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78DB40E" w14:textId="77777777">
      <w:pPr>
        <w:jc w:val="left"/>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第八十八章 量子领域——启程</w:t>
      </w:r>
    </w:p>
    <w:p w:rsidR="00EA55F0" w:rsidRPr="00DF4D1D" w:rsidP="005F768A" w14:paraId="024156D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整个碳基芯片的速度相比较于现在的硅基芯片进步已经相当的大了，能耗比已经做得相当的不错了，已经可以直接将硅基芯片按在地上摩擦了，做成的服务器芯片组都能够满足当前绝大部分的科研工作的性能需求了。但是有天文有关的观测和模型建模的时候就会发现这个计算</w:t>
      </w:r>
      <w:r w:rsidRPr="00DF4D1D">
        <w:rPr>
          <w:rFonts w:ascii="微软雅黑" w:eastAsia="微软雅黑" w:hAnsi="微软雅黑" w:cs="微软雅黑" w:hint="eastAsia"/>
          <w:sz w:val="22"/>
          <w:szCs w:val="22"/>
        </w:rPr>
        <w:t>的算力似乎</w:t>
      </w:r>
      <w:r w:rsidRPr="00DF4D1D">
        <w:rPr>
          <w:rFonts w:ascii="微软雅黑" w:eastAsia="微软雅黑" w:hAnsi="微软雅黑" w:cs="微软雅黑" w:hint="eastAsia"/>
          <w:sz w:val="22"/>
          <w:szCs w:val="22"/>
        </w:rPr>
        <w:t>达到了一个瓶颈，当在中央处理器达到了一个数量之后各个处理器之间的延迟就会出现极大的增加。这个</w:t>
      </w:r>
      <w:r w:rsidRPr="00DF4D1D">
        <w:rPr>
          <w:rFonts w:ascii="微软雅黑" w:eastAsia="微软雅黑" w:hAnsi="微软雅黑" w:cs="微软雅黑" w:hint="eastAsia"/>
          <w:sz w:val="22"/>
          <w:szCs w:val="22"/>
        </w:rPr>
        <w:t>时候算力就</w:t>
      </w:r>
      <w:r w:rsidRPr="00DF4D1D">
        <w:rPr>
          <w:rFonts w:ascii="微软雅黑" w:eastAsia="微软雅黑" w:hAnsi="微软雅黑" w:cs="微软雅黑" w:hint="eastAsia"/>
          <w:sz w:val="22"/>
          <w:szCs w:val="22"/>
        </w:rPr>
        <w:t>达到了能够达到的物理理论极限，如果说是神经式分布网络的话那个延迟将会达到一个难以同步的状态，并且在设计分布式算法的时候会出现十分难以设计的情况，</w:t>
      </w:r>
      <w:r w:rsidRPr="00DF4D1D">
        <w:rPr>
          <w:rFonts w:ascii="微软雅黑" w:eastAsia="微软雅黑" w:hAnsi="微软雅黑" w:cs="微软雅黑" w:hint="eastAsia"/>
          <w:sz w:val="22"/>
          <w:szCs w:val="22"/>
        </w:rPr>
        <w:t>速度任然没有</w:t>
      </w:r>
      <w:r w:rsidRPr="00DF4D1D">
        <w:rPr>
          <w:rFonts w:ascii="微软雅黑" w:eastAsia="微软雅黑" w:hAnsi="微软雅黑" w:cs="微软雅黑" w:hint="eastAsia"/>
          <w:sz w:val="22"/>
          <w:szCs w:val="22"/>
        </w:rPr>
        <w:t>办法突破光速的极限。</w:t>
      </w:r>
    </w:p>
    <w:p w:rsidR="00EA55F0" w:rsidRPr="00DF4D1D" w:rsidP="005F768A" w14:paraId="1FADB3E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为了打破这个极限唯一的办法就是使用量子芯片进行计算，目前量子计算机可以使用的程序设计语言已经出来了，因为其良好的兼容性已经开始在经典计算机上开始使用了，只是速度并不能够发挥其优秀的地方。</w:t>
      </w:r>
    </w:p>
    <w:p w:rsidR="00EA55F0" w:rsidRPr="00DF4D1D" w:rsidP="005F768A" w14:paraId="65DB5C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量子计算机真正厉害的地方是他的并行计算能力，可以同时处理多个数据，并且因为其通信在理论上是没有延迟的，所以速度将会是经典计算芯片的很多倍。感觉速度的确很快，但是量子芯片想要正常运行还需要经典芯片进行辅助运算，这样才可以弥补量子芯片在单线程运算上的劣势——运算开始速度慢。</w:t>
      </w:r>
    </w:p>
    <w:p w:rsidR="00EA55F0" w:rsidRPr="00DF4D1D" w:rsidP="005F768A" w14:paraId="2B67DD0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比如在计算1</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等于几的时候，经典芯片的计算速度是快于量子芯片的，不过在计算2</w:t>
      </w:r>
      <w:r w:rsidRPr="00DF4D1D">
        <w:rPr>
          <w:rFonts w:ascii="微软雅黑" w:eastAsia="微软雅黑" w:hAnsi="微软雅黑" w:cs="微软雅黑"/>
          <w:sz w:val="22"/>
          <w:szCs w:val="22"/>
        </w:rPr>
        <w:t>^255*2^256</w:t>
      </w:r>
      <w:r w:rsidRPr="00DF4D1D">
        <w:rPr>
          <w:rFonts w:ascii="微软雅黑" w:eastAsia="微软雅黑" w:hAnsi="微软雅黑" w:cs="微软雅黑" w:hint="eastAsia"/>
          <w:sz w:val="22"/>
          <w:szCs w:val="22"/>
        </w:rPr>
        <w:t>这种计算的时候，量子芯片绝对是先出结果的那一方。</w:t>
      </w:r>
    </w:p>
    <w:p w:rsidR="00EA55F0" w:rsidRPr="00DF4D1D" w:rsidP="005F768A" w14:paraId="4A97421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量子芯片的出现并不是说就代表经典芯片的落幕，而是在相当长的一段时间里量子计</w:t>
      </w:r>
      <w:r w:rsidRPr="00DF4D1D">
        <w:rPr>
          <w:rFonts w:ascii="微软雅黑" w:eastAsia="微软雅黑" w:hAnsi="微软雅黑" w:cs="微软雅黑" w:hint="eastAsia"/>
          <w:sz w:val="22"/>
          <w:szCs w:val="22"/>
        </w:rPr>
        <w:t>算芯片都需要经典芯片进行辅助运算，只有发展到一定的程度之后才能够解决这个启动速度慢的问题。</w:t>
      </w:r>
    </w:p>
    <w:p w:rsidR="00EA55F0" w:rsidRPr="00DF4D1D" w:rsidP="005F768A" w14:paraId="27D033F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知道这其中到底该怎么操作，具体的解决方法都知道，但是孙源玲不能够直接说，而是要作为一个不怎么合格的老师给这些研究员传授一些基础的知识。接下来就是由研究人员们研究出相关的成品了，如果真的不能够研究出来，那么就再去招募一些研究员，如果真的不能够制造出来那么就只能够由孙源玲将成品作为祭品进行拆解，在拆解的过程一点点的掌握其中的原理，如果到了这个地步仍然没有办法掌握其中的原理那么只有将成品拿出来开始临时使用，并且将技术公开因为这个时候已经遇到了没有办法突破的瓶颈了，这个时候就需要整个种群来对这个瓶颈进行突破。</w:t>
      </w:r>
    </w:p>
    <w:p w:rsidR="00EA55F0" w:rsidRPr="00DF4D1D" w:rsidP="005F768A" w14:paraId="7965837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只不过这一步对于现在的孙源玲对于整个人类群体来说还十分的遥远，也有可能永远都遇不到。</w:t>
      </w:r>
    </w:p>
    <w:p w:rsidR="00EA55F0" w:rsidRPr="00DF4D1D" w:rsidP="005F768A" w14:paraId="46720B3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2024BE1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和那几十名科研人员讲授一些基础的量子领域的知识，这些都只是基础。别看孙源玲一天天没有一个正行，是不是的就在抽时间摸鱼，而且孙源玲根部就不会讲课，当时这些研究员的个体素质的确十分的强大。还是能够较好的理解孙源玲所讲授的知识，如果说有没有人想走？至少到现在为止都没有任何一个提出想要换工作地方的，只有提出更换工作岗位的。</w:t>
      </w:r>
    </w:p>
    <w:p w:rsidR="00EA55F0" w:rsidRPr="00DF4D1D" w:rsidP="005F768A" w14:paraId="3C9DE11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讲得不怎么样，但是其中的知识确实在这个世界上没有第二家可以了解，学习到这些知识的地方，还有一些隐藏于世界的底层，被各个国家牢牢地把住的消息。至于这些消息的来源这些就不是他们可以知道了，他们只是一个研究员能够进来这个公司也算是他们的运气十分的好了。</w:t>
      </w:r>
    </w:p>
    <w:p w:rsidR="00EA55F0" w:rsidRPr="00DF4D1D" w:rsidP="005F768A" w14:paraId="0FD0C33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“各位，今天的课就讲到这儿吧，我虽然不累，但是我觉得你们可能还没有理解其中</w:t>
      </w:r>
      <w:r w:rsidRPr="00DF4D1D">
        <w:rPr>
          <w:rFonts w:ascii="微软雅黑" w:eastAsia="微软雅黑" w:hAnsi="微软雅黑" w:cs="微软雅黑" w:hint="eastAsia"/>
          <w:sz w:val="22"/>
          <w:szCs w:val="22"/>
        </w:rPr>
        <w:t>的本质，我给你们三天的时间去理解今天的东西，有疑问的话可以到我的办公室来找我，当然我时不时的会从办公室消失一会儿，运气不好的话很有可能是找不到我的，所以现在各位可以回到各自的工作岗位了，最近也没有安排什么工作，各位可以做一些自己感兴趣的东西。</w:t>
      </w:r>
    </w:p>
    <w:p w:rsidR="00EA55F0" w:rsidRPr="00DF4D1D" w:rsidP="005F768A" w14:paraId="56DDCDA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以后的方向很有可能就是量子计算和量子通信相关的研究了，如果各位的学习的效果比较好的话我会让你们的一部分</w:t>
      </w:r>
      <w:r w:rsidRPr="00DF4D1D">
        <w:rPr>
          <w:rFonts w:ascii="微软雅黑" w:eastAsia="微软雅黑" w:hAnsi="微软雅黑" w:cs="微软雅黑" w:hint="eastAsia"/>
          <w:sz w:val="22"/>
          <w:szCs w:val="22"/>
        </w:rPr>
        <w:t>然参与</w:t>
      </w:r>
      <w:r w:rsidRPr="00DF4D1D">
        <w:rPr>
          <w:rFonts w:ascii="微软雅黑" w:eastAsia="微软雅黑" w:hAnsi="微软雅黑" w:cs="微软雅黑" w:hint="eastAsia"/>
          <w:sz w:val="22"/>
          <w:szCs w:val="22"/>
        </w:rPr>
        <w:t>最难也是最科幻的东西，量子传送。</w:t>
      </w:r>
    </w:p>
    <w:p w:rsidR="00EA55F0" w:rsidRPr="00DF4D1D" w:rsidP="005F768A" w14:paraId="1626594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通过这种方式可以瞬间来到了任何一个地方，更加具体的东西等到你们通过了我的筛选之后就可以和我一起学习和研究这个相关的东西。”</w:t>
      </w:r>
    </w:p>
    <w:p w:rsidR="00EA55F0" w:rsidRPr="00DF4D1D" w:rsidP="005F768A" w14:paraId="583ADC3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说罢，这些研究员便开始走出了这个会议室，并不是他们不想要留下来，而是孙源玲在讲完之后要不直接就是迅速的冲出会议室， 要么就是直接消失在了原地。这使得他们直接没有了在孙源玲讲完之后问一些问题的想法。</w:t>
      </w:r>
    </w:p>
    <w:p w:rsidR="00EA55F0" w:rsidRPr="00DF4D1D" w:rsidP="005F768A" w14:paraId="651E2BE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知道我这样的速度够不够还是说这样的速度太快了，感觉需要扩充研究人员了，这些人员不够啊。而且他们的思维感觉出现了思维僵化的情况，在传统的科技上来看他们的确十分的强大，但是如果在进入量子领域之后不知道他们的变现怎么样。”</w:t>
      </w:r>
    </w:p>
    <w:p w:rsidR="00EA55F0" w:rsidRPr="00DF4D1D" w:rsidP="005F768A" w14:paraId="518615A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这个我可以帮你的，只是你总是我让我帮你这方面的事情。量子领域的确是一个十分抽象的东西，理论的东西他们在行，但是轮到想象的东西我认为还是那些还涉事不深，还是十分天真的小孩子更加的在行，所以我认为在各种创意方面和天马行空方面还是小朋友比较好。”</w:t>
      </w:r>
    </w:p>
    <w:p w:rsidR="00EA55F0" w:rsidRPr="00DF4D1D" w:rsidP="005F768A" w14:paraId="1FFA7DD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“这个我是知道的啦，可是招聘童工的话可是犯法的啊。而且在收集这些小朋友的想法是一件很难受的事情，而且他们的表达还真不一定准确。倒时不知道会做出一些什么奇奇怪怪的东西。”</w:t>
      </w:r>
    </w:p>
    <w:p w:rsidR="00EA55F0" w:rsidRPr="00DF4D1D" w:rsidP="005F768A" w14:paraId="67BB765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“我觉得这种东西应该是十分简单的啊，只要建造一座学校从幼儿园开始教授一些基</w:t>
      </w:r>
      <w:r w:rsidRPr="00DF4D1D">
        <w:rPr>
          <w:rFonts w:ascii="微软雅黑" w:eastAsia="微软雅黑" w:hAnsi="微软雅黑" w:cs="微软雅黑" w:hint="eastAsia"/>
          <w:sz w:val="22"/>
          <w:szCs w:val="22"/>
        </w:rPr>
        <w:t>础性的东西，并且尽量不要让他们受到社会的污染。这样的话就可以提出很多比较架空的想法了，这些想法也许在现在看来十分的幼稚，如果到了后面万一有用了，毕竟有些问题看起来很难，但是也有可能很简单。”</w:t>
      </w:r>
    </w:p>
    <w:p w:rsidR="00EA55F0" w:rsidRPr="00DF4D1D" w:rsidP="005F768A" w14:paraId="1DB755B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有些吧的确很简单，比如说穿梭空间，这个如果明白其中的原因就和人学会怎么在水中游泳一样容易，但是水是一种很危险的东西，如果没有一定技巧就算是在一个十分平静的水也是十分危险的，就如同十分正常十分稳定的空间中航行如果没有合适的技巧将会落得死无葬身之地，连点渣渣都找不到。</w:t>
      </w:r>
    </w:p>
    <w:p w:rsidR="00EA55F0" w:rsidRPr="00DF4D1D" w:rsidP="005F768A" w14:paraId="1D5F7E0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但是从水中路过总是会将水的平静给破坏，带来的后果就是不稳定和不确定性。这种不确定就是不安全的隐患。而从空间中路过的时候对于空间的影响更加的严重，对于游泳十分的厉害的人来说还可以在水流稍微</w:t>
      </w:r>
      <w:r w:rsidRPr="00DF4D1D">
        <w:rPr>
          <w:rFonts w:ascii="微软雅黑" w:eastAsia="微软雅黑" w:hAnsi="微软雅黑" w:cs="微软雅黑" w:hint="eastAsia"/>
          <w:sz w:val="22"/>
          <w:szCs w:val="22"/>
        </w:rPr>
        <w:t>急一些</w:t>
      </w:r>
      <w:r w:rsidRPr="00DF4D1D">
        <w:rPr>
          <w:rFonts w:ascii="微软雅黑" w:eastAsia="微软雅黑" w:hAnsi="微软雅黑" w:cs="微软雅黑" w:hint="eastAsia"/>
          <w:sz w:val="22"/>
          <w:szCs w:val="22"/>
        </w:rPr>
        <w:t>的地方游泳，但是对于体力的消耗是十分的大。</w:t>
      </w:r>
    </w:p>
    <w:p w:rsidR="00EA55F0" w:rsidRPr="00DF4D1D" w:rsidP="005F768A" w14:paraId="7373CA9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将这个放大到空间这个尺度上来看消耗将更加的恐怖，如果一个人找到了在空间中‘游泳’的方法，并且开始在空间中畅游，这个在空间中穿行就如同在水中游泳一样，如果没有办法在体力耗尽之前上岸，将会是一件十分可怕的事情，就算是在水中随波逐流也是需要消耗体力的，只不过消耗的体力没有那么多而已。这种消耗也许能够在这种低消耗的情况下得到补充。</w:t>
      </w:r>
    </w:p>
    <w:p w:rsidR="00EA55F0" w:rsidRPr="00DF4D1D" w:rsidP="005F768A" w14:paraId="3C308F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空间中可不一定了……”</w:t>
      </w:r>
    </w:p>
    <w:p w:rsidR="00EA55F0" w:rsidRPr="00DF4D1D" w:rsidP="005F768A" w14:paraId="2DF4564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“是是是，姐姐你说的都对，可是现在他们有这个理解能力穿越空间吗？”</w:t>
      </w:r>
    </w:p>
    <w:p w:rsidR="00EA55F0" w:rsidRPr="00DF4D1D" w:rsidP="005F768A" w14:paraId="119FAFD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或许存在呢~比如在现在这个灵气比较充足的状态，运气较好的人恰巧碰到了进入空间的正确方法，他们也就将这个方法记录成了本能，成为了自己的能力只要自己的身体的能量还能够支持他们操纵空间，那么就不会出现意外，而且这种能力通常都会有基于本能的保护机制。”</w:t>
      </w:r>
    </w:p>
    <w:p w:rsidR="00EA55F0" w:rsidRPr="00DF4D1D" w:rsidP="005F768A" w14:paraId="3629020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“嗯嗯嗯，姐姐你说的都对，我们说的是如何培养小朋友，该怎么正确的收集他们的想法，该怎么正确的引导他们学习。”</w:t>
      </w:r>
    </w:p>
    <w:p w:rsidR="00EA55F0" w:rsidRPr="00DF4D1D" w:rsidP="005F768A" w14:paraId="5E4082B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“啊，这……这些事情我不是很懂，我也没有这方面的经验，另外的知识我不知道能不能够用在他们身上，所以……爱丽拜托了。”</w:t>
      </w:r>
    </w:p>
    <w:p w:rsidR="00EA55F0" w:rsidRPr="00DF4D1D" w:rsidP="005F768A" w14:paraId="6BE47A9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终于想起我了，我说这种事情可以交给我办就完事了，虽然说我可能还不能算一个真正的自我人格，但是在于很多方面我还是很不错的。特别是这些杂七杂八的事情，还是交给我来做比较好，毕竟我存在意义就是为姐姐你做我能够为姐姐分担的事情，所以敬请的命令我吧——主人。”</w:t>
      </w:r>
    </w:p>
    <w:p w:rsidR="00EA55F0" w:rsidRPr="00DF4D1D" w:rsidP="005F768A" w14:paraId="373F6B8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孙源玲突然停顿了下来——</w:t>
      </w:r>
    </w:p>
    <w:p w:rsidR="00EA55F0" w:rsidRPr="00DF4D1D" w:rsidP="005F768A" w14:paraId="170C623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“爱丽——你怎么了，发生了什么吗？”孙源玲来到爱丽的面前缓缓的抱住爱丽娇小的身躯。</w:t>
      </w:r>
    </w:p>
    <w:p w:rsidR="00EA55F0" w:rsidRPr="00DF4D1D" w:rsidP="005F768A" w14:paraId="5120F22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“发生了什么吗？为什么说这样的话呢，我们是家人啊~爱丽。”</w:t>
      </w:r>
    </w:p>
    <w:p w:rsidR="00EA55F0" w:rsidRPr="00DF4D1D" w:rsidP="005F768A" w14:paraId="77F7C7D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“我知道的，但是姐姐你没有比较什么事情都自己做，毕竟姐姐你不一定能够做好，这样的事情爱丽可以为姐姐分担些。”</w:t>
      </w:r>
    </w:p>
    <w:p w:rsidR="00EA55F0" w:rsidRPr="00DF4D1D" w:rsidP="005F768A" w14:paraId="77BB84D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“不用这样的爱丽，虽然说咱做这些杂事都不会累，但是一家人活不能够就交给某一个人做，我们三人都是一样的。”</w:t>
      </w:r>
    </w:p>
    <w:p w:rsidR="00EA55F0" w:rsidRPr="00DF4D1D" w:rsidP="005F768A" w14:paraId="6FE3E2E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“嗯，爱丽知道了。”</w:t>
      </w:r>
    </w:p>
    <w:p w:rsidR="00EA55F0" w:rsidRPr="00DF4D1D" w:rsidP="005F768A" w14:paraId="1483A33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w:t>
      </w:r>
    </w:p>
    <w:p w:rsidR="00EA55F0" w:rsidRPr="00DF4D1D" w:rsidP="005F768A" w14:paraId="19182D00"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