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AE55A4F"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第六十八章 小规模发售</w:t>
      </w:r>
    </w:p>
    <w:p w:rsidR="00EA55F0" w:rsidRPr="00DF4D1D" w:rsidP="005F768A" w14:paraId="0BC64BF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在介绍完SOC之后接着就是介绍外形以及其他并不是那么重要的配件了。</w:t>
      </w:r>
    </w:p>
    <w:p w:rsidR="00EA55F0" w:rsidRPr="00DF4D1D" w:rsidP="005F768A" w14:paraId="515DE0B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 这款HUAWEI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 </w:t>
      </w:r>
      <w:r w:rsidRPr="00DF4D1D">
        <w:rPr>
          <w:rFonts w:ascii="微软雅黑" w:eastAsia="微软雅黑" w:hAnsi="微软雅黑" w:cs="微软雅黑" w:hint="eastAsia"/>
          <w:sz w:val="22"/>
          <w:szCs w:val="22"/>
        </w:rPr>
        <w:t>集成了双模5</w:t>
      </w:r>
      <w:r w:rsidRPr="00DF4D1D">
        <w:rPr>
          <w:rFonts w:ascii="微软雅黑" w:eastAsia="微软雅黑" w:hAnsi="微软雅黑" w:cs="微软雅黑"/>
          <w:sz w:val="22"/>
          <w:szCs w:val="22"/>
        </w:rPr>
        <w:t>G</w:t>
      </w:r>
      <w:r w:rsidRPr="00DF4D1D">
        <w:rPr>
          <w:rFonts w:ascii="微软雅黑" w:eastAsia="微软雅黑" w:hAnsi="微软雅黑" w:cs="微软雅黑" w:hint="eastAsia"/>
          <w:sz w:val="22"/>
          <w:szCs w:val="22"/>
        </w:rPr>
        <w:t>并且加强了信号的收发模块使得在距离基站比较远的基站都可以得到较好的信号接收质量，最新的cat.</w:t>
      </w:r>
      <w:r w:rsidRPr="00DF4D1D">
        <w:rPr>
          <w:rFonts w:ascii="微软雅黑" w:eastAsia="微软雅黑" w:hAnsi="微软雅黑" w:cs="微软雅黑"/>
          <w:sz w:val="22"/>
          <w:szCs w:val="22"/>
        </w:rPr>
        <w:t xml:space="preserve">21 </w:t>
      </w:r>
      <w:r w:rsidRPr="00DF4D1D">
        <w:rPr>
          <w:rFonts w:ascii="微软雅黑" w:eastAsia="微软雅黑" w:hAnsi="微软雅黑" w:cs="微软雅黑" w:hint="eastAsia"/>
          <w:sz w:val="22"/>
          <w:szCs w:val="22"/>
        </w:rPr>
        <w:t>可以带来1</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gbps的速度让你能够体验到更加快的速度更加低的带宽。</w:t>
      </w:r>
    </w:p>
    <w:p w:rsidR="00EA55F0" w:rsidRPr="00DF4D1D" w:rsidP="005F768A" w14:paraId="19834C2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这次我们升级了电池技术是其的电池容量达到了5</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毫安时真正的可以做到玩游戏玩半天，正常使用两天才充</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充电的使用情况，我们对于各项功能的功耗也是做了严格的把</w:t>
      </w:r>
      <w:r w:rsidRPr="00DF4D1D">
        <w:rPr>
          <w:rFonts w:ascii="微软雅黑" w:eastAsia="微软雅黑" w:hAnsi="微软雅黑" w:cs="微软雅黑" w:hint="eastAsia"/>
          <w:sz w:val="22"/>
          <w:szCs w:val="22"/>
        </w:rPr>
        <w:t>控如果</w:t>
      </w:r>
      <w:r w:rsidRPr="00DF4D1D">
        <w:rPr>
          <w:rFonts w:ascii="微软雅黑" w:eastAsia="微软雅黑" w:hAnsi="微软雅黑" w:cs="微软雅黑" w:hint="eastAsia"/>
          <w:sz w:val="22"/>
          <w:szCs w:val="22"/>
        </w:rPr>
        <w:t>开启超级省电模式的话在理论上是可以在只接打电话和收发短信的情况下使用的程度，当然在实际的使用过程中肯定会出现一些其他情况，所以正常待机时长可以来到2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天以上。</w:t>
      </w:r>
    </w:p>
    <w:p w:rsidR="00EA55F0" w:rsidRPr="00DF4D1D" w:rsidP="005F768A" w14:paraId="5D0CAB4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当然，如果追求性能的话可以开启性能模式在这个模式之下电池的功率绝对可以支持整机的使用功耗，但是其能够支持多长时间这个我们就不能够保证了所以我们推荐在玩游戏得时候最好开启均衡模式，如果最</w:t>
      </w:r>
      <w:r w:rsidRPr="00DF4D1D">
        <w:rPr>
          <w:rFonts w:ascii="微软雅黑" w:eastAsia="微软雅黑" w:hAnsi="微软雅黑" w:cs="微软雅黑" w:hint="eastAsia"/>
          <w:sz w:val="22"/>
          <w:szCs w:val="22"/>
        </w:rPr>
        <w:t>求更加</w:t>
      </w:r>
      <w:r w:rsidRPr="00DF4D1D">
        <w:rPr>
          <w:rFonts w:ascii="微软雅黑" w:eastAsia="微软雅黑" w:hAnsi="微软雅黑" w:cs="微软雅黑" w:hint="eastAsia"/>
          <w:sz w:val="22"/>
          <w:szCs w:val="22"/>
        </w:rPr>
        <w:t>极致的性能可以在连接了我们原厂</w:t>
      </w:r>
      <w:r w:rsidRPr="00DF4D1D">
        <w:rPr>
          <w:rFonts w:ascii="微软雅黑" w:eastAsia="微软雅黑" w:hAnsi="微软雅黑" w:cs="微软雅黑" w:hint="eastAsia"/>
          <w:sz w:val="22"/>
          <w:szCs w:val="22"/>
        </w:rPr>
        <w:t>充电器的情况下进行游玩。</w:t>
      </w:r>
    </w:p>
    <w:p w:rsidR="00EA55F0" w:rsidRPr="00DF4D1D" w:rsidP="005F768A" w14:paraId="4A130D4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其实大家并不用担心这个功耗会导致温度会很高的情况，因为其中内置的石墨</w:t>
      </w:r>
      <w:r w:rsidRPr="00DF4D1D">
        <w:rPr>
          <w:rFonts w:ascii="微软雅黑" w:eastAsia="微软雅黑" w:hAnsi="微软雅黑" w:cs="微软雅黑" w:hint="eastAsia"/>
          <w:sz w:val="22"/>
          <w:szCs w:val="22"/>
        </w:rPr>
        <w:t>烯</w:t>
      </w:r>
      <w:r w:rsidRPr="00DF4D1D">
        <w:rPr>
          <w:rFonts w:ascii="微软雅黑" w:eastAsia="微软雅黑" w:hAnsi="微软雅黑" w:cs="微软雅黑" w:hint="eastAsia"/>
          <w:sz w:val="22"/>
          <w:szCs w:val="22"/>
        </w:rPr>
        <w:t>散热条可以将整机的热量迅速的扩散到整个后盖，并且保持屏幕的温度不会出现很严重的发热现象，整机的温度在最高负载下都可以控制在</w:t>
      </w:r>
      <w:r w:rsidRPr="00DF4D1D">
        <w:rPr>
          <w:rFonts w:ascii="微软雅黑" w:eastAsia="微软雅黑" w:hAnsi="微软雅黑" w:cs="微软雅黑"/>
          <w:sz w:val="22"/>
          <w:szCs w:val="22"/>
        </w:rPr>
        <w:t>43</w:t>
      </w:r>
      <w:r w:rsidRPr="00DF4D1D">
        <w:rPr>
          <w:rFonts w:ascii="微软雅黑" w:eastAsia="微软雅黑" w:hAnsi="微软雅黑" w:cs="微软雅黑" w:hint="eastAsia"/>
          <w:sz w:val="22"/>
          <w:szCs w:val="22"/>
        </w:rPr>
        <w:t>摄氏度以下。这个温度是不是看起来很高，但是考虑一下最高负载情况下可以做到连顶级轻薄本都做不到温度控制并且还拥有和游戏笔记本相比的图像性能。</w:t>
      </w:r>
    </w:p>
    <w:p w:rsidR="00EA55F0" w:rsidRPr="00DF4D1D" w:rsidP="005F768A" w14:paraId="57F1DBE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看到这儿各位是不是感觉这个性能十分的厉害？但是我也要说一说我们的内存技术，因为GPU使用的是手机自带的系统内存，而手机使用的是最新的DDR</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内存和长</w:t>
      </w:r>
      <w:r w:rsidRPr="00DF4D1D">
        <w:rPr>
          <w:rFonts w:ascii="微软雅黑" w:eastAsia="微软雅黑" w:hAnsi="微软雅黑" w:cs="微软雅黑" w:hint="eastAsia"/>
          <w:sz w:val="22"/>
          <w:szCs w:val="22"/>
        </w:rPr>
        <w:t>鑫</w:t>
      </w:r>
      <w:r w:rsidRPr="00DF4D1D">
        <w:rPr>
          <w:rFonts w:ascii="微软雅黑" w:eastAsia="微软雅黑" w:hAnsi="微软雅黑" w:cs="微软雅黑" w:hint="eastAsia"/>
          <w:sz w:val="22"/>
          <w:szCs w:val="22"/>
        </w:rPr>
        <w:t>联合设计的第五代内存，可以保证系统在任何情况下都不会出现卡顿的情况，不过图形性能肯定是比不过顶级的独立显卡的我们的内存频率不过只有</w:t>
      </w:r>
      <w:r w:rsidRPr="00DF4D1D">
        <w:rPr>
          <w:rFonts w:ascii="微软雅黑" w:eastAsia="微软雅黑" w:hAnsi="微软雅黑" w:cs="微软雅黑"/>
          <w:sz w:val="22"/>
          <w:szCs w:val="22"/>
        </w:rPr>
        <w:t>2666</w:t>
      </w:r>
      <w:r w:rsidRPr="00DF4D1D">
        <w:rPr>
          <w:rFonts w:ascii="微软雅黑" w:eastAsia="微软雅黑" w:hAnsi="微软雅黑" w:cs="微软雅黑" w:hint="eastAsia"/>
          <w:sz w:val="22"/>
          <w:szCs w:val="22"/>
        </w:rPr>
        <w:t>MHZ，和GDRR</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相比性能实在是有些可怜。</w:t>
      </w:r>
    </w:p>
    <w:p w:rsidR="00EA55F0" w:rsidRPr="00DF4D1D" w:rsidP="005F768A" w14:paraId="748ED93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而外观就如同大家所看到的这样，并无新意</w:t>
      </w:r>
      <w:r w:rsidRPr="00DF4D1D">
        <w:rPr>
          <w:rFonts w:ascii="微软雅黑" w:eastAsia="微软雅黑" w:hAnsi="微软雅黑" w:cs="微软雅黑" w:hint="eastAsia"/>
          <w:sz w:val="22"/>
          <w:szCs w:val="22"/>
        </w:rPr>
        <w:t>的屏下摄像头</w:t>
      </w:r>
      <w:r w:rsidRPr="00DF4D1D">
        <w:rPr>
          <w:rFonts w:ascii="微软雅黑" w:eastAsia="微软雅黑" w:hAnsi="微软雅黑" w:cs="微软雅黑" w:hint="eastAsia"/>
          <w:sz w:val="22"/>
          <w:szCs w:val="22"/>
        </w:rPr>
        <w:t>技术屏幕指纹技术这样的设计使得整部手机</w:t>
      </w:r>
      <w:r w:rsidRPr="00DF4D1D">
        <w:rPr>
          <w:rFonts w:ascii="微软雅黑" w:eastAsia="微软雅黑" w:hAnsi="微软雅黑" w:cs="微软雅黑" w:hint="eastAsia"/>
          <w:sz w:val="22"/>
          <w:szCs w:val="22"/>
        </w:rPr>
        <w:t>的屏占比</w:t>
      </w:r>
      <w:r w:rsidRPr="00DF4D1D">
        <w:rPr>
          <w:rFonts w:ascii="微软雅黑" w:eastAsia="微软雅黑" w:hAnsi="微软雅黑" w:cs="微软雅黑" w:hint="eastAsia"/>
          <w:sz w:val="22"/>
          <w:szCs w:val="22"/>
        </w:rPr>
        <w:t>达到了9</w:t>
      </w:r>
      <w:r w:rsidRPr="00DF4D1D">
        <w:rPr>
          <w:rFonts w:ascii="微软雅黑" w:eastAsia="微软雅黑" w:hAnsi="微软雅黑" w:cs="微软雅黑"/>
          <w:sz w:val="22"/>
          <w:szCs w:val="22"/>
        </w:rPr>
        <w:t>9</w:t>
      </w:r>
      <w:r w:rsidRPr="00DF4D1D">
        <w:rPr>
          <w:rFonts w:ascii="微软雅黑" w:eastAsia="微软雅黑" w:hAnsi="微软雅黑" w:cs="微软雅黑" w:hint="eastAsia"/>
          <w:sz w:val="22"/>
          <w:szCs w:val="22"/>
        </w:rPr>
        <w:t>%做到了最接近全面屏的时代，而屏幕我们使用过的是京东方的OLED 屏幕，3</w:t>
      </w:r>
      <w:r w:rsidRPr="00DF4D1D">
        <w:rPr>
          <w:rFonts w:ascii="微软雅黑" w:eastAsia="微软雅黑" w:hAnsi="微软雅黑" w:cs="微软雅黑"/>
          <w:sz w:val="22"/>
          <w:szCs w:val="22"/>
        </w:rPr>
        <w:t>860*2160</w:t>
      </w:r>
      <w:r w:rsidRPr="00DF4D1D">
        <w:rPr>
          <w:rFonts w:ascii="微软雅黑" w:eastAsia="微软雅黑" w:hAnsi="微软雅黑" w:cs="微软雅黑" w:hint="eastAsia"/>
          <w:sz w:val="22"/>
          <w:szCs w:val="22"/>
        </w:rPr>
        <w:t>的分辨率让你体验到</w:t>
      </w:r>
      <w:r w:rsidRPr="00DF4D1D">
        <w:rPr>
          <w:rFonts w:ascii="微软雅黑" w:eastAsia="微软雅黑" w:hAnsi="微软雅黑" w:cs="微软雅黑" w:hint="eastAsia"/>
          <w:sz w:val="22"/>
          <w:szCs w:val="22"/>
        </w:rPr>
        <w:t>电影级</w:t>
      </w:r>
      <w:r w:rsidRPr="00DF4D1D">
        <w:rPr>
          <w:rFonts w:ascii="微软雅黑" w:eastAsia="微软雅黑" w:hAnsi="微软雅黑" w:cs="微软雅黑" w:hint="eastAsia"/>
          <w:sz w:val="22"/>
          <w:szCs w:val="22"/>
        </w:rPr>
        <w:t>的画质，9</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HZ的刷新率让你能够体验更加流畅的游戏，并且在外屏加装了加强钢化玻璃这种玻璃甚至可以保持在从五楼的高度以屏幕着地完好无损，这种设计就是为了让各位可以享受到更好的便利，不用为了钢化摸的事情烦心。</w:t>
      </w:r>
    </w:p>
    <w:p w:rsidR="00EA55F0" w:rsidRPr="00DF4D1D" w:rsidP="005F768A" w14:paraId="273086E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人了我也给各位提一个建议，因为在满负载的情况下发热量十分的巨大，所以需要一个良好的散热环境，既然需要一个良好的散热环境那么就不要往后盖上保护套没有那个必要，如果各位需要的话在我们官网下单我们还可以为各位定制后盖的样式，没错在我们官网上购买不仅价格更加的优惠，而且可以定制你们喜欢的图案如果需要深度定制的话可以和我们的客服联系，只要你能够提供你的创意我们就能够为你定制</w:t>
      </w:r>
      <w:r w:rsidRPr="00DF4D1D">
        <w:rPr>
          <w:rFonts w:ascii="微软雅黑" w:eastAsia="微软雅黑" w:hAnsi="微软雅黑" w:cs="微软雅黑" w:hint="eastAsia"/>
          <w:sz w:val="22"/>
          <w:szCs w:val="22"/>
        </w:rPr>
        <w:t>出合适的造型，我们买的是硬件不是外形。给出的是一个普遍比较适用的模板，如果顾客不满意可以自己DIY出自己心</w:t>
      </w:r>
      <w:r w:rsidRPr="00DF4D1D">
        <w:rPr>
          <w:rFonts w:ascii="微软雅黑" w:eastAsia="微软雅黑" w:hAnsi="微软雅黑" w:cs="微软雅黑" w:hint="eastAsia"/>
          <w:sz w:val="22"/>
          <w:szCs w:val="22"/>
        </w:rPr>
        <w:t>怡</w:t>
      </w:r>
      <w:r w:rsidRPr="00DF4D1D">
        <w:rPr>
          <w:rFonts w:ascii="微软雅黑" w:eastAsia="微软雅黑" w:hAnsi="微软雅黑" w:cs="微软雅黑" w:hint="eastAsia"/>
          <w:sz w:val="22"/>
          <w:szCs w:val="22"/>
        </w:rPr>
        <w:t>的形象然后交由我们为您制作，当然这个可能会收取一定的费用但是绝对不会超过1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RMB。</w:t>
      </w:r>
    </w:p>
    <w:p w:rsidR="00EA55F0" w:rsidRPr="00DF4D1D" w:rsidP="005F768A" w14:paraId="0BB2FC2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接下来是摄像头，主摄像头是我们和</w:t>
      </w:r>
      <w:r w:rsidRPr="00DF4D1D">
        <w:rPr>
          <w:rFonts w:ascii="微软雅黑" w:eastAsia="微软雅黑" w:hAnsi="微软雅黑" w:cs="微软雅黑" w:hint="eastAsia"/>
          <w:sz w:val="22"/>
          <w:szCs w:val="22"/>
        </w:rPr>
        <w:t>徕</w:t>
      </w:r>
      <w:r w:rsidRPr="00DF4D1D">
        <w:rPr>
          <w:rFonts w:ascii="微软雅黑" w:eastAsia="微软雅黑" w:hAnsi="微软雅黑" w:cs="微软雅黑" w:hint="eastAsia"/>
          <w:sz w:val="22"/>
          <w:szCs w:val="22"/>
        </w:rPr>
        <w:t>卡通力合作打造的一款1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亿像素的1</w:t>
      </w:r>
      <w:r w:rsidRPr="00DF4D1D">
        <w:rPr>
          <w:rFonts w:ascii="微软雅黑" w:eastAsia="微软雅黑" w:hAnsi="微软雅黑" w:cs="微软雅黑"/>
          <w:sz w:val="22"/>
          <w:szCs w:val="22"/>
        </w:rPr>
        <w:t>45</w:t>
      </w:r>
      <w:r w:rsidRPr="00DF4D1D">
        <w:rPr>
          <w:rFonts w:ascii="微软雅黑" w:eastAsia="微软雅黑" w:hAnsi="微软雅黑" w:cs="微软雅黑" w:hint="eastAsia"/>
          <w:sz w:val="22"/>
          <w:szCs w:val="22"/>
        </w:rPr>
        <w:t>°超级广角镜头，拥有1</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的超大光圈和1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倍光学变焦和1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倍混合数码变焦，虽然说比不上专业的摄像机，但是大光圈和超高的像素所带来的就是超高的镜头素质，联合高性能NPU和先进的人工智能算法让你能够在微光环境下不用专业的技能和摄像设备拍摄出不逊于专业设备拍摄出来的照片，你甚至可以用这颗主摄像头来拍月亮上的坑。</w:t>
      </w:r>
    </w:p>
    <w:p w:rsidR="00EA55F0" w:rsidRPr="00DF4D1D" w:rsidP="005F768A" w14:paraId="6C7FD6D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除此之外还配备了一颗4</w:t>
      </w:r>
      <w:r w:rsidRPr="00DF4D1D">
        <w:rPr>
          <w:rFonts w:ascii="微软雅黑" w:eastAsia="微软雅黑" w:hAnsi="微软雅黑" w:cs="微软雅黑"/>
          <w:sz w:val="22"/>
          <w:szCs w:val="22"/>
        </w:rPr>
        <w:t>800</w:t>
      </w:r>
      <w:r w:rsidRPr="00DF4D1D">
        <w:rPr>
          <w:rFonts w:ascii="微软雅黑" w:eastAsia="微软雅黑" w:hAnsi="微软雅黑" w:cs="微软雅黑" w:hint="eastAsia"/>
          <w:sz w:val="22"/>
          <w:szCs w:val="22"/>
        </w:rPr>
        <w:t>万像</w:t>
      </w:r>
      <w:r w:rsidRPr="00DF4D1D">
        <w:rPr>
          <w:rFonts w:ascii="微软雅黑" w:eastAsia="微软雅黑" w:hAnsi="微软雅黑" w:cs="微软雅黑" w:hint="eastAsia"/>
          <w:sz w:val="22"/>
          <w:szCs w:val="22"/>
        </w:rPr>
        <w:t>素的长焦镜头，这颗镜头最高可以支持</w:t>
      </w:r>
      <w:r w:rsidRPr="00DF4D1D">
        <w:rPr>
          <w:rFonts w:ascii="微软雅黑" w:eastAsia="微软雅黑" w:hAnsi="微软雅黑" w:cs="微软雅黑"/>
          <w:sz w:val="22"/>
          <w:szCs w:val="22"/>
        </w:rPr>
        <w:t>30</w:t>
      </w:r>
      <w:r w:rsidRPr="00DF4D1D">
        <w:rPr>
          <w:rFonts w:ascii="微软雅黑" w:eastAsia="微软雅黑" w:hAnsi="微软雅黑" w:cs="微软雅黑" w:hint="eastAsia"/>
          <w:sz w:val="22"/>
          <w:szCs w:val="22"/>
        </w:rPr>
        <w:t>倍光学变焦和2</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倍混合变焦，经过人工智能</w:t>
      </w:r>
      <w:r w:rsidRPr="00DF4D1D">
        <w:rPr>
          <w:rFonts w:ascii="微软雅黑" w:eastAsia="微软雅黑" w:hAnsi="微软雅黑" w:cs="微软雅黑" w:hint="eastAsia"/>
          <w:sz w:val="22"/>
          <w:szCs w:val="22"/>
        </w:rPr>
        <w:t>去除噪点之后</w:t>
      </w:r>
      <w:r w:rsidRPr="00DF4D1D">
        <w:rPr>
          <w:rFonts w:ascii="微软雅黑" w:eastAsia="微软雅黑" w:hAnsi="微软雅黑" w:cs="微软雅黑" w:hint="eastAsia"/>
          <w:sz w:val="22"/>
          <w:szCs w:val="22"/>
        </w:rPr>
        <w:t>已经可以做到连一些摄影机都无法做到的地步，当然这么大的光学放大也不是没有代价的那就是——很小的拍摄角度，其拍摄的角度只有</w:t>
      </w:r>
      <w:r w:rsidRPr="00DF4D1D">
        <w:rPr>
          <w:rFonts w:ascii="微软雅黑" w:eastAsia="微软雅黑" w:hAnsi="微软雅黑" w:cs="微软雅黑"/>
          <w:sz w:val="22"/>
          <w:szCs w:val="22"/>
        </w:rPr>
        <w:t>85</w:t>
      </w:r>
      <w:r w:rsidRPr="00DF4D1D">
        <w:rPr>
          <w:rFonts w:ascii="微软雅黑" w:eastAsia="微软雅黑" w:hAnsi="微软雅黑" w:cs="微软雅黑" w:hint="eastAsia"/>
          <w:sz w:val="22"/>
          <w:szCs w:val="22"/>
        </w:rPr>
        <w:t>°。</w:t>
      </w:r>
    </w:p>
    <w:p w:rsidR="00EA55F0" w:rsidRPr="00DF4D1D" w:rsidP="005F768A" w14:paraId="7F61767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那么这时候肯定有观众会问那么其余的两颗摄像头是干什么用的呢？</w:t>
      </w:r>
    </w:p>
    <w:p w:rsidR="00EA55F0" w:rsidRPr="00DF4D1D" w:rsidP="005F768A" w14:paraId="590B231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其实还有两颗都有他们各自的用途，其中一个是专门用作录像的镜头其像素虽然只有</w:t>
      </w:r>
      <w:r w:rsidRPr="00DF4D1D">
        <w:rPr>
          <w:rFonts w:ascii="微软雅黑" w:eastAsia="微软雅黑" w:hAnsi="微软雅黑" w:cs="微软雅黑"/>
          <w:sz w:val="22"/>
          <w:szCs w:val="22"/>
        </w:rPr>
        <w:t>8400</w:t>
      </w:r>
      <w:r w:rsidRPr="00DF4D1D">
        <w:rPr>
          <w:rFonts w:ascii="微软雅黑" w:eastAsia="微软雅黑" w:hAnsi="微软雅黑" w:cs="微软雅黑" w:hint="eastAsia"/>
          <w:sz w:val="22"/>
          <w:szCs w:val="22"/>
        </w:rPr>
        <w:t>万，支持8K</w:t>
      </w:r>
      <w:r w:rsidRPr="00DF4D1D">
        <w:rPr>
          <w:rFonts w:ascii="微软雅黑" w:eastAsia="微软雅黑" w:hAnsi="微软雅黑" w:cs="微软雅黑"/>
          <w:sz w:val="22"/>
          <w:szCs w:val="22"/>
        </w:rPr>
        <w:t xml:space="preserve"> 60</w:t>
      </w:r>
      <w:r w:rsidRPr="00DF4D1D">
        <w:rPr>
          <w:rFonts w:ascii="微软雅黑" w:eastAsia="微软雅黑" w:hAnsi="微软雅黑" w:cs="微软雅黑" w:hint="eastAsia"/>
          <w:sz w:val="22"/>
          <w:szCs w:val="22"/>
        </w:rPr>
        <w:t>fps的最高帧率，传承了主摄像头的1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倍光学变焦和大底从此手机拍摄优质电影成为了可能，另一个摄像头则是2</w:t>
      </w:r>
      <w:r w:rsidRPr="00DF4D1D">
        <w:rPr>
          <w:rFonts w:ascii="微软雅黑" w:eastAsia="微软雅黑" w:hAnsi="微软雅黑" w:cs="微软雅黑"/>
          <w:sz w:val="22"/>
          <w:szCs w:val="22"/>
        </w:rPr>
        <w:t>400</w:t>
      </w:r>
      <w:r w:rsidRPr="00DF4D1D">
        <w:rPr>
          <w:rFonts w:ascii="微软雅黑" w:eastAsia="微软雅黑" w:hAnsi="微软雅黑" w:cs="微软雅黑" w:hint="eastAsia"/>
          <w:sz w:val="22"/>
          <w:szCs w:val="22"/>
        </w:rPr>
        <w:t>万像</w:t>
      </w:r>
      <w:r w:rsidRPr="00DF4D1D">
        <w:rPr>
          <w:rFonts w:ascii="微软雅黑" w:eastAsia="微软雅黑" w:hAnsi="微软雅黑" w:cs="微软雅黑" w:hint="eastAsia"/>
          <w:sz w:val="22"/>
          <w:szCs w:val="22"/>
        </w:rPr>
        <w:t>素的微距摄像头，其可以拍摄最近1cm处的画面，可以为各种摄影爱好者提供良好的摄影体验。</w:t>
      </w:r>
    </w:p>
    <w:p w:rsidR="00EA55F0" w:rsidRPr="00DF4D1D" w:rsidP="005F768A" w14:paraId="1B4D7A6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前置摄像头虽然隐藏在屏幕之下，但是那</w:t>
      </w:r>
      <w:r w:rsidRPr="00DF4D1D">
        <w:rPr>
          <w:rFonts w:ascii="微软雅黑" w:eastAsia="微软雅黑" w:hAnsi="微软雅黑" w:cs="微软雅黑" w:hint="eastAsia"/>
          <w:sz w:val="22"/>
          <w:szCs w:val="22"/>
        </w:rPr>
        <w:t>块显示</w:t>
      </w:r>
      <w:r w:rsidRPr="00DF4D1D">
        <w:rPr>
          <w:rFonts w:ascii="微软雅黑" w:eastAsia="微软雅黑" w:hAnsi="微软雅黑" w:cs="微软雅黑" w:hint="eastAsia"/>
          <w:sz w:val="22"/>
          <w:szCs w:val="22"/>
        </w:rPr>
        <w:t>区域因为技术的进步人眼是察觉不到异常的，只有专业的设备进行检测的时候才能够观察到画面亮度有些许的差别，4</w:t>
      </w:r>
      <w:r w:rsidRPr="00DF4D1D">
        <w:rPr>
          <w:rFonts w:ascii="微软雅黑" w:eastAsia="微软雅黑" w:hAnsi="微软雅黑" w:cs="微软雅黑"/>
          <w:sz w:val="22"/>
          <w:szCs w:val="22"/>
        </w:rPr>
        <w:t>800</w:t>
      </w:r>
      <w:r w:rsidRPr="00DF4D1D">
        <w:rPr>
          <w:rFonts w:ascii="微软雅黑" w:eastAsia="微软雅黑" w:hAnsi="微软雅黑" w:cs="微软雅黑" w:hint="eastAsia"/>
          <w:sz w:val="22"/>
          <w:szCs w:val="22"/>
        </w:rPr>
        <w:t>万的像素加上人工智能修正，所带来的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就是更加漂亮的你。</w:t>
      </w:r>
    </w:p>
    <w:p w:rsidR="00EA55F0" w:rsidRPr="00DF4D1D" w:rsidP="005F768A" w14:paraId="065C92F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得益于芯片技术的进步，我们的CPU可以更加好的处理这些照片信息，所带来的就是在完成拍照之后不会出现超高像素照片会出现</w:t>
      </w:r>
      <w:r w:rsidRPr="00DF4D1D">
        <w:rPr>
          <w:rFonts w:ascii="微软雅黑" w:eastAsia="微软雅黑" w:hAnsi="微软雅黑" w:cs="微软雅黑" w:hint="eastAsia"/>
          <w:sz w:val="22"/>
          <w:szCs w:val="22"/>
        </w:rPr>
        <w:t>出片慢的</w:t>
      </w:r>
      <w:r w:rsidRPr="00DF4D1D">
        <w:rPr>
          <w:rFonts w:ascii="微软雅黑" w:eastAsia="微软雅黑" w:hAnsi="微软雅黑" w:cs="微软雅黑" w:hint="eastAsia"/>
          <w:sz w:val="22"/>
          <w:szCs w:val="22"/>
        </w:rPr>
        <w:t>情况。</w:t>
      </w:r>
    </w:p>
    <w:p w:rsidR="00EA55F0" w:rsidRPr="00DF4D1D" w:rsidP="005F768A" w14:paraId="287FACC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这次我们提供了三个等级的机型为HUAWEI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 </w:t>
      </w:r>
      <w:r w:rsidRPr="00DF4D1D">
        <w:rPr>
          <w:rFonts w:ascii="微软雅黑" w:eastAsia="微软雅黑" w:hAnsi="微软雅黑" w:cs="微软雅黑" w:hint="eastAsia"/>
          <w:sz w:val="22"/>
          <w:szCs w:val="22"/>
        </w:rPr>
        <w:t>lite，</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w:t>
      </w:r>
      <w:r w:rsidRPr="00DF4D1D">
        <w:rPr>
          <w:rFonts w:ascii="微软雅黑" w:eastAsia="微软雅黑" w:hAnsi="微软雅黑" w:cs="微软雅黑" w:hint="eastAsia"/>
          <w:sz w:val="22"/>
          <w:szCs w:val="22"/>
        </w:rPr>
        <w:t>，HUAWEI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 </w:t>
      </w:r>
      <w:r w:rsidRPr="00DF4D1D">
        <w:rPr>
          <w:rFonts w:ascii="微软雅黑" w:eastAsia="微软雅黑" w:hAnsi="微软雅黑" w:cs="微软雅黑" w:hint="eastAsia"/>
          <w:sz w:val="22"/>
          <w:szCs w:val="22"/>
        </w:rPr>
        <w:t>Pro，而Pro版更加提供了改善散热的涡轮散热器加强散热，以及更加强悍的GPU性能并且提供超频功能，其中的设置可以由发烧友们自行探索。</w:t>
      </w:r>
    </w:p>
    <w:p w:rsidR="00EA55F0" w:rsidRPr="00DF4D1D" w:rsidP="005F768A" w14:paraId="4514495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其中lite版的规格为1</w:t>
      </w:r>
      <w:r w:rsidRPr="00DF4D1D">
        <w:rPr>
          <w:rFonts w:ascii="微软雅黑" w:eastAsia="微软雅黑" w:hAnsi="微软雅黑" w:cs="微软雅黑"/>
          <w:sz w:val="22"/>
          <w:szCs w:val="22"/>
        </w:rPr>
        <w:t>2+256</w:t>
      </w:r>
      <w:r w:rsidRPr="00DF4D1D">
        <w:rPr>
          <w:rFonts w:ascii="微软雅黑" w:eastAsia="微软雅黑" w:hAnsi="微软雅黑" w:cs="微软雅黑" w:hint="eastAsia"/>
          <w:sz w:val="22"/>
          <w:szCs w:val="22"/>
        </w:rPr>
        <w:t>GB，正式版规格为1</w:t>
      </w:r>
      <w:r w:rsidRPr="00DF4D1D">
        <w:rPr>
          <w:rFonts w:ascii="微软雅黑" w:eastAsia="微软雅黑" w:hAnsi="微软雅黑" w:cs="微软雅黑"/>
          <w:sz w:val="22"/>
          <w:szCs w:val="22"/>
        </w:rPr>
        <w:t>2+512</w:t>
      </w:r>
      <w:r w:rsidRPr="00DF4D1D">
        <w:rPr>
          <w:rFonts w:ascii="微软雅黑" w:eastAsia="微软雅黑" w:hAnsi="微软雅黑" w:cs="微软雅黑" w:hint="eastAsia"/>
          <w:sz w:val="22"/>
          <w:szCs w:val="22"/>
        </w:rPr>
        <w:t>GB，Pro版规格为1</w:t>
      </w:r>
      <w:r w:rsidRPr="00DF4D1D">
        <w:rPr>
          <w:rFonts w:ascii="微软雅黑" w:eastAsia="微软雅黑" w:hAnsi="微软雅黑" w:cs="微软雅黑"/>
          <w:sz w:val="22"/>
          <w:szCs w:val="22"/>
        </w:rPr>
        <w:t>6+2048</w:t>
      </w:r>
      <w:r w:rsidRPr="00DF4D1D">
        <w:rPr>
          <w:rFonts w:ascii="微软雅黑" w:eastAsia="微软雅黑" w:hAnsi="微软雅黑" w:cs="微软雅黑" w:hint="eastAsia"/>
          <w:sz w:val="22"/>
          <w:szCs w:val="22"/>
        </w:rPr>
        <w:t>GB的规格。</w:t>
      </w:r>
    </w:p>
    <w:p w:rsidR="00EA55F0" w:rsidRPr="00DF4D1D" w:rsidP="005F768A" w14:paraId="364DD8B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说了这么多相信各位都对HUAWEI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w:t>
      </w:r>
      <w:r w:rsidRPr="00DF4D1D">
        <w:rPr>
          <w:rFonts w:ascii="微软雅黑" w:eastAsia="微软雅黑" w:hAnsi="微软雅黑" w:cs="微软雅黑" w:hint="eastAsia"/>
          <w:sz w:val="22"/>
          <w:szCs w:val="22"/>
        </w:rPr>
        <w:t>有了一个大致的了解，但是各位最关心的恐怕是售价吧？现在就由我来公布售价。</w:t>
      </w:r>
    </w:p>
    <w:p w:rsidR="00EA55F0" w:rsidRPr="00DF4D1D" w:rsidP="005F768A" w14:paraId="63806722"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L</w:t>
      </w:r>
      <w:r w:rsidRPr="00DF4D1D">
        <w:rPr>
          <w:rFonts w:ascii="微软雅黑" w:eastAsia="微软雅黑" w:hAnsi="微软雅黑" w:cs="微软雅黑" w:hint="eastAsia"/>
          <w:sz w:val="22"/>
          <w:szCs w:val="22"/>
        </w:rPr>
        <w:t xml:space="preserve">ite版 </w:t>
      </w:r>
      <w:r w:rsidRPr="00DF4D1D">
        <w:rPr>
          <w:rFonts w:ascii="微软雅黑" w:eastAsia="微软雅黑" w:hAnsi="微软雅黑" w:cs="微软雅黑" w:hint="eastAsia"/>
          <w:sz w:val="22"/>
          <w:szCs w:val="22"/>
        </w:rPr>
        <w:t>官网售价</w:t>
      </w:r>
      <w:r w:rsidRPr="00DF4D1D">
        <w:rPr>
          <w:rFonts w:ascii="微软雅黑" w:eastAsia="微软雅黑" w:hAnsi="微软雅黑" w:cs="微软雅黑" w:hint="eastAsia"/>
          <w:sz w:val="22"/>
          <w:szCs w:val="22"/>
        </w:rPr>
        <w:t>6</w:t>
      </w:r>
      <w:r w:rsidRPr="00DF4D1D">
        <w:rPr>
          <w:rFonts w:ascii="微软雅黑" w:eastAsia="微软雅黑" w:hAnsi="微软雅黑" w:cs="微软雅黑"/>
          <w:sz w:val="22"/>
          <w:szCs w:val="22"/>
        </w:rPr>
        <w:t>488</w:t>
      </w:r>
      <w:r w:rsidRPr="00DF4D1D">
        <w:rPr>
          <w:rFonts w:ascii="微软雅黑" w:eastAsia="微软雅黑" w:hAnsi="微软雅黑" w:cs="微软雅黑" w:hint="eastAsia"/>
          <w:sz w:val="22"/>
          <w:szCs w:val="22"/>
        </w:rPr>
        <w:t>RMB</w:t>
      </w:r>
    </w:p>
    <w:p w:rsidR="00EA55F0" w:rsidRPr="00DF4D1D" w:rsidP="005F768A" w14:paraId="50015E1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正式版 </w:t>
      </w:r>
      <w:r w:rsidRPr="00DF4D1D">
        <w:rPr>
          <w:rFonts w:ascii="微软雅黑" w:eastAsia="微软雅黑" w:hAnsi="微软雅黑" w:cs="微软雅黑" w:hint="eastAsia"/>
          <w:sz w:val="22"/>
          <w:szCs w:val="22"/>
        </w:rPr>
        <w:t>官网售价</w:t>
      </w:r>
      <w:r w:rsidRPr="00DF4D1D">
        <w:rPr>
          <w:rFonts w:ascii="微软雅黑" w:eastAsia="微软雅黑" w:hAnsi="微软雅黑" w:cs="微软雅黑" w:hint="eastAsia"/>
          <w:sz w:val="22"/>
          <w:szCs w:val="22"/>
        </w:rPr>
        <w:t>8</w:t>
      </w:r>
      <w:r w:rsidRPr="00DF4D1D">
        <w:rPr>
          <w:rFonts w:ascii="微软雅黑" w:eastAsia="微软雅黑" w:hAnsi="微软雅黑" w:cs="微软雅黑"/>
          <w:sz w:val="22"/>
          <w:szCs w:val="22"/>
        </w:rPr>
        <w:t>888</w:t>
      </w:r>
      <w:r w:rsidRPr="00DF4D1D">
        <w:rPr>
          <w:rFonts w:ascii="微软雅黑" w:eastAsia="微软雅黑" w:hAnsi="微软雅黑" w:cs="微软雅黑" w:hint="eastAsia"/>
          <w:sz w:val="22"/>
          <w:szCs w:val="22"/>
        </w:rPr>
        <w:t>RMB</w:t>
      </w:r>
    </w:p>
    <w:p w:rsidR="00EA55F0" w:rsidRPr="00DF4D1D" w:rsidP="005F768A" w14:paraId="5F8370E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Pro版 </w:t>
      </w:r>
      <w:r w:rsidRPr="00DF4D1D">
        <w:rPr>
          <w:rFonts w:ascii="微软雅黑" w:eastAsia="微软雅黑" w:hAnsi="微软雅黑" w:cs="微软雅黑" w:hint="eastAsia"/>
          <w:sz w:val="22"/>
          <w:szCs w:val="22"/>
        </w:rPr>
        <w:t>官网售价</w:t>
      </w:r>
      <w:r w:rsidRPr="00DF4D1D">
        <w:rPr>
          <w:rFonts w:ascii="微软雅黑" w:eastAsia="微软雅黑" w:hAnsi="微软雅黑" w:cs="微软雅黑" w:hint="eastAsia"/>
          <w:sz w:val="22"/>
          <w:szCs w:val="22"/>
        </w:rPr>
        <w:t>1</w:t>
      </w:r>
      <w:r w:rsidRPr="00DF4D1D">
        <w:rPr>
          <w:rFonts w:ascii="微软雅黑" w:eastAsia="微软雅黑" w:hAnsi="微软雅黑" w:cs="微软雅黑"/>
          <w:sz w:val="22"/>
          <w:szCs w:val="22"/>
        </w:rPr>
        <w:t>2888</w:t>
      </w:r>
      <w:r w:rsidRPr="00DF4D1D">
        <w:rPr>
          <w:rFonts w:ascii="微软雅黑" w:eastAsia="微软雅黑" w:hAnsi="微软雅黑" w:cs="微软雅黑" w:hint="eastAsia"/>
          <w:sz w:val="22"/>
          <w:szCs w:val="22"/>
        </w:rPr>
        <w:t>RMB</w:t>
      </w:r>
    </w:p>
    <w:p w:rsidR="00EA55F0" w:rsidRPr="00DF4D1D" w:rsidP="005F768A" w14:paraId="508FDC0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首次开</w:t>
      </w:r>
      <w:r w:rsidRPr="00DF4D1D">
        <w:rPr>
          <w:rFonts w:ascii="微软雅黑" w:eastAsia="微软雅黑" w:hAnsi="微软雅黑" w:cs="微软雅黑" w:hint="eastAsia"/>
          <w:sz w:val="22"/>
          <w:szCs w:val="22"/>
        </w:rPr>
        <w:t>售时间</w:t>
      </w:r>
      <w:r w:rsidRPr="00DF4D1D">
        <w:rPr>
          <w:rFonts w:ascii="微软雅黑" w:eastAsia="微软雅黑" w:hAnsi="微软雅黑" w:cs="微软雅黑" w:hint="eastAsia"/>
          <w:sz w:val="22"/>
          <w:szCs w:val="22"/>
        </w:rPr>
        <w:t>我们将定在3月2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日，而这次直播中一共有1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个幸运观众获得了我们的HUAWEI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 </w:t>
      </w:r>
      <w:r w:rsidRPr="00DF4D1D">
        <w:rPr>
          <w:rFonts w:ascii="微软雅黑" w:eastAsia="微软雅黑" w:hAnsi="微软雅黑" w:cs="微软雅黑" w:hint="eastAsia"/>
          <w:sz w:val="22"/>
          <w:szCs w:val="22"/>
        </w:rPr>
        <w:t>Pro，他们分别是陈睿、这、三崩字、已婚、傻瓜、Sakura、</w:t>
      </w:r>
      <w:r w:rsidRPr="00DF4D1D">
        <w:rPr>
          <w:rFonts w:ascii="微软雅黑" w:eastAsia="微软雅黑" w:hAnsi="微软雅黑" w:cs="微软雅黑" w:hint="eastAsia"/>
          <w:sz w:val="22"/>
          <w:szCs w:val="22"/>
        </w:rPr>
        <w:t>tatakai</w:t>
      </w:r>
      <w:r w:rsidRPr="00DF4D1D">
        <w:rPr>
          <w:rFonts w:ascii="微软雅黑" w:eastAsia="微软雅黑" w:hAnsi="微软雅黑" w:cs="微软雅黑" w:hint="eastAsia"/>
          <w:sz w:val="22"/>
          <w:szCs w:val="22"/>
        </w:rPr>
        <w:t>、loser、花</w:t>
      </w:r>
      <w:r w:rsidRPr="00DF4D1D">
        <w:rPr>
          <w:rFonts w:ascii="微软雅黑" w:eastAsia="微软雅黑" w:hAnsi="微软雅黑" w:cs="微软雅黑" w:hint="eastAsia"/>
          <w:sz w:val="22"/>
          <w:szCs w:val="22"/>
        </w:rPr>
        <w:t>花</w:t>
      </w:r>
      <w:r w:rsidRPr="00DF4D1D">
        <w:rPr>
          <w:rFonts w:ascii="微软雅黑" w:eastAsia="微软雅黑" w:hAnsi="微软雅黑" w:cs="微软雅黑" w:hint="eastAsia"/>
          <w:sz w:val="22"/>
          <w:szCs w:val="22"/>
        </w:rPr>
        <w:t>绿帽子、小白开箱。好了以上就是我们的中奖人员名单，稍后我们的工作人员将会联系你们，在提供了相应的地址之后手机将会在三天之内来到你们的手中，请注意查收。</w:t>
      </w:r>
    </w:p>
    <w:p w:rsidR="00EA55F0" w:rsidRPr="00DF4D1D" w:rsidP="005F768A" w14:paraId="39F917F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好了，谢谢各位的捧场，这次发布会是我们被漂亮国封禁以来打响的第一枪，但绝不是最后一枪。好了，谢谢大家。</w:t>
      </w:r>
    </w:p>
    <w:p w:rsidR="00EA55F0" w:rsidRPr="00DF4D1D" w:rsidP="005F768A" w14:paraId="241A332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1C285A3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直播虽然已经结束了，但是所引起的巨大</w:t>
      </w:r>
      <w:r w:rsidRPr="00DF4D1D">
        <w:rPr>
          <w:rFonts w:ascii="微软雅黑" w:eastAsia="微软雅黑" w:hAnsi="微软雅黑" w:cs="微软雅黑" w:hint="eastAsia"/>
          <w:sz w:val="22"/>
          <w:szCs w:val="22"/>
        </w:rPr>
        <w:t>反向才</w:t>
      </w:r>
      <w:r w:rsidRPr="00DF4D1D">
        <w:rPr>
          <w:rFonts w:ascii="微软雅黑" w:eastAsia="微软雅黑" w:hAnsi="微软雅黑" w:cs="微软雅黑" w:hint="eastAsia"/>
          <w:sz w:val="22"/>
          <w:szCs w:val="22"/>
        </w:rPr>
        <w:t>刚刚开始。</w:t>
      </w:r>
    </w:p>
    <w:p w:rsidR="00EA55F0" w:rsidRPr="00DF4D1D" w:rsidP="005F768A" w14:paraId="531AF3E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距离不到一个周的时间，三个系列的手机都会在那天开始正式发售，而期间各大手机厂商会做何中应对了？</w:t>
      </w:r>
    </w:p>
    <w:p w:rsidR="00EA55F0" w:rsidRPr="00DF4D1D" w:rsidP="005F768A" w14:paraId="4C0B0C8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而在公司的老板办公室中看完发布会了孙源玲笑吟吟的说道：</w:t>
      </w:r>
    </w:p>
    <w:p w:rsidR="00EA55F0" w:rsidRPr="00DF4D1D" w:rsidP="005F768A" w14:paraId="5EEB7DD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“这任总还真是一个急性子啊，只是没有想到这个本还真是下得有点大啊，我代工的CPU还没有他的主板值钱真是有些丢人。”</w:t>
      </w:r>
    </w:p>
    <w:p w:rsidR="00EA55F0" w:rsidRPr="00DF4D1D" w:rsidP="005F768A" w14:paraId="0B46834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“姐姐，这有什么丢人的？不过他备货的时间真的够吗？这么短的时间镜头的产量肯定跟不上吧？”</w:t>
      </w:r>
    </w:p>
    <w:p w:rsidR="00EA55F0" w:rsidRPr="00DF4D1D" w:rsidP="005F768A" w14:paraId="2B28330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“害，看着他们表演呗。</w:t>
      </w:r>
    </w:p>
    <w:p w:rsidR="00EA55F0" w:rsidRPr="00DF4D1D" w:rsidP="005F768A" w14:paraId="4039AE3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别管那些了，过来爱丽酱，让我抱抱。”</w:t>
      </w:r>
    </w:p>
    <w:p w:rsidR="00EA55F0" w:rsidRPr="00DF4D1D" w:rsidP="005F768A" w14:paraId="7FDE442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松散的银发随意的搭在沙发上，酒红色的瞳孔散发着如孩童般的眼光，黑色的过膝袜印称出双腿漂亮的线条。</w:t>
      </w:r>
    </w:p>
    <w:p w:rsidR="00EA55F0" w:rsidRPr="00DF4D1D" w:rsidP="005F768A" w14:paraId="0CEA99B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“嗯，好的姐姐。</w:t>
      </w:r>
    </w:p>
    <w:p w:rsidR="00EA55F0" w:rsidRPr="00DF4D1D" w:rsidP="005F768A" w14:paraId="1F18B96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嘿~今天的姐姐也是十分的漂亮了~</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在孙源玲怀里的爱丽很是享受这种被抱着的感觉。</w:t>
      </w:r>
    </w:p>
    <w:p w:rsidR="00EA55F0" w:rsidRPr="00DF4D1D" w:rsidP="005F768A" w14:paraId="128DAB24" w14:textId="77777777">
      <w:pPr>
        <w:ind w:firstLine="200"/>
        <w:rPr>
          <w:rFonts w:ascii="微软雅黑" w:eastAsia="微软雅黑" w:hAnsi="微软雅黑" w:cs="微软雅黑"/>
          <w:sz w:val="22"/>
          <w:szCs w:val="22"/>
        </w:rPr>
      </w:pPr>
    </w:p>
    <w:p w:rsidR="00EA55F0" w:rsidRPr="00DF4D1D" w:rsidP="005F768A" w14:paraId="5FEB4E2E"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