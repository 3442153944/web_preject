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773E1" w:rsidP="005F768A" w14:paraId="3D8AB548" w14:textId="6B8C7A43">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第一百七十</w:t>
      </w:r>
      <w:r w:rsidR="00701FC8">
        <w:rPr>
          <w:rFonts w:ascii="微软雅黑" w:eastAsia="微软雅黑" w:hAnsi="微软雅黑" w:cs="微软雅黑" w:hint="eastAsia"/>
          <w:sz w:val="22"/>
          <w:szCs w:val="22"/>
        </w:rPr>
        <w:t>九</w:t>
      </w:r>
      <w:r>
        <w:rPr>
          <w:rFonts w:ascii="微软雅黑" w:eastAsia="微软雅黑" w:hAnsi="微软雅黑" w:cs="微软雅黑" w:hint="eastAsia"/>
          <w:sz w:val="22"/>
          <w:szCs w:val="22"/>
        </w:rPr>
        <w:t>章</w:t>
      </w:r>
      <w:r w:rsidR="0032501F">
        <w:rPr>
          <w:rFonts w:ascii="微软雅黑" w:eastAsia="微软雅黑" w:hAnsi="微软雅黑" w:cs="微软雅黑" w:hint="eastAsia"/>
          <w:sz w:val="22"/>
          <w:szCs w:val="22"/>
        </w:rPr>
        <w:t xml:space="preserve"> </w:t>
      </w:r>
      <w:r w:rsidR="0032501F">
        <w:rPr>
          <w:rFonts w:ascii="微软雅黑" w:eastAsia="微软雅黑" w:hAnsi="微软雅黑" w:cs="微软雅黑"/>
          <w:sz w:val="22"/>
          <w:szCs w:val="22"/>
        </w:rPr>
        <w:t xml:space="preserve"> </w:t>
      </w:r>
      <w:r w:rsidR="00C173AD">
        <w:rPr>
          <w:rFonts w:ascii="微软雅黑" w:eastAsia="微软雅黑" w:hAnsi="微软雅黑" w:cs="微软雅黑" w:hint="eastAsia"/>
          <w:sz w:val="22"/>
          <w:szCs w:val="22"/>
        </w:rPr>
        <w:t>一点小麻烦</w:t>
      </w:r>
    </w:p>
    <w:p w:rsidR="008773E1" w:rsidP="005F768A" w14:paraId="38B285C0" w14:textId="4D1CAAEE">
      <w:pPr>
        <w:rPr>
          <w:rFonts w:ascii="微软雅黑" w:eastAsia="微软雅黑" w:hAnsi="微软雅黑" w:cs="微软雅黑"/>
          <w:sz w:val="22"/>
          <w:szCs w:val="22"/>
        </w:rPr>
      </w:pPr>
      <w:r>
        <w:rPr>
          <w:rFonts w:ascii="微软雅黑" w:eastAsia="微软雅黑" w:hAnsi="微软雅黑" w:cs="微软雅黑" w:hint="eastAsia"/>
          <w:sz w:val="22"/>
          <w:szCs w:val="22"/>
        </w:rPr>
        <w:t>光线穿透了数百公里范围内所有高于那根光线高度的山峦</w:t>
      </w:r>
      <w:r w:rsidR="00064065">
        <w:rPr>
          <w:rFonts w:ascii="微软雅黑" w:eastAsia="微软雅黑" w:hAnsi="微软雅黑" w:cs="微软雅黑" w:hint="eastAsia"/>
          <w:sz w:val="22"/>
          <w:szCs w:val="22"/>
        </w:rPr>
        <w:t>都被齐刷刷的斩断。</w:t>
      </w:r>
    </w:p>
    <w:p w:rsidR="00064065" w:rsidP="005F768A" w14:paraId="5FD64433" w14:textId="519939A9">
      <w:pPr>
        <w:rPr>
          <w:rFonts w:ascii="微软雅黑" w:eastAsia="微软雅黑" w:hAnsi="微软雅黑" w:cs="微软雅黑"/>
          <w:sz w:val="22"/>
          <w:szCs w:val="22"/>
        </w:rPr>
      </w:pPr>
      <w:r>
        <w:rPr>
          <w:rFonts w:ascii="微软雅黑" w:eastAsia="微软雅黑" w:hAnsi="微软雅黑" w:cs="微软雅黑" w:hint="eastAsia"/>
          <w:sz w:val="22"/>
          <w:szCs w:val="22"/>
        </w:rPr>
        <w:t>如果仅仅是</w:t>
      </w:r>
      <w:r w:rsidR="0026423F">
        <w:rPr>
          <w:rFonts w:ascii="微软雅黑" w:eastAsia="微软雅黑" w:hAnsi="微软雅黑" w:cs="微软雅黑" w:hint="eastAsia"/>
          <w:sz w:val="22"/>
          <w:szCs w:val="22"/>
        </w:rPr>
        <w:t>直线切割的话并不能够切割掉预定区域之内的所有高山，当然这种特性是光在空气之中的传播特性，</w:t>
      </w:r>
      <w:r w:rsidR="00D0429B">
        <w:rPr>
          <w:rFonts w:ascii="微软雅黑" w:eastAsia="微软雅黑" w:hAnsi="微软雅黑" w:cs="微软雅黑" w:hint="eastAsia"/>
          <w:sz w:val="22"/>
          <w:szCs w:val="22"/>
        </w:rPr>
        <w:t>在经过了孙源玲的操控之中光线在空气之中完成了转向，以契合地星对应高度之上的弧度相同的高度前进，</w:t>
      </w:r>
      <w:r w:rsidR="00D0429B">
        <w:rPr>
          <w:rFonts w:ascii="微软雅黑" w:eastAsia="微软雅黑" w:hAnsi="微软雅黑" w:cs="微软雅黑" w:hint="eastAsia"/>
          <w:sz w:val="22"/>
          <w:szCs w:val="22"/>
        </w:rPr>
        <w:t>且前进</w:t>
      </w:r>
      <w:r w:rsidR="00D0429B">
        <w:rPr>
          <w:rFonts w:ascii="微软雅黑" w:eastAsia="微软雅黑" w:hAnsi="微软雅黑" w:cs="微软雅黑" w:hint="eastAsia"/>
          <w:sz w:val="22"/>
          <w:szCs w:val="22"/>
        </w:rPr>
        <w:t>的速度被降低了。</w:t>
      </w:r>
    </w:p>
    <w:p w:rsidR="00077645" w:rsidP="005F768A" w14:paraId="0FB02107" w14:textId="43295307">
      <w:pPr>
        <w:rPr>
          <w:rFonts w:ascii="微软雅黑" w:eastAsia="微软雅黑" w:hAnsi="微软雅黑" w:cs="微软雅黑"/>
          <w:sz w:val="22"/>
          <w:szCs w:val="22"/>
        </w:rPr>
      </w:pPr>
      <w:r>
        <w:rPr>
          <w:rFonts w:ascii="微软雅黑" w:eastAsia="微软雅黑" w:hAnsi="微软雅黑" w:cs="微软雅黑" w:hint="eastAsia"/>
          <w:sz w:val="22"/>
          <w:szCs w:val="22"/>
        </w:rPr>
        <w:t>在光线出发不到两秒钟之后，路劲之上所有的山体都出现了一道发光的细线，在细线之上的山体慢慢的降低，消失在那条细线之上。</w:t>
      </w:r>
    </w:p>
    <w:p w:rsidR="008773E1" w:rsidP="005F768A" w14:paraId="313D8DC8" w14:textId="235F9410">
      <w:pPr>
        <w:rPr>
          <w:rFonts w:ascii="微软雅黑" w:eastAsia="微软雅黑" w:hAnsi="微软雅黑" w:cs="微软雅黑"/>
          <w:sz w:val="22"/>
          <w:szCs w:val="22"/>
        </w:rPr>
      </w:pPr>
      <w:r>
        <w:rPr>
          <w:rFonts w:ascii="微软雅黑" w:eastAsia="微软雅黑" w:hAnsi="微软雅黑" w:cs="微软雅黑" w:hint="eastAsia"/>
          <w:sz w:val="22"/>
          <w:szCs w:val="22"/>
        </w:rPr>
        <w:t>随着这个过程的缓慢进行，整个地区的风向流动也发生了极大的变化，原本顺着山谷慢慢流动的空气瞬间变得狂暴起来</w:t>
      </w:r>
      <w:r w:rsidR="0048254F">
        <w:rPr>
          <w:rFonts w:ascii="微软雅黑" w:eastAsia="微软雅黑" w:hAnsi="微软雅黑" w:cs="微软雅黑" w:hint="eastAsia"/>
          <w:sz w:val="22"/>
          <w:szCs w:val="22"/>
        </w:rPr>
        <w:t>，原本在迎风面的空气迅速的朝着背风坡疾驰而去，</w:t>
      </w:r>
    </w:p>
    <w:p w:rsidR="00351B4A" w:rsidP="005F768A" w14:paraId="24BFFD6F" w14:textId="3F3DA901">
      <w:pPr>
        <w:rPr>
          <w:rFonts w:ascii="微软雅黑" w:eastAsia="微软雅黑" w:hAnsi="微软雅黑" w:cs="微软雅黑"/>
          <w:sz w:val="22"/>
          <w:szCs w:val="22"/>
        </w:rPr>
      </w:pPr>
      <w:r>
        <w:rPr>
          <w:rFonts w:ascii="微软雅黑" w:eastAsia="微软雅黑" w:hAnsi="微软雅黑" w:cs="微软雅黑" w:hint="eastAsia"/>
          <w:sz w:val="22"/>
          <w:szCs w:val="22"/>
        </w:rPr>
        <w:t>在背风坡原本十分干燥的空气因为得到了迎风</w:t>
      </w:r>
      <w:r>
        <w:rPr>
          <w:rFonts w:ascii="微软雅黑" w:eastAsia="微软雅黑" w:hAnsi="微软雅黑" w:cs="微软雅黑" w:hint="eastAsia"/>
          <w:sz w:val="22"/>
          <w:szCs w:val="22"/>
        </w:rPr>
        <w:t>坡丰富</w:t>
      </w:r>
      <w:r>
        <w:rPr>
          <w:rFonts w:ascii="微软雅黑" w:eastAsia="微软雅黑" w:hAnsi="微软雅黑" w:cs="微软雅黑" w:hint="eastAsia"/>
          <w:sz w:val="22"/>
          <w:szCs w:val="22"/>
        </w:rPr>
        <w:t>的湿润气流的影响，整体的湿度也是大幅度的上升，不过温度还没有发生距离的变化，湿度的变化也暂时只是影响了</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小部分的地区暂时还没有</w:t>
      </w:r>
      <w:r>
        <w:rPr>
          <w:rFonts w:ascii="微软雅黑" w:eastAsia="微软雅黑" w:hAnsi="微软雅黑" w:cs="微软雅黑" w:hint="eastAsia"/>
          <w:sz w:val="22"/>
          <w:szCs w:val="22"/>
        </w:rPr>
        <w:t>对之后</w:t>
      </w:r>
      <w:r>
        <w:rPr>
          <w:rFonts w:ascii="微软雅黑" w:eastAsia="微软雅黑" w:hAnsi="微软雅黑" w:cs="微软雅黑" w:hint="eastAsia"/>
          <w:sz w:val="22"/>
          <w:szCs w:val="22"/>
        </w:rPr>
        <w:t>的地区的气候造成明显的影响。</w:t>
      </w:r>
    </w:p>
    <w:p w:rsidR="00B45E2B" w:rsidRPr="00723EF1" w:rsidP="005F768A" w14:paraId="3B897430" w14:textId="4EA04883">
      <w:pPr>
        <w:rPr>
          <w:rFonts w:ascii="微软雅黑" w:eastAsia="微软雅黑" w:hAnsi="微软雅黑" w:cs="微软雅黑"/>
          <w:sz w:val="22"/>
          <w:szCs w:val="22"/>
        </w:rPr>
      </w:pPr>
      <w:r>
        <w:rPr>
          <w:rFonts w:ascii="微软雅黑" w:eastAsia="微软雅黑" w:hAnsi="微软雅黑" w:cs="微软雅黑" w:hint="eastAsia"/>
          <w:sz w:val="22"/>
          <w:szCs w:val="22"/>
        </w:rPr>
        <w:t>光线很快就因为能量消耗完而消散了，而下沉这个过程之中的山峰掉落进光线之下的地方之后就不知道去哪儿了，只是那个地方的温度在慢慢的升高，而且真个地区的灵气含量也在迅速的拔升，已经超过之前在为那上万枚火箭弹注入灵气之时的灵气含量还要多上许多许多，甚至这些灵气已经在高浓度之下自发的组合发生了质变变成了二级灵气填充在普通的灵气之中。</w:t>
      </w:r>
    </w:p>
    <w:p w:rsidR="002C39B4" w:rsidP="005F768A" w14:paraId="5488670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“就当是之前临时借用地星</w:t>
      </w:r>
      <w:r w:rsidR="00A33533">
        <w:rPr>
          <w:rFonts w:ascii="微软雅黑" w:eastAsia="微软雅黑" w:hAnsi="微软雅黑" w:cs="微软雅黑" w:hint="eastAsia"/>
          <w:sz w:val="22"/>
          <w:szCs w:val="22"/>
        </w:rPr>
        <w:t>1</w:t>
      </w:r>
      <w:r w:rsidR="00A33533">
        <w:rPr>
          <w:rFonts w:ascii="微软雅黑" w:eastAsia="微软雅黑" w:hAnsi="微软雅黑" w:cs="微软雅黑"/>
          <w:sz w:val="22"/>
          <w:szCs w:val="22"/>
        </w:rPr>
        <w:t>/3</w:t>
      </w:r>
      <w:r w:rsidR="00A33533">
        <w:rPr>
          <w:rFonts w:ascii="微软雅黑" w:eastAsia="微软雅黑" w:hAnsi="微软雅黑" w:cs="微软雅黑" w:hint="eastAsia"/>
          <w:sz w:val="22"/>
          <w:szCs w:val="22"/>
        </w:rPr>
        <w:t>灵气的补偿吧，这些灵气也能够在一定程度之上加快地星的成长，加快人类文明的成长速度了，不知道过一段时间之后经受了灵气洗礼的动植物们会不会因此</w:t>
      </w:r>
      <w:r>
        <w:rPr>
          <w:rFonts w:ascii="微软雅黑" w:eastAsia="微软雅黑" w:hAnsi="微软雅黑" w:cs="微软雅黑" w:hint="eastAsia"/>
          <w:sz w:val="22"/>
          <w:szCs w:val="22"/>
        </w:rPr>
        <w:t>发生</w:t>
      </w:r>
      <w:r w:rsidR="00A33533">
        <w:rPr>
          <w:rFonts w:ascii="微软雅黑" w:eastAsia="微软雅黑" w:hAnsi="微软雅黑" w:cs="微软雅黑" w:hint="eastAsia"/>
          <w:sz w:val="22"/>
          <w:szCs w:val="22"/>
        </w:rPr>
        <w:t>大规模的变异呢？</w:t>
      </w:r>
    </w:p>
    <w:p w:rsidR="00D0429B" w:rsidP="005F768A" w14:paraId="5955915B" w14:textId="66DC5250">
      <w:pPr>
        <w:rPr>
          <w:rFonts w:ascii="微软雅黑" w:eastAsia="微软雅黑" w:hAnsi="微软雅黑" w:cs="微软雅黑"/>
          <w:sz w:val="22"/>
          <w:szCs w:val="22"/>
        </w:rPr>
      </w:pPr>
      <w:r>
        <w:rPr>
          <w:rFonts w:ascii="微软雅黑" w:eastAsia="微软雅黑" w:hAnsi="微软雅黑" w:cs="微软雅黑" w:hint="eastAsia"/>
          <w:sz w:val="22"/>
          <w:szCs w:val="22"/>
        </w:rPr>
        <w:t>希望能够发生一些有意思的变异，遮掩在以后才能够更加的有意思，或许到了很久以后人们能够将这些变异生物的一部分作为工具利用起来，这样就和那修真的世界相似了，只不过这样的世界</w:t>
      </w:r>
      <w:r>
        <w:rPr>
          <w:rFonts w:ascii="微软雅黑" w:eastAsia="微软雅黑" w:hAnsi="微软雅黑" w:cs="微软雅黑" w:hint="eastAsia"/>
          <w:sz w:val="22"/>
          <w:szCs w:val="22"/>
        </w:rPr>
        <w:t>终究只</w:t>
      </w:r>
      <w:r>
        <w:rPr>
          <w:rFonts w:ascii="微软雅黑" w:eastAsia="微软雅黑" w:hAnsi="微软雅黑" w:cs="微软雅黑" w:hint="eastAsia"/>
          <w:sz w:val="22"/>
          <w:szCs w:val="22"/>
        </w:rPr>
        <w:t>能够是兴趣而已，真正占据绝对领导地位的还得是科技，也只能够是科技。</w:t>
      </w:r>
      <w:r w:rsidR="00B45E2B">
        <w:rPr>
          <w:rFonts w:ascii="微软雅黑" w:eastAsia="微软雅黑" w:hAnsi="微软雅黑" w:cs="微软雅黑" w:hint="eastAsia"/>
          <w:sz w:val="22"/>
          <w:szCs w:val="22"/>
        </w:rPr>
        <w:t>”</w:t>
      </w:r>
    </w:p>
    <w:p w:rsidR="0046455B" w:rsidP="005F768A" w14:paraId="2D4EC1A6" w14:textId="103AA809">
      <w:pPr>
        <w:rPr>
          <w:rFonts w:ascii="微软雅黑" w:eastAsia="微软雅黑" w:hAnsi="微软雅黑" w:cs="微软雅黑"/>
          <w:sz w:val="22"/>
          <w:szCs w:val="22"/>
        </w:rPr>
      </w:pPr>
      <w:r>
        <w:rPr>
          <w:rFonts w:ascii="微软雅黑" w:eastAsia="微软雅黑" w:hAnsi="微软雅黑" w:cs="微软雅黑" w:hint="eastAsia"/>
          <w:sz w:val="22"/>
          <w:szCs w:val="22"/>
        </w:rPr>
        <w:t>在这数千平方公里的地方温度因为断口的影响开始缓缓的上升，再加上剧烈的空气对流导致背风</w:t>
      </w:r>
      <w:r>
        <w:rPr>
          <w:rFonts w:ascii="微软雅黑" w:eastAsia="微软雅黑" w:hAnsi="微软雅黑" w:cs="微软雅黑" w:hint="eastAsia"/>
          <w:sz w:val="22"/>
          <w:szCs w:val="22"/>
        </w:rPr>
        <w:t>坡以后</w:t>
      </w:r>
      <w:r>
        <w:rPr>
          <w:rFonts w:ascii="微软雅黑" w:eastAsia="微软雅黑" w:hAnsi="微软雅黑" w:cs="微软雅黑" w:hint="eastAsia"/>
          <w:sz w:val="22"/>
          <w:szCs w:val="22"/>
        </w:rPr>
        <w:t>的地区温度也在迅速的上升，而一部分断口处已经出现在发红的状态，并且出现了熔融状的流体。</w:t>
      </w:r>
    </w:p>
    <w:p w:rsidR="00B45E2B" w:rsidP="005F768A" w14:paraId="5040D149" w14:textId="6AEF8C17">
      <w:pPr>
        <w:rPr>
          <w:rFonts w:ascii="微软雅黑" w:eastAsia="微软雅黑" w:hAnsi="微软雅黑" w:cs="微软雅黑"/>
          <w:sz w:val="22"/>
          <w:szCs w:val="22"/>
        </w:rPr>
      </w:pPr>
      <w:r>
        <w:rPr>
          <w:rFonts w:ascii="微软雅黑" w:eastAsia="微软雅黑" w:hAnsi="微软雅黑" w:cs="微软雅黑" w:hint="eastAsia"/>
          <w:sz w:val="22"/>
          <w:szCs w:val="22"/>
        </w:rPr>
        <w:t>“要不在全部完成转化之后给后面的区域下一场雨？自己操控重核聚变</w:t>
      </w:r>
      <w:r w:rsidR="00F24393">
        <w:rPr>
          <w:rFonts w:ascii="微软雅黑" w:eastAsia="微软雅黑" w:hAnsi="微软雅黑" w:cs="微软雅黑" w:hint="eastAsia"/>
          <w:sz w:val="22"/>
          <w:szCs w:val="22"/>
        </w:rPr>
        <w:t>再加反物质</w:t>
      </w:r>
      <w:r>
        <w:rPr>
          <w:rFonts w:ascii="微软雅黑" w:eastAsia="微软雅黑" w:hAnsi="微软雅黑" w:cs="微软雅黑" w:hint="eastAsia"/>
          <w:sz w:val="22"/>
          <w:szCs w:val="22"/>
        </w:rPr>
        <w:t>还是有点困难了啊，大面积的温度控制是有些困难了。”</w:t>
      </w:r>
    </w:p>
    <w:p w:rsidR="00F24393" w:rsidP="005F768A" w14:paraId="3F33443E" w14:textId="03D9F697">
      <w:pPr>
        <w:rPr>
          <w:rFonts w:ascii="微软雅黑" w:eastAsia="微软雅黑" w:hAnsi="微软雅黑" w:cs="微软雅黑"/>
          <w:sz w:val="22"/>
          <w:szCs w:val="22"/>
        </w:rPr>
      </w:pPr>
      <w:r>
        <w:rPr>
          <w:rFonts w:ascii="微软雅黑" w:eastAsia="微软雅黑" w:hAnsi="微软雅黑" w:cs="微软雅黑" w:hint="eastAsia"/>
          <w:sz w:val="22"/>
          <w:szCs w:val="22"/>
        </w:rPr>
        <w:t>经过了十多分钟的转化之后所有被削了的山都被装换成了能量，这些能量小部分被转化为能量然后转化普通的灵气存于世间。</w:t>
      </w:r>
    </w:p>
    <w:p w:rsidR="00F24393" w:rsidP="005F768A" w14:paraId="5BD5B1A8" w14:textId="6A0F8AC0">
      <w:pPr>
        <w:rPr>
          <w:rFonts w:ascii="微软雅黑" w:eastAsia="微软雅黑" w:hAnsi="微软雅黑" w:cs="微软雅黑"/>
          <w:sz w:val="22"/>
          <w:szCs w:val="22"/>
        </w:rPr>
      </w:pPr>
      <w:r>
        <w:rPr>
          <w:rFonts w:ascii="微软雅黑" w:eastAsia="微软雅黑" w:hAnsi="微软雅黑" w:cs="微软雅黑" w:hint="eastAsia"/>
          <w:sz w:val="22"/>
          <w:szCs w:val="22"/>
        </w:rPr>
        <w:t>而巨大部分的能量都被孙源玲吸收和存储了起来，数万亿吨的物质被转化成了被纯粹的能量存储了起来。</w:t>
      </w:r>
    </w:p>
    <w:p w:rsidR="00F24393" w:rsidP="005F768A" w14:paraId="51A29C4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“好了，接下来的就是给这片区域下雨了，希望这个大沟能够起到河流的作用吧，不然整个地区都出现水灾就不好了。</w:t>
      </w:r>
    </w:p>
    <w:p w:rsidR="00F24393" w:rsidP="005F768A" w14:paraId="714AE3C1" w14:textId="54242BCB">
      <w:pPr>
        <w:rPr>
          <w:rFonts w:ascii="微软雅黑" w:eastAsia="微软雅黑" w:hAnsi="微软雅黑" w:cs="微软雅黑"/>
          <w:sz w:val="22"/>
          <w:szCs w:val="22"/>
        </w:rPr>
      </w:pPr>
      <w:r>
        <w:rPr>
          <w:rFonts w:ascii="微软雅黑" w:eastAsia="微软雅黑" w:hAnsi="微软雅黑" w:cs="微软雅黑" w:hint="eastAsia"/>
          <w:sz w:val="22"/>
          <w:szCs w:val="22"/>
        </w:rPr>
        <w:t>哦对了，爱丽，给李修说一声，让他自己过来看看这个地方，看看该怎么解决接下来的事情，反正事情已经干完了，结果都成为了定局。”</w:t>
      </w:r>
    </w:p>
    <w:p w:rsidR="00FD0318" w:rsidP="005F768A" w14:paraId="0AB0E7AA" w14:textId="6061B126">
      <w:pPr>
        <w:rPr>
          <w:rFonts w:ascii="微软雅黑" w:eastAsia="微软雅黑" w:hAnsi="微软雅黑" w:cs="微软雅黑"/>
          <w:sz w:val="22"/>
          <w:szCs w:val="22"/>
        </w:rPr>
      </w:pPr>
      <w:r>
        <w:rPr>
          <w:rFonts w:ascii="微软雅黑" w:eastAsia="微软雅黑" w:hAnsi="微软雅黑" w:cs="微软雅黑" w:hint="eastAsia"/>
          <w:sz w:val="22"/>
          <w:szCs w:val="22"/>
        </w:rPr>
        <w:t>“这……还有什么是需要处理的嘛？我感觉并没有什么东西是需要处理的啊？”</w:t>
      </w:r>
    </w:p>
    <w:p w:rsidR="00FD0318" w:rsidP="005F768A" w14:paraId="63B079B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“处理不用他们怎么处理，他们需要的是完成这件事的后续内容。</w:t>
      </w:r>
    </w:p>
    <w:p w:rsidR="00FD0318" w:rsidP="005F768A" w14:paraId="1C18176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山峰开辟出来之后</w:t>
      </w:r>
      <w:r>
        <w:rPr>
          <w:rFonts w:ascii="微软雅黑" w:eastAsia="微软雅黑" w:hAnsi="微软雅黑" w:cs="微软雅黑" w:hint="eastAsia"/>
          <w:sz w:val="22"/>
          <w:szCs w:val="22"/>
        </w:rPr>
        <w:t>再国外</w:t>
      </w:r>
      <w:r>
        <w:rPr>
          <w:rFonts w:ascii="微软雅黑" w:eastAsia="微软雅黑" w:hAnsi="微软雅黑" w:cs="微软雅黑" w:hint="eastAsia"/>
          <w:sz w:val="22"/>
          <w:szCs w:val="22"/>
        </w:rPr>
        <w:t>的卫星地图之上肯定是能够看出来的，况且那些间谍微型铁定能够发现刚才地形发生了怎样的变化，这个时候就需要李修他们自己去解决这件事情了。</w:t>
      </w:r>
    </w:p>
    <w:p w:rsidR="00FD0318" w:rsidP="005F768A" w14:paraId="3AD1B8F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其次是温暖且包含水汽的空气可以畅通从这个地方穿过去，虽然量不是特别的大，但是后续所带来的影响肯定是不小的。而且我在刚才装</w:t>
      </w:r>
      <w:r>
        <w:rPr>
          <w:rFonts w:ascii="微软雅黑" w:eastAsia="微软雅黑" w:hAnsi="微软雅黑" w:cs="微软雅黑" w:hint="eastAsia"/>
          <w:sz w:val="22"/>
          <w:szCs w:val="22"/>
        </w:rPr>
        <w:t>换这些</w:t>
      </w:r>
      <w:r>
        <w:rPr>
          <w:rFonts w:ascii="微软雅黑" w:eastAsia="微软雅黑" w:hAnsi="微软雅黑" w:cs="微软雅黑" w:hint="eastAsia"/>
          <w:sz w:val="22"/>
          <w:szCs w:val="22"/>
        </w:rPr>
        <w:t>质量的时候温度没有控制好，整个地区的温度有些高的不正常了，需要一场降雨来降低这个区域的温度，到时候可能因为后面的城市因为从未遇到过这样的天气导致排水系统超负荷运转最后导致水灾的发生，这个问题还是</w:t>
      </w:r>
      <w:r>
        <w:rPr>
          <w:rFonts w:ascii="微软雅黑" w:eastAsia="微软雅黑" w:hAnsi="微软雅黑" w:cs="微软雅黑" w:hint="eastAsia"/>
          <w:sz w:val="22"/>
          <w:szCs w:val="22"/>
        </w:rPr>
        <w:t>听严重</w:t>
      </w:r>
      <w:r>
        <w:rPr>
          <w:rFonts w:ascii="微软雅黑" w:eastAsia="微软雅黑" w:hAnsi="微软雅黑" w:cs="微软雅黑" w:hint="eastAsia"/>
          <w:sz w:val="22"/>
          <w:szCs w:val="22"/>
        </w:rPr>
        <w:t>的。</w:t>
      </w:r>
    </w:p>
    <w:p w:rsidR="00FD0318" w:rsidP="005F768A" w14:paraId="1ED5E037" w14:textId="6AA92030">
      <w:pPr>
        <w:rPr>
          <w:rFonts w:ascii="微软雅黑" w:eastAsia="微软雅黑" w:hAnsi="微软雅黑" w:cs="微软雅黑"/>
          <w:sz w:val="22"/>
          <w:szCs w:val="22"/>
        </w:rPr>
      </w:pPr>
      <w:r>
        <w:rPr>
          <w:rFonts w:ascii="微软雅黑" w:eastAsia="微软雅黑" w:hAnsi="微软雅黑" w:cs="微软雅黑" w:hint="eastAsia"/>
          <w:sz w:val="22"/>
          <w:szCs w:val="22"/>
        </w:rPr>
        <w:t>最后就是这个沟并不是竖直的，而是一个相当巨大的半圆，这样的半圆官方肯定不会放弃在这个圆弧之中修建运输线路的机会，而人们也会抓住这个机会在这个地方建立房屋，享受往后可能能够带来的便利和好处。”</w:t>
      </w:r>
    </w:p>
    <w:p w:rsidR="00723EF1" w:rsidP="005F768A" w14:paraId="296161A6" w14:textId="2C79F98A">
      <w:pPr>
        <w:rPr>
          <w:rFonts w:ascii="微软雅黑" w:eastAsia="微软雅黑" w:hAnsi="微软雅黑" w:cs="微软雅黑"/>
          <w:sz w:val="22"/>
          <w:szCs w:val="22"/>
        </w:rPr>
      </w:pPr>
      <w:r>
        <w:rPr>
          <w:rFonts w:ascii="微软雅黑" w:eastAsia="微软雅黑" w:hAnsi="微软雅黑" w:cs="微软雅黑" w:hint="eastAsia"/>
          <w:sz w:val="22"/>
          <w:szCs w:val="22"/>
        </w:rPr>
        <w:t>“所以普通的民众就不会怀疑这样的痕迹到底是怎么样造就出来的嘛？</w:t>
      </w:r>
      <w:r w:rsidR="00BC77E8">
        <w:rPr>
          <w:rFonts w:ascii="微软雅黑" w:eastAsia="微软雅黑" w:hAnsi="微软雅黑" w:cs="微软雅黑" w:hint="eastAsia"/>
          <w:sz w:val="22"/>
          <w:szCs w:val="22"/>
        </w:rPr>
        <w:t>现在的人最顶尖的也就是削平一个山头就已经是相当厉害的了，甚至是极少数的顶尖人物，像你这种直接把这一片的山都给削平了，还把削掉的石头都不知道弄没了，时间这么短怎么想都不可能</w:t>
      </w:r>
      <w:r w:rsidR="002E1D25">
        <w:rPr>
          <w:rFonts w:ascii="微软雅黑" w:eastAsia="微软雅黑" w:hAnsi="微软雅黑" w:cs="微软雅黑" w:hint="eastAsia"/>
          <w:sz w:val="22"/>
          <w:szCs w:val="22"/>
        </w:rPr>
        <w:t>做到这种程度吧。</w:t>
      </w:r>
      <w:r>
        <w:rPr>
          <w:rFonts w:ascii="微软雅黑" w:eastAsia="微软雅黑" w:hAnsi="微软雅黑" w:cs="微软雅黑" w:hint="eastAsia"/>
          <w:sz w:val="22"/>
          <w:szCs w:val="22"/>
        </w:rPr>
        <w:t>”</w:t>
      </w:r>
    </w:p>
    <w:p w:rsidR="00DD085B" w:rsidP="005F768A" w14:paraId="1E1D0EDD" w14:textId="48581749">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0739E9">
        <w:rPr>
          <w:rFonts w:ascii="微软雅黑" w:eastAsia="微软雅黑" w:hAnsi="微软雅黑" w:cs="微软雅黑" w:hint="eastAsia"/>
          <w:sz w:val="22"/>
          <w:szCs w:val="22"/>
        </w:rPr>
        <w:t>害，那啥，不合理的事情这个世界有很多很多，在这个时代出现一些十分不符合常理的事情也并不是一件十分奇怪的事情，到时候的人们恐怕会将这个地方</w:t>
      </w:r>
      <w:r w:rsidR="000739E9">
        <w:rPr>
          <w:rFonts w:ascii="微软雅黑" w:eastAsia="微软雅黑" w:hAnsi="微软雅黑" w:cs="微软雅黑" w:hint="eastAsia"/>
          <w:sz w:val="22"/>
          <w:szCs w:val="22"/>
        </w:rPr>
        <w:t>当做</w:t>
      </w:r>
      <w:r w:rsidR="000739E9">
        <w:rPr>
          <w:rFonts w:ascii="微软雅黑" w:eastAsia="微软雅黑" w:hAnsi="微软雅黑" w:cs="微软雅黑" w:hint="eastAsia"/>
          <w:sz w:val="22"/>
          <w:szCs w:val="22"/>
        </w:rPr>
        <w:t>一个未被证实的传说，还稍微有点期待那个时候的传说是什么样的。</w:t>
      </w:r>
      <w:r>
        <w:rPr>
          <w:rFonts w:ascii="微软雅黑" w:eastAsia="微软雅黑" w:hAnsi="微软雅黑" w:cs="微软雅黑" w:hint="eastAsia"/>
          <w:sz w:val="22"/>
          <w:szCs w:val="22"/>
        </w:rPr>
        <w:t>”</w:t>
      </w:r>
    </w:p>
    <w:p w:rsidR="00E21B40" w:rsidP="005F768A" w14:paraId="311F6B2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“那个……李修似乎通过在太空之中的卫星看到了这个地方在刚才发生的变化，而灵气的剧烈变化肯定也开始影响到整个</w:t>
      </w:r>
      <w:r w:rsidR="003C3F5B">
        <w:rPr>
          <w:rFonts w:ascii="微软雅黑" w:eastAsia="微软雅黑" w:hAnsi="微软雅黑" w:cs="微软雅黑" w:hint="eastAsia"/>
          <w:sz w:val="22"/>
          <w:szCs w:val="22"/>
        </w:rPr>
        <w:t>亚洲地区了，被察觉到也是很正常的。</w:t>
      </w:r>
    </w:p>
    <w:p w:rsidR="00E21B40" w:rsidP="005F768A" w14:paraId="7FBDD35D" w14:textId="09E1A843">
      <w:pPr>
        <w:rPr>
          <w:rFonts w:ascii="微软雅黑" w:eastAsia="微软雅黑" w:hAnsi="微软雅黑" w:cs="微软雅黑"/>
          <w:sz w:val="22"/>
          <w:szCs w:val="22"/>
        </w:rPr>
      </w:pPr>
      <w:r>
        <w:rPr>
          <w:rFonts w:ascii="微软雅黑" w:eastAsia="微软雅黑" w:hAnsi="微软雅黑" w:cs="微软雅黑" w:hint="eastAsia"/>
          <w:sz w:val="22"/>
          <w:szCs w:val="22"/>
        </w:rPr>
        <w:t>而且他们驻留在太空之中的宇宙飞船正在向这个方向靠近，上面的人手还挺多的，等会儿要是发现我们在这儿的话恐怕不好解释了。</w:t>
      </w:r>
      <w:r w:rsidR="004B0B60">
        <w:rPr>
          <w:rFonts w:ascii="微软雅黑" w:eastAsia="微软雅黑" w:hAnsi="微软雅黑" w:cs="微软雅黑" w:hint="eastAsia"/>
          <w:sz w:val="22"/>
          <w:szCs w:val="22"/>
        </w:rPr>
        <w:t>”</w:t>
      </w:r>
    </w:p>
    <w:p w:rsidR="00E21B40" w:rsidP="005F768A" w14:paraId="73E51DD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“自信点，相信他们的卫星已经发现我们了，只不过这种精度的卫星有权限查看的也就只有高层那几个人了，有李修在相信也不会出什么事情。</w:t>
      </w:r>
    </w:p>
    <w:p w:rsidR="00E21B40" w:rsidP="005F768A" w14:paraId="457BA6F8" w14:textId="3A9D9148">
      <w:pPr>
        <w:rPr>
          <w:rFonts w:ascii="微软雅黑" w:eastAsia="微软雅黑" w:hAnsi="微软雅黑" w:cs="微软雅黑"/>
          <w:sz w:val="22"/>
          <w:szCs w:val="22"/>
        </w:rPr>
      </w:pPr>
      <w:r>
        <w:rPr>
          <w:rFonts w:ascii="微软雅黑" w:eastAsia="微软雅黑" w:hAnsi="微软雅黑" w:cs="微软雅黑" w:hint="eastAsia"/>
          <w:sz w:val="22"/>
          <w:szCs w:val="22"/>
        </w:rPr>
        <w:t>只是，这个变异的速度似乎有些出乎我的意料了，这个区域的动植物大部分都出现了</w:t>
      </w:r>
      <w:r>
        <w:rPr>
          <w:rFonts w:ascii="微软雅黑" w:eastAsia="微软雅黑" w:hAnsi="微软雅黑" w:cs="微软雅黑" w:hint="eastAsia"/>
          <w:sz w:val="22"/>
          <w:szCs w:val="22"/>
        </w:rPr>
        <w:t>变异的情况，少部分都已经诞生了简单的灵智。”</w:t>
      </w:r>
    </w:p>
    <w:p w:rsidR="00E21B40" w:rsidP="005F768A" w14:paraId="49DB3A38" w14:textId="5743D961">
      <w:pPr>
        <w:rPr>
          <w:rFonts w:ascii="微软雅黑" w:eastAsia="微软雅黑" w:hAnsi="微软雅黑" w:cs="微软雅黑"/>
          <w:sz w:val="22"/>
          <w:szCs w:val="22"/>
        </w:rPr>
      </w:pPr>
      <w:r>
        <w:rPr>
          <w:rFonts w:ascii="微软雅黑" w:eastAsia="微软雅黑" w:hAnsi="微软雅黑" w:cs="微软雅黑" w:hint="eastAsia"/>
          <w:sz w:val="22"/>
          <w:szCs w:val="22"/>
        </w:rPr>
        <w:t>“所以等到他们过来之后是不是需要面对这些</w:t>
      </w:r>
      <w:r w:rsidR="00241D09">
        <w:rPr>
          <w:rFonts w:ascii="微软雅黑" w:eastAsia="微软雅黑" w:hAnsi="微软雅黑" w:cs="微软雅黑" w:hint="eastAsia"/>
          <w:sz w:val="22"/>
          <w:szCs w:val="22"/>
        </w:rPr>
        <w:t>小东西？</w:t>
      </w:r>
      <w:r>
        <w:rPr>
          <w:rFonts w:ascii="微软雅黑" w:eastAsia="微软雅黑" w:hAnsi="微软雅黑" w:cs="微软雅黑" w:hint="eastAsia"/>
          <w:sz w:val="22"/>
          <w:szCs w:val="22"/>
        </w:rPr>
        <w:t>”</w:t>
      </w:r>
    </w:p>
    <w:p w:rsidR="00DE7E6B" w:rsidP="005F768A" w14:paraId="1D54E57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“是的，这些不仅仅是他们的麻烦也是我们的麻烦，这个地方空出来了这么大面积他们肯定会对这个地方进行开发，宽度肯定也会不停的扩宽，而在扩建的时候</w:t>
      </w:r>
      <w:r>
        <w:rPr>
          <w:rFonts w:ascii="微软雅黑" w:eastAsia="微软雅黑" w:hAnsi="微软雅黑" w:cs="微软雅黑" w:hint="eastAsia"/>
          <w:sz w:val="22"/>
          <w:szCs w:val="22"/>
        </w:rPr>
        <w:t>肯定会出现很多小东西来打扰。</w:t>
      </w:r>
    </w:p>
    <w:p w:rsidR="00241D09" w:rsidRPr="00241D09" w:rsidP="005F768A" w14:paraId="60F73E25" w14:textId="04804F85">
      <w:pPr>
        <w:rPr>
          <w:rFonts w:ascii="微软雅黑" w:eastAsia="微软雅黑" w:hAnsi="微软雅黑" w:cs="微软雅黑"/>
          <w:sz w:val="22"/>
          <w:szCs w:val="22"/>
        </w:rPr>
      </w:pPr>
      <w:r>
        <w:rPr>
          <w:rFonts w:ascii="微软雅黑" w:eastAsia="微软雅黑" w:hAnsi="微软雅黑" w:cs="微软雅黑" w:hint="eastAsia"/>
          <w:sz w:val="22"/>
          <w:szCs w:val="22"/>
        </w:rPr>
        <w:t>到时候铁定会被求着去清理那一片区域，清理之后一段时间那些小东西肯定会再次大量的出现，然后又要进行清理，</w:t>
      </w:r>
      <w:r w:rsidR="00BD1B43">
        <w:rPr>
          <w:rFonts w:ascii="微软雅黑" w:eastAsia="微软雅黑" w:hAnsi="微软雅黑" w:cs="微软雅黑" w:hint="eastAsia"/>
          <w:sz w:val="22"/>
          <w:szCs w:val="22"/>
        </w:rPr>
        <w:t>在他们拥有相当的人手能够应对这样的情况之前都需要我对这一片区域进行控制。</w:t>
      </w:r>
      <w:r w:rsidR="00A1334D">
        <w:rPr>
          <w:rFonts w:ascii="微软雅黑" w:eastAsia="微软雅黑" w:hAnsi="微软雅黑" w:cs="微软雅黑" w:hint="eastAsia"/>
          <w:sz w:val="22"/>
          <w:szCs w:val="22"/>
        </w:rPr>
        <w:t>”</w:t>
      </w:r>
    </w:p>
    <w:p w:rsidR="00A33533" w:rsidP="005F768A" w14:paraId="3F94BF0A" w14:textId="2FF67E6F">
      <w:pPr>
        <w:rPr>
          <w:rFonts w:ascii="微软雅黑" w:eastAsia="微软雅黑" w:hAnsi="微软雅黑" w:cs="微软雅黑"/>
          <w:sz w:val="22"/>
          <w:szCs w:val="22"/>
        </w:rPr>
      </w:pPr>
      <w:r>
        <w:rPr>
          <w:rFonts w:ascii="微软雅黑" w:eastAsia="微软雅黑" w:hAnsi="微软雅黑" w:cs="微软雅黑" w:hint="eastAsia"/>
          <w:sz w:val="22"/>
          <w:szCs w:val="22"/>
        </w:rPr>
        <w:t>“所以这麻烦吗？不是所有的事情都需要亲力亲为的，</w:t>
      </w:r>
      <w:r w:rsidR="00A558D3">
        <w:rPr>
          <w:rFonts w:ascii="微软雅黑" w:eastAsia="微软雅黑" w:hAnsi="微软雅黑" w:cs="微软雅黑" w:hint="eastAsia"/>
          <w:sz w:val="22"/>
          <w:szCs w:val="22"/>
        </w:rPr>
        <w:t>就像你平时对我们这些手下一样。</w:t>
      </w:r>
      <w:r>
        <w:rPr>
          <w:rFonts w:ascii="微软雅黑" w:eastAsia="微软雅黑" w:hAnsi="微软雅黑" w:cs="微软雅黑" w:hint="eastAsia"/>
          <w:sz w:val="22"/>
          <w:szCs w:val="22"/>
        </w:rPr>
        <w:t>”</w:t>
      </w:r>
    </w:p>
    <w:p w:rsidR="00BC77E8" w:rsidP="005F768A" w14:paraId="14AA72D4" w14:textId="623CDEDB">
      <w:pPr>
        <w:rPr>
          <w:rFonts w:ascii="微软雅黑" w:eastAsia="微软雅黑" w:hAnsi="微软雅黑" w:cs="微软雅黑"/>
          <w:sz w:val="22"/>
          <w:szCs w:val="22"/>
        </w:rPr>
      </w:pPr>
      <w:r>
        <w:rPr>
          <w:rFonts w:ascii="微软雅黑" w:eastAsia="微软雅黑" w:hAnsi="微软雅黑" w:cs="微软雅黑" w:hint="eastAsia"/>
          <w:sz w:val="22"/>
          <w:szCs w:val="22"/>
        </w:rPr>
        <w:t>“我平时</w:t>
      </w:r>
      <w:r w:rsidR="006A085D">
        <w:rPr>
          <w:rFonts w:ascii="微软雅黑" w:eastAsia="微软雅黑" w:hAnsi="微软雅黑" w:cs="微软雅黑" w:hint="eastAsia"/>
          <w:sz w:val="22"/>
          <w:szCs w:val="22"/>
        </w:rPr>
        <w:t>有要求你们干些什么事情吗？有吗有吗？</w:t>
      </w:r>
      <w:r>
        <w:rPr>
          <w:rFonts w:ascii="微软雅黑" w:eastAsia="微软雅黑" w:hAnsi="微软雅黑" w:cs="微软雅黑" w:hint="eastAsia"/>
          <w:sz w:val="22"/>
          <w:szCs w:val="22"/>
        </w:rPr>
        <w:t>”</w:t>
      </w:r>
    </w:p>
    <w:p w:rsidR="00BD1B43" w:rsidP="005F768A" w14:paraId="02AEF967" w14:textId="645CFDC2">
      <w:pPr>
        <w:rPr>
          <w:rFonts w:ascii="微软雅黑" w:eastAsia="微软雅黑" w:hAnsi="微软雅黑" w:cs="微软雅黑"/>
          <w:sz w:val="22"/>
          <w:szCs w:val="22"/>
        </w:rPr>
      </w:pPr>
      <w:r>
        <w:rPr>
          <w:rFonts w:ascii="微软雅黑" w:eastAsia="微软雅黑" w:hAnsi="微软雅黑" w:cs="微软雅黑" w:hint="eastAsia"/>
          <w:sz w:val="22"/>
          <w:szCs w:val="22"/>
        </w:rPr>
        <w:t>“啊哈哈，好像并没有呢，毕竟姐姐你比价喜欢摸鱼，就算是安排工作这种事情也没有怎么参与过呢~基本上都是由我来完成的。”</w:t>
      </w:r>
    </w:p>
    <w:p w:rsidR="006A085D" w:rsidP="005F768A" w14:paraId="5E7FE1D4" w14:textId="5023AB07">
      <w:pPr>
        <w:rPr>
          <w:rFonts w:ascii="微软雅黑" w:eastAsia="微软雅黑" w:hAnsi="微软雅黑" w:cs="微软雅黑"/>
          <w:sz w:val="22"/>
          <w:szCs w:val="22"/>
        </w:rPr>
      </w:pPr>
      <w:r>
        <w:rPr>
          <w:rFonts w:ascii="微软雅黑" w:eastAsia="微软雅黑" w:hAnsi="微软雅黑" w:cs="微软雅黑" w:hint="eastAsia"/>
          <w:sz w:val="22"/>
          <w:szCs w:val="22"/>
        </w:rPr>
        <w:t>“对啊，回去再说</w:t>
      </w:r>
      <w:r w:rsidR="00BC1EB6">
        <w:rPr>
          <w:rFonts w:ascii="微软雅黑" w:eastAsia="微软雅黑" w:hAnsi="微软雅黑" w:cs="微软雅黑" w:hint="eastAsia"/>
          <w:sz w:val="22"/>
          <w:szCs w:val="22"/>
        </w:rPr>
        <w:t>，无聊的时光还是需要找点事情做的。</w:t>
      </w:r>
      <w:r>
        <w:rPr>
          <w:rFonts w:ascii="微软雅黑" w:eastAsia="微软雅黑" w:hAnsi="微软雅黑" w:cs="微软雅黑" w:hint="eastAsia"/>
          <w:sz w:val="22"/>
          <w:szCs w:val="22"/>
        </w:rPr>
        <w:t>”</w:t>
      </w:r>
    </w:p>
    <w:p w:rsidR="001B7609" w:rsidP="005F768A" w14:paraId="4F3543A5" w14:textId="0DE2A1EB">
      <w:pPr>
        <w:rPr>
          <w:rFonts w:ascii="微软雅黑" w:eastAsia="微软雅黑" w:hAnsi="微软雅黑" w:cs="微软雅黑"/>
          <w:sz w:val="22"/>
          <w:szCs w:val="22"/>
        </w:rPr>
      </w:pPr>
      <w:r>
        <w:rPr>
          <w:rFonts w:ascii="微软雅黑" w:eastAsia="微软雅黑" w:hAnsi="微软雅黑" w:cs="微软雅黑" w:hint="eastAsia"/>
          <w:sz w:val="22"/>
          <w:szCs w:val="22"/>
        </w:rPr>
        <w:t>两人的身影缓缓的消失在了这个巨大的坑道之中，一个相当巨大的战舰缓缓的从空中降落在了孙源玲所制造的坑道之中。</w:t>
      </w:r>
    </w:p>
    <w:p w:rsidR="006A085D" w:rsidP="005F768A" w14:paraId="77A59220" w14:textId="374E7861">
      <w:pPr>
        <w:rPr>
          <w:rFonts w:ascii="微软雅黑" w:eastAsia="微软雅黑" w:hAnsi="微软雅黑" w:cs="微软雅黑"/>
          <w:sz w:val="22"/>
          <w:szCs w:val="22"/>
        </w:rPr>
      </w:pPr>
    </w:p>
    <w:p w:rsidR="007C0DD1" w:rsidP="005F768A" w14:paraId="586CE93E" w14:textId="37198F9C">
      <w:pPr>
        <w:rPr>
          <w:rFonts w:ascii="微软雅黑" w:eastAsia="微软雅黑" w:hAnsi="微软雅黑" w:cs="微软雅黑"/>
          <w:sz w:val="22"/>
          <w:szCs w:val="22"/>
        </w:rPr>
      </w:pPr>
    </w:p>
    <w:p w:rsidR="00AD2222" w:rsidP="005F768A" w14:paraId="6AA71EE6" w14:textId="2859457B">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