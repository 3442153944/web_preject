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8385F" w:rsidP="005F768A" w14:paraId="2190FB31" w14:textId="1BF6582B">
      <w:pPr>
        <w:tabs>
          <w:tab w:val="left" w:pos="1508"/>
        </w:tabs>
        <w:outlineLvl w:val="1"/>
        <w:rPr>
          <w:rFonts w:ascii="微软雅黑" w:eastAsia="微软雅黑" w:hAnsi="微软雅黑" w:cs="微软雅黑"/>
          <w:sz w:val="22"/>
          <w:szCs w:val="22"/>
        </w:rPr>
      </w:pPr>
      <w:r>
        <w:rPr>
          <w:rFonts w:ascii="微软雅黑" w:eastAsia="微软雅黑" w:hAnsi="微软雅黑" w:cs="微软雅黑" w:hint="eastAsia"/>
          <w:sz w:val="22"/>
          <w:szCs w:val="22"/>
        </w:rPr>
        <w:t xml:space="preserve">第一百九十八章 </w:t>
      </w:r>
      <w:r w:rsidR="005534B1">
        <w:rPr>
          <w:rFonts w:ascii="微软雅黑" w:eastAsia="微软雅黑" w:hAnsi="微软雅黑" w:cs="微软雅黑"/>
          <w:sz w:val="22"/>
          <w:szCs w:val="22"/>
        </w:rPr>
        <w:t xml:space="preserve"> </w:t>
      </w:r>
      <w:r w:rsidR="001100AF">
        <w:rPr>
          <w:rFonts w:ascii="微软雅黑" w:eastAsia="微软雅黑" w:hAnsi="微软雅黑" w:cs="微软雅黑" w:hint="eastAsia"/>
          <w:sz w:val="22"/>
          <w:szCs w:val="22"/>
        </w:rPr>
        <w:t>飞舞的</w:t>
      </w:r>
      <w:r w:rsidR="001100AF">
        <w:rPr>
          <w:rFonts w:ascii="微软雅黑" w:eastAsia="微软雅黑" w:hAnsi="微软雅黑" w:cs="微软雅黑" w:hint="eastAsia"/>
          <w:sz w:val="22"/>
          <w:szCs w:val="22"/>
        </w:rPr>
        <w:t>‘</w:t>
      </w:r>
      <w:r w:rsidR="001100AF">
        <w:rPr>
          <w:rFonts w:ascii="微软雅黑" w:eastAsia="微软雅黑" w:hAnsi="微软雅黑" w:cs="微软雅黑" w:hint="eastAsia"/>
          <w:sz w:val="22"/>
          <w:szCs w:val="22"/>
        </w:rPr>
        <w:t>蝴蝶</w:t>
      </w:r>
      <w:r w:rsidR="001100AF">
        <w:rPr>
          <w:rFonts w:ascii="微软雅黑" w:eastAsia="微软雅黑" w:hAnsi="微软雅黑" w:cs="微软雅黑" w:hint="eastAsia"/>
          <w:sz w:val="22"/>
          <w:szCs w:val="22"/>
        </w:rPr>
        <w:t>‘</w:t>
      </w:r>
    </w:p>
    <w:p w:rsidR="00E8385F" w:rsidP="005F768A" w14:paraId="16281051" w14:textId="1C67BF78">
      <w:pPr>
        <w:rPr>
          <w:rFonts w:ascii="微软雅黑" w:eastAsia="微软雅黑" w:hAnsi="微软雅黑" w:cs="微软雅黑"/>
          <w:sz w:val="22"/>
          <w:szCs w:val="22"/>
        </w:rPr>
      </w:pPr>
      <w:r>
        <w:rPr>
          <w:rFonts w:ascii="微软雅黑" w:eastAsia="微软雅黑" w:hAnsi="微软雅黑" w:cs="微软雅黑" w:hint="eastAsia"/>
          <w:sz w:val="22"/>
          <w:szCs w:val="22"/>
        </w:rPr>
        <w:t>在无垠的宇宙之中显然并没有那么多的危险，尽管可能的两大文明之间进行了</w:t>
      </w:r>
      <w:r w:rsidR="0040795B">
        <w:rPr>
          <w:rFonts w:ascii="微软雅黑" w:eastAsia="微软雅黑" w:hAnsi="微软雅黑" w:cs="微软雅黑" w:hint="eastAsia"/>
          <w:sz w:val="22"/>
          <w:szCs w:val="22"/>
        </w:rPr>
        <w:t>星团之间的大战，影响范围相当的大，战斗的波及也许波及数个星系，甚至这个大战影响到了时间线。</w:t>
      </w:r>
    </w:p>
    <w:p w:rsidR="0040795B" w:rsidP="005F768A" w14:paraId="53291777" w14:textId="6CDD483A">
      <w:pPr>
        <w:rPr>
          <w:rFonts w:ascii="微软雅黑" w:eastAsia="微软雅黑" w:hAnsi="微软雅黑" w:cs="微软雅黑"/>
          <w:sz w:val="22"/>
          <w:szCs w:val="22"/>
        </w:rPr>
      </w:pPr>
      <w:r>
        <w:rPr>
          <w:rFonts w:ascii="微软雅黑" w:eastAsia="微软雅黑" w:hAnsi="微软雅黑" w:cs="微软雅黑" w:hint="eastAsia"/>
          <w:sz w:val="22"/>
          <w:szCs w:val="22"/>
        </w:rPr>
        <w:t>因为在时间线之上的影响，孙源玲在不使用时空的权能去查看的时候只能够花费许多的时间和能量前往一个可见电波没有被大量吸收，信号</w:t>
      </w:r>
      <w:r w:rsidR="000B3750">
        <w:rPr>
          <w:rFonts w:ascii="微软雅黑" w:eastAsia="微软雅黑" w:hAnsi="微软雅黑" w:cs="微软雅黑" w:hint="eastAsia"/>
          <w:sz w:val="22"/>
          <w:szCs w:val="22"/>
        </w:rPr>
        <w:t>相对较为完整的地方接受曾经发出的引力波和光线。</w:t>
      </w:r>
    </w:p>
    <w:p w:rsidR="000B3750" w:rsidP="005F768A" w14:paraId="0028C259" w14:textId="2A6BB9E5">
      <w:pPr>
        <w:rPr>
          <w:rFonts w:ascii="微软雅黑" w:eastAsia="微软雅黑" w:hAnsi="微软雅黑" w:cs="微软雅黑"/>
          <w:sz w:val="22"/>
          <w:szCs w:val="22"/>
        </w:rPr>
      </w:pPr>
      <w:r>
        <w:rPr>
          <w:rFonts w:ascii="微软雅黑" w:eastAsia="微软雅黑" w:hAnsi="微软雅黑" w:cs="微软雅黑" w:hint="eastAsia"/>
          <w:sz w:val="22"/>
          <w:szCs w:val="22"/>
        </w:rPr>
        <w:t>在冰雪常年覆盖的珠峰之上，孙源玲站在上方看着远方，似乎在感受着这样有着什么特殊的意义。</w:t>
      </w:r>
    </w:p>
    <w:p w:rsidR="00226357" w:rsidP="005F768A" w14:paraId="1C165A8D" w14:textId="0F5B37C1">
      <w:pPr>
        <w:rPr>
          <w:rFonts w:ascii="微软雅黑" w:eastAsia="微软雅黑" w:hAnsi="微软雅黑" w:cs="微软雅黑"/>
          <w:sz w:val="22"/>
          <w:szCs w:val="22"/>
        </w:rPr>
      </w:pPr>
      <w:r>
        <w:rPr>
          <w:rFonts w:ascii="微软雅黑" w:eastAsia="微软雅黑" w:hAnsi="微软雅黑" w:cs="微软雅黑" w:hint="eastAsia"/>
          <w:sz w:val="22"/>
          <w:szCs w:val="22"/>
        </w:rPr>
        <w:t>然而……</w:t>
      </w:r>
    </w:p>
    <w:p w:rsidR="0037325D" w:rsidP="005F768A" w14:paraId="73272210"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“为什么站在这上面并没有什么特别的感觉，不冷，风儿还十分的喧嚣，不用灵力稍微固定一下头发还会被风吹得糊一脸，除了一片白色的云朵和白茫茫的</w:t>
      </w:r>
      <w:r w:rsidR="00A30E72">
        <w:rPr>
          <w:rFonts w:ascii="微软雅黑" w:eastAsia="微软雅黑" w:hAnsi="微软雅黑" w:cs="微软雅黑" w:hint="eastAsia"/>
          <w:sz w:val="22"/>
          <w:szCs w:val="22"/>
        </w:rPr>
        <w:t>雪峰，啥也没有，真没有意思。</w:t>
      </w:r>
    </w:p>
    <w:p w:rsidR="00B05092" w:rsidP="005F768A" w14:paraId="3976B171" w14:textId="37AE60EF">
      <w:pPr>
        <w:rPr>
          <w:rFonts w:ascii="微软雅黑" w:eastAsia="微软雅黑" w:hAnsi="微软雅黑" w:cs="微软雅黑"/>
          <w:sz w:val="22"/>
          <w:szCs w:val="22"/>
        </w:rPr>
      </w:pPr>
      <w:r>
        <w:rPr>
          <w:rFonts w:ascii="微软雅黑" w:eastAsia="微软雅黑" w:hAnsi="微软雅黑" w:cs="微软雅黑" w:hint="eastAsia"/>
          <w:sz w:val="22"/>
          <w:szCs w:val="22"/>
        </w:rPr>
        <w:t>要不尝试一下将高空的云层全部给吹散来看看？</w:t>
      </w:r>
      <w:r>
        <w:rPr>
          <w:rFonts w:ascii="微软雅黑" w:eastAsia="微软雅黑" w:hAnsi="微软雅黑" w:cs="微软雅黑" w:hint="eastAsia"/>
          <w:sz w:val="22"/>
          <w:szCs w:val="22"/>
        </w:rPr>
        <w:t>“</w:t>
      </w:r>
    </w:p>
    <w:p w:rsidR="0037325D" w:rsidP="005F768A" w14:paraId="17B6141D" w14:textId="30C64FEF">
      <w:pPr>
        <w:rPr>
          <w:rFonts w:ascii="微软雅黑" w:eastAsia="微软雅黑" w:hAnsi="微软雅黑" w:cs="微软雅黑"/>
          <w:sz w:val="22"/>
          <w:szCs w:val="22"/>
        </w:rPr>
      </w:pPr>
      <w:r>
        <w:rPr>
          <w:rFonts w:ascii="微软雅黑" w:eastAsia="微软雅黑" w:hAnsi="微软雅黑" w:cs="微软雅黑" w:hint="eastAsia"/>
          <w:sz w:val="22"/>
          <w:szCs w:val="22"/>
        </w:rPr>
        <w:t>说干就干孙源玲在稍微考虑了一下吹散这个地方的云层的利弊之后稍微</w:t>
      </w:r>
      <w:r>
        <w:rPr>
          <w:rFonts w:ascii="微软雅黑" w:eastAsia="微软雅黑" w:hAnsi="微软雅黑" w:cs="微软雅黑" w:hint="eastAsia"/>
          <w:sz w:val="22"/>
          <w:szCs w:val="22"/>
        </w:rPr>
        <w:t>一</w:t>
      </w:r>
      <w:r>
        <w:rPr>
          <w:rFonts w:ascii="微软雅黑" w:eastAsia="微软雅黑" w:hAnsi="微软雅黑" w:cs="微软雅黑" w:hint="eastAsia"/>
          <w:sz w:val="22"/>
          <w:szCs w:val="22"/>
        </w:rPr>
        <w:t>蓄力，天空之中温度瞬间升高让所有的水分的都蒸发变成了水分子，并且随着而来的是接近音速的大风，这样的大</w:t>
      </w:r>
      <w:r>
        <w:rPr>
          <w:rFonts w:ascii="微软雅黑" w:eastAsia="微软雅黑" w:hAnsi="微软雅黑" w:cs="微软雅黑" w:hint="eastAsia"/>
          <w:sz w:val="22"/>
          <w:szCs w:val="22"/>
        </w:rPr>
        <w:t>风带着</w:t>
      </w:r>
      <w:r>
        <w:rPr>
          <w:rFonts w:ascii="微软雅黑" w:eastAsia="微软雅黑" w:hAnsi="微软雅黑" w:cs="微软雅黑" w:hint="eastAsia"/>
          <w:sz w:val="22"/>
          <w:szCs w:val="22"/>
        </w:rPr>
        <w:t>这些已经被蒸发掉的水汽消失在了整个西部区域</w:t>
      </w:r>
      <w:r w:rsidR="00284449">
        <w:rPr>
          <w:rFonts w:ascii="微软雅黑" w:eastAsia="微软雅黑" w:hAnsi="微软雅黑" w:cs="微软雅黑" w:hint="eastAsia"/>
          <w:sz w:val="22"/>
          <w:szCs w:val="22"/>
        </w:rPr>
        <w:t>，甚至于整个地区</w:t>
      </w:r>
      <w:r w:rsidR="00954F87">
        <w:rPr>
          <w:rFonts w:ascii="微软雅黑" w:eastAsia="微软雅黑" w:hAnsi="微软雅黑" w:cs="微软雅黑" w:hint="eastAsia"/>
          <w:sz w:val="22"/>
          <w:szCs w:val="22"/>
        </w:rPr>
        <w:t>的气温都上升了一点点。</w:t>
      </w:r>
    </w:p>
    <w:p w:rsidR="00954F87" w:rsidP="005F768A" w14:paraId="7FDDAA0C"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“嗯~这就是万里无云的感觉吗？看上去还不错，就是这白茫茫的大地看着</w:t>
      </w:r>
      <w:r>
        <w:rPr>
          <w:rFonts w:ascii="微软雅黑" w:eastAsia="微软雅黑" w:hAnsi="微软雅黑" w:cs="微软雅黑" w:hint="eastAsia"/>
          <w:sz w:val="22"/>
          <w:szCs w:val="22"/>
        </w:rPr>
        <w:t>好晃眼睛</w:t>
      </w:r>
      <w:r>
        <w:rPr>
          <w:rFonts w:ascii="微软雅黑" w:eastAsia="微软雅黑" w:hAnsi="微软雅黑" w:cs="微软雅黑" w:hint="eastAsia"/>
          <w:sz w:val="22"/>
          <w:szCs w:val="22"/>
        </w:rPr>
        <w:t>啊，看着就不是很舒服，不知道直接</w:t>
      </w:r>
      <w:r>
        <w:rPr>
          <w:rFonts w:ascii="微软雅黑" w:eastAsia="微软雅黑" w:hAnsi="微软雅黑" w:cs="微软雅黑" w:hint="eastAsia"/>
          <w:sz w:val="22"/>
          <w:szCs w:val="22"/>
        </w:rPr>
        <w:t>吧这些</w:t>
      </w:r>
      <w:r>
        <w:rPr>
          <w:rFonts w:ascii="微软雅黑" w:eastAsia="微软雅黑" w:hAnsi="微软雅黑" w:cs="微软雅黑" w:hint="eastAsia"/>
          <w:sz w:val="22"/>
          <w:szCs w:val="22"/>
        </w:rPr>
        <w:t>积雪给融化掉了会发生什么事情。要不试试？</w:t>
      </w:r>
    </w:p>
    <w:p w:rsidR="00954F87" w:rsidP="005F768A" w14:paraId="42F54B4E" w14:textId="5CBD60A3">
      <w:pPr>
        <w:rPr>
          <w:rFonts w:ascii="微软雅黑" w:eastAsia="微软雅黑" w:hAnsi="微软雅黑" w:cs="微软雅黑"/>
          <w:sz w:val="22"/>
          <w:szCs w:val="22"/>
        </w:rPr>
      </w:pPr>
      <w:r>
        <w:rPr>
          <w:rFonts w:ascii="微软雅黑" w:eastAsia="微软雅黑" w:hAnsi="微软雅黑" w:cs="微软雅黑" w:hint="eastAsia"/>
          <w:sz w:val="22"/>
          <w:szCs w:val="22"/>
        </w:rPr>
        <w:t>感觉就算是全部融化掉了顶多就是在白象果那面引发洪水而已，事情并没有多大，国内的江河的排水系统对于这个突然而来的压力还在承受能力之内，感觉可以操作一番欸。“</w:t>
      </w:r>
    </w:p>
    <w:p w:rsidR="00B05092" w:rsidP="005F768A" w14:paraId="54B11322" w14:textId="6FEBCAB2">
      <w:pPr>
        <w:rPr>
          <w:rFonts w:ascii="微软雅黑" w:eastAsia="微软雅黑" w:hAnsi="微软雅黑" w:cs="微软雅黑"/>
          <w:sz w:val="22"/>
          <w:szCs w:val="22"/>
        </w:rPr>
      </w:pPr>
      <w:r>
        <w:rPr>
          <w:rFonts w:ascii="微软雅黑" w:eastAsia="微软雅黑" w:hAnsi="微软雅黑" w:cs="微软雅黑" w:hint="eastAsia"/>
          <w:sz w:val="22"/>
          <w:szCs w:val="22"/>
        </w:rPr>
        <w:t>说罢，孙源玲引动自身的灵气将其转化为能量，让后将纯粹的能量 转化为了热能，</w:t>
      </w:r>
      <w:r w:rsidR="00890DBF">
        <w:rPr>
          <w:rFonts w:ascii="微软雅黑" w:eastAsia="微软雅黑" w:hAnsi="微软雅黑" w:cs="微软雅黑" w:hint="eastAsia"/>
          <w:sz w:val="22"/>
          <w:szCs w:val="22"/>
        </w:rPr>
        <w:t>整个加热的过程并不是循序渐进的，而是3</w:t>
      </w:r>
      <w:r w:rsidR="00890DBF">
        <w:rPr>
          <w:rFonts w:ascii="微软雅黑" w:eastAsia="微软雅黑" w:hAnsi="微软雅黑" w:cs="微软雅黑"/>
          <w:sz w:val="22"/>
          <w:szCs w:val="22"/>
        </w:rPr>
        <w:t>60</w:t>
      </w:r>
      <w:r w:rsidR="00890DBF">
        <w:rPr>
          <w:rFonts w:ascii="微软雅黑" w:eastAsia="微软雅黑" w:hAnsi="微软雅黑" w:cs="微软雅黑" w:hint="eastAsia"/>
          <w:sz w:val="22"/>
          <w:szCs w:val="22"/>
        </w:rPr>
        <w:t>°无死角的</w:t>
      </w:r>
      <w:r w:rsidR="00AE5DFD">
        <w:rPr>
          <w:rFonts w:ascii="微软雅黑" w:eastAsia="微软雅黑" w:hAnsi="微软雅黑" w:cs="微软雅黑" w:hint="eastAsia"/>
          <w:sz w:val="22"/>
          <w:szCs w:val="22"/>
        </w:rPr>
        <w:t>加热所有能够直接看到的山体，在最大程度上避免出现大规模的雪崩，大规模的雪崩引起的地震会导致当地的政府出现误判的情况</w:t>
      </w:r>
      <w:r w:rsidR="00AD3F0F">
        <w:rPr>
          <w:rFonts w:ascii="微软雅黑" w:eastAsia="微软雅黑" w:hAnsi="微软雅黑" w:cs="微软雅黑" w:hint="eastAsia"/>
          <w:sz w:val="22"/>
          <w:szCs w:val="22"/>
        </w:rPr>
        <w:t>，至于登山者，现在因为是风季整个珠峰十分的危险，而</w:t>
      </w:r>
      <w:r w:rsidR="00AD3F0F">
        <w:rPr>
          <w:rFonts w:ascii="微软雅黑" w:eastAsia="微软雅黑" w:hAnsi="微软雅黑" w:cs="微软雅黑" w:hint="eastAsia"/>
          <w:sz w:val="22"/>
          <w:szCs w:val="22"/>
        </w:rPr>
        <w:t>一</w:t>
      </w:r>
      <w:r w:rsidR="00AD3F0F">
        <w:rPr>
          <w:rFonts w:ascii="微软雅黑" w:eastAsia="微软雅黑" w:hAnsi="微软雅黑" w:cs="微软雅黑" w:hint="eastAsia"/>
          <w:sz w:val="22"/>
          <w:szCs w:val="22"/>
        </w:rPr>
        <w:t>小部分的修行者没事都喜欢呆在玲</w:t>
      </w:r>
      <w:r w:rsidR="00AD3F0F">
        <w:rPr>
          <w:rFonts w:ascii="微软雅黑" w:eastAsia="微软雅黑" w:hAnsi="微软雅黑" w:cs="微软雅黑" w:hint="eastAsia"/>
          <w:sz w:val="22"/>
          <w:szCs w:val="22"/>
        </w:rPr>
        <w:t>瑶科创</w:t>
      </w:r>
      <w:r w:rsidR="00AD3F0F">
        <w:rPr>
          <w:rFonts w:ascii="微软雅黑" w:eastAsia="微软雅黑" w:hAnsi="微软雅黑" w:cs="微软雅黑" w:hint="eastAsia"/>
          <w:sz w:val="22"/>
          <w:szCs w:val="22"/>
        </w:rPr>
        <w:t>总公司的附近，毕竟孙源玲的灵气制造机器就在哪儿放着，灵气的浓度会比其他的</w:t>
      </w:r>
      <w:r w:rsidR="00C27825">
        <w:rPr>
          <w:rFonts w:ascii="微软雅黑" w:eastAsia="微软雅黑" w:hAnsi="微软雅黑" w:cs="微软雅黑" w:hint="eastAsia"/>
          <w:sz w:val="22"/>
          <w:szCs w:val="22"/>
        </w:rPr>
        <w:t>地区高上许多。</w:t>
      </w:r>
    </w:p>
    <w:p w:rsidR="00C27825" w:rsidP="005F768A" w14:paraId="43CC0BCB" w14:textId="37C9043A">
      <w:pPr>
        <w:rPr>
          <w:rFonts w:ascii="微软雅黑" w:eastAsia="微软雅黑" w:hAnsi="微软雅黑" w:cs="微软雅黑"/>
          <w:sz w:val="22"/>
          <w:szCs w:val="22"/>
        </w:rPr>
      </w:pPr>
      <w:r>
        <w:rPr>
          <w:rFonts w:ascii="微软雅黑" w:eastAsia="微软雅黑" w:hAnsi="微软雅黑" w:cs="微软雅黑" w:hint="eastAsia"/>
          <w:sz w:val="22"/>
          <w:szCs w:val="22"/>
        </w:rPr>
        <w:t>没有谁会十分无聊的</w:t>
      </w:r>
      <w:r w:rsidR="005F5EB3">
        <w:rPr>
          <w:rFonts w:ascii="微软雅黑" w:eastAsia="微软雅黑" w:hAnsi="微软雅黑" w:cs="微软雅黑" w:hint="eastAsia"/>
          <w:sz w:val="22"/>
          <w:szCs w:val="22"/>
        </w:rPr>
        <w:t>放着有比较适合修炼的地方不呆跑到一个灵气十分稀薄的世界</w:t>
      </w:r>
      <w:r w:rsidR="005F5EB3">
        <w:rPr>
          <w:rFonts w:ascii="微软雅黑" w:eastAsia="微软雅黑" w:hAnsi="微软雅黑" w:cs="微软雅黑" w:hint="eastAsia"/>
          <w:sz w:val="22"/>
          <w:szCs w:val="22"/>
        </w:rPr>
        <w:t>之巅来修炼</w:t>
      </w:r>
      <w:r w:rsidR="005F5EB3">
        <w:rPr>
          <w:rFonts w:ascii="微软雅黑" w:eastAsia="微软雅黑" w:hAnsi="微软雅黑" w:cs="微软雅黑" w:hint="eastAsia"/>
          <w:sz w:val="22"/>
          <w:szCs w:val="22"/>
        </w:rPr>
        <w:t>。</w:t>
      </w:r>
    </w:p>
    <w:p w:rsidR="00C47BC3" w:rsidP="005F768A" w14:paraId="35B401E8" w14:textId="36215807">
      <w:pPr>
        <w:rPr>
          <w:rFonts w:ascii="微软雅黑" w:eastAsia="微软雅黑" w:hAnsi="微软雅黑" w:cs="微软雅黑"/>
          <w:sz w:val="22"/>
          <w:szCs w:val="22"/>
        </w:rPr>
      </w:pPr>
      <w:r>
        <w:rPr>
          <w:rFonts w:ascii="微软雅黑" w:eastAsia="微软雅黑" w:hAnsi="微软雅黑" w:cs="微软雅黑" w:hint="eastAsia"/>
          <w:sz w:val="22"/>
          <w:szCs w:val="22"/>
        </w:rPr>
        <w:t>毕竟是大乘阶段的修士，对于自身力量的掌</w:t>
      </w:r>
      <w:r>
        <w:rPr>
          <w:rFonts w:ascii="微软雅黑" w:eastAsia="微软雅黑" w:hAnsi="微软雅黑" w:cs="微软雅黑" w:hint="eastAsia"/>
          <w:sz w:val="22"/>
          <w:szCs w:val="22"/>
        </w:rPr>
        <w:t>控十分</w:t>
      </w:r>
      <w:r>
        <w:rPr>
          <w:rFonts w:ascii="微软雅黑" w:eastAsia="微软雅黑" w:hAnsi="微软雅黑" w:cs="微软雅黑" w:hint="eastAsia"/>
          <w:sz w:val="22"/>
          <w:szCs w:val="22"/>
        </w:rPr>
        <w:t>的精确，再加上可以</w:t>
      </w:r>
      <w:r>
        <w:rPr>
          <w:rFonts w:ascii="微软雅黑" w:eastAsia="微软雅黑" w:hAnsi="微软雅黑" w:cs="微软雅黑" w:hint="eastAsia"/>
          <w:sz w:val="22"/>
          <w:szCs w:val="22"/>
        </w:rPr>
        <w:t>毁天灭星</w:t>
      </w:r>
      <w:r>
        <w:rPr>
          <w:rFonts w:ascii="微软雅黑" w:eastAsia="微软雅黑" w:hAnsi="微软雅黑" w:cs="微软雅黑" w:hint="eastAsia"/>
          <w:sz w:val="22"/>
          <w:szCs w:val="22"/>
        </w:rPr>
        <w:t>的力量肉眼所见的山峰都已经没有了积雪的覆盖</w:t>
      </w:r>
      <w:r w:rsidR="00E37F7E">
        <w:rPr>
          <w:rFonts w:ascii="微软雅黑" w:eastAsia="微软雅黑" w:hAnsi="微软雅黑" w:cs="微软雅黑" w:hint="eastAsia"/>
          <w:sz w:val="22"/>
          <w:szCs w:val="22"/>
        </w:rPr>
        <w:t>露出了山川原本的色彩。</w:t>
      </w:r>
    </w:p>
    <w:p w:rsidR="00892F4A" w:rsidP="005F768A" w14:paraId="14EAE80E"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“额，这些雪水应该不会引起国内什么灾厄，不过国外的事情就不好保证了，欸嘿。</w:t>
      </w:r>
    </w:p>
    <w:p w:rsidR="00B04219" w:rsidP="005F768A" w14:paraId="22B7A70C"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反正也只是清理一些河道沿途的垃圾而已，这么</w:t>
      </w:r>
      <w:r>
        <w:rPr>
          <w:rFonts w:ascii="微软雅黑" w:eastAsia="微软雅黑" w:hAnsi="微软雅黑" w:cs="微软雅黑" w:hint="eastAsia"/>
          <w:sz w:val="22"/>
          <w:szCs w:val="22"/>
        </w:rPr>
        <w:t>一来还</w:t>
      </w:r>
      <w:r>
        <w:rPr>
          <w:rFonts w:ascii="微软雅黑" w:eastAsia="微软雅黑" w:hAnsi="微软雅黑" w:cs="微软雅黑" w:hint="eastAsia"/>
          <w:sz w:val="22"/>
          <w:szCs w:val="22"/>
        </w:rPr>
        <w:t>可以一定程度上保护环境，帮助河道环境恢复以前的样子。</w:t>
      </w:r>
    </w:p>
    <w:p w:rsidR="00832F9B" w:rsidP="005F768A" w14:paraId="48CE0123"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嗯，不过这样的山真是没有一丝</w:t>
      </w:r>
      <w:r w:rsidR="00E32031">
        <w:rPr>
          <w:rFonts w:ascii="微软雅黑" w:eastAsia="微软雅黑" w:hAnsi="微软雅黑" w:cs="微软雅黑" w:hint="eastAsia"/>
          <w:sz w:val="22"/>
          <w:szCs w:val="22"/>
        </w:rPr>
        <w:t>东西</w:t>
      </w:r>
      <w:r>
        <w:rPr>
          <w:rFonts w:ascii="微软雅黑" w:eastAsia="微软雅黑" w:hAnsi="微软雅黑" w:cs="微软雅黑" w:hint="eastAsia"/>
          <w:sz w:val="22"/>
          <w:szCs w:val="22"/>
        </w:rPr>
        <w:t>光秃秃的，一个有意思的东西都没有</w:t>
      </w:r>
      <w:r w:rsidR="00E32031">
        <w:rPr>
          <w:rFonts w:ascii="微软雅黑" w:eastAsia="微软雅黑" w:hAnsi="微软雅黑" w:cs="微软雅黑" w:hint="eastAsia"/>
          <w:sz w:val="22"/>
          <w:szCs w:val="22"/>
        </w:rPr>
        <w:t>还以为会出现一些隐蔽的很好的秘境呢</w:t>
      </w:r>
      <w:r>
        <w:rPr>
          <w:rFonts w:ascii="微软雅黑" w:eastAsia="微软雅黑" w:hAnsi="微软雅黑" w:cs="微软雅黑" w:hint="eastAsia"/>
          <w:sz w:val="22"/>
          <w:szCs w:val="22"/>
        </w:rPr>
        <w:t>，曾经有人说这地方有特殊的人类来着，一些传说还说这个地方有一些特殊的秘境，但是如今一看，</w:t>
      </w:r>
      <w:r>
        <w:rPr>
          <w:rFonts w:ascii="微软雅黑" w:eastAsia="微软雅黑" w:hAnsi="微软雅黑" w:cs="微软雅黑" w:hint="eastAsia"/>
          <w:sz w:val="22"/>
          <w:szCs w:val="22"/>
        </w:rPr>
        <w:t>哎就是</w:t>
      </w:r>
      <w:r>
        <w:rPr>
          <w:rFonts w:ascii="微软雅黑" w:eastAsia="微软雅黑" w:hAnsi="微软雅黑" w:cs="微软雅黑" w:hint="eastAsia"/>
          <w:sz w:val="22"/>
          <w:szCs w:val="22"/>
        </w:rPr>
        <w:t>光秃秃的山而已，倒是能够看出被海水所侵蚀的痕迹。</w:t>
      </w:r>
    </w:p>
    <w:p w:rsidR="009F3F0F" w:rsidP="005F768A" w14:paraId="2FEDEFB4" w14:textId="2112B811">
      <w:pPr>
        <w:rPr>
          <w:rFonts w:ascii="微软雅黑" w:eastAsia="微软雅黑" w:hAnsi="微软雅黑" w:cs="微软雅黑"/>
          <w:sz w:val="22"/>
          <w:szCs w:val="22"/>
        </w:rPr>
      </w:pPr>
      <w:r>
        <w:rPr>
          <w:rFonts w:ascii="微软雅黑" w:eastAsia="微软雅黑" w:hAnsi="微软雅黑" w:cs="微软雅黑" w:hint="eastAsia"/>
          <w:sz w:val="22"/>
          <w:szCs w:val="22"/>
        </w:rPr>
        <w:t>真是没有意思，回去玩儿了。</w:t>
      </w:r>
      <w:r w:rsidR="00892F4A">
        <w:rPr>
          <w:rFonts w:ascii="微软雅黑" w:eastAsia="微软雅黑" w:hAnsi="微软雅黑" w:cs="微软雅黑" w:hint="eastAsia"/>
          <w:sz w:val="22"/>
          <w:szCs w:val="22"/>
        </w:rPr>
        <w:t>”</w:t>
      </w:r>
    </w:p>
    <w:p w:rsidR="00832F9B" w:rsidP="005F768A" w14:paraId="662C382B" w14:textId="4A841B7A">
      <w:pPr>
        <w:rPr>
          <w:rFonts w:ascii="微软雅黑" w:eastAsia="微软雅黑" w:hAnsi="微软雅黑" w:cs="微软雅黑"/>
          <w:sz w:val="22"/>
          <w:szCs w:val="22"/>
        </w:rPr>
      </w:pPr>
      <w:r>
        <w:rPr>
          <w:rFonts w:ascii="微软雅黑" w:eastAsia="微软雅黑" w:hAnsi="微软雅黑" w:cs="微软雅黑" w:hint="eastAsia"/>
          <w:sz w:val="22"/>
          <w:szCs w:val="22"/>
        </w:rPr>
        <w:t>黑色的空间通道一闪而逝，孙源玲便离开了珠峰之巅。</w:t>
      </w:r>
    </w:p>
    <w:p w:rsidR="009F3F0F" w:rsidP="005F768A" w14:paraId="41A2AB06" w14:textId="32352367">
      <w:pPr>
        <w:rPr>
          <w:rFonts w:ascii="微软雅黑" w:eastAsia="微软雅黑" w:hAnsi="微软雅黑" w:cs="微软雅黑"/>
          <w:sz w:val="22"/>
          <w:szCs w:val="22"/>
        </w:rPr>
      </w:pPr>
      <w:r>
        <w:rPr>
          <w:rFonts w:ascii="微软雅黑" w:eastAsia="微软雅黑" w:hAnsi="微软雅黑" w:cs="微软雅黑" w:hint="eastAsia"/>
          <w:sz w:val="22"/>
          <w:szCs w:val="22"/>
        </w:rPr>
        <w:t>原本已经没有雪的山头因为低温再次结上了一层薄霜，干燥的空气被东方填充过来的水汽填充，变得不再那么的干燥，水汽又开始快速的凝结然后落下来洁白的雪花，因为当地的区域水汽被抽干了一次</w:t>
      </w:r>
      <w:r w:rsidR="00313D67">
        <w:rPr>
          <w:rFonts w:ascii="微软雅黑" w:eastAsia="微软雅黑" w:hAnsi="微软雅黑" w:cs="微软雅黑" w:hint="eastAsia"/>
          <w:sz w:val="22"/>
          <w:szCs w:val="22"/>
        </w:rPr>
        <w:t>，东方原本有些水汽十分富集有着暴雨趋势的地区突然就没有了接下来的动作，乌云密布的天空消散，阳光思</w:t>
      </w:r>
      <w:r w:rsidR="00313D67">
        <w:rPr>
          <w:rFonts w:ascii="微软雅黑" w:eastAsia="微软雅黑" w:hAnsi="微软雅黑" w:cs="微软雅黑" w:hint="eastAsia"/>
          <w:sz w:val="22"/>
          <w:szCs w:val="22"/>
        </w:rPr>
        <w:t>思</w:t>
      </w:r>
      <w:r w:rsidR="00313D67">
        <w:rPr>
          <w:rFonts w:ascii="微软雅黑" w:eastAsia="微软雅黑" w:hAnsi="微软雅黑" w:cs="微软雅黑" w:hint="eastAsia"/>
          <w:sz w:val="22"/>
          <w:szCs w:val="22"/>
        </w:rPr>
        <w:t>的洒落在大地之上。</w:t>
      </w:r>
    </w:p>
    <w:p w:rsidR="00A21D95" w:rsidP="005F768A" w14:paraId="06396FED" w14:textId="2321D76C">
      <w:pPr>
        <w:rPr>
          <w:rFonts w:ascii="微软雅黑" w:eastAsia="微软雅黑" w:hAnsi="微软雅黑" w:cs="微软雅黑"/>
          <w:sz w:val="22"/>
          <w:szCs w:val="22"/>
        </w:rPr>
      </w:pPr>
      <w:r>
        <w:rPr>
          <w:rFonts w:ascii="微软雅黑" w:eastAsia="微软雅黑" w:hAnsi="微软雅黑" w:cs="微软雅黑" w:hint="eastAsia"/>
          <w:sz w:val="22"/>
          <w:szCs w:val="22"/>
        </w:rPr>
        <w:t>在某气象预测机构里面，许多人都脸色黢黑，原本的计算</w:t>
      </w:r>
      <w:r>
        <w:rPr>
          <w:rFonts w:ascii="微软雅黑" w:eastAsia="微软雅黑" w:hAnsi="微软雅黑" w:cs="微软雅黑" w:hint="eastAsia"/>
          <w:sz w:val="22"/>
          <w:szCs w:val="22"/>
        </w:rPr>
        <w:t>力因为</w:t>
      </w:r>
      <w:r>
        <w:rPr>
          <w:rFonts w:ascii="微软雅黑" w:eastAsia="微软雅黑" w:hAnsi="微软雅黑" w:cs="微软雅黑" w:hint="eastAsia"/>
          <w:sz w:val="22"/>
          <w:szCs w:val="22"/>
        </w:rPr>
        <w:t>计算机硬件的更行换代，计算机的计算速度大幅度的上升对于天气的预测精确度大幅度的上升，当时一个地区的云雨突然消失，空气湿度也出现了断崖式的下跌。</w:t>
      </w:r>
    </w:p>
    <w:p w:rsidR="00832F9B" w:rsidP="005F768A" w14:paraId="41A3B440" w14:textId="7AC80468">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F8633E">
        <w:rPr>
          <w:rFonts w:ascii="微软雅黑" w:eastAsia="微软雅黑" w:hAnsi="微软雅黑" w:cs="微软雅黑" w:hint="eastAsia"/>
          <w:sz w:val="22"/>
          <w:szCs w:val="22"/>
        </w:rPr>
        <w:t>这感觉就真像是</w:t>
      </w:r>
      <w:r w:rsidR="00F8633E">
        <w:rPr>
          <w:rFonts w:ascii="微软雅黑" w:eastAsia="微软雅黑" w:hAnsi="微软雅黑" w:cs="微软雅黑" w:hint="eastAsia"/>
          <w:sz w:val="22"/>
          <w:szCs w:val="22"/>
        </w:rPr>
        <w:t>哔</w:t>
      </w:r>
      <w:r w:rsidR="00F8633E">
        <w:rPr>
          <w:rFonts w:ascii="微软雅黑" w:eastAsia="微软雅黑" w:hAnsi="微软雅黑" w:cs="微软雅黑" w:hint="eastAsia"/>
          <w:sz w:val="22"/>
          <w:szCs w:val="22"/>
        </w:rPr>
        <w:t>了狗了，高原地区的气候怎么可能出现这么大的变化，</w:t>
      </w:r>
      <w:r w:rsidR="00F8633E">
        <w:rPr>
          <w:rFonts w:ascii="微软雅黑" w:eastAsia="微软雅黑" w:hAnsi="微软雅黑" w:cs="微软雅黑" w:hint="eastAsia"/>
          <w:sz w:val="22"/>
          <w:szCs w:val="22"/>
        </w:rPr>
        <w:t>艹</w:t>
      </w:r>
      <w:r w:rsidR="00F8633E">
        <w:rPr>
          <w:rFonts w:ascii="微软雅黑" w:eastAsia="微软雅黑" w:hAnsi="微软雅黑" w:cs="微软雅黑" w:hint="eastAsia"/>
          <w:sz w:val="22"/>
          <w:szCs w:val="22"/>
        </w:rPr>
        <w:t>。</w:t>
      </w:r>
      <w:r>
        <w:rPr>
          <w:rFonts w:ascii="微软雅黑" w:eastAsia="微软雅黑" w:hAnsi="微软雅黑" w:cs="微软雅黑" w:hint="eastAsia"/>
          <w:sz w:val="22"/>
          <w:szCs w:val="22"/>
        </w:rPr>
        <w:t>”</w:t>
      </w:r>
    </w:p>
    <w:p w:rsidR="00F8633E" w:rsidP="005F768A" w14:paraId="665E094F" w14:textId="685BFBFB">
      <w:pPr>
        <w:rPr>
          <w:rFonts w:ascii="微软雅黑" w:eastAsia="微软雅黑" w:hAnsi="微软雅黑" w:cs="微软雅黑"/>
          <w:sz w:val="22"/>
          <w:szCs w:val="22"/>
        </w:rPr>
      </w:pPr>
      <w:r>
        <w:rPr>
          <w:rFonts w:ascii="微软雅黑" w:eastAsia="微软雅黑" w:hAnsi="微软雅黑" w:cs="微软雅黑" w:hint="eastAsia"/>
          <w:sz w:val="22"/>
          <w:szCs w:val="22"/>
        </w:rPr>
        <w:t>“组长，你看一下这个……”</w:t>
      </w:r>
    </w:p>
    <w:p w:rsidR="00F8633E" w:rsidP="005F768A" w14:paraId="2BDEC904" w14:textId="7DB4CF7C">
      <w:pPr>
        <w:rPr>
          <w:rFonts w:ascii="微软雅黑" w:eastAsia="微软雅黑" w:hAnsi="微软雅黑" w:cs="微软雅黑"/>
          <w:sz w:val="22"/>
          <w:szCs w:val="22"/>
        </w:rPr>
      </w:pPr>
      <w:r>
        <w:rPr>
          <w:rFonts w:ascii="微软雅黑" w:eastAsia="微软雅黑" w:hAnsi="微软雅黑" w:cs="微软雅黑" w:hint="eastAsia"/>
          <w:sz w:val="22"/>
          <w:szCs w:val="22"/>
        </w:rPr>
        <w:t>“可以确定观测卫星没有出现问题吗？”</w:t>
      </w:r>
    </w:p>
    <w:p w:rsidR="00945EFA" w:rsidP="005F768A" w14:paraId="4ADFCB4F"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“可以确定，途经的两个对地观测卫星看到的画面都是一样的，珠峰应该是所有的积雪都出现了大面积的融化现象，但是通过卫星画面来看</w:t>
      </w:r>
      <w:r>
        <w:rPr>
          <w:rFonts w:ascii="微软雅黑" w:eastAsia="微软雅黑" w:hAnsi="微软雅黑" w:cs="微软雅黑" w:hint="eastAsia"/>
          <w:sz w:val="22"/>
          <w:szCs w:val="22"/>
        </w:rPr>
        <w:t>国内的河流的承压能力完全能够承受这种程度的积雪融化，但是我们的邻居似乎就没有那么幸运了~</w:t>
      </w:r>
    </w:p>
    <w:p w:rsidR="00DD27E8" w:rsidRPr="00DD27E8" w:rsidP="005F768A" w14:paraId="1C88C255" w14:textId="208E5957">
      <w:pPr>
        <w:rPr>
          <w:rFonts w:ascii="微软雅黑" w:eastAsia="微软雅黑" w:hAnsi="微软雅黑" w:cs="微软雅黑"/>
          <w:sz w:val="22"/>
          <w:szCs w:val="22"/>
        </w:rPr>
      </w:pPr>
      <w:r>
        <w:rPr>
          <w:rFonts w:ascii="微软雅黑" w:eastAsia="微软雅黑" w:hAnsi="微软雅黑" w:cs="微软雅黑" w:hint="eastAsia"/>
          <w:sz w:val="22"/>
          <w:szCs w:val="22"/>
        </w:rPr>
        <w:t>而且通过连续的观察发现这些积雪似乎是在短时间里面全部融化的，现在因为缺乏了后续的能量供给再加上给其他地区的水汽补给，现在有大部分地区已经再次覆盖上了厚厚的积雪。</w:t>
      </w:r>
      <w:r>
        <w:rPr>
          <w:rFonts w:ascii="微软雅黑" w:eastAsia="微软雅黑" w:hAnsi="微软雅黑" w:cs="微软雅黑" w:hint="eastAsia"/>
          <w:sz w:val="22"/>
          <w:szCs w:val="22"/>
        </w:rPr>
        <w:t>”</w:t>
      </w:r>
    </w:p>
    <w:p w:rsidR="00DD27E8" w:rsidP="005F768A" w14:paraId="1C20C879" w14:textId="3699BE47">
      <w:pPr>
        <w:rPr>
          <w:rFonts w:ascii="微软雅黑" w:eastAsia="微软雅黑" w:hAnsi="微软雅黑" w:cs="微软雅黑"/>
          <w:sz w:val="22"/>
          <w:szCs w:val="22"/>
        </w:rPr>
      </w:pPr>
      <w:r>
        <w:rPr>
          <w:rFonts w:ascii="微软雅黑" w:eastAsia="微软雅黑" w:hAnsi="微软雅黑" w:cs="微软雅黑" w:hint="eastAsia"/>
          <w:sz w:val="22"/>
          <w:szCs w:val="22"/>
        </w:rPr>
        <w:t>“好了，我知道了，这事儿挺有意思的，有点像是大规模的微波武器实验，好了你下去吧，我给上层问问。”</w:t>
      </w:r>
    </w:p>
    <w:p w:rsidR="00945EFA" w:rsidP="005F768A" w14:paraId="0333CB91" w14:textId="57754BCB">
      <w:pPr>
        <w:rPr>
          <w:rFonts w:ascii="微软雅黑" w:eastAsia="微软雅黑" w:hAnsi="微软雅黑" w:cs="微软雅黑"/>
          <w:sz w:val="22"/>
          <w:szCs w:val="22"/>
        </w:rPr>
      </w:pPr>
      <w:r>
        <w:rPr>
          <w:rFonts w:ascii="微软雅黑" w:eastAsia="微软雅黑" w:hAnsi="微软雅黑" w:cs="微软雅黑" w:hint="eastAsia"/>
          <w:sz w:val="22"/>
          <w:szCs w:val="22"/>
        </w:rPr>
        <w:t>“好的，组长再见。”</w:t>
      </w:r>
    </w:p>
    <w:p w:rsidR="00945EFA" w:rsidP="005F768A" w14:paraId="12AD5EB7" w14:textId="1392F251">
      <w:pPr>
        <w:rPr>
          <w:rFonts w:ascii="微软雅黑" w:eastAsia="微软雅黑" w:hAnsi="微软雅黑" w:cs="微软雅黑"/>
          <w:sz w:val="22"/>
          <w:szCs w:val="22"/>
        </w:rPr>
      </w:pPr>
      <w:r>
        <w:rPr>
          <w:rFonts w:ascii="微软雅黑" w:eastAsia="微软雅黑" w:hAnsi="微软雅黑" w:cs="微软雅黑" w:hint="eastAsia"/>
          <w:sz w:val="22"/>
          <w:szCs w:val="22"/>
        </w:rPr>
        <w:t>虽然通过了上报，</w:t>
      </w:r>
      <w:r>
        <w:rPr>
          <w:rFonts w:ascii="微软雅黑" w:eastAsia="微软雅黑" w:hAnsi="微软雅黑" w:cs="微软雅黑" w:hint="eastAsia"/>
          <w:sz w:val="22"/>
          <w:szCs w:val="22"/>
        </w:rPr>
        <w:t>上层都</w:t>
      </w:r>
      <w:r>
        <w:rPr>
          <w:rFonts w:ascii="微软雅黑" w:eastAsia="微软雅黑" w:hAnsi="微软雅黑" w:cs="微软雅黑" w:hint="eastAsia"/>
          <w:sz w:val="22"/>
          <w:szCs w:val="22"/>
        </w:rPr>
        <w:t>知道了这件事儿，然后上层也是十分的重视，但是对于这种</w:t>
      </w:r>
      <w:r>
        <w:rPr>
          <w:rFonts w:ascii="微软雅黑" w:eastAsia="微软雅黑" w:hAnsi="微软雅黑" w:cs="微软雅黑" w:hint="eastAsia"/>
          <w:sz w:val="22"/>
          <w:szCs w:val="22"/>
        </w:rPr>
        <w:t>事情也是无能为力，毕竟对于环境的影响并没有多大，同时也解决潜在的洪水危机，虽然这种危机对于官方来说也只是毛毛雨而已，轻松就解决了，再加上隔壁邻居似乎会出现一些大麻烦，这么一看就是百利而无一害的东西。</w:t>
      </w:r>
    </w:p>
    <w:p w:rsidR="001F7EC1" w:rsidRPr="00945EFA" w:rsidP="005F768A" w14:paraId="0766CBEC" w14:textId="3D8A2520">
      <w:pPr>
        <w:rPr>
          <w:rFonts w:ascii="微软雅黑" w:eastAsia="微软雅黑" w:hAnsi="微软雅黑" w:cs="微软雅黑"/>
          <w:sz w:val="22"/>
          <w:szCs w:val="22"/>
        </w:rPr>
      </w:pPr>
      <w:r>
        <w:rPr>
          <w:rFonts w:ascii="微软雅黑" w:eastAsia="微软雅黑" w:hAnsi="微软雅黑" w:cs="微软雅黑" w:hint="eastAsia"/>
          <w:sz w:val="22"/>
          <w:szCs w:val="22"/>
        </w:rPr>
        <w:t>“老李，你绝对这件事是怎么回事？”</w:t>
      </w:r>
    </w:p>
    <w:p w:rsidR="00AE623D" w:rsidP="005F768A" w14:paraId="6D94CBD2"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“这事儿吧，你就不要管太多了，大概率是哪一位仙人所为，可能是人家无聊了想要看看这积雪覆盖之下的崇山峻岭，顺便净化一下我们那恶心的邻居。</w:t>
      </w:r>
    </w:p>
    <w:p w:rsidR="00B04219" w:rsidP="005F768A" w14:paraId="65B6E0A9" w14:textId="791035BC">
      <w:pPr>
        <w:rPr>
          <w:rFonts w:ascii="微软雅黑" w:eastAsia="微软雅黑" w:hAnsi="微软雅黑" w:cs="微软雅黑"/>
          <w:sz w:val="22"/>
          <w:szCs w:val="22"/>
        </w:rPr>
      </w:pPr>
      <w:r>
        <w:rPr>
          <w:rFonts w:ascii="微软雅黑" w:eastAsia="微软雅黑" w:hAnsi="微软雅黑" w:cs="微软雅黑" w:hint="eastAsia"/>
          <w:sz w:val="22"/>
          <w:szCs w:val="22"/>
        </w:rPr>
        <w:t>不过我们还是可以去看看的，并且乘此机会去帮助帮助我们的邻居以凸显我们在国际之上的影响力，毕竟我们的</w:t>
      </w:r>
      <w:r w:rsidR="00B377AE">
        <w:rPr>
          <w:rFonts w:ascii="微软雅黑" w:eastAsia="微软雅黑" w:hAnsi="微软雅黑" w:cs="微软雅黑" w:hint="eastAsia"/>
          <w:sz w:val="22"/>
          <w:szCs w:val="22"/>
        </w:rPr>
        <w:t>统一全球</w:t>
      </w:r>
      <w:r>
        <w:rPr>
          <w:rFonts w:ascii="微软雅黑" w:eastAsia="微软雅黑" w:hAnsi="微软雅黑" w:cs="微软雅黑" w:hint="eastAsia"/>
          <w:sz w:val="22"/>
          <w:szCs w:val="22"/>
        </w:rPr>
        <w:t>计划</w:t>
      </w:r>
      <w:r w:rsidR="00B377AE">
        <w:rPr>
          <w:rFonts w:ascii="微软雅黑" w:eastAsia="微软雅黑" w:hAnsi="微软雅黑" w:cs="微软雅黑" w:hint="eastAsia"/>
          <w:sz w:val="22"/>
          <w:szCs w:val="22"/>
        </w:rPr>
        <w:t>就要开始实施了，只有完成了全球的解放和统一才能够完全放心的走向星辰大海。</w:t>
      </w:r>
      <w:r w:rsidR="001F7EC1">
        <w:rPr>
          <w:rFonts w:ascii="微软雅黑" w:eastAsia="微软雅黑" w:hAnsi="微软雅黑" w:cs="微软雅黑" w:hint="eastAsia"/>
          <w:sz w:val="22"/>
          <w:szCs w:val="22"/>
        </w:rPr>
        <w:t>”</w:t>
      </w:r>
    </w:p>
    <w:p w:rsidR="00D02FBC" w:rsidP="005F768A" w14:paraId="7DEA5FDC" w14:textId="54F982E1">
      <w:pPr>
        <w:rPr>
          <w:rFonts w:ascii="微软雅黑" w:eastAsia="微软雅黑" w:hAnsi="微软雅黑" w:cs="微软雅黑"/>
          <w:sz w:val="22"/>
          <w:szCs w:val="22"/>
        </w:rPr>
      </w:pPr>
      <w:r>
        <w:rPr>
          <w:rFonts w:ascii="微软雅黑" w:eastAsia="微软雅黑" w:hAnsi="微软雅黑" w:cs="微软雅黑" w:hint="eastAsia"/>
          <w:sz w:val="22"/>
          <w:szCs w:val="22"/>
        </w:rPr>
        <w:t>“既然计划已经接近了，我们或许可以稍微预热一下了，我们现存的空天母舰已经生产出2</w:t>
      </w:r>
      <w:r>
        <w:rPr>
          <w:rFonts w:ascii="微软雅黑" w:eastAsia="微软雅黑" w:hAnsi="微软雅黑" w:cs="微软雅黑"/>
          <w:sz w:val="22"/>
          <w:szCs w:val="22"/>
        </w:rPr>
        <w:t>3</w:t>
      </w:r>
      <w:r>
        <w:rPr>
          <w:rFonts w:ascii="微软雅黑" w:eastAsia="微软雅黑" w:hAnsi="微软雅黑" w:cs="微软雅黑" w:hint="eastAsia"/>
          <w:sz w:val="22"/>
          <w:szCs w:val="22"/>
        </w:rPr>
        <w:t>艘了，是时候展示一下我们的力量了。”</w:t>
      </w:r>
    </w:p>
    <w:p w:rsidR="00D02FBC" w:rsidP="005F768A" w14:paraId="031EC6C9" w14:textId="78DF5574">
      <w:pPr>
        <w:rPr>
          <w:rFonts w:ascii="微软雅黑" w:eastAsia="微软雅黑" w:hAnsi="微软雅黑" w:cs="微软雅黑"/>
          <w:sz w:val="22"/>
          <w:szCs w:val="22"/>
        </w:rPr>
      </w:pPr>
      <w:r>
        <w:rPr>
          <w:rFonts w:ascii="微软雅黑" w:eastAsia="微软雅黑" w:hAnsi="微软雅黑" w:cs="微软雅黑" w:hint="eastAsia"/>
          <w:sz w:val="22"/>
          <w:szCs w:val="22"/>
        </w:rPr>
        <w:t>“嗯~的确是时候展现一下我们的力量了。”</w:t>
      </w:r>
    </w:p>
    <w:p w:rsidR="00D02FBC" w:rsidP="005F768A" w14:paraId="2ADE2E97" w14:textId="32EE44F5">
      <w:pPr>
        <w:rPr>
          <w:rFonts w:ascii="微软雅黑" w:eastAsia="微软雅黑" w:hAnsi="微软雅黑" w:cs="微软雅黑"/>
          <w:sz w:val="22"/>
          <w:szCs w:val="22"/>
        </w:rPr>
      </w:pPr>
      <w:r>
        <w:rPr>
          <w:rFonts w:ascii="微软雅黑" w:eastAsia="微软雅黑" w:hAnsi="微软雅黑" w:cs="微软雅黑" w:hint="eastAsia"/>
          <w:sz w:val="22"/>
          <w:szCs w:val="22"/>
        </w:rPr>
        <w:t>在确定了国内并不会因为大规模的积雪融化引起水灾之后，军方立即召集了一大批的陆军和航空军开始登陆空天母舰</w:t>
      </w:r>
      <w:r w:rsidR="00DB7DF5">
        <w:rPr>
          <w:rFonts w:ascii="微软雅黑" w:eastAsia="微软雅黑" w:hAnsi="微软雅黑" w:cs="微软雅黑" w:hint="eastAsia"/>
          <w:sz w:val="22"/>
          <w:szCs w:val="22"/>
        </w:rPr>
        <w:t>。</w:t>
      </w:r>
    </w:p>
    <w:p w:rsidR="00DB7DF5" w:rsidP="005F768A" w14:paraId="79D84849" w14:textId="4865FFB6">
      <w:pPr>
        <w:rPr>
          <w:rFonts w:ascii="微软雅黑" w:eastAsia="微软雅黑" w:hAnsi="微软雅黑" w:cs="微软雅黑"/>
          <w:sz w:val="22"/>
          <w:szCs w:val="22"/>
        </w:rPr>
      </w:pPr>
      <w:r>
        <w:rPr>
          <w:rFonts w:ascii="微软雅黑" w:eastAsia="微软雅黑" w:hAnsi="微软雅黑" w:cs="微软雅黑" w:hint="eastAsia"/>
          <w:sz w:val="22"/>
          <w:szCs w:val="22"/>
        </w:rPr>
        <w:t>随着可控核聚变技术的成熟，核聚变堆的大小随着技术的迭代在迅速的变小，原本的空天母舰之能够装备一台核聚变反应堆，如果出现了意外就只能够在完全失速之前完成逃生舱的逃逸，如果不能够成功那就只能随着空天母舰陪葬。</w:t>
      </w:r>
    </w:p>
    <w:p w:rsidR="00DB7DF5" w:rsidRPr="001F7EC1" w:rsidP="005F768A" w14:paraId="0C0FB70C" w14:textId="3E4E2B93">
      <w:pPr>
        <w:rPr>
          <w:rFonts w:ascii="微软雅黑" w:eastAsia="微软雅黑" w:hAnsi="微软雅黑" w:cs="微软雅黑"/>
          <w:sz w:val="22"/>
          <w:szCs w:val="22"/>
        </w:rPr>
      </w:pPr>
      <w:r>
        <w:rPr>
          <w:rFonts w:ascii="微软雅黑" w:eastAsia="微软雅黑" w:hAnsi="微软雅黑" w:cs="微软雅黑" w:hint="eastAsia"/>
          <w:sz w:val="22"/>
          <w:szCs w:val="22"/>
        </w:rPr>
        <w:t>而小型化的</w:t>
      </w:r>
      <w:r>
        <w:rPr>
          <w:rFonts w:ascii="微软雅黑" w:eastAsia="微软雅黑" w:hAnsi="微软雅黑" w:cs="微软雅黑" w:hint="eastAsia"/>
          <w:sz w:val="22"/>
          <w:szCs w:val="22"/>
        </w:rPr>
        <w:t>的</w:t>
      </w:r>
      <w:r>
        <w:rPr>
          <w:rFonts w:ascii="微软雅黑" w:eastAsia="微软雅黑" w:hAnsi="微软雅黑" w:cs="微软雅黑" w:hint="eastAsia"/>
          <w:sz w:val="22"/>
          <w:szCs w:val="22"/>
        </w:rPr>
        <w:t>核聚变反应堆让原本的空天母舰可以塞下两台反应堆，就算是一台反应堆出现了意外，也可使用另外一台反应堆继续维持能量的供应，以找到合适的场地降落或者——继续战斗。</w:t>
      </w:r>
    </w:p>
    <w:p w:rsidR="00E41CB6" w:rsidP="005F768A" w14:paraId="08035EC2" w14:textId="44860430">
      <w:pPr>
        <w:rPr>
          <w:rFonts w:ascii="微软雅黑" w:eastAsia="微软雅黑" w:hAnsi="微软雅黑" w:cs="微软雅黑"/>
          <w:sz w:val="22"/>
          <w:szCs w:val="22"/>
        </w:rPr>
      </w:pPr>
      <w:r>
        <w:rPr>
          <w:rFonts w:ascii="微软雅黑" w:eastAsia="微软雅黑" w:hAnsi="微软雅黑" w:cs="微软雅黑" w:hint="eastAsia"/>
          <w:sz w:val="22"/>
          <w:szCs w:val="22"/>
        </w:rPr>
        <w:t>随着人员完成集结，</w:t>
      </w:r>
      <w:r w:rsidR="00820148">
        <w:rPr>
          <w:rFonts w:ascii="微软雅黑" w:eastAsia="微软雅黑" w:hAnsi="微软雅黑" w:cs="微软雅黑" w:hint="eastAsia"/>
          <w:sz w:val="22"/>
          <w:szCs w:val="22"/>
        </w:rPr>
        <w:t>三艘空天母舰的核聚变反应堆开始点火，</w:t>
      </w:r>
      <w:r w:rsidR="0004072E">
        <w:rPr>
          <w:rFonts w:ascii="微软雅黑" w:eastAsia="微软雅黑" w:hAnsi="微软雅黑" w:cs="微软雅黑" w:hint="eastAsia"/>
          <w:sz w:val="22"/>
          <w:szCs w:val="22"/>
        </w:rPr>
        <w:t>澎湃的能量开始输出，大型离子发动机得到能量开始工作，如同台风过境一般，三艘空天母舰离开了地面开</w:t>
      </w:r>
      <w:r w:rsidR="0004072E">
        <w:rPr>
          <w:rFonts w:ascii="微软雅黑" w:eastAsia="微软雅黑" w:hAnsi="微软雅黑" w:cs="微软雅黑" w:hint="eastAsia"/>
          <w:sz w:val="22"/>
          <w:szCs w:val="22"/>
        </w:rPr>
        <w:t>往了太空之中，等待着下一步的命令。</w:t>
      </w:r>
    </w:p>
    <w:p w:rsidR="001F7EC1" w:rsidP="005F768A" w14:paraId="7627436C" w14:textId="0A5E54EE">
      <w:pPr>
        <w:rPr>
          <w:rFonts w:ascii="微软雅黑" w:eastAsia="微软雅黑" w:hAnsi="微软雅黑" w:cs="微软雅黑"/>
          <w:sz w:val="22"/>
          <w:szCs w:val="22"/>
        </w:rPr>
      </w:pPr>
      <w:r>
        <w:rPr>
          <w:rFonts w:ascii="微软雅黑" w:eastAsia="微软雅黑" w:hAnsi="微软雅黑" w:cs="微软雅黑" w:hint="eastAsia"/>
          <w:sz w:val="22"/>
          <w:szCs w:val="22"/>
        </w:rPr>
        <w:t>此时的白象国的恒河流域，因为上游的流量突然激增，沿途的河道完全不能够承受这种程度的水流量，而且大量积雪融化还附带着周围的积雪融化，因为缺少了下方积雪的支撑，山上的积雪便发生了垮塌</w:t>
      </w:r>
      <w:r w:rsidR="004C7BD4">
        <w:rPr>
          <w:rFonts w:ascii="微软雅黑" w:eastAsia="微软雅黑" w:hAnsi="微软雅黑" w:cs="微软雅黑" w:hint="eastAsia"/>
          <w:sz w:val="22"/>
          <w:szCs w:val="22"/>
        </w:rPr>
        <w:t>，随着就发生了雪崩，雪崩所掉下的积雪再次融化又再次加大了水流量，再加上孙源玲吹过去了大量湿冷空气，并且空气中的凝结核大量的增加，中上游的降水量眼看着就开始增加，随着一场不太起眼的暴雨落在了白象果的领土之上，一场史无前例的洪水正在缓缓的酝酿之中……</w:t>
      </w:r>
    </w:p>
    <w:p w:rsidR="00A3255D" w:rsidP="005F768A" w14:paraId="5FECD679" w14:textId="77777777">
      <w:pPr>
        <w:rPr>
          <w:rFonts w:ascii="微软雅黑" w:eastAsia="微软雅黑" w:hAnsi="微软雅黑" w:cs="微软雅黑"/>
          <w:sz w:val="22"/>
          <w:szCs w:val="22"/>
        </w:rPr>
      </w:pPr>
    </w:p>
    <w:p w:rsidR="0004072E" w:rsidP="005F768A" w14:paraId="267C0977" w14:textId="1BECB9A6">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