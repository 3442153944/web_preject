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4C0270" w:rsidRPr="00DF4D1D" w:rsidP="005F768A" w14:paraId="017AF24B" w14:textId="1C1D03F0">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第一百六十章 初生</w:t>
      </w:r>
    </w:p>
    <w:p w:rsidR="004C0270" w:rsidRPr="00DF4D1D" w:rsidP="005F768A" w14:paraId="7DE60EC8" w14:textId="2DC5725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一个光团慢慢地从地心之处慢慢地长大，</w:t>
      </w:r>
      <w:r w:rsidRPr="00DF4D1D" w:rsidR="00D44A57">
        <w:rPr>
          <w:rFonts w:ascii="微软雅黑" w:eastAsia="微软雅黑" w:hAnsi="微软雅黑" w:cs="微软雅黑" w:hint="eastAsia"/>
          <w:sz w:val="22"/>
          <w:szCs w:val="22"/>
        </w:rPr>
        <w:t>随着周围的光点汇入其中正在慢慢的变成一个人形，</w:t>
      </w:r>
      <w:r w:rsidRPr="00DF4D1D" w:rsidR="00F27E93">
        <w:rPr>
          <w:rFonts w:ascii="微软雅黑" w:eastAsia="微软雅黑" w:hAnsi="微软雅黑" w:cs="微软雅黑" w:hint="eastAsia"/>
          <w:sz w:val="22"/>
          <w:szCs w:val="22"/>
        </w:rPr>
        <w:t>周围的光点虽然一直都在往此处汇聚，但是汇聚的速度越来越慢，这个人形的光团只是就连最简单的五官都没有完成完整变形</w:t>
      </w:r>
      <w:r w:rsidRPr="00DF4D1D" w:rsidR="008E6E0B">
        <w:rPr>
          <w:rFonts w:ascii="微软雅黑" w:eastAsia="微软雅黑" w:hAnsi="微软雅黑" w:cs="微软雅黑" w:hint="eastAsia"/>
          <w:sz w:val="22"/>
          <w:szCs w:val="22"/>
        </w:rPr>
        <w:t>，似乎是因为着急出去，还没有等到</w:t>
      </w:r>
      <w:r w:rsidRPr="00DF4D1D" w:rsidR="003701E8">
        <w:rPr>
          <w:rFonts w:ascii="微软雅黑" w:eastAsia="微软雅黑" w:hAnsi="微软雅黑" w:cs="微软雅黑" w:hint="eastAsia"/>
          <w:sz w:val="22"/>
          <w:szCs w:val="22"/>
        </w:rPr>
        <w:t>身体外观完全成型便开始往地表飘去。</w:t>
      </w:r>
    </w:p>
    <w:p w:rsidR="00F27E93" w:rsidRPr="00DF4D1D" w:rsidP="005F768A" w14:paraId="47CBD153" w14:textId="2167F9E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此时距离孙源玲叫星球意志出来仅仅只有</w:t>
      </w:r>
      <w:r w:rsidRPr="00DF4D1D" w:rsidR="007F07AB">
        <w:rPr>
          <w:rFonts w:ascii="微软雅黑" w:eastAsia="微软雅黑" w:hAnsi="微软雅黑" w:cs="微软雅黑" w:hint="eastAsia"/>
          <w:sz w:val="22"/>
          <w:szCs w:val="22"/>
        </w:rPr>
        <w:t>几秒钟的时间</w:t>
      </w:r>
      <w:r w:rsidRPr="00DF4D1D" w:rsidR="00774FFC">
        <w:rPr>
          <w:rFonts w:ascii="微软雅黑" w:eastAsia="微软雅黑" w:hAnsi="微软雅黑" w:cs="微软雅黑" w:hint="eastAsia"/>
          <w:sz w:val="22"/>
          <w:szCs w:val="22"/>
        </w:rPr>
        <w:t>。</w:t>
      </w:r>
    </w:p>
    <w:p w:rsidR="00853B9A" w:rsidRPr="00DF4D1D" w:rsidP="005F768A" w14:paraId="7C8F20F7" w14:textId="3CFF217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6E0B49">
        <w:rPr>
          <w:rFonts w:ascii="微软雅黑" w:eastAsia="微软雅黑" w:hAnsi="微软雅黑" w:cs="微软雅黑" w:hint="eastAsia"/>
          <w:sz w:val="22"/>
          <w:szCs w:val="22"/>
        </w:rPr>
        <w:t>老姐，刚才是不是你在叫小屁孩儿啊？</w:t>
      </w:r>
      <w:r w:rsidRPr="00DF4D1D">
        <w:rPr>
          <w:rFonts w:ascii="微软雅黑" w:eastAsia="微软雅黑" w:hAnsi="微软雅黑" w:cs="微软雅黑" w:hint="eastAsia"/>
          <w:sz w:val="22"/>
          <w:szCs w:val="22"/>
        </w:rPr>
        <w:t>”</w:t>
      </w:r>
    </w:p>
    <w:p w:rsidR="00774FFC" w:rsidRPr="00DF4D1D" w:rsidP="005F768A" w14:paraId="2C30093A" w14:textId="2A22B57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“是的，一个讨人嫌的小东西。”</w:t>
      </w:r>
    </w:p>
    <w:p w:rsidR="004C0270" w:rsidRPr="00DF4D1D" w:rsidP="005F768A" w14:paraId="73306458" w14:textId="26C7E04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“是不是那个什么星球意志呢？这个世界上能够惹到主人你的恐怕就只有它了。”</w:t>
      </w:r>
    </w:p>
    <w:p w:rsidR="007A3583" w:rsidRPr="00DF4D1D" w:rsidP="005F768A" w14:paraId="5874152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“的确是那个星球意志，它的实力应该是不怎么强，但是作为一个星球的意志能够使用一定的规则的力量，在我没有特意的去在意的时候，对于规则的力量几乎没有什么</w:t>
      </w:r>
      <w:r w:rsidRPr="00DF4D1D">
        <w:rPr>
          <w:rFonts w:ascii="微软雅黑" w:eastAsia="微软雅黑" w:hAnsi="微软雅黑" w:cs="微软雅黑" w:hint="eastAsia"/>
          <w:sz w:val="22"/>
          <w:szCs w:val="22"/>
        </w:rPr>
        <w:t>抵抗的能力。</w:t>
      </w:r>
    </w:p>
    <w:p w:rsidR="00774FFC" w:rsidRPr="00DF4D1D" w:rsidP="005F768A" w14:paraId="6562727A" w14:textId="02AD94A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当然我可没有说我没有能力对付规则，只是这样对于我力量的消耗有点大而已。”</w:t>
      </w:r>
    </w:p>
    <w:p w:rsidR="006E0B49" w:rsidRPr="00DF4D1D" w:rsidP="005F768A" w14:paraId="26881CD4" w14:textId="1735C75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w:t>
      </w:r>
    </w:p>
    <w:p w:rsidR="008218B9" w:rsidRPr="00DF4D1D" w:rsidP="005F768A" w14:paraId="535087A6" w14:textId="571A12F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w:t>
      </w:r>
      <w:r w:rsidRPr="00DF4D1D">
        <w:rPr>
          <w:rFonts w:ascii="微软雅黑" w:eastAsia="微软雅黑" w:hAnsi="微软雅黑" w:cs="微软雅黑" w:hint="eastAsia"/>
          <w:sz w:val="22"/>
          <w:szCs w:val="22"/>
        </w:rPr>
        <w:t>那个星球意志在哪儿呢？</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早就在期待着星球意志的欧阳慧在得到了确定的消息之后赶紧向孙源玲问道。</w:t>
      </w:r>
    </w:p>
    <w:p w:rsidR="008218B9" w:rsidRPr="00DF4D1D" w:rsidP="005F768A" w14:paraId="775DEB9D" w14:textId="6BF7710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EA4097">
        <w:rPr>
          <w:rFonts w:ascii="微软雅黑" w:eastAsia="微软雅黑" w:hAnsi="微软雅黑" w:cs="微软雅黑" w:hint="eastAsia"/>
          <w:sz w:val="22"/>
          <w:szCs w:val="22"/>
        </w:rPr>
        <w:t>它平常都是不是以实体的形态存在的，而是以</w:t>
      </w:r>
      <w:r w:rsidRPr="00DF4D1D" w:rsidR="00621A0A">
        <w:rPr>
          <w:rFonts w:ascii="微软雅黑" w:eastAsia="微软雅黑" w:hAnsi="微软雅黑" w:cs="微软雅黑" w:hint="eastAsia"/>
          <w:sz w:val="22"/>
          <w:szCs w:val="22"/>
        </w:rPr>
        <w:t>一种特殊的能量体形式存在，这种方式可以让它在整个</w:t>
      </w:r>
      <w:r w:rsidRPr="00DF4D1D" w:rsidR="00AE7E41">
        <w:rPr>
          <w:rFonts w:ascii="微软雅黑" w:eastAsia="微软雅黑" w:hAnsi="微软雅黑" w:cs="微软雅黑" w:hint="eastAsia"/>
          <w:sz w:val="22"/>
          <w:szCs w:val="22"/>
        </w:rPr>
        <w:t>地星之上</w:t>
      </w:r>
      <w:r w:rsidRPr="00DF4D1D" w:rsidR="005357C9">
        <w:rPr>
          <w:rFonts w:ascii="微软雅黑" w:eastAsia="微软雅黑" w:hAnsi="微软雅黑" w:cs="微软雅黑" w:hint="eastAsia"/>
          <w:sz w:val="22"/>
          <w:szCs w:val="22"/>
        </w:rPr>
        <w:t>，时时刻刻都可以</w:t>
      </w:r>
      <w:r w:rsidRPr="00DF4D1D" w:rsidR="00C64D14">
        <w:rPr>
          <w:rFonts w:ascii="微软雅黑" w:eastAsia="微软雅黑" w:hAnsi="微软雅黑" w:cs="微软雅黑" w:hint="eastAsia"/>
          <w:sz w:val="22"/>
          <w:szCs w:val="22"/>
        </w:rPr>
        <w:t>监控这整个新球上的所有信息，如果遇到了什么变数也可以第一时间知晓，虽然说</w:t>
      </w:r>
      <w:r w:rsidRPr="00DF4D1D" w:rsidR="00C27B1B">
        <w:rPr>
          <w:rFonts w:ascii="微软雅黑" w:eastAsia="微软雅黑" w:hAnsi="微软雅黑" w:cs="微软雅黑" w:hint="eastAsia"/>
          <w:sz w:val="22"/>
          <w:szCs w:val="22"/>
        </w:rPr>
        <w:t>在遇到了一些危险，十分紧急的事情并没有一个好的处理方式，如果想要解决事情的话还是得自己主动凝聚自己的身躯，才能够</w:t>
      </w:r>
      <w:r w:rsidRPr="00DF4D1D" w:rsidR="00B80C8B">
        <w:rPr>
          <w:rFonts w:ascii="微软雅黑" w:eastAsia="微软雅黑" w:hAnsi="微软雅黑" w:cs="微软雅黑" w:hint="eastAsia"/>
          <w:sz w:val="22"/>
          <w:szCs w:val="22"/>
        </w:rPr>
        <w:t>完整的使用整个星球的力量。</w:t>
      </w:r>
      <w:r w:rsidRPr="00DF4D1D">
        <w:rPr>
          <w:rFonts w:ascii="微软雅黑" w:eastAsia="微软雅黑" w:hAnsi="微软雅黑" w:cs="微软雅黑" w:hint="eastAsia"/>
          <w:sz w:val="22"/>
          <w:szCs w:val="22"/>
        </w:rPr>
        <w:t>”</w:t>
      </w:r>
    </w:p>
    <w:p w:rsidR="00B80C8B" w:rsidRPr="00DF4D1D" w:rsidP="005F768A" w14:paraId="489D02B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“嗯，所以也就只是能够使用整个星球的能力而已嘛，而且咱们的力量想要把这个星球给炸了也不会花费什么力气。</w:t>
      </w:r>
    </w:p>
    <w:p w:rsidR="00B80C8B" w:rsidRPr="00DF4D1D" w:rsidP="005F768A" w14:paraId="0EB8AD82" w14:textId="570A76A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所以它的话应该很容易就能够对付了才对，为什么我总是没有办法察觉到它的存在呢？”</w:t>
      </w:r>
    </w:p>
    <w:p w:rsidR="006E0B49" w:rsidRPr="00DF4D1D" w:rsidP="005F768A" w14:paraId="03A10D46" w14:textId="70EEE16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“可能是</w:t>
      </w:r>
      <w:r w:rsidRPr="00DF4D1D" w:rsidR="00BB1889">
        <w:rPr>
          <w:rFonts w:ascii="微软雅黑" w:eastAsia="微软雅黑" w:hAnsi="微软雅黑" w:cs="微软雅黑" w:hint="eastAsia"/>
          <w:sz w:val="22"/>
          <w:szCs w:val="22"/>
        </w:rPr>
        <w:t>你对于现在这个宇宙之中的规则理解还不怎行，或者说理解的规则还是很简单，不是涉及到宇宙最终构成的东西。</w:t>
      </w:r>
      <w:r w:rsidRPr="00DF4D1D">
        <w:rPr>
          <w:rFonts w:ascii="微软雅黑" w:eastAsia="微软雅黑" w:hAnsi="微软雅黑" w:cs="微软雅黑" w:hint="eastAsia"/>
          <w:sz w:val="22"/>
          <w:szCs w:val="22"/>
        </w:rPr>
        <w:t>”</w:t>
      </w:r>
    </w:p>
    <w:p w:rsidR="007A3583" w:rsidRPr="00DF4D1D" w:rsidP="005F768A" w14:paraId="532EAE6E" w14:textId="6C011A9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“所以还是我修为不够吗？”</w:t>
      </w:r>
    </w:p>
    <w:p w:rsidR="00BB1889" w:rsidRPr="00DF4D1D" w:rsidP="005F768A" w14:paraId="0B60C070" w14:textId="7939435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“这对于修为并没有多大的关系，更多的是对于整个宇宙规则的理解，如果理解的足够透彻的话在理论之上普通人都能够轻易的察觉到这个星球的一直，甚至可以直接轻松的使用规则的力量。”</w:t>
      </w:r>
    </w:p>
    <w:p w:rsidR="00BB1889" w:rsidRPr="00DF4D1D" w:rsidP="005F768A" w14:paraId="24DA5587" w14:textId="614FD54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“所以整个星球的意志怎么还在没有出来呢？我可是很想知道这个</w:t>
      </w:r>
      <w:r w:rsidRPr="00DF4D1D" w:rsidR="00962370">
        <w:rPr>
          <w:rFonts w:ascii="微软雅黑" w:eastAsia="微软雅黑" w:hAnsi="微软雅黑" w:cs="微软雅黑" w:hint="eastAsia"/>
          <w:sz w:val="22"/>
          <w:szCs w:val="22"/>
        </w:rPr>
        <w:t>东西到底是个什么东西。</w:t>
      </w:r>
      <w:r w:rsidRPr="00DF4D1D">
        <w:rPr>
          <w:rFonts w:ascii="微软雅黑" w:eastAsia="微软雅黑" w:hAnsi="微软雅黑" w:cs="微软雅黑" w:hint="eastAsia"/>
          <w:sz w:val="22"/>
          <w:szCs w:val="22"/>
        </w:rPr>
        <w:t>”</w:t>
      </w:r>
    </w:p>
    <w:p w:rsidR="00AF7D6D" w:rsidRPr="00DF4D1D" w:rsidP="005F768A" w14:paraId="4B7F7E9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“不要着急嘛，毕竟人家可能是第一次才开始凝聚自己的身体，说不定它还傻傻的将自己分散在整个世界的力量都给收集到一个点上呢？如果真的是这样的话还是需要一定的时间才能够出来的。</w:t>
      </w:r>
    </w:p>
    <w:p w:rsidR="00BB1889" w:rsidRPr="00DF4D1D" w:rsidP="005F768A" w14:paraId="4803A96F" w14:textId="0130B1E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再等会儿吧，要是再过十分钟还在没有出来的话我就帮它出来。</w:t>
      </w:r>
      <w:r w:rsidRPr="00DF4D1D" w:rsidR="00687D95">
        <w:rPr>
          <w:rFonts w:ascii="微软雅黑" w:eastAsia="微软雅黑" w:hAnsi="微软雅黑" w:cs="微软雅黑" w:hint="eastAsia"/>
          <w:sz w:val="22"/>
          <w:szCs w:val="22"/>
        </w:rPr>
        <w:t>”</w:t>
      </w:r>
    </w:p>
    <w:p w:rsidR="0082244B" w:rsidRPr="00DF4D1D" w:rsidP="005F768A" w14:paraId="7EB7C21A" w14:textId="6A9E4A7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两人在得知了再过一会儿就会出现之后连去各种游乐设施玩耍的心情都没有了，都在静静的等待。</w:t>
      </w:r>
    </w:p>
    <w:p w:rsidR="00687D95" w:rsidRPr="00DF4D1D" w:rsidP="005F768A" w14:paraId="61C5F21F" w14:textId="637D7D2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而那个星球意志</w:t>
      </w:r>
      <w:r w:rsidRPr="00DF4D1D" w:rsidR="00247FC2">
        <w:rPr>
          <w:rFonts w:ascii="微软雅黑" w:eastAsia="微软雅黑" w:hAnsi="微软雅黑" w:cs="微软雅黑" w:hint="eastAsia"/>
          <w:sz w:val="22"/>
          <w:szCs w:val="22"/>
        </w:rPr>
        <w:t>正在缓慢的从地心之中向着地表前去，因为</w:t>
      </w:r>
      <w:r w:rsidRPr="00DF4D1D" w:rsidR="00FA40D2">
        <w:rPr>
          <w:rFonts w:ascii="微软雅黑" w:eastAsia="微软雅黑" w:hAnsi="微软雅黑" w:cs="微软雅黑" w:hint="eastAsia"/>
          <w:sz w:val="22"/>
          <w:szCs w:val="22"/>
        </w:rPr>
        <w:t>地层</w:t>
      </w:r>
      <w:r w:rsidRPr="00DF4D1D" w:rsidR="00247FC2">
        <w:rPr>
          <w:rFonts w:ascii="微软雅黑" w:eastAsia="微软雅黑" w:hAnsi="微软雅黑" w:cs="微软雅黑" w:hint="eastAsia"/>
          <w:sz w:val="22"/>
          <w:szCs w:val="22"/>
        </w:rPr>
        <w:t>实在是不容易</w:t>
      </w:r>
      <w:r w:rsidRPr="00DF4D1D" w:rsidR="00FA40D2">
        <w:rPr>
          <w:rFonts w:ascii="微软雅黑" w:eastAsia="微软雅黑" w:hAnsi="微软雅黑" w:cs="微软雅黑" w:hint="eastAsia"/>
          <w:sz w:val="22"/>
          <w:szCs w:val="22"/>
        </w:rPr>
        <w:t>穿透</w:t>
      </w:r>
      <w:r w:rsidRPr="00DF4D1D" w:rsidR="00247FC2">
        <w:rPr>
          <w:rFonts w:ascii="微软雅黑" w:eastAsia="微软雅黑" w:hAnsi="微软雅黑" w:cs="微软雅黑" w:hint="eastAsia"/>
          <w:sz w:val="22"/>
          <w:szCs w:val="22"/>
        </w:rPr>
        <w:t>，所以上升的速度十分的</w:t>
      </w:r>
      <w:r w:rsidRPr="00DF4D1D" w:rsidR="00FA40D2">
        <w:rPr>
          <w:rFonts w:ascii="微软雅黑" w:eastAsia="微软雅黑" w:hAnsi="微软雅黑" w:cs="微软雅黑" w:hint="eastAsia"/>
          <w:sz w:val="22"/>
          <w:szCs w:val="22"/>
        </w:rPr>
        <w:t>缓慢，不过依赖于自己是这个星球的意志，在上升的时候速度还是成功的达到了人类想都不敢想的速度。</w:t>
      </w:r>
    </w:p>
    <w:p w:rsidR="00FA40D2" w:rsidRPr="00DF4D1D" w:rsidP="005F768A" w14:paraId="1BC5D3D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“还不上来？这个小屁孩儿在干嘛呢？就算地下不好穿透，但是作为一个星球的意志应该在这个星球</w:t>
      </w:r>
      <w:r w:rsidRPr="00DF4D1D">
        <w:rPr>
          <w:rFonts w:ascii="微软雅黑" w:eastAsia="微软雅黑" w:hAnsi="微软雅黑" w:cs="微软雅黑" w:hint="eastAsia"/>
          <w:sz w:val="22"/>
          <w:szCs w:val="22"/>
        </w:rPr>
        <w:t>之上都</w:t>
      </w:r>
      <w:r w:rsidRPr="00DF4D1D">
        <w:rPr>
          <w:rFonts w:ascii="微软雅黑" w:eastAsia="微软雅黑" w:hAnsi="微软雅黑" w:cs="微软雅黑" w:hint="eastAsia"/>
          <w:sz w:val="22"/>
          <w:szCs w:val="22"/>
        </w:rPr>
        <w:t>能够畅通无阻才对。</w:t>
      </w:r>
    </w:p>
    <w:p w:rsidR="005038B6" w:rsidRPr="00DF4D1D" w:rsidP="005F768A" w14:paraId="25DF69E1" w14:textId="6DF9BD8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你们先在上面等着，我去下面看看到底发生了些什么事情，这个小屁孩儿怎么还在没有上来。”</w:t>
      </w:r>
    </w:p>
    <w:p w:rsidR="00687D95" w:rsidRPr="00DF4D1D" w:rsidP="005F768A" w14:paraId="0A37BCA2" w14:textId="42C1C4C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“嗯，知道了。”</w:t>
      </w:r>
    </w:p>
    <w:p w:rsidR="00FA40D2" w:rsidRPr="00DF4D1D" w:rsidP="005F768A" w14:paraId="76EF414B" w14:textId="2E8EF08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说罢，孙源玲身体开始变得透明了起来，一会儿之后便消失在了地面之上。</w:t>
      </w:r>
    </w:p>
    <w:p w:rsidR="00FA40D2" w:rsidRPr="00DF4D1D" w:rsidP="005F768A" w14:paraId="4B95C64F" w14:textId="730CF3F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此时地面之下孙源玲静静的看着周围的一片混沌的景象，</w:t>
      </w:r>
      <w:r w:rsidRPr="00DF4D1D" w:rsidR="0082225C">
        <w:rPr>
          <w:rFonts w:ascii="微软雅黑" w:eastAsia="微软雅黑" w:hAnsi="微软雅黑" w:cs="微软雅黑" w:hint="eastAsia"/>
          <w:sz w:val="22"/>
          <w:szCs w:val="22"/>
        </w:rPr>
        <w:t>陷入了沉思。</w:t>
      </w:r>
    </w:p>
    <w:p w:rsidR="00740123" w:rsidRPr="00DF4D1D" w:rsidP="005F768A" w14:paraId="2FD6458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“这个场景我是不是在哪儿见到过呢？为什么在这而看不到任何的</w:t>
      </w:r>
      <w:r w:rsidRPr="00DF4D1D" w:rsidR="006C1FF2">
        <w:rPr>
          <w:rFonts w:ascii="微软雅黑" w:eastAsia="微软雅黑" w:hAnsi="微软雅黑" w:cs="微软雅黑" w:hint="eastAsia"/>
          <w:sz w:val="22"/>
          <w:szCs w:val="22"/>
        </w:rPr>
        <w:t>时间的痕迹，灵气的浓度也是令人感觉好奇怪</w:t>
      </w:r>
      <w:r w:rsidRPr="00DF4D1D" w:rsidR="002C5D4A">
        <w:rPr>
          <w:rFonts w:ascii="微软雅黑" w:eastAsia="微软雅黑" w:hAnsi="微软雅黑" w:cs="微软雅黑" w:hint="eastAsia"/>
          <w:sz w:val="22"/>
          <w:szCs w:val="22"/>
        </w:rPr>
        <w:t>，层次分明一会儿稀薄，一会儿又十分的浓厚这总量怕不是远远的超过了</w:t>
      </w:r>
      <w:r w:rsidRPr="00DF4D1D" w:rsidR="00BA70A8">
        <w:rPr>
          <w:rFonts w:ascii="微软雅黑" w:eastAsia="微软雅黑" w:hAnsi="微软雅黑" w:cs="微软雅黑" w:hint="eastAsia"/>
          <w:sz w:val="22"/>
          <w:szCs w:val="22"/>
        </w:rPr>
        <w:t>目前这段时间地</w:t>
      </w:r>
      <w:r w:rsidRPr="00DF4D1D" w:rsidR="00BA70A8">
        <w:rPr>
          <w:rFonts w:ascii="微软雅黑" w:eastAsia="微软雅黑" w:hAnsi="微软雅黑" w:cs="微软雅黑" w:hint="eastAsia"/>
          <w:sz w:val="22"/>
          <w:szCs w:val="22"/>
        </w:rPr>
        <w:t>星自然</w:t>
      </w:r>
      <w:r w:rsidRPr="00DF4D1D" w:rsidR="00BA70A8">
        <w:rPr>
          <w:rFonts w:ascii="微软雅黑" w:eastAsia="微软雅黑" w:hAnsi="微软雅黑" w:cs="微软雅黑" w:hint="eastAsia"/>
          <w:sz w:val="22"/>
          <w:szCs w:val="22"/>
        </w:rPr>
        <w:t>产生的灵气和各种渠道所获得的灵气总量都还有多了，</w:t>
      </w:r>
      <w:r w:rsidRPr="00DF4D1D" w:rsidR="00E30F75">
        <w:rPr>
          <w:rFonts w:ascii="微软雅黑" w:eastAsia="微软雅黑" w:hAnsi="微软雅黑" w:cs="微软雅黑" w:hint="eastAsia"/>
          <w:sz w:val="22"/>
          <w:szCs w:val="22"/>
        </w:rPr>
        <w:t>难道在</w:t>
      </w:r>
      <w:r w:rsidRPr="00DF4D1D" w:rsidR="006F5694">
        <w:rPr>
          <w:rFonts w:ascii="微软雅黑" w:eastAsia="微软雅黑" w:hAnsi="微软雅黑" w:cs="微软雅黑" w:hint="eastAsia"/>
          <w:sz w:val="22"/>
          <w:szCs w:val="22"/>
        </w:rPr>
        <w:t>地底平时没有怎么在意的地方出现了什么意料之外的情况</w:t>
      </w:r>
      <w:r w:rsidRPr="00DF4D1D">
        <w:rPr>
          <w:rFonts w:ascii="微软雅黑" w:eastAsia="微软雅黑" w:hAnsi="微软雅黑" w:cs="微软雅黑" w:hint="eastAsia"/>
          <w:sz w:val="22"/>
          <w:szCs w:val="22"/>
        </w:rPr>
        <w:t>？</w:t>
      </w:r>
    </w:p>
    <w:p w:rsidR="00FA40D2" w:rsidRPr="00DF4D1D" w:rsidP="005F768A" w14:paraId="3B86F334" w14:textId="1645971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这些灰蒙蒙的界限又是一个什么东西？竟然能够限制住我现在的意识渗透，地</w:t>
      </w:r>
      <w:r w:rsidRPr="00DF4D1D">
        <w:rPr>
          <w:rFonts w:ascii="微软雅黑" w:eastAsia="微软雅黑" w:hAnsi="微软雅黑" w:cs="微软雅黑" w:hint="eastAsia"/>
          <w:sz w:val="22"/>
          <w:szCs w:val="22"/>
        </w:rPr>
        <w:t>星曾经</w:t>
      </w:r>
      <w:r w:rsidRPr="00DF4D1D">
        <w:rPr>
          <w:rFonts w:ascii="微软雅黑" w:eastAsia="微软雅黑" w:hAnsi="微软雅黑" w:cs="微软雅黑" w:hint="eastAsia"/>
          <w:sz w:val="22"/>
          <w:szCs w:val="22"/>
        </w:rPr>
        <w:t>到底经理些什么东西，总是出现一些奇奇怪怪的东西，难不成是一些老神仙干的好事</w:t>
      </w:r>
      <w:r w:rsidRPr="00DF4D1D">
        <w:rPr>
          <w:rFonts w:ascii="微软雅黑" w:eastAsia="微软雅黑" w:hAnsi="微软雅黑" w:cs="微软雅黑" w:hint="eastAsia"/>
          <w:sz w:val="22"/>
          <w:szCs w:val="22"/>
        </w:rPr>
        <w:t>情？这样的结界，现在的地星之上不可能有人能够制造出来，而就算是地星的星球意志调集了整个地星的资源都是不可能制造出这种结界，到底是怎么出来的？</w:t>
      </w:r>
      <w:r w:rsidRPr="00DF4D1D" w:rsidR="0082225C">
        <w:rPr>
          <w:rFonts w:ascii="微软雅黑" w:eastAsia="微软雅黑" w:hAnsi="微软雅黑" w:cs="微软雅黑" w:hint="eastAsia"/>
          <w:sz w:val="22"/>
          <w:szCs w:val="22"/>
        </w:rPr>
        <w:t>”</w:t>
      </w:r>
    </w:p>
    <w:p w:rsidR="00740123" w:rsidRPr="00DF4D1D" w:rsidP="005F768A" w14:paraId="00A9796F" w14:textId="690C2C8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‘就没有想过这是前人为了保护地星的内核，保护人类最后的文明吗？’</w:t>
      </w:r>
    </w:p>
    <w:p w:rsidR="00FA40D2" w:rsidRPr="00DF4D1D" w:rsidP="005F768A" w14:paraId="1AB6983E" w14:textId="3C7085B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“对啊，当时也没有再往前看看地星到底发生了些什么事情，万一是远古时代那些十分厉害的大能为了保证人类能够传承下来，将那些可以超脱整个</w:t>
      </w:r>
      <w:r w:rsidRPr="00DF4D1D" w:rsidR="00830854">
        <w:rPr>
          <w:rFonts w:ascii="微软雅黑" w:eastAsia="微软雅黑" w:hAnsi="微软雅黑" w:cs="微软雅黑" w:hint="eastAsia"/>
          <w:sz w:val="22"/>
          <w:szCs w:val="22"/>
        </w:rPr>
        <w:t>地星限制，甚至是超脱整个宇宙的限制，完成真正的超脱。</w:t>
      </w:r>
      <w:r w:rsidRPr="00DF4D1D">
        <w:rPr>
          <w:rFonts w:ascii="微软雅黑" w:eastAsia="微软雅黑" w:hAnsi="微软雅黑" w:cs="微软雅黑" w:hint="eastAsia"/>
          <w:sz w:val="22"/>
          <w:szCs w:val="22"/>
        </w:rPr>
        <w:t>”</w:t>
      </w:r>
    </w:p>
    <w:p w:rsidR="00FA40D2" w:rsidRPr="00DF4D1D" w:rsidP="005F768A" w14:paraId="773E7D69" w14:textId="2531901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自言自语完之后的孙源玲突然愣住了……</w:t>
      </w:r>
    </w:p>
    <w:p w:rsidR="006568DF" w:rsidRPr="00DF4D1D" w:rsidP="005F768A" w14:paraId="6F78814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“刚才是谁在说话，为什么感觉就是我在说话，可是我刚才明明没有说话，难道是我出现了精神分裂了？</w:t>
      </w:r>
    </w:p>
    <w:p w:rsidR="008D1BAD" w:rsidRPr="00DF4D1D" w:rsidP="005F768A" w14:paraId="67DBA6F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不不不，不可能我自己有个什么精神问题，我不可能没有办法察觉的，身体上的问题显然也不可能，难道是另外时空之中的我说的话，因为两个世界在意外之中相撞，</w:t>
      </w:r>
      <w:r w:rsidRPr="00DF4D1D" w:rsidR="00D77B5D">
        <w:rPr>
          <w:rFonts w:ascii="微软雅黑" w:eastAsia="微软雅黑" w:hAnsi="微软雅黑" w:cs="微软雅黑" w:hint="eastAsia"/>
          <w:sz w:val="22"/>
          <w:szCs w:val="22"/>
        </w:rPr>
        <w:t>两个世界的现实出现了交接，能级较高的生物可以获得</w:t>
      </w:r>
      <w:r w:rsidRPr="00DF4D1D">
        <w:rPr>
          <w:rFonts w:ascii="微软雅黑" w:eastAsia="微软雅黑" w:hAnsi="微软雅黑" w:cs="微软雅黑" w:hint="eastAsia"/>
          <w:sz w:val="22"/>
          <w:szCs w:val="22"/>
        </w:rPr>
        <w:t>一些相撞的世界中的信息。</w:t>
      </w:r>
    </w:p>
    <w:p w:rsidR="00D25B72" w:rsidRPr="00DF4D1D" w:rsidP="005F768A" w14:paraId="7100C11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如果是这样的话，另外的人的信息怎么对于我有这么强大针对性，难道对面的世界的人十分的强大已经直接超越了宇宙之间的限制，还是说并没有超越宇宙的限制，只不过因为两个世界相撞刚好造成壁垒的削弱，所以实力最强的那一批人能够短时间打破世界的壁垒，来到这个世界之中？</w:t>
      </w:r>
    </w:p>
    <w:p w:rsidR="006568DF" w:rsidRPr="00DF4D1D" w:rsidP="005F768A" w14:paraId="79721521" w14:textId="312B220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那么世界之间的交涉结束之后他们是不是可以直接在这个世界之中滞留下来了？还是说会被原世界给拉到原世界。</w:t>
      </w:r>
      <w:r w:rsidRPr="00DF4D1D">
        <w:rPr>
          <w:rFonts w:ascii="微软雅黑" w:eastAsia="微软雅黑" w:hAnsi="微软雅黑" w:cs="微软雅黑" w:hint="eastAsia"/>
          <w:sz w:val="22"/>
          <w:szCs w:val="22"/>
        </w:rPr>
        <w:t>”</w:t>
      </w:r>
    </w:p>
    <w:p w:rsidR="008D1BAD" w:rsidRPr="00DF4D1D" w:rsidP="005F768A" w14:paraId="6C49C468" w14:textId="5E07408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在想了想之后，孙源玲还是没有想到这其中到底发生了什么东西。</w:t>
      </w:r>
    </w:p>
    <w:p w:rsidR="007C0402" w:rsidRPr="00DF4D1D" w:rsidP="005F768A" w14:paraId="57441213" w14:textId="175B15A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“算了还是不管了，这层结界对于这个星球之上的人似乎挺友好的，只要有了一定的修为能够看懂最基本的阵法都能够轻松点通过这个阵法。”</w:t>
      </w:r>
    </w:p>
    <w:p w:rsidR="006568DF" w:rsidRPr="00DF4D1D" w:rsidP="005F768A" w14:paraId="1AD08C27" w14:textId="6F645C8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在这个阵法之上稍稍的操纵了一下之后孙源玲轻松的来到了结界之中，而映入眼帘的</w:t>
      </w:r>
      <w:r w:rsidRPr="00DF4D1D">
        <w:rPr>
          <w:rFonts w:ascii="微软雅黑" w:eastAsia="微软雅黑" w:hAnsi="微软雅黑" w:cs="微软雅黑" w:hint="eastAsia"/>
          <w:sz w:val="22"/>
          <w:szCs w:val="22"/>
        </w:rPr>
        <w:t>是一个全身发着微弱光芒的小孩儿，似乎是因为才刚刚诞生的原因，五官并不是很清晰，甚至是有一些模糊，但是身形却已然确定，且在四周有着强大的力量在有规律的律动，很温和，却无主。</w:t>
      </w:r>
    </w:p>
    <w:p w:rsidR="007C0402" w:rsidRPr="00DF4D1D" w:rsidP="005F768A" w14:paraId="7BB964AE" w14:textId="77777777">
      <w:pPr>
        <w:rPr>
          <w:rFonts w:ascii="微软雅黑" w:eastAsia="微软雅黑" w:hAnsi="微软雅黑" w:cs="微软雅黑"/>
          <w:sz w:val="22"/>
          <w:szCs w:val="22"/>
        </w:rPr>
      </w:pPr>
    </w:p>
    <w:p w:rsidR="00740123" w:rsidRPr="00DF4D1D" w:rsidP="005F768A" w14:paraId="160AE80C" w14:textId="297724AD">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