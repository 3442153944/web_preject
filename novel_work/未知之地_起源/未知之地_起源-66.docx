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5FEFD34B"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第六十五章 以武犯禁</w:t>
      </w:r>
    </w:p>
    <w:p w:rsidR="00EA55F0" w:rsidRPr="00DF4D1D" w:rsidP="005F768A" w14:paraId="0E89DB7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在孙源玲前往</w:t>
      </w:r>
      <w:r w:rsidRPr="00DF4D1D">
        <w:rPr>
          <w:rFonts w:ascii="微软雅黑" w:eastAsia="微软雅黑" w:hAnsi="微软雅黑" w:cs="微软雅黑" w:hint="eastAsia"/>
          <w:sz w:val="22"/>
          <w:szCs w:val="22"/>
        </w:rPr>
        <w:t>中心省</w:t>
      </w:r>
      <w:r w:rsidRPr="00DF4D1D">
        <w:rPr>
          <w:rFonts w:ascii="微软雅黑" w:eastAsia="微软雅黑" w:hAnsi="微软雅黑" w:cs="微软雅黑" w:hint="eastAsia"/>
          <w:sz w:val="22"/>
          <w:szCs w:val="22"/>
        </w:rPr>
        <w:t>的途中，4个国家领导人都已经来到了</w:t>
      </w:r>
      <w:r w:rsidRPr="00DF4D1D">
        <w:rPr>
          <w:rFonts w:ascii="微软雅黑" w:eastAsia="微软雅黑" w:hAnsi="微软雅黑" w:cs="微软雅黑" w:hint="eastAsia"/>
          <w:sz w:val="22"/>
          <w:szCs w:val="22"/>
        </w:rPr>
        <w:t>中心省</w:t>
      </w:r>
      <w:r w:rsidRPr="00DF4D1D">
        <w:rPr>
          <w:rFonts w:ascii="微软雅黑" w:eastAsia="微软雅黑" w:hAnsi="微软雅黑" w:cs="微软雅黑" w:hint="eastAsia"/>
          <w:sz w:val="22"/>
          <w:szCs w:val="22"/>
        </w:rPr>
        <w:t>了但是都很默契的</w:t>
      </w:r>
      <w:r w:rsidRPr="00DF4D1D">
        <w:rPr>
          <w:rFonts w:ascii="微软雅黑" w:eastAsia="微软雅黑" w:hAnsi="微软雅黑" w:cs="微软雅黑" w:hint="eastAsia"/>
          <w:sz w:val="22"/>
          <w:szCs w:val="22"/>
        </w:rPr>
        <w:t>没有做出任何出格的举动，都十分的安分、低调。</w:t>
      </w:r>
    </w:p>
    <w:p w:rsidR="00EA55F0" w:rsidRPr="00DF4D1D" w:rsidP="005F768A" w14:paraId="59B4F0F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孙源玲两人此刻正在飞机上欣赏云端的风景，虽然两人</w:t>
      </w:r>
      <w:r w:rsidRPr="00DF4D1D">
        <w:rPr>
          <w:rFonts w:ascii="微软雅黑" w:eastAsia="微软雅黑" w:hAnsi="微软雅黑" w:cs="微软雅黑" w:hint="eastAsia"/>
          <w:sz w:val="22"/>
          <w:szCs w:val="22"/>
        </w:rPr>
        <w:t>都是见</w:t>
      </w:r>
      <w:r w:rsidRPr="00DF4D1D">
        <w:rPr>
          <w:rFonts w:ascii="微软雅黑" w:eastAsia="微软雅黑" w:hAnsi="微软雅黑" w:cs="微软雅黑" w:hint="eastAsia"/>
          <w:sz w:val="22"/>
          <w:szCs w:val="22"/>
        </w:rPr>
        <w:t>过这风景的，但是开阔的眼界总是让人安心舒服。</w:t>
      </w:r>
    </w:p>
    <w:p w:rsidR="00EA55F0" w:rsidRPr="00DF4D1D" w:rsidP="005F768A" w14:paraId="0D8D2F4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“姐姐你觉得那几个人到了没有呢？”靠在孙源玲肩上的爱丽慵懒的说到。</w:t>
      </w:r>
    </w:p>
    <w:p w:rsidR="00EA55F0" w:rsidRPr="00DF4D1D" w:rsidP="005F768A" w14:paraId="7C5BF18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“我觉得他们的保镖可能已经到了，虽然没有确定具体的会谈地址，但是侦查附近的情况肯定是做了的。只是——会谈地址为什么还在没有确定下来了？”孙源玲看着窗外的景色感到了一丝不正常。</w:t>
      </w:r>
    </w:p>
    <w:p w:rsidR="00EA55F0" w:rsidRPr="00DF4D1D" w:rsidP="005F768A" w14:paraId="6E4D214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这件事很有可能决定以后各自国家的走向以及自身的利益，并且世界第一的名号很有可能因此而改变。人类目前所掌握的最强武器就是核弹，而天赋很好的超能力者在后面很有可能是拥有硬抗核弹的力量的，更不要说有一些超大规模的杀伤性能力。</w:t>
      </w:r>
    </w:p>
    <w:p w:rsidR="00EA55F0" w:rsidRPr="00DF4D1D" w:rsidP="005F768A" w14:paraId="20038AC6" w14:textId="29B549AE">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更是拥有着后面更加恐怖的修行法，就我现在所掌握的力量来预测的话我都可以将地</w:t>
      </w:r>
      <w:r w:rsidRPr="00DF4D1D">
        <w:rPr>
          <w:rFonts w:ascii="微软雅黑" w:eastAsia="微软雅黑" w:hAnsi="微软雅黑" w:cs="微软雅黑" w:hint="eastAsia"/>
          <w:sz w:val="22"/>
          <w:szCs w:val="22"/>
        </w:rPr>
        <w:t>星直接</w:t>
      </w:r>
      <w:r w:rsidRPr="00DF4D1D">
        <w:rPr>
          <w:rFonts w:ascii="微软雅黑" w:eastAsia="微软雅黑" w:hAnsi="微软雅黑" w:cs="微软雅黑" w:hint="eastAsia"/>
          <w:sz w:val="22"/>
          <w:szCs w:val="22"/>
        </w:rPr>
        <w:t>毁灭，虽然花费的时间有些长。”</w:t>
      </w:r>
    </w:p>
    <w:p w:rsidR="00EA55F0" w:rsidRPr="00DF4D1D" w:rsidP="005F768A" w14:paraId="42EF94E3" w14:textId="48DC199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“只是这种方法就算是给了他们，他们也很有可能是不可以修炼。就看</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怎么利用这一份资源了，虽然这个修行成长很慢，但是一旦成长起来就是直接吊打各种超能。我已经预见到世界霸主的地位易主了。”</w:t>
      </w:r>
    </w:p>
    <w:p w:rsidR="00EA55F0" w:rsidRPr="00DF4D1D" w:rsidP="005F768A" w14:paraId="7C2FA2D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两人就这样说着未来的情况，至于旁人——如果是厉害的修行者不想要普通人察觉到，那么普通人就是撞上去了都无法察觉到。</w:t>
      </w:r>
    </w:p>
    <w:p w:rsidR="00EA55F0" w:rsidRPr="00DF4D1D" w:rsidP="005F768A" w14:paraId="4A867B1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而此时的鞥和另一位正在商量着会议的地点。</w:t>
      </w:r>
    </w:p>
    <w:p w:rsidR="00EA55F0" w:rsidRPr="00DF4D1D" w:rsidP="005F768A" w14:paraId="242D776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“恩，就这样决定了吧。就算倒是出现了一些意外的事情也会有高人过来的。”</w:t>
      </w:r>
    </w:p>
    <w:p w:rsidR="00EA55F0" w:rsidRPr="00DF4D1D" w:rsidP="005F768A" w14:paraId="7F4B68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“好，就在这儿吧。”</w:t>
      </w:r>
    </w:p>
    <w:p w:rsidR="00EA55F0" w:rsidRPr="00DF4D1D" w:rsidP="005F768A" w14:paraId="0AF17FD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就在两人刚刚商量好的时候，外面突然传出了人倒地的声音——</w:t>
      </w:r>
    </w:p>
    <w:p w:rsidR="00EA55F0" w:rsidRPr="00DF4D1D" w:rsidP="005F768A" w14:paraId="6DC2A3D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‘啪啪啪’“两位为了我们迎接我们家族的人还真是费劲苦心了啊……不知道两位有没有兴趣来和我们喝两杯呢？”</w:t>
      </w:r>
    </w:p>
    <w:p w:rsidR="00EA55F0" w:rsidRPr="00DF4D1D" w:rsidP="005F768A" w14:paraId="5F143A2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鞥最先冷静下来说到“你是谁？”，而另一人见到鞥发声了也就不说话了，有些事情他管不了。</w:t>
      </w:r>
    </w:p>
    <w:p w:rsidR="00EA55F0" w:rsidRPr="00DF4D1D" w:rsidP="005F768A" w14:paraId="2608F73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“哦，亲爱的鞥先生哦</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——我应该叫你李修先生。对吧？李修先生？”</w:t>
      </w:r>
    </w:p>
    <w:p w:rsidR="00EA55F0" w:rsidRPr="00DF4D1D" w:rsidP="005F768A" w14:paraId="4100C02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鞥听到面前的说的之后瞳孔不由自主的缩了缩。</w:t>
      </w:r>
    </w:p>
    <w:p w:rsidR="00EA55F0" w:rsidRPr="00DF4D1D" w:rsidP="005F768A" w14:paraId="54D8D42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“你怎么知道我的真名的？我可没有告诉第三个人。”李修表现得有些慌张，这件事情可是没有告诉除了</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一号</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意外的人。</w:t>
      </w:r>
    </w:p>
    <w:p w:rsidR="00EA55F0" w:rsidRPr="00DF4D1D" w:rsidP="005F768A" w14:paraId="1D501EF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“不用担心，我只是找你谈一谈的，只要你配合我们是不会为难你的。而且你怎么变得这么年轻的我还是很好奇的，在我的查探中竟然没有发现你变年轻的机缘。”</w:t>
      </w:r>
    </w:p>
    <w:p w:rsidR="00EA55F0" w:rsidRPr="00DF4D1D" w:rsidP="005F768A" w14:paraId="25C1673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本来还有些慌张的李修在听到了面前这个人的话之后反倒安心了一些。</w:t>
      </w:r>
    </w:p>
    <w:p w:rsidR="00EA55F0" w:rsidRPr="00DF4D1D" w:rsidP="005F768A" w14:paraId="07A16F4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“你想要从我这儿知道些什么？我说了这么多你是不是该说一说你是谁，目的是什么嘛？”</w:t>
      </w:r>
    </w:p>
    <w:p w:rsidR="00EA55F0" w:rsidRPr="00DF4D1D" w:rsidP="005F768A" w14:paraId="573645B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“嘿嘿，不要着急嘛，我们到你决定的地方去吧。</w:t>
      </w:r>
      <w:r w:rsidRPr="00DF4D1D">
        <w:rPr>
          <w:rFonts w:ascii="微软雅黑" w:eastAsia="微软雅黑" w:hAnsi="微软雅黑" w:cs="微软雅黑" w:hint="eastAsia"/>
          <w:sz w:val="22"/>
          <w:szCs w:val="22"/>
        </w:rPr>
        <w:t>倒时候</w:t>
      </w:r>
      <w:r w:rsidRPr="00DF4D1D">
        <w:rPr>
          <w:rFonts w:ascii="微软雅黑" w:eastAsia="微软雅黑" w:hAnsi="微软雅黑" w:cs="微软雅黑" w:hint="eastAsia"/>
          <w:sz w:val="22"/>
          <w:szCs w:val="22"/>
        </w:rPr>
        <w:t>你就知道我是谁了，也就知道我为什么知道你的事情了。</w:t>
      </w:r>
    </w:p>
    <w:p w:rsidR="00EA55F0" w:rsidRPr="00DF4D1D" w:rsidP="005F768A" w14:paraId="581D58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那么，走吧。”说完，这个男子比了一个的收拾说到</w:t>
      </w:r>
    </w:p>
    <w:p w:rsidR="00EA55F0" w:rsidRPr="00DF4D1D" w:rsidP="005F768A" w14:paraId="78D114C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“二位请吧——”</w:t>
      </w:r>
    </w:p>
    <w:p w:rsidR="00EA55F0" w:rsidRPr="00DF4D1D" w:rsidP="005F768A" w14:paraId="081706D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“一号”和李修对视了一眼，很无奈的走出了门外。看着门外躺着的卫兵，两人的心中很是不甘，但是牵扯到整个民众的安危，不得不小心行事。</w:t>
      </w:r>
    </w:p>
    <w:p w:rsidR="00EA55F0" w:rsidRPr="00DF4D1D" w:rsidP="005F768A" w14:paraId="766E12F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但李修还是忍不住为了一句。</w:t>
      </w:r>
    </w:p>
    <w:p w:rsidR="00EA55F0" w:rsidRPr="00DF4D1D" w:rsidP="005F768A" w14:paraId="77DB462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“我的——你把我的士兵都怎么了？”</w:t>
      </w:r>
    </w:p>
    <w:p w:rsidR="00EA55F0" w:rsidRPr="00DF4D1D" w:rsidP="005F768A" w14:paraId="32203DA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“没什么，只是让他们深深的睡了一觉而已。”</w:t>
      </w:r>
    </w:p>
    <w:p w:rsidR="00EA55F0" w:rsidRPr="00DF4D1D" w:rsidP="005F768A" w14:paraId="19E9517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还想说些什么的李修看到了</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一号</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的眼神之后很是无奈的闭上了嘴。他们两个一个行政一个行军，任何一个除了问题整个社会的稳定都会引起巨大的影响而且——既然敌人都能够把他们两个杀了，那么平民呢？</w:t>
      </w:r>
    </w:p>
    <w:p w:rsidR="00EA55F0" w:rsidRPr="00DF4D1D" w:rsidP="005F768A" w14:paraId="26E7CF8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“两位不要想着叫你们的那些特殊警卫哦，他们可是没有能力从我的手中将你救走的哦。别的就先不要问了，到时候我会给你们询问的机会的现在就只需要到你们所指定的点去谈谈我们的事情就可以了。”</w:t>
      </w:r>
    </w:p>
    <w:p w:rsidR="00EA55F0" w:rsidRPr="00DF4D1D" w:rsidP="005F768A" w14:paraId="26111A7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两人在各种尝试都没有结果之后，也只是很无奈的向着选定的地点去了。</w:t>
      </w:r>
    </w:p>
    <w:p w:rsidR="00EA55F0" w:rsidRPr="00DF4D1D" w:rsidP="005F768A" w14:paraId="7931892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“爱丽，你有没有一种奇怪的感觉在不远的范围之内有一个从远古时代幸运存留下来的人？”</w:t>
      </w:r>
    </w:p>
    <w:p w:rsidR="00EA55F0" w:rsidRPr="00DF4D1D" w:rsidP="005F768A" w14:paraId="7C672D9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“并没有这种感觉，但是在靠近中心市之后给我一种淡淡的危机感。很难用语言描述清楚的感觉。”</w:t>
      </w:r>
    </w:p>
    <w:p w:rsidR="00EA55F0" w:rsidRPr="00DF4D1D" w:rsidP="005F768A" w14:paraId="1D4C583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“看这个样子，鞥他们很有可能会遇到麻烦。”</w:t>
      </w:r>
    </w:p>
    <w:p w:rsidR="00EA55F0" w:rsidRPr="00DF4D1D" w:rsidP="005F768A" w14:paraId="14E0FA8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“所以姐姐你为什么不查看一下呢？”</w:t>
      </w:r>
    </w:p>
    <w:p w:rsidR="00EA55F0" w:rsidRPr="00DF4D1D" w:rsidP="005F768A" w14:paraId="15F861B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“我又不是偷窥狂，一天到晚没事看别人干嘛？而且就这样看很耗费灵力的，而且整天看着别人我自己的心情都不好了。”</w:t>
      </w:r>
    </w:p>
    <w:p w:rsidR="00EA55F0" w:rsidRPr="00DF4D1D" w:rsidP="005F768A" w14:paraId="74C889C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“那现在看看？”爱丽有些不懂，毕竟这个时候的爱丽还没有办法通过灵</w:t>
      </w:r>
      <w:r w:rsidRPr="00DF4D1D">
        <w:rPr>
          <w:rFonts w:ascii="微软雅黑" w:eastAsia="微软雅黑" w:hAnsi="微软雅黑" w:cs="微软雅黑" w:hint="eastAsia"/>
          <w:sz w:val="22"/>
          <w:szCs w:val="22"/>
        </w:rPr>
        <w:t>力直接</w:t>
      </w:r>
      <w:r w:rsidRPr="00DF4D1D">
        <w:rPr>
          <w:rFonts w:ascii="微软雅黑" w:eastAsia="微软雅黑" w:hAnsi="微软雅黑" w:cs="微软雅黑" w:hint="eastAsia"/>
          <w:sz w:val="22"/>
          <w:szCs w:val="22"/>
        </w:rPr>
        <w:t>监控全世界。</w:t>
      </w:r>
    </w:p>
    <w:p w:rsidR="00EA55F0" w:rsidRPr="00DF4D1D" w:rsidP="005F768A" w14:paraId="4C5BA11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本来还在漫不经心的孙源玲突然感受到了更加强大的人出现在了这个地区。</w:t>
      </w:r>
    </w:p>
    <w:p w:rsidR="00EA55F0" w:rsidRPr="00DF4D1D" w:rsidP="005F768A" w14:paraId="7240CA5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“爱丽，跟我走。在玩儿事情就弄大发了”</w:t>
      </w:r>
    </w:p>
    <w:p w:rsidR="00EA55F0" w:rsidRPr="00DF4D1D" w:rsidP="005F768A" w14:paraId="3A9F98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“嗯——”说罢两人便直接穿梭空间前往了</w:t>
      </w:r>
      <w:r w:rsidRPr="00DF4D1D">
        <w:rPr>
          <w:rFonts w:ascii="微软雅黑" w:eastAsia="微软雅黑" w:hAnsi="微软雅黑" w:cs="微软雅黑" w:hint="eastAsia"/>
          <w:sz w:val="22"/>
          <w:szCs w:val="22"/>
        </w:rPr>
        <w:t>中心省</w:t>
      </w:r>
      <w:r w:rsidRPr="00DF4D1D">
        <w:rPr>
          <w:rFonts w:ascii="微软雅黑" w:eastAsia="微软雅黑" w:hAnsi="微软雅黑" w:cs="微软雅黑" w:hint="eastAsia"/>
          <w:sz w:val="22"/>
          <w:szCs w:val="22"/>
        </w:rPr>
        <w:t>了，飞机上的人根本就没有发现两人不见了，或者说根本就发现不了。</w:t>
      </w:r>
    </w:p>
    <w:p w:rsidR="00EA55F0" w:rsidRPr="00DF4D1D" w:rsidP="005F768A" w14:paraId="17BD080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因为是直接穿梭空间的方式前往中心省，所以很快就来到了</w:t>
      </w:r>
      <w:r w:rsidRPr="00DF4D1D">
        <w:rPr>
          <w:rFonts w:ascii="微软雅黑" w:eastAsia="微软雅黑" w:hAnsi="微软雅黑" w:cs="微软雅黑" w:hint="eastAsia"/>
          <w:sz w:val="22"/>
          <w:szCs w:val="22"/>
        </w:rPr>
        <w:t>中心省</w:t>
      </w:r>
      <w:r w:rsidRPr="00DF4D1D">
        <w:rPr>
          <w:rFonts w:ascii="微软雅黑" w:eastAsia="微软雅黑" w:hAnsi="微软雅黑" w:cs="微软雅黑" w:hint="eastAsia"/>
          <w:sz w:val="22"/>
          <w:szCs w:val="22"/>
        </w:rPr>
        <w:t>的地面。</w:t>
      </w:r>
    </w:p>
    <w:p w:rsidR="00EA55F0" w:rsidRPr="00DF4D1D" w:rsidP="005F768A" w14:paraId="49EA313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“消失了？算了，等会儿再去看看是谁在这儿捣乱。还是先去看看鞥哪儿发生了什么吧。”</w:t>
      </w:r>
    </w:p>
    <w:p w:rsidR="00EA55F0" w:rsidRPr="00DF4D1D" w:rsidP="005F768A" w14:paraId="386ECCB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“可是他现在</w:t>
      </w: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哪儿呢？最后一次联系他都没有说会议的地址在哪儿。”</w:t>
      </w:r>
    </w:p>
    <w:p w:rsidR="00EA55F0" w:rsidRPr="00DF4D1D" w:rsidP="005F768A" w14:paraId="0DAF879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“跟我来吧，现在我们俩还是尽量作为一个普普通通的人来就行了。不要过多的引起他人的瞩目。”</w:t>
      </w:r>
    </w:p>
    <w:p w:rsidR="00EA55F0" w:rsidRPr="00DF4D1D" w:rsidP="005F768A" w14:paraId="21F20EF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“恩。”说罢爱丽就跟着孙源玲朝着一栋写字楼走去了。</w:t>
      </w:r>
    </w:p>
    <w:p w:rsidR="00EA55F0" w:rsidRPr="00DF4D1D" w:rsidP="005F768A" w14:paraId="5E34E2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而此时的李修和</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一号</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也是被迫来到了他们所定的会议谈判地点了，而坐上赫然坐着其他四个国家的总理。</w:t>
      </w:r>
    </w:p>
    <w:p w:rsidR="00EA55F0" w:rsidRPr="00DF4D1D" w:rsidP="005F768A" w14:paraId="2DDEB75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“来，李修先生和这位先生，请到这儿入座。”哪个男子指了指那四人对面的椅子，而他则坐到了上方。</w:t>
      </w:r>
    </w:p>
    <w:p w:rsidR="00EA55F0" w:rsidRPr="00DF4D1D" w:rsidP="005F768A" w14:paraId="542BDB8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“李修和这位先生现在有什么问题就可以提问了，注意发言不要过激了我的这些朋友可不太喜欢发言过激的人。”</w:t>
      </w:r>
    </w:p>
    <w:p w:rsidR="00EA55F0" w:rsidRPr="00DF4D1D" w:rsidP="005F768A" w14:paraId="31924F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李修和</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一号</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被逼无奈只得坐在椅子上了，本来没有发生意外的话他们是主人，而其他人是客人他们才是提出和制定规则的人。</w:t>
      </w:r>
    </w:p>
    <w:p w:rsidR="00EA55F0" w:rsidRPr="00DF4D1D" w:rsidP="005F768A" w14:paraId="54EE3F6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“你是谁？”李修很是无奈的问道。</w:t>
      </w:r>
    </w:p>
    <w:p w:rsidR="00EA55F0" w:rsidRPr="00DF4D1D" w:rsidP="005F768A" w14:paraId="5302D19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“我啊？我是1</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年前成功躲过了那场大劫难的幸存者，你不需要知道我的名字当然你可以称呼我为GOD。”</w:t>
      </w:r>
    </w:p>
    <w:p w:rsidR="00EA55F0" w:rsidRPr="00DF4D1D" w:rsidP="005F768A" w14:paraId="2E2F8E2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“你威胁我们有什么目的，为什么要帮助他们？”李修指了指那四个国家总理。</w:t>
      </w:r>
    </w:p>
    <w:p w:rsidR="00EA55F0" w:rsidRPr="00DF4D1D" w:rsidP="005F768A" w14:paraId="716C86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“我只是与他们进行了一场交易，一场公平的交易，他们提供足够的酬劳而我则完成相应的工作，至于是什么酬劳你就不需要知道了。”</w:t>
      </w:r>
    </w:p>
    <w:p w:rsidR="00EA55F0" w:rsidRPr="00DF4D1D" w:rsidP="005F768A" w14:paraId="6B83938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“他们是怎么找到你的？”</w:t>
      </w:r>
    </w:p>
    <w:p w:rsidR="00EA55F0" w:rsidRPr="00DF4D1D" w:rsidP="005F768A" w14:paraId="31C00A3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“他们也是在意外之中将我唤醒了而已，怎么？你也想和我交易？我可以用神一般</w:t>
      </w:r>
      <w:r w:rsidRPr="00DF4D1D">
        <w:rPr>
          <w:rFonts w:ascii="微软雅黑" w:eastAsia="微软雅黑" w:hAnsi="微软雅黑" w:cs="微软雅黑" w:hint="eastAsia"/>
          <w:sz w:val="22"/>
          <w:szCs w:val="22"/>
        </w:rPr>
        <w:t>的力量为你达到你想完成的事情，前提是你能付出相应的代价。”哪个男子说罢看了看那四个总理。</w:t>
      </w:r>
    </w:p>
    <w:p w:rsidR="00EA55F0" w:rsidRPr="00DF4D1D" w:rsidP="005F768A" w14:paraId="2F55E92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突然，从四面八方传来一个小女孩的声音——“就你？也配说拥有</w:t>
      </w:r>
      <w:r w:rsidRPr="00DF4D1D">
        <w:rPr>
          <w:rFonts w:ascii="微软雅黑" w:eastAsia="微软雅黑" w:hAnsi="微软雅黑" w:cs="微软雅黑" w:hint="eastAsia"/>
          <w:sz w:val="22"/>
          <w:szCs w:val="22"/>
        </w:rPr>
        <w:t>神一般</w:t>
      </w:r>
      <w:r w:rsidRPr="00DF4D1D">
        <w:rPr>
          <w:rFonts w:ascii="微软雅黑" w:eastAsia="微软雅黑" w:hAnsi="微软雅黑" w:cs="微软雅黑" w:hint="eastAsia"/>
          <w:sz w:val="22"/>
          <w:szCs w:val="22"/>
        </w:rPr>
        <w:t>的力量？只是一个渺小的虫子而已，在机缘巧合之下得到了你掌握不了的力量，并且企图以这股力量干涉这个世界的正常运行。</w:t>
      </w:r>
    </w:p>
    <w:p w:rsidR="00EA55F0" w:rsidRPr="00DF4D1D" w:rsidP="005F768A" w14:paraId="0DDD737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不得不说，还真是不错的想法啊，本来吧我也不想去管你的，每个人都有每个人的机缘，我没有权利干涉，只是你不但不珍惜你的机缘而且妄图掌控世界？在我们这儿有个词叫做：以 武 犯 禁”</w:t>
      </w:r>
    </w:p>
    <w:p w:rsidR="00EA55F0" w:rsidRPr="00DF4D1D" w:rsidP="005F768A" w14:paraId="03A2E22A" w14:textId="77777777">
      <w:pPr>
        <w:ind w:firstLine="200"/>
        <w:rPr>
          <w:rFonts w:ascii="微软雅黑" w:eastAsia="微软雅黑" w:hAnsi="微软雅黑" w:cs="微软雅黑"/>
          <w:sz w:val="22"/>
          <w:szCs w:val="22"/>
        </w:rPr>
      </w:pPr>
    </w:p>
    <w:p w:rsidR="00EA55F0" w:rsidRPr="00DF4D1D" w:rsidP="005F768A" w14:paraId="1ACB2181"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