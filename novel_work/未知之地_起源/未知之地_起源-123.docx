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91679C" w:rsidRPr="00DF4D1D" w:rsidP="005F768A" w14:paraId="171709B3" w14:textId="36B25D49">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第一百二十</w:t>
      </w:r>
      <w:r w:rsidRPr="00DF4D1D" w:rsidR="003F3251">
        <w:rPr>
          <w:rFonts w:ascii="微软雅黑" w:eastAsia="微软雅黑" w:hAnsi="微软雅黑" w:cs="微软雅黑" w:hint="eastAsia"/>
          <w:sz w:val="22"/>
          <w:szCs w:val="22"/>
        </w:rPr>
        <w:t>二</w:t>
      </w:r>
      <w:r w:rsidRPr="00DF4D1D">
        <w:rPr>
          <w:rFonts w:ascii="微软雅黑" w:eastAsia="微软雅黑" w:hAnsi="微软雅黑" w:cs="微软雅黑" w:hint="eastAsia"/>
          <w:sz w:val="22"/>
          <w:szCs w:val="22"/>
        </w:rPr>
        <w:t xml:space="preserve">章 </w:t>
      </w:r>
      <w:r w:rsidRPr="00DF4D1D">
        <w:rPr>
          <w:rFonts w:ascii="微软雅黑" w:eastAsia="微软雅黑" w:hAnsi="微软雅黑" w:cs="微软雅黑"/>
          <w:sz w:val="22"/>
          <w:szCs w:val="22"/>
        </w:rPr>
        <w:t xml:space="preserve"> </w:t>
      </w:r>
      <w:r w:rsidRPr="00DF4D1D" w:rsidR="009C5E35">
        <w:rPr>
          <w:rFonts w:ascii="微软雅黑" w:eastAsia="微软雅黑" w:hAnsi="微软雅黑" w:cs="微软雅黑" w:hint="eastAsia"/>
          <w:sz w:val="22"/>
          <w:szCs w:val="22"/>
        </w:rPr>
        <w:t>无线取代有线的时代终将到来</w:t>
      </w:r>
    </w:p>
    <w:p w:rsidR="00DD653F" w:rsidRPr="00DF4D1D" w:rsidP="005F768A" w14:paraId="1B9A0359" w14:textId="6AA499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孙源玲此时还在秘境之中装作一个很弱鸡的萌新，什么都不会，自己也很弱，但是作为一个特殊一点的超能者拥有了一点特殊的能力罢了，再加上使用的限制没有那么多，一天下来基本上可以无限制的使用罢了</w:t>
      </w:r>
      <w:r w:rsidRPr="00DF4D1D" w:rsidR="00E37CB2">
        <w:rPr>
          <w:rFonts w:ascii="微软雅黑" w:eastAsia="微软雅黑" w:hAnsi="微软雅黑" w:cs="微软雅黑" w:hint="eastAsia"/>
          <w:sz w:val="22"/>
          <w:szCs w:val="22"/>
        </w:rPr>
        <w:t>，作为一个功能性的人物，不怎么显眼也是很正常的，毕竟从一开始就那么的无敌，是那么的寂寞，现在好不容易有机会可以当一个普普通通的工具人还是很难得的，而且在这而也不用面对在显示世界中的各种烦心事。</w:t>
      </w:r>
    </w:p>
    <w:p w:rsidR="00E37CB2" w:rsidRPr="00DF4D1D" w:rsidP="005F768A" w14:paraId="4796EE15" w14:textId="1E6B76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在这而需要付出的代价不过是一点点微不足道的力量而已，然后就是没有吃的而已，反正到了这个时候也不需要吃东西了，只是没有好东西吃能有什么大不了的事情嘛。</w:t>
      </w:r>
    </w:p>
    <w:p w:rsidR="00E37CB2" w:rsidRPr="00DF4D1D" w:rsidP="005F768A" w14:paraId="799CE648" w14:textId="479FE9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，那啥，孙玲，过来看看这东西有用没有，我这儿有一块奇奇怪怪的石头。”这个贪狼小队的队长于成华说道。</w:t>
      </w:r>
    </w:p>
    <w:p w:rsidR="00E37CB2" w:rsidRPr="00DF4D1D" w:rsidP="005F768A" w14:paraId="0DC31008" w14:textId="20EA10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“等一下，我马上就过来。”孙源玲再次开始了</w:t>
      </w:r>
      <w:r w:rsidRPr="00DF4D1D" w:rsidR="00AA1D76">
        <w:rPr>
          <w:rFonts w:ascii="微软雅黑" w:eastAsia="微软雅黑" w:hAnsi="微软雅黑" w:cs="微软雅黑" w:hint="eastAsia"/>
          <w:sz w:val="22"/>
          <w:szCs w:val="22"/>
        </w:rPr>
        <w:t>工具人的生活以及工作，但是很显然的一件事 —— 孙源玲在这个期间并没有改变样貌，现在的孙源玲任然是哪个十分可爱的小</w:t>
      </w:r>
      <w:r w:rsidRPr="00DF4D1D" w:rsidR="00AA1D76">
        <w:rPr>
          <w:rFonts w:ascii="微软雅黑" w:eastAsia="微软雅黑" w:hAnsi="微软雅黑" w:cs="微软雅黑" w:hint="eastAsia"/>
          <w:sz w:val="22"/>
          <w:szCs w:val="22"/>
        </w:rPr>
        <w:t>loli</w:t>
      </w:r>
      <w:r w:rsidRPr="00DF4D1D" w:rsidR="00AA1D76">
        <w:rPr>
          <w:rFonts w:ascii="微软雅黑" w:eastAsia="微软雅黑" w:hAnsi="微软雅黑" w:cs="微软雅黑" w:hint="eastAsia"/>
          <w:sz w:val="22"/>
          <w:szCs w:val="22"/>
        </w:rPr>
        <w:t>，虽然在变成女孩子之后就没有什么变回去了希望了，在获得了时间的能力之后可以变回去了，但是又没有这个想法了，这样也挺不错的。</w:t>
      </w:r>
    </w:p>
    <w:p w:rsidR="00AA1D76" w:rsidRPr="00DF4D1D" w:rsidP="005F768A" w14:paraId="56AA24A2" w14:textId="37D674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身体变成这样并不是说整个人就不发育了，但是好像真的不怎么发育的样子，整整快两年的时间了，身高还是只有那么一点点，就没有变过，以及那飞机场般的胸部，虽然有了那么一点的起伏，但是有和没有并没有什么差距，只是看起来没有那么的平了。</w:t>
      </w:r>
    </w:p>
    <w:p w:rsidR="009C5E35" w:rsidRPr="00DF4D1D" w:rsidP="005F768A" w14:paraId="7C69995E" w14:textId="7501F52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白毛依然是白毛，搭配上那看起来人畜无害的脸庞实在是想让人好好的爱护一番，只是到了最后到底是谁</w:t>
      </w:r>
      <w:r w:rsidRPr="00DF4D1D">
        <w:rPr>
          <w:rFonts w:ascii="微软雅黑" w:eastAsia="微软雅黑" w:hAnsi="微软雅黑" w:cs="微软雅黑" w:hint="eastAsia"/>
          <w:sz w:val="22"/>
          <w:szCs w:val="22"/>
        </w:rPr>
        <w:t>爱护谁</w:t>
      </w:r>
      <w:r w:rsidRPr="00DF4D1D">
        <w:rPr>
          <w:rFonts w:ascii="微软雅黑" w:eastAsia="微软雅黑" w:hAnsi="微软雅黑" w:cs="微软雅黑" w:hint="eastAsia"/>
          <w:sz w:val="22"/>
          <w:szCs w:val="22"/>
        </w:rPr>
        <w:t>就不好说了。</w:t>
      </w:r>
    </w:p>
    <w:p w:rsidR="008650F0" w:rsidRPr="00DF4D1D" w:rsidP="005F768A" w14:paraId="6726B314" w14:textId="6A48D6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可爱虽然是可爱，但是一点也</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性感，所以孙源玲才能够在这个秘境之中生活的还算是不错，不然的话可能这些人就没有了，这个秘境可能真就一下子就成为孙源玲一个人的秘境了。</w:t>
      </w:r>
    </w:p>
    <w:p w:rsidR="00FC73EB" w:rsidRPr="00DF4D1D" w:rsidP="005F768A" w14:paraId="183EA3B8" w14:textId="7B9432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秘境之中各种快乐，但是爱丽却做好了和各种麻烦事情打交道的准备，因为最新的技术马上就要开始发售了，只是这种技术实在是超过了现在市面所有的各种无线充电设备太多了，而且爱丽的定价也不高，一个普通的中收入家庭也可以轻松的购置一台来使用。</w:t>
      </w:r>
    </w:p>
    <w:p w:rsidR="00FC73EB" w:rsidRPr="00DF4D1D" w:rsidP="005F768A" w14:paraId="7F6A1DBF" w14:textId="7387EA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在此时此刻，大规模的制造并没有开始二十稍微的制作出一些样品来进行展示，只是就这些样品也是制作出数百台输出功率在</w:t>
      </w:r>
      <w:r w:rsidRPr="00DF4D1D">
        <w:rPr>
          <w:rFonts w:ascii="微软雅黑" w:eastAsia="微软雅黑" w:hAnsi="微软雅黑" w:cs="微软雅黑"/>
          <w:sz w:val="22"/>
          <w:szCs w:val="22"/>
        </w:rPr>
        <w:t>8000</w:t>
      </w:r>
      <w:r w:rsidRPr="00DF4D1D">
        <w:rPr>
          <w:rFonts w:ascii="微软雅黑" w:eastAsia="微软雅黑" w:hAnsi="微软雅黑" w:cs="微软雅黑" w:hint="eastAsia"/>
          <w:sz w:val="22"/>
          <w:szCs w:val="22"/>
        </w:rPr>
        <w:t>W的无线传输的配套设备，以及输出功率在5</w:t>
      </w:r>
      <w:r w:rsidRPr="00DF4D1D">
        <w:rPr>
          <w:rFonts w:ascii="微软雅黑" w:eastAsia="微软雅黑" w:hAnsi="微软雅黑" w:cs="微软雅黑"/>
          <w:sz w:val="22"/>
          <w:szCs w:val="22"/>
        </w:rPr>
        <w:t>00000</w:t>
      </w:r>
      <w:r w:rsidRPr="00DF4D1D">
        <w:rPr>
          <w:rFonts w:ascii="微软雅黑" w:eastAsia="微软雅黑" w:hAnsi="微软雅黑" w:cs="微软雅黑" w:hint="eastAsia"/>
          <w:sz w:val="22"/>
          <w:szCs w:val="22"/>
        </w:rPr>
        <w:t>W的超级无线传输设备，这些设备可以轻易的解决能源传输的问题。</w:t>
      </w:r>
    </w:p>
    <w:p w:rsidR="00FC73EB" w:rsidRPr="00DF4D1D" w:rsidP="005F768A" w14:paraId="40348655" w14:textId="4F577C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是放在爱丽的自主意识还没有觉醒的时候制作各种宣传片，各种广告之类的东西效果那绝对是很不错的，但是自从觉醒了自我意识之后在某些方面显得就没有那么的高效了，毕竟正常的生命是不可能一天到晚都在干活儿的，而不是生命一天到晚都在干活那是无可厚非的事情，在这次拍摄的宣传超大功率传输设备的时候爱丽并没有什么好的方法，于是叫程磊来做，毕竟也是一个副总级别的人物了，但是程磊哪儿做过这样的事情，导演这种东西他是真的不会，如果是叫他管理公司，那绝对是管理的不错的，但是真要叫他拍摄宣传片之类的东西那还真是有力气无处使，只好在公司之外交了一个职业导演来负责这方面的事情。</w:t>
      </w:r>
    </w:p>
    <w:p w:rsidR="008650F0" w:rsidRPr="00DF4D1D" w:rsidP="005F768A" w14:paraId="3CC660BC" w14:textId="7914FB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在告知了相关的注意事项以及需要表达出来的意思之后程磊也只是稍微监督一下就完事了，毕竟他也不懂。</w:t>
      </w:r>
    </w:p>
    <w:p w:rsidR="009571A7" w:rsidRPr="00DF4D1D" w:rsidP="005F768A" w14:paraId="6589630A" w14:textId="1761F3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想要知名度就需要宣传，而宣传更多的是需要一些大牌的明星，有实力的明星，</w:t>
      </w:r>
      <w:r w:rsidRPr="00DF4D1D" w:rsidR="00572DE7">
        <w:rPr>
          <w:rFonts w:ascii="微软雅黑" w:eastAsia="微软雅黑" w:hAnsi="微软雅黑" w:cs="微软雅黑" w:hint="eastAsia"/>
          <w:sz w:val="22"/>
          <w:szCs w:val="22"/>
        </w:rPr>
        <w:t>这些明星不要那些被炒作起来的明星，年级太大了的不要，气质不好的不要，不适合这方面拍摄的明星不要。</w:t>
      </w:r>
    </w:p>
    <w:p w:rsidR="00572DE7" w:rsidRPr="00DF4D1D" w:rsidP="005F768A" w14:paraId="23CBC09A" w14:textId="04A84D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着并不是那个导演的要求，而是爱丽的要求，毕竟在最后面对的对象更多的是年轻人，但是这个看起来能用钱解决的事情却把这个十分有名的导演给难住了，想要在这年头</w:t>
      </w:r>
      <w:r w:rsidRPr="00DF4D1D">
        <w:rPr>
          <w:rFonts w:ascii="微软雅黑" w:eastAsia="微软雅黑" w:hAnsi="微软雅黑" w:cs="微软雅黑" w:hint="eastAsia"/>
          <w:sz w:val="22"/>
          <w:szCs w:val="22"/>
        </w:rPr>
        <w:t>找到一个有实力，有颜值，知名度还要高还要适合拍摄这类高新科技的宣传，有钱也不一定能够找到。</w:t>
      </w:r>
    </w:p>
    <w:p w:rsidR="006C53ED" w:rsidRPr="00DF4D1D" w:rsidP="005F768A" w14:paraId="63BCD762" w14:textId="1BC17C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最后这个导演在和爱丽的各种商量之下终于稍微放松了一点要求，那就是可以找找那些二线、三线明星，但像</w:t>
      </w:r>
      <w:r w:rsidRPr="00DF4D1D">
        <w:rPr>
          <w:rFonts w:ascii="微软雅黑" w:eastAsia="微软雅黑" w:hAnsi="微软雅黑" w:cs="微软雅黑" w:hint="eastAsia"/>
          <w:sz w:val="22"/>
          <w:szCs w:val="22"/>
        </w:rPr>
        <w:t>cxk</w:t>
      </w:r>
      <w:r w:rsidRPr="00DF4D1D">
        <w:rPr>
          <w:rFonts w:ascii="微软雅黑" w:eastAsia="微软雅黑" w:hAnsi="微软雅黑" w:cs="微软雅黑" w:hint="eastAsia"/>
          <w:sz w:val="22"/>
          <w:szCs w:val="22"/>
        </w:rPr>
        <w:t>之类的是坚决不能够放进来的。</w:t>
      </w:r>
    </w:p>
    <w:p w:rsidR="003D0AEB" w:rsidRPr="00DF4D1D" w:rsidP="005F768A" w14:paraId="68C17AC7" w14:textId="3CCF6D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在这而国内知名导演看在玲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的面子（钱）上在经过了千难万难之后终于筹齐了拍摄所需要的人，而这名国内知名导演也是在开始拍摄之前做足了功课，要是在开始拍摄的时候在演员面前除了丑那就好玩了。</w:t>
      </w:r>
    </w:p>
    <w:p w:rsidR="003D0AEB" w:rsidRPr="00DF4D1D" w:rsidP="005F768A" w14:paraId="7CA54B9A" w14:textId="11C082C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拍摄这个不怎么长的宣传片需要的时间并不多，而且</w:t>
      </w:r>
      <w:r w:rsidRPr="00DF4D1D" w:rsidR="003A7A9C">
        <w:rPr>
          <w:rFonts w:ascii="微软雅黑" w:eastAsia="微软雅黑" w:hAnsi="微软雅黑" w:cs="微软雅黑" w:hint="eastAsia"/>
          <w:sz w:val="22"/>
          <w:szCs w:val="22"/>
        </w:rPr>
        <w:t>难度也不大，需要的就只是在日常和生活之中使用这种超大功率的无线能源传输设备时所带来的便利。</w:t>
      </w:r>
      <w:r w:rsidRPr="00DF4D1D" w:rsidR="003A7A9C">
        <w:rPr>
          <w:rFonts w:ascii="微软雅黑" w:eastAsia="微软雅黑" w:hAnsi="微软雅黑" w:cs="微软雅黑" w:hint="eastAsia"/>
          <w:sz w:val="22"/>
          <w:szCs w:val="22"/>
        </w:rPr>
        <w:t>进而就是</w:t>
      </w:r>
      <w:r w:rsidRPr="00DF4D1D" w:rsidR="003A7A9C">
        <w:rPr>
          <w:rFonts w:ascii="微软雅黑" w:eastAsia="微软雅黑" w:hAnsi="微软雅黑" w:cs="微软雅黑" w:hint="eastAsia"/>
          <w:sz w:val="22"/>
          <w:szCs w:val="22"/>
        </w:rPr>
        <w:t>说明这种设备的安全性，对于生物以及建筑都是无害的，只有特定的设备在特定的情况之下才可以于这种无线能源传输设备所互动，在完成互动之后能源的传输才会在完成互动之后开始，如果互动并没有完成或者说在进行能源接入验证的时候就没有通过，那么能源的传输将不会开始，这页隔绝了被有心人偷电的情况出现，至于会不会出现类似于</w:t>
      </w:r>
      <w:r w:rsidRPr="00DF4D1D" w:rsidR="003A7A9C">
        <w:rPr>
          <w:rFonts w:ascii="微软雅黑" w:eastAsia="微软雅黑" w:hAnsi="微软雅黑" w:cs="微软雅黑" w:hint="eastAsia"/>
          <w:sz w:val="22"/>
          <w:szCs w:val="22"/>
        </w:rPr>
        <w:t>WiFi</w:t>
      </w:r>
      <w:r w:rsidRPr="00DF4D1D" w:rsidR="003A7A9C">
        <w:rPr>
          <w:rFonts w:ascii="微软雅黑" w:eastAsia="微软雅黑" w:hAnsi="微软雅黑" w:cs="微软雅黑" w:hint="eastAsia"/>
          <w:sz w:val="22"/>
          <w:szCs w:val="22"/>
        </w:rPr>
        <w:t>万能钥匙之类的东西出现，这件事就和爱丽无关了，毕竟爱丽所需要的就是讲这些设备在社会之上普及，至于安全性，反正学历越低辐射越高。</w:t>
      </w:r>
    </w:p>
    <w:p w:rsidR="003A7A9C" w:rsidRPr="00DF4D1D" w:rsidP="005F768A" w14:paraId="216629DF" w14:textId="70EF7D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在现在这个时代，只需要密码就可以通过验证的充电设备不可避免的会出现类似于</w:t>
      </w:r>
      <w:r w:rsidRPr="00DF4D1D">
        <w:rPr>
          <w:rFonts w:ascii="微软雅黑" w:eastAsia="微软雅黑" w:hAnsi="微软雅黑" w:cs="微软雅黑" w:hint="eastAsia"/>
          <w:sz w:val="22"/>
          <w:szCs w:val="22"/>
        </w:rPr>
        <w:t>WiFi</w:t>
      </w:r>
      <w:r w:rsidRPr="00DF4D1D">
        <w:rPr>
          <w:rFonts w:ascii="微软雅黑" w:eastAsia="微软雅黑" w:hAnsi="微软雅黑" w:cs="微软雅黑" w:hint="eastAsia"/>
          <w:sz w:val="22"/>
          <w:szCs w:val="22"/>
        </w:rPr>
        <w:t>万能钥匙之类的东西出现</w:t>
      </w:r>
      <w:r w:rsidRPr="00DF4D1D" w:rsidR="00CB6151">
        <w:rPr>
          <w:rFonts w:ascii="微软雅黑" w:eastAsia="微软雅黑" w:hAnsi="微软雅黑" w:cs="微软雅黑" w:hint="eastAsia"/>
          <w:sz w:val="22"/>
          <w:szCs w:val="22"/>
        </w:rPr>
        <w:t>，协议设计的再高明，再复杂，也敌不过用户自己主动的将自身的信息泄露，机器始终是机器，生命始终是生命，哪怕人工智能表现的再像一个人但是它仍然是一个机器，一个人工智能，生命和机械是有着本质上的区别，没有独立自主的思想，没有相当的创造力，那并不是生命。</w:t>
      </w:r>
    </w:p>
    <w:p w:rsidR="00CB6151" w:rsidRPr="00DF4D1D" w:rsidP="005F768A" w14:paraId="2EAB4472" w14:textId="69F2E5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机器或者说人工智能需要逻辑，毕竟那是人编写并且改进的，如果没有逻辑那么它将无法正常的运行已经使用，而拥有思想的人却可以没有逻辑，</w:t>
      </w:r>
      <w:r w:rsidRPr="00DF4D1D" w:rsidR="0059450F">
        <w:rPr>
          <w:rFonts w:ascii="微软雅黑" w:eastAsia="微软雅黑" w:hAnsi="微软雅黑" w:cs="微软雅黑" w:hint="eastAsia"/>
          <w:sz w:val="22"/>
          <w:szCs w:val="22"/>
        </w:rPr>
        <w:t>只是人们倾向于干一些</w:t>
      </w:r>
      <w:r w:rsidRPr="00DF4D1D" w:rsidR="0059450F">
        <w:rPr>
          <w:rFonts w:ascii="微软雅黑" w:eastAsia="微软雅黑" w:hAnsi="微软雅黑" w:cs="微软雅黑" w:hint="eastAsia"/>
          <w:sz w:val="22"/>
          <w:szCs w:val="22"/>
        </w:rPr>
        <w:t>有逻辑的事情而已。</w:t>
      </w:r>
    </w:p>
    <w:p w:rsidR="00572DE7" w:rsidRPr="00DF4D1D" w:rsidP="005F768A" w14:paraId="29FEEA22" w14:textId="782DB1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拍摄的场地很简单，在公司中在车库中，在各种宾馆之中都可以拍摄，所需要的时间也就很短，在经过了快一个周的时间之后宣传片终于成型了，只需要在经过一定的剪辑之后便可以将其放在大屏幕之上了。</w:t>
      </w:r>
    </w:p>
    <w:p w:rsidR="00572DE7" w:rsidRPr="00DF4D1D" w:rsidP="005F768A" w14:paraId="32EC9E92" w14:textId="5CA671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爱丽在这段时间并没有闲着，没有孙源玲那么强大的能力，但是强大的计算能力以及综合调度能力可以将现存的资源最合理的利用。</w:t>
      </w:r>
    </w:p>
    <w:p w:rsidR="00650239" w:rsidRPr="00DF4D1D" w:rsidP="005F768A" w14:paraId="785BD04C" w14:textId="29E212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在不到一个周的时间里面一个规模看起来就十分庞大的流水线便出现在了公司里面，占据了公司的一块空地，至于在外面建立工厂这种事情还是等着孙源玲回来再做定夺。</w:t>
      </w:r>
    </w:p>
    <w:p w:rsidR="002179EC" w:rsidRPr="00DF4D1D" w:rsidP="005F768A" w14:paraId="713600BD" w14:textId="13E2AB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现在需要的就是将这宣传视频放上官网，然后静静的等待着发酵就可以了。</w:t>
      </w:r>
    </w:p>
    <w:p w:rsidR="00650239" w:rsidRPr="00DF4D1D" w:rsidP="005F768A" w14:paraId="5CD07EBD" w14:textId="77777777">
      <w:pPr>
        <w:rPr>
          <w:rFonts w:ascii="微软雅黑" w:eastAsia="微软雅黑" w:hAnsi="微软雅黑" w:cs="微软雅黑"/>
          <w:sz w:val="22"/>
          <w:szCs w:val="22"/>
        </w:rPr>
      </w:pPr>
    </w:p>
    <w:p w:rsidR="002179EC" w:rsidRPr="00DF4D1D" w:rsidP="005F768A" w14:paraId="4CAC506C" w14:textId="79D0F31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