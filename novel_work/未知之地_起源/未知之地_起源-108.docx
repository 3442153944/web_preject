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8C30A0" w:rsidRPr="00DF4D1D" w:rsidP="005F768A" w14:paraId="1B669643" w14:textId="0FD9C196">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第一百零七章 </w:t>
      </w:r>
      <w:r w:rsidRPr="00DF4D1D" w:rsidR="00D024CA">
        <w:rPr>
          <w:rFonts w:ascii="微软雅黑" w:eastAsia="微软雅黑" w:hAnsi="微软雅黑" w:cs="微软雅黑" w:hint="eastAsia"/>
          <w:sz w:val="22"/>
          <w:szCs w:val="22"/>
        </w:rPr>
        <w:t xml:space="preserve">不要怕 </w:t>
      </w:r>
    </w:p>
    <w:p w:rsidR="0072727F" w:rsidRPr="00DF4D1D" w:rsidP="005F768A" w14:paraId="0C254293" w14:textId="0C77AED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在那道门的后面呆着</w:t>
      </w:r>
      <w:r w:rsidRPr="00DF4D1D" w:rsidR="004E1D4F">
        <w:rPr>
          <w:rFonts w:ascii="微软雅黑" w:eastAsia="微软雅黑" w:hAnsi="微软雅黑" w:cs="微软雅黑" w:hint="eastAsia"/>
          <w:sz w:val="22"/>
          <w:szCs w:val="22"/>
        </w:rPr>
        <w:t>爱丽转移在其中的公司普通员工以及不怎么多的研究员，但是这个比较宽阔的室内这些员工与外面的黑衣人相隔的只是</w:t>
      </w:r>
      <w:r w:rsidRPr="00DF4D1D" w:rsidR="004E1D4F">
        <w:rPr>
          <w:rFonts w:ascii="微软雅黑" w:eastAsia="微软雅黑" w:hAnsi="微软雅黑" w:cs="微软雅黑" w:hint="eastAsia"/>
          <w:sz w:val="22"/>
          <w:szCs w:val="22"/>
        </w:rPr>
        <w:t>一</w:t>
      </w:r>
      <w:r w:rsidRPr="00DF4D1D" w:rsidR="004E1D4F">
        <w:rPr>
          <w:rFonts w:ascii="微软雅黑" w:eastAsia="微软雅黑" w:hAnsi="微软雅黑" w:cs="微软雅黑" w:hint="eastAsia"/>
          <w:sz w:val="22"/>
          <w:szCs w:val="22"/>
        </w:rPr>
        <w:t>道门而已。</w:t>
      </w:r>
    </w:p>
    <w:p w:rsidR="00504F9E" w:rsidRPr="00DF4D1D" w:rsidP="005F768A" w14:paraId="7356A165" w14:textId="6746C16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只是在其中的人又有几个是手无缚鸡之力的人呢？</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众研究员以及各种没有离开公司的员工正在十分谨慎的看着那道门。</w:t>
      </w:r>
    </w:p>
    <w:p w:rsidR="0072727F" w:rsidRPr="00DF4D1D" w:rsidP="005F768A" w14:paraId="2075D2F3" w14:textId="2177192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‘砰——砰——砰——砰——砰——砰’</w:t>
      </w:r>
      <w:r w:rsidRPr="00DF4D1D" w:rsidR="006B59C2">
        <w:rPr>
          <w:rFonts w:ascii="微软雅黑" w:eastAsia="微软雅黑" w:hAnsi="微软雅黑" w:cs="微软雅黑" w:hint="eastAsia"/>
          <w:sz w:val="22"/>
          <w:szCs w:val="22"/>
        </w:rPr>
        <w:t>在好几声之后一道十分刺眼的火光照亮了这个黑暗的房间。</w:t>
      </w:r>
    </w:p>
    <w:p w:rsidR="006B59C2" w:rsidRPr="00DF4D1D" w:rsidP="005F768A" w14:paraId="3CAAA654" w14:textId="4E3E2D4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“哈哈</w:t>
      </w:r>
      <w:r w:rsidRPr="00DF4D1D">
        <w:rPr>
          <w:rFonts w:ascii="微软雅黑" w:eastAsia="微软雅黑" w:hAnsi="微软雅黑" w:cs="微软雅黑" w:hint="eastAsia"/>
          <w:sz w:val="22"/>
          <w:szCs w:val="22"/>
        </w:rPr>
        <w:t>哈</w:t>
      </w:r>
      <w:r w:rsidRPr="00DF4D1D">
        <w:rPr>
          <w:rFonts w:ascii="微软雅黑" w:eastAsia="微软雅黑" w:hAnsi="微软雅黑" w:cs="微软雅黑" w:hint="eastAsia"/>
          <w:sz w:val="22"/>
          <w:szCs w:val="22"/>
        </w:rPr>
        <w:t>，都投降吧”一个人在成功破门而入之后十分嚣张的说道，但是在房间中的人没有任何一个人被这些破门而入的黑衣人所吓到。</w:t>
      </w:r>
    </w:p>
    <w:p w:rsidR="006B59C2" w:rsidRPr="00DF4D1D" w:rsidP="005F768A" w14:paraId="44DFCD63" w14:textId="3788564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这些人感受到这些</w:t>
      </w:r>
      <w:r w:rsidRPr="00DF4D1D" w:rsidR="004A3D37">
        <w:rPr>
          <w:rFonts w:ascii="微软雅黑" w:eastAsia="微软雅黑" w:hAnsi="微软雅黑" w:cs="微软雅黑" w:hint="eastAsia"/>
          <w:sz w:val="22"/>
          <w:szCs w:val="22"/>
        </w:rPr>
        <w:t>人的气势之后突然留下了一滴滴的冷汗，因为这些人有十多个和他们的实力相差并不大。</w:t>
      </w:r>
    </w:p>
    <w:p w:rsidR="004B3E1C" w:rsidRPr="00DF4D1D" w:rsidP="005F768A" w14:paraId="4A99A56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4A3D37">
        <w:rPr>
          <w:rFonts w:ascii="微软雅黑" w:eastAsia="微软雅黑" w:hAnsi="微软雅黑" w:cs="微软雅黑" w:hint="eastAsia"/>
          <w:sz w:val="22"/>
          <w:szCs w:val="22"/>
        </w:rPr>
        <w:t>我从来的时候便发现了地下有特殊的通道，但是我真的没有想到这些隐秘的通道在这个时候便用到了，不过我有些纳闷为什么这个地方的防御能力这么弱，就你们都能够打开这个地方。</w:t>
      </w:r>
      <w:r w:rsidRPr="00DF4D1D">
        <w:rPr>
          <w:rFonts w:ascii="微软雅黑" w:eastAsia="微软雅黑" w:hAnsi="微软雅黑" w:cs="微软雅黑" w:hint="eastAsia"/>
          <w:sz w:val="22"/>
          <w:szCs w:val="22"/>
        </w:rPr>
        <w:t>”</w:t>
      </w:r>
    </w:p>
    <w:p w:rsidR="006B59C2" w:rsidRPr="00DF4D1D" w:rsidP="005F768A" w14:paraId="425C132D" w14:textId="5B470EE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平时事情十分少的丁宇对着面前的黑衣人说道</w:t>
      </w:r>
      <w:r w:rsidRPr="00DF4D1D" w:rsidR="004B3E1C">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平时没有啥事都是待在公司中，并且</w:t>
      </w:r>
      <w:r w:rsidRPr="00DF4D1D">
        <w:rPr>
          <w:rFonts w:ascii="微软雅黑" w:eastAsia="微软雅黑" w:hAnsi="微软雅黑" w:cs="微软雅黑" w:hint="eastAsia"/>
          <w:sz w:val="22"/>
          <w:szCs w:val="22"/>
        </w:rPr>
        <w:t>修炼着</w:t>
      </w:r>
      <w:r w:rsidRPr="00DF4D1D">
        <w:rPr>
          <w:rFonts w:ascii="微软雅黑" w:eastAsia="微软雅黑" w:hAnsi="微软雅黑" w:cs="微软雅黑" w:hint="eastAsia"/>
          <w:sz w:val="22"/>
          <w:szCs w:val="22"/>
        </w:rPr>
        <w:t>孙源玲给他们的功法现在</w:t>
      </w:r>
      <w:r w:rsidRPr="00DF4D1D" w:rsidR="004C1892">
        <w:rPr>
          <w:rFonts w:ascii="微软雅黑" w:eastAsia="微软雅黑" w:hAnsi="微软雅黑" w:cs="微软雅黑" w:hint="eastAsia"/>
          <w:sz w:val="22"/>
          <w:szCs w:val="22"/>
        </w:rPr>
        <w:t>已经达到了金丹的修为，</w:t>
      </w:r>
      <w:r w:rsidRPr="00DF4D1D" w:rsidR="004C1892">
        <w:rPr>
          <w:rFonts w:ascii="微软雅黑" w:eastAsia="微软雅黑" w:hAnsi="微软雅黑" w:cs="微软雅黑" w:hint="eastAsia"/>
          <w:sz w:val="22"/>
          <w:szCs w:val="22"/>
        </w:rPr>
        <w:t>并没有走超能</w:t>
      </w:r>
      <w:r w:rsidRPr="00DF4D1D" w:rsidR="004C1892">
        <w:rPr>
          <w:rFonts w:ascii="微软雅黑" w:eastAsia="微软雅黑" w:hAnsi="微软雅黑" w:cs="微软雅黑" w:hint="eastAsia"/>
          <w:sz w:val="22"/>
          <w:szCs w:val="22"/>
        </w:rPr>
        <w:t>这个方向。</w:t>
      </w:r>
    </w:p>
    <w:p w:rsidR="004C1892" w:rsidRPr="00DF4D1D" w:rsidP="005F768A" w14:paraId="30911F53" w14:textId="07269F4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“就…就你一个人就想挡住我们？”其中的一个黑衣人说道。</w:t>
      </w:r>
    </w:p>
    <w:p w:rsidR="004B3E1C" w:rsidRPr="00DF4D1D" w:rsidP="005F768A" w14:paraId="6FB812D1" w14:textId="4CA0979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但是这个为首的这个黑衣人却神情沉重</w:t>
      </w:r>
      <w:r w:rsidRPr="00DF4D1D" w:rsidR="00F95E8A">
        <w:rPr>
          <w:rFonts w:ascii="微软雅黑" w:eastAsia="微软雅黑" w:hAnsi="微软雅黑" w:cs="微软雅黑" w:hint="eastAsia"/>
          <w:sz w:val="22"/>
          <w:szCs w:val="22"/>
        </w:rPr>
        <w:t>。</w:t>
      </w:r>
    </w:p>
    <w:p w:rsidR="004E1D4F" w:rsidRPr="00DF4D1D" w:rsidP="005F768A" w14:paraId="6C98A7C6" w14:textId="63872CE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“就我一个？不不不，我只是一个普通干活儿的，真正管事的可不是我。”</w:t>
      </w:r>
      <w:r w:rsidRPr="00DF4D1D" w:rsidR="003314FB">
        <w:rPr>
          <w:rFonts w:ascii="微软雅黑" w:eastAsia="微软雅黑" w:hAnsi="微软雅黑" w:cs="微软雅黑" w:hint="eastAsia"/>
          <w:sz w:val="22"/>
          <w:szCs w:val="22"/>
        </w:rPr>
        <w:t>在丁宇说完之后在这些黑衣人的周围突然站着许多安保部的人员。</w:t>
      </w:r>
    </w:p>
    <w:p w:rsidR="007201CA" w:rsidRPr="00DF4D1D" w:rsidP="005F768A" w14:paraId="779B97B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“我们这些人平时也没有什么本事，但是打架的本事确实不弱，但是你们竟然达到了总经理这事真的让我感到十分的意外，但是从现在的情况来看应该是我们的总经理遇到了什么意外情况了。</w:t>
      </w:r>
    </w:p>
    <w:p w:rsidR="00F95E8A" w:rsidRPr="00DF4D1D" w:rsidP="005F768A" w14:paraId="7A653631" w14:textId="7FCA253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不过我想你们今天可能是走不出这个地方了。</w:t>
      </w:r>
      <w:r w:rsidRPr="00DF4D1D" w:rsidR="00EC5C4F">
        <w:rPr>
          <w:rFonts w:ascii="微软雅黑" w:eastAsia="微软雅黑" w:hAnsi="微软雅黑" w:cs="微软雅黑" w:hint="eastAsia"/>
          <w:sz w:val="22"/>
          <w:szCs w:val="22"/>
        </w:rPr>
        <w:t>”</w:t>
      </w:r>
    </w:p>
    <w:p w:rsidR="00EC5C4F" w:rsidRPr="00DF4D1D" w:rsidP="005F768A" w14:paraId="42C7975A" w14:textId="36D7B3D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天地之中的灵气疯狂的躁动，这个区域内的幻境已经从空间尺度被禁锢了，并且禁制已经在四周设下了，就这些超能者而言是没有办法轻松的移动自身的身体，并且对于天地之中灵气的调用也出现</w:t>
      </w:r>
      <w:r w:rsidRPr="00DF4D1D" w:rsidR="00B04BCC">
        <w:rPr>
          <w:rFonts w:ascii="微软雅黑" w:eastAsia="微软雅黑" w:hAnsi="微软雅黑" w:cs="微软雅黑" w:hint="eastAsia"/>
          <w:sz w:val="22"/>
          <w:szCs w:val="22"/>
        </w:rPr>
        <w:t>了</w:t>
      </w:r>
      <w:r w:rsidRPr="00DF4D1D">
        <w:rPr>
          <w:rFonts w:ascii="微软雅黑" w:eastAsia="微软雅黑" w:hAnsi="微软雅黑" w:cs="微软雅黑" w:hint="eastAsia"/>
          <w:sz w:val="22"/>
          <w:szCs w:val="22"/>
        </w:rPr>
        <w:t>迟缓的情况。</w:t>
      </w:r>
    </w:p>
    <w:p w:rsidR="00B04BCC" w:rsidRPr="00DF4D1D" w:rsidP="005F768A" w14:paraId="66349790" w14:textId="6C53ACF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这圈黑衣人似乎察觉到了四周环境的变化，而且尝试到整个气氛不对的时候就已经开始尝试使用</w:t>
      </w:r>
      <w:r w:rsidRPr="00DF4D1D">
        <w:rPr>
          <w:rFonts w:ascii="微软雅黑" w:eastAsia="微软雅黑" w:hAnsi="微软雅黑" w:cs="微软雅黑" w:hint="eastAsia"/>
          <w:sz w:val="22"/>
          <w:szCs w:val="22"/>
        </w:rPr>
        <w:t>空间超</w:t>
      </w:r>
      <w:r w:rsidRPr="00DF4D1D">
        <w:rPr>
          <w:rFonts w:ascii="微软雅黑" w:eastAsia="微软雅黑" w:hAnsi="微软雅黑" w:cs="微软雅黑" w:hint="eastAsia"/>
          <w:sz w:val="22"/>
          <w:szCs w:val="22"/>
        </w:rPr>
        <w:t>能力逃跑了，但是在施展的时候遇上了能量供应不足的情况，在通道快要形成的时候突然关闭了。</w:t>
      </w:r>
    </w:p>
    <w:p w:rsidR="007617E6" w:rsidRPr="00DF4D1D" w:rsidP="005F768A" w14:paraId="574F6D4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“不要挣扎了，就凭你们还没有办法解决这个禁制的，虽然不知道你们是怎么挣脱总经理的</w:t>
      </w:r>
      <w:r w:rsidRPr="00DF4D1D">
        <w:rPr>
          <w:rFonts w:ascii="微软雅黑" w:eastAsia="微软雅黑" w:hAnsi="微软雅黑" w:cs="微软雅黑" w:hint="eastAsia"/>
          <w:sz w:val="22"/>
          <w:szCs w:val="22"/>
        </w:rPr>
        <w:t>幻境</w:t>
      </w:r>
      <w:r w:rsidRPr="00DF4D1D">
        <w:rPr>
          <w:rFonts w:ascii="微软雅黑" w:eastAsia="微软雅黑" w:hAnsi="微软雅黑" w:cs="微软雅黑" w:hint="eastAsia"/>
          <w:sz w:val="22"/>
          <w:szCs w:val="22"/>
        </w:rPr>
        <w:t>的，不过我猜和你们的超能力是</w:t>
      </w:r>
      <w:r w:rsidRPr="00DF4D1D">
        <w:rPr>
          <w:rFonts w:ascii="微软雅黑" w:eastAsia="微软雅黑" w:hAnsi="微软雅黑" w:cs="微软雅黑" w:hint="eastAsia"/>
          <w:sz w:val="22"/>
          <w:szCs w:val="22"/>
        </w:rPr>
        <w:t>接触精神上的副作用相关的。</w:t>
      </w:r>
    </w:p>
    <w:p w:rsidR="00EC5C4F" w:rsidRPr="00DF4D1D" w:rsidP="005F768A" w14:paraId="2DC56E1B" w14:textId="1AE8271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给你们废话那么多干嘛？上！</w:t>
      </w:r>
      <w:r w:rsidRPr="00DF4D1D" w:rsidR="00B04BCC">
        <w:rPr>
          <w:rFonts w:ascii="微软雅黑" w:eastAsia="微软雅黑" w:hAnsi="微软雅黑" w:cs="微软雅黑" w:hint="eastAsia"/>
          <w:sz w:val="22"/>
          <w:szCs w:val="22"/>
        </w:rPr>
        <w:t>”</w:t>
      </w:r>
    </w:p>
    <w:p w:rsidR="007201CA" w:rsidRPr="00DF4D1D" w:rsidP="005F768A" w14:paraId="0B2C7F35" w14:textId="0B973F5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在收到</w:t>
      </w:r>
      <w:r w:rsidRPr="00DF4D1D" w:rsidR="00A2302E">
        <w:rPr>
          <w:rFonts w:ascii="微软雅黑" w:eastAsia="微软雅黑" w:hAnsi="微软雅黑" w:cs="微软雅黑" w:hint="eastAsia"/>
          <w:sz w:val="22"/>
          <w:szCs w:val="22"/>
        </w:rPr>
        <w:t>丁宇的命令之后十多名安保部的人员开始了与这些黑衣人的战斗，不过这些黑衣人虽然在肉体之上有着天然的劣势，但是相互之间的配合却是十分的默契。</w:t>
      </w:r>
    </w:p>
    <w:p w:rsidR="00A2302E" w:rsidRPr="00DF4D1D" w:rsidP="005F768A" w14:paraId="44666452" w14:textId="36EEF01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通过掌握自然元素阻挡着进攻，更加适合于进攻的超能力在进行阻挡的时候迅速的开始攻击，对于精神方面有着一定优势的超能者在进攻的时候顺便对着进攻的人进行了精神层面的感染，只是这种干扰对于修行者并没有什么作用就是了。</w:t>
      </w:r>
    </w:p>
    <w:p w:rsidR="00D00CC9" w:rsidRPr="00DF4D1D" w:rsidP="005F768A" w14:paraId="077E6BE5" w14:textId="2CBB443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双方的战斗打的难舍难分，但是修行者一放在消耗上却有着相当的优势，在双方的对峙之中黑衣人渐渐地显现出了颓势，在施放超能的时候显然的出现了</w:t>
      </w:r>
      <w:r w:rsidRPr="00DF4D1D" w:rsidR="00F32F61">
        <w:rPr>
          <w:rFonts w:ascii="微软雅黑" w:eastAsia="微软雅黑" w:hAnsi="微软雅黑" w:cs="微软雅黑" w:hint="eastAsia"/>
          <w:sz w:val="22"/>
          <w:szCs w:val="22"/>
        </w:rPr>
        <w:t>相互之间的技能不能够很好的衔接。</w:t>
      </w:r>
    </w:p>
    <w:p w:rsidR="007201CA" w:rsidRPr="00DF4D1D" w:rsidP="005F768A" w14:paraId="1280249A" w14:textId="528EB0A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CB2B51">
        <w:rPr>
          <w:rFonts w:ascii="微软雅黑" w:eastAsia="微软雅黑" w:hAnsi="微软雅黑" w:cs="微软雅黑" w:hint="eastAsia"/>
          <w:sz w:val="22"/>
          <w:szCs w:val="22"/>
        </w:rPr>
        <w:t>没办法了</w:t>
      </w:r>
      <w:r w:rsidRPr="00DF4D1D">
        <w:rPr>
          <w:rFonts w:ascii="微软雅黑" w:eastAsia="微软雅黑" w:hAnsi="微软雅黑" w:cs="微软雅黑" w:hint="eastAsia"/>
          <w:sz w:val="22"/>
          <w:szCs w:val="22"/>
        </w:rPr>
        <w:t>”</w:t>
      </w:r>
      <w:r w:rsidRPr="00DF4D1D" w:rsidR="00CB2B51">
        <w:rPr>
          <w:rFonts w:ascii="微软雅黑" w:eastAsia="微软雅黑" w:hAnsi="微软雅黑" w:cs="微软雅黑" w:hint="eastAsia"/>
          <w:sz w:val="22"/>
          <w:szCs w:val="22"/>
        </w:rPr>
        <w:t>一个黑衣人从不知名的地方掏出了一只可以快速注射的针剂，迅速的向着自己的胸前</w:t>
      </w:r>
      <w:r w:rsidRPr="00DF4D1D" w:rsidR="006801D6">
        <w:rPr>
          <w:rFonts w:ascii="微软雅黑" w:eastAsia="微软雅黑" w:hAnsi="微软雅黑" w:cs="微软雅黑" w:hint="eastAsia"/>
          <w:sz w:val="22"/>
          <w:szCs w:val="22"/>
        </w:rPr>
        <w:t>注射，其余的人也在十分短暂的时间内向自己注射了这支针剂。</w:t>
      </w:r>
    </w:p>
    <w:p w:rsidR="006801D6" w:rsidRPr="00DF4D1D" w:rsidP="005F768A" w14:paraId="471B9337" w14:textId="55FF28A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“行了行了，</w:t>
      </w:r>
      <w:r w:rsidRPr="00DF4D1D" w:rsidR="00AF017B">
        <w:rPr>
          <w:rFonts w:ascii="微软雅黑" w:eastAsia="微软雅黑" w:hAnsi="微软雅黑" w:cs="微软雅黑" w:hint="eastAsia"/>
          <w:sz w:val="22"/>
          <w:szCs w:val="22"/>
        </w:rPr>
        <w:t>别打了</w:t>
      </w:r>
      <w:r w:rsidRPr="00DF4D1D" w:rsidR="00DD789B">
        <w:rPr>
          <w:rFonts w:ascii="微软雅黑" w:eastAsia="微软雅黑" w:hAnsi="微软雅黑" w:cs="微软雅黑" w:hint="eastAsia"/>
          <w:sz w:val="22"/>
          <w:szCs w:val="22"/>
        </w:rPr>
        <w:t>，再打下去我的公司就快被你们给打坏了</w:t>
      </w:r>
      <w:r w:rsidRPr="00DF4D1D" w:rsidR="00CB66D8">
        <w:rPr>
          <w:rFonts w:ascii="微软雅黑" w:eastAsia="微软雅黑" w:hAnsi="微软雅黑" w:cs="微软雅黑" w:hint="eastAsia"/>
          <w:sz w:val="22"/>
          <w:szCs w:val="22"/>
        </w:rPr>
        <w:t>，真的当修房子是不要钱的吗？这些钱你们怎么不来出呢？</w:t>
      </w:r>
      <w:r w:rsidRPr="00DF4D1D">
        <w:rPr>
          <w:rFonts w:ascii="微软雅黑" w:eastAsia="微软雅黑" w:hAnsi="微软雅黑" w:cs="微软雅黑" w:hint="eastAsia"/>
          <w:sz w:val="22"/>
          <w:szCs w:val="22"/>
        </w:rPr>
        <w:t>”</w:t>
      </w:r>
      <w:r w:rsidRPr="00DF4D1D" w:rsidR="00BD4997">
        <w:rPr>
          <w:rFonts w:ascii="微软雅黑" w:eastAsia="微软雅黑" w:hAnsi="微软雅黑" w:cs="微软雅黑" w:hint="eastAsia"/>
          <w:sz w:val="22"/>
          <w:szCs w:val="22"/>
        </w:rPr>
        <w:t>有些稚气的女声</w:t>
      </w:r>
      <w:r w:rsidRPr="00DF4D1D" w:rsidR="00BB3D5C">
        <w:rPr>
          <w:rFonts w:ascii="微软雅黑" w:eastAsia="微软雅黑" w:hAnsi="微软雅黑" w:cs="微软雅黑" w:hint="eastAsia"/>
          <w:sz w:val="22"/>
          <w:szCs w:val="22"/>
        </w:rPr>
        <w:t>在周围响起，但</w:t>
      </w:r>
      <w:r w:rsidRPr="00DF4D1D" w:rsidR="000A2675">
        <w:rPr>
          <w:rFonts w:ascii="微软雅黑" w:eastAsia="微软雅黑" w:hAnsi="微软雅黑" w:cs="微软雅黑" w:hint="eastAsia"/>
          <w:sz w:val="22"/>
          <w:szCs w:val="22"/>
        </w:rPr>
        <w:t>在</w:t>
      </w:r>
      <w:r w:rsidRPr="00DF4D1D" w:rsidR="00BB3D5C">
        <w:rPr>
          <w:rFonts w:ascii="微软雅黑" w:eastAsia="微软雅黑" w:hAnsi="微软雅黑" w:cs="微软雅黑" w:hint="eastAsia"/>
          <w:sz w:val="22"/>
          <w:szCs w:val="22"/>
        </w:rPr>
        <w:t>这其中却包</w:t>
      </w:r>
      <w:r w:rsidRPr="00DF4D1D" w:rsidR="00BB3D5C">
        <w:rPr>
          <w:rFonts w:ascii="微软雅黑" w:eastAsia="微软雅黑" w:hAnsi="微软雅黑" w:cs="微软雅黑" w:hint="eastAsia"/>
          <w:sz w:val="22"/>
          <w:szCs w:val="22"/>
        </w:rPr>
        <w:t>含了不容置疑的威严。</w:t>
      </w:r>
    </w:p>
    <w:p w:rsidR="00F32F61" w:rsidRPr="00DF4D1D" w:rsidP="005F768A" w14:paraId="48FAFE24" w14:textId="2AE2311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“做人要给他人留一条活路不要赶尽杀绝，到时候打出了个什么三长两短的话叫你们赔钱就好了。”</w:t>
      </w:r>
    </w:p>
    <w:p w:rsidR="00585ED7" w:rsidRPr="00DF4D1D" w:rsidP="005F768A" w14:paraId="42827C8D" w14:textId="16616A7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孙源玲从一到漆黑的门中走了出来</w:t>
      </w:r>
      <w:r w:rsidRPr="00DF4D1D" w:rsidR="003F79D3">
        <w:rPr>
          <w:rFonts w:ascii="微软雅黑" w:eastAsia="微软雅黑" w:hAnsi="微软雅黑" w:cs="微软雅黑" w:hint="eastAsia"/>
          <w:sz w:val="22"/>
          <w:szCs w:val="22"/>
        </w:rPr>
        <w:t>，在场所有的人都动弹不得，空气中所有的灵气都被抽空，并且</w:t>
      </w:r>
      <w:r w:rsidRPr="00DF4D1D" w:rsidR="00A5786B">
        <w:rPr>
          <w:rFonts w:ascii="微软雅黑" w:eastAsia="微软雅黑" w:hAnsi="微软雅黑" w:cs="微软雅黑" w:hint="eastAsia"/>
          <w:sz w:val="22"/>
          <w:szCs w:val="22"/>
        </w:rPr>
        <w:t>冻结了修行者的灵力，隔断了场内所有超能者从场外吸取灵力的途径</w:t>
      </w:r>
      <w:r w:rsidRPr="00DF4D1D" w:rsidR="00106F1D">
        <w:rPr>
          <w:rFonts w:ascii="微软雅黑" w:eastAsia="微软雅黑" w:hAnsi="微软雅黑" w:cs="微软雅黑" w:hint="eastAsia"/>
          <w:sz w:val="22"/>
          <w:szCs w:val="22"/>
        </w:rPr>
        <w:t>，除了修行者的肉体大幅的强于普通人外，超能者几乎都在这个是沦落为一个普通人</w:t>
      </w:r>
      <w:r w:rsidRPr="00DF4D1D" w:rsidR="00824E7D">
        <w:rPr>
          <w:rFonts w:ascii="微软雅黑" w:eastAsia="微软雅黑" w:hAnsi="微软雅黑" w:cs="微软雅黑" w:hint="eastAsia"/>
          <w:sz w:val="22"/>
          <w:szCs w:val="22"/>
        </w:rPr>
        <w:t>，一个没有任何能力的普通人。</w:t>
      </w:r>
    </w:p>
    <w:p w:rsidR="00824E7D" w:rsidRPr="00DF4D1D" w:rsidP="005F768A" w14:paraId="323DB48A" w14:textId="1AE3A56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w:t>
      </w:r>
      <w:r w:rsidRPr="00DF4D1D" w:rsidR="005B6E35">
        <w:rPr>
          <w:rFonts w:ascii="微软雅黑" w:eastAsia="微软雅黑" w:hAnsi="微软雅黑" w:cs="微软雅黑" w:hint="eastAsia"/>
          <w:sz w:val="22"/>
          <w:szCs w:val="22"/>
        </w:rPr>
        <w:t>这样才乖嘛，不要随便的打</w:t>
      </w:r>
      <w:r w:rsidRPr="00DF4D1D" w:rsidR="005B6E35">
        <w:rPr>
          <w:rFonts w:ascii="微软雅黑" w:eastAsia="微软雅黑" w:hAnsi="微软雅黑" w:cs="微软雅黑" w:hint="eastAsia"/>
          <w:sz w:val="22"/>
          <w:szCs w:val="22"/>
        </w:rPr>
        <w:t>打杀</w:t>
      </w:r>
      <w:r w:rsidRPr="00DF4D1D" w:rsidR="005B6E35">
        <w:rPr>
          <w:rFonts w:ascii="微软雅黑" w:eastAsia="微软雅黑" w:hAnsi="微软雅黑" w:cs="微软雅黑" w:hint="eastAsia"/>
          <w:sz w:val="22"/>
          <w:szCs w:val="22"/>
        </w:rPr>
        <w:t>杀的</w:t>
      </w:r>
      <w:r w:rsidRPr="00DF4D1D">
        <w:rPr>
          <w:rFonts w:ascii="微软雅黑" w:eastAsia="微软雅黑" w:hAnsi="微软雅黑" w:cs="微软雅黑" w:hint="eastAsia"/>
          <w:sz w:val="22"/>
          <w:szCs w:val="22"/>
        </w:rPr>
        <w:t>，</w:t>
      </w:r>
      <w:r w:rsidRPr="00DF4D1D" w:rsidR="00B859E3">
        <w:rPr>
          <w:rFonts w:ascii="微软雅黑" w:eastAsia="微软雅黑" w:hAnsi="微软雅黑" w:cs="微软雅黑" w:hint="eastAsia"/>
          <w:sz w:val="22"/>
          <w:szCs w:val="22"/>
        </w:rPr>
        <w:t>好了</w:t>
      </w:r>
      <w:r w:rsidRPr="00DF4D1D">
        <w:rPr>
          <w:rFonts w:ascii="微软雅黑" w:eastAsia="微软雅黑" w:hAnsi="微软雅黑" w:cs="微软雅黑" w:hint="eastAsia"/>
          <w:sz w:val="22"/>
          <w:szCs w:val="22"/>
        </w:rPr>
        <w:t>让我看看是谁在</w:t>
      </w:r>
      <w:r w:rsidRPr="00DF4D1D" w:rsidR="00C564FD">
        <w:rPr>
          <w:rFonts w:ascii="微软雅黑" w:eastAsia="微软雅黑" w:hAnsi="微软雅黑" w:cs="微软雅黑" w:hint="eastAsia"/>
          <w:sz w:val="22"/>
          <w:szCs w:val="22"/>
        </w:rPr>
        <w:t>这儿打架呢？</w:t>
      </w:r>
      <w:r w:rsidRPr="00DF4D1D">
        <w:rPr>
          <w:rFonts w:ascii="微软雅黑" w:eastAsia="微软雅黑" w:hAnsi="微软雅黑" w:cs="微软雅黑" w:hint="eastAsia"/>
          <w:sz w:val="22"/>
          <w:szCs w:val="22"/>
        </w:rPr>
        <w:t>”</w:t>
      </w:r>
      <w:r w:rsidRPr="00DF4D1D" w:rsidR="00C564FD">
        <w:rPr>
          <w:rFonts w:ascii="微软雅黑" w:eastAsia="微软雅黑" w:hAnsi="微软雅黑" w:cs="微软雅黑" w:hint="eastAsia"/>
          <w:sz w:val="22"/>
          <w:szCs w:val="22"/>
        </w:rPr>
        <w:t>孙源玲缓缓的</w:t>
      </w:r>
      <w:r w:rsidRPr="00DF4D1D" w:rsidR="00C27371">
        <w:rPr>
          <w:rFonts w:ascii="微软雅黑" w:eastAsia="微软雅黑" w:hAnsi="微软雅黑" w:cs="微软雅黑" w:hint="eastAsia"/>
          <w:sz w:val="22"/>
          <w:szCs w:val="22"/>
        </w:rPr>
        <w:t>环视四周</w:t>
      </w:r>
      <w:r w:rsidRPr="00DF4D1D" w:rsidR="00630342">
        <w:rPr>
          <w:rFonts w:ascii="微软雅黑" w:eastAsia="微软雅黑" w:hAnsi="微软雅黑" w:cs="微软雅黑" w:hint="eastAsia"/>
          <w:sz w:val="22"/>
          <w:szCs w:val="22"/>
        </w:rPr>
        <w:t>，虽然整个人看起来都有些慵懒，但是一种绝对碾压的感受</w:t>
      </w:r>
      <w:r w:rsidRPr="00DF4D1D" w:rsidR="007B6C31">
        <w:rPr>
          <w:rFonts w:ascii="微软雅黑" w:eastAsia="微软雅黑" w:hAnsi="微软雅黑" w:cs="微软雅黑" w:hint="eastAsia"/>
          <w:sz w:val="22"/>
          <w:szCs w:val="22"/>
        </w:rPr>
        <w:t>却压着这些人抬不起头来。</w:t>
      </w:r>
    </w:p>
    <w:p w:rsidR="007B6C31" w:rsidRPr="00DF4D1D" w:rsidP="005F768A" w14:paraId="2A4D8A95" w14:textId="5345FAC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“嘁，你们就现在这儿待着吧</w:t>
      </w:r>
      <w:r w:rsidRPr="00DF4D1D" w:rsidR="00A54521">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w:t>
      </w:r>
      <w:r w:rsidRPr="00DF4D1D" w:rsidR="00D024CA">
        <w:rPr>
          <w:rFonts w:ascii="微软雅黑" w:eastAsia="微软雅黑" w:hAnsi="微软雅黑" w:cs="微软雅黑" w:hint="eastAsia"/>
          <w:sz w:val="22"/>
          <w:szCs w:val="22"/>
        </w:rPr>
        <w:t>说罢</w:t>
      </w:r>
      <w:r w:rsidRPr="00DF4D1D" w:rsidR="00D024CA">
        <w:rPr>
          <w:rFonts w:ascii="微软雅黑" w:eastAsia="微软雅黑" w:hAnsi="微软雅黑" w:cs="微软雅黑" w:hint="eastAsia"/>
          <w:sz w:val="22"/>
          <w:szCs w:val="22"/>
        </w:rPr>
        <w:t>孙源玲遍向门外</w:t>
      </w:r>
      <w:r w:rsidRPr="00DF4D1D" w:rsidR="00D024CA">
        <w:rPr>
          <w:rFonts w:ascii="微软雅黑" w:eastAsia="微软雅黑" w:hAnsi="微软雅黑" w:cs="微软雅黑" w:hint="eastAsia"/>
          <w:sz w:val="22"/>
          <w:szCs w:val="22"/>
        </w:rPr>
        <w:t>走去了。</w:t>
      </w:r>
    </w:p>
    <w:p w:rsidR="00585ED7" w:rsidRPr="00DF4D1D" w:rsidP="005F768A" w14:paraId="79CEEBE2" w14:textId="7849C4D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在房间中的人</w:t>
      </w:r>
      <w:r w:rsidRPr="00DF4D1D">
        <w:rPr>
          <w:rFonts w:ascii="微软雅黑" w:eastAsia="微软雅黑" w:hAnsi="微软雅黑" w:cs="微软雅黑" w:hint="eastAsia"/>
          <w:sz w:val="22"/>
          <w:szCs w:val="22"/>
        </w:rPr>
        <w:t>全部都颤颤巍巍</w:t>
      </w:r>
      <w:r w:rsidRPr="00DF4D1D">
        <w:rPr>
          <w:rFonts w:ascii="微软雅黑" w:eastAsia="微软雅黑" w:hAnsi="微软雅黑" w:cs="微软雅黑" w:hint="eastAsia"/>
          <w:sz w:val="22"/>
          <w:szCs w:val="22"/>
        </w:rPr>
        <w:t>的站在原地</w:t>
      </w:r>
      <w:r w:rsidRPr="00DF4D1D" w:rsidR="00231AF3">
        <w:rPr>
          <w:rFonts w:ascii="微软雅黑" w:eastAsia="微软雅黑" w:hAnsi="微软雅黑" w:cs="微软雅黑" w:hint="eastAsia"/>
          <w:sz w:val="22"/>
          <w:szCs w:val="22"/>
        </w:rPr>
        <w:t>不敢动弹。</w:t>
      </w:r>
      <w:r w:rsidRPr="00DF4D1D" w:rsidR="00793AC3">
        <w:rPr>
          <w:rFonts w:ascii="微软雅黑" w:eastAsia="微软雅黑" w:hAnsi="微软雅黑" w:cs="微软雅黑" w:hint="eastAsia"/>
          <w:sz w:val="22"/>
          <w:szCs w:val="22"/>
        </w:rPr>
        <w:t xml:space="preserve"> </w:t>
      </w:r>
    </w:p>
    <w:p w:rsidR="000A2675" w:rsidRPr="00DF4D1D" w:rsidP="005F768A" w14:paraId="50F083B7" w14:textId="2620524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“Boos，我动不了了，也敢受不了周围的元素了，怎么办。”</w:t>
      </w:r>
    </w:p>
    <w:p w:rsidR="00231AF3" w:rsidRPr="00DF4D1D" w:rsidP="005F768A" w14:paraId="3C245A70" w14:textId="7933398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“别说了，我现在也动不了，你问问空可不可以把我们传送出去。”</w:t>
      </w:r>
    </w:p>
    <w:p w:rsidR="00231AF3" w:rsidRPr="00DF4D1D" w:rsidP="005F768A" w14:paraId="3D320439" w14:textId="6658672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“喂，空你现在能不能够使用能力把我们传送出去？”</w:t>
      </w:r>
    </w:p>
    <w:p w:rsidR="00231AF3" w:rsidRPr="00DF4D1D" w:rsidP="005F768A" w14:paraId="7EC9C86C" w14:textId="43004A6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“不能，我已经感受不到周围环境的灵气了，现在我身体中存储的灵气不够支撑我使用一次空间之门。”</w:t>
      </w:r>
    </w:p>
    <w:p w:rsidR="00231AF3" w:rsidRPr="00DF4D1D" w:rsidP="005F768A" w14:paraId="7D3288A9" w14:textId="410168E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“Boos，空也的能力也是没有办法使用了。”</w:t>
      </w:r>
    </w:p>
    <w:p w:rsidR="00231AF3" w:rsidRPr="00DF4D1D" w:rsidP="005F768A" w14:paraId="6E222A1A" w14:textId="6EF22E6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“我……我呜——呜——呜”这个黑衣人的</w:t>
      </w:r>
      <w:r w:rsidRPr="00DF4D1D">
        <w:rPr>
          <w:rFonts w:ascii="微软雅黑" w:eastAsia="微软雅黑" w:hAnsi="微软雅黑" w:cs="微软雅黑" w:hint="eastAsia"/>
          <w:sz w:val="22"/>
          <w:szCs w:val="22"/>
        </w:rPr>
        <w:t>头子话</w:t>
      </w:r>
      <w:r w:rsidRPr="00DF4D1D">
        <w:rPr>
          <w:rFonts w:ascii="微软雅黑" w:eastAsia="微软雅黑" w:hAnsi="微软雅黑" w:cs="微软雅黑" w:hint="eastAsia"/>
          <w:sz w:val="22"/>
          <w:szCs w:val="22"/>
        </w:rPr>
        <w:t>还没有说完突然就被控制了颈部以上肌肉。</w:t>
      </w:r>
    </w:p>
    <w:p w:rsidR="00231AF3" w:rsidRPr="00DF4D1D" w:rsidP="005F768A" w14:paraId="58DEAD6B" w14:textId="447367D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“吵吵</w:t>
      </w:r>
      <w:r w:rsidRPr="00DF4D1D">
        <w:rPr>
          <w:rFonts w:ascii="微软雅黑" w:eastAsia="微软雅黑" w:hAnsi="微软雅黑" w:cs="微软雅黑" w:hint="eastAsia"/>
          <w:sz w:val="22"/>
          <w:szCs w:val="22"/>
        </w:rPr>
        <w:t>吵</w:t>
      </w:r>
      <w:r w:rsidRPr="00DF4D1D">
        <w:rPr>
          <w:rFonts w:ascii="微软雅黑" w:eastAsia="微软雅黑" w:hAnsi="微软雅黑" w:cs="微软雅黑" w:hint="eastAsia"/>
          <w:sz w:val="22"/>
          <w:szCs w:val="22"/>
        </w:rPr>
        <w:t>，吵啥呢？就不能闭上你们的mouse嘛？不知道现在我正在核实这次打斗中我受到的损失？”</w:t>
      </w:r>
    </w:p>
    <w:p w:rsidR="00231AF3" w:rsidRPr="00DF4D1D" w:rsidP="005F768A" w14:paraId="1A62D209" w14:textId="4FA2698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在孙源玲说完之后这个人突然倒飞了出去，镶嵌在了墙壁之中。</w:t>
      </w:r>
    </w:p>
    <w:p w:rsidR="008B52A8" w:rsidRPr="00DF4D1D" w:rsidP="005F768A" w14:paraId="24B644B8" w14:textId="7E188F9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“真是烦人，拆我的房子打我的人，还这么嚣张，等会来收拾你们。放心，在我来处理你们之前你们都是绝对安全的，不要想着自杀，做不到的嘿—嘿—嘿。”</w:t>
      </w:r>
    </w:p>
    <w:p w:rsidR="00231AF3" w:rsidRPr="00DF4D1D" w:rsidP="005F768A" w14:paraId="6B6334B0" w14:textId="78015DB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孙源玲再次消失的</w:t>
      </w:r>
      <w:r w:rsidRPr="00DF4D1D" w:rsidR="003B105E">
        <w:rPr>
          <w:rFonts w:ascii="微软雅黑" w:eastAsia="微软雅黑" w:hAnsi="微软雅黑" w:cs="微软雅黑" w:hint="eastAsia"/>
          <w:sz w:val="22"/>
          <w:szCs w:val="22"/>
        </w:rPr>
        <w:t>在原地。</w:t>
      </w:r>
    </w:p>
    <w:p w:rsidR="00C116B5" w:rsidRPr="00DF4D1D" w:rsidP="005F768A" w14:paraId="3ACB3E35" w14:textId="77C0EDF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“幽灵立场？为什么这种奇怪的能力会出现在这个地方？</w:t>
      </w:r>
      <w:r w:rsidRPr="00DF4D1D" w:rsidR="00387B5E">
        <w:rPr>
          <w:rFonts w:ascii="微软雅黑" w:eastAsia="微软雅黑" w:hAnsi="微软雅黑" w:cs="微软雅黑" w:hint="eastAsia"/>
          <w:sz w:val="22"/>
          <w:szCs w:val="22"/>
        </w:rPr>
        <w:t>是能力还是什么？</w:t>
      </w:r>
      <w:r w:rsidRPr="00DF4D1D">
        <w:rPr>
          <w:rFonts w:ascii="微软雅黑" w:eastAsia="微软雅黑" w:hAnsi="微软雅黑" w:cs="微软雅黑" w:hint="eastAsia"/>
          <w:sz w:val="22"/>
          <w:szCs w:val="22"/>
        </w:rPr>
        <w:t>”</w:t>
      </w:r>
    </w:p>
    <w:p w:rsidR="00387B5E" w:rsidRPr="00DF4D1D" w:rsidP="005F768A" w14:paraId="3F760362" w14:textId="59F12E9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孙源玲稍稍扫描了一下</w:t>
      </w:r>
      <w:r w:rsidRPr="00DF4D1D" w:rsidR="00965E0C">
        <w:rPr>
          <w:rFonts w:ascii="微软雅黑" w:eastAsia="微软雅黑" w:hAnsi="微软雅黑" w:cs="微软雅黑" w:hint="eastAsia"/>
          <w:sz w:val="22"/>
          <w:szCs w:val="22"/>
        </w:rPr>
        <w:t>找到了爱丽。</w:t>
      </w:r>
    </w:p>
    <w:p w:rsidR="00842E54" w:rsidRPr="00DF4D1D" w:rsidP="005F768A" w14:paraId="48ED69B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965E0C">
        <w:rPr>
          <w:rFonts w:ascii="微软雅黑" w:eastAsia="微软雅黑" w:hAnsi="微软雅黑" w:cs="微软雅黑" w:hint="eastAsia"/>
          <w:sz w:val="22"/>
          <w:szCs w:val="22"/>
        </w:rPr>
        <w:t>为什么量子生命体会被幽灵立场所影响？不应该啊，最多只是影响一下普通生命体的意识以及科技造物的正常运行而已。</w:t>
      </w:r>
    </w:p>
    <w:p w:rsidR="003B105E" w:rsidRPr="00DF4D1D" w:rsidP="005F768A" w14:paraId="6A954747" w14:textId="659B257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啧，这下麻烦了，该怎么解决这事啊？</w:t>
      </w:r>
      <w:r w:rsidRPr="00DF4D1D" w:rsidR="00513ED2">
        <w:rPr>
          <w:rFonts w:ascii="微软雅黑" w:eastAsia="微软雅黑" w:hAnsi="微软雅黑" w:cs="微软雅黑" w:hint="eastAsia"/>
          <w:sz w:val="22"/>
          <w:szCs w:val="22"/>
        </w:rPr>
        <w:t>难道要开始回溯时间了吗？</w:t>
      </w:r>
      <w:r w:rsidRPr="00DF4D1D" w:rsidR="004E6117">
        <w:rPr>
          <w:rFonts w:ascii="微软雅黑" w:eastAsia="微软雅黑" w:hAnsi="微软雅黑" w:cs="微软雅黑" w:hint="eastAsia"/>
          <w:sz w:val="22"/>
          <w:szCs w:val="22"/>
        </w:rPr>
        <w:t>这种能力按道理来说不应该会影响到</w:t>
      </w:r>
      <w:r w:rsidRPr="00DF4D1D" w:rsidR="00DC48F6">
        <w:rPr>
          <w:rFonts w:ascii="微软雅黑" w:eastAsia="微软雅黑" w:hAnsi="微软雅黑" w:cs="微软雅黑" w:hint="eastAsia"/>
          <w:sz w:val="22"/>
          <w:szCs w:val="22"/>
        </w:rPr>
        <w:t>量子生命体的稳定性，可是爱丽怎么会被这种对于普通人有效的东西起效了呢？</w:t>
      </w:r>
      <w:r w:rsidRPr="00DF4D1D">
        <w:rPr>
          <w:rFonts w:ascii="微软雅黑" w:eastAsia="微软雅黑" w:hAnsi="微软雅黑" w:cs="微软雅黑" w:hint="eastAsia"/>
          <w:sz w:val="22"/>
          <w:szCs w:val="22"/>
        </w:rPr>
        <w:t>”</w:t>
      </w:r>
    </w:p>
    <w:p w:rsidR="00965E0C" w:rsidRPr="00DF4D1D" w:rsidP="005F768A" w14:paraId="607378F4" w14:textId="1F8103E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此时有些无奈了，甚至有些着急了，因为现在的他还没有相关的知识，唯一能够想到的解决办法就是将整个区域的时间进行回退，花费巨大的代价让自己暂时的从时间的长河之中上岸，然后从时间长河之中拯救位于这个世家线上的爱丽。</w:t>
      </w:r>
    </w:p>
    <w:p w:rsidR="00DD4122" w:rsidRPr="00DF4D1D" w:rsidP="005F768A" w14:paraId="337FCD66" w14:textId="1C5C461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在孙源玲看着躺在自己腿上的爱丽</w:t>
      </w:r>
      <w:r w:rsidRPr="00DF4D1D" w:rsidR="004D1DB7">
        <w:rPr>
          <w:rFonts w:ascii="微软雅黑" w:eastAsia="微软雅黑" w:hAnsi="微软雅黑" w:cs="微软雅黑" w:hint="eastAsia"/>
          <w:sz w:val="22"/>
          <w:szCs w:val="22"/>
        </w:rPr>
        <w:t>，脖子的上的项链将微微的光线反射到孙源玲的双眸之中。</w:t>
      </w:r>
    </w:p>
    <w:p w:rsidR="004D1DB7" w:rsidRPr="00DF4D1D" w:rsidP="005F768A" w14:paraId="1AFAE74C" w14:textId="3673840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“对了，意识备份。”因为这个意识是实时同步更新的并且是同样的一个量子计算设备之中存放的，而爱丽同样也是一个量子生命，可以很好的兼容</w:t>
      </w:r>
      <w:r w:rsidRPr="00DF4D1D" w:rsidR="00952020">
        <w:rPr>
          <w:rFonts w:ascii="微软雅黑" w:eastAsia="微软雅黑" w:hAnsi="微软雅黑" w:cs="微软雅黑" w:hint="eastAsia"/>
          <w:sz w:val="22"/>
          <w:szCs w:val="22"/>
        </w:rPr>
        <w:t>，虽然说身体是意识的载体，但是对于爱丽来说量子计算机也是她意识的载体。</w:t>
      </w:r>
    </w:p>
    <w:p w:rsidR="00952020" w:rsidRPr="00DF4D1D" w:rsidP="005F768A" w14:paraId="089C6533" w14:textId="00A7BC7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“不要怕爱丽，虽然说身体可能因为一些原因受到了伤害，但是特殊的你是不可能那么容易就会出现意外的。”</w:t>
      </w:r>
    </w:p>
    <w:p w:rsidR="00952020" w:rsidRPr="00DF4D1D" w:rsidP="005F768A" w14:paraId="3DF5ABCC" w14:textId="62E1DCB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此时孙源玲的AR眼睛开始了</w:t>
      </w:r>
      <w:r w:rsidRPr="00DF4D1D">
        <w:rPr>
          <w:rFonts w:ascii="微软雅黑" w:eastAsia="微软雅黑" w:hAnsi="微软雅黑" w:cs="微软雅黑" w:hint="eastAsia"/>
          <w:sz w:val="22"/>
          <w:szCs w:val="22"/>
        </w:rPr>
        <w:t>全速的</w:t>
      </w:r>
      <w:r w:rsidRPr="00DF4D1D">
        <w:rPr>
          <w:rFonts w:ascii="微软雅黑" w:eastAsia="微软雅黑" w:hAnsi="微软雅黑" w:cs="微软雅黑" w:hint="eastAsia"/>
          <w:sz w:val="22"/>
          <w:szCs w:val="22"/>
        </w:rPr>
        <w:t>运算，但是这个过程并不容易意识备份时实时备份，</w:t>
      </w:r>
      <w:r w:rsidRPr="00DF4D1D">
        <w:rPr>
          <w:rFonts w:ascii="微软雅黑" w:eastAsia="微软雅黑" w:hAnsi="微软雅黑" w:cs="微软雅黑" w:hint="eastAsia"/>
          <w:sz w:val="22"/>
          <w:szCs w:val="22"/>
        </w:rPr>
        <w:t>但是这个实时备份在被封的同时也是在</w:t>
      </w:r>
      <w:r w:rsidRPr="00DF4D1D">
        <w:rPr>
          <w:rFonts w:ascii="微软雅黑" w:eastAsia="微软雅黑" w:hAnsi="微软雅黑" w:cs="微软雅黑" w:hint="eastAsia"/>
          <w:sz w:val="22"/>
          <w:szCs w:val="22"/>
        </w:rPr>
        <w:t>未未来</w:t>
      </w:r>
      <w:r w:rsidRPr="00DF4D1D">
        <w:rPr>
          <w:rFonts w:ascii="微软雅黑" w:eastAsia="微软雅黑" w:hAnsi="微软雅黑" w:cs="微软雅黑" w:hint="eastAsia"/>
          <w:sz w:val="22"/>
          <w:szCs w:val="22"/>
        </w:rPr>
        <w:t>进行修复的时候带来的一种负担，一种是十分</w:t>
      </w:r>
      <w:r w:rsidRPr="00DF4D1D" w:rsidR="0076610E">
        <w:rPr>
          <w:rFonts w:ascii="微软雅黑" w:eastAsia="微软雅黑" w:hAnsi="微软雅黑" w:cs="微软雅黑" w:hint="eastAsia"/>
          <w:sz w:val="22"/>
          <w:szCs w:val="22"/>
        </w:rPr>
        <w:t>巨大</w:t>
      </w:r>
      <w:r w:rsidRPr="00DF4D1D">
        <w:rPr>
          <w:rFonts w:ascii="微软雅黑" w:eastAsia="微软雅黑" w:hAnsi="微软雅黑" w:cs="微软雅黑" w:hint="eastAsia"/>
          <w:sz w:val="22"/>
          <w:szCs w:val="22"/>
        </w:rPr>
        <w:t>的负担。</w:t>
      </w:r>
    </w:p>
    <w:p w:rsidR="004D1DB7" w:rsidRPr="00DF4D1D" w:rsidP="005F768A" w14:paraId="55DE9AEC" w14:textId="0FDDAB3E">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