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EA55F0" w:rsidRPr="00DF4D1D" w:rsidP="005F768A" w14:paraId="0DAFEEE9" w14:textId="77777777">
      <w:pPr>
        <w:pStyle w:val="Heading2"/>
      </w:pPr>
      <w:r w:rsidRPr="00DF4D1D">
        <w:rPr>
          <w:rFonts w:hint="eastAsia"/>
        </w:rPr>
        <w:t>第三十五章</w:t>
      </w:r>
      <w:r w:rsidRPr="00DF4D1D">
        <w:rPr>
          <w:rFonts w:hint="eastAsia"/>
        </w:rPr>
        <w:t xml:space="preserve"> </w:t>
      </w:r>
      <w:r w:rsidRPr="00DF4D1D">
        <w:t xml:space="preserve"> </w:t>
      </w:r>
      <w:r w:rsidRPr="00DF4D1D">
        <w:rPr>
          <w:rFonts w:hint="eastAsia"/>
        </w:rPr>
        <w:t>还是整个文明的未来更加重要</w:t>
      </w:r>
    </w:p>
    <w:p w:rsidR="00EA55F0" w:rsidRPr="00DF4D1D" w:rsidP="005F768A" w14:paraId="316D1F23" w14:textId="5996852D">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随着各种事情的到来，加上修仙带来的各种麻烦，使得孙源玲根本没有精力将花在发展</w:t>
      </w:r>
      <w:r w:rsidRPr="00DF4D1D">
        <w:rPr>
          <w:rFonts w:ascii="微软雅黑" w:eastAsia="微软雅黑" w:hAnsi="微软雅黑" w:cs="微软雅黑" w:hint="eastAsia"/>
          <w:sz w:val="22"/>
          <w:szCs w:val="22"/>
        </w:rPr>
        <w:t>吗文明</w:t>
      </w:r>
      <w:r w:rsidRPr="00DF4D1D">
        <w:rPr>
          <w:rFonts w:ascii="微软雅黑" w:eastAsia="微软雅黑" w:hAnsi="微软雅黑" w:cs="微软雅黑" w:hint="eastAsia"/>
          <w:sz w:val="22"/>
          <w:szCs w:val="22"/>
        </w:rPr>
        <w:t>进度上面，虽然修为已经来到了</w:t>
      </w:r>
      <w:r w:rsidR="00063D6F">
        <w:rPr>
          <w:rFonts w:ascii="微软雅黑" w:eastAsia="微软雅黑" w:hAnsi="微软雅黑" w:cs="微软雅黑" w:hint="eastAsia"/>
          <w:sz w:val="22"/>
          <w:szCs w:val="22"/>
        </w:rPr>
        <w:t>地星</w:t>
      </w:r>
      <w:r w:rsidRPr="00DF4D1D">
        <w:rPr>
          <w:rFonts w:ascii="微软雅黑" w:eastAsia="微软雅黑" w:hAnsi="微软雅黑" w:cs="微软雅黑" w:hint="eastAsia"/>
          <w:sz w:val="22"/>
          <w:szCs w:val="22"/>
        </w:rPr>
        <w:t>上举世无敌的地步了，任何人都无法威胁到孙源玲。可那终究是一个人的力量，并不是集体的力量，不是集体的智慧。</w:t>
      </w:r>
    </w:p>
    <w:p w:rsidR="00EA55F0" w:rsidRPr="00DF4D1D" w:rsidP="005F768A" w14:paraId="425047EC" w14:textId="77777777">
      <w:pPr>
        <w:ind w:firstLine="440" w:firstLineChars="200"/>
        <w:jc w:val="left"/>
        <w:rPr>
          <w:rFonts w:ascii="微软雅黑" w:eastAsia="微软雅黑" w:hAnsi="微软雅黑" w:cs="微软雅黑"/>
          <w:sz w:val="22"/>
          <w:szCs w:val="22"/>
        </w:rPr>
      </w:pPr>
    </w:p>
    <w:p w:rsidR="00EA55F0" w:rsidRPr="00DF4D1D" w:rsidP="005F768A" w14:paraId="1CE40A25"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总公司修建基地——</w:t>
      </w:r>
    </w:p>
    <w:p w:rsidR="00EA55F0" w:rsidRPr="00DF4D1D" w:rsidP="005F768A" w14:paraId="7365E602"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随着时间的推进，且因为投入了更多的金钱，所以公司的修建速度也是相当的迅速，地上的建筑都能够看出大概是用作什么的了。相信再过一个月都不到的时间总部所有的建筑都可以完成修建了，到时候只需要安置上需要的仪器就可以开始运转了。</w:t>
      </w:r>
    </w:p>
    <w:p w:rsidR="00EA55F0" w:rsidRPr="00DF4D1D" w:rsidP="005F768A" w14:paraId="2735E040" w14:textId="77777777">
      <w:pPr>
        <w:ind w:firstLine="440" w:firstLineChars="200"/>
        <w:jc w:val="left"/>
        <w:rPr>
          <w:rFonts w:ascii="微软雅黑" w:eastAsia="微软雅黑" w:hAnsi="微软雅黑" w:cs="微软雅黑"/>
          <w:sz w:val="22"/>
          <w:szCs w:val="22"/>
        </w:rPr>
      </w:pPr>
    </w:p>
    <w:p w:rsidR="00EA55F0" w:rsidRPr="00DF4D1D" w:rsidP="005F768A" w14:paraId="58E8C519"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此时，孙源玲正带着眼镜飞在总部建设基地的高空之中。自从孙源玲将爱丽的问题解决之后孙源玲就一直在摸鱼，进入了什么事情都不想做的咸鱼状态整天就是玩游戏。</w:t>
      </w:r>
      <w:r w:rsidRPr="00DF4D1D">
        <w:rPr>
          <w:rFonts w:ascii="微软雅黑" w:eastAsia="微软雅黑" w:hAnsi="微软雅黑" w:cs="微软雅黑" w:hint="eastAsia"/>
          <w:sz w:val="22"/>
          <w:szCs w:val="22"/>
        </w:rPr>
        <w:t>修养着</w:t>
      </w:r>
      <w:r w:rsidRPr="00DF4D1D">
        <w:rPr>
          <w:rFonts w:ascii="微软雅黑" w:eastAsia="微软雅黑" w:hAnsi="微软雅黑" w:cs="微软雅黑" w:hint="eastAsia"/>
          <w:sz w:val="22"/>
          <w:szCs w:val="22"/>
        </w:rPr>
        <w:t>被巨大的信息量冲击的大脑。</w:t>
      </w:r>
    </w:p>
    <w:p w:rsidR="00EA55F0" w:rsidRPr="00DF4D1D" w:rsidP="005F768A" w14:paraId="74DE45B7"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“爱丽，你就不能将收集到的信息压缩一下吗？这样占用的空间资源会不会太多了？”</w:t>
      </w:r>
    </w:p>
    <w:p w:rsidR="00EA55F0" w:rsidRPr="00DF4D1D" w:rsidP="005F768A" w14:paraId="0E25846E"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怎么会呢？小姐，爱丽觉得完全不需要担心这个问题，小姐给爱丽的房间十分的巨大，就算是装下整个宇宙爱丽相信也是可以做到的，现在也只是装下了一个太阳系的大致模型而已，所占用的空间也不过是昌海一粒。所以爱丽觉得没有必要浪费算力对数据进行压缩的操作。发什了什么吗？小姐”</w:t>
      </w:r>
    </w:p>
    <w:p w:rsidR="00EA55F0" w:rsidRPr="00DF4D1D" w:rsidP="005F768A" w14:paraId="505628AE"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“啊，并没有什么事情，毕竟我也不是很清楚这个眼镜的性能，啊哈哈——”</w:t>
      </w:r>
    </w:p>
    <w:p w:rsidR="00EA55F0" w:rsidRPr="00DF4D1D" w:rsidP="005F768A" w14:paraId="1463884F"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爱丽始终是一个初生的完整的生命，对于孙源玲的话中有话并没有能力理解，或者说在没有一定的信息量作为前提的情况下，就算是拥有了超强的计算能力以及自我的人工智能也没有办法猜透人心。</w:t>
      </w:r>
    </w:p>
    <w:p w:rsidR="00EA55F0" w:rsidRPr="00DF4D1D" w:rsidP="005F768A" w14:paraId="49710428"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“爱丽，你说我要不要给这些工人加速了？这个进度还是感觉太慢了。”</w:t>
      </w:r>
    </w:p>
    <w:p w:rsidR="00EA55F0" w:rsidRPr="00DF4D1D" w:rsidP="005F768A" w14:paraId="0FB95AFC"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“小姐，我觉得还是不要了吧，要是被外界所察觉了以后的操作就不好进行下去了。”</w:t>
      </w:r>
    </w:p>
    <w:p w:rsidR="00EA55F0" w:rsidRPr="00DF4D1D" w:rsidP="005F768A" w14:paraId="54E430F7"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“爱丽，我觉得我还是有能力控制好事情的发展的，而且我觉得这个速度实在是有点慢了，我一个人恐怕早就完成了所有的工作了，只是害怕被外界所察觉，一点对</w:t>
      </w:r>
      <w:r w:rsidRPr="00DF4D1D">
        <w:rPr>
          <w:rFonts w:ascii="微软雅黑" w:eastAsia="微软雅黑" w:hAnsi="微软雅黑" w:cs="微软雅黑" w:hint="eastAsia"/>
          <w:sz w:val="22"/>
          <w:szCs w:val="22"/>
        </w:rPr>
        <w:t>于施工队的干预都没有。说实在的，他们的速度也是相当的迅速了，只是我觉得速度慢了。而且我现在有信心防止外界知晓不该知道的东西。”</w:t>
      </w:r>
    </w:p>
    <w:p w:rsidR="00EA55F0" w:rsidRPr="00DF4D1D" w:rsidP="005F768A" w14:paraId="51374F24"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“可是该怎么做才能够将信息完全的不传达出去呢？就算我能够完全的控制住网络上的各种言论，以及各种资讯，但是怎么才能够做到控制所有人的思想呢？”</w:t>
      </w:r>
    </w:p>
    <w:p w:rsidR="00EA55F0" w:rsidRPr="00DF4D1D" w:rsidP="005F768A" w14:paraId="51E408FF"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对于这件事情吧，你不用担心我怎么操作才能够保证信息不会外泄。只是，我在想是不是该加速而已，毕竟这么快就完成的话以后是不是会很无聊了。元婴之境寿命已经是寻常之人所不能揣测的了，如此漫长的寿命该怎么度过呢？按理来说我并不着急对于这些事情的进度，甚至速度就算是再慢一倍也对我没有任何的影响，更何况我肯定不会止步于此，只会是活的越来越久，可以存活的时间越来越长，甚至于永远都不会死去。但——如此漫长的生命该如何是好呢？”</w:t>
      </w:r>
    </w:p>
    <w:p w:rsidR="00EA55F0" w:rsidRPr="00DF4D1D" w:rsidP="005F768A" w14:paraId="3439EE36"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在听完孙源玲讲的话之后，爱丽陷入了一阵的沉默……</w:t>
      </w:r>
    </w:p>
    <w:p w:rsidR="00EA55F0" w:rsidRPr="00DF4D1D" w:rsidP="005F768A" w14:paraId="2D7463B6"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“其实这些事情，主人想要怎么操作就怎么操作，毕竟短短的几年也不过是主人生命中的一粒微尘而已。</w:t>
      </w:r>
    </w:p>
    <w:p w:rsidR="00EA55F0" w:rsidRPr="00DF4D1D" w:rsidP="005F768A" w14:paraId="65220BA4"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如若小姐想要过得更加的有意思可以参与到整个工程的施工建设中去，这样不仅可以加快工程的进度，还可以使得整个过程变得更加的有趣。”</w:t>
      </w:r>
    </w:p>
    <w:p w:rsidR="00EA55F0" w:rsidRPr="00DF4D1D" w:rsidP="005F768A" w14:paraId="66257A34"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“EMM，这倒是一个不错的建议，可是就基于我现在的状态。我很害怕地星上的材料无法承受我现在的力量，到时候怕不会被认为是一个怪物。”</w:t>
      </w:r>
    </w:p>
    <w:p w:rsidR="00EA55F0" w:rsidRPr="00DF4D1D" w:rsidP="005F768A" w14:paraId="46CDFEBF"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“额，小姐。你不试试怎么知道你自己无法完全控制自身的力量呢？万一小姐你已经可以完美的控制自身的力量了还不知道这种情况岂不是很尴尬啊？况且小姐你玩了这么久的游戏难道不觉得无聊吗？”</w:t>
      </w:r>
    </w:p>
    <w:p w:rsidR="00EA55F0" w:rsidRPr="00DF4D1D" w:rsidP="005F768A" w14:paraId="67B2C7C4"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“不无聊啊，在不使用各种作弊的手段的情况下，米忽悠的游戏在几年之内对于人的吸引力还是拥有相当的程度的。</w:t>
      </w:r>
    </w:p>
    <w:p w:rsidR="00EA55F0" w:rsidRPr="00DF4D1D" w:rsidP="005F768A" w14:paraId="50A69700"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咳咳~跑题了，我觉得爱丽你的建议还不错，这样不会太过于依赖自身那举世无敌的力量，还能够在一定的程度上控制自身的力量。”</w:t>
      </w:r>
    </w:p>
    <w:p w:rsidR="00EA55F0" w:rsidRPr="00DF4D1D" w:rsidP="005F768A" w14:paraId="21FBAAF3"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“小姐……”</w:t>
      </w:r>
    </w:p>
    <w:p w:rsidR="00EA55F0" w:rsidRPr="00DF4D1D" w:rsidP="005F768A" w14:paraId="4ED9FED9"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还不等爱丽将话说完，孙源玲便悄无声息的来到了工地上，此时的工地艳阳高照，毒辣的太阳照在了大地上，本该比较凉爽的天气却因为太阳的原因让人感觉十分的炎热。而且砖块因为在太阳底下暴晒，使得温度急剧的上升，本来就十分干燥的地面在太阳的暴晒之下变得更加的干燥，随意的一阵风吹过就是黄沙漫天。雾化器的作用简直就是杯水车薪。</w:t>
      </w:r>
    </w:p>
    <w:p w:rsidR="00EA55F0" w:rsidRPr="00DF4D1D" w:rsidP="005F768A" w14:paraId="1C12AB1E"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孙源玲在路边小心翼翼的拿起了一块砖，才刚拿起不久，砖块直接从手指的地方断掉了——</w:t>
      </w:r>
    </w:p>
    <w:p w:rsidR="00EA55F0" w:rsidRPr="00DF4D1D" w:rsidP="005F768A" w14:paraId="133B610A"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“这……难道是质量太好了还是说质量太差了？”</w:t>
      </w:r>
    </w:p>
    <w:p w:rsidR="00EA55F0" w:rsidRPr="00DF4D1D" w:rsidP="005F768A" w14:paraId="68066684"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“小姐，这些砖块的质量其实十分的好，强度比市面上常见的砖块强了5倍以上了——”</w:t>
      </w:r>
    </w:p>
    <w:p w:rsidR="00EA55F0" w:rsidRPr="00DF4D1D" w:rsidP="005F768A" w14:paraId="5897C465"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“哦，看来还是我对于自身力量的掌握还有学多的欠缺啊。那就先练习一天对于自身力量控制的训练吧。”</w:t>
      </w:r>
    </w:p>
    <w:p w:rsidR="00EA55F0" w:rsidRPr="00DF4D1D" w:rsidP="005F768A" w14:paraId="51564CDA"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于是孙源玲在证明了自己是这个项目的出资人的之后，从工地中调走了一吨的砖块。只是工人们对于出资人是一个年纪这么小的女生时十分的惊讶。对于缺失的砖块这种问题——在以后订购的时候多订购一吨就完事了。</w:t>
      </w:r>
    </w:p>
    <w:p w:rsidR="00EA55F0" w:rsidRPr="00DF4D1D" w:rsidP="005F768A" w14:paraId="76CF3231"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在将砖块运送到了一个荒无人烟的地方之后，就开始了对于自身力量控制的练习。</w:t>
      </w:r>
    </w:p>
    <w:p w:rsidR="00EA55F0" w:rsidRPr="00DF4D1D" w:rsidP="005F768A" w14:paraId="05C56A54"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“这几百块砖块不知道能不能够完成对于自身力量的掌握，一天的时间不知道够不够。”</w:t>
      </w:r>
    </w:p>
    <w:p w:rsidR="00EA55F0" w:rsidRPr="00DF4D1D" w:rsidP="005F768A" w14:paraId="018CDAFB"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孙源玲反手拿起一块砖头“今天的砖头也是格外的烫手呢~”</w:t>
      </w:r>
    </w:p>
    <w:p w:rsidR="00EA55F0" w:rsidRPr="00DF4D1D" w:rsidP="005F768A" w14:paraId="13B98715"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w:t>
      </w:r>
    </w:p>
    <w:p w:rsidR="00EA55F0" w:rsidRPr="00DF4D1D" w:rsidP="005F768A" w14:paraId="4F7FF770"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只是那砖头还么有在孙源玲的手上待够1</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秒钟，一道道裂缝便出现在砖块的表面，在手指按压的表面出现了许多的齑粉掉落在地上。</w:t>
      </w:r>
    </w:p>
    <w:p w:rsidR="00EA55F0" w:rsidRPr="00DF4D1D" w:rsidP="005F768A" w14:paraId="7B445B9D"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“啊~一个没注意就碎了，唔~感觉已经是很小心了啊，只是像平时拿卫生纸一样轻轻的拿起来。”</w:t>
      </w:r>
    </w:p>
    <w:p w:rsidR="00EA55F0" w:rsidRPr="00DF4D1D" w:rsidP="005F768A" w14:paraId="087B88FB"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“小姐，就算是你平时拿卫生纸的那种力道都可以轻松的杀人了，只是因为卫生纸很薄只要不是很严重的拉扯都不会出现什么损坏的情况。”</w:t>
      </w:r>
    </w:p>
    <w:p w:rsidR="00EA55F0" w:rsidRPr="00DF4D1D" w:rsidP="005F768A" w14:paraId="0642AAE0"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“看来还是不能够很好的控制自己的力量啊，为什么那个宇宙没有这方面相关的知识啊，害得我只有自己摸索，就不会考虑一下下层人民的感受吗？轻轻一碰就死的那种。”</w:t>
      </w:r>
    </w:p>
    <w:p w:rsidR="00EA55F0" w:rsidRPr="00DF4D1D" w:rsidP="005F768A" w14:paraId="46A214DD"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w:t>
      </w:r>
    </w:p>
    <w:p w:rsidR="00EA55F0" w:rsidRPr="00DF4D1D" w:rsidP="005F768A" w14:paraId="530732AF"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“安啦安啦，这不是才第一块吗？要相信我也是一个不可多遇天才，肯定能够在很短的时间内完美的掌握自身的力量。”</w:t>
      </w:r>
    </w:p>
    <w:p w:rsidR="00EA55F0" w:rsidRPr="00DF4D1D" w:rsidP="005F768A" w14:paraId="56303997"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爱丽：“我该不该相信小姐你可以办到呢？”</w:t>
      </w:r>
    </w:p>
    <w:p w:rsidR="00EA55F0" w:rsidRPr="00DF4D1D" w:rsidP="005F768A" w14:paraId="131E43C7"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w:t>
      </w:r>
    </w:p>
    <w:p w:rsidR="00EA55F0" w:rsidRPr="00DF4D1D" w:rsidP="005F768A" w14:paraId="0B1AEEAE"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孙源玲在拿起第二块砖时，刚一上手砖就变得粉碎了。</w:t>
      </w:r>
    </w:p>
    <w:p w:rsidR="00EA55F0" w:rsidRPr="00DF4D1D" w:rsidP="005F768A" w14:paraId="23434455"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接着是第三块</w:t>
      </w:r>
    </w:p>
    <w:p w:rsidR="00EA55F0" w:rsidRPr="00DF4D1D" w:rsidP="005F768A" w14:paraId="66A1306B"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然后是第四块</w:t>
      </w:r>
    </w:p>
    <w:p w:rsidR="00EA55F0" w:rsidRPr="00DF4D1D" w:rsidP="005F768A" w14:paraId="50CB53E9"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“啊啊啊，本小姐可是万年难得一见的天才，怎么可能连这么简单的事情都做不好——”</w:t>
      </w:r>
    </w:p>
    <w:p w:rsidR="00EA55F0" w:rsidRPr="00DF4D1D" w:rsidP="005F768A" w14:paraId="235EDFB9"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终于在粉碎了2</w:t>
      </w:r>
      <w:r w:rsidRPr="00DF4D1D">
        <w:rPr>
          <w:rFonts w:ascii="微软雅黑" w:eastAsia="微软雅黑" w:hAnsi="微软雅黑" w:cs="微软雅黑"/>
          <w:sz w:val="22"/>
          <w:szCs w:val="22"/>
        </w:rPr>
        <w:t>00</w:t>
      </w:r>
      <w:r w:rsidRPr="00DF4D1D">
        <w:rPr>
          <w:rFonts w:ascii="微软雅黑" w:eastAsia="微软雅黑" w:hAnsi="微软雅黑" w:cs="微软雅黑" w:hint="eastAsia"/>
          <w:sz w:val="22"/>
          <w:szCs w:val="22"/>
        </w:rPr>
        <w:t>多块砖块之后，终于可以把玩砖块了，同时天也快黑了。</w:t>
      </w:r>
    </w:p>
    <w:p w:rsidR="00EA55F0" w:rsidRPr="00DF4D1D" w:rsidP="005F768A" w14:paraId="09B97A07"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“哈哈</w:t>
      </w:r>
      <w:r w:rsidRPr="00DF4D1D">
        <w:rPr>
          <w:rFonts w:ascii="微软雅黑" w:eastAsia="微软雅黑" w:hAnsi="微软雅黑" w:cs="微软雅黑" w:hint="eastAsia"/>
          <w:sz w:val="22"/>
          <w:szCs w:val="22"/>
        </w:rPr>
        <w:t>哈</w:t>
      </w:r>
      <w:r w:rsidRPr="00DF4D1D">
        <w:rPr>
          <w:rFonts w:ascii="微软雅黑" w:eastAsia="微软雅黑" w:hAnsi="微软雅黑" w:cs="微软雅黑" w:hint="eastAsia"/>
          <w:sz w:val="22"/>
          <w:szCs w:val="22"/>
        </w:rPr>
        <w:t>，我果然是一个天才，这么短的时间就可以很好的掌握自己的力量了。”</w:t>
      </w:r>
    </w:p>
    <w:p w:rsidR="00EA55F0" w:rsidRPr="00DF4D1D" w:rsidP="005F768A" w14:paraId="2B8B0C67"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小姐，你这样真的好吗？我可是检测到小姐你的大脑异常的活跃，并且活跃强度远远的超过了平时正常的大脑活跃程度。由此我是不是可以推测小姐你开启了超频模式，身体的各个部位的敏感度极大程度的提升，对于各个细胞都进行了操控，在这样的条件下都还要这么长的时间来掌握身体不得不说小姐你还不如一个普通人……”</w:t>
      </w:r>
    </w:p>
    <w:p w:rsidR="00EA55F0" w:rsidRPr="00DF4D1D" w:rsidP="005F768A" w14:paraId="10678531"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w:t>
      </w:r>
    </w:p>
    <w:p w:rsidR="00EA55F0" w:rsidRPr="00DF4D1D" w:rsidP="005F768A" w14:paraId="6E6D5DFF"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“害，我在最后不是回到了平时的状态了吗？我只是找到那个感觉而已。再说了，我现在完全的掌握了身体的力量之后就可以和工人们一起搬砖了，想想都感觉有意思呢~”</w:t>
      </w:r>
    </w:p>
    <w:p w:rsidR="00EA55F0" w:rsidRPr="00DF4D1D" w:rsidP="005F768A" w14:paraId="74BBFE7D"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“小姐，我觉得我们的任务还是以提升人类整体的科技发展为重，这样整天都在玩可不行的。”</w:t>
      </w:r>
    </w:p>
    <w:p w:rsidR="00EA55F0" w:rsidRPr="00DF4D1D" w:rsidP="005F768A" w14:paraId="6B1EEF2E"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“是啊，这头该怎么开比较好呢？是直接</w:t>
      </w:r>
      <w:r w:rsidRPr="00DF4D1D">
        <w:rPr>
          <w:rFonts w:ascii="微软雅黑" w:eastAsia="微软雅黑" w:hAnsi="微软雅黑" w:cs="微软雅黑" w:hint="eastAsia"/>
          <w:sz w:val="22"/>
          <w:szCs w:val="22"/>
        </w:rPr>
        <w:t>把米国给</w:t>
      </w:r>
      <w:r w:rsidRPr="00DF4D1D">
        <w:rPr>
          <w:rFonts w:ascii="微软雅黑" w:eastAsia="微软雅黑" w:hAnsi="微软雅黑" w:cs="微软雅黑" w:hint="eastAsia"/>
          <w:sz w:val="22"/>
          <w:szCs w:val="22"/>
        </w:rPr>
        <w:t>灭了还是慢慢的折磨世界上的国家，以此来刺激科技的全面提升呢？还真是令人摸不着头脑啊~“</w:t>
      </w:r>
    </w:p>
    <w:p w:rsidR="00EA55F0" w:rsidRPr="00DF4D1D" w:rsidP="005F768A" w14:paraId="1CCA9599" w14:textId="77777777">
      <w:pPr>
        <w:ind w:firstLine="440" w:firstLineChars="200"/>
        <w:jc w:val="left"/>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