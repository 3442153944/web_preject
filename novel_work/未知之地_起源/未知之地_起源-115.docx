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859C8" w:rsidRPr="00DF4D1D" w:rsidP="005F768A" w14:paraId="421C9485" w14:textId="19E01E46">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第一百一十四章 </w:t>
      </w:r>
      <w:r w:rsidRPr="00DF4D1D" w:rsidR="00654566">
        <w:rPr>
          <w:rFonts w:ascii="微软雅黑" w:eastAsia="微软雅黑" w:hAnsi="微软雅黑" w:cs="微软雅黑" w:hint="eastAsia"/>
          <w:sz w:val="22"/>
          <w:szCs w:val="22"/>
        </w:rPr>
        <w:t>新手该如何吊打大佬呢？</w:t>
      </w:r>
    </w:p>
    <w:p w:rsidR="00EF1AC4" w:rsidRPr="00DF4D1D" w:rsidP="005F768A" w14:paraId="546E3BBC" w14:textId="43D16C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一艘战舰</w:t>
      </w:r>
      <w:r w:rsidRPr="00DF4D1D">
        <w:rPr>
          <w:rFonts w:ascii="微软雅黑" w:eastAsia="微软雅黑" w:hAnsi="微软雅黑" w:cs="微软雅黑" w:hint="eastAsia"/>
          <w:sz w:val="22"/>
          <w:szCs w:val="22"/>
        </w:rPr>
        <w:t>现行从</w:t>
      </w:r>
      <w:r w:rsidRPr="00DF4D1D">
        <w:rPr>
          <w:rFonts w:ascii="微软雅黑" w:eastAsia="微软雅黑" w:hAnsi="微软雅黑" w:cs="微软雅黑" w:hint="eastAsia"/>
          <w:sz w:val="22"/>
          <w:szCs w:val="22"/>
        </w:rPr>
        <w:t>空间之中出现之后并没有做出什么动作，而是在手机这颗星球之上的数据，这艘战舰上的势力或许获取了整个地星的大致科技水平，唯一对他们有威胁的就是大当量的氢弹了，但是这些氢弹</w:t>
      </w:r>
      <w:r w:rsidRPr="00DF4D1D" w:rsidR="00595D02">
        <w:rPr>
          <w:rFonts w:ascii="微软雅黑" w:eastAsia="微软雅黑" w:hAnsi="微软雅黑" w:cs="微软雅黑" w:hint="eastAsia"/>
          <w:sz w:val="22"/>
          <w:szCs w:val="22"/>
        </w:rPr>
        <w:t>唯一有一个国家还在保养，所以这个外</w:t>
      </w:r>
      <w:r w:rsidRPr="00DF4D1D" w:rsidR="00F504B6">
        <w:rPr>
          <w:rFonts w:ascii="微软雅黑" w:eastAsia="微软雅黑" w:hAnsi="微软雅黑" w:cs="微软雅黑" w:hint="eastAsia"/>
          <w:sz w:val="22"/>
          <w:szCs w:val="22"/>
        </w:rPr>
        <w:t>星</w:t>
      </w:r>
      <w:r w:rsidRPr="00DF4D1D" w:rsidR="00F504B6">
        <w:rPr>
          <w:rFonts w:ascii="微软雅黑" w:eastAsia="微软雅黑" w:hAnsi="微软雅黑" w:cs="微软雅黑"/>
          <w:sz w:val="22"/>
          <w:szCs w:val="22"/>
        </w:rPr>
        <w:tab/>
      </w:r>
      <w:r w:rsidRPr="00DF4D1D" w:rsidR="00595D02">
        <w:rPr>
          <w:rFonts w:ascii="微软雅黑" w:eastAsia="微软雅黑" w:hAnsi="微软雅黑" w:cs="微软雅黑" w:hint="eastAsia"/>
          <w:sz w:val="22"/>
          <w:szCs w:val="22"/>
        </w:rPr>
        <w:t>势力也不是特别的冲动，毕竟多一事不如少一事。</w:t>
      </w:r>
    </w:p>
    <w:p w:rsidR="00595D02" w:rsidRPr="00DF4D1D" w:rsidP="005F768A" w14:paraId="7FB7195D" w14:textId="12F1C8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Pr="00DF4D1D" w:rsidR="00442108">
        <w:rPr>
          <w:rFonts w:ascii="微软雅黑" w:eastAsia="微软雅黑" w:hAnsi="微软雅黑" w:cs="微软雅黑" w:hint="eastAsia"/>
          <w:sz w:val="22"/>
          <w:szCs w:val="22"/>
        </w:rPr>
        <w:t>因为孙源玲给</w:t>
      </w:r>
      <w:r w:rsidR="00BC215B">
        <w:rPr>
          <w:rFonts w:ascii="微软雅黑" w:eastAsia="微软雅黑" w:hAnsi="微软雅黑" w:cs="微软雅黑" w:hint="eastAsia"/>
          <w:sz w:val="22"/>
          <w:szCs w:val="22"/>
        </w:rPr>
        <w:t>兔砸</w:t>
      </w:r>
      <w:r w:rsidRPr="00DF4D1D" w:rsidR="00442108">
        <w:rPr>
          <w:rFonts w:ascii="微软雅黑" w:eastAsia="微软雅黑" w:hAnsi="微软雅黑" w:cs="微软雅黑" w:hint="eastAsia"/>
          <w:sz w:val="22"/>
          <w:szCs w:val="22"/>
        </w:rPr>
        <w:t>方面</w:t>
      </w:r>
      <w:r w:rsidRPr="00DF4D1D" w:rsidR="00442108">
        <w:rPr>
          <w:rFonts w:ascii="微软雅黑" w:eastAsia="微软雅黑" w:hAnsi="微软雅黑" w:cs="微软雅黑" w:hint="eastAsia"/>
          <w:sz w:val="22"/>
          <w:szCs w:val="22"/>
        </w:rPr>
        <w:t>的战舰似乎要更加高级一些的缘故，导致整个战舰虽然体积巨大，但是其隐身效果做的十分的不错，导致外来文明的战舰的雷达系统并没有发现</w:t>
      </w:r>
      <w:r w:rsidR="00BC215B">
        <w:rPr>
          <w:rFonts w:ascii="微软雅黑" w:eastAsia="微软雅黑" w:hAnsi="微软雅黑" w:cs="微软雅黑" w:hint="eastAsia"/>
          <w:sz w:val="22"/>
          <w:szCs w:val="22"/>
        </w:rPr>
        <w:t>兔砸</w:t>
      </w:r>
      <w:r w:rsidRPr="00DF4D1D" w:rsidR="00442108">
        <w:rPr>
          <w:rFonts w:ascii="微软雅黑" w:eastAsia="微软雅黑" w:hAnsi="微软雅黑" w:cs="微软雅黑" w:hint="eastAsia"/>
          <w:sz w:val="22"/>
          <w:szCs w:val="22"/>
        </w:rPr>
        <w:t>方面</w:t>
      </w:r>
      <w:r w:rsidRPr="00DF4D1D" w:rsidR="00442108">
        <w:rPr>
          <w:rFonts w:ascii="微软雅黑" w:eastAsia="微软雅黑" w:hAnsi="微软雅黑" w:cs="微软雅黑" w:hint="eastAsia"/>
          <w:sz w:val="22"/>
          <w:szCs w:val="22"/>
        </w:rPr>
        <w:t>的战舰。</w:t>
      </w:r>
    </w:p>
    <w:p w:rsidR="00442108" w:rsidRPr="00DF4D1D" w:rsidP="005F768A" w14:paraId="52027661" w14:textId="6109CC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的战舰和外来的战舰已经碰面了，经过了一段时间的改造和学习之后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的改造和学习之后将其重新命名为：</w:t>
      </w:r>
      <w:r w:rsidRPr="00DF4D1D" w:rsidR="00095DD5">
        <w:rPr>
          <w:rFonts w:ascii="微软雅黑" w:eastAsia="微软雅黑" w:hAnsi="微软雅黑" w:cs="微软雅黑" w:hint="eastAsia"/>
          <w:sz w:val="22"/>
          <w:szCs w:val="22"/>
        </w:rPr>
        <w:t>鹏程征途号。</w:t>
      </w:r>
    </w:p>
    <w:p w:rsidR="00095DD5" w:rsidRPr="00DF4D1D" w:rsidP="005F768A" w14:paraId="11B9B31A" w14:textId="3C89B0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虽然说这个战舰只是一个从孙源玲的手中获得的一个战舰并不是有</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自己家动手制造的战舰，但是这也是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星辰大海旅途的开始，同时这个战舰也是可以轻易的做到星系之间的航信，并且其各方面的能力以及其中的科技含量已经可以支撑着人类走向宇宙这个更加广阔的舞台了，只是现在留给人类的时间似乎并不多了，这次外形战舰的入侵已经是最近两年来的第二次了，第一次因为孙源玲的原因成功化解了那次危机并且将那次危机的战舰作为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自身的战斗力，并且为科技的告诉发展做出了巨大的贡献。</w:t>
      </w:r>
    </w:p>
    <w:p w:rsidR="00EF1AC4" w:rsidRPr="00DF4D1D" w:rsidP="005F768A" w14:paraId="43937362" w14:textId="3A360D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两艘战舰就这样对峙着，双</w:t>
      </w:r>
      <w:r w:rsidRPr="00DF4D1D" w:rsidR="00D96D75">
        <w:rPr>
          <w:rFonts w:ascii="微软雅黑" w:eastAsia="微软雅黑" w:hAnsi="微软雅黑" w:cs="微软雅黑" w:hint="eastAsia"/>
          <w:sz w:val="22"/>
          <w:szCs w:val="22"/>
        </w:rPr>
        <w:t>方</w:t>
      </w:r>
      <w:r w:rsidRPr="00DF4D1D">
        <w:rPr>
          <w:rFonts w:ascii="微软雅黑" w:eastAsia="微软雅黑" w:hAnsi="微软雅黑" w:cs="微软雅黑" w:hint="eastAsia"/>
          <w:sz w:val="22"/>
          <w:szCs w:val="22"/>
        </w:rPr>
        <w:t>的体</w:t>
      </w:r>
      <w:r w:rsidRPr="00DF4D1D" w:rsidR="00D96D75">
        <w:rPr>
          <w:rFonts w:ascii="微软雅黑" w:eastAsia="微软雅黑" w:hAnsi="微软雅黑" w:cs="微软雅黑" w:hint="eastAsia"/>
          <w:sz w:val="22"/>
          <w:szCs w:val="22"/>
        </w:rPr>
        <w:t>型</w:t>
      </w:r>
      <w:r w:rsidRPr="00DF4D1D">
        <w:rPr>
          <w:rFonts w:ascii="微软雅黑" w:eastAsia="微软雅黑" w:hAnsi="微软雅黑" w:cs="微软雅黑" w:hint="eastAsia"/>
          <w:sz w:val="22"/>
          <w:szCs w:val="22"/>
        </w:rPr>
        <w:t>差距并不大，而且外形的差距似乎也并没多大，但是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的战舰在战舰的前方多出了一根巨大炮管，这根炮管</w:t>
      </w:r>
      <w:r w:rsidRPr="00DF4D1D" w:rsidR="00640FA2">
        <w:rPr>
          <w:rFonts w:ascii="微软雅黑" w:eastAsia="微软雅黑" w:hAnsi="微软雅黑" w:cs="微软雅黑" w:hint="eastAsia"/>
          <w:sz w:val="22"/>
          <w:szCs w:val="22"/>
        </w:rPr>
        <w:t>十分的巨大，而且似乎可以伸出来很长的距离，看起来就十分的暴力。</w:t>
      </w:r>
    </w:p>
    <w:p w:rsidR="00640FA2" w:rsidRPr="00DF4D1D" w:rsidP="005F768A" w14:paraId="4A65D534" w14:textId="1EDED9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但是此时前来入侵的外星文明的战舰并没有这么的暴力，而是整体更加的科幻，更加</w:t>
      </w:r>
      <w:r w:rsidRPr="00DF4D1D">
        <w:rPr>
          <w:rFonts w:ascii="微软雅黑" w:eastAsia="微软雅黑" w:hAnsi="微软雅黑" w:cs="微软雅黑" w:hint="eastAsia"/>
          <w:sz w:val="22"/>
          <w:szCs w:val="22"/>
        </w:rPr>
        <w:t>的美丽。</w:t>
      </w:r>
    </w:p>
    <w:p w:rsidR="00D96D75" w:rsidRPr="00DF4D1D" w:rsidP="005F768A" w14:paraId="6637EBFA" w14:textId="76C2A4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但是这样</w:t>
      </w:r>
      <w:r w:rsidRPr="00DF4D1D" w:rsidR="00B624DB">
        <w:rPr>
          <w:rFonts w:ascii="微软雅黑" w:eastAsia="微软雅黑" w:hAnsi="微软雅黑" w:cs="微软雅黑" w:hint="eastAsia"/>
          <w:sz w:val="22"/>
          <w:szCs w:val="22"/>
        </w:rPr>
        <w:t>的外表</w:t>
      </w:r>
      <w:r w:rsidRPr="00DF4D1D">
        <w:rPr>
          <w:rFonts w:ascii="微软雅黑" w:eastAsia="微软雅黑" w:hAnsi="微软雅黑" w:cs="微软雅黑" w:hint="eastAsia"/>
          <w:sz w:val="22"/>
          <w:szCs w:val="22"/>
        </w:rPr>
        <w:t>却</w:t>
      </w:r>
      <w:r w:rsidRPr="00DF4D1D">
        <w:rPr>
          <w:rFonts w:ascii="微软雅黑" w:eastAsia="微软雅黑" w:hAnsi="微软雅黑" w:cs="微软雅黑" w:hint="eastAsia"/>
          <w:sz w:val="22"/>
          <w:szCs w:val="22"/>
        </w:rPr>
        <w:t>透露着</w:t>
      </w:r>
      <w:r w:rsidRPr="00DF4D1D">
        <w:rPr>
          <w:rFonts w:ascii="微软雅黑" w:eastAsia="微软雅黑" w:hAnsi="微软雅黑" w:cs="微软雅黑" w:hint="eastAsia"/>
          <w:sz w:val="22"/>
          <w:szCs w:val="22"/>
        </w:rPr>
        <w:t>一个信息，那就是没有大口径的炮管要</w:t>
      </w:r>
      <w:r w:rsidRPr="00DF4D1D">
        <w:rPr>
          <w:rFonts w:ascii="微软雅黑" w:eastAsia="微软雅黑" w:hAnsi="微软雅黑" w:cs="微软雅黑" w:hint="eastAsia"/>
          <w:sz w:val="22"/>
          <w:szCs w:val="22"/>
        </w:rPr>
        <w:t>吗科技</w:t>
      </w:r>
      <w:r w:rsidRPr="00DF4D1D">
        <w:rPr>
          <w:rFonts w:ascii="微软雅黑" w:eastAsia="微软雅黑" w:hAnsi="微软雅黑" w:cs="微软雅黑" w:hint="eastAsia"/>
          <w:sz w:val="22"/>
          <w:szCs w:val="22"/>
        </w:rPr>
        <w:t>水平达不到，在权衡利弊下还是放弃了这种耗能大户，或者这是一个十分强大的文明，及时在这种情况之下都能够直接</w:t>
      </w:r>
      <w:r w:rsidRPr="00DF4D1D" w:rsidR="00B624DB">
        <w:rPr>
          <w:rFonts w:ascii="微软雅黑" w:eastAsia="微软雅黑" w:hAnsi="微软雅黑" w:cs="微软雅黑" w:hint="eastAsia"/>
          <w:sz w:val="22"/>
          <w:szCs w:val="22"/>
        </w:rPr>
        <w:t>虐</w:t>
      </w:r>
      <w:r w:rsidRPr="00DF4D1D">
        <w:rPr>
          <w:rFonts w:ascii="微软雅黑" w:eastAsia="微软雅黑" w:hAnsi="微软雅黑" w:cs="微软雅黑" w:hint="eastAsia"/>
          <w:sz w:val="22"/>
          <w:szCs w:val="22"/>
        </w:rPr>
        <w:t>杀</w:t>
      </w:r>
      <w:r w:rsidRPr="00DF4D1D" w:rsidR="00B624DB">
        <w:rPr>
          <w:rFonts w:ascii="微软雅黑" w:eastAsia="微软雅黑" w:hAnsi="微软雅黑" w:cs="微软雅黑" w:hint="eastAsia"/>
          <w:sz w:val="22"/>
          <w:szCs w:val="22"/>
        </w:rPr>
        <w:t>比自身炮口直径大出许多的战舰。</w:t>
      </w:r>
    </w:p>
    <w:p w:rsidR="00B624DB" w:rsidRPr="00DF4D1D" w:rsidP="005F768A" w14:paraId="24247628" w14:textId="6F31C23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但是从双方都互相发现对方的情况之下双方都没有做出什么动作的情况之下看得出双发力量差距其实并不是很大，只是在更加高端的武力上拥有一定的差距。</w:t>
      </w:r>
    </w:p>
    <w:p w:rsidR="0061507C" w:rsidRPr="00DF4D1D" w:rsidP="005F768A" w14:paraId="1C9055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“长官，对方的差距和我们差距并不大，推测我们的战舰和对方的战舰科技水平并没有次时代的代差，但是有没有大版本更新换代的</w:t>
      </w:r>
      <w:r w:rsidRPr="00DF4D1D">
        <w:rPr>
          <w:rFonts w:ascii="微软雅黑" w:eastAsia="微软雅黑" w:hAnsi="微软雅黑" w:cs="微软雅黑" w:hint="eastAsia"/>
          <w:sz w:val="22"/>
          <w:szCs w:val="22"/>
        </w:rPr>
        <w:t>察觉我们并不清楚。</w:t>
      </w:r>
    </w:p>
    <w:p w:rsidR="005947E7" w:rsidRPr="00DF4D1D" w:rsidP="005F768A" w14:paraId="51E4706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并且对方尝试与我们沟通，但是我们</w:t>
      </w:r>
      <w:r w:rsidRPr="00DF4D1D">
        <w:rPr>
          <w:rFonts w:ascii="微软雅黑" w:eastAsia="微软雅黑" w:hAnsi="微软雅黑" w:cs="微软雅黑" w:hint="eastAsia"/>
          <w:sz w:val="22"/>
          <w:szCs w:val="22"/>
        </w:rPr>
        <w:t>没有办法翻译他们的语言，而且对方还附上了相应</w:t>
      </w:r>
    </w:p>
    <w:p w:rsidR="00B624DB" w:rsidRPr="00DF4D1D" w:rsidP="005F768A" w14:paraId="62F586AF" w14:textId="161F82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的对照图，但是我们依然没有足够的时间去进行翻译。</w:t>
      </w:r>
      <w:r w:rsidRPr="00DF4D1D">
        <w:rPr>
          <w:rFonts w:ascii="微软雅黑" w:eastAsia="微软雅黑" w:hAnsi="微软雅黑" w:cs="微软雅黑" w:hint="eastAsia"/>
          <w:sz w:val="22"/>
          <w:szCs w:val="22"/>
        </w:rPr>
        <w:t>”</w:t>
      </w:r>
    </w:p>
    <w:p w:rsidR="005947E7" w:rsidRPr="00DF4D1D" w:rsidP="005F768A" w14:paraId="01B35DA6" w14:textId="534EB1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此时这个指挥官有些踌躇了，因为这是他们第一次接触外星生命，而且对于放到科技水平到底处于一个怎么样的水平，他并不清楚，而且战舰只有一艘。</w:t>
      </w:r>
    </w:p>
    <w:p w:rsidR="005947E7" w:rsidRPr="00DF4D1D" w:rsidP="005F768A" w14:paraId="0CF233B3" w14:textId="0C786F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在考虑了一会儿之后整个指挥官直接下令道：</w:t>
      </w:r>
    </w:p>
    <w:p w:rsidR="005947E7" w:rsidRPr="00DF4D1D" w:rsidP="005F768A" w14:paraId="6EEFB7CE" w14:textId="01A0F4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“命令所有武器进入待命状态，主炮开始充能，锁定敌舰，开启护盾场。”</w:t>
      </w:r>
    </w:p>
    <w:p w:rsidR="005947E7" w:rsidRPr="00DF4D1D" w:rsidP="005F768A" w14:paraId="7AE5E77C" w14:textId="2938D7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“是。”此时战舰的能源</w:t>
      </w:r>
      <w:r w:rsidRPr="00DF4D1D">
        <w:rPr>
          <w:rFonts w:ascii="微软雅黑" w:eastAsia="微软雅黑" w:hAnsi="微软雅黑" w:cs="微软雅黑" w:hint="eastAsia"/>
          <w:sz w:val="22"/>
          <w:szCs w:val="22"/>
        </w:rPr>
        <w:t>仓开始</w:t>
      </w:r>
      <w:r w:rsidRPr="00DF4D1D">
        <w:rPr>
          <w:rFonts w:ascii="微软雅黑" w:eastAsia="微软雅黑" w:hAnsi="微软雅黑" w:cs="微软雅黑" w:hint="eastAsia"/>
          <w:sz w:val="22"/>
          <w:szCs w:val="22"/>
        </w:rPr>
        <w:t>了接近满功率的运转，开始为主炮充能并且开始为常规武器的发射做出准备，同时也在为正在形成的护</w:t>
      </w:r>
      <w:r w:rsidRPr="00DF4D1D">
        <w:rPr>
          <w:rFonts w:ascii="微软雅黑" w:eastAsia="微软雅黑" w:hAnsi="微软雅黑" w:cs="微软雅黑" w:hint="eastAsia"/>
          <w:sz w:val="22"/>
          <w:szCs w:val="22"/>
        </w:rPr>
        <w:t>盾提供</w:t>
      </w:r>
      <w:r w:rsidRPr="00DF4D1D">
        <w:rPr>
          <w:rFonts w:ascii="微软雅黑" w:eastAsia="微软雅黑" w:hAnsi="微软雅黑" w:cs="微软雅黑" w:hint="eastAsia"/>
          <w:sz w:val="22"/>
          <w:szCs w:val="22"/>
        </w:rPr>
        <w:t>持续的能量输入。</w:t>
      </w:r>
    </w:p>
    <w:p w:rsidR="005947E7" w:rsidRPr="00DF4D1D" w:rsidP="005F768A" w14:paraId="5097D501" w14:textId="3BF2D6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“现在既然你们既然知道了地星的存在那么就不应该存在了，而是应该消失这个世界之上。”</w:t>
      </w:r>
    </w:p>
    <w:p w:rsidR="005947E7" w:rsidRPr="00DF4D1D" w:rsidP="005F768A" w14:paraId="6E2A9050" w14:textId="30AE5C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战舰的主炮充</w:t>
      </w:r>
      <w:r w:rsidRPr="00DF4D1D">
        <w:rPr>
          <w:rFonts w:ascii="微软雅黑" w:eastAsia="微软雅黑" w:hAnsi="微软雅黑" w:cs="微软雅黑" w:hint="eastAsia"/>
          <w:sz w:val="22"/>
          <w:szCs w:val="22"/>
        </w:rPr>
        <w:t>能速度</w:t>
      </w:r>
      <w:r w:rsidRPr="00DF4D1D">
        <w:rPr>
          <w:rFonts w:ascii="微软雅黑" w:eastAsia="微软雅黑" w:hAnsi="微软雅黑" w:cs="微软雅黑" w:hint="eastAsia"/>
          <w:sz w:val="22"/>
          <w:szCs w:val="22"/>
        </w:rPr>
        <w:t>也是挺快的，但是也需要一定的时间，副炮因为需要的能量并不是很多现在已经处于随时可以发射的状态了，而对方的战舰指挥官同样发下了对方的动作但是自身的战舰并没有携带威力巨大的武器，只能够让舰载武器进入待命模式。</w:t>
      </w:r>
    </w:p>
    <w:p w:rsidR="005947E7" w:rsidRPr="00DF4D1D" w:rsidP="005F768A" w14:paraId="2C2EA172" w14:textId="08D66A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而此时的孙源玲和爱丽在一个比较远的地方看着天上的两个庞然大物。</w:t>
      </w:r>
    </w:p>
    <w:p w:rsidR="00CF60B6" w:rsidRPr="00DF4D1D" w:rsidP="005F768A" w14:paraId="6D50154E" w14:textId="37E474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“这是真是我没有想到的，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方面竟然直接拿出了自己的老底</w:t>
      </w:r>
      <w:r w:rsidRPr="00DF4D1D" w:rsidR="002B29DB">
        <w:rPr>
          <w:rFonts w:ascii="微软雅黑" w:eastAsia="微软雅黑" w:hAnsi="微软雅黑" w:cs="微软雅黑" w:hint="eastAsia"/>
          <w:sz w:val="22"/>
          <w:szCs w:val="22"/>
        </w:rPr>
        <w:t>来对付这个入侵者，恐怕他们连到底该怎么操纵这个战舰都没有搞清楚，就这样就拿出来实在不是一个最优的选择。</w:t>
      </w:r>
      <w:r w:rsidRPr="00DF4D1D">
        <w:rPr>
          <w:rFonts w:ascii="微软雅黑" w:eastAsia="微软雅黑" w:hAnsi="微软雅黑" w:cs="微软雅黑" w:hint="eastAsia"/>
          <w:sz w:val="22"/>
          <w:szCs w:val="22"/>
        </w:rPr>
        <w:t>”</w:t>
      </w:r>
    </w:p>
    <w:p w:rsidR="002B29DB" w:rsidRPr="00DF4D1D" w:rsidP="005F768A" w14:paraId="0C9FBF13" w14:textId="06E451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“怎么会不是最优解呢，他们经过这段时间的摸索再配合上人工智能</w:t>
      </w:r>
      <w:r w:rsidRPr="00DF4D1D" w:rsidR="008E71A5">
        <w:rPr>
          <w:rFonts w:ascii="微软雅黑" w:eastAsia="微软雅黑" w:hAnsi="微软雅黑" w:cs="微软雅黑" w:hint="eastAsia"/>
          <w:sz w:val="22"/>
          <w:szCs w:val="22"/>
        </w:rPr>
        <w:t>也是可以形成相当可观的战斗力。</w:t>
      </w:r>
      <w:r w:rsidRPr="00DF4D1D">
        <w:rPr>
          <w:rFonts w:ascii="微软雅黑" w:eastAsia="微软雅黑" w:hAnsi="微软雅黑" w:cs="微软雅黑" w:hint="eastAsia"/>
          <w:sz w:val="22"/>
          <w:szCs w:val="22"/>
        </w:rPr>
        <w:t>”</w:t>
      </w:r>
    </w:p>
    <w:p w:rsidR="008E71A5" w:rsidRPr="00DF4D1D" w:rsidP="005F768A" w14:paraId="0013A541" w14:textId="77B3F15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但是他们真的知道怎么准确的判断自己对手的战斗力吗？现在的人类就是一个梦寐初醒的孩童，刚刚可以迈上征途的小孩子。现在他们还处于高速的成长期，但是这个成长期是需要时间的发育的，而加速这个成长过程的并不是我，我只是引领，真正起到作用的是我给他们的那艘战舰，上面的许多科技都是十分不错的东西，这对于人类来说都是十分珍贵的东西，但是现在他们却开着这艘战舰来应付前来入侵的敌人，不得不说实在有些冒险了。”</w:t>
      </w:r>
    </w:p>
    <w:p w:rsidR="008E71A5" w:rsidRPr="00DF4D1D" w:rsidP="005F768A" w14:paraId="6FAB7B83" w14:textId="031ED1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“哦，可是我还是觉得他们这次赌对了，毕竟姐姐你给他们的战舰和这次入侵的战舰根部不是一个时代的造物。”</w:t>
      </w:r>
    </w:p>
    <w:p w:rsidR="008E71A5" w:rsidRPr="00DF4D1D" w:rsidP="005F768A" w14:paraId="2694A3D0" w14:textId="3E560C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“嗯，这次的确是这样的，但是下次呢？下下次呢？我不觉得人类的发育速度有那么的快，此时的</w:t>
      </w:r>
      <w:r w:rsidR="00063D6F">
        <w:rPr>
          <w:rFonts w:ascii="微软雅黑" w:eastAsia="微软雅黑" w:hAnsi="微软雅黑" w:cs="微软雅黑" w:hint="eastAsia"/>
          <w:sz w:val="22"/>
          <w:szCs w:val="22"/>
        </w:rPr>
        <w:t>地</w:t>
      </w:r>
      <w:r w:rsidR="00063D6F">
        <w:rPr>
          <w:rFonts w:ascii="微软雅黑" w:eastAsia="微软雅黑" w:hAnsi="微软雅黑" w:cs="微软雅黑" w:hint="eastAsia"/>
          <w:sz w:val="22"/>
          <w:szCs w:val="22"/>
        </w:rPr>
        <w:t>星</w:t>
      </w:r>
      <w:r w:rsidRPr="00DF4D1D">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慢慢的暴露在了外星生命的眼中，只不过因为地星所在的地方实在是过于偏僻，导致外星文明对于地星的兴趣普遍不高而已。</w:t>
      </w:r>
    </w:p>
    <w:p w:rsidR="008E71A5" w:rsidRPr="00DF4D1D" w:rsidP="005F768A" w14:paraId="0BD3C1BB" w14:textId="19881A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这也是一个祸端，现在的我并没有面对全宇宙的能力，我还没有开始成规模的建造战舰，我个人的能力顶多对付一个规模不大的舰队群，在整个宇宙面前我只是一个刚刚获得力量的孩子，虽然已经拥有了与宇宙力量抗衡的资格，但是还没有那个力量，况且这个宇宙之外是个什么样的情况呢？那个宇宙到底是怎么将信息传递到整个宇宙并且送到我的手中呢？</w:t>
      </w:r>
    </w:p>
    <w:p w:rsidR="008E71A5" w:rsidRPr="00DF4D1D" w:rsidP="005F768A" w14:paraId="505F1731" w14:textId="1F9EFF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，算了静观其变吧，我倒是想知道</w:t>
      </w:r>
      <w:r w:rsidRPr="00DF4D1D" w:rsidR="006C7FFB">
        <w:rPr>
          <w:rFonts w:ascii="微软雅黑" w:eastAsia="微软雅黑" w:hAnsi="微软雅黑" w:cs="微软雅黑" w:hint="eastAsia"/>
          <w:sz w:val="22"/>
          <w:szCs w:val="22"/>
        </w:rPr>
        <w:t>这些天他们将这艘战舰摸索的怎么样呢</w:t>
      </w:r>
      <w:r w:rsidRPr="00DF4D1D" w:rsidR="00FB0BBB">
        <w:rPr>
          <w:rFonts w:ascii="微软雅黑" w:eastAsia="微软雅黑" w:hAnsi="微软雅黑" w:cs="微软雅黑" w:hint="eastAsia"/>
          <w:sz w:val="22"/>
          <w:szCs w:val="22"/>
        </w:rPr>
        <w:t>，开打之后到底需要多长时间才能够将对方击败呢？</w:t>
      </w:r>
      <w:r w:rsidRPr="00DF4D1D">
        <w:rPr>
          <w:rFonts w:ascii="微软雅黑" w:eastAsia="微软雅黑" w:hAnsi="微软雅黑" w:cs="微软雅黑" w:hint="eastAsia"/>
          <w:sz w:val="22"/>
          <w:szCs w:val="22"/>
        </w:rPr>
        <w:t>”</w:t>
      </w:r>
    </w:p>
    <w:p w:rsidR="008E71A5" w:rsidRPr="00DF4D1D" w:rsidP="005F768A" w14:paraId="2110BB57" w14:textId="0AF009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孙源玲此时对于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的表现十分期待，而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似乎是迎合孙源玲的意思一般，</w:t>
      </w:r>
      <w:r w:rsidRPr="00DF4D1D" w:rsidR="00087368">
        <w:rPr>
          <w:rFonts w:ascii="微软雅黑" w:eastAsia="微软雅黑" w:hAnsi="微软雅黑" w:cs="微软雅黑" w:hint="eastAsia"/>
          <w:sz w:val="22"/>
          <w:szCs w:val="22"/>
        </w:rPr>
        <w:t>在尝试进行沟通无</w:t>
      </w:r>
      <w:r w:rsidRPr="00DF4D1D" w:rsidR="00087368">
        <w:rPr>
          <w:rFonts w:ascii="微软雅黑" w:eastAsia="微软雅黑" w:hAnsi="微软雅黑" w:cs="微软雅黑" w:hint="eastAsia"/>
          <w:sz w:val="22"/>
          <w:szCs w:val="22"/>
        </w:rPr>
        <w:t>果之后</w:t>
      </w:r>
      <w:r w:rsidRPr="00DF4D1D" w:rsidR="00087368">
        <w:rPr>
          <w:rFonts w:ascii="微软雅黑" w:eastAsia="微软雅黑" w:hAnsi="微软雅黑" w:cs="微软雅黑" w:hint="eastAsia"/>
          <w:sz w:val="22"/>
          <w:szCs w:val="22"/>
        </w:rPr>
        <w:t>最终选择了开火，因为</w:t>
      </w:r>
      <w:r w:rsidR="00BC215B">
        <w:rPr>
          <w:rFonts w:ascii="微软雅黑" w:eastAsia="微软雅黑" w:hAnsi="微软雅黑" w:cs="微软雅黑" w:hint="eastAsia"/>
          <w:sz w:val="22"/>
          <w:szCs w:val="22"/>
        </w:rPr>
        <w:t>兔砸</w:t>
      </w:r>
      <w:r w:rsidRPr="00DF4D1D" w:rsidR="00087368">
        <w:rPr>
          <w:rFonts w:ascii="微软雅黑" w:eastAsia="微软雅黑" w:hAnsi="微软雅黑" w:cs="微软雅黑" w:hint="eastAsia"/>
          <w:sz w:val="22"/>
          <w:szCs w:val="22"/>
        </w:rPr>
        <w:t>方面</w:t>
      </w:r>
      <w:r w:rsidRPr="00DF4D1D" w:rsidR="00087368">
        <w:rPr>
          <w:rFonts w:ascii="微软雅黑" w:eastAsia="微软雅黑" w:hAnsi="微软雅黑" w:cs="微软雅黑" w:hint="eastAsia"/>
          <w:sz w:val="22"/>
          <w:szCs w:val="22"/>
        </w:rPr>
        <w:t>实在是不知道该怎么翻译对方的语言。</w:t>
      </w:r>
    </w:p>
    <w:p w:rsidR="00087368" w:rsidRPr="00DF4D1D" w:rsidP="005F768A" w14:paraId="67B4375F" w14:textId="43F20E6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只见战舰</w:t>
      </w:r>
      <w:r w:rsidRPr="00DF4D1D">
        <w:rPr>
          <w:rFonts w:ascii="微软雅黑" w:eastAsia="微软雅黑" w:hAnsi="微软雅黑" w:cs="微软雅黑" w:hint="eastAsia"/>
          <w:sz w:val="22"/>
          <w:szCs w:val="22"/>
        </w:rPr>
        <w:t>左右两弦</w:t>
      </w:r>
      <w:r w:rsidRPr="00DF4D1D" w:rsidR="007344B2">
        <w:rPr>
          <w:rFonts w:ascii="微软雅黑" w:eastAsia="微软雅黑" w:hAnsi="微软雅黑" w:cs="微软雅黑" w:hint="eastAsia"/>
          <w:sz w:val="22"/>
          <w:szCs w:val="22"/>
        </w:rPr>
        <w:t>伸出</w:t>
      </w:r>
      <w:r w:rsidRPr="00DF4D1D" w:rsidR="007344B2">
        <w:rPr>
          <w:rFonts w:ascii="微软雅黑" w:eastAsia="微软雅黑" w:hAnsi="微软雅黑" w:cs="微软雅黑" w:hint="eastAsia"/>
          <w:sz w:val="22"/>
          <w:szCs w:val="22"/>
        </w:rPr>
        <w:t>了复数门炮口，跑口中微微的闪过一次亮光之后一道肉眼不可查的线条击中了前来入侵的战舰，但是此次攻击的效果并不怎么理想，只是在对方的外置装甲上留下了一些贯穿的骷髅。</w:t>
      </w:r>
    </w:p>
    <w:p w:rsidR="007344B2" w:rsidRPr="00DF4D1D" w:rsidP="005F768A" w14:paraId="381E4A19" w14:textId="3DB8E0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“报告长官，我们的普通舰炮的效果并不好，只是将对方的装甲击穿，但是并没有造成舰体贯穿。”</w:t>
      </w:r>
    </w:p>
    <w:p w:rsidR="007344B2" w:rsidRPr="00DF4D1D" w:rsidP="005F768A" w14:paraId="789BAC76" w14:textId="3230532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“主炮充能进度怎么样？”</w:t>
      </w:r>
    </w:p>
    <w:p w:rsidR="007344B2" w:rsidRPr="00DF4D1D" w:rsidP="005F768A" w14:paraId="02F26D0A" w14:textId="1F6307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“预计还有1分3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秒的时间便可以充满。”</w:t>
      </w:r>
    </w:p>
    <w:p w:rsidR="007344B2" w:rsidRPr="00DF4D1D" w:rsidP="005F768A" w14:paraId="3513234B" w14:textId="7CD40F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“副炮5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%充能，持续三连射。”</w:t>
      </w:r>
    </w:p>
    <w:p w:rsidR="007344B2" w:rsidRPr="00DF4D1D" w:rsidP="005F768A" w14:paraId="381DDEA2" w14:textId="32AA818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7344B2" w:rsidRPr="00DF4D1D" w:rsidP="005F768A" w14:paraId="52382954" w14:textId="68AB33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因为副炮所需要的充能并不多而且只是5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%的充能，副炮的炮口很快便出现象征的危险的光纤，在经过了短暂的蓄能之后便发射了出去，而副炮并不止一门，而是又八门，这些副炮都分别进行了充能。</w:t>
      </w:r>
    </w:p>
    <w:p w:rsidR="007344B2" w:rsidRPr="00DF4D1D" w:rsidP="005F768A" w14:paraId="0AEAE87E" w14:textId="48164E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微微泛蓝光纤连续的击中了地方的防护装甲。</w:t>
      </w:r>
    </w:p>
    <w:p w:rsidR="007344B2" w:rsidRPr="00DF4D1D" w:rsidP="005F768A" w14:paraId="1ABED0E1" w14:textId="10442F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“停止开火，主炮发射准备，展开防御场5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%全能量填充。”</w:t>
      </w:r>
    </w:p>
    <w:p w:rsidR="007344B2" w:rsidRPr="00DF4D1D" w:rsidP="005F768A" w14:paraId="22E1631B" w14:textId="2AAAE7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7344B2" w:rsidRPr="00DF4D1D" w:rsidP="005F768A" w14:paraId="79705EE7" w14:textId="73F9A4F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在副炮对地方的装甲造成了较大的损害之后外星战舰终于发起了反击，但是反击都有些无力，而且经过了一轮副炮的轰炸之后战舰完整度已经不到5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%了。</w:t>
      </w:r>
    </w:p>
    <w:p w:rsidR="00DC30F2" w:rsidRPr="00DF4D1D" w:rsidP="005F768A" w14:paraId="4B3B8BC0" w14:textId="7121CB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两发的常规攻击方式都差不多，但是外星的战舰使用更多的是电磁炮，这种通常的动能武器，并没有使用能量武器或者类能量武器。</w:t>
      </w:r>
    </w:p>
    <w:p w:rsidR="00DC30F2" w:rsidRPr="00DF4D1D" w:rsidP="005F768A" w14:paraId="3887B6D3" w14:textId="281D744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一些肉眼所不能查的攻击在快要命中‘鲲鹏征途’号时却在表面激起了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圈圈细细的波纹，这些波纹在荡漾了一会儿之后便消失不见了。</w:t>
      </w:r>
    </w:p>
    <w:p w:rsidR="00DC30F2" w:rsidRPr="00DF4D1D" w:rsidP="005F768A" w14:paraId="0D02D6FC" w14:textId="4833D3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捡这次</w:t>
      </w:r>
      <w:r w:rsidRPr="00DF4D1D">
        <w:rPr>
          <w:rFonts w:ascii="微软雅黑" w:eastAsia="微软雅黑" w:hAnsi="微软雅黑" w:cs="微软雅黑" w:hint="eastAsia"/>
          <w:sz w:val="22"/>
          <w:szCs w:val="22"/>
        </w:rPr>
        <w:t>攻击并没有起到任何的作用，这个外星战舰似乎有些绝望了，而且他们的空间装置似乎失效了，在启动的时候激起一片绚丽的火花，紧接着就是一次小规模的爆炸。在知道了自己的战舰空间跳跃装置已经受到了损坏之后就如同绝望了一般，无数的弹药在不考虑炮管寿命的情况下疯狂的向着‘鹏程征途’号袭来。</w:t>
      </w:r>
    </w:p>
    <w:p w:rsidR="00DC30F2" w:rsidRPr="00DF4D1D" w:rsidP="005F768A" w14:paraId="073C7AB3" w14:textId="5DFB0D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但是这些攻击都没有起到什么作用，只是将‘鲲鹏征程’号的周围打出了十分密集的涟漪。</w:t>
      </w:r>
    </w:p>
    <w:p w:rsidR="00DC30F2" w:rsidRPr="00DF4D1D" w:rsidP="005F768A" w14:paraId="55950B2C" w14:textId="4A38F0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“主炮发射3秒倒计时，主炮炮口前方护盾暂时关闭。”</w:t>
      </w:r>
    </w:p>
    <w:p w:rsidR="00DC30F2" w:rsidRPr="00DF4D1D" w:rsidP="005F768A" w14:paraId="05696186" w14:textId="7D9358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‘警告此次发射将会消耗1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%能量，请确认发射。’</w:t>
      </w:r>
    </w:p>
    <w:p w:rsidR="00DC30F2" w:rsidRPr="00DF4D1D" w:rsidP="005F768A" w14:paraId="18BFEFE7" w14:textId="4A1F56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DC30F2" w:rsidRPr="00DF4D1D" w:rsidP="005F768A" w14:paraId="2F43FE6D" w14:textId="16F999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‘发射指令确认</w:t>
      </w:r>
      <w:r w:rsidRPr="00DF4D1D" w:rsidR="001367A5">
        <w:rPr>
          <w:rFonts w:ascii="微软雅黑" w:eastAsia="微软雅黑" w:hAnsi="微软雅黑" w:cs="微软雅黑" w:hint="eastAsia"/>
          <w:sz w:val="22"/>
          <w:szCs w:val="22"/>
        </w:rPr>
        <w:t>3……2……</w:t>
      </w:r>
      <w:r w:rsidRPr="00DF4D1D" w:rsidR="001367A5">
        <w:rPr>
          <w:rFonts w:ascii="微软雅黑" w:eastAsia="微软雅黑" w:hAnsi="微软雅黑" w:cs="微软雅黑"/>
          <w:sz w:val="22"/>
          <w:szCs w:val="22"/>
        </w:rPr>
        <w:t>1</w:t>
      </w:r>
      <w:r w:rsidRPr="00DF4D1D" w:rsidR="001367A5">
        <w:rPr>
          <w:rFonts w:ascii="微软雅黑" w:eastAsia="微软雅黑" w:hAnsi="微软雅黑" w:cs="微软雅黑" w:hint="eastAsia"/>
          <w:sz w:val="22"/>
          <w:szCs w:val="22"/>
        </w:rPr>
        <w:t>，发射。</w:t>
      </w:r>
      <w:r w:rsidRPr="00DF4D1D">
        <w:rPr>
          <w:rFonts w:ascii="微软雅黑" w:eastAsia="微软雅黑" w:hAnsi="微软雅黑" w:cs="微软雅黑" w:hint="eastAsia"/>
          <w:sz w:val="22"/>
          <w:szCs w:val="22"/>
        </w:rPr>
        <w:t>’</w:t>
      </w:r>
      <w:r w:rsidRPr="00DF4D1D" w:rsidR="001367A5">
        <w:rPr>
          <w:rFonts w:ascii="微软雅黑" w:eastAsia="微软雅黑" w:hAnsi="微软雅黑" w:cs="微软雅黑" w:hint="eastAsia"/>
          <w:sz w:val="22"/>
          <w:szCs w:val="22"/>
        </w:rPr>
        <w:t>一道有些刺眼的电</w:t>
      </w:r>
      <w:r w:rsidRPr="00DF4D1D" w:rsidR="001367A5">
        <w:rPr>
          <w:rFonts w:ascii="微软雅黑" w:eastAsia="微软雅黑" w:hAnsi="微软雅黑" w:cs="微软雅黑" w:hint="eastAsia"/>
          <w:sz w:val="22"/>
          <w:szCs w:val="22"/>
        </w:rPr>
        <w:t>浆炮以亚</w:t>
      </w:r>
      <w:r w:rsidRPr="00DF4D1D" w:rsidR="001367A5">
        <w:rPr>
          <w:rFonts w:ascii="微软雅黑" w:eastAsia="微软雅黑" w:hAnsi="微软雅黑" w:cs="微软雅黑" w:hint="eastAsia"/>
          <w:sz w:val="22"/>
          <w:szCs w:val="22"/>
        </w:rPr>
        <w:t>光速的</w:t>
      </w:r>
      <w:r w:rsidRPr="00DF4D1D" w:rsidR="00A051CB">
        <w:rPr>
          <w:rFonts w:ascii="微软雅黑" w:eastAsia="微软雅黑" w:hAnsi="微软雅黑" w:cs="微软雅黑" w:hint="eastAsia"/>
          <w:sz w:val="22"/>
          <w:szCs w:val="22"/>
        </w:rPr>
        <w:t>射向了外星战舰，强大的后坐力将原本悬停在空中的‘鹏程征途’号推离了数十米的距离。为了发射这次攻击战舰已经失去了1</w:t>
      </w:r>
      <w:r w:rsidRPr="00DF4D1D" w:rsidR="00A051CB">
        <w:rPr>
          <w:rFonts w:ascii="微软雅黑" w:eastAsia="微软雅黑" w:hAnsi="微软雅黑" w:cs="微软雅黑"/>
          <w:sz w:val="22"/>
          <w:szCs w:val="22"/>
        </w:rPr>
        <w:t>0</w:t>
      </w:r>
      <w:r w:rsidRPr="00DF4D1D" w:rsidR="00A051CB">
        <w:rPr>
          <w:rFonts w:ascii="微软雅黑" w:eastAsia="微软雅黑" w:hAnsi="微软雅黑" w:cs="微软雅黑" w:hint="eastAsia"/>
          <w:sz w:val="22"/>
          <w:szCs w:val="22"/>
        </w:rPr>
        <w:t>%左右的能量储备。</w:t>
      </w:r>
    </w:p>
    <w:p w:rsidR="00A051CB" w:rsidRPr="00DF4D1D" w:rsidP="005F768A" w14:paraId="07761F86" w14:textId="37837E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而造成的伤害效果也是实打实的不错，前来入侵的战舰的舰身已经出现了一个大洞，这艘战舰就如同失去了动力般的开始向着地面坠落去</w:t>
      </w:r>
      <w:r w:rsidRPr="00DF4D1D" w:rsidR="00B83061">
        <w:rPr>
          <w:rFonts w:ascii="微软雅黑" w:eastAsia="微软雅黑" w:hAnsi="微软雅黑" w:cs="微软雅黑" w:hint="eastAsia"/>
          <w:sz w:val="22"/>
          <w:szCs w:val="22"/>
        </w:rPr>
        <w:t>，而其中 生物也开始从其中向外跳下去，尊严哪儿有命重要。</w:t>
      </w:r>
    </w:p>
    <w:p w:rsidR="00B83061" w:rsidRPr="00DF4D1D" w:rsidP="005F768A" w14:paraId="4AAAC1D7" w14:textId="3F5764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见状早已准备好的军队开始向着那艘战舰下方聚集去，而他们的身上也穿着在以前从来没有</w:t>
      </w:r>
      <w:r w:rsidRPr="00DF4D1D" w:rsidR="008A4CDF">
        <w:rPr>
          <w:rFonts w:ascii="微软雅黑" w:eastAsia="微软雅黑" w:hAnsi="微软雅黑" w:cs="微软雅黑" w:hint="eastAsia"/>
          <w:sz w:val="22"/>
          <w:szCs w:val="22"/>
        </w:rPr>
        <w:t>出现过的外骨骼，其造型和有源型外骨骼十分的相似……</w:t>
      </w:r>
    </w:p>
    <w:p w:rsidR="006C7FFB" w:rsidRPr="00DF4D1D" w:rsidP="005F768A" w14:paraId="00B2F1EA" w14:textId="77777777">
      <w:pPr>
        <w:rPr>
          <w:rFonts w:ascii="微软雅黑" w:eastAsia="微软雅黑" w:hAnsi="微软雅黑" w:cs="微软雅黑"/>
          <w:sz w:val="22"/>
          <w:szCs w:val="22"/>
        </w:rPr>
      </w:pPr>
    </w:p>
    <w:p w:rsidR="00EF1AC4" w:rsidRPr="00DF4D1D" w:rsidP="005F768A" w14:paraId="42828C53" w14:textId="57BD0258">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