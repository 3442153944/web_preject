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6C53ED" w:rsidRPr="00DF4D1D" w:rsidP="005F768A" w14:paraId="0362DC6A" w14:textId="551A9B53">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第一百二十一章 </w:t>
      </w:r>
      <w:r w:rsidRPr="00DF4D1D">
        <w:rPr>
          <w:rFonts w:ascii="微软雅黑" w:eastAsia="微软雅黑" w:hAnsi="微软雅黑" w:cs="微软雅黑"/>
          <w:sz w:val="22"/>
          <w:szCs w:val="22"/>
        </w:rPr>
        <w:t xml:space="preserve"> </w:t>
      </w:r>
      <w:r w:rsidRPr="00DF4D1D" w:rsidR="00CF17DB">
        <w:rPr>
          <w:rFonts w:ascii="微软雅黑" w:eastAsia="微软雅黑" w:hAnsi="微软雅黑" w:cs="微软雅黑" w:hint="eastAsia"/>
          <w:sz w:val="22"/>
          <w:szCs w:val="22"/>
        </w:rPr>
        <w:t>把我当小朋友？</w:t>
      </w:r>
    </w:p>
    <w:p w:rsidR="006C53ED" w:rsidRPr="00DF4D1D" w:rsidP="005F768A" w14:paraId="7E1BF6ED" w14:textId="5CCB3D8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孙源玲的加入使得这个并没有多少人的队伍稍微有了一些在这个陌生的环境之中成功生存的信息，但是其中的有些人</w:t>
      </w:r>
      <w:r w:rsidRPr="00DF4D1D" w:rsidR="00166983">
        <w:rPr>
          <w:rFonts w:ascii="微软雅黑" w:eastAsia="微软雅黑" w:hAnsi="微软雅黑" w:cs="微软雅黑" w:hint="eastAsia"/>
          <w:sz w:val="22"/>
          <w:szCs w:val="22"/>
        </w:rPr>
        <w:t>似乎是对这里面的东西有了那么一点点的了解，在行动的时候有着十分强烈的目的性，如果不是没有办法的原因，甚至都不会为了让自己吃上东西而花费力气。</w:t>
      </w:r>
    </w:p>
    <w:p w:rsidR="00166983" w:rsidRPr="00DF4D1D" w:rsidP="005F768A" w14:paraId="7C0558E2" w14:textId="3EADC42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而在行动往后的实际表现中，这些人也证明了他们的确对这儿的秘境有着一定的了解，在寻找各种各样的生成资源的时候都十分的准确，</w:t>
      </w:r>
      <w:r w:rsidRPr="00DF4D1D" w:rsidR="00F117E1">
        <w:rPr>
          <w:rFonts w:ascii="微软雅黑" w:eastAsia="微软雅黑" w:hAnsi="微软雅黑" w:cs="微软雅黑" w:hint="eastAsia"/>
          <w:sz w:val="22"/>
          <w:szCs w:val="22"/>
        </w:rPr>
        <w:t>一切就如同事先知道了这些资源所在的位置似的</w:t>
      </w:r>
      <w:r w:rsidRPr="00DF4D1D" w:rsidR="00BB7B26">
        <w:rPr>
          <w:rFonts w:ascii="微软雅黑" w:eastAsia="微软雅黑" w:hAnsi="微软雅黑" w:cs="微软雅黑" w:hint="eastAsia"/>
          <w:sz w:val="22"/>
          <w:szCs w:val="22"/>
        </w:rPr>
        <w:t>。</w:t>
      </w:r>
    </w:p>
    <w:p w:rsidR="00BB7B26" w:rsidRPr="00DF4D1D" w:rsidP="005F768A" w14:paraId="2B4BD4CE" w14:textId="1219566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这个队伍之中已经呆了快半天了，但是这支队伍除了寻找赖以生存的东西十分准确，但是在寻找各种宝物的时候却显得十分的业余，就连孙源玲自己都看到了不下一处好装备，这些装备的使用下限并不高，甚至很低无论是超能力者还是修行者都可以使用，在一些关键的时候可以用来保命，但是这个队伍只是对于这些东西视而不见。</w:t>
      </w:r>
    </w:p>
    <w:p w:rsidR="00420597" w:rsidRPr="00DF4D1D" w:rsidP="005F768A" w14:paraId="711450DB" w14:textId="3EB5F3F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不过这些东西虽然对孙源玲的用处不大，但是始终都是一个不错的东西，而且随身空间也不算小，把这个秘境都给</w:t>
      </w:r>
      <w:r w:rsidRPr="00DF4D1D">
        <w:rPr>
          <w:rFonts w:ascii="微软雅黑" w:eastAsia="微软雅黑" w:hAnsi="微软雅黑" w:cs="微软雅黑" w:hint="eastAsia"/>
          <w:sz w:val="22"/>
          <w:szCs w:val="22"/>
        </w:rPr>
        <w:t>装下来</w:t>
      </w:r>
      <w:r w:rsidRPr="00DF4D1D">
        <w:rPr>
          <w:rFonts w:ascii="微软雅黑" w:eastAsia="微软雅黑" w:hAnsi="微软雅黑" w:cs="微软雅黑" w:hint="eastAsia"/>
          <w:sz w:val="22"/>
          <w:szCs w:val="22"/>
        </w:rPr>
        <w:t>也是可以做到的，只是并不知道在执行的时候会不会成功，要是失败了会发生些什么事情还是一个未知数。</w:t>
      </w:r>
    </w:p>
    <w:p w:rsidR="001860B8" w:rsidRPr="00DF4D1D" w:rsidP="005F768A" w14:paraId="655C8E43" w14:textId="05854EC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就这样在路上走着孙源玲都捡到了很多有用的东西</w:t>
      </w:r>
      <w:r w:rsidRPr="00DF4D1D" w:rsidR="00DF689E">
        <w:rPr>
          <w:rFonts w:ascii="微软雅黑" w:eastAsia="微软雅黑" w:hAnsi="微软雅黑" w:cs="微软雅黑" w:hint="eastAsia"/>
          <w:sz w:val="22"/>
          <w:szCs w:val="22"/>
        </w:rPr>
        <w:t>，还没有出任何的力气，当然这也有一部分运气的成分在里面，</w:t>
      </w:r>
      <w:r w:rsidRPr="00DF4D1D" w:rsidR="00863D09">
        <w:rPr>
          <w:rFonts w:ascii="微软雅黑" w:eastAsia="微软雅黑" w:hAnsi="微软雅黑" w:cs="微软雅黑" w:hint="eastAsia"/>
          <w:sz w:val="22"/>
          <w:szCs w:val="22"/>
        </w:rPr>
        <w:t>而且这些人也认不到这些宝物，只是觉得这些小东西有些奇怪，捡起来看了看不会用也感受不到其中的能量，拿着也没有用便也就扔了。</w:t>
      </w:r>
      <w:r w:rsidRPr="00DF4D1D" w:rsidR="00DF689E">
        <w:rPr>
          <w:rFonts w:ascii="微软雅黑" w:eastAsia="微软雅黑" w:hAnsi="微软雅黑" w:cs="微软雅黑" w:hint="eastAsia"/>
          <w:sz w:val="22"/>
          <w:szCs w:val="22"/>
        </w:rPr>
        <w:t>怎</w:t>
      </w:r>
      <w:r w:rsidRPr="00DF4D1D" w:rsidR="00DF689E">
        <w:rPr>
          <w:rFonts w:ascii="微软雅黑" w:eastAsia="微软雅黑" w:hAnsi="微软雅黑" w:cs="微软雅黑" w:hint="eastAsia"/>
          <w:sz w:val="22"/>
          <w:szCs w:val="22"/>
        </w:rPr>
        <w:t>么会在一开始的时候就因为这个用于维持秘境的阵法因为一些不可重现的小bug而</w:t>
      </w:r>
      <w:r w:rsidRPr="00DF4D1D" w:rsidR="00AC00D9">
        <w:rPr>
          <w:rFonts w:ascii="微软雅黑" w:eastAsia="微软雅黑" w:hAnsi="微软雅黑" w:cs="微软雅黑" w:hint="eastAsia"/>
          <w:sz w:val="22"/>
          <w:szCs w:val="22"/>
        </w:rPr>
        <w:t>将进入秘境的孙源玲传送到了控制整个秘境运作的核心位置，并且还被孙源玲在其中留下了空间锚点，虽然说孙源玲暂时还不知道这个秘境到底是以一种什么样的方式运转的，可是这并不是说代表着</w:t>
      </w:r>
      <w:r w:rsidRPr="00DF4D1D" w:rsidR="00F329D4">
        <w:rPr>
          <w:rFonts w:ascii="微软雅黑" w:eastAsia="微软雅黑" w:hAnsi="微软雅黑" w:cs="微软雅黑" w:hint="eastAsia"/>
          <w:sz w:val="22"/>
          <w:szCs w:val="22"/>
        </w:rPr>
        <w:t>不能够被理解了，只是需要一点时间去研究而已，而此时的孙源玲暂时没有这方面的兴趣，这里面的东西固然很不错，但是外面的东西万一也是很不错的呢？毕竟‘钱’这种东西谁会嫌多呢？</w:t>
      </w:r>
    </w:p>
    <w:p w:rsidR="00BB7B26" w:rsidRPr="00DF4D1D" w:rsidP="005F768A" w14:paraId="3638FF94" w14:textId="0B904407">
      <w:pPr>
        <w:pBdr>
          <w:bottom w:val="double" w:sz="6" w:space="1" w:color="auto"/>
        </w:pBd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队伍之中有</w:t>
      </w:r>
      <w:r w:rsidRPr="00DF4D1D" w:rsidR="00F329D4">
        <w:rPr>
          <w:rFonts w:ascii="微软雅黑" w:eastAsia="微软雅黑" w:hAnsi="微软雅黑" w:cs="微软雅黑" w:hint="eastAsia"/>
          <w:sz w:val="22"/>
          <w:szCs w:val="22"/>
        </w:rPr>
        <w:t>一大半的人都</w:t>
      </w:r>
      <w:r w:rsidRPr="00DF4D1D">
        <w:rPr>
          <w:rFonts w:ascii="微软雅黑" w:eastAsia="微软雅黑" w:hAnsi="微软雅黑" w:cs="微软雅黑" w:hint="eastAsia"/>
          <w:sz w:val="22"/>
          <w:szCs w:val="22"/>
        </w:rPr>
        <w:t>对这个叫‘</w:t>
      </w:r>
      <w:r w:rsidRPr="00DF4D1D" w:rsidR="00946E3E">
        <w:rPr>
          <w:rFonts w:ascii="微软雅黑" w:eastAsia="微软雅黑" w:hAnsi="微软雅黑" w:cs="微软雅黑" w:hint="eastAsia"/>
          <w:sz w:val="22"/>
          <w:szCs w:val="22"/>
        </w:rPr>
        <w:t>余成华</w:t>
      </w:r>
      <w:r w:rsidRPr="00DF4D1D">
        <w:rPr>
          <w:rFonts w:ascii="微软雅黑" w:eastAsia="微软雅黑" w:hAnsi="微软雅黑" w:cs="微软雅黑" w:hint="eastAsia"/>
          <w:sz w:val="22"/>
          <w:szCs w:val="22"/>
        </w:rPr>
        <w:t>’</w:t>
      </w:r>
      <w:r w:rsidRPr="00DF4D1D" w:rsidR="00420597">
        <w:rPr>
          <w:rFonts w:ascii="微软雅黑" w:eastAsia="微软雅黑" w:hAnsi="微软雅黑" w:cs="微软雅黑" w:hint="eastAsia"/>
          <w:sz w:val="22"/>
          <w:szCs w:val="22"/>
        </w:rPr>
        <w:t>队长表示了些许的不满，毕竟已经在这个秘境之中呆了一段时间了，除了能够很好的找到的用于生存的食物，其他的一点好东西也没有找到，但是却做着一副胸有成竹的样子，在做选择的时候十分的果断。虽然没有遇到危险暂时不愁没有吃穿，但是也没有得到一点好处，自己冒着可能的生命危险来到这个地方可不是为了来旅游的。</w:t>
      </w:r>
    </w:p>
    <w:p w:rsidR="00005011" w:rsidRPr="00DF4D1D" w:rsidP="005F768A" w14:paraId="01D6D1BF" w14:textId="2CD3673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在孙源玲不在的时候爱丽自然而然的就成</w:t>
      </w:r>
      <w:r w:rsidRPr="00DF4D1D">
        <w:rPr>
          <w:rFonts w:ascii="微软雅黑" w:eastAsia="微软雅黑" w:hAnsi="微软雅黑" w:cs="微软雅黑" w:hint="eastAsia"/>
          <w:sz w:val="22"/>
          <w:szCs w:val="22"/>
        </w:rPr>
        <w:t>为了玲瑶科创</w:t>
      </w:r>
      <w:r w:rsidRPr="00DF4D1D">
        <w:rPr>
          <w:rFonts w:ascii="微软雅黑" w:eastAsia="微软雅黑" w:hAnsi="微软雅黑" w:cs="微软雅黑" w:hint="eastAsia"/>
          <w:sz w:val="22"/>
          <w:szCs w:val="22"/>
        </w:rPr>
        <w:t>暂时的代理人，拥有</w:t>
      </w:r>
      <w:r w:rsidRPr="00DF4D1D">
        <w:rPr>
          <w:rFonts w:ascii="微软雅黑" w:eastAsia="微软雅黑" w:hAnsi="微软雅黑" w:cs="微软雅黑" w:hint="eastAsia"/>
          <w:sz w:val="22"/>
          <w:szCs w:val="22"/>
        </w:rPr>
        <w:t>着玲瑶科创</w:t>
      </w:r>
      <w:r w:rsidRPr="00DF4D1D">
        <w:rPr>
          <w:rFonts w:ascii="微软雅黑" w:eastAsia="微软雅黑" w:hAnsi="微软雅黑" w:cs="微软雅黑" w:hint="eastAsia"/>
          <w:sz w:val="22"/>
          <w:szCs w:val="22"/>
        </w:rPr>
        <w:t>的最高权力。</w:t>
      </w:r>
    </w:p>
    <w:p w:rsidR="00005011" w:rsidRPr="00DF4D1D" w:rsidP="005F768A" w14:paraId="452AED7D" w14:textId="5AC2CA3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而孙源玲一走孙瑶想要吃饭，也不能够吃了，毕竟爱丽做的饭并不好吃，至少相对于孙源玲来说并不好吃，孙瑶这个修为的修行者并不需要食物的，只不过是吃点东西满足自己的吃东西的习惯而已。</w:t>
      </w:r>
    </w:p>
    <w:p w:rsidR="00005011" w:rsidRPr="00DF4D1D" w:rsidP="005F768A" w14:paraId="08AB61EA" w14:textId="670DBD2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此时距离孙源玲去探索那个奇怪的秘境已经过去一天的时间了</w:t>
      </w:r>
      <w:r w:rsidRPr="00DF4D1D" w:rsidR="00CE532C">
        <w:rPr>
          <w:rFonts w:ascii="微软雅黑" w:eastAsia="微软雅黑" w:hAnsi="微软雅黑" w:cs="微软雅黑" w:hint="eastAsia"/>
          <w:sz w:val="22"/>
          <w:szCs w:val="22"/>
        </w:rPr>
        <w:t>，但是孙源玲所处的秘境现在的时间才过去了不到</w:t>
      </w:r>
      <w:r w:rsidRPr="00DF4D1D" w:rsidR="00CE532C">
        <w:rPr>
          <w:rFonts w:ascii="微软雅黑" w:eastAsia="微软雅黑" w:hAnsi="微软雅黑" w:cs="微软雅黑"/>
          <w:sz w:val="22"/>
          <w:szCs w:val="22"/>
        </w:rPr>
        <w:t>8</w:t>
      </w:r>
      <w:r w:rsidRPr="00DF4D1D" w:rsidR="00CE532C">
        <w:rPr>
          <w:rFonts w:ascii="微软雅黑" w:eastAsia="微软雅黑" w:hAnsi="微软雅黑" w:cs="微软雅黑" w:hint="eastAsia"/>
          <w:sz w:val="22"/>
          <w:szCs w:val="22"/>
        </w:rPr>
        <w:t>个小时，在秘境</w:t>
      </w:r>
      <w:r w:rsidRPr="00DF4D1D" w:rsidR="00774FF5">
        <w:rPr>
          <w:rFonts w:ascii="微软雅黑" w:eastAsia="微软雅黑" w:hAnsi="微软雅黑" w:cs="微软雅黑" w:hint="eastAsia"/>
          <w:sz w:val="22"/>
          <w:szCs w:val="22"/>
        </w:rPr>
        <w:t>之中的孙源玲并不是没有感受到这儿奇怪的时间流动速度，但是因为自身就掌握了时间的力量，对于发生什么意外完全</w:t>
      </w:r>
      <w:r w:rsidRPr="00DF4D1D" w:rsidR="00774FF5">
        <w:rPr>
          <w:rFonts w:ascii="微软雅黑" w:eastAsia="微软雅黑" w:hAnsi="微软雅黑" w:cs="微软雅黑" w:hint="eastAsia"/>
          <w:sz w:val="22"/>
          <w:szCs w:val="22"/>
        </w:rPr>
        <w:t>又能力</w:t>
      </w:r>
      <w:r w:rsidRPr="00DF4D1D" w:rsidR="00774FF5">
        <w:rPr>
          <w:rFonts w:ascii="微软雅黑" w:eastAsia="微软雅黑" w:hAnsi="微软雅黑" w:cs="微软雅黑" w:hint="eastAsia"/>
          <w:sz w:val="22"/>
          <w:szCs w:val="22"/>
        </w:rPr>
        <w:t>应付，更何况自己还拥有着许许多多的报名手段，只不过代价有点大而已</w:t>
      </w:r>
      <w:r w:rsidRPr="00DF4D1D" w:rsidR="003C5697">
        <w:rPr>
          <w:rFonts w:ascii="微软雅黑" w:eastAsia="微软雅黑" w:hAnsi="微软雅黑" w:cs="微软雅黑" w:hint="eastAsia"/>
          <w:sz w:val="22"/>
          <w:szCs w:val="22"/>
        </w:rPr>
        <w:t>，有些东西用了那么暂时就不能够使用了。</w:t>
      </w:r>
    </w:p>
    <w:p w:rsidR="003C5697" w:rsidRPr="00DF4D1D" w:rsidP="005F768A" w14:paraId="151E0FEF" w14:textId="5FEB383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而在外面的世界之中孙源玲也没有什么好担心的事情，爱丽会帮助自己管理好公司，</w:t>
      </w:r>
      <w:r w:rsidRPr="00DF4D1D">
        <w:rPr>
          <w:rFonts w:ascii="微软雅黑" w:eastAsia="微软雅黑" w:hAnsi="微软雅黑" w:cs="微软雅黑" w:hint="eastAsia"/>
          <w:sz w:val="22"/>
          <w:szCs w:val="22"/>
        </w:rPr>
        <w:t>而且那些招募而来的管理人员一个个都是很不错的料子，对于掌管这个规模不大影响力也不怎么大的公司还是很容易的</w:t>
      </w:r>
      <w:r w:rsidRPr="00DF4D1D" w:rsidR="00876496">
        <w:rPr>
          <w:rFonts w:ascii="微软雅黑" w:eastAsia="微软雅黑" w:hAnsi="微软雅黑" w:cs="微软雅黑" w:hint="eastAsia"/>
          <w:sz w:val="22"/>
          <w:szCs w:val="22"/>
        </w:rPr>
        <w:t>。</w:t>
      </w:r>
    </w:p>
    <w:p w:rsidR="00876496" w:rsidRPr="00DF4D1D" w:rsidP="005F768A" w14:paraId="5DD87F41" w14:textId="3EE4090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唯一难受一点的就只有孙瑶了，别看孙瑶自己一个人有些大大咧咧的，胆子也不小，在孙源玲的帮助之下现在也是一个可以在地星之上横着走的存在了，毕竟万一打不过还可以直接穿梭空间走了就是，实在是不行几乎一致保护在孙瑶周边的</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隻也可以随时出来帮助孙瑶摆平困难。</w:t>
      </w:r>
    </w:p>
    <w:p w:rsidR="00DB59EA" w:rsidRPr="00DF4D1D" w:rsidP="005F768A" w14:paraId="4D3C25A4" w14:textId="03EA931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只不过孙瑶喜欢吃孙源玲做的饭菜，但是现在孙源玲正在秘境之中还没有出来的意思，想要吃东西的孙瑶只得不吃东西了，毕竟自己做的真的不好吃，爱丽做的也……不好吃，虽然有点奇怪，但这就是事实，</w:t>
      </w:r>
      <w:r w:rsidRPr="00DF4D1D" w:rsidR="00D359BB">
        <w:rPr>
          <w:rFonts w:ascii="微软雅黑" w:eastAsia="微软雅黑" w:hAnsi="微软雅黑" w:cs="微软雅黑" w:hint="eastAsia"/>
          <w:sz w:val="22"/>
          <w:szCs w:val="22"/>
        </w:rPr>
        <w:t>三人中除了孙源玲做饭好吃之外孙瑶和爱丽做饭都听难吃的，就算是跟着各种较长一步一步的走各种量都完全一样时间也完全一样，但是他们做的都不好吃，甚至说很多时候做出来的饭菜都是难吃的。</w:t>
      </w:r>
    </w:p>
    <w:p w:rsidR="00005011" w:rsidRPr="00DF4D1D" w:rsidP="005F768A" w14:paraId="6ADB8806" w14:textId="6705B21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孙源玲对于这件事情很是不解，曾经也尝试过</w:t>
      </w:r>
      <w:r w:rsidRPr="00DF4D1D" w:rsidR="00681C9A">
        <w:rPr>
          <w:rFonts w:ascii="微软雅黑" w:eastAsia="微软雅黑" w:hAnsi="微软雅黑" w:cs="微软雅黑" w:hint="eastAsia"/>
          <w:sz w:val="22"/>
          <w:szCs w:val="22"/>
        </w:rPr>
        <w:t>让她们跟着一起做，但是最后的结果仍然是差强人意，虽然味道稍微好了一点点，不至于吃不下，但是仍然很难吃。</w:t>
      </w:r>
    </w:p>
    <w:p w:rsidR="00D359BB" w:rsidRPr="00DF4D1D" w:rsidP="005F768A" w14:paraId="1B51F051" w14:textId="320501F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那时</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信邪的孙源玲在逮着两个人一起在哪儿做饭，在经过了漫长的折磨过程，并且浪费了超级大</w:t>
      </w:r>
      <w:r w:rsidRPr="00DF4D1D">
        <w:rPr>
          <w:rFonts w:ascii="微软雅黑" w:eastAsia="微软雅黑" w:hAnsi="微软雅黑" w:cs="微软雅黑" w:hint="eastAsia"/>
          <w:sz w:val="22"/>
          <w:szCs w:val="22"/>
        </w:rPr>
        <w:t>一堆食材之后</w:t>
      </w:r>
      <w:r w:rsidRPr="00DF4D1D">
        <w:rPr>
          <w:rFonts w:ascii="微软雅黑" w:eastAsia="微软雅黑" w:hAnsi="微软雅黑" w:cs="微软雅黑" w:hint="eastAsia"/>
          <w:sz w:val="22"/>
          <w:szCs w:val="22"/>
        </w:rPr>
        <w:t>最终还是放弃了，</w:t>
      </w:r>
      <w:r w:rsidRPr="00DF4D1D" w:rsidR="00B822EC">
        <w:rPr>
          <w:rFonts w:ascii="微软雅黑" w:eastAsia="微软雅黑" w:hAnsi="微软雅黑" w:cs="微软雅黑" w:hint="eastAsia"/>
          <w:sz w:val="22"/>
          <w:szCs w:val="22"/>
        </w:rPr>
        <w:t>两人完全没有能力做出一道美味的食物，但是外观却做的十分的好看。</w:t>
      </w:r>
    </w:p>
    <w:p w:rsidR="00B822EC" w:rsidRPr="00DF4D1D" w:rsidP="005F768A" w14:paraId="05286CD2" w14:textId="41D9362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后来孙源玲经过了很多的分析，从细胞层面然后深入到基因层面去一点</w:t>
      </w:r>
      <w:r w:rsidRPr="00DF4D1D">
        <w:rPr>
          <w:rFonts w:ascii="微软雅黑" w:eastAsia="微软雅黑" w:hAnsi="微软雅黑" w:cs="微软雅黑" w:hint="eastAsia"/>
          <w:sz w:val="22"/>
          <w:szCs w:val="22"/>
        </w:rPr>
        <w:t>一点</w:t>
      </w:r>
      <w:r w:rsidRPr="00DF4D1D">
        <w:rPr>
          <w:rFonts w:ascii="微软雅黑" w:eastAsia="微软雅黑" w:hAnsi="微软雅黑" w:cs="微软雅黑" w:hint="eastAsia"/>
          <w:sz w:val="22"/>
          <w:szCs w:val="22"/>
        </w:rPr>
        <w:t>的查明原因，但是都没有发现任何的原因，甚至到上升到了天地法则的层面之后仍然没有发现原因，但是却发现了一根奇奇怪怪的法则线贯穿了三人。</w:t>
      </w:r>
    </w:p>
    <w:p w:rsidR="00B822EC" w:rsidRPr="00DF4D1D" w:rsidP="005F768A" w14:paraId="44FEAC24" w14:textId="5CE357BE">
      <w:pPr>
        <w:pBdr>
          <w:bottom w:val="double" w:sz="6" w:space="1" w:color="auto"/>
        </w:pBd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对此孙源玲表示没有什么奇怪的，</w:t>
      </w:r>
      <w:r w:rsidRPr="00DF4D1D" w:rsidR="0019195F">
        <w:rPr>
          <w:rFonts w:ascii="微软雅黑" w:eastAsia="微软雅黑" w:hAnsi="微软雅黑" w:cs="微软雅黑" w:hint="eastAsia"/>
          <w:sz w:val="22"/>
          <w:szCs w:val="22"/>
        </w:rPr>
        <w:t>于是孙源玲猜测其中的原因可能就在这里面，只是现阶段的孙源玲仍然没有好的方式来解决这个问题，毕竟她也没有办法解释这些个法则具体代表了些什么东西。</w:t>
      </w:r>
    </w:p>
    <w:p w:rsidR="00325F97" w:rsidRPr="00DF4D1D" w:rsidP="005F768A" w14:paraId="00126FCF" w14:textId="056ED7D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此时玲瑶科创</w:t>
      </w:r>
      <w:r w:rsidRPr="00DF4D1D">
        <w:rPr>
          <w:rFonts w:ascii="微软雅黑" w:eastAsia="微软雅黑" w:hAnsi="微软雅黑" w:cs="微软雅黑" w:hint="eastAsia"/>
          <w:sz w:val="22"/>
          <w:szCs w:val="22"/>
        </w:rPr>
        <w:t>累计的各种技术和产品已经非常多了，但是因为害怕市场一时之间接受不了，孙源玲没有放出这些技术的举动，也没有想在近一段时间放出这些技术，更何况已经完全成熟的AR眼镜到了现在也没有完全铺开</w:t>
      </w:r>
      <w:r w:rsidRPr="00DF4D1D" w:rsidR="00E54933">
        <w:rPr>
          <w:rFonts w:ascii="微软雅黑" w:eastAsia="微软雅黑" w:hAnsi="微软雅黑" w:cs="微软雅黑" w:hint="eastAsia"/>
          <w:sz w:val="22"/>
          <w:szCs w:val="22"/>
        </w:rPr>
        <w:t>，甚至于这些厂家现在都还没有完成谈判，扯犊子都不知道已经持续了多长的一段时间了。</w:t>
      </w:r>
    </w:p>
    <w:p w:rsidR="00325F97" w:rsidRPr="00DF4D1D" w:rsidP="005F768A" w14:paraId="597FE75E" w14:textId="5DA76E4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孙源玲方</w:t>
      </w:r>
      <w:r w:rsidRPr="00DF4D1D">
        <w:rPr>
          <w:rFonts w:ascii="微软雅黑" w:eastAsia="微软雅黑" w:hAnsi="微软雅黑" w:cs="微软雅黑" w:hint="eastAsia"/>
          <w:sz w:val="22"/>
          <w:szCs w:val="22"/>
        </w:rPr>
        <w:t>正事情</w:t>
      </w:r>
      <w:r w:rsidRPr="00DF4D1D">
        <w:rPr>
          <w:rFonts w:ascii="微软雅黑" w:eastAsia="微软雅黑" w:hAnsi="微软雅黑" w:cs="微软雅黑" w:hint="eastAsia"/>
          <w:sz w:val="22"/>
          <w:szCs w:val="22"/>
        </w:rPr>
        <w:t>也没啥，就这样慢慢的等着也行，只要更加高端点航空科技的进步速度很快就可以了，剩下的这些人爱怎么搞就怎么搞。</w:t>
      </w:r>
    </w:p>
    <w:p w:rsidR="005D6CC4" w:rsidRPr="00DF4D1D" w:rsidP="005F768A" w14:paraId="7B3F0494" w14:textId="5766B30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但是这时的爱丽却并不这样认为，因为公司最近的财政又出现危机的前兆了，</w:t>
      </w:r>
      <w:r w:rsidRPr="00DF4D1D" w:rsidR="00FA0E45">
        <w:rPr>
          <w:rFonts w:ascii="微软雅黑" w:eastAsia="微软雅黑" w:hAnsi="微软雅黑" w:cs="微软雅黑" w:hint="eastAsia"/>
          <w:sz w:val="22"/>
          <w:szCs w:val="22"/>
        </w:rPr>
        <w:t>但是公司却没有什么产品用来快速的赚钱的</w:t>
      </w:r>
      <w:r w:rsidRPr="00DF4D1D" w:rsidR="00CA4557">
        <w:rPr>
          <w:rFonts w:ascii="微软雅黑" w:eastAsia="微软雅黑" w:hAnsi="微软雅黑" w:cs="微软雅黑" w:hint="eastAsia"/>
          <w:sz w:val="22"/>
          <w:szCs w:val="22"/>
        </w:rPr>
        <w:t>，而孙源玲和爱丽都是那种不喜欢借人钱的人，现在有没有多少钱了，唯一的办法就是自己做产品然后自己卖了。</w:t>
      </w:r>
    </w:p>
    <w:p w:rsidR="00CA4557" w:rsidRPr="00DF4D1D" w:rsidP="005F768A" w14:paraId="19EEA0A8" w14:textId="48F3FAE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但是想了想自己的初衷，自己应该是做一个站在个大厂商后面最大的幕后供货商，而不是出现在公众的面前，也不用去面对这些奇奇怪怪的烦恼</w:t>
      </w:r>
      <w:r w:rsidRPr="00DF4D1D" w:rsidR="00DD653F">
        <w:rPr>
          <w:rFonts w:ascii="微软雅黑" w:eastAsia="微软雅黑" w:hAnsi="微软雅黑" w:cs="微软雅黑" w:hint="eastAsia"/>
          <w:sz w:val="22"/>
          <w:szCs w:val="22"/>
        </w:rPr>
        <w:t>，但是世事总是与愿望相违背，钱这东西消耗实在是太快了。</w:t>
      </w:r>
    </w:p>
    <w:p w:rsidR="00DD653F" w:rsidRPr="00DF4D1D" w:rsidP="005F768A" w14:paraId="4E46C83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“程磊，你说如果我在市场上投放一种真正意义上的无线充电器怎么样，这种充电器不仅可以将电力送到范围内的指定地点，并且支持5</w:t>
      </w:r>
      <w:r w:rsidRPr="00DF4D1D">
        <w:rPr>
          <w:rFonts w:ascii="微软雅黑" w:eastAsia="微软雅黑" w:hAnsi="微软雅黑" w:cs="微软雅黑"/>
          <w:sz w:val="22"/>
          <w:szCs w:val="22"/>
        </w:rPr>
        <w:t>0000</w:t>
      </w:r>
      <w:r w:rsidRPr="00DF4D1D">
        <w:rPr>
          <w:rFonts w:ascii="微软雅黑" w:eastAsia="微软雅黑" w:hAnsi="微软雅黑" w:cs="微软雅黑" w:hint="eastAsia"/>
          <w:sz w:val="22"/>
          <w:szCs w:val="22"/>
        </w:rPr>
        <w:t>W的定点传输功率。</w:t>
      </w:r>
    </w:p>
    <w:p w:rsidR="00325F97" w:rsidRPr="00DF4D1D" w:rsidP="005F768A" w14:paraId="02584BF6" w14:textId="0BE5F1D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样不仅可以让人们摆脱充电器的束缚，在一定程度上还可以实现各种房间布局的简化，而且还可以组织一些危险的发生，虽然这样的功率十分的高，但是却是始终在一个比较安全的范围之内。至于那些不懂的人我也没有办法，毕竟学历这东西越低吧，辐射这种东西就越高。”</w:t>
      </w:r>
    </w:p>
    <w:p w:rsidR="00C63478" w:rsidRPr="00DF4D1D" w:rsidP="005F768A" w14:paraId="0F7B7CB5" w14:textId="30BD07A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总经理，你的想法的确很不错，咱们的确是有这样的产品出现，但是这样的做法会不会太幼稚一点，咱们的投放的产品已经超过这是社会发展太多了，这才两年不到的时间，电子产品的性能就直接翻了几倍了，还只是在实验室中存在的轻薄AR眼镜也马上要出现在人们的面前了，现在又推出这样的划时代产品怕是不妥。”</w:t>
      </w:r>
    </w:p>
    <w:p w:rsidR="00C63478" w:rsidRPr="00DF4D1D" w:rsidP="005F768A" w14:paraId="5EDAF39F" w14:textId="2837F97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程磊对于爱丽的做法并不表示赞同，而且当他知道了这么小的一个小女孩掌握了这么大的权力，而且还掌握了相当的武力想想就很不合理。</w:t>
      </w:r>
    </w:p>
    <w:p w:rsidR="00C03C97" w:rsidRPr="00DF4D1D" w:rsidP="005F768A" w14:paraId="292D737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似乎是察觉到了程磊的想法孙源玲说道</w:t>
      </w:r>
      <w:r w:rsidRPr="00DF4D1D">
        <w:rPr>
          <w:rFonts w:ascii="微软雅黑" w:eastAsia="微软雅黑" w:hAnsi="微软雅黑" w:cs="微软雅黑" w:hint="eastAsia"/>
          <w:sz w:val="22"/>
          <w:szCs w:val="22"/>
        </w:rPr>
        <w:t>：</w:t>
      </w:r>
    </w:p>
    <w:p w:rsidR="00C63478" w:rsidRPr="00DF4D1D" w:rsidP="005F768A" w14:paraId="066A907F" w14:textId="0645C44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“怎么了？程经理，不同意我的说法吗？还是说我表现的像一个小朋友引起了你的不满？”</w:t>
      </w:r>
    </w:p>
    <w:p w:rsidR="00C03C97" w:rsidRPr="00DF4D1D" w:rsidP="005F768A" w14:paraId="3D88B39D" w14:textId="038F48B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“不是，不是，小姐你误会了我只是为了公司的利益考虑。”</w:t>
      </w:r>
    </w:p>
    <w:p w:rsidR="00C03C97" w:rsidRPr="00DF4D1D" w:rsidP="005F768A" w14:paraId="2AE643B8" w14:textId="7AF247E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“哦？是这样吗，那么你知道我们公司的财政将要陷入危机了吗？你身为副总经理难道这些事情你不知道吗？看来副总经理你有些地方做到有些失职了啊。”</w:t>
      </w:r>
    </w:p>
    <w:p w:rsidR="00C03C97" w:rsidRPr="00DF4D1D" w:rsidP="005F768A" w14:paraId="3BBE5F09" w14:textId="74B3098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程磊被突如其来的问题给</w:t>
      </w:r>
      <w:r w:rsidRPr="00DF4D1D">
        <w:rPr>
          <w:rFonts w:ascii="微软雅黑" w:eastAsia="微软雅黑" w:hAnsi="微软雅黑" w:cs="微软雅黑" w:hint="eastAsia"/>
          <w:sz w:val="22"/>
          <w:szCs w:val="22"/>
        </w:rPr>
        <w:t>问蒙圈</w:t>
      </w:r>
      <w:r w:rsidRPr="00DF4D1D">
        <w:rPr>
          <w:rFonts w:ascii="微软雅黑" w:eastAsia="微软雅黑" w:hAnsi="微软雅黑" w:cs="微软雅黑" w:hint="eastAsia"/>
          <w:sz w:val="22"/>
          <w:szCs w:val="22"/>
        </w:rPr>
        <w:t>了，自己是真不知道公司有多少钱，钱财的流水他虽然可以过目，但是到底有多少钱他不清楚，玲</w:t>
      </w:r>
      <w:r w:rsidRPr="00DF4D1D">
        <w:rPr>
          <w:rFonts w:ascii="微软雅黑" w:eastAsia="微软雅黑" w:hAnsi="微软雅黑" w:cs="微软雅黑" w:hint="eastAsia"/>
          <w:sz w:val="22"/>
          <w:szCs w:val="22"/>
        </w:rPr>
        <w:t>瑶科创又</w:t>
      </w:r>
      <w:r w:rsidRPr="00DF4D1D">
        <w:rPr>
          <w:rFonts w:ascii="微软雅黑" w:eastAsia="微软雅黑" w:hAnsi="微软雅黑" w:cs="微软雅黑" w:hint="eastAsia"/>
          <w:sz w:val="22"/>
          <w:szCs w:val="22"/>
        </w:rPr>
        <w:t>没有上市，所有的钱在纳税之后就全部进了自家老板的腰包了，自家老板做了些什么事情自己怎么知道呢？而且钱不够了难道不可以向银行稍微借点吗？</w:t>
      </w:r>
    </w:p>
    <w:p w:rsidR="0087443B" w:rsidRPr="00DF4D1D" w:rsidP="005F768A" w14:paraId="1380E7B2" w14:textId="764DE0A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“程磊经理，别怕，我也没有怪罪你的意思，好了下去准备一下，我们稍微拍一个宣传片，毕竟这种东西还是挺厉害，既然要走向世人的眼前就要成为最亮眼的那一个。”</w:t>
      </w:r>
    </w:p>
    <w:p w:rsidR="00A565B6" w:rsidRPr="00DF4D1D" w:rsidP="005F768A" w14:paraId="24B10FE9" w14:textId="24349FB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“明白了，我这就去安排。”程磊有些窃窃的走了出去，公司里面的人肯定不怎么适合拍摄宣传片，想要拍宣传片肯定只有到外面去找演员了。</w:t>
      </w:r>
    </w:p>
    <w:p w:rsidR="00A565B6" w:rsidRPr="00DF4D1D" w:rsidP="005F768A" w14:paraId="11DF453C" w14:textId="076EEB2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看到程磊走了之后爱丽笑的有点合不拢嘴了，她感觉到了程磊有些不满她在这个年龄就可以在这样的位子上坐着，不过爱丽也不会怪他，毕竟</w:t>
      </w:r>
      <w:r w:rsidRPr="00DF4D1D" w:rsidR="00271CD4">
        <w:rPr>
          <w:rFonts w:ascii="微软雅黑" w:eastAsia="微软雅黑" w:hAnsi="微软雅黑" w:cs="微软雅黑" w:hint="eastAsia"/>
          <w:sz w:val="22"/>
          <w:szCs w:val="22"/>
        </w:rPr>
        <w:t>这些东西知道的人并不多，更多的想法只是捉弄一下程磊而已。</w:t>
      </w:r>
    </w:p>
    <w:p w:rsidR="0091679C" w:rsidRPr="00DF4D1D" w:rsidP="005F768A" w14:paraId="453F04D7" w14:textId="1DA97A42">
      <w:pPr>
        <w:rPr>
          <w:rFonts w:ascii="微软雅黑" w:eastAsia="微软雅黑" w:hAnsi="微软雅黑" w:cs="微软雅黑"/>
          <w:sz w:val="22"/>
          <w:szCs w:val="22"/>
        </w:rPr>
      </w:pPr>
    </w:p>
    <w:p w:rsidR="0091679C" w:rsidRPr="00DF4D1D" w:rsidP="005F768A" w14:paraId="09C3FAC4" w14:textId="3E77DAF0">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