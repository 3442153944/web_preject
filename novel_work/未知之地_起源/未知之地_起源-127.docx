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4.0 -->
  <w:body>
    <w:p w:rsidR="00064D52" w:rsidRPr="00DF4D1D" w:rsidP="005F768A" w14:paraId="0EFDE252" w14:textId="0EC1306A">
      <w:pPr>
        <w:outlineLvl w:val="1"/>
        <w:rPr>
          <w:rFonts w:ascii="微软雅黑" w:eastAsia="微软雅黑" w:hAnsi="微软雅黑" w:cs="微软雅黑"/>
          <w:sz w:val="22"/>
          <w:szCs w:val="22"/>
        </w:rPr>
      </w:pPr>
      <w:r w:rsidRPr="00DF4D1D">
        <w:rPr>
          <w:rFonts w:ascii="微软雅黑" w:eastAsia="微软雅黑" w:hAnsi="微软雅黑" w:cs="微软雅黑" w:hint="eastAsia"/>
          <w:sz w:val="22"/>
          <w:szCs w:val="22"/>
        </w:rPr>
        <w:t>第一百二十六章 只是一种馈赠</w:t>
      </w:r>
    </w:p>
    <w:p w:rsidR="00464EBC" w:rsidRPr="00DF4D1D" w:rsidP="005F768A" w14:paraId="34105256" w14:textId="4BD5A7E6">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孙源玲此时被突然出现的声音给吓了一跳，但是这并不是代表着她怕了。在这个秘境之中修为最高的可能也就大乘这个阶段，而且经过了这么多年的后他们就算真的还存在其实力也是十不存</w:t>
      </w:r>
      <w:r w:rsidRPr="00DF4D1D">
        <w:rPr>
          <w:rFonts w:ascii="微软雅黑" w:eastAsia="微软雅黑" w:hAnsi="微软雅黑" w:cs="微软雅黑" w:hint="eastAsia"/>
          <w:sz w:val="22"/>
          <w:szCs w:val="22"/>
        </w:rPr>
        <w:t>一</w:t>
      </w:r>
      <w:r w:rsidRPr="00DF4D1D">
        <w:rPr>
          <w:rFonts w:ascii="微软雅黑" w:eastAsia="微软雅黑" w:hAnsi="微软雅黑" w:cs="微软雅黑" w:hint="eastAsia"/>
          <w:sz w:val="22"/>
          <w:szCs w:val="22"/>
        </w:rPr>
        <w:t>，在地</w:t>
      </w:r>
      <w:r w:rsidRPr="00DF4D1D">
        <w:rPr>
          <w:rFonts w:ascii="微软雅黑" w:eastAsia="微软雅黑" w:hAnsi="微软雅黑" w:cs="微软雅黑" w:hint="eastAsia"/>
          <w:sz w:val="22"/>
          <w:szCs w:val="22"/>
        </w:rPr>
        <w:t>星失去</w:t>
      </w:r>
      <w:r w:rsidRPr="00DF4D1D">
        <w:rPr>
          <w:rFonts w:ascii="微软雅黑" w:eastAsia="微软雅黑" w:hAnsi="微软雅黑" w:cs="微软雅黑" w:hint="eastAsia"/>
          <w:sz w:val="22"/>
          <w:szCs w:val="22"/>
        </w:rPr>
        <w:t>灵气的那么多年里想要维持自己的生命并且保证自身修为以及秘境之中时刻拥有充足的灵力已经是一个十分苛刻且几乎不可能实现的事情了，既然出现了这个秘境那么就说明他们是想要将希望放在后代的身上，那么</w:t>
      </w:r>
      <w:r w:rsidRPr="00DF4D1D" w:rsidR="00E65C96">
        <w:rPr>
          <w:rFonts w:ascii="微软雅黑" w:eastAsia="微软雅黑" w:hAnsi="微软雅黑" w:cs="微软雅黑" w:hint="eastAsia"/>
          <w:sz w:val="22"/>
          <w:szCs w:val="22"/>
        </w:rPr>
        <w:t>他们就不可能想尽办法的保存自身的实力，而是想法的保证秘境之中的灵气的浓度</w:t>
      </w:r>
      <w:r w:rsidRPr="00DF4D1D" w:rsidR="00AA2DA4">
        <w:rPr>
          <w:rFonts w:ascii="微软雅黑" w:eastAsia="微软雅黑" w:hAnsi="微软雅黑" w:cs="微软雅黑" w:hint="eastAsia"/>
          <w:sz w:val="22"/>
          <w:szCs w:val="22"/>
        </w:rPr>
        <w:t>和整体的完整性</w:t>
      </w:r>
      <w:r w:rsidRPr="00DF4D1D" w:rsidR="00EA59D8">
        <w:rPr>
          <w:rFonts w:ascii="微软雅黑" w:eastAsia="微软雅黑" w:hAnsi="微软雅黑" w:cs="微软雅黑" w:hint="eastAsia"/>
          <w:sz w:val="22"/>
          <w:szCs w:val="22"/>
        </w:rPr>
        <w:t>，只有这样才是将希望寄托给后代。</w:t>
      </w:r>
    </w:p>
    <w:p w:rsidR="00EA59D8" w:rsidRPr="00DF4D1D" w:rsidP="005F768A" w14:paraId="5E970DC7" w14:textId="756861B2">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可如果不是，那事情也不大，毕竟这个空间中的灵气含量极高，但是想要突破到归</w:t>
      </w:r>
      <w:r w:rsidRPr="00DF4D1D">
        <w:rPr>
          <w:rFonts w:ascii="微软雅黑" w:eastAsia="微软雅黑" w:hAnsi="微软雅黑" w:cs="微软雅黑" w:hint="eastAsia"/>
          <w:sz w:val="22"/>
          <w:szCs w:val="22"/>
        </w:rPr>
        <w:t>一</w:t>
      </w:r>
      <w:r w:rsidRPr="00DF4D1D">
        <w:rPr>
          <w:rFonts w:ascii="微软雅黑" w:eastAsia="微软雅黑" w:hAnsi="微软雅黑" w:cs="微软雅黑" w:hint="eastAsia"/>
          <w:sz w:val="22"/>
          <w:szCs w:val="22"/>
        </w:rPr>
        <w:t xml:space="preserve"> </w:t>
      </w:r>
      <w:r w:rsidRPr="00DF4D1D">
        <w:rPr>
          <w:rFonts w:ascii="微软雅黑" w:eastAsia="微软雅黑" w:hAnsi="微软雅黑" w:cs="微软雅黑" w:hint="eastAsia"/>
          <w:sz w:val="22"/>
          <w:szCs w:val="22"/>
        </w:rPr>
        <w:t>一境却</w:t>
      </w:r>
      <w:r w:rsidRPr="00DF4D1D">
        <w:rPr>
          <w:rFonts w:ascii="微软雅黑" w:eastAsia="微软雅黑" w:hAnsi="微软雅黑" w:cs="微软雅黑" w:hint="eastAsia"/>
          <w:sz w:val="22"/>
          <w:szCs w:val="22"/>
        </w:rPr>
        <w:t>十分的困难，光是这么一点</w:t>
      </w:r>
      <w:r w:rsidRPr="00DF4D1D" w:rsidR="004B7C50">
        <w:rPr>
          <w:rFonts w:ascii="微软雅黑" w:eastAsia="微软雅黑" w:hAnsi="微软雅黑" w:cs="微软雅黑" w:hint="eastAsia"/>
          <w:sz w:val="22"/>
          <w:szCs w:val="22"/>
        </w:rPr>
        <w:t>灵气的</w:t>
      </w:r>
      <w:r w:rsidRPr="00DF4D1D">
        <w:rPr>
          <w:rFonts w:ascii="微软雅黑" w:eastAsia="微软雅黑" w:hAnsi="微软雅黑" w:cs="微软雅黑" w:hint="eastAsia"/>
          <w:sz w:val="22"/>
          <w:szCs w:val="22"/>
        </w:rPr>
        <w:t>量是完全不够的</w:t>
      </w:r>
      <w:r w:rsidRPr="00DF4D1D" w:rsidR="004B7C50">
        <w:rPr>
          <w:rFonts w:ascii="微软雅黑" w:eastAsia="微软雅黑" w:hAnsi="微软雅黑" w:cs="微软雅黑" w:hint="eastAsia"/>
          <w:sz w:val="22"/>
          <w:szCs w:val="22"/>
        </w:rPr>
        <w:t>，</w:t>
      </w:r>
      <w:r w:rsidRPr="00DF4D1D" w:rsidR="004B7C50">
        <w:rPr>
          <w:rFonts w:ascii="微软雅黑" w:eastAsia="微软雅黑" w:hAnsi="微软雅黑" w:cs="微软雅黑" w:hint="eastAsia"/>
          <w:sz w:val="22"/>
          <w:szCs w:val="22"/>
        </w:rPr>
        <w:t>就算再</w:t>
      </w:r>
      <w:r w:rsidRPr="00DF4D1D" w:rsidR="004B7C50">
        <w:rPr>
          <w:rFonts w:ascii="微软雅黑" w:eastAsia="微软雅黑" w:hAnsi="微软雅黑" w:cs="微软雅黑" w:hint="eastAsia"/>
          <w:sz w:val="22"/>
          <w:szCs w:val="22"/>
        </w:rPr>
        <w:t>加上目前地星之上所存的量也是远远不够的，只有当地星上的灵气浓度也达到这个秘境之中浓度一半左右的时候才有机会成功的晋级到归</w:t>
      </w:r>
      <w:r w:rsidRPr="00DF4D1D" w:rsidR="004B7C50">
        <w:rPr>
          <w:rFonts w:ascii="微软雅黑" w:eastAsia="微软雅黑" w:hAnsi="微软雅黑" w:cs="微软雅黑" w:hint="eastAsia"/>
          <w:sz w:val="22"/>
          <w:szCs w:val="22"/>
        </w:rPr>
        <w:t>一</w:t>
      </w:r>
      <w:r w:rsidRPr="00DF4D1D" w:rsidR="004B7C50">
        <w:rPr>
          <w:rFonts w:ascii="微软雅黑" w:eastAsia="微软雅黑" w:hAnsi="微软雅黑" w:cs="微软雅黑" w:hint="eastAsia"/>
          <w:sz w:val="22"/>
          <w:szCs w:val="22"/>
        </w:rPr>
        <w:t>。</w:t>
      </w:r>
    </w:p>
    <w:p w:rsidR="004B7C50" w:rsidRPr="00DF4D1D" w:rsidP="005F768A" w14:paraId="4078DEA1" w14:textId="027F755E">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而且外部条件满足了，对于规则的理解到了之后才有资格晋级的归</w:t>
      </w:r>
      <w:r w:rsidRPr="00DF4D1D">
        <w:rPr>
          <w:rFonts w:ascii="微软雅黑" w:eastAsia="微软雅黑" w:hAnsi="微软雅黑" w:cs="微软雅黑" w:hint="eastAsia"/>
          <w:sz w:val="22"/>
          <w:szCs w:val="22"/>
        </w:rPr>
        <w:t>一</w:t>
      </w:r>
      <w:r w:rsidRPr="00DF4D1D">
        <w:rPr>
          <w:rFonts w:ascii="微软雅黑" w:eastAsia="微软雅黑" w:hAnsi="微软雅黑" w:cs="微软雅黑" w:hint="eastAsia"/>
          <w:sz w:val="22"/>
          <w:szCs w:val="22"/>
        </w:rPr>
        <w:t>境界</w:t>
      </w:r>
      <w:r w:rsidRPr="00DF4D1D" w:rsidR="006C7011">
        <w:rPr>
          <w:rFonts w:ascii="微软雅黑" w:eastAsia="微软雅黑" w:hAnsi="微软雅黑" w:cs="微软雅黑" w:hint="eastAsia"/>
          <w:sz w:val="22"/>
          <w:szCs w:val="22"/>
        </w:rPr>
        <w:t>，但是想要达到这个条件谈何容易，又怎能够</w:t>
      </w:r>
      <w:r w:rsidRPr="00DF4D1D" w:rsidR="00697F4B">
        <w:rPr>
          <w:rFonts w:ascii="微软雅黑" w:eastAsia="微软雅黑" w:hAnsi="微软雅黑" w:cs="微软雅黑" w:hint="eastAsia"/>
          <w:sz w:val="22"/>
          <w:szCs w:val="22"/>
        </w:rPr>
        <w:t>在短时间内</w:t>
      </w:r>
      <w:r w:rsidRPr="00DF4D1D" w:rsidR="00697F4B">
        <w:rPr>
          <w:rFonts w:ascii="微软雅黑" w:eastAsia="微软雅黑" w:hAnsi="微软雅黑" w:cs="微软雅黑" w:hint="eastAsia"/>
          <w:sz w:val="22"/>
          <w:szCs w:val="22"/>
        </w:rPr>
        <w:t>消耗完地星</w:t>
      </w:r>
      <w:r w:rsidRPr="00DF4D1D" w:rsidR="00697F4B">
        <w:rPr>
          <w:rFonts w:ascii="微软雅黑" w:eastAsia="微软雅黑" w:hAnsi="微软雅黑" w:cs="微软雅黑" w:hint="eastAsia"/>
          <w:sz w:val="22"/>
          <w:szCs w:val="22"/>
        </w:rPr>
        <w:t>之上所存储的所有的灵气，这不仅是不可能的，也是孙源玲所不能够允许的</w:t>
      </w:r>
      <w:r w:rsidRPr="00DF4D1D" w:rsidR="006443D0">
        <w:rPr>
          <w:rFonts w:ascii="微软雅黑" w:eastAsia="微软雅黑" w:hAnsi="微软雅黑" w:cs="微软雅黑" w:hint="eastAsia"/>
          <w:sz w:val="22"/>
          <w:szCs w:val="22"/>
        </w:rPr>
        <w:t>。</w:t>
      </w:r>
    </w:p>
    <w:p w:rsidR="00697F4B" w:rsidRPr="00DF4D1D" w:rsidP="005F768A" w14:paraId="64363AEF" w14:textId="3D8EA086">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但是虽然</w:t>
      </w:r>
      <w:r w:rsidRPr="00DF4D1D">
        <w:rPr>
          <w:rFonts w:ascii="微软雅黑" w:eastAsia="微软雅黑" w:hAnsi="微软雅黑" w:cs="微软雅黑" w:hint="eastAsia"/>
          <w:sz w:val="22"/>
          <w:szCs w:val="22"/>
        </w:rPr>
        <w:t>进阶到归一</w:t>
      </w:r>
      <w:r w:rsidRPr="00DF4D1D">
        <w:rPr>
          <w:rFonts w:ascii="微软雅黑" w:eastAsia="微软雅黑" w:hAnsi="微软雅黑" w:cs="微软雅黑" w:hint="eastAsia"/>
          <w:sz w:val="22"/>
          <w:szCs w:val="22"/>
        </w:rPr>
        <w:t>的代价以及消耗都很大，但是所带来的好处也是十分可观的，到了归</w:t>
      </w:r>
      <w:r w:rsidRPr="00DF4D1D">
        <w:rPr>
          <w:rFonts w:ascii="微软雅黑" w:eastAsia="微软雅黑" w:hAnsi="微软雅黑" w:cs="微软雅黑" w:hint="eastAsia"/>
          <w:sz w:val="22"/>
          <w:szCs w:val="22"/>
        </w:rPr>
        <w:t>一</w:t>
      </w:r>
      <w:r w:rsidRPr="00DF4D1D">
        <w:rPr>
          <w:rFonts w:ascii="微软雅黑" w:eastAsia="微软雅黑" w:hAnsi="微软雅黑" w:cs="微软雅黑" w:hint="eastAsia"/>
          <w:sz w:val="22"/>
          <w:szCs w:val="22"/>
        </w:rPr>
        <w:t>之后字体将会产生 一个十分巨大的空间，这个空间相当的巨大，几乎能够容纳下整个地星，并且其中的时间并不会因此而停止</w:t>
      </w:r>
      <w:r w:rsidRPr="00DF4D1D" w:rsidR="00E44B62">
        <w:rPr>
          <w:rFonts w:ascii="微软雅黑" w:eastAsia="微软雅黑" w:hAnsi="微软雅黑" w:cs="微软雅黑" w:hint="eastAsia"/>
          <w:sz w:val="22"/>
          <w:szCs w:val="22"/>
        </w:rPr>
        <w:t>。因此在其中的空气是可以充当一个</w:t>
      </w:r>
      <w:r w:rsidRPr="00DF4D1D" w:rsidR="00E44B62">
        <w:rPr>
          <w:rFonts w:ascii="微软雅黑" w:eastAsia="微软雅黑" w:hAnsi="微软雅黑" w:cs="微软雅黑" w:hint="eastAsia"/>
          <w:sz w:val="22"/>
          <w:szCs w:val="22"/>
        </w:rPr>
        <w:t>能量转换器的，只要将外界的一些物品存放在其中然后满足一些条件就可以做到灵气自行的生成，只是灵气这种东西很奇怪，一点都不符合最基本的常识，但是却符合基本的物理定律，只是器获得能量的方式有些奇怪而已。</w:t>
      </w:r>
    </w:p>
    <w:p w:rsidR="00464EBC" w:rsidRPr="00DF4D1D" w:rsidP="005F768A" w14:paraId="6800DF3C" w14:textId="2AAF58EC">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以此为基础下归</w:t>
      </w:r>
      <w:r w:rsidRPr="00DF4D1D">
        <w:rPr>
          <w:rFonts w:ascii="微软雅黑" w:eastAsia="微软雅黑" w:hAnsi="微软雅黑" w:cs="微软雅黑" w:hint="eastAsia"/>
          <w:sz w:val="22"/>
          <w:szCs w:val="22"/>
        </w:rPr>
        <w:t>一</w:t>
      </w:r>
      <w:r w:rsidRPr="00DF4D1D">
        <w:rPr>
          <w:rFonts w:ascii="微软雅黑" w:eastAsia="微软雅黑" w:hAnsi="微软雅黑" w:cs="微软雅黑" w:hint="eastAsia"/>
          <w:sz w:val="22"/>
          <w:szCs w:val="22"/>
        </w:rPr>
        <w:t>境界的人按理来说只要自己不作死那么在相当长的一段时间里面多不会面临着灵气枯竭的问题，甚至在一些比较特殊的情况之下可以将自身变成一个生产灵气的机器源源不断的为外界提供灵气，而他所需要的仅仅只是一些外界的物品而已，这些物品只是拿来作为一种转化的</w:t>
      </w:r>
      <w:r w:rsidRPr="00DF4D1D" w:rsidR="00947820">
        <w:rPr>
          <w:rFonts w:ascii="微软雅黑" w:eastAsia="微软雅黑" w:hAnsi="微软雅黑" w:cs="微软雅黑" w:hint="eastAsia"/>
          <w:sz w:val="22"/>
          <w:szCs w:val="22"/>
        </w:rPr>
        <w:t>媒介</w:t>
      </w:r>
      <w:r w:rsidRPr="00DF4D1D">
        <w:rPr>
          <w:rFonts w:ascii="微软雅黑" w:eastAsia="微软雅黑" w:hAnsi="微软雅黑" w:cs="微软雅黑" w:hint="eastAsia"/>
          <w:sz w:val="22"/>
          <w:szCs w:val="22"/>
        </w:rPr>
        <w:t>而已。</w:t>
      </w:r>
    </w:p>
    <w:p w:rsidR="00527ADE" w:rsidRPr="00DF4D1D" w:rsidP="005F768A" w14:paraId="01AC231D" w14:textId="5A9DDBFD">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“你来了。”那个介于虚幻和现实之间的影子看到孙源玲的到来缓缓的说道。</w:t>
      </w:r>
    </w:p>
    <w:p w:rsidR="00947820" w:rsidRPr="00DF4D1D" w:rsidP="005F768A" w14:paraId="750D70CB" w14:textId="01E013D0">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“是的，我来了”此时的孙源玲感到十分的疑惑，前有</w:t>
      </w:r>
      <w:r w:rsidRPr="00DF4D1D">
        <w:rPr>
          <w:rFonts w:ascii="微软雅黑" w:eastAsia="微软雅黑" w:hAnsi="微软雅黑" w:cs="微软雅黑" w:hint="eastAsia"/>
          <w:sz w:val="22"/>
          <w:szCs w:val="22"/>
        </w:rPr>
        <w:t>龚</w:t>
      </w:r>
      <w:r w:rsidRPr="00DF4D1D">
        <w:rPr>
          <w:rFonts w:ascii="微软雅黑" w:eastAsia="微软雅黑" w:hAnsi="微软雅黑" w:cs="微软雅黑" w:hint="eastAsia"/>
          <w:sz w:val="22"/>
          <w:szCs w:val="22"/>
        </w:rPr>
        <w:t>隻这个在灵气复苏之前就存在大修行者，如果不是孙源玲利用科技的手段将其降服不然后果很是严重，而眼前这个影子光是现在目测实力都在大乘附近，实际也不会相差太大，</w:t>
      </w:r>
      <w:r w:rsidRPr="00DF4D1D" w:rsidR="00B17EC8">
        <w:rPr>
          <w:rFonts w:ascii="微软雅黑" w:eastAsia="微软雅黑" w:hAnsi="微软雅黑" w:cs="微软雅黑" w:hint="eastAsia"/>
          <w:sz w:val="22"/>
          <w:szCs w:val="22"/>
        </w:rPr>
        <w:t>既然这个时候都存在着一定量的大修行者，那么古时候应该存在着</w:t>
      </w:r>
      <w:r w:rsidRPr="00DF4D1D" w:rsidR="00B17EC8">
        <w:rPr>
          <w:rFonts w:ascii="微软雅黑" w:eastAsia="微软雅黑" w:hAnsi="微软雅黑" w:cs="微软雅黑" w:hint="eastAsia"/>
          <w:sz w:val="22"/>
          <w:szCs w:val="22"/>
        </w:rPr>
        <w:t>相当相当</w:t>
      </w:r>
      <w:r w:rsidRPr="00DF4D1D" w:rsidR="00B17EC8">
        <w:rPr>
          <w:rFonts w:ascii="微软雅黑" w:eastAsia="微软雅黑" w:hAnsi="微软雅黑" w:cs="微软雅黑" w:hint="eastAsia"/>
          <w:sz w:val="22"/>
          <w:szCs w:val="22"/>
        </w:rPr>
        <w:t>强大的文明才对，可是现在基本都消失了，除了近一段时间冒出来一些史前文明的痕迹外，就没有发现任何有关史前修行文明的痕迹。</w:t>
      </w:r>
    </w:p>
    <w:p w:rsidR="00B17EC8" w:rsidRPr="00DF4D1D" w:rsidP="005F768A" w14:paraId="0C64C1B2" w14:textId="6D75E0CC">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而且按道理来说这个文明应该相当的强大，那么他到底是怎么灭亡的呢？</w:t>
      </w:r>
    </w:p>
    <w:p w:rsidR="00BF4C2C" w:rsidRPr="00DF4D1D" w:rsidP="005F768A" w14:paraId="5E3DEBB7" w14:textId="5D4D0490">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这些问题在孙源玲进入了秘境的那一刻起就一直萦绕着她，而现在出来的这个东西应该能够在一定程度上解答她的疑问。</w:t>
      </w:r>
    </w:p>
    <w:p w:rsidR="00E44B62" w:rsidRPr="00DF4D1D" w:rsidP="005F768A" w14:paraId="1C973D0F" w14:textId="0E2E005B">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“在你问我问题之前我能问你几个问题吗？”孙源玲向着这个虚影询问到。</w:t>
      </w:r>
    </w:p>
    <w:p w:rsidR="00BF4C2C" w:rsidRPr="00DF4D1D" w:rsidP="005F768A" w14:paraId="30C9F080" w14:textId="68C9960C">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“不行，既然我暂时是这儿的主人，那么就暂时是我做主。”</w:t>
      </w:r>
    </w:p>
    <w:p w:rsidR="00043C3B" w:rsidRPr="00DF4D1D" w:rsidP="005F768A" w14:paraId="188E2C4B" w14:textId="7EB944A2">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“嗯，行吧，你说吧。”</w:t>
      </w:r>
    </w:p>
    <w:p w:rsidR="00043C3B" w:rsidRPr="00DF4D1D" w:rsidP="005F768A" w14:paraId="2EAD658D"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“幸运的年轻人，恭喜你成功的通过了考研来到了这个最终的终点，这个地方是聚集全种族的智慧才最终修建成功的秘境，它几乎涵盖了我们整个种族近乎一般的财富，</w:t>
      </w:r>
      <w:r w:rsidRPr="00DF4D1D">
        <w:rPr>
          <w:rFonts w:ascii="微软雅黑" w:eastAsia="微软雅黑" w:hAnsi="微软雅黑" w:cs="微软雅黑" w:hint="eastAsia"/>
          <w:sz w:val="22"/>
          <w:szCs w:val="22"/>
        </w:rPr>
        <w:t>但是由于在很久之前发生了一件十分恐怖的事情，我们的种族和文明都毁于一旦，而这个秘境是唯一完整流传下来的一个传承。</w:t>
      </w:r>
    </w:p>
    <w:p w:rsidR="00043C3B" w:rsidRPr="00DF4D1D" w:rsidP="005F768A" w14:paraId="248AE4BA" w14:textId="1C68E7F5">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而你作为第一个通过考验的人，或者说被上天所眷顾的人将会获得我们整个种族所遗留下来的所有财富，这些财富将会帮助你迅速的成长，而你也将获得这个秘境，成为这个秘境唯一的主人，这个秘境也将成为你在遇到危险时的一个临时避难所，相信我，这个避难所将是你所见过的最好的避难所。”</w:t>
      </w:r>
    </w:p>
    <w:p w:rsidR="00043C3B" w:rsidRPr="00DF4D1D" w:rsidP="005F768A" w14:paraId="7F976669" w14:textId="5F999CFD">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“嗯，我知道了，所以接下来我可以问问题了吗？”</w:t>
      </w:r>
    </w:p>
    <w:p w:rsidR="00043C3B" w:rsidRPr="00DF4D1D" w:rsidP="005F768A" w14:paraId="23288BED" w14:textId="37713E5D">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“可以，你问吧。”</w:t>
      </w:r>
    </w:p>
    <w:p w:rsidR="00043C3B" w:rsidRPr="00DF4D1D" w:rsidP="005F768A" w14:paraId="0E7249DC" w14:textId="5DF1D8AB">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“好，第一，既然你们存在有这个秘境，其中有着整个种族进办的财富，并且号称是一个较为安全的避难所，那么为什么你们的种族就没有一个人成功的活下来并且活到现在继续完成种族的延续呢？”</w:t>
      </w:r>
    </w:p>
    <w:p w:rsidR="00F150E1" w:rsidRPr="00DF4D1D" w:rsidP="005F768A" w14:paraId="2CA3D29D"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“这个问题解释起来十分的复杂，因为在我们遭受到灭顶之灾时我们所有的族人几乎都被下了一个标记，有了这个标记无论是躲在那儿几乎都会被杀</w:t>
      </w:r>
      <w:r w:rsidRPr="00DF4D1D">
        <w:rPr>
          <w:rFonts w:ascii="微软雅黑" w:eastAsia="微软雅黑" w:hAnsi="微软雅黑" w:cs="微软雅黑" w:hint="eastAsia"/>
          <w:sz w:val="22"/>
          <w:szCs w:val="22"/>
        </w:rPr>
        <w:t>，没有被杀的据我所知的——没有一个。</w:t>
      </w:r>
    </w:p>
    <w:p w:rsidR="00E9726B" w:rsidRPr="00DF4D1D" w:rsidP="005F768A" w14:paraId="4DAD498B"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我们并不是没有进行全力的抵抗，但是修为在</w:t>
      </w:r>
      <w:r w:rsidRPr="00DF4D1D">
        <w:rPr>
          <w:rFonts w:ascii="微软雅黑" w:eastAsia="微软雅黑" w:hAnsi="微软雅黑" w:cs="微软雅黑" w:hint="eastAsia"/>
          <w:sz w:val="22"/>
          <w:szCs w:val="22"/>
        </w:rPr>
        <w:t>元婴以下</w:t>
      </w:r>
      <w:r w:rsidRPr="00DF4D1D">
        <w:rPr>
          <w:rFonts w:ascii="微软雅黑" w:eastAsia="微软雅黑" w:hAnsi="微软雅黑" w:cs="微软雅黑" w:hint="eastAsia"/>
          <w:sz w:val="22"/>
          <w:szCs w:val="22"/>
        </w:rPr>
        <w:t>的完全没有招架的能力，几乎就是从旁边过去之后那个同胞便失去了生命，</w:t>
      </w:r>
      <w:r w:rsidRPr="00DF4D1D">
        <w:rPr>
          <w:rFonts w:ascii="微软雅黑" w:eastAsia="微软雅黑" w:hAnsi="微软雅黑" w:cs="微软雅黑" w:hint="eastAsia"/>
          <w:sz w:val="22"/>
          <w:szCs w:val="22"/>
        </w:rPr>
        <w:t>而元婴只是</w:t>
      </w:r>
      <w:r w:rsidRPr="00DF4D1D">
        <w:rPr>
          <w:rFonts w:ascii="微软雅黑" w:eastAsia="微软雅黑" w:hAnsi="微软雅黑" w:cs="微软雅黑" w:hint="eastAsia"/>
          <w:sz w:val="22"/>
          <w:szCs w:val="22"/>
        </w:rPr>
        <w:t>稍微有了一点点的抵抗之力而已，但是仍然没有办法抗衡，几乎在遇到之后就是瞬间死亡。</w:t>
      </w:r>
    </w:p>
    <w:p w:rsidR="00E9726B" w:rsidRPr="00DF4D1D" w:rsidP="005F768A" w14:paraId="6E20C7D9"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当时我们的种族达到了大乘之境的人不超过十个数，即使</w:t>
      </w:r>
      <w:r w:rsidRPr="00DF4D1D">
        <w:rPr>
          <w:rFonts w:ascii="微软雅黑" w:eastAsia="微软雅黑" w:hAnsi="微软雅黑" w:cs="微软雅黑" w:hint="eastAsia"/>
          <w:sz w:val="22"/>
          <w:szCs w:val="22"/>
        </w:rPr>
        <w:t>使</w:t>
      </w:r>
      <w:r w:rsidRPr="00DF4D1D">
        <w:rPr>
          <w:rFonts w:ascii="微软雅黑" w:eastAsia="微软雅黑" w:hAnsi="微软雅黑" w:cs="微软雅黑" w:hint="eastAsia"/>
          <w:sz w:val="22"/>
          <w:szCs w:val="22"/>
        </w:rPr>
        <w:t>我们面对上他们也坚持不到一刻钟的时间变回落败，但是我们却在这其中看到了一点十分渺茫的希望，因为这个东西似乎不能够发现出于灵体状态下的同胞，于是我们立即想办法往遗迹之中转移大量的灵气，再加上平时的一些积累，我们已经累计下了一个可以直接将一个普通的族人变成一个大乘阶段的战士了，并且各种可以在危急时刻使用的法宝也是制造了不</w:t>
      </w:r>
      <w:r w:rsidRPr="00DF4D1D">
        <w:rPr>
          <w:rFonts w:ascii="微软雅黑" w:eastAsia="微软雅黑" w:hAnsi="微软雅黑" w:cs="微软雅黑" w:hint="eastAsia"/>
          <w:sz w:val="22"/>
          <w:szCs w:val="22"/>
        </w:rPr>
        <w:t>少。</w:t>
      </w:r>
    </w:p>
    <w:p w:rsidR="006475C6" w:rsidRPr="00DF4D1D" w:rsidP="005F768A" w14:paraId="7DE320F0"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但是在这时我们却遇到了一个问题，我们都是使用阵法转移各种物资的，我们不敢自己前往秘境之中，因为我们身上的标记不知道该怎么消除，只知道他不会发现出于灵体状态下的我们，于是我们</w:t>
      </w:r>
      <w:r w:rsidRPr="00DF4D1D">
        <w:rPr>
          <w:rFonts w:ascii="微软雅黑" w:eastAsia="微软雅黑" w:hAnsi="微软雅黑" w:cs="微软雅黑" w:hint="eastAsia"/>
          <w:sz w:val="22"/>
          <w:szCs w:val="22"/>
        </w:rPr>
        <w:t>不到十位的大乘修士将自己的生命和全部力量全部凝结起来成功制造出了一个灵体，这个灵体拥有自己的思维，但是绝对终于种族，看守着秘境等待着能够找到导致我们种族灭绝真相的生命前来，最好是能够帮助我们恢复往日的荣光。</w:t>
      </w:r>
    </w:p>
    <w:p w:rsidR="00043C3B" w:rsidRPr="00DF4D1D" w:rsidP="005F768A" w14:paraId="2211F6C2" w14:textId="6096105D">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而那个灵体就是现在的我。</w:t>
      </w:r>
      <w:r w:rsidRPr="00DF4D1D">
        <w:rPr>
          <w:rFonts w:ascii="微软雅黑" w:eastAsia="微软雅黑" w:hAnsi="微软雅黑" w:cs="微软雅黑" w:hint="eastAsia"/>
          <w:sz w:val="22"/>
          <w:szCs w:val="22"/>
        </w:rPr>
        <w:t>”</w:t>
      </w:r>
    </w:p>
    <w:p w:rsidR="00B436EE" w:rsidRPr="00DF4D1D" w:rsidP="005F768A" w14:paraId="69E0F4A0"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“嗯，看来我的猜测还是挺准的，你知道的并不多，甚至所知道的事情都是那些人传达给你的。</w:t>
      </w:r>
    </w:p>
    <w:p w:rsidR="00BF4C2C" w:rsidRPr="00DF4D1D" w:rsidP="005F768A" w14:paraId="73E53F54" w14:textId="78F403B0">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不过你们说这座秘境之中的所有财富以及这种秘境都将属于我，这是不是真的？如果是真的，那到底是为什么？”</w:t>
      </w:r>
    </w:p>
    <w:p w:rsidR="00B436EE" w:rsidRPr="00DF4D1D" w:rsidP="005F768A" w14:paraId="443E6AB4" w14:textId="56468778">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“这就相当于我们种族提前支付的工钱吧，我们恐怕再也用不上这些财富了，</w:t>
      </w:r>
      <w:r w:rsidRPr="00DF4D1D" w:rsidR="00CA2C6C">
        <w:rPr>
          <w:rFonts w:ascii="微软雅黑" w:eastAsia="微软雅黑" w:hAnsi="微软雅黑" w:cs="微软雅黑" w:hint="eastAsia"/>
          <w:sz w:val="22"/>
          <w:szCs w:val="22"/>
        </w:rPr>
        <w:t>我们想要的更多是一个真相，这些就</w:t>
      </w:r>
      <w:r w:rsidRPr="00DF4D1D" w:rsidR="00CA2C6C">
        <w:rPr>
          <w:rFonts w:ascii="微软雅黑" w:eastAsia="微软雅黑" w:hAnsi="微软雅黑" w:cs="微软雅黑" w:hint="eastAsia"/>
          <w:sz w:val="22"/>
          <w:szCs w:val="22"/>
        </w:rPr>
        <w:t>当做</w:t>
      </w:r>
      <w:r w:rsidRPr="00DF4D1D" w:rsidR="00CA2C6C">
        <w:rPr>
          <w:rFonts w:ascii="微软雅黑" w:eastAsia="微软雅黑" w:hAnsi="微软雅黑" w:cs="微软雅黑" w:hint="eastAsia"/>
          <w:sz w:val="22"/>
          <w:szCs w:val="22"/>
        </w:rPr>
        <w:t>我们对于你的馈赠吧。</w:t>
      </w:r>
      <w:r w:rsidRPr="00DF4D1D">
        <w:rPr>
          <w:rFonts w:ascii="微软雅黑" w:eastAsia="微软雅黑" w:hAnsi="微软雅黑" w:cs="微软雅黑" w:hint="eastAsia"/>
          <w:sz w:val="22"/>
          <w:szCs w:val="22"/>
        </w:rPr>
        <w:t>”</w:t>
      </w:r>
      <w:r w:rsidRPr="00DF4D1D" w:rsidR="00CA2C6C">
        <w:rPr>
          <w:rFonts w:ascii="微软雅黑" w:eastAsia="微软雅黑" w:hAnsi="微软雅黑" w:cs="微软雅黑" w:hint="eastAsia"/>
          <w:sz w:val="22"/>
          <w:szCs w:val="22"/>
        </w:rPr>
        <w:t>那个灵体说完之后一道十分强大但是又十分温和的力量慢慢的灌输进了孙源玲的身体之中，与此同时还有整个秘境的设计方法，制造的全过程以及这个秘境的最高权限。</w:t>
      </w:r>
    </w:p>
    <w:p w:rsidR="00CA2C6C" w:rsidRPr="00DF4D1D" w:rsidP="005F768A" w14:paraId="6AC7E214" w14:textId="71C64E35">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在这个过程之中孙源玲却突然失去了意识，灵魂似乎不再受到肉体的约束来到了一个十分奇怪的空间之中，但是这个空间却又存在于孙源玲肉体的大脑之中。</w:t>
      </w:r>
    </w:p>
    <w:p w:rsidR="00CA2C6C" w:rsidRPr="00DF4D1D" w:rsidP="005F768A" w14:paraId="5FB338D8" w14:textId="47DB26DE">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孙源玲进入了自己的梦境——但是这个梦境只是以孙源玲的身体作为一个媒介而已，梦境的主人也并不是孙源玲……</w:t>
      </w:r>
    </w:p>
    <w:p w:rsidR="00B436EE" w:rsidRPr="00DF4D1D" w:rsidP="005F768A" w14:paraId="7FF0FC46" w14:textId="77777777">
      <w:pPr>
        <w:rPr>
          <w:rFonts w:ascii="微软雅黑" w:eastAsia="微软雅黑" w:hAnsi="微软雅黑" w:cs="微软雅黑"/>
          <w:sz w:val="22"/>
          <w:szCs w:val="22"/>
        </w:rPr>
      </w:pPr>
    </w:p>
    <w:p w:rsidR="00615A92" w:rsidRPr="00DF4D1D" w:rsidP="005F768A" w14:paraId="5FD827C3" w14:textId="3D6F001F">
      <w:pPr>
        <w:rPr>
          <w:rFonts w:ascii="微软雅黑" w:eastAsia="微软雅黑" w:hAnsi="微软雅黑" w:cs="微软雅黑"/>
          <w:sz w:val="22"/>
          <w:szCs w:val="22"/>
        </w:rPr>
      </w:pPr>
    </w:p>
    <w:sectPr>
      <w:footerReference w:type="default" r:id="rId6"/>
      <w:pgSz w:w="11906" w:h="16838"/>
      <w:pgMar w:top="1440" w:right="1800" w:bottom="1440" w:left="1800" w:header="851" w:footer="992" w:gutter="0"/>
      <w:pgNumType w:chapStyle="1"/>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A0806" w14:paraId="4634BC06" w14:textId="43B05ED0">
    <w:pPr>
      <w:tabs>
        <w:tab w:val="center" w:pos="4550"/>
        <w:tab w:val="left" w:pos="5818"/>
      </w:tabs>
      <w:ind w:right="260"/>
      <w:jc w:val="right"/>
      <w:rPr>
        <w:color w:val="0F243E"/>
        <w:sz w:val="24"/>
      </w:rPr>
    </w:pPr>
    <w:r>
      <w:rPr>
        <w:color w:val="548DD4"/>
        <w:sz w:val="24"/>
        <w:lang w:val="zh-CN"/>
      </w:rPr>
      <w:t xml:space="preserve"> </w:t>
    </w:r>
    <w:r>
      <w:rPr>
        <w:color w:val="17365D"/>
        <w:sz w:val="24"/>
      </w:rPr>
      <w:fldChar w:fldCharType="begin"/>
    </w:r>
    <w:r>
      <w:rPr>
        <w:color w:val="17365D"/>
        <w:sz w:val="24"/>
      </w:rPr>
      <w:instrText>PAGE   \* MERGEFORMAT</w:instrText>
    </w:r>
    <w:r>
      <w:rPr>
        <w:color w:val="17365D"/>
        <w:sz w:val="24"/>
      </w:rPr>
      <w:fldChar w:fldCharType="separate"/>
    </w:r>
    <w:r w:rsidRPr="00581C11">
      <w:rPr>
        <w:noProof/>
        <w:color w:val="17365D"/>
        <w:sz w:val="24"/>
        <w:lang w:val="zh-CN"/>
      </w:rPr>
      <w:t>651</w:t>
    </w:r>
    <w:r>
      <w:rPr>
        <w:color w:val="17365D"/>
        <w:sz w:val="24"/>
      </w:rPr>
      <w:fldChar w:fldCharType="end"/>
    </w:r>
    <w:r>
      <w:rPr>
        <w:color w:val="17365D"/>
        <w:sz w:val="24"/>
        <w:lang w:val="zh-CN"/>
      </w:rPr>
      <w:t xml:space="preserve"> | </w:t>
    </w:r>
    <w:r>
      <w:rPr>
        <w:color w:val="17365D"/>
        <w:sz w:val="24"/>
      </w:rPr>
      <w:fldChar w:fldCharType="begin"/>
    </w:r>
    <w:r>
      <w:rPr>
        <w:color w:val="17365D"/>
        <w:sz w:val="24"/>
      </w:rPr>
      <w:instrText>NUMPAGES  \* Arabic  \* MERGEFORMAT</w:instrText>
    </w:r>
    <w:r>
      <w:rPr>
        <w:color w:val="17365D"/>
        <w:sz w:val="24"/>
      </w:rPr>
      <w:fldChar w:fldCharType="separate"/>
    </w:r>
    <w:r w:rsidRPr="00581C11">
      <w:rPr>
        <w:noProof/>
        <w:color w:val="17365D"/>
        <w:sz w:val="24"/>
        <w:lang w:val="zh-CN"/>
      </w:rPr>
      <w:t>651</w:t>
    </w:r>
    <w:r>
      <w:rPr>
        <w:color w:val="17365D"/>
        <w:sz w:val="24"/>
      </w:rPr>
      <w:fldChar w:fldCharType="end"/>
    </w:r>
  </w:p>
  <w:p w:rsidR="005A0806" w14:paraId="701DFC5B" w14:textId="77777777">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singleLevel"/>
    <w:tmpl w:val="00000001"/>
    <w:lvl w:ilvl="0">
      <w:start w:val="2"/>
      <w:numFmt w:val="chineseCounting"/>
      <w:suff w:val="nothing"/>
      <w:lvlText w:val="第%1天，"/>
      <w:lvlJc w:val="left"/>
      <w:rPr>
        <w:rFonts w:hint="eastAsia"/>
      </w:rPr>
    </w:lvl>
  </w:abstractNum>
  <w:abstractNum w:abstractNumId="1">
    <w:nsid w:val="00000002"/>
    <w:multiLevelType w:val="multilevel"/>
    <w:tmpl w:val="00000002"/>
    <w:lvl w:ilvl="0">
      <w:start w:val="1"/>
      <w:numFmt w:val="japaneseCounting"/>
      <w:lvlText w:val="%1．"/>
      <w:lvlJc w:val="left"/>
      <w:pPr>
        <w:ind w:left="450" w:hanging="4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3"/>
    <w:multiLevelType w:val="multilevel"/>
    <w:tmpl w:val="000000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33A460EB"/>
    <w:multiLevelType w:val="singleLevel"/>
    <w:tmpl w:val="33A460EB"/>
    <w:lvl w:ilvl="0">
      <w:start w:val="2"/>
      <w:numFmt w:val="chineseCounting"/>
      <w:suff w:val="space"/>
      <w:lvlText w:val="第%1章"/>
      <w:lvlJc w:val="left"/>
      <w:rPr>
        <w:rFonts w:hint="eastAsia"/>
      </w:rPr>
    </w:lvl>
  </w:abstractNum>
  <w:abstractNum w:abstractNumId="4">
    <w:nsid w:val="38C52948"/>
    <w:multiLevelType w:val="hybridMultilevel"/>
    <w:tmpl w:val="71C62BC4"/>
    <w:lvl w:ilvl="0">
      <w:start w:val="1"/>
      <w:numFmt w:val="japaneseCounting"/>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masterPages"/>
  <w:zoom w:percent="100"/>
  <w:bordersDoNotSurroundHeader/>
  <w:bordersDoNotSurroundFooter/>
  <w:proofState w:spelling="clean" w:grammar="clean"/>
  <w:documentProtection w:edit="readOnly" w:formatting="1"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444"/>
    <w:rsid w:val="000004C3"/>
    <w:rsid w:val="00001214"/>
    <w:rsid w:val="0000149D"/>
    <w:rsid w:val="00001ACF"/>
    <w:rsid w:val="000020C0"/>
    <w:rsid w:val="00002FE5"/>
    <w:rsid w:val="00003517"/>
    <w:rsid w:val="0000426E"/>
    <w:rsid w:val="00004386"/>
    <w:rsid w:val="00004442"/>
    <w:rsid w:val="00004963"/>
    <w:rsid w:val="00004A86"/>
    <w:rsid w:val="00004D2F"/>
    <w:rsid w:val="00004DF2"/>
    <w:rsid w:val="00005011"/>
    <w:rsid w:val="00005696"/>
    <w:rsid w:val="00006301"/>
    <w:rsid w:val="00006512"/>
    <w:rsid w:val="000069D2"/>
    <w:rsid w:val="000075F5"/>
    <w:rsid w:val="00007DC1"/>
    <w:rsid w:val="0001141A"/>
    <w:rsid w:val="00011C88"/>
    <w:rsid w:val="000123F1"/>
    <w:rsid w:val="00012764"/>
    <w:rsid w:val="0001336F"/>
    <w:rsid w:val="0001351E"/>
    <w:rsid w:val="00013C25"/>
    <w:rsid w:val="0001411D"/>
    <w:rsid w:val="000142FE"/>
    <w:rsid w:val="000148E1"/>
    <w:rsid w:val="00014942"/>
    <w:rsid w:val="00014EA5"/>
    <w:rsid w:val="00014ED4"/>
    <w:rsid w:val="0001507A"/>
    <w:rsid w:val="000157F9"/>
    <w:rsid w:val="00016102"/>
    <w:rsid w:val="0001620B"/>
    <w:rsid w:val="000168EF"/>
    <w:rsid w:val="00016AE9"/>
    <w:rsid w:val="000176C0"/>
    <w:rsid w:val="00017B25"/>
    <w:rsid w:val="00017CE1"/>
    <w:rsid w:val="00017D0E"/>
    <w:rsid w:val="0002023A"/>
    <w:rsid w:val="00020433"/>
    <w:rsid w:val="0002055A"/>
    <w:rsid w:val="00020A0C"/>
    <w:rsid w:val="00020F96"/>
    <w:rsid w:val="000213EE"/>
    <w:rsid w:val="00021F6F"/>
    <w:rsid w:val="000225AA"/>
    <w:rsid w:val="00022901"/>
    <w:rsid w:val="000231EA"/>
    <w:rsid w:val="00023231"/>
    <w:rsid w:val="00023DC8"/>
    <w:rsid w:val="00023DD8"/>
    <w:rsid w:val="00023F74"/>
    <w:rsid w:val="00024047"/>
    <w:rsid w:val="00024263"/>
    <w:rsid w:val="00024330"/>
    <w:rsid w:val="000245D6"/>
    <w:rsid w:val="00025790"/>
    <w:rsid w:val="00025ED4"/>
    <w:rsid w:val="00025F8E"/>
    <w:rsid w:val="00026DA5"/>
    <w:rsid w:val="00026DFD"/>
    <w:rsid w:val="00026FBE"/>
    <w:rsid w:val="00027403"/>
    <w:rsid w:val="00030606"/>
    <w:rsid w:val="00031086"/>
    <w:rsid w:val="0003120D"/>
    <w:rsid w:val="00031429"/>
    <w:rsid w:val="00031AC9"/>
    <w:rsid w:val="00032872"/>
    <w:rsid w:val="00033671"/>
    <w:rsid w:val="000341B4"/>
    <w:rsid w:val="000343D4"/>
    <w:rsid w:val="0003538C"/>
    <w:rsid w:val="00035A5E"/>
    <w:rsid w:val="000360F2"/>
    <w:rsid w:val="000367DB"/>
    <w:rsid w:val="00036D8C"/>
    <w:rsid w:val="000370ED"/>
    <w:rsid w:val="000400E0"/>
    <w:rsid w:val="0004072E"/>
    <w:rsid w:val="00040A07"/>
    <w:rsid w:val="00040C37"/>
    <w:rsid w:val="0004174C"/>
    <w:rsid w:val="00041E43"/>
    <w:rsid w:val="0004367D"/>
    <w:rsid w:val="00043C3B"/>
    <w:rsid w:val="00043DBC"/>
    <w:rsid w:val="00045F23"/>
    <w:rsid w:val="0004621E"/>
    <w:rsid w:val="00046797"/>
    <w:rsid w:val="000469FA"/>
    <w:rsid w:val="00047C7B"/>
    <w:rsid w:val="00047DA6"/>
    <w:rsid w:val="000505FC"/>
    <w:rsid w:val="00050C9F"/>
    <w:rsid w:val="00050F23"/>
    <w:rsid w:val="000512D3"/>
    <w:rsid w:val="00051390"/>
    <w:rsid w:val="0005196F"/>
    <w:rsid w:val="000519E9"/>
    <w:rsid w:val="00051EAD"/>
    <w:rsid w:val="0005227F"/>
    <w:rsid w:val="0005237A"/>
    <w:rsid w:val="00053052"/>
    <w:rsid w:val="0005343F"/>
    <w:rsid w:val="00053524"/>
    <w:rsid w:val="00053BDB"/>
    <w:rsid w:val="00053CB2"/>
    <w:rsid w:val="00053CEE"/>
    <w:rsid w:val="0005402A"/>
    <w:rsid w:val="00054F91"/>
    <w:rsid w:val="00055F57"/>
    <w:rsid w:val="00056886"/>
    <w:rsid w:val="000569F9"/>
    <w:rsid w:val="00057353"/>
    <w:rsid w:val="00057433"/>
    <w:rsid w:val="0005761A"/>
    <w:rsid w:val="00057850"/>
    <w:rsid w:val="000607DB"/>
    <w:rsid w:val="00060968"/>
    <w:rsid w:val="00060F3F"/>
    <w:rsid w:val="00060FA4"/>
    <w:rsid w:val="00061664"/>
    <w:rsid w:val="00061C9D"/>
    <w:rsid w:val="00061E89"/>
    <w:rsid w:val="00062057"/>
    <w:rsid w:val="0006237C"/>
    <w:rsid w:val="0006244B"/>
    <w:rsid w:val="00062760"/>
    <w:rsid w:val="000628F3"/>
    <w:rsid w:val="00062EA9"/>
    <w:rsid w:val="00063048"/>
    <w:rsid w:val="000630BD"/>
    <w:rsid w:val="00063161"/>
    <w:rsid w:val="00063D6F"/>
    <w:rsid w:val="00064065"/>
    <w:rsid w:val="00064D52"/>
    <w:rsid w:val="00064F53"/>
    <w:rsid w:val="000651B6"/>
    <w:rsid w:val="00065373"/>
    <w:rsid w:val="000654D6"/>
    <w:rsid w:val="00065DCB"/>
    <w:rsid w:val="00065E6D"/>
    <w:rsid w:val="0006616C"/>
    <w:rsid w:val="00067455"/>
    <w:rsid w:val="0006753F"/>
    <w:rsid w:val="00067A17"/>
    <w:rsid w:val="00072009"/>
    <w:rsid w:val="000721D8"/>
    <w:rsid w:val="000736ED"/>
    <w:rsid w:val="00073901"/>
    <w:rsid w:val="000739E9"/>
    <w:rsid w:val="000739FE"/>
    <w:rsid w:val="00074130"/>
    <w:rsid w:val="0007499E"/>
    <w:rsid w:val="00074BA5"/>
    <w:rsid w:val="00075A08"/>
    <w:rsid w:val="00075F93"/>
    <w:rsid w:val="0007616E"/>
    <w:rsid w:val="00076523"/>
    <w:rsid w:val="00076DA8"/>
    <w:rsid w:val="00077645"/>
    <w:rsid w:val="00077DF9"/>
    <w:rsid w:val="000804C2"/>
    <w:rsid w:val="00080C90"/>
    <w:rsid w:val="00080D6E"/>
    <w:rsid w:val="00080EE8"/>
    <w:rsid w:val="00081278"/>
    <w:rsid w:val="00082BF3"/>
    <w:rsid w:val="00082CE6"/>
    <w:rsid w:val="00082D76"/>
    <w:rsid w:val="00082F80"/>
    <w:rsid w:val="00083A37"/>
    <w:rsid w:val="00084202"/>
    <w:rsid w:val="0008439F"/>
    <w:rsid w:val="00084F02"/>
    <w:rsid w:val="000850EC"/>
    <w:rsid w:val="00085965"/>
    <w:rsid w:val="00085CCB"/>
    <w:rsid w:val="000869A7"/>
    <w:rsid w:val="00086E4A"/>
    <w:rsid w:val="00087368"/>
    <w:rsid w:val="00090CC1"/>
    <w:rsid w:val="00090E7E"/>
    <w:rsid w:val="00091044"/>
    <w:rsid w:val="00091411"/>
    <w:rsid w:val="00091696"/>
    <w:rsid w:val="00092003"/>
    <w:rsid w:val="000920D5"/>
    <w:rsid w:val="000922FC"/>
    <w:rsid w:val="0009298B"/>
    <w:rsid w:val="000935DA"/>
    <w:rsid w:val="00093792"/>
    <w:rsid w:val="00093793"/>
    <w:rsid w:val="000937A9"/>
    <w:rsid w:val="00093C0A"/>
    <w:rsid w:val="0009465F"/>
    <w:rsid w:val="00094A71"/>
    <w:rsid w:val="00095219"/>
    <w:rsid w:val="00095547"/>
    <w:rsid w:val="000958BA"/>
    <w:rsid w:val="00095DD5"/>
    <w:rsid w:val="0009682A"/>
    <w:rsid w:val="000969A8"/>
    <w:rsid w:val="000969D4"/>
    <w:rsid w:val="00096E2B"/>
    <w:rsid w:val="000973BD"/>
    <w:rsid w:val="0009770B"/>
    <w:rsid w:val="00097F06"/>
    <w:rsid w:val="000A0224"/>
    <w:rsid w:val="000A04C8"/>
    <w:rsid w:val="000A057E"/>
    <w:rsid w:val="000A06A2"/>
    <w:rsid w:val="000A0C19"/>
    <w:rsid w:val="000A0CA6"/>
    <w:rsid w:val="000A1247"/>
    <w:rsid w:val="000A162C"/>
    <w:rsid w:val="000A20DB"/>
    <w:rsid w:val="000A2231"/>
    <w:rsid w:val="000A23A5"/>
    <w:rsid w:val="000A2675"/>
    <w:rsid w:val="000A2932"/>
    <w:rsid w:val="000A2A65"/>
    <w:rsid w:val="000A302B"/>
    <w:rsid w:val="000A3374"/>
    <w:rsid w:val="000A33D7"/>
    <w:rsid w:val="000A3676"/>
    <w:rsid w:val="000A37AB"/>
    <w:rsid w:val="000A416B"/>
    <w:rsid w:val="000A48D7"/>
    <w:rsid w:val="000A4C50"/>
    <w:rsid w:val="000A518E"/>
    <w:rsid w:val="000A55E9"/>
    <w:rsid w:val="000A5FF5"/>
    <w:rsid w:val="000A6189"/>
    <w:rsid w:val="000A67AD"/>
    <w:rsid w:val="000A6AB5"/>
    <w:rsid w:val="000A6D6F"/>
    <w:rsid w:val="000A79B5"/>
    <w:rsid w:val="000A7F97"/>
    <w:rsid w:val="000B0031"/>
    <w:rsid w:val="000B00BF"/>
    <w:rsid w:val="000B0307"/>
    <w:rsid w:val="000B16EE"/>
    <w:rsid w:val="000B1896"/>
    <w:rsid w:val="000B1F1E"/>
    <w:rsid w:val="000B2019"/>
    <w:rsid w:val="000B22AB"/>
    <w:rsid w:val="000B262F"/>
    <w:rsid w:val="000B2F00"/>
    <w:rsid w:val="000B3750"/>
    <w:rsid w:val="000B3F01"/>
    <w:rsid w:val="000B4308"/>
    <w:rsid w:val="000B5040"/>
    <w:rsid w:val="000B521B"/>
    <w:rsid w:val="000B5757"/>
    <w:rsid w:val="000B5A5E"/>
    <w:rsid w:val="000B5C0C"/>
    <w:rsid w:val="000B6354"/>
    <w:rsid w:val="000B6AFF"/>
    <w:rsid w:val="000B6E54"/>
    <w:rsid w:val="000C00FB"/>
    <w:rsid w:val="000C0395"/>
    <w:rsid w:val="000C0B04"/>
    <w:rsid w:val="000C0F1B"/>
    <w:rsid w:val="000C1BD9"/>
    <w:rsid w:val="000C26CC"/>
    <w:rsid w:val="000C2AE6"/>
    <w:rsid w:val="000C2C64"/>
    <w:rsid w:val="000C3E75"/>
    <w:rsid w:val="000C43D5"/>
    <w:rsid w:val="000C56E3"/>
    <w:rsid w:val="000C5E79"/>
    <w:rsid w:val="000C5E7D"/>
    <w:rsid w:val="000C696D"/>
    <w:rsid w:val="000C7380"/>
    <w:rsid w:val="000C7E16"/>
    <w:rsid w:val="000D04F9"/>
    <w:rsid w:val="000D0821"/>
    <w:rsid w:val="000D13D7"/>
    <w:rsid w:val="000D21E4"/>
    <w:rsid w:val="000D2758"/>
    <w:rsid w:val="000D2E1B"/>
    <w:rsid w:val="000D2F6B"/>
    <w:rsid w:val="000D3443"/>
    <w:rsid w:val="000D34AE"/>
    <w:rsid w:val="000D37A1"/>
    <w:rsid w:val="000D3C50"/>
    <w:rsid w:val="000D3CE6"/>
    <w:rsid w:val="000D42CC"/>
    <w:rsid w:val="000D47D9"/>
    <w:rsid w:val="000D5E4A"/>
    <w:rsid w:val="000D6293"/>
    <w:rsid w:val="000D665C"/>
    <w:rsid w:val="000D6858"/>
    <w:rsid w:val="000D7485"/>
    <w:rsid w:val="000D7B8F"/>
    <w:rsid w:val="000D7D9A"/>
    <w:rsid w:val="000D7ECD"/>
    <w:rsid w:val="000E1151"/>
    <w:rsid w:val="000E142F"/>
    <w:rsid w:val="000E17C6"/>
    <w:rsid w:val="000E27F3"/>
    <w:rsid w:val="000E2C71"/>
    <w:rsid w:val="000E3B0F"/>
    <w:rsid w:val="000E533D"/>
    <w:rsid w:val="000E53B7"/>
    <w:rsid w:val="000E5CED"/>
    <w:rsid w:val="000E6184"/>
    <w:rsid w:val="000E6354"/>
    <w:rsid w:val="000E6638"/>
    <w:rsid w:val="000E67D3"/>
    <w:rsid w:val="000E72AE"/>
    <w:rsid w:val="000E777F"/>
    <w:rsid w:val="000E7A1B"/>
    <w:rsid w:val="000E7B83"/>
    <w:rsid w:val="000E7E56"/>
    <w:rsid w:val="000F033C"/>
    <w:rsid w:val="000F098F"/>
    <w:rsid w:val="000F0FE6"/>
    <w:rsid w:val="000F1202"/>
    <w:rsid w:val="000F2A9F"/>
    <w:rsid w:val="000F2AD5"/>
    <w:rsid w:val="000F3077"/>
    <w:rsid w:val="000F3592"/>
    <w:rsid w:val="000F3796"/>
    <w:rsid w:val="000F3D0A"/>
    <w:rsid w:val="000F41F8"/>
    <w:rsid w:val="000F425A"/>
    <w:rsid w:val="000F448C"/>
    <w:rsid w:val="000F491C"/>
    <w:rsid w:val="000F4A2E"/>
    <w:rsid w:val="000F4AF8"/>
    <w:rsid w:val="000F4BD5"/>
    <w:rsid w:val="000F4F7D"/>
    <w:rsid w:val="000F514C"/>
    <w:rsid w:val="000F58B8"/>
    <w:rsid w:val="000F5D27"/>
    <w:rsid w:val="000F642A"/>
    <w:rsid w:val="000F6829"/>
    <w:rsid w:val="000F685D"/>
    <w:rsid w:val="000F6AC4"/>
    <w:rsid w:val="000F7BEF"/>
    <w:rsid w:val="0010010D"/>
    <w:rsid w:val="00100B7C"/>
    <w:rsid w:val="001017C4"/>
    <w:rsid w:val="00101C37"/>
    <w:rsid w:val="00101E81"/>
    <w:rsid w:val="00102697"/>
    <w:rsid w:val="00102F42"/>
    <w:rsid w:val="00103021"/>
    <w:rsid w:val="00103058"/>
    <w:rsid w:val="0010367D"/>
    <w:rsid w:val="0010367F"/>
    <w:rsid w:val="00103C75"/>
    <w:rsid w:val="00103CDC"/>
    <w:rsid w:val="001040AD"/>
    <w:rsid w:val="00104ECB"/>
    <w:rsid w:val="001058C7"/>
    <w:rsid w:val="00105D8F"/>
    <w:rsid w:val="00106F1D"/>
    <w:rsid w:val="0010753A"/>
    <w:rsid w:val="001100AF"/>
    <w:rsid w:val="00110158"/>
    <w:rsid w:val="001107CA"/>
    <w:rsid w:val="00110B64"/>
    <w:rsid w:val="00111033"/>
    <w:rsid w:val="00111723"/>
    <w:rsid w:val="00112250"/>
    <w:rsid w:val="00114C28"/>
    <w:rsid w:val="0011551D"/>
    <w:rsid w:val="00115578"/>
    <w:rsid w:val="0011594D"/>
    <w:rsid w:val="00115E85"/>
    <w:rsid w:val="00116B32"/>
    <w:rsid w:val="00116F50"/>
    <w:rsid w:val="0011772F"/>
    <w:rsid w:val="0011798A"/>
    <w:rsid w:val="00117A19"/>
    <w:rsid w:val="00117F1B"/>
    <w:rsid w:val="00120C8C"/>
    <w:rsid w:val="00120EF2"/>
    <w:rsid w:val="00120F7D"/>
    <w:rsid w:val="00123104"/>
    <w:rsid w:val="001237FC"/>
    <w:rsid w:val="00124273"/>
    <w:rsid w:val="00124D8F"/>
    <w:rsid w:val="00124DF7"/>
    <w:rsid w:val="00124E2B"/>
    <w:rsid w:val="00125483"/>
    <w:rsid w:val="001254F5"/>
    <w:rsid w:val="00125AA4"/>
    <w:rsid w:val="00125D2E"/>
    <w:rsid w:val="00125F89"/>
    <w:rsid w:val="00126A18"/>
    <w:rsid w:val="0012749B"/>
    <w:rsid w:val="0012752D"/>
    <w:rsid w:val="00127B77"/>
    <w:rsid w:val="00127C8D"/>
    <w:rsid w:val="00130349"/>
    <w:rsid w:val="001305BD"/>
    <w:rsid w:val="00130933"/>
    <w:rsid w:val="00130EC1"/>
    <w:rsid w:val="00130EF1"/>
    <w:rsid w:val="00131243"/>
    <w:rsid w:val="00132379"/>
    <w:rsid w:val="00132740"/>
    <w:rsid w:val="00132907"/>
    <w:rsid w:val="0013298E"/>
    <w:rsid w:val="00132C07"/>
    <w:rsid w:val="001335F4"/>
    <w:rsid w:val="0013376D"/>
    <w:rsid w:val="001340CE"/>
    <w:rsid w:val="001346D7"/>
    <w:rsid w:val="00134DE8"/>
    <w:rsid w:val="00135347"/>
    <w:rsid w:val="00136038"/>
    <w:rsid w:val="001367A5"/>
    <w:rsid w:val="0013699B"/>
    <w:rsid w:val="00136C96"/>
    <w:rsid w:val="001372FE"/>
    <w:rsid w:val="00137377"/>
    <w:rsid w:val="00137C85"/>
    <w:rsid w:val="00137D4B"/>
    <w:rsid w:val="00137F10"/>
    <w:rsid w:val="001408D1"/>
    <w:rsid w:val="0014118B"/>
    <w:rsid w:val="001414D7"/>
    <w:rsid w:val="00142192"/>
    <w:rsid w:val="00142C5F"/>
    <w:rsid w:val="00142DCE"/>
    <w:rsid w:val="00142E20"/>
    <w:rsid w:val="00142E46"/>
    <w:rsid w:val="00143142"/>
    <w:rsid w:val="001436C7"/>
    <w:rsid w:val="00143F99"/>
    <w:rsid w:val="00144D48"/>
    <w:rsid w:val="00145303"/>
    <w:rsid w:val="00145908"/>
    <w:rsid w:val="00145D55"/>
    <w:rsid w:val="001460DA"/>
    <w:rsid w:val="00146473"/>
    <w:rsid w:val="00146546"/>
    <w:rsid w:val="0014697D"/>
    <w:rsid w:val="00146F44"/>
    <w:rsid w:val="00146FA6"/>
    <w:rsid w:val="0014750E"/>
    <w:rsid w:val="0014765D"/>
    <w:rsid w:val="001476D9"/>
    <w:rsid w:val="00147B62"/>
    <w:rsid w:val="00147EDC"/>
    <w:rsid w:val="00150167"/>
    <w:rsid w:val="00150317"/>
    <w:rsid w:val="0015078E"/>
    <w:rsid w:val="001508BF"/>
    <w:rsid w:val="00150ECB"/>
    <w:rsid w:val="00151BEE"/>
    <w:rsid w:val="00152E72"/>
    <w:rsid w:val="00153E16"/>
    <w:rsid w:val="0015466B"/>
    <w:rsid w:val="00154775"/>
    <w:rsid w:val="00154F10"/>
    <w:rsid w:val="00155D91"/>
    <w:rsid w:val="00156896"/>
    <w:rsid w:val="00156C20"/>
    <w:rsid w:val="00156E5E"/>
    <w:rsid w:val="00156F73"/>
    <w:rsid w:val="001576EE"/>
    <w:rsid w:val="00157FBB"/>
    <w:rsid w:val="001609B6"/>
    <w:rsid w:val="00160BF9"/>
    <w:rsid w:val="00160E4D"/>
    <w:rsid w:val="00161283"/>
    <w:rsid w:val="001612DF"/>
    <w:rsid w:val="001616AC"/>
    <w:rsid w:val="00161FB7"/>
    <w:rsid w:val="00162615"/>
    <w:rsid w:val="0016395B"/>
    <w:rsid w:val="00163F9D"/>
    <w:rsid w:val="0016466D"/>
    <w:rsid w:val="00165C03"/>
    <w:rsid w:val="0016695A"/>
    <w:rsid w:val="00166983"/>
    <w:rsid w:val="00167232"/>
    <w:rsid w:val="001675E7"/>
    <w:rsid w:val="001676B5"/>
    <w:rsid w:val="00167F76"/>
    <w:rsid w:val="0017094C"/>
    <w:rsid w:val="00171324"/>
    <w:rsid w:val="001727C0"/>
    <w:rsid w:val="00173E88"/>
    <w:rsid w:val="0017443C"/>
    <w:rsid w:val="001749C0"/>
    <w:rsid w:val="001751E2"/>
    <w:rsid w:val="0017536C"/>
    <w:rsid w:val="001757D1"/>
    <w:rsid w:val="001757EE"/>
    <w:rsid w:val="00175801"/>
    <w:rsid w:val="0017621C"/>
    <w:rsid w:val="0017651A"/>
    <w:rsid w:val="001767BC"/>
    <w:rsid w:val="00176DEA"/>
    <w:rsid w:val="00177188"/>
    <w:rsid w:val="001773C5"/>
    <w:rsid w:val="00177B5E"/>
    <w:rsid w:val="00177DC4"/>
    <w:rsid w:val="001805C2"/>
    <w:rsid w:val="00180658"/>
    <w:rsid w:val="00180BBF"/>
    <w:rsid w:val="00180C19"/>
    <w:rsid w:val="00180ED5"/>
    <w:rsid w:val="00181870"/>
    <w:rsid w:val="00181B4B"/>
    <w:rsid w:val="0018250F"/>
    <w:rsid w:val="0018265B"/>
    <w:rsid w:val="001829D6"/>
    <w:rsid w:val="00182DDA"/>
    <w:rsid w:val="001830F8"/>
    <w:rsid w:val="001831BC"/>
    <w:rsid w:val="0018369A"/>
    <w:rsid w:val="0018370B"/>
    <w:rsid w:val="0018384A"/>
    <w:rsid w:val="00183F9F"/>
    <w:rsid w:val="0018427F"/>
    <w:rsid w:val="00184391"/>
    <w:rsid w:val="00184C20"/>
    <w:rsid w:val="00184E1F"/>
    <w:rsid w:val="00185796"/>
    <w:rsid w:val="001859E0"/>
    <w:rsid w:val="00185E2E"/>
    <w:rsid w:val="001860B8"/>
    <w:rsid w:val="00186968"/>
    <w:rsid w:val="00186B13"/>
    <w:rsid w:val="00186D42"/>
    <w:rsid w:val="001872E3"/>
    <w:rsid w:val="0018734E"/>
    <w:rsid w:val="00190014"/>
    <w:rsid w:val="001905A5"/>
    <w:rsid w:val="001908B5"/>
    <w:rsid w:val="00190B00"/>
    <w:rsid w:val="00190EBA"/>
    <w:rsid w:val="0019110C"/>
    <w:rsid w:val="0019153E"/>
    <w:rsid w:val="0019195F"/>
    <w:rsid w:val="00191D20"/>
    <w:rsid w:val="00192473"/>
    <w:rsid w:val="00192745"/>
    <w:rsid w:val="0019376C"/>
    <w:rsid w:val="00193DD9"/>
    <w:rsid w:val="00194144"/>
    <w:rsid w:val="00194922"/>
    <w:rsid w:val="001955BC"/>
    <w:rsid w:val="0019581A"/>
    <w:rsid w:val="00195D3B"/>
    <w:rsid w:val="00195D6D"/>
    <w:rsid w:val="001965A8"/>
    <w:rsid w:val="001967E1"/>
    <w:rsid w:val="00196DF3"/>
    <w:rsid w:val="00196E67"/>
    <w:rsid w:val="001972F6"/>
    <w:rsid w:val="001975E2"/>
    <w:rsid w:val="001976A1"/>
    <w:rsid w:val="00197AAA"/>
    <w:rsid w:val="00197AEB"/>
    <w:rsid w:val="00197E02"/>
    <w:rsid w:val="00197E99"/>
    <w:rsid w:val="00197E9E"/>
    <w:rsid w:val="001A08E3"/>
    <w:rsid w:val="001A0E91"/>
    <w:rsid w:val="001A179E"/>
    <w:rsid w:val="001A1F2A"/>
    <w:rsid w:val="001A22AA"/>
    <w:rsid w:val="001A294B"/>
    <w:rsid w:val="001A2FAD"/>
    <w:rsid w:val="001A3137"/>
    <w:rsid w:val="001A4FA4"/>
    <w:rsid w:val="001A4FAE"/>
    <w:rsid w:val="001A5863"/>
    <w:rsid w:val="001A6CC3"/>
    <w:rsid w:val="001A71DA"/>
    <w:rsid w:val="001A7B04"/>
    <w:rsid w:val="001A7BD2"/>
    <w:rsid w:val="001A7DC2"/>
    <w:rsid w:val="001A7FF1"/>
    <w:rsid w:val="001B0575"/>
    <w:rsid w:val="001B15D7"/>
    <w:rsid w:val="001B181C"/>
    <w:rsid w:val="001B1DDB"/>
    <w:rsid w:val="001B1E21"/>
    <w:rsid w:val="001B1F27"/>
    <w:rsid w:val="001B2343"/>
    <w:rsid w:val="001B23D4"/>
    <w:rsid w:val="001B296D"/>
    <w:rsid w:val="001B2D56"/>
    <w:rsid w:val="001B3137"/>
    <w:rsid w:val="001B350A"/>
    <w:rsid w:val="001B3A42"/>
    <w:rsid w:val="001B3D71"/>
    <w:rsid w:val="001B4898"/>
    <w:rsid w:val="001B4C4F"/>
    <w:rsid w:val="001B5067"/>
    <w:rsid w:val="001B5481"/>
    <w:rsid w:val="001B54EA"/>
    <w:rsid w:val="001B59B1"/>
    <w:rsid w:val="001B6870"/>
    <w:rsid w:val="001B6BF2"/>
    <w:rsid w:val="001B6DD4"/>
    <w:rsid w:val="001B7609"/>
    <w:rsid w:val="001C0D49"/>
    <w:rsid w:val="001C1508"/>
    <w:rsid w:val="001C19BC"/>
    <w:rsid w:val="001C1CA5"/>
    <w:rsid w:val="001C284B"/>
    <w:rsid w:val="001C2B89"/>
    <w:rsid w:val="001C2BEE"/>
    <w:rsid w:val="001C311C"/>
    <w:rsid w:val="001C3400"/>
    <w:rsid w:val="001C34E0"/>
    <w:rsid w:val="001C36D1"/>
    <w:rsid w:val="001C3A88"/>
    <w:rsid w:val="001C4087"/>
    <w:rsid w:val="001C4378"/>
    <w:rsid w:val="001C44B4"/>
    <w:rsid w:val="001C49FD"/>
    <w:rsid w:val="001C4C0B"/>
    <w:rsid w:val="001C4F6B"/>
    <w:rsid w:val="001C54F5"/>
    <w:rsid w:val="001C5B10"/>
    <w:rsid w:val="001C5E2D"/>
    <w:rsid w:val="001C61B2"/>
    <w:rsid w:val="001C69BC"/>
    <w:rsid w:val="001C722C"/>
    <w:rsid w:val="001C72E5"/>
    <w:rsid w:val="001C7301"/>
    <w:rsid w:val="001C754F"/>
    <w:rsid w:val="001C760D"/>
    <w:rsid w:val="001D0175"/>
    <w:rsid w:val="001D0EAC"/>
    <w:rsid w:val="001D0EF8"/>
    <w:rsid w:val="001D1020"/>
    <w:rsid w:val="001D1232"/>
    <w:rsid w:val="001D195D"/>
    <w:rsid w:val="001D2AA9"/>
    <w:rsid w:val="001D2F4B"/>
    <w:rsid w:val="001D3D2B"/>
    <w:rsid w:val="001D3D67"/>
    <w:rsid w:val="001D3F83"/>
    <w:rsid w:val="001D484B"/>
    <w:rsid w:val="001D4C6C"/>
    <w:rsid w:val="001D4D15"/>
    <w:rsid w:val="001D54A2"/>
    <w:rsid w:val="001D56D1"/>
    <w:rsid w:val="001D5FDA"/>
    <w:rsid w:val="001D6128"/>
    <w:rsid w:val="001D6303"/>
    <w:rsid w:val="001D64AC"/>
    <w:rsid w:val="001D6F88"/>
    <w:rsid w:val="001E1194"/>
    <w:rsid w:val="001E1EE0"/>
    <w:rsid w:val="001E281F"/>
    <w:rsid w:val="001E28FC"/>
    <w:rsid w:val="001E34CC"/>
    <w:rsid w:val="001E3765"/>
    <w:rsid w:val="001E46E9"/>
    <w:rsid w:val="001E4D22"/>
    <w:rsid w:val="001E5003"/>
    <w:rsid w:val="001E57C4"/>
    <w:rsid w:val="001E5846"/>
    <w:rsid w:val="001E58B1"/>
    <w:rsid w:val="001E5DD1"/>
    <w:rsid w:val="001E61B8"/>
    <w:rsid w:val="001E6460"/>
    <w:rsid w:val="001E7D3C"/>
    <w:rsid w:val="001E7D7F"/>
    <w:rsid w:val="001E7DE1"/>
    <w:rsid w:val="001F025F"/>
    <w:rsid w:val="001F0B3C"/>
    <w:rsid w:val="001F0C36"/>
    <w:rsid w:val="001F1A18"/>
    <w:rsid w:val="001F22AD"/>
    <w:rsid w:val="001F2A86"/>
    <w:rsid w:val="001F4BF4"/>
    <w:rsid w:val="001F4DBD"/>
    <w:rsid w:val="001F4F18"/>
    <w:rsid w:val="001F5556"/>
    <w:rsid w:val="001F62AD"/>
    <w:rsid w:val="001F73C1"/>
    <w:rsid w:val="001F7699"/>
    <w:rsid w:val="001F78F9"/>
    <w:rsid w:val="001F7A65"/>
    <w:rsid w:val="001F7EC1"/>
    <w:rsid w:val="00200005"/>
    <w:rsid w:val="0020017A"/>
    <w:rsid w:val="00201B2D"/>
    <w:rsid w:val="00201C73"/>
    <w:rsid w:val="002038AC"/>
    <w:rsid w:val="002039E2"/>
    <w:rsid w:val="00203A7C"/>
    <w:rsid w:val="00205081"/>
    <w:rsid w:val="002051FE"/>
    <w:rsid w:val="002052EB"/>
    <w:rsid w:val="00205A76"/>
    <w:rsid w:val="00205AFB"/>
    <w:rsid w:val="00205CB8"/>
    <w:rsid w:val="00205E26"/>
    <w:rsid w:val="00206863"/>
    <w:rsid w:val="00206DCD"/>
    <w:rsid w:val="002076CA"/>
    <w:rsid w:val="00210B62"/>
    <w:rsid w:val="00211BDE"/>
    <w:rsid w:val="00211C2A"/>
    <w:rsid w:val="00211EEE"/>
    <w:rsid w:val="0021210E"/>
    <w:rsid w:val="0021232B"/>
    <w:rsid w:val="00212D42"/>
    <w:rsid w:val="00212FDA"/>
    <w:rsid w:val="00213122"/>
    <w:rsid w:val="002134B0"/>
    <w:rsid w:val="0021419D"/>
    <w:rsid w:val="002141CF"/>
    <w:rsid w:val="002144FA"/>
    <w:rsid w:val="00214B3B"/>
    <w:rsid w:val="00215351"/>
    <w:rsid w:val="00216135"/>
    <w:rsid w:val="002165BC"/>
    <w:rsid w:val="00217285"/>
    <w:rsid w:val="00217385"/>
    <w:rsid w:val="002179EC"/>
    <w:rsid w:val="0022038A"/>
    <w:rsid w:val="00220518"/>
    <w:rsid w:val="00220A4A"/>
    <w:rsid w:val="00221B1E"/>
    <w:rsid w:val="00221F01"/>
    <w:rsid w:val="00221F68"/>
    <w:rsid w:val="00221FEC"/>
    <w:rsid w:val="0022201D"/>
    <w:rsid w:val="002223AA"/>
    <w:rsid w:val="00223424"/>
    <w:rsid w:val="00223C9B"/>
    <w:rsid w:val="00224378"/>
    <w:rsid w:val="00225922"/>
    <w:rsid w:val="00226357"/>
    <w:rsid w:val="002264DB"/>
    <w:rsid w:val="00226575"/>
    <w:rsid w:val="0022701C"/>
    <w:rsid w:val="0022724F"/>
    <w:rsid w:val="00230979"/>
    <w:rsid w:val="00230A3D"/>
    <w:rsid w:val="00231257"/>
    <w:rsid w:val="0023173F"/>
    <w:rsid w:val="00231AAB"/>
    <w:rsid w:val="00231AF3"/>
    <w:rsid w:val="002324C6"/>
    <w:rsid w:val="00232BB3"/>
    <w:rsid w:val="00232C41"/>
    <w:rsid w:val="00232CDA"/>
    <w:rsid w:val="00232F8C"/>
    <w:rsid w:val="00233EC5"/>
    <w:rsid w:val="00234C2F"/>
    <w:rsid w:val="00235133"/>
    <w:rsid w:val="0023553F"/>
    <w:rsid w:val="0023590B"/>
    <w:rsid w:val="00235E5E"/>
    <w:rsid w:val="0023621B"/>
    <w:rsid w:val="0023665D"/>
    <w:rsid w:val="0023706B"/>
    <w:rsid w:val="00237809"/>
    <w:rsid w:val="0023788A"/>
    <w:rsid w:val="0024125F"/>
    <w:rsid w:val="00241D09"/>
    <w:rsid w:val="0024203C"/>
    <w:rsid w:val="002420E7"/>
    <w:rsid w:val="0024211C"/>
    <w:rsid w:val="0024278C"/>
    <w:rsid w:val="00242884"/>
    <w:rsid w:val="00242B3F"/>
    <w:rsid w:val="00244772"/>
    <w:rsid w:val="00244825"/>
    <w:rsid w:val="00244A04"/>
    <w:rsid w:val="00244AD8"/>
    <w:rsid w:val="00244D46"/>
    <w:rsid w:val="00245429"/>
    <w:rsid w:val="00245994"/>
    <w:rsid w:val="00245EE9"/>
    <w:rsid w:val="002460D5"/>
    <w:rsid w:val="00246301"/>
    <w:rsid w:val="0024691C"/>
    <w:rsid w:val="00246E28"/>
    <w:rsid w:val="00246FC1"/>
    <w:rsid w:val="002470E2"/>
    <w:rsid w:val="002475CF"/>
    <w:rsid w:val="002478A9"/>
    <w:rsid w:val="00247A7C"/>
    <w:rsid w:val="00247B85"/>
    <w:rsid w:val="00247FC2"/>
    <w:rsid w:val="002508BD"/>
    <w:rsid w:val="00251A1A"/>
    <w:rsid w:val="00251B60"/>
    <w:rsid w:val="00251B78"/>
    <w:rsid w:val="00251E4A"/>
    <w:rsid w:val="00252FF5"/>
    <w:rsid w:val="002530E4"/>
    <w:rsid w:val="002531A4"/>
    <w:rsid w:val="002535E6"/>
    <w:rsid w:val="002541CD"/>
    <w:rsid w:val="002542D4"/>
    <w:rsid w:val="002543CC"/>
    <w:rsid w:val="00254763"/>
    <w:rsid w:val="00255172"/>
    <w:rsid w:val="0025523F"/>
    <w:rsid w:val="00255645"/>
    <w:rsid w:val="00255EB2"/>
    <w:rsid w:val="00256A00"/>
    <w:rsid w:val="00256B49"/>
    <w:rsid w:val="00256F69"/>
    <w:rsid w:val="00257EA9"/>
    <w:rsid w:val="00257FF0"/>
    <w:rsid w:val="00260200"/>
    <w:rsid w:val="0026088E"/>
    <w:rsid w:val="00260B7F"/>
    <w:rsid w:val="00260D36"/>
    <w:rsid w:val="002626B4"/>
    <w:rsid w:val="00263A6B"/>
    <w:rsid w:val="0026423F"/>
    <w:rsid w:val="00264637"/>
    <w:rsid w:val="00264821"/>
    <w:rsid w:val="00264B31"/>
    <w:rsid w:val="002652A4"/>
    <w:rsid w:val="0026534A"/>
    <w:rsid w:val="0026696B"/>
    <w:rsid w:val="00266C7C"/>
    <w:rsid w:val="00270645"/>
    <w:rsid w:val="0027109F"/>
    <w:rsid w:val="0027180B"/>
    <w:rsid w:val="00271CD4"/>
    <w:rsid w:val="00272153"/>
    <w:rsid w:val="002728ED"/>
    <w:rsid w:val="00272A05"/>
    <w:rsid w:val="00272BAC"/>
    <w:rsid w:val="002730E2"/>
    <w:rsid w:val="002731A7"/>
    <w:rsid w:val="002732D6"/>
    <w:rsid w:val="00273FCE"/>
    <w:rsid w:val="00274DCF"/>
    <w:rsid w:val="00275288"/>
    <w:rsid w:val="0027594C"/>
    <w:rsid w:val="00275F80"/>
    <w:rsid w:val="00276177"/>
    <w:rsid w:val="00276550"/>
    <w:rsid w:val="002766B0"/>
    <w:rsid w:val="00276A76"/>
    <w:rsid w:val="002773D7"/>
    <w:rsid w:val="0027741E"/>
    <w:rsid w:val="002779DF"/>
    <w:rsid w:val="00277CAA"/>
    <w:rsid w:val="00277D6D"/>
    <w:rsid w:val="002801A5"/>
    <w:rsid w:val="0028035D"/>
    <w:rsid w:val="0028041D"/>
    <w:rsid w:val="00280C6B"/>
    <w:rsid w:val="0028106B"/>
    <w:rsid w:val="00281323"/>
    <w:rsid w:val="00281EFC"/>
    <w:rsid w:val="00282434"/>
    <w:rsid w:val="002836A9"/>
    <w:rsid w:val="002838D9"/>
    <w:rsid w:val="00283A35"/>
    <w:rsid w:val="00283D83"/>
    <w:rsid w:val="00283DB1"/>
    <w:rsid w:val="002843D6"/>
    <w:rsid w:val="00284449"/>
    <w:rsid w:val="00284650"/>
    <w:rsid w:val="00284B75"/>
    <w:rsid w:val="002859C8"/>
    <w:rsid w:val="00286AF3"/>
    <w:rsid w:val="00286E0F"/>
    <w:rsid w:val="00286E36"/>
    <w:rsid w:val="0028791C"/>
    <w:rsid w:val="00287C12"/>
    <w:rsid w:val="00287D01"/>
    <w:rsid w:val="00287F2E"/>
    <w:rsid w:val="00290209"/>
    <w:rsid w:val="00290357"/>
    <w:rsid w:val="00290BF0"/>
    <w:rsid w:val="00290DB0"/>
    <w:rsid w:val="0029159E"/>
    <w:rsid w:val="002915F9"/>
    <w:rsid w:val="002928B1"/>
    <w:rsid w:val="0029298E"/>
    <w:rsid w:val="002932D3"/>
    <w:rsid w:val="00293704"/>
    <w:rsid w:val="00293877"/>
    <w:rsid w:val="00293B8F"/>
    <w:rsid w:val="00293D84"/>
    <w:rsid w:val="00293FA6"/>
    <w:rsid w:val="00294DDD"/>
    <w:rsid w:val="0029535D"/>
    <w:rsid w:val="002957B4"/>
    <w:rsid w:val="00295A6A"/>
    <w:rsid w:val="002967BF"/>
    <w:rsid w:val="00296A63"/>
    <w:rsid w:val="00297018"/>
    <w:rsid w:val="002971AE"/>
    <w:rsid w:val="00297451"/>
    <w:rsid w:val="00297584"/>
    <w:rsid w:val="00297E43"/>
    <w:rsid w:val="002A0056"/>
    <w:rsid w:val="002A060C"/>
    <w:rsid w:val="002A06DB"/>
    <w:rsid w:val="002A0E16"/>
    <w:rsid w:val="002A2553"/>
    <w:rsid w:val="002A27B6"/>
    <w:rsid w:val="002A2F9D"/>
    <w:rsid w:val="002A3362"/>
    <w:rsid w:val="002A3785"/>
    <w:rsid w:val="002A3812"/>
    <w:rsid w:val="002A3B4A"/>
    <w:rsid w:val="002A41EF"/>
    <w:rsid w:val="002A4265"/>
    <w:rsid w:val="002A4506"/>
    <w:rsid w:val="002A4FAC"/>
    <w:rsid w:val="002A5F1C"/>
    <w:rsid w:val="002A60B0"/>
    <w:rsid w:val="002A633A"/>
    <w:rsid w:val="002A6505"/>
    <w:rsid w:val="002A692E"/>
    <w:rsid w:val="002A6B18"/>
    <w:rsid w:val="002A6DA7"/>
    <w:rsid w:val="002A73D0"/>
    <w:rsid w:val="002B01EC"/>
    <w:rsid w:val="002B073F"/>
    <w:rsid w:val="002B0796"/>
    <w:rsid w:val="002B0949"/>
    <w:rsid w:val="002B12D3"/>
    <w:rsid w:val="002B17B6"/>
    <w:rsid w:val="002B1D4E"/>
    <w:rsid w:val="002B2982"/>
    <w:rsid w:val="002B29DB"/>
    <w:rsid w:val="002B3181"/>
    <w:rsid w:val="002B32A9"/>
    <w:rsid w:val="002B32E1"/>
    <w:rsid w:val="002B3546"/>
    <w:rsid w:val="002B42DC"/>
    <w:rsid w:val="002B4880"/>
    <w:rsid w:val="002B48E6"/>
    <w:rsid w:val="002B4A9F"/>
    <w:rsid w:val="002B4B05"/>
    <w:rsid w:val="002B5503"/>
    <w:rsid w:val="002B56E0"/>
    <w:rsid w:val="002B6CBB"/>
    <w:rsid w:val="002B6E8C"/>
    <w:rsid w:val="002B751F"/>
    <w:rsid w:val="002B7A51"/>
    <w:rsid w:val="002C00D9"/>
    <w:rsid w:val="002C0A4E"/>
    <w:rsid w:val="002C1249"/>
    <w:rsid w:val="002C18C5"/>
    <w:rsid w:val="002C1CBC"/>
    <w:rsid w:val="002C26BC"/>
    <w:rsid w:val="002C2A4F"/>
    <w:rsid w:val="002C2EBE"/>
    <w:rsid w:val="002C303C"/>
    <w:rsid w:val="002C31F4"/>
    <w:rsid w:val="002C3532"/>
    <w:rsid w:val="002C36CE"/>
    <w:rsid w:val="002C3894"/>
    <w:rsid w:val="002C39B4"/>
    <w:rsid w:val="002C39CA"/>
    <w:rsid w:val="002C3F04"/>
    <w:rsid w:val="002C409E"/>
    <w:rsid w:val="002C40B1"/>
    <w:rsid w:val="002C4475"/>
    <w:rsid w:val="002C534C"/>
    <w:rsid w:val="002C581A"/>
    <w:rsid w:val="002C5D4A"/>
    <w:rsid w:val="002C7118"/>
    <w:rsid w:val="002C715D"/>
    <w:rsid w:val="002C719B"/>
    <w:rsid w:val="002C726F"/>
    <w:rsid w:val="002C7422"/>
    <w:rsid w:val="002D0295"/>
    <w:rsid w:val="002D0BCB"/>
    <w:rsid w:val="002D0D55"/>
    <w:rsid w:val="002D1A93"/>
    <w:rsid w:val="002D2591"/>
    <w:rsid w:val="002D3852"/>
    <w:rsid w:val="002D3B21"/>
    <w:rsid w:val="002D3CC2"/>
    <w:rsid w:val="002D42EA"/>
    <w:rsid w:val="002D494C"/>
    <w:rsid w:val="002D49F2"/>
    <w:rsid w:val="002D514A"/>
    <w:rsid w:val="002D53AC"/>
    <w:rsid w:val="002D6221"/>
    <w:rsid w:val="002D658E"/>
    <w:rsid w:val="002D6B85"/>
    <w:rsid w:val="002D7607"/>
    <w:rsid w:val="002D77C4"/>
    <w:rsid w:val="002D7B3B"/>
    <w:rsid w:val="002E099C"/>
    <w:rsid w:val="002E0DAD"/>
    <w:rsid w:val="002E0FAF"/>
    <w:rsid w:val="002E14F4"/>
    <w:rsid w:val="002E1675"/>
    <w:rsid w:val="002E1D25"/>
    <w:rsid w:val="002E26F6"/>
    <w:rsid w:val="002E2BAD"/>
    <w:rsid w:val="002E340D"/>
    <w:rsid w:val="002E38F7"/>
    <w:rsid w:val="002E444E"/>
    <w:rsid w:val="002E46C4"/>
    <w:rsid w:val="002E515E"/>
    <w:rsid w:val="002E551F"/>
    <w:rsid w:val="002E61E4"/>
    <w:rsid w:val="002E6CEA"/>
    <w:rsid w:val="002E708F"/>
    <w:rsid w:val="002F02CF"/>
    <w:rsid w:val="002F06C3"/>
    <w:rsid w:val="002F0813"/>
    <w:rsid w:val="002F08B5"/>
    <w:rsid w:val="002F0ADE"/>
    <w:rsid w:val="002F0C62"/>
    <w:rsid w:val="002F0F0F"/>
    <w:rsid w:val="002F1161"/>
    <w:rsid w:val="002F1294"/>
    <w:rsid w:val="002F1522"/>
    <w:rsid w:val="002F175C"/>
    <w:rsid w:val="002F183A"/>
    <w:rsid w:val="002F2648"/>
    <w:rsid w:val="002F3019"/>
    <w:rsid w:val="002F30B7"/>
    <w:rsid w:val="002F3238"/>
    <w:rsid w:val="002F3451"/>
    <w:rsid w:val="002F3B59"/>
    <w:rsid w:val="002F3B6A"/>
    <w:rsid w:val="002F40FE"/>
    <w:rsid w:val="002F42B5"/>
    <w:rsid w:val="002F4D92"/>
    <w:rsid w:val="002F4F85"/>
    <w:rsid w:val="002F56B4"/>
    <w:rsid w:val="002F57CA"/>
    <w:rsid w:val="002F5E0B"/>
    <w:rsid w:val="002F5F22"/>
    <w:rsid w:val="002F638B"/>
    <w:rsid w:val="002F64CF"/>
    <w:rsid w:val="002F6F58"/>
    <w:rsid w:val="002F72AF"/>
    <w:rsid w:val="002F7518"/>
    <w:rsid w:val="00300745"/>
    <w:rsid w:val="00300754"/>
    <w:rsid w:val="00300DE6"/>
    <w:rsid w:val="0030151F"/>
    <w:rsid w:val="0030199C"/>
    <w:rsid w:val="003019FB"/>
    <w:rsid w:val="0030288E"/>
    <w:rsid w:val="003029FB"/>
    <w:rsid w:val="00302B62"/>
    <w:rsid w:val="00303828"/>
    <w:rsid w:val="0030392E"/>
    <w:rsid w:val="00303E36"/>
    <w:rsid w:val="0030420F"/>
    <w:rsid w:val="0030462D"/>
    <w:rsid w:val="003052F8"/>
    <w:rsid w:val="0030594A"/>
    <w:rsid w:val="003068F8"/>
    <w:rsid w:val="00306D13"/>
    <w:rsid w:val="00306F58"/>
    <w:rsid w:val="00307851"/>
    <w:rsid w:val="003078ED"/>
    <w:rsid w:val="00307A10"/>
    <w:rsid w:val="00310388"/>
    <w:rsid w:val="0031068D"/>
    <w:rsid w:val="0031138F"/>
    <w:rsid w:val="00311E94"/>
    <w:rsid w:val="00312731"/>
    <w:rsid w:val="00313CA9"/>
    <w:rsid w:val="00313CEA"/>
    <w:rsid w:val="00313D67"/>
    <w:rsid w:val="00313DAB"/>
    <w:rsid w:val="00313DB2"/>
    <w:rsid w:val="003145AD"/>
    <w:rsid w:val="00314740"/>
    <w:rsid w:val="00314FF5"/>
    <w:rsid w:val="0031567D"/>
    <w:rsid w:val="003159BF"/>
    <w:rsid w:val="00315E5C"/>
    <w:rsid w:val="00316ADA"/>
    <w:rsid w:val="00316E4D"/>
    <w:rsid w:val="00317B48"/>
    <w:rsid w:val="00317E32"/>
    <w:rsid w:val="003205B4"/>
    <w:rsid w:val="00320AF9"/>
    <w:rsid w:val="00320BD9"/>
    <w:rsid w:val="00320E30"/>
    <w:rsid w:val="00321795"/>
    <w:rsid w:val="00321972"/>
    <w:rsid w:val="003219B9"/>
    <w:rsid w:val="00321D7A"/>
    <w:rsid w:val="00321FBD"/>
    <w:rsid w:val="00322247"/>
    <w:rsid w:val="003229D9"/>
    <w:rsid w:val="00322B0C"/>
    <w:rsid w:val="00323648"/>
    <w:rsid w:val="003236A4"/>
    <w:rsid w:val="00324727"/>
    <w:rsid w:val="00324A5B"/>
    <w:rsid w:val="00324BE6"/>
    <w:rsid w:val="00324E60"/>
    <w:rsid w:val="0032501F"/>
    <w:rsid w:val="00325B7E"/>
    <w:rsid w:val="00325F97"/>
    <w:rsid w:val="003261AD"/>
    <w:rsid w:val="00326C1E"/>
    <w:rsid w:val="00326E1F"/>
    <w:rsid w:val="00327DE8"/>
    <w:rsid w:val="003306C3"/>
    <w:rsid w:val="00331113"/>
    <w:rsid w:val="00331289"/>
    <w:rsid w:val="003314FB"/>
    <w:rsid w:val="00331E82"/>
    <w:rsid w:val="0033290E"/>
    <w:rsid w:val="00332AD9"/>
    <w:rsid w:val="00333527"/>
    <w:rsid w:val="003335B7"/>
    <w:rsid w:val="00333685"/>
    <w:rsid w:val="0033372B"/>
    <w:rsid w:val="00333B0C"/>
    <w:rsid w:val="003342BD"/>
    <w:rsid w:val="003347D3"/>
    <w:rsid w:val="00334CE9"/>
    <w:rsid w:val="00335012"/>
    <w:rsid w:val="0033532F"/>
    <w:rsid w:val="00335990"/>
    <w:rsid w:val="00335AD9"/>
    <w:rsid w:val="00335AE8"/>
    <w:rsid w:val="003361A9"/>
    <w:rsid w:val="00336B2A"/>
    <w:rsid w:val="00336CE1"/>
    <w:rsid w:val="00337095"/>
    <w:rsid w:val="00337866"/>
    <w:rsid w:val="003378FD"/>
    <w:rsid w:val="00337BAB"/>
    <w:rsid w:val="00337E62"/>
    <w:rsid w:val="0034003D"/>
    <w:rsid w:val="0034048D"/>
    <w:rsid w:val="003410C5"/>
    <w:rsid w:val="003413B1"/>
    <w:rsid w:val="00341743"/>
    <w:rsid w:val="00341A35"/>
    <w:rsid w:val="00341F01"/>
    <w:rsid w:val="003426E2"/>
    <w:rsid w:val="003438D1"/>
    <w:rsid w:val="0034422C"/>
    <w:rsid w:val="003446A2"/>
    <w:rsid w:val="00344B38"/>
    <w:rsid w:val="00344C17"/>
    <w:rsid w:val="00345595"/>
    <w:rsid w:val="00345642"/>
    <w:rsid w:val="00345E2D"/>
    <w:rsid w:val="00346458"/>
    <w:rsid w:val="003471B8"/>
    <w:rsid w:val="003474B1"/>
    <w:rsid w:val="00347549"/>
    <w:rsid w:val="003477D7"/>
    <w:rsid w:val="00347A40"/>
    <w:rsid w:val="00347BCF"/>
    <w:rsid w:val="003511C8"/>
    <w:rsid w:val="00351ABB"/>
    <w:rsid w:val="00351B4A"/>
    <w:rsid w:val="00351CA6"/>
    <w:rsid w:val="003521BB"/>
    <w:rsid w:val="0035256A"/>
    <w:rsid w:val="00352C57"/>
    <w:rsid w:val="0035304A"/>
    <w:rsid w:val="003533B5"/>
    <w:rsid w:val="003538C8"/>
    <w:rsid w:val="00353C7F"/>
    <w:rsid w:val="003546E0"/>
    <w:rsid w:val="0035515A"/>
    <w:rsid w:val="003557D1"/>
    <w:rsid w:val="003560DE"/>
    <w:rsid w:val="0035664E"/>
    <w:rsid w:val="00357209"/>
    <w:rsid w:val="0035739C"/>
    <w:rsid w:val="003576A8"/>
    <w:rsid w:val="003578CC"/>
    <w:rsid w:val="00357C8B"/>
    <w:rsid w:val="00357EE7"/>
    <w:rsid w:val="0036007B"/>
    <w:rsid w:val="003607F5"/>
    <w:rsid w:val="003608D0"/>
    <w:rsid w:val="00360A94"/>
    <w:rsid w:val="003610C1"/>
    <w:rsid w:val="0036113B"/>
    <w:rsid w:val="00361432"/>
    <w:rsid w:val="0036187D"/>
    <w:rsid w:val="00361A56"/>
    <w:rsid w:val="00361D0D"/>
    <w:rsid w:val="00361F26"/>
    <w:rsid w:val="0036257D"/>
    <w:rsid w:val="00362585"/>
    <w:rsid w:val="00363A64"/>
    <w:rsid w:val="00363C0F"/>
    <w:rsid w:val="00363E5D"/>
    <w:rsid w:val="0036400F"/>
    <w:rsid w:val="00364391"/>
    <w:rsid w:val="003646A5"/>
    <w:rsid w:val="003649D1"/>
    <w:rsid w:val="00364A37"/>
    <w:rsid w:val="003662D6"/>
    <w:rsid w:val="003662EC"/>
    <w:rsid w:val="00366948"/>
    <w:rsid w:val="00366DAC"/>
    <w:rsid w:val="00366FA6"/>
    <w:rsid w:val="00367A04"/>
    <w:rsid w:val="00367D47"/>
    <w:rsid w:val="003701E8"/>
    <w:rsid w:val="003711C9"/>
    <w:rsid w:val="00371DB9"/>
    <w:rsid w:val="00371DD0"/>
    <w:rsid w:val="003726DD"/>
    <w:rsid w:val="003727C9"/>
    <w:rsid w:val="00372D1F"/>
    <w:rsid w:val="0037312B"/>
    <w:rsid w:val="0037318D"/>
    <w:rsid w:val="0037325D"/>
    <w:rsid w:val="00373AC1"/>
    <w:rsid w:val="00374284"/>
    <w:rsid w:val="00375FED"/>
    <w:rsid w:val="003760A0"/>
    <w:rsid w:val="00376433"/>
    <w:rsid w:val="00376ACC"/>
    <w:rsid w:val="00376CC5"/>
    <w:rsid w:val="00377270"/>
    <w:rsid w:val="00377392"/>
    <w:rsid w:val="00377A54"/>
    <w:rsid w:val="00380174"/>
    <w:rsid w:val="00380808"/>
    <w:rsid w:val="00380E83"/>
    <w:rsid w:val="00380EEC"/>
    <w:rsid w:val="003817C0"/>
    <w:rsid w:val="00381AC1"/>
    <w:rsid w:val="00382EC5"/>
    <w:rsid w:val="00382F91"/>
    <w:rsid w:val="003834F0"/>
    <w:rsid w:val="00383A1E"/>
    <w:rsid w:val="0038455A"/>
    <w:rsid w:val="0038464B"/>
    <w:rsid w:val="0038475C"/>
    <w:rsid w:val="003859D9"/>
    <w:rsid w:val="00385C2D"/>
    <w:rsid w:val="00385CDD"/>
    <w:rsid w:val="00386030"/>
    <w:rsid w:val="003875DE"/>
    <w:rsid w:val="00387B5E"/>
    <w:rsid w:val="00387BB0"/>
    <w:rsid w:val="00387D9C"/>
    <w:rsid w:val="003909F4"/>
    <w:rsid w:val="00390EC8"/>
    <w:rsid w:val="00390EE3"/>
    <w:rsid w:val="00390FF5"/>
    <w:rsid w:val="0039167F"/>
    <w:rsid w:val="00391B43"/>
    <w:rsid w:val="00391CB6"/>
    <w:rsid w:val="00391D66"/>
    <w:rsid w:val="003925D3"/>
    <w:rsid w:val="0039284E"/>
    <w:rsid w:val="00392E33"/>
    <w:rsid w:val="00393112"/>
    <w:rsid w:val="00393D2F"/>
    <w:rsid w:val="00394083"/>
    <w:rsid w:val="00394895"/>
    <w:rsid w:val="0039493C"/>
    <w:rsid w:val="00394F8F"/>
    <w:rsid w:val="00395493"/>
    <w:rsid w:val="00395A9D"/>
    <w:rsid w:val="003966B9"/>
    <w:rsid w:val="00396AD2"/>
    <w:rsid w:val="00396E36"/>
    <w:rsid w:val="0039705F"/>
    <w:rsid w:val="003971CD"/>
    <w:rsid w:val="00397B7A"/>
    <w:rsid w:val="00397E5D"/>
    <w:rsid w:val="00397F6F"/>
    <w:rsid w:val="003A05FD"/>
    <w:rsid w:val="003A0DE6"/>
    <w:rsid w:val="003A1A7D"/>
    <w:rsid w:val="003A1CA4"/>
    <w:rsid w:val="003A1E02"/>
    <w:rsid w:val="003A1E0D"/>
    <w:rsid w:val="003A2131"/>
    <w:rsid w:val="003A3963"/>
    <w:rsid w:val="003A3DA9"/>
    <w:rsid w:val="003A41DC"/>
    <w:rsid w:val="003A4BB8"/>
    <w:rsid w:val="003A4D26"/>
    <w:rsid w:val="003A5D06"/>
    <w:rsid w:val="003A6404"/>
    <w:rsid w:val="003A688A"/>
    <w:rsid w:val="003A6DAF"/>
    <w:rsid w:val="003A6FA9"/>
    <w:rsid w:val="003A7A9C"/>
    <w:rsid w:val="003B0A77"/>
    <w:rsid w:val="003B105E"/>
    <w:rsid w:val="003B13B5"/>
    <w:rsid w:val="003B1896"/>
    <w:rsid w:val="003B1AFE"/>
    <w:rsid w:val="003B2939"/>
    <w:rsid w:val="003B3EFA"/>
    <w:rsid w:val="003B4B7B"/>
    <w:rsid w:val="003B52B3"/>
    <w:rsid w:val="003B536E"/>
    <w:rsid w:val="003B55E6"/>
    <w:rsid w:val="003B58BE"/>
    <w:rsid w:val="003B5D1F"/>
    <w:rsid w:val="003B64E4"/>
    <w:rsid w:val="003B6A4D"/>
    <w:rsid w:val="003B6F00"/>
    <w:rsid w:val="003B735C"/>
    <w:rsid w:val="003B7736"/>
    <w:rsid w:val="003C07D9"/>
    <w:rsid w:val="003C0963"/>
    <w:rsid w:val="003C15E7"/>
    <w:rsid w:val="003C1820"/>
    <w:rsid w:val="003C1A1F"/>
    <w:rsid w:val="003C2047"/>
    <w:rsid w:val="003C2058"/>
    <w:rsid w:val="003C26F4"/>
    <w:rsid w:val="003C2AAE"/>
    <w:rsid w:val="003C2F6B"/>
    <w:rsid w:val="003C34A3"/>
    <w:rsid w:val="003C3F5B"/>
    <w:rsid w:val="003C426E"/>
    <w:rsid w:val="003C4721"/>
    <w:rsid w:val="003C48FF"/>
    <w:rsid w:val="003C4978"/>
    <w:rsid w:val="003C5110"/>
    <w:rsid w:val="003C5697"/>
    <w:rsid w:val="003C6019"/>
    <w:rsid w:val="003C6133"/>
    <w:rsid w:val="003C61BD"/>
    <w:rsid w:val="003C69D6"/>
    <w:rsid w:val="003C6B5B"/>
    <w:rsid w:val="003C78BA"/>
    <w:rsid w:val="003C79BE"/>
    <w:rsid w:val="003C7A56"/>
    <w:rsid w:val="003D070E"/>
    <w:rsid w:val="003D0AEB"/>
    <w:rsid w:val="003D1C78"/>
    <w:rsid w:val="003D2487"/>
    <w:rsid w:val="003D2488"/>
    <w:rsid w:val="003D29AF"/>
    <w:rsid w:val="003D2ACA"/>
    <w:rsid w:val="003D3798"/>
    <w:rsid w:val="003D3B3B"/>
    <w:rsid w:val="003D3EDC"/>
    <w:rsid w:val="003D3EFE"/>
    <w:rsid w:val="003D4116"/>
    <w:rsid w:val="003D47CC"/>
    <w:rsid w:val="003D51FF"/>
    <w:rsid w:val="003D52AB"/>
    <w:rsid w:val="003D54A3"/>
    <w:rsid w:val="003D5B20"/>
    <w:rsid w:val="003D6194"/>
    <w:rsid w:val="003D6620"/>
    <w:rsid w:val="003D673A"/>
    <w:rsid w:val="003D6BC9"/>
    <w:rsid w:val="003D6D43"/>
    <w:rsid w:val="003D75AA"/>
    <w:rsid w:val="003D7E3E"/>
    <w:rsid w:val="003D7F02"/>
    <w:rsid w:val="003E06DA"/>
    <w:rsid w:val="003E0B49"/>
    <w:rsid w:val="003E2DB1"/>
    <w:rsid w:val="003E3E86"/>
    <w:rsid w:val="003E49F4"/>
    <w:rsid w:val="003E5B86"/>
    <w:rsid w:val="003E724A"/>
    <w:rsid w:val="003E77F4"/>
    <w:rsid w:val="003E7FDC"/>
    <w:rsid w:val="003F0A6D"/>
    <w:rsid w:val="003F1261"/>
    <w:rsid w:val="003F173A"/>
    <w:rsid w:val="003F1A07"/>
    <w:rsid w:val="003F1B8F"/>
    <w:rsid w:val="003F1C6F"/>
    <w:rsid w:val="003F250B"/>
    <w:rsid w:val="003F29CF"/>
    <w:rsid w:val="003F2E59"/>
    <w:rsid w:val="003F3251"/>
    <w:rsid w:val="003F3668"/>
    <w:rsid w:val="003F3A27"/>
    <w:rsid w:val="003F3AAF"/>
    <w:rsid w:val="003F3FED"/>
    <w:rsid w:val="003F45F7"/>
    <w:rsid w:val="003F5CD6"/>
    <w:rsid w:val="003F602C"/>
    <w:rsid w:val="003F6123"/>
    <w:rsid w:val="003F657B"/>
    <w:rsid w:val="003F65F6"/>
    <w:rsid w:val="003F6642"/>
    <w:rsid w:val="003F684C"/>
    <w:rsid w:val="003F6A4F"/>
    <w:rsid w:val="003F7364"/>
    <w:rsid w:val="003F777D"/>
    <w:rsid w:val="003F79D3"/>
    <w:rsid w:val="003F7C41"/>
    <w:rsid w:val="00401186"/>
    <w:rsid w:val="0040138A"/>
    <w:rsid w:val="0040196C"/>
    <w:rsid w:val="00402D19"/>
    <w:rsid w:val="0040312C"/>
    <w:rsid w:val="00403987"/>
    <w:rsid w:val="00403D8C"/>
    <w:rsid w:val="00403E54"/>
    <w:rsid w:val="00403F22"/>
    <w:rsid w:val="004041BC"/>
    <w:rsid w:val="0040463E"/>
    <w:rsid w:val="00404B7A"/>
    <w:rsid w:val="0040630D"/>
    <w:rsid w:val="00406923"/>
    <w:rsid w:val="00406B98"/>
    <w:rsid w:val="00406C35"/>
    <w:rsid w:val="00407019"/>
    <w:rsid w:val="0040795B"/>
    <w:rsid w:val="00407AA2"/>
    <w:rsid w:val="00407C6D"/>
    <w:rsid w:val="00407E0F"/>
    <w:rsid w:val="00410BB5"/>
    <w:rsid w:val="00410DDE"/>
    <w:rsid w:val="0041118F"/>
    <w:rsid w:val="00411523"/>
    <w:rsid w:val="00411C09"/>
    <w:rsid w:val="0041219D"/>
    <w:rsid w:val="0041234B"/>
    <w:rsid w:val="00412DA6"/>
    <w:rsid w:val="00412F70"/>
    <w:rsid w:val="004131EB"/>
    <w:rsid w:val="004131FA"/>
    <w:rsid w:val="0041386E"/>
    <w:rsid w:val="00413D55"/>
    <w:rsid w:val="004144DF"/>
    <w:rsid w:val="00414D4D"/>
    <w:rsid w:val="00414D6E"/>
    <w:rsid w:val="00415078"/>
    <w:rsid w:val="004157E7"/>
    <w:rsid w:val="00416592"/>
    <w:rsid w:val="0041692E"/>
    <w:rsid w:val="00416FBE"/>
    <w:rsid w:val="004171DF"/>
    <w:rsid w:val="0041751A"/>
    <w:rsid w:val="004176F9"/>
    <w:rsid w:val="004201D5"/>
    <w:rsid w:val="0042048B"/>
    <w:rsid w:val="00420597"/>
    <w:rsid w:val="00420B12"/>
    <w:rsid w:val="00420C3C"/>
    <w:rsid w:val="00420D00"/>
    <w:rsid w:val="00421191"/>
    <w:rsid w:val="00421387"/>
    <w:rsid w:val="00421BC9"/>
    <w:rsid w:val="00422681"/>
    <w:rsid w:val="00422743"/>
    <w:rsid w:val="00422C23"/>
    <w:rsid w:val="004232DE"/>
    <w:rsid w:val="00423CA9"/>
    <w:rsid w:val="00424390"/>
    <w:rsid w:val="00424725"/>
    <w:rsid w:val="00424868"/>
    <w:rsid w:val="00425FE9"/>
    <w:rsid w:val="00426370"/>
    <w:rsid w:val="004265DD"/>
    <w:rsid w:val="0042771D"/>
    <w:rsid w:val="00427D1F"/>
    <w:rsid w:val="0043015F"/>
    <w:rsid w:val="0043181A"/>
    <w:rsid w:val="00431B3D"/>
    <w:rsid w:val="00431F29"/>
    <w:rsid w:val="0043221E"/>
    <w:rsid w:val="00432498"/>
    <w:rsid w:val="00432506"/>
    <w:rsid w:val="00432508"/>
    <w:rsid w:val="0043257E"/>
    <w:rsid w:val="00432744"/>
    <w:rsid w:val="00432C19"/>
    <w:rsid w:val="004332F9"/>
    <w:rsid w:val="00433504"/>
    <w:rsid w:val="00433928"/>
    <w:rsid w:val="00433C0C"/>
    <w:rsid w:val="0043482C"/>
    <w:rsid w:val="004348E5"/>
    <w:rsid w:val="0043538A"/>
    <w:rsid w:val="00435A5F"/>
    <w:rsid w:val="00435E21"/>
    <w:rsid w:val="00435E72"/>
    <w:rsid w:val="00436340"/>
    <w:rsid w:val="0043681F"/>
    <w:rsid w:val="00436FEC"/>
    <w:rsid w:val="0043716B"/>
    <w:rsid w:val="0044043F"/>
    <w:rsid w:val="00441A3F"/>
    <w:rsid w:val="00441A4D"/>
    <w:rsid w:val="00442108"/>
    <w:rsid w:val="00442BE6"/>
    <w:rsid w:val="00442EEE"/>
    <w:rsid w:val="00443847"/>
    <w:rsid w:val="0044385D"/>
    <w:rsid w:val="00443A31"/>
    <w:rsid w:val="00443F38"/>
    <w:rsid w:val="00444014"/>
    <w:rsid w:val="00444123"/>
    <w:rsid w:val="0044426B"/>
    <w:rsid w:val="00444C70"/>
    <w:rsid w:val="00444ECB"/>
    <w:rsid w:val="00444FB3"/>
    <w:rsid w:val="00445326"/>
    <w:rsid w:val="004460E4"/>
    <w:rsid w:val="004466C7"/>
    <w:rsid w:val="00446BD3"/>
    <w:rsid w:val="0044785D"/>
    <w:rsid w:val="00447DE4"/>
    <w:rsid w:val="00450F73"/>
    <w:rsid w:val="00450F77"/>
    <w:rsid w:val="00451000"/>
    <w:rsid w:val="004515BF"/>
    <w:rsid w:val="00451D4C"/>
    <w:rsid w:val="00451EBC"/>
    <w:rsid w:val="00451EF2"/>
    <w:rsid w:val="004524FA"/>
    <w:rsid w:val="004526C2"/>
    <w:rsid w:val="00452CCF"/>
    <w:rsid w:val="00453457"/>
    <w:rsid w:val="004536D5"/>
    <w:rsid w:val="004538A3"/>
    <w:rsid w:val="00453FF3"/>
    <w:rsid w:val="00454496"/>
    <w:rsid w:val="00454743"/>
    <w:rsid w:val="004547AB"/>
    <w:rsid w:val="00455381"/>
    <w:rsid w:val="00455499"/>
    <w:rsid w:val="00455540"/>
    <w:rsid w:val="004555C0"/>
    <w:rsid w:val="00455732"/>
    <w:rsid w:val="00455E3E"/>
    <w:rsid w:val="00456193"/>
    <w:rsid w:val="0045619D"/>
    <w:rsid w:val="00456221"/>
    <w:rsid w:val="00456BD2"/>
    <w:rsid w:val="00456C7C"/>
    <w:rsid w:val="00457027"/>
    <w:rsid w:val="00460517"/>
    <w:rsid w:val="00460FEF"/>
    <w:rsid w:val="0046141E"/>
    <w:rsid w:val="00461563"/>
    <w:rsid w:val="004623FD"/>
    <w:rsid w:val="00463367"/>
    <w:rsid w:val="004636A4"/>
    <w:rsid w:val="00463969"/>
    <w:rsid w:val="0046455B"/>
    <w:rsid w:val="00464EBC"/>
    <w:rsid w:val="00465622"/>
    <w:rsid w:val="00465A34"/>
    <w:rsid w:val="00465D5A"/>
    <w:rsid w:val="00466184"/>
    <w:rsid w:val="00466CCB"/>
    <w:rsid w:val="00467190"/>
    <w:rsid w:val="004674B7"/>
    <w:rsid w:val="004674E0"/>
    <w:rsid w:val="0047001F"/>
    <w:rsid w:val="00470214"/>
    <w:rsid w:val="004705A5"/>
    <w:rsid w:val="00470B25"/>
    <w:rsid w:val="004717F9"/>
    <w:rsid w:val="004720E7"/>
    <w:rsid w:val="004728D4"/>
    <w:rsid w:val="004732C2"/>
    <w:rsid w:val="004734C5"/>
    <w:rsid w:val="004738E6"/>
    <w:rsid w:val="00474172"/>
    <w:rsid w:val="00474694"/>
    <w:rsid w:val="0047487D"/>
    <w:rsid w:val="00474B49"/>
    <w:rsid w:val="00474DBE"/>
    <w:rsid w:val="0047513D"/>
    <w:rsid w:val="004752A0"/>
    <w:rsid w:val="004756AC"/>
    <w:rsid w:val="00475CCD"/>
    <w:rsid w:val="0047707A"/>
    <w:rsid w:val="004774E5"/>
    <w:rsid w:val="0047765B"/>
    <w:rsid w:val="00477D8A"/>
    <w:rsid w:val="00480C78"/>
    <w:rsid w:val="00481069"/>
    <w:rsid w:val="004810E7"/>
    <w:rsid w:val="00481E9D"/>
    <w:rsid w:val="00482139"/>
    <w:rsid w:val="0048254F"/>
    <w:rsid w:val="00482A19"/>
    <w:rsid w:val="004836B3"/>
    <w:rsid w:val="0048551A"/>
    <w:rsid w:val="00485927"/>
    <w:rsid w:val="004860AA"/>
    <w:rsid w:val="004865C7"/>
    <w:rsid w:val="0048666F"/>
    <w:rsid w:val="00486EC8"/>
    <w:rsid w:val="004874BB"/>
    <w:rsid w:val="004877CA"/>
    <w:rsid w:val="00487E29"/>
    <w:rsid w:val="00490042"/>
    <w:rsid w:val="004903F3"/>
    <w:rsid w:val="0049045F"/>
    <w:rsid w:val="00490AF7"/>
    <w:rsid w:val="00490B1C"/>
    <w:rsid w:val="004914A3"/>
    <w:rsid w:val="00491B5F"/>
    <w:rsid w:val="004922FF"/>
    <w:rsid w:val="00492B94"/>
    <w:rsid w:val="004931B4"/>
    <w:rsid w:val="00493215"/>
    <w:rsid w:val="00493328"/>
    <w:rsid w:val="004936CB"/>
    <w:rsid w:val="004938D5"/>
    <w:rsid w:val="00494573"/>
    <w:rsid w:val="0049539F"/>
    <w:rsid w:val="00495C95"/>
    <w:rsid w:val="0049635A"/>
    <w:rsid w:val="004966E5"/>
    <w:rsid w:val="00496A46"/>
    <w:rsid w:val="00496DFE"/>
    <w:rsid w:val="0049736F"/>
    <w:rsid w:val="004974AA"/>
    <w:rsid w:val="0049775C"/>
    <w:rsid w:val="004A06EB"/>
    <w:rsid w:val="004A0E65"/>
    <w:rsid w:val="004A0FB3"/>
    <w:rsid w:val="004A1988"/>
    <w:rsid w:val="004A202A"/>
    <w:rsid w:val="004A250A"/>
    <w:rsid w:val="004A2973"/>
    <w:rsid w:val="004A2CBB"/>
    <w:rsid w:val="004A3850"/>
    <w:rsid w:val="004A3D37"/>
    <w:rsid w:val="004A59D7"/>
    <w:rsid w:val="004A5B03"/>
    <w:rsid w:val="004A6046"/>
    <w:rsid w:val="004A6298"/>
    <w:rsid w:val="004A63BE"/>
    <w:rsid w:val="004A6620"/>
    <w:rsid w:val="004A6F77"/>
    <w:rsid w:val="004A799B"/>
    <w:rsid w:val="004A7D02"/>
    <w:rsid w:val="004B0103"/>
    <w:rsid w:val="004B02E9"/>
    <w:rsid w:val="004B0568"/>
    <w:rsid w:val="004B0736"/>
    <w:rsid w:val="004B08A8"/>
    <w:rsid w:val="004B0B60"/>
    <w:rsid w:val="004B0E32"/>
    <w:rsid w:val="004B1BE3"/>
    <w:rsid w:val="004B272C"/>
    <w:rsid w:val="004B2B39"/>
    <w:rsid w:val="004B3637"/>
    <w:rsid w:val="004B3E1C"/>
    <w:rsid w:val="004B4120"/>
    <w:rsid w:val="004B450D"/>
    <w:rsid w:val="004B4802"/>
    <w:rsid w:val="004B5C7C"/>
    <w:rsid w:val="004B5F39"/>
    <w:rsid w:val="004B6346"/>
    <w:rsid w:val="004B787F"/>
    <w:rsid w:val="004B7C50"/>
    <w:rsid w:val="004C0070"/>
    <w:rsid w:val="004C0270"/>
    <w:rsid w:val="004C0388"/>
    <w:rsid w:val="004C08F3"/>
    <w:rsid w:val="004C09B2"/>
    <w:rsid w:val="004C0FAC"/>
    <w:rsid w:val="004C17F1"/>
    <w:rsid w:val="004C1892"/>
    <w:rsid w:val="004C27A6"/>
    <w:rsid w:val="004C29F9"/>
    <w:rsid w:val="004C29FD"/>
    <w:rsid w:val="004C44B0"/>
    <w:rsid w:val="004C527A"/>
    <w:rsid w:val="004C54FA"/>
    <w:rsid w:val="004C5865"/>
    <w:rsid w:val="004C6296"/>
    <w:rsid w:val="004C68CB"/>
    <w:rsid w:val="004C72A3"/>
    <w:rsid w:val="004C7BD4"/>
    <w:rsid w:val="004D0448"/>
    <w:rsid w:val="004D0711"/>
    <w:rsid w:val="004D07A4"/>
    <w:rsid w:val="004D07E5"/>
    <w:rsid w:val="004D09A9"/>
    <w:rsid w:val="004D0E12"/>
    <w:rsid w:val="004D1DB7"/>
    <w:rsid w:val="004D1FAD"/>
    <w:rsid w:val="004D221E"/>
    <w:rsid w:val="004D28D7"/>
    <w:rsid w:val="004D399C"/>
    <w:rsid w:val="004D3A2B"/>
    <w:rsid w:val="004D3F04"/>
    <w:rsid w:val="004D432E"/>
    <w:rsid w:val="004D43D7"/>
    <w:rsid w:val="004D46BC"/>
    <w:rsid w:val="004D4BA9"/>
    <w:rsid w:val="004D5133"/>
    <w:rsid w:val="004D5164"/>
    <w:rsid w:val="004D6077"/>
    <w:rsid w:val="004D61B4"/>
    <w:rsid w:val="004D6209"/>
    <w:rsid w:val="004D63B4"/>
    <w:rsid w:val="004D698F"/>
    <w:rsid w:val="004D6991"/>
    <w:rsid w:val="004D7AF1"/>
    <w:rsid w:val="004E04AF"/>
    <w:rsid w:val="004E099B"/>
    <w:rsid w:val="004E100A"/>
    <w:rsid w:val="004E1428"/>
    <w:rsid w:val="004E1D4F"/>
    <w:rsid w:val="004E2015"/>
    <w:rsid w:val="004E20D6"/>
    <w:rsid w:val="004E230D"/>
    <w:rsid w:val="004E2486"/>
    <w:rsid w:val="004E2628"/>
    <w:rsid w:val="004E2C9E"/>
    <w:rsid w:val="004E373A"/>
    <w:rsid w:val="004E3883"/>
    <w:rsid w:val="004E3894"/>
    <w:rsid w:val="004E3C3D"/>
    <w:rsid w:val="004E3F01"/>
    <w:rsid w:val="004E4C22"/>
    <w:rsid w:val="004E4C2A"/>
    <w:rsid w:val="004E5019"/>
    <w:rsid w:val="004E5417"/>
    <w:rsid w:val="004E54DE"/>
    <w:rsid w:val="004E57F1"/>
    <w:rsid w:val="004E6117"/>
    <w:rsid w:val="004E62D3"/>
    <w:rsid w:val="004E6484"/>
    <w:rsid w:val="004E6743"/>
    <w:rsid w:val="004E68E4"/>
    <w:rsid w:val="004E7A4C"/>
    <w:rsid w:val="004E7D21"/>
    <w:rsid w:val="004E7D23"/>
    <w:rsid w:val="004E7FD9"/>
    <w:rsid w:val="004F0161"/>
    <w:rsid w:val="004F09D6"/>
    <w:rsid w:val="004F17EF"/>
    <w:rsid w:val="004F1A72"/>
    <w:rsid w:val="004F1F84"/>
    <w:rsid w:val="004F2076"/>
    <w:rsid w:val="004F2B61"/>
    <w:rsid w:val="004F3681"/>
    <w:rsid w:val="004F379A"/>
    <w:rsid w:val="004F3C34"/>
    <w:rsid w:val="004F3E15"/>
    <w:rsid w:val="004F41C7"/>
    <w:rsid w:val="004F43D5"/>
    <w:rsid w:val="004F4470"/>
    <w:rsid w:val="004F49B1"/>
    <w:rsid w:val="004F49E7"/>
    <w:rsid w:val="004F4C77"/>
    <w:rsid w:val="004F5062"/>
    <w:rsid w:val="004F57F4"/>
    <w:rsid w:val="004F67F4"/>
    <w:rsid w:val="004F6FF4"/>
    <w:rsid w:val="004F70F0"/>
    <w:rsid w:val="004F71F4"/>
    <w:rsid w:val="004F7E56"/>
    <w:rsid w:val="004F7FD4"/>
    <w:rsid w:val="00500349"/>
    <w:rsid w:val="0050064E"/>
    <w:rsid w:val="00500D50"/>
    <w:rsid w:val="00501454"/>
    <w:rsid w:val="00501487"/>
    <w:rsid w:val="00501697"/>
    <w:rsid w:val="00501D3E"/>
    <w:rsid w:val="00502449"/>
    <w:rsid w:val="005025C5"/>
    <w:rsid w:val="00502D51"/>
    <w:rsid w:val="00503315"/>
    <w:rsid w:val="005038B6"/>
    <w:rsid w:val="005043B0"/>
    <w:rsid w:val="00504524"/>
    <w:rsid w:val="00504BD6"/>
    <w:rsid w:val="00504C37"/>
    <w:rsid w:val="00504F9E"/>
    <w:rsid w:val="005065DB"/>
    <w:rsid w:val="00506FFA"/>
    <w:rsid w:val="00507271"/>
    <w:rsid w:val="00510211"/>
    <w:rsid w:val="0051053C"/>
    <w:rsid w:val="00510E77"/>
    <w:rsid w:val="00511140"/>
    <w:rsid w:val="00511D8E"/>
    <w:rsid w:val="00512419"/>
    <w:rsid w:val="00512720"/>
    <w:rsid w:val="00512A64"/>
    <w:rsid w:val="00513373"/>
    <w:rsid w:val="00513ED2"/>
    <w:rsid w:val="0051427A"/>
    <w:rsid w:val="005143CD"/>
    <w:rsid w:val="00514BA7"/>
    <w:rsid w:val="00515069"/>
    <w:rsid w:val="00515399"/>
    <w:rsid w:val="00515876"/>
    <w:rsid w:val="005161DD"/>
    <w:rsid w:val="00516D03"/>
    <w:rsid w:val="005174FE"/>
    <w:rsid w:val="005179E7"/>
    <w:rsid w:val="00517A61"/>
    <w:rsid w:val="00517BB7"/>
    <w:rsid w:val="005210AD"/>
    <w:rsid w:val="005211D2"/>
    <w:rsid w:val="00521A7D"/>
    <w:rsid w:val="00521E91"/>
    <w:rsid w:val="0052272C"/>
    <w:rsid w:val="00522FA5"/>
    <w:rsid w:val="005233CB"/>
    <w:rsid w:val="005235AA"/>
    <w:rsid w:val="005245EC"/>
    <w:rsid w:val="00524B4E"/>
    <w:rsid w:val="005256A8"/>
    <w:rsid w:val="00525A84"/>
    <w:rsid w:val="0052620F"/>
    <w:rsid w:val="00526251"/>
    <w:rsid w:val="0052683E"/>
    <w:rsid w:val="005270D9"/>
    <w:rsid w:val="00527ADE"/>
    <w:rsid w:val="0053029A"/>
    <w:rsid w:val="005305F9"/>
    <w:rsid w:val="005311F6"/>
    <w:rsid w:val="00531C50"/>
    <w:rsid w:val="00532A4D"/>
    <w:rsid w:val="00532A60"/>
    <w:rsid w:val="005330A4"/>
    <w:rsid w:val="005332E4"/>
    <w:rsid w:val="0053413C"/>
    <w:rsid w:val="00534899"/>
    <w:rsid w:val="00534939"/>
    <w:rsid w:val="00534CAE"/>
    <w:rsid w:val="00534EE0"/>
    <w:rsid w:val="005357C9"/>
    <w:rsid w:val="00535D5F"/>
    <w:rsid w:val="005371CA"/>
    <w:rsid w:val="00537D7F"/>
    <w:rsid w:val="00537F9A"/>
    <w:rsid w:val="00540329"/>
    <w:rsid w:val="00540C1D"/>
    <w:rsid w:val="00541148"/>
    <w:rsid w:val="00541AB6"/>
    <w:rsid w:val="00541AFA"/>
    <w:rsid w:val="005429D4"/>
    <w:rsid w:val="00542A7D"/>
    <w:rsid w:val="00542DE8"/>
    <w:rsid w:val="0054300D"/>
    <w:rsid w:val="00543196"/>
    <w:rsid w:val="00543777"/>
    <w:rsid w:val="00543CE7"/>
    <w:rsid w:val="00543DF9"/>
    <w:rsid w:val="00544665"/>
    <w:rsid w:val="00544946"/>
    <w:rsid w:val="00544BAC"/>
    <w:rsid w:val="0054549C"/>
    <w:rsid w:val="0054586B"/>
    <w:rsid w:val="00545C49"/>
    <w:rsid w:val="00545EA5"/>
    <w:rsid w:val="00546348"/>
    <w:rsid w:val="00546494"/>
    <w:rsid w:val="005466A1"/>
    <w:rsid w:val="005479C6"/>
    <w:rsid w:val="00547EE0"/>
    <w:rsid w:val="0055138B"/>
    <w:rsid w:val="00551632"/>
    <w:rsid w:val="005523F1"/>
    <w:rsid w:val="0055272B"/>
    <w:rsid w:val="00552FF3"/>
    <w:rsid w:val="00552FFB"/>
    <w:rsid w:val="005534B1"/>
    <w:rsid w:val="00553580"/>
    <w:rsid w:val="0055384D"/>
    <w:rsid w:val="00553E40"/>
    <w:rsid w:val="005549E9"/>
    <w:rsid w:val="00554F9A"/>
    <w:rsid w:val="005553F7"/>
    <w:rsid w:val="00555B8D"/>
    <w:rsid w:val="00555D9E"/>
    <w:rsid w:val="00555F8E"/>
    <w:rsid w:val="00556511"/>
    <w:rsid w:val="005568AB"/>
    <w:rsid w:val="005568F1"/>
    <w:rsid w:val="0055787E"/>
    <w:rsid w:val="00557D8D"/>
    <w:rsid w:val="00560389"/>
    <w:rsid w:val="00560444"/>
    <w:rsid w:val="0056079E"/>
    <w:rsid w:val="00560B0B"/>
    <w:rsid w:val="00560BC6"/>
    <w:rsid w:val="00560F4F"/>
    <w:rsid w:val="005610D6"/>
    <w:rsid w:val="00561499"/>
    <w:rsid w:val="00561D0D"/>
    <w:rsid w:val="00562053"/>
    <w:rsid w:val="005621AA"/>
    <w:rsid w:val="00563245"/>
    <w:rsid w:val="00564DAB"/>
    <w:rsid w:val="00565410"/>
    <w:rsid w:val="005654C0"/>
    <w:rsid w:val="005655EA"/>
    <w:rsid w:val="00565ECB"/>
    <w:rsid w:val="00566C89"/>
    <w:rsid w:val="00571626"/>
    <w:rsid w:val="005718EE"/>
    <w:rsid w:val="00571AA3"/>
    <w:rsid w:val="00571BDF"/>
    <w:rsid w:val="00571F44"/>
    <w:rsid w:val="00571F64"/>
    <w:rsid w:val="00572A2C"/>
    <w:rsid w:val="00572DE7"/>
    <w:rsid w:val="00573227"/>
    <w:rsid w:val="005744F4"/>
    <w:rsid w:val="0057495B"/>
    <w:rsid w:val="00574A26"/>
    <w:rsid w:val="00574C1A"/>
    <w:rsid w:val="00574E30"/>
    <w:rsid w:val="005755AF"/>
    <w:rsid w:val="00575B93"/>
    <w:rsid w:val="0057616B"/>
    <w:rsid w:val="0057694D"/>
    <w:rsid w:val="00577253"/>
    <w:rsid w:val="00577836"/>
    <w:rsid w:val="00577D46"/>
    <w:rsid w:val="00580002"/>
    <w:rsid w:val="00580536"/>
    <w:rsid w:val="00580C94"/>
    <w:rsid w:val="00580CCE"/>
    <w:rsid w:val="00580D41"/>
    <w:rsid w:val="00581C11"/>
    <w:rsid w:val="00581CF0"/>
    <w:rsid w:val="00582030"/>
    <w:rsid w:val="00582D48"/>
    <w:rsid w:val="00583A80"/>
    <w:rsid w:val="00583BE0"/>
    <w:rsid w:val="00584145"/>
    <w:rsid w:val="0058487C"/>
    <w:rsid w:val="005851EB"/>
    <w:rsid w:val="005852E7"/>
    <w:rsid w:val="005855C5"/>
    <w:rsid w:val="0058566E"/>
    <w:rsid w:val="00585709"/>
    <w:rsid w:val="00585D33"/>
    <w:rsid w:val="00585ED7"/>
    <w:rsid w:val="0058678D"/>
    <w:rsid w:val="00587044"/>
    <w:rsid w:val="00587987"/>
    <w:rsid w:val="00587ACF"/>
    <w:rsid w:val="00587D5F"/>
    <w:rsid w:val="00587E71"/>
    <w:rsid w:val="0059096E"/>
    <w:rsid w:val="00591254"/>
    <w:rsid w:val="005913E8"/>
    <w:rsid w:val="005914E3"/>
    <w:rsid w:val="00591849"/>
    <w:rsid w:val="00592676"/>
    <w:rsid w:val="00592CFD"/>
    <w:rsid w:val="005931D9"/>
    <w:rsid w:val="00593F50"/>
    <w:rsid w:val="00594025"/>
    <w:rsid w:val="0059428C"/>
    <w:rsid w:val="0059450F"/>
    <w:rsid w:val="005947E7"/>
    <w:rsid w:val="00594CF7"/>
    <w:rsid w:val="00594FFF"/>
    <w:rsid w:val="005958D5"/>
    <w:rsid w:val="00595D02"/>
    <w:rsid w:val="005965C2"/>
    <w:rsid w:val="005967D8"/>
    <w:rsid w:val="0059694E"/>
    <w:rsid w:val="00596BB7"/>
    <w:rsid w:val="00597817"/>
    <w:rsid w:val="005A0207"/>
    <w:rsid w:val="005A0285"/>
    <w:rsid w:val="005A0806"/>
    <w:rsid w:val="005A0897"/>
    <w:rsid w:val="005A0C2A"/>
    <w:rsid w:val="005A18B3"/>
    <w:rsid w:val="005A18E5"/>
    <w:rsid w:val="005A1B77"/>
    <w:rsid w:val="005A2770"/>
    <w:rsid w:val="005A28C5"/>
    <w:rsid w:val="005A2BF3"/>
    <w:rsid w:val="005A303E"/>
    <w:rsid w:val="005A33B3"/>
    <w:rsid w:val="005A3AEB"/>
    <w:rsid w:val="005A4049"/>
    <w:rsid w:val="005A5210"/>
    <w:rsid w:val="005A6089"/>
    <w:rsid w:val="005A65BA"/>
    <w:rsid w:val="005A68B3"/>
    <w:rsid w:val="005B0396"/>
    <w:rsid w:val="005B086C"/>
    <w:rsid w:val="005B0E3C"/>
    <w:rsid w:val="005B1174"/>
    <w:rsid w:val="005B176F"/>
    <w:rsid w:val="005B21D4"/>
    <w:rsid w:val="005B23F3"/>
    <w:rsid w:val="005B37F7"/>
    <w:rsid w:val="005B3E77"/>
    <w:rsid w:val="005B3EE4"/>
    <w:rsid w:val="005B40DE"/>
    <w:rsid w:val="005B415F"/>
    <w:rsid w:val="005B4621"/>
    <w:rsid w:val="005B48CF"/>
    <w:rsid w:val="005B5258"/>
    <w:rsid w:val="005B527E"/>
    <w:rsid w:val="005B6229"/>
    <w:rsid w:val="005B6E35"/>
    <w:rsid w:val="005B710B"/>
    <w:rsid w:val="005B7DC8"/>
    <w:rsid w:val="005B7DCA"/>
    <w:rsid w:val="005C039B"/>
    <w:rsid w:val="005C0D37"/>
    <w:rsid w:val="005C0E13"/>
    <w:rsid w:val="005C0EE7"/>
    <w:rsid w:val="005C177E"/>
    <w:rsid w:val="005C1A03"/>
    <w:rsid w:val="005C1F7F"/>
    <w:rsid w:val="005C2296"/>
    <w:rsid w:val="005C235E"/>
    <w:rsid w:val="005C2E61"/>
    <w:rsid w:val="005C2EEB"/>
    <w:rsid w:val="005C3D2C"/>
    <w:rsid w:val="005C3D6C"/>
    <w:rsid w:val="005C48B3"/>
    <w:rsid w:val="005C5154"/>
    <w:rsid w:val="005C5F83"/>
    <w:rsid w:val="005C6336"/>
    <w:rsid w:val="005C67EE"/>
    <w:rsid w:val="005C6CBE"/>
    <w:rsid w:val="005C6CF9"/>
    <w:rsid w:val="005C6D19"/>
    <w:rsid w:val="005C7058"/>
    <w:rsid w:val="005C741F"/>
    <w:rsid w:val="005C75A3"/>
    <w:rsid w:val="005C760D"/>
    <w:rsid w:val="005C795E"/>
    <w:rsid w:val="005D0373"/>
    <w:rsid w:val="005D03BA"/>
    <w:rsid w:val="005D0E61"/>
    <w:rsid w:val="005D10FC"/>
    <w:rsid w:val="005D1D2E"/>
    <w:rsid w:val="005D28DC"/>
    <w:rsid w:val="005D2988"/>
    <w:rsid w:val="005D339B"/>
    <w:rsid w:val="005D3BF5"/>
    <w:rsid w:val="005D3F36"/>
    <w:rsid w:val="005D4326"/>
    <w:rsid w:val="005D44D1"/>
    <w:rsid w:val="005D51B4"/>
    <w:rsid w:val="005D53EE"/>
    <w:rsid w:val="005D5A59"/>
    <w:rsid w:val="005D5EFB"/>
    <w:rsid w:val="005D6394"/>
    <w:rsid w:val="005D6580"/>
    <w:rsid w:val="005D68D5"/>
    <w:rsid w:val="005D6CC4"/>
    <w:rsid w:val="005D75AB"/>
    <w:rsid w:val="005D7E16"/>
    <w:rsid w:val="005E1C9D"/>
    <w:rsid w:val="005E1D2A"/>
    <w:rsid w:val="005E20CE"/>
    <w:rsid w:val="005E20EB"/>
    <w:rsid w:val="005E2209"/>
    <w:rsid w:val="005E22BF"/>
    <w:rsid w:val="005E2A3F"/>
    <w:rsid w:val="005E2D93"/>
    <w:rsid w:val="005E303E"/>
    <w:rsid w:val="005E394D"/>
    <w:rsid w:val="005E3C54"/>
    <w:rsid w:val="005E4BA1"/>
    <w:rsid w:val="005E5661"/>
    <w:rsid w:val="005E568B"/>
    <w:rsid w:val="005E5F8B"/>
    <w:rsid w:val="005E6CAC"/>
    <w:rsid w:val="005E6D72"/>
    <w:rsid w:val="005E6EDF"/>
    <w:rsid w:val="005E7524"/>
    <w:rsid w:val="005E754C"/>
    <w:rsid w:val="005E79B5"/>
    <w:rsid w:val="005F0B56"/>
    <w:rsid w:val="005F1498"/>
    <w:rsid w:val="005F1696"/>
    <w:rsid w:val="005F2A20"/>
    <w:rsid w:val="005F39F3"/>
    <w:rsid w:val="005F3DD1"/>
    <w:rsid w:val="005F445D"/>
    <w:rsid w:val="005F4FBA"/>
    <w:rsid w:val="005F5330"/>
    <w:rsid w:val="005F53A6"/>
    <w:rsid w:val="005F5475"/>
    <w:rsid w:val="005F5667"/>
    <w:rsid w:val="005F5A62"/>
    <w:rsid w:val="005F5A81"/>
    <w:rsid w:val="005F5B42"/>
    <w:rsid w:val="005F5EB3"/>
    <w:rsid w:val="005F5F6F"/>
    <w:rsid w:val="005F6693"/>
    <w:rsid w:val="005F68EF"/>
    <w:rsid w:val="005F6A0A"/>
    <w:rsid w:val="005F6D23"/>
    <w:rsid w:val="005F7307"/>
    <w:rsid w:val="005F768A"/>
    <w:rsid w:val="005F7B31"/>
    <w:rsid w:val="0060009B"/>
    <w:rsid w:val="00600D79"/>
    <w:rsid w:val="006012A6"/>
    <w:rsid w:val="006014A4"/>
    <w:rsid w:val="0060168C"/>
    <w:rsid w:val="00601917"/>
    <w:rsid w:val="00601EB9"/>
    <w:rsid w:val="0060242B"/>
    <w:rsid w:val="00602E65"/>
    <w:rsid w:val="00603051"/>
    <w:rsid w:val="0060310D"/>
    <w:rsid w:val="0060364C"/>
    <w:rsid w:val="00603B85"/>
    <w:rsid w:val="00603C3C"/>
    <w:rsid w:val="00603E27"/>
    <w:rsid w:val="0060481C"/>
    <w:rsid w:val="0060537B"/>
    <w:rsid w:val="00605425"/>
    <w:rsid w:val="0060544D"/>
    <w:rsid w:val="00605500"/>
    <w:rsid w:val="00605681"/>
    <w:rsid w:val="00605692"/>
    <w:rsid w:val="00605FE3"/>
    <w:rsid w:val="00606AE4"/>
    <w:rsid w:val="00606B5D"/>
    <w:rsid w:val="00606F70"/>
    <w:rsid w:val="00607B18"/>
    <w:rsid w:val="00607B54"/>
    <w:rsid w:val="00610062"/>
    <w:rsid w:val="00610129"/>
    <w:rsid w:val="006105E5"/>
    <w:rsid w:val="006111EC"/>
    <w:rsid w:val="006127B4"/>
    <w:rsid w:val="00613E59"/>
    <w:rsid w:val="006143BA"/>
    <w:rsid w:val="0061507C"/>
    <w:rsid w:val="0061537C"/>
    <w:rsid w:val="0061543E"/>
    <w:rsid w:val="00615A92"/>
    <w:rsid w:val="00615CBB"/>
    <w:rsid w:val="006163B3"/>
    <w:rsid w:val="006168C5"/>
    <w:rsid w:val="00617315"/>
    <w:rsid w:val="006175F1"/>
    <w:rsid w:val="00617AFF"/>
    <w:rsid w:val="00620C53"/>
    <w:rsid w:val="00620F49"/>
    <w:rsid w:val="00621193"/>
    <w:rsid w:val="006215DD"/>
    <w:rsid w:val="006218B9"/>
    <w:rsid w:val="00621A0A"/>
    <w:rsid w:val="00621B81"/>
    <w:rsid w:val="00621DE5"/>
    <w:rsid w:val="00622EE0"/>
    <w:rsid w:val="0062444E"/>
    <w:rsid w:val="00624622"/>
    <w:rsid w:val="006248C1"/>
    <w:rsid w:val="00624A80"/>
    <w:rsid w:val="00625552"/>
    <w:rsid w:val="00625652"/>
    <w:rsid w:val="0062603D"/>
    <w:rsid w:val="006262E8"/>
    <w:rsid w:val="006266AC"/>
    <w:rsid w:val="00626E59"/>
    <w:rsid w:val="006270DE"/>
    <w:rsid w:val="006272E6"/>
    <w:rsid w:val="006302C5"/>
    <w:rsid w:val="00630342"/>
    <w:rsid w:val="0063040F"/>
    <w:rsid w:val="0063105F"/>
    <w:rsid w:val="00631391"/>
    <w:rsid w:val="006316C1"/>
    <w:rsid w:val="00631BB5"/>
    <w:rsid w:val="00631D77"/>
    <w:rsid w:val="00633BD5"/>
    <w:rsid w:val="00633C68"/>
    <w:rsid w:val="00634AFD"/>
    <w:rsid w:val="00634CEF"/>
    <w:rsid w:val="00634F4D"/>
    <w:rsid w:val="0063560B"/>
    <w:rsid w:val="00635777"/>
    <w:rsid w:val="00635AC2"/>
    <w:rsid w:val="00635E15"/>
    <w:rsid w:val="00635E4F"/>
    <w:rsid w:val="00635F1B"/>
    <w:rsid w:val="00636456"/>
    <w:rsid w:val="00636F23"/>
    <w:rsid w:val="00637B6B"/>
    <w:rsid w:val="00637D76"/>
    <w:rsid w:val="0064052A"/>
    <w:rsid w:val="006406A7"/>
    <w:rsid w:val="0064091C"/>
    <w:rsid w:val="0064094D"/>
    <w:rsid w:val="00640C03"/>
    <w:rsid w:val="00640DEA"/>
    <w:rsid w:val="00640FA2"/>
    <w:rsid w:val="0064100E"/>
    <w:rsid w:val="0064184C"/>
    <w:rsid w:val="00641E4F"/>
    <w:rsid w:val="00641E9A"/>
    <w:rsid w:val="006427B0"/>
    <w:rsid w:val="00642AFA"/>
    <w:rsid w:val="00642C8F"/>
    <w:rsid w:val="0064362B"/>
    <w:rsid w:val="0064369E"/>
    <w:rsid w:val="006438DB"/>
    <w:rsid w:val="006438E7"/>
    <w:rsid w:val="00643A9D"/>
    <w:rsid w:val="006443D0"/>
    <w:rsid w:val="00644627"/>
    <w:rsid w:val="006455B5"/>
    <w:rsid w:val="0064686A"/>
    <w:rsid w:val="00646C9C"/>
    <w:rsid w:val="006475C6"/>
    <w:rsid w:val="00647A13"/>
    <w:rsid w:val="00647F89"/>
    <w:rsid w:val="00650239"/>
    <w:rsid w:val="00651306"/>
    <w:rsid w:val="00651525"/>
    <w:rsid w:val="00651A29"/>
    <w:rsid w:val="006521D0"/>
    <w:rsid w:val="00652379"/>
    <w:rsid w:val="00652573"/>
    <w:rsid w:val="00652C4D"/>
    <w:rsid w:val="0065346C"/>
    <w:rsid w:val="00653C2A"/>
    <w:rsid w:val="00653E41"/>
    <w:rsid w:val="00654566"/>
    <w:rsid w:val="006548D2"/>
    <w:rsid w:val="0065550D"/>
    <w:rsid w:val="0065608E"/>
    <w:rsid w:val="006561C5"/>
    <w:rsid w:val="006568DF"/>
    <w:rsid w:val="00660E28"/>
    <w:rsid w:val="00660FB8"/>
    <w:rsid w:val="00661120"/>
    <w:rsid w:val="00661150"/>
    <w:rsid w:val="00661417"/>
    <w:rsid w:val="00661686"/>
    <w:rsid w:val="00661D85"/>
    <w:rsid w:val="00661FC1"/>
    <w:rsid w:val="00662353"/>
    <w:rsid w:val="00662F14"/>
    <w:rsid w:val="006630D7"/>
    <w:rsid w:val="006632A4"/>
    <w:rsid w:val="00663300"/>
    <w:rsid w:val="006634DD"/>
    <w:rsid w:val="006636FC"/>
    <w:rsid w:val="00663CB3"/>
    <w:rsid w:val="006644E3"/>
    <w:rsid w:val="00664C0C"/>
    <w:rsid w:val="00665128"/>
    <w:rsid w:val="00665DA2"/>
    <w:rsid w:val="006664D8"/>
    <w:rsid w:val="006667C8"/>
    <w:rsid w:val="00666999"/>
    <w:rsid w:val="00666A02"/>
    <w:rsid w:val="00670025"/>
    <w:rsid w:val="00670991"/>
    <w:rsid w:val="00670F19"/>
    <w:rsid w:val="0067178A"/>
    <w:rsid w:val="00672952"/>
    <w:rsid w:val="00672997"/>
    <w:rsid w:val="0067382A"/>
    <w:rsid w:val="00673B26"/>
    <w:rsid w:val="00673FD9"/>
    <w:rsid w:val="00674801"/>
    <w:rsid w:val="00674E2A"/>
    <w:rsid w:val="00675CD1"/>
    <w:rsid w:val="00676059"/>
    <w:rsid w:val="00676116"/>
    <w:rsid w:val="0067632E"/>
    <w:rsid w:val="00676C74"/>
    <w:rsid w:val="00677526"/>
    <w:rsid w:val="00677A2B"/>
    <w:rsid w:val="006801D6"/>
    <w:rsid w:val="006809E8"/>
    <w:rsid w:val="006812DF"/>
    <w:rsid w:val="006817BB"/>
    <w:rsid w:val="0068199D"/>
    <w:rsid w:val="00681C9A"/>
    <w:rsid w:val="00681D44"/>
    <w:rsid w:val="00682038"/>
    <w:rsid w:val="006823E2"/>
    <w:rsid w:val="00682882"/>
    <w:rsid w:val="00684DED"/>
    <w:rsid w:val="00685BC7"/>
    <w:rsid w:val="00685F87"/>
    <w:rsid w:val="0068649F"/>
    <w:rsid w:val="006865FA"/>
    <w:rsid w:val="00686D38"/>
    <w:rsid w:val="0068736E"/>
    <w:rsid w:val="006874A2"/>
    <w:rsid w:val="00687D95"/>
    <w:rsid w:val="0069013E"/>
    <w:rsid w:val="006902E9"/>
    <w:rsid w:val="00690456"/>
    <w:rsid w:val="00690461"/>
    <w:rsid w:val="00691359"/>
    <w:rsid w:val="00691C0A"/>
    <w:rsid w:val="0069270F"/>
    <w:rsid w:val="00692720"/>
    <w:rsid w:val="00692801"/>
    <w:rsid w:val="00692CB5"/>
    <w:rsid w:val="00692F6C"/>
    <w:rsid w:val="00692F78"/>
    <w:rsid w:val="00693003"/>
    <w:rsid w:val="00693C67"/>
    <w:rsid w:val="00693DE4"/>
    <w:rsid w:val="00693E47"/>
    <w:rsid w:val="00694582"/>
    <w:rsid w:val="00694A26"/>
    <w:rsid w:val="00694CC0"/>
    <w:rsid w:val="0069503E"/>
    <w:rsid w:val="00695166"/>
    <w:rsid w:val="00695DEC"/>
    <w:rsid w:val="006967ED"/>
    <w:rsid w:val="00696E9A"/>
    <w:rsid w:val="0069742B"/>
    <w:rsid w:val="00697A89"/>
    <w:rsid w:val="00697F4B"/>
    <w:rsid w:val="006A02D0"/>
    <w:rsid w:val="006A085D"/>
    <w:rsid w:val="006A0960"/>
    <w:rsid w:val="006A0B16"/>
    <w:rsid w:val="006A0D9A"/>
    <w:rsid w:val="006A1531"/>
    <w:rsid w:val="006A1F47"/>
    <w:rsid w:val="006A252C"/>
    <w:rsid w:val="006A25E6"/>
    <w:rsid w:val="006A28AB"/>
    <w:rsid w:val="006A357D"/>
    <w:rsid w:val="006A4C79"/>
    <w:rsid w:val="006A513E"/>
    <w:rsid w:val="006A579A"/>
    <w:rsid w:val="006A5922"/>
    <w:rsid w:val="006A5C51"/>
    <w:rsid w:val="006A6915"/>
    <w:rsid w:val="006A7464"/>
    <w:rsid w:val="006A75A0"/>
    <w:rsid w:val="006A7932"/>
    <w:rsid w:val="006A7A48"/>
    <w:rsid w:val="006B10A5"/>
    <w:rsid w:val="006B1B23"/>
    <w:rsid w:val="006B274C"/>
    <w:rsid w:val="006B290A"/>
    <w:rsid w:val="006B3384"/>
    <w:rsid w:val="006B341C"/>
    <w:rsid w:val="006B3708"/>
    <w:rsid w:val="006B3E0D"/>
    <w:rsid w:val="006B43DD"/>
    <w:rsid w:val="006B4F50"/>
    <w:rsid w:val="006B56C9"/>
    <w:rsid w:val="006B59C2"/>
    <w:rsid w:val="006B5A1A"/>
    <w:rsid w:val="006B5AB4"/>
    <w:rsid w:val="006B5B0B"/>
    <w:rsid w:val="006B6A89"/>
    <w:rsid w:val="006B6B70"/>
    <w:rsid w:val="006B6FA3"/>
    <w:rsid w:val="006B72AF"/>
    <w:rsid w:val="006B757C"/>
    <w:rsid w:val="006C059A"/>
    <w:rsid w:val="006C09AD"/>
    <w:rsid w:val="006C0B21"/>
    <w:rsid w:val="006C1342"/>
    <w:rsid w:val="006C1578"/>
    <w:rsid w:val="006C19A4"/>
    <w:rsid w:val="006C19E0"/>
    <w:rsid w:val="006C1FF2"/>
    <w:rsid w:val="006C211C"/>
    <w:rsid w:val="006C27B3"/>
    <w:rsid w:val="006C2F6D"/>
    <w:rsid w:val="006C3AEA"/>
    <w:rsid w:val="006C426D"/>
    <w:rsid w:val="006C4512"/>
    <w:rsid w:val="006C4E97"/>
    <w:rsid w:val="006C53B4"/>
    <w:rsid w:val="006C53ED"/>
    <w:rsid w:val="006C54F0"/>
    <w:rsid w:val="006C6169"/>
    <w:rsid w:val="006C62D7"/>
    <w:rsid w:val="006C6693"/>
    <w:rsid w:val="006C7011"/>
    <w:rsid w:val="006C778F"/>
    <w:rsid w:val="006C7995"/>
    <w:rsid w:val="006C7DC8"/>
    <w:rsid w:val="006C7FF9"/>
    <w:rsid w:val="006C7FFB"/>
    <w:rsid w:val="006D025A"/>
    <w:rsid w:val="006D04C6"/>
    <w:rsid w:val="006D0B2F"/>
    <w:rsid w:val="006D1C2E"/>
    <w:rsid w:val="006D20C4"/>
    <w:rsid w:val="006D218D"/>
    <w:rsid w:val="006D29E1"/>
    <w:rsid w:val="006D3CB4"/>
    <w:rsid w:val="006D42BF"/>
    <w:rsid w:val="006D4765"/>
    <w:rsid w:val="006D6033"/>
    <w:rsid w:val="006D6298"/>
    <w:rsid w:val="006D6DAF"/>
    <w:rsid w:val="006D751C"/>
    <w:rsid w:val="006D7568"/>
    <w:rsid w:val="006D7B42"/>
    <w:rsid w:val="006D7E30"/>
    <w:rsid w:val="006E02AD"/>
    <w:rsid w:val="006E0B49"/>
    <w:rsid w:val="006E0D31"/>
    <w:rsid w:val="006E0E63"/>
    <w:rsid w:val="006E176C"/>
    <w:rsid w:val="006E18A3"/>
    <w:rsid w:val="006E19AD"/>
    <w:rsid w:val="006E1D5B"/>
    <w:rsid w:val="006E1FF3"/>
    <w:rsid w:val="006E23A7"/>
    <w:rsid w:val="006E2CD3"/>
    <w:rsid w:val="006E2D49"/>
    <w:rsid w:val="006E3235"/>
    <w:rsid w:val="006E3FE8"/>
    <w:rsid w:val="006E4182"/>
    <w:rsid w:val="006E4228"/>
    <w:rsid w:val="006E4740"/>
    <w:rsid w:val="006E4B91"/>
    <w:rsid w:val="006E4ED4"/>
    <w:rsid w:val="006E5ADB"/>
    <w:rsid w:val="006E62D0"/>
    <w:rsid w:val="006E69DD"/>
    <w:rsid w:val="006F0213"/>
    <w:rsid w:val="006F07FB"/>
    <w:rsid w:val="006F0B36"/>
    <w:rsid w:val="006F0BAB"/>
    <w:rsid w:val="006F1227"/>
    <w:rsid w:val="006F12C7"/>
    <w:rsid w:val="006F19E1"/>
    <w:rsid w:val="006F218F"/>
    <w:rsid w:val="006F281D"/>
    <w:rsid w:val="006F29D4"/>
    <w:rsid w:val="006F2A85"/>
    <w:rsid w:val="006F2C62"/>
    <w:rsid w:val="006F332D"/>
    <w:rsid w:val="006F3443"/>
    <w:rsid w:val="006F3BE7"/>
    <w:rsid w:val="006F4176"/>
    <w:rsid w:val="006F4428"/>
    <w:rsid w:val="006F469E"/>
    <w:rsid w:val="006F473A"/>
    <w:rsid w:val="006F4E9E"/>
    <w:rsid w:val="006F4ED8"/>
    <w:rsid w:val="006F5694"/>
    <w:rsid w:val="006F5877"/>
    <w:rsid w:val="006F645D"/>
    <w:rsid w:val="006F6AA0"/>
    <w:rsid w:val="006F6CB6"/>
    <w:rsid w:val="006F73BA"/>
    <w:rsid w:val="006F7784"/>
    <w:rsid w:val="006F7921"/>
    <w:rsid w:val="006F7A1E"/>
    <w:rsid w:val="006F7C1F"/>
    <w:rsid w:val="00700289"/>
    <w:rsid w:val="00700418"/>
    <w:rsid w:val="00700E15"/>
    <w:rsid w:val="00700F85"/>
    <w:rsid w:val="007014DA"/>
    <w:rsid w:val="00701AB7"/>
    <w:rsid w:val="00701FC8"/>
    <w:rsid w:val="0070206D"/>
    <w:rsid w:val="007022A1"/>
    <w:rsid w:val="00702AAA"/>
    <w:rsid w:val="007038BB"/>
    <w:rsid w:val="0070399D"/>
    <w:rsid w:val="0070399E"/>
    <w:rsid w:val="00703D54"/>
    <w:rsid w:val="00703FBD"/>
    <w:rsid w:val="00704344"/>
    <w:rsid w:val="00704717"/>
    <w:rsid w:val="0070706C"/>
    <w:rsid w:val="007073D3"/>
    <w:rsid w:val="00707AA6"/>
    <w:rsid w:val="00707B03"/>
    <w:rsid w:val="00707E8A"/>
    <w:rsid w:val="00707EB4"/>
    <w:rsid w:val="0071098C"/>
    <w:rsid w:val="00711139"/>
    <w:rsid w:val="0071123C"/>
    <w:rsid w:val="007114D2"/>
    <w:rsid w:val="00711890"/>
    <w:rsid w:val="00711A47"/>
    <w:rsid w:val="0071293D"/>
    <w:rsid w:val="00712C66"/>
    <w:rsid w:val="00714298"/>
    <w:rsid w:val="00714304"/>
    <w:rsid w:val="007144B3"/>
    <w:rsid w:val="007147C8"/>
    <w:rsid w:val="00714E68"/>
    <w:rsid w:val="0071501C"/>
    <w:rsid w:val="007153EA"/>
    <w:rsid w:val="00715607"/>
    <w:rsid w:val="00715A5E"/>
    <w:rsid w:val="00716AFB"/>
    <w:rsid w:val="00717FB3"/>
    <w:rsid w:val="007201CA"/>
    <w:rsid w:val="0072046E"/>
    <w:rsid w:val="007204A8"/>
    <w:rsid w:val="007209C8"/>
    <w:rsid w:val="00721C75"/>
    <w:rsid w:val="00721E04"/>
    <w:rsid w:val="0072226D"/>
    <w:rsid w:val="007227A9"/>
    <w:rsid w:val="00723EF1"/>
    <w:rsid w:val="007240E5"/>
    <w:rsid w:val="0072492C"/>
    <w:rsid w:val="00724BD3"/>
    <w:rsid w:val="00725D2D"/>
    <w:rsid w:val="00725F82"/>
    <w:rsid w:val="007263F0"/>
    <w:rsid w:val="007263FE"/>
    <w:rsid w:val="00726574"/>
    <w:rsid w:val="007269D5"/>
    <w:rsid w:val="00726AB0"/>
    <w:rsid w:val="00726AE6"/>
    <w:rsid w:val="00726C61"/>
    <w:rsid w:val="0072727F"/>
    <w:rsid w:val="007279DB"/>
    <w:rsid w:val="00730BF7"/>
    <w:rsid w:val="00730DF7"/>
    <w:rsid w:val="00731639"/>
    <w:rsid w:val="00732658"/>
    <w:rsid w:val="007326DD"/>
    <w:rsid w:val="00732811"/>
    <w:rsid w:val="007328D6"/>
    <w:rsid w:val="00732953"/>
    <w:rsid w:val="0073313C"/>
    <w:rsid w:val="0073325F"/>
    <w:rsid w:val="00733B46"/>
    <w:rsid w:val="00733DF3"/>
    <w:rsid w:val="007342FD"/>
    <w:rsid w:val="007344B2"/>
    <w:rsid w:val="00735F28"/>
    <w:rsid w:val="007364C8"/>
    <w:rsid w:val="007367FA"/>
    <w:rsid w:val="0073734D"/>
    <w:rsid w:val="00737656"/>
    <w:rsid w:val="00740123"/>
    <w:rsid w:val="0074025B"/>
    <w:rsid w:val="00740429"/>
    <w:rsid w:val="00740761"/>
    <w:rsid w:val="00740D4E"/>
    <w:rsid w:val="00741545"/>
    <w:rsid w:val="007426C0"/>
    <w:rsid w:val="00742B73"/>
    <w:rsid w:val="00742C11"/>
    <w:rsid w:val="00742D74"/>
    <w:rsid w:val="007447BF"/>
    <w:rsid w:val="00744F25"/>
    <w:rsid w:val="007451B0"/>
    <w:rsid w:val="00745ACE"/>
    <w:rsid w:val="00745D35"/>
    <w:rsid w:val="00745D69"/>
    <w:rsid w:val="00745E50"/>
    <w:rsid w:val="00746258"/>
    <w:rsid w:val="007466C6"/>
    <w:rsid w:val="00746AD1"/>
    <w:rsid w:val="00747E32"/>
    <w:rsid w:val="00751948"/>
    <w:rsid w:val="0075240E"/>
    <w:rsid w:val="007528C8"/>
    <w:rsid w:val="00752A24"/>
    <w:rsid w:val="0075302B"/>
    <w:rsid w:val="007534B5"/>
    <w:rsid w:val="00753AEE"/>
    <w:rsid w:val="00753EF9"/>
    <w:rsid w:val="007543DD"/>
    <w:rsid w:val="00755980"/>
    <w:rsid w:val="00755EDB"/>
    <w:rsid w:val="00755EFB"/>
    <w:rsid w:val="007562EF"/>
    <w:rsid w:val="00756545"/>
    <w:rsid w:val="0075657F"/>
    <w:rsid w:val="007567B3"/>
    <w:rsid w:val="00756DE5"/>
    <w:rsid w:val="00757386"/>
    <w:rsid w:val="00757543"/>
    <w:rsid w:val="007575E8"/>
    <w:rsid w:val="0075778D"/>
    <w:rsid w:val="00757973"/>
    <w:rsid w:val="00757B0B"/>
    <w:rsid w:val="00757E3E"/>
    <w:rsid w:val="0076063C"/>
    <w:rsid w:val="00760FE7"/>
    <w:rsid w:val="00761237"/>
    <w:rsid w:val="007612C1"/>
    <w:rsid w:val="007613B8"/>
    <w:rsid w:val="007617E6"/>
    <w:rsid w:val="00761922"/>
    <w:rsid w:val="00761941"/>
    <w:rsid w:val="00761D73"/>
    <w:rsid w:val="00761DC0"/>
    <w:rsid w:val="0076216A"/>
    <w:rsid w:val="00762402"/>
    <w:rsid w:val="007626D1"/>
    <w:rsid w:val="007641E4"/>
    <w:rsid w:val="007642DF"/>
    <w:rsid w:val="007644D4"/>
    <w:rsid w:val="007644EC"/>
    <w:rsid w:val="0076516A"/>
    <w:rsid w:val="00765508"/>
    <w:rsid w:val="0076610E"/>
    <w:rsid w:val="0076630D"/>
    <w:rsid w:val="00766561"/>
    <w:rsid w:val="00766E48"/>
    <w:rsid w:val="00766F7E"/>
    <w:rsid w:val="0076747B"/>
    <w:rsid w:val="00767DEE"/>
    <w:rsid w:val="00767DFC"/>
    <w:rsid w:val="007705FC"/>
    <w:rsid w:val="007707B8"/>
    <w:rsid w:val="0077081E"/>
    <w:rsid w:val="00770AE9"/>
    <w:rsid w:val="00770FCC"/>
    <w:rsid w:val="00772321"/>
    <w:rsid w:val="007732B3"/>
    <w:rsid w:val="007733F7"/>
    <w:rsid w:val="00774F84"/>
    <w:rsid w:val="00774FF5"/>
    <w:rsid w:val="00774FFC"/>
    <w:rsid w:val="007757D6"/>
    <w:rsid w:val="00775813"/>
    <w:rsid w:val="00775A71"/>
    <w:rsid w:val="00775E88"/>
    <w:rsid w:val="007763CE"/>
    <w:rsid w:val="00776CD0"/>
    <w:rsid w:val="0077721C"/>
    <w:rsid w:val="00777AD2"/>
    <w:rsid w:val="00777B4C"/>
    <w:rsid w:val="00777C4F"/>
    <w:rsid w:val="00777E0F"/>
    <w:rsid w:val="007809B3"/>
    <w:rsid w:val="00781C39"/>
    <w:rsid w:val="00781CCF"/>
    <w:rsid w:val="0078305D"/>
    <w:rsid w:val="0078339D"/>
    <w:rsid w:val="007834AD"/>
    <w:rsid w:val="007842B7"/>
    <w:rsid w:val="0078430D"/>
    <w:rsid w:val="0078448F"/>
    <w:rsid w:val="00784ACF"/>
    <w:rsid w:val="00784B19"/>
    <w:rsid w:val="00784DA7"/>
    <w:rsid w:val="00785FA4"/>
    <w:rsid w:val="00785FD0"/>
    <w:rsid w:val="0078612F"/>
    <w:rsid w:val="007862BD"/>
    <w:rsid w:val="007871EE"/>
    <w:rsid w:val="0078788A"/>
    <w:rsid w:val="0079153F"/>
    <w:rsid w:val="00791DF6"/>
    <w:rsid w:val="007922CE"/>
    <w:rsid w:val="00792381"/>
    <w:rsid w:val="00793946"/>
    <w:rsid w:val="00793948"/>
    <w:rsid w:val="00793AC3"/>
    <w:rsid w:val="00794079"/>
    <w:rsid w:val="00794621"/>
    <w:rsid w:val="00794C8A"/>
    <w:rsid w:val="0079515B"/>
    <w:rsid w:val="007957C9"/>
    <w:rsid w:val="00795ADA"/>
    <w:rsid w:val="00795D05"/>
    <w:rsid w:val="007961EB"/>
    <w:rsid w:val="0079660E"/>
    <w:rsid w:val="00796ABB"/>
    <w:rsid w:val="00796FD9"/>
    <w:rsid w:val="00797044"/>
    <w:rsid w:val="007973A1"/>
    <w:rsid w:val="0079749E"/>
    <w:rsid w:val="00797987"/>
    <w:rsid w:val="00797D1E"/>
    <w:rsid w:val="00797D6B"/>
    <w:rsid w:val="007A022C"/>
    <w:rsid w:val="007A0688"/>
    <w:rsid w:val="007A076C"/>
    <w:rsid w:val="007A19F8"/>
    <w:rsid w:val="007A1B78"/>
    <w:rsid w:val="007A2436"/>
    <w:rsid w:val="007A271E"/>
    <w:rsid w:val="007A2772"/>
    <w:rsid w:val="007A27A6"/>
    <w:rsid w:val="007A2C07"/>
    <w:rsid w:val="007A31C5"/>
    <w:rsid w:val="007A3583"/>
    <w:rsid w:val="007A3896"/>
    <w:rsid w:val="007A38A8"/>
    <w:rsid w:val="007A3A96"/>
    <w:rsid w:val="007A4DA2"/>
    <w:rsid w:val="007A4F98"/>
    <w:rsid w:val="007A5727"/>
    <w:rsid w:val="007A5903"/>
    <w:rsid w:val="007A5F90"/>
    <w:rsid w:val="007A68A7"/>
    <w:rsid w:val="007B0413"/>
    <w:rsid w:val="007B0784"/>
    <w:rsid w:val="007B0CF8"/>
    <w:rsid w:val="007B1036"/>
    <w:rsid w:val="007B14D2"/>
    <w:rsid w:val="007B2213"/>
    <w:rsid w:val="007B2492"/>
    <w:rsid w:val="007B2518"/>
    <w:rsid w:val="007B251B"/>
    <w:rsid w:val="007B2C26"/>
    <w:rsid w:val="007B2D9D"/>
    <w:rsid w:val="007B2E43"/>
    <w:rsid w:val="007B2F8B"/>
    <w:rsid w:val="007B2FD8"/>
    <w:rsid w:val="007B33AA"/>
    <w:rsid w:val="007B5310"/>
    <w:rsid w:val="007B586B"/>
    <w:rsid w:val="007B60A7"/>
    <w:rsid w:val="007B6C31"/>
    <w:rsid w:val="007B6D0B"/>
    <w:rsid w:val="007B7E5B"/>
    <w:rsid w:val="007C0402"/>
    <w:rsid w:val="007C0DD1"/>
    <w:rsid w:val="007C25C1"/>
    <w:rsid w:val="007C2722"/>
    <w:rsid w:val="007C29BB"/>
    <w:rsid w:val="007C2AA0"/>
    <w:rsid w:val="007C31AF"/>
    <w:rsid w:val="007C31B2"/>
    <w:rsid w:val="007C3647"/>
    <w:rsid w:val="007C37EE"/>
    <w:rsid w:val="007C37EF"/>
    <w:rsid w:val="007C3A72"/>
    <w:rsid w:val="007C3B47"/>
    <w:rsid w:val="007C4663"/>
    <w:rsid w:val="007C4B1E"/>
    <w:rsid w:val="007C5157"/>
    <w:rsid w:val="007C5AAB"/>
    <w:rsid w:val="007C5AD4"/>
    <w:rsid w:val="007C5FCD"/>
    <w:rsid w:val="007C6199"/>
    <w:rsid w:val="007C628F"/>
    <w:rsid w:val="007C750A"/>
    <w:rsid w:val="007C758A"/>
    <w:rsid w:val="007C7869"/>
    <w:rsid w:val="007D003A"/>
    <w:rsid w:val="007D1165"/>
    <w:rsid w:val="007D1310"/>
    <w:rsid w:val="007D151B"/>
    <w:rsid w:val="007D2231"/>
    <w:rsid w:val="007D2335"/>
    <w:rsid w:val="007D2C11"/>
    <w:rsid w:val="007D33A6"/>
    <w:rsid w:val="007D3707"/>
    <w:rsid w:val="007D38AF"/>
    <w:rsid w:val="007D3CBC"/>
    <w:rsid w:val="007D3F68"/>
    <w:rsid w:val="007D414B"/>
    <w:rsid w:val="007D427E"/>
    <w:rsid w:val="007D4A5E"/>
    <w:rsid w:val="007D53DE"/>
    <w:rsid w:val="007D5581"/>
    <w:rsid w:val="007D5C8B"/>
    <w:rsid w:val="007D6CB9"/>
    <w:rsid w:val="007D6DD2"/>
    <w:rsid w:val="007D728E"/>
    <w:rsid w:val="007D7780"/>
    <w:rsid w:val="007D781F"/>
    <w:rsid w:val="007E013D"/>
    <w:rsid w:val="007E0AB9"/>
    <w:rsid w:val="007E0EE6"/>
    <w:rsid w:val="007E144D"/>
    <w:rsid w:val="007E28AD"/>
    <w:rsid w:val="007E29CB"/>
    <w:rsid w:val="007E351B"/>
    <w:rsid w:val="007E38EE"/>
    <w:rsid w:val="007E3F76"/>
    <w:rsid w:val="007E415C"/>
    <w:rsid w:val="007E4A7F"/>
    <w:rsid w:val="007E4B63"/>
    <w:rsid w:val="007E5923"/>
    <w:rsid w:val="007E6421"/>
    <w:rsid w:val="007E64A8"/>
    <w:rsid w:val="007E6944"/>
    <w:rsid w:val="007E69E7"/>
    <w:rsid w:val="007E79E0"/>
    <w:rsid w:val="007F0238"/>
    <w:rsid w:val="007F02F2"/>
    <w:rsid w:val="007F07AB"/>
    <w:rsid w:val="007F0BE7"/>
    <w:rsid w:val="007F11E5"/>
    <w:rsid w:val="007F1B1C"/>
    <w:rsid w:val="007F24DC"/>
    <w:rsid w:val="007F2726"/>
    <w:rsid w:val="007F291D"/>
    <w:rsid w:val="007F3327"/>
    <w:rsid w:val="007F422B"/>
    <w:rsid w:val="007F570D"/>
    <w:rsid w:val="007F5D1E"/>
    <w:rsid w:val="007F6365"/>
    <w:rsid w:val="007F664D"/>
    <w:rsid w:val="007F6829"/>
    <w:rsid w:val="007F68CA"/>
    <w:rsid w:val="007F7BC7"/>
    <w:rsid w:val="008006EE"/>
    <w:rsid w:val="00800772"/>
    <w:rsid w:val="00800D5A"/>
    <w:rsid w:val="00800DB5"/>
    <w:rsid w:val="008010BD"/>
    <w:rsid w:val="008019EC"/>
    <w:rsid w:val="00801DB6"/>
    <w:rsid w:val="00801EC6"/>
    <w:rsid w:val="008021A3"/>
    <w:rsid w:val="00802715"/>
    <w:rsid w:val="00802DD4"/>
    <w:rsid w:val="0080326C"/>
    <w:rsid w:val="0080342C"/>
    <w:rsid w:val="008039F7"/>
    <w:rsid w:val="0080413C"/>
    <w:rsid w:val="00804A8B"/>
    <w:rsid w:val="00804E7F"/>
    <w:rsid w:val="00804F0C"/>
    <w:rsid w:val="0080540F"/>
    <w:rsid w:val="008056A1"/>
    <w:rsid w:val="00805EB1"/>
    <w:rsid w:val="00806391"/>
    <w:rsid w:val="00806415"/>
    <w:rsid w:val="0080666B"/>
    <w:rsid w:val="008070CF"/>
    <w:rsid w:val="008075E7"/>
    <w:rsid w:val="00807833"/>
    <w:rsid w:val="008102A4"/>
    <w:rsid w:val="008104FF"/>
    <w:rsid w:val="0081079B"/>
    <w:rsid w:val="0081172C"/>
    <w:rsid w:val="00812123"/>
    <w:rsid w:val="008121FE"/>
    <w:rsid w:val="008122E1"/>
    <w:rsid w:val="00812332"/>
    <w:rsid w:val="00812A7A"/>
    <w:rsid w:val="00812EED"/>
    <w:rsid w:val="008136B3"/>
    <w:rsid w:val="00813E3E"/>
    <w:rsid w:val="008141A2"/>
    <w:rsid w:val="00814496"/>
    <w:rsid w:val="00814831"/>
    <w:rsid w:val="00814C78"/>
    <w:rsid w:val="00814D9D"/>
    <w:rsid w:val="008150E7"/>
    <w:rsid w:val="00816202"/>
    <w:rsid w:val="0081661F"/>
    <w:rsid w:val="00816730"/>
    <w:rsid w:val="008169EC"/>
    <w:rsid w:val="00817213"/>
    <w:rsid w:val="00817C64"/>
    <w:rsid w:val="00817DC6"/>
    <w:rsid w:val="00817E60"/>
    <w:rsid w:val="00817EC9"/>
    <w:rsid w:val="00820148"/>
    <w:rsid w:val="0082076B"/>
    <w:rsid w:val="00820F95"/>
    <w:rsid w:val="00821607"/>
    <w:rsid w:val="008218B9"/>
    <w:rsid w:val="00821A9F"/>
    <w:rsid w:val="00821D19"/>
    <w:rsid w:val="00821DF8"/>
    <w:rsid w:val="00822064"/>
    <w:rsid w:val="0082225C"/>
    <w:rsid w:val="0082244B"/>
    <w:rsid w:val="00822592"/>
    <w:rsid w:val="008225A8"/>
    <w:rsid w:val="00822751"/>
    <w:rsid w:val="00822CD6"/>
    <w:rsid w:val="00822E79"/>
    <w:rsid w:val="00822EBA"/>
    <w:rsid w:val="00823113"/>
    <w:rsid w:val="00824BAA"/>
    <w:rsid w:val="00824E7D"/>
    <w:rsid w:val="008251E1"/>
    <w:rsid w:val="00825A98"/>
    <w:rsid w:val="00825F45"/>
    <w:rsid w:val="0082606C"/>
    <w:rsid w:val="008264C2"/>
    <w:rsid w:val="00826886"/>
    <w:rsid w:val="0082700D"/>
    <w:rsid w:val="00827F6B"/>
    <w:rsid w:val="00830854"/>
    <w:rsid w:val="008308FF"/>
    <w:rsid w:val="00830B58"/>
    <w:rsid w:val="00831362"/>
    <w:rsid w:val="008313AB"/>
    <w:rsid w:val="00831850"/>
    <w:rsid w:val="008323B4"/>
    <w:rsid w:val="008323CB"/>
    <w:rsid w:val="008326CF"/>
    <w:rsid w:val="00832F7A"/>
    <w:rsid w:val="00832F9B"/>
    <w:rsid w:val="008334F7"/>
    <w:rsid w:val="008336D0"/>
    <w:rsid w:val="00834379"/>
    <w:rsid w:val="008344C0"/>
    <w:rsid w:val="00834DE7"/>
    <w:rsid w:val="0083544D"/>
    <w:rsid w:val="00835641"/>
    <w:rsid w:val="0083574A"/>
    <w:rsid w:val="0083620C"/>
    <w:rsid w:val="008365C3"/>
    <w:rsid w:val="00836F4F"/>
    <w:rsid w:val="008371C6"/>
    <w:rsid w:val="008371D2"/>
    <w:rsid w:val="00837FF1"/>
    <w:rsid w:val="00840878"/>
    <w:rsid w:val="00840BE9"/>
    <w:rsid w:val="00840D42"/>
    <w:rsid w:val="00842C21"/>
    <w:rsid w:val="00842D9E"/>
    <w:rsid w:val="00842E54"/>
    <w:rsid w:val="00842F1D"/>
    <w:rsid w:val="0084444B"/>
    <w:rsid w:val="00844C8D"/>
    <w:rsid w:val="00844DB4"/>
    <w:rsid w:val="00844E5F"/>
    <w:rsid w:val="008451DD"/>
    <w:rsid w:val="008455F1"/>
    <w:rsid w:val="008462D0"/>
    <w:rsid w:val="00846795"/>
    <w:rsid w:val="00846A53"/>
    <w:rsid w:val="00850804"/>
    <w:rsid w:val="00851803"/>
    <w:rsid w:val="00851859"/>
    <w:rsid w:val="00851AE8"/>
    <w:rsid w:val="00852385"/>
    <w:rsid w:val="00852932"/>
    <w:rsid w:val="00852AD2"/>
    <w:rsid w:val="00852C35"/>
    <w:rsid w:val="00852D0C"/>
    <w:rsid w:val="00853B9A"/>
    <w:rsid w:val="0085418D"/>
    <w:rsid w:val="00855306"/>
    <w:rsid w:val="0085570F"/>
    <w:rsid w:val="00855827"/>
    <w:rsid w:val="00855A2B"/>
    <w:rsid w:val="00855B28"/>
    <w:rsid w:val="00855BD7"/>
    <w:rsid w:val="008564AC"/>
    <w:rsid w:val="0085673C"/>
    <w:rsid w:val="008571EF"/>
    <w:rsid w:val="00860880"/>
    <w:rsid w:val="00861159"/>
    <w:rsid w:val="008611AE"/>
    <w:rsid w:val="00861C9A"/>
    <w:rsid w:val="0086217D"/>
    <w:rsid w:val="00862E79"/>
    <w:rsid w:val="008633F8"/>
    <w:rsid w:val="00863845"/>
    <w:rsid w:val="00863D09"/>
    <w:rsid w:val="00863DD9"/>
    <w:rsid w:val="00863EC2"/>
    <w:rsid w:val="00864238"/>
    <w:rsid w:val="00864BAB"/>
    <w:rsid w:val="00864C53"/>
    <w:rsid w:val="00864E38"/>
    <w:rsid w:val="00864E3D"/>
    <w:rsid w:val="008650F0"/>
    <w:rsid w:val="00865C9C"/>
    <w:rsid w:val="0086613B"/>
    <w:rsid w:val="00866BF7"/>
    <w:rsid w:val="00867080"/>
    <w:rsid w:val="00870E1F"/>
    <w:rsid w:val="008713B0"/>
    <w:rsid w:val="00871860"/>
    <w:rsid w:val="00872430"/>
    <w:rsid w:val="00873197"/>
    <w:rsid w:val="0087371B"/>
    <w:rsid w:val="0087443B"/>
    <w:rsid w:val="00874D8D"/>
    <w:rsid w:val="00874FDE"/>
    <w:rsid w:val="00875DA4"/>
    <w:rsid w:val="008763BC"/>
    <w:rsid w:val="00876496"/>
    <w:rsid w:val="00876711"/>
    <w:rsid w:val="00876D3D"/>
    <w:rsid w:val="00876E55"/>
    <w:rsid w:val="008770E2"/>
    <w:rsid w:val="00877335"/>
    <w:rsid w:val="008773E1"/>
    <w:rsid w:val="00877AF0"/>
    <w:rsid w:val="0088086F"/>
    <w:rsid w:val="00880AF3"/>
    <w:rsid w:val="00881F69"/>
    <w:rsid w:val="00882698"/>
    <w:rsid w:val="008827CC"/>
    <w:rsid w:val="00882836"/>
    <w:rsid w:val="008835C9"/>
    <w:rsid w:val="00883F58"/>
    <w:rsid w:val="00884D83"/>
    <w:rsid w:val="00884DF1"/>
    <w:rsid w:val="008850AD"/>
    <w:rsid w:val="00885153"/>
    <w:rsid w:val="008852E9"/>
    <w:rsid w:val="0088531F"/>
    <w:rsid w:val="00885A61"/>
    <w:rsid w:val="00885A7C"/>
    <w:rsid w:val="00885AD6"/>
    <w:rsid w:val="00885FB1"/>
    <w:rsid w:val="00886D2F"/>
    <w:rsid w:val="00886DB1"/>
    <w:rsid w:val="008870D1"/>
    <w:rsid w:val="00887AF5"/>
    <w:rsid w:val="00887CF4"/>
    <w:rsid w:val="00890C2B"/>
    <w:rsid w:val="00890DBF"/>
    <w:rsid w:val="00890F77"/>
    <w:rsid w:val="00891633"/>
    <w:rsid w:val="00892F4A"/>
    <w:rsid w:val="008934AE"/>
    <w:rsid w:val="008936CB"/>
    <w:rsid w:val="00893DBB"/>
    <w:rsid w:val="0089406B"/>
    <w:rsid w:val="00894368"/>
    <w:rsid w:val="00894808"/>
    <w:rsid w:val="00894D60"/>
    <w:rsid w:val="00895752"/>
    <w:rsid w:val="0089688D"/>
    <w:rsid w:val="00896AD0"/>
    <w:rsid w:val="00896B03"/>
    <w:rsid w:val="00896E2A"/>
    <w:rsid w:val="00896F63"/>
    <w:rsid w:val="00897077"/>
    <w:rsid w:val="008971A0"/>
    <w:rsid w:val="008A06D2"/>
    <w:rsid w:val="008A07B2"/>
    <w:rsid w:val="008A1182"/>
    <w:rsid w:val="008A11AB"/>
    <w:rsid w:val="008A1228"/>
    <w:rsid w:val="008A191B"/>
    <w:rsid w:val="008A1A06"/>
    <w:rsid w:val="008A1BC4"/>
    <w:rsid w:val="008A261D"/>
    <w:rsid w:val="008A2AAF"/>
    <w:rsid w:val="008A2F43"/>
    <w:rsid w:val="008A36D3"/>
    <w:rsid w:val="008A3902"/>
    <w:rsid w:val="008A44EC"/>
    <w:rsid w:val="008A4651"/>
    <w:rsid w:val="008A4CDF"/>
    <w:rsid w:val="008A50DF"/>
    <w:rsid w:val="008A5336"/>
    <w:rsid w:val="008A6055"/>
    <w:rsid w:val="008A6AF4"/>
    <w:rsid w:val="008A6C1D"/>
    <w:rsid w:val="008A77E7"/>
    <w:rsid w:val="008B0941"/>
    <w:rsid w:val="008B0F85"/>
    <w:rsid w:val="008B1039"/>
    <w:rsid w:val="008B296D"/>
    <w:rsid w:val="008B2C59"/>
    <w:rsid w:val="008B30C7"/>
    <w:rsid w:val="008B3558"/>
    <w:rsid w:val="008B3B46"/>
    <w:rsid w:val="008B4213"/>
    <w:rsid w:val="008B4472"/>
    <w:rsid w:val="008B49FA"/>
    <w:rsid w:val="008B52A8"/>
    <w:rsid w:val="008B57AB"/>
    <w:rsid w:val="008B5955"/>
    <w:rsid w:val="008B5972"/>
    <w:rsid w:val="008B5DB0"/>
    <w:rsid w:val="008B6137"/>
    <w:rsid w:val="008B61E9"/>
    <w:rsid w:val="008B62F8"/>
    <w:rsid w:val="008B6608"/>
    <w:rsid w:val="008B6780"/>
    <w:rsid w:val="008B6A42"/>
    <w:rsid w:val="008B6AC7"/>
    <w:rsid w:val="008B76B8"/>
    <w:rsid w:val="008C0BD3"/>
    <w:rsid w:val="008C0CE1"/>
    <w:rsid w:val="008C1C03"/>
    <w:rsid w:val="008C1C34"/>
    <w:rsid w:val="008C212B"/>
    <w:rsid w:val="008C2F15"/>
    <w:rsid w:val="008C2F35"/>
    <w:rsid w:val="008C30A0"/>
    <w:rsid w:val="008C3CE0"/>
    <w:rsid w:val="008C3E26"/>
    <w:rsid w:val="008C4462"/>
    <w:rsid w:val="008C55C6"/>
    <w:rsid w:val="008C5763"/>
    <w:rsid w:val="008C5A8E"/>
    <w:rsid w:val="008C5DB0"/>
    <w:rsid w:val="008C61E0"/>
    <w:rsid w:val="008C6918"/>
    <w:rsid w:val="008C7352"/>
    <w:rsid w:val="008C7382"/>
    <w:rsid w:val="008C75DE"/>
    <w:rsid w:val="008C76E5"/>
    <w:rsid w:val="008C778D"/>
    <w:rsid w:val="008C7811"/>
    <w:rsid w:val="008C7D88"/>
    <w:rsid w:val="008D08D9"/>
    <w:rsid w:val="008D0925"/>
    <w:rsid w:val="008D0DDD"/>
    <w:rsid w:val="008D1079"/>
    <w:rsid w:val="008D1635"/>
    <w:rsid w:val="008D19F2"/>
    <w:rsid w:val="008D1BAD"/>
    <w:rsid w:val="008D1E11"/>
    <w:rsid w:val="008D1E53"/>
    <w:rsid w:val="008D2B0C"/>
    <w:rsid w:val="008D32F1"/>
    <w:rsid w:val="008D339E"/>
    <w:rsid w:val="008D350B"/>
    <w:rsid w:val="008D4313"/>
    <w:rsid w:val="008D4367"/>
    <w:rsid w:val="008D456D"/>
    <w:rsid w:val="008D466A"/>
    <w:rsid w:val="008D479B"/>
    <w:rsid w:val="008D4AB2"/>
    <w:rsid w:val="008D4C86"/>
    <w:rsid w:val="008D53E3"/>
    <w:rsid w:val="008D5731"/>
    <w:rsid w:val="008D5A8F"/>
    <w:rsid w:val="008D69B4"/>
    <w:rsid w:val="008D6DB8"/>
    <w:rsid w:val="008D7E54"/>
    <w:rsid w:val="008D7FDD"/>
    <w:rsid w:val="008E02D7"/>
    <w:rsid w:val="008E0F1E"/>
    <w:rsid w:val="008E1822"/>
    <w:rsid w:val="008E187C"/>
    <w:rsid w:val="008E1B79"/>
    <w:rsid w:val="008E2F9A"/>
    <w:rsid w:val="008E3351"/>
    <w:rsid w:val="008E33E4"/>
    <w:rsid w:val="008E436A"/>
    <w:rsid w:val="008E4392"/>
    <w:rsid w:val="008E4E79"/>
    <w:rsid w:val="008E51DE"/>
    <w:rsid w:val="008E546D"/>
    <w:rsid w:val="008E57C4"/>
    <w:rsid w:val="008E5883"/>
    <w:rsid w:val="008E5D1B"/>
    <w:rsid w:val="008E5F02"/>
    <w:rsid w:val="008E67A5"/>
    <w:rsid w:val="008E6E0B"/>
    <w:rsid w:val="008E6EF7"/>
    <w:rsid w:val="008E71A5"/>
    <w:rsid w:val="008E727A"/>
    <w:rsid w:val="008E7530"/>
    <w:rsid w:val="008E7763"/>
    <w:rsid w:val="008E7CB5"/>
    <w:rsid w:val="008E7DF5"/>
    <w:rsid w:val="008F0A70"/>
    <w:rsid w:val="008F0B5F"/>
    <w:rsid w:val="008F0C2D"/>
    <w:rsid w:val="008F0FB8"/>
    <w:rsid w:val="008F1695"/>
    <w:rsid w:val="008F2435"/>
    <w:rsid w:val="008F28B6"/>
    <w:rsid w:val="008F29A5"/>
    <w:rsid w:val="008F302C"/>
    <w:rsid w:val="008F36B5"/>
    <w:rsid w:val="008F36B6"/>
    <w:rsid w:val="008F3A7D"/>
    <w:rsid w:val="008F3CEF"/>
    <w:rsid w:val="008F42EC"/>
    <w:rsid w:val="008F43DA"/>
    <w:rsid w:val="008F4FA1"/>
    <w:rsid w:val="008F4FC3"/>
    <w:rsid w:val="008F5406"/>
    <w:rsid w:val="008F5A20"/>
    <w:rsid w:val="008F5D65"/>
    <w:rsid w:val="008F600A"/>
    <w:rsid w:val="008F611D"/>
    <w:rsid w:val="008F69C0"/>
    <w:rsid w:val="008F69F8"/>
    <w:rsid w:val="008F6B95"/>
    <w:rsid w:val="008F74FF"/>
    <w:rsid w:val="008F79AE"/>
    <w:rsid w:val="008F7CB3"/>
    <w:rsid w:val="009009C4"/>
    <w:rsid w:val="00900CC6"/>
    <w:rsid w:val="00900CD9"/>
    <w:rsid w:val="00900EFD"/>
    <w:rsid w:val="009014C3"/>
    <w:rsid w:val="00901F25"/>
    <w:rsid w:val="00902363"/>
    <w:rsid w:val="009031F5"/>
    <w:rsid w:val="00903366"/>
    <w:rsid w:val="009037F2"/>
    <w:rsid w:val="00903B29"/>
    <w:rsid w:val="009043E9"/>
    <w:rsid w:val="00904964"/>
    <w:rsid w:val="00904DB7"/>
    <w:rsid w:val="00905269"/>
    <w:rsid w:val="00906073"/>
    <w:rsid w:val="009061B8"/>
    <w:rsid w:val="009065DA"/>
    <w:rsid w:val="00906826"/>
    <w:rsid w:val="009074EA"/>
    <w:rsid w:val="00910A3E"/>
    <w:rsid w:val="00910D2E"/>
    <w:rsid w:val="00911065"/>
    <w:rsid w:val="00911EB1"/>
    <w:rsid w:val="0091261B"/>
    <w:rsid w:val="00912879"/>
    <w:rsid w:val="00912CC4"/>
    <w:rsid w:val="00912E39"/>
    <w:rsid w:val="00913135"/>
    <w:rsid w:val="009136FD"/>
    <w:rsid w:val="009140CB"/>
    <w:rsid w:val="00914E5F"/>
    <w:rsid w:val="00915870"/>
    <w:rsid w:val="00915C5E"/>
    <w:rsid w:val="0091679C"/>
    <w:rsid w:val="00916B8E"/>
    <w:rsid w:val="0091755B"/>
    <w:rsid w:val="00917B83"/>
    <w:rsid w:val="00920065"/>
    <w:rsid w:val="0092022E"/>
    <w:rsid w:val="0092086D"/>
    <w:rsid w:val="00920BDF"/>
    <w:rsid w:val="00920E61"/>
    <w:rsid w:val="00920FFE"/>
    <w:rsid w:val="00921B4B"/>
    <w:rsid w:val="00922038"/>
    <w:rsid w:val="00922CD7"/>
    <w:rsid w:val="00922E29"/>
    <w:rsid w:val="00923701"/>
    <w:rsid w:val="00923974"/>
    <w:rsid w:val="00923A99"/>
    <w:rsid w:val="00924C4F"/>
    <w:rsid w:val="00924FA2"/>
    <w:rsid w:val="00924FE1"/>
    <w:rsid w:val="009254ED"/>
    <w:rsid w:val="00925968"/>
    <w:rsid w:val="00925A6B"/>
    <w:rsid w:val="00925B60"/>
    <w:rsid w:val="00925C82"/>
    <w:rsid w:val="00925F34"/>
    <w:rsid w:val="00925FB9"/>
    <w:rsid w:val="00926A4F"/>
    <w:rsid w:val="00926C51"/>
    <w:rsid w:val="00926CE5"/>
    <w:rsid w:val="00926E87"/>
    <w:rsid w:val="009275F6"/>
    <w:rsid w:val="00931153"/>
    <w:rsid w:val="009312AA"/>
    <w:rsid w:val="00932DF2"/>
    <w:rsid w:val="00933024"/>
    <w:rsid w:val="009331E3"/>
    <w:rsid w:val="009334AA"/>
    <w:rsid w:val="00933D54"/>
    <w:rsid w:val="0093418A"/>
    <w:rsid w:val="00934A5C"/>
    <w:rsid w:val="00935494"/>
    <w:rsid w:val="00935969"/>
    <w:rsid w:val="009360D1"/>
    <w:rsid w:val="00936843"/>
    <w:rsid w:val="00936C4C"/>
    <w:rsid w:val="00937024"/>
    <w:rsid w:val="00937249"/>
    <w:rsid w:val="00937320"/>
    <w:rsid w:val="00937A04"/>
    <w:rsid w:val="00937B11"/>
    <w:rsid w:val="00937CF8"/>
    <w:rsid w:val="00937FE4"/>
    <w:rsid w:val="00940064"/>
    <w:rsid w:val="00941CAE"/>
    <w:rsid w:val="00942936"/>
    <w:rsid w:val="00942A00"/>
    <w:rsid w:val="00942F2B"/>
    <w:rsid w:val="009435EE"/>
    <w:rsid w:val="00943791"/>
    <w:rsid w:val="0094474F"/>
    <w:rsid w:val="00944890"/>
    <w:rsid w:val="00945DEF"/>
    <w:rsid w:val="00945EFA"/>
    <w:rsid w:val="00946E3E"/>
    <w:rsid w:val="00946F08"/>
    <w:rsid w:val="00946FFB"/>
    <w:rsid w:val="00947820"/>
    <w:rsid w:val="0094785A"/>
    <w:rsid w:val="00947A19"/>
    <w:rsid w:val="00947AE4"/>
    <w:rsid w:val="00950942"/>
    <w:rsid w:val="009509CE"/>
    <w:rsid w:val="00952020"/>
    <w:rsid w:val="0095254D"/>
    <w:rsid w:val="00952776"/>
    <w:rsid w:val="00952979"/>
    <w:rsid w:val="00952B39"/>
    <w:rsid w:val="00952CBD"/>
    <w:rsid w:val="009532F0"/>
    <w:rsid w:val="009534A8"/>
    <w:rsid w:val="00953D7B"/>
    <w:rsid w:val="00953D8A"/>
    <w:rsid w:val="0095437D"/>
    <w:rsid w:val="00954ABB"/>
    <w:rsid w:val="00954B2F"/>
    <w:rsid w:val="00954F87"/>
    <w:rsid w:val="00955AF5"/>
    <w:rsid w:val="00955BE3"/>
    <w:rsid w:val="009571A7"/>
    <w:rsid w:val="00957AFB"/>
    <w:rsid w:val="00957D1A"/>
    <w:rsid w:val="00957FFB"/>
    <w:rsid w:val="0096051D"/>
    <w:rsid w:val="00960597"/>
    <w:rsid w:val="00961152"/>
    <w:rsid w:val="00961634"/>
    <w:rsid w:val="00961746"/>
    <w:rsid w:val="00961CC8"/>
    <w:rsid w:val="00962370"/>
    <w:rsid w:val="0096245A"/>
    <w:rsid w:val="009624AF"/>
    <w:rsid w:val="0096292F"/>
    <w:rsid w:val="0096299B"/>
    <w:rsid w:val="00963552"/>
    <w:rsid w:val="009638EA"/>
    <w:rsid w:val="00963EF6"/>
    <w:rsid w:val="00965133"/>
    <w:rsid w:val="009651D9"/>
    <w:rsid w:val="00965452"/>
    <w:rsid w:val="00965E0C"/>
    <w:rsid w:val="00965EBF"/>
    <w:rsid w:val="00966605"/>
    <w:rsid w:val="009669D6"/>
    <w:rsid w:val="00966B3C"/>
    <w:rsid w:val="0096735E"/>
    <w:rsid w:val="009674EC"/>
    <w:rsid w:val="00967991"/>
    <w:rsid w:val="00967CA6"/>
    <w:rsid w:val="00970144"/>
    <w:rsid w:val="00970AA2"/>
    <w:rsid w:val="00970DCC"/>
    <w:rsid w:val="00971250"/>
    <w:rsid w:val="00971451"/>
    <w:rsid w:val="0097198B"/>
    <w:rsid w:val="00971D27"/>
    <w:rsid w:val="009727D4"/>
    <w:rsid w:val="00972BC0"/>
    <w:rsid w:val="0097365C"/>
    <w:rsid w:val="009736E3"/>
    <w:rsid w:val="00973C63"/>
    <w:rsid w:val="00974484"/>
    <w:rsid w:val="00974627"/>
    <w:rsid w:val="00974C05"/>
    <w:rsid w:val="00974C2D"/>
    <w:rsid w:val="009754DB"/>
    <w:rsid w:val="00975751"/>
    <w:rsid w:val="00975752"/>
    <w:rsid w:val="00976210"/>
    <w:rsid w:val="00976257"/>
    <w:rsid w:val="009770DC"/>
    <w:rsid w:val="00977502"/>
    <w:rsid w:val="00977611"/>
    <w:rsid w:val="009801A7"/>
    <w:rsid w:val="00980220"/>
    <w:rsid w:val="00980502"/>
    <w:rsid w:val="00981113"/>
    <w:rsid w:val="00981172"/>
    <w:rsid w:val="009819BB"/>
    <w:rsid w:val="00981C33"/>
    <w:rsid w:val="00981CB3"/>
    <w:rsid w:val="009822D3"/>
    <w:rsid w:val="00982CEE"/>
    <w:rsid w:val="00982FDB"/>
    <w:rsid w:val="0098303D"/>
    <w:rsid w:val="00983634"/>
    <w:rsid w:val="00985F66"/>
    <w:rsid w:val="009867FA"/>
    <w:rsid w:val="00987E8A"/>
    <w:rsid w:val="00987F8C"/>
    <w:rsid w:val="009909FA"/>
    <w:rsid w:val="00990D10"/>
    <w:rsid w:val="00990E40"/>
    <w:rsid w:val="00991333"/>
    <w:rsid w:val="009919A5"/>
    <w:rsid w:val="009926ED"/>
    <w:rsid w:val="00992838"/>
    <w:rsid w:val="00992A8A"/>
    <w:rsid w:val="009930D9"/>
    <w:rsid w:val="0099324E"/>
    <w:rsid w:val="009932C9"/>
    <w:rsid w:val="00993BA2"/>
    <w:rsid w:val="00993CDC"/>
    <w:rsid w:val="0099464C"/>
    <w:rsid w:val="00994C0F"/>
    <w:rsid w:val="00994D2E"/>
    <w:rsid w:val="0099514B"/>
    <w:rsid w:val="0099583E"/>
    <w:rsid w:val="00995E6D"/>
    <w:rsid w:val="0099638F"/>
    <w:rsid w:val="00997093"/>
    <w:rsid w:val="0099740B"/>
    <w:rsid w:val="00997C09"/>
    <w:rsid w:val="00997DCD"/>
    <w:rsid w:val="009A01A5"/>
    <w:rsid w:val="009A042C"/>
    <w:rsid w:val="009A1314"/>
    <w:rsid w:val="009A1888"/>
    <w:rsid w:val="009A20CA"/>
    <w:rsid w:val="009A2125"/>
    <w:rsid w:val="009A22A4"/>
    <w:rsid w:val="009A22EB"/>
    <w:rsid w:val="009A28D3"/>
    <w:rsid w:val="009A2BCD"/>
    <w:rsid w:val="009A35E3"/>
    <w:rsid w:val="009A3AB5"/>
    <w:rsid w:val="009A4358"/>
    <w:rsid w:val="009A458A"/>
    <w:rsid w:val="009A4899"/>
    <w:rsid w:val="009A4A0D"/>
    <w:rsid w:val="009A4C75"/>
    <w:rsid w:val="009A4D25"/>
    <w:rsid w:val="009A5C15"/>
    <w:rsid w:val="009A60BB"/>
    <w:rsid w:val="009A6652"/>
    <w:rsid w:val="009A7085"/>
    <w:rsid w:val="009A7203"/>
    <w:rsid w:val="009A7235"/>
    <w:rsid w:val="009A7833"/>
    <w:rsid w:val="009A7C74"/>
    <w:rsid w:val="009B0818"/>
    <w:rsid w:val="009B0D5B"/>
    <w:rsid w:val="009B1211"/>
    <w:rsid w:val="009B1489"/>
    <w:rsid w:val="009B15BE"/>
    <w:rsid w:val="009B15D6"/>
    <w:rsid w:val="009B1755"/>
    <w:rsid w:val="009B30CA"/>
    <w:rsid w:val="009B3563"/>
    <w:rsid w:val="009B3723"/>
    <w:rsid w:val="009B4F71"/>
    <w:rsid w:val="009B527A"/>
    <w:rsid w:val="009B574B"/>
    <w:rsid w:val="009B6459"/>
    <w:rsid w:val="009B69A7"/>
    <w:rsid w:val="009B6C29"/>
    <w:rsid w:val="009B743D"/>
    <w:rsid w:val="009B764D"/>
    <w:rsid w:val="009B7A89"/>
    <w:rsid w:val="009C0A80"/>
    <w:rsid w:val="009C0E34"/>
    <w:rsid w:val="009C0F2A"/>
    <w:rsid w:val="009C122F"/>
    <w:rsid w:val="009C1573"/>
    <w:rsid w:val="009C1929"/>
    <w:rsid w:val="009C1C4E"/>
    <w:rsid w:val="009C238F"/>
    <w:rsid w:val="009C23B1"/>
    <w:rsid w:val="009C2A55"/>
    <w:rsid w:val="009C2F00"/>
    <w:rsid w:val="009C2F3E"/>
    <w:rsid w:val="009C3153"/>
    <w:rsid w:val="009C338D"/>
    <w:rsid w:val="009C467F"/>
    <w:rsid w:val="009C48E5"/>
    <w:rsid w:val="009C4CF1"/>
    <w:rsid w:val="009C5576"/>
    <w:rsid w:val="009C55A3"/>
    <w:rsid w:val="009C5B33"/>
    <w:rsid w:val="009C5BB4"/>
    <w:rsid w:val="009C5E35"/>
    <w:rsid w:val="009C5E92"/>
    <w:rsid w:val="009C5FFA"/>
    <w:rsid w:val="009C60C9"/>
    <w:rsid w:val="009C6E62"/>
    <w:rsid w:val="009C78A6"/>
    <w:rsid w:val="009C7EA1"/>
    <w:rsid w:val="009C7FEA"/>
    <w:rsid w:val="009D01E7"/>
    <w:rsid w:val="009D077C"/>
    <w:rsid w:val="009D1530"/>
    <w:rsid w:val="009D1D44"/>
    <w:rsid w:val="009D27F7"/>
    <w:rsid w:val="009D28EA"/>
    <w:rsid w:val="009D3176"/>
    <w:rsid w:val="009D34C7"/>
    <w:rsid w:val="009D3DE6"/>
    <w:rsid w:val="009D4217"/>
    <w:rsid w:val="009D4376"/>
    <w:rsid w:val="009D48DC"/>
    <w:rsid w:val="009D4D92"/>
    <w:rsid w:val="009D504F"/>
    <w:rsid w:val="009D53EC"/>
    <w:rsid w:val="009D544E"/>
    <w:rsid w:val="009D6913"/>
    <w:rsid w:val="009D726E"/>
    <w:rsid w:val="009D72BE"/>
    <w:rsid w:val="009D7590"/>
    <w:rsid w:val="009D7880"/>
    <w:rsid w:val="009D7A51"/>
    <w:rsid w:val="009E000B"/>
    <w:rsid w:val="009E052C"/>
    <w:rsid w:val="009E0E64"/>
    <w:rsid w:val="009E1862"/>
    <w:rsid w:val="009E1B84"/>
    <w:rsid w:val="009E20B1"/>
    <w:rsid w:val="009E22C2"/>
    <w:rsid w:val="009E2447"/>
    <w:rsid w:val="009E29A7"/>
    <w:rsid w:val="009E3CF7"/>
    <w:rsid w:val="009E3ED5"/>
    <w:rsid w:val="009E42AB"/>
    <w:rsid w:val="009E4D26"/>
    <w:rsid w:val="009E4EB0"/>
    <w:rsid w:val="009E59BB"/>
    <w:rsid w:val="009E5B0E"/>
    <w:rsid w:val="009E5C7C"/>
    <w:rsid w:val="009E67B9"/>
    <w:rsid w:val="009E743E"/>
    <w:rsid w:val="009E77D5"/>
    <w:rsid w:val="009E7EF1"/>
    <w:rsid w:val="009F05C9"/>
    <w:rsid w:val="009F085B"/>
    <w:rsid w:val="009F1610"/>
    <w:rsid w:val="009F1D4D"/>
    <w:rsid w:val="009F275C"/>
    <w:rsid w:val="009F29BE"/>
    <w:rsid w:val="009F2A63"/>
    <w:rsid w:val="009F31D7"/>
    <w:rsid w:val="009F3E10"/>
    <w:rsid w:val="009F3F0F"/>
    <w:rsid w:val="009F410C"/>
    <w:rsid w:val="009F46F5"/>
    <w:rsid w:val="009F55EC"/>
    <w:rsid w:val="009F5F16"/>
    <w:rsid w:val="009F62A3"/>
    <w:rsid w:val="009F69C8"/>
    <w:rsid w:val="009F6B4C"/>
    <w:rsid w:val="009F6E8F"/>
    <w:rsid w:val="009F733A"/>
    <w:rsid w:val="009F7EAD"/>
    <w:rsid w:val="00A0005F"/>
    <w:rsid w:val="00A0038B"/>
    <w:rsid w:val="00A0039D"/>
    <w:rsid w:val="00A003C1"/>
    <w:rsid w:val="00A01962"/>
    <w:rsid w:val="00A02E71"/>
    <w:rsid w:val="00A03DA2"/>
    <w:rsid w:val="00A04187"/>
    <w:rsid w:val="00A0493E"/>
    <w:rsid w:val="00A04FC2"/>
    <w:rsid w:val="00A051CB"/>
    <w:rsid w:val="00A051DF"/>
    <w:rsid w:val="00A05932"/>
    <w:rsid w:val="00A06F7A"/>
    <w:rsid w:val="00A07257"/>
    <w:rsid w:val="00A076B1"/>
    <w:rsid w:val="00A07805"/>
    <w:rsid w:val="00A07E18"/>
    <w:rsid w:val="00A10B1C"/>
    <w:rsid w:val="00A10ED2"/>
    <w:rsid w:val="00A11159"/>
    <w:rsid w:val="00A11255"/>
    <w:rsid w:val="00A1275E"/>
    <w:rsid w:val="00A129CD"/>
    <w:rsid w:val="00A13066"/>
    <w:rsid w:val="00A13075"/>
    <w:rsid w:val="00A1334D"/>
    <w:rsid w:val="00A13D3E"/>
    <w:rsid w:val="00A14024"/>
    <w:rsid w:val="00A14939"/>
    <w:rsid w:val="00A14FEC"/>
    <w:rsid w:val="00A15654"/>
    <w:rsid w:val="00A15882"/>
    <w:rsid w:val="00A159F8"/>
    <w:rsid w:val="00A15F92"/>
    <w:rsid w:val="00A16526"/>
    <w:rsid w:val="00A167A7"/>
    <w:rsid w:val="00A1768E"/>
    <w:rsid w:val="00A176CE"/>
    <w:rsid w:val="00A178DE"/>
    <w:rsid w:val="00A21409"/>
    <w:rsid w:val="00A21515"/>
    <w:rsid w:val="00A21624"/>
    <w:rsid w:val="00A21D95"/>
    <w:rsid w:val="00A22163"/>
    <w:rsid w:val="00A2221C"/>
    <w:rsid w:val="00A226D2"/>
    <w:rsid w:val="00A229D4"/>
    <w:rsid w:val="00A2302E"/>
    <w:rsid w:val="00A234AD"/>
    <w:rsid w:val="00A23A68"/>
    <w:rsid w:val="00A23A87"/>
    <w:rsid w:val="00A24196"/>
    <w:rsid w:val="00A253AD"/>
    <w:rsid w:val="00A258B1"/>
    <w:rsid w:val="00A25A8B"/>
    <w:rsid w:val="00A26363"/>
    <w:rsid w:val="00A265FA"/>
    <w:rsid w:val="00A2660B"/>
    <w:rsid w:val="00A2692E"/>
    <w:rsid w:val="00A27C8E"/>
    <w:rsid w:val="00A302E5"/>
    <w:rsid w:val="00A3087E"/>
    <w:rsid w:val="00A30E72"/>
    <w:rsid w:val="00A312EF"/>
    <w:rsid w:val="00A3170A"/>
    <w:rsid w:val="00A3187E"/>
    <w:rsid w:val="00A31FE7"/>
    <w:rsid w:val="00A3255D"/>
    <w:rsid w:val="00A32D3C"/>
    <w:rsid w:val="00A33533"/>
    <w:rsid w:val="00A337B7"/>
    <w:rsid w:val="00A33AC0"/>
    <w:rsid w:val="00A33DA4"/>
    <w:rsid w:val="00A34125"/>
    <w:rsid w:val="00A34C2D"/>
    <w:rsid w:val="00A35151"/>
    <w:rsid w:val="00A36017"/>
    <w:rsid w:val="00A36457"/>
    <w:rsid w:val="00A36A36"/>
    <w:rsid w:val="00A372FA"/>
    <w:rsid w:val="00A4057F"/>
    <w:rsid w:val="00A40923"/>
    <w:rsid w:val="00A40D79"/>
    <w:rsid w:val="00A40EB1"/>
    <w:rsid w:val="00A4165E"/>
    <w:rsid w:val="00A4285D"/>
    <w:rsid w:val="00A42C60"/>
    <w:rsid w:val="00A43599"/>
    <w:rsid w:val="00A44D63"/>
    <w:rsid w:val="00A44F05"/>
    <w:rsid w:val="00A454F7"/>
    <w:rsid w:val="00A4650C"/>
    <w:rsid w:val="00A466E3"/>
    <w:rsid w:val="00A472ED"/>
    <w:rsid w:val="00A47834"/>
    <w:rsid w:val="00A47A5A"/>
    <w:rsid w:val="00A5026A"/>
    <w:rsid w:val="00A505FC"/>
    <w:rsid w:val="00A5061A"/>
    <w:rsid w:val="00A51276"/>
    <w:rsid w:val="00A51592"/>
    <w:rsid w:val="00A5188D"/>
    <w:rsid w:val="00A5198F"/>
    <w:rsid w:val="00A519B3"/>
    <w:rsid w:val="00A52619"/>
    <w:rsid w:val="00A52B7C"/>
    <w:rsid w:val="00A52C76"/>
    <w:rsid w:val="00A52F76"/>
    <w:rsid w:val="00A53320"/>
    <w:rsid w:val="00A54521"/>
    <w:rsid w:val="00A54BA8"/>
    <w:rsid w:val="00A551C6"/>
    <w:rsid w:val="00A554D1"/>
    <w:rsid w:val="00A556D8"/>
    <w:rsid w:val="00A558D3"/>
    <w:rsid w:val="00A565B6"/>
    <w:rsid w:val="00A57133"/>
    <w:rsid w:val="00A57413"/>
    <w:rsid w:val="00A5786B"/>
    <w:rsid w:val="00A57994"/>
    <w:rsid w:val="00A57C68"/>
    <w:rsid w:val="00A57CDF"/>
    <w:rsid w:val="00A601FC"/>
    <w:rsid w:val="00A60F0B"/>
    <w:rsid w:val="00A6111E"/>
    <w:rsid w:val="00A61D91"/>
    <w:rsid w:val="00A61F5F"/>
    <w:rsid w:val="00A623E9"/>
    <w:rsid w:val="00A627CC"/>
    <w:rsid w:val="00A63D77"/>
    <w:rsid w:val="00A63D8B"/>
    <w:rsid w:val="00A641AF"/>
    <w:rsid w:val="00A64BE8"/>
    <w:rsid w:val="00A65C50"/>
    <w:rsid w:val="00A66440"/>
    <w:rsid w:val="00A66B87"/>
    <w:rsid w:val="00A67271"/>
    <w:rsid w:val="00A67A87"/>
    <w:rsid w:val="00A67BD1"/>
    <w:rsid w:val="00A67D41"/>
    <w:rsid w:val="00A7027B"/>
    <w:rsid w:val="00A7195D"/>
    <w:rsid w:val="00A71A85"/>
    <w:rsid w:val="00A721D2"/>
    <w:rsid w:val="00A72D64"/>
    <w:rsid w:val="00A7316A"/>
    <w:rsid w:val="00A73989"/>
    <w:rsid w:val="00A73C8F"/>
    <w:rsid w:val="00A74064"/>
    <w:rsid w:val="00A740AF"/>
    <w:rsid w:val="00A740E7"/>
    <w:rsid w:val="00A74E83"/>
    <w:rsid w:val="00A75217"/>
    <w:rsid w:val="00A75EBA"/>
    <w:rsid w:val="00A760EF"/>
    <w:rsid w:val="00A76460"/>
    <w:rsid w:val="00A766F2"/>
    <w:rsid w:val="00A76821"/>
    <w:rsid w:val="00A76A3E"/>
    <w:rsid w:val="00A76ACC"/>
    <w:rsid w:val="00A7720E"/>
    <w:rsid w:val="00A77239"/>
    <w:rsid w:val="00A77894"/>
    <w:rsid w:val="00A80026"/>
    <w:rsid w:val="00A804C9"/>
    <w:rsid w:val="00A818BF"/>
    <w:rsid w:val="00A8198E"/>
    <w:rsid w:val="00A819EC"/>
    <w:rsid w:val="00A822D5"/>
    <w:rsid w:val="00A82860"/>
    <w:rsid w:val="00A82D5B"/>
    <w:rsid w:val="00A83124"/>
    <w:rsid w:val="00A831F1"/>
    <w:rsid w:val="00A8413F"/>
    <w:rsid w:val="00A8452B"/>
    <w:rsid w:val="00A8504B"/>
    <w:rsid w:val="00A851D2"/>
    <w:rsid w:val="00A8564D"/>
    <w:rsid w:val="00A86082"/>
    <w:rsid w:val="00A861F2"/>
    <w:rsid w:val="00A86228"/>
    <w:rsid w:val="00A8668A"/>
    <w:rsid w:val="00A87330"/>
    <w:rsid w:val="00A876A2"/>
    <w:rsid w:val="00A87706"/>
    <w:rsid w:val="00A87F66"/>
    <w:rsid w:val="00A903AF"/>
    <w:rsid w:val="00A914AD"/>
    <w:rsid w:val="00A924ED"/>
    <w:rsid w:val="00A92B76"/>
    <w:rsid w:val="00A9315E"/>
    <w:rsid w:val="00A932D2"/>
    <w:rsid w:val="00A9451D"/>
    <w:rsid w:val="00A94552"/>
    <w:rsid w:val="00A94E96"/>
    <w:rsid w:val="00A95238"/>
    <w:rsid w:val="00A95869"/>
    <w:rsid w:val="00A95989"/>
    <w:rsid w:val="00A962D1"/>
    <w:rsid w:val="00A96460"/>
    <w:rsid w:val="00A96C54"/>
    <w:rsid w:val="00A96DC9"/>
    <w:rsid w:val="00A97230"/>
    <w:rsid w:val="00AA0211"/>
    <w:rsid w:val="00AA0338"/>
    <w:rsid w:val="00AA0A1D"/>
    <w:rsid w:val="00AA0D3B"/>
    <w:rsid w:val="00AA1183"/>
    <w:rsid w:val="00AA1A4D"/>
    <w:rsid w:val="00AA1B5B"/>
    <w:rsid w:val="00AA1CB8"/>
    <w:rsid w:val="00AA1D76"/>
    <w:rsid w:val="00AA1DBA"/>
    <w:rsid w:val="00AA25DE"/>
    <w:rsid w:val="00AA26AE"/>
    <w:rsid w:val="00AA27B8"/>
    <w:rsid w:val="00AA2A57"/>
    <w:rsid w:val="00AA2A7B"/>
    <w:rsid w:val="00AA2DA4"/>
    <w:rsid w:val="00AA50BF"/>
    <w:rsid w:val="00AA5C5D"/>
    <w:rsid w:val="00AA79C3"/>
    <w:rsid w:val="00AA7A04"/>
    <w:rsid w:val="00AB0D46"/>
    <w:rsid w:val="00AB1083"/>
    <w:rsid w:val="00AB16BB"/>
    <w:rsid w:val="00AB2161"/>
    <w:rsid w:val="00AB23E8"/>
    <w:rsid w:val="00AB242B"/>
    <w:rsid w:val="00AB2790"/>
    <w:rsid w:val="00AB28BB"/>
    <w:rsid w:val="00AB2AC8"/>
    <w:rsid w:val="00AB3830"/>
    <w:rsid w:val="00AB3884"/>
    <w:rsid w:val="00AB3D6A"/>
    <w:rsid w:val="00AB4462"/>
    <w:rsid w:val="00AB4831"/>
    <w:rsid w:val="00AB487C"/>
    <w:rsid w:val="00AB50D7"/>
    <w:rsid w:val="00AB5318"/>
    <w:rsid w:val="00AB535A"/>
    <w:rsid w:val="00AB64E3"/>
    <w:rsid w:val="00AB6CB6"/>
    <w:rsid w:val="00AB719D"/>
    <w:rsid w:val="00AB7372"/>
    <w:rsid w:val="00AC00D9"/>
    <w:rsid w:val="00AC0860"/>
    <w:rsid w:val="00AC14F1"/>
    <w:rsid w:val="00AC17FD"/>
    <w:rsid w:val="00AC19F9"/>
    <w:rsid w:val="00AC1AAF"/>
    <w:rsid w:val="00AC1CA8"/>
    <w:rsid w:val="00AC1E6B"/>
    <w:rsid w:val="00AC1E88"/>
    <w:rsid w:val="00AC226F"/>
    <w:rsid w:val="00AC29A1"/>
    <w:rsid w:val="00AC2BE7"/>
    <w:rsid w:val="00AC3189"/>
    <w:rsid w:val="00AC31ED"/>
    <w:rsid w:val="00AC331C"/>
    <w:rsid w:val="00AC39DA"/>
    <w:rsid w:val="00AC49D7"/>
    <w:rsid w:val="00AC4BDD"/>
    <w:rsid w:val="00AC52FC"/>
    <w:rsid w:val="00AC53AE"/>
    <w:rsid w:val="00AC5BEC"/>
    <w:rsid w:val="00AC5D10"/>
    <w:rsid w:val="00AC6435"/>
    <w:rsid w:val="00AC700E"/>
    <w:rsid w:val="00AC70C1"/>
    <w:rsid w:val="00AC7241"/>
    <w:rsid w:val="00AC73B1"/>
    <w:rsid w:val="00AC788A"/>
    <w:rsid w:val="00AC7969"/>
    <w:rsid w:val="00AD01E5"/>
    <w:rsid w:val="00AD0B63"/>
    <w:rsid w:val="00AD0BB8"/>
    <w:rsid w:val="00AD1E0E"/>
    <w:rsid w:val="00AD2222"/>
    <w:rsid w:val="00AD29D7"/>
    <w:rsid w:val="00AD2E9F"/>
    <w:rsid w:val="00AD30C4"/>
    <w:rsid w:val="00AD3768"/>
    <w:rsid w:val="00AD37A8"/>
    <w:rsid w:val="00AD3EB5"/>
    <w:rsid w:val="00AD3F0F"/>
    <w:rsid w:val="00AD3F52"/>
    <w:rsid w:val="00AD43D9"/>
    <w:rsid w:val="00AD49AC"/>
    <w:rsid w:val="00AD4B5D"/>
    <w:rsid w:val="00AD5001"/>
    <w:rsid w:val="00AD61B8"/>
    <w:rsid w:val="00AD6C49"/>
    <w:rsid w:val="00AD717D"/>
    <w:rsid w:val="00AE03E1"/>
    <w:rsid w:val="00AE194C"/>
    <w:rsid w:val="00AE2105"/>
    <w:rsid w:val="00AE27A4"/>
    <w:rsid w:val="00AE2ED6"/>
    <w:rsid w:val="00AE3057"/>
    <w:rsid w:val="00AE3570"/>
    <w:rsid w:val="00AE3A41"/>
    <w:rsid w:val="00AE3B2A"/>
    <w:rsid w:val="00AE3E3B"/>
    <w:rsid w:val="00AE4113"/>
    <w:rsid w:val="00AE564F"/>
    <w:rsid w:val="00AE5DFD"/>
    <w:rsid w:val="00AE623D"/>
    <w:rsid w:val="00AE68AB"/>
    <w:rsid w:val="00AE6CE0"/>
    <w:rsid w:val="00AE71FC"/>
    <w:rsid w:val="00AE72C6"/>
    <w:rsid w:val="00AE767D"/>
    <w:rsid w:val="00AE7E0E"/>
    <w:rsid w:val="00AE7E41"/>
    <w:rsid w:val="00AF017B"/>
    <w:rsid w:val="00AF04AF"/>
    <w:rsid w:val="00AF0BC8"/>
    <w:rsid w:val="00AF104D"/>
    <w:rsid w:val="00AF1079"/>
    <w:rsid w:val="00AF1409"/>
    <w:rsid w:val="00AF274F"/>
    <w:rsid w:val="00AF3D58"/>
    <w:rsid w:val="00AF3DC9"/>
    <w:rsid w:val="00AF4F72"/>
    <w:rsid w:val="00AF5892"/>
    <w:rsid w:val="00AF5A24"/>
    <w:rsid w:val="00AF60B6"/>
    <w:rsid w:val="00AF6937"/>
    <w:rsid w:val="00AF70B5"/>
    <w:rsid w:val="00AF7119"/>
    <w:rsid w:val="00AF7B15"/>
    <w:rsid w:val="00AF7D6D"/>
    <w:rsid w:val="00B005F8"/>
    <w:rsid w:val="00B00701"/>
    <w:rsid w:val="00B0071D"/>
    <w:rsid w:val="00B01CD0"/>
    <w:rsid w:val="00B0216F"/>
    <w:rsid w:val="00B026BC"/>
    <w:rsid w:val="00B02AC4"/>
    <w:rsid w:val="00B0400F"/>
    <w:rsid w:val="00B04044"/>
    <w:rsid w:val="00B0405C"/>
    <w:rsid w:val="00B041B6"/>
    <w:rsid w:val="00B04219"/>
    <w:rsid w:val="00B04738"/>
    <w:rsid w:val="00B04752"/>
    <w:rsid w:val="00B04843"/>
    <w:rsid w:val="00B04A83"/>
    <w:rsid w:val="00B04BCC"/>
    <w:rsid w:val="00B05092"/>
    <w:rsid w:val="00B0519F"/>
    <w:rsid w:val="00B052EE"/>
    <w:rsid w:val="00B055F3"/>
    <w:rsid w:val="00B056D8"/>
    <w:rsid w:val="00B05961"/>
    <w:rsid w:val="00B05B98"/>
    <w:rsid w:val="00B06269"/>
    <w:rsid w:val="00B071AF"/>
    <w:rsid w:val="00B100AE"/>
    <w:rsid w:val="00B105BA"/>
    <w:rsid w:val="00B114A4"/>
    <w:rsid w:val="00B1162E"/>
    <w:rsid w:val="00B11E7C"/>
    <w:rsid w:val="00B1257A"/>
    <w:rsid w:val="00B12FFE"/>
    <w:rsid w:val="00B130AB"/>
    <w:rsid w:val="00B13CF6"/>
    <w:rsid w:val="00B146D2"/>
    <w:rsid w:val="00B14733"/>
    <w:rsid w:val="00B14774"/>
    <w:rsid w:val="00B14AD0"/>
    <w:rsid w:val="00B14E19"/>
    <w:rsid w:val="00B1519F"/>
    <w:rsid w:val="00B154D4"/>
    <w:rsid w:val="00B15FB1"/>
    <w:rsid w:val="00B164BE"/>
    <w:rsid w:val="00B16A79"/>
    <w:rsid w:val="00B16F12"/>
    <w:rsid w:val="00B174F8"/>
    <w:rsid w:val="00B1797E"/>
    <w:rsid w:val="00B17EC8"/>
    <w:rsid w:val="00B205BF"/>
    <w:rsid w:val="00B20A39"/>
    <w:rsid w:val="00B20E65"/>
    <w:rsid w:val="00B20FB7"/>
    <w:rsid w:val="00B21182"/>
    <w:rsid w:val="00B214C8"/>
    <w:rsid w:val="00B21EC9"/>
    <w:rsid w:val="00B22A8C"/>
    <w:rsid w:val="00B22CA3"/>
    <w:rsid w:val="00B231DE"/>
    <w:rsid w:val="00B23CC0"/>
    <w:rsid w:val="00B24040"/>
    <w:rsid w:val="00B2451E"/>
    <w:rsid w:val="00B24589"/>
    <w:rsid w:val="00B250E5"/>
    <w:rsid w:val="00B25437"/>
    <w:rsid w:val="00B254AA"/>
    <w:rsid w:val="00B25633"/>
    <w:rsid w:val="00B274EF"/>
    <w:rsid w:val="00B27720"/>
    <w:rsid w:val="00B27A31"/>
    <w:rsid w:val="00B27D5D"/>
    <w:rsid w:val="00B3079C"/>
    <w:rsid w:val="00B3138F"/>
    <w:rsid w:val="00B3158C"/>
    <w:rsid w:val="00B3208B"/>
    <w:rsid w:val="00B3210B"/>
    <w:rsid w:val="00B32326"/>
    <w:rsid w:val="00B323F5"/>
    <w:rsid w:val="00B327B5"/>
    <w:rsid w:val="00B32FE5"/>
    <w:rsid w:val="00B33C79"/>
    <w:rsid w:val="00B34067"/>
    <w:rsid w:val="00B341F1"/>
    <w:rsid w:val="00B345F6"/>
    <w:rsid w:val="00B34765"/>
    <w:rsid w:val="00B34DDE"/>
    <w:rsid w:val="00B35033"/>
    <w:rsid w:val="00B35424"/>
    <w:rsid w:val="00B35957"/>
    <w:rsid w:val="00B35AF2"/>
    <w:rsid w:val="00B35C49"/>
    <w:rsid w:val="00B35DE9"/>
    <w:rsid w:val="00B3654A"/>
    <w:rsid w:val="00B366DF"/>
    <w:rsid w:val="00B36C68"/>
    <w:rsid w:val="00B36DDA"/>
    <w:rsid w:val="00B36FFF"/>
    <w:rsid w:val="00B376E0"/>
    <w:rsid w:val="00B377AE"/>
    <w:rsid w:val="00B37F1B"/>
    <w:rsid w:val="00B401DC"/>
    <w:rsid w:val="00B40B14"/>
    <w:rsid w:val="00B40BD7"/>
    <w:rsid w:val="00B40EBF"/>
    <w:rsid w:val="00B411AE"/>
    <w:rsid w:val="00B4160F"/>
    <w:rsid w:val="00B41A45"/>
    <w:rsid w:val="00B436EE"/>
    <w:rsid w:val="00B445A6"/>
    <w:rsid w:val="00B44CB1"/>
    <w:rsid w:val="00B45406"/>
    <w:rsid w:val="00B4546B"/>
    <w:rsid w:val="00B45B01"/>
    <w:rsid w:val="00B45E2B"/>
    <w:rsid w:val="00B469A0"/>
    <w:rsid w:val="00B46C14"/>
    <w:rsid w:val="00B46D3F"/>
    <w:rsid w:val="00B47BFC"/>
    <w:rsid w:val="00B50A2D"/>
    <w:rsid w:val="00B51623"/>
    <w:rsid w:val="00B517AA"/>
    <w:rsid w:val="00B51C91"/>
    <w:rsid w:val="00B51DFF"/>
    <w:rsid w:val="00B51F12"/>
    <w:rsid w:val="00B53605"/>
    <w:rsid w:val="00B53E68"/>
    <w:rsid w:val="00B543D4"/>
    <w:rsid w:val="00B54AD9"/>
    <w:rsid w:val="00B54C3D"/>
    <w:rsid w:val="00B54EA3"/>
    <w:rsid w:val="00B54FFA"/>
    <w:rsid w:val="00B5510A"/>
    <w:rsid w:val="00B552E8"/>
    <w:rsid w:val="00B55B32"/>
    <w:rsid w:val="00B55D23"/>
    <w:rsid w:val="00B55D8B"/>
    <w:rsid w:val="00B56213"/>
    <w:rsid w:val="00B56352"/>
    <w:rsid w:val="00B576AB"/>
    <w:rsid w:val="00B57782"/>
    <w:rsid w:val="00B57F77"/>
    <w:rsid w:val="00B6042E"/>
    <w:rsid w:val="00B60F04"/>
    <w:rsid w:val="00B6150E"/>
    <w:rsid w:val="00B6165A"/>
    <w:rsid w:val="00B61920"/>
    <w:rsid w:val="00B61B80"/>
    <w:rsid w:val="00B6212B"/>
    <w:rsid w:val="00B621E5"/>
    <w:rsid w:val="00B624DB"/>
    <w:rsid w:val="00B63537"/>
    <w:rsid w:val="00B636DC"/>
    <w:rsid w:val="00B63AD3"/>
    <w:rsid w:val="00B63AF1"/>
    <w:rsid w:val="00B63BFA"/>
    <w:rsid w:val="00B63FB2"/>
    <w:rsid w:val="00B64538"/>
    <w:rsid w:val="00B649DD"/>
    <w:rsid w:val="00B649F1"/>
    <w:rsid w:val="00B64BD9"/>
    <w:rsid w:val="00B64DC5"/>
    <w:rsid w:val="00B6664F"/>
    <w:rsid w:val="00B668F6"/>
    <w:rsid w:val="00B66B1A"/>
    <w:rsid w:val="00B67172"/>
    <w:rsid w:val="00B6744D"/>
    <w:rsid w:val="00B67ABF"/>
    <w:rsid w:val="00B7029B"/>
    <w:rsid w:val="00B702B5"/>
    <w:rsid w:val="00B7070C"/>
    <w:rsid w:val="00B70810"/>
    <w:rsid w:val="00B7093B"/>
    <w:rsid w:val="00B7110A"/>
    <w:rsid w:val="00B71117"/>
    <w:rsid w:val="00B7139D"/>
    <w:rsid w:val="00B71564"/>
    <w:rsid w:val="00B71AE4"/>
    <w:rsid w:val="00B71D2C"/>
    <w:rsid w:val="00B72454"/>
    <w:rsid w:val="00B7261F"/>
    <w:rsid w:val="00B72863"/>
    <w:rsid w:val="00B72957"/>
    <w:rsid w:val="00B72991"/>
    <w:rsid w:val="00B72EFA"/>
    <w:rsid w:val="00B733C0"/>
    <w:rsid w:val="00B737FE"/>
    <w:rsid w:val="00B73E2A"/>
    <w:rsid w:val="00B741CD"/>
    <w:rsid w:val="00B7472A"/>
    <w:rsid w:val="00B749F7"/>
    <w:rsid w:val="00B7517E"/>
    <w:rsid w:val="00B760D3"/>
    <w:rsid w:val="00B763A2"/>
    <w:rsid w:val="00B76AC2"/>
    <w:rsid w:val="00B76DF1"/>
    <w:rsid w:val="00B775A7"/>
    <w:rsid w:val="00B77961"/>
    <w:rsid w:val="00B77E07"/>
    <w:rsid w:val="00B80C8B"/>
    <w:rsid w:val="00B8148B"/>
    <w:rsid w:val="00B8196F"/>
    <w:rsid w:val="00B822EC"/>
    <w:rsid w:val="00B829D8"/>
    <w:rsid w:val="00B83061"/>
    <w:rsid w:val="00B83160"/>
    <w:rsid w:val="00B83371"/>
    <w:rsid w:val="00B835F3"/>
    <w:rsid w:val="00B83849"/>
    <w:rsid w:val="00B83EBB"/>
    <w:rsid w:val="00B848C5"/>
    <w:rsid w:val="00B85908"/>
    <w:rsid w:val="00B859E3"/>
    <w:rsid w:val="00B8633A"/>
    <w:rsid w:val="00B87343"/>
    <w:rsid w:val="00B873A0"/>
    <w:rsid w:val="00B87735"/>
    <w:rsid w:val="00B87A01"/>
    <w:rsid w:val="00B87B3E"/>
    <w:rsid w:val="00B87EB3"/>
    <w:rsid w:val="00B90266"/>
    <w:rsid w:val="00B907B9"/>
    <w:rsid w:val="00B90AB0"/>
    <w:rsid w:val="00B90EEA"/>
    <w:rsid w:val="00B91FF0"/>
    <w:rsid w:val="00B92DC7"/>
    <w:rsid w:val="00B92E06"/>
    <w:rsid w:val="00B936E7"/>
    <w:rsid w:val="00B94293"/>
    <w:rsid w:val="00B9446D"/>
    <w:rsid w:val="00B94A72"/>
    <w:rsid w:val="00B95076"/>
    <w:rsid w:val="00B9529C"/>
    <w:rsid w:val="00B961E1"/>
    <w:rsid w:val="00B96509"/>
    <w:rsid w:val="00B97780"/>
    <w:rsid w:val="00B97FCA"/>
    <w:rsid w:val="00BA00A6"/>
    <w:rsid w:val="00BA0A37"/>
    <w:rsid w:val="00BA18E2"/>
    <w:rsid w:val="00BA236A"/>
    <w:rsid w:val="00BA2E2A"/>
    <w:rsid w:val="00BA2EFF"/>
    <w:rsid w:val="00BA3F83"/>
    <w:rsid w:val="00BA43B6"/>
    <w:rsid w:val="00BA4461"/>
    <w:rsid w:val="00BA57CA"/>
    <w:rsid w:val="00BA5820"/>
    <w:rsid w:val="00BA59E2"/>
    <w:rsid w:val="00BA70A8"/>
    <w:rsid w:val="00BA7799"/>
    <w:rsid w:val="00BA77D5"/>
    <w:rsid w:val="00BB00F9"/>
    <w:rsid w:val="00BB085E"/>
    <w:rsid w:val="00BB0E03"/>
    <w:rsid w:val="00BB1145"/>
    <w:rsid w:val="00BB137F"/>
    <w:rsid w:val="00BB1889"/>
    <w:rsid w:val="00BB19E5"/>
    <w:rsid w:val="00BB22F6"/>
    <w:rsid w:val="00BB2406"/>
    <w:rsid w:val="00BB281A"/>
    <w:rsid w:val="00BB2D38"/>
    <w:rsid w:val="00BB3405"/>
    <w:rsid w:val="00BB3D5C"/>
    <w:rsid w:val="00BB4B67"/>
    <w:rsid w:val="00BB4E2B"/>
    <w:rsid w:val="00BB5331"/>
    <w:rsid w:val="00BB58A6"/>
    <w:rsid w:val="00BB59C3"/>
    <w:rsid w:val="00BB5D85"/>
    <w:rsid w:val="00BB5E68"/>
    <w:rsid w:val="00BB67D4"/>
    <w:rsid w:val="00BB6A25"/>
    <w:rsid w:val="00BB746A"/>
    <w:rsid w:val="00BB7ABB"/>
    <w:rsid w:val="00BB7B26"/>
    <w:rsid w:val="00BB7C28"/>
    <w:rsid w:val="00BC0575"/>
    <w:rsid w:val="00BC0646"/>
    <w:rsid w:val="00BC0D46"/>
    <w:rsid w:val="00BC0E43"/>
    <w:rsid w:val="00BC1BBD"/>
    <w:rsid w:val="00BC1BC3"/>
    <w:rsid w:val="00BC1EB6"/>
    <w:rsid w:val="00BC215B"/>
    <w:rsid w:val="00BC2259"/>
    <w:rsid w:val="00BC23B7"/>
    <w:rsid w:val="00BC23EE"/>
    <w:rsid w:val="00BC2632"/>
    <w:rsid w:val="00BC29A1"/>
    <w:rsid w:val="00BC29E9"/>
    <w:rsid w:val="00BC2BAC"/>
    <w:rsid w:val="00BC2E44"/>
    <w:rsid w:val="00BC32DA"/>
    <w:rsid w:val="00BC3AC4"/>
    <w:rsid w:val="00BC3B35"/>
    <w:rsid w:val="00BC3E56"/>
    <w:rsid w:val="00BC3F44"/>
    <w:rsid w:val="00BC4003"/>
    <w:rsid w:val="00BC4004"/>
    <w:rsid w:val="00BC473F"/>
    <w:rsid w:val="00BC4C07"/>
    <w:rsid w:val="00BC5116"/>
    <w:rsid w:val="00BC5818"/>
    <w:rsid w:val="00BC5C90"/>
    <w:rsid w:val="00BC6A80"/>
    <w:rsid w:val="00BC6A9B"/>
    <w:rsid w:val="00BC6F80"/>
    <w:rsid w:val="00BC6FD2"/>
    <w:rsid w:val="00BC77E8"/>
    <w:rsid w:val="00BC7E04"/>
    <w:rsid w:val="00BC7E59"/>
    <w:rsid w:val="00BC7E82"/>
    <w:rsid w:val="00BD04DC"/>
    <w:rsid w:val="00BD05CD"/>
    <w:rsid w:val="00BD08D6"/>
    <w:rsid w:val="00BD0AEA"/>
    <w:rsid w:val="00BD109E"/>
    <w:rsid w:val="00BD19CB"/>
    <w:rsid w:val="00BD1B43"/>
    <w:rsid w:val="00BD1CC3"/>
    <w:rsid w:val="00BD28E9"/>
    <w:rsid w:val="00BD326B"/>
    <w:rsid w:val="00BD35FB"/>
    <w:rsid w:val="00BD386A"/>
    <w:rsid w:val="00BD3EA8"/>
    <w:rsid w:val="00BD4997"/>
    <w:rsid w:val="00BD50D2"/>
    <w:rsid w:val="00BD55D4"/>
    <w:rsid w:val="00BD59CA"/>
    <w:rsid w:val="00BD5AFA"/>
    <w:rsid w:val="00BD604A"/>
    <w:rsid w:val="00BD60FC"/>
    <w:rsid w:val="00BD6C8C"/>
    <w:rsid w:val="00BD73F3"/>
    <w:rsid w:val="00BD7431"/>
    <w:rsid w:val="00BD76EB"/>
    <w:rsid w:val="00BD7F5B"/>
    <w:rsid w:val="00BE01C8"/>
    <w:rsid w:val="00BE0583"/>
    <w:rsid w:val="00BE0F4F"/>
    <w:rsid w:val="00BE10AB"/>
    <w:rsid w:val="00BE13B6"/>
    <w:rsid w:val="00BE14F3"/>
    <w:rsid w:val="00BE1E3E"/>
    <w:rsid w:val="00BE1FF4"/>
    <w:rsid w:val="00BE2283"/>
    <w:rsid w:val="00BE27B5"/>
    <w:rsid w:val="00BE5152"/>
    <w:rsid w:val="00BE5726"/>
    <w:rsid w:val="00BE57B5"/>
    <w:rsid w:val="00BE58EE"/>
    <w:rsid w:val="00BE69F0"/>
    <w:rsid w:val="00BE6CD0"/>
    <w:rsid w:val="00BE7205"/>
    <w:rsid w:val="00BE7A32"/>
    <w:rsid w:val="00BE7D34"/>
    <w:rsid w:val="00BE7F73"/>
    <w:rsid w:val="00BF0193"/>
    <w:rsid w:val="00BF0355"/>
    <w:rsid w:val="00BF0A4A"/>
    <w:rsid w:val="00BF0BBF"/>
    <w:rsid w:val="00BF1583"/>
    <w:rsid w:val="00BF18CA"/>
    <w:rsid w:val="00BF25E0"/>
    <w:rsid w:val="00BF26BA"/>
    <w:rsid w:val="00BF2BAE"/>
    <w:rsid w:val="00BF2E6B"/>
    <w:rsid w:val="00BF2F5F"/>
    <w:rsid w:val="00BF327D"/>
    <w:rsid w:val="00BF3A42"/>
    <w:rsid w:val="00BF3EAE"/>
    <w:rsid w:val="00BF45BB"/>
    <w:rsid w:val="00BF4C2C"/>
    <w:rsid w:val="00BF51F5"/>
    <w:rsid w:val="00BF52F0"/>
    <w:rsid w:val="00BF62EA"/>
    <w:rsid w:val="00BF6C2C"/>
    <w:rsid w:val="00BF799B"/>
    <w:rsid w:val="00BF7C19"/>
    <w:rsid w:val="00BF7CE1"/>
    <w:rsid w:val="00BF7DC5"/>
    <w:rsid w:val="00C0028C"/>
    <w:rsid w:val="00C00689"/>
    <w:rsid w:val="00C00ADC"/>
    <w:rsid w:val="00C011A3"/>
    <w:rsid w:val="00C019B1"/>
    <w:rsid w:val="00C01B91"/>
    <w:rsid w:val="00C022ED"/>
    <w:rsid w:val="00C02553"/>
    <w:rsid w:val="00C0319B"/>
    <w:rsid w:val="00C035E8"/>
    <w:rsid w:val="00C03B68"/>
    <w:rsid w:val="00C03C97"/>
    <w:rsid w:val="00C043BF"/>
    <w:rsid w:val="00C0468B"/>
    <w:rsid w:val="00C0491D"/>
    <w:rsid w:val="00C04E0F"/>
    <w:rsid w:val="00C05B5A"/>
    <w:rsid w:val="00C05E90"/>
    <w:rsid w:val="00C06BA3"/>
    <w:rsid w:val="00C076E2"/>
    <w:rsid w:val="00C07778"/>
    <w:rsid w:val="00C11257"/>
    <w:rsid w:val="00C11644"/>
    <w:rsid w:val="00C116B5"/>
    <w:rsid w:val="00C1267E"/>
    <w:rsid w:val="00C12FD0"/>
    <w:rsid w:val="00C1354A"/>
    <w:rsid w:val="00C135ED"/>
    <w:rsid w:val="00C13963"/>
    <w:rsid w:val="00C13B1A"/>
    <w:rsid w:val="00C149E1"/>
    <w:rsid w:val="00C14C65"/>
    <w:rsid w:val="00C15025"/>
    <w:rsid w:val="00C15C20"/>
    <w:rsid w:val="00C16414"/>
    <w:rsid w:val="00C16A0B"/>
    <w:rsid w:val="00C173AD"/>
    <w:rsid w:val="00C17516"/>
    <w:rsid w:val="00C175C8"/>
    <w:rsid w:val="00C17BF0"/>
    <w:rsid w:val="00C17F6A"/>
    <w:rsid w:val="00C20241"/>
    <w:rsid w:val="00C213BE"/>
    <w:rsid w:val="00C2206D"/>
    <w:rsid w:val="00C220B3"/>
    <w:rsid w:val="00C22407"/>
    <w:rsid w:val="00C23028"/>
    <w:rsid w:val="00C2484A"/>
    <w:rsid w:val="00C2514C"/>
    <w:rsid w:val="00C252EF"/>
    <w:rsid w:val="00C25B4C"/>
    <w:rsid w:val="00C264CC"/>
    <w:rsid w:val="00C26C3D"/>
    <w:rsid w:val="00C26C55"/>
    <w:rsid w:val="00C27114"/>
    <w:rsid w:val="00C27371"/>
    <w:rsid w:val="00C275BB"/>
    <w:rsid w:val="00C27825"/>
    <w:rsid w:val="00C27B1B"/>
    <w:rsid w:val="00C27F28"/>
    <w:rsid w:val="00C30488"/>
    <w:rsid w:val="00C30B29"/>
    <w:rsid w:val="00C30D9F"/>
    <w:rsid w:val="00C3126A"/>
    <w:rsid w:val="00C3176F"/>
    <w:rsid w:val="00C31DBC"/>
    <w:rsid w:val="00C31F3F"/>
    <w:rsid w:val="00C3303A"/>
    <w:rsid w:val="00C336CF"/>
    <w:rsid w:val="00C338CF"/>
    <w:rsid w:val="00C339F9"/>
    <w:rsid w:val="00C33CA5"/>
    <w:rsid w:val="00C349EA"/>
    <w:rsid w:val="00C34E93"/>
    <w:rsid w:val="00C355AF"/>
    <w:rsid w:val="00C35722"/>
    <w:rsid w:val="00C360CA"/>
    <w:rsid w:val="00C369AB"/>
    <w:rsid w:val="00C36A56"/>
    <w:rsid w:val="00C37494"/>
    <w:rsid w:val="00C376DB"/>
    <w:rsid w:val="00C379E7"/>
    <w:rsid w:val="00C37A43"/>
    <w:rsid w:val="00C40189"/>
    <w:rsid w:val="00C405C9"/>
    <w:rsid w:val="00C408C2"/>
    <w:rsid w:val="00C41A9F"/>
    <w:rsid w:val="00C41B3F"/>
    <w:rsid w:val="00C41E70"/>
    <w:rsid w:val="00C42468"/>
    <w:rsid w:val="00C438FA"/>
    <w:rsid w:val="00C43C92"/>
    <w:rsid w:val="00C444C9"/>
    <w:rsid w:val="00C4473A"/>
    <w:rsid w:val="00C44932"/>
    <w:rsid w:val="00C45024"/>
    <w:rsid w:val="00C451BD"/>
    <w:rsid w:val="00C45525"/>
    <w:rsid w:val="00C46005"/>
    <w:rsid w:val="00C46059"/>
    <w:rsid w:val="00C46389"/>
    <w:rsid w:val="00C46BF3"/>
    <w:rsid w:val="00C4773B"/>
    <w:rsid w:val="00C47932"/>
    <w:rsid w:val="00C47BC3"/>
    <w:rsid w:val="00C47F68"/>
    <w:rsid w:val="00C5018C"/>
    <w:rsid w:val="00C50F39"/>
    <w:rsid w:val="00C515B9"/>
    <w:rsid w:val="00C516A9"/>
    <w:rsid w:val="00C51EFB"/>
    <w:rsid w:val="00C52D70"/>
    <w:rsid w:val="00C5361E"/>
    <w:rsid w:val="00C5372C"/>
    <w:rsid w:val="00C53B21"/>
    <w:rsid w:val="00C53DBF"/>
    <w:rsid w:val="00C5496A"/>
    <w:rsid w:val="00C557E8"/>
    <w:rsid w:val="00C56477"/>
    <w:rsid w:val="00C564FD"/>
    <w:rsid w:val="00C5675B"/>
    <w:rsid w:val="00C5757F"/>
    <w:rsid w:val="00C57D9A"/>
    <w:rsid w:val="00C57F59"/>
    <w:rsid w:val="00C607E3"/>
    <w:rsid w:val="00C60D9C"/>
    <w:rsid w:val="00C6254A"/>
    <w:rsid w:val="00C625BB"/>
    <w:rsid w:val="00C63478"/>
    <w:rsid w:val="00C64513"/>
    <w:rsid w:val="00C64943"/>
    <w:rsid w:val="00C64D14"/>
    <w:rsid w:val="00C65783"/>
    <w:rsid w:val="00C666D5"/>
    <w:rsid w:val="00C66D69"/>
    <w:rsid w:val="00C67B73"/>
    <w:rsid w:val="00C67E0A"/>
    <w:rsid w:val="00C701B4"/>
    <w:rsid w:val="00C7043A"/>
    <w:rsid w:val="00C7079A"/>
    <w:rsid w:val="00C70EDE"/>
    <w:rsid w:val="00C712B5"/>
    <w:rsid w:val="00C7156E"/>
    <w:rsid w:val="00C717B0"/>
    <w:rsid w:val="00C71C2F"/>
    <w:rsid w:val="00C71C39"/>
    <w:rsid w:val="00C71D1F"/>
    <w:rsid w:val="00C71EBC"/>
    <w:rsid w:val="00C72534"/>
    <w:rsid w:val="00C72592"/>
    <w:rsid w:val="00C72E87"/>
    <w:rsid w:val="00C72F83"/>
    <w:rsid w:val="00C7307C"/>
    <w:rsid w:val="00C7318F"/>
    <w:rsid w:val="00C73A9D"/>
    <w:rsid w:val="00C74097"/>
    <w:rsid w:val="00C749CD"/>
    <w:rsid w:val="00C75C7C"/>
    <w:rsid w:val="00C760E0"/>
    <w:rsid w:val="00C764E1"/>
    <w:rsid w:val="00C76BBE"/>
    <w:rsid w:val="00C770E0"/>
    <w:rsid w:val="00C771A0"/>
    <w:rsid w:val="00C772E1"/>
    <w:rsid w:val="00C77520"/>
    <w:rsid w:val="00C77DF2"/>
    <w:rsid w:val="00C77F42"/>
    <w:rsid w:val="00C80548"/>
    <w:rsid w:val="00C80855"/>
    <w:rsid w:val="00C80DC5"/>
    <w:rsid w:val="00C8160F"/>
    <w:rsid w:val="00C82C1A"/>
    <w:rsid w:val="00C82F01"/>
    <w:rsid w:val="00C83539"/>
    <w:rsid w:val="00C8397A"/>
    <w:rsid w:val="00C84298"/>
    <w:rsid w:val="00C84460"/>
    <w:rsid w:val="00C847DB"/>
    <w:rsid w:val="00C8498E"/>
    <w:rsid w:val="00C84D6F"/>
    <w:rsid w:val="00C84EF7"/>
    <w:rsid w:val="00C84F2B"/>
    <w:rsid w:val="00C84FCF"/>
    <w:rsid w:val="00C856E8"/>
    <w:rsid w:val="00C85BFA"/>
    <w:rsid w:val="00C85DB8"/>
    <w:rsid w:val="00C865BA"/>
    <w:rsid w:val="00C86A85"/>
    <w:rsid w:val="00C86CF7"/>
    <w:rsid w:val="00C87A0F"/>
    <w:rsid w:val="00C90837"/>
    <w:rsid w:val="00C90F8A"/>
    <w:rsid w:val="00C90FD0"/>
    <w:rsid w:val="00C91117"/>
    <w:rsid w:val="00C91654"/>
    <w:rsid w:val="00C9303B"/>
    <w:rsid w:val="00C93794"/>
    <w:rsid w:val="00C9460E"/>
    <w:rsid w:val="00C94D0B"/>
    <w:rsid w:val="00C94E55"/>
    <w:rsid w:val="00C94F21"/>
    <w:rsid w:val="00C956FF"/>
    <w:rsid w:val="00C962D8"/>
    <w:rsid w:val="00C9672A"/>
    <w:rsid w:val="00C971A7"/>
    <w:rsid w:val="00C979F3"/>
    <w:rsid w:val="00C97BE2"/>
    <w:rsid w:val="00C97CC3"/>
    <w:rsid w:val="00CA0233"/>
    <w:rsid w:val="00CA07EC"/>
    <w:rsid w:val="00CA092C"/>
    <w:rsid w:val="00CA1058"/>
    <w:rsid w:val="00CA116B"/>
    <w:rsid w:val="00CA1408"/>
    <w:rsid w:val="00CA1DF8"/>
    <w:rsid w:val="00CA1FDE"/>
    <w:rsid w:val="00CA218F"/>
    <w:rsid w:val="00CA23B6"/>
    <w:rsid w:val="00CA2C6C"/>
    <w:rsid w:val="00CA2E10"/>
    <w:rsid w:val="00CA3AE6"/>
    <w:rsid w:val="00CA40AC"/>
    <w:rsid w:val="00CA4557"/>
    <w:rsid w:val="00CA4793"/>
    <w:rsid w:val="00CA48C8"/>
    <w:rsid w:val="00CA4C04"/>
    <w:rsid w:val="00CA4F6A"/>
    <w:rsid w:val="00CA4FF7"/>
    <w:rsid w:val="00CA62FF"/>
    <w:rsid w:val="00CA6DEB"/>
    <w:rsid w:val="00CA73D3"/>
    <w:rsid w:val="00CA75C1"/>
    <w:rsid w:val="00CB0BE2"/>
    <w:rsid w:val="00CB15B2"/>
    <w:rsid w:val="00CB1A6E"/>
    <w:rsid w:val="00CB1F9C"/>
    <w:rsid w:val="00CB28D7"/>
    <w:rsid w:val="00CB2AB7"/>
    <w:rsid w:val="00CB2B51"/>
    <w:rsid w:val="00CB2C1F"/>
    <w:rsid w:val="00CB2C63"/>
    <w:rsid w:val="00CB302F"/>
    <w:rsid w:val="00CB3435"/>
    <w:rsid w:val="00CB4184"/>
    <w:rsid w:val="00CB4314"/>
    <w:rsid w:val="00CB473B"/>
    <w:rsid w:val="00CB4C1D"/>
    <w:rsid w:val="00CB543B"/>
    <w:rsid w:val="00CB56D8"/>
    <w:rsid w:val="00CB5DA9"/>
    <w:rsid w:val="00CB5F94"/>
    <w:rsid w:val="00CB6151"/>
    <w:rsid w:val="00CB66A0"/>
    <w:rsid w:val="00CB66A6"/>
    <w:rsid w:val="00CB66D8"/>
    <w:rsid w:val="00CB791A"/>
    <w:rsid w:val="00CB7D7A"/>
    <w:rsid w:val="00CB7FC9"/>
    <w:rsid w:val="00CC0838"/>
    <w:rsid w:val="00CC096B"/>
    <w:rsid w:val="00CC0ACD"/>
    <w:rsid w:val="00CC0FA0"/>
    <w:rsid w:val="00CC15F1"/>
    <w:rsid w:val="00CC1668"/>
    <w:rsid w:val="00CC1B48"/>
    <w:rsid w:val="00CC25CE"/>
    <w:rsid w:val="00CC2735"/>
    <w:rsid w:val="00CC2C1E"/>
    <w:rsid w:val="00CC2FF9"/>
    <w:rsid w:val="00CC4363"/>
    <w:rsid w:val="00CC54D5"/>
    <w:rsid w:val="00CC55FF"/>
    <w:rsid w:val="00CC567F"/>
    <w:rsid w:val="00CC5EEE"/>
    <w:rsid w:val="00CC6ADB"/>
    <w:rsid w:val="00CC70C6"/>
    <w:rsid w:val="00CC7629"/>
    <w:rsid w:val="00CC7D3D"/>
    <w:rsid w:val="00CD018F"/>
    <w:rsid w:val="00CD0D22"/>
    <w:rsid w:val="00CD1015"/>
    <w:rsid w:val="00CD16B8"/>
    <w:rsid w:val="00CD1895"/>
    <w:rsid w:val="00CD19BE"/>
    <w:rsid w:val="00CD1E5E"/>
    <w:rsid w:val="00CD2092"/>
    <w:rsid w:val="00CD2B9E"/>
    <w:rsid w:val="00CD3205"/>
    <w:rsid w:val="00CD339F"/>
    <w:rsid w:val="00CD33A1"/>
    <w:rsid w:val="00CD381A"/>
    <w:rsid w:val="00CD3CD3"/>
    <w:rsid w:val="00CD4187"/>
    <w:rsid w:val="00CD4581"/>
    <w:rsid w:val="00CD4DA3"/>
    <w:rsid w:val="00CD59D3"/>
    <w:rsid w:val="00CD5D59"/>
    <w:rsid w:val="00CD60B2"/>
    <w:rsid w:val="00CD6448"/>
    <w:rsid w:val="00CD6B6C"/>
    <w:rsid w:val="00CD6FCD"/>
    <w:rsid w:val="00CD743A"/>
    <w:rsid w:val="00CD752F"/>
    <w:rsid w:val="00CD75EC"/>
    <w:rsid w:val="00CD7870"/>
    <w:rsid w:val="00CD79C0"/>
    <w:rsid w:val="00CE0684"/>
    <w:rsid w:val="00CE071C"/>
    <w:rsid w:val="00CE0902"/>
    <w:rsid w:val="00CE0DA2"/>
    <w:rsid w:val="00CE107E"/>
    <w:rsid w:val="00CE1185"/>
    <w:rsid w:val="00CE1ACC"/>
    <w:rsid w:val="00CE1D90"/>
    <w:rsid w:val="00CE25C9"/>
    <w:rsid w:val="00CE2948"/>
    <w:rsid w:val="00CE2F7E"/>
    <w:rsid w:val="00CE3517"/>
    <w:rsid w:val="00CE3A36"/>
    <w:rsid w:val="00CE410E"/>
    <w:rsid w:val="00CE4C81"/>
    <w:rsid w:val="00CE4D2A"/>
    <w:rsid w:val="00CE532C"/>
    <w:rsid w:val="00CE57C3"/>
    <w:rsid w:val="00CE584A"/>
    <w:rsid w:val="00CE5AD4"/>
    <w:rsid w:val="00CE650B"/>
    <w:rsid w:val="00CE679C"/>
    <w:rsid w:val="00CE68B8"/>
    <w:rsid w:val="00CE6DC5"/>
    <w:rsid w:val="00CE7A21"/>
    <w:rsid w:val="00CE7A98"/>
    <w:rsid w:val="00CF00D0"/>
    <w:rsid w:val="00CF03D5"/>
    <w:rsid w:val="00CF0688"/>
    <w:rsid w:val="00CF0748"/>
    <w:rsid w:val="00CF14F8"/>
    <w:rsid w:val="00CF165A"/>
    <w:rsid w:val="00CF17DB"/>
    <w:rsid w:val="00CF192B"/>
    <w:rsid w:val="00CF1C32"/>
    <w:rsid w:val="00CF1D63"/>
    <w:rsid w:val="00CF256B"/>
    <w:rsid w:val="00CF25B5"/>
    <w:rsid w:val="00CF2727"/>
    <w:rsid w:val="00CF2FF4"/>
    <w:rsid w:val="00CF34EF"/>
    <w:rsid w:val="00CF3BB8"/>
    <w:rsid w:val="00CF447F"/>
    <w:rsid w:val="00CF4B6C"/>
    <w:rsid w:val="00CF4D6E"/>
    <w:rsid w:val="00CF562F"/>
    <w:rsid w:val="00CF60B6"/>
    <w:rsid w:val="00CF61C7"/>
    <w:rsid w:val="00CF66EB"/>
    <w:rsid w:val="00CF6AB7"/>
    <w:rsid w:val="00CF72A2"/>
    <w:rsid w:val="00D00190"/>
    <w:rsid w:val="00D002E7"/>
    <w:rsid w:val="00D00848"/>
    <w:rsid w:val="00D00C63"/>
    <w:rsid w:val="00D00CC9"/>
    <w:rsid w:val="00D0155D"/>
    <w:rsid w:val="00D01CA3"/>
    <w:rsid w:val="00D01CAF"/>
    <w:rsid w:val="00D021D3"/>
    <w:rsid w:val="00D02210"/>
    <w:rsid w:val="00D024CA"/>
    <w:rsid w:val="00D026BC"/>
    <w:rsid w:val="00D0282D"/>
    <w:rsid w:val="00D02BF8"/>
    <w:rsid w:val="00D02FBC"/>
    <w:rsid w:val="00D03F81"/>
    <w:rsid w:val="00D041F9"/>
    <w:rsid w:val="00D0429B"/>
    <w:rsid w:val="00D04F90"/>
    <w:rsid w:val="00D05098"/>
    <w:rsid w:val="00D0509E"/>
    <w:rsid w:val="00D0579A"/>
    <w:rsid w:val="00D05926"/>
    <w:rsid w:val="00D059A6"/>
    <w:rsid w:val="00D060EE"/>
    <w:rsid w:val="00D06D1A"/>
    <w:rsid w:val="00D071F9"/>
    <w:rsid w:val="00D07331"/>
    <w:rsid w:val="00D07661"/>
    <w:rsid w:val="00D07949"/>
    <w:rsid w:val="00D100DE"/>
    <w:rsid w:val="00D10158"/>
    <w:rsid w:val="00D10732"/>
    <w:rsid w:val="00D10A5A"/>
    <w:rsid w:val="00D10EF4"/>
    <w:rsid w:val="00D11484"/>
    <w:rsid w:val="00D11CD2"/>
    <w:rsid w:val="00D11EDB"/>
    <w:rsid w:val="00D12099"/>
    <w:rsid w:val="00D1251D"/>
    <w:rsid w:val="00D12858"/>
    <w:rsid w:val="00D12926"/>
    <w:rsid w:val="00D12C5A"/>
    <w:rsid w:val="00D1322C"/>
    <w:rsid w:val="00D13393"/>
    <w:rsid w:val="00D13453"/>
    <w:rsid w:val="00D135B3"/>
    <w:rsid w:val="00D13A34"/>
    <w:rsid w:val="00D13BBD"/>
    <w:rsid w:val="00D13F5C"/>
    <w:rsid w:val="00D13FE8"/>
    <w:rsid w:val="00D144BA"/>
    <w:rsid w:val="00D146D9"/>
    <w:rsid w:val="00D14E58"/>
    <w:rsid w:val="00D14F0B"/>
    <w:rsid w:val="00D1536F"/>
    <w:rsid w:val="00D16B8C"/>
    <w:rsid w:val="00D172D6"/>
    <w:rsid w:val="00D17F16"/>
    <w:rsid w:val="00D2094D"/>
    <w:rsid w:val="00D20DB2"/>
    <w:rsid w:val="00D218C5"/>
    <w:rsid w:val="00D21CF5"/>
    <w:rsid w:val="00D2224F"/>
    <w:rsid w:val="00D22A6D"/>
    <w:rsid w:val="00D23868"/>
    <w:rsid w:val="00D23D16"/>
    <w:rsid w:val="00D23E63"/>
    <w:rsid w:val="00D23F29"/>
    <w:rsid w:val="00D241DE"/>
    <w:rsid w:val="00D24CDD"/>
    <w:rsid w:val="00D24F66"/>
    <w:rsid w:val="00D25188"/>
    <w:rsid w:val="00D25279"/>
    <w:rsid w:val="00D2549F"/>
    <w:rsid w:val="00D25AAC"/>
    <w:rsid w:val="00D25B72"/>
    <w:rsid w:val="00D261C8"/>
    <w:rsid w:val="00D2703E"/>
    <w:rsid w:val="00D27543"/>
    <w:rsid w:val="00D27B31"/>
    <w:rsid w:val="00D306B2"/>
    <w:rsid w:val="00D31AC5"/>
    <w:rsid w:val="00D320C0"/>
    <w:rsid w:val="00D32662"/>
    <w:rsid w:val="00D32A35"/>
    <w:rsid w:val="00D32AC6"/>
    <w:rsid w:val="00D335A2"/>
    <w:rsid w:val="00D33AA4"/>
    <w:rsid w:val="00D348A2"/>
    <w:rsid w:val="00D350B9"/>
    <w:rsid w:val="00D359BB"/>
    <w:rsid w:val="00D35BE9"/>
    <w:rsid w:val="00D369AB"/>
    <w:rsid w:val="00D36FF7"/>
    <w:rsid w:val="00D37D04"/>
    <w:rsid w:val="00D40270"/>
    <w:rsid w:val="00D41ACC"/>
    <w:rsid w:val="00D4235F"/>
    <w:rsid w:val="00D426E3"/>
    <w:rsid w:val="00D42B03"/>
    <w:rsid w:val="00D42DAD"/>
    <w:rsid w:val="00D42E27"/>
    <w:rsid w:val="00D43099"/>
    <w:rsid w:val="00D4464E"/>
    <w:rsid w:val="00D44A57"/>
    <w:rsid w:val="00D44ED8"/>
    <w:rsid w:val="00D45770"/>
    <w:rsid w:val="00D47274"/>
    <w:rsid w:val="00D47743"/>
    <w:rsid w:val="00D47D4A"/>
    <w:rsid w:val="00D47E3E"/>
    <w:rsid w:val="00D504A1"/>
    <w:rsid w:val="00D504D7"/>
    <w:rsid w:val="00D50773"/>
    <w:rsid w:val="00D50C8C"/>
    <w:rsid w:val="00D5123F"/>
    <w:rsid w:val="00D512C2"/>
    <w:rsid w:val="00D5157E"/>
    <w:rsid w:val="00D5193A"/>
    <w:rsid w:val="00D521C4"/>
    <w:rsid w:val="00D5242A"/>
    <w:rsid w:val="00D53BDF"/>
    <w:rsid w:val="00D5484D"/>
    <w:rsid w:val="00D5498D"/>
    <w:rsid w:val="00D55BB8"/>
    <w:rsid w:val="00D55FDB"/>
    <w:rsid w:val="00D5695E"/>
    <w:rsid w:val="00D56E35"/>
    <w:rsid w:val="00D575FB"/>
    <w:rsid w:val="00D57C91"/>
    <w:rsid w:val="00D603E1"/>
    <w:rsid w:val="00D6080A"/>
    <w:rsid w:val="00D60C41"/>
    <w:rsid w:val="00D60EE3"/>
    <w:rsid w:val="00D6112A"/>
    <w:rsid w:val="00D61A17"/>
    <w:rsid w:val="00D61CB7"/>
    <w:rsid w:val="00D628A4"/>
    <w:rsid w:val="00D62CB2"/>
    <w:rsid w:val="00D62F32"/>
    <w:rsid w:val="00D6314D"/>
    <w:rsid w:val="00D63A11"/>
    <w:rsid w:val="00D63A4D"/>
    <w:rsid w:val="00D63D0B"/>
    <w:rsid w:val="00D65ADA"/>
    <w:rsid w:val="00D6606E"/>
    <w:rsid w:val="00D664EE"/>
    <w:rsid w:val="00D66C48"/>
    <w:rsid w:val="00D66E9E"/>
    <w:rsid w:val="00D66EB5"/>
    <w:rsid w:val="00D67873"/>
    <w:rsid w:val="00D678B3"/>
    <w:rsid w:val="00D67B0F"/>
    <w:rsid w:val="00D67CBF"/>
    <w:rsid w:val="00D700A9"/>
    <w:rsid w:val="00D70696"/>
    <w:rsid w:val="00D71835"/>
    <w:rsid w:val="00D71994"/>
    <w:rsid w:val="00D71A9B"/>
    <w:rsid w:val="00D71B04"/>
    <w:rsid w:val="00D71E77"/>
    <w:rsid w:val="00D721BF"/>
    <w:rsid w:val="00D73406"/>
    <w:rsid w:val="00D73AD8"/>
    <w:rsid w:val="00D741CB"/>
    <w:rsid w:val="00D74486"/>
    <w:rsid w:val="00D74E8D"/>
    <w:rsid w:val="00D75207"/>
    <w:rsid w:val="00D754EB"/>
    <w:rsid w:val="00D76521"/>
    <w:rsid w:val="00D76632"/>
    <w:rsid w:val="00D76E6E"/>
    <w:rsid w:val="00D775E0"/>
    <w:rsid w:val="00D77B5D"/>
    <w:rsid w:val="00D77CC6"/>
    <w:rsid w:val="00D80015"/>
    <w:rsid w:val="00D802DA"/>
    <w:rsid w:val="00D807D3"/>
    <w:rsid w:val="00D8081B"/>
    <w:rsid w:val="00D80864"/>
    <w:rsid w:val="00D81570"/>
    <w:rsid w:val="00D81B7B"/>
    <w:rsid w:val="00D8262A"/>
    <w:rsid w:val="00D827BF"/>
    <w:rsid w:val="00D82C0A"/>
    <w:rsid w:val="00D8346F"/>
    <w:rsid w:val="00D8351F"/>
    <w:rsid w:val="00D835DC"/>
    <w:rsid w:val="00D83693"/>
    <w:rsid w:val="00D84236"/>
    <w:rsid w:val="00D8443F"/>
    <w:rsid w:val="00D8445D"/>
    <w:rsid w:val="00D84494"/>
    <w:rsid w:val="00D849CC"/>
    <w:rsid w:val="00D855E1"/>
    <w:rsid w:val="00D85708"/>
    <w:rsid w:val="00D8585E"/>
    <w:rsid w:val="00D85A21"/>
    <w:rsid w:val="00D864C5"/>
    <w:rsid w:val="00D86B20"/>
    <w:rsid w:val="00D86FA6"/>
    <w:rsid w:val="00D8786E"/>
    <w:rsid w:val="00D87991"/>
    <w:rsid w:val="00D87C8A"/>
    <w:rsid w:val="00D87ECF"/>
    <w:rsid w:val="00D87EEE"/>
    <w:rsid w:val="00D907FC"/>
    <w:rsid w:val="00D90D49"/>
    <w:rsid w:val="00D91199"/>
    <w:rsid w:val="00D91C23"/>
    <w:rsid w:val="00D91D01"/>
    <w:rsid w:val="00D93047"/>
    <w:rsid w:val="00D944C3"/>
    <w:rsid w:val="00D94B71"/>
    <w:rsid w:val="00D94E98"/>
    <w:rsid w:val="00D9633A"/>
    <w:rsid w:val="00D96B1F"/>
    <w:rsid w:val="00D96D75"/>
    <w:rsid w:val="00D97E79"/>
    <w:rsid w:val="00DA009E"/>
    <w:rsid w:val="00DA06FF"/>
    <w:rsid w:val="00DA0B5D"/>
    <w:rsid w:val="00DA0FD9"/>
    <w:rsid w:val="00DA1A45"/>
    <w:rsid w:val="00DA2228"/>
    <w:rsid w:val="00DA2D5A"/>
    <w:rsid w:val="00DA3C0F"/>
    <w:rsid w:val="00DA410B"/>
    <w:rsid w:val="00DA423A"/>
    <w:rsid w:val="00DA49F3"/>
    <w:rsid w:val="00DA4E48"/>
    <w:rsid w:val="00DA59CB"/>
    <w:rsid w:val="00DA60A0"/>
    <w:rsid w:val="00DA6820"/>
    <w:rsid w:val="00DA6E20"/>
    <w:rsid w:val="00DA76B7"/>
    <w:rsid w:val="00DA7702"/>
    <w:rsid w:val="00DA7C25"/>
    <w:rsid w:val="00DB142C"/>
    <w:rsid w:val="00DB17D0"/>
    <w:rsid w:val="00DB20E6"/>
    <w:rsid w:val="00DB23DB"/>
    <w:rsid w:val="00DB2720"/>
    <w:rsid w:val="00DB2946"/>
    <w:rsid w:val="00DB32FF"/>
    <w:rsid w:val="00DB3363"/>
    <w:rsid w:val="00DB3DAA"/>
    <w:rsid w:val="00DB44A8"/>
    <w:rsid w:val="00DB4F27"/>
    <w:rsid w:val="00DB5011"/>
    <w:rsid w:val="00DB59EA"/>
    <w:rsid w:val="00DB5C3C"/>
    <w:rsid w:val="00DB5D0F"/>
    <w:rsid w:val="00DB5D4E"/>
    <w:rsid w:val="00DB60E2"/>
    <w:rsid w:val="00DB64B0"/>
    <w:rsid w:val="00DB6FF7"/>
    <w:rsid w:val="00DB7199"/>
    <w:rsid w:val="00DB7DF5"/>
    <w:rsid w:val="00DB7ECE"/>
    <w:rsid w:val="00DC0478"/>
    <w:rsid w:val="00DC09A1"/>
    <w:rsid w:val="00DC1021"/>
    <w:rsid w:val="00DC1546"/>
    <w:rsid w:val="00DC16E0"/>
    <w:rsid w:val="00DC16E6"/>
    <w:rsid w:val="00DC2232"/>
    <w:rsid w:val="00DC223B"/>
    <w:rsid w:val="00DC30F2"/>
    <w:rsid w:val="00DC42F5"/>
    <w:rsid w:val="00DC456D"/>
    <w:rsid w:val="00DC4582"/>
    <w:rsid w:val="00DC48F6"/>
    <w:rsid w:val="00DC51D2"/>
    <w:rsid w:val="00DC5B19"/>
    <w:rsid w:val="00DC5FDD"/>
    <w:rsid w:val="00DC7221"/>
    <w:rsid w:val="00DC73AE"/>
    <w:rsid w:val="00DD008F"/>
    <w:rsid w:val="00DD019D"/>
    <w:rsid w:val="00DD085B"/>
    <w:rsid w:val="00DD134B"/>
    <w:rsid w:val="00DD1940"/>
    <w:rsid w:val="00DD1EC8"/>
    <w:rsid w:val="00DD27B2"/>
    <w:rsid w:val="00DD27E8"/>
    <w:rsid w:val="00DD2AAB"/>
    <w:rsid w:val="00DD30AE"/>
    <w:rsid w:val="00DD35E0"/>
    <w:rsid w:val="00DD4122"/>
    <w:rsid w:val="00DD42CE"/>
    <w:rsid w:val="00DD4595"/>
    <w:rsid w:val="00DD4EC7"/>
    <w:rsid w:val="00DD4F01"/>
    <w:rsid w:val="00DD4F11"/>
    <w:rsid w:val="00DD5344"/>
    <w:rsid w:val="00DD653F"/>
    <w:rsid w:val="00DD66C2"/>
    <w:rsid w:val="00DD726F"/>
    <w:rsid w:val="00DD789B"/>
    <w:rsid w:val="00DE03BB"/>
    <w:rsid w:val="00DE09FB"/>
    <w:rsid w:val="00DE1165"/>
    <w:rsid w:val="00DE187D"/>
    <w:rsid w:val="00DE2255"/>
    <w:rsid w:val="00DE2522"/>
    <w:rsid w:val="00DE2AA2"/>
    <w:rsid w:val="00DE3BA3"/>
    <w:rsid w:val="00DE3CF6"/>
    <w:rsid w:val="00DE3F51"/>
    <w:rsid w:val="00DE508E"/>
    <w:rsid w:val="00DE560B"/>
    <w:rsid w:val="00DE573D"/>
    <w:rsid w:val="00DE5D8B"/>
    <w:rsid w:val="00DE6098"/>
    <w:rsid w:val="00DE7262"/>
    <w:rsid w:val="00DE7397"/>
    <w:rsid w:val="00DE7895"/>
    <w:rsid w:val="00DE7BFB"/>
    <w:rsid w:val="00DE7C8B"/>
    <w:rsid w:val="00DE7E6B"/>
    <w:rsid w:val="00DF07C9"/>
    <w:rsid w:val="00DF0BA8"/>
    <w:rsid w:val="00DF119D"/>
    <w:rsid w:val="00DF14EA"/>
    <w:rsid w:val="00DF153E"/>
    <w:rsid w:val="00DF15F0"/>
    <w:rsid w:val="00DF1891"/>
    <w:rsid w:val="00DF2694"/>
    <w:rsid w:val="00DF2E0E"/>
    <w:rsid w:val="00DF2FD2"/>
    <w:rsid w:val="00DF331C"/>
    <w:rsid w:val="00DF4D1D"/>
    <w:rsid w:val="00DF5578"/>
    <w:rsid w:val="00DF576C"/>
    <w:rsid w:val="00DF5C10"/>
    <w:rsid w:val="00DF5CC2"/>
    <w:rsid w:val="00DF6290"/>
    <w:rsid w:val="00DF6358"/>
    <w:rsid w:val="00DF640A"/>
    <w:rsid w:val="00DF689E"/>
    <w:rsid w:val="00DF6E0A"/>
    <w:rsid w:val="00DF6EC4"/>
    <w:rsid w:val="00DF7474"/>
    <w:rsid w:val="00DF75A6"/>
    <w:rsid w:val="00DF79AD"/>
    <w:rsid w:val="00DF7F14"/>
    <w:rsid w:val="00E00105"/>
    <w:rsid w:val="00E003B0"/>
    <w:rsid w:val="00E00FA4"/>
    <w:rsid w:val="00E01CE3"/>
    <w:rsid w:val="00E021A7"/>
    <w:rsid w:val="00E02B1E"/>
    <w:rsid w:val="00E02BBB"/>
    <w:rsid w:val="00E0368E"/>
    <w:rsid w:val="00E038F0"/>
    <w:rsid w:val="00E03F1E"/>
    <w:rsid w:val="00E0455B"/>
    <w:rsid w:val="00E04F71"/>
    <w:rsid w:val="00E06424"/>
    <w:rsid w:val="00E067D0"/>
    <w:rsid w:val="00E06B5C"/>
    <w:rsid w:val="00E0728A"/>
    <w:rsid w:val="00E0736E"/>
    <w:rsid w:val="00E078F3"/>
    <w:rsid w:val="00E07E7B"/>
    <w:rsid w:val="00E10739"/>
    <w:rsid w:val="00E10C43"/>
    <w:rsid w:val="00E11029"/>
    <w:rsid w:val="00E1104C"/>
    <w:rsid w:val="00E113E5"/>
    <w:rsid w:val="00E118BF"/>
    <w:rsid w:val="00E12124"/>
    <w:rsid w:val="00E1239C"/>
    <w:rsid w:val="00E12444"/>
    <w:rsid w:val="00E12BF0"/>
    <w:rsid w:val="00E130D8"/>
    <w:rsid w:val="00E132B3"/>
    <w:rsid w:val="00E13312"/>
    <w:rsid w:val="00E134FB"/>
    <w:rsid w:val="00E13FD9"/>
    <w:rsid w:val="00E14332"/>
    <w:rsid w:val="00E14F19"/>
    <w:rsid w:val="00E15385"/>
    <w:rsid w:val="00E1540C"/>
    <w:rsid w:val="00E156D8"/>
    <w:rsid w:val="00E15A19"/>
    <w:rsid w:val="00E15EE0"/>
    <w:rsid w:val="00E1600E"/>
    <w:rsid w:val="00E1648B"/>
    <w:rsid w:val="00E16C43"/>
    <w:rsid w:val="00E17C9D"/>
    <w:rsid w:val="00E20318"/>
    <w:rsid w:val="00E20D62"/>
    <w:rsid w:val="00E20DC9"/>
    <w:rsid w:val="00E214AC"/>
    <w:rsid w:val="00E214FE"/>
    <w:rsid w:val="00E21633"/>
    <w:rsid w:val="00E21B40"/>
    <w:rsid w:val="00E22CA0"/>
    <w:rsid w:val="00E23557"/>
    <w:rsid w:val="00E237BF"/>
    <w:rsid w:val="00E23AEB"/>
    <w:rsid w:val="00E24584"/>
    <w:rsid w:val="00E246BC"/>
    <w:rsid w:val="00E24878"/>
    <w:rsid w:val="00E24E0A"/>
    <w:rsid w:val="00E25204"/>
    <w:rsid w:val="00E25511"/>
    <w:rsid w:val="00E257E0"/>
    <w:rsid w:val="00E25B0D"/>
    <w:rsid w:val="00E25E0C"/>
    <w:rsid w:val="00E263A4"/>
    <w:rsid w:val="00E263B1"/>
    <w:rsid w:val="00E2649D"/>
    <w:rsid w:val="00E26702"/>
    <w:rsid w:val="00E26ADE"/>
    <w:rsid w:val="00E26BC3"/>
    <w:rsid w:val="00E26FAF"/>
    <w:rsid w:val="00E270DF"/>
    <w:rsid w:val="00E2785C"/>
    <w:rsid w:val="00E27C3C"/>
    <w:rsid w:val="00E27D01"/>
    <w:rsid w:val="00E27F39"/>
    <w:rsid w:val="00E30314"/>
    <w:rsid w:val="00E306CE"/>
    <w:rsid w:val="00E30F75"/>
    <w:rsid w:val="00E313DC"/>
    <w:rsid w:val="00E31E90"/>
    <w:rsid w:val="00E32031"/>
    <w:rsid w:val="00E32747"/>
    <w:rsid w:val="00E328FA"/>
    <w:rsid w:val="00E32D80"/>
    <w:rsid w:val="00E332F1"/>
    <w:rsid w:val="00E3499E"/>
    <w:rsid w:val="00E352C6"/>
    <w:rsid w:val="00E35457"/>
    <w:rsid w:val="00E355B5"/>
    <w:rsid w:val="00E360B0"/>
    <w:rsid w:val="00E36667"/>
    <w:rsid w:val="00E36992"/>
    <w:rsid w:val="00E3699A"/>
    <w:rsid w:val="00E37117"/>
    <w:rsid w:val="00E37CB2"/>
    <w:rsid w:val="00E37F7E"/>
    <w:rsid w:val="00E41CB6"/>
    <w:rsid w:val="00E42620"/>
    <w:rsid w:val="00E428FC"/>
    <w:rsid w:val="00E43054"/>
    <w:rsid w:val="00E43A07"/>
    <w:rsid w:val="00E4415C"/>
    <w:rsid w:val="00E44B62"/>
    <w:rsid w:val="00E44D68"/>
    <w:rsid w:val="00E45302"/>
    <w:rsid w:val="00E47020"/>
    <w:rsid w:val="00E47A01"/>
    <w:rsid w:val="00E47C27"/>
    <w:rsid w:val="00E47D9F"/>
    <w:rsid w:val="00E47FE6"/>
    <w:rsid w:val="00E50549"/>
    <w:rsid w:val="00E50739"/>
    <w:rsid w:val="00E50F8D"/>
    <w:rsid w:val="00E517F0"/>
    <w:rsid w:val="00E51CBB"/>
    <w:rsid w:val="00E51D27"/>
    <w:rsid w:val="00E51DE1"/>
    <w:rsid w:val="00E52418"/>
    <w:rsid w:val="00E52455"/>
    <w:rsid w:val="00E52A17"/>
    <w:rsid w:val="00E52C63"/>
    <w:rsid w:val="00E5322E"/>
    <w:rsid w:val="00E5358A"/>
    <w:rsid w:val="00E538E4"/>
    <w:rsid w:val="00E53C9B"/>
    <w:rsid w:val="00E53FD2"/>
    <w:rsid w:val="00E541DF"/>
    <w:rsid w:val="00E54933"/>
    <w:rsid w:val="00E54F99"/>
    <w:rsid w:val="00E555C9"/>
    <w:rsid w:val="00E55E38"/>
    <w:rsid w:val="00E55EBC"/>
    <w:rsid w:val="00E56058"/>
    <w:rsid w:val="00E568EA"/>
    <w:rsid w:val="00E572DB"/>
    <w:rsid w:val="00E57796"/>
    <w:rsid w:val="00E57954"/>
    <w:rsid w:val="00E57D38"/>
    <w:rsid w:val="00E61B54"/>
    <w:rsid w:val="00E61D9B"/>
    <w:rsid w:val="00E62145"/>
    <w:rsid w:val="00E62221"/>
    <w:rsid w:val="00E6286F"/>
    <w:rsid w:val="00E62AD0"/>
    <w:rsid w:val="00E62E5C"/>
    <w:rsid w:val="00E630DD"/>
    <w:rsid w:val="00E63977"/>
    <w:rsid w:val="00E6478D"/>
    <w:rsid w:val="00E648FA"/>
    <w:rsid w:val="00E6503D"/>
    <w:rsid w:val="00E65248"/>
    <w:rsid w:val="00E6574E"/>
    <w:rsid w:val="00E657AE"/>
    <w:rsid w:val="00E65C96"/>
    <w:rsid w:val="00E65D40"/>
    <w:rsid w:val="00E65DF4"/>
    <w:rsid w:val="00E663D5"/>
    <w:rsid w:val="00E66E48"/>
    <w:rsid w:val="00E6768B"/>
    <w:rsid w:val="00E679FF"/>
    <w:rsid w:val="00E67D55"/>
    <w:rsid w:val="00E67D66"/>
    <w:rsid w:val="00E67E3E"/>
    <w:rsid w:val="00E705BE"/>
    <w:rsid w:val="00E709ED"/>
    <w:rsid w:val="00E71C1F"/>
    <w:rsid w:val="00E71C2C"/>
    <w:rsid w:val="00E720E5"/>
    <w:rsid w:val="00E724CE"/>
    <w:rsid w:val="00E73086"/>
    <w:rsid w:val="00E738E7"/>
    <w:rsid w:val="00E744B5"/>
    <w:rsid w:val="00E7497B"/>
    <w:rsid w:val="00E74B95"/>
    <w:rsid w:val="00E763B2"/>
    <w:rsid w:val="00E76CCE"/>
    <w:rsid w:val="00E76E35"/>
    <w:rsid w:val="00E76E99"/>
    <w:rsid w:val="00E77004"/>
    <w:rsid w:val="00E77383"/>
    <w:rsid w:val="00E77633"/>
    <w:rsid w:val="00E77C8F"/>
    <w:rsid w:val="00E77EEA"/>
    <w:rsid w:val="00E80BBD"/>
    <w:rsid w:val="00E81DDE"/>
    <w:rsid w:val="00E82EF7"/>
    <w:rsid w:val="00E834D6"/>
    <w:rsid w:val="00E83737"/>
    <w:rsid w:val="00E837DB"/>
    <w:rsid w:val="00E8385F"/>
    <w:rsid w:val="00E84A88"/>
    <w:rsid w:val="00E84C61"/>
    <w:rsid w:val="00E84D3E"/>
    <w:rsid w:val="00E8506B"/>
    <w:rsid w:val="00E85671"/>
    <w:rsid w:val="00E85BED"/>
    <w:rsid w:val="00E85C2E"/>
    <w:rsid w:val="00E8655A"/>
    <w:rsid w:val="00E86D3A"/>
    <w:rsid w:val="00E86F78"/>
    <w:rsid w:val="00E8713E"/>
    <w:rsid w:val="00E8761F"/>
    <w:rsid w:val="00E87AD3"/>
    <w:rsid w:val="00E90553"/>
    <w:rsid w:val="00E90A00"/>
    <w:rsid w:val="00E91542"/>
    <w:rsid w:val="00E91BCD"/>
    <w:rsid w:val="00E91D48"/>
    <w:rsid w:val="00E92485"/>
    <w:rsid w:val="00E92BD3"/>
    <w:rsid w:val="00E92C6B"/>
    <w:rsid w:val="00E9367B"/>
    <w:rsid w:val="00E93BC9"/>
    <w:rsid w:val="00E93C37"/>
    <w:rsid w:val="00E94196"/>
    <w:rsid w:val="00E9444B"/>
    <w:rsid w:val="00E94B1B"/>
    <w:rsid w:val="00E94B59"/>
    <w:rsid w:val="00E94C7C"/>
    <w:rsid w:val="00E95451"/>
    <w:rsid w:val="00E956FA"/>
    <w:rsid w:val="00E95A8C"/>
    <w:rsid w:val="00E95C62"/>
    <w:rsid w:val="00E95E76"/>
    <w:rsid w:val="00E95F2E"/>
    <w:rsid w:val="00E9641E"/>
    <w:rsid w:val="00E966B5"/>
    <w:rsid w:val="00E969B0"/>
    <w:rsid w:val="00E96A9D"/>
    <w:rsid w:val="00E96BCA"/>
    <w:rsid w:val="00E96D25"/>
    <w:rsid w:val="00E96D81"/>
    <w:rsid w:val="00E96FD7"/>
    <w:rsid w:val="00E9726B"/>
    <w:rsid w:val="00E9755E"/>
    <w:rsid w:val="00E97EB3"/>
    <w:rsid w:val="00EA051A"/>
    <w:rsid w:val="00EA085E"/>
    <w:rsid w:val="00EA0BD6"/>
    <w:rsid w:val="00EA0E3B"/>
    <w:rsid w:val="00EA170C"/>
    <w:rsid w:val="00EA1DB1"/>
    <w:rsid w:val="00EA3765"/>
    <w:rsid w:val="00EA376C"/>
    <w:rsid w:val="00EA3C36"/>
    <w:rsid w:val="00EA3F0D"/>
    <w:rsid w:val="00EA4097"/>
    <w:rsid w:val="00EA4443"/>
    <w:rsid w:val="00EA4586"/>
    <w:rsid w:val="00EA4B5A"/>
    <w:rsid w:val="00EA4F9D"/>
    <w:rsid w:val="00EA55F0"/>
    <w:rsid w:val="00EA59D8"/>
    <w:rsid w:val="00EA5EF5"/>
    <w:rsid w:val="00EA664B"/>
    <w:rsid w:val="00EA6936"/>
    <w:rsid w:val="00EA6F61"/>
    <w:rsid w:val="00EB01E6"/>
    <w:rsid w:val="00EB0755"/>
    <w:rsid w:val="00EB0FE5"/>
    <w:rsid w:val="00EB12E0"/>
    <w:rsid w:val="00EB1C73"/>
    <w:rsid w:val="00EB21D6"/>
    <w:rsid w:val="00EB2312"/>
    <w:rsid w:val="00EB2410"/>
    <w:rsid w:val="00EB2782"/>
    <w:rsid w:val="00EB2BBA"/>
    <w:rsid w:val="00EB3828"/>
    <w:rsid w:val="00EB3D7F"/>
    <w:rsid w:val="00EB3ED5"/>
    <w:rsid w:val="00EB43F3"/>
    <w:rsid w:val="00EB4C4A"/>
    <w:rsid w:val="00EB4D91"/>
    <w:rsid w:val="00EB4E36"/>
    <w:rsid w:val="00EB4F22"/>
    <w:rsid w:val="00EB5722"/>
    <w:rsid w:val="00EB5F8B"/>
    <w:rsid w:val="00EB6F4B"/>
    <w:rsid w:val="00EB7401"/>
    <w:rsid w:val="00EB7C92"/>
    <w:rsid w:val="00EC092F"/>
    <w:rsid w:val="00EC09A8"/>
    <w:rsid w:val="00EC0ACE"/>
    <w:rsid w:val="00EC1215"/>
    <w:rsid w:val="00EC1507"/>
    <w:rsid w:val="00EC1784"/>
    <w:rsid w:val="00EC209A"/>
    <w:rsid w:val="00EC2492"/>
    <w:rsid w:val="00EC2F7D"/>
    <w:rsid w:val="00EC372A"/>
    <w:rsid w:val="00EC4579"/>
    <w:rsid w:val="00EC4C79"/>
    <w:rsid w:val="00EC4E05"/>
    <w:rsid w:val="00EC507E"/>
    <w:rsid w:val="00EC54C2"/>
    <w:rsid w:val="00EC5BD6"/>
    <w:rsid w:val="00EC5C4F"/>
    <w:rsid w:val="00EC5C96"/>
    <w:rsid w:val="00EC5F07"/>
    <w:rsid w:val="00EC667D"/>
    <w:rsid w:val="00EC6901"/>
    <w:rsid w:val="00EC7F82"/>
    <w:rsid w:val="00EC7F8C"/>
    <w:rsid w:val="00ED0DEA"/>
    <w:rsid w:val="00ED1041"/>
    <w:rsid w:val="00ED1273"/>
    <w:rsid w:val="00ED16C9"/>
    <w:rsid w:val="00ED2315"/>
    <w:rsid w:val="00ED440B"/>
    <w:rsid w:val="00ED4BA9"/>
    <w:rsid w:val="00ED56B4"/>
    <w:rsid w:val="00ED600C"/>
    <w:rsid w:val="00ED6461"/>
    <w:rsid w:val="00ED6747"/>
    <w:rsid w:val="00ED69E2"/>
    <w:rsid w:val="00ED6B4E"/>
    <w:rsid w:val="00ED6EF2"/>
    <w:rsid w:val="00ED70C7"/>
    <w:rsid w:val="00ED737C"/>
    <w:rsid w:val="00ED7C63"/>
    <w:rsid w:val="00ED7F8B"/>
    <w:rsid w:val="00EE0198"/>
    <w:rsid w:val="00EE0C68"/>
    <w:rsid w:val="00EE0F35"/>
    <w:rsid w:val="00EE113E"/>
    <w:rsid w:val="00EE12E2"/>
    <w:rsid w:val="00EE148B"/>
    <w:rsid w:val="00EE1C68"/>
    <w:rsid w:val="00EE2035"/>
    <w:rsid w:val="00EE2435"/>
    <w:rsid w:val="00EE2D82"/>
    <w:rsid w:val="00EE34D9"/>
    <w:rsid w:val="00EE3A0B"/>
    <w:rsid w:val="00EE5366"/>
    <w:rsid w:val="00EE574F"/>
    <w:rsid w:val="00EE5B07"/>
    <w:rsid w:val="00EE5F5A"/>
    <w:rsid w:val="00EE5FC2"/>
    <w:rsid w:val="00EE71FF"/>
    <w:rsid w:val="00EE7602"/>
    <w:rsid w:val="00EE7A62"/>
    <w:rsid w:val="00EF070E"/>
    <w:rsid w:val="00EF150C"/>
    <w:rsid w:val="00EF1AC4"/>
    <w:rsid w:val="00EF218A"/>
    <w:rsid w:val="00EF2C9E"/>
    <w:rsid w:val="00EF2ED3"/>
    <w:rsid w:val="00EF30B9"/>
    <w:rsid w:val="00EF33C9"/>
    <w:rsid w:val="00EF36FE"/>
    <w:rsid w:val="00EF3EE3"/>
    <w:rsid w:val="00EF400E"/>
    <w:rsid w:val="00EF425D"/>
    <w:rsid w:val="00EF4E9E"/>
    <w:rsid w:val="00EF5A4A"/>
    <w:rsid w:val="00EF5C36"/>
    <w:rsid w:val="00EF5F07"/>
    <w:rsid w:val="00EF623F"/>
    <w:rsid w:val="00EF77A1"/>
    <w:rsid w:val="00EF7A6C"/>
    <w:rsid w:val="00EF7A77"/>
    <w:rsid w:val="00EF7FBC"/>
    <w:rsid w:val="00F0010B"/>
    <w:rsid w:val="00F0049C"/>
    <w:rsid w:val="00F00870"/>
    <w:rsid w:val="00F008FA"/>
    <w:rsid w:val="00F00A7A"/>
    <w:rsid w:val="00F01041"/>
    <w:rsid w:val="00F011D1"/>
    <w:rsid w:val="00F013DD"/>
    <w:rsid w:val="00F01562"/>
    <w:rsid w:val="00F018BB"/>
    <w:rsid w:val="00F01CE9"/>
    <w:rsid w:val="00F03051"/>
    <w:rsid w:val="00F040A4"/>
    <w:rsid w:val="00F0413C"/>
    <w:rsid w:val="00F0418B"/>
    <w:rsid w:val="00F043C9"/>
    <w:rsid w:val="00F0474A"/>
    <w:rsid w:val="00F0480D"/>
    <w:rsid w:val="00F04BF9"/>
    <w:rsid w:val="00F053E3"/>
    <w:rsid w:val="00F05532"/>
    <w:rsid w:val="00F05703"/>
    <w:rsid w:val="00F05955"/>
    <w:rsid w:val="00F05CC7"/>
    <w:rsid w:val="00F07683"/>
    <w:rsid w:val="00F10368"/>
    <w:rsid w:val="00F104C5"/>
    <w:rsid w:val="00F106EA"/>
    <w:rsid w:val="00F10F97"/>
    <w:rsid w:val="00F11282"/>
    <w:rsid w:val="00F117E1"/>
    <w:rsid w:val="00F11DC3"/>
    <w:rsid w:val="00F11FB0"/>
    <w:rsid w:val="00F125A7"/>
    <w:rsid w:val="00F1264E"/>
    <w:rsid w:val="00F12B05"/>
    <w:rsid w:val="00F12DDD"/>
    <w:rsid w:val="00F12E69"/>
    <w:rsid w:val="00F1345D"/>
    <w:rsid w:val="00F134EF"/>
    <w:rsid w:val="00F1390D"/>
    <w:rsid w:val="00F14767"/>
    <w:rsid w:val="00F14E63"/>
    <w:rsid w:val="00F15010"/>
    <w:rsid w:val="00F150E1"/>
    <w:rsid w:val="00F150F3"/>
    <w:rsid w:val="00F15123"/>
    <w:rsid w:val="00F15C0C"/>
    <w:rsid w:val="00F16103"/>
    <w:rsid w:val="00F161F9"/>
    <w:rsid w:val="00F163D7"/>
    <w:rsid w:val="00F16475"/>
    <w:rsid w:val="00F17D25"/>
    <w:rsid w:val="00F20257"/>
    <w:rsid w:val="00F20267"/>
    <w:rsid w:val="00F2040B"/>
    <w:rsid w:val="00F205C5"/>
    <w:rsid w:val="00F20752"/>
    <w:rsid w:val="00F207E1"/>
    <w:rsid w:val="00F20D5A"/>
    <w:rsid w:val="00F20E12"/>
    <w:rsid w:val="00F21E64"/>
    <w:rsid w:val="00F23443"/>
    <w:rsid w:val="00F23614"/>
    <w:rsid w:val="00F238DF"/>
    <w:rsid w:val="00F23C42"/>
    <w:rsid w:val="00F23F86"/>
    <w:rsid w:val="00F241A5"/>
    <w:rsid w:val="00F24393"/>
    <w:rsid w:val="00F24979"/>
    <w:rsid w:val="00F24D73"/>
    <w:rsid w:val="00F256D2"/>
    <w:rsid w:val="00F25704"/>
    <w:rsid w:val="00F26059"/>
    <w:rsid w:val="00F2703F"/>
    <w:rsid w:val="00F27742"/>
    <w:rsid w:val="00F27DFE"/>
    <w:rsid w:val="00F27E93"/>
    <w:rsid w:val="00F27EDD"/>
    <w:rsid w:val="00F30091"/>
    <w:rsid w:val="00F302AC"/>
    <w:rsid w:val="00F305CF"/>
    <w:rsid w:val="00F30853"/>
    <w:rsid w:val="00F30A2D"/>
    <w:rsid w:val="00F30F80"/>
    <w:rsid w:val="00F31100"/>
    <w:rsid w:val="00F31553"/>
    <w:rsid w:val="00F31F7A"/>
    <w:rsid w:val="00F3258F"/>
    <w:rsid w:val="00F329D4"/>
    <w:rsid w:val="00F32F61"/>
    <w:rsid w:val="00F332F9"/>
    <w:rsid w:val="00F3366E"/>
    <w:rsid w:val="00F337C0"/>
    <w:rsid w:val="00F33E92"/>
    <w:rsid w:val="00F34053"/>
    <w:rsid w:val="00F352F3"/>
    <w:rsid w:val="00F354C6"/>
    <w:rsid w:val="00F357D1"/>
    <w:rsid w:val="00F3631B"/>
    <w:rsid w:val="00F36BB4"/>
    <w:rsid w:val="00F371F2"/>
    <w:rsid w:val="00F37724"/>
    <w:rsid w:val="00F37BD5"/>
    <w:rsid w:val="00F40281"/>
    <w:rsid w:val="00F41D8F"/>
    <w:rsid w:val="00F41FDB"/>
    <w:rsid w:val="00F421A6"/>
    <w:rsid w:val="00F421F9"/>
    <w:rsid w:val="00F425AF"/>
    <w:rsid w:val="00F428AF"/>
    <w:rsid w:val="00F42939"/>
    <w:rsid w:val="00F432EF"/>
    <w:rsid w:val="00F436DF"/>
    <w:rsid w:val="00F43AF5"/>
    <w:rsid w:val="00F43CCF"/>
    <w:rsid w:val="00F43DD8"/>
    <w:rsid w:val="00F43E60"/>
    <w:rsid w:val="00F4438D"/>
    <w:rsid w:val="00F44B99"/>
    <w:rsid w:val="00F45DDB"/>
    <w:rsid w:val="00F4679D"/>
    <w:rsid w:val="00F47214"/>
    <w:rsid w:val="00F5027E"/>
    <w:rsid w:val="00F504B6"/>
    <w:rsid w:val="00F5076A"/>
    <w:rsid w:val="00F50818"/>
    <w:rsid w:val="00F50D11"/>
    <w:rsid w:val="00F50FC0"/>
    <w:rsid w:val="00F51252"/>
    <w:rsid w:val="00F514B4"/>
    <w:rsid w:val="00F5152B"/>
    <w:rsid w:val="00F518DE"/>
    <w:rsid w:val="00F520DF"/>
    <w:rsid w:val="00F5251E"/>
    <w:rsid w:val="00F52671"/>
    <w:rsid w:val="00F52B6B"/>
    <w:rsid w:val="00F5342F"/>
    <w:rsid w:val="00F53C0B"/>
    <w:rsid w:val="00F53C89"/>
    <w:rsid w:val="00F53FEF"/>
    <w:rsid w:val="00F54ED6"/>
    <w:rsid w:val="00F55080"/>
    <w:rsid w:val="00F55211"/>
    <w:rsid w:val="00F55A9F"/>
    <w:rsid w:val="00F567D4"/>
    <w:rsid w:val="00F56928"/>
    <w:rsid w:val="00F577CB"/>
    <w:rsid w:val="00F57AAA"/>
    <w:rsid w:val="00F60418"/>
    <w:rsid w:val="00F60D0E"/>
    <w:rsid w:val="00F614A2"/>
    <w:rsid w:val="00F61852"/>
    <w:rsid w:val="00F61AB1"/>
    <w:rsid w:val="00F61B56"/>
    <w:rsid w:val="00F61F0E"/>
    <w:rsid w:val="00F632D1"/>
    <w:rsid w:val="00F632D5"/>
    <w:rsid w:val="00F634C4"/>
    <w:rsid w:val="00F639E5"/>
    <w:rsid w:val="00F63A29"/>
    <w:rsid w:val="00F64DFC"/>
    <w:rsid w:val="00F65CFA"/>
    <w:rsid w:val="00F661EA"/>
    <w:rsid w:val="00F666F4"/>
    <w:rsid w:val="00F66AC6"/>
    <w:rsid w:val="00F66C1C"/>
    <w:rsid w:val="00F67913"/>
    <w:rsid w:val="00F7014B"/>
    <w:rsid w:val="00F7238B"/>
    <w:rsid w:val="00F7276F"/>
    <w:rsid w:val="00F72AB8"/>
    <w:rsid w:val="00F731C6"/>
    <w:rsid w:val="00F737B3"/>
    <w:rsid w:val="00F737B6"/>
    <w:rsid w:val="00F73B83"/>
    <w:rsid w:val="00F747A8"/>
    <w:rsid w:val="00F74D40"/>
    <w:rsid w:val="00F7594F"/>
    <w:rsid w:val="00F75A74"/>
    <w:rsid w:val="00F762D1"/>
    <w:rsid w:val="00F77A7B"/>
    <w:rsid w:val="00F80134"/>
    <w:rsid w:val="00F80351"/>
    <w:rsid w:val="00F81426"/>
    <w:rsid w:val="00F81D4E"/>
    <w:rsid w:val="00F830C4"/>
    <w:rsid w:val="00F83512"/>
    <w:rsid w:val="00F83B79"/>
    <w:rsid w:val="00F8469D"/>
    <w:rsid w:val="00F84A5E"/>
    <w:rsid w:val="00F8509A"/>
    <w:rsid w:val="00F8578C"/>
    <w:rsid w:val="00F85B2C"/>
    <w:rsid w:val="00F85DFB"/>
    <w:rsid w:val="00F86188"/>
    <w:rsid w:val="00F8633E"/>
    <w:rsid w:val="00F86E41"/>
    <w:rsid w:val="00F87849"/>
    <w:rsid w:val="00F87B24"/>
    <w:rsid w:val="00F90459"/>
    <w:rsid w:val="00F90D48"/>
    <w:rsid w:val="00F9148C"/>
    <w:rsid w:val="00F91B60"/>
    <w:rsid w:val="00F92D78"/>
    <w:rsid w:val="00F935AD"/>
    <w:rsid w:val="00F93D82"/>
    <w:rsid w:val="00F9474B"/>
    <w:rsid w:val="00F951EC"/>
    <w:rsid w:val="00F95E8A"/>
    <w:rsid w:val="00F95EAB"/>
    <w:rsid w:val="00F974BD"/>
    <w:rsid w:val="00F977EC"/>
    <w:rsid w:val="00F97D34"/>
    <w:rsid w:val="00FA01D6"/>
    <w:rsid w:val="00FA03E6"/>
    <w:rsid w:val="00FA0E45"/>
    <w:rsid w:val="00FA115C"/>
    <w:rsid w:val="00FA131B"/>
    <w:rsid w:val="00FA1787"/>
    <w:rsid w:val="00FA1CD8"/>
    <w:rsid w:val="00FA2281"/>
    <w:rsid w:val="00FA2B6F"/>
    <w:rsid w:val="00FA2DCA"/>
    <w:rsid w:val="00FA3445"/>
    <w:rsid w:val="00FA39ED"/>
    <w:rsid w:val="00FA40D2"/>
    <w:rsid w:val="00FA42CF"/>
    <w:rsid w:val="00FA49D8"/>
    <w:rsid w:val="00FA5205"/>
    <w:rsid w:val="00FA554A"/>
    <w:rsid w:val="00FA5F5F"/>
    <w:rsid w:val="00FA70C5"/>
    <w:rsid w:val="00FA7695"/>
    <w:rsid w:val="00FA76D6"/>
    <w:rsid w:val="00FB0A9E"/>
    <w:rsid w:val="00FB0AF6"/>
    <w:rsid w:val="00FB0BBB"/>
    <w:rsid w:val="00FB12A8"/>
    <w:rsid w:val="00FB16C7"/>
    <w:rsid w:val="00FB183E"/>
    <w:rsid w:val="00FB1EA5"/>
    <w:rsid w:val="00FB2074"/>
    <w:rsid w:val="00FB2C10"/>
    <w:rsid w:val="00FB2E14"/>
    <w:rsid w:val="00FB33B5"/>
    <w:rsid w:val="00FB4606"/>
    <w:rsid w:val="00FB4711"/>
    <w:rsid w:val="00FB5131"/>
    <w:rsid w:val="00FB55FE"/>
    <w:rsid w:val="00FB5656"/>
    <w:rsid w:val="00FB590D"/>
    <w:rsid w:val="00FB6059"/>
    <w:rsid w:val="00FB7366"/>
    <w:rsid w:val="00FB75FC"/>
    <w:rsid w:val="00FB798E"/>
    <w:rsid w:val="00FB7ADA"/>
    <w:rsid w:val="00FB7C49"/>
    <w:rsid w:val="00FC03C6"/>
    <w:rsid w:val="00FC04E8"/>
    <w:rsid w:val="00FC06E1"/>
    <w:rsid w:val="00FC0C20"/>
    <w:rsid w:val="00FC0D97"/>
    <w:rsid w:val="00FC0F63"/>
    <w:rsid w:val="00FC2AE9"/>
    <w:rsid w:val="00FC374C"/>
    <w:rsid w:val="00FC3909"/>
    <w:rsid w:val="00FC502D"/>
    <w:rsid w:val="00FC567B"/>
    <w:rsid w:val="00FC6116"/>
    <w:rsid w:val="00FC680E"/>
    <w:rsid w:val="00FC6882"/>
    <w:rsid w:val="00FC73EB"/>
    <w:rsid w:val="00FD006A"/>
    <w:rsid w:val="00FD02E1"/>
    <w:rsid w:val="00FD02F7"/>
    <w:rsid w:val="00FD0318"/>
    <w:rsid w:val="00FD0BA6"/>
    <w:rsid w:val="00FD0C39"/>
    <w:rsid w:val="00FD1319"/>
    <w:rsid w:val="00FD1499"/>
    <w:rsid w:val="00FD199C"/>
    <w:rsid w:val="00FD1A03"/>
    <w:rsid w:val="00FD21C8"/>
    <w:rsid w:val="00FD2EE2"/>
    <w:rsid w:val="00FD2F20"/>
    <w:rsid w:val="00FD33C6"/>
    <w:rsid w:val="00FD35B2"/>
    <w:rsid w:val="00FD3809"/>
    <w:rsid w:val="00FD4132"/>
    <w:rsid w:val="00FD4915"/>
    <w:rsid w:val="00FD4E71"/>
    <w:rsid w:val="00FD5079"/>
    <w:rsid w:val="00FD5824"/>
    <w:rsid w:val="00FD60F4"/>
    <w:rsid w:val="00FD615E"/>
    <w:rsid w:val="00FD7328"/>
    <w:rsid w:val="00FD7C0A"/>
    <w:rsid w:val="00FD7C86"/>
    <w:rsid w:val="00FE0245"/>
    <w:rsid w:val="00FE039A"/>
    <w:rsid w:val="00FE0652"/>
    <w:rsid w:val="00FE0A28"/>
    <w:rsid w:val="00FE1761"/>
    <w:rsid w:val="00FE1DC5"/>
    <w:rsid w:val="00FE21C7"/>
    <w:rsid w:val="00FE228A"/>
    <w:rsid w:val="00FE2564"/>
    <w:rsid w:val="00FE2BD1"/>
    <w:rsid w:val="00FE3B00"/>
    <w:rsid w:val="00FE3E4E"/>
    <w:rsid w:val="00FE41C6"/>
    <w:rsid w:val="00FE4A66"/>
    <w:rsid w:val="00FE4B2C"/>
    <w:rsid w:val="00FE54E5"/>
    <w:rsid w:val="00FE622D"/>
    <w:rsid w:val="00FE682A"/>
    <w:rsid w:val="00FE6B3A"/>
    <w:rsid w:val="00FE6B8F"/>
    <w:rsid w:val="00FE7216"/>
    <w:rsid w:val="00FE75A4"/>
    <w:rsid w:val="00FE76C1"/>
    <w:rsid w:val="00FE7753"/>
    <w:rsid w:val="00FE78A8"/>
    <w:rsid w:val="00FF0F90"/>
    <w:rsid w:val="00FF1F67"/>
    <w:rsid w:val="00FF2E55"/>
    <w:rsid w:val="00FF2E8C"/>
    <w:rsid w:val="00FF326B"/>
    <w:rsid w:val="00FF3838"/>
    <w:rsid w:val="00FF3FD6"/>
    <w:rsid w:val="00FF4111"/>
    <w:rsid w:val="00FF41DC"/>
    <w:rsid w:val="00FF42A8"/>
    <w:rsid w:val="00FF48A4"/>
    <w:rsid w:val="00FF4C9B"/>
    <w:rsid w:val="00FF4D53"/>
    <w:rsid w:val="00FF5134"/>
    <w:rsid w:val="00FF64F7"/>
    <w:rsid w:val="00FF6526"/>
    <w:rsid w:val="00FF672E"/>
    <w:rsid w:val="00FF69FE"/>
    <w:rsid w:val="00FF6E30"/>
    <w:rsid w:val="00FF758E"/>
    <w:rsid w:val="00FF7B29"/>
    <w:rsid w:val="00FF7D6D"/>
    <w:rsid w:val="00FF7F70"/>
    <w:rsid w:val="013020C1"/>
    <w:rsid w:val="0866531B"/>
    <w:rsid w:val="15FF5F6D"/>
    <w:rsid w:val="1C4401D9"/>
    <w:rsid w:val="2BB539B2"/>
    <w:rsid w:val="3F1352A4"/>
    <w:rsid w:val="4AA303FA"/>
    <w:rsid w:val="5E9C6DE5"/>
    <w:rsid w:val="6C566A6F"/>
    <w:rsid w:val="72DE30A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14:docId w14:val="3FC8B78D"/>
  <w15:docId w15:val="{C42023C6-6B16-4D9F-89F3-8ADC29FEB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rFonts w:ascii="Calibri" w:hAnsi="Calibri" w:cs="宋体"/>
      <w:kern w:val="2"/>
      <w:sz w:val="21"/>
      <w:szCs w:val="24"/>
    </w:rPr>
  </w:style>
  <w:style w:type="paragraph" w:styleId="Heading1">
    <w:name w:val="heading 1"/>
    <w:basedOn w:val="Normal"/>
    <w:next w:val="Normal"/>
    <w:link w:val="10"/>
    <w:uiPriority w:val="9"/>
    <w:qFormat/>
    <w:rsid w:val="005F768A"/>
    <w:pPr>
      <w:keepNext/>
      <w:keepLines/>
      <w:spacing w:before="340" w:after="330" w:line="578" w:lineRule="auto"/>
      <w:outlineLvl w:val="0"/>
    </w:pPr>
    <w:rPr>
      <w:b/>
      <w:bCs/>
      <w:kern w:val="44"/>
      <w:sz w:val="44"/>
      <w:szCs w:val="44"/>
    </w:rPr>
  </w:style>
  <w:style w:type="paragraph" w:styleId="Heading2">
    <w:name w:val="heading 2"/>
    <w:basedOn w:val="Normal"/>
    <w:next w:val="Normal"/>
    <w:link w:val="20"/>
    <w:uiPriority w:val="9"/>
    <w:unhideWhenUsed/>
    <w:qFormat/>
    <w:rsid w:val="006B6A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3"/>
    <w:uiPriority w:val="9"/>
    <w:unhideWhenUsed/>
    <w:qFormat/>
    <w:rsid w:val="005F768A"/>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a0"/>
    <w:uiPriority w:val="99"/>
    <w:qFormat/>
    <w:pPr>
      <w:tabs>
        <w:tab w:val="center" w:pos="4153"/>
        <w:tab w:val="right" w:pos="8306"/>
      </w:tabs>
      <w:snapToGrid w:val="0"/>
      <w:jc w:val="left"/>
    </w:pPr>
    <w:rPr>
      <w:sz w:val="18"/>
      <w:szCs w:val="18"/>
    </w:rPr>
  </w:style>
  <w:style w:type="paragraph" w:styleId="Header">
    <w:name w:val="header"/>
    <w:basedOn w:val="Normal"/>
    <w:link w:val="a"/>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basedOn w:val="DefaultParagraphFont"/>
    <w:qFormat/>
    <w:rPr>
      <w:color w:val="800080"/>
      <w:u w:val="single"/>
    </w:rPr>
  </w:style>
  <w:style w:type="character" w:styleId="Emphasis">
    <w:name w:val="Emphasis"/>
    <w:basedOn w:val="DefaultParagraphFont"/>
    <w:uiPriority w:val="20"/>
    <w:qFormat/>
    <w:rPr>
      <w:i/>
      <w:iCs/>
    </w:rPr>
  </w:style>
  <w:style w:type="character" w:styleId="Hyperlink">
    <w:name w:val="Hyperlink"/>
    <w:basedOn w:val="DefaultParagraphFont"/>
    <w:qFormat/>
    <w:rPr>
      <w:color w:val="0000FF"/>
      <w:u w:val="single"/>
    </w:rPr>
  </w:style>
  <w:style w:type="character" w:customStyle="1" w:styleId="a">
    <w:name w:val="页眉 字符"/>
    <w:basedOn w:val="DefaultParagraphFont"/>
    <w:link w:val="Header"/>
    <w:qFormat/>
    <w:rPr>
      <w:rFonts w:ascii="Calibri" w:hAnsi="Calibri" w:cs="宋体"/>
      <w:kern w:val="2"/>
      <w:sz w:val="18"/>
      <w:szCs w:val="18"/>
    </w:rPr>
  </w:style>
  <w:style w:type="character" w:customStyle="1" w:styleId="a0">
    <w:name w:val="页脚 字符"/>
    <w:basedOn w:val="DefaultParagraphFont"/>
    <w:link w:val="Footer"/>
    <w:uiPriority w:val="99"/>
    <w:qFormat/>
    <w:rPr>
      <w:rFonts w:ascii="Calibri" w:hAnsi="Calibri" w:cs="宋体"/>
      <w:kern w:val="2"/>
      <w:sz w:val="18"/>
      <w:szCs w:val="18"/>
    </w:rPr>
  </w:style>
  <w:style w:type="character" w:customStyle="1" w:styleId="1">
    <w:name w:val="未处理的提及1"/>
    <w:basedOn w:val="DefaultParagraphFont"/>
    <w:uiPriority w:val="99"/>
    <w:qFormat/>
    <w:rPr>
      <w:color w:val="605E5C"/>
      <w:shd w:val="clear" w:color="auto" w:fill="E1DFDD"/>
    </w:rPr>
  </w:style>
  <w:style w:type="paragraph" w:styleId="ListParagraph">
    <w:name w:val="List Paragraph"/>
    <w:basedOn w:val="Normal"/>
    <w:uiPriority w:val="99"/>
    <w:qFormat/>
    <w:pPr>
      <w:ind w:firstLine="420" w:firstLineChars="200"/>
    </w:pPr>
  </w:style>
  <w:style w:type="character" w:customStyle="1" w:styleId="2">
    <w:name w:val="未处理的提及2"/>
    <w:basedOn w:val="DefaultParagraphFont"/>
    <w:uiPriority w:val="99"/>
    <w:qFormat/>
    <w:rPr>
      <w:color w:val="605E5C"/>
      <w:shd w:val="clear" w:color="auto" w:fill="E1DFDD"/>
    </w:rPr>
  </w:style>
  <w:style w:type="paragraph" w:styleId="Revision">
    <w:name w:val="Revision"/>
    <w:hidden/>
    <w:uiPriority w:val="99"/>
    <w:semiHidden/>
    <w:rsid w:val="00752A24"/>
    <w:rPr>
      <w:rFonts w:ascii="Calibri" w:hAnsi="Calibri" w:cs="宋体"/>
      <w:kern w:val="2"/>
      <w:sz w:val="21"/>
      <w:szCs w:val="24"/>
    </w:rPr>
  </w:style>
  <w:style w:type="character" w:customStyle="1" w:styleId="20">
    <w:name w:val="标题 2 字符"/>
    <w:basedOn w:val="DefaultParagraphFont"/>
    <w:link w:val="Heading2"/>
    <w:uiPriority w:val="9"/>
    <w:rsid w:val="006B6A89"/>
    <w:rPr>
      <w:rFonts w:asciiTheme="majorHAnsi" w:eastAsiaTheme="majorEastAsia" w:hAnsiTheme="majorHAnsi" w:cstheme="majorBidi"/>
      <w:b/>
      <w:bCs/>
      <w:kern w:val="2"/>
      <w:sz w:val="32"/>
      <w:szCs w:val="32"/>
    </w:rPr>
  </w:style>
  <w:style w:type="character" w:customStyle="1" w:styleId="10">
    <w:name w:val="标题 1 字符"/>
    <w:basedOn w:val="DefaultParagraphFont"/>
    <w:link w:val="Heading1"/>
    <w:uiPriority w:val="9"/>
    <w:rsid w:val="005F768A"/>
    <w:rPr>
      <w:rFonts w:ascii="Calibri" w:hAnsi="Calibri" w:cs="宋体"/>
      <w:b/>
      <w:bCs/>
      <w:kern w:val="44"/>
      <w:sz w:val="44"/>
      <w:szCs w:val="44"/>
    </w:rPr>
  </w:style>
  <w:style w:type="character" w:customStyle="1" w:styleId="3">
    <w:name w:val="标题 3 字符"/>
    <w:basedOn w:val="DefaultParagraphFont"/>
    <w:link w:val="Heading3"/>
    <w:uiPriority w:val="9"/>
    <w:rsid w:val="005F768A"/>
    <w:rPr>
      <w:rFonts w:ascii="Calibri" w:hAnsi="Calibri" w:cs="宋体"/>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7E204B-B538-4C48-AD44-A4108210A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1904</TotalTime>
  <Pages>922</Pages>
  <Words>86047</Words>
  <Characters>490471</Characters>
  <Application>Microsoft Office Word</Application>
  <DocSecurity>0</DocSecurity>
  <Lines>4087</Lines>
  <Paragraphs>1150</Paragraphs>
  <ScaleCrop>false</ScaleCrop>
  <Company>Microsoft</Company>
  <LinksUpToDate>false</LinksUpToDate>
  <CharactersWithSpaces>575368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yuanling sun</cp:lastModifiedBy>
  <cp:revision>547</cp:revision>
  <dcterms:created xsi:type="dcterms:W3CDTF">2022-04-05T10:11:00Z</dcterms:created>
  <dcterms:modified xsi:type="dcterms:W3CDTF">2024-05-03T07:30:00Z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