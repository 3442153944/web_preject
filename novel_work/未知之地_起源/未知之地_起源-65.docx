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FAC7ED6"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第六十四章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开始大规模宣传修行</w:t>
      </w:r>
    </w:p>
    <w:p w:rsidR="00EA55F0" w:rsidRPr="00DF4D1D" w:rsidP="005F768A" w14:paraId="778ABFF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随着灵气浓度开始增加，民间开始出现大量的超能觉醒者，多到官方的特殊能力执法部队已</w:t>
      </w:r>
      <w:r w:rsidRPr="00DF4D1D">
        <w:rPr>
          <w:rFonts w:ascii="微软雅黑" w:eastAsia="微软雅黑" w:hAnsi="微软雅黑" w:cs="微软雅黑" w:hint="eastAsia"/>
          <w:sz w:val="22"/>
          <w:szCs w:val="22"/>
        </w:rPr>
        <w:t>经管控不过来</w:t>
      </w:r>
      <w:r w:rsidRPr="00DF4D1D">
        <w:rPr>
          <w:rFonts w:ascii="微软雅黑" w:eastAsia="微软雅黑" w:hAnsi="微软雅黑" w:cs="微软雅黑" w:hint="eastAsia"/>
          <w:sz w:val="22"/>
          <w:szCs w:val="22"/>
        </w:rPr>
        <w:t>了，网络上也开始不可遏止的出现一些超能方面的视频了。而且生活在这个世界的阴暗处的某些势力也开始出现了复苏的迹象。</w:t>
      </w:r>
    </w:p>
    <w:p w:rsidR="00EA55F0" w:rsidRPr="00DF4D1D" w:rsidP="005F768A" w14:paraId="20F359F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眼看整个社会体系开始出现了混乱的迹象，官方终于忍不住了在二月底发布了一则</w:t>
      </w:r>
      <w:r w:rsidRPr="00DF4D1D">
        <w:rPr>
          <w:rFonts w:ascii="微软雅黑" w:eastAsia="微软雅黑" w:hAnsi="微软雅黑" w:cs="微软雅黑" w:hint="eastAsia"/>
          <w:sz w:val="22"/>
          <w:szCs w:val="22"/>
        </w:rPr>
        <w:t>公告。</w:t>
      </w:r>
    </w:p>
    <w:p w:rsidR="00EA55F0" w:rsidRPr="00DF4D1D" w:rsidP="005F768A" w14:paraId="32CF670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尊敬市民朋友们大家好</w:t>
      </w:r>
    </w:p>
    <w:p w:rsidR="00EA55F0" w:rsidRPr="00DF4D1D" w:rsidP="005F768A" w14:paraId="59B0022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由于最近整个世界范围内出现了一些不可控的变化，导致了全球的空气中多了一种富含能量的高能微小粒子。这种粒子对于人体的兼容性极佳，所以在这种粒子含量比较高的地区可能会出现大量的高能量含量的粒子进入人体的情况，这种粒子对人体是没有伤害的，相反还有极多的益处，根据华科院的研究这种粒子可以极大程度上的延缓身体各项技能的衰老，并且在研究中表明这类粒子拥有修复DNA端粒体的作用。</w:t>
      </w:r>
    </w:p>
    <w:p w:rsidR="00EA55F0" w:rsidRPr="00DF4D1D" w:rsidP="005F768A" w14:paraId="505096F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在量达到一定程度后会拥有一定量的【返老还童】的功能。</w:t>
      </w:r>
    </w:p>
    <w:p w:rsidR="00EA55F0" w:rsidRPr="00DF4D1D" w:rsidP="005F768A" w14:paraId="3EBC966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当兼容度比较高的人吸收了这种粒子之后可能会出现各种异象，例如：或得了超乎寻常的力量、拥有了控制周围物品的能力、可以使用自然现象的能力。</w:t>
      </w:r>
    </w:p>
    <w:p w:rsidR="00EA55F0" w:rsidRPr="00DF4D1D" w:rsidP="005F768A" w14:paraId="63E23C3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但是这些都是自然产生的，经过验证这种能量还有更好的利用方式。</w:t>
      </w:r>
    </w:p>
    <w:p w:rsidR="00EA55F0" w:rsidRPr="00DF4D1D" w:rsidP="005F768A" w14:paraId="792BF0A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更加具体的使用方式我们会把相关的资料放在网络上以供大家的参考。’</w:t>
      </w:r>
    </w:p>
    <w:p w:rsidR="00EA55F0" w:rsidRPr="00DF4D1D" w:rsidP="005F768A" w14:paraId="25BD04A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在社会中本来有着一些感受的自己拥有了特殊力量的人，因为</w:t>
      </w:r>
      <w:r w:rsidRPr="00DF4D1D">
        <w:rPr>
          <w:rFonts w:ascii="微软雅黑" w:eastAsia="微软雅黑" w:hAnsi="微软雅黑" w:cs="微软雅黑" w:hint="eastAsia"/>
          <w:sz w:val="22"/>
          <w:szCs w:val="22"/>
        </w:rPr>
        <w:t>没有被忙得</w:t>
      </w:r>
      <w:r w:rsidRPr="00DF4D1D">
        <w:rPr>
          <w:rFonts w:ascii="微软雅黑" w:eastAsia="微软雅黑" w:hAnsi="微软雅黑" w:cs="微软雅黑" w:hint="eastAsia"/>
          <w:sz w:val="22"/>
          <w:szCs w:val="22"/>
        </w:rPr>
        <w:t>不可开交特殊能力执法队发现所以就有些飘了，开始萌生各种危险的心理。</w:t>
      </w:r>
    </w:p>
    <w:p w:rsidR="00EA55F0" w:rsidRPr="00DF4D1D" w:rsidP="005F768A" w14:paraId="5F6737A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但是一看到官方发布的公告，突然明白了什么。既然自己拥有了这样的能力官方会发现不了？说不定官方还有更加强大的人在他们的旗下为其效力。</w:t>
      </w:r>
    </w:p>
    <w:p w:rsidR="00EA55F0" w:rsidRPr="00DF4D1D" w:rsidP="005F768A" w14:paraId="15CDFC9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社会便也因此而稳定了下来。</w:t>
      </w:r>
    </w:p>
    <w:p w:rsidR="00EA55F0" w:rsidRPr="00DF4D1D" w:rsidP="005F768A" w14:paraId="1A603CA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这个公告因为之前的各种消息的缓冲也就没有给民众带来多大的冲击，甚至是觉得有些理所当然，官方只是出来证实之前各种消息的真实性而已。</w:t>
      </w:r>
    </w:p>
    <w:p w:rsidR="00EA55F0" w:rsidRPr="00DF4D1D" w:rsidP="005F768A" w14:paraId="79034F3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对于国内的民众来说或许没有什么，但是对于外国的来说就很有冲击力了，并且因为华国这样搞，弄得其他国家有些难受。他们或多或少都是出现了异变的情况的，但是政府的可以隐瞒对于他们象征着自由的国家来说是一个不能接受的事情。你凭什</w:t>
      </w:r>
      <w:r w:rsidRPr="00DF4D1D">
        <w:rPr>
          <w:rFonts w:ascii="微软雅黑" w:eastAsia="微软雅黑" w:hAnsi="微软雅黑" w:cs="微软雅黑" w:hint="eastAsia"/>
          <w:sz w:val="22"/>
          <w:szCs w:val="22"/>
        </w:rPr>
        <w:t>么剥夺我获取真相的权利，我们也是有权利知道真相。</w:t>
      </w:r>
    </w:p>
    <w:p w:rsidR="00EA55F0" w:rsidRPr="00DF4D1D" w:rsidP="005F768A" w14:paraId="0F0309E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在民众还在为这世界异变而感到好奇的时候，其余四大理事国的总理都在连夜赶往华国的中心城市去。</w:t>
      </w:r>
    </w:p>
    <w:p w:rsidR="00EA55F0" w:rsidRPr="00DF4D1D" w:rsidP="005F768A" w14:paraId="029FFF26" w14:textId="57B1F50D">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“姐姐，有4国的最高领导人都往中心省去了，要不要去看看？很有可能是与这次</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方面放出来的消息有很大的关系，看得出来为了维持社会的稳定已经没有办法了。”</w:t>
      </w:r>
    </w:p>
    <w:p w:rsidR="00EA55F0" w:rsidRPr="00DF4D1D" w:rsidP="005F768A" w14:paraId="4F0BFD9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正在厨房中做早饭的孙源玲有些诧异，自己应该没有做什么吧？这些国家的人有必要有这么大的反应吗？</w:t>
      </w:r>
    </w:p>
    <w:p w:rsidR="00EA55F0" w:rsidRPr="00DF4D1D" w:rsidP="005F768A" w14:paraId="1A0B765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“能够推测出他们此行的目的吗？”</w:t>
      </w:r>
    </w:p>
    <w:p w:rsidR="00EA55F0" w:rsidRPr="00DF4D1D" w:rsidP="005F768A" w14:paraId="44C7260B" w14:textId="2AE60DA8">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“我猜应该是为了这个修行方面的事情，毕竟</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方面已经说了有修行的指导，虽然是仅供餐卡但是我相信这就是根据你给他们的资料摸索和总结出来的，至于有没有进行削减我想肯定是经过了削减的。”</w:t>
      </w:r>
    </w:p>
    <w:p w:rsidR="00EA55F0" w:rsidRPr="00DF4D1D" w:rsidP="005F768A" w14:paraId="270B504F" w14:textId="382108C8">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w:t>
      </w:r>
      <w:r w:rsidRPr="00DF4D1D">
        <w:rPr>
          <w:rFonts w:ascii="微软雅黑" w:eastAsia="微软雅黑" w:hAnsi="微软雅黑" w:cs="微软雅黑" w:hint="eastAsia"/>
          <w:sz w:val="22"/>
          <w:szCs w:val="22"/>
        </w:rPr>
        <w:t>，也就是说这些人是为了完好的没有被削减过的修行法。这些人还真是现实啊，在自己没有办法或得更好的方法快速的修行的时候还得求着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给他们修行法这算不算是我给了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极其重要的砝码？”</w:t>
      </w:r>
    </w:p>
    <w:p w:rsidR="00EA55F0" w:rsidRPr="00DF4D1D" w:rsidP="005F768A" w14:paraId="7814B825" w14:textId="401EFDEA">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“恩，是的呢如果没有姐姐你将灵气完成全球循环的话也不会出现这么多的超能觉醒者，也就不可能有修行法传授给</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方面这件事。</w:t>
      </w:r>
    </w:p>
    <w:p w:rsidR="00EA55F0" w:rsidRPr="00DF4D1D" w:rsidP="005F768A" w14:paraId="4DE94E4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所以小姐你就不考虑一下赚更多的钱吗？现在账面上只有3</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多亿美金，如果仅仅是按照你首先员工的那种研究经费的消耗速度一年恐怕都不能够坚持下来。而且钱</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多多的砸进去怎么能够获得更多的成果呢？所以说钱不够啊小姐，就算是将那些大财团收入的钱的5%算进来一年最多也就1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亿美元就算是很多东西都能够通过现有的原子打印机打印出来，可以原材料需要购买</w:t>
      </w:r>
      <w:r w:rsidRPr="00DF4D1D">
        <w:rPr>
          <w:rFonts w:ascii="微软雅黑" w:eastAsia="微软雅黑" w:hAnsi="微软雅黑" w:cs="微软雅黑" w:hint="eastAsia"/>
          <w:sz w:val="22"/>
          <w:szCs w:val="22"/>
        </w:rPr>
        <w:t>啊工资</w:t>
      </w:r>
      <w:r w:rsidRPr="00DF4D1D">
        <w:rPr>
          <w:rFonts w:ascii="微软雅黑" w:eastAsia="微软雅黑" w:hAnsi="微软雅黑" w:cs="微软雅黑" w:hint="eastAsia"/>
          <w:sz w:val="22"/>
          <w:szCs w:val="22"/>
        </w:rPr>
        <w:t>也是一笔很大的消费而且就这么点研究员真的够了吗？”</w:t>
      </w:r>
    </w:p>
    <w:p w:rsidR="00EA55F0" w:rsidRPr="00DF4D1D" w:rsidP="005F768A" w14:paraId="0A6D47A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“我还以为够了，有些科技的确不适合现在拿出来这对于这群研究员的成长没有什么益处。嗯，要不我们自己做手机吧？这样来钱还挺快的。”</w:t>
      </w:r>
    </w:p>
    <w:p w:rsidR="00EA55F0" w:rsidRPr="00DF4D1D" w:rsidP="005F768A" w14:paraId="1D61775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“当然可以啦，只是我们是不是跑题了？要不要去看看这群人商量了些什么？”</w:t>
      </w:r>
    </w:p>
    <w:p w:rsidR="00EA55F0" w:rsidRPr="00DF4D1D" w:rsidP="005F768A" w14:paraId="3F2B9FD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“去吧，和鞥说一声就可以了。等我把瑶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的早饭做好就开始动身吧，我还没有参加过这种规格的回忆，还挺好奇的。”</w:t>
      </w:r>
    </w:p>
    <w:p w:rsidR="00EA55F0" w:rsidRPr="00DF4D1D" w:rsidP="005F768A" w14:paraId="079EE7A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“恩，我也要吃。”</w:t>
      </w:r>
    </w:p>
    <w:p w:rsidR="00EA55F0" w:rsidRPr="00DF4D1D" w:rsidP="005F768A" w14:paraId="7629932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摸了摸爱丽的头说到</w:t>
      </w:r>
    </w:p>
    <w:p w:rsidR="00EA55F0" w:rsidRPr="00DF4D1D" w:rsidP="005F768A" w14:paraId="33FF6D2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“嗯嗯，吃吧反正我也是做了三个人的份。”</w:t>
      </w:r>
    </w:p>
    <w:p w:rsidR="00EA55F0" w:rsidRPr="00DF4D1D" w:rsidP="005F768A" w14:paraId="690B425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“嘿嘿，谢谢姐姐。”</w:t>
      </w:r>
    </w:p>
    <w:p w:rsidR="00EA55F0" w:rsidRPr="00DF4D1D" w:rsidP="005F768A" w14:paraId="6FFBEC6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休息（玩）够了的孙瑶在闻到了饭菜的香气之后也来到了楼下。</w:t>
      </w:r>
    </w:p>
    <w:p w:rsidR="00EA55F0" w:rsidRPr="00DF4D1D" w:rsidP="005F768A" w14:paraId="2EA8F02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“老哥，快做好了没？”</w:t>
      </w:r>
    </w:p>
    <w:p w:rsidR="00EA55F0" w:rsidRPr="00DF4D1D" w:rsidP="005F768A" w14:paraId="2210EB3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“快了，把碗筷子那好差不多就可以开始吃饭了。”</w:t>
      </w:r>
    </w:p>
    <w:p w:rsidR="00EA55F0" w:rsidRPr="00DF4D1D" w:rsidP="005F768A" w14:paraId="7E1BA26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孙瑶有些无奈，但是这个也是她唯一能干的活儿了饭做得能吃但不好吃。</w:t>
      </w:r>
    </w:p>
    <w:p w:rsidR="00EA55F0" w:rsidRPr="00DF4D1D" w:rsidP="005F768A" w14:paraId="0531F69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将碗筷拿上饭桌之后，然后将孙源玲做好的菜端上饭桌后说道：</w:t>
      </w:r>
    </w:p>
    <w:p w:rsidR="00EA55F0" w:rsidRPr="00DF4D1D" w:rsidP="005F768A" w14:paraId="68CE39CD" w14:textId="14973BB2">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“老哥，既然</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都公布了超能力者的存在了我可不可以直接飞着去上课呢？感觉在天上飞着的感觉好好啊。”</w:t>
      </w:r>
    </w:p>
    <w:p w:rsidR="00EA55F0" w:rsidRPr="00DF4D1D" w:rsidP="005F768A" w14:paraId="4A8C4EB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将饭端上饭桌后孙源玲说到：</w:t>
      </w:r>
    </w:p>
    <w:p w:rsidR="00EA55F0" w:rsidRPr="00DF4D1D" w:rsidP="005F768A" w14:paraId="03B52CE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“可以了吧，反正现在最多只是引起人们的羡慕不再会引起恐慌之类的事情了。”</w:t>
      </w:r>
    </w:p>
    <w:p w:rsidR="00EA55F0" w:rsidRPr="00DF4D1D" w:rsidP="005F768A" w14:paraId="58898DD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“嗯，好的老哥，吃饭吧吃了就可以去上学了。”</w:t>
      </w:r>
    </w:p>
    <w:p w:rsidR="00EA55F0" w:rsidRPr="00DF4D1D" w:rsidP="005F768A" w14:paraId="3014243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别看孙瑶在很多时候都很调皮的样子，其实孙瑶还是很听孙源玲的话的，毕竟是这个世界</w:t>
      </w:r>
      <w:r w:rsidRPr="00DF4D1D">
        <w:rPr>
          <w:rFonts w:ascii="微软雅黑" w:eastAsia="微软雅黑" w:hAnsi="微软雅黑" w:cs="微软雅黑" w:hint="eastAsia"/>
          <w:sz w:val="22"/>
          <w:szCs w:val="22"/>
        </w:rPr>
        <w:t>上唯二的</w:t>
      </w:r>
      <w:r w:rsidRPr="00DF4D1D">
        <w:rPr>
          <w:rFonts w:ascii="微软雅黑" w:eastAsia="微软雅黑" w:hAnsi="微软雅黑" w:cs="微软雅黑" w:hint="eastAsia"/>
          <w:sz w:val="22"/>
          <w:szCs w:val="22"/>
        </w:rPr>
        <w:t>亲人了。</w:t>
      </w:r>
    </w:p>
    <w:p w:rsidR="00EA55F0" w:rsidRPr="00DF4D1D" w:rsidP="005F768A" w14:paraId="0FBF008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，我可能要出去两天，自己做饭吃怎么样？”</w:t>
      </w:r>
    </w:p>
    <w:p w:rsidR="00EA55F0" w:rsidRPr="00DF4D1D" w:rsidP="005F768A" w14:paraId="2D8499C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“哦，行啊。没有问题可是老哥你去干嘛呢？”</w:t>
      </w:r>
    </w:p>
    <w:p w:rsidR="00EA55F0" w:rsidRPr="00DF4D1D" w:rsidP="005F768A" w14:paraId="530D4E5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“我和爱丽一起去看看其他国家的总理到中心省去干嘛，平时也没有见过这样的场面就当是去见见世面吧。”</w:t>
      </w:r>
    </w:p>
    <w:p w:rsidR="00EA55F0" w:rsidRPr="00DF4D1D" w:rsidP="005F768A" w14:paraId="4083965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“哦，行吧。我吃饱了，去上学咯过几天再见。”孙瑶说白便直接走出门</w:t>
      </w:r>
      <w:r w:rsidRPr="00DF4D1D">
        <w:rPr>
          <w:rFonts w:ascii="微软雅黑" w:eastAsia="微软雅黑" w:hAnsi="微软雅黑" w:cs="微软雅黑" w:hint="eastAsia"/>
          <w:sz w:val="22"/>
          <w:szCs w:val="22"/>
        </w:rPr>
        <w:t>外向着</w:t>
      </w:r>
      <w:r w:rsidRPr="00DF4D1D">
        <w:rPr>
          <w:rFonts w:ascii="微软雅黑" w:eastAsia="微软雅黑" w:hAnsi="微软雅黑" w:cs="微软雅黑" w:hint="eastAsia"/>
          <w:sz w:val="22"/>
          <w:szCs w:val="22"/>
        </w:rPr>
        <w:t>学校的方向飞去</w:t>
      </w:r>
    </w:p>
    <w:p w:rsidR="00EA55F0" w:rsidRPr="00DF4D1D" w:rsidP="005F768A" w14:paraId="132BFBB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“爱丽，你说瑶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她会不会自己做饭吃呢？”孙源玲看着孙瑶消失的方向道</w:t>
      </w:r>
    </w:p>
    <w:p w:rsidR="00EA55F0" w:rsidRPr="00DF4D1D" w:rsidP="005F768A" w14:paraId="1964B9C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“我觉得并不会去做饭吃，更有可能是直接不吃饭毕竟到了筑基之后都不需要吃饭了。吃饭只是调剂一下生活而已。”</w:t>
      </w:r>
    </w:p>
    <w:p w:rsidR="00EA55F0" w:rsidRPr="00DF4D1D" w:rsidP="005F768A" w14:paraId="4838E64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“恩，和鞥说了没有？”</w:t>
      </w:r>
    </w:p>
    <w:p w:rsidR="00EA55F0" w:rsidRPr="00DF4D1D" w:rsidP="005F768A" w14:paraId="49E6445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“已经和他说了，倒是候会给我们安排的，以至于会安排的怎么样我就不知道了，会议将会在3天之后召开。”</w:t>
      </w:r>
    </w:p>
    <w:p w:rsidR="00EA55F0" w:rsidRPr="00DF4D1D" w:rsidP="005F768A" w14:paraId="21D7EF8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“都行，反正都是去见见世面的，最多只是去镇压一下场子就完事了。</w:t>
      </w:r>
    </w:p>
    <w:p w:rsidR="00EA55F0" w:rsidRPr="00DF4D1D" w:rsidP="005F768A" w14:paraId="740D03E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既然已经说好了那么就开始启程吧，现在按照正常的方式坐车过去时间应该差不多就算倒是候时间不够了直接穿梭过去就完事了。</w:t>
      </w:r>
    </w:p>
    <w:p w:rsidR="00EA55F0" w:rsidRPr="00DF4D1D" w:rsidP="005F768A" w14:paraId="325BAA6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对了，鞥给你说具体的地址没有？”</w:t>
      </w:r>
    </w:p>
    <w:p w:rsidR="00EA55F0" w:rsidRPr="00DF4D1D" w:rsidP="005F768A" w14:paraId="01A52A6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“并没有说，或许连他们自己都没有确定这个会议将会在哪里举办。”</w:t>
      </w:r>
    </w:p>
    <w:p w:rsidR="00EA55F0" w:rsidRPr="00DF4D1D" w:rsidP="005F768A" w14:paraId="38597ED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“哦，那就先到中心省去吧。”</w:t>
      </w:r>
    </w:p>
    <w:p w:rsidR="00EA55F0" w:rsidRPr="00DF4D1D" w:rsidP="005F768A" w14:paraId="5C64303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两人就这样踏上了前往</w:t>
      </w:r>
      <w:r w:rsidRPr="00DF4D1D">
        <w:rPr>
          <w:rFonts w:ascii="微软雅黑" w:eastAsia="微软雅黑" w:hAnsi="微软雅黑" w:cs="微软雅黑" w:hint="eastAsia"/>
          <w:sz w:val="22"/>
          <w:szCs w:val="22"/>
        </w:rPr>
        <w:t>中心省</w:t>
      </w:r>
      <w:r w:rsidRPr="00DF4D1D">
        <w:rPr>
          <w:rFonts w:ascii="微软雅黑" w:eastAsia="微软雅黑" w:hAnsi="微软雅黑" w:cs="微软雅黑" w:hint="eastAsia"/>
          <w:sz w:val="22"/>
          <w:szCs w:val="22"/>
        </w:rPr>
        <w:t>的道路，至于公司的管理就是由孙源玲的分身和招聘的管理人员进行管理了。</w:t>
      </w:r>
    </w:p>
    <w:p w:rsidR="00EA55F0" w:rsidRPr="00DF4D1D" w:rsidP="005F768A" w14:paraId="0A9A63B5"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