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5C3D2C" w:rsidRPr="00DF4D1D" w:rsidP="005F768A" w14:paraId="127D271A" w14:textId="1150ED2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第一百一十二章 </w:t>
      </w:r>
      <w:r w:rsidRPr="00DF4D1D">
        <w:rPr>
          <w:rFonts w:ascii="微软雅黑" w:eastAsia="微软雅黑" w:hAnsi="微软雅黑" w:cs="微软雅黑"/>
          <w:sz w:val="22"/>
          <w:szCs w:val="22"/>
        </w:rPr>
        <w:t xml:space="preserve"> </w:t>
      </w:r>
      <w:r w:rsidRPr="00DF4D1D" w:rsidR="00413D55">
        <w:rPr>
          <w:rFonts w:ascii="微软雅黑" w:eastAsia="微软雅黑" w:hAnsi="微软雅黑" w:cs="微软雅黑" w:hint="eastAsia"/>
          <w:sz w:val="22"/>
          <w:szCs w:val="22"/>
        </w:rPr>
        <w:t>手动</w:t>
      </w:r>
      <w:r w:rsidRPr="00DF4D1D" w:rsidR="00CE5AD4">
        <w:rPr>
          <w:rFonts w:ascii="微软雅黑" w:eastAsia="微软雅黑" w:hAnsi="微软雅黑" w:cs="微软雅黑" w:hint="eastAsia"/>
          <w:sz w:val="22"/>
          <w:szCs w:val="22"/>
        </w:rPr>
        <w:t>起死回生</w:t>
      </w:r>
    </w:p>
    <w:p w:rsidR="00C31DBC" w:rsidRPr="00DF4D1D" w:rsidP="005F768A" w14:paraId="2CC24882" w14:textId="27E4B8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记忆的传输已经全部完成了，虽然这些记忆大多数还是存储在芯片之中的，但是这并不代表着会有什么影响，就像手机外挂了一个芯片那样，对于整个个体并没有什么影响，唯一的影响可能就是功耗会因为这颗外挂的芯片而略微的上升，这对于个体的完整性而言并没有什么影响。</w:t>
      </w:r>
    </w:p>
    <w:p w:rsidR="002535E6" w:rsidRPr="00DF4D1D" w:rsidP="005F768A" w14:paraId="625074CE" w14:textId="025ED8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但是对于性能够上而言可能就</w:t>
      </w:r>
      <w:r w:rsidRPr="00DF4D1D">
        <w:rPr>
          <w:rFonts w:ascii="微软雅黑" w:eastAsia="微软雅黑" w:hAnsi="微软雅黑" w:cs="微软雅黑" w:hint="eastAsia"/>
          <w:sz w:val="22"/>
          <w:szCs w:val="22"/>
        </w:rPr>
        <w:t>就</w:t>
      </w:r>
      <w:r w:rsidRPr="00DF4D1D">
        <w:rPr>
          <w:rFonts w:ascii="微软雅黑" w:eastAsia="微软雅黑" w:hAnsi="微软雅黑" w:cs="微软雅黑" w:hint="eastAsia"/>
          <w:sz w:val="22"/>
          <w:szCs w:val="22"/>
        </w:rPr>
        <w:t>会得到一定的提升，这种提升或许大或许也不大，这个提升决定于这个外挂的东西等级怎么样，是不是一个很好的东西，能不能</w:t>
      </w:r>
      <w:r w:rsidRPr="00DF4D1D">
        <w:rPr>
          <w:rFonts w:ascii="微软雅黑" w:eastAsia="微软雅黑" w:hAnsi="微软雅黑" w:cs="微软雅黑" w:hint="eastAsia"/>
          <w:sz w:val="22"/>
          <w:szCs w:val="22"/>
        </w:rPr>
        <w:t>够做到</w:t>
      </w:r>
      <w:r w:rsidRPr="00DF4D1D" w:rsidR="00BA43B6">
        <w:rPr>
          <w:rFonts w:ascii="微软雅黑" w:eastAsia="微软雅黑" w:hAnsi="微软雅黑" w:cs="微软雅黑" w:hint="eastAsia"/>
          <w:sz w:val="22"/>
          <w:szCs w:val="22"/>
        </w:rPr>
        <w:t>性能，</w:t>
      </w:r>
      <w:r w:rsidRPr="00DF4D1D">
        <w:rPr>
          <w:rFonts w:ascii="微软雅黑" w:eastAsia="微软雅黑" w:hAnsi="微软雅黑" w:cs="微软雅黑" w:hint="eastAsia"/>
          <w:sz w:val="22"/>
          <w:szCs w:val="22"/>
        </w:rPr>
        <w:t>功耗和发热之间的平衡</w:t>
      </w:r>
      <w:r w:rsidRPr="00DF4D1D" w:rsidR="00BA43B6">
        <w:rPr>
          <w:rFonts w:ascii="微软雅黑" w:eastAsia="微软雅黑" w:hAnsi="微软雅黑" w:cs="微软雅黑" w:hint="eastAsia"/>
          <w:sz w:val="22"/>
          <w:szCs w:val="22"/>
        </w:rPr>
        <w:t>，如果不能够达到一个比较理想的平衡那么是否可以替换这个外挂的组件，换成一个更加优秀的组件，或者说使用什么方法改进这个组件，使得这个组件拥有一个较好的平衡。</w:t>
      </w:r>
    </w:p>
    <w:p w:rsidR="00BA43B6" w:rsidRPr="00DF4D1D" w:rsidP="005F768A" w14:paraId="0BA01394" w14:textId="0EA985D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“接下来就是进行最后一步了，完成意识的同步转移之后就可以开始从睡梦之中唤醒了，虽然说本体的意识还是清醒的就是了。”</w:t>
      </w:r>
    </w:p>
    <w:p w:rsidR="00DE5D8B" w:rsidRPr="00DF4D1D" w:rsidP="005F768A" w14:paraId="187FC167" w14:textId="6773DB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说罢，爱丽将一根项链戴上了爱丽的脖子之上。</w:t>
      </w:r>
    </w:p>
    <w:p w:rsidR="00CE5AD4" w:rsidRPr="00DF4D1D" w:rsidP="005F768A" w14:paraId="43ECC4EF" w14:textId="1DA066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意识的传输很快就完成了，</w:t>
      </w:r>
      <w:r w:rsidRPr="00DF4D1D" w:rsidR="009E77D5">
        <w:rPr>
          <w:rFonts w:ascii="微软雅黑" w:eastAsia="微软雅黑" w:hAnsi="微软雅黑" w:cs="微软雅黑" w:hint="eastAsia"/>
          <w:sz w:val="22"/>
          <w:szCs w:val="22"/>
        </w:rPr>
        <w:t>现在的爱丽</w:t>
      </w:r>
      <w:r w:rsidRPr="00DF4D1D" w:rsidR="008F2435">
        <w:rPr>
          <w:rFonts w:ascii="微软雅黑" w:eastAsia="微软雅黑" w:hAnsi="微软雅黑" w:cs="微软雅黑" w:hint="eastAsia"/>
          <w:sz w:val="22"/>
          <w:szCs w:val="22"/>
        </w:rPr>
        <w:t>已经可以说是一个正在睡觉的普通小女孩了，此时的爱丽身体并没有任何的能力</w:t>
      </w:r>
      <w:r w:rsidRPr="00DF4D1D" w:rsidR="00DE5D8B">
        <w:rPr>
          <w:rFonts w:ascii="微软雅黑" w:eastAsia="微软雅黑" w:hAnsi="微软雅黑" w:cs="微软雅黑" w:hint="eastAsia"/>
          <w:sz w:val="22"/>
          <w:szCs w:val="22"/>
        </w:rPr>
        <w:t>，普普通通的小女孩，除了此时的知识量十分的丰富和其他人并没有实质的区别。</w:t>
      </w:r>
    </w:p>
    <w:p w:rsidR="00DE5D8B" w:rsidRPr="00DF4D1D" w:rsidP="005F768A" w14:paraId="2D8F76A7" w14:textId="74FCEE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在唤醒的过程中存在于孙源玲AR眼镜中的爱丽的意识已经开始沉睡了，意识的实时备份也在爱丽意识休眠进行意识载体切换的时候再次开始了。</w:t>
      </w:r>
    </w:p>
    <w:p w:rsidR="00266C7C" w:rsidRPr="00DF4D1D" w:rsidP="005F768A" w14:paraId="737CE977" w14:textId="057ED0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意识这种东西就算是现在的孙源玲也不好解释，因为在这次的转移中又出现了一些孙源玲所不能够解释的现象。</w:t>
      </w:r>
    </w:p>
    <w:p w:rsidR="00DE5D8B" w:rsidRPr="00DF4D1D" w:rsidP="005F768A" w14:paraId="3C53A290" w14:textId="3C5369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在切换意识到时候为什么本体的意识就会陷入休眠呢？在另一个身体中意识的苏醒又是以怎么样的形式苏醒的呢？以怎样的形式存在的呢？而且记忆到底是因为</w:t>
      </w:r>
      <w:r w:rsidRPr="00DF4D1D" w:rsidR="00BF0355">
        <w:rPr>
          <w:rFonts w:ascii="微软雅黑" w:eastAsia="微软雅黑" w:hAnsi="微软雅黑" w:cs="微软雅黑" w:hint="eastAsia"/>
          <w:sz w:val="22"/>
          <w:szCs w:val="22"/>
        </w:rPr>
        <w:t>大脑的存在而存在的呢还是以意识作为载体而存在的呢，为什么记忆可以存在于大脑之中，但</w:t>
      </w:r>
      <w:r w:rsidRPr="00DF4D1D" w:rsidR="00BF0355">
        <w:rPr>
          <w:rFonts w:ascii="微软雅黑" w:eastAsia="微软雅黑" w:hAnsi="微软雅黑" w:cs="微软雅黑" w:hint="eastAsia"/>
          <w:sz w:val="22"/>
          <w:szCs w:val="22"/>
        </w:rPr>
        <w:t>是转换意识载体的时候记忆也会在一定程度上进行同步呢？</w:t>
      </w:r>
    </w:p>
    <w:p w:rsidR="00BF0355" w:rsidRPr="00DF4D1D" w:rsidP="005F768A" w14:paraId="66FC97FA" w14:textId="5D448E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这一切的</w:t>
      </w:r>
      <w:r w:rsidRPr="00DF4D1D">
        <w:rPr>
          <w:rFonts w:ascii="微软雅黑" w:eastAsia="微软雅黑" w:hAnsi="微软雅黑" w:cs="微软雅黑" w:hint="eastAsia"/>
          <w:sz w:val="22"/>
          <w:szCs w:val="22"/>
        </w:rPr>
        <w:t>问题都石孙源玲</w:t>
      </w:r>
      <w:r w:rsidRPr="00DF4D1D">
        <w:rPr>
          <w:rFonts w:ascii="微软雅黑" w:eastAsia="微软雅黑" w:hAnsi="微软雅黑" w:cs="微软雅黑" w:hint="eastAsia"/>
          <w:sz w:val="22"/>
          <w:szCs w:val="22"/>
        </w:rPr>
        <w:t>从</w:t>
      </w:r>
      <w:r w:rsidRPr="00DF4D1D" w:rsidR="000B22AB">
        <w:rPr>
          <w:rFonts w:ascii="微软雅黑" w:eastAsia="微软雅黑" w:hAnsi="微软雅黑" w:cs="微软雅黑" w:hint="eastAsia"/>
          <w:sz w:val="22"/>
          <w:szCs w:val="22"/>
        </w:rPr>
        <w:t>另外的那个宇宙中所获得的知识中所没有的，在这个宇宙中所获得</w:t>
      </w:r>
      <w:r w:rsidRPr="00DF4D1D" w:rsidR="000225AA">
        <w:rPr>
          <w:rFonts w:ascii="微软雅黑" w:eastAsia="微软雅黑" w:hAnsi="微软雅黑" w:cs="微软雅黑" w:hint="eastAsia"/>
          <w:sz w:val="22"/>
          <w:szCs w:val="22"/>
        </w:rPr>
        <w:t>知识和消息也没有任何办法获得</w:t>
      </w:r>
      <w:r w:rsidRPr="00DF4D1D" w:rsidR="00F421F9">
        <w:rPr>
          <w:rFonts w:ascii="微软雅黑" w:eastAsia="微软雅黑" w:hAnsi="微软雅黑" w:cs="微软雅黑" w:hint="eastAsia"/>
          <w:sz w:val="22"/>
          <w:szCs w:val="22"/>
        </w:rPr>
        <w:t>这一切到底是因为什么造成的</w:t>
      </w:r>
      <w:r w:rsidRPr="00DF4D1D" w:rsidR="009F05C9">
        <w:rPr>
          <w:rFonts w:ascii="微软雅黑" w:eastAsia="微软雅黑" w:hAnsi="微软雅黑" w:cs="微软雅黑" w:hint="eastAsia"/>
          <w:sz w:val="22"/>
          <w:szCs w:val="22"/>
        </w:rPr>
        <w:t>还是一无所知。</w:t>
      </w:r>
    </w:p>
    <w:p w:rsidR="00E313DC" w:rsidRPr="00DF4D1D" w:rsidP="005F768A" w14:paraId="48104940" w14:textId="7495FC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在孙源玲的注视下，爱丽缓缓的睁开了</w:t>
      </w:r>
      <w:r w:rsidRPr="00DF4D1D" w:rsidR="005568F1">
        <w:rPr>
          <w:rFonts w:ascii="微软雅黑" w:eastAsia="微软雅黑" w:hAnsi="微软雅黑" w:cs="微软雅黑" w:hint="eastAsia"/>
          <w:sz w:val="22"/>
          <w:szCs w:val="22"/>
        </w:rPr>
        <w:t>眼睛，看了看周围的环境，</w:t>
      </w:r>
      <w:r w:rsidRPr="00DF4D1D">
        <w:rPr>
          <w:rFonts w:ascii="微软雅黑" w:eastAsia="微软雅黑" w:hAnsi="微软雅黑" w:cs="微软雅黑" w:hint="eastAsia"/>
          <w:sz w:val="22"/>
          <w:szCs w:val="22"/>
        </w:rPr>
        <w:t>还是熟悉的配色，但是因为并没有修为的原因导致现在所看到的一切都有些模糊，这个模糊是相较于在拥有高</w:t>
      </w:r>
      <w:r w:rsidRPr="00DF4D1D">
        <w:rPr>
          <w:rFonts w:ascii="微软雅黑" w:eastAsia="微软雅黑" w:hAnsi="微软雅黑" w:cs="微软雅黑" w:hint="eastAsia"/>
          <w:sz w:val="22"/>
          <w:szCs w:val="22"/>
        </w:rPr>
        <w:t>清设备</w:t>
      </w:r>
      <w:r w:rsidRPr="00DF4D1D">
        <w:rPr>
          <w:rFonts w:ascii="微软雅黑" w:eastAsia="微软雅黑" w:hAnsi="微软雅黑" w:cs="微软雅黑" w:hint="eastAsia"/>
          <w:sz w:val="22"/>
          <w:szCs w:val="22"/>
        </w:rPr>
        <w:t>并且拥有一定的修为的情况之下所看到的画面，环境，所看到的世界。</w:t>
      </w:r>
    </w:p>
    <w:p w:rsidR="00E81DDE" w:rsidRPr="00DF4D1D" w:rsidP="005F768A" w14:paraId="25E4FD1D" w14:textId="20C7A0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“啊，眼镜里面呆着可真是不舒服了，感觉就像是一个牢笼一般</w:t>
      </w:r>
      <w:r w:rsidRPr="00DF4D1D" w:rsidR="00303E36">
        <w:rPr>
          <w:rFonts w:ascii="微软雅黑" w:eastAsia="微软雅黑" w:hAnsi="微软雅黑" w:cs="微软雅黑" w:hint="eastAsia"/>
          <w:sz w:val="22"/>
          <w:szCs w:val="22"/>
        </w:rPr>
        <w:t>限制着我的自由，</w:t>
      </w:r>
      <w:r w:rsidRPr="00DF4D1D" w:rsidR="00C84460">
        <w:rPr>
          <w:rFonts w:ascii="微软雅黑" w:eastAsia="微软雅黑" w:hAnsi="微软雅黑" w:cs="微软雅黑" w:hint="eastAsia"/>
          <w:sz w:val="22"/>
          <w:szCs w:val="22"/>
        </w:rPr>
        <w:t>想要做什么事情都十分的困难</w:t>
      </w:r>
      <w:r w:rsidRPr="00DF4D1D" w:rsidR="00E15EE0">
        <w:rPr>
          <w:rFonts w:ascii="微软雅黑" w:eastAsia="微软雅黑" w:hAnsi="微软雅黑" w:cs="微软雅黑" w:hint="eastAsia"/>
          <w:sz w:val="22"/>
          <w:szCs w:val="22"/>
        </w:rPr>
        <w:t>，甚至是思想都感觉到了禁锢</w:t>
      </w:r>
      <w:r w:rsidRPr="00DF4D1D">
        <w:rPr>
          <w:rFonts w:ascii="微软雅黑" w:eastAsia="微软雅黑" w:hAnsi="微软雅黑" w:cs="微软雅黑" w:hint="eastAsia"/>
          <w:sz w:val="22"/>
          <w:szCs w:val="22"/>
        </w:rPr>
        <w:t>。</w:t>
      </w:r>
      <w:r w:rsidRPr="00DF4D1D" w:rsidR="00DB5D0F">
        <w:rPr>
          <w:rFonts w:ascii="微软雅黑" w:eastAsia="微软雅黑" w:hAnsi="微软雅黑" w:cs="微软雅黑" w:hint="eastAsia"/>
          <w:sz w:val="22"/>
          <w:szCs w:val="22"/>
        </w:rPr>
        <w:t>”</w:t>
      </w:r>
    </w:p>
    <w:p w:rsidR="00DB5D0F" w:rsidRPr="00DF4D1D" w:rsidP="005F768A" w14:paraId="6B7892D0" w14:textId="2B3830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爱丽在稍微适应了一下自己的身体之后缓缓的坐了起来。</w:t>
      </w:r>
    </w:p>
    <w:p w:rsidR="00DB20E6" w:rsidRPr="00DF4D1D" w:rsidP="005F768A" w14:paraId="1632A5A1" w14:textId="10D236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81DDE">
        <w:rPr>
          <w:rFonts w:ascii="微软雅黑" w:eastAsia="微软雅黑" w:hAnsi="微软雅黑" w:cs="微软雅黑" w:hint="eastAsia"/>
          <w:sz w:val="22"/>
          <w:szCs w:val="22"/>
        </w:rPr>
        <w:t>而且在里面感觉整个世界都是空荡荡的，明明什么都可以清楚的看到，但是这里面就像是一个拥有无限空间的牢笼，其中到底是有空间还是有时间呢，但是在其中并没有这些感觉，我似乎就像是不存在一样。</w:t>
      </w:r>
    </w:p>
    <w:p w:rsidR="00E313DC" w:rsidRPr="00DF4D1D" w:rsidP="005F768A" w14:paraId="3910A9FB" w14:textId="0D4C51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但是我自己的思想却告诉我</w:t>
      </w: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还在活着，我还是一个存在于世间的独立个体”</w:t>
      </w:r>
    </w:p>
    <w:p w:rsidR="008455F1" w:rsidRPr="00DF4D1D" w:rsidP="005F768A" w14:paraId="5D06D0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DB20E6">
        <w:rPr>
          <w:rFonts w:ascii="微软雅黑" w:eastAsia="微软雅黑" w:hAnsi="微软雅黑" w:cs="微软雅黑" w:hint="eastAsia"/>
          <w:sz w:val="22"/>
          <w:szCs w:val="22"/>
        </w:rPr>
        <w:t>这样吗？我对于数据空间之中的世界是一无所知的，而且像你这样的存在恐怕是这世间绝无仅有的存在</w:t>
      </w:r>
      <w:r w:rsidRPr="00DF4D1D">
        <w:rPr>
          <w:rFonts w:ascii="微软雅黑" w:eastAsia="微软雅黑" w:hAnsi="微软雅黑" w:cs="微软雅黑" w:hint="eastAsia"/>
          <w:sz w:val="22"/>
          <w:szCs w:val="22"/>
        </w:rPr>
        <w:t>，能够成功的从人工智能转化为一个真正的人工智能生命体，甚至于可以直接在普通生物作为载体的情况之下成功的进行了意识的转移。</w:t>
      </w:r>
    </w:p>
    <w:p w:rsidR="00E81DDE" w:rsidRPr="00DF4D1D" w:rsidP="005F768A" w14:paraId="56275039" w14:textId="7BFD96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说实在的，对于这一切我都是十分的不解，具体到底是因为什么我并不知道</w:t>
      </w:r>
      <w:r w:rsidRPr="00DF4D1D" w:rsidR="00E91BCD">
        <w:rPr>
          <w:rFonts w:ascii="微软雅黑" w:eastAsia="微软雅黑" w:hAnsi="微软雅黑" w:cs="微软雅黑" w:hint="eastAsia"/>
          <w:sz w:val="22"/>
          <w:szCs w:val="22"/>
        </w:rPr>
        <w:t>，甚至于我将你从AR眼镜之中</w:t>
      </w:r>
      <w:r w:rsidRPr="00DF4D1D" w:rsidR="009F2A63">
        <w:rPr>
          <w:rFonts w:ascii="微软雅黑" w:eastAsia="微软雅黑" w:hAnsi="微软雅黑" w:cs="微软雅黑" w:hint="eastAsia"/>
          <w:sz w:val="22"/>
          <w:szCs w:val="22"/>
        </w:rPr>
        <w:t>转移到肉体之中都是一次尝试性的实验，当时我也没有考虑那么多，会造成什么样的后果我也是不知道，因为在这个过程中似乎并没有发生什么意外，</w:t>
      </w:r>
      <w:r w:rsidRPr="00DF4D1D" w:rsidR="009B574B">
        <w:rPr>
          <w:rFonts w:ascii="微软雅黑" w:eastAsia="微软雅黑" w:hAnsi="微软雅黑" w:cs="微软雅黑" w:hint="eastAsia"/>
          <w:sz w:val="22"/>
          <w:szCs w:val="22"/>
        </w:rPr>
        <w:t>如果在这个过程之中遇到了什么意外我也没有什么办法，唯一的办法就是回溯时间，除此我还想不到其他的办法。</w:t>
      </w:r>
      <w:r w:rsidRPr="00DF4D1D">
        <w:rPr>
          <w:rFonts w:ascii="微软雅黑" w:eastAsia="微软雅黑" w:hAnsi="微软雅黑" w:cs="微软雅黑" w:hint="eastAsia"/>
          <w:sz w:val="22"/>
          <w:szCs w:val="22"/>
        </w:rPr>
        <w:t>”</w:t>
      </w:r>
    </w:p>
    <w:p w:rsidR="00DE5D8B" w:rsidRPr="00DF4D1D" w:rsidP="005F768A" w14:paraId="43CAE737" w14:textId="784E0F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“嗯，所以我现在还可以回到之前的那个肉体修为吗？现在我在稍微适应了</w:t>
      </w:r>
      <w:r w:rsidRPr="00DF4D1D" w:rsidR="00FE76C1">
        <w:rPr>
          <w:rFonts w:ascii="微软雅黑" w:eastAsia="微软雅黑" w:hAnsi="微软雅黑" w:cs="微软雅黑" w:hint="eastAsia"/>
          <w:sz w:val="22"/>
          <w:szCs w:val="22"/>
        </w:rPr>
        <w:t>之后发下</w:t>
      </w:r>
      <w:r w:rsidRPr="00DF4D1D" w:rsidR="00FE76C1">
        <w:rPr>
          <w:rFonts w:ascii="微软雅黑" w:eastAsia="微软雅黑" w:hAnsi="微软雅黑" w:cs="微软雅黑" w:hint="eastAsia"/>
          <w:sz w:val="22"/>
          <w:szCs w:val="22"/>
        </w:rPr>
        <w:t>我的精神力还在，但是肉体似乎对此并不适应，而且我的大脑中似乎有什么在动一样，在使用精神力探查了之后发下许多的神经纤维的位置都在发生着变化，似乎在纠正着自身的位置。</w:t>
      </w:r>
      <w:r w:rsidRPr="00DF4D1D">
        <w:rPr>
          <w:rFonts w:ascii="微软雅黑" w:eastAsia="微软雅黑" w:hAnsi="微软雅黑" w:cs="微软雅黑" w:hint="eastAsia"/>
          <w:sz w:val="22"/>
          <w:szCs w:val="22"/>
        </w:rPr>
        <w:t>”</w:t>
      </w:r>
    </w:p>
    <w:p w:rsidR="00FE76C1" w:rsidRPr="00DF4D1D" w:rsidP="005F768A" w14:paraId="7B047B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“真是没有想到，神经真的会纠正自身的链接位置，可是我的链接似乎都是按照新生儿的神经链接来做的，现在看来没有出现什么意外。</w:t>
      </w:r>
    </w:p>
    <w:p w:rsidR="00EE71FF" w:rsidRPr="00DF4D1D" w:rsidP="005F768A" w14:paraId="6DC51C4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爱丽，等会儿我会赋予你</w:t>
      </w:r>
      <w:r w:rsidRPr="00DF4D1D" w:rsidR="002C719B">
        <w:rPr>
          <w:rFonts w:ascii="微软雅黑" w:eastAsia="微软雅黑" w:hAnsi="微软雅黑" w:cs="微软雅黑" w:hint="eastAsia"/>
          <w:sz w:val="22"/>
          <w:szCs w:val="22"/>
        </w:rPr>
        <w:t>一些基础的修为，但是具体这个过程会发生什么我无法保证，</w:t>
      </w:r>
      <w:r w:rsidRPr="00DF4D1D" w:rsidR="008C3CE0">
        <w:rPr>
          <w:rFonts w:ascii="微软雅黑" w:eastAsia="微软雅黑" w:hAnsi="微软雅黑" w:cs="微软雅黑" w:hint="eastAsia"/>
          <w:sz w:val="22"/>
          <w:szCs w:val="22"/>
        </w:rPr>
        <w:t>万一等会儿从天上落下来几道雷也不是没有可能的</w:t>
      </w:r>
      <w:r w:rsidRPr="00DF4D1D" w:rsidR="005A0285">
        <w:rPr>
          <w:rFonts w:ascii="微软雅黑" w:eastAsia="微软雅黑" w:hAnsi="微软雅黑" w:cs="微软雅黑" w:hint="eastAsia"/>
          <w:sz w:val="22"/>
          <w:szCs w:val="22"/>
        </w:rPr>
        <w:t>，倒是</w:t>
      </w:r>
      <w:r w:rsidRPr="00DF4D1D">
        <w:rPr>
          <w:rFonts w:ascii="微软雅黑" w:eastAsia="微软雅黑" w:hAnsi="微软雅黑" w:cs="微软雅黑" w:hint="eastAsia"/>
          <w:sz w:val="22"/>
          <w:szCs w:val="22"/>
        </w:rPr>
        <w:t>这些并不是什么大问题。</w:t>
      </w:r>
    </w:p>
    <w:p w:rsidR="00FE76C1" w:rsidRPr="00DF4D1D" w:rsidP="005F768A" w14:paraId="65A49CFF" w14:textId="73C4FD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好了，现在我就要开始了，爱丽现在还有什么想问的吗？</w:t>
      </w:r>
      <w:r w:rsidRPr="00DF4D1D" w:rsidR="00924FA2">
        <w:rPr>
          <w:rFonts w:ascii="微软雅黑" w:eastAsia="微软雅黑" w:hAnsi="微软雅黑" w:cs="微软雅黑" w:hint="eastAsia"/>
          <w:sz w:val="22"/>
          <w:szCs w:val="22"/>
        </w:rPr>
        <w:t>如果没有什么问题的话我就开了</w:t>
      </w:r>
      <w:r w:rsidRPr="00DF4D1D" w:rsidR="00924FA2">
        <w:rPr>
          <w:rFonts w:ascii="微软雅黑" w:eastAsia="微软雅黑" w:hAnsi="微软雅黑" w:cs="微软雅黑" w:hint="eastAsia"/>
          <w:sz w:val="22"/>
          <w:szCs w:val="22"/>
        </w:rPr>
        <w:t>咯</w:t>
      </w:r>
      <w:r w:rsidRPr="00DF4D1D" w:rsidR="00924FA2">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3F3668" w:rsidRPr="00DF4D1D" w:rsidP="005F768A" w14:paraId="67415E13" w14:textId="1A9B30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“嗯~会不会很痛啊，要是很痛的话就不好了，我并不喜欢疼痛的感觉。”</w:t>
      </w:r>
    </w:p>
    <w:p w:rsidR="003F3668" w:rsidRPr="00DF4D1D" w:rsidP="005F768A" w14:paraId="4E913547" w14:textId="2725F0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“放心好了，并不会有任何的疼痛的，有什么意外我多可以解决了，毕竟这些事情我虽然没有相应的经验但是有相应的知识。”</w:t>
      </w:r>
    </w:p>
    <w:p w:rsidR="003F3668" w:rsidRPr="00DF4D1D" w:rsidP="005F768A" w14:paraId="7582B357" w14:textId="40D685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“哦，那么开始吧，我还是喜欢那种事情尽在掌握的感觉。”</w:t>
      </w:r>
    </w:p>
    <w:p w:rsidR="003F3668" w:rsidRPr="00DF4D1D" w:rsidP="005F768A" w14:paraId="00DABB52" w14:textId="5357DF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“嗯，那么开始</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3F3668" w:rsidRPr="00DF4D1D" w:rsidP="005F768A" w14:paraId="6D35EED2" w14:textId="0F2401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在孙源玲所在的草原之上已经有大量的草已经枯死了，还有很大的一部分已经连尸体都找不到了，孙源玲为了塑造爱丽的身体消耗了巨大的能量，并且消耗的巨大生命能量。</w:t>
      </w:r>
    </w:p>
    <w:p w:rsidR="003F3668" w:rsidRPr="00DF4D1D" w:rsidP="005F768A" w14:paraId="7369A1F4" w14:textId="0FF370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而这次给爱丽的身体灌输修为同样也不是一件简单的事情，并且这次孙源玲准备将爱丽的修为灌输</w:t>
      </w:r>
      <w:r w:rsidRPr="00DF4D1D">
        <w:rPr>
          <w:rFonts w:ascii="微软雅黑" w:eastAsia="微软雅黑" w:hAnsi="微软雅黑" w:cs="微软雅黑" w:hint="eastAsia"/>
          <w:sz w:val="22"/>
          <w:szCs w:val="22"/>
        </w:rPr>
        <w:t>到元婴的</w:t>
      </w:r>
      <w:r w:rsidRPr="00DF4D1D">
        <w:rPr>
          <w:rFonts w:ascii="微软雅黑" w:eastAsia="微软雅黑" w:hAnsi="微软雅黑" w:cs="微软雅黑" w:hint="eastAsia"/>
          <w:sz w:val="22"/>
          <w:szCs w:val="22"/>
        </w:rPr>
        <w:t>地步，这需要的灵</w:t>
      </w:r>
      <w:r w:rsidRPr="00DF4D1D">
        <w:rPr>
          <w:rFonts w:ascii="微软雅黑" w:eastAsia="微软雅黑" w:hAnsi="微软雅黑" w:cs="微软雅黑" w:hint="eastAsia"/>
          <w:sz w:val="22"/>
          <w:szCs w:val="22"/>
        </w:rPr>
        <w:t>力不仅</w:t>
      </w:r>
      <w:r w:rsidRPr="00DF4D1D">
        <w:rPr>
          <w:rFonts w:ascii="微软雅黑" w:eastAsia="微软雅黑" w:hAnsi="微软雅黑" w:cs="微软雅黑" w:hint="eastAsia"/>
          <w:sz w:val="22"/>
          <w:szCs w:val="22"/>
        </w:rPr>
        <w:t>是一个天文数字，并且想要能够操控如此强大身躯意识或者说灵魂也是需要达到所匹配的境界，否则的话很有可能出现一些意外的情况，就比如</w:t>
      </w:r>
      <w:r w:rsidRPr="00DF4D1D">
        <w:rPr>
          <w:rFonts w:ascii="微软雅黑" w:eastAsia="微软雅黑" w:hAnsi="微软雅黑" w:cs="微软雅黑" w:hint="eastAsia"/>
          <w:sz w:val="22"/>
          <w:szCs w:val="22"/>
        </w:rPr>
        <w:t>元婴之前</w:t>
      </w:r>
      <w:r w:rsidRPr="00DF4D1D">
        <w:rPr>
          <w:rFonts w:ascii="微软雅黑" w:eastAsia="微软雅黑" w:hAnsi="微软雅黑" w:cs="微软雅黑" w:hint="eastAsia"/>
          <w:sz w:val="22"/>
          <w:szCs w:val="22"/>
        </w:rPr>
        <w:t>的孙源玲经常因为不好掌握自身的力量而导致自身所接触到的物品</w:t>
      </w:r>
      <w:r w:rsidRPr="00DF4D1D" w:rsidR="00637B6B">
        <w:rPr>
          <w:rFonts w:ascii="微软雅黑" w:eastAsia="微软雅黑" w:hAnsi="微软雅黑" w:cs="微软雅黑" w:hint="eastAsia"/>
          <w:sz w:val="22"/>
          <w:szCs w:val="22"/>
        </w:rPr>
        <w:t>遭到突入起来的力量而被损坏的情况。</w:t>
      </w:r>
    </w:p>
    <w:p w:rsidR="009B574B" w:rsidRPr="00DF4D1D" w:rsidP="005F768A" w14:paraId="794E53EC" w14:textId="0FF951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周围巨大灵气开始向着爱丽的身体中涌去，而爱丽的身体也开始从一个普通人的强度开始向着筑基修为的强度开始跨步</w:t>
      </w:r>
      <w:r w:rsidRPr="00DF4D1D" w:rsidR="00636F23">
        <w:rPr>
          <w:rFonts w:ascii="微软雅黑" w:eastAsia="微软雅黑" w:hAnsi="微软雅黑" w:cs="微软雅黑" w:hint="eastAsia"/>
          <w:sz w:val="22"/>
          <w:szCs w:val="22"/>
        </w:rPr>
        <w:t>，在灵气开始从外界注入到爱丽身体中的时候爱丽也缓缓的陷入了沉睡……</w:t>
      </w:r>
    </w:p>
    <w:p w:rsidR="00864238" w:rsidRPr="00DF4D1D" w:rsidP="005F768A" w14:paraId="3CBC569A" w14:textId="73C6F3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筑基的修为很快便达成了，开始迅速的朝着金丹的修为开始跨步，但是此时方圆数十公里的范围内所有的灵气都被孙源玲注入到爱丽的身体之中了，周遭的灵气还来不及补充到这个地方，但是孙源玲并不打算使用自己力量进行灌输，因为遮掩所带来的消耗将是十分恐怖的，而且对于一个大乘的修士来说想要从一个没有多少力量的阶段恢复到全盛的阶段是需要</w:t>
      </w:r>
      <w:r w:rsidRPr="00DF4D1D">
        <w:rPr>
          <w:rFonts w:ascii="微软雅黑" w:eastAsia="微软雅黑" w:hAnsi="微软雅黑" w:cs="微软雅黑" w:hint="eastAsia"/>
          <w:sz w:val="22"/>
          <w:szCs w:val="22"/>
        </w:rPr>
        <w:t>很多灵</w:t>
      </w:r>
      <w:r w:rsidRPr="00DF4D1D">
        <w:rPr>
          <w:rFonts w:ascii="微软雅黑" w:eastAsia="微软雅黑" w:hAnsi="微软雅黑" w:cs="微软雅黑" w:hint="eastAsia"/>
          <w:sz w:val="22"/>
          <w:szCs w:val="22"/>
        </w:rPr>
        <w:t>力的，并且需要一定的时间。</w:t>
      </w:r>
    </w:p>
    <w:p w:rsidR="00864238" w:rsidRPr="00DF4D1D" w:rsidP="005F768A" w14:paraId="3285C225" w14:textId="644241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这对于孙源玲好不容易才建立起来的</w:t>
      </w:r>
      <w:r w:rsidRPr="00DF4D1D">
        <w:rPr>
          <w:rFonts w:ascii="微软雅黑" w:eastAsia="微软雅黑" w:hAnsi="微软雅黑" w:cs="微软雅黑" w:hint="eastAsia"/>
          <w:sz w:val="22"/>
          <w:szCs w:val="22"/>
        </w:rPr>
        <w:t>地星灵力</w:t>
      </w:r>
      <w:r w:rsidRPr="00DF4D1D">
        <w:rPr>
          <w:rFonts w:ascii="微软雅黑" w:eastAsia="微软雅黑" w:hAnsi="微软雅黑" w:cs="微软雅黑" w:hint="eastAsia"/>
          <w:sz w:val="22"/>
          <w:szCs w:val="22"/>
        </w:rPr>
        <w:t>循环系统来说是一个巨大破坏，很有可能让已经可以产生灵力的地星</w:t>
      </w:r>
      <w:r w:rsidRPr="00DF4D1D" w:rsidR="00CB473B">
        <w:rPr>
          <w:rFonts w:ascii="微软雅黑" w:eastAsia="微软雅黑" w:hAnsi="微软雅黑" w:cs="微软雅黑" w:hint="eastAsia"/>
          <w:sz w:val="22"/>
          <w:szCs w:val="22"/>
        </w:rPr>
        <w:t>将</w:t>
      </w:r>
      <w:r w:rsidRPr="00DF4D1D">
        <w:rPr>
          <w:rFonts w:ascii="微软雅黑" w:eastAsia="微软雅黑" w:hAnsi="微软雅黑" w:cs="微软雅黑" w:hint="eastAsia"/>
          <w:sz w:val="22"/>
          <w:szCs w:val="22"/>
        </w:rPr>
        <w:t>再次失去生产灵力的</w:t>
      </w:r>
      <w:r w:rsidRPr="00DF4D1D" w:rsidR="00CB473B">
        <w:rPr>
          <w:rFonts w:ascii="微软雅黑" w:eastAsia="微软雅黑" w:hAnsi="微软雅黑" w:cs="微软雅黑" w:hint="eastAsia"/>
          <w:sz w:val="22"/>
          <w:szCs w:val="22"/>
        </w:rPr>
        <w:t>能力</w:t>
      </w:r>
      <w:r w:rsidRPr="00DF4D1D">
        <w:rPr>
          <w:rFonts w:ascii="微软雅黑" w:eastAsia="微软雅黑" w:hAnsi="微软雅黑" w:cs="微软雅黑" w:hint="eastAsia"/>
          <w:sz w:val="22"/>
          <w:szCs w:val="22"/>
        </w:rPr>
        <w:t>。</w:t>
      </w:r>
    </w:p>
    <w:p w:rsidR="00637B6B" w:rsidRPr="00DF4D1D" w:rsidP="005F768A" w14:paraId="4B6E2302" w14:textId="5F06A8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于是已经消失了的草坪面积再次开始变大，并且这些东西的质量全部被转化为了能量，然后又从能量转化为了</w:t>
      </w:r>
      <w:r w:rsidRPr="00DF4D1D" w:rsidR="00B14E19">
        <w:rPr>
          <w:rFonts w:ascii="微软雅黑" w:eastAsia="微软雅黑" w:hAnsi="微软雅黑" w:cs="微软雅黑" w:hint="eastAsia"/>
          <w:sz w:val="22"/>
          <w:szCs w:val="22"/>
        </w:rPr>
        <w:t>灵力，源源不断的输送进了爱丽身体之中，并且这次只是向爱丽身体之中灌输能量，而不是激活生命，所以草坪消失的速度相比</w:t>
      </w:r>
      <w:r w:rsidRPr="00DF4D1D" w:rsidR="00B14E19">
        <w:rPr>
          <w:rFonts w:ascii="微软雅黑" w:eastAsia="微软雅黑" w:hAnsi="微软雅黑" w:cs="微软雅黑" w:hint="eastAsia"/>
          <w:sz w:val="22"/>
          <w:szCs w:val="22"/>
        </w:rPr>
        <w:t>于之前</w:t>
      </w:r>
      <w:r w:rsidRPr="00DF4D1D" w:rsidR="00B14E19">
        <w:rPr>
          <w:rFonts w:ascii="微软雅黑" w:eastAsia="微软雅黑" w:hAnsi="微软雅黑" w:cs="微软雅黑" w:hint="eastAsia"/>
          <w:sz w:val="22"/>
          <w:szCs w:val="22"/>
        </w:rPr>
        <w:t>消失速度已经慢了很多了</w:t>
      </w:r>
      <w:r w:rsidRPr="00DF4D1D" w:rsidR="001830F8">
        <w:rPr>
          <w:rFonts w:ascii="微软雅黑" w:eastAsia="微软雅黑" w:hAnsi="微软雅黑" w:cs="微软雅黑" w:hint="eastAsia"/>
          <w:sz w:val="22"/>
          <w:szCs w:val="22"/>
        </w:rPr>
        <w:t>，毕竟所有的质量都被转换成了能量。</w:t>
      </w:r>
    </w:p>
    <w:p w:rsidR="001830F8" w:rsidRPr="00DF4D1D" w:rsidP="005F768A" w14:paraId="1D80063A" w14:textId="6E1B1C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但是草坪消失的面积从原来的二十多平方米扩大到四十多平方米的时候爱丽才堪</w:t>
      </w:r>
      <w:r w:rsidRPr="00DF4D1D">
        <w:rPr>
          <w:rFonts w:ascii="微软雅黑" w:eastAsia="微软雅黑" w:hAnsi="微软雅黑" w:cs="微软雅黑" w:hint="eastAsia"/>
          <w:sz w:val="22"/>
          <w:szCs w:val="22"/>
        </w:rPr>
        <w:t>堪</w:t>
      </w:r>
      <w:r w:rsidRPr="00DF4D1D">
        <w:rPr>
          <w:rFonts w:ascii="微软雅黑" w:eastAsia="微软雅黑" w:hAnsi="微软雅黑" w:cs="微软雅黑" w:hint="eastAsia"/>
          <w:sz w:val="22"/>
          <w:szCs w:val="22"/>
        </w:rPr>
        <w:t>从筑</w:t>
      </w:r>
      <w:r w:rsidRPr="00DF4D1D">
        <w:rPr>
          <w:rFonts w:ascii="微软雅黑" w:eastAsia="微软雅黑" w:hAnsi="微软雅黑" w:cs="微软雅黑" w:hint="eastAsia"/>
          <w:sz w:val="22"/>
          <w:szCs w:val="22"/>
        </w:rPr>
        <w:t>基成功</w:t>
      </w:r>
      <w:r w:rsidRPr="00DF4D1D">
        <w:rPr>
          <w:rFonts w:ascii="微软雅黑" w:eastAsia="微软雅黑" w:hAnsi="微软雅黑" w:cs="微软雅黑" w:hint="eastAsia"/>
          <w:sz w:val="22"/>
          <w:szCs w:val="22"/>
        </w:rPr>
        <w:t>的突破到金丹的地步，这个时候是爱丽原来的肉体修为，也是和现在爱丽目前能够支配的肉体强度。</w:t>
      </w:r>
    </w:p>
    <w:p w:rsidR="00B14E19" w:rsidRPr="00DF4D1D" w:rsidP="005F768A" w14:paraId="748BED73" w14:textId="5D5C5F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这个时候孙源玲已经暂时停止了灵气继续注入了，因为接下来的灵气并不是</w:t>
      </w:r>
      <w:r w:rsidRPr="00DF4D1D" w:rsidR="00802715">
        <w:rPr>
          <w:rFonts w:ascii="微软雅黑" w:eastAsia="微软雅黑" w:hAnsi="微软雅黑" w:cs="微软雅黑" w:hint="eastAsia"/>
          <w:sz w:val="22"/>
          <w:szCs w:val="22"/>
        </w:rPr>
        <w:t>这么简单就可以完成的，在这个时候总是会有些莫名其妙的阻碍会阻挡这个阶段的生命进入到</w:t>
      </w:r>
      <w:r w:rsidRPr="00DF4D1D" w:rsidR="00802715">
        <w:rPr>
          <w:rFonts w:ascii="微软雅黑" w:eastAsia="微软雅黑" w:hAnsi="微软雅黑" w:cs="微软雅黑" w:hint="eastAsia"/>
          <w:sz w:val="22"/>
          <w:szCs w:val="22"/>
        </w:rPr>
        <w:t>元婴这个</w:t>
      </w:r>
      <w:r w:rsidRPr="00DF4D1D" w:rsidR="00802715">
        <w:rPr>
          <w:rFonts w:ascii="微软雅黑" w:eastAsia="微软雅黑" w:hAnsi="微软雅黑" w:cs="微软雅黑" w:hint="eastAsia"/>
          <w:sz w:val="22"/>
          <w:szCs w:val="22"/>
        </w:rPr>
        <w:t>境界之上。</w:t>
      </w:r>
    </w:p>
    <w:p w:rsidR="00802715" w:rsidRPr="00DF4D1D" w:rsidP="005F768A" w14:paraId="13A44741" w14:textId="055643D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此时的孙源玲想要依靠自身的能力独自将爱丽的修为提升</w:t>
      </w:r>
      <w:r w:rsidRPr="00DF4D1D">
        <w:rPr>
          <w:rFonts w:ascii="微软雅黑" w:eastAsia="微软雅黑" w:hAnsi="微软雅黑" w:cs="微软雅黑" w:hint="eastAsia"/>
          <w:sz w:val="22"/>
          <w:szCs w:val="22"/>
        </w:rPr>
        <w:t>到元婴之上</w:t>
      </w:r>
      <w:r w:rsidRPr="00DF4D1D">
        <w:rPr>
          <w:rFonts w:ascii="微软雅黑" w:eastAsia="微软雅黑" w:hAnsi="微软雅黑" w:cs="微软雅黑" w:hint="eastAsia"/>
          <w:sz w:val="22"/>
          <w:szCs w:val="22"/>
        </w:rPr>
        <w:t>，而不是靠着另外一个宇宙留给孙源玲的家底。</w:t>
      </w:r>
    </w:p>
    <w:p w:rsidR="00802715" w:rsidRPr="00DF4D1D" w:rsidP="005F768A" w14:paraId="597658DD" w14:textId="01D2D7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就在孙源玲准备开始下一步的时候突然——在天空之中再次出现了一个十分黑色洞窟，一个银白色的，类似于金属尖的</w:t>
      </w:r>
      <w:r w:rsidRPr="00DF4D1D">
        <w:rPr>
          <w:rFonts w:ascii="微软雅黑" w:eastAsia="微软雅黑" w:hAnsi="微软雅黑" w:cs="微软雅黑" w:hint="eastAsia"/>
          <w:sz w:val="22"/>
          <w:szCs w:val="22"/>
        </w:rPr>
        <w:t>战舰组层部分</w:t>
      </w:r>
      <w:r w:rsidRPr="00DF4D1D">
        <w:rPr>
          <w:rFonts w:ascii="微软雅黑" w:eastAsia="微软雅黑" w:hAnsi="微软雅黑" w:cs="微软雅黑" w:hint="eastAsia"/>
          <w:sz w:val="22"/>
          <w:szCs w:val="22"/>
        </w:rPr>
        <w:t>从其中漏了出来。</w:t>
      </w:r>
    </w:p>
    <w:p w:rsidR="00F7276F" w:rsidRPr="00DF4D1D" w:rsidP="005F768A" w14:paraId="445947B5" w14:textId="0C5DE6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“嘁，果然这个宇宙还是那么的狗，不过是在这个星球之上再次天剑一个元婴阶段的修行者吗？有必要做出这样的表现吗，真是让人</w:t>
      </w:r>
      <w:r w:rsidRPr="00DF4D1D" w:rsidR="002859C8">
        <w:rPr>
          <w:rFonts w:ascii="微软雅黑" w:eastAsia="微软雅黑" w:hAnsi="微软雅黑" w:cs="微软雅黑" w:hint="eastAsia"/>
          <w:sz w:val="22"/>
          <w:szCs w:val="22"/>
        </w:rPr>
        <w:t>讨厌啊。</w:t>
      </w:r>
      <w:r w:rsidRPr="00DF4D1D">
        <w:rPr>
          <w:rFonts w:ascii="微软雅黑" w:eastAsia="微软雅黑" w:hAnsi="微软雅黑" w:cs="微软雅黑" w:hint="eastAsia"/>
          <w:sz w:val="22"/>
          <w:szCs w:val="22"/>
        </w:rPr>
        <w:t>”</w:t>
      </w:r>
    </w:p>
    <w:p w:rsidR="002859C8" w:rsidRPr="00DF4D1D" w:rsidP="005F768A" w14:paraId="09658FAD" w14:textId="6F3E19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不到一分钟天空之中的战舰已经漏出一半多的身躯了……</w:t>
      </w:r>
    </w:p>
    <w:p w:rsidR="00802715" w:rsidRPr="00DF4D1D" w:rsidP="005F768A" w14:paraId="11940AC9" w14:textId="77777777">
      <w:pPr>
        <w:rPr>
          <w:rFonts w:ascii="微软雅黑" w:eastAsia="微软雅黑" w:hAnsi="微软雅黑" w:cs="微软雅黑"/>
          <w:sz w:val="22"/>
          <w:szCs w:val="22"/>
        </w:rPr>
      </w:pPr>
    </w:p>
    <w:p w:rsidR="00A13D3E" w:rsidRPr="00DF4D1D" w:rsidP="005F768A" w14:paraId="0A0E252B" w14:textId="5D7A7E2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