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D6448" w:rsidRPr="00DF4D1D" w:rsidP="005F768A" w14:paraId="511A0F46" w14:textId="43491338">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第一百四十二章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重建核平之后</w:t>
      </w:r>
      <w:r w:rsidRPr="00DF4D1D">
        <w:rPr>
          <w:rFonts w:ascii="微软雅黑" w:eastAsia="微软雅黑" w:hAnsi="微软雅黑" w:cs="微软雅黑" w:hint="eastAsia"/>
          <w:sz w:val="22"/>
          <w:szCs w:val="22"/>
        </w:rPr>
        <w:t>的‘废土’</w:t>
      </w:r>
    </w:p>
    <w:p w:rsidR="00180C19" w:rsidRPr="00DF4D1D" w:rsidP="005F768A" w14:paraId="11FE47D9" w14:textId="4300C69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“爱丽，我会来咯，这些技术人员训练的怎么样了？可不可以直接投入到我们的目标国家开始正式工作了？”</w:t>
      </w:r>
    </w:p>
    <w:p w:rsidR="00180C19" w:rsidRPr="00DF4D1D" w:rsidP="005F768A" w14:paraId="07FA5BF1" w14:textId="0FD0575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差不多了只不过他们现在的实力还在有些弱，我害怕他们到了那些国家之后会遇到一些不好的事情，所以我还在给他们进行体能的训练和自己身体的修行。按照现在的进度估计再过半个月左右他们的修为就能够到金丹了，这样的修为到了那些地方也是完全足够了，至少经过了系统性的训练之后并且还教给他们一些功法，把那些还不成气候的超能力者给吊起来打。”</w:t>
      </w:r>
    </w:p>
    <w:p w:rsidR="00180C19" w:rsidRPr="00DF4D1D" w:rsidP="005F768A" w14:paraId="3600DBB4" w14:textId="46B38A6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6E4228">
        <w:rPr>
          <w:rFonts w:ascii="微软雅黑" w:eastAsia="微软雅黑" w:hAnsi="微软雅黑" w:cs="微软雅黑" w:hint="eastAsia"/>
          <w:sz w:val="22"/>
          <w:szCs w:val="22"/>
        </w:rPr>
        <w:t>话这样说是没有错，但是我觉得这样效率还是太慢了，而且他们的品行我并不是很了解，这样贸然的将他们的实力提升到这种地步，万一出现了点意外就不好了，处理起来很麻烦的。</w:t>
      </w:r>
      <w:r w:rsidRPr="00DF4D1D">
        <w:rPr>
          <w:rFonts w:ascii="微软雅黑" w:eastAsia="微软雅黑" w:hAnsi="微软雅黑" w:cs="微软雅黑" w:hint="eastAsia"/>
          <w:sz w:val="22"/>
          <w:szCs w:val="22"/>
        </w:rPr>
        <w:t>”</w:t>
      </w:r>
    </w:p>
    <w:p w:rsidR="00180C19" w:rsidRPr="00DF4D1D" w:rsidP="005F768A" w14:paraId="4C3DA581" w14:textId="4F84CE7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“所以实力不是重点吧，要提升效率还是很容易的，只是我希望他们还是强大一些比较好，不是那么容易出现意外，让我们努力培训的技术人员的出现损失。</w:t>
      </w:r>
      <w:r w:rsidRPr="00DF4D1D">
        <w:rPr>
          <w:rFonts w:ascii="微软雅黑" w:eastAsia="微软雅黑" w:hAnsi="微软雅黑" w:cs="微软雅黑" w:hint="eastAsia"/>
          <w:sz w:val="22"/>
          <w:szCs w:val="22"/>
        </w:rPr>
        <w:t>毕竟不是所有的国家都是像</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一样拥有十分良好的治安，漂亮国哪儿的种族歧视到底有多严重，这个问题并不好说。</w:t>
      </w:r>
      <w:r w:rsidRPr="00DF4D1D">
        <w:rPr>
          <w:rFonts w:ascii="微软雅黑" w:eastAsia="微软雅黑" w:hAnsi="微软雅黑" w:cs="微软雅黑" w:hint="eastAsia"/>
          <w:sz w:val="22"/>
          <w:szCs w:val="22"/>
        </w:rPr>
        <w:t>”</w:t>
      </w:r>
    </w:p>
    <w:p w:rsidR="00A229D4" w:rsidRPr="00DF4D1D" w:rsidP="005F768A" w14:paraId="30F99233" w14:textId="5A2D2C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“嗯，也是，那生意的商谈就只好稍微放缓一点了，等过几年玩够了就将技术公开，要带着整个种族</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起飞</w:t>
      </w:r>
      <w:r w:rsidRPr="00DF4D1D" w:rsidR="00A472ED">
        <w:rPr>
          <w:rFonts w:ascii="微软雅黑" w:eastAsia="微软雅黑" w:hAnsi="微软雅黑" w:cs="微软雅黑" w:hint="eastAsia"/>
          <w:sz w:val="22"/>
          <w:szCs w:val="22"/>
        </w:rPr>
        <w:t>向那广袤无垠的宇宙一直把这些技术握在自己的手中并不是一个好办法。嗯这些人能够理解这些技术吗？</w:t>
      </w:r>
      <w:r w:rsidRPr="00DF4D1D">
        <w:rPr>
          <w:rFonts w:ascii="微软雅黑" w:eastAsia="微软雅黑" w:hAnsi="微软雅黑" w:cs="微软雅黑" w:hint="eastAsia"/>
          <w:sz w:val="22"/>
          <w:szCs w:val="22"/>
        </w:rPr>
        <w:t>”</w:t>
      </w:r>
    </w:p>
    <w:p w:rsidR="001D0EF8" w:rsidRPr="00DF4D1D" w:rsidP="005F768A" w14:paraId="59387C6F" w14:textId="121FE45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“和他们谈判的结果是怎么样呢？”</w:t>
      </w:r>
    </w:p>
    <w:p w:rsidR="001D0EF8" w:rsidRPr="00DF4D1D" w:rsidP="005F768A" w14:paraId="1BA33316" w14:textId="6C87E2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“还不错，本来只是想要个几十平方公里的沿海地带建造个工厂集群，方便做一些不</w:t>
      </w:r>
      <w:r w:rsidRPr="00DF4D1D">
        <w:rPr>
          <w:rFonts w:ascii="微软雅黑" w:eastAsia="微软雅黑" w:hAnsi="微软雅黑" w:cs="微软雅黑" w:hint="eastAsia"/>
          <w:sz w:val="22"/>
          <w:szCs w:val="22"/>
        </w:rPr>
        <w:t>好放在国内建造的东西。不过看到他们吵了那么久就去调节了一下然后要求了他们给我1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万平方公里的地，并且是沿海地带</w:t>
      </w:r>
      <w:r w:rsidRPr="00DF4D1D" w:rsidR="002C26BC">
        <w:rPr>
          <w:rFonts w:ascii="微软雅黑" w:eastAsia="微软雅黑" w:hAnsi="微软雅黑" w:cs="微软雅黑" w:hint="eastAsia"/>
          <w:sz w:val="22"/>
          <w:szCs w:val="22"/>
        </w:rPr>
        <w:t>，不知道他们怕我干嘛，又不会吃人。</w:t>
      </w:r>
      <w:r w:rsidRPr="00DF4D1D">
        <w:rPr>
          <w:rFonts w:ascii="微软雅黑" w:eastAsia="微软雅黑" w:hAnsi="微软雅黑" w:cs="微软雅黑" w:hint="eastAsia"/>
          <w:sz w:val="22"/>
          <w:szCs w:val="22"/>
        </w:rPr>
        <w:t>”</w:t>
      </w:r>
    </w:p>
    <w:p w:rsidR="00CA48C8" w:rsidRPr="00DF4D1D" w:rsidP="005F768A" w14:paraId="5648F68D" w14:textId="176C18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CD018F">
        <w:rPr>
          <w:rFonts w:ascii="微软雅黑" w:eastAsia="微软雅黑" w:hAnsi="微软雅黑" w:cs="微软雅黑" w:hint="eastAsia"/>
          <w:sz w:val="22"/>
          <w:szCs w:val="22"/>
        </w:rPr>
        <w:t>你干了些什么心里面没有点数吗？</w:t>
      </w:r>
      <w:r w:rsidRPr="00DF4D1D">
        <w:rPr>
          <w:rFonts w:ascii="微软雅黑" w:eastAsia="微软雅黑" w:hAnsi="微软雅黑" w:cs="微软雅黑" w:hint="eastAsia"/>
          <w:sz w:val="22"/>
          <w:szCs w:val="22"/>
        </w:rPr>
        <w:t>”</w:t>
      </w:r>
    </w:p>
    <w:p w:rsidR="00CD018F" w:rsidRPr="00DF4D1D" w:rsidP="005F768A" w14:paraId="28FCB7E3" w14:textId="53BDC3A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“欸嘿”</w:t>
      </w:r>
    </w:p>
    <w:p w:rsidR="00CD018F" w:rsidRPr="00DF4D1D" w:rsidP="005F768A" w14:paraId="3206CD35" w14:textId="036423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远超计划的土地被划分到了孙源玲的名下，而且在沿海地带，核爆之后的土地相对的平整，进行基础建设的时候只要稍微的平整一下土地，打下坚实的地基之后就可以开始建设了。</w:t>
      </w:r>
    </w:p>
    <w:p w:rsidR="00AE7E0E" w:rsidRPr="00DF4D1D" w:rsidP="005F768A" w14:paraId="33A7F0D7" w14:textId="6BC997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只是巨大的土地面积不可能由孙源玲自己一个人来建设，也不可能由公司的人来进行基础建设，公司的员工呆在公司里面所创造的价值远大于去白象国进行十分重要但是枯燥且辛苦的基础建设。</w:t>
      </w:r>
    </w:p>
    <w:p w:rsidR="00AE7E0E" w:rsidRPr="00DF4D1D" w:rsidP="005F768A" w14:paraId="2FCAD09C" w14:textId="7EDA07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“对了，爱丽找到施工队了吗？这样的项目一个施工队铁定是不够的。”</w:t>
      </w:r>
    </w:p>
    <w:p w:rsidR="00BB6A25" w:rsidRPr="00DF4D1D" w:rsidP="005F768A" w14:paraId="0D704163" w14:textId="09F50C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“施工队？姐姐你在说什么？你没有叫我招募施工队啊。”</w:t>
      </w:r>
    </w:p>
    <w:p w:rsidR="00BB6A25" w:rsidRPr="00DF4D1D" w:rsidP="005F768A" w14:paraId="18F68B0D" w14:textId="66EF23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“额，咳咳，我还以为你能够预算到，既然没有开始招募那就开始招募吧，只要是有点实力的施工队都可以招募。”</w:t>
      </w:r>
    </w:p>
    <w:p w:rsidR="00BB6A25" w:rsidRPr="00DF4D1D" w:rsidP="005F768A" w14:paraId="7F27426E" w14:textId="1B12CEA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“哦，知道了，那么工地的情况怎么样地理位置在哪儿，怎么进行交通，日常生活怎么进行保障？”</w:t>
      </w:r>
    </w:p>
    <w:p w:rsidR="00BB6A25" w:rsidRPr="00DF4D1D" w:rsidP="005F768A" w14:paraId="3B8F0F5F" w14:textId="1BD9C8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孙源玲对于这些并没有在</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地区的细节，但是通过会议空间坐标的痕迹然后确定所在的经纬度</w:t>
      </w:r>
      <w:r w:rsidRPr="00DF4D1D" w:rsidR="004F57F4">
        <w:rPr>
          <w:rFonts w:ascii="微软雅黑" w:eastAsia="微软雅黑" w:hAnsi="微软雅黑" w:cs="微软雅黑" w:hint="eastAsia"/>
          <w:sz w:val="22"/>
          <w:szCs w:val="22"/>
        </w:rPr>
        <w:t>，通过一直运行在太空之中的监视卫星进行机动变轨对白</w:t>
      </w:r>
      <w:r w:rsidRPr="00DF4D1D" w:rsidR="004F57F4">
        <w:rPr>
          <w:rFonts w:ascii="微软雅黑" w:eastAsia="微软雅黑" w:hAnsi="微软雅黑" w:cs="微软雅黑" w:hint="eastAsia"/>
          <w:sz w:val="22"/>
          <w:szCs w:val="22"/>
        </w:rPr>
        <w:t>象</w:t>
      </w:r>
      <w:r w:rsidRPr="00DF4D1D" w:rsidR="004F57F4">
        <w:rPr>
          <w:rFonts w:ascii="微软雅黑" w:eastAsia="微软雅黑" w:hAnsi="微软雅黑" w:cs="微软雅黑" w:hint="eastAsia"/>
          <w:sz w:val="22"/>
          <w:szCs w:val="22"/>
        </w:rPr>
        <w:t>国地区进行观测</w:t>
      </w:r>
      <w:r w:rsidRPr="00DF4D1D" w:rsidR="00500D50">
        <w:rPr>
          <w:rFonts w:ascii="微软雅黑" w:eastAsia="微软雅黑" w:hAnsi="微软雅黑" w:cs="微软雅黑" w:hint="eastAsia"/>
          <w:sz w:val="22"/>
          <w:szCs w:val="22"/>
        </w:rPr>
        <w:t>，了解大致的地理</w:t>
      </w:r>
      <w:r w:rsidRPr="00DF4D1D" w:rsidR="00075A08">
        <w:rPr>
          <w:rFonts w:ascii="微软雅黑" w:eastAsia="微软雅黑" w:hAnsi="微软雅黑" w:cs="微软雅黑" w:hint="eastAsia"/>
          <w:sz w:val="22"/>
          <w:szCs w:val="22"/>
        </w:rPr>
        <w:t>信息。</w:t>
      </w:r>
    </w:p>
    <w:p w:rsidR="00075A08" w:rsidRPr="00DF4D1D" w:rsidP="005F768A" w14:paraId="0CDE5501" w14:textId="0E53E1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从太空之上看向白象</w:t>
      </w:r>
      <w:r w:rsidRPr="00DF4D1D">
        <w:rPr>
          <w:rFonts w:ascii="微软雅黑" w:eastAsia="微软雅黑" w:hAnsi="微软雅黑" w:cs="微软雅黑" w:hint="eastAsia"/>
          <w:sz w:val="22"/>
          <w:szCs w:val="22"/>
        </w:rPr>
        <w:t>国所在</w:t>
      </w:r>
      <w:r w:rsidRPr="00DF4D1D">
        <w:rPr>
          <w:rFonts w:ascii="微软雅黑" w:eastAsia="微软雅黑" w:hAnsi="微软雅黑" w:cs="微软雅黑" w:hint="eastAsia"/>
          <w:sz w:val="22"/>
          <w:szCs w:val="22"/>
        </w:rPr>
        <w:t>的地区都是以十分均匀的从中心地点向着四周扩散，这些十分均匀的扩散遇到了国际所承认的边界的时候便骤然停止，看起来和周围的地形格格不入。</w:t>
      </w:r>
    </w:p>
    <w:p w:rsidR="00075A08" w:rsidRPr="00DF4D1D" w:rsidP="005F768A" w14:paraId="4305292C" w14:textId="36ACA48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“整个白象国到目前为止还没有任何的基础设施，要是想要直接建设沿海地带恐怕并不是一件容易的事情。“</w:t>
      </w:r>
    </w:p>
    <w:p w:rsidR="00AC6435" w:rsidRPr="00DF4D1D" w:rsidP="005F768A" w14:paraId="18306BAB" w14:textId="3E93108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“我想这个问题想要解决还是很容易的，只不过有些招摇而已。“</w:t>
      </w:r>
    </w:p>
    <w:p w:rsidR="003A3963" w:rsidRPr="00DF4D1D" w:rsidP="005F768A" w14:paraId="2AEDE841" w14:textId="3A41500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“额，怎么解决？“</w:t>
      </w:r>
    </w:p>
    <w:p w:rsidR="003A3963" w:rsidRPr="00DF4D1D" w:rsidP="005F768A" w14:paraId="76A8B0BA" w14:textId="135BE65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“直接使用飞机就可以了，只不过这个飞机的速度有那么点快而已，不知道他们</w:t>
      </w:r>
      <w:r w:rsidRPr="00DF4D1D">
        <w:rPr>
          <w:rFonts w:ascii="微软雅黑" w:eastAsia="微软雅黑" w:hAnsi="微软雅黑" w:cs="微软雅黑" w:hint="eastAsia"/>
          <w:sz w:val="22"/>
          <w:szCs w:val="22"/>
        </w:rPr>
        <w:t>能够能够</w:t>
      </w:r>
      <w:r w:rsidRPr="00DF4D1D">
        <w:rPr>
          <w:rFonts w:ascii="微软雅黑" w:eastAsia="微软雅黑" w:hAnsi="微软雅黑" w:cs="微软雅黑" w:hint="eastAsia"/>
          <w:sz w:val="22"/>
          <w:szCs w:val="22"/>
        </w:rPr>
        <w:t>承受这个速度。“</w:t>
      </w:r>
    </w:p>
    <w:p w:rsidR="003A3963" w:rsidRPr="00DF4D1D" w:rsidP="005F768A" w14:paraId="479FE268" w14:textId="247437A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“空天战机啊？还是超音速载人机动装置啊？“</w:t>
      </w:r>
    </w:p>
    <w:p w:rsidR="003A3963" w:rsidRPr="00DF4D1D" w:rsidP="005F768A" w14:paraId="19877203" w14:textId="1AC6DC0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“这东西和超音速机动装置没有什么差距，不过速度更加的快，</w:t>
      </w:r>
      <w:r w:rsidRPr="00DF4D1D" w:rsidR="00F241A5">
        <w:rPr>
          <w:rFonts w:ascii="微软雅黑" w:eastAsia="微软雅黑" w:hAnsi="微软雅黑" w:cs="微软雅黑" w:hint="eastAsia"/>
          <w:sz w:val="22"/>
          <w:szCs w:val="22"/>
        </w:rPr>
        <w:t>然后只能够载两人，不过这种</w:t>
      </w:r>
      <w:r w:rsidRPr="00DF4D1D" w:rsidR="00F241A5">
        <w:rPr>
          <w:rFonts w:ascii="微软雅黑" w:eastAsia="微软雅黑" w:hAnsi="微软雅黑" w:cs="微软雅黑"/>
          <w:sz w:val="22"/>
          <w:szCs w:val="22"/>
        </w:rPr>
        <w:t>20</w:t>
      </w:r>
      <w:r w:rsidRPr="00DF4D1D" w:rsidR="00F241A5">
        <w:rPr>
          <w:rFonts w:ascii="微软雅黑" w:eastAsia="微软雅黑" w:hAnsi="微软雅黑" w:cs="微软雅黑" w:hint="eastAsia"/>
          <w:sz w:val="22"/>
          <w:szCs w:val="22"/>
        </w:rPr>
        <w:t>倍音速左右的高超音速飞行装置</w:t>
      </w:r>
      <w:r w:rsidRPr="00DF4D1D" w:rsidR="00E86D3A">
        <w:rPr>
          <w:rFonts w:ascii="微软雅黑" w:eastAsia="微软雅黑" w:hAnsi="微软雅黑" w:cs="微软雅黑" w:hint="eastAsia"/>
          <w:sz w:val="22"/>
          <w:szCs w:val="22"/>
        </w:rPr>
        <w:t>，用上这种飞行器之后在全世界的范围内走一圈都不需要多少时间，跟不要说和我们接壤的白象国了，干完活儿之后把工人全部接回家吃饭都不是一件困难的事情，而且这种东西的建造极地，建造一辆汽车也就那么点钱了吧。</w:t>
      </w:r>
      <w:r w:rsidRPr="00DF4D1D">
        <w:rPr>
          <w:rFonts w:ascii="微软雅黑" w:eastAsia="微软雅黑" w:hAnsi="微软雅黑" w:cs="微软雅黑" w:hint="eastAsia"/>
          <w:sz w:val="22"/>
          <w:szCs w:val="22"/>
        </w:rPr>
        <w:t>“</w:t>
      </w:r>
    </w:p>
    <w:p w:rsidR="00E86D3A" w:rsidRPr="00DF4D1D" w:rsidP="005F768A" w14:paraId="59F33734" w14:textId="53AD5BD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“这样的技术出现是不是太早了，而且现在的普通人真的能够承受这么大的惯性吗？”</w:t>
      </w:r>
    </w:p>
    <w:p w:rsidR="00995E6D" w:rsidRPr="00DF4D1D" w:rsidP="005F768A" w14:paraId="736069F5" w14:textId="1D42A5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爱丽的话让孙源玲突然尴尬了，这个世界上更多的人是普通人，修行者和超能力者还是少数，而且这样的惯性一些实力比较弱的超能力者和修行者同样也是没有办法抵抗这样的惯性。</w:t>
      </w:r>
    </w:p>
    <w:p w:rsidR="00995E6D" w:rsidRPr="00DF4D1D" w:rsidP="005F768A" w14:paraId="3CA884DF" w14:textId="62D466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7364C8">
        <w:rPr>
          <w:rFonts w:ascii="微软雅黑" w:eastAsia="微软雅黑" w:hAnsi="微软雅黑" w:cs="微软雅黑" w:hint="eastAsia"/>
          <w:sz w:val="22"/>
          <w:szCs w:val="22"/>
        </w:rPr>
        <w:t>既然这样的话还是建立一些点对点的固定传送装置吧，这种东西还是放弃算了，这东西的性价比的确很高，但是对于现在来说却没有多大的作用</w:t>
      </w:r>
      <w:r w:rsidRPr="00DF4D1D" w:rsidR="009334AA">
        <w:rPr>
          <w:rFonts w:ascii="微软雅黑" w:eastAsia="微软雅黑" w:hAnsi="微软雅黑" w:cs="微软雅黑" w:hint="eastAsia"/>
          <w:sz w:val="22"/>
          <w:szCs w:val="22"/>
        </w:rPr>
        <w:t>，做出来也是浪费，能源的利用方式有点落后了。</w:t>
      </w:r>
      <w:r w:rsidRPr="00DF4D1D">
        <w:rPr>
          <w:rFonts w:ascii="微软雅黑" w:eastAsia="微软雅黑" w:hAnsi="微软雅黑" w:cs="微软雅黑" w:hint="eastAsia"/>
          <w:sz w:val="22"/>
          <w:szCs w:val="22"/>
        </w:rPr>
        <w:t>”</w:t>
      </w:r>
    </w:p>
    <w:p w:rsidR="009334AA" w:rsidRPr="00DF4D1D" w:rsidP="005F768A" w14:paraId="097D0D15" w14:textId="197D55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“那我开始招募施工队了，什么时候才可以将传送点做好呢？要知道整个的确需要的传送点可不少，要覆盖整个建设工地起码需要1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个固定传送锚点，这个量还是不少的。”</w:t>
      </w:r>
    </w:p>
    <w:p w:rsidR="009334AA" w:rsidRPr="00DF4D1D" w:rsidP="005F768A" w14:paraId="78348E63" w14:textId="5F60AB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“爱丽继续放心招募吧，建造这些传送点还是很快的，只是这些锚点的终点该在哪儿？”</w:t>
      </w:r>
    </w:p>
    <w:p w:rsidR="009334AA" w:rsidRPr="00DF4D1D" w:rsidP="005F768A" w14:paraId="1AAF17FB" w14:textId="50BD74A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“出口就建造在灵瑶科创的内部就可以了吧，</w:t>
      </w:r>
      <w:r w:rsidRPr="00DF4D1D" w:rsidR="008E5D1B">
        <w:rPr>
          <w:rFonts w:ascii="微软雅黑" w:eastAsia="微软雅黑" w:hAnsi="微软雅黑" w:cs="微软雅黑" w:hint="eastAsia"/>
          <w:sz w:val="22"/>
          <w:szCs w:val="22"/>
        </w:rPr>
        <w:t>只要稍微扩展一下做饭的地方应该就——可以满足这些工人的吃食了吧。</w:t>
      </w:r>
      <w:r w:rsidRPr="00DF4D1D">
        <w:rPr>
          <w:rFonts w:ascii="微软雅黑" w:eastAsia="微软雅黑" w:hAnsi="微软雅黑" w:cs="微软雅黑" w:hint="eastAsia"/>
          <w:sz w:val="22"/>
          <w:szCs w:val="22"/>
        </w:rPr>
        <w:t>”</w:t>
      </w:r>
    </w:p>
    <w:p w:rsidR="008E5D1B" w:rsidRPr="00DF4D1D" w:rsidP="005F768A" w14:paraId="0F305D58" w14:textId="59CD68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“不用考虑那么多了，爱丽，这些都由我来解决就可以了，抓紧时间开始基础建设才是重点，完成招募之后才好进行最后的确定。”</w:t>
      </w:r>
    </w:p>
    <w:p w:rsidR="008E5D1B" w:rsidRPr="00DF4D1D" w:rsidP="005F768A" w14:paraId="383C3848" w14:textId="3B9C0A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w:t>
      </w:r>
    </w:p>
    <w:p w:rsidR="00666A02" w:rsidRPr="00DF4D1D" w:rsidP="005F768A" w14:paraId="70426FE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“我去白象国建造固定传送锚点了，抓紧时间开始招募，钱并不是一个问题，但是这些钱要花的值。</w:t>
      </w:r>
    </w:p>
    <w:p w:rsidR="008E5D1B" w:rsidRPr="00DF4D1D" w:rsidP="005F768A" w14:paraId="6C471FD3" w14:textId="7CE089A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拜拜。</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说罢孙源玲又从原地消失了，空间穿梭的速度很快，不到一秒的时间便从</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公司的境内来到了白象国的境内。</w:t>
      </w:r>
    </w:p>
    <w:p w:rsidR="002C26BC" w:rsidRPr="00DF4D1D" w:rsidP="005F768A" w14:paraId="077CA815" w14:textId="4AAB869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整个白象国还是荒芜的一片没有任何生物的痕迹，</w:t>
      </w:r>
      <w:r w:rsidRPr="00DF4D1D" w:rsidR="00335990">
        <w:rPr>
          <w:rFonts w:ascii="微软雅黑" w:eastAsia="微软雅黑" w:hAnsi="微软雅黑" w:cs="微软雅黑" w:hint="eastAsia"/>
          <w:sz w:val="22"/>
          <w:szCs w:val="22"/>
        </w:rPr>
        <w:t>天空之中没有任何的鸟类在飞行，地面之上没有任何绿色的植物，或者说一点点的植物都没有，一些生命力十分顽强的小虫子也在这次核爆之中几乎消失殆尽，即使是没有在三轮威力超级大的核爆之中化作飞灰，也会因为土地的高温而死亡，再加上核爆之后除了空气之中还有一些可供吸收的营养物质就只剩大地深处还剩一些可以吸收的营养物质了。</w:t>
      </w:r>
    </w:p>
    <w:p w:rsidR="00024330" w:rsidRPr="00DF4D1D" w:rsidP="005F768A" w14:paraId="315718F6" w14:textId="1444ED5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“一个小小的灭绝还是很容易的嘛，讨厌的生物直接消灭掉是最好的。接下来把土地给平整一遍清理一下部分地区的积水，然后开始建设传送锚点。”</w:t>
      </w:r>
    </w:p>
    <w:p w:rsidR="00024330" w:rsidRPr="00DF4D1D" w:rsidP="005F768A" w14:paraId="3352BAFD" w14:textId="13F7034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确定好了基本的计划之后然后就是开始基础施工了，在巨大的力量作用之下，一些比松软的土地被狠狠的压了下去，经过了这样的压力之后，其一</w:t>
      </w:r>
      <w:r w:rsidRPr="00DF4D1D">
        <w:rPr>
          <w:rFonts w:ascii="微软雅黑" w:eastAsia="微软雅黑" w:hAnsi="微软雅黑" w:cs="微软雅黑" w:hint="eastAsia"/>
          <w:sz w:val="22"/>
          <w:szCs w:val="22"/>
        </w:rPr>
        <w:t>斤</w:t>
      </w:r>
      <w:r w:rsidRPr="00DF4D1D">
        <w:rPr>
          <w:rFonts w:ascii="微软雅黑" w:eastAsia="微软雅黑" w:hAnsi="微软雅黑" w:cs="微软雅黑" w:hint="eastAsia"/>
          <w:sz w:val="22"/>
          <w:szCs w:val="22"/>
        </w:rPr>
        <w:t>完全能够承担起地基的作用，一些地方因为直接被打到了地下岩层，这样的土地可以直接作为地基来使用，但是这并不是保险的做法，在建造地基的时候依照孙源玲的想法地基将会深入地下数</w:t>
      </w:r>
      <w:r w:rsidRPr="00DF4D1D">
        <w:rPr>
          <w:rFonts w:ascii="微软雅黑" w:eastAsia="微软雅黑" w:hAnsi="微软雅黑" w:cs="微软雅黑" w:hint="eastAsia"/>
          <w:sz w:val="22"/>
          <w:szCs w:val="22"/>
        </w:rPr>
        <w:t>十米的深度，这样的深度强度才足够。</w:t>
      </w:r>
    </w:p>
    <w:p w:rsidR="00864BAB" w:rsidRPr="00DF4D1D" w:rsidP="005F768A" w14:paraId="06453806" w14:textId="685338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这段时间孙源玲已经恢复的差不多了，已经全力的施为了，巨大的力量不断的作用在广袤的土地之上，地面不断的平整</w:t>
      </w:r>
      <w:r w:rsidRPr="00DF4D1D" w:rsidR="00251A1A">
        <w:rPr>
          <w:rFonts w:ascii="微软雅黑" w:eastAsia="微软雅黑" w:hAnsi="微软雅黑" w:cs="微软雅黑" w:hint="eastAsia"/>
          <w:sz w:val="22"/>
          <w:szCs w:val="22"/>
        </w:rPr>
        <w:t>，在平整土地的同时还在</w:t>
      </w:r>
      <w:r w:rsidRPr="00DF4D1D" w:rsidR="006E2D49">
        <w:rPr>
          <w:rFonts w:ascii="微软雅黑" w:eastAsia="微软雅黑" w:hAnsi="微软雅黑" w:cs="微软雅黑" w:hint="eastAsia"/>
          <w:sz w:val="22"/>
          <w:szCs w:val="22"/>
        </w:rPr>
        <w:t>一些比较合适的地方建设起了空间传送锚点，</w:t>
      </w:r>
      <w:r w:rsidRPr="00DF4D1D" w:rsidR="006E2D49">
        <w:rPr>
          <w:rFonts w:ascii="微软雅黑" w:eastAsia="微软雅黑" w:hAnsi="微软雅黑" w:cs="微软雅黑" w:hint="eastAsia"/>
          <w:sz w:val="22"/>
          <w:szCs w:val="22"/>
        </w:rPr>
        <w:t>这些锚点使用</w:t>
      </w:r>
      <w:r w:rsidRPr="00DF4D1D" w:rsidR="006E2D49">
        <w:rPr>
          <w:rFonts w:ascii="微软雅黑" w:eastAsia="微软雅黑" w:hAnsi="微软雅黑" w:cs="微软雅黑" w:hint="eastAsia"/>
          <w:sz w:val="22"/>
          <w:szCs w:val="22"/>
        </w:rPr>
        <w:t>的就是空气之中的游离的灵气为动力，就算是普通人在经过了简单的培训之后也可以很简单的上手使用。</w:t>
      </w:r>
    </w:p>
    <w:p w:rsidR="00251A1A" w:rsidRPr="00DF4D1D" w:rsidP="005F768A" w14:paraId="257FFD81" w14:textId="2016455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孙源玲在白象国进行建设的时候</w:t>
      </w:r>
      <w:r w:rsidRPr="00DF4D1D" w:rsidR="00F106EA">
        <w:rPr>
          <w:rFonts w:ascii="微软雅黑" w:eastAsia="微软雅黑" w:hAnsi="微软雅黑" w:cs="微软雅黑" w:hint="eastAsia"/>
          <w:sz w:val="22"/>
          <w:szCs w:val="22"/>
        </w:rPr>
        <w:t>许多的建设公司也是在和爱丽进行谈判。</w:t>
      </w:r>
    </w:p>
    <w:p w:rsidR="00685BC7" w:rsidRPr="00DF4D1D" w:rsidP="005F768A" w14:paraId="116F49CA" w14:textId="756E97C8">
      <w:pPr>
        <w:rPr>
          <w:rFonts w:ascii="微软雅黑" w:eastAsia="微软雅黑" w:hAnsi="微软雅黑" w:cs="微软雅黑"/>
          <w:sz w:val="22"/>
          <w:szCs w:val="22"/>
        </w:rPr>
      </w:pPr>
    </w:p>
    <w:p w:rsidR="00685BC7" w:rsidRPr="00DF4D1D" w:rsidP="005F768A" w14:paraId="2EC1C5D9" w14:textId="5ACFE8C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