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61232D33" w14:textId="77777777">
      <w:pPr>
        <w:ind w:firstLine="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第六十九章 </w:t>
      </w:r>
      <w:r w:rsidRPr="00DF4D1D">
        <w:rPr>
          <w:rFonts w:ascii="微软雅黑" w:eastAsia="微软雅黑" w:hAnsi="微软雅黑" w:cs="微软雅黑"/>
          <w:sz w:val="22"/>
          <w:szCs w:val="22"/>
        </w:rPr>
        <w:t>现实</w:t>
      </w:r>
      <w:r w:rsidRPr="00DF4D1D">
        <w:rPr>
          <w:rFonts w:ascii="微软雅黑" w:eastAsia="微软雅黑" w:hAnsi="微软雅黑" w:cs="微软雅黑"/>
          <w:sz w:val="22"/>
          <w:szCs w:val="22"/>
        </w:rPr>
        <w:t>很</w:t>
      </w:r>
      <w:r w:rsidRPr="00DF4D1D">
        <w:rPr>
          <w:rFonts w:ascii="微软雅黑" w:eastAsia="微软雅黑" w:hAnsi="微软雅黑" w:cs="微软雅黑"/>
          <w:sz w:val="22"/>
          <w:szCs w:val="22"/>
        </w:rPr>
        <w:t>骨感</w:t>
      </w:r>
    </w:p>
    <w:p w:rsidR="00EA55F0" w:rsidRPr="00DF4D1D" w:rsidP="005F768A" w14:paraId="1D89EC59"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华为的发布会无疑是成功的，他所引起的风浪可是一点也不小虽然价钱十分的</w:t>
      </w:r>
      <w:r w:rsidRPr="00DF4D1D">
        <w:rPr>
          <w:rFonts w:ascii="微软雅黑" w:eastAsia="微软雅黑" w:hAnsi="微软雅黑" w:cs="微软雅黑"/>
          <w:sz w:val="22"/>
          <w:szCs w:val="22"/>
        </w:rPr>
        <w:t>高昂都</w:t>
      </w:r>
      <w:r w:rsidRPr="00DF4D1D">
        <w:rPr>
          <w:rFonts w:ascii="微软雅黑" w:eastAsia="微软雅黑" w:hAnsi="微软雅黑" w:cs="微软雅黑"/>
          <w:sz w:val="22"/>
          <w:szCs w:val="22"/>
        </w:rPr>
        <w:t>能够抵得上大多数人一个月的工资了甚至是几个月的工资了，这还是lite版的价格如果是Pro</w:t>
      </w:r>
      <w:r w:rsidRPr="00DF4D1D">
        <w:rPr>
          <w:rFonts w:ascii="微软雅黑" w:eastAsia="微软雅黑" w:hAnsi="微软雅黑" w:cs="微软雅黑"/>
          <w:sz w:val="22"/>
          <w:szCs w:val="22"/>
        </w:rPr>
        <w:t>版那么</w:t>
      </w:r>
      <w:r w:rsidRPr="00DF4D1D">
        <w:rPr>
          <w:rFonts w:ascii="微软雅黑" w:eastAsia="微软雅黑" w:hAnsi="微软雅黑" w:cs="微软雅黑"/>
          <w:sz w:val="22"/>
          <w:szCs w:val="22"/>
        </w:rPr>
        <w:t>能够消费的起的人就更加的少了。</w:t>
      </w:r>
    </w:p>
    <w:p w:rsidR="00EA55F0" w:rsidRPr="00DF4D1D" w:rsidP="005F768A" w14:paraId="4F3CDE9C"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华为的这次匆忙的发布会显然是让</w:t>
      </w:r>
      <w:r w:rsidRPr="00DF4D1D">
        <w:rPr>
          <w:rFonts w:ascii="微软雅黑" w:eastAsia="微软雅黑" w:hAnsi="微软雅黑" w:cs="微软雅黑"/>
          <w:sz w:val="22"/>
          <w:szCs w:val="22"/>
        </w:rPr>
        <w:t>等等党们</w:t>
      </w:r>
      <w:r w:rsidRPr="00DF4D1D">
        <w:rPr>
          <w:rFonts w:ascii="微软雅黑" w:eastAsia="微软雅黑" w:hAnsi="微软雅黑" w:cs="微软雅黑"/>
          <w:sz w:val="22"/>
          <w:szCs w:val="22"/>
        </w:rPr>
        <w:t>再次赢得了胜利，因为没有人清楚最新的技术什么时候可以真正的应用到手机芯片之上，电脑的芯片能够这么早就上场也是出乎了很多人的预料。按照常理来说手机芯片应用最新</w:t>
      </w:r>
      <w:r w:rsidRPr="00DF4D1D">
        <w:rPr>
          <w:rFonts w:ascii="微软雅黑" w:eastAsia="微软雅黑" w:hAnsi="微软雅黑" w:cs="微软雅黑"/>
          <w:sz w:val="22"/>
          <w:szCs w:val="22"/>
        </w:rPr>
        <w:t>的制程是</w:t>
      </w:r>
      <w:r w:rsidRPr="00DF4D1D">
        <w:rPr>
          <w:rFonts w:ascii="微软雅黑" w:eastAsia="微软雅黑" w:hAnsi="微软雅黑" w:cs="微软雅黑"/>
          <w:sz w:val="22"/>
          <w:szCs w:val="22"/>
        </w:rPr>
        <w:t>很正常的，</w:t>
      </w:r>
      <w:r w:rsidRPr="00DF4D1D">
        <w:rPr>
          <w:rFonts w:ascii="微软雅黑" w:eastAsia="微软雅黑" w:hAnsi="微软雅黑" w:cs="微软雅黑" w:hint="eastAsia"/>
          <w:sz w:val="22"/>
          <w:szCs w:val="22"/>
        </w:rPr>
        <w:t xml:space="preserve"> </w:t>
      </w:r>
      <w:r w:rsidRPr="00DF4D1D">
        <w:rPr>
          <w:rFonts w:ascii="微软雅黑" w:eastAsia="微软雅黑" w:hAnsi="微软雅黑" w:cs="微软雅黑"/>
          <w:sz w:val="22"/>
          <w:szCs w:val="22"/>
        </w:rPr>
        <w:t>但是最先应用碳基芯片技术的反倒是电脑所使用的CPU，距离新技术的发布还不到一个月的时间。</w:t>
      </w:r>
    </w:p>
    <w:p w:rsidR="00EA55F0" w:rsidRPr="00DF4D1D" w:rsidP="005F768A" w14:paraId="6D34DD10"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而这次华为再次重现了这个不合乎常理的事件，弄得其他的手机厂商的高端机型完全没有了任何竞争优势，能够赶上游戏本的性能极高的性价比以及——十分恐怖的功耗。</w:t>
      </w:r>
    </w:p>
    <w:p w:rsidR="00EA55F0" w:rsidRPr="00DF4D1D" w:rsidP="005F768A" w14:paraId="20119937"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时间来到了三天之后，那10个幸运观众也是顺利的拿到了属于自己的HUAWEI MATE 50 PRO，因为并不是定制版的所以使用的就是官方给出的外观设计方案。</w:t>
      </w:r>
    </w:p>
    <w:p w:rsidR="00EA55F0" w:rsidRPr="00DF4D1D" w:rsidP="005F768A" w14:paraId="5E2F83C2"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幸运观众中虽然有着一些自媒体up主，但是大多人气都不怎么高，而唯独小白开箱是一个在B</w:t>
      </w:r>
      <w:r w:rsidRPr="00DF4D1D">
        <w:rPr>
          <w:rFonts w:ascii="微软雅黑" w:eastAsia="微软雅黑" w:hAnsi="微软雅黑" w:cs="微软雅黑"/>
          <w:sz w:val="22"/>
          <w:szCs w:val="22"/>
        </w:rPr>
        <w:t>站拥有</w:t>
      </w:r>
      <w:r w:rsidRPr="00DF4D1D">
        <w:rPr>
          <w:rFonts w:ascii="微软雅黑" w:eastAsia="微软雅黑" w:hAnsi="微软雅黑" w:cs="微软雅黑"/>
          <w:sz w:val="22"/>
          <w:szCs w:val="22"/>
        </w:rPr>
        <w:t>着几十万粉丝的up主，而他的效率也的确十分的高，在收到手机后的第二天就将开箱和评测视屏发布了出来引得了网友们的广泛关注。</w:t>
      </w:r>
    </w:p>
    <w:p w:rsidR="00EA55F0" w:rsidRPr="00DF4D1D" w:rsidP="005F768A" w14:paraId="5FDE8CD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而这名up主也是迎来了历史上最高的视频播放量的增长速度。</w:t>
      </w:r>
    </w:p>
    <w:p w:rsidR="00EA55F0" w:rsidRPr="00DF4D1D" w:rsidP="005F768A" w14:paraId="77CD9BAC"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“hello，大家好欢迎来到这档节目多，风趣幽默的开箱节目我是－－欧阳小白。</w:t>
      </w:r>
    </w:p>
    <w:p w:rsidR="00EA55F0" w:rsidRPr="00DF4D1D" w:rsidP="005F768A" w14:paraId="25D9FC96"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相信大家在前几天也或多或少都有了解过华为最新的手机HUAWEI MATE 50 Pro，而我就是那数百万人中的一个幸运观众，可能是我用了我为数不多的头换得了这个中奖率不足0.0000033％中得到了这台手机，不要羡慕我再过几天就可以买了大家不要慌张。</w:t>
      </w:r>
    </w:p>
    <w:p w:rsidR="00EA55F0" w:rsidRPr="00DF4D1D" w:rsidP="005F768A" w14:paraId="36BBDDEF"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好了让我们来看看这个包装的外观，我们首先看到的是一个简简单单的外包装上面只写着HUAWEI MATE 50 Pro ,十分的朴实无华简简单单的包装拿在手里却十分的有分量，是真的有分量这个包装盒整个真的很有分量。</w:t>
      </w:r>
    </w:p>
    <w:p w:rsidR="00EA55F0" w:rsidRPr="00DF4D1D" w:rsidP="005F768A" w14:paraId="603DF2B0"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好～打开我们的包装，首先是没什么用处的说明书，先放在一边。然后是手机本体一个，先放在一遍等会儿在看，接着打开这个看着十分漂亮的隔层，一个</w:t>
      </w:r>
      <w:r w:rsidRPr="00DF4D1D">
        <w:rPr>
          <w:rFonts w:ascii="微软雅黑" w:eastAsia="微软雅黑" w:hAnsi="微软雅黑" w:cs="微软雅黑"/>
          <w:sz w:val="22"/>
          <w:szCs w:val="22"/>
        </w:rPr>
        <w:t>emmm</w:t>
      </w:r>
      <w:r w:rsidRPr="00DF4D1D">
        <w:rPr>
          <w:rFonts w:ascii="微软雅黑" w:eastAsia="微软雅黑" w:hAnsi="微软雅黑" w:cs="微软雅黑"/>
          <w:sz w:val="22"/>
          <w:szCs w:val="22"/>
        </w:rPr>
        <w:t>～125W的超级快充充电头一个，有点分量；然后是type－c数据线一根，这根线的线径看清楚了嘛？都快有我小拇指那么粗了，等会儿我们来试试这个充电功能到底怎么样；然后是一个多功能拓展</w:t>
      </w:r>
      <w:r w:rsidRPr="00DF4D1D">
        <w:rPr>
          <w:rFonts w:ascii="微软雅黑" w:eastAsia="微软雅黑" w:hAnsi="微软雅黑" w:cs="微软雅黑"/>
          <w:sz w:val="22"/>
          <w:szCs w:val="22"/>
        </w:rPr>
        <w:t>坞</w:t>
      </w:r>
      <w:r w:rsidRPr="00DF4D1D">
        <w:rPr>
          <w:rFonts w:ascii="微软雅黑" w:eastAsia="微软雅黑" w:hAnsi="微软雅黑" w:cs="微软雅黑"/>
          <w:sz w:val="22"/>
          <w:szCs w:val="22"/>
        </w:rPr>
        <w:t>，一个type－c供电接口、4个USB3.1接口、一个DP</w:t>
      </w:r>
      <w:r w:rsidRPr="00DF4D1D">
        <w:rPr>
          <w:rFonts w:ascii="微软雅黑" w:eastAsia="微软雅黑" w:hAnsi="微软雅黑" w:cs="微软雅黑"/>
          <w:sz w:val="22"/>
          <w:szCs w:val="22"/>
        </w:rPr>
        <w:t>显示器接口，正面还有一个USB3.1接口。</w:t>
      </w:r>
    </w:p>
    <w:p w:rsidR="00EA55F0" w:rsidRPr="00DF4D1D" w:rsidP="005F768A" w14:paraId="4394341C"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好了，基本的配件就介绍完毕。哇～感觉就这些配件都比我现在手上的这个手机值钱啊，朋友们，这个配件的量还真是足啊，这个充电头都可以带动现在的许多正常笔记本了，当然游戏本可能有些吃力。</w:t>
      </w:r>
    </w:p>
    <w:p w:rsidR="00EA55F0" w:rsidRPr="00DF4D1D" w:rsidP="005F768A" w14:paraId="279FFEC6"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好了，废话不多说进入我们的正题，首先是整机的外观：磨砂的玻璃材质以及……粉红色到白色的渐变色，不是我说－这个颜色好</w:t>
      </w:r>
      <w:r w:rsidRPr="00DF4D1D">
        <w:rPr>
          <w:rFonts w:ascii="微软雅黑" w:eastAsia="微软雅黑" w:hAnsi="微软雅黑" w:cs="微软雅黑"/>
          <w:sz w:val="22"/>
          <w:szCs w:val="22"/>
        </w:rPr>
        <w:t>骚</w:t>
      </w:r>
      <w:r w:rsidRPr="00DF4D1D">
        <w:rPr>
          <w:rFonts w:ascii="微软雅黑" w:eastAsia="微软雅黑" w:hAnsi="微软雅黑" w:cs="微软雅黑"/>
          <w:sz w:val="22"/>
          <w:szCs w:val="22"/>
        </w:rPr>
        <w:t>啊，就这样用着感觉有点羞耻。</w:t>
      </w:r>
    </w:p>
    <w:p w:rsidR="00EA55F0" w:rsidRPr="00DF4D1D" w:rsidP="005F768A" w14:paraId="3FFDBB49"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然后是不知道什么材质的边框，摸着手感很不错。屏幕的</w:t>
      </w:r>
      <w:r w:rsidRPr="00DF4D1D">
        <w:rPr>
          <w:rFonts w:ascii="微软雅黑" w:eastAsia="微软雅黑" w:hAnsi="微软雅黑" w:cs="微软雅黑"/>
          <w:sz w:val="22"/>
          <w:szCs w:val="22"/>
        </w:rPr>
        <w:t>屏占比十分</w:t>
      </w:r>
      <w:r w:rsidRPr="00DF4D1D">
        <w:rPr>
          <w:rFonts w:ascii="微软雅黑" w:eastAsia="微软雅黑" w:hAnsi="微软雅黑" w:cs="微软雅黑"/>
          <w:sz w:val="22"/>
          <w:szCs w:val="22"/>
        </w:rPr>
        <w:t>的高，看不出前置摄像头的位置，竖直排布的后置摄像头</w:t>
      </w:r>
      <w:r w:rsidRPr="00DF4D1D">
        <w:rPr>
          <w:rFonts w:ascii="微软雅黑" w:eastAsia="微软雅黑" w:hAnsi="微软雅黑" w:cs="微软雅黑" w:hint="eastAsia"/>
          <w:sz w:val="22"/>
          <w:szCs w:val="22"/>
        </w:rPr>
        <w:t>，旁边写着1</w:t>
      </w:r>
      <w:r w:rsidRPr="00DF4D1D">
        <w:rPr>
          <w:rFonts w:ascii="微软雅黑" w:eastAsia="微软雅黑" w:hAnsi="微软雅黑" w:cs="微软雅黑"/>
          <w:sz w:val="22"/>
          <w:szCs w:val="22"/>
        </w:rPr>
        <w:t>50</w:t>
      </w:r>
      <w:r w:rsidRPr="00DF4D1D">
        <w:rPr>
          <w:rFonts w:ascii="微软雅黑" w:eastAsia="微软雅黑" w:hAnsi="微软雅黑" w:cs="微软雅黑" w:hint="eastAsia"/>
          <w:sz w:val="22"/>
          <w:szCs w:val="22"/>
        </w:rPr>
        <w:t>MP</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AI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QUAD-CAMERA，并没有看到一个很先进的3</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mm的耳机接口，要知道现在的手机越来越退步了，人家华强北都有极其先进的3</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mm耳机接口。在手机的顶部有一个红外发射器和一个micro</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SIM卡槽，看起来可以</w:t>
      </w:r>
      <w:r w:rsidRPr="00DF4D1D">
        <w:rPr>
          <w:rFonts w:ascii="微软雅黑" w:eastAsia="微软雅黑" w:hAnsi="微软雅黑" w:cs="微软雅黑" w:hint="eastAsia"/>
          <w:sz w:val="22"/>
          <w:szCs w:val="22"/>
        </w:rPr>
        <w:t>当做</w:t>
      </w:r>
      <w:r w:rsidRPr="00DF4D1D">
        <w:rPr>
          <w:rFonts w:ascii="微软雅黑" w:eastAsia="微软雅黑" w:hAnsi="微软雅黑" w:cs="微软雅黑" w:hint="eastAsia"/>
          <w:sz w:val="22"/>
          <w:szCs w:val="22"/>
        </w:rPr>
        <w:t>一个万能遥控器来使用，然后底部是两个对称的麦克风能听个响就行了。</w:t>
      </w:r>
    </w:p>
    <w:p w:rsidR="00EA55F0" w:rsidRPr="00DF4D1D" w:rsidP="005F768A" w14:paraId="0406B2B2"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好了外观方面就这些了，接下来我们来——开个机吧。</w:t>
      </w:r>
    </w:p>
    <w:p w:rsidR="00EA55F0" w:rsidRPr="00DF4D1D" w:rsidP="005F768A" w14:paraId="1001FB9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371E31D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开机还是经典的HUAWEI开机界面，在完成了基本的使用前的设置之后我们来到了桌面，看起来十分的普通，使用也是一如既往的流畅，我们安装上AID</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和娱乐大师看下基础的信息</w:t>
      </w:r>
      <w:r w:rsidRPr="00DF4D1D">
        <w:rPr>
          <w:rFonts w:ascii="微软雅黑" w:eastAsia="微软雅黑" w:hAnsi="微软雅黑" w:cs="微软雅黑" w:hint="eastAsia"/>
          <w:sz w:val="22"/>
          <w:szCs w:val="22"/>
        </w:rPr>
        <w:t>顺便跑</w:t>
      </w:r>
      <w:r w:rsidRPr="00DF4D1D">
        <w:rPr>
          <w:rFonts w:ascii="微软雅黑" w:eastAsia="微软雅黑" w:hAnsi="微软雅黑" w:cs="微软雅黑" w:hint="eastAsia"/>
          <w:sz w:val="22"/>
          <w:szCs w:val="22"/>
        </w:rPr>
        <w:t>个分。</w:t>
      </w:r>
    </w:p>
    <w:p w:rsidR="00EA55F0" w:rsidRPr="00DF4D1D" w:rsidP="005F768A" w14:paraId="1C6AD85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整个下载是跑满了我家1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兆</w:t>
      </w:r>
      <w:r w:rsidRPr="00DF4D1D">
        <w:rPr>
          <w:rFonts w:ascii="微软雅黑" w:eastAsia="微软雅黑" w:hAnsi="微软雅黑" w:cs="微软雅黑" w:hint="eastAsia"/>
          <w:sz w:val="22"/>
          <w:szCs w:val="22"/>
        </w:rPr>
        <w:t>WiFi</w:t>
      </w:r>
      <w:r w:rsidRPr="00DF4D1D">
        <w:rPr>
          <w:rFonts w:ascii="微软雅黑" w:eastAsia="微软雅黑" w:hAnsi="微软雅黑" w:cs="微软雅黑" w:hint="eastAsia"/>
          <w:sz w:val="22"/>
          <w:szCs w:val="22"/>
        </w:rPr>
        <w:t>的速度，AID</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显示为2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nm工艺，8核心1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线程，主频为3</w:t>
      </w:r>
      <w:r w:rsidRPr="00DF4D1D">
        <w:rPr>
          <w:rFonts w:ascii="微软雅黑" w:eastAsia="微软雅黑" w:hAnsi="微软雅黑" w:cs="微软雅黑"/>
          <w:sz w:val="22"/>
          <w:szCs w:val="22"/>
        </w:rPr>
        <w:t>.64</w:t>
      </w:r>
      <w:r w:rsidRPr="00DF4D1D">
        <w:rPr>
          <w:rFonts w:ascii="微软雅黑" w:eastAsia="微软雅黑" w:hAnsi="微软雅黑" w:cs="微软雅黑" w:hint="eastAsia"/>
          <w:sz w:val="22"/>
          <w:szCs w:val="22"/>
        </w:rPr>
        <w:t>GHZ，核心代码为空，GPU代码也是空，型号为ARM</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Mail-G</w:t>
      </w:r>
      <w:r w:rsidRPr="00DF4D1D">
        <w:rPr>
          <w:rFonts w:ascii="微软雅黑" w:eastAsia="微软雅黑" w:hAnsi="微软雅黑" w:cs="微软雅黑"/>
          <w:sz w:val="22"/>
          <w:szCs w:val="22"/>
        </w:rPr>
        <w:t>70</w:t>
      </w:r>
      <w:r w:rsidRPr="00DF4D1D">
        <w:rPr>
          <w:rFonts w:ascii="微软雅黑" w:eastAsia="微软雅黑" w:hAnsi="微软雅黑" w:cs="微软雅黑" w:hint="eastAsia"/>
          <w:sz w:val="22"/>
          <w:szCs w:val="22"/>
        </w:rPr>
        <w:t>，主频1</w:t>
      </w:r>
      <w:r w:rsidRPr="00DF4D1D">
        <w:rPr>
          <w:rFonts w:ascii="微软雅黑" w:eastAsia="微软雅黑" w:hAnsi="微软雅黑" w:cs="微软雅黑"/>
          <w:sz w:val="22"/>
          <w:szCs w:val="22"/>
        </w:rPr>
        <w:t>.76</w:t>
      </w:r>
      <w:r w:rsidRPr="00DF4D1D">
        <w:rPr>
          <w:rFonts w:ascii="微软雅黑" w:eastAsia="微软雅黑" w:hAnsi="微软雅黑" w:cs="微软雅黑" w:hint="eastAsia"/>
          <w:sz w:val="22"/>
          <w:szCs w:val="22"/>
        </w:rPr>
        <w:t>GHZ；运行内存1</w:t>
      </w:r>
      <w:r w:rsidRPr="00DF4D1D">
        <w:rPr>
          <w:rFonts w:ascii="微软雅黑" w:eastAsia="微软雅黑" w:hAnsi="微软雅黑" w:cs="微软雅黑"/>
          <w:sz w:val="22"/>
          <w:szCs w:val="22"/>
        </w:rPr>
        <w:t>6</w:t>
      </w:r>
      <w:r w:rsidRPr="00DF4D1D">
        <w:rPr>
          <w:rFonts w:ascii="微软雅黑" w:eastAsia="微软雅黑" w:hAnsi="微软雅黑" w:cs="微软雅黑" w:hint="eastAsia"/>
          <w:sz w:val="22"/>
          <w:szCs w:val="22"/>
        </w:rPr>
        <w:t>GB，存储空间</w:t>
      </w:r>
      <w:r w:rsidRPr="00DF4D1D">
        <w:rPr>
          <w:rFonts w:ascii="微软雅黑" w:eastAsia="微软雅黑" w:hAnsi="微软雅黑" w:cs="微软雅黑"/>
          <w:sz w:val="22"/>
          <w:szCs w:val="22"/>
        </w:rPr>
        <w:t>2048</w:t>
      </w:r>
      <w:r w:rsidRPr="00DF4D1D">
        <w:rPr>
          <w:rFonts w:ascii="微软雅黑" w:eastAsia="微软雅黑" w:hAnsi="微软雅黑" w:cs="微软雅黑" w:hint="eastAsia"/>
          <w:sz w:val="22"/>
          <w:szCs w:val="22"/>
        </w:rPr>
        <w:t>GB，比我的电脑空间还要大。</w:t>
      </w:r>
    </w:p>
    <w:p w:rsidR="00EA55F0" w:rsidRPr="00DF4D1D" w:rsidP="005F768A" w14:paraId="49FAC6F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接下来就是喜闻乐见的娱乐</w:t>
      </w:r>
      <w:r w:rsidRPr="00DF4D1D">
        <w:rPr>
          <w:rFonts w:ascii="微软雅黑" w:eastAsia="微软雅黑" w:hAnsi="微软雅黑" w:cs="微软雅黑" w:hint="eastAsia"/>
          <w:sz w:val="22"/>
          <w:szCs w:val="22"/>
        </w:rPr>
        <w:t>大师跑分环节</w:t>
      </w:r>
      <w:r w:rsidRPr="00DF4D1D">
        <w:rPr>
          <w:rFonts w:ascii="微软雅黑" w:eastAsia="微软雅黑" w:hAnsi="微软雅黑" w:cs="微软雅黑" w:hint="eastAsia"/>
          <w:sz w:val="22"/>
          <w:szCs w:val="22"/>
        </w:rPr>
        <w:t>，先来看一下详细的配置情况，所有的功能都支持，但是这个CPU型号依然是看不出来这个娱乐大师也是没有这个kirin</w:t>
      </w:r>
      <w:r w:rsidRPr="00DF4D1D">
        <w:rPr>
          <w:rFonts w:ascii="微软雅黑" w:eastAsia="微软雅黑" w:hAnsi="微软雅黑" w:cs="微软雅黑"/>
          <w:sz w:val="22"/>
          <w:szCs w:val="22"/>
        </w:rPr>
        <w:t>1020</w:t>
      </w:r>
      <w:r w:rsidRPr="00DF4D1D">
        <w:rPr>
          <w:rFonts w:ascii="微软雅黑" w:eastAsia="微软雅黑" w:hAnsi="微软雅黑" w:cs="微软雅黑" w:hint="eastAsia"/>
          <w:sz w:val="22"/>
          <w:szCs w:val="22"/>
        </w:rPr>
        <w:t>的详细信息。</w:t>
      </w:r>
    </w:p>
    <w:p w:rsidR="00EA55F0" w:rsidRPr="00DF4D1D" w:rsidP="005F768A" w14:paraId="34AFDC8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接下来跑个分……总分</w:t>
      </w:r>
      <w:r w:rsidRPr="00DF4D1D">
        <w:rPr>
          <w:rFonts w:ascii="微软雅黑" w:eastAsia="微软雅黑" w:hAnsi="微软雅黑" w:cs="微软雅黑"/>
          <w:sz w:val="22"/>
          <w:szCs w:val="22"/>
        </w:rPr>
        <w:t>1223561</w:t>
      </w:r>
      <w:r w:rsidRPr="00DF4D1D">
        <w:rPr>
          <w:rFonts w:ascii="微软雅黑" w:eastAsia="微软雅黑" w:hAnsi="微软雅黑" w:cs="微软雅黑" w:hint="eastAsia"/>
          <w:sz w:val="22"/>
          <w:szCs w:val="22"/>
        </w:rPr>
        <w:t>分，其中CPU总分为5</w:t>
      </w:r>
      <w:r w:rsidRPr="00DF4D1D">
        <w:rPr>
          <w:rFonts w:ascii="微软雅黑" w:eastAsia="微软雅黑" w:hAnsi="微软雅黑" w:cs="微软雅黑"/>
          <w:sz w:val="22"/>
          <w:szCs w:val="22"/>
        </w:rPr>
        <w:t>13089</w:t>
      </w:r>
      <w:r w:rsidRPr="00DF4D1D">
        <w:rPr>
          <w:rFonts w:ascii="微软雅黑" w:eastAsia="微软雅黑" w:hAnsi="微软雅黑" w:cs="微软雅黑" w:hint="eastAsia"/>
          <w:sz w:val="22"/>
          <w:szCs w:val="22"/>
        </w:rPr>
        <w:t>分，单核运算能力为1</w:t>
      </w:r>
      <w:r w:rsidRPr="00DF4D1D">
        <w:rPr>
          <w:rFonts w:ascii="微软雅黑" w:eastAsia="微软雅黑" w:hAnsi="微软雅黑" w:cs="微软雅黑"/>
          <w:sz w:val="22"/>
          <w:szCs w:val="22"/>
        </w:rPr>
        <w:t>91039</w:t>
      </w:r>
      <w:r w:rsidRPr="00DF4D1D">
        <w:rPr>
          <w:rFonts w:ascii="微软雅黑" w:eastAsia="微软雅黑" w:hAnsi="微软雅黑" w:cs="微软雅黑" w:hint="eastAsia"/>
          <w:sz w:val="22"/>
          <w:szCs w:val="22"/>
        </w:rPr>
        <w:t>分，多核性能为2</w:t>
      </w:r>
      <w:r w:rsidRPr="00DF4D1D">
        <w:rPr>
          <w:rFonts w:ascii="微软雅黑" w:eastAsia="微软雅黑" w:hAnsi="微软雅黑" w:cs="微软雅黑"/>
          <w:sz w:val="22"/>
          <w:szCs w:val="22"/>
        </w:rPr>
        <w:t>40205</w:t>
      </w:r>
      <w:r w:rsidRPr="00DF4D1D">
        <w:rPr>
          <w:rFonts w:ascii="微软雅黑" w:eastAsia="微软雅黑" w:hAnsi="微软雅黑" w:cs="微软雅黑" w:hint="eastAsia"/>
          <w:sz w:val="22"/>
          <w:szCs w:val="22"/>
        </w:rPr>
        <w:t>分，常用项目测试为8</w:t>
      </w:r>
      <w:r w:rsidRPr="00DF4D1D">
        <w:rPr>
          <w:rFonts w:ascii="微软雅黑" w:eastAsia="微软雅黑" w:hAnsi="微软雅黑" w:cs="微软雅黑"/>
          <w:sz w:val="22"/>
          <w:szCs w:val="22"/>
        </w:rPr>
        <w:t>1845</w:t>
      </w:r>
      <w:r w:rsidRPr="00DF4D1D">
        <w:rPr>
          <w:rFonts w:ascii="微软雅黑" w:eastAsia="微软雅黑" w:hAnsi="微软雅黑" w:cs="微软雅黑" w:hint="eastAsia"/>
          <w:sz w:val="22"/>
          <w:szCs w:val="22"/>
        </w:rPr>
        <w:t>分；GPU（图形处理器）总分为3</w:t>
      </w:r>
      <w:r w:rsidRPr="00DF4D1D">
        <w:rPr>
          <w:rFonts w:ascii="微软雅黑" w:eastAsia="微软雅黑" w:hAnsi="微软雅黑" w:cs="微软雅黑"/>
          <w:sz w:val="22"/>
          <w:szCs w:val="22"/>
        </w:rPr>
        <w:t>25134</w:t>
      </w:r>
      <w:r w:rsidRPr="00DF4D1D">
        <w:rPr>
          <w:rFonts w:ascii="微软雅黑" w:eastAsia="微软雅黑" w:hAnsi="微软雅黑" w:cs="微软雅黑" w:hint="eastAsia"/>
          <w:sz w:val="22"/>
          <w:szCs w:val="22"/>
        </w:rPr>
        <w:t>分；RAM（内存）得分为2</w:t>
      </w:r>
      <w:r w:rsidRPr="00DF4D1D">
        <w:rPr>
          <w:rFonts w:ascii="微软雅黑" w:eastAsia="微软雅黑" w:hAnsi="微软雅黑" w:cs="微软雅黑"/>
          <w:sz w:val="22"/>
          <w:szCs w:val="22"/>
        </w:rPr>
        <w:t>02769</w:t>
      </w:r>
      <w:r w:rsidRPr="00DF4D1D">
        <w:rPr>
          <w:rFonts w:ascii="微软雅黑" w:eastAsia="微软雅黑" w:hAnsi="微软雅黑" w:cs="微软雅黑" w:hint="eastAsia"/>
          <w:sz w:val="22"/>
          <w:szCs w:val="22"/>
        </w:rPr>
        <w:t>分；存储性能得分为1</w:t>
      </w:r>
      <w:r w:rsidRPr="00DF4D1D">
        <w:rPr>
          <w:rFonts w:ascii="微软雅黑" w:eastAsia="微软雅黑" w:hAnsi="微软雅黑" w:cs="微软雅黑"/>
          <w:sz w:val="22"/>
          <w:szCs w:val="22"/>
        </w:rPr>
        <w:t>82569</w:t>
      </w:r>
      <w:r w:rsidRPr="00DF4D1D">
        <w:rPr>
          <w:rFonts w:ascii="微软雅黑" w:eastAsia="微软雅黑" w:hAnsi="微软雅黑" w:cs="微软雅黑" w:hint="eastAsia"/>
          <w:sz w:val="22"/>
          <w:szCs w:val="22"/>
        </w:rPr>
        <w:t>分。</w:t>
      </w:r>
    </w:p>
    <w:p w:rsidR="00EA55F0" w:rsidRPr="00DF4D1D" w:rsidP="005F768A" w14:paraId="59AB147B"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当然，</w:t>
      </w:r>
      <w:r w:rsidRPr="00DF4D1D">
        <w:rPr>
          <w:rFonts w:ascii="微软雅黑" w:eastAsia="微软雅黑" w:hAnsi="微软雅黑" w:cs="微软雅黑" w:hint="eastAsia"/>
          <w:sz w:val="22"/>
          <w:szCs w:val="22"/>
        </w:rPr>
        <w:t>整个跑分只是</w:t>
      </w:r>
      <w:r w:rsidRPr="00DF4D1D">
        <w:rPr>
          <w:rFonts w:ascii="微软雅黑" w:eastAsia="微软雅黑" w:hAnsi="微软雅黑" w:cs="微软雅黑" w:hint="eastAsia"/>
          <w:sz w:val="22"/>
          <w:szCs w:val="22"/>
        </w:rPr>
        <w:t>作为一个参考而已，要专业的测评因为华</w:t>
      </w:r>
      <w:r w:rsidRPr="00DF4D1D">
        <w:rPr>
          <w:rFonts w:ascii="微软雅黑" w:eastAsia="微软雅黑" w:hAnsi="微软雅黑" w:cs="微软雅黑" w:hint="eastAsia"/>
          <w:sz w:val="22"/>
          <w:szCs w:val="22"/>
        </w:rPr>
        <w:t>为方面</w:t>
      </w:r>
      <w:r w:rsidRPr="00DF4D1D">
        <w:rPr>
          <w:rFonts w:ascii="微软雅黑" w:eastAsia="微软雅黑" w:hAnsi="微软雅黑" w:cs="微软雅黑" w:hint="eastAsia"/>
          <w:sz w:val="22"/>
          <w:szCs w:val="22"/>
        </w:rPr>
        <w:t>似乎并没有拿出去做检测的意思所以暂时还没有相关的测试。</w:t>
      </w:r>
    </w:p>
    <w:p w:rsidR="00EA55F0" w:rsidRPr="00DF4D1D" w:rsidP="005F768A" w14:paraId="133DA7C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光看数据可能不是那么直观，那我们来玩游戏吧，国服程咬金上线。</w:t>
      </w:r>
    </w:p>
    <w:p w:rsidR="00EA55F0" w:rsidRPr="00DF4D1D" w:rsidP="005F768A" w14:paraId="3F5B1347"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w:t>
      </w:r>
    </w:p>
    <w:p w:rsidR="00EA55F0" w:rsidRPr="00DF4D1D" w:rsidP="005F768A" w14:paraId="23FF604A"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在经过了一局‘高端局’排位之后……</w:t>
      </w:r>
    </w:p>
    <w:p w:rsidR="00EA55F0" w:rsidRPr="00DF4D1D" w:rsidP="005F768A" w14:paraId="171DB40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“咳咳，这个不是我坑，而是队友</w:t>
      </w:r>
      <w:r w:rsidRPr="00DF4D1D">
        <w:rPr>
          <w:rFonts w:ascii="微软雅黑" w:eastAsia="微软雅黑" w:hAnsi="微软雅黑" w:cs="微软雅黑" w:hint="eastAsia"/>
          <w:sz w:val="22"/>
          <w:szCs w:val="22"/>
        </w:rPr>
        <w:t>太</w:t>
      </w:r>
      <w:r w:rsidRPr="00DF4D1D">
        <w:rPr>
          <w:rFonts w:ascii="微软雅黑" w:eastAsia="微软雅黑" w:hAnsi="微软雅黑" w:cs="微软雅黑" w:hint="eastAsia"/>
          <w:sz w:val="22"/>
          <w:szCs w:val="22"/>
        </w:rPr>
        <w:t>菜了。</w:t>
      </w:r>
    </w:p>
    <w:p w:rsidR="00EA55F0" w:rsidRPr="00DF4D1D" w:rsidP="005F768A" w14:paraId="69902C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在全部开到最高，但是没有开启多线程模式的情况下整局</w:t>
      </w:r>
      <w:r w:rsidRPr="00DF4D1D">
        <w:rPr>
          <w:rFonts w:ascii="微软雅黑" w:eastAsia="微软雅黑" w:hAnsi="微软雅黑" w:cs="微软雅黑" w:hint="eastAsia"/>
          <w:sz w:val="22"/>
          <w:szCs w:val="22"/>
        </w:rPr>
        <w:t>下来帧率都是</w:t>
      </w:r>
      <w:r w:rsidRPr="00DF4D1D">
        <w:rPr>
          <w:rFonts w:ascii="微软雅黑" w:eastAsia="微软雅黑" w:hAnsi="微软雅黑" w:cs="微软雅黑" w:hint="eastAsia"/>
          <w:sz w:val="22"/>
          <w:szCs w:val="22"/>
        </w:rPr>
        <w:t>保持在6</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帧以上，时不时的会蹿到7</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帧去，这还是因为王者</w:t>
      </w:r>
      <w:r w:rsidRPr="00DF4D1D">
        <w:rPr>
          <w:rFonts w:ascii="微软雅黑" w:eastAsia="微软雅黑" w:hAnsi="微软雅黑" w:cs="微软雅黑" w:hint="eastAsia"/>
          <w:sz w:val="22"/>
          <w:szCs w:val="22"/>
        </w:rPr>
        <w:t>农药锁帧的</w:t>
      </w:r>
      <w:r w:rsidRPr="00DF4D1D">
        <w:rPr>
          <w:rFonts w:ascii="微软雅黑" w:eastAsia="微软雅黑" w:hAnsi="微软雅黑" w:cs="微软雅黑" w:hint="eastAsia"/>
          <w:sz w:val="22"/>
          <w:szCs w:val="22"/>
        </w:rPr>
        <w:t>情况并且没有开启多线程的情况，并且温度的控制十分的漂亮这局游戏差不多有将近半个小时，只消耗了3%的电量由此可以见得整个待机时间肯定不会短的。</w:t>
      </w:r>
    </w:p>
    <w:p w:rsidR="00EA55F0" w:rsidRPr="00DF4D1D" w:rsidP="005F768A" w14:paraId="5B04970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，既然华</w:t>
      </w:r>
      <w:r w:rsidRPr="00DF4D1D">
        <w:rPr>
          <w:rFonts w:ascii="微软雅黑" w:eastAsia="微软雅黑" w:hAnsi="微软雅黑" w:cs="微软雅黑" w:hint="eastAsia"/>
          <w:sz w:val="22"/>
          <w:szCs w:val="22"/>
        </w:rPr>
        <w:t>为方面</w:t>
      </w:r>
      <w:r w:rsidRPr="00DF4D1D">
        <w:rPr>
          <w:rFonts w:ascii="微软雅黑" w:eastAsia="微软雅黑" w:hAnsi="微软雅黑" w:cs="微软雅黑" w:hint="eastAsia"/>
          <w:sz w:val="22"/>
          <w:szCs w:val="22"/>
        </w:rPr>
        <w:t>说有满负载模式，既然有这个模式我们为什么不试试呢？</w:t>
      </w:r>
    </w:p>
    <w:p w:rsidR="00EA55F0" w:rsidRPr="00DF4D1D" w:rsidP="005F768A" w14:paraId="5A21D98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在这个电源的上有一个小的开关，按下之后就会调整电压和电流与手机进行匹配直接进行供电。而且这个GPU的性能我看着很是接近现在中高端显卡的主频，我们来试试可不可以直接带起我这个4K</w:t>
      </w:r>
      <w:r w:rsidRPr="00DF4D1D">
        <w:rPr>
          <w:rFonts w:ascii="微软雅黑" w:eastAsia="微软雅黑" w:hAnsi="微软雅黑" w:cs="微软雅黑"/>
          <w:sz w:val="22"/>
          <w:szCs w:val="22"/>
        </w:rPr>
        <w:t xml:space="preserve"> 144</w:t>
      </w:r>
      <w:r w:rsidRPr="00DF4D1D">
        <w:rPr>
          <w:rFonts w:ascii="微软雅黑" w:eastAsia="微软雅黑" w:hAnsi="微软雅黑" w:cs="微软雅黑" w:hint="eastAsia"/>
          <w:sz w:val="22"/>
          <w:szCs w:val="22"/>
        </w:rPr>
        <w:t>hz的屏幕。”</w:t>
      </w:r>
    </w:p>
    <w:p w:rsidR="00EA55F0" w:rsidRPr="00DF4D1D" w:rsidP="005F768A" w14:paraId="5FA3EE68"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在一番操作连接上拓展</w:t>
      </w:r>
      <w:r w:rsidRPr="00DF4D1D">
        <w:rPr>
          <w:rFonts w:ascii="微软雅黑" w:eastAsia="微软雅黑" w:hAnsi="微软雅黑" w:cs="微软雅黑" w:hint="eastAsia"/>
          <w:sz w:val="22"/>
          <w:szCs w:val="22"/>
        </w:rPr>
        <w:t>坞</w:t>
      </w:r>
      <w:r w:rsidRPr="00DF4D1D">
        <w:rPr>
          <w:rFonts w:ascii="微软雅黑" w:eastAsia="微软雅黑" w:hAnsi="微软雅黑" w:cs="微软雅黑" w:hint="eastAsia"/>
          <w:sz w:val="22"/>
          <w:szCs w:val="22"/>
        </w:rPr>
        <w:t>和电源之后成功将画面投影到显示屏上了，在经过了一阵的折腾之后终于完事了。</w:t>
      </w:r>
    </w:p>
    <w:p w:rsidR="00EA55F0" w:rsidRPr="00DF4D1D" w:rsidP="005F768A" w14:paraId="2EFDF31C"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“整个游玩过程看得出来还是十分的流畅的，除了因为这个USB</w:t>
      </w:r>
      <w:r w:rsidRPr="00DF4D1D">
        <w:rPr>
          <w:rFonts w:ascii="微软雅黑" w:eastAsia="微软雅黑" w:hAnsi="微软雅黑" w:cs="微软雅黑"/>
          <w:sz w:val="22"/>
          <w:szCs w:val="22"/>
        </w:rPr>
        <w:t>3.1</w:t>
      </w:r>
      <w:r w:rsidRPr="00DF4D1D">
        <w:rPr>
          <w:rFonts w:ascii="微软雅黑" w:eastAsia="微软雅黑" w:hAnsi="微软雅黑" w:cs="微软雅黑" w:hint="eastAsia"/>
          <w:sz w:val="22"/>
          <w:szCs w:val="22"/>
        </w:rPr>
        <w:t>的带宽成为了这个瓶颈导致整个帧率有些不稳定，除此之外一些都十分的完美，能够流畅的玩4K游戏</w:t>
      </w:r>
      <w:r w:rsidRPr="00DF4D1D">
        <w:rPr>
          <w:rFonts w:ascii="微软雅黑" w:eastAsia="微软雅黑" w:hAnsi="微软雅黑" w:cs="微软雅黑" w:hint="eastAsia"/>
          <w:sz w:val="22"/>
          <w:szCs w:val="22"/>
        </w:rPr>
        <w:t>的确是让我有些不敢相信。”（就当是</w:t>
      </w:r>
      <w:r w:rsidRPr="00DF4D1D">
        <w:rPr>
          <w:rFonts w:ascii="微软雅黑" w:eastAsia="微软雅黑" w:hAnsi="微软雅黑" w:cs="微软雅黑" w:hint="eastAsia"/>
          <w:sz w:val="22"/>
          <w:szCs w:val="22"/>
        </w:rPr>
        <w:t>某魔改</w:t>
      </w:r>
      <w:r w:rsidRPr="00DF4D1D">
        <w:rPr>
          <w:rFonts w:ascii="微软雅黑" w:eastAsia="微软雅黑" w:hAnsi="微软雅黑" w:cs="微软雅黑" w:hint="eastAsia"/>
          <w:sz w:val="22"/>
          <w:szCs w:val="22"/>
        </w:rPr>
        <w:t>的游戏就好了）</w:t>
      </w:r>
    </w:p>
    <w:p w:rsidR="00EA55F0" w:rsidRPr="00DF4D1D" w:rsidP="005F768A" w14:paraId="5F643F2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“虽然这个性能的确十分的出色，但是其温度也是成功的来到了5</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摄氏度，功耗也是十分的恐怖，不敢想象没有连接电源使用满负载模式会出现什么情况。</w:t>
      </w:r>
    </w:p>
    <w:p w:rsidR="00EA55F0" w:rsidRPr="00DF4D1D" w:rsidP="005F768A" w14:paraId="23D7AE0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好，那么今天的视频就到这边，如果你喜欢我的视频，不妨点一个关注。也别忘了帮我点赞，投币，收藏什么的。我是欧阳小白，我们下个视频不见不散，拜拜~”</w:t>
      </w:r>
    </w:p>
    <w:p w:rsidR="00EA55F0" w:rsidRPr="00DF4D1D" w:rsidP="005F768A" w14:paraId="243C543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视频的内容让观众了解了这个手机的大致性能，至于准确的性能还得看专业一些的测评结构的测评结果，不过这种事情属实是有些招人嫉妒啊。</w:t>
      </w:r>
    </w:p>
    <w:p w:rsidR="00EA55F0" w:rsidRPr="00DF4D1D" w:rsidP="005F768A" w14:paraId="39772CE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“一位意外中奖的梦想路过，别打我，华为的机可是锻炼麒麟臂的好东西。</w:t>
      </w:r>
      <w:r w:rsidRPr="00DF4D1D">
        <w:rPr>
          <w:rFonts w:ascii="微软雅黑" w:eastAsia="微软雅黑" w:hAnsi="微软雅黑" w:cs="微软雅黑" w:hint="eastAsia"/>
          <w:sz w:val="22"/>
          <w:szCs w:val="22"/>
        </w:rPr>
        <w:t>【狗头】【狗头】【狗头】</w:t>
      </w:r>
      <w:r w:rsidRPr="00DF4D1D">
        <w:rPr>
          <w:rFonts w:ascii="微软雅黑" w:eastAsia="微软雅黑" w:hAnsi="微软雅黑" w:cs="微软雅黑" w:hint="eastAsia"/>
          <w:sz w:val="22"/>
          <w:szCs w:val="22"/>
        </w:rPr>
        <w:t>”</w:t>
      </w:r>
    </w:p>
    <w:p w:rsidR="00EA55F0" w:rsidRPr="00DF4D1D" w:rsidP="005F768A" w14:paraId="2C03585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 ‘众所周知，欧蝗的寿命很短[阴险脸</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[阴险脸</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[阴险脸</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w:t>
      </w:r>
    </w:p>
    <w:p w:rsidR="00EA55F0" w:rsidRPr="00DF4D1D" w:rsidP="005F768A" w14:paraId="1761C094"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‘感觉性能的确十分的强大，但是其强大的性能和巨大的电池容量带来的也是巨大的重量，不知道有没有3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g’</w:t>
      </w:r>
    </w:p>
    <w:p w:rsidR="00EA55F0" w:rsidRPr="00DF4D1D" w:rsidP="005F768A" w14:paraId="1C25AA9C" w14:textId="77777777">
      <w:pPr>
        <w:ind w:firstLine="200"/>
        <w:rPr>
          <w:rFonts w:ascii="微软雅黑" w:eastAsia="微软雅黑" w:hAnsi="微软雅黑" w:cs="微软雅黑"/>
          <w:sz w:val="22"/>
          <w:szCs w:val="22"/>
        </w:rPr>
      </w:pP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‘的确，重量可能不小，不过相比于这个lite版和正式版肯定没有这么恐怖的重量了，毕竟没有那么多功能了。’</w:t>
      </w:r>
    </w:p>
    <w:p w:rsidR="00EA55F0" w:rsidRPr="00DF4D1D" w:rsidP="005F768A" w14:paraId="6C0EE907"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随着视频热度的上升，吃</w:t>
      </w:r>
      <w:r w:rsidRPr="00DF4D1D">
        <w:rPr>
          <w:rFonts w:ascii="微软雅黑" w:eastAsia="微软雅黑" w:hAnsi="微软雅黑" w:cs="微软雅黑" w:hint="eastAsia"/>
          <w:sz w:val="22"/>
          <w:szCs w:val="22"/>
        </w:rPr>
        <w:t>瓜群众</w:t>
      </w:r>
      <w:r w:rsidRPr="00DF4D1D">
        <w:rPr>
          <w:rFonts w:ascii="微软雅黑" w:eastAsia="微软雅黑" w:hAnsi="微软雅黑" w:cs="微软雅黑" w:hint="eastAsia"/>
          <w:sz w:val="22"/>
          <w:szCs w:val="22"/>
        </w:rPr>
        <w:t>也是对于HUAWEI</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MATE</w:t>
      </w:r>
      <w:r w:rsidRPr="00DF4D1D">
        <w:rPr>
          <w:rFonts w:ascii="微软雅黑" w:eastAsia="微软雅黑" w:hAnsi="微软雅黑" w:cs="微软雅黑"/>
          <w:sz w:val="22"/>
          <w:szCs w:val="22"/>
        </w:rPr>
        <w:t xml:space="preserve"> 50 </w:t>
      </w:r>
      <w:r w:rsidRPr="00DF4D1D">
        <w:rPr>
          <w:rFonts w:ascii="微软雅黑" w:eastAsia="微软雅黑" w:hAnsi="微软雅黑" w:cs="微软雅黑" w:hint="eastAsia"/>
          <w:sz w:val="22"/>
          <w:szCs w:val="22"/>
        </w:rPr>
        <w:t>Pro有了一个较为清晰的了解，手里头比较宽裕的人已经准备好钱在观望了。</w:t>
      </w:r>
    </w:p>
    <w:p w:rsidR="00EA55F0" w:rsidRPr="00DF4D1D" w:rsidP="005F768A" w14:paraId="130EA0E4"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时间很快就过去了4天了，发售日也是到来了，大量的订单瞬间涌入了华为的销售部门中。</w:t>
      </w:r>
    </w:p>
    <w:p w:rsidR="00EA55F0" w:rsidRPr="00DF4D1D" w:rsidP="005F768A" w14:paraId="333EFB4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只不过，任总似乎低估了人们的购买力了。</w:t>
      </w:r>
    </w:p>
    <w:p w:rsidR="00EA55F0" w:rsidRPr="00DF4D1D" w:rsidP="005F768A" w14:paraId="123BCD2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“任总，订单量太大了，我们的lite版货不够了。”</w:t>
      </w:r>
    </w:p>
    <w:p w:rsidR="00EA55F0" w:rsidRPr="00DF4D1D" w:rsidP="005F768A" w14:paraId="1B3B427E"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“哪儿出了纰漏吗？那个环节供货紧张？”</w:t>
      </w:r>
    </w:p>
    <w:p w:rsidR="00EA55F0" w:rsidRPr="00DF4D1D" w:rsidP="005F768A" w14:paraId="4B729B03"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“京东方的屏幕目前出货之后1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万，距离一百万的订单差距还在很大，我们的发售</w:t>
      </w:r>
      <w:r w:rsidRPr="00DF4D1D">
        <w:rPr>
          <w:rFonts w:ascii="微软雅黑" w:eastAsia="微软雅黑" w:hAnsi="微软雅黑" w:cs="微软雅黑" w:hint="eastAsia"/>
          <w:sz w:val="22"/>
          <w:szCs w:val="22"/>
        </w:rPr>
        <w:t>还是太着急了。”</w:t>
      </w:r>
    </w:p>
    <w:p w:rsidR="00EA55F0" w:rsidRPr="00DF4D1D" w:rsidP="005F768A" w14:paraId="06B1A79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听到这儿任总沉默了一会儿对销售负责人说到：</w:t>
      </w:r>
    </w:p>
    <w:p w:rsidR="00EA55F0" w:rsidRPr="00DF4D1D" w:rsidP="005F768A" w14:paraId="687836F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“先发布一则公告就说第一波只有</w:t>
      </w:r>
      <w:r w:rsidRPr="00DF4D1D">
        <w:rPr>
          <w:rFonts w:ascii="微软雅黑" w:eastAsia="微软雅黑" w:hAnsi="微软雅黑" w:cs="微软雅黑"/>
          <w:sz w:val="22"/>
          <w:szCs w:val="22"/>
        </w:rPr>
        <w:t>15</w:t>
      </w:r>
      <w:r w:rsidRPr="00DF4D1D">
        <w:rPr>
          <w:rFonts w:ascii="微软雅黑" w:eastAsia="微软雅黑" w:hAnsi="微软雅黑" w:cs="微软雅黑" w:hint="eastAsia"/>
          <w:sz w:val="22"/>
          <w:szCs w:val="22"/>
        </w:rPr>
        <w:t>万lite版和总共5万的正式版及Pro库存，本月卖完只能等到下个月库存较为充足是才开始重新发售。”</w:t>
      </w:r>
    </w:p>
    <w:p w:rsidR="00EA55F0" w:rsidRPr="00DF4D1D" w:rsidP="005F768A" w14:paraId="66E137AF"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w:t>
      </w:r>
    </w:p>
    <w:p w:rsidR="00EA55F0" w:rsidRPr="00DF4D1D" w:rsidP="005F768A" w14:paraId="692216E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看着匆忙走出办公室的销售负责人，任总的脸上表情十分的复杂，自己在一定程度上摆脱了对于外国芯片的依赖，是值得高兴的事情，但是自己为了保证自己的市场占有率匆忙的开始发售也给民众带来了一个不怎么好的形象。</w:t>
      </w:r>
    </w:p>
    <w:p w:rsidR="00EA55F0" w:rsidRPr="00DF4D1D" w:rsidP="005F768A" w14:paraId="5BD49B91"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而在办公室的孙源玲则饶有兴趣的看着华为官网的订单成交量和刚刚发布出来的公告。</w:t>
      </w:r>
    </w:p>
    <w:p w:rsidR="00EA55F0" w:rsidRPr="00DF4D1D" w:rsidP="005F768A" w14:paraId="0660DDC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“这么着急干嘛啊？等着产线都解决完了不就好了吗，实在不行还可以找我啊，我也可以帮你解决一部分的麻烦的啊。”</w:t>
      </w:r>
    </w:p>
    <w:p w:rsidR="00EA55F0" w:rsidRPr="00DF4D1D" w:rsidP="005F768A" w14:paraId="4D27BA95"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“姐姐，你也没给他们说啊，更没有向外界公布你拥有些什么技术。”</w:t>
      </w:r>
    </w:p>
    <w:p w:rsidR="00EA55F0" w:rsidRPr="00DF4D1D" w:rsidP="005F768A" w14:paraId="082DC9F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“我有什么技术吗？我现在只有芯片制造技术，没有其他技术，反正屏幕要用但是用处在以后肯定就没有那么大了。AR和全息我就觉得挺不错的，不过这个</w:t>
      </w:r>
      <w:r w:rsidRPr="00DF4D1D">
        <w:rPr>
          <w:rFonts w:ascii="微软雅黑" w:eastAsia="微软雅黑" w:hAnsi="微软雅黑" w:cs="微软雅黑" w:hint="eastAsia"/>
          <w:sz w:val="22"/>
          <w:szCs w:val="22"/>
        </w:rPr>
        <w:t>kirin</w:t>
      </w:r>
      <w:r w:rsidRPr="00DF4D1D">
        <w:rPr>
          <w:rFonts w:ascii="微软雅黑" w:eastAsia="微软雅黑" w:hAnsi="微软雅黑" w:cs="微软雅黑" w:hint="eastAsia"/>
          <w:sz w:val="22"/>
          <w:szCs w:val="22"/>
        </w:rPr>
        <w:t>的设计的确是可圈可点的，将能耗比控制在了一个十分恰当的一个点。”</w:t>
      </w:r>
    </w:p>
    <w:p w:rsidR="00EA55F0" w:rsidRPr="00DF4D1D" w:rsidP="005F768A" w14:paraId="5FA8AD90"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“嗯~所以这就是姐姐你在这人继续咸鱼的理由吗？不应该继续去开发AR的神经控制技术吗？”</w:t>
      </w:r>
    </w:p>
    <w:p w:rsidR="00EA55F0" w:rsidRPr="00DF4D1D" w:rsidP="005F768A" w14:paraId="6517620D"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w:t>
      </w:r>
      <w:r w:rsidRPr="00DF4D1D">
        <w:rPr>
          <w:rFonts w:ascii="微软雅黑" w:eastAsia="微软雅黑" w:hAnsi="微软雅黑" w:cs="微软雅黑" w:hint="eastAsia"/>
          <w:sz w:val="22"/>
          <w:szCs w:val="22"/>
        </w:rPr>
        <w:t>知道了知道了</w:t>
      </w:r>
      <w:r w:rsidRPr="00DF4D1D">
        <w:rPr>
          <w:rFonts w:ascii="微软雅黑" w:eastAsia="微软雅黑" w:hAnsi="微软雅黑" w:cs="微软雅黑" w:hint="eastAsia"/>
          <w:sz w:val="22"/>
          <w:szCs w:val="22"/>
        </w:rPr>
        <w:t>只是稍微玩一会儿而已啦，这就去干活儿。”</w:t>
      </w:r>
    </w:p>
    <w:p w:rsidR="00EA55F0" w:rsidRPr="00DF4D1D" w:rsidP="005F768A" w14:paraId="4D196669" w14:textId="77777777">
      <w:pPr>
        <w:ind w:firstLine="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说罢便在空中慢慢的向研发基地的方向走去，而爱丽也是有些无奈的跟了上去。毕竟都是</w:t>
      </w:r>
      <w:r w:rsidRPr="00DF4D1D">
        <w:rPr>
          <w:rFonts w:ascii="微软雅黑" w:eastAsia="微软雅黑" w:hAnsi="微软雅黑" w:cs="微软雅黑" w:hint="eastAsia"/>
          <w:sz w:val="22"/>
          <w:szCs w:val="22"/>
        </w:rPr>
        <w:t>很</w:t>
      </w:r>
      <w:r w:rsidRPr="00DF4D1D">
        <w:rPr>
          <w:rFonts w:ascii="微软雅黑" w:eastAsia="微软雅黑" w:hAnsi="微软雅黑" w:cs="微软雅黑" w:hint="eastAsia"/>
          <w:sz w:val="22"/>
          <w:szCs w:val="22"/>
        </w:rPr>
        <w:t>容就能够开发出相应技术的人，所以要教会研究人员们怎么开发和研究。这就是孙源玲和爱丽的任务，作为一个文明先驱者的使命，尽管看起来不是</w:t>
      </w:r>
      <w:r w:rsidRPr="00DF4D1D">
        <w:rPr>
          <w:rFonts w:ascii="微软雅黑" w:eastAsia="微软雅黑" w:hAnsi="微软雅黑" w:cs="微软雅黑" w:hint="eastAsia"/>
          <w:sz w:val="22"/>
          <w:szCs w:val="22"/>
        </w:rPr>
        <w:t>那么靠谱就</w:t>
      </w:r>
      <w:r w:rsidRPr="00DF4D1D">
        <w:rPr>
          <w:rFonts w:ascii="微软雅黑" w:eastAsia="微软雅黑" w:hAnsi="微软雅黑" w:cs="微软雅黑" w:hint="eastAsia"/>
          <w:sz w:val="22"/>
          <w:szCs w:val="22"/>
        </w:rPr>
        <w:t>是了</w:t>
      </w:r>
      <w:r w:rsidRPr="00DF4D1D">
        <w:rPr>
          <w:rFonts w:ascii="微软雅黑" w:eastAsia="微软雅黑" w:hAnsi="微软雅黑" w:cs="微软雅黑" w:hint="eastAsia"/>
          <w:sz w:val="22"/>
          <w:szCs w:val="22"/>
        </w:rPr>
        <w:t>。</w:t>
      </w:r>
    </w:p>
    <w:p w:rsidR="00EA55F0" w:rsidRPr="00DF4D1D" w:rsidP="005F768A" w14:paraId="627AB43E" w14:textId="77777777">
      <w:pPr>
        <w:ind w:firstLine="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