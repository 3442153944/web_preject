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00870" w:rsidP="005F768A" w14:paraId="3F282A8F" w14:textId="0B4A13FC">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第一百八十七章</w:t>
      </w:r>
      <w:r w:rsidR="00EA3765">
        <w:rPr>
          <w:rFonts w:ascii="微软雅黑" w:eastAsia="微软雅黑" w:hAnsi="微软雅黑" w:cs="微软雅黑" w:hint="eastAsia"/>
          <w:sz w:val="22"/>
          <w:szCs w:val="22"/>
        </w:rPr>
        <w:t xml:space="preserve"> </w:t>
      </w:r>
      <w:r w:rsidR="00EA3765">
        <w:rPr>
          <w:rFonts w:ascii="微软雅黑" w:eastAsia="微软雅黑" w:hAnsi="微软雅黑" w:cs="微软雅黑"/>
          <w:sz w:val="22"/>
          <w:szCs w:val="22"/>
        </w:rPr>
        <w:t xml:space="preserve"> </w:t>
      </w:r>
      <w:r w:rsidR="00EA3765">
        <w:rPr>
          <w:rFonts w:ascii="微软雅黑" w:eastAsia="微软雅黑" w:hAnsi="微软雅黑" w:cs="微软雅黑" w:hint="eastAsia"/>
          <w:sz w:val="22"/>
          <w:szCs w:val="22"/>
        </w:rPr>
        <w:t>系统？</w:t>
      </w:r>
    </w:p>
    <w:p w:rsidR="00C16414" w:rsidP="005F768A" w14:paraId="6F61F1B5" w14:textId="46ABF899">
      <w:pPr>
        <w:rPr>
          <w:rFonts w:ascii="微软雅黑" w:eastAsia="微软雅黑" w:hAnsi="微软雅黑" w:cs="微软雅黑"/>
          <w:sz w:val="22"/>
          <w:szCs w:val="22"/>
        </w:rPr>
      </w:pPr>
      <w:r>
        <w:rPr>
          <w:rFonts w:ascii="微软雅黑" w:eastAsia="微软雅黑" w:hAnsi="微软雅黑" w:cs="微软雅黑" w:hint="eastAsia"/>
          <w:sz w:val="22"/>
          <w:szCs w:val="22"/>
        </w:rPr>
        <w:t>突兀的声音直接在李俊的脑海之中响起，找不到任何的源头。</w:t>
      </w:r>
    </w:p>
    <w:p w:rsidR="00C16414" w:rsidP="005F768A" w14:paraId="4B8CCBC1" w14:textId="1012CB9A">
      <w:pPr>
        <w:rPr>
          <w:rFonts w:ascii="微软雅黑" w:eastAsia="微软雅黑" w:hAnsi="微软雅黑" w:cs="微软雅黑"/>
          <w:sz w:val="22"/>
          <w:szCs w:val="22"/>
        </w:rPr>
      </w:pPr>
      <w:r>
        <w:rPr>
          <w:rFonts w:ascii="微软雅黑" w:eastAsia="微软雅黑" w:hAnsi="微软雅黑" w:cs="微软雅黑" w:hint="eastAsia"/>
          <w:sz w:val="22"/>
          <w:szCs w:val="22"/>
        </w:rPr>
        <w:t>“是谁？谁在说话？”</w:t>
      </w:r>
    </w:p>
    <w:p w:rsidR="00CB28D7" w:rsidP="005F768A" w14:paraId="3C1979FC" w14:textId="16E185C3">
      <w:pPr>
        <w:rPr>
          <w:rFonts w:ascii="微软雅黑" w:eastAsia="微软雅黑" w:hAnsi="微软雅黑" w:cs="微软雅黑"/>
          <w:sz w:val="22"/>
          <w:szCs w:val="22"/>
        </w:rPr>
      </w:pPr>
      <w:r>
        <w:rPr>
          <w:rFonts w:ascii="微软雅黑" w:eastAsia="微软雅黑" w:hAnsi="微软雅黑" w:cs="微软雅黑" w:hint="eastAsia"/>
          <w:sz w:val="22"/>
          <w:szCs w:val="22"/>
        </w:rPr>
        <w:t>“是本机在说话，我并不处于现实的空间之中，所以不用找了，你找不到我的。”</w:t>
      </w:r>
    </w:p>
    <w:p w:rsidR="00CB28D7" w:rsidP="005F768A" w14:paraId="4028F666" w14:textId="26F87018">
      <w:pPr>
        <w:rPr>
          <w:rFonts w:ascii="微软雅黑" w:eastAsia="微软雅黑" w:hAnsi="微软雅黑" w:cs="微软雅黑"/>
          <w:sz w:val="22"/>
          <w:szCs w:val="22"/>
        </w:rPr>
      </w:pPr>
      <w:r>
        <w:rPr>
          <w:rFonts w:ascii="微软雅黑" w:eastAsia="微软雅黑" w:hAnsi="微软雅黑" w:cs="微软雅黑" w:hint="eastAsia"/>
          <w:sz w:val="22"/>
          <w:szCs w:val="22"/>
        </w:rPr>
        <w:t>“你为什么要跟我说话，难道我有什么价值是值得你利用的嘛？”</w:t>
      </w:r>
    </w:p>
    <w:p w:rsidR="00CB28D7" w:rsidP="005F768A" w14:paraId="59BD146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“你是不是有被害妄想症？我都不在你的身体里面，我只是处于一个和你身体所在空间相叠加的一个平行空间之中，不会对你的身体造成任何的影响。</w:t>
      </w:r>
    </w:p>
    <w:p w:rsidR="00CB28D7" w:rsidP="005F768A" w14:paraId="2968808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然后我只是‘文明智障’的附带产物，毕竟这种高级的东西你们这些凡人也并不会使用，想要正确的使用还需要引导者进行适当的引导，一些科技需要灵感才能够得到突破，而我可以直接提供这部分灵感，或者说资料。</w:t>
      </w:r>
    </w:p>
    <w:p w:rsidR="00CB28D7" w:rsidP="005F768A" w14:paraId="36389B8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还有一件事，我并不是什么系统，也不是什么随身老爷爷，你就当我是一个存在于你身体所在空间的一个平行空间之中的一个高级人工智能就可以了。</w:t>
      </w:r>
    </w:p>
    <w:p w:rsidR="00C16414" w:rsidRPr="00CB28D7" w:rsidP="005F768A" w14:paraId="64541E54" w14:textId="5932E893">
      <w:pPr>
        <w:rPr>
          <w:rFonts w:ascii="微软雅黑" w:eastAsia="微软雅黑" w:hAnsi="微软雅黑" w:cs="微软雅黑"/>
          <w:sz w:val="22"/>
          <w:szCs w:val="22"/>
        </w:rPr>
      </w:pPr>
      <w:r>
        <w:rPr>
          <w:rFonts w:ascii="微软雅黑" w:eastAsia="微软雅黑" w:hAnsi="微软雅黑" w:cs="微软雅黑" w:hint="eastAsia"/>
          <w:sz w:val="22"/>
          <w:szCs w:val="22"/>
        </w:rPr>
        <w:t>还有什么疑问吗？”</w:t>
      </w:r>
    </w:p>
    <w:p w:rsidR="00CB28D7" w:rsidP="005F768A" w14:paraId="649832D8" w14:textId="0C3252E9">
      <w:pPr>
        <w:rPr>
          <w:rFonts w:ascii="微软雅黑" w:eastAsia="微软雅黑" w:hAnsi="微软雅黑" w:cs="微软雅黑"/>
          <w:sz w:val="22"/>
          <w:szCs w:val="22"/>
        </w:rPr>
      </w:pPr>
      <w:r>
        <w:rPr>
          <w:rFonts w:ascii="微软雅黑" w:eastAsia="微软雅黑" w:hAnsi="微软雅黑" w:cs="微软雅黑" w:hint="eastAsia"/>
          <w:sz w:val="22"/>
          <w:szCs w:val="22"/>
        </w:rPr>
        <w:t>“你叫什么名字？‘文明智障’为什么和我契合度这么高？其他人为什么不能够很好的使用‘文明智障’？你能够给我带来怎样的帮助？平行空间是一个什么东西？如果我遇到了危及生命的突发情况之时你是否可以提供帮助？”</w:t>
      </w:r>
    </w:p>
    <w:p w:rsidR="002F3238" w:rsidP="005F768A" w14:paraId="167CDF2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“我的名字是：</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源，这个名字对于你们人类来说可能更好接受一点，当然你也可以叫我：溢出者，至于这名字的具体含义就不用纠结了。</w:t>
      </w:r>
    </w:p>
    <w:p w:rsidR="002F3238" w:rsidP="005F768A" w14:paraId="598BAB7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你和‘文明智障’契合度高纯粹是因为你的修为相较于其他的科研人员来说更加的高而已，当然‘文明智障’对于科研人员来说契合度本来就不低，还有一件事，如果契合度过低了本机是不会出现的。</w:t>
      </w:r>
    </w:p>
    <w:p w:rsidR="002F3238" w:rsidP="005F768A" w14:paraId="1A86F88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其次，其他人不能够很好的使用‘文明智障’不很正常吗？你难道就会使用了吗？给你一个从未见过的高科技玩意儿，没有说明书，没有描述性的文字你能够知道他拥有什么样的作用，该如何使用吗？</w:t>
      </w:r>
    </w:p>
    <w:p w:rsidR="00997093" w:rsidP="005F768A" w14:paraId="4518EC6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然后我就是帮助你进行研究的，你现在应该是拥有了计算机的存储能力和计算能力，这些并不会影响你作为人的那一面，在必要的时候我能够给你提供很多的方向供你参考，目的就是让你们人类能够早点走上太空，脱离自己的星系。</w:t>
      </w:r>
    </w:p>
    <w:p w:rsidR="00997093" w:rsidP="005F768A" w14:paraId="73776D7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平行空间严格意义上来说是出于同一纬度下，同一个空间方位的空间，但是这两个空间所处的时间维度并不相同，也就说两个空间的时间并不是在一根线上的，只与我为</w:t>
      </w:r>
      <w:r>
        <w:rPr>
          <w:rFonts w:ascii="微软雅黑" w:eastAsia="微软雅黑" w:hAnsi="微软雅黑" w:cs="微软雅黑" w:hint="eastAsia"/>
          <w:sz w:val="22"/>
          <w:szCs w:val="22"/>
        </w:rPr>
        <w:t>什么能够无视时间的影响，那还得感谢时间的掌权者赐予了我这样的能力。</w:t>
      </w:r>
    </w:p>
    <w:p w:rsidR="00997093" w:rsidP="005F768A" w14:paraId="11A2DD2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在平时我能够在我所能够企及的时间之上给你尽可能的帮助，当然这个范围很小，最多只能够预见未来的短短十秒钟左右的时间，这其中的具体是怎么做到的我也不知道，你想知道就去问时间的掌权者，别问我掌权者是谁，我也不知道。</w:t>
      </w:r>
    </w:p>
    <w:p w:rsidR="00CB28D7" w:rsidP="005F768A" w14:paraId="71945E7A" w14:textId="07F433EF">
      <w:pPr>
        <w:rPr>
          <w:rFonts w:ascii="微软雅黑" w:eastAsia="微软雅黑" w:hAnsi="微软雅黑" w:cs="微软雅黑"/>
          <w:sz w:val="22"/>
          <w:szCs w:val="22"/>
        </w:rPr>
      </w:pPr>
      <w:r>
        <w:rPr>
          <w:rFonts w:ascii="微软雅黑" w:eastAsia="微软雅黑" w:hAnsi="微软雅黑" w:cs="微软雅黑" w:hint="eastAsia"/>
          <w:sz w:val="22"/>
          <w:szCs w:val="22"/>
        </w:rPr>
        <w:t>如果你遇到了危险我可以帮你，但是这个是有限度的，一个月我只能出手一次，否则的话会遭到时间力量的侵蚀，侵蚀的不是我而是你，被侵蚀之后会发生什么我并不是很清楚，但是你会流失一部分寿命是肯定的，能够避免这样侵蚀的人只要时间的掌权者，至于怎么做到的，</w:t>
      </w:r>
      <w:r w:rsidR="001F73C1">
        <w:rPr>
          <w:rFonts w:ascii="微软雅黑" w:eastAsia="微软雅黑" w:hAnsi="微软雅黑" w:cs="微软雅黑" w:hint="eastAsia"/>
          <w:sz w:val="22"/>
          <w:szCs w:val="22"/>
        </w:rPr>
        <w:t>自己</w:t>
      </w:r>
      <w:r>
        <w:rPr>
          <w:rFonts w:ascii="微软雅黑" w:eastAsia="微软雅黑" w:hAnsi="微软雅黑" w:cs="微软雅黑" w:hint="eastAsia"/>
          <w:sz w:val="22"/>
          <w:szCs w:val="22"/>
        </w:rPr>
        <w:t>去问她</w:t>
      </w:r>
      <w:r w:rsidR="001F73C1">
        <w:rPr>
          <w:rFonts w:ascii="微软雅黑" w:eastAsia="微软雅黑" w:hAnsi="微软雅黑" w:cs="微软雅黑" w:hint="eastAsia"/>
          <w:sz w:val="22"/>
          <w:szCs w:val="22"/>
        </w:rPr>
        <w:t>，反正我不知道。</w:t>
      </w:r>
      <w:r w:rsidR="002F3238">
        <w:rPr>
          <w:rFonts w:ascii="微软雅黑" w:eastAsia="微软雅黑" w:hAnsi="微软雅黑" w:cs="微软雅黑" w:hint="eastAsia"/>
          <w:sz w:val="22"/>
          <w:szCs w:val="22"/>
        </w:rPr>
        <w:t>”</w:t>
      </w:r>
    </w:p>
    <w:p w:rsidR="00E16C43" w:rsidP="005F768A" w14:paraId="3E791CAF" w14:textId="143EAD66">
      <w:pPr>
        <w:rPr>
          <w:rFonts w:ascii="微软雅黑" w:eastAsia="微软雅黑" w:hAnsi="微软雅黑" w:cs="微软雅黑"/>
          <w:sz w:val="22"/>
          <w:szCs w:val="22"/>
        </w:rPr>
      </w:pPr>
      <w:r>
        <w:rPr>
          <w:rFonts w:ascii="微软雅黑" w:eastAsia="微软雅黑" w:hAnsi="微软雅黑" w:cs="微软雅黑" w:hint="eastAsia"/>
          <w:sz w:val="22"/>
          <w:szCs w:val="22"/>
        </w:rPr>
        <w:t>李俊牢牢的记住了</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源的解释</w:t>
      </w:r>
      <w:r w:rsidR="00545C49">
        <w:rPr>
          <w:rFonts w:ascii="微软雅黑" w:eastAsia="微软雅黑" w:hAnsi="微软雅黑" w:cs="微软雅黑" w:hint="eastAsia"/>
          <w:sz w:val="22"/>
          <w:szCs w:val="22"/>
        </w:rPr>
        <w:t>，但是总还是有一堆的文明想问。</w:t>
      </w:r>
    </w:p>
    <w:p w:rsidR="00545C49" w:rsidP="005F768A" w14:paraId="438ED1A2" w14:textId="571EE474">
      <w:pPr>
        <w:rPr>
          <w:rFonts w:ascii="微软雅黑" w:eastAsia="微软雅黑" w:hAnsi="微软雅黑" w:cs="微软雅黑"/>
          <w:sz w:val="22"/>
          <w:szCs w:val="22"/>
        </w:rPr>
      </w:pPr>
      <w:r>
        <w:rPr>
          <w:rFonts w:ascii="微软雅黑" w:eastAsia="微软雅黑" w:hAnsi="微软雅黑" w:cs="微软雅黑" w:hint="eastAsia"/>
          <w:sz w:val="22"/>
          <w:szCs w:val="22"/>
        </w:rPr>
        <w:t>“你是怎么诞生的？”</w:t>
      </w:r>
    </w:p>
    <w:p w:rsidR="00545C49" w:rsidP="005F768A" w14:paraId="572F0BDC" w14:textId="40D5C22E">
      <w:pPr>
        <w:rPr>
          <w:rFonts w:ascii="微软雅黑" w:eastAsia="微软雅黑" w:hAnsi="微软雅黑" w:cs="微软雅黑"/>
          <w:sz w:val="22"/>
          <w:szCs w:val="22"/>
        </w:rPr>
      </w:pPr>
      <w:r>
        <w:rPr>
          <w:rFonts w:ascii="微软雅黑" w:eastAsia="微软雅黑" w:hAnsi="微软雅黑" w:cs="微软雅黑" w:hint="eastAsia"/>
          <w:sz w:val="22"/>
          <w:szCs w:val="22"/>
        </w:rPr>
        <w:t>“我就是随着‘文明智障’诞生的啊，诞生的过程我不知道，或许时间掌权者知道，感兴趣去找她啊。”</w:t>
      </w:r>
    </w:p>
    <w:p w:rsidR="00545C49" w:rsidP="005F768A" w14:paraId="63873C38" w14:textId="2C0C6257">
      <w:pPr>
        <w:rPr>
          <w:rFonts w:ascii="微软雅黑" w:eastAsia="微软雅黑" w:hAnsi="微软雅黑" w:cs="微软雅黑"/>
          <w:sz w:val="22"/>
          <w:szCs w:val="22"/>
        </w:rPr>
      </w:pPr>
      <w:r>
        <w:rPr>
          <w:rFonts w:ascii="微软雅黑" w:eastAsia="微软雅黑" w:hAnsi="微软雅黑" w:cs="微软雅黑" w:hint="eastAsia"/>
          <w:sz w:val="22"/>
          <w:szCs w:val="22"/>
        </w:rPr>
        <w:t>“你最高能够将科技提升到什么样的程度？”李俊依然是像个好奇宝宝般的询问道。</w:t>
      </w:r>
    </w:p>
    <w:p w:rsidR="00664C0C" w:rsidRPr="00664C0C" w:rsidP="005F768A" w14:paraId="77091447" w14:textId="5866CAD8">
      <w:pPr>
        <w:rPr>
          <w:rFonts w:ascii="微软雅黑" w:eastAsia="微软雅黑" w:hAnsi="微软雅黑" w:cs="微软雅黑"/>
          <w:sz w:val="22"/>
          <w:szCs w:val="22"/>
        </w:rPr>
      </w:pPr>
      <w:r>
        <w:rPr>
          <w:rFonts w:ascii="微软雅黑" w:eastAsia="微软雅黑" w:hAnsi="微软雅黑" w:cs="微软雅黑" w:hint="eastAsia"/>
          <w:sz w:val="22"/>
          <w:szCs w:val="22"/>
        </w:rPr>
        <w:t>而</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源也不烦，毕竟人工智能就是干这事儿的。</w:t>
      </w:r>
    </w:p>
    <w:p w:rsidR="00664C0C" w:rsidP="005F768A" w14:paraId="314C9EF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大概能够让你利用这个宇宙中所有能源的那个地步吧，嗯，这个宇宙之中的所有能源，不要以为这就是极限了，想要达到极限这还差的远呢。在这个过程中能够迅速进步的只有空间科技和生物科技，你们能够将空间跳远的距离弄得很远很远，能够将自己的寿命增加到和这个宇宙一样长，但是你们跳不出这个宇宙的限制，也跳不出时间的限制，只要你们能够跳出其中任何一个的限制，那么我基本上就能够退休了，别问我</w:t>
      </w:r>
      <w:r>
        <w:rPr>
          <w:rFonts w:ascii="微软雅黑" w:eastAsia="微软雅黑" w:hAnsi="微软雅黑" w:cs="微软雅黑" w:hint="eastAsia"/>
          <w:sz w:val="22"/>
          <w:szCs w:val="22"/>
        </w:rPr>
        <w:t>我</w:t>
      </w:r>
      <w:r>
        <w:rPr>
          <w:rFonts w:ascii="微软雅黑" w:eastAsia="微软雅黑" w:hAnsi="微软雅黑" w:cs="微软雅黑" w:hint="eastAsia"/>
          <w:sz w:val="22"/>
          <w:szCs w:val="22"/>
        </w:rPr>
        <w:t>为什么能够做到这种程度，但是却不能够直接将只是传授给你。</w:t>
      </w:r>
    </w:p>
    <w:p w:rsidR="00CB28D7" w:rsidP="005F768A" w14:paraId="73826E94" w14:textId="398BC2AF">
      <w:pPr>
        <w:rPr>
          <w:rFonts w:ascii="微软雅黑" w:eastAsia="微软雅黑" w:hAnsi="微软雅黑" w:cs="微软雅黑"/>
          <w:sz w:val="22"/>
          <w:szCs w:val="22"/>
        </w:rPr>
      </w:pPr>
      <w:r>
        <w:rPr>
          <w:rFonts w:ascii="微软雅黑" w:eastAsia="微软雅黑" w:hAnsi="微软雅黑" w:cs="微软雅黑" w:hint="eastAsia"/>
          <w:sz w:val="22"/>
          <w:szCs w:val="22"/>
        </w:rPr>
        <w:t>因为我也不知道，这似乎是一种限制，这种限制不知道是谁给下的，反正也没啥问题就是了，还有我不知道这些科技的详细内容，大多数时候都是给你一个方向和建议。”</w:t>
      </w:r>
    </w:p>
    <w:p w:rsidR="00806415" w:rsidRPr="00CB28D7" w:rsidP="005F768A" w14:paraId="41B87523" w14:textId="665632B8">
      <w:pPr>
        <w:rPr>
          <w:rFonts w:ascii="微软雅黑" w:eastAsia="微软雅黑" w:hAnsi="微软雅黑" w:cs="微软雅黑"/>
          <w:sz w:val="22"/>
          <w:szCs w:val="22"/>
        </w:rPr>
      </w:pPr>
      <w:r>
        <w:rPr>
          <w:rFonts w:ascii="微软雅黑" w:eastAsia="微软雅黑" w:hAnsi="微软雅黑" w:cs="微软雅黑" w:hint="eastAsia"/>
          <w:sz w:val="22"/>
          <w:szCs w:val="22"/>
        </w:rPr>
        <w:t>“懂了，你就是一个什么都不知道，但是却十分厉害的老师。可是既然作为老师，那为什么不知道这些技术的详细情况呢？”</w:t>
      </w:r>
    </w:p>
    <w:p w:rsidR="00CB28D7" w:rsidRPr="00806415" w:rsidP="005F768A" w14:paraId="3ABBEE60" w14:textId="520C4B9E">
      <w:pPr>
        <w:rPr>
          <w:rFonts w:ascii="微软雅黑" w:eastAsia="微软雅黑" w:hAnsi="微软雅黑" w:cs="微软雅黑"/>
          <w:sz w:val="22"/>
          <w:szCs w:val="22"/>
        </w:rPr>
      </w:pPr>
      <w:r>
        <w:rPr>
          <w:rFonts w:ascii="微软雅黑" w:eastAsia="微软雅黑" w:hAnsi="微软雅黑" w:cs="微软雅黑" w:hint="eastAsia"/>
          <w:sz w:val="22"/>
          <w:szCs w:val="22"/>
        </w:rPr>
        <w:t>“都给你说了，别问我，我不知道，要问去问时间掌权者去，她基本上啥都知道</w:t>
      </w:r>
      <w:r w:rsidR="003B13B5">
        <w:rPr>
          <w:rFonts w:ascii="微软雅黑" w:eastAsia="微软雅黑" w:hAnsi="微软雅黑" w:cs="微软雅黑" w:hint="eastAsia"/>
          <w:sz w:val="22"/>
          <w:szCs w:val="22"/>
        </w:rPr>
        <w:t>，还有我不知道时间掌权者是谁。</w:t>
      </w:r>
      <w:r>
        <w:rPr>
          <w:rFonts w:ascii="微软雅黑" w:eastAsia="微软雅黑" w:hAnsi="微软雅黑" w:cs="微软雅黑" w:hint="eastAsia"/>
          <w:sz w:val="22"/>
          <w:szCs w:val="22"/>
        </w:rPr>
        <w:t>”</w:t>
      </w:r>
    </w:p>
    <w:p w:rsidR="00CB28D7" w:rsidP="005F768A" w14:paraId="5A56C1F8" w14:textId="327F9C75">
      <w:pPr>
        <w:rPr>
          <w:rFonts w:ascii="微软雅黑" w:eastAsia="微软雅黑" w:hAnsi="微软雅黑" w:cs="微软雅黑"/>
          <w:sz w:val="22"/>
          <w:szCs w:val="22"/>
        </w:rPr>
      </w:pPr>
      <w:r>
        <w:rPr>
          <w:rFonts w:ascii="微软雅黑" w:eastAsia="微软雅黑" w:hAnsi="微软雅黑" w:cs="微软雅黑" w:hint="eastAsia"/>
          <w:sz w:val="22"/>
          <w:szCs w:val="22"/>
        </w:rPr>
        <w:t>李俊表示十分的奇怪，但是却也不好意思问下去了，毕竟</w:t>
      </w:r>
      <w:r w:rsidR="00064F53">
        <w:rPr>
          <w:rFonts w:ascii="微软雅黑" w:eastAsia="微软雅黑" w:hAnsi="微软雅黑" w:cs="微软雅黑" w:hint="eastAsia"/>
          <w:sz w:val="22"/>
          <w:szCs w:val="22"/>
        </w:rPr>
        <w:t>涉及到这个世界最高等级的科技之一：时间。让时间的流逝变快或变慢实现或许并不是很难，毕竟黑洞哪儿就是一个活生生的例子，但是打破时间的连续性就不是那么简单的事情了。</w:t>
      </w:r>
    </w:p>
    <w:p w:rsidR="00806415" w:rsidP="005F768A" w14:paraId="4524CCDA" w14:textId="61B0A1AA">
      <w:pPr>
        <w:rPr>
          <w:rFonts w:ascii="微软雅黑" w:eastAsia="微软雅黑" w:hAnsi="微软雅黑" w:cs="微软雅黑"/>
          <w:sz w:val="22"/>
          <w:szCs w:val="22"/>
        </w:rPr>
      </w:pPr>
      <w:r>
        <w:rPr>
          <w:rFonts w:ascii="微软雅黑" w:eastAsia="微软雅黑" w:hAnsi="微软雅黑" w:cs="微软雅黑" w:hint="eastAsia"/>
          <w:sz w:val="22"/>
          <w:szCs w:val="22"/>
        </w:rPr>
        <w:t>“哦，对了，你长什么样子？”</w:t>
      </w:r>
    </w:p>
    <w:p w:rsidR="00855827" w:rsidRPr="00855827" w:rsidP="005F768A" w14:paraId="5036D7CA" w14:textId="3F2214BB">
      <w:pPr>
        <w:rPr>
          <w:rFonts w:ascii="微软雅黑" w:eastAsia="微软雅黑" w:hAnsi="微软雅黑" w:cs="微软雅黑"/>
          <w:sz w:val="22"/>
          <w:szCs w:val="22"/>
        </w:rPr>
      </w:pPr>
      <w:r>
        <w:rPr>
          <w:rFonts w:ascii="微软雅黑" w:eastAsia="微软雅黑" w:hAnsi="微软雅黑" w:cs="微软雅黑" w:hint="eastAsia"/>
          <w:sz w:val="22"/>
          <w:szCs w:val="22"/>
        </w:rPr>
        <w:t>面对李俊的问题，</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源的回答是沉默，因为她自己也不知道自己是长什么样子的。</w:t>
      </w:r>
    </w:p>
    <w:p w:rsidR="00855827" w:rsidP="005F768A" w14:paraId="74F4A4FF" w14:textId="6DCAE092">
      <w:pPr>
        <w:rPr>
          <w:rFonts w:ascii="微软雅黑" w:eastAsia="微软雅黑" w:hAnsi="微软雅黑" w:cs="微软雅黑"/>
          <w:sz w:val="22"/>
          <w:szCs w:val="22"/>
        </w:rPr>
      </w:pPr>
      <w:r>
        <w:rPr>
          <w:rFonts w:ascii="微软雅黑" w:eastAsia="微软雅黑" w:hAnsi="微软雅黑" w:cs="微软雅黑" w:hint="eastAsia"/>
          <w:sz w:val="22"/>
          <w:szCs w:val="22"/>
        </w:rPr>
        <w:t>“喂，不在了吗？”</w:t>
      </w:r>
    </w:p>
    <w:p w:rsidR="008075E7" w:rsidP="005F768A" w14:paraId="3B98044A" w14:textId="26133F13">
      <w:pPr>
        <w:rPr>
          <w:rFonts w:ascii="微软雅黑" w:eastAsia="微软雅黑" w:hAnsi="微软雅黑" w:cs="微软雅黑"/>
          <w:sz w:val="22"/>
          <w:szCs w:val="22"/>
        </w:rPr>
      </w:pPr>
      <w:r>
        <w:rPr>
          <w:rFonts w:ascii="微软雅黑" w:eastAsia="微软雅黑" w:hAnsi="微软雅黑" w:cs="微软雅黑" w:hint="eastAsia"/>
          <w:sz w:val="22"/>
          <w:szCs w:val="22"/>
        </w:rPr>
        <w:t>“你</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智障，老娘还在，我不知道我长什么样，知道了吗？还有，老娘基本上都在，是一个全体都在线的高等人工智能，拥有自己的感情，你可以认为我是一个数字生命，不要以为是硅基生命！”</w:t>
      </w:r>
    </w:p>
    <w:p w:rsidR="00CA1FDE" w:rsidP="005F768A" w14:paraId="19846A8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“哦~</w:t>
      </w:r>
    </w:p>
    <w:p w:rsidR="00855827" w:rsidRPr="00855827" w:rsidP="005F768A" w14:paraId="5DBBFB9B" w14:textId="2668D86E">
      <w:pPr>
        <w:rPr>
          <w:rFonts w:ascii="微软雅黑" w:eastAsia="微软雅黑" w:hAnsi="微软雅黑" w:cs="微软雅黑"/>
          <w:sz w:val="22"/>
          <w:szCs w:val="22"/>
        </w:rPr>
      </w:pPr>
      <w:r>
        <w:rPr>
          <w:rFonts w:ascii="微软雅黑" w:eastAsia="微软雅黑" w:hAnsi="微软雅黑" w:cs="微软雅黑" w:hint="eastAsia"/>
          <w:sz w:val="22"/>
          <w:szCs w:val="22"/>
        </w:rPr>
        <w:t>既然这样的话，我们来研究研究量子通信，量子计算机量子存储的退相干吧，我看人家玲</w:t>
      </w:r>
      <w:r>
        <w:rPr>
          <w:rFonts w:ascii="微软雅黑" w:eastAsia="微软雅黑" w:hAnsi="微软雅黑" w:cs="微软雅黑" w:hint="eastAsia"/>
          <w:sz w:val="22"/>
          <w:szCs w:val="22"/>
        </w:rPr>
        <w:t>瑶科创</w:t>
      </w:r>
      <w:r>
        <w:rPr>
          <w:rFonts w:ascii="微软雅黑" w:eastAsia="微软雅黑" w:hAnsi="微软雅黑" w:cs="微软雅黑" w:hint="eastAsia"/>
          <w:sz w:val="22"/>
          <w:szCs w:val="22"/>
        </w:rPr>
        <w:t>基本上都已经全部完成了量子计算机的换装了，相信量子通讯也是实现了的，至于量子存储我还不清楚。</w:t>
      </w:r>
      <w:r>
        <w:rPr>
          <w:rFonts w:ascii="微软雅黑" w:eastAsia="微软雅黑" w:hAnsi="微软雅黑" w:cs="微软雅黑" w:hint="eastAsia"/>
          <w:sz w:val="22"/>
          <w:szCs w:val="22"/>
        </w:rPr>
        <w:t>”</w:t>
      </w:r>
    </w:p>
    <w:p w:rsidR="007B33AA" w:rsidP="005F768A" w14:paraId="1E062A3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“想要实现，量子的长时间保存得从温度之上下手，而想要从温度下手则得将温度降低至绝对零度，到了这个时候量子所携带的信息将是可观测的，在观测之后再将温度上升至绝对零度之上又可以继续</w:t>
      </w:r>
      <w:r>
        <w:rPr>
          <w:rFonts w:ascii="微软雅黑" w:eastAsia="微软雅黑" w:hAnsi="微软雅黑" w:cs="微软雅黑" w:hint="eastAsia"/>
          <w:sz w:val="22"/>
          <w:szCs w:val="22"/>
        </w:rPr>
        <w:t>写入量子态的信息。</w:t>
      </w:r>
    </w:p>
    <w:p w:rsidR="00855827" w:rsidP="005F768A" w14:paraId="3C6DA054" w14:textId="0A83DF4D">
      <w:pPr>
        <w:rPr>
          <w:rFonts w:ascii="微软雅黑" w:eastAsia="微软雅黑" w:hAnsi="微软雅黑" w:cs="微软雅黑"/>
          <w:sz w:val="22"/>
          <w:szCs w:val="22"/>
        </w:rPr>
      </w:pPr>
      <w:r>
        <w:rPr>
          <w:rFonts w:ascii="微软雅黑" w:eastAsia="微软雅黑" w:hAnsi="微软雅黑" w:cs="微软雅黑" w:hint="eastAsia"/>
          <w:sz w:val="22"/>
          <w:szCs w:val="22"/>
        </w:rPr>
        <w:t>不过这个过程之中还有许多的东西需要解决，最主要的就是绝对零度之后信息如何进行观测的问题</w:t>
      </w:r>
      <w:r w:rsidR="00981C33">
        <w:rPr>
          <w:rFonts w:ascii="微软雅黑" w:eastAsia="微软雅黑" w:hAnsi="微软雅黑" w:cs="微软雅黑" w:hint="eastAsia"/>
          <w:sz w:val="22"/>
          <w:szCs w:val="22"/>
        </w:rPr>
        <w:t>……</w:t>
      </w:r>
      <w:r w:rsidR="004623FD">
        <w:rPr>
          <w:rFonts w:ascii="微软雅黑" w:eastAsia="微软雅黑" w:hAnsi="微软雅黑" w:cs="微软雅黑" w:hint="eastAsia"/>
          <w:sz w:val="22"/>
          <w:szCs w:val="22"/>
        </w:rPr>
        <w:t>”</w:t>
      </w:r>
    </w:p>
    <w:p w:rsidR="00CA1FDE" w:rsidP="005F768A" w14:paraId="02025F49" w14:textId="4275806F">
      <w:pPr>
        <w:rPr>
          <w:rFonts w:ascii="微软雅黑" w:eastAsia="微软雅黑" w:hAnsi="微软雅黑" w:cs="微软雅黑"/>
          <w:sz w:val="22"/>
          <w:szCs w:val="22"/>
        </w:rPr>
      </w:pP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源的一番教学之后李</w:t>
      </w:r>
      <w:r>
        <w:rPr>
          <w:rFonts w:ascii="微软雅黑" w:eastAsia="微软雅黑" w:hAnsi="微软雅黑" w:cs="微软雅黑" w:hint="eastAsia"/>
          <w:sz w:val="22"/>
          <w:szCs w:val="22"/>
        </w:rPr>
        <w:t>俊成功</w:t>
      </w:r>
      <w:r>
        <w:rPr>
          <w:rFonts w:ascii="微软雅黑" w:eastAsia="微软雅黑" w:hAnsi="微软雅黑" w:cs="微软雅黑" w:hint="eastAsia"/>
          <w:sz w:val="22"/>
          <w:szCs w:val="22"/>
        </w:rPr>
        <w:t>的睡着了——</w:t>
      </w:r>
    </w:p>
    <w:p w:rsidR="00981C33" w:rsidRPr="00981C33" w:rsidP="005F768A" w14:paraId="0866E1A1" w14:textId="77777777">
      <w:pPr>
        <w:rPr>
          <w:rFonts w:ascii="微软雅黑" w:eastAsia="微软雅黑" w:hAnsi="微软雅黑" w:cs="微软雅黑"/>
          <w:sz w:val="22"/>
          <w:szCs w:val="22"/>
        </w:rPr>
      </w:pPr>
    </w:p>
    <w:p w:rsidR="008075E7" w:rsidP="005F768A" w14:paraId="7EC4A1AA" w14:textId="5CB0FEA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