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CB05ED0"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第六十三章 ‘割地’赔款，历史总是惊人的相似</w:t>
      </w:r>
    </w:p>
    <w:p w:rsidR="00EA55F0" w:rsidRPr="00DF4D1D" w:rsidP="005F768A" w14:paraId="35321D9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了看，自己的身边的人，虽然都是已经觉醒了超能力的人，能力也是各有不同还有一个特殊的无外在表现能力者。孙源玲只能够判断出普通的超能力，至于特殊的超能力就无法做出正确的判断了，毕竟有些能力实在是过于离谱，就算是十分弱的人也能够做出大修行者都无法做到的事情。</w:t>
      </w:r>
    </w:p>
    <w:p w:rsidR="00EA55F0" w:rsidRPr="00DF4D1D" w:rsidP="005F768A" w14:paraId="5EA6F7E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就像好运这个能力，不管怎么学不到超脱宇宙根本就不可能理解这种能力的运行机制，就算是明白了运行机制也不一定能够成功的模仿，但是天生的能力者就很有可能十分容易的</w:t>
      </w:r>
      <w:r w:rsidRPr="00DF4D1D">
        <w:rPr>
          <w:rFonts w:ascii="微软雅黑" w:eastAsia="微软雅黑" w:hAnsi="微软雅黑" w:cs="微软雅黑" w:hint="eastAsia"/>
          <w:sz w:val="22"/>
          <w:szCs w:val="22"/>
        </w:rPr>
        <w:t>久掌握</w:t>
      </w:r>
      <w:r w:rsidRPr="00DF4D1D">
        <w:rPr>
          <w:rFonts w:ascii="微软雅黑" w:eastAsia="微软雅黑" w:hAnsi="微软雅黑" w:cs="微软雅黑" w:hint="eastAsia"/>
          <w:sz w:val="22"/>
          <w:szCs w:val="22"/>
        </w:rPr>
        <w:t>了这种连超脱了宇宙的大修行者都不能够掌握的技能。</w:t>
      </w:r>
      <w:r w:rsidRPr="00DF4D1D">
        <w:rPr>
          <w:rFonts w:ascii="微软雅黑" w:eastAsia="微软雅黑" w:hAnsi="微软雅黑" w:cs="微软雅黑" w:hint="eastAsia"/>
          <w:sz w:val="22"/>
          <w:szCs w:val="22"/>
        </w:rPr>
        <w:t>亦或</w:t>
      </w:r>
      <w:r w:rsidRPr="00DF4D1D">
        <w:rPr>
          <w:rFonts w:ascii="微软雅黑" w:eastAsia="微软雅黑" w:hAnsi="微软雅黑" w:cs="微软雅黑" w:hint="eastAsia"/>
          <w:sz w:val="22"/>
          <w:szCs w:val="22"/>
        </w:rPr>
        <w:t>者时间或者因果的能力，这些都是需要修行者去感悟、去理解的。如果不能够理解那么就不能够理解这两种能力的运行机制，无法理解那么就不能够模仿这种运行机制。</w:t>
      </w:r>
    </w:p>
    <w:p w:rsidR="00EA55F0" w:rsidRPr="00DF4D1D" w:rsidP="005F768A" w14:paraId="46808FD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“我说各位，念在你们也是好运比较眷顾的那一部分的人，在这波灵气复苏的前期便觉醒了超能，属实不易我就让你们一次逃走的机会，各回各家各找各妈，如果不珍惜这次机会这生就再也没有机会</w:t>
      </w:r>
      <w:r w:rsidRPr="00DF4D1D">
        <w:rPr>
          <w:rFonts w:ascii="微软雅黑" w:eastAsia="微软雅黑" w:hAnsi="微软雅黑" w:cs="微软雅黑" w:hint="eastAsia"/>
          <w:sz w:val="22"/>
          <w:szCs w:val="22"/>
        </w:rPr>
        <w:t>咯</w:t>
      </w:r>
      <w:r w:rsidRPr="00DF4D1D">
        <w:rPr>
          <w:rFonts w:ascii="微软雅黑" w:eastAsia="微软雅黑" w:hAnsi="微软雅黑" w:cs="微软雅黑" w:hint="eastAsia"/>
          <w:sz w:val="22"/>
          <w:szCs w:val="22"/>
        </w:rPr>
        <w:t>。”</w:t>
      </w:r>
    </w:p>
    <w:p w:rsidR="00EA55F0" w:rsidRPr="00DF4D1D" w:rsidP="005F768A" w14:paraId="4D1BE74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说罢孙源玲看向了在他周围的几个人，那几个人在听后也是有些茫然，因为从这话里面表达出了很多的信息。</w:t>
      </w:r>
    </w:p>
    <w:p w:rsidR="00EA55F0" w:rsidRPr="00DF4D1D" w:rsidP="005F768A" w14:paraId="428562E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这使得这些人有些举足不定，他们也是不想死的自己在这种情况下领先了世人一步，</w:t>
      </w:r>
      <w:r w:rsidRPr="00DF4D1D">
        <w:rPr>
          <w:rFonts w:ascii="微软雅黑" w:eastAsia="微软雅黑" w:hAnsi="微软雅黑" w:cs="微软雅黑" w:hint="eastAsia"/>
          <w:sz w:val="22"/>
          <w:szCs w:val="22"/>
        </w:rPr>
        <w:t>今后肯定会更进一步从而成为人上人。如若在没有完全成长之前就失去了生命，那自己一定会十分的后悔的。</w:t>
      </w:r>
    </w:p>
    <w:p w:rsidR="00EA55F0" w:rsidRPr="00DF4D1D" w:rsidP="005F768A" w14:paraId="122FB09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“不要害怕自己会被各种神经抢手杀死，要相信你们在成长起来之后是有能力提前预支到对自己又生命危险的东西的。想逃就快点吧，晚了我就没有耐心了。”</w:t>
      </w:r>
    </w:p>
    <w:p w:rsidR="00EA55F0" w:rsidRPr="00DF4D1D" w:rsidP="005F768A" w14:paraId="4A95D8E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在孙源玲说完之后整个房间顿时感觉到了令人窒息压力，令人普通人动弹都十分的困难。</w:t>
      </w:r>
    </w:p>
    <w:p w:rsidR="00EA55F0" w:rsidRPr="00DF4D1D" w:rsidP="005F768A" w14:paraId="71AE3C0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超能觉醒的人能够勉强的移动，于是有几个人连忙跑出了这个会议室也顾不上自己的老板了，自己也是别招募进来的超能觉醒者不代表自己就可以为了这些财团卖命。</w:t>
      </w:r>
    </w:p>
    <w:p w:rsidR="00EA55F0" w:rsidRPr="00DF4D1D" w:rsidP="005F768A" w14:paraId="4440CD6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有不愿意卖命的，那肯定就有为了自己的主子而付出生命的代价的。</w:t>
      </w:r>
    </w:p>
    <w:p w:rsidR="00EA55F0" w:rsidRPr="00DF4D1D" w:rsidP="005F768A" w14:paraId="0514B69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剩下的几个依然在尝试着挣扎，也不逃跑。</w:t>
      </w:r>
    </w:p>
    <w:p w:rsidR="00EA55F0" w:rsidRPr="00DF4D1D" w:rsidP="005F768A" w14:paraId="06ACC3D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“我该怎么说你们几个呢？是该说忠诚呢？还是说愚昧呢？为了他们这些每个毛孔都流着血的资本家，压榨底层人民的资本家真的有必要为了这种人卖命吗？”</w:t>
      </w:r>
    </w:p>
    <w:p w:rsidR="00EA55F0" w:rsidRPr="00DF4D1D" w:rsidP="005F768A" w14:paraId="2CE145C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那几个人也不说话，而是死死地咬牙坚持着。</w:t>
      </w:r>
    </w:p>
    <w:p w:rsidR="00EA55F0" w:rsidRPr="00DF4D1D" w:rsidP="005F768A" w14:paraId="593DB742" w14:textId="15A46BC0">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“行吧，这也是你们的选择。说实在，如果当时的那些伪军有你们一半的忠诚都不止于将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沦落到这般地步。从精神上我很佩服你们，但是从行为上我很讨厌你们，因为我也是曾经的底层人民，我的家人除了我的妹妹都没了，而那些高高在上的大人们只是赔了一些不痛不痒的钱就没事了，他们怎么不自己亲身来试试呢？所以我会给你们</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个体面的死法，不会有痛苦的你们没有家人我也表示节哀吧。”</w:t>
      </w:r>
    </w:p>
    <w:p w:rsidR="00EA55F0" w:rsidRPr="00DF4D1D" w:rsidP="005F768A" w14:paraId="2FAC370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说罢那些人便没有了动静，身体也开始变成灰烬开始消失在空气之中，很快几个人全部都完全消失在了空气之中，而后整个的氛围都恢复了正常。</w:t>
      </w:r>
    </w:p>
    <w:p w:rsidR="00EA55F0" w:rsidRPr="00DF4D1D" w:rsidP="005F768A" w14:paraId="7CC77EB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“我呢，也不是一个</w:t>
      </w:r>
      <w:r w:rsidRPr="00DF4D1D">
        <w:rPr>
          <w:rFonts w:ascii="微软雅黑" w:eastAsia="微软雅黑" w:hAnsi="微软雅黑" w:cs="微软雅黑" w:hint="eastAsia"/>
          <w:sz w:val="22"/>
          <w:szCs w:val="22"/>
        </w:rPr>
        <w:t>弑</w:t>
      </w:r>
      <w:r w:rsidRPr="00DF4D1D">
        <w:rPr>
          <w:rFonts w:ascii="微软雅黑" w:eastAsia="微软雅黑" w:hAnsi="微软雅黑" w:cs="微软雅黑" w:hint="eastAsia"/>
          <w:sz w:val="22"/>
          <w:szCs w:val="22"/>
        </w:rPr>
        <w:t>杀的人，杀人会见血的</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条条生命从我的手中逝去我感觉到一种难受，但是为了保证我家人和我旗下人员的安全我会将所有的威胁都铲除掉。我</w:t>
      </w:r>
      <w:r w:rsidRPr="00DF4D1D">
        <w:rPr>
          <w:rFonts w:ascii="微软雅黑" w:eastAsia="微软雅黑" w:hAnsi="微软雅黑" w:cs="微软雅黑" w:hint="eastAsia"/>
          <w:sz w:val="22"/>
          <w:szCs w:val="22"/>
        </w:rPr>
        <w:t>也不希望别人威胁我，我这人虽然喜欢玩，只要你不是想要对我直接动手我都是会陪你玩的如果能够赢我一定会认，但是输了我也是会认。</w:t>
      </w:r>
    </w:p>
    <w:p w:rsidR="00EA55F0" w:rsidRPr="00DF4D1D" w:rsidP="005F768A" w14:paraId="0C54889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好了，我们继续谈谈我们的合作事宜吧，本来我的妹妹爱丽是受我的意思应付你们的，因为我是没有对外融资的想法的。不过现在我却有了对外融资的想法，不过对象是你们。”</w:t>
      </w:r>
    </w:p>
    <w:p w:rsidR="00EA55F0" w:rsidRPr="00DF4D1D" w:rsidP="005F768A" w14:paraId="22091AE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众财团的掌舵人或代表人还在刚才那种害怕的情绪中不能够自拔，这些场景太过于荒诞了，从来没有见过的事情，一个人直接就消散成离子状态死了就算是现在的超能力者都不能够做到这样的事情吧。</w:t>
      </w:r>
    </w:p>
    <w:p w:rsidR="00EA55F0" w:rsidRPr="00DF4D1D" w:rsidP="005F768A" w14:paraId="5259775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“伟大的主啊，请原谅我的无知和冲动，我愿意偿还我所对世界欠下的罪孽，但是请不要伤害的我的家人。”</w:t>
      </w:r>
      <w:r w:rsidRPr="00DF4D1D">
        <w:rPr>
          <w:rFonts w:ascii="微软雅黑" w:eastAsia="微软雅黑" w:hAnsi="微软雅黑" w:hint="eastAsia"/>
        </w:rPr>
        <w:t xml:space="preserve"> </w:t>
      </w:r>
      <w:r w:rsidRPr="00DF4D1D">
        <w:rPr>
          <w:rFonts w:ascii="微软雅黑" w:eastAsia="微软雅黑" w:hAnsi="微软雅黑" w:cs="微软雅黑" w:hint="eastAsia"/>
          <w:sz w:val="22"/>
          <w:szCs w:val="22"/>
        </w:rPr>
        <w:t>洛克菲勒财团的掌舵人哭丧的说到。</w:t>
      </w:r>
    </w:p>
    <w:p w:rsidR="00EA55F0" w:rsidRPr="00DF4D1D" w:rsidP="005F768A" w14:paraId="4D442EA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其他的代表人或者掌舵人也在默默地祷告中。</w:t>
      </w:r>
    </w:p>
    <w:p w:rsidR="00EA55F0" w:rsidRPr="00DF4D1D" w:rsidP="005F768A" w14:paraId="4BBDB12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“喂，我说你们，祈祷有用吗？有用的话你们的耶稣早就来救你们了。而且就耶稣的那种程度我也不是做不到。”</w:t>
      </w:r>
    </w:p>
    <w:p w:rsidR="00EA55F0" w:rsidRPr="00DF4D1D" w:rsidP="005F768A" w14:paraId="4741F6C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直到这儿众人的情绪总算是稳定了一些，有些惧怕的看着孙源玲。</w:t>
      </w:r>
    </w:p>
    <w:p w:rsidR="00EA55F0" w:rsidRPr="00DF4D1D" w:rsidP="005F768A" w14:paraId="48A48FA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好了，各位。现在请听我说，如果各位再玩一些不光彩的事情我相信你们是不愿意看到这样的结果的。而作为我的精神损失费给就要基于赔偿了我的要求不高，只要各位将自己的收入的5%转入我的账户就是了，记住是每一个人都有份哦。” </w:t>
      </w:r>
    </w:p>
    <w:p w:rsidR="00EA55F0" w:rsidRPr="00DF4D1D" w:rsidP="005F768A" w14:paraId="6C26BF7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 坐在座位上的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众人脸上都是浮现出了不甘的神色，自己所创造价值和金钱为什么要拱手送给别人。可这有不得不给，为了自己能够活的就一些为了能够有更多的时间来享受荣华富贵，有钱人在自己的生命受到威胁时将会边得十分的胆小可以为了自己能够活下去而付出巨大的代价。</w:t>
      </w:r>
    </w:p>
    <w:p w:rsidR="00EA55F0" w:rsidRPr="00DF4D1D" w:rsidP="005F768A" w14:paraId="258C5056"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“你们想好了没有？想好了就告诉我，是想要我将今天的事情捅出去并且让整个时</w:t>
      </w:r>
      <w:r w:rsidRPr="00DF4D1D">
        <w:rPr>
          <w:rFonts w:ascii="微软雅黑" w:eastAsia="微软雅黑" w:hAnsi="微软雅黑" w:cs="微软雅黑" w:hint="eastAsia"/>
          <w:sz w:val="22"/>
          <w:szCs w:val="22"/>
        </w:rPr>
        <w:t>代加快进步的步伐了？还是说分出你们的收成的5%我就让你们多潇洒一段时间？当然市场上我会遵循市场公平竞争原则，维持市场的秩序。”</w:t>
      </w:r>
    </w:p>
    <w:p w:rsidR="00EA55F0" w:rsidRPr="00DF4D1D" w:rsidP="005F768A" w14:paraId="12F2C2E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众人对于这事十分的不甘，甚至还有人想要偷袭孙源玲以博得自己减小损失的一丝机会。</w:t>
      </w:r>
    </w:p>
    <w:p w:rsidR="00EA55F0" w:rsidRPr="00DF4D1D" w:rsidP="005F768A" w14:paraId="062B81E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“我……同意支付</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%的利润为赔偿金。”在众人都在沉默的时候，突然克利夫兰财团的掌舵人似乎想开了说到。</w:t>
      </w:r>
    </w:p>
    <w:p w:rsidR="00EA55F0" w:rsidRPr="00DF4D1D" w:rsidP="005F768A" w14:paraId="4E22D23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“我也同意”有了第一个人开口后面的人也就没有那么多的压力了。虽然不甘心，但是相比于自己的生命而言，总利润的5%并不算多了。</w:t>
      </w:r>
    </w:p>
    <w:p w:rsidR="00EA55F0" w:rsidRPr="00DF4D1D" w:rsidP="005F768A" w14:paraId="28E8097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“我同意——”</w:t>
      </w:r>
    </w:p>
    <w:p w:rsidR="00EA55F0" w:rsidRPr="00DF4D1D" w:rsidP="005F768A" w14:paraId="68BEC5A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接下来九个财团的掌舵人同意了，而代理人则有些举足不定因为他们并没有什么权利决定一个公司的大方向。</w:t>
      </w:r>
    </w:p>
    <w:p w:rsidR="00EA55F0" w:rsidRPr="00DF4D1D" w:rsidP="005F768A" w14:paraId="79B1B22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“好，我来说一下目前同意的吧。洛克菲勒财团、摩根财团、克利夫兰财团、得克萨斯财团、杜邦财团这些财团已经同意了我的提议那么剩下的各位要不要和自己的主人多商量一下呢？”</w:t>
      </w:r>
    </w:p>
    <w:p w:rsidR="00EA55F0" w:rsidRPr="00DF4D1D" w:rsidP="005F768A" w14:paraId="310D0A4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但是这些人听到之后依然是无动于衷。</w:t>
      </w:r>
    </w:p>
    <w:p w:rsidR="00EA55F0" w:rsidRPr="00DF4D1D" w:rsidP="005F768A" w14:paraId="5C509DA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“嗯~相比各位都已经和自己的主人联系过了吧，作为弃子还真是可惜呢。不过这次我就不为难你们的，只是你们身后的财团或者企业就没有那么好的运气</w:t>
      </w:r>
      <w:r w:rsidRPr="00DF4D1D">
        <w:rPr>
          <w:rFonts w:ascii="微软雅黑" w:eastAsia="微软雅黑" w:hAnsi="微软雅黑" w:cs="微软雅黑" w:hint="eastAsia"/>
          <w:sz w:val="22"/>
          <w:szCs w:val="22"/>
        </w:rPr>
        <w:t>咯</w:t>
      </w:r>
      <w:r w:rsidRPr="00DF4D1D">
        <w:rPr>
          <w:rFonts w:ascii="微软雅黑" w:eastAsia="微软雅黑" w:hAnsi="微软雅黑" w:cs="微软雅黑" w:hint="eastAsia"/>
          <w:sz w:val="22"/>
          <w:szCs w:val="22"/>
        </w:rPr>
        <w:t>。”</w:t>
      </w:r>
    </w:p>
    <w:p w:rsidR="00EA55F0" w:rsidRPr="00DF4D1D" w:rsidP="005F768A" w14:paraId="1BBD420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说罢，孙源玲直接</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指中拿出了5份协议只是简简单单的两份利润分成协议。</w:t>
      </w:r>
    </w:p>
    <w:p w:rsidR="00EA55F0" w:rsidRPr="00DF4D1D" w:rsidP="005F768A" w14:paraId="4699B92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“各位都来那一份签了吧 ，你们的面前也有笔。”</w:t>
      </w:r>
    </w:p>
    <w:p w:rsidR="00EA55F0" w:rsidRPr="00DF4D1D" w:rsidP="005F768A" w14:paraId="12615ED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同意了孙源玲要求的财团掌舵人或代表都上前拿到了协议，在稍微犹豫之后签下了自己的名字。</w:t>
      </w:r>
    </w:p>
    <w:p w:rsidR="00EA55F0" w:rsidRPr="00DF4D1D" w:rsidP="005F768A" w14:paraId="3C7F5A9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“好了，各位。你们可以离开了，但是在这之前我会封印你们这件事的部分记忆，</w:t>
      </w:r>
      <w:r w:rsidRPr="00DF4D1D">
        <w:rPr>
          <w:rFonts w:ascii="微软雅黑" w:eastAsia="微软雅黑" w:hAnsi="微软雅黑" w:cs="微软雅黑" w:hint="eastAsia"/>
          <w:sz w:val="22"/>
          <w:szCs w:val="22"/>
        </w:rPr>
        <w:t>在完成相应的布局之后相关的记忆就会自动解除封印。在这之后洛克菲勒财团、摩根财团、克利夫兰财团、得克萨斯财团、杜邦财团在恢复记忆之后如果需要合作或者是帮助可以来这儿来找我——毕竟是一种交易嘛。</w:t>
      </w:r>
    </w:p>
    <w:p w:rsidR="00EA55F0" w:rsidRPr="00DF4D1D" w:rsidP="005F768A" w14:paraId="7CC3CE9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至于其他的，希望你们在以后的市场上拥有良好的表现。</w:t>
      </w:r>
    </w:p>
    <w:p w:rsidR="00EA55F0" w:rsidRPr="00DF4D1D" w:rsidP="005F768A" w14:paraId="7EDA42D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好了，我要说的已经说完了，各位就请回吧。”</w:t>
      </w:r>
    </w:p>
    <w:p w:rsidR="00EA55F0" w:rsidRPr="00DF4D1D" w:rsidP="005F768A" w14:paraId="1643EC6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说罢孙源玲和爱丽便直接离开了会议室。在会议室中的其他人双目无神，如同一个没有灵魂的肉体，在执行着主人的命令。</w:t>
      </w:r>
    </w:p>
    <w:p w:rsidR="00EA55F0" w:rsidRPr="00DF4D1D" w:rsidP="005F768A" w14:paraId="46D2113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在他们走出了公司的大门之后，已经记不起来在这个公司中发生了些什么事情，只记得签署了一份协议，要将利润的5%转入一个特定的账户之中。对于这件事他们没有觉得任何的奇怪。</w:t>
      </w:r>
    </w:p>
    <w:p w:rsidR="00EA55F0" w:rsidRPr="00DF4D1D" w:rsidP="005F768A" w14:paraId="03EAB82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而剩下的几个虽然没有缺胳膊少腿，但是也没有关于这个公司的记忆了。</w:t>
      </w:r>
    </w:p>
    <w:p w:rsidR="00EA55F0" w:rsidRPr="00DF4D1D" w:rsidP="005F768A" w14:paraId="5EA890B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以至于在以后会发生什么事情，就不好说了。</w:t>
      </w:r>
    </w:p>
    <w:p w:rsidR="00EA55F0" w:rsidRPr="00DF4D1D" w:rsidP="005F768A" w14:paraId="03C43AF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“姐姐你又在捉弄人了。”</w:t>
      </w:r>
    </w:p>
    <w:p w:rsidR="00EA55F0" w:rsidRPr="00DF4D1D" w:rsidP="005F768A" w14:paraId="1A17971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“没事，整天打</w:t>
      </w:r>
      <w:r w:rsidRPr="00DF4D1D">
        <w:rPr>
          <w:rFonts w:ascii="微软雅黑" w:eastAsia="微软雅黑" w:hAnsi="微软雅黑" w:cs="微软雅黑" w:hint="eastAsia"/>
          <w:sz w:val="22"/>
          <w:szCs w:val="22"/>
        </w:rPr>
        <w:t>打杀</w:t>
      </w:r>
      <w:r w:rsidRPr="00DF4D1D">
        <w:rPr>
          <w:rFonts w:ascii="微软雅黑" w:eastAsia="微软雅黑" w:hAnsi="微软雅黑" w:cs="微软雅黑" w:hint="eastAsia"/>
          <w:sz w:val="22"/>
          <w:szCs w:val="22"/>
        </w:rPr>
        <w:t>杀的也不好，血这东西看着好难受的。</w:t>
      </w:r>
    </w:p>
    <w:p w:rsidR="00EA55F0" w:rsidRPr="00DF4D1D" w:rsidP="005F768A" w14:paraId="160CE48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来，爱丽跟我说说这些个没有签署合同的财团有哪些核心产业支柱，我要好好的‘照顾’他们一下，不然对不起他们对我的照顾。”</w:t>
      </w:r>
    </w:p>
    <w:p w:rsidR="00EA55F0" w:rsidRPr="00DF4D1D" w:rsidP="005F768A" w14:paraId="07A85408"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