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9835A46"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第五十七章 确定首发价</w:t>
      </w:r>
    </w:p>
    <w:p w:rsidR="00EA55F0" w:rsidRPr="00DF4D1D" w:rsidP="005F768A" w14:paraId="3F2B344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龙芯这一手王炸</w:t>
      </w:r>
      <w:r w:rsidRPr="00DF4D1D">
        <w:rPr>
          <w:rFonts w:ascii="微软雅黑" w:eastAsia="微软雅黑" w:hAnsi="微软雅黑" w:cs="微软雅黑" w:hint="eastAsia"/>
          <w:sz w:val="22"/>
          <w:szCs w:val="22"/>
        </w:rPr>
        <w:t>打的各个大厂都是叫苦不迭。</w:t>
      </w:r>
    </w:p>
    <w:p w:rsidR="00EA55F0" w:rsidRPr="00DF4D1D" w:rsidP="005F768A" w14:paraId="7781639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虽然这次AMD先手发布了有关的消息，并且成功的引起了网友们的关注，可是怎奈何</w:t>
      </w:r>
      <w:r w:rsidRPr="00DF4D1D">
        <w:rPr>
          <w:rFonts w:ascii="微软雅黑" w:eastAsia="微软雅黑" w:hAnsi="微软雅黑" w:cs="微软雅黑" w:hint="eastAsia"/>
          <w:sz w:val="22"/>
          <w:szCs w:val="22"/>
        </w:rPr>
        <w:t>龙芯也</w:t>
      </w:r>
      <w:r w:rsidRPr="00DF4D1D">
        <w:rPr>
          <w:rFonts w:ascii="微软雅黑" w:eastAsia="微软雅黑" w:hAnsi="微软雅黑" w:cs="微软雅黑" w:hint="eastAsia"/>
          <w:sz w:val="22"/>
          <w:szCs w:val="22"/>
        </w:rPr>
        <w:t>发布了自己的芯片，并且拿出了成品拿出成品意味着量</w:t>
      </w:r>
      <w:r w:rsidRPr="00DF4D1D">
        <w:rPr>
          <w:rFonts w:ascii="微软雅黑" w:eastAsia="微软雅黑" w:hAnsi="微软雅黑" w:cs="微软雅黑" w:hint="eastAsia"/>
          <w:sz w:val="22"/>
          <w:szCs w:val="22"/>
        </w:rPr>
        <w:t>产已经</w:t>
      </w:r>
      <w:r w:rsidRPr="00DF4D1D">
        <w:rPr>
          <w:rFonts w:ascii="微软雅黑" w:eastAsia="微软雅黑" w:hAnsi="微软雅黑" w:cs="微软雅黑" w:hint="eastAsia"/>
          <w:sz w:val="22"/>
          <w:szCs w:val="22"/>
        </w:rPr>
        <w:t>可以开始实施了。</w:t>
      </w:r>
    </w:p>
    <w:p w:rsidR="00EA55F0" w:rsidRPr="00DF4D1D" w:rsidP="005F768A" w14:paraId="39D6122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果不其然，在经过了高压测试之后芯片的性能始终都在一个比较稳定的状态，这意味着在目前的环境之下还没有办法很好的发挥这可芯片的全部能力，通过限制芯片自身的功耗就可以出现各种规格的芯片。</w:t>
      </w:r>
    </w:p>
    <w:p w:rsidR="00EA55F0" w:rsidRPr="00DF4D1D" w:rsidP="005F768A" w14:paraId="6483903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因为通过了测试，接下来可以开始大规模的量产了。在和孙源玲商谈了一下后便开始最大产能的制造。与此同时，龙芯也开始召开新闻发布会。</w:t>
      </w:r>
    </w:p>
    <w:p w:rsidR="00EA55F0" w:rsidRPr="00DF4D1D" w:rsidP="005F768A" w14:paraId="2640D90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“各位朋友们，欢迎各位来到本次首课碳基芯片发布会。”</w:t>
      </w:r>
    </w:p>
    <w:p w:rsidR="00EA55F0" w:rsidRPr="00DF4D1D" w:rsidP="005F768A" w14:paraId="20D3118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龙芯的</w:t>
      </w:r>
      <w:r w:rsidRPr="00DF4D1D">
        <w:rPr>
          <w:rFonts w:ascii="微软雅黑" w:eastAsia="微软雅黑" w:hAnsi="微软雅黑" w:cs="微软雅黑" w:hint="eastAsia"/>
          <w:sz w:val="22"/>
          <w:szCs w:val="22"/>
        </w:rPr>
        <w:t>负责人看着台下的几十个记着感觉有些凄凉，因为纵观整个发展史，</w:t>
      </w:r>
      <w:r w:rsidRPr="00DF4D1D">
        <w:rPr>
          <w:rFonts w:ascii="微软雅黑" w:eastAsia="微软雅黑" w:hAnsi="微软雅黑" w:cs="微软雅黑" w:hint="eastAsia"/>
          <w:sz w:val="22"/>
          <w:szCs w:val="22"/>
        </w:rPr>
        <w:t>龙芯是</w:t>
      </w:r>
      <w:r w:rsidRPr="00DF4D1D">
        <w:rPr>
          <w:rFonts w:ascii="微软雅黑" w:eastAsia="微软雅黑" w:hAnsi="微软雅黑" w:cs="微软雅黑" w:hint="eastAsia"/>
          <w:sz w:val="22"/>
          <w:szCs w:val="22"/>
        </w:rPr>
        <w:t>使用的基于arm架构的自</w:t>
      </w:r>
      <w:r w:rsidRPr="00DF4D1D">
        <w:rPr>
          <w:rFonts w:ascii="微软雅黑" w:eastAsia="微软雅黑" w:hAnsi="微软雅黑" w:cs="微软雅黑" w:hint="eastAsia"/>
          <w:sz w:val="22"/>
          <w:szCs w:val="22"/>
        </w:rPr>
        <w:t>研龙芯系列</w:t>
      </w:r>
      <w:r w:rsidRPr="00DF4D1D">
        <w:rPr>
          <w:rFonts w:ascii="微软雅黑" w:eastAsia="微软雅黑" w:hAnsi="微软雅黑" w:cs="微软雅黑" w:hint="eastAsia"/>
          <w:sz w:val="22"/>
          <w:szCs w:val="22"/>
        </w:rPr>
        <w:t>芯片，虽然都是小有成色，而且很有可能是国防供应商。但是他在民用领域实在是太过于薄弱。</w:t>
      </w:r>
    </w:p>
    <w:p w:rsidR="00EA55F0" w:rsidRPr="00DF4D1D" w:rsidP="005F768A" w14:paraId="5C551B8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历史将会从今天开始改写，为了摆开漂亮国的技术封锁他们不断地在寻找新的道路，在寻找过程中发现了碳作为芯片基础材料的可行性。并且在很早之前就开始设计碳基芯片的逻辑电路。虽然现在有人捷足先登，研发出了可以刻上电路的碳基材料。但是，自身研发的基于碳基的架构肯定是最优秀的，今天便是我龙芯扬眉吐气之时。</w:t>
      </w:r>
    </w:p>
    <w:p w:rsidR="00EA55F0" w:rsidRPr="00DF4D1D" w:rsidP="005F768A" w14:paraId="480EB51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我们多年的研究之后我们找到了另一条路，可以绕过漂亮国的封锁并且投身于其中，经历了数十载我们成功的设计出了可以进行简单运算的通用芯片，虽然规模很小但是也表明了我们这条路是没错的。这——也坚定了我们走下去的信息并且成为了我们设计出相应架构的动力。</w:t>
      </w:r>
    </w:p>
    <w:p w:rsidR="00EA55F0" w:rsidRPr="00DF4D1D" w:rsidP="005F768A" w14:paraId="7745BDB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如今，我们的芯片已经拥有了大批量制造的可行性只是没有相关的设备。而有一家公司在最近发布的信息成为了我们解决这个问题的办法那就是‘玲瑶科创’，这家公司率先发布了不知道基于什么架构的基于2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nm的碳基通用芯片。不过——我敢肯定他们的架构一定不能够发挥出这个CPU的全部功力，在没有集成显卡的情况下都只上</w:t>
      </w:r>
      <w:r w:rsidRPr="00DF4D1D">
        <w:rPr>
          <w:rFonts w:ascii="微软雅黑" w:eastAsia="微软雅黑" w:hAnsi="微软雅黑" w:cs="微软雅黑" w:hint="eastAsia"/>
          <w:sz w:val="22"/>
          <w:szCs w:val="22"/>
        </w:rPr>
        <w:t>到了</w:t>
      </w:r>
      <w:r w:rsidRPr="00DF4D1D">
        <w:rPr>
          <w:rFonts w:ascii="微软雅黑" w:eastAsia="微软雅黑" w:hAnsi="微软雅黑" w:cs="微软雅黑" w:hint="eastAsia"/>
          <w:sz w:val="22"/>
          <w:szCs w:val="22"/>
        </w:rPr>
        <w:t>全核心</w:t>
      </w:r>
      <w:r w:rsidRPr="00DF4D1D">
        <w:rPr>
          <w:rFonts w:ascii="微软雅黑" w:eastAsia="微软雅黑" w:hAnsi="微软雅黑" w:cs="微软雅黑" w:hint="eastAsia"/>
          <w:sz w:val="22"/>
          <w:szCs w:val="22"/>
        </w:rPr>
        <w:t>8</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GHZ。</w:t>
      </w:r>
    </w:p>
    <w:p w:rsidR="00EA55F0" w:rsidRPr="00DF4D1D" w:rsidP="005F768A" w14:paraId="498B320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在没有专门用于碳基芯片的架构之下都能够达到这样的成果不得不说碳基芯片的物理特性是极其优秀的。现在我们推出了真正意义上的首款碳基芯片：LX-C-</w:t>
      </w:r>
      <w:r w:rsidRPr="00DF4D1D">
        <w:rPr>
          <w:rFonts w:ascii="微软雅黑" w:eastAsia="微软雅黑" w:hAnsi="微软雅黑" w:cs="微软雅黑"/>
          <w:sz w:val="22"/>
          <w:szCs w:val="22"/>
        </w:rPr>
        <w:t>1.</w:t>
      </w:r>
    </w:p>
    <w:p w:rsidR="00EA55F0" w:rsidRPr="00DF4D1D" w:rsidP="005F768A" w14:paraId="7C0BF53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这款新片首次利用了基于碳基芯片特性的架构，使得性能大幅度的增加。”</w:t>
      </w:r>
    </w:p>
    <w:p w:rsidR="00EA55F0" w:rsidRPr="00DF4D1D" w:rsidP="005F768A" w14:paraId="71CB064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龙芯的负责人拿起了放在桌面上的那颗CPU。</w:t>
      </w:r>
    </w:p>
    <w:p w:rsidR="00EA55F0" w:rsidRPr="00DF4D1D" w:rsidP="005F768A" w14:paraId="14BE01E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“这颗CPU采用了4核心8线程的规格，其全核心加速频率达到了1</w:t>
      </w:r>
      <w:r w:rsidRPr="00DF4D1D">
        <w:rPr>
          <w:rFonts w:ascii="微软雅黑" w:eastAsia="微软雅黑" w:hAnsi="微软雅黑" w:cs="微软雅黑"/>
          <w:sz w:val="22"/>
          <w:szCs w:val="22"/>
        </w:rPr>
        <w:t>3.3</w:t>
      </w:r>
      <w:r w:rsidRPr="00DF4D1D">
        <w:rPr>
          <w:rFonts w:ascii="微软雅黑" w:eastAsia="微软雅黑" w:hAnsi="微软雅黑" w:cs="微软雅黑" w:hint="eastAsia"/>
          <w:sz w:val="22"/>
          <w:szCs w:val="22"/>
        </w:rPr>
        <w:t>GHZ单核最高频率达到了1</w:t>
      </w:r>
      <w:r w:rsidRPr="00DF4D1D">
        <w:rPr>
          <w:rFonts w:ascii="微软雅黑" w:eastAsia="微软雅黑" w:hAnsi="微软雅黑" w:cs="微软雅黑"/>
          <w:sz w:val="22"/>
          <w:szCs w:val="22"/>
        </w:rPr>
        <w:t>4.4</w:t>
      </w:r>
      <w:r w:rsidRPr="00DF4D1D">
        <w:rPr>
          <w:rFonts w:ascii="微软雅黑" w:eastAsia="微软雅黑" w:hAnsi="微软雅黑" w:cs="微软雅黑" w:hint="eastAsia"/>
          <w:sz w:val="22"/>
          <w:szCs w:val="22"/>
        </w:rPr>
        <w:t>GHZ。在电压和电流稳定的情况下它可以一直稳定在最高性能状态，我们还进行了更加暴力的测试，在外接电源将电压拉到</w:t>
      </w:r>
      <w:r w:rsidRPr="00DF4D1D">
        <w:rPr>
          <w:rFonts w:ascii="微软雅黑" w:eastAsia="微软雅黑" w:hAnsi="微软雅黑" w:cs="微软雅黑"/>
          <w:sz w:val="22"/>
          <w:szCs w:val="22"/>
        </w:rPr>
        <w:t>20</w:t>
      </w:r>
      <w:r w:rsidRPr="00DF4D1D">
        <w:rPr>
          <w:rFonts w:ascii="微软雅黑" w:eastAsia="微软雅黑" w:hAnsi="微软雅黑" w:cs="微软雅黑" w:hint="eastAsia"/>
          <w:sz w:val="22"/>
          <w:szCs w:val="22"/>
        </w:rPr>
        <w:t>V，电流上到5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A的超高功耗情况下依然能够运行其速度在我们的测试下是已经达到了3</w:t>
      </w:r>
      <w:r w:rsidRPr="00DF4D1D">
        <w:rPr>
          <w:rFonts w:ascii="微软雅黑" w:eastAsia="微软雅黑" w:hAnsi="微软雅黑" w:cs="微软雅黑"/>
          <w:sz w:val="22"/>
          <w:szCs w:val="22"/>
        </w:rPr>
        <w:t>7.65</w:t>
      </w:r>
      <w:r w:rsidRPr="00DF4D1D">
        <w:rPr>
          <w:rFonts w:ascii="微软雅黑" w:eastAsia="微软雅黑" w:hAnsi="微软雅黑" w:cs="微软雅黑" w:hint="eastAsia"/>
          <w:sz w:val="22"/>
          <w:szCs w:val="22"/>
        </w:rPr>
        <w:t>GHZ，其核心温度在液氮的压制之下依然达到了惊人的6</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摄氏度。虽然在测试之后主板直接报废了，电源也出现了过热烧焦的痕迹，但是也证明了这颗CPU设计十分的适合各类DIY玩家们折腾。</w:t>
      </w:r>
    </w:p>
    <w:p w:rsidR="00EA55F0" w:rsidRPr="00DF4D1D" w:rsidP="005F768A" w14:paraId="585BE8D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然后就是这颗CPU集成了一颗高规格的显卡，它共用系统内存也可以共用cache缓存。因此我们的</w:t>
      </w:r>
      <w:r w:rsidRPr="00DF4D1D">
        <w:rPr>
          <w:rFonts w:ascii="微软雅黑" w:eastAsia="微软雅黑" w:hAnsi="微软雅黑" w:cs="微软雅黑" w:hint="eastAsia"/>
          <w:sz w:val="22"/>
          <w:szCs w:val="22"/>
        </w:rPr>
        <w:t>三缓分别</w:t>
      </w:r>
      <w:r w:rsidRPr="00DF4D1D">
        <w:rPr>
          <w:rFonts w:ascii="微软雅黑" w:eastAsia="微软雅黑" w:hAnsi="微软雅黑" w:cs="微软雅黑" w:hint="eastAsia"/>
          <w:sz w:val="22"/>
          <w:szCs w:val="22"/>
        </w:rPr>
        <w:t>是8MB、</w:t>
      </w:r>
      <w:r w:rsidRPr="00DF4D1D">
        <w:rPr>
          <w:rFonts w:ascii="微软雅黑" w:eastAsia="微软雅黑" w:hAnsi="微软雅黑" w:cs="微软雅黑"/>
          <w:sz w:val="22"/>
          <w:szCs w:val="22"/>
        </w:rPr>
        <w:t>128</w:t>
      </w:r>
      <w:r w:rsidRPr="00DF4D1D">
        <w:rPr>
          <w:rFonts w:ascii="微软雅黑" w:eastAsia="微软雅黑" w:hAnsi="微软雅黑" w:cs="微软雅黑" w:hint="eastAsia"/>
          <w:sz w:val="22"/>
          <w:szCs w:val="22"/>
        </w:rPr>
        <w:t>MB和5</w:t>
      </w:r>
      <w:r w:rsidRPr="00DF4D1D">
        <w:rPr>
          <w:rFonts w:ascii="微软雅黑" w:eastAsia="微软雅黑" w:hAnsi="微软雅黑" w:cs="微软雅黑"/>
          <w:sz w:val="22"/>
          <w:szCs w:val="22"/>
        </w:rPr>
        <w:t>12</w:t>
      </w:r>
      <w:r w:rsidRPr="00DF4D1D">
        <w:rPr>
          <w:rFonts w:ascii="微软雅黑" w:eastAsia="微软雅黑" w:hAnsi="微软雅黑" w:cs="微软雅黑" w:hint="eastAsia"/>
          <w:sz w:val="22"/>
          <w:szCs w:val="22"/>
        </w:rPr>
        <w:t>MB，</w:t>
      </w:r>
      <w:r w:rsidRPr="00DF4D1D">
        <w:rPr>
          <w:rFonts w:ascii="微软雅黑" w:eastAsia="微软雅黑" w:hAnsi="微软雅黑" w:cs="微软雅黑" w:hint="eastAsia"/>
          <w:sz w:val="22"/>
          <w:szCs w:val="22"/>
        </w:rPr>
        <w:t>三缓的</w:t>
      </w:r>
      <w:r w:rsidRPr="00DF4D1D">
        <w:rPr>
          <w:rFonts w:ascii="微软雅黑" w:eastAsia="微软雅黑" w:hAnsi="微软雅黑" w:cs="微软雅黑" w:hint="eastAsia"/>
          <w:sz w:val="22"/>
          <w:szCs w:val="22"/>
        </w:rPr>
        <w:t>速度和市面上3</w:t>
      </w:r>
      <w:r w:rsidRPr="00DF4D1D">
        <w:rPr>
          <w:rFonts w:ascii="微软雅黑" w:eastAsia="微软雅黑" w:hAnsi="微软雅黑" w:cs="微软雅黑"/>
          <w:sz w:val="22"/>
          <w:szCs w:val="22"/>
        </w:rPr>
        <w:t>990</w:t>
      </w:r>
      <w:r w:rsidRPr="00DF4D1D">
        <w:rPr>
          <w:rFonts w:ascii="微软雅黑" w:eastAsia="微软雅黑" w:hAnsi="微软雅黑" w:cs="微软雅黑" w:hint="eastAsia"/>
          <w:sz w:val="22"/>
          <w:szCs w:val="22"/>
        </w:rPr>
        <w:t>X的速度持平，没错就是持平并且访问延迟降低了5</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。显卡集成了我们自</w:t>
      </w:r>
      <w:r w:rsidRPr="00DF4D1D">
        <w:rPr>
          <w:rFonts w:ascii="微软雅黑" w:eastAsia="微软雅黑" w:hAnsi="微软雅黑" w:cs="微软雅黑" w:hint="eastAsia"/>
          <w:sz w:val="22"/>
          <w:szCs w:val="22"/>
        </w:rPr>
        <w:t>研</w:t>
      </w:r>
      <w:r w:rsidRPr="00DF4D1D">
        <w:rPr>
          <w:rFonts w:ascii="微软雅黑" w:eastAsia="微软雅黑" w:hAnsi="微软雅黑" w:cs="微软雅黑" w:hint="eastAsia"/>
          <w:sz w:val="22"/>
          <w:szCs w:val="22"/>
        </w:rPr>
        <w:t>的LX-X-</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芯片组，Base频率达到了2.55GHZ，Boost 频率达到了3.35GHZ并且拥有5534个CUDA核心。</w:t>
      </w:r>
    </w:p>
    <w:p w:rsidR="00EA55F0" w:rsidRPr="00DF4D1D" w:rsidP="005F768A" w14:paraId="5900457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在特殊的情况下整个电脑甚至都不需要任何的内存和显卡，只需要一颗CPU就可以解决所有的问题。”</w:t>
      </w:r>
    </w:p>
    <w:p w:rsidR="00EA55F0" w:rsidRPr="00DF4D1D" w:rsidP="005F768A" w14:paraId="7A76ADE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龙芯的负责人又拿手指着CPU顶盖上的一个按钮道。</w:t>
      </w:r>
    </w:p>
    <w:p w:rsidR="00EA55F0" w:rsidRPr="00DF4D1D" w:rsidP="005F768A" w14:paraId="35F9E9B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“各位看到这个按钮了吗？当你按下这个按钮的时候就会共用系统内存，并且在不影响CPU性能的情况下加速内存的读取速度减少延迟。</w:t>
      </w:r>
    </w:p>
    <w:p w:rsidR="00EA55F0" w:rsidRPr="00DF4D1D" w:rsidP="005F768A" w14:paraId="4F8885F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按下这个按钮的时候，就会使用CPU的cache缓存作为共用存储空间，在BIOS自检完毕启动整个平台后，CPU将会</w:t>
      </w:r>
      <w:r w:rsidRPr="00DF4D1D">
        <w:rPr>
          <w:rFonts w:ascii="微软雅黑" w:eastAsia="微软雅黑" w:hAnsi="微软雅黑" w:cs="微软雅黑" w:hint="eastAsia"/>
          <w:sz w:val="22"/>
          <w:szCs w:val="22"/>
        </w:rPr>
        <w:t>屏蔽掉显卡</w:t>
      </w:r>
      <w:r w:rsidRPr="00DF4D1D">
        <w:rPr>
          <w:rFonts w:ascii="微软雅黑" w:eastAsia="微软雅黑" w:hAnsi="微软雅黑" w:cs="微软雅黑" w:hint="eastAsia"/>
          <w:sz w:val="22"/>
          <w:szCs w:val="22"/>
        </w:rPr>
        <w:t>和内存独立运行。</w:t>
      </w:r>
    </w:p>
    <w:p w:rsidR="00EA55F0" w:rsidRPr="00DF4D1D" w:rsidP="005F768A" w14:paraId="43886F8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目前这颗CPU兼容Linux系统和Windows系统，支持PCI</w:t>
      </w:r>
      <w:r w:rsidRPr="00DF4D1D">
        <w:rPr>
          <w:rFonts w:ascii="微软雅黑" w:eastAsia="微软雅黑" w:hAnsi="微软雅黑" w:cs="微软雅黑"/>
          <w:sz w:val="22"/>
          <w:szCs w:val="22"/>
        </w:rPr>
        <w:t>4.0</w:t>
      </w:r>
      <w:r w:rsidRPr="00DF4D1D">
        <w:rPr>
          <w:rFonts w:ascii="微软雅黑" w:eastAsia="微软雅黑" w:hAnsi="微软雅黑" w:cs="微软雅黑" w:hint="eastAsia"/>
          <w:sz w:val="22"/>
          <w:szCs w:val="22"/>
        </w:rPr>
        <w:t>通道，因为有了新技术的支持所以最高支持5</w:t>
      </w:r>
      <w:r w:rsidRPr="00DF4D1D">
        <w:rPr>
          <w:rFonts w:ascii="微软雅黑" w:eastAsia="微软雅黑" w:hAnsi="微软雅黑" w:cs="微软雅黑"/>
          <w:sz w:val="22"/>
          <w:szCs w:val="22"/>
        </w:rPr>
        <w:t>12</w:t>
      </w:r>
      <w:r w:rsidRPr="00DF4D1D">
        <w:rPr>
          <w:rFonts w:ascii="微软雅黑" w:eastAsia="微软雅黑" w:hAnsi="微软雅黑" w:cs="微软雅黑" w:hint="eastAsia"/>
          <w:sz w:val="22"/>
          <w:szCs w:val="22"/>
        </w:rPr>
        <w:t>GB的内存容量，集成的显卡最高支持</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K</w:t>
      </w:r>
      <w:r w:rsidRPr="00DF4D1D">
        <w:rPr>
          <w:rFonts w:ascii="微软雅黑" w:eastAsia="微软雅黑" w:hAnsi="微软雅黑" w:cs="微软雅黑"/>
          <w:sz w:val="22"/>
          <w:szCs w:val="22"/>
        </w:rPr>
        <w:t xml:space="preserve"> 144</w:t>
      </w:r>
      <w:r w:rsidRPr="00DF4D1D">
        <w:rPr>
          <w:rFonts w:ascii="微软雅黑" w:eastAsia="微软雅黑" w:hAnsi="微软雅黑" w:cs="微软雅黑" w:hint="eastAsia"/>
          <w:sz w:val="22"/>
          <w:szCs w:val="22"/>
        </w:rPr>
        <w:t>FPS的刷新率。当然也可以向下兼容，至于最高可以做到多高的刷新率我们就没有进行详细的测试了。感兴趣的用户可以自行测试。”</w:t>
      </w:r>
    </w:p>
    <w:p w:rsidR="00EA55F0" w:rsidRPr="00DF4D1D" w:rsidP="005F768A" w14:paraId="642B989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将拿在手上的CPU放在桌上的展示台之后继续说道。</w:t>
      </w:r>
    </w:p>
    <w:p w:rsidR="00EA55F0" w:rsidRPr="00DF4D1D" w:rsidP="005F768A" w14:paraId="778986B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“各位听我说了这么久，想不想知道这个CPU的售价是多少呢？”</w:t>
      </w:r>
    </w:p>
    <w:p w:rsidR="00EA55F0" w:rsidRPr="00DF4D1D" w:rsidP="005F768A" w14:paraId="7201D43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台下的记着显得有些</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逼，因为这么久都没有提问过，说的他们也不一定懂啊。</w:t>
      </w:r>
    </w:p>
    <w:p w:rsidR="00EA55F0" w:rsidRPr="00DF4D1D" w:rsidP="005F768A" w14:paraId="4B3876E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见这些记着只是傻傻的望着他，很是无奈。‘今天是第一天，也是最后一天了。’他心里如是的想到。</w:t>
      </w:r>
    </w:p>
    <w:p w:rsidR="00EA55F0" w:rsidRPr="00DF4D1D" w:rsidP="005F768A" w14:paraId="5035C1F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“那我也就</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卖关子了，LX-C-</w:t>
      </w:r>
      <w:r w:rsidRPr="00DF4D1D">
        <w:rPr>
          <w:rFonts w:ascii="微软雅黑" w:eastAsia="微软雅黑" w:hAnsi="微软雅黑" w:cs="微软雅黑"/>
          <w:sz w:val="22"/>
          <w:szCs w:val="22"/>
        </w:rPr>
        <w:t xml:space="preserve">1 </w:t>
      </w:r>
      <w:r w:rsidRPr="00DF4D1D">
        <w:rPr>
          <w:rFonts w:ascii="微软雅黑" w:eastAsia="微软雅黑" w:hAnsi="微软雅黑" w:cs="微软雅黑" w:hint="eastAsia"/>
          <w:sz w:val="22"/>
          <w:szCs w:val="22"/>
        </w:rPr>
        <w:t>探索版国行售价9</w:t>
      </w:r>
      <w:r w:rsidRPr="00DF4D1D">
        <w:rPr>
          <w:rFonts w:ascii="微软雅黑" w:eastAsia="微软雅黑" w:hAnsi="微软雅黑" w:cs="微软雅黑"/>
          <w:sz w:val="22"/>
          <w:szCs w:val="22"/>
        </w:rPr>
        <w:t>999</w:t>
      </w:r>
      <w:r w:rsidRPr="00DF4D1D">
        <w:rPr>
          <w:rFonts w:ascii="微软雅黑" w:eastAsia="微软雅黑" w:hAnsi="微软雅黑" w:cs="微软雅黑" w:hint="eastAsia"/>
          <w:sz w:val="22"/>
          <w:szCs w:val="22"/>
        </w:rPr>
        <w:t>RMB，海外版1</w:t>
      </w:r>
      <w:r w:rsidRPr="00DF4D1D">
        <w:rPr>
          <w:rFonts w:ascii="微软雅黑" w:eastAsia="微软雅黑" w:hAnsi="微软雅黑" w:cs="微软雅黑"/>
          <w:sz w:val="22"/>
          <w:szCs w:val="22"/>
        </w:rPr>
        <w:t>428</w:t>
      </w:r>
      <w:r w:rsidRPr="00DF4D1D">
        <w:rPr>
          <w:rFonts w:ascii="微软雅黑" w:eastAsia="微软雅黑" w:hAnsi="微软雅黑" w:cs="微软雅黑" w:hint="eastAsia"/>
          <w:sz w:val="22"/>
          <w:szCs w:val="22"/>
        </w:rPr>
        <w:t>$，不对功耗做出限制；</w:t>
      </w:r>
    </w:p>
    <w:p w:rsidR="00EA55F0" w:rsidRPr="00DF4D1D" w:rsidP="005F768A" w14:paraId="3960442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LX-C-</w:t>
      </w:r>
      <w:r w:rsidRPr="00DF4D1D">
        <w:rPr>
          <w:rFonts w:ascii="微软雅黑" w:eastAsia="微软雅黑" w:hAnsi="微软雅黑" w:cs="微软雅黑"/>
          <w:sz w:val="22"/>
          <w:szCs w:val="22"/>
        </w:rPr>
        <w:t xml:space="preserve">1 </w:t>
      </w:r>
      <w:r w:rsidRPr="00DF4D1D">
        <w:rPr>
          <w:rFonts w:ascii="微软雅黑" w:eastAsia="微软雅黑" w:hAnsi="微软雅黑" w:cs="微软雅黑" w:hint="eastAsia"/>
          <w:sz w:val="22"/>
          <w:szCs w:val="22"/>
        </w:rPr>
        <w:t>正式版售价5</w:t>
      </w:r>
      <w:r w:rsidRPr="00DF4D1D">
        <w:rPr>
          <w:rFonts w:ascii="微软雅黑" w:eastAsia="微软雅黑" w:hAnsi="微软雅黑" w:cs="微软雅黑"/>
          <w:sz w:val="22"/>
          <w:szCs w:val="22"/>
        </w:rPr>
        <w:t>999</w:t>
      </w:r>
      <w:r w:rsidRPr="00DF4D1D">
        <w:rPr>
          <w:rFonts w:ascii="微软雅黑" w:eastAsia="微软雅黑" w:hAnsi="微软雅黑" w:cs="微软雅黑" w:hint="eastAsia"/>
          <w:sz w:val="22"/>
          <w:szCs w:val="22"/>
        </w:rPr>
        <w:t>RMB，海外版8</w:t>
      </w:r>
      <w:r w:rsidRPr="00DF4D1D">
        <w:rPr>
          <w:rFonts w:ascii="微软雅黑" w:eastAsia="微软雅黑" w:hAnsi="微软雅黑" w:cs="微软雅黑"/>
          <w:sz w:val="22"/>
          <w:szCs w:val="22"/>
        </w:rPr>
        <w:t>47</w:t>
      </w:r>
      <w:r w:rsidRPr="00DF4D1D">
        <w:rPr>
          <w:rFonts w:ascii="微软雅黑" w:eastAsia="微软雅黑" w:hAnsi="微软雅黑" w:cs="微软雅黑" w:hint="eastAsia"/>
          <w:sz w:val="22"/>
          <w:szCs w:val="22"/>
        </w:rPr>
        <w:t>$，TDP</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W，主频降为</w:t>
      </w:r>
      <w:r w:rsidRPr="00DF4D1D">
        <w:rPr>
          <w:rFonts w:ascii="微软雅黑" w:eastAsia="微软雅黑" w:hAnsi="微软雅黑" w:cs="微软雅黑" w:hint="eastAsia"/>
          <w:sz w:val="22"/>
          <w:szCs w:val="22"/>
        </w:rPr>
        <w:t>全核心</w:t>
      </w:r>
      <w:r w:rsidRPr="00DF4D1D">
        <w:rPr>
          <w:rFonts w:ascii="微软雅黑" w:eastAsia="微软雅黑" w:hAnsi="微软雅黑" w:cs="微软雅黑" w:hint="eastAsia"/>
          <w:sz w:val="22"/>
          <w:szCs w:val="22"/>
        </w:rPr>
        <w:t>最高1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GHZ。一级缓存和二级缓存不变，三级缓存降为</w:t>
      </w:r>
      <w:r w:rsidRPr="00DF4D1D">
        <w:rPr>
          <w:rFonts w:ascii="微软雅黑" w:eastAsia="微软雅黑" w:hAnsi="微软雅黑" w:cs="微软雅黑"/>
          <w:sz w:val="22"/>
          <w:szCs w:val="22"/>
        </w:rPr>
        <w:t>258</w:t>
      </w:r>
      <w:r w:rsidRPr="00DF4D1D">
        <w:rPr>
          <w:rFonts w:ascii="微软雅黑" w:eastAsia="微软雅黑" w:hAnsi="微软雅黑" w:cs="微软雅黑" w:hint="eastAsia"/>
          <w:sz w:val="22"/>
          <w:szCs w:val="22"/>
        </w:rPr>
        <w:t>MB，集成显卡base频率降为2</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GHZ，Boost频率降为3</w:t>
      </w:r>
      <w:r w:rsidRPr="00DF4D1D">
        <w:rPr>
          <w:rFonts w:ascii="微软雅黑" w:eastAsia="微软雅黑" w:hAnsi="微软雅黑" w:cs="微软雅黑"/>
          <w:sz w:val="22"/>
          <w:szCs w:val="22"/>
        </w:rPr>
        <w:t>.11</w:t>
      </w:r>
      <w:r w:rsidRPr="00DF4D1D">
        <w:rPr>
          <w:rFonts w:ascii="微软雅黑" w:eastAsia="微软雅黑" w:hAnsi="微软雅黑" w:cs="微软雅黑" w:hint="eastAsia"/>
          <w:sz w:val="22"/>
          <w:szCs w:val="22"/>
        </w:rPr>
        <w:t>GHZ；</w:t>
      </w:r>
    </w:p>
    <w:p w:rsidR="00EA55F0" w:rsidRPr="00DF4D1D" w:rsidP="005F768A" w14:paraId="3D246BC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LX-C-</w:t>
      </w:r>
      <w:r w:rsidRPr="00DF4D1D">
        <w:rPr>
          <w:rFonts w:ascii="微软雅黑" w:eastAsia="微软雅黑" w:hAnsi="微软雅黑" w:cs="微软雅黑"/>
          <w:sz w:val="22"/>
          <w:szCs w:val="22"/>
        </w:rPr>
        <w:t xml:space="preserve">1 </w:t>
      </w:r>
      <w:r w:rsidRPr="00DF4D1D">
        <w:rPr>
          <w:rFonts w:ascii="微软雅黑" w:eastAsia="微软雅黑" w:hAnsi="微软雅黑" w:cs="微软雅黑" w:hint="eastAsia"/>
          <w:sz w:val="22"/>
          <w:szCs w:val="22"/>
        </w:rPr>
        <w:t>lite版售价2</w:t>
      </w:r>
      <w:r w:rsidRPr="00DF4D1D">
        <w:rPr>
          <w:rFonts w:ascii="微软雅黑" w:eastAsia="微软雅黑" w:hAnsi="微软雅黑" w:cs="微软雅黑"/>
          <w:sz w:val="22"/>
          <w:szCs w:val="22"/>
        </w:rPr>
        <w:t>999</w:t>
      </w:r>
      <w:r w:rsidRPr="00DF4D1D">
        <w:rPr>
          <w:rFonts w:ascii="微软雅黑" w:eastAsia="微软雅黑" w:hAnsi="微软雅黑" w:cs="微软雅黑" w:hint="eastAsia"/>
          <w:sz w:val="22"/>
          <w:szCs w:val="22"/>
        </w:rPr>
        <w:t>RMB，海外版4</w:t>
      </w:r>
      <w:r w:rsidRPr="00DF4D1D">
        <w:rPr>
          <w:rFonts w:ascii="微软雅黑" w:eastAsia="微软雅黑" w:hAnsi="微软雅黑" w:cs="微软雅黑"/>
          <w:sz w:val="22"/>
          <w:szCs w:val="22"/>
        </w:rPr>
        <w:t>28</w:t>
      </w:r>
      <w:r w:rsidRPr="00DF4D1D">
        <w:rPr>
          <w:rFonts w:ascii="微软雅黑" w:eastAsia="微软雅黑" w:hAnsi="微软雅黑" w:cs="微软雅黑" w:hint="eastAsia"/>
          <w:sz w:val="22"/>
          <w:szCs w:val="22"/>
        </w:rPr>
        <w:t>$。TDP：</w:t>
      </w:r>
      <w:r w:rsidRPr="00DF4D1D">
        <w:rPr>
          <w:rFonts w:ascii="微软雅黑" w:eastAsia="微软雅黑" w:hAnsi="微软雅黑" w:cs="微软雅黑"/>
          <w:sz w:val="22"/>
          <w:szCs w:val="22"/>
        </w:rPr>
        <w:t>350</w:t>
      </w:r>
      <w:r w:rsidRPr="00DF4D1D">
        <w:rPr>
          <w:rFonts w:ascii="微软雅黑" w:eastAsia="微软雅黑" w:hAnsi="微软雅黑" w:cs="微软雅黑" w:hint="eastAsia"/>
          <w:sz w:val="22"/>
          <w:szCs w:val="22"/>
        </w:rPr>
        <w:t>W主频降为</w:t>
      </w:r>
      <w:r w:rsidRPr="00DF4D1D">
        <w:rPr>
          <w:rFonts w:ascii="微软雅黑" w:eastAsia="微软雅黑" w:hAnsi="微软雅黑" w:cs="微软雅黑" w:hint="eastAsia"/>
          <w:sz w:val="22"/>
          <w:szCs w:val="22"/>
        </w:rPr>
        <w:t>全核心</w:t>
      </w:r>
      <w:r w:rsidRPr="00DF4D1D">
        <w:rPr>
          <w:rFonts w:ascii="微软雅黑" w:eastAsia="微软雅黑" w:hAnsi="微软雅黑" w:cs="微软雅黑" w:hint="eastAsia"/>
          <w:sz w:val="22"/>
          <w:szCs w:val="22"/>
        </w:rPr>
        <w:t>最高9</w:t>
      </w:r>
      <w:r w:rsidRPr="00DF4D1D">
        <w:rPr>
          <w:rFonts w:ascii="微软雅黑" w:eastAsia="微软雅黑" w:hAnsi="微软雅黑" w:cs="微软雅黑"/>
          <w:sz w:val="22"/>
          <w:szCs w:val="22"/>
        </w:rPr>
        <w:t>.77</w:t>
      </w:r>
      <w:r w:rsidRPr="00DF4D1D">
        <w:rPr>
          <w:rFonts w:ascii="微软雅黑" w:eastAsia="微软雅黑" w:hAnsi="微软雅黑" w:cs="微软雅黑" w:hint="eastAsia"/>
          <w:sz w:val="22"/>
          <w:szCs w:val="22"/>
        </w:rPr>
        <w:t>GHZ，各级缓存与正式</w:t>
      </w:r>
      <w:r w:rsidRPr="00DF4D1D">
        <w:rPr>
          <w:rFonts w:ascii="微软雅黑" w:eastAsia="微软雅黑" w:hAnsi="微软雅黑" w:cs="微软雅黑" w:hint="eastAsia"/>
          <w:sz w:val="22"/>
          <w:szCs w:val="22"/>
        </w:rPr>
        <w:t>版保持</w:t>
      </w:r>
      <w:r w:rsidRPr="00DF4D1D">
        <w:rPr>
          <w:rFonts w:ascii="微软雅黑" w:eastAsia="微软雅黑" w:hAnsi="微软雅黑" w:cs="微软雅黑" w:hint="eastAsia"/>
          <w:sz w:val="22"/>
          <w:szCs w:val="22"/>
        </w:rPr>
        <w:t>一致。集成显卡base降为2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GHZ，Boost降为2</w:t>
      </w:r>
      <w:r w:rsidRPr="00DF4D1D">
        <w:rPr>
          <w:rFonts w:ascii="微软雅黑" w:eastAsia="微软雅黑" w:hAnsi="微软雅黑" w:cs="微软雅黑"/>
          <w:sz w:val="22"/>
          <w:szCs w:val="22"/>
        </w:rPr>
        <w:t>.75</w:t>
      </w:r>
      <w:r w:rsidRPr="00DF4D1D">
        <w:rPr>
          <w:rFonts w:ascii="微软雅黑" w:eastAsia="微软雅黑" w:hAnsi="微软雅黑" w:cs="微软雅黑" w:hint="eastAsia"/>
          <w:sz w:val="22"/>
          <w:szCs w:val="22"/>
        </w:rPr>
        <w:t>GHZ；</w:t>
      </w:r>
    </w:p>
    <w:p w:rsidR="00EA55F0" w:rsidRPr="00DF4D1D" w:rsidP="005F768A" w14:paraId="3948A88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LX-C-</w:t>
      </w:r>
      <w:r w:rsidRPr="00DF4D1D">
        <w:rPr>
          <w:rFonts w:ascii="微软雅黑" w:eastAsia="微软雅黑" w:hAnsi="微软雅黑" w:cs="微软雅黑"/>
          <w:sz w:val="22"/>
          <w:szCs w:val="22"/>
        </w:rPr>
        <w:t xml:space="preserve">1 </w:t>
      </w:r>
      <w:r w:rsidRPr="00DF4D1D">
        <w:rPr>
          <w:rFonts w:ascii="微软雅黑" w:eastAsia="微软雅黑" w:hAnsi="微软雅黑" w:cs="微软雅黑" w:hint="eastAsia"/>
          <w:sz w:val="22"/>
          <w:szCs w:val="22"/>
        </w:rPr>
        <w:t>丐</w:t>
      </w:r>
      <w:r w:rsidRPr="00DF4D1D">
        <w:rPr>
          <w:rFonts w:ascii="微软雅黑" w:eastAsia="微软雅黑" w:hAnsi="微软雅黑" w:cs="微软雅黑" w:hint="eastAsia"/>
          <w:sz w:val="22"/>
          <w:szCs w:val="22"/>
        </w:rPr>
        <w:t>版售价9</w:t>
      </w:r>
      <w:r w:rsidRPr="00DF4D1D">
        <w:rPr>
          <w:rFonts w:ascii="微软雅黑" w:eastAsia="微软雅黑" w:hAnsi="微软雅黑" w:cs="微软雅黑"/>
          <w:sz w:val="22"/>
          <w:szCs w:val="22"/>
        </w:rPr>
        <w:t>99</w:t>
      </w:r>
      <w:r w:rsidRPr="00DF4D1D">
        <w:rPr>
          <w:rFonts w:ascii="微软雅黑" w:eastAsia="微软雅黑" w:hAnsi="微软雅黑" w:cs="微软雅黑" w:hint="eastAsia"/>
          <w:sz w:val="22"/>
          <w:szCs w:val="22"/>
        </w:rPr>
        <w:t>RMB，海外版1</w:t>
      </w:r>
      <w:r w:rsidRPr="00DF4D1D">
        <w:rPr>
          <w:rFonts w:ascii="微软雅黑" w:eastAsia="微软雅黑" w:hAnsi="微软雅黑" w:cs="微软雅黑"/>
          <w:sz w:val="22"/>
          <w:szCs w:val="22"/>
        </w:rPr>
        <w:t>42</w:t>
      </w:r>
      <w:r w:rsidRPr="00DF4D1D">
        <w:rPr>
          <w:rFonts w:ascii="微软雅黑" w:eastAsia="微软雅黑" w:hAnsi="微软雅黑" w:cs="微软雅黑" w:hint="eastAsia"/>
          <w:sz w:val="22"/>
          <w:szCs w:val="22"/>
        </w:rPr>
        <w:t>$。TDP：2</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W</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主频降为</w:t>
      </w:r>
      <w:r w:rsidRPr="00DF4D1D">
        <w:rPr>
          <w:rFonts w:ascii="微软雅黑" w:eastAsia="微软雅黑" w:hAnsi="微软雅黑" w:cs="微软雅黑" w:hint="eastAsia"/>
          <w:sz w:val="22"/>
          <w:szCs w:val="22"/>
        </w:rPr>
        <w:t>全核心</w:t>
      </w:r>
      <w:r w:rsidRPr="00DF4D1D">
        <w:rPr>
          <w:rFonts w:ascii="微软雅黑" w:eastAsia="微软雅黑" w:hAnsi="微软雅黑" w:cs="微软雅黑" w:hint="eastAsia"/>
          <w:sz w:val="22"/>
          <w:szCs w:val="22"/>
        </w:rPr>
        <w:t>最高7</w:t>
      </w:r>
      <w:r w:rsidRPr="00DF4D1D">
        <w:rPr>
          <w:rFonts w:ascii="微软雅黑" w:eastAsia="微软雅黑" w:hAnsi="微软雅黑" w:cs="微软雅黑"/>
          <w:sz w:val="22"/>
          <w:szCs w:val="22"/>
        </w:rPr>
        <w:t>.9</w:t>
      </w:r>
      <w:r w:rsidRPr="00DF4D1D">
        <w:rPr>
          <w:rFonts w:ascii="微软雅黑" w:eastAsia="微软雅黑" w:hAnsi="微软雅黑" w:cs="微软雅黑" w:hint="eastAsia"/>
          <w:sz w:val="22"/>
          <w:szCs w:val="22"/>
        </w:rPr>
        <w:t>GHZ，一级缓存和二级缓存与正式版相同，三级缓存降为1</w:t>
      </w:r>
      <w:r w:rsidRPr="00DF4D1D">
        <w:rPr>
          <w:rFonts w:ascii="微软雅黑" w:eastAsia="微软雅黑" w:hAnsi="微软雅黑" w:cs="微软雅黑"/>
          <w:sz w:val="22"/>
          <w:szCs w:val="22"/>
        </w:rPr>
        <w:t>28</w:t>
      </w:r>
      <w:r w:rsidRPr="00DF4D1D">
        <w:rPr>
          <w:rFonts w:ascii="微软雅黑" w:eastAsia="微软雅黑" w:hAnsi="微软雅黑" w:cs="微软雅黑" w:hint="eastAsia"/>
          <w:sz w:val="22"/>
          <w:szCs w:val="22"/>
        </w:rPr>
        <w:t>MB剔除了内存加速，集成显卡base降为1</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GHZ，Boost降为2</w:t>
      </w:r>
      <w:r w:rsidRPr="00DF4D1D">
        <w:rPr>
          <w:rFonts w:ascii="微软雅黑" w:eastAsia="微软雅黑" w:hAnsi="微软雅黑" w:cs="微软雅黑"/>
          <w:sz w:val="22"/>
          <w:szCs w:val="22"/>
        </w:rPr>
        <w:t>.45</w:t>
      </w:r>
      <w:r w:rsidRPr="00DF4D1D">
        <w:rPr>
          <w:rFonts w:ascii="微软雅黑" w:eastAsia="微软雅黑" w:hAnsi="微软雅黑" w:cs="微软雅黑" w:hint="eastAsia"/>
          <w:sz w:val="22"/>
          <w:szCs w:val="22"/>
        </w:rPr>
        <w:t>GHZ。剔除了内存加速之后集成显卡如</w:t>
      </w:r>
      <w:r w:rsidRPr="00DF4D1D">
        <w:rPr>
          <w:rFonts w:ascii="微软雅黑" w:eastAsia="微软雅黑" w:hAnsi="微软雅黑" w:cs="微软雅黑" w:hint="eastAsia"/>
          <w:sz w:val="22"/>
          <w:szCs w:val="22"/>
        </w:rPr>
        <w:t>若</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禁用将会使用系统内存，并且不能脱离内存进行单独使用。</w:t>
      </w:r>
    </w:p>
    <w:p w:rsidR="00EA55F0" w:rsidRPr="00DF4D1D" w:rsidP="005F768A" w14:paraId="33765C6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除了探索版我们都对最高功耗进行了限制，为的就是保证其他硬件设施的正常运行，因为没有一定基础的玩家并不知道如何限制CPU的功耗。</w:t>
      </w:r>
    </w:p>
    <w:p w:rsidR="00EA55F0" w:rsidRPr="00DF4D1D" w:rsidP="005F768A" w14:paraId="5EC46E1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丐</w:t>
      </w:r>
      <w:r w:rsidRPr="00DF4D1D">
        <w:rPr>
          <w:rFonts w:ascii="微软雅黑" w:eastAsia="微软雅黑" w:hAnsi="微软雅黑" w:cs="微软雅黑" w:hint="eastAsia"/>
          <w:sz w:val="22"/>
          <w:szCs w:val="22"/>
        </w:rPr>
        <w:t>版使用的是</w:t>
      </w:r>
      <w:r w:rsidRPr="00DF4D1D">
        <w:rPr>
          <w:rFonts w:ascii="微软雅黑" w:eastAsia="微软雅黑" w:hAnsi="微软雅黑" w:cs="微软雅黑"/>
          <w:sz w:val="22"/>
          <w:szCs w:val="22"/>
        </w:rPr>
        <w:t>Socket AM4</w:t>
      </w:r>
      <w:r w:rsidRPr="00DF4D1D">
        <w:rPr>
          <w:rFonts w:ascii="微软雅黑" w:eastAsia="微软雅黑" w:hAnsi="微软雅黑" w:cs="微软雅黑" w:hint="eastAsia"/>
          <w:sz w:val="22"/>
          <w:szCs w:val="22"/>
        </w:rPr>
        <w:t>插槽，其余都是使用LGA</w:t>
      </w:r>
      <w:r w:rsidRPr="00DF4D1D">
        <w:rPr>
          <w:rFonts w:ascii="微软雅黑" w:eastAsia="微软雅黑" w:hAnsi="微软雅黑" w:cs="微软雅黑"/>
          <w:sz w:val="22"/>
          <w:szCs w:val="22"/>
        </w:rPr>
        <w:t>1200</w:t>
      </w:r>
      <w:r w:rsidRPr="00DF4D1D">
        <w:rPr>
          <w:rFonts w:ascii="微软雅黑" w:eastAsia="微软雅黑" w:hAnsi="微软雅黑" w:cs="微软雅黑" w:hint="eastAsia"/>
          <w:sz w:val="22"/>
          <w:szCs w:val="22"/>
        </w:rPr>
        <w:t>和</w:t>
      </w:r>
      <w:r w:rsidRPr="00DF4D1D">
        <w:rPr>
          <w:rFonts w:ascii="微软雅黑" w:eastAsia="微软雅黑" w:hAnsi="微软雅黑" w:cs="微软雅黑"/>
          <w:sz w:val="22"/>
          <w:szCs w:val="22"/>
        </w:rPr>
        <w:t>Socket sTRX4</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Socket AM4</w:t>
      </w:r>
      <w:r w:rsidRPr="00DF4D1D">
        <w:rPr>
          <w:rFonts w:ascii="微软雅黑" w:eastAsia="微软雅黑" w:hAnsi="微软雅黑" w:cs="微软雅黑" w:hint="eastAsia"/>
          <w:sz w:val="22"/>
          <w:szCs w:val="22"/>
        </w:rPr>
        <w:t>三</w:t>
      </w:r>
      <w:r w:rsidRPr="00DF4D1D">
        <w:rPr>
          <w:rFonts w:ascii="微软雅黑" w:eastAsia="微软雅黑" w:hAnsi="微软雅黑" w:cs="微软雅黑" w:hint="eastAsia"/>
          <w:sz w:val="22"/>
          <w:szCs w:val="22"/>
        </w:rPr>
        <w:t>种种可供选择的插槽。</w:t>
      </w:r>
    </w:p>
    <w:p w:rsidR="00EA55F0" w:rsidRPr="00DF4D1D" w:rsidP="005F768A" w14:paraId="30C0D79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发售日期我们定为2</w:t>
      </w:r>
      <w:r w:rsidRPr="00DF4D1D">
        <w:rPr>
          <w:rFonts w:ascii="微软雅黑" w:eastAsia="微软雅黑" w:hAnsi="微软雅黑" w:cs="微软雅黑"/>
          <w:sz w:val="22"/>
          <w:szCs w:val="22"/>
        </w:rPr>
        <w:t>020</w:t>
      </w:r>
      <w:r w:rsidRPr="00DF4D1D">
        <w:rPr>
          <w:rFonts w:ascii="微软雅黑" w:eastAsia="微软雅黑" w:hAnsi="微软雅黑" w:cs="微软雅黑" w:hint="eastAsia"/>
          <w:sz w:val="22"/>
          <w:szCs w:val="22"/>
        </w:rPr>
        <w:t>年</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月1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日，仅支持线上发售。敬请期待。”</w:t>
      </w:r>
    </w:p>
    <w:p w:rsidR="00EA55F0" w:rsidRPr="00DF4D1D" w:rsidP="005F768A" w14:paraId="711C07F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说罢，也不理会台下的记者直接走向了幕后。而那些记者有些并不懂这代表着什么，毕竟龙芯以前也没有做出很夺目的成绩。而懂得这里面门道的记者则显得十分的激动，因为这次的咨询真实太具有冲击力了。</w:t>
      </w:r>
    </w:p>
    <w:p w:rsidR="00EA55F0" w:rsidRPr="00DF4D1D" w:rsidP="005F768A" w14:paraId="5B6A3A1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当记者们将这次发布会发布到网上之后，整个通用芯片市场都遇到了前所未有的大地震。</w:t>
      </w:r>
    </w:p>
    <w:p w:rsidR="00EA55F0" w:rsidRPr="00DF4D1D" w:rsidP="005F768A" w14:paraId="15444AF9" w14:textId="77777777">
      <w:pPr>
        <w:ind w:firstLine="440" w:firstLineChars="200"/>
        <w:rPr>
          <w:rFonts w:ascii="微软雅黑" w:eastAsia="微软雅黑" w:hAnsi="微软雅黑" w:cs="微软雅黑"/>
          <w:sz w:val="22"/>
          <w:szCs w:val="22"/>
        </w:rPr>
      </w:pPr>
    </w:p>
    <w:p w:rsidR="00EA55F0" w:rsidRPr="00333527" w:rsidP="005F768A" w14:paraId="77FCDD2A" w14:textId="77777777">
      <w:pPr>
        <w:ind w:firstLine="440" w:firstLineChars="200"/>
        <w:jc w:val="cente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