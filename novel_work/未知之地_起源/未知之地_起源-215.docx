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47513D" w:rsidP="005F768A" w14:paraId="4FB5687E" w14:textId="7F598E18">
      <w:pPr>
        <w:tabs>
          <w:tab w:val="left" w:pos="1508"/>
        </w:tabs>
        <w:ind w:firstLine="220" w:firstLineChars="1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w:t>
      </w:r>
      <w:r w:rsidR="00A8504B">
        <w:rPr>
          <w:rFonts w:ascii="微软雅黑" w:eastAsia="微软雅黑" w:hAnsi="微软雅黑" w:cs="微软雅黑" w:hint="eastAsia"/>
          <w:sz w:val="22"/>
          <w:szCs w:val="22"/>
        </w:rPr>
        <w:t xml:space="preserve">二百一十四章 </w:t>
      </w:r>
      <w:r w:rsidR="001254F5">
        <w:rPr>
          <w:rFonts w:ascii="微软雅黑" w:eastAsia="微软雅黑" w:hAnsi="微软雅黑" w:cs="微软雅黑" w:hint="eastAsia"/>
          <w:sz w:val="22"/>
          <w:szCs w:val="22"/>
        </w:rPr>
        <w:t>那么拒绝又会发生什么呢</w:t>
      </w:r>
      <w:r w:rsidR="00AB487C">
        <w:rPr>
          <w:rFonts w:ascii="微软雅黑" w:eastAsia="微软雅黑" w:hAnsi="微软雅黑" w:cs="微软雅黑" w:hint="eastAsia"/>
          <w:sz w:val="22"/>
          <w:szCs w:val="22"/>
        </w:rPr>
        <w:t>？</w:t>
      </w:r>
    </w:p>
    <w:p w:rsidR="0047513D" w:rsidP="005F768A" w14:paraId="48BD7786" w14:textId="6F95EE1B">
      <w:pPr>
        <w:rPr>
          <w:rFonts w:ascii="微软雅黑" w:eastAsia="微软雅黑" w:hAnsi="微软雅黑" w:cs="微软雅黑"/>
          <w:sz w:val="22"/>
          <w:szCs w:val="22"/>
        </w:rPr>
      </w:pPr>
      <w:r>
        <w:rPr>
          <w:rFonts w:ascii="微软雅黑" w:eastAsia="微软雅黑" w:hAnsi="微软雅黑" w:cs="微软雅黑" w:hint="eastAsia"/>
          <w:sz w:val="22"/>
          <w:szCs w:val="22"/>
        </w:rPr>
        <w:t>宇宙中</w:t>
      </w:r>
      <w:r w:rsidR="00152E72">
        <w:rPr>
          <w:rFonts w:ascii="微软雅黑" w:eastAsia="微软雅黑" w:hAnsi="微软雅黑" w:cs="微软雅黑" w:hint="eastAsia"/>
          <w:sz w:val="22"/>
          <w:szCs w:val="22"/>
        </w:rPr>
        <w:t>霄雲</w:t>
      </w:r>
      <w:r w:rsidR="00283D83">
        <w:rPr>
          <w:rFonts w:ascii="微软雅黑" w:eastAsia="微软雅黑" w:hAnsi="微软雅黑" w:cs="微软雅黑" w:hint="eastAsia"/>
          <w:sz w:val="22"/>
          <w:szCs w:val="22"/>
        </w:rPr>
        <w:t>文明的</w:t>
      </w:r>
      <w:r w:rsidR="00961152">
        <w:rPr>
          <w:rFonts w:ascii="微软雅黑" w:eastAsia="微软雅黑" w:hAnsi="微软雅黑" w:cs="微软雅黑" w:hint="eastAsia"/>
          <w:sz w:val="22"/>
          <w:szCs w:val="22"/>
        </w:rPr>
        <w:t>宇宙飞船船队</w:t>
      </w:r>
      <w:r w:rsidR="00283D83">
        <w:rPr>
          <w:rFonts w:ascii="微软雅黑" w:eastAsia="微软雅黑" w:hAnsi="微软雅黑" w:cs="微软雅黑" w:hint="eastAsia"/>
          <w:sz w:val="22"/>
          <w:szCs w:val="22"/>
        </w:rPr>
        <w:t>从某个星系的废墟之中缓缓的飞过</w:t>
      </w:r>
      <w:r w:rsidR="00CD79C0">
        <w:rPr>
          <w:rFonts w:ascii="微软雅黑" w:eastAsia="微软雅黑" w:hAnsi="微软雅黑" w:cs="微软雅黑" w:hint="eastAsia"/>
          <w:sz w:val="22"/>
          <w:szCs w:val="22"/>
        </w:rPr>
        <w:t>，</w:t>
      </w:r>
      <w:r w:rsidR="008F3CEF">
        <w:rPr>
          <w:rFonts w:ascii="微软雅黑" w:eastAsia="微软雅黑" w:hAnsi="微软雅黑" w:cs="微软雅黑" w:hint="eastAsia"/>
          <w:sz w:val="22"/>
          <w:szCs w:val="22"/>
        </w:rPr>
        <w:t>似乎是在这座</w:t>
      </w:r>
      <w:r w:rsidR="00C25B4C">
        <w:rPr>
          <w:rFonts w:ascii="微软雅黑" w:eastAsia="微软雅黑" w:hAnsi="微软雅黑" w:cs="微软雅黑" w:hint="eastAsia"/>
          <w:sz w:val="22"/>
          <w:szCs w:val="22"/>
        </w:rPr>
        <w:t>河</w:t>
      </w:r>
      <w:r w:rsidR="008F3CEF">
        <w:rPr>
          <w:rFonts w:ascii="微软雅黑" w:eastAsia="微软雅黑" w:hAnsi="微软雅黑" w:cs="微软雅黑" w:hint="eastAsia"/>
          <w:sz w:val="22"/>
          <w:szCs w:val="22"/>
        </w:rPr>
        <w:t>系的废墟之中寻找着一些物资，</w:t>
      </w:r>
      <w:r w:rsidR="00BB1145">
        <w:rPr>
          <w:rFonts w:ascii="微软雅黑" w:eastAsia="微软雅黑" w:hAnsi="微软雅黑" w:cs="微软雅黑" w:hint="eastAsia"/>
          <w:sz w:val="22"/>
          <w:szCs w:val="22"/>
        </w:rPr>
        <w:t>以便在接下来的航程之中不会因为燃料的原因被困在虚空之中</w:t>
      </w:r>
      <w:r w:rsidR="008334F7">
        <w:rPr>
          <w:rFonts w:ascii="微软雅黑" w:eastAsia="微软雅黑" w:hAnsi="微软雅黑" w:cs="微软雅黑" w:hint="eastAsia"/>
          <w:sz w:val="22"/>
          <w:szCs w:val="22"/>
        </w:rPr>
        <w:t>，通过烧掉一些随行的飞船</w:t>
      </w:r>
      <w:r w:rsidR="00634F4D">
        <w:rPr>
          <w:rFonts w:ascii="微软雅黑" w:eastAsia="微软雅黑" w:hAnsi="微软雅黑" w:cs="微软雅黑" w:hint="eastAsia"/>
          <w:sz w:val="22"/>
          <w:szCs w:val="22"/>
        </w:rPr>
        <w:t>用于继续航行，这种方法继续航行的代价还是太</w:t>
      </w:r>
      <w:r w:rsidR="00634F4D">
        <w:rPr>
          <w:rFonts w:ascii="微软雅黑" w:eastAsia="微软雅黑" w:hAnsi="微软雅黑" w:cs="微软雅黑" w:hint="eastAsia"/>
          <w:sz w:val="22"/>
          <w:szCs w:val="22"/>
        </w:rPr>
        <w:t>高了。</w:t>
      </w:r>
    </w:p>
    <w:p w:rsidR="00B835F3" w:rsidP="005F768A" w14:paraId="1BF5143B" w14:textId="54808CA1">
      <w:pPr>
        <w:rPr>
          <w:rFonts w:ascii="微软雅黑" w:eastAsia="微软雅黑" w:hAnsi="微软雅黑" w:cs="微软雅黑"/>
          <w:sz w:val="22"/>
          <w:szCs w:val="22"/>
        </w:rPr>
      </w:pPr>
      <w:r>
        <w:rPr>
          <w:rFonts w:ascii="微软雅黑" w:eastAsia="微软雅黑" w:hAnsi="微软雅黑" w:cs="微软雅黑" w:hint="eastAsia"/>
          <w:sz w:val="22"/>
          <w:szCs w:val="22"/>
        </w:rPr>
        <w:t>数十艘飞船</w:t>
      </w:r>
      <w:r w:rsidR="00952979">
        <w:rPr>
          <w:rFonts w:ascii="微软雅黑" w:eastAsia="微软雅黑" w:hAnsi="微软雅黑" w:cs="微软雅黑" w:hint="eastAsia"/>
          <w:sz w:val="22"/>
          <w:szCs w:val="22"/>
        </w:rPr>
        <w:t>在等待着小型采矿</w:t>
      </w:r>
      <w:r w:rsidR="00952979">
        <w:rPr>
          <w:rFonts w:ascii="微软雅黑" w:eastAsia="微软雅黑" w:hAnsi="微软雅黑" w:cs="微软雅黑" w:hint="eastAsia"/>
          <w:sz w:val="22"/>
          <w:szCs w:val="22"/>
        </w:rPr>
        <w:t>船回到</w:t>
      </w:r>
      <w:r w:rsidR="00952979">
        <w:rPr>
          <w:rFonts w:ascii="微软雅黑" w:eastAsia="微软雅黑" w:hAnsi="微软雅黑" w:cs="微软雅黑" w:hint="eastAsia"/>
          <w:sz w:val="22"/>
          <w:szCs w:val="22"/>
        </w:rPr>
        <w:t>了</w:t>
      </w:r>
      <w:r w:rsidR="008F302C">
        <w:rPr>
          <w:rFonts w:ascii="微软雅黑" w:eastAsia="微软雅黑" w:hAnsi="微软雅黑" w:cs="微软雅黑" w:hint="eastAsia"/>
          <w:sz w:val="22"/>
          <w:szCs w:val="22"/>
        </w:rPr>
        <w:t>主</w:t>
      </w:r>
      <w:r w:rsidR="00952979">
        <w:rPr>
          <w:rFonts w:ascii="微软雅黑" w:eastAsia="微软雅黑" w:hAnsi="微软雅黑" w:cs="微软雅黑" w:hint="eastAsia"/>
          <w:sz w:val="22"/>
          <w:szCs w:val="22"/>
        </w:rPr>
        <w:t>飞船之后</w:t>
      </w:r>
      <w:r w:rsidR="008F302C">
        <w:rPr>
          <w:rFonts w:ascii="微软雅黑" w:eastAsia="微软雅黑" w:hAnsi="微软雅黑" w:cs="微软雅黑" w:hint="eastAsia"/>
          <w:sz w:val="22"/>
          <w:szCs w:val="22"/>
        </w:rPr>
        <w:t>迅速的离开了</w:t>
      </w:r>
      <w:r w:rsidR="00404B7A">
        <w:rPr>
          <w:rFonts w:ascii="微软雅黑" w:eastAsia="微软雅黑" w:hAnsi="微软雅黑" w:cs="微软雅黑" w:hint="eastAsia"/>
          <w:sz w:val="22"/>
          <w:szCs w:val="22"/>
        </w:rPr>
        <w:t>那个不知道被什么可怕存在</w:t>
      </w:r>
      <w:r w:rsidR="00404B7A">
        <w:rPr>
          <w:rFonts w:ascii="微软雅黑" w:eastAsia="微软雅黑" w:hAnsi="微软雅黑" w:cs="微软雅黑" w:hint="eastAsia"/>
          <w:sz w:val="22"/>
          <w:szCs w:val="22"/>
        </w:rPr>
        <w:t>溟</w:t>
      </w:r>
      <w:r w:rsidR="00404B7A">
        <w:rPr>
          <w:rFonts w:ascii="微软雅黑" w:eastAsia="微软雅黑" w:hAnsi="微软雅黑" w:cs="微软雅黑" w:hint="eastAsia"/>
          <w:sz w:val="22"/>
          <w:szCs w:val="22"/>
        </w:rPr>
        <w:t>灭了的</w:t>
      </w:r>
      <w:r w:rsidR="0058678D">
        <w:rPr>
          <w:rFonts w:ascii="微软雅黑" w:eastAsia="微软雅黑" w:hAnsi="微软雅黑" w:cs="微软雅黑" w:hint="eastAsia"/>
          <w:sz w:val="22"/>
          <w:szCs w:val="22"/>
        </w:rPr>
        <w:t>河</w:t>
      </w:r>
      <w:r w:rsidR="00404B7A">
        <w:rPr>
          <w:rFonts w:ascii="微软雅黑" w:eastAsia="微软雅黑" w:hAnsi="微软雅黑" w:cs="微软雅黑" w:hint="eastAsia"/>
          <w:sz w:val="22"/>
          <w:szCs w:val="22"/>
        </w:rPr>
        <w:t>系</w:t>
      </w:r>
      <w:r w:rsidR="003F6642">
        <w:rPr>
          <w:rFonts w:ascii="微软雅黑" w:eastAsia="微软雅黑" w:hAnsi="微软雅黑" w:cs="微软雅黑" w:hint="eastAsia"/>
          <w:sz w:val="22"/>
          <w:szCs w:val="22"/>
        </w:rPr>
        <w:t>，向着银河系第一旋臂猎户座星云的方向前去</w:t>
      </w:r>
      <w:r w:rsidR="00EB43F3">
        <w:rPr>
          <w:rFonts w:ascii="微软雅黑" w:eastAsia="微软雅黑" w:hAnsi="微软雅黑" w:cs="微软雅黑" w:hint="eastAsia"/>
          <w:sz w:val="22"/>
          <w:szCs w:val="22"/>
        </w:rPr>
        <w:t>。</w:t>
      </w:r>
    </w:p>
    <w:p w:rsidR="000922FC" w:rsidP="005F768A" w14:paraId="53BEEDB9" w14:textId="5AC96495">
      <w:pPr>
        <w:rPr>
          <w:rFonts w:ascii="微软雅黑" w:eastAsia="微软雅黑" w:hAnsi="微软雅黑" w:cs="微软雅黑"/>
          <w:sz w:val="22"/>
          <w:szCs w:val="22"/>
        </w:rPr>
      </w:pPr>
      <w:r>
        <w:rPr>
          <w:rFonts w:ascii="微软雅黑" w:eastAsia="微软雅黑" w:hAnsi="微软雅黑" w:cs="微软雅黑" w:hint="eastAsia"/>
          <w:sz w:val="22"/>
          <w:szCs w:val="22"/>
        </w:rPr>
        <w:t>而在</w:t>
      </w:r>
      <w:r w:rsidR="00316E4D">
        <w:rPr>
          <w:rFonts w:ascii="微软雅黑" w:eastAsia="微软雅黑" w:hAnsi="微软雅黑" w:cs="微软雅黑" w:hint="eastAsia"/>
          <w:sz w:val="22"/>
          <w:szCs w:val="22"/>
        </w:rPr>
        <w:t>第一旋臂中的原始文明也有通过</w:t>
      </w:r>
      <w:r w:rsidR="001831BC">
        <w:rPr>
          <w:rFonts w:ascii="微软雅黑" w:eastAsia="微软雅黑" w:hAnsi="微软雅黑" w:cs="微软雅黑" w:hint="eastAsia"/>
          <w:sz w:val="22"/>
          <w:szCs w:val="22"/>
        </w:rPr>
        <w:t>空间</w:t>
      </w:r>
      <w:r w:rsidR="0059428C">
        <w:rPr>
          <w:rFonts w:ascii="微软雅黑" w:eastAsia="微软雅黑" w:hAnsi="微软雅黑" w:cs="微软雅黑" w:hint="eastAsia"/>
          <w:sz w:val="22"/>
          <w:szCs w:val="22"/>
        </w:rPr>
        <w:t>重力透镜</w:t>
      </w:r>
      <w:r w:rsidR="00563245">
        <w:rPr>
          <w:rFonts w:ascii="微软雅黑" w:eastAsia="微软雅黑" w:hAnsi="微软雅黑" w:cs="微软雅黑" w:hint="eastAsia"/>
          <w:sz w:val="22"/>
          <w:szCs w:val="22"/>
        </w:rPr>
        <w:t>超宽</w:t>
      </w:r>
      <w:r w:rsidR="001831BC">
        <w:rPr>
          <w:rFonts w:ascii="微软雅黑" w:eastAsia="微软雅黑" w:hAnsi="微软雅黑" w:cs="微软雅黑" w:hint="eastAsia"/>
          <w:sz w:val="22"/>
          <w:szCs w:val="22"/>
        </w:rPr>
        <w:t>谱雷达</w:t>
      </w:r>
      <w:r w:rsidR="00563245">
        <w:rPr>
          <w:rFonts w:ascii="微软雅黑" w:eastAsia="微软雅黑" w:hAnsi="微软雅黑" w:cs="微软雅黑" w:hint="eastAsia"/>
          <w:sz w:val="22"/>
          <w:szCs w:val="22"/>
        </w:rPr>
        <w:t>扫描到河系之外有</w:t>
      </w:r>
      <w:r w:rsidR="00AE3B2A">
        <w:rPr>
          <w:rFonts w:ascii="微软雅黑" w:eastAsia="微软雅黑" w:hAnsi="微软雅黑" w:cs="微软雅黑" w:hint="eastAsia"/>
          <w:sz w:val="22"/>
          <w:szCs w:val="22"/>
        </w:rPr>
        <w:t>宇宙飞船的到来，但是并没有太多的作用，毕竟他们连穿越</w:t>
      </w:r>
      <w:r w:rsidR="00C25B4C">
        <w:rPr>
          <w:rFonts w:ascii="微软雅黑" w:eastAsia="微软雅黑" w:hAnsi="微软雅黑" w:cs="微软雅黑" w:hint="eastAsia"/>
          <w:sz w:val="22"/>
          <w:szCs w:val="22"/>
        </w:rPr>
        <w:t>河系的能力都没有</w:t>
      </w:r>
      <w:r w:rsidR="0058678D">
        <w:rPr>
          <w:rFonts w:ascii="微软雅黑" w:eastAsia="微软雅黑" w:hAnsi="微软雅黑" w:cs="微软雅黑" w:hint="eastAsia"/>
          <w:sz w:val="22"/>
          <w:szCs w:val="22"/>
        </w:rPr>
        <w:t>，</w:t>
      </w:r>
      <w:r w:rsidR="00BF3EAE">
        <w:rPr>
          <w:rFonts w:ascii="微软雅黑" w:eastAsia="微软雅黑" w:hAnsi="微软雅黑" w:cs="微软雅黑" w:hint="eastAsia"/>
          <w:sz w:val="22"/>
          <w:szCs w:val="22"/>
        </w:rPr>
        <w:t>真的招惹到对方了可能死的连</w:t>
      </w:r>
      <w:r w:rsidR="00675CD1">
        <w:rPr>
          <w:rFonts w:ascii="微软雅黑" w:eastAsia="微软雅黑" w:hAnsi="微软雅黑" w:cs="微软雅黑" w:hint="eastAsia"/>
          <w:sz w:val="22"/>
          <w:szCs w:val="22"/>
        </w:rPr>
        <w:t>灰</w:t>
      </w:r>
      <w:r w:rsidR="00BF3EAE">
        <w:rPr>
          <w:rFonts w:ascii="微软雅黑" w:eastAsia="微软雅黑" w:hAnsi="微软雅黑" w:cs="微软雅黑" w:hint="eastAsia"/>
          <w:sz w:val="22"/>
          <w:szCs w:val="22"/>
        </w:rPr>
        <w:t>都找不到。</w:t>
      </w:r>
    </w:p>
    <w:p w:rsidR="00AB487C" w:rsidP="005F768A" w14:paraId="70E2E873" w14:textId="0516C61E">
      <w:pPr>
        <w:rPr>
          <w:rFonts w:ascii="微软雅黑" w:eastAsia="微软雅黑" w:hAnsi="微软雅黑" w:cs="微软雅黑"/>
          <w:sz w:val="22"/>
          <w:szCs w:val="22"/>
        </w:rPr>
      </w:pPr>
      <w:r>
        <w:rPr>
          <w:rFonts w:ascii="微软雅黑" w:eastAsia="微软雅黑" w:hAnsi="微软雅黑" w:cs="微软雅黑" w:hint="eastAsia"/>
          <w:sz w:val="22"/>
          <w:szCs w:val="22"/>
        </w:rPr>
        <w:t>在火星的</w:t>
      </w:r>
      <w:r>
        <w:rPr>
          <w:rFonts w:ascii="微软雅黑" w:eastAsia="微软雅黑" w:hAnsi="微软雅黑" w:cs="微软雅黑" w:hint="eastAsia"/>
          <w:sz w:val="22"/>
          <w:szCs w:val="22"/>
        </w:rPr>
        <w:t>某个才</w:t>
      </w:r>
      <w:r>
        <w:rPr>
          <w:rFonts w:ascii="微软雅黑" w:eastAsia="微软雅黑" w:hAnsi="微软雅黑" w:cs="微软雅黑" w:hint="eastAsia"/>
          <w:sz w:val="22"/>
          <w:szCs w:val="22"/>
        </w:rPr>
        <w:t>建造起来的大楼上，</w:t>
      </w:r>
      <w:r w:rsidR="007F0BE7">
        <w:rPr>
          <w:rFonts w:ascii="微软雅黑" w:eastAsia="微软雅黑" w:hAnsi="微软雅黑" w:cs="微软雅黑" w:hint="eastAsia"/>
          <w:sz w:val="22"/>
          <w:szCs w:val="22"/>
        </w:rPr>
        <w:t>姜文胜静静的听着手下的翻译专家刚刚翻译出来的</w:t>
      </w:r>
      <w:r w:rsidR="005C039B">
        <w:rPr>
          <w:rFonts w:ascii="微软雅黑" w:eastAsia="微软雅黑" w:hAnsi="微软雅黑" w:cs="微软雅黑" w:hint="eastAsia"/>
          <w:sz w:val="22"/>
          <w:szCs w:val="22"/>
        </w:rPr>
        <w:t>情报。</w:t>
      </w:r>
    </w:p>
    <w:p w:rsidR="006F0BAB" w:rsidP="005F768A" w14:paraId="12F50C29" w14:textId="45412AED">
      <w:pPr>
        <w:rPr>
          <w:rFonts w:ascii="微软雅黑" w:eastAsia="微软雅黑" w:hAnsi="微软雅黑" w:cs="微软雅黑"/>
          <w:sz w:val="22"/>
          <w:szCs w:val="22"/>
        </w:rPr>
      </w:pPr>
      <w:r>
        <w:rPr>
          <w:rFonts w:ascii="微软雅黑" w:eastAsia="微软雅黑" w:hAnsi="微软雅黑" w:cs="微软雅黑" w:hint="eastAsia"/>
          <w:sz w:val="22"/>
          <w:szCs w:val="22"/>
        </w:rPr>
        <w:t>“以上就是这次情报的内容。”</w:t>
      </w:r>
    </w:p>
    <w:p w:rsidR="0024691C" w:rsidP="005F768A" w14:paraId="7A91994E" w14:textId="74CBAB48">
      <w:pPr>
        <w:rPr>
          <w:rFonts w:ascii="微软雅黑" w:eastAsia="微软雅黑" w:hAnsi="微软雅黑" w:cs="微软雅黑"/>
          <w:sz w:val="22"/>
          <w:szCs w:val="22"/>
        </w:rPr>
      </w:pPr>
      <w:r>
        <w:rPr>
          <w:rFonts w:ascii="微软雅黑" w:eastAsia="微软雅黑" w:hAnsi="微软雅黑" w:cs="微软雅黑" w:hint="eastAsia"/>
          <w:sz w:val="22"/>
          <w:szCs w:val="22"/>
        </w:rPr>
        <w:t>“嗯，好了</w:t>
      </w:r>
      <w:r w:rsidR="002E0FAF">
        <w:rPr>
          <w:rFonts w:ascii="微软雅黑" w:eastAsia="微软雅黑" w:hAnsi="微软雅黑" w:cs="微软雅黑" w:hint="eastAsia"/>
          <w:sz w:val="22"/>
          <w:szCs w:val="22"/>
        </w:rPr>
        <w:t>你出去吧。</w:t>
      </w:r>
      <w:r>
        <w:rPr>
          <w:rFonts w:ascii="微软雅黑" w:eastAsia="微软雅黑" w:hAnsi="微软雅黑" w:cs="微软雅黑" w:hint="eastAsia"/>
          <w:sz w:val="22"/>
          <w:szCs w:val="22"/>
        </w:rPr>
        <w:t>”</w:t>
      </w:r>
    </w:p>
    <w:p w:rsidR="002E0FAF" w:rsidP="005F768A" w14:paraId="20704558" w14:textId="23FD8C2E">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CA07EC" w:rsidP="005F768A" w14:paraId="0D767A29" w14:textId="0DBA6265">
      <w:pPr>
        <w:rPr>
          <w:rFonts w:ascii="微软雅黑" w:eastAsia="微软雅黑" w:hAnsi="微软雅黑" w:cs="微软雅黑"/>
          <w:sz w:val="22"/>
          <w:szCs w:val="22"/>
        </w:rPr>
      </w:pPr>
      <w:r>
        <w:rPr>
          <w:rFonts w:ascii="微软雅黑" w:eastAsia="微软雅黑" w:hAnsi="微软雅黑" w:cs="微软雅黑" w:hint="eastAsia"/>
          <w:sz w:val="22"/>
          <w:szCs w:val="22"/>
        </w:rPr>
        <w:t>姜文胜看着四周的谈判专家和外交专家</w:t>
      </w:r>
      <w:r w:rsidR="00CC4363">
        <w:rPr>
          <w:rFonts w:ascii="微软雅黑" w:eastAsia="微软雅黑" w:hAnsi="微软雅黑" w:cs="微软雅黑" w:hint="eastAsia"/>
          <w:sz w:val="22"/>
          <w:szCs w:val="22"/>
        </w:rPr>
        <w:t>稍显</w:t>
      </w:r>
      <w:r>
        <w:rPr>
          <w:rFonts w:ascii="微软雅黑" w:eastAsia="微软雅黑" w:hAnsi="微软雅黑" w:cs="微软雅黑" w:hint="eastAsia"/>
          <w:sz w:val="22"/>
          <w:szCs w:val="22"/>
        </w:rPr>
        <w:t>慌张的说到：</w:t>
      </w:r>
    </w:p>
    <w:p w:rsidR="00290DB0" w:rsidP="005F768A" w14:paraId="612E1EC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CC4363">
        <w:rPr>
          <w:rFonts w:ascii="微软雅黑" w:eastAsia="微软雅黑" w:hAnsi="微软雅黑" w:cs="微软雅黑" w:hint="eastAsia"/>
          <w:sz w:val="22"/>
          <w:szCs w:val="22"/>
        </w:rPr>
        <w:t>我们从前几年开始就开始接触外星人，这个过程中，我们发现外星人并不是那么的不可战胜，当然这其中也有这并不是他们主力的原因，只是一个</w:t>
      </w:r>
      <w:r w:rsidR="00E3699A">
        <w:rPr>
          <w:rFonts w:ascii="微软雅黑" w:eastAsia="微软雅黑" w:hAnsi="微软雅黑" w:cs="微软雅黑" w:hint="eastAsia"/>
          <w:sz w:val="22"/>
          <w:szCs w:val="22"/>
        </w:rPr>
        <w:t>很小的小分队，但是我们依然成功的击败了他们，并且</w:t>
      </w:r>
      <w:r w:rsidR="00CB4184">
        <w:rPr>
          <w:rFonts w:ascii="微软雅黑" w:eastAsia="微软雅黑" w:hAnsi="微软雅黑" w:cs="微软雅黑" w:hint="eastAsia"/>
          <w:sz w:val="22"/>
          <w:szCs w:val="22"/>
        </w:rPr>
        <w:t>还副乳了几个外星人</w:t>
      </w:r>
      <w:r>
        <w:rPr>
          <w:rFonts w:ascii="微软雅黑" w:eastAsia="微软雅黑" w:hAnsi="微软雅黑" w:cs="微软雅黑" w:hint="eastAsia"/>
          <w:sz w:val="22"/>
          <w:szCs w:val="22"/>
        </w:rPr>
        <w:t>。</w:t>
      </w:r>
    </w:p>
    <w:p w:rsidR="0073325F" w:rsidP="005F768A" w14:paraId="3B45570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虽然到了后来因为各种原因都给处决了，但是我们发现他们都没有一点点修行的迹象，甚至是超能力的迹象都没有，</w:t>
      </w:r>
      <w:r w:rsidR="004E3F01">
        <w:rPr>
          <w:rFonts w:ascii="微软雅黑" w:eastAsia="微软雅黑" w:hAnsi="微软雅黑" w:cs="微软雅黑" w:hint="eastAsia"/>
          <w:sz w:val="22"/>
          <w:szCs w:val="22"/>
        </w:rPr>
        <w:t>就是一个从未接触过灵气的普通生物，就算是我们地星上的植物接触过灵气之后都有一些细微的变化，这说明了什么，这说明他们没有修行，他们的单体实力十分的弱，像这种能够跨越那么长距离来入侵我们的星球的文明都没有修行，或者说没有普及修行，我们有理由相信他们</w:t>
      </w:r>
      <w:r w:rsidR="00490AF7">
        <w:rPr>
          <w:rFonts w:ascii="微软雅黑" w:eastAsia="微软雅黑" w:hAnsi="微软雅黑" w:cs="微软雅黑" w:hint="eastAsia"/>
          <w:sz w:val="22"/>
          <w:szCs w:val="22"/>
        </w:rPr>
        <w:t>的力量体系对于修行者来说有不小的空缺</w:t>
      </w:r>
      <w:r w:rsidR="00D37D04">
        <w:rPr>
          <w:rFonts w:ascii="微软雅黑" w:eastAsia="微软雅黑" w:hAnsi="微软雅黑" w:cs="微软雅黑" w:hint="eastAsia"/>
          <w:sz w:val="22"/>
          <w:szCs w:val="22"/>
        </w:rPr>
        <w:t>，而且绝对缺少顶尖的修行者，甚至他们的修为都没有我高。</w:t>
      </w:r>
    </w:p>
    <w:p w:rsidR="00CA07EC" w:rsidP="005F768A" w14:paraId="59624A7A" w14:textId="2CFEE43A">
      <w:pPr>
        <w:rPr>
          <w:rFonts w:ascii="微软雅黑" w:eastAsia="微软雅黑" w:hAnsi="微软雅黑" w:cs="微软雅黑"/>
          <w:sz w:val="22"/>
          <w:szCs w:val="22"/>
        </w:rPr>
      </w:pPr>
      <w:r>
        <w:rPr>
          <w:rFonts w:ascii="微软雅黑" w:eastAsia="微软雅黑" w:hAnsi="微软雅黑" w:cs="微软雅黑" w:hint="eastAsia"/>
          <w:sz w:val="22"/>
          <w:szCs w:val="22"/>
        </w:rPr>
        <w:t>各位有什么看法呢？</w:t>
      </w:r>
      <w:r>
        <w:rPr>
          <w:rFonts w:ascii="微软雅黑" w:eastAsia="微软雅黑" w:hAnsi="微软雅黑" w:cs="微软雅黑" w:hint="eastAsia"/>
          <w:sz w:val="22"/>
          <w:szCs w:val="22"/>
        </w:rPr>
        <w:t>”</w:t>
      </w:r>
    </w:p>
    <w:p w:rsidR="00EA4B5A" w:rsidP="005F768A" w14:paraId="259EDB3E" w14:textId="426B4CC3">
      <w:pPr>
        <w:rPr>
          <w:rFonts w:ascii="微软雅黑" w:eastAsia="微软雅黑" w:hAnsi="微软雅黑" w:cs="微软雅黑"/>
          <w:sz w:val="22"/>
          <w:szCs w:val="22"/>
        </w:rPr>
      </w:pPr>
      <w:r>
        <w:rPr>
          <w:rFonts w:ascii="微软雅黑" w:eastAsia="微软雅黑" w:hAnsi="微软雅黑" w:cs="微软雅黑" w:hint="eastAsia"/>
          <w:sz w:val="22"/>
          <w:szCs w:val="22"/>
        </w:rPr>
        <w:t>一位行为举止感觉很老，但是</w:t>
      </w:r>
      <w:r w:rsidR="009061B8">
        <w:rPr>
          <w:rFonts w:ascii="微软雅黑" w:eastAsia="微软雅黑" w:hAnsi="微软雅黑" w:cs="微软雅黑" w:hint="eastAsia"/>
          <w:sz w:val="22"/>
          <w:szCs w:val="22"/>
        </w:rPr>
        <w:t>身体十分年前的人说到：</w:t>
      </w:r>
    </w:p>
    <w:p w:rsidR="00DD1EC8" w:rsidP="005F768A" w14:paraId="42D8AE5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“既然对方已经对我们发起了邀请，又没有主动的说明</w:t>
      </w:r>
      <w:r w:rsidR="007466C6">
        <w:rPr>
          <w:rFonts w:ascii="微软雅黑" w:eastAsia="微软雅黑" w:hAnsi="微软雅黑" w:cs="微软雅黑" w:hint="eastAsia"/>
          <w:sz w:val="22"/>
          <w:szCs w:val="22"/>
        </w:rPr>
        <w:t>我们该如何回复他们</w:t>
      </w:r>
      <w:r w:rsidR="00861C9A">
        <w:rPr>
          <w:rFonts w:ascii="微软雅黑" w:eastAsia="微软雅黑" w:hAnsi="微软雅黑" w:cs="微软雅黑" w:hint="eastAsia"/>
          <w:sz w:val="22"/>
          <w:szCs w:val="22"/>
        </w:rPr>
        <w:t>，那么就很有可能他们已经在路上了，从对方的行为来看，绝对是一个实力十分强劲的文明，按照我们文明分级制度来说至少是一个3级文明</w:t>
      </w:r>
      <w:r>
        <w:rPr>
          <w:rFonts w:ascii="微软雅黑" w:eastAsia="微软雅黑" w:hAnsi="微软雅黑" w:cs="微软雅黑" w:hint="eastAsia"/>
          <w:sz w:val="22"/>
          <w:szCs w:val="22"/>
        </w:rPr>
        <w:t>，甚至是4级文明。</w:t>
      </w:r>
    </w:p>
    <w:p w:rsidR="00E263A4" w:rsidP="005F768A" w14:paraId="295F807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如果相信他们说的话，那么他们就可能是一个和平的文明，原因帮助弱小的文明慢慢的强大起来，</w:t>
      </w:r>
      <w:r>
        <w:rPr>
          <w:rFonts w:ascii="微软雅黑" w:eastAsia="微软雅黑" w:hAnsi="微软雅黑" w:cs="微软雅黑" w:hint="eastAsia"/>
          <w:sz w:val="22"/>
          <w:szCs w:val="22"/>
        </w:rPr>
        <w:t>共同强大。</w:t>
      </w:r>
    </w:p>
    <w:p w:rsidR="003560DE" w:rsidP="005F768A" w14:paraId="494BC62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然而我更加的相信他们是想要把我们直接镇压打服，收下当狗</w:t>
      </w:r>
      <w:r w:rsidR="002928B1">
        <w:rPr>
          <w:rFonts w:ascii="微软雅黑" w:eastAsia="微软雅黑" w:hAnsi="微软雅黑" w:cs="微软雅黑" w:hint="eastAsia"/>
          <w:sz w:val="22"/>
          <w:szCs w:val="22"/>
        </w:rPr>
        <w:t>，然后死死的限制住我们科技的发展，以及文化的发展，慢慢的变成他们的</w:t>
      </w:r>
      <w:r w:rsidR="00850804">
        <w:rPr>
          <w:rFonts w:ascii="微软雅黑" w:eastAsia="微软雅黑" w:hAnsi="微软雅黑" w:cs="微软雅黑" w:hint="eastAsia"/>
          <w:sz w:val="22"/>
          <w:szCs w:val="22"/>
        </w:rPr>
        <w:t>奴隶</w:t>
      </w:r>
      <w:r>
        <w:rPr>
          <w:rFonts w:ascii="微软雅黑" w:eastAsia="微软雅黑" w:hAnsi="微软雅黑" w:cs="微软雅黑" w:hint="eastAsia"/>
          <w:sz w:val="22"/>
          <w:szCs w:val="22"/>
        </w:rPr>
        <w:t>。</w:t>
      </w:r>
    </w:p>
    <w:p w:rsidR="009061B8" w:rsidP="005F768A" w14:paraId="4BC08080" w14:textId="16871480">
      <w:pPr>
        <w:rPr>
          <w:rFonts w:ascii="微软雅黑" w:eastAsia="微软雅黑" w:hAnsi="微软雅黑" w:cs="微软雅黑"/>
          <w:sz w:val="22"/>
          <w:szCs w:val="22"/>
        </w:rPr>
      </w:pPr>
      <w:r>
        <w:rPr>
          <w:rFonts w:ascii="微软雅黑" w:eastAsia="微软雅黑" w:hAnsi="微软雅黑" w:cs="微软雅黑" w:hint="eastAsia"/>
          <w:sz w:val="22"/>
          <w:szCs w:val="22"/>
        </w:rPr>
        <w:t>所以我们一定不能够同意他们的</w:t>
      </w:r>
      <w:r w:rsidR="002A4265">
        <w:rPr>
          <w:rFonts w:ascii="微软雅黑" w:eastAsia="微软雅黑" w:hAnsi="微软雅黑" w:cs="微软雅黑" w:hint="eastAsia"/>
          <w:sz w:val="22"/>
          <w:szCs w:val="22"/>
        </w:rPr>
        <w:t>任何要求，没有必要，也没有可能，如此强大的文明根本没有</w:t>
      </w:r>
      <w:r w:rsidR="004F2B61">
        <w:rPr>
          <w:rFonts w:ascii="微软雅黑" w:eastAsia="微软雅黑" w:hAnsi="微软雅黑" w:cs="微软雅黑" w:hint="eastAsia"/>
          <w:sz w:val="22"/>
          <w:szCs w:val="22"/>
        </w:rPr>
        <w:t>必要向我们这种刚刚能够在宇宙中自由航行的文明合作，而我们的希望就很有可能在</w:t>
      </w:r>
      <w:r w:rsidR="004E2486">
        <w:rPr>
          <w:rFonts w:ascii="微软雅黑" w:eastAsia="微软雅黑" w:hAnsi="微软雅黑" w:cs="微软雅黑" w:hint="eastAsia"/>
          <w:sz w:val="22"/>
          <w:szCs w:val="22"/>
        </w:rPr>
        <w:t>修行者的身上。</w:t>
      </w:r>
      <w:r>
        <w:rPr>
          <w:rFonts w:ascii="微软雅黑" w:eastAsia="微软雅黑" w:hAnsi="微软雅黑" w:cs="微软雅黑" w:hint="eastAsia"/>
          <w:sz w:val="22"/>
          <w:szCs w:val="22"/>
        </w:rPr>
        <w:t>”</w:t>
      </w:r>
    </w:p>
    <w:p w:rsidR="006817BB" w:rsidRPr="0073325F" w:rsidP="005F768A" w14:paraId="17F6FE0E" w14:textId="6ADD4D05">
      <w:pPr>
        <w:rPr>
          <w:rFonts w:ascii="微软雅黑" w:eastAsia="微软雅黑" w:hAnsi="微软雅黑" w:cs="微软雅黑"/>
          <w:sz w:val="22"/>
          <w:szCs w:val="22"/>
        </w:rPr>
      </w:pPr>
      <w:r>
        <w:rPr>
          <w:rFonts w:ascii="微软雅黑" w:eastAsia="微软雅黑" w:hAnsi="微软雅黑" w:cs="微软雅黑" w:hint="eastAsia"/>
          <w:sz w:val="22"/>
          <w:szCs w:val="22"/>
        </w:rPr>
        <w:t>另一个看起来</w:t>
      </w:r>
      <w:r w:rsidR="009B69A7">
        <w:rPr>
          <w:rFonts w:ascii="微软雅黑" w:eastAsia="微软雅黑" w:hAnsi="微软雅黑" w:cs="微软雅黑" w:hint="eastAsia"/>
          <w:sz w:val="22"/>
          <w:szCs w:val="22"/>
        </w:rPr>
        <w:t>有些无所谓的人说到：</w:t>
      </w:r>
    </w:p>
    <w:p w:rsidR="00C97CC3" w:rsidP="005F768A" w14:paraId="484CCD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“我也同意这个说法，但是我觉得既然我们拒绝了，他们肯定不会善罢甘休，那我们何不直接把他们的首领给干掉呢？</w:t>
      </w:r>
    </w:p>
    <w:p w:rsidR="005C039B" w:rsidP="005F768A" w14:paraId="06295C4F" w14:textId="1C79134A">
      <w:pPr>
        <w:rPr>
          <w:rFonts w:ascii="微软雅黑" w:eastAsia="微软雅黑" w:hAnsi="微软雅黑" w:cs="微软雅黑"/>
          <w:sz w:val="22"/>
          <w:szCs w:val="22"/>
        </w:rPr>
      </w:pPr>
      <w:r>
        <w:rPr>
          <w:rFonts w:ascii="微软雅黑" w:eastAsia="微软雅黑" w:hAnsi="微软雅黑" w:cs="微软雅黑" w:hint="eastAsia"/>
          <w:sz w:val="22"/>
          <w:szCs w:val="22"/>
        </w:rPr>
        <w:t>既然对方很有可能是没有任何修行的生物，那么我们的超能力者和修行之是不是在我们假意谈判的时候直接用雷霆手段把他们处决掉，甚至控制住他们！</w:t>
      </w:r>
      <w:r w:rsidR="009B69A7">
        <w:rPr>
          <w:rFonts w:ascii="微软雅黑" w:eastAsia="微软雅黑" w:hAnsi="微软雅黑" w:cs="微软雅黑" w:hint="eastAsia"/>
          <w:sz w:val="22"/>
          <w:szCs w:val="22"/>
        </w:rPr>
        <w:t>”</w:t>
      </w:r>
    </w:p>
    <w:p w:rsidR="0047513D" w:rsidP="005F768A" w14:paraId="1F78EB75" w14:textId="5F4C2FA2">
      <w:pPr>
        <w:rPr>
          <w:rFonts w:ascii="微软雅黑" w:eastAsia="微软雅黑" w:hAnsi="微软雅黑" w:cs="微软雅黑"/>
          <w:sz w:val="22"/>
          <w:szCs w:val="22"/>
        </w:rPr>
      </w:pPr>
      <w:r>
        <w:rPr>
          <w:rFonts w:ascii="微软雅黑" w:eastAsia="微软雅黑" w:hAnsi="微软雅黑" w:cs="微软雅黑" w:hint="eastAsia"/>
          <w:sz w:val="22"/>
          <w:szCs w:val="22"/>
        </w:rPr>
        <w:t>姜文胜微微点头表示认可</w:t>
      </w:r>
    </w:p>
    <w:p w:rsidR="00B552E8" w:rsidP="005F768A" w14:paraId="6B5566D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但是各位就没有想过他们万一是拥有修为的呢？或者说他们不仅仅是他们自己在操控各种飞船，还有人工智能来操控飞船呢？如果飞船失去了他们的生命信息或者说接受不到合适的反馈，有没有可能直接对我们的</w:t>
      </w:r>
      <w:r>
        <w:rPr>
          <w:rFonts w:ascii="微软雅黑" w:eastAsia="微软雅黑" w:hAnsi="微软雅黑" w:cs="微软雅黑" w:hint="eastAsia"/>
          <w:sz w:val="22"/>
          <w:szCs w:val="22"/>
        </w:rPr>
        <w:t>驻地发起攻击呢？</w:t>
      </w:r>
    </w:p>
    <w:p w:rsidR="0026696B" w:rsidP="005F768A" w14:paraId="6711B19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真是3级文明的飞船，就算是他们</w:t>
      </w:r>
      <w:r>
        <w:rPr>
          <w:rFonts w:ascii="微软雅黑" w:eastAsia="微软雅黑" w:hAnsi="微软雅黑" w:cs="微软雅黑" w:hint="eastAsia"/>
          <w:sz w:val="22"/>
          <w:szCs w:val="22"/>
        </w:rPr>
        <w:t>真的没有任何的修为，我们真的能够击穿他们的防护罩吗？</w:t>
      </w:r>
    </w:p>
    <w:p w:rsidR="00CB791A" w:rsidP="005F768A" w14:paraId="29386B3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要知道就算是我们防护罩也要有金丹修为的修士才能够击穿，这还是我们的防护罩，就是不知道空间系的超能力者有没有，如果有的话有没有可能穿透那个防护罩。</w:t>
      </w:r>
    </w:p>
    <w:p w:rsidR="00CB791A" w:rsidP="005F768A" w14:paraId="2C04E30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而，如果他们有修为，并且还不弱，和我一样是</w:t>
      </w:r>
      <w:r>
        <w:rPr>
          <w:rFonts w:ascii="微软雅黑" w:eastAsia="微软雅黑" w:hAnsi="微软雅黑" w:cs="微软雅黑" w:hint="eastAsia"/>
          <w:sz w:val="22"/>
          <w:szCs w:val="22"/>
        </w:rPr>
        <w:t>元婴的话</w:t>
      </w:r>
      <w:r>
        <w:rPr>
          <w:rFonts w:ascii="微软雅黑" w:eastAsia="微软雅黑" w:hAnsi="微软雅黑" w:cs="微软雅黑" w:hint="eastAsia"/>
          <w:sz w:val="22"/>
          <w:szCs w:val="22"/>
        </w:rPr>
        <w:t>又当如何，或者说他们的超能力很强达到了7级的程度，或者说他们的超能力的能力很强，并且其超能力所消耗掉的灵气有快速补充的方法，这又该如何呢？</w:t>
      </w:r>
    </w:p>
    <w:p w:rsidR="00AD61B8" w:rsidP="005F768A" w14:paraId="1F3DC413" w14:textId="70F63B5E">
      <w:pPr>
        <w:rPr>
          <w:rFonts w:ascii="微软雅黑" w:eastAsia="微软雅黑" w:hAnsi="微软雅黑" w:cs="微软雅黑"/>
          <w:sz w:val="22"/>
          <w:szCs w:val="22"/>
        </w:rPr>
      </w:pPr>
      <w:r>
        <w:rPr>
          <w:rFonts w:ascii="微软雅黑" w:eastAsia="微软雅黑" w:hAnsi="微软雅黑" w:cs="微软雅黑" w:hint="eastAsia"/>
          <w:sz w:val="22"/>
          <w:szCs w:val="22"/>
        </w:rPr>
        <w:t>核平的</w:t>
      </w:r>
      <w:r>
        <w:rPr>
          <w:rFonts w:ascii="微软雅黑" w:eastAsia="微软雅黑" w:hAnsi="微软雅黑" w:cs="微软雅黑" w:hint="eastAsia"/>
          <w:sz w:val="22"/>
          <w:szCs w:val="22"/>
        </w:rPr>
        <w:t>谈判已经没有多大的作用了~</w:t>
      </w:r>
      <w:r>
        <w:rPr>
          <w:rFonts w:ascii="微软雅黑" w:eastAsia="微软雅黑" w:hAnsi="微软雅黑" w:cs="微软雅黑" w:hint="eastAsia"/>
          <w:sz w:val="22"/>
          <w:szCs w:val="22"/>
        </w:rPr>
        <w:t>”</w:t>
      </w:r>
    </w:p>
    <w:p w:rsidR="00E94B59" w:rsidP="005F768A" w14:paraId="5EE8BAA3" w14:textId="005243C1">
      <w:pPr>
        <w:rPr>
          <w:rFonts w:ascii="微软雅黑" w:eastAsia="微软雅黑" w:hAnsi="微软雅黑" w:cs="微软雅黑"/>
          <w:sz w:val="22"/>
          <w:szCs w:val="22"/>
        </w:rPr>
      </w:pPr>
      <w:r>
        <w:rPr>
          <w:rFonts w:ascii="微软雅黑" w:eastAsia="微软雅黑" w:hAnsi="微软雅黑" w:cs="微软雅黑" w:hint="eastAsia"/>
          <w:sz w:val="22"/>
          <w:szCs w:val="22"/>
        </w:rPr>
        <w:t>那位</w:t>
      </w:r>
      <w:r w:rsidR="00510211">
        <w:rPr>
          <w:rFonts w:ascii="微软雅黑" w:eastAsia="微软雅黑" w:hAnsi="微软雅黑" w:cs="微软雅黑" w:hint="eastAsia"/>
          <w:sz w:val="22"/>
          <w:szCs w:val="22"/>
        </w:rPr>
        <w:t>外表年轻达的人说到：</w:t>
      </w:r>
    </w:p>
    <w:p w:rsidR="00404B7A" w:rsidP="005F768A" w14:paraId="1C3EF285" w14:textId="52B806FE">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510211">
        <w:rPr>
          <w:rFonts w:ascii="微软雅黑" w:eastAsia="微软雅黑" w:hAnsi="微软雅黑" w:cs="微软雅黑" w:hint="eastAsia"/>
          <w:sz w:val="22"/>
          <w:szCs w:val="22"/>
        </w:rPr>
        <w:t>我们完全有时间将整个太阳系布满我们的无人机，只需要让无人机</w:t>
      </w:r>
      <w:r w:rsidR="00315E5C">
        <w:rPr>
          <w:rFonts w:ascii="微软雅黑" w:eastAsia="微软雅黑" w:hAnsi="微软雅黑" w:cs="微软雅黑" w:hint="eastAsia"/>
          <w:sz w:val="22"/>
          <w:szCs w:val="22"/>
        </w:rPr>
        <w:t>超大量的增值，并且在</w:t>
      </w:r>
      <w:r w:rsidR="008E33E4">
        <w:rPr>
          <w:rFonts w:ascii="微软雅黑" w:eastAsia="微软雅黑" w:hAnsi="微软雅黑" w:cs="微软雅黑" w:hint="eastAsia"/>
          <w:sz w:val="22"/>
          <w:szCs w:val="22"/>
        </w:rPr>
        <w:t>太阳系的各个星球上都布满</w:t>
      </w:r>
      <w:r w:rsidR="00913135">
        <w:rPr>
          <w:rFonts w:ascii="微软雅黑" w:eastAsia="微软雅黑" w:hAnsi="微软雅黑" w:cs="微软雅黑" w:hint="eastAsia"/>
          <w:sz w:val="22"/>
          <w:szCs w:val="22"/>
        </w:rPr>
        <w:t>激光防御阵地和电磁炮放空阵地</w:t>
      </w:r>
      <w:r w:rsidR="00492B94">
        <w:rPr>
          <w:rFonts w:ascii="微软雅黑" w:eastAsia="微软雅黑" w:hAnsi="微软雅黑" w:cs="微软雅黑" w:hint="eastAsia"/>
          <w:sz w:val="22"/>
          <w:szCs w:val="22"/>
        </w:rPr>
        <w:t>，</w:t>
      </w:r>
      <w:r w:rsidR="000B6E54">
        <w:rPr>
          <w:rFonts w:ascii="微软雅黑" w:eastAsia="微软雅黑" w:hAnsi="微软雅黑" w:cs="微软雅黑" w:hint="eastAsia"/>
          <w:sz w:val="22"/>
          <w:szCs w:val="22"/>
        </w:rPr>
        <w:t>动能武器提前</w:t>
      </w:r>
      <w:r w:rsidR="00B51DFF">
        <w:rPr>
          <w:rFonts w:ascii="微软雅黑" w:eastAsia="微软雅黑" w:hAnsi="微软雅黑" w:cs="微软雅黑" w:hint="eastAsia"/>
          <w:sz w:val="22"/>
          <w:szCs w:val="22"/>
        </w:rPr>
        <w:t>发射大量的弹幕，作为第一波消耗他们能量</w:t>
      </w:r>
      <w:r w:rsidR="00181870">
        <w:rPr>
          <w:rFonts w:ascii="微软雅黑" w:eastAsia="微软雅黑" w:hAnsi="微软雅黑" w:cs="微软雅黑" w:hint="eastAsia"/>
          <w:sz w:val="22"/>
          <w:szCs w:val="22"/>
        </w:rPr>
        <w:t>，然后激光武器再进行攻击，这样未尝没有一丝</w:t>
      </w:r>
      <w:r w:rsidR="00B56352">
        <w:rPr>
          <w:rFonts w:ascii="微软雅黑" w:eastAsia="微软雅黑" w:hAnsi="微软雅黑" w:cs="微软雅黑" w:hint="eastAsia"/>
          <w:sz w:val="22"/>
          <w:szCs w:val="22"/>
        </w:rPr>
        <w:t>获胜的可能。</w:t>
      </w:r>
      <w:r>
        <w:rPr>
          <w:rFonts w:ascii="微软雅黑" w:eastAsia="微软雅黑" w:hAnsi="微软雅黑" w:cs="微软雅黑" w:hint="eastAsia"/>
          <w:sz w:val="22"/>
          <w:szCs w:val="22"/>
        </w:rPr>
        <w:t>”</w:t>
      </w:r>
    </w:p>
    <w:p w:rsidR="00F161F9" w:rsidP="005F768A" w14:paraId="6E47225E" w14:textId="47ADB794">
      <w:pPr>
        <w:rPr>
          <w:rFonts w:ascii="微软雅黑" w:eastAsia="微软雅黑" w:hAnsi="微软雅黑" w:cs="微软雅黑"/>
          <w:sz w:val="22"/>
          <w:szCs w:val="22"/>
        </w:rPr>
      </w:pPr>
      <w:r>
        <w:rPr>
          <w:rFonts w:ascii="微软雅黑" w:eastAsia="微软雅黑" w:hAnsi="微软雅黑" w:cs="微软雅黑" w:hint="eastAsia"/>
          <w:sz w:val="22"/>
          <w:szCs w:val="22"/>
        </w:rPr>
        <w:t>姜文胜点点头表示认可</w:t>
      </w:r>
    </w:p>
    <w:p w:rsidR="00F161F9" w:rsidP="005F768A" w14:paraId="3040DAD8" w14:textId="3BD9FD81">
      <w:pPr>
        <w:rPr>
          <w:rFonts w:ascii="微软雅黑" w:eastAsia="微软雅黑" w:hAnsi="微软雅黑" w:cs="微软雅黑"/>
          <w:sz w:val="22"/>
          <w:szCs w:val="22"/>
        </w:rPr>
      </w:pPr>
      <w:r>
        <w:rPr>
          <w:rFonts w:ascii="微软雅黑" w:eastAsia="微软雅黑" w:hAnsi="微软雅黑" w:cs="微软雅黑" w:hint="eastAsia"/>
          <w:sz w:val="22"/>
          <w:szCs w:val="22"/>
        </w:rPr>
        <w:t>“其实我们</w:t>
      </w:r>
      <w:r w:rsidR="00AD0BB8">
        <w:rPr>
          <w:rFonts w:ascii="微软雅黑" w:eastAsia="微软雅黑" w:hAnsi="微软雅黑" w:cs="微软雅黑" w:hint="eastAsia"/>
          <w:sz w:val="22"/>
          <w:szCs w:val="22"/>
        </w:rPr>
        <w:t>在最绝望达到时候有一个最后的退路，但是</w:t>
      </w:r>
      <w:r w:rsidR="0027594C">
        <w:rPr>
          <w:rFonts w:ascii="微软雅黑" w:eastAsia="微软雅黑" w:hAnsi="微软雅黑" w:cs="微软雅黑" w:hint="eastAsia"/>
          <w:sz w:val="22"/>
          <w:szCs w:val="22"/>
        </w:rPr>
        <w:t>继续</w:t>
      </w:r>
      <w:r w:rsidR="00381AC1">
        <w:rPr>
          <w:rFonts w:ascii="微软雅黑" w:eastAsia="微软雅黑" w:hAnsi="微软雅黑" w:cs="微软雅黑" w:hint="eastAsia"/>
          <w:sz w:val="22"/>
          <w:szCs w:val="22"/>
        </w:rPr>
        <w:t>求人的话</w:t>
      </w:r>
      <w:r w:rsidR="00147B62">
        <w:rPr>
          <w:rFonts w:ascii="微软雅黑" w:eastAsia="微软雅黑" w:hAnsi="微软雅黑" w:cs="微软雅黑" w:hint="eastAsia"/>
          <w:sz w:val="22"/>
          <w:szCs w:val="22"/>
        </w:rPr>
        <w:t>不知道以后会发生什么事情，不知道以后会付出怎样的代价</w:t>
      </w:r>
      <w:r w:rsidR="007263FE">
        <w:rPr>
          <w:rFonts w:ascii="微软雅黑" w:eastAsia="微软雅黑" w:hAnsi="微软雅黑" w:cs="微软雅黑" w:hint="eastAsia"/>
          <w:sz w:val="22"/>
          <w:szCs w:val="22"/>
        </w:rPr>
        <w:t>，</w:t>
      </w:r>
      <w:r w:rsidR="003D1C78">
        <w:rPr>
          <w:rFonts w:ascii="微软雅黑" w:eastAsia="微软雅黑" w:hAnsi="微软雅黑" w:cs="微软雅黑" w:hint="eastAsia"/>
          <w:sz w:val="22"/>
          <w:szCs w:val="22"/>
        </w:rPr>
        <w:t>现在她已经出手了三次，其他的更不知道已经出手多少次了</w:t>
      </w:r>
      <w:r w:rsidR="00DC0478">
        <w:rPr>
          <w:rFonts w:ascii="微软雅黑" w:eastAsia="微软雅黑" w:hAnsi="微软雅黑" w:cs="微软雅黑" w:hint="eastAsia"/>
          <w:sz w:val="22"/>
          <w:szCs w:val="22"/>
        </w:rPr>
        <w:t>，真的不知道以后会面临着怎样的代价。</w:t>
      </w:r>
      <w:r>
        <w:rPr>
          <w:rFonts w:ascii="微软雅黑" w:eastAsia="微软雅黑" w:hAnsi="微软雅黑" w:cs="微软雅黑" w:hint="eastAsia"/>
          <w:sz w:val="22"/>
          <w:szCs w:val="22"/>
        </w:rPr>
        <w:t>”</w:t>
      </w:r>
    </w:p>
    <w:p w:rsidR="005C67EE" w:rsidP="005F768A" w14:paraId="5385A2F1" w14:textId="19FC7493">
      <w:pPr>
        <w:rPr>
          <w:rFonts w:ascii="微软雅黑" w:eastAsia="微软雅黑" w:hAnsi="微软雅黑" w:cs="微软雅黑"/>
          <w:sz w:val="22"/>
          <w:szCs w:val="22"/>
        </w:rPr>
      </w:pPr>
      <w:r>
        <w:rPr>
          <w:rFonts w:ascii="微软雅黑" w:eastAsia="微软雅黑" w:hAnsi="微软雅黑" w:cs="微软雅黑" w:hint="eastAsia"/>
          <w:sz w:val="22"/>
          <w:szCs w:val="22"/>
        </w:rPr>
        <w:t>众人面面相觑，表示这个消息十分的令人震惊</w:t>
      </w:r>
      <w:r w:rsidR="002D514A">
        <w:rPr>
          <w:rFonts w:ascii="微软雅黑" w:eastAsia="微软雅黑" w:hAnsi="微软雅黑" w:cs="微软雅黑" w:hint="eastAsia"/>
          <w:sz w:val="22"/>
          <w:szCs w:val="22"/>
        </w:rPr>
        <w:t>，有大杀器在后面，到目前为止并没有似乎并没有付出任何的代价。</w:t>
      </w:r>
    </w:p>
    <w:p w:rsidR="00C42468" w:rsidP="005F768A" w14:paraId="0043BC14" w14:textId="404C6F88">
      <w:pPr>
        <w:rPr>
          <w:rFonts w:ascii="微软雅黑" w:eastAsia="微软雅黑" w:hAnsi="微软雅黑" w:cs="微软雅黑"/>
          <w:sz w:val="22"/>
          <w:szCs w:val="22"/>
        </w:rPr>
      </w:pPr>
      <w:r>
        <w:rPr>
          <w:rFonts w:ascii="微软雅黑" w:eastAsia="微软雅黑" w:hAnsi="微软雅黑" w:cs="微软雅黑" w:hint="eastAsia"/>
          <w:sz w:val="22"/>
          <w:szCs w:val="22"/>
        </w:rPr>
        <w:t>姜文胜似乎是看出了众人在想些什么便说到：</w:t>
      </w:r>
    </w:p>
    <w:p w:rsidR="00905269" w:rsidP="005F768A" w14:paraId="3FAEE36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“你们不要想着没有代价，任何事情在冥冥之中打斗已经是明码标价，</w:t>
      </w:r>
      <w:r>
        <w:rPr>
          <w:rFonts w:ascii="微软雅黑" w:eastAsia="微软雅黑" w:hAnsi="微软雅黑" w:cs="微软雅黑" w:hint="eastAsia"/>
          <w:sz w:val="22"/>
          <w:szCs w:val="22"/>
        </w:rPr>
        <w:t>不是不报而是时候未到。</w:t>
      </w:r>
    </w:p>
    <w:p w:rsidR="00CE584A" w:rsidP="005F768A" w14:paraId="6B26B10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从某个</w:t>
      </w:r>
      <w:r w:rsidR="001E46E9">
        <w:rPr>
          <w:rFonts w:ascii="微软雅黑" w:eastAsia="微软雅黑" w:hAnsi="微软雅黑" w:cs="微软雅黑" w:hint="eastAsia"/>
          <w:sz w:val="22"/>
          <w:szCs w:val="22"/>
        </w:rPr>
        <w:t>不是很机密的渠道中听来的说法是，我们现在的一切都是</w:t>
      </w:r>
      <w:r w:rsidR="00FA5F5F">
        <w:rPr>
          <w:rFonts w:ascii="微软雅黑" w:eastAsia="微软雅黑" w:hAnsi="微软雅黑" w:cs="微软雅黑" w:hint="eastAsia"/>
          <w:sz w:val="22"/>
          <w:szCs w:val="22"/>
        </w:rPr>
        <w:t>祂</w:t>
      </w:r>
      <w:r w:rsidR="001905A5">
        <w:rPr>
          <w:rFonts w:ascii="微软雅黑" w:eastAsia="微软雅黑" w:hAnsi="微软雅黑" w:cs="微软雅黑" w:hint="eastAsia"/>
          <w:sz w:val="22"/>
          <w:szCs w:val="22"/>
        </w:rPr>
        <w:t>给予的，现在地星上的灵气复苏似乎就是</w:t>
      </w:r>
      <w:r w:rsidR="00FA5F5F">
        <w:rPr>
          <w:rFonts w:ascii="微软雅黑" w:eastAsia="微软雅黑" w:hAnsi="微软雅黑" w:cs="微软雅黑" w:hint="eastAsia"/>
          <w:sz w:val="22"/>
          <w:szCs w:val="22"/>
        </w:rPr>
        <w:t>祂一手策划并完成的，现在流出来的修行法也是</w:t>
      </w:r>
      <w:r w:rsidR="0000149D">
        <w:rPr>
          <w:rFonts w:ascii="微软雅黑" w:eastAsia="微软雅黑" w:hAnsi="微软雅黑" w:cs="微软雅黑" w:hint="eastAsia"/>
          <w:sz w:val="22"/>
          <w:szCs w:val="22"/>
        </w:rPr>
        <w:t>祂传出来的，</w:t>
      </w:r>
      <w:r w:rsidR="0000149D">
        <w:rPr>
          <w:rFonts w:ascii="微软雅黑" w:eastAsia="微软雅黑" w:hAnsi="微软雅黑" w:cs="微软雅黑" w:hint="eastAsia"/>
          <w:sz w:val="22"/>
          <w:szCs w:val="22"/>
        </w:rPr>
        <w:t>超能力似乎也是因为灵气的原因才诞生的，如何观察超能力者然后模仿</w:t>
      </w:r>
      <w:r w:rsidR="0000149D">
        <w:rPr>
          <w:rFonts w:ascii="微软雅黑" w:eastAsia="微软雅黑" w:hAnsi="微软雅黑" w:cs="微软雅黑" w:hint="eastAsia"/>
          <w:sz w:val="22"/>
          <w:szCs w:val="22"/>
        </w:rPr>
        <w:t>起能力</w:t>
      </w:r>
      <w:r w:rsidR="0000149D">
        <w:rPr>
          <w:rFonts w:ascii="微软雅黑" w:eastAsia="微软雅黑" w:hAnsi="微软雅黑" w:cs="微软雅黑" w:hint="eastAsia"/>
          <w:sz w:val="22"/>
          <w:szCs w:val="22"/>
        </w:rPr>
        <w:t>的</w:t>
      </w:r>
      <w:r w:rsidR="008763BC">
        <w:rPr>
          <w:rFonts w:ascii="微软雅黑" w:eastAsia="微软雅黑" w:hAnsi="微软雅黑" w:cs="微软雅黑" w:hint="eastAsia"/>
          <w:sz w:val="22"/>
          <w:szCs w:val="22"/>
        </w:rPr>
        <w:t>方法也是</w:t>
      </w:r>
      <w:r>
        <w:rPr>
          <w:rFonts w:ascii="微软雅黑" w:eastAsia="微软雅黑" w:hAnsi="微软雅黑" w:cs="微软雅黑" w:hint="eastAsia"/>
          <w:sz w:val="22"/>
          <w:szCs w:val="22"/>
        </w:rPr>
        <w:t>祂流出来的。</w:t>
      </w:r>
    </w:p>
    <w:p w:rsidR="008D5A8F" w:rsidP="005F768A" w14:paraId="1F5C9E83" w14:textId="70800CB3">
      <w:pPr>
        <w:rPr>
          <w:rFonts w:ascii="微软雅黑" w:eastAsia="微软雅黑" w:hAnsi="微软雅黑" w:cs="微软雅黑"/>
          <w:sz w:val="22"/>
          <w:szCs w:val="22"/>
        </w:rPr>
      </w:pPr>
      <w:r>
        <w:rPr>
          <w:rFonts w:ascii="微软雅黑" w:eastAsia="微软雅黑" w:hAnsi="微软雅黑" w:cs="微软雅黑" w:hint="eastAsia"/>
          <w:sz w:val="22"/>
          <w:szCs w:val="22"/>
        </w:rPr>
        <w:t>甚至我们现在的科技进步也是祂在后面一手促成的，</w:t>
      </w:r>
      <w:r w:rsidR="00EA4586">
        <w:rPr>
          <w:rFonts w:ascii="微软雅黑" w:eastAsia="微软雅黑" w:hAnsi="微软雅黑" w:cs="微软雅黑" w:hint="eastAsia"/>
          <w:sz w:val="22"/>
          <w:szCs w:val="22"/>
        </w:rPr>
        <w:t>而祂也从未隐藏过自己的身份，只是人们从未发现而已。</w:t>
      </w:r>
      <w:r>
        <w:rPr>
          <w:rFonts w:ascii="微软雅黑" w:eastAsia="微软雅黑" w:hAnsi="微软雅黑" w:cs="微软雅黑" w:hint="eastAsia"/>
          <w:sz w:val="22"/>
          <w:szCs w:val="22"/>
        </w:rPr>
        <w:t>”</w:t>
      </w:r>
    </w:p>
    <w:p w:rsidR="00FF64F7" w:rsidP="005F768A" w14:paraId="327701A0" w14:textId="0036416F">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0E27F3">
        <w:rPr>
          <w:rFonts w:ascii="微软雅黑" w:eastAsia="微软雅黑" w:hAnsi="微软雅黑" w:cs="微软雅黑" w:hint="eastAsia"/>
          <w:sz w:val="22"/>
          <w:szCs w:val="22"/>
        </w:rPr>
        <w:t>她</w:t>
      </w:r>
      <w:r>
        <w:rPr>
          <w:rFonts w:ascii="微软雅黑" w:eastAsia="微软雅黑" w:hAnsi="微软雅黑" w:cs="微软雅黑" w:hint="eastAsia"/>
          <w:sz w:val="22"/>
          <w:szCs w:val="22"/>
        </w:rPr>
        <w:t>到底是谁？</w:t>
      </w:r>
      <w:r w:rsidR="0017621C">
        <w:rPr>
          <w:rFonts w:ascii="微软雅黑" w:eastAsia="微软雅黑" w:hAnsi="微软雅黑" w:cs="微软雅黑" w:hint="eastAsia"/>
          <w:sz w:val="22"/>
          <w:szCs w:val="22"/>
        </w:rPr>
        <w:t>她是神还是</w:t>
      </w:r>
      <w:r w:rsidR="000E27F3">
        <w:rPr>
          <w:rFonts w:ascii="微软雅黑" w:eastAsia="微软雅黑" w:hAnsi="微软雅黑" w:cs="微软雅黑" w:hint="eastAsia"/>
          <w:sz w:val="22"/>
          <w:szCs w:val="22"/>
        </w:rPr>
        <w:t>一个非常厉害的修士？难道在开着一家公司？</w:t>
      </w:r>
      <w:r>
        <w:rPr>
          <w:rFonts w:ascii="微软雅黑" w:eastAsia="微软雅黑" w:hAnsi="微软雅黑" w:cs="微软雅黑" w:hint="eastAsia"/>
          <w:sz w:val="22"/>
          <w:szCs w:val="22"/>
        </w:rPr>
        <w:t>”</w:t>
      </w:r>
    </w:p>
    <w:p w:rsidR="0017621C" w:rsidP="005F768A" w14:paraId="0C0D6F07" w14:textId="0814E785">
      <w:pPr>
        <w:rPr>
          <w:rFonts w:ascii="微软雅黑" w:eastAsia="微软雅黑" w:hAnsi="微软雅黑" w:cs="微软雅黑"/>
          <w:sz w:val="22"/>
          <w:szCs w:val="22"/>
        </w:rPr>
      </w:pPr>
      <w:r>
        <w:rPr>
          <w:rFonts w:ascii="微软雅黑" w:eastAsia="微软雅黑" w:hAnsi="微软雅黑" w:cs="微软雅黑" w:hint="eastAsia"/>
          <w:sz w:val="22"/>
          <w:szCs w:val="22"/>
        </w:rPr>
        <w:t>那名</w:t>
      </w:r>
      <w:r w:rsidR="009F733A">
        <w:rPr>
          <w:rFonts w:ascii="微软雅黑" w:eastAsia="微软雅黑" w:hAnsi="微软雅黑" w:cs="微软雅黑" w:hint="eastAsia"/>
          <w:sz w:val="22"/>
          <w:szCs w:val="22"/>
        </w:rPr>
        <w:t>年轻</w:t>
      </w:r>
      <w:r>
        <w:rPr>
          <w:rFonts w:ascii="微软雅黑" w:eastAsia="微软雅黑" w:hAnsi="微软雅黑" w:cs="微软雅黑" w:hint="eastAsia"/>
          <w:sz w:val="22"/>
          <w:szCs w:val="22"/>
        </w:rPr>
        <w:t>的人说到。</w:t>
      </w:r>
    </w:p>
    <w:p w:rsidR="00E038F0" w:rsidP="005F768A" w14:paraId="38DF5604" w14:textId="5A7426E2">
      <w:pPr>
        <w:rPr>
          <w:rFonts w:ascii="微软雅黑" w:eastAsia="微软雅黑" w:hAnsi="微软雅黑" w:cs="微软雅黑"/>
          <w:sz w:val="22"/>
          <w:szCs w:val="22"/>
        </w:rPr>
      </w:pPr>
      <w:r>
        <w:rPr>
          <w:rFonts w:ascii="微软雅黑" w:eastAsia="微软雅黑" w:hAnsi="微软雅黑" w:cs="微软雅黑" w:hint="eastAsia"/>
          <w:sz w:val="22"/>
          <w:szCs w:val="22"/>
        </w:rPr>
        <w:t>“我不得不说你确实猜的非常正确，祂确实开着一家公司，没有上市，</w:t>
      </w:r>
      <w:r w:rsidR="000D47D9">
        <w:rPr>
          <w:rFonts w:ascii="微软雅黑" w:eastAsia="微软雅黑" w:hAnsi="微软雅黑" w:cs="微软雅黑" w:hint="eastAsia"/>
          <w:sz w:val="22"/>
          <w:szCs w:val="22"/>
        </w:rPr>
        <w:t>不过并没有做啥十分夺目的事情，有意在低调，知道的人并不多，但是也算是有些出名的，大多数的公司都在用他们的产品从供应商名单上面也是可以看到祂的公司</w:t>
      </w:r>
      <w:r w:rsidR="00160E4D">
        <w:rPr>
          <w:rFonts w:ascii="微软雅黑" w:eastAsia="微软雅黑" w:hAnsi="微软雅黑" w:cs="微软雅黑" w:hint="eastAsia"/>
          <w:sz w:val="22"/>
          <w:szCs w:val="22"/>
        </w:rPr>
        <w:t>，每隔一段时间也会对外招聘一些十分顶尖的人才。</w:t>
      </w:r>
      <w:r>
        <w:rPr>
          <w:rFonts w:ascii="微软雅黑" w:eastAsia="微软雅黑" w:hAnsi="微软雅黑" w:cs="微软雅黑" w:hint="eastAsia"/>
          <w:sz w:val="22"/>
          <w:szCs w:val="22"/>
        </w:rPr>
        <w:t>”</w:t>
      </w:r>
    </w:p>
    <w:p w:rsidR="00B66B1A" w:rsidRPr="000E27F3" w:rsidP="005F768A" w14:paraId="5C9063A7" w14:textId="7F064458">
      <w:pPr>
        <w:rPr>
          <w:rFonts w:ascii="微软雅黑" w:eastAsia="微软雅黑" w:hAnsi="微软雅黑" w:cs="微软雅黑"/>
          <w:sz w:val="22"/>
          <w:szCs w:val="22"/>
        </w:rPr>
      </w:pPr>
      <w:r>
        <w:rPr>
          <w:rFonts w:ascii="微软雅黑" w:eastAsia="微软雅黑" w:hAnsi="微软雅黑" w:cs="微软雅黑" w:hint="eastAsia"/>
          <w:sz w:val="22"/>
          <w:szCs w:val="22"/>
        </w:rPr>
        <w:t>姜文胜看着众人突然感觉有些难受，那种想要跳槽的感觉他自己也有，但是他确实没有多大的本事，只能够带带兵，打打仗。</w:t>
      </w:r>
    </w:p>
    <w:p w:rsidR="002D514A" w:rsidP="005F768A" w14:paraId="757C55CD" w14:textId="34B61FB7">
      <w:pPr>
        <w:rPr>
          <w:rFonts w:ascii="微软雅黑" w:eastAsia="微软雅黑" w:hAnsi="微软雅黑" w:cs="微软雅黑"/>
          <w:sz w:val="22"/>
          <w:szCs w:val="22"/>
        </w:rPr>
      </w:pPr>
      <w:r>
        <w:rPr>
          <w:rFonts w:ascii="微软雅黑" w:eastAsia="微软雅黑" w:hAnsi="微软雅黑" w:cs="微软雅黑" w:hint="eastAsia"/>
          <w:sz w:val="22"/>
          <w:szCs w:val="22"/>
        </w:rPr>
        <w:t>突然一个人进到姜文胜的会议室说到：</w:t>
      </w:r>
    </w:p>
    <w:p w:rsidR="00AD37A8" w:rsidP="005F768A" w14:paraId="6C5BDC52" w14:textId="4E72CC25">
      <w:pPr>
        <w:rPr>
          <w:rFonts w:ascii="微软雅黑" w:eastAsia="微软雅黑" w:hAnsi="微软雅黑" w:cs="微软雅黑"/>
          <w:sz w:val="22"/>
          <w:szCs w:val="22"/>
        </w:rPr>
      </w:pPr>
      <w:r>
        <w:rPr>
          <w:rFonts w:ascii="微软雅黑" w:eastAsia="微软雅黑" w:hAnsi="微软雅黑" w:cs="微软雅黑" w:hint="eastAsia"/>
          <w:sz w:val="22"/>
          <w:szCs w:val="22"/>
        </w:rPr>
        <w:t>“报，</w:t>
      </w:r>
      <w:r w:rsidR="00555D9E">
        <w:rPr>
          <w:rFonts w:ascii="微软雅黑" w:eastAsia="微软雅黑" w:hAnsi="微软雅黑" w:cs="微软雅黑" w:hint="eastAsia"/>
          <w:sz w:val="22"/>
          <w:szCs w:val="22"/>
        </w:rPr>
        <w:t>在太阳系外层发现大量未知大质量物体，</w:t>
      </w:r>
      <w:r w:rsidR="001C3A88">
        <w:rPr>
          <w:rFonts w:ascii="微软雅黑" w:eastAsia="微软雅黑" w:hAnsi="微软雅黑" w:cs="微软雅黑" w:hint="eastAsia"/>
          <w:sz w:val="22"/>
          <w:szCs w:val="22"/>
        </w:rPr>
        <w:t>呈直线飞行状态，正在往太阳的方向前进。</w:t>
      </w:r>
      <w:r>
        <w:rPr>
          <w:rFonts w:ascii="微软雅黑" w:eastAsia="微软雅黑" w:hAnsi="微软雅黑" w:cs="微软雅黑" w:hint="eastAsia"/>
          <w:sz w:val="22"/>
          <w:szCs w:val="22"/>
        </w:rPr>
        <w:t>”</w:t>
      </w:r>
    </w:p>
    <w:p w:rsidR="001C3A88" w:rsidP="005F768A" w14:paraId="39A1EBE5" w14:textId="5C258C9F">
      <w:pPr>
        <w:rPr>
          <w:rFonts w:ascii="微软雅黑" w:eastAsia="微软雅黑" w:hAnsi="微软雅黑" w:cs="微软雅黑"/>
          <w:sz w:val="22"/>
          <w:szCs w:val="22"/>
        </w:rPr>
      </w:pPr>
      <w:r>
        <w:rPr>
          <w:rFonts w:ascii="微软雅黑" w:eastAsia="微软雅黑" w:hAnsi="微软雅黑" w:cs="微软雅黑" w:hint="eastAsia"/>
          <w:sz w:val="22"/>
          <w:szCs w:val="22"/>
        </w:rPr>
        <w:t>“好，知道了”</w:t>
      </w:r>
    </w:p>
    <w:p w:rsidR="001C3A88" w:rsidP="005F768A" w14:paraId="70EA145F" w14:textId="02B75F17">
      <w:pPr>
        <w:rPr>
          <w:rFonts w:ascii="微软雅黑" w:eastAsia="微软雅黑" w:hAnsi="微软雅黑" w:cs="微软雅黑"/>
          <w:sz w:val="22"/>
          <w:szCs w:val="22"/>
        </w:rPr>
      </w:pPr>
      <w:r>
        <w:rPr>
          <w:rFonts w:ascii="微软雅黑" w:eastAsia="微软雅黑" w:hAnsi="微软雅黑" w:cs="微软雅黑" w:hint="eastAsia"/>
          <w:sz w:val="22"/>
          <w:szCs w:val="22"/>
        </w:rPr>
        <w:t>那个人</w:t>
      </w:r>
      <w:r w:rsidR="0001141A">
        <w:rPr>
          <w:rFonts w:ascii="微软雅黑" w:eastAsia="微软雅黑" w:hAnsi="微软雅黑" w:cs="微软雅黑" w:hint="eastAsia"/>
          <w:sz w:val="22"/>
          <w:szCs w:val="22"/>
        </w:rPr>
        <w:t>转身退出了会议室。</w:t>
      </w:r>
    </w:p>
    <w:p w:rsidR="009C1C4E" w:rsidP="005F768A" w14:paraId="1BEB7EB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“我们的假想敌好像就来了。</w:t>
      </w:r>
    </w:p>
    <w:p w:rsidR="0001141A" w:rsidP="005F768A" w14:paraId="36C7C608" w14:textId="455F9621">
      <w:pPr>
        <w:rPr>
          <w:rFonts w:ascii="微软雅黑" w:eastAsia="微软雅黑" w:hAnsi="微软雅黑" w:cs="微软雅黑"/>
          <w:sz w:val="22"/>
          <w:szCs w:val="22"/>
        </w:rPr>
      </w:pPr>
      <w:r>
        <w:rPr>
          <w:rFonts w:ascii="微软雅黑" w:eastAsia="微软雅黑" w:hAnsi="微软雅黑" w:cs="微软雅黑" w:hint="eastAsia"/>
          <w:sz w:val="22"/>
          <w:szCs w:val="22"/>
        </w:rPr>
        <w:t>好像……挺厉害的，我们还没有准备好吧</w:t>
      </w:r>
      <w:r w:rsidR="00E77C8F">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E77C8F" w:rsidP="005F768A" w14:paraId="062EB71C" w14:textId="7CAF6ED7">
      <w:pPr>
        <w:rPr>
          <w:rFonts w:ascii="微软雅黑" w:eastAsia="微软雅黑" w:hAnsi="微软雅黑" w:cs="微软雅黑"/>
          <w:sz w:val="22"/>
          <w:szCs w:val="22"/>
        </w:rPr>
      </w:pPr>
      <w:r>
        <w:rPr>
          <w:rFonts w:ascii="微软雅黑" w:eastAsia="微软雅黑" w:hAnsi="微软雅黑" w:cs="微软雅黑" w:hint="eastAsia"/>
          <w:sz w:val="22"/>
          <w:szCs w:val="22"/>
        </w:rPr>
        <w:t>“完全没有开始准备。”</w:t>
      </w:r>
    </w:p>
    <w:p w:rsidR="00E77C8F" w:rsidP="005F768A" w14:paraId="2E72CB4F" w14:textId="3D2C58AE">
      <w:pPr>
        <w:rPr>
          <w:rFonts w:ascii="微软雅黑" w:eastAsia="微软雅黑" w:hAnsi="微软雅黑" w:cs="微软雅黑"/>
          <w:sz w:val="22"/>
          <w:szCs w:val="22"/>
        </w:rPr>
      </w:pPr>
      <w:r>
        <w:rPr>
          <w:rFonts w:ascii="微软雅黑" w:eastAsia="微软雅黑" w:hAnsi="微软雅黑" w:cs="微软雅黑" w:hint="eastAsia"/>
          <w:sz w:val="22"/>
          <w:szCs w:val="22"/>
        </w:rPr>
        <w:t>“那么我们拒绝会发生什么呢？”</w:t>
      </w:r>
    </w:p>
    <w:p w:rsidR="00E77C8F" w:rsidRPr="00E77C8F" w:rsidP="005F768A" w14:paraId="6952EF76" w14:textId="439B11C9">
      <w:pPr>
        <w:rPr>
          <w:rFonts w:ascii="微软雅黑" w:eastAsia="微软雅黑" w:hAnsi="微软雅黑" w:cs="微软雅黑"/>
          <w:sz w:val="22"/>
          <w:szCs w:val="22"/>
        </w:rPr>
      </w:pPr>
      <w:r>
        <w:rPr>
          <w:rFonts w:ascii="微软雅黑" w:eastAsia="微软雅黑" w:hAnsi="微软雅黑" w:cs="微软雅黑" w:hint="eastAsia"/>
          <w:sz w:val="22"/>
          <w:szCs w:val="22"/>
        </w:rPr>
        <w:t>“是啊，会发生什么呢？难道真的要去求别人了吗？”</w:t>
      </w:r>
      <w:r w:rsidR="00B741CD">
        <w:rPr>
          <w:rFonts w:ascii="微软雅黑" w:eastAsia="微软雅黑" w:hAnsi="微软雅黑" w:cs="微软雅黑" w:hint="eastAsia"/>
          <w:sz w:val="22"/>
          <w:szCs w:val="22"/>
        </w:rPr>
        <w:t>姜文胜一下子就慌张了起来。</w:t>
      </w:r>
    </w:p>
    <w:p w:rsidR="00AD37A8" w:rsidRPr="00913135" w:rsidP="005F768A" w14:paraId="75ECBCBE" w14:textId="77777777">
      <w:pPr>
        <w:rPr>
          <w:rFonts w:ascii="微软雅黑" w:eastAsia="微软雅黑" w:hAnsi="微软雅黑" w:cs="微软雅黑"/>
          <w:sz w:val="22"/>
          <w:szCs w:val="22"/>
        </w:rPr>
      </w:pPr>
    </w:p>
    <w:p w:rsidR="0085673C" w:rsidP="005F768A" w14:paraId="74A79D28" w14:textId="77777777">
      <w:pPr>
        <w:rPr>
          <w:rFonts w:ascii="微软雅黑" w:eastAsia="微软雅黑" w:hAnsi="微软雅黑" w:cs="微软雅黑"/>
          <w:sz w:val="22"/>
          <w:szCs w:val="22"/>
        </w:rPr>
      </w:pPr>
    </w:p>
    <w:p w:rsidR="00967CA6" w:rsidP="005F768A" w14:paraId="7431A134" w14:textId="2F062A21">
      <w:pPr>
        <w:rPr>
          <w:rFonts w:ascii="微软雅黑" w:eastAsia="微软雅黑" w:hAnsi="微软雅黑" w:cs="微软雅黑"/>
          <w:sz w:val="22"/>
          <w:szCs w:val="22"/>
        </w:rPr>
      </w:pPr>
    </w:p>
    <w:p w:rsidR="00B741CD" w:rsidP="005F768A" w14:paraId="1A8B133A" w14:textId="646D466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