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D13BBD" w:rsidRPr="00DF4D1D" w:rsidP="005F768A" w14:paraId="610C69B5" w14:textId="33A6D4A0">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w:t>
      </w:r>
      <w:r w:rsidRPr="00DF4D1D">
        <w:rPr>
          <w:rFonts w:ascii="微软雅黑" w:eastAsia="微软雅黑" w:hAnsi="微软雅黑" w:cs="微软雅黑"/>
          <w:sz w:val="22"/>
          <w:szCs w:val="22"/>
        </w:rPr>
        <w:t>一百五十四章</w:t>
      </w:r>
      <w:r w:rsidRPr="00DF4D1D">
        <w:rPr>
          <w:rFonts w:ascii="微软雅黑" w:eastAsia="微软雅黑" w:hAnsi="微软雅黑" w:cs="微软雅黑" w:hint="eastAsia"/>
          <w:sz w:val="22"/>
          <w:szCs w:val="22"/>
        </w:rPr>
        <w:t xml:space="preserve">  </w:t>
      </w:r>
      <w:r w:rsidRPr="00DF4D1D">
        <w:rPr>
          <w:rFonts w:ascii="微软雅黑" w:eastAsia="微软雅黑" w:hAnsi="微软雅黑" w:cs="微软雅黑" w:hint="eastAsia"/>
          <w:sz w:val="22"/>
          <w:szCs w:val="22"/>
        </w:rPr>
        <w:t>仍在襁褓之中的人类</w:t>
      </w:r>
    </w:p>
    <w:p w:rsidR="00E43A07" w:rsidRPr="00DF4D1D" w:rsidP="005F768A" w14:paraId="5977D265" w14:textId="59099C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时间如同停止了一般，准备下一波攻击的战舰全部都停止了攻击，还在蓄能的主炮因</w:t>
      </w:r>
      <w:r w:rsidRPr="00DF4D1D">
        <w:rPr>
          <w:rFonts w:ascii="微软雅黑" w:eastAsia="微软雅黑" w:hAnsi="微软雅黑" w:cs="微软雅黑" w:hint="eastAsia"/>
          <w:sz w:val="22"/>
          <w:szCs w:val="22"/>
        </w:rPr>
        <w:t>为没有了能量的供应直接哑火了，等到积蓄的能量完全流逝之后便全然没有了威胁。</w:t>
      </w:r>
    </w:p>
    <w:p w:rsidR="00E956FA" w:rsidRPr="00DF4D1D" w:rsidP="005F768A" w14:paraId="60C47538" w14:textId="60847C9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“我暂时对于银心的事情没有兴趣，你们这些个花花公子，光顾着享乐，不知道抓紧自己手中的资源促进科技的发展</w:t>
      </w:r>
      <w:r w:rsidRPr="00DF4D1D" w:rsidR="00BE5726">
        <w:rPr>
          <w:rFonts w:ascii="微软雅黑" w:eastAsia="微软雅黑" w:hAnsi="微软雅黑" w:cs="微软雅黑" w:hint="eastAsia"/>
          <w:sz w:val="22"/>
          <w:szCs w:val="22"/>
        </w:rPr>
        <w:t>，跑到这种穷乡辟岭来就为了这样一个贫瘠的星球，不得不说你们这些公子哥是真的闲暇啊。</w:t>
      </w:r>
      <w:r w:rsidRPr="00DF4D1D">
        <w:rPr>
          <w:rFonts w:ascii="微软雅黑" w:eastAsia="微软雅黑" w:hAnsi="微软雅黑" w:cs="微软雅黑" w:hint="eastAsia"/>
          <w:sz w:val="22"/>
          <w:szCs w:val="22"/>
        </w:rPr>
        <w:t>”</w:t>
      </w:r>
      <w:r w:rsidRPr="00DF4D1D" w:rsidR="00BE5726">
        <w:rPr>
          <w:rFonts w:ascii="微软雅黑" w:eastAsia="微软雅黑" w:hAnsi="微软雅黑" w:cs="微软雅黑" w:hint="eastAsia"/>
          <w:sz w:val="22"/>
          <w:szCs w:val="22"/>
        </w:rPr>
        <w:t>本来还挺高冷的孙源玲突然开始唠叨了起来。</w:t>
      </w:r>
    </w:p>
    <w:p w:rsidR="00D13BBD" w:rsidRPr="00DF4D1D" w:rsidP="005F768A" w14:paraId="4F0F7953" w14:textId="4C83615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战舰之上的</w:t>
      </w:r>
      <w:r w:rsidRPr="00DF4D1D" w:rsidR="00915870">
        <w:rPr>
          <w:rFonts w:ascii="微软雅黑" w:eastAsia="微软雅黑" w:hAnsi="微软雅黑" w:cs="微软雅黑" w:hint="eastAsia"/>
          <w:sz w:val="22"/>
          <w:szCs w:val="22"/>
        </w:rPr>
        <w:t>生命想要挣扎离开这个地方，空间无法破开直接迁越，便尝试启动常规动力引擎企图直接使用极高的速度逃离这个地方，然而发动机的功率却不能够发挥出1%，战舰在动，但是动的十分的缓慢，想要加速到1%光速都是一件十分漫长的事情。</w:t>
      </w:r>
    </w:p>
    <w:p w:rsidR="00915870" w:rsidRPr="00DF4D1D" w:rsidP="005F768A" w14:paraId="673B6375" w14:textId="0258928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想要攻击，但是所有的武器都无法使用，哪怕是使用纯机械结构的武器也没有办法运行，没有损坏，也无法使用。</w:t>
      </w:r>
    </w:p>
    <w:p w:rsidR="00E43A07" w:rsidRPr="00DF4D1D" w:rsidP="005F768A" w14:paraId="69484305" w14:textId="4E4223E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在经过了各种尝试，甚至是尝试上面的生命尝试自己辅助机械行动都尝试过了，都没有任何的作用，无奈之下旗舰的指挥官对着前方空旷的宇宙说到：</w:t>
      </w:r>
    </w:p>
    <w:p w:rsidR="00915870" w:rsidRPr="00DF4D1D" w:rsidP="005F768A" w14:paraId="5A6849E1" w14:textId="5DB6E8E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“你是谁？想要什么，我可是墨羽文明的皇室成员，要是敢动我你和你的文明都得完蛋，如果你现在放我离开我既往不咎，否则我的父亲一定会为我报仇的，但时候</w:t>
      </w:r>
      <w:r w:rsidRPr="00DF4D1D" w:rsidR="003D6BC9">
        <w:rPr>
          <w:rFonts w:ascii="微软雅黑" w:eastAsia="微软雅黑" w:hAnsi="微软雅黑" w:cs="微软雅黑" w:hint="eastAsia"/>
          <w:sz w:val="22"/>
          <w:szCs w:val="22"/>
        </w:rPr>
        <w:t>你和</w:t>
      </w:r>
      <w:r w:rsidRPr="00DF4D1D">
        <w:rPr>
          <w:rFonts w:ascii="微软雅黑" w:eastAsia="微软雅黑" w:hAnsi="微软雅黑" w:cs="微软雅黑" w:hint="eastAsia"/>
          <w:sz w:val="22"/>
          <w:szCs w:val="22"/>
        </w:rPr>
        <w:t>你们的星系都将不复存在。”</w:t>
      </w:r>
    </w:p>
    <w:p w:rsidR="00915870" w:rsidRPr="00DF4D1D" w:rsidP="005F768A" w14:paraId="22A92873" w14:textId="1560D6A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“不用多说了，是投降接受审判还是我逼着你们投降，毕竟我对你们的战舰还是有点眼馋的。”</w:t>
      </w:r>
    </w:p>
    <w:p w:rsidR="003D6BC9" w:rsidRPr="00DF4D1D" w:rsidP="005F768A" w14:paraId="17E30AC8" w14:textId="2A41072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虽然看不到到底是谁在和自己对话但是这个指挥官还是颤抖的说道：</w:t>
      </w:r>
    </w:p>
    <w:p w:rsidR="003D6BC9" w:rsidRPr="00DF4D1D" w:rsidP="005F768A" w14:paraId="3F18A5A8" w14:textId="1E98523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“想要我投降不可能，我们墨羽族没有人会投降，你们杀了我把，到时候就等着我的</w:t>
      </w:r>
      <w:r w:rsidRPr="00DF4D1D" w:rsidR="0067382A">
        <w:rPr>
          <w:rFonts w:ascii="微软雅黑" w:eastAsia="微软雅黑" w:hAnsi="微软雅黑" w:cs="微软雅黑" w:hint="eastAsia"/>
          <w:sz w:val="22"/>
          <w:szCs w:val="22"/>
        </w:rPr>
        <w:t>母</w:t>
      </w:r>
      <w:r w:rsidRPr="00DF4D1D">
        <w:rPr>
          <w:rFonts w:ascii="微软雅黑" w:eastAsia="微软雅黑" w:hAnsi="微软雅黑" w:cs="微软雅黑" w:hint="eastAsia"/>
          <w:sz w:val="22"/>
          <w:szCs w:val="22"/>
        </w:rPr>
        <w:t>文明来复仇吧，哈哈</w:t>
      </w:r>
      <w:r w:rsidRPr="00DF4D1D">
        <w:rPr>
          <w:rFonts w:ascii="微软雅黑" w:eastAsia="微软雅黑" w:hAnsi="微软雅黑" w:cs="微软雅黑" w:hint="eastAsia"/>
          <w:sz w:val="22"/>
          <w:szCs w:val="22"/>
        </w:rPr>
        <w:t>哈</w:t>
      </w:r>
      <w:r w:rsidRPr="00DF4D1D">
        <w:rPr>
          <w:rFonts w:ascii="微软雅黑" w:eastAsia="微软雅黑" w:hAnsi="微软雅黑" w:cs="微软雅黑" w:hint="eastAsia"/>
          <w:sz w:val="22"/>
          <w:szCs w:val="22"/>
        </w:rPr>
        <w:t>~”</w:t>
      </w:r>
    </w:p>
    <w:p w:rsidR="005A65BA" w:rsidRPr="00DF4D1D" w:rsidP="005F768A" w14:paraId="01A2C491" w14:textId="7295713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“闭上你的mouse，接下来的事情就不是你能够决定的了</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r w:rsidRPr="00DF4D1D" w:rsidR="001F22AD">
        <w:rPr>
          <w:rFonts w:ascii="微软雅黑" w:eastAsia="微软雅黑" w:hAnsi="微软雅黑" w:cs="微软雅黑" w:hint="eastAsia"/>
          <w:sz w:val="22"/>
          <w:szCs w:val="22"/>
        </w:rPr>
        <w:t>说罢，所有性能十分弱</w:t>
      </w:r>
      <w:r w:rsidRPr="00DF4D1D" w:rsidR="001F22AD">
        <w:rPr>
          <w:rFonts w:ascii="微软雅黑" w:eastAsia="微软雅黑" w:hAnsi="微软雅黑" w:cs="微软雅黑" w:hint="eastAsia"/>
          <w:sz w:val="22"/>
          <w:szCs w:val="22"/>
        </w:rPr>
        <w:t>的撩舰缓缓</w:t>
      </w:r>
      <w:r w:rsidRPr="00DF4D1D" w:rsidR="001F22AD">
        <w:rPr>
          <w:rFonts w:ascii="微软雅黑" w:eastAsia="微软雅黑" w:hAnsi="微软雅黑" w:cs="微软雅黑" w:hint="eastAsia"/>
          <w:sz w:val="22"/>
          <w:szCs w:val="22"/>
        </w:rPr>
        <w:t>的变成了</w:t>
      </w:r>
      <w:r w:rsidRPr="00DF4D1D" w:rsidR="001F22AD">
        <w:rPr>
          <w:rFonts w:ascii="微软雅黑" w:eastAsia="微软雅黑" w:hAnsi="微软雅黑" w:cs="微软雅黑" w:hint="eastAsia"/>
          <w:sz w:val="22"/>
          <w:szCs w:val="22"/>
        </w:rPr>
        <w:t>一</w:t>
      </w:r>
      <w:r w:rsidRPr="00DF4D1D" w:rsidR="001F22AD">
        <w:rPr>
          <w:rFonts w:ascii="微软雅黑" w:eastAsia="微软雅黑" w:hAnsi="微软雅黑" w:cs="微软雅黑" w:hint="eastAsia"/>
          <w:sz w:val="22"/>
          <w:szCs w:val="22"/>
        </w:rPr>
        <w:t>块块的零件，这些零件在被完全拆解之后又开始缓缓的消失，质量在慢慢的消失变成了可以直接使用的能量，而这些能量就被孙源玲所吸收了。</w:t>
      </w:r>
    </w:p>
    <w:p w:rsidR="001F22AD" w:rsidRPr="00DF4D1D" w:rsidP="005F768A" w14:paraId="724DD9F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“好了，这样烦人的垃圾就没有了。</w:t>
      </w:r>
    </w:p>
    <w:p w:rsidR="003D6BC9" w:rsidRPr="00DF4D1D" w:rsidP="005F768A" w14:paraId="1EE7415B" w14:textId="599EED6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有些对不起你们，但是我还是决定将你们的战舰作为我们的战利品，而你发送的求救信息的确也是发出去了，期待着你的族人继续我们送来源源不断的战舰，毕竟这儿穷乡僻壤的各种各样的资源都十分的稀少，来送点也挺不错的。”</w:t>
      </w:r>
    </w:p>
    <w:p w:rsidR="001F22AD" w:rsidRPr="00DF4D1D" w:rsidP="005F768A" w14:paraId="41068EFD" w14:textId="6C25FBF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原本还在太空之中的几艘战舰直接消失</w:t>
      </w:r>
      <w:r w:rsidRPr="00DF4D1D" w:rsidR="00A27C8E">
        <w:rPr>
          <w:rFonts w:ascii="微软雅黑" w:eastAsia="微软雅黑" w:hAnsi="微软雅黑" w:cs="微软雅黑" w:hint="eastAsia"/>
          <w:sz w:val="22"/>
          <w:szCs w:val="22"/>
        </w:rPr>
        <w:t>了，同时消失的还有在战舰之上的所有生命。</w:t>
      </w:r>
    </w:p>
    <w:p w:rsidR="00A27C8E" w:rsidRPr="00DF4D1D" w:rsidP="005F768A" w14:paraId="0E1FBA2F" w14:textId="355A832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处理了所有的危险之后孙源玲看向了自己身后的姜文胜等人。</w:t>
      </w:r>
    </w:p>
    <w:p w:rsidR="00A27C8E" w:rsidRPr="00DF4D1D" w:rsidP="005F768A" w14:paraId="6C66BCD8" w14:textId="2AC0522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一个无形的空泡将他们包围住。</w:t>
      </w:r>
    </w:p>
    <w:p w:rsidR="00A27C8E" w:rsidRPr="00DF4D1D" w:rsidP="005F768A" w14:paraId="32F68E7F" w14:textId="1F6512C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“你们……有事儿没有？”</w:t>
      </w:r>
    </w:p>
    <w:p w:rsidR="00A27C8E" w:rsidRPr="00DF4D1D" w:rsidP="005F768A" w14:paraId="038E9BD0" w14:textId="04C1C34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姜文胜机械式的抬起了自己的头颅，一双无神的眼睛死死的盯着孙源玲。</w:t>
      </w:r>
    </w:p>
    <w:p w:rsidR="00E078F3" w:rsidRPr="00DF4D1D" w:rsidP="005F768A" w14:paraId="229E5C2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“为什么不早点来，作为人类的一份子你就这样看着我们的同胞惨死在这太空之中吗？连安葬的一片净土都</w:t>
      </w:r>
      <w:r w:rsidRPr="00DF4D1D" w:rsidR="00D25AAC">
        <w:rPr>
          <w:rFonts w:ascii="微软雅黑" w:eastAsia="微软雅黑" w:hAnsi="微软雅黑" w:cs="微软雅黑" w:hint="eastAsia"/>
          <w:sz w:val="22"/>
          <w:szCs w:val="22"/>
        </w:rPr>
        <w:t>无处寻觅，</w:t>
      </w:r>
      <w:r w:rsidRPr="00DF4D1D">
        <w:rPr>
          <w:rFonts w:ascii="微软雅黑" w:eastAsia="微软雅黑" w:hAnsi="微软雅黑" w:cs="微软雅黑" w:hint="eastAsia"/>
          <w:sz w:val="22"/>
          <w:szCs w:val="22"/>
        </w:rPr>
        <w:t>这些战士，他们都是为了人类奉献了自己的生命。</w:t>
      </w:r>
    </w:p>
    <w:p w:rsidR="00E078F3" w:rsidRPr="00DF4D1D" w:rsidP="005F768A" w14:paraId="395EE5E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为什么？为什么！他们明明可以不用牺牲的，他们还有妻儿还在家中等待着他们的凯旋回归，现在看来，回归什么啊回归，哈哈</w:t>
      </w:r>
      <w:r w:rsidRPr="00DF4D1D">
        <w:rPr>
          <w:rFonts w:ascii="微软雅黑" w:eastAsia="微软雅黑" w:hAnsi="微软雅黑" w:cs="微软雅黑" w:hint="eastAsia"/>
          <w:sz w:val="22"/>
          <w:szCs w:val="22"/>
        </w:rPr>
        <w:t>哈</w:t>
      </w:r>
      <w:r w:rsidRPr="00DF4D1D">
        <w:rPr>
          <w:rFonts w:ascii="微软雅黑" w:eastAsia="微软雅黑" w:hAnsi="微软雅黑" w:cs="微软雅黑" w:hint="eastAsia"/>
          <w:sz w:val="22"/>
          <w:szCs w:val="22"/>
        </w:rPr>
        <w:t>~</w:t>
      </w:r>
    </w:p>
    <w:p w:rsidR="001F22AD" w:rsidRPr="00DF4D1D" w:rsidP="005F768A" w14:paraId="5EB60CF5" w14:textId="0DE7635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什么人类最高智慧的结晶，什么人类的第一艘可以跨星系的宇宙战舰，还不是不堪一击，甚至这破战舰都不是我们自己早出来的，连该怎么制造都还没有搞清楚。</w:t>
      </w:r>
      <w:r w:rsidRPr="00DF4D1D" w:rsidR="00A27C8E">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姜文胜</w:t>
      </w:r>
      <w:r w:rsidRPr="00DF4D1D">
        <w:rPr>
          <w:rFonts w:ascii="微软雅黑" w:eastAsia="微软雅黑" w:hAnsi="微软雅黑" w:cs="微软雅黑" w:hint="eastAsia"/>
          <w:sz w:val="22"/>
          <w:szCs w:val="22"/>
        </w:rPr>
        <w:t>说着说着</w:t>
      </w:r>
      <w:r w:rsidRPr="00DF4D1D">
        <w:rPr>
          <w:rFonts w:ascii="微软雅黑" w:eastAsia="微软雅黑" w:hAnsi="微软雅黑" w:cs="微软雅黑" w:hint="eastAsia"/>
          <w:sz w:val="22"/>
          <w:szCs w:val="22"/>
        </w:rPr>
        <w:t>便呜咽着说不出话了，其他的人也是如此，但是他们还是选择了沉默，至少他们还活着，人类将会拥有为数不多的休息时间。</w:t>
      </w:r>
    </w:p>
    <w:p w:rsidR="00217385" w:rsidRPr="00DF4D1D" w:rsidP="005F768A" w14:paraId="1EFFC8F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“好了，姜文胜你作为指挥官也是人类历史之上第一个目前为止也是唯一</w:t>
      </w:r>
      <w:r w:rsidRPr="00DF4D1D">
        <w:rPr>
          <w:rFonts w:ascii="微软雅黑" w:eastAsia="微软雅黑" w:hAnsi="微软雅黑" w:cs="微软雅黑" w:hint="eastAsia"/>
          <w:sz w:val="22"/>
          <w:szCs w:val="22"/>
        </w:rPr>
        <w:t>一个</w:t>
      </w:r>
      <w:r w:rsidRPr="00DF4D1D">
        <w:rPr>
          <w:rFonts w:ascii="微软雅黑" w:eastAsia="微软雅黑" w:hAnsi="微软雅黑" w:cs="微软雅黑" w:hint="eastAsia"/>
          <w:sz w:val="22"/>
          <w:szCs w:val="22"/>
        </w:rPr>
        <w:t>面对过外星</w:t>
      </w:r>
      <w:r w:rsidRPr="00DF4D1D">
        <w:rPr>
          <w:rFonts w:ascii="微软雅黑" w:eastAsia="微软雅黑" w:hAnsi="微软雅黑" w:cs="微软雅黑" w:hint="eastAsia"/>
          <w:sz w:val="22"/>
          <w:szCs w:val="22"/>
        </w:rPr>
        <w:t>人的指挥官。</w:t>
      </w:r>
    </w:p>
    <w:p w:rsidR="00641E4F" w:rsidRPr="00DF4D1D" w:rsidP="005F768A" w14:paraId="23E50E70" w14:textId="2567B4B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好了，事情差不多就这样了，等会儿我会把你们送回地星，自己想好接下来该怎么做，人类并不需要懦夫。</w:t>
      </w:r>
      <w:r w:rsidRPr="00DF4D1D" w:rsidR="00560F4F">
        <w:rPr>
          <w:rFonts w:ascii="微软雅黑" w:eastAsia="微软雅黑" w:hAnsi="微软雅黑" w:cs="微软雅黑" w:hint="eastAsia"/>
          <w:sz w:val="22"/>
          <w:szCs w:val="22"/>
        </w:rPr>
        <w:t>”</w:t>
      </w:r>
    </w:p>
    <w:p w:rsidR="00217385" w:rsidRPr="00DF4D1D" w:rsidP="005F768A" w14:paraId="6EA413CC" w14:textId="710F705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一个空间通道慢慢的出现在空泡的之中，一股隐隐的吸力出现在他们的后方，毫无光</w:t>
      </w:r>
      <w:r w:rsidRPr="00DF4D1D">
        <w:rPr>
          <w:rFonts w:ascii="微软雅黑" w:eastAsia="微软雅黑" w:hAnsi="微软雅黑" w:cs="微软雅黑" w:hint="eastAsia"/>
          <w:sz w:val="22"/>
          <w:szCs w:val="22"/>
        </w:rPr>
        <w:t>线反射的空间通道犹如摄人灵魂的地狱通道，将本来就失去灵魂的人的心中再添了一丝绝望。</w:t>
      </w:r>
    </w:p>
    <w:p w:rsidR="00E078F3" w:rsidRPr="00DF4D1D" w:rsidP="005F768A" w14:paraId="4BB43321" w14:textId="060EC7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随着空间通道的加大，引力也在慢慢的增加，本来就没有任何抵抗力的众人缓缓的落入了空间通道之中。</w:t>
      </w:r>
    </w:p>
    <w:p w:rsidR="007E6421" w:rsidRPr="00DF4D1D" w:rsidP="005F768A" w14:paraId="7FFE9652" w14:textId="4182869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在李修的房间之中，一个泛着蓝色荧光的空间通道缓缓出现，</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众人缓缓的出现在地面之上。</w:t>
      </w:r>
    </w:p>
    <w:p w:rsidR="00BE5726" w:rsidRPr="00DF4D1D" w:rsidP="005F768A" w14:paraId="423A385B" w14:textId="5A3FC95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而李修恰好在自己的屋子中，在看见了空间</w:t>
      </w:r>
      <w:r w:rsidRPr="00DF4D1D">
        <w:rPr>
          <w:rFonts w:ascii="微软雅黑" w:eastAsia="微软雅黑" w:hAnsi="微软雅黑" w:cs="微软雅黑" w:hint="eastAsia"/>
          <w:sz w:val="22"/>
          <w:szCs w:val="22"/>
        </w:rPr>
        <w:t>通东之后</w:t>
      </w:r>
      <w:r w:rsidRPr="00DF4D1D">
        <w:rPr>
          <w:rFonts w:ascii="微软雅黑" w:eastAsia="微软雅黑" w:hAnsi="微软雅黑" w:cs="微软雅黑" w:hint="eastAsia"/>
          <w:sz w:val="22"/>
          <w:szCs w:val="22"/>
        </w:rPr>
        <w:t>心中一紧，马上就想到他们可能经历了什么样的事情。</w:t>
      </w:r>
    </w:p>
    <w:p w:rsidR="007E6421" w:rsidRPr="00DF4D1D" w:rsidP="005F768A" w14:paraId="2D0D5859" w14:textId="2CF985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7E64A8">
        <w:rPr>
          <w:rFonts w:ascii="微软雅黑" w:eastAsia="微软雅黑" w:hAnsi="微软雅黑" w:cs="微软雅黑" w:hint="eastAsia"/>
          <w:sz w:val="22"/>
          <w:szCs w:val="22"/>
        </w:rPr>
        <w:t>你们，回了啊，任务进行的怎么样，其他的人呢？</w:t>
      </w:r>
      <w:r w:rsidRPr="00DF4D1D">
        <w:rPr>
          <w:rFonts w:ascii="微软雅黑" w:eastAsia="微软雅黑" w:hAnsi="微软雅黑" w:cs="微软雅黑" w:hint="eastAsia"/>
          <w:sz w:val="22"/>
          <w:szCs w:val="22"/>
        </w:rPr>
        <w:t>”</w:t>
      </w:r>
    </w:p>
    <w:p w:rsidR="007E64A8" w:rsidRPr="00DF4D1D" w:rsidP="005F768A" w14:paraId="38423321" w14:textId="7383104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姜文胜缓缓的转过头来一双无神的眼镜看着李修道：</w:t>
      </w:r>
    </w:p>
    <w:p w:rsidR="00864C53" w:rsidRPr="00DF4D1D" w:rsidP="005F768A" w14:paraId="43946DE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“任务——完成了，但是完成的人并不是我们，其他的人全部都牺牲了，无一幸免，尸体——都没有幸免。</w:t>
      </w:r>
    </w:p>
    <w:p w:rsidR="007E64A8" w:rsidRPr="00DF4D1D" w:rsidP="005F768A" w14:paraId="7B94E13D" w14:textId="6BE408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而他们则是因为运气好躲过了最致命的攻击，因为自己的身体还能够在宇宙之中生存一段时间，成功的活了下来。</w:t>
      </w:r>
      <w:r w:rsidRPr="00DF4D1D">
        <w:rPr>
          <w:rFonts w:ascii="微软雅黑" w:eastAsia="微软雅黑" w:hAnsi="微软雅黑" w:cs="微软雅黑" w:hint="eastAsia"/>
          <w:sz w:val="22"/>
          <w:szCs w:val="22"/>
        </w:rPr>
        <w:t>”</w:t>
      </w:r>
    </w:p>
    <w:p w:rsidR="00465622" w:rsidRPr="00DF4D1D" w:rsidP="005F768A" w14:paraId="525360EE" w14:textId="06667F1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李修听后就知道自己的猜想已经是八九不离十了。</w:t>
      </w:r>
    </w:p>
    <w:p w:rsidR="007E6421" w:rsidRPr="00DF4D1D" w:rsidP="005F768A" w14:paraId="29771559" w14:textId="228C4A3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“是不是一个小女孩救了你们</w:t>
      </w:r>
      <w:r w:rsidRPr="00DF4D1D" w:rsidR="003B64E4">
        <w:rPr>
          <w:rFonts w:ascii="微软雅黑" w:eastAsia="微软雅黑" w:hAnsi="微软雅黑" w:cs="微软雅黑" w:hint="eastAsia"/>
          <w:sz w:val="22"/>
          <w:szCs w:val="22"/>
        </w:rPr>
        <w:t>，然后随手把外形舰队全部都给灭了？</w:t>
      </w:r>
      <w:r w:rsidRPr="00DF4D1D">
        <w:rPr>
          <w:rFonts w:ascii="微软雅黑" w:eastAsia="微软雅黑" w:hAnsi="微软雅黑" w:cs="微软雅黑" w:hint="eastAsia"/>
          <w:sz w:val="22"/>
          <w:szCs w:val="22"/>
        </w:rPr>
        <w:t>”</w:t>
      </w:r>
    </w:p>
    <w:p w:rsidR="003B64E4" w:rsidRPr="00DF4D1D" w:rsidP="005F768A" w14:paraId="7B07F82B" w14:textId="28DDB0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w:t>
      </w:r>
    </w:p>
    <w:p w:rsidR="003B64E4" w:rsidRPr="00DF4D1D" w:rsidP="005F768A" w14:paraId="5BC644F9" w14:textId="159C6EC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“你们下去吧，希望你们能够振作起来，太空军还需要你们，我们还没有人任何在太控制中作战的经验，外星人的经验并不适合我们</w:t>
      </w:r>
      <w:r w:rsidRPr="00DF4D1D" w:rsidR="00FA39ED">
        <w:rPr>
          <w:rFonts w:ascii="微软雅黑" w:eastAsia="微软雅黑" w:hAnsi="微软雅黑" w:cs="微软雅黑" w:hint="eastAsia"/>
          <w:sz w:val="22"/>
          <w:szCs w:val="22"/>
        </w:rPr>
        <w:t>，我希望能够看到以后能够有一次辉煌的胜利。</w:t>
      </w:r>
      <w:r w:rsidRPr="00DF4D1D">
        <w:rPr>
          <w:rFonts w:ascii="微软雅黑" w:eastAsia="微软雅黑" w:hAnsi="微软雅黑" w:cs="微软雅黑" w:hint="eastAsia"/>
          <w:sz w:val="22"/>
          <w:szCs w:val="22"/>
        </w:rPr>
        <w:t>”</w:t>
      </w:r>
    </w:p>
    <w:p w:rsidR="00FA39ED" w:rsidRPr="00DF4D1D" w:rsidP="005F768A" w14:paraId="2D5224DA" w14:textId="45A99C7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“是——”众人一起回答到，洪亮的声音之后却没有了灵魂。</w:t>
      </w:r>
    </w:p>
    <w:p w:rsidR="00FA39ED" w:rsidRPr="00DF4D1D" w:rsidP="005F768A" w14:paraId="3F3C564B" w14:textId="2973A4F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此时的孙源玲正在那一片空间之中将所有的碎片都给清理干净，完成净化。</w:t>
      </w:r>
    </w:p>
    <w:p w:rsidR="00FA39ED" w:rsidRPr="00DF4D1D" w:rsidP="005F768A" w14:paraId="2D1D0E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“世界上刚刚能够走出自己的星球，拥有一定实力在别的星球之上驻扎的人类，却面临着能够跨越悬臂的文明攻击。</w:t>
      </w:r>
    </w:p>
    <w:p w:rsidR="00FA39ED" w:rsidRPr="00DF4D1D" w:rsidP="005F768A" w14:paraId="2920E04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就如同刚刚出生的花苗，但是却遭受了严重的干旱，成功的从干旱之中缓和过来紧接着又遇到了百年未曾一遇的暴雨和洪水，稍有不慎就将消失在历史的长河之后。</w:t>
      </w:r>
    </w:p>
    <w:p w:rsidR="00FA39ED" w:rsidRPr="00DF4D1D" w:rsidP="005F768A" w14:paraId="548CE8B4" w14:textId="1061E58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如果能够成长起来在以后的生存中或许能够做到屹立于狂风暴雨之中而不倒，就是不知道要什么时候人类才能够脱离地</w:t>
      </w:r>
      <w:r w:rsidRPr="00DF4D1D">
        <w:rPr>
          <w:rFonts w:ascii="微软雅黑" w:eastAsia="微软雅黑" w:hAnsi="微软雅黑" w:cs="微软雅黑" w:hint="eastAsia"/>
          <w:sz w:val="22"/>
          <w:szCs w:val="22"/>
        </w:rPr>
        <w:t>星这个</w:t>
      </w:r>
      <w:r w:rsidRPr="00DF4D1D">
        <w:rPr>
          <w:rFonts w:ascii="微软雅黑" w:eastAsia="微软雅黑" w:hAnsi="微软雅黑" w:cs="微软雅黑" w:hint="eastAsia"/>
          <w:sz w:val="22"/>
          <w:szCs w:val="22"/>
        </w:rPr>
        <w:t>温暖的襁褓。”</w:t>
      </w:r>
    </w:p>
    <w:p w:rsidR="00FA39ED" w:rsidRPr="00DF4D1D" w:rsidP="005F768A" w14:paraId="16AE1DD8" w14:textId="30BB9FBE">
      <w:pPr>
        <w:rPr>
          <w:rFonts w:ascii="微软雅黑" w:eastAsia="微软雅黑" w:hAnsi="微软雅黑" w:cs="微软雅黑"/>
          <w:sz w:val="22"/>
          <w:szCs w:val="22"/>
        </w:rPr>
      </w:pPr>
    </w:p>
    <w:p w:rsidR="00FA39ED" w:rsidRPr="00DF4D1D" w:rsidP="005F768A" w14:paraId="28EBFF50" w14:textId="77777777">
      <w:pPr>
        <w:rPr>
          <w:rFonts w:ascii="微软雅黑" w:eastAsia="微软雅黑" w:hAnsi="微软雅黑" w:cs="微软雅黑"/>
          <w:sz w:val="22"/>
          <w:szCs w:val="22"/>
        </w:rPr>
      </w:pPr>
    </w:p>
    <w:p w:rsidR="00465622" w:rsidRPr="00DF4D1D" w:rsidP="005F768A" w14:paraId="512535C5"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