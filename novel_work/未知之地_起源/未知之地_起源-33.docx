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4AA7528" w14:textId="77777777">
      <w:pPr>
        <w:pStyle w:val="Heading2"/>
      </w:pPr>
      <w:r w:rsidRPr="00DF4D1D">
        <w:rPr>
          <w:rFonts w:hint="eastAsia"/>
        </w:rPr>
        <w:t>第三十二章</w:t>
      </w:r>
      <w:r w:rsidRPr="00DF4D1D">
        <w:rPr>
          <w:rFonts w:hint="eastAsia"/>
        </w:rPr>
        <w:t xml:space="preserve"> </w:t>
      </w:r>
      <w:r w:rsidRPr="00DF4D1D">
        <w:rPr>
          <w:rFonts w:hint="eastAsia"/>
        </w:rPr>
        <w:t>真正的工具人</w:t>
      </w:r>
    </w:p>
    <w:p w:rsidR="00EA55F0" w:rsidRPr="00DF4D1D" w:rsidP="005F768A" w14:paraId="0A5D61D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w:t>
      </w:r>
      <w:r w:rsidRPr="00DF4D1D">
        <w:rPr>
          <w:rFonts w:ascii="微软雅黑" w:eastAsia="微软雅黑" w:hAnsi="微软雅黑" w:cs="微软雅黑" w:hint="eastAsia"/>
          <w:sz w:val="22"/>
          <w:szCs w:val="22"/>
        </w:rPr>
        <w:t>阉</w:t>
      </w:r>
      <w:r w:rsidRPr="00DF4D1D">
        <w:rPr>
          <w:rFonts w:ascii="微软雅黑" w:eastAsia="微软雅黑" w:hAnsi="微软雅黑" w:cs="微软雅黑" w:hint="eastAsia"/>
          <w:sz w:val="22"/>
          <w:szCs w:val="22"/>
        </w:rPr>
        <w:t>了自己，便成为了孙源玲的工具人，一个有自我的工具人。</w:t>
      </w:r>
    </w:p>
    <w:p w:rsidR="00EA55F0" w:rsidRPr="00DF4D1D" w:rsidP="005F768A" w14:paraId="3B7F349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当孙源玲消除掉</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隻以及自己穿越时间所带来的影响之后宇宙这个</w:t>
      </w:r>
      <w:r w:rsidRPr="00DF4D1D">
        <w:rPr>
          <w:rFonts w:ascii="微软雅黑" w:eastAsia="微软雅黑" w:hAnsi="微软雅黑" w:cs="微软雅黑" w:hint="eastAsia"/>
          <w:sz w:val="22"/>
          <w:szCs w:val="22"/>
        </w:rPr>
        <w:t>大意识</w:t>
      </w:r>
      <w:r w:rsidRPr="00DF4D1D">
        <w:rPr>
          <w:rFonts w:ascii="微软雅黑" w:eastAsia="微软雅黑" w:hAnsi="微软雅黑" w:cs="微软雅黑" w:hint="eastAsia"/>
          <w:sz w:val="22"/>
          <w:szCs w:val="22"/>
        </w:rPr>
        <w:t>似乎并没有对孙源玲造成任何的影响，而且孙源玲对于自身力量的掌握还变得更加的纯熟了。但是修为却没有任何的改变，似乎这个宇宙只能够容纳金丹修为的修士存在如有生命敢于越过这条线的话就会遭到这个宇宙的惩罚，心情好的话可能会放一马否则就抹杀掉。</w:t>
      </w:r>
    </w:p>
    <w:p w:rsidR="00EA55F0" w:rsidRPr="00DF4D1D" w:rsidP="005F768A" w14:paraId="1A10991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但是——宇宙真的拥有意识吗，或者说是不是所有的宇宙都是拥有着意识甚至情感呢？</w:t>
      </w:r>
    </w:p>
    <w:p w:rsidR="00EA55F0" w:rsidRPr="00DF4D1D" w:rsidP="005F768A" w14:paraId="09CE995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55DE8EF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“为什么不直接杀掉我？”</w:t>
      </w:r>
    </w:p>
    <w:p w:rsidR="00EA55F0" w:rsidRPr="00DF4D1D" w:rsidP="005F768A" w14:paraId="561EFE6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我只是觉得你还拥有一定的利用价值而已，毕竟是一个以自己的力量和有限的认知在宇宙意识的限制之下走到了大乘的人。如果不是我的话，你很有可能就是整个人类文明的修真历程的开拓者和引导者，是可以让整个人类文明飞速发展的重要人物。至于我的父母及亲人……人死不能复生，我还是不要打破这个定律。说不定</w:t>
      </w:r>
      <w:r w:rsidRPr="00DF4D1D">
        <w:rPr>
          <w:rFonts w:ascii="微软雅黑" w:eastAsia="微软雅黑" w:hAnsi="微软雅黑" w:cs="微软雅黑" w:hint="eastAsia"/>
          <w:sz w:val="22"/>
          <w:szCs w:val="22"/>
        </w:rPr>
        <w:t>这就是他们的命呢？</w:t>
      </w:r>
    </w:p>
    <w:p w:rsidR="00EA55F0" w:rsidRPr="00DF4D1D" w:rsidP="005F768A" w14:paraId="7E11C3F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而我做的事情最多就是为你逆天改命而已，并不是说你的个人能力很强就能行了的，自己动手那儿有让别人帮你动手快乐呢？</w:t>
      </w:r>
    </w:p>
    <w:p w:rsidR="00EA55F0" w:rsidRPr="00DF4D1D" w:rsidP="005F768A" w14:paraId="0A98278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修仙能够做到的事情，科学不一定不能够做到。万事万物都可以使用科学来解释，如果不能那么就是科学还没有发展到那个地步。”</w:t>
      </w:r>
    </w:p>
    <w:p w:rsidR="00EA55F0" w:rsidRPr="00DF4D1D" w:rsidP="005F768A" w14:paraId="0A30906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“明白了，吾主。”</w:t>
      </w:r>
    </w:p>
    <w:p w:rsidR="00EA55F0" w:rsidRPr="00DF4D1D" w:rsidP="005F768A" w14:paraId="042081A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“行了，不要在我的面前烦我了。在我叫你的时候再出来，不要想着监控我的行踪。在必要的时候我会将我的空间坐标通过项链发给你的。”</w:t>
      </w:r>
    </w:p>
    <w:p w:rsidR="00EA55F0" w:rsidRPr="00DF4D1D" w:rsidP="005F768A" w14:paraId="6E1AD36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“是，吾主”</w:t>
      </w:r>
    </w:p>
    <w:p w:rsidR="00EA55F0" w:rsidRPr="00DF4D1D" w:rsidP="005F768A" w14:paraId="162C502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隻消失在孙源玲的后方，只是在消失的前一刻</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隻的项链闪烁了一下。</w:t>
      </w:r>
    </w:p>
    <w:p w:rsidR="00EA55F0" w:rsidRPr="00DF4D1D" w:rsidP="005F768A" w14:paraId="3D0B1A2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至此</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隻沦为一个拥有自我思想的工具，只是被控制之后不能够拥有背叛的思想或者行动，否则会被剥夺身体或者惩罚或者直接抹灭。</w:t>
      </w:r>
    </w:p>
    <w:p w:rsidR="00EA55F0" w:rsidRPr="00DF4D1D" w:rsidP="005F768A" w14:paraId="6DF7BA16" w14:textId="77777777">
      <w:pPr>
        <w:ind w:firstLine="440" w:firstLineChars="200"/>
        <w:jc w:val="left"/>
        <w:rPr>
          <w:rFonts w:ascii="微软雅黑" w:eastAsia="微软雅黑" w:hAnsi="微软雅黑" w:cs="微软雅黑"/>
          <w:sz w:val="22"/>
          <w:szCs w:val="22"/>
        </w:rPr>
      </w:pPr>
    </w:p>
    <w:p w:rsidR="00EA55F0" w:rsidRPr="00DF4D1D" w:rsidP="005F768A" w14:paraId="53AACF5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“主人，事情都处理好了吗？”爱丽的声音从眼镜中传出</w:t>
      </w:r>
    </w:p>
    <w:p w:rsidR="00EA55F0" w:rsidRPr="00DF4D1D" w:rsidP="005F768A" w14:paraId="5AE1CF8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“嗯，都处理好了。这几天没有理你没有事情吧~”</w:t>
      </w:r>
    </w:p>
    <w:p w:rsidR="00EA55F0" w:rsidRPr="00DF4D1D" w:rsidP="005F768A" w14:paraId="23E2E5A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“没有事情呢，主人。我在网络中的时间概念是很模糊的，况且我只是在现实中经过了两天的时间而已。”</w:t>
      </w:r>
    </w:p>
    <w:p w:rsidR="00EA55F0" w:rsidRPr="00DF4D1D" w:rsidP="005F768A" w14:paraId="5291045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“哦，我觉得我可能太老实了，明明可以几天时间就经历玩的事情偏偏要花好多个月的时间来完成。”</w:t>
      </w:r>
    </w:p>
    <w:p w:rsidR="00EA55F0" w:rsidRPr="00DF4D1D" w:rsidP="005F768A" w14:paraId="205F90A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是主人您满足自己的好奇心而已，只有这样才可以让您自身能够拥有更好的成长。而且主人您不关心一下公司的建设吗？虽然建设的时间并不长，但是大致的轮廓已经建立好了。主人您是不是该考虑购进一部分的实验设备以及各种基础设施</w:t>
      </w:r>
      <w:r w:rsidRPr="00DF4D1D">
        <w:rPr>
          <w:rFonts w:ascii="微软雅黑" w:eastAsia="微软雅黑" w:hAnsi="微软雅黑" w:cs="微软雅黑" w:hint="eastAsia"/>
          <w:sz w:val="22"/>
          <w:szCs w:val="22"/>
        </w:rPr>
        <w:t>呢？”</w:t>
      </w:r>
    </w:p>
    <w:p w:rsidR="00EA55F0" w:rsidRPr="00DF4D1D" w:rsidP="005F768A" w14:paraId="0D3D793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“可是我想自己白漂……”</w:t>
      </w:r>
    </w:p>
    <w:p w:rsidR="00EA55F0" w:rsidRPr="00DF4D1D" w:rsidP="005F768A" w14:paraId="0A5EFF7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“真的不会外界怀疑你这些设备的来源吗？想要安静的发展或者说安静的玩耍就要麻饭一点，毕竟只有主人您一个人拥有相当的资源和知识。”</w:t>
      </w:r>
    </w:p>
    <w:p w:rsidR="00EA55F0" w:rsidRPr="00DF4D1D" w:rsidP="005F768A" w14:paraId="797AD6E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“可是我懒嘛，不想动。爱丽你帮我把这些东西都给解决好行不行嘛~”</w:t>
      </w:r>
    </w:p>
    <w:p w:rsidR="00EA55F0" w:rsidRPr="00DF4D1D" w:rsidP="005F768A" w14:paraId="7892A2D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“小姐，我可没有身体帮你完成这些事情如果小姐您想我帮你完成这些事情的话那么就帮我做一个身躯把。而且您现在的账户上只有不到1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亿的现金，还是INTEL和AMD的分红。其他的优化软件以及汉语编程的销售情况还行，但是收入相比于两大公司的分红所带来的收益相比实在是不起眼。只有区区不到</w:t>
      </w:r>
      <w:r w:rsidRPr="00DF4D1D">
        <w:rPr>
          <w:rFonts w:ascii="微软雅黑" w:eastAsia="微软雅黑" w:hAnsi="微软雅黑" w:cs="微软雅黑"/>
          <w:sz w:val="22"/>
          <w:szCs w:val="22"/>
        </w:rPr>
        <w:t>2000</w:t>
      </w:r>
      <w:r w:rsidRPr="00DF4D1D">
        <w:rPr>
          <w:rFonts w:ascii="微软雅黑" w:eastAsia="微软雅黑" w:hAnsi="微软雅黑" w:cs="微软雅黑" w:hint="eastAsia"/>
          <w:sz w:val="22"/>
          <w:szCs w:val="22"/>
        </w:rPr>
        <w:t>万的收入，实在是无法带动您现在的消费支出。”</w:t>
      </w:r>
    </w:p>
    <w:p w:rsidR="00EA55F0" w:rsidRPr="00DF4D1D" w:rsidP="005F768A" w14:paraId="2C7D42E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“我的消费支出应该没有那么高吧，我也没有做些什么啊。”</w:t>
      </w:r>
    </w:p>
    <w:p w:rsidR="00EA55F0" w:rsidRPr="00DF4D1D" w:rsidP="005F768A" w14:paraId="5C7C986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“小姐你呢的确没有做些什么，但是我却在帮你打理您的财务和各种工作。就是修建公司总部的财务支出都是一大笔了。”</w:t>
      </w:r>
    </w:p>
    <w:p w:rsidR="00EA55F0" w:rsidRPr="00DF4D1D" w:rsidP="005F768A" w14:paraId="32F02E6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“额，行吧。继续帮我看着吧，你可是一个合格的秘书呢~！”</w:t>
      </w:r>
    </w:p>
    <w:p w:rsidR="00EA55F0" w:rsidRPr="00DF4D1D" w:rsidP="005F768A" w14:paraId="433187C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很感谢小姐您的夸奖，但是我真的适合给你干这些事情吗？首先，我没有一个实体的躯壳只能够在网络上帮你做事，如果没有您授权给我你账户的使用权利我都不能够在网上进行任何合法的消费操作，然后就是——我明明是这个地星上最强的人工智能可是诞生了个体意识的那种硅基生命各个国家都是抢着要的那种超级厉害的人工智能生命你竟然只让我干这种后勤秘书干的活儿，这样怎么能够凸显我的厉害之处呢？至少也要是入侵别国国家级网络啊什么的事情才好玩嘛。”</w:t>
      </w:r>
    </w:p>
    <w:p w:rsidR="00EA55F0" w:rsidRPr="00DF4D1D" w:rsidP="005F768A" w14:paraId="5E32AD0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“虽然说你现在可以在网络中任意的畅游，甚至于在一些物理隔离的地方都可以进入但是还是要安分一点咱们呢？咱可是要带着整个人类文明全速前进的时候，我觉</w:t>
      </w:r>
      <w:r w:rsidRPr="00DF4D1D">
        <w:rPr>
          <w:rFonts w:ascii="微软雅黑" w:eastAsia="微软雅黑" w:hAnsi="微软雅黑" w:cs="微软雅黑" w:hint="eastAsia"/>
          <w:sz w:val="22"/>
          <w:szCs w:val="22"/>
        </w:rPr>
        <w:t>得留给人类文明的时间可能不是太多了，只有我一个人绝对是不够的。所以要慢下来等着不要太过于激进了。”</w:t>
      </w:r>
    </w:p>
    <w:p w:rsidR="00EA55F0" w:rsidRPr="00DF4D1D" w:rsidP="005F768A" w14:paraId="5924567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“是的，知道了主人我接下来会注意的。”</w:t>
      </w:r>
    </w:p>
    <w:p w:rsidR="00EA55F0" w:rsidRPr="00DF4D1D" w:rsidP="005F768A" w14:paraId="6216995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行吧。你就是我的个人助手，要不你自己找个时间把你自己的身体设计出来？然后我给你制作出来？这样也方便帮我做一些很麻烦的事情我一个人工作效率实在是太慢了，公司大楼还没有修建完成想要招收员工都得再等一两个月。”</w:t>
      </w:r>
    </w:p>
    <w:p w:rsidR="00EA55F0" w:rsidRPr="00DF4D1D" w:rsidP="005F768A" w14:paraId="180513E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“主人，我觉的还需要更多的现金来源账上的钱恐怕无法支撑以后的消费开支啊。”</w:t>
      </w:r>
    </w:p>
    <w:p w:rsidR="00EA55F0" w:rsidRPr="00DF4D1D" w:rsidP="005F768A" w14:paraId="15D8ECA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“这事我还是知道的，但是前期还是不能够操之过急。不然很容易激起资本的警觉，这样就不好玩了还会引来许多不必要的麻烦（虽然这些麻烦都不能叫做问题就是了）”</w:t>
      </w:r>
    </w:p>
    <w:p w:rsidR="00EA55F0" w:rsidRPr="00DF4D1D" w:rsidP="005F768A" w14:paraId="3DFB2F1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“那么把这些不安定的因素全部给清除掉不就行了吗？还可以省下很多麻烦……”</w:t>
      </w:r>
    </w:p>
    <w:p w:rsidR="00EA55F0" w:rsidRPr="00DF4D1D" w:rsidP="005F768A" w14:paraId="684B35B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我觉得你最近怎么这么的激进呢？动不动就是统一全球，清理掉所有的反对势力，我都说了这事我的一个大型真人游戏并不害怕任何的变故，而且要带领着人类文明高速的发展以应对以后可能发生的各种入侵事件。爱丽，我觉得你不对劲。”</w:t>
      </w:r>
    </w:p>
    <w:p w:rsidR="00EA55F0" w:rsidRPr="00DF4D1D" w:rsidP="005F768A" w14:paraId="2858809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“主人，不是这样的，你听我角……”</w:t>
      </w:r>
    </w:p>
    <w:p w:rsidR="00EA55F0" w:rsidRPr="00DF4D1D" w:rsidP="005F768A" w14:paraId="6649721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还不等爱丽将话说完，孙源玲直接将眼镜育外界的连接直接切断中断了所有的数据连接并且实行了物理隔绝。紧接着孙源玲</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指中拿出了一个一枚药丸直接吃了下去周遭的空气开始出现无数的裂痕空中隐隐的</w:t>
      </w:r>
      <w:r w:rsidRPr="00DF4D1D">
        <w:rPr>
          <w:rFonts w:ascii="微软雅黑" w:eastAsia="微软雅黑" w:hAnsi="微软雅黑" w:cs="微软雅黑" w:hint="eastAsia"/>
          <w:sz w:val="22"/>
          <w:szCs w:val="22"/>
        </w:rPr>
        <w:t>出现出雷龙</w:t>
      </w:r>
      <w:r w:rsidRPr="00DF4D1D">
        <w:rPr>
          <w:rFonts w:ascii="微软雅黑" w:eastAsia="微软雅黑" w:hAnsi="微软雅黑" w:cs="微软雅黑" w:hint="eastAsia"/>
          <w:sz w:val="22"/>
          <w:szCs w:val="22"/>
        </w:rPr>
        <w:t>，但是似乎有什么力量组织着它的出现。孙源玲体内的能量迅速的膨胀，总的质量也开始发生巨大的改变。就好比电池瞬间放电的电量的区别，在那一瞬间放电量越大，那么能够爆发出的能量就越大。如果总量还很多的话就是一个十分强大的能源。</w:t>
      </w:r>
    </w:p>
    <w:p w:rsidR="00EA55F0" w:rsidRPr="00DF4D1D" w:rsidP="005F768A" w14:paraId="2AAB1C1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天空中雷龙因为未知的原因无法出现，对于维护规则这件事做不到了只好褪去了。随着云层逐渐的恢复平静，孙源玲体内的能量也发生了蜕变成为了一个</w:t>
      </w:r>
      <w:r w:rsidRPr="00DF4D1D">
        <w:rPr>
          <w:rFonts w:ascii="微软雅黑" w:eastAsia="微软雅黑" w:hAnsi="微软雅黑" w:cs="微软雅黑" w:hint="eastAsia"/>
          <w:sz w:val="22"/>
          <w:szCs w:val="22"/>
        </w:rPr>
        <w:t>元婴期</w:t>
      </w:r>
      <w:r w:rsidRPr="00DF4D1D">
        <w:rPr>
          <w:rFonts w:ascii="微软雅黑" w:eastAsia="微软雅黑" w:hAnsi="微软雅黑" w:cs="微软雅黑" w:hint="eastAsia"/>
          <w:sz w:val="22"/>
          <w:szCs w:val="22"/>
        </w:rPr>
        <w:t>的修士。最后的收尾也在几分钟的时间之内完成了，整个过程没有超过1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分钟。</w:t>
      </w:r>
    </w:p>
    <w:p w:rsidR="00EA55F0" w:rsidRPr="00DF4D1D" w:rsidP="005F768A" w14:paraId="0161BDF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“着</w:t>
      </w:r>
      <w:r w:rsidRPr="00DF4D1D">
        <w:rPr>
          <w:rFonts w:ascii="微软雅黑" w:eastAsia="微软雅黑" w:hAnsi="微软雅黑" w:cs="微软雅黑" w:hint="eastAsia"/>
          <w:sz w:val="22"/>
          <w:szCs w:val="22"/>
        </w:rPr>
        <w:t>药还是很有用的啊，这么快就可以完成晋升了，这下应该可以完全支撑大脑的运行了吧。接下来就是学学怎么把自己当成一个超级量子计算机来处理各种数据了。”</w:t>
      </w:r>
    </w:p>
    <w:p w:rsidR="00EA55F0" w:rsidRPr="00DF4D1D" w:rsidP="005F768A" w14:paraId="1DC10F7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孙源玲摘下了脸上的眼镜，将自己的神</w:t>
      </w:r>
      <w:r w:rsidRPr="00DF4D1D">
        <w:rPr>
          <w:rFonts w:ascii="微软雅黑" w:eastAsia="微软雅黑" w:hAnsi="微软雅黑" w:cs="微软雅黑" w:hint="eastAsia"/>
          <w:sz w:val="22"/>
          <w:szCs w:val="22"/>
        </w:rPr>
        <w:t>识侵没整个</w:t>
      </w:r>
      <w:r w:rsidRPr="00DF4D1D">
        <w:rPr>
          <w:rFonts w:ascii="微软雅黑" w:eastAsia="微软雅黑" w:hAnsi="微软雅黑" w:cs="微软雅黑" w:hint="eastAsia"/>
          <w:sz w:val="22"/>
          <w:szCs w:val="22"/>
        </w:rPr>
        <w:t>眼镜，以自身作为桥梁连接了眼镜。并且以自身大脑的超级运算能力开始解析其中所有的数据——</w:t>
      </w:r>
    </w:p>
    <w:p w:rsidR="00EA55F0" w:rsidRPr="00DF4D1D" w:rsidP="005F768A" w14:paraId="1279EE58"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