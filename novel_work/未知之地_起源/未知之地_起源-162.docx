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C0402" w:rsidRPr="00DF4D1D" w:rsidP="005F768A" w14:paraId="5AC6BDB0" w14:textId="2AC24A5E">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第一百六十一章 </w:t>
      </w:r>
      <w:r w:rsidRPr="00DF4D1D">
        <w:rPr>
          <w:rFonts w:ascii="微软雅黑" w:eastAsia="微软雅黑" w:hAnsi="微软雅黑" w:cs="微软雅黑"/>
          <w:sz w:val="22"/>
          <w:szCs w:val="22"/>
        </w:rPr>
        <w:t xml:space="preserve"> </w:t>
      </w:r>
      <w:r w:rsidRPr="00DF4D1D" w:rsidR="0060009B">
        <w:rPr>
          <w:rFonts w:ascii="微软雅黑" w:eastAsia="微软雅黑" w:hAnsi="微软雅黑" w:cs="微软雅黑" w:hint="eastAsia"/>
          <w:sz w:val="22"/>
          <w:szCs w:val="22"/>
        </w:rPr>
        <w:t>初生的精灵</w:t>
      </w:r>
    </w:p>
    <w:p w:rsidR="007C0402" w:rsidRPr="00DF4D1D" w:rsidP="005F768A" w14:paraId="50481D60" w14:textId="1909379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孙源玲通过了那</w:t>
      </w:r>
      <w:r w:rsidRPr="00DF4D1D">
        <w:rPr>
          <w:rFonts w:ascii="微软雅黑" w:eastAsia="微软雅黑" w:hAnsi="微软雅黑" w:cs="微软雅黑" w:hint="eastAsia"/>
          <w:sz w:val="22"/>
          <w:szCs w:val="22"/>
        </w:rPr>
        <w:t>一层结界之后</w:t>
      </w:r>
      <w:r w:rsidRPr="00DF4D1D" w:rsidR="00BF45BB">
        <w:rPr>
          <w:rFonts w:ascii="微软雅黑" w:eastAsia="微软雅黑" w:hAnsi="微软雅黑" w:cs="微软雅黑" w:hint="eastAsia"/>
          <w:sz w:val="22"/>
          <w:szCs w:val="22"/>
        </w:rPr>
        <w:t>，映</w:t>
      </w:r>
      <w:r w:rsidRPr="00DF4D1D">
        <w:rPr>
          <w:rFonts w:ascii="微软雅黑" w:eastAsia="微软雅黑" w:hAnsi="微软雅黑" w:cs="微软雅黑" w:hint="eastAsia"/>
          <w:sz w:val="22"/>
          <w:szCs w:val="22"/>
        </w:rPr>
        <w:t>入眼帘的是灰蒙蒙的一片空间，而</w:t>
      </w:r>
      <w:r w:rsidRPr="00DF4D1D" w:rsidR="00BF45BB">
        <w:rPr>
          <w:rFonts w:ascii="微软雅黑" w:eastAsia="微软雅黑" w:hAnsi="微软雅黑" w:cs="微软雅黑" w:hint="eastAsia"/>
          <w:sz w:val="22"/>
          <w:szCs w:val="22"/>
        </w:rPr>
        <w:t>星球意志的化身浑身散发着光芒，漂浮在其中。</w:t>
      </w:r>
    </w:p>
    <w:p w:rsidR="0060009B" w:rsidRPr="00DF4D1D" w:rsidP="005F768A" w14:paraId="2BAF5394" w14:textId="4B435C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“看来这个小东西是想出来的，就是不知道遇到了什么事情。”</w:t>
      </w:r>
    </w:p>
    <w:p w:rsidR="00BF45BB" w:rsidRPr="00DF4D1D" w:rsidP="005F768A" w14:paraId="724735FB" w14:textId="193D14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孙源玲迅速的飞向了那个还未完全成型的‘人’。</w:t>
      </w:r>
    </w:p>
    <w:p w:rsidR="007C0402" w:rsidRPr="00DF4D1D" w:rsidP="005F768A" w14:paraId="03418CDB" w14:textId="0157C5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“喂，醒醒，能听到我说话不？”</w:t>
      </w:r>
      <w:r w:rsidRPr="00DF4D1D" w:rsidR="00C64943">
        <w:rPr>
          <w:rFonts w:ascii="微软雅黑" w:eastAsia="微软雅黑" w:hAnsi="微软雅黑" w:cs="微软雅黑" w:hint="eastAsia"/>
          <w:sz w:val="22"/>
          <w:szCs w:val="22"/>
        </w:rPr>
        <w:t>这个星球意志不知道因为什么原因暂时的失去了自己的意识，对此孙源玲</w:t>
      </w:r>
      <w:r w:rsidRPr="00DF4D1D" w:rsidR="00254763">
        <w:rPr>
          <w:rFonts w:ascii="微软雅黑" w:eastAsia="微软雅黑" w:hAnsi="微软雅黑" w:cs="微软雅黑" w:hint="eastAsia"/>
          <w:sz w:val="22"/>
          <w:szCs w:val="22"/>
        </w:rPr>
        <w:t>并没有什么办法，毕竟她对于星球意志有相关的知识，但是对于星球意志的化身却没有任何的经验。</w:t>
      </w:r>
    </w:p>
    <w:p w:rsidR="00D71994" w:rsidRPr="00DF4D1D" w:rsidP="005F768A" w14:paraId="42125772" w14:textId="00AFBC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似乎是听到了孙源玲说话的声音</w:t>
      </w:r>
      <w:r w:rsidRPr="00DF4D1D" w:rsidR="00E630DD">
        <w:rPr>
          <w:rFonts w:ascii="微软雅黑" w:eastAsia="微软雅黑" w:hAnsi="微软雅黑" w:cs="微软雅黑" w:hint="eastAsia"/>
          <w:sz w:val="22"/>
          <w:szCs w:val="22"/>
        </w:rPr>
        <w:t>，这个星球意志的化身缓缓的睁开了眼睛，此时的它已经</w:t>
      </w:r>
      <w:r w:rsidRPr="00DF4D1D" w:rsidR="009074EA">
        <w:rPr>
          <w:rFonts w:ascii="微软雅黑" w:eastAsia="微软雅黑" w:hAnsi="微软雅黑" w:cs="微软雅黑" w:hint="eastAsia"/>
          <w:sz w:val="22"/>
          <w:szCs w:val="22"/>
        </w:rPr>
        <w:t>将自己的身体凝聚的七七八八了，几乎没有什么缺陷的地方了，只是一些细节的地方还没有完善。</w:t>
      </w:r>
    </w:p>
    <w:p w:rsidR="00D71994" w:rsidRPr="00DF4D1D" w:rsidP="005F768A" w14:paraId="1F303535" w14:textId="201B892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9C3153">
        <w:rPr>
          <w:rFonts w:ascii="微软雅黑" w:eastAsia="微软雅黑" w:hAnsi="微软雅黑" w:cs="微软雅黑" w:hint="eastAsia"/>
          <w:sz w:val="22"/>
          <w:szCs w:val="22"/>
        </w:rPr>
        <w:t>请问叫</w:t>
      </w:r>
      <w:r w:rsidRPr="00DF4D1D" w:rsidR="005332E4">
        <w:rPr>
          <w:rFonts w:ascii="微软雅黑" w:eastAsia="微软雅黑" w:hAnsi="微软雅黑" w:cs="微软雅黑" w:hint="eastAsia"/>
          <w:sz w:val="22"/>
          <w:szCs w:val="22"/>
        </w:rPr>
        <w:t>吾</w:t>
      </w:r>
      <w:r w:rsidRPr="00DF4D1D" w:rsidR="009C3153">
        <w:rPr>
          <w:rFonts w:ascii="微软雅黑" w:eastAsia="微软雅黑" w:hAnsi="微软雅黑" w:cs="微软雅黑" w:hint="eastAsia"/>
          <w:sz w:val="22"/>
          <w:szCs w:val="22"/>
        </w:rPr>
        <w:t>有什么事情呢？如果没有什么事情的话</w:t>
      </w:r>
      <w:r w:rsidRPr="00DF4D1D" w:rsidR="005332E4">
        <w:rPr>
          <w:rFonts w:ascii="微软雅黑" w:eastAsia="微软雅黑" w:hAnsi="微软雅黑" w:cs="微软雅黑" w:hint="eastAsia"/>
          <w:sz w:val="22"/>
          <w:szCs w:val="22"/>
        </w:rPr>
        <w:t>吾</w:t>
      </w:r>
      <w:r w:rsidRPr="00DF4D1D" w:rsidR="009C3153">
        <w:rPr>
          <w:rFonts w:ascii="微软雅黑" w:eastAsia="微软雅黑" w:hAnsi="微软雅黑" w:cs="微软雅黑" w:hint="eastAsia"/>
          <w:sz w:val="22"/>
          <w:szCs w:val="22"/>
        </w:rPr>
        <w:t>还要看着这个星球，以免出现了一些不可预料的事情。</w:t>
      </w:r>
      <w:r w:rsidRPr="00DF4D1D">
        <w:rPr>
          <w:rFonts w:ascii="微软雅黑" w:eastAsia="微软雅黑" w:hAnsi="微软雅黑" w:cs="微软雅黑" w:hint="eastAsia"/>
          <w:sz w:val="22"/>
          <w:szCs w:val="22"/>
        </w:rPr>
        <w:t>”</w:t>
      </w:r>
    </w:p>
    <w:p w:rsidR="00BF45BB" w:rsidRPr="00DF4D1D" w:rsidP="005F768A" w14:paraId="78632606" w14:textId="1D6EBB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“我就是来找找你想问问你为什么要在我去玩儿的路上给我设置那么的多的麻烦，如果不是我有能力解决这些事情的话现在都不知道造成多少人的伤亡了。”</w:t>
      </w:r>
    </w:p>
    <w:p w:rsidR="009C3153" w:rsidRPr="00DF4D1D" w:rsidP="005F768A" w14:paraId="7FA9C706" w14:textId="2FA2D6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“给你使绊子？除了在必要的时候</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会清醒之外我都在为了保持自己整个星球的存活二陷入沉睡之中，只是为了防止在</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沉睡的时候不会因为没有管理者来管理，</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设置</w:t>
      </w:r>
      <w:r w:rsidRPr="00DF4D1D">
        <w:rPr>
          <w:rFonts w:ascii="微软雅黑" w:eastAsia="微软雅黑" w:hAnsi="微软雅黑" w:cs="微软雅黑" w:hint="eastAsia"/>
          <w:sz w:val="22"/>
          <w:szCs w:val="22"/>
        </w:rPr>
        <w:t>了一个类似于你们的自动程序一样的东西，维持着整个星球最基本的秩序，而你受到的那些麻烦很有可能是因为那个程序将你识别为了一个对这星球有威胁的东西才会对你采取试探措施，只不过现在</w:t>
      </w:r>
      <w:r w:rsidRPr="00DF4D1D" w:rsidR="007B586B">
        <w:rPr>
          <w:rFonts w:ascii="微软雅黑" w:eastAsia="微软雅黑" w:hAnsi="微软雅黑" w:cs="微软雅黑" w:hint="eastAsia"/>
          <w:sz w:val="22"/>
          <w:szCs w:val="22"/>
        </w:rPr>
        <w:t>星球才刚刚恢复了一部分你的灵气，我才能够一段时间醒来一次。</w:t>
      </w:r>
      <w:r w:rsidRPr="00DF4D1D">
        <w:rPr>
          <w:rFonts w:ascii="微软雅黑" w:eastAsia="微软雅黑" w:hAnsi="微软雅黑" w:cs="微软雅黑" w:hint="eastAsia"/>
          <w:sz w:val="22"/>
          <w:szCs w:val="22"/>
        </w:rPr>
        <w:t>”</w:t>
      </w:r>
    </w:p>
    <w:p w:rsidR="007B586B" w:rsidRPr="00DF4D1D" w:rsidP="005F768A" w14:paraId="0C23D6AB" w14:textId="7F364E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“嗯？那么你存在多长时间了？”</w:t>
      </w:r>
    </w:p>
    <w:p w:rsidR="0041386E" w:rsidRPr="00DF4D1D" w:rsidP="005F768A" w14:paraId="218D4CE2" w14:textId="178E2AF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从这颗星球诞生的时候就已经诞生了，作为在宇宙之中的特殊存在</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是拥有一定的特权的，只不过</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严格来说年龄还不到1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岁，曾经的地星并没有</w:t>
      </w:r>
      <w:r w:rsidRPr="00DF4D1D" w:rsidR="001C722C">
        <w:rPr>
          <w:rFonts w:ascii="微软雅黑" w:eastAsia="微软雅黑" w:hAnsi="微软雅黑" w:cs="微软雅黑" w:hint="eastAsia"/>
          <w:sz w:val="22"/>
          <w:szCs w:val="22"/>
        </w:rPr>
        <w:t>任何的灵气，</w:t>
      </w:r>
      <w:r w:rsidRPr="00DF4D1D" w:rsidR="005332E4">
        <w:rPr>
          <w:rFonts w:ascii="微软雅黑" w:eastAsia="微软雅黑" w:hAnsi="微软雅黑" w:cs="微软雅黑" w:hint="eastAsia"/>
          <w:sz w:val="22"/>
          <w:szCs w:val="22"/>
        </w:rPr>
        <w:t>吾</w:t>
      </w:r>
      <w:r w:rsidRPr="00DF4D1D" w:rsidR="001C722C">
        <w:rPr>
          <w:rFonts w:ascii="微软雅黑" w:eastAsia="微软雅黑" w:hAnsi="微软雅黑" w:cs="微软雅黑" w:hint="eastAsia"/>
          <w:sz w:val="22"/>
          <w:szCs w:val="22"/>
        </w:rPr>
        <w:t>也就没有能量的来源，后来地星短暂的存在了一次灵气爆发，那时候</w:t>
      </w:r>
      <w:r w:rsidRPr="00DF4D1D" w:rsidR="005332E4">
        <w:rPr>
          <w:rFonts w:ascii="微软雅黑" w:eastAsia="微软雅黑" w:hAnsi="微软雅黑" w:cs="微软雅黑" w:hint="eastAsia"/>
          <w:sz w:val="22"/>
          <w:szCs w:val="22"/>
        </w:rPr>
        <w:t>吾</w:t>
      </w:r>
      <w:r w:rsidRPr="00DF4D1D" w:rsidR="001C722C">
        <w:rPr>
          <w:rFonts w:ascii="微软雅黑" w:eastAsia="微软雅黑" w:hAnsi="微软雅黑" w:cs="微软雅黑" w:hint="eastAsia"/>
          <w:sz w:val="22"/>
          <w:szCs w:val="22"/>
        </w:rPr>
        <w:t>短暂的成长了一段时间，但是因为一次灾难</w:t>
      </w:r>
      <w:r w:rsidRPr="00DF4D1D" w:rsidR="0006237C">
        <w:rPr>
          <w:rFonts w:ascii="微软雅黑" w:eastAsia="微软雅黑" w:hAnsi="微软雅黑" w:cs="微软雅黑" w:hint="eastAsia"/>
          <w:sz w:val="22"/>
          <w:szCs w:val="22"/>
        </w:rPr>
        <w:t>地星的所有生灵几乎都遭受了灭顶之灾，仅有极小的一部分生命存活了下来，灾难所带来的还有灵气迅速的散失</w:t>
      </w:r>
      <w:r w:rsidRPr="00DF4D1D">
        <w:rPr>
          <w:rFonts w:ascii="微软雅黑" w:eastAsia="微软雅黑" w:hAnsi="微软雅黑" w:cs="微软雅黑" w:hint="eastAsia"/>
          <w:sz w:val="22"/>
          <w:szCs w:val="22"/>
        </w:rPr>
        <w:t>。</w:t>
      </w:r>
    </w:p>
    <w:p w:rsidR="00617315" w:rsidRPr="00DF4D1D" w:rsidP="005F768A" w14:paraId="4C1A42CD" w14:textId="3EE935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的成长被迫</w:t>
      </w:r>
      <w:r w:rsidRPr="00DF4D1D" w:rsidR="00A51592">
        <w:rPr>
          <w:rFonts w:ascii="微软雅黑" w:eastAsia="微软雅黑" w:hAnsi="微软雅黑" w:cs="微软雅黑" w:hint="eastAsia"/>
          <w:sz w:val="22"/>
          <w:szCs w:val="22"/>
        </w:rPr>
        <w:t>停止，</w:t>
      </w:r>
      <w:r w:rsidRPr="00DF4D1D" w:rsidR="00A822D5">
        <w:rPr>
          <w:rFonts w:ascii="微软雅黑" w:eastAsia="微软雅黑" w:hAnsi="微软雅黑" w:cs="微软雅黑" w:hint="eastAsia"/>
          <w:sz w:val="22"/>
          <w:szCs w:val="22"/>
        </w:rPr>
        <w:t>只能够进入了沉睡之中，最大程度上的节省自己的能量</w:t>
      </w:r>
      <w:r w:rsidRPr="00DF4D1D">
        <w:rPr>
          <w:rFonts w:ascii="微软雅黑" w:eastAsia="微软雅黑" w:hAnsi="微软雅黑" w:cs="微软雅黑" w:hint="eastAsia"/>
          <w:sz w:val="22"/>
          <w:szCs w:val="22"/>
        </w:rPr>
        <w:t>。</w:t>
      </w:r>
    </w:p>
    <w:p w:rsidR="007B586B" w:rsidRPr="00DF4D1D" w:rsidP="005F768A" w14:paraId="616E2219" w14:textId="0E2175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直到两年前，已经枯竭了的灵气突然又开始充盈了起来，</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才能够</w:t>
      </w:r>
      <w:r w:rsidRPr="00DF4D1D">
        <w:rPr>
          <w:rFonts w:ascii="微软雅黑" w:eastAsia="微软雅黑" w:hAnsi="微软雅黑" w:cs="微软雅黑" w:hint="eastAsia"/>
          <w:sz w:val="22"/>
          <w:szCs w:val="22"/>
        </w:rPr>
        <w:t>得到再次苏醒，遂安每次的时间都不长。</w:t>
      </w:r>
      <w:r w:rsidRPr="00DF4D1D">
        <w:rPr>
          <w:rFonts w:ascii="微软雅黑" w:eastAsia="微软雅黑" w:hAnsi="微软雅黑" w:cs="微软雅黑" w:hint="eastAsia"/>
          <w:sz w:val="22"/>
          <w:szCs w:val="22"/>
        </w:rPr>
        <w:t>”</w:t>
      </w:r>
    </w:p>
    <w:p w:rsidR="009C3153" w:rsidRPr="00DF4D1D" w:rsidP="005F768A" w14:paraId="18539CF1" w14:textId="2AC6A5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“欸，等等，前两年才苏醒的那你的程序是在什么时候建立的？”</w:t>
      </w:r>
    </w:p>
    <w:p w:rsidR="00AD5001" w:rsidRPr="00DF4D1D" w:rsidP="005F768A" w14:paraId="21C4F009" w14:textId="7210D64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sidR="005332E4">
        <w:rPr>
          <w:rFonts w:ascii="微软雅黑" w:eastAsia="微软雅黑" w:hAnsi="微软雅黑" w:cs="微软雅黑" w:hint="eastAsia"/>
          <w:sz w:val="22"/>
          <w:szCs w:val="22"/>
        </w:rPr>
        <w:t>吾</w:t>
      </w:r>
      <w:r w:rsidRPr="00DF4D1D">
        <w:rPr>
          <w:rFonts w:ascii="微软雅黑" w:eastAsia="微软雅黑" w:hAnsi="微软雅黑" w:cs="微软雅黑" w:hint="eastAsia"/>
          <w:sz w:val="22"/>
          <w:szCs w:val="22"/>
        </w:rPr>
        <w:t>成长的那一段时间里面建立起来的，那个时候是我最强大的时候，当然现在要是灵气浓度继续增加的话我的能力还能够进一步的增强。”</w:t>
      </w:r>
    </w:p>
    <w:p w:rsidR="00BF45BB" w:rsidRPr="00DF4D1D" w:rsidP="005F768A" w14:paraId="29E8464E" w14:textId="704EFE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5429D4">
        <w:rPr>
          <w:rFonts w:ascii="微软雅黑" w:eastAsia="微软雅黑" w:hAnsi="微软雅黑" w:cs="微软雅黑" w:hint="eastAsia"/>
          <w:sz w:val="22"/>
          <w:szCs w:val="22"/>
        </w:rPr>
        <w:t>虽然说并不是你主观意义上想要对我不利的，但是起因却在你。</w:t>
      </w:r>
      <w:r w:rsidRPr="00DF4D1D">
        <w:rPr>
          <w:rFonts w:ascii="微软雅黑" w:eastAsia="微软雅黑" w:hAnsi="微软雅黑" w:cs="微软雅黑" w:hint="eastAsia"/>
          <w:sz w:val="22"/>
          <w:szCs w:val="22"/>
        </w:rPr>
        <w:t>”</w:t>
      </w:r>
    </w:p>
    <w:p w:rsidR="005429D4" w:rsidRPr="00DF4D1D" w:rsidP="005F768A" w14:paraId="2178C715" w14:textId="247051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“那你想要什么？虽然我现在不能够完全的看穿你，但是再等我成长一段时间我一定能够看清你的因果的。”</w:t>
      </w:r>
    </w:p>
    <w:p w:rsidR="00617315" w:rsidRPr="00DF4D1D" w:rsidP="005F768A" w14:paraId="3EC6AA56" w14:textId="43BFED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“虽然这事儿有些令人不能接受吧，但是你的苏醒其实是因为我的原因，我制造了大量的灵气将灵气在地星之上的灵气循环建立了起来</w:t>
      </w:r>
      <w:r w:rsidRPr="00DF4D1D" w:rsidR="005332E4">
        <w:rPr>
          <w:rFonts w:ascii="微软雅黑" w:eastAsia="微软雅黑" w:hAnsi="微软雅黑" w:cs="微软雅黑" w:hint="eastAsia"/>
          <w:sz w:val="22"/>
          <w:szCs w:val="22"/>
        </w:rPr>
        <w:t>，不过你很早之前就存在是让我没有想到的。</w:t>
      </w:r>
      <w:r w:rsidRPr="00DF4D1D">
        <w:rPr>
          <w:rFonts w:ascii="微软雅黑" w:eastAsia="微软雅黑" w:hAnsi="微软雅黑" w:cs="微软雅黑" w:hint="eastAsia"/>
          <w:sz w:val="22"/>
          <w:szCs w:val="22"/>
        </w:rPr>
        <w:t>”</w:t>
      </w:r>
    </w:p>
    <w:p w:rsidR="005429D4" w:rsidRPr="00DF4D1D" w:rsidP="005F768A" w14:paraId="2C0FDA9E" w14:textId="4B65F9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“吾</w:t>
      </w:r>
      <w:r w:rsidRPr="00DF4D1D" w:rsidR="00326E1F">
        <w:rPr>
          <w:rFonts w:ascii="微软雅黑" w:eastAsia="微软雅黑" w:hAnsi="微软雅黑" w:cs="微软雅黑" w:hint="eastAsia"/>
          <w:sz w:val="22"/>
          <w:szCs w:val="22"/>
        </w:rPr>
        <w:t>是由你唤醒的吗？</w:t>
      </w:r>
      <w:r w:rsidRPr="00DF4D1D">
        <w:rPr>
          <w:rFonts w:ascii="微软雅黑" w:eastAsia="微软雅黑" w:hAnsi="微软雅黑" w:cs="微软雅黑" w:hint="eastAsia"/>
          <w:sz w:val="22"/>
          <w:szCs w:val="22"/>
        </w:rPr>
        <w:t>”</w:t>
      </w:r>
    </w:p>
    <w:p w:rsidR="005332E4" w:rsidRPr="00DF4D1D" w:rsidP="005F768A" w14:paraId="6E8356AC" w14:textId="6F01948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“虽然的确是我将你唤醒的，但是我还是要说，这仅仅是一个意外而已，我想的只是将整个地星曾经存在过的灵气重新循环起来而已，毕竟我一个人的强大是远远不够的，我不是神明，我也有分身乏术的时候。”</w:t>
      </w:r>
    </w:p>
    <w:p w:rsidR="00C84D6F" w:rsidP="005F768A" w14:paraId="1234EC2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007153EA">
        <w:rPr>
          <w:rFonts w:ascii="微软雅黑" w:eastAsia="微软雅黑" w:hAnsi="微软雅黑" w:cs="微软雅黑" w:hint="eastAsia"/>
          <w:sz w:val="22"/>
          <w:szCs w:val="22"/>
        </w:rPr>
        <w:t>虽然你的本意并不是为了将我唤醒，但是</w:t>
      </w:r>
      <w:r w:rsidR="007153EA">
        <w:rPr>
          <w:rFonts w:ascii="微软雅黑" w:eastAsia="微软雅黑" w:hAnsi="微软雅黑" w:cs="微软雅黑" w:hint="eastAsia"/>
          <w:sz w:val="22"/>
          <w:szCs w:val="22"/>
        </w:rPr>
        <w:t>吾</w:t>
      </w:r>
      <w:r w:rsidR="007153EA">
        <w:rPr>
          <w:rFonts w:ascii="微软雅黑" w:eastAsia="微软雅黑" w:hAnsi="微软雅黑" w:cs="微软雅黑" w:hint="eastAsia"/>
          <w:sz w:val="22"/>
          <w:szCs w:val="22"/>
        </w:rPr>
        <w:t>还是十分的感谢您所做的事情，这不仅仅是对于整个星球的贡献，也是对于人类这种种族的贡献，</w:t>
      </w:r>
      <w:r>
        <w:rPr>
          <w:rFonts w:ascii="微软雅黑" w:eastAsia="微软雅黑" w:hAnsi="微软雅黑" w:cs="微软雅黑" w:hint="eastAsia"/>
          <w:sz w:val="22"/>
          <w:szCs w:val="22"/>
        </w:rPr>
        <w:t>吾对于人类这个种族还是很有好感的。</w:t>
      </w:r>
    </w:p>
    <w:p w:rsidR="00AD5001" w:rsidP="005F768A" w14:paraId="69296B95" w14:textId="3EFF736A">
      <w:pPr>
        <w:rPr>
          <w:rFonts w:ascii="微软雅黑" w:eastAsia="微软雅黑" w:hAnsi="微软雅黑" w:cs="微软雅黑"/>
          <w:sz w:val="22"/>
          <w:szCs w:val="22"/>
        </w:rPr>
      </w:pPr>
      <w:r>
        <w:rPr>
          <w:rFonts w:ascii="微软雅黑" w:eastAsia="微软雅黑" w:hAnsi="微软雅黑" w:cs="微软雅黑" w:hint="eastAsia"/>
          <w:sz w:val="22"/>
          <w:szCs w:val="22"/>
        </w:rPr>
        <w:t>而且，为了应对未来可能出现的危机，</w:t>
      </w:r>
      <w:r>
        <w:rPr>
          <w:rFonts w:ascii="微软雅黑" w:eastAsia="微软雅黑" w:hAnsi="微软雅黑" w:cs="微软雅黑" w:hint="eastAsia"/>
          <w:sz w:val="22"/>
          <w:szCs w:val="22"/>
        </w:rPr>
        <w:t>吾只有</w:t>
      </w:r>
      <w:r>
        <w:rPr>
          <w:rFonts w:ascii="微软雅黑" w:eastAsia="微软雅黑" w:hAnsi="微软雅黑" w:cs="微软雅黑" w:hint="eastAsia"/>
          <w:sz w:val="22"/>
          <w:szCs w:val="22"/>
        </w:rPr>
        <w:t>沉睡，</w:t>
      </w:r>
      <w:r w:rsidR="00B7070C">
        <w:rPr>
          <w:rFonts w:ascii="微软雅黑" w:eastAsia="微软雅黑" w:hAnsi="微软雅黑" w:cs="微软雅黑" w:hint="eastAsia"/>
          <w:sz w:val="22"/>
          <w:szCs w:val="22"/>
        </w:rPr>
        <w:t>以</w:t>
      </w:r>
      <w:r>
        <w:rPr>
          <w:rFonts w:ascii="微软雅黑" w:eastAsia="微软雅黑" w:hAnsi="微软雅黑" w:cs="微软雅黑" w:hint="eastAsia"/>
          <w:sz w:val="22"/>
          <w:szCs w:val="22"/>
        </w:rPr>
        <w:t>整个星球作为我的载体，在沉睡的时候吾也能够拥有对于外界的感知，这是</w:t>
      </w:r>
      <w:r w:rsidR="00571626">
        <w:rPr>
          <w:rFonts w:ascii="微软雅黑" w:eastAsia="微软雅黑" w:hAnsi="微软雅黑" w:cs="微软雅黑" w:hint="eastAsia"/>
          <w:sz w:val="22"/>
          <w:szCs w:val="22"/>
        </w:rPr>
        <w:t>对于</w:t>
      </w:r>
      <w:r w:rsidR="00B7070C">
        <w:rPr>
          <w:rFonts w:ascii="微软雅黑" w:eastAsia="微软雅黑" w:hAnsi="微软雅黑" w:cs="微软雅黑" w:hint="eastAsia"/>
          <w:sz w:val="22"/>
          <w:szCs w:val="22"/>
        </w:rPr>
        <w:t>吾</w:t>
      </w:r>
      <w:r w:rsidR="00571626">
        <w:rPr>
          <w:rFonts w:ascii="微软雅黑" w:eastAsia="微软雅黑" w:hAnsi="微软雅黑" w:cs="微软雅黑" w:hint="eastAsia"/>
          <w:sz w:val="22"/>
          <w:szCs w:val="22"/>
        </w:rPr>
        <w:t>的折磨，</w:t>
      </w:r>
      <w:r w:rsidR="00571626">
        <w:rPr>
          <w:rFonts w:ascii="微软雅黑" w:eastAsia="微软雅黑" w:hAnsi="微软雅黑" w:cs="微软雅黑" w:hint="eastAsia"/>
          <w:sz w:val="22"/>
          <w:szCs w:val="22"/>
        </w:rPr>
        <w:t>吾十分</w:t>
      </w:r>
      <w:r w:rsidR="00571626">
        <w:rPr>
          <w:rFonts w:ascii="微软雅黑" w:eastAsia="微软雅黑" w:hAnsi="微软雅黑" w:cs="微软雅黑" w:hint="eastAsia"/>
          <w:sz w:val="22"/>
          <w:szCs w:val="22"/>
        </w:rPr>
        <w:t>的孤独</w:t>
      </w:r>
      <w:r w:rsidR="00F1264E">
        <w:rPr>
          <w:rFonts w:ascii="微软雅黑" w:eastAsia="微软雅黑" w:hAnsi="微软雅黑" w:cs="微软雅黑" w:hint="eastAsia"/>
          <w:sz w:val="22"/>
          <w:szCs w:val="22"/>
        </w:rPr>
        <w:t>，所以十分感谢你能够让我解脱，</w:t>
      </w:r>
      <w:r w:rsidR="00B7070C">
        <w:rPr>
          <w:rFonts w:ascii="微软雅黑" w:eastAsia="微软雅黑" w:hAnsi="微软雅黑" w:cs="微软雅黑" w:hint="eastAsia"/>
          <w:sz w:val="22"/>
          <w:szCs w:val="22"/>
        </w:rPr>
        <w:t>至少能够像你们人类一样能够在特定的时间里面出去活动。</w:t>
      </w:r>
      <w:r w:rsidRPr="00DF4D1D" w:rsidR="00326E1F">
        <w:rPr>
          <w:rFonts w:ascii="微软雅黑" w:eastAsia="微软雅黑" w:hAnsi="微软雅黑" w:cs="微软雅黑" w:hint="eastAsia"/>
          <w:sz w:val="22"/>
          <w:szCs w:val="22"/>
        </w:rPr>
        <w:t>”</w:t>
      </w:r>
    </w:p>
    <w:p w:rsidR="00B7070C" w:rsidP="005F768A" w14:paraId="285263F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其实吧，你如果想的话可以不用保护这个星球了，毕竟这个星球真的遇到了什么不可抗的事情你也没有好的方法来解决，而且我也在外层布置了大量的防御装置，这些防御装置可以有效的防御几乎所有来袭的威胁，虽然是最近才布置的。</w:t>
      </w:r>
    </w:p>
    <w:p w:rsidR="00B7070C" w:rsidP="005F768A" w14:paraId="16555444" w14:textId="6D33701B">
      <w:pPr>
        <w:rPr>
          <w:rFonts w:ascii="微软雅黑" w:eastAsia="微软雅黑" w:hAnsi="微软雅黑" w:cs="微软雅黑"/>
          <w:sz w:val="22"/>
          <w:szCs w:val="22"/>
        </w:rPr>
      </w:pPr>
      <w:r>
        <w:rPr>
          <w:rFonts w:ascii="微软雅黑" w:eastAsia="微软雅黑" w:hAnsi="微软雅黑" w:cs="微软雅黑" w:hint="eastAsia"/>
          <w:sz w:val="22"/>
          <w:szCs w:val="22"/>
        </w:rPr>
        <w:t>你有自己的名字吗？”</w:t>
      </w:r>
    </w:p>
    <w:p w:rsidR="00B7070C" w:rsidP="005F768A" w14:paraId="161865EB" w14:textId="2B6E8A6A">
      <w:pPr>
        <w:rPr>
          <w:rFonts w:ascii="微软雅黑" w:eastAsia="微软雅黑" w:hAnsi="微软雅黑" w:cs="微软雅黑"/>
          <w:sz w:val="22"/>
          <w:szCs w:val="22"/>
        </w:rPr>
      </w:pPr>
      <w:r>
        <w:rPr>
          <w:rFonts w:ascii="微软雅黑" w:eastAsia="微软雅黑" w:hAnsi="微软雅黑" w:cs="微软雅黑" w:hint="eastAsia"/>
          <w:sz w:val="22"/>
          <w:szCs w:val="22"/>
        </w:rPr>
        <w:t>“吾名为：</w:t>
      </w:r>
      <w:r w:rsidR="003F6A4F">
        <w:rPr>
          <w:rFonts w:ascii="微软雅黑" w:eastAsia="微软雅黑" w:hAnsi="微软雅黑" w:cs="微软雅黑" w:hint="eastAsia"/>
          <w:sz w:val="22"/>
          <w:szCs w:val="22"/>
        </w:rPr>
        <w:t>槃</w:t>
      </w:r>
      <w:r w:rsidR="003F6A4F">
        <w:rPr>
          <w:rFonts w:ascii="微软雅黑" w:eastAsia="微软雅黑" w:hAnsi="微软雅黑" w:cs="微软雅黑" w:hint="eastAsia"/>
          <w:sz w:val="22"/>
          <w:szCs w:val="22"/>
        </w:rPr>
        <w:t>洳</w:t>
      </w:r>
      <w:r w:rsidR="00020433">
        <w:rPr>
          <w:rFonts w:ascii="微软雅黑" w:eastAsia="微软雅黑" w:hAnsi="微软雅黑" w:cs="微软雅黑" w:hint="eastAsia"/>
          <w:sz w:val="22"/>
          <w:szCs w:val="22"/>
        </w:rPr>
        <w:t>，</w:t>
      </w:r>
      <w:r w:rsidR="00840878">
        <w:rPr>
          <w:rFonts w:ascii="微软雅黑" w:eastAsia="微软雅黑" w:hAnsi="微软雅黑" w:cs="微软雅黑" w:hint="eastAsia"/>
          <w:sz w:val="22"/>
          <w:szCs w:val="22"/>
        </w:rPr>
        <w:t>是从星球诞生之初的</w:t>
      </w:r>
      <w:r w:rsidR="00CE1ACC">
        <w:rPr>
          <w:rFonts w:ascii="微软雅黑" w:eastAsia="微软雅黑" w:hAnsi="微软雅黑" w:cs="微软雅黑" w:hint="eastAsia"/>
          <w:sz w:val="22"/>
          <w:szCs w:val="22"/>
        </w:rPr>
        <w:t>星球的意志，按照你们人来的说法来说我的年龄应该是4</w:t>
      </w:r>
      <w:r w:rsidR="00CE1ACC">
        <w:rPr>
          <w:rFonts w:ascii="微软雅黑" w:eastAsia="微软雅黑" w:hAnsi="微软雅黑" w:cs="微软雅黑"/>
          <w:sz w:val="22"/>
          <w:szCs w:val="22"/>
        </w:rPr>
        <w:t>5</w:t>
      </w:r>
      <w:r w:rsidR="00CE1ACC">
        <w:rPr>
          <w:rFonts w:ascii="微软雅黑" w:eastAsia="微软雅黑" w:hAnsi="微软雅黑" w:cs="微软雅黑" w:hint="eastAsia"/>
          <w:sz w:val="22"/>
          <w:szCs w:val="22"/>
        </w:rPr>
        <w:t>亿岁多些了，但是我的实际年龄只有1</w:t>
      </w:r>
      <w:r w:rsidR="00CE1ACC">
        <w:rPr>
          <w:rFonts w:ascii="微软雅黑" w:eastAsia="微软雅黑" w:hAnsi="微软雅黑" w:cs="微软雅黑"/>
          <w:sz w:val="22"/>
          <w:szCs w:val="22"/>
        </w:rPr>
        <w:t>00</w:t>
      </w:r>
      <w:r w:rsidR="00CE1ACC">
        <w:rPr>
          <w:rFonts w:ascii="微软雅黑" w:eastAsia="微软雅黑" w:hAnsi="微软雅黑" w:cs="微软雅黑" w:hint="eastAsia"/>
          <w:sz w:val="22"/>
          <w:szCs w:val="22"/>
        </w:rPr>
        <w:t>多岁，这种年龄对于我来说和刚刚</w:t>
      </w:r>
      <w:r w:rsidR="004F5062">
        <w:rPr>
          <w:rFonts w:ascii="微软雅黑" w:eastAsia="微软雅黑" w:hAnsi="微软雅黑" w:cs="微软雅黑" w:hint="eastAsia"/>
          <w:sz w:val="22"/>
          <w:szCs w:val="22"/>
        </w:rPr>
        <w:t>初生不久</w:t>
      </w:r>
      <w:r w:rsidR="00CE1ACC">
        <w:rPr>
          <w:rFonts w:ascii="微软雅黑" w:eastAsia="微软雅黑" w:hAnsi="微软雅黑" w:cs="微软雅黑" w:hint="eastAsia"/>
          <w:sz w:val="22"/>
          <w:szCs w:val="22"/>
        </w:rPr>
        <w:t>的小孩子并没有多少区别。</w:t>
      </w:r>
      <w:r>
        <w:rPr>
          <w:rFonts w:ascii="微软雅黑" w:eastAsia="微软雅黑" w:hAnsi="微软雅黑" w:cs="微软雅黑" w:hint="eastAsia"/>
          <w:sz w:val="22"/>
          <w:szCs w:val="22"/>
        </w:rPr>
        <w:t>”</w:t>
      </w:r>
    </w:p>
    <w:p w:rsidR="0065550D" w:rsidRPr="00DF4D1D" w:rsidP="005F768A" w14:paraId="3DB1FF6A" w14:textId="614746E0">
      <w:pPr>
        <w:rPr>
          <w:rFonts w:ascii="微软雅黑" w:eastAsia="微软雅黑" w:hAnsi="微软雅黑" w:cs="微软雅黑"/>
          <w:sz w:val="22"/>
          <w:szCs w:val="22"/>
        </w:rPr>
      </w:pPr>
      <w:r>
        <w:rPr>
          <w:rFonts w:ascii="微软雅黑" w:eastAsia="微软雅黑" w:hAnsi="微软雅黑" w:cs="微软雅黑" w:hint="eastAsia"/>
          <w:sz w:val="22"/>
          <w:szCs w:val="22"/>
        </w:rPr>
        <w:t>“要不跟着我去外面的世界去玩儿，虽然你也可以在这个星球之上自由的行动但是也只能够在这个星球之上行动了，如果想要去到其他的星球看看却是做不到的。”</w:t>
      </w:r>
    </w:p>
    <w:p w:rsidR="00CD5D59" w:rsidP="005F768A" w14:paraId="36F95022" w14:textId="1ADE6B26">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听到孙源玲说的话之后陷入了沉思。</w:t>
      </w:r>
    </w:p>
    <w:p w:rsidR="004F5062" w:rsidP="005F768A" w14:paraId="61C15656" w14:textId="7D1F8938">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8A1A06">
        <w:rPr>
          <w:rFonts w:ascii="微软雅黑" w:eastAsia="微软雅黑" w:hAnsi="微软雅黑" w:cs="微软雅黑" w:hint="eastAsia"/>
          <w:sz w:val="22"/>
          <w:szCs w:val="22"/>
        </w:rPr>
        <w:t>吾，却是想去外面的世界看看，但是</w:t>
      </w:r>
      <w:r w:rsidR="008A1A06">
        <w:rPr>
          <w:rFonts w:ascii="微软雅黑" w:eastAsia="微软雅黑" w:hAnsi="微软雅黑" w:cs="微软雅黑" w:hint="eastAsia"/>
          <w:sz w:val="22"/>
          <w:szCs w:val="22"/>
        </w:rPr>
        <w:t>吾</w:t>
      </w:r>
      <w:r w:rsidR="008A1A06">
        <w:rPr>
          <w:rFonts w:ascii="微软雅黑" w:eastAsia="微软雅黑" w:hAnsi="微软雅黑" w:cs="微软雅黑" w:hint="eastAsia"/>
          <w:sz w:val="22"/>
          <w:szCs w:val="22"/>
        </w:rPr>
        <w:t>还要保护这个星球，毕竟这也是吾的家园，如果家园没有了吾也就失去存在的价值了，届时我将从这个世界之中消失，这不仅是</w:t>
      </w:r>
      <w:r w:rsidR="008A1A06">
        <w:rPr>
          <w:rFonts w:ascii="微软雅黑" w:eastAsia="微软雅黑" w:hAnsi="微软雅黑" w:cs="微软雅黑" w:hint="eastAsia"/>
          <w:sz w:val="22"/>
          <w:szCs w:val="22"/>
        </w:rPr>
        <w:t>为了</w:t>
      </w:r>
      <w:r>
        <w:rPr>
          <w:rFonts w:ascii="微软雅黑" w:eastAsia="微软雅黑" w:hAnsi="微软雅黑" w:cs="微软雅黑" w:hint="eastAsia"/>
          <w:sz w:val="22"/>
          <w:szCs w:val="22"/>
        </w:rPr>
        <w:t>”</w:t>
      </w:r>
      <w:r w:rsidR="007D2C11">
        <w:rPr>
          <w:rFonts w:ascii="微软雅黑" w:eastAsia="微软雅黑" w:hAnsi="微软雅黑" w:cs="微软雅黑" w:hint="eastAsia"/>
          <w:sz w:val="22"/>
          <w:szCs w:val="22"/>
        </w:rPr>
        <w:t>这个星球之上的生物能够生产下来，同时也是为了</w:t>
      </w:r>
      <w:r w:rsidR="007D2C11">
        <w:rPr>
          <w:rFonts w:ascii="微软雅黑" w:eastAsia="微软雅黑" w:hAnsi="微软雅黑" w:cs="微软雅黑" w:hint="eastAsia"/>
          <w:sz w:val="22"/>
          <w:szCs w:val="22"/>
        </w:rPr>
        <w:t>吾</w:t>
      </w:r>
      <w:r w:rsidR="007D2C11">
        <w:rPr>
          <w:rFonts w:ascii="微软雅黑" w:eastAsia="微软雅黑" w:hAnsi="微软雅黑" w:cs="微软雅黑" w:hint="eastAsia"/>
          <w:sz w:val="22"/>
          <w:szCs w:val="22"/>
        </w:rPr>
        <w:t>自己。</w:t>
      </w:r>
      <w:r w:rsidR="007D2C11">
        <w:rPr>
          <w:rFonts w:ascii="微软雅黑" w:eastAsia="微软雅黑" w:hAnsi="微软雅黑" w:cs="微软雅黑"/>
          <w:sz w:val="22"/>
          <w:szCs w:val="22"/>
        </w:rPr>
        <w:t>”</w:t>
      </w:r>
    </w:p>
    <w:p w:rsidR="004F5062" w:rsidP="005F768A" w14:paraId="1C1E31A0" w14:textId="6E9A3762">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DB23DB">
        <w:rPr>
          <w:rFonts w:ascii="微软雅黑" w:eastAsia="微软雅黑" w:hAnsi="微软雅黑" w:cs="微软雅黑" w:hint="eastAsia"/>
          <w:sz w:val="22"/>
          <w:szCs w:val="22"/>
        </w:rPr>
        <w:t>你能够通过这个结界吗？</w:t>
      </w:r>
      <w:r>
        <w:rPr>
          <w:rFonts w:ascii="微软雅黑" w:eastAsia="微软雅黑" w:hAnsi="微软雅黑" w:cs="微软雅黑" w:hint="eastAsia"/>
          <w:sz w:val="22"/>
          <w:szCs w:val="22"/>
        </w:rPr>
        <w:t>”</w:t>
      </w:r>
    </w:p>
    <w:p w:rsidR="007D2C11" w:rsidRPr="00DF4D1D" w:rsidP="005F768A" w14:paraId="49A2F976" w14:textId="3C649ACC">
      <w:pPr>
        <w:rPr>
          <w:rFonts w:ascii="微软雅黑" w:eastAsia="微软雅黑" w:hAnsi="微软雅黑" w:cs="微软雅黑"/>
          <w:sz w:val="22"/>
          <w:szCs w:val="22"/>
        </w:rPr>
      </w:pPr>
      <w:r>
        <w:rPr>
          <w:rFonts w:ascii="微软雅黑" w:eastAsia="微软雅黑" w:hAnsi="微软雅黑" w:cs="微软雅黑" w:hint="eastAsia"/>
          <w:sz w:val="22"/>
          <w:szCs w:val="22"/>
        </w:rPr>
        <w:t>“吾尝试一下。”</w:t>
      </w:r>
    </w:p>
    <w:p w:rsidR="00347A40" w:rsidP="005F768A" w14:paraId="09073DDC" w14:textId="6CA05E7F">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缓缓的走向结界，缓缓的伸出了手，槃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触摸上去的一瞬间，</w:t>
      </w:r>
      <w:r>
        <w:rPr>
          <w:rFonts w:ascii="微软雅黑" w:eastAsia="微软雅黑" w:hAnsi="微软雅黑" w:cs="微软雅黑" w:hint="eastAsia"/>
          <w:sz w:val="22"/>
          <w:szCs w:val="22"/>
        </w:rPr>
        <w:t>整个结界开始</w:t>
      </w:r>
      <w:r>
        <w:rPr>
          <w:rFonts w:ascii="微软雅黑" w:eastAsia="微软雅黑" w:hAnsi="微软雅黑" w:cs="微软雅黑" w:hint="eastAsia"/>
          <w:sz w:val="22"/>
          <w:szCs w:val="22"/>
        </w:rPr>
        <w:t>溃散，化成一片片的</w:t>
      </w:r>
      <w:r w:rsidR="00B61B80">
        <w:rPr>
          <w:rFonts w:ascii="微软雅黑" w:eastAsia="微软雅黑" w:hAnsi="微软雅黑" w:cs="微软雅黑" w:hint="eastAsia"/>
          <w:sz w:val="22"/>
          <w:szCs w:val="22"/>
        </w:rPr>
        <w:t>碎片消散在了空间之中，华为了最纯粹的能量，汇入到了</w:t>
      </w:r>
      <w:r w:rsidR="007D33A6">
        <w:rPr>
          <w:rFonts w:ascii="微软雅黑" w:eastAsia="微软雅黑" w:hAnsi="微软雅黑" w:cs="微软雅黑" w:hint="eastAsia"/>
          <w:sz w:val="22"/>
          <w:szCs w:val="22"/>
        </w:rPr>
        <w:t>四周的空间再次充盈了本就灵气充足的地星。</w:t>
      </w:r>
    </w:p>
    <w:p w:rsidR="00347A40" w:rsidP="005F768A" w14:paraId="3FAC843C" w14:textId="0D45CA6C">
      <w:pPr>
        <w:rPr>
          <w:rFonts w:ascii="微软雅黑" w:eastAsia="微软雅黑" w:hAnsi="微软雅黑" w:cs="微软雅黑"/>
          <w:sz w:val="22"/>
          <w:szCs w:val="22"/>
        </w:rPr>
      </w:pPr>
      <w:r>
        <w:rPr>
          <w:rFonts w:ascii="微软雅黑" w:eastAsia="微软雅黑" w:hAnsi="微软雅黑" w:cs="微软雅黑" w:hint="eastAsia"/>
          <w:sz w:val="22"/>
          <w:szCs w:val="22"/>
        </w:rPr>
        <w:t>“看了这个结界对于吾来说并没有起到它应该起到的作用，反倒是增强了</w:t>
      </w:r>
      <w:r w:rsidR="00A10ED2">
        <w:rPr>
          <w:rFonts w:ascii="微软雅黑" w:eastAsia="微软雅黑" w:hAnsi="微软雅黑" w:cs="微软雅黑" w:hint="eastAsia"/>
          <w:sz w:val="22"/>
          <w:szCs w:val="22"/>
        </w:rPr>
        <w:t>吾的</w:t>
      </w:r>
      <w:r>
        <w:rPr>
          <w:rFonts w:ascii="微软雅黑" w:eastAsia="微软雅黑" w:hAnsi="微软雅黑" w:cs="微软雅黑" w:hint="eastAsia"/>
          <w:sz w:val="22"/>
          <w:szCs w:val="22"/>
        </w:rPr>
        <w:t>一点点实力。”</w:t>
      </w:r>
    </w:p>
    <w:p w:rsidR="00DB23DB" w:rsidP="005F768A" w14:paraId="4507335F" w14:textId="6EE8957D">
      <w:pPr>
        <w:rPr>
          <w:rFonts w:ascii="微软雅黑" w:eastAsia="微软雅黑" w:hAnsi="微软雅黑" w:cs="微软雅黑"/>
          <w:sz w:val="22"/>
          <w:szCs w:val="22"/>
        </w:rPr>
      </w:pPr>
      <w:r>
        <w:rPr>
          <w:rFonts w:ascii="微软雅黑" w:eastAsia="微软雅黑" w:hAnsi="微软雅黑" w:cs="微软雅黑" w:hint="eastAsia"/>
          <w:sz w:val="22"/>
          <w:szCs w:val="22"/>
        </w:rPr>
        <w:t>“嗯，看来这个结界应该是你设置的，只不过你因为一些暂且还不知道原因忘却了，但是散逸出来的这些灵力应该能够在很大程度上加强你的实力了，现在跟着我出去看看吧，这个星球并不需要你的保护，需要你保护的时代已经过去了，如果现在连我也没有办法保护住这颗星球那么你来了也是无济于事的。”</w:t>
      </w:r>
    </w:p>
    <w:p w:rsidR="00A10ED2" w:rsidP="005F768A" w14:paraId="6C0BD561" w14:textId="1DDBA004">
      <w:pPr>
        <w:rPr>
          <w:rFonts w:ascii="微软雅黑" w:eastAsia="微软雅黑" w:hAnsi="微软雅黑" w:cs="微软雅黑"/>
          <w:sz w:val="22"/>
          <w:szCs w:val="22"/>
        </w:rPr>
      </w:pPr>
      <w:r>
        <w:rPr>
          <w:rFonts w:ascii="微软雅黑" w:eastAsia="微软雅黑" w:hAnsi="微软雅黑" w:cs="微软雅黑" w:hint="eastAsia"/>
          <w:sz w:val="22"/>
          <w:szCs w:val="22"/>
        </w:rPr>
        <w:t>“好吧，吾就暂且相信你一次，这是作为你将吾唤醒的一部分报酬。”</w:t>
      </w:r>
    </w:p>
    <w:p w:rsidR="00A10ED2" w:rsidP="005F768A" w14:paraId="0D967639" w14:textId="0CB747C3">
      <w:pPr>
        <w:rPr>
          <w:rFonts w:ascii="微软雅黑" w:eastAsia="微软雅黑" w:hAnsi="微软雅黑" w:cs="微软雅黑"/>
          <w:sz w:val="22"/>
          <w:szCs w:val="22"/>
        </w:rPr>
      </w:pPr>
      <w:r>
        <w:rPr>
          <w:rFonts w:ascii="微软雅黑" w:eastAsia="微软雅黑" w:hAnsi="微软雅黑" w:cs="微软雅黑" w:hint="eastAsia"/>
          <w:sz w:val="22"/>
          <w:szCs w:val="22"/>
        </w:rPr>
        <w:t>见槃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答应了自己的提议，便带着槃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迅速的前往了爱丽她们所在的位置，毕竟已经下地底已经超过半小时了，再不回去的话他们也该着急了。</w:t>
      </w:r>
    </w:p>
    <w:p w:rsidR="006632A4" w:rsidP="005F768A" w14:paraId="6E48B524" w14:textId="765A13D8">
      <w:pPr>
        <w:rPr>
          <w:rFonts w:ascii="微软雅黑" w:eastAsia="微软雅黑" w:hAnsi="微软雅黑" w:cs="微软雅黑"/>
          <w:sz w:val="22"/>
          <w:szCs w:val="22"/>
        </w:rPr>
      </w:pPr>
    </w:p>
    <w:p w:rsidR="006632A4" w:rsidP="005F768A" w14:paraId="78B849B7" w14:textId="50F0E23F">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