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1E89BB33"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第七十九章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该怎么解释呢？</w:t>
      </w:r>
    </w:p>
    <w:p w:rsidR="00EA55F0" w:rsidRPr="00DF4D1D" w:rsidP="005F768A" w14:paraId="24DF682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孙源玲将众人的修为大幅度的提高，导致一个很小的地方一夜之间突然出现了十分多的筑基修士，甚至因为这灵气的量十分的巨大让本来没有良好的修行之法的五个老师在没有意识的情况下来到了金丹的境界，甚至都快达到巅峰的程度了。</w:t>
      </w:r>
    </w:p>
    <w:p w:rsidR="00EA55F0" w:rsidRPr="00DF4D1D" w:rsidP="005F768A" w14:paraId="29AA49E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但是都没有遇到劫难，在刚刚开始的时候晋升一个筑基都会遭到各种劫难的磨砺，可</w:t>
      </w:r>
      <w:r w:rsidRPr="00DF4D1D">
        <w:rPr>
          <w:rFonts w:ascii="微软雅黑" w:eastAsia="微软雅黑" w:hAnsi="微软雅黑" w:cs="微软雅黑" w:hint="eastAsia"/>
          <w:sz w:val="22"/>
          <w:szCs w:val="22"/>
        </w:rPr>
        <w:t>能是一个奖励，但更多的是一个惩罚可能因为违背了天的意愿或者说违逆了天命。</w:t>
      </w:r>
    </w:p>
    <w:p w:rsidR="00EA55F0" w:rsidRPr="00DF4D1D" w:rsidP="005F768A" w14:paraId="04E0DD5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而在外围的超能者实力也是大幅度的上升了的，并且他们在这种情况下依然</w:t>
      </w:r>
      <w:r w:rsidRPr="00DF4D1D">
        <w:rPr>
          <w:rFonts w:ascii="微软雅黑" w:eastAsia="微软雅黑" w:hAnsi="微软雅黑" w:cs="微软雅黑" w:hint="eastAsia"/>
          <w:sz w:val="22"/>
          <w:szCs w:val="22"/>
        </w:rPr>
        <w:t>可以把筑基</w:t>
      </w:r>
      <w:r w:rsidRPr="00DF4D1D">
        <w:rPr>
          <w:rFonts w:ascii="微软雅黑" w:eastAsia="微软雅黑" w:hAnsi="微软雅黑" w:cs="微软雅黑" w:hint="eastAsia"/>
          <w:sz w:val="22"/>
          <w:szCs w:val="22"/>
        </w:rPr>
        <w:t>的修士按在地上锤，而老师之间也是如此。但是他们却从来都没有受到过任何的惩罚，而这其中的区别就是一个是借用天地的力量，感悟自然的法则，借助他们使其成为自己的力量。而另一个则是抽取天地的力量归属于自身，一次来达到增长自身力量的目的，并且天地还不能够插手这件事情，唯一能够做到的就是在突破的时候进行干预，这个干预还有强度的上限，不能够超过修行者当前境界所能够达到的极限。</w:t>
      </w:r>
    </w:p>
    <w:p w:rsidR="00EA55F0" w:rsidRPr="00DF4D1D" w:rsidP="005F768A" w14:paraId="4197E03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w:t>
      </w:r>
      <w:r w:rsidRPr="00DF4D1D">
        <w:rPr>
          <w:rFonts w:ascii="微软雅黑" w:eastAsia="微软雅黑" w:hAnsi="微软雅黑" w:cs="微软雅黑" w:hint="eastAsia"/>
          <w:sz w:val="22"/>
          <w:szCs w:val="22"/>
        </w:rPr>
        <w:t>说限制</w:t>
      </w:r>
      <w:r w:rsidRPr="00DF4D1D">
        <w:rPr>
          <w:rFonts w:ascii="微软雅黑" w:eastAsia="微软雅黑" w:hAnsi="微软雅黑" w:cs="微软雅黑" w:hint="eastAsia"/>
          <w:sz w:val="22"/>
          <w:szCs w:val="22"/>
        </w:rPr>
        <w:t>很多，但是这里面还是有机可乘的那就是多人在小地方集体突破那么这个时候就可以调集巨量的能量进行AOE爆发，只是这个伤害平均在每个人身上不能够超过极限，但是不能超过极限但是这里面并没有包括所带来的溅射伤害啊，所以综合下来平均到每个人身上还是超过了他们能够承受的上限的。</w:t>
      </w:r>
    </w:p>
    <w:p w:rsidR="00EA55F0" w:rsidRPr="00DF4D1D" w:rsidP="005F768A" w14:paraId="7A82869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而此时此刻孙源玲头上的云层已经将所有从太空中传来的可见光遮住了，只剩下</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条条雷龙游走时留下的阵阵雷光。</w:t>
      </w:r>
    </w:p>
    <w:p w:rsidR="00EA55F0" w:rsidRPr="00DF4D1D" w:rsidP="005F768A" w14:paraId="7C72F19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而下面的超能力者被吓得不敢动弹了，毕竟他们超能者不管是谁都没有经历过劫难；而修行者虽然有5名老师经历了劫难了，但是所经历的筑基之劫的那个场面远远没有现在这个场面那么的吓人。</w:t>
      </w:r>
    </w:p>
    <w:p w:rsidR="00EA55F0" w:rsidRPr="00DF4D1D" w:rsidP="005F768A" w14:paraId="60AA8B9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而这些雷云显然就是针对聚集在这个地方的修行者们的，毕竟超6</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人都突破了大境界，而且还是聚集在一起的。</w:t>
      </w:r>
    </w:p>
    <w:p w:rsidR="00EA55F0" w:rsidRPr="00DF4D1D" w:rsidP="005F768A" w14:paraId="09BADF9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“老……老师，这个是发生了什么事情？感觉这上面的云对我有很大的敌意啊。”</w:t>
      </w:r>
    </w:p>
    <w:p w:rsidR="00EA55F0" w:rsidRPr="00DF4D1D" w:rsidP="005F768A" w14:paraId="611FE69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“李老师，这是怎么回事啊？难道我们要渡劫了？”</w:t>
      </w:r>
    </w:p>
    <w:p w:rsidR="00EA55F0" w:rsidRPr="00DF4D1D" w:rsidP="005F768A" w14:paraId="1FDD0C3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而此时的李修也是十分的害怕，毕竟自己的确没有讲过这样庞大的场面，在平时的筑基的修行者需要度过的劫难都是只要将自身</w:t>
      </w:r>
      <w:r w:rsidRPr="00DF4D1D">
        <w:rPr>
          <w:rFonts w:ascii="微软雅黑" w:eastAsia="微软雅黑" w:hAnsi="微软雅黑" w:cs="微软雅黑" w:hint="eastAsia"/>
          <w:sz w:val="22"/>
          <w:szCs w:val="22"/>
        </w:rPr>
        <w:t>磨炼</w:t>
      </w:r>
      <w:r w:rsidRPr="00DF4D1D">
        <w:rPr>
          <w:rFonts w:ascii="微软雅黑" w:eastAsia="微软雅黑" w:hAnsi="微软雅黑" w:cs="微软雅黑" w:hint="eastAsia"/>
          <w:sz w:val="22"/>
          <w:szCs w:val="22"/>
        </w:rPr>
        <w:t>到极致就可以有惊无险的度过的，但</w:t>
      </w:r>
      <w:r w:rsidRPr="00DF4D1D">
        <w:rPr>
          <w:rFonts w:ascii="微软雅黑" w:eastAsia="微软雅黑" w:hAnsi="微软雅黑" w:cs="微软雅黑" w:hint="eastAsia"/>
          <w:sz w:val="22"/>
          <w:szCs w:val="22"/>
        </w:rPr>
        <w:t>是这次的看起来没有那么简单了，连他们这些已经来到了金丹的老师都是一个个的十分害怕，自己就算是害怕但是作为一个领袖不能够退缩。</w:t>
      </w:r>
    </w:p>
    <w:p w:rsidR="00EA55F0" w:rsidRPr="00DF4D1D" w:rsidP="005F768A" w14:paraId="7E295A2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“我……我也不知道发生了什么，但是我只知道这次事情大发了，各位做好准备迎接这次的劫难吧。”</w:t>
      </w:r>
    </w:p>
    <w:p w:rsidR="00EA55F0" w:rsidRPr="00DF4D1D" w:rsidP="005F768A" w14:paraId="1374D71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李修又迅速的来到了超能力者的旁边有些慌张的说到</w:t>
      </w:r>
    </w:p>
    <w:p w:rsidR="00EA55F0" w:rsidRPr="00DF4D1D" w:rsidP="005F768A" w14:paraId="046CABD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“各个老师迅速的带领自己的学生逃离这个地区，劫难很有可能不会针对超能力者。我要为了修行的同学和老师负责。”</w:t>
      </w:r>
    </w:p>
    <w:p w:rsidR="00EA55F0" w:rsidRPr="00DF4D1D" w:rsidP="005F768A" w14:paraId="5808C45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“长官你……”这些超能侧的老师此时不知道该说些什么，</w:t>
      </w:r>
      <w:r w:rsidRPr="00DF4D1D">
        <w:rPr>
          <w:rFonts w:ascii="微软雅黑" w:eastAsia="微软雅黑" w:hAnsi="微软雅黑" w:cs="微软雅黑" w:hint="eastAsia"/>
          <w:sz w:val="22"/>
          <w:szCs w:val="22"/>
        </w:rPr>
        <w:t>而琳莹在</w:t>
      </w:r>
      <w:r w:rsidRPr="00DF4D1D">
        <w:rPr>
          <w:rFonts w:ascii="微软雅黑" w:eastAsia="微软雅黑" w:hAnsi="微软雅黑" w:cs="微软雅黑" w:hint="eastAsia"/>
          <w:sz w:val="22"/>
          <w:szCs w:val="22"/>
        </w:rPr>
        <w:t>一旁不知道在想什么，但是并没有对天上的雷云表现出任何的忌惮。</w:t>
      </w:r>
    </w:p>
    <w:p w:rsidR="00EA55F0" w:rsidRPr="00DF4D1D" w:rsidP="005F768A" w14:paraId="636260F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“行了，快走吧，要相信我会没事的。这是修仙者必须要面对的东西，只不过这次的来的更加的猛烈而已，如果这道坎都过不去还修什么仙呢？”说罢李修和其他四位老师来到了地下这些学生的头上。</w:t>
      </w:r>
    </w:p>
    <w:p w:rsidR="00EA55F0" w:rsidRPr="00DF4D1D" w:rsidP="005F768A" w14:paraId="502F494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同学，这是修仙者不可能逃脱的一个劫难，当你们要突破大境界之时，天地将会对你们施以惩戒，而这个惩罚不出意外的话将会是你们的当前实力能够达到的极限，如果肉体的强度是一个正常的水平的话都是能够度过的。</w:t>
      </w:r>
    </w:p>
    <w:p w:rsidR="00EA55F0" w:rsidRPr="00DF4D1D" w:rsidP="005F768A" w14:paraId="411C4A8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而这次的劫难可能是抽风了，强度过于强了，如果我们这些老师没有你们挡下所有的那么就请尽力保全自己吧。如果我在此次的行动中牺牲了，就记住这是我们相处一天来最后的见面时间了。”</w:t>
      </w:r>
    </w:p>
    <w:p w:rsidR="00EA55F0" w:rsidRPr="00DF4D1D" w:rsidP="005F768A" w14:paraId="75639C9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说罢便静静的看着天上的雷云，等待着劫难的降临，可是在这个雷云之中似乎有着一个小小的影子。</w:t>
      </w:r>
    </w:p>
    <w:p w:rsidR="00EA55F0" w:rsidRPr="00DF4D1D" w:rsidP="005F768A" w14:paraId="097B499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“喂，李俊你看到上面那个奇怪的东西没有，感觉离我们并不远，但是无论如何都是看不清楚。”半空中的孙媛园对着旁边的李俊说到。</w:t>
      </w:r>
    </w:p>
    <w:p w:rsidR="00EA55F0" w:rsidRPr="00DF4D1D" w:rsidP="005F768A" w14:paraId="59C3D02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“我们这个修为按理来说这个距离不可能还看不清楚，如果看不清楚在眼睛上附着一点灵气就可以看到宇宙空间了，这个情况还真是没有遇到过。”</w:t>
      </w:r>
    </w:p>
    <w:p w:rsidR="00EA55F0" w:rsidRPr="00DF4D1D" w:rsidP="005F768A" w14:paraId="4814F98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其他的老师显然也是看到了这个很奇怪的东西，而李修看到这个很奇怪的两点似乎相当了什么。</w:t>
      </w:r>
    </w:p>
    <w:p w:rsidR="00EA55F0" w:rsidRPr="00DF4D1D" w:rsidP="005F768A" w14:paraId="67B6757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“难道这也是你的计算之中吗？”</w:t>
      </w:r>
    </w:p>
    <w:p w:rsidR="00EA55F0" w:rsidRPr="00DF4D1D" w:rsidP="005F768A" w14:paraId="5DC4DE2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而此时的高空之中，狂风吹得孙源玲的长发在空中毫无规律的飘荡，刚刚到膝盖的裙摆也是随风飘荡，但是得按住牛顿的棺材板。</w:t>
      </w:r>
    </w:p>
    <w:p w:rsidR="00EA55F0" w:rsidRPr="00DF4D1D" w:rsidP="005F768A" w14:paraId="648C219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“不过只是突破了这点人而已，就不能够大气一点嘛？这点能量大不了我直接从宇宙空间之中抽来补给就完事了，用得着这么生气吗？</w:t>
      </w:r>
    </w:p>
    <w:p w:rsidR="00EA55F0" w:rsidRPr="00DF4D1D" w:rsidP="005F768A" w14:paraId="6EF07A8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无限的宇宙之中，还差这点能量，就算这个宇宙的力量还不够还不是有其他的宇宙的嘛，大不了等我能够穿梭到其他宇宙之后给你带些能量回来就是了。</w:t>
      </w:r>
    </w:p>
    <w:p w:rsidR="00EA55F0" w:rsidRPr="00DF4D1D" w:rsidP="005F768A" w14:paraId="1A98CE5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说白了现在你除了能够对付他们，难道还能够对付像我一样的修行者吗？”</w:t>
      </w:r>
    </w:p>
    <w:p w:rsidR="00EA55F0" w:rsidRPr="00DF4D1D" w:rsidP="005F768A" w14:paraId="7330452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孙源玲见整个都没有什么的反应，之后对着下面的人说到</w:t>
      </w:r>
    </w:p>
    <w:p w:rsidR="00EA55F0" w:rsidRPr="00DF4D1D" w:rsidP="005F768A" w14:paraId="1DD9E4C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“各位，在原地呆好就是了，不要给我添加不必要的麻烦。毕竟是我的疏忽，还是要收拾这个烂摊子。”</w:t>
      </w:r>
    </w:p>
    <w:p w:rsidR="00EA55F0" w:rsidRPr="00DF4D1D" w:rsidP="005F768A" w14:paraId="4B2B5B3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缓缓的闭上了眼睛，周围的空间慢慢的开始出现扭曲的状况，整个云层也在如同水波般的晃动，一阵刺眼的亮光过去之后整个天空都没有了任何雷云，并且压抑的感觉也是消失不见了，只不过天空的颜色十分的不对劲，甚至普通人都可以通过天空直接看到宇宙中的景象。</w:t>
      </w:r>
    </w:p>
    <w:p w:rsidR="00EA55F0" w:rsidRPr="00DF4D1D" w:rsidP="005F768A" w14:paraId="59576FE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“你好鸭，李修这次的修为增长的感觉怎么样，我可是让你从一个老头变成了一个年轻小伙子哦。”孙源玲出现在李修的面前缓缓地说到。</w:t>
      </w:r>
    </w:p>
    <w:p w:rsidR="00EA55F0" w:rsidRPr="00DF4D1D" w:rsidP="005F768A" w14:paraId="0A6BB9D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“还不多，所以能不能解释一下这次的事情到底发生了些什么事情？”</w:t>
      </w:r>
    </w:p>
    <w:p w:rsidR="00EA55F0" w:rsidRPr="00DF4D1D" w:rsidP="005F768A" w14:paraId="61C65D2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“额，你不在意这些人的眼光嘛？”</w:t>
      </w:r>
    </w:p>
    <w:p w:rsidR="00EA55F0" w:rsidRPr="00DF4D1D" w:rsidP="005F768A" w14:paraId="11F0836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“没事，我会向他们解释清楚的。”</w:t>
      </w:r>
    </w:p>
    <w:p w:rsidR="00EA55F0" w:rsidRPr="00DF4D1D" w:rsidP="005F768A" w14:paraId="52EDBEE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“这个事情嘛，该怎么解释呢？等你处理好事情之后再慢慢的跟你解释一下吧。”</w:t>
      </w:r>
    </w:p>
    <w:p w:rsidR="00EA55F0" w:rsidRPr="00DF4D1D" w:rsidP="005F768A" w14:paraId="05C1EF34" w14:textId="77777777">
      <w:pPr>
        <w:rPr>
          <w:rFonts w:ascii="微软雅黑" w:eastAsia="微软雅黑" w:hAnsi="微软雅黑" w:cs="微软雅黑"/>
          <w:sz w:val="22"/>
          <w:szCs w:val="22"/>
        </w:rPr>
      </w:pPr>
    </w:p>
    <w:p w:rsidR="00EA55F0" w:rsidRPr="00DF4D1D" w:rsidP="005F768A" w14:paraId="7C024958"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