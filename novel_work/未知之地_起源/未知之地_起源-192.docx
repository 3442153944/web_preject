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70706C" w:rsidP="005F768A" w14:paraId="0EDEB369" w14:textId="7E206ED2">
      <w:pPr>
        <w:tabs>
          <w:tab w:val="left" w:pos="1508"/>
        </w:tabs>
        <w:outlineLvl w:val="1"/>
        <w:rPr>
          <w:rFonts w:ascii="微软雅黑" w:eastAsia="微软雅黑" w:hAnsi="微软雅黑" w:cs="微软雅黑"/>
          <w:sz w:val="22"/>
          <w:szCs w:val="22"/>
        </w:rPr>
      </w:pPr>
      <w:r>
        <w:rPr>
          <w:rFonts w:ascii="微软雅黑" w:eastAsia="微软雅黑" w:hAnsi="微软雅黑" w:cs="微软雅黑" w:hint="eastAsia"/>
          <w:sz w:val="22"/>
          <w:szCs w:val="22"/>
        </w:rPr>
        <w:t>第一百九十一章 基于绝对零度的量子计算机</w:t>
      </w:r>
    </w:p>
    <w:p w:rsidR="000920D5" w:rsidP="005F768A" w14:paraId="7A6EF320" w14:textId="6D476799">
      <w:pPr>
        <w:rPr>
          <w:rFonts w:ascii="微软雅黑" w:eastAsia="微软雅黑" w:hAnsi="微软雅黑" w:cs="微软雅黑"/>
          <w:sz w:val="22"/>
          <w:szCs w:val="22"/>
        </w:rPr>
      </w:pPr>
      <w:r>
        <w:rPr>
          <w:rFonts w:ascii="微软雅黑" w:eastAsia="微软雅黑" w:hAnsi="微软雅黑" w:cs="微软雅黑" w:hint="eastAsia"/>
          <w:sz w:val="22"/>
          <w:szCs w:val="22"/>
        </w:rPr>
        <w:t>在门外的李俊感受到了异样之后，赶紧进入房间查看冷却塔的情况。</w:t>
      </w:r>
    </w:p>
    <w:p w:rsidR="000920D5" w:rsidP="005F768A" w14:paraId="1B68301E" w14:textId="6E9D52CF">
      <w:pPr>
        <w:rPr>
          <w:rFonts w:ascii="微软雅黑" w:eastAsia="微软雅黑" w:hAnsi="微软雅黑" w:cs="微软雅黑"/>
          <w:sz w:val="22"/>
          <w:szCs w:val="22"/>
        </w:rPr>
      </w:pPr>
      <w:r>
        <w:rPr>
          <w:rFonts w:ascii="微软雅黑" w:eastAsia="微软雅黑" w:hAnsi="微软雅黑" w:cs="微软雅黑" w:hint="eastAsia"/>
          <w:sz w:val="22"/>
          <w:szCs w:val="22"/>
        </w:rPr>
        <w:t>“果然是一个</w:t>
      </w:r>
      <w:r w:rsidR="008169EC">
        <w:rPr>
          <w:rFonts w:ascii="微软雅黑" w:eastAsia="微软雅黑" w:hAnsi="微软雅黑" w:cs="微软雅黑" w:hint="eastAsia"/>
          <w:sz w:val="22"/>
          <w:szCs w:val="22"/>
        </w:rPr>
        <w:t>神奇的宇宙极限现象，也许是因为这个极限是较为容易实现的？</w:t>
      </w:r>
      <w:r w:rsidR="00C8498E">
        <w:rPr>
          <w:rFonts w:ascii="微软雅黑" w:eastAsia="微软雅黑" w:hAnsi="微软雅黑" w:cs="微软雅黑" w:hint="eastAsia"/>
          <w:sz w:val="22"/>
          <w:szCs w:val="22"/>
        </w:rPr>
        <w:t>以现在的科技水平竟然都可以实现</w:t>
      </w:r>
      <w:r w:rsidR="00F974BD">
        <w:rPr>
          <w:rFonts w:ascii="微软雅黑" w:eastAsia="微软雅黑" w:hAnsi="微软雅黑" w:cs="微软雅黑" w:hint="eastAsia"/>
          <w:sz w:val="22"/>
          <w:szCs w:val="22"/>
        </w:rPr>
        <w:t>。</w:t>
      </w:r>
      <w:r>
        <w:rPr>
          <w:rFonts w:ascii="微软雅黑" w:eastAsia="微软雅黑" w:hAnsi="微软雅黑" w:cs="微软雅黑" w:hint="eastAsia"/>
          <w:sz w:val="22"/>
          <w:szCs w:val="22"/>
        </w:rPr>
        <w:t>”</w:t>
      </w:r>
    </w:p>
    <w:p w:rsidR="00581CF0" w:rsidP="005F768A" w14:paraId="02ECDA2A"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“在我所知道的世界之上没有什么是不可能的</w:t>
      </w:r>
      <w:r w:rsidR="00B45406">
        <w:rPr>
          <w:rFonts w:ascii="微软雅黑" w:eastAsia="微软雅黑" w:hAnsi="微软雅黑" w:cs="微软雅黑" w:hint="eastAsia"/>
          <w:sz w:val="22"/>
          <w:szCs w:val="22"/>
        </w:rPr>
        <w:t>，就像魔法或者说灵气这种东西，人们</w:t>
      </w:r>
      <w:r w:rsidR="00B45406">
        <w:rPr>
          <w:rFonts w:ascii="微软雅黑" w:eastAsia="微软雅黑" w:hAnsi="微软雅黑" w:cs="微软雅黑" w:hint="eastAsia"/>
          <w:sz w:val="22"/>
          <w:szCs w:val="22"/>
        </w:rPr>
        <w:t>或许没有办法理解其中原理，但是这并不妨碍他们使用灵力这样的力量，况且现在的你还是知道这里面的门路，知道该怎么操作的人</w:t>
      </w:r>
      <w:r>
        <w:rPr>
          <w:rFonts w:ascii="微软雅黑" w:eastAsia="微软雅黑" w:hAnsi="微软雅黑" w:cs="微软雅黑" w:hint="eastAsia"/>
          <w:sz w:val="22"/>
          <w:szCs w:val="22"/>
        </w:rPr>
        <w:t>。</w:t>
      </w:r>
    </w:p>
    <w:p w:rsidR="000920D5" w:rsidP="005F768A" w14:paraId="3EA2276F" w14:textId="6561E736">
      <w:pPr>
        <w:rPr>
          <w:rFonts w:ascii="微软雅黑" w:eastAsia="微软雅黑" w:hAnsi="微软雅黑" w:cs="微软雅黑"/>
          <w:sz w:val="22"/>
          <w:szCs w:val="22"/>
        </w:rPr>
      </w:pPr>
      <w:r>
        <w:rPr>
          <w:rFonts w:ascii="微软雅黑" w:eastAsia="微软雅黑" w:hAnsi="微软雅黑" w:cs="微软雅黑" w:hint="eastAsia"/>
          <w:sz w:val="22"/>
          <w:szCs w:val="22"/>
        </w:rPr>
        <w:t>就以人类的发展历程来说，哪怕你现在</w:t>
      </w:r>
      <w:r>
        <w:rPr>
          <w:rFonts w:ascii="微软雅黑" w:eastAsia="微软雅黑" w:hAnsi="微软雅黑" w:cs="微软雅黑" w:hint="eastAsia"/>
          <w:sz w:val="22"/>
          <w:szCs w:val="22"/>
        </w:rPr>
        <w:t>在</w:t>
      </w:r>
      <w:r>
        <w:rPr>
          <w:rFonts w:ascii="微软雅黑" w:eastAsia="微软雅黑" w:hAnsi="微软雅黑" w:cs="微软雅黑" w:hint="eastAsia"/>
          <w:sz w:val="22"/>
          <w:szCs w:val="22"/>
        </w:rPr>
        <w:t>三十年之前都是可以轻易的做到绝对零度的，只是这个过程需要的时间稍微长了一些，过程稍微繁杂了一些而已。</w:t>
      </w:r>
      <w:r w:rsidR="00797D6B">
        <w:rPr>
          <w:rFonts w:ascii="微软雅黑" w:eastAsia="微软雅黑" w:hAnsi="微软雅黑" w:cs="微软雅黑" w:hint="eastAsia"/>
          <w:sz w:val="22"/>
          <w:szCs w:val="22"/>
        </w:rPr>
        <w:t>只要知道的正确的道路，难度什么的几乎是不存在的，就算是一个普通人也能够实现，不过在实现之后我能够保证他绝对不知道这其中的原因。</w:t>
      </w:r>
      <w:r w:rsidR="00F974BD">
        <w:rPr>
          <w:rFonts w:ascii="微软雅黑" w:eastAsia="微软雅黑" w:hAnsi="微软雅黑" w:cs="微软雅黑" w:hint="eastAsia"/>
          <w:sz w:val="22"/>
          <w:szCs w:val="22"/>
        </w:rPr>
        <w:t>”</w:t>
      </w:r>
    </w:p>
    <w:p w:rsidR="000920D5" w:rsidP="005F768A" w14:paraId="6B57ABA0" w14:textId="1CC21790">
      <w:pPr>
        <w:rPr>
          <w:rFonts w:ascii="微软雅黑" w:eastAsia="微软雅黑" w:hAnsi="微软雅黑" w:cs="微软雅黑"/>
          <w:sz w:val="22"/>
          <w:szCs w:val="22"/>
        </w:rPr>
      </w:pPr>
      <w:r>
        <w:rPr>
          <w:rFonts w:ascii="微软雅黑" w:eastAsia="微软雅黑" w:hAnsi="微软雅黑" w:cs="微软雅黑" w:hint="eastAsia"/>
          <w:sz w:val="22"/>
          <w:szCs w:val="22"/>
        </w:rPr>
        <w:t>“确实，像这么说的话我是不是可以手搓核弹了啊？”</w:t>
      </w:r>
    </w:p>
    <w:p w:rsidR="0043716B" w:rsidP="005F768A" w14:paraId="1CB0C241" w14:textId="6971FFFE">
      <w:pPr>
        <w:rPr>
          <w:rFonts w:ascii="微软雅黑" w:eastAsia="微软雅黑" w:hAnsi="微软雅黑" w:cs="微软雅黑"/>
          <w:sz w:val="22"/>
          <w:szCs w:val="22"/>
        </w:rPr>
      </w:pPr>
      <w:r>
        <w:rPr>
          <w:rFonts w:ascii="微软雅黑" w:eastAsia="微软雅黑" w:hAnsi="微软雅黑" w:cs="微软雅黑" w:hint="eastAsia"/>
          <w:sz w:val="22"/>
          <w:szCs w:val="22"/>
        </w:rPr>
        <w:t>“如果你想的话也不是不可以，妾身随时都可以指导你这方面的知识，并且保证能够起爆。”</w:t>
      </w:r>
    </w:p>
    <w:p w:rsidR="00797D6B" w:rsidRPr="00797D6B" w:rsidP="005F768A" w14:paraId="157F5172" w14:textId="455EBAF6">
      <w:pPr>
        <w:rPr>
          <w:rFonts w:ascii="微软雅黑" w:eastAsia="微软雅黑" w:hAnsi="微软雅黑" w:cs="微软雅黑"/>
          <w:sz w:val="22"/>
          <w:szCs w:val="22"/>
        </w:rPr>
      </w:pPr>
      <w:r>
        <w:rPr>
          <w:rFonts w:ascii="微软雅黑" w:eastAsia="微软雅黑" w:hAnsi="微软雅黑" w:cs="微软雅黑" w:hint="eastAsia"/>
          <w:sz w:val="22"/>
          <w:szCs w:val="22"/>
        </w:rPr>
        <w:t>“普通人也可以做到？”</w:t>
      </w:r>
    </w:p>
    <w:p w:rsidR="00F974BD" w:rsidP="005F768A" w14:paraId="3068CE45" w14:textId="5B11986F">
      <w:pPr>
        <w:rPr>
          <w:rFonts w:ascii="微软雅黑" w:eastAsia="微软雅黑" w:hAnsi="微软雅黑" w:cs="微软雅黑"/>
          <w:sz w:val="22"/>
          <w:szCs w:val="22"/>
        </w:rPr>
      </w:pPr>
      <w:r>
        <w:rPr>
          <w:rFonts w:ascii="微软雅黑" w:eastAsia="微软雅黑" w:hAnsi="微软雅黑" w:cs="微软雅黑" w:hint="eastAsia"/>
          <w:sz w:val="22"/>
          <w:szCs w:val="22"/>
        </w:rPr>
        <w:t>“大概能够做到吧，我不确定普通人能不能够在自身基因完全崩溃之前完成核弹的制作和起爆</w:t>
      </w:r>
      <w:r w:rsidR="00E57796">
        <w:rPr>
          <w:rFonts w:ascii="微软雅黑" w:eastAsia="微软雅黑" w:hAnsi="微软雅黑" w:cs="微软雅黑" w:hint="eastAsia"/>
          <w:sz w:val="22"/>
          <w:szCs w:val="22"/>
        </w:rPr>
        <w:t>。</w:t>
      </w:r>
      <w:r>
        <w:rPr>
          <w:rFonts w:ascii="微软雅黑" w:eastAsia="微软雅黑" w:hAnsi="微软雅黑" w:cs="微软雅黑" w:hint="eastAsia"/>
          <w:sz w:val="22"/>
          <w:szCs w:val="22"/>
        </w:rPr>
        <w:t>”</w:t>
      </w:r>
    </w:p>
    <w:p w:rsidR="00E57796" w:rsidP="005F768A" w14:paraId="4D11D368" w14:textId="3166FCC5">
      <w:pPr>
        <w:rPr>
          <w:rFonts w:ascii="微软雅黑" w:eastAsia="微软雅黑" w:hAnsi="微软雅黑" w:cs="微软雅黑"/>
          <w:sz w:val="22"/>
          <w:szCs w:val="22"/>
        </w:rPr>
      </w:pPr>
      <w:r>
        <w:rPr>
          <w:rFonts w:ascii="微软雅黑" w:eastAsia="微软雅黑" w:hAnsi="微软雅黑" w:cs="微软雅黑" w:hint="eastAsia"/>
          <w:sz w:val="22"/>
          <w:szCs w:val="22"/>
        </w:rPr>
        <w:t>“所以，有个总所周知的事情，在理论之上只要比铁要重的东西都是可以发射核裂变反应的，只是这个反应所释放出来的能量的量不同罢了。”</w:t>
      </w:r>
    </w:p>
    <w:p w:rsidR="00797D6B" w:rsidP="005F768A" w14:paraId="4B4D5F1E" w14:textId="4731BF51">
      <w:pPr>
        <w:rPr>
          <w:rFonts w:ascii="微软雅黑" w:eastAsia="微软雅黑" w:hAnsi="微软雅黑" w:cs="微软雅黑"/>
          <w:sz w:val="22"/>
          <w:szCs w:val="22"/>
        </w:rPr>
      </w:pPr>
      <w:r>
        <w:rPr>
          <w:rFonts w:ascii="微软雅黑" w:eastAsia="微软雅黑" w:hAnsi="微软雅黑" w:cs="微软雅黑" w:hint="eastAsia"/>
          <w:sz w:val="22"/>
          <w:szCs w:val="22"/>
        </w:rPr>
        <w:t>“按你的智商来说，不可能连这么简单的问题的都先不明白吧，普通人是使用</w:t>
      </w:r>
      <w:r w:rsidR="00CD3CD3">
        <w:rPr>
          <w:rFonts w:ascii="微软雅黑" w:eastAsia="微软雅黑" w:hAnsi="微软雅黑" w:cs="微软雅黑" w:hint="eastAsia"/>
          <w:sz w:val="22"/>
          <w:szCs w:val="22"/>
        </w:rPr>
        <w:t>一般</w:t>
      </w:r>
      <w:r w:rsidR="00CD3CD3">
        <w:rPr>
          <w:rFonts w:ascii="微软雅黑" w:eastAsia="微软雅黑" w:hAnsi="微软雅黑" w:cs="微软雅黑" w:hint="eastAsia"/>
          <w:sz w:val="22"/>
          <w:szCs w:val="22"/>
        </w:rPr>
        <w:t>般</w:t>
      </w:r>
      <w:r w:rsidR="00CD3CD3">
        <w:rPr>
          <w:rFonts w:ascii="微软雅黑" w:eastAsia="微软雅黑" w:hAnsi="微软雅黑" w:cs="微软雅黑" w:hint="eastAsia"/>
          <w:sz w:val="22"/>
          <w:szCs w:val="22"/>
        </w:rPr>
        <w:t>的物质进行核反应容易还是使用自身就带有辐射中子源的物质进行和反应更容易？这不显而易见嘛？</w:t>
      </w:r>
      <w:r>
        <w:rPr>
          <w:rFonts w:ascii="微软雅黑" w:eastAsia="微软雅黑" w:hAnsi="微软雅黑" w:cs="微软雅黑" w:hint="eastAsia"/>
          <w:sz w:val="22"/>
          <w:szCs w:val="22"/>
        </w:rPr>
        <w:t>”</w:t>
      </w:r>
    </w:p>
    <w:p w:rsidR="00145D55" w:rsidP="005F768A" w14:paraId="5A8552ED" w14:textId="1A140C66">
      <w:pPr>
        <w:rPr>
          <w:rFonts w:ascii="微软雅黑" w:eastAsia="微软雅黑" w:hAnsi="微软雅黑" w:cs="微软雅黑"/>
          <w:sz w:val="22"/>
          <w:szCs w:val="22"/>
        </w:rPr>
      </w:pPr>
      <w:r>
        <w:rPr>
          <w:rFonts w:ascii="微软雅黑" w:eastAsia="微软雅黑" w:hAnsi="微软雅黑" w:cs="微软雅黑" w:hint="eastAsia"/>
          <w:sz w:val="22"/>
          <w:szCs w:val="22"/>
        </w:rPr>
        <w:t>“可你不是说普通人都可以实现吗？”</w:t>
      </w:r>
    </w:p>
    <w:p w:rsidR="00797D6B" w:rsidP="005F768A" w14:paraId="0776A528" w14:textId="0223C677">
      <w:pPr>
        <w:rPr>
          <w:rFonts w:ascii="微软雅黑" w:eastAsia="微软雅黑" w:hAnsi="微软雅黑" w:cs="微软雅黑"/>
          <w:sz w:val="22"/>
          <w:szCs w:val="22"/>
        </w:rPr>
      </w:pPr>
      <w:r>
        <w:rPr>
          <w:rFonts w:ascii="微软雅黑" w:eastAsia="微软雅黑" w:hAnsi="微软雅黑" w:cs="微软雅黑" w:hint="eastAsia"/>
          <w:sz w:val="22"/>
          <w:szCs w:val="22"/>
        </w:rPr>
        <w:t>“是啊，是可以实现啊，我又没有说不可以实现，还有和我叨叨我倒是没有什么，我能够存在的时间还长的不得了呢，而你的时间可不多了，都已经实现绝对零度了还在不实现量子计算机的第一次启动？”</w:t>
      </w:r>
    </w:p>
    <w:p w:rsidR="00E57796" w:rsidP="005F768A" w14:paraId="18DC0DF5" w14:textId="383C667B">
      <w:pPr>
        <w:rPr>
          <w:rFonts w:ascii="微软雅黑" w:eastAsia="微软雅黑" w:hAnsi="微软雅黑" w:cs="微软雅黑"/>
          <w:sz w:val="22"/>
          <w:szCs w:val="22"/>
        </w:rPr>
      </w:pPr>
      <w:r>
        <w:rPr>
          <w:rFonts w:ascii="微软雅黑" w:eastAsia="微软雅黑" w:hAnsi="微软雅黑" w:cs="微软雅黑" w:hint="eastAsia"/>
          <w:sz w:val="22"/>
          <w:szCs w:val="22"/>
        </w:rPr>
        <w:t>“额，我去看看他们把外部需要使用的部件弄完没有。”</w:t>
      </w:r>
    </w:p>
    <w:p w:rsidR="00634CEF" w:rsidP="005F768A" w14:paraId="1AF97FCB" w14:textId="49EDF416">
      <w:pPr>
        <w:rPr>
          <w:rFonts w:ascii="微软雅黑" w:eastAsia="微软雅黑" w:hAnsi="微软雅黑" w:cs="微软雅黑"/>
          <w:sz w:val="22"/>
          <w:szCs w:val="22"/>
        </w:rPr>
      </w:pPr>
      <w:r>
        <w:rPr>
          <w:rFonts w:ascii="微软雅黑" w:eastAsia="微软雅黑" w:hAnsi="微软雅黑" w:cs="微软雅黑" w:hint="eastAsia"/>
          <w:sz w:val="22"/>
          <w:szCs w:val="22"/>
        </w:rPr>
        <w:t>李俊在离开之前还是把冷却仓的电源给停止了，</w:t>
      </w:r>
      <w:r w:rsidR="004E4C2A">
        <w:rPr>
          <w:rFonts w:ascii="微软雅黑" w:eastAsia="微软雅黑" w:hAnsi="微软雅黑" w:cs="微软雅黑" w:hint="eastAsia"/>
          <w:sz w:val="22"/>
          <w:szCs w:val="22"/>
        </w:rPr>
        <w:t>一直保持在绝对零度所消耗的能源并不多，一小时的耗电量也就相当于一个普通家庭一个周的耗电量，只是隔绝的辐射范围有点大了，房间都有点若隐若现的感觉了。</w:t>
      </w:r>
    </w:p>
    <w:p w:rsidR="00634CEF" w:rsidP="005F768A" w14:paraId="04545B9D" w14:textId="69822880">
      <w:pPr>
        <w:rPr>
          <w:rFonts w:ascii="微软雅黑" w:eastAsia="微软雅黑" w:hAnsi="微软雅黑" w:cs="微软雅黑"/>
          <w:sz w:val="22"/>
          <w:szCs w:val="22"/>
        </w:rPr>
      </w:pPr>
      <w:r>
        <w:rPr>
          <w:rFonts w:ascii="微软雅黑" w:eastAsia="微软雅黑" w:hAnsi="微软雅黑" w:cs="微软雅黑" w:hint="eastAsia"/>
          <w:sz w:val="22"/>
          <w:szCs w:val="22"/>
        </w:rPr>
        <w:t>“如果可以自发的维持在绝对零度之下，是不是意味着完成了信息上的绝对隐身嘞？既没有能量的发出，也不会反射任何的能量，对于外界的能量不做出反应，就如同暗物质一般，不过处于因果层面的东西不知道该怎么观测。”</w:t>
      </w:r>
    </w:p>
    <w:p w:rsidR="004E4C2A" w:rsidP="005F768A" w14:paraId="6B672B8B"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我觉得你还是不要异想天开的好，虽然自发的维持绝对零度可以保持相当高的隐身，但是遇到引力探测就会很容易的被发现，物质的质量是他自己性质的表现，就算是他身处绝对零度，它的质量也不会凭空消失在空间之上的宏观影响依然是存在的。</w:t>
      </w:r>
    </w:p>
    <w:p w:rsidR="004E4C2A" w:rsidP="005F768A" w14:paraId="4158A851" w14:textId="0541400D">
      <w:pPr>
        <w:rPr>
          <w:rFonts w:ascii="微软雅黑" w:eastAsia="微软雅黑" w:hAnsi="微软雅黑" w:cs="微软雅黑"/>
          <w:sz w:val="22"/>
          <w:szCs w:val="22"/>
        </w:rPr>
      </w:pPr>
      <w:r>
        <w:rPr>
          <w:rFonts w:ascii="微软雅黑" w:eastAsia="微软雅黑" w:hAnsi="微软雅黑" w:cs="微软雅黑" w:hint="eastAsia"/>
          <w:sz w:val="22"/>
          <w:szCs w:val="22"/>
        </w:rPr>
        <w:t>因果这方面的科技我想我的创造者应该知道该怎么观测。”</w:t>
      </w:r>
    </w:p>
    <w:p w:rsidR="004E4C2A" w:rsidP="005F768A" w14:paraId="42DB7932" w14:textId="35593445">
      <w:pPr>
        <w:rPr>
          <w:rFonts w:ascii="微软雅黑" w:eastAsia="微软雅黑" w:hAnsi="微软雅黑" w:cs="微软雅黑"/>
          <w:sz w:val="22"/>
          <w:szCs w:val="22"/>
        </w:rPr>
      </w:pPr>
      <w:r>
        <w:rPr>
          <w:rFonts w:ascii="微软雅黑" w:eastAsia="微软雅黑" w:hAnsi="微软雅黑" w:cs="微软雅黑" w:hint="eastAsia"/>
          <w:sz w:val="22"/>
          <w:szCs w:val="22"/>
        </w:rPr>
        <w:t>与</w:t>
      </w:r>
      <w:r>
        <w:rPr>
          <w:rFonts w:ascii="微软雅黑" w:eastAsia="微软雅黑" w:hAnsi="微软雅黑" w:cs="微软雅黑" w:hint="eastAsia"/>
          <w:sz w:val="22"/>
          <w:szCs w:val="22"/>
        </w:rPr>
        <w:t>梓</w:t>
      </w:r>
      <w:r>
        <w:rPr>
          <w:rFonts w:ascii="微软雅黑" w:eastAsia="微软雅黑" w:hAnsi="微软雅黑" w:cs="微软雅黑" w:hint="eastAsia"/>
          <w:sz w:val="22"/>
          <w:szCs w:val="22"/>
        </w:rPr>
        <w:t>源的交谈过程中，放着冷却装置的房间已经从闪烁状态之下稳定了下来，并且可以稳定的观测，而寒气也在稳定之后开始散发了出来，周围的一切瞬间就挂上了一层薄霜</w:t>
      </w:r>
      <w:r w:rsidR="00443F38">
        <w:rPr>
          <w:rFonts w:ascii="微软雅黑" w:eastAsia="微软雅黑" w:hAnsi="微软雅黑" w:cs="微软雅黑" w:hint="eastAsia"/>
          <w:sz w:val="22"/>
          <w:szCs w:val="22"/>
        </w:rPr>
        <w:t>，空气之中时不时有冰晶掉落在地面之上</w:t>
      </w:r>
      <w:r w:rsidR="006A579A">
        <w:rPr>
          <w:rFonts w:ascii="微软雅黑" w:eastAsia="微软雅黑" w:hAnsi="微软雅黑" w:cs="微软雅黑" w:hint="eastAsia"/>
          <w:sz w:val="22"/>
          <w:szCs w:val="22"/>
        </w:rPr>
        <w:t>，空气湿度瞬间见底。</w:t>
      </w:r>
    </w:p>
    <w:p w:rsidR="00026DFD" w:rsidP="005F768A" w14:paraId="7141975C" w14:textId="2B6B59F2">
      <w:pPr>
        <w:rPr>
          <w:rFonts w:ascii="微软雅黑" w:eastAsia="微软雅黑" w:hAnsi="微软雅黑" w:cs="微软雅黑"/>
          <w:sz w:val="22"/>
          <w:szCs w:val="22"/>
        </w:rPr>
      </w:pPr>
      <w:r>
        <w:rPr>
          <w:rFonts w:ascii="微软雅黑" w:eastAsia="微软雅黑" w:hAnsi="微软雅黑" w:cs="微软雅黑" w:hint="eastAsia"/>
          <w:sz w:val="22"/>
          <w:szCs w:val="22"/>
        </w:rPr>
        <w:t>如果不是李俊跑的够快，他现在已经在房间里面被冻结成了一个冰雕了，从此一个刚刚准备起飞的‘天选之子’就此陨落。</w:t>
      </w:r>
    </w:p>
    <w:p w:rsidR="006A579A" w:rsidP="005F768A" w14:paraId="04254F5D" w14:textId="3234D6B1">
      <w:pPr>
        <w:rPr>
          <w:rFonts w:ascii="微软雅黑" w:eastAsia="微软雅黑" w:hAnsi="微软雅黑" w:cs="微软雅黑"/>
          <w:sz w:val="22"/>
          <w:szCs w:val="22"/>
        </w:rPr>
      </w:pPr>
      <w:r>
        <w:rPr>
          <w:rFonts w:ascii="微软雅黑" w:eastAsia="微软雅黑" w:hAnsi="微软雅黑" w:cs="微软雅黑" w:hint="eastAsia"/>
          <w:sz w:val="22"/>
          <w:szCs w:val="22"/>
        </w:rPr>
        <w:t>“真是吓死人了~</w:t>
      </w:r>
      <w:r w:rsidR="00C30D9F">
        <w:rPr>
          <w:rFonts w:ascii="微软雅黑" w:eastAsia="微软雅黑" w:hAnsi="微软雅黑" w:cs="微软雅黑" w:hint="eastAsia"/>
          <w:sz w:val="22"/>
          <w:szCs w:val="22"/>
        </w:rPr>
        <w:t>”</w:t>
      </w:r>
    </w:p>
    <w:p w:rsidR="006A579A" w:rsidP="005F768A" w14:paraId="6F1B4F16" w14:textId="66632FDE">
      <w:pPr>
        <w:rPr>
          <w:rFonts w:ascii="微软雅黑" w:eastAsia="微软雅黑" w:hAnsi="微软雅黑" w:cs="微软雅黑"/>
          <w:sz w:val="22"/>
          <w:szCs w:val="22"/>
        </w:rPr>
      </w:pPr>
      <w:r>
        <w:rPr>
          <w:rFonts w:ascii="微软雅黑" w:eastAsia="微软雅黑" w:hAnsi="微软雅黑" w:cs="微软雅黑" w:hint="eastAsia"/>
          <w:sz w:val="22"/>
          <w:szCs w:val="22"/>
        </w:rPr>
        <w:t>“</w:t>
      </w:r>
      <w:r>
        <w:rPr>
          <w:rFonts w:ascii="微软雅黑" w:eastAsia="微软雅黑" w:hAnsi="微软雅黑" w:cs="微软雅黑" w:hint="eastAsia"/>
          <w:sz w:val="22"/>
          <w:szCs w:val="22"/>
        </w:rPr>
        <w:t>各位，醒醒别睡了，任务已经完成了吗？”</w:t>
      </w:r>
    </w:p>
    <w:p w:rsidR="00C30D9F" w:rsidP="005F768A" w14:paraId="2C1556C9" w14:textId="5FD3048C">
      <w:pPr>
        <w:rPr>
          <w:rFonts w:ascii="微软雅黑" w:eastAsia="微软雅黑" w:hAnsi="微软雅黑" w:cs="微软雅黑"/>
          <w:sz w:val="22"/>
          <w:szCs w:val="22"/>
        </w:rPr>
      </w:pPr>
      <w:r>
        <w:rPr>
          <w:rFonts w:ascii="微软雅黑" w:eastAsia="微软雅黑" w:hAnsi="微软雅黑" w:cs="微软雅黑" w:hint="eastAsia"/>
          <w:sz w:val="22"/>
          <w:szCs w:val="22"/>
        </w:rPr>
        <w:t>李俊看着地上躺着睡觉的众人，突然感觉有那么点玄。</w:t>
      </w:r>
    </w:p>
    <w:p w:rsidR="006A579A" w:rsidP="005F768A" w14:paraId="00C86192" w14:textId="587D0604">
      <w:pPr>
        <w:rPr>
          <w:rFonts w:ascii="微软雅黑" w:eastAsia="微软雅黑" w:hAnsi="微软雅黑" w:cs="微软雅黑"/>
          <w:sz w:val="22"/>
          <w:szCs w:val="22"/>
        </w:rPr>
      </w:pPr>
      <w:r>
        <w:rPr>
          <w:rFonts w:ascii="微软雅黑" w:eastAsia="微软雅黑" w:hAnsi="微软雅黑" w:cs="微软雅黑" w:hint="eastAsia"/>
          <w:sz w:val="22"/>
          <w:szCs w:val="22"/>
        </w:rPr>
        <w:t>“早就已经完成了，</w:t>
      </w:r>
      <w:r w:rsidR="00C30D9F">
        <w:rPr>
          <w:rFonts w:ascii="微软雅黑" w:eastAsia="微软雅黑" w:hAnsi="微软雅黑" w:cs="微软雅黑" w:hint="eastAsia"/>
          <w:sz w:val="22"/>
          <w:szCs w:val="22"/>
        </w:rPr>
        <w:t>这么点任务不到两个小时就已经全部完成了。</w:t>
      </w:r>
      <w:r>
        <w:rPr>
          <w:rFonts w:ascii="微软雅黑" w:eastAsia="微软雅黑" w:hAnsi="微软雅黑" w:cs="微软雅黑" w:hint="eastAsia"/>
          <w:sz w:val="22"/>
          <w:szCs w:val="22"/>
        </w:rPr>
        <w:t>”</w:t>
      </w:r>
      <w:r w:rsidR="00BE1E3E">
        <w:rPr>
          <w:rFonts w:ascii="微软雅黑" w:eastAsia="微软雅黑" w:hAnsi="微软雅黑" w:cs="微软雅黑" w:hint="eastAsia"/>
          <w:sz w:val="22"/>
          <w:szCs w:val="22"/>
        </w:rPr>
        <w:t>一个人保安从地上爬起来说到。</w:t>
      </w:r>
    </w:p>
    <w:p w:rsidR="00C30D9F" w:rsidP="005F768A" w14:paraId="24503CED" w14:textId="28EED2B4">
      <w:pPr>
        <w:rPr>
          <w:rFonts w:ascii="微软雅黑" w:eastAsia="微软雅黑" w:hAnsi="微软雅黑" w:cs="微软雅黑"/>
          <w:sz w:val="22"/>
          <w:szCs w:val="22"/>
        </w:rPr>
      </w:pPr>
      <w:r>
        <w:rPr>
          <w:rFonts w:ascii="微软雅黑" w:eastAsia="微软雅黑" w:hAnsi="微软雅黑" w:cs="微软雅黑" w:hint="eastAsia"/>
          <w:sz w:val="22"/>
          <w:szCs w:val="22"/>
        </w:rPr>
        <w:t>“这地方的温度确实挺舒服的，看来对于空调的调整他们做的还是很不错的嘛。”</w:t>
      </w:r>
    </w:p>
    <w:p w:rsidR="00BE1E3E" w:rsidP="005F768A" w14:paraId="484FFD4E" w14:textId="4FE0C0F8">
      <w:pPr>
        <w:rPr>
          <w:rFonts w:ascii="微软雅黑" w:eastAsia="微软雅黑" w:hAnsi="微软雅黑" w:cs="微软雅黑"/>
          <w:sz w:val="22"/>
          <w:szCs w:val="22"/>
        </w:rPr>
      </w:pPr>
      <w:r>
        <w:rPr>
          <w:rFonts w:ascii="微软雅黑" w:eastAsia="微软雅黑" w:hAnsi="微软雅黑" w:cs="微软雅黑" w:hint="eastAsia"/>
          <w:sz w:val="22"/>
          <w:szCs w:val="22"/>
        </w:rPr>
        <w:t>被吵醒之后其他人也是从地上爬了起来。</w:t>
      </w:r>
    </w:p>
    <w:p w:rsidR="00BE1E3E" w:rsidP="005F768A" w14:paraId="6D1613A3" w14:textId="26C4C8D1">
      <w:pPr>
        <w:rPr>
          <w:rFonts w:ascii="微软雅黑" w:eastAsia="微软雅黑" w:hAnsi="微软雅黑" w:cs="微软雅黑"/>
          <w:sz w:val="22"/>
          <w:szCs w:val="22"/>
        </w:rPr>
      </w:pPr>
      <w:r>
        <w:rPr>
          <w:rFonts w:ascii="微软雅黑" w:eastAsia="微软雅黑" w:hAnsi="微软雅黑" w:cs="微软雅黑" w:hint="eastAsia"/>
          <w:sz w:val="22"/>
          <w:szCs w:val="22"/>
        </w:rPr>
        <w:t>“所以还有其他的事情吗？如果没有其他事情了的话我们就走了，这个地方实在是太过于无聊了。”</w:t>
      </w:r>
    </w:p>
    <w:p w:rsidR="00BE1E3E" w:rsidP="005F768A" w14:paraId="6658BD96" w14:textId="3A7694E9">
      <w:pPr>
        <w:rPr>
          <w:rFonts w:ascii="微软雅黑" w:eastAsia="微软雅黑" w:hAnsi="微软雅黑" w:cs="微软雅黑"/>
          <w:sz w:val="22"/>
          <w:szCs w:val="22"/>
        </w:rPr>
      </w:pPr>
      <w:r>
        <w:rPr>
          <w:rFonts w:ascii="微软雅黑" w:eastAsia="微软雅黑" w:hAnsi="微软雅黑" w:cs="微软雅黑" w:hint="eastAsia"/>
          <w:sz w:val="22"/>
          <w:szCs w:val="22"/>
        </w:rPr>
        <w:t>“你们不是要看着我保证设备的安全吗？”</w:t>
      </w:r>
    </w:p>
    <w:p w:rsidR="00BE1E3E" w:rsidP="005F768A" w14:paraId="723B715E" w14:textId="001E1716">
      <w:pPr>
        <w:rPr>
          <w:rFonts w:ascii="微软雅黑" w:eastAsia="微软雅黑" w:hAnsi="微软雅黑" w:cs="微软雅黑"/>
          <w:sz w:val="22"/>
          <w:szCs w:val="22"/>
        </w:rPr>
      </w:pPr>
      <w:r>
        <w:rPr>
          <w:rFonts w:ascii="微软雅黑" w:eastAsia="微软雅黑" w:hAnsi="微软雅黑" w:cs="微软雅黑" w:hint="eastAsia"/>
          <w:sz w:val="22"/>
          <w:szCs w:val="22"/>
        </w:rPr>
        <w:t>“主任说我们可以走了，看来他对于你还是很放心的。”</w:t>
      </w:r>
    </w:p>
    <w:p w:rsidR="00BE1E3E" w:rsidRPr="00BE1E3E" w:rsidP="005F768A" w14:paraId="1D6862B6" w14:textId="3C3A9702">
      <w:pPr>
        <w:rPr>
          <w:rFonts w:ascii="微软雅黑" w:eastAsia="微软雅黑" w:hAnsi="微软雅黑" w:cs="微软雅黑"/>
          <w:sz w:val="22"/>
          <w:szCs w:val="22"/>
        </w:rPr>
      </w:pPr>
      <w:r>
        <w:rPr>
          <w:rFonts w:ascii="微软雅黑" w:eastAsia="微软雅黑" w:hAnsi="微软雅黑" w:cs="微软雅黑" w:hint="eastAsia"/>
          <w:sz w:val="22"/>
          <w:szCs w:val="22"/>
        </w:rPr>
        <w:t>“哦，既然这样的话你们就先走吧，反正接下来的工作你们也帮不了什么忙，你们也不会。”</w:t>
      </w:r>
    </w:p>
    <w:p w:rsidR="004E4C2A" w:rsidP="005F768A" w14:paraId="1B0ABBD8" w14:textId="68937430">
      <w:pPr>
        <w:rPr>
          <w:rFonts w:ascii="微软雅黑" w:eastAsia="微软雅黑" w:hAnsi="微软雅黑" w:cs="微软雅黑"/>
          <w:sz w:val="22"/>
          <w:szCs w:val="22"/>
        </w:rPr>
      </w:pPr>
      <w:r>
        <w:rPr>
          <w:rFonts w:ascii="微软雅黑" w:eastAsia="微软雅黑" w:hAnsi="微软雅黑" w:cs="微软雅黑" w:hint="eastAsia"/>
          <w:sz w:val="22"/>
          <w:szCs w:val="22"/>
        </w:rPr>
        <w:t>“行，量子这方面的东西我们还真的不懂，我们的方向是集成电路方面的，既然现在已经用不到我们了，兄弟们走了——”</w:t>
      </w:r>
    </w:p>
    <w:p w:rsidR="0070206D" w:rsidP="005F768A" w14:paraId="7BDD4A2C" w14:textId="23DD5C49">
      <w:pPr>
        <w:rPr>
          <w:rFonts w:ascii="微软雅黑" w:eastAsia="微软雅黑" w:hAnsi="微软雅黑" w:cs="微软雅黑"/>
          <w:sz w:val="22"/>
          <w:szCs w:val="22"/>
        </w:rPr>
      </w:pPr>
      <w:r>
        <w:rPr>
          <w:rFonts w:ascii="微软雅黑" w:eastAsia="微软雅黑" w:hAnsi="微软雅黑" w:cs="微软雅黑" w:hint="eastAsia"/>
          <w:sz w:val="22"/>
          <w:szCs w:val="22"/>
        </w:rPr>
        <w:t>然后不到一分钟的时间所有的人便已经消失在了门外。</w:t>
      </w:r>
    </w:p>
    <w:p w:rsidR="0070206D" w:rsidRPr="0070206D" w:rsidP="005F768A" w14:paraId="7E2A23FF" w14:textId="0AB1AD39">
      <w:pPr>
        <w:rPr>
          <w:rFonts w:ascii="微软雅黑" w:eastAsia="微软雅黑" w:hAnsi="微软雅黑" w:cs="微软雅黑"/>
          <w:sz w:val="22"/>
          <w:szCs w:val="22"/>
        </w:rPr>
      </w:pPr>
      <w:r>
        <w:rPr>
          <w:rFonts w:ascii="微软雅黑" w:eastAsia="微软雅黑" w:hAnsi="微软雅黑" w:cs="微软雅黑" w:hint="eastAsia"/>
          <w:sz w:val="22"/>
          <w:szCs w:val="22"/>
        </w:rPr>
        <w:t>“真就这么的无聊吗？他们难道不好奇我在做什么吗？”</w:t>
      </w:r>
    </w:p>
    <w:p w:rsidR="00F354C6" w:rsidRPr="0070206D" w:rsidP="005F768A" w14:paraId="6FF8CE50" w14:textId="427923CF">
      <w:pPr>
        <w:rPr>
          <w:rFonts w:ascii="微软雅黑" w:eastAsia="微软雅黑" w:hAnsi="微软雅黑" w:cs="微软雅黑"/>
          <w:sz w:val="22"/>
          <w:szCs w:val="22"/>
        </w:rPr>
      </w:pPr>
      <w:r>
        <w:rPr>
          <w:rFonts w:ascii="微软雅黑" w:eastAsia="微软雅黑" w:hAnsi="微软雅黑" w:cs="微软雅黑" w:hint="eastAsia"/>
          <w:sz w:val="22"/>
          <w:szCs w:val="22"/>
        </w:rPr>
        <w:t>见无人回应，李俊也只能回去继续完成量子计算机的后续拼装工作了。</w:t>
      </w:r>
    </w:p>
    <w:p w:rsidR="00F354C6" w:rsidP="005F768A" w14:paraId="7162D4E7" w14:textId="15D8D711">
      <w:pPr>
        <w:rPr>
          <w:rFonts w:ascii="微软雅黑" w:eastAsia="微软雅黑" w:hAnsi="微软雅黑" w:cs="微软雅黑"/>
          <w:sz w:val="22"/>
          <w:szCs w:val="22"/>
        </w:rPr>
      </w:pPr>
      <w:r>
        <w:rPr>
          <w:rFonts w:ascii="微软雅黑" w:eastAsia="微软雅黑" w:hAnsi="微软雅黑" w:cs="微软雅黑" w:hint="eastAsia"/>
          <w:sz w:val="22"/>
          <w:szCs w:val="22"/>
        </w:rPr>
        <w:t>拼装的工作十分的顺利，外部的零件组装也是很完美，甚至都没有出现任何问题，就算是有问题也是李俊自己操作上</w:t>
      </w:r>
      <w:r w:rsidR="00FF672E">
        <w:rPr>
          <w:rFonts w:ascii="微软雅黑" w:eastAsia="微软雅黑" w:hAnsi="微软雅黑" w:cs="微软雅黑" w:hint="eastAsia"/>
          <w:sz w:val="22"/>
          <w:szCs w:val="22"/>
        </w:rPr>
        <w:t>手贱，然后重新安装。</w:t>
      </w:r>
    </w:p>
    <w:p w:rsidR="0070206D" w:rsidP="005F768A" w14:paraId="37AD4A98" w14:textId="3E5F7649">
      <w:pPr>
        <w:rPr>
          <w:rFonts w:ascii="微软雅黑" w:eastAsia="微软雅黑" w:hAnsi="微软雅黑" w:cs="微软雅黑"/>
          <w:sz w:val="22"/>
          <w:szCs w:val="22"/>
        </w:rPr>
      </w:pPr>
      <w:r>
        <w:rPr>
          <w:rFonts w:ascii="微软雅黑" w:eastAsia="微软雅黑" w:hAnsi="微软雅黑" w:cs="微软雅黑" w:hint="eastAsia"/>
          <w:sz w:val="22"/>
          <w:szCs w:val="22"/>
        </w:rPr>
        <w:t>在安装的过程快结束的时候李俊还不忘了将一个量子信号接受装置和发射装置连接在量子计算机之上。</w:t>
      </w:r>
    </w:p>
    <w:p w:rsidR="0070206D" w:rsidP="005F768A" w14:paraId="1B9ADF04" w14:textId="1AAC0C48">
      <w:pPr>
        <w:rPr>
          <w:rFonts w:ascii="微软雅黑" w:eastAsia="微软雅黑" w:hAnsi="微软雅黑" w:cs="微软雅黑"/>
          <w:sz w:val="22"/>
          <w:szCs w:val="22"/>
        </w:rPr>
      </w:pPr>
      <w:r>
        <w:rPr>
          <w:rFonts w:ascii="微软雅黑" w:eastAsia="微软雅黑" w:hAnsi="微软雅黑" w:cs="微软雅黑" w:hint="eastAsia"/>
          <w:sz w:val="22"/>
          <w:szCs w:val="22"/>
        </w:rPr>
        <w:t>“嘿，比一天的时间还要提前个4小时，感觉真不错，接下来就启动试试，不知道这儿的电力供应能不能够瞒足通信的需求。”</w:t>
      </w:r>
    </w:p>
    <w:p w:rsidR="00FF672E" w:rsidP="005F768A" w14:paraId="5AD1A128" w14:textId="095DE279">
      <w:pPr>
        <w:rPr>
          <w:rFonts w:ascii="微软雅黑" w:eastAsia="微软雅黑" w:hAnsi="微软雅黑" w:cs="微软雅黑"/>
          <w:sz w:val="22"/>
          <w:szCs w:val="22"/>
        </w:rPr>
      </w:pPr>
      <w:r>
        <w:rPr>
          <w:rFonts w:ascii="微软雅黑" w:eastAsia="微软雅黑" w:hAnsi="微软雅黑" w:cs="微软雅黑" w:hint="eastAsia"/>
          <w:sz w:val="22"/>
          <w:szCs w:val="22"/>
        </w:rPr>
        <w:t>然而事实就是这儿是用于研究的地方，当初前人在研究量子计算机和量子通信的时候</w:t>
      </w:r>
      <w:r w:rsidR="00E00FA4">
        <w:rPr>
          <w:rFonts w:ascii="微软雅黑" w:eastAsia="微软雅黑" w:hAnsi="微软雅黑" w:cs="微软雅黑" w:hint="eastAsia"/>
          <w:sz w:val="22"/>
          <w:szCs w:val="22"/>
        </w:rPr>
        <w:t>采用的方式可以说都是‘力大砖飞’的典型，只要我投入的能量够多，以一个暴力的方式维持其光量子不会出现退相干就行，在这样的想法之下</w:t>
      </w:r>
      <w:r w:rsidR="005C5F83">
        <w:rPr>
          <w:rFonts w:ascii="微软雅黑" w:eastAsia="微软雅黑" w:hAnsi="微软雅黑" w:cs="微软雅黑" w:hint="eastAsia"/>
          <w:sz w:val="22"/>
          <w:szCs w:val="22"/>
        </w:rPr>
        <w:t>真个研究中心完全就不缺少这个社会生活中绝对无法离开电力。</w:t>
      </w:r>
    </w:p>
    <w:p w:rsidR="00692F6C" w:rsidP="005F768A" w14:paraId="6267DC22" w14:textId="53C5095D">
      <w:pPr>
        <w:rPr>
          <w:rFonts w:ascii="微软雅黑" w:eastAsia="微软雅黑" w:hAnsi="微软雅黑" w:cs="微软雅黑"/>
          <w:sz w:val="22"/>
          <w:szCs w:val="22"/>
        </w:rPr>
      </w:pPr>
      <w:r>
        <w:rPr>
          <w:rFonts w:ascii="微软雅黑" w:eastAsia="微软雅黑" w:hAnsi="微软雅黑" w:cs="微软雅黑" w:hint="eastAsia"/>
          <w:sz w:val="22"/>
          <w:szCs w:val="22"/>
        </w:rPr>
        <w:t>以李俊的方案之下运行的量子计算机所消耗的电力不到之前所研制的量子计算机功耗</w:t>
      </w:r>
      <w:r>
        <w:rPr>
          <w:rFonts w:ascii="微软雅黑" w:eastAsia="微软雅黑" w:hAnsi="微软雅黑" w:cs="微软雅黑" w:hint="eastAsia"/>
          <w:sz w:val="22"/>
          <w:szCs w:val="22"/>
        </w:rPr>
        <w:t>的1</w:t>
      </w:r>
      <w:r>
        <w:rPr>
          <w:rFonts w:ascii="微软雅黑" w:eastAsia="微软雅黑" w:hAnsi="微软雅黑" w:cs="微软雅黑"/>
          <w:sz w:val="22"/>
          <w:szCs w:val="22"/>
        </w:rPr>
        <w:t>/10</w:t>
      </w:r>
      <w:r>
        <w:rPr>
          <w:rFonts w:ascii="微软雅黑" w:eastAsia="微软雅黑" w:hAnsi="微软雅黑" w:cs="微软雅黑" w:hint="eastAsia"/>
          <w:sz w:val="22"/>
          <w:szCs w:val="22"/>
        </w:rPr>
        <w:t>，在接通了电源之后</w:t>
      </w:r>
      <w:r w:rsidR="004F09D6">
        <w:rPr>
          <w:rFonts w:ascii="微软雅黑" w:eastAsia="微软雅黑" w:hAnsi="微软雅黑" w:cs="微软雅黑" w:hint="eastAsia"/>
          <w:sz w:val="22"/>
          <w:szCs w:val="22"/>
        </w:rPr>
        <w:t>原本已经快要接近0度的冷却仓温度再次开始迅速的下降，并且外部再无信息可以传递到其中，整个降温过程在零下二百一十五度之前降温都是十分的迅速，在开始接近绝对零度的时候速度将会变得无比缓慢，在相当接近绝对零度的时候整个冷却仓再次开始了闪烁</w:t>
      </w:r>
      <w:r w:rsidR="00C06BA3">
        <w:rPr>
          <w:rFonts w:ascii="微软雅黑" w:eastAsia="微软雅黑" w:hAnsi="微软雅黑" w:cs="微软雅黑" w:hint="eastAsia"/>
          <w:sz w:val="22"/>
          <w:szCs w:val="22"/>
        </w:rPr>
        <w:t>，不到五分钟的时间</w:t>
      </w:r>
      <w:r w:rsidR="0014118B">
        <w:rPr>
          <w:rFonts w:ascii="微软雅黑" w:eastAsia="微软雅黑" w:hAnsi="微软雅黑" w:cs="微软雅黑" w:hint="eastAsia"/>
          <w:sz w:val="22"/>
          <w:szCs w:val="22"/>
        </w:rPr>
        <w:t>闪烁停止，因为这个地方已经消失在视线之中</w:t>
      </w:r>
      <w:r w:rsidR="00441A3F">
        <w:rPr>
          <w:rFonts w:ascii="微软雅黑" w:eastAsia="微软雅黑" w:hAnsi="微软雅黑" w:cs="微软雅黑" w:hint="eastAsia"/>
          <w:sz w:val="22"/>
          <w:szCs w:val="22"/>
        </w:rPr>
        <w:t>在边界之上还有在闪烁的区域。</w:t>
      </w:r>
    </w:p>
    <w:p w:rsidR="00C06BA3" w:rsidP="005F768A" w14:paraId="1EA5D4B0" w14:textId="2C862701">
      <w:pPr>
        <w:rPr>
          <w:rFonts w:ascii="微软雅黑" w:eastAsia="微软雅黑" w:hAnsi="微软雅黑" w:cs="微软雅黑"/>
          <w:sz w:val="22"/>
          <w:szCs w:val="22"/>
        </w:rPr>
      </w:pPr>
      <w:r>
        <w:rPr>
          <w:rFonts w:ascii="微软雅黑" w:eastAsia="微软雅黑" w:hAnsi="微软雅黑" w:cs="微软雅黑" w:hint="eastAsia"/>
          <w:sz w:val="22"/>
          <w:szCs w:val="22"/>
        </w:rPr>
        <w:t>在冷区仓从李俊眼前消失的同时，量子计算机也开始了正常运转</w:t>
      </w:r>
      <w:r w:rsidR="00B936E7">
        <w:rPr>
          <w:rFonts w:ascii="微软雅黑" w:eastAsia="微软雅黑" w:hAnsi="微软雅黑" w:cs="微软雅黑" w:hint="eastAsia"/>
          <w:sz w:val="22"/>
          <w:szCs w:val="22"/>
        </w:rPr>
        <w:t>，这个时候站在量子计算机的面前和站在常温的室内并没有什么区别。</w:t>
      </w:r>
    </w:p>
    <w:p w:rsidR="00196E67" w:rsidP="005F768A" w14:paraId="48815E9E"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“终于是完成组装了，运行状态保守估计在1</w:t>
      </w:r>
      <w:r>
        <w:rPr>
          <w:rFonts w:ascii="微软雅黑" w:eastAsia="微软雅黑" w:hAnsi="微软雅黑" w:cs="微软雅黑"/>
          <w:sz w:val="22"/>
          <w:szCs w:val="22"/>
        </w:rPr>
        <w:t>00</w:t>
      </w:r>
      <w:r>
        <w:rPr>
          <w:rFonts w:ascii="微软雅黑" w:eastAsia="微软雅黑" w:hAnsi="微软雅黑" w:cs="微软雅黑" w:hint="eastAsia"/>
          <w:sz w:val="22"/>
          <w:szCs w:val="22"/>
        </w:rPr>
        <w:t>年之内不会出现什么问题，不知道用量子通信作为各种外设的通信方式稳定不。</w:t>
      </w:r>
    </w:p>
    <w:p w:rsidR="000F3D0A" w:rsidP="005F768A" w14:paraId="31932BE1" w14:textId="5986F73C">
      <w:pPr>
        <w:rPr>
          <w:rFonts w:ascii="微软雅黑" w:eastAsia="微软雅黑" w:hAnsi="微软雅黑" w:cs="微软雅黑"/>
          <w:sz w:val="22"/>
          <w:szCs w:val="22"/>
        </w:rPr>
      </w:pPr>
      <w:r>
        <w:rPr>
          <w:rFonts w:ascii="微软雅黑" w:eastAsia="微软雅黑" w:hAnsi="微软雅黑" w:cs="微软雅黑" w:hint="eastAsia"/>
          <w:sz w:val="22"/>
          <w:szCs w:val="22"/>
        </w:rPr>
        <w:t>也不知道预留的1</w:t>
      </w:r>
      <w:r>
        <w:rPr>
          <w:rFonts w:ascii="微软雅黑" w:eastAsia="微软雅黑" w:hAnsi="微软雅黑" w:cs="微软雅黑"/>
          <w:sz w:val="22"/>
          <w:szCs w:val="22"/>
        </w:rPr>
        <w:t>0</w:t>
      </w:r>
      <w:r>
        <w:rPr>
          <w:rFonts w:ascii="微软雅黑" w:eastAsia="微软雅黑" w:hAnsi="微软雅黑" w:cs="微软雅黑" w:hint="eastAsia"/>
          <w:sz w:val="22"/>
          <w:szCs w:val="22"/>
        </w:rPr>
        <w:t>PB的带宽够不够用，要是往后进行改造增加更高的带宽恐怕会很麻烦，</w:t>
      </w:r>
      <w:r w:rsidR="00263A6B">
        <w:rPr>
          <w:rFonts w:ascii="微软雅黑" w:eastAsia="微软雅黑" w:hAnsi="微软雅黑" w:cs="微软雅黑" w:hint="eastAsia"/>
          <w:sz w:val="22"/>
          <w:szCs w:val="22"/>
        </w:rPr>
        <w:t>除了我之外还没有人知道这用的什么方法制造的……</w:t>
      </w:r>
      <w:r>
        <w:rPr>
          <w:rFonts w:ascii="微软雅黑" w:eastAsia="微软雅黑" w:hAnsi="微软雅黑" w:cs="微软雅黑" w:hint="eastAsia"/>
          <w:sz w:val="22"/>
          <w:szCs w:val="22"/>
        </w:rPr>
        <w:t>”</w:t>
      </w:r>
    </w:p>
    <w:p w:rsidR="00C06BA3" w:rsidRPr="00263A6B" w:rsidP="005F768A" w14:paraId="6F762810" w14:textId="3483525B">
      <w:pPr>
        <w:rPr>
          <w:rFonts w:ascii="微软雅黑" w:eastAsia="微软雅黑" w:hAnsi="微软雅黑" w:cs="微软雅黑"/>
          <w:sz w:val="22"/>
          <w:szCs w:val="22"/>
        </w:rPr>
      </w:pPr>
      <w:r>
        <w:rPr>
          <w:rFonts w:ascii="微软雅黑" w:eastAsia="微软雅黑" w:hAnsi="微软雅黑" w:cs="微软雅黑" w:hint="eastAsia"/>
          <w:sz w:val="22"/>
          <w:szCs w:val="22"/>
        </w:rPr>
        <w:t>由于</w:t>
      </w:r>
      <w:r w:rsidR="00CF14F8">
        <w:rPr>
          <w:rFonts w:ascii="微软雅黑" w:eastAsia="微软雅黑" w:hAnsi="微软雅黑" w:cs="微软雅黑" w:hint="eastAsia"/>
          <w:sz w:val="22"/>
          <w:szCs w:val="22"/>
        </w:rPr>
        <w:t>现在的李俊还没有办法制造出可以直接用于量子计算机使用的周边配件，能够直接用于量子计算机的内存和硬盘等现阶段只有孙源玲一人拥有且有能力制造，所以只能够使用现在的经典计算机的周边配件</w:t>
      </w:r>
      <w:r w:rsidR="004D28D7">
        <w:rPr>
          <w:rFonts w:ascii="微软雅黑" w:eastAsia="微软雅黑" w:hAnsi="微软雅黑" w:cs="微软雅黑" w:hint="eastAsia"/>
          <w:sz w:val="22"/>
          <w:szCs w:val="22"/>
        </w:rPr>
        <w:t>，当然并没有显卡，毕竟4路NVIDIA</w:t>
      </w:r>
      <w:r w:rsidR="004D28D7">
        <w:rPr>
          <w:rFonts w:ascii="微软雅黑" w:eastAsia="微软雅黑" w:hAnsi="微软雅黑" w:cs="微软雅黑"/>
          <w:sz w:val="22"/>
          <w:szCs w:val="22"/>
        </w:rPr>
        <w:t xml:space="preserve"> </w:t>
      </w:r>
      <w:r w:rsidR="004D28D7">
        <w:rPr>
          <w:rFonts w:ascii="微软雅黑" w:eastAsia="微软雅黑" w:hAnsi="微软雅黑" w:cs="微软雅黑" w:hint="eastAsia"/>
          <w:sz w:val="22"/>
          <w:szCs w:val="22"/>
        </w:rPr>
        <w:t>Tesla</w:t>
      </w:r>
      <w:r w:rsidR="004D28D7">
        <w:rPr>
          <w:rFonts w:ascii="微软雅黑" w:eastAsia="微软雅黑" w:hAnsi="微软雅黑" w:cs="微软雅黑"/>
          <w:sz w:val="22"/>
          <w:szCs w:val="22"/>
        </w:rPr>
        <w:t xml:space="preserve"> </w:t>
      </w:r>
      <w:r w:rsidR="004D28D7">
        <w:rPr>
          <w:rFonts w:ascii="微软雅黑" w:eastAsia="微软雅黑" w:hAnsi="微软雅黑" w:cs="微软雅黑" w:hint="eastAsia"/>
          <w:sz w:val="22"/>
          <w:szCs w:val="22"/>
        </w:rPr>
        <w:t>A100</w:t>
      </w:r>
      <w:r w:rsidR="004D28D7">
        <w:rPr>
          <w:rFonts w:ascii="微软雅黑" w:eastAsia="微软雅黑" w:hAnsi="微软雅黑" w:cs="微软雅黑"/>
          <w:sz w:val="22"/>
          <w:szCs w:val="22"/>
        </w:rPr>
        <w:t xml:space="preserve">  </w:t>
      </w:r>
      <w:r w:rsidR="004D28D7">
        <w:rPr>
          <w:rFonts w:ascii="微软雅黑" w:eastAsia="微软雅黑" w:hAnsi="微软雅黑" w:cs="微软雅黑" w:hint="eastAsia"/>
          <w:sz w:val="22"/>
          <w:szCs w:val="22"/>
        </w:rPr>
        <w:t>所能够带来</w:t>
      </w:r>
      <w:r w:rsidR="004D28D7">
        <w:rPr>
          <w:rFonts w:ascii="微软雅黑" w:eastAsia="微软雅黑" w:hAnsi="微软雅黑" w:cs="微软雅黑" w:hint="eastAsia"/>
          <w:sz w:val="22"/>
          <w:szCs w:val="22"/>
        </w:rPr>
        <w:t>的算力还</w:t>
      </w:r>
      <w:r w:rsidR="004D28D7">
        <w:rPr>
          <w:rFonts w:ascii="微软雅黑" w:eastAsia="微软雅黑" w:hAnsi="微软雅黑" w:cs="微软雅黑" w:hint="eastAsia"/>
          <w:sz w:val="22"/>
          <w:szCs w:val="22"/>
        </w:rPr>
        <w:t>不及量子处理器0</w:t>
      </w:r>
      <w:r w:rsidR="004D28D7">
        <w:rPr>
          <w:rFonts w:ascii="微软雅黑" w:eastAsia="微软雅黑" w:hAnsi="微软雅黑" w:cs="微软雅黑"/>
          <w:sz w:val="22"/>
          <w:szCs w:val="22"/>
        </w:rPr>
        <w:t>.001</w:t>
      </w:r>
      <w:r w:rsidR="004D28D7">
        <w:rPr>
          <w:rFonts w:ascii="微软雅黑" w:eastAsia="微软雅黑" w:hAnsi="微软雅黑" w:cs="微软雅黑" w:hint="eastAsia"/>
          <w:sz w:val="22"/>
          <w:szCs w:val="22"/>
        </w:rPr>
        <w:t>%的算力，即使是使用LX-C-</w:t>
      </w:r>
      <w:r w:rsidR="004D28D7">
        <w:rPr>
          <w:rFonts w:ascii="微软雅黑" w:eastAsia="微软雅黑" w:hAnsi="微软雅黑" w:cs="微软雅黑"/>
          <w:sz w:val="22"/>
          <w:szCs w:val="22"/>
        </w:rPr>
        <w:t>2</w:t>
      </w:r>
      <w:r w:rsidR="004D28D7">
        <w:rPr>
          <w:rFonts w:ascii="微软雅黑" w:eastAsia="微软雅黑" w:hAnsi="微软雅黑" w:cs="微软雅黑" w:hint="eastAsia"/>
          <w:sz w:val="22"/>
          <w:szCs w:val="22"/>
        </w:rPr>
        <w:t>超级加倍也只有</w:t>
      </w:r>
      <w:r w:rsidR="00035A5E">
        <w:rPr>
          <w:rFonts w:ascii="微软雅黑" w:eastAsia="微软雅黑" w:hAnsi="微软雅黑" w:cs="微软雅黑" w:hint="eastAsia"/>
          <w:sz w:val="22"/>
          <w:szCs w:val="22"/>
        </w:rPr>
        <w:t>其算力</w:t>
      </w:r>
      <w:r w:rsidR="00035A5E">
        <w:rPr>
          <w:rFonts w:ascii="微软雅黑" w:eastAsia="微软雅黑" w:hAnsi="微软雅黑" w:cs="微软雅黑" w:hint="eastAsia"/>
          <w:sz w:val="22"/>
          <w:szCs w:val="22"/>
        </w:rPr>
        <w:t>的</w:t>
      </w:r>
      <w:r w:rsidR="004D28D7">
        <w:rPr>
          <w:rFonts w:ascii="微软雅黑" w:eastAsia="微软雅黑" w:hAnsi="微软雅黑" w:cs="微软雅黑" w:hint="eastAsia"/>
          <w:sz w:val="22"/>
          <w:szCs w:val="22"/>
        </w:rPr>
        <w:t>冰山一角。</w:t>
      </w:r>
    </w:p>
    <w:p w:rsidR="00C856E8" w:rsidP="005F768A" w14:paraId="465EFAB7" w14:textId="60D64D4B">
      <w:pPr>
        <w:rPr>
          <w:rFonts w:ascii="微软雅黑" w:eastAsia="微软雅黑" w:hAnsi="微软雅黑" w:cs="微软雅黑"/>
          <w:sz w:val="22"/>
          <w:szCs w:val="22"/>
        </w:rPr>
      </w:pPr>
      <w:r>
        <w:rPr>
          <w:rFonts w:ascii="微软雅黑" w:eastAsia="微软雅黑" w:hAnsi="微软雅黑" w:cs="微软雅黑" w:hint="eastAsia"/>
          <w:sz w:val="22"/>
          <w:szCs w:val="22"/>
        </w:rPr>
        <w:t>“喂，老王，我已经完成了量计算机和量子通信的建立了，赶紧过来看看，干了快整整一天累死我了。”说完李俊便自行挂断了电话，只留下了坐在办公室手里拿着手机一脸</w:t>
      </w:r>
      <w:r>
        <w:rPr>
          <w:rFonts w:ascii="微软雅黑" w:eastAsia="微软雅黑" w:hAnsi="微软雅黑" w:cs="微软雅黑" w:hint="eastAsia"/>
          <w:sz w:val="22"/>
          <w:szCs w:val="22"/>
        </w:rPr>
        <w:t>懵</w:t>
      </w:r>
      <w:r>
        <w:rPr>
          <w:rFonts w:ascii="微软雅黑" w:eastAsia="微软雅黑" w:hAnsi="微软雅黑" w:cs="微软雅黑" w:hint="eastAsia"/>
          <w:sz w:val="22"/>
          <w:szCs w:val="22"/>
        </w:rPr>
        <w:t>逼的老王。</w:t>
      </w:r>
    </w:p>
    <w:p w:rsidR="00035A5E" w:rsidRPr="00196E67" w:rsidP="005F768A" w14:paraId="3DC4FAC6" w14:textId="77777777">
      <w:pPr>
        <w:rPr>
          <w:rFonts w:ascii="微软雅黑" w:eastAsia="微软雅黑" w:hAnsi="微软雅黑" w:cs="微软雅黑"/>
          <w:sz w:val="22"/>
          <w:szCs w:val="22"/>
        </w:rPr>
      </w:pPr>
    </w:p>
    <w:p w:rsidR="00C80548" w:rsidP="005F768A" w14:paraId="49C1969B" w14:textId="631C537C">
      <w:pPr>
        <w:rPr>
          <w:rFonts w:ascii="微软雅黑" w:eastAsia="微软雅黑" w:hAnsi="微软雅黑" w:cs="微软雅黑"/>
          <w:sz w:val="22"/>
          <w:szCs w:val="22"/>
        </w:rPr>
      </w:pPr>
    </w:p>
    <w:p w:rsidR="00CD0D22" w:rsidP="005F768A" w14:paraId="50BB9EA7" w14:textId="6654E46B">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