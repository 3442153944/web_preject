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0EFDE90B" w14:textId="77777777">
      <w:pPr>
        <w:tabs>
          <w:tab w:val="left" w:pos="3375"/>
        </w:tabs>
        <w:ind w:firstLine="440" w:firstLineChars="200"/>
        <w:outlineLvl w:val="1"/>
        <w:rPr>
          <w:rFonts w:ascii="微软雅黑" w:eastAsia="微软雅黑" w:hAnsi="微软雅黑" w:cs="微软雅黑"/>
          <w:sz w:val="22"/>
          <w:szCs w:val="22"/>
        </w:rPr>
      </w:pPr>
      <w:bookmarkStart w:id="0" w:name="_Hlk49682385"/>
      <w:r w:rsidRPr="00DF4D1D">
        <w:rPr>
          <w:rFonts w:ascii="微软雅黑" w:eastAsia="微软雅黑" w:hAnsi="微软雅黑" w:cs="微软雅黑" w:hint="eastAsia"/>
          <w:sz w:val="22"/>
          <w:szCs w:val="22"/>
        </w:rPr>
        <w:t>第四十一章 为爱丽打造身体</w:t>
      </w:r>
    </w:p>
    <w:p w:rsidR="00EA55F0" w:rsidRPr="00DF4D1D" w:rsidP="005F768A" w14:paraId="3DE1F9D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孙源玲看着自己眼前的爱丽说道：“怎么样，想好了身体的样式了吗？模型建立完成了吗？要精确的身体中各个原子的程度哦。“</w:t>
      </w:r>
    </w:p>
    <w:p w:rsidR="00EA55F0" w:rsidRPr="00DF4D1D" w:rsidP="005F768A" w14:paraId="213A01A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“好的呢，小姐。我早就已经将身体的大致模型做好了，只是没有将精度精确到原子级别而已，放心几分钟就能够完成全身模型构建了。“</w:t>
      </w:r>
    </w:p>
    <w:p w:rsidR="00EA55F0" w:rsidRPr="00DF4D1D" w:rsidP="005F768A" w14:paraId="495E09A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孙源玲摸着戴在手上不知道多久了的戒指道：“那我先调试一下机器吧，毕竟机器原子级进行高级仿生打印需要的东西有点不正常。“</w:t>
      </w:r>
    </w:p>
    <w:p w:rsidR="00EA55F0" w:rsidRPr="00DF4D1D" w:rsidP="005F768A" w14:paraId="37A54F6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“嗯，好呢主人。“</w:t>
      </w:r>
    </w:p>
    <w:p w:rsidR="00EA55F0" w:rsidRPr="00DF4D1D" w:rsidP="005F768A" w14:paraId="5BE3959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打印的材料直接将空气中的各种物质直接转换就可以了，但是直接打印出来的肉体是在一定程度上十分脆弱的，就相当于一个普通人的身体或者说比普通人要强一些这对于孙源玲来说是不能够忍受的，肯定要在很大程度上加强爱丽肉体的强度。</w:t>
      </w:r>
    </w:p>
    <w:p w:rsidR="00EA55F0" w:rsidRPr="00DF4D1D" w:rsidP="005F768A" w14:paraId="44EF32D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孙源玲对于肉体改造方面的知识并不多，而且唯一的好办法就是对DNA进行修改，将优势的DNA片段进行拼接或者说对现有的DNA片段进行优化，但是这样做不符合孙源玲的预期，孙源玲想要将爱丽的身份定位为人类，而</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是非人类。</w:t>
      </w:r>
    </w:p>
    <w:p w:rsidR="00EA55F0" w:rsidRPr="00DF4D1D" w:rsidP="005F768A" w14:paraId="277DA87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在科技</w:t>
      </w:r>
      <w:r w:rsidRPr="00DF4D1D">
        <w:rPr>
          <w:rFonts w:ascii="微软雅黑" w:eastAsia="微软雅黑" w:hAnsi="微软雅黑" w:cs="微软雅黑" w:hint="eastAsia"/>
          <w:sz w:val="22"/>
          <w:szCs w:val="22"/>
        </w:rPr>
        <w:t>测进行</w:t>
      </w:r>
      <w:r w:rsidRPr="00DF4D1D">
        <w:rPr>
          <w:rFonts w:ascii="微软雅黑" w:eastAsia="微软雅黑" w:hAnsi="微软雅黑" w:cs="微软雅黑" w:hint="eastAsia"/>
          <w:sz w:val="22"/>
          <w:szCs w:val="22"/>
        </w:rPr>
        <w:t>大幅的强化无果的情况下孙源玲能够想到的就是</w:t>
      </w:r>
      <w:r w:rsidRPr="00DF4D1D">
        <w:rPr>
          <w:rFonts w:ascii="微软雅黑" w:eastAsia="微软雅黑" w:hAnsi="微软雅黑" w:cs="微软雅黑" w:hint="eastAsia"/>
          <w:sz w:val="22"/>
          <w:szCs w:val="22"/>
        </w:rPr>
        <w:t>秘法测即修仙</w:t>
      </w:r>
      <w:r w:rsidRPr="00DF4D1D">
        <w:rPr>
          <w:rFonts w:ascii="微软雅黑" w:eastAsia="微软雅黑" w:hAnsi="微软雅黑" w:cs="微软雅黑" w:hint="eastAsia"/>
          <w:sz w:val="22"/>
          <w:szCs w:val="22"/>
        </w:rPr>
        <w:t>，将一个阵法刻画在打印机的下方之后，孙源玲开始为阵法提供能量。打印机也开始为已经完成转化的材料进行强化。</w:t>
      </w:r>
    </w:p>
    <w:p w:rsidR="00EA55F0" w:rsidRPr="00DF4D1D" w:rsidP="005F768A" w14:paraId="1AB5831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孙源玲看着眼睛显示器上的爱丽道：“爱丽，还没有完成吗？“</w:t>
      </w:r>
    </w:p>
    <w:p w:rsidR="00EA55F0" w:rsidRPr="00DF4D1D" w:rsidP="005F768A" w14:paraId="40733F0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“小姐，我已经在3</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秒钟之前就已经完成所有原子排序的设计了，现在正在进行合理性验证，现在已经完成了最后的步骤了，可以开始打印了。“</w:t>
      </w:r>
    </w:p>
    <w:p w:rsidR="00EA55F0" w:rsidRPr="00DF4D1D" w:rsidP="005F768A" w14:paraId="2046E84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“嗯，好的，那就将模型导入到打印机中来吧，越早完成越早可以帮我担任起职业经理人这个职位。“</w:t>
      </w:r>
    </w:p>
    <w:p w:rsidR="00EA55F0" w:rsidRPr="00DF4D1D" w:rsidP="005F768A" w14:paraId="5B49F71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p>
    <w:p w:rsidR="00EA55F0" w:rsidRPr="00DF4D1D" w:rsidP="005F768A" w14:paraId="3F98D42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爱丽将身体的模型导入到打印机之后打印机便自动开始了打印工作，小小的阵法散发着微光，一些发着光的粒子时不时的飞进打印机中，周围的灵气浓度在不断的上升，那些发光的微粒也在迅速的变多，在变多的时候也有许多的微粒和灵气因为没有束缚散逸到外界的空间中去了，导致整个公司的灵气浓度开始大幅的上升。</w:t>
      </w:r>
    </w:p>
    <w:p w:rsidR="00EA55F0" w:rsidRPr="00DF4D1D" w:rsidP="005F768A" w14:paraId="651052E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在打印机的打印下，爱丽所设计的身体很快就开始呈现出轮廓了，然后一点点的完善。</w:t>
      </w:r>
    </w:p>
    <w:p w:rsidR="00EA55F0" w:rsidRPr="00DF4D1D" w:rsidP="005F768A" w14:paraId="3E496D9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先是躯壳然后是内脏，这些地方的打印速度都相当的迅速，轮到大脑的时候孙源玲暂停了打印机的打印。</w:t>
      </w:r>
    </w:p>
    <w:p w:rsidR="00EA55F0" w:rsidRPr="00DF4D1D" w:rsidP="005F768A" w14:paraId="21FE157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“爱丽，你想要的是一个正常人的大脑还是一个改造人的大脑，正常人的大脑可就不能够发挥你的运算能力了。但是你可以通过置入微型芯片的方式将生物大脑和量子计算机链接。“</w:t>
      </w:r>
    </w:p>
    <w:p w:rsidR="00EA55F0" w:rsidRPr="00DF4D1D" w:rsidP="005F768A" w14:paraId="2B8B623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“我还是比较偏向去置入芯片的方案，毕竟这样可以更好的帮助主人。但是最终的决定还是主人的手里。“</w:t>
      </w:r>
    </w:p>
    <w:p w:rsidR="00EA55F0" w:rsidRPr="00DF4D1D" w:rsidP="005F768A" w14:paraId="1D445B0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“嗯，那就置入一枚微型芯片吧，只要能够数据的链接能够处理链接运算是所传输的数据量就可以了，人脑的能量应该足够供应了。“</w:t>
      </w:r>
    </w:p>
    <w:p w:rsidR="00EA55F0" w:rsidRPr="00DF4D1D" w:rsidP="005F768A" w14:paraId="626432F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因为是直接打印的身体，所以在置入芯片时只需要稍微更改机器的参数就可以对芯片进行打印了，但是这里面有一个新的问题，就是精度的匹配问题，想要超高速超低功耗的芯片就需要对芯片</w:t>
      </w:r>
      <w:r w:rsidRPr="00DF4D1D">
        <w:rPr>
          <w:rFonts w:ascii="微软雅黑" w:eastAsia="微软雅黑" w:hAnsi="微软雅黑" w:cs="微软雅黑" w:hint="eastAsia"/>
          <w:sz w:val="22"/>
          <w:szCs w:val="22"/>
        </w:rPr>
        <w:t>的制程进行</w:t>
      </w:r>
      <w:r w:rsidRPr="00DF4D1D">
        <w:rPr>
          <w:rFonts w:ascii="微软雅黑" w:eastAsia="微软雅黑" w:hAnsi="微软雅黑" w:cs="微软雅黑" w:hint="eastAsia"/>
          <w:sz w:val="22"/>
          <w:szCs w:val="22"/>
        </w:rPr>
        <w:t>更改，就要对芯片进行量子化这样才能够将爱丽的量子化意识相匹配。</w:t>
      </w:r>
    </w:p>
    <w:p w:rsidR="00EA55F0" w:rsidRPr="00DF4D1D" w:rsidP="005F768A" w14:paraId="390331E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“妈呀，这问题大发了这个生物材料打印机不支持这么高精度的碳机量子芯片打印啊。“</w:t>
      </w:r>
    </w:p>
    <w:p w:rsidR="00EA55F0" w:rsidRPr="00DF4D1D" w:rsidP="005F768A" w14:paraId="4A9D2E8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“主人难道没有更高精度的打印机吗？“</w:t>
      </w:r>
    </w:p>
    <w:p w:rsidR="00EA55F0" w:rsidRPr="00DF4D1D" w:rsidP="005F768A" w14:paraId="0B0F985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“有是有，但是在打印途中不能够人为的干扰这个过程，换成其他高精度的打印机这些聚集的灵气就会出现大面积的散逸，会出麻烦的。“</w:t>
      </w:r>
    </w:p>
    <w:p w:rsidR="00EA55F0" w:rsidRPr="00DF4D1D" w:rsidP="005F768A" w14:paraId="7053EF2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“手术置入呢？“</w:t>
      </w:r>
    </w:p>
    <w:p w:rsidR="00EA55F0" w:rsidRPr="00DF4D1D" w:rsidP="005F768A" w14:paraId="5F0AE28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可以行得通，但是在手术的时候是不能够进行麻醉的，否则的话会造成芯片于神神经的不良接驳。而且在灵气注入之后你的身体就会拥有超乎寻常的自愈能力在你没有适应的情况下超敏感的感知能力会导致痛感呈现指数试的上涨。并且要忍住这个疼痛不能昏迷或休克。“</w:t>
      </w:r>
    </w:p>
    <w:p w:rsidR="00EA55F0" w:rsidRPr="00DF4D1D" w:rsidP="005F768A" w14:paraId="3FA0CE1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“主人的意思就是说在进行手术置入的时候爱丽会承受巨大的痛苦吗？“</w:t>
      </w:r>
    </w:p>
    <w:p w:rsidR="00EA55F0" w:rsidRPr="00DF4D1D" w:rsidP="005F768A" w14:paraId="170E8CD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嗯……“</w:t>
      </w:r>
    </w:p>
    <w:p w:rsidR="00EA55F0" w:rsidRPr="00DF4D1D" w:rsidP="005F768A" w14:paraId="243ECB9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主人放心，我会坚持的，而且</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拥有肉体就是这么刺激的感官感受还真是……“</w:t>
      </w:r>
    </w:p>
    <w:p w:rsidR="00EA55F0" w:rsidRPr="00DF4D1D" w:rsidP="005F768A" w14:paraId="1814F00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“真的决定了吗？会很痛的——“</w:t>
      </w:r>
    </w:p>
    <w:p w:rsidR="00EA55F0" w:rsidRPr="00DF4D1D" w:rsidP="005F768A" w14:paraId="7649927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“嗯，决定了。继续进程吧主人，我相信我能够做到的。“</w:t>
      </w:r>
    </w:p>
    <w:p w:rsidR="00EA55F0" w:rsidRPr="00DF4D1D" w:rsidP="005F768A" w14:paraId="7F84A91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那我继续打印了啊~“</w:t>
      </w:r>
    </w:p>
    <w:p w:rsidR="00EA55F0" w:rsidRPr="00DF4D1D" w:rsidP="005F768A" w14:paraId="1F5874E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嗯~“</w:t>
      </w:r>
    </w:p>
    <w:p w:rsidR="00EA55F0" w:rsidRPr="00DF4D1D" w:rsidP="005F768A" w14:paraId="1F89CB1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其实孙源玲是想要等到爱丽适应之后再进行置入的……</w:t>
      </w:r>
    </w:p>
    <w:p w:rsidR="00EA55F0" w:rsidRPr="00DF4D1D" w:rsidP="005F768A" w14:paraId="0441E16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在爱丽的应允下，打印机再次开始了运行，虽然大脑的结构十分的精密，但是对于精度在</w:t>
      </w:r>
      <w:r w:rsidRPr="00DF4D1D">
        <w:rPr>
          <w:rFonts w:ascii="微软雅黑" w:eastAsia="微软雅黑" w:hAnsi="微软雅黑" w:cs="微软雅黑" w:hint="eastAsia"/>
          <w:sz w:val="22"/>
          <w:szCs w:val="22"/>
        </w:rPr>
        <w:t>皮米级</w:t>
      </w:r>
      <w:r w:rsidRPr="00DF4D1D">
        <w:rPr>
          <w:rFonts w:ascii="微软雅黑" w:eastAsia="微软雅黑" w:hAnsi="微软雅黑" w:cs="微软雅黑" w:hint="eastAsia"/>
          <w:sz w:val="22"/>
          <w:szCs w:val="22"/>
        </w:rPr>
        <w:t>的3D扫描建模的情况下每一个质子和中子都能够清晰可见，所以大脑的打印进度虽然比身体稍微慢了一点，但是在1分钟过后还是完成了最后的打印。</w:t>
      </w:r>
    </w:p>
    <w:p w:rsidR="00EA55F0" w:rsidRPr="00DF4D1D" w:rsidP="005F768A" w14:paraId="6E717D1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打印出来的身体还没有进行激活操作，这意味着根本就没有任何的意识诞生，但是激活之后再本来没有意识的情况下就会诞生一个新的意识出来，也就意味着凭空创造了一个生命。</w:t>
      </w:r>
    </w:p>
    <w:p w:rsidR="00EA55F0" w:rsidRPr="00DF4D1D" w:rsidP="005F768A" w14:paraId="12D8D68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孙源玲为爱丽的身体戴上了一个类似于头盔的东西。</w:t>
      </w:r>
    </w:p>
    <w:p w:rsidR="00EA55F0" w:rsidRPr="00DF4D1D" w:rsidP="005F768A" w14:paraId="23AB374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“爱丽，开始链接进行主意识的转移吧，我会在转移的同时抑制新意识的诞生并且激活身体的各个机能。“</w:t>
      </w:r>
    </w:p>
    <w:p w:rsidR="00EA55F0" w:rsidRPr="00DF4D1D" w:rsidP="005F768A" w14:paraId="7A74CC7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嗯，链接完成，正在对主意识进行转移操作，请稍后…“</w:t>
      </w:r>
    </w:p>
    <w:p w:rsidR="00EA55F0" w:rsidRPr="00DF4D1D" w:rsidP="005F768A" w14:paraId="6DD53FC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孙源玲看着眼前的进度</w:t>
      </w:r>
      <w:r w:rsidRPr="00DF4D1D">
        <w:rPr>
          <w:rFonts w:ascii="微软雅黑" w:eastAsia="微软雅黑" w:hAnsi="微软雅黑" w:cs="微软雅黑" w:hint="eastAsia"/>
          <w:sz w:val="22"/>
          <w:szCs w:val="22"/>
        </w:rPr>
        <w:t>条有些</w:t>
      </w:r>
      <w:r w:rsidRPr="00DF4D1D">
        <w:rPr>
          <w:rFonts w:ascii="微软雅黑" w:eastAsia="微软雅黑" w:hAnsi="微软雅黑" w:cs="微软雅黑" w:hint="eastAsia"/>
          <w:sz w:val="22"/>
          <w:szCs w:val="22"/>
        </w:rPr>
        <w:t>疑惑道：“这个似乎在哪里见过呢？为什么我会有印象，但是想不起在那儿见过？这不应该啊。“</w:t>
      </w:r>
    </w:p>
    <w:p w:rsidR="00EA55F0" w:rsidRPr="00DF4D1D" w:rsidP="005F768A" w14:paraId="28FDB9C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爱丽对意识进行转移时，孙源玲在竭力的抑制着宇宙的规则对于这局身体的操作防止诞生出新的灵魂，同时聚集在附近的灵气也在往爱丽的身体中钻去。其肉身修为也是往金丹境界冲击，不出意外的情况下是可以轻松到达金丹境的，只要爱丽的灵魂境界达到了金丹的境界那么久可以说得上是一个真正的金丹了，一个只有力量的金丹。</w:t>
      </w:r>
    </w:p>
    <w:p w:rsidR="00EA55F0" w:rsidRPr="00DF4D1D" w:rsidP="005F768A" w14:paraId="28CD999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“主意识转移成功，请完成后续操作。“在眼镜上弹出了这样一个窗口。</w:t>
      </w:r>
    </w:p>
    <w:p w:rsidR="00EA55F0" w:rsidRPr="00DF4D1D" w:rsidP="005F768A" w14:paraId="728AA89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“为什么次意识是这么没有灵魂的感觉呢？不管了，只要主意识没有问题就完事了。“</w:t>
      </w:r>
    </w:p>
    <w:p w:rsidR="00EA55F0" w:rsidRPr="00DF4D1D" w:rsidP="005F768A" w14:paraId="4C73C96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孙源玲在爱丽的意识完成最后的转移之后开始了最后的激活工作也就是激活身体的字体循环系统。</w:t>
      </w:r>
    </w:p>
    <w:p w:rsidR="00EA55F0" w:rsidRPr="00DF4D1D" w:rsidP="005F768A" w14:paraId="1101848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激活过程再孙源玲的帮助下很短暂，爱丽的身体在主意识的传输完成之后，神经脉冲便开始传输了。</w:t>
      </w:r>
    </w:p>
    <w:p w:rsidR="00EA55F0" w:rsidRPr="00DF4D1D" w:rsidP="005F768A" w14:paraId="0246E7C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啊~“一个很混沌的声音从爱丽的声带中发了出来。突然爱丽整个人都匍匐在地上，孙源玲见到这样的情况并没有多少的动容，因为这是大量的神经脉冲建立联系的时候必然会经历的结果，虽然人脑的存储能力在理论上是无限的，但是过于庞大的数据在段时间内冲入大脑会造成极大负担，如果不是爱丽的肉身境界已经拥有了金丹的程度，恐怕就这样的数据量直接就会导致大脑过热而烧掉，或者说会因为能量的供应</w:t>
      </w:r>
      <w:r w:rsidRPr="00DF4D1D">
        <w:rPr>
          <w:rFonts w:ascii="微软雅黑" w:eastAsia="微软雅黑" w:hAnsi="微软雅黑" w:cs="微软雅黑" w:hint="eastAsia"/>
          <w:sz w:val="22"/>
          <w:szCs w:val="22"/>
        </w:rPr>
        <w:t>不足导致全身性的萎缩最后因为能量供应不足而死亡。</w:t>
      </w:r>
    </w:p>
    <w:p w:rsidR="00EA55F0" w:rsidRPr="00DF4D1D" w:rsidP="005F768A" w14:paraId="7537370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在经历了几分钟的挣扎之后爱丽终于结束了挣扎——</w:t>
      </w:r>
    </w:p>
    <w:p w:rsidR="00EA55F0" w:rsidRPr="00DF4D1D" w:rsidP="005F768A" w14:paraId="6246F10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主，主人……“一个清脆的声音从爱丽的口中传来。</w:t>
      </w:r>
    </w:p>
    <w:p w:rsidR="00EA55F0" w:rsidRPr="00DF4D1D" w:rsidP="005F768A" w14:paraId="569A1A5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孙源玲看着爱丽露出了欣慰的笑容……</w:t>
      </w:r>
    </w:p>
    <w:bookmarkEnd w:id="0"/>
    <w:p w:rsidR="00EA55F0" w:rsidRPr="00DF4D1D" w:rsidP="005F768A" w14:paraId="70F0A822" w14:textId="77777777">
      <w:pPr>
        <w:tabs>
          <w:tab w:val="left" w:pos="3375"/>
        </w:tabs>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