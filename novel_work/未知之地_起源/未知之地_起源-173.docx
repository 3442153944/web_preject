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C77F42" w:rsidP="005F768A" w14:paraId="070BBB42" w14:textId="627BA1D9">
      <w:pPr>
        <w:outlineLvl w:val="1"/>
        <w:rPr>
          <w:rFonts w:ascii="微软雅黑" w:eastAsia="微软雅黑" w:hAnsi="微软雅黑" w:cs="微软雅黑"/>
          <w:sz w:val="22"/>
          <w:szCs w:val="22"/>
        </w:rPr>
      </w:pPr>
      <w:r>
        <w:rPr>
          <w:rFonts w:ascii="微软雅黑" w:eastAsia="微软雅黑" w:hAnsi="微软雅黑" w:cs="微软雅黑" w:hint="eastAsia"/>
          <w:sz w:val="22"/>
          <w:szCs w:val="22"/>
        </w:rPr>
        <w:t xml:space="preserve">第一百七十二章 </w:t>
      </w:r>
      <w:r w:rsidR="00CA1DF8">
        <w:rPr>
          <w:rFonts w:ascii="微软雅黑" w:eastAsia="微软雅黑" w:hAnsi="微软雅黑" w:cs="微软雅黑" w:hint="eastAsia"/>
          <w:sz w:val="22"/>
          <w:szCs w:val="22"/>
        </w:rPr>
        <w:t>顺利返航</w:t>
      </w:r>
    </w:p>
    <w:p w:rsidR="004F3C34" w:rsidP="005F768A" w14:paraId="281593E7" w14:textId="0E0844EA">
      <w:pPr>
        <w:rPr>
          <w:rFonts w:ascii="微软雅黑" w:eastAsia="微软雅黑" w:hAnsi="微软雅黑" w:cs="微软雅黑"/>
          <w:sz w:val="22"/>
          <w:szCs w:val="22"/>
        </w:rPr>
      </w:pPr>
      <w:r>
        <w:rPr>
          <w:rFonts w:ascii="微软雅黑" w:eastAsia="微软雅黑" w:hAnsi="微软雅黑" w:cs="微软雅黑" w:hint="eastAsia"/>
          <w:sz w:val="22"/>
          <w:szCs w:val="22"/>
        </w:rPr>
        <w:t>孙源玲所在的飞船的飞行相当的迅速，经过十分钟左右的</w:t>
      </w:r>
      <w:r>
        <w:rPr>
          <w:rFonts w:ascii="微软雅黑" w:eastAsia="微软雅黑" w:hAnsi="微软雅黑" w:cs="微软雅黑" w:hint="eastAsia"/>
          <w:sz w:val="22"/>
          <w:szCs w:val="22"/>
        </w:rPr>
        <w:t>的</w:t>
      </w:r>
      <w:r>
        <w:rPr>
          <w:rFonts w:ascii="微软雅黑" w:eastAsia="微软雅黑" w:hAnsi="微软雅黑" w:cs="微软雅黑" w:hint="eastAsia"/>
          <w:sz w:val="22"/>
          <w:szCs w:val="22"/>
        </w:rPr>
        <w:t>航行之后就从两个天文单位的位置来到了距离木星一万千米的地方，相对于木星静静的待在那儿看着‘鹰击一号’在哪儿转圈慢慢的绘制整个木星的立体模型。</w:t>
      </w:r>
    </w:p>
    <w:p w:rsidR="00D5123F" w:rsidP="005F768A" w14:paraId="6E489002" w14:textId="2C25DCF9">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A74E83">
        <w:rPr>
          <w:rFonts w:ascii="微软雅黑" w:eastAsia="微软雅黑" w:hAnsi="微软雅黑" w:cs="微软雅黑" w:hint="eastAsia"/>
          <w:sz w:val="22"/>
          <w:szCs w:val="22"/>
        </w:rPr>
        <w:t>那个，能不能够到那个星球里面去看看，我感觉哪里面蕴含着好多好多的能量啊，如果能够利用的话，我想我应该能够在这个宇宙之中安全的旅行了，摆脱星球的束缚也说不定。</w:t>
      </w:r>
      <w:r>
        <w:rPr>
          <w:rFonts w:ascii="微软雅黑" w:eastAsia="微软雅黑" w:hAnsi="微软雅黑" w:cs="微软雅黑" w:hint="eastAsia"/>
          <w:sz w:val="22"/>
          <w:szCs w:val="22"/>
        </w:rPr>
        <w:t>”</w:t>
      </w:r>
    </w:p>
    <w:p w:rsidR="00822592" w:rsidP="005F768A" w14:paraId="5A1E72B9" w14:textId="092D1948">
      <w:pPr>
        <w:rPr>
          <w:rFonts w:ascii="微软雅黑" w:eastAsia="微软雅黑" w:hAnsi="微软雅黑" w:cs="微软雅黑"/>
          <w:sz w:val="22"/>
          <w:szCs w:val="22"/>
        </w:rPr>
      </w:pPr>
      <w:r>
        <w:rPr>
          <w:rFonts w:ascii="微软雅黑" w:eastAsia="微软雅黑" w:hAnsi="微软雅黑" w:cs="微软雅黑" w:hint="eastAsia"/>
          <w:sz w:val="22"/>
          <w:szCs w:val="22"/>
        </w:rPr>
        <w:t>“那上面难道不都是一些用来聚变的原料吗？</w:t>
      </w:r>
      <w:r w:rsidR="00606F70">
        <w:rPr>
          <w:rFonts w:ascii="微软雅黑" w:eastAsia="微软雅黑" w:hAnsi="微软雅黑" w:cs="微软雅黑" w:hint="eastAsia"/>
          <w:sz w:val="22"/>
          <w:szCs w:val="22"/>
        </w:rPr>
        <w:t>或许还可以用它们来制造一些用于高能物理上运用的超导电路。</w:t>
      </w:r>
      <w:r>
        <w:rPr>
          <w:rFonts w:ascii="微软雅黑" w:eastAsia="微软雅黑" w:hAnsi="微软雅黑" w:cs="微软雅黑" w:hint="eastAsia"/>
          <w:sz w:val="22"/>
          <w:szCs w:val="22"/>
        </w:rPr>
        <w:t>”</w:t>
      </w:r>
    </w:p>
    <w:p w:rsidR="00606F70" w:rsidP="005F768A" w14:paraId="222F890B" w14:textId="623108BE">
      <w:pPr>
        <w:rPr>
          <w:rFonts w:ascii="微软雅黑" w:eastAsia="微软雅黑" w:hAnsi="微软雅黑" w:cs="微软雅黑"/>
          <w:sz w:val="22"/>
          <w:szCs w:val="22"/>
        </w:rPr>
      </w:pPr>
      <w:r>
        <w:rPr>
          <w:rFonts w:ascii="微软雅黑" w:eastAsia="微软雅黑" w:hAnsi="微软雅黑" w:cs="微软雅黑" w:hint="eastAsia"/>
          <w:sz w:val="22"/>
          <w:szCs w:val="22"/>
        </w:rPr>
        <w:t>“我只是感觉上面有一些奇奇怪怪的东西，上面的所蕴含的能量似乎不是以氢气作为载体的，是其他的东西作为这种能量的载体，但是我没有看到我不知道这种东西是什么东西。”</w:t>
      </w:r>
    </w:p>
    <w:p w:rsidR="001975E2" w:rsidP="005F768A" w14:paraId="0B3BA670" w14:textId="05CAED85">
      <w:pPr>
        <w:rPr>
          <w:rFonts w:ascii="微软雅黑" w:eastAsia="微软雅黑" w:hAnsi="微软雅黑" w:cs="微软雅黑"/>
          <w:sz w:val="22"/>
          <w:szCs w:val="22"/>
        </w:rPr>
      </w:pPr>
      <w:r>
        <w:rPr>
          <w:rFonts w:ascii="微软雅黑" w:eastAsia="微软雅黑" w:hAnsi="微软雅黑" w:cs="微软雅黑" w:hint="eastAsia"/>
          <w:sz w:val="22"/>
          <w:szCs w:val="22"/>
        </w:rPr>
        <w:t>“难道这是</w:t>
      </w:r>
      <w:r w:rsidR="001F4BF4">
        <w:rPr>
          <w:rFonts w:ascii="微软雅黑" w:eastAsia="微软雅黑" w:hAnsi="微软雅黑" w:cs="微软雅黑" w:hint="eastAsia"/>
          <w:sz w:val="22"/>
          <w:szCs w:val="22"/>
        </w:rPr>
        <w:t>你们这种种族才能够感受得到的？</w:t>
      </w:r>
      <w:r>
        <w:rPr>
          <w:rFonts w:ascii="微软雅黑" w:eastAsia="微软雅黑" w:hAnsi="微软雅黑" w:cs="微软雅黑" w:hint="eastAsia"/>
          <w:sz w:val="22"/>
          <w:szCs w:val="22"/>
        </w:rPr>
        <w:t>”</w:t>
      </w:r>
    </w:p>
    <w:p w:rsidR="001F4BF4" w:rsidRPr="001F4BF4" w:rsidP="005F768A" w14:paraId="5506C030" w14:textId="23FD11F1">
      <w:pPr>
        <w:rPr>
          <w:rFonts w:ascii="微软雅黑" w:eastAsia="微软雅黑" w:hAnsi="微软雅黑" w:cs="微软雅黑"/>
          <w:sz w:val="22"/>
          <w:szCs w:val="22"/>
        </w:rPr>
      </w:pPr>
      <w:r>
        <w:rPr>
          <w:rFonts w:ascii="微软雅黑" w:eastAsia="微软雅黑" w:hAnsi="微软雅黑" w:cs="微软雅黑" w:hint="eastAsia"/>
          <w:sz w:val="22"/>
          <w:szCs w:val="22"/>
        </w:rPr>
        <w:t>“也许是，所以进去看看吧</w:t>
      </w:r>
      <w:r w:rsidR="00E67D66">
        <w:rPr>
          <w:rFonts w:ascii="微软雅黑" w:eastAsia="微软雅黑" w:hAnsi="微软雅黑" w:cs="微软雅黑" w:hint="eastAsia"/>
          <w:sz w:val="22"/>
          <w:szCs w:val="22"/>
        </w:rPr>
        <w:t>，万一里面有好东西呢？</w:t>
      </w:r>
      <w:r>
        <w:rPr>
          <w:rFonts w:ascii="微软雅黑" w:eastAsia="微软雅黑" w:hAnsi="微软雅黑" w:cs="微软雅黑" w:hint="eastAsia"/>
          <w:sz w:val="22"/>
          <w:szCs w:val="22"/>
        </w:rPr>
        <w:t>”</w:t>
      </w:r>
    </w:p>
    <w:p w:rsidR="00851803" w:rsidP="005F768A" w14:paraId="616E7E33" w14:textId="2F86E687">
      <w:pPr>
        <w:rPr>
          <w:rFonts w:ascii="微软雅黑" w:eastAsia="微软雅黑" w:hAnsi="微软雅黑" w:cs="微软雅黑"/>
          <w:sz w:val="22"/>
          <w:szCs w:val="22"/>
        </w:rPr>
      </w:pPr>
      <w:r>
        <w:rPr>
          <w:rFonts w:ascii="微软雅黑" w:eastAsia="微软雅黑" w:hAnsi="微软雅黑" w:cs="微软雅黑" w:hint="eastAsia"/>
          <w:sz w:val="22"/>
          <w:szCs w:val="22"/>
        </w:rPr>
        <w:t>孙源玲有些奇怪的看着槃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，在自己的知识海洋里面的确没有任何和星球意志相关的知识，甚至对于星球会诞生意志这种事情也是简单的提及，没有世界的观察到，没有原始实验记录，所有的数据都是猜想。</w:t>
      </w:r>
    </w:p>
    <w:p w:rsidR="00E67D66" w:rsidP="005F768A" w14:paraId="654691CC" w14:textId="4C03D915">
      <w:pPr>
        <w:rPr>
          <w:rFonts w:ascii="微软雅黑" w:eastAsia="微软雅黑" w:hAnsi="微软雅黑" w:cs="微软雅黑"/>
          <w:sz w:val="22"/>
          <w:szCs w:val="22"/>
        </w:rPr>
      </w:pPr>
      <w:r>
        <w:rPr>
          <w:rFonts w:ascii="微软雅黑" w:eastAsia="微软雅黑" w:hAnsi="微软雅黑" w:cs="微软雅黑" w:hint="eastAsia"/>
          <w:sz w:val="22"/>
          <w:szCs w:val="22"/>
        </w:rPr>
        <w:t>再次仔细感受了一下木星的整体情况和周遭的能量性质之后孙源玲依然没有发现什么和正常的灵气有什么区别的其他能量载体。</w:t>
      </w:r>
    </w:p>
    <w:p w:rsidR="00637D76" w:rsidP="005F768A" w14:paraId="4AABCDB9" w14:textId="630CF14B">
      <w:pPr>
        <w:rPr>
          <w:rFonts w:ascii="微软雅黑" w:eastAsia="微软雅黑" w:hAnsi="微软雅黑" w:cs="微软雅黑"/>
          <w:sz w:val="22"/>
          <w:szCs w:val="22"/>
        </w:rPr>
      </w:pPr>
      <w:r>
        <w:rPr>
          <w:rFonts w:ascii="微软雅黑" w:eastAsia="微软雅黑" w:hAnsi="微软雅黑" w:cs="微软雅黑" w:hint="eastAsia"/>
          <w:sz w:val="22"/>
          <w:szCs w:val="22"/>
        </w:rPr>
        <w:t>不过想到槃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这个从地星之中诞生的星球意志十分的特殊，几乎就是在地星诞生的时候便存在了，有些奇怪的感知能力也不算是一个奇怪的事情。</w:t>
      </w:r>
    </w:p>
    <w:p w:rsidR="00AF4F72" w:rsidP="005F768A" w14:paraId="533CFA22" w14:textId="47B26A43">
      <w:pPr>
        <w:rPr>
          <w:rFonts w:ascii="微软雅黑" w:eastAsia="微软雅黑" w:hAnsi="微软雅黑" w:cs="微软雅黑"/>
          <w:sz w:val="22"/>
          <w:szCs w:val="22"/>
        </w:rPr>
      </w:pPr>
      <w:r>
        <w:rPr>
          <w:rFonts w:ascii="微软雅黑" w:eastAsia="微软雅黑" w:hAnsi="微软雅黑" w:cs="微软雅黑" w:hint="eastAsia"/>
          <w:sz w:val="22"/>
          <w:szCs w:val="22"/>
        </w:rPr>
        <w:t>在考虑了这个过程之中会不会很麻烦之后孙源玲的好奇心最终还是战胜了不想麻烦的情绪。</w:t>
      </w:r>
    </w:p>
    <w:p w:rsidR="002B0796" w:rsidP="005F768A" w14:paraId="0291B7F2" w14:textId="0531F36C">
      <w:pPr>
        <w:rPr>
          <w:rFonts w:ascii="微软雅黑" w:eastAsia="微软雅黑" w:hAnsi="微软雅黑" w:cs="微软雅黑"/>
          <w:sz w:val="22"/>
          <w:szCs w:val="22"/>
        </w:rPr>
      </w:pPr>
      <w:r>
        <w:rPr>
          <w:rFonts w:ascii="微软雅黑" w:eastAsia="微软雅黑" w:hAnsi="微软雅黑" w:cs="微软雅黑" w:hint="eastAsia"/>
          <w:sz w:val="22"/>
          <w:szCs w:val="22"/>
        </w:rPr>
        <w:t>“好吧，我们就进去看看吧，我还挺好奇里面到底有着什么样的东西，我尽然不能够感知到。”</w:t>
      </w:r>
    </w:p>
    <w:p w:rsidR="00E67D66" w:rsidP="005F768A" w14:paraId="05F46BD5" w14:textId="0D8BF724">
      <w:pPr>
        <w:rPr>
          <w:rFonts w:ascii="微软雅黑" w:eastAsia="微软雅黑" w:hAnsi="微软雅黑" w:cs="微软雅黑"/>
          <w:sz w:val="22"/>
          <w:szCs w:val="22"/>
        </w:rPr>
      </w:pPr>
      <w:r>
        <w:rPr>
          <w:rFonts w:ascii="微软雅黑" w:eastAsia="微软雅黑" w:hAnsi="微软雅黑" w:cs="微软雅黑" w:hint="eastAsia"/>
          <w:sz w:val="22"/>
          <w:szCs w:val="22"/>
        </w:rPr>
        <w:t>在保持舰身处于雷达隐身和光学隐身的情况之下孙源玲将战舰的护盾开启然后向着木星的方向开始前进。</w:t>
      </w:r>
    </w:p>
    <w:p w:rsidR="00C13963" w:rsidP="005F768A" w14:paraId="4D94C6F7" w14:textId="40877152">
      <w:pPr>
        <w:rPr>
          <w:rFonts w:ascii="微软雅黑" w:eastAsia="微软雅黑" w:hAnsi="微软雅黑" w:cs="微软雅黑"/>
          <w:sz w:val="22"/>
          <w:szCs w:val="22"/>
        </w:rPr>
      </w:pPr>
      <w:r>
        <w:rPr>
          <w:rFonts w:ascii="微软雅黑" w:eastAsia="微软雅黑" w:hAnsi="微软雅黑" w:cs="微软雅黑" w:hint="eastAsia"/>
          <w:sz w:val="22"/>
          <w:szCs w:val="22"/>
        </w:rPr>
        <w:t>在木星巨大的引力和战舰引擎的作用之下，开着护盾的战舰便在没有激起什么波浪的情况之下</w:t>
      </w:r>
      <w:r>
        <w:rPr>
          <w:rFonts w:ascii="微软雅黑" w:eastAsia="微软雅黑" w:hAnsi="微软雅黑" w:cs="微软雅黑" w:hint="eastAsia"/>
          <w:sz w:val="22"/>
          <w:szCs w:val="22"/>
        </w:rPr>
        <w:t>悄</w:t>
      </w:r>
      <w:r>
        <w:rPr>
          <w:rFonts w:ascii="微软雅黑" w:eastAsia="微软雅黑" w:hAnsi="微软雅黑" w:cs="微软雅黑" w:hint="eastAsia"/>
          <w:sz w:val="22"/>
          <w:szCs w:val="22"/>
        </w:rPr>
        <w:t>无生气的进入了木星之中。</w:t>
      </w:r>
    </w:p>
    <w:p w:rsidR="008934AE" w:rsidP="005F768A" w14:paraId="271333A1" w14:textId="2A3375D6">
      <w:pPr>
        <w:rPr>
          <w:rFonts w:ascii="微软雅黑" w:eastAsia="微软雅黑" w:hAnsi="微软雅黑" w:cs="微软雅黑"/>
          <w:sz w:val="22"/>
          <w:szCs w:val="22"/>
        </w:rPr>
      </w:pPr>
      <w:r>
        <w:rPr>
          <w:rFonts w:ascii="微软雅黑" w:eastAsia="微软雅黑" w:hAnsi="微软雅黑" w:cs="微软雅黑" w:hint="eastAsia"/>
          <w:sz w:val="22"/>
          <w:szCs w:val="22"/>
        </w:rPr>
        <w:t xml:space="preserve">从舷窗向外看去只能够看到土黄色的光芒，除此之外并无其他的任何的东西，木星是太阳系之中第二大的行星，其上方的压力无比的巨大，只是因为其内部的温度还不是很高，还不够来到触发核聚变的这个阈值，不过这个时候来一个‘打火机’点一下火，还是有可能就在这个时候发生核聚变反应的。 </w:t>
      </w:r>
    </w:p>
    <w:p w:rsidR="006F2C62" w:rsidP="005F768A" w14:paraId="353C4AE4" w14:textId="54027B48">
      <w:pPr>
        <w:rPr>
          <w:rFonts w:ascii="微软雅黑" w:eastAsia="微软雅黑" w:hAnsi="微软雅黑" w:cs="微软雅黑"/>
          <w:sz w:val="22"/>
          <w:szCs w:val="22"/>
        </w:rPr>
      </w:pPr>
      <w:r>
        <w:rPr>
          <w:rFonts w:ascii="微软雅黑" w:eastAsia="微软雅黑" w:hAnsi="微软雅黑" w:cs="微软雅黑" w:hint="eastAsia"/>
          <w:sz w:val="22"/>
          <w:szCs w:val="22"/>
        </w:rPr>
        <w:t>孙源玲</w:t>
      </w:r>
      <w:r>
        <w:rPr>
          <w:rFonts w:ascii="微软雅黑" w:eastAsia="微软雅黑" w:hAnsi="微软雅黑" w:cs="微软雅黑" w:hint="eastAsia"/>
          <w:sz w:val="22"/>
          <w:szCs w:val="22"/>
        </w:rPr>
        <w:t>操控着</w:t>
      </w:r>
      <w:r>
        <w:rPr>
          <w:rFonts w:ascii="微软雅黑" w:eastAsia="微软雅黑" w:hAnsi="微软雅黑" w:cs="微软雅黑" w:hint="eastAsia"/>
          <w:sz w:val="22"/>
          <w:szCs w:val="22"/>
        </w:rPr>
        <w:t>战舰在木星之中游荡，一直在慢慢的深入，为了防止过快的速度突然引发木星出现核聚变反应，整个战舰的速度很慢。</w:t>
      </w:r>
    </w:p>
    <w:p w:rsidR="006E0E63" w:rsidP="005F768A" w14:paraId="133C5249" w14:textId="6F33B755">
      <w:pPr>
        <w:rPr>
          <w:rFonts w:ascii="微软雅黑" w:eastAsia="微软雅黑" w:hAnsi="微软雅黑" w:cs="微软雅黑"/>
          <w:sz w:val="22"/>
          <w:szCs w:val="22"/>
        </w:rPr>
      </w:pPr>
      <w:r>
        <w:rPr>
          <w:rFonts w:ascii="微软雅黑" w:eastAsia="微软雅黑" w:hAnsi="微软雅黑" w:cs="微软雅黑" w:hint="eastAsia"/>
          <w:sz w:val="22"/>
          <w:szCs w:val="22"/>
        </w:rPr>
        <w:t>“似乎周围什么东西都没有啊~槃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，你有什么发现吗？”</w:t>
      </w:r>
    </w:p>
    <w:p w:rsidR="006F2C62" w:rsidRPr="006F2C62" w:rsidP="005F768A" w14:paraId="2E0D2CFE" w14:textId="52A120A1">
      <w:pPr>
        <w:rPr>
          <w:rFonts w:ascii="微软雅黑" w:eastAsia="微软雅黑" w:hAnsi="微软雅黑" w:cs="微软雅黑"/>
          <w:sz w:val="22"/>
          <w:szCs w:val="22"/>
        </w:rPr>
      </w:pPr>
      <w:r>
        <w:rPr>
          <w:rFonts w:ascii="微软雅黑" w:eastAsia="微软雅黑" w:hAnsi="微软雅黑" w:cs="微软雅黑" w:hint="eastAsia"/>
          <w:sz w:val="22"/>
          <w:szCs w:val="22"/>
        </w:rPr>
        <w:t>“没有，但是我感觉到这儿的能量更加的强大了，感觉也是更加的清晰了，似乎马上就能够抓住这个能量的源头的，但总是差那么一点点。”</w:t>
      </w:r>
    </w:p>
    <w:p w:rsidR="00C13963" w:rsidP="005F768A" w14:paraId="36BA92DB" w14:textId="56B3E236">
      <w:pPr>
        <w:rPr>
          <w:rFonts w:ascii="微软雅黑" w:eastAsia="微软雅黑" w:hAnsi="微软雅黑" w:cs="微软雅黑"/>
          <w:sz w:val="22"/>
          <w:szCs w:val="22"/>
        </w:rPr>
      </w:pPr>
      <w:r>
        <w:rPr>
          <w:rFonts w:ascii="微软雅黑" w:eastAsia="微软雅黑" w:hAnsi="微软雅黑" w:cs="微软雅黑" w:hint="eastAsia"/>
          <w:sz w:val="22"/>
          <w:szCs w:val="22"/>
        </w:rPr>
        <w:t>“不知道这个战舰能不能够抗住这种规模的核爆，槃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，如果等会让发生了一场旷世的大爆炸你会不会害怕呢？”</w:t>
      </w:r>
    </w:p>
    <w:p w:rsidR="00BD35FB" w:rsidRPr="00BD35FB" w:rsidP="005F768A" w14:paraId="4DFA0E14" w14:textId="7B74B8CE">
      <w:pPr>
        <w:rPr>
          <w:rFonts w:ascii="微软雅黑" w:eastAsia="微软雅黑" w:hAnsi="微软雅黑" w:cs="微软雅黑"/>
          <w:sz w:val="22"/>
          <w:szCs w:val="22"/>
        </w:rPr>
      </w:pPr>
      <w:r>
        <w:rPr>
          <w:rFonts w:ascii="微软雅黑" w:eastAsia="微软雅黑" w:hAnsi="微软雅黑" w:cs="微软雅黑" w:hint="eastAsia"/>
          <w:sz w:val="22"/>
          <w:szCs w:val="22"/>
        </w:rPr>
        <w:t>“我不知道什么是害怕，或许让我试试我就可以知道什么事害怕了，可如果这个木星爆炸了变成了太阳系之再弄个的另外的一个太阳，这对于地星的生命来说并不是一个好事儿吧。”</w:t>
      </w:r>
    </w:p>
    <w:p w:rsidR="00606F70" w:rsidP="005F768A" w14:paraId="61536478" w14:textId="4D506DF5">
      <w:pPr>
        <w:rPr>
          <w:rFonts w:ascii="微软雅黑" w:eastAsia="微软雅黑" w:hAnsi="微软雅黑" w:cs="微软雅黑"/>
          <w:sz w:val="22"/>
          <w:szCs w:val="22"/>
        </w:rPr>
      </w:pPr>
      <w:r>
        <w:rPr>
          <w:rFonts w:ascii="微软雅黑" w:eastAsia="微软雅黑" w:hAnsi="微软雅黑" w:cs="微软雅黑" w:hint="eastAsia"/>
          <w:sz w:val="22"/>
          <w:szCs w:val="22"/>
        </w:rPr>
        <w:t>“嗯，的确不是一个好事，主要是光照可能会失去平衡，气候会发生大变，人类不得不加快星际移民的进程，这对于人类来说或许还是一件好事儿，甚至他们可以建造出一个戴森球收集木星的能量。”</w:t>
      </w:r>
    </w:p>
    <w:p w:rsidR="00CA3AE6" w:rsidP="005F768A" w14:paraId="21972640" w14:textId="3795B698">
      <w:pPr>
        <w:rPr>
          <w:rFonts w:ascii="微软雅黑" w:eastAsia="微软雅黑" w:hAnsi="微软雅黑" w:cs="微软雅黑"/>
          <w:sz w:val="22"/>
          <w:szCs w:val="22"/>
        </w:rPr>
      </w:pPr>
      <w:r>
        <w:rPr>
          <w:rFonts w:ascii="微软雅黑" w:eastAsia="微软雅黑" w:hAnsi="微软雅黑" w:cs="微软雅黑" w:hint="eastAsia"/>
          <w:sz w:val="22"/>
          <w:szCs w:val="22"/>
        </w:rPr>
        <w:t>“那我们继续往深处去看看吧，到时候如果发生了什么意外的话可以不用保护我，只要我的本体地星没有消失，我就不会因为我的化身的消亡而消失。”</w:t>
      </w:r>
    </w:p>
    <w:p w:rsidR="00BD35FB" w:rsidP="005F768A" w14:paraId="5D222892" w14:textId="3A3AEF9F">
      <w:pPr>
        <w:rPr>
          <w:rFonts w:ascii="微软雅黑" w:eastAsia="微软雅黑" w:hAnsi="微软雅黑" w:cs="微软雅黑"/>
          <w:sz w:val="22"/>
          <w:szCs w:val="22"/>
        </w:rPr>
      </w:pPr>
      <w:r>
        <w:rPr>
          <w:rFonts w:ascii="微软雅黑" w:eastAsia="微软雅黑" w:hAnsi="微软雅黑" w:cs="微软雅黑" w:hint="eastAsia"/>
          <w:sz w:val="22"/>
          <w:szCs w:val="22"/>
        </w:rPr>
        <w:t>“嗯，这个我知道，那我就继续往深处前行了，这其中会发生什么事情</w:t>
      </w:r>
      <w:r w:rsidR="00D350B9">
        <w:rPr>
          <w:rFonts w:ascii="微软雅黑" w:eastAsia="微软雅黑" w:hAnsi="微软雅黑" w:cs="微软雅黑" w:hint="eastAsia"/>
          <w:sz w:val="22"/>
          <w:szCs w:val="22"/>
        </w:rPr>
        <w:t>我不能保证。</w:t>
      </w:r>
      <w:r>
        <w:rPr>
          <w:rFonts w:ascii="微软雅黑" w:eastAsia="微软雅黑" w:hAnsi="微软雅黑" w:cs="微软雅黑" w:hint="eastAsia"/>
          <w:sz w:val="22"/>
          <w:szCs w:val="22"/>
        </w:rPr>
        <w:t>”</w:t>
      </w:r>
    </w:p>
    <w:p w:rsidR="00CA3AE6" w:rsidP="005F768A" w14:paraId="3543C5F8" w14:textId="4CD84FCA">
      <w:pPr>
        <w:rPr>
          <w:rFonts w:ascii="微软雅黑" w:eastAsia="微软雅黑" w:hAnsi="微软雅黑" w:cs="微软雅黑"/>
          <w:sz w:val="22"/>
          <w:szCs w:val="22"/>
        </w:rPr>
      </w:pPr>
      <w:r>
        <w:rPr>
          <w:rFonts w:ascii="微软雅黑" w:eastAsia="微软雅黑" w:hAnsi="微软雅黑" w:cs="微软雅黑" w:hint="eastAsia"/>
          <w:sz w:val="22"/>
          <w:szCs w:val="22"/>
        </w:rPr>
        <w:t>战舰在护盾</w:t>
      </w:r>
      <w:r>
        <w:rPr>
          <w:rFonts w:ascii="微软雅黑" w:eastAsia="微软雅黑" w:hAnsi="微软雅黑" w:cs="微软雅黑" w:hint="eastAsia"/>
          <w:sz w:val="22"/>
          <w:szCs w:val="22"/>
        </w:rPr>
        <w:t>的隔绝之下，高温并没有向战舰之中袭来，巨大的压力也仅仅只是作用在了</w:t>
      </w:r>
      <w:r>
        <w:rPr>
          <w:rFonts w:ascii="微软雅黑" w:eastAsia="微软雅黑" w:hAnsi="微软雅黑" w:cs="微软雅黑" w:hint="eastAsia"/>
          <w:sz w:val="22"/>
          <w:szCs w:val="22"/>
        </w:rPr>
        <w:t>护盾只上</w:t>
      </w:r>
      <w:r>
        <w:rPr>
          <w:rFonts w:ascii="微软雅黑" w:eastAsia="微软雅黑" w:hAnsi="微软雅黑" w:cs="微软雅黑" w:hint="eastAsia"/>
          <w:sz w:val="22"/>
          <w:szCs w:val="22"/>
        </w:rPr>
        <w:t>了，只要能量充足完全可以正常的航行到核心附近，就算那个地方几乎就是一个固体了。</w:t>
      </w:r>
    </w:p>
    <w:p w:rsidR="006F2C62" w:rsidP="005F768A" w14:paraId="2CF0F5B8" w14:textId="7CB4B884">
      <w:pPr>
        <w:rPr>
          <w:rFonts w:ascii="微软雅黑" w:eastAsia="微软雅黑" w:hAnsi="微软雅黑" w:cs="微软雅黑"/>
          <w:sz w:val="22"/>
          <w:szCs w:val="22"/>
        </w:rPr>
      </w:pPr>
      <w:r>
        <w:rPr>
          <w:rFonts w:ascii="微软雅黑" w:eastAsia="微软雅黑" w:hAnsi="微软雅黑" w:cs="微软雅黑" w:hint="eastAsia"/>
          <w:sz w:val="22"/>
          <w:szCs w:val="22"/>
        </w:rPr>
        <w:t>此时人类的‘鹰击一号’已经环绕木心飞行了相当的一段时间了，立体模型的绘制已经完成的七七八八了。</w:t>
      </w:r>
    </w:p>
    <w:p w:rsidR="00F27EDD" w:rsidP="005F768A" w14:paraId="3C1795E4" w14:textId="1F6BAF58">
      <w:pPr>
        <w:rPr>
          <w:rFonts w:ascii="微软雅黑" w:eastAsia="微软雅黑" w:hAnsi="微软雅黑" w:cs="微软雅黑"/>
          <w:sz w:val="22"/>
          <w:szCs w:val="22"/>
        </w:rPr>
      </w:pPr>
      <w:r>
        <w:rPr>
          <w:rFonts w:ascii="微软雅黑" w:eastAsia="微软雅黑" w:hAnsi="微软雅黑" w:cs="微软雅黑" w:hint="eastAsia"/>
          <w:sz w:val="22"/>
          <w:szCs w:val="22"/>
        </w:rPr>
        <w:t>“报告舰长，模型的绘制将会在一个小时之内结束，现在是否开始尝试采集一部分木星的气体样本作为实验的材料？”</w:t>
      </w:r>
    </w:p>
    <w:p w:rsidR="00F27EDD" w:rsidP="005F768A" w14:paraId="01328E17" w14:textId="5E3F36D8">
      <w:pPr>
        <w:rPr>
          <w:rFonts w:ascii="微软雅黑" w:eastAsia="微软雅黑" w:hAnsi="微软雅黑" w:cs="微软雅黑"/>
          <w:sz w:val="22"/>
          <w:szCs w:val="22"/>
        </w:rPr>
      </w:pPr>
      <w:r>
        <w:rPr>
          <w:rFonts w:ascii="微软雅黑" w:eastAsia="微软雅黑" w:hAnsi="微软雅黑" w:cs="微软雅黑" w:hint="eastAsia"/>
          <w:sz w:val="22"/>
          <w:szCs w:val="22"/>
        </w:rPr>
        <w:t>“释放空天战机进行尝试性采集，如果不能够完成采集，便在完成立体模型的绘制之后抓紧时间离开木星轨道，开始返航。”</w:t>
      </w:r>
    </w:p>
    <w:p w:rsidR="00F27EDD" w:rsidRPr="00F27EDD" w:rsidP="005F768A" w14:paraId="3A27DF73" w14:textId="16A7ECBC">
      <w:pPr>
        <w:rPr>
          <w:rFonts w:ascii="微软雅黑" w:eastAsia="微软雅黑" w:hAnsi="微软雅黑" w:cs="微软雅黑"/>
          <w:sz w:val="22"/>
          <w:szCs w:val="22"/>
        </w:rPr>
      </w:pPr>
      <w:r>
        <w:rPr>
          <w:rFonts w:ascii="微软雅黑" w:eastAsia="微软雅黑" w:hAnsi="微软雅黑" w:cs="微软雅黑" w:hint="eastAsia"/>
          <w:sz w:val="22"/>
          <w:szCs w:val="22"/>
        </w:rPr>
        <w:t>“是，正在调集3架空天战机，起飞舱室正在抽离空气。”</w:t>
      </w:r>
    </w:p>
    <w:p w:rsidR="00D350B9" w:rsidP="005F768A" w14:paraId="72B85E51" w14:textId="51EE8B20">
      <w:pPr>
        <w:rPr>
          <w:rFonts w:ascii="微软雅黑" w:eastAsia="微软雅黑" w:hAnsi="微软雅黑" w:cs="微软雅黑"/>
          <w:sz w:val="22"/>
          <w:szCs w:val="22"/>
        </w:rPr>
      </w:pPr>
      <w:r>
        <w:rPr>
          <w:rFonts w:ascii="微软雅黑" w:eastAsia="微软雅黑" w:hAnsi="微软雅黑" w:cs="微软雅黑" w:hint="eastAsia"/>
          <w:sz w:val="22"/>
          <w:szCs w:val="22"/>
        </w:rPr>
        <w:t>摆放着三架空天战机的舱室的空气正在慢慢的被抽空，通过无线信号的控制，三架战机通过智能系统和无线信号的配合成功脱离了</w:t>
      </w:r>
      <w:r w:rsidR="00C135ED">
        <w:rPr>
          <w:rFonts w:ascii="微软雅黑" w:eastAsia="微软雅黑" w:hAnsi="微软雅黑" w:cs="微软雅黑" w:hint="eastAsia"/>
          <w:sz w:val="22"/>
          <w:szCs w:val="22"/>
        </w:rPr>
        <w:t>空天母舰。</w:t>
      </w:r>
    </w:p>
    <w:p w:rsidR="00C135ED" w:rsidP="005F768A" w14:paraId="475C2B48" w14:textId="19EF52A7">
      <w:pPr>
        <w:rPr>
          <w:rFonts w:ascii="微软雅黑" w:eastAsia="微软雅黑" w:hAnsi="微软雅黑" w:cs="微软雅黑"/>
          <w:sz w:val="22"/>
          <w:szCs w:val="22"/>
        </w:rPr>
      </w:pPr>
      <w:r>
        <w:rPr>
          <w:rFonts w:ascii="微软雅黑" w:eastAsia="微软雅黑" w:hAnsi="微软雅黑" w:cs="微软雅黑" w:hint="eastAsia"/>
          <w:sz w:val="22"/>
          <w:szCs w:val="22"/>
        </w:rPr>
        <w:t>三架战机通过核裂变引擎和传统的火箭发动机成功来到了木星大气的附近，在调整了姿态之后便开始往木星的大气之中飞去。</w:t>
      </w:r>
    </w:p>
    <w:p w:rsidR="00AC226F" w:rsidP="005F768A" w14:paraId="0D428113" w14:textId="4B2C762F">
      <w:pPr>
        <w:rPr>
          <w:rFonts w:ascii="微软雅黑" w:eastAsia="微软雅黑" w:hAnsi="微软雅黑" w:cs="微软雅黑"/>
          <w:sz w:val="22"/>
          <w:szCs w:val="22"/>
        </w:rPr>
      </w:pPr>
      <w:r>
        <w:rPr>
          <w:rFonts w:ascii="微软雅黑" w:eastAsia="微软雅黑" w:hAnsi="微软雅黑" w:cs="微软雅黑" w:hint="eastAsia"/>
          <w:sz w:val="22"/>
          <w:szCs w:val="22"/>
        </w:rPr>
        <w:t>刚接触到大气开始采集的气体样本的时候，三架战机纷纷发生了爆炸，在爆炸之前将临死时的数据成功的传递了一部分出去。</w:t>
      </w:r>
    </w:p>
    <w:p w:rsidR="00AC226F" w:rsidP="005F768A" w14:paraId="0A2567FF" w14:textId="009005F3">
      <w:pPr>
        <w:rPr>
          <w:rFonts w:ascii="微软雅黑" w:eastAsia="微软雅黑" w:hAnsi="微软雅黑" w:cs="微软雅黑"/>
          <w:sz w:val="22"/>
          <w:szCs w:val="22"/>
        </w:rPr>
      </w:pPr>
      <w:r>
        <w:rPr>
          <w:rFonts w:ascii="微软雅黑" w:eastAsia="微软雅黑" w:hAnsi="微软雅黑" w:cs="微软雅黑" w:hint="eastAsia"/>
          <w:sz w:val="22"/>
          <w:szCs w:val="22"/>
        </w:rPr>
        <w:t>姜文胜看着短暂闪烁的火光心理很不是一个滋味，这意味着上方的事情远比他想的要复杂许多。</w:t>
      </w:r>
    </w:p>
    <w:p w:rsidR="00D350B9" w:rsidP="005F768A" w14:paraId="5BAA8D8C" w14:textId="78887A57">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613E59">
        <w:rPr>
          <w:rFonts w:ascii="微软雅黑" w:eastAsia="微软雅黑" w:hAnsi="微软雅黑" w:cs="微软雅黑" w:hint="eastAsia"/>
          <w:sz w:val="22"/>
          <w:szCs w:val="22"/>
        </w:rPr>
        <w:t>报告舰长，三艘空天战机因为高温导致外壳融化，最后发生了核裂变反应，最后全部都损坏了，没有传递回任何有价值的信息。</w:t>
      </w:r>
      <w:r>
        <w:rPr>
          <w:rFonts w:ascii="微软雅黑" w:eastAsia="微软雅黑" w:hAnsi="微软雅黑" w:cs="微软雅黑" w:hint="eastAsia"/>
          <w:sz w:val="22"/>
          <w:szCs w:val="22"/>
        </w:rPr>
        <w:t>”</w:t>
      </w:r>
    </w:p>
    <w:p w:rsidR="00613E59" w:rsidP="005F768A" w14:paraId="77CED759"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“不要灰心，并不是完全没有价值，至少我们现在知道了战机是因为什么原因在木星之上损毁的。</w:t>
      </w:r>
    </w:p>
    <w:p w:rsidR="00C135ED" w:rsidP="005F768A" w14:paraId="554C4891" w14:textId="400E58B9">
      <w:pPr>
        <w:rPr>
          <w:rFonts w:ascii="微软雅黑" w:eastAsia="微软雅黑" w:hAnsi="微软雅黑" w:cs="微软雅黑"/>
          <w:sz w:val="22"/>
          <w:szCs w:val="22"/>
        </w:rPr>
      </w:pPr>
      <w:r>
        <w:rPr>
          <w:rFonts w:ascii="微软雅黑" w:eastAsia="微软雅黑" w:hAnsi="微软雅黑" w:cs="微软雅黑" w:hint="eastAsia"/>
          <w:sz w:val="22"/>
          <w:szCs w:val="22"/>
        </w:rPr>
        <w:t>现在木星的模型采集基本已经完成，开始返航！”</w:t>
      </w:r>
    </w:p>
    <w:p w:rsidR="00F27EDD" w:rsidP="005F768A" w14:paraId="630097C7" w14:textId="5F4DAEC7">
      <w:pPr>
        <w:rPr>
          <w:rFonts w:ascii="微软雅黑" w:eastAsia="微软雅黑" w:hAnsi="微软雅黑" w:cs="微软雅黑"/>
          <w:sz w:val="22"/>
          <w:szCs w:val="22"/>
        </w:rPr>
      </w:pPr>
      <w:r>
        <w:rPr>
          <w:rFonts w:ascii="微软雅黑" w:eastAsia="微软雅黑" w:hAnsi="微软雅黑" w:cs="微软雅黑" w:hint="eastAsia"/>
          <w:sz w:val="22"/>
          <w:szCs w:val="22"/>
        </w:rPr>
        <w:t>围绕着木星旋转的‘鹰击一号’开始增加自身的推力，随便利用了木星自身的引力，制造了引力弹弓效应脱离了木星的引力范围，开始向着地星的方向加速。</w:t>
      </w:r>
    </w:p>
    <w:p w:rsidR="00BF1583" w:rsidP="005F768A" w14:paraId="4236E0DC" w14:textId="15F63A7C">
      <w:pPr>
        <w:rPr>
          <w:rFonts w:ascii="微软雅黑" w:eastAsia="微软雅黑" w:hAnsi="微软雅黑" w:cs="微软雅黑"/>
          <w:sz w:val="22"/>
          <w:szCs w:val="22"/>
        </w:rPr>
      </w:pPr>
      <w:r>
        <w:rPr>
          <w:rFonts w:ascii="微软雅黑" w:eastAsia="微软雅黑" w:hAnsi="微软雅黑" w:cs="微软雅黑" w:hint="eastAsia"/>
          <w:sz w:val="22"/>
          <w:szCs w:val="22"/>
        </w:rPr>
        <w:t>只不过刚才利用引力弹弓效应加速所带来的影响很大，普通的船员此时很多都晕厥在了自己的房间之中。</w:t>
      </w:r>
    </w:p>
    <w:p w:rsidR="00571F64" w:rsidP="005F768A" w14:paraId="1A769598"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“在这儿我给大家道</w:t>
      </w:r>
      <w:r>
        <w:rPr>
          <w:rFonts w:ascii="微软雅黑" w:eastAsia="微软雅黑" w:hAnsi="微软雅黑" w:cs="微软雅黑" w:hint="eastAsia"/>
          <w:sz w:val="22"/>
          <w:szCs w:val="22"/>
        </w:rPr>
        <w:t>个</w:t>
      </w:r>
      <w:r>
        <w:rPr>
          <w:rFonts w:ascii="微软雅黑" w:eastAsia="微软雅黑" w:hAnsi="微软雅黑" w:cs="微软雅黑" w:hint="eastAsia"/>
          <w:sz w:val="22"/>
          <w:szCs w:val="22"/>
        </w:rPr>
        <w:t>歉，我刚才没有考虑到引力弹弓效应再加上战舰自身的引擎推力加速度太过于大了，导致整体的过载太大，许多普通的舰员都晕厥了，所以请处于清醒状态的通知帮助一下那些需要帮助的同志。</w:t>
      </w:r>
    </w:p>
    <w:p w:rsidR="00ED1041" w:rsidP="005F768A" w14:paraId="222E5C19" w14:textId="5B034239">
      <w:pPr>
        <w:rPr>
          <w:rFonts w:ascii="微软雅黑" w:eastAsia="微软雅黑" w:hAnsi="微软雅黑" w:cs="微软雅黑"/>
          <w:sz w:val="22"/>
          <w:szCs w:val="22"/>
        </w:rPr>
      </w:pPr>
      <w:r>
        <w:rPr>
          <w:rFonts w:ascii="微软雅黑" w:eastAsia="微软雅黑" w:hAnsi="微软雅黑" w:cs="微软雅黑" w:hint="eastAsia"/>
          <w:sz w:val="22"/>
          <w:szCs w:val="22"/>
        </w:rPr>
        <w:t>现在我们正式踏上了归家的旅途。”</w:t>
      </w:r>
    </w:p>
    <w:p w:rsidR="00E51CBB" w:rsidP="005F768A" w14:paraId="27107E05" w14:textId="7B2F5CAC">
      <w:pPr>
        <w:rPr>
          <w:rFonts w:ascii="微软雅黑" w:eastAsia="微软雅黑" w:hAnsi="微软雅黑" w:cs="微软雅黑"/>
          <w:sz w:val="22"/>
          <w:szCs w:val="22"/>
        </w:rPr>
      </w:pPr>
      <w:r>
        <w:rPr>
          <w:rFonts w:ascii="微软雅黑" w:eastAsia="微软雅黑" w:hAnsi="微软雅黑" w:cs="微软雅黑" w:hint="eastAsia"/>
          <w:sz w:val="22"/>
          <w:szCs w:val="22"/>
        </w:rPr>
        <w:t>飞船内部的人们井井有条的</w:t>
      </w:r>
      <w:r>
        <w:rPr>
          <w:rFonts w:ascii="微软雅黑" w:eastAsia="微软雅黑" w:hAnsi="微软雅黑" w:cs="微软雅黑" w:hint="eastAsia"/>
          <w:sz w:val="22"/>
          <w:szCs w:val="22"/>
        </w:rPr>
        <w:t>整体着</w:t>
      </w:r>
      <w:r>
        <w:rPr>
          <w:rFonts w:ascii="微软雅黑" w:eastAsia="微软雅黑" w:hAnsi="微软雅黑" w:cs="微软雅黑" w:hint="eastAsia"/>
          <w:sz w:val="22"/>
          <w:szCs w:val="22"/>
        </w:rPr>
        <w:t>刚才所带来的混乱，有能力的人终将要多做一些力所能及的事情。</w:t>
      </w:r>
    </w:p>
    <w:p w:rsidR="0007499E" w:rsidP="005F768A" w14:paraId="630328F2" w14:textId="504B2B2E">
      <w:pPr>
        <w:rPr>
          <w:rFonts w:ascii="微软雅黑" w:eastAsia="微软雅黑" w:hAnsi="微软雅黑" w:cs="微软雅黑"/>
          <w:sz w:val="22"/>
          <w:szCs w:val="22"/>
        </w:rPr>
      </w:pPr>
      <w:r>
        <w:rPr>
          <w:rFonts w:ascii="微软雅黑" w:eastAsia="微软雅黑" w:hAnsi="微软雅黑" w:cs="微软雅黑" w:hint="eastAsia"/>
          <w:sz w:val="22"/>
          <w:szCs w:val="22"/>
        </w:rPr>
        <w:t>木星和地星的距离并不是很远，在经过了一段时间的航行之后‘鹰击一号’回到了月球轨道附近，并且准备开始泊入地星的同步轨道之中。</w:t>
      </w:r>
    </w:p>
    <w:p w:rsidR="0007499E" w:rsidP="005F768A" w14:paraId="6EC46A0F" w14:textId="2590FD53">
      <w:pPr>
        <w:rPr>
          <w:rFonts w:ascii="微软雅黑" w:eastAsia="微软雅黑" w:hAnsi="微软雅黑" w:cs="微软雅黑"/>
          <w:sz w:val="22"/>
          <w:szCs w:val="22"/>
        </w:rPr>
      </w:pPr>
      <w:r>
        <w:rPr>
          <w:rFonts w:ascii="微软雅黑" w:eastAsia="微软雅黑" w:hAnsi="微软雅黑" w:cs="微软雅黑" w:hint="eastAsia"/>
          <w:sz w:val="22"/>
          <w:szCs w:val="22"/>
        </w:rPr>
        <w:t>“报告总指挥，我们现在已经成功返航，请指示。”</w:t>
      </w:r>
    </w:p>
    <w:p w:rsidR="00B05B98" w:rsidP="005F768A" w14:paraId="46532175" w14:textId="6004FD61">
      <w:pPr>
        <w:rPr>
          <w:rFonts w:ascii="微软雅黑" w:eastAsia="微软雅黑" w:hAnsi="微软雅黑" w:cs="微软雅黑"/>
          <w:sz w:val="22"/>
          <w:szCs w:val="22"/>
        </w:rPr>
      </w:pPr>
      <w:r>
        <w:rPr>
          <w:rFonts w:ascii="微软雅黑" w:eastAsia="微软雅黑" w:hAnsi="微软雅黑" w:cs="微软雅黑" w:hint="eastAsia"/>
          <w:sz w:val="22"/>
          <w:szCs w:val="22"/>
        </w:rPr>
        <w:t>“进入同步轨道减速，降落到计划之中指定的地方。”</w:t>
      </w:r>
    </w:p>
    <w:p w:rsidR="00B05B98" w:rsidP="005F768A" w14:paraId="3A7964BB" w14:textId="7F4E17E9">
      <w:pPr>
        <w:rPr>
          <w:rFonts w:ascii="微软雅黑" w:eastAsia="微软雅黑" w:hAnsi="微软雅黑" w:cs="微软雅黑"/>
          <w:sz w:val="22"/>
          <w:szCs w:val="22"/>
        </w:rPr>
      </w:pPr>
      <w:r>
        <w:rPr>
          <w:rFonts w:ascii="微软雅黑" w:eastAsia="微软雅黑" w:hAnsi="微软雅黑" w:cs="微软雅黑" w:hint="eastAsia"/>
          <w:sz w:val="22"/>
          <w:szCs w:val="22"/>
        </w:rPr>
        <w:t>“是！正在进入同步轨道。”</w:t>
      </w:r>
    </w:p>
    <w:p w:rsidR="007834AD" w:rsidP="005F768A" w14:paraId="71F854FB" w14:textId="69A6C403">
      <w:pPr>
        <w:rPr>
          <w:rFonts w:ascii="微软雅黑" w:eastAsia="微软雅黑" w:hAnsi="微软雅黑" w:cs="微软雅黑"/>
          <w:sz w:val="22"/>
          <w:szCs w:val="22"/>
        </w:rPr>
      </w:pPr>
      <w:r>
        <w:rPr>
          <w:rFonts w:ascii="微软雅黑" w:eastAsia="微软雅黑" w:hAnsi="微软雅黑" w:cs="微软雅黑" w:hint="eastAsia"/>
          <w:sz w:val="22"/>
          <w:szCs w:val="22"/>
        </w:rPr>
        <w:t>至此，人类第一艘自</w:t>
      </w:r>
      <w:r>
        <w:rPr>
          <w:rFonts w:ascii="微软雅黑" w:eastAsia="微软雅黑" w:hAnsi="微软雅黑" w:cs="微软雅黑" w:hint="eastAsia"/>
          <w:sz w:val="22"/>
          <w:szCs w:val="22"/>
        </w:rPr>
        <w:t>研</w:t>
      </w:r>
      <w:r>
        <w:rPr>
          <w:rFonts w:ascii="微软雅黑" w:eastAsia="微软雅黑" w:hAnsi="微软雅黑" w:cs="微软雅黑" w:hint="eastAsia"/>
          <w:sz w:val="22"/>
          <w:szCs w:val="22"/>
        </w:rPr>
        <w:t>的太空战舰成功的完成了第一次试航，同时也标志着一个全新的时代正在开启。</w:t>
      </w:r>
    </w:p>
    <w:p w:rsidR="007834AD" w:rsidRPr="00BF1583" w:rsidP="005F768A" w14:paraId="7ACE071C" w14:textId="77777777">
      <w:pPr>
        <w:rPr>
          <w:rFonts w:ascii="微软雅黑" w:eastAsia="微软雅黑" w:hAnsi="微软雅黑" w:cs="微软雅黑"/>
          <w:sz w:val="22"/>
          <w:szCs w:val="22"/>
        </w:rPr>
      </w:pPr>
    </w:p>
    <w:p w:rsidR="00613E59" w:rsidP="005F768A" w14:paraId="3C84421F" w14:textId="64625F1F">
      <w:pPr>
        <w:rPr>
          <w:rFonts w:ascii="微软雅黑" w:eastAsia="微软雅黑" w:hAnsi="微软雅黑" w:cs="微软雅黑"/>
          <w:sz w:val="22"/>
          <w:szCs w:val="22"/>
        </w:rPr>
      </w:pPr>
    </w:p>
    <w:p w:rsidR="00BF1583" w:rsidP="005F768A" w14:paraId="2CE80759" w14:textId="47A07FAF">
      <w:pPr>
        <w:rPr>
          <w:rFonts w:ascii="微软雅黑" w:eastAsia="微软雅黑" w:hAnsi="微软雅黑" w:cs="微软雅黑"/>
          <w:sz w:val="22"/>
          <w:szCs w:val="22"/>
        </w:rPr>
      </w:pPr>
    </w:p>
    <w:p w:rsidR="0012749B" w:rsidP="005F768A" w14:paraId="734F3E47" w14:textId="77777777">
      <w:pPr>
        <w:rPr>
          <w:rFonts w:ascii="微软雅黑" w:eastAsia="微软雅黑" w:hAnsi="微软雅黑" w:cs="微软雅黑"/>
          <w:sz w:val="22"/>
          <w:szCs w:val="22"/>
        </w:rPr>
      </w:pPr>
    </w:p>
    <w:p w:rsidR="00357EE7" w:rsidP="005F768A" w14:paraId="735DE83F" w14:textId="74A3B6EA">
      <w:pPr>
        <w:rPr>
          <w:rFonts w:ascii="微软雅黑" w:eastAsia="微软雅黑" w:hAnsi="微软雅黑" w:cs="微软雅黑"/>
          <w:sz w:val="22"/>
          <w:szCs w:val="22"/>
        </w:rPr>
      </w:pPr>
    </w:p>
    <w:p w:rsidR="00357EE7" w:rsidP="005F768A" w14:paraId="47AD1CED" w14:textId="573B9BEB">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