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06863" w:rsidP="005F768A" w14:paraId="61CBBB47" w14:textId="226084FB">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第一百九十二章 </w:t>
      </w:r>
      <w:r w:rsidR="006967ED">
        <w:rPr>
          <w:rFonts w:ascii="微软雅黑" w:eastAsia="微软雅黑" w:hAnsi="微软雅黑" w:cs="微软雅黑"/>
          <w:sz w:val="22"/>
          <w:szCs w:val="22"/>
        </w:rPr>
        <w:t xml:space="preserve">  </w:t>
      </w:r>
      <w:r w:rsidR="006967ED">
        <w:rPr>
          <w:rFonts w:ascii="微软雅黑" w:eastAsia="微软雅黑" w:hAnsi="微软雅黑" w:cs="微软雅黑" w:hint="eastAsia"/>
          <w:sz w:val="22"/>
          <w:szCs w:val="22"/>
        </w:rPr>
        <w:t>量子存储器</w:t>
      </w:r>
    </w:p>
    <w:p w:rsidR="00206863" w:rsidP="005F768A" w14:paraId="2B3C9B1B" w14:textId="77AE7A81">
      <w:pPr>
        <w:rPr>
          <w:rFonts w:ascii="微软雅黑" w:eastAsia="微软雅黑" w:hAnsi="微软雅黑" w:cs="微软雅黑"/>
          <w:sz w:val="22"/>
          <w:szCs w:val="22"/>
        </w:rPr>
      </w:pPr>
      <w:r>
        <w:rPr>
          <w:rFonts w:ascii="微软雅黑" w:eastAsia="微软雅黑" w:hAnsi="微软雅黑" w:cs="微软雅黑" w:hint="eastAsia"/>
          <w:sz w:val="22"/>
          <w:szCs w:val="22"/>
        </w:rPr>
        <w:t>懵</w:t>
      </w:r>
      <w:r>
        <w:rPr>
          <w:rFonts w:ascii="微软雅黑" w:eastAsia="微软雅黑" w:hAnsi="微软雅黑" w:cs="微软雅黑" w:hint="eastAsia"/>
          <w:sz w:val="22"/>
          <w:szCs w:val="22"/>
        </w:rPr>
        <w:t>逼的时间是很短暂的，毕竟让谁来都不可能相信一个人在加上几个根部就不是一行的人作为帮手就能够在一天之内完成量子计算机的制造，不过既然李俊说已经完成制造了那么去看看也不会耽误时间。</w:t>
      </w:r>
    </w:p>
    <w:p w:rsidR="00206863" w:rsidP="005F768A" w14:paraId="05AB8972" w14:textId="390DAF69">
      <w:pPr>
        <w:rPr>
          <w:rFonts w:ascii="微软雅黑" w:eastAsia="微软雅黑" w:hAnsi="微软雅黑" w:cs="微软雅黑"/>
          <w:sz w:val="22"/>
          <w:szCs w:val="22"/>
        </w:rPr>
      </w:pPr>
      <w:r>
        <w:rPr>
          <w:rFonts w:ascii="微软雅黑" w:eastAsia="微软雅黑" w:hAnsi="微软雅黑" w:cs="微软雅黑" w:hint="eastAsia"/>
          <w:sz w:val="22"/>
          <w:szCs w:val="22"/>
        </w:rPr>
        <w:t>在叫上了两个当初完成原型机制造的几个小组前往研究中心看看实况。</w:t>
      </w:r>
    </w:p>
    <w:p w:rsidR="000D2758" w:rsidP="005F768A" w14:paraId="5D0F1B1F" w14:textId="02B3EC1B">
      <w:pPr>
        <w:rPr>
          <w:rFonts w:ascii="微软雅黑" w:eastAsia="微软雅黑" w:hAnsi="微软雅黑" w:cs="微软雅黑"/>
          <w:sz w:val="22"/>
          <w:szCs w:val="22"/>
        </w:rPr>
      </w:pPr>
      <w:r>
        <w:rPr>
          <w:rFonts w:ascii="微软雅黑" w:eastAsia="微软雅黑" w:hAnsi="微软雅黑" w:cs="微软雅黑" w:hint="eastAsia"/>
          <w:sz w:val="22"/>
          <w:szCs w:val="22"/>
        </w:rPr>
        <w:t>“不是我说你老王，一天里面就可以完成量子计算机的制造这种事情就算是天神下凡那也是不可能的。”</w:t>
      </w:r>
    </w:p>
    <w:p w:rsidR="000D2758" w:rsidP="005F768A" w14:paraId="4B75700B" w14:textId="31495B90">
      <w:pPr>
        <w:rPr>
          <w:rFonts w:ascii="微软雅黑" w:eastAsia="微软雅黑" w:hAnsi="微软雅黑" w:cs="微软雅黑"/>
          <w:sz w:val="22"/>
          <w:szCs w:val="22"/>
        </w:rPr>
      </w:pPr>
      <w:r>
        <w:rPr>
          <w:rFonts w:ascii="微软雅黑" w:eastAsia="微软雅黑" w:hAnsi="微软雅黑" w:cs="微软雅黑" w:hint="eastAsia"/>
          <w:sz w:val="22"/>
          <w:szCs w:val="22"/>
        </w:rPr>
        <w:t>“我也知道这事儿不可能，但是看看又不会少块肉，还有可能看到点乐子。”</w:t>
      </w:r>
    </w:p>
    <w:p w:rsidR="000D2758" w:rsidP="005F768A" w14:paraId="0D34AEB0" w14:textId="5760327F">
      <w:pPr>
        <w:rPr>
          <w:rFonts w:ascii="微软雅黑" w:eastAsia="微软雅黑" w:hAnsi="微软雅黑" w:cs="微软雅黑"/>
          <w:sz w:val="22"/>
          <w:szCs w:val="22"/>
        </w:rPr>
      </w:pPr>
      <w:r>
        <w:rPr>
          <w:rFonts w:ascii="微软雅黑" w:eastAsia="微软雅黑" w:hAnsi="微软雅黑" w:cs="微软雅黑" w:hint="eastAsia"/>
          <w:sz w:val="22"/>
          <w:szCs w:val="22"/>
        </w:rPr>
        <w:t>研究中心的距离并不是很远</w:t>
      </w:r>
      <w:r w:rsidR="00661D85">
        <w:rPr>
          <w:rFonts w:ascii="微软雅黑" w:eastAsia="微软雅黑" w:hAnsi="微软雅黑" w:cs="微软雅黑" w:hint="eastAsia"/>
          <w:sz w:val="22"/>
          <w:szCs w:val="22"/>
        </w:rPr>
        <w:t>，没花多少时间便已经到达。</w:t>
      </w:r>
    </w:p>
    <w:p w:rsidR="00206863" w:rsidP="005F768A" w14:paraId="443B04CB" w14:textId="07B4AED4">
      <w:pPr>
        <w:rPr>
          <w:rFonts w:ascii="微软雅黑" w:eastAsia="微软雅黑" w:hAnsi="微软雅黑" w:cs="微软雅黑"/>
          <w:sz w:val="22"/>
          <w:szCs w:val="22"/>
        </w:rPr>
      </w:pPr>
      <w:r>
        <w:rPr>
          <w:rFonts w:ascii="微软雅黑" w:eastAsia="微软雅黑" w:hAnsi="微软雅黑" w:cs="微软雅黑" w:hint="eastAsia"/>
          <w:sz w:val="22"/>
          <w:szCs w:val="22"/>
        </w:rPr>
        <w:t>老王看着站在研究室大门前的李俊显得有些惊讶，心理想到：‘难道真的造出来了？’</w:t>
      </w:r>
    </w:p>
    <w:p w:rsidR="00661D85" w:rsidP="005F768A" w14:paraId="210B2B8F" w14:textId="00467EE9">
      <w:pPr>
        <w:rPr>
          <w:rFonts w:ascii="微软雅黑" w:eastAsia="微软雅黑" w:hAnsi="微软雅黑" w:cs="微软雅黑"/>
          <w:sz w:val="22"/>
          <w:szCs w:val="22"/>
        </w:rPr>
      </w:pPr>
      <w:r>
        <w:rPr>
          <w:rFonts w:ascii="微软雅黑" w:eastAsia="微软雅黑" w:hAnsi="微软雅黑" w:cs="微软雅黑" w:hint="eastAsia"/>
          <w:sz w:val="22"/>
          <w:szCs w:val="22"/>
        </w:rPr>
        <w:t>“小李啊，虽然在这个地方当一个后勤人员的确不是那么的舒服，但是这个位置也是普通人一辈子都不可能达到的高度，当科技继续发达之后人类的寿命肯定会得到巨大的提升，况且你的修为在以后做一个修行教练肯定是绰绰有余的。”</w:t>
      </w:r>
    </w:p>
    <w:p w:rsidR="00661D85" w:rsidP="005F768A" w14:paraId="594713FA" w14:textId="4B767D81">
      <w:pPr>
        <w:rPr>
          <w:rFonts w:ascii="微软雅黑" w:eastAsia="微软雅黑" w:hAnsi="微软雅黑" w:cs="微软雅黑"/>
          <w:sz w:val="22"/>
          <w:szCs w:val="22"/>
        </w:rPr>
      </w:pPr>
      <w:r>
        <w:rPr>
          <w:rFonts w:ascii="微软雅黑" w:eastAsia="微软雅黑" w:hAnsi="微软雅黑" w:cs="微软雅黑" w:hint="eastAsia"/>
          <w:sz w:val="22"/>
          <w:szCs w:val="22"/>
        </w:rPr>
        <w:t>“王主任，我不知道你在说些什么，我是叫你过来看看我已经完成制造的量子计算机的，不是来听你讲这些大道理的。”</w:t>
      </w:r>
    </w:p>
    <w:p w:rsidR="00661D85" w:rsidP="005F768A" w14:paraId="5047F569" w14:textId="732697FA">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9801A7">
        <w:rPr>
          <w:rFonts w:ascii="微软雅黑" w:eastAsia="微软雅黑" w:hAnsi="微软雅黑" w:cs="微软雅黑" w:hint="eastAsia"/>
          <w:sz w:val="22"/>
          <w:szCs w:val="22"/>
        </w:rPr>
        <w:t>难道你真的造出来了？</w:t>
      </w:r>
      <w:r>
        <w:rPr>
          <w:rFonts w:ascii="微软雅黑" w:eastAsia="微软雅黑" w:hAnsi="微软雅黑" w:cs="微软雅黑" w:hint="eastAsia"/>
          <w:sz w:val="22"/>
          <w:szCs w:val="22"/>
        </w:rPr>
        <w:t>”</w:t>
      </w:r>
    </w:p>
    <w:p w:rsidR="00661D85" w:rsidP="005F768A" w14:paraId="51707348" w14:textId="07858367">
      <w:pPr>
        <w:rPr>
          <w:rFonts w:ascii="微软雅黑" w:eastAsia="微软雅黑" w:hAnsi="微软雅黑" w:cs="微软雅黑"/>
          <w:sz w:val="22"/>
          <w:szCs w:val="22"/>
        </w:rPr>
      </w:pPr>
      <w:r>
        <w:rPr>
          <w:rFonts w:ascii="微软雅黑" w:eastAsia="微软雅黑" w:hAnsi="微软雅黑" w:cs="微软雅黑" w:hint="eastAsia"/>
          <w:sz w:val="22"/>
          <w:szCs w:val="22"/>
        </w:rPr>
        <w:t>“都说了，自己亲眼看看不就好了吗？非得在门口站半天像一个傻子一样。”</w:t>
      </w:r>
    </w:p>
    <w:p w:rsidR="009801A7" w:rsidRPr="009801A7" w:rsidP="005F768A" w14:paraId="280EC3B6" w14:textId="3178CBB5">
      <w:pPr>
        <w:rPr>
          <w:rFonts w:ascii="微软雅黑" w:eastAsia="微软雅黑" w:hAnsi="微软雅黑" w:cs="微软雅黑"/>
          <w:sz w:val="22"/>
          <w:szCs w:val="22"/>
        </w:rPr>
      </w:pPr>
      <w:r>
        <w:rPr>
          <w:rFonts w:ascii="微软雅黑" w:eastAsia="微软雅黑" w:hAnsi="微软雅黑" w:cs="微软雅黑" w:hint="eastAsia"/>
          <w:sz w:val="22"/>
          <w:szCs w:val="22"/>
        </w:rPr>
        <w:t>老王就算在不相信李俊造出了量子计算机碍于面子也不好再多说什么了。</w:t>
      </w:r>
    </w:p>
    <w:p w:rsidR="000D2758" w:rsidP="005F768A" w14:paraId="53A467D9" w14:textId="76FC82B5">
      <w:pPr>
        <w:rPr>
          <w:rFonts w:ascii="微软雅黑" w:eastAsia="微软雅黑" w:hAnsi="微软雅黑" w:cs="微软雅黑"/>
          <w:sz w:val="22"/>
          <w:szCs w:val="22"/>
        </w:rPr>
      </w:pPr>
      <w:r>
        <w:rPr>
          <w:rFonts w:ascii="微软雅黑" w:eastAsia="微软雅黑" w:hAnsi="微软雅黑" w:cs="微软雅黑" w:hint="eastAsia"/>
          <w:sz w:val="22"/>
          <w:szCs w:val="22"/>
        </w:rPr>
        <w:t>几人一进去就感受到了温度比外界的温度要稍微高一些，是一个更加让人感觉更加舒服的一个温度范围。</w:t>
      </w:r>
    </w:p>
    <w:p w:rsidR="009801A7" w:rsidP="005F768A" w14:paraId="5DB5262C" w14:textId="6DBAE3D3">
      <w:pPr>
        <w:rPr>
          <w:rFonts w:ascii="微软雅黑" w:eastAsia="微软雅黑" w:hAnsi="微软雅黑" w:cs="微软雅黑"/>
          <w:sz w:val="22"/>
          <w:szCs w:val="22"/>
        </w:rPr>
      </w:pPr>
      <w:r>
        <w:rPr>
          <w:rFonts w:ascii="微软雅黑" w:eastAsia="微软雅黑" w:hAnsi="微软雅黑" w:cs="微软雅黑" w:hint="eastAsia"/>
          <w:sz w:val="22"/>
          <w:szCs w:val="22"/>
        </w:rPr>
        <w:t>“没想到你在还挺会享受的嘛。”</w:t>
      </w:r>
    </w:p>
    <w:p w:rsidR="00B649DD" w:rsidP="005F768A" w14:paraId="44025918" w14:textId="4AD68FF1">
      <w:pPr>
        <w:rPr>
          <w:rFonts w:ascii="微软雅黑" w:eastAsia="微软雅黑" w:hAnsi="微软雅黑" w:cs="微软雅黑"/>
          <w:sz w:val="22"/>
          <w:szCs w:val="22"/>
        </w:rPr>
      </w:pPr>
      <w:r>
        <w:rPr>
          <w:rFonts w:ascii="微软雅黑" w:eastAsia="微软雅黑" w:hAnsi="微软雅黑" w:cs="微软雅黑" w:hint="eastAsia"/>
          <w:sz w:val="22"/>
          <w:szCs w:val="22"/>
        </w:rPr>
        <w:t>“我可没有开空调，虽然这并不不会浪费多少电能。”</w:t>
      </w:r>
    </w:p>
    <w:p w:rsidR="00B649DD" w:rsidP="005F768A" w14:paraId="15C8DFBA" w14:textId="7BBA66E2">
      <w:pPr>
        <w:rPr>
          <w:rFonts w:ascii="微软雅黑" w:eastAsia="微软雅黑" w:hAnsi="微软雅黑" w:cs="微软雅黑"/>
          <w:sz w:val="22"/>
          <w:szCs w:val="22"/>
        </w:rPr>
      </w:pPr>
      <w:r>
        <w:rPr>
          <w:rFonts w:ascii="微软雅黑" w:eastAsia="微软雅黑" w:hAnsi="微软雅黑" w:cs="微软雅黑" w:hint="eastAsia"/>
          <w:sz w:val="22"/>
          <w:szCs w:val="22"/>
        </w:rPr>
        <w:t>“你该不会说着温度是因为你的量子计算机自己制造出来的吧？哈哈</w:t>
      </w:r>
      <w:r>
        <w:rPr>
          <w:rFonts w:ascii="微软雅黑" w:eastAsia="微软雅黑" w:hAnsi="微软雅黑" w:cs="微软雅黑" w:hint="eastAsia"/>
          <w:sz w:val="22"/>
          <w:szCs w:val="22"/>
        </w:rPr>
        <w:t>哈</w:t>
      </w:r>
      <w:r>
        <w:rPr>
          <w:rFonts w:ascii="微软雅黑" w:eastAsia="微软雅黑" w:hAnsi="微软雅黑" w:cs="微软雅黑" w:hint="eastAsia"/>
          <w:sz w:val="22"/>
          <w:szCs w:val="22"/>
        </w:rPr>
        <w:t>~”</w:t>
      </w:r>
    </w:p>
    <w:p w:rsidR="00B649DD" w:rsidP="005F768A" w14:paraId="3909E124" w14:textId="46476134">
      <w:pPr>
        <w:rPr>
          <w:rFonts w:ascii="微软雅黑" w:eastAsia="微软雅黑" w:hAnsi="微软雅黑" w:cs="微软雅黑"/>
          <w:sz w:val="22"/>
          <w:szCs w:val="22"/>
        </w:rPr>
      </w:pPr>
      <w:r>
        <w:rPr>
          <w:rFonts w:ascii="微软雅黑" w:eastAsia="微软雅黑" w:hAnsi="微软雅黑" w:cs="微软雅黑" w:hint="eastAsia"/>
          <w:sz w:val="22"/>
          <w:szCs w:val="22"/>
        </w:rPr>
        <w:t>另外两个小组的人也是怯生生的笑了起来。</w:t>
      </w:r>
    </w:p>
    <w:p w:rsidR="009801A7" w:rsidP="005F768A" w14:paraId="0581D3CC" w14:textId="674C5916">
      <w:pPr>
        <w:rPr>
          <w:rFonts w:ascii="微软雅黑" w:eastAsia="微软雅黑" w:hAnsi="微软雅黑" w:cs="微软雅黑"/>
          <w:sz w:val="22"/>
          <w:szCs w:val="22"/>
        </w:rPr>
      </w:pPr>
      <w:r>
        <w:rPr>
          <w:rFonts w:ascii="微软雅黑" w:eastAsia="微软雅黑" w:hAnsi="微软雅黑" w:cs="微软雅黑" w:hint="eastAsia"/>
          <w:sz w:val="22"/>
          <w:szCs w:val="22"/>
        </w:rPr>
        <w:t>“虽然事实的真相有些离谱，但是事实就是事实，这温度还真就是因为量子计算的原因才出现的</w:t>
      </w:r>
      <w:r w:rsidR="00FE2564">
        <w:rPr>
          <w:rFonts w:ascii="微软雅黑" w:eastAsia="微软雅黑" w:hAnsi="微软雅黑" w:cs="微软雅黑" w:hint="eastAsia"/>
          <w:sz w:val="22"/>
          <w:szCs w:val="22"/>
        </w:rPr>
        <w:t>，信息绝对零度的环境之下会出现一些十分有趣的现象。</w:t>
      </w:r>
      <w:r>
        <w:rPr>
          <w:rFonts w:ascii="微软雅黑" w:eastAsia="微软雅黑" w:hAnsi="微软雅黑" w:cs="微软雅黑" w:hint="eastAsia"/>
          <w:sz w:val="22"/>
          <w:szCs w:val="22"/>
        </w:rPr>
        <w:t>”</w:t>
      </w:r>
    </w:p>
    <w:p w:rsidR="00B649DD" w:rsidP="005F768A" w14:paraId="404FBB21" w14:textId="5FF4E59C">
      <w:pPr>
        <w:rPr>
          <w:rFonts w:ascii="微软雅黑" w:eastAsia="微软雅黑" w:hAnsi="微软雅黑" w:cs="微软雅黑"/>
          <w:sz w:val="22"/>
          <w:szCs w:val="22"/>
        </w:rPr>
      </w:pPr>
      <w:r>
        <w:rPr>
          <w:rFonts w:ascii="微软雅黑" w:eastAsia="微软雅黑" w:hAnsi="微软雅黑" w:cs="微软雅黑" w:hint="eastAsia"/>
          <w:sz w:val="22"/>
          <w:szCs w:val="22"/>
        </w:rPr>
        <w:t>“确实是一些有意思的现象，不过这些真的都是你自己一个人弄出来的？真的是令人完全不敢相信</w:t>
      </w:r>
      <w:r w:rsidR="00C149E1">
        <w:rPr>
          <w:rFonts w:ascii="微软雅黑" w:eastAsia="微软雅黑" w:hAnsi="微软雅黑" w:cs="微软雅黑" w:hint="eastAsia"/>
          <w:sz w:val="22"/>
          <w:szCs w:val="22"/>
        </w:rPr>
        <w:t>，我们这些老一辈的科学家花了如此之长的时间才完成</w:t>
      </w:r>
      <w:r w:rsidR="00B60F04">
        <w:rPr>
          <w:rFonts w:ascii="微软雅黑" w:eastAsia="微软雅黑" w:hAnsi="微软雅黑" w:cs="微软雅黑" w:hint="eastAsia"/>
          <w:sz w:val="22"/>
          <w:szCs w:val="22"/>
        </w:rPr>
        <w:t>量子计算的原型机设计，最近的一年才完成量子通信和量子计算机两者之间的结合。</w:t>
      </w:r>
      <w:r>
        <w:rPr>
          <w:rFonts w:ascii="微软雅黑" w:eastAsia="微软雅黑" w:hAnsi="微软雅黑" w:cs="微软雅黑" w:hint="eastAsia"/>
          <w:sz w:val="22"/>
          <w:szCs w:val="22"/>
        </w:rPr>
        <w:t>”</w:t>
      </w:r>
    </w:p>
    <w:p w:rsidR="00FE2564" w:rsidP="005F768A" w14:paraId="3ABB0F2A" w14:textId="3E7FDC4A">
      <w:pPr>
        <w:rPr>
          <w:rFonts w:ascii="微软雅黑" w:eastAsia="微软雅黑" w:hAnsi="微软雅黑" w:cs="微软雅黑"/>
          <w:sz w:val="22"/>
          <w:szCs w:val="22"/>
        </w:rPr>
      </w:pPr>
      <w:r>
        <w:rPr>
          <w:rFonts w:ascii="微软雅黑" w:eastAsia="微软雅黑" w:hAnsi="微软雅黑" w:cs="微软雅黑" w:hint="eastAsia"/>
          <w:sz w:val="22"/>
          <w:szCs w:val="22"/>
        </w:rPr>
        <w:t>“老王，我只不过是站在了巨人的肩膀之上俯瞰众生而已，前面的路都已经有前辈你们完成了铺垫，我只不过是在已经铺好的路上快步的行走而已，尽管这条路上仍然有许多的坑洞，也不怎么完美，但是他确实一条行得通的大路。”</w:t>
      </w:r>
    </w:p>
    <w:p w:rsidR="0082700D" w:rsidP="005F768A" w14:paraId="1FF2393B" w14:textId="4546A520">
      <w:pPr>
        <w:rPr>
          <w:rFonts w:ascii="微软雅黑" w:eastAsia="微软雅黑" w:hAnsi="微软雅黑" w:cs="微软雅黑"/>
          <w:sz w:val="22"/>
          <w:szCs w:val="22"/>
        </w:rPr>
      </w:pPr>
      <w:r>
        <w:rPr>
          <w:rFonts w:ascii="微软雅黑" w:eastAsia="微软雅黑" w:hAnsi="微软雅黑" w:cs="微软雅黑" w:hint="eastAsia"/>
          <w:sz w:val="22"/>
          <w:szCs w:val="22"/>
        </w:rPr>
        <w:t>老王听着这</w:t>
      </w:r>
      <w:r>
        <w:rPr>
          <w:rFonts w:ascii="微软雅黑" w:eastAsia="微软雅黑" w:hAnsi="微软雅黑" w:cs="微软雅黑" w:hint="eastAsia"/>
          <w:sz w:val="22"/>
          <w:szCs w:val="22"/>
        </w:rPr>
        <w:t>有点像骂他们</w:t>
      </w:r>
      <w:r>
        <w:rPr>
          <w:rFonts w:ascii="微软雅黑" w:eastAsia="微软雅黑" w:hAnsi="微软雅黑" w:cs="微软雅黑" w:hint="eastAsia"/>
          <w:sz w:val="22"/>
          <w:szCs w:val="22"/>
        </w:rPr>
        <w:t>技术不行的话也说不出什么来。</w:t>
      </w:r>
    </w:p>
    <w:p w:rsidR="0082700D" w:rsidP="005F768A" w14:paraId="1CDFF028" w14:textId="2C26EDE8">
      <w:pPr>
        <w:rPr>
          <w:rFonts w:ascii="微软雅黑" w:eastAsia="微软雅黑" w:hAnsi="微软雅黑" w:cs="微软雅黑"/>
          <w:sz w:val="22"/>
          <w:szCs w:val="22"/>
        </w:rPr>
      </w:pPr>
      <w:r>
        <w:rPr>
          <w:rFonts w:ascii="微软雅黑" w:eastAsia="微软雅黑" w:hAnsi="微软雅黑" w:cs="微软雅黑" w:hint="eastAsia"/>
          <w:sz w:val="22"/>
          <w:szCs w:val="22"/>
        </w:rPr>
        <w:t>“行了行了，别说那么多了，</w:t>
      </w:r>
      <w:r w:rsidR="0041751A">
        <w:rPr>
          <w:rFonts w:ascii="微软雅黑" w:eastAsia="微软雅黑" w:hAnsi="微软雅黑" w:cs="微软雅黑" w:hint="eastAsia"/>
          <w:sz w:val="22"/>
          <w:szCs w:val="22"/>
        </w:rPr>
        <w:t>快让我去看看你花了一天时间造出来的</w:t>
      </w:r>
      <w:r w:rsidR="00CC2735">
        <w:rPr>
          <w:rFonts w:ascii="微软雅黑" w:eastAsia="微软雅黑" w:hAnsi="微软雅黑" w:cs="微软雅黑" w:hint="eastAsia"/>
          <w:sz w:val="22"/>
          <w:szCs w:val="22"/>
        </w:rPr>
        <w:t>量子计算机。</w:t>
      </w:r>
      <w:r>
        <w:rPr>
          <w:rFonts w:ascii="微软雅黑" w:eastAsia="微软雅黑" w:hAnsi="微软雅黑" w:cs="微软雅黑" w:hint="eastAsia"/>
          <w:sz w:val="22"/>
          <w:szCs w:val="22"/>
        </w:rPr>
        <w:t>”</w:t>
      </w:r>
      <w:r w:rsidR="00CC2735">
        <w:rPr>
          <w:rFonts w:ascii="微软雅黑" w:eastAsia="微软雅黑" w:hAnsi="微软雅黑" w:cs="微软雅黑" w:hint="eastAsia"/>
          <w:sz w:val="22"/>
          <w:szCs w:val="22"/>
        </w:rPr>
        <w:t>老王看着那闪烁着的边界表示十分的羡慕，因为这代表着温度的极限，绝对零度。</w:t>
      </w:r>
    </w:p>
    <w:p w:rsidR="00937A04" w:rsidP="005F768A" w14:paraId="36EF1DA9" w14:textId="1B96B1EE">
      <w:pPr>
        <w:rPr>
          <w:rFonts w:ascii="微软雅黑" w:eastAsia="微软雅黑" w:hAnsi="微软雅黑" w:cs="微软雅黑"/>
          <w:sz w:val="22"/>
          <w:szCs w:val="22"/>
        </w:rPr>
      </w:pPr>
      <w:r>
        <w:rPr>
          <w:rFonts w:ascii="微软雅黑" w:eastAsia="微软雅黑" w:hAnsi="微软雅黑" w:cs="微软雅黑" w:hint="eastAsia"/>
          <w:sz w:val="22"/>
          <w:szCs w:val="22"/>
        </w:rPr>
        <w:t>随着能源断开了供给，闪烁的屋子稳定的出现在</w:t>
      </w:r>
      <w:r w:rsidR="00407019">
        <w:rPr>
          <w:rFonts w:ascii="微软雅黑" w:eastAsia="微软雅黑" w:hAnsi="微软雅黑" w:cs="微软雅黑" w:hint="eastAsia"/>
          <w:sz w:val="22"/>
          <w:szCs w:val="22"/>
        </w:rPr>
        <w:t>人们的眼中，但是稳定下来的屋子想要恢复到正常的温度于是周围环境的温度开始急剧的下降，如果不是李俊突然想到温度的事儿，这儿可能只能够留下老王和李俊了，其他的人都只能够交代在这儿。</w:t>
      </w:r>
    </w:p>
    <w:p w:rsidR="00B649DD" w:rsidP="005F768A" w14:paraId="1C848566" w14:textId="3C80EFCD">
      <w:pPr>
        <w:rPr>
          <w:rFonts w:ascii="微软雅黑" w:eastAsia="微软雅黑" w:hAnsi="微软雅黑" w:cs="微软雅黑"/>
          <w:sz w:val="22"/>
          <w:szCs w:val="22"/>
        </w:rPr>
      </w:pPr>
      <w:r>
        <w:rPr>
          <w:rFonts w:ascii="微软雅黑" w:eastAsia="微软雅黑" w:hAnsi="微软雅黑" w:cs="微软雅黑" w:hint="eastAsia"/>
          <w:sz w:val="22"/>
          <w:szCs w:val="22"/>
        </w:rPr>
        <w:t>在屋外的众人呆呆地看着自己眼前</w:t>
      </w:r>
      <w:r w:rsidR="00116B32">
        <w:rPr>
          <w:rFonts w:ascii="微软雅黑" w:eastAsia="微软雅黑" w:hAnsi="微软雅黑" w:cs="微软雅黑" w:hint="eastAsia"/>
          <w:sz w:val="22"/>
          <w:szCs w:val="22"/>
        </w:rPr>
        <w:t>被冻结上的门框，完全不知道刚才发生了些什么事情。</w:t>
      </w:r>
    </w:p>
    <w:p w:rsidR="00116B32" w:rsidP="005F768A" w14:paraId="0A548A31" w14:textId="6132CB44">
      <w:pPr>
        <w:rPr>
          <w:rFonts w:ascii="微软雅黑" w:eastAsia="微软雅黑" w:hAnsi="微软雅黑" w:cs="微软雅黑"/>
          <w:sz w:val="22"/>
          <w:szCs w:val="22"/>
        </w:rPr>
      </w:pPr>
      <w:r>
        <w:rPr>
          <w:rFonts w:ascii="微软雅黑" w:eastAsia="微软雅黑" w:hAnsi="微软雅黑" w:cs="微软雅黑" w:hint="eastAsia"/>
          <w:sz w:val="22"/>
          <w:szCs w:val="22"/>
        </w:rPr>
        <w:t>“小李，刚才是你把我们送出来的吗？”</w:t>
      </w:r>
    </w:p>
    <w:p w:rsidR="006C27B3" w:rsidRPr="006C27B3" w:rsidP="005F768A" w14:paraId="74ACC7F8" w14:textId="4D056E0A">
      <w:pPr>
        <w:rPr>
          <w:rFonts w:ascii="微软雅黑" w:eastAsia="微软雅黑" w:hAnsi="微软雅黑" w:cs="微软雅黑"/>
          <w:sz w:val="22"/>
          <w:szCs w:val="22"/>
        </w:rPr>
      </w:pPr>
      <w:r>
        <w:rPr>
          <w:rFonts w:ascii="微软雅黑" w:eastAsia="微软雅黑" w:hAnsi="微软雅黑" w:cs="微软雅黑" w:hint="eastAsia"/>
          <w:sz w:val="22"/>
          <w:szCs w:val="22"/>
        </w:rPr>
        <w:t>“在低温蔓延之前还有不到3</w:t>
      </w:r>
      <w:r>
        <w:rPr>
          <w:rFonts w:ascii="微软雅黑" w:eastAsia="微软雅黑" w:hAnsi="微软雅黑" w:cs="微软雅黑"/>
          <w:sz w:val="22"/>
          <w:szCs w:val="22"/>
        </w:rPr>
        <w:t>0</w:t>
      </w:r>
      <w:r>
        <w:rPr>
          <w:rFonts w:ascii="微软雅黑" w:eastAsia="微软雅黑" w:hAnsi="微软雅黑" w:cs="微软雅黑" w:hint="eastAsia"/>
          <w:sz w:val="22"/>
          <w:szCs w:val="22"/>
        </w:rPr>
        <w:t>秒的时间可以用来逃生，当然这也仅仅是在</w:t>
      </w:r>
      <w:r w:rsidR="00063D6F">
        <w:rPr>
          <w:rFonts w:ascii="微软雅黑" w:eastAsia="微软雅黑" w:hAnsi="微软雅黑" w:cs="微软雅黑" w:hint="eastAsia"/>
          <w:sz w:val="22"/>
          <w:szCs w:val="22"/>
        </w:rPr>
        <w:t>地星</w:t>
      </w:r>
      <w:r>
        <w:rPr>
          <w:rFonts w:ascii="微软雅黑" w:eastAsia="微软雅黑" w:hAnsi="微软雅黑" w:cs="微软雅黑" w:hint="eastAsia"/>
          <w:sz w:val="22"/>
          <w:szCs w:val="22"/>
        </w:rPr>
        <w:t>之上的情况，具体有多少的时间可以用来逃生我并不知道，整个基地里面可能就只有我能够在这种情况之下逃出来了，如果我没有在低温蔓延之前逃生，最多能够在其中坚持1</w:t>
      </w:r>
      <w:r>
        <w:rPr>
          <w:rFonts w:ascii="微软雅黑" w:eastAsia="微软雅黑" w:hAnsi="微软雅黑" w:cs="微软雅黑"/>
          <w:sz w:val="22"/>
          <w:szCs w:val="22"/>
        </w:rPr>
        <w:t>0</w:t>
      </w:r>
      <w:r>
        <w:rPr>
          <w:rFonts w:ascii="微软雅黑" w:eastAsia="微软雅黑" w:hAnsi="微软雅黑" w:cs="微软雅黑" w:hint="eastAsia"/>
          <w:sz w:val="22"/>
          <w:szCs w:val="22"/>
        </w:rPr>
        <w:t>秒钟。”</w:t>
      </w:r>
    </w:p>
    <w:p w:rsidR="00407019" w:rsidP="005F768A" w14:paraId="2523AD1E" w14:textId="2858202F">
      <w:pPr>
        <w:rPr>
          <w:rFonts w:ascii="微软雅黑" w:eastAsia="微软雅黑" w:hAnsi="微软雅黑" w:cs="微软雅黑"/>
          <w:sz w:val="22"/>
          <w:szCs w:val="22"/>
        </w:rPr>
      </w:pPr>
      <w:r>
        <w:rPr>
          <w:rFonts w:ascii="微软雅黑" w:eastAsia="微软雅黑" w:hAnsi="微软雅黑" w:cs="微软雅黑" w:hint="eastAsia"/>
          <w:sz w:val="22"/>
          <w:szCs w:val="22"/>
        </w:rPr>
        <w:t>“还有多长时间才可以进去？我只是想看看他在执行运算时的效率，并不是看它的本体。还有，既然这个东西既然这么危险为什么不做一些安全措施呢？这种低温不可能不能够隔绝。”</w:t>
      </w:r>
    </w:p>
    <w:p w:rsidR="002A0056" w:rsidP="005F768A" w14:paraId="0160D2D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“我可没有那么多的时间来做隔绝，这个东西只要不作死都不会出事儿，只是你们着急再加上我忘了说了。</w:t>
      </w:r>
    </w:p>
    <w:p w:rsidR="006C27B3" w:rsidP="005F768A" w14:paraId="4ACE1562" w14:textId="3749F89B">
      <w:pPr>
        <w:rPr>
          <w:rFonts w:ascii="微软雅黑" w:eastAsia="微软雅黑" w:hAnsi="微软雅黑" w:cs="微软雅黑"/>
          <w:sz w:val="22"/>
          <w:szCs w:val="22"/>
        </w:rPr>
      </w:pPr>
      <w:r>
        <w:rPr>
          <w:rFonts w:ascii="微软雅黑" w:eastAsia="微软雅黑" w:hAnsi="微软雅黑" w:cs="微软雅黑" w:hint="eastAsia"/>
          <w:sz w:val="22"/>
          <w:szCs w:val="22"/>
        </w:rPr>
        <w:t>好了，差不多得了，现在以各位的修为我想对于这环境不可能还会绝对冷吧？低温只会持续不到3分钟就会来到筑基的修行者可以接受的地步，大约是零下1</w:t>
      </w:r>
      <w:r>
        <w:rPr>
          <w:rFonts w:ascii="微软雅黑" w:eastAsia="微软雅黑" w:hAnsi="微软雅黑" w:cs="微软雅黑"/>
          <w:sz w:val="22"/>
          <w:szCs w:val="22"/>
        </w:rPr>
        <w:t>20</w:t>
      </w:r>
      <w:r>
        <w:rPr>
          <w:rFonts w:ascii="微软雅黑" w:eastAsia="微软雅黑" w:hAnsi="微软雅黑" w:cs="微软雅黑" w:hint="eastAsia"/>
          <w:sz w:val="22"/>
          <w:szCs w:val="22"/>
        </w:rPr>
        <w:t>度左右，如果各位有觉得冷的大可及时退出来，毕竟没有谁会强迫你们，老王也不能。</w:t>
      </w:r>
      <w:r w:rsidR="00863EC2">
        <w:rPr>
          <w:rFonts w:ascii="微软雅黑" w:eastAsia="微软雅黑" w:hAnsi="微软雅黑" w:cs="微软雅黑" w:hint="eastAsia"/>
          <w:sz w:val="22"/>
          <w:szCs w:val="22"/>
        </w:rPr>
        <w:t>”</w:t>
      </w:r>
    </w:p>
    <w:p w:rsidR="00863EC2" w:rsidP="005F768A" w14:paraId="0C1D7910" w14:textId="3B82E523">
      <w:pPr>
        <w:rPr>
          <w:rFonts w:ascii="微软雅黑" w:eastAsia="微软雅黑" w:hAnsi="微软雅黑" w:cs="微软雅黑"/>
          <w:sz w:val="22"/>
          <w:szCs w:val="22"/>
        </w:rPr>
      </w:pPr>
      <w:r>
        <w:rPr>
          <w:rFonts w:ascii="微软雅黑" w:eastAsia="微软雅黑" w:hAnsi="微软雅黑" w:cs="微软雅黑" w:hint="eastAsia"/>
          <w:sz w:val="22"/>
          <w:szCs w:val="22"/>
        </w:rPr>
        <w:t>这样的温度杜宇普通人来说已经是不能在其中生存了，对于修行者来说只是有些寒冷罢了，实力稍微强劲一些的修行者完全可以无视这种程度的低温。</w:t>
      </w:r>
    </w:p>
    <w:p w:rsidR="00C019B1" w:rsidP="005F768A" w14:paraId="0F5171C3" w14:textId="2DCCD5AA">
      <w:pPr>
        <w:rPr>
          <w:rFonts w:ascii="微软雅黑" w:eastAsia="微软雅黑" w:hAnsi="微软雅黑" w:cs="微软雅黑"/>
          <w:sz w:val="22"/>
          <w:szCs w:val="22"/>
        </w:rPr>
      </w:pPr>
      <w:r>
        <w:rPr>
          <w:rFonts w:ascii="微软雅黑" w:eastAsia="微软雅黑" w:hAnsi="微软雅黑" w:cs="微软雅黑" w:hint="eastAsia"/>
          <w:sz w:val="22"/>
          <w:szCs w:val="22"/>
        </w:rPr>
        <w:t>“行了，快带路吧，相比于量子计算机我对这个绝对零度更加的感兴趣。”</w:t>
      </w:r>
    </w:p>
    <w:p w:rsidR="00481E9D" w:rsidP="005F768A" w14:paraId="262D9BDF" w14:textId="5764FEDF">
      <w:pPr>
        <w:rPr>
          <w:rFonts w:ascii="微软雅黑" w:eastAsia="微软雅黑" w:hAnsi="微软雅黑" w:cs="微软雅黑"/>
          <w:sz w:val="22"/>
          <w:szCs w:val="22"/>
        </w:rPr>
      </w:pPr>
      <w:r>
        <w:rPr>
          <w:rFonts w:ascii="微软雅黑" w:eastAsia="微软雅黑" w:hAnsi="微软雅黑" w:cs="微软雅黑" w:hint="eastAsia"/>
          <w:sz w:val="22"/>
          <w:szCs w:val="22"/>
        </w:rPr>
        <w:t>“走吧。”</w:t>
      </w:r>
    </w:p>
    <w:p w:rsidR="00481E9D" w:rsidRPr="006C27B3" w:rsidP="005F768A" w14:paraId="589295B7" w14:textId="6E2BDDF6">
      <w:pPr>
        <w:rPr>
          <w:rFonts w:ascii="微软雅黑" w:eastAsia="微软雅黑" w:hAnsi="微软雅黑" w:cs="微软雅黑"/>
          <w:sz w:val="22"/>
          <w:szCs w:val="22"/>
        </w:rPr>
      </w:pPr>
      <w:r>
        <w:rPr>
          <w:rFonts w:ascii="微软雅黑" w:eastAsia="微软雅黑" w:hAnsi="微软雅黑" w:cs="微软雅黑" w:hint="eastAsia"/>
          <w:sz w:val="22"/>
          <w:szCs w:val="22"/>
        </w:rPr>
        <w:t>在李俊的带领之下几人迅速的来到了冷却</w:t>
      </w:r>
      <w:r>
        <w:rPr>
          <w:rFonts w:ascii="微软雅黑" w:eastAsia="微软雅黑" w:hAnsi="微软雅黑" w:cs="微软雅黑" w:hint="eastAsia"/>
          <w:sz w:val="22"/>
          <w:szCs w:val="22"/>
        </w:rPr>
        <w:t>仓所在</w:t>
      </w:r>
      <w:r>
        <w:rPr>
          <w:rFonts w:ascii="微软雅黑" w:eastAsia="微软雅黑" w:hAnsi="微软雅黑" w:cs="微软雅黑" w:hint="eastAsia"/>
          <w:sz w:val="22"/>
          <w:szCs w:val="22"/>
        </w:rPr>
        <w:t>的房间，此处的温度相比于外部的温度还要再低一些，但是完全没有致命危险。</w:t>
      </w:r>
    </w:p>
    <w:p w:rsidR="00B649DD" w:rsidP="005F768A" w14:paraId="513943DF" w14:textId="05E7A1E4">
      <w:pPr>
        <w:rPr>
          <w:rFonts w:ascii="微软雅黑" w:eastAsia="微软雅黑" w:hAnsi="微软雅黑" w:cs="微软雅黑"/>
          <w:sz w:val="22"/>
          <w:szCs w:val="22"/>
        </w:rPr>
      </w:pPr>
      <w:r>
        <w:rPr>
          <w:rFonts w:ascii="微软雅黑" w:eastAsia="微软雅黑" w:hAnsi="微软雅黑" w:cs="微软雅黑" w:hint="eastAsia"/>
          <w:sz w:val="22"/>
          <w:szCs w:val="22"/>
        </w:rPr>
        <w:t>老王看着眼前</w:t>
      </w:r>
      <w:r w:rsidR="007147C8">
        <w:rPr>
          <w:rFonts w:ascii="微软雅黑" w:eastAsia="微软雅黑" w:hAnsi="微软雅黑" w:cs="微软雅黑" w:hint="eastAsia"/>
          <w:sz w:val="22"/>
          <w:szCs w:val="22"/>
        </w:rPr>
        <w:t>简陋的机器很是不解，这样也能够完成量子计算机的制作吗？而且顺便达成了绝对零度。</w:t>
      </w:r>
    </w:p>
    <w:p w:rsidR="007147C8" w:rsidP="005F768A" w14:paraId="223A699E" w14:textId="465FDA8A">
      <w:pPr>
        <w:rPr>
          <w:rFonts w:ascii="微软雅黑" w:eastAsia="微软雅黑" w:hAnsi="微软雅黑" w:cs="微软雅黑"/>
          <w:sz w:val="22"/>
          <w:szCs w:val="22"/>
        </w:rPr>
      </w:pPr>
      <w:r>
        <w:rPr>
          <w:rFonts w:ascii="微软雅黑" w:eastAsia="微软雅黑" w:hAnsi="微软雅黑" w:cs="微软雅黑" w:hint="eastAsia"/>
          <w:sz w:val="22"/>
          <w:szCs w:val="22"/>
        </w:rPr>
        <w:t>“小李，你在重复一次启动的过程，我想看看这个过程中这个机器是如何运作的。”</w:t>
      </w:r>
    </w:p>
    <w:p w:rsidR="007147C8" w:rsidP="005F768A" w14:paraId="664FC86E" w14:textId="3E06F7ED">
      <w:pPr>
        <w:rPr>
          <w:rFonts w:ascii="微软雅黑" w:eastAsia="微软雅黑" w:hAnsi="微软雅黑" w:cs="微软雅黑"/>
          <w:sz w:val="22"/>
          <w:szCs w:val="22"/>
        </w:rPr>
      </w:pPr>
      <w:r>
        <w:rPr>
          <w:rFonts w:ascii="微软雅黑" w:eastAsia="微软雅黑" w:hAnsi="微软雅黑" w:cs="微软雅黑" w:hint="eastAsia"/>
          <w:sz w:val="22"/>
          <w:szCs w:val="22"/>
        </w:rPr>
        <w:t>李俊在一旁静静的打开了电源开关。</w:t>
      </w:r>
    </w:p>
    <w:p w:rsidR="007147C8" w:rsidP="005F768A" w14:paraId="36C9D43C" w14:textId="6EEC3491">
      <w:pPr>
        <w:rPr>
          <w:rFonts w:ascii="微软雅黑" w:eastAsia="微软雅黑" w:hAnsi="微软雅黑" w:cs="微软雅黑"/>
          <w:sz w:val="22"/>
          <w:szCs w:val="22"/>
        </w:rPr>
      </w:pPr>
      <w:r>
        <w:rPr>
          <w:rFonts w:ascii="微软雅黑" w:eastAsia="微软雅黑" w:hAnsi="微软雅黑" w:cs="微软雅黑" w:hint="eastAsia"/>
          <w:sz w:val="22"/>
          <w:szCs w:val="22"/>
        </w:rPr>
        <w:t>‘就算让你拆开了一点点的看你也不可能重复这个装置。’</w:t>
      </w:r>
    </w:p>
    <w:p w:rsidR="00481E9D" w:rsidP="005F768A" w14:paraId="29231B4D" w14:textId="604F3A0C">
      <w:pPr>
        <w:rPr>
          <w:rFonts w:ascii="微软雅黑" w:eastAsia="微软雅黑" w:hAnsi="微软雅黑" w:cs="微软雅黑"/>
          <w:sz w:val="22"/>
          <w:szCs w:val="22"/>
        </w:rPr>
      </w:pPr>
      <w:r>
        <w:rPr>
          <w:rFonts w:ascii="微软雅黑" w:eastAsia="微软雅黑" w:hAnsi="微软雅黑" w:cs="微软雅黑" w:hint="eastAsia"/>
          <w:sz w:val="22"/>
          <w:szCs w:val="22"/>
        </w:rPr>
        <w:t>“小李，你在说什么？”</w:t>
      </w:r>
    </w:p>
    <w:p w:rsidR="007147C8" w:rsidP="005F768A" w14:paraId="5A72BE0B" w14:textId="1AE18F12">
      <w:pPr>
        <w:rPr>
          <w:rFonts w:ascii="微软雅黑" w:eastAsia="微软雅黑" w:hAnsi="微软雅黑" w:cs="微软雅黑"/>
          <w:sz w:val="22"/>
          <w:szCs w:val="22"/>
        </w:rPr>
      </w:pPr>
      <w:r>
        <w:rPr>
          <w:rFonts w:ascii="微软雅黑" w:eastAsia="微软雅黑" w:hAnsi="微软雅黑" w:cs="微软雅黑" w:hint="eastAsia"/>
          <w:sz w:val="22"/>
          <w:szCs w:val="22"/>
        </w:rPr>
        <w:t>“啊，没什么，现在已经启动了，各位帮我看看这个装置还有些什么缺陷，我觉得这</w:t>
      </w:r>
      <w:r>
        <w:rPr>
          <w:rFonts w:ascii="微软雅黑" w:eastAsia="微软雅黑" w:hAnsi="微软雅黑" w:cs="微软雅黑" w:hint="eastAsia"/>
          <w:sz w:val="22"/>
          <w:szCs w:val="22"/>
        </w:rPr>
        <w:t>个装置的功能还不完善。”</w:t>
      </w:r>
    </w:p>
    <w:p w:rsidR="00862E79" w:rsidP="005F768A" w14:paraId="5A3A6860" w14:textId="31417E86">
      <w:pPr>
        <w:rPr>
          <w:rFonts w:ascii="微软雅黑" w:eastAsia="微软雅黑" w:hAnsi="微软雅黑" w:cs="微软雅黑"/>
          <w:sz w:val="22"/>
          <w:szCs w:val="22"/>
        </w:rPr>
      </w:pPr>
      <w:r>
        <w:rPr>
          <w:rFonts w:ascii="微软雅黑" w:eastAsia="微软雅黑" w:hAnsi="微软雅黑" w:cs="微软雅黑" w:hint="eastAsia"/>
          <w:sz w:val="22"/>
          <w:szCs w:val="22"/>
        </w:rPr>
        <w:t>在量子计算机在启动的过程中，和老王一同前来的都在仔细的看着机器的运行，希望能够知道底层原理，而他们并没有注意到随着机器的启动周围的环境温度已经达到了一个对于人类来说十分舒适的温度。</w:t>
      </w:r>
    </w:p>
    <w:p w:rsidR="00862E79" w:rsidP="005F768A" w14:paraId="0DBB309B" w14:textId="4E01E0E5">
      <w:pPr>
        <w:rPr>
          <w:rFonts w:ascii="微软雅黑" w:eastAsia="微软雅黑" w:hAnsi="微软雅黑" w:cs="微软雅黑"/>
          <w:sz w:val="22"/>
          <w:szCs w:val="22"/>
        </w:rPr>
      </w:pPr>
      <w:r>
        <w:rPr>
          <w:rFonts w:ascii="微软雅黑" w:eastAsia="微软雅黑" w:hAnsi="微软雅黑" w:cs="微软雅黑" w:hint="eastAsia"/>
          <w:sz w:val="22"/>
          <w:szCs w:val="22"/>
        </w:rPr>
        <w:t>很快温度就已经降低到了绝对零度，放着量子计算机的房间再次消失在了众人的眼前。</w:t>
      </w:r>
    </w:p>
    <w:p w:rsidR="00FB16C7" w:rsidP="005F768A" w14:paraId="0E1F7BB1" w14:textId="33CA1F7B">
      <w:pPr>
        <w:rPr>
          <w:rFonts w:ascii="微软雅黑" w:eastAsia="微软雅黑" w:hAnsi="微软雅黑" w:cs="微软雅黑"/>
          <w:sz w:val="22"/>
          <w:szCs w:val="22"/>
        </w:rPr>
      </w:pPr>
      <w:r>
        <w:rPr>
          <w:rFonts w:ascii="微软雅黑" w:eastAsia="微软雅黑" w:hAnsi="微软雅黑" w:cs="微软雅黑" w:hint="eastAsia"/>
          <w:sz w:val="22"/>
          <w:szCs w:val="22"/>
        </w:rPr>
        <w:t>“这就已经完成启动了吗？”一个研究人员很不解的问到。</w:t>
      </w:r>
    </w:p>
    <w:p w:rsidR="00232CDA" w:rsidP="005F768A" w14:paraId="52E3EAA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对，现在就已经完成启动了，因为还没有研究出成熟可用的量子存储器，所以现在所使用的仍然是经典计算机所使用的外部零件，而连接方式则是用的量子通讯作为两者之间通讯的桥梁，理论上的传输带宽上限是1</w:t>
      </w:r>
      <w:r>
        <w:rPr>
          <w:rFonts w:ascii="微软雅黑" w:eastAsia="微软雅黑" w:hAnsi="微软雅黑" w:cs="微软雅黑"/>
          <w:sz w:val="22"/>
          <w:szCs w:val="22"/>
        </w:rPr>
        <w:t>0</w:t>
      </w:r>
      <w:r>
        <w:rPr>
          <w:rFonts w:ascii="微软雅黑" w:eastAsia="微软雅黑" w:hAnsi="微软雅黑" w:cs="微软雅黑" w:hint="eastAsia"/>
          <w:sz w:val="22"/>
          <w:szCs w:val="22"/>
        </w:rPr>
        <w:t>PB每秒，是节不是位。</w:t>
      </w:r>
    </w:p>
    <w:p w:rsidR="00B1519F" w:rsidP="005F768A" w14:paraId="6F90CDF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不知道这样的带宽在未来够不够用。</w:t>
      </w:r>
    </w:p>
    <w:p w:rsidR="00863EC2" w:rsidP="005F768A" w14:paraId="6C235201" w14:textId="57C7B066">
      <w:pPr>
        <w:rPr>
          <w:rFonts w:ascii="微软雅黑" w:eastAsia="微软雅黑" w:hAnsi="微软雅黑" w:cs="微软雅黑"/>
          <w:sz w:val="22"/>
          <w:szCs w:val="22"/>
        </w:rPr>
      </w:pPr>
      <w:r>
        <w:rPr>
          <w:rFonts w:ascii="微软雅黑" w:eastAsia="微软雅黑" w:hAnsi="微软雅黑" w:cs="微软雅黑" w:hint="eastAsia"/>
          <w:sz w:val="22"/>
          <w:szCs w:val="22"/>
        </w:rPr>
        <w:t>哦，另外的一件事，我已经找到了量子存储器的方向了，现在只是因为没有合适的实验环境完成制造，在制造之后应该可以直接应用到现有的量子计算机之上，到时量子计算机的性能应该会得到极大程度的提升，现在的存储器对于量子计算机来说限制太大了，就算是使用一级cache那速度也太慢了。</w:t>
      </w:r>
      <w:r w:rsidR="00232CDA">
        <w:rPr>
          <w:rFonts w:ascii="微软雅黑" w:eastAsia="微软雅黑" w:hAnsi="微软雅黑" w:cs="微软雅黑" w:hint="eastAsia"/>
          <w:sz w:val="22"/>
          <w:szCs w:val="22"/>
        </w:rPr>
        <w:t>”</w:t>
      </w:r>
    </w:p>
    <w:p w:rsidR="002F175C" w:rsidP="005F768A" w14:paraId="22C70F00" w14:textId="13B24A63">
      <w:pPr>
        <w:rPr>
          <w:rFonts w:ascii="微软雅黑" w:eastAsia="微软雅黑" w:hAnsi="微软雅黑" w:cs="微软雅黑"/>
          <w:sz w:val="22"/>
          <w:szCs w:val="22"/>
        </w:rPr>
      </w:pPr>
      <w:r>
        <w:rPr>
          <w:rFonts w:ascii="微软雅黑" w:eastAsia="微软雅黑" w:hAnsi="微软雅黑" w:cs="微软雅黑" w:hint="eastAsia"/>
          <w:sz w:val="22"/>
          <w:szCs w:val="22"/>
        </w:rPr>
        <w:t>众人看着显示器上出现了自己所熟悉的UI界面，陷入思考，自己是不是</w:t>
      </w:r>
      <w:r>
        <w:rPr>
          <w:rFonts w:ascii="微软雅黑" w:eastAsia="微软雅黑" w:hAnsi="微软雅黑" w:cs="微软雅黑" w:hint="eastAsia"/>
          <w:sz w:val="22"/>
          <w:szCs w:val="22"/>
        </w:rPr>
        <w:t>太</w:t>
      </w:r>
      <w:r>
        <w:rPr>
          <w:rFonts w:ascii="微软雅黑" w:eastAsia="微软雅黑" w:hAnsi="微软雅黑" w:cs="微软雅黑" w:hint="eastAsia"/>
          <w:sz w:val="22"/>
          <w:szCs w:val="22"/>
        </w:rPr>
        <w:t>废物了？人家一个人一天时间就能够把一个量子计算机给组建好了。</w:t>
      </w:r>
    </w:p>
    <w:p w:rsidR="00F27DFE" w:rsidP="005F768A" w14:paraId="59EBFB76" w14:textId="4C37D654">
      <w:pPr>
        <w:rPr>
          <w:rFonts w:ascii="微软雅黑" w:eastAsia="微软雅黑" w:hAnsi="微软雅黑" w:cs="微软雅黑"/>
          <w:sz w:val="22"/>
          <w:szCs w:val="22"/>
        </w:rPr>
      </w:pPr>
      <w:r>
        <w:rPr>
          <w:rFonts w:ascii="微软雅黑" w:eastAsia="微软雅黑" w:hAnsi="微软雅黑" w:cs="微软雅黑" w:hint="eastAsia"/>
          <w:sz w:val="22"/>
          <w:szCs w:val="22"/>
        </w:rPr>
        <w:t>在进行了运算验证之后众人也只能够相信这个事实了，毕竟这个实验室的计算机所能够提供</w:t>
      </w:r>
      <w:r>
        <w:rPr>
          <w:rFonts w:ascii="微软雅黑" w:eastAsia="微软雅黑" w:hAnsi="微软雅黑" w:cs="微软雅黑" w:hint="eastAsia"/>
          <w:sz w:val="22"/>
          <w:szCs w:val="22"/>
        </w:rPr>
        <w:t>的算力相较</w:t>
      </w:r>
      <w:r>
        <w:rPr>
          <w:rFonts w:ascii="微软雅黑" w:eastAsia="微软雅黑" w:hAnsi="微软雅黑" w:cs="微软雅黑" w:hint="eastAsia"/>
          <w:sz w:val="22"/>
          <w:szCs w:val="22"/>
        </w:rPr>
        <w:t>于量子计算机差距非常的大。</w:t>
      </w:r>
    </w:p>
    <w:p w:rsidR="00232CDA" w:rsidP="005F768A" w14:paraId="1B847F38" w14:textId="1C88623F">
      <w:pPr>
        <w:rPr>
          <w:rFonts w:ascii="微软雅黑" w:eastAsia="微软雅黑" w:hAnsi="微软雅黑" w:cs="微软雅黑"/>
          <w:sz w:val="22"/>
          <w:szCs w:val="22"/>
        </w:rPr>
      </w:pPr>
      <w:r>
        <w:rPr>
          <w:rFonts w:ascii="微软雅黑" w:eastAsia="微软雅黑" w:hAnsi="微软雅黑" w:cs="微软雅黑" w:hint="eastAsia"/>
          <w:sz w:val="22"/>
          <w:szCs w:val="22"/>
        </w:rPr>
        <w:t>“李俊，等会你跟我一起过来一下，我有事情给你说说。”</w:t>
      </w:r>
    </w:p>
    <w:p w:rsidR="007147C8" w:rsidP="005F768A" w14:paraId="5FC32337" w14:textId="6BF52B76">
      <w:pPr>
        <w:rPr>
          <w:rFonts w:ascii="微软雅黑" w:eastAsia="微软雅黑" w:hAnsi="微软雅黑" w:cs="微软雅黑"/>
          <w:sz w:val="22"/>
          <w:szCs w:val="22"/>
        </w:rPr>
      </w:pPr>
      <w:r>
        <w:rPr>
          <w:rFonts w:ascii="微软雅黑" w:eastAsia="微软雅黑" w:hAnsi="微软雅黑" w:cs="微软雅黑" w:hint="eastAsia"/>
          <w:sz w:val="22"/>
          <w:szCs w:val="22"/>
        </w:rPr>
        <w:t>“好的，老王，相信上面应该知道该怎么处理接下来的事情。”</w:t>
      </w:r>
    </w:p>
    <w:p w:rsidR="00F352F3" w:rsidP="005F768A" w14:paraId="37914B39" w14:textId="5BFF9F33">
      <w:pPr>
        <w:rPr>
          <w:rFonts w:ascii="微软雅黑" w:eastAsia="微软雅黑" w:hAnsi="微软雅黑" w:cs="微软雅黑"/>
          <w:sz w:val="22"/>
          <w:szCs w:val="22"/>
        </w:rPr>
      </w:pPr>
    </w:p>
    <w:p w:rsidR="00F352F3" w:rsidP="005F768A" w14:paraId="788B4B07" w14:textId="11126E9B">
      <w:pPr>
        <w:rPr>
          <w:rFonts w:ascii="微软雅黑" w:eastAsia="微软雅黑" w:hAnsi="微软雅黑" w:cs="微软雅黑"/>
          <w:sz w:val="22"/>
          <w:szCs w:val="22"/>
        </w:rPr>
      </w:pPr>
      <w:r>
        <w:rPr>
          <w:rFonts w:ascii="微软雅黑" w:eastAsia="微软雅黑" w:hAnsi="微软雅黑" w:cs="微软雅黑" w:hint="eastAsia"/>
          <w:sz w:val="22"/>
          <w:szCs w:val="22"/>
        </w:rPr>
        <w:t>【最近思绪有点乱，思路也是断断续续的不连贯，不过这样状态肯定不会持续多久，</w:t>
      </w:r>
      <w:r>
        <w:rPr>
          <w:rFonts w:ascii="微软雅黑" w:eastAsia="微软雅黑" w:hAnsi="微软雅黑" w:cs="微软雅黑" w:hint="eastAsia"/>
          <w:sz w:val="22"/>
          <w:szCs w:val="22"/>
        </w:rPr>
        <w:t>这个月应该就会被暑假工给辞了，到时候更行频率肯定会上去的。】</w:t>
      </w:r>
    </w:p>
    <w:p w:rsidR="00852C35" w:rsidP="005F768A" w14:paraId="0937B358" w14:textId="77777777">
      <w:pPr>
        <w:rPr>
          <w:rFonts w:ascii="微软雅黑" w:eastAsia="微软雅黑" w:hAnsi="微软雅黑" w:cs="微软雅黑"/>
          <w:sz w:val="22"/>
          <w:szCs w:val="22"/>
        </w:rPr>
      </w:pPr>
    </w:p>
    <w:p w:rsidR="00852C35" w:rsidP="005F768A" w14:paraId="745A2FE7" w14:textId="372DDB2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