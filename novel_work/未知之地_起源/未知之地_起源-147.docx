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20AF9" w:rsidRPr="00DF4D1D" w:rsidP="005F768A" w14:paraId="26E5B4A1" w14:textId="5892A585">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第一百四十六章 </w:t>
      </w:r>
      <w:r w:rsidRPr="00DF4D1D">
        <w:rPr>
          <w:rFonts w:ascii="微软雅黑" w:eastAsia="微软雅黑" w:hAnsi="微软雅黑" w:cs="微软雅黑"/>
          <w:sz w:val="22"/>
          <w:szCs w:val="22"/>
        </w:rPr>
        <w:t xml:space="preserve"> </w:t>
      </w:r>
      <w:r w:rsidRPr="00DF4D1D" w:rsidR="00494573">
        <w:rPr>
          <w:rFonts w:ascii="微软雅黑" w:eastAsia="微软雅黑" w:hAnsi="微软雅黑" w:cs="微软雅黑" w:hint="eastAsia"/>
          <w:sz w:val="22"/>
          <w:szCs w:val="22"/>
        </w:rPr>
        <w:t>稳步前进</w:t>
      </w:r>
    </w:p>
    <w:p w:rsidR="00320AF9" w:rsidRPr="00DF4D1D" w:rsidP="005F768A" w14:paraId="3F2F6561" w14:textId="6C4D28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基础的建设仍然在继续，</w:t>
      </w:r>
      <w:r w:rsidRPr="00DF4D1D" w:rsidR="00835641">
        <w:rPr>
          <w:rFonts w:ascii="微软雅黑" w:eastAsia="微软雅黑" w:hAnsi="微软雅黑" w:cs="微软雅黑" w:hint="eastAsia"/>
          <w:sz w:val="22"/>
          <w:szCs w:val="22"/>
        </w:rPr>
        <w:t>在这个时候因为地基已经打完了，</w:t>
      </w:r>
      <w:r w:rsidRPr="00DF4D1D" w:rsidR="009534A8">
        <w:rPr>
          <w:rFonts w:ascii="微软雅黑" w:eastAsia="微软雅黑" w:hAnsi="微软雅黑" w:cs="微软雅黑" w:hint="eastAsia"/>
          <w:sz w:val="22"/>
          <w:szCs w:val="22"/>
        </w:rPr>
        <w:t>接下来的建设就不需要多少的麻烦事情了，进度也是肉眼可见的上升了，建设的工程之中许多用于抵抗地震的设备也是被装备在了建筑的房屋的下面，</w:t>
      </w:r>
      <w:r w:rsidRPr="00DF4D1D" w:rsidR="00DA49F3">
        <w:rPr>
          <w:rFonts w:ascii="微软雅黑" w:eastAsia="微软雅黑" w:hAnsi="微软雅黑" w:cs="微软雅黑" w:hint="eastAsia"/>
          <w:sz w:val="22"/>
          <w:szCs w:val="22"/>
        </w:rPr>
        <w:t>每一栋二层及二层以上的房屋建筑都有这种装置防止地震的影响。</w:t>
      </w:r>
    </w:p>
    <w:p w:rsidR="00B35AF2" w:rsidRPr="00DF4D1D" w:rsidP="005F768A" w14:paraId="32EB4885" w14:textId="560B1A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超远距离传输产量并不是很高，其产量的大部分的产量都是外包给其他的代工厂进行生产的，</w:t>
      </w:r>
      <w:r w:rsidRPr="00DF4D1D" w:rsidR="004728D4">
        <w:rPr>
          <w:rFonts w:ascii="微软雅黑" w:eastAsia="微软雅黑" w:hAnsi="微软雅黑" w:cs="微软雅黑" w:hint="eastAsia"/>
          <w:sz w:val="22"/>
          <w:szCs w:val="22"/>
        </w:rPr>
        <w:t>但是因为其生产的基本都是生产的中等功率和距离的无线电力传输装置，以</w:t>
      </w:r>
      <w:r w:rsidRPr="00DF4D1D" w:rsidR="004728D4">
        <w:rPr>
          <w:rFonts w:ascii="微软雅黑" w:eastAsia="微软雅黑" w:hAnsi="微软雅黑" w:cs="微软雅黑" w:hint="eastAsia"/>
          <w:sz w:val="22"/>
          <w:szCs w:val="22"/>
        </w:rPr>
        <w:t>及一些个人使用的小功率无线电力传输装置，这些设备的销量的都很不错，曾一度被卖断货，但是现在</w:t>
      </w:r>
      <w:r w:rsidRPr="00DF4D1D" w:rsidR="004728D4">
        <w:rPr>
          <w:rFonts w:ascii="微软雅黑" w:eastAsia="微软雅黑" w:hAnsi="微软雅黑" w:cs="微软雅黑" w:hint="eastAsia"/>
          <w:sz w:val="22"/>
          <w:szCs w:val="22"/>
        </w:rPr>
        <w:t>灵瑶科创现在</w:t>
      </w:r>
      <w:r w:rsidRPr="00DF4D1D" w:rsidR="004728D4">
        <w:rPr>
          <w:rFonts w:ascii="微软雅黑" w:eastAsia="微软雅黑" w:hAnsi="微软雅黑" w:cs="微软雅黑" w:hint="eastAsia"/>
          <w:sz w:val="22"/>
          <w:szCs w:val="22"/>
        </w:rPr>
        <w:t>要是使用的是超大功率的无线电力传输装置，</w:t>
      </w:r>
      <w:r w:rsidRPr="00DF4D1D" w:rsidR="008D466A">
        <w:rPr>
          <w:rFonts w:ascii="微软雅黑" w:eastAsia="微软雅黑" w:hAnsi="微软雅黑" w:cs="微软雅黑" w:hint="eastAsia"/>
          <w:sz w:val="22"/>
          <w:szCs w:val="22"/>
        </w:rPr>
        <w:t>就算是那些大型工厂也就用稍微好一些的中等规模的无线电力传输装置就完全性能过剩了，在购买一些接收装置就可以将原本的线路全部替换了。</w:t>
      </w:r>
    </w:p>
    <w:p w:rsidR="00B71D2C" w:rsidRPr="00DF4D1D" w:rsidP="005F768A" w14:paraId="02FE822E" w14:textId="584A179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但是整个基础建筑需要的设备是要</w:t>
      </w:r>
      <w:r w:rsidRPr="00DF4D1D">
        <w:rPr>
          <w:rFonts w:ascii="微软雅黑" w:eastAsia="微软雅黑" w:hAnsi="微软雅黑" w:cs="微软雅黑" w:hint="eastAsia"/>
          <w:sz w:val="22"/>
          <w:szCs w:val="22"/>
        </w:rPr>
        <w:t>向以后</w:t>
      </w:r>
      <w:r w:rsidRPr="00DF4D1D">
        <w:rPr>
          <w:rFonts w:ascii="微软雅黑" w:eastAsia="微软雅黑" w:hAnsi="微软雅黑" w:cs="微软雅黑" w:hint="eastAsia"/>
          <w:sz w:val="22"/>
          <w:szCs w:val="22"/>
        </w:rPr>
        <w:t>的大型城市供电</w:t>
      </w:r>
      <w:r w:rsidRPr="00DF4D1D" w:rsidR="00AA26AE">
        <w:rPr>
          <w:rFonts w:ascii="微软雅黑" w:eastAsia="微软雅黑" w:hAnsi="微软雅黑" w:cs="微软雅黑" w:hint="eastAsia"/>
          <w:sz w:val="22"/>
          <w:szCs w:val="22"/>
        </w:rPr>
        <w:t>，并且需要供电的距离也是非常的遥远功率大一些的中功率无线传输设备就算一起传输也不能够满足要求，而且因为传输的工程中肯定会有一定的消耗，便只能够使用超大功率的无线传输设备</w:t>
      </w:r>
      <w:r w:rsidRPr="00DF4D1D" w:rsidR="00CC1668">
        <w:rPr>
          <w:rFonts w:ascii="微软雅黑" w:eastAsia="微软雅黑" w:hAnsi="微软雅黑" w:cs="微软雅黑" w:hint="eastAsia"/>
          <w:sz w:val="22"/>
          <w:szCs w:val="22"/>
        </w:rPr>
        <w:t>，但是这些代工厂暂时还没有能力代工超大功率的无线电力传输装置，最主要的问题就是没有办法做出常温超导体，没有这样的物质作为良好的导体，在装置内部传输能量的时候</w:t>
      </w:r>
      <w:r w:rsidRPr="00DF4D1D" w:rsidR="003F602C">
        <w:rPr>
          <w:rFonts w:ascii="微软雅黑" w:eastAsia="微软雅黑" w:hAnsi="微软雅黑" w:cs="微软雅黑" w:hint="eastAsia"/>
          <w:sz w:val="22"/>
          <w:szCs w:val="22"/>
        </w:rPr>
        <w:t>会出现超大量的热量，就算是使用全银作为能量的传导物质起电阻也会很高，所产生的热量在如此高的能量经过的时候也会十分的多，以现在的散热技术完全跟不上，热量的堆积又会让电阻再次增加，增加的结果就是堆积的热量越来越多，构成这样的不良循环，到了最后电路全部融毁。</w:t>
      </w:r>
    </w:p>
    <w:p w:rsidR="00C71D1F" w:rsidRPr="00DF4D1D" w:rsidP="005F768A" w14:paraId="2D783CDF" w14:textId="5911AD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以现在普遍存在的技术和仅存于</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实验室</w:t>
      </w:r>
      <w:r w:rsidRPr="00DF4D1D" w:rsidR="00CB15B2">
        <w:rPr>
          <w:rFonts w:ascii="微软雅黑" w:eastAsia="微软雅黑" w:hAnsi="微软雅黑" w:cs="微软雅黑" w:hint="eastAsia"/>
          <w:sz w:val="22"/>
          <w:szCs w:val="22"/>
        </w:rPr>
        <w:t>以外</w:t>
      </w:r>
      <w:r w:rsidRPr="00DF4D1D">
        <w:rPr>
          <w:rFonts w:ascii="微软雅黑" w:eastAsia="微软雅黑" w:hAnsi="微软雅黑" w:cs="微软雅黑" w:hint="eastAsia"/>
          <w:sz w:val="22"/>
          <w:szCs w:val="22"/>
        </w:rPr>
        <w:t>的技术都没有办法解决</w:t>
      </w:r>
      <w:r w:rsidRPr="00DF4D1D" w:rsidR="00EB5F8B">
        <w:rPr>
          <w:rFonts w:ascii="微软雅黑" w:eastAsia="微软雅黑" w:hAnsi="微软雅黑" w:cs="微软雅黑" w:hint="eastAsia"/>
          <w:sz w:val="22"/>
          <w:szCs w:val="22"/>
        </w:rPr>
        <w:t>。</w:t>
      </w:r>
    </w:p>
    <w:p w:rsidR="00180BBF" w:rsidRPr="00DF4D1D" w:rsidP="005F768A" w14:paraId="231889F7" w14:textId="122307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在这样的情况</w:t>
      </w:r>
      <w:r w:rsidRPr="00DF4D1D">
        <w:rPr>
          <w:rFonts w:ascii="微软雅黑" w:eastAsia="微软雅黑" w:hAnsi="微软雅黑" w:cs="微软雅黑" w:hint="eastAsia"/>
          <w:sz w:val="22"/>
          <w:szCs w:val="22"/>
        </w:rPr>
        <w:t>之下灵瑶科创</w:t>
      </w:r>
      <w:r w:rsidRPr="00DF4D1D">
        <w:rPr>
          <w:rFonts w:ascii="微软雅黑" w:eastAsia="微软雅黑" w:hAnsi="微软雅黑" w:cs="微软雅黑" w:hint="eastAsia"/>
          <w:sz w:val="22"/>
          <w:szCs w:val="22"/>
        </w:rPr>
        <w:t>只好自己出手解决这个问题了，本来这个无线供电装置设计出来是没有问题的，但是因为材料的问题</w:t>
      </w:r>
      <w:r w:rsidRPr="00DF4D1D" w:rsidR="00E17C9D">
        <w:rPr>
          <w:rFonts w:ascii="微软雅黑" w:eastAsia="微软雅黑" w:hAnsi="微软雅黑" w:cs="微软雅黑" w:hint="eastAsia"/>
          <w:sz w:val="22"/>
          <w:szCs w:val="22"/>
        </w:rPr>
        <w:t>却没有办法做到最高的规模，就算是一般的大功率的无线电力传输装置也需要配备相应的散热装置，对于设备的工作环境还有一定的要求，</w:t>
      </w:r>
      <w:r w:rsidRPr="00DF4D1D">
        <w:rPr>
          <w:rFonts w:ascii="微软雅黑" w:eastAsia="微软雅黑" w:hAnsi="微软雅黑" w:cs="微软雅黑" w:hint="eastAsia"/>
          <w:sz w:val="22"/>
          <w:szCs w:val="22"/>
        </w:rPr>
        <w:t>想要</w:t>
      </w:r>
      <w:r w:rsidRPr="00DF4D1D" w:rsidR="00E17C9D">
        <w:rPr>
          <w:rFonts w:ascii="微软雅黑" w:eastAsia="微软雅黑" w:hAnsi="微软雅黑" w:cs="微软雅黑" w:hint="eastAsia"/>
          <w:sz w:val="22"/>
          <w:szCs w:val="22"/>
        </w:rPr>
        <w:t>正常的使用还需要配备相应的制冷设备</w:t>
      </w:r>
      <w:r w:rsidRPr="00DF4D1D">
        <w:rPr>
          <w:rFonts w:ascii="微软雅黑" w:eastAsia="微软雅黑" w:hAnsi="微软雅黑" w:cs="微软雅黑" w:hint="eastAsia"/>
          <w:sz w:val="22"/>
          <w:szCs w:val="22"/>
        </w:rPr>
        <w:t>，这个制冷设备并不包括本来就含在其中的高效散热设备。</w:t>
      </w:r>
    </w:p>
    <w:p w:rsidR="005D28DC" w:rsidRPr="00DF4D1D" w:rsidP="005F768A" w14:paraId="30B66E6A" w14:textId="087D1AB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想要解决这种</w:t>
      </w:r>
      <w:r w:rsidRPr="00DF4D1D">
        <w:rPr>
          <w:rFonts w:ascii="微软雅黑" w:eastAsia="微软雅黑" w:hAnsi="微软雅黑" w:cs="微软雅黑" w:hint="eastAsia"/>
          <w:sz w:val="22"/>
          <w:szCs w:val="22"/>
        </w:rPr>
        <w:t>呢问题</w:t>
      </w:r>
      <w:r w:rsidRPr="00DF4D1D">
        <w:rPr>
          <w:rFonts w:ascii="微软雅黑" w:eastAsia="微软雅黑" w:hAnsi="微软雅黑" w:cs="微软雅黑" w:hint="eastAsia"/>
          <w:sz w:val="22"/>
          <w:szCs w:val="22"/>
        </w:rPr>
        <w:t>其实非常的简单，只需要电路使用的是超导</w:t>
      </w:r>
      <w:r w:rsidRPr="00DF4D1D" w:rsidR="004526C2">
        <w:rPr>
          <w:rFonts w:ascii="微软雅黑" w:eastAsia="微软雅黑" w:hAnsi="微软雅黑" w:cs="微软雅黑" w:hint="eastAsia"/>
          <w:sz w:val="22"/>
          <w:szCs w:val="22"/>
        </w:rPr>
        <w:t>材料所制成的电路就不会出现这样的问题</w:t>
      </w:r>
      <w:r w:rsidRPr="00DF4D1D" w:rsidR="00FB2C10">
        <w:rPr>
          <w:rFonts w:ascii="微软雅黑" w:eastAsia="微软雅黑" w:hAnsi="微软雅黑" w:cs="微软雅黑" w:hint="eastAsia"/>
          <w:sz w:val="22"/>
          <w:szCs w:val="22"/>
        </w:rPr>
        <w:t>，在传输的地方用上超导电路作为</w:t>
      </w:r>
      <w:r w:rsidRPr="00DF4D1D" w:rsidR="005A303E">
        <w:rPr>
          <w:rFonts w:ascii="微软雅黑" w:eastAsia="微软雅黑" w:hAnsi="微软雅黑" w:cs="微软雅黑" w:hint="eastAsia"/>
          <w:sz w:val="22"/>
          <w:szCs w:val="22"/>
        </w:rPr>
        <w:t>电力的发送装置在理论之后是可以将传输的功率提升到很大。</w:t>
      </w:r>
    </w:p>
    <w:p w:rsidR="005A303E" w:rsidRPr="00DF4D1D" w:rsidP="005F768A" w14:paraId="42759ED0" w14:textId="768A4B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但是这必定不会</w:t>
      </w:r>
      <w:r w:rsidRPr="00DF4D1D" w:rsidR="003576A8">
        <w:rPr>
          <w:rFonts w:ascii="微软雅黑" w:eastAsia="微软雅黑" w:hAnsi="微软雅黑" w:cs="微软雅黑" w:hint="eastAsia"/>
          <w:sz w:val="22"/>
          <w:szCs w:val="22"/>
        </w:rPr>
        <w:t>很大，毕竟在电力传输的途径之上必不可能是什么障碍物都没有的空旷地带，而且就算是空旷的地带，巨大的电力在其中通过也会让空气的温度上升。</w:t>
      </w:r>
    </w:p>
    <w:p w:rsidR="003576A8" w:rsidRPr="00DF4D1D" w:rsidP="005F768A" w14:paraId="3276FC52" w14:textId="32AA5C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不过在使用了超导体作为电路无线电力传输装置的电路之后实现</w:t>
      </w:r>
      <w:r w:rsidRPr="00DF4D1D" w:rsidR="00DE7397">
        <w:rPr>
          <w:rFonts w:ascii="微软雅黑" w:eastAsia="微软雅黑" w:hAnsi="微软雅黑" w:cs="微软雅黑"/>
          <w:sz w:val="22"/>
          <w:szCs w:val="22"/>
        </w:rPr>
        <w:t>7.53</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10</w:t>
      </w:r>
      <w:r w:rsidRPr="00DF4D1D" w:rsidR="00DE7397">
        <w:rPr>
          <w:rFonts w:ascii="微软雅黑" w:eastAsia="微软雅黑" w:hAnsi="微软雅黑" w:cs="微软雅黑"/>
          <w:sz w:val="22"/>
          <w:szCs w:val="22"/>
        </w:rPr>
        <w:t>^8</w:t>
      </w:r>
      <w:r w:rsidRPr="00DF4D1D" w:rsidR="00DE7397">
        <w:rPr>
          <w:rFonts w:ascii="微软雅黑" w:eastAsia="微软雅黑" w:hAnsi="微软雅黑" w:cs="微软雅黑" w:hint="eastAsia"/>
          <w:sz w:val="22"/>
          <w:szCs w:val="22"/>
        </w:rPr>
        <w:t>W的传输功率，在满负载传输的时候周围是不能够有任何的物品，否则将会出现一些不可预见的事情。</w:t>
      </w:r>
    </w:p>
    <w:p w:rsidR="00DE7397" w:rsidRPr="00DF4D1D" w:rsidP="005F768A" w14:paraId="4CA0713D" w14:textId="50BC8A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为了满足建设的要求，这些设备而只能够由</w:t>
      </w:r>
      <w:r w:rsidRPr="00DF4D1D">
        <w:rPr>
          <w:rFonts w:ascii="微软雅黑" w:eastAsia="微软雅黑" w:hAnsi="微软雅黑" w:cs="微软雅黑" w:hint="eastAsia"/>
          <w:sz w:val="22"/>
          <w:szCs w:val="22"/>
        </w:rPr>
        <w:t>给玲瑶科创</w:t>
      </w:r>
      <w:r w:rsidRPr="00DF4D1D">
        <w:rPr>
          <w:rFonts w:ascii="微软雅黑" w:eastAsia="微软雅黑" w:hAnsi="微软雅黑" w:cs="微软雅黑" w:hint="eastAsia"/>
          <w:sz w:val="22"/>
          <w:szCs w:val="22"/>
        </w:rPr>
        <w:t>的实验室来制备</w:t>
      </w:r>
      <w:r w:rsidRPr="00DF4D1D" w:rsidR="00396E36">
        <w:rPr>
          <w:rFonts w:ascii="微软雅黑" w:eastAsia="微软雅黑" w:hAnsi="微软雅黑" w:cs="微软雅黑" w:hint="eastAsia"/>
          <w:sz w:val="22"/>
          <w:szCs w:val="22"/>
        </w:rPr>
        <w:t>，在实验材料的存储仓库之中这些材料在半年之前就已经有了，常温超导体在量子计算机和量子通信项目建立的时候就已经完成了研发和制造了</w:t>
      </w:r>
      <w:r w:rsidRPr="00DF4D1D" w:rsidR="00987F8C">
        <w:rPr>
          <w:rFonts w:ascii="微软雅黑" w:eastAsia="微软雅黑" w:hAnsi="微软雅黑" w:cs="微软雅黑" w:hint="eastAsia"/>
          <w:sz w:val="22"/>
          <w:szCs w:val="22"/>
        </w:rPr>
        <w:t>，孙源玲教导了一段时间之后这些科研人员大部分都可以独立的制造量子计算机了。</w:t>
      </w:r>
    </w:p>
    <w:p w:rsidR="00987F8C" w:rsidRPr="00DF4D1D" w:rsidP="005F768A" w14:paraId="6C096133" w14:textId="625D93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甚至</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小部分的科研人员只要给他足够的时间可以让人类直接走向宇宙走向整个太阳系，让人类</w:t>
      </w:r>
      <w:r w:rsidRPr="00DF4D1D" w:rsidR="00AA1DBA">
        <w:rPr>
          <w:rFonts w:ascii="微软雅黑" w:eastAsia="微软雅黑" w:hAnsi="微软雅黑" w:cs="微软雅黑" w:hint="eastAsia"/>
          <w:sz w:val="22"/>
          <w:szCs w:val="22"/>
        </w:rPr>
        <w:t>文明直接上升一个层级。</w:t>
      </w:r>
    </w:p>
    <w:p w:rsidR="00023DD8" w:rsidRPr="00DF4D1D" w:rsidP="005F768A" w14:paraId="18A216B8" w14:textId="50CF069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的</w:t>
      </w:r>
      <w:r w:rsidRPr="00DF4D1D" w:rsidR="005F7B31">
        <w:rPr>
          <w:rFonts w:ascii="微软雅黑" w:eastAsia="微软雅黑" w:hAnsi="微软雅黑" w:cs="微软雅黑" w:hint="eastAsia"/>
          <w:sz w:val="22"/>
          <w:szCs w:val="22"/>
        </w:rPr>
        <w:t>实验室经过了一天时间的制造之后，成功的制造出来了</w:t>
      </w:r>
      <w:r w:rsidRPr="00DF4D1D" w:rsidR="005F7B31">
        <w:rPr>
          <w:rFonts w:ascii="微软雅黑" w:eastAsia="微软雅黑" w:hAnsi="微软雅黑" w:cs="微软雅黑"/>
          <w:sz w:val="22"/>
          <w:szCs w:val="22"/>
        </w:rPr>
        <w:t>4</w:t>
      </w:r>
      <w:r w:rsidRPr="00DF4D1D" w:rsidR="005F7B31">
        <w:rPr>
          <w:rFonts w:ascii="微软雅黑" w:eastAsia="微软雅黑" w:hAnsi="微软雅黑" w:cs="微软雅黑" w:hint="eastAsia"/>
          <w:sz w:val="22"/>
          <w:szCs w:val="22"/>
        </w:rPr>
        <w:t>台</w:t>
      </w:r>
      <w:r w:rsidRPr="00DF4D1D" w:rsidR="005F7B31">
        <w:rPr>
          <w:rFonts w:ascii="微软雅黑" w:eastAsia="微软雅黑" w:hAnsi="微软雅黑" w:cs="微软雅黑" w:hint="eastAsia"/>
          <w:sz w:val="22"/>
          <w:szCs w:val="22"/>
        </w:rPr>
        <w:t>用于组</w:t>
      </w:r>
      <w:r w:rsidRPr="00DF4D1D" w:rsidR="005F7B31">
        <w:rPr>
          <w:rFonts w:ascii="微软雅黑" w:eastAsia="微软雅黑" w:hAnsi="微软雅黑" w:cs="微软雅黑" w:hint="eastAsia"/>
          <w:sz w:val="22"/>
          <w:szCs w:val="22"/>
        </w:rPr>
        <w:t>网的超大规模功率无线电力传输装置，还有十多台大功率的无线电力传输装置。</w:t>
      </w:r>
    </w:p>
    <w:p w:rsidR="005F7B31" w:rsidRPr="00DF4D1D" w:rsidP="005F768A" w14:paraId="313D047C" w14:textId="2466524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这些设备都是用于主要节点的，想要完成全境覆盖还需要许许多多的中功率还低功率的无线电力传输装置作为次级节点。</w:t>
      </w:r>
    </w:p>
    <w:p w:rsidR="00542DE8" w:rsidRPr="00DF4D1D" w:rsidP="005F768A" w14:paraId="046FF372" w14:textId="1B06F3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作为一个上级技术供应商想要拿到下级代工厂的产品需要付出的仅仅只是一点点成本价</w:t>
      </w:r>
      <w:r w:rsidRPr="00DF4D1D" w:rsidR="00377270">
        <w:rPr>
          <w:rFonts w:ascii="微软雅黑" w:eastAsia="微软雅黑" w:hAnsi="微软雅黑" w:cs="微软雅黑" w:hint="eastAsia"/>
          <w:sz w:val="22"/>
          <w:szCs w:val="22"/>
        </w:rPr>
        <w:t>以及一点给工人的工资，代工厂想要赚钱就只能够加大自己工厂的产量，将更多的产品投入到更多的下级商家的手中，以获得更多的利润。</w:t>
      </w:r>
    </w:p>
    <w:p w:rsidR="00377270" w:rsidRPr="00DF4D1D" w:rsidP="005F768A" w14:paraId="4F46C6E2" w14:textId="289192C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w:t>
      </w:r>
      <w:r w:rsidRPr="00DF4D1D">
        <w:rPr>
          <w:rFonts w:ascii="微软雅黑" w:eastAsia="微软雅黑" w:hAnsi="微软雅黑" w:cs="微软雅黑" w:hint="eastAsia"/>
          <w:sz w:val="22"/>
          <w:szCs w:val="22"/>
        </w:rPr>
        <w:t>在玲瑶科创一</w:t>
      </w:r>
      <w:r w:rsidRPr="00DF4D1D">
        <w:rPr>
          <w:rFonts w:ascii="微软雅黑" w:eastAsia="微软雅黑" w:hAnsi="微软雅黑" w:cs="微软雅黑" w:hint="eastAsia"/>
          <w:sz w:val="22"/>
          <w:szCs w:val="22"/>
        </w:rPr>
        <w:t>过去采购之后所有的库存</w:t>
      </w:r>
      <w:r w:rsidRPr="00DF4D1D" w:rsidR="009D4217">
        <w:rPr>
          <w:rFonts w:ascii="微软雅黑" w:eastAsia="微软雅黑" w:hAnsi="微软雅黑" w:cs="微软雅黑" w:hint="eastAsia"/>
          <w:sz w:val="22"/>
          <w:szCs w:val="22"/>
        </w:rPr>
        <w:t>便全部都被清空，这些中型及小型设备都被用于城市的建设，这样</w:t>
      </w:r>
      <w:r w:rsidRPr="00DF4D1D" w:rsidR="009D4217">
        <w:rPr>
          <w:rFonts w:ascii="微软雅黑" w:eastAsia="微软雅黑" w:hAnsi="微软雅黑" w:cs="微软雅黑" w:hint="eastAsia"/>
          <w:sz w:val="22"/>
          <w:szCs w:val="22"/>
        </w:rPr>
        <w:t>对于玲瑶科创来说</w:t>
      </w:r>
      <w:r w:rsidRPr="00DF4D1D" w:rsidR="009D4217">
        <w:rPr>
          <w:rFonts w:ascii="微软雅黑" w:eastAsia="微软雅黑" w:hAnsi="微软雅黑" w:cs="微软雅黑" w:hint="eastAsia"/>
          <w:sz w:val="22"/>
          <w:szCs w:val="22"/>
        </w:rPr>
        <w:t>并没有什么影响，但是这对于市场来说影响却是巨大的，市面之上几乎所有的无线供电设备都没有了，</w:t>
      </w:r>
      <w:r w:rsidRPr="00DF4D1D" w:rsidR="008E02D7">
        <w:rPr>
          <w:rFonts w:ascii="微软雅黑" w:eastAsia="微软雅黑" w:hAnsi="微软雅黑" w:cs="微软雅黑" w:hint="eastAsia"/>
          <w:sz w:val="22"/>
          <w:szCs w:val="22"/>
        </w:rPr>
        <w:t>上游的制造厂商直接就被更上游的技术供应商把全部的货都给拿完了，而少部分的产品一被下放便被经销商</w:t>
      </w:r>
      <w:r w:rsidRPr="00DF4D1D" w:rsidR="008E02D7">
        <w:rPr>
          <w:rFonts w:ascii="微软雅黑" w:eastAsia="微软雅黑" w:hAnsi="微软雅黑" w:cs="微软雅黑" w:hint="eastAsia"/>
          <w:sz w:val="22"/>
          <w:szCs w:val="22"/>
        </w:rPr>
        <w:t>给秒了，这便导致所有的</w:t>
      </w:r>
      <w:r w:rsidRPr="00DF4D1D" w:rsidR="00580002">
        <w:rPr>
          <w:rFonts w:ascii="微软雅黑" w:eastAsia="微软雅黑" w:hAnsi="微软雅黑" w:cs="微软雅黑" w:hint="eastAsia"/>
          <w:sz w:val="22"/>
          <w:szCs w:val="22"/>
        </w:rPr>
        <w:t>无线供电装置的价格都蹭蹭的往上涨，原本只需要千多块钱到几千块钱就能够买到的小型和中型无线供电装置都纷纷涨价，涨价幅度刚开始的几百块钱到上千块钱甚至几千块钱，</w:t>
      </w:r>
      <w:r w:rsidRPr="00DF4D1D" w:rsidR="00DF79AD">
        <w:rPr>
          <w:rFonts w:ascii="微软雅黑" w:eastAsia="微软雅黑" w:hAnsi="微软雅黑" w:cs="微软雅黑" w:hint="eastAsia"/>
          <w:sz w:val="22"/>
          <w:szCs w:val="22"/>
        </w:rPr>
        <w:t>原本只是一些公司和工厂会采购这些设备，还有一小部分的</w:t>
      </w:r>
      <w:r w:rsidRPr="00DF4D1D" w:rsidR="00DF79AD">
        <w:rPr>
          <w:rFonts w:ascii="微软雅黑" w:eastAsia="微软雅黑" w:hAnsi="微软雅黑" w:cs="微软雅黑" w:hint="eastAsia"/>
          <w:sz w:val="22"/>
          <w:szCs w:val="22"/>
        </w:rPr>
        <w:t>个</w:t>
      </w:r>
      <w:r w:rsidRPr="00DF4D1D" w:rsidR="00DF79AD">
        <w:rPr>
          <w:rFonts w:ascii="微软雅黑" w:eastAsia="微软雅黑" w:hAnsi="微软雅黑" w:cs="微软雅黑" w:hint="eastAsia"/>
          <w:sz w:val="22"/>
          <w:szCs w:val="22"/>
        </w:rPr>
        <w:t>体会自己买一个设备和配套的接受设备在家中使用。</w:t>
      </w:r>
    </w:p>
    <w:p w:rsidR="00377270" w:rsidRPr="00DF4D1D" w:rsidP="005F768A" w14:paraId="78C45C01" w14:textId="577BEBA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这次的事情之后购买无线供电装置的个人越来越多，越来越多的公司和厂商开始直接尝试找经销商拿货了，但是经销商偏偏要一部分库存放在网上售卖，这样操作的后果就是价格越来越离谱，厂商和公司想要拿到这些</w:t>
      </w:r>
      <w:r w:rsidRPr="00DF4D1D">
        <w:rPr>
          <w:rFonts w:ascii="微软雅黑" w:eastAsia="微软雅黑" w:hAnsi="微软雅黑" w:cs="微软雅黑" w:hint="eastAsia"/>
          <w:sz w:val="22"/>
          <w:szCs w:val="22"/>
        </w:rPr>
        <w:t>货需要</w:t>
      </w:r>
      <w:r w:rsidRPr="00DF4D1D">
        <w:rPr>
          <w:rFonts w:ascii="微软雅黑" w:eastAsia="微软雅黑" w:hAnsi="微软雅黑" w:cs="微软雅黑" w:hint="eastAsia"/>
          <w:sz w:val="22"/>
          <w:szCs w:val="22"/>
        </w:rPr>
        <w:t>付出的价格就越来越高。</w:t>
      </w:r>
    </w:p>
    <w:p w:rsidR="00870E1F" w:rsidRPr="00DF4D1D" w:rsidP="005F768A" w14:paraId="7B883E64" w14:textId="390983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的一个建设性的行动就这样被这些经销商给利用起来了，</w:t>
      </w:r>
      <w:r w:rsidRPr="00DF4D1D">
        <w:rPr>
          <w:rFonts w:ascii="微软雅黑" w:eastAsia="微软雅黑" w:hAnsi="微软雅黑" w:cs="微软雅黑" w:hint="eastAsia"/>
          <w:sz w:val="22"/>
          <w:szCs w:val="22"/>
        </w:rPr>
        <w:t>并且割起了</w:t>
      </w:r>
      <w:r w:rsidRPr="00DF4D1D">
        <w:rPr>
          <w:rFonts w:ascii="微软雅黑" w:eastAsia="微软雅黑" w:hAnsi="微软雅黑" w:cs="微软雅黑" w:hint="eastAsia"/>
          <w:sz w:val="22"/>
          <w:szCs w:val="22"/>
        </w:rPr>
        <w:t>韭菜</w:t>
      </w:r>
      <w:r w:rsidRPr="00DF4D1D">
        <w:rPr>
          <w:rFonts w:ascii="微软雅黑" w:eastAsia="微软雅黑" w:hAnsi="微软雅黑" w:cs="微软雅黑" w:hint="eastAsia"/>
          <w:sz w:val="22"/>
          <w:szCs w:val="22"/>
        </w:rPr>
        <w:t>，而且都是优质韭菜，被割了还得</w:t>
      </w:r>
      <w:r w:rsidRPr="00DF4D1D" w:rsidR="00C035E8">
        <w:rPr>
          <w:rFonts w:ascii="微软雅黑" w:eastAsia="微软雅黑" w:hAnsi="微软雅黑" w:cs="微软雅黑" w:hint="eastAsia"/>
          <w:sz w:val="22"/>
          <w:szCs w:val="22"/>
        </w:rPr>
        <w:t>高高兴兴的给经销商量，不然本来流出不多的设备可能完全拿不到。</w:t>
      </w:r>
    </w:p>
    <w:p w:rsidR="00C035E8" w:rsidRPr="00DF4D1D" w:rsidP="005F768A" w14:paraId="3D15A08A" w14:textId="09A8C0B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这一副场面在前一段时间就曾经历过，显卡作为工具镰刀的那一幕还历历在目，</w:t>
      </w:r>
      <w:r w:rsidRPr="00DF4D1D">
        <w:rPr>
          <w:rFonts w:ascii="微软雅黑" w:eastAsia="微软雅黑" w:hAnsi="微软雅黑" w:cs="微软雅黑" w:hint="eastAsia"/>
          <w:sz w:val="22"/>
          <w:szCs w:val="22"/>
        </w:rPr>
        <w:t>在玲瑶科创推出</w:t>
      </w:r>
      <w:r w:rsidRPr="00DF4D1D">
        <w:rPr>
          <w:rFonts w:ascii="微软雅黑" w:eastAsia="微软雅黑" w:hAnsi="微软雅黑" w:cs="微软雅黑" w:hint="eastAsia"/>
          <w:sz w:val="22"/>
          <w:szCs w:val="22"/>
        </w:rPr>
        <w:t>碳基芯片之前，显卡都是随处可见的空气，它存在但是想要获得它却需要付出巨大的代价，代价</w:t>
      </w:r>
      <w:r w:rsidRPr="00DF4D1D">
        <w:rPr>
          <w:rFonts w:ascii="微软雅黑" w:eastAsia="微软雅黑" w:hAnsi="微软雅黑" w:cs="微软雅黑" w:hint="eastAsia"/>
          <w:sz w:val="22"/>
          <w:szCs w:val="22"/>
        </w:rPr>
        <w:t>巨大还</w:t>
      </w:r>
      <w:r w:rsidRPr="00DF4D1D">
        <w:rPr>
          <w:rFonts w:ascii="微软雅黑" w:eastAsia="微软雅黑" w:hAnsi="微软雅黑" w:cs="微软雅黑" w:hint="eastAsia"/>
          <w:sz w:val="22"/>
          <w:szCs w:val="22"/>
        </w:rPr>
        <w:t>不足以让那些为挖矿而疯狂的人望而止步，反而挺着风险往前冲，只要不出意外就</w:t>
      </w:r>
      <w:r w:rsidRPr="00DF4D1D">
        <w:rPr>
          <w:rFonts w:ascii="微软雅黑" w:eastAsia="微软雅黑" w:hAnsi="微软雅黑" w:cs="微软雅黑" w:hint="eastAsia"/>
          <w:sz w:val="22"/>
          <w:szCs w:val="22"/>
        </w:rPr>
        <w:t>算是矿难了</w:t>
      </w:r>
      <w:r w:rsidRPr="00DF4D1D">
        <w:rPr>
          <w:rFonts w:ascii="微软雅黑" w:eastAsia="微软雅黑" w:hAnsi="微软雅黑" w:cs="微软雅黑" w:hint="eastAsia"/>
          <w:sz w:val="22"/>
          <w:szCs w:val="22"/>
        </w:rPr>
        <w:t>，只要卖掉自己曾经锻炼过的显卡就可以会一部分的血了，再加上在挖矿期间赚的钱，基本不会亏本的。</w:t>
      </w:r>
    </w:p>
    <w:p w:rsidR="00C035E8" w:rsidRPr="00DF4D1D" w:rsidP="005F768A" w14:paraId="29F65645" w14:textId="3B5607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但是事实总是那么的讽刺，在空气持续了一段时间之后龙心便推出了集成了GPU的SOC桌面端CPU，其性能直接碾压相同价位的CPU和显卡，而且就一份钱就可以获得CPU和显卡，甚至还有内存和硬盘的功能。</w:t>
      </w:r>
    </w:p>
    <w:p w:rsidR="00C035E8" w:rsidRPr="00DF4D1D" w:rsidP="005F768A" w14:paraId="6E6AF50B" w14:textId="3B3EDA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在出来</w:t>
      </w:r>
      <w:r w:rsidRPr="00DF4D1D">
        <w:rPr>
          <w:rFonts w:ascii="微软雅黑" w:eastAsia="微软雅黑" w:hAnsi="微软雅黑" w:cs="微软雅黑" w:hint="eastAsia"/>
          <w:sz w:val="22"/>
          <w:szCs w:val="22"/>
        </w:rPr>
        <w:t>的时候</w:t>
      </w:r>
      <w:r w:rsidRPr="00DF4D1D">
        <w:rPr>
          <w:rFonts w:ascii="微软雅黑" w:eastAsia="微软雅黑" w:hAnsi="微软雅黑" w:cs="微软雅黑" w:hint="eastAsia"/>
          <w:sz w:val="22"/>
          <w:szCs w:val="22"/>
        </w:rPr>
        <w:t>等等党</w:t>
      </w:r>
      <w:r w:rsidRPr="00DF4D1D">
        <w:rPr>
          <w:rFonts w:ascii="微软雅黑" w:eastAsia="微软雅黑" w:hAnsi="微软雅黑" w:cs="微软雅黑" w:hint="eastAsia"/>
          <w:sz w:val="22"/>
          <w:szCs w:val="22"/>
        </w:rPr>
        <w:t>直接毫不犹豫的下手，曾经的空气显卡直接无人问津了，</w:t>
      </w:r>
      <w:r w:rsidRPr="00DF4D1D">
        <w:rPr>
          <w:rFonts w:ascii="微软雅黑" w:eastAsia="微软雅黑" w:hAnsi="微软雅黑" w:cs="微软雅黑" w:hint="eastAsia"/>
          <w:sz w:val="22"/>
          <w:szCs w:val="22"/>
        </w:rPr>
        <w:t>毕竟集显的</w:t>
      </w:r>
      <w:r w:rsidRPr="00DF4D1D">
        <w:rPr>
          <w:rFonts w:ascii="微软雅黑" w:eastAsia="微软雅黑" w:hAnsi="微软雅黑" w:cs="微软雅黑" w:hint="eastAsia"/>
          <w:sz w:val="22"/>
          <w:szCs w:val="22"/>
        </w:rPr>
        <w:t>性能都可以直接吊打当代最强大的</w:t>
      </w:r>
      <w:r w:rsidRPr="00DF4D1D" w:rsidR="00183F9F">
        <w:rPr>
          <w:rFonts w:ascii="微软雅黑" w:eastAsia="微软雅黑" w:hAnsi="微软雅黑" w:cs="微软雅黑" w:hint="eastAsia"/>
          <w:sz w:val="22"/>
          <w:szCs w:val="22"/>
        </w:rPr>
        <w:t>显卡</w:t>
      </w:r>
      <w:r w:rsidRPr="00DF4D1D" w:rsidR="00F762D1">
        <w:rPr>
          <w:rFonts w:ascii="微软雅黑" w:eastAsia="微软雅黑" w:hAnsi="微软雅黑" w:cs="微软雅黑" w:hint="eastAsia"/>
          <w:sz w:val="22"/>
          <w:szCs w:val="22"/>
        </w:rPr>
        <w:t>。</w:t>
      </w:r>
    </w:p>
    <w:p w:rsidR="00F762D1" w:rsidRPr="00DF4D1D" w:rsidP="005F768A" w14:paraId="75556EE8" w14:textId="6B3C6C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其兼容性也是极强，只要叫商家在发货的时候配上相应的转接口就可以了，</w:t>
      </w:r>
      <w:r w:rsidRPr="00DF4D1D">
        <w:rPr>
          <w:rFonts w:ascii="微软雅黑" w:eastAsia="微软雅黑" w:hAnsi="微软雅黑" w:cs="微软雅黑" w:hint="eastAsia"/>
          <w:sz w:val="22"/>
          <w:szCs w:val="22"/>
        </w:rPr>
        <w:t>当然到</w:t>
      </w:r>
      <w:r w:rsidRPr="00DF4D1D">
        <w:rPr>
          <w:rFonts w:ascii="微软雅黑" w:eastAsia="微软雅黑" w:hAnsi="微软雅黑" w:cs="微软雅黑" w:hint="eastAsia"/>
          <w:sz w:val="22"/>
          <w:szCs w:val="22"/>
        </w:rPr>
        <w:t>了后面便有了专用的CPU接口和相对应的高配置的主板</w:t>
      </w:r>
      <w:r w:rsidRPr="00DF4D1D" w:rsidR="00E14332">
        <w:rPr>
          <w:rFonts w:ascii="微软雅黑" w:eastAsia="微软雅黑" w:hAnsi="微软雅黑" w:cs="微软雅黑" w:hint="eastAsia"/>
          <w:sz w:val="22"/>
          <w:szCs w:val="22"/>
        </w:rPr>
        <w:t>，使用上这这类规格的主板之后</w:t>
      </w:r>
      <w:r w:rsidRPr="00DF4D1D" w:rsidR="00E14332">
        <w:rPr>
          <w:rFonts w:ascii="微软雅黑" w:eastAsia="微软雅黑" w:hAnsi="微软雅黑" w:cs="微软雅黑" w:hint="eastAsia"/>
          <w:sz w:val="22"/>
          <w:szCs w:val="22"/>
        </w:rPr>
        <w:t>SOC的性能便得到了最大的发挥。</w:t>
      </w:r>
    </w:p>
    <w:p w:rsidR="00AA1DBA" w:rsidRPr="00DF4D1D" w:rsidP="005F768A" w14:paraId="3187B0D6" w14:textId="3D1363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不过那巨大的功耗也是对于散热和</w:t>
      </w:r>
      <w:r w:rsidRPr="00DF4D1D" w:rsidR="00885A7C">
        <w:rPr>
          <w:rFonts w:ascii="微软雅黑" w:eastAsia="微软雅黑" w:hAnsi="微软雅黑" w:cs="微软雅黑" w:hint="eastAsia"/>
          <w:sz w:val="22"/>
          <w:szCs w:val="22"/>
        </w:rPr>
        <w:t>供电来说也是一种考验，在经过了快半年的时间，</w:t>
      </w:r>
      <w:r w:rsidRPr="00DF4D1D" w:rsidR="00885A7C">
        <w:rPr>
          <w:rFonts w:ascii="微软雅黑" w:eastAsia="微软雅黑" w:hAnsi="微软雅黑" w:cs="微软雅黑" w:hint="eastAsia"/>
          <w:sz w:val="22"/>
          <w:szCs w:val="22"/>
        </w:rPr>
        <w:t>龙芯推出</w:t>
      </w:r>
      <w:r w:rsidRPr="00DF4D1D" w:rsidR="00885A7C">
        <w:rPr>
          <w:rFonts w:ascii="微软雅黑" w:eastAsia="微软雅黑" w:hAnsi="微软雅黑" w:cs="微软雅黑" w:hint="eastAsia"/>
          <w:sz w:val="22"/>
          <w:szCs w:val="22"/>
        </w:rPr>
        <w:t>了超大面积的SOC，这种SOC的性能得到了进一步的提升，而且工艺也得到了</w:t>
      </w:r>
      <w:r w:rsidRPr="00DF4D1D" w:rsidR="00DB2946">
        <w:rPr>
          <w:rFonts w:ascii="微软雅黑" w:eastAsia="微软雅黑" w:hAnsi="微软雅黑" w:cs="微软雅黑" w:hint="eastAsia"/>
          <w:sz w:val="22"/>
          <w:szCs w:val="22"/>
        </w:rPr>
        <w:t>迭代，达到了真正的1</w:t>
      </w:r>
      <w:r w:rsidRPr="00DF4D1D" w:rsidR="00DB2946">
        <w:rPr>
          <w:rFonts w:ascii="微软雅黑" w:eastAsia="微软雅黑" w:hAnsi="微软雅黑" w:cs="微软雅黑"/>
          <w:sz w:val="22"/>
          <w:szCs w:val="22"/>
        </w:rPr>
        <w:t>4</w:t>
      </w:r>
      <w:r w:rsidRPr="00DF4D1D" w:rsidR="00DB2946">
        <w:rPr>
          <w:rFonts w:ascii="微软雅黑" w:eastAsia="微软雅黑" w:hAnsi="微软雅黑" w:cs="微软雅黑" w:hint="eastAsia"/>
          <w:sz w:val="22"/>
          <w:szCs w:val="22"/>
        </w:rPr>
        <w:t>nm的工艺。</w:t>
      </w:r>
    </w:p>
    <w:p w:rsidR="00DB2946" w:rsidRPr="00DF4D1D" w:rsidP="005F768A" w14:paraId="2BCCEF47" w14:textId="2CC7CF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整体性能提升超过了7</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%，LX-C-</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正式版</w:t>
      </w:r>
      <w:r w:rsidRPr="00DF4D1D" w:rsidR="00D1322C">
        <w:rPr>
          <w:rFonts w:ascii="微软雅黑" w:eastAsia="微软雅黑" w:hAnsi="微软雅黑" w:cs="微软雅黑" w:hint="eastAsia"/>
          <w:sz w:val="22"/>
          <w:szCs w:val="22"/>
        </w:rPr>
        <w:t>的主频2</w:t>
      </w:r>
      <w:r w:rsidRPr="00DF4D1D" w:rsidR="00D1322C">
        <w:rPr>
          <w:rFonts w:ascii="微软雅黑" w:eastAsia="微软雅黑" w:hAnsi="微软雅黑" w:cs="微软雅黑"/>
          <w:sz w:val="22"/>
          <w:szCs w:val="22"/>
        </w:rPr>
        <w:t>0</w:t>
      </w:r>
      <w:r w:rsidRPr="00DF4D1D" w:rsidR="00D1322C">
        <w:rPr>
          <w:rFonts w:ascii="微软雅黑" w:eastAsia="微软雅黑" w:hAnsi="微软雅黑" w:cs="微软雅黑" w:hint="eastAsia"/>
          <w:sz w:val="22"/>
          <w:szCs w:val="22"/>
        </w:rPr>
        <w:t>GHZ，两个全人类感谢，只是价格不怎么友好，反倒是性能稍微差一些的LX-C-</w:t>
      </w:r>
      <w:r w:rsidRPr="00DF4D1D" w:rsidR="00D1322C">
        <w:rPr>
          <w:rFonts w:ascii="微软雅黑" w:eastAsia="微软雅黑" w:hAnsi="微软雅黑" w:cs="微软雅黑"/>
          <w:sz w:val="22"/>
          <w:szCs w:val="22"/>
        </w:rPr>
        <w:t xml:space="preserve">2 </w:t>
      </w:r>
      <w:r w:rsidRPr="00DF4D1D" w:rsidR="00D1322C">
        <w:rPr>
          <w:rFonts w:ascii="微软雅黑" w:eastAsia="微软雅黑" w:hAnsi="微软雅黑" w:cs="微软雅黑" w:hint="eastAsia"/>
          <w:sz w:val="22"/>
          <w:szCs w:val="22"/>
        </w:rPr>
        <w:t>Lite版是销售量最高的，以1</w:t>
      </w:r>
      <w:r w:rsidRPr="00DF4D1D" w:rsidR="00D1322C">
        <w:rPr>
          <w:rFonts w:ascii="微软雅黑" w:eastAsia="微软雅黑" w:hAnsi="微软雅黑" w:cs="微软雅黑"/>
          <w:sz w:val="22"/>
          <w:szCs w:val="22"/>
        </w:rPr>
        <w:t>499</w:t>
      </w:r>
      <w:r w:rsidRPr="00DF4D1D" w:rsidR="00D1322C">
        <w:rPr>
          <w:rFonts w:ascii="微软雅黑" w:eastAsia="微软雅黑" w:hAnsi="微软雅黑" w:cs="微软雅黑" w:hint="eastAsia"/>
          <w:sz w:val="22"/>
          <w:szCs w:val="22"/>
        </w:rPr>
        <w:t>的价格迅速的完成了一代CPU的更新换代。</w:t>
      </w:r>
    </w:p>
    <w:p w:rsidR="00D1322C" w:rsidRPr="00DF4D1D" w:rsidP="005F768A" w14:paraId="08769849" w14:textId="332EEE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这一代CPU的面积因为集成了大容量内存和硬盘，面积达到了1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CM</w:t>
      </w:r>
      <w:r w:rsidRPr="00DF4D1D">
        <w:rPr>
          <w:rFonts w:ascii="微软雅黑" w:eastAsia="微软雅黑" w:hAnsi="微软雅黑" w:cs="微软雅黑"/>
          <w:sz w:val="22"/>
          <w:szCs w:val="22"/>
          <w:vertAlign w:val="superscript"/>
        </w:rPr>
        <w:t>2</w:t>
      </w:r>
      <w:r w:rsidRPr="00DF4D1D">
        <w:rPr>
          <w:rFonts w:ascii="微软雅黑" w:eastAsia="微软雅黑" w:hAnsi="微软雅黑" w:cs="微软雅黑" w:hint="eastAsia"/>
          <w:sz w:val="22"/>
          <w:szCs w:val="22"/>
        </w:rPr>
        <w:t>最高规格的CPU</w:t>
      </w:r>
      <w:r w:rsidRPr="00DF4D1D" w:rsidR="00486EC8">
        <w:rPr>
          <w:rFonts w:ascii="微软雅黑" w:eastAsia="微软雅黑" w:hAnsi="微软雅黑" w:cs="微软雅黑" w:hint="eastAsia"/>
          <w:sz w:val="22"/>
          <w:szCs w:val="22"/>
        </w:rPr>
        <w:t>中的内存规格为DDR</w:t>
      </w:r>
      <w:r w:rsidRPr="00DF4D1D" w:rsidR="00486EC8">
        <w:rPr>
          <w:rFonts w:ascii="微软雅黑" w:eastAsia="微软雅黑" w:hAnsi="微软雅黑" w:cs="微软雅黑"/>
          <w:sz w:val="22"/>
          <w:szCs w:val="22"/>
        </w:rPr>
        <w:t>5 8600</w:t>
      </w:r>
      <w:r w:rsidRPr="00DF4D1D" w:rsidR="00486EC8">
        <w:rPr>
          <w:rFonts w:ascii="微软雅黑" w:eastAsia="微软雅黑" w:hAnsi="微软雅黑" w:cs="微软雅黑" w:hint="eastAsia"/>
          <w:sz w:val="22"/>
          <w:szCs w:val="22"/>
        </w:rPr>
        <w:t>MHZ</w:t>
      </w:r>
      <w:r w:rsidRPr="00DF4D1D" w:rsidR="00486EC8">
        <w:rPr>
          <w:rFonts w:ascii="微软雅黑" w:eastAsia="微软雅黑" w:hAnsi="微软雅黑" w:cs="微软雅黑"/>
          <w:sz w:val="22"/>
          <w:szCs w:val="22"/>
        </w:rPr>
        <w:t xml:space="preserve"> 128</w:t>
      </w:r>
      <w:r w:rsidRPr="00DF4D1D" w:rsidR="00486EC8">
        <w:rPr>
          <w:rFonts w:ascii="微软雅黑" w:eastAsia="微软雅黑" w:hAnsi="微软雅黑" w:cs="微软雅黑" w:hint="eastAsia"/>
          <w:sz w:val="22"/>
          <w:szCs w:val="22"/>
        </w:rPr>
        <w:t>GB的容量</w:t>
      </w:r>
      <w:r w:rsidRPr="00DF4D1D" w:rsidR="00306F58">
        <w:rPr>
          <w:rFonts w:ascii="微软雅黑" w:eastAsia="微软雅黑" w:hAnsi="微软雅黑" w:cs="微软雅黑" w:hint="eastAsia"/>
          <w:sz w:val="22"/>
          <w:szCs w:val="22"/>
        </w:rPr>
        <w:t>，1TB的硬盘容量</w:t>
      </w:r>
      <w:r w:rsidRPr="00DF4D1D" w:rsidR="00486EC8">
        <w:rPr>
          <w:rFonts w:ascii="微软雅黑" w:eastAsia="微软雅黑" w:hAnsi="微软雅黑" w:cs="微软雅黑" w:hint="eastAsia"/>
          <w:sz w:val="22"/>
          <w:szCs w:val="22"/>
        </w:rPr>
        <w:t>，当然2</w:t>
      </w:r>
      <w:r w:rsidRPr="00DF4D1D" w:rsidR="00486EC8">
        <w:rPr>
          <w:rFonts w:ascii="微软雅黑" w:eastAsia="微软雅黑" w:hAnsi="微软雅黑" w:cs="微软雅黑"/>
          <w:sz w:val="22"/>
          <w:szCs w:val="22"/>
        </w:rPr>
        <w:t>9999</w:t>
      </w:r>
      <w:r w:rsidRPr="00DF4D1D" w:rsidR="00486EC8">
        <w:rPr>
          <w:rFonts w:ascii="微软雅黑" w:eastAsia="微软雅黑" w:hAnsi="微软雅黑" w:cs="微软雅黑" w:hint="eastAsia"/>
          <w:sz w:val="22"/>
          <w:szCs w:val="22"/>
        </w:rPr>
        <w:t>RMB的价格也是让普通玩家望而却步，不过</w:t>
      </w:r>
      <w:r w:rsidRPr="00DF4D1D" w:rsidR="00486EC8">
        <w:rPr>
          <w:rFonts w:ascii="微软雅黑" w:eastAsia="微软雅黑" w:hAnsi="微软雅黑" w:cs="微软雅黑"/>
          <w:sz w:val="22"/>
          <w:szCs w:val="22"/>
        </w:rPr>
        <w:t>128</w:t>
      </w:r>
      <w:r w:rsidRPr="00DF4D1D" w:rsidR="00486EC8">
        <w:rPr>
          <w:rFonts w:ascii="微软雅黑" w:eastAsia="微软雅黑" w:hAnsi="微软雅黑" w:cs="微软雅黑" w:hint="eastAsia"/>
          <w:sz w:val="22"/>
          <w:szCs w:val="22"/>
        </w:rPr>
        <w:t>核2</w:t>
      </w:r>
      <w:r w:rsidRPr="00DF4D1D" w:rsidR="00486EC8">
        <w:rPr>
          <w:rFonts w:ascii="微软雅黑" w:eastAsia="微软雅黑" w:hAnsi="微软雅黑" w:cs="微软雅黑"/>
          <w:sz w:val="22"/>
          <w:szCs w:val="22"/>
        </w:rPr>
        <w:t>56</w:t>
      </w:r>
      <w:r w:rsidRPr="00DF4D1D" w:rsidR="00486EC8">
        <w:rPr>
          <w:rFonts w:ascii="微软雅黑" w:eastAsia="微软雅黑" w:hAnsi="微软雅黑" w:cs="微软雅黑" w:hint="eastAsia"/>
          <w:sz w:val="22"/>
          <w:szCs w:val="22"/>
        </w:rPr>
        <w:t>线程也不是为普通游戏玩家准备的。</w:t>
      </w:r>
    </w:p>
    <w:p w:rsidR="00486EC8" w:rsidRPr="00DF4D1D" w:rsidP="005F768A" w14:paraId="53E9F794" w14:textId="69330FB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反倒是正常一点的中端</w:t>
      </w:r>
      <w:r w:rsidRPr="00DF4D1D" w:rsidR="00306F58">
        <w:rPr>
          <w:rFonts w:ascii="微软雅黑" w:eastAsia="微软雅黑" w:hAnsi="微软雅黑" w:cs="微软雅黑" w:hint="eastAsia"/>
          <w:sz w:val="22"/>
          <w:szCs w:val="22"/>
        </w:rPr>
        <w:t>和低端</w:t>
      </w:r>
      <w:r w:rsidRPr="00DF4D1D">
        <w:rPr>
          <w:rFonts w:ascii="微软雅黑" w:eastAsia="微软雅黑" w:hAnsi="微软雅黑" w:cs="微软雅黑" w:hint="eastAsia"/>
          <w:sz w:val="22"/>
          <w:szCs w:val="22"/>
        </w:rPr>
        <w:t>CPU搭载的</w:t>
      </w:r>
      <w:r w:rsidRPr="00DF4D1D" w:rsidR="00306F58">
        <w:rPr>
          <w:rFonts w:ascii="微软雅黑" w:eastAsia="微软雅黑" w:hAnsi="微软雅黑" w:cs="微软雅黑" w:hint="eastAsia"/>
          <w:sz w:val="22"/>
          <w:szCs w:val="22"/>
        </w:rPr>
        <w:t>内容容量都只有3</w:t>
      </w:r>
      <w:r w:rsidRPr="00DF4D1D" w:rsidR="00306F58">
        <w:rPr>
          <w:rFonts w:ascii="微软雅黑" w:eastAsia="微软雅黑" w:hAnsi="微软雅黑" w:cs="微软雅黑"/>
          <w:sz w:val="22"/>
          <w:szCs w:val="22"/>
        </w:rPr>
        <w:t>2</w:t>
      </w:r>
      <w:r w:rsidRPr="00DF4D1D" w:rsidR="00306F58">
        <w:rPr>
          <w:rFonts w:ascii="微软雅黑" w:eastAsia="微软雅黑" w:hAnsi="微软雅黑" w:cs="微软雅黑" w:hint="eastAsia"/>
          <w:sz w:val="22"/>
          <w:szCs w:val="22"/>
        </w:rPr>
        <w:t>GB，和2</w:t>
      </w:r>
      <w:r w:rsidRPr="00DF4D1D" w:rsidR="00306F58">
        <w:rPr>
          <w:rFonts w:ascii="微软雅黑" w:eastAsia="微软雅黑" w:hAnsi="微软雅黑" w:cs="微软雅黑"/>
          <w:sz w:val="22"/>
          <w:szCs w:val="22"/>
        </w:rPr>
        <w:t>56</w:t>
      </w:r>
      <w:r w:rsidRPr="00DF4D1D" w:rsidR="00306F58">
        <w:rPr>
          <w:rFonts w:ascii="微软雅黑" w:eastAsia="微软雅黑" w:hAnsi="微软雅黑" w:cs="微软雅黑" w:hint="eastAsia"/>
          <w:sz w:val="22"/>
          <w:szCs w:val="22"/>
        </w:rPr>
        <w:t>GB的硬盘容量，拿来玩游戏正好，功耗虽然没有什么变化，</w:t>
      </w:r>
      <w:r w:rsidRPr="00DF4D1D" w:rsidR="00494573">
        <w:rPr>
          <w:rFonts w:ascii="微软雅黑" w:eastAsia="微软雅黑" w:hAnsi="微软雅黑" w:cs="微软雅黑" w:hint="eastAsia"/>
          <w:sz w:val="22"/>
          <w:szCs w:val="22"/>
        </w:rPr>
        <w:t>核心数量因为良品率的问题中端的u</w:t>
      </w:r>
      <w:r w:rsidRPr="00DF4D1D" w:rsidR="00494573">
        <w:rPr>
          <w:rFonts w:ascii="微软雅黑" w:eastAsia="微软雅黑" w:hAnsi="微软雅黑" w:cs="微软雅黑"/>
          <w:sz w:val="22"/>
          <w:szCs w:val="22"/>
        </w:rPr>
        <w:t>32</w:t>
      </w:r>
      <w:r w:rsidRPr="00DF4D1D" w:rsidR="00494573">
        <w:rPr>
          <w:rFonts w:ascii="微软雅黑" w:eastAsia="微软雅黑" w:hAnsi="微软雅黑" w:cs="微软雅黑" w:hint="eastAsia"/>
          <w:sz w:val="22"/>
          <w:szCs w:val="22"/>
        </w:rPr>
        <w:t>核心3</w:t>
      </w:r>
      <w:r w:rsidRPr="00DF4D1D" w:rsidR="00CC096B">
        <w:rPr>
          <w:rFonts w:ascii="微软雅黑" w:eastAsia="微软雅黑" w:hAnsi="微软雅黑" w:cs="微软雅黑"/>
          <w:sz w:val="22"/>
          <w:szCs w:val="22"/>
        </w:rPr>
        <w:t>2</w:t>
      </w:r>
      <w:r w:rsidRPr="00DF4D1D" w:rsidR="00494573">
        <w:rPr>
          <w:rFonts w:ascii="微软雅黑" w:eastAsia="微软雅黑" w:hAnsi="微软雅黑" w:cs="微软雅黑" w:hint="eastAsia"/>
          <w:sz w:val="22"/>
          <w:szCs w:val="22"/>
        </w:rPr>
        <w:t>线程，低端u的2</w:t>
      </w:r>
      <w:r w:rsidRPr="00DF4D1D" w:rsidR="00494573">
        <w:rPr>
          <w:rFonts w:ascii="微软雅黑" w:eastAsia="微软雅黑" w:hAnsi="微软雅黑" w:cs="微软雅黑"/>
          <w:sz w:val="22"/>
          <w:szCs w:val="22"/>
        </w:rPr>
        <w:t>6</w:t>
      </w:r>
      <w:r w:rsidRPr="00DF4D1D" w:rsidR="00494573">
        <w:rPr>
          <w:rFonts w:ascii="微软雅黑" w:eastAsia="微软雅黑" w:hAnsi="微软雅黑" w:cs="微软雅黑" w:hint="eastAsia"/>
          <w:sz w:val="22"/>
          <w:szCs w:val="22"/>
        </w:rPr>
        <w:t>核心2</w:t>
      </w:r>
      <w:r w:rsidRPr="00DF4D1D" w:rsidR="00494573">
        <w:rPr>
          <w:rFonts w:ascii="微软雅黑" w:eastAsia="微软雅黑" w:hAnsi="微软雅黑" w:cs="微软雅黑"/>
          <w:sz w:val="22"/>
          <w:szCs w:val="22"/>
        </w:rPr>
        <w:t>6</w:t>
      </w:r>
      <w:r w:rsidRPr="00DF4D1D" w:rsidR="00494573">
        <w:rPr>
          <w:rFonts w:ascii="微软雅黑" w:eastAsia="微软雅黑" w:hAnsi="微软雅黑" w:cs="微软雅黑" w:hint="eastAsia"/>
          <w:sz w:val="22"/>
          <w:szCs w:val="22"/>
        </w:rPr>
        <w:t>线程。</w:t>
      </w:r>
      <w:r w:rsidRPr="00DF4D1D" w:rsidR="00306F58">
        <w:rPr>
          <w:rFonts w:ascii="微软雅黑" w:eastAsia="微软雅黑" w:hAnsi="微软雅黑" w:cs="微软雅黑" w:hint="eastAsia"/>
          <w:sz w:val="22"/>
          <w:szCs w:val="22"/>
        </w:rPr>
        <w:t>但是发热量大幅的</w:t>
      </w:r>
      <w:r w:rsidRPr="00DF4D1D" w:rsidR="00306F58">
        <w:rPr>
          <w:rFonts w:ascii="微软雅黑" w:eastAsia="微软雅黑" w:hAnsi="微软雅黑" w:cs="微软雅黑" w:hint="eastAsia"/>
          <w:sz w:val="22"/>
          <w:szCs w:val="22"/>
        </w:rPr>
        <w:t>的</w:t>
      </w:r>
      <w:r w:rsidRPr="00DF4D1D" w:rsidR="00306F58">
        <w:rPr>
          <w:rFonts w:ascii="微软雅黑" w:eastAsia="微软雅黑" w:hAnsi="微软雅黑" w:cs="微软雅黑" w:hint="eastAsia"/>
          <w:sz w:val="22"/>
          <w:szCs w:val="22"/>
        </w:rPr>
        <w:t>下降，</w:t>
      </w:r>
      <w:r w:rsidRPr="00DF4D1D" w:rsidR="00494573">
        <w:rPr>
          <w:rFonts w:ascii="微软雅黑" w:eastAsia="微软雅黑" w:hAnsi="微软雅黑" w:cs="微软雅黑" w:hint="eastAsia"/>
          <w:sz w:val="22"/>
          <w:szCs w:val="22"/>
        </w:rPr>
        <w:t>只需要</w:t>
      </w:r>
      <w:r w:rsidRPr="00DF4D1D" w:rsidR="00306F58">
        <w:rPr>
          <w:rFonts w:ascii="微软雅黑" w:eastAsia="微软雅黑" w:hAnsi="微软雅黑" w:cs="微软雅黑" w:hint="eastAsia"/>
          <w:sz w:val="22"/>
          <w:szCs w:val="22"/>
        </w:rPr>
        <w:t>大面积的风冷就可以了。</w:t>
      </w:r>
    </w:p>
    <w:p w:rsidR="00521A7D" w:rsidRPr="00DF4D1D" w:rsidP="005F768A" w14:paraId="36A7B7F0" w14:textId="12DCC5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如果CPU内置的配置不够使用的话，LX-C系列芯片中端和低端分别提供了4</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条额外的PCI-E</w:t>
      </w:r>
      <w:r w:rsidRPr="00DF4D1D">
        <w:rPr>
          <w:rFonts w:ascii="微软雅黑" w:eastAsia="微软雅黑" w:hAnsi="微软雅黑" w:cs="微软雅黑"/>
          <w:sz w:val="22"/>
          <w:szCs w:val="22"/>
        </w:rPr>
        <w:t xml:space="preserve"> 4.0</w:t>
      </w:r>
      <w:r w:rsidRPr="00DF4D1D">
        <w:rPr>
          <w:rFonts w:ascii="微软雅黑" w:eastAsia="微软雅黑" w:hAnsi="微软雅黑" w:cs="微软雅黑" w:hint="eastAsia"/>
          <w:sz w:val="22"/>
          <w:szCs w:val="22"/>
        </w:rPr>
        <w:t>总线，而高端的LX-C系列则提供了2</w:t>
      </w:r>
      <w:r w:rsidRPr="00DF4D1D">
        <w:rPr>
          <w:rFonts w:ascii="微软雅黑" w:eastAsia="微软雅黑" w:hAnsi="微软雅黑" w:cs="微软雅黑"/>
          <w:sz w:val="22"/>
          <w:szCs w:val="22"/>
        </w:rPr>
        <w:t>56</w:t>
      </w:r>
      <w:r w:rsidRPr="00DF4D1D">
        <w:rPr>
          <w:rFonts w:ascii="微软雅黑" w:eastAsia="微软雅黑" w:hAnsi="微软雅黑" w:cs="微软雅黑" w:hint="eastAsia"/>
          <w:sz w:val="22"/>
          <w:szCs w:val="22"/>
        </w:rPr>
        <w:t>条PEI-E</w:t>
      </w:r>
      <w:r w:rsidRPr="00DF4D1D">
        <w:rPr>
          <w:rFonts w:ascii="微软雅黑" w:eastAsia="微软雅黑" w:hAnsi="微软雅黑" w:cs="微软雅黑"/>
          <w:sz w:val="22"/>
          <w:szCs w:val="22"/>
        </w:rPr>
        <w:t xml:space="preserve"> 4.0</w:t>
      </w:r>
      <w:r w:rsidRPr="00DF4D1D">
        <w:rPr>
          <w:rFonts w:ascii="微软雅黑" w:eastAsia="微软雅黑" w:hAnsi="微软雅黑" w:cs="微软雅黑" w:hint="eastAsia"/>
          <w:sz w:val="22"/>
          <w:szCs w:val="22"/>
        </w:rPr>
        <w:t>总线，其扩展能力十分的强大。</w:t>
      </w:r>
    </w:p>
    <w:p w:rsidR="00521A7D" w:rsidRPr="00DF4D1D" w:rsidP="005F768A" w14:paraId="3A99C3D7" w14:textId="1FDDC7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经过了技术授权，一家通讯公司获得了一部分的无线电力传输装置的技术授权使用，不仅仅是</w:t>
      </w:r>
      <w:r w:rsidRPr="00DF4D1D">
        <w:rPr>
          <w:rFonts w:ascii="微软雅黑" w:eastAsia="微软雅黑" w:hAnsi="微软雅黑" w:cs="微软雅黑" w:hint="eastAsia"/>
          <w:sz w:val="22"/>
          <w:szCs w:val="22"/>
        </w:rPr>
        <w:t>龙芯使用</w:t>
      </w:r>
      <w:r w:rsidRPr="00DF4D1D">
        <w:rPr>
          <w:rFonts w:ascii="微软雅黑" w:eastAsia="微软雅黑" w:hAnsi="微软雅黑" w:cs="微软雅黑" w:hint="eastAsia"/>
          <w:sz w:val="22"/>
          <w:szCs w:val="22"/>
        </w:rPr>
        <w:t>新</w:t>
      </w:r>
      <w:r w:rsidRPr="00DF4D1D">
        <w:rPr>
          <w:rFonts w:ascii="微软雅黑" w:eastAsia="微软雅黑" w:hAnsi="微软雅黑" w:cs="微软雅黑" w:hint="eastAsia"/>
          <w:sz w:val="22"/>
          <w:szCs w:val="22"/>
        </w:rPr>
        <w:t>的制程工艺</w:t>
      </w:r>
      <w:r w:rsidRPr="00DF4D1D">
        <w:rPr>
          <w:rFonts w:ascii="微软雅黑" w:eastAsia="微软雅黑" w:hAnsi="微软雅黑" w:cs="微软雅黑" w:hint="eastAsia"/>
          <w:sz w:val="22"/>
          <w:szCs w:val="22"/>
        </w:rPr>
        <w:t>完成了新的芯片设计，HUAWEI也是完成了新的芯片设计，不过分得的产量和龙芯相比差距有点大。</w:t>
      </w:r>
    </w:p>
    <w:p w:rsidR="00521A7D" w:rsidRPr="00DF4D1D" w:rsidP="005F768A" w14:paraId="1A34590D" w14:textId="4C26FF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至于其他的</w:t>
      </w:r>
      <w:r w:rsidRPr="00DF4D1D" w:rsidR="0061537C">
        <w:rPr>
          <w:rFonts w:ascii="微软雅黑" w:eastAsia="微软雅黑" w:hAnsi="微软雅黑" w:cs="微软雅黑" w:hint="eastAsia"/>
          <w:sz w:val="22"/>
          <w:szCs w:val="22"/>
        </w:rPr>
        <w:t>厂商则没有份额，甚至连2</w:t>
      </w:r>
      <w:r w:rsidRPr="00DF4D1D" w:rsidR="0061537C">
        <w:rPr>
          <w:rFonts w:ascii="微软雅黑" w:eastAsia="微软雅黑" w:hAnsi="微软雅黑" w:cs="微软雅黑"/>
          <w:sz w:val="22"/>
          <w:szCs w:val="22"/>
        </w:rPr>
        <w:t>2</w:t>
      </w:r>
      <w:r w:rsidRPr="00DF4D1D" w:rsidR="0061537C">
        <w:rPr>
          <w:rFonts w:ascii="微软雅黑" w:eastAsia="微软雅黑" w:hAnsi="微软雅黑" w:cs="微软雅黑" w:hint="eastAsia"/>
          <w:sz w:val="22"/>
          <w:szCs w:val="22"/>
        </w:rPr>
        <w:t>NM</w:t>
      </w:r>
      <w:r w:rsidRPr="00DF4D1D" w:rsidR="0061537C">
        <w:rPr>
          <w:rFonts w:ascii="微软雅黑" w:eastAsia="微软雅黑" w:hAnsi="微软雅黑" w:cs="微软雅黑" w:hint="eastAsia"/>
          <w:sz w:val="22"/>
          <w:szCs w:val="22"/>
        </w:rPr>
        <w:t>制程工艺</w:t>
      </w:r>
      <w:r w:rsidRPr="00DF4D1D" w:rsidR="0061537C">
        <w:rPr>
          <w:rFonts w:ascii="微软雅黑" w:eastAsia="微软雅黑" w:hAnsi="微软雅黑" w:cs="微软雅黑" w:hint="eastAsia"/>
          <w:sz w:val="22"/>
          <w:szCs w:val="22"/>
        </w:rPr>
        <w:t>都没有完全掌握，所生产出来的</w:t>
      </w:r>
      <w:r w:rsidRPr="00DF4D1D" w:rsidR="0061537C">
        <w:rPr>
          <w:rFonts w:ascii="微软雅黑" w:eastAsia="微软雅黑" w:hAnsi="微软雅黑" w:cs="微软雅黑" w:hint="eastAsia"/>
          <w:sz w:val="22"/>
          <w:szCs w:val="22"/>
        </w:rPr>
        <w:t>CPU基本上不被民众所接受。</w:t>
      </w:r>
    </w:p>
    <w:p w:rsidR="0061537C" w:rsidRPr="00DF4D1D" w:rsidP="005F768A" w14:paraId="0F203DF1" w14:textId="794439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而某通讯厂商也开始了传统异能，新产品的推出也是一如既往的发布会。</w:t>
      </w:r>
    </w:p>
    <w:p w:rsidR="007C3647" w:rsidRPr="00DF4D1D" w:rsidP="005F768A" w14:paraId="54202705" w14:textId="3A14C769">
      <w:pPr>
        <w:rPr>
          <w:rFonts w:ascii="微软雅黑" w:eastAsia="微软雅黑" w:hAnsi="微软雅黑" w:cs="微软雅黑"/>
          <w:sz w:val="22"/>
          <w:szCs w:val="22"/>
        </w:rPr>
      </w:pPr>
    </w:p>
    <w:p w:rsidR="00E14332" w:rsidRPr="00DF4D1D" w:rsidP="005F768A" w14:paraId="4A32DB4A" w14:textId="052C3EB2">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