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D25279" w:rsidRPr="00DF4D1D" w:rsidP="005F768A" w14:paraId="035501B8" w14:textId="3CFA631C">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第一百五十七章 </w:t>
      </w:r>
      <w:r w:rsidRPr="00DF4D1D" w:rsidR="000D6293">
        <w:rPr>
          <w:rFonts w:ascii="微软雅黑" w:eastAsia="微软雅黑" w:hAnsi="微软雅黑" w:cs="微软雅黑" w:hint="eastAsia"/>
          <w:sz w:val="22"/>
          <w:szCs w:val="22"/>
        </w:rPr>
        <w:t>休息时间可不上班</w:t>
      </w:r>
    </w:p>
    <w:p w:rsidR="00D25279" w:rsidRPr="00DF4D1D" w:rsidP="005F768A" w14:paraId="0F7A0AE9" w14:textId="614F9B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夜深了，明天还有工作的人们都已经进入梦乡之中了，当人也有一部分的夜猫子还没有睡觉不过这些都是少数，一部分隐藏的很好的修行者或者超能力者都在抓紧时间让自己变得更加的强大，在这个时代刚刚起步的时候被落下了</w:t>
      </w:r>
      <w:r w:rsidRPr="00DF4D1D">
        <w:rPr>
          <w:rFonts w:ascii="微软雅黑" w:eastAsia="微软雅黑" w:hAnsi="微软雅黑" w:cs="微软雅黑" w:hint="eastAsia"/>
          <w:sz w:val="22"/>
          <w:szCs w:val="22"/>
        </w:rPr>
        <w:t>那基本</w:t>
      </w:r>
      <w:r w:rsidRPr="00DF4D1D">
        <w:rPr>
          <w:rFonts w:ascii="微软雅黑" w:eastAsia="微软雅黑" w:hAnsi="微软雅黑" w:cs="微软雅黑" w:hint="eastAsia"/>
          <w:sz w:val="22"/>
          <w:szCs w:val="22"/>
        </w:rPr>
        <w:t>就没有了翻身的机会了，而又一部分人或许会真正的进入了自己理想之中的梦想乡，至于到了最后能不能够清醒过来就是另外的一会事儿了。</w:t>
      </w:r>
    </w:p>
    <w:p w:rsidR="000D6293" w:rsidRPr="00DF4D1D" w:rsidP="005F768A" w14:paraId="4608DE23" w14:textId="625C5F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“爱丽，上上</w:t>
      </w:r>
      <w:r w:rsidRPr="00DF4D1D">
        <w:rPr>
          <w:rFonts w:ascii="微软雅黑" w:eastAsia="微软雅黑" w:hAnsi="微软雅黑" w:cs="微软雅黑" w:hint="eastAsia"/>
          <w:sz w:val="22"/>
          <w:szCs w:val="22"/>
        </w:rPr>
        <w:t>上</w:t>
      </w:r>
      <w:r w:rsidRPr="00DF4D1D">
        <w:rPr>
          <w:rFonts w:ascii="微软雅黑" w:eastAsia="微软雅黑" w:hAnsi="微软雅黑" w:cs="微软雅黑" w:hint="eastAsia"/>
          <w:sz w:val="22"/>
          <w:szCs w:val="22"/>
        </w:rPr>
        <w:t>，这队人</w:t>
      </w:r>
      <w:r w:rsidRPr="00DF4D1D" w:rsidR="0008439F">
        <w:rPr>
          <w:rFonts w:ascii="微软雅黑" w:eastAsia="微软雅黑" w:hAnsi="微软雅黑" w:cs="微软雅黑" w:hint="eastAsia"/>
          <w:sz w:val="22"/>
          <w:szCs w:val="22"/>
        </w:rPr>
        <w:t>已经死了。</w:t>
      </w:r>
      <w:r w:rsidRPr="00DF4D1D">
        <w:rPr>
          <w:rFonts w:ascii="微软雅黑" w:eastAsia="微软雅黑" w:hAnsi="微软雅黑" w:cs="微软雅黑" w:hint="eastAsia"/>
          <w:sz w:val="22"/>
          <w:szCs w:val="22"/>
        </w:rPr>
        <w:t>”</w:t>
      </w:r>
    </w:p>
    <w:p w:rsidR="00D628A4" w:rsidRPr="00DF4D1D" w:rsidP="005F768A" w14:paraId="435291B3" w14:textId="0BB4B6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“是是是</w:t>
      </w:r>
      <w:r w:rsidRPr="00DF4D1D" w:rsidR="00897077">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897077">
        <w:rPr>
          <w:rFonts w:ascii="微软雅黑" w:eastAsia="微软雅黑" w:hAnsi="微软雅黑" w:cs="微软雅黑" w:hint="eastAsia"/>
          <w:sz w:val="22"/>
          <w:szCs w:val="22"/>
        </w:rPr>
        <w:t>说罢，爱丽的又多了几个杀敌数。</w:t>
      </w:r>
    </w:p>
    <w:p w:rsidR="00897077" w:rsidRPr="00DF4D1D" w:rsidP="005F768A" w14:paraId="3583FD27" w14:textId="20B54F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w:t>
      </w:r>
      <w:r w:rsidRPr="00DF4D1D">
        <w:rPr>
          <w:rFonts w:ascii="微软雅黑" w:eastAsia="微软雅黑" w:hAnsi="微软雅黑" w:cs="微软雅黑" w:hint="eastAsia"/>
          <w:sz w:val="22"/>
          <w:szCs w:val="22"/>
        </w:rPr>
        <w:t>大逃杀类型</w:t>
      </w:r>
      <w:r w:rsidRPr="00DF4D1D">
        <w:rPr>
          <w:rFonts w:ascii="微软雅黑" w:eastAsia="微软雅黑" w:hAnsi="微软雅黑" w:cs="微软雅黑" w:hint="eastAsia"/>
          <w:sz w:val="22"/>
          <w:szCs w:val="22"/>
        </w:rPr>
        <w:t>的游戏对于普通人来说有点难，考验反应能力，但是当修行者或者超能力者入手之后游戏就变得不同起来了，</w:t>
      </w:r>
      <w:r w:rsidRPr="00DF4D1D" w:rsidR="00BC7E82">
        <w:rPr>
          <w:rFonts w:ascii="微软雅黑" w:eastAsia="微软雅黑" w:hAnsi="微软雅黑" w:cs="微软雅黑" w:hint="eastAsia"/>
          <w:sz w:val="22"/>
          <w:szCs w:val="22"/>
        </w:rPr>
        <w:t>只要是脱离了普通人范畴的人类都能够轻易的做到普通人所做不到的反应速度，如果一把正常的游戏排到的是普通人为少数，那么普通人到底会经理怎样的折磨就不好说了。</w:t>
      </w:r>
    </w:p>
    <w:p w:rsidR="00BC7E82" w:rsidRPr="00DF4D1D" w:rsidP="005F768A" w14:paraId="66A760B8" w14:textId="21F0A5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不能说没有游戏体验只能够说完全没有一点点游戏体验</w:t>
      </w:r>
      <w:r w:rsidRPr="00DF4D1D" w:rsidR="00D35BE9">
        <w:rPr>
          <w:rFonts w:ascii="微软雅黑" w:eastAsia="微软雅黑" w:hAnsi="微软雅黑" w:cs="微软雅黑" w:hint="eastAsia"/>
          <w:sz w:val="22"/>
          <w:szCs w:val="22"/>
        </w:rPr>
        <w:t>，实力稍微低一些的超能力者或者修行者不能够将显示器的所有实力都发挥出来，而实力较强的能力者可以轻松的跟紧3</w:t>
      </w:r>
      <w:r w:rsidRPr="00DF4D1D" w:rsidR="00D35BE9">
        <w:rPr>
          <w:rFonts w:ascii="微软雅黑" w:eastAsia="微软雅黑" w:hAnsi="微软雅黑" w:cs="微软雅黑"/>
          <w:sz w:val="22"/>
          <w:szCs w:val="22"/>
        </w:rPr>
        <w:t>60</w:t>
      </w:r>
      <w:r w:rsidRPr="00DF4D1D" w:rsidR="00D35BE9">
        <w:rPr>
          <w:rFonts w:ascii="微软雅黑" w:eastAsia="微软雅黑" w:hAnsi="微软雅黑" w:cs="微软雅黑" w:hint="eastAsia"/>
          <w:sz w:val="22"/>
          <w:szCs w:val="22"/>
        </w:rPr>
        <w:t>刷新率屏幕的每一帧，不会错过任何画面的细节。</w:t>
      </w:r>
    </w:p>
    <w:p w:rsidR="002E61E4" w:rsidRPr="00DF4D1D" w:rsidP="005F768A" w14:paraId="5BF4673D" w14:textId="57E4F5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只要稍加熟悉就能过做到外挂般的操作，因为这样的事情游戏公司</w:t>
      </w:r>
      <w:r w:rsidRPr="00DF4D1D">
        <w:rPr>
          <w:rFonts w:ascii="微软雅黑" w:eastAsia="微软雅黑" w:hAnsi="微软雅黑" w:cs="微软雅黑" w:hint="eastAsia"/>
          <w:sz w:val="22"/>
          <w:szCs w:val="22"/>
        </w:rPr>
        <w:t>还误封了</w:t>
      </w:r>
      <w:r w:rsidRPr="00DF4D1D">
        <w:rPr>
          <w:rFonts w:ascii="微软雅黑" w:eastAsia="微软雅黑" w:hAnsi="微软雅黑" w:cs="微软雅黑" w:hint="eastAsia"/>
          <w:sz w:val="22"/>
          <w:szCs w:val="22"/>
        </w:rPr>
        <w:t>一些手打的账号。</w:t>
      </w:r>
    </w:p>
    <w:p w:rsidR="0099740B" w:rsidRPr="00DF4D1D" w:rsidP="005F768A" w14:paraId="33446587" w14:textId="764280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不过随着时间的推进，越来越多的人已经脱离了普通人的范畴，曾经那些十分困难的游戏也慢慢的变得简单了起来。</w:t>
      </w:r>
    </w:p>
    <w:p w:rsidR="00D35BE9" w:rsidRPr="00DF4D1D" w:rsidP="005F768A" w14:paraId="188246D1" w14:textId="5C5D9C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经过了半个小时的角逐，整场游戏已经只剩下了不到1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人，所有的普通人都已经再见了，就算是</w:t>
      </w:r>
      <w:r w:rsidRPr="00DF4D1D">
        <w:rPr>
          <w:rFonts w:ascii="微软雅黑" w:eastAsia="微软雅黑" w:hAnsi="微软雅黑" w:cs="微软雅黑" w:hint="eastAsia"/>
          <w:sz w:val="22"/>
          <w:szCs w:val="22"/>
        </w:rPr>
        <w:t>有一些开挂的</w:t>
      </w:r>
      <w:r w:rsidRPr="00DF4D1D">
        <w:rPr>
          <w:rFonts w:ascii="微软雅黑" w:eastAsia="微软雅黑" w:hAnsi="微软雅黑" w:cs="微软雅黑" w:hint="eastAsia"/>
          <w:sz w:val="22"/>
          <w:szCs w:val="22"/>
        </w:rPr>
        <w:t>都因为外挂的反应能力没有那些超能力者或者修行者的反应速度快而被直接</w:t>
      </w:r>
      <w:r w:rsidRPr="00DF4D1D">
        <w:rPr>
          <w:rFonts w:ascii="微软雅黑" w:eastAsia="微软雅黑" w:hAnsi="微软雅黑" w:cs="微软雅黑" w:hint="eastAsia"/>
          <w:sz w:val="22"/>
          <w:szCs w:val="22"/>
        </w:rPr>
        <w:t>诛</w:t>
      </w:r>
      <w:r w:rsidRPr="00DF4D1D">
        <w:rPr>
          <w:rFonts w:ascii="微软雅黑" w:eastAsia="微软雅黑" w:hAnsi="微软雅黑" w:cs="微软雅黑" w:hint="eastAsia"/>
          <w:sz w:val="22"/>
          <w:szCs w:val="22"/>
        </w:rPr>
        <w:t>仙了。</w:t>
      </w:r>
    </w:p>
    <w:p w:rsidR="001D4C6C" w:rsidRPr="00DF4D1D" w:rsidP="005F768A" w14:paraId="0E5B4CBB" w14:textId="56AFBE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就在这样的超越系统的激烈争斗之中比拼的就是谁的修为更加的强大谁的设备反应速</w:t>
      </w:r>
      <w:r w:rsidRPr="00DF4D1D">
        <w:rPr>
          <w:rFonts w:ascii="微软雅黑" w:eastAsia="微软雅黑" w:hAnsi="微软雅黑" w:cs="微软雅黑" w:hint="eastAsia"/>
          <w:sz w:val="22"/>
          <w:szCs w:val="22"/>
        </w:rPr>
        <w:t>度更加的快。</w:t>
      </w:r>
    </w:p>
    <w:p w:rsidR="00D25279" w:rsidRPr="00DF4D1D" w:rsidP="005F768A" w14:paraId="4264BE2D" w14:textId="773149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在最后的时间里面，总共只剩下了8个人，这些人不仅仅是装备顶尖，玩游戏的设备也是顶尖的程度，个人的能力也是世界顶尖的程度。</w:t>
      </w:r>
    </w:p>
    <w:p w:rsidR="001D4C6C" w:rsidRPr="00DF4D1D" w:rsidP="005F768A" w14:paraId="38DA94AB" w14:textId="754A17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就在竞争十分</w:t>
      </w:r>
      <w:r w:rsidRPr="00DF4D1D" w:rsidR="002731A7">
        <w:rPr>
          <w:rFonts w:ascii="微软雅黑" w:eastAsia="微软雅黑" w:hAnsi="微软雅黑" w:cs="微软雅黑" w:hint="eastAsia"/>
          <w:sz w:val="22"/>
          <w:szCs w:val="22"/>
        </w:rPr>
        <w:t>激烈</w:t>
      </w:r>
      <w:r w:rsidRPr="00DF4D1D">
        <w:rPr>
          <w:rFonts w:ascii="微软雅黑" w:eastAsia="微软雅黑" w:hAnsi="微软雅黑" w:cs="微软雅黑" w:hint="eastAsia"/>
          <w:sz w:val="22"/>
          <w:szCs w:val="22"/>
        </w:rPr>
        <w:t>的时候</w:t>
      </w:r>
      <w:r w:rsidRPr="00DF4D1D" w:rsidR="002731A7">
        <w:rPr>
          <w:rFonts w:ascii="微软雅黑" w:eastAsia="微软雅黑" w:hAnsi="微软雅黑" w:cs="微软雅黑" w:hint="eastAsia"/>
          <w:sz w:val="22"/>
          <w:szCs w:val="22"/>
        </w:rPr>
        <w:t>公共频道里面响起了声音：</w:t>
      </w:r>
    </w:p>
    <w:p w:rsidR="002731A7" w:rsidRPr="00DF4D1D" w:rsidP="005F768A" w14:paraId="36678C63" w14:textId="7C79C5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0142FE">
        <w:rPr>
          <w:rFonts w:ascii="微软雅黑" w:eastAsia="微软雅黑" w:hAnsi="微软雅黑" w:cs="微软雅黑" w:hint="eastAsia"/>
          <w:sz w:val="22"/>
          <w:szCs w:val="22"/>
        </w:rPr>
        <w:t>喂喂喂，对面能够听到我说话吗？</w:t>
      </w:r>
      <w:r w:rsidRPr="00DF4D1D">
        <w:rPr>
          <w:rFonts w:ascii="微软雅黑" w:eastAsia="微软雅黑" w:hAnsi="微软雅黑" w:cs="微软雅黑" w:hint="eastAsia"/>
          <w:sz w:val="22"/>
          <w:szCs w:val="22"/>
        </w:rPr>
        <w:t>”</w:t>
      </w:r>
    </w:p>
    <w:p w:rsidR="000142FE" w:rsidRPr="00DF4D1D" w:rsidP="005F768A" w14:paraId="669EA3A6" w14:textId="5B0F02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在爱丽和孙源玲两人正在认真对线的时候，音响设备之中突然传出了人说话的声音</w:t>
      </w:r>
      <w:r w:rsidRPr="00DF4D1D" w:rsidR="0098303D">
        <w:rPr>
          <w:rFonts w:ascii="微软雅黑" w:eastAsia="微软雅黑" w:hAnsi="微软雅黑" w:cs="微软雅黑" w:hint="eastAsia"/>
          <w:sz w:val="22"/>
          <w:szCs w:val="22"/>
        </w:rPr>
        <w:t>。</w:t>
      </w:r>
    </w:p>
    <w:p w:rsidR="0098303D" w:rsidRPr="00DF4D1D" w:rsidP="005F768A" w14:paraId="69EB20C7" w14:textId="766A5E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“嗯，能够听到。”</w:t>
      </w:r>
    </w:p>
    <w:p w:rsidR="0098303D" w:rsidRPr="00DF4D1D" w:rsidP="005F768A" w14:paraId="69AD71AB" w14:textId="5D4DAFD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“各位道友的修行成果怎么样？我想请教一些问题。”</w:t>
      </w:r>
    </w:p>
    <w:p w:rsidR="00931153" w:rsidRPr="00DF4D1D" w:rsidP="005F768A" w14:paraId="0860E651" w14:textId="51D2617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w:t>
      </w:r>
      <w:r w:rsidRPr="00DF4D1D">
        <w:rPr>
          <w:rFonts w:ascii="微软雅黑" w:eastAsia="微软雅黑" w:hAnsi="微软雅黑" w:cs="微软雅黑" w:hint="eastAsia"/>
          <w:sz w:val="22"/>
          <w:szCs w:val="22"/>
        </w:rPr>
        <w:t>可以</w:t>
      </w:r>
      <w:r w:rsidRPr="00DF4D1D">
        <w:rPr>
          <w:rFonts w:ascii="微软雅黑" w:eastAsia="微软雅黑" w:hAnsi="微软雅黑" w:cs="微软雅黑" w:hint="eastAsia"/>
          <w:sz w:val="22"/>
          <w:szCs w:val="22"/>
        </w:rPr>
        <w:t>，我正好也有一些问题想和各位交流交流。”在孙源玲回应之后又有人加入了聊天。</w:t>
      </w:r>
    </w:p>
    <w:p w:rsidR="00CE650B" w:rsidRPr="00DF4D1D" w:rsidP="005F768A" w14:paraId="25AE2300" w14:textId="29AF3E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“我们先互相留一个联系方式吧，这句游戏的时间已经快到最后了，万一出现个什么意外到时候交流就很麻烦了。”</w:t>
      </w:r>
    </w:p>
    <w:p w:rsidR="00D62CB2" w:rsidRPr="00DF4D1D" w:rsidP="005F768A" w14:paraId="42F7BBB7" w14:textId="247609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“这事儿我赞成。”</w:t>
      </w:r>
    </w:p>
    <w:p w:rsidR="00D62CB2" w:rsidRPr="00DF4D1D" w:rsidP="005F768A" w14:paraId="5F4A01A5" w14:textId="341118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在某人的带动之下，人们都交换了联系方式，爱丽和孙源玲也是交换了。</w:t>
      </w:r>
    </w:p>
    <w:p w:rsidR="001D4C6C" w:rsidRPr="00DF4D1D" w:rsidP="005F768A" w14:paraId="22435154" w14:textId="241D1A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众人基本都完成了联系方式的添加之后，游戏就已经可以宣告结束了，反应速度孙源玲所使用的设备时整个世界上最顶尖的设备，没有任何机构或者设施能够比拟，而爱丽可以直接接入互联网，都不需要显示器这种中介设备</w:t>
      </w:r>
      <w:r w:rsidRPr="00DF4D1D" w:rsidR="00AC5BEC">
        <w:rPr>
          <w:rFonts w:ascii="微软雅黑" w:eastAsia="微软雅黑" w:hAnsi="微软雅黑" w:cs="微软雅黑" w:hint="eastAsia"/>
          <w:sz w:val="22"/>
          <w:szCs w:val="22"/>
        </w:rPr>
        <w:t>就可以直接操纵了。</w:t>
      </w:r>
    </w:p>
    <w:p w:rsidR="00AC5BEC" w:rsidRPr="00DF4D1D" w:rsidP="005F768A" w14:paraId="0B90B0BA" w14:textId="4F8EEE3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都只是物理层面上的碾压，真正的碾压还是实力之上的碾压，爱丽用户无与伦比的反应能力和操纵能力，能够轻易的完成许多不可思议的操作甚至可以基于巨大的运算速度在一定程度之上计算出下一步敌人将要做出什么样的举动。</w:t>
      </w:r>
    </w:p>
    <w:p w:rsidR="00AC5BEC" w:rsidRPr="00DF4D1D" w:rsidP="005F768A" w14:paraId="0EB024D2" w14:textId="15610FF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而孙源玲则可以直接使用时间的权杖预见未来将要发生些什么事情，因为实力强大，同样的也可以直接从侵入到互联网之中直接进行操作，于是游戏便在不到五分钟的时</w:t>
      </w:r>
      <w:r w:rsidRPr="00DF4D1D">
        <w:rPr>
          <w:rFonts w:ascii="微软雅黑" w:eastAsia="微软雅黑" w:hAnsi="微软雅黑" w:cs="微软雅黑" w:hint="eastAsia"/>
          <w:sz w:val="22"/>
          <w:szCs w:val="22"/>
        </w:rPr>
        <w:t>间里面便结束了。</w:t>
      </w:r>
    </w:p>
    <w:p w:rsidR="00BA0A37" w:rsidRPr="00DF4D1D" w:rsidP="005F768A" w14:paraId="4FA8DCA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“这些时候没有怎么在以民间的修行有没有出现什么变化，这就出现了这么多的修行者，看来咱们这个国家的人还是更加的喜欢修行。</w:t>
      </w:r>
    </w:p>
    <w:p w:rsidR="00DA60A0" w:rsidRPr="00DF4D1D" w:rsidP="005F768A" w14:paraId="4265669B" w14:textId="49852E6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困难的确是困难，但是到了后面强大是真的强大。”在游戏结束之后以整局游戏的数据以及其衍生的其他分支也进行了分析简单的做出了一个总结。</w:t>
      </w:r>
    </w:p>
    <w:p w:rsidR="00921B4B" w:rsidRPr="00DF4D1D" w:rsidP="005F768A" w14:paraId="1DCE5F2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毕竟修行的方法方式都放放出去了的，两个道路到底是孰强孰弱一段时间之后自然会见分晓，现在的结果只不过是初见分晓而已，到了后面超能力的者的地位将会越来越低，除非是能力十分特殊的超能力者否者这个结果都不会有什么改变。</w:t>
      </w:r>
    </w:p>
    <w:p w:rsidR="00DD2AAB" w:rsidRPr="00DF4D1D" w:rsidP="005F768A" w14:paraId="3CF9195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而且并不是说不可以同时拥有超能力和修行的，相信往后肯定有人会因为想要更加强大的力量而选择同时进行两种修行，然而事实上这两者修行同时进行都不会有任何的坏处，唯一的坏处就是修行的</w:t>
      </w:r>
      <w:r w:rsidRPr="00DF4D1D">
        <w:rPr>
          <w:rFonts w:ascii="微软雅黑" w:eastAsia="微软雅黑" w:hAnsi="微软雅黑" w:cs="微软雅黑" w:hint="eastAsia"/>
          <w:sz w:val="22"/>
          <w:szCs w:val="22"/>
        </w:rPr>
        <w:t>速</w:t>
      </w:r>
      <w:r w:rsidRPr="00DF4D1D">
        <w:rPr>
          <w:rFonts w:ascii="微软雅黑" w:eastAsia="微软雅黑" w:hAnsi="微软雅黑" w:cs="微软雅黑" w:hint="eastAsia"/>
          <w:sz w:val="22"/>
          <w:szCs w:val="22"/>
        </w:rPr>
        <w:t>度会被一定程度之上的降低。</w:t>
      </w:r>
    </w:p>
    <w:p w:rsidR="00921B4B" w:rsidRPr="00DF4D1D" w:rsidP="005F768A" w14:paraId="15515AF1" w14:textId="5546910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这也是两个同时修行唯一的坏处了。</w:t>
      </w:r>
      <w:r w:rsidRPr="00DF4D1D">
        <w:rPr>
          <w:rFonts w:ascii="微软雅黑" w:eastAsia="微软雅黑" w:hAnsi="微软雅黑" w:cs="微软雅黑" w:hint="eastAsia"/>
          <w:sz w:val="22"/>
          <w:szCs w:val="22"/>
        </w:rPr>
        <w:t>”</w:t>
      </w:r>
    </w:p>
    <w:p w:rsidR="002D7B3B" w:rsidRPr="00DF4D1D" w:rsidP="005F768A" w14:paraId="00AF3546" w14:textId="5D7FA8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“根部就没有什么坏处，还有好处，但是能够做到双修的人又有几个呢？而且到了金丹之后就可以通过自己的见解模仿出超能力了。”</w:t>
      </w:r>
    </w:p>
    <w:p w:rsidR="00921B4B" w:rsidRPr="00DF4D1D" w:rsidP="005F768A" w14:paraId="34CBEE95" w14:textId="62EE3B6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“那么今晚上有兴趣为这些初学者们答疑解惑吗？”</w:t>
      </w:r>
    </w:p>
    <w:p w:rsidR="00DD2AAB" w:rsidRPr="00DF4D1D" w:rsidP="005F768A" w14:paraId="686AB297" w14:textId="5243019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“那可是当然的，游戏就这样玩着也没有什么意思，还不如给这些初窥门径的人指导一下前进的道路。”</w:t>
      </w:r>
    </w:p>
    <w:p w:rsidR="00DD2AAB" w:rsidRPr="00DF4D1D" w:rsidP="005F768A" w14:paraId="6FA0E4BB" w14:textId="0E82FE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“相信我，这个过程是相当有意思的，你很有可能可以看到许多啼笑皆非的事情，这事可比玩游戏有意思多，不过还是要分清楚什么该说什么不该说。”</w:t>
      </w:r>
    </w:p>
    <w:p w:rsidR="00DD2AAB" w:rsidRPr="00DF4D1D" w:rsidP="005F768A" w14:paraId="526AD7AF" w14:textId="1B5364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“嗯嗯，知道了</w:t>
      </w:r>
      <w:r w:rsidRPr="00DF4D1D" w:rsidR="00636456">
        <w:rPr>
          <w:rFonts w:ascii="微软雅黑" w:eastAsia="微软雅黑" w:hAnsi="微软雅黑" w:cs="微软雅黑" w:hint="eastAsia"/>
          <w:sz w:val="22"/>
          <w:szCs w:val="22"/>
        </w:rPr>
        <w:t>，今晚就这样就过去了吧</w:t>
      </w:r>
      <w:r w:rsidRPr="00DF4D1D" w:rsidR="002C3532">
        <w:rPr>
          <w:rFonts w:ascii="微软雅黑" w:eastAsia="微软雅黑" w:hAnsi="微软雅黑" w:cs="微软雅黑" w:hint="eastAsia"/>
          <w:sz w:val="22"/>
          <w:szCs w:val="22"/>
        </w:rPr>
        <w:t>，估计今晚的事情可能会有点多。</w:t>
      </w:r>
      <w:r w:rsidRPr="00DF4D1D">
        <w:rPr>
          <w:rFonts w:ascii="微软雅黑" w:eastAsia="微软雅黑" w:hAnsi="微软雅黑" w:cs="微软雅黑" w:hint="eastAsia"/>
          <w:sz w:val="22"/>
          <w:szCs w:val="22"/>
        </w:rPr>
        <w:t>”</w:t>
      </w:r>
    </w:p>
    <w:p w:rsidR="002C3532" w:rsidRPr="00DF4D1D" w:rsidP="005F768A" w14:paraId="694C5F14" w14:textId="7E397D5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在确定好要去指导新的修行者之后整个夜晚过得也是比较的愉快，不仅能够消磨时间，让寂寞的夜晚添加了一些乐趣也让那些刚进入修行不久的人提供一些建议和意见让他</w:t>
      </w:r>
      <w:r w:rsidRPr="00DF4D1D">
        <w:rPr>
          <w:rFonts w:ascii="微软雅黑" w:eastAsia="微软雅黑" w:hAnsi="微软雅黑" w:cs="微软雅黑" w:hint="eastAsia"/>
          <w:sz w:val="22"/>
          <w:szCs w:val="22"/>
        </w:rPr>
        <w:t>们能够以较快的速度成长起来。</w:t>
      </w:r>
    </w:p>
    <w:p w:rsidR="002C3532" w:rsidRPr="00DF4D1D" w:rsidP="005F768A" w14:paraId="7E8BA9AF" w14:textId="12EFEA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黎明破晓之时——</w:t>
      </w:r>
    </w:p>
    <w:p w:rsidR="002C3532" w:rsidRPr="00DF4D1D" w:rsidP="005F768A" w14:paraId="1902EC91" w14:textId="196872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“各位昨晚有没有休息呢？”</w:t>
      </w:r>
    </w:p>
    <w:p w:rsidR="002C3532" w:rsidRPr="00DF4D1D" w:rsidP="005F768A" w14:paraId="57044717" w14:textId="56EE8D3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“没有，从诞生之初就没有休息的需求，需要我修习不过是硬件的原因需要稍微的休息一下罢了。”</w:t>
      </w:r>
    </w:p>
    <w:p w:rsidR="002C3532" w:rsidRPr="00DF4D1D" w:rsidP="005F768A" w14:paraId="0911079B" w14:textId="6366BD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“没有，一年不睡都没事儿，睡觉只是一个正常人的习惯而已。”</w:t>
      </w:r>
    </w:p>
    <w:p w:rsidR="002C3532" w:rsidRPr="00DF4D1D" w:rsidP="005F768A" w14:paraId="777DD1C4" w14:textId="47EF09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“没有，都上千年没有睡过觉了，无所谓。”</w:t>
      </w:r>
    </w:p>
    <w:p w:rsidR="002C3532" w:rsidRPr="00DF4D1D" w:rsidP="005F768A" w14:paraId="385C3A7D" w14:textId="1321782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几个实力十分强大的仙人就这样在距离正常人习惯的道路之上越走越远，毕竟仙人做些普通人做不到的事情还是很正常的吧，不吃饭不睡觉也是很正常的。</w:t>
      </w:r>
    </w:p>
    <w:p w:rsidR="008E5883" w:rsidRPr="00DF4D1D" w:rsidP="005F768A" w14:paraId="25955950" w14:textId="474D027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在于修行的新人们讲解了一段时间之后时间已经逼近了中午时分，这个时候人们通常都已经开始准备午饭了，而且此时的天气并不怎么好，阴沉沉像要下雨一样。</w:t>
      </w:r>
    </w:p>
    <w:p w:rsidR="000A4C50" w:rsidRPr="00DF4D1D" w:rsidP="005F768A" w14:paraId="75691B34" w14:textId="70655EC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“各位，现在的时间为早上1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点，准备好出发了吗？我们的目标是xxx水上乐园。”</w:t>
      </w:r>
    </w:p>
    <w:p w:rsidR="008E5883" w:rsidRPr="00DF4D1D" w:rsidP="005F768A" w14:paraId="7BF12126" w14:textId="03C7A8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“额，虽然时间的确不早了，但是老姐，你确定现在去水上乐园玩儿？这个时候的人可不多，也不会有什么憨憨会在这种即将下雨的天气去水上乐园玩儿。”</w:t>
      </w:r>
    </w:p>
    <w:p w:rsidR="008E5883" w:rsidRPr="00DF4D1D" w:rsidP="005F768A" w14:paraId="1D8B6692" w14:textId="022450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，既然要去玩儿就没有什么困难是可以挡在我的面前的，这点小事情轻轻松松的就可以解决了，看我的。”</w:t>
      </w:r>
    </w:p>
    <w:p w:rsidR="008E5883" w:rsidRPr="00DF4D1D" w:rsidP="005F768A" w14:paraId="463FD4D4" w14:textId="060972A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话音刚落，周围环境的风向便瞬息发生了变化，原本朝着一个方向吹的风开始向着孙源玲所在的位置狂暴的奔去，周围的深林沙沙作响，如同恶鬼咆哮的声音在耳边时不时的响起，就连天空都为之一暗</w:t>
      </w:r>
      <w:r w:rsidRPr="00DF4D1D" w:rsidR="00731639">
        <w:rPr>
          <w:rFonts w:ascii="微软雅黑" w:eastAsia="微软雅黑" w:hAnsi="微软雅黑" w:cs="微软雅黑" w:hint="eastAsia"/>
          <w:sz w:val="22"/>
          <w:szCs w:val="22"/>
        </w:rPr>
        <w:t>。</w:t>
      </w:r>
    </w:p>
    <w:p w:rsidR="00731639" w:rsidRPr="00DF4D1D" w:rsidP="005F768A" w14:paraId="338035D4" w14:textId="2ADFD6F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就在人们都以为天气出现剧烈变化 马上就要下暴雨的时候，一道刺眼的光束射向了天空之中的云层之中，弄得那黑压压的乌云顿时开始消散，似乎就像是捡到了自己的天敌似的，本来就已经是蒸发的水蒸气凝结成的云却被再次蒸发，刚才还在</w:t>
      </w:r>
      <w:r w:rsidRPr="00DF4D1D">
        <w:rPr>
          <w:rFonts w:ascii="微软雅黑" w:eastAsia="微软雅黑" w:hAnsi="微软雅黑" w:cs="微软雅黑" w:hint="eastAsia"/>
          <w:sz w:val="22"/>
          <w:szCs w:val="22"/>
        </w:rPr>
        <w:t>呼呼诈响的</w:t>
      </w:r>
      <w:r w:rsidRPr="00DF4D1D">
        <w:rPr>
          <w:rFonts w:ascii="微软雅黑" w:eastAsia="微软雅黑" w:hAnsi="微软雅黑" w:cs="微软雅黑" w:hint="eastAsia"/>
          <w:sz w:val="22"/>
          <w:szCs w:val="22"/>
        </w:rPr>
        <w:t>大风已经停歇，天空之中再次漏出了明媚的阳光，到了最后除了孙源玲和爱丽也就再也没有人能够知道哪些蒸发了的云去了哪儿</w:t>
      </w:r>
      <w:r w:rsidRPr="00DF4D1D" w:rsidR="00610062">
        <w:rPr>
          <w:rFonts w:ascii="微软雅黑" w:eastAsia="微软雅黑" w:hAnsi="微软雅黑" w:cs="微软雅黑" w:hint="eastAsia"/>
          <w:sz w:val="22"/>
          <w:szCs w:val="22"/>
        </w:rPr>
        <w:t>，只知道在一些原本没有下雨的地方突然出现了很多很多的乌云，漆黑的乌云将原本亮堂的天空遮盖住，变的如同黑夜一般。</w:t>
      </w:r>
    </w:p>
    <w:p w:rsidR="008E5883" w:rsidRPr="00DF4D1D" w:rsidP="005F768A" w14:paraId="49671871" w14:textId="7D4884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“额，所以整的这么漂亮是有什么原因吗？老姐你如果想要把天气给弄好不应该只需要</w:t>
      </w:r>
      <w:r w:rsidRPr="00DF4D1D" w:rsidR="007C4B1E">
        <w:rPr>
          <w:rFonts w:ascii="微软雅黑" w:eastAsia="微软雅黑" w:hAnsi="微软雅黑" w:cs="微软雅黑" w:hint="eastAsia"/>
          <w:sz w:val="22"/>
          <w:szCs w:val="22"/>
        </w:rPr>
        <w:t>简简单单的说句话就可以了吗？</w:t>
      </w:r>
      <w:r w:rsidRPr="00DF4D1D">
        <w:rPr>
          <w:rFonts w:ascii="微软雅黑" w:eastAsia="微软雅黑" w:hAnsi="微软雅黑" w:cs="微软雅黑" w:hint="eastAsia"/>
          <w:sz w:val="22"/>
          <w:szCs w:val="22"/>
        </w:rPr>
        <w:t>”</w:t>
      </w:r>
    </w:p>
    <w:p w:rsidR="003F250B" w:rsidRPr="00DF4D1D" w:rsidP="005F768A" w14:paraId="116A002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“现在可是休假的时间，虽然我也没有什么正经的工作，但是这也算是一个休假，既然是休假吗，做点大型烟花出来我觉得还是很不错的，至少很好看。</w:t>
      </w:r>
    </w:p>
    <w:p w:rsidR="007C4B1E" w:rsidRPr="00DF4D1D" w:rsidP="005F768A" w14:paraId="621E9084" w14:textId="4792E34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嗯，走吧，现在天气因素就不会再影响到我们了。</w:t>
      </w:r>
      <w:r w:rsidRPr="00DF4D1D">
        <w:rPr>
          <w:rFonts w:ascii="微软雅黑" w:eastAsia="微软雅黑" w:hAnsi="微软雅黑" w:cs="微软雅黑" w:hint="eastAsia"/>
          <w:sz w:val="22"/>
          <w:szCs w:val="22"/>
        </w:rPr>
        <w:t>”</w:t>
      </w:r>
    </w:p>
    <w:p w:rsidR="003F250B" w:rsidRPr="00DF4D1D" w:rsidP="005F768A" w14:paraId="692608A3" w14:textId="5CB212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“希望路上不要又出点幺蛾子。”</w:t>
      </w:r>
    </w:p>
    <w:p w:rsidR="003F250B" w:rsidRPr="00DF4D1D" w:rsidP="005F768A" w14:paraId="36708325" w14:textId="7829BC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“还是不要力flag吧……”在一旁的欧阳慧吐槽到。</w:t>
      </w:r>
    </w:p>
    <w:p w:rsidR="00610062" w:rsidRPr="00DF4D1D" w:rsidP="005F768A" w14:paraId="0FF20B89" w14:textId="77777777">
      <w:pPr>
        <w:rPr>
          <w:rFonts w:ascii="微软雅黑" w:eastAsia="微软雅黑" w:hAnsi="微软雅黑" w:cs="微软雅黑"/>
          <w:sz w:val="22"/>
          <w:szCs w:val="22"/>
        </w:rPr>
      </w:pPr>
    </w:p>
    <w:p w:rsidR="00D35BE9" w:rsidRPr="00DF4D1D" w:rsidP="005F768A" w14:paraId="25C7AD87" w14:textId="743C0D1C">
      <w:pPr>
        <w:rPr>
          <w:rFonts w:ascii="微软雅黑" w:eastAsia="微软雅黑" w:hAnsi="微软雅黑" w:cs="微软雅黑"/>
          <w:sz w:val="22"/>
          <w:szCs w:val="22"/>
        </w:rPr>
      </w:pPr>
    </w:p>
    <w:p w:rsidR="003F250B" w:rsidRPr="00DF4D1D" w:rsidP="005F768A" w14:paraId="3ECFDDE3" w14:textId="47802AE6">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