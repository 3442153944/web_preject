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332AD9" w:rsidRPr="00DF4D1D" w:rsidP="005F768A" w14:paraId="7F05FD8D" w14:textId="248B6815">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第一百一十七章 </w:t>
      </w:r>
      <w:r w:rsidRPr="00DF4D1D" w:rsidR="00150317">
        <w:rPr>
          <w:rFonts w:ascii="微软雅黑" w:eastAsia="微软雅黑" w:hAnsi="微软雅黑" w:cs="微软雅黑" w:hint="eastAsia"/>
          <w:sz w:val="22"/>
          <w:szCs w:val="22"/>
        </w:rPr>
        <w:t>抄答案</w:t>
      </w:r>
      <w:r w:rsidRPr="00DF4D1D" w:rsidR="00150317">
        <w:rPr>
          <w:rFonts w:ascii="微软雅黑" w:eastAsia="微软雅黑" w:hAnsi="微软雅黑" w:cs="微软雅黑" w:hint="eastAsia"/>
          <w:sz w:val="22"/>
          <w:szCs w:val="22"/>
        </w:rPr>
        <w:t>最快乐了</w:t>
      </w:r>
    </w:p>
    <w:p w:rsidR="00332AD9" w:rsidRPr="00DF4D1D" w:rsidP="005F768A" w14:paraId="712531EF" w14:textId="68B43CE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自从成功的击落了利普人的宇宙飞船之后</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对于那些幸存的利普人都进行了审讯，但是效果并不是很好，真正掌握着重</w:t>
      </w:r>
      <w:r w:rsidRPr="00DF4D1D">
        <w:rPr>
          <w:rFonts w:ascii="微软雅黑" w:eastAsia="微软雅黑" w:hAnsi="微软雅黑" w:cs="微软雅黑" w:hint="eastAsia"/>
          <w:sz w:val="22"/>
          <w:szCs w:val="22"/>
        </w:rPr>
        <w:t>要消息</w:t>
      </w:r>
      <w:r w:rsidRPr="00DF4D1D">
        <w:rPr>
          <w:rFonts w:ascii="微软雅黑" w:eastAsia="微软雅黑" w:hAnsi="微软雅黑" w:cs="微软雅黑" w:hint="eastAsia"/>
          <w:sz w:val="22"/>
          <w:szCs w:val="22"/>
        </w:rPr>
        <w:t>和资料的人意志始终十分的顽强，哪怕是精神方面的异能者对于他们也是束手无策，至于那些并不是那么重要的利普人他们没有掌握什么权利，自然也就没有什么重要消息。</w:t>
      </w:r>
    </w:p>
    <w:p w:rsidR="0028041D" w:rsidRPr="00DF4D1D" w:rsidP="005F768A" w14:paraId="4C214297" w14:textId="72B1569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虽然说从这些生命的口中得不到什么</w:t>
      </w:r>
      <w:r w:rsidRPr="00DF4D1D" w:rsidR="00957FFB">
        <w:rPr>
          <w:rFonts w:ascii="微软雅黑" w:eastAsia="微软雅黑" w:hAnsi="微软雅黑" w:cs="微软雅黑" w:hint="eastAsia"/>
          <w:sz w:val="22"/>
          <w:szCs w:val="22"/>
        </w:rPr>
        <w:t>有价值的信息，但是他们被打掉的飞船却是一个十分有价值的东西，因为孙源玲给他们的宇宙飞船实在是领先这个时代太多了，直到现在这个时间解析来仍然十分的困难，但是有了技术不是那么先进的飞船解析起来难度也就没有那么大了，而且只要完成了这艘宇宙飞船的技术</w:t>
      </w:r>
      <w:r w:rsidRPr="00DF4D1D" w:rsidR="00957FFB">
        <w:rPr>
          <w:rFonts w:ascii="微软雅黑" w:eastAsia="微软雅黑" w:hAnsi="微软雅黑" w:cs="微软雅黑" w:hint="eastAsia"/>
          <w:sz w:val="22"/>
          <w:szCs w:val="22"/>
        </w:rPr>
        <w:t>解析再</w:t>
      </w:r>
      <w:r w:rsidRPr="00DF4D1D" w:rsidR="00957FFB">
        <w:rPr>
          <w:rFonts w:ascii="微软雅黑" w:eastAsia="微软雅黑" w:hAnsi="微软雅黑" w:cs="微软雅黑" w:hint="eastAsia"/>
          <w:sz w:val="22"/>
          <w:szCs w:val="22"/>
        </w:rPr>
        <w:t>对‘鹏程征途’号</w:t>
      </w:r>
      <w:r w:rsidRPr="00DF4D1D" w:rsidR="00BC0E43">
        <w:rPr>
          <w:rFonts w:ascii="微软雅黑" w:eastAsia="微软雅黑" w:hAnsi="微软雅黑" w:cs="微软雅黑" w:hint="eastAsia"/>
          <w:sz w:val="22"/>
          <w:szCs w:val="22"/>
        </w:rPr>
        <w:t>进行</w:t>
      </w:r>
      <w:r w:rsidRPr="00DF4D1D" w:rsidR="00957FFB">
        <w:rPr>
          <w:rFonts w:ascii="微软雅黑" w:eastAsia="微软雅黑" w:hAnsi="微软雅黑" w:cs="微软雅黑" w:hint="eastAsia"/>
          <w:sz w:val="22"/>
          <w:szCs w:val="22"/>
        </w:rPr>
        <w:t>解析就将容易很多。</w:t>
      </w:r>
    </w:p>
    <w:p w:rsidR="00957FFB" w:rsidRPr="00DF4D1D" w:rsidP="005F768A" w14:paraId="78688280" w14:textId="0EED11A8">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在成功击落利普人</w:t>
      </w:r>
      <w:r w:rsidRPr="00DF4D1D" w:rsidR="005E20CE">
        <w:rPr>
          <w:rFonts w:ascii="微软雅黑" w:eastAsia="微软雅黑" w:hAnsi="微软雅黑" w:cs="微软雅黑" w:hint="eastAsia"/>
          <w:sz w:val="22"/>
          <w:szCs w:val="22"/>
        </w:rPr>
        <w:t>之前</w:t>
      </w:r>
      <w:r w:rsidR="00BC215B">
        <w:rPr>
          <w:rFonts w:ascii="微软雅黑" w:eastAsia="微软雅黑" w:hAnsi="微软雅黑" w:cs="微软雅黑" w:hint="eastAsia"/>
          <w:sz w:val="22"/>
          <w:szCs w:val="22"/>
        </w:rPr>
        <w:t>兔砸</w:t>
      </w:r>
      <w:r w:rsidRPr="00DF4D1D" w:rsidR="005E20CE">
        <w:rPr>
          <w:rFonts w:ascii="微软雅黑" w:eastAsia="微软雅黑" w:hAnsi="微软雅黑" w:cs="微软雅黑" w:hint="eastAsia"/>
          <w:sz w:val="22"/>
          <w:szCs w:val="22"/>
        </w:rPr>
        <w:t>方面</w:t>
      </w:r>
      <w:r w:rsidRPr="00DF4D1D" w:rsidR="005E20CE">
        <w:rPr>
          <w:rFonts w:ascii="微软雅黑" w:eastAsia="微软雅黑" w:hAnsi="微软雅黑" w:cs="微软雅黑" w:hint="eastAsia"/>
          <w:sz w:val="22"/>
          <w:szCs w:val="22"/>
        </w:rPr>
        <w:t>最多只是成功的开发出了大功率的电磁武器只有在遮掩的情况之下才有微弱的力量可以反击可能前来入侵的外星生命。</w:t>
      </w:r>
    </w:p>
    <w:p w:rsidR="005E20CE" w:rsidRPr="00DF4D1D" w:rsidP="005F768A" w14:paraId="3E850C2F" w14:textId="748E2E0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别看孙源玲送了一艘星系级宇宙战舰</w:t>
      </w:r>
      <w:r w:rsidRPr="00DF4D1D">
        <w:rPr>
          <w:rFonts w:ascii="微软雅黑" w:eastAsia="微软雅黑" w:hAnsi="微软雅黑" w:cs="微软雅黑" w:hint="eastAsia"/>
          <w:sz w:val="22"/>
          <w:szCs w:val="22"/>
        </w:rPr>
        <w:t>给</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，但是</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仍然没有能力可以独自建造可以在太空之中自有航行的航行器，核聚变虽然已经成功了，但是刚刚成功的核聚变装置并不能够做到小型化，想要将如此巨大的装置装上飞船那么飞船将会变得无比的巨大，而且发动机的功率也不能够支持这么大的飞行器上天</w:t>
      </w:r>
      <w:r w:rsidRPr="00DF4D1D" w:rsidR="00C85DB8">
        <w:rPr>
          <w:rFonts w:ascii="微软雅黑" w:eastAsia="微软雅黑" w:hAnsi="微软雅黑" w:cs="微软雅黑" w:hint="eastAsia"/>
          <w:sz w:val="22"/>
          <w:szCs w:val="22"/>
        </w:rPr>
        <w:t>，传统的燃料送上天，然后用霍尔推进器在太空之中前进的想法</w:t>
      </w:r>
      <w:r w:rsidR="00BC215B">
        <w:rPr>
          <w:rFonts w:ascii="微软雅黑" w:eastAsia="微软雅黑" w:hAnsi="微软雅黑" w:cs="微软雅黑" w:hint="eastAsia"/>
          <w:sz w:val="22"/>
          <w:szCs w:val="22"/>
        </w:rPr>
        <w:t>兔砸</w:t>
      </w:r>
      <w:r w:rsidRPr="00DF4D1D" w:rsidR="00C85DB8">
        <w:rPr>
          <w:rFonts w:ascii="微软雅黑" w:eastAsia="微软雅黑" w:hAnsi="微软雅黑" w:cs="微软雅黑" w:hint="eastAsia"/>
          <w:sz w:val="22"/>
          <w:szCs w:val="22"/>
        </w:rPr>
        <w:t>方面</w:t>
      </w:r>
      <w:r w:rsidRPr="00DF4D1D" w:rsidR="00C85DB8">
        <w:rPr>
          <w:rFonts w:ascii="微软雅黑" w:eastAsia="微软雅黑" w:hAnsi="微软雅黑" w:cs="微软雅黑" w:hint="eastAsia"/>
          <w:sz w:val="22"/>
          <w:szCs w:val="22"/>
        </w:rPr>
        <w:t>也不是没有这种假设，但是在权衡利弊之后还是放弃了，首先就是将搭载了巨大的核聚变发电机的</w:t>
      </w:r>
      <w:r w:rsidRPr="00DF4D1D" w:rsidR="00653C2A">
        <w:rPr>
          <w:rFonts w:ascii="微软雅黑" w:eastAsia="微软雅黑" w:hAnsi="微软雅黑" w:cs="微软雅黑" w:hint="eastAsia"/>
          <w:sz w:val="22"/>
          <w:szCs w:val="22"/>
        </w:rPr>
        <w:t>飞行器在进行设计之时器重量就已经达到了数百吨重，这样的重量放在宇宙飞行器中是相当正常的一件事情，但是想要在现有的科技条件下想要实现将是一件十分困难且代价巨大的事情，而且这只是核聚变发电机组的重量，并没有算上其他组件的重量。</w:t>
      </w:r>
    </w:p>
    <w:p w:rsidR="00653C2A" w:rsidRPr="00DF4D1D" w:rsidP="005F768A" w14:paraId="60983536" w14:textId="2DCA20F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在宇宙中推进用的霍尔推进器重量也是重达数十吨，这有这样的重量才能够提供一个相当可观的推力，更不要说算上飞行器的机身以及各种设备这些加起来林林总总已经</w:t>
      </w:r>
      <w:r w:rsidRPr="00DF4D1D">
        <w:rPr>
          <w:rFonts w:ascii="微软雅黑" w:eastAsia="微软雅黑" w:hAnsi="微软雅黑" w:cs="微软雅黑" w:hint="eastAsia"/>
          <w:sz w:val="22"/>
          <w:szCs w:val="22"/>
        </w:rPr>
        <w:t>超过了两百吨。</w:t>
      </w:r>
    </w:p>
    <w:p w:rsidR="00653C2A" w:rsidRPr="00DF4D1D" w:rsidP="005F768A" w14:paraId="3E5FB2FE" w14:textId="2B4476A0">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如果再加上推进这个飞行器飞上天空所需要的推进器的重量的话这个飞行器的起飞总重量就已经达到了近千吨。</w:t>
      </w:r>
    </w:p>
    <w:p w:rsidR="005E20CE" w:rsidRPr="00DF4D1D" w:rsidP="005F768A" w14:paraId="4B423BE1" w14:textId="031341DD">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而这一切归结到一切就是对于能源的利用效率问题，明明已经实现了核聚变发电，但是没有很好</w:t>
      </w:r>
      <w:r w:rsidRPr="00DF4D1D">
        <w:rPr>
          <w:rFonts w:ascii="微软雅黑" w:eastAsia="微软雅黑" w:hAnsi="微软雅黑" w:cs="微软雅黑" w:hint="eastAsia"/>
          <w:sz w:val="22"/>
          <w:szCs w:val="22"/>
        </w:rPr>
        <w:t>地手段</w:t>
      </w:r>
      <w:r w:rsidRPr="00DF4D1D">
        <w:rPr>
          <w:rFonts w:ascii="微软雅黑" w:eastAsia="微软雅黑" w:hAnsi="微软雅黑" w:cs="微软雅黑" w:hint="eastAsia"/>
          <w:sz w:val="22"/>
          <w:szCs w:val="22"/>
        </w:rPr>
        <w:t>可以将这巨大的能量转化为推进飞行器前进的动力，再者就是无法将</w:t>
      </w:r>
      <w:r w:rsidRPr="00DF4D1D" w:rsidR="006F4E9E">
        <w:rPr>
          <w:rFonts w:ascii="微软雅黑" w:eastAsia="微软雅黑" w:hAnsi="微软雅黑" w:cs="微软雅黑" w:hint="eastAsia"/>
          <w:sz w:val="22"/>
          <w:szCs w:val="22"/>
        </w:rPr>
        <w:t>能源做到小型化，这在巨大的天空母舰中并不算是一个大问题，毕竟在能量转化问题解决以后大一点已不是问题，但是在小型的宇宙飞行器中这将是一个十分致命的问题</w:t>
      </w:r>
      <w:r w:rsidRPr="00DF4D1D" w:rsidR="00337095">
        <w:rPr>
          <w:rFonts w:ascii="微软雅黑" w:eastAsia="微软雅黑" w:hAnsi="微软雅黑" w:cs="微软雅黑" w:hint="eastAsia"/>
          <w:sz w:val="22"/>
          <w:szCs w:val="22"/>
        </w:rPr>
        <w:t>，在宇宙之中不可能就一个母舰就解决问题了，更需要许许多多的小型飞行器，这些飞行器在太空之中如果还是使用传统的化学能源显然是不可能的一件事情，唯一的解决办法就是讲能源小型化，或者使用一些能量密度大且存储容易易于利用的能源。</w:t>
      </w:r>
    </w:p>
    <w:p w:rsidR="009C23B1" w:rsidRPr="00DF4D1D" w:rsidP="005F768A" w14:paraId="3DFAA912" w14:textId="459AA15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而这次击落的战舰各方面似乎都很合</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的胃口，比如并不是那么的先进，至少除了材料以外的科技技术都能够比较容易的复刻，</w:t>
      </w:r>
      <w:r w:rsidRPr="00DF4D1D">
        <w:rPr>
          <w:rFonts w:ascii="微软雅黑" w:eastAsia="微软雅黑" w:hAnsi="微软雅黑" w:cs="微软雅黑" w:hint="eastAsia"/>
          <w:sz w:val="22"/>
          <w:szCs w:val="22"/>
        </w:rPr>
        <w:t>而材料</w:t>
      </w:r>
      <w:r w:rsidRPr="00DF4D1D">
        <w:rPr>
          <w:rFonts w:ascii="微软雅黑" w:eastAsia="微软雅黑" w:hAnsi="微软雅黑" w:cs="微软雅黑" w:hint="eastAsia"/>
          <w:sz w:val="22"/>
          <w:szCs w:val="22"/>
        </w:rPr>
        <w:t>成分也可以在地星之上轻松的找到，这些条件在以后的建造过程中都是一个非常不错的基础环境。</w:t>
      </w:r>
    </w:p>
    <w:p w:rsidR="00337095" w:rsidRPr="00DF4D1D" w:rsidP="005F768A" w14:paraId="459F022B" w14:textId="1CC74515">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而且在完全消化了这艘战舰的科技之后再去消化‘鹏程征途’号的将会轻松许多。</w:t>
      </w:r>
    </w:p>
    <w:p w:rsidR="009C23B1" w:rsidRPr="00DF4D1D" w:rsidP="005F768A" w14:paraId="0CFD74D9" w14:textId="2CD35CA9">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时间来到了2</w:t>
      </w:r>
      <w:r w:rsidRPr="00DF4D1D">
        <w:rPr>
          <w:rFonts w:ascii="微软雅黑" w:eastAsia="微软雅黑" w:hAnsi="微软雅黑" w:cs="微软雅黑"/>
          <w:sz w:val="22"/>
          <w:szCs w:val="22"/>
        </w:rPr>
        <w:t>020</w:t>
      </w:r>
      <w:r w:rsidRPr="00DF4D1D">
        <w:rPr>
          <w:rFonts w:ascii="微软雅黑" w:eastAsia="微软雅黑" w:hAnsi="微软雅黑" w:cs="微软雅黑" w:hint="eastAsia"/>
          <w:sz w:val="22"/>
          <w:szCs w:val="22"/>
        </w:rPr>
        <w:t>年的五月份，这个时间孙瑶还在上学，依然在上学，虽然不知道为什么孙瑶为什么还喜欢在学校里面呆着，但是孙源玲也不想去劝她，毕竟现在还处于一个十分平和的时间，各种各样的以外都还可以轻松的应付，而且现在的</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已经</w:t>
      </w:r>
      <w:r w:rsidRPr="00DF4D1D">
        <w:rPr>
          <w:rFonts w:ascii="微软雅黑" w:eastAsia="微软雅黑" w:hAnsi="微软雅黑" w:cs="微软雅黑" w:hint="eastAsia"/>
          <w:sz w:val="22"/>
          <w:szCs w:val="22"/>
        </w:rPr>
        <w:t>拥有一定的能力来对付前来入侵的势力了，只要坚持</w:t>
      </w:r>
      <w:r w:rsidRPr="00DF4D1D">
        <w:rPr>
          <w:rFonts w:ascii="微软雅黑" w:eastAsia="微软雅黑" w:hAnsi="微软雅黑" w:cs="微软雅黑" w:hint="eastAsia"/>
          <w:sz w:val="22"/>
          <w:szCs w:val="22"/>
        </w:rPr>
        <w:t>到</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自己</w:t>
      </w:r>
      <w:r w:rsidRPr="00DF4D1D">
        <w:rPr>
          <w:rFonts w:ascii="微软雅黑" w:eastAsia="微软雅黑" w:hAnsi="微软雅黑" w:cs="微软雅黑" w:hint="eastAsia"/>
          <w:sz w:val="22"/>
          <w:szCs w:val="22"/>
        </w:rPr>
        <w:t>的第一艘天空母舰飞入太空，那么孙源玲对于小破球的担心就会少了很多了</w:t>
      </w:r>
      <w:r w:rsidRPr="00DF4D1D" w:rsidR="00952CBD">
        <w:rPr>
          <w:rFonts w:ascii="微软雅黑" w:eastAsia="微软雅黑" w:hAnsi="微软雅黑" w:cs="微软雅黑" w:hint="eastAsia"/>
          <w:sz w:val="22"/>
          <w:szCs w:val="22"/>
        </w:rPr>
        <w:t>，这样</w:t>
      </w:r>
      <w:r w:rsidR="00BC215B">
        <w:rPr>
          <w:rFonts w:ascii="微软雅黑" w:eastAsia="微软雅黑" w:hAnsi="微软雅黑" w:cs="微软雅黑" w:hint="eastAsia"/>
          <w:sz w:val="22"/>
          <w:szCs w:val="22"/>
        </w:rPr>
        <w:t>兔砸</w:t>
      </w:r>
      <w:r w:rsidRPr="00DF4D1D" w:rsidR="00952CBD">
        <w:rPr>
          <w:rFonts w:ascii="微软雅黑" w:eastAsia="微软雅黑" w:hAnsi="微软雅黑" w:cs="微软雅黑" w:hint="eastAsia"/>
          <w:sz w:val="22"/>
          <w:szCs w:val="22"/>
        </w:rPr>
        <w:t>终于</w:t>
      </w:r>
      <w:r w:rsidRPr="00DF4D1D" w:rsidR="00952CBD">
        <w:rPr>
          <w:rFonts w:ascii="微软雅黑" w:eastAsia="微软雅黑" w:hAnsi="微软雅黑" w:cs="微软雅黑" w:hint="eastAsia"/>
          <w:sz w:val="22"/>
          <w:szCs w:val="22"/>
        </w:rPr>
        <w:t>就有了自主发展的能力了，在以后或许也是拥有自主发展的能力，但是在别宇宙中的各个文明发现之后人类这个文明都暴露在宇宙的视线之中，向人类这种十分弱小的文明如果不是因为孙源玲的保护恐怕此时已经成为了一个被殖民的文明了，甚至是成为一个曾经在时间的</w:t>
      </w:r>
      <w:r w:rsidRPr="00DF4D1D" w:rsidR="00952CBD">
        <w:rPr>
          <w:rFonts w:ascii="微软雅黑" w:eastAsia="微软雅黑" w:hAnsi="微软雅黑" w:cs="微软雅黑" w:hint="eastAsia"/>
          <w:sz w:val="22"/>
          <w:szCs w:val="22"/>
        </w:rPr>
        <w:t>长河之中出现过一瞬的文明，如同一叶扁舟一不小心便沉入了时间的长河，再也无法找寻。</w:t>
      </w:r>
    </w:p>
    <w:p w:rsidR="00952CBD" w:rsidRPr="00DF4D1D" w:rsidP="005F768A" w14:paraId="5FBB59C4" w14:textId="3FEF514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而孙源玲在这页扁舟之上成为了一个</w:t>
      </w:r>
      <w:r w:rsidRPr="00DF4D1D" w:rsidR="00E0455B">
        <w:rPr>
          <w:rFonts w:ascii="微软雅黑" w:eastAsia="微软雅黑" w:hAnsi="微软雅黑" w:cs="微软雅黑" w:hint="eastAsia"/>
          <w:sz w:val="22"/>
          <w:szCs w:val="22"/>
        </w:rPr>
        <w:t>时间之河岸上的人，而人类这个</w:t>
      </w:r>
      <w:r w:rsidRPr="00DF4D1D" w:rsidR="00E0455B">
        <w:rPr>
          <w:rFonts w:ascii="微软雅黑" w:eastAsia="微软雅黑" w:hAnsi="微软雅黑" w:cs="微软雅黑" w:hint="eastAsia"/>
          <w:sz w:val="22"/>
          <w:szCs w:val="22"/>
        </w:rPr>
        <w:t>文明因为</w:t>
      </w:r>
      <w:r w:rsidRPr="00DF4D1D" w:rsidR="00E0455B">
        <w:rPr>
          <w:rFonts w:ascii="微软雅黑" w:eastAsia="微软雅黑" w:hAnsi="微软雅黑" w:cs="微软雅黑" w:hint="eastAsia"/>
          <w:sz w:val="22"/>
          <w:szCs w:val="22"/>
        </w:rPr>
        <w:t>‘引起’了她的注意，便开始呵护这片还没有成长起来的小舟，而现在这页小舟终于成长为了一艘小船，虽然还是那么的容易翻掉，但是至少拥有了一点对抗风浪的能力，在往后的时间之中这艘小船如果能够继续的让孙源玲呵护下去迟早有一天这艘小船也会变成一艘大船一个可以抵抗大风大浪的大船，并且在时间的长河之中占据一席之地。</w:t>
      </w:r>
    </w:p>
    <w:p w:rsidR="00534EE0" w:rsidRPr="00DF4D1D" w:rsidP="005F768A" w14:paraId="087D1509" w14:textId="70170A3B">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但——始终还是在时间的长河之中……</w:t>
      </w:r>
    </w:p>
    <w:p w:rsidR="00E97EB3" w:rsidRPr="00DF4D1D" w:rsidP="005F768A" w14:paraId="5BA9D72A" w14:textId="6091F9F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飞船已经被击落了两个月左右的时间了，</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在那片战舰的废墟之中也待上了快两个月的时间了，这段时间</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w:t>
      </w:r>
      <w:r w:rsidRPr="00DF4D1D">
        <w:rPr>
          <w:rFonts w:ascii="微软雅黑" w:eastAsia="微软雅黑" w:hAnsi="微软雅黑" w:cs="微软雅黑" w:hint="eastAsia"/>
          <w:sz w:val="22"/>
          <w:szCs w:val="22"/>
        </w:rPr>
        <w:t>已经将所有的废墟的捡完了，但是似乎还在寻找着什么，因为在对整艘飞船进行尝试性还原的时候失败了，有些地方还是没有办法还原，虽然最重要的发动机已经完成了还原，并且研究已经有了一定的眉目，但是整个舰体的结构却没有办法完全获知，这也是一种</w:t>
      </w:r>
      <w:r w:rsidRPr="00DF4D1D" w:rsidR="00A52B7C">
        <w:rPr>
          <w:rFonts w:ascii="微软雅黑" w:eastAsia="微软雅黑" w:hAnsi="微软雅黑" w:cs="微软雅黑" w:hint="eastAsia"/>
          <w:sz w:val="22"/>
          <w:szCs w:val="22"/>
        </w:rPr>
        <w:t>经验，毕竟战舰在遇到危险的时候该怎么进行处理对于这方面</w:t>
      </w:r>
      <w:r w:rsidR="00BC215B">
        <w:rPr>
          <w:rFonts w:ascii="微软雅黑" w:eastAsia="微软雅黑" w:hAnsi="微软雅黑" w:cs="微软雅黑" w:hint="eastAsia"/>
          <w:sz w:val="22"/>
          <w:szCs w:val="22"/>
        </w:rPr>
        <w:t>兔砸</w:t>
      </w:r>
      <w:r w:rsidRPr="00DF4D1D" w:rsidR="00A52B7C">
        <w:rPr>
          <w:rFonts w:ascii="微软雅黑" w:eastAsia="微软雅黑" w:hAnsi="微软雅黑" w:cs="微软雅黑" w:hint="eastAsia"/>
          <w:sz w:val="22"/>
          <w:szCs w:val="22"/>
        </w:rPr>
        <w:t>还是</w:t>
      </w:r>
      <w:r w:rsidRPr="00DF4D1D" w:rsidR="00A52B7C">
        <w:rPr>
          <w:rFonts w:ascii="微软雅黑" w:eastAsia="微软雅黑" w:hAnsi="微软雅黑" w:cs="微软雅黑" w:hint="eastAsia"/>
          <w:sz w:val="22"/>
          <w:szCs w:val="22"/>
        </w:rPr>
        <w:t>一无所知的状态。</w:t>
      </w:r>
    </w:p>
    <w:p w:rsidR="00A52B7C" w:rsidRPr="00DF4D1D" w:rsidP="005F768A" w14:paraId="2EA4C22A" w14:textId="6CBA4AC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而孙源玲也没有在这种时候</w:t>
      </w:r>
      <w:r w:rsidRPr="00DF4D1D">
        <w:rPr>
          <w:rFonts w:ascii="微软雅黑" w:eastAsia="微软雅黑" w:hAnsi="微软雅黑" w:cs="微软雅黑" w:hint="eastAsia"/>
          <w:sz w:val="22"/>
          <w:szCs w:val="22"/>
        </w:rPr>
        <w:t>帮助</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打算，这种探索性的事情还是自己完成的比较好，已经知道了答案那么还会有寻根问底的态度吗？如果在以后遇到了更加困难的事情又该怎么做呢？</w:t>
      </w:r>
    </w:p>
    <w:p w:rsidR="008850AD" w:rsidRPr="00DF4D1D" w:rsidP="005F768A" w14:paraId="3DC2D47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“嗯，十二点了，今天依然是没有什么工作的一天呢~这些员工的表现也不错新的这批研究员再过一段时间就可以参与下一步的研发了，这样的进步速度是不是太快了？</w:t>
      </w:r>
    </w:p>
    <w:p w:rsidR="00CF0748" w:rsidRPr="00DF4D1D" w:rsidP="005F768A" w14:paraId="689C739C" w14:textId="16A0152E">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不过这次</w:t>
      </w:r>
      <w:r w:rsidR="00BC215B">
        <w:rPr>
          <w:rFonts w:ascii="微软雅黑" w:eastAsia="微软雅黑" w:hAnsi="微软雅黑" w:cs="微软雅黑" w:hint="eastAsia"/>
          <w:sz w:val="22"/>
          <w:szCs w:val="22"/>
        </w:rPr>
        <w:t>兔砸</w:t>
      </w:r>
      <w:r w:rsidRPr="00DF4D1D">
        <w:rPr>
          <w:rFonts w:ascii="微软雅黑" w:eastAsia="微软雅黑" w:hAnsi="微软雅黑" w:cs="微软雅黑" w:hint="eastAsia"/>
          <w:sz w:val="22"/>
          <w:szCs w:val="22"/>
        </w:rPr>
        <w:t>方面抄答案</w:t>
      </w:r>
      <w:r w:rsidRPr="00DF4D1D">
        <w:rPr>
          <w:rFonts w:ascii="微软雅黑" w:eastAsia="微软雅黑" w:hAnsi="微软雅黑" w:cs="微软雅黑" w:hint="eastAsia"/>
          <w:sz w:val="22"/>
          <w:szCs w:val="22"/>
        </w:rPr>
        <w:t>感觉抄得挺爽的啊，看来都快弄出更高推重比的霍尔推进器了，不知道他们现在自己的核聚变发电机到了什么样的地步了，不知道可不可以应用在小型飞行器之上呢？”</w:t>
      </w:r>
    </w:p>
    <w:p w:rsidR="008850AD" w:rsidRPr="00DF4D1D" w:rsidP="005F768A" w14:paraId="35740611" w14:textId="21B8F9B6">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孙源玲在自言自语之后缓缓的消失在了公司的办公室之中，只是孙源玲自己都没有注意到自己的影子似乎出现了一点点的变化。</w:t>
      </w:r>
    </w:p>
    <w:p w:rsidR="00A52B7C" w:rsidRPr="00DF4D1D" w:rsidP="005F768A" w14:paraId="07966C25" w14:textId="77777777">
      <w:pPr>
        <w:rPr>
          <w:rFonts w:ascii="微软雅黑" w:eastAsia="微软雅黑" w:hAnsi="微软雅黑" w:cs="微软雅黑"/>
          <w:sz w:val="22"/>
          <w:szCs w:val="22"/>
        </w:rPr>
      </w:pPr>
    </w:p>
    <w:p w:rsidR="00957FFB" w:rsidRPr="00DF4D1D" w:rsidP="005F768A" w14:paraId="6D586BB0" w14:textId="600FAFC3">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