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8A4CDF" w:rsidRPr="00DF4D1D" w:rsidP="005F768A" w14:paraId="090FCFE0" w14:textId="4EAE33C0">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第一百一十五章 </w:t>
      </w:r>
      <w:r w:rsidRPr="00DF4D1D" w:rsidR="00175801">
        <w:rPr>
          <w:rFonts w:ascii="微软雅黑" w:eastAsia="微软雅黑" w:hAnsi="微软雅黑" w:cs="微软雅黑" w:hint="eastAsia"/>
          <w:sz w:val="22"/>
          <w:szCs w:val="22"/>
        </w:rPr>
        <w:t>同源之族</w:t>
      </w:r>
    </w:p>
    <w:p w:rsidR="0078339D" w:rsidRPr="00DF4D1D" w:rsidP="005F768A" w14:paraId="41BB3167" w14:textId="665287C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前来入侵的战舰被击落，仅剩的幸存与人员都穿上了紧急降落装置，开始向着地面上降落，但是当他们看到了地面上那些全副武装的外骨骼战士的时候就知道了这次入侵铁定已经失败了，就算他们身上的装甲可以让他们逃掉一会儿，但是已经没有办法掏出这个星球了，而且还有一个十分强大的战舰还在天空之中漂浮着。</w:t>
      </w:r>
    </w:p>
    <w:p w:rsidR="001B15D7" w:rsidRPr="00DF4D1D" w:rsidP="005F768A" w14:paraId="1286B4F5" w14:textId="7C48B81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‘鹏程征途’号再次向着正在向下坠落的战舰发射了复数次副炮的炮击，使得</w:t>
      </w:r>
      <w:r w:rsidRPr="00DF4D1D">
        <w:rPr>
          <w:rFonts w:ascii="微软雅黑" w:eastAsia="微软雅黑" w:hAnsi="微软雅黑" w:cs="微软雅黑" w:hint="eastAsia"/>
          <w:sz w:val="22"/>
          <w:szCs w:val="22"/>
        </w:rPr>
        <w:t>那艘战舰下落的轨迹发射了一些变化，至少在下落之后不会造成太大的损失，而且进行瞄准的时候都是朝着战舰舰身的部分瞄准，尽量的避免损坏发动机及能源仓，以及武器系统。</w:t>
      </w:r>
    </w:p>
    <w:p w:rsidR="001B15D7" w:rsidRPr="00DF4D1D" w:rsidP="005F768A" w14:paraId="0CCA31E1" w14:textId="4263CB5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这些都是十分宝贵的资源，毕竟现在的人类还没有实力在短时间内吃透‘鹏程征途’号的技术。</w:t>
      </w:r>
    </w:p>
    <w:p w:rsidR="001B15D7" w:rsidRPr="00DF4D1D" w:rsidP="005F768A" w14:paraId="097C3667" w14:textId="0DC17CA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在经过了很长时间的翻译和对比之后</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w:t>
      </w:r>
      <w:r w:rsidRPr="00DF4D1D">
        <w:rPr>
          <w:rFonts w:ascii="微软雅黑" w:eastAsia="微软雅黑" w:hAnsi="微软雅黑" w:cs="微软雅黑" w:hint="eastAsia"/>
          <w:sz w:val="22"/>
          <w:szCs w:val="22"/>
        </w:rPr>
        <w:t>终于大致的掌握了对方语言，在看到最终的结果之后</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众语言学家都是一脸的惊奇，因为这个文明的文字和汉语语法十分的相似，但是所使用的表达方式却有着较大的差距，这的确是一个十分有趣的现象，也从另一个角度减轻了翻译对方语言的压力。</w:t>
      </w:r>
    </w:p>
    <w:p w:rsidR="001B15D7" w:rsidRPr="00DF4D1D" w:rsidP="005F768A" w14:paraId="2C6D6FDE" w14:textId="5D675B9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只要使用现在计算能力比较高的超级计算机</w:t>
      </w:r>
      <w:r w:rsidRPr="00DF4D1D" w:rsidR="008A1182">
        <w:rPr>
          <w:rFonts w:ascii="微软雅黑" w:eastAsia="微软雅黑" w:hAnsi="微软雅黑" w:cs="微软雅黑" w:hint="eastAsia"/>
          <w:sz w:val="22"/>
          <w:szCs w:val="22"/>
        </w:rPr>
        <w:t>都可以做到同声翻译，只不过发出来的声音十分的奇怪而已。</w:t>
      </w:r>
    </w:p>
    <w:p w:rsidR="008A1182" w:rsidRPr="00DF4D1D" w:rsidP="005F768A" w14:paraId="6130D7BD" w14:textId="7AC77E7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从数千米的高度下降对于现在普通人来说或许十分的困难，但是对于拥有有源外骨骼装甲的生命来说并不是一个困难的事情，甚至是一个十分简单的事情。</w:t>
      </w:r>
    </w:p>
    <w:p w:rsidR="0071293D" w:rsidRPr="00DF4D1D" w:rsidP="005F768A" w14:paraId="524ABE52" w14:textId="1797613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而且现在</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w:t>
      </w:r>
      <w:r w:rsidRPr="00DF4D1D">
        <w:rPr>
          <w:rFonts w:ascii="微软雅黑" w:eastAsia="微软雅黑" w:hAnsi="微软雅黑" w:cs="微软雅黑" w:hint="eastAsia"/>
          <w:sz w:val="22"/>
          <w:szCs w:val="22"/>
        </w:rPr>
        <w:t>所制作的外骨骼装甲已经配备了单兵飞行器，可以让士兵从地上进行一段时间的亚音速飞行，也可以做到从高处降落时的紧急迫降，让士兵不会出现生</w:t>
      </w:r>
      <w:r w:rsidRPr="00DF4D1D">
        <w:rPr>
          <w:rFonts w:ascii="微软雅黑" w:eastAsia="微软雅黑" w:hAnsi="微软雅黑" w:cs="微软雅黑" w:hint="eastAsia"/>
          <w:sz w:val="22"/>
          <w:szCs w:val="22"/>
        </w:rPr>
        <w:t>命危险。</w:t>
      </w:r>
    </w:p>
    <w:p w:rsidR="005B6229" w:rsidRPr="00DF4D1D" w:rsidP="005F768A" w14:paraId="4C7672D1" w14:textId="4521DD1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而这些外星生命显然对于这些科技的利用更加的成熟，并且对于能源的存储很有可能也是十分强大，这些外星生命所使用的都没有类似于降落伞之类的东西，有的只是</w:t>
      </w:r>
      <w:r w:rsidRPr="00DF4D1D">
        <w:rPr>
          <w:rFonts w:ascii="微软雅黑" w:eastAsia="微软雅黑" w:hAnsi="微软雅黑" w:cs="微软雅黑" w:hint="eastAsia"/>
          <w:sz w:val="22"/>
          <w:szCs w:val="22"/>
        </w:rPr>
        <w:t>外骨骼装甲背部淡淡的火焰，这些外星生命很快就降落在了地面之上，然后就是一堆重武器以及许多士兵围着这些降落在地名之上的人。</w:t>
      </w:r>
    </w:p>
    <w:p w:rsidR="005B6229" w:rsidRPr="00DF4D1D" w:rsidP="005F768A" w14:paraId="3F2C9753" w14:textId="6C6BA8D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“对面的生命，放下武器，接触外骨骼装甲接受安全性检查。”一名尉官对着自己前面的外星生命使用同声传译装置说道。</w:t>
      </w:r>
    </w:p>
    <w:p w:rsidR="005B6229" w:rsidRPr="00DF4D1D" w:rsidP="005F768A" w14:paraId="7938F65A" w14:textId="520E08A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而那些外星生命显然是听懂了这些话，但是似乎并不理解其中的意思，毕竟语言相通表达意思的方式却不一定相通。</w:t>
      </w:r>
    </w:p>
    <w:p w:rsidR="005B6229" w:rsidRPr="00DF4D1D" w:rsidP="005F768A" w14:paraId="7F6FA4F1" w14:textId="4334F83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但是对方还是将自己手中用于自卫的武器给放下了，但是为了保证自身不会因为地星的空气而导致自己的生命出现危险或者说被空气之中从来没有接触过的微生物给干掉了，并没有脱下外骨骼装甲。</w:t>
      </w:r>
    </w:p>
    <w:p w:rsidR="005B6229" w:rsidRPr="00DF4D1D" w:rsidP="005F768A" w14:paraId="62222A8B" w14:textId="749655B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“尊敬的本星文明你们好，</w:t>
      </w:r>
      <w:r w:rsidRPr="00DF4D1D" w:rsidR="006B10A5">
        <w:rPr>
          <w:rFonts w:ascii="微软雅黑" w:eastAsia="微软雅黑" w:hAnsi="微软雅黑" w:cs="微软雅黑" w:hint="eastAsia"/>
          <w:sz w:val="22"/>
          <w:szCs w:val="22"/>
        </w:rPr>
        <w:t>我们是利普族的外星探索公民，扩展国土是我们的使命和荣耀，此次的来访为各位带来了烦劳我们表示十分歉意，并原因让你们处置，但是前提是我们要保证我们自己能够在这个星球之上生存下去，所以我们需要一点时间来监测大气之中的空气成分是否适合我们生存。</w:t>
      </w:r>
      <w:r w:rsidRPr="00DF4D1D">
        <w:rPr>
          <w:rFonts w:ascii="微软雅黑" w:eastAsia="微软雅黑" w:hAnsi="微软雅黑" w:cs="微软雅黑" w:hint="eastAsia"/>
          <w:sz w:val="22"/>
          <w:szCs w:val="22"/>
        </w:rPr>
        <w:t>”</w:t>
      </w:r>
      <w:r w:rsidRPr="00DF4D1D" w:rsidR="006B10A5">
        <w:rPr>
          <w:rFonts w:ascii="微软雅黑" w:eastAsia="微软雅黑" w:hAnsi="微软雅黑" w:cs="微软雅黑" w:hint="eastAsia"/>
          <w:sz w:val="22"/>
          <w:szCs w:val="22"/>
        </w:rPr>
        <w:t>此</w:t>
      </w:r>
      <w:r w:rsidRPr="00DF4D1D" w:rsidR="00B76AC2">
        <w:rPr>
          <w:rFonts w:ascii="微软雅黑" w:eastAsia="微软雅黑" w:hAnsi="微软雅黑" w:cs="微软雅黑" w:hint="eastAsia"/>
          <w:sz w:val="22"/>
          <w:szCs w:val="22"/>
        </w:rPr>
        <w:t>行</w:t>
      </w:r>
      <w:r w:rsidRPr="00DF4D1D" w:rsidR="006B10A5">
        <w:rPr>
          <w:rFonts w:ascii="微软雅黑" w:eastAsia="微软雅黑" w:hAnsi="微软雅黑" w:cs="微软雅黑" w:hint="eastAsia"/>
          <w:sz w:val="22"/>
          <w:szCs w:val="22"/>
        </w:rPr>
        <w:t>利普人的长官说道。</w:t>
      </w:r>
    </w:p>
    <w:p w:rsidR="006B10A5" w:rsidRPr="00DF4D1D" w:rsidP="005F768A" w14:paraId="7FEE6DB2" w14:textId="2D212C8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1C7301">
        <w:rPr>
          <w:rFonts w:ascii="微软雅黑" w:eastAsia="微软雅黑" w:hAnsi="微软雅黑" w:cs="微软雅黑" w:hint="eastAsia"/>
          <w:sz w:val="22"/>
          <w:szCs w:val="22"/>
        </w:rPr>
        <w:t>可以，但是现在的你们拥有这些用于检测的设备吗？我认为你们并没有这些设备以提供最基本的检测设置。</w:t>
      </w:r>
      <w:r w:rsidRPr="00DF4D1D">
        <w:rPr>
          <w:rFonts w:ascii="微软雅黑" w:eastAsia="微软雅黑" w:hAnsi="微软雅黑" w:cs="微软雅黑" w:hint="eastAsia"/>
          <w:sz w:val="22"/>
          <w:szCs w:val="22"/>
        </w:rPr>
        <w:t>”</w:t>
      </w:r>
    </w:p>
    <w:p w:rsidR="001C7301" w:rsidRPr="00DF4D1D" w:rsidP="005F768A" w14:paraId="6CB6EA9F" w14:textId="230EF14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“不需要你们提供检测的仪器，我们的外骨骼就可以对周围的空气进行检测，不需要你们的帮助，而且我们并不信任你们</w:t>
      </w:r>
      <w:r w:rsidRPr="00DF4D1D" w:rsidR="004A6046">
        <w:rPr>
          <w:rFonts w:ascii="微软雅黑" w:eastAsia="微软雅黑" w:hAnsi="微软雅黑" w:cs="微软雅黑" w:hint="eastAsia"/>
          <w:sz w:val="22"/>
          <w:szCs w:val="22"/>
        </w:rPr>
        <w:t>，现在我们外骨骼的能源十分的充足，对于空气的处理还可以正常的进行。</w:t>
      </w:r>
      <w:r w:rsidRPr="00DF4D1D">
        <w:rPr>
          <w:rFonts w:ascii="微软雅黑" w:eastAsia="微软雅黑" w:hAnsi="微软雅黑" w:cs="微软雅黑" w:hint="eastAsia"/>
          <w:sz w:val="22"/>
          <w:szCs w:val="22"/>
        </w:rPr>
        <w:t>”</w:t>
      </w:r>
    </w:p>
    <w:p w:rsidR="001040AD" w:rsidRPr="00DF4D1D" w:rsidP="005F768A" w14:paraId="4459CFC6" w14:textId="142B3F6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“哼，给你十分钟的时间，时间到了如果还不能够确定我们就不会管你们的死活了，</w:t>
      </w:r>
      <w:r w:rsidRPr="00DF4D1D">
        <w:rPr>
          <w:rFonts w:ascii="微软雅黑" w:eastAsia="微软雅黑" w:hAnsi="微软雅黑" w:cs="微软雅黑" w:hint="eastAsia"/>
          <w:sz w:val="22"/>
          <w:szCs w:val="22"/>
        </w:rPr>
        <w:t>反正死的才是最听话的。”</w:t>
      </w:r>
    </w:p>
    <w:p w:rsidR="004E3883" w:rsidRPr="00DF4D1D" w:rsidP="005F768A" w14:paraId="18BC6458" w14:textId="61079F9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此行利普人在确定了自己已经走到了绝境，外骨骼的装甲也放弃了最高戒备，不仅是为了减少能源的消耗，同样也是为了减少</w:t>
      </w:r>
      <w:r w:rsidRPr="00DF4D1D" w:rsidR="000E7A1B">
        <w:rPr>
          <w:rFonts w:ascii="微软雅黑" w:eastAsia="微软雅黑" w:hAnsi="微软雅黑" w:cs="微软雅黑" w:hint="eastAsia"/>
          <w:sz w:val="22"/>
          <w:szCs w:val="22"/>
        </w:rPr>
        <w:t>在外骨骼还在使用时的能量消耗。</w:t>
      </w:r>
    </w:p>
    <w:p w:rsidR="000E7A1B" w:rsidRPr="00DF4D1D" w:rsidP="005F768A" w14:paraId="7C835360" w14:textId="1354D2F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只见</w:t>
      </w:r>
      <w:r w:rsidRPr="00DF4D1D" w:rsidR="00AE2105">
        <w:rPr>
          <w:rFonts w:ascii="微软雅黑" w:eastAsia="微软雅黑" w:hAnsi="微软雅黑" w:cs="微软雅黑" w:hint="eastAsia"/>
          <w:sz w:val="22"/>
          <w:szCs w:val="22"/>
        </w:rPr>
        <w:t>一部分利普人从外骨骼装甲之中伸出了几个小小的机械手，而机械手上还附带着一部分小小的进气口</w:t>
      </w:r>
      <w:r w:rsidRPr="00DF4D1D" w:rsidR="001C1508">
        <w:rPr>
          <w:rFonts w:ascii="微软雅黑" w:eastAsia="微软雅黑" w:hAnsi="微软雅黑" w:cs="微软雅黑" w:hint="eastAsia"/>
          <w:sz w:val="22"/>
          <w:szCs w:val="22"/>
        </w:rPr>
        <w:t>，</w:t>
      </w:r>
      <w:r w:rsidRPr="00DF4D1D" w:rsidR="005F4FBA">
        <w:rPr>
          <w:rFonts w:ascii="微软雅黑" w:eastAsia="微软雅黑" w:hAnsi="微软雅黑" w:cs="微软雅黑" w:hint="eastAsia"/>
          <w:sz w:val="22"/>
          <w:szCs w:val="22"/>
        </w:rPr>
        <w:t>而正是这小小的进气口担负起了检测空气中所含的成分十分符合他们的生存环境的职责。</w:t>
      </w:r>
    </w:p>
    <w:p w:rsidR="005F4FBA" w:rsidRPr="00DF4D1D" w:rsidP="005F768A" w14:paraId="382D5ACB" w14:textId="04CD8F0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各种检测的结果很快就出来了，而结果也是十分的出乎这些利普人的意料，因为</w:t>
      </w:r>
      <w:r w:rsidR="00063D6F">
        <w:rPr>
          <w:rFonts w:ascii="微软雅黑" w:eastAsia="微软雅黑" w:hAnsi="微软雅黑" w:cs="微软雅黑" w:hint="eastAsia"/>
          <w:sz w:val="22"/>
          <w:szCs w:val="22"/>
        </w:rPr>
        <w:t>地星</w:t>
      </w:r>
      <w:r w:rsidRPr="00DF4D1D">
        <w:rPr>
          <w:rFonts w:ascii="微软雅黑" w:eastAsia="微软雅黑" w:hAnsi="微软雅黑" w:cs="微软雅黑" w:hint="eastAsia"/>
          <w:sz w:val="22"/>
          <w:szCs w:val="22"/>
        </w:rPr>
        <w:t>之上的空气和他们的空气并没有多大的差别，差别最大只是空气之中的二氧化碳和氧气的浓度没有那么的高而已，但是这种环境之下生存还是一件比较舒服的事情，但是他们现在所处的环境却不是那么的理想，甚至随时面临着生命的危险。</w:t>
      </w:r>
    </w:p>
    <w:p w:rsidR="005F4FBA" w:rsidRPr="00DF4D1D" w:rsidP="005F768A" w14:paraId="27B24D29" w14:textId="0688AC8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那位利普</w:t>
      </w:r>
      <w:r w:rsidRPr="00DF4D1D">
        <w:rPr>
          <w:rFonts w:ascii="微软雅黑" w:eastAsia="微软雅黑" w:hAnsi="微软雅黑" w:cs="微软雅黑" w:hint="eastAsia"/>
          <w:sz w:val="22"/>
          <w:szCs w:val="22"/>
        </w:rPr>
        <w:t>人的长官在收集了周围的空气和环境是十分适合他们生存的时候显得十分的震惊已经——无奈。</w:t>
      </w:r>
    </w:p>
    <w:p w:rsidR="005F4FBA" w:rsidRPr="00DF4D1D" w:rsidP="005F768A" w14:paraId="59977F2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那位利普</w:t>
      </w:r>
      <w:r w:rsidRPr="00DF4D1D">
        <w:rPr>
          <w:rFonts w:ascii="微软雅黑" w:eastAsia="微软雅黑" w:hAnsi="微软雅黑" w:cs="微软雅黑" w:hint="eastAsia"/>
          <w:sz w:val="22"/>
          <w:szCs w:val="22"/>
        </w:rPr>
        <w:t>人的长官对着包围他们的战士们说道：</w:t>
      </w:r>
    </w:p>
    <w:p w:rsidR="005F4FBA" w:rsidRPr="00DF4D1D" w:rsidP="005F768A" w14:paraId="444FF86F" w14:textId="349461A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“我们的检测已经结束了，结果就是你们星球十分适合我们的居住，具体是什么原因造成的我们一无所知。”</w:t>
      </w:r>
    </w:p>
    <w:p w:rsidR="005F4FBA" w:rsidRPr="00DF4D1D" w:rsidP="005F768A" w14:paraId="793A3823" w14:textId="762CE04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姜文胜说道：</w:t>
      </w:r>
    </w:p>
    <w:p w:rsidR="005F4FBA" w:rsidRPr="00DF4D1D" w:rsidP="005F768A" w14:paraId="3B727991" w14:textId="6D3B28E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“既然</w:t>
      </w:r>
      <w:r w:rsidRPr="00DF4D1D" w:rsidR="00014ED4">
        <w:rPr>
          <w:rFonts w:ascii="微软雅黑" w:eastAsia="微软雅黑" w:hAnsi="微软雅黑" w:cs="微软雅黑" w:hint="eastAsia"/>
          <w:sz w:val="22"/>
          <w:szCs w:val="22"/>
        </w:rPr>
        <w:t>你们对于环境的检测已经完成了，各方面的指标也是十分的满足你们的生活条件的，那么久卸下武装吧，毕竟我们对于外太空的了解还十分稀少，缺少这方面的经验，而且我们也不是那种</w:t>
      </w:r>
      <w:r w:rsidRPr="00DF4D1D" w:rsidR="00014ED4">
        <w:rPr>
          <w:rFonts w:ascii="微软雅黑" w:eastAsia="微软雅黑" w:hAnsi="微软雅黑" w:cs="微软雅黑" w:hint="eastAsia"/>
          <w:sz w:val="22"/>
          <w:szCs w:val="22"/>
        </w:rPr>
        <w:t>弑</w:t>
      </w:r>
      <w:r w:rsidRPr="00DF4D1D" w:rsidR="00014ED4">
        <w:rPr>
          <w:rFonts w:ascii="微软雅黑" w:eastAsia="微软雅黑" w:hAnsi="微软雅黑" w:cs="微软雅黑" w:hint="eastAsia"/>
          <w:sz w:val="22"/>
          <w:szCs w:val="22"/>
        </w:rPr>
        <w:t>杀成性的人。</w:t>
      </w:r>
      <w:r w:rsidRPr="00DF4D1D">
        <w:rPr>
          <w:rFonts w:ascii="微软雅黑" w:eastAsia="微软雅黑" w:hAnsi="微软雅黑" w:cs="微软雅黑" w:hint="eastAsia"/>
          <w:sz w:val="22"/>
          <w:szCs w:val="22"/>
        </w:rPr>
        <w:t>”</w:t>
      </w:r>
      <w:r w:rsidRPr="00DF4D1D" w:rsidR="00014ED4">
        <w:rPr>
          <w:rFonts w:ascii="微软雅黑" w:eastAsia="微软雅黑" w:hAnsi="微软雅黑" w:cs="微软雅黑" w:hint="eastAsia"/>
          <w:sz w:val="22"/>
          <w:szCs w:val="22"/>
        </w:rPr>
        <w:t>只要相应的字典大致的成型，然后对于语法有着一定的了解之后对于交流已经不是一个问题了。</w:t>
      </w:r>
    </w:p>
    <w:p w:rsidR="00C67E0A" w:rsidRPr="00DF4D1D" w:rsidP="005F768A" w14:paraId="66735D90" w14:textId="57E4777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这群利普人十分无奈的脱下了自己身上的外骨骼装甲，自己漏出了藏在外骨骼庄家之下那不怎么强壮的肌肉，随着外骨骼装甲一点点的被卸下，包围着这些利普人的战士</w:t>
      </w:r>
      <w:r w:rsidRPr="00DF4D1D">
        <w:rPr>
          <w:rFonts w:ascii="微软雅黑" w:eastAsia="微软雅黑" w:hAnsi="微软雅黑" w:cs="微软雅黑" w:hint="eastAsia"/>
          <w:sz w:val="22"/>
          <w:szCs w:val="22"/>
        </w:rPr>
        <w:t>终于看清楚了这些利普人的长相。</w:t>
      </w:r>
    </w:p>
    <w:p w:rsidR="00014ED4" w:rsidRPr="00DF4D1D" w:rsidP="005F768A" w14:paraId="72C77A0D" w14:textId="2C6FBB9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和正常人类的相貌有着几分的相似，但是长长的，尖尖的耳朵却又让人们可以很轻松的分辨出这些类人很正常人类的不同，而且他们的毛发统一都是银色的，如果抛去和人类不同的外表来看的话这些士兵一个个都长得十分的英俊，如果放在人类社会之中绝对是实打实的大帅哥</w:t>
      </w:r>
      <w:r w:rsidRPr="00DF4D1D" w:rsidR="006D0B2F">
        <w:rPr>
          <w:rFonts w:ascii="微软雅黑" w:eastAsia="微软雅黑" w:hAnsi="微软雅黑" w:cs="微软雅黑" w:hint="eastAsia"/>
          <w:sz w:val="22"/>
          <w:szCs w:val="22"/>
        </w:rPr>
        <w:t>，而且和各种神话之中的精灵十分的相似，但是他们使用的科技而不是魔法也不是各种奇奇怪该的武器，更没有任何原始人的影子。</w:t>
      </w:r>
    </w:p>
    <w:p w:rsidR="00E966B5" w:rsidRPr="00DF4D1D" w:rsidP="005F768A" w14:paraId="1AC6D5EF" w14:textId="3569AA2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“实在是没有想到，你们这群——嗯，类人还挺帅的</w:t>
      </w:r>
      <w:r w:rsidRPr="00DF4D1D">
        <w:rPr>
          <w:rFonts w:ascii="微软雅黑" w:eastAsia="微软雅黑" w:hAnsi="微软雅黑" w:cs="微软雅黑" w:hint="eastAsia"/>
          <w:sz w:val="22"/>
          <w:szCs w:val="22"/>
        </w:rPr>
        <w:t>，如果不是因为我们男的恐怕我已经是你们的粉丝了，但是这并不是代表着我对于你们就没有了兴趣，相反我对于你们更加的有兴趣了，你们到底是怎么样的生活环境，进化到了这种地步之后和我们的样子差距竟然没有多大，而且生活的环境也和我们什么差别，这真是一件十分有意思的事情呢。</w:t>
      </w:r>
    </w:p>
    <w:p w:rsidR="008A4CDF" w:rsidRPr="00DF4D1D" w:rsidP="005F768A" w14:paraId="5282E61A" w14:textId="1B936AE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7E69E7" w:rsidRPr="00DF4D1D" w:rsidP="005F768A" w14:paraId="751A885B" w14:textId="37E78D9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姜文胜那有些</w:t>
      </w:r>
      <w:r w:rsidRPr="00DF4D1D">
        <w:rPr>
          <w:rFonts w:ascii="微软雅黑" w:eastAsia="微软雅黑" w:hAnsi="微软雅黑" w:cs="微软雅黑" w:hint="eastAsia"/>
          <w:sz w:val="22"/>
          <w:szCs w:val="22"/>
        </w:rPr>
        <w:t>开玩笑的嘴脸一收一本正经的说道：</w:t>
      </w:r>
    </w:p>
    <w:p w:rsidR="00E966B5" w:rsidRPr="00DF4D1D" w:rsidP="005F768A" w14:paraId="0EB8A5B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“好了，既然事情解决的已经差不多了，剩下的事情我们起不到多大的作用了。</w:t>
      </w:r>
    </w:p>
    <w:p w:rsidR="00E966B5" w:rsidRPr="00DF4D1D" w:rsidP="005F768A" w14:paraId="4930EB05" w14:textId="45C8AEA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卫兵，把他们待下去，问问一些详细的问题，我对于这方面并没有什么经验。”</w:t>
      </w:r>
    </w:p>
    <w:p w:rsidR="00E966B5" w:rsidRPr="00DF4D1D" w:rsidP="005F768A" w14:paraId="3EE0E02F" w14:textId="61642E1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EA0BD6">
        <w:rPr>
          <w:rFonts w:ascii="微软雅黑" w:eastAsia="微软雅黑" w:hAnsi="微软雅黑" w:cs="微软雅黑" w:hint="eastAsia"/>
          <w:sz w:val="22"/>
          <w:szCs w:val="22"/>
        </w:rPr>
        <w:t>是~</w:t>
      </w:r>
      <w:r w:rsidRPr="00DF4D1D">
        <w:rPr>
          <w:rFonts w:ascii="微软雅黑" w:eastAsia="微软雅黑" w:hAnsi="微软雅黑" w:cs="微软雅黑" w:hint="eastAsia"/>
          <w:sz w:val="22"/>
          <w:szCs w:val="22"/>
        </w:rPr>
        <w:t>”</w:t>
      </w:r>
    </w:p>
    <w:p w:rsidR="00EA0BD6" w:rsidRPr="00DF4D1D" w:rsidP="005F768A" w14:paraId="5B47FBDF" w14:textId="7D9FE90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在姜文胜的命令下达之后一大群人从包围圈中冲了出来劲这群人带到了一个用于审讯的地方。</w:t>
      </w:r>
    </w:p>
    <w:p w:rsidR="00E966B5" w:rsidRPr="00DF4D1D" w:rsidP="005F768A" w14:paraId="0CCB4BFF" w14:textId="77777777">
      <w:pPr>
        <w:rPr>
          <w:rFonts w:ascii="微软雅黑" w:eastAsia="微软雅黑" w:hAnsi="微软雅黑" w:cs="微软雅黑"/>
          <w:sz w:val="22"/>
          <w:szCs w:val="22"/>
        </w:rPr>
      </w:pPr>
    </w:p>
    <w:p w:rsidR="007E69E7" w:rsidRPr="00DF4D1D" w:rsidP="005F768A" w14:paraId="16AC9190" w14:textId="2DAECBAA">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