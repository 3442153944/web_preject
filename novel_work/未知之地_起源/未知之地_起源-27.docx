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57688BA4" w14:textId="77777777">
      <w:pPr>
        <w:pStyle w:val="Heading2"/>
      </w:pPr>
      <w:bookmarkStart w:id="0" w:name="_Hlk40573321"/>
      <w:r w:rsidRPr="00DF4D1D">
        <w:rPr>
          <w:rFonts w:hint="eastAsia"/>
        </w:rPr>
        <w:t>第二十六章</w:t>
      </w:r>
      <w:r w:rsidRPr="00DF4D1D">
        <w:rPr>
          <w:rFonts w:hint="eastAsia"/>
        </w:rPr>
        <w:t xml:space="preserve"> </w:t>
      </w:r>
      <w:r w:rsidRPr="00DF4D1D">
        <w:rPr>
          <w:rFonts w:hint="eastAsia"/>
        </w:rPr>
        <w:t>孙瑶晋升金丹</w:t>
      </w:r>
    </w:p>
    <w:p w:rsidR="00EA55F0" w:rsidRPr="00DF4D1D" w:rsidP="005F768A" w14:paraId="60C1ED2A"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此时的孙瑶还是每天正常的上学放学，每</w:t>
      </w:r>
      <w:r w:rsidRPr="00DF4D1D">
        <w:rPr>
          <w:rFonts w:ascii="微软雅黑" w:eastAsia="微软雅黑" w:hAnsi="微软雅黑" w:cs="微软雅黑" w:hint="eastAsia"/>
          <w:sz w:val="22"/>
          <w:szCs w:val="22"/>
        </w:rPr>
        <w:t>天干着</w:t>
      </w:r>
      <w:r w:rsidRPr="00DF4D1D">
        <w:rPr>
          <w:rFonts w:ascii="微软雅黑" w:eastAsia="微软雅黑" w:hAnsi="微软雅黑" w:cs="微软雅黑" w:hint="eastAsia"/>
          <w:sz w:val="22"/>
          <w:szCs w:val="22"/>
        </w:rPr>
        <w:t>几乎是同样的事情。起床，吃早饭，上学，吃午饭，午休，上学，放学，吃饭，睡觉，起床，完美的构成一个闭环。</w:t>
      </w:r>
    </w:p>
    <w:p w:rsidR="00EA55F0" w:rsidRPr="00DF4D1D" w:rsidP="005F768A" w14:paraId="0AB460B8"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然而孙瑶是一个筑基的修士，如果没有剧烈的运动那么都是不用休息的。平时的消耗速度完全跟不上身体自己补充能量的速度，就是平常的学习对于精神的消耗也是跟不上恢复速度的。可以说在没有剧烈消耗的情况下是不需要休息的，理论上是是可以持续到生命的结束。</w:t>
      </w:r>
    </w:p>
    <w:p w:rsidR="00EA55F0" w:rsidRPr="00DF4D1D" w:rsidP="005F768A" w14:paraId="44EF1B01"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只是，基于还是一个正常人类的习惯，所以吃饭睡觉都是照常进行着走的。</w:t>
      </w:r>
    </w:p>
    <w:p w:rsidR="00EA55F0" w:rsidRPr="00DF4D1D" w:rsidP="005F768A" w14:paraId="23EBDCF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第二天早上</w:t>
      </w:r>
    </w:p>
    <w:p w:rsidR="00EA55F0" w:rsidRPr="00DF4D1D" w:rsidP="005F768A" w14:paraId="2A89B7C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“爱丽，你说等会儿瑶</w:t>
      </w:r>
      <w:r w:rsidRPr="00DF4D1D">
        <w:rPr>
          <w:rFonts w:ascii="微软雅黑" w:eastAsia="微软雅黑" w:hAnsi="微软雅黑" w:cs="微软雅黑" w:hint="eastAsia"/>
          <w:sz w:val="22"/>
          <w:szCs w:val="22"/>
        </w:rPr>
        <w:t>瑶</w:t>
      </w:r>
      <w:r w:rsidRPr="00DF4D1D">
        <w:rPr>
          <w:rFonts w:ascii="微软雅黑" w:eastAsia="微软雅黑" w:hAnsi="微软雅黑" w:cs="微软雅黑" w:hint="eastAsia"/>
          <w:sz w:val="22"/>
          <w:szCs w:val="22"/>
        </w:rPr>
        <w:t>会是什么样的反应的呢？似乎有点紧张呢~”</w:t>
      </w:r>
    </w:p>
    <w:p w:rsidR="00EA55F0" w:rsidRPr="00DF4D1D" w:rsidP="005F768A" w14:paraId="005BBC97"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“主人，这个爱丽可是帮不了你。毕竟也算是史无前例的第一人了，爱丽也很好奇等会儿瑶</w:t>
      </w:r>
      <w:r w:rsidRPr="00DF4D1D">
        <w:rPr>
          <w:rFonts w:ascii="微软雅黑" w:eastAsia="微软雅黑" w:hAnsi="微软雅黑" w:cs="微软雅黑" w:hint="eastAsia"/>
          <w:sz w:val="22"/>
          <w:szCs w:val="22"/>
        </w:rPr>
        <w:t>瑶</w:t>
      </w:r>
      <w:r w:rsidRPr="00DF4D1D">
        <w:rPr>
          <w:rFonts w:ascii="微软雅黑" w:eastAsia="微软雅黑" w:hAnsi="微软雅黑" w:cs="微软雅黑" w:hint="eastAsia"/>
          <w:sz w:val="22"/>
          <w:szCs w:val="22"/>
        </w:rPr>
        <w:t>会有什么样的反应。”</w:t>
      </w:r>
    </w:p>
    <w:p w:rsidR="00EA55F0" w:rsidRPr="00DF4D1D" w:rsidP="005F768A" w14:paraId="5A5E8CEC"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“那我要你有何用……”</w:t>
      </w:r>
    </w:p>
    <w:p w:rsidR="00EA55F0" w:rsidRPr="00DF4D1D" w:rsidP="005F768A" w14:paraId="7851300B"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“主人，话可不能这么说。我虽然是辅助您的，但是对于情感这方面我可是完全无能为力啊。毕竟人类的感情可是毫无逻辑可言的，虽然我拥有了感情……”</w:t>
      </w:r>
    </w:p>
    <w:p w:rsidR="00EA55F0" w:rsidRPr="00DF4D1D" w:rsidP="005F768A" w14:paraId="5DAD1D51"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在孙源玲和爱丽日常贫嘴的时候，欧阳慧突然出现。</w:t>
      </w:r>
    </w:p>
    <w:p w:rsidR="00EA55F0" w:rsidRPr="00DF4D1D" w:rsidP="005F768A" w14:paraId="554A8810"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“小姐，你是要去看望您的妹妹吗？”</w:t>
      </w:r>
    </w:p>
    <w:p w:rsidR="00EA55F0" w:rsidRPr="00DF4D1D" w:rsidP="005F768A" w14:paraId="2752AD46"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“啊，是的有一段时间没有看到她了所以去看看。话说，你来干嘛呢？”</w:t>
      </w:r>
    </w:p>
    <w:p w:rsidR="00EA55F0" w:rsidRPr="00DF4D1D" w:rsidP="005F768A" w14:paraId="29CE19A4"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“啊，没啥。我可以一起去吗？我也想看看~”</w:t>
      </w:r>
    </w:p>
    <w:p w:rsidR="00EA55F0" w:rsidRPr="00DF4D1D" w:rsidP="005F768A" w14:paraId="62BA7FCB"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欧阳慧的脸上露出了</w:t>
      </w:r>
      <w:r w:rsidRPr="00DF4D1D">
        <w:rPr>
          <w:rFonts w:ascii="微软雅黑" w:eastAsia="微软雅黑" w:hAnsi="微软雅黑" w:cs="微软雅黑" w:hint="eastAsia"/>
          <w:sz w:val="22"/>
          <w:szCs w:val="22"/>
        </w:rPr>
        <w:t>痴汉般的</w:t>
      </w:r>
      <w:r w:rsidRPr="00DF4D1D">
        <w:rPr>
          <w:rFonts w:ascii="微软雅黑" w:eastAsia="微软雅黑" w:hAnsi="微软雅黑" w:cs="微软雅黑" w:hint="eastAsia"/>
          <w:sz w:val="22"/>
          <w:szCs w:val="22"/>
        </w:rPr>
        <w:t>笑容，只是这笑容一闪而逝孙源玲并没有察觉。</w:t>
      </w:r>
    </w:p>
    <w:p w:rsidR="00EA55F0" w:rsidRPr="00DF4D1D" w:rsidP="005F768A" w14:paraId="27C57912"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“如果，你想去的话就不能直接穿过去好麻烦啊。”</w:t>
      </w:r>
    </w:p>
    <w:p w:rsidR="00EA55F0" w:rsidRPr="00DF4D1D" w:rsidP="005F768A" w14:paraId="5DC277B6"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“没事，没事就当是沿途旅行就是了顺便带着我熟悉一下现在这个世界。”</w:t>
      </w:r>
    </w:p>
    <w:p w:rsidR="00EA55F0" w:rsidRPr="00DF4D1D" w:rsidP="005F768A" w14:paraId="08776899"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“所以，房间收拾完没有？”</w:t>
      </w:r>
    </w:p>
    <w:p w:rsidR="00EA55F0" w:rsidRPr="00DF4D1D" w:rsidP="005F768A" w14:paraId="67F46323"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“收拾完了，只是我想不通。为什么都是这么简陋的设备，小姐你肯定不止这些东西。”</w:t>
      </w:r>
    </w:p>
    <w:p w:rsidR="00EA55F0" w:rsidRPr="00DF4D1D" w:rsidP="005F768A" w14:paraId="258C2057"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“我还不是以防万一啊，以后慢慢的拿出来就好了啊。我会把这个世界的科技慢慢的带起来的。”</w:t>
      </w:r>
    </w:p>
    <w:p w:rsidR="00EA55F0" w:rsidRPr="00DF4D1D" w:rsidP="005F768A" w14:paraId="0BC16F4B"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“嗯，小姐加油。那么现在可以出发了吗？”</w:t>
      </w:r>
    </w:p>
    <w:p w:rsidR="00EA55F0" w:rsidRPr="00DF4D1D" w:rsidP="005F768A" w14:paraId="16D740E1"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“可以了，只是你那么着急干什么？”</w:t>
      </w:r>
    </w:p>
    <w:p w:rsidR="00EA55F0" w:rsidRPr="00DF4D1D" w:rsidP="005F768A" w14:paraId="5AE0A6CB"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“啊，没什么。”</w:t>
      </w:r>
    </w:p>
    <w:p w:rsidR="00EA55F0" w:rsidRPr="00DF4D1D" w:rsidP="005F768A" w14:paraId="776B9648"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 孙源玲诧异的看了一眼欧阳慧，便走出门了。</w:t>
      </w:r>
    </w:p>
    <w:p w:rsidR="00EA55F0" w:rsidRPr="00DF4D1D" w:rsidP="005F768A" w14:paraId="75712E81"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“把门关上，走了。”</w:t>
      </w:r>
    </w:p>
    <w:p w:rsidR="00EA55F0" w:rsidRPr="00DF4D1D" w:rsidP="005F768A" w14:paraId="12120FDD"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“好的，小姐。”</w:t>
      </w:r>
    </w:p>
    <w:p w:rsidR="00EA55F0" w:rsidRPr="00DF4D1D" w:rsidP="005F768A" w14:paraId="59F754A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在出了门之后，孙源玲本来是在想要不要乘车去，但是一想到自己目前这个样子似乎有点麻烦于是——孙源玲又上天了。</w:t>
      </w:r>
    </w:p>
    <w:p w:rsidR="00EA55F0" w:rsidRPr="00DF4D1D" w:rsidP="005F768A" w14:paraId="00772319"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“小姐，我们可以使用普通的交通工具吗？说好的不引人注目的呢？”</w:t>
      </w:r>
    </w:p>
    <w:p w:rsidR="00EA55F0" w:rsidRPr="00DF4D1D" w:rsidP="005F768A" w14:paraId="758A31CC"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“慧子啊，其实我们飞高点就没事了。普通人那儿来那么多时间往天上看了？只要控制速度不要那么快，噪音就不会太大路人也就不会注意到我们了。”</w:t>
      </w:r>
    </w:p>
    <w:p w:rsidR="00EA55F0" w:rsidRPr="00DF4D1D" w:rsidP="005F768A" w14:paraId="51A5566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“那么，雷达呢？你不是说有被雷达发现的可能吗？”</w:t>
      </w:r>
    </w:p>
    <w:p w:rsidR="00EA55F0" w:rsidRPr="00DF4D1D" w:rsidP="005F768A" w14:paraId="4EF04CAA"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“嗨~管他那么多，发现了又能把我怎样？你真的以为这个世界像你想的那么简单吗？背后的东西可是复杂的很。我们只是在天上飞</w:t>
      </w:r>
      <w:r w:rsidRPr="00DF4D1D">
        <w:rPr>
          <w:rFonts w:ascii="微软雅黑" w:eastAsia="微软雅黑" w:hAnsi="微软雅黑" w:cs="微软雅黑" w:hint="eastAsia"/>
          <w:sz w:val="22"/>
          <w:szCs w:val="22"/>
        </w:rPr>
        <w:t>飞</w:t>
      </w:r>
      <w:r w:rsidRPr="00DF4D1D">
        <w:rPr>
          <w:rFonts w:ascii="微软雅黑" w:eastAsia="微软雅黑" w:hAnsi="微软雅黑" w:cs="微软雅黑" w:hint="eastAsia"/>
          <w:sz w:val="22"/>
          <w:szCs w:val="22"/>
        </w:rPr>
        <w:t>，有没有干什么事情况且现在这个时代的修士能不能够自主的飞行还是个问题呢</w:t>
      </w:r>
    </w:p>
    <w:p w:rsidR="00EA55F0" w:rsidRPr="00DF4D1D" w:rsidP="005F768A" w14:paraId="73B9E5C7"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行了，</w:t>
      </w:r>
      <w:r w:rsidRPr="00DF4D1D">
        <w:rPr>
          <w:rFonts w:ascii="微软雅黑" w:eastAsia="微软雅黑" w:hAnsi="微软雅黑" w:cs="微软雅黑" w:hint="eastAsia"/>
          <w:sz w:val="22"/>
          <w:szCs w:val="22"/>
        </w:rPr>
        <w:t>走吧慧子</w:t>
      </w:r>
      <w:r w:rsidRPr="00DF4D1D">
        <w:rPr>
          <w:rFonts w:ascii="微软雅黑" w:eastAsia="微软雅黑" w:hAnsi="微软雅黑" w:cs="微软雅黑" w:hint="eastAsia"/>
          <w:sz w:val="22"/>
          <w:szCs w:val="22"/>
        </w:rPr>
        <w:t>别管那么多有的没的。方便一些不好吗？”</w:t>
      </w:r>
    </w:p>
    <w:p w:rsidR="00EA55F0" w:rsidRPr="00DF4D1D" w:rsidP="005F768A" w14:paraId="3DB10332"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“好的，小姐。”</w:t>
      </w:r>
    </w:p>
    <w:p w:rsidR="00EA55F0" w:rsidRPr="00DF4D1D" w:rsidP="005F768A" w14:paraId="4AD47167"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然后两人就向着孙瑶学校的方向飞去了——</w:t>
      </w:r>
    </w:p>
    <w:p w:rsidR="00EA55F0" w:rsidRPr="00DF4D1D" w:rsidP="005F768A" w14:paraId="530F46E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只是孙源玲没有看到欧阳慧手中的胶卷相机——这种相机可是纯粹的物理相机，人工智能没有办法干涉的。至于钱是从那儿来的嘛，偷偷的卖点从地下挖出来的贵重金属什么的对于一个</w:t>
      </w:r>
      <w:r w:rsidRPr="00DF4D1D">
        <w:rPr>
          <w:rFonts w:ascii="微软雅黑" w:eastAsia="微软雅黑" w:hAnsi="微软雅黑" w:cs="微软雅黑" w:hint="eastAsia"/>
          <w:sz w:val="22"/>
          <w:szCs w:val="22"/>
        </w:rPr>
        <w:t>元婴期</w:t>
      </w:r>
      <w:r w:rsidRPr="00DF4D1D">
        <w:rPr>
          <w:rFonts w:ascii="微软雅黑" w:eastAsia="微软雅黑" w:hAnsi="微软雅黑" w:cs="微软雅黑" w:hint="eastAsia"/>
          <w:sz w:val="22"/>
          <w:szCs w:val="22"/>
        </w:rPr>
        <w:t>的修士来说还是很容易的。毕竟又不是整天都呆在孙源玲的身边的，还要了解现在这个社会的。</w:t>
      </w:r>
    </w:p>
    <w:p w:rsidR="00EA55F0" w:rsidRPr="00DF4D1D" w:rsidP="005F768A" w14:paraId="0C1FAE2A"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“小姐的裙底到底有什么呢？”</w:t>
      </w:r>
    </w:p>
    <w:p w:rsidR="00EA55F0" w:rsidRPr="00DF4D1D" w:rsidP="005F768A" w14:paraId="3669351C"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“慧子，你在说什么？”</w:t>
      </w:r>
    </w:p>
    <w:p w:rsidR="00EA55F0" w:rsidRPr="00DF4D1D" w:rsidP="005F768A" w14:paraId="7D274152"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“啊，我没有说话啊。是小姐你幻听了吧？”——欧阳慧将相机藏好了，说话就是硬气。</w:t>
      </w:r>
    </w:p>
    <w:p w:rsidR="00EA55F0" w:rsidRPr="00DF4D1D" w:rsidP="005F768A" w14:paraId="6601D1EF"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孙源玲十分诧异的看着欧阳慧，总感觉那里不对。</w:t>
      </w:r>
    </w:p>
    <w:p w:rsidR="00EA55F0" w:rsidRPr="00DF4D1D" w:rsidP="005F768A" w14:paraId="6EDFB46F"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“行吧，就当是我幻听了吧。不对，幻听</w:t>
      </w:r>
      <w:r w:rsidRPr="00DF4D1D">
        <w:rPr>
          <w:rFonts w:ascii="微软雅黑" w:eastAsia="微软雅黑" w:hAnsi="微软雅黑" w:cs="微软雅黑" w:hint="eastAsia"/>
          <w:sz w:val="22"/>
          <w:szCs w:val="22"/>
        </w:rPr>
        <w:t>个</w:t>
      </w:r>
      <w:r w:rsidRPr="00DF4D1D">
        <w:rPr>
          <w:rFonts w:ascii="微软雅黑" w:eastAsia="微软雅黑" w:hAnsi="微软雅黑" w:cs="微软雅黑" w:hint="eastAsia"/>
          <w:sz w:val="22"/>
          <w:szCs w:val="22"/>
        </w:rPr>
        <w:t>屁把速度压到3</w:t>
      </w:r>
      <w:r w:rsidRPr="00DF4D1D">
        <w:rPr>
          <w:rFonts w:ascii="微软雅黑" w:eastAsia="微软雅黑" w:hAnsi="微软雅黑" w:cs="微软雅黑"/>
          <w:sz w:val="22"/>
          <w:szCs w:val="22"/>
        </w:rPr>
        <w:t>30</w:t>
      </w:r>
      <w:r w:rsidRPr="00DF4D1D">
        <w:rPr>
          <w:rFonts w:ascii="微软雅黑" w:eastAsia="微软雅黑" w:hAnsi="微软雅黑" w:cs="微软雅黑" w:hint="eastAsia"/>
          <w:sz w:val="22"/>
          <w:szCs w:val="22"/>
        </w:rPr>
        <w:t>每秒。”</w:t>
      </w:r>
    </w:p>
    <w:p w:rsidR="00EA55F0" w:rsidRPr="00DF4D1D" w:rsidP="005F768A" w14:paraId="1719F4C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“好的，小姐。我跟着您的速度就是了，我也不太会使用这个眼镜进行测速。”</w:t>
      </w:r>
    </w:p>
    <w:p w:rsidR="00EA55F0" w:rsidRPr="00DF4D1D" w:rsidP="005F768A" w14:paraId="59CFF983"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w:t>
      </w:r>
    </w:p>
    <w:p w:rsidR="00EA55F0" w:rsidRPr="00DF4D1D" w:rsidP="005F768A" w14:paraId="1AA40F87"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孙源玲两人在1</w:t>
      </w:r>
      <w:r w:rsidRPr="00DF4D1D">
        <w:rPr>
          <w:rFonts w:ascii="微软雅黑" w:eastAsia="微软雅黑" w:hAnsi="微软雅黑" w:cs="微软雅黑"/>
          <w:sz w:val="22"/>
          <w:szCs w:val="22"/>
        </w:rPr>
        <w:t>5000</w:t>
      </w:r>
      <w:r w:rsidRPr="00DF4D1D">
        <w:rPr>
          <w:rFonts w:ascii="微软雅黑" w:eastAsia="微软雅黑" w:hAnsi="微软雅黑" w:cs="微软雅黑" w:hint="eastAsia"/>
          <w:sz w:val="22"/>
          <w:szCs w:val="22"/>
        </w:rPr>
        <w:t>M的高空飞行了1个半小时候终于来到了孙瑶所在学校的上空。</w:t>
      </w:r>
    </w:p>
    <w:p w:rsidR="00EA55F0" w:rsidRPr="00DF4D1D" w:rsidP="005F768A" w14:paraId="22F467F7"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“天上的风景虽然不错，但是就这样在天上飞了一个多小时是不是有点无聊了啊。”欧阳慧还是忍不住开始牢骚了。</w:t>
      </w:r>
    </w:p>
    <w:p w:rsidR="00EA55F0" w:rsidRPr="00DF4D1D" w:rsidP="005F768A" w14:paraId="154531DF"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“那你还行要怎么样啊？在不知道空间坐标的情况下只能凭感觉跳跃，我怕你直接跑到地星外面去。”</w:t>
      </w:r>
    </w:p>
    <w:p w:rsidR="00EA55F0" w:rsidRPr="00DF4D1D" w:rsidP="005F768A" w14:paraId="1A96E1E6"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“我怎么可能跑到外面了？怎么可能呢？你说对吧？爱丽”</w:t>
      </w:r>
    </w:p>
    <w:p w:rsidR="00EA55F0" w:rsidRPr="00DF4D1D" w:rsidP="005F768A" w14:paraId="2964FCA3"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爱丽：“我不知道，不要问我。我不知道你们跳跃的原理。”</w:t>
      </w:r>
    </w:p>
    <w:p w:rsidR="00EA55F0" w:rsidRPr="00DF4D1D" w:rsidP="005F768A" w14:paraId="223CC904"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欧阳慧：“……给点面子嘛——”</w:t>
      </w:r>
    </w:p>
    <w:p w:rsidR="00EA55F0" w:rsidRPr="00DF4D1D" w:rsidP="005F768A" w14:paraId="10F86317"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w:t>
      </w:r>
    </w:p>
    <w:p w:rsidR="00EA55F0" w:rsidRPr="00DF4D1D" w:rsidP="005F768A" w14:paraId="23FE2B8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在各种凭嘴中，孙源玲两人来到了孙瑶学校附近的偏僻处。此时的时间已经是1</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点左右了。</w:t>
      </w:r>
    </w:p>
    <w:p w:rsidR="00EA55F0" w:rsidRPr="00DF4D1D" w:rsidP="005F768A" w14:paraId="68D84FB3"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此时在学校中的孙瑶正在教室中认真的上着课（大概），课堂</w:t>
      </w:r>
      <w:r w:rsidRPr="00DF4D1D">
        <w:rPr>
          <w:rFonts w:ascii="微软雅黑" w:eastAsia="微软雅黑" w:hAnsi="微软雅黑" w:cs="微软雅黑" w:hint="eastAsia"/>
          <w:sz w:val="22"/>
          <w:szCs w:val="22"/>
        </w:rPr>
        <w:t>上上着</w:t>
      </w:r>
      <w:r w:rsidRPr="00DF4D1D">
        <w:rPr>
          <w:rFonts w:ascii="微软雅黑" w:eastAsia="微软雅黑" w:hAnsi="微软雅黑" w:cs="微软雅黑" w:hint="eastAsia"/>
          <w:sz w:val="22"/>
          <w:szCs w:val="22"/>
        </w:rPr>
        <w:t>孙瑶早已烂熟于心的内容。此时孙瑶突然心有所感的看向窗外一处房屋的角落，看起来空空的什么也没有。但是将灵气集中到眼睛上时，空空的角落里似乎有人的样子，但是仍然看不清楚。</w:t>
      </w:r>
    </w:p>
    <w:p w:rsidR="00EA55F0" w:rsidRPr="00DF4D1D" w:rsidP="005F768A" w14:paraId="4D7683A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孙瑶索性就没有去看了，等放学了再去看看。</w:t>
      </w:r>
    </w:p>
    <w:p w:rsidR="00EA55F0" w:rsidRPr="00DF4D1D" w:rsidP="005F768A" w14:paraId="56A69B80"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“小姐，刚才有人看到这儿来了，我们似乎被发现了——”</w:t>
      </w:r>
    </w:p>
    <w:p w:rsidR="00EA55F0" w:rsidRPr="00DF4D1D" w:rsidP="005F768A" w14:paraId="50A86FEA"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“没事，看向这儿的人是我的妹妹孙瑶，这个世界上达到筑基的修士还真是屈指可数啊。”</w:t>
      </w:r>
    </w:p>
    <w:p w:rsidR="00EA55F0" w:rsidRPr="00DF4D1D" w:rsidP="005F768A" w14:paraId="68DA4BDB"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说着，孙源玲就</w:t>
      </w:r>
      <w:r w:rsidRPr="00DF4D1D">
        <w:rPr>
          <w:rFonts w:ascii="微软雅黑" w:eastAsia="微软雅黑" w:hAnsi="微软雅黑" w:cs="微软雅黑" w:hint="eastAsia"/>
          <w:sz w:val="22"/>
          <w:szCs w:val="22"/>
        </w:rPr>
        <w:t>从戒</w:t>
      </w:r>
      <w:r w:rsidRPr="00DF4D1D">
        <w:rPr>
          <w:rFonts w:ascii="微软雅黑" w:eastAsia="微软雅黑" w:hAnsi="微软雅黑" w:cs="微软雅黑" w:hint="eastAsia"/>
          <w:sz w:val="22"/>
          <w:szCs w:val="22"/>
        </w:rPr>
        <w:t xml:space="preserve">指中拿出了一个丹药。这就是孙源玲用于晋升金丹的丹药。 </w:t>
      </w:r>
    </w:p>
    <w:p w:rsidR="00EA55F0" w:rsidRPr="00DF4D1D" w:rsidP="005F768A" w14:paraId="199D0753"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“这……这是，天地本源？你怎么会有这么珍贵的宝物？这可是可以用来晋升仙阶的重要物品，你竟然用来做破境丹不觉得浪费吗？小姐。”</w:t>
      </w:r>
    </w:p>
    <w:p w:rsidR="00EA55F0" w:rsidRPr="00DF4D1D" w:rsidP="005F768A" w14:paraId="382EAACF"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“我也不知道，但是总不能把它给拆了吧，给你吃你也没用啊”</w:t>
      </w:r>
    </w:p>
    <w:p w:rsidR="00EA55F0" w:rsidRPr="00DF4D1D" w:rsidP="005F768A" w14:paraId="715B8EC1"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“也是哈，用于突破到金丹的破境丹对我来说并没有什么用。”</w:t>
      </w:r>
    </w:p>
    <w:p w:rsidR="00EA55F0" w:rsidRPr="00DF4D1D" w:rsidP="005F768A" w14:paraId="60806DDC"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“瑶</w:t>
      </w:r>
      <w:r w:rsidRPr="00DF4D1D">
        <w:rPr>
          <w:rFonts w:ascii="微软雅黑" w:eastAsia="微软雅黑" w:hAnsi="微软雅黑" w:cs="微软雅黑" w:hint="eastAsia"/>
          <w:sz w:val="22"/>
          <w:szCs w:val="22"/>
        </w:rPr>
        <w:t>瑶</w:t>
      </w:r>
      <w:r w:rsidRPr="00DF4D1D">
        <w:rPr>
          <w:rFonts w:ascii="微软雅黑" w:eastAsia="微软雅黑" w:hAnsi="微软雅黑" w:cs="微软雅黑" w:hint="eastAsia"/>
          <w:sz w:val="22"/>
          <w:szCs w:val="22"/>
        </w:rPr>
        <w:t>要不了多久就可以放学了。要不要我去家里面等她呢？”</w:t>
      </w:r>
    </w:p>
    <w:p w:rsidR="00EA55F0" w:rsidRPr="00DF4D1D" w:rsidP="005F768A" w14:paraId="3A03728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“都听小姐您的。”</w:t>
      </w:r>
    </w:p>
    <w:p w:rsidR="00EA55F0" w:rsidRPr="00DF4D1D" w:rsidP="005F768A" w14:paraId="314E7F10"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于是孙源玲来到了家中。</w:t>
      </w:r>
    </w:p>
    <w:p w:rsidR="00EA55F0" w:rsidRPr="00DF4D1D" w:rsidP="005F768A" w14:paraId="2B6D5B9C"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“小姐，瑶</w:t>
      </w:r>
      <w:r w:rsidRPr="00DF4D1D">
        <w:rPr>
          <w:rFonts w:ascii="微软雅黑" w:eastAsia="微软雅黑" w:hAnsi="微软雅黑" w:cs="微软雅黑" w:hint="eastAsia"/>
          <w:sz w:val="22"/>
          <w:szCs w:val="22"/>
        </w:rPr>
        <w:t>瑶</w:t>
      </w:r>
      <w:r w:rsidRPr="00DF4D1D">
        <w:rPr>
          <w:rFonts w:ascii="微软雅黑" w:eastAsia="微软雅黑" w:hAnsi="微软雅黑" w:cs="微软雅黑" w:hint="eastAsia"/>
          <w:sz w:val="22"/>
          <w:szCs w:val="22"/>
        </w:rPr>
        <w:t>会回家吃午饭吗？”</w:t>
      </w:r>
    </w:p>
    <w:p w:rsidR="00EA55F0" w:rsidRPr="00DF4D1D" w:rsidP="005F768A" w14:paraId="1D603E80"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“这，应该不会。”</w:t>
      </w:r>
    </w:p>
    <w:p w:rsidR="00EA55F0" w:rsidRPr="00DF4D1D" w:rsidP="005F768A" w14:paraId="104A6B47"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欧阳慧：“……”</w:t>
      </w:r>
    </w:p>
    <w:p w:rsidR="00EA55F0" w:rsidRPr="00DF4D1D" w:rsidP="005F768A" w14:paraId="12022DC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“咳咳，我们去看瑶</w:t>
      </w:r>
      <w:r w:rsidRPr="00DF4D1D">
        <w:rPr>
          <w:rFonts w:ascii="微软雅黑" w:eastAsia="微软雅黑" w:hAnsi="微软雅黑" w:cs="微软雅黑" w:hint="eastAsia"/>
          <w:sz w:val="22"/>
          <w:szCs w:val="22"/>
        </w:rPr>
        <w:t>瑶</w:t>
      </w:r>
      <w:r w:rsidRPr="00DF4D1D">
        <w:rPr>
          <w:rFonts w:ascii="微软雅黑" w:eastAsia="微软雅黑" w:hAnsi="微软雅黑" w:cs="微软雅黑" w:hint="eastAsia"/>
          <w:sz w:val="22"/>
          <w:szCs w:val="22"/>
        </w:rPr>
        <w:t>放学吧。”</w:t>
      </w:r>
    </w:p>
    <w:p w:rsidR="00EA55F0" w:rsidRPr="00DF4D1D" w:rsidP="005F768A" w14:paraId="78A3F559"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于是两人又来到了孙瑶的校外，等着……等着……</w:t>
      </w:r>
    </w:p>
    <w:p w:rsidR="00EA55F0" w:rsidRPr="00DF4D1D" w:rsidP="005F768A" w14:paraId="45085C68"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“小姐，就这样等着不无聊吗？”</w:t>
      </w:r>
    </w:p>
    <w:p w:rsidR="00EA55F0" w:rsidRPr="00DF4D1D" w:rsidP="005F768A" w14:paraId="6CCDCC08"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“无聊啊。”</w:t>
      </w:r>
    </w:p>
    <w:p w:rsidR="00EA55F0" w:rsidRPr="00DF4D1D" w:rsidP="005F768A" w14:paraId="2E194F56"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“那为什么还要在这儿等着呢？”</w:t>
      </w:r>
    </w:p>
    <w:p w:rsidR="00EA55F0" w:rsidRPr="00DF4D1D" w:rsidP="005F768A" w14:paraId="1C05569C"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“那你还能干嘛呢？”</w:t>
      </w:r>
    </w:p>
    <w:p w:rsidR="00EA55F0" w:rsidRPr="00DF4D1D" w:rsidP="005F768A" w14:paraId="13D85346"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“那就等着吧。”</w:t>
      </w:r>
    </w:p>
    <w:p w:rsidR="00EA55F0" w:rsidRPr="00DF4D1D" w:rsidP="005F768A" w14:paraId="6CFF6B89"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终于——时间来到了1</w:t>
      </w:r>
      <w:r w:rsidRPr="00DF4D1D">
        <w:rPr>
          <w:rFonts w:ascii="微软雅黑" w:eastAsia="微软雅黑" w:hAnsi="微软雅黑" w:cs="微软雅黑"/>
          <w:sz w:val="22"/>
          <w:szCs w:val="22"/>
        </w:rPr>
        <w:t>2</w:t>
      </w:r>
      <w:r w:rsidRPr="00DF4D1D">
        <w:rPr>
          <w:rFonts w:ascii="微软雅黑" w:eastAsia="微软雅黑" w:hAnsi="微软雅黑" w:cs="微软雅黑" w:hint="eastAsia"/>
          <w:sz w:val="22"/>
          <w:szCs w:val="22"/>
        </w:rPr>
        <w:t>:1</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分，校园的下课</w:t>
      </w:r>
      <w:r w:rsidRPr="00DF4D1D">
        <w:rPr>
          <w:rFonts w:ascii="微软雅黑" w:eastAsia="微软雅黑" w:hAnsi="微软雅黑" w:cs="微软雅黑" w:hint="eastAsia"/>
          <w:sz w:val="22"/>
          <w:szCs w:val="22"/>
        </w:rPr>
        <w:t>铃</w:t>
      </w:r>
      <w:r w:rsidRPr="00DF4D1D">
        <w:rPr>
          <w:rFonts w:ascii="微软雅黑" w:eastAsia="微软雅黑" w:hAnsi="微软雅黑" w:cs="微软雅黑" w:hint="eastAsia"/>
          <w:sz w:val="22"/>
          <w:szCs w:val="22"/>
        </w:rPr>
        <w:t>终于拉响了。</w:t>
      </w:r>
    </w:p>
    <w:p w:rsidR="00EA55F0" w:rsidRPr="00DF4D1D" w:rsidP="005F768A" w14:paraId="1DCD4F12"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“终于结束了，小姐可以进去吗？”</w:t>
      </w:r>
    </w:p>
    <w:p w:rsidR="00EA55F0" w:rsidRPr="00DF4D1D" w:rsidP="005F768A" w14:paraId="685F3962"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“不可以，就在外面等着。”</w:t>
      </w:r>
    </w:p>
    <w:p w:rsidR="00EA55F0" w:rsidRPr="00DF4D1D" w:rsidP="005F768A" w14:paraId="28294842"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一会儿过后，孙瑶终于出来了。孙瑶在出校门的一瞬间就感受到一股熟悉的感觉，但是在四处看了看之后发现并没有熟悉的人。</w:t>
      </w:r>
    </w:p>
    <w:p w:rsidR="00EA55F0" w:rsidRPr="00DF4D1D" w:rsidP="005F768A" w14:paraId="52C5D5C8"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“孙瑶，往左看。”一段话突兀的在孙瑶的脑海中响起。</w:t>
      </w:r>
    </w:p>
    <w:p w:rsidR="00EA55F0" w:rsidRPr="00DF4D1D" w:rsidP="005F768A" w14:paraId="0AA73047"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“你是谁啊？”</w:t>
      </w:r>
    </w:p>
    <w:p w:rsidR="00EA55F0" w:rsidRPr="00DF4D1D" w:rsidP="005F768A" w14:paraId="4AF3C65F"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“我是——你哥哥孙源玲啊。白发红</w:t>
      </w:r>
      <w:r w:rsidRPr="00DF4D1D">
        <w:rPr>
          <w:rFonts w:ascii="微软雅黑" w:eastAsia="微软雅黑" w:hAnsi="微软雅黑" w:cs="微软雅黑" w:hint="eastAsia"/>
          <w:sz w:val="22"/>
          <w:szCs w:val="22"/>
        </w:rPr>
        <w:t>瞳</w:t>
      </w:r>
      <w:r w:rsidRPr="00DF4D1D">
        <w:rPr>
          <w:rFonts w:ascii="微软雅黑" w:eastAsia="微软雅黑" w:hAnsi="微软雅黑" w:cs="微软雅黑" w:hint="eastAsia"/>
          <w:sz w:val="22"/>
          <w:szCs w:val="22"/>
        </w:rPr>
        <w:t>的那个，至于更多的事情等会儿再给你解释，现在先跟我走吧。”</w:t>
      </w:r>
    </w:p>
    <w:p w:rsidR="00EA55F0" w:rsidRPr="00DF4D1D" w:rsidP="005F768A" w14:paraId="050DF54B"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“好的。”</w:t>
      </w:r>
    </w:p>
    <w:p w:rsidR="00EA55F0" w:rsidRPr="00DF4D1D" w:rsidP="005F768A" w14:paraId="0387FC5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孙瑶跟着孙源玲来到了一处比较偏僻的地方。</w:t>
      </w:r>
    </w:p>
    <w:p w:rsidR="00EA55F0" w:rsidRPr="00DF4D1D" w:rsidP="005F768A" w14:paraId="12E9458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“哥，你怎么了。为什么能够直接在我的脑子里面说话？”</w:t>
      </w:r>
    </w:p>
    <w:p w:rsidR="00EA55F0" w:rsidRPr="00DF4D1D" w:rsidP="005F768A" w14:paraId="1A1CA89B"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“到了，金丹之后就可以在亲人之间直接进行心灵感应了也就是沟通。至于我怎么变成这个样子的，暂时也解释不清楚。先把这个丹药吃了吧。”</w:t>
      </w:r>
    </w:p>
    <w:p w:rsidR="00EA55F0" w:rsidRPr="00DF4D1D" w:rsidP="005F768A" w14:paraId="587CF901"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至于孙瑶为什么就这样就相信了孙源玲，难道这个地星还有谁拥有空间戒指了？还是一样的样式。</w:t>
      </w:r>
    </w:p>
    <w:p w:rsidR="00EA55F0" w:rsidRPr="00DF4D1D" w:rsidP="005F768A" w14:paraId="4D698C21"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“这是突破到金丹的丹药，吃了吧。晚上再跟你解释一下我的情况。”</w:t>
      </w:r>
    </w:p>
    <w:p w:rsidR="00EA55F0" w:rsidRPr="00DF4D1D" w:rsidP="005F768A" w14:paraId="6531B5FD"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“好的呢，姐姐”</w:t>
      </w:r>
    </w:p>
    <w:p w:rsidR="00EA55F0" w:rsidRPr="00DF4D1D" w:rsidP="005F768A" w14:paraId="3F1F893F"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此时的孙源玲内心咯噔一声。难道真的回不去了吗？</w:t>
      </w:r>
    </w:p>
    <w:p w:rsidR="00EA55F0" w:rsidRPr="00DF4D1D" w:rsidP="005F768A" w14:paraId="37E103AA"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孙瑶的晋升和孙源玲的晋升一样，都是十分的平静，同样也是在晋升之后直接就攀升到金丹的巅峰。只是——暗中涌动的力量放大了许多。</w:t>
      </w:r>
    </w:p>
    <w:p w:rsidR="00EA55F0" w:rsidRPr="00DF4D1D" w:rsidP="005F768A" w14:paraId="4E565910"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姐姐~</w:t>
      </w:r>
      <w:r w:rsidRPr="00DF4D1D">
        <w:rPr>
          <w:rFonts w:ascii="微软雅黑" w:eastAsia="微软雅黑" w:hAnsi="微软雅黑" w:cs="微软雅黑" w:hint="eastAsia"/>
          <w:sz w:val="22"/>
          <w:szCs w:val="22"/>
        </w:rPr>
        <w:t>我等着</w:t>
      </w:r>
      <w:r w:rsidRPr="00DF4D1D">
        <w:rPr>
          <w:rFonts w:ascii="微软雅黑" w:eastAsia="微软雅黑" w:hAnsi="微软雅黑" w:cs="微软雅黑" w:hint="eastAsia"/>
          <w:sz w:val="22"/>
          <w:szCs w:val="22"/>
        </w:rPr>
        <w:t>你的解释哦……“</w:t>
      </w:r>
    </w:p>
    <w:bookmarkEnd w:id="0"/>
    <w:p w:rsidR="00EA55F0" w:rsidRPr="00DF4D1D" w:rsidP="005F768A" w14:paraId="61A39F84" w14:textId="77777777">
      <w:pPr>
        <w:ind w:firstLine="440" w:firstLineChars="200"/>
        <w:jc w:val="left"/>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