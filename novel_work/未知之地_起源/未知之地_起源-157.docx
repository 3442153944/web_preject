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F256D2" w:rsidRPr="00DF4D1D" w:rsidP="005F768A" w14:paraId="487B095D" w14:textId="0DE514A2">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第一百五十六章 </w:t>
      </w:r>
      <w:r w:rsidRPr="00DF4D1D" w:rsidR="00BA7799">
        <w:rPr>
          <w:rFonts w:ascii="微软雅黑" w:eastAsia="微软雅黑" w:hAnsi="微软雅黑" w:cs="微软雅黑"/>
          <w:sz w:val="22"/>
          <w:szCs w:val="22"/>
        </w:rPr>
        <w:t xml:space="preserve"> </w:t>
      </w:r>
      <w:r w:rsidRPr="00DF4D1D" w:rsidR="00EF2C9E">
        <w:rPr>
          <w:rFonts w:ascii="微软雅黑" w:eastAsia="微软雅黑" w:hAnsi="微软雅黑" w:cs="微软雅黑" w:hint="eastAsia"/>
          <w:sz w:val="22"/>
          <w:szCs w:val="22"/>
        </w:rPr>
        <w:t>忙过之后应该小憩一会儿</w:t>
      </w:r>
    </w:p>
    <w:p w:rsidR="007D4A5E" w:rsidRPr="00DF4D1D" w:rsidP="005F768A" w14:paraId="0F3A9EA1" w14:textId="137B5F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一处十分</w:t>
      </w:r>
      <w:r w:rsidRPr="00DF4D1D" w:rsidR="00146F44">
        <w:rPr>
          <w:rFonts w:ascii="微软雅黑" w:eastAsia="微软雅黑" w:hAnsi="微软雅黑" w:cs="微软雅黑" w:hint="eastAsia"/>
          <w:sz w:val="22"/>
          <w:szCs w:val="22"/>
        </w:rPr>
        <w:t>隐秘的山林之中，周围的数目都被砍伐掉了，但是在上方的悬崖周围却有着许多的用于隐蔽的装置，下方土地都十分的干燥，似乎这周围都是没有下过雨似的。</w:t>
      </w:r>
    </w:p>
    <w:p w:rsidR="00146F44" w:rsidRPr="00DF4D1D" w:rsidP="005F768A" w14:paraId="7F01796E" w14:textId="7531FA3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在悬崖的壁上</w:t>
      </w:r>
      <w:r w:rsidRPr="00DF4D1D" w:rsidR="00487E29">
        <w:rPr>
          <w:rFonts w:ascii="微软雅黑" w:eastAsia="微软雅黑" w:hAnsi="微软雅黑" w:cs="微软雅黑" w:hint="eastAsia"/>
          <w:sz w:val="22"/>
          <w:szCs w:val="22"/>
        </w:rPr>
        <w:t>隐隐约约的出现了一些阵法散发着微弱的光芒，一些蒸汽出现在悬崖的上方。</w:t>
      </w:r>
    </w:p>
    <w:p w:rsidR="00EF2C9E" w:rsidRPr="00DF4D1D" w:rsidP="005F768A" w14:paraId="68DA92F8" w14:textId="087FC6B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在下方的空地上一艘长约</w:t>
      </w:r>
      <w:r w:rsidRPr="00DF4D1D">
        <w:rPr>
          <w:rFonts w:ascii="微软雅黑" w:eastAsia="微软雅黑" w:hAnsi="微软雅黑" w:cs="微软雅黑"/>
          <w:sz w:val="22"/>
          <w:szCs w:val="22"/>
        </w:rPr>
        <w:t>170</w:t>
      </w:r>
      <w:r w:rsidRPr="00DF4D1D">
        <w:rPr>
          <w:rFonts w:ascii="微软雅黑" w:eastAsia="微软雅黑" w:hAnsi="微软雅黑" w:cs="微软雅黑" w:hint="eastAsia"/>
          <w:sz w:val="22"/>
          <w:szCs w:val="22"/>
        </w:rPr>
        <w:t>m左右，宽约1</w:t>
      </w:r>
      <w:r w:rsidRPr="00DF4D1D">
        <w:rPr>
          <w:rFonts w:ascii="微软雅黑" w:eastAsia="微软雅黑" w:hAnsi="微软雅黑" w:cs="微软雅黑"/>
          <w:sz w:val="22"/>
          <w:szCs w:val="22"/>
        </w:rPr>
        <w:t>20</w:t>
      </w:r>
      <w:r w:rsidRPr="00DF4D1D">
        <w:rPr>
          <w:rFonts w:ascii="微软雅黑" w:eastAsia="微软雅黑" w:hAnsi="微软雅黑" w:cs="微软雅黑" w:hint="eastAsia"/>
          <w:sz w:val="22"/>
          <w:szCs w:val="22"/>
        </w:rPr>
        <w:t>m，高约</w:t>
      </w:r>
      <w:r w:rsidRPr="00DF4D1D" w:rsidR="003B6F00">
        <w:rPr>
          <w:rFonts w:ascii="微软雅黑" w:eastAsia="微软雅黑" w:hAnsi="微软雅黑" w:cs="微软雅黑"/>
          <w:sz w:val="22"/>
          <w:szCs w:val="22"/>
        </w:rPr>
        <w:t>58</w:t>
      </w:r>
      <w:r w:rsidRPr="00DF4D1D">
        <w:rPr>
          <w:rFonts w:ascii="微软雅黑" w:eastAsia="微软雅黑" w:hAnsi="微软雅黑" w:cs="微软雅黑" w:hint="eastAsia"/>
          <w:sz w:val="22"/>
          <w:szCs w:val="22"/>
        </w:rPr>
        <w:t>m</w:t>
      </w:r>
      <w:r w:rsidRPr="00DF4D1D" w:rsidR="003B6F00">
        <w:rPr>
          <w:rFonts w:ascii="微软雅黑" w:eastAsia="微软雅黑" w:hAnsi="微软雅黑" w:cs="微软雅黑" w:hint="eastAsia"/>
          <w:sz w:val="22"/>
          <w:szCs w:val="22"/>
        </w:rPr>
        <w:t>整体呈现出流线型十分具有科技感的飞行器在哪儿静静的放着，一些人在上方忙碌着，时不时有电火光在上方闪烁，只不过整体的结构都已经完成了而已。</w:t>
      </w:r>
    </w:p>
    <w:p w:rsidR="003B6F00" w:rsidRPr="00DF4D1D" w:rsidP="005F768A" w14:paraId="28F6A9AB" w14:textId="7C23C95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“加紧检查，密闭外壳的</w:t>
      </w:r>
      <w:r w:rsidRPr="00DF4D1D" w:rsidR="00A0005F">
        <w:rPr>
          <w:rFonts w:ascii="微软雅黑" w:eastAsia="微软雅黑" w:hAnsi="微软雅黑" w:cs="微软雅黑" w:hint="eastAsia"/>
          <w:sz w:val="22"/>
          <w:szCs w:val="22"/>
        </w:rPr>
        <w:t>焊接进度怎么样了？试飞日期马上就要到了。</w:t>
      </w:r>
      <w:r w:rsidRPr="00DF4D1D">
        <w:rPr>
          <w:rFonts w:ascii="微软雅黑" w:eastAsia="微软雅黑" w:hAnsi="微软雅黑" w:cs="微软雅黑" w:hint="eastAsia"/>
          <w:sz w:val="22"/>
          <w:szCs w:val="22"/>
        </w:rPr>
        <w:t>”</w:t>
      </w:r>
    </w:p>
    <w:p w:rsidR="00A0005F" w:rsidRPr="00DF4D1D" w:rsidP="005F768A" w14:paraId="03EF8731" w14:textId="0FACD3F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“核心密闭外壳都已经完成整体焊接了，只不过整体外壳的</w:t>
      </w:r>
      <w:r w:rsidRPr="00DF4D1D" w:rsidR="00B83160">
        <w:rPr>
          <w:rFonts w:ascii="微软雅黑" w:eastAsia="微软雅黑" w:hAnsi="微软雅黑" w:cs="微软雅黑" w:hint="eastAsia"/>
          <w:sz w:val="22"/>
          <w:szCs w:val="22"/>
        </w:rPr>
        <w:t>焊接还差大概十分之一没有完成，如果不是在大气层之内超高音速飞行都没有任何的问题，在太空之中飞行并没有问题。</w:t>
      </w:r>
      <w:r w:rsidRPr="00DF4D1D">
        <w:rPr>
          <w:rFonts w:ascii="微软雅黑" w:eastAsia="微软雅黑" w:hAnsi="微软雅黑" w:cs="微软雅黑" w:hint="eastAsia"/>
          <w:sz w:val="22"/>
          <w:szCs w:val="22"/>
        </w:rPr>
        <w:t>”</w:t>
      </w:r>
    </w:p>
    <w:p w:rsidR="00B83160" w:rsidRPr="00DF4D1D" w:rsidP="005F768A" w14:paraId="744D3E2A" w14:textId="0744FB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“加紧进度，争取在下个周之前完成所有的工作。”</w:t>
      </w:r>
    </w:p>
    <w:p w:rsidR="00F977EC" w:rsidRPr="00DF4D1D" w:rsidP="005F768A" w14:paraId="7C67CC85" w14:textId="419EC90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“明白，保证完成任务。”</w:t>
      </w:r>
    </w:p>
    <w:p w:rsidR="00D8346F" w:rsidRPr="00DF4D1D" w:rsidP="005F768A" w14:paraId="6AB9ACB5" w14:textId="7A82EFC9">
      <w:pPr>
        <w:rPr>
          <w:rFonts w:ascii="微软雅黑" w:eastAsia="微软雅黑" w:hAnsi="微软雅黑" w:cs="微软雅黑"/>
          <w:sz w:val="22"/>
          <w:szCs w:val="22"/>
        </w:rPr>
      </w:pPr>
      <w:r>
        <w:rPr>
          <w:rFonts w:ascii="微软雅黑" w:eastAsia="微软雅黑" w:hAnsi="微软雅黑" w:cs="微软雅黑" w:hint="eastAsia"/>
          <w:sz w:val="22"/>
          <w:szCs w:val="22"/>
        </w:rPr>
        <w:t>兔砸</w:t>
      </w:r>
      <w:r w:rsidRPr="00DF4D1D" w:rsidR="00F977EC">
        <w:rPr>
          <w:rFonts w:ascii="微软雅黑" w:eastAsia="微软雅黑" w:hAnsi="微软雅黑" w:cs="微软雅黑" w:hint="eastAsia"/>
          <w:sz w:val="22"/>
          <w:szCs w:val="22"/>
        </w:rPr>
        <w:t>方面</w:t>
      </w:r>
      <w:r w:rsidRPr="00DF4D1D" w:rsidR="00F977EC">
        <w:rPr>
          <w:rFonts w:ascii="微软雅黑" w:eastAsia="微软雅黑" w:hAnsi="微软雅黑" w:cs="微软雅黑" w:hint="eastAsia"/>
          <w:sz w:val="22"/>
          <w:szCs w:val="22"/>
        </w:rPr>
        <w:t>的战舰的建造已经在大气之中完成了试飞</w:t>
      </w:r>
      <w:r w:rsidRPr="00DF4D1D" w:rsidR="006A02D0">
        <w:rPr>
          <w:rFonts w:ascii="微软雅黑" w:eastAsia="微软雅黑" w:hAnsi="微软雅黑" w:cs="微软雅黑" w:hint="eastAsia"/>
          <w:sz w:val="22"/>
          <w:szCs w:val="22"/>
        </w:rPr>
        <w:t>，完成了技术验证，只不过还没有进行最后的太空进行最后的验证。</w:t>
      </w:r>
    </w:p>
    <w:p w:rsidR="006A02D0" w:rsidRPr="00DF4D1D" w:rsidP="005F768A" w14:paraId="1327AE28" w14:textId="0997E91E">
      <w:pPr>
        <w:rPr>
          <w:rFonts w:ascii="微软雅黑" w:eastAsia="微软雅黑" w:hAnsi="微软雅黑" w:cs="微软雅黑"/>
          <w:sz w:val="22"/>
          <w:szCs w:val="22"/>
        </w:rPr>
      </w:pPr>
      <w:r>
        <w:rPr>
          <w:rFonts w:ascii="微软雅黑" w:eastAsia="微软雅黑" w:hAnsi="微软雅黑" w:cs="微软雅黑" w:hint="eastAsia"/>
          <w:sz w:val="22"/>
          <w:szCs w:val="22"/>
        </w:rPr>
        <w:t>兔</w:t>
      </w:r>
      <w:r>
        <w:rPr>
          <w:rFonts w:ascii="微软雅黑" w:eastAsia="微软雅黑" w:hAnsi="微软雅黑" w:cs="微软雅黑" w:hint="eastAsia"/>
          <w:sz w:val="22"/>
          <w:szCs w:val="22"/>
        </w:rPr>
        <w:t>砸</w:t>
      </w:r>
      <w:r w:rsidRPr="00DF4D1D" w:rsidR="00490042">
        <w:rPr>
          <w:rFonts w:ascii="微软雅黑" w:eastAsia="微软雅黑" w:hAnsi="微软雅黑" w:cs="微软雅黑" w:hint="eastAsia"/>
          <w:sz w:val="22"/>
          <w:szCs w:val="22"/>
        </w:rPr>
        <w:t>在进行最后的准备，</w:t>
      </w:r>
      <w:r w:rsidRPr="00DF4D1D" w:rsidR="00490042">
        <w:rPr>
          <w:rFonts w:ascii="微软雅黑" w:eastAsia="微软雅黑" w:hAnsi="微软雅黑" w:cs="微软雅黑" w:hint="eastAsia"/>
          <w:sz w:val="22"/>
          <w:szCs w:val="22"/>
        </w:rPr>
        <w:t>而玲瑶科创依然</w:t>
      </w:r>
      <w:r w:rsidRPr="00DF4D1D" w:rsidR="00490042">
        <w:rPr>
          <w:rFonts w:ascii="微软雅黑" w:eastAsia="微软雅黑" w:hAnsi="微软雅黑" w:cs="微软雅黑" w:hint="eastAsia"/>
          <w:sz w:val="22"/>
          <w:szCs w:val="22"/>
        </w:rPr>
        <w:t>在对那三艘战舰进行着逆向研究，虽然基础十分的薄弱，但是孙源玲教授给他们的知识还是稍微的起到了一定的左右，至少逆向工程得以进行。</w:t>
      </w:r>
    </w:p>
    <w:p w:rsidR="00487E29" w:rsidRPr="00DF4D1D" w:rsidP="005F768A" w14:paraId="7B8EC56C" w14:textId="54322BD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“姐姐，整个</w:t>
      </w:r>
      <w:r w:rsidRPr="00DF4D1D" w:rsidR="009A042C">
        <w:rPr>
          <w:rFonts w:ascii="微软雅黑" w:eastAsia="微软雅黑" w:hAnsi="微软雅黑" w:cs="微软雅黑" w:hint="eastAsia"/>
          <w:sz w:val="22"/>
          <w:szCs w:val="22"/>
        </w:rPr>
        <w:t>逆向的过程进行的挺不错的，至少传送装置的传送距离已经可以做到1</w:t>
      </w:r>
      <w:r w:rsidRPr="00DF4D1D" w:rsidR="009A042C">
        <w:rPr>
          <w:rFonts w:ascii="微软雅黑" w:eastAsia="微软雅黑" w:hAnsi="微软雅黑" w:cs="微软雅黑"/>
          <w:sz w:val="22"/>
          <w:szCs w:val="22"/>
        </w:rPr>
        <w:t>00</w:t>
      </w:r>
      <w:r w:rsidRPr="00DF4D1D" w:rsidR="009A042C">
        <w:rPr>
          <w:rFonts w:ascii="微软雅黑" w:eastAsia="微软雅黑" w:hAnsi="微软雅黑" w:cs="微软雅黑" w:hint="eastAsia"/>
          <w:sz w:val="22"/>
          <w:szCs w:val="22"/>
        </w:rPr>
        <w:t>KM距离的物质传送了，虽然依然无法传送生命物质，传送一千克所需的能量也得到了大幅度的下降。</w:t>
      </w:r>
      <w:r w:rsidRPr="00DF4D1D">
        <w:rPr>
          <w:rFonts w:ascii="微软雅黑" w:eastAsia="微软雅黑" w:hAnsi="微软雅黑" w:cs="微软雅黑" w:hint="eastAsia"/>
          <w:sz w:val="22"/>
          <w:szCs w:val="22"/>
        </w:rPr>
        <w:t>”</w:t>
      </w:r>
    </w:p>
    <w:p w:rsidR="004B3637" w:rsidRPr="00DF4D1D" w:rsidP="005F768A" w14:paraId="7D29AD8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“可还行，就这么</w:t>
      </w:r>
      <w:r w:rsidRPr="00DF4D1D" w:rsidR="006438DB">
        <w:rPr>
          <w:rFonts w:ascii="微软雅黑" w:eastAsia="微软雅黑" w:hAnsi="微软雅黑" w:cs="微软雅黑" w:hint="eastAsia"/>
          <w:sz w:val="22"/>
          <w:szCs w:val="22"/>
        </w:rPr>
        <w:t>参观似的看了看，然后看了看整体的线路和能量就能够将技术提升到这种地步看来我的运气还是挺不错的啊。</w:t>
      </w:r>
    </w:p>
    <w:p w:rsidR="009A042C" w:rsidRPr="00DF4D1D" w:rsidP="005F768A" w14:paraId="23C7DAE0" w14:textId="47919D7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忙了这么长时间了，咱们要不要去玩玩啊？一直工作也不是个事儿。</w:t>
      </w:r>
      <w:r w:rsidRPr="00DF4D1D">
        <w:rPr>
          <w:rFonts w:ascii="微软雅黑" w:eastAsia="微软雅黑" w:hAnsi="微软雅黑" w:cs="微软雅黑" w:hint="eastAsia"/>
          <w:sz w:val="22"/>
          <w:szCs w:val="22"/>
        </w:rPr>
        <w:t>”</w:t>
      </w:r>
    </w:p>
    <w:p w:rsidR="005A18E5" w:rsidRPr="00DF4D1D" w:rsidP="005F768A" w14:paraId="38536022" w14:textId="40DCE31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“好啊，好啊，我还没有去玩过呢？”</w:t>
      </w:r>
    </w:p>
    <w:p w:rsidR="005A18E5" w:rsidRPr="00DF4D1D" w:rsidP="005F768A" w14:paraId="75010966" w14:textId="7663D4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“嗯，叫上小瑶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和欧阳慧吧，他们应该从小就没有怎么玩过吧。”</w:t>
      </w:r>
    </w:p>
    <w:p w:rsidR="005A18E5" w:rsidRPr="00DF4D1D" w:rsidP="005F768A" w14:paraId="6ECC13A6" w14:textId="4359556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“他们都由姐姐去叫吧，我在公司看着，万一出现了点什么情况也方便解决</w:t>
      </w:r>
      <w:r w:rsidRPr="00DF4D1D" w:rsidR="00433928">
        <w:rPr>
          <w:rFonts w:ascii="微软雅黑" w:eastAsia="微软雅黑" w:hAnsi="微软雅黑" w:cs="微软雅黑" w:hint="eastAsia"/>
          <w:sz w:val="22"/>
          <w:szCs w:val="22"/>
        </w:rPr>
        <w:t>，实在有什么不能够解决的问题再说嘛。</w:t>
      </w:r>
      <w:r w:rsidRPr="00DF4D1D">
        <w:rPr>
          <w:rFonts w:ascii="微软雅黑" w:eastAsia="微软雅黑" w:hAnsi="微软雅黑" w:cs="微软雅黑" w:hint="eastAsia"/>
          <w:sz w:val="22"/>
          <w:szCs w:val="22"/>
        </w:rPr>
        <w:t>”</w:t>
      </w:r>
    </w:p>
    <w:p w:rsidR="00433928" w:rsidRPr="00DF4D1D" w:rsidP="005F768A" w14:paraId="552E36EB" w14:textId="4D9C8CD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“行吧，待会儿去买衣服吧，等会儿咱去水乐园去玩儿吧。”</w:t>
      </w:r>
    </w:p>
    <w:p w:rsidR="00433928" w:rsidRPr="00DF4D1D" w:rsidP="005F768A" w14:paraId="09D4B7CE" w14:textId="0351530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w:t>
      </w:r>
      <w:r w:rsidRPr="00DF4D1D" w:rsidR="00F90459">
        <w:rPr>
          <w:rFonts w:ascii="微软雅黑" w:eastAsia="微软雅黑" w:hAnsi="微软雅黑" w:cs="微软雅黑" w:hint="eastAsia"/>
          <w:sz w:val="22"/>
          <w:szCs w:val="22"/>
        </w:rPr>
        <w:t>我知道了姐姐，不过咱需要买吗？直接使用灵力生成衣服不就可以了吗？如果不满意的话还可以随时调整，完全不用担心买不到自己不喜欢的款式。</w:t>
      </w:r>
      <w:r w:rsidRPr="00DF4D1D">
        <w:rPr>
          <w:rFonts w:ascii="微软雅黑" w:eastAsia="微软雅黑" w:hAnsi="微软雅黑" w:cs="微软雅黑" w:hint="eastAsia"/>
          <w:sz w:val="22"/>
          <w:szCs w:val="22"/>
        </w:rPr>
        <w:t>”</w:t>
      </w:r>
    </w:p>
    <w:p w:rsidR="00F90459" w:rsidRPr="00DF4D1D" w:rsidP="005F768A" w14:paraId="61EBE27A" w14:textId="1E226F7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“嗯~听姐姐我的，待会儿去买</w:t>
      </w:r>
      <w:r w:rsidRPr="00DF4D1D" w:rsidR="00B3158C">
        <w:rPr>
          <w:rFonts w:ascii="微软雅黑" w:eastAsia="微软雅黑" w:hAnsi="微软雅黑" w:cs="微软雅黑" w:hint="eastAsia"/>
          <w:sz w:val="22"/>
          <w:szCs w:val="22"/>
        </w:rPr>
        <w:t>衣服，自己使用灵力组成的没有灵魂。</w:t>
      </w:r>
      <w:r w:rsidRPr="00DF4D1D">
        <w:rPr>
          <w:rFonts w:ascii="微软雅黑" w:eastAsia="微软雅黑" w:hAnsi="微软雅黑" w:cs="微软雅黑" w:hint="eastAsia"/>
          <w:sz w:val="22"/>
          <w:szCs w:val="22"/>
        </w:rPr>
        <w:t>”</w:t>
      </w:r>
    </w:p>
    <w:p w:rsidR="00B3158C" w:rsidRPr="00DF4D1D" w:rsidP="005F768A" w14:paraId="2A1AB139" w14:textId="3E858BE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“好吧……</w:t>
      </w:r>
      <w:r w:rsidRPr="00DF4D1D" w:rsidR="00D81B7B">
        <w:rPr>
          <w:rFonts w:ascii="微软雅黑" w:eastAsia="微软雅黑" w:hAnsi="微软雅黑" w:cs="微软雅黑" w:hint="eastAsia"/>
          <w:sz w:val="22"/>
          <w:szCs w:val="22"/>
        </w:rPr>
        <w:t>不过还是要快点吧，今天的时间也不多了，要是不快点的话今天就没得玩</w:t>
      </w:r>
      <w:r w:rsidRPr="00DF4D1D" w:rsidR="00D81B7B">
        <w:rPr>
          <w:rFonts w:ascii="微软雅黑" w:eastAsia="微软雅黑" w:hAnsi="微软雅黑" w:cs="微软雅黑" w:hint="eastAsia"/>
          <w:sz w:val="22"/>
          <w:szCs w:val="22"/>
        </w:rPr>
        <w:t>了。</w:t>
      </w:r>
      <w:r w:rsidRPr="00DF4D1D">
        <w:rPr>
          <w:rFonts w:ascii="微软雅黑" w:eastAsia="微软雅黑" w:hAnsi="微软雅黑" w:cs="微软雅黑" w:hint="eastAsia"/>
          <w:sz w:val="22"/>
          <w:szCs w:val="22"/>
        </w:rPr>
        <w:t>”</w:t>
      </w:r>
    </w:p>
    <w:p w:rsidR="004E68E4" w:rsidRPr="00DF4D1D" w:rsidP="005F768A" w14:paraId="116056D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“我可没有说我要今天要去玩哦，今天只是去买衣服的，毕竟买衣服也是需要不少时间的，还有一个从来没有到现代的集市上去逛过的</w:t>
      </w:r>
      <w:r w:rsidRPr="00DF4D1D">
        <w:rPr>
          <w:rFonts w:ascii="微软雅黑" w:eastAsia="微软雅黑" w:hAnsi="微软雅黑" w:cs="微软雅黑" w:hint="eastAsia"/>
          <w:sz w:val="22"/>
          <w:szCs w:val="22"/>
        </w:rPr>
        <w:t>，到时候肯定会有很多有意思的事情，想想接下来可能会发生的事情就有意思呢~</w:t>
      </w:r>
    </w:p>
    <w:p w:rsidR="004E68E4" w:rsidRPr="00DF4D1D" w:rsidP="005F768A" w14:paraId="6F3F1A09" w14:textId="5B0E56EF">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等着我哦，我应该要不了多久就可以回来了。</w:t>
      </w:r>
      <w:r w:rsidRPr="00DF4D1D" w:rsidR="00D81B7B">
        <w:rPr>
          <w:rFonts w:ascii="微软雅黑" w:eastAsia="微软雅黑" w:hAnsi="微软雅黑" w:cs="微软雅黑" w:hint="eastAsia"/>
          <w:sz w:val="22"/>
          <w:szCs w:val="22"/>
        </w:rPr>
        <w:t>”</w:t>
      </w:r>
    </w:p>
    <w:p w:rsidR="00B3158C" w:rsidRPr="00DF4D1D" w:rsidP="005F768A" w14:paraId="70F51645" w14:textId="549A01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w:t>
      </w:r>
      <w:r w:rsidRPr="00DF4D1D" w:rsidR="008A06D2">
        <w:rPr>
          <w:rFonts w:ascii="微软雅黑" w:eastAsia="微软雅黑" w:hAnsi="微软雅黑" w:cs="微软雅黑" w:hint="eastAsia"/>
          <w:sz w:val="22"/>
          <w:szCs w:val="22"/>
        </w:rPr>
        <w:t>缓缓的走出了这个平时</w:t>
      </w:r>
      <w:r w:rsidRPr="00DF4D1D" w:rsidR="004555C0">
        <w:rPr>
          <w:rFonts w:ascii="微软雅黑" w:eastAsia="微软雅黑" w:hAnsi="微软雅黑" w:cs="微软雅黑" w:hint="eastAsia"/>
          <w:sz w:val="22"/>
          <w:szCs w:val="22"/>
        </w:rPr>
        <w:t>用于摸鱼的办公室。</w:t>
      </w:r>
    </w:p>
    <w:p w:rsidR="004E68E4" w:rsidRPr="00DF4D1D" w:rsidP="005F768A" w14:paraId="3B8E44CF" w14:textId="5101C44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玲</w:t>
      </w:r>
      <w:r w:rsidRPr="00DF4D1D">
        <w:rPr>
          <w:rFonts w:ascii="微软雅黑" w:eastAsia="微软雅黑" w:hAnsi="微软雅黑" w:cs="微软雅黑" w:hint="eastAsia"/>
          <w:sz w:val="22"/>
          <w:szCs w:val="22"/>
        </w:rPr>
        <w:t>瑶科创距离</w:t>
      </w:r>
      <w:r w:rsidRPr="00DF4D1D">
        <w:rPr>
          <w:rFonts w:ascii="微软雅黑" w:eastAsia="微软雅黑" w:hAnsi="微软雅黑" w:cs="微软雅黑" w:hint="eastAsia"/>
          <w:sz w:val="22"/>
          <w:szCs w:val="22"/>
        </w:rPr>
        <w:t>孙源玲的家并不远，就算是走路也不过是半个小时左右的时间就可以到了。</w:t>
      </w:r>
    </w:p>
    <w:p w:rsidR="00A76ACC" w:rsidRPr="00DF4D1D" w:rsidP="005F768A" w14:paraId="52A954E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“挺长时间没有这样慢慢的走路了啊，虽然现在走路已经没有什么感觉了，体力消耗已经没有了啊，要是没有控制住感觉要飘着了。</w:t>
      </w:r>
    </w:p>
    <w:p w:rsidR="00A76ACC" w:rsidRPr="00DF4D1D" w:rsidP="005F768A" w14:paraId="42C2F611" w14:textId="6DDCA05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难道这地星的意志开始对我有好感了吗？还是说我平时都习惯飞行了。”</w:t>
      </w:r>
    </w:p>
    <w:p w:rsidR="00A76ACC" w:rsidRPr="00DF4D1D" w:rsidP="005F768A" w14:paraId="43FF0A4F" w14:textId="68D1077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在孙源玲的主管感受中自己的走路速度已经是很慢的了，但是在路人的眼中跨步的频率的确很慢，每一步看起来的确很小，在落地的时候</w:t>
      </w:r>
      <w:r w:rsidRPr="00DF4D1D">
        <w:rPr>
          <w:rFonts w:ascii="微软雅黑" w:eastAsia="微软雅黑" w:hAnsi="微软雅黑" w:cs="微软雅黑" w:hint="eastAsia"/>
          <w:sz w:val="22"/>
          <w:szCs w:val="22"/>
        </w:rPr>
        <w:t>身形就却出现</w:t>
      </w:r>
      <w:r w:rsidRPr="00DF4D1D">
        <w:rPr>
          <w:rFonts w:ascii="微软雅黑" w:eastAsia="微软雅黑" w:hAnsi="微软雅黑" w:cs="微软雅黑" w:hint="eastAsia"/>
          <w:sz w:val="22"/>
          <w:szCs w:val="22"/>
        </w:rPr>
        <w:t>在了很远的地方。</w:t>
      </w:r>
    </w:p>
    <w:p w:rsidR="00321972" w:rsidRPr="00DF4D1D" w:rsidP="005F768A" w14:paraId="3617BC14" w14:textId="3292061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时间才过去不到1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公里左右路程就已经达到了。</w:t>
      </w:r>
    </w:p>
    <w:p w:rsidR="00490042" w:rsidRPr="00DF4D1D" w:rsidP="005F768A" w14:paraId="30332385" w14:textId="7E56B4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“不知不觉又走快了，还说慢慢的走回家了，反正也是明天才出去玩。”</w:t>
      </w:r>
    </w:p>
    <w:p w:rsidR="00321972" w:rsidRPr="00DF4D1D" w:rsidP="005F768A" w14:paraId="5F4D2980" w14:textId="6905600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在门口敲敲门说到</w:t>
      </w:r>
    </w:p>
    <w:p w:rsidR="0049736F" w:rsidRPr="00DF4D1D" w:rsidP="005F768A" w14:paraId="53DBDF9A" w14:textId="2D85AB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，我回来</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w:t>
      </w:r>
    </w:p>
    <w:p w:rsidR="0049736F" w:rsidRPr="00DF4D1D" w:rsidP="005F768A" w14:paraId="7C0ED501" w14:textId="256DC77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，来啦来啦。”</w:t>
      </w:r>
    </w:p>
    <w:p w:rsidR="0049736F" w:rsidRPr="00DF4D1D" w:rsidP="005F768A" w14:paraId="7F88CC1B" w14:textId="762FC8B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一道十分陈旧的</w:t>
      </w:r>
      <w:r w:rsidRPr="00DF4D1D" w:rsidR="00E130D8">
        <w:rPr>
          <w:rFonts w:ascii="微软雅黑" w:eastAsia="微软雅黑" w:hAnsi="微软雅黑" w:cs="微软雅黑" w:hint="eastAsia"/>
          <w:sz w:val="22"/>
          <w:szCs w:val="22"/>
        </w:rPr>
        <w:t>大门，有些生锈的锁孔缓缓的转动，大门打开了一道缝。</w:t>
      </w:r>
    </w:p>
    <w:p w:rsidR="00E130D8" w:rsidRPr="00DF4D1D" w:rsidP="005F768A" w14:paraId="2234757E" w14:textId="6059CAE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“姐，你怎么回来了？”孙瑶确定了是自己的姐姐后将大门打来。</w:t>
      </w:r>
    </w:p>
    <w:p w:rsidR="00B35424" w:rsidRPr="00DF4D1D" w:rsidP="005F768A" w14:paraId="32FA859C" w14:textId="0E12B3E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十分自然的从大门进屋，顺手把门给关上了，然后坐到了大厅之中那有些陈旧的沙发之上。</w:t>
      </w:r>
    </w:p>
    <w:p w:rsidR="00E130D8" w:rsidRPr="00DF4D1D" w:rsidP="005F768A" w14:paraId="7E8D4FCE" w14:textId="13EC3CB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“等会儿想要去</w:t>
      </w:r>
      <w:r w:rsidRPr="00DF4D1D" w:rsidR="00390FF5">
        <w:rPr>
          <w:rFonts w:ascii="微软雅黑" w:eastAsia="微软雅黑" w:hAnsi="微软雅黑" w:cs="微软雅黑" w:hint="eastAsia"/>
          <w:sz w:val="22"/>
          <w:szCs w:val="22"/>
        </w:rPr>
        <w:t>买点新的衣服吗？明天咱们去玩儿。</w:t>
      </w:r>
      <w:r w:rsidRPr="00DF4D1D">
        <w:rPr>
          <w:rFonts w:ascii="微软雅黑" w:eastAsia="微软雅黑" w:hAnsi="微软雅黑" w:cs="微软雅黑" w:hint="eastAsia"/>
          <w:sz w:val="22"/>
          <w:szCs w:val="22"/>
        </w:rPr>
        <w:t>”</w:t>
      </w:r>
    </w:p>
    <w:p w:rsidR="00A76A3E" w:rsidRPr="00DF4D1D" w:rsidP="005F768A" w14:paraId="68E166F5" w14:textId="241B611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“现在就要去了吗？”</w:t>
      </w:r>
    </w:p>
    <w:p w:rsidR="00A76A3E" w:rsidRPr="00DF4D1D" w:rsidP="005F768A" w14:paraId="49695DD7" w14:textId="0B5ABEB2">
      <w:pPr>
        <w:rPr>
          <w:rFonts w:ascii="微软雅黑" w:eastAsia="微软雅黑" w:hAnsi="微软雅黑" w:cs="微软雅黑"/>
          <w:sz w:val="22"/>
          <w:szCs w:val="22"/>
        </w:rPr>
      </w:pP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嗯，还要去找欧阳慧和爱丽一起去，都这么长的时间了咱们还没有一起去逛逛街，似乎都在干一些十分奇怪的事情。</w:t>
      </w:r>
      <w:r w:rsidRPr="00DF4D1D">
        <w:rPr>
          <w:rFonts w:ascii="微软雅黑" w:eastAsia="微软雅黑" w:hAnsi="微软雅黑" w:cs="微软雅黑"/>
          <w:sz w:val="22"/>
          <w:szCs w:val="22"/>
        </w:rPr>
        <w:t>”</w:t>
      </w:r>
    </w:p>
    <w:p w:rsidR="00A76A3E" w:rsidRPr="00DF4D1D" w:rsidP="005F768A" w14:paraId="33527A99" w14:textId="7FCBA8E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“哦，知道了，我去洗漱收拾一下，应该要不了多少时间。”</w:t>
      </w:r>
    </w:p>
    <w:p w:rsidR="00A76A3E" w:rsidRPr="00DF4D1D" w:rsidP="005F768A" w14:paraId="431B1B5A" w14:textId="5955643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“嗯，欧阳慧出来吧，你也一起去收拾一下吧，虽然灵力很有作用咱们在保持身体的干净卫生方面都十分的容易，但是稍微收拾一下还是很不错的。”</w:t>
      </w:r>
    </w:p>
    <w:p w:rsidR="00E130D8" w:rsidRPr="00DF4D1D" w:rsidP="005F768A" w14:paraId="116ADEEC" w14:textId="337A6B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“哟，小玲玲终于想起姐姐我了啊？这都多长时间了，都没有叫我出来一起玩，还有那个</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隻不去叫他吗？”</w:t>
      </w:r>
    </w:p>
    <w:p w:rsidR="00A76A3E" w:rsidRPr="00DF4D1D" w:rsidP="005F768A" w14:paraId="7A8CE8C6" w14:textId="7EADA11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隻？叫他干嘛？反正我不怎么喜欢</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隻，而且公司总得需要一个有能力的人去看守，免得出现了点什么唠嗑子。”</w:t>
      </w:r>
    </w:p>
    <w:p w:rsidR="002957B4" w:rsidRPr="00DF4D1D" w:rsidP="005F768A" w14:paraId="6608EA81" w14:textId="24A1CD6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sidR="00317E32">
        <w:rPr>
          <w:rFonts w:ascii="微软雅黑" w:eastAsia="微软雅黑" w:hAnsi="微软雅黑" w:cs="微软雅黑" w:hint="eastAsia"/>
          <w:sz w:val="22"/>
          <w:szCs w:val="22"/>
        </w:rPr>
        <w:t>哦，好吧我还说叫他当我们的工具人呢，毕竟等会去玩可能会买点什么吧，如果一不小心买多了怎么办呢？</w:t>
      </w:r>
      <w:r w:rsidRPr="00DF4D1D">
        <w:rPr>
          <w:rFonts w:ascii="微软雅黑" w:eastAsia="微软雅黑" w:hAnsi="微软雅黑" w:cs="微软雅黑" w:hint="eastAsia"/>
          <w:sz w:val="22"/>
          <w:szCs w:val="22"/>
        </w:rPr>
        <w:t>”</w:t>
      </w:r>
    </w:p>
    <w:p w:rsidR="00317E32" w:rsidRPr="00DF4D1D" w:rsidP="005F768A" w14:paraId="6E518184" w14:textId="2CD1A6F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“你不会自己放在个人的独立小空间之中吗？现在这个时代就算被人看到这样的情况也顶多只是被别人羡慕一下而已。”</w:t>
      </w:r>
    </w:p>
    <w:p w:rsidR="00F053E3" w:rsidRPr="00DF4D1D" w:rsidP="005F768A" w14:paraId="445CB6D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“是吗？时代的变化有那么的快吗？灵气枯竭之后人们都不知道花费了多长的时间才适应了没有灵气的时代，除了少部分拥有</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定修为的人能够在这个没有灵气的环境之中依然保持着一定的力量，其他的都慢慢的变成</w:t>
      </w:r>
      <w:r w:rsidRPr="00DF4D1D" w:rsidR="008D69B4">
        <w:rPr>
          <w:rFonts w:ascii="微软雅黑" w:eastAsia="微软雅黑" w:hAnsi="微软雅黑" w:cs="微软雅黑" w:hint="eastAsia"/>
          <w:sz w:val="22"/>
          <w:szCs w:val="22"/>
        </w:rPr>
        <w:t>了力量稍微大了一些</w:t>
      </w:r>
      <w:r w:rsidRPr="00DF4D1D" w:rsidR="008D69B4">
        <w:rPr>
          <w:rFonts w:ascii="微软雅黑" w:eastAsia="微软雅黑" w:hAnsi="微软雅黑" w:cs="微软雅黑" w:hint="eastAsia"/>
          <w:sz w:val="22"/>
          <w:szCs w:val="22"/>
        </w:rPr>
        <w:t>些</w:t>
      </w:r>
      <w:r w:rsidRPr="00DF4D1D" w:rsidR="008D69B4">
        <w:rPr>
          <w:rFonts w:ascii="微软雅黑" w:eastAsia="微软雅黑" w:hAnsi="微软雅黑" w:cs="微软雅黑" w:hint="eastAsia"/>
          <w:sz w:val="22"/>
          <w:szCs w:val="22"/>
        </w:rPr>
        <w:t>的普通人，寿命因为灵气的洗涤</w:t>
      </w:r>
      <w:r w:rsidRPr="00DF4D1D">
        <w:rPr>
          <w:rFonts w:ascii="微软雅黑" w:eastAsia="微软雅黑" w:hAnsi="微软雅黑" w:cs="微软雅黑" w:hint="eastAsia"/>
          <w:sz w:val="22"/>
          <w:szCs w:val="22"/>
        </w:rPr>
        <w:t>寿命得到了一定程度的提升，能够活到2</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岁左右，还行啦。</w:t>
      </w:r>
    </w:p>
    <w:p w:rsidR="00DF576C" w:rsidRPr="00DF4D1D" w:rsidP="005F768A" w14:paraId="01FED3D5" w14:textId="1F0C3AC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现在人们再次从失去力量的时代变回到重新拥有力量的时代，现在时间不多，就已经完全适应了。</w:t>
      </w:r>
      <w:r w:rsidRPr="00DF4D1D">
        <w:rPr>
          <w:rFonts w:ascii="微软雅黑" w:eastAsia="微软雅黑" w:hAnsi="微软雅黑" w:cs="微软雅黑" w:hint="eastAsia"/>
          <w:sz w:val="22"/>
          <w:szCs w:val="22"/>
        </w:rPr>
        <w:t>”</w:t>
      </w:r>
    </w:p>
    <w:p w:rsidR="00F053E3" w:rsidRPr="00DF4D1D" w:rsidP="005F768A" w14:paraId="1FD13FE8" w14:textId="7237639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“毕竟获得了强大的力量，这样的事情没有谁会拒绝的，获得了强大力量的同时，还</w:t>
      </w:r>
      <w:r w:rsidRPr="00DF4D1D">
        <w:rPr>
          <w:rFonts w:ascii="微软雅黑" w:eastAsia="微软雅黑" w:hAnsi="微软雅黑" w:cs="微软雅黑" w:hint="eastAsia"/>
          <w:sz w:val="22"/>
          <w:szCs w:val="22"/>
        </w:rPr>
        <w:t>能够拥有十分冗长的寿面这样的事情换谁都会十分乐意接受的。”</w:t>
      </w:r>
    </w:p>
    <w:p w:rsidR="00F053E3" w:rsidRPr="00DF4D1D" w:rsidP="005F768A" w14:paraId="51F44C4E" w14:textId="3276DA4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“嗯，所以准备好</w:t>
      </w:r>
      <w:r w:rsidRPr="00DF4D1D" w:rsidR="004131FA">
        <w:rPr>
          <w:rFonts w:ascii="微软雅黑" w:eastAsia="微软雅黑" w:hAnsi="微软雅黑" w:cs="微软雅黑" w:hint="eastAsia"/>
          <w:sz w:val="22"/>
          <w:szCs w:val="22"/>
        </w:rPr>
        <w:t>去逛街了吗？我可爱的小主人。</w:t>
      </w:r>
      <w:r w:rsidRPr="00DF4D1D">
        <w:rPr>
          <w:rFonts w:ascii="微软雅黑" w:eastAsia="微软雅黑" w:hAnsi="微软雅黑" w:cs="微软雅黑" w:hint="eastAsia"/>
          <w:sz w:val="22"/>
          <w:szCs w:val="22"/>
        </w:rPr>
        <w:t>”</w:t>
      </w:r>
    </w:p>
    <w:p w:rsidR="004131FA" w:rsidRPr="00DF4D1D" w:rsidP="005F768A" w14:paraId="14A086E0" w14:textId="3EF9F14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“我不小了，虽然现在还挺小的，相对意义上来说我的大小已经没有意义了，而且瑶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还没有收拾好吧，先等一等吧。”</w:t>
      </w:r>
    </w:p>
    <w:p w:rsidR="00A76A3E" w:rsidRPr="00DF4D1D" w:rsidP="005F768A" w14:paraId="08C75DA8" w14:textId="7B9921B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“谁说我还没有收拾好啊？只是换套衣服而已，现在咱们化妆已经没有什么意义了的</w:t>
      </w:r>
      <w:r w:rsidRPr="00DF4D1D" w:rsidR="0004621E">
        <w:rPr>
          <w:rFonts w:ascii="微软雅黑" w:eastAsia="微软雅黑" w:hAnsi="微软雅黑" w:cs="微软雅黑" w:hint="eastAsia"/>
          <w:sz w:val="22"/>
          <w:szCs w:val="22"/>
        </w:rPr>
        <w:t>，化妆之后反倒是没有那么漂亮了。</w:t>
      </w:r>
      <w:r w:rsidRPr="00DF4D1D">
        <w:rPr>
          <w:rFonts w:ascii="微软雅黑" w:eastAsia="微软雅黑" w:hAnsi="微软雅黑" w:cs="微软雅黑" w:hint="eastAsia"/>
          <w:sz w:val="22"/>
          <w:szCs w:val="22"/>
        </w:rPr>
        <w:t>”</w:t>
      </w:r>
    </w:p>
    <w:p w:rsidR="0004621E" w:rsidRPr="00DF4D1D" w:rsidP="005F768A" w14:paraId="3CB050B0" w14:textId="5A6796D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“嗯嗯，那开始走咯~”</w:t>
      </w:r>
    </w:p>
    <w:p w:rsidR="0004621E" w:rsidRPr="00DF4D1D" w:rsidP="005F768A" w14:paraId="53121E5A" w14:textId="2116DFA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“嗯，走咯，去逛街。”孙源玲静静的跟在孙瑶的后面向着街上走去，而欧阳慧也缓缓的跟在孙瑶的身后。</w:t>
      </w:r>
    </w:p>
    <w:p w:rsidR="00AC1CA8" w:rsidRPr="00DF4D1D" w:rsidP="005F768A" w14:paraId="058F89B4" w14:textId="2D4D0A6A">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走路虽然有点慢，不过还是在1</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分钟的时间便到了公司门口了。</w:t>
      </w:r>
    </w:p>
    <w:p w:rsidR="004131FA" w:rsidRPr="00DF4D1D" w:rsidP="005F768A" w14:paraId="449EA95E" w14:textId="296E4AF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“爱丽，好了吗？咱们走了。”孙源玲通过门口的设备向着爱丽说到。</w:t>
      </w:r>
    </w:p>
    <w:p w:rsidR="00AC1CA8" w:rsidRPr="00DF4D1D" w:rsidP="005F768A" w14:paraId="1DEFE96C" w14:textId="78678B7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“早就好了，就等着你们来了。”</w:t>
      </w:r>
      <w:r w:rsidRPr="00DF4D1D" w:rsidR="0036007B">
        <w:rPr>
          <w:rFonts w:ascii="微软雅黑" w:eastAsia="微软雅黑" w:hAnsi="微软雅黑" w:cs="微软雅黑" w:hint="eastAsia"/>
          <w:sz w:val="22"/>
          <w:szCs w:val="22"/>
        </w:rPr>
        <w:t>爱丽有些不满的出现在了孙源玲的面前。</w:t>
      </w:r>
    </w:p>
    <w:p w:rsidR="00AC1CA8" w:rsidRPr="00DF4D1D" w:rsidP="005F768A" w14:paraId="10D74CB8" w14:textId="21EA3291">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“不过现在这个时间去体验也不够好了，所以咱今晚就玩一个通宵吧，明天再去，公司有</w:t>
      </w:r>
      <w:r w:rsidRPr="00DF4D1D">
        <w:rPr>
          <w:rFonts w:ascii="微软雅黑" w:eastAsia="微软雅黑" w:hAnsi="微软雅黑" w:cs="微软雅黑" w:hint="eastAsia"/>
          <w:sz w:val="22"/>
          <w:szCs w:val="22"/>
        </w:rPr>
        <w:t>龚</w:t>
      </w:r>
      <w:r w:rsidRPr="00DF4D1D">
        <w:rPr>
          <w:rFonts w:ascii="微软雅黑" w:eastAsia="微软雅黑" w:hAnsi="微软雅黑" w:cs="微软雅黑" w:hint="eastAsia"/>
          <w:sz w:val="22"/>
          <w:szCs w:val="22"/>
        </w:rPr>
        <w:t>隻看着也不会出什么事情。”</w:t>
      </w:r>
    </w:p>
    <w:p w:rsidR="0036007B" w:rsidRPr="00DF4D1D" w:rsidP="005F768A" w14:paraId="30A2984D" w14:textId="344F3C4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，从来没有通宵的玩过，今天终于可以通宵玩儿了。”</w:t>
      </w:r>
    </w:p>
    <w:p w:rsidR="0036007B" w:rsidRPr="00DF4D1D" w:rsidP="005F768A" w14:paraId="5EC93A86" w14:textId="5F75E933">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“就普通的通宵而已，小瑶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有必要这么激动吗？”</w:t>
      </w:r>
    </w:p>
    <w:p w:rsidR="0036007B" w:rsidRPr="00DF4D1D" w:rsidP="005F768A" w14:paraId="49803EB7" w14:textId="69EDA0D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“主要是以前老姐总是让我按时的睡觉，想要熬夜都很困难。”</w:t>
      </w:r>
      <w:r w:rsidRPr="00DF4D1D" w:rsidR="00D25279">
        <w:rPr>
          <w:rFonts w:ascii="微软雅黑" w:eastAsia="微软雅黑" w:hAnsi="微软雅黑" w:cs="微软雅黑" w:hint="eastAsia"/>
          <w:sz w:val="22"/>
          <w:szCs w:val="22"/>
        </w:rPr>
        <w:t>孙瑶有些无奈的对欧阳慧说到。</w:t>
      </w:r>
    </w:p>
    <w:p w:rsidR="004131FA" w:rsidRPr="00DF4D1D" w:rsidP="005F768A" w14:paraId="2A940E37" w14:textId="2F0AA3E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“好了，好了。现在开始愉快的玩耍吧。”</w:t>
      </w:r>
    </w:p>
    <w:p w:rsidR="00D25279" w:rsidRPr="00DF4D1D" w:rsidP="005F768A" w14:paraId="1EDB5262" w14:textId="77777777">
      <w:pPr>
        <w:rPr>
          <w:rFonts w:ascii="微软雅黑" w:eastAsia="微软雅黑" w:hAnsi="微软雅黑" w:cs="微软雅黑"/>
          <w:sz w:val="22"/>
          <w:szCs w:val="22"/>
        </w:rPr>
      </w:pPr>
    </w:p>
    <w:p w:rsidR="00BD109E" w:rsidRPr="00DF4D1D" w:rsidP="005F768A" w14:paraId="54AD8A1D" w14:textId="463F3EB2">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