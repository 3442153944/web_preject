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205E26" w:rsidRPr="00DF4D1D" w:rsidP="005F768A" w14:paraId="262E0915" w14:textId="30DE3462">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第一百二十章 </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满级</w:t>
      </w:r>
      <w:r w:rsidRPr="00DF4D1D" w:rsidR="00001ACF">
        <w:rPr>
          <w:rFonts w:ascii="微软雅黑" w:eastAsia="微软雅黑" w:hAnsi="微软雅黑" w:cs="微软雅黑" w:hint="eastAsia"/>
          <w:sz w:val="22"/>
          <w:szCs w:val="22"/>
        </w:rPr>
        <w:t>大佬</w:t>
      </w:r>
      <w:r w:rsidRPr="00DF4D1D">
        <w:rPr>
          <w:rFonts w:ascii="微软雅黑" w:eastAsia="微软雅黑" w:hAnsi="微软雅黑" w:cs="微软雅黑" w:hint="eastAsia"/>
          <w:sz w:val="22"/>
          <w:szCs w:val="22"/>
        </w:rPr>
        <w:t>屠杀新手村？</w:t>
      </w:r>
    </w:p>
    <w:p w:rsidR="00205E26" w:rsidRPr="00DF4D1D" w:rsidP="005F768A" w14:paraId="7D8421E9" w14:textId="338E403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随着人们缓缓的进入了这道未知的门，</w:t>
      </w:r>
      <w:r w:rsidRPr="00DF4D1D" w:rsidR="00A861F2">
        <w:rPr>
          <w:rFonts w:ascii="微软雅黑" w:eastAsia="微软雅黑" w:hAnsi="微软雅黑" w:cs="微软雅黑" w:hint="eastAsia"/>
          <w:sz w:val="22"/>
          <w:szCs w:val="22"/>
        </w:rPr>
        <w:t>周围一直都在缓缓上升的气温开始稳定了起来，、</w:t>
      </w:r>
    </w:p>
    <w:p w:rsidR="00A861F2" w:rsidRPr="00DF4D1D" w:rsidP="005F768A" w14:paraId="7341E913" w14:textId="4E5C63C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此时的气温已经来到了零上1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摄氏度左右，这个温度就算是一个普通人呆在这儿顶多只是感到有些寒冷，但是绝对不会是一个十分致命的温度，就算那个人没有做好保温措施。</w:t>
      </w:r>
    </w:p>
    <w:p w:rsidR="00A861F2" w:rsidRPr="00DF4D1D" w:rsidP="005F768A" w14:paraId="496D1685" w14:textId="18148AA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只是周围的冰却一直在融化，变成冰水，而这些冰水也因为这儿环境温度的变化而导致升温，周围的冰川也出现了融化的态势。</w:t>
      </w:r>
    </w:p>
    <w:p w:rsidR="00A861F2" w:rsidRPr="00DF4D1D" w:rsidP="005F768A" w14:paraId="67180235" w14:textId="4DC83FF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而且如此大量的冰并没有使得那道门的附近温度降低，反倒因为空气的对流，导致了周围数十公里的气温都在急剧的上升。</w:t>
      </w:r>
    </w:p>
    <w:p w:rsidR="00A861F2" w:rsidRPr="00DF4D1D" w:rsidP="005F768A" w14:paraId="4F0C7015" w14:textId="6830731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当然这个地方的环境被破坏</w:t>
      </w:r>
      <w:r w:rsidRPr="00DF4D1D" w:rsidR="00537D7F">
        <w:rPr>
          <w:rFonts w:ascii="微软雅黑" w:eastAsia="微软雅黑" w:hAnsi="微软雅黑" w:cs="微软雅黑" w:hint="eastAsia"/>
          <w:sz w:val="22"/>
          <w:szCs w:val="22"/>
        </w:rPr>
        <w:t>并没有什么人对此表示惋惜，如果环境阻止了人类的发展，在不会破坏人类自身的可持续发展作为前提的情况之下破坏一些环境作为发展的台阶还是很正常的</w:t>
      </w:r>
      <w:r w:rsidRPr="00DF4D1D" w:rsidR="00E24584">
        <w:rPr>
          <w:rFonts w:ascii="微软雅黑" w:eastAsia="微软雅黑" w:hAnsi="微软雅黑" w:cs="微软雅黑" w:hint="eastAsia"/>
          <w:sz w:val="22"/>
          <w:szCs w:val="22"/>
        </w:rPr>
        <w:t>，</w:t>
      </w:r>
      <w:r w:rsidRPr="00DF4D1D" w:rsidR="00504BD6">
        <w:rPr>
          <w:rFonts w:ascii="微软雅黑" w:eastAsia="微软雅黑" w:hAnsi="微软雅黑" w:cs="微软雅黑" w:hint="eastAsia"/>
          <w:sz w:val="22"/>
          <w:szCs w:val="22"/>
        </w:rPr>
        <w:t>至于到了最后会不会将自然环境破坏得面目全非，这并不在他们的考虑范围之内。</w:t>
      </w:r>
    </w:p>
    <w:p w:rsidR="00504BD6" w:rsidRPr="00DF4D1D" w:rsidP="005F768A" w14:paraId="25BC4B05" w14:textId="5CEB5C9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大门打开已经有一会儿了，但是这个大门的周围实在是具体了太多的人了，导致想要进入其中的冒险者们进入遗迹的速度十分缓慢，都不知道过去多少分钟了孙源玲才得以进入这个从开始就表现得很奇怪的秘境。</w:t>
      </w:r>
    </w:p>
    <w:p w:rsidR="00205E26" w:rsidRPr="00DF4D1D" w:rsidP="005F768A" w14:paraId="43A219E4" w14:textId="2C1FE5D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这个秘境以孙源玲现在的实力也没有办法直接看透，只能够大致的对这个秘境的建造者做出一些简单的猜测，是处在一个什么样的水平进行建造的，自己有没有能力在这</w:t>
      </w:r>
      <w:r w:rsidRPr="00DF4D1D">
        <w:rPr>
          <w:rFonts w:ascii="微软雅黑" w:eastAsia="微软雅黑" w:hAnsi="微软雅黑" w:cs="微软雅黑" w:hint="eastAsia"/>
          <w:sz w:val="22"/>
          <w:szCs w:val="22"/>
        </w:rPr>
        <w:t>个遗迹之中随心所欲的行动。</w:t>
      </w:r>
    </w:p>
    <w:p w:rsidR="00EB5722" w:rsidRPr="00DF4D1D" w:rsidP="005F768A" w14:paraId="76129EE0" w14:textId="7301B8B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在孙源玲踏入那道门的一瞬间，视线稍稍的一黑</w:t>
      </w:r>
      <w:r w:rsidRPr="00DF4D1D" w:rsidR="004903F3">
        <w:rPr>
          <w:rFonts w:ascii="微软雅黑" w:eastAsia="微软雅黑" w:hAnsi="微软雅黑" w:cs="微软雅黑" w:hint="eastAsia"/>
          <w:sz w:val="22"/>
          <w:szCs w:val="22"/>
        </w:rPr>
        <w:t>整个场景便完成了转换似乎刚才经历的一切都只是错觉而已，但是周围实实在在的场景也是十分真切的映在了孙源玲的眼眸之中，而且这其中的灵气浓度要比孙源玲自己</w:t>
      </w:r>
      <w:r w:rsidRPr="00DF4D1D" w:rsidR="004903F3">
        <w:rPr>
          <w:rFonts w:ascii="微软雅黑" w:eastAsia="微软雅黑" w:hAnsi="微软雅黑" w:cs="微软雅黑" w:hint="eastAsia"/>
          <w:sz w:val="22"/>
          <w:szCs w:val="22"/>
        </w:rPr>
        <w:t>做制造</w:t>
      </w:r>
      <w:r w:rsidRPr="00DF4D1D" w:rsidR="00E214AC">
        <w:rPr>
          <w:rFonts w:ascii="微软雅黑" w:eastAsia="微软雅黑" w:hAnsi="微软雅黑" w:cs="微软雅黑" w:hint="eastAsia"/>
          <w:sz w:val="22"/>
          <w:szCs w:val="22"/>
        </w:rPr>
        <w:t>出来</w:t>
      </w:r>
      <w:r w:rsidRPr="00DF4D1D" w:rsidR="00E214AC">
        <w:rPr>
          <w:rFonts w:ascii="微软雅黑" w:eastAsia="微软雅黑" w:hAnsi="微软雅黑" w:cs="微软雅黑" w:hint="eastAsia"/>
          <w:sz w:val="22"/>
          <w:szCs w:val="22"/>
        </w:rPr>
        <w:t>重启地星</w:t>
      </w:r>
      <w:r w:rsidRPr="00DF4D1D" w:rsidR="00E214AC">
        <w:rPr>
          <w:rFonts w:ascii="微软雅黑" w:eastAsia="微软雅黑" w:hAnsi="微软雅黑" w:cs="微软雅黑" w:hint="eastAsia"/>
          <w:sz w:val="22"/>
          <w:szCs w:val="22"/>
        </w:rPr>
        <w:t>的灵气浓度已经要浓郁数倍，就算是地星的灵气经过了长时间的增长，可是和这个遗迹比起来依然是相差甚远</w:t>
      </w:r>
      <w:r w:rsidRPr="00DF4D1D" w:rsidR="009009C4">
        <w:rPr>
          <w:rFonts w:ascii="微软雅黑" w:eastAsia="微软雅黑" w:hAnsi="微软雅黑" w:cs="微软雅黑" w:hint="eastAsia"/>
          <w:sz w:val="22"/>
          <w:szCs w:val="22"/>
        </w:rPr>
        <w:t>，想要达到这种浓度自然状态可能还不行，还需要一些人为的因素在其中。</w:t>
      </w:r>
    </w:p>
    <w:p w:rsidR="00FF1F67" w:rsidRPr="00DF4D1D" w:rsidP="005F768A" w14:paraId="6397F4E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“为什么这个地方没有多少人呢？难道这个秘境的传送都是随机的看起来这个地方一点也不危险嘛，而且好东西还这么多，难道这个秘境的主人是一个很和善的人吗？</w:t>
      </w:r>
    </w:p>
    <w:p w:rsidR="006E4182" w:rsidRPr="00DF4D1D" w:rsidP="005F768A" w14:paraId="318950C4" w14:textId="2705779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知道自己快没有尽量的留下自己的传承以及大量的资源以供后人以最快的速度成长？既然这样为什么不让这些人都传送在一个相对可以聚集的地方呢？”</w:t>
      </w:r>
    </w:p>
    <w:p w:rsidR="00FF1F67" w:rsidRPr="00DF4D1D" w:rsidP="005F768A" w14:paraId="5F1D16FF" w14:textId="0D03440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这个秘境的阵法似乎出现了一些问题，在运行的时候出现了一些不可复刻的bug，使得阵法在进行传送的时候讲目的地定在了系统的内部空间之中，这个空间几乎拥有着所有资源的调度权限，并且可以直接毁掉整个系统</w:t>
      </w:r>
      <w:r w:rsidRPr="00DF4D1D" w:rsidR="00A337B7">
        <w:rPr>
          <w:rFonts w:ascii="微软雅黑" w:eastAsia="微软雅黑" w:hAnsi="微软雅黑" w:cs="微软雅黑" w:hint="eastAsia"/>
          <w:sz w:val="22"/>
          <w:szCs w:val="22"/>
        </w:rPr>
        <w:t>。</w:t>
      </w:r>
    </w:p>
    <w:p w:rsidR="00394895" w:rsidRPr="00DF4D1D" w:rsidP="005F768A" w14:paraId="65A1B2FB" w14:textId="3FB6AE8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“为什么这个地方这么多奇奇怪怪的机械装置了？小阵法也有这么多，联合起来看好像一个长得十分奇怪的计算机啊。”</w:t>
      </w:r>
    </w:p>
    <w:p w:rsidR="00A337B7" w:rsidRPr="00DF4D1D" w:rsidP="005F768A" w14:paraId="5E533BB3" w14:textId="213A8FB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孙源玲在无所事事的走着，但是这个地方很大，具体有多大孙源玲自己有说不清楚，在这个地方所有的探查手段都遭到了</w:t>
      </w:r>
      <w:r w:rsidRPr="00DF4D1D" w:rsidR="00912879">
        <w:rPr>
          <w:rFonts w:ascii="微软雅黑" w:eastAsia="微软雅黑" w:hAnsi="微软雅黑" w:cs="微软雅黑" w:hint="eastAsia"/>
          <w:sz w:val="22"/>
          <w:szCs w:val="22"/>
        </w:rPr>
        <w:t>极大的限制，虽然孙源玲现在的修为同在金丹，但是这只不过是修为而已，而这是一个由一个金丹的修士制造的秘境，其中的限制措施都不是随随便便一个金丹就可以无视的，更何况孙源玲并没有</w:t>
      </w:r>
      <w:r w:rsidRPr="00DF4D1D" w:rsidR="00912879">
        <w:rPr>
          <w:rFonts w:ascii="微软雅黑" w:eastAsia="微软雅黑" w:hAnsi="微软雅黑" w:cs="微软雅黑" w:hint="eastAsia"/>
          <w:sz w:val="22"/>
          <w:szCs w:val="22"/>
        </w:rPr>
        <w:t>怎么准备</w:t>
      </w:r>
      <w:r w:rsidRPr="00DF4D1D" w:rsidR="00912879">
        <w:rPr>
          <w:rFonts w:ascii="微软雅黑" w:eastAsia="微软雅黑" w:hAnsi="微软雅黑" w:cs="微软雅黑" w:hint="eastAsia"/>
          <w:sz w:val="22"/>
          <w:szCs w:val="22"/>
        </w:rPr>
        <w:t>什么探查的设备，有探查设备估计也会被极大的限制可能还没有自己的神</w:t>
      </w:r>
      <w:r w:rsidRPr="00DF4D1D" w:rsidR="00912879">
        <w:rPr>
          <w:rFonts w:ascii="微软雅黑" w:eastAsia="微软雅黑" w:hAnsi="微软雅黑" w:cs="微软雅黑" w:hint="eastAsia"/>
          <w:sz w:val="22"/>
          <w:szCs w:val="22"/>
        </w:rPr>
        <w:t>识进行</w:t>
      </w:r>
      <w:r w:rsidRPr="00DF4D1D" w:rsidR="00912879">
        <w:rPr>
          <w:rFonts w:ascii="微软雅黑" w:eastAsia="微软雅黑" w:hAnsi="微软雅黑" w:cs="微软雅黑" w:hint="eastAsia"/>
          <w:sz w:val="22"/>
          <w:szCs w:val="22"/>
        </w:rPr>
        <w:t>探查来得方便。</w:t>
      </w:r>
    </w:p>
    <w:p w:rsidR="00912879" w:rsidRPr="00DF4D1D" w:rsidP="005F768A" w14:paraId="5EA80492" w14:textId="313201C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此时孙源玲还不知道自己已经进入了整个秘境</w:t>
      </w:r>
      <w:r w:rsidRPr="00DF4D1D">
        <w:rPr>
          <w:rFonts w:ascii="微软雅黑" w:eastAsia="微软雅黑" w:hAnsi="微软雅黑" w:cs="微软雅黑" w:hint="eastAsia"/>
          <w:sz w:val="22"/>
          <w:szCs w:val="22"/>
        </w:rPr>
        <w:t>最</w:t>
      </w:r>
      <w:r w:rsidRPr="00DF4D1D">
        <w:rPr>
          <w:rFonts w:ascii="微软雅黑" w:eastAsia="微软雅黑" w:hAnsi="微软雅黑" w:cs="微软雅黑" w:hint="eastAsia"/>
          <w:sz w:val="22"/>
          <w:szCs w:val="22"/>
        </w:rPr>
        <w:t>核心的控制室中，但是这个控制室显然是别具一格，虽然有些参控通用计算机的设计理念，但是很多东西都不能够套上去，</w:t>
      </w:r>
      <w:r w:rsidRPr="00DF4D1D" w:rsidR="000213EE">
        <w:rPr>
          <w:rFonts w:ascii="微软雅黑" w:eastAsia="微软雅黑" w:hAnsi="微软雅黑" w:cs="微软雅黑" w:hint="eastAsia"/>
          <w:sz w:val="22"/>
          <w:szCs w:val="22"/>
        </w:rPr>
        <w:t>而且这东西因为有了太多的独立小阵法进行互相支持了，想要在没有辅助的情况之下弄懂这个东西那是十分的困难。</w:t>
      </w:r>
    </w:p>
    <w:p w:rsidR="000213EE" w:rsidRPr="00DF4D1D" w:rsidP="005F768A" w14:paraId="2DD69B1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“算了，完全看不懂，到外面去转转看吧，万一在外面遇到了什么有意思的事情或者遇到了什么好东西呢，任何有价值的好东西都不容错过的。</w:t>
      </w:r>
    </w:p>
    <w:p w:rsidR="000213EE" w:rsidRPr="00DF4D1D" w:rsidP="005F768A" w14:paraId="667B31BE" w14:textId="22E7917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剩余的资源实在是不</w:t>
      </w:r>
      <w:r w:rsidRPr="00DF4D1D" w:rsidR="00625652">
        <w:rPr>
          <w:rFonts w:ascii="微软雅黑" w:eastAsia="微软雅黑" w:hAnsi="微软雅黑" w:cs="微软雅黑" w:hint="eastAsia"/>
          <w:sz w:val="22"/>
          <w:szCs w:val="22"/>
        </w:rPr>
        <w:t>多</w:t>
      </w:r>
      <w:r w:rsidRPr="00DF4D1D">
        <w:rPr>
          <w:rFonts w:ascii="微软雅黑" w:eastAsia="微软雅黑" w:hAnsi="微软雅黑" w:cs="微软雅黑" w:hint="eastAsia"/>
          <w:sz w:val="22"/>
          <w:szCs w:val="22"/>
        </w:rPr>
        <w:t>了啊</w:t>
      </w:r>
      <w:r w:rsidRPr="00DF4D1D" w:rsidR="00625652">
        <w:rPr>
          <w:rFonts w:ascii="微软雅黑" w:eastAsia="微软雅黑" w:hAnsi="微软雅黑" w:cs="微软雅黑" w:hint="eastAsia"/>
          <w:sz w:val="22"/>
          <w:szCs w:val="22"/>
        </w:rPr>
        <w:t>，只是可惜现在的人类还没有足够的能力去开发那几乎无限的宇宙资源啊。</w:t>
      </w:r>
      <w:r w:rsidRPr="00DF4D1D">
        <w:rPr>
          <w:rFonts w:ascii="微软雅黑" w:eastAsia="微软雅黑" w:hAnsi="微软雅黑" w:cs="微软雅黑" w:hint="eastAsia"/>
          <w:sz w:val="22"/>
          <w:szCs w:val="22"/>
        </w:rPr>
        <w:t>”</w:t>
      </w:r>
    </w:p>
    <w:p w:rsidR="00625652" w:rsidRPr="00DF4D1D" w:rsidP="005F768A" w14:paraId="28C423CD" w14:textId="33E0CD8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孙源玲在自身所处的位置留下了一个</w:t>
      </w:r>
      <w:r w:rsidRPr="00DF4D1D">
        <w:rPr>
          <w:rFonts w:ascii="微软雅黑" w:eastAsia="微软雅黑" w:hAnsi="微软雅黑" w:cs="微软雅黑" w:hint="eastAsia"/>
          <w:sz w:val="22"/>
          <w:szCs w:val="22"/>
        </w:rPr>
        <w:t>空间锚点之中</w:t>
      </w:r>
      <w:r w:rsidRPr="00DF4D1D">
        <w:rPr>
          <w:rFonts w:ascii="微软雅黑" w:eastAsia="微软雅黑" w:hAnsi="微软雅黑" w:cs="微软雅黑" w:hint="eastAsia"/>
          <w:sz w:val="22"/>
          <w:szCs w:val="22"/>
        </w:rPr>
        <w:t>便开始感受着周围的空间，周围的空间都因为这个遗迹的原因变得更加的难易探测，用时间的能力去探查一下未来和以前就可以很清楚的知道空间到底是出于一个什么样的情况，但是有时候啥都知道了就没有意思了，于是孙源玲只是借助了时间的能力确定了外部空间所在的空间坐标位置，这样就可以穿梭空间去到外面了。</w:t>
      </w:r>
    </w:p>
    <w:p w:rsidR="00625652" w:rsidRPr="00DF4D1D" w:rsidP="005F768A" w14:paraId="52388B27" w14:textId="37DD0D0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“看来就是这儿了，走咯，希望运气能够好点，直接就遇到一些好东西。”</w:t>
      </w:r>
    </w:p>
    <w:p w:rsidR="00625652" w:rsidRPr="00DF4D1D" w:rsidP="005F768A" w14:paraId="364A906D" w14:textId="5F500C0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孙源玲在确定了自己将要去的地方之后便撕开了空间来到了已经确定了空间坐标坐在的位置。</w:t>
      </w:r>
    </w:p>
    <w:p w:rsidR="004966E5" w:rsidRPr="00DF4D1D" w:rsidP="005F768A" w14:paraId="1CEB5200" w14:textId="6F40AD4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但是似乎因为这个秘境的影响，在穿梭空间的时候出现了一些意外的情况，在前往目的地的时候没有准确的</w:t>
      </w:r>
      <w:r w:rsidRPr="00DF4D1D">
        <w:rPr>
          <w:rFonts w:ascii="微软雅黑" w:eastAsia="微软雅黑" w:hAnsi="微软雅黑" w:cs="微软雅黑" w:hint="eastAsia"/>
          <w:sz w:val="22"/>
          <w:szCs w:val="22"/>
        </w:rPr>
        <w:t>锚点用于</w:t>
      </w:r>
      <w:r w:rsidRPr="00DF4D1D">
        <w:rPr>
          <w:rFonts w:ascii="微软雅黑" w:eastAsia="微软雅黑" w:hAnsi="微软雅黑" w:cs="微软雅黑" w:hint="eastAsia"/>
          <w:sz w:val="22"/>
          <w:szCs w:val="22"/>
        </w:rPr>
        <w:t>定位，导致整个位置出现那么一点点的偏差，只是这么一点点的偏差却带来了些很尴尬的事情。</w:t>
      </w:r>
    </w:p>
    <w:p w:rsidR="00C22407" w:rsidRPr="00DF4D1D" w:rsidP="005F768A" w14:paraId="1F43B10B" w14:textId="64951B1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从空间中穿梭出来的时候遇到了一些刚刚进入这个秘境不久的人，而这些人显然并没有能力穿梭空间，就算是有些超能力者可以在外界穿梭空间，但是进入秘境之后便只能够简单控制一下自身周围的空间，已经无法做到随意的穿梭空间了，而此时突然见到了一个</w:t>
      </w:r>
      <w:r w:rsidRPr="00DF4D1D" w:rsidR="00855306">
        <w:rPr>
          <w:rFonts w:ascii="微软雅黑" w:eastAsia="微软雅黑" w:hAnsi="微软雅黑" w:cs="微软雅黑" w:hint="eastAsia"/>
          <w:sz w:val="22"/>
          <w:szCs w:val="22"/>
        </w:rPr>
        <w:t>人突然从空间中钻了出来，还是一个看起来就不怎么大的小女孩，这样的小女孩再怎么想也不应该来到这样的地方。</w:t>
      </w:r>
    </w:p>
    <w:p w:rsidR="00C22407" w:rsidRPr="00DF4D1D" w:rsidP="005F768A" w14:paraId="514ABC38" w14:textId="0C51F00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“那个，你们好啊……啊哈哈，不好意思，刚才传送的时候出现了一些意外，位置出现了一些偏离。啊哈……啊哈哈。”孙源玲在稍微尴尬了一下之后便从这群人的前面迅速的走开了。</w:t>
      </w:r>
    </w:p>
    <w:p w:rsidR="008B61E9" w:rsidRPr="00DF4D1D" w:rsidP="005F768A" w14:paraId="37E4B80D" w14:textId="3CC4D0E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这群人对于这个突然从空间之中出来的小女孩感到些许的忌惮，毕竟在这种地方 还能够利用空间的人都不是简单的人物。</w:t>
      </w:r>
    </w:p>
    <w:p w:rsidR="008B61E9" w:rsidRPr="00DF4D1D" w:rsidP="005F768A" w14:paraId="6590362A" w14:textId="2988B0E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在这个似乎独立于地星的环境之中地星上前来的人实力普遍都不怎么强，欧阳慧和</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隻都在地星之上看着，以防止发生一些突发的事情以及保护着爱丽以及孙瑶。</w:t>
      </w:r>
    </w:p>
    <w:p w:rsidR="008B61E9" w:rsidRPr="00DF4D1D" w:rsidP="005F768A" w14:paraId="7BF82BC4" w14:textId="23B5E80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毕竟他们的实力现在还不是很强，相比于地星之上绝大部分的势力</w:t>
      </w:r>
      <w:r w:rsidRPr="00DF4D1D" w:rsidR="00D63D0B">
        <w:rPr>
          <w:rFonts w:ascii="微软雅黑" w:eastAsia="微软雅黑" w:hAnsi="微软雅黑" w:cs="微软雅黑" w:hint="eastAsia"/>
          <w:sz w:val="22"/>
          <w:szCs w:val="22"/>
        </w:rPr>
        <w:t>要强不代表着就绝对是无敌的了，这颗地星之上到底有些什么东西孙源玲现在越来越不确定了。</w:t>
      </w:r>
    </w:p>
    <w:p w:rsidR="00D63D0B" w:rsidRPr="00DF4D1D" w:rsidP="005F768A" w14:paraId="149313DC" w14:textId="1EE9616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之前进行全球扫描的时候还</w:t>
      </w:r>
      <w:r w:rsidRPr="00DF4D1D">
        <w:rPr>
          <w:rFonts w:ascii="微软雅黑" w:eastAsia="微软雅黑" w:hAnsi="微软雅黑" w:cs="微软雅黑" w:hint="eastAsia"/>
          <w:sz w:val="22"/>
          <w:szCs w:val="22"/>
        </w:rPr>
        <w:t>只有元婴的</w:t>
      </w:r>
      <w:r w:rsidRPr="00DF4D1D">
        <w:rPr>
          <w:rFonts w:ascii="微软雅黑" w:eastAsia="微软雅黑" w:hAnsi="微软雅黑" w:cs="微软雅黑" w:hint="eastAsia"/>
          <w:sz w:val="22"/>
          <w:szCs w:val="22"/>
        </w:rPr>
        <w:t>实力，对于同修为的所作所为都是没有探索能力的，更不要说对修为更高的修行和所建造的各种建筑的探索了，到底还有没有更加强大的人存活也还是一个未知数。</w:t>
      </w:r>
    </w:p>
    <w:p w:rsidR="00D63D0B" w:rsidRPr="00DF4D1D" w:rsidP="005F768A" w14:paraId="7A49CD2E" w14:textId="4E0E501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毕竟</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隻就是那个活在现在的古老存在……</w:t>
      </w:r>
      <w:r w:rsidRPr="00DF4D1D" w:rsidR="001A294B">
        <w:rPr>
          <w:rFonts w:ascii="微软雅黑" w:eastAsia="微软雅黑" w:hAnsi="微软雅黑" w:cs="微软雅黑" w:hint="eastAsia"/>
          <w:sz w:val="22"/>
          <w:szCs w:val="22"/>
        </w:rPr>
        <w:t>只是不知道古代的一些消息就有些离谱。</w:t>
      </w:r>
    </w:p>
    <w:p w:rsidR="001A294B" w:rsidRPr="00DF4D1D" w:rsidP="005F768A" w14:paraId="56CB2A63" w14:textId="7CB9E93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“前面的那个小妹妹可以等等吗？”</w:t>
      </w:r>
    </w:p>
    <w:p w:rsidR="002C715D" w:rsidRPr="00DF4D1D" w:rsidP="005F768A" w14:paraId="0A4DE7C0" w14:textId="3BA8414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本来已经快要溜掉的孙源玲被后面的声音突然叫停了。</w:t>
      </w:r>
    </w:p>
    <w:p w:rsidR="002C715D" w:rsidRPr="00DF4D1D" w:rsidP="005F768A" w14:paraId="0334E8F5" w14:textId="38722C8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“怎么了？有什么事情吗？”</w:t>
      </w:r>
    </w:p>
    <w:p w:rsidR="002C715D" w:rsidRPr="00DF4D1D" w:rsidP="005F768A" w14:paraId="2F63FE9E" w14:textId="5B5449E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“是这样的，在这个位置的地方，多一些人聚集在一起更好，而且我们还是同一个国家的人，这样说话也更加的方便，我看你的实力也不弱，不如就和我们一起行动吧。”</w:t>
      </w:r>
    </w:p>
    <w:p w:rsidR="002C715D" w:rsidRPr="00DF4D1D" w:rsidP="005F768A" w14:paraId="6CE654E8" w14:textId="1C3121A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孙源玲听到这消息的第一时间是拒绝，</w:t>
      </w:r>
      <w:r w:rsidRPr="00DF4D1D">
        <w:rPr>
          <w:rFonts w:ascii="微软雅黑" w:eastAsia="微软雅黑" w:hAnsi="微软雅黑" w:cs="微软雅黑" w:hint="eastAsia"/>
          <w:sz w:val="22"/>
          <w:szCs w:val="22"/>
        </w:rPr>
        <w:t>自己杀穿秘境</w:t>
      </w:r>
      <w:r w:rsidRPr="00DF4D1D">
        <w:rPr>
          <w:rFonts w:ascii="微软雅黑" w:eastAsia="微软雅黑" w:hAnsi="微软雅黑" w:cs="微软雅黑" w:hint="eastAsia"/>
          <w:sz w:val="22"/>
          <w:szCs w:val="22"/>
        </w:rPr>
        <w:t>并不困难，好东西也可以自己一个人全部得到。</w:t>
      </w:r>
    </w:p>
    <w:p w:rsidR="006C53ED" w:rsidRPr="00DF4D1D" w:rsidP="005F768A" w14:paraId="23E5F837" w14:textId="5D803DA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“嘻嘻，还挺好玩的，好呀，我加入你们，但是遇到什么好东西能不能够得到就是各凭本事</w:t>
      </w:r>
      <w:r w:rsidRPr="00DF4D1D">
        <w:rPr>
          <w:rFonts w:ascii="微软雅黑" w:eastAsia="微软雅黑" w:hAnsi="微软雅黑" w:cs="微软雅黑" w:hint="eastAsia"/>
          <w:sz w:val="22"/>
          <w:szCs w:val="22"/>
        </w:rPr>
        <w:t>咯</w:t>
      </w:r>
      <w:r w:rsidRPr="00DF4D1D">
        <w:rPr>
          <w:rFonts w:ascii="微软雅黑" w:eastAsia="微软雅黑" w:hAnsi="微软雅黑" w:cs="微软雅黑" w:hint="eastAsia"/>
          <w:sz w:val="22"/>
          <w:szCs w:val="22"/>
        </w:rPr>
        <w:t>。”</w:t>
      </w:r>
    </w:p>
    <w:p w:rsidR="006C53ED" w:rsidRPr="00DF4D1D" w:rsidP="005F768A" w14:paraId="1BCB2CE8" w14:textId="2AD422C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“这是当然的事情。”只不过这些人的脸上的表情有些奇怪。</w:t>
      </w:r>
    </w:p>
    <w:p w:rsidR="00197AAA" w:rsidRPr="00DF4D1D" w:rsidP="005F768A" w14:paraId="22B51EE1" w14:textId="77777777">
      <w:pPr>
        <w:rPr>
          <w:rFonts w:ascii="微软雅黑" w:eastAsia="微软雅黑" w:hAnsi="微软雅黑" w:cs="微软雅黑"/>
          <w:sz w:val="22"/>
          <w:szCs w:val="22"/>
        </w:rPr>
      </w:pPr>
    </w:p>
    <w:p w:rsidR="006667C8" w:rsidRPr="00DF4D1D" w:rsidP="005F768A" w14:paraId="00737213" w14:textId="2747AA74">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