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46D32B02"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第八十二章</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AR眼镜出炉</w:t>
      </w:r>
    </w:p>
    <w:p w:rsidR="00EA55F0" w:rsidRPr="00DF4D1D" w:rsidP="005F768A" w14:paraId="2E25D58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很快孙源玲和李修都返回了孙源玲家附近不远处的前军事基地，现在的特殊学校。</w:t>
      </w:r>
    </w:p>
    <w:p w:rsidR="00EA55F0" w:rsidRPr="00DF4D1D" w:rsidP="005F768A" w14:paraId="7C7D61C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“这次的旅途怎么样？有没有感觉到那种如同电影般的体验？”</w:t>
      </w:r>
    </w:p>
    <w:p w:rsidR="00EA55F0" w:rsidRPr="00DF4D1D" w:rsidP="005F768A" w14:paraId="711DD36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“这个我不敢随意说，只能够说这次的体验让我知道了为什么修行者会历劫原因了，如果天地有意识那么这个就能够说得通了。只是我还是不能够理解为什么所使用的力量还会有上限。”</w:t>
      </w:r>
    </w:p>
    <w:p w:rsidR="00EA55F0" w:rsidRPr="00DF4D1D" w:rsidP="005F768A" w14:paraId="20451AC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“这个问题嘛就不用太过于斤斤计较了，毕竟有些东西还是少知道些比较好，当你实力到了能够知道这件事的时候你自然就会知晓这是为什么了。”</w:t>
      </w:r>
    </w:p>
    <w:p w:rsidR="00EA55F0" w:rsidRPr="00DF4D1D" w:rsidP="005F768A" w14:paraId="1620E27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“嗯，我知道了但是以后的发展方向难道也是和我看到的相差不大吗？”</w:t>
      </w:r>
    </w:p>
    <w:p w:rsidR="00EA55F0" w:rsidRPr="00DF4D1D" w:rsidP="005F768A" w14:paraId="069DB6F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“嗯，差距的确不大，前期的差距都那样当然如果你可以研究到空间系或者时间系的超能者在使用能力时的各种变化说不定能够提前掌握一些东西也说不定呢~</w:t>
      </w:r>
    </w:p>
    <w:p w:rsidR="00EA55F0" w:rsidRPr="00DF4D1D" w:rsidP="005F768A" w14:paraId="6B810E9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你是长官，虽然并不是行政的但总归是可以向你的好朋友提出一些指向性的意见的。现在趁我还在可以问我一些问题，如果没有问题我就先走了。”</w:t>
      </w:r>
    </w:p>
    <w:p w:rsidR="00EA55F0" w:rsidRPr="00DF4D1D" w:rsidP="005F768A" w14:paraId="511A00D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说罢孙源玲就做出了离开的架势</w:t>
      </w:r>
    </w:p>
    <w:p w:rsidR="00EA55F0" w:rsidRPr="00DF4D1D" w:rsidP="005F768A" w14:paraId="6D9FECB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“请等一下，我能知道以后能不能到我们的研发部来提出一些指导性的意见并且给教导一下这些研究人员，</w:t>
      </w:r>
      <w:r w:rsidRPr="00DF4D1D">
        <w:rPr>
          <w:rFonts w:ascii="微软雅黑" w:eastAsia="微软雅黑" w:hAnsi="微软雅黑" w:cs="微软雅黑" w:hint="eastAsia"/>
          <w:sz w:val="22"/>
          <w:szCs w:val="22"/>
        </w:rPr>
        <w:t>亦或</w:t>
      </w:r>
      <w:r w:rsidRPr="00DF4D1D">
        <w:rPr>
          <w:rFonts w:ascii="微软雅黑" w:eastAsia="微软雅黑" w:hAnsi="微软雅黑" w:cs="微软雅黑" w:hint="eastAsia"/>
          <w:sz w:val="22"/>
          <w:szCs w:val="22"/>
        </w:rPr>
        <w:t>者帮我教导一下这些修行者毕竟他们还都是孩子，都还很年轻……”</w:t>
      </w:r>
    </w:p>
    <w:p w:rsidR="00EA55F0" w:rsidRPr="00DF4D1D" w:rsidP="005F768A" w14:paraId="2B49C8F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“哦，这个，如果我以后没有事情干的话我会通过邮箱联系你的。当然我也不会过分的干预，只是给你们一直指导和建议而已。”</w:t>
      </w:r>
    </w:p>
    <w:p w:rsidR="00EA55F0" w:rsidRPr="00DF4D1D" w:rsidP="005F768A" w14:paraId="48AF1EC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说罢，孙源玲直接透过空间通道消失在学校之中。</w:t>
      </w:r>
    </w:p>
    <w:p w:rsidR="00EA55F0" w:rsidRPr="00DF4D1D" w:rsidP="005F768A" w14:paraId="013C352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金丹能够在较短的距离穿梭空间了，但是他们还没有强大到察觉</w:t>
      </w:r>
      <w:r w:rsidRPr="00DF4D1D">
        <w:rPr>
          <w:rFonts w:ascii="微软雅黑" w:eastAsia="微软雅黑" w:hAnsi="微软雅黑" w:cs="微软雅黑" w:hint="eastAsia"/>
          <w:sz w:val="22"/>
          <w:szCs w:val="22"/>
        </w:rPr>
        <w:t>元婴级</w:t>
      </w:r>
      <w:r w:rsidRPr="00DF4D1D">
        <w:rPr>
          <w:rFonts w:ascii="微软雅黑" w:eastAsia="微软雅黑" w:hAnsi="微软雅黑" w:cs="微软雅黑" w:hint="eastAsia"/>
          <w:sz w:val="22"/>
          <w:szCs w:val="22"/>
        </w:rPr>
        <w:t>修士的空间痕迹的能力。</w:t>
      </w:r>
    </w:p>
    <w:p w:rsidR="00EA55F0" w:rsidRPr="00DF4D1D" w:rsidP="005F768A" w14:paraId="7DCFB48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在孙源玲离去之后李修看着孙源玲消失的地方陷入了迷惑之中，似乎在仔细的观察整个灵气的流动情况。</w:t>
      </w:r>
    </w:p>
    <w:p w:rsidR="00EA55F0" w:rsidRPr="00DF4D1D" w:rsidP="005F768A" w14:paraId="244D114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而观察 观察着，李修似乎陷入了一种科研工作者的忘我精神，虽然孙源玲虽然带着他去参观了一下比较厉害的文明之间的较量，但是这个过程似乎并没有经过多长的时间毕竟整个的场地和他离开的时候差距并不是很大，时间的确还是当天的日期毕竟没有随身携带计时设备，在那种环境之下对于似乎失去了时间的感知。</w:t>
      </w:r>
    </w:p>
    <w:p w:rsidR="00EA55F0" w:rsidRPr="00DF4D1D" w:rsidP="005F768A" w14:paraId="3B9BE62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而周围的老师在路过时看到李修似乎在深入的研究什么东西便也没有上前去打搅他。</w:t>
      </w:r>
    </w:p>
    <w:p w:rsidR="00EA55F0" w:rsidRPr="00DF4D1D" w:rsidP="005F768A" w14:paraId="66D9ED9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在另一边，经过孙源玲持久的指导教学和知识的</w:t>
      </w:r>
      <w:r w:rsidRPr="00DF4D1D">
        <w:rPr>
          <w:rFonts w:ascii="微软雅黑" w:eastAsia="微软雅黑" w:hAnsi="微软雅黑" w:cs="微软雅黑" w:hint="eastAsia"/>
          <w:sz w:val="22"/>
          <w:szCs w:val="22"/>
        </w:rPr>
        <w:t>传授再</w:t>
      </w:r>
      <w:r w:rsidRPr="00DF4D1D">
        <w:rPr>
          <w:rFonts w:ascii="微软雅黑" w:eastAsia="微软雅黑" w:hAnsi="微软雅黑" w:cs="微软雅黑" w:hint="eastAsia"/>
          <w:sz w:val="22"/>
          <w:szCs w:val="22"/>
        </w:rPr>
        <w:t>加上大量资金的投入终于可以拿在市面上供普通人使用的AR眼镜了。</w:t>
      </w:r>
    </w:p>
    <w:p w:rsidR="00EA55F0" w:rsidRPr="00DF4D1D" w:rsidP="005F768A" w14:paraId="517D92C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“小伙子们，虽然你们大多数都比我要高那么一点（亿点）可是为什么你们的效率感觉有些低呢？用了两个月左右的时间才将成本控制在1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RMB以内，你们这样的效率对得起这么可爱的小姐我那么长时间陪伴你们给你传授的知识吗？你说是吧爱丽——”</w:t>
      </w:r>
    </w:p>
    <w:p w:rsidR="00EA55F0" w:rsidRPr="00DF4D1D" w:rsidP="005F768A" w14:paraId="5973AD1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一旁的爱丽突然被孙源玲提及又是很无语。</w:t>
      </w:r>
    </w:p>
    <w:p w:rsidR="00EA55F0" w:rsidRPr="00DF4D1D" w:rsidP="005F768A" w14:paraId="45C4F17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“我只是一个总经理而已，并不负责技术相关的东西，虽然我也可以负责但我并不想多事。”</w:t>
      </w:r>
    </w:p>
    <w:p w:rsidR="00EA55F0" w:rsidRPr="00DF4D1D" w:rsidP="005F768A" w14:paraId="2F6FA04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而爱丽显然没有附和孙源玲的意思。</w:t>
      </w:r>
    </w:p>
    <w:p w:rsidR="00EA55F0" w:rsidRPr="00DF4D1D" w:rsidP="005F768A" w14:paraId="68653D1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“好了，来个谁总结一下你们的成果吧，记住我们只是作为背后的技术支持者或者说代工厂。我们是核心，而我也不喜欢去参与商战的前线中于各个势力拼死拼活的，我要做的就是背后的那个‘神秘人’。</w:t>
      </w:r>
    </w:p>
    <w:p w:rsidR="00EA55F0" w:rsidRPr="00DF4D1D" w:rsidP="005F768A" w14:paraId="0EE50E5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来来来，谁给我介绍一下你们的产品，虽然速度慢了一点，但是我想质量肯定还是不错的。”</w:t>
      </w:r>
    </w:p>
    <w:p w:rsidR="00EA55F0" w:rsidRPr="00DF4D1D" w:rsidP="005F768A" w14:paraId="0463226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说罢一个带着眼睛，但是眼睛感觉并没有什么度数的年轻人站了出来。</w:t>
      </w:r>
    </w:p>
    <w:p w:rsidR="00EA55F0" w:rsidRPr="00DF4D1D" w:rsidP="005F768A" w14:paraId="6A2B8F4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“我们这个小团队所研发的AR增强现实眼睛已经可以做到超长的续航时间其续航时间已经可以在高强度的使用情况之下使用1</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个小时，其质量只有不到</w:t>
      </w:r>
      <w:r w:rsidRPr="00DF4D1D">
        <w:rPr>
          <w:rFonts w:ascii="微软雅黑" w:eastAsia="微软雅黑" w:hAnsi="微软雅黑" w:cs="微软雅黑"/>
          <w:sz w:val="22"/>
          <w:szCs w:val="22"/>
        </w:rPr>
        <w:t>35</w:t>
      </w:r>
      <w:r w:rsidRPr="00DF4D1D">
        <w:rPr>
          <w:rFonts w:ascii="微软雅黑" w:eastAsia="微软雅黑" w:hAnsi="微软雅黑" w:cs="微软雅黑" w:hint="eastAsia"/>
          <w:sz w:val="22"/>
          <w:szCs w:val="22"/>
        </w:rPr>
        <w:t>g。</w:t>
      </w:r>
    </w:p>
    <w:p w:rsidR="00EA55F0" w:rsidRPr="00DF4D1D" w:rsidP="005F768A" w14:paraId="24236F2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并且我们充分的考虑了人体学方面的设计，这使得整个眼睛对于眼睛的周围皮肤的影响达到最小的程度。</w:t>
      </w:r>
    </w:p>
    <w:p w:rsidR="00EA55F0" w:rsidRPr="00DF4D1D" w:rsidP="005F768A" w14:paraId="7E6D04E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首先是镜头，我们在经过了各种的实验之后终于制造出了可以一颗3</w:t>
      </w:r>
      <w:r w:rsidRPr="00DF4D1D">
        <w:rPr>
          <w:rFonts w:ascii="微软雅黑" w:eastAsia="微软雅黑" w:hAnsi="微软雅黑" w:cs="微软雅黑"/>
          <w:sz w:val="22"/>
          <w:szCs w:val="22"/>
        </w:rPr>
        <w:t>500</w:t>
      </w:r>
      <w:r w:rsidRPr="00DF4D1D">
        <w:rPr>
          <w:rFonts w:ascii="微软雅黑" w:eastAsia="微软雅黑" w:hAnsi="微软雅黑" w:cs="微软雅黑" w:hint="eastAsia"/>
          <w:sz w:val="22"/>
          <w:szCs w:val="22"/>
        </w:rPr>
        <w:t>万像</w:t>
      </w:r>
      <w:r w:rsidRPr="00DF4D1D">
        <w:rPr>
          <w:rFonts w:ascii="微软雅黑" w:eastAsia="微软雅黑" w:hAnsi="微软雅黑" w:cs="微软雅黑" w:hint="eastAsia"/>
          <w:sz w:val="22"/>
          <w:szCs w:val="22"/>
        </w:rPr>
        <w:t>素的微型</w:t>
      </w:r>
      <w:r w:rsidRPr="00DF4D1D">
        <w:rPr>
          <w:rFonts w:ascii="微软雅黑" w:eastAsia="微软雅黑" w:hAnsi="微软雅黑" w:cs="微软雅黑" w:hint="eastAsia"/>
          <w:sz w:val="22"/>
          <w:szCs w:val="22"/>
        </w:rPr>
        <w:t>摄像头了，经过了长时间的调试和色彩的矫正在加上深度学习算法使得整个拍照的效果已经十分的出色了，相比于这几年的苹果的色彩调校我们做得更加的优秀。</w:t>
      </w:r>
    </w:p>
    <w:p w:rsidR="00EA55F0" w:rsidRPr="00DF4D1D" w:rsidP="005F768A" w14:paraId="376155C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显示区域我们是直接将画面投影到镜片之上当然也可以直接投影到视网膜上以达到成像的目的，其直接投影到视网膜的方式则更加逼近人眼所能够达到的极限分辨率。并且这个还加装了额外的功率限制模块，如果功率过高的话直接烧毁以达到防治出现意外烧伤眼睛的效果。</w:t>
      </w:r>
    </w:p>
    <w:p w:rsidR="00EA55F0" w:rsidRPr="00DF4D1D" w:rsidP="005F768A" w14:paraId="2C23862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使用镜片的AR眼镜则分辨率要低很多只有2K的分辨率，但是其镜片在其中嵌入一些微型电路之后其待机时间也是成功的比直接投影的要强大的很多，而这个最长使用时间就是通过有镜片的AR眼镜测试出来的，无镜片的则要短上4个小时左右的时间，具体的时间还要看当时的环境状态。</w:t>
      </w:r>
    </w:p>
    <w:p w:rsidR="00EA55F0" w:rsidRPr="00DF4D1D" w:rsidP="005F768A" w14:paraId="69DDA8F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我们还在传统的不成熟的AR眼镜操作方式进行了极大程度的优化使其的操作更加的简单。</w:t>
      </w:r>
    </w:p>
    <w:p w:rsidR="00EA55F0" w:rsidRPr="00DF4D1D" w:rsidP="005F768A" w14:paraId="77A79A5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特别是我们研究出来的脑电波信号专用放大装置可以让整个眼睛用大脑来直接操控，根本就用不到用手来操控。</w:t>
      </w:r>
    </w:p>
    <w:p w:rsidR="00EA55F0" w:rsidRPr="00DF4D1D" w:rsidP="005F768A" w14:paraId="73D8E58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当然，如果喜欢其他操作方式也是可以进行选择的，比如进行眼球跟踪的方式进行操作操作方式和操作全面屏手机的方式十分的相像。</w:t>
      </w:r>
    </w:p>
    <w:p w:rsidR="00EA55F0" w:rsidRPr="00DF4D1D" w:rsidP="005F768A" w14:paraId="62EB4C6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当然还有其他的操作方式，比如在强大的人工智能的加持之下可以直接使用语音进行相关的操作。</w:t>
      </w:r>
    </w:p>
    <w:p w:rsidR="00EA55F0" w:rsidRPr="00DF4D1D" w:rsidP="005F768A" w14:paraId="77DFFBB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两边的微型喇叭可以直接通过皮肤传导到耳朵中去，在相当程度上来讲这个音质是十分的优秀的，不过网络连接方面暂时只能够和手机进行互联，因为没有移动通信厂商的支持。”</w:t>
      </w:r>
    </w:p>
    <w:p w:rsidR="00EA55F0" w:rsidRPr="00DF4D1D" w:rsidP="005F768A" w14:paraId="66C7861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“嗯，还不错。我想这个成本也不是很高吧，看样子它的硬件性能应该还不错，优化</w:t>
      </w:r>
      <w:r w:rsidRPr="00DF4D1D">
        <w:rPr>
          <w:rFonts w:ascii="微软雅黑" w:eastAsia="微软雅黑" w:hAnsi="微软雅黑" w:cs="微软雅黑" w:hint="eastAsia"/>
          <w:sz w:val="22"/>
          <w:szCs w:val="22"/>
        </w:rPr>
        <w:t>方面做得也还行，但是这个脑波放大的方式进行操作恐怕只是比较适合正常人，如果大脑不正常的话脑波操作的方式还是不那么准确。”</w:t>
      </w:r>
    </w:p>
    <w:p w:rsidR="00EA55F0" w:rsidRPr="00DF4D1D" w:rsidP="005F768A" w14:paraId="0F6F598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孙源玲拿着制造出来的样品对着那个研究员说到。</w:t>
      </w:r>
    </w:p>
    <w:p w:rsidR="00EA55F0" w:rsidRPr="00DF4D1D" w:rsidP="005F768A" w14:paraId="3DCB371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“我想我们也可以举办一场小小的发布会了，而且我们的资金的消耗速度有些快啊，还得更多的产品和技术以获得更多的钱钱。</w:t>
      </w:r>
    </w:p>
    <w:p w:rsidR="00EA55F0" w:rsidRPr="00DF4D1D" w:rsidP="005F768A" w14:paraId="380E128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你们的团队在往后的时间里可以享受到这个产品所带来收入总量1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%的钱，钱会达到刚才像我汇报的那个人银行账户里，至于具体怎么分配就不是我们的事情了，希望你们能够合理的分配，不要搞出一些不愉快的事情我也不希望看到这样的事情。</w:t>
      </w:r>
    </w:p>
    <w:p w:rsidR="00EA55F0" w:rsidRPr="00DF4D1D" w:rsidP="005F768A" w14:paraId="0EEA7BD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好了，继续加油吧，给你们</w:t>
      </w:r>
      <w:r w:rsidRPr="00DF4D1D">
        <w:rPr>
          <w:rFonts w:ascii="微软雅黑" w:eastAsia="微软雅黑" w:hAnsi="微软雅黑" w:cs="微软雅黑" w:hint="eastAsia"/>
          <w:sz w:val="22"/>
          <w:szCs w:val="22"/>
        </w:rPr>
        <w:t>个</w:t>
      </w:r>
      <w:r w:rsidRPr="00DF4D1D">
        <w:rPr>
          <w:rFonts w:ascii="微软雅黑" w:eastAsia="微软雅黑" w:hAnsi="微软雅黑" w:cs="微软雅黑" w:hint="eastAsia"/>
          <w:sz w:val="22"/>
          <w:szCs w:val="22"/>
        </w:rPr>
        <w:t>方向：研发出一个面向全平台的通用操作系统，有没有信息完成这个人物啊？这可是有着穹苍语言支持的哦，还是受到了我专门培训的。希望你们不要辜负我的期望了。”</w:t>
      </w:r>
    </w:p>
    <w:p w:rsidR="00EA55F0" w:rsidRPr="00DF4D1D" w:rsidP="005F768A" w14:paraId="549DF86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说罢，孙源玲便直接走了。</w:t>
      </w:r>
    </w:p>
    <w:p w:rsidR="00EA55F0" w:rsidRPr="00DF4D1D" w:rsidP="005F768A" w14:paraId="4B4EF5E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“姐姐，真的就这么走了吗？不多说几句话了吗？”</w:t>
      </w:r>
    </w:p>
    <w:p w:rsidR="00EA55F0" w:rsidRPr="00DF4D1D" w:rsidP="005F768A" w14:paraId="2F3BCBF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“嗯，我并不是那么的擅长于他们打交道。那么爱丽，我们今天晚上吃什么菜呢？学了这么久还在没有学会怎么做菜吗？”</w:t>
      </w:r>
    </w:p>
    <w:p w:rsidR="00EA55F0" w:rsidRPr="00DF4D1D" w:rsidP="005F768A" w14:paraId="240CE66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“会了啊，可是孙瑶姐姐一直说我做的菜没有灵魂没有姐姐你做的好吃。”</w:t>
      </w:r>
    </w:p>
    <w:p w:rsidR="00EA55F0" w:rsidRPr="00DF4D1D" w:rsidP="005F768A" w14:paraId="1DEEBF5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“唉，爱丽啊不要照着网上的那些教程抄，要有自己的想法灵魂这东西全靠自己摸索，你看这……”</w:t>
      </w:r>
    </w:p>
    <w:p w:rsidR="00EA55F0" w:rsidRPr="00DF4D1D" w:rsidP="005F768A" w14:paraId="6B2EB3C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两个似乎还没有长大的小女孩</w:t>
      </w:r>
      <w:r w:rsidRPr="00DF4D1D">
        <w:rPr>
          <w:rFonts w:ascii="微软雅黑" w:eastAsia="微软雅黑" w:hAnsi="微软雅黑" w:cs="微软雅黑" w:hint="eastAsia"/>
          <w:sz w:val="22"/>
          <w:szCs w:val="22"/>
        </w:rPr>
        <w:t>般讨论</w:t>
      </w:r>
      <w:r w:rsidRPr="00DF4D1D">
        <w:rPr>
          <w:rFonts w:ascii="微软雅黑" w:eastAsia="微软雅黑" w:hAnsi="微软雅黑" w:cs="微软雅黑" w:hint="eastAsia"/>
          <w:sz w:val="22"/>
          <w:szCs w:val="22"/>
        </w:rPr>
        <w:t>着菜的做法慢慢的走回了家中……</w:t>
      </w:r>
    </w:p>
    <w:p w:rsidR="00EA55F0" w:rsidRPr="00DF4D1D" w:rsidP="005F768A" w14:paraId="79B4F22C" w14:textId="77777777">
      <w:pPr>
        <w:rPr>
          <w:rFonts w:ascii="微软雅黑" w:eastAsia="微软雅黑" w:hAnsi="微软雅黑" w:cs="微软雅黑"/>
          <w:sz w:val="22"/>
          <w:szCs w:val="22"/>
        </w:rPr>
      </w:pPr>
    </w:p>
    <w:p w:rsidR="00EA55F0" w:rsidRPr="00DF4D1D" w:rsidP="005F768A" w14:paraId="2DBB8A6E"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