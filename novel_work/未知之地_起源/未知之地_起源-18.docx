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25C32CD" w14:textId="77777777">
      <w:pPr>
        <w:pStyle w:val="Heading2"/>
      </w:pPr>
      <w:bookmarkStart w:id="0" w:name="_Hlk39785017"/>
      <w:r w:rsidRPr="00DF4D1D">
        <w:rPr>
          <w:rFonts w:hint="eastAsia"/>
        </w:rPr>
        <w:t>第十七章</w:t>
      </w:r>
      <w:r w:rsidRPr="00DF4D1D">
        <w:rPr>
          <w:rFonts w:hint="eastAsia"/>
        </w:rPr>
        <w:t xml:space="preserve"> </w:t>
      </w:r>
      <w:r w:rsidRPr="00DF4D1D">
        <w:rPr>
          <w:rFonts w:hint="eastAsia"/>
        </w:rPr>
        <w:t>月球上的发现</w:t>
      </w:r>
    </w:p>
    <w:p w:rsidR="00EA55F0" w:rsidRPr="00DF4D1D" w:rsidP="005F768A" w14:paraId="5615CD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“爱丽，记录一下我的最高速度。看看仅凭我的肉身可以做到怎样的地步。”</w:t>
      </w:r>
    </w:p>
    <w:p w:rsidR="00EA55F0" w:rsidRPr="00DF4D1D" w:rsidP="005F768A" w14:paraId="1D757D5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“好的，主人，已经开始记录”</w:t>
      </w:r>
    </w:p>
    <w:p w:rsidR="00EA55F0" w:rsidRPr="00DF4D1D" w:rsidP="005F768A" w14:paraId="3F55A6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只见孙源玲开始调动周身的灵气，周围出现了像波纹一样的痕迹。接着身体就开</w:t>
      </w:r>
      <w:r w:rsidRPr="00DF4D1D">
        <w:rPr>
          <w:rFonts w:ascii="微软雅黑" w:eastAsia="微软雅黑" w:hAnsi="微软雅黑" w:cs="微软雅黑" w:hint="eastAsia"/>
          <w:sz w:val="22"/>
          <w:szCs w:val="22"/>
        </w:rPr>
        <w:t>始飞速的移动，随着时间的流逝速度也在飞快的上升，速度的提升在开始的时候提升十分的迅速。在快要到达0</w:t>
      </w:r>
      <w:r w:rsidRPr="00DF4D1D">
        <w:rPr>
          <w:rFonts w:ascii="微软雅黑" w:eastAsia="微软雅黑" w:hAnsi="微软雅黑" w:cs="微软雅黑"/>
          <w:sz w:val="22"/>
          <w:szCs w:val="22"/>
        </w:rPr>
        <w:t>.001</w:t>
      </w:r>
      <w:r w:rsidRPr="00DF4D1D">
        <w:rPr>
          <w:rFonts w:ascii="微软雅黑" w:eastAsia="微软雅黑" w:hAnsi="微软雅黑" w:cs="微软雅黑" w:hint="eastAsia"/>
          <w:sz w:val="22"/>
          <w:szCs w:val="22"/>
        </w:rPr>
        <w:t>倍光速的时候速度的增加陡然的下降，原本加速度达到了1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KM</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S陡然下降到了1KM</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S，随着速度的增加，加速度越来越慢。逐渐构成了一个抛物线，加速度刚开始在提升，然后下降，再然后就是陡然下降许多接着就是随着时间的推移。加速度为0，无论怎样速度都只有</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0015</w:t>
      </w:r>
      <w:r w:rsidRPr="00DF4D1D">
        <w:rPr>
          <w:rFonts w:ascii="微软雅黑" w:eastAsia="微软雅黑" w:hAnsi="微软雅黑" w:cs="微软雅黑" w:hint="eastAsia"/>
          <w:sz w:val="22"/>
          <w:szCs w:val="22"/>
        </w:rPr>
        <w:t>倍光速的速度。</w:t>
      </w:r>
    </w:p>
    <w:p w:rsidR="00EA55F0" w:rsidRPr="00DF4D1D" w:rsidP="005F768A" w14:paraId="53E6414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“爱丽，我的最高速度是多少？”</w:t>
      </w:r>
    </w:p>
    <w:p w:rsidR="00EA55F0" w:rsidRPr="00DF4D1D" w:rsidP="005F768A" w14:paraId="43635C5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“主人，您的最高速度为4</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KM</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S。但是在中途的时候，主人您的加速度突然降低了许多，是因为能量供应不足吗？”</w:t>
      </w:r>
    </w:p>
    <w:p w:rsidR="00EA55F0" w:rsidRPr="00DF4D1D" w:rsidP="005F768A" w14:paraId="55DA791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“？？？，我的速度不应该是呈现为完美的抛物线形式吗？怎么会出现断崖式下降？会不会是你的观测出现了问题？”</w:t>
      </w:r>
    </w:p>
    <w:p w:rsidR="00EA55F0" w:rsidRPr="00DF4D1D" w:rsidP="005F768A" w14:paraId="3964D2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爱丽并不清楚。我所使用的观测设备是主人您提供的，根据太阳仙女座恒星的相对位置进行的判断，恒星之间的位置不可能随意发生变化的。所以是很可靠的，只有可能是主人您那儿发生了一些不可察觉得变化。”</w:t>
      </w:r>
    </w:p>
    <w:p w:rsidR="00EA55F0" w:rsidRPr="00DF4D1D" w:rsidP="005F768A" w14:paraId="6BE01297" w14:textId="0A36E7CE">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“不应该啊，我并没有出现任何不正常的地方啊。唉，果然修仙神秘侧之类的东西总会有些奇怪的设定。算了，不管那么多管快赶路吧不然2</w:t>
      </w:r>
      <w:r w:rsidRPr="00DF4D1D">
        <w:rPr>
          <w:rFonts w:ascii="微软雅黑" w:eastAsia="微软雅黑" w:hAnsi="微软雅黑" w:cs="微软雅黑"/>
          <w:sz w:val="22"/>
          <w:szCs w:val="22"/>
        </w:rPr>
        <w:t>1.35</w:t>
      </w:r>
      <w:r w:rsidRPr="00DF4D1D">
        <w:rPr>
          <w:rFonts w:ascii="微软雅黑" w:eastAsia="微软雅黑" w:hAnsi="微软雅黑" w:cs="微软雅黑" w:hint="eastAsia"/>
          <w:sz w:val="22"/>
          <w:szCs w:val="22"/>
        </w:rPr>
        <w:t>小时才能到达月球，一趟往返都要两天了。还是赶快赶路把，可是该用什么东西来赶路了？”想要短时间内到达月球要</w:t>
      </w:r>
      <w:r w:rsidRPr="00DF4D1D">
        <w:rPr>
          <w:rFonts w:ascii="微软雅黑" w:eastAsia="微软雅黑" w:hAnsi="微软雅黑" w:cs="微软雅黑" w:hint="eastAsia"/>
          <w:sz w:val="22"/>
          <w:szCs w:val="22"/>
        </w:rPr>
        <w:t>嘛使用</w:t>
      </w:r>
      <w:r w:rsidRPr="00DF4D1D">
        <w:rPr>
          <w:rFonts w:ascii="微软雅黑" w:eastAsia="微软雅黑" w:hAnsi="微软雅黑" w:cs="微软雅黑" w:hint="eastAsia"/>
          <w:sz w:val="22"/>
          <w:szCs w:val="22"/>
        </w:rPr>
        <w:t>大型飞船进行穿梭，这样就可以在很短的时间内到达月球了。但是这会面临着一个问题，那就是体型过于庞大很容易被布置在</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同步轨道的卫星发现。爱丽虽然可以进行屏蔽，但是多个国家的卫星同时出现问题难免会引人怀疑，造成不必要的恐慌。还有就是进行亚光速飞行，但这所产生的引力很有可能被</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上探测暗物质的探测</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探测到。</w:t>
      </w:r>
    </w:p>
    <w:p w:rsidR="00EA55F0" w:rsidRPr="00DF4D1D" w:rsidP="005F768A" w14:paraId="0E3609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“谁说一定要用科学测的东西了？秘法测不是一样可以吗？同样是穿梭空间，金</w:t>
      </w:r>
      <w:r w:rsidRPr="00DF4D1D">
        <w:rPr>
          <w:rFonts w:ascii="微软雅黑" w:eastAsia="微软雅黑" w:hAnsi="微软雅黑" w:cs="微软雅黑" w:hint="eastAsia"/>
          <w:sz w:val="22"/>
          <w:szCs w:val="22"/>
        </w:rPr>
        <w:t>丹就可以啦啊！说干就干”</w:t>
      </w:r>
    </w:p>
    <w:p w:rsidR="00EA55F0" w:rsidRPr="00DF4D1D" w:rsidP="005F768A" w14:paraId="4A19C9E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指中拿出一个药丸。这可药丸通体金黄，上面</w:t>
      </w:r>
      <w:r w:rsidRPr="00DF4D1D">
        <w:rPr>
          <w:rFonts w:ascii="微软雅黑" w:eastAsia="微软雅黑" w:hAnsi="微软雅黑" w:cs="微软雅黑" w:hint="eastAsia"/>
          <w:sz w:val="22"/>
          <w:szCs w:val="22"/>
        </w:rPr>
        <w:t>附着着</w:t>
      </w:r>
      <w:r w:rsidRPr="00DF4D1D">
        <w:rPr>
          <w:rFonts w:ascii="微软雅黑" w:eastAsia="微软雅黑" w:hAnsi="微软雅黑" w:cs="微软雅黑" w:hint="eastAsia"/>
          <w:sz w:val="22"/>
          <w:szCs w:val="22"/>
        </w:rPr>
        <w:t>雷纹一样的纹路虽然没有雷电附着在上方，但是从它那散发着光辉的样子就知道不是一个凡品。</w:t>
      </w:r>
    </w:p>
    <w:p w:rsidR="00EA55F0" w:rsidRPr="00DF4D1D" w:rsidP="005F768A" w14:paraId="5A64898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“看起来还挺不错的，之后阶段的丹药要不要也拿出看看，我就看看我不会吃的——”</w:t>
      </w:r>
    </w:p>
    <w:p w:rsidR="00EA55F0" w:rsidRPr="00DF4D1D" w:rsidP="005F768A" w14:paraId="5DFCC04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“主人，我觉得你在想不好的事情。一步登天可不好，万一控制不住把地星给灭了那怎么办？”</w:t>
      </w:r>
    </w:p>
    <w:p w:rsidR="00EA55F0" w:rsidRPr="00DF4D1D" w:rsidP="005F768A" w14:paraId="4468710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“行啦，知道啦。不用你提醒我，我知道适应力量的。我只是说说而已，你又不知道是个什么样的感受。我还没有给你塑造身躯呢。”</w:t>
      </w:r>
    </w:p>
    <w:p w:rsidR="00EA55F0" w:rsidRPr="00DF4D1D" w:rsidP="005F768A" w14:paraId="75C402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“主人要为我塑造身躯吗？到时候我可以自己来塑造外型吗？”</w:t>
      </w:r>
    </w:p>
    <w:p w:rsidR="00EA55F0" w:rsidRPr="00DF4D1D" w:rsidP="005F768A" w14:paraId="7BA8E7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“嗯——可以。但是我觉得你到时候还是得听听我的建议。”</w:t>
      </w:r>
    </w:p>
    <w:p w:rsidR="00EA55F0" w:rsidRPr="00DF4D1D" w:rsidP="005F768A" w14:paraId="19CC662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“哇，谢谢主人。主人最好了</w:t>
      </w:r>
      <w:r w:rsidRPr="00DF4D1D">
        <w:rPr>
          <w:rFonts w:ascii="微软雅黑" w:eastAsia="微软雅黑" w:hAnsi="微软雅黑" w:cs="微软雅黑"/>
          <w:sz w:val="22"/>
          <w:szCs w:val="22"/>
        </w:rPr>
        <w:tab/>
      </w:r>
      <w:r w:rsidRPr="00DF4D1D">
        <w:rPr>
          <w:rFonts w:ascii="微软雅黑" w:eastAsia="微软雅黑" w:hAnsi="微软雅黑" w:cs="微软雅黑" w:hint="eastAsia"/>
          <w:sz w:val="22"/>
          <w:szCs w:val="22"/>
        </w:rPr>
        <w:t>~”</w:t>
      </w:r>
    </w:p>
    <w:p w:rsidR="00EA55F0" w:rsidRPr="00DF4D1D" w:rsidP="005F768A" w14:paraId="5178010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孙源玲看着眼镜上飞来飞去的爱丽心情有点复杂，这真的是我创造出来的人工智能吗？难道这是我内心的投影？怎么可能，这也太离谱了。</w:t>
      </w:r>
    </w:p>
    <w:p w:rsidR="00EA55F0" w:rsidRPr="00DF4D1D" w:rsidP="005F768A" w14:paraId="03CCEE2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“我还是尽快的晋升吧。”</w:t>
      </w:r>
    </w:p>
    <w:p w:rsidR="00EA55F0" w:rsidRPr="00DF4D1D" w:rsidP="005F768A" w14:paraId="67D8D18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丹药服下之后，孙源玲的身体开始浮现出淡淡的金光。周围的空间似乎要出现些什么东西，可就是出不来。在孙源玲丹田处的灵气开始凝结，慢慢的从浓郁的气态然后变为液态一个实体。一个直径只有2cm左右的小圆球出现在丹田处，如果使用科学仪器进行检测的话只能够得出这个地方有一个肿瘤。但，如果想要去除确是相当的困难的，它的硬度极高，且可恢复——只是时间可能有点久而已。</w:t>
      </w:r>
    </w:p>
    <w:p w:rsidR="00EA55F0" w:rsidRPr="00DF4D1D" w:rsidP="005F768A" w14:paraId="03EB7BA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整个晋升的过程十分的平静，似乎只是水到渠成而已。当然这些都是表象，如果不是暗中的危险无法激发出来的话，孙源玲很有可能就危险了。</w:t>
      </w:r>
    </w:p>
    <w:p w:rsidR="00EA55F0" w:rsidRPr="00DF4D1D" w:rsidP="005F768A" w14:paraId="7BF31A9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随着晋升的结束，暗处的危机也是缓缓的褪去了。本来晋升为金丹之后，丹药的效用就已经发挥完全了完全没用了，可是这枚丹药的效力还没有结束而是将修为平稳的推动到了金丹巅峰的修为。</w:t>
      </w:r>
    </w:p>
    <w:p w:rsidR="00EA55F0" w:rsidRPr="00DF4D1D" w:rsidP="005F768A" w14:paraId="385109A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丹药还真好用。这么容易就晋升为金丹了，原来这就是金丹的感觉吗？还真是挺强大的了，稍微蓄力一下就可以崩掉东寇了，这威力有点不正常啊。不知道要经历多久才能够适应这次境界的提升。这次就去月球适应一下吧，免得不小心把学校给拆了”</w:t>
      </w:r>
    </w:p>
    <w:p w:rsidR="00EA55F0" w:rsidRPr="00DF4D1D" w:rsidP="005F768A" w14:paraId="17EBEE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“主人，已经结束了吗？”</w:t>
      </w:r>
    </w:p>
    <w:p w:rsidR="00EA55F0" w:rsidRPr="00DF4D1D" w:rsidP="005F768A" w14:paraId="512F9C9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“嗯，已经结束了。我花了多长时间？”</w:t>
      </w:r>
    </w:p>
    <w:p w:rsidR="00EA55F0" w:rsidRPr="00DF4D1D" w:rsidP="005F768A" w14:paraId="2A9631F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“一共用时</w:t>
      </w:r>
      <w:r w:rsidRPr="00DF4D1D">
        <w:rPr>
          <w:rFonts w:ascii="微软雅黑" w:eastAsia="微软雅黑" w:hAnsi="微软雅黑" w:cs="微软雅黑"/>
          <w:sz w:val="22"/>
          <w:szCs w:val="22"/>
        </w:rPr>
        <w:t>10</w:t>
      </w:r>
      <w:r w:rsidRPr="00DF4D1D">
        <w:rPr>
          <w:rFonts w:ascii="微软雅黑" w:eastAsia="微软雅黑" w:hAnsi="微软雅黑" w:cs="微软雅黑" w:hint="eastAsia"/>
          <w:sz w:val="22"/>
          <w:szCs w:val="22"/>
        </w:rPr>
        <w:t>分钟，主人真快”</w:t>
      </w:r>
    </w:p>
    <w:p w:rsidR="00EA55F0" w:rsidRPr="00DF4D1D" w:rsidP="005F768A" w14:paraId="5F0832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“我感觉你在骂我”</w:t>
      </w:r>
    </w:p>
    <w:p w:rsidR="00EA55F0" w:rsidRPr="00DF4D1D" w:rsidP="005F768A" w14:paraId="588E69B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“没有的，主人。爱丽怎么可能会骂主人呢？”</w:t>
      </w:r>
    </w:p>
    <w:p w:rsidR="00EA55F0" w:rsidRPr="00DF4D1D" w:rsidP="005F768A" w14:paraId="6A7AD6D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“算了，走了，注意计算我的速度”</w:t>
      </w:r>
    </w:p>
    <w:p w:rsidR="00EA55F0" w:rsidRPr="00DF4D1D" w:rsidP="005F768A" w14:paraId="0590E0E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“爱丽收到”</w:t>
      </w:r>
    </w:p>
    <w:p w:rsidR="00EA55F0" w:rsidRPr="00DF4D1D" w:rsidP="005F768A" w14:paraId="220FEB5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孙源玲在感知了一下体内的力量之后就消失在了原地。</w:t>
      </w:r>
    </w:p>
    <w:p w:rsidR="00EA55F0" w:rsidRPr="00DF4D1D" w:rsidP="005F768A" w14:paraId="57C4F72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月球上方一个黑黢黢的动突兀的出现在了寂静的太空之中，因为这个洞的颜色是黑色的，或者说没有颜色并不害怕暴露的危险。</w:t>
      </w:r>
    </w:p>
    <w:p w:rsidR="00EA55F0" w:rsidRPr="00DF4D1D" w:rsidP="005F768A" w14:paraId="3A4B292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“还挺快，就是消耗有点大啊。感觉全力的话只能够走一个来回就没了。爱丽，我的速度是多少？”</w:t>
      </w:r>
    </w:p>
    <w:p w:rsidR="00EA55F0" w:rsidRPr="00DF4D1D" w:rsidP="005F768A" w14:paraId="707692A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“主人，现在暂时无法测试速度。请等待一会儿”</w:t>
      </w:r>
    </w:p>
    <w:p w:rsidR="00EA55F0" w:rsidRPr="00DF4D1D" w:rsidP="005F768A" w14:paraId="0FE540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一会儿过后……</w:t>
      </w:r>
    </w:p>
    <w:p w:rsidR="00EA55F0" w:rsidRPr="00DF4D1D" w:rsidP="005F768A" w14:paraId="68F799C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“主人，根据行星的相对位置以及对比地星的时钟综合分析，主人的速度为两倍</w:t>
      </w:r>
      <w:r w:rsidRPr="00DF4D1D">
        <w:rPr>
          <w:rFonts w:ascii="微软雅黑" w:eastAsia="微软雅黑" w:hAnsi="微软雅黑" w:cs="微软雅黑" w:hint="eastAsia"/>
          <w:sz w:val="22"/>
          <w:szCs w:val="22"/>
        </w:rPr>
        <w:t>光速。”</w:t>
      </w:r>
    </w:p>
    <w:p w:rsidR="00EA55F0" w:rsidRPr="00DF4D1D" w:rsidP="005F768A" w14:paraId="7DD392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“看来扭曲空间真的可以实现超光速，爱因斯坦的棺材板终于不用被掀起来了。”</w:t>
      </w:r>
    </w:p>
    <w:p w:rsidR="00EA55F0" w:rsidRPr="00DF4D1D" w:rsidP="005F768A" w14:paraId="38B699E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“主人，爱因斯坦的脑子似乎被切片了——”</w:t>
      </w:r>
    </w:p>
    <w:p w:rsidR="00EA55F0" w:rsidRPr="00DF4D1D" w:rsidP="005F768A" w14:paraId="503C115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“停停停，别说了，怪可怕的。分析一下月球吧，我在月球背面实施一次攻击到时候就用我的身体作为介质分析一下月球的大致情况。”</w:t>
      </w:r>
    </w:p>
    <w:p w:rsidR="00EA55F0" w:rsidRPr="00DF4D1D" w:rsidP="005F768A" w14:paraId="2B72BE5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w:t>
      </w:r>
    </w:p>
    <w:p w:rsidR="00EA55F0" w:rsidRPr="00DF4D1D" w:rsidP="005F768A" w14:paraId="6BFD6AE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空间再次发生了波动，下一刻孙源玲就来到了月球的背面开始了蓄力。很快蓄</w:t>
      </w:r>
      <w:r w:rsidRPr="00DF4D1D">
        <w:rPr>
          <w:rFonts w:ascii="微软雅黑" w:eastAsia="微软雅黑" w:hAnsi="微软雅黑" w:cs="微软雅黑" w:hint="eastAsia"/>
          <w:sz w:val="22"/>
          <w:szCs w:val="22"/>
        </w:rPr>
        <w:t>力完成只听碰</w:t>
      </w:r>
      <w:r w:rsidRPr="00DF4D1D">
        <w:rPr>
          <w:rFonts w:ascii="微软雅黑" w:eastAsia="微软雅黑" w:hAnsi="微软雅黑" w:cs="微软雅黑" w:hint="eastAsia"/>
          <w:sz w:val="22"/>
          <w:szCs w:val="22"/>
        </w:rPr>
        <w:t>~的一声，月球背面尘土飞扬甚至与月球的轨道都发生了一点小小的变化，孙源玲在打击玩很久之后手才收了起来。</w:t>
      </w:r>
    </w:p>
    <w:p w:rsidR="00EA55F0" w:rsidRPr="00DF4D1D" w:rsidP="005F768A" w14:paraId="73FBAC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烟尘在消散，只是消散的速度十分的缓慢。孙源玲对此也没有什么很好的办法。</w:t>
      </w:r>
    </w:p>
    <w:p w:rsidR="00EA55F0" w:rsidRPr="00DF4D1D" w:rsidP="005F768A" w14:paraId="1919C49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“爱丽，分析结果出来了没有？”</w:t>
      </w:r>
    </w:p>
    <w:p w:rsidR="00EA55F0" w:rsidRPr="00DF4D1D" w:rsidP="005F768A" w14:paraId="0C97F90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“出来了，结果显示为月球内部似乎有很大的空腔，其他的和地星上的科学家分析一致。”</w:t>
      </w:r>
    </w:p>
    <w:p w:rsidR="00EA55F0" w:rsidRPr="00DF4D1D" w:rsidP="005F768A" w14:paraId="3D39340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“看来这月球也并不简单啊~”</w:t>
      </w:r>
    </w:p>
    <w:p w:rsidR="00EA55F0" w:rsidRPr="00DF4D1D" w:rsidP="005F768A" w14:paraId="568E742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过了一会儿，烟尘终于消散了大半了。孙源玲攻击的地方出现了一个相当巨大的坑，当孙源玲慢慢的飞到坑的中央时看到了惊人的一幕……</w:t>
      </w:r>
    </w:p>
    <w:bookmarkEnd w:id="0"/>
    <w:p w:rsidR="00EA55F0" w:rsidRPr="00DF4D1D" w:rsidP="005F768A" w14:paraId="320B7E39"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