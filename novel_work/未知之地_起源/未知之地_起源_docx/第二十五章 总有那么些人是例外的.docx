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4.0 -->
  <w:body>
    <w:p w:rsidR="00EA55F0" w:rsidRPr="00DF4D1D" w:rsidP="005F768A" w14:paraId="521234B1" w14:textId="77777777">
      <w:pPr>
        <w:pStyle w:val="Heading2"/>
      </w:pPr>
      <w:r w:rsidRPr="00DF4D1D">
        <w:rPr>
          <w:rFonts w:hint="eastAsia"/>
        </w:rPr>
        <w:t>第二十五章</w:t>
      </w:r>
      <w:r w:rsidRPr="00DF4D1D">
        <w:rPr>
          <w:rFonts w:hint="eastAsia"/>
        </w:rPr>
        <w:t xml:space="preserve"> </w:t>
      </w:r>
      <w:r w:rsidRPr="00DF4D1D">
        <w:rPr>
          <w:rFonts w:hint="eastAsia"/>
        </w:rPr>
        <w:t>总有那么些人是例外的</w:t>
      </w:r>
    </w:p>
    <w:p w:rsidR="00EA55F0" w:rsidRPr="00DF4D1D" w:rsidP="005F768A" w14:paraId="1F7C50B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随着孙源玲主动暴露自身的信息和位置，暗中的势力通过各种方式总能够查到孙源玲的个人信息，毕竟现世代的系统漏洞并不少。</w:t>
      </w:r>
    </w:p>
    <w:p w:rsidR="00EA55F0" w:rsidRPr="00DF4D1D" w:rsidP="005F768A" w14:paraId="7F31D50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INTEL和AMD完全就是不敢动什么别的心思了，用着孙源玲授权使用的底层架构。销售额瞬间就上去了，虽然出卖了一点股份有点亏就是了。</w:t>
      </w:r>
    </w:p>
    <w:p w:rsidR="00EA55F0" w:rsidRPr="00DF4D1D" w:rsidP="005F768A" w14:paraId="35C61EC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如果孙源玲知道的话肯定想：就这点股份？我要你们的全部股份，最后把你们吃掉。</w:t>
      </w:r>
    </w:p>
    <w:p w:rsidR="00EA55F0" w:rsidRPr="00DF4D1D" w:rsidP="005F768A" w14:paraId="0C97527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虽然暗地里的杀手势力在孙源玲这里吃了亏，但是现在的孙源玲因为意外。现在已经完全不是原来的孙源玲了（虽然灵魂或者说意识还是原来的），至于那些杀手有没有可能再来，那肯定是会来的。毕竟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要恰饭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，要生存。不可能就因为失败了一次就放弃了，至于先前收的两个小弟，孙源玲打算直接放弃了。身边跟着两个汉子那画面就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很有意思，反正那两个人也是想要杀他的，没有将他们杀掉都算是最大的仁慈了。</w:t>
      </w:r>
    </w:p>
    <w:p w:rsidR="00EA55F0" w:rsidRPr="00DF4D1D" w:rsidP="005F768A" w14:paraId="2442A1F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/>
          <w:sz w:val="22"/>
          <w:szCs w:val="22"/>
        </w:rPr>
        <w:t>微</w:t>
      </w:r>
      <w:r w:rsidRPr="00DF4D1D">
        <w:rPr>
          <w:rFonts w:ascii="微软雅黑" w:eastAsia="微软雅黑" w:hAnsi="微软雅黑" w:cs="微软雅黑"/>
          <w:sz w:val="22"/>
          <w:szCs w:val="22"/>
        </w:rPr>
        <w:t>阮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公司总部——</w:t>
      </w:r>
    </w:p>
    <w:p w:rsidR="00EA55F0" w:rsidRPr="00DF4D1D" w:rsidP="005F768A" w14:paraId="2B4BCC8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CEO办公室内，“这个‘玲瑶科创’创始人相关信息终于查到了，这次直播的时候我们技术人员通过技术手段，获取到了她相关的信息。结合这个‘玲瑶科创’的相关信息，我们确定这个直播的就是‘玲瑶科创’的董事长兼CEO，至于是不是创始人就不得而知了。”某技术组长说到</w:t>
      </w:r>
    </w:p>
    <w:p w:rsidR="00EA55F0" w:rsidRPr="00DF4D1D" w:rsidP="005F768A" w14:paraId="15F159E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“根据这个‘玲瑶科创’的成立时间看，INTEL和AM</w:t>
      </w:r>
      <w:r w:rsidRPr="00DF4D1D">
        <w:rPr>
          <w:rFonts w:ascii="微软雅黑" w:eastAsia="微软雅黑" w:hAnsi="微软雅黑" w:cs="微软雅黑"/>
          <w:sz w:val="22"/>
          <w:szCs w:val="22"/>
        </w:rPr>
        <w:t xml:space="preserve">D 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似乎和他们取得了合作啊。前脚成立公司，发布底层优化软件。后脚INTEL和AMD就发布了新的CPU——不行，必须要入股，最少也要取得合作。”</w:t>
      </w:r>
    </w:p>
    <w:p w:rsidR="00EA55F0" w:rsidRPr="00DF4D1D" w:rsidP="005F768A" w14:paraId="671332CF" w14:textId="77777777">
      <w:pPr>
        <w:ind w:firstLine="440" w:firstLineChars="200"/>
        <w:jc w:val="left"/>
        <w:rPr>
          <w:rFonts w:ascii="微软雅黑" w:eastAsia="微软雅黑" w:hAnsi="微软雅黑" w:cs="Arial"/>
          <w:color w:val="333333"/>
          <w:sz w:val="22"/>
          <w:szCs w:val="22"/>
          <w:shd w:val="clear" w:color="auto" w:fill="FFFFFF"/>
        </w:rPr>
      </w:pPr>
      <w:r w:rsidRPr="00DF4D1D">
        <w:rPr>
          <w:rFonts w:ascii="微软雅黑" w:eastAsia="微软雅黑" w:hAnsi="微软雅黑" w:cs="Arial" w:hint="eastAsia"/>
          <w:color w:val="333333"/>
          <w:sz w:val="22"/>
          <w:szCs w:val="22"/>
          <w:shd w:val="clear" w:color="auto" w:fill="FFFFFF"/>
        </w:rPr>
        <w:t>萨</w:t>
      </w:r>
      <w:r w:rsidRPr="00DF4D1D">
        <w:rPr>
          <w:rFonts w:ascii="微软雅黑" w:eastAsia="微软雅黑" w:hAnsi="微软雅黑" w:cs="Arial" w:hint="eastAsia"/>
          <w:color w:val="333333"/>
          <w:sz w:val="22"/>
          <w:szCs w:val="22"/>
          <w:shd w:val="clear" w:color="auto" w:fill="FFFFFF"/>
        </w:rPr>
        <w:t>蒂亚拿起桌上的作家，按下了一个按钮电话很快就接通了。</w:t>
      </w:r>
    </w:p>
    <w:p w:rsidR="00EA55F0" w:rsidRPr="00DF4D1D" w:rsidP="005F768A" w14:paraId="66911001" w14:textId="77777777">
      <w:pPr>
        <w:ind w:firstLine="440" w:firstLineChars="200"/>
        <w:jc w:val="left"/>
        <w:rPr>
          <w:rFonts w:ascii="微软雅黑" w:eastAsia="微软雅黑" w:hAnsi="微软雅黑" w:cs="Arial"/>
          <w:color w:val="333333"/>
          <w:sz w:val="22"/>
          <w:szCs w:val="22"/>
          <w:shd w:val="clear" w:color="auto" w:fill="FFFFFF"/>
        </w:rPr>
      </w:pPr>
      <w:r w:rsidRPr="00DF4D1D">
        <w:rPr>
          <w:rFonts w:ascii="微软雅黑" w:eastAsia="微软雅黑" w:hAnsi="微软雅黑" w:cs="Arial" w:hint="eastAsia"/>
          <w:color w:val="333333"/>
          <w:sz w:val="22"/>
          <w:szCs w:val="22"/>
          <w:shd w:val="clear" w:color="auto" w:fill="FFFFFF"/>
        </w:rPr>
        <w:t>“史蒂夫，来我办公室一趟。”</w:t>
      </w:r>
    </w:p>
    <w:p w:rsidR="00EA55F0" w:rsidRPr="00DF4D1D" w:rsidP="005F768A" w14:paraId="661FEA46" w14:textId="77777777">
      <w:pPr>
        <w:ind w:firstLine="440" w:firstLineChars="200"/>
        <w:jc w:val="left"/>
        <w:rPr>
          <w:rFonts w:ascii="微软雅黑" w:eastAsia="微软雅黑" w:hAnsi="微软雅黑" w:cs="Arial"/>
          <w:color w:val="333333"/>
          <w:sz w:val="22"/>
          <w:szCs w:val="22"/>
          <w:shd w:val="clear" w:color="auto" w:fill="FFFFFF"/>
        </w:rPr>
      </w:pPr>
      <w:r w:rsidRPr="00DF4D1D">
        <w:rPr>
          <w:rFonts w:ascii="微软雅黑" w:eastAsia="微软雅黑" w:hAnsi="微软雅黑" w:cs="Arial" w:hint="eastAsia"/>
          <w:color w:val="333333"/>
          <w:sz w:val="22"/>
          <w:szCs w:val="22"/>
          <w:shd w:val="clear" w:color="auto" w:fill="FFFFFF"/>
        </w:rPr>
        <w:t>“好的，马上来。”</w:t>
      </w:r>
    </w:p>
    <w:p w:rsidR="00EA55F0" w:rsidRPr="00DF4D1D" w:rsidP="005F768A" w14:paraId="716B7F8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很快，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萨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蒂亚的办公室外想起了脚步声，办公室的门被敲响。</w:t>
      </w:r>
    </w:p>
    <w:p w:rsidR="00EA55F0" w:rsidRPr="00DF4D1D" w:rsidP="005F768A" w14:paraId="44095BA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“进来——”</w:t>
      </w:r>
    </w:p>
    <w:p w:rsidR="00EA55F0" w:rsidRPr="00DF4D1D" w:rsidP="005F768A" w14:paraId="360DF34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史蒂夫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快步的走到萨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蒂亚的办公桌前</w:t>
      </w:r>
    </w:p>
    <w:p w:rsidR="00EA55F0" w:rsidRPr="00DF4D1D" w:rsidP="005F768A" w14:paraId="5039D96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“萨蒂亚先生，您找我？”</w:t>
      </w:r>
    </w:p>
    <w:p w:rsidR="00EA55F0" w:rsidRPr="00DF4D1D" w:rsidP="005F768A" w14:paraId="5657427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“对，看看这个消息，能不能够拿下？”</w:t>
      </w:r>
    </w:p>
    <w:p w:rsidR="00EA55F0" w:rsidRPr="00DF4D1D" w:rsidP="005F768A" w14:paraId="6C9E234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史蒂夫看着电脑屏幕上孙源玲的基本个人信息。</w:t>
      </w:r>
    </w:p>
    <w:p w:rsidR="00EA55F0" w:rsidRPr="00DF4D1D" w:rsidP="005F768A" w14:paraId="09BC364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 xml:space="preserve">孙源玲 女 </w:t>
      </w:r>
      <w:r w:rsidRPr="00DF4D1D">
        <w:rPr>
          <w:rFonts w:ascii="微软雅黑" w:eastAsia="微软雅黑" w:hAnsi="微软雅黑" w:cs="微软雅黑"/>
          <w:sz w:val="22"/>
          <w:szCs w:val="22"/>
        </w:rPr>
        <w:t>18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岁</w:t>
      </w:r>
    </w:p>
    <w:p w:rsidR="00EA55F0" w:rsidRPr="00DF4D1D" w:rsidP="005F768A" w14:paraId="147B39C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生于2</w:t>
      </w:r>
      <w:r w:rsidRPr="00DF4D1D">
        <w:rPr>
          <w:rFonts w:ascii="微软雅黑" w:eastAsia="微软雅黑" w:hAnsi="微软雅黑" w:cs="微软雅黑"/>
          <w:sz w:val="22"/>
          <w:szCs w:val="22"/>
        </w:rPr>
        <w:t>001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年9月1</w:t>
      </w:r>
      <w:r w:rsidRPr="00DF4D1D">
        <w:rPr>
          <w:rFonts w:ascii="微软雅黑" w:eastAsia="微软雅黑" w:hAnsi="微软雅黑" w:cs="微软雅黑"/>
          <w:sz w:val="22"/>
          <w:szCs w:val="22"/>
        </w:rPr>
        <w:t>7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日 四川省泸州市纳溪区xx镇xx村x队xx号。</w:t>
      </w:r>
    </w:p>
    <w:p w:rsidR="00EA55F0" w:rsidRPr="00DF4D1D" w:rsidP="005F768A" w14:paraId="5663738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基本情况：从小双亲因车祸去世，继承双亲的遗产并且获得了赔偿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与唯一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的一个妹妹相依为命。在高考之前成绩一直没有任何突出的地方，在高考时突然异军突起以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及其优异的成绩考上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了魔都大学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。其妹妹初三即将面临中考此前成绩依然平平无奇，是否会在中考有特殊的表现暂时未知。</w:t>
      </w:r>
    </w:p>
    <w:p w:rsidR="00EA55F0" w:rsidRPr="00DF4D1D" w:rsidP="005F768A" w14:paraId="4054211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在上了大学之后选择的专业为人工智能，在上学期间常常不去上课，并且在期间在校外租了一个房间，购置了一个服务器并且以此服务器售卖名为‘穹苍’的汉语编程语言。但是无法获取其室友的任何信息，似乎被有意抹去。2</w:t>
      </w:r>
      <w:r w:rsidRPr="00DF4D1D">
        <w:rPr>
          <w:rFonts w:ascii="微软雅黑" w:eastAsia="微软雅黑" w:hAnsi="微软雅黑" w:cs="微软雅黑"/>
          <w:sz w:val="22"/>
          <w:szCs w:val="22"/>
        </w:rPr>
        <w:t>019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年1</w:t>
      </w:r>
      <w:r w:rsidRPr="00DF4D1D">
        <w:rPr>
          <w:rFonts w:ascii="微软雅黑" w:eastAsia="微软雅黑" w:hAnsi="微软雅黑" w:cs="微软雅黑"/>
          <w:sz w:val="22"/>
          <w:szCs w:val="22"/>
        </w:rPr>
        <w:t>2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月</w:t>
      </w:r>
      <w:r w:rsidRPr="00DF4D1D">
        <w:rPr>
          <w:rFonts w:ascii="微软雅黑" w:eastAsia="微软雅黑" w:hAnsi="微软雅黑" w:cs="微软雅黑"/>
          <w:sz w:val="22"/>
          <w:szCs w:val="22"/>
        </w:rPr>
        <w:t>24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日申请了休学，疑似开发出了成熟的人工智能以此为理由成功通过了休学申请。在此期间申请了一家名为‘玲瑶科创’的公司，迄今为止唯一的一款产品是名为‘手机优化’的手机软件，效果显著。</w:t>
      </w:r>
    </w:p>
    <w:p w:rsidR="00EA55F0" w:rsidRPr="00DF4D1D" w:rsidP="005F768A" w14:paraId="7687474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”史蒂夫，怎么样。有没有把我拿下她？“</w:t>
      </w:r>
    </w:p>
    <w:p w:rsidR="00EA55F0" w:rsidRPr="00DF4D1D" w:rsidP="005F768A" w14:paraId="3EC63E4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”萨蒂亚先生，我觉得这个孙源玲很奇怪啊。我想我也没有把我拿下他，我尽力吧。“</w:t>
      </w:r>
    </w:p>
    <w:p w:rsidR="00EA55F0" w:rsidRPr="00DF4D1D" w:rsidP="005F768A" w14:paraId="5650927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孙源玲一切都显得十分的奇怪，让人感觉无从下手。无论怎么看都是觉得孙源玲的一切都是突然获得的一样。</w:t>
      </w:r>
    </w:p>
    <w:p w:rsidR="00EA55F0" w:rsidRPr="00DF4D1D" w:rsidP="005F768A" w14:paraId="6C0EF90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很显然</w:t>
      </w:r>
      <w:r w:rsidRPr="00DF4D1D">
        <w:rPr>
          <w:rFonts w:ascii="微软雅黑" w:eastAsia="微软雅黑" w:hAnsi="微软雅黑" w:cs="微软雅黑"/>
          <w:sz w:val="22"/>
          <w:szCs w:val="22"/>
        </w:rPr>
        <w:t>微</w:t>
      </w:r>
      <w:r w:rsidRPr="00DF4D1D">
        <w:rPr>
          <w:rFonts w:ascii="微软雅黑" w:eastAsia="微软雅黑" w:hAnsi="微软雅黑" w:cs="微软雅黑"/>
          <w:sz w:val="22"/>
          <w:szCs w:val="22"/>
        </w:rPr>
        <w:t>阮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的CEO已经猜到真相了，但是并不知道自己已经猜到真相了。就算知道他的猜想是真相也只有羡慕的份，不可能得到的。</w:t>
      </w:r>
    </w:p>
    <w:p w:rsidR="00EA55F0" w:rsidRPr="00DF4D1D" w:rsidP="005F768A" w14:paraId="157464A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很显然，像微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阮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这种操作的不可能只有他们一家会，国外有操作的还有鸽子，星星，坏苹果之类的公司。至于国内的也是相差不大的操作，通过数据通路查看注册在服务器上的IP地址，通过IP地址找到大概的地址接下来就是各种PY操作了。毕竟在没有保护的情况下上网时没有个人隐私的，就算是自己做了些保护也是没有多少用处的，这样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做对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于有操作的人还是没有任何用处，除非个人用户能够使用强人工智能保护自己设备的隐私。</w:t>
      </w:r>
    </w:p>
    <w:p w:rsidR="00EA55F0" w:rsidRPr="00DF4D1D" w:rsidP="005F768A" w14:paraId="2D47005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只是这些大的公司或者组织能够攻破微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阮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的系统很正常，因为他们是笼络了全世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界大多数的人才也是拥有相当强大实力的。</w:t>
      </w:r>
    </w:p>
    <w:p w:rsidR="00EA55F0" w:rsidRPr="00DF4D1D" w:rsidP="005F768A" w14:paraId="17E3D12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但是——如果是个人攻破了微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阮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的系统防火墙那么就可以说这个人士有操作的了。毕竟win</w:t>
      </w:r>
      <w:r w:rsidRPr="00DF4D1D">
        <w:rPr>
          <w:rFonts w:ascii="微软雅黑" w:eastAsia="微软雅黑" w:hAnsi="微软雅黑" w:cs="微软雅黑"/>
          <w:sz w:val="22"/>
          <w:szCs w:val="22"/>
        </w:rPr>
        <w:t>10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可不是以前的漏洞一堆的win。</w:t>
      </w:r>
    </w:p>
    <w:p w:rsidR="00EA55F0" w:rsidRPr="00DF4D1D" w:rsidP="005F768A" w14:paraId="19DAD78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”主人，果然不出所料您所遇见的公司基本都攻破了微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阮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的防火墙获取了您的个人隐私。只不过——还有许多的民间组织或者说个人都成功的攻破了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您电脑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的防火墙并且成功获取了您详细的个人信息。我觉得主人可能要小心跟踪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狂以及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小心被人揩油了。“</w:t>
      </w:r>
    </w:p>
    <w:p w:rsidR="00EA55F0" w:rsidRPr="00DF4D1D" w:rsidP="005F768A" w14:paraId="7B8BF9A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本来还有点兴趣听听这些公司是怎么对着自己的电脑一顿输出的，但是一听到爱丽说自己要小心被揩油心情瞬间就没了。</w:t>
      </w:r>
    </w:p>
    <w:p w:rsidR="00EA55F0" w:rsidRPr="00DF4D1D" w:rsidP="005F768A" w14:paraId="43F5C68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”爱丽，我觉得你可能需要被敲打敲打。“</w:t>
      </w:r>
    </w:p>
    <w:p w:rsidR="00EA55F0" w:rsidRPr="00DF4D1D" w:rsidP="005F768A" w14:paraId="46CCEAF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”这都是什么啊，主人你现在就是女孩子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啊而且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还是十分可爱的小女孩呢？所以小心那些怪大叔什么的不是很正常吗？“</w:t>
      </w:r>
    </w:p>
    <w:p w:rsidR="00EA55F0" w:rsidRPr="00DF4D1D" w:rsidP="005F768A" w14:paraId="3E5E4CE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然而实际上，孙源玲在变身之后就能够完全掌握这具身体。只不过心里有些过不去，脸没有太大的变化但是身体却发生了巨大的变化。</w:t>
      </w:r>
    </w:p>
    <w:p w:rsidR="00EA55F0" w:rsidRPr="00DF4D1D" w:rsidP="005F768A" w14:paraId="42BA52C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”行行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行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，咱爱丽说的都对。我会小心的，真是的。“</w:t>
      </w:r>
    </w:p>
    <w:p w:rsidR="00EA55F0" w:rsidRPr="00DF4D1D" w:rsidP="005F768A" w14:paraId="0107647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……</w:t>
      </w:r>
    </w:p>
    <w:p w:rsidR="00EA55F0" w:rsidRPr="00DF4D1D" w:rsidP="005F768A" w14:paraId="13A68CA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在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本子国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的某个不知名的地方，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某个肥宅的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手机上面显示着孙源玲刚刚下播不久时的样子，嘴角流下了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黏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稠的液体。下体也开始了动作，并且手上的动作开始了。这个岛国上还有几处黑暗的角落里发生这相似的事情，他们的手机或许是自认为安全的。但是在拥有2</w:t>
      </w:r>
      <w:r w:rsidRPr="00DF4D1D">
        <w:rPr>
          <w:rFonts w:ascii="微软雅黑" w:eastAsia="微软雅黑" w:hAnsi="微软雅黑" w:cs="微软雅黑"/>
          <w:sz w:val="22"/>
          <w:szCs w:val="22"/>
        </w:rPr>
        <w:t>024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个量子比特进行计算的爱丽眼里就是一个摄像头、麦克风外加一个计算器而已。所以爱丽就记录下了这些行为，以至于会不会做出什么事情那要经过孙源玲的同意。</w:t>
      </w:r>
    </w:p>
    <w:p w:rsidR="00EA55F0" w:rsidRPr="00DF4D1D" w:rsidP="005F768A" w14:paraId="776E2DC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”主人，我想你可以看看这些东西……“</w:t>
      </w:r>
    </w:p>
    <w:p w:rsidR="00EA55F0" w:rsidRPr="00DF4D1D" w:rsidP="005F768A" w14:paraId="58DEBAC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孙源玲看着眼镜中的画面不经打了一个寒颤，感觉浑身都不自在。</w:t>
      </w:r>
    </w:p>
    <w:p w:rsidR="00EA55F0" w:rsidRPr="00DF4D1D" w:rsidP="005F768A" w14:paraId="73AFCB7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”为什么这些人的体型都这么的宽大，难道有技术的人都是这样的体型吗？“</w:t>
      </w:r>
    </w:p>
    <w:p w:rsidR="00EA55F0" w:rsidRPr="00DF4D1D" w:rsidP="005F768A" w14:paraId="3A1E75E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”并不是的，主人。这些人只是特殊的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个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例，还有许多人都攻破了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您电脑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的防火墙。只不过视频中的这些人更加的变态而已。“</w:t>
      </w:r>
    </w:p>
    <w:p w:rsidR="00EA55F0" w:rsidRPr="00DF4D1D" w:rsidP="005F768A" w14:paraId="3D9D92D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”我的弄的临时用于直播的电脑成了他们的公交车了呗。“</w:t>
      </w:r>
    </w:p>
    <w:p w:rsidR="00EA55F0" w:rsidRPr="00DF4D1D" w:rsidP="005F768A" w14:paraId="6117AC08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”所以主人为什么一定要将自己的隐私暴露给他们呢？“</w:t>
      </w:r>
    </w:p>
    <w:p w:rsidR="00EA55F0" w:rsidRPr="00DF4D1D" w:rsidP="005F768A" w14:paraId="642F8BE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”如果就这样一直呆在幕后又有什么意思呢？还不如玩点刺激的，在尽量不动用我的资源的情况下和他们玩耍，接受合理的输赢。要是不合理的话……嘿嘿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嘿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~“</w:t>
      </w:r>
    </w:p>
    <w:p w:rsidR="00EA55F0" w:rsidRPr="00DF4D1D" w:rsidP="005F768A" w14:paraId="0F1693A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没有身体的爱丽都突然觉得一阵颤抖，看来是一个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腹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黑萝莉——</w:t>
      </w:r>
    </w:p>
    <w:p w:rsidR="00EA55F0" w:rsidRPr="00DF4D1D" w:rsidP="005F768A" w14:paraId="702A4D3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”也不知道，孙瑶最近怎么样。要不明天去看看她，顺便解释一下我现在的处境——你说呢？爱丽……“</w:t>
      </w:r>
    </w:p>
    <w:p w:rsidR="00EA55F0" w:rsidRPr="00DF4D1D" w:rsidP="005F768A" w14:paraId="21E247D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”主人，这个就是您的自由了。我想到时候那个时候画面可能会很美……“</w:t>
      </w:r>
    </w:p>
    <w:p w:rsidR="00EA55F0" w:rsidRPr="00DF4D1D" w:rsidP="005F768A" w14:paraId="00EB214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</w:p>
    <w:sectPr>
      <w:footerReference w:type="default" r:id="rId6"/>
      <w:pgSz w:w="11906" w:h="16838"/>
      <w:pgMar w:top="1440" w:right="1800" w:bottom="1440" w:left="1800" w:header="851" w:footer="992" w:gutter="0"/>
      <w:pgNumType w:chapStyle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A0806" w14:paraId="4634BC06" w14:textId="43B05ED0">
    <w:pPr>
      <w:tabs>
        <w:tab w:val="center" w:pos="4550"/>
        <w:tab w:val="left" w:pos="5818"/>
      </w:tabs>
      <w:ind w:right="260"/>
      <w:jc w:val="right"/>
      <w:rPr>
        <w:color w:val="0F243E"/>
        <w:sz w:val="24"/>
      </w:rPr>
    </w:pPr>
    <w:r>
      <w:rPr>
        <w:color w:val="548DD4"/>
        <w:sz w:val="24"/>
        <w:lang w:val="zh-CN"/>
      </w:rPr>
      <w:t xml:space="preserve"> </w:t>
    </w:r>
    <w:r>
      <w:rPr>
        <w:color w:val="17365D"/>
        <w:sz w:val="24"/>
      </w:rPr>
      <w:fldChar w:fldCharType="begin"/>
    </w:r>
    <w:r>
      <w:rPr>
        <w:color w:val="17365D"/>
        <w:sz w:val="24"/>
      </w:rPr>
      <w:instrText>PAGE   \* MERGEFORMAT</w:instrText>
    </w:r>
    <w:r>
      <w:rPr>
        <w:color w:val="17365D"/>
        <w:sz w:val="24"/>
      </w:rPr>
      <w:fldChar w:fldCharType="separate"/>
    </w:r>
    <w:r w:rsidRPr="00581C11">
      <w:rPr>
        <w:noProof/>
        <w:color w:val="17365D"/>
        <w:sz w:val="24"/>
        <w:lang w:val="zh-CN"/>
      </w:rPr>
      <w:t>651</w:t>
    </w:r>
    <w:r>
      <w:rPr>
        <w:color w:val="17365D"/>
        <w:sz w:val="24"/>
      </w:rPr>
      <w:fldChar w:fldCharType="end"/>
    </w:r>
    <w:r>
      <w:rPr>
        <w:color w:val="17365D"/>
        <w:sz w:val="24"/>
        <w:lang w:val="zh-CN"/>
      </w:rPr>
      <w:t xml:space="preserve"> | </w:t>
    </w:r>
    <w:r>
      <w:rPr>
        <w:color w:val="17365D"/>
        <w:sz w:val="24"/>
      </w:rPr>
      <w:fldChar w:fldCharType="begin"/>
    </w:r>
    <w:r>
      <w:rPr>
        <w:color w:val="17365D"/>
        <w:sz w:val="24"/>
      </w:rPr>
      <w:instrText>NUMPAGES  \* Arabic  \* MERGEFORMAT</w:instrText>
    </w:r>
    <w:r>
      <w:rPr>
        <w:color w:val="17365D"/>
        <w:sz w:val="24"/>
      </w:rPr>
      <w:fldChar w:fldCharType="separate"/>
    </w:r>
    <w:r w:rsidRPr="00581C11">
      <w:rPr>
        <w:noProof/>
        <w:color w:val="17365D"/>
        <w:sz w:val="24"/>
        <w:lang w:val="zh-CN"/>
      </w:rPr>
      <w:t>651</w:t>
    </w:r>
    <w:r>
      <w:rPr>
        <w:color w:val="17365D"/>
        <w:sz w:val="24"/>
      </w:rPr>
      <w:fldChar w:fldCharType="end"/>
    </w:r>
  </w:p>
  <w:p w:rsidR="005A0806" w14:paraId="701DFC5B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2"/>
      <w:numFmt w:val="chineseCounting"/>
      <w:suff w:val="nothing"/>
      <w:lvlText w:val="第%1天，"/>
      <w:lvlJc w:val="left"/>
      <w:rPr>
        <w:rFonts w:hint="eastAsia"/>
      </w:rPr>
    </w:lvl>
  </w:abstractNum>
  <w:abstractNum w:abstractNumId="1">
    <w:nsid w:val="00000002"/>
    <w:multiLevelType w:val="multilevel"/>
    <w:tmpl w:val="00000002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A460EB"/>
    <w:multiLevelType w:val="singleLevel"/>
    <w:tmpl w:val="33A460EB"/>
    <w:lvl w:ilvl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4">
    <w:nsid w:val="38C52948"/>
    <w:multiLevelType w:val="hybridMultilevel"/>
    <w:tmpl w:val="71C62BC4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masterPages"/>
  <w:zoom w:percent="100"/>
  <w:bordersDoNotSurroundHeader/>
  <w:bordersDoNotSurroundFooter/>
  <w:proofState w:spelling="clean" w:grammar="clean"/>
  <w:documentProtection w:edit="readOnly" w:formatting="1"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44"/>
    <w:rsid w:val="000004C3"/>
    <w:rsid w:val="00001214"/>
    <w:rsid w:val="0000149D"/>
    <w:rsid w:val="00001ACF"/>
    <w:rsid w:val="000020C0"/>
    <w:rsid w:val="00002FE5"/>
    <w:rsid w:val="00003517"/>
    <w:rsid w:val="0000426E"/>
    <w:rsid w:val="00004386"/>
    <w:rsid w:val="00004442"/>
    <w:rsid w:val="00004963"/>
    <w:rsid w:val="00004A86"/>
    <w:rsid w:val="00004D2F"/>
    <w:rsid w:val="00004DF2"/>
    <w:rsid w:val="00005011"/>
    <w:rsid w:val="00005696"/>
    <w:rsid w:val="00006301"/>
    <w:rsid w:val="00006512"/>
    <w:rsid w:val="000069D2"/>
    <w:rsid w:val="000075F5"/>
    <w:rsid w:val="00007DC1"/>
    <w:rsid w:val="0001141A"/>
    <w:rsid w:val="00011C88"/>
    <w:rsid w:val="000123F1"/>
    <w:rsid w:val="00012764"/>
    <w:rsid w:val="0001336F"/>
    <w:rsid w:val="0001351E"/>
    <w:rsid w:val="00013C25"/>
    <w:rsid w:val="0001411D"/>
    <w:rsid w:val="000142FE"/>
    <w:rsid w:val="000148E1"/>
    <w:rsid w:val="00014942"/>
    <w:rsid w:val="00014EA5"/>
    <w:rsid w:val="00014ED4"/>
    <w:rsid w:val="0001507A"/>
    <w:rsid w:val="000157F9"/>
    <w:rsid w:val="00016102"/>
    <w:rsid w:val="0001620B"/>
    <w:rsid w:val="000168EF"/>
    <w:rsid w:val="00016AE9"/>
    <w:rsid w:val="000176C0"/>
    <w:rsid w:val="00017B25"/>
    <w:rsid w:val="00017CE1"/>
    <w:rsid w:val="00017D0E"/>
    <w:rsid w:val="0002023A"/>
    <w:rsid w:val="00020433"/>
    <w:rsid w:val="0002055A"/>
    <w:rsid w:val="00020A0C"/>
    <w:rsid w:val="00020F96"/>
    <w:rsid w:val="000213EE"/>
    <w:rsid w:val="00021F6F"/>
    <w:rsid w:val="000225AA"/>
    <w:rsid w:val="00022901"/>
    <w:rsid w:val="000231EA"/>
    <w:rsid w:val="00023231"/>
    <w:rsid w:val="00023DC8"/>
    <w:rsid w:val="00023DD8"/>
    <w:rsid w:val="00023F74"/>
    <w:rsid w:val="00024047"/>
    <w:rsid w:val="00024263"/>
    <w:rsid w:val="00024330"/>
    <w:rsid w:val="000245D6"/>
    <w:rsid w:val="00025790"/>
    <w:rsid w:val="00025ED4"/>
    <w:rsid w:val="00025F8E"/>
    <w:rsid w:val="00026DA5"/>
    <w:rsid w:val="00026DFD"/>
    <w:rsid w:val="00026FBE"/>
    <w:rsid w:val="00027403"/>
    <w:rsid w:val="00030606"/>
    <w:rsid w:val="00031086"/>
    <w:rsid w:val="0003120D"/>
    <w:rsid w:val="00031429"/>
    <w:rsid w:val="00031AC9"/>
    <w:rsid w:val="00032872"/>
    <w:rsid w:val="00033671"/>
    <w:rsid w:val="000341B4"/>
    <w:rsid w:val="000343D4"/>
    <w:rsid w:val="0003538C"/>
    <w:rsid w:val="00035A5E"/>
    <w:rsid w:val="000360F2"/>
    <w:rsid w:val="000367DB"/>
    <w:rsid w:val="00036D8C"/>
    <w:rsid w:val="000370ED"/>
    <w:rsid w:val="000400E0"/>
    <w:rsid w:val="0004072E"/>
    <w:rsid w:val="00040A07"/>
    <w:rsid w:val="00040C37"/>
    <w:rsid w:val="0004174C"/>
    <w:rsid w:val="00041E43"/>
    <w:rsid w:val="0004367D"/>
    <w:rsid w:val="00043C3B"/>
    <w:rsid w:val="00043DBC"/>
    <w:rsid w:val="00045F23"/>
    <w:rsid w:val="0004621E"/>
    <w:rsid w:val="00046797"/>
    <w:rsid w:val="000469FA"/>
    <w:rsid w:val="00047C7B"/>
    <w:rsid w:val="00047DA6"/>
    <w:rsid w:val="000505FC"/>
    <w:rsid w:val="00050C9F"/>
    <w:rsid w:val="00050F23"/>
    <w:rsid w:val="000512D3"/>
    <w:rsid w:val="00051390"/>
    <w:rsid w:val="0005196F"/>
    <w:rsid w:val="000519E9"/>
    <w:rsid w:val="00051EAD"/>
    <w:rsid w:val="0005227F"/>
    <w:rsid w:val="0005237A"/>
    <w:rsid w:val="00053052"/>
    <w:rsid w:val="0005343F"/>
    <w:rsid w:val="00053524"/>
    <w:rsid w:val="00053BDB"/>
    <w:rsid w:val="00053CB2"/>
    <w:rsid w:val="00053CEE"/>
    <w:rsid w:val="0005402A"/>
    <w:rsid w:val="00054F91"/>
    <w:rsid w:val="00055F57"/>
    <w:rsid w:val="00056886"/>
    <w:rsid w:val="000569F9"/>
    <w:rsid w:val="00057353"/>
    <w:rsid w:val="00057433"/>
    <w:rsid w:val="0005761A"/>
    <w:rsid w:val="00057850"/>
    <w:rsid w:val="000607DB"/>
    <w:rsid w:val="00060968"/>
    <w:rsid w:val="00060F3F"/>
    <w:rsid w:val="00060FA4"/>
    <w:rsid w:val="00061664"/>
    <w:rsid w:val="00061C9D"/>
    <w:rsid w:val="00061E89"/>
    <w:rsid w:val="00062057"/>
    <w:rsid w:val="0006237C"/>
    <w:rsid w:val="0006244B"/>
    <w:rsid w:val="00062760"/>
    <w:rsid w:val="000628F3"/>
    <w:rsid w:val="00062EA9"/>
    <w:rsid w:val="00063048"/>
    <w:rsid w:val="000630BD"/>
    <w:rsid w:val="00063161"/>
    <w:rsid w:val="00063D6F"/>
    <w:rsid w:val="00064065"/>
    <w:rsid w:val="00064D52"/>
    <w:rsid w:val="00064F53"/>
    <w:rsid w:val="000651B6"/>
    <w:rsid w:val="00065373"/>
    <w:rsid w:val="000654D6"/>
    <w:rsid w:val="00065DCB"/>
    <w:rsid w:val="00065E6D"/>
    <w:rsid w:val="0006616C"/>
    <w:rsid w:val="00067455"/>
    <w:rsid w:val="0006753F"/>
    <w:rsid w:val="00067A17"/>
    <w:rsid w:val="00072009"/>
    <w:rsid w:val="000721D8"/>
    <w:rsid w:val="000736ED"/>
    <w:rsid w:val="00073901"/>
    <w:rsid w:val="000739E9"/>
    <w:rsid w:val="000739FE"/>
    <w:rsid w:val="00074130"/>
    <w:rsid w:val="0007499E"/>
    <w:rsid w:val="00074BA5"/>
    <w:rsid w:val="00075A08"/>
    <w:rsid w:val="00075F93"/>
    <w:rsid w:val="0007616E"/>
    <w:rsid w:val="00076523"/>
    <w:rsid w:val="00076DA8"/>
    <w:rsid w:val="00077645"/>
    <w:rsid w:val="00077DF9"/>
    <w:rsid w:val="000804C2"/>
    <w:rsid w:val="00080C90"/>
    <w:rsid w:val="00080D6E"/>
    <w:rsid w:val="00080EE8"/>
    <w:rsid w:val="00081278"/>
    <w:rsid w:val="00082BF3"/>
    <w:rsid w:val="00082CE6"/>
    <w:rsid w:val="00082D76"/>
    <w:rsid w:val="00082F80"/>
    <w:rsid w:val="00083A37"/>
    <w:rsid w:val="00084202"/>
    <w:rsid w:val="0008439F"/>
    <w:rsid w:val="00084F02"/>
    <w:rsid w:val="000850EC"/>
    <w:rsid w:val="00085965"/>
    <w:rsid w:val="00085CCB"/>
    <w:rsid w:val="000869A7"/>
    <w:rsid w:val="00086E4A"/>
    <w:rsid w:val="00087368"/>
    <w:rsid w:val="00090CC1"/>
    <w:rsid w:val="00090E7E"/>
    <w:rsid w:val="00091044"/>
    <w:rsid w:val="00091411"/>
    <w:rsid w:val="00091696"/>
    <w:rsid w:val="00092003"/>
    <w:rsid w:val="000920D5"/>
    <w:rsid w:val="000922FC"/>
    <w:rsid w:val="0009298B"/>
    <w:rsid w:val="000935DA"/>
    <w:rsid w:val="00093792"/>
    <w:rsid w:val="00093793"/>
    <w:rsid w:val="000937A9"/>
    <w:rsid w:val="00093C0A"/>
    <w:rsid w:val="0009465F"/>
    <w:rsid w:val="00094A71"/>
    <w:rsid w:val="00095219"/>
    <w:rsid w:val="00095547"/>
    <w:rsid w:val="000958BA"/>
    <w:rsid w:val="00095DD5"/>
    <w:rsid w:val="0009682A"/>
    <w:rsid w:val="000969A8"/>
    <w:rsid w:val="000969D4"/>
    <w:rsid w:val="00096E2B"/>
    <w:rsid w:val="000973BD"/>
    <w:rsid w:val="0009770B"/>
    <w:rsid w:val="00097F06"/>
    <w:rsid w:val="000A0224"/>
    <w:rsid w:val="000A04C8"/>
    <w:rsid w:val="000A057E"/>
    <w:rsid w:val="000A06A2"/>
    <w:rsid w:val="000A0C19"/>
    <w:rsid w:val="000A0CA6"/>
    <w:rsid w:val="000A1247"/>
    <w:rsid w:val="000A162C"/>
    <w:rsid w:val="000A20DB"/>
    <w:rsid w:val="000A2231"/>
    <w:rsid w:val="000A23A5"/>
    <w:rsid w:val="000A2675"/>
    <w:rsid w:val="000A2932"/>
    <w:rsid w:val="000A2A65"/>
    <w:rsid w:val="000A302B"/>
    <w:rsid w:val="000A3374"/>
    <w:rsid w:val="000A33D7"/>
    <w:rsid w:val="000A3676"/>
    <w:rsid w:val="000A37AB"/>
    <w:rsid w:val="000A416B"/>
    <w:rsid w:val="000A48D7"/>
    <w:rsid w:val="000A4C50"/>
    <w:rsid w:val="000A518E"/>
    <w:rsid w:val="000A55E9"/>
    <w:rsid w:val="000A5FF5"/>
    <w:rsid w:val="000A6189"/>
    <w:rsid w:val="000A67AD"/>
    <w:rsid w:val="000A6AB5"/>
    <w:rsid w:val="000A6D6F"/>
    <w:rsid w:val="000A79B5"/>
    <w:rsid w:val="000A7F97"/>
    <w:rsid w:val="000B0031"/>
    <w:rsid w:val="000B00BF"/>
    <w:rsid w:val="000B0307"/>
    <w:rsid w:val="000B16EE"/>
    <w:rsid w:val="000B1896"/>
    <w:rsid w:val="000B1F1E"/>
    <w:rsid w:val="000B2019"/>
    <w:rsid w:val="000B22AB"/>
    <w:rsid w:val="000B262F"/>
    <w:rsid w:val="000B2F00"/>
    <w:rsid w:val="000B3750"/>
    <w:rsid w:val="000B3F01"/>
    <w:rsid w:val="000B4308"/>
    <w:rsid w:val="000B5040"/>
    <w:rsid w:val="000B521B"/>
    <w:rsid w:val="000B5757"/>
    <w:rsid w:val="000B5A5E"/>
    <w:rsid w:val="000B5C0C"/>
    <w:rsid w:val="000B6354"/>
    <w:rsid w:val="000B6AFF"/>
    <w:rsid w:val="000B6E54"/>
    <w:rsid w:val="000C00FB"/>
    <w:rsid w:val="000C0395"/>
    <w:rsid w:val="000C0B04"/>
    <w:rsid w:val="000C0F1B"/>
    <w:rsid w:val="000C1BD9"/>
    <w:rsid w:val="000C26CC"/>
    <w:rsid w:val="000C2AE6"/>
    <w:rsid w:val="000C2C64"/>
    <w:rsid w:val="000C3E75"/>
    <w:rsid w:val="000C43D5"/>
    <w:rsid w:val="000C56E3"/>
    <w:rsid w:val="000C5E79"/>
    <w:rsid w:val="000C5E7D"/>
    <w:rsid w:val="000C696D"/>
    <w:rsid w:val="000C7380"/>
    <w:rsid w:val="000C7E16"/>
    <w:rsid w:val="000D04F9"/>
    <w:rsid w:val="000D0821"/>
    <w:rsid w:val="000D13D7"/>
    <w:rsid w:val="000D21E4"/>
    <w:rsid w:val="000D2758"/>
    <w:rsid w:val="000D2E1B"/>
    <w:rsid w:val="000D2F6B"/>
    <w:rsid w:val="000D3443"/>
    <w:rsid w:val="000D34AE"/>
    <w:rsid w:val="000D37A1"/>
    <w:rsid w:val="000D3C50"/>
    <w:rsid w:val="000D3CE6"/>
    <w:rsid w:val="000D42CC"/>
    <w:rsid w:val="000D47D9"/>
    <w:rsid w:val="000D5E4A"/>
    <w:rsid w:val="000D6293"/>
    <w:rsid w:val="000D665C"/>
    <w:rsid w:val="000D6858"/>
    <w:rsid w:val="000D7485"/>
    <w:rsid w:val="000D7B8F"/>
    <w:rsid w:val="000D7D9A"/>
    <w:rsid w:val="000D7ECD"/>
    <w:rsid w:val="000E1151"/>
    <w:rsid w:val="000E142F"/>
    <w:rsid w:val="000E17C6"/>
    <w:rsid w:val="000E27F3"/>
    <w:rsid w:val="000E2C71"/>
    <w:rsid w:val="000E3B0F"/>
    <w:rsid w:val="000E533D"/>
    <w:rsid w:val="000E53B7"/>
    <w:rsid w:val="000E5CED"/>
    <w:rsid w:val="000E6184"/>
    <w:rsid w:val="000E6354"/>
    <w:rsid w:val="000E6638"/>
    <w:rsid w:val="000E67D3"/>
    <w:rsid w:val="000E72AE"/>
    <w:rsid w:val="000E777F"/>
    <w:rsid w:val="000E7A1B"/>
    <w:rsid w:val="000E7B83"/>
    <w:rsid w:val="000E7E56"/>
    <w:rsid w:val="000F033C"/>
    <w:rsid w:val="000F098F"/>
    <w:rsid w:val="000F0FE6"/>
    <w:rsid w:val="000F1202"/>
    <w:rsid w:val="000F2A9F"/>
    <w:rsid w:val="000F2AD5"/>
    <w:rsid w:val="000F3077"/>
    <w:rsid w:val="000F3592"/>
    <w:rsid w:val="000F3796"/>
    <w:rsid w:val="000F3D0A"/>
    <w:rsid w:val="000F41F8"/>
    <w:rsid w:val="000F425A"/>
    <w:rsid w:val="000F448C"/>
    <w:rsid w:val="000F491C"/>
    <w:rsid w:val="000F4A2E"/>
    <w:rsid w:val="000F4AF8"/>
    <w:rsid w:val="000F4BD5"/>
    <w:rsid w:val="000F4F7D"/>
    <w:rsid w:val="000F514C"/>
    <w:rsid w:val="000F58B8"/>
    <w:rsid w:val="000F5D27"/>
    <w:rsid w:val="000F642A"/>
    <w:rsid w:val="000F6829"/>
    <w:rsid w:val="000F685D"/>
    <w:rsid w:val="000F6AC4"/>
    <w:rsid w:val="000F7BEF"/>
    <w:rsid w:val="0010010D"/>
    <w:rsid w:val="00100B7C"/>
    <w:rsid w:val="001017C4"/>
    <w:rsid w:val="00101C37"/>
    <w:rsid w:val="00101E81"/>
    <w:rsid w:val="00102697"/>
    <w:rsid w:val="00102F42"/>
    <w:rsid w:val="00103021"/>
    <w:rsid w:val="00103058"/>
    <w:rsid w:val="0010367D"/>
    <w:rsid w:val="0010367F"/>
    <w:rsid w:val="00103C75"/>
    <w:rsid w:val="00103CDC"/>
    <w:rsid w:val="001040AD"/>
    <w:rsid w:val="00104ECB"/>
    <w:rsid w:val="001058C7"/>
    <w:rsid w:val="00105D8F"/>
    <w:rsid w:val="00106F1D"/>
    <w:rsid w:val="0010753A"/>
    <w:rsid w:val="001100AF"/>
    <w:rsid w:val="00110158"/>
    <w:rsid w:val="001107CA"/>
    <w:rsid w:val="00110B64"/>
    <w:rsid w:val="00111033"/>
    <w:rsid w:val="00111723"/>
    <w:rsid w:val="00112250"/>
    <w:rsid w:val="00114C28"/>
    <w:rsid w:val="0011551D"/>
    <w:rsid w:val="00115578"/>
    <w:rsid w:val="0011594D"/>
    <w:rsid w:val="00115E85"/>
    <w:rsid w:val="00116B32"/>
    <w:rsid w:val="00116F50"/>
    <w:rsid w:val="0011772F"/>
    <w:rsid w:val="0011798A"/>
    <w:rsid w:val="00117A19"/>
    <w:rsid w:val="00117F1B"/>
    <w:rsid w:val="00120C8C"/>
    <w:rsid w:val="00120EF2"/>
    <w:rsid w:val="00120F7D"/>
    <w:rsid w:val="00123104"/>
    <w:rsid w:val="001237FC"/>
    <w:rsid w:val="00124273"/>
    <w:rsid w:val="00124D8F"/>
    <w:rsid w:val="00124DF7"/>
    <w:rsid w:val="00124E2B"/>
    <w:rsid w:val="00125483"/>
    <w:rsid w:val="001254F5"/>
    <w:rsid w:val="00125AA4"/>
    <w:rsid w:val="00125D2E"/>
    <w:rsid w:val="00125F89"/>
    <w:rsid w:val="00126A18"/>
    <w:rsid w:val="0012749B"/>
    <w:rsid w:val="0012752D"/>
    <w:rsid w:val="00127B77"/>
    <w:rsid w:val="00127C8D"/>
    <w:rsid w:val="00130349"/>
    <w:rsid w:val="001305BD"/>
    <w:rsid w:val="00130933"/>
    <w:rsid w:val="00130EC1"/>
    <w:rsid w:val="00130EF1"/>
    <w:rsid w:val="00131243"/>
    <w:rsid w:val="00132379"/>
    <w:rsid w:val="00132740"/>
    <w:rsid w:val="00132907"/>
    <w:rsid w:val="0013298E"/>
    <w:rsid w:val="00132C07"/>
    <w:rsid w:val="001335F4"/>
    <w:rsid w:val="0013376D"/>
    <w:rsid w:val="001340CE"/>
    <w:rsid w:val="001346D7"/>
    <w:rsid w:val="00134DE8"/>
    <w:rsid w:val="00135347"/>
    <w:rsid w:val="00136038"/>
    <w:rsid w:val="001367A5"/>
    <w:rsid w:val="0013699B"/>
    <w:rsid w:val="00136C96"/>
    <w:rsid w:val="001372FE"/>
    <w:rsid w:val="00137377"/>
    <w:rsid w:val="00137C85"/>
    <w:rsid w:val="00137D4B"/>
    <w:rsid w:val="00137F10"/>
    <w:rsid w:val="001408D1"/>
    <w:rsid w:val="0014118B"/>
    <w:rsid w:val="001414D7"/>
    <w:rsid w:val="00142192"/>
    <w:rsid w:val="00142C5F"/>
    <w:rsid w:val="00142DCE"/>
    <w:rsid w:val="00142E20"/>
    <w:rsid w:val="00142E46"/>
    <w:rsid w:val="00143142"/>
    <w:rsid w:val="001436C7"/>
    <w:rsid w:val="00143F99"/>
    <w:rsid w:val="00144D48"/>
    <w:rsid w:val="00145303"/>
    <w:rsid w:val="00145908"/>
    <w:rsid w:val="00145D55"/>
    <w:rsid w:val="001460DA"/>
    <w:rsid w:val="00146473"/>
    <w:rsid w:val="00146546"/>
    <w:rsid w:val="0014697D"/>
    <w:rsid w:val="00146F44"/>
    <w:rsid w:val="00146FA6"/>
    <w:rsid w:val="0014750E"/>
    <w:rsid w:val="0014765D"/>
    <w:rsid w:val="001476D9"/>
    <w:rsid w:val="00147B62"/>
    <w:rsid w:val="00147EDC"/>
    <w:rsid w:val="00150167"/>
    <w:rsid w:val="00150317"/>
    <w:rsid w:val="0015078E"/>
    <w:rsid w:val="001508BF"/>
    <w:rsid w:val="00150ECB"/>
    <w:rsid w:val="00151BEE"/>
    <w:rsid w:val="00152E72"/>
    <w:rsid w:val="00153E16"/>
    <w:rsid w:val="0015466B"/>
    <w:rsid w:val="00154775"/>
    <w:rsid w:val="00154F10"/>
    <w:rsid w:val="00155D91"/>
    <w:rsid w:val="00156896"/>
    <w:rsid w:val="00156C20"/>
    <w:rsid w:val="00156E5E"/>
    <w:rsid w:val="00156F73"/>
    <w:rsid w:val="001576EE"/>
    <w:rsid w:val="00157FBB"/>
    <w:rsid w:val="001609B6"/>
    <w:rsid w:val="00160BF9"/>
    <w:rsid w:val="00160E4D"/>
    <w:rsid w:val="00161283"/>
    <w:rsid w:val="001612DF"/>
    <w:rsid w:val="001616AC"/>
    <w:rsid w:val="00161FB7"/>
    <w:rsid w:val="00162615"/>
    <w:rsid w:val="0016395B"/>
    <w:rsid w:val="00163F9D"/>
    <w:rsid w:val="0016466D"/>
    <w:rsid w:val="00165C03"/>
    <w:rsid w:val="0016695A"/>
    <w:rsid w:val="00166983"/>
    <w:rsid w:val="00167232"/>
    <w:rsid w:val="001675E7"/>
    <w:rsid w:val="001676B5"/>
    <w:rsid w:val="00167F76"/>
    <w:rsid w:val="0017094C"/>
    <w:rsid w:val="00171324"/>
    <w:rsid w:val="001727C0"/>
    <w:rsid w:val="00173E88"/>
    <w:rsid w:val="0017443C"/>
    <w:rsid w:val="001749C0"/>
    <w:rsid w:val="001751E2"/>
    <w:rsid w:val="0017536C"/>
    <w:rsid w:val="001757D1"/>
    <w:rsid w:val="001757EE"/>
    <w:rsid w:val="00175801"/>
    <w:rsid w:val="0017621C"/>
    <w:rsid w:val="0017651A"/>
    <w:rsid w:val="001767BC"/>
    <w:rsid w:val="00176DEA"/>
    <w:rsid w:val="00177188"/>
    <w:rsid w:val="001773C5"/>
    <w:rsid w:val="00177B5E"/>
    <w:rsid w:val="00177DC4"/>
    <w:rsid w:val="001805C2"/>
    <w:rsid w:val="00180658"/>
    <w:rsid w:val="00180BBF"/>
    <w:rsid w:val="00180C19"/>
    <w:rsid w:val="00180ED5"/>
    <w:rsid w:val="00181870"/>
    <w:rsid w:val="00181B4B"/>
    <w:rsid w:val="0018250F"/>
    <w:rsid w:val="0018265B"/>
    <w:rsid w:val="001829D6"/>
    <w:rsid w:val="00182DDA"/>
    <w:rsid w:val="001830F8"/>
    <w:rsid w:val="001831BC"/>
    <w:rsid w:val="0018369A"/>
    <w:rsid w:val="0018370B"/>
    <w:rsid w:val="0018384A"/>
    <w:rsid w:val="00183F9F"/>
    <w:rsid w:val="0018427F"/>
    <w:rsid w:val="00184391"/>
    <w:rsid w:val="00184C20"/>
    <w:rsid w:val="00184E1F"/>
    <w:rsid w:val="00185796"/>
    <w:rsid w:val="001859E0"/>
    <w:rsid w:val="00185E2E"/>
    <w:rsid w:val="001860B8"/>
    <w:rsid w:val="00186968"/>
    <w:rsid w:val="00186B13"/>
    <w:rsid w:val="00186D42"/>
    <w:rsid w:val="001872E3"/>
    <w:rsid w:val="0018734E"/>
    <w:rsid w:val="00190014"/>
    <w:rsid w:val="001905A5"/>
    <w:rsid w:val="001908B5"/>
    <w:rsid w:val="00190B00"/>
    <w:rsid w:val="00190EBA"/>
    <w:rsid w:val="0019110C"/>
    <w:rsid w:val="0019153E"/>
    <w:rsid w:val="0019195F"/>
    <w:rsid w:val="00191D20"/>
    <w:rsid w:val="00192473"/>
    <w:rsid w:val="00192745"/>
    <w:rsid w:val="0019376C"/>
    <w:rsid w:val="00193DD9"/>
    <w:rsid w:val="00194144"/>
    <w:rsid w:val="00194922"/>
    <w:rsid w:val="001955BC"/>
    <w:rsid w:val="0019581A"/>
    <w:rsid w:val="00195D3B"/>
    <w:rsid w:val="00195D6D"/>
    <w:rsid w:val="001965A8"/>
    <w:rsid w:val="001967E1"/>
    <w:rsid w:val="00196DF3"/>
    <w:rsid w:val="00196E67"/>
    <w:rsid w:val="001972F6"/>
    <w:rsid w:val="001975E2"/>
    <w:rsid w:val="001976A1"/>
    <w:rsid w:val="00197AAA"/>
    <w:rsid w:val="00197AEB"/>
    <w:rsid w:val="00197E02"/>
    <w:rsid w:val="00197E99"/>
    <w:rsid w:val="00197E9E"/>
    <w:rsid w:val="001A08E3"/>
    <w:rsid w:val="001A0E91"/>
    <w:rsid w:val="001A179E"/>
    <w:rsid w:val="001A1F2A"/>
    <w:rsid w:val="001A22AA"/>
    <w:rsid w:val="001A294B"/>
    <w:rsid w:val="001A2FAD"/>
    <w:rsid w:val="001A3137"/>
    <w:rsid w:val="001A4FA4"/>
    <w:rsid w:val="001A4FAE"/>
    <w:rsid w:val="001A5863"/>
    <w:rsid w:val="001A6CC3"/>
    <w:rsid w:val="001A71DA"/>
    <w:rsid w:val="001A7B04"/>
    <w:rsid w:val="001A7BD2"/>
    <w:rsid w:val="001A7DC2"/>
    <w:rsid w:val="001A7FF1"/>
    <w:rsid w:val="001B0575"/>
    <w:rsid w:val="001B15D7"/>
    <w:rsid w:val="001B181C"/>
    <w:rsid w:val="001B1DDB"/>
    <w:rsid w:val="001B1E21"/>
    <w:rsid w:val="001B1F27"/>
    <w:rsid w:val="001B2343"/>
    <w:rsid w:val="001B23D4"/>
    <w:rsid w:val="001B296D"/>
    <w:rsid w:val="001B2D56"/>
    <w:rsid w:val="001B3137"/>
    <w:rsid w:val="001B350A"/>
    <w:rsid w:val="001B3A42"/>
    <w:rsid w:val="001B3D71"/>
    <w:rsid w:val="001B4898"/>
    <w:rsid w:val="001B4C4F"/>
    <w:rsid w:val="001B5067"/>
    <w:rsid w:val="001B5481"/>
    <w:rsid w:val="001B54EA"/>
    <w:rsid w:val="001B59B1"/>
    <w:rsid w:val="001B6870"/>
    <w:rsid w:val="001B6BF2"/>
    <w:rsid w:val="001B6DD4"/>
    <w:rsid w:val="001B7609"/>
    <w:rsid w:val="001C0D49"/>
    <w:rsid w:val="001C1508"/>
    <w:rsid w:val="001C19BC"/>
    <w:rsid w:val="001C1CA5"/>
    <w:rsid w:val="001C284B"/>
    <w:rsid w:val="001C2B89"/>
    <w:rsid w:val="001C2BEE"/>
    <w:rsid w:val="001C311C"/>
    <w:rsid w:val="001C3400"/>
    <w:rsid w:val="001C34E0"/>
    <w:rsid w:val="001C36D1"/>
    <w:rsid w:val="001C3A88"/>
    <w:rsid w:val="001C4087"/>
    <w:rsid w:val="001C4378"/>
    <w:rsid w:val="001C44B4"/>
    <w:rsid w:val="001C49FD"/>
    <w:rsid w:val="001C4C0B"/>
    <w:rsid w:val="001C4F6B"/>
    <w:rsid w:val="001C54F5"/>
    <w:rsid w:val="001C5B10"/>
    <w:rsid w:val="001C5E2D"/>
    <w:rsid w:val="001C61B2"/>
    <w:rsid w:val="001C69BC"/>
    <w:rsid w:val="001C722C"/>
    <w:rsid w:val="001C72E5"/>
    <w:rsid w:val="001C7301"/>
    <w:rsid w:val="001C754F"/>
    <w:rsid w:val="001C760D"/>
    <w:rsid w:val="001D0175"/>
    <w:rsid w:val="001D0EAC"/>
    <w:rsid w:val="001D0EF8"/>
    <w:rsid w:val="001D1020"/>
    <w:rsid w:val="001D1232"/>
    <w:rsid w:val="001D195D"/>
    <w:rsid w:val="001D2AA9"/>
    <w:rsid w:val="001D2F4B"/>
    <w:rsid w:val="001D3D2B"/>
    <w:rsid w:val="001D3D67"/>
    <w:rsid w:val="001D3F83"/>
    <w:rsid w:val="001D484B"/>
    <w:rsid w:val="001D4C6C"/>
    <w:rsid w:val="001D4D15"/>
    <w:rsid w:val="001D54A2"/>
    <w:rsid w:val="001D56D1"/>
    <w:rsid w:val="001D5FDA"/>
    <w:rsid w:val="001D6128"/>
    <w:rsid w:val="001D6303"/>
    <w:rsid w:val="001D64AC"/>
    <w:rsid w:val="001D6F88"/>
    <w:rsid w:val="001E1194"/>
    <w:rsid w:val="001E1EE0"/>
    <w:rsid w:val="001E281F"/>
    <w:rsid w:val="001E28FC"/>
    <w:rsid w:val="001E34CC"/>
    <w:rsid w:val="001E3765"/>
    <w:rsid w:val="001E46E9"/>
    <w:rsid w:val="001E4D22"/>
    <w:rsid w:val="001E5003"/>
    <w:rsid w:val="001E57C4"/>
    <w:rsid w:val="001E5846"/>
    <w:rsid w:val="001E58B1"/>
    <w:rsid w:val="001E5DD1"/>
    <w:rsid w:val="001E61B8"/>
    <w:rsid w:val="001E6460"/>
    <w:rsid w:val="001E7D3C"/>
    <w:rsid w:val="001E7D7F"/>
    <w:rsid w:val="001E7DE1"/>
    <w:rsid w:val="001F025F"/>
    <w:rsid w:val="001F0B3C"/>
    <w:rsid w:val="001F0C36"/>
    <w:rsid w:val="001F1A18"/>
    <w:rsid w:val="001F22AD"/>
    <w:rsid w:val="001F2A86"/>
    <w:rsid w:val="001F4BF4"/>
    <w:rsid w:val="001F4DBD"/>
    <w:rsid w:val="001F4F18"/>
    <w:rsid w:val="001F5556"/>
    <w:rsid w:val="001F62AD"/>
    <w:rsid w:val="001F73C1"/>
    <w:rsid w:val="001F7699"/>
    <w:rsid w:val="001F78F9"/>
    <w:rsid w:val="001F7A65"/>
    <w:rsid w:val="001F7EC1"/>
    <w:rsid w:val="00200005"/>
    <w:rsid w:val="0020017A"/>
    <w:rsid w:val="00201B2D"/>
    <w:rsid w:val="00201C73"/>
    <w:rsid w:val="002038AC"/>
    <w:rsid w:val="002039E2"/>
    <w:rsid w:val="00203A7C"/>
    <w:rsid w:val="00205081"/>
    <w:rsid w:val="002051FE"/>
    <w:rsid w:val="002052EB"/>
    <w:rsid w:val="00205A76"/>
    <w:rsid w:val="00205AFB"/>
    <w:rsid w:val="00205CB8"/>
    <w:rsid w:val="00205E26"/>
    <w:rsid w:val="00206863"/>
    <w:rsid w:val="00206DCD"/>
    <w:rsid w:val="002076CA"/>
    <w:rsid w:val="00210B62"/>
    <w:rsid w:val="00211BDE"/>
    <w:rsid w:val="00211C2A"/>
    <w:rsid w:val="00211EEE"/>
    <w:rsid w:val="0021210E"/>
    <w:rsid w:val="0021232B"/>
    <w:rsid w:val="00212D42"/>
    <w:rsid w:val="00212FDA"/>
    <w:rsid w:val="00213122"/>
    <w:rsid w:val="002134B0"/>
    <w:rsid w:val="0021419D"/>
    <w:rsid w:val="002141CF"/>
    <w:rsid w:val="002144FA"/>
    <w:rsid w:val="00214B3B"/>
    <w:rsid w:val="00215351"/>
    <w:rsid w:val="00216135"/>
    <w:rsid w:val="002165BC"/>
    <w:rsid w:val="00217285"/>
    <w:rsid w:val="00217385"/>
    <w:rsid w:val="002179EC"/>
    <w:rsid w:val="0022038A"/>
    <w:rsid w:val="00220518"/>
    <w:rsid w:val="00220A4A"/>
    <w:rsid w:val="00221B1E"/>
    <w:rsid w:val="00221F01"/>
    <w:rsid w:val="00221F68"/>
    <w:rsid w:val="00221FEC"/>
    <w:rsid w:val="0022201D"/>
    <w:rsid w:val="002223AA"/>
    <w:rsid w:val="00223424"/>
    <w:rsid w:val="00223C9B"/>
    <w:rsid w:val="00224378"/>
    <w:rsid w:val="00225922"/>
    <w:rsid w:val="00226357"/>
    <w:rsid w:val="002264DB"/>
    <w:rsid w:val="00226575"/>
    <w:rsid w:val="0022701C"/>
    <w:rsid w:val="0022724F"/>
    <w:rsid w:val="00230979"/>
    <w:rsid w:val="00230A3D"/>
    <w:rsid w:val="00231257"/>
    <w:rsid w:val="0023173F"/>
    <w:rsid w:val="00231AAB"/>
    <w:rsid w:val="00231AF3"/>
    <w:rsid w:val="002324C6"/>
    <w:rsid w:val="00232BB3"/>
    <w:rsid w:val="00232C41"/>
    <w:rsid w:val="00232CDA"/>
    <w:rsid w:val="00232F8C"/>
    <w:rsid w:val="00233EC5"/>
    <w:rsid w:val="00234C2F"/>
    <w:rsid w:val="00235133"/>
    <w:rsid w:val="0023553F"/>
    <w:rsid w:val="0023590B"/>
    <w:rsid w:val="00235E5E"/>
    <w:rsid w:val="0023621B"/>
    <w:rsid w:val="0023665D"/>
    <w:rsid w:val="0023706B"/>
    <w:rsid w:val="00237809"/>
    <w:rsid w:val="0023788A"/>
    <w:rsid w:val="0024125F"/>
    <w:rsid w:val="00241D09"/>
    <w:rsid w:val="0024203C"/>
    <w:rsid w:val="002420E7"/>
    <w:rsid w:val="0024211C"/>
    <w:rsid w:val="0024278C"/>
    <w:rsid w:val="00242884"/>
    <w:rsid w:val="00242B3F"/>
    <w:rsid w:val="00244772"/>
    <w:rsid w:val="00244825"/>
    <w:rsid w:val="00244A04"/>
    <w:rsid w:val="00244AD8"/>
    <w:rsid w:val="00244D46"/>
    <w:rsid w:val="00245429"/>
    <w:rsid w:val="00245994"/>
    <w:rsid w:val="00245EE9"/>
    <w:rsid w:val="002460D5"/>
    <w:rsid w:val="00246301"/>
    <w:rsid w:val="0024691C"/>
    <w:rsid w:val="00246E28"/>
    <w:rsid w:val="00246FC1"/>
    <w:rsid w:val="002470E2"/>
    <w:rsid w:val="002475CF"/>
    <w:rsid w:val="002478A9"/>
    <w:rsid w:val="00247A7C"/>
    <w:rsid w:val="00247B85"/>
    <w:rsid w:val="00247FC2"/>
    <w:rsid w:val="002508BD"/>
    <w:rsid w:val="00251A1A"/>
    <w:rsid w:val="00251B60"/>
    <w:rsid w:val="00251B78"/>
    <w:rsid w:val="00251E4A"/>
    <w:rsid w:val="00252FF5"/>
    <w:rsid w:val="002530E4"/>
    <w:rsid w:val="002531A4"/>
    <w:rsid w:val="002535E6"/>
    <w:rsid w:val="002541CD"/>
    <w:rsid w:val="002542D4"/>
    <w:rsid w:val="002543CC"/>
    <w:rsid w:val="00254763"/>
    <w:rsid w:val="00255172"/>
    <w:rsid w:val="0025523F"/>
    <w:rsid w:val="00255645"/>
    <w:rsid w:val="00255EB2"/>
    <w:rsid w:val="00256A00"/>
    <w:rsid w:val="00256B49"/>
    <w:rsid w:val="00256F69"/>
    <w:rsid w:val="00257EA9"/>
    <w:rsid w:val="00257FF0"/>
    <w:rsid w:val="00260200"/>
    <w:rsid w:val="0026088E"/>
    <w:rsid w:val="00260B7F"/>
    <w:rsid w:val="00260D36"/>
    <w:rsid w:val="002626B4"/>
    <w:rsid w:val="00263A6B"/>
    <w:rsid w:val="0026423F"/>
    <w:rsid w:val="00264637"/>
    <w:rsid w:val="00264821"/>
    <w:rsid w:val="00264B31"/>
    <w:rsid w:val="002652A4"/>
    <w:rsid w:val="0026534A"/>
    <w:rsid w:val="0026696B"/>
    <w:rsid w:val="00266C7C"/>
    <w:rsid w:val="00270645"/>
    <w:rsid w:val="0027109F"/>
    <w:rsid w:val="0027180B"/>
    <w:rsid w:val="00271CD4"/>
    <w:rsid w:val="00272153"/>
    <w:rsid w:val="002728ED"/>
    <w:rsid w:val="00272A05"/>
    <w:rsid w:val="00272BAC"/>
    <w:rsid w:val="002730E2"/>
    <w:rsid w:val="002731A7"/>
    <w:rsid w:val="002732D6"/>
    <w:rsid w:val="00273FCE"/>
    <w:rsid w:val="00274DCF"/>
    <w:rsid w:val="00275288"/>
    <w:rsid w:val="0027594C"/>
    <w:rsid w:val="00275F80"/>
    <w:rsid w:val="00276177"/>
    <w:rsid w:val="00276550"/>
    <w:rsid w:val="002766B0"/>
    <w:rsid w:val="00276A76"/>
    <w:rsid w:val="002773D7"/>
    <w:rsid w:val="0027741E"/>
    <w:rsid w:val="002779DF"/>
    <w:rsid w:val="00277CAA"/>
    <w:rsid w:val="00277D6D"/>
    <w:rsid w:val="002801A5"/>
    <w:rsid w:val="0028035D"/>
    <w:rsid w:val="0028041D"/>
    <w:rsid w:val="00280C6B"/>
    <w:rsid w:val="0028106B"/>
    <w:rsid w:val="00281323"/>
    <w:rsid w:val="00281EFC"/>
    <w:rsid w:val="00282434"/>
    <w:rsid w:val="002836A9"/>
    <w:rsid w:val="002838D9"/>
    <w:rsid w:val="00283A35"/>
    <w:rsid w:val="00283D83"/>
    <w:rsid w:val="00283DB1"/>
    <w:rsid w:val="002843D6"/>
    <w:rsid w:val="00284449"/>
    <w:rsid w:val="00284650"/>
    <w:rsid w:val="00284B75"/>
    <w:rsid w:val="002859C8"/>
    <w:rsid w:val="00286AF3"/>
    <w:rsid w:val="00286E0F"/>
    <w:rsid w:val="00286E36"/>
    <w:rsid w:val="0028791C"/>
    <w:rsid w:val="00287C12"/>
    <w:rsid w:val="00287D01"/>
    <w:rsid w:val="00287F2E"/>
    <w:rsid w:val="00290209"/>
    <w:rsid w:val="00290357"/>
    <w:rsid w:val="00290BF0"/>
    <w:rsid w:val="00290DB0"/>
    <w:rsid w:val="0029159E"/>
    <w:rsid w:val="002915F9"/>
    <w:rsid w:val="002928B1"/>
    <w:rsid w:val="0029298E"/>
    <w:rsid w:val="002932D3"/>
    <w:rsid w:val="00293704"/>
    <w:rsid w:val="00293877"/>
    <w:rsid w:val="00293B8F"/>
    <w:rsid w:val="00293D84"/>
    <w:rsid w:val="00293FA6"/>
    <w:rsid w:val="00294DDD"/>
    <w:rsid w:val="0029535D"/>
    <w:rsid w:val="002957B4"/>
    <w:rsid w:val="00295A6A"/>
    <w:rsid w:val="002967BF"/>
    <w:rsid w:val="00296A63"/>
    <w:rsid w:val="00297018"/>
    <w:rsid w:val="002971AE"/>
    <w:rsid w:val="00297451"/>
    <w:rsid w:val="00297584"/>
    <w:rsid w:val="00297E43"/>
    <w:rsid w:val="002A0056"/>
    <w:rsid w:val="002A060C"/>
    <w:rsid w:val="002A06DB"/>
    <w:rsid w:val="002A0E16"/>
    <w:rsid w:val="002A2553"/>
    <w:rsid w:val="002A27B6"/>
    <w:rsid w:val="002A2F9D"/>
    <w:rsid w:val="002A3362"/>
    <w:rsid w:val="002A3785"/>
    <w:rsid w:val="002A3812"/>
    <w:rsid w:val="002A3B4A"/>
    <w:rsid w:val="002A41EF"/>
    <w:rsid w:val="002A4265"/>
    <w:rsid w:val="002A4506"/>
    <w:rsid w:val="002A4FAC"/>
    <w:rsid w:val="002A5F1C"/>
    <w:rsid w:val="002A60B0"/>
    <w:rsid w:val="002A633A"/>
    <w:rsid w:val="002A6505"/>
    <w:rsid w:val="002A692E"/>
    <w:rsid w:val="002A6B18"/>
    <w:rsid w:val="002A6DA7"/>
    <w:rsid w:val="002A73D0"/>
    <w:rsid w:val="002B01EC"/>
    <w:rsid w:val="002B073F"/>
    <w:rsid w:val="002B0796"/>
    <w:rsid w:val="002B0949"/>
    <w:rsid w:val="002B12D3"/>
    <w:rsid w:val="002B17B6"/>
    <w:rsid w:val="002B1D4E"/>
    <w:rsid w:val="002B2982"/>
    <w:rsid w:val="002B29DB"/>
    <w:rsid w:val="002B3181"/>
    <w:rsid w:val="002B32A9"/>
    <w:rsid w:val="002B32E1"/>
    <w:rsid w:val="002B3546"/>
    <w:rsid w:val="002B42DC"/>
    <w:rsid w:val="002B4880"/>
    <w:rsid w:val="002B48E6"/>
    <w:rsid w:val="002B4A9F"/>
    <w:rsid w:val="002B4B05"/>
    <w:rsid w:val="002B5503"/>
    <w:rsid w:val="002B56E0"/>
    <w:rsid w:val="002B6CBB"/>
    <w:rsid w:val="002B6E8C"/>
    <w:rsid w:val="002B751F"/>
    <w:rsid w:val="002B7A51"/>
    <w:rsid w:val="002C00D9"/>
    <w:rsid w:val="002C0A4E"/>
    <w:rsid w:val="002C1249"/>
    <w:rsid w:val="002C18C5"/>
    <w:rsid w:val="002C1CBC"/>
    <w:rsid w:val="002C26BC"/>
    <w:rsid w:val="002C2A4F"/>
    <w:rsid w:val="002C2EBE"/>
    <w:rsid w:val="002C303C"/>
    <w:rsid w:val="002C31F4"/>
    <w:rsid w:val="002C3532"/>
    <w:rsid w:val="002C36CE"/>
    <w:rsid w:val="002C3894"/>
    <w:rsid w:val="002C39B4"/>
    <w:rsid w:val="002C39CA"/>
    <w:rsid w:val="002C3F04"/>
    <w:rsid w:val="002C409E"/>
    <w:rsid w:val="002C40B1"/>
    <w:rsid w:val="002C4475"/>
    <w:rsid w:val="002C534C"/>
    <w:rsid w:val="002C581A"/>
    <w:rsid w:val="002C5D4A"/>
    <w:rsid w:val="002C7118"/>
    <w:rsid w:val="002C715D"/>
    <w:rsid w:val="002C719B"/>
    <w:rsid w:val="002C726F"/>
    <w:rsid w:val="002C7422"/>
    <w:rsid w:val="002D0295"/>
    <w:rsid w:val="002D0BCB"/>
    <w:rsid w:val="002D0D55"/>
    <w:rsid w:val="002D1A93"/>
    <w:rsid w:val="002D2591"/>
    <w:rsid w:val="002D3852"/>
    <w:rsid w:val="002D3B21"/>
    <w:rsid w:val="002D3CC2"/>
    <w:rsid w:val="002D42EA"/>
    <w:rsid w:val="002D494C"/>
    <w:rsid w:val="002D49F2"/>
    <w:rsid w:val="002D514A"/>
    <w:rsid w:val="002D53AC"/>
    <w:rsid w:val="002D6221"/>
    <w:rsid w:val="002D658E"/>
    <w:rsid w:val="002D6B85"/>
    <w:rsid w:val="002D7607"/>
    <w:rsid w:val="002D77C4"/>
    <w:rsid w:val="002D7B3B"/>
    <w:rsid w:val="002E099C"/>
    <w:rsid w:val="002E0DAD"/>
    <w:rsid w:val="002E0FAF"/>
    <w:rsid w:val="002E14F4"/>
    <w:rsid w:val="002E1675"/>
    <w:rsid w:val="002E1D25"/>
    <w:rsid w:val="002E26F6"/>
    <w:rsid w:val="002E2BAD"/>
    <w:rsid w:val="002E340D"/>
    <w:rsid w:val="002E38F7"/>
    <w:rsid w:val="002E444E"/>
    <w:rsid w:val="002E46C4"/>
    <w:rsid w:val="002E515E"/>
    <w:rsid w:val="002E551F"/>
    <w:rsid w:val="002E61E4"/>
    <w:rsid w:val="002E6CEA"/>
    <w:rsid w:val="002E708F"/>
    <w:rsid w:val="002F02CF"/>
    <w:rsid w:val="002F06C3"/>
    <w:rsid w:val="002F0813"/>
    <w:rsid w:val="002F08B5"/>
    <w:rsid w:val="002F0ADE"/>
    <w:rsid w:val="002F0C62"/>
    <w:rsid w:val="002F0F0F"/>
    <w:rsid w:val="002F1161"/>
    <w:rsid w:val="002F1294"/>
    <w:rsid w:val="002F1522"/>
    <w:rsid w:val="002F175C"/>
    <w:rsid w:val="002F183A"/>
    <w:rsid w:val="002F2648"/>
    <w:rsid w:val="002F3019"/>
    <w:rsid w:val="002F30B7"/>
    <w:rsid w:val="002F3238"/>
    <w:rsid w:val="002F3451"/>
    <w:rsid w:val="002F3B59"/>
    <w:rsid w:val="002F3B6A"/>
    <w:rsid w:val="002F40FE"/>
    <w:rsid w:val="002F42B5"/>
    <w:rsid w:val="002F4D92"/>
    <w:rsid w:val="002F4F85"/>
    <w:rsid w:val="002F56B4"/>
    <w:rsid w:val="002F57CA"/>
    <w:rsid w:val="002F5E0B"/>
    <w:rsid w:val="002F5F22"/>
    <w:rsid w:val="002F638B"/>
    <w:rsid w:val="002F64CF"/>
    <w:rsid w:val="002F6F58"/>
    <w:rsid w:val="002F72AF"/>
    <w:rsid w:val="002F7518"/>
    <w:rsid w:val="00300745"/>
    <w:rsid w:val="00300754"/>
    <w:rsid w:val="00300DE6"/>
    <w:rsid w:val="0030151F"/>
    <w:rsid w:val="0030199C"/>
    <w:rsid w:val="003019FB"/>
    <w:rsid w:val="0030288E"/>
    <w:rsid w:val="003029FB"/>
    <w:rsid w:val="00302B62"/>
    <w:rsid w:val="00303828"/>
    <w:rsid w:val="0030392E"/>
    <w:rsid w:val="00303E36"/>
    <w:rsid w:val="0030420F"/>
    <w:rsid w:val="0030462D"/>
    <w:rsid w:val="003052F8"/>
    <w:rsid w:val="0030594A"/>
    <w:rsid w:val="003068F8"/>
    <w:rsid w:val="00306D13"/>
    <w:rsid w:val="00306F58"/>
    <w:rsid w:val="00307851"/>
    <w:rsid w:val="003078ED"/>
    <w:rsid w:val="00307A10"/>
    <w:rsid w:val="00310388"/>
    <w:rsid w:val="0031068D"/>
    <w:rsid w:val="0031138F"/>
    <w:rsid w:val="00311E94"/>
    <w:rsid w:val="00312731"/>
    <w:rsid w:val="00313CA9"/>
    <w:rsid w:val="00313CEA"/>
    <w:rsid w:val="00313D67"/>
    <w:rsid w:val="00313DAB"/>
    <w:rsid w:val="00313DB2"/>
    <w:rsid w:val="003145AD"/>
    <w:rsid w:val="00314740"/>
    <w:rsid w:val="00314FF5"/>
    <w:rsid w:val="0031567D"/>
    <w:rsid w:val="003159BF"/>
    <w:rsid w:val="00315E5C"/>
    <w:rsid w:val="00316ADA"/>
    <w:rsid w:val="00316E4D"/>
    <w:rsid w:val="00317B48"/>
    <w:rsid w:val="00317E32"/>
    <w:rsid w:val="003205B4"/>
    <w:rsid w:val="00320AF9"/>
    <w:rsid w:val="00320BD9"/>
    <w:rsid w:val="00320E30"/>
    <w:rsid w:val="00321795"/>
    <w:rsid w:val="00321972"/>
    <w:rsid w:val="003219B9"/>
    <w:rsid w:val="00321D7A"/>
    <w:rsid w:val="00321FBD"/>
    <w:rsid w:val="00322247"/>
    <w:rsid w:val="003229D9"/>
    <w:rsid w:val="00322B0C"/>
    <w:rsid w:val="00323648"/>
    <w:rsid w:val="003236A4"/>
    <w:rsid w:val="00324727"/>
    <w:rsid w:val="00324A5B"/>
    <w:rsid w:val="00324BE6"/>
    <w:rsid w:val="00324E60"/>
    <w:rsid w:val="0032501F"/>
    <w:rsid w:val="00325B7E"/>
    <w:rsid w:val="00325F97"/>
    <w:rsid w:val="003261AD"/>
    <w:rsid w:val="00326C1E"/>
    <w:rsid w:val="00326E1F"/>
    <w:rsid w:val="00327DE8"/>
    <w:rsid w:val="003306C3"/>
    <w:rsid w:val="00331113"/>
    <w:rsid w:val="00331289"/>
    <w:rsid w:val="003314FB"/>
    <w:rsid w:val="00331E82"/>
    <w:rsid w:val="0033290E"/>
    <w:rsid w:val="00332AD9"/>
    <w:rsid w:val="00333527"/>
    <w:rsid w:val="003335B7"/>
    <w:rsid w:val="00333685"/>
    <w:rsid w:val="0033372B"/>
    <w:rsid w:val="00333B0C"/>
    <w:rsid w:val="003342BD"/>
    <w:rsid w:val="003347D3"/>
    <w:rsid w:val="00334CE9"/>
    <w:rsid w:val="00335012"/>
    <w:rsid w:val="0033532F"/>
    <w:rsid w:val="00335990"/>
    <w:rsid w:val="00335AD9"/>
    <w:rsid w:val="00335AE8"/>
    <w:rsid w:val="003361A9"/>
    <w:rsid w:val="00336B2A"/>
    <w:rsid w:val="00336CE1"/>
    <w:rsid w:val="00337095"/>
    <w:rsid w:val="00337866"/>
    <w:rsid w:val="003378FD"/>
    <w:rsid w:val="00337BAB"/>
    <w:rsid w:val="00337E62"/>
    <w:rsid w:val="0034003D"/>
    <w:rsid w:val="0034048D"/>
    <w:rsid w:val="003410C5"/>
    <w:rsid w:val="003413B1"/>
    <w:rsid w:val="00341743"/>
    <w:rsid w:val="00341A35"/>
    <w:rsid w:val="00341F01"/>
    <w:rsid w:val="003426E2"/>
    <w:rsid w:val="003438D1"/>
    <w:rsid w:val="0034422C"/>
    <w:rsid w:val="003446A2"/>
    <w:rsid w:val="00344B38"/>
    <w:rsid w:val="00344C17"/>
    <w:rsid w:val="00345595"/>
    <w:rsid w:val="00345642"/>
    <w:rsid w:val="00345E2D"/>
    <w:rsid w:val="00346458"/>
    <w:rsid w:val="003471B8"/>
    <w:rsid w:val="003474B1"/>
    <w:rsid w:val="00347549"/>
    <w:rsid w:val="003477D7"/>
    <w:rsid w:val="00347A40"/>
    <w:rsid w:val="00347BCF"/>
    <w:rsid w:val="003511C8"/>
    <w:rsid w:val="00351ABB"/>
    <w:rsid w:val="00351B4A"/>
    <w:rsid w:val="00351CA6"/>
    <w:rsid w:val="003521BB"/>
    <w:rsid w:val="0035256A"/>
    <w:rsid w:val="00352C57"/>
    <w:rsid w:val="0035304A"/>
    <w:rsid w:val="003533B5"/>
    <w:rsid w:val="003538C8"/>
    <w:rsid w:val="00353C7F"/>
    <w:rsid w:val="003546E0"/>
    <w:rsid w:val="0035515A"/>
    <w:rsid w:val="003557D1"/>
    <w:rsid w:val="003560DE"/>
    <w:rsid w:val="0035664E"/>
    <w:rsid w:val="00357209"/>
    <w:rsid w:val="0035739C"/>
    <w:rsid w:val="003576A8"/>
    <w:rsid w:val="003578CC"/>
    <w:rsid w:val="00357C8B"/>
    <w:rsid w:val="00357EE7"/>
    <w:rsid w:val="0036007B"/>
    <w:rsid w:val="003607F5"/>
    <w:rsid w:val="003608D0"/>
    <w:rsid w:val="00360A94"/>
    <w:rsid w:val="003610C1"/>
    <w:rsid w:val="0036113B"/>
    <w:rsid w:val="00361432"/>
    <w:rsid w:val="0036187D"/>
    <w:rsid w:val="00361A56"/>
    <w:rsid w:val="00361D0D"/>
    <w:rsid w:val="00361F26"/>
    <w:rsid w:val="0036257D"/>
    <w:rsid w:val="00362585"/>
    <w:rsid w:val="00363A64"/>
    <w:rsid w:val="00363C0F"/>
    <w:rsid w:val="00363E5D"/>
    <w:rsid w:val="0036400F"/>
    <w:rsid w:val="00364391"/>
    <w:rsid w:val="003646A5"/>
    <w:rsid w:val="003649D1"/>
    <w:rsid w:val="00364A37"/>
    <w:rsid w:val="003662D6"/>
    <w:rsid w:val="003662EC"/>
    <w:rsid w:val="00366948"/>
    <w:rsid w:val="00366DAC"/>
    <w:rsid w:val="00366FA6"/>
    <w:rsid w:val="00367A04"/>
    <w:rsid w:val="00367D47"/>
    <w:rsid w:val="003701E8"/>
    <w:rsid w:val="003711C9"/>
    <w:rsid w:val="00371DB9"/>
    <w:rsid w:val="00371DD0"/>
    <w:rsid w:val="003726DD"/>
    <w:rsid w:val="003727C9"/>
    <w:rsid w:val="00372D1F"/>
    <w:rsid w:val="0037312B"/>
    <w:rsid w:val="0037318D"/>
    <w:rsid w:val="0037325D"/>
    <w:rsid w:val="00373AC1"/>
    <w:rsid w:val="00374284"/>
    <w:rsid w:val="00375FED"/>
    <w:rsid w:val="003760A0"/>
    <w:rsid w:val="00376433"/>
    <w:rsid w:val="00376ACC"/>
    <w:rsid w:val="00376CC5"/>
    <w:rsid w:val="00377270"/>
    <w:rsid w:val="00377392"/>
    <w:rsid w:val="00377A54"/>
    <w:rsid w:val="00380174"/>
    <w:rsid w:val="00380808"/>
    <w:rsid w:val="00380E83"/>
    <w:rsid w:val="00380EEC"/>
    <w:rsid w:val="003817C0"/>
    <w:rsid w:val="00381AC1"/>
    <w:rsid w:val="00382EC5"/>
    <w:rsid w:val="00382F91"/>
    <w:rsid w:val="003834F0"/>
    <w:rsid w:val="00383A1E"/>
    <w:rsid w:val="0038455A"/>
    <w:rsid w:val="0038464B"/>
    <w:rsid w:val="0038475C"/>
    <w:rsid w:val="003859D9"/>
    <w:rsid w:val="00385C2D"/>
    <w:rsid w:val="00385CDD"/>
    <w:rsid w:val="00386030"/>
    <w:rsid w:val="003875DE"/>
    <w:rsid w:val="00387B5E"/>
    <w:rsid w:val="00387BB0"/>
    <w:rsid w:val="00387D9C"/>
    <w:rsid w:val="003909F4"/>
    <w:rsid w:val="00390EC8"/>
    <w:rsid w:val="00390EE3"/>
    <w:rsid w:val="00390FF5"/>
    <w:rsid w:val="0039167F"/>
    <w:rsid w:val="00391B43"/>
    <w:rsid w:val="00391CB6"/>
    <w:rsid w:val="00391D66"/>
    <w:rsid w:val="003925D3"/>
    <w:rsid w:val="0039284E"/>
    <w:rsid w:val="00392E33"/>
    <w:rsid w:val="00393112"/>
    <w:rsid w:val="00393D2F"/>
    <w:rsid w:val="00394083"/>
    <w:rsid w:val="00394895"/>
    <w:rsid w:val="0039493C"/>
    <w:rsid w:val="00394F8F"/>
    <w:rsid w:val="00395493"/>
    <w:rsid w:val="00395A9D"/>
    <w:rsid w:val="003966B9"/>
    <w:rsid w:val="00396AD2"/>
    <w:rsid w:val="00396E36"/>
    <w:rsid w:val="0039705F"/>
    <w:rsid w:val="003971CD"/>
    <w:rsid w:val="00397B7A"/>
    <w:rsid w:val="00397E5D"/>
    <w:rsid w:val="00397F6F"/>
    <w:rsid w:val="003A05FD"/>
    <w:rsid w:val="003A0DE6"/>
    <w:rsid w:val="003A1A7D"/>
    <w:rsid w:val="003A1CA4"/>
    <w:rsid w:val="003A1E02"/>
    <w:rsid w:val="003A1E0D"/>
    <w:rsid w:val="003A2131"/>
    <w:rsid w:val="003A3963"/>
    <w:rsid w:val="003A3DA9"/>
    <w:rsid w:val="003A41DC"/>
    <w:rsid w:val="003A4BB8"/>
    <w:rsid w:val="003A4D26"/>
    <w:rsid w:val="003A5D06"/>
    <w:rsid w:val="003A6404"/>
    <w:rsid w:val="003A688A"/>
    <w:rsid w:val="003A6DAF"/>
    <w:rsid w:val="003A6FA9"/>
    <w:rsid w:val="003A7A9C"/>
    <w:rsid w:val="003B0A77"/>
    <w:rsid w:val="003B105E"/>
    <w:rsid w:val="003B13B5"/>
    <w:rsid w:val="003B1896"/>
    <w:rsid w:val="003B1AFE"/>
    <w:rsid w:val="003B2939"/>
    <w:rsid w:val="003B3EFA"/>
    <w:rsid w:val="003B4B7B"/>
    <w:rsid w:val="003B52B3"/>
    <w:rsid w:val="003B536E"/>
    <w:rsid w:val="003B55E6"/>
    <w:rsid w:val="003B58BE"/>
    <w:rsid w:val="003B5D1F"/>
    <w:rsid w:val="003B64E4"/>
    <w:rsid w:val="003B6A4D"/>
    <w:rsid w:val="003B6F00"/>
    <w:rsid w:val="003B735C"/>
    <w:rsid w:val="003B7736"/>
    <w:rsid w:val="003C07D9"/>
    <w:rsid w:val="003C0963"/>
    <w:rsid w:val="003C15E7"/>
    <w:rsid w:val="003C1820"/>
    <w:rsid w:val="003C1A1F"/>
    <w:rsid w:val="003C2047"/>
    <w:rsid w:val="003C2058"/>
    <w:rsid w:val="003C26F4"/>
    <w:rsid w:val="003C2AAE"/>
    <w:rsid w:val="003C2F6B"/>
    <w:rsid w:val="003C34A3"/>
    <w:rsid w:val="003C3F5B"/>
    <w:rsid w:val="003C426E"/>
    <w:rsid w:val="003C4721"/>
    <w:rsid w:val="003C48FF"/>
    <w:rsid w:val="003C4978"/>
    <w:rsid w:val="003C5110"/>
    <w:rsid w:val="003C5697"/>
    <w:rsid w:val="003C6019"/>
    <w:rsid w:val="003C6133"/>
    <w:rsid w:val="003C61BD"/>
    <w:rsid w:val="003C69D6"/>
    <w:rsid w:val="003C6B5B"/>
    <w:rsid w:val="003C78BA"/>
    <w:rsid w:val="003C79BE"/>
    <w:rsid w:val="003C7A56"/>
    <w:rsid w:val="003D070E"/>
    <w:rsid w:val="003D0AEB"/>
    <w:rsid w:val="003D1C78"/>
    <w:rsid w:val="003D2487"/>
    <w:rsid w:val="003D2488"/>
    <w:rsid w:val="003D29AF"/>
    <w:rsid w:val="003D2ACA"/>
    <w:rsid w:val="003D3798"/>
    <w:rsid w:val="003D3B3B"/>
    <w:rsid w:val="003D3EDC"/>
    <w:rsid w:val="003D3EFE"/>
    <w:rsid w:val="003D4116"/>
    <w:rsid w:val="003D47CC"/>
    <w:rsid w:val="003D51FF"/>
    <w:rsid w:val="003D52AB"/>
    <w:rsid w:val="003D54A3"/>
    <w:rsid w:val="003D5B20"/>
    <w:rsid w:val="003D6194"/>
    <w:rsid w:val="003D6620"/>
    <w:rsid w:val="003D673A"/>
    <w:rsid w:val="003D6BC9"/>
    <w:rsid w:val="003D6D43"/>
    <w:rsid w:val="003D75AA"/>
    <w:rsid w:val="003D7E3E"/>
    <w:rsid w:val="003D7F02"/>
    <w:rsid w:val="003E06DA"/>
    <w:rsid w:val="003E0B49"/>
    <w:rsid w:val="003E2DB1"/>
    <w:rsid w:val="003E3E86"/>
    <w:rsid w:val="003E49F4"/>
    <w:rsid w:val="003E5B86"/>
    <w:rsid w:val="003E724A"/>
    <w:rsid w:val="003E77F4"/>
    <w:rsid w:val="003E7FDC"/>
    <w:rsid w:val="003F0A6D"/>
    <w:rsid w:val="003F1261"/>
    <w:rsid w:val="003F173A"/>
    <w:rsid w:val="003F1A07"/>
    <w:rsid w:val="003F1B8F"/>
    <w:rsid w:val="003F1C6F"/>
    <w:rsid w:val="003F250B"/>
    <w:rsid w:val="003F29CF"/>
    <w:rsid w:val="003F2E59"/>
    <w:rsid w:val="003F3251"/>
    <w:rsid w:val="003F3668"/>
    <w:rsid w:val="003F3A27"/>
    <w:rsid w:val="003F3AAF"/>
    <w:rsid w:val="003F3FED"/>
    <w:rsid w:val="003F45F7"/>
    <w:rsid w:val="003F5CD6"/>
    <w:rsid w:val="003F602C"/>
    <w:rsid w:val="003F6123"/>
    <w:rsid w:val="003F657B"/>
    <w:rsid w:val="003F65F6"/>
    <w:rsid w:val="003F6642"/>
    <w:rsid w:val="003F684C"/>
    <w:rsid w:val="003F6A4F"/>
    <w:rsid w:val="003F7364"/>
    <w:rsid w:val="003F777D"/>
    <w:rsid w:val="003F79D3"/>
    <w:rsid w:val="003F7C41"/>
    <w:rsid w:val="00401186"/>
    <w:rsid w:val="0040138A"/>
    <w:rsid w:val="0040196C"/>
    <w:rsid w:val="00402D19"/>
    <w:rsid w:val="0040312C"/>
    <w:rsid w:val="00403987"/>
    <w:rsid w:val="00403D8C"/>
    <w:rsid w:val="00403E54"/>
    <w:rsid w:val="00403F22"/>
    <w:rsid w:val="004041BC"/>
    <w:rsid w:val="0040463E"/>
    <w:rsid w:val="00404B7A"/>
    <w:rsid w:val="0040630D"/>
    <w:rsid w:val="00406923"/>
    <w:rsid w:val="00406B98"/>
    <w:rsid w:val="00406C35"/>
    <w:rsid w:val="00407019"/>
    <w:rsid w:val="0040795B"/>
    <w:rsid w:val="00407AA2"/>
    <w:rsid w:val="00407C6D"/>
    <w:rsid w:val="00407E0F"/>
    <w:rsid w:val="00410BB5"/>
    <w:rsid w:val="00410DDE"/>
    <w:rsid w:val="0041118F"/>
    <w:rsid w:val="00411523"/>
    <w:rsid w:val="00411C09"/>
    <w:rsid w:val="0041219D"/>
    <w:rsid w:val="0041234B"/>
    <w:rsid w:val="00412DA6"/>
    <w:rsid w:val="00412F70"/>
    <w:rsid w:val="004131EB"/>
    <w:rsid w:val="004131FA"/>
    <w:rsid w:val="0041386E"/>
    <w:rsid w:val="00413D55"/>
    <w:rsid w:val="004144DF"/>
    <w:rsid w:val="00414D4D"/>
    <w:rsid w:val="00414D6E"/>
    <w:rsid w:val="00415078"/>
    <w:rsid w:val="004157E7"/>
    <w:rsid w:val="00416592"/>
    <w:rsid w:val="0041692E"/>
    <w:rsid w:val="00416FBE"/>
    <w:rsid w:val="004171DF"/>
    <w:rsid w:val="0041751A"/>
    <w:rsid w:val="004176F9"/>
    <w:rsid w:val="004201D5"/>
    <w:rsid w:val="0042048B"/>
    <w:rsid w:val="00420597"/>
    <w:rsid w:val="00420B12"/>
    <w:rsid w:val="00420C3C"/>
    <w:rsid w:val="00420D00"/>
    <w:rsid w:val="00421191"/>
    <w:rsid w:val="00421387"/>
    <w:rsid w:val="00421BC9"/>
    <w:rsid w:val="00422681"/>
    <w:rsid w:val="00422743"/>
    <w:rsid w:val="00422C23"/>
    <w:rsid w:val="004232DE"/>
    <w:rsid w:val="00423CA9"/>
    <w:rsid w:val="00424390"/>
    <w:rsid w:val="00424725"/>
    <w:rsid w:val="00424868"/>
    <w:rsid w:val="00425FE9"/>
    <w:rsid w:val="00426370"/>
    <w:rsid w:val="004265DD"/>
    <w:rsid w:val="0042771D"/>
    <w:rsid w:val="00427D1F"/>
    <w:rsid w:val="0043015F"/>
    <w:rsid w:val="0043181A"/>
    <w:rsid w:val="00431B3D"/>
    <w:rsid w:val="00431F29"/>
    <w:rsid w:val="0043221E"/>
    <w:rsid w:val="00432498"/>
    <w:rsid w:val="00432506"/>
    <w:rsid w:val="00432508"/>
    <w:rsid w:val="0043257E"/>
    <w:rsid w:val="00432744"/>
    <w:rsid w:val="00432C19"/>
    <w:rsid w:val="004332F9"/>
    <w:rsid w:val="00433504"/>
    <w:rsid w:val="00433928"/>
    <w:rsid w:val="00433C0C"/>
    <w:rsid w:val="0043482C"/>
    <w:rsid w:val="004348E5"/>
    <w:rsid w:val="0043538A"/>
    <w:rsid w:val="00435A5F"/>
    <w:rsid w:val="00435E21"/>
    <w:rsid w:val="00435E72"/>
    <w:rsid w:val="00436340"/>
    <w:rsid w:val="0043681F"/>
    <w:rsid w:val="00436FEC"/>
    <w:rsid w:val="0043716B"/>
    <w:rsid w:val="0044043F"/>
    <w:rsid w:val="00441A3F"/>
    <w:rsid w:val="00441A4D"/>
    <w:rsid w:val="00442108"/>
    <w:rsid w:val="00442BE6"/>
    <w:rsid w:val="00442EEE"/>
    <w:rsid w:val="00443847"/>
    <w:rsid w:val="0044385D"/>
    <w:rsid w:val="00443A31"/>
    <w:rsid w:val="00443F38"/>
    <w:rsid w:val="00444014"/>
    <w:rsid w:val="00444123"/>
    <w:rsid w:val="0044426B"/>
    <w:rsid w:val="00444C70"/>
    <w:rsid w:val="00444ECB"/>
    <w:rsid w:val="00444FB3"/>
    <w:rsid w:val="00445326"/>
    <w:rsid w:val="004460E4"/>
    <w:rsid w:val="004466C7"/>
    <w:rsid w:val="00446BD3"/>
    <w:rsid w:val="0044785D"/>
    <w:rsid w:val="00447DE4"/>
    <w:rsid w:val="00450F73"/>
    <w:rsid w:val="00450F77"/>
    <w:rsid w:val="00451000"/>
    <w:rsid w:val="004515BF"/>
    <w:rsid w:val="00451D4C"/>
    <w:rsid w:val="00451EBC"/>
    <w:rsid w:val="00451EF2"/>
    <w:rsid w:val="004524FA"/>
    <w:rsid w:val="004526C2"/>
    <w:rsid w:val="00452CCF"/>
    <w:rsid w:val="00453457"/>
    <w:rsid w:val="004536D5"/>
    <w:rsid w:val="004538A3"/>
    <w:rsid w:val="00453FF3"/>
    <w:rsid w:val="00454496"/>
    <w:rsid w:val="00454743"/>
    <w:rsid w:val="004547AB"/>
    <w:rsid w:val="00455381"/>
    <w:rsid w:val="00455499"/>
    <w:rsid w:val="00455540"/>
    <w:rsid w:val="004555C0"/>
    <w:rsid w:val="00455732"/>
    <w:rsid w:val="00455E3E"/>
    <w:rsid w:val="00456193"/>
    <w:rsid w:val="0045619D"/>
    <w:rsid w:val="00456221"/>
    <w:rsid w:val="00456BD2"/>
    <w:rsid w:val="00456C7C"/>
    <w:rsid w:val="00457027"/>
    <w:rsid w:val="00460517"/>
    <w:rsid w:val="00460FEF"/>
    <w:rsid w:val="0046141E"/>
    <w:rsid w:val="00461563"/>
    <w:rsid w:val="004623FD"/>
    <w:rsid w:val="00463367"/>
    <w:rsid w:val="004636A4"/>
    <w:rsid w:val="00463969"/>
    <w:rsid w:val="0046455B"/>
    <w:rsid w:val="00464EBC"/>
    <w:rsid w:val="00465622"/>
    <w:rsid w:val="00465A34"/>
    <w:rsid w:val="00465D5A"/>
    <w:rsid w:val="00466184"/>
    <w:rsid w:val="00466CCB"/>
    <w:rsid w:val="00467190"/>
    <w:rsid w:val="004674B7"/>
    <w:rsid w:val="004674E0"/>
    <w:rsid w:val="0047001F"/>
    <w:rsid w:val="00470214"/>
    <w:rsid w:val="004705A5"/>
    <w:rsid w:val="00470B25"/>
    <w:rsid w:val="004717F9"/>
    <w:rsid w:val="004720E7"/>
    <w:rsid w:val="004728D4"/>
    <w:rsid w:val="004732C2"/>
    <w:rsid w:val="004734C5"/>
    <w:rsid w:val="004738E6"/>
    <w:rsid w:val="00474172"/>
    <w:rsid w:val="00474694"/>
    <w:rsid w:val="0047487D"/>
    <w:rsid w:val="00474B49"/>
    <w:rsid w:val="00474DBE"/>
    <w:rsid w:val="0047513D"/>
    <w:rsid w:val="004752A0"/>
    <w:rsid w:val="004756AC"/>
    <w:rsid w:val="00475CCD"/>
    <w:rsid w:val="0047707A"/>
    <w:rsid w:val="004774E5"/>
    <w:rsid w:val="0047765B"/>
    <w:rsid w:val="00477D8A"/>
    <w:rsid w:val="00480C78"/>
    <w:rsid w:val="00481069"/>
    <w:rsid w:val="004810E7"/>
    <w:rsid w:val="00481E9D"/>
    <w:rsid w:val="00482139"/>
    <w:rsid w:val="0048254F"/>
    <w:rsid w:val="00482A19"/>
    <w:rsid w:val="004836B3"/>
    <w:rsid w:val="0048551A"/>
    <w:rsid w:val="00485927"/>
    <w:rsid w:val="004860AA"/>
    <w:rsid w:val="004865C7"/>
    <w:rsid w:val="0048666F"/>
    <w:rsid w:val="00486EC8"/>
    <w:rsid w:val="004874BB"/>
    <w:rsid w:val="004877CA"/>
    <w:rsid w:val="00487E29"/>
    <w:rsid w:val="00490042"/>
    <w:rsid w:val="004903F3"/>
    <w:rsid w:val="0049045F"/>
    <w:rsid w:val="00490AF7"/>
    <w:rsid w:val="00490B1C"/>
    <w:rsid w:val="004914A3"/>
    <w:rsid w:val="00491B5F"/>
    <w:rsid w:val="004922FF"/>
    <w:rsid w:val="00492B94"/>
    <w:rsid w:val="004931B4"/>
    <w:rsid w:val="00493215"/>
    <w:rsid w:val="00493328"/>
    <w:rsid w:val="004936CB"/>
    <w:rsid w:val="004938D5"/>
    <w:rsid w:val="00494573"/>
    <w:rsid w:val="0049539F"/>
    <w:rsid w:val="00495C95"/>
    <w:rsid w:val="0049635A"/>
    <w:rsid w:val="004966E5"/>
    <w:rsid w:val="00496A46"/>
    <w:rsid w:val="00496DFE"/>
    <w:rsid w:val="0049736F"/>
    <w:rsid w:val="004974AA"/>
    <w:rsid w:val="0049775C"/>
    <w:rsid w:val="004A06EB"/>
    <w:rsid w:val="004A0E65"/>
    <w:rsid w:val="004A0FB3"/>
    <w:rsid w:val="004A1988"/>
    <w:rsid w:val="004A202A"/>
    <w:rsid w:val="004A250A"/>
    <w:rsid w:val="004A2973"/>
    <w:rsid w:val="004A2CBB"/>
    <w:rsid w:val="004A3850"/>
    <w:rsid w:val="004A3D37"/>
    <w:rsid w:val="004A59D7"/>
    <w:rsid w:val="004A5B03"/>
    <w:rsid w:val="004A6046"/>
    <w:rsid w:val="004A6298"/>
    <w:rsid w:val="004A63BE"/>
    <w:rsid w:val="004A6620"/>
    <w:rsid w:val="004A6F77"/>
    <w:rsid w:val="004A799B"/>
    <w:rsid w:val="004A7D02"/>
    <w:rsid w:val="004B0103"/>
    <w:rsid w:val="004B02E9"/>
    <w:rsid w:val="004B0568"/>
    <w:rsid w:val="004B0736"/>
    <w:rsid w:val="004B08A8"/>
    <w:rsid w:val="004B0B60"/>
    <w:rsid w:val="004B0E32"/>
    <w:rsid w:val="004B1BE3"/>
    <w:rsid w:val="004B272C"/>
    <w:rsid w:val="004B2B39"/>
    <w:rsid w:val="004B3637"/>
    <w:rsid w:val="004B3E1C"/>
    <w:rsid w:val="004B4120"/>
    <w:rsid w:val="004B450D"/>
    <w:rsid w:val="004B4802"/>
    <w:rsid w:val="004B5C7C"/>
    <w:rsid w:val="004B5F39"/>
    <w:rsid w:val="004B6346"/>
    <w:rsid w:val="004B787F"/>
    <w:rsid w:val="004B7C50"/>
    <w:rsid w:val="004C0070"/>
    <w:rsid w:val="004C0270"/>
    <w:rsid w:val="004C0388"/>
    <w:rsid w:val="004C08F3"/>
    <w:rsid w:val="004C09B2"/>
    <w:rsid w:val="004C0FAC"/>
    <w:rsid w:val="004C17F1"/>
    <w:rsid w:val="004C1892"/>
    <w:rsid w:val="004C27A6"/>
    <w:rsid w:val="004C29F9"/>
    <w:rsid w:val="004C29FD"/>
    <w:rsid w:val="004C44B0"/>
    <w:rsid w:val="004C527A"/>
    <w:rsid w:val="004C54FA"/>
    <w:rsid w:val="004C5865"/>
    <w:rsid w:val="004C6296"/>
    <w:rsid w:val="004C68CB"/>
    <w:rsid w:val="004C72A3"/>
    <w:rsid w:val="004C7BD4"/>
    <w:rsid w:val="004D0448"/>
    <w:rsid w:val="004D0711"/>
    <w:rsid w:val="004D07A4"/>
    <w:rsid w:val="004D07E5"/>
    <w:rsid w:val="004D09A9"/>
    <w:rsid w:val="004D0E12"/>
    <w:rsid w:val="004D1DB7"/>
    <w:rsid w:val="004D1FAD"/>
    <w:rsid w:val="004D221E"/>
    <w:rsid w:val="004D28D7"/>
    <w:rsid w:val="004D399C"/>
    <w:rsid w:val="004D3A2B"/>
    <w:rsid w:val="004D3F04"/>
    <w:rsid w:val="004D432E"/>
    <w:rsid w:val="004D43D7"/>
    <w:rsid w:val="004D46BC"/>
    <w:rsid w:val="004D4BA9"/>
    <w:rsid w:val="004D5133"/>
    <w:rsid w:val="004D5164"/>
    <w:rsid w:val="004D6077"/>
    <w:rsid w:val="004D61B4"/>
    <w:rsid w:val="004D6209"/>
    <w:rsid w:val="004D63B4"/>
    <w:rsid w:val="004D698F"/>
    <w:rsid w:val="004D6991"/>
    <w:rsid w:val="004D7AF1"/>
    <w:rsid w:val="004E04AF"/>
    <w:rsid w:val="004E099B"/>
    <w:rsid w:val="004E100A"/>
    <w:rsid w:val="004E1428"/>
    <w:rsid w:val="004E1D4F"/>
    <w:rsid w:val="004E2015"/>
    <w:rsid w:val="004E20D6"/>
    <w:rsid w:val="004E230D"/>
    <w:rsid w:val="004E2486"/>
    <w:rsid w:val="004E2628"/>
    <w:rsid w:val="004E2C9E"/>
    <w:rsid w:val="004E373A"/>
    <w:rsid w:val="004E3883"/>
    <w:rsid w:val="004E3894"/>
    <w:rsid w:val="004E3C3D"/>
    <w:rsid w:val="004E3F01"/>
    <w:rsid w:val="004E4C22"/>
    <w:rsid w:val="004E4C2A"/>
    <w:rsid w:val="004E5019"/>
    <w:rsid w:val="004E5417"/>
    <w:rsid w:val="004E54DE"/>
    <w:rsid w:val="004E57F1"/>
    <w:rsid w:val="004E6117"/>
    <w:rsid w:val="004E62D3"/>
    <w:rsid w:val="004E6484"/>
    <w:rsid w:val="004E6743"/>
    <w:rsid w:val="004E68E4"/>
    <w:rsid w:val="004E7A4C"/>
    <w:rsid w:val="004E7D21"/>
    <w:rsid w:val="004E7D23"/>
    <w:rsid w:val="004E7FD9"/>
    <w:rsid w:val="004F0161"/>
    <w:rsid w:val="004F09D6"/>
    <w:rsid w:val="004F17EF"/>
    <w:rsid w:val="004F1A72"/>
    <w:rsid w:val="004F1F84"/>
    <w:rsid w:val="004F2076"/>
    <w:rsid w:val="004F2B61"/>
    <w:rsid w:val="004F3681"/>
    <w:rsid w:val="004F379A"/>
    <w:rsid w:val="004F3C34"/>
    <w:rsid w:val="004F3E15"/>
    <w:rsid w:val="004F41C7"/>
    <w:rsid w:val="004F43D5"/>
    <w:rsid w:val="004F4470"/>
    <w:rsid w:val="004F49B1"/>
    <w:rsid w:val="004F49E7"/>
    <w:rsid w:val="004F4C77"/>
    <w:rsid w:val="004F5062"/>
    <w:rsid w:val="004F57F4"/>
    <w:rsid w:val="004F67F4"/>
    <w:rsid w:val="004F6FF4"/>
    <w:rsid w:val="004F70F0"/>
    <w:rsid w:val="004F71F4"/>
    <w:rsid w:val="004F7E56"/>
    <w:rsid w:val="004F7FD4"/>
    <w:rsid w:val="00500349"/>
    <w:rsid w:val="0050064E"/>
    <w:rsid w:val="00500D50"/>
    <w:rsid w:val="00501454"/>
    <w:rsid w:val="00501487"/>
    <w:rsid w:val="00501697"/>
    <w:rsid w:val="00501D3E"/>
    <w:rsid w:val="00502449"/>
    <w:rsid w:val="005025C5"/>
    <w:rsid w:val="00502D51"/>
    <w:rsid w:val="00503315"/>
    <w:rsid w:val="005038B6"/>
    <w:rsid w:val="005043B0"/>
    <w:rsid w:val="00504524"/>
    <w:rsid w:val="00504BD6"/>
    <w:rsid w:val="00504C37"/>
    <w:rsid w:val="00504F9E"/>
    <w:rsid w:val="005065DB"/>
    <w:rsid w:val="00506FFA"/>
    <w:rsid w:val="00507271"/>
    <w:rsid w:val="00510211"/>
    <w:rsid w:val="0051053C"/>
    <w:rsid w:val="00510E77"/>
    <w:rsid w:val="00511140"/>
    <w:rsid w:val="00511D8E"/>
    <w:rsid w:val="00512419"/>
    <w:rsid w:val="00512720"/>
    <w:rsid w:val="00512A64"/>
    <w:rsid w:val="00513373"/>
    <w:rsid w:val="00513ED2"/>
    <w:rsid w:val="0051427A"/>
    <w:rsid w:val="005143CD"/>
    <w:rsid w:val="00514BA7"/>
    <w:rsid w:val="00515069"/>
    <w:rsid w:val="00515399"/>
    <w:rsid w:val="00515876"/>
    <w:rsid w:val="005161DD"/>
    <w:rsid w:val="00516D03"/>
    <w:rsid w:val="005174FE"/>
    <w:rsid w:val="005179E7"/>
    <w:rsid w:val="00517A61"/>
    <w:rsid w:val="00517BB7"/>
    <w:rsid w:val="005210AD"/>
    <w:rsid w:val="005211D2"/>
    <w:rsid w:val="00521A7D"/>
    <w:rsid w:val="00521E91"/>
    <w:rsid w:val="0052272C"/>
    <w:rsid w:val="00522FA5"/>
    <w:rsid w:val="005233CB"/>
    <w:rsid w:val="005235AA"/>
    <w:rsid w:val="005245EC"/>
    <w:rsid w:val="00524B4E"/>
    <w:rsid w:val="005256A8"/>
    <w:rsid w:val="00525A84"/>
    <w:rsid w:val="0052620F"/>
    <w:rsid w:val="00526251"/>
    <w:rsid w:val="0052683E"/>
    <w:rsid w:val="005270D9"/>
    <w:rsid w:val="00527ADE"/>
    <w:rsid w:val="0053029A"/>
    <w:rsid w:val="005305F9"/>
    <w:rsid w:val="005311F6"/>
    <w:rsid w:val="00531C50"/>
    <w:rsid w:val="00532A4D"/>
    <w:rsid w:val="00532A60"/>
    <w:rsid w:val="005330A4"/>
    <w:rsid w:val="005332E4"/>
    <w:rsid w:val="0053413C"/>
    <w:rsid w:val="00534899"/>
    <w:rsid w:val="00534939"/>
    <w:rsid w:val="00534CAE"/>
    <w:rsid w:val="00534EE0"/>
    <w:rsid w:val="005357C9"/>
    <w:rsid w:val="00535D5F"/>
    <w:rsid w:val="005371CA"/>
    <w:rsid w:val="00537D7F"/>
    <w:rsid w:val="00537F9A"/>
    <w:rsid w:val="00540329"/>
    <w:rsid w:val="00540C1D"/>
    <w:rsid w:val="00541148"/>
    <w:rsid w:val="00541AB6"/>
    <w:rsid w:val="00541AFA"/>
    <w:rsid w:val="005429D4"/>
    <w:rsid w:val="00542A7D"/>
    <w:rsid w:val="00542DE8"/>
    <w:rsid w:val="0054300D"/>
    <w:rsid w:val="00543196"/>
    <w:rsid w:val="00543777"/>
    <w:rsid w:val="00543CE7"/>
    <w:rsid w:val="00543DF9"/>
    <w:rsid w:val="00544665"/>
    <w:rsid w:val="00544946"/>
    <w:rsid w:val="00544BAC"/>
    <w:rsid w:val="0054549C"/>
    <w:rsid w:val="0054586B"/>
    <w:rsid w:val="00545C49"/>
    <w:rsid w:val="00545EA5"/>
    <w:rsid w:val="00546348"/>
    <w:rsid w:val="00546494"/>
    <w:rsid w:val="005466A1"/>
    <w:rsid w:val="005479C6"/>
    <w:rsid w:val="00547EE0"/>
    <w:rsid w:val="0055138B"/>
    <w:rsid w:val="00551632"/>
    <w:rsid w:val="005523F1"/>
    <w:rsid w:val="0055272B"/>
    <w:rsid w:val="00552FF3"/>
    <w:rsid w:val="00552FFB"/>
    <w:rsid w:val="005534B1"/>
    <w:rsid w:val="00553580"/>
    <w:rsid w:val="0055384D"/>
    <w:rsid w:val="00553E40"/>
    <w:rsid w:val="005549E9"/>
    <w:rsid w:val="00554F9A"/>
    <w:rsid w:val="005553F7"/>
    <w:rsid w:val="00555B8D"/>
    <w:rsid w:val="00555D9E"/>
    <w:rsid w:val="00555F8E"/>
    <w:rsid w:val="00556511"/>
    <w:rsid w:val="005568AB"/>
    <w:rsid w:val="005568F1"/>
    <w:rsid w:val="0055787E"/>
    <w:rsid w:val="00557D8D"/>
    <w:rsid w:val="00560389"/>
    <w:rsid w:val="00560444"/>
    <w:rsid w:val="0056079E"/>
    <w:rsid w:val="00560B0B"/>
    <w:rsid w:val="00560BC6"/>
    <w:rsid w:val="00560F4F"/>
    <w:rsid w:val="005610D6"/>
    <w:rsid w:val="00561499"/>
    <w:rsid w:val="00561D0D"/>
    <w:rsid w:val="00562053"/>
    <w:rsid w:val="005621AA"/>
    <w:rsid w:val="00563245"/>
    <w:rsid w:val="00564DAB"/>
    <w:rsid w:val="00565410"/>
    <w:rsid w:val="005654C0"/>
    <w:rsid w:val="005655EA"/>
    <w:rsid w:val="00565ECB"/>
    <w:rsid w:val="00566C89"/>
    <w:rsid w:val="00571626"/>
    <w:rsid w:val="005718EE"/>
    <w:rsid w:val="00571AA3"/>
    <w:rsid w:val="00571BDF"/>
    <w:rsid w:val="00571F44"/>
    <w:rsid w:val="00571F64"/>
    <w:rsid w:val="00572A2C"/>
    <w:rsid w:val="00572DE7"/>
    <w:rsid w:val="00573227"/>
    <w:rsid w:val="005744F4"/>
    <w:rsid w:val="0057495B"/>
    <w:rsid w:val="00574A26"/>
    <w:rsid w:val="00574C1A"/>
    <w:rsid w:val="00574E30"/>
    <w:rsid w:val="005755AF"/>
    <w:rsid w:val="00575B93"/>
    <w:rsid w:val="0057616B"/>
    <w:rsid w:val="0057694D"/>
    <w:rsid w:val="00577253"/>
    <w:rsid w:val="00577836"/>
    <w:rsid w:val="00577D46"/>
    <w:rsid w:val="00580002"/>
    <w:rsid w:val="00580536"/>
    <w:rsid w:val="00580C94"/>
    <w:rsid w:val="00580CCE"/>
    <w:rsid w:val="00580D41"/>
    <w:rsid w:val="00581C11"/>
    <w:rsid w:val="00581CF0"/>
    <w:rsid w:val="00582030"/>
    <w:rsid w:val="00582D48"/>
    <w:rsid w:val="00583A80"/>
    <w:rsid w:val="00583BE0"/>
    <w:rsid w:val="00584145"/>
    <w:rsid w:val="0058487C"/>
    <w:rsid w:val="005851EB"/>
    <w:rsid w:val="005852E7"/>
    <w:rsid w:val="005855C5"/>
    <w:rsid w:val="0058566E"/>
    <w:rsid w:val="00585709"/>
    <w:rsid w:val="00585D33"/>
    <w:rsid w:val="00585ED7"/>
    <w:rsid w:val="0058678D"/>
    <w:rsid w:val="00587044"/>
    <w:rsid w:val="00587987"/>
    <w:rsid w:val="00587ACF"/>
    <w:rsid w:val="00587D5F"/>
    <w:rsid w:val="00587E71"/>
    <w:rsid w:val="0059096E"/>
    <w:rsid w:val="00591254"/>
    <w:rsid w:val="005913E8"/>
    <w:rsid w:val="005914E3"/>
    <w:rsid w:val="00591849"/>
    <w:rsid w:val="00592676"/>
    <w:rsid w:val="00592CFD"/>
    <w:rsid w:val="005931D9"/>
    <w:rsid w:val="00593F50"/>
    <w:rsid w:val="00594025"/>
    <w:rsid w:val="0059428C"/>
    <w:rsid w:val="0059450F"/>
    <w:rsid w:val="005947E7"/>
    <w:rsid w:val="00594CF7"/>
    <w:rsid w:val="00594FFF"/>
    <w:rsid w:val="005958D5"/>
    <w:rsid w:val="00595D02"/>
    <w:rsid w:val="005965C2"/>
    <w:rsid w:val="005967D8"/>
    <w:rsid w:val="0059694E"/>
    <w:rsid w:val="00596BB7"/>
    <w:rsid w:val="00597817"/>
    <w:rsid w:val="005A0207"/>
    <w:rsid w:val="005A0285"/>
    <w:rsid w:val="005A0806"/>
    <w:rsid w:val="005A0897"/>
    <w:rsid w:val="005A0C2A"/>
    <w:rsid w:val="005A18B3"/>
    <w:rsid w:val="005A18E5"/>
    <w:rsid w:val="005A1B77"/>
    <w:rsid w:val="005A2770"/>
    <w:rsid w:val="005A28C5"/>
    <w:rsid w:val="005A2BF3"/>
    <w:rsid w:val="005A303E"/>
    <w:rsid w:val="005A33B3"/>
    <w:rsid w:val="005A3AEB"/>
    <w:rsid w:val="005A4049"/>
    <w:rsid w:val="005A5210"/>
    <w:rsid w:val="005A6089"/>
    <w:rsid w:val="005A65BA"/>
    <w:rsid w:val="005A68B3"/>
    <w:rsid w:val="005B0396"/>
    <w:rsid w:val="005B086C"/>
    <w:rsid w:val="005B0E3C"/>
    <w:rsid w:val="005B1174"/>
    <w:rsid w:val="005B176F"/>
    <w:rsid w:val="005B21D4"/>
    <w:rsid w:val="005B23F3"/>
    <w:rsid w:val="005B37F7"/>
    <w:rsid w:val="005B3E77"/>
    <w:rsid w:val="005B3EE4"/>
    <w:rsid w:val="005B40DE"/>
    <w:rsid w:val="005B415F"/>
    <w:rsid w:val="005B4621"/>
    <w:rsid w:val="005B48CF"/>
    <w:rsid w:val="005B5258"/>
    <w:rsid w:val="005B527E"/>
    <w:rsid w:val="005B6229"/>
    <w:rsid w:val="005B6E35"/>
    <w:rsid w:val="005B710B"/>
    <w:rsid w:val="005B7DC8"/>
    <w:rsid w:val="005B7DCA"/>
    <w:rsid w:val="005C039B"/>
    <w:rsid w:val="005C0D37"/>
    <w:rsid w:val="005C0E13"/>
    <w:rsid w:val="005C0EE7"/>
    <w:rsid w:val="005C177E"/>
    <w:rsid w:val="005C1A03"/>
    <w:rsid w:val="005C1F7F"/>
    <w:rsid w:val="005C2296"/>
    <w:rsid w:val="005C235E"/>
    <w:rsid w:val="005C2E61"/>
    <w:rsid w:val="005C2EEB"/>
    <w:rsid w:val="005C3D2C"/>
    <w:rsid w:val="005C3D6C"/>
    <w:rsid w:val="005C48B3"/>
    <w:rsid w:val="005C5154"/>
    <w:rsid w:val="005C5F83"/>
    <w:rsid w:val="005C6336"/>
    <w:rsid w:val="005C67EE"/>
    <w:rsid w:val="005C6CBE"/>
    <w:rsid w:val="005C6CF9"/>
    <w:rsid w:val="005C6D19"/>
    <w:rsid w:val="005C7058"/>
    <w:rsid w:val="005C741F"/>
    <w:rsid w:val="005C75A3"/>
    <w:rsid w:val="005C760D"/>
    <w:rsid w:val="005C795E"/>
    <w:rsid w:val="005D0373"/>
    <w:rsid w:val="005D03BA"/>
    <w:rsid w:val="005D0E61"/>
    <w:rsid w:val="005D10FC"/>
    <w:rsid w:val="005D1D2E"/>
    <w:rsid w:val="005D28DC"/>
    <w:rsid w:val="005D2988"/>
    <w:rsid w:val="005D339B"/>
    <w:rsid w:val="005D3BF5"/>
    <w:rsid w:val="005D3F36"/>
    <w:rsid w:val="005D4326"/>
    <w:rsid w:val="005D44D1"/>
    <w:rsid w:val="005D51B4"/>
    <w:rsid w:val="005D53EE"/>
    <w:rsid w:val="005D5A59"/>
    <w:rsid w:val="005D5EFB"/>
    <w:rsid w:val="005D6394"/>
    <w:rsid w:val="005D6580"/>
    <w:rsid w:val="005D68D5"/>
    <w:rsid w:val="005D6CC4"/>
    <w:rsid w:val="005D75AB"/>
    <w:rsid w:val="005D7E16"/>
    <w:rsid w:val="005E1C9D"/>
    <w:rsid w:val="005E1D2A"/>
    <w:rsid w:val="005E20CE"/>
    <w:rsid w:val="005E20EB"/>
    <w:rsid w:val="005E2209"/>
    <w:rsid w:val="005E22BF"/>
    <w:rsid w:val="005E2A3F"/>
    <w:rsid w:val="005E2D93"/>
    <w:rsid w:val="005E303E"/>
    <w:rsid w:val="005E394D"/>
    <w:rsid w:val="005E3C54"/>
    <w:rsid w:val="005E4BA1"/>
    <w:rsid w:val="005E5661"/>
    <w:rsid w:val="005E568B"/>
    <w:rsid w:val="005E5F8B"/>
    <w:rsid w:val="005E6CAC"/>
    <w:rsid w:val="005E6D72"/>
    <w:rsid w:val="005E6EDF"/>
    <w:rsid w:val="005E7524"/>
    <w:rsid w:val="005E754C"/>
    <w:rsid w:val="005E79B5"/>
    <w:rsid w:val="005F0B56"/>
    <w:rsid w:val="005F1498"/>
    <w:rsid w:val="005F1696"/>
    <w:rsid w:val="005F2A20"/>
    <w:rsid w:val="005F39F3"/>
    <w:rsid w:val="005F3DD1"/>
    <w:rsid w:val="005F445D"/>
    <w:rsid w:val="005F4FBA"/>
    <w:rsid w:val="005F5330"/>
    <w:rsid w:val="005F53A6"/>
    <w:rsid w:val="005F5475"/>
    <w:rsid w:val="005F5667"/>
    <w:rsid w:val="005F5A62"/>
    <w:rsid w:val="005F5A81"/>
    <w:rsid w:val="005F5B42"/>
    <w:rsid w:val="005F5EB3"/>
    <w:rsid w:val="005F5F6F"/>
    <w:rsid w:val="005F6693"/>
    <w:rsid w:val="005F68EF"/>
    <w:rsid w:val="005F6A0A"/>
    <w:rsid w:val="005F6D23"/>
    <w:rsid w:val="005F7307"/>
    <w:rsid w:val="005F768A"/>
    <w:rsid w:val="005F7B31"/>
    <w:rsid w:val="0060009B"/>
    <w:rsid w:val="00600D79"/>
    <w:rsid w:val="006012A6"/>
    <w:rsid w:val="006014A4"/>
    <w:rsid w:val="0060168C"/>
    <w:rsid w:val="00601917"/>
    <w:rsid w:val="00601EB9"/>
    <w:rsid w:val="0060242B"/>
    <w:rsid w:val="00602E65"/>
    <w:rsid w:val="00603051"/>
    <w:rsid w:val="0060310D"/>
    <w:rsid w:val="0060364C"/>
    <w:rsid w:val="00603B85"/>
    <w:rsid w:val="00603C3C"/>
    <w:rsid w:val="00603E27"/>
    <w:rsid w:val="0060481C"/>
    <w:rsid w:val="0060537B"/>
    <w:rsid w:val="00605425"/>
    <w:rsid w:val="0060544D"/>
    <w:rsid w:val="00605500"/>
    <w:rsid w:val="00605681"/>
    <w:rsid w:val="00605692"/>
    <w:rsid w:val="00605FE3"/>
    <w:rsid w:val="00606AE4"/>
    <w:rsid w:val="00606B5D"/>
    <w:rsid w:val="00606F70"/>
    <w:rsid w:val="00607B18"/>
    <w:rsid w:val="00607B54"/>
    <w:rsid w:val="00610062"/>
    <w:rsid w:val="00610129"/>
    <w:rsid w:val="006105E5"/>
    <w:rsid w:val="006111EC"/>
    <w:rsid w:val="006127B4"/>
    <w:rsid w:val="00613E59"/>
    <w:rsid w:val="006143BA"/>
    <w:rsid w:val="0061507C"/>
    <w:rsid w:val="0061537C"/>
    <w:rsid w:val="0061543E"/>
    <w:rsid w:val="00615A92"/>
    <w:rsid w:val="00615CBB"/>
    <w:rsid w:val="006163B3"/>
    <w:rsid w:val="006168C5"/>
    <w:rsid w:val="00617315"/>
    <w:rsid w:val="006175F1"/>
    <w:rsid w:val="00617AFF"/>
    <w:rsid w:val="00620C53"/>
    <w:rsid w:val="00620F49"/>
    <w:rsid w:val="00621193"/>
    <w:rsid w:val="006215DD"/>
    <w:rsid w:val="006218B9"/>
    <w:rsid w:val="00621A0A"/>
    <w:rsid w:val="00621B81"/>
    <w:rsid w:val="00621DE5"/>
    <w:rsid w:val="00622EE0"/>
    <w:rsid w:val="0062444E"/>
    <w:rsid w:val="00624622"/>
    <w:rsid w:val="006248C1"/>
    <w:rsid w:val="00624A80"/>
    <w:rsid w:val="00625552"/>
    <w:rsid w:val="00625652"/>
    <w:rsid w:val="0062603D"/>
    <w:rsid w:val="006262E8"/>
    <w:rsid w:val="006266AC"/>
    <w:rsid w:val="00626E59"/>
    <w:rsid w:val="006270DE"/>
    <w:rsid w:val="006272E6"/>
    <w:rsid w:val="006302C5"/>
    <w:rsid w:val="00630342"/>
    <w:rsid w:val="0063040F"/>
    <w:rsid w:val="0063105F"/>
    <w:rsid w:val="00631391"/>
    <w:rsid w:val="006316C1"/>
    <w:rsid w:val="00631BB5"/>
    <w:rsid w:val="00631D77"/>
    <w:rsid w:val="00633BD5"/>
    <w:rsid w:val="00633C68"/>
    <w:rsid w:val="00634AFD"/>
    <w:rsid w:val="00634CEF"/>
    <w:rsid w:val="00634F4D"/>
    <w:rsid w:val="0063560B"/>
    <w:rsid w:val="00635777"/>
    <w:rsid w:val="00635AC2"/>
    <w:rsid w:val="00635E15"/>
    <w:rsid w:val="00635E4F"/>
    <w:rsid w:val="00635F1B"/>
    <w:rsid w:val="00636456"/>
    <w:rsid w:val="00636F23"/>
    <w:rsid w:val="00637B6B"/>
    <w:rsid w:val="00637D76"/>
    <w:rsid w:val="0064052A"/>
    <w:rsid w:val="006406A7"/>
    <w:rsid w:val="0064091C"/>
    <w:rsid w:val="0064094D"/>
    <w:rsid w:val="00640C03"/>
    <w:rsid w:val="00640DEA"/>
    <w:rsid w:val="00640FA2"/>
    <w:rsid w:val="0064100E"/>
    <w:rsid w:val="0064184C"/>
    <w:rsid w:val="00641E4F"/>
    <w:rsid w:val="00641E9A"/>
    <w:rsid w:val="006427B0"/>
    <w:rsid w:val="00642AFA"/>
    <w:rsid w:val="00642C8F"/>
    <w:rsid w:val="0064362B"/>
    <w:rsid w:val="0064369E"/>
    <w:rsid w:val="006438DB"/>
    <w:rsid w:val="006438E7"/>
    <w:rsid w:val="00643A9D"/>
    <w:rsid w:val="006443D0"/>
    <w:rsid w:val="00644627"/>
    <w:rsid w:val="006455B5"/>
    <w:rsid w:val="0064686A"/>
    <w:rsid w:val="00646C9C"/>
    <w:rsid w:val="006475C6"/>
    <w:rsid w:val="00647A13"/>
    <w:rsid w:val="00647F89"/>
    <w:rsid w:val="00650239"/>
    <w:rsid w:val="00651306"/>
    <w:rsid w:val="00651525"/>
    <w:rsid w:val="00651A29"/>
    <w:rsid w:val="006521D0"/>
    <w:rsid w:val="00652379"/>
    <w:rsid w:val="00652573"/>
    <w:rsid w:val="00652C4D"/>
    <w:rsid w:val="0065346C"/>
    <w:rsid w:val="00653C2A"/>
    <w:rsid w:val="00653E41"/>
    <w:rsid w:val="00654566"/>
    <w:rsid w:val="006548D2"/>
    <w:rsid w:val="0065550D"/>
    <w:rsid w:val="0065608E"/>
    <w:rsid w:val="006561C5"/>
    <w:rsid w:val="006568DF"/>
    <w:rsid w:val="00660E28"/>
    <w:rsid w:val="00660FB8"/>
    <w:rsid w:val="00661120"/>
    <w:rsid w:val="00661150"/>
    <w:rsid w:val="00661417"/>
    <w:rsid w:val="00661686"/>
    <w:rsid w:val="00661D85"/>
    <w:rsid w:val="00661FC1"/>
    <w:rsid w:val="00662353"/>
    <w:rsid w:val="00662F14"/>
    <w:rsid w:val="006630D7"/>
    <w:rsid w:val="006632A4"/>
    <w:rsid w:val="00663300"/>
    <w:rsid w:val="006634DD"/>
    <w:rsid w:val="006636FC"/>
    <w:rsid w:val="00663CB3"/>
    <w:rsid w:val="006644E3"/>
    <w:rsid w:val="00664C0C"/>
    <w:rsid w:val="00665128"/>
    <w:rsid w:val="00665DA2"/>
    <w:rsid w:val="006664D8"/>
    <w:rsid w:val="006667C8"/>
    <w:rsid w:val="00666999"/>
    <w:rsid w:val="00666A02"/>
    <w:rsid w:val="00670025"/>
    <w:rsid w:val="00670991"/>
    <w:rsid w:val="00670F19"/>
    <w:rsid w:val="0067178A"/>
    <w:rsid w:val="00672952"/>
    <w:rsid w:val="00672997"/>
    <w:rsid w:val="0067382A"/>
    <w:rsid w:val="00673B26"/>
    <w:rsid w:val="00673FD9"/>
    <w:rsid w:val="00674801"/>
    <w:rsid w:val="00674E2A"/>
    <w:rsid w:val="00675CD1"/>
    <w:rsid w:val="00676059"/>
    <w:rsid w:val="00676116"/>
    <w:rsid w:val="0067632E"/>
    <w:rsid w:val="00676C74"/>
    <w:rsid w:val="00677526"/>
    <w:rsid w:val="00677A2B"/>
    <w:rsid w:val="006801D6"/>
    <w:rsid w:val="006809E8"/>
    <w:rsid w:val="006812DF"/>
    <w:rsid w:val="006817BB"/>
    <w:rsid w:val="0068199D"/>
    <w:rsid w:val="00681C9A"/>
    <w:rsid w:val="00681D44"/>
    <w:rsid w:val="00682038"/>
    <w:rsid w:val="006823E2"/>
    <w:rsid w:val="00682882"/>
    <w:rsid w:val="00684DED"/>
    <w:rsid w:val="00685BC7"/>
    <w:rsid w:val="00685F87"/>
    <w:rsid w:val="0068649F"/>
    <w:rsid w:val="006865FA"/>
    <w:rsid w:val="00686D38"/>
    <w:rsid w:val="0068736E"/>
    <w:rsid w:val="006874A2"/>
    <w:rsid w:val="00687D95"/>
    <w:rsid w:val="0069013E"/>
    <w:rsid w:val="006902E9"/>
    <w:rsid w:val="00690456"/>
    <w:rsid w:val="00690461"/>
    <w:rsid w:val="00691359"/>
    <w:rsid w:val="00691C0A"/>
    <w:rsid w:val="0069270F"/>
    <w:rsid w:val="00692720"/>
    <w:rsid w:val="00692801"/>
    <w:rsid w:val="00692CB5"/>
    <w:rsid w:val="00692F6C"/>
    <w:rsid w:val="00692F78"/>
    <w:rsid w:val="00693003"/>
    <w:rsid w:val="00693C67"/>
    <w:rsid w:val="00693DE4"/>
    <w:rsid w:val="00693E47"/>
    <w:rsid w:val="00694582"/>
    <w:rsid w:val="00694A26"/>
    <w:rsid w:val="00694CC0"/>
    <w:rsid w:val="0069503E"/>
    <w:rsid w:val="00695166"/>
    <w:rsid w:val="00695DEC"/>
    <w:rsid w:val="006967ED"/>
    <w:rsid w:val="00696E9A"/>
    <w:rsid w:val="0069742B"/>
    <w:rsid w:val="00697A89"/>
    <w:rsid w:val="00697F4B"/>
    <w:rsid w:val="006A02D0"/>
    <w:rsid w:val="006A085D"/>
    <w:rsid w:val="006A0960"/>
    <w:rsid w:val="006A0B16"/>
    <w:rsid w:val="006A0D9A"/>
    <w:rsid w:val="006A1531"/>
    <w:rsid w:val="006A1F47"/>
    <w:rsid w:val="006A252C"/>
    <w:rsid w:val="006A25E6"/>
    <w:rsid w:val="006A28AB"/>
    <w:rsid w:val="006A357D"/>
    <w:rsid w:val="006A4C79"/>
    <w:rsid w:val="006A513E"/>
    <w:rsid w:val="006A579A"/>
    <w:rsid w:val="006A5922"/>
    <w:rsid w:val="006A5C51"/>
    <w:rsid w:val="006A6915"/>
    <w:rsid w:val="006A7464"/>
    <w:rsid w:val="006A75A0"/>
    <w:rsid w:val="006A7932"/>
    <w:rsid w:val="006A7A48"/>
    <w:rsid w:val="006B10A5"/>
    <w:rsid w:val="006B1B23"/>
    <w:rsid w:val="006B274C"/>
    <w:rsid w:val="006B290A"/>
    <w:rsid w:val="006B3384"/>
    <w:rsid w:val="006B341C"/>
    <w:rsid w:val="006B3708"/>
    <w:rsid w:val="006B3E0D"/>
    <w:rsid w:val="006B43DD"/>
    <w:rsid w:val="006B4F50"/>
    <w:rsid w:val="006B56C9"/>
    <w:rsid w:val="006B59C2"/>
    <w:rsid w:val="006B5A1A"/>
    <w:rsid w:val="006B5AB4"/>
    <w:rsid w:val="006B5B0B"/>
    <w:rsid w:val="006B6A89"/>
    <w:rsid w:val="006B6B70"/>
    <w:rsid w:val="006B6FA3"/>
    <w:rsid w:val="006B72AF"/>
    <w:rsid w:val="006B757C"/>
    <w:rsid w:val="006C059A"/>
    <w:rsid w:val="006C09AD"/>
    <w:rsid w:val="006C0B21"/>
    <w:rsid w:val="006C1342"/>
    <w:rsid w:val="006C1578"/>
    <w:rsid w:val="006C19A4"/>
    <w:rsid w:val="006C19E0"/>
    <w:rsid w:val="006C1FF2"/>
    <w:rsid w:val="006C211C"/>
    <w:rsid w:val="006C27B3"/>
    <w:rsid w:val="006C2F6D"/>
    <w:rsid w:val="006C3AEA"/>
    <w:rsid w:val="006C426D"/>
    <w:rsid w:val="006C4512"/>
    <w:rsid w:val="006C4E97"/>
    <w:rsid w:val="006C53B4"/>
    <w:rsid w:val="006C53ED"/>
    <w:rsid w:val="006C54F0"/>
    <w:rsid w:val="006C6169"/>
    <w:rsid w:val="006C62D7"/>
    <w:rsid w:val="006C6693"/>
    <w:rsid w:val="006C7011"/>
    <w:rsid w:val="006C778F"/>
    <w:rsid w:val="006C7995"/>
    <w:rsid w:val="006C7DC8"/>
    <w:rsid w:val="006C7FF9"/>
    <w:rsid w:val="006C7FFB"/>
    <w:rsid w:val="006D025A"/>
    <w:rsid w:val="006D04C6"/>
    <w:rsid w:val="006D0B2F"/>
    <w:rsid w:val="006D1C2E"/>
    <w:rsid w:val="006D20C4"/>
    <w:rsid w:val="006D218D"/>
    <w:rsid w:val="006D29E1"/>
    <w:rsid w:val="006D3CB4"/>
    <w:rsid w:val="006D42BF"/>
    <w:rsid w:val="006D4765"/>
    <w:rsid w:val="006D6033"/>
    <w:rsid w:val="006D6298"/>
    <w:rsid w:val="006D6DAF"/>
    <w:rsid w:val="006D751C"/>
    <w:rsid w:val="006D7568"/>
    <w:rsid w:val="006D7B42"/>
    <w:rsid w:val="006D7E30"/>
    <w:rsid w:val="006E02AD"/>
    <w:rsid w:val="006E0B49"/>
    <w:rsid w:val="006E0D31"/>
    <w:rsid w:val="006E0E63"/>
    <w:rsid w:val="006E176C"/>
    <w:rsid w:val="006E18A3"/>
    <w:rsid w:val="006E19AD"/>
    <w:rsid w:val="006E1D5B"/>
    <w:rsid w:val="006E1FF3"/>
    <w:rsid w:val="006E23A7"/>
    <w:rsid w:val="006E2CD3"/>
    <w:rsid w:val="006E2D49"/>
    <w:rsid w:val="006E3235"/>
    <w:rsid w:val="006E3FE8"/>
    <w:rsid w:val="006E4182"/>
    <w:rsid w:val="006E4228"/>
    <w:rsid w:val="006E4740"/>
    <w:rsid w:val="006E4B91"/>
    <w:rsid w:val="006E4ED4"/>
    <w:rsid w:val="006E5ADB"/>
    <w:rsid w:val="006E62D0"/>
    <w:rsid w:val="006E69DD"/>
    <w:rsid w:val="006F0213"/>
    <w:rsid w:val="006F07FB"/>
    <w:rsid w:val="006F0B36"/>
    <w:rsid w:val="006F0BAB"/>
    <w:rsid w:val="006F1227"/>
    <w:rsid w:val="006F12C7"/>
    <w:rsid w:val="006F19E1"/>
    <w:rsid w:val="006F218F"/>
    <w:rsid w:val="006F281D"/>
    <w:rsid w:val="006F29D4"/>
    <w:rsid w:val="006F2A85"/>
    <w:rsid w:val="006F2C62"/>
    <w:rsid w:val="006F332D"/>
    <w:rsid w:val="006F3443"/>
    <w:rsid w:val="006F3BE7"/>
    <w:rsid w:val="006F4176"/>
    <w:rsid w:val="006F4428"/>
    <w:rsid w:val="006F469E"/>
    <w:rsid w:val="006F473A"/>
    <w:rsid w:val="006F4E9E"/>
    <w:rsid w:val="006F4ED8"/>
    <w:rsid w:val="006F5694"/>
    <w:rsid w:val="006F5877"/>
    <w:rsid w:val="006F645D"/>
    <w:rsid w:val="006F6AA0"/>
    <w:rsid w:val="006F6CB6"/>
    <w:rsid w:val="006F73BA"/>
    <w:rsid w:val="006F7784"/>
    <w:rsid w:val="006F7921"/>
    <w:rsid w:val="006F7A1E"/>
    <w:rsid w:val="006F7C1F"/>
    <w:rsid w:val="00700289"/>
    <w:rsid w:val="00700418"/>
    <w:rsid w:val="00700E15"/>
    <w:rsid w:val="00700F85"/>
    <w:rsid w:val="007014DA"/>
    <w:rsid w:val="00701AB7"/>
    <w:rsid w:val="00701FC8"/>
    <w:rsid w:val="0070206D"/>
    <w:rsid w:val="007022A1"/>
    <w:rsid w:val="00702AAA"/>
    <w:rsid w:val="007038BB"/>
    <w:rsid w:val="0070399D"/>
    <w:rsid w:val="0070399E"/>
    <w:rsid w:val="00703D54"/>
    <w:rsid w:val="00703FBD"/>
    <w:rsid w:val="00704344"/>
    <w:rsid w:val="00704717"/>
    <w:rsid w:val="0070706C"/>
    <w:rsid w:val="007073D3"/>
    <w:rsid w:val="00707AA6"/>
    <w:rsid w:val="00707B03"/>
    <w:rsid w:val="00707E8A"/>
    <w:rsid w:val="00707EB4"/>
    <w:rsid w:val="0071098C"/>
    <w:rsid w:val="00711139"/>
    <w:rsid w:val="0071123C"/>
    <w:rsid w:val="007114D2"/>
    <w:rsid w:val="00711890"/>
    <w:rsid w:val="00711A47"/>
    <w:rsid w:val="0071293D"/>
    <w:rsid w:val="00712C66"/>
    <w:rsid w:val="00714298"/>
    <w:rsid w:val="00714304"/>
    <w:rsid w:val="007144B3"/>
    <w:rsid w:val="007147C8"/>
    <w:rsid w:val="00714E68"/>
    <w:rsid w:val="0071501C"/>
    <w:rsid w:val="007153EA"/>
    <w:rsid w:val="00715607"/>
    <w:rsid w:val="00715A5E"/>
    <w:rsid w:val="00716AFB"/>
    <w:rsid w:val="00717FB3"/>
    <w:rsid w:val="007201CA"/>
    <w:rsid w:val="0072046E"/>
    <w:rsid w:val="007204A8"/>
    <w:rsid w:val="007209C8"/>
    <w:rsid w:val="00721C75"/>
    <w:rsid w:val="00721E04"/>
    <w:rsid w:val="0072226D"/>
    <w:rsid w:val="007227A9"/>
    <w:rsid w:val="00723EF1"/>
    <w:rsid w:val="007240E5"/>
    <w:rsid w:val="0072492C"/>
    <w:rsid w:val="00724BD3"/>
    <w:rsid w:val="00725D2D"/>
    <w:rsid w:val="00725F82"/>
    <w:rsid w:val="007263F0"/>
    <w:rsid w:val="007263FE"/>
    <w:rsid w:val="00726574"/>
    <w:rsid w:val="007269D5"/>
    <w:rsid w:val="00726AB0"/>
    <w:rsid w:val="00726AE6"/>
    <w:rsid w:val="00726C61"/>
    <w:rsid w:val="0072727F"/>
    <w:rsid w:val="007279DB"/>
    <w:rsid w:val="00730BF7"/>
    <w:rsid w:val="00730DF7"/>
    <w:rsid w:val="00731639"/>
    <w:rsid w:val="00732658"/>
    <w:rsid w:val="007326DD"/>
    <w:rsid w:val="00732811"/>
    <w:rsid w:val="007328D6"/>
    <w:rsid w:val="00732953"/>
    <w:rsid w:val="0073313C"/>
    <w:rsid w:val="0073325F"/>
    <w:rsid w:val="00733B46"/>
    <w:rsid w:val="00733DF3"/>
    <w:rsid w:val="007342FD"/>
    <w:rsid w:val="007344B2"/>
    <w:rsid w:val="00735F28"/>
    <w:rsid w:val="007364C8"/>
    <w:rsid w:val="007367FA"/>
    <w:rsid w:val="0073734D"/>
    <w:rsid w:val="00737656"/>
    <w:rsid w:val="00740123"/>
    <w:rsid w:val="0074025B"/>
    <w:rsid w:val="00740429"/>
    <w:rsid w:val="00740761"/>
    <w:rsid w:val="00740D4E"/>
    <w:rsid w:val="00741545"/>
    <w:rsid w:val="007426C0"/>
    <w:rsid w:val="00742B73"/>
    <w:rsid w:val="00742C11"/>
    <w:rsid w:val="00742D74"/>
    <w:rsid w:val="007447BF"/>
    <w:rsid w:val="00744F25"/>
    <w:rsid w:val="007451B0"/>
    <w:rsid w:val="00745ACE"/>
    <w:rsid w:val="00745D35"/>
    <w:rsid w:val="00745D69"/>
    <w:rsid w:val="00745E50"/>
    <w:rsid w:val="00746258"/>
    <w:rsid w:val="007466C6"/>
    <w:rsid w:val="00746AD1"/>
    <w:rsid w:val="00747E32"/>
    <w:rsid w:val="00751948"/>
    <w:rsid w:val="0075240E"/>
    <w:rsid w:val="007528C8"/>
    <w:rsid w:val="00752A24"/>
    <w:rsid w:val="0075302B"/>
    <w:rsid w:val="007534B5"/>
    <w:rsid w:val="00753AEE"/>
    <w:rsid w:val="00753EF9"/>
    <w:rsid w:val="007543DD"/>
    <w:rsid w:val="00755980"/>
    <w:rsid w:val="00755EDB"/>
    <w:rsid w:val="00755EFB"/>
    <w:rsid w:val="007562EF"/>
    <w:rsid w:val="00756545"/>
    <w:rsid w:val="0075657F"/>
    <w:rsid w:val="007567B3"/>
    <w:rsid w:val="00756DE5"/>
    <w:rsid w:val="00757386"/>
    <w:rsid w:val="00757543"/>
    <w:rsid w:val="007575E8"/>
    <w:rsid w:val="0075778D"/>
    <w:rsid w:val="00757973"/>
    <w:rsid w:val="00757B0B"/>
    <w:rsid w:val="00757E3E"/>
    <w:rsid w:val="0076063C"/>
    <w:rsid w:val="00760FE7"/>
    <w:rsid w:val="00761237"/>
    <w:rsid w:val="007612C1"/>
    <w:rsid w:val="007613B8"/>
    <w:rsid w:val="007617E6"/>
    <w:rsid w:val="00761922"/>
    <w:rsid w:val="00761941"/>
    <w:rsid w:val="00761D73"/>
    <w:rsid w:val="00761DC0"/>
    <w:rsid w:val="0076216A"/>
    <w:rsid w:val="00762402"/>
    <w:rsid w:val="007626D1"/>
    <w:rsid w:val="007641E4"/>
    <w:rsid w:val="007642DF"/>
    <w:rsid w:val="007644D4"/>
    <w:rsid w:val="007644EC"/>
    <w:rsid w:val="0076516A"/>
    <w:rsid w:val="00765508"/>
    <w:rsid w:val="0076610E"/>
    <w:rsid w:val="0076630D"/>
    <w:rsid w:val="00766561"/>
    <w:rsid w:val="00766E48"/>
    <w:rsid w:val="00766F7E"/>
    <w:rsid w:val="0076747B"/>
    <w:rsid w:val="00767DEE"/>
    <w:rsid w:val="00767DFC"/>
    <w:rsid w:val="007705FC"/>
    <w:rsid w:val="007707B8"/>
    <w:rsid w:val="0077081E"/>
    <w:rsid w:val="00770AE9"/>
    <w:rsid w:val="00770FCC"/>
    <w:rsid w:val="00772321"/>
    <w:rsid w:val="007732B3"/>
    <w:rsid w:val="007733F7"/>
    <w:rsid w:val="00774F84"/>
    <w:rsid w:val="00774FF5"/>
    <w:rsid w:val="00774FFC"/>
    <w:rsid w:val="007757D6"/>
    <w:rsid w:val="00775813"/>
    <w:rsid w:val="00775A71"/>
    <w:rsid w:val="00775E88"/>
    <w:rsid w:val="007763CE"/>
    <w:rsid w:val="00776CD0"/>
    <w:rsid w:val="0077721C"/>
    <w:rsid w:val="00777AD2"/>
    <w:rsid w:val="00777B4C"/>
    <w:rsid w:val="00777C4F"/>
    <w:rsid w:val="00777E0F"/>
    <w:rsid w:val="007809B3"/>
    <w:rsid w:val="00781C39"/>
    <w:rsid w:val="00781CCF"/>
    <w:rsid w:val="0078305D"/>
    <w:rsid w:val="0078339D"/>
    <w:rsid w:val="007834AD"/>
    <w:rsid w:val="007842B7"/>
    <w:rsid w:val="0078430D"/>
    <w:rsid w:val="0078448F"/>
    <w:rsid w:val="00784ACF"/>
    <w:rsid w:val="00784B19"/>
    <w:rsid w:val="00784DA7"/>
    <w:rsid w:val="00785FA4"/>
    <w:rsid w:val="00785FD0"/>
    <w:rsid w:val="0078612F"/>
    <w:rsid w:val="007862BD"/>
    <w:rsid w:val="007871EE"/>
    <w:rsid w:val="0078788A"/>
    <w:rsid w:val="0079153F"/>
    <w:rsid w:val="00791DF6"/>
    <w:rsid w:val="007922CE"/>
    <w:rsid w:val="00792381"/>
    <w:rsid w:val="00793946"/>
    <w:rsid w:val="00793948"/>
    <w:rsid w:val="00793AC3"/>
    <w:rsid w:val="00794079"/>
    <w:rsid w:val="00794621"/>
    <w:rsid w:val="00794C8A"/>
    <w:rsid w:val="0079515B"/>
    <w:rsid w:val="007957C9"/>
    <w:rsid w:val="00795ADA"/>
    <w:rsid w:val="00795D05"/>
    <w:rsid w:val="007961EB"/>
    <w:rsid w:val="0079660E"/>
    <w:rsid w:val="00796ABB"/>
    <w:rsid w:val="00796FD9"/>
    <w:rsid w:val="00797044"/>
    <w:rsid w:val="007973A1"/>
    <w:rsid w:val="0079749E"/>
    <w:rsid w:val="00797987"/>
    <w:rsid w:val="00797D1E"/>
    <w:rsid w:val="00797D6B"/>
    <w:rsid w:val="007A022C"/>
    <w:rsid w:val="007A0688"/>
    <w:rsid w:val="007A076C"/>
    <w:rsid w:val="007A19F8"/>
    <w:rsid w:val="007A1B78"/>
    <w:rsid w:val="007A2436"/>
    <w:rsid w:val="007A271E"/>
    <w:rsid w:val="007A2772"/>
    <w:rsid w:val="007A27A6"/>
    <w:rsid w:val="007A2C07"/>
    <w:rsid w:val="007A31C5"/>
    <w:rsid w:val="007A3583"/>
    <w:rsid w:val="007A3896"/>
    <w:rsid w:val="007A38A8"/>
    <w:rsid w:val="007A3A96"/>
    <w:rsid w:val="007A4DA2"/>
    <w:rsid w:val="007A4F98"/>
    <w:rsid w:val="007A5727"/>
    <w:rsid w:val="007A5903"/>
    <w:rsid w:val="007A5F90"/>
    <w:rsid w:val="007A68A7"/>
    <w:rsid w:val="007B0413"/>
    <w:rsid w:val="007B0784"/>
    <w:rsid w:val="007B0CF8"/>
    <w:rsid w:val="007B1036"/>
    <w:rsid w:val="007B14D2"/>
    <w:rsid w:val="007B2213"/>
    <w:rsid w:val="007B2492"/>
    <w:rsid w:val="007B2518"/>
    <w:rsid w:val="007B251B"/>
    <w:rsid w:val="007B2C26"/>
    <w:rsid w:val="007B2D9D"/>
    <w:rsid w:val="007B2E43"/>
    <w:rsid w:val="007B2F8B"/>
    <w:rsid w:val="007B2FD8"/>
    <w:rsid w:val="007B33AA"/>
    <w:rsid w:val="007B5310"/>
    <w:rsid w:val="007B586B"/>
    <w:rsid w:val="007B60A7"/>
    <w:rsid w:val="007B6C31"/>
    <w:rsid w:val="007B6D0B"/>
    <w:rsid w:val="007B7E5B"/>
    <w:rsid w:val="007C0402"/>
    <w:rsid w:val="007C0DD1"/>
    <w:rsid w:val="007C25C1"/>
    <w:rsid w:val="007C2722"/>
    <w:rsid w:val="007C29BB"/>
    <w:rsid w:val="007C2AA0"/>
    <w:rsid w:val="007C31AF"/>
    <w:rsid w:val="007C31B2"/>
    <w:rsid w:val="007C3647"/>
    <w:rsid w:val="007C37EE"/>
    <w:rsid w:val="007C37EF"/>
    <w:rsid w:val="007C3A72"/>
    <w:rsid w:val="007C3B47"/>
    <w:rsid w:val="007C4663"/>
    <w:rsid w:val="007C4B1E"/>
    <w:rsid w:val="007C5157"/>
    <w:rsid w:val="007C5AAB"/>
    <w:rsid w:val="007C5AD4"/>
    <w:rsid w:val="007C5FCD"/>
    <w:rsid w:val="007C6199"/>
    <w:rsid w:val="007C628F"/>
    <w:rsid w:val="007C750A"/>
    <w:rsid w:val="007C758A"/>
    <w:rsid w:val="007C7869"/>
    <w:rsid w:val="007D003A"/>
    <w:rsid w:val="007D1165"/>
    <w:rsid w:val="007D1310"/>
    <w:rsid w:val="007D151B"/>
    <w:rsid w:val="007D2231"/>
    <w:rsid w:val="007D2335"/>
    <w:rsid w:val="007D2C11"/>
    <w:rsid w:val="007D33A6"/>
    <w:rsid w:val="007D3707"/>
    <w:rsid w:val="007D38AF"/>
    <w:rsid w:val="007D3CBC"/>
    <w:rsid w:val="007D3F68"/>
    <w:rsid w:val="007D414B"/>
    <w:rsid w:val="007D427E"/>
    <w:rsid w:val="007D4A5E"/>
    <w:rsid w:val="007D53DE"/>
    <w:rsid w:val="007D5581"/>
    <w:rsid w:val="007D5C8B"/>
    <w:rsid w:val="007D6CB9"/>
    <w:rsid w:val="007D6DD2"/>
    <w:rsid w:val="007D728E"/>
    <w:rsid w:val="007D7780"/>
    <w:rsid w:val="007D781F"/>
    <w:rsid w:val="007E013D"/>
    <w:rsid w:val="007E0AB9"/>
    <w:rsid w:val="007E0EE6"/>
    <w:rsid w:val="007E144D"/>
    <w:rsid w:val="007E28AD"/>
    <w:rsid w:val="007E29CB"/>
    <w:rsid w:val="007E351B"/>
    <w:rsid w:val="007E38EE"/>
    <w:rsid w:val="007E3F76"/>
    <w:rsid w:val="007E415C"/>
    <w:rsid w:val="007E4A7F"/>
    <w:rsid w:val="007E4B63"/>
    <w:rsid w:val="007E5923"/>
    <w:rsid w:val="007E6421"/>
    <w:rsid w:val="007E64A8"/>
    <w:rsid w:val="007E6944"/>
    <w:rsid w:val="007E69E7"/>
    <w:rsid w:val="007E79E0"/>
    <w:rsid w:val="007F0238"/>
    <w:rsid w:val="007F02F2"/>
    <w:rsid w:val="007F07AB"/>
    <w:rsid w:val="007F0BE7"/>
    <w:rsid w:val="007F11E5"/>
    <w:rsid w:val="007F1B1C"/>
    <w:rsid w:val="007F24DC"/>
    <w:rsid w:val="007F2726"/>
    <w:rsid w:val="007F291D"/>
    <w:rsid w:val="007F3327"/>
    <w:rsid w:val="007F422B"/>
    <w:rsid w:val="007F570D"/>
    <w:rsid w:val="007F5D1E"/>
    <w:rsid w:val="007F6365"/>
    <w:rsid w:val="007F664D"/>
    <w:rsid w:val="007F6829"/>
    <w:rsid w:val="007F68CA"/>
    <w:rsid w:val="007F7BC7"/>
    <w:rsid w:val="008006EE"/>
    <w:rsid w:val="00800772"/>
    <w:rsid w:val="00800D5A"/>
    <w:rsid w:val="00800DB5"/>
    <w:rsid w:val="008010BD"/>
    <w:rsid w:val="008019EC"/>
    <w:rsid w:val="00801DB6"/>
    <w:rsid w:val="00801EC6"/>
    <w:rsid w:val="008021A3"/>
    <w:rsid w:val="00802715"/>
    <w:rsid w:val="00802DD4"/>
    <w:rsid w:val="0080326C"/>
    <w:rsid w:val="0080342C"/>
    <w:rsid w:val="008039F7"/>
    <w:rsid w:val="0080413C"/>
    <w:rsid w:val="00804A8B"/>
    <w:rsid w:val="00804E7F"/>
    <w:rsid w:val="00804F0C"/>
    <w:rsid w:val="0080540F"/>
    <w:rsid w:val="008056A1"/>
    <w:rsid w:val="00805EB1"/>
    <w:rsid w:val="00806391"/>
    <w:rsid w:val="00806415"/>
    <w:rsid w:val="0080666B"/>
    <w:rsid w:val="008070CF"/>
    <w:rsid w:val="008075E7"/>
    <w:rsid w:val="00807833"/>
    <w:rsid w:val="008102A4"/>
    <w:rsid w:val="008104FF"/>
    <w:rsid w:val="0081079B"/>
    <w:rsid w:val="0081172C"/>
    <w:rsid w:val="00812123"/>
    <w:rsid w:val="008121FE"/>
    <w:rsid w:val="008122E1"/>
    <w:rsid w:val="00812332"/>
    <w:rsid w:val="00812A7A"/>
    <w:rsid w:val="00812EED"/>
    <w:rsid w:val="008136B3"/>
    <w:rsid w:val="00813E3E"/>
    <w:rsid w:val="008141A2"/>
    <w:rsid w:val="00814496"/>
    <w:rsid w:val="00814831"/>
    <w:rsid w:val="00814C78"/>
    <w:rsid w:val="00814D9D"/>
    <w:rsid w:val="008150E7"/>
    <w:rsid w:val="00816202"/>
    <w:rsid w:val="0081661F"/>
    <w:rsid w:val="00816730"/>
    <w:rsid w:val="008169EC"/>
    <w:rsid w:val="00817213"/>
    <w:rsid w:val="00817C64"/>
    <w:rsid w:val="00817DC6"/>
    <w:rsid w:val="00817E60"/>
    <w:rsid w:val="00817EC9"/>
    <w:rsid w:val="00820148"/>
    <w:rsid w:val="0082076B"/>
    <w:rsid w:val="00820F95"/>
    <w:rsid w:val="00821607"/>
    <w:rsid w:val="008218B9"/>
    <w:rsid w:val="00821A9F"/>
    <w:rsid w:val="00821D19"/>
    <w:rsid w:val="00821DF8"/>
    <w:rsid w:val="00822064"/>
    <w:rsid w:val="0082225C"/>
    <w:rsid w:val="0082244B"/>
    <w:rsid w:val="00822592"/>
    <w:rsid w:val="008225A8"/>
    <w:rsid w:val="00822751"/>
    <w:rsid w:val="00822CD6"/>
    <w:rsid w:val="00822E79"/>
    <w:rsid w:val="00822EBA"/>
    <w:rsid w:val="00823113"/>
    <w:rsid w:val="00824BAA"/>
    <w:rsid w:val="00824E7D"/>
    <w:rsid w:val="008251E1"/>
    <w:rsid w:val="00825A98"/>
    <w:rsid w:val="00825F45"/>
    <w:rsid w:val="0082606C"/>
    <w:rsid w:val="008264C2"/>
    <w:rsid w:val="00826886"/>
    <w:rsid w:val="0082700D"/>
    <w:rsid w:val="00827F6B"/>
    <w:rsid w:val="00830854"/>
    <w:rsid w:val="008308FF"/>
    <w:rsid w:val="00830B58"/>
    <w:rsid w:val="00831362"/>
    <w:rsid w:val="008313AB"/>
    <w:rsid w:val="00831850"/>
    <w:rsid w:val="008323B4"/>
    <w:rsid w:val="008323CB"/>
    <w:rsid w:val="008326CF"/>
    <w:rsid w:val="00832F7A"/>
    <w:rsid w:val="00832F9B"/>
    <w:rsid w:val="008334F7"/>
    <w:rsid w:val="008336D0"/>
    <w:rsid w:val="00834379"/>
    <w:rsid w:val="008344C0"/>
    <w:rsid w:val="00834DE7"/>
    <w:rsid w:val="0083544D"/>
    <w:rsid w:val="00835641"/>
    <w:rsid w:val="0083574A"/>
    <w:rsid w:val="0083620C"/>
    <w:rsid w:val="008365C3"/>
    <w:rsid w:val="00836F4F"/>
    <w:rsid w:val="008371C6"/>
    <w:rsid w:val="008371D2"/>
    <w:rsid w:val="00837FF1"/>
    <w:rsid w:val="00840878"/>
    <w:rsid w:val="00840BE9"/>
    <w:rsid w:val="00840D42"/>
    <w:rsid w:val="00842C21"/>
    <w:rsid w:val="00842D9E"/>
    <w:rsid w:val="00842E54"/>
    <w:rsid w:val="00842F1D"/>
    <w:rsid w:val="0084444B"/>
    <w:rsid w:val="00844C8D"/>
    <w:rsid w:val="00844DB4"/>
    <w:rsid w:val="00844E5F"/>
    <w:rsid w:val="008451DD"/>
    <w:rsid w:val="008455F1"/>
    <w:rsid w:val="008462D0"/>
    <w:rsid w:val="00846795"/>
    <w:rsid w:val="00846A53"/>
    <w:rsid w:val="00850804"/>
    <w:rsid w:val="00851803"/>
    <w:rsid w:val="00851859"/>
    <w:rsid w:val="00851AE8"/>
    <w:rsid w:val="00852385"/>
    <w:rsid w:val="00852932"/>
    <w:rsid w:val="00852AD2"/>
    <w:rsid w:val="00852C35"/>
    <w:rsid w:val="00852D0C"/>
    <w:rsid w:val="00853B9A"/>
    <w:rsid w:val="0085418D"/>
    <w:rsid w:val="00855306"/>
    <w:rsid w:val="0085570F"/>
    <w:rsid w:val="00855827"/>
    <w:rsid w:val="00855A2B"/>
    <w:rsid w:val="00855B28"/>
    <w:rsid w:val="00855BD7"/>
    <w:rsid w:val="008564AC"/>
    <w:rsid w:val="0085673C"/>
    <w:rsid w:val="008571EF"/>
    <w:rsid w:val="00860880"/>
    <w:rsid w:val="00861159"/>
    <w:rsid w:val="008611AE"/>
    <w:rsid w:val="00861C9A"/>
    <w:rsid w:val="0086217D"/>
    <w:rsid w:val="00862E79"/>
    <w:rsid w:val="008633F8"/>
    <w:rsid w:val="00863845"/>
    <w:rsid w:val="00863D09"/>
    <w:rsid w:val="00863DD9"/>
    <w:rsid w:val="00863EC2"/>
    <w:rsid w:val="00864238"/>
    <w:rsid w:val="00864BAB"/>
    <w:rsid w:val="00864C53"/>
    <w:rsid w:val="00864E38"/>
    <w:rsid w:val="00864E3D"/>
    <w:rsid w:val="008650F0"/>
    <w:rsid w:val="00865C9C"/>
    <w:rsid w:val="0086613B"/>
    <w:rsid w:val="00866BF7"/>
    <w:rsid w:val="00867080"/>
    <w:rsid w:val="00870E1F"/>
    <w:rsid w:val="008713B0"/>
    <w:rsid w:val="00871860"/>
    <w:rsid w:val="00872430"/>
    <w:rsid w:val="00873197"/>
    <w:rsid w:val="0087371B"/>
    <w:rsid w:val="0087443B"/>
    <w:rsid w:val="00874D8D"/>
    <w:rsid w:val="00874FDE"/>
    <w:rsid w:val="00875DA4"/>
    <w:rsid w:val="008763BC"/>
    <w:rsid w:val="00876496"/>
    <w:rsid w:val="00876711"/>
    <w:rsid w:val="00876D3D"/>
    <w:rsid w:val="00876E55"/>
    <w:rsid w:val="008770E2"/>
    <w:rsid w:val="00877335"/>
    <w:rsid w:val="008773E1"/>
    <w:rsid w:val="00877AF0"/>
    <w:rsid w:val="0088086F"/>
    <w:rsid w:val="00880AF3"/>
    <w:rsid w:val="00881F69"/>
    <w:rsid w:val="00882698"/>
    <w:rsid w:val="008827CC"/>
    <w:rsid w:val="00882836"/>
    <w:rsid w:val="008835C9"/>
    <w:rsid w:val="00883F58"/>
    <w:rsid w:val="00884D83"/>
    <w:rsid w:val="00884DF1"/>
    <w:rsid w:val="008850AD"/>
    <w:rsid w:val="00885153"/>
    <w:rsid w:val="008852E9"/>
    <w:rsid w:val="0088531F"/>
    <w:rsid w:val="00885A61"/>
    <w:rsid w:val="00885A7C"/>
    <w:rsid w:val="00885AD6"/>
    <w:rsid w:val="00885FB1"/>
    <w:rsid w:val="00886D2F"/>
    <w:rsid w:val="00886DB1"/>
    <w:rsid w:val="008870D1"/>
    <w:rsid w:val="00887AF5"/>
    <w:rsid w:val="00887CF4"/>
    <w:rsid w:val="00890C2B"/>
    <w:rsid w:val="00890DBF"/>
    <w:rsid w:val="00890F77"/>
    <w:rsid w:val="00891633"/>
    <w:rsid w:val="00892F4A"/>
    <w:rsid w:val="008934AE"/>
    <w:rsid w:val="008936CB"/>
    <w:rsid w:val="00893DBB"/>
    <w:rsid w:val="0089406B"/>
    <w:rsid w:val="00894368"/>
    <w:rsid w:val="00894808"/>
    <w:rsid w:val="00894D60"/>
    <w:rsid w:val="00895752"/>
    <w:rsid w:val="0089688D"/>
    <w:rsid w:val="00896AD0"/>
    <w:rsid w:val="00896B03"/>
    <w:rsid w:val="00896E2A"/>
    <w:rsid w:val="00896F63"/>
    <w:rsid w:val="00897077"/>
    <w:rsid w:val="008971A0"/>
    <w:rsid w:val="008A06D2"/>
    <w:rsid w:val="008A07B2"/>
    <w:rsid w:val="008A1182"/>
    <w:rsid w:val="008A11AB"/>
    <w:rsid w:val="008A1228"/>
    <w:rsid w:val="008A191B"/>
    <w:rsid w:val="008A1A06"/>
    <w:rsid w:val="008A1BC4"/>
    <w:rsid w:val="008A261D"/>
    <w:rsid w:val="008A2AAF"/>
    <w:rsid w:val="008A2F43"/>
    <w:rsid w:val="008A36D3"/>
    <w:rsid w:val="008A3902"/>
    <w:rsid w:val="008A44EC"/>
    <w:rsid w:val="008A4651"/>
    <w:rsid w:val="008A4CDF"/>
    <w:rsid w:val="008A50DF"/>
    <w:rsid w:val="008A5336"/>
    <w:rsid w:val="008A6055"/>
    <w:rsid w:val="008A6AF4"/>
    <w:rsid w:val="008A6C1D"/>
    <w:rsid w:val="008A77E7"/>
    <w:rsid w:val="008B0941"/>
    <w:rsid w:val="008B0F85"/>
    <w:rsid w:val="008B1039"/>
    <w:rsid w:val="008B296D"/>
    <w:rsid w:val="008B2C59"/>
    <w:rsid w:val="008B30C7"/>
    <w:rsid w:val="008B3558"/>
    <w:rsid w:val="008B3B46"/>
    <w:rsid w:val="008B4213"/>
    <w:rsid w:val="008B4472"/>
    <w:rsid w:val="008B49FA"/>
    <w:rsid w:val="008B52A8"/>
    <w:rsid w:val="008B57AB"/>
    <w:rsid w:val="008B5955"/>
    <w:rsid w:val="008B5972"/>
    <w:rsid w:val="008B5DB0"/>
    <w:rsid w:val="008B6137"/>
    <w:rsid w:val="008B61E9"/>
    <w:rsid w:val="008B62F8"/>
    <w:rsid w:val="008B6608"/>
    <w:rsid w:val="008B6780"/>
    <w:rsid w:val="008B6A42"/>
    <w:rsid w:val="008B6AC7"/>
    <w:rsid w:val="008B76B8"/>
    <w:rsid w:val="008C0BD3"/>
    <w:rsid w:val="008C0CE1"/>
    <w:rsid w:val="008C1C03"/>
    <w:rsid w:val="008C1C34"/>
    <w:rsid w:val="008C212B"/>
    <w:rsid w:val="008C2F15"/>
    <w:rsid w:val="008C2F35"/>
    <w:rsid w:val="008C30A0"/>
    <w:rsid w:val="008C3CE0"/>
    <w:rsid w:val="008C3E26"/>
    <w:rsid w:val="008C4462"/>
    <w:rsid w:val="008C55C6"/>
    <w:rsid w:val="008C5763"/>
    <w:rsid w:val="008C5A8E"/>
    <w:rsid w:val="008C5DB0"/>
    <w:rsid w:val="008C61E0"/>
    <w:rsid w:val="008C6918"/>
    <w:rsid w:val="008C7352"/>
    <w:rsid w:val="008C7382"/>
    <w:rsid w:val="008C75DE"/>
    <w:rsid w:val="008C76E5"/>
    <w:rsid w:val="008C778D"/>
    <w:rsid w:val="008C7811"/>
    <w:rsid w:val="008C7D88"/>
    <w:rsid w:val="008D08D9"/>
    <w:rsid w:val="008D0925"/>
    <w:rsid w:val="008D0DDD"/>
    <w:rsid w:val="008D1079"/>
    <w:rsid w:val="008D1635"/>
    <w:rsid w:val="008D19F2"/>
    <w:rsid w:val="008D1BAD"/>
    <w:rsid w:val="008D1E11"/>
    <w:rsid w:val="008D1E53"/>
    <w:rsid w:val="008D2B0C"/>
    <w:rsid w:val="008D32F1"/>
    <w:rsid w:val="008D339E"/>
    <w:rsid w:val="008D350B"/>
    <w:rsid w:val="008D4313"/>
    <w:rsid w:val="008D4367"/>
    <w:rsid w:val="008D456D"/>
    <w:rsid w:val="008D466A"/>
    <w:rsid w:val="008D479B"/>
    <w:rsid w:val="008D4AB2"/>
    <w:rsid w:val="008D4C86"/>
    <w:rsid w:val="008D53E3"/>
    <w:rsid w:val="008D5731"/>
    <w:rsid w:val="008D5A8F"/>
    <w:rsid w:val="008D69B4"/>
    <w:rsid w:val="008D6DB8"/>
    <w:rsid w:val="008D7E54"/>
    <w:rsid w:val="008D7FDD"/>
    <w:rsid w:val="008E02D7"/>
    <w:rsid w:val="008E0F1E"/>
    <w:rsid w:val="008E1822"/>
    <w:rsid w:val="008E187C"/>
    <w:rsid w:val="008E1B79"/>
    <w:rsid w:val="008E2F9A"/>
    <w:rsid w:val="008E3351"/>
    <w:rsid w:val="008E33E4"/>
    <w:rsid w:val="008E436A"/>
    <w:rsid w:val="008E4392"/>
    <w:rsid w:val="008E4E79"/>
    <w:rsid w:val="008E51DE"/>
    <w:rsid w:val="008E546D"/>
    <w:rsid w:val="008E57C4"/>
    <w:rsid w:val="008E5883"/>
    <w:rsid w:val="008E5D1B"/>
    <w:rsid w:val="008E5F02"/>
    <w:rsid w:val="008E67A5"/>
    <w:rsid w:val="008E6E0B"/>
    <w:rsid w:val="008E6EF7"/>
    <w:rsid w:val="008E71A5"/>
    <w:rsid w:val="008E727A"/>
    <w:rsid w:val="008E7530"/>
    <w:rsid w:val="008E7763"/>
    <w:rsid w:val="008E7CB5"/>
    <w:rsid w:val="008E7DF5"/>
    <w:rsid w:val="008F0A70"/>
    <w:rsid w:val="008F0B5F"/>
    <w:rsid w:val="008F0C2D"/>
    <w:rsid w:val="008F0FB8"/>
    <w:rsid w:val="008F1695"/>
    <w:rsid w:val="008F2435"/>
    <w:rsid w:val="008F28B6"/>
    <w:rsid w:val="008F29A5"/>
    <w:rsid w:val="008F302C"/>
    <w:rsid w:val="008F36B5"/>
    <w:rsid w:val="008F36B6"/>
    <w:rsid w:val="008F3A7D"/>
    <w:rsid w:val="008F3CEF"/>
    <w:rsid w:val="008F42EC"/>
    <w:rsid w:val="008F43DA"/>
    <w:rsid w:val="008F4FA1"/>
    <w:rsid w:val="008F4FC3"/>
    <w:rsid w:val="008F5406"/>
    <w:rsid w:val="008F5A20"/>
    <w:rsid w:val="008F5D65"/>
    <w:rsid w:val="008F600A"/>
    <w:rsid w:val="008F611D"/>
    <w:rsid w:val="008F69C0"/>
    <w:rsid w:val="008F69F8"/>
    <w:rsid w:val="008F6B95"/>
    <w:rsid w:val="008F74FF"/>
    <w:rsid w:val="008F79AE"/>
    <w:rsid w:val="008F7CB3"/>
    <w:rsid w:val="009009C4"/>
    <w:rsid w:val="00900CC6"/>
    <w:rsid w:val="00900CD9"/>
    <w:rsid w:val="00900EFD"/>
    <w:rsid w:val="009014C3"/>
    <w:rsid w:val="00901F25"/>
    <w:rsid w:val="00902363"/>
    <w:rsid w:val="009031F5"/>
    <w:rsid w:val="00903366"/>
    <w:rsid w:val="009037F2"/>
    <w:rsid w:val="00903B29"/>
    <w:rsid w:val="009043E9"/>
    <w:rsid w:val="00904964"/>
    <w:rsid w:val="00904DB7"/>
    <w:rsid w:val="00905269"/>
    <w:rsid w:val="00906073"/>
    <w:rsid w:val="009061B8"/>
    <w:rsid w:val="009065DA"/>
    <w:rsid w:val="00906826"/>
    <w:rsid w:val="009074EA"/>
    <w:rsid w:val="00910A3E"/>
    <w:rsid w:val="00910D2E"/>
    <w:rsid w:val="00911065"/>
    <w:rsid w:val="00911EB1"/>
    <w:rsid w:val="0091261B"/>
    <w:rsid w:val="00912879"/>
    <w:rsid w:val="00912CC4"/>
    <w:rsid w:val="00912E39"/>
    <w:rsid w:val="00913135"/>
    <w:rsid w:val="009136FD"/>
    <w:rsid w:val="009140CB"/>
    <w:rsid w:val="00914E5F"/>
    <w:rsid w:val="00915870"/>
    <w:rsid w:val="00915C5E"/>
    <w:rsid w:val="0091679C"/>
    <w:rsid w:val="00916B8E"/>
    <w:rsid w:val="0091755B"/>
    <w:rsid w:val="00917B83"/>
    <w:rsid w:val="00920065"/>
    <w:rsid w:val="0092022E"/>
    <w:rsid w:val="0092086D"/>
    <w:rsid w:val="00920BDF"/>
    <w:rsid w:val="00920E61"/>
    <w:rsid w:val="00920FFE"/>
    <w:rsid w:val="00921B4B"/>
    <w:rsid w:val="00922038"/>
    <w:rsid w:val="00922CD7"/>
    <w:rsid w:val="00922E29"/>
    <w:rsid w:val="00923701"/>
    <w:rsid w:val="00923974"/>
    <w:rsid w:val="00923A99"/>
    <w:rsid w:val="00924C4F"/>
    <w:rsid w:val="00924FA2"/>
    <w:rsid w:val="00924FE1"/>
    <w:rsid w:val="009254ED"/>
    <w:rsid w:val="00925968"/>
    <w:rsid w:val="00925A6B"/>
    <w:rsid w:val="00925B60"/>
    <w:rsid w:val="00925C82"/>
    <w:rsid w:val="00925F34"/>
    <w:rsid w:val="00925FB9"/>
    <w:rsid w:val="00926A4F"/>
    <w:rsid w:val="00926C51"/>
    <w:rsid w:val="00926CE5"/>
    <w:rsid w:val="00926E87"/>
    <w:rsid w:val="009275F6"/>
    <w:rsid w:val="00931153"/>
    <w:rsid w:val="009312AA"/>
    <w:rsid w:val="00932DF2"/>
    <w:rsid w:val="00933024"/>
    <w:rsid w:val="009331E3"/>
    <w:rsid w:val="009334AA"/>
    <w:rsid w:val="00933D54"/>
    <w:rsid w:val="0093418A"/>
    <w:rsid w:val="00934A5C"/>
    <w:rsid w:val="00935494"/>
    <w:rsid w:val="00935969"/>
    <w:rsid w:val="009360D1"/>
    <w:rsid w:val="00936843"/>
    <w:rsid w:val="00936C4C"/>
    <w:rsid w:val="00937024"/>
    <w:rsid w:val="00937249"/>
    <w:rsid w:val="00937320"/>
    <w:rsid w:val="00937A04"/>
    <w:rsid w:val="00937B11"/>
    <w:rsid w:val="00937CF8"/>
    <w:rsid w:val="00937FE4"/>
    <w:rsid w:val="00940064"/>
    <w:rsid w:val="00941CAE"/>
    <w:rsid w:val="00942936"/>
    <w:rsid w:val="00942A00"/>
    <w:rsid w:val="00942F2B"/>
    <w:rsid w:val="009435EE"/>
    <w:rsid w:val="00943791"/>
    <w:rsid w:val="0094474F"/>
    <w:rsid w:val="00944890"/>
    <w:rsid w:val="00945DEF"/>
    <w:rsid w:val="00945EFA"/>
    <w:rsid w:val="00946E3E"/>
    <w:rsid w:val="00946F08"/>
    <w:rsid w:val="00946FFB"/>
    <w:rsid w:val="00947820"/>
    <w:rsid w:val="0094785A"/>
    <w:rsid w:val="00947A19"/>
    <w:rsid w:val="00947AE4"/>
    <w:rsid w:val="00950942"/>
    <w:rsid w:val="009509CE"/>
    <w:rsid w:val="00952020"/>
    <w:rsid w:val="0095254D"/>
    <w:rsid w:val="00952776"/>
    <w:rsid w:val="00952979"/>
    <w:rsid w:val="00952B39"/>
    <w:rsid w:val="00952CBD"/>
    <w:rsid w:val="009532F0"/>
    <w:rsid w:val="009534A8"/>
    <w:rsid w:val="00953D7B"/>
    <w:rsid w:val="00953D8A"/>
    <w:rsid w:val="0095437D"/>
    <w:rsid w:val="00954ABB"/>
    <w:rsid w:val="00954B2F"/>
    <w:rsid w:val="00954F87"/>
    <w:rsid w:val="00955AF5"/>
    <w:rsid w:val="00955BE3"/>
    <w:rsid w:val="009571A7"/>
    <w:rsid w:val="00957AFB"/>
    <w:rsid w:val="00957D1A"/>
    <w:rsid w:val="00957FFB"/>
    <w:rsid w:val="0096051D"/>
    <w:rsid w:val="00960597"/>
    <w:rsid w:val="00961152"/>
    <w:rsid w:val="00961634"/>
    <w:rsid w:val="00961746"/>
    <w:rsid w:val="00961CC8"/>
    <w:rsid w:val="00962370"/>
    <w:rsid w:val="0096245A"/>
    <w:rsid w:val="009624AF"/>
    <w:rsid w:val="0096292F"/>
    <w:rsid w:val="0096299B"/>
    <w:rsid w:val="00963552"/>
    <w:rsid w:val="009638EA"/>
    <w:rsid w:val="00963EF6"/>
    <w:rsid w:val="00965133"/>
    <w:rsid w:val="009651D9"/>
    <w:rsid w:val="00965452"/>
    <w:rsid w:val="00965E0C"/>
    <w:rsid w:val="00965EBF"/>
    <w:rsid w:val="00966605"/>
    <w:rsid w:val="009669D6"/>
    <w:rsid w:val="00966B3C"/>
    <w:rsid w:val="0096735E"/>
    <w:rsid w:val="009674EC"/>
    <w:rsid w:val="00967991"/>
    <w:rsid w:val="00967CA6"/>
    <w:rsid w:val="00970144"/>
    <w:rsid w:val="00970AA2"/>
    <w:rsid w:val="00970DCC"/>
    <w:rsid w:val="00971250"/>
    <w:rsid w:val="00971451"/>
    <w:rsid w:val="0097198B"/>
    <w:rsid w:val="00971D27"/>
    <w:rsid w:val="009727D4"/>
    <w:rsid w:val="00972BC0"/>
    <w:rsid w:val="0097365C"/>
    <w:rsid w:val="009736E3"/>
    <w:rsid w:val="00973C63"/>
    <w:rsid w:val="00974484"/>
    <w:rsid w:val="00974627"/>
    <w:rsid w:val="00974C05"/>
    <w:rsid w:val="00974C2D"/>
    <w:rsid w:val="009754DB"/>
    <w:rsid w:val="00975751"/>
    <w:rsid w:val="00975752"/>
    <w:rsid w:val="00976210"/>
    <w:rsid w:val="00976257"/>
    <w:rsid w:val="009770DC"/>
    <w:rsid w:val="00977502"/>
    <w:rsid w:val="00977611"/>
    <w:rsid w:val="009801A7"/>
    <w:rsid w:val="00980220"/>
    <w:rsid w:val="00980502"/>
    <w:rsid w:val="00981113"/>
    <w:rsid w:val="00981172"/>
    <w:rsid w:val="009819BB"/>
    <w:rsid w:val="00981C33"/>
    <w:rsid w:val="00981CB3"/>
    <w:rsid w:val="009822D3"/>
    <w:rsid w:val="00982CEE"/>
    <w:rsid w:val="00982FDB"/>
    <w:rsid w:val="0098303D"/>
    <w:rsid w:val="00983634"/>
    <w:rsid w:val="00985F66"/>
    <w:rsid w:val="009867FA"/>
    <w:rsid w:val="00987E8A"/>
    <w:rsid w:val="00987F8C"/>
    <w:rsid w:val="009909FA"/>
    <w:rsid w:val="00990D10"/>
    <w:rsid w:val="00990E40"/>
    <w:rsid w:val="00991333"/>
    <w:rsid w:val="009919A5"/>
    <w:rsid w:val="009926ED"/>
    <w:rsid w:val="00992838"/>
    <w:rsid w:val="00992A8A"/>
    <w:rsid w:val="009930D9"/>
    <w:rsid w:val="0099324E"/>
    <w:rsid w:val="009932C9"/>
    <w:rsid w:val="00993BA2"/>
    <w:rsid w:val="00993CDC"/>
    <w:rsid w:val="0099464C"/>
    <w:rsid w:val="00994C0F"/>
    <w:rsid w:val="00994D2E"/>
    <w:rsid w:val="0099514B"/>
    <w:rsid w:val="0099583E"/>
    <w:rsid w:val="00995E6D"/>
    <w:rsid w:val="0099638F"/>
    <w:rsid w:val="00997093"/>
    <w:rsid w:val="0099740B"/>
    <w:rsid w:val="00997C09"/>
    <w:rsid w:val="00997DCD"/>
    <w:rsid w:val="009A01A5"/>
    <w:rsid w:val="009A042C"/>
    <w:rsid w:val="009A1314"/>
    <w:rsid w:val="009A1888"/>
    <w:rsid w:val="009A20CA"/>
    <w:rsid w:val="009A2125"/>
    <w:rsid w:val="009A22A4"/>
    <w:rsid w:val="009A22EB"/>
    <w:rsid w:val="009A28D3"/>
    <w:rsid w:val="009A2BCD"/>
    <w:rsid w:val="009A35E3"/>
    <w:rsid w:val="009A3AB5"/>
    <w:rsid w:val="009A4358"/>
    <w:rsid w:val="009A458A"/>
    <w:rsid w:val="009A4899"/>
    <w:rsid w:val="009A4A0D"/>
    <w:rsid w:val="009A4C75"/>
    <w:rsid w:val="009A4D25"/>
    <w:rsid w:val="009A5C15"/>
    <w:rsid w:val="009A60BB"/>
    <w:rsid w:val="009A6652"/>
    <w:rsid w:val="009A7085"/>
    <w:rsid w:val="009A7203"/>
    <w:rsid w:val="009A7235"/>
    <w:rsid w:val="009A7833"/>
    <w:rsid w:val="009A7C74"/>
    <w:rsid w:val="009B0818"/>
    <w:rsid w:val="009B0D5B"/>
    <w:rsid w:val="009B1211"/>
    <w:rsid w:val="009B1489"/>
    <w:rsid w:val="009B15BE"/>
    <w:rsid w:val="009B15D6"/>
    <w:rsid w:val="009B1755"/>
    <w:rsid w:val="009B30CA"/>
    <w:rsid w:val="009B3563"/>
    <w:rsid w:val="009B3723"/>
    <w:rsid w:val="009B4F71"/>
    <w:rsid w:val="009B527A"/>
    <w:rsid w:val="009B574B"/>
    <w:rsid w:val="009B6459"/>
    <w:rsid w:val="009B69A7"/>
    <w:rsid w:val="009B6C29"/>
    <w:rsid w:val="009B743D"/>
    <w:rsid w:val="009B764D"/>
    <w:rsid w:val="009B7A89"/>
    <w:rsid w:val="009C0A80"/>
    <w:rsid w:val="009C0E34"/>
    <w:rsid w:val="009C0F2A"/>
    <w:rsid w:val="009C122F"/>
    <w:rsid w:val="009C1573"/>
    <w:rsid w:val="009C1929"/>
    <w:rsid w:val="009C1C4E"/>
    <w:rsid w:val="009C238F"/>
    <w:rsid w:val="009C23B1"/>
    <w:rsid w:val="009C2A55"/>
    <w:rsid w:val="009C2F00"/>
    <w:rsid w:val="009C2F3E"/>
    <w:rsid w:val="009C3153"/>
    <w:rsid w:val="009C338D"/>
    <w:rsid w:val="009C467F"/>
    <w:rsid w:val="009C48E5"/>
    <w:rsid w:val="009C4CF1"/>
    <w:rsid w:val="009C5576"/>
    <w:rsid w:val="009C55A3"/>
    <w:rsid w:val="009C5B33"/>
    <w:rsid w:val="009C5BB4"/>
    <w:rsid w:val="009C5E35"/>
    <w:rsid w:val="009C5E92"/>
    <w:rsid w:val="009C5FFA"/>
    <w:rsid w:val="009C60C9"/>
    <w:rsid w:val="009C6E62"/>
    <w:rsid w:val="009C78A6"/>
    <w:rsid w:val="009C7EA1"/>
    <w:rsid w:val="009C7FEA"/>
    <w:rsid w:val="009D01E7"/>
    <w:rsid w:val="009D077C"/>
    <w:rsid w:val="009D1530"/>
    <w:rsid w:val="009D1D44"/>
    <w:rsid w:val="009D27F7"/>
    <w:rsid w:val="009D28EA"/>
    <w:rsid w:val="009D3176"/>
    <w:rsid w:val="009D34C7"/>
    <w:rsid w:val="009D3DE6"/>
    <w:rsid w:val="009D4217"/>
    <w:rsid w:val="009D4376"/>
    <w:rsid w:val="009D48DC"/>
    <w:rsid w:val="009D4D92"/>
    <w:rsid w:val="009D504F"/>
    <w:rsid w:val="009D53EC"/>
    <w:rsid w:val="009D544E"/>
    <w:rsid w:val="009D6913"/>
    <w:rsid w:val="009D726E"/>
    <w:rsid w:val="009D72BE"/>
    <w:rsid w:val="009D7590"/>
    <w:rsid w:val="009D7880"/>
    <w:rsid w:val="009D7A51"/>
    <w:rsid w:val="009E000B"/>
    <w:rsid w:val="009E052C"/>
    <w:rsid w:val="009E0E64"/>
    <w:rsid w:val="009E1862"/>
    <w:rsid w:val="009E1B84"/>
    <w:rsid w:val="009E20B1"/>
    <w:rsid w:val="009E22C2"/>
    <w:rsid w:val="009E2447"/>
    <w:rsid w:val="009E29A7"/>
    <w:rsid w:val="009E3CF7"/>
    <w:rsid w:val="009E3ED5"/>
    <w:rsid w:val="009E42AB"/>
    <w:rsid w:val="009E4D26"/>
    <w:rsid w:val="009E4EB0"/>
    <w:rsid w:val="009E59BB"/>
    <w:rsid w:val="009E5B0E"/>
    <w:rsid w:val="009E5C7C"/>
    <w:rsid w:val="009E67B9"/>
    <w:rsid w:val="009E743E"/>
    <w:rsid w:val="009E77D5"/>
    <w:rsid w:val="009E7EF1"/>
    <w:rsid w:val="009F05C9"/>
    <w:rsid w:val="009F085B"/>
    <w:rsid w:val="009F1610"/>
    <w:rsid w:val="009F1D4D"/>
    <w:rsid w:val="009F275C"/>
    <w:rsid w:val="009F29BE"/>
    <w:rsid w:val="009F2A63"/>
    <w:rsid w:val="009F31D7"/>
    <w:rsid w:val="009F3E10"/>
    <w:rsid w:val="009F3F0F"/>
    <w:rsid w:val="009F410C"/>
    <w:rsid w:val="009F46F5"/>
    <w:rsid w:val="009F55EC"/>
    <w:rsid w:val="009F5F16"/>
    <w:rsid w:val="009F62A3"/>
    <w:rsid w:val="009F69C8"/>
    <w:rsid w:val="009F6B4C"/>
    <w:rsid w:val="009F6E8F"/>
    <w:rsid w:val="009F733A"/>
    <w:rsid w:val="009F7EAD"/>
    <w:rsid w:val="00A0005F"/>
    <w:rsid w:val="00A0038B"/>
    <w:rsid w:val="00A0039D"/>
    <w:rsid w:val="00A003C1"/>
    <w:rsid w:val="00A01962"/>
    <w:rsid w:val="00A02E71"/>
    <w:rsid w:val="00A03DA2"/>
    <w:rsid w:val="00A04187"/>
    <w:rsid w:val="00A0493E"/>
    <w:rsid w:val="00A04FC2"/>
    <w:rsid w:val="00A051CB"/>
    <w:rsid w:val="00A051DF"/>
    <w:rsid w:val="00A05932"/>
    <w:rsid w:val="00A06F7A"/>
    <w:rsid w:val="00A07257"/>
    <w:rsid w:val="00A076B1"/>
    <w:rsid w:val="00A07805"/>
    <w:rsid w:val="00A07E18"/>
    <w:rsid w:val="00A10B1C"/>
    <w:rsid w:val="00A10ED2"/>
    <w:rsid w:val="00A11159"/>
    <w:rsid w:val="00A11255"/>
    <w:rsid w:val="00A1275E"/>
    <w:rsid w:val="00A129CD"/>
    <w:rsid w:val="00A13066"/>
    <w:rsid w:val="00A13075"/>
    <w:rsid w:val="00A1334D"/>
    <w:rsid w:val="00A13D3E"/>
    <w:rsid w:val="00A14024"/>
    <w:rsid w:val="00A14939"/>
    <w:rsid w:val="00A14FEC"/>
    <w:rsid w:val="00A15654"/>
    <w:rsid w:val="00A15882"/>
    <w:rsid w:val="00A159F8"/>
    <w:rsid w:val="00A15F92"/>
    <w:rsid w:val="00A16526"/>
    <w:rsid w:val="00A167A7"/>
    <w:rsid w:val="00A1768E"/>
    <w:rsid w:val="00A176CE"/>
    <w:rsid w:val="00A178DE"/>
    <w:rsid w:val="00A21409"/>
    <w:rsid w:val="00A21515"/>
    <w:rsid w:val="00A21624"/>
    <w:rsid w:val="00A21D95"/>
    <w:rsid w:val="00A22163"/>
    <w:rsid w:val="00A2221C"/>
    <w:rsid w:val="00A226D2"/>
    <w:rsid w:val="00A229D4"/>
    <w:rsid w:val="00A2302E"/>
    <w:rsid w:val="00A234AD"/>
    <w:rsid w:val="00A23A68"/>
    <w:rsid w:val="00A23A87"/>
    <w:rsid w:val="00A24196"/>
    <w:rsid w:val="00A253AD"/>
    <w:rsid w:val="00A258B1"/>
    <w:rsid w:val="00A25A8B"/>
    <w:rsid w:val="00A26363"/>
    <w:rsid w:val="00A265FA"/>
    <w:rsid w:val="00A2660B"/>
    <w:rsid w:val="00A2692E"/>
    <w:rsid w:val="00A27C8E"/>
    <w:rsid w:val="00A302E5"/>
    <w:rsid w:val="00A3087E"/>
    <w:rsid w:val="00A30E72"/>
    <w:rsid w:val="00A312EF"/>
    <w:rsid w:val="00A3170A"/>
    <w:rsid w:val="00A3187E"/>
    <w:rsid w:val="00A31FE7"/>
    <w:rsid w:val="00A3255D"/>
    <w:rsid w:val="00A32D3C"/>
    <w:rsid w:val="00A33533"/>
    <w:rsid w:val="00A337B7"/>
    <w:rsid w:val="00A33AC0"/>
    <w:rsid w:val="00A33DA4"/>
    <w:rsid w:val="00A34125"/>
    <w:rsid w:val="00A34C2D"/>
    <w:rsid w:val="00A35151"/>
    <w:rsid w:val="00A36017"/>
    <w:rsid w:val="00A36457"/>
    <w:rsid w:val="00A36A36"/>
    <w:rsid w:val="00A372FA"/>
    <w:rsid w:val="00A4057F"/>
    <w:rsid w:val="00A40923"/>
    <w:rsid w:val="00A40D79"/>
    <w:rsid w:val="00A40EB1"/>
    <w:rsid w:val="00A4165E"/>
    <w:rsid w:val="00A4285D"/>
    <w:rsid w:val="00A42C60"/>
    <w:rsid w:val="00A43599"/>
    <w:rsid w:val="00A44D63"/>
    <w:rsid w:val="00A44F05"/>
    <w:rsid w:val="00A454F7"/>
    <w:rsid w:val="00A4650C"/>
    <w:rsid w:val="00A466E3"/>
    <w:rsid w:val="00A472ED"/>
    <w:rsid w:val="00A47834"/>
    <w:rsid w:val="00A47A5A"/>
    <w:rsid w:val="00A5026A"/>
    <w:rsid w:val="00A505FC"/>
    <w:rsid w:val="00A5061A"/>
    <w:rsid w:val="00A51276"/>
    <w:rsid w:val="00A51592"/>
    <w:rsid w:val="00A5188D"/>
    <w:rsid w:val="00A5198F"/>
    <w:rsid w:val="00A519B3"/>
    <w:rsid w:val="00A52619"/>
    <w:rsid w:val="00A52B7C"/>
    <w:rsid w:val="00A52C76"/>
    <w:rsid w:val="00A52F76"/>
    <w:rsid w:val="00A53320"/>
    <w:rsid w:val="00A54521"/>
    <w:rsid w:val="00A54BA8"/>
    <w:rsid w:val="00A551C6"/>
    <w:rsid w:val="00A554D1"/>
    <w:rsid w:val="00A556D8"/>
    <w:rsid w:val="00A558D3"/>
    <w:rsid w:val="00A565B6"/>
    <w:rsid w:val="00A57133"/>
    <w:rsid w:val="00A57413"/>
    <w:rsid w:val="00A5786B"/>
    <w:rsid w:val="00A57994"/>
    <w:rsid w:val="00A57C68"/>
    <w:rsid w:val="00A57CDF"/>
    <w:rsid w:val="00A601FC"/>
    <w:rsid w:val="00A60F0B"/>
    <w:rsid w:val="00A6111E"/>
    <w:rsid w:val="00A61D91"/>
    <w:rsid w:val="00A61F5F"/>
    <w:rsid w:val="00A623E9"/>
    <w:rsid w:val="00A627CC"/>
    <w:rsid w:val="00A63D77"/>
    <w:rsid w:val="00A63D8B"/>
    <w:rsid w:val="00A641AF"/>
    <w:rsid w:val="00A64BE8"/>
    <w:rsid w:val="00A65C50"/>
    <w:rsid w:val="00A66440"/>
    <w:rsid w:val="00A66B87"/>
    <w:rsid w:val="00A67271"/>
    <w:rsid w:val="00A67A87"/>
    <w:rsid w:val="00A67BD1"/>
    <w:rsid w:val="00A67D41"/>
    <w:rsid w:val="00A7027B"/>
    <w:rsid w:val="00A7195D"/>
    <w:rsid w:val="00A71A85"/>
    <w:rsid w:val="00A721D2"/>
    <w:rsid w:val="00A72D64"/>
    <w:rsid w:val="00A7316A"/>
    <w:rsid w:val="00A73989"/>
    <w:rsid w:val="00A73C8F"/>
    <w:rsid w:val="00A74064"/>
    <w:rsid w:val="00A740AF"/>
    <w:rsid w:val="00A740E7"/>
    <w:rsid w:val="00A74E83"/>
    <w:rsid w:val="00A75217"/>
    <w:rsid w:val="00A75EBA"/>
    <w:rsid w:val="00A760EF"/>
    <w:rsid w:val="00A76460"/>
    <w:rsid w:val="00A766F2"/>
    <w:rsid w:val="00A76821"/>
    <w:rsid w:val="00A76A3E"/>
    <w:rsid w:val="00A76ACC"/>
    <w:rsid w:val="00A7720E"/>
    <w:rsid w:val="00A77239"/>
    <w:rsid w:val="00A77894"/>
    <w:rsid w:val="00A80026"/>
    <w:rsid w:val="00A804C9"/>
    <w:rsid w:val="00A818BF"/>
    <w:rsid w:val="00A8198E"/>
    <w:rsid w:val="00A819EC"/>
    <w:rsid w:val="00A822D5"/>
    <w:rsid w:val="00A82860"/>
    <w:rsid w:val="00A82D5B"/>
    <w:rsid w:val="00A83124"/>
    <w:rsid w:val="00A831F1"/>
    <w:rsid w:val="00A8413F"/>
    <w:rsid w:val="00A8452B"/>
    <w:rsid w:val="00A8504B"/>
    <w:rsid w:val="00A851D2"/>
    <w:rsid w:val="00A8564D"/>
    <w:rsid w:val="00A86082"/>
    <w:rsid w:val="00A861F2"/>
    <w:rsid w:val="00A86228"/>
    <w:rsid w:val="00A8668A"/>
    <w:rsid w:val="00A87330"/>
    <w:rsid w:val="00A876A2"/>
    <w:rsid w:val="00A87706"/>
    <w:rsid w:val="00A87F66"/>
    <w:rsid w:val="00A903AF"/>
    <w:rsid w:val="00A914AD"/>
    <w:rsid w:val="00A924ED"/>
    <w:rsid w:val="00A92B76"/>
    <w:rsid w:val="00A9315E"/>
    <w:rsid w:val="00A932D2"/>
    <w:rsid w:val="00A9451D"/>
    <w:rsid w:val="00A94552"/>
    <w:rsid w:val="00A94E96"/>
    <w:rsid w:val="00A95238"/>
    <w:rsid w:val="00A95869"/>
    <w:rsid w:val="00A95989"/>
    <w:rsid w:val="00A962D1"/>
    <w:rsid w:val="00A96460"/>
    <w:rsid w:val="00A96C54"/>
    <w:rsid w:val="00A96DC9"/>
    <w:rsid w:val="00A97230"/>
    <w:rsid w:val="00AA0211"/>
    <w:rsid w:val="00AA0338"/>
    <w:rsid w:val="00AA0A1D"/>
    <w:rsid w:val="00AA0D3B"/>
    <w:rsid w:val="00AA1183"/>
    <w:rsid w:val="00AA1A4D"/>
    <w:rsid w:val="00AA1B5B"/>
    <w:rsid w:val="00AA1CB8"/>
    <w:rsid w:val="00AA1D76"/>
    <w:rsid w:val="00AA1DBA"/>
    <w:rsid w:val="00AA25DE"/>
    <w:rsid w:val="00AA26AE"/>
    <w:rsid w:val="00AA27B8"/>
    <w:rsid w:val="00AA2A57"/>
    <w:rsid w:val="00AA2A7B"/>
    <w:rsid w:val="00AA2DA4"/>
    <w:rsid w:val="00AA50BF"/>
    <w:rsid w:val="00AA5C5D"/>
    <w:rsid w:val="00AA79C3"/>
    <w:rsid w:val="00AA7A04"/>
    <w:rsid w:val="00AB0D46"/>
    <w:rsid w:val="00AB1083"/>
    <w:rsid w:val="00AB16BB"/>
    <w:rsid w:val="00AB2161"/>
    <w:rsid w:val="00AB23E8"/>
    <w:rsid w:val="00AB242B"/>
    <w:rsid w:val="00AB2790"/>
    <w:rsid w:val="00AB28BB"/>
    <w:rsid w:val="00AB2AC8"/>
    <w:rsid w:val="00AB3830"/>
    <w:rsid w:val="00AB3884"/>
    <w:rsid w:val="00AB3D6A"/>
    <w:rsid w:val="00AB4462"/>
    <w:rsid w:val="00AB4831"/>
    <w:rsid w:val="00AB487C"/>
    <w:rsid w:val="00AB50D7"/>
    <w:rsid w:val="00AB5318"/>
    <w:rsid w:val="00AB535A"/>
    <w:rsid w:val="00AB64E3"/>
    <w:rsid w:val="00AB6CB6"/>
    <w:rsid w:val="00AB719D"/>
    <w:rsid w:val="00AB7372"/>
    <w:rsid w:val="00AC00D9"/>
    <w:rsid w:val="00AC0860"/>
    <w:rsid w:val="00AC14F1"/>
    <w:rsid w:val="00AC17FD"/>
    <w:rsid w:val="00AC19F9"/>
    <w:rsid w:val="00AC1AAF"/>
    <w:rsid w:val="00AC1CA8"/>
    <w:rsid w:val="00AC1E6B"/>
    <w:rsid w:val="00AC1E88"/>
    <w:rsid w:val="00AC226F"/>
    <w:rsid w:val="00AC29A1"/>
    <w:rsid w:val="00AC2BE7"/>
    <w:rsid w:val="00AC3189"/>
    <w:rsid w:val="00AC31ED"/>
    <w:rsid w:val="00AC331C"/>
    <w:rsid w:val="00AC39DA"/>
    <w:rsid w:val="00AC49D7"/>
    <w:rsid w:val="00AC4BDD"/>
    <w:rsid w:val="00AC52FC"/>
    <w:rsid w:val="00AC53AE"/>
    <w:rsid w:val="00AC5BEC"/>
    <w:rsid w:val="00AC5D10"/>
    <w:rsid w:val="00AC6435"/>
    <w:rsid w:val="00AC700E"/>
    <w:rsid w:val="00AC70C1"/>
    <w:rsid w:val="00AC7241"/>
    <w:rsid w:val="00AC73B1"/>
    <w:rsid w:val="00AC788A"/>
    <w:rsid w:val="00AC7969"/>
    <w:rsid w:val="00AD01E5"/>
    <w:rsid w:val="00AD0B63"/>
    <w:rsid w:val="00AD0BB8"/>
    <w:rsid w:val="00AD1E0E"/>
    <w:rsid w:val="00AD2222"/>
    <w:rsid w:val="00AD29D7"/>
    <w:rsid w:val="00AD2E9F"/>
    <w:rsid w:val="00AD30C4"/>
    <w:rsid w:val="00AD3768"/>
    <w:rsid w:val="00AD37A8"/>
    <w:rsid w:val="00AD3EB5"/>
    <w:rsid w:val="00AD3F0F"/>
    <w:rsid w:val="00AD3F52"/>
    <w:rsid w:val="00AD43D9"/>
    <w:rsid w:val="00AD49AC"/>
    <w:rsid w:val="00AD4B5D"/>
    <w:rsid w:val="00AD5001"/>
    <w:rsid w:val="00AD61B8"/>
    <w:rsid w:val="00AD6C49"/>
    <w:rsid w:val="00AD717D"/>
    <w:rsid w:val="00AE03E1"/>
    <w:rsid w:val="00AE194C"/>
    <w:rsid w:val="00AE2105"/>
    <w:rsid w:val="00AE27A4"/>
    <w:rsid w:val="00AE2ED6"/>
    <w:rsid w:val="00AE3057"/>
    <w:rsid w:val="00AE3570"/>
    <w:rsid w:val="00AE3A41"/>
    <w:rsid w:val="00AE3B2A"/>
    <w:rsid w:val="00AE3E3B"/>
    <w:rsid w:val="00AE4113"/>
    <w:rsid w:val="00AE564F"/>
    <w:rsid w:val="00AE5DFD"/>
    <w:rsid w:val="00AE623D"/>
    <w:rsid w:val="00AE68AB"/>
    <w:rsid w:val="00AE6CE0"/>
    <w:rsid w:val="00AE71FC"/>
    <w:rsid w:val="00AE72C6"/>
    <w:rsid w:val="00AE767D"/>
    <w:rsid w:val="00AE7E0E"/>
    <w:rsid w:val="00AE7E41"/>
    <w:rsid w:val="00AF017B"/>
    <w:rsid w:val="00AF04AF"/>
    <w:rsid w:val="00AF0BC8"/>
    <w:rsid w:val="00AF104D"/>
    <w:rsid w:val="00AF1079"/>
    <w:rsid w:val="00AF1409"/>
    <w:rsid w:val="00AF274F"/>
    <w:rsid w:val="00AF3D58"/>
    <w:rsid w:val="00AF3DC9"/>
    <w:rsid w:val="00AF4F72"/>
    <w:rsid w:val="00AF5892"/>
    <w:rsid w:val="00AF5A24"/>
    <w:rsid w:val="00AF60B6"/>
    <w:rsid w:val="00AF6937"/>
    <w:rsid w:val="00AF70B5"/>
    <w:rsid w:val="00AF7119"/>
    <w:rsid w:val="00AF7B15"/>
    <w:rsid w:val="00AF7D6D"/>
    <w:rsid w:val="00B005F8"/>
    <w:rsid w:val="00B00701"/>
    <w:rsid w:val="00B0071D"/>
    <w:rsid w:val="00B01CD0"/>
    <w:rsid w:val="00B0216F"/>
    <w:rsid w:val="00B026BC"/>
    <w:rsid w:val="00B02AC4"/>
    <w:rsid w:val="00B0400F"/>
    <w:rsid w:val="00B04044"/>
    <w:rsid w:val="00B0405C"/>
    <w:rsid w:val="00B041B6"/>
    <w:rsid w:val="00B04219"/>
    <w:rsid w:val="00B04738"/>
    <w:rsid w:val="00B04752"/>
    <w:rsid w:val="00B04843"/>
    <w:rsid w:val="00B04A83"/>
    <w:rsid w:val="00B04BCC"/>
    <w:rsid w:val="00B05092"/>
    <w:rsid w:val="00B0519F"/>
    <w:rsid w:val="00B052EE"/>
    <w:rsid w:val="00B055F3"/>
    <w:rsid w:val="00B056D8"/>
    <w:rsid w:val="00B05961"/>
    <w:rsid w:val="00B05B98"/>
    <w:rsid w:val="00B06269"/>
    <w:rsid w:val="00B071AF"/>
    <w:rsid w:val="00B100AE"/>
    <w:rsid w:val="00B105BA"/>
    <w:rsid w:val="00B114A4"/>
    <w:rsid w:val="00B1162E"/>
    <w:rsid w:val="00B11E7C"/>
    <w:rsid w:val="00B1257A"/>
    <w:rsid w:val="00B12FFE"/>
    <w:rsid w:val="00B130AB"/>
    <w:rsid w:val="00B13CF6"/>
    <w:rsid w:val="00B146D2"/>
    <w:rsid w:val="00B14733"/>
    <w:rsid w:val="00B14774"/>
    <w:rsid w:val="00B14AD0"/>
    <w:rsid w:val="00B14E19"/>
    <w:rsid w:val="00B1519F"/>
    <w:rsid w:val="00B154D4"/>
    <w:rsid w:val="00B15FB1"/>
    <w:rsid w:val="00B164BE"/>
    <w:rsid w:val="00B16A79"/>
    <w:rsid w:val="00B16F12"/>
    <w:rsid w:val="00B174F8"/>
    <w:rsid w:val="00B1797E"/>
    <w:rsid w:val="00B17EC8"/>
    <w:rsid w:val="00B205BF"/>
    <w:rsid w:val="00B20A39"/>
    <w:rsid w:val="00B20E65"/>
    <w:rsid w:val="00B20FB7"/>
    <w:rsid w:val="00B21182"/>
    <w:rsid w:val="00B214C8"/>
    <w:rsid w:val="00B21EC9"/>
    <w:rsid w:val="00B22A8C"/>
    <w:rsid w:val="00B22CA3"/>
    <w:rsid w:val="00B231DE"/>
    <w:rsid w:val="00B23CC0"/>
    <w:rsid w:val="00B24040"/>
    <w:rsid w:val="00B2451E"/>
    <w:rsid w:val="00B24589"/>
    <w:rsid w:val="00B250E5"/>
    <w:rsid w:val="00B25437"/>
    <w:rsid w:val="00B254AA"/>
    <w:rsid w:val="00B25633"/>
    <w:rsid w:val="00B274EF"/>
    <w:rsid w:val="00B27720"/>
    <w:rsid w:val="00B27A31"/>
    <w:rsid w:val="00B27D5D"/>
    <w:rsid w:val="00B3079C"/>
    <w:rsid w:val="00B3138F"/>
    <w:rsid w:val="00B3158C"/>
    <w:rsid w:val="00B3208B"/>
    <w:rsid w:val="00B3210B"/>
    <w:rsid w:val="00B32326"/>
    <w:rsid w:val="00B323F5"/>
    <w:rsid w:val="00B327B5"/>
    <w:rsid w:val="00B32FE5"/>
    <w:rsid w:val="00B33C79"/>
    <w:rsid w:val="00B34067"/>
    <w:rsid w:val="00B341F1"/>
    <w:rsid w:val="00B345F6"/>
    <w:rsid w:val="00B34765"/>
    <w:rsid w:val="00B34DDE"/>
    <w:rsid w:val="00B35033"/>
    <w:rsid w:val="00B35424"/>
    <w:rsid w:val="00B35957"/>
    <w:rsid w:val="00B35AF2"/>
    <w:rsid w:val="00B35C49"/>
    <w:rsid w:val="00B35DE9"/>
    <w:rsid w:val="00B3654A"/>
    <w:rsid w:val="00B366DF"/>
    <w:rsid w:val="00B36C68"/>
    <w:rsid w:val="00B36DDA"/>
    <w:rsid w:val="00B36FFF"/>
    <w:rsid w:val="00B376E0"/>
    <w:rsid w:val="00B377AE"/>
    <w:rsid w:val="00B37F1B"/>
    <w:rsid w:val="00B401DC"/>
    <w:rsid w:val="00B40B14"/>
    <w:rsid w:val="00B40BD7"/>
    <w:rsid w:val="00B40EBF"/>
    <w:rsid w:val="00B411AE"/>
    <w:rsid w:val="00B4160F"/>
    <w:rsid w:val="00B41A45"/>
    <w:rsid w:val="00B436EE"/>
    <w:rsid w:val="00B445A6"/>
    <w:rsid w:val="00B44CB1"/>
    <w:rsid w:val="00B45406"/>
    <w:rsid w:val="00B4546B"/>
    <w:rsid w:val="00B45B01"/>
    <w:rsid w:val="00B45E2B"/>
    <w:rsid w:val="00B469A0"/>
    <w:rsid w:val="00B46C14"/>
    <w:rsid w:val="00B46D3F"/>
    <w:rsid w:val="00B47BFC"/>
    <w:rsid w:val="00B50A2D"/>
    <w:rsid w:val="00B51623"/>
    <w:rsid w:val="00B517AA"/>
    <w:rsid w:val="00B51C91"/>
    <w:rsid w:val="00B51DFF"/>
    <w:rsid w:val="00B51F12"/>
    <w:rsid w:val="00B53605"/>
    <w:rsid w:val="00B53E68"/>
    <w:rsid w:val="00B543D4"/>
    <w:rsid w:val="00B54AD9"/>
    <w:rsid w:val="00B54C3D"/>
    <w:rsid w:val="00B54EA3"/>
    <w:rsid w:val="00B54FFA"/>
    <w:rsid w:val="00B5510A"/>
    <w:rsid w:val="00B552E8"/>
    <w:rsid w:val="00B55B32"/>
    <w:rsid w:val="00B55D23"/>
    <w:rsid w:val="00B55D8B"/>
    <w:rsid w:val="00B56213"/>
    <w:rsid w:val="00B56352"/>
    <w:rsid w:val="00B576AB"/>
    <w:rsid w:val="00B57782"/>
    <w:rsid w:val="00B57F77"/>
    <w:rsid w:val="00B6042E"/>
    <w:rsid w:val="00B60F04"/>
    <w:rsid w:val="00B6150E"/>
    <w:rsid w:val="00B6165A"/>
    <w:rsid w:val="00B61920"/>
    <w:rsid w:val="00B61B80"/>
    <w:rsid w:val="00B6212B"/>
    <w:rsid w:val="00B621E5"/>
    <w:rsid w:val="00B624DB"/>
    <w:rsid w:val="00B63537"/>
    <w:rsid w:val="00B636DC"/>
    <w:rsid w:val="00B63AD3"/>
    <w:rsid w:val="00B63AF1"/>
    <w:rsid w:val="00B63BFA"/>
    <w:rsid w:val="00B63FB2"/>
    <w:rsid w:val="00B64538"/>
    <w:rsid w:val="00B649DD"/>
    <w:rsid w:val="00B649F1"/>
    <w:rsid w:val="00B64BD9"/>
    <w:rsid w:val="00B64DC5"/>
    <w:rsid w:val="00B6664F"/>
    <w:rsid w:val="00B668F6"/>
    <w:rsid w:val="00B66B1A"/>
    <w:rsid w:val="00B67172"/>
    <w:rsid w:val="00B6744D"/>
    <w:rsid w:val="00B67ABF"/>
    <w:rsid w:val="00B7029B"/>
    <w:rsid w:val="00B702B5"/>
    <w:rsid w:val="00B7070C"/>
    <w:rsid w:val="00B70810"/>
    <w:rsid w:val="00B7093B"/>
    <w:rsid w:val="00B7110A"/>
    <w:rsid w:val="00B71117"/>
    <w:rsid w:val="00B7139D"/>
    <w:rsid w:val="00B71564"/>
    <w:rsid w:val="00B71AE4"/>
    <w:rsid w:val="00B71D2C"/>
    <w:rsid w:val="00B72454"/>
    <w:rsid w:val="00B7261F"/>
    <w:rsid w:val="00B72863"/>
    <w:rsid w:val="00B72957"/>
    <w:rsid w:val="00B72991"/>
    <w:rsid w:val="00B72EFA"/>
    <w:rsid w:val="00B733C0"/>
    <w:rsid w:val="00B737FE"/>
    <w:rsid w:val="00B73E2A"/>
    <w:rsid w:val="00B741CD"/>
    <w:rsid w:val="00B7472A"/>
    <w:rsid w:val="00B749F7"/>
    <w:rsid w:val="00B7517E"/>
    <w:rsid w:val="00B760D3"/>
    <w:rsid w:val="00B763A2"/>
    <w:rsid w:val="00B76AC2"/>
    <w:rsid w:val="00B76DF1"/>
    <w:rsid w:val="00B775A7"/>
    <w:rsid w:val="00B77961"/>
    <w:rsid w:val="00B77E07"/>
    <w:rsid w:val="00B80C8B"/>
    <w:rsid w:val="00B8148B"/>
    <w:rsid w:val="00B8196F"/>
    <w:rsid w:val="00B822EC"/>
    <w:rsid w:val="00B829D8"/>
    <w:rsid w:val="00B83061"/>
    <w:rsid w:val="00B83160"/>
    <w:rsid w:val="00B83371"/>
    <w:rsid w:val="00B835F3"/>
    <w:rsid w:val="00B83849"/>
    <w:rsid w:val="00B83EBB"/>
    <w:rsid w:val="00B848C5"/>
    <w:rsid w:val="00B85908"/>
    <w:rsid w:val="00B859E3"/>
    <w:rsid w:val="00B8633A"/>
    <w:rsid w:val="00B87343"/>
    <w:rsid w:val="00B873A0"/>
    <w:rsid w:val="00B87735"/>
    <w:rsid w:val="00B87A01"/>
    <w:rsid w:val="00B87B3E"/>
    <w:rsid w:val="00B87EB3"/>
    <w:rsid w:val="00B90266"/>
    <w:rsid w:val="00B907B9"/>
    <w:rsid w:val="00B90AB0"/>
    <w:rsid w:val="00B90EEA"/>
    <w:rsid w:val="00B91FF0"/>
    <w:rsid w:val="00B92DC7"/>
    <w:rsid w:val="00B92E06"/>
    <w:rsid w:val="00B936E7"/>
    <w:rsid w:val="00B94293"/>
    <w:rsid w:val="00B9446D"/>
    <w:rsid w:val="00B94A72"/>
    <w:rsid w:val="00B95076"/>
    <w:rsid w:val="00B9529C"/>
    <w:rsid w:val="00B961E1"/>
    <w:rsid w:val="00B96509"/>
    <w:rsid w:val="00B97780"/>
    <w:rsid w:val="00B97FCA"/>
    <w:rsid w:val="00BA00A6"/>
    <w:rsid w:val="00BA0A37"/>
    <w:rsid w:val="00BA18E2"/>
    <w:rsid w:val="00BA236A"/>
    <w:rsid w:val="00BA2E2A"/>
    <w:rsid w:val="00BA2EFF"/>
    <w:rsid w:val="00BA3F83"/>
    <w:rsid w:val="00BA43B6"/>
    <w:rsid w:val="00BA4461"/>
    <w:rsid w:val="00BA57CA"/>
    <w:rsid w:val="00BA5820"/>
    <w:rsid w:val="00BA59E2"/>
    <w:rsid w:val="00BA70A8"/>
    <w:rsid w:val="00BA7799"/>
    <w:rsid w:val="00BA77D5"/>
    <w:rsid w:val="00BB00F9"/>
    <w:rsid w:val="00BB085E"/>
    <w:rsid w:val="00BB0E03"/>
    <w:rsid w:val="00BB1145"/>
    <w:rsid w:val="00BB137F"/>
    <w:rsid w:val="00BB1889"/>
    <w:rsid w:val="00BB19E5"/>
    <w:rsid w:val="00BB22F6"/>
    <w:rsid w:val="00BB2406"/>
    <w:rsid w:val="00BB281A"/>
    <w:rsid w:val="00BB2D38"/>
    <w:rsid w:val="00BB3405"/>
    <w:rsid w:val="00BB3D5C"/>
    <w:rsid w:val="00BB4B67"/>
    <w:rsid w:val="00BB4E2B"/>
    <w:rsid w:val="00BB5331"/>
    <w:rsid w:val="00BB58A6"/>
    <w:rsid w:val="00BB59C3"/>
    <w:rsid w:val="00BB5D85"/>
    <w:rsid w:val="00BB5E68"/>
    <w:rsid w:val="00BB67D4"/>
    <w:rsid w:val="00BB6A25"/>
    <w:rsid w:val="00BB746A"/>
    <w:rsid w:val="00BB7ABB"/>
    <w:rsid w:val="00BB7B26"/>
    <w:rsid w:val="00BB7C28"/>
    <w:rsid w:val="00BC0575"/>
    <w:rsid w:val="00BC0646"/>
    <w:rsid w:val="00BC0D46"/>
    <w:rsid w:val="00BC0E43"/>
    <w:rsid w:val="00BC1BBD"/>
    <w:rsid w:val="00BC1BC3"/>
    <w:rsid w:val="00BC1EB6"/>
    <w:rsid w:val="00BC215B"/>
    <w:rsid w:val="00BC2259"/>
    <w:rsid w:val="00BC23B7"/>
    <w:rsid w:val="00BC23EE"/>
    <w:rsid w:val="00BC2632"/>
    <w:rsid w:val="00BC29A1"/>
    <w:rsid w:val="00BC29E9"/>
    <w:rsid w:val="00BC2BAC"/>
    <w:rsid w:val="00BC2E44"/>
    <w:rsid w:val="00BC32DA"/>
    <w:rsid w:val="00BC3AC4"/>
    <w:rsid w:val="00BC3B35"/>
    <w:rsid w:val="00BC3E56"/>
    <w:rsid w:val="00BC3F44"/>
    <w:rsid w:val="00BC4003"/>
    <w:rsid w:val="00BC4004"/>
    <w:rsid w:val="00BC473F"/>
    <w:rsid w:val="00BC4C07"/>
    <w:rsid w:val="00BC5116"/>
    <w:rsid w:val="00BC5818"/>
    <w:rsid w:val="00BC5C90"/>
    <w:rsid w:val="00BC6A80"/>
    <w:rsid w:val="00BC6A9B"/>
    <w:rsid w:val="00BC6F80"/>
    <w:rsid w:val="00BC6FD2"/>
    <w:rsid w:val="00BC77E8"/>
    <w:rsid w:val="00BC7E04"/>
    <w:rsid w:val="00BC7E59"/>
    <w:rsid w:val="00BC7E82"/>
    <w:rsid w:val="00BD04DC"/>
    <w:rsid w:val="00BD05CD"/>
    <w:rsid w:val="00BD08D6"/>
    <w:rsid w:val="00BD0AEA"/>
    <w:rsid w:val="00BD109E"/>
    <w:rsid w:val="00BD19CB"/>
    <w:rsid w:val="00BD1B43"/>
    <w:rsid w:val="00BD1CC3"/>
    <w:rsid w:val="00BD28E9"/>
    <w:rsid w:val="00BD326B"/>
    <w:rsid w:val="00BD35FB"/>
    <w:rsid w:val="00BD386A"/>
    <w:rsid w:val="00BD3EA8"/>
    <w:rsid w:val="00BD4997"/>
    <w:rsid w:val="00BD50D2"/>
    <w:rsid w:val="00BD55D4"/>
    <w:rsid w:val="00BD59CA"/>
    <w:rsid w:val="00BD5AFA"/>
    <w:rsid w:val="00BD604A"/>
    <w:rsid w:val="00BD60FC"/>
    <w:rsid w:val="00BD6C8C"/>
    <w:rsid w:val="00BD73F3"/>
    <w:rsid w:val="00BD7431"/>
    <w:rsid w:val="00BD76EB"/>
    <w:rsid w:val="00BD7F5B"/>
    <w:rsid w:val="00BE01C8"/>
    <w:rsid w:val="00BE0583"/>
    <w:rsid w:val="00BE0F4F"/>
    <w:rsid w:val="00BE10AB"/>
    <w:rsid w:val="00BE13B6"/>
    <w:rsid w:val="00BE14F3"/>
    <w:rsid w:val="00BE1E3E"/>
    <w:rsid w:val="00BE1FF4"/>
    <w:rsid w:val="00BE2283"/>
    <w:rsid w:val="00BE27B5"/>
    <w:rsid w:val="00BE5152"/>
    <w:rsid w:val="00BE5726"/>
    <w:rsid w:val="00BE57B5"/>
    <w:rsid w:val="00BE58EE"/>
    <w:rsid w:val="00BE69F0"/>
    <w:rsid w:val="00BE6CD0"/>
    <w:rsid w:val="00BE7205"/>
    <w:rsid w:val="00BE7A32"/>
    <w:rsid w:val="00BE7D34"/>
    <w:rsid w:val="00BE7F73"/>
    <w:rsid w:val="00BF0193"/>
    <w:rsid w:val="00BF0355"/>
    <w:rsid w:val="00BF0A4A"/>
    <w:rsid w:val="00BF0BBF"/>
    <w:rsid w:val="00BF1583"/>
    <w:rsid w:val="00BF18CA"/>
    <w:rsid w:val="00BF25E0"/>
    <w:rsid w:val="00BF26BA"/>
    <w:rsid w:val="00BF2BAE"/>
    <w:rsid w:val="00BF2E6B"/>
    <w:rsid w:val="00BF2F5F"/>
    <w:rsid w:val="00BF327D"/>
    <w:rsid w:val="00BF3A42"/>
    <w:rsid w:val="00BF3EAE"/>
    <w:rsid w:val="00BF45BB"/>
    <w:rsid w:val="00BF4C2C"/>
    <w:rsid w:val="00BF51F5"/>
    <w:rsid w:val="00BF52F0"/>
    <w:rsid w:val="00BF62EA"/>
    <w:rsid w:val="00BF6C2C"/>
    <w:rsid w:val="00BF799B"/>
    <w:rsid w:val="00BF7C19"/>
    <w:rsid w:val="00BF7CE1"/>
    <w:rsid w:val="00BF7DC5"/>
    <w:rsid w:val="00C0028C"/>
    <w:rsid w:val="00C00689"/>
    <w:rsid w:val="00C00ADC"/>
    <w:rsid w:val="00C011A3"/>
    <w:rsid w:val="00C019B1"/>
    <w:rsid w:val="00C01B91"/>
    <w:rsid w:val="00C022ED"/>
    <w:rsid w:val="00C02553"/>
    <w:rsid w:val="00C0319B"/>
    <w:rsid w:val="00C035E8"/>
    <w:rsid w:val="00C03B68"/>
    <w:rsid w:val="00C03C97"/>
    <w:rsid w:val="00C043BF"/>
    <w:rsid w:val="00C0468B"/>
    <w:rsid w:val="00C0491D"/>
    <w:rsid w:val="00C04E0F"/>
    <w:rsid w:val="00C05B5A"/>
    <w:rsid w:val="00C05E90"/>
    <w:rsid w:val="00C06BA3"/>
    <w:rsid w:val="00C076E2"/>
    <w:rsid w:val="00C07778"/>
    <w:rsid w:val="00C11257"/>
    <w:rsid w:val="00C11644"/>
    <w:rsid w:val="00C116B5"/>
    <w:rsid w:val="00C1267E"/>
    <w:rsid w:val="00C12FD0"/>
    <w:rsid w:val="00C1354A"/>
    <w:rsid w:val="00C135ED"/>
    <w:rsid w:val="00C13963"/>
    <w:rsid w:val="00C13B1A"/>
    <w:rsid w:val="00C149E1"/>
    <w:rsid w:val="00C14C65"/>
    <w:rsid w:val="00C15025"/>
    <w:rsid w:val="00C15C20"/>
    <w:rsid w:val="00C16414"/>
    <w:rsid w:val="00C16A0B"/>
    <w:rsid w:val="00C173AD"/>
    <w:rsid w:val="00C17516"/>
    <w:rsid w:val="00C175C8"/>
    <w:rsid w:val="00C17BF0"/>
    <w:rsid w:val="00C17F6A"/>
    <w:rsid w:val="00C20241"/>
    <w:rsid w:val="00C213BE"/>
    <w:rsid w:val="00C2206D"/>
    <w:rsid w:val="00C220B3"/>
    <w:rsid w:val="00C22407"/>
    <w:rsid w:val="00C23028"/>
    <w:rsid w:val="00C2484A"/>
    <w:rsid w:val="00C2514C"/>
    <w:rsid w:val="00C252EF"/>
    <w:rsid w:val="00C25B4C"/>
    <w:rsid w:val="00C264CC"/>
    <w:rsid w:val="00C26C3D"/>
    <w:rsid w:val="00C26C55"/>
    <w:rsid w:val="00C27114"/>
    <w:rsid w:val="00C27371"/>
    <w:rsid w:val="00C275BB"/>
    <w:rsid w:val="00C27825"/>
    <w:rsid w:val="00C27B1B"/>
    <w:rsid w:val="00C27F28"/>
    <w:rsid w:val="00C30488"/>
    <w:rsid w:val="00C30B29"/>
    <w:rsid w:val="00C30D9F"/>
    <w:rsid w:val="00C3126A"/>
    <w:rsid w:val="00C3176F"/>
    <w:rsid w:val="00C31DBC"/>
    <w:rsid w:val="00C31F3F"/>
    <w:rsid w:val="00C3303A"/>
    <w:rsid w:val="00C336CF"/>
    <w:rsid w:val="00C338CF"/>
    <w:rsid w:val="00C339F9"/>
    <w:rsid w:val="00C33CA5"/>
    <w:rsid w:val="00C349EA"/>
    <w:rsid w:val="00C34E93"/>
    <w:rsid w:val="00C355AF"/>
    <w:rsid w:val="00C35722"/>
    <w:rsid w:val="00C360CA"/>
    <w:rsid w:val="00C369AB"/>
    <w:rsid w:val="00C36A56"/>
    <w:rsid w:val="00C37494"/>
    <w:rsid w:val="00C376DB"/>
    <w:rsid w:val="00C379E7"/>
    <w:rsid w:val="00C37A43"/>
    <w:rsid w:val="00C40189"/>
    <w:rsid w:val="00C405C9"/>
    <w:rsid w:val="00C408C2"/>
    <w:rsid w:val="00C41A9F"/>
    <w:rsid w:val="00C41B3F"/>
    <w:rsid w:val="00C41E70"/>
    <w:rsid w:val="00C42468"/>
    <w:rsid w:val="00C438FA"/>
    <w:rsid w:val="00C43C92"/>
    <w:rsid w:val="00C444C9"/>
    <w:rsid w:val="00C4473A"/>
    <w:rsid w:val="00C44932"/>
    <w:rsid w:val="00C45024"/>
    <w:rsid w:val="00C451BD"/>
    <w:rsid w:val="00C45525"/>
    <w:rsid w:val="00C46005"/>
    <w:rsid w:val="00C46059"/>
    <w:rsid w:val="00C46389"/>
    <w:rsid w:val="00C46BF3"/>
    <w:rsid w:val="00C4773B"/>
    <w:rsid w:val="00C47932"/>
    <w:rsid w:val="00C47BC3"/>
    <w:rsid w:val="00C47F68"/>
    <w:rsid w:val="00C5018C"/>
    <w:rsid w:val="00C50F39"/>
    <w:rsid w:val="00C515B9"/>
    <w:rsid w:val="00C516A9"/>
    <w:rsid w:val="00C51EFB"/>
    <w:rsid w:val="00C52D70"/>
    <w:rsid w:val="00C5361E"/>
    <w:rsid w:val="00C5372C"/>
    <w:rsid w:val="00C53B21"/>
    <w:rsid w:val="00C53DBF"/>
    <w:rsid w:val="00C5496A"/>
    <w:rsid w:val="00C557E8"/>
    <w:rsid w:val="00C56477"/>
    <w:rsid w:val="00C564FD"/>
    <w:rsid w:val="00C5675B"/>
    <w:rsid w:val="00C5757F"/>
    <w:rsid w:val="00C57D9A"/>
    <w:rsid w:val="00C57F59"/>
    <w:rsid w:val="00C607E3"/>
    <w:rsid w:val="00C60D9C"/>
    <w:rsid w:val="00C6254A"/>
    <w:rsid w:val="00C625BB"/>
    <w:rsid w:val="00C63478"/>
    <w:rsid w:val="00C64513"/>
    <w:rsid w:val="00C64943"/>
    <w:rsid w:val="00C64D14"/>
    <w:rsid w:val="00C65783"/>
    <w:rsid w:val="00C666D5"/>
    <w:rsid w:val="00C66D69"/>
    <w:rsid w:val="00C67B73"/>
    <w:rsid w:val="00C67E0A"/>
    <w:rsid w:val="00C701B4"/>
    <w:rsid w:val="00C7043A"/>
    <w:rsid w:val="00C7079A"/>
    <w:rsid w:val="00C70EDE"/>
    <w:rsid w:val="00C712B5"/>
    <w:rsid w:val="00C7156E"/>
    <w:rsid w:val="00C717B0"/>
    <w:rsid w:val="00C71C2F"/>
    <w:rsid w:val="00C71C39"/>
    <w:rsid w:val="00C71D1F"/>
    <w:rsid w:val="00C71EBC"/>
    <w:rsid w:val="00C72534"/>
    <w:rsid w:val="00C72592"/>
    <w:rsid w:val="00C72E87"/>
    <w:rsid w:val="00C72F83"/>
    <w:rsid w:val="00C7307C"/>
    <w:rsid w:val="00C7318F"/>
    <w:rsid w:val="00C73A9D"/>
    <w:rsid w:val="00C74097"/>
    <w:rsid w:val="00C749CD"/>
    <w:rsid w:val="00C75C7C"/>
    <w:rsid w:val="00C760E0"/>
    <w:rsid w:val="00C764E1"/>
    <w:rsid w:val="00C76BBE"/>
    <w:rsid w:val="00C770E0"/>
    <w:rsid w:val="00C771A0"/>
    <w:rsid w:val="00C772E1"/>
    <w:rsid w:val="00C77520"/>
    <w:rsid w:val="00C77DF2"/>
    <w:rsid w:val="00C77F42"/>
    <w:rsid w:val="00C80548"/>
    <w:rsid w:val="00C80855"/>
    <w:rsid w:val="00C80DC5"/>
    <w:rsid w:val="00C8160F"/>
    <w:rsid w:val="00C82C1A"/>
    <w:rsid w:val="00C82F01"/>
    <w:rsid w:val="00C83539"/>
    <w:rsid w:val="00C8397A"/>
    <w:rsid w:val="00C84298"/>
    <w:rsid w:val="00C84460"/>
    <w:rsid w:val="00C847DB"/>
    <w:rsid w:val="00C8498E"/>
    <w:rsid w:val="00C84D6F"/>
    <w:rsid w:val="00C84EF7"/>
    <w:rsid w:val="00C84F2B"/>
    <w:rsid w:val="00C84FCF"/>
    <w:rsid w:val="00C856E8"/>
    <w:rsid w:val="00C85BFA"/>
    <w:rsid w:val="00C85DB8"/>
    <w:rsid w:val="00C865BA"/>
    <w:rsid w:val="00C86A85"/>
    <w:rsid w:val="00C86CF7"/>
    <w:rsid w:val="00C87A0F"/>
    <w:rsid w:val="00C90837"/>
    <w:rsid w:val="00C90F8A"/>
    <w:rsid w:val="00C90FD0"/>
    <w:rsid w:val="00C91117"/>
    <w:rsid w:val="00C91654"/>
    <w:rsid w:val="00C9303B"/>
    <w:rsid w:val="00C93794"/>
    <w:rsid w:val="00C9460E"/>
    <w:rsid w:val="00C94D0B"/>
    <w:rsid w:val="00C94E55"/>
    <w:rsid w:val="00C94F21"/>
    <w:rsid w:val="00C956FF"/>
    <w:rsid w:val="00C962D8"/>
    <w:rsid w:val="00C9672A"/>
    <w:rsid w:val="00C971A7"/>
    <w:rsid w:val="00C979F3"/>
    <w:rsid w:val="00C97BE2"/>
    <w:rsid w:val="00C97CC3"/>
    <w:rsid w:val="00CA0233"/>
    <w:rsid w:val="00CA07EC"/>
    <w:rsid w:val="00CA092C"/>
    <w:rsid w:val="00CA1058"/>
    <w:rsid w:val="00CA116B"/>
    <w:rsid w:val="00CA1408"/>
    <w:rsid w:val="00CA1DF8"/>
    <w:rsid w:val="00CA1FDE"/>
    <w:rsid w:val="00CA218F"/>
    <w:rsid w:val="00CA23B6"/>
    <w:rsid w:val="00CA2C6C"/>
    <w:rsid w:val="00CA2E10"/>
    <w:rsid w:val="00CA3AE6"/>
    <w:rsid w:val="00CA40AC"/>
    <w:rsid w:val="00CA4557"/>
    <w:rsid w:val="00CA4793"/>
    <w:rsid w:val="00CA48C8"/>
    <w:rsid w:val="00CA4C04"/>
    <w:rsid w:val="00CA4F6A"/>
    <w:rsid w:val="00CA4FF7"/>
    <w:rsid w:val="00CA62FF"/>
    <w:rsid w:val="00CA6DEB"/>
    <w:rsid w:val="00CA73D3"/>
    <w:rsid w:val="00CA75C1"/>
    <w:rsid w:val="00CB0BE2"/>
    <w:rsid w:val="00CB15B2"/>
    <w:rsid w:val="00CB1A6E"/>
    <w:rsid w:val="00CB1F9C"/>
    <w:rsid w:val="00CB28D7"/>
    <w:rsid w:val="00CB2AB7"/>
    <w:rsid w:val="00CB2B51"/>
    <w:rsid w:val="00CB2C1F"/>
    <w:rsid w:val="00CB2C63"/>
    <w:rsid w:val="00CB302F"/>
    <w:rsid w:val="00CB3435"/>
    <w:rsid w:val="00CB4184"/>
    <w:rsid w:val="00CB4314"/>
    <w:rsid w:val="00CB473B"/>
    <w:rsid w:val="00CB4C1D"/>
    <w:rsid w:val="00CB543B"/>
    <w:rsid w:val="00CB56D8"/>
    <w:rsid w:val="00CB5DA9"/>
    <w:rsid w:val="00CB5F94"/>
    <w:rsid w:val="00CB6151"/>
    <w:rsid w:val="00CB66A0"/>
    <w:rsid w:val="00CB66A6"/>
    <w:rsid w:val="00CB66D8"/>
    <w:rsid w:val="00CB791A"/>
    <w:rsid w:val="00CB7D7A"/>
    <w:rsid w:val="00CB7FC9"/>
    <w:rsid w:val="00CC0838"/>
    <w:rsid w:val="00CC096B"/>
    <w:rsid w:val="00CC0ACD"/>
    <w:rsid w:val="00CC0FA0"/>
    <w:rsid w:val="00CC15F1"/>
    <w:rsid w:val="00CC1668"/>
    <w:rsid w:val="00CC1B48"/>
    <w:rsid w:val="00CC25CE"/>
    <w:rsid w:val="00CC2735"/>
    <w:rsid w:val="00CC2C1E"/>
    <w:rsid w:val="00CC2FF9"/>
    <w:rsid w:val="00CC4363"/>
    <w:rsid w:val="00CC54D5"/>
    <w:rsid w:val="00CC55FF"/>
    <w:rsid w:val="00CC567F"/>
    <w:rsid w:val="00CC5EEE"/>
    <w:rsid w:val="00CC6ADB"/>
    <w:rsid w:val="00CC70C6"/>
    <w:rsid w:val="00CC7629"/>
    <w:rsid w:val="00CC7D3D"/>
    <w:rsid w:val="00CD018F"/>
    <w:rsid w:val="00CD0D22"/>
    <w:rsid w:val="00CD1015"/>
    <w:rsid w:val="00CD16B8"/>
    <w:rsid w:val="00CD1895"/>
    <w:rsid w:val="00CD19BE"/>
    <w:rsid w:val="00CD1E5E"/>
    <w:rsid w:val="00CD2092"/>
    <w:rsid w:val="00CD2B9E"/>
    <w:rsid w:val="00CD3205"/>
    <w:rsid w:val="00CD339F"/>
    <w:rsid w:val="00CD33A1"/>
    <w:rsid w:val="00CD381A"/>
    <w:rsid w:val="00CD3CD3"/>
    <w:rsid w:val="00CD4187"/>
    <w:rsid w:val="00CD4581"/>
    <w:rsid w:val="00CD4DA3"/>
    <w:rsid w:val="00CD59D3"/>
    <w:rsid w:val="00CD5D59"/>
    <w:rsid w:val="00CD60B2"/>
    <w:rsid w:val="00CD6448"/>
    <w:rsid w:val="00CD6B6C"/>
    <w:rsid w:val="00CD6FCD"/>
    <w:rsid w:val="00CD743A"/>
    <w:rsid w:val="00CD752F"/>
    <w:rsid w:val="00CD75EC"/>
    <w:rsid w:val="00CD7870"/>
    <w:rsid w:val="00CD79C0"/>
    <w:rsid w:val="00CE0684"/>
    <w:rsid w:val="00CE071C"/>
    <w:rsid w:val="00CE0902"/>
    <w:rsid w:val="00CE0DA2"/>
    <w:rsid w:val="00CE107E"/>
    <w:rsid w:val="00CE1185"/>
    <w:rsid w:val="00CE1ACC"/>
    <w:rsid w:val="00CE1D90"/>
    <w:rsid w:val="00CE25C9"/>
    <w:rsid w:val="00CE2948"/>
    <w:rsid w:val="00CE2F7E"/>
    <w:rsid w:val="00CE3517"/>
    <w:rsid w:val="00CE3A36"/>
    <w:rsid w:val="00CE410E"/>
    <w:rsid w:val="00CE4C81"/>
    <w:rsid w:val="00CE4D2A"/>
    <w:rsid w:val="00CE532C"/>
    <w:rsid w:val="00CE57C3"/>
    <w:rsid w:val="00CE584A"/>
    <w:rsid w:val="00CE5AD4"/>
    <w:rsid w:val="00CE650B"/>
    <w:rsid w:val="00CE679C"/>
    <w:rsid w:val="00CE68B8"/>
    <w:rsid w:val="00CE6DC5"/>
    <w:rsid w:val="00CE7A21"/>
    <w:rsid w:val="00CE7A98"/>
    <w:rsid w:val="00CF00D0"/>
    <w:rsid w:val="00CF03D5"/>
    <w:rsid w:val="00CF0688"/>
    <w:rsid w:val="00CF0748"/>
    <w:rsid w:val="00CF14F8"/>
    <w:rsid w:val="00CF165A"/>
    <w:rsid w:val="00CF17DB"/>
    <w:rsid w:val="00CF192B"/>
    <w:rsid w:val="00CF1C32"/>
    <w:rsid w:val="00CF1D63"/>
    <w:rsid w:val="00CF256B"/>
    <w:rsid w:val="00CF25B5"/>
    <w:rsid w:val="00CF2727"/>
    <w:rsid w:val="00CF2FF4"/>
    <w:rsid w:val="00CF34EF"/>
    <w:rsid w:val="00CF3BB8"/>
    <w:rsid w:val="00CF447F"/>
    <w:rsid w:val="00CF4B6C"/>
    <w:rsid w:val="00CF4D6E"/>
    <w:rsid w:val="00CF562F"/>
    <w:rsid w:val="00CF60B6"/>
    <w:rsid w:val="00CF61C7"/>
    <w:rsid w:val="00CF66EB"/>
    <w:rsid w:val="00CF6AB7"/>
    <w:rsid w:val="00CF72A2"/>
    <w:rsid w:val="00D00190"/>
    <w:rsid w:val="00D002E7"/>
    <w:rsid w:val="00D00848"/>
    <w:rsid w:val="00D00C63"/>
    <w:rsid w:val="00D00CC9"/>
    <w:rsid w:val="00D0155D"/>
    <w:rsid w:val="00D01CA3"/>
    <w:rsid w:val="00D01CAF"/>
    <w:rsid w:val="00D021D3"/>
    <w:rsid w:val="00D02210"/>
    <w:rsid w:val="00D024CA"/>
    <w:rsid w:val="00D026BC"/>
    <w:rsid w:val="00D0282D"/>
    <w:rsid w:val="00D02BF8"/>
    <w:rsid w:val="00D02FBC"/>
    <w:rsid w:val="00D03F81"/>
    <w:rsid w:val="00D041F9"/>
    <w:rsid w:val="00D0429B"/>
    <w:rsid w:val="00D04F90"/>
    <w:rsid w:val="00D05098"/>
    <w:rsid w:val="00D0509E"/>
    <w:rsid w:val="00D0579A"/>
    <w:rsid w:val="00D05926"/>
    <w:rsid w:val="00D059A6"/>
    <w:rsid w:val="00D060EE"/>
    <w:rsid w:val="00D06D1A"/>
    <w:rsid w:val="00D071F9"/>
    <w:rsid w:val="00D07331"/>
    <w:rsid w:val="00D07661"/>
    <w:rsid w:val="00D07949"/>
    <w:rsid w:val="00D100DE"/>
    <w:rsid w:val="00D10158"/>
    <w:rsid w:val="00D10732"/>
    <w:rsid w:val="00D10A5A"/>
    <w:rsid w:val="00D10EF4"/>
    <w:rsid w:val="00D11484"/>
    <w:rsid w:val="00D11CD2"/>
    <w:rsid w:val="00D11EDB"/>
    <w:rsid w:val="00D12099"/>
    <w:rsid w:val="00D1251D"/>
    <w:rsid w:val="00D12858"/>
    <w:rsid w:val="00D12926"/>
    <w:rsid w:val="00D12C5A"/>
    <w:rsid w:val="00D1322C"/>
    <w:rsid w:val="00D13393"/>
    <w:rsid w:val="00D13453"/>
    <w:rsid w:val="00D135B3"/>
    <w:rsid w:val="00D13A34"/>
    <w:rsid w:val="00D13BBD"/>
    <w:rsid w:val="00D13F5C"/>
    <w:rsid w:val="00D13FE8"/>
    <w:rsid w:val="00D144BA"/>
    <w:rsid w:val="00D146D9"/>
    <w:rsid w:val="00D14E58"/>
    <w:rsid w:val="00D14F0B"/>
    <w:rsid w:val="00D1536F"/>
    <w:rsid w:val="00D16B8C"/>
    <w:rsid w:val="00D172D6"/>
    <w:rsid w:val="00D17F16"/>
    <w:rsid w:val="00D2094D"/>
    <w:rsid w:val="00D20DB2"/>
    <w:rsid w:val="00D218C5"/>
    <w:rsid w:val="00D21CF5"/>
    <w:rsid w:val="00D2224F"/>
    <w:rsid w:val="00D22A6D"/>
    <w:rsid w:val="00D23868"/>
    <w:rsid w:val="00D23D16"/>
    <w:rsid w:val="00D23E63"/>
    <w:rsid w:val="00D23F29"/>
    <w:rsid w:val="00D241DE"/>
    <w:rsid w:val="00D24CDD"/>
    <w:rsid w:val="00D24F66"/>
    <w:rsid w:val="00D25188"/>
    <w:rsid w:val="00D25279"/>
    <w:rsid w:val="00D2549F"/>
    <w:rsid w:val="00D25AAC"/>
    <w:rsid w:val="00D25B72"/>
    <w:rsid w:val="00D261C8"/>
    <w:rsid w:val="00D2703E"/>
    <w:rsid w:val="00D27543"/>
    <w:rsid w:val="00D27B31"/>
    <w:rsid w:val="00D306B2"/>
    <w:rsid w:val="00D31AC5"/>
    <w:rsid w:val="00D320C0"/>
    <w:rsid w:val="00D32662"/>
    <w:rsid w:val="00D32A35"/>
    <w:rsid w:val="00D32AC6"/>
    <w:rsid w:val="00D335A2"/>
    <w:rsid w:val="00D33AA4"/>
    <w:rsid w:val="00D348A2"/>
    <w:rsid w:val="00D350B9"/>
    <w:rsid w:val="00D359BB"/>
    <w:rsid w:val="00D35BE9"/>
    <w:rsid w:val="00D369AB"/>
    <w:rsid w:val="00D36FF7"/>
    <w:rsid w:val="00D37D04"/>
    <w:rsid w:val="00D40270"/>
    <w:rsid w:val="00D41ACC"/>
    <w:rsid w:val="00D4235F"/>
    <w:rsid w:val="00D426E3"/>
    <w:rsid w:val="00D42B03"/>
    <w:rsid w:val="00D42DAD"/>
    <w:rsid w:val="00D42E27"/>
    <w:rsid w:val="00D43099"/>
    <w:rsid w:val="00D4464E"/>
    <w:rsid w:val="00D44A57"/>
    <w:rsid w:val="00D44ED8"/>
    <w:rsid w:val="00D45770"/>
    <w:rsid w:val="00D47274"/>
    <w:rsid w:val="00D47743"/>
    <w:rsid w:val="00D47D4A"/>
    <w:rsid w:val="00D47E3E"/>
    <w:rsid w:val="00D504A1"/>
    <w:rsid w:val="00D504D7"/>
    <w:rsid w:val="00D50773"/>
    <w:rsid w:val="00D50C8C"/>
    <w:rsid w:val="00D5123F"/>
    <w:rsid w:val="00D512C2"/>
    <w:rsid w:val="00D5157E"/>
    <w:rsid w:val="00D5193A"/>
    <w:rsid w:val="00D521C4"/>
    <w:rsid w:val="00D5242A"/>
    <w:rsid w:val="00D53BDF"/>
    <w:rsid w:val="00D5484D"/>
    <w:rsid w:val="00D5498D"/>
    <w:rsid w:val="00D55BB8"/>
    <w:rsid w:val="00D55FDB"/>
    <w:rsid w:val="00D5695E"/>
    <w:rsid w:val="00D56E35"/>
    <w:rsid w:val="00D575FB"/>
    <w:rsid w:val="00D57C91"/>
    <w:rsid w:val="00D603E1"/>
    <w:rsid w:val="00D6080A"/>
    <w:rsid w:val="00D60C41"/>
    <w:rsid w:val="00D60EE3"/>
    <w:rsid w:val="00D6112A"/>
    <w:rsid w:val="00D61A17"/>
    <w:rsid w:val="00D61CB7"/>
    <w:rsid w:val="00D628A4"/>
    <w:rsid w:val="00D62CB2"/>
    <w:rsid w:val="00D62F32"/>
    <w:rsid w:val="00D6314D"/>
    <w:rsid w:val="00D63A11"/>
    <w:rsid w:val="00D63A4D"/>
    <w:rsid w:val="00D63D0B"/>
    <w:rsid w:val="00D65ADA"/>
    <w:rsid w:val="00D6606E"/>
    <w:rsid w:val="00D664EE"/>
    <w:rsid w:val="00D66C48"/>
    <w:rsid w:val="00D66E9E"/>
    <w:rsid w:val="00D66EB5"/>
    <w:rsid w:val="00D67873"/>
    <w:rsid w:val="00D678B3"/>
    <w:rsid w:val="00D67B0F"/>
    <w:rsid w:val="00D67CBF"/>
    <w:rsid w:val="00D700A9"/>
    <w:rsid w:val="00D70696"/>
    <w:rsid w:val="00D71835"/>
    <w:rsid w:val="00D71994"/>
    <w:rsid w:val="00D71A9B"/>
    <w:rsid w:val="00D71B04"/>
    <w:rsid w:val="00D71E77"/>
    <w:rsid w:val="00D721BF"/>
    <w:rsid w:val="00D73406"/>
    <w:rsid w:val="00D73AD8"/>
    <w:rsid w:val="00D741CB"/>
    <w:rsid w:val="00D74486"/>
    <w:rsid w:val="00D74E8D"/>
    <w:rsid w:val="00D75207"/>
    <w:rsid w:val="00D754EB"/>
    <w:rsid w:val="00D76521"/>
    <w:rsid w:val="00D76632"/>
    <w:rsid w:val="00D76E6E"/>
    <w:rsid w:val="00D775E0"/>
    <w:rsid w:val="00D77B5D"/>
    <w:rsid w:val="00D77CC6"/>
    <w:rsid w:val="00D80015"/>
    <w:rsid w:val="00D802DA"/>
    <w:rsid w:val="00D807D3"/>
    <w:rsid w:val="00D8081B"/>
    <w:rsid w:val="00D80864"/>
    <w:rsid w:val="00D81570"/>
    <w:rsid w:val="00D81B7B"/>
    <w:rsid w:val="00D8262A"/>
    <w:rsid w:val="00D827BF"/>
    <w:rsid w:val="00D82C0A"/>
    <w:rsid w:val="00D8346F"/>
    <w:rsid w:val="00D8351F"/>
    <w:rsid w:val="00D835DC"/>
    <w:rsid w:val="00D83693"/>
    <w:rsid w:val="00D84236"/>
    <w:rsid w:val="00D8443F"/>
    <w:rsid w:val="00D8445D"/>
    <w:rsid w:val="00D84494"/>
    <w:rsid w:val="00D849CC"/>
    <w:rsid w:val="00D855E1"/>
    <w:rsid w:val="00D85708"/>
    <w:rsid w:val="00D8585E"/>
    <w:rsid w:val="00D85A21"/>
    <w:rsid w:val="00D864C5"/>
    <w:rsid w:val="00D86B20"/>
    <w:rsid w:val="00D86FA6"/>
    <w:rsid w:val="00D8786E"/>
    <w:rsid w:val="00D87991"/>
    <w:rsid w:val="00D87C8A"/>
    <w:rsid w:val="00D87ECF"/>
    <w:rsid w:val="00D87EEE"/>
    <w:rsid w:val="00D907FC"/>
    <w:rsid w:val="00D90D49"/>
    <w:rsid w:val="00D91199"/>
    <w:rsid w:val="00D91C23"/>
    <w:rsid w:val="00D91D01"/>
    <w:rsid w:val="00D93047"/>
    <w:rsid w:val="00D944C3"/>
    <w:rsid w:val="00D94B71"/>
    <w:rsid w:val="00D94E98"/>
    <w:rsid w:val="00D9633A"/>
    <w:rsid w:val="00D96B1F"/>
    <w:rsid w:val="00D96D75"/>
    <w:rsid w:val="00D97E79"/>
    <w:rsid w:val="00DA009E"/>
    <w:rsid w:val="00DA06FF"/>
    <w:rsid w:val="00DA0B5D"/>
    <w:rsid w:val="00DA0FD9"/>
    <w:rsid w:val="00DA1A45"/>
    <w:rsid w:val="00DA2228"/>
    <w:rsid w:val="00DA2D5A"/>
    <w:rsid w:val="00DA3C0F"/>
    <w:rsid w:val="00DA410B"/>
    <w:rsid w:val="00DA423A"/>
    <w:rsid w:val="00DA49F3"/>
    <w:rsid w:val="00DA4E48"/>
    <w:rsid w:val="00DA59CB"/>
    <w:rsid w:val="00DA60A0"/>
    <w:rsid w:val="00DA6820"/>
    <w:rsid w:val="00DA6E20"/>
    <w:rsid w:val="00DA76B7"/>
    <w:rsid w:val="00DA7702"/>
    <w:rsid w:val="00DA7C25"/>
    <w:rsid w:val="00DB142C"/>
    <w:rsid w:val="00DB17D0"/>
    <w:rsid w:val="00DB20E6"/>
    <w:rsid w:val="00DB23DB"/>
    <w:rsid w:val="00DB2720"/>
    <w:rsid w:val="00DB2946"/>
    <w:rsid w:val="00DB32FF"/>
    <w:rsid w:val="00DB3363"/>
    <w:rsid w:val="00DB3DAA"/>
    <w:rsid w:val="00DB44A8"/>
    <w:rsid w:val="00DB4F27"/>
    <w:rsid w:val="00DB5011"/>
    <w:rsid w:val="00DB59EA"/>
    <w:rsid w:val="00DB5C3C"/>
    <w:rsid w:val="00DB5D0F"/>
    <w:rsid w:val="00DB5D4E"/>
    <w:rsid w:val="00DB60E2"/>
    <w:rsid w:val="00DB64B0"/>
    <w:rsid w:val="00DB6FF7"/>
    <w:rsid w:val="00DB7199"/>
    <w:rsid w:val="00DB7DF5"/>
    <w:rsid w:val="00DB7ECE"/>
    <w:rsid w:val="00DC0478"/>
    <w:rsid w:val="00DC09A1"/>
    <w:rsid w:val="00DC1021"/>
    <w:rsid w:val="00DC1546"/>
    <w:rsid w:val="00DC16E0"/>
    <w:rsid w:val="00DC16E6"/>
    <w:rsid w:val="00DC2232"/>
    <w:rsid w:val="00DC223B"/>
    <w:rsid w:val="00DC30F2"/>
    <w:rsid w:val="00DC42F5"/>
    <w:rsid w:val="00DC456D"/>
    <w:rsid w:val="00DC4582"/>
    <w:rsid w:val="00DC48F6"/>
    <w:rsid w:val="00DC51D2"/>
    <w:rsid w:val="00DC5B19"/>
    <w:rsid w:val="00DC5FDD"/>
    <w:rsid w:val="00DC7221"/>
    <w:rsid w:val="00DC73AE"/>
    <w:rsid w:val="00DD008F"/>
    <w:rsid w:val="00DD019D"/>
    <w:rsid w:val="00DD085B"/>
    <w:rsid w:val="00DD134B"/>
    <w:rsid w:val="00DD1940"/>
    <w:rsid w:val="00DD1EC8"/>
    <w:rsid w:val="00DD27B2"/>
    <w:rsid w:val="00DD27E8"/>
    <w:rsid w:val="00DD2AAB"/>
    <w:rsid w:val="00DD30AE"/>
    <w:rsid w:val="00DD35E0"/>
    <w:rsid w:val="00DD4122"/>
    <w:rsid w:val="00DD42CE"/>
    <w:rsid w:val="00DD4595"/>
    <w:rsid w:val="00DD4EC7"/>
    <w:rsid w:val="00DD4F01"/>
    <w:rsid w:val="00DD4F11"/>
    <w:rsid w:val="00DD5344"/>
    <w:rsid w:val="00DD653F"/>
    <w:rsid w:val="00DD66C2"/>
    <w:rsid w:val="00DD726F"/>
    <w:rsid w:val="00DD789B"/>
    <w:rsid w:val="00DE03BB"/>
    <w:rsid w:val="00DE09FB"/>
    <w:rsid w:val="00DE1165"/>
    <w:rsid w:val="00DE187D"/>
    <w:rsid w:val="00DE2255"/>
    <w:rsid w:val="00DE2522"/>
    <w:rsid w:val="00DE2AA2"/>
    <w:rsid w:val="00DE3BA3"/>
    <w:rsid w:val="00DE3CF6"/>
    <w:rsid w:val="00DE3F51"/>
    <w:rsid w:val="00DE508E"/>
    <w:rsid w:val="00DE560B"/>
    <w:rsid w:val="00DE573D"/>
    <w:rsid w:val="00DE5D8B"/>
    <w:rsid w:val="00DE6098"/>
    <w:rsid w:val="00DE7262"/>
    <w:rsid w:val="00DE7397"/>
    <w:rsid w:val="00DE7895"/>
    <w:rsid w:val="00DE7BFB"/>
    <w:rsid w:val="00DE7C8B"/>
    <w:rsid w:val="00DE7E6B"/>
    <w:rsid w:val="00DF07C9"/>
    <w:rsid w:val="00DF0BA8"/>
    <w:rsid w:val="00DF119D"/>
    <w:rsid w:val="00DF14EA"/>
    <w:rsid w:val="00DF153E"/>
    <w:rsid w:val="00DF15F0"/>
    <w:rsid w:val="00DF1891"/>
    <w:rsid w:val="00DF2694"/>
    <w:rsid w:val="00DF2E0E"/>
    <w:rsid w:val="00DF2FD2"/>
    <w:rsid w:val="00DF331C"/>
    <w:rsid w:val="00DF4D1D"/>
    <w:rsid w:val="00DF5578"/>
    <w:rsid w:val="00DF576C"/>
    <w:rsid w:val="00DF5C10"/>
    <w:rsid w:val="00DF5CC2"/>
    <w:rsid w:val="00DF6290"/>
    <w:rsid w:val="00DF6358"/>
    <w:rsid w:val="00DF640A"/>
    <w:rsid w:val="00DF689E"/>
    <w:rsid w:val="00DF6E0A"/>
    <w:rsid w:val="00DF6EC4"/>
    <w:rsid w:val="00DF7474"/>
    <w:rsid w:val="00DF75A6"/>
    <w:rsid w:val="00DF79AD"/>
    <w:rsid w:val="00DF7F14"/>
    <w:rsid w:val="00E00105"/>
    <w:rsid w:val="00E003B0"/>
    <w:rsid w:val="00E00FA4"/>
    <w:rsid w:val="00E01CE3"/>
    <w:rsid w:val="00E021A7"/>
    <w:rsid w:val="00E02B1E"/>
    <w:rsid w:val="00E02BBB"/>
    <w:rsid w:val="00E0368E"/>
    <w:rsid w:val="00E038F0"/>
    <w:rsid w:val="00E03F1E"/>
    <w:rsid w:val="00E0455B"/>
    <w:rsid w:val="00E04F71"/>
    <w:rsid w:val="00E06424"/>
    <w:rsid w:val="00E067D0"/>
    <w:rsid w:val="00E06B5C"/>
    <w:rsid w:val="00E0728A"/>
    <w:rsid w:val="00E0736E"/>
    <w:rsid w:val="00E078F3"/>
    <w:rsid w:val="00E07E7B"/>
    <w:rsid w:val="00E10739"/>
    <w:rsid w:val="00E10C43"/>
    <w:rsid w:val="00E11029"/>
    <w:rsid w:val="00E1104C"/>
    <w:rsid w:val="00E113E5"/>
    <w:rsid w:val="00E118BF"/>
    <w:rsid w:val="00E12124"/>
    <w:rsid w:val="00E1239C"/>
    <w:rsid w:val="00E12444"/>
    <w:rsid w:val="00E12BF0"/>
    <w:rsid w:val="00E130D8"/>
    <w:rsid w:val="00E132B3"/>
    <w:rsid w:val="00E13312"/>
    <w:rsid w:val="00E134FB"/>
    <w:rsid w:val="00E13FD9"/>
    <w:rsid w:val="00E14332"/>
    <w:rsid w:val="00E14F19"/>
    <w:rsid w:val="00E15385"/>
    <w:rsid w:val="00E1540C"/>
    <w:rsid w:val="00E156D8"/>
    <w:rsid w:val="00E15A19"/>
    <w:rsid w:val="00E15EE0"/>
    <w:rsid w:val="00E1600E"/>
    <w:rsid w:val="00E1648B"/>
    <w:rsid w:val="00E16C43"/>
    <w:rsid w:val="00E17C9D"/>
    <w:rsid w:val="00E20318"/>
    <w:rsid w:val="00E20D62"/>
    <w:rsid w:val="00E20DC9"/>
    <w:rsid w:val="00E214AC"/>
    <w:rsid w:val="00E214FE"/>
    <w:rsid w:val="00E21633"/>
    <w:rsid w:val="00E21B40"/>
    <w:rsid w:val="00E22CA0"/>
    <w:rsid w:val="00E23557"/>
    <w:rsid w:val="00E237BF"/>
    <w:rsid w:val="00E23AEB"/>
    <w:rsid w:val="00E24584"/>
    <w:rsid w:val="00E246BC"/>
    <w:rsid w:val="00E24878"/>
    <w:rsid w:val="00E24E0A"/>
    <w:rsid w:val="00E25204"/>
    <w:rsid w:val="00E25511"/>
    <w:rsid w:val="00E257E0"/>
    <w:rsid w:val="00E25B0D"/>
    <w:rsid w:val="00E25E0C"/>
    <w:rsid w:val="00E263A4"/>
    <w:rsid w:val="00E263B1"/>
    <w:rsid w:val="00E2649D"/>
    <w:rsid w:val="00E26702"/>
    <w:rsid w:val="00E26ADE"/>
    <w:rsid w:val="00E26BC3"/>
    <w:rsid w:val="00E26FAF"/>
    <w:rsid w:val="00E270DF"/>
    <w:rsid w:val="00E2785C"/>
    <w:rsid w:val="00E27C3C"/>
    <w:rsid w:val="00E27D01"/>
    <w:rsid w:val="00E27F39"/>
    <w:rsid w:val="00E30314"/>
    <w:rsid w:val="00E306CE"/>
    <w:rsid w:val="00E30F75"/>
    <w:rsid w:val="00E313DC"/>
    <w:rsid w:val="00E31E90"/>
    <w:rsid w:val="00E32031"/>
    <w:rsid w:val="00E32747"/>
    <w:rsid w:val="00E328FA"/>
    <w:rsid w:val="00E32D80"/>
    <w:rsid w:val="00E332F1"/>
    <w:rsid w:val="00E3499E"/>
    <w:rsid w:val="00E352C6"/>
    <w:rsid w:val="00E35457"/>
    <w:rsid w:val="00E355B5"/>
    <w:rsid w:val="00E360B0"/>
    <w:rsid w:val="00E36667"/>
    <w:rsid w:val="00E36992"/>
    <w:rsid w:val="00E3699A"/>
    <w:rsid w:val="00E37117"/>
    <w:rsid w:val="00E37CB2"/>
    <w:rsid w:val="00E37F7E"/>
    <w:rsid w:val="00E41CB6"/>
    <w:rsid w:val="00E42620"/>
    <w:rsid w:val="00E428FC"/>
    <w:rsid w:val="00E43054"/>
    <w:rsid w:val="00E43A07"/>
    <w:rsid w:val="00E4415C"/>
    <w:rsid w:val="00E44B62"/>
    <w:rsid w:val="00E44D68"/>
    <w:rsid w:val="00E45302"/>
    <w:rsid w:val="00E47020"/>
    <w:rsid w:val="00E47A01"/>
    <w:rsid w:val="00E47C27"/>
    <w:rsid w:val="00E47D9F"/>
    <w:rsid w:val="00E47FE6"/>
    <w:rsid w:val="00E50549"/>
    <w:rsid w:val="00E50739"/>
    <w:rsid w:val="00E50F8D"/>
    <w:rsid w:val="00E517F0"/>
    <w:rsid w:val="00E51CBB"/>
    <w:rsid w:val="00E51D27"/>
    <w:rsid w:val="00E51DE1"/>
    <w:rsid w:val="00E52418"/>
    <w:rsid w:val="00E52455"/>
    <w:rsid w:val="00E52A17"/>
    <w:rsid w:val="00E52C63"/>
    <w:rsid w:val="00E5322E"/>
    <w:rsid w:val="00E5358A"/>
    <w:rsid w:val="00E538E4"/>
    <w:rsid w:val="00E53C9B"/>
    <w:rsid w:val="00E53FD2"/>
    <w:rsid w:val="00E541DF"/>
    <w:rsid w:val="00E54933"/>
    <w:rsid w:val="00E54F99"/>
    <w:rsid w:val="00E555C9"/>
    <w:rsid w:val="00E55E38"/>
    <w:rsid w:val="00E55EBC"/>
    <w:rsid w:val="00E56058"/>
    <w:rsid w:val="00E568EA"/>
    <w:rsid w:val="00E572DB"/>
    <w:rsid w:val="00E57796"/>
    <w:rsid w:val="00E57954"/>
    <w:rsid w:val="00E57D38"/>
    <w:rsid w:val="00E61B54"/>
    <w:rsid w:val="00E61D9B"/>
    <w:rsid w:val="00E62145"/>
    <w:rsid w:val="00E62221"/>
    <w:rsid w:val="00E6286F"/>
    <w:rsid w:val="00E62AD0"/>
    <w:rsid w:val="00E62E5C"/>
    <w:rsid w:val="00E630DD"/>
    <w:rsid w:val="00E63977"/>
    <w:rsid w:val="00E6478D"/>
    <w:rsid w:val="00E648FA"/>
    <w:rsid w:val="00E6503D"/>
    <w:rsid w:val="00E65248"/>
    <w:rsid w:val="00E6574E"/>
    <w:rsid w:val="00E657AE"/>
    <w:rsid w:val="00E65C96"/>
    <w:rsid w:val="00E65D40"/>
    <w:rsid w:val="00E65DF4"/>
    <w:rsid w:val="00E663D5"/>
    <w:rsid w:val="00E66E48"/>
    <w:rsid w:val="00E6768B"/>
    <w:rsid w:val="00E679FF"/>
    <w:rsid w:val="00E67D55"/>
    <w:rsid w:val="00E67D66"/>
    <w:rsid w:val="00E67E3E"/>
    <w:rsid w:val="00E705BE"/>
    <w:rsid w:val="00E709ED"/>
    <w:rsid w:val="00E71C1F"/>
    <w:rsid w:val="00E71C2C"/>
    <w:rsid w:val="00E720E5"/>
    <w:rsid w:val="00E724CE"/>
    <w:rsid w:val="00E73086"/>
    <w:rsid w:val="00E738E7"/>
    <w:rsid w:val="00E744B5"/>
    <w:rsid w:val="00E7497B"/>
    <w:rsid w:val="00E74B95"/>
    <w:rsid w:val="00E763B2"/>
    <w:rsid w:val="00E76CCE"/>
    <w:rsid w:val="00E76E35"/>
    <w:rsid w:val="00E76E99"/>
    <w:rsid w:val="00E77004"/>
    <w:rsid w:val="00E77383"/>
    <w:rsid w:val="00E77633"/>
    <w:rsid w:val="00E77C8F"/>
    <w:rsid w:val="00E77EEA"/>
    <w:rsid w:val="00E80BBD"/>
    <w:rsid w:val="00E81DDE"/>
    <w:rsid w:val="00E82EF7"/>
    <w:rsid w:val="00E834D6"/>
    <w:rsid w:val="00E83737"/>
    <w:rsid w:val="00E837DB"/>
    <w:rsid w:val="00E8385F"/>
    <w:rsid w:val="00E84A88"/>
    <w:rsid w:val="00E84C61"/>
    <w:rsid w:val="00E84D3E"/>
    <w:rsid w:val="00E8506B"/>
    <w:rsid w:val="00E85671"/>
    <w:rsid w:val="00E85BED"/>
    <w:rsid w:val="00E85C2E"/>
    <w:rsid w:val="00E8655A"/>
    <w:rsid w:val="00E86D3A"/>
    <w:rsid w:val="00E86F78"/>
    <w:rsid w:val="00E8713E"/>
    <w:rsid w:val="00E8761F"/>
    <w:rsid w:val="00E87AD3"/>
    <w:rsid w:val="00E90553"/>
    <w:rsid w:val="00E90A00"/>
    <w:rsid w:val="00E91542"/>
    <w:rsid w:val="00E91BCD"/>
    <w:rsid w:val="00E91D48"/>
    <w:rsid w:val="00E92485"/>
    <w:rsid w:val="00E92BD3"/>
    <w:rsid w:val="00E92C6B"/>
    <w:rsid w:val="00E9367B"/>
    <w:rsid w:val="00E93BC9"/>
    <w:rsid w:val="00E93C37"/>
    <w:rsid w:val="00E94196"/>
    <w:rsid w:val="00E9444B"/>
    <w:rsid w:val="00E94B1B"/>
    <w:rsid w:val="00E94B59"/>
    <w:rsid w:val="00E94C7C"/>
    <w:rsid w:val="00E95451"/>
    <w:rsid w:val="00E956FA"/>
    <w:rsid w:val="00E95A8C"/>
    <w:rsid w:val="00E95C62"/>
    <w:rsid w:val="00E95E76"/>
    <w:rsid w:val="00E95F2E"/>
    <w:rsid w:val="00E9641E"/>
    <w:rsid w:val="00E966B5"/>
    <w:rsid w:val="00E969B0"/>
    <w:rsid w:val="00E96A9D"/>
    <w:rsid w:val="00E96BCA"/>
    <w:rsid w:val="00E96D25"/>
    <w:rsid w:val="00E96D81"/>
    <w:rsid w:val="00E96FD7"/>
    <w:rsid w:val="00E9726B"/>
    <w:rsid w:val="00E9755E"/>
    <w:rsid w:val="00E97EB3"/>
    <w:rsid w:val="00EA051A"/>
    <w:rsid w:val="00EA085E"/>
    <w:rsid w:val="00EA0BD6"/>
    <w:rsid w:val="00EA0E3B"/>
    <w:rsid w:val="00EA170C"/>
    <w:rsid w:val="00EA1DB1"/>
    <w:rsid w:val="00EA3765"/>
    <w:rsid w:val="00EA376C"/>
    <w:rsid w:val="00EA3C36"/>
    <w:rsid w:val="00EA3F0D"/>
    <w:rsid w:val="00EA4097"/>
    <w:rsid w:val="00EA4443"/>
    <w:rsid w:val="00EA4586"/>
    <w:rsid w:val="00EA4B5A"/>
    <w:rsid w:val="00EA4F9D"/>
    <w:rsid w:val="00EA55F0"/>
    <w:rsid w:val="00EA59D8"/>
    <w:rsid w:val="00EA5EF5"/>
    <w:rsid w:val="00EA664B"/>
    <w:rsid w:val="00EA6936"/>
    <w:rsid w:val="00EA6F61"/>
    <w:rsid w:val="00EB01E6"/>
    <w:rsid w:val="00EB0755"/>
    <w:rsid w:val="00EB0FE5"/>
    <w:rsid w:val="00EB12E0"/>
    <w:rsid w:val="00EB1C73"/>
    <w:rsid w:val="00EB21D6"/>
    <w:rsid w:val="00EB2312"/>
    <w:rsid w:val="00EB2410"/>
    <w:rsid w:val="00EB2782"/>
    <w:rsid w:val="00EB2BBA"/>
    <w:rsid w:val="00EB3828"/>
    <w:rsid w:val="00EB3D7F"/>
    <w:rsid w:val="00EB3ED5"/>
    <w:rsid w:val="00EB43F3"/>
    <w:rsid w:val="00EB4C4A"/>
    <w:rsid w:val="00EB4D91"/>
    <w:rsid w:val="00EB4E36"/>
    <w:rsid w:val="00EB4F22"/>
    <w:rsid w:val="00EB5722"/>
    <w:rsid w:val="00EB5F8B"/>
    <w:rsid w:val="00EB6F4B"/>
    <w:rsid w:val="00EB7401"/>
    <w:rsid w:val="00EB7C92"/>
    <w:rsid w:val="00EC092F"/>
    <w:rsid w:val="00EC09A8"/>
    <w:rsid w:val="00EC0ACE"/>
    <w:rsid w:val="00EC1215"/>
    <w:rsid w:val="00EC1507"/>
    <w:rsid w:val="00EC1784"/>
    <w:rsid w:val="00EC209A"/>
    <w:rsid w:val="00EC2492"/>
    <w:rsid w:val="00EC2F7D"/>
    <w:rsid w:val="00EC372A"/>
    <w:rsid w:val="00EC4579"/>
    <w:rsid w:val="00EC4C79"/>
    <w:rsid w:val="00EC4E05"/>
    <w:rsid w:val="00EC507E"/>
    <w:rsid w:val="00EC54C2"/>
    <w:rsid w:val="00EC5BD6"/>
    <w:rsid w:val="00EC5C4F"/>
    <w:rsid w:val="00EC5C96"/>
    <w:rsid w:val="00EC5F07"/>
    <w:rsid w:val="00EC667D"/>
    <w:rsid w:val="00EC6901"/>
    <w:rsid w:val="00EC7F82"/>
    <w:rsid w:val="00EC7F8C"/>
    <w:rsid w:val="00ED0DEA"/>
    <w:rsid w:val="00ED1041"/>
    <w:rsid w:val="00ED1273"/>
    <w:rsid w:val="00ED16C9"/>
    <w:rsid w:val="00ED2315"/>
    <w:rsid w:val="00ED440B"/>
    <w:rsid w:val="00ED4BA9"/>
    <w:rsid w:val="00ED56B4"/>
    <w:rsid w:val="00ED600C"/>
    <w:rsid w:val="00ED6461"/>
    <w:rsid w:val="00ED6747"/>
    <w:rsid w:val="00ED69E2"/>
    <w:rsid w:val="00ED6B4E"/>
    <w:rsid w:val="00ED6EF2"/>
    <w:rsid w:val="00ED70C7"/>
    <w:rsid w:val="00ED737C"/>
    <w:rsid w:val="00ED7C63"/>
    <w:rsid w:val="00ED7F8B"/>
    <w:rsid w:val="00EE0198"/>
    <w:rsid w:val="00EE0C68"/>
    <w:rsid w:val="00EE0F35"/>
    <w:rsid w:val="00EE113E"/>
    <w:rsid w:val="00EE12E2"/>
    <w:rsid w:val="00EE148B"/>
    <w:rsid w:val="00EE1C68"/>
    <w:rsid w:val="00EE2035"/>
    <w:rsid w:val="00EE2435"/>
    <w:rsid w:val="00EE2D82"/>
    <w:rsid w:val="00EE34D9"/>
    <w:rsid w:val="00EE3A0B"/>
    <w:rsid w:val="00EE5366"/>
    <w:rsid w:val="00EE574F"/>
    <w:rsid w:val="00EE5B07"/>
    <w:rsid w:val="00EE5F5A"/>
    <w:rsid w:val="00EE5FC2"/>
    <w:rsid w:val="00EE71FF"/>
    <w:rsid w:val="00EE7602"/>
    <w:rsid w:val="00EE7A62"/>
    <w:rsid w:val="00EF070E"/>
    <w:rsid w:val="00EF150C"/>
    <w:rsid w:val="00EF1AC4"/>
    <w:rsid w:val="00EF218A"/>
    <w:rsid w:val="00EF2C9E"/>
    <w:rsid w:val="00EF2ED3"/>
    <w:rsid w:val="00EF30B9"/>
    <w:rsid w:val="00EF33C9"/>
    <w:rsid w:val="00EF36FE"/>
    <w:rsid w:val="00EF3EE3"/>
    <w:rsid w:val="00EF400E"/>
    <w:rsid w:val="00EF425D"/>
    <w:rsid w:val="00EF4E9E"/>
    <w:rsid w:val="00EF5A4A"/>
    <w:rsid w:val="00EF5C36"/>
    <w:rsid w:val="00EF5F07"/>
    <w:rsid w:val="00EF623F"/>
    <w:rsid w:val="00EF77A1"/>
    <w:rsid w:val="00EF7A6C"/>
    <w:rsid w:val="00EF7A77"/>
    <w:rsid w:val="00EF7FBC"/>
    <w:rsid w:val="00F0010B"/>
    <w:rsid w:val="00F0049C"/>
    <w:rsid w:val="00F00870"/>
    <w:rsid w:val="00F008FA"/>
    <w:rsid w:val="00F00A7A"/>
    <w:rsid w:val="00F01041"/>
    <w:rsid w:val="00F011D1"/>
    <w:rsid w:val="00F013DD"/>
    <w:rsid w:val="00F01562"/>
    <w:rsid w:val="00F018BB"/>
    <w:rsid w:val="00F01CE9"/>
    <w:rsid w:val="00F03051"/>
    <w:rsid w:val="00F040A4"/>
    <w:rsid w:val="00F0413C"/>
    <w:rsid w:val="00F0418B"/>
    <w:rsid w:val="00F043C9"/>
    <w:rsid w:val="00F0474A"/>
    <w:rsid w:val="00F0480D"/>
    <w:rsid w:val="00F04BF9"/>
    <w:rsid w:val="00F053E3"/>
    <w:rsid w:val="00F05532"/>
    <w:rsid w:val="00F05703"/>
    <w:rsid w:val="00F05955"/>
    <w:rsid w:val="00F05CC7"/>
    <w:rsid w:val="00F07683"/>
    <w:rsid w:val="00F10368"/>
    <w:rsid w:val="00F104C5"/>
    <w:rsid w:val="00F106EA"/>
    <w:rsid w:val="00F10F97"/>
    <w:rsid w:val="00F11282"/>
    <w:rsid w:val="00F117E1"/>
    <w:rsid w:val="00F11DC3"/>
    <w:rsid w:val="00F11FB0"/>
    <w:rsid w:val="00F125A7"/>
    <w:rsid w:val="00F1264E"/>
    <w:rsid w:val="00F12B05"/>
    <w:rsid w:val="00F12DDD"/>
    <w:rsid w:val="00F12E69"/>
    <w:rsid w:val="00F1345D"/>
    <w:rsid w:val="00F134EF"/>
    <w:rsid w:val="00F1390D"/>
    <w:rsid w:val="00F14767"/>
    <w:rsid w:val="00F14E63"/>
    <w:rsid w:val="00F15010"/>
    <w:rsid w:val="00F150E1"/>
    <w:rsid w:val="00F150F3"/>
    <w:rsid w:val="00F15123"/>
    <w:rsid w:val="00F15C0C"/>
    <w:rsid w:val="00F16103"/>
    <w:rsid w:val="00F161F9"/>
    <w:rsid w:val="00F163D7"/>
    <w:rsid w:val="00F16475"/>
    <w:rsid w:val="00F17D25"/>
    <w:rsid w:val="00F20257"/>
    <w:rsid w:val="00F20267"/>
    <w:rsid w:val="00F2040B"/>
    <w:rsid w:val="00F205C5"/>
    <w:rsid w:val="00F20752"/>
    <w:rsid w:val="00F207E1"/>
    <w:rsid w:val="00F20D5A"/>
    <w:rsid w:val="00F20E12"/>
    <w:rsid w:val="00F21E64"/>
    <w:rsid w:val="00F23443"/>
    <w:rsid w:val="00F23614"/>
    <w:rsid w:val="00F238DF"/>
    <w:rsid w:val="00F23C42"/>
    <w:rsid w:val="00F23F86"/>
    <w:rsid w:val="00F241A5"/>
    <w:rsid w:val="00F24393"/>
    <w:rsid w:val="00F24979"/>
    <w:rsid w:val="00F24D73"/>
    <w:rsid w:val="00F256D2"/>
    <w:rsid w:val="00F25704"/>
    <w:rsid w:val="00F26059"/>
    <w:rsid w:val="00F2703F"/>
    <w:rsid w:val="00F27742"/>
    <w:rsid w:val="00F27DFE"/>
    <w:rsid w:val="00F27E93"/>
    <w:rsid w:val="00F27EDD"/>
    <w:rsid w:val="00F30091"/>
    <w:rsid w:val="00F302AC"/>
    <w:rsid w:val="00F305CF"/>
    <w:rsid w:val="00F30853"/>
    <w:rsid w:val="00F30A2D"/>
    <w:rsid w:val="00F30F80"/>
    <w:rsid w:val="00F31100"/>
    <w:rsid w:val="00F31553"/>
    <w:rsid w:val="00F31F7A"/>
    <w:rsid w:val="00F3258F"/>
    <w:rsid w:val="00F329D4"/>
    <w:rsid w:val="00F32F61"/>
    <w:rsid w:val="00F332F9"/>
    <w:rsid w:val="00F3366E"/>
    <w:rsid w:val="00F337C0"/>
    <w:rsid w:val="00F33E92"/>
    <w:rsid w:val="00F34053"/>
    <w:rsid w:val="00F352F3"/>
    <w:rsid w:val="00F354C6"/>
    <w:rsid w:val="00F357D1"/>
    <w:rsid w:val="00F3631B"/>
    <w:rsid w:val="00F36BB4"/>
    <w:rsid w:val="00F371F2"/>
    <w:rsid w:val="00F37724"/>
    <w:rsid w:val="00F37BD5"/>
    <w:rsid w:val="00F40281"/>
    <w:rsid w:val="00F41D8F"/>
    <w:rsid w:val="00F41FDB"/>
    <w:rsid w:val="00F421A6"/>
    <w:rsid w:val="00F421F9"/>
    <w:rsid w:val="00F425AF"/>
    <w:rsid w:val="00F428AF"/>
    <w:rsid w:val="00F42939"/>
    <w:rsid w:val="00F432EF"/>
    <w:rsid w:val="00F436DF"/>
    <w:rsid w:val="00F43AF5"/>
    <w:rsid w:val="00F43CCF"/>
    <w:rsid w:val="00F43DD8"/>
    <w:rsid w:val="00F43E60"/>
    <w:rsid w:val="00F4438D"/>
    <w:rsid w:val="00F44B99"/>
    <w:rsid w:val="00F45DDB"/>
    <w:rsid w:val="00F4679D"/>
    <w:rsid w:val="00F47214"/>
    <w:rsid w:val="00F5027E"/>
    <w:rsid w:val="00F504B6"/>
    <w:rsid w:val="00F5076A"/>
    <w:rsid w:val="00F50818"/>
    <w:rsid w:val="00F50D11"/>
    <w:rsid w:val="00F50FC0"/>
    <w:rsid w:val="00F51252"/>
    <w:rsid w:val="00F514B4"/>
    <w:rsid w:val="00F5152B"/>
    <w:rsid w:val="00F518DE"/>
    <w:rsid w:val="00F520DF"/>
    <w:rsid w:val="00F5251E"/>
    <w:rsid w:val="00F52671"/>
    <w:rsid w:val="00F52B6B"/>
    <w:rsid w:val="00F5342F"/>
    <w:rsid w:val="00F53C0B"/>
    <w:rsid w:val="00F53C89"/>
    <w:rsid w:val="00F53FEF"/>
    <w:rsid w:val="00F54ED6"/>
    <w:rsid w:val="00F55080"/>
    <w:rsid w:val="00F55211"/>
    <w:rsid w:val="00F55A9F"/>
    <w:rsid w:val="00F567D4"/>
    <w:rsid w:val="00F56928"/>
    <w:rsid w:val="00F577CB"/>
    <w:rsid w:val="00F57AAA"/>
    <w:rsid w:val="00F60418"/>
    <w:rsid w:val="00F60D0E"/>
    <w:rsid w:val="00F614A2"/>
    <w:rsid w:val="00F61852"/>
    <w:rsid w:val="00F61AB1"/>
    <w:rsid w:val="00F61B56"/>
    <w:rsid w:val="00F61F0E"/>
    <w:rsid w:val="00F632D1"/>
    <w:rsid w:val="00F632D5"/>
    <w:rsid w:val="00F634C4"/>
    <w:rsid w:val="00F639E5"/>
    <w:rsid w:val="00F63A29"/>
    <w:rsid w:val="00F64DFC"/>
    <w:rsid w:val="00F65CFA"/>
    <w:rsid w:val="00F661EA"/>
    <w:rsid w:val="00F666F4"/>
    <w:rsid w:val="00F66AC6"/>
    <w:rsid w:val="00F66C1C"/>
    <w:rsid w:val="00F67913"/>
    <w:rsid w:val="00F7014B"/>
    <w:rsid w:val="00F7238B"/>
    <w:rsid w:val="00F7276F"/>
    <w:rsid w:val="00F72AB8"/>
    <w:rsid w:val="00F731C6"/>
    <w:rsid w:val="00F737B3"/>
    <w:rsid w:val="00F737B6"/>
    <w:rsid w:val="00F73B83"/>
    <w:rsid w:val="00F747A8"/>
    <w:rsid w:val="00F74D40"/>
    <w:rsid w:val="00F7594F"/>
    <w:rsid w:val="00F75A74"/>
    <w:rsid w:val="00F762D1"/>
    <w:rsid w:val="00F77A7B"/>
    <w:rsid w:val="00F80134"/>
    <w:rsid w:val="00F80351"/>
    <w:rsid w:val="00F81426"/>
    <w:rsid w:val="00F81D4E"/>
    <w:rsid w:val="00F830C4"/>
    <w:rsid w:val="00F83512"/>
    <w:rsid w:val="00F83B79"/>
    <w:rsid w:val="00F8469D"/>
    <w:rsid w:val="00F84A5E"/>
    <w:rsid w:val="00F8509A"/>
    <w:rsid w:val="00F8578C"/>
    <w:rsid w:val="00F85B2C"/>
    <w:rsid w:val="00F85DFB"/>
    <w:rsid w:val="00F86188"/>
    <w:rsid w:val="00F8633E"/>
    <w:rsid w:val="00F86E41"/>
    <w:rsid w:val="00F87849"/>
    <w:rsid w:val="00F87B24"/>
    <w:rsid w:val="00F90459"/>
    <w:rsid w:val="00F90D48"/>
    <w:rsid w:val="00F9148C"/>
    <w:rsid w:val="00F91B60"/>
    <w:rsid w:val="00F92D78"/>
    <w:rsid w:val="00F935AD"/>
    <w:rsid w:val="00F93D82"/>
    <w:rsid w:val="00F9474B"/>
    <w:rsid w:val="00F951EC"/>
    <w:rsid w:val="00F95E8A"/>
    <w:rsid w:val="00F95EAB"/>
    <w:rsid w:val="00F974BD"/>
    <w:rsid w:val="00F977EC"/>
    <w:rsid w:val="00F97D34"/>
    <w:rsid w:val="00FA01D6"/>
    <w:rsid w:val="00FA03E6"/>
    <w:rsid w:val="00FA0E45"/>
    <w:rsid w:val="00FA115C"/>
    <w:rsid w:val="00FA131B"/>
    <w:rsid w:val="00FA1787"/>
    <w:rsid w:val="00FA1CD8"/>
    <w:rsid w:val="00FA2281"/>
    <w:rsid w:val="00FA2B6F"/>
    <w:rsid w:val="00FA2DCA"/>
    <w:rsid w:val="00FA3445"/>
    <w:rsid w:val="00FA39ED"/>
    <w:rsid w:val="00FA40D2"/>
    <w:rsid w:val="00FA42CF"/>
    <w:rsid w:val="00FA49D8"/>
    <w:rsid w:val="00FA5205"/>
    <w:rsid w:val="00FA554A"/>
    <w:rsid w:val="00FA5F5F"/>
    <w:rsid w:val="00FA70C5"/>
    <w:rsid w:val="00FA7695"/>
    <w:rsid w:val="00FA76D6"/>
    <w:rsid w:val="00FB0A9E"/>
    <w:rsid w:val="00FB0AF6"/>
    <w:rsid w:val="00FB0BBB"/>
    <w:rsid w:val="00FB12A8"/>
    <w:rsid w:val="00FB16C7"/>
    <w:rsid w:val="00FB183E"/>
    <w:rsid w:val="00FB1EA5"/>
    <w:rsid w:val="00FB2074"/>
    <w:rsid w:val="00FB2C10"/>
    <w:rsid w:val="00FB2E14"/>
    <w:rsid w:val="00FB33B5"/>
    <w:rsid w:val="00FB4606"/>
    <w:rsid w:val="00FB4711"/>
    <w:rsid w:val="00FB5131"/>
    <w:rsid w:val="00FB55FE"/>
    <w:rsid w:val="00FB5656"/>
    <w:rsid w:val="00FB590D"/>
    <w:rsid w:val="00FB6059"/>
    <w:rsid w:val="00FB7366"/>
    <w:rsid w:val="00FB75FC"/>
    <w:rsid w:val="00FB798E"/>
    <w:rsid w:val="00FB7ADA"/>
    <w:rsid w:val="00FB7C49"/>
    <w:rsid w:val="00FC03C6"/>
    <w:rsid w:val="00FC04E8"/>
    <w:rsid w:val="00FC06E1"/>
    <w:rsid w:val="00FC0C20"/>
    <w:rsid w:val="00FC0D97"/>
    <w:rsid w:val="00FC0F63"/>
    <w:rsid w:val="00FC2AE9"/>
    <w:rsid w:val="00FC374C"/>
    <w:rsid w:val="00FC3909"/>
    <w:rsid w:val="00FC502D"/>
    <w:rsid w:val="00FC567B"/>
    <w:rsid w:val="00FC6116"/>
    <w:rsid w:val="00FC680E"/>
    <w:rsid w:val="00FC6882"/>
    <w:rsid w:val="00FC73EB"/>
    <w:rsid w:val="00FD006A"/>
    <w:rsid w:val="00FD02E1"/>
    <w:rsid w:val="00FD02F7"/>
    <w:rsid w:val="00FD0318"/>
    <w:rsid w:val="00FD0BA6"/>
    <w:rsid w:val="00FD0C39"/>
    <w:rsid w:val="00FD1319"/>
    <w:rsid w:val="00FD1499"/>
    <w:rsid w:val="00FD199C"/>
    <w:rsid w:val="00FD1A03"/>
    <w:rsid w:val="00FD21C8"/>
    <w:rsid w:val="00FD2EE2"/>
    <w:rsid w:val="00FD2F20"/>
    <w:rsid w:val="00FD33C6"/>
    <w:rsid w:val="00FD35B2"/>
    <w:rsid w:val="00FD3809"/>
    <w:rsid w:val="00FD4132"/>
    <w:rsid w:val="00FD4915"/>
    <w:rsid w:val="00FD4E71"/>
    <w:rsid w:val="00FD5079"/>
    <w:rsid w:val="00FD5824"/>
    <w:rsid w:val="00FD60F4"/>
    <w:rsid w:val="00FD615E"/>
    <w:rsid w:val="00FD7328"/>
    <w:rsid w:val="00FD7C0A"/>
    <w:rsid w:val="00FD7C86"/>
    <w:rsid w:val="00FE0245"/>
    <w:rsid w:val="00FE039A"/>
    <w:rsid w:val="00FE0652"/>
    <w:rsid w:val="00FE0A28"/>
    <w:rsid w:val="00FE1761"/>
    <w:rsid w:val="00FE1DC5"/>
    <w:rsid w:val="00FE21C7"/>
    <w:rsid w:val="00FE228A"/>
    <w:rsid w:val="00FE2564"/>
    <w:rsid w:val="00FE2BD1"/>
    <w:rsid w:val="00FE3B00"/>
    <w:rsid w:val="00FE3E4E"/>
    <w:rsid w:val="00FE41C6"/>
    <w:rsid w:val="00FE4A66"/>
    <w:rsid w:val="00FE4B2C"/>
    <w:rsid w:val="00FE54E5"/>
    <w:rsid w:val="00FE622D"/>
    <w:rsid w:val="00FE682A"/>
    <w:rsid w:val="00FE6B3A"/>
    <w:rsid w:val="00FE6B8F"/>
    <w:rsid w:val="00FE7216"/>
    <w:rsid w:val="00FE75A4"/>
    <w:rsid w:val="00FE76C1"/>
    <w:rsid w:val="00FE7753"/>
    <w:rsid w:val="00FE78A8"/>
    <w:rsid w:val="00FF0F90"/>
    <w:rsid w:val="00FF1F67"/>
    <w:rsid w:val="00FF2E55"/>
    <w:rsid w:val="00FF2E8C"/>
    <w:rsid w:val="00FF326B"/>
    <w:rsid w:val="00FF3838"/>
    <w:rsid w:val="00FF3FD6"/>
    <w:rsid w:val="00FF4111"/>
    <w:rsid w:val="00FF41DC"/>
    <w:rsid w:val="00FF42A8"/>
    <w:rsid w:val="00FF48A4"/>
    <w:rsid w:val="00FF4C9B"/>
    <w:rsid w:val="00FF4D53"/>
    <w:rsid w:val="00FF5134"/>
    <w:rsid w:val="00FF64F7"/>
    <w:rsid w:val="00FF6526"/>
    <w:rsid w:val="00FF672E"/>
    <w:rsid w:val="00FF69FE"/>
    <w:rsid w:val="00FF6E30"/>
    <w:rsid w:val="00FF758E"/>
    <w:rsid w:val="00FF7B29"/>
    <w:rsid w:val="00FF7D6D"/>
    <w:rsid w:val="00FF7F70"/>
    <w:rsid w:val="013020C1"/>
    <w:rsid w:val="0866531B"/>
    <w:rsid w:val="15FF5F6D"/>
    <w:rsid w:val="1C4401D9"/>
    <w:rsid w:val="2BB539B2"/>
    <w:rsid w:val="3F1352A4"/>
    <w:rsid w:val="4AA303FA"/>
    <w:rsid w:val="5E9C6DE5"/>
    <w:rsid w:val="6C566A6F"/>
    <w:rsid w:val="72DE30A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ocId w14:val="3FC8B78D"/>
  <w15:docId w15:val="{C42023C6-6B16-4D9F-89F3-8ADC29FE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Heading1">
    <w:name w:val="heading 1"/>
    <w:basedOn w:val="Normal"/>
    <w:next w:val="Normal"/>
    <w:link w:val="10"/>
    <w:uiPriority w:val="9"/>
    <w:qFormat/>
    <w:rsid w:val="005F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6B6A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5F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a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a">
    <w:name w:val="页眉 字符"/>
    <w:basedOn w:val="DefaultParagraphFont"/>
    <w:link w:val="Header"/>
    <w:qFormat/>
    <w:rPr>
      <w:rFonts w:ascii="Calibri" w:hAnsi="Calibri" w:cs="宋体"/>
      <w:kern w:val="2"/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rFonts w:ascii="Calibri" w:hAnsi="Calibri" w:cs="宋体"/>
      <w:kern w:val="2"/>
      <w:sz w:val="18"/>
      <w:szCs w:val="18"/>
    </w:rPr>
  </w:style>
  <w:style w:type="character" w:customStyle="1" w:styleId="1">
    <w:name w:val="未处理的提及1"/>
    <w:basedOn w:val="DefaultParagraphFont"/>
    <w:uiPriority w:val="99"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  <w:style w:type="character" w:customStyle="1" w:styleId="2">
    <w:name w:val="未处理的提及2"/>
    <w:basedOn w:val="DefaultParagraphFont"/>
    <w:uiPriority w:val="99"/>
    <w:qFormat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52A24"/>
    <w:rPr>
      <w:rFonts w:ascii="Calibri" w:hAnsi="Calibri" w:cs="宋体"/>
      <w:kern w:val="2"/>
      <w:sz w:val="21"/>
      <w:szCs w:val="24"/>
    </w:rPr>
  </w:style>
  <w:style w:type="character" w:customStyle="1" w:styleId="20">
    <w:name w:val="标题 2 字符"/>
    <w:basedOn w:val="DefaultParagraphFont"/>
    <w:link w:val="Heading2"/>
    <w:uiPriority w:val="9"/>
    <w:rsid w:val="006B6A8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DefaultParagraphFont"/>
    <w:link w:val="Heading1"/>
    <w:uiPriority w:val="9"/>
    <w:rsid w:val="005F768A"/>
    <w:rPr>
      <w:rFonts w:ascii="Calibri" w:hAnsi="Calibri" w:cs="宋体"/>
      <w:b/>
      <w:bCs/>
      <w:kern w:val="44"/>
      <w:sz w:val="44"/>
      <w:szCs w:val="44"/>
    </w:rPr>
  </w:style>
  <w:style w:type="character" w:customStyle="1" w:styleId="3">
    <w:name w:val="标题 3 字符"/>
    <w:basedOn w:val="DefaultParagraphFont"/>
    <w:link w:val="Heading3"/>
    <w:uiPriority w:val="9"/>
    <w:rsid w:val="005F768A"/>
    <w:rPr>
      <w:rFonts w:ascii="Calibri" w:hAnsi="Calibri" w:cs="宋体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7E204B-B538-4C48-AD44-A4108210A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922</Pages>
  <Words>86047</Words>
  <Characters>490471</Characters>
  <Application>Microsoft Office Word</Application>
  <DocSecurity>0</DocSecurity>
  <Lines>4087</Lines>
  <Paragraphs>1150</Paragraphs>
  <ScaleCrop>false</ScaleCrop>
  <Company>Microsoft</Company>
  <LinksUpToDate>false</LinksUpToDate>
  <CharactersWithSpaces>575368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yuanling sun</cp:lastModifiedBy>
  <cp:revision>547</cp:revision>
  <dcterms:created xsi:type="dcterms:W3CDTF">2022-04-05T10:11:00Z</dcterms:created>
  <dcterms:modified xsi:type="dcterms:W3CDTF">2024-05-03T07:30:00Z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