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4.0 -->
  <w:body>
    <w:p w:rsidR="00EA55F0" w:rsidRPr="00DF4D1D" w:rsidP="005F768A" w14:paraId="02D451C9" w14:textId="77777777">
      <w:pPr>
        <w:pStyle w:val="Heading2"/>
      </w:pPr>
      <w:r w:rsidRPr="00DF4D1D">
        <w:rPr>
          <w:rFonts w:hint="eastAsia"/>
        </w:rPr>
        <w:t>第十五章</w:t>
      </w:r>
      <w:r w:rsidRPr="00DF4D1D">
        <w:rPr>
          <w:rFonts w:hint="eastAsia"/>
        </w:rPr>
        <w:t xml:space="preserve"> </w:t>
      </w:r>
      <w:r w:rsidRPr="00DF4D1D">
        <w:rPr>
          <w:rFonts w:hint="eastAsia"/>
        </w:rPr>
        <w:t>意外的收获</w:t>
      </w:r>
    </w:p>
    <w:p w:rsidR="00EA55F0" w:rsidRPr="00DF4D1D" w:rsidP="005F768A" w14:paraId="26523AB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将视频发布之后前几天并没有什么，都没有人看。更不要说上首页了，点赞、投币什么的都不要说了。直到一天，视频跑上首页了。至于这其中到底是运气好还是爱丽在后台操作都不得而知，但至少是上了首页了的。</w:t>
      </w:r>
    </w:p>
    <w:p w:rsidR="00EA55F0" w:rsidRPr="00DF4D1D" w:rsidP="005F768A" w14:paraId="3BA2C51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上了首页所带来的肯定就是播放量，播放量多了，知道的人肯定就多了。虽然视频看起来是在恰饭，但实际上并不是恰饭。反倒是相当的有内容，更重要的是开头的悬赏，2</w:t>
      </w:r>
      <w:r w:rsidRPr="00DF4D1D">
        <w:rPr>
          <w:rFonts w:ascii="微软雅黑" w:eastAsia="微软雅黑" w:hAnsi="微软雅黑" w:cs="微软雅黑"/>
          <w:sz w:val="22"/>
          <w:szCs w:val="22"/>
        </w:rPr>
        <w:t>0000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RMB还真不是个小数目。或许这个对于1</w:t>
      </w:r>
      <w:r w:rsidRPr="00DF4D1D">
        <w:rPr>
          <w:rFonts w:ascii="微软雅黑" w:eastAsia="微软雅黑" w:hAnsi="微软雅黑" w:cs="微软雅黑"/>
          <w:sz w:val="22"/>
          <w:szCs w:val="22"/>
        </w:rPr>
        <w:t>00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大来说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并不算是什么，但是对于只有几万的小up来说就不是一个小数目了。</w:t>
      </w:r>
    </w:p>
    <w:p w:rsidR="00EA55F0" w:rsidRPr="00DF4D1D" w:rsidP="005F768A" w14:paraId="6E6FC89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视频中的手机只是在‘玲瑶科创的官网’上下载了一个名为《手机优化》的软件，根本就没有其他的动作。安装好后开始优化，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进度条走的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很慢。大概5分钟的时间终于完成了优化，然后重启。重启的速度相当的迅速，比起正常的重启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起码快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了3倍。往下就是性能的测试，喜闻乐见的娱乐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大师跑分环节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。娱乐大师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的跑分是</w:t>
      </w:r>
      <w:r w:rsidRPr="00DF4D1D">
        <w:rPr>
          <w:rFonts w:ascii="微软雅黑" w:eastAsia="微软雅黑" w:hAnsi="微软雅黑" w:cs="微软雅黑"/>
          <w:sz w:val="22"/>
          <w:szCs w:val="22"/>
        </w:rPr>
        <w:t>50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万分上下，看起来并不怎么样。但是想想原来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的跑分只有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3</w:t>
      </w:r>
      <w:r w:rsidRPr="00DF4D1D">
        <w:rPr>
          <w:rFonts w:ascii="微软雅黑" w:eastAsia="微软雅黑" w:hAnsi="微软雅黑" w:cs="微软雅黑"/>
          <w:sz w:val="22"/>
          <w:szCs w:val="22"/>
        </w:rPr>
        <w:t>5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玩左右，就知道这个提升不是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一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丁半点的了。因为怀疑有人怀疑，于是就上游戏。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蹦三走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起，画质全高，物理模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拟，HDR，反射效果，特效最高。在八重村中跑起来根本没有任何卡顿的地方，无比的丝滑。6</w:t>
      </w:r>
      <w:r w:rsidRPr="00DF4D1D">
        <w:rPr>
          <w:rFonts w:ascii="微软雅黑" w:eastAsia="微软雅黑" w:hAnsi="微软雅黑" w:cs="微软雅黑"/>
          <w:sz w:val="22"/>
          <w:szCs w:val="22"/>
        </w:rPr>
        <w:t>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fps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没有掉帧的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时候，至于为什么只有6</w:t>
      </w:r>
      <w:r w:rsidRPr="00DF4D1D">
        <w:rPr>
          <w:rFonts w:ascii="微软雅黑" w:eastAsia="微软雅黑" w:hAnsi="微软雅黑" w:cs="微软雅黑"/>
          <w:sz w:val="22"/>
          <w:szCs w:val="22"/>
        </w:rPr>
        <w:t>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fps。那是因为屏幕只有6</w:t>
      </w:r>
      <w:r w:rsidRPr="00DF4D1D">
        <w:rPr>
          <w:rFonts w:ascii="微软雅黑" w:eastAsia="微软雅黑" w:hAnsi="微软雅黑" w:cs="微软雅黑"/>
          <w:sz w:val="22"/>
          <w:szCs w:val="22"/>
        </w:rPr>
        <w:t>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fps。至于在打掉帧炮的时候都是相当的流畅，没有出现连2</w:t>
      </w:r>
      <w:r w:rsidRPr="00DF4D1D">
        <w:rPr>
          <w:rFonts w:ascii="微软雅黑" w:eastAsia="微软雅黑" w:hAnsi="微软雅黑" w:cs="微软雅黑"/>
          <w:sz w:val="22"/>
          <w:szCs w:val="22"/>
        </w:rPr>
        <w:t>080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ti都要掉帧的情况。</w:t>
      </w:r>
    </w:p>
    <w:p w:rsidR="00EA55F0" w:rsidRPr="00DF4D1D" w:rsidP="005F768A" w14:paraId="516F1C6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最让人不可理解的是觉得平稳，因为</w:t>
      </w:r>
      <w:r w:rsidRPr="00DF4D1D">
        <w:rPr>
          <w:rFonts w:ascii="微软雅黑" w:eastAsia="微软雅黑" w:hAnsi="微软雅黑" w:cs="微软雅黑"/>
          <w:sz w:val="22"/>
          <w:szCs w:val="22"/>
        </w:rPr>
        <w:t>2080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ti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玩蹦三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也会偶尔掉一帧的情况出现。然而经过了优化后的HUAWEI</w:t>
      </w:r>
      <w:r w:rsidRPr="00DF4D1D">
        <w:rPr>
          <w:rFonts w:ascii="微软雅黑" w:eastAsia="微软雅黑" w:hAnsi="微软雅黑" w:cs="微软雅黑"/>
          <w:sz w:val="22"/>
          <w:szCs w:val="22"/>
        </w:rPr>
        <w:t xml:space="preserve"> 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mate</w:t>
      </w:r>
      <w:r w:rsidRPr="00DF4D1D">
        <w:rPr>
          <w:rFonts w:ascii="微软雅黑" w:eastAsia="微软雅黑" w:hAnsi="微软雅黑" w:cs="微软雅黑"/>
          <w:sz w:val="22"/>
          <w:szCs w:val="22"/>
        </w:rPr>
        <w:t>20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是相当的流畅，相当的稳定。</w:t>
      </w:r>
    </w:p>
    <w:p w:rsidR="00EA55F0" w:rsidRPr="00DF4D1D" w:rsidP="005F768A" w14:paraId="2EA1634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总所周知，HUAWEI前期的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gpu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优化是不行的，硬件可能相当的顶，但是优化就真的是惨不忍睹啊。而且在很多手机游戏厂商对于HUAWEI的负优化导致游戏的运行相当的不流畅。</w:t>
      </w:r>
    </w:p>
    <w:p w:rsidR="00EA55F0" w:rsidRPr="00DF4D1D" w:rsidP="005F768A" w14:paraId="006A55B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视频中的各种测试时间一共持续了大概3</w:t>
      </w:r>
      <w:r w:rsidRPr="00DF4D1D">
        <w:rPr>
          <w:rFonts w:ascii="微软雅黑" w:eastAsia="微软雅黑" w:hAnsi="微软雅黑" w:cs="微软雅黑"/>
          <w:sz w:val="22"/>
          <w:szCs w:val="22"/>
        </w:rPr>
        <w:t>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分钟，测试的相当的全面。HUAWEI的相机堆料相当的厉害，但是对于相机的调校就十分的捉襟见肘了。经过优化之后，更加接近人眼所看到的场景了。其次比较突出的就是屏幕了，HUAWEI对于屏幕似乎并不怎么重视，看起来颜色偏冷，这其实并没有什么。重点是不可以调整啊，于是在《手机优化》中可以调整自己喜欢的色调。</w:t>
      </w:r>
    </w:p>
    <w:p w:rsidR="00EA55F0" w:rsidRPr="00DF4D1D" w:rsidP="005F768A" w14:paraId="0A6611F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甚至于还可以一键超频，手机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cpu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对于主频是锁死的。但是这个软件却将其解锁了，可以一键超频。至于可以维持多久，就看自己为其配置的额外散热了。连接电源什么的都是基础操作了。</w:t>
      </w:r>
    </w:p>
    <w:p w:rsidR="00EA55F0" w:rsidRPr="00DF4D1D" w:rsidP="005F768A" w14:paraId="08CAE53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视频的最后就是一个说明。’此软件支持Apple，windows</w:t>
      </w:r>
      <w:r w:rsidRPr="00DF4D1D">
        <w:rPr>
          <w:rFonts w:ascii="微软雅黑" w:eastAsia="微软雅黑" w:hAnsi="微软雅黑" w:cs="微软雅黑"/>
          <w:sz w:val="22"/>
          <w:szCs w:val="22"/>
        </w:rPr>
        <w:t xml:space="preserve"> 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phone</w:t>
      </w:r>
      <w:r w:rsidRPr="00DF4D1D">
        <w:rPr>
          <w:rFonts w:ascii="微软雅黑" w:eastAsia="微软雅黑" w:hAnsi="微软雅黑" w:cs="微软雅黑"/>
          <w:sz w:val="22"/>
          <w:szCs w:val="22"/>
        </w:rPr>
        <w:t xml:space="preserve"> 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，Android暂不支持其他系统，只要是上述系统都可进行优化。对应的版本请到官网：</w:t>
      </w:r>
      <w:hyperlink r:id="rId6" w:history="1">
        <w:r w:rsidRPr="00DF4D1D">
          <w:rPr>
            <w:rFonts w:ascii="微软雅黑" w:eastAsia="微软雅黑" w:hAnsi="微软雅黑" w:hint="eastAsia"/>
            <w:sz w:val="22"/>
            <w:szCs w:val="22"/>
          </w:rPr>
          <w:t>www.lingyao.com</w:t>
        </w:r>
      </w:hyperlink>
      <w:r w:rsidRPr="00DF4D1D">
        <w:rPr>
          <w:rFonts w:ascii="微软雅黑" w:eastAsia="微软雅黑" w:hAnsi="微软雅黑" w:cs="微软雅黑" w:hint="eastAsia"/>
          <w:sz w:val="22"/>
          <w:szCs w:val="22"/>
        </w:rPr>
        <w:t>上下载，不同版本的大小不同，都可在外接存储设备中运行。‘</w:t>
      </w:r>
    </w:p>
    <w:p w:rsidR="00EA55F0" w:rsidRPr="00DF4D1D" w:rsidP="005F768A" w14:paraId="6AC8BA8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视频在短短的一个周之内就有了1</w:t>
      </w:r>
      <w:r w:rsidRPr="00DF4D1D">
        <w:rPr>
          <w:rFonts w:ascii="微软雅黑" w:eastAsia="微软雅黑" w:hAnsi="微软雅黑" w:cs="微软雅黑"/>
          <w:sz w:val="22"/>
          <w:szCs w:val="22"/>
        </w:rPr>
        <w:t>00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W+的播放量，点赞和投币收藏也是相当的多了。软件下载的人也是有好几百万了。在那儿之后出现了很多的评测视频，播放量都是蹭蹭蹭的往上涨。</w:t>
      </w:r>
    </w:p>
    <w:p w:rsidR="00EA55F0" w:rsidRPr="00DF4D1D" w:rsidP="005F768A" w14:paraId="31A87DB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只是—-这其中出现了一些不友好的声音，最引人瞩目的就是那是根本没有所谓的奖金。</w:t>
      </w:r>
    </w:p>
    <w:p w:rsidR="00EA55F0" w:rsidRPr="00DF4D1D" w:rsidP="005F768A" w14:paraId="27EB74E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，爱丽。你说这些人是不是找不到事情干啊？这么闲的啊？难道看不到手机优化的情况吗？”</w:t>
      </w:r>
    </w:p>
    <w:p w:rsidR="00EA55F0" w:rsidRPr="00DF4D1D" w:rsidP="005F768A" w14:paraId="0EEF935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“主人，我觉得你还是不要这样玩下去了。努力一点吧，咸鱼虽然很舒服。但是对身体不好。”</w:t>
      </w:r>
    </w:p>
    <w:p w:rsidR="00EA55F0" w:rsidRPr="00DF4D1D" w:rsidP="005F768A" w14:paraId="17F41B8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“行吧，我去发一个声明。就说此奖励绝对真实有效”</w:t>
      </w:r>
    </w:p>
    <w:p w:rsidR="00EA55F0" w:rsidRPr="00DF4D1D" w:rsidP="005F768A" w14:paraId="0AD15A0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于是一份声明出现在了动态里面。</w:t>
      </w:r>
    </w:p>
    <w:p w:rsidR="00EA55F0" w:rsidRPr="00DF4D1D" w:rsidP="005F768A" w14:paraId="1C783AD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其内容为：“各位，我所设立的奖励真实有效。请放心，至于那些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故意带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节奏的人，希望人没事。</w:t>
      </w:r>
    </w:p>
    <w:p w:rsidR="00EA55F0" w:rsidRPr="00DF4D1D" w:rsidP="005F768A" w14:paraId="4B75A0E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以上是我对于本次事件的声明。</w:t>
      </w:r>
    </w:p>
    <w:p w:rsidR="00EA55F0" w:rsidRPr="00DF4D1D" w:rsidP="005F768A" w14:paraId="7AAA4EC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其次是关于软件的声明：</w:t>
      </w:r>
    </w:p>
    <w:p w:rsidR="00EA55F0" w:rsidRPr="00DF4D1D" w:rsidP="005F768A" w14:paraId="729CFD1C" w14:textId="77777777">
      <w:pPr>
        <w:pStyle w:val="ListParagraph"/>
        <w:numPr>
          <w:ilvl w:val="0"/>
          <w:numId w:val="3"/>
        </w:numPr>
        <w:ind w:firstLine="44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本软件绝不会侵犯用户的隐私，我们只是对底层进行了优化。</w:t>
      </w:r>
    </w:p>
    <w:p w:rsidR="00EA55F0" w:rsidRPr="00DF4D1D" w:rsidP="005F768A" w14:paraId="0BA70CB1" w14:textId="77777777">
      <w:pPr>
        <w:pStyle w:val="ListParagraph"/>
        <w:numPr>
          <w:ilvl w:val="0"/>
          <w:numId w:val="3"/>
        </w:numPr>
        <w:ind w:firstLine="44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我们将于3日后开始收费，不要想着断网就可以了。此软件全部内置计时系统，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不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受主系统事件的影响。重装系统是解决不了事情的。在购买包月服务时必须联网以获取一月激活码。</w:t>
      </w:r>
    </w:p>
    <w:p w:rsidR="00EA55F0" w:rsidRPr="00DF4D1D" w:rsidP="005F768A" w14:paraId="229E9CF9" w14:textId="77777777">
      <w:pPr>
        <w:pStyle w:val="ListParagraph"/>
        <w:numPr>
          <w:ilvl w:val="0"/>
          <w:numId w:val="3"/>
        </w:numPr>
        <w:ind w:firstLine="44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付费服务的内容如下：一月3</w:t>
      </w:r>
      <w:r w:rsidRPr="00DF4D1D">
        <w:rPr>
          <w:rFonts w:ascii="微软雅黑" w:eastAsia="微软雅黑" w:hAnsi="微软雅黑" w:cs="微软雅黑"/>
          <w:sz w:val="22"/>
          <w:szCs w:val="22"/>
        </w:rPr>
        <w:t>5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元，一个季度9</w:t>
      </w:r>
      <w:r w:rsidRPr="00DF4D1D">
        <w:rPr>
          <w:rFonts w:ascii="微软雅黑" w:eastAsia="微软雅黑" w:hAnsi="微软雅黑" w:cs="微软雅黑"/>
          <w:sz w:val="22"/>
          <w:szCs w:val="22"/>
        </w:rPr>
        <w:t>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元，半年1</w:t>
      </w:r>
      <w:r w:rsidRPr="00DF4D1D">
        <w:rPr>
          <w:rFonts w:ascii="微软雅黑" w:eastAsia="微软雅黑" w:hAnsi="微软雅黑" w:cs="微软雅黑"/>
          <w:sz w:val="22"/>
          <w:szCs w:val="22"/>
        </w:rPr>
        <w:t>50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元，一年2</w:t>
      </w:r>
      <w:r w:rsidRPr="00DF4D1D">
        <w:rPr>
          <w:rFonts w:ascii="微软雅黑" w:eastAsia="微软雅黑" w:hAnsi="微软雅黑" w:cs="微软雅黑"/>
          <w:sz w:val="22"/>
          <w:szCs w:val="22"/>
        </w:rPr>
        <w:t>00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元。另外附带1</w:t>
      </w:r>
      <w:r w:rsidRPr="00DF4D1D">
        <w:rPr>
          <w:rFonts w:ascii="微软雅黑" w:eastAsia="微软雅黑" w:hAnsi="微软雅黑" w:cs="微软雅黑"/>
          <w:sz w:val="22"/>
          <w:szCs w:val="22"/>
        </w:rPr>
        <w:t>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元一周的短期服务</w:t>
      </w:r>
    </w:p>
    <w:p w:rsidR="00EA55F0" w:rsidRPr="00DF4D1D" w:rsidP="005F768A" w14:paraId="39F8B88D" w14:textId="77777777">
      <w:pPr>
        <w:pStyle w:val="ListParagraph"/>
        <w:numPr>
          <w:ilvl w:val="0"/>
          <w:numId w:val="3"/>
        </w:numPr>
        <w:ind w:firstLine="44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本软件作者享有著作权，请勿尝试破解，否则后果自负。不要小看我们技术人员的实力。</w:t>
      </w:r>
    </w:p>
    <w:p w:rsidR="00EA55F0" w:rsidRPr="00DF4D1D" w:rsidP="005F768A" w14:paraId="15CCC6A0" w14:textId="77777777">
      <w:pPr>
        <w:pStyle w:val="ListParagraph"/>
        <w:numPr>
          <w:ilvl w:val="0"/>
          <w:numId w:val="3"/>
        </w:numPr>
        <w:ind w:firstLine="44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以上通知已在软件中实时更新。欢迎关注我们，或许以后我们会抽取粉丝进行软件的内测活动。”</w:t>
      </w:r>
    </w:p>
    <w:p w:rsidR="00EA55F0" w:rsidRPr="00DF4D1D" w:rsidP="005F768A" w14:paraId="6BECB3F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在声明发出后评论就炸了。</w:t>
      </w:r>
    </w:p>
    <w:p w:rsidR="00EA55F0" w:rsidRPr="00DF4D1D" w:rsidP="005F768A" w14:paraId="72C06A9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“真的这么好吗？我得这个软件真的是太厉害了。优化能力那叫一个厉害晓龙8</w:t>
      </w:r>
      <w:r w:rsidRPr="00DF4D1D">
        <w:rPr>
          <w:rFonts w:ascii="微软雅黑" w:eastAsia="微软雅黑" w:hAnsi="微软雅黑" w:cs="微软雅黑"/>
          <w:sz w:val="22"/>
          <w:szCs w:val="22"/>
        </w:rPr>
        <w:t>10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硬是发挥出了8</w:t>
      </w:r>
      <w:r w:rsidRPr="00DF4D1D">
        <w:rPr>
          <w:rFonts w:ascii="微软雅黑" w:eastAsia="微软雅黑" w:hAnsi="微软雅黑" w:cs="微软雅黑"/>
          <w:sz w:val="22"/>
          <w:szCs w:val="22"/>
        </w:rPr>
        <w:t>35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的能力。”</w:t>
      </w:r>
    </w:p>
    <w:p w:rsidR="00EA55F0" w:rsidRPr="00DF4D1D" w:rsidP="005F768A" w14:paraId="5AC5D95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“就没有人在意这其中的内容吗？内测啊！内测，这么厉害的实力谁知道以后会不会出什么特别厉害的软件啊。”</w:t>
      </w:r>
    </w:p>
    <w:p w:rsidR="00EA55F0" w:rsidRPr="00DF4D1D" w:rsidP="005F768A" w14:paraId="732F477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“我也是这样认为的，贵公司还有位置吗？@玲瑶科创</w:t>
      </w:r>
      <w:r w:rsidRPr="00DF4D1D">
        <w:rPr>
          <w:rFonts w:ascii="微软雅黑" w:eastAsia="微软雅黑" w:hAnsi="微软雅黑" w:cs="微软雅黑"/>
          <w:sz w:val="22"/>
          <w:szCs w:val="22"/>
        </w:rPr>
        <w:t xml:space="preserve"> 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我想来试试”</w:t>
      </w:r>
    </w:p>
    <w:p w:rsidR="00EA55F0" w:rsidRPr="00DF4D1D" w:rsidP="005F768A" w14:paraId="77D5021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“楼主不要想多了，如果要招人的话肯定都是相当流弊的大佬才能够进去的。”</w:t>
      </w:r>
    </w:p>
    <w:p w:rsidR="00EA55F0" w:rsidRPr="00DF4D1D" w:rsidP="005F768A" w14:paraId="41BEC56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“我发现玩那些所谓的裸眼3D的时候体验感好了好多啊。真可爱”</w:t>
      </w:r>
    </w:p>
    <w:p w:rsidR="00EA55F0" w:rsidRPr="00DF4D1D" w:rsidP="005F768A" w14:paraId="4EA833D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“这破路你都能开起来，厉害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厉害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。”</w:t>
      </w:r>
    </w:p>
    <w:p w:rsidR="00EA55F0" w:rsidRPr="00DF4D1D" w:rsidP="005F768A" w14:paraId="25DACCF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“来人，拷走。老子抓人不需要理由”</w:t>
      </w:r>
    </w:p>
    <w:p w:rsidR="00EA55F0" w:rsidRPr="00DF4D1D" w:rsidP="005F768A" w14:paraId="55F659E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本来好好地评论，一下子就不知道歪到那儿去了。</w:t>
      </w:r>
    </w:p>
    <w:p w:rsidR="00EA55F0" w:rsidRPr="00DF4D1D" w:rsidP="005F768A" w14:paraId="66E4C16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……</w:t>
      </w:r>
    </w:p>
    <w:p w:rsidR="00EA55F0" w:rsidRPr="00DF4D1D" w:rsidP="005F768A" w14:paraId="70DC39E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正在打游戏快要灭掉对面一个对的时候，爱丽突然叫了孙源玲一声。</w:t>
      </w:r>
    </w:p>
    <w:p w:rsidR="00EA55F0" w:rsidRPr="00DF4D1D" w:rsidP="005F768A" w14:paraId="4BA6103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“主人，主人。你看我发现了什么”</w:t>
      </w:r>
    </w:p>
    <w:p w:rsidR="00EA55F0" w:rsidRPr="00DF4D1D" w:rsidP="005F768A" w14:paraId="3CC8B19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“搞啥啊，发生了什么？”</w:t>
      </w:r>
    </w:p>
    <w:p w:rsidR="00EA55F0" w:rsidRPr="00DF4D1D" w:rsidP="005F768A" w14:paraId="7A51129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“前段时间主人你不是叫我去看看漂亮国的秘密吗？我真的发现了大秘密，这个真的是个惊天的大秘密。咱的小破球可能有危机了——”</w:t>
      </w:r>
    </w:p>
    <w:p w:rsidR="00EA55F0" w:rsidRPr="00DF4D1D" w:rsidP="005F768A" w14:paraId="134321E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</w:p>
    <w:sectPr>
      <w:footerReference w:type="default" r:id="rId7"/>
      <w:pgSz w:w="11906" w:h="16838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A0806" w14:paraId="4634BC06" w14:textId="43B05ED0">
    <w:pPr>
      <w:tabs>
        <w:tab w:val="center" w:pos="4550"/>
        <w:tab w:val="left" w:pos="5818"/>
      </w:tabs>
      <w:ind w:right="260"/>
      <w:jc w:val="right"/>
      <w:rPr>
        <w:color w:val="0F243E"/>
        <w:sz w:val="24"/>
      </w:rPr>
    </w:pPr>
    <w:r>
      <w:rPr>
        <w:color w:val="548DD4"/>
        <w:sz w:val="24"/>
        <w:lang w:val="zh-CN"/>
      </w:rPr>
      <w:t xml:space="preserve">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PAGE 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  <w:r>
      <w:rPr>
        <w:color w:val="17365D"/>
        <w:sz w:val="24"/>
        <w:lang w:val="zh-CN"/>
      </w:rPr>
      <w:t xml:space="preserve"> |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NUMPAGES  \* Arabic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</w:p>
  <w:p w:rsidR="005A0806" w14:paraId="701DFC5B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2"/>
      <w:numFmt w:val="chineseCounting"/>
      <w:suff w:val="nothing"/>
      <w:lvlText w:val="第%1天，"/>
      <w:lvlJc w:val="left"/>
      <w:rPr>
        <w:rFonts w:hint="eastAsia"/>
      </w:rPr>
    </w:lvl>
  </w:abstractNum>
  <w:abstractNum w:abstractNumId="1">
    <w:nsid w:val="00000002"/>
    <w:multiLevelType w:val="multilevel"/>
    <w:tmpl w:val="00000002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A460EB"/>
    <w:multiLevelType w:val="singleLevel"/>
    <w:tmpl w:val="33A460EB"/>
    <w:lvl w:ilvl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38C52948"/>
    <w:multiLevelType w:val="hybridMultilevel"/>
    <w:tmpl w:val="71C62BC4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masterPages"/>
  <w:zoom w:percent="100"/>
  <w:bordersDoNotSurroundHeader/>
  <w:bordersDoNotSurroundFooter/>
  <w:proofState w:spelling="clean" w:grammar="clean"/>
  <w:documentProtection w:edit="readOnly" w:formatting="1"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4"/>
    <w:rsid w:val="000004C3"/>
    <w:rsid w:val="00001214"/>
    <w:rsid w:val="0000149D"/>
    <w:rsid w:val="00001ACF"/>
    <w:rsid w:val="000020C0"/>
    <w:rsid w:val="00002FE5"/>
    <w:rsid w:val="00003517"/>
    <w:rsid w:val="0000426E"/>
    <w:rsid w:val="00004386"/>
    <w:rsid w:val="00004442"/>
    <w:rsid w:val="00004963"/>
    <w:rsid w:val="00004A86"/>
    <w:rsid w:val="00004D2F"/>
    <w:rsid w:val="00004DF2"/>
    <w:rsid w:val="00005011"/>
    <w:rsid w:val="00005696"/>
    <w:rsid w:val="00006301"/>
    <w:rsid w:val="00006512"/>
    <w:rsid w:val="000069D2"/>
    <w:rsid w:val="000075F5"/>
    <w:rsid w:val="00007DC1"/>
    <w:rsid w:val="0001141A"/>
    <w:rsid w:val="00011C88"/>
    <w:rsid w:val="000123F1"/>
    <w:rsid w:val="00012764"/>
    <w:rsid w:val="0001336F"/>
    <w:rsid w:val="0001351E"/>
    <w:rsid w:val="00013C25"/>
    <w:rsid w:val="0001411D"/>
    <w:rsid w:val="000142FE"/>
    <w:rsid w:val="000148E1"/>
    <w:rsid w:val="00014942"/>
    <w:rsid w:val="00014EA5"/>
    <w:rsid w:val="00014ED4"/>
    <w:rsid w:val="0001507A"/>
    <w:rsid w:val="000157F9"/>
    <w:rsid w:val="00016102"/>
    <w:rsid w:val="0001620B"/>
    <w:rsid w:val="000168EF"/>
    <w:rsid w:val="00016AE9"/>
    <w:rsid w:val="000176C0"/>
    <w:rsid w:val="00017B25"/>
    <w:rsid w:val="00017CE1"/>
    <w:rsid w:val="00017D0E"/>
    <w:rsid w:val="0002023A"/>
    <w:rsid w:val="00020433"/>
    <w:rsid w:val="0002055A"/>
    <w:rsid w:val="00020A0C"/>
    <w:rsid w:val="00020F96"/>
    <w:rsid w:val="000213EE"/>
    <w:rsid w:val="00021F6F"/>
    <w:rsid w:val="000225AA"/>
    <w:rsid w:val="00022901"/>
    <w:rsid w:val="000231EA"/>
    <w:rsid w:val="00023231"/>
    <w:rsid w:val="00023DC8"/>
    <w:rsid w:val="00023DD8"/>
    <w:rsid w:val="00023F74"/>
    <w:rsid w:val="00024047"/>
    <w:rsid w:val="00024263"/>
    <w:rsid w:val="00024330"/>
    <w:rsid w:val="000245D6"/>
    <w:rsid w:val="00025790"/>
    <w:rsid w:val="00025ED4"/>
    <w:rsid w:val="00025F8E"/>
    <w:rsid w:val="00026DA5"/>
    <w:rsid w:val="00026DFD"/>
    <w:rsid w:val="00026FBE"/>
    <w:rsid w:val="00027403"/>
    <w:rsid w:val="00030606"/>
    <w:rsid w:val="00031086"/>
    <w:rsid w:val="0003120D"/>
    <w:rsid w:val="00031429"/>
    <w:rsid w:val="00031AC9"/>
    <w:rsid w:val="00032872"/>
    <w:rsid w:val="00033671"/>
    <w:rsid w:val="000341B4"/>
    <w:rsid w:val="000343D4"/>
    <w:rsid w:val="0003538C"/>
    <w:rsid w:val="00035A5E"/>
    <w:rsid w:val="000360F2"/>
    <w:rsid w:val="000367DB"/>
    <w:rsid w:val="00036D8C"/>
    <w:rsid w:val="000370ED"/>
    <w:rsid w:val="000400E0"/>
    <w:rsid w:val="0004072E"/>
    <w:rsid w:val="00040A07"/>
    <w:rsid w:val="00040C37"/>
    <w:rsid w:val="0004174C"/>
    <w:rsid w:val="00041E43"/>
    <w:rsid w:val="0004367D"/>
    <w:rsid w:val="00043C3B"/>
    <w:rsid w:val="00043DBC"/>
    <w:rsid w:val="00045F23"/>
    <w:rsid w:val="0004621E"/>
    <w:rsid w:val="00046797"/>
    <w:rsid w:val="000469FA"/>
    <w:rsid w:val="00047C7B"/>
    <w:rsid w:val="00047DA6"/>
    <w:rsid w:val="000505FC"/>
    <w:rsid w:val="00050C9F"/>
    <w:rsid w:val="00050F23"/>
    <w:rsid w:val="000512D3"/>
    <w:rsid w:val="00051390"/>
    <w:rsid w:val="0005196F"/>
    <w:rsid w:val="000519E9"/>
    <w:rsid w:val="00051EAD"/>
    <w:rsid w:val="0005227F"/>
    <w:rsid w:val="0005237A"/>
    <w:rsid w:val="00053052"/>
    <w:rsid w:val="0005343F"/>
    <w:rsid w:val="00053524"/>
    <w:rsid w:val="00053BDB"/>
    <w:rsid w:val="00053CB2"/>
    <w:rsid w:val="00053CEE"/>
    <w:rsid w:val="0005402A"/>
    <w:rsid w:val="00054F91"/>
    <w:rsid w:val="00055F57"/>
    <w:rsid w:val="00056886"/>
    <w:rsid w:val="000569F9"/>
    <w:rsid w:val="00057353"/>
    <w:rsid w:val="00057433"/>
    <w:rsid w:val="0005761A"/>
    <w:rsid w:val="00057850"/>
    <w:rsid w:val="000607DB"/>
    <w:rsid w:val="00060968"/>
    <w:rsid w:val="00060F3F"/>
    <w:rsid w:val="00060FA4"/>
    <w:rsid w:val="00061664"/>
    <w:rsid w:val="00061C9D"/>
    <w:rsid w:val="00061E89"/>
    <w:rsid w:val="00062057"/>
    <w:rsid w:val="0006237C"/>
    <w:rsid w:val="0006244B"/>
    <w:rsid w:val="00062760"/>
    <w:rsid w:val="000628F3"/>
    <w:rsid w:val="00062EA9"/>
    <w:rsid w:val="00063048"/>
    <w:rsid w:val="000630BD"/>
    <w:rsid w:val="00063161"/>
    <w:rsid w:val="00063D6F"/>
    <w:rsid w:val="00064065"/>
    <w:rsid w:val="00064D52"/>
    <w:rsid w:val="00064F53"/>
    <w:rsid w:val="000651B6"/>
    <w:rsid w:val="00065373"/>
    <w:rsid w:val="000654D6"/>
    <w:rsid w:val="00065DCB"/>
    <w:rsid w:val="00065E6D"/>
    <w:rsid w:val="0006616C"/>
    <w:rsid w:val="00067455"/>
    <w:rsid w:val="0006753F"/>
    <w:rsid w:val="00067A17"/>
    <w:rsid w:val="00072009"/>
    <w:rsid w:val="000721D8"/>
    <w:rsid w:val="000736ED"/>
    <w:rsid w:val="00073901"/>
    <w:rsid w:val="000739E9"/>
    <w:rsid w:val="000739FE"/>
    <w:rsid w:val="00074130"/>
    <w:rsid w:val="0007499E"/>
    <w:rsid w:val="00074BA5"/>
    <w:rsid w:val="00075A08"/>
    <w:rsid w:val="00075F93"/>
    <w:rsid w:val="0007616E"/>
    <w:rsid w:val="00076523"/>
    <w:rsid w:val="00076DA8"/>
    <w:rsid w:val="00077645"/>
    <w:rsid w:val="00077DF9"/>
    <w:rsid w:val="000804C2"/>
    <w:rsid w:val="00080C90"/>
    <w:rsid w:val="00080D6E"/>
    <w:rsid w:val="00080EE8"/>
    <w:rsid w:val="00081278"/>
    <w:rsid w:val="00082BF3"/>
    <w:rsid w:val="00082CE6"/>
    <w:rsid w:val="00082D76"/>
    <w:rsid w:val="00082F80"/>
    <w:rsid w:val="00083A37"/>
    <w:rsid w:val="00084202"/>
    <w:rsid w:val="0008439F"/>
    <w:rsid w:val="00084F02"/>
    <w:rsid w:val="000850EC"/>
    <w:rsid w:val="00085965"/>
    <w:rsid w:val="00085CCB"/>
    <w:rsid w:val="000869A7"/>
    <w:rsid w:val="00086E4A"/>
    <w:rsid w:val="00087368"/>
    <w:rsid w:val="00090CC1"/>
    <w:rsid w:val="00090E7E"/>
    <w:rsid w:val="00091044"/>
    <w:rsid w:val="00091411"/>
    <w:rsid w:val="00091696"/>
    <w:rsid w:val="00092003"/>
    <w:rsid w:val="000920D5"/>
    <w:rsid w:val="000922FC"/>
    <w:rsid w:val="0009298B"/>
    <w:rsid w:val="000935DA"/>
    <w:rsid w:val="00093792"/>
    <w:rsid w:val="00093793"/>
    <w:rsid w:val="000937A9"/>
    <w:rsid w:val="00093C0A"/>
    <w:rsid w:val="0009465F"/>
    <w:rsid w:val="00094A71"/>
    <w:rsid w:val="00095219"/>
    <w:rsid w:val="00095547"/>
    <w:rsid w:val="000958BA"/>
    <w:rsid w:val="00095DD5"/>
    <w:rsid w:val="0009682A"/>
    <w:rsid w:val="000969A8"/>
    <w:rsid w:val="000969D4"/>
    <w:rsid w:val="00096E2B"/>
    <w:rsid w:val="000973BD"/>
    <w:rsid w:val="0009770B"/>
    <w:rsid w:val="00097F06"/>
    <w:rsid w:val="000A0224"/>
    <w:rsid w:val="000A04C8"/>
    <w:rsid w:val="000A057E"/>
    <w:rsid w:val="000A06A2"/>
    <w:rsid w:val="000A0C19"/>
    <w:rsid w:val="000A0CA6"/>
    <w:rsid w:val="000A1247"/>
    <w:rsid w:val="000A162C"/>
    <w:rsid w:val="000A20DB"/>
    <w:rsid w:val="000A2231"/>
    <w:rsid w:val="000A23A5"/>
    <w:rsid w:val="000A2675"/>
    <w:rsid w:val="000A2932"/>
    <w:rsid w:val="000A2A65"/>
    <w:rsid w:val="000A302B"/>
    <w:rsid w:val="000A3374"/>
    <w:rsid w:val="000A33D7"/>
    <w:rsid w:val="000A3676"/>
    <w:rsid w:val="000A37AB"/>
    <w:rsid w:val="000A416B"/>
    <w:rsid w:val="000A48D7"/>
    <w:rsid w:val="000A4C50"/>
    <w:rsid w:val="000A518E"/>
    <w:rsid w:val="000A55E9"/>
    <w:rsid w:val="000A5FF5"/>
    <w:rsid w:val="000A6189"/>
    <w:rsid w:val="000A67AD"/>
    <w:rsid w:val="000A6AB5"/>
    <w:rsid w:val="000A6D6F"/>
    <w:rsid w:val="000A79B5"/>
    <w:rsid w:val="000A7F97"/>
    <w:rsid w:val="000B0031"/>
    <w:rsid w:val="000B00BF"/>
    <w:rsid w:val="000B0307"/>
    <w:rsid w:val="000B16EE"/>
    <w:rsid w:val="000B1896"/>
    <w:rsid w:val="000B1F1E"/>
    <w:rsid w:val="000B2019"/>
    <w:rsid w:val="000B22AB"/>
    <w:rsid w:val="000B262F"/>
    <w:rsid w:val="000B2F00"/>
    <w:rsid w:val="000B3750"/>
    <w:rsid w:val="000B3F01"/>
    <w:rsid w:val="000B4308"/>
    <w:rsid w:val="000B5040"/>
    <w:rsid w:val="000B521B"/>
    <w:rsid w:val="000B5757"/>
    <w:rsid w:val="000B5A5E"/>
    <w:rsid w:val="000B5C0C"/>
    <w:rsid w:val="000B6354"/>
    <w:rsid w:val="000B6AFF"/>
    <w:rsid w:val="000B6E54"/>
    <w:rsid w:val="000C00FB"/>
    <w:rsid w:val="000C0395"/>
    <w:rsid w:val="000C0B04"/>
    <w:rsid w:val="000C0F1B"/>
    <w:rsid w:val="000C1BD9"/>
    <w:rsid w:val="000C26CC"/>
    <w:rsid w:val="000C2AE6"/>
    <w:rsid w:val="000C2C64"/>
    <w:rsid w:val="000C3E75"/>
    <w:rsid w:val="000C43D5"/>
    <w:rsid w:val="000C56E3"/>
    <w:rsid w:val="000C5E79"/>
    <w:rsid w:val="000C5E7D"/>
    <w:rsid w:val="000C696D"/>
    <w:rsid w:val="000C7380"/>
    <w:rsid w:val="000C7E16"/>
    <w:rsid w:val="000D04F9"/>
    <w:rsid w:val="000D0821"/>
    <w:rsid w:val="000D13D7"/>
    <w:rsid w:val="000D21E4"/>
    <w:rsid w:val="000D2758"/>
    <w:rsid w:val="000D2E1B"/>
    <w:rsid w:val="000D2F6B"/>
    <w:rsid w:val="000D3443"/>
    <w:rsid w:val="000D34AE"/>
    <w:rsid w:val="000D37A1"/>
    <w:rsid w:val="000D3C50"/>
    <w:rsid w:val="000D3CE6"/>
    <w:rsid w:val="000D42CC"/>
    <w:rsid w:val="000D47D9"/>
    <w:rsid w:val="000D5E4A"/>
    <w:rsid w:val="000D6293"/>
    <w:rsid w:val="000D665C"/>
    <w:rsid w:val="000D6858"/>
    <w:rsid w:val="000D7485"/>
    <w:rsid w:val="000D7B8F"/>
    <w:rsid w:val="000D7D9A"/>
    <w:rsid w:val="000D7ECD"/>
    <w:rsid w:val="000E1151"/>
    <w:rsid w:val="000E142F"/>
    <w:rsid w:val="000E17C6"/>
    <w:rsid w:val="000E27F3"/>
    <w:rsid w:val="000E2C71"/>
    <w:rsid w:val="000E3B0F"/>
    <w:rsid w:val="000E533D"/>
    <w:rsid w:val="000E53B7"/>
    <w:rsid w:val="000E5CED"/>
    <w:rsid w:val="000E6184"/>
    <w:rsid w:val="000E6354"/>
    <w:rsid w:val="000E6638"/>
    <w:rsid w:val="000E67D3"/>
    <w:rsid w:val="000E72AE"/>
    <w:rsid w:val="000E777F"/>
    <w:rsid w:val="000E7A1B"/>
    <w:rsid w:val="000E7B83"/>
    <w:rsid w:val="000E7E56"/>
    <w:rsid w:val="000F033C"/>
    <w:rsid w:val="000F098F"/>
    <w:rsid w:val="000F0FE6"/>
    <w:rsid w:val="000F1202"/>
    <w:rsid w:val="000F2A9F"/>
    <w:rsid w:val="000F2AD5"/>
    <w:rsid w:val="000F3077"/>
    <w:rsid w:val="000F3592"/>
    <w:rsid w:val="000F3796"/>
    <w:rsid w:val="000F3D0A"/>
    <w:rsid w:val="000F41F8"/>
    <w:rsid w:val="000F425A"/>
    <w:rsid w:val="000F448C"/>
    <w:rsid w:val="000F491C"/>
    <w:rsid w:val="000F4A2E"/>
    <w:rsid w:val="000F4AF8"/>
    <w:rsid w:val="000F4BD5"/>
    <w:rsid w:val="000F4F7D"/>
    <w:rsid w:val="000F514C"/>
    <w:rsid w:val="000F58B8"/>
    <w:rsid w:val="000F5D27"/>
    <w:rsid w:val="000F642A"/>
    <w:rsid w:val="000F6829"/>
    <w:rsid w:val="000F685D"/>
    <w:rsid w:val="000F6AC4"/>
    <w:rsid w:val="000F7BEF"/>
    <w:rsid w:val="0010010D"/>
    <w:rsid w:val="00100B7C"/>
    <w:rsid w:val="001017C4"/>
    <w:rsid w:val="00101C37"/>
    <w:rsid w:val="00101E81"/>
    <w:rsid w:val="00102697"/>
    <w:rsid w:val="00102F42"/>
    <w:rsid w:val="00103021"/>
    <w:rsid w:val="00103058"/>
    <w:rsid w:val="0010367D"/>
    <w:rsid w:val="0010367F"/>
    <w:rsid w:val="00103C75"/>
    <w:rsid w:val="00103CDC"/>
    <w:rsid w:val="001040AD"/>
    <w:rsid w:val="00104ECB"/>
    <w:rsid w:val="001058C7"/>
    <w:rsid w:val="00105D8F"/>
    <w:rsid w:val="00106F1D"/>
    <w:rsid w:val="0010753A"/>
    <w:rsid w:val="001100AF"/>
    <w:rsid w:val="00110158"/>
    <w:rsid w:val="001107CA"/>
    <w:rsid w:val="00110B64"/>
    <w:rsid w:val="00111033"/>
    <w:rsid w:val="00111723"/>
    <w:rsid w:val="00112250"/>
    <w:rsid w:val="00114C28"/>
    <w:rsid w:val="0011551D"/>
    <w:rsid w:val="00115578"/>
    <w:rsid w:val="0011594D"/>
    <w:rsid w:val="00115E85"/>
    <w:rsid w:val="00116B32"/>
    <w:rsid w:val="00116F50"/>
    <w:rsid w:val="0011772F"/>
    <w:rsid w:val="0011798A"/>
    <w:rsid w:val="00117A19"/>
    <w:rsid w:val="00117F1B"/>
    <w:rsid w:val="00120C8C"/>
    <w:rsid w:val="00120EF2"/>
    <w:rsid w:val="00120F7D"/>
    <w:rsid w:val="00123104"/>
    <w:rsid w:val="001237FC"/>
    <w:rsid w:val="00124273"/>
    <w:rsid w:val="00124D8F"/>
    <w:rsid w:val="00124DF7"/>
    <w:rsid w:val="00124E2B"/>
    <w:rsid w:val="00125483"/>
    <w:rsid w:val="001254F5"/>
    <w:rsid w:val="00125AA4"/>
    <w:rsid w:val="00125D2E"/>
    <w:rsid w:val="00125F89"/>
    <w:rsid w:val="00126A18"/>
    <w:rsid w:val="0012749B"/>
    <w:rsid w:val="0012752D"/>
    <w:rsid w:val="00127B77"/>
    <w:rsid w:val="00127C8D"/>
    <w:rsid w:val="00130349"/>
    <w:rsid w:val="001305BD"/>
    <w:rsid w:val="00130933"/>
    <w:rsid w:val="00130EC1"/>
    <w:rsid w:val="00130EF1"/>
    <w:rsid w:val="00131243"/>
    <w:rsid w:val="00132379"/>
    <w:rsid w:val="00132740"/>
    <w:rsid w:val="00132907"/>
    <w:rsid w:val="0013298E"/>
    <w:rsid w:val="00132C07"/>
    <w:rsid w:val="001335F4"/>
    <w:rsid w:val="0013376D"/>
    <w:rsid w:val="001340CE"/>
    <w:rsid w:val="001346D7"/>
    <w:rsid w:val="00134DE8"/>
    <w:rsid w:val="00135347"/>
    <w:rsid w:val="00136038"/>
    <w:rsid w:val="001367A5"/>
    <w:rsid w:val="0013699B"/>
    <w:rsid w:val="00136C96"/>
    <w:rsid w:val="001372FE"/>
    <w:rsid w:val="00137377"/>
    <w:rsid w:val="00137C85"/>
    <w:rsid w:val="00137D4B"/>
    <w:rsid w:val="00137F10"/>
    <w:rsid w:val="001408D1"/>
    <w:rsid w:val="0014118B"/>
    <w:rsid w:val="001414D7"/>
    <w:rsid w:val="00142192"/>
    <w:rsid w:val="00142C5F"/>
    <w:rsid w:val="00142DCE"/>
    <w:rsid w:val="00142E20"/>
    <w:rsid w:val="00142E46"/>
    <w:rsid w:val="00143142"/>
    <w:rsid w:val="001436C7"/>
    <w:rsid w:val="00143F99"/>
    <w:rsid w:val="00144D48"/>
    <w:rsid w:val="00145303"/>
    <w:rsid w:val="00145908"/>
    <w:rsid w:val="00145D55"/>
    <w:rsid w:val="001460DA"/>
    <w:rsid w:val="00146473"/>
    <w:rsid w:val="00146546"/>
    <w:rsid w:val="0014697D"/>
    <w:rsid w:val="00146F44"/>
    <w:rsid w:val="00146FA6"/>
    <w:rsid w:val="0014750E"/>
    <w:rsid w:val="0014765D"/>
    <w:rsid w:val="001476D9"/>
    <w:rsid w:val="00147B62"/>
    <w:rsid w:val="00147EDC"/>
    <w:rsid w:val="00150167"/>
    <w:rsid w:val="00150317"/>
    <w:rsid w:val="0015078E"/>
    <w:rsid w:val="001508BF"/>
    <w:rsid w:val="00150ECB"/>
    <w:rsid w:val="00151BEE"/>
    <w:rsid w:val="00152E72"/>
    <w:rsid w:val="00153E16"/>
    <w:rsid w:val="0015466B"/>
    <w:rsid w:val="00154775"/>
    <w:rsid w:val="00154F10"/>
    <w:rsid w:val="00155D91"/>
    <w:rsid w:val="00156896"/>
    <w:rsid w:val="00156C20"/>
    <w:rsid w:val="00156E5E"/>
    <w:rsid w:val="00156F73"/>
    <w:rsid w:val="001576EE"/>
    <w:rsid w:val="00157FBB"/>
    <w:rsid w:val="001609B6"/>
    <w:rsid w:val="00160BF9"/>
    <w:rsid w:val="00160E4D"/>
    <w:rsid w:val="00161283"/>
    <w:rsid w:val="001612DF"/>
    <w:rsid w:val="001616AC"/>
    <w:rsid w:val="00161FB7"/>
    <w:rsid w:val="00162615"/>
    <w:rsid w:val="0016395B"/>
    <w:rsid w:val="00163F9D"/>
    <w:rsid w:val="0016466D"/>
    <w:rsid w:val="00165C03"/>
    <w:rsid w:val="0016695A"/>
    <w:rsid w:val="00166983"/>
    <w:rsid w:val="00167232"/>
    <w:rsid w:val="001675E7"/>
    <w:rsid w:val="001676B5"/>
    <w:rsid w:val="00167F76"/>
    <w:rsid w:val="0017094C"/>
    <w:rsid w:val="00171324"/>
    <w:rsid w:val="001727C0"/>
    <w:rsid w:val="00173E88"/>
    <w:rsid w:val="0017443C"/>
    <w:rsid w:val="001749C0"/>
    <w:rsid w:val="001751E2"/>
    <w:rsid w:val="0017536C"/>
    <w:rsid w:val="001757D1"/>
    <w:rsid w:val="001757EE"/>
    <w:rsid w:val="00175801"/>
    <w:rsid w:val="0017621C"/>
    <w:rsid w:val="0017651A"/>
    <w:rsid w:val="001767BC"/>
    <w:rsid w:val="00176DEA"/>
    <w:rsid w:val="00177188"/>
    <w:rsid w:val="001773C5"/>
    <w:rsid w:val="00177B5E"/>
    <w:rsid w:val="00177DC4"/>
    <w:rsid w:val="001805C2"/>
    <w:rsid w:val="00180658"/>
    <w:rsid w:val="00180BBF"/>
    <w:rsid w:val="00180C19"/>
    <w:rsid w:val="00180ED5"/>
    <w:rsid w:val="00181870"/>
    <w:rsid w:val="00181B4B"/>
    <w:rsid w:val="0018250F"/>
    <w:rsid w:val="0018265B"/>
    <w:rsid w:val="001829D6"/>
    <w:rsid w:val="00182DDA"/>
    <w:rsid w:val="001830F8"/>
    <w:rsid w:val="001831BC"/>
    <w:rsid w:val="0018369A"/>
    <w:rsid w:val="0018370B"/>
    <w:rsid w:val="0018384A"/>
    <w:rsid w:val="00183F9F"/>
    <w:rsid w:val="0018427F"/>
    <w:rsid w:val="00184391"/>
    <w:rsid w:val="00184C20"/>
    <w:rsid w:val="00184E1F"/>
    <w:rsid w:val="00185796"/>
    <w:rsid w:val="001859E0"/>
    <w:rsid w:val="00185E2E"/>
    <w:rsid w:val="001860B8"/>
    <w:rsid w:val="00186968"/>
    <w:rsid w:val="00186B13"/>
    <w:rsid w:val="00186D42"/>
    <w:rsid w:val="001872E3"/>
    <w:rsid w:val="0018734E"/>
    <w:rsid w:val="00190014"/>
    <w:rsid w:val="001905A5"/>
    <w:rsid w:val="001908B5"/>
    <w:rsid w:val="00190B00"/>
    <w:rsid w:val="00190EBA"/>
    <w:rsid w:val="0019110C"/>
    <w:rsid w:val="0019153E"/>
    <w:rsid w:val="0019195F"/>
    <w:rsid w:val="00191D20"/>
    <w:rsid w:val="00192473"/>
    <w:rsid w:val="00192745"/>
    <w:rsid w:val="0019376C"/>
    <w:rsid w:val="00193DD9"/>
    <w:rsid w:val="00194144"/>
    <w:rsid w:val="00194922"/>
    <w:rsid w:val="001955BC"/>
    <w:rsid w:val="0019581A"/>
    <w:rsid w:val="00195D3B"/>
    <w:rsid w:val="00195D6D"/>
    <w:rsid w:val="001965A8"/>
    <w:rsid w:val="001967E1"/>
    <w:rsid w:val="00196DF3"/>
    <w:rsid w:val="00196E67"/>
    <w:rsid w:val="001972F6"/>
    <w:rsid w:val="001975E2"/>
    <w:rsid w:val="001976A1"/>
    <w:rsid w:val="00197AAA"/>
    <w:rsid w:val="00197AEB"/>
    <w:rsid w:val="00197E02"/>
    <w:rsid w:val="00197E99"/>
    <w:rsid w:val="00197E9E"/>
    <w:rsid w:val="001A08E3"/>
    <w:rsid w:val="001A0E91"/>
    <w:rsid w:val="001A179E"/>
    <w:rsid w:val="001A1F2A"/>
    <w:rsid w:val="001A22AA"/>
    <w:rsid w:val="001A294B"/>
    <w:rsid w:val="001A2FAD"/>
    <w:rsid w:val="001A3137"/>
    <w:rsid w:val="001A4FA4"/>
    <w:rsid w:val="001A4FAE"/>
    <w:rsid w:val="001A5863"/>
    <w:rsid w:val="001A6CC3"/>
    <w:rsid w:val="001A71DA"/>
    <w:rsid w:val="001A7B04"/>
    <w:rsid w:val="001A7BD2"/>
    <w:rsid w:val="001A7DC2"/>
    <w:rsid w:val="001A7FF1"/>
    <w:rsid w:val="001B0575"/>
    <w:rsid w:val="001B15D7"/>
    <w:rsid w:val="001B181C"/>
    <w:rsid w:val="001B1DDB"/>
    <w:rsid w:val="001B1E21"/>
    <w:rsid w:val="001B1F27"/>
    <w:rsid w:val="001B2343"/>
    <w:rsid w:val="001B23D4"/>
    <w:rsid w:val="001B296D"/>
    <w:rsid w:val="001B2D56"/>
    <w:rsid w:val="001B3137"/>
    <w:rsid w:val="001B350A"/>
    <w:rsid w:val="001B3A42"/>
    <w:rsid w:val="001B3D71"/>
    <w:rsid w:val="001B4898"/>
    <w:rsid w:val="001B4C4F"/>
    <w:rsid w:val="001B5067"/>
    <w:rsid w:val="001B5481"/>
    <w:rsid w:val="001B54EA"/>
    <w:rsid w:val="001B59B1"/>
    <w:rsid w:val="001B6870"/>
    <w:rsid w:val="001B6BF2"/>
    <w:rsid w:val="001B6DD4"/>
    <w:rsid w:val="001B7609"/>
    <w:rsid w:val="001C0D49"/>
    <w:rsid w:val="001C1508"/>
    <w:rsid w:val="001C19BC"/>
    <w:rsid w:val="001C1CA5"/>
    <w:rsid w:val="001C284B"/>
    <w:rsid w:val="001C2B89"/>
    <w:rsid w:val="001C2BEE"/>
    <w:rsid w:val="001C311C"/>
    <w:rsid w:val="001C3400"/>
    <w:rsid w:val="001C34E0"/>
    <w:rsid w:val="001C36D1"/>
    <w:rsid w:val="001C3A88"/>
    <w:rsid w:val="001C4087"/>
    <w:rsid w:val="001C4378"/>
    <w:rsid w:val="001C44B4"/>
    <w:rsid w:val="001C49FD"/>
    <w:rsid w:val="001C4C0B"/>
    <w:rsid w:val="001C4F6B"/>
    <w:rsid w:val="001C54F5"/>
    <w:rsid w:val="001C5B10"/>
    <w:rsid w:val="001C5E2D"/>
    <w:rsid w:val="001C61B2"/>
    <w:rsid w:val="001C69BC"/>
    <w:rsid w:val="001C722C"/>
    <w:rsid w:val="001C72E5"/>
    <w:rsid w:val="001C7301"/>
    <w:rsid w:val="001C754F"/>
    <w:rsid w:val="001C760D"/>
    <w:rsid w:val="001D0175"/>
    <w:rsid w:val="001D0EAC"/>
    <w:rsid w:val="001D0EF8"/>
    <w:rsid w:val="001D1020"/>
    <w:rsid w:val="001D1232"/>
    <w:rsid w:val="001D195D"/>
    <w:rsid w:val="001D2AA9"/>
    <w:rsid w:val="001D2F4B"/>
    <w:rsid w:val="001D3D2B"/>
    <w:rsid w:val="001D3D67"/>
    <w:rsid w:val="001D3F83"/>
    <w:rsid w:val="001D484B"/>
    <w:rsid w:val="001D4C6C"/>
    <w:rsid w:val="001D4D15"/>
    <w:rsid w:val="001D54A2"/>
    <w:rsid w:val="001D56D1"/>
    <w:rsid w:val="001D5FDA"/>
    <w:rsid w:val="001D6128"/>
    <w:rsid w:val="001D6303"/>
    <w:rsid w:val="001D64AC"/>
    <w:rsid w:val="001D6F88"/>
    <w:rsid w:val="001E1194"/>
    <w:rsid w:val="001E1EE0"/>
    <w:rsid w:val="001E281F"/>
    <w:rsid w:val="001E28FC"/>
    <w:rsid w:val="001E34CC"/>
    <w:rsid w:val="001E3765"/>
    <w:rsid w:val="001E46E9"/>
    <w:rsid w:val="001E4D22"/>
    <w:rsid w:val="001E5003"/>
    <w:rsid w:val="001E57C4"/>
    <w:rsid w:val="001E5846"/>
    <w:rsid w:val="001E58B1"/>
    <w:rsid w:val="001E5DD1"/>
    <w:rsid w:val="001E61B8"/>
    <w:rsid w:val="001E6460"/>
    <w:rsid w:val="001E7D3C"/>
    <w:rsid w:val="001E7D7F"/>
    <w:rsid w:val="001E7DE1"/>
    <w:rsid w:val="001F025F"/>
    <w:rsid w:val="001F0B3C"/>
    <w:rsid w:val="001F0C36"/>
    <w:rsid w:val="001F1A18"/>
    <w:rsid w:val="001F22AD"/>
    <w:rsid w:val="001F2A86"/>
    <w:rsid w:val="001F4BF4"/>
    <w:rsid w:val="001F4DBD"/>
    <w:rsid w:val="001F4F18"/>
    <w:rsid w:val="001F5556"/>
    <w:rsid w:val="001F62AD"/>
    <w:rsid w:val="001F73C1"/>
    <w:rsid w:val="001F7699"/>
    <w:rsid w:val="001F78F9"/>
    <w:rsid w:val="001F7A65"/>
    <w:rsid w:val="001F7EC1"/>
    <w:rsid w:val="00200005"/>
    <w:rsid w:val="0020017A"/>
    <w:rsid w:val="00201B2D"/>
    <w:rsid w:val="00201C73"/>
    <w:rsid w:val="002038AC"/>
    <w:rsid w:val="002039E2"/>
    <w:rsid w:val="00203A7C"/>
    <w:rsid w:val="00205081"/>
    <w:rsid w:val="002051FE"/>
    <w:rsid w:val="002052EB"/>
    <w:rsid w:val="00205A76"/>
    <w:rsid w:val="00205AFB"/>
    <w:rsid w:val="00205CB8"/>
    <w:rsid w:val="00205E26"/>
    <w:rsid w:val="00206863"/>
    <w:rsid w:val="00206DCD"/>
    <w:rsid w:val="002076CA"/>
    <w:rsid w:val="00210B62"/>
    <w:rsid w:val="00211BDE"/>
    <w:rsid w:val="00211C2A"/>
    <w:rsid w:val="00211EEE"/>
    <w:rsid w:val="0021210E"/>
    <w:rsid w:val="0021232B"/>
    <w:rsid w:val="00212D42"/>
    <w:rsid w:val="00212FDA"/>
    <w:rsid w:val="00213122"/>
    <w:rsid w:val="002134B0"/>
    <w:rsid w:val="0021419D"/>
    <w:rsid w:val="002141CF"/>
    <w:rsid w:val="002144FA"/>
    <w:rsid w:val="00214B3B"/>
    <w:rsid w:val="00215351"/>
    <w:rsid w:val="00216135"/>
    <w:rsid w:val="002165BC"/>
    <w:rsid w:val="00217285"/>
    <w:rsid w:val="00217385"/>
    <w:rsid w:val="002179EC"/>
    <w:rsid w:val="0022038A"/>
    <w:rsid w:val="00220518"/>
    <w:rsid w:val="00220A4A"/>
    <w:rsid w:val="00221B1E"/>
    <w:rsid w:val="00221F01"/>
    <w:rsid w:val="00221F68"/>
    <w:rsid w:val="00221FEC"/>
    <w:rsid w:val="0022201D"/>
    <w:rsid w:val="002223AA"/>
    <w:rsid w:val="00223424"/>
    <w:rsid w:val="00223C9B"/>
    <w:rsid w:val="00224378"/>
    <w:rsid w:val="00225922"/>
    <w:rsid w:val="00226357"/>
    <w:rsid w:val="002264DB"/>
    <w:rsid w:val="00226575"/>
    <w:rsid w:val="0022701C"/>
    <w:rsid w:val="0022724F"/>
    <w:rsid w:val="00230979"/>
    <w:rsid w:val="00230A3D"/>
    <w:rsid w:val="00231257"/>
    <w:rsid w:val="0023173F"/>
    <w:rsid w:val="00231AAB"/>
    <w:rsid w:val="00231AF3"/>
    <w:rsid w:val="002324C6"/>
    <w:rsid w:val="00232BB3"/>
    <w:rsid w:val="00232C41"/>
    <w:rsid w:val="00232CDA"/>
    <w:rsid w:val="00232F8C"/>
    <w:rsid w:val="00233EC5"/>
    <w:rsid w:val="00234C2F"/>
    <w:rsid w:val="00235133"/>
    <w:rsid w:val="0023553F"/>
    <w:rsid w:val="0023590B"/>
    <w:rsid w:val="00235E5E"/>
    <w:rsid w:val="0023621B"/>
    <w:rsid w:val="0023665D"/>
    <w:rsid w:val="0023706B"/>
    <w:rsid w:val="00237809"/>
    <w:rsid w:val="0023788A"/>
    <w:rsid w:val="0024125F"/>
    <w:rsid w:val="00241D09"/>
    <w:rsid w:val="0024203C"/>
    <w:rsid w:val="002420E7"/>
    <w:rsid w:val="0024211C"/>
    <w:rsid w:val="0024278C"/>
    <w:rsid w:val="00242884"/>
    <w:rsid w:val="00242B3F"/>
    <w:rsid w:val="00244772"/>
    <w:rsid w:val="00244825"/>
    <w:rsid w:val="00244A04"/>
    <w:rsid w:val="00244AD8"/>
    <w:rsid w:val="00244D46"/>
    <w:rsid w:val="00245429"/>
    <w:rsid w:val="00245994"/>
    <w:rsid w:val="00245EE9"/>
    <w:rsid w:val="002460D5"/>
    <w:rsid w:val="00246301"/>
    <w:rsid w:val="0024691C"/>
    <w:rsid w:val="00246E28"/>
    <w:rsid w:val="00246FC1"/>
    <w:rsid w:val="002470E2"/>
    <w:rsid w:val="002475CF"/>
    <w:rsid w:val="002478A9"/>
    <w:rsid w:val="00247A7C"/>
    <w:rsid w:val="00247B85"/>
    <w:rsid w:val="00247FC2"/>
    <w:rsid w:val="002508BD"/>
    <w:rsid w:val="00251A1A"/>
    <w:rsid w:val="00251B60"/>
    <w:rsid w:val="00251B78"/>
    <w:rsid w:val="00251E4A"/>
    <w:rsid w:val="00252FF5"/>
    <w:rsid w:val="002530E4"/>
    <w:rsid w:val="002531A4"/>
    <w:rsid w:val="002535E6"/>
    <w:rsid w:val="002541CD"/>
    <w:rsid w:val="002542D4"/>
    <w:rsid w:val="002543CC"/>
    <w:rsid w:val="00254763"/>
    <w:rsid w:val="00255172"/>
    <w:rsid w:val="0025523F"/>
    <w:rsid w:val="00255645"/>
    <w:rsid w:val="00255EB2"/>
    <w:rsid w:val="00256A00"/>
    <w:rsid w:val="00256B49"/>
    <w:rsid w:val="00256F69"/>
    <w:rsid w:val="00257EA9"/>
    <w:rsid w:val="00257FF0"/>
    <w:rsid w:val="00260200"/>
    <w:rsid w:val="0026088E"/>
    <w:rsid w:val="00260B7F"/>
    <w:rsid w:val="00260D36"/>
    <w:rsid w:val="002626B4"/>
    <w:rsid w:val="00263A6B"/>
    <w:rsid w:val="0026423F"/>
    <w:rsid w:val="00264637"/>
    <w:rsid w:val="00264821"/>
    <w:rsid w:val="00264B31"/>
    <w:rsid w:val="002652A4"/>
    <w:rsid w:val="0026534A"/>
    <w:rsid w:val="0026696B"/>
    <w:rsid w:val="00266C7C"/>
    <w:rsid w:val="00270645"/>
    <w:rsid w:val="0027109F"/>
    <w:rsid w:val="0027180B"/>
    <w:rsid w:val="00271CD4"/>
    <w:rsid w:val="00272153"/>
    <w:rsid w:val="002728ED"/>
    <w:rsid w:val="00272A05"/>
    <w:rsid w:val="00272BAC"/>
    <w:rsid w:val="002730E2"/>
    <w:rsid w:val="002731A7"/>
    <w:rsid w:val="002732D6"/>
    <w:rsid w:val="00273FCE"/>
    <w:rsid w:val="00274DCF"/>
    <w:rsid w:val="00275288"/>
    <w:rsid w:val="0027594C"/>
    <w:rsid w:val="00275F80"/>
    <w:rsid w:val="00276177"/>
    <w:rsid w:val="00276550"/>
    <w:rsid w:val="002766B0"/>
    <w:rsid w:val="00276A76"/>
    <w:rsid w:val="002773D7"/>
    <w:rsid w:val="0027741E"/>
    <w:rsid w:val="002779DF"/>
    <w:rsid w:val="00277CAA"/>
    <w:rsid w:val="00277D6D"/>
    <w:rsid w:val="002801A5"/>
    <w:rsid w:val="0028035D"/>
    <w:rsid w:val="0028041D"/>
    <w:rsid w:val="00280C6B"/>
    <w:rsid w:val="0028106B"/>
    <w:rsid w:val="00281323"/>
    <w:rsid w:val="00281EFC"/>
    <w:rsid w:val="00282434"/>
    <w:rsid w:val="002836A9"/>
    <w:rsid w:val="002838D9"/>
    <w:rsid w:val="00283A35"/>
    <w:rsid w:val="00283D83"/>
    <w:rsid w:val="00283DB1"/>
    <w:rsid w:val="002843D6"/>
    <w:rsid w:val="00284449"/>
    <w:rsid w:val="00284650"/>
    <w:rsid w:val="00284B75"/>
    <w:rsid w:val="002859C8"/>
    <w:rsid w:val="00286AF3"/>
    <w:rsid w:val="00286E0F"/>
    <w:rsid w:val="00286E36"/>
    <w:rsid w:val="0028791C"/>
    <w:rsid w:val="00287C12"/>
    <w:rsid w:val="00287D01"/>
    <w:rsid w:val="00287F2E"/>
    <w:rsid w:val="00290209"/>
    <w:rsid w:val="00290357"/>
    <w:rsid w:val="00290BF0"/>
    <w:rsid w:val="00290DB0"/>
    <w:rsid w:val="0029159E"/>
    <w:rsid w:val="002915F9"/>
    <w:rsid w:val="002928B1"/>
    <w:rsid w:val="0029298E"/>
    <w:rsid w:val="002932D3"/>
    <w:rsid w:val="00293704"/>
    <w:rsid w:val="00293877"/>
    <w:rsid w:val="00293B8F"/>
    <w:rsid w:val="00293D84"/>
    <w:rsid w:val="00293FA6"/>
    <w:rsid w:val="00294DDD"/>
    <w:rsid w:val="0029535D"/>
    <w:rsid w:val="002957B4"/>
    <w:rsid w:val="00295A6A"/>
    <w:rsid w:val="002967BF"/>
    <w:rsid w:val="00296A63"/>
    <w:rsid w:val="00297018"/>
    <w:rsid w:val="002971AE"/>
    <w:rsid w:val="00297451"/>
    <w:rsid w:val="00297584"/>
    <w:rsid w:val="00297E43"/>
    <w:rsid w:val="002A0056"/>
    <w:rsid w:val="002A060C"/>
    <w:rsid w:val="002A06DB"/>
    <w:rsid w:val="002A0E16"/>
    <w:rsid w:val="002A2553"/>
    <w:rsid w:val="002A27B6"/>
    <w:rsid w:val="002A2F9D"/>
    <w:rsid w:val="002A3362"/>
    <w:rsid w:val="002A3785"/>
    <w:rsid w:val="002A3812"/>
    <w:rsid w:val="002A3B4A"/>
    <w:rsid w:val="002A41EF"/>
    <w:rsid w:val="002A4265"/>
    <w:rsid w:val="002A4506"/>
    <w:rsid w:val="002A4FAC"/>
    <w:rsid w:val="002A5F1C"/>
    <w:rsid w:val="002A60B0"/>
    <w:rsid w:val="002A633A"/>
    <w:rsid w:val="002A6505"/>
    <w:rsid w:val="002A692E"/>
    <w:rsid w:val="002A6B18"/>
    <w:rsid w:val="002A6DA7"/>
    <w:rsid w:val="002A73D0"/>
    <w:rsid w:val="002B01EC"/>
    <w:rsid w:val="002B073F"/>
    <w:rsid w:val="002B0796"/>
    <w:rsid w:val="002B0949"/>
    <w:rsid w:val="002B12D3"/>
    <w:rsid w:val="002B17B6"/>
    <w:rsid w:val="002B1D4E"/>
    <w:rsid w:val="002B2982"/>
    <w:rsid w:val="002B29DB"/>
    <w:rsid w:val="002B3181"/>
    <w:rsid w:val="002B32A9"/>
    <w:rsid w:val="002B32E1"/>
    <w:rsid w:val="002B3546"/>
    <w:rsid w:val="002B42DC"/>
    <w:rsid w:val="002B4880"/>
    <w:rsid w:val="002B48E6"/>
    <w:rsid w:val="002B4A9F"/>
    <w:rsid w:val="002B4B05"/>
    <w:rsid w:val="002B5503"/>
    <w:rsid w:val="002B56E0"/>
    <w:rsid w:val="002B6CBB"/>
    <w:rsid w:val="002B6E8C"/>
    <w:rsid w:val="002B751F"/>
    <w:rsid w:val="002B7A51"/>
    <w:rsid w:val="002C00D9"/>
    <w:rsid w:val="002C0A4E"/>
    <w:rsid w:val="002C1249"/>
    <w:rsid w:val="002C18C5"/>
    <w:rsid w:val="002C1CBC"/>
    <w:rsid w:val="002C26BC"/>
    <w:rsid w:val="002C2A4F"/>
    <w:rsid w:val="002C2EBE"/>
    <w:rsid w:val="002C303C"/>
    <w:rsid w:val="002C31F4"/>
    <w:rsid w:val="002C3532"/>
    <w:rsid w:val="002C36CE"/>
    <w:rsid w:val="002C3894"/>
    <w:rsid w:val="002C39B4"/>
    <w:rsid w:val="002C39CA"/>
    <w:rsid w:val="002C3F04"/>
    <w:rsid w:val="002C409E"/>
    <w:rsid w:val="002C40B1"/>
    <w:rsid w:val="002C4475"/>
    <w:rsid w:val="002C534C"/>
    <w:rsid w:val="002C581A"/>
    <w:rsid w:val="002C5D4A"/>
    <w:rsid w:val="002C7118"/>
    <w:rsid w:val="002C715D"/>
    <w:rsid w:val="002C719B"/>
    <w:rsid w:val="002C726F"/>
    <w:rsid w:val="002C7422"/>
    <w:rsid w:val="002D0295"/>
    <w:rsid w:val="002D0BCB"/>
    <w:rsid w:val="002D0D55"/>
    <w:rsid w:val="002D1A93"/>
    <w:rsid w:val="002D2591"/>
    <w:rsid w:val="002D3852"/>
    <w:rsid w:val="002D3B21"/>
    <w:rsid w:val="002D3CC2"/>
    <w:rsid w:val="002D42EA"/>
    <w:rsid w:val="002D494C"/>
    <w:rsid w:val="002D49F2"/>
    <w:rsid w:val="002D514A"/>
    <w:rsid w:val="002D53AC"/>
    <w:rsid w:val="002D6221"/>
    <w:rsid w:val="002D658E"/>
    <w:rsid w:val="002D6B85"/>
    <w:rsid w:val="002D7607"/>
    <w:rsid w:val="002D77C4"/>
    <w:rsid w:val="002D7B3B"/>
    <w:rsid w:val="002E099C"/>
    <w:rsid w:val="002E0DAD"/>
    <w:rsid w:val="002E0FAF"/>
    <w:rsid w:val="002E14F4"/>
    <w:rsid w:val="002E1675"/>
    <w:rsid w:val="002E1D25"/>
    <w:rsid w:val="002E26F6"/>
    <w:rsid w:val="002E2BAD"/>
    <w:rsid w:val="002E340D"/>
    <w:rsid w:val="002E38F7"/>
    <w:rsid w:val="002E444E"/>
    <w:rsid w:val="002E46C4"/>
    <w:rsid w:val="002E515E"/>
    <w:rsid w:val="002E551F"/>
    <w:rsid w:val="002E61E4"/>
    <w:rsid w:val="002E6CEA"/>
    <w:rsid w:val="002E708F"/>
    <w:rsid w:val="002F02CF"/>
    <w:rsid w:val="002F06C3"/>
    <w:rsid w:val="002F0813"/>
    <w:rsid w:val="002F08B5"/>
    <w:rsid w:val="002F0ADE"/>
    <w:rsid w:val="002F0C62"/>
    <w:rsid w:val="002F0F0F"/>
    <w:rsid w:val="002F1161"/>
    <w:rsid w:val="002F1294"/>
    <w:rsid w:val="002F1522"/>
    <w:rsid w:val="002F175C"/>
    <w:rsid w:val="002F183A"/>
    <w:rsid w:val="002F2648"/>
    <w:rsid w:val="002F3019"/>
    <w:rsid w:val="002F30B7"/>
    <w:rsid w:val="002F3238"/>
    <w:rsid w:val="002F3451"/>
    <w:rsid w:val="002F3B59"/>
    <w:rsid w:val="002F3B6A"/>
    <w:rsid w:val="002F40FE"/>
    <w:rsid w:val="002F42B5"/>
    <w:rsid w:val="002F4D92"/>
    <w:rsid w:val="002F4F85"/>
    <w:rsid w:val="002F56B4"/>
    <w:rsid w:val="002F57CA"/>
    <w:rsid w:val="002F5E0B"/>
    <w:rsid w:val="002F5F22"/>
    <w:rsid w:val="002F638B"/>
    <w:rsid w:val="002F64CF"/>
    <w:rsid w:val="002F6F58"/>
    <w:rsid w:val="002F72AF"/>
    <w:rsid w:val="002F7518"/>
    <w:rsid w:val="00300745"/>
    <w:rsid w:val="00300754"/>
    <w:rsid w:val="00300DE6"/>
    <w:rsid w:val="0030151F"/>
    <w:rsid w:val="0030199C"/>
    <w:rsid w:val="003019FB"/>
    <w:rsid w:val="0030288E"/>
    <w:rsid w:val="003029FB"/>
    <w:rsid w:val="00302B62"/>
    <w:rsid w:val="00303828"/>
    <w:rsid w:val="0030392E"/>
    <w:rsid w:val="00303E36"/>
    <w:rsid w:val="0030420F"/>
    <w:rsid w:val="0030462D"/>
    <w:rsid w:val="003052F8"/>
    <w:rsid w:val="0030594A"/>
    <w:rsid w:val="003068F8"/>
    <w:rsid w:val="00306D13"/>
    <w:rsid w:val="00306F58"/>
    <w:rsid w:val="00307851"/>
    <w:rsid w:val="003078ED"/>
    <w:rsid w:val="00307A10"/>
    <w:rsid w:val="00310388"/>
    <w:rsid w:val="0031068D"/>
    <w:rsid w:val="0031138F"/>
    <w:rsid w:val="00311E94"/>
    <w:rsid w:val="00312731"/>
    <w:rsid w:val="00313CA9"/>
    <w:rsid w:val="00313CEA"/>
    <w:rsid w:val="00313D67"/>
    <w:rsid w:val="00313DAB"/>
    <w:rsid w:val="00313DB2"/>
    <w:rsid w:val="003145AD"/>
    <w:rsid w:val="00314740"/>
    <w:rsid w:val="00314FF5"/>
    <w:rsid w:val="0031567D"/>
    <w:rsid w:val="003159BF"/>
    <w:rsid w:val="00315E5C"/>
    <w:rsid w:val="00316ADA"/>
    <w:rsid w:val="00316E4D"/>
    <w:rsid w:val="00317B48"/>
    <w:rsid w:val="00317E32"/>
    <w:rsid w:val="003205B4"/>
    <w:rsid w:val="00320AF9"/>
    <w:rsid w:val="00320BD9"/>
    <w:rsid w:val="00320E30"/>
    <w:rsid w:val="00321795"/>
    <w:rsid w:val="00321972"/>
    <w:rsid w:val="003219B9"/>
    <w:rsid w:val="00321D7A"/>
    <w:rsid w:val="00321FBD"/>
    <w:rsid w:val="00322247"/>
    <w:rsid w:val="003229D9"/>
    <w:rsid w:val="00322B0C"/>
    <w:rsid w:val="00323648"/>
    <w:rsid w:val="003236A4"/>
    <w:rsid w:val="00324727"/>
    <w:rsid w:val="00324A5B"/>
    <w:rsid w:val="00324BE6"/>
    <w:rsid w:val="00324E60"/>
    <w:rsid w:val="0032501F"/>
    <w:rsid w:val="00325B7E"/>
    <w:rsid w:val="00325F97"/>
    <w:rsid w:val="003261AD"/>
    <w:rsid w:val="00326C1E"/>
    <w:rsid w:val="00326E1F"/>
    <w:rsid w:val="00327DE8"/>
    <w:rsid w:val="003306C3"/>
    <w:rsid w:val="00331113"/>
    <w:rsid w:val="00331289"/>
    <w:rsid w:val="003314FB"/>
    <w:rsid w:val="00331E82"/>
    <w:rsid w:val="0033290E"/>
    <w:rsid w:val="00332AD9"/>
    <w:rsid w:val="00333527"/>
    <w:rsid w:val="003335B7"/>
    <w:rsid w:val="00333685"/>
    <w:rsid w:val="0033372B"/>
    <w:rsid w:val="00333B0C"/>
    <w:rsid w:val="003342BD"/>
    <w:rsid w:val="003347D3"/>
    <w:rsid w:val="00334CE9"/>
    <w:rsid w:val="00335012"/>
    <w:rsid w:val="0033532F"/>
    <w:rsid w:val="00335990"/>
    <w:rsid w:val="00335AD9"/>
    <w:rsid w:val="00335AE8"/>
    <w:rsid w:val="003361A9"/>
    <w:rsid w:val="00336B2A"/>
    <w:rsid w:val="00336CE1"/>
    <w:rsid w:val="00337095"/>
    <w:rsid w:val="00337866"/>
    <w:rsid w:val="003378FD"/>
    <w:rsid w:val="00337BAB"/>
    <w:rsid w:val="00337E62"/>
    <w:rsid w:val="0034003D"/>
    <w:rsid w:val="0034048D"/>
    <w:rsid w:val="003410C5"/>
    <w:rsid w:val="003413B1"/>
    <w:rsid w:val="00341743"/>
    <w:rsid w:val="00341A35"/>
    <w:rsid w:val="00341F01"/>
    <w:rsid w:val="003426E2"/>
    <w:rsid w:val="003438D1"/>
    <w:rsid w:val="0034422C"/>
    <w:rsid w:val="003446A2"/>
    <w:rsid w:val="00344B38"/>
    <w:rsid w:val="00344C17"/>
    <w:rsid w:val="00345595"/>
    <w:rsid w:val="00345642"/>
    <w:rsid w:val="00345E2D"/>
    <w:rsid w:val="00346458"/>
    <w:rsid w:val="003471B8"/>
    <w:rsid w:val="003474B1"/>
    <w:rsid w:val="00347549"/>
    <w:rsid w:val="003477D7"/>
    <w:rsid w:val="00347A40"/>
    <w:rsid w:val="00347BCF"/>
    <w:rsid w:val="003511C8"/>
    <w:rsid w:val="00351ABB"/>
    <w:rsid w:val="00351B4A"/>
    <w:rsid w:val="00351CA6"/>
    <w:rsid w:val="003521BB"/>
    <w:rsid w:val="0035256A"/>
    <w:rsid w:val="00352C57"/>
    <w:rsid w:val="0035304A"/>
    <w:rsid w:val="003533B5"/>
    <w:rsid w:val="003538C8"/>
    <w:rsid w:val="00353C7F"/>
    <w:rsid w:val="003546E0"/>
    <w:rsid w:val="0035515A"/>
    <w:rsid w:val="003557D1"/>
    <w:rsid w:val="003560DE"/>
    <w:rsid w:val="0035664E"/>
    <w:rsid w:val="00357209"/>
    <w:rsid w:val="0035739C"/>
    <w:rsid w:val="003576A8"/>
    <w:rsid w:val="003578CC"/>
    <w:rsid w:val="00357C8B"/>
    <w:rsid w:val="00357EE7"/>
    <w:rsid w:val="0036007B"/>
    <w:rsid w:val="003607F5"/>
    <w:rsid w:val="003608D0"/>
    <w:rsid w:val="00360A94"/>
    <w:rsid w:val="003610C1"/>
    <w:rsid w:val="0036113B"/>
    <w:rsid w:val="00361432"/>
    <w:rsid w:val="0036187D"/>
    <w:rsid w:val="00361A56"/>
    <w:rsid w:val="00361D0D"/>
    <w:rsid w:val="00361F26"/>
    <w:rsid w:val="0036257D"/>
    <w:rsid w:val="00362585"/>
    <w:rsid w:val="00363A64"/>
    <w:rsid w:val="00363C0F"/>
    <w:rsid w:val="00363E5D"/>
    <w:rsid w:val="0036400F"/>
    <w:rsid w:val="00364391"/>
    <w:rsid w:val="003646A5"/>
    <w:rsid w:val="003649D1"/>
    <w:rsid w:val="00364A37"/>
    <w:rsid w:val="003662D6"/>
    <w:rsid w:val="003662EC"/>
    <w:rsid w:val="00366948"/>
    <w:rsid w:val="00366DAC"/>
    <w:rsid w:val="00366FA6"/>
    <w:rsid w:val="00367A04"/>
    <w:rsid w:val="00367D47"/>
    <w:rsid w:val="003701E8"/>
    <w:rsid w:val="003711C9"/>
    <w:rsid w:val="00371DB9"/>
    <w:rsid w:val="00371DD0"/>
    <w:rsid w:val="003726DD"/>
    <w:rsid w:val="003727C9"/>
    <w:rsid w:val="00372D1F"/>
    <w:rsid w:val="0037312B"/>
    <w:rsid w:val="0037318D"/>
    <w:rsid w:val="0037325D"/>
    <w:rsid w:val="00373AC1"/>
    <w:rsid w:val="00374284"/>
    <w:rsid w:val="00375FED"/>
    <w:rsid w:val="003760A0"/>
    <w:rsid w:val="00376433"/>
    <w:rsid w:val="00376ACC"/>
    <w:rsid w:val="00376CC5"/>
    <w:rsid w:val="00377270"/>
    <w:rsid w:val="00377392"/>
    <w:rsid w:val="00377A54"/>
    <w:rsid w:val="00380174"/>
    <w:rsid w:val="00380808"/>
    <w:rsid w:val="00380E83"/>
    <w:rsid w:val="00380EEC"/>
    <w:rsid w:val="003817C0"/>
    <w:rsid w:val="00381AC1"/>
    <w:rsid w:val="00382EC5"/>
    <w:rsid w:val="00382F91"/>
    <w:rsid w:val="003834F0"/>
    <w:rsid w:val="00383A1E"/>
    <w:rsid w:val="0038455A"/>
    <w:rsid w:val="0038464B"/>
    <w:rsid w:val="0038475C"/>
    <w:rsid w:val="003859D9"/>
    <w:rsid w:val="00385C2D"/>
    <w:rsid w:val="00385CDD"/>
    <w:rsid w:val="00386030"/>
    <w:rsid w:val="003875DE"/>
    <w:rsid w:val="00387B5E"/>
    <w:rsid w:val="00387BB0"/>
    <w:rsid w:val="00387D9C"/>
    <w:rsid w:val="003909F4"/>
    <w:rsid w:val="00390EC8"/>
    <w:rsid w:val="00390EE3"/>
    <w:rsid w:val="00390FF5"/>
    <w:rsid w:val="0039167F"/>
    <w:rsid w:val="00391B43"/>
    <w:rsid w:val="00391CB6"/>
    <w:rsid w:val="00391D66"/>
    <w:rsid w:val="003925D3"/>
    <w:rsid w:val="0039284E"/>
    <w:rsid w:val="00392E33"/>
    <w:rsid w:val="00393112"/>
    <w:rsid w:val="00393D2F"/>
    <w:rsid w:val="00394083"/>
    <w:rsid w:val="00394895"/>
    <w:rsid w:val="0039493C"/>
    <w:rsid w:val="00394F8F"/>
    <w:rsid w:val="00395493"/>
    <w:rsid w:val="00395A9D"/>
    <w:rsid w:val="003966B9"/>
    <w:rsid w:val="00396AD2"/>
    <w:rsid w:val="00396E36"/>
    <w:rsid w:val="0039705F"/>
    <w:rsid w:val="003971CD"/>
    <w:rsid w:val="00397B7A"/>
    <w:rsid w:val="00397E5D"/>
    <w:rsid w:val="00397F6F"/>
    <w:rsid w:val="003A05FD"/>
    <w:rsid w:val="003A0DE6"/>
    <w:rsid w:val="003A1A7D"/>
    <w:rsid w:val="003A1CA4"/>
    <w:rsid w:val="003A1E02"/>
    <w:rsid w:val="003A1E0D"/>
    <w:rsid w:val="003A2131"/>
    <w:rsid w:val="003A3963"/>
    <w:rsid w:val="003A3DA9"/>
    <w:rsid w:val="003A41DC"/>
    <w:rsid w:val="003A4BB8"/>
    <w:rsid w:val="003A4D26"/>
    <w:rsid w:val="003A5D06"/>
    <w:rsid w:val="003A6404"/>
    <w:rsid w:val="003A688A"/>
    <w:rsid w:val="003A6DAF"/>
    <w:rsid w:val="003A6FA9"/>
    <w:rsid w:val="003A7A9C"/>
    <w:rsid w:val="003B0A77"/>
    <w:rsid w:val="003B105E"/>
    <w:rsid w:val="003B13B5"/>
    <w:rsid w:val="003B1896"/>
    <w:rsid w:val="003B1AFE"/>
    <w:rsid w:val="003B2939"/>
    <w:rsid w:val="003B3EFA"/>
    <w:rsid w:val="003B4B7B"/>
    <w:rsid w:val="003B52B3"/>
    <w:rsid w:val="003B536E"/>
    <w:rsid w:val="003B55E6"/>
    <w:rsid w:val="003B58BE"/>
    <w:rsid w:val="003B5D1F"/>
    <w:rsid w:val="003B64E4"/>
    <w:rsid w:val="003B6A4D"/>
    <w:rsid w:val="003B6F00"/>
    <w:rsid w:val="003B735C"/>
    <w:rsid w:val="003B7736"/>
    <w:rsid w:val="003C07D9"/>
    <w:rsid w:val="003C0963"/>
    <w:rsid w:val="003C15E7"/>
    <w:rsid w:val="003C1820"/>
    <w:rsid w:val="003C1A1F"/>
    <w:rsid w:val="003C2047"/>
    <w:rsid w:val="003C2058"/>
    <w:rsid w:val="003C26F4"/>
    <w:rsid w:val="003C2AAE"/>
    <w:rsid w:val="003C2F6B"/>
    <w:rsid w:val="003C34A3"/>
    <w:rsid w:val="003C3F5B"/>
    <w:rsid w:val="003C426E"/>
    <w:rsid w:val="003C4721"/>
    <w:rsid w:val="003C48FF"/>
    <w:rsid w:val="003C4978"/>
    <w:rsid w:val="003C5110"/>
    <w:rsid w:val="003C5697"/>
    <w:rsid w:val="003C6019"/>
    <w:rsid w:val="003C6133"/>
    <w:rsid w:val="003C61BD"/>
    <w:rsid w:val="003C69D6"/>
    <w:rsid w:val="003C6B5B"/>
    <w:rsid w:val="003C78BA"/>
    <w:rsid w:val="003C79BE"/>
    <w:rsid w:val="003C7A56"/>
    <w:rsid w:val="003D070E"/>
    <w:rsid w:val="003D0AEB"/>
    <w:rsid w:val="003D1C78"/>
    <w:rsid w:val="003D2487"/>
    <w:rsid w:val="003D2488"/>
    <w:rsid w:val="003D29AF"/>
    <w:rsid w:val="003D2ACA"/>
    <w:rsid w:val="003D3798"/>
    <w:rsid w:val="003D3B3B"/>
    <w:rsid w:val="003D3EDC"/>
    <w:rsid w:val="003D3EFE"/>
    <w:rsid w:val="003D4116"/>
    <w:rsid w:val="003D47CC"/>
    <w:rsid w:val="003D51FF"/>
    <w:rsid w:val="003D52AB"/>
    <w:rsid w:val="003D54A3"/>
    <w:rsid w:val="003D5B20"/>
    <w:rsid w:val="003D6194"/>
    <w:rsid w:val="003D6620"/>
    <w:rsid w:val="003D673A"/>
    <w:rsid w:val="003D6BC9"/>
    <w:rsid w:val="003D6D43"/>
    <w:rsid w:val="003D75AA"/>
    <w:rsid w:val="003D7E3E"/>
    <w:rsid w:val="003D7F02"/>
    <w:rsid w:val="003E06DA"/>
    <w:rsid w:val="003E0B49"/>
    <w:rsid w:val="003E2DB1"/>
    <w:rsid w:val="003E3E86"/>
    <w:rsid w:val="003E49F4"/>
    <w:rsid w:val="003E5B86"/>
    <w:rsid w:val="003E724A"/>
    <w:rsid w:val="003E77F4"/>
    <w:rsid w:val="003E7FDC"/>
    <w:rsid w:val="003F0A6D"/>
    <w:rsid w:val="003F1261"/>
    <w:rsid w:val="003F173A"/>
    <w:rsid w:val="003F1A07"/>
    <w:rsid w:val="003F1B8F"/>
    <w:rsid w:val="003F1C6F"/>
    <w:rsid w:val="003F250B"/>
    <w:rsid w:val="003F29CF"/>
    <w:rsid w:val="003F2E59"/>
    <w:rsid w:val="003F3251"/>
    <w:rsid w:val="003F3668"/>
    <w:rsid w:val="003F3A27"/>
    <w:rsid w:val="003F3AAF"/>
    <w:rsid w:val="003F3FED"/>
    <w:rsid w:val="003F45F7"/>
    <w:rsid w:val="003F5CD6"/>
    <w:rsid w:val="003F602C"/>
    <w:rsid w:val="003F6123"/>
    <w:rsid w:val="003F657B"/>
    <w:rsid w:val="003F65F6"/>
    <w:rsid w:val="003F6642"/>
    <w:rsid w:val="003F684C"/>
    <w:rsid w:val="003F6A4F"/>
    <w:rsid w:val="003F7364"/>
    <w:rsid w:val="003F777D"/>
    <w:rsid w:val="003F79D3"/>
    <w:rsid w:val="003F7C41"/>
    <w:rsid w:val="00401186"/>
    <w:rsid w:val="0040138A"/>
    <w:rsid w:val="0040196C"/>
    <w:rsid w:val="00402D19"/>
    <w:rsid w:val="0040312C"/>
    <w:rsid w:val="00403987"/>
    <w:rsid w:val="00403D8C"/>
    <w:rsid w:val="00403E54"/>
    <w:rsid w:val="00403F22"/>
    <w:rsid w:val="004041BC"/>
    <w:rsid w:val="0040463E"/>
    <w:rsid w:val="00404B7A"/>
    <w:rsid w:val="0040630D"/>
    <w:rsid w:val="00406923"/>
    <w:rsid w:val="00406B98"/>
    <w:rsid w:val="00406C35"/>
    <w:rsid w:val="00407019"/>
    <w:rsid w:val="0040795B"/>
    <w:rsid w:val="00407AA2"/>
    <w:rsid w:val="00407C6D"/>
    <w:rsid w:val="00407E0F"/>
    <w:rsid w:val="00410BB5"/>
    <w:rsid w:val="00410DDE"/>
    <w:rsid w:val="0041118F"/>
    <w:rsid w:val="00411523"/>
    <w:rsid w:val="00411C09"/>
    <w:rsid w:val="0041219D"/>
    <w:rsid w:val="0041234B"/>
    <w:rsid w:val="00412DA6"/>
    <w:rsid w:val="00412F70"/>
    <w:rsid w:val="004131EB"/>
    <w:rsid w:val="004131FA"/>
    <w:rsid w:val="0041386E"/>
    <w:rsid w:val="00413D55"/>
    <w:rsid w:val="004144DF"/>
    <w:rsid w:val="00414D4D"/>
    <w:rsid w:val="00414D6E"/>
    <w:rsid w:val="00415078"/>
    <w:rsid w:val="004157E7"/>
    <w:rsid w:val="00416592"/>
    <w:rsid w:val="0041692E"/>
    <w:rsid w:val="00416FBE"/>
    <w:rsid w:val="004171DF"/>
    <w:rsid w:val="0041751A"/>
    <w:rsid w:val="004176F9"/>
    <w:rsid w:val="004201D5"/>
    <w:rsid w:val="0042048B"/>
    <w:rsid w:val="00420597"/>
    <w:rsid w:val="00420B12"/>
    <w:rsid w:val="00420C3C"/>
    <w:rsid w:val="00420D00"/>
    <w:rsid w:val="00421191"/>
    <w:rsid w:val="00421387"/>
    <w:rsid w:val="00421BC9"/>
    <w:rsid w:val="00422681"/>
    <w:rsid w:val="00422743"/>
    <w:rsid w:val="00422C23"/>
    <w:rsid w:val="004232DE"/>
    <w:rsid w:val="00423CA9"/>
    <w:rsid w:val="00424390"/>
    <w:rsid w:val="00424725"/>
    <w:rsid w:val="00424868"/>
    <w:rsid w:val="00425FE9"/>
    <w:rsid w:val="00426370"/>
    <w:rsid w:val="004265DD"/>
    <w:rsid w:val="0042771D"/>
    <w:rsid w:val="00427D1F"/>
    <w:rsid w:val="0043015F"/>
    <w:rsid w:val="0043181A"/>
    <w:rsid w:val="00431B3D"/>
    <w:rsid w:val="00431F29"/>
    <w:rsid w:val="0043221E"/>
    <w:rsid w:val="00432498"/>
    <w:rsid w:val="00432506"/>
    <w:rsid w:val="00432508"/>
    <w:rsid w:val="0043257E"/>
    <w:rsid w:val="00432744"/>
    <w:rsid w:val="00432C19"/>
    <w:rsid w:val="004332F9"/>
    <w:rsid w:val="00433504"/>
    <w:rsid w:val="00433928"/>
    <w:rsid w:val="00433C0C"/>
    <w:rsid w:val="0043482C"/>
    <w:rsid w:val="004348E5"/>
    <w:rsid w:val="0043538A"/>
    <w:rsid w:val="00435A5F"/>
    <w:rsid w:val="00435E21"/>
    <w:rsid w:val="00435E72"/>
    <w:rsid w:val="00436340"/>
    <w:rsid w:val="0043681F"/>
    <w:rsid w:val="00436FEC"/>
    <w:rsid w:val="0043716B"/>
    <w:rsid w:val="0044043F"/>
    <w:rsid w:val="00441A3F"/>
    <w:rsid w:val="00441A4D"/>
    <w:rsid w:val="00442108"/>
    <w:rsid w:val="00442BE6"/>
    <w:rsid w:val="00442EEE"/>
    <w:rsid w:val="00443847"/>
    <w:rsid w:val="0044385D"/>
    <w:rsid w:val="00443A31"/>
    <w:rsid w:val="00443F38"/>
    <w:rsid w:val="00444014"/>
    <w:rsid w:val="00444123"/>
    <w:rsid w:val="0044426B"/>
    <w:rsid w:val="00444C70"/>
    <w:rsid w:val="00444ECB"/>
    <w:rsid w:val="00444FB3"/>
    <w:rsid w:val="00445326"/>
    <w:rsid w:val="004460E4"/>
    <w:rsid w:val="004466C7"/>
    <w:rsid w:val="00446BD3"/>
    <w:rsid w:val="0044785D"/>
    <w:rsid w:val="00447DE4"/>
    <w:rsid w:val="00450F73"/>
    <w:rsid w:val="00450F77"/>
    <w:rsid w:val="00451000"/>
    <w:rsid w:val="004515BF"/>
    <w:rsid w:val="00451D4C"/>
    <w:rsid w:val="00451EBC"/>
    <w:rsid w:val="00451EF2"/>
    <w:rsid w:val="004524FA"/>
    <w:rsid w:val="004526C2"/>
    <w:rsid w:val="00452CCF"/>
    <w:rsid w:val="00453457"/>
    <w:rsid w:val="004536D5"/>
    <w:rsid w:val="004538A3"/>
    <w:rsid w:val="00453FF3"/>
    <w:rsid w:val="00454496"/>
    <w:rsid w:val="00454743"/>
    <w:rsid w:val="004547AB"/>
    <w:rsid w:val="00455381"/>
    <w:rsid w:val="00455499"/>
    <w:rsid w:val="00455540"/>
    <w:rsid w:val="004555C0"/>
    <w:rsid w:val="00455732"/>
    <w:rsid w:val="00455E3E"/>
    <w:rsid w:val="00456193"/>
    <w:rsid w:val="0045619D"/>
    <w:rsid w:val="00456221"/>
    <w:rsid w:val="00456BD2"/>
    <w:rsid w:val="00456C7C"/>
    <w:rsid w:val="00457027"/>
    <w:rsid w:val="00460517"/>
    <w:rsid w:val="00460FEF"/>
    <w:rsid w:val="0046141E"/>
    <w:rsid w:val="00461563"/>
    <w:rsid w:val="004623FD"/>
    <w:rsid w:val="00463367"/>
    <w:rsid w:val="004636A4"/>
    <w:rsid w:val="00463969"/>
    <w:rsid w:val="0046455B"/>
    <w:rsid w:val="00464EBC"/>
    <w:rsid w:val="00465622"/>
    <w:rsid w:val="00465A34"/>
    <w:rsid w:val="00465D5A"/>
    <w:rsid w:val="00466184"/>
    <w:rsid w:val="00466CCB"/>
    <w:rsid w:val="00467190"/>
    <w:rsid w:val="004674B7"/>
    <w:rsid w:val="004674E0"/>
    <w:rsid w:val="0047001F"/>
    <w:rsid w:val="00470214"/>
    <w:rsid w:val="004705A5"/>
    <w:rsid w:val="00470B25"/>
    <w:rsid w:val="004717F9"/>
    <w:rsid w:val="004720E7"/>
    <w:rsid w:val="004728D4"/>
    <w:rsid w:val="004732C2"/>
    <w:rsid w:val="004734C5"/>
    <w:rsid w:val="004738E6"/>
    <w:rsid w:val="00474172"/>
    <w:rsid w:val="00474694"/>
    <w:rsid w:val="0047487D"/>
    <w:rsid w:val="00474B49"/>
    <w:rsid w:val="00474DBE"/>
    <w:rsid w:val="0047513D"/>
    <w:rsid w:val="004752A0"/>
    <w:rsid w:val="004756AC"/>
    <w:rsid w:val="00475CCD"/>
    <w:rsid w:val="0047707A"/>
    <w:rsid w:val="004774E5"/>
    <w:rsid w:val="0047765B"/>
    <w:rsid w:val="00477D8A"/>
    <w:rsid w:val="00480C78"/>
    <w:rsid w:val="00481069"/>
    <w:rsid w:val="004810E7"/>
    <w:rsid w:val="00481E9D"/>
    <w:rsid w:val="00482139"/>
    <w:rsid w:val="0048254F"/>
    <w:rsid w:val="00482A19"/>
    <w:rsid w:val="004836B3"/>
    <w:rsid w:val="0048551A"/>
    <w:rsid w:val="00485927"/>
    <w:rsid w:val="004860AA"/>
    <w:rsid w:val="004865C7"/>
    <w:rsid w:val="0048666F"/>
    <w:rsid w:val="00486EC8"/>
    <w:rsid w:val="004874BB"/>
    <w:rsid w:val="004877CA"/>
    <w:rsid w:val="00487E29"/>
    <w:rsid w:val="00490042"/>
    <w:rsid w:val="004903F3"/>
    <w:rsid w:val="0049045F"/>
    <w:rsid w:val="00490AF7"/>
    <w:rsid w:val="00490B1C"/>
    <w:rsid w:val="004914A3"/>
    <w:rsid w:val="00491B5F"/>
    <w:rsid w:val="004922FF"/>
    <w:rsid w:val="00492B94"/>
    <w:rsid w:val="004931B4"/>
    <w:rsid w:val="00493215"/>
    <w:rsid w:val="00493328"/>
    <w:rsid w:val="004936CB"/>
    <w:rsid w:val="004938D5"/>
    <w:rsid w:val="00494573"/>
    <w:rsid w:val="0049539F"/>
    <w:rsid w:val="00495C95"/>
    <w:rsid w:val="0049635A"/>
    <w:rsid w:val="004966E5"/>
    <w:rsid w:val="00496A46"/>
    <w:rsid w:val="00496DFE"/>
    <w:rsid w:val="0049736F"/>
    <w:rsid w:val="004974AA"/>
    <w:rsid w:val="0049775C"/>
    <w:rsid w:val="004A06EB"/>
    <w:rsid w:val="004A0E65"/>
    <w:rsid w:val="004A0FB3"/>
    <w:rsid w:val="004A1988"/>
    <w:rsid w:val="004A202A"/>
    <w:rsid w:val="004A250A"/>
    <w:rsid w:val="004A2973"/>
    <w:rsid w:val="004A2CBB"/>
    <w:rsid w:val="004A3850"/>
    <w:rsid w:val="004A3D37"/>
    <w:rsid w:val="004A59D7"/>
    <w:rsid w:val="004A5B03"/>
    <w:rsid w:val="004A6046"/>
    <w:rsid w:val="004A6298"/>
    <w:rsid w:val="004A63BE"/>
    <w:rsid w:val="004A6620"/>
    <w:rsid w:val="004A6F77"/>
    <w:rsid w:val="004A799B"/>
    <w:rsid w:val="004A7D02"/>
    <w:rsid w:val="004B0103"/>
    <w:rsid w:val="004B02E9"/>
    <w:rsid w:val="004B0568"/>
    <w:rsid w:val="004B0736"/>
    <w:rsid w:val="004B08A8"/>
    <w:rsid w:val="004B0B60"/>
    <w:rsid w:val="004B0E32"/>
    <w:rsid w:val="004B1BE3"/>
    <w:rsid w:val="004B272C"/>
    <w:rsid w:val="004B2B39"/>
    <w:rsid w:val="004B3637"/>
    <w:rsid w:val="004B3E1C"/>
    <w:rsid w:val="004B4120"/>
    <w:rsid w:val="004B450D"/>
    <w:rsid w:val="004B4802"/>
    <w:rsid w:val="004B5C7C"/>
    <w:rsid w:val="004B5F39"/>
    <w:rsid w:val="004B6346"/>
    <w:rsid w:val="004B787F"/>
    <w:rsid w:val="004B7C50"/>
    <w:rsid w:val="004C0070"/>
    <w:rsid w:val="004C0270"/>
    <w:rsid w:val="004C0388"/>
    <w:rsid w:val="004C08F3"/>
    <w:rsid w:val="004C09B2"/>
    <w:rsid w:val="004C0FAC"/>
    <w:rsid w:val="004C17F1"/>
    <w:rsid w:val="004C1892"/>
    <w:rsid w:val="004C27A6"/>
    <w:rsid w:val="004C29F9"/>
    <w:rsid w:val="004C29FD"/>
    <w:rsid w:val="004C44B0"/>
    <w:rsid w:val="004C527A"/>
    <w:rsid w:val="004C54FA"/>
    <w:rsid w:val="004C5865"/>
    <w:rsid w:val="004C6296"/>
    <w:rsid w:val="004C68CB"/>
    <w:rsid w:val="004C72A3"/>
    <w:rsid w:val="004C7BD4"/>
    <w:rsid w:val="004D0448"/>
    <w:rsid w:val="004D0711"/>
    <w:rsid w:val="004D07A4"/>
    <w:rsid w:val="004D07E5"/>
    <w:rsid w:val="004D09A9"/>
    <w:rsid w:val="004D0E12"/>
    <w:rsid w:val="004D1DB7"/>
    <w:rsid w:val="004D1FAD"/>
    <w:rsid w:val="004D221E"/>
    <w:rsid w:val="004D28D7"/>
    <w:rsid w:val="004D399C"/>
    <w:rsid w:val="004D3A2B"/>
    <w:rsid w:val="004D3F04"/>
    <w:rsid w:val="004D432E"/>
    <w:rsid w:val="004D43D7"/>
    <w:rsid w:val="004D46BC"/>
    <w:rsid w:val="004D4BA9"/>
    <w:rsid w:val="004D5133"/>
    <w:rsid w:val="004D5164"/>
    <w:rsid w:val="004D6077"/>
    <w:rsid w:val="004D61B4"/>
    <w:rsid w:val="004D6209"/>
    <w:rsid w:val="004D63B4"/>
    <w:rsid w:val="004D698F"/>
    <w:rsid w:val="004D6991"/>
    <w:rsid w:val="004D7AF1"/>
    <w:rsid w:val="004E04AF"/>
    <w:rsid w:val="004E099B"/>
    <w:rsid w:val="004E100A"/>
    <w:rsid w:val="004E1428"/>
    <w:rsid w:val="004E1D4F"/>
    <w:rsid w:val="004E2015"/>
    <w:rsid w:val="004E20D6"/>
    <w:rsid w:val="004E230D"/>
    <w:rsid w:val="004E2486"/>
    <w:rsid w:val="004E2628"/>
    <w:rsid w:val="004E2C9E"/>
    <w:rsid w:val="004E373A"/>
    <w:rsid w:val="004E3883"/>
    <w:rsid w:val="004E3894"/>
    <w:rsid w:val="004E3C3D"/>
    <w:rsid w:val="004E3F01"/>
    <w:rsid w:val="004E4C22"/>
    <w:rsid w:val="004E4C2A"/>
    <w:rsid w:val="004E5019"/>
    <w:rsid w:val="004E5417"/>
    <w:rsid w:val="004E54DE"/>
    <w:rsid w:val="004E57F1"/>
    <w:rsid w:val="004E6117"/>
    <w:rsid w:val="004E62D3"/>
    <w:rsid w:val="004E6484"/>
    <w:rsid w:val="004E6743"/>
    <w:rsid w:val="004E68E4"/>
    <w:rsid w:val="004E7A4C"/>
    <w:rsid w:val="004E7D21"/>
    <w:rsid w:val="004E7D23"/>
    <w:rsid w:val="004E7FD9"/>
    <w:rsid w:val="004F0161"/>
    <w:rsid w:val="004F09D6"/>
    <w:rsid w:val="004F17EF"/>
    <w:rsid w:val="004F1A72"/>
    <w:rsid w:val="004F1F84"/>
    <w:rsid w:val="004F2076"/>
    <w:rsid w:val="004F2B61"/>
    <w:rsid w:val="004F3681"/>
    <w:rsid w:val="004F379A"/>
    <w:rsid w:val="004F3C34"/>
    <w:rsid w:val="004F3E15"/>
    <w:rsid w:val="004F41C7"/>
    <w:rsid w:val="004F43D5"/>
    <w:rsid w:val="004F4470"/>
    <w:rsid w:val="004F49B1"/>
    <w:rsid w:val="004F49E7"/>
    <w:rsid w:val="004F4C77"/>
    <w:rsid w:val="004F5062"/>
    <w:rsid w:val="004F57F4"/>
    <w:rsid w:val="004F67F4"/>
    <w:rsid w:val="004F6FF4"/>
    <w:rsid w:val="004F70F0"/>
    <w:rsid w:val="004F71F4"/>
    <w:rsid w:val="004F7E56"/>
    <w:rsid w:val="004F7FD4"/>
    <w:rsid w:val="00500349"/>
    <w:rsid w:val="0050064E"/>
    <w:rsid w:val="00500D50"/>
    <w:rsid w:val="00501454"/>
    <w:rsid w:val="00501487"/>
    <w:rsid w:val="00501697"/>
    <w:rsid w:val="00501D3E"/>
    <w:rsid w:val="00502449"/>
    <w:rsid w:val="005025C5"/>
    <w:rsid w:val="00502D51"/>
    <w:rsid w:val="00503315"/>
    <w:rsid w:val="005038B6"/>
    <w:rsid w:val="005043B0"/>
    <w:rsid w:val="00504524"/>
    <w:rsid w:val="00504BD6"/>
    <w:rsid w:val="00504C37"/>
    <w:rsid w:val="00504F9E"/>
    <w:rsid w:val="005065DB"/>
    <w:rsid w:val="00506FFA"/>
    <w:rsid w:val="00507271"/>
    <w:rsid w:val="00510211"/>
    <w:rsid w:val="0051053C"/>
    <w:rsid w:val="00510E77"/>
    <w:rsid w:val="00511140"/>
    <w:rsid w:val="00511D8E"/>
    <w:rsid w:val="00512419"/>
    <w:rsid w:val="00512720"/>
    <w:rsid w:val="00512A64"/>
    <w:rsid w:val="00513373"/>
    <w:rsid w:val="00513ED2"/>
    <w:rsid w:val="0051427A"/>
    <w:rsid w:val="005143CD"/>
    <w:rsid w:val="00514BA7"/>
    <w:rsid w:val="00515069"/>
    <w:rsid w:val="00515399"/>
    <w:rsid w:val="00515876"/>
    <w:rsid w:val="005161DD"/>
    <w:rsid w:val="00516D03"/>
    <w:rsid w:val="005174FE"/>
    <w:rsid w:val="005179E7"/>
    <w:rsid w:val="00517A61"/>
    <w:rsid w:val="00517BB7"/>
    <w:rsid w:val="005210AD"/>
    <w:rsid w:val="005211D2"/>
    <w:rsid w:val="00521A7D"/>
    <w:rsid w:val="00521E91"/>
    <w:rsid w:val="0052272C"/>
    <w:rsid w:val="00522FA5"/>
    <w:rsid w:val="005233CB"/>
    <w:rsid w:val="005235AA"/>
    <w:rsid w:val="005245EC"/>
    <w:rsid w:val="00524B4E"/>
    <w:rsid w:val="005256A8"/>
    <w:rsid w:val="00525A84"/>
    <w:rsid w:val="0052620F"/>
    <w:rsid w:val="00526251"/>
    <w:rsid w:val="0052683E"/>
    <w:rsid w:val="005270D9"/>
    <w:rsid w:val="00527ADE"/>
    <w:rsid w:val="0053029A"/>
    <w:rsid w:val="005305F9"/>
    <w:rsid w:val="005311F6"/>
    <w:rsid w:val="00531C50"/>
    <w:rsid w:val="00532A4D"/>
    <w:rsid w:val="00532A60"/>
    <w:rsid w:val="005330A4"/>
    <w:rsid w:val="005332E4"/>
    <w:rsid w:val="0053413C"/>
    <w:rsid w:val="00534899"/>
    <w:rsid w:val="00534939"/>
    <w:rsid w:val="00534CAE"/>
    <w:rsid w:val="00534EE0"/>
    <w:rsid w:val="005357C9"/>
    <w:rsid w:val="00535D5F"/>
    <w:rsid w:val="005371CA"/>
    <w:rsid w:val="00537D7F"/>
    <w:rsid w:val="00537F9A"/>
    <w:rsid w:val="00540329"/>
    <w:rsid w:val="00540C1D"/>
    <w:rsid w:val="00541148"/>
    <w:rsid w:val="00541AB6"/>
    <w:rsid w:val="00541AFA"/>
    <w:rsid w:val="005429D4"/>
    <w:rsid w:val="00542A7D"/>
    <w:rsid w:val="00542DE8"/>
    <w:rsid w:val="0054300D"/>
    <w:rsid w:val="00543196"/>
    <w:rsid w:val="00543777"/>
    <w:rsid w:val="00543CE7"/>
    <w:rsid w:val="00543DF9"/>
    <w:rsid w:val="00544665"/>
    <w:rsid w:val="00544946"/>
    <w:rsid w:val="00544BAC"/>
    <w:rsid w:val="0054549C"/>
    <w:rsid w:val="0054586B"/>
    <w:rsid w:val="00545C49"/>
    <w:rsid w:val="00545EA5"/>
    <w:rsid w:val="00546348"/>
    <w:rsid w:val="00546494"/>
    <w:rsid w:val="005466A1"/>
    <w:rsid w:val="005479C6"/>
    <w:rsid w:val="00547EE0"/>
    <w:rsid w:val="0055138B"/>
    <w:rsid w:val="00551632"/>
    <w:rsid w:val="005523F1"/>
    <w:rsid w:val="0055272B"/>
    <w:rsid w:val="00552FF3"/>
    <w:rsid w:val="00552FFB"/>
    <w:rsid w:val="005534B1"/>
    <w:rsid w:val="00553580"/>
    <w:rsid w:val="0055384D"/>
    <w:rsid w:val="00553E40"/>
    <w:rsid w:val="005549E9"/>
    <w:rsid w:val="00554F9A"/>
    <w:rsid w:val="005553F7"/>
    <w:rsid w:val="00555B8D"/>
    <w:rsid w:val="00555D9E"/>
    <w:rsid w:val="00555F8E"/>
    <w:rsid w:val="00556511"/>
    <w:rsid w:val="005568AB"/>
    <w:rsid w:val="005568F1"/>
    <w:rsid w:val="0055787E"/>
    <w:rsid w:val="00557D8D"/>
    <w:rsid w:val="00560389"/>
    <w:rsid w:val="00560444"/>
    <w:rsid w:val="0056079E"/>
    <w:rsid w:val="00560B0B"/>
    <w:rsid w:val="00560BC6"/>
    <w:rsid w:val="00560F4F"/>
    <w:rsid w:val="005610D6"/>
    <w:rsid w:val="00561499"/>
    <w:rsid w:val="00561D0D"/>
    <w:rsid w:val="00562053"/>
    <w:rsid w:val="005621AA"/>
    <w:rsid w:val="00563245"/>
    <w:rsid w:val="00564DAB"/>
    <w:rsid w:val="00565410"/>
    <w:rsid w:val="005654C0"/>
    <w:rsid w:val="005655EA"/>
    <w:rsid w:val="00565ECB"/>
    <w:rsid w:val="00566C89"/>
    <w:rsid w:val="00571626"/>
    <w:rsid w:val="005718EE"/>
    <w:rsid w:val="00571AA3"/>
    <w:rsid w:val="00571BDF"/>
    <w:rsid w:val="00571F44"/>
    <w:rsid w:val="00571F64"/>
    <w:rsid w:val="00572A2C"/>
    <w:rsid w:val="00572DE7"/>
    <w:rsid w:val="00573227"/>
    <w:rsid w:val="005744F4"/>
    <w:rsid w:val="0057495B"/>
    <w:rsid w:val="00574A26"/>
    <w:rsid w:val="00574C1A"/>
    <w:rsid w:val="00574E30"/>
    <w:rsid w:val="005755AF"/>
    <w:rsid w:val="00575B93"/>
    <w:rsid w:val="0057616B"/>
    <w:rsid w:val="0057694D"/>
    <w:rsid w:val="00577253"/>
    <w:rsid w:val="00577836"/>
    <w:rsid w:val="00577D46"/>
    <w:rsid w:val="00580002"/>
    <w:rsid w:val="00580536"/>
    <w:rsid w:val="00580C94"/>
    <w:rsid w:val="00580CCE"/>
    <w:rsid w:val="00580D41"/>
    <w:rsid w:val="00581C11"/>
    <w:rsid w:val="00581CF0"/>
    <w:rsid w:val="00582030"/>
    <w:rsid w:val="00582D48"/>
    <w:rsid w:val="00583A80"/>
    <w:rsid w:val="00583BE0"/>
    <w:rsid w:val="00584145"/>
    <w:rsid w:val="0058487C"/>
    <w:rsid w:val="005851EB"/>
    <w:rsid w:val="005852E7"/>
    <w:rsid w:val="005855C5"/>
    <w:rsid w:val="0058566E"/>
    <w:rsid w:val="00585709"/>
    <w:rsid w:val="00585D33"/>
    <w:rsid w:val="00585ED7"/>
    <w:rsid w:val="0058678D"/>
    <w:rsid w:val="00587044"/>
    <w:rsid w:val="00587987"/>
    <w:rsid w:val="00587ACF"/>
    <w:rsid w:val="00587D5F"/>
    <w:rsid w:val="00587E71"/>
    <w:rsid w:val="0059096E"/>
    <w:rsid w:val="00591254"/>
    <w:rsid w:val="005913E8"/>
    <w:rsid w:val="005914E3"/>
    <w:rsid w:val="00591849"/>
    <w:rsid w:val="00592676"/>
    <w:rsid w:val="00592CFD"/>
    <w:rsid w:val="005931D9"/>
    <w:rsid w:val="00593F50"/>
    <w:rsid w:val="00594025"/>
    <w:rsid w:val="0059428C"/>
    <w:rsid w:val="0059450F"/>
    <w:rsid w:val="005947E7"/>
    <w:rsid w:val="00594CF7"/>
    <w:rsid w:val="00594FFF"/>
    <w:rsid w:val="005958D5"/>
    <w:rsid w:val="00595D02"/>
    <w:rsid w:val="005965C2"/>
    <w:rsid w:val="005967D8"/>
    <w:rsid w:val="0059694E"/>
    <w:rsid w:val="00596BB7"/>
    <w:rsid w:val="00597817"/>
    <w:rsid w:val="005A0207"/>
    <w:rsid w:val="005A0285"/>
    <w:rsid w:val="005A0806"/>
    <w:rsid w:val="005A0897"/>
    <w:rsid w:val="005A0C2A"/>
    <w:rsid w:val="005A18B3"/>
    <w:rsid w:val="005A18E5"/>
    <w:rsid w:val="005A1B77"/>
    <w:rsid w:val="005A2770"/>
    <w:rsid w:val="005A28C5"/>
    <w:rsid w:val="005A2BF3"/>
    <w:rsid w:val="005A303E"/>
    <w:rsid w:val="005A33B3"/>
    <w:rsid w:val="005A3AEB"/>
    <w:rsid w:val="005A4049"/>
    <w:rsid w:val="005A5210"/>
    <w:rsid w:val="005A6089"/>
    <w:rsid w:val="005A65BA"/>
    <w:rsid w:val="005A68B3"/>
    <w:rsid w:val="005B0396"/>
    <w:rsid w:val="005B086C"/>
    <w:rsid w:val="005B0E3C"/>
    <w:rsid w:val="005B1174"/>
    <w:rsid w:val="005B176F"/>
    <w:rsid w:val="005B21D4"/>
    <w:rsid w:val="005B23F3"/>
    <w:rsid w:val="005B37F7"/>
    <w:rsid w:val="005B3E77"/>
    <w:rsid w:val="005B3EE4"/>
    <w:rsid w:val="005B40DE"/>
    <w:rsid w:val="005B415F"/>
    <w:rsid w:val="005B4621"/>
    <w:rsid w:val="005B48CF"/>
    <w:rsid w:val="005B5258"/>
    <w:rsid w:val="005B527E"/>
    <w:rsid w:val="005B6229"/>
    <w:rsid w:val="005B6E35"/>
    <w:rsid w:val="005B710B"/>
    <w:rsid w:val="005B7DC8"/>
    <w:rsid w:val="005B7DCA"/>
    <w:rsid w:val="005C039B"/>
    <w:rsid w:val="005C0D37"/>
    <w:rsid w:val="005C0E13"/>
    <w:rsid w:val="005C0EE7"/>
    <w:rsid w:val="005C177E"/>
    <w:rsid w:val="005C1A03"/>
    <w:rsid w:val="005C1F7F"/>
    <w:rsid w:val="005C2296"/>
    <w:rsid w:val="005C235E"/>
    <w:rsid w:val="005C2E61"/>
    <w:rsid w:val="005C2EEB"/>
    <w:rsid w:val="005C3D2C"/>
    <w:rsid w:val="005C3D6C"/>
    <w:rsid w:val="005C48B3"/>
    <w:rsid w:val="005C5154"/>
    <w:rsid w:val="005C5F83"/>
    <w:rsid w:val="005C6336"/>
    <w:rsid w:val="005C67EE"/>
    <w:rsid w:val="005C6CBE"/>
    <w:rsid w:val="005C6CF9"/>
    <w:rsid w:val="005C6D19"/>
    <w:rsid w:val="005C7058"/>
    <w:rsid w:val="005C741F"/>
    <w:rsid w:val="005C75A3"/>
    <w:rsid w:val="005C760D"/>
    <w:rsid w:val="005C795E"/>
    <w:rsid w:val="005D0373"/>
    <w:rsid w:val="005D03BA"/>
    <w:rsid w:val="005D0E61"/>
    <w:rsid w:val="005D10FC"/>
    <w:rsid w:val="005D1D2E"/>
    <w:rsid w:val="005D28DC"/>
    <w:rsid w:val="005D2988"/>
    <w:rsid w:val="005D339B"/>
    <w:rsid w:val="005D3BF5"/>
    <w:rsid w:val="005D3F36"/>
    <w:rsid w:val="005D4326"/>
    <w:rsid w:val="005D44D1"/>
    <w:rsid w:val="005D51B4"/>
    <w:rsid w:val="005D53EE"/>
    <w:rsid w:val="005D5A59"/>
    <w:rsid w:val="005D5EFB"/>
    <w:rsid w:val="005D6394"/>
    <w:rsid w:val="005D6580"/>
    <w:rsid w:val="005D68D5"/>
    <w:rsid w:val="005D6CC4"/>
    <w:rsid w:val="005D75AB"/>
    <w:rsid w:val="005D7E16"/>
    <w:rsid w:val="005E1C9D"/>
    <w:rsid w:val="005E1D2A"/>
    <w:rsid w:val="005E20CE"/>
    <w:rsid w:val="005E20EB"/>
    <w:rsid w:val="005E2209"/>
    <w:rsid w:val="005E22BF"/>
    <w:rsid w:val="005E2A3F"/>
    <w:rsid w:val="005E2D93"/>
    <w:rsid w:val="005E303E"/>
    <w:rsid w:val="005E394D"/>
    <w:rsid w:val="005E3C54"/>
    <w:rsid w:val="005E4BA1"/>
    <w:rsid w:val="005E5661"/>
    <w:rsid w:val="005E568B"/>
    <w:rsid w:val="005E5F8B"/>
    <w:rsid w:val="005E6CAC"/>
    <w:rsid w:val="005E6D72"/>
    <w:rsid w:val="005E6EDF"/>
    <w:rsid w:val="005E7524"/>
    <w:rsid w:val="005E754C"/>
    <w:rsid w:val="005E79B5"/>
    <w:rsid w:val="005F0B56"/>
    <w:rsid w:val="005F1498"/>
    <w:rsid w:val="005F1696"/>
    <w:rsid w:val="005F2A20"/>
    <w:rsid w:val="005F39F3"/>
    <w:rsid w:val="005F3DD1"/>
    <w:rsid w:val="005F445D"/>
    <w:rsid w:val="005F4FBA"/>
    <w:rsid w:val="005F5330"/>
    <w:rsid w:val="005F53A6"/>
    <w:rsid w:val="005F5475"/>
    <w:rsid w:val="005F5667"/>
    <w:rsid w:val="005F5A62"/>
    <w:rsid w:val="005F5A81"/>
    <w:rsid w:val="005F5B42"/>
    <w:rsid w:val="005F5EB3"/>
    <w:rsid w:val="005F5F6F"/>
    <w:rsid w:val="005F6693"/>
    <w:rsid w:val="005F68EF"/>
    <w:rsid w:val="005F6A0A"/>
    <w:rsid w:val="005F6D23"/>
    <w:rsid w:val="005F7307"/>
    <w:rsid w:val="005F768A"/>
    <w:rsid w:val="005F7B31"/>
    <w:rsid w:val="0060009B"/>
    <w:rsid w:val="00600D79"/>
    <w:rsid w:val="006012A6"/>
    <w:rsid w:val="006014A4"/>
    <w:rsid w:val="0060168C"/>
    <w:rsid w:val="00601917"/>
    <w:rsid w:val="00601EB9"/>
    <w:rsid w:val="0060242B"/>
    <w:rsid w:val="00602E65"/>
    <w:rsid w:val="00603051"/>
    <w:rsid w:val="0060310D"/>
    <w:rsid w:val="0060364C"/>
    <w:rsid w:val="00603B85"/>
    <w:rsid w:val="00603C3C"/>
    <w:rsid w:val="00603E27"/>
    <w:rsid w:val="0060481C"/>
    <w:rsid w:val="0060537B"/>
    <w:rsid w:val="00605425"/>
    <w:rsid w:val="0060544D"/>
    <w:rsid w:val="00605500"/>
    <w:rsid w:val="00605681"/>
    <w:rsid w:val="00605692"/>
    <w:rsid w:val="00605FE3"/>
    <w:rsid w:val="00606AE4"/>
    <w:rsid w:val="00606B5D"/>
    <w:rsid w:val="00606F70"/>
    <w:rsid w:val="00607B18"/>
    <w:rsid w:val="00607B54"/>
    <w:rsid w:val="00610062"/>
    <w:rsid w:val="00610129"/>
    <w:rsid w:val="006105E5"/>
    <w:rsid w:val="006111EC"/>
    <w:rsid w:val="006127B4"/>
    <w:rsid w:val="00613E59"/>
    <w:rsid w:val="006143BA"/>
    <w:rsid w:val="0061507C"/>
    <w:rsid w:val="0061537C"/>
    <w:rsid w:val="0061543E"/>
    <w:rsid w:val="00615A92"/>
    <w:rsid w:val="00615CBB"/>
    <w:rsid w:val="006163B3"/>
    <w:rsid w:val="006168C5"/>
    <w:rsid w:val="00617315"/>
    <w:rsid w:val="006175F1"/>
    <w:rsid w:val="00617AFF"/>
    <w:rsid w:val="00620C53"/>
    <w:rsid w:val="00620F49"/>
    <w:rsid w:val="00621193"/>
    <w:rsid w:val="006215DD"/>
    <w:rsid w:val="006218B9"/>
    <w:rsid w:val="00621A0A"/>
    <w:rsid w:val="00621B81"/>
    <w:rsid w:val="00621DE5"/>
    <w:rsid w:val="00622EE0"/>
    <w:rsid w:val="0062444E"/>
    <w:rsid w:val="00624622"/>
    <w:rsid w:val="006248C1"/>
    <w:rsid w:val="00624A80"/>
    <w:rsid w:val="00625552"/>
    <w:rsid w:val="00625652"/>
    <w:rsid w:val="0062603D"/>
    <w:rsid w:val="006262E8"/>
    <w:rsid w:val="006266AC"/>
    <w:rsid w:val="00626E59"/>
    <w:rsid w:val="006270DE"/>
    <w:rsid w:val="006272E6"/>
    <w:rsid w:val="006302C5"/>
    <w:rsid w:val="00630342"/>
    <w:rsid w:val="0063040F"/>
    <w:rsid w:val="0063105F"/>
    <w:rsid w:val="00631391"/>
    <w:rsid w:val="006316C1"/>
    <w:rsid w:val="00631BB5"/>
    <w:rsid w:val="00631D77"/>
    <w:rsid w:val="00633BD5"/>
    <w:rsid w:val="00633C68"/>
    <w:rsid w:val="00634AFD"/>
    <w:rsid w:val="00634CEF"/>
    <w:rsid w:val="00634F4D"/>
    <w:rsid w:val="0063560B"/>
    <w:rsid w:val="00635777"/>
    <w:rsid w:val="00635AC2"/>
    <w:rsid w:val="00635E15"/>
    <w:rsid w:val="00635E4F"/>
    <w:rsid w:val="00635F1B"/>
    <w:rsid w:val="00636456"/>
    <w:rsid w:val="00636F23"/>
    <w:rsid w:val="00637B6B"/>
    <w:rsid w:val="00637D76"/>
    <w:rsid w:val="0064052A"/>
    <w:rsid w:val="006406A7"/>
    <w:rsid w:val="0064091C"/>
    <w:rsid w:val="0064094D"/>
    <w:rsid w:val="00640C03"/>
    <w:rsid w:val="00640DEA"/>
    <w:rsid w:val="00640FA2"/>
    <w:rsid w:val="0064100E"/>
    <w:rsid w:val="0064184C"/>
    <w:rsid w:val="00641E4F"/>
    <w:rsid w:val="00641E9A"/>
    <w:rsid w:val="006427B0"/>
    <w:rsid w:val="00642AFA"/>
    <w:rsid w:val="00642C8F"/>
    <w:rsid w:val="0064362B"/>
    <w:rsid w:val="0064369E"/>
    <w:rsid w:val="006438DB"/>
    <w:rsid w:val="006438E7"/>
    <w:rsid w:val="00643A9D"/>
    <w:rsid w:val="006443D0"/>
    <w:rsid w:val="00644627"/>
    <w:rsid w:val="006455B5"/>
    <w:rsid w:val="0064686A"/>
    <w:rsid w:val="00646C9C"/>
    <w:rsid w:val="006475C6"/>
    <w:rsid w:val="00647A13"/>
    <w:rsid w:val="00647F89"/>
    <w:rsid w:val="00650239"/>
    <w:rsid w:val="00651306"/>
    <w:rsid w:val="00651525"/>
    <w:rsid w:val="00651A29"/>
    <w:rsid w:val="006521D0"/>
    <w:rsid w:val="00652379"/>
    <w:rsid w:val="00652573"/>
    <w:rsid w:val="00652C4D"/>
    <w:rsid w:val="0065346C"/>
    <w:rsid w:val="00653C2A"/>
    <w:rsid w:val="00653E41"/>
    <w:rsid w:val="00654566"/>
    <w:rsid w:val="006548D2"/>
    <w:rsid w:val="0065550D"/>
    <w:rsid w:val="0065608E"/>
    <w:rsid w:val="006561C5"/>
    <w:rsid w:val="006568DF"/>
    <w:rsid w:val="00660E28"/>
    <w:rsid w:val="00660FB8"/>
    <w:rsid w:val="00661120"/>
    <w:rsid w:val="00661150"/>
    <w:rsid w:val="00661417"/>
    <w:rsid w:val="00661686"/>
    <w:rsid w:val="00661D85"/>
    <w:rsid w:val="00661FC1"/>
    <w:rsid w:val="00662353"/>
    <w:rsid w:val="00662F14"/>
    <w:rsid w:val="006630D7"/>
    <w:rsid w:val="006632A4"/>
    <w:rsid w:val="00663300"/>
    <w:rsid w:val="006634DD"/>
    <w:rsid w:val="006636FC"/>
    <w:rsid w:val="00663CB3"/>
    <w:rsid w:val="006644E3"/>
    <w:rsid w:val="00664C0C"/>
    <w:rsid w:val="00665128"/>
    <w:rsid w:val="00665DA2"/>
    <w:rsid w:val="006664D8"/>
    <w:rsid w:val="006667C8"/>
    <w:rsid w:val="00666999"/>
    <w:rsid w:val="00666A02"/>
    <w:rsid w:val="00670025"/>
    <w:rsid w:val="00670991"/>
    <w:rsid w:val="00670F19"/>
    <w:rsid w:val="0067178A"/>
    <w:rsid w:val="00672952"/>
    <w:rsid w:val="00672997"/>
    <w:rsid w:val="0067382A"/>
    <w:rsid w:val="00673B26"/>
    <w:rsid w:val="00673FD9"/>
    <w:rsid w:val="00674801"/>
    <w:rsid w:val="00674E2A"/>
    <w:rsid w:val="00675CD1"/>
    <w:rsid w:val="00676059"/>
    <w:rsid w:val="00676116"/>
    <w:rsid w:val="0067632E"/>
    <w:rsid w:val="00676C74"/>
    <w:rsid w:val="00677526"/>
    <w:rsid w:val="00677A2B"/>
    <w:rsid w:val="006801D6"/>
    <w:rsid w:val="006809E8"/>
    <w:rsid w:val="006812DF"/>
    <w:rsid w:val="006817BB"/>
    <w:rsid w:val="0068199D"/>
    <w:rsid w:val="00681C9A"/>
    <w:rsid w:val="00681D44"/>
    <w:rsid w:val="00682038"/>
    <w:rsid w:val="006823E2"/>
    <w:rsid w:val="00682882"/>
    <w:rsid w:val="00684DED"/>
    <w:rsid w:val="00685BC7"/>
    <w:rsid w:val="00685F87"/>
    <w:rsid w:val="0068649F"/>
    <w:rsid w:val="006865FA"/>
    <w:rsid w:val="00686D38"/>
    <w:rsid w:val="0068736E"/>
    <w:rsid w:val="006874A2"/>
    <w:rsid w:val="00687D95"/>
    <w:rsid w:val="0069013E"/>
    <w:rsid w:val="006902E9"/>
    <w:rsid w:val="00690456"/>
    <w:rsid w:val="00690461"/>
    <w:rsid w:val="00691359"/>
    <w:rsid w:val="00691C0A"/>
    <w:rsid w:val="0069270F"/>
    <w:rsid w:val="00692720"/>
    <w:rsid w:val="00692801"/>
    <w:rsid w:val="00692CB5"/>
    <w:rsid w:val="00692F6C"/>
    <w:rsid w:val="00692F78"/>
    <w:rsid w:val="00693003"/>
    <w:rsid w:val="00693C67"/>
    <w:rsid w:val="00693DE4"/>
    <w:rsid w:val="00693E47"/>
    <w:rsid w:val="00694582"/>
    <w:rsid w:val="00694A26"/>
    <w:rsid w:val="00694CC0"/>
    <w:rsid w:val="0069503E"/>
    <w:rsid w:val="00695166"/>
    <w:rsid w:val="00695DEC"/>
    <w:rsid w:val="006967ED"/>
    <w:rsid w:val="00696E9A"/>
    <w:rsid w:val="0069742B"/>
    <w:rsid w:val="00697A89"/>
    <w:rsid w:val="00697F4B"/>
    <w:rsid w:val="006A02D0"/>
    <w:rsid w:val="006A085D"/>
    <w:rsid w:val="006A0960"/>
    <w:rsid w:val="006A0B16"/>
    <w:rsid w:val="006A0D9A"/>
    <w:rsid w:val="006A1531"/>
    <w:rsid w:val="006A1F47"/>
    <w:rsid w:val="006A252C"/>
    <w:rsid w:val="006A25E6"/>
    <w:rsid w:val="006A28AB"/>
    <w:rsid w:val="006A357D"/>
    <w:rsid w:val="006A4C79"/>
    <w:rsid w:val="006A513E"/>
    <w:rsid w:val="006A579A"/>
    <w:rsid w:val="006A5922"/>
    <w:rsid w:val="006A5C51"/>
    <w:rsid w:val="006A6915"/>
    <w:rsid w:val="006A7464"/>
    <w:rsid w:val="006A75A0"/>
    <w:rsid w:val="006A7932"/>
    <w:rsid w:val="006A7A48"/>
    <w:rsid w:val="006B10A5"/>
    <w:rsid w:val="006B1B23"/>
    <w:rsid w:val="006B274C"/>
    <w:rsid w:val="006B290A"/>
    <w:rsid w:val="006B3384"/>
    <w:rsid w:val="006B341C"/>
    <w:rsid w:val="006B3708"/>
    <w:rsid w:val="006B3E0D"/>
    <w:rsid w:val="006B43DD"/>
    <w:rsid w:val="006B4F50"/>
    <w:rsid w:val="006B56C9"/>
    <w:rsid w:val="006B59C2"/>
    <w:rsid w:val="006B5A1A"/>
    <w:rsid w:val="006B5AB4"/>
    <w:rsid w:val="006B5B0B"/>
    <w:rsid w:val="006B6A89"/>
    <w:rsid w:val="006B6B70"/>
    <w:rsid w:val="006B6FA3"/>
    <w:rsid w:val="006B72AF"/>
    <w:rsid w:val="006B757C"/>
    <w:rsid w:val="006C059A"/>
    <w:rsid w:val="006C09AD"/>
    <w:rsid w:val="006C0B21"/>
    <w:rsid w:val="006C1342"/>
    <w:rsid w:val="006C1578"/>
    <w:rsid w:val="006C19A4"/>
    <w:rsid w:val="006C19E0"/>
    <w:rsid w:val="006C1FF2"/>
    <w:rsid w:val="006C211C"/>
    <w:rsid w:val="006C27B3"/>
    <w:rsid w:val="006C2F6D"/>
    <w:rsid w:val="006C3AEA"/>
    <w:rsid w:val="006C426D"/>
    <w:rsid w:val="006C4512"/>
    <w:rsid w:val="006C4E97"/>
    <w:rsid w:val="006C53B4"/>
    <w:rsid w:val="006C53ED"/>
    <w:rsid w:val="006C54F0"/>
    <w:rsid w:val="006C6169"/>
    <w:rsid w:val="006C62D7"/>
    <w:rsid w:val="006C6693"/>
    <w:rsid w:val="006C7011"/>
    <w:rsid w:val="006C778F"/>
    <w:rsid w:val="006C7995"/>
    <w:rsid w:val="006C7DC8"/>
    <w:rsid w:val="006C7FF9"/>
    <w:rsid w:val="006C7FFB"/>
    <w:rsid w:val="006D025A"/>
    <w:rsid w:val="006D04C6"/>
    <w:rsid w:val="006D0B2F"/>
    <w:rsid w:val="006D1C2E"/>
    <w:rsid w:val="006D20C4"/>
    <w:rsid w:val="006D218D"/>
    <w:rsid w:val="006D29E1"/>
    <w:rsid w:val="006D3CB4"/>
    <w:rsid w:val="006D42BF"/>
    <w:rsid w:val="006D4765"/>
    <w:rsid w:val="006D6033"/>
    <w:rsid w:val="006D6298"/>
    <w:rsid w:val="006D6DAF"/>
    <w:rsid w:val="006D751C"/>
    <w:rsid w:val="006D7568"/>
    <w:rsid w:val="006D7B42"/>
    <w:rsid w:val="006D7E30"/>
    <w:rsid w:val="006E02AD"/>
    <w:rsid w:val="006E0B49"/>
    <w:rsid w:val="006E0D31"/>
    <w:rsid w:val="006E0E63"/>
    <w:rsid w:val="006E176C"/>
    <w:rsid w:val="006E18A3"/>
    <w:rsid w:val="006E19AD"/>
    <w:rsid w:val="006E1D5B"/>
    <w:rsid w:val="006E1FF3"/>
    <w:rsid w:val="006E23A7"/>
    <w:rsid w:val="006E2CD3"/>
    <w:rsid w:val="006E2D49"/>
    <w:rsid w:val="006E3235"/>
    <w:rsid w:val="006E3FE8"/>
    <w:rsid w:val="006E4182"/>
    <w:rsid w:val="006E4228"/>
    <w:rsid w:val="006E4740"/>
    <w:rsid w:val="006E4B91"/>
    <w:rsid w:val="006E4ED4"/>
    <w:rsid w:val="006E5ADB"/>
    <w:rsid w:val="006E62D0"/>
    <w:rsid w:val="006E69DD"/>
    <w:rsid w:val="006F0213"/>
    <w:rsid w:val="006F07FB"/>
    <w:rsid w:val="006F0B36"/>
    <w:rsid w:val="006F0BAB"/>
    <w:rsid w:val="006F1227"/>
    <w:rsid w:val="006F12C7"/>
    <w:rsid w:val="006F19E1"/>
    <w:rsid w:val="006F218F"/>
    <w:rsid w:val="006F281D"/>
    <w:rsid w:val="006F29D4"/>
    <w:rsid w:val="006F2A85"/>
    <w:rsid w:val="006F2C62"/>
    <w:rsid w:val="006F332D"/>
    <w:rsid w:val="006F3443"/>
    <w:rsid w:val="006F3BE7"/>
    <w:rsid w:val="006F4176"/>
    <w:rsid w:val="006F4428"/>
    <w:rsid w:val="006F469E"/>
    <w:rsid w:val="006F473A"/>
    <w:rsid w:val="006F4E9E"/>
    <w:rsid w:val="006F4ED8"/>
    <w:rsid w:val="006F5694"/>
    <w:rsid w:val="006F5877"/>
    <w:rsid w:val="006F645D"/>
    <w:rsid w:val="006F6AA0"/>
    <w:rsid w:val="006F6CB6"/>
    <w:rsid w:val="006F73BA"/>
    <w:rsid w:val="006F7784"/>
    <w:rsid w:val="006F7921"/>
    <w:rsid w:val="006F7A1E"/>
    <w:rsid w:val="006F7C1F"/>
    <w:rsid w:val="00700289"/>
    <w:rsid w:val="00700418"/>
    <w:rsid w:val="00700E15"/>
    <w:rsid w:val="00700F85"/>
    <w:rsid w:val="007014DA"/>
    <w:rsid w:val="00701AB7"/>
    <w:rsid w:val="00701FC8"/>
    <w:rsid w:val="0070206D"/>
    <w:rsid w:val="007022A1"/>
    <w:rsid w:val="00702AAA"/>
    <w:rsid w:val="007038BB"/>
    <w:rsid w:val="0070399D"/>
    <w:rsid w:val="0070399E"/>
    <w:rsid w:val="00703D54"/>
    <w:rsid w:val="00703FBD"/>
    <w:rsid w:val="00704344"/>
    <w:rsid w:val="00704717"/>
    <w:rsid w:val="0070706C"/>
    <w:rsid w:val="007073D3"/>
    <w:rsid w:val="00707AA6"/>
    <w:rsid w:val="00707B03"/>
    <w:rsid w:val="00707E8A"/>
    <w:rsid w:val="00707EB4"/>
    <w:rsid w:val="0071098C"/>
    <w:rsid w:val="00711139"/>
    <w:rsid w:val="0071123C"/>
    <w:rsid w:val="007114D2"/>
    <w:rsid w:val="00711890"/>
    <w:rsid w:val="00711A47"/>
    <w:rsid w:val="0071293D"/>
    <w:rsid w:val="00712C66"/>
    <w:rsid w:val="00714298"/>
    <w:rsid w:val="00714304"/>
    <w:rsid w:val="007144B3"/>
    <w:rsid w:val="007147C8"/>
    <w:rsid w:val="00714E68"/>
    <w:rsid w:val="0071501C"/>
    <w:rsid w:val="007153EA"/>
    <w:rsid w:val="00715607"/>
    <w:rsid w:val="00715A5E"/>
    <w:rsid w:val="00716AFB"/>
    <w:rsid w:val="00717FB3"/>
    <w:rsid w:val="007201CA"/>
    <w:rsid w:val="0072046E"/>
    <w:rsid w:val="007204A8"/>
    <w:rsid w:val="007209C8"/>
    <w:rsid w:val="00721C75"/>
    <w:rsid w:val="00721E04"/>
    <w:rsid w:val="0072226D"/>
    <w:rsid w:val="007227A9"/>
    <w:rsid w:val="00723EF1"/>
    <w:rsid w:val="007240E5"/>
    <w:rsid w:val="0072492C"/>
    <w:rsid w:val="00724BD3"/>
    <w:rsid w:val="00725D2D"/>
    <w:rsid w:val="00725F82"/>
    <w:rsid w:val="007263F0"/>
    <w:rsid w:val="007263FE"/>
    <w:rsid w:val="00726574"/>
    <w:rsid w:val="007269D5"/>
    <w:rsid w:val="00726AB0"/>
    <w:rsid w:val="00726AE6"/>
    <w:rsid w:val="00726C61"/>
    <w:rsid w:val="0072727F"/>
    <w:rsid w:val="007279DB"/>
    <w:rsid w:val="00730BF7"/>
    <w:rsid w:val="00730DF7"/>
    <w:rsid w:val="00731639"/>
    <w:rsid w:val="00732658"/>
    <w:rsid w:val="007326DD"/>
    <w:rsid w:val="00732811"/>
    <w:rsid w:val="007328D6"/>
    <w:rsid w:val="00732953"/>
    <w:rsid w:val="0073313C"/>
    <w:rsid w:val="0073325F"/>
    <w:rsid w:val="00733B46"/>
    <w:rsid w:val="00733DF3"/>
    <w:rsid w:val="007342FD"/>
    <w:rsid w:val="007344B2"/>
    <w:rsid w:val="00735F28"/>
    <w:rsid w:val="007364C8"/>
    <w:rsid w:val="007367FA"/>
    <w:rsid w:val="0073734D"/>
    <w:rsid w:val="00737656"/>
    <w:rsid w:val="00740123"/>
    <w:rsid w:val="0074025B"/>
    <w:rsid w:val="00740429"/>
    <w:rsid w:val="00740761"/>
    <w:rsid w:val="00740D4E"/>
    <w:rsid w:val="00741545"/>
    <w:rsid w:val="007426C0"/>
    <w:rsid w:val="00742B73"/>
    <w:rsid w:val="00742C11"/>
    <w:rsid w:val="00742D74"/>
    <w:rsid w:val="007447BF"/>
    <w:rsid w:val="00744F25"/>
    <w:rsid w:val="007451B0"/>
    <w:rsid w:val="00745ACE"/>
    <w:rsid w:val="00745D35"/>
    <w:rsid w:val="00745D69"/>
    <w:rsid w:val="00745E50"/>
    <w:rsid w:val="00746258"/>
    <w:rsid w:val="007466C6"/>
    <w:rsid w:val="00746AD1"/>
    <w:rsid w:val="00747E32"/>
    <w:rsid w:val="00751948"/>
    <w:rsid w:val="0075240E"/>
    <w:rsid w:val="007528C8"/>
    <w:rsid w:val="00752A24"/>
    <w:rsid w:val="0075302B"/>
    <w:rsid w:val="007534B5"/>
    <w:rsid w:val="00753AEE"/>
    <w:rsid w:val="00753EF9"/>
    <w:rsid w:val="007543DD"/>
    <w:rsid w:val="00755980"/>
    <w:rsid w:val="00755EDB"/>
    <w:rsid w:val="00755EFB"/>
    <w:rsid w:val="007562EF"/>
    <w:rsid w:val="00756545"/>
    <w:rsid w:val="0075657F"/>
    <w:rsid w:val="007567B3"/>
    <w:rsid w:val="00756DE5"/>
    <w:rsid w:val="00757386"/>
    <w:rsid w:val="00757543"/>
    <w:rsid w:val="007575E8"/>
    <w:rsid w:val="0075778D"/>
    <w:rsid w:val="00757973"/>
    <w:rsid w:val="00757B0B"/>
    <w:rsid w:val="00757E3E"/>
    <w:rsid w:val="0076063C"/>
    <w:rsid w:val="00760FE7"/>
    <w:rsid w:val="00761237"/>
    <w:rsid w:val="007612C1"/>
    <w:rsid w:val="007613B8"/>
    <w:rsid w:val="007617E6"/>
    <w:rsid w:val="00761922"/>
    <w:rsid w:val="00761941"/>
    <w:rsid w:val="00761D73"/>
    <w:rsid w:val="00761DC0"/>
    <w:rsid w:val="0076216A"/>
    <w:rsid w:val="00762402"/>
    <w:rsid w:val="007626D1"/>
    <w:rsid w:val="007641E4"/>
    <w:rsid w:val="007642DF"/>
    <w:rsid w:val="007644D4"/>
    <w:rsid w:val="007644EC"/>
    <w:rsid w:val="0076516A"/>
    <w:rsid w:val="00765508"/>
    <w:rsid w:val="0076610E"/>
    <w:rsid w:val="0076630D"/>
    <w:rsid w:val="00766561"/>
    <w:rsid w:val="00766E48"/>
    <w:rsid w:val="00766F7E"/>
    <w:rsid w:val="0076747B"/>
    <w:rsid w:val="00767DEE"/>
    <w:rsid w:val="00767DFC"/>
    <w:rsid w:val="007705FC"/>
    <w:rsid w:val="007707B8"/>
    <w:rsid w:val="0077081E"/>
    <w:rsid w:val="00770AE9"/>
    <w:rsid w:val="00770FCC"/>
    <w:rsid w:val="00772321"/>
    <w:rsid w:val="007732B3"/>
    <w:rsid w:val="007733F7"/>
    <w:rsid w:val="00774F84"/>
    <w:rsid w:val="00774FF5"/>
    <w:rsid w:val="00774FFC"/>
    <w:rsid w:val="007757D6"/>
    <w:rsid w:val="00775813"/>
    <w:rsid w:val="00775A71"/>
    <w:rsid w:val="00775E88"/>
    <w:rsid w:val="007763CE"/>
    <w:rsid w:val="00776CD0"/>
    <w:rsid w:val="0077721C"/>
    <w:rsid w:val="00777AD2"/>
    <w:rsid w:val="00777B4C"/>
    <w:rsid w:val="00777C4F"/>
    <w:rsid w:val="00777E0F"/>
    <w:rsid w:val="007809B3"/>
    <w:rsid w:val="00781C39"/>
    <w:rsid w:val="00781CCF"/>
    <w:rsid w:val="0078305D"/>
    <w:rsid w:val="0078339D"/>
    <w:rsid w:val="007834AD"/>
    <w:rsid w:val="007842B7"/>
    <w:rsid w:val="0078430D"/>
    <w:rsid w:val="0078448F"/>
    <w:rsid w:val="00784ACF"/>
    <w:rsid w:val="00784B19"/>
    <w:rsid w:val="00784DA7"/>
    <w:rsid w:val="00785FA4"/>
    <w:rsid w:val="00785FD0"/>
    <w:rsid w:val="0078612F"/>
    <w:rsid w:val="007862BD"/>
    <w:rsid w:val="007871EE"/>
    <w:rsid w:val="0078788A"/>
    <w:rsid w:val="0079153F"/>
    <w:rsid w:val="00791DF6"/>
    <w:rsid w:val="007922CE"/>
    <w:rsid w:val="00792381"/>
    <w:rsid w:val="00793946"/>
    <w:rsid w:val="00793948"/>
    <w:rsid w:val="00793AC3"/>
    <w:rsid w:val="00794079"/>
    <w:rsid w:val="00794621"/>
    <w:rsid w:val="00794C8A"/>
    <w:rsid w:val="0079515B"/>
    <w:rsid w:val="007957C9"/>
    <w:rsid w:val="00795ADA"/>
    <w:rsid w:val="00795D05"/>
    <w:rsid w:val="007961EB"/>
    <w:rsid w:val="0079660E"/>
    <w:rsid w:val="00796ABB"/>
    <w:rsid w:val="00796FD9"/>
    <w:rsid w:val="00797044"/>
    <w:rsid w:val="007973A1"/>
    <w:rsid w:val="0079749E"/>
    <w:rsid w:val="00797987"/>
    <w:rsid w:val="00797D1E"/>
    <w:rsid w:val="00797D6B"/>
    <w:rsid w:val="007A022C"/>
    <w:rsid w:val="007A0688"/>
    <w:rsid w:val="007A076C"/>
    <w:rsid w:val="007A19F8"/>
    <w:rsid w:val="007A1B78"/>
    <w:rsid w:val="007A2436"/>
    <w:rsid w:val="007A271E"/>
    <w:rsid w:val="007A2772"/>
    <w:rsid w:val="007A27A6"/>
    <w:rsid w:val="007A2C07"/>
    <w:rsid w:val="007A31C5"/>
    <w:rsid w:val="007A3583"/>
    <w:rsid w:val="007A3896"/>
    <w:rsid w:val="007A38A8"/>
    <w:rsid w:val="007A3A96"/>
    <w:rsid w:val="007A4DA2"/>
    <w:rsid w:val="007A4F98"/>
    <w:rsid w:val="007A5727"/>
    <w:rsid w:val="007A5903"/>
    <w:rsid w:val="007A5F90"/>
    <w:rsid w:val="007A68A7"/>
    <w:rsid w:val="007B0413"/>
    <w:rsid w:val="007B0784"/>
    <w:rsid w:val="007B0CF8"/>
    <w:rsid w:val="007B1036"/>
    <w:rsid w:val="007B14D2"/>
    <w:rsid w:val="007B2213"/>
    <w:rsid w:val="007B2492"/>
    <w:rsid w:val="007B2518"/>
    <w:rsid w:val="007B251B"/>
    <w:rsid w:val="007B2C26"/>
    <w:rsid w:val="007B2D9D"/>
    <w:rsid w:val="007B2E43"/>
    <w:rsid w:val="007B2F8B"/>
    <w:rsid w:val="007B2FD8"/>
    <w:rsid w:val="007B33AA"/>
    <w:rsid w:val="007B5310"/>
    <w:rsid w:val="007B586B"/>
    <w:rsid w:val="007B60A7"/>
    <w:rsid w:val="007B6C31"/>
    <w:rsid w:val="007B6D0B"/>
    <w:rsid w:val="007B7E5B"/>
    <w:rsid w:val="007C0402"/>
    <w:rsid w:val="007C0DD1"/>
    <w:rsid w:val="007C25C1"/>
    <w:rsid w:val="007C2722"/>
    <w:rsid w:val="007C29BB"/>
    <w:rsid w:val="007C2AA0"/>
    <w:rsid w:val="007C31AF"/>
    <w:rsid w:val="007C31B2"/>
    <w:rsid w:val="007C3647"/>
    <w:rsid w:val="007C37EE"/>
    <w:rsid w:val="007C37EF"/>
    <w:rsid w:val="007C3A72"/>
    <w:rsid w:val="007C3B47"/>
    <w:rsid w:val="007C4663"/>
    <w:rsid w:val="007C4B1E"/>
    <w:rsid w:val="007C5157"/>
    <w:rsid w:val="007C5AAB"/>
    <w:rsid w:val="007C5AD4"/>
    <w:rsid w:val="007C5FCD"/>
    <w:rsid w:val="007C6199"/>
    <w:rsid w:val="007C628F"/>
    <w:rsid w:val="007C750A"/>
    <w:rsid w:val="007C758A"/>
    <w:rsid w:val="007C7869"/>
    <w:rsid w:val="007D003A"/>
    <w:rsid w:val="007D1165"/>
    <w:rsid w:val="007D1310"/>
    <w:rsid w:val="007D151B"/>
    <w:rsid w:val="007D2231"/>
    <w:rsid w:val="007D2335"/>
    <w:rsid w:val="007D2C11"/>
    <w:rsid w:val="007D33A6"/>
    <w:rsid w:val="007D3707"/>
    <w:rsid w:val="007D38AF"/>
    <w:rsid w:val="007D3CBC"/>
    <w:rsid w:val="007D3F68"/>
    <w:rsid w:val="007D414B"/>
    <w:rsid w:val="007D427E"/>
    <w:rsid w:val="007D4A5E"/>
    <w:rsid w:val="007D53DE"/>
    <w:rsid w:val="007D5581"/>
    <w:rsid w:val="007D5C8B"/>
    <w:rsid w:val="007D6CB9"/>
    <w:rsid w:val="007D6DD2"/>
    <w:rsid w:val="007D728E"/>
    <w:rsid w:val="007D7780"/>
    <w:rsid w:val="007D781F"/>
    <w:rsid w:val="007E013D"/>
    <w:rsid w:val="007E0AB9"/>
    <w:rsid w:val="007E0EE6"/>
    <w:rsid w:val="007E144D"/>
    <w:rsid w:val="007E28AD"/>
    <w:rsid w:val="007E29CB"/>
    <w:rsid w:val="007E351B"/>
    <w:rsid w:val="007E38EE"/>
    <w:rsid w:val="007E3F76"/>
    <w:rsid w:val="007E415C"/>
    <w:rsid w:val="007E4A7F"/>
    <w:rsid w:val="007E4B63"/>
    <w:rsid w:val="007E5923"/>
    <w:rsid w:val="007E6421"/>
    <w:rsid w:val="007E64A8"/>
    <w:rsid w:val="007E6944"/>
    <w:rsid w:val="007E69E7"/>
    <w:rsid w:val="007E79E0"/>
    <w:rsid w:val="007F0238"/>
    <w:rsid w:val="007F02F2"/>
    <w:rsid w:val="007F07AB"/>
    <w:rsid w:val="007F0BE7"/>
    <w:rsid w:val="007F11E5"/>
    <w:rsid w:val="007F1B1C"/>
    <w:rsid w:val="007F24DC"/>
    <w:rsid w:val="007F2726"/>
    <w:rsid w:val="007F291D"/>
    <w:rsid w:val="007F3327"/>
    <w:rsid w:val="007F422B"/>
    <w:rsid w:val="007F570D"/>
    <w:rsid w:val="007F5D1E"/>
    <w:rsid w:val="007F6365"/>
    <w:rsid w:val="007F664D"/>
    <w:rsid w:val="007F6829"/>
    <w:rsid w:val="007F68CA"/>
    <w:rsid w:val="007F7BC7"/>
    <w:rsid w:val="008006EE"/>
    <w:rsid w:val="00800772"/>
    <w:rsid w:val="00800D5A"/>
    <w:rsid w:val="00800DB5"/>
    <w:rsid w:val="008010BD"/>
    <w:rsid w:val="008019EC"/>
    <w:rsid w:val="00801DB6"/>
    <w:rsid w:val="00801EC6"/>
    <w:rsid w:val="008021A3"/>
    <w:rsid w:val="00802715"/>
    <w:rsid w:val="00802DD4"/>
    <w:rsid w:val="0080326C"/>
    <w:rsid w:val="0080342C"/>
    <w:rsid w:val="008039F7"/>
    <w:rsid w:val="0080413C"/>
    <w:rsid w:val="00804A8B"/>
    <w:rsid w:val="00804E7F"/>
    <w:rsid w:val="00804F0C"/>
    <w:rsid w:val="0080540F"/>
    <w:rsid w:val="008056A1"/>
    <w:rsid w:val="00805EB1"/>
    <w:rsid w:val="00806391"/>
    <w:rsid w:val="00806415"/>
    <w:rsid w:val="0080666B"/>
    <w:rsid w:val="008070CF"/>
    <w:rsid w:val="008075E7"/>
    <w:rsid w:val="00807833"/>
    <w:rsid w:val="008102A4"/>
    <w:rsid w:val="008104FF"/>
    <w:rsid w:val="0081079B"/>
    <w:rsid w:val="0081172C"/>
    <w:rsid w:val="00812123"/>
    <w:rsid w:val="008121FE"/>
    <w:rsid w:val="008122E1"/>
    <w:rsid w:val="00812332"/>
    <w:rsid w:val="00812A7A"/>
    <w:rsid w:val="00812EED"/>
    <w:rsid w:val="008136B3"/>
    <w:rsid w:val="00813E3E"/>
    <w:rsid w:val="008141A2"/>
    <w:rsid w:val="00814496"/>
    <w:rsid w:val="00814831"/>
    <w:rsid w:val="00814C78"/>
    <w:rsid w:val="00814D9D"/>
    <w:rsid w:val="008150E7"/>
    <w:rsid w:val="00816202"/>
    <w:rsid w:val="0081661F"/>
    <w:rsid w:val="00816730"/>
    <w:rsid w:val="008169EC"/>
    <w:rsid w:val="00817213"/>
    <w:rsid w:val="00817C64"/>
    <w:rsid w:val="00817DC6"/>
    <w:rsid w:val="00817E60"/>
    <w:rsid w:val="00817EC9"/>
    <w:rsid w:val="00820148"/>
    <w:rsid w:val="0082076B"/>
    <w:rsid w:val="00820F95"/>
    <w:rsid w:val="00821607"/>
    <w:rsid w:val="008218B9"/>
    <w:rsid w:val="00821A9F"/>
    <w:rsid w:val="00821D19"/>
    <w:rsid w:val="00821DF8"/>
    <w:rsid w:val="00822064"/>
    <w:rsid w:val="0082225C"/>
    <w:rsid w:val="0082244B"/>
    <w:rsid w:val="00822592"/>
    <w:rsid w:val="008225A8"/>
    <w:rsid w:val="00822751"/>
    <w:rsid w:val="00822CD6"/>
    <w:rsid w:val="00822E79"/>
    <w:rsid w:val="00822EBA"/>
    <w:rsid w:val="00823113"/>
    <w:rsid w:val="00824BAA"/>
    <w:rsid w:val="00824E7D"/>
    <w:rsid w:val="008251E1"/>
    <w:rsid w:val="00825A98"/>
    <w:rsid w:val="00825F45"/>
    <w:rsid w:val="0082606C"/>
    <w:rsid w:val="008264C2"/>
    <w:rsid w:val="00826886"/>
    <w:rsid w:val="0082700D"/>
    <w:rsid w:val="00827F6B"/>
    <w:rsid w:val="00830854"/>
    <w:rsid w:val="008308FF"/>
    <w:rsid w:val="00830B58"/>
    <w:rsid w:val="00831362"/>
    <w:rsid w:val="008313AB"/>
    <w:rsid w:val="00831850"/>
    <w:rsid w:val="008323B4"/>
    <w:rsid w:val="008323CB"/>
    <w:rsid w:val="008326CF"/>
    <w:rsid w:val="00832F7A"/>
    <w:rsid w:val="00832F9B"/>
    <w:rsid w:val="008334F7"/>
    <w:rsid w:val="008336D0"/>
    <w:rsid w:val="00834379"/>
    <w:rsid w:val="008344C0"/>
    <w:rsid w:val="00834DE7"/>
    <w:rsid w:val="0083544D"/>
    <w:rsid w:val="00835641"/>
    <w:rsid w:val="0083574A"/>
    <w:rsid w:val="0083620C"/>
    <w:rsid w:val="008365C3"/>
    <w:rsid w:val="00836F4F"/>
    <w:rsid w:val="008371C6"/>
    <w:rsid w:val="008371D2"/>
    <w:rsid w:val="00837FF1"/>
    <w:rsid w:val="00840878"/>
    <w:rsid w:val="00840BE9"/>
    <w:rsid w:val="00840D42"/>
    <w:rsid w:val="00842C21"/>
    <w:rsid w:val="00842D9E"/>
    <w:rsid w:val="00842E54"/>
    <w:rsid w:val="00842F1D"/>
    <w:rsid w:val="0084444B"/>
    <w:rsid w:val="00844C8D"/>
    <w:rsid w:val="00844DB4"/>
    <w:rsid w:val="00844E5F"/>
    <w:rsid w:val="008451DD"/>
    <w:rsid w:val="008455F1"/>
    <w:rsid w:val="008462D0"/>
    <w:rsid w:val="00846795"/>
    <w:rsid w:val="00846A53"/>
    <w:rsid w:val="00850804"/>
    <w:rsid w:val="00851803"/>
    <w:rsid w:val="00851859"/>
    <w:rsid w:val="00851AE8"/>
    <w:rsid w:val="00852385"/>
    <w:rsid w:val="00852932"/>
    <w:rsid w:val="00852AD2"/>
    <w:rsid w:val="00852C35"/>
    <w:rsid w:val="00852D0C"/>
    <w:rsid w:val="00853B9A"/>
    <w:rsid w:val="0085418D"/>
    <w:rsid w:val="00855306"/>
    <w:rsid w:val="0085570F"/>
    <w:rsid w:val="00855827"/>
    <w:rsid w:val="00855A2B"/>
    <w:rsid w:val="00855B28"/>
    <w:rsid w:val="00855BD7"/>
    <w:rsid w:val="008564AC"/>
    <w:rsid w:val="0085673C"/>
    <w:rsid w:val="008571EF"/>
    <w:rsid w:val="00860880"/>
    <w:rsid w:val="00861159"/>
    <w:rsid w:val="008611AE"/>
    <w:rsid w:val="00861C9A"/>
    <w:rsid w:val="0086217D"/>
    <w:rsid w:val="00862E79"/>
    <w:rsid w:val="008633F8"/>
    <w:rsid w:val="00863845"/>
    <w:rsid w:val="00863D09"/>
    <w:rsid w:val="00863DD9"/>
    <w:rsid w:val="00863EC2"/>
    <w:rsid w:val="00864238"/>
    <w:rsid w:val="00864BAB"/>
    <w:rsid w:val="00864C53"/>
    <w:rsid w:val="00864E38"/>
    <w:rsid w:val="00864E3D"/>
    <w:rsid w:val="008650F0"/>
    <w:rsid w:val="00865C9C"/>
    <w:rsid w:val="0086613B"/>
    <w:rsid w:val="00866BF7"/>
    <w:rsid w:val="00867080"/>
    <w:rsid w:val="00870E1F"/>
    <w:rsid w:val="008713B0"/>
    <w:rsid w:val="00871860"/>
    <w:rsid w:val="00872430"/>
    <w:rsid w:val="00873197"/>
    <w:rsid w:val="0087371B"/>
    <w:rsid w:val="0087443B"/>
    <w:rsid w:val="00874D8D"/>
    <w:rsid w:val="00874FDE"/>
    <w:rsid w:val="00875DA4"/>
    <w:rsid w:val="008763BC"/>
    <w:rsid w:val="00876496"/>
    <w:rsid w:val="00876711"/>
    <w:rsid w:val="00876D3D"/>
    <w:rsid w:val="00876E55"/>
    <w:rsid w:val="008770E2"/>
    <w:rsid w:val="00877335"/>
    <w:rsid w:val="008773E1"/>
    <w:rsid w:val="00877AF0"/>
    <w:rsid w:val="0088086F"/>
    <w:rsid w:val="00880AF3"/>
    <w:rsid w:val="00881F69"/>
    <w:rsid w:val="00882698"/>
    <w:rsid w:val="008827CC"/>
    <w:rsid w:val="00882836"/>
    <w:rsid w:val="008835C9"/>
    <w:rsid w:val="00883F58"/>
    <w:rsid w:val="00884D83"/>
    <w:rsid w:val="00884DF1"/>
    <w:rsid w:val="008850AD"/>
    <w:rsid w:val="00885153"/>
    <w:rsid w:val="008852E9"/>
    <w:rsid w:val="0088531F"/>
    <w:rsid w:val="00885A61"/>
    <w:rsid w:val="00885A7C"/>
    <w:rsid w:val="00885AD6"/>
    <w:rsid w:val="00885FB1"/>
    <w:rsid w:val="00886D2F"/>
    <w:rsid w:val="00886DB1"/>
    <w:rsid w:val="008870D1"/>
    <w:rsid w:val="00887AF5"/>
    <w:rsid w:val="00887CF4"/>
    <w:rsid w:val="00890C2B"/>
    <w:rsid w:val="00890DBF"/>
    <w:rsid w:val="00890F77"/>
    <w:rsid w:val="00891633"/>
    <w:rsid w:val="00892F4A"/>
    <w:rsid w:val="008934AE"/>
    <w:rsid w:val="008936CB"/>
    <w:rsid w:val="00893DBB"/>
    <w:rsid w:val="0089406B"/>
    <w:rsid w:val="00894368"/>
    <w:rsid w:val="00894808"/>
    <w:rsid w:val="00894D60"/>
    <w:rsid w:val="00895752"/>
    <w:rsid w:val="0089688D"/>
    <w:rsid w:val="00896AD0"/>
    <w:rsid w:val="00896B03"/>
    <w:rsid w:val="00896E2A"/>
    <w:rsid w:val="00896F63"/>
    <w:rsid w:val="00897077"/>
    <w:rsid w:val="008971A0"/>
    <w:rsid w:val="008A06D2"/>
    <w:rsid w:val="008A07B2"/>
    <w:rsid w:val="008A1182"/>
    <w:rsid w:val="008A11AB"/>
    <w:rsid w:val="008A1228"/>
    <w:rsid w:val="008A191B"/>
    <w:rsid w:val="008A1A06"/>
    <w:rsid w:val="008A1BC4"/>
    <w:rsid w:val="008A261D"/>
    <w:rsid w:val="008A2AAF"/>
    <w:rsid w:val="008A2F43"/>
    <w:rsid w:val="008A36D3"/>
    <w:rsid w:val="008A3902"/>
    <w:rsid w:val="008A44EC"/>
    <w:rsid w:val="008A4651"/>
    <w:rsid w:val="008A4CDF"/>
    <w:rsid w:val="008A50DF"/>
    <w:rsid w:val="008A5336"/>
    <w:rsid w:val="008A6055"/>
    <w:rsid w:val="008A6AF4"/>
    <w:rsid w:val="008A6C1D"/>
    <w:rsid w:val="008A77E7"/>
    <w:rsid w:val="008B0941"/>
    <w:rsid w:val="008B0F85"/>
    <w:rsid w:val="008B1039"/>
    <w:rsid w:val="008B296D"/>
    <w:rsid w:val="008B2C59"/>
    <w:rsid w:val="008B30C7"/>
    <w:rsid w:val="008B3558"/>
    <w:rsid w:val="008B3B46"/>
    <w:rsid w:val="008B4213"/>
    <w:rsid w:val="008B4472"/>
    <w:rsid w:val="008B49FA"/>
    <w:rsid w:val="008B52A8"/>
    <w:rsid w:val="008B57AB"/>
    <w:rsid w:val="008B5955"/>
    <w:rsid w:val="008B5972"/>
    <w:rsid w:val="008B5DB0"/>
    <w:rsid w:val="008B6137"/>
    <w:rsid w:val="008B61E9"/>
    <w:rsid w:val="008B62F8"/>
    <w:rsid w:val="008B6608"/>
    <w:rsid w:val="008B6780"/>
    <w:rsid w:val="008B6A42"/>
    <w:rsid w:val="008B6AC7"/>
    <w:rsid w:val="008B76B8"/>
    <w:rsid w:val="008C0BD3"/>
    <w:rsid w:val="008C0CE1"/>
    <w:rsid w:val="008C1C03"/>
    <w:rsid w:val="008C1C34"/>
    <w:rsid w:val="008C212B"/>
    <w:rsid w:val="008C2F15"/>
    <w:rsid w:val="008C2F35"/>
    <w:rsid w:val="008C30A0"/>
    <w:rsid w:val="008C3CE0"/>
    <w:rsid w:val="008C3E26"/>
    <w:rsid w:val="008C4462"/>
    <w:rsid w:val="008C55C6"/>
    <w:rsid w:val="008C5763"/>
    <w:rsid w:val="008C5A8E"/>
    <w:rsid w:val="008C5DB0"/>
    <w:rsid w:val="008C61E0"/>
    <w:rsid w:val="008C6918"/>
    <w:rsid w:val="008C7352"/>
    <w:rsid w:val="008C7382"/>
    <w:rsid w:val="008C75DE"/>
    <w:rsid w:val="008C76E5"/>
    <w:rsid w:val="008C778D"/>
    <w:rsid w:val="008C7811"/>
    <w:rsid w:val="008C7D88"/>
    <w:rsid w:val="008D08D9"/>
    <w:rsid w:val="008D0925"/>
    <w:rsid w:val="008D0DDD"/>
    <w:rsid w:val="008D1079"/>
    <w:rsid w:val="008D1635"/>
    <w:rsid w:val="008D19F2"/>
    <w:rsid w:val="008D1BAD"/>
    <w:rsid w:val="008D1E11"/>
    <w:rsid w:val="008D1E53"/>
    <w:rsid w:val="008D2B0C"/>
    <w:rsid w:val="008D32F1"/>
    <w:rsid w:val="008D339E"/>
    <w:rsid w:val="008D350B"/>
    <w:rsid w:val="008D4313"/>
    <w:rsid w:val="008D4367"/>
    <w:rsid w:val="008D456D"/>
    <w:rsid w:val="008D466A"/>
    <w:rsid w:val="008D479B"/>
    <w:rsid w:val="008D4AB2"/>
    <w:rsid w:val="008D4C86"/>
    <w:rsid w:val="008D53E3"/>
    <w:rsid w:val="008D5731"/>
    <w:rsid w:val="008D5A8F"/>
    <w:rsid w:val="008D69B4"/>
    <w:rsid w:val="008D6DB8"/>
    <w:rsid w:val="008D7E54"/>
    <w:rsid w:val="008D7FDD"/>
    <w:rsid w:val="008E02D7"/>
    <w:rsid w:val="008E0F1E"/>
    <w:rsid w:val="008E1822"/>
    <w:rsid w:val="008E187C"/>
    <w:rsid w:val="008E1B79"/>
    <w:rsid w:val="008E2F9A"/>
    <w:rsid w:val="008E3351"/>
    <w:rsid w:val="008E33E4"/>
    <w:rsid w:val="008E436A"/>
    <w:rsid w:val="008E4392"/>
    <w:rsid w:val="008E4E79"/>
    <w:rsid w:val="008E51DE"/>
    <w:rsid w:val="008E546D"/>
    <w:rsid w:val="008E57C4"/>
    <w:rsid w:val="008E5883"/>
    <w:rsid w:val="008E5D1B"/>
    <w:rsid w:val="008E5F02"/>
    <w:rsid w:val="008E67A5"/>
    <w:rsid w:val="008E6E0B"/>
    <w:rsid w:val="008E6EF7"/>
    <w:rsid w:val="008E71A5"/>
    <w:rsid w:val="008E727A"/>
    <w:rsid w:val="008E7530"/>
    <w:rsid w:val="008E7763"/>
    <w:rsid w:val="008E7CB5"/>
    <w:rsid w:val="008E7DF5"/>
    <w:rsid w:val="008F0A70"/>
    <w:rsid w:val="008F0B5F"/>
    <w:rsid w:val="008F0C2D"/>
    <w:rsid w:val="008F0FB8"/>
    <w:rsid w:val="008F1695"/>
    <w:rsid w:val="008F2435"/>
    <w:rsid w:val="008F28B6"/>
    <w:rsid w:val="008F29A5"/>
    <w:rsid w:val="008F302C"/>
    <w:rsid w:val="008F36B5"/>
    <w:rsid w:val="008F36B6"/>
    <w:rsid w:val="008F3A7D"/>
    <w:rsid w:val="008F3CEF"/>
    <w:rsid w:val="008F42EC"/>
    <w:rsid w:val="008F43DA"/>
    <w:rsid w:val="008F4FA1"/>
    <w:rsid w:val="008F4FC3"/>
    <w:rsid w:val="008F5406"/>
    <w:rsid w:val="008F5A20"/>
    <w:rsid w:val="008F5D65"/>
    <w:rsid w:val="008F600A"/>
    <w:rsid w:val="008F611D"/>
    <w:rsid w:val="008F69C0"/>
    <w:rsid w:val="008F69F8"/>
    <w:rsid w:val="008F6B95"/>
    <w:rsid w:val="008F74FF"/>
    <w:rsid w:val="008F79AE"/>
    <w:rsid w:val="008F7CB3"/>
    <w:rsid w:val="009009C4"/>
    <w:rsid w:val="00900CC6"/>
    <w:rsid w:val="00900CD9"/>
    <w:rsid w:val="00900EFD"/>
    <w:rsid w:val="009014C3"/>
    <w:rsid w:val="00901F25"/>
    <w:rsid w:val="00902363"/>
    <w:rsid w:val="009031F5"/>
    <w:rsid w:val="00903366"/>
    <w:rsid w:val="009037F2"/>
    <w:rsid w:val="00903B29"/>
    <w:rsid w:val="009043E9"/>
    <w:rsid w:val="00904964"/>
    <w:rsid w:val="00904DB7"/>
    <w:rsid w:val="00905269"/>
    <w:rsid w:val="00906073"/>
    <w:rsid w:val="009061B8"/>
    <w:rsid w:val="009065DA"/>
    <w:rsid w:val="00906826"/>
    <w:rsid w:val="009074EA"/>
    <w:rsid w:val="00910A3E"/>
    <w:rsid w:val="00910D2E"/>
    <w:rsid w:val="00911065"/>
    <w:rsid w:val="00911EB1"/>
    <w:rsid w:val="0091261B"/>
    <w:rsid w:val="00912879"/>
    <w:rsid w:val="00912CC4"/>
    <w:rsid w:val="00912E39"/>
    <w:rsid w:val="00913135"/>
    <w:rsid w:val="009136FD"/>
    <w:rsid w:val="009140CB"/>
    <w:rsid w:val="00914E5F"/>
    <w:rsid w:val="00915870"/>
    <w:rsid w:val="00915C5E"/>
    <w:rsid w:val="0091679C"/>
    <w:rsid w:val="00916B8E"/>
    <w:rsid w:val="0091755B"/>
    <w:rsid w:val="00917B83"/>
    <w:rsid w:val="00920065"/>
    <w:rsid w:val="0092022E"/>
    <w:rsid w:val="0092086D"/>
    <w:rsid w:val="00920BDF"/>
    <w:rsid w:val="00920E61"/>
    <w:rsid w:val="00920FFE"/>
    <w:rsid w:val="00921B4B"/>
    <w:rsid w:val="00922038"/>
    <w:rsid w:val="00922CD7"/>
    <w:rsid w:val="00922E29"/>
    <w:rsid w:val="00923701"/>
    <w:rsid w:val="00923974"/>
    <w:rsid w:val="00923A99"/>
    <w:rsid w:val="00924C4F"/>
    <w:rsid w:val="00924FA2"/>
    <w:rsid w:val="00924FE1"/>
    <w:rsid w:val="009254ED"/>
    <w:rsid w:val="00925968"/>
    <w:rsid w:val="00925A6B"/>
    <w:rsid w:val="00925B60"/>
    <w:rsid w:val="00925C82"/>
    <w:rsid w:val="00925F34"/>
    <w:rsid w:val="00925FB9"/>
    <w:rsid w:val="00926A4F"/>
    <w:rsid w:val="00926C51"/>
    <w:rsid w:val="00926CE5"/>
    <w:rsid w:val="00926E87"/>
    <w:rsid w:val="009275F6"/>
    <w:rsid w:val="00931153"/>
    <w:rsid w:val="009312AA"/>
    <w:rsid w:val="00932DF2"/>
    <w:rsid w:val="00933024"/>
    <w:rsid w:val="009331E3"/>
    <w:rsid w:val="009334AA"/>
    <w:rsid w:val="00933D54"/>
    <w:rsid w:val="0093418A"/>
    <w:rsid w:val="00934A5C"/>
    <w:rsid w:val="00935494"/>
    <w:rsid w:val="00935969"/>
    <w:rsid w:val="009360D1"/>
    <w:rsid w:val="00936843"/>
    <w:rsid w:val="00936C4C"/>
    <w:rsid w:val="00937024"/>
    <w:rsid w:val="00937249"/>
    <w:rsid w:val="00937320"/>
    <w:rsid w:val="00937A04"/>
    <w:rsid w:val="00937B11"/>
    <w:rsid w:val="00937CF8"/>
    <w:rsid w:val="00937FE4"/>
    <w:rsid w:val="00940064"/>
    <w:rsid w:val="00941CAE"/>
    <w:rsid w:val="00942936"/>
    <w:rsid w:val="00942A00"/>
    <w:rsid w:val="00942F2B"/>
    <w:rsid w:val="009435EE"/>
    <w:rsid w:val="00943791"/>
    <w:rsid w:val="0094474F"/>
    <w:rsid w:val="00944890"/>
    <w:rsid w:val="00945DEF"/>
    <w:rsid w:val="00945EFA"/>
    <w:rsid w:val="00946E3E"/>
    <w:rsid w:val="00946F08"/>
    <w:rsid w:val="00946FFB"/>
    <w:rsid w:val="00947820"/>
    <w:rsid w:val="0094785A"/>
    <w:rsid w:val="00947A19"/>
    <w:rsid w:val="00947AE4"/>
    <w:rsid w:val="00950942"/>
    <w:rsid w:val="009509CE"/>
    <w:rsid w:val="00952020"/>
    <w:rsid w:val="0095254D"/>
    <w:rsid w:val="00952776"/>
    <w:rsid w:val="00952979"/>
    <w:rsid w:val="00952B39"/>
    <w:rsid w:val="00952CBD"/>
    <w:rsid w:val="009532F0"/>
    <w:rsid w:val="009534A8"/>
    <w:rsid w:val="00953D7B"/>
    <w:rsid w:val="00953D8A"/>
    <w:rsid w:val="0095437D"/>
    <w:rsid w:val="00954ABB"/>
    <w:rsid w:val="00954B2F"/>
    <w:rsid w:val="00954F87"/>
    <w:rsid w:val="00955AF5"/>
    <w:rsid w:val="00955BE3"/>
    <w:rsid w:val="009571A7"/>
    <w:rsid w:val="00957AFB"/>
    <w:rsid w:val="00957D1A"/>
    <w:rsid w:val="00957FFB"/>
    <w:rsid w:val="0096051D"/>
    <w:rsid w:val="00960597"/>
    <w:rsid w:val="00961152"/>
    <w:rsid w:val="00961634"/>
    <w:rsid w:val="00961746"/>
    <w:rsid w:val="00961CC8"/>
    <w:rsid w:val="00962370"/>
    <w:rsid w:val="0096245A"/>
    <w:rsid w:val="009624AF"/>
    <w:rsid w:val="0096292F"/>
    <w:rsid w:val="0096299B"/>
    <w:rsid w:val="00963552"/>
    <w:rsid w:val="009638EA"/>
    <w:rsid w:val="00963EF6"/>
    <w:rsid w:val="00965133"/>
    <w:rsid w:val="009651D9"/>
    <w:rsid w:val="00965452"/>
    <w:rsid w:val="00965E0C"/>
    <w:rsid w:val="00965EBF"/>
    <w:rsid w:val="00966605"/>
    <w:rsid w:val="009669D6"/>
    <w:rsid w:val="00966B3C"/>
    <w:rsid w:val="0096735E"/>
    <w:rsid w:val="009674EC"/>
    <w:rsid w:val="00967991"/>
    <w:rsid w:val="00967CA6"/>
    <w:rsid w:val="00970144"/>
    <w:rsid w:val="00970AA2"/>
    <w:rsid w:val="00970DCC"/>
    <w:rsid w:val="00971250"/>
    <w:rsid w:val="00971451"/>
    <w:rsid w:val="0097198B"/>
    <w:rsid w:val="00971D27"/>
    <w:rsid w:val="009727D4"/>
    <w:rsid w:val="00972BC0"/>
    <w:rsid w:val="0097365C"/>
    <w:rsid w:val="009736E3"/>
    <w:rsid w:val="00973C63"/>
    <w:rsid w:val="00974484"/>
    <w:rsid w:val="00974627"/>
    <w:rsid w:val="00974C05"/>
    <w:rsid w:val="00974C2D"/>
    <w:rsid w:val="009754DB"/>
    <w:rsid w:val="00975751"/>
    <w:rsid w:val="00975752"/>
    <w:rsid w:val="00976210"/>
    <w:rsid w:val="00976257"/>
    <w:rsid w:val="009770DC"/>
    <w:rsid w:val="00977502"/>
    <w:rsid w:val="00977611"/>
    <w:rsid w:val="009801A7"/>
    <w:rsid w:val="00980220"/>
    <w:rsid w:val="00980502"/>
    <w:rsid w:val="00981113"/>
    <w:rsid w:val="00981172"/>
    <w:rsid w:val="009819BB"/>
    <w:rsid w:val="00981C33"/>
    <w:rsid w:val="00981CB3"/>
    <w:rsid w:val="009822D3"/>
    <w:rsid w:val="00982CEE"/>
    <w:rsid w:val="00982FDB"/>
    <w:rsid w:val="0098303D"/>
    <w:rsid w:val="00983634"/>
    <w:rsid w:val="00985F66"/>
    <w:rsid w:val="009867FA"/>
    <w:rsid w:val="00987E8A"/>
    <w:rsid w:val="00987F8C"/>
    <w:rsid w:val="009909FA"/>
    <w:rsid w:val="00990D10"/>
    <w:rsid w:val="00990E40"/>
    <w:rsid w:val="00991333"/>
    <w:rsid w:val="009919A5"/>
    <w:rsid w:val="009926ED"/>
    <w:rsid w:val="00992838"/>
    <w:rsid w:val="00992A8A"/>
    <w:rsid w:val="009930D9"/>
    <w:rsid w:val="0099324E"/>
    <w:rsid w:val="009932C9"/>
    <w:rsid w:val="00993BA2"/>
    <w:rsid w:val="00993CDC"/>
    <w:rsid w:val="0099464C"/>
    <w:rsid w:val="00994C0F"/>
    <w:rsid w:val="00994D2E"/>
    <w:rsid w:val="0099514B"/>
    <w:rsid w:val="0099583E"/>
    <w:rsid w:val="00995E6D"/>
    <w:rsid w:val="0099638F"/>
    <w:rsid w:val="00997093"/>
    <w:rsid w:val="0099740B"/>
    <w:rsid w:val="00997C09"/>
    <w:rsid w:val="00997DCD"/>
    <w:rsid w:val="009A01A5"/>
    <w:rsid w:val="009A042C"/>
    <w:rsid w:val="009A1314"/>
    <w:rsid w:val="009A1888"/>
    <w:rsid w:val="009A20CA"/>
    <w:rsid w:val="009A2125"/>
    <w:rsid w:val="009A22A4"/>
    <w:rsid w:val="009A22EB"/>
    <w:rsid w:val="009A28D3"/>
    <w:rsid w:val="009A2BCD"/>
    <w:rsid w:val="009A35E3"/>
    <w:rsid w:val="009A3AB5"/>
    <w:rsid w:val="009A4358"/>
    <w:rsid w:val="009A458A"/>
    <w:rsid w:val="009A4899"/>
    <w:rsid w:val="009A4A0D"/>
    <w:rsid w:val="009A4C75"/>
    <w:rsid w:val="009A4D25"/>
    <w:rsid w:val="009A5C15"/>
    <w:rsid w:val="009A60BB"/>
    <w:rsid w:val="009A6652"/>
    <w:rsid w:val="009A7085"/>
    <w:rsid w:val="009A7203"/>
    <w:rsid w:val="009A7235"/>
    <w:rsid w:val="009A7833"/>
    <w:rsid w:val="009A7C74"/>
    <w:rsid w:val="009B0818"/>
    <w:rsid w:val="009B0D5B"/>
    <w:rsid w:val="009B1211"/>
    <w:rsid w:val="009B1489"/>
    <w:rsid w:val="009B15BE"/>
    <w:rsid w:val="009B15D6"/>
    <w:rsid w:val="009B1755"/>
    <w:rsid w:val="009B30CA"/>
    <w:rsid w:val="009B3563"/>
    <w:rsid w:val="009B3723"/>
    <w:rsid w:val="009B4F71"/>
    <w:rsid w:val="009B527A"/>
    <w:rsid w:val="009B574B"/>
    <w:rsid w:val="009B6459"/>
    <w:rsid w:val="009B69A7"/>
    <w:rsid w:val="009B6C29"/>
    <w:rsid w:val="009B743D"/>
    <w:rsid w:val="009B764D"/>
    <w:rsid w:val="009B7A89"/>
    <w:rsid w:val="009C0A80"/>
    <w:rsid w:val="009C0E34"/>
    <w:rsid w:val="009C0F2A"/>
    <w:rsid w:val="009C122F"/>
    <w:rsid w:val="009C1573"/>
    <w:rsid w:val="009C1929"/>
    <w:rsid w:val="009C1C4E"/>
    <w:rsid w:val="009C238F"/>
    <w:rsid w:val="009C23B1"/>
    <w:rsid w:val="009C2A55"/>
    <w:rsid w:val="009C2F00"/>
    <w:rsid w:val="009C2F3E"/>
    <w:rsid w:val="009C3153"/>
    <w:rsid w:val="009C338D"/>
    <w:rsid w:val="009C467F"/>
    <w:rsid w:val="009C48E5"/>
    <w:rsid w:val="009C4CF1"/>
    <w:rsid w:val="009C5576"/>
    <w:rsid w:val="009C55A3"/>
    <w:rsid w:val="009C5B33"/>
    <w:rsid w:val="009C5BB4"/>
    <w:rsid w:val="009C5E35"/>
    <w:rsid w:val="009C5E92"/>
    <w:rsid w:val="009C5FFA"/>
    <w:rsid w:val="009C60C9"/>
    <w:rsid w:val="009C6E62"/>
    <w:rsid w:val="009C78A6"/>
    <w:rsid w:val="009C7EA1"/>
    <w:rsid w:val="009C7FEA"/>
    <w:rsid w:val="009D01E7"/>
    <w:rsid w:val="009D077C"/>
    <w:rsid w:val="009D1530"/>
    <w:rsid w:val="009D1D44"/>
    <w:rsid w:val="009D27F7"/>
    <w:rsid w:val="009D28EA"/>
    <w:rsid w:val="009D3176"/>
    <w:rsid w:val="009D34C7"/>
    <w:rsid w:val="009D3DE6"/>
    <w:rsid w:val="009D4217"/>
    <w:rsid w:val="009D4376"/>
    <w:rsid w:val="009D48DC"/>
    <w:rsid w:val="009D4D92"/>
    <w:rsid w:val="009D504F"/>
    <w:rsid w:val="009D53EC"/>
    <w:rsid w:val="009D544E"/>
    <w:rsid w:val="009D6913"/>
    <w:rsid w:val="009D726E"/>
    <w:rsid w:val="009D72BE"/>
    <w:rsid w:val="009D7590"/>
    <w:rsid w:val="009D7880"/>
    <w:rsid w:val="009D7A51"/>
    <w:rsid w:val="009E000B"/>
    <w:rsid w:val="009E052C"/>
    <w:rsid w:val="009E0E64"/>
    <w:rsid w:val="009E1862"/>
    <w:rsid w:val="009E1B84"/>
    <w:rsid w:val="009E20B1"/>
    <w:rsid w:val="009E22C2"/>
    <w:rsid w:val="009E2447"/>
    <w:rsid w:val="009E29A7"/>
    <w:rsid w:val="009E3CF7"/>
    <w:rsid w:val="009E3ED5"/>
    <w:rsid w:val="009E42AB"/>
    <w:rsid w:val="009E4D26"/>
    <w:rsid w:val="009E4EB0"/>
    <w:rsid w:val="009E59BB"/>
    <w:rsid w:val="009E5B0E"/>
    <w:rsid w:val="009E5C7C"/>
    <w:rsid w:val="009E67B9"/>
    <w:rsid w:val="009E743E"/>
    <w:rsid w:val="009E77D5"/>
    <w:rsid w:val="009E7EF1"/>
    <w:rsid w:val="009F05C9"/>
    <w:rsid w:val="009F085B"/>
    <w:rsid w:val="009F1610"/>
    <w:rsid w:val="009F1D4D"/>
    <w:rsid w:val="009F275C"/>
    <w:rsid w:val="009F29BE"/>
    <w:rsid w:val="009F2A63"/>
    <w:rsid w:val="009F31D7"/>
    <w:rsid w:val="009F3E10"/>
    <w:rsid w:val="009F3F0F"/>
    <w:rsid w:val="009F410C"/>
    <w:rsid w:val="009F46F5"/>
    <w:rsid w:val="009F55EC"/>
    <w:rsid w:val="009F5F16"/>
    <w:rsid w:val="009F62A3"/>
    <w:rsid w:val="009F69C8"/>
    <w:rsid w:val="009F6B4C"/>
    <w:rsid w:val="009F6E8F"/>
    <w:rsid w:val="009F733A"/>
    <w:rsid w:val="009F7EAD"/>
    <w:rsid w:val="00A0005F"/>
    <w:rsid w:val="00A0038B"/>
    <w:rsid w:val="00A0039D"/>
    <w:rsid w:val="00A003C1"/>
    <w:rsid w:val="00A01962"/>
    <w:rsid w:val="00A02E71"/>
    <w:rsid w:val="00A03DA2"/>
    <w:rsid w:val="00A04187"/>
    <w:rsid w:val="00A0493E"/>
    <w:rsid w:val="00A04FC2"/>
    <w:rsid w:val="00A051CB"/>
    <w:rsid w:val="00A051DF"/>
    <w:rsid w:val="00A05932"/>
    <w:rsid w:val="00A06F7A"/>
    <w:rsid w:val="00A07257"/>
    <w:rsid w:val="00A076B1"/>
    <w:rsid w:val="00A07805"/>
    <w:rsid w:val="00A07E18"/>
    <w:rsid w:val="00A10B1C"/>
    <w:rsid w:val="00A10ED2"/>
    <w:rsid w:val="00A11159"/>
    <w:rsid w:val="00A11255"/>
    <w:rsid w:val="00A1275E"/>
    <w:rsid w:val="00A129CD"/>
    <w:rsid w:val="00A13066"/>
    <w:rsid w:val="00A13075"/>
    <w:rsid w:val="00A1334D"/>
    <w:rsid w:val="00A13D3E"/>
    <w:rsid w:val="00A14024"/>
    <w:rsid w:val="00A14939"/>
    <w:rsid w:val="00A14FEC"/>
    <w:rsid w:val="00A15654"/>
    <w:rsid w:val="00A15882"/>
    <w:rsid w:val="00A159F8"/>
    <w:rsid w:val="00A15F92"/>
    <w:rsid w:val="00A16526"/>
    <w:rsid w:val="00A167A7"/>
    <w:rsid w:val="00A1768E"/>
    <w:rsid w:val="00A176CE"/>
    <w:rsid w:val="00A178DE"/>
    <w:rsid w:val="00A21409"/>
    <w:rsid w:val="00A21515"/>
    <w:rsid w:val="00A21624"/>
    <w:rsid w:val="00A21D95"/>
    <w:rsid w:val="00A22163"/>
    <w:rsid w:val="00A2221C"/>
    <w:rsid w:val="00A226D2"/>
    <w:rsid w:val="00A229D4"/>
    <w:rsid w:val="00A2302E"/>
    <w:rsid w:val="00A234AD"/>
    <w:rsid w:val="00A23A68"/>
    <w:rsid w:val="00A23A87"/>
    <w:rsid w:val="00A24196"/>
    <w:rsid w:val="00A253AD"/>
    <w:rsid w:val="00A258B1"/>
    <w:rsid w:val="00A25A8B"/>
    <w:rsid w:val="00A26363"/>
    <w:rsid w:val="00A265FA"/>
    <w:rsid w:val="00A2660B"/>
    <w:rsid w:val="00A2692E"/>
    <w:rsid w:val="00A27C8E"/>
    <w:rsid w:val="00A302E5"/>
    <w:rsid w:val="00A3087E"/>
    <w:rsid w:val="00A30E72"/>
    <w:rsid w:val="00A312EF"/>
    <w:rsid w:val="00A3170A"/>
    <w:rsid w:val="00A3187E"/>
    <w:rsid w:val="00A31FE7"/>
    <w:rsid w:val="00A3255D"/>
    <w:rsid w:val="00A32D3C"/>
    <w:rsid w:val="00A33533"/>
    <w:rsid w:val="00A337B7"/>
    <w:rsid w:val="00A33AC0"/>
    <w:rsid w:val="00A33DA4"/>
    <w:rsid w:val="00A34125"/>
    <w:rsid w:val="00A34C2D"/>
    <w:rsid w:val="00A35151"/>
    <w:rsid w:val="00A36017"/>
    <w:rsid w:val="00A36457"/>
    <w:rsid w:val="00A36A36"/>
    <w:rsid w:val="00A372FA"/>
    <w:rsid w:val="00A4057F"/>
    <w:rsid w:val="00A40923"/>
    <w:rsid w:val="00A40D79"/>
    <w:rsid w:val="00A40EB1"/>
    <w:rsid w:val="00A4165E"/>
    <w:rsid w:val="00A4285D"/>
    <w:rsid w:val="00A42C60"/>
    <w:rsid w:val="00A43599"/>
    <w:rsid w:val="00A44D63"/>
    <w:rsid w:val="00A44F05"/>
    <w:rsid w:val="00A454F7"/>
    <w:rsid w:val="00A4650C"/>
    <w:rsid w:val="00A466E3"/>
    <w:rsid w:val="00A472ED"/>
    <w:rsid w:val="00A47834"/>
    <w:rsid w:val="00A47A5A"/>
    <w:rsid w:val="00A5026A"/>
    <w:rsid w:val="00A505FC"/>
    <w:rsid w:val="00A5061A"/>
    <w:rsid w:val="00A51276"/>
    <w:rsid w:val="00A51592"/>
    <w:rsid w:val="00A5188D"/>
    <w:rsid w:val="00A5198F"/>
    <w:rsid w:val="00A519B3"/>
    <w:rsid w:val="00A52619"/>
    <w:rsid w:val="00A52B7C"/>
    <w:rsid w:val="00A52C76"/>
    <w:rsid w:val="00A52F76"/>
    <w:rsid w:val="00A53320"/>
    <w:rsid w:val="00A54521"/>
    <w:rsid w:val="00A54BA8"/>
    <w:rsid w:val="00A551C6"/>
    <w:rsid w:val="00A554D1"/>
    <w:rsid w:val="00A556D8"/>
    <w:rsid w:val="00A558D3"/>
    <w:rsid w:val="00A565B6"/>
    <w:rsid w:val="00A57133"/>
    <w:rsid w:val="00A57413"/>
    <w:rsid w:val="00A5786B"/>
    <w:rsid w:val="00A57994"/>
    <w:rsid w:val="00A57C68"/>
    <w:rsid w:val="00A57CDF"/>
    <w:rsid w:val="00A601FC"/>
    <w:rsid w:val="00A60F0B"/>
    <w:rsid w:val="00A6111E"/>
    <w:rsid w:val="00A61D91"/>
    <w:rsid w:val="00A61F5F"/>
    <w:rsid w:val="00A623E9"/>
    <w:rsid w:val="00A627CC"/>
    <w:rsid w:val="00A63D77"/>
    <w:rsid w:val="00A63D8B"/>
    <w:rsid w:val="00A641AF"/>
    <w:rsid w:val="00A64BE8"/>
    <w:rsid w:val="00A65C50"/>
    <w:rsid w:val="00A66440"/>
    <w:rsid w:val="00A66B87"/>
    <w:rsid w:val="00A67271"/>
    <w:rsid w:val="00A67A87"/>
    <w:rsid w:val="00A67BD1"/>
    <w:rsid w:val="00A67D41"/>
    <w:rsid w:val="00A7027B"/>
    <w:rsid w:val="00A7195D"/>
    <w:rsid w:val="00A71A85"/>
    <w:rsid w:val="00A721D2"/>
    <w:rsid w:val="00A72D64"/>
    <w:rsid w:val="00A7316A"/>
    <w:rsid w:val="00A73989"/>
    <w:rsid w:val="00A73C8F"/>
    <w:rsid w:val="00A74064"/>
    <w:rsid w:val="00A740AF"/>
    <w:rsid w:val="00A740E7"/>
    <w:rsid w:val="00A74E83"/>
    <w:rsid w:val="00A75217"/>
    <w:rsid w:val="00A75EBA"/>
    <w:rsid w:val="00A760EF"/>
    <w:rsid w:val="00A76460"/>
    <w:rsid w:val="00A766F2"/>
    <w:rsid w:val="00A76821"/>
    <w:rsid w:val="00A76A3E"/>
    <w:rsid w:val="00A76ACC"/>
    <w:rsid w:val="00A7720E"/>
    <w:rsid w:val="00A77239"/>
    <w:rsid w:val="00A77894"/>
    <w:rsid w:val="00A80026"/>
    <w:rsid w:val="00A804C9"/>
    <w:rsid w:val="00A818BF"/>
    <w:rsid w:val="00A8198E"/>
    <w:rsid w:val="00A819EC"/>
    <w:rsid w:val="00A822D5"/>
    <w:rsid w:val="00A82860"/>
    <w:rsid w:val="00A82D5B"/>
    <w:rsid w:val="00A83124"/>
    <w:rsid w:val="00A831F1"/>
    <w:rsid w:val="00A8413F"/>
    <w:rsid w:val="00A8452B"/>
    <w:rsid w:val="00A8504B"/>
    <w:rsid w:val="00A851D2"/>
    <w:rsid w:val="00A8564D"/>
    <w:rsid w:val="00A86082"/>
    <w:rsid w:val="00A861F2"/>
    <w:rsid w:val="00A86228"/>
    <w:rsid w:val="00A8668A"/>
    <w:rsid w:val="00A87330"/>
    <w:rsid w:val="00A876A2"/>
    <w:rsid w:val="00A87706"/>
    <w:rsid w:val="00A87F66"/>
    <w:rsid w:val="00A903AF"/>
    <w:rsid w:val="00A914AD"/>
    <w:rsid w:val="00A924ED"/>
    <w:rsid w:val="00A92B76"/>
    <w:rsid w:val="00A9315E"/>
    <w:rsid w:val="00A932D2"/>
    <w:rsid w:val="00A9451D"/>
    <w:rsid w:val="00A94552"/>
    <w:rsid w:val="00A94E96"/>
    <w:rsid w:val="00A95238"/>
    <w:rsid w:val="00A95869"/>
    <w:rsid w:val="00A95989"/>
    <w:rsid w:val="00A962D1"/>
    <w:rsid w:val="00A96460"/>
    <w:rsid w:val="00A96C54"/>
    <w:rsid w:val="00A96DC9"/>
    <w:rsid w:val="00A97230"/>
    <w:rsid w:val="00AA0211"/>
    <w:rsid w:val="00AA0338"/>
    <w:rsid w:val="00AA0A1D"/>
    <w:rsid w:val="00AA0D3B"/>
    <w:rsid w:val="00AA1183"/>
    <w:rsid w:val="00AA1A4D"/>
    <w:rsid w:val="00AA1B5B"/>
    <w:rsid w:val="00AA1CB8"/>
    <w:rsid w:val="00AA1D76"/>
    <w:rsid w:val="00AA1DBA"/>
    <w:rsid w:val="00AA25DE"/>
    <w:rsid w:val="00AA26AE"/>
    <w:rsid w:val="00AA27B8"/>
    <w:rsid w:val="00AA2A57"/>
    <w:rsid w:val="00AA2A7B"/>
    <w:rsid w:val="00AA2DA4"/>
    <w:rsid w:val="00AA50BF"/>
    <w:rsid w:val="00AA5C5D"/>
    <w:rsid w:val="00AA79C3"/>
    <w:rsid w:val="00AA7A04"/>
    <w:rsid w:val="00AB0D46"/>
    <w:rsid w:val="00AB1083"/>
    <w:rsid w:val="00AB16BB"/>
    <w:rsid w:val="00AB2161"/>
    <w:rsid w:val="00AB23E8"/>
    <w:rsid w:val="00AB242B"/>
    <w:rsid w:val="00AB2790"/>
    <w:rsid w:val="00AB28BB"/>
    <w:rsid w:val="00AB2AC8"/>
    <w:rsid w:val="00AB3830"/>
    <w:rsid w:val="00AB3884"/>
    <w:rsid w:val="00AB3D6A"/>
    <w:rsid w:val="00AB4462"/>
    <w:rsid w:val="00AB4831"/>
    <w:rsid w:val="00AB487C"/>
    <w:rsid w:val="00AB50D7"/>
    <w:rsid w:val="00AB5318"/>
    <w:rsid w:val="00AB535A"/>
    <w:rsid w:val="00AB64E3"/>
    <w:rsid w:val="00AB6CB6"/>
    <w:rsid w:val="00AB719D"/>
    <w:rsid w:val="00AB7372"/>
    <w:rsid w:val="00AC00D9"/>
    <w:rsid w:val="00AC0860"/>
    <w:rsid w:val="00AC14F1"/>
    <w:rsid w:val="00AC17FD"/>
    <w:rsid w:val="00AC19F9"/>
    <w:rsid w:val="00AC1AAF"/>
    <w:rsid w:val="00AC1CA8"/>
    <w:rsid w:val="00AC1E6B"/>
    <w:rsid w:val="00AC1E88"/>
    <w:rsid w:val="00AC226F"/>
    <w:rsid w:val="00AC29A1"/>
    <w:rsid w:val="00AC2BE7"/>
    <w:rsid w:val="00AC3189"/>
    <w:rsid w:val="00AC31ED"/>
    <w:rsid w:val="00AC331C"/>
    <w:rsid w:val="00AC39DA"/>
    <w:rsid w:val="00AC49D7"/>
    <w:rsid w:val="00AC4BDD"/>
    <w:rsid w:val="00AC52FC"/>
    <w:rsid w:val="00AC53AE"/>
    <w:rsid w:val="00AC5BEC"/>
    <w:rsid w:val="00AC5D10"/>
    <w:rsid w:val="00AC6435"/>
    <w:rsid w:val="00AC700E"/>
    <w:rsid w:val="00AC70C1"/>
    <w:rsid w:val="00AC7241"/>
    <w:rsid w:val="00AC73B1"/>
    <w:rsid w:val="00AC788A"/>
    <w:rsid w:val="00AC7969"/>
    <w:rsid w:val="00AD01E5"/>
    <w:rsid w:val="00AD0B63"/>
    <w:rsid w:val="00AD0BB8"/>
    <w:rsid w:val="00AD1E0E"/>
    <w:rsid w:val="00AD2222"/>
    <w:rsid w:val="00AD29D7"/>
    <w:rsid w:val="00AD2E9F"/>
    <w:rsid w:val="00AD30C4"/>
    <w:rsid w:val="00AD3768"/>
    <w:rsid w:val="00AD37A8"/>
    <w:rsid w:val="00AD3EB5"/>
    <w:rsid w:val="00AD3F0F"/>
    <w:rsid w:val="00AD3F52"/>
    <w:rsid w:val="00AD43D9"/>
    <w:rsid w:val="00AD49AC"/>
    <w:rsid w:val="00AD4B5D"/>
    <w:rsid w:val="00AD5001"/>
    <w:rsid w:val="00AD61B8"/>
    <w:rsid w:val="00AD6C49"/>
    <w:rsid w:val="00AD717D"/>
    <w:rsid w:val="00AE03E1"/>
    <w:rsid w:val="00AE194C"/>
    <w:rsid w:val="00AE2105"/>
    <w:rsid w:val="00AE27A4"/>
    <w:rsid w:val="00AE2ED6"/>
    <w:rsid w:val="00AE3057"/>
    <w:rsid w:val="00AE3570"/>
    <w:rsid w:val="00AE3A41"/>
    <w:rsid w:val="00AE3B2A"/>
    <w:rsid w:val="00AE3E3B"/>
    <w:rsid w:val="00AE4113"/>
    <w:rsid w:val="00AE564F"/>
    <w:rsid w:val="00AE5DFD"/>
    <w:rsid w:val="00AE623D"/>
    <w:rsid w:val="00AE68AB"/>
    <w:rsid w:val="00AE6CE0"/>
    <w:rsid w:val="00AE71FC"/>
    <w:rsid w:val="00AE72C6"/>
    <w:rsid w:val="00AE767D"/>
    <w:rsid w:val="00AE7E0E"/>
    <w:rsid w:val="00AE7E41"/>
    <w:rsid w:val="00AF017B"/>
    <w:rsid w:val="00AF04AF"/>
    <w:rsid w:val="00AF0BC8"/>
    <w:rsid w:val="00AF104D"/>
    <w:rsid w:val="00AF1079"/>
    <w:rsid w:val="00AF1409"/>
    <w:rsid w:val="00AF274F"/>
    <w:rsid w:val="00AF3D58"/>
    <w:rsid w:val="00AF3DC9"/>
    <w:rsid w:val="00AF4F72"/>
    <w:rsid w:val="00AF5892"/>
    <w:rsid w:val="00AF5A24"/>
    <w:rsid w:val="00AF60B6"/>
    <w:rsid w:val="00AF6937"/>
    <w:rsid w:val="00AF70B5"/>
    <w:rsid w:val="00AF7119"/>
    <w:rsid w:val="00AF7B15"/>
    <w:rsid w:val="00AF7D6D"/>
    <w:rsid w:val="00B005F8"/>
    <w:rsid w:val="00B00701"/>
    <w:rsid w:val="00B0071D"/>
    <w:rsid w:val="00B01CD0"/>
    <w:rsid w:val="00B0216F"/>
    <w:rsid w:val="00B026BC"/>
    <w:rsid w:val="00B02AC4"/>
    <w:rsid w:val="00B0400F"/>
    <w:rsid w:val="00B04044"/>
    <w:rsid w:val="00B0405C"/>
    <w:rsid w:val="00B041B6"/>
    <w:rsid w:val="00B04219"/>
    <w:rsid w:val="00B04738"/>
    <w:rsid w:val="00B04752"/>
    <w:rsid w:val="00B04843"/>
    <w:rsid w:val="00B04A83"/>
    <w:rsid w:val="00B04BCC"/>
    <w:rsid w:val="00B05092"/>
    <w:rsid w:val="00B0519F"/>
    <w:rsid w:val="00B052EE"/>
    <w:rsid w:val="00B055F3"/>
    <w:rsid w:val="00B056D8"/>
    <w:rsid w:val="00B05961"/>
    <w:rsid w:val="00B05B98"/>
    <w:rsid w:val="00B06269"/>
    <w:rsid w:val="00B071AF"/>
    <w:rsid w:val="00B100AE"/>
    <w:rsid w:val="00B105BA"/>
    <w:rsid w:val="00B114A4"/>
    <w:rsid w:val="00B1162E"/>
    <w:rsid w:val="00B11E7C"/>
    <w:rsid w:val="00B1257A"/>
    <w:rsid w:val="00B12FFE"/>
    <w:rsid w:val="00B130AB"/>
    <w:rsid w:val="00B13CF6"/>
    <w:rsid w:val="00B146D2"/>
    <w:rsid w:val="00B14733"/>
    <w:rsid w:val="00B14774"/>
    <w:rsid w:val="00B14AD0"/>
    <w:rsid w:val="00B14E19"/>
    <w:rsid w:val="00B1519F"/>
    <w:rsid w:val="00B154D4"/>
    <w:rsid w:val="00B15FB1"/>
    <w:rsid w:val="00B164BE"/>
    <w:rsid w:val="00B16A79"/>
    <w:rsid w:val="00B16F12"/>
    <w:rsid w:val="00B174F8"/>
    <w:rsid w:val="00B1797E"/>
    <w:rsid w:val="00B17EC8"/>
    <w:rsid w:val="00B205BF"/>
    <w:rsid w:val="00B20A39"/>
    <w:rsid w:val="00B20E65"/>
    <w:rsid w:val="00B20FB7"/>
    <w:rsid w:val="00B21182"/>
    <w:rsid w:val="00B214C8"/>
    <w:rsid w:val="00B21EC9"/>
    <w:rsid w:val="00B22A8C"/>
    <w:rsid w:val="00B22CA3"/>
    <w:rsid w:val="00B231DE"/>
    <w:rsid w:val="00B23CC0"/>
    <w:rsid w:val="00B24040"/>
    <w:rsid w:val="00B2451E"/>
    <w:rsid w:val="00B24589"/>
    <w:rsid w:val="00B250E5"/>
    <w:rsid w:val="00B25437"/>
    <w:rsid w:val="00B254AA"/>
    <w:rsid w:val="00B25633"/>
    <w:rsid w:val="00B274EF"/>
    <w:rsid w:val="00B27720"/>
    <w:rsid w:val="00B27A31"/>
    <w:rsid w:val="00B27D5D"/>
    <w:rsid w:val="00B3079C"/>
    <w:rsid w:val="00B3138F"/>
    <w:rsid w:val="00B3158C"/>
    <w:rsid w:val="00B3208B"/>
    <w:rsid w:val="00B3210B"/>
    <w:rsid w:val="00B32326"/>
    <w:rsid w:val="00B323F5"/>
    <w:rsid w:val="00B327B5"/>
    <w:rsid w:val="00B32FE5"/>
    <w:rsid w:val="00B33C79"/>
    <w:rsid w:val="00B34067"/>
    <w:rsid w:val="00B341F1"/>
    <w:rsid w:val="00B345F6"/>
    <w:rsid w:val="00B34765"/>
    <w:rsid w:val="00B34DDE"/>
    <w:rsid w:val="00B35033"/>
    <w:rsid w:val="00B35424"/>
    <w:rsid w:val="00B35957"/>
    <w:rsid w:val="00B35AF2"/>
    <w:rsid w:val="00B35C49"/>
    <w:rsid w:val="00B35DE9"/>
    <w:rsid w:val="00B3654A"/>
    <w:rsid w:val="00B366DF"/>
    <w:rsid w:val="00B36C68"/>
    <w:rsid w:val="00B36DDA"/>
    <w:rsid w:val="00B36FFF"/>
    <w:rsid w:val="00B376E0"/>
    <w:rsid w:val="00B377AE"/>
    <w:rsid w:val="00B37F1B"/>
    <w:rsid w:val="00B401DC"/>
    <w:rsid w:val="00B40B14"/>
    <w:rsid w:val="00B40BD7"/>
    <w:rsid w:val="00B40EBF"/>
    <w:rsid w:val="00B411AE"/>
    <w:rsid w:val="00B4160F"/>
    <w:rsid w:val="00B41A45"/>
    <w:rsid w:val="00B436EE"/>
    <w:rsid w:val="00B445A6"/>
    <w:rsid w:val="00B44CB1"/>
    <w:rsid w:val="00B45406"/>
    <w:rsid w:val="00B4546B"/>
    <w:rsid w:val="00B45B01"/>
    <w:rsid w:val="00B45E2B"/>
    <w:rsid w:val="00B469A0"/>
    <w:rsid w:val="00B46C14"/>
    <w:rsid w:val="00B46D3F"/>
    <w:rsid w:val="00B47BFC"/>
    <w:rsid w:val="00B50A2D"/>
    <w:rsid w:val="00B51623"/>
    <w:rsid w:val="00B517AA"/>
    <w:rsid w:val="00B51C91"/>
    <w:rsid w:val="00B51DFF"/>
    <w:rsid w:val="00B51F12"/>
    <w:rsid w:val="00B53605"/>
    <w:rsid w:val="00B53E68"/>
    <w:rsid w:val="00B543D4"/>
    <w:rsid w:val="00B54AD9"/>
    <w:rsid w:val="00B54C3D"/>
    <w:rsid w:val="00B54EA3"/>
    <w:rsid w:val="00B54FFA"/>
    <w:rsid w:val="00B5510A"/>
    <w:rsid w:val="00B552E8"/>
    <w:rsid w:val="00B55B32"/>
    <w:rsid w:val="00B55D23"/>
    <w:rsid w:val="00B55D8B"/>
    <w:rsid w:val="00B56213"/>
    <w:rsid w:val="00B56352"/>
    <w:rsid w:val="00B576AB"/>
    <w:rsid w:val="00B57782"/>
    <w:rsid w:val="00B57F77"/>
    <w:rsid w:val="00B6042E"/>
    <w:rsid w:val="00B60F04"/>
    <w:rsid w:val="00B6150E"/>
    <w:rsid w:val="00B6165A"/>
    <w:rsid w:val="00B61920"/>
    <w:rsid w:val="00B61B80"/>
    <w:rsid w:val="00B6212B"/>
    <w:rsid w:val="00B621E5"/>
    <w:rsid w:val="00B624DB"/>
    <w:rsid w:val="00B63537"/>
    <w:rsid w:val="00B636DC"/>
    <w:rsid w:val="00B63AD3"/>
    <w:rsid w:val="00B63AF1"/>
    <w:rsid w:val="00B63BFA"/>
    <w:rsid w:val="00B63FB2"/>
    <w:rsid w:val="00B64538"/>
    <w:rsid w:val="00B649DD"/>
    <w:rsid w:val="00B649F1"/>
    <w:rsid w:val="00B64BD9"/>
    <w:rsid w:val="00B64DC5"/>
    <w:rsid w:val="00B6664F"/>
    <w:rsid w:val="00B668F6"/>
    <w:rsid w:val="00B66B1A"/>
    <w:rsid w:val="00B67172"/>
    <w:rsid w:val="00B6744D"/>
    <w:rsid w:val="00B67ABF"/>
    <w:rsid w:val="00B7029B"/>
    <w:rsid w:val="00B702B5"/>
    <w:rsid w:val="00B7070C"/>
    <w:rsid w:val="00B70810"/>
    <w:rsid w:val="00B7093B"/>
    <w:rsid w:val="00B7110A"/>
    <w:rsid w:val="00B71117"/>
    <w:rsid w:val="00B7139D"/>
    <w:rsid w:val="00B71564"/>
    <w:rsid w:val="00B71AE4"/>
    <w:rsid w:val="00B71D2C"/>
    <w:rsid w:val="00B72454"/>
    <w:rsid w:val="00B7261F"/>
    <w:rsid w:val="00B72863"/>
    <w:rsid w:val="00B72957"/>
    <w:rsid w:val="00B72991"/>
    <w:rsid w:val="00B72EFA"/>
    <w:rsid w:val="00B733C0"/>
    <w:rsid w:val="00B737FE"/>
    <w:rsid w:val="00B73E2A"/>
    <w:rsid w:val="00B741CD"/>
    <w:rsid w:val="00B7472A"/>
    <w:rsid w:val="00B749F7"/>
    <w:rsid w:val="00B7517E"/>
    <w:rsid w:val="00B760D3"/>
    <w:rsid w:val="00B763A2"/>
    <w:rsid w:val="00B76AC2"/>
    <w:rsid w:val="00B76DF1"/>
    <w:rsid w:val="00B775A7"/>
    <w:rsid w:val="00B77961"/>
    <w:rsid w:val="00B77E07"/>
    <w:rsid w:val="00B80C8B"/>
    <w:rsid w:val="00B8148B"/>
    <w:rsid w:val="00B8196F"/>
    <w:rsid w:val="00B822EC"/>
    <w:rsid w:val="00B829D8"/>
    <w:rsid w:val="00B83061"/>
    <w:rsid w:val="00B83160"/>
    <w:rsid w:val="00B83371"/>
    <w:rsid w:val="00B835F3"/>
    <w:rsid w:val="00B83849"/>
    <w:rsid w:val="00B83EBB"/>
    <w:rsid w:val="00B848C5"/>
    <w:rsid w:val="00B85908"/>
    <w:rsid w:val="00B859E3"/>
    <w:rsid w:val="00B8633A"/>
    <w:rsid w:val="00B87343"/>
    <w:rsid w:val="00B873A0"/>
    <w:rsid w:val="00B87735"/>
    <w:rsid w:val="00B87A01"/>
    <w:rsid w:val="00B87B3E"/>
    <w:rsid w:val="00B87EB3"/>
    <w:rsid w:val="00B90266"/>
    <w:rsid w:val="00B907B9"/>
    <w:rsid w:val="00B90AB0"/>
    <w:rsid w:val="00B90EEA"/>
    <w:rsid w:val="00B91FF0"/>
    <w:rsid w:val="00B92DC7"/>
    <w:rsid w:val="00B92E06"/>
    <w:rsid w:val="00B936E7"/>
    <w:rsid w:val="00B94293"/>
    <w:rsid w:val="00B9446D"/>
    <w:rsid w:val="00B94A72"/>
    <w:rsid w:val="00B95076"/>
    <w:rsid w:val="00B9529C"/>
    <w:rsid w:val="00B961E1"/>
    <w:rsid w:val="00B96509"/>
    <w:rsid w:val="00B97780"/>
    <w:rsid w:val="00B97FCA"/>
    <w:rsid w:val="00BA00A6"/>
    <w:rsid w:val="00BA0A37"/>
    <w:rsid w:val="00BA18E2"/>
    <w:rsid w:val="00BA236A"/>
    <w:rsid w:val="00BA2E2A"/>
    <w:rsid w:val="00BA2EFF"/>
    <w:rsid w:val="00BA3F83"/>
    <w:rsid w:val="00BA43B6"/>
    <w:rsid w:val="00BA4461"/>
    <w:rsid w:val="00BA57CA"/>
    <w:rsid w:val="00BA5820"/>
    <w:rsid w:val="00BA59E2"/>
    <w:rsid w:val="00BA70A8"/>
    <w:rsid w:val="00BA7799"/>
    <w:rsid w:val="00BA77D5"/>
    <w:rsid w:val="00BB00F9"/>
    <w:rsid w:val="00BB085E"/>
    <w:rsid w:val="00BB0E03"/>
    <w:rsid w:val="00BB1145"/>
    <w:rsid w:val="00BB137F"/>
    <w:rsid w:val="00BB1889"/>
    <w:rsid w:val="00BB19E5"/>
    <w:rsid w:val="00BB22F6"/>
    <w:rsid w:val="00BB2406"/>
    <w:rsid w:val="00BB281A"/>
    <w:rsid w:val="00BB2D38"/>
    <w:rsid w:val="00BB3405"/>
    <w:rsid w:val="00BB3D5C"/>
    <w:rsid w:val="00BB4B67"/>
    <w:rsid w:val="00BB4E2B"/>
    <w:rsid w:val="00BB5331"/>
    <w:rsid w:val="00BB58A6"/>
    <w:rsid w:val="00BB59C3"/>
    <w:rsid w:val="00BB5D85"/>
    <w:rsid w:val="00BB5E68"/>
    <w:rsid w:val="00BB67D4"/>
    <w:rsid w:val="00BB6A25"/>
    <w:rsid w:val="00BB746A"/>
    <w:rsid w:val="00BB7ABB"/>
    <w:rsid w:val="00BB7B26"/>
    <w:rsid w:val="00BB7C28"/>
    <w:rsid w:val="00BC0575"/>
    <w:rsid w:val="00BC0646"/>
    <w:rsid w:val="00BC0D46"/>
    <w:rsid w:val="00BC0E43"/>
    <w:rsid w:val="00BC1BBD"/>
    <w:rsid w:val="00BC1BC3"/>
    <w:rsid w:val="00BC1EB6"/>
    <w:rsid w:val="00BC215B"/>
    <w:rsid w:val="00BC2259"/>
    <w:rsid w:val="00BC23B7"/>
    <w:rsid w:val="00BC23EE"/>
    <w:rsid w:val="00BC2632"/>
    <w:rsid w:val="00BC29A1"/>
    <w:rsid w:val="00BC29E9"/>
    <w:rsid w:val="00BC2BAC"/>
    <w:rsid w:val="00BC2E44"/>
    <w:rsid w:val="00BC32DA"/>
    <w:rsid w:val="00BC3AC4"/>
    <w:rsid w:val="00BC3B35"/>
    <w:rsid w:val="00BC3E56"/>
    <w:rsid w:val="00BC3F44"/>
    <w:rsid w:val="00BC4003"/>
    <w:rsid w:val="00BC4004"/>
    <w:rsid w:val="00BC473F"/>
    <w:rsid w:val="00BC4C07"/>
    <w:rsid w:val="00BC5116"/>
    <w:rsid w:val="00BC5818"/>
    <w:rsid w:val="00BC5C90"/>
    <w:rsid w:val="00BC6A80"/>
    <w:rsid w:val="00BC6A9B"/>
    <w:rsid w:val="00BC6F80"/>
    <w:rsid w:val="00BC6FD2"/>
    <w:rsid w:val="00BC77E8"/>
    <w:rsid w:val="00BC7E04"/>
    <w:rsid w:val="00BC7E59"/>
    <w:rsid w:val="00BC7E82"/>
    <w:rsid w:val="00BD04DC"/>
    <w:rsid w:val="00BD05CD"/>
    <w:rsid w:val="00BD08D6"/>
    <w:rsid w:val="00BD0AEA"/>
    <w:rsid w:val="00BD109E"/>
    <w:rsid w:val="00BD19CB"/>
    <w:rsid w:val="00BD1B43"/>
    <w:rsid w:val="00BD1CC3"/>
    <w:rsid w:val="00BD28E9"/>
    <w:rsid w:val="00BD326B"/>
    <w:rsid w:val="00BD35FB"/>
    <w:rsid w:val="00BD386A"/>
    <w:rsid w:val="00BD3EA8"/>
    <w:rsid w:val="00BD4997"/>
    <w:rsid w:val="00BD50D2"/>
    <w:rsid w:val="00BD55D4"/>
    <w:rsid w:val="00BD59CA"/>
    <w:rsid w:val="00BD5AFA"/>
    <w:rsid w:val="00BD604A"/>
    <w:rsid w:val="00BD60FC"/>
    <w:rsid w:val="00BD6C8C"/>
    <w:rsid w:val="00BD73F3"/>
    <w:rsid w:val="00BD7431"/>
    <w:rsid w:val="00BD76EB"/>
    <w:rsid w:val="00BD7F5B"/>
    <w:rsid w:val="00BE01C8"/>
    <w:rsid w:val="00BE0583"/>
    <w:rsid w:val="00BE0F4F"/>
    <w:rsid w:val="00BE10AB"/>
    <w:rsid w:val="00BE13B6"/>
    <w:rsid w:val="00BE14F3"/>
    <w:rsid w:val="00BE1E3E"/>
    <w:rsid w:val="00BE1FF4"/>
    <w:rsid w:val="00BE2283"/>
    <w:rsid w:val="00BE27B5"/>
    <w:rsid w:val="00BE5152"/>
    <w:rsid w:val="00BE5726"/>
    <w:rsid w:val="00BE57B5"/>
    <w:rsid w:val="00BE58EE"/>
    <w:rsid w:val="00BE69F0"/>
    <w:rsid w:val="00BE6CD0"/>
    <w:rsid w:val="00BE7205"/>
    <w:rsid w:val="00BE7A32"/>
    <w:rsid w:val="00BE7D34"/>
    <w:rsid w:val="00BE7F73"/>
    <w:rsid w:val="00BF0193"/>
    <w:rsid w:val="00BF0355"/>
    <w:rsid w:val="00BF0A4A"/>
    <w:rsid w:val="00BF0BBF"/>
    <w:rsid w:val="00BF1583"/>
    <w:rsid w:val="00BF18CA"/>
    <w:rsid w:val="00BF25E0"/>
    <w:rsid w:val="00BF26BA"/>
    <w:rsid w:val="00BF2BAE"/>
    <w:rsid w:val="00BF2E6B"/>
    <w:rsid w:val="00BF2F5F"/>
    <w:rsid w:val="00BF327D"/>
    <w:rsid w:val="00BF3A42"/>
    <w:rsid w:val="00BF3EAE"/>
    <w:rsid w:val="00BF45BB"/>
    <w:rsid w:val="00BF4C2C"/>
    <w:rsid w:val="00BF51F5"/>
    <w:rsid w:val="00BF52F0"/>
    <w:rsid w:val="00BF62EA"/>
    <w:rsid w:val="00BF6C2C"/>
    <w:rsid w:val="00BF799B"/>
    <w:rsid w:val="00BF7C19"/>
    <w:rsid w:val="00BF7CE1"/>
    <w:rsid w:val="00BF7DC5"/>
    <w:rsid w:val="00C0028C"/>
    <w:rsid w:val="00C00689"/>
    <w:rsid w:val="00C00ADC"/>
    <w:rsid w:val="00C011A3"/>
    <w:rsid w:val="00C019B1"/>
    <w:rsid w:val="00C01B91"/>
    <w:rsid w:val="00C022ED"/>
    <w:rsid w:val="00C02553"/>
    <w:rsid w:val="00C0319B"/>
    <w:rsid w:val="00C035E8"/>
    <w:rsid w:val="00C03B68"/>
    <w:rsid w:val="00C03C97"/>
    <w:rsid w:val="00C043BF"/>
    <w:rsid w:val="00C0468B"/>
    <w:rsid w:val="00C0491D"/>
    <w:rsid w:val="00C04E0F"/>
    <w:rsid w:val="00C05B5A"/>
    <w:rsid w:val="00C05E90"/>
    <w:rsid w:val="00C06BA3"/>
    <w:rsid w:val="00C076E2"/>
    <w:rsid w:val="00C07778"/>
    <w:rsid w:val="00C11257"/>
    <w:rsid w:val="00C11644"/>
    <w:rsid w:val="00C116B5"/>
    <w:rsid w:val="00C1267E"/>
    <w:rsid w:val="00C12FD0"/>
    <w:rsid w:val="00C1354A"/>
    <w:rsid w:val="00C135ED"/>
    <w:rsid w:val="00C13963"/>
    <w:rsid w:val="00C13B1A"/>
    <w:rsid w:val="00C149E1"/>
    <w:rsid w:val="00C14C65"/>
    <w:rsid w:val="00C15025"/>
    <w:rsid w:val="00C15C20"/>
    <w:rsid w:val="00C16414"/>
    <w:rsid w:val="00C16A0B"/>
    <w:rsid w:val="00C173AD"/>
    <w:rsid w:val="00C17516"/>
    <w:rsid w:val="00C175C8"/>
    <w:rsid w:val="00C17BF0"/>
    <w:rsid w:val="00C17F6A"/>
    <w:rsid w:val="00C20241"/>
    <w:rsid w:val="00C213BE"/>
    <w:rsid w:val="00C2206D"/>
    <w:rsid w:val="00C220B3"/>
    <w:rsid w:val="00C22407"/>
    <w:rsid w:val="00C23028"/>
    <w:rsid w:val="00C2484A"/>
    <w:rsid w:val="00C2514C"/>
    <w:rsid w:val="00C252EF"/>
    <w:rsid w:val="00C25B4C"/>
    <w:rsid w:val="00C264CC"/>
    <w:rsid w:val="00C26C3D"/>
    <w:rsid w:val="00C26C55"/>
    <w:rsid w:val="00C27114"/>
    <w:rsid w:val="00C27371"/>
    <w:rsid w:val="00C275BB"/>
    <w:rsid w:val="00C27825"/>
    <w:rsid w:val="00C27B1B"/>
    <w:rsid w:val="00C27F28"/>
    <w:rsid w:val="00C30488"/>
    <w:rsid w:val="00C30B29"/>
    <w:rsid w:val="00C30D9F"/>
    <w:rsid w:val="00C3126A"/>
    <w:rsid w:val="00C3176F"/>
    <w:rsid w:val="00C31DBC"/>
    <w:rsid w:val="00C31F3F"/>
    <w:rsid w:val="00C3303A"/>
    <w:rsid w:val="00C336CF"/>
    <w:rsid w:val="00C338CF"/>
    <w:rsid w:val="00C339F9"/>
    <w:rsid w:val="00C33CA5"/>
    <w:rsid w:val="00C349EA"/>
    <w:rsid w:val="00C34E93"/>
    <w:rsid w:val="00C355AF"/>
    <w:rsid w:val="00C35722"/>
    <w:rsid w:val="00C360CA"/>
    <w:rsid w:val="00C369AB"/>
    <w:rsid w:val="00C36A56"/>
    <w:rsid w:val="00C37494"/>
    <w:rsid w:val="00C376DB"/>
    <w:rsid w:val="00C379E7"/>
    <w:rsid w:val="00C37A43"/>
    <w:rsid w:val="00C40189"/>
    <w:rsid w:val="00C405C9"/>
    <w:rsid w:val="00C408C2"/>
    <w:rsid w:val="00C41A9F"/>
    <w:rsid w:val="00C41B3F"/>
    <w:rsid w:val="00C41E70"/>
    <w:rsid w:val="00C42468"/>
    <w:rsid w:val="00C438FA"/>
    <w:rsid w:val="00C43C92"/>
    <w:rsid w:val="00C444C9"/>
    <w:rsid w:val="00C4473A"/>
    <w:rsid w:val="00C44932"/>
    <w:rsid w:val="00C45024"/>
    <w:rsid w:val="00C451BD"/>
    <w:rsid w:val="00C45525"/>
    <w:rsid w:val="00C46005"/>
    <w:rsid w:val="00C46059"/>
    <w:rsid w:val="00C46389"/>
    <w:rsid w:val="00C46BF3"/>
    <w:rsid w:val="00C4773B"/>
    <w:rsid w:val="00C47932"/>
    <w:rsid w:val="00C47BC3"/>
    <w:rsid w:val="00C47F68"/>
    <w:rsid w:val="00C5018C"/>
    <w:rsid w:val="00C50F39"/>
    <w:rsid w:val="00C515B9"/>
    <w:rsid w:val="00C516A9"/>
    <w:rsid w:val="00C51EFB"/>
    <w:rsid w:val="00C52D70"/>
    <w:rsid w:val="00C5361E"/>
    <w:rsid w:val="00C5372C"/>
    <w:rsid w:val="00C53B21"/>
    <w:rsid w:val="00C53DBF"/>
    <w:rsid w:val="00C5496A"/>
    <w:rsid w:val="00C557E8"/>
    <w:rsid w:val="00C56477"/>
    <w:rsid w:val="00C564FD"/>
    <w:rsid w:val="00C5675B"/>
    <w:rsid w:val="00C5757F"/>
    <w:rsid w:val="00C57D9A"/>
    <w:rsid w:val="00C57F59"/>
    <w:rsid w:val="00C607E3"/>
    <w:rsid w:val="00C60D9C"/>
    <w:rsid w:val="00C6254A"/>
    <w:rsid w:val="00C625BB"/>
    <w:rsid w:val="00C63478"/>
    <w:rsid w:val="00C64513"/>
    <w:rsid w:val="00C64943"/>
    <w:rsid w:val="00C64D14"/>
    <w:rsid w:val="00C65783"/>
    <w:rsid w:val="00C666D5"/>
    <w:rsid w:val="00C66D69"/>
    <w:rsid w:val="00C67B73"/>
    <w:rsid w:val="00C67E0A"/>
    <w:rsid w:val="00C701B4"/>
    <w:rsid w:val="00C7043A"/>
    <w:rsid w:val="00C7079A"/>
    <w:rsid w:val="00C70EDE"/>
    <w:rsid w:val="00C712B5"/>
    <w:rsid w:val="00C7156E"/>
    <w:rsid w:val="00C717B0"/>
    <w:rsid w:val="00C71C2F"/>
    <w:rsid w:val="00C71C39"/>
    <w:rsid w:val="00C71D1F"/>
    <w:rsid w:val="00C71EBC"/>
    <w:rsid w:val="00C72534"/>
    <w:rsid w:val="00C72592"/>
    <w:rsid w:val="00C72E87"/>
    <w:rsid w:val="00C72F83"/>
    <w:rsid w:val="00C7307C"/>
    <w:rsid w:val="00C7318F"/>
    <w:rsid w:val="00C73A9D"/>
    <w:rsid w:val="00C74097"/>
    <w:rsid w:val="00C749CD"/>
    <w:rsid w:val="00C75C7C"/>
    <w:rsid w:val="00C760E0"/>
    <w:rsid w:val="00C764E1"/>
    <w:rsid w:val="00C76BBE"/>
    <w:rsid w:val="00C770E0"/>
    <w:rsid w:val="00C771A0"/>
    <w:rsid w:val="00C772E1"/>
    <w:rsid w:val="00C77520"/>
    <w:rsid w:val="00C77DF2"/>
    <w:rsid w:val="00C77F42"/>
    <w:rsid w:val="00C80548"/>
    <w:rsid w:val="00C80855"/>
    <w:rsid w:val="00C80DC5"/>
    <w:rsid w:val="00C8160F"/>
    <w:rsid w:val="00C82C1A"/>
    <w:rsid w:val="00C82F01"/>
    <w:rsid w:val="00C83539"/>
    <w:rsid w:val="00C8397A"/>
    <w:rsid w:val="00C84298"/>
    <w:rsid w:val="00C84460"/>
    <w:rsid w:val="00C847DB"/>
    <w:rsid w:val="00C8498E"/>
    <w:rsid w:val="00C84D6F"/>
    <w:rsid w:val="00C84EF7"/>
    <w:rsid w:val="00C84F2B"/>
    <w:rsid w:val="00C84FCF"/>
    <w:rsid w:val="00C856E8"/>
    <w:rsid w:val="00C85BFA"/>
    <w:rsid w:val="00C85DB8"/>
    <w:rsid w:val="00C865BA"/>
    <w:rsid w:val="00C86A85"/>
    <w:rsid w:val="00C86CF7"/>
    <w:rsid w:val="00C87A0F"/>
    <w:rsid w:val="00C90837"/>
    <w:rsid w:val="00C90F8A"/>
    <w:rsid w:val="00C90FD0"/>
    <w:rsid w:val="00C91117"/>
    <w:rsid w:val="00C91654"/>
    <w:rsid w:val="00C9303B"/>
    <w:rsid w:val="00C93794"/>
    <w:rsid w:val="00C9460E"/>
    <w:rsid w:val="00C94D0B"/>
    <w:rsid w:val="00C94E55"/>
    <w:rsid w:val="00C94F21"/>
    <w:rsid w:val="00C956FF"/>
    <w:rsid w:val="00C962D8"/>
    <w:rsid w:val="00C9672A"/>
    <w:rsid w:val="00C971A7"/>
    <w:rsid w:val="00C979F3"/>
    <w:rsid w:val="00C97BE2"/>
    <w:rsid w:val="00C97CC3"/>
    <w:rsid w:val="00CA0233"/>
    <w:rsid w:val="00CA07EC"/>
    <w:rsid w:val="00CA092C"/>
    <w:rsid w:val="00CA1058"/>
    <w:rsid w:val="00CA116B"/>
    <w:rsid w:val="00CA1408"/>
    <w:rsid w:val="00CA1DF8"/>
    <w:rsid w:val="00CA1FDE"/>
    <w:rsid w:val="00CA218F"/>
    <w:rsid w:val="00CA23B6"/>
    <w:rsid w:val="00CA2C6C"/>
    <w:rsid w:val="00CA2E10"/>
    <w:rsid w:val="00CA3AE6"/>
    <w:rsid w:val="00CA40AC"/>
    <w:rsid w:val="00CA4557"/>
    <w:rsid w:val="00CA4793"/>
    <w:rsid w:val="00CA48C8"/>
    <w:rsid w:val="00CA4C04"/>
    <w:rsid w:val="00CA4F6A"/>
    <w:rsid w:val="00CA4FF7"/>
    <w:rsid w:val="00CA62FF"/>
    <w:rsid w:val="00CA6DEB"/>
    <w:rsid w:val="00CA73D3"/>
    <w:rsid w:val="00CA75C1"/>
    <w:rsid w:val="00CB0BE2"/>
    <w:rsid w:val="00CB15B2"/>
    <w:rsid w:val="00CB1A6E"/>
    <w:rsid w:val="00CB1F9C"/>
    <w:rsid w:val="00CB28D7"/>
    <w:rsid w:val="00CB2AB7"/>
    <w:rsid w:val="00CB2B51"/>
    <w:rsid w:val="00CB2C1F"/>
    <w:rsid w:val="00CB2C63"/>
    <w:rsid w:val="00CB302F"/>
    <w:rsid w:val="00CB3435"/>
    <w:rsid w:val="00CB4184"/>
    <w:rsid w:val="00CB4314"/>
    <w:rsid w:val="00CB473B"/>
    <w:rsid w:val="00CB4C1D"/>
    <w:rsid w:val="00CB543B"/>
    <w:rsid w:val="00CB56D8"/>
    <w:rsid w:val="00CB5DA9"/>
    <w:rsid w:val="00CB5F94"/>
    <w:rsid w:val="00CB6151"/>
    <w:rsid w:val="00CB66A0"/>
    <w:rsid w:val="00CB66A6"/>
    <w:rsid w:val="00CB66D8"/>
    <w:rsid w:val="00CB791A"/>
    <w:rsid w:val="00CB7D7A"/>
    <w:rsid w:val="00CB7FC9"/>
    <w:rsid w:val="00CC0838"/>
    <w:rsid w:val="00CC096B"/>
    <w:rsid w:val="00CC0ACD"/>
    <w:rsid w:val="00CC0FA0"/>
    <w:rsid w:val="00CC15F1"/>
    <w:rsid w:val="00CC1668"/>
    <w:rsid w:val="00CC1B48"/>
    <w:rsid w:val="00CC25CE"/>
    <w:rsid w:val="00CC2735"/>
    <w:rsid w:val="00CC2C1E"/>
    <w:rsid w:val="00CC2FF9"/>
    <w:rsid w:val="00CC4363"/>
    <w:rsid w:val="00CC54D5"/>
    <w:rsid w:val="00CC55FF"/>
    <w:rsid w:val="00CC567F"/>
    <w:rsid w:val="00CC5EEE"/>
    <w:rsid w:val="00CC6ADB"/>
    <w:rsid w:val="00CC70C6"/>
    <w:rsid w:val="00CC7629"/>
    <w:rsid w:val="00CC7D3D"/>
    <w:rsid w:val="00CD018F"/>
    <w:rsid w:val="00CD0D22"/>
    <w:rsid w:val="00CD1015"/>
    <w:rsid w:val="00CD16B8"/>
    <w:rsid w:val="00CD1895"/>
    <w:rsid w:val="00CD19BE"/>
    <w:rsid w:val="00CD1E5E"/>
    <w:rsid w:val="00CD2092"/>
    <w:rsid w:val="00CD2B9E"/>
    <w:rsid w:val="00CD3205"/>
    <w:rsid w:val="00CD339F"/>
    <w:rsid w:val="00CD33A1"/>
    <w:rsid w:val="00CD381A"/>
    <w:rsid w:val="00CD3CD3"/>
    <w:rsid w:val="00CD4187"/>
    <w:rsid w:val="00CD4581"/>
    <w:rsid w:val="00CD4DA3"/>
    <w:rsid w:val="00CD59D3"/>
    <w:rsid w:val="00CD5D59"/>
    <w:rsid w:val="00CD60B2"/>
    <w:rsid w:val="00CD6448"/>
    <w:rsid w:val="00CD6B6C"/>
    <w:rsid w:val="00CD6FCD"/>
    <w:rsid w:val="00CD743A"/>
    <w:rsid w:val="00CD752F"/>
    <w:rsid w:val="00CD75EC"/>
    <w:rsid w:val="00CD7870"/>
    <w:rsid w:val="00CD79C0"/>
    <w:rsid w:val="00CE0684"/>
    <w:rsid w:val="00CE071C"/>
    <w:rsid w:val="00CE0902"/>
    <w:rsid w:val="00CE0DA2"/>
    <w:rsid w:val="00CE107E"/>
    <w:rsid w:val="00CE1185"/>
    <w:rsid w:val="00CE1ACC"/>
    <w:rsid w:val="00CE1D90"/>
    <w:rsid w:val="00CE25C9"/>
    <w:rsid w:val="00CE2948"/>
    <w:rsid w:val="00CE2F7E"/>
    <w:rsid w:val="00CE3517"/>
    <w:rsid w:val="00CE3A36"/>
    <w:rsid w:val="00CE410E"/>
    <w:rsid w:val="00CE4C81"/>
    <w:rsid w:val="00CE4D2A"/>
    <w:rsid w:val="00CE532C"/>
    <w:rsid w:val="00CE57C3"/>
    <w:rsid w:val="00CE584A"/>
    <w:rsid w:val="00CE5AD4"/>
    <w:rsid w:val="00CE650B"/>
    <w:rsid w:val="00CE679C"/>
    <w:rsid w:val="00CE68B8"/>
    <w:rsid w:val="00CE6DC5"/>
    <w:rsid w:val="00CE7A21"/>
    <w:rsid w:val="00CE7A98"/>
    <w:rsid w:val="00CF00D0"/>
    <w:rsid w:val="00CF03D5"/>
    <w:rsid w:val="00CF0688"/>
    <w:rsid w:val="00CF0748"/>
    <w:rsid w:val="00CF14F8"/>
    <w:rsid w:val="00CF165A"/>
    <w:rsid w:val="00CF17DB"/>
    <w:rsid w:val="00CF192B"/>
    <w:rsid w:val="00CF1C32"/>
    <w:rsid w:val="00CF1D63"/>
    <w:rsid w:val="00CF256B"/>
    <w:rsid w:val="00CF25B5"/>
    <w:rsid w:val="00CF2727"/>
    <w:rsid w:val="00CF2FF4"/>
    <w:rsid w:val="00CF34EF"/>
    <w:rsid w:val="00CF3BB8"/>
    <w:rsid w:val="00CF447F"/>
    <w:rsid w:val="00CF4B6C"/>
    <w:rsid w:val="00CF4D6E"/>
    <w:rsid w:val="00CF562F"/>
    <w:rsid w:val="00CF60B6"/>
    <w:rsid w:val="00CF61C7"/>
    <w:rsid w:val="00CF66EB"/>
    <w:rsid w:val="00CF6AB7"/>
    <w:rsid w:val="00CF72A2"/>
    <w:rsid w:val="00D00190"/>
    <w:rsid w:val="00D002E7"/>
    <w:rsid w:val="00D00848"/>
    <w:rsid w:val="00D00C63"/>
    <w:rsid w:val="00D00CC9"/>
    <w:rsid w:val="00D0155D"/>
    <w:rsid w:val="00D01CA3"/>
    <w:rsid w:val="00D01CAF"/>
    <w:rsid w:val="00D021D3"/>
    <w:rsid w:val="00D02210"/>
    <w:rsid w:val="00D024CA"/>
    <w:rsid w:val="00D026BC"/>
    <w:rsid w:val="00D0282D"/>
    <w:rsid w:val="00D02BF8"/>
    <w:rsid w:val="00D02FBC"/>
    <w:rsid w:val="00D03F81"/>
    <w:rsid w:val="00D041F9"/>
    <w:rsid w:val="00D0429B"/>
    <w:rsid w:val="00D04F90"/>
    <w:rsid w:val="00D05098"/>
    <w:rsid w:val="00D0509E"/>
    <w:rsid w:val="00D0579A"/>
    <w:rsid w:val="00D05926"/>
    <w:rsid w:val="00D059A6"/>
    <w:rsid w:val="00D060EE"/>
    <w:rsid w:val="00D06D1A"/>
    <w:rsid w:val="00D071F9"/>
    <w:rsid w:val="00D07331"/>
    <w:rsid w:val="00D07661"/>
    <w:rsid w:val="00D07949"/>
    <w:rsid w:val="00D100DE"/>
    <w:rsid w:val="00D10158"/>
    <w:rsid w:val="00D10732"/>
    <w:rsid w:val="00D10A5A"/>
    <w:rsid w:val="00D10EF4"/>
    <w:rsid w:val="00D11484"/>
    <w:rsid w:val="00D11CD2"/>
    <w:rsid w:val="00D11EDB"/>
    <w:rsid w:val="00D12099"/>
    <w:rsid w:val="00D1251D"/>
    <w:rsid w:val="00D12858"/>
    <w:rsid w:val="00D12926"/>
    <w:rsid w:val="00D12C5A"/>
    <w:rsid w:val="00D1322C"/>
    <w:rsid w:val="00D13393"/>
    <w:rsid w:val="00D13453"/>
    <w:rsid w:val="00D135B3"/>
    <w:rsid w:val="00D13A34"/>
    <w:rsid w:val="00D13BBD"/>
    <w:rsid w:val="00D13F5C"/>
    <w:rsid w:val="00D13FE8"/>
    <w:rsid w:val="00D144BA"/>
    <w:rsid w:val="00D146D9"/>
    <w:rsid w:val="00D14E58"/>
    <w:rsid w:val="00D14F0B"/>
    <w:rsid w:val="00D1536F"/>
    <w:rsid w:val="00D16B8C"/>
    <w:rsid w:val="00D172D6"/>
    <w:rsid w:val="00D17F16"/>
    <w:rsid w:val="00D2094D"/>
    <w:rsid w:val="00D20DB2"/>
    <w:rsid w:val="00D218C5"/>
    <w:rsid w:val="00D21CF5"/>
    <w:rsid w:val="00D2224F"/>
    <w:rsid w:val="00D22A6D"/>
    <w:rsid w:val="00D23868"/>
    <w:rsid w:val="00D23D16"/>
    <w:rsid w:val="00D23E63"/>
    <w:rsid w:val="00D23F29"/>
    <w:rsid w:val="00D241DE"/>
    <w:rsid w:val="00D24CDD"/>
    <w:rsid w:val="00D24F66"/>
    <w:rsid w:val="00D25188"/>
    <w:rsid w:val="00D25279"/>
    <w:rsid w:val="00D2549F"/>
    <w:rsid w:val="00D25AAC"/>
    <w:rsid w:val="00D25B72"/>
    <w:rsid w:val="00D261C8"/>
    <w:rsid w:val="00D2703E"/>
    <w:rsid w:val="00D27543"/>
    <w:rsid w:val="00D27B31"/>
    <w:rsid w:val="00D306B2"/>
    <w:rsid w:val="00D31AC5"/>
    <w:rsid w:val="00D320C0"/>
    <w:rsid w:val="00D32662"/>
    <w:rsid w:val="00D32A35"/>
    <w:rsid w:val="00D32AC6"/>
    <w:rsid w:val="00D335A2"/>
    <w:rsid w:val="00D33AA4"/>
    <w:rsid w:val="00D348A2"/>
    <w:rsid w:val="00D350B9"/>
    <w:rsid w:val="00D359BB"/>
    <w:rsid w:val="00D35BE9"/>
    <w:rsid w:val="00D369AB"/>
    <w:rsid w:val="00D36FF7"/>
    <w:rsid w:val="00D37D04"/>
    <w:rsid w:val="00D40270"/>
    <w:rsid w:val="00D41ACC"/>
    <w:rsid w:val="00D4235F"/>
    <w:rsid w:val="00D426E3"/>
    <w:rsid w:val="00D42B03"/>
    <w:rsid w:val="00D42DAD"/>
    <w:rsid w:val="00D42E27"/>
    <w:rsid w:val="00D43099"/>
    <w:rsid w:val="00D4464E"/>
    <w:rsid w:val="00D44A57"/>
    <w:rsid w:val="00D44ED8"/>
    <w:rsid w:val="00D45770"/>
    <w:rsid w:val="00D47274"/>
    <w:rsid w:val="00D47743"/>
    <w:rsid w:val="00D47D4A"/>
    <w:rsid w:val="00D47E3E"/>
    <w:rsid w:val="00D504A1"/>
    <w:rsid w:val="00D504D7"/>
    <w:rsid w:val="00D50773"/>
    <w:rsid w:val="00D50C8C"/>
    <w:rsid w:val="00D5123F"/>
    <w:rsid w:val="00D512C2"/>
    <w:rsid w:val="00D5157E"/>
    <w:rsid w:val="00D5193A"/>
    <w:rsid w:val="00D521C4"/>
    <w:rsid w:val="00D5242A"/>
    <w:rsid w:val="00D53BDF"/>
    <w:rsid w:val="00D5484D"/>
    <w:rsid w:val="00D5498D"/>
    <w:rsid w:val="00D55BB8"/>
    <w:rsid w:val="00D55FDB"/>
    <w:rsid w:val="00D5695E"/>
    <w:rsid w:val="00D56E35"/>
    <w:rsid w:val="00D575FB"/>
    <w:rsid w:val="00D57C91"/>
    <w:rsid w:val="00D603E1"/>
    <w:rsid w:val="00D6080A"/>
    <w:rsid w:val="00D60C41"/>
    <w:rsid w:val="00D60EE3"/>
    <w:rsid w:val="00D6112A"/>
    <w:rsid w:val="00D61A17"/>
    <w:rsid w:val="00D61CB7"/>
    <w:rsid w:val="00D628A4"/>
    <w:rsid w:val="00D62CB2"/>
    <w:rsid w:val="00D62F32"/>
    <w:rsid w:val="00D6314D"/>
    <w:rsid w:val="00D63A11"/>
    <w:rsid w:val="00D63A4D"/>
    <w:rsid w:val="00D63D0B"/>
    <w:rsid w:val="00D65ADA"/>
    <w:rsid w:val="00D6606E"/>
    <w:rsid w:val="00D664EE"/>
    <w:rsid w:val="00D66C48"/>
    <w:rsid w:val="00D66E9E"/>
    <w:rsid w:val="00D66EB5"/>
    <w:rsid w:val="00D67873"/>
    <w:rsid w:val="00D678B3"/>
    <w:rsid w:val="00D67B0F"/>
    <w:rsid w:val="00D67CBF"/>
    <w:rsid w:val="00D700A9"/>
    <w:rsid w:val="00D70696"/>
    <w:rsid w:val="00D71835"/>
    <w:rsid w:val="00D71994"/>
    <w:rsid w:val="00D71A9B"/>
    <w:rsid w:val="00D71B04"/>
    <w:rsid w:val="00D71E77"/>
    <w:rsid w:val="00D721BF"/>
    <w:rsid w:val="00D73406"/>
    <w:rsid w:val="00D73AD8"/>
    <w:rsid w:val="00D741CB"/>
    <w:rsid w:val="00D74486"/>
    <w:rsid w:val="00D74E8D"/>
    <w:rsid w:val="00D75207"/>
    <w:rsid w:val="00D754EB"/>
    <w:rsid w:val="00D76521"/>
    <w:rsid w:val="00D76632"/>
    <w:rsid w:val="00D76E6E"/>
    <w:rsid w:val="00D775E0"/>
    <w:rsid w:val="00D77B5D"/>
    <w:rsid w:val="00D77CC6"/>
    <w:rsid w:val="00D80015"/>
    <w:rsid w:val="00D802DA"/>
    <w:rsid w:val="00D807D3"/>
    <w:rsid w:val="00D8081B"/>
    <w:rsid w:val="00D80864"/>
    <w:rsid w:val="00D81570"/>
    <w:rsid w:val="00D81B7B"/>
    <w:rsid w:val="00D8262A"/>
    <w:rsid w:val="00D827BF"/>
    <w:rsid w:val="00D82C0A"/>
    <w:rsid w:val="00D8346F"/>
    <w:rsid w:val="00D8351F"/>
    <w:rsid w:val="00D835DC"/>
    <w:rsid w:val="00D83693"/>
    <w:rsid w:val="00D84236"/>
    <w:rsid w:val="00D8443F"/>
    <w:rsid w:val="00D8445D"/>
    <w:rsid w:val="00D84494"/>
    <w:rsid w:val="00D849CC"/>
    <w:rsid w:val="00D855E1"/>
    <w:rsid w:val="00D85708"/>
    <w:rsid w:val="00D8585E"/>
    <w:rsid w:val="00D85A21"/>
    <w:rsid w:val="00D864C5"/>
    <w:rsid w:val="00D86B20"/>
    <w:rsid w:val="00D86FA6"/>
    <w:rsid w:val="00D8786E"/>
    <w:rsid w:val="00D87991"/>
    <w:rsid w:val="00D87C8A"/>
    <w:rsid w:val="00D87ECF"/>
    <w:rsid w:val="00D87EEE"/>
    <w:rsid w:val="00D907FC"/>
    <w:rsid w:val="00D90D49"/>
    <w:rsid w:val="00D91199"/>
    <w:rsid w:val="00D91C23"/>
    <w:rsid w:val="00D91D01"/>
    <w:rsid w:val="00D93047"/>
    <w:rsid w:val="00D944C3"/>
    <w:rsid w:val="00D94B71"/>
    <w:rsid w:val="00D94E98"/>
    <w:rsid w:val="00D9633A"/>
    <w:rsid w:val="00D96B1F"/>
    <w:rsid w:val="00D96D75"/>
    <w:rsid w:val="00D97E79"/>
    <w:rsid w:val="00DA009E"/>
    <w:rsid w:val="00DA06FF"/>
    <w:rsid w:val="00DA0B5D"/>
    <w:rsid w:val="00DA0FD9"/>
    <w:rsid w:val="00DA1A45"/>
    <w:rsid w:val="00DA2228"/>
    <w:rsid w:val="00DA2D5A"/>
    <w:rsid w:val="00DA3C0F"/>
    <w:rsid w:val="00DA410B"/>
    <w:rsid w:val="00DA423A"/>
    <w:rsid w:val="00DA49F3"/>
    <w:rsid w:val="00DA4E48"/>
    <w:rsid w:val="00DA59CB"/>
    <w:rsid w:val="00DA60A0"/>
    <w:rsid w:val="00DA6820"/>
    <w:rsid w:val="00DA6E20"/>
    <w:rsid w:val="00DA76B7"/>
    <w:rsid w:val="00DA7702"/>
    <w:rsid w:val="00DA7C25"/>
    <w:rsid w:val="00DB142C"/>
    <w:rsid w:val="00DB17D0"/>
    <w:rsid w:val="00DB20E6"/>
    <w:rsid w:val="00DB23DB"/>
    <w:rsid w:val="00DB2720"/>
    <w:rsid w:val="00DB2946"/>
    <w:rsid w:val="00DB32FF"/>
    <w:rsid w:val="00DB3363"/>
    <w:rsid w:val="00DB3DAA"/>
    <w:rsid w:val="00DB44A8"/>
    <w:rsid w:val="00DB4F27"/>
    <w:rsid w:val="00DB5011"/>
    <w:rsid w:val="00DB59EA"/>
    <w:rsid w:val="00DB5C3C"/>
    <w:rsid w:val="00DB5D0F"/>
    <w:rsid w:val="00DB5D4E"/>
    <w:rsid w:val="00DB60E2"/>
    <w:rsid w:val="00DB64B0"/>
    <w:rsid w:val="00DB6FF7"/>
    <w:rsid w:val="00DB7199"/>
    <w:rsid w:val="00DB7DF5"/>
    <w:rsid w:val="00DB7ECE"/>
    <w:rsid w:val="00DC0478"/>
    <w:rsid w:val="00DC09A1"/>
    <w:rsid w:val="00DC1021"/>
    <w:rsid w:val="00DC1546"/>
    <w:rsid w:val="00DC16E0"/>
    <w:rsid w:val="00DC16E6"/>
    <w:rsid w:val="00DC2232"/>
    <w:rsid w:val="00DC223B"/>
    <w:rsid w:val="00DC30F2"/>
    <w:rsid w:val="00DC42F5"/>
    <w:rsid w:val="00DC456D"/>
    <w:rsid w:val="00DC4582"/>
    <w:rsid w:val="00DC48F6"/>
    <w:rsid w:val="00DC51D2"/>
    <w:rsid w:val="00DC5B19"/>
    <w:rsid w:val="00DC5FDD"/>
    <w:rsid w:val="00DC7221"/>
    <w:rsid w:val="00DC73AE"/>
    <w:rsid w:val="00DD008F"/>
    <w:rsid w:val="00DD019D"/>
    <w:rsid w:val="00DD085B"/>
    <w:rsid w:val="00DD134B"/>
    <w:rsid w:val="00DD1940"/>
    <w:rsid w:val="00DD1EC8"/>
    <w:rsid w:val="00DD27B2"/>
    <w:rsid w:val="00DD27E8"/>
    <w:rsid w:val="00DD2AAB"/>
    <w:rsid w:val="00DD30AE"/>
    <w:rsid w:val="00DD35E0"/>
    <w:rsid w:val="00DD4122"/>
    <w:rsid w:val="00DD42CE"/>
    <w:rsid w:val="00DD4595"/>
    <w:rsid w:val="00DD4EC7"/>
    <w:rsid w:val="00DD4F01"/>
    <w:rsid w:val="00DD4F11"/>
    <w:rsid w:val="00DD5344"/>
    <w:rsid w:val="00DD653F"/>
    <w:rsid w:val="00DD66C2"/>
    <w:rsid w:val="00DD726F"/>
    <w:rsid w:val="00DD789B"/>
    <w:rsid w:val="00DE03BB"/>
    <w:rsid w:val="00DE09FB"/>
    <w:rsid w:val="00DE1165"/>
    <w:rsid w:val="00DE187D"/>
    <w:rsid w:val="00DE2255"/>
    <w:rsid w:val="00DE2522"/>
    <w:rsid w:val="00DE2AA2"/>
    <w:rsid w:val="00DE3BA3"/>
    <w:rsid w:val="00DE3CF6"/>
    <w:rsid w:val="00DE3F51"/>
    <w:rsid w:val="00DE508E"/>
    <w:rsid w:val="00DE560B"/>
    <w:rsid w:val="00DE573D"/>
    <w:rsid w:val="00DE5D8B"/>
    <w:rsid w:val="00DE6098"/>
    <w:rsid w:val="00DE7262"/>
    <w:rsid w:val="00DE7397"/>
    <w:rsid w:val="00DE7895"/>
    <w:rsid w:val="00DE7BFB"/>
    <w:rsid w:val="00DE7C8B"/>
    <w:rsid w:val="00DE7E6B"/>
    <w:rsid w:val="00DF07C9"/>
    <w:rsid w:val="00DF0BA8"/>
    <w:rsid w:val="00DF119D"/>
    <w:rsid w:val="00DF14EA"/>
    <w:rsid w:val="00DF153E"/>
    <w:rsid w:val="00DF15F0"/>
    <w:rsid w:val="00DF1891"/>
    <w:rsid w:val="00DF2694"/>
    <w:rsid w:val="00DF2E0E"/>
    <w:rsid w:val="00DF2FD2"/>
    <w:rsid w:val="00DF331C"/>
    <w:rsid w:val="00DF4D1D"/>
    <w:rsid w:val="00DF5578"/>
    <w:rsid w:val="00DF576C"/>
    <w:rsid w:val="00DF5C10"/>
    <w:rsid w:val="00DF5CC2"/>
    <w:rsid w:val="00DF6290"/>
    <w:rsid w:val="00DF6358"/>
    <w:rsid w:val="00DF640A"/>
    <w:rsid w:val="00DF689E"/>
    <w:rsid w:val="00DF6E0A"/>
    <w:rsid w:val="00DF6EC4"/>
    <w:rsid w:val="00DF7474"/>
    <w:rsid w:val="00DF75A6"/>
    <w:rsid w:val="00DF79AD"/>
    <w:rsid w:val="00DF7F14"/>
    <w:rsid w:val="00E00105"/>
    <w:rsid w:val="00E003B0"/>
    <w:rsid w:val="00E00FA4"/>
    <w:rsid w:val="00E01CE3"/>
    <w:rsid w:val="00E021A7"/>
    <w:rsid w:val="00E02B1E"/>
    <w:rsid w:val="00E02BBB"/>
    <w:rsid w:val="00E0368E"/>
    <w:rsid w:val="00E038F0"/>
    <w:rsid w:val="00E03F1E"/>
    <w:rsid w:val="00E0455B"/>
    <w:rsid w:val="00E04F71"/>
    <w:rsid w:val="00E06424"/>
    <w:rsid w:val="00E067D0"/>
    <w:rsid w:val="00E06B5C"/>
    <w:rsid w:val="00E0728A"/>
    <w:rsid w:val="00E0736E"/>
    <w:rsid w:val="00E078F3"/>
    <w:rsid w:val="00E07E7B"/>
    <w:rsid w:val="00E10739"/>
    <w:rsid w:val="00E10C43"/>
    <w:rsid w:val="00E11029"/>
    <w:rsid w:val="00E1104C"/>
    <w:rsid w:val="00E113E5"/>
    <w:rsid w:val="00E118BF"/>
    <w:rsid w:val="00E12124"/>
    <w:rsid w:val="00E1239C"/>
    <w:rsid w:val="00E12444"/>
    <w:rsid w:val="00E12BF0"/>
    <w:rsid w:val="00E130D8"/>
    <w:rsid w:val="00E132B3"/>
    <w:rsid w:val="00E13312"/>
    <w:rsid w:val="00E134FB"/>
    <w:rsid w:val="00E13FD9"/>
    <w:rsid w:val="00E14332"/>
    <w:rsid w:val="00E14F19"/>
    <w:rsid w:val="00E15385"/>
    <w:rsid w:val="00E1540C"/>
    <w:rsid w:val="00E156D8"/>
    <w:rsid w:val="00E15A19"/>
    <w:rsid w:val="00E15EE0"/>
    <w:rsid w:val="00E1600E"/>
    <w:rsid w:val="00E1648B"/>
    <w:rsid w:val="00E16C43"/>
    <w:rsid w:val="00E17C9D"/>
    <w:rsid w:val="00E20318"/>
    <w:rsid w:val="00E20D62"/>
    <w:rsid w:val="00E20DC9"/>
    <w:rsid w:val="00E214AC"/>
    <w:rsid w:val="00E214FE"/>
    <w:rsid w:val="00E21633"/>
    <w:rsid w:val="00E21B40"/>
    <w:rsid w:val="00E22CA0"/>
    <w:rsid w:val="00E23557"/>
    <w:rsid w:val="00E237BF"/>
    <w:rsid w:val="00E23AEB"/>
    <w:rsid w:val="00E24584"/>
    <w:rsid w:val="00E246BC"/>
    <w:rsid w:val="00E24878"/>
    <w:rsid w:val="00E24E0A"/>
    <w:rsid w:val="00E25204"/>
    <w:rsid w:val="00E25511"/>
    <w:rsid w:val="00E257E0"/>
    <w:rsid w:val="00E25B0D"/>
    <w:rsid w:val="00E25E0C"/>
    <w:rsid w:val="00E263A4"/>
    <w:rsid w:val="00E263B1"/>
    <w:rsid w:val="00E2649D"/>
    <w:rsid w:val="00E26702"/>
    <w:rsid w:val="00E26ADE"/>
    <w:rsid w:val="00E26BC3"/>
    <w:rsid w:val="00E26FAF"/>
    <w:rsid w:val="00E270DF"/>
    <w:rsid w:val="00E2785C"/>
    <w:rsid w:val="00E27C3C"/>
    <w:rsid w:val="00E27D01"/>
    <w:rsid w:val="00E27F39"/>
    <w:rsid w:val="00E30314"/>
    <w:rsid w:val="00E306CE"/>
    <w:rsid w:val="00E30F75"/>
    <w:rsid w:val="00E313DC"/>
    <w:rsid w:val="00E31E90"/>
    <w:rsid w:val="00E32031"/>
    <w:rsid w:val="00E32747"/>
    <w:rsid w:val="00E328FA"/>
    <w:rsid w:val="00E32D80"/>
    <w:rsid w:val="00E332F1"/>
    <w:rsid w:val="00E3499E"/>
    <w:rsid w:val="00E352C6"/>
    <w:rsid w:val="00E35457"/>
    <w:rsid w:val="00E355B5"/>
    <w:rsid w:val="00E360B0"/>
    <w:rsid w:val="00E36667"/>
    <w:rsid w:val="00E36992"/>
    <w:rsid w:val="00E3699A"/>
    <w:rsid w:val="00E37117"/>
    <w:rsid w:val="00E37CB2"/>
    <w:rsid w:val="00E37F7E"/>
    <w:rsid w:val="00E41CB6"/>
    <w:rsid w:val="00E42620"/>
    <w:rsid w:val="00E428FC"/>
    <w:rsid w:val="00E43054"/>
    <w:rsid w:val="00E43A07"/>
    <w:rsid w:val="00E4415C"/>
    <w:rsid w:val="00E44B62"/>
    <w:rsid w:val="00E44D68"/>
    <w:rsid w:val="00E45302"/>
    <w:rsid w:val="00E47020"/>
    <w:rsid w:val="00E47A01"/>
    <w:rsid w:val="00E47C27"/>
    <w:rsid w:val="00E47D9F"/>
    <w:rsid w:val="00E47FE6"/>
    <w:rsid w:val="00E50549"/>
    <w:rsid w:val="00E50739"/>
    <w:rsid w:val="00E50F8D"/>
    <w:rsid w:val="00E517F0"/>
    <w:rsid w:val="00E51CBB"/>
    <w:rsid w:val="00E51D27"/>
    <w:rsid w:val="00E51DE1"/>
    <w:rsid w:val="00E52418"/>
    <w:rsid w:val="00E52455"/>
    <w:rsid w:val="00E52A17"/>
    <w:rsid w:val="00E52C63"/>
    <w:rsid w:val="00E5322E"/>
    <w:rsid w:val="00E5358A"/>
    <w:rsid w:val="00E538E4"/>
    <w:rsid w:val="00E53C9B"/>
    <w:rsid w:val="00E53FD2"/>
    <w:rsid w:val="00E541DF"/>
    <w:rsid w:val="00E54933"/>
    <w:rsid w:val="00E54F99"/>
    <w:rsid w:val="00E555C9"/>
    <w:rsid w:val="00E55E38"/>
    <w:rsid w:val="00E55EBC"/>
    <w:rsid w:val="00E56058"/>
    <w:rsid w:val="00E568EA"/>
    <w:rsid w:val="00E572DB"/>
    <w:rsid w:val="00E57796"/>
    <w:rsid w:val="00E57954"/>
    <w:rsid w:val="00E57D38"/>
    <w:rsid w:val="00E61B54"/>
    <w:rsid w:val="00E61D9B"/>
    <w:rsid w:val="00E62145"/>
    <w:rsid w:val="00E62221"/>
    <w:rsid w:val="00E6286F"/>
    <w:rsid w:val="00E62AD0"/>
    <w:rsid w:val="00E62E5C"/>
    <w:rsid w:val="00E630DD"/>
    <w:rsid w:val="00E63977"/>
    <w:rsid w:val="00E6478D"/>
    <w:rsid w:val="00E648FA"/>
    <w:rsid w:val="00E6503D"/>
    <w:rsid w:val="00E65248"/>
    <w:rsid w:val="00E6574E"/>
    <w:rsid w:val="00E657AE"/>
    <w:rsid w:val="00E65C96"/>
    <w:rsid w:val="00E65D40"/>
    <w:rsid w:val="00E65DF4"/>
    <w:rsid w:val="00E663D5"/>
    <w:rsid w:val="00E66E48"/>
    <w:rsid w:val="00E6768B"/>
    <w:rsid w:val="00E679FF"/>
    <w:rsid w:val="00E67D55"/>
    <w:rsid w:val="00E67D66"/>
    <w:rsid w:val="00E67E3E"/>
    <w:rsid w:val="00E705BE"/>
    <w:rsid w:val="00E709ED"/>
    <w:rsid w:val="00E71C1F"/>
    <w:rsid w:val="00E71C2C"/>
    <w:rsid w:val="00E720E5"/>
    <w:rsid w:val="00E724CE"/>
    <w:rsid w:val="00E73086"/>
    <w:rsid w:val="00E738E7"/>
    <w:rsid w:val="00E744B5"/>
    <w:rsid w:val="00E7497B"/>
    <w:rsid w:val="00E74B95"/>
    <w:rsid w:val="00E763B2"/>
    <w:rsid w:val="00E76CCE"/>
    <w:rsid w:val="00E76E35"/>
    <w:rsid w:val="00E76E99"/>
    <w:rsid w:val="00E77004"/>
    <w:rsid w:val="00E77383"/>
    <w:rsid w:val="00E77633"/>
    <w:rsid w:val="00E77C8F"/>
    <w:rsid w:val="00E77EEA"/>
    <w:rsid w:val="00E80BBD"/>
    <w:rsid w:val="00E81DDE"/>
    <w:rsid w:val="00E82EF7"/>
    <w:rsid w:val="00E834D6"/>
    <w:rsid w:val="00E83737"/>
    <w:rsid w:val="00E837DB"/>
    <w:rsid w:val="00E8385F"/>
    <w:rsid w:val="00E84A88"/>
    <w:rsid w:val="00E84C61"/>
    <w:rsid w:val="00E84D3E"/>
    <w:rsid w:val="00E8506B"/>
    <w:rsid w:val="00E85671"/>
    <w:rsid w:val="00E85BED"/>
    <w:rsid w:val="00E85C2E"/>
    <w:rsid w:val="00E8655A"/>
    <w:rsid w:val="00E86D3A"/>
    <w:rsid w:val="00E86F78"/>
    <w:rsid w:val="00E8713E"/>
    <w:rsid w:val="00E8761F"/>
    <w:rsid w:val="00E87AD3"/>
    <w:rsid w:val="00E90553"/>
    <w:rsid w:val="00E90A00"/>
    <w:rsid w:val="00E91542"/>
    <w:rsid w:val="00E91BCD"/>
    <w:rsid w:val="00E91D48"/>
    <w:rsid w:val="00E92485"/>
    <w:rsid w:val="00E92BD3"/>
    <w:rsid w:val="00E92C6B"/>
    <w:rsid w:val="00E9367B"/>
    <w:rsid w:val="00E93BC9"/>
    <w:rsid w:val="00E93C37"/>
    <w:rsid w:val="00E94196"/>
    <w:rsid w:val="00E9444B"/>
    <w:rsid w:val="00E94B1B"/>
    <w:rsid w:val="00E94B59"/>
    <w:rsid w:val="00E94C7C"/>
    <w:rsid w:val="00E95451"/>
    <w:rsid w:val="00E956FA"/>
    <w:rsid w:val="00E95A8C"/>
    <w:rsid w:val="00E95C62"/>
    <w:rsid w:val="00E95E76"/>
    <w:rsid w:val="00E95F2E"/>
    <w:rsid w:val="00E9641E"/>
    <w:rsid w:val="00E966B5"/>
    <w:rsid w:val="00E969B0"/>
    <w:rsid w:val="00E96A9D"/>
    <w:rsid w:val="00E96BCA"/>
    <w:rsid w:val="00E96D25"/>
    <w:rsid w:val="00E96D81"/>
    <w:rsid w:val="00E96FD7"/>
    <w:rsid w:val="00E9726B"/>
    <w:rsid w:val="00E9755E"/>
    <w:rsid w:val="00E97EB3"/>
    <w:rsid w:val="00EA051A"/>
    <w:rsid w:val="00EA085E"/>
    <w:rsid w:val="00EA0BD6"/>
    <w:rsid w:val="00EA0E3B"/>
    <w:rsid w:val="00EA170C"/>
    <w:rsid w:val="00EA1DB1"/>
    <w:rsid w:val="00EA3765"/>
    <w:rsid w:val="00EA376C"/>
    <w:rsid w:val="00EA3C36"/>
    <w:rsid w:val="00EA3F0D"/>
    <w:rsid w:val="00EA4097"/>
    <w:rsid w:val="00EA4443"/>
    <w:rsid w:val="00EA4586"/>
    <w:rsid w:val="00EA4B5A"/>
    <w:rsid w:val="00EA4F9D"/>
    <w:rsid w:val="00EA55F0"/>
    <w:rsid w:val="00EA59D8"/>
    <w:rsid w:val="00EA5EF5"/>
    <w:rsid w:val="00EA664B"/>
    <w:rsid w:val="00EA6936"/>
    <w:rsid w:val="00EA6F61"/>
    <w:rsid w:val="00EB01E6"/>
    <w:rsid w:val="00EB0755"/>
    <w:rsid w:val="00EB0FE5"/>
    <w:rsid w:val="00EB12E0"/>
    <w:rsid w:val="00EB1C73"/>
    <w:rsid w:val="00EB21D6"/>
    <w:rsid w:val="00EB2312"/>
    <w:rsid w:val="00EB2410"/>
    <w:rsid w:val="00EB2782"/>
    <w:rsid w:val="00EB2BBA"/>
    <w:rsid w:val="00EB3828"/>
    <w:rsid w:val="00EB3D7F"/>
    <w:rsid w:val="00EB3ED5"/>
    <w:rsid w:val="00EB43F3"/>
    <w:rsid w:val="00EB4C4A"/>
    <w:rsid w:val="00EB4D91"/>
    <w:rsid w:val="00EB4E36"/>
    <w:rsid w:val="00EB4F22"/>
    <w:rsid w:val="00EB5722"/>
    <w:rsid w:val="00EB5F8B"/>
    <w:rsid w:val="00EB6F4B"/>
    <w:rsid w:val="00EB7401"/>
    <w:rsid w:val="00EB7C92"/>
    <w:rsid w:val="00EC092F"/>
    <w:rsid w:val="00EC09A8"/>
    <w:rsid w:val="00EC0ACE"/>
    <w:rsid w:val="00EC1215"/>
    <w:rsid w:val="00EC1507"/>
    <w:rsid w:val="00EC1784"/>
    <w:rsid w:val="00EC209A"/>
    <w:rsid w:val="00EC2492"/>
    <w:rsid w:val="00EC2F7D"/>
    <w:rsid w:val="00EC372A"/>
    <w:rsid w:val="00EC4579"/>
    <w:rsid w:val="00EC4C79"/>
    <w:rsid w:val="00EC4E05"/>
    <w:rsid w:val="00EC507E"/>
    <w:rsid w:val="00EC54C2"/>
    <w:rsid w:val="00EC5BD6"/>
    <w:rsid w:val="00EC5C4F"/>
    <w:rsid w:val="00EC5C96"/>
    <w:rsid w:val="00EC5F07"/>
    <w:rsid w:val="00EC667D"/>
    <w:rsid w:val="00EC6901"/>
    <w:rsid w:val="00EC7F82"/>
    <w:rsid w:val="00EC7F8C"/>
    <w:rsid w:val="00ED0DEA"/>
    <w:rsid w:val="00ED1041"/>
    <w:rsid w:val="00ED1273"/>
    <w:rsid w:val="00ED16C9"/>
    <w:rsid w:val="00ED2315"/>
    <w:rsid w:val="00ED440B"/>
    <w:rsid w:val="00ED4BA9"/>
    <w:rsid w:val="00ED56B4"/>
    <w:rsid w:val="00ED600C"/>
    <w:rsid w:val="00ED6461"/>
    <w:rsid w:val="00ED6747"/>
    <w:rsid w:val="00ED69E2"/>
    <w:rsid w:val="00ED6B4E"/>
    <w:rsid w:val="00ED6EF2"/>
    <w:rsid w:val="00ED70C7"/>
    <w:rsid w:val="00ED737C"/>
    <w:rsid w:val="00ED7C63"/>
    <w:rsid w:val="00ED7F8B"/>
    <w:rsid w:val="00EE0198"/>
    <w:rsid w:val="00EE0C68"/>
    <w:rsid w:val="00EE0F35"/>
    <w:rsid w:val="00EE113E"/>
    <w:rsid w:val="00EE12E2"/>
    <w:rsid w:val="00EE148B"/>
    <w:rsid w:val="00EE1C68"/>
    <w:rsid w:val="00EE2035"/>
    <w:rsid w:val="00EE2435"/>
    <w:rsid w:val="00EE2D82"/>
    <w:rsid w:val="00EE34D9"/>
    <w:rsid w:val="00EE3A0B"/>
    <w:rsid w:val="00EE5366"/>
    <w:rsid w:val="00EE574F"/>
    <w:rsid w:val="00EE5B07"/>
    <w:rsid w:val="00EE5F5A"/>
    <w:rsid w:val="00EE5FC2"/>
    <w:rsid w:val="00EE71FF"/>
    <w:rsid w:val="00EE7602"/>
    <w:rsid w:val="00EE7A62"/>
    <w:rsid w:val="00EF070E"/>
    <w:rsid w:val="00EF150C"/>
    <w:rsid w:val="00EF1AC4"/>
    <w:rsid w:val="00EF218A"/>
    <w:rsid w:val="00EF2C9E"/>
    <w:rsid w:val="00EF2ED3"/>
    <w:rsid w:val="00EF30B9"/>
    <w:rsid w:val="00EF33C9"/>
    <w:rsid w:val="00EF36FE"/>
    <w:rsid w:val="00EF3EE3"/>
    <w:rsid w:val="00EF400E"/>
    <w:rsid w:val="00EF425D"/>
    <w:rsid w:val="00EF4E9E"/>
    <w:rsid w:val="00EF5A4A"/>
    <w:rsid w:val="00EF5C36"/>
    <w:rsid w:val="00EF5F07"/>
    <w:rsid w:val="00EF623F"/>
    <w:rsid w:val="00EF77A1"/>
    <w:rsid w:val="00EF7A6C"/>
    <w:rsid w:val="00EF7A77"/>
    <w:rsid w:val="00EF7FBC"/>
    <w:rsid w:val="00F0010B"/>
    <w:rsid w:val="00F0049C"/>
    <w:rsid w:val="00F00870"/>
    <w:rsid w:val="00F008FA"/>
    <w:rsid w:val="00F00A7A"/>
    <w:rsid w:val="00F01041"/>
    <w:rsid w:val="00F011D1"/>
    <w:rsid w:val="00F013DD"/>
    <w:rsid w:val="00F01562"/>
    <w:rsid w:val="00F018BB"/>
    <w:rsid w:val="00F01CE9"/>
    <w:rsid w:val="00F03051"/>
    <w:rsid w:val="00F040A4"/>
    <w:rsid w:val="00F0413C"/>
    <w:rsid w:val="00F0418B"/>
    <w:rsid w:val="00F043C9"/>
    <w:rsid w:val="00F0474A"/>
    <w:rsid w:val="00F0480D"/>
    <w:rsid w:val="00F04BF9"/>
    <w:rsid w:val="00F053E3"/>
    <w:rsid w:val="00F05532"/>
    <w:rsid w:val="00F05703"/>
    <w:rsid w:val="00F05955"/>
    <w:rsid w:val="00F05CC7"/>
    <w:rsid w:val="00F07683"/>
    <w:rsid w:val="00F10368"/>
    <w:rsid w:val="00F104C5"/>
    <w:rsid w:val="00F106EA"/>
    <w:rsid w:val="00F10F97"/>
    <w:rsid w:val="00F11282"/>
    <w:rsid w:val="00F117E1"/>
    <w:rsid w:val="00F11DC3"/>
    <w:rsid w:val="00F11FB0"/>
    <w:rsid w:val="00F125A7"/>
    <w:rsid w:val="00F1264E"/>
    <w:rsid w:val="00F12B05"/>
    <w:rsid w:val="00F12DDD"/>
    <w:rsid w:val="00F12E69"/>
    <w:rsid w:val="00F1345D"/>
    <w:rsid w:val="00F134EF"/>
    <w:rsid w:val="00F1390D"/>
    <w:rsid w:val="00F14767"/>
    <w:rsid w:val="00F14E63"/>
    <w:rsid w:val="00F15010"/>
    <w:rsid w:val="00F150E1"/>
    <w:rsid w:val="00F150F3"/>
    <w:rsid w:val="00F15123"/>
    <w:rsid w:val="00F15C0C"/>
    <w:rsid w:val="00F16103"/>
    <w:rsid w:val="00F161F9"/>
    <w:rsid w:val="00F163D7"/>
    <w:rsid w:val="00F16475"/>
    <w:rsid w:val="00F17D25"/>
    <w:rsid w:val="00F20257"/>
    <w:rsid w:val="00F20267"/>
    <w:rsid w:val="00F2040B"/>
    <w:rsid w:val="00F205C5"/>
    <w:rsid w:val="00F20752"/>
    <w:rsid w:val="00F207E1"/>
    <w:rsid w:val="00F20D5A"/>
    <w:rsid w:val="00F20E12"/>
    <w:rsid w:val="00F21E64"/>
    <w:rsid w:val="00F23443"/>
    <w:rsid w:val="00F23614"/>
    <w:rsid w:val="00F238DF"/>
    <w:rsid w:val="00F23C42"/>
    <w:rsid w:val="00F23F86"/>
    <w:rsid w:val="00F241A5"/>
    <w:rsid w:val="00F24393"/>
    <w:rsid w:val="00F24979"/>
    <w:rsid w:val="00F24D73"/>
    <w:rsid w:val="00F256D2"/>
    <w:rsid w:val="00F25704"/>
    <w:rsid w:val="00F26059"/>
    <w:rsid w:val="00F2703F"/>
    <w:rsid w:val="00F27742"/>
    <w:rsid w:val="00F27DFE"/>
    <w:rsid w:val="00F27E93"/>
    <w:rsid w:val="00F27EDD"/>
    <w:rsid w:val="00F30091"/>
    <w:rsid w:val="00F302AC"/>
    <w:rsid w:val="00F305CF"/>
    <w:rsid w:val="00F30853"/>
    <w:rsid w:val="00F30A2D"/>
    <w:rsid w:val="00F30F80"/>
    <w:rsid w:val="00F31100"/>
    <w:rsid w:val="00F31553"/>
    <w:rsid w:val="00F31F7A"/>
    <w:rsid w:val="00F3258F"/>
    <w:rsid w:val="00F329D4"/>
    <w:rsid w:val="00F32F61"/>
    <w:rsid w:val="00F332F9"/>
    <w:rsid w:val="00F3366E"/>
    <w:rsid w:val="00F337C0"/>
    <w:rsid w:val="00F33E92"/>
    <w:rsid w:val="00F34053"/>
    <w:rsid w:val="00F352F3"/>
    <w:rsid w:val="00F354C6"/>
    <w:rsid w:val="00F357D1"/>
    <w:rsid w:val="00F3631B"/>
    <w:rsid w:val="00F36BB4"/>
    <w:rsid w:val="00F371F2"/>
    <w:rsid w:val="00F37724"/>
    <w:rsid w:val="00F37BD5"/>
    <w:rsid w:val="00F40281"/>
    <w:rsid w:val="00F41D8F"/>
    <w:rsid w:val="00F41FDB"/>
    <w:rsid w:val="00F421A6"/>
    <w:rsid w:val="00F421F9"/>
    <w:rsid w:val="00F425AF"/>
    <w:rsid w:val="00F428AF"/>
    <w:rsid w:val="00F42939"/>
    <w:rsid w:val="00F432EF"/>
    <w:rsid w:val="00F436DF"/>
    <w:rsid w:val="00F43AF5"/>
    <w:rsid w:val="00F43CCF"/>
    <w:rsid w:val="00F43DD8"/>
    <w:rsid w:val="00F43E60"/>
    <w:rsid w:val="00F4438D"/>
    <w:rsid w:val="00F44B99"/>
    <w:rsid w:val="00F45DDB"/>
    <w:rsid w:val="00F4679D"/>
    <w:rsid w:val="00F47214"/>
    <w:rsid w:val="00F5027E"/>
    <w:rsid w:val="00F504B6"/>
    <w:rsid w:val="00F5076A"/>
    <w:rsid w:val="00F50818"/>
    <w:rsid w:val="00F50D11"/>
    <w:rsid w:val="00F50FC0"/>
    <w:rsid w:val="00F51252"/>
    <w:rsid w:val="00F514B4"/>
    <w:rsid w:val="00F5152B"/>
    <w:rsid w:val="00F518DE"/>
    <w:rsid w:val="00F520DF"/>
    <w:rsid w:val="00F5251E"/>
    <w:rsid w:val="00F52671"/>
    <w:rsid w:val="00F52B6B"/>
    <w:rsid w:val="00F5342F"/>
    <w:rsid w:val="00F53C0B"/>
    <w:rsid w:val="00F53C89"/>
    <w:rsid w:val="00F53FEF"/>
    <w:rsid w:val="00F54ED6"/>
    <w:rsid w:val="00F55080"/>
    <w:rsid w:val="00F55211"/>
    <w:rsid w:val="00F55A9F"/>
    <w:rsid w:val="00F567D4"/>
    <w:rsid w:val="00F56928"/>
    <w:rsid w:val="00F577CB"/>
    <w:rsid w:val="00F57AAA"/>
    <w:rsid w:val="00F60418"/>
    <w:rsid w:val="00F60D0E"/>
    <w:rsid w:val="00F614A2"/>
    <w:rsid w:val="00F61852"/>
    <w:rsid w:val="00F61AB1"/>
    <w:rsid w:val="00F61B56"/>
    <w:rsid w:val="00F61F0E"/>
    <w:rsid w:val="00F632D1"/>
    <w:rsid w:val="00F632D5"/>
    <w:rsid w:val="00F634C4"/>
    <w:rsid w:val="00F639E5"/>
    <w:rsid w:val="00F63A29"/>
    <w:rsid w:val="00F64DFC"/>
    <w:rsid w:val="00F65CFA"/>
    <w:rsid w:val="00F661EA"/>
    <w:rsid w:val="00F666F4"/>
    <w:rsid w:val="00F66AC6"/>
    <w:rsid w:val="00F66C1C"/>
    <w:rsid w:val="00F67913"/>
    <w:rsid w:val="00F7014B"/>
    <w:rsid w:val="00F7238B"/>
    <w:rsid w:val="00F7276F"/>
    <w:rsid w:val="00F72AB8"/>
    <w:rsid w:val="00F731C6"/>
    <w:rsid w:val="00F737B3"/>
    <w:rsid w:val="00F737B6"/>
    <w:rsid w:val="00F73B83"/>
    <w:rsid w:val="00F747A8"/>
    <w:rsid w:val="00F74D40"/>
    <w:rsid w:val="00F7594F"/>
    <w:rsid w:val="00F75A74"/>
    <w:rsid w:val="00F762D1"/>
    <w:rsid w:val="00F77A7B"/>
    <w:rsid w:val="00F80134"/>
    <w:rsid w:val="00F80351"/>
    <w:rsid w:val="00F81426"/>
    <w:rsid w:val="00F81D4E"/>
    <w:rsid w:val="00F830C4"/>
    <w:rsid w:val="00F83512"/>
    <w:rsid w:val="00F83B79"/>
    <w:rsid w:val="00F8469D"/>
    <w:rsid w:val="00F84A5E"/>
    <w:rsid w:val="00F8509A"/>
    <w:rsid w:val="00F8578C"/>
    <w:rsid w:val="00F85B2C"/>
    <w:rsid w:val="00F85DFB"/>
    <w:rsid w:val="00F86188"/>
    <w:rsid w:val="00F8633E"/>
    <w:rsid w:val="00F86E41"/>
    <w:rsid w:val="00F87849"/>
    <w:rsid w:val="00F87B24"/>
    <w:rsid w:val="00F90459"/>
    <w:rsid w:val="00F90D48"/>
    <w:rsid w:val="00F9148C"/>
    <w:rsid w:val="00F91B60"/>
    <w:rsid w:val="00F92D78"/>
    <w:rsid w:val="00F935AD"/>
    <w:rsid w:val="00F93D82"/>
    <w:rsid w:val="00F9474B"/>
    <w:rsid w:val="00F951EC"/>
    <w:rsid w:val="00F95E8A"/>
    <w:rsid w:val="00F95EAB"/>
    <w:rsid w:val="00F974BD"/>
    <w:rsid w:val="00F977EC"/>
    <w:rsid w:val="00F97D34"/>
    <w:rsid w:val="00FA01D6"/>
    <w:rsid w:val="00FA03E6"/>
    <w:rsid w:val="00FA0E45"/>
    <w:rsid w:val="00FA115C"/>
    <w:rsid w:val="00FA131B"/>
    <w:rsid w:val="00FA1787"/>
    <w:rsid w:val="00FA1CD8"/>
    <w:rsid w:val="00FA2281"/>
    <w:rsid w:val="00FA2B6F"/>
    <w:rsid w:val="00FA2DCA"/>
    <w:rsid w:val="00FA3445"/>
    <w:rsid w:val="00FA39ED"/>
    <w:rsid w:val="00FA40D2"/>
    <w:rsid w:val="00FA42CF"/>
    <w:rsid w:val="00FA49D8"/>
    <w:rsid w:val="00FA5205"/>
    <w:rsid w:val="00FA554A"/>
    <w:rsid w:val="00FA5F5F"/>
    <w:rsid w:val="00FA70C5"/>
    <w:rsid w:val="00FA7695"/>
    <w:rsid w:val="00FA76D6"/>
    <w:rsid w:val="00FB0A9E"/>
    <w:rsid w:val="00FB0AF6"/>
    <w:rsid w:val="00FB0BBB"/>
    <w:rsid w:val="00FB12A8"/>
    <w:rsid w:val="00FB16C7"/>
    <w:rsid w:val="00FB183E"/>
    <w:rsid w:val="00FB1EA5"/>
    <w:rsid w:val="00FB2074"/>
    <w:rsid w:val="00FB2C10"/>
    <w:rsid w:val="00FB2E14"/>
    <w:rsid w:val="00FB33B5"/>
    <w:rsid w:val="00FB4606"/>
    <w:rsid w:val="00FB4711"/>
    <w:rsid w:val="00FB5131"/>
    <w:rsid w:val="00FB55FE"/>
    <w:rsid w:val="00FB5656"/>
    <w:rsid w:val="00FB590D"/>
    <w:rsid w:val="00FB6059"/>
    <w:rsid w:val="00FB7366"/>
    <w:rsid w:val="00FB75FC"/>
    <w:rsid w:val="00FB798E"/>
    <w:rsid w:val="00FB7ADA"/>
    <w:rsid w:val="00FB7C49"/>
    <w:rsid w:val="00FC03C6"/>
    <w:rsid w:val="00FC04E8"/>
    <w:rsid w:val="00FC06E1"/>
    <w:rsid w:val="00FC0C20"/>
    <w:rsid w:val="00FC0D97"/>
    <w:rsid w:val="00FC0F63"/>
    <w:rsid w:val="00FC2AE9"/>
    <w:rsid w:val="00FC374C"/>
    <w:rsid w:val="00FC3909"/>
    <w:rsid w:val="00FC502D"/>
    <w:rsid w:val="00FC567B"/>
    <w:rsid w:val="00FC6116"/>
    <w:rsid w:val="00FC680E"/>
    <w:rsid w:val="00FC6882"/>
    <w:rsid w:val="00FC73EB"/>
    <w:rsid w:val="00FD006A"/>
    <w:rsid w:val="00FD02E1"/>
    <w:rsid w:val="00FD02F7"/>
    <w:rsid w:val="00FD0318"/>
    <w:rsid w:val="00FD0BA6"/>
    <w:rsid w:val="00FD0C39"/>
    <w:rsid w:val="00FD1319"/>
    <w:rsid w:val="00FD1499"/>
    <w:rsid w:val="00FD199C"/>
    <w:rsid w:val="00FD1A03"/>
    <w:rsid w:val="00FD21C8"/>
    <w:rsid w:val="00FD2EE2"/>
    <w:rsid w:val="00FD2F20"/>
    <w:rsid w:val="00FD33C6"/>
    <w:rsid w:val="00FD35B2"/>
    <w:rsid w:val="00FD3809"/>
    <w:rsid w:val="00FD4132"/>
    <w:rsid w:val="00FD4915"/>
    <w:rsid w:val="00FD4E71"/>
    <w:rsid w:val="00FD5079"/>
    <w:rsid w:val="00FD5824"/>
    <w:rsid w:val="00FD60F4"/>
    <w:rsid w:val="00FD615E"/>
    <w:rsid w:val="00FD7328"/>
    <w:rsid w:val="00FD7C0A"/>
    <w:rsid w:val="00FD7C86"/>
    <w:rsid w:val="00FE0245"/>
    <w:rsid w:val="00FE039A"/>
    <w:rsid w:val="00FE0652"/>
    <w:rsid w:val="00FE0A28"/>
    <w:rsid w:val="00FE1761"/>
    <w:rsid w:val="00FE1DC5"/>
    <w:rsid w:val="00FE21C7"/>
    <w:rsid w:val="00FE228A"/>
    <w:rsid w:val="00FE2564"/>
    <w:rsid w:val="00FE2BD1"/>
    <w:rsid w:val="00FE3B00"/>
    <w:rsid w:val="00FE3E4E"/>
    <w:rsid w:val="00FE41C6"/>
    <w:rsid w:val="00FE4A66"/>
    <w:rsid w:val="00FE4B2C"/>
    <w:rsid w:val="00FE54E5"/>
    <w:rsid w:val="00FE622D"/>
    <w:rsid w:val="00FE682A"/>
    <w:rsid w:val="00FE6B3A"/>
    <w:rsid w:val="00FE6B8F"/>
    <w:rsid w:val="00FE7216"/>
    <w:rsid w:val="00FE75A4"/>
    <w:rsid w:val="00FE76C1"/>
    <w:rsid w:val="00FE7753"/>
    <w:rsid w:val="00FE78A8"/>
    <w:rsid w:val="00FF0F90"/>
    <w:rsid w:val="00FF1F67"/>
    <w:rsid w:val="00FF2E55"/>
    <w:rsid w:val="00FF2E8C"/>
    <w:rsid w:val="00FF326B"/>
    <w:rsid w:val="00FF3838"/>
    <w:rsid w:val="00FF3FD6"/>
    <w:rsid w:val="00FF4111"/>
    <w:rsid w:val="00FF41DC"/>
    <w:rsid w:val="00FF42A8"/>
    <w:rsid w:val="00FF48A4"/>
    <w:rsid w:val="00FF4C9B"/>
    <w:rsid w:val="00FF4D53"/>
    <w:rsid w:val="00FF5134"/>
    <w:rsid w:val="00FF64F7"/>
    <w:rsid w:val="00FF6526"/>
    <w:rsid w:val="00FF672E"/>
    <w:rsid w:val="00FF69FE"/>
    <w:rsid w:val="00FF6E30"/>
    <w:rsid w:val="00FF758E"/>
    <w:rsid w:val="00FF7B29"/>
    <w:rsid w:val="00FF7D6D"/>
    <w:rsid w:val="00FF7F70"/>
    <w:rsid w:val="013020C1"/>
    <w:rsid w:val="0866531B"/>
    <w:rsid w:val="15FF5F6D"/>
    <w:rsid w:val="1C4401D9"/>
    <w:rsid w:val="2BB539B2"/>
    <w:rsid w:val="3F1352A4"/>
    <w:rsid w:val="4AA303FA"/>
    <w:rsid w:val="5E9C6DE5"/>
    <w:rsid w:val="6C566A6F"/>
    <w:rsid w:val="72DE30A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ocId w14:val="3FC8B78D"/>
  <w15:docId w15:val="{C42023C6-6B16-4D9F-89F3-8ADC29FE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Heading1">
    <w:name w:val="heading 1"/>
    <w:basedOn w:val="Normal"/>
    <w:next w:val="Normal"/>
    <w:link w:val="10"/>
    <w:uiPriority w:val="9"/>
    <w:qFormat/>
    <w:rsid w:val="005F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6B6A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5F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a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a">
    <w:name w:val="页眉 字符"/>
    <w:basedOn w:val="DefaultParagraphFont"/>
    <w:link w:val="Header"/>
    <w:qFormat/>
    <w:rPr>
      <w:rFonts w:ascii="Calibri" w:hAnsi="Calibri" w:cs="宋体"/>
      <w:kern w:val="2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rFonts w:ascii="Calibri" w:hAnsi="Calibri" w:cs="宋体"/>
      <w:kern w:val="2"/>
      <w:sz w:val="18"/>
      <w:szCs w:val="18"/>
    </w:rPr>
  </w:style>
  <w:style w:type="character" w:customStyle="1" w:styleId="1">
    <w:name w:val="未处理的提及1"/>
    <w:basedOn w:val="DefaultParagraphFont"/>
    <w:uiPriority w:val="99"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  <w:style w:type="character" w:customStyle="1" w:styleId="2">
    <w:name w:val="未处理的提及2"/>
    <w:basedOn w:val="DefaultParagraphFont"/>
    <w:uiPriority w:val="99"/>
    <w:qFormat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52A24"/>
    <w:rPr>
      <w:rFonts w:ascii="Calibri" w:hAnsi="Calibri" w:cs="宋体"/>
      <w:kern w:val="2"/>
      <w:sz w:val="21"/>
      <w:szCs w:val="24"/>
    </w:rPr>
  </w:style>
  <w:style w:type="character" w:customStyle="1" w:styleId="20">
    <w:name w:val="标题 2 字符"/>
    <w:basedOn w:val="DefaultParagraphFont"/>
    <w:link w:val="Heading2"/>
    <w:uiPriority w:val="9"/>
    <w:rsid w:val="006B6A8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DefaultParagraphFont"/>
    <w:link w:val="Heading1"/>
    <w:uiPriority w:val="9"/>
    <w:rsid w:val="005F768A"/>
    <w:rPr>
      <w:rFonts w:ascii="Calibri" w:hAnsi="Calibri" w:cs="宋体"/>
      <w:b/>
      <w:bCs/>
      <w:kern w:val="44"/>
      <w:sz w:val="44"/>
      <w:szCs w:val="44"/>
    </w:rPr>
  </w:style>
  <w:style w:type="character" w:customStyle="1" w:styleId="3">
    <w:name w:val="标题 3 字符"/>
    <w:basedOn w:val="DefaultParagraphFont"/>
    <w:link w:val="Heading3"/>
    <w:uiPriority w:val="9"/>
    <w:rsid w:val="005F768A"/>
    <w:rPr>
      <w:rFonts w:ascii="Calibri" w:hAnsi="Calibri" w:cs="宋体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yperlink" Target="http://www.lingyao.com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7E204B-B538-4C48-AD44-A4108210A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922</Pages>
  <Words>86047</Words>
  <Characters>490471</Characters>
  <Application>Microsoft Office Word</Application>
  <DocSecurity>0</DocSecurity>
  <Lines>4087</Lines>
  <Paragraphs>1150</Paragraphs>
  <ScaleCrop>false</ScaleCrop>
  <Company>Microsoft</Company>
  <LinksUpToDate>false</LinksUpToDate>
  <CharactersWithSpaces>575368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yuanling sun</cp:lastModifiedBy>
  <cp:revision>547</cp:revision>
  <dcterms:created xsi:type="dcterms:W3CDTF">2022-04-05T10:11:00Z</dcterms:created>
  <dcterms:modified xsi:type="dcterms:W3CDTF">2024-05-03T07:30:00Z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