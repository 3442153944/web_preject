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FE41C6" w:rsidRPr="00A5198F" w:rsidP="005F768A" w14:paraId="7A3F06F5" w14:textId="09371F01">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第一百七十</w:t>
      </w:r>
      <w:r w:rsidR="00A932D2">
        <w:rPr>
          <w:rFonts w:ascii="微软雅黑" w:eastAsia="微软雅黑" w:hAnsi="微软雅黑" w:cs="微软雅黑" w:hint="eastAsia"/>
          <w:sz w:val="22"/>
          <w:szCs w:val="22"/>
        </w:rPr>
        <w:t>八</w:t>
      </w:r>
      <w:r>
        <w:rPr>
          <w:rFonts w:ascii="微软雅黑" w:eastAsia="微软雅黑" w:hAnsi="微软雅黑" w:cs="微软雅黑" w:hint="eastAsia"/>
          <w:sz w:val="22"/>
          <w:szCs w:val="22"/>
        </w:rPr>
        <w:t xml:space="preserve">章 </w:t>
      </w:r>
      <w:r w:rsidR="00287D01">
        <w:rPr>
          <w:rFonts w:ascii="微软雅黑" w:eastAsia="微软雅黑" w:hAnsi="微软雅黑" w:cs="微软雅黑" w:hint="eastAsia"/>
          <w:sz w:val="22"/>
          <w:szCs w:val="22"/>
        </w:rPr>
        <w:t>地形改造</w:t>
      </w:r>
    </w:p>
    <w:p w:rsidR="009A4A0D" w:rsidP="005F768A" w14:paraId="330CEDA1" w14:textId="024508EE">
      <w:pPr>
        <w:rPr>
          <w:rFonts w:ascii="微软雅黑" w:eastAsia="微软雅黑" w:hAnsi="微软雅黑" w:cs="微软雅黑"/>
          <w:sz w:val="22"/>
          <w:szCs w:val="22"/>
        </w:rPr>
      </w:pPr>
      <w:r>
        <w:rPr>
          <w:rFonts w:ascii="微软雅黑" w:eastAsia="微软雅黑" w:hAnsi="微软雅黑" w:cs="微软雅黑" w:hint="eastAsia"/>
          <w:sz w:val="22"/>
          <w:szCs w:val="22"/>
        </w:rPr>
        <w:t>整齐排列的火箭弹开始按照预定的顺序开始点火，</w:t>
      </w:r>
      <w:r w:rsidR="00BE6CD0">
        <w:rPr>
          <w:rFonts w:ascii="微软雅黑" w:eastAsia="微软雅黑" w:hAnsi="微软雅黑" w:cs="微软雅黑" w:hint="eastAsia"/>
          <w:sz w:val="22"/>
          <w:szCs w:val="22"/>
        </w:rPr>
        <w:t>上万枚6</w:t>
      </w:r>
      <w:r w:rsidR="00BE6CD0">
        <w:rPr>
          <w:rFonts w:ascii="微软雅黑" w:eastAsia="微软雅黑" w:hAnsi="微软雅黑" w:cs="微软雅黑"/>
          <w:sz w:val="22"/>
          <w:szCs w:val="22"/>
        </w:rPr>
        <w:t>00</w:t>
      </w:r>
      <w:r w:rsidR="00BE6CD0">
        <w:rPr>
          <w:rFonts w:ascii="微软雅黑" w:eastAsia="微软雅黑" w:hAnsi="微软雅黑" w:cs="微软雅黑" w:hint="eastAsia"/>
          <w:sz w:val="22"/>
          <w:szCs w:val="22"/>
        </w:rPr>
        <w:t>mm粗的火箭弹十分有秩序的飞上了天空，在经过了短暂的机动之后开始向着自己预定的目标方向疾驰而去。</w:t>
      </w:r>
    </w:p>
    <w:p w:rsidR="00BE6CD0" w:rsidP="005F768A" w14:paraId="2D743468" w14:textId="276D3E0A">
      <w:pPr>
        <w:rPr>
          <w:rFonts w:ascii="微软雅黑" w:eastAsia="微软雅黑" w:hAnsi="微软雅黑" w:cs="微软雅黑"/>
          <w:sz w:val="22"/>
          <w:szCs w:val="22"/>
        </w:rPr>
      </w:pPr>
      <w:r>
        <w:rPr>
          <w:rFonts w:ascii="微软雅黑" w:eastAsia="微软雅黑" w:hAnsi="微软雅黑" w:cs="微软雅黑" w:hint="eastAsia"/>
          <w:sz w:val="22"/>
          <w:szCs w:val="22"/>
        </w:rPr>
        <w:t>因为距离十分的进，不需要进行二级推进，所保留的部分燃料还可以在命中目标之后还可以增加爆炸的威力。</w:t>
      </w:r>
    </w:p>
    <w:p w:rsidR="00BE6CD0" w:rsidP="005F768A" w14:paraId="24F1C014" w14:textId="1C609AB5">
      <w:pPr>
        <w:rPr>
          <w:rFonts w:ascii="微软雅黑" w:eastAsia="微软雅黑" w:hAnsi="微软雅黑" w:cs="微软雅黑"/>
          <w:sz w:val="22"/>
          <w:szCs w:val="22"/>
        </w:rPr>
      </w:pPr>
      <w:r>
        <w:rPr>
          <w:rFonts w:ascii="微软雅黑" w:eastAsia="微软雅黑" w:hAnsi="微软雅黑" w:cs="微软雅黑" w:hint="eastAsia"/>
          <w:sz w:val="22"/>
          <w:szCs w:val="22"/>
        </w:rPr>
        <w:t>仅仅不到十秒钟的时间，第一批的火箭弹便在地面之下发生了爆炸，经过特殊处理的弹头在钻入了地表一定距离之后才爆炸。</w:t>
      </w:r>
    </w:p>
    <w:p w:rsidR="00425FE9" w:rsidP="005F768A" w14:paraId="411BD4D1" w14:textId="5090A794">
      <w:pPr>
        <w:rPr>
          <w:rFonts w:ascii="微软雅黑" w:eastAsia="微软雅黑" w:hAnsi="微软雅黑" w:cs="微软雅黑"/>
          <w:sz w:val="22"/>
          <w:szCs w:val="22"/>
        </w:rPr>
      </w:pPr>
      <w:r>
        <w:rPr>
          <w:rFonts w:ascii="微软雅黑" w:eastAsia="微软雅黑" w:hAnsi="微软雅黑" w:cs="微软雅黑" w:hint="eastAsia"/>
          <w:sz w:val="22"/>
          <w:szCs w:val="22"/>
        </w:rPr>
        <w:t>火箭弹的体积虽然比较的小，相比于弹道导弹来说简直就是一个小不点</w:t>
      </w:r>
      <w:r w:rsidR="009275F6">
        <w:rPr>
          <w:rFonts w:ascii="微软雅黑" w:eastAsia="微软雅黑" w:hAnsi="微软雅黑" w:cs="微软雅黑" w:hint="eastAsia"/>
          <w:sz w:val="22"/>
          <w:szCs w:val="22"/>
        </w:rPr>
        <w:t>，但是其爆炸</w:t>
      </w:r>
      <w:r w:rsidR="009275F6">
        <w:rPr>
          <w:rFonts w:ascii="微软雅黑" w:eastAsia="微软雅黑" w:hAnsi="微软雅黑" w:cs="微软雅黑" w:hint="eastAsia"/>
          <w:sz w:val="22"/>
          <w:szCs w:val="22"/>
        </w:rPr>
        <w:t>所产生的威力却比弹道导弹爆炸所产生的威力更加恐怖，爆炸之后所产生的上百米的大坑就是一个很好的证明。</w:t>
      </w:r>
    </w:p>
    <w:p w:rsidR="009275F6" w:rsidP="005F768A" w14:paraId="5879B826" w14:textId="5B0C3E47">
      <w:pPr>
        <w:rPr>
          <w:rFonts w:ascii="微软雅黑" w:eastAsia="微软雅黑" w:hAnsi="微软雅黑" w:cs="微软雅黑"/>
          <w:sz w:val="22"/>
          <w:szCs w:val="22"/>
        </w:rPr>
      </w:pPr>
      <w:r>
        <w:rPr>
          <w:rFonts w:ascii="微软雅黑" w:eastAsia="微软雅黑" w:hAnsi="微软雅黑" w:cs="微软雅黑" w:hint="eastAsia"/>
          <w:sz w:val="22"/>
          <w:szCs w:val="22"/>
        </w:rPr>
        <w:t>爆炸产生之后还有许多的</w:t>
      </w:r>
      <w:r w:rsidR="00F86E41">
        <w:rPr>
          <w:rFonts w:ascii="微软雅黑" w:eastAsia="微软雅黑" w:hAnsi="微软雅黑" w:cs="微软雅黑" w:hint="eastAsia"/>
          <w:sz w:val="22"/>
          <w:szCs w:val="22"/>
        </w:rPr>
        <w:t>被灌输</w:t>
      </w:r>
      <w:r w:rsidR="00F86E41">
        <w:rPr>
          <w:rFonts w:ascii="微软雅黑" w:eastAsia="微软雅黑" w:hAnsi="微软雅黑" w:cs="微软雅黑" w:hint="eastAsia"/>
          <w:sz w:val="22"/>
          <w:szCs w:val="22"/>
        </w:rPr>
        <w:t>进其中</w:t>
      </w:r>
      <w:r w:rsidR="00F86E41">
        <w:rPr>
          <w:rFonts w:ascii="微软雅黑" w:eastAsia="微软雅黑" w:hAnsi="微软雅黑" w:cs="微软雅黑" w:hint="eastAsia"/>
          <w:sz w:val="22"/>
          <w:szCs w:val="22"/>
        </w:rPr>
        <w:t>的灵气再次散逸在空气之中</w:t>
      </w:r>
      <w:r w:rsidR="00A34C2D">
        <w:rPr>
          <w:rFonts w:ascii="微软雅黑" w:eastAsia="微软雅黑" w:hAnsi="微软雅黑" w:cs="微软雅黑" w:hint="eastAsia"/>
          <w:sz w:val="22"/>
          <w:szCs w:val="22"/>
        </w:rPr>
        <w:t>。</w:t>
      </w:r>
    </w:p>
    <w:p w:rsidR="009F410C" w:rsidP="005F768A" w14:paraId="63E09E38" w14:textId="627EBD51">
      <w:pPr>
        <w:rPr>
          <w:rFonts w:ascii="微软雅黑" w:eastAsia="微软雅黑" w:hAnsi="微软雅黑" w:cs="微软雅黑"/>
          <w:sz w:val="22"/>
          <w:szCs w:val="22"/>
        </w:rPr>
      </w:pPr>
      <w:r>
        <w:rPr>
          <w:rFonts w:ascii="微软雅黑" w:eastAsia="微软雅黑" w:hAnsi="微软雅黑" w:cs="微软雅黑" w:hint="eastAsia"/>
          <w:sz w:val="22"/>
          <w:szCs w:val="22"/>
        </w:rPr>
        <w:t>第一轮只是尝试性的炸一下，看看火箭弹的威力和预估的威力差距有多大，而事实表明，爱丽所估计的威力出现了些偏差，估计的威力相比实际上的威力</w:t>
      </w:r>
      <w:r w:rsidR="00A42C60">
        <w:rPr>
          <w:rFonts w:ascii="微软雅黑" w:eastAsia="微软雅黑" w:hAnsi="微软雅黑" w:cs="微软雅黑" w:hint="eastAsia"/>
          <w:sz w:val="22"/>
          <w:szCs w:val="22"/>
        </w:rPr>
        <w:t>小了许多</w:t>
      </w:r>
      <w:r w:rsidR="00C52D70">
        <w:rPr>
          <w:rFonts w:ascii="微软雅黑" w:eastAsia="微软雅黑" w:hAnsi="微软雅黑" w:cs="微软雅黑" w:hint="eastAsia"/>
          <w:sz w:val="22"/>
          <w:szCs w:val="22"/>
        </w:rPr>
        <w:t>，火力虽然看起来十分的不错，但是火力的浪费却很严重。</w:t>
      </w:r>
    </w:p>
    <w:p w:rsidR="00C52D70" w:rsidP="005F768A" w14:paraId="3331B0FB" w14:textId="40BCFE4A">
      <w:pPr>
        <w:rPr>
          <w:rFonts w:ascii="微软雅黑" w:eastAsia="微软雅黑" w:hAnsi="微软雅黑" w:cs="微软雅黑"/>
          <w:sz w:val="22"/>
          <w:szCs w:val="22"/>
        </w:rPr>
      </w:pPr>
      <w:r>
        <w:rPr>
          <w:rFonts w:ascii="微软雅黑" w:eastAsia="微软雅黑" w:hAnsi="微软雅黑" w:cs="微软雅黑" w:hint="eastAsia"/>
          <w:sz w:val="22"/>
          <w:szCs w:val="22"/>
        </w:rPr>
        <w:t>“姐姐，每一枚火箭弹的灵气量是一样的嘛？”</w:t>
      </w:r>
    </w:p>
    <w:p w:rsidR="00661150" w:rsidP="005F768A" w14:paraId="2D742650" w14:textId="40D48EDD">
      <w:pPr>
        <w:rPr>
          <w:rFonts w:ascii="微软雅黑" w:eastAsia="微软雅黑" w:hAnsi="微软雅黑" w:cs="微软雅黑"/>
          <w:sz w:val="22"/>
          <w:szCs w:val="22"/>
        </w:rPr>
      </w:pPr>
      <w:r>
        <w:rPr>
          <w:rFonts w:ascii="微软雅黑" w:eastAsia="微软雅黑" w:hAnsi="微软雅黑" w:cs="微软雅黑" w:hint="eastAsia"/>
          <w:sz w:val="22"/>
          <w:szCs w:val="22"/>
        </w:rPr>
        <w:t>“在我的感知之下这些物体的灵气含量都是一样的，整体的方差不到0</w:t>
      </w:r>
      <w:r>
        <w:rPr>
          <w:rFonts w:ascii="微软雅黑" w:eastAsia="微软雅黑" w:hAnsi="微软雅黑" w:cs="微软雅黑"/>
          <w:sz w:val="22"/>
          <w:szCs w:val="22"/>
        </w:rPr>
        <w:t>.01</w:t>
      </w:r>
      <w:r>
        <w:rPr>
          <w:rFonts w:ascii="微软雅黑" w:eastAsia="微软雅黑" w:hAnsi="微软雅黑" w:cs="微软雅黑" w:hint="eastAsia"/>
          <w:sz w:val="22"/>
          <w:szCs w:val="22"/>
        </w:rPr>
        <w:t>，感觉挺好的。”</w:t>
      </w:r>
    </w:p>
    <w:p w:rsidR="00661150" w:rsidP="005F768A" w14:paraId="35798D73" w14:textId="1281A8A6">
      <w:pPr>
        <w:rPr>
          <w:rFonts w:ascii="微软雅黑" w:eastAsia="微软雅黑" w:hAnsi="微软雅黑" w:cs="微软雅黑"/>
          <w:sz w:val="22"/>
          <w:szCs w:val="22"/>
        </w:rPr>
      </w:pPr>
      <w:r>
        <w:rPr>
          <w:rFonts w:ascii="微软雅黑" w:eastAsia="微软雅黑" w:hAnsi="微软雅黑" w:cs="微软雅黑" w:hint="eastAsia"/>
          <w:sz w:val="22"/>
          <w:szCs w:val="22"/>
        </w:rPr>
        <w:t>“浪费就浪费吧，反正火力也溢出了。”</w:t>
      </w:r>
      <w:r w:rsidR="00EA051A">
        <w:rPr>
          <w:rFonts w:ascii="微软雅黑" w:eastAsia="微软雅黑" w:hAnsi="微软雅黑" w:cs="微软雅黑" w:hint="eastAsia"/>
          <w:sz w:val="22"/>
          <w:szCs w:val="22"/>
        </w:rPr>
        <w:t>在尝试</w:t>
      </w:r>
      <w:r w:rsidR="001955BC">
        <w:rPr>
          <w:rFonts w:ascii="微软雅黑" w:eastAsia="微软雅黑" w:hAnsi="微软雅黑" w:cs="微软雅黑" w:hint="eastAsia"/>
          <w:sz w:val="22"/>
          <w:szCs w:val="22"/>
        </w:rPr>
        <w:t>获得一个准确的爆炸范围无果之后，剩余的九千多发火箭弹同时点火，向着自身预定的目标飞去。</w:t>
      </w:r>
    </w:p>
    <w:p w:rsidR="00082D76" w:rsidP="005F768A" w14:paraId="7D07F9F7" w14:textId="5205096C">
      <w:pPr>
        <w:rPr>
          <w:rFonts w:ascii="微软雅黑" w:eastAsia="微软雅黑" w:hAnsi="微软雅黑" w:cs="微软雅黑"/>
          <w:sz w:val="22"/>
          <w:szCs w:val="22"/>
        </w:rPr>
      </w:pPr>
      <w:r>
        <w:rPr>
          <w:rFonts w:ascii="微软雅黑" w:eastAsia="微软雅黑" w:hAnsi="微软雅黑" w:cs="微软雅黑" w:hint="eastAsia"/>
          <w:sz w:val="22"/>
          <w:szCs w:val="22"/>
        </w:rPr>
        <w:t>一枚一枚的火箭弹，在天空之中自由的上升着，飞翔着，在划过了一道优美的抛物线之后利用自身的火箭推进器和气动布局进行着精确的</w:t>
      </w:r>
      <w:r>
        <w:rPr>
          <w:rFonts w:ascii="微软雅黑" w:eastAsia="微软雅黑" w:hAnsi="微软雅黑" w:cs="微软雅黑" w:hint="eastAsia"/>
          <w:sz w:val="22"/>
          <w:szCs w:val="22"/>
        </w:rPr>
        <w:t>机动。</w:t>
      </w:r>
    </w:p>
    <w:p w:rsidR="00082D76" w:rsidP="005F768A" w14:paraId="264742D6" w14:textId="1F7C2CF8">
      <w:pPr>
        <w:rPr>
          <w:rFonts w:ascii="微软雅黑" w:eastAsia="微软雅黑" w:hAnsi="微软雅黑" w:cs="微软雅黑"/>
          <w:sz w:val="22"/>
          <w:szCs w:val="22"/>
        </w:rPr>
      </w:pPr>
      <w:r>
        <w:rPr>
          <w:rFonts w:ascii="微软雅黑" w:eastAsia="微软雅黑" w:hAnsi="微软雅黑" w:cs="微软雅黑" w:hint="eastAsia"/>
          <w:sz w:val="22"/>
          <w:szCs w:val="22"/>
        </w:rPr>
        <w:t>火箭弹如同一颗一颗从天而降的陨石，砸在了此起彼伏的山峰之上</w:t>
      </w:r>
      <w:r w:rsidR="00235E5E">
        <w:rPr>
          <w:rFonts w:ascii="微软雅黑" w:eastAsia="微软雅黑" w:hAnsi="微软雅黑" w:cs="微软雅黑" w:hint="eastAsia"/>
          <w:sz w:val="22"/>
          <w:szCs w:val="22"/>
        </w:rPr>
        <w:t>，薄弱的岩层无法承受这样的冲击深深的凹陷了下去</w:t>
      </w:r>
      <w:r w:rsidR="00510E77">
        <w:rPr>
          <w:rFonts w:ascii="微软雅黑" w:eastAsia="微软雅黑" w:hAnsi="微软雅黑" w:cs="微软雅黑" w:hint="eastAsia"/>
          <w:sz w:val="22"/>
          <w:szCs w:val="22"/>
        </w:rPr>
        <w:t>，随后地下的岩层也承受不住那巨大的压力</w:t>
      </w:r>
      <w:r w:rsidR="000569F9">
        <w:rPr>
          <w:rFonts w:ascii="微软雅黑" w:eastAsia="微软雅黑" w:hAnsi="微软雅黑" w:cs="微软雅黑" w:hint="eastAsia"/>
          <w:sz w:val="22"/>
          <w:szCs w:val="22"/>
        </w:rPr>
        <w:t>层层的破裂，压力被一点</w:t>
      </w:r>
      <w:r w:rsidR="000569F9">
        <w:rPr>
          <w:rFonts w:ascii="微软雅黑" w:eastAsia="微软雅黑" w:hAnsi="微软雅黑" w:cs="微软雅黑" w:hint="eastAsia"/>
          <w:sz w:val="22"/>
          <w:szCs w:val="22"/>
        </w:rPr>
        <w:t>一点</w:t>
      </w:r>
      <w:r w:rsidR="000569F9">
        <w:rPr>
          <w:rFonts w:ascii="微软雅黑" w:eastAsia="微软雅黑" w:hAnsi="微软雅黑" w:cs="微软雅黑" w:hint="eastAsia"/>
          <w:sz w:val="22"/>
          <w:szCs w:val="22"/>
        </w:rPr>
        <w:t>消耗掉，直到再也不能够冲断岩层，于是剩余的能量便向着上方宣泄，零零散散的碎石和泥土被抛上了几十米的高空之中，被抛起的碎石和泥土在自身的动能都消耗完之后由于地星引力作用坠落在了地面上，随后再次因为引力的作用，自身的势能转化为了动能往山下滚去，一枚火箭炮来过的地方只留下了</w:t>
      </w:r>
      <w:r w:rsidR="002C534C">
        <w:rPr>
          <w:rFonts w:ascii="微软雅黑" w:eastAsia="微软雅黑" w:hAnsi="微软雅黑" w:cs="微软雅黑" w:hint="eastAsia"/>
          <w:sz w:val="22"/>
          <w:szCs w:val="22"/>
        </w:rPr>
        <w:t>一</w:t>
      </w:r>
      <w:r w:rsidR="002C534C">
        <w:rPr>
          <w:rFonts w:ascii="微软雅黑" w:eastAsia="微软雅黑" w:hAnsi="微软雅黑" w:cs="微软雅黑" w:hint="eastAsia"/>
          <w:sz w:val="22"/>
          <w:szCs w:val="22"/>
        </w:rPr>
        <w:t>个数百米的大坑，并且这个大坑因为</w:t>
      </w:r>
      <w:r w:rsidR="00BC473F">
        <w:rPr>
          <w:rFonts w:ascii="微软雅黑" w:eastAsia="微软雅黑" w:hAnsi="微软雅黑" w:cs="微软雅黑" w:hint="eastAsia"/>
          <w:sz w:val="22"/>
          <w:szCs w:val="22"/>
        </w:rPr>
        <w:t>地形的原因</w:t>
      </w:r>
      <w:r w:rsidR="002C534C">
        <w:rPr>
          <w:rFonts w:ascii="微软雅黑" w:eastAsia="微软雅黑" w:hAnsi="微软雅黑" w:cs="微软雅黑" w:hint="eastAsia"/>
          <w:sz w:val="22"/>
          <w:szCs w:val="22"/>
        </w:rPr>
        <w:t>并不是均匀的</w:t>
      </w:r>
      <w:r w:rsidR="00BC473F">
        <w:rPr>
          <w:rFonts w:ascii="微软雅黑" w:eastAsia="微软雅黑" w:hAnsi="微软雅黑" w:cs="微软雅黑" w:hint="eastAsia"/>
          <w:sz w:val="22"/>
          <w:szCs w:val="22"/>
        </w:rPr>
        <w:t>，</w:t>
      </w:r>
      <w:r w:rsidR="00F72AB8">
        <w:rPr>
          <w:rFonts w:ascii="微软雅黑" w:eastAsia="微软雅黑" w:hAnsi="微软雅黑" w:cs="微软雅黑" w:hint="eastAsia"/>
          <w:sz w:val="22"/>
          <w:szCs w:val="22"/>
        </w:rPr>
        <w:t>不过不均匀并不算是一个问题，在饱和</w:t>
      </w:r>
      <w:r w:rsidR="00F66AC6">
        <w:rPr>
          <w:rFonts w:ascii="微软雅黑" w:eastAsia="微软雅黑" w:hAnsi="微软雅黑" w:cs="微软雅黑" w:hint="eastAsia"/>
          <w:sz w:val="22"/>
          <w:szCs w:val="22"/>
        </w:rPr>
        <w:t>攻击之下几乎所有的坑洞都是交叉覆盖。</w:t>
      </w:r>
    </w:p>
    <w:p w:rsidR="0001351E" w:rsidP="005F768A" w14:paraId="39672824" w14:textId="35439CCF">
      <w:pPr>
        <w:rPr>
          <w:rFonts w:ascii="微软雅黑" w:eastAsia="微软雅黑" w:hAnsi="微软雅黑" w:cs="微软雅黑"/>
          <w:sz w:val="22"/>
          <w:szCs w:val="22"/>
        </w:rPr>
      </w:pPr>
      <w:r>
        <w:rPr>
          <w:rFonts w:ascii="微软雅黑" w:eastAsia="微软雅黑" w:hAnsi="微软雅黑" w:cs="微软雅黑" w:hint="eastAsia"/>
          <w:sz w:val="22"/>
          <w:szCs w:val="22"/>
        </w:rPr>
        <w:t>地面之上密密麻麻的</w:t>
      </w:r>
      <w:r>
        <w:rPr>
          <w:rFonts w:ascii="微软雅黑" w:eastAsia="微软雅黑" w:hAnsi="微软雅黑" w:cs="微软雅黑" w:hint="eastAsia"/>
          <w:sz w:val="22"/>
          <w:szCs w:val="22"/>
        </w:rPr>
        <w:t>绽放着</w:t>
      </w:r>
      <w:r w:rsidR="00936C4C">
        <w:rPr>
          <w:rFonts w:ascii="微软雅黑" w:eastAsia="微软雅黑" w:hAnsi="微软雅黑" w:cs="微软雅黑" w:hint="eastAsia"/>
          <w:sz w:val="22"/>
          <w:szCs w:val="22"/>
        </w:rPr>
        <w:t>火焰</w:t>
      </w:r>
      <w:r w:rsidR="00933024">
        <w:rPr>
          <w:rFonts w:ascii="微软雅黑" w:eastAsia="微软雅黑" w:hAnsi="微软雅黑" w:cs="微软雅黑" w:hint="eastAsia"/>
          <w:sz w:val="22"/>
          <w:szCs w:val="22"/>
        </w:rPr>
        <w:t>之花，花开之后所留下来的是一朵</w:t>
      </w:r>
      <w:r w:rsidR="00933024">
        <w:rPr>
          <w:rFonts w:ascii="微软雅黑" w:eastAsia="微软雅黑" w:hAnsi="微软雅黑" w:cs="微软雅黑" w:hint="eastAsia"/>
          <w:sz w:val="22"/>
          <w:szCs w:val="22"/>
        </w:rPr>
        <w:t>朵</w:t>
      </w:r>
      <w:r w:rsidR="00933024">
        <w:rPr>
          <w:rFonts w:ascii="微软雅黑" w:eastAsia="微软雅黑" w:hAnsi="微软雅黑" w:cs="微软雅黑" w:hint="eastAsia"/>
          <w:sz w:val="22"/>
          <w:szCs w:val="22"/>
        </w:rPr>
        <w:t>盛开的蘑菇，盛</w:t>
      </w:r>
      <w:r w:rsidR="00933024">
        <w:rPr>
          <w:rFonts w:ascii="微软雅黑" w:eastAsia="微软雅黑" w:hAnsi="微软雅黑" w:cs="微软雅黑" w:hint="eastAsia"/>
          <w:sz w:val="22"/>
          <w:szCs w:val="22"/>
        </w:rPr>
        <w:t>开的蘑菇就如同它自身的寿命一般，在空中仅仅存在了一会儿，便被风吹散消失在了空中，只留下了漫天的</w:t>
      </w:r>
      <w:r>
        <w:rPr>
          <w:rFonts w:ascii="微软雅黑" w:eastAsia="微软雅黑" w:hAnsi="微软雅黑" w:cs="微软雅黑" w:hint="eastAsia"/>
          <w:sz w:val="22"/>
          <w:szCs w:val="22"/>
        </w:rPr>
        <w:t>碎石和尘灰。</w:t>
      </w:r>
    </w:p>
    <w:p w:rsidR="0001351E" w:rsidP="005F768A" w14:paraId="7DE3724F" w14:textId="0C90E465">
      <w:pPr>
        <w:rPr>
          <w:rFonts w:ascii="微软雅黑" w:eastAsia="微软雅黑" w:hAnsi="微软雅黑" w:cs="微软雅黑"/>
          <w:sz w:val="22"/>
          <w:szCs w:val="22"/>
        </w:rPr>
      </w:pPr>
      <w:r>
        <w:rPr>
          <w:rFonts w:ascii="微软雅黑" w:eastAsia="微软雅黑" w:hAnsi="微软雅黑" w:cs="微软雅黑" w:hint="eastAsia"/>
          <w:sz w:val="22"/>
          <w:szCs w:val="22"/>
        </w:rPr>
        <w:t>数平方千米的范围，所有的山地没有一个地方是幸免于难的</w:t>
      </w:r>
      <w:r w:rsidR="000D37A1">
        <w:rPr>
          <w:rFonts w:ascii="微软雅黑" w:eastAsia="微软雅黑" w:hAnsi="微软雅黑" w:cs="微软雅黑" w:hint="eastAsia"/>
          <w:sz w:val="22"/>
          <w:szCs w:val="22"/>
        </w:rPr>
        <w:t>，一些</w:t>
      </w:r>
      <w:r w:rsidR="000D37A1">
        <w:rPr>
          <w:rFonts w:ascii="微软雅黑" w:eastAsia="微软雅黑" w:hAnsi="微软雅黑" w:cs="微软雅黑" w:hint="eastAsia"/>
          <w:sz w:val="22"/>
          <w:szCs w:val="22"/>
        </w:rPr>
        <w:t>坑不够</w:t>
      </w:r>
      <w:r w:rsidR="000D37A1">
        <w:rPr>
          <w:rFonts w:ascii="微软雅黑" w:eastAsia="微软雅黑" w:hAnsi="微软雅黑" w:cs="微软雅黑" w:hint="eastAsia"/>
          <w:sz w:val="22"/>
          <w:szCs w:val="22"/>
        </w:rPr>
        <w:t>深的都按照监控卫星之上的检测到的实际情况补刀。</w:t>
      </w:r>
    </w:p>
    <w:p w:rsidR="0060544D" w:rsidP="005F768A" w14:paraId="2D96BC4D" w14:textId="298C67DA">
      <w:pPr>
        <w:rPr>
          <w:rFonts w:ascii="微软雅黑" w:eastAsia="微软雅黑" w:hAnsi="微软雅黑" w:cs="微软雅黑"/>
          <w:sz w:val="22"/>
          <w:szCs w:val="22"/>
        </w:rPr>
      </w:pPr>
      <w:r>
        <w:rPr>
          <w:rFonts w:ascii="微软雅黑" w:eastAsia="微软雅黑" w:hAnsi="微软雅黑" w:cs="微软雅黑" w:hint="eastAsia"/>
          <w:sz w:val="22"/>
          <w:szCs w:val="22"/>
        </w:rPr>
        <w:t>上万发威</w:t>
      </w:r>
      <w:r>
        <w:rPr>
          <w:rFonts w:ascii="微软雅黑" w:eastAsia="微软雅黑" w:hAnsi="微软雅黑" w:cs="微软雅黑" w:hint="eastAsia"/>
          <w:sz w:val="22"/>
          <w:szCs w:val="22"/>
        </w:rPr>
        <w:t>力经过灵</w:t>
      </w:r>
      <w:r>
        <w:rPr>
          <w:rFonts w:ascii="微软雅黑" w:eastAsia="微软雅黑" w:hAnsi="微软雅黑" w:cs="微软雅黑" w:hint="eastAsia"/>
          <w:sz w:val="22"/>
          <w:szCs w:val="22"/>
        </w:rPr>
        <w:t>力加成的火箭弹就这样被打完了，整个过程持续的时间不到十分钟，在数</w:t>
      </w:r>
      <w:r>
        <w:rPr>
          <w:rFonts w:ascii="微软雅黑" w:eastAsia="微软雅黑" w:hAnsi="微软雅黑" w:cs="微软雅黑" w:hint="eastAsia"/>
          <w:sz w:val="22"/>
          <w:szCs w:val="22"/>
        </w:rPr>
        <w:t>百平方公里</w:t>
      </w:r>
      <w:r>
        <w:rPr>
          <w:rFonts w:ascii="微软雅黑" w:eastAsia="微软雅黑" w:hAnsi="微软雅黑" w:cs="微软雅黑" w:hint="eastAsia"/>
          <w:sz w:val="22"/>
          <w:szCs w:val="22"/>
        </w:rPr>
        <w:t>的面积</w:t>
      </w:r>
      <w:r>
        <w:rPr>
          <w:rFonts w:ascii="微软雅黑" w:eastAsia="微软雅黑" w:hAnsi="微软雅黑" w:cs="微软雅黑" w:hint="eastAsia"/>
          <w:sz w:val="22"/>
          <w:szCs w:val="22"/>
        </w:rPr>
        <w:t>之上都</w:t>
      </w:r>
      <w:r>
        <w:rPr>
          <w:rFonts w:ascii="微软雅黑" w:eastAsia="微软雅黑" w:hAnsi="微软雅黑" w:cs="微软雅黑" w:hint="eastAsia"/>
          <w:sz w:val="22"/>
          <w:szCs w:val="22"/>
        </w:rPr>
        <w:t>进行了轰炸，只是量还是太过于少，只是炸出了一条很深的沟壑出来。</w:t>
      </w:r>
    </w:p>
    <w:p w:rsidR="000D37A1" w:rsidP="005F768A" w14:paraId="765C78CC" w14:textId="37286C49">
      <w:pPr>
        <w:rPr>
          <w:rFonts w:ascii="微软雅黑" w:eastAsia="微软雅黑" w:hAnsi="微软雅黑" w:cs="微软雅黑"/>
          <w:sz w:val="22"/>
          <w:szCs w:val="22"/>
        </w:rPr>
      </w:pPr>
      <w:r>
        <w:rPr>
          <w:rFonts w:ascii="微软雅黑" w:eastAsia="微软雅黑" w:hAnsi="微软雅黑" w:cs="微软雅黑" w:hint="eastAsia"/>
          <w:sz w:val="22"/>
          <w:szCs w:val="22"/>
        </w:rPr>
        <w:t>“果然这样规模的火力覆盖看起来就是很舒服，比我直接把山给削了看起来更加的</w:t>
      </w:r>
      <w:r w:rsidR="004B08A8">
        <w:rPr>
          <w:rFonts w:ascii="微软雅黑" w:eastAsia="微软雅黑" w:hAnsi="微软雅黑" w:cs="微软雅黑" w:hint="eastAsia"/>
          <w:sz w:val="22"/>
          <w:szCs w:val="22"/>
        </w:rPr>
        <w:t>有视觉冲击感，只不过吧，这样的削山的效率还真是有些低。</w:t>
      </w:r>
      <w:r>
        <w:rPr>
          <w:rFonts w:ascii="微软雅黑" w:eastAsia="微软雅黑" w:hAnsi="微软雅黑" w:cs="微软雅黑" w:hint="eastAsia"/>
          <w:sz w:val="22"/>
          <w:szCs w:val="22"/>
        </w:rPr>
        <w:t>”</w:t>
      </w:r>
    </w:p>
    <w:p w:rsidR="00F66AC6" w:rsidP="005F768A" w14:paraId="1D8F7620" w14:textId="16101343">
      <w:pPr>
        <w:rPr>
          <w:rFonts w:ascii="微软雅黑" w:eastAsia="微软雅黑" w:hAnsi="微软雅黑" w:cs="微软雅黑"/>
          <w:sz w:val="22"/>
          <w:szCs w:val="22"/>
        </w:rPr>
      </w:pPr>
      <w:r>
        <w:rPr>
          <w:rFonts w:ascii="微软雅黑" w:eastAsia="微软雅黑" w:hAnsi="微软雅黑" w:cs="微软雅黑" w:hint="eastAsia"/>
          <w:sz w:val="22"/>
          <w:szCs w:val="22"/>
        </w:rPr>
        <w:t>“这已经是效率相对较高的一种方式了，每一枚火箭弹都得到了</w:t>
      </w:r>
      <w:r w:rsidR="0030462D">
        <w:rPr>
          <w:rFonts w:ascii="微软雅黑" w:eastAsia="微软雅黑" w:hAnsi="微软雅黑" w:cs="微软雅黑" w:hint="eastAsia"/>
          <w:sz w:val="22"/>
          <w:szCs w:val="22"/>
        </w:rPr>
        <w:t>控制来到它该到的地方去，这种轰炸方式甚至都不好说到底是不是火力覆盖，每一颗火箭弹都是可制导并且也是得到了制导进行了精确打击</w:t>
      </w:r>
      <w:r w:rsidR="00D83693">
        <w:rPr>
          <w:rFonts w:ascii="微软雅黑" w:eastAsia="微软雅黑" w:hAnsi="微软雅黑" w:cs="微软雅黑" w:hint="eastAsia"/>
          <w:sz w:val="22"/>
          <w:szCs w:val="22"/>
        </w:rPr>
        <w:t>，有目标的</w:t>
      </w:r>
      <w:r w:rsidR="008C61E0">
        <w:rPr>
          <w:rFonts w:ascii="微软雅黑" w:eastAsia="微软雅黑" w:hAnsi="微软雅黑" w:cs="微软雅黑" w:hint="eastAsia"/>
          <w:sz w:val="22"/>
          <w:szCs w:val="22"/>
        </w:rPr>
        <w:t>打击相比于没有一个精确目标的火力覆盖还是差了一些</w:t>
      </w:r>
      <w:r w:rsidR="00703FBD">
        <w:rPr>
          <w:rFonts w:ascii="微软雅黑" w:eastAsia="微软雅黑" w:hAnsi="微软雅黑" w:cs="微软雅黑" w:hint="eastAsia"/>
          <w:sz w:val="22"/>
          <w:szCs w:val="22"/>
        </w:rPr>
        <w:t>感觉</w:t>
      </w:r>
      <w:r w:rsidR="008C61E0">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01507A" w:rsidRPr="00661150" w:rsidP="005F768A" w14:paraId="01BFAB30" w14:textId="53E8299A">
      <w:pPr>
        <w:rPr>
          <w:rFonts w:ascii="微软雅黑" w:eastAsia="微软雅黑" w:hAnsi="微软雅黑" w:cs="微软雅黑"/>
          <w:sz w:val="22"/>
          <w:szCs w:val="22"/>
        </w:rPr>
      </w:pPr>
      <w:r>
        <w:rPr>
          <w:rFonts w:ascii="微软雅黑" w:eastAsia="微软雅黑" w:hAnsi="微软雅黑" w:cs="微软雅黑" w:hint="eastAsia"/>
          <w:sz w:val="22"/>
          <w:szCs w:val="22"/>
        </w:rPr>
        <w:t>“却</w:t>
      </w:r>
      <w:r w:rsidR="0060544D">
        <w:rPr>
          <w:rFonts w:ascii="微软雅黑" w:eastAsia="微软雅黑" w:hAnsi="微软雅黑" w:cs="微软雅黑" w:hint="eastAsia"/>
          <w:sz w:val="22"/>
          <w:szCs w:val="22"/>
        </w:rPr>
        <w:t>实</w:t>
      </w:r>
      <w:r>
        <w:rPr>
          <w:rFonts w:ascii="微软雅黑" w:eastAsia="微软雅黑" w:hAnsi="微软雅黑" w:cs="微软雅黑" w:hint="eastAsia"/>
          <w:sz w:val="22"/>
          <w:szCs w:val="22"/>
        </w:rPr>
        <w:t>，这种火力覆盖缺少拿点味道，密度是够了，但是缺少了那种随机性，不过这次我们的最终目的还是完成了的，这座山脉已经被开出了一个巨大的口子了，不过从目前来看这个口子似乎还是不怎么够大，下降的高度也是不怎么够，这么多的碎石处理起来也是有些麻烦。”</w:t>
      </w:r>
    </w:p>
    <w:p w:rsidR="00EA085E" w:rsidP="005F768A" w14:paraId="0DA01B0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“现在已经是很好的了，整体的高度已经下降了5</w:t>
      </w:r>
      <w:r>
        <w:rPr>
          <w:rFonts w:ascii="微软雅黑" w:eastAsia="微软雅黑" w:hAnsi="微软雅黑" w:cs="微软雅黑"/>
          <w:sz w:val="22"/>
          <w:szCs w:val="22"/>
        </w:rPr>
        <w:t>00</w:t>
      </w:r>
      <w:r>
        <w:rPr>
          <w:rFonts w:ascii="微软雅黑" w:eastAsia="微软雅黑" w:hAnsi="微软雅黑" w:cs="微软雅黑" w:hint="eastAsia"/>
          <w:sz w:val="22"/>
          <w:szCs w:val="22"/>
        </w:rPr>
        <w:t>多米了，造就了一个</w:t>
      </w:r>
      <w:r>
        <w:rPr>
          <w:rFonts w:ascii="微软雅黑" w:eastAsia="微软雅黑" w:hAnsi="微软雅黑" w:cs="微软雅黑" w:hint="eastAsia"/>
          <w:sz w:val="22"/>
          <w:szCs w:val="22"/>
        </w:rPr>
        <w:t>宽3</w:t>
      </w:r>
      <w:r>
        <w:rPr>
          <w:rFonts w:ascii="微软雅黑" w:eastAsia="微软雅黑" w:hAnsi="微软雅黑" w:cs="微软雅黑"/>
          <w:sz w:val="22"/>
          <w:szCs w:val="22"/>
        </w:rPr>
        <w:t>00</w:t>
      </w:r>
      <w:r>
        <w:rPr>
          <w:rFonts w:ascii="微软雅黑" w:eastAsia="微软雅黑" w:hAnsi="微软雅黑" w:cs="微软雅黑" w:hint="eastAsia"/>
          <w:sz w:val="22"/>
          <w:szCs w:val="22"/>
        </w:rPr>
        <w:t>米左右，长3</w:t>
      </w:r>
      <w:r>
        <w:rPr>
          <w:rFonts w:ascii="微软雅黑" w:eastAsia="微软雅黑" w:hAnsi="微软雅黑" w:cs="微软雅黑"/>
          <w:sz w:val="22"/>
          <w:szCs w:val="22"/>
        </w:rPr>
        <w:t>0</w:t>
      </w:r>
      <w:r>
        <w:rPr>
          <w:rFonts w:ascii="微软雅黑" w:eastAsia="微软雅黑" w:hAnsi="微软雅黑" w:cs="微软雅黑" w:hint="eastAsia"/>
          <w:sz w:val="22"/>
          <w:szCs w:val="22"/>
        </w:rPr>
        <w:t>km作用，平均深度为5</w:t>
      </w:r>
      <w:r>
        <w:rPr>
          <w:rFonts w:ascii="微软雅黑" w:eastAsia="微软雅黑" w:hAnsi="微软雅黑" w:cs="微软雅黑"/>
          <w:sz w:val="22"/>
          <w:szCs w:val="22"/>
        </w:rPr>
        <w:t>80</w:t>
      </w:r>
      <w:r>
        <w:rPr>
          <w:rFonts w:ascii="微软雅黑" w:eastAsia="微软雅黑" w:hAnsi="微软雅黑" w:cs="微软雅黑" w:hint="eastAsia"/>
          <w:sz w:val="22"/>
          <w:szCs w:val="22"/>
        </w:rPr>
        <w:t>M的大沟了，这个沟虽然对于整体的气候改变作用并不大，不过也是有相当的作用的。</w:t>
      </w:r>
    </w:p>
    <w:p w:rsidR="00A34C2D" w:rsidP="005F768A" w14:paraId="3ADA0A47" w14:textId="6DDDABF5">
      <w:pPr>
        <w:rPr>
          <w:rFonts w:ascii="微软雅黑" w:eastAsia="微软雅黑" w:hAnsi="微软雅黑" w:cs="微软雅黑"/>
          <w:sz w:val="22"/>
          <w:szCs w:val="22"/>
        </w:rPr>
      </w:pPr>
      <w:r>
        <w:rPr>
          <w:rFonts w:ascii="微软雅黑" w:eastAsia="微软雅黑" w:hAnsi="微软雅黑" w:cs="微软雅黑" w:hint="eastAsia"/>
          <w:sz w:val="22"/>
          <w:szCs w:val="22"/>
        </w:rPr>
        <w:t>只是……周围的山峰上还是堆积相当的碎石，原本的山脚也被填了很多。</w:t>
      </w:r>
      <w:r w:rsidR="00242884">
        <w:rPr>
          <w:rFonts w:ascii="微软雅黑" w:eastAsia="微软雅黑" w:hAnsi="微软雅黑" w:cs="微软雅黑" w:hint="eastAsia"/>
          <w:sz w:val="22"/>
          <w:szCs w:val="22"/>
        </w:rPr>
        <w:t>”</w:t>
      </w:r>
    </w:p>
    <w:p w:rsidR="00D86B20" w:rsidP="005F768A" w14:paraId="7EBD1B8F" w14:textId="3EE04754">
      <w:pPr>
        <w:rPr>
          <w:rFonts w:ascii="微软雅黑" w:eastAsia="微软雅黑" w:hAnsi="微软雅黑" w:cs="微软雅黑"/>
          <w:sz w:val="22"/>
          <w:szCs w:val="22"/>
        </w:rPr>
      </w:pPr>
      <w:r>
        <w:rPr>
          <w:rFonts w:ascii="微软雅黑" w:eastAsia="微软雅黑" w:hAnsi="微软雅黑" w:cs="微软雅黑" w:hint="eastAsia"/>
          <w:sz w:val="22"/>
          <w:szCs w:val="22"/>
        </w:rPr>
        <w:t>“嘛，有了灵气加成的火箭弹能够有这样的表现也是很不错的了，既然已经决定了要</w:t>
      </w:r>
      <w:r>
        <w:rPr>
          <w:rFonts w:ascii="微软雅黑" w:eastAsia="微软雅黑" w:hAnsi="微软雅黑" w:cs="微软雅黑" w:hint="eastAsia"/>
          <w:sz w:val="22"/>
          <w:szCs w:val="22"/>
        </w:rPr>
        <w:t>改变整个西部地区的干旱气候，减少沙漠的面积我还是自己动手把事情给完成了吧，也就不用麻烦官方的那些人来清理这个地方的碎石了，他们还没有这样的能力。”</w:t>
      </w:r>
    </w:p>
    <w:p w:rsidR="00D40270" w:rsidP="005F768A" w14:paraId="3D1D24E0" w14:textId="326216FA">
      <w:pPr>
        <w:rPr>
          <w:rFonts w:ascii="微软雅黑" w:eastAsia="微软雅黑" w:hAnsi="微软雅黑" w:cs="微软雅黑"/>
          <w:sz w:val="22"/>
          <w:szCs w:val="22"/>
        </w:rPr>
      </w:pPr>
      <w:r>
        <w:rPr>
          <w:rFonts w:ascii="微软雅黑" w:eastAsia="微软雅黑" w:hAnsi="微软雅黑" w:cs="微软雅黑" w:hint="eastAsia"/>
          <w:sz w:val="22"/>
          <w:szCs w:val="22"/>
        </w:rPr>
        <w:t>“那么姐姐你打算使用什么样的方式来解决这个问题呢？直接炸了的话对于周围的影响恐怕有一点大了。”</w:t>
      </w:r>
    </w:p>
    <w:p w:rsidR="003D3B3B" w:rsidP="005F768A" w14:paraId="181711D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“没事，要相信这方圆</w:t>
      </w:r>
      <w:r>
        <w:rPr>
          <w:rFonts w:ascii="微软雅黑" w:eastAsia="微软雅黑" w:hAnsi="微软雅黑" w:cs="微软雅黑" w:hint="eastAsia"/>
          <w:sz w:val="22"/>
          <w:szCs w:val="22"/>
        </w:rPr>
        <w:t>百公里</w:t>
      </w:r>
      <w:r>
        <w:rPr>
          <w:rFonts w:ascii="微软雅黑" w:eastAsia="微软雅黑" w:hAnsi="微软雅黑" w:cs="微软雅黑" w:hint="eastAsia"/>
          <w:sz w:val="22"/>
          <w:szCs w:val="22"/>
        </w:rPr>
        <w:t>都是没有任何的人类活动的，只有为什么就有点意思了，唯一可惜了点的就是这个地方的稀有动植物还挺多的，不知道这一下又该在人类的灭绝的动植物名单之上添加多少名单啊</w:t>
      </w:r>
      <w:r>
        <w:rPr>
          <w:rFonts w:ascii="微软雅黑" w:eastAsia="微软雅黑" w:hAnsi="微软雅黑" w:cs="微软雅黑" w:hint="eastAsia"/>
          <w:sz w:val="22"/>
          <w:szCs w:val="22"/>
        </w:rPr>
        <w:t>。</w:t>
      </w:r>
    </w:p>
    <w:p w:rsidR="003D3B3B" w:rsidP="005F768A" w14:paraId="7151B7D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不过了，挡住人类自身发展的东西灭掉似乎也没有什么不对的，至少要比等着这些动植物因为受到辐射的原因发生了变异要好上很多很多，不然到时候买一个东西还会说话怕</w:t>
      </w:r>
      <w:r>
        <w:rPr>
          <w:rFonts w:ascii="微软雅黑" w:eastAsia="微软雅黑" w:hAnsi="微软雅黑" w:cs="微软雅黑" w:hint="eastAsia"/>
          <w:sz w:val="22"/>
          <w:szCs w:val="22"/>
        </w:rPr>
        <w:t>不是得吓个</w:t>
      </w:r>
      <w:r>
        <w:rPr>
          <w:rFonts w:ascii="微软雅黑" w:eastAsia="微软雅黑" w:hAnsi="微软雅黑" w:cs="微软雅黑" w:hint="eastAsia"/>
          <w:sz w:val="22"/>
          <w:szCs w:val="22"/>
        </w:rPr>
        <w:t>半死。</w:t>
      </w:r>
    </w:p>
    <w:p w:rsidR="00D40270" w:rsidP="005F768A" w14:paraId="7818322F" w14:textId="496CEFDC">
      <w:pPr>
        <w:rPr>
          <w:rFonts w:ascii="微软雅黑" w:eastAsia="微软雅黑" w:hAnsi="微软雅黑" w:cs="微软雅黑"/>
          <w:sz w:val="22"/>
          <w:szCs w:val="22"/>
        </w:rPr>
      </w:pP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，爱丽，最近那个小日子过得不错的国家是不是又在整些什么</w:t>
      </w:r>
      <w:r>
        <w:rPr>
          <w:rFonts w:ascii="微软雅黑" w:eastAsia="微软雅黑" w:hAnsi="微软雅黑" w:cs="微软雅黑" w:hint="eastAsia"/>
          <w:sz w:val="22"/>
          <w:szCs w:val="22"/>
        </w:rPr>
        <w:t>幺</w:t>
      </w:r>
      <w:r>
        <w:rPr>
          <w:rFonts w:ascii="微软雅黑" w:eastAsia="微软雅黑" w:hAnsi="微软雅黑" w:cs="微软雅黑" w:hint="eastAsia"/>
          <w:sz w:val="22"/>
          <w:szCs w:val="22"/>
        </w:rPr>
        <w:t>蛾子，</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太平洋之上的平均辐射值又上升了许多。</w:t>
      </w:r>
      <w:r>
        <w:rPr>
          <w:rFonts w:ascii="微软雅黑" w:eastAsia="微软雅黑" w:hAnsi="微软雅黑" w:cs="微软雅黑" w:hint="eastAsia"/>
          <w:sz w:val="22"/>
          <w:szCs w:val="22"/>
        </w:rPr>
        <w:t>”</w:t>
      </w:r>
    </w:p>
    <w:p w:rsidR="0001507A" w:rsidP="005F768A" w14:paraId="523F24A4" w14:textId="07CE1E21">
      <w:pPr>
        <w:rPr>
          <w:rFonts w:ascii="微软雅黑" w:eastAsia="微软雅黑" w:hAnsi="微软雅黑" w:cs="微软雅黑"/>
          <w:sz w:val="22"/>
          <w:szCs w:val="22"/>
        </w:rPr>
      </w:pPr>
      <w:r>
        <w:rPr>
          <w:rFonts w:ascii="微软雅黑" w:eastAsia="微软雅黑" w:hAnsi="微软雅黑" w:cs="微软雅黑" w:hint="eastAsia"/>
          <w:sz w:val="22"/>
          <w:szCs w:val="22"/>
        </w:rPr>
        <w:t>“还能够怎么，还不就是那些鬼子又倒了很多的核废水下去呗，还能够怎样呢？现在已经在研究如何能够快速且安全的消除那些有辐射源的东西，如果不是形势实在是有些难了，我才不会调集宝贵的研究力量去研究这些东西。”</w:t>
      </w:r>
    </w:p>
    <w:p w:rsidR="003D3B3B" w:rsidP="005F768A" w14:paraId="09668DF1" w14:textId="7D1405EA">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156896">
        <w:rPr>
          <w:rFonts w:ascii="微软雅黑" w:eastAsia="微软雅黑" w:hAnsi="微软雅黑" w:cs="微软雅黑" w:hint="eastAsia"/>
          <w:sz w:val="22"/>
          <w:szCs w:val="22"/>
        </w:rPr>
        <w:t>行了，研究就可以慢慢来，问题的话我要不了多少时间就可以解决了，这种核废水泄露的问题还是很好解决的，就是有那么一点点的不人道而已啦，嘿嘿</w:t>
      </w:r>
      <w:r w:rsidR="00156896">
        <w:rPr>
          <w:rFonts w:ascii="微软雅黑" w:eastAsia="微软雅黑" w:hAnsi="微软雅黑" w:cs="微软雅黑" w:hint="eastAsia"/>
          <w:sz w:val="22"/>
          <w:szCs w:val="22"/>
        </w:rPr>
        <w:t>嘿</w:t>
      </w:r>
      <w:r w:rsidR="00156896">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3D3B3B" w:rsidP="005F768A" w14:paraId="2B93413B" w14:textId="696A0B9A">
      <w:pPr>
        <w:rPr>
          <w:rFonts w:ascii="微软雅黑" w:eastAsia="微软雅黑" w:hAnsi="微软雅黑" w:cs="微软雅黑"/>
          <w:sz w:val="22"/>
          <w:szCs w:val="22"/>
        </w:rPr>
      </w:pPr>
      <w:r>
        <w:rPr>
          <w:rFonts w:ascii="微软雅黑" w:eastAsia="微软雅黑" w:hAnsi="微软雅黑" w:cs="微软雅黑" w:hint="eastAsia"/>
          <w:sz w:val="22"/>
          <w:szCs w:val="22"/>
        </w:rPr>
        <w:t>说罢，原本因为爆炸散逸在空气之中的灵气再次被孙源玲凝结了起来，普通的火箭弹就算是附上了灵气，但是因为附着的方式并不是正确的，只能能够简单的增加一点点的威力，还不如直接使用这些灵气就行开山来的效率高。</w:t>
      </w:r>
    </w:p>
    <w:p w:rsidR="007642DF" w:rsidP="005F768A" w14:paraId="44685174" w14:textId="6E786729">
      <w:pPr>
        <w:rPr>
          <w:rFonts w:ascii="微软雅黑" w:eastAsia="微软雅黑" w:hAnsi="微软雅黑" w:cs="微软雅黑"/>
          <w:sz w:val="22"/>
          <w:szCs w:val="22"/>
        </w:rPr>
      </w:pPr>
      <w:r>
        <w:rPr>
          <w:rFonts w:ascii="微软雅黑" w:eastAsia="微软雅黑" w:hAnsi="微软雅黑" w:cs="微软雅黑" w:hint="eastAsia"/>
          <w:sz w:val="22"/>
          <w:szCs w:val="22"/>
        </w:rPr>
        <w:t>聚集的时间很短，但是天地之中的灵气都别凝结在了一条细线之上。只见一条天地相接的一根光线穿透了孙源玲前方的山峦……</w:t>
      </w:r>
    </w:p>
    <w:p w:rsidR="007626D1" w:rsidP="005F768A" w14:paraId="4EC229CD" w14:textId="09CA8EEB">
      <w:pPr>
        <w:rPr>
          <w:rFonts w:ascii="微软雅黑" w:eastAsia="微软雅黑" w:hAnsi="微软雅黑" w:cs="微软雅黑"/>
          <w:sz w:val="22"/>
          <w:szCs w:val="22"/>
        </w:rPr>
      </w:pPr>
    </w:p>
    <w:p w:rsidR="007626D1" w:rsidP="005F768A" w14:paraId="3AD980FF" w14:textId="1C1A71C1">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