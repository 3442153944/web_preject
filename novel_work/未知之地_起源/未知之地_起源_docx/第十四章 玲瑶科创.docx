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678AA7D9" w14:textId="77777777">
      <w:pPr>
        <w:pStyle w:val="Heading2"/>
      </w:pPr>
      <w:r w:rsidRPr="00DF4D1D">
        <w:rPr>
          <w:rFonts w:hint="eastAsia"/>
        </w:rPr>
        <w:t>第十四章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玲</w:t>
      </w:r>
      <w:r w:rsidRPr="00DF4D1D">
        <w:rPr>
          <w:rFonts w:hint="eastAsia"/>
        </w:rPr>
        <w:t>瑶科创</w:t>
      </w:r>
    </w:p>
    <w:p w:rsidR="00EA55F0" w:rsidRPr="00DF4D1D" w:rsidP="005F768A" w14:paraId="4D56280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孙源玲申请的公司很快就通过审核了，只不过没有想到在线申请也可以这么快的通过了。只不过要将自己的个人资料的复印件快递过去就有些麻烦了。</w:t>
      </w:r>
    </w:p>
    <w:p w:rsidR="00EA55F0" w:rsidRPr="00DF4D1D" w:rsidP="005F768A" w14:paraId="7D4A08C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“嗯？现在的事情办理有这么迅速的吗？爱丽，是不是高了些小动作。我可知道办些事情每个几天都是弄不完的。”</w:t>
      </w:r>
    </w:p>
    <w:p w:rsidR="00EA55F0" w:rsidRPr="00DF4D1D" w:rsidP="005F768A" w14:paraId="1C3FA6A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“主人，你想多了。虽然我要搞小动作很容易，但是没那个必要。你要相信</w:t>
      </w:r>
      <w:r w:rsidRPr="00DF4D1D">
        <w:rPr>
          <w:rFonts w:ascii="微软雅黑" w:eastAsia="微软雅黑" w:hAnsi="微软雅黑"/>
          <w:color w:val="000000"/>
          <w:sz w:val="22"/>
          <w:szCs w:val="22"/>
          <w:shd w:val="clear" w:color="auto" w:fill="FFFFFF"/>
        </w:rPr>
        <w:t>Government department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的办事效率，为了方便人民国家还是做了很多的工作的。不要认为那些公务员上班就是在那儿玩。”</w:t>
      </w:r>
    </w:p>
    <w:p w:rsidR="00EA55F0" w:rsidRPr="00DF4D1D" w:rsidP="005F768A" w14:paraId="50E8AE3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“是是是，我知道了。我不该怀疑你的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emmm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人品的，话说——这个应该叫做人品吗？”</w:t>
      </w:r>
    </w:p>
    <w:p w:rsidR="00EA55F0" w:rsidRPr="00DF4D1D" w:rsidP="005F768A" w14:paraId="0970E04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人工智能到底算不算是人，这个问题还真的是不好判断。因为当人工智能拥有了自我，也就是自我的意识，拥有了思维，到底算不算是人类的一员。毕竟在未来人类的科技足够发达的时候，是可以制造出可供人工智能使用的躯体。这个躯体可以是十分强劲的躯体，它的整体构造就类似于终结者中的躯体。它们拥有着十分强大的战斗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能力，且因为是人工智能可以不怕疲劳。</w:t>
      </w:r>
    </w:p>
    <w:p w:rsidR="00EA55F0" w:rsidRPr="00DF4D1D" w:rsidP="005F768A" w14:paraId="4A59E62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这种类型的人工智能注定是要上战场的，是要去战斗的。可以赋予其智慧，但是不可赋予其自主，这是一种安全措施。防止意外的安全措施，没有自主就是只能听从命令的机器。</w:t>
      </w:r>
    </w:p>
    <w:p w:rsidR="00EA55F0" w:rsidRPr="00DF4D1D" w:rsidP="005F768A" w14:paraId="75DE590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躯体并不是说只能是冰冷的机器，还可以是活生生的人，是生物。既向初生的孩童的大脑中植入芯片，这块芯片可能并不大。但是可以大幅度的提高思维的能力。如果将芯片当成控制装置或者存储器，运算器，由人的躯体来提供能量维持运转。将拥有自我意识和智慧的人工智能放在其中运行，限制其权限。那么这算不算是个人呢？因为使用的是人类的躯体，这也是可以进行繁衍的。可以进行思考的就算不赋予其自我也是有可能诞生自我。大脑的细胞大概有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^</w:t>
      </w:r>
      <w:r w:rsidRPr="00DF4D1D">
        <w:rPr>
          <w:rFonts w:ascii="微软雅黑" w:eastAsia="微软雅黑" w:hAnsi="微软雅黑" w:cs="微软雅黑"/>
          <w:sz w:val="22"/>
          <w:szCs w:val="22"/>
        </w:rPr>
        <w:t>10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个，并且细胞之间的连接方式是复杂且随机的，甚至在成长的过程中还会出现变化。这种变化就算可控也是相当的困难，而且也没有那个必要。在这种情况下运行的人工智能就算不赋予它自我，也有可能诞生自我并且还不是可控的。</w:t>
      </w:r>
    </w:p>
    <w:p w:rsidR="00EA55F0" w:rsidRPr="00DF4D1D" w:rsidP="005F768A" w14:paraId="6E094D1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那么由人来创造的人工智能移动到人的躯体中，使其驱使人的躯体。那么这算不算是个人呢？社会能不能接纳呢？这是个问题——</w:t>
      </w:r>
    </w:p>
    <w:p w:rsidR="00EA55F0" w:rsidRPr="00DF4D1D" w:rsidP="005F768A" w14:paraId="75E00B9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“请问主人，我的人品怎么了？难道不好吗？我觉得主人的人品才不好，果然资本的嘴脸的都是黑的。哼——”</w:t>
      </w:r>
    </w:p>
    <w:p w:rsidR="00EA55F0" w:rsidRPr="00DF4D1D" w:rsidP="005F768A" w14:paraId="2F2A0A7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此时的孙源玲有些凌乱，自己创造了一个什么？为什么我要赋予她自我意识？感觉自己被调戏了，什么时候学会撒娇的？难道是我家的</w:t>
      </w:r>
      <w:r w:rsidRPr="00DF4D1D">
        <w:rPr>
          <w:rFonts w:ascii="微软雅黑" w:eastAsia="微软雅黑" w:hAnsi="微软雅黑" w:cs="微软雅黑"/>
          <w:sz w:val="22"/>
          <w:szCs w:val="22"/>
        </w:rPr>
        <w:t>Artificial Intelligence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看上我了，</w:t>
      </w:r>
      <w:r w:rsidRPr="00DF4D1D">
        <w:rPr>
          <w:rFonts w:ascii="微软雅黑" w:eastAsia="微软雅黑" w:hAnsi="微软雅黑" w:cs="微软雅黑"/>
          <w:sz w:val="22"/>
          <w:szCs w:val="22"/>
        </w:rPr>
        <w:t>Artificial Intelligence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爱上我是不是搞错了什么？</w:t>
      </w:r>
    </w:p>
    <w:p w:rsidR="00EA55F0" w:rsidRPr="00DF4D1D" w:rsidP="005F768A" w14:paraId="7ADFF98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“行了行了，要是没有事情的话就找点事做。比如把漂亮国的机密资料给复制一份给我行吧。”</w:t>
      </w:r>
    </w:p>
    <w:p w:rsidR="00EA55F0" w:rsidRPr="00DF4D1D" w:rsidP="005F768A" w14:paraId="7D7588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“好的主人”</w:t>
      </w:r>
    </w:p>
    <w:p w:rsidR="00EA55F0" w:rsidRPr="00DF4D1D" w:rsidP="005F768A" w14:paraId="20F95DD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至于要多长的时间，这个就决定于漂亮国的国家秘密服务器的贷款上限了。至于有没有连接外网这个可以想办法解决，例如利用那个地区周围的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wifi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信号进行传输，电话线也成。在网络的世界中是没有不透风的墙的，至于绝对的物理隔断。那还算是什么网上的用户的啊，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艹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EA55F0" w:rsidRPr="00DF4D1D" w:rsidP="005F768A" w14:paraId="1992B3F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个地星上没有什么信息是可以绝对隐藏的，只不过是愿不愿意溯源而已。因为没有任何情报的情况下，利用最近的信息进行溯源就要进行超大量的计算。或者直接使用秘法窥探过去，不能干涉。因为这会造成相当严重的后果，就那么一个小小的动作都有可能引起巨大的风暴，造成极其严重的蝴蝶效应。</w:t>
      </w:r>
    </w:p>
    <w:p w:rsidR="00EA55F0" w:rsidRPr="00DF4D1D" w:rsidP="005F768A" w14:paraId="2C0DD10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“对了，爱丽。咱公司的业务范围是那些啊？”</w:t>
      </w:r>
    </w:p>
    <w:p w:rsidR="00EA55F0" w:rsidRPr="00DF4D1D" w:rsidP="005F768A" w14:paraId="291A023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“主人，我把能够申请的都申请了。医药，软件，汽车，芯片制造，工业制造……”</w:t>
      </w:r>
    </w:p>
    <w:p w:rsidR="00EA55F0" w:rsidRPr="00DF4D1D" w:rsidP="005F768A" w14:paraId="65D4DD8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停停停，就是说把能够正常申请到的业务范围都给申请到了吧。也好，这样在以后可以省下很多的麻饭。那么咱公司上市的第一款产品就是基于底层优化的软件了。爱丽，可不可以解决？优化范围是基于Linux的Android，基于Windows的Windows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phone，基于Unix的Apple。其他的就不用管了，我会给你3</w:t>
      </w:r>
      <w:r w:rsidRPr="00DF4D1D">
        <w:rPr>
          <w:rFonts w:ascii="微软雅黑" w:eastAsia="微软雅黑" w:hAnsi="微软雅黑" w:cs="微软雅黑"/>
          <w:sz w:val="22"/>
          <w:szCs w:val="22"/>
        </w:rPr>
        <w:t>2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对量子比特的运算速度，尽快的搞出来吧。”</w:t>
      </w:r>
    </w:p>
    <w:p w:rsidR="00EA55F0" w:rsidRPr="00DF4D1D" w:rsidP="005F768A" w14:paraId="3243C8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“好的，主人。预计在一个小时后就可以完成软件的设计，请耐心等待。”</w:t>
      </w:r>
    </w:p>
    <w:p w:rsidR="00EA55F0" w:rsidRPr="00DF4D1D" w:rsidP="005F768A" w14:paraId="6D7E4018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3</w:t>
      </w:r>
      <w:r w:rsidRPr="00DF4D1D">
        <w:rPr>
          <w:rFonts w:ascii="微软雅黑" w:eastAsia="微软雅黑" w:hAnsi="微软雅黑" w:cs="微软雅黑"/>
          <w:sz w:val="22"/>
          <w:szCs w:val="22"/>
        </w:rPr>
        <w:t>2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对量子比特，似乎并不多。但是就这3</w:t>
      </w:r>
      <w:r w:rsidRPr="00DF4D1D">
        <w:rPr>
          <w:rFonts w:ascii="微软雅黑" w:eastAsia="微软雅黑" w:hAnsi="微软雅黑" w:cs="微软雅黑"/>
          <w:sz w:val="22"/>
          <w:szCs w:val="22"/>
        </w:rPr>
        <w:t>2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对两字比特的运算速度比运算速度达到了2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Arial"/>
          <w:color w:val="222222"/>
          <w:sz w:val="22"/>
          <w:szCs w:val="22"/>
          <w:shd w:val="clear" w:color="auto" w:fill="FFFFFF"/>
        </w:rPr>
        <w:t> </w:t>
      </w:r>
      <w:hyperlink r:id="rId6" w:tooltip="PFLOPS" w:history="1">
        <w:r w:rsidRPr="00DF4D1D">
          <w:rPr>
            <w:rFonts w:ascii="微软雅黑" w:eastAsia="微软雅黑" w:hAnsi="微软雅黑"/>
            <w:sz w:val="22"/>
            <w:szCs w:val="22"/>
          </w:rPr>
          <w:t>PFLOPS</w:t>
        </w:r>
      </w:hyperlink>
      <w:r w:rsidRPr="00DF4D1D">
        <w:rPr>
          <w:rFonts w:ascii="微软雅黑" w:eastAsia="微软雅黑" w:hAnsi="微软雅黑" w:hint="eastAsia"/>
          <w:sz w:val="22"/>
          <w:szCs w:val="22"/>
        </w:rPr>
        <w:t>（2</w:t>
      </w:r>
      <w:r w:rsidRPr="00DF4D1D">
        <w:rPr>
          <w:rFonts w:ascii="微软雅黑" w:eastAsia="微软雅黑" w:hAnsi="微软雅黑"/>
          <w:sz w:val="22"/>
          <w:szCs w:val="22"/>
        </w:rPr>
        <w:t>0</w:t>
      </w:r>
      <w:r w:rsidRPr="00DF4D1D">
        <w:rPr>
          <w:rFonts w:ascii="微软雅黑" w:eastAsia="微软雅黑" w:hAnsi="微软雅黑" w:hint="eastAsia"/>
          <w:sz w:val="22"/>
          <w:szCs w:val="22"/>
        </w:rPr>
        <w:t>亿亿</w:t>
      </w:r>
      <w:r w:rsidRPr="00DF4D1D">
        <w:rPr>
          <w:rFonts w:ascii="微软雅黑" w:eastAsia="微软雅黑" w:hAnsi="微软雅黑" w:hint="eastAsia"/>
          <w:sz w:val="22"/>
          <w:szCs w:val="22"/>
        </w:rPr>
        <w:t>次每秒的浮点运算）的summit还要快上万倍。因为它没有纠错的量子比特，这意味着它的每对两字比特都是有效的可以参与运算的。</w:t>
      </w:r>
    </w:p>
    <w:p w:rsidR="00EA55F0" w:rsidRPr="00DF4D1D" w:rsidP="005F768A" w14:paraId="1F6DC930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一个小时的时间很快就过去了，在这期间孙源玲在小破站上发布了自己产品的动</w:t>
      </w:r>
      <w:r w:rsidRPr="00DF4D1D">
        <w:rPr>
          <w:rFonts w:ascii="微软雅黑" w:eastAsia="微软雅黑" w:hAnsi="微软雅黑" w:hint="eastAsia"/>
          <w:sz w:val="22"/>
          <w:szCs w:val="22"/>
        </w:rPr>
        <w:t>态。并且在自己公司的官网上发布了公告，说明产品的作用和特性。搭载</w:t>
      </w:r>
      <w:r w:rsidRPr="00DF4D1D">
        <w:rPr>
          <w:rFonts w:ascii="微软雅黑" w:eastAsia="微软雅黑" w:hAnsi="微软雅黑" w:hint="eastAsia"/>
          <w:sz w:val="22"/>
          <w:szCs w:val="22"/>
        </w:rPr>
        <w:t>这个官网的</w:t>
      </w:r>
      <w:r w:rsidRPr="00DF4D1D">
        <w:rPr>
          <w:rFonts w:ascii="微软雅黑" w:eastAsia="微软雅黑" w:hAnsi="微软雅黑" w:hint="eastAsia"/>
          <w:sz w:val="22"/>
          <w:szCs w:val="22"/>
        </w:rPr>
        <w:t>服务器还是他之前配置的那台服务器，能勉强用用。实在不行就由爱丽暂时代理一下。</w:t>
      </w:r>
    </w:p>
    <w:p w:rsidR="00EA55F0" w:rsidRPr="00DF4D1D" w:rsidP="005F768A" w14:paraId="51CC02A4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“主人，优化软件已经全部编译完成。且完成了加密和封装。”</w:t>
      </w:r>
    </w:p>
    <w:p w:rsidR="00EA55F0" w:rsidRPr="00DF4D1D" w:rsidP="005F768A" w14:paraId="1A8E1D01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“好的，我来测试一下吧。顺带的录制一个视频，这样就可以进行宣传了。上传到官网上没有？”</w:t>
      </w:r>
    </w:p>
    <w:p w:rsidR="00EA55F0" w:rsidRPr="00DF4D1D" w:rsidP="005F768A" w14:paraId="58FB7785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“已经完成上传了，主人。”</w:t>
      </w:r>
    </w:p>
    <w:p w:rsidR="00EA55F0" w:rsidRPr="00DF4D1D" w:rsidP="005F768A" w14:paraId="42250015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接着就是拿出手机，进入官网，下载软件。</w:t>
      </w:r>
    </w:p>
    <w:p w:rsidR="00EA55F0" w:rsidRPr="00DF4D1D" w:rsidP="005F768A" w14:paraId="20810C82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孙源玲就拿了一部HUAWEI</w:t>
      </w:r>
      <w:r w:rsidRPr="00DF4D1D">
        <w:rPr>
          <w:rFonts w:ascii="微软雅黑" w:eastAsia="微软雅黑" w:hAnsi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hint="eastAsia"/>
          <w:sz w:val="22"/>
          <w:szCs w:val="22"/>
        </w:rPr>
        <w:t>mate</w:t>
      </w:r>
      <w:r w:rsidRPr="00DF4D1D">
        <w:rPr>
          <w:rFonts w:ascii="微软雅黑" w:eastAsia="微软雅黑" w:hAnsi="微软雅黑"/>
          <w:sz w:val="22"/>
          <w:szCs w:val="22"/>
        </w:rPr>
        <w:t>20</w:t>
      </w:r>
      <w:r w:rsidRPr="00DF4D1D">
        <w:rPr>
          <w:rFonts w:ascii="微软雅黑" w:eastAsia="微软雅黑" w:hAnsi="微软雅黑" w:hint="eastAsia"/>
          <w:sz w:val="22"/>
          <w:szCs w:val="22"/>
        </w:rPr>
        <w:t>进行优化测试。</w:t>
      </w:r>
    </w:p>
    <w:p w:rsidR="00EA55F0" w:rsidRPr="00DF4D1D" w:rsidP="005F768A" w14:paraId="11C999C4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“爱丽，在Android上的优化表现怎么样？”</w:t>
      </w:r>
    </w:p>
    <w:p w:rsidR="00EA55F0" w:rsidRPr="00DF4D1D" w:rsidP="005F768A" w14:paraId="7E1CB311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“主人，理论上。各方面的提升超过了5</w:t>
      </w:r>
      <w:r w:rsidRPr="00DF4D1D">
        <w:rPr>
          <w:rFonts w:ascii="微软雅黑" w:eastAsia="微软雅黑" w:hAnsi="微软雅黑"/>
          <w:sz w:val="22"/>
          <w:szCs w:val="22"/>
        </w:rPr>
        <w:t>0</w:t>
      </w:r>
      <w:r w:rsidRPr="00DF4D1D">
        <w:rPr>
          <w:rFonts w:ascii="微软雅黑" w:eastAsia="微软雅黑" w:hAnsi="微软雅黑" w:hint="eastAsia"/>
          <w:sz w:val="22"/>
          <w:szCs w:val="22"/>
        </w:rPr>
        <w:t>%，在画面显示和运算上提上达到了1</w:t>
      </w:r>
      <w:r w:rsidRPr="00DF4D1D">
        <w:rPr>
          <w:rFonts w:ascii="微软雅黑" w:eastAsia="微软雅黑" w:hAnsi="微软雅黑"/>
          <w:sz w:val="22"/>
          <w:szCs w:val="22"/>
        </w:rPr>
        <w:t>00</w:t>
      </w:r>
      <w:r w:rsidRPr="00DF4D1D">
        <w:rPr>
          <w:rFonts w:ascii="微软雅黑" w:eastAsia="微软雅黑" w:hAnsi="微软雅黑" w:hint="eastAsia"/>
          <w:sz w:val="22"/>
          <w:szCs w:val="22"/>
        </w:rPr>
        <w:t>%。在拍照、显示、后台的调用等方面都是进行了优化。也可以访问世界的网络，不会遭到墙的阻拦。”</w:t>
      </w:r>
    </w:p>
    <w:p w:rsidR="00EA55F0" w:rsidRPr="00DF4D1D" w:rsidP="005F768A" w14:paraId="2E0E7C3A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“彳亍，挺好的。”</w:t>
      </w:r>
    </w:p>
    <w:p w:rsidR="00EA55F0" w:rsidRPr="00DF4D1D" w:rsidP="005F768A" w14:paraId="7CC08A05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接下来就是枯燥无味的测试了，各方面的表现都相当的优秀，甚至都是超过了理论数据，看来理论数据是保守估计。测试很快就完成了，因为只有一台手机测试很快就完成了。至于其他手机的测试完全没有做，因为没有，也懒得去买。直说就是那些手机孙源玲都看不上。</w:t>
      </w:r>
    </w:p>
    <w:p w:rsidR="00EA55F0" w:rsidRPr="00DF4D1D" w:rsidP="005F768A" w14:paraId="017BD091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“爱丽，上传视频到小破站吧。顺便加上一个，其他型号的手机测试可由广大up进行测试。各型号的手机测试在一个月内播放第一的up奖励2</w:t>
      </w:r>
      <w:r w:rsidRPr="00DF4D1D">
        <w:rPr>
          <w:rFonts w:ascii="微软雅黑" w:eastAsia="微软雅黑" w:hAnsi="微软雅黑"/>
          <w:sz w:val="22"/>
          <w:szCs w:val="22"/>
        </w:rPr>
        <w:t>0000</w:t>
      </w:r>
      <w:r w:rsidRPr="00DF4D1D">
        <w:rPr>
          <w:rFonts w:ascii="微软雅黑" w:eastAsia="微软雅黑" w:hAnsi="微软雅黑" w:hint="eastAsia"/>
          <w:sz w:val="22"/>
          <w:szCs w:val="22"/>
        </w:rPr>
        <w:t>元，第二名奖励5</w:t>
      </w:r>
      <w:r w:rsidRPr="00DF4D1D">
        <w:rPr>
          <w:rFonts w:ascii="微软雅黑" w:eastAsia="微软雅黑" w:hAnsi="微软雅黑"/>
          <w:sz w:val="22"/>
          <w:szCs w:val="22"/>
        </w:rPr>
        <w:t>000</w:t>
      </w:r>
      <w:r w:rsidRPr="00DF4D1D">
        <w:rPr>
          <w:rFonts w:ascii="微软雅黑" w:eastAsia="微软雅黑" w:hAnsi="微软雅黑" w:hint="eastAsia"/>
          <w:sz w:val="22"/>
          <w:szCs w:val="22"/>
        </w:rPr>
        <w:t>元，软件的下载网址放到评论区里面，就这些。”</w:t>
      </w:r>
    </w:p>
    <w:p w:rsidR="00EA55F0" w:rsidRPr="00DF4D1D" w:rsidP="005F768A" w14:paraId="05FCE9C6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“好的，主人。已经完成上传。”</w:t>
      </w:r>
    </w:p>
    <w:p w:rsidR="00EA55F0" w:rsidRPr="00DF4D1D" w:rsidP="005F768A" w14:paraId="52A11304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“嗯，接下来玩会儿游戏吧，累了。爱丽，带我飞。”</w:t>
      </w:r>
    </w:p>
    <w:p w:rsidR="00EA55F0" w:rsidRPr="00DF4D1D" w:rsidP="005F768A" w14:paraId="08636DBC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“好的，我不要脸的主人。”</w:t>
      </w:r>
    </w:p>
    <w:p w:rsidR="00EA55F0" w:rsidRPr="00DF4D1D" w:rsidP="005F768A" w14:paraId="69758163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视频的审核很快就通过了，刚刚开始肯定是没有什么热度的。但是——这个奖励确实诱人，可以吸引很多up来做评测。这样热度慢慢的就上来了。</w:t>
      </w:r>
    </w:p>
    <w:p w:rsidR="00EA55F0" w:rsidRPr="00DF4D1D" w:rsidP="005F768A" w14:paraId="5BF1A6BA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热度在慢慢的发酵，一只亚马逊的蝴蝶煽动了一下翅膀。</w:t>
      </w:r>
    </w:p>
    <w:p w:rsidR="00EA55F0" w:rsidRPr="00DF4D1D" w:rsidP="005F768A" w14:paraId="60961FC2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  <w:r w:rsidRPr="00DF4D1D">
        <w:rPr>
          <w:rFonts w:ascii="微软雅黑" w:eastAsia="微软雅黑" w:hAnsi="微软雅黑" w:hint="eastAsia"/>
          <w:sz w:val="22"/>
          <w:szCs w:val="22"/>
        </w:rPr>
        <w:t>接下来就交给时间……</w:t>
      </w:r>
    </w:p>
    <w:p w:rsidR="00EA55F0" w:rsidRPr="00DF4D1D" w:rsidP="005F768A" w14:paraId="7A4D4EC8" w14:textId="77777777">
      <w:pPr>
        <w:ind w:firstLine="440" w:firstLineChars="200"/>
        <w:jc w:val="left"/>
        <w:rPr>
          <w:rFonts w:ascii="微软雅黑" w:eastAsia="微软雅黑" w:hAnsi="微软雅黑"/>
          <w:sz w:val="22"/>
          <w:szCs w:val="22"/>
        </w:rPr>
      </w:pPr>
    </w:p>
    <w:sectPr>
      <w:footerReference w:type="default" r:id="rId7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https://zh.wikipedia.org/wiki/PFLOPS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