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6936" w:rsidP="005F768A" w14:paraId="25282681" w14:textId="75E63EBC">
      <w:pPr>
        <w:tabs>
          <w:tab w:val="left" w:pos="1508"/>
        </w:tabs>
        <w:outlineLvl w:val="1"/>
        <w:rPr>
          <w:rFonts w:ascii="微软雅黑" w:eastAsia="微软雅黑" w:hAnsi="微软雅黑" w:cs="微软雅黑"/>
          <w:sz w:val="22"/>
          <w:szCs w:val="22"/>
        </w:rPr>
      </w:pPr>
      <w:r>
        <w:rPr>
          <w:rFonts w:ascii="微软雅黑" w:eastAsia="微软雅黑" w:hAnsi="微软雅黑" w:cs="微软雅黑" w:hint="eastAsia"/>
          <w:sz w:val="22"/>
          <w:szCs w:val="22"/>
        </w:rPr>
        <w:t xml:space="preserve">第一百九十七章 </w:t>
      </w:r>
      <w:r>
        <w:rPr>
          <w:rFonts w:ascii="微软雅黑" w:eastAsia="微软雅黑" w:hAnsi="微软雅黑" w:cs="微软雅黑"/>
          <w:sz w:val="22"/>
          <w:szCs w:val="22"/>
        </w:rPr>
        <w:t xml:space="preserve"> </w:t>
      </w:r>
      <w:r w:rsidR="00642AFA">
        <w:rPr>
          <w:rFonts w:ascii="微软雅黑" w:eastAsia="微软雅黑" w:hAnsi="微软雅黑" w:cs="微软雅黑"/>
          <w:sz w:val="22"/>
          <w:szCs w:val="22"/>
        </w:rPr>
        <w:t xml:space="preserve"> </w:t>
      </w:r>
      <w:r w:rsidR="00D44ED8">
        <w:rPr>
          <w:rFonts w:ascii="微软雅黑" w:eastAsia="微软雅黑" w:hAnsi="微软雅黑" w:cs="微软雅黑" w:hint="eastAsia"/>
          <w:sz w:val="22"/>
          <w:szCs w:val="22"/>
        </w:rPr>
        <w:t>只是</w:t>
      </w:r>
      <w:r w:rsidR="00642AFA">
        <w:rPr>
          <w:rFonts w:ascii="微软雅黑" w:eastAsia="微软雅黑" w:hAnsi="微软雅黑" w:cs="微软雅黑" w:hint="eastAsia"/>
          <w:sz w:val="22"/>
          <w:szCs w:val="22"/>
        </w:rPr>
        <w:t>战斗之后的余波</w:t>
      </w:r>
    </w:p>
    <w:p w:rsidR="00EA6936" w:rsidP="005F768A" w14:paraId="649435D7" w14:textId="30CF4C30">
      <w:pPr>
        <w:rPr>
          <w:rFonts w:ascii="微软雅黑" w:eastAsia="微软雅黑" w:hAnsi="微软雅黑" w:cs="微软雅黑"/>
          <w:sz w:val="22"/>
          <w:szCs w:val="22"/>
        </w:rPr>
      </w:pPr>
      <w:r>
        <w:rPr>
          <w:rFonts w:ascii="微软雅黑" w:eastAsia="微软雅黑" w:hAnsi="微软雅黑" w:cs="微软雅黑" w:hint="eastAsia"/>
          <w:sz w:val="22"/>
          <w:szCs w:val="22"/>
        </w:rPr>
        <w:t>只是稍微的感受了一会儿时空之中的咨询之后孙源玲便停止了信息的接受，绝大部分的都是没有任何意义的信息，对于分析没有任何的作用更何况就以孙源玲自己大脑的计算能力只能够说完全不够。</w:t>
      </w:r>
    </w:p>
    <w:p w:rsidR="00D44ED8" w:rsidP="005F768A" w14:paraId="1BAA9E36" w14:textId="039061C5">
      <w:pPr>
        <w:rPr>
          <w:rFonts w:ascii="微软雅黑" w:eastAsia="微软雅黑" w:hAnsi="微软雅黑" w:cs="微软雅黑"/>
          <w:sz w:val="22"/>
          <w:szCs w:val="22"/>
        </w:rPr>
      </w:pPr>
      <w:r>
        <w:rPr>
          <w:rFonts w:ascii="微软雅黑" w:eastAsia="微软雅黑" w:hAnsi="微软雅黑" w:cs="微软雅黑" w:hint="eastAsia"/>
          <w:sz w:val="22"/>
          <w:szCs w:val="22"/>
        </w:rPr>
        <w:t>想要从星辰之中找到一粒特定的沙子没有一个大型的量子计算机集群</w:t>
      </w:r>
      <w:r w:rsidR="00BC6FD2">
        <w:rPr>
          <w:rFonts w:ascii="微软雅黑" w:eastAsia="微软雅黑" w:hAnsi="微软雅黑" w:cs="微软雅黑" w:hint="eastAsia"/>
          <w:sz w:val="22"/>
          <w:szCs w:val="22"/>
        </w:rPr>
        <w:t>将是一件无比困难的事情，但是总有一种例外那就是操纵宇宙之中相关的概率，只要事情不是绝对不可能的事件那么就可以通过操纵概率的方式以最小的代价达成目的。</w:t>
      </w:r>
    </w:p>
    <w:p w:rsidR="00BC6FD2" w:rsidP="005F768A" w14:paraId="7A9045B8"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“就只能够看出这儿曾经发生了战斗，看样子应该是倾尽族群的战斗，整个星系都被打回了不知道多少年前的状态。</w:t>
      </w:r>
    </w:p>
    <w:p w:rsidR="00BC6FD2" w:rsidP="005F768A" w14:paraId="41863EF9"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可是这种程度的战斗竟然没有波及到隔壁的银河系？难道有什么力量在冥冥之中保护这银河系吗？还是说这个仙女座超星系只是一个临时的战场，没有影响到银河系仅仅是因为觉得银河太小了放不开手脚吗？</w:t>
      </w:r>
    </w:p>
    <w:p w:rsidR="00BC6FD2" w:rsidRPr="00BC6FD2" w:rsidP="005F768A" w14:paraId="55036256" w14:textId="57203182">
      <w:pPr>
        <w:rPr>
          <w:rFonts w:ascii="微软雅黑" w:eastAsia="微软雅黑" w:hAnsi="微软雅黑" w:cs="微软雅黑"/>
          <w:sz w:val="22"/>
          <w:szCs w:val="22"/>
        </w:rPr>
      </w:pPr>
      <w:r>
        <w:rPr>
          <w:rFonts w:ascii="微软雅黑" w:eastAsia="微软雅黑" w:hAnsi="微软雅黑" w:cs="微软雅黑" w:hint="eastAsia"/>
          <w:sz w:val="22"/>
          <w:szCs w:val="22"/>
        </w:rPr>
        <w:t>不不，不可能，这种规模的战斗不可能在</w:t>
      </w:r>
      <w:r>
        <w:rPr>
          <w:rFonts w:ascii="微软雅黑" w:eastAsia="微软雅黑" w:hAnsi="微软雅黑" w:cs="微软雅黑" w:hint="eastAsia"/>
          <w:sz w:val="22"/>
          <w:szCs w:val="22"/>
        </w:rPr>
        <w:t>一</w:t>
      </w:r>
      <w:r>
        <w:rPr>
          <w:rFonts w:ascii="微软雅黑" w:eastAsia="微软雅黑" w:hAnsi="微软雅黑" w:cs="微软雅黑" w:hint="eastAsia"/>
          <w:sz w:val="22"/>
          <w:szCs w:val="22"/>
        </w:rPr>
        <w:t>战斗的场地的。”</w:t>
      </w:r>
    </w:p>
    <w:p w:rsidR="0055138B" w:rsidP="005F768A" w14:paraId="723EC71B" w14:textId="3F1BAC1F">
      <w:pPr>
        <w:rPr>
          <w:rFonts w:ascii="微软雅黑" w:eastAsia="微软雅黑" w:hAnsi="微软雅黑" w:cs="微软雅黑"/>
          <w:sz w:val="22"/>
          <w:szCs w:val="22"/>
        </w:rPr>
      </w:pPr>
      <w:r>
        <w:rPr>
          <w:rFonts w:ascii="微软雅黑" w:eastAsia="微软雅黑" w:hAnsi="微软雅黑" w:cs="微软雅黑" w:hint="eastAsia"/>
          <w:sz w:val="22"/>
          <w:szCs w:val="22"/>
        </w:rPr>
        <w:t>还在宇宙之中飘着的孙源玲看着自己周围的星系突然察觉了什么</w:t>
      </w:r>
      <w:r w:rsidR="009D1D44">
        <w:rPr>
          <w:rFonts w:ascii="微软雅黑" w:eastAsia="微软雅黑" w:hAnsi="微软雅黑" w:cs="微软雅黑" w:hint="eastAsia"/>
          <w:sz w:val="22"/>
          <w:szCs w:val="22"/>
        </w:rPr>
        <w:t>。</w:t>
      </w:r>
    </w:p>
    <w:p w:rsidR="009D1D44" w:rsidP="005F768A" w14:paraId="3F02C217"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“我今年的九月才满</w:t>
      </w:r>
      <w:r>
        <w:rPr>
          <w:rFonts w:ascii="微软雅黑" w:eastAsia="微软雅黑" w:hAnsi="微软雅黑" w:cs="微软雅黑"/>
          <w:sz w:val="22"/>
          <w:szCs w:val="22"/>
        </w:rPr>
        <w:t>20</w:t>
      </w:r>
      <w:r>
        <w:rPr>
          <w:rFonts w:ascii="微软雅黑" w:eastAsia="微软雅黑" w:hAnsi="微软雅黑" w:cs="微软雅黑" w:hint="eastAsia"/>
          <w:sz w:val="22"/>
          <w:szCs w:val="22"/>
        </w:rPr>
        <w:t>岁，这一点点的时间对于宇宙来说不过是短短的一瞬间，这样的时间对于高等级的文明来说也只是仅仅一瞬间而已，或许这个地方的星系的重置已经开始了相当长的一段时间了，不然的话解释不通能量的残留能够这么快的消散。</w:t>
      </w:r>
    </w:p>
    <w:p w:rsidR="009D1D44" w:rsidP="005F768A" w14:paraId="4CF102AA"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而且这种能量的波动似乎有一点点的熟悉，之前出去太阳系外面玩儿的时候的宇宙微波背景辐射感觉有点相似，难道说银河系早就经历过了重置了，只是因为我出生的太迟了并不知道这一切？</w:t>
      </w:r>
    </w:p>
    <w:p w:rsidR="009D1D44" w:rsidP="005F768A" w14:paraId="33EEA4B5"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以及另一个宇宙的事件难道也和这有关系吗？</w:t>
      </w:r>
    </w:p>
    <w:p w:rsidR="009D1D44" w:rsidP="005F768A" w14:paraId="56D6E038"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宇宙承受的了高能打击，这样的高能打击有可能将宇宙给打破，虽然说这个破洞肯定会以最快的速度修复，但是在修复的过程之中是不是会有宇宙之外的东西乘机进入本宇宙呢？</w:t>
      </w:r>
    </w:p>
    <w:p w:rsidR="00D44ED8" w:rsidP="005F768A" w14:paraId="05C710A1" w14:textId="3A7B2353">
      <w:pPr>
        <w:rPr>
          <w:rFonts w:ascii="微软雅黑" w:eastAsia="微软雅黑" w:hAnsi="微软雅黑" w:cs="微软雅黑"/>
          <w:sz w:val="22"/>
          <w:szCs w:val="22"/>
        </w:rPr>
      </w:pPr>
      <w:r>
        <w:rPr>
          <w:rFonts w:ascii="微软雅黑" w:eastAsia="微软雅黑" w:hAnsi="微软雅黑" w:cs="微软雅黑" w:hint="eastAsia"/>
          <w:sz w:val="22"/>
          <w:szCs w:val="22"/>
        </w:rPr>
        <w:t>这件事儿和我到底有什么关系呢？</w:t>
      </w:r>
      <w:r w:rsidR="0040630D">
        <w:rPr>
          <w:rFonts w:ascii="微软雅黑" w:eastAsia="微软雅黑" w:hAnsi="微软雅黑" w:cs="微软雅黑" w:hint="eastAsia"/>
          <w:sz w:val="22"/>
          <w:szCs w:val="22"/>
        </w:rPr>
        <w:t>那个人到底是谁，为什么会给我带来另外一个宇宙的知识，这一切对她有什么好处吗？</w:t>
      </w:r>
      <w:r>
        <w:rPr>
          <w:rFonts w:ascii="微软雅黑" w:eastAsia="微软雅黑" w:hAnsi="微软雅黑" w:cs="微软雅黑" w:hint="eastAsia"/>
          <w:sz w:val="22"/>
          <w:szCs w:val="22"/>
        </w:rPr>
        <w:t>”</w:t>
      </w:r>
    </w:p>
    <w:p w:rsidR="009D1D44" w:rsidP="005F768A" w14:paraId="42D0BE46" w14:textId="10D71EC2">
      <w:pPr>
        <w:rPr>
          <w:rFonts w:ascii="微软雅黑" w:eastAsia="微软雅黑" w:hAnsi="微软雅黑" w:cs="微软雅黑"/>
          <w:sz w:val="22"/>
          <w:szCs w:val="22"/>
        </w:rPr>
      </w:pPr>
      <w:r>
        <w:rPr>
          <w:rFonts w:ascii="微软雅黑" w:eastAsia="微软雅黑" w:hAnsi="微软雅黑" w:cs="微软雅黑" w:hint="eastAsia"/>
          <w:sz w:val="22"/>
          <w:szCs w:val="22"/>
        </w:rPr>
        <w:t>这一切孙源玲都不知道，在几经观察无</w:t>
      </w:r>
      <w:r>
        <w:rPr>
          <w:rFonts w:ascii="微软雅黑" w:eastAsia="微软雅黑" w:hAnsi="微软雅黑" w:cs="微软雅黑" w:hint="eastAsia"/>
          <w:sz w:val="22"/>
          <w:szCs w:val="22"/>
        </w:rPr>
        <w:t>果之后</w:t>
      </w:r>
      <w:r>
        <w:rPr>
          <w:rFonts w:ascii="微软雅黑" w:eastAsia="微软雅黑" w:hAnsi="微软雅黑" w:cs="微软雅黑" w:hint="eastAsia"/>
          <w:sz w:val="22"/>
          <w:szCs w:val="22"/>
        </w:rPr>
        <w:t>只能记忆当前的宇宙背景的所有数据，然后回到地星之后建立一个大型的量子计算机集群然后以暴力的方式</w:t>
      </w:r>
      <w:r>
        <w:rPr>
          <w:rFonts w:ascii="微软雅黑" w:eastAsia="微软雅黑" w:hAnsi="微软雅黑" w:cs="微软雅黑" w:hint="eastAsia"/>
          <w:sz w:val="22"/>
          <w:szCs w:val="22"/>
        </w:rPr>
        <w:t>堆叠算力以此</w:t>
      </w:r>
      <w:r>
        <w:rPr>
          <w:rFonts w:ascii="微软雅黑" w:eastAsia="微软雅黑" w:hAnsi="微软雅黑" w:cs="微软雅黑" w:hint="eastAsia"/>
          <w:sz w:val="22"/>
          <w:szCs w:val="22"/>
        </w:rPr>
        <w:t>来计算仙女座曾经发生了些什么事情。</w:t>
      </w:r>
    </w:p>
    <w:p w:rsidR="00120EF2" w:rsidP="005F768A" w14:paraId="18BE95FD"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“嗯~仙女座星系。希望这样的事情不要这么快就降临到银河系的之上吧，这样的战争总是感觉涉及到了时间。</w:t>
      </w:r>
    </w:p>
    <w:p w:rsidR="00DF2E0E" w:rsidP="005F768A" w14:paraId="27C3BE76" w14:textId="7EED82C8">
      <w:pPr>
        <w:rPr>
          <w:rFonts w:ascii="微软雅黑" w:eastAsia="微软雅黑" w:hAnsi="微软雅黑" w:cs="微软雅黑"/>
          <w:sz w:val="22"/>
          <w:szCs w:val="22"/>
        </w:rPr>
      </w:pPr>
      <w:r>
        <w:rPr>
          <w:rFonts w:ascii="微软雅黑" w:eastAsia="微软雅黑" w:hAnsi="微软雅黑" w:cs="微软雅黑" w:hint="eastAsia"/>
          <w:sz w:val="22"/>
          <w:szCs w:val="22"/>
        </w:rPr>
        <w:t>要不——不还是算了，这样不好，不过多装一些复活传送点还是可以的。”</w:t>
      </w:r>
    </w:p>
    <w:p w:rsidR="00120EF2" w:rsidRPr="0040630D" w:rsidP="005F768A" w14:paraId="78BF3D6C" w14:textId="1F251AEB">
      <w:pPr>
        <w:rPr>
          <w:rFonts w:ascii="微软雅黑" w:eastAsia="微软雅黑" w:hAnsi="微软雅黑" w:cs="微软雅黑"/>
          <w:sz w:val="22"/>
          <w:szCs w:val="22"/>
        </w:rPr>
      </w:pPr>
      <w:r>
        <w:rPr>
          <w:rFonts w:ascii="微软雅黑" w:eastAsia="微软雅黑" w:hAnsi="微软雅黑" w:cs="微软雅黑" w:hint="eastAsia"/>
          <w:sz w:val="22"/>
          <w:szCs w:val="22"/>
        </w:rPr>
        <w:t>静静流动着的</w:t>
      </w:r>
      <w:r>
        <w:rPr>
          <w:rFonts w:ascii="微软雅黑" w:eastAsia="微软雅黑" w:hAnsi="微软雅黑" w:cs="微软雅黑" w:hint="eastAsia"/>
          <w:sz w:val="22"/>
          <w:szCs w:val="22"/>
        </w:rPr>
        <w:t>时空流被一个</w:t>
      </w:r>
      <w:r>
        <w:rPr>
          <w:rFonts w:ascii="微软雅黑" w:eastAsia="微软雅黑" w:hAnsi="微软雅黑" w:cs="微软雅黑" w:hint="eastAsia"/>
          <w:sz w:val="22"/>
          <w:szCs w:val="22"/>
        </w:rPr>
        <w:t>局外人干扰了一些，一个本来不属于时空之中的东西硬生生的键入了其中，作为一个不被时间所影响的人孙源玲可以说已经不被本宇宙影响了。</w:t>
      </w:r>
    </w:p>
    <w:p w:rsidR="009C78A6" w:rsidP="005F768A" w14:paraId="219CD2B2"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“这样应该就可以了，以后如果出了什么意外也不用从头再来了，要不要回溯一下时间的河流看看数百万年前银河还是什么样的呢？</w:t>
      </w:r>
    </w:p>
    <w:p w:rsidR="009C78A6" w:rsidP="005F768A" w14:paraId="15AC155E"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可是这个时间跨度太长了，还是等回到地星之后建造了量子计算机集群之后让爱丽辅助我完成时间的回溯。</w:t>
      </w:r>
    </w:p>
    <w:p w:rsidR="00BC6FD2" w:rsidP="005F768A" w14:paraId="01385150" w14:textId="6351BE22">
      <w:pPr>
        <w:rPr>
          <w:rFonts w:ascii="微软雅黑" w:eastAsia="微软雅黑" w:hAnsi="微软雅黑" w:cs="微软雅黑"/>
          <w:sz w:val="22"/>
          <w:szCs w:val="22"/>
        </w:rPr>
      </w:pPr>
      <w:r>
        <w:rPr>
          <w:rFonts w:ascii="微软雅黑" w:eastAsia="微软雅黑" w:hAnsi="微软雅黑" w:cs="微软雅黑" w:hint="eastAsia"/>
          <w:sz w:val="22"/>
          <w:szCs w:val="22"/>
        </w:rPr>
        <w:t>只是使用大脑来处理这些数据还是有些力不从心，不过这种事情为什么一定要我来完成呢？</w:t>
      </w:r>
      <w:r w:rsidR="0089406B">
        <w:rPr>
          <w:rFonts w:ascii="微软雅黑" w:eastAsia="微软雅黑" w:hAnsi="微软雅黑" w:cs="微软雅黑" w:hint="eastAsia"/>
          <w:sz w:val="22"/>
          <w:szCs w:val="22"/>
        </w:rPr>
        <w:t>”</w:t>
      </w:r>
    </w:p>
    <w:p w:rsidR="003726DD" w:rsidP="005F768A" w14:paraId="7123C248" w14:textId="180EDD14">
      <w:pPr>
        <w:rPr>
          <w:rFonts w:ascii="微软雅黑" w:eastAsia="微软雅黑" w:hAnsi="微软雅黑" w:cs="微软雅黑"/>
          <w:sz w:val="22"/>
          <w:szCs w:val="22"/>
        </w:rPr>
      </w:pPr>
      <w:r>
        <w:rPr>
          <w:rFonts w:ascii="微软雅黑" w:eastAsia="微软雅黑" w:hAnsi="微软雅黑" w:cs="微软雅黑" w:hint="eastAsia"/>
          <w:sz w:val="22"/>
          <w:szCs w:val="22"/>
        </w:rPr>
        <w:t>孙源玲看着四周的群星，有着许多的不解，看着只是一个时空回溯，但是那些已经诞生的熵去了哪儿呢？</w:t>
      </w:r>
    </w:p>
    <w:p w:rsidR="00E96D81" w:rsidP="005F768A" w14:paraId="60E04DA0" w14:textId="6EF4DC28">
      <w:pPr>
        <w:rPr>
          <w:rFonts w:ascii="微软雅黑" w:eastAsia="微软雅黑" w:hAnsi="微软雅黑" w:cs="微软雅黑"/>
          <w:sz w:val="22"/>
          <w:szCs w:val="22"/>
        </w:rPr>
      </w:pPr>
      <w:r>
        <w:rPr>
          <w:rFonts w:ascii="微软雅黑" w:eastAsia="微软雅黑" w:hAnsi="微软雅黑" w:cs="微软雅黑" w:hint="eastAsia"/>
          <w:sz w:val="22"/>
          <w:szCs w:val="22"/>
        </w:rPr>
        <w:t>孙源玲表示十分的不解。</w:t>
      </w:r>
    </w:p>
    <w:p w:rsidR="00E96D81" w:rsidP="005F768A" w14:paraId="42AED142" w14:textId="75D91CD7">
      <w:pPr>
        <w:rPr>
          <w:rFonts w:ascii="微软雅黑" w:eastAsia="微软雅黑" w:hAnsi="微软雅黑" w:cs="微软雅黑"/>
          <w:sz w:val="22"/>
          <w:szCs w:val="22"/>
        </w:rPr>
      </w:pPr>
      <w:r>
        <w:rPr>
          <w:rFonts w:ascii="微软雅黑" w:eastAsia="微软雅黑" w:hAnsi="微软雅黑" w:cs="微软雅黑" w:hint="eastAsia"/>
          <w:sz w:val="22"/>
          <w:szCs w:val="22"/>
        </w:rPr>
        <w:t>“看来在这儿页没有什么线索了，这些数据</w:t>
      </w:r>
      <w:r w:rsidR="008936CB">
        <w:rPr>
          <w:rFonts w:ascii="微软雅黑" w:eastAsia="微软雅黑" w:hAnsi="微软雅黑" w:cs="微软雅黑" w:hint="eastAsia"/>
          <w:sz w:val="22"/>
          <w:szCs w:val="22"/>
        </w:rPr>
        <w:t>应该可以通过计算还原这个地方曾经发生了什么，只是……</w:t>
      </w:r>
      <w:r>
        <w:rPr>
          <w:rFonts w:ascii="微软雅黑" w:eastAsia="微软雅黑" w:hAnsi="微软雅黑" w:cs="微软雅黑" w:hint="eastAsia"/>
          <w:sz w:val="22"/>
          <w:szCs w:val="22"/>
        </w:rPr>
        <w:t>”</w:t>
      </w:r>
    </w:p>
    <w:p w:rsidR="008936CB" w:rsidRPr="008936CB" w:rsidP="005F768A" w14:paraId="25344F1B" w14:textId="0D5778E7">
      <w:pPr>
        <w:rPr>
          <w:rFonts w:ascii="微软雅黑" w:eastAsia="微软雅黑" w:hAnsi="微软雅黑" w:cs="微软雅黑"/>
          <w:sz w:val="22"/>
          <w:szCs w:val="22"/>
        </w:rPr>
      </w:pPr>
      <w:r>
        <w:rPr>
          <w:rFonts w:ascii="微软雅黑" w:eastAsia="微软雅黑" w:hAnsi="微软雅黑" w:cs="微软雅黑" w:hint="eastAsia"/>
          <w:sz w:val="22"/>
          <w:szCs w:val="22"/>
        </w:rPr>
        <w:t>看了看自己的小手之后，孙源玲缓缓的摇了摇头走进了自己创造的一个空间通道之中返回了银河系之中，而那个超星系团仍然在时不时的发生一些小规模的时空重启现象。</w:t>
      </w:r>
    </w:p>
    <w:p w:rsidR="008936CB" w:rsidP="005F768A" w14:paraId="7C6502EB" w14:textId="7F055404">
      <w:pPr>
        <w:rPr>
          <w:rFonts w:ascii="微软雅黑" w:eastAsia="微软雅黑" w:hAnsi="微软雅黑" w:cs="微软雅黑"/>
          <w:sz w:val="22"/>
          <w:szCs w:val="22"/>
        </w:rPr>
      </w:pPr>
      <w:r>
        <w:rPr>
          <w:rFonts w:ascii="微软雅黑" w:eastAsia="微软雅黑" w:hAnsi="微软雅黑" w:cs="微软雅黑" w:hint="eastAsia"/>
          <w:sz w:val="22"/>
          <w:szCs w:val="22"/>
        </w:rPr>
        <w:t>一个布置在银河系之中的一个</w:t>
      </w:r>
      <w:r>
        <w:rPr>
          <w:rFonts w:ascii="微软雅黑" w:eastAsia="微软雅黑" w:hAnsi="微软雅黑" w:cs="微软雅黑" w:hint="eastAsia"/>
          <w:sz w:val="22"/>
          <w:szCs w:val="22"/>
        </w:rPr>
        <w:t>空间锚点闪烁</w:t>
      </w:r>
      <w:r>
        <w:rPr>
          <w:rFonts w:ascii="微软雅黑" w:eastAsia="微软雅黑" w:hAnsi="微软雅黑" w:cs="微软雅黑" w:hint="eastAsia"/>
          <w:sz w:val="22"/>
          <w:szCs w:val="22"/>
        </w:rPr>
        <w:t>了一下，孙源玲便从</w:t>
      </w:r>
      <w:r>
        <w:rPr>
          <w:rFonts w:ascii="微软雅黑" w:eastAsia="微软雅黑" w:hAnsi="微软雅黑" w:cs="微软雅黑" w:hint="eastAsia"/>
          <w:sz w:val="22"/>
          <w:szCs w:val="22"/>
        </w:rPr>
        <w:t>其中走</w:t>
      </w:r>
      <w:r>
        <w:rPr>
          <w:rFonts w:ascii="微软雅黑" w:eastAsia="微软雅黑" w:hAnsi="微软雅黑" w:cs="微软雅黑" w:hint="eastAsia"/>
          <w:sz w:val="22"/>
          <w:szCs w:val="22"/>
        </w:rPr>
        <w:t>了出来，在看了看周围的环境之后又再次进入了空间通道之中，这个</w:t>
      </w:r>
      <w:r>
        <w:rPr>
          <w:rFonts w:ascii="微软雅黑" w:eastAsia="微软雅黑" w:hAnsi="微软雅黑" w:cs="微软雅黑" w:hint="eastAsia"/>
          <w:sz w:val="22"/>
          <w:szCs w:val="22"/>
        </w:rPr>
        <w:t>空间锚点再次</w:t>
      </w:r>
      <w:r>
        <w:rPr>
          <w:rFonts w:ascii="微软雅黑" w:eastAsia="微软雅黑" w:hAnsi="微软雅黑" w:cs="微软雅黑" w:hint="eastAsia"/>
          <w:sz w:val="22"/>
          <w:szCs w:val="22"/>
        </w:rPr>
        <w:t>进入了睡眠状态，静静的</w:t>
      </w:r>
      <w:r>
        <w:rPr>
          <w:rFonts w:ascii="微软雅黑" w:eastAsia="微软雅黑" w:hAnsi="微软雅黑" w:cs="微软雅黑" w:hint="eastAsia"/>
          <w:sz w:val="22"/>
          <w:szCs w:val="22"/>
        </w:rPr>
        <w:t>吸收着</w:t>
      </w:r>
      <w:r>
        <w:rPr>
          <w:rFonts w:ascii="微软雅黑" w:eastAsia="微软雅黑" w:hAnsi="微软雅黑" w:cs="微软雅黑" w:hint="eastAsia"/>
          <w:sz w:val="22"/>
          <w:szCs w:val="22"/>
        </w:rPr>
        <w:t>宇宙之中</w:t>
      </w:r>
      <w:r>
        <w:rPr>
          <w:rFonts w:ascii="微软雅黑" w:eastAsia="微软雅黑" w:hAnsi="微软雅黑" w:cs="微软雅黑" w:hint="eastAsia"/>
          <w:sz w:val="22"/>
          <w:szCs w:val="22"/>
        </w:rPr>
        <w:t>游离着</w:t>
      </w:r>
      <w:r>
        <w:rPr>
          <w:rFonts w:ascii="微软雅黑" w:eastAsia="微软雅黑" w:hAnsi="微软雅黑" w:cs="微软雅黑" w:hint="eastAsia"/>
          <w:sz w:val="22"/>
          <w:szCs w:val="22"/>
        </w:rPr>
        <w:t>的能力，为下一次作为一个空间跳转做好准备。</w:t>
      </w:r>
    </w:p>
    <w:p w:rsidR="008936CB" w:rsidP="005F768A" w14:paraId="0A75218E" w14:textId="0194FA26">
      <w:pPr>
        <w:rPr>
          <w:rFonts w:ascii="微软雅黑" w:eastAsia="微软雅黑" w:hAnsi="微软雅黑" w:cs="微软雅黑"/>
          <w:sz w:val="22"/>
          <w:szCs w:val="22"/>
        </w:rPr>
      </w:pPr>
      <w:r>
        <w:rPr>
          <w:rFonts w:ascii="微软雅黑" w:eastAsia="微软雅黑" w:hAnsi="微软雅黑" w:cs="微软雅黑" w:hint="eastAsia"/>
          <w:sz w:val="22"/>
          <w:szCs w:val="22"/>
        </w:rPr>
        <w:t>在空间通道之中孙源玲缓缓的走着，空间通道就像是一个没有任何内容的网站一片空白，没有内容，也没有什么意义，只有背后的通道还在默默的维持这链接，承载这数据的流动。</w:t>
      </w:r>
    </w:p>
    <w:p w:rsidR="008936CB" w:rsidP="005F768A" w14:paraId="18C54047" w14:textId="2339FF0A">
      <w:pPr>
        <w:rPr>
          <w:rFonts w:ascii="微软雅黑" w:eastAsia="微软雅黑" w:hAnsi="微软雅黑" w:cs="微软雅黑"/>
          <w:sz w:val="22"/>
          <w:szCs w:val="22"/>
        </w:rPr>
      </w:pPr>
      <w:r>
        <w:rPr>
          <w:rFonts w:ascii="微软雅黑" w:eastAsia="微软雅黑" w:hAnsi="微软雅黑" w:cs="微软雅黑" w:hint="eastAsia"/>
          <w:sz w:val="22"/>
          <w:szCs w:val="22"/>
        </w:rPr>
        <w:t>而孙源玲作为一个拥有时间权杖的人或者说神明，对于空间</w:t>
      </w:r>
      <w:r>
        <w:rPr>
          <w:rFonts w:ascii="微软雅黑" w:eastAsia="微软雅黑" w:hAnsi="微软雅黑" w:cs="微软雅黑" w:hint="eastAsia"/>
          <w:sz w:val="22"/>
          <w:szCs w:val="22"/>
        </w:rPr>
        <w:t>的超控能力</w:t>
      </w:r>
      <w:r>
        <w:rPr>
          <w:rFonts w:ascii="微软雅黑" w:eastAsia="微软雅黑" w:hAnsi="微软雅黑" w:cs="微软雅黑" w:hint="eastAsia"/>
          <w:sz w:val="22"/>
          <w:szCs w:val="22"/>
        </w:rPr>
        <w:t>是相当的强大</w:t>
      </w:r>
      <w:r w:rsidR="00B3079C">
        <w:rPr>
          <w:rFonts w:ascii="微软雅黑" w:eastAsia="微软雅黑" w:hAnsi="微软雅黑" w:cs="微软雅黑" w:hint="eastAsia"/>
          <w:sz w:val="22"/>
          <w:szCs w:val="22"/>
        </w:rPr>
        <w:t>两地之间的空间直接被折叠到一个很短的距离，都不需要走动多久便可以完成两地之间的穿梭。</w:t>
      </w:r>
    </w:p>
    <w:p w:rsidR="00B3079C" w:rsidP="005F768A" w14:paraId="02F9EF37" w14:textId="2905A26E">
      <w:pPr>
        <w:rPr>
          <w:rFonts w:ascii="微软雅黑" w:eastAsia="微软雅黑" w:hAnsi="微软雅黑" w:cs="微软雅黑"/>
          <w:sz w:val="22"/>
          <w:szCs w:val="22"/>
        </w:rPr>
      </w:pPr>
      <w:r>
        <w:rPr>
          <w:rFonts w:ascii="微软雅黑" w:eastAsia="微软雅黑" w:hAnsi="微软雅黑" w:cs="微软雅黑" w:hint="eastAsia"/>
          <w:sz w:val="22"/>
          <w:szCs w:val="22"/>
        </w:rPr>
        <w:t>在太阳系之中，空间通道出现，孙源玲慢慢的走出了空间通道，随着孙源玲脱离空间通道，这个小型中继点也进入了休眠状态</w:t>
      </w:r>
      <w:r w:rsidR="004C68CB">
        <w:rPr>
          <w:rFonts w:ascii="微软雅黑" w:eastAsia="微软雅黑" w:hAnsi="微软雅黑" w:cs="微软雅黑" w:hint="eastAsia"/>
          <w:sz w:val="22"/>
          <w:szCs w:val="22"/>
        </w:rPr>
        <w:t>，静静的恢复这能量等待着下一次作为中继点使用。</w:t>
      </w:r>
    </w:p>
    <w:p w:rsidR="009C78A6" w:rsidP="005F768A" w14:paraId="5F938B05" w14:textId="58FE7B47">
      <w:pPr>
        <w:rPr>
          <w:rFonts w:ascii="微软雅黑" w:eastAsia="微软雅黑" w:hAnsi="微软雅黑" w:cs="微软雅黑"/>
          <w:sz w:val="22"/>
          <w:szCs w:val="22"/>
        </w:rPr>
      </w:pPr>
      <w:r>
        <w:rPr>
          <w:rFonts w:ascii="微软雅黑" w:eastAsia="微软雅黑" w:hAnsi="微软雅黑" w:cs="微软雅黑" w:hint="eastAsia"/>
          <w:sz w:val="22"/>
          <w:szCs w:val="22"/>
        </w:rPr>
        <w:t>回到了太阳系之中孙源玲不着急回到地星上去，习惯性的看了看周围的空间，感受着熟悉的宇宙微波辐射。</w:t>
      </w:r>
    </w:p>
    <w:p w:rsidR="004C68CB" w:rsidP="005F768A" w14:paraId="0852C15C" w14:textId="73C0AE0E">
      <w:pPr>
        <w:rPr>
          <w:rFonts w:ascii="微软雅黑" w:eastAsia="微软雅黑" w:hAnsi="微软雅黑" w:cs="微软雅黑"/>
          <w:sz w:val="22"/>
          <w:szCs w:val="22"/>
        </w:rPr>
      </w:pPr>
      <w:r>
        <w:rPr>
          <w:rFonts w:ascii="微软雅黑" w:eastAsia="微软雅黑" w:hAnsi="微软雅黑" w:cs="微软雅黑" w:hint="eastAsia"/>
          <w:sz w:val="22"/>
          <w:szCs w:val="22"/>
        </w:rPr>
        <w:t>“还期望着我不在的这段时间发生一点刺激的事情呢，真是没有想到我不在的这段时间什么事情都没有发生，真是没有意思。”</w:t>
      </w:r>
    </w:p>
    <w:p w:rsidR="008936CB" w:rsidP="005F768A" w14:paraId="6A23CFC9" w14:textId="7F7BA527">
      <w:pPr>
        <w:rPr>
          <w:rFonts w:ascii="微软雅黑" w:eastAsia="微软雅黑" w:hAnsi="微软雅黑" w:cs="微软雅黑"/>
          <w:sz w:val="22"/>
          <w:szCs w:val="22"/>
        </w:rPr>
      </w:pPr>
      <w:r>
        <w:rPr>
          <w:rFonts w:ascii="微软雅黑" w:eastAsia="微软雅黑" w:hAnsi="微软雅黑" w:cs="微软雅黑" w:hint="eastAsia"/>
          <w:sz w:val="22"/>
          <w:szCs w:val="22"/>
        </w:rPr>
        <w:t>整个太阳系之中空荡荡的，只有一些</w:t>
      </w:r>
      <w:r w:rsidR="00BC215B">
        <w:rPr>
          <w:rFonts w:ascii="微软雅黑" w:eastAsia="微软雅黑" w:hAnsi="微软雅黑" w:cs="微软雅黑" w:hint="eastAsia"/>
          <w:sz w:val="22"/>
          <w:szCs w:val="22"/>
        </w:rPr>
        <w:t>兔砸</w:t>
      </w:r>
      <w:r>
        <w:rPr>
          <w:rFonts w:ascii="微软雅黑" w:eastAsia="微软雅黑" w:hAnsi="微软雅黑" w:cs="微软雅黑" w:hint="eastAsia"/>
          <w:sz w:val="22"/>
          <w:szCs w:val="22"/>
        </w:rPr>
        <w:t>开发</w:t>
      </w:r>
      <w:r>
        <w:rPr>
          <w:rFonts w:ascii="微软雅黑" w:eastAsia="微软雅黑" w:hAnsi="微软雅黑" w:cs="微软雅黑" w:hint="eastAsia"/>
          <w:sz w:val="22"/>
          <w:szCs w:val="22"/>
        </w:rPr>
        <w:t>的实验性的宇宙飞船在土星轨道之内</w:t>
      </w:r>
      <w:r w:rsidR="00DA0FD9">
        <w:rPr>
          <w:rFonts w:ascii="微软雅黑" w:eastAsia="微软雅黑" w:hAnsi="微软雅黑" w:cs="微软雅黑" w:hint="eastAsia"/>
          <w:sz w:val="22"/>
          <w:szCs w:val="22"/>
        </w:rPr>
        <w:t>缓慢的飞行着，5</w:t>
      </w:r>
      <w:r w:rsidR="00DA0FD9">
        <w:rPr>
          <w:rFonts w:ascii="微软雅黑" w:eastAsia="微软雅黑" w:hAnsi="微软雅黑" w:cs="微软雅黑"/>
          <w:sz w:val="22"/>
          <w:szCs w:val="22"/>
        </w:rPr>
        <w:t>%</w:t>
      </w:r>
      <w:r w:rsidR="00DA0FD9">
        <w:rPr>
          <w:rFonts w:ascii="微软雅黑" w:eastAsia="微软雅黑" w:hAnsi="微软雅黑" w:cs="微软雅黑" w:hint="eastAsia"/>
          <w:sz w:val="22"/>
          <w:szCs w:val="22"/>
        </w:rPr>
        <w:t>光速的速度在宇宙之中犹如是要给乌龟在缓慢的行动着。</w:t>
      </w:r>
    </w:p>
    <w:p w:rsidR="00896B03" w:rsidP="005F768A" w14:paraId="6BA5BF77" w14:textId="0F0918C6">
      <w:pPr>
        <w:rPr>
          <w:rFonts w:ascii="微软雅黑" w:eastAsia="微软雅黑" w:hAnsi="微软雅黑" w:cs="微软雅黑"/>
          <w:sz w:val="22"/>
          <w:szCs w:val="22"/>
        </w:rPr>
      </w:pPr>
      <w:r>
        <w:rPr>
          <w:rFonts w:ascii="微软雅黑" w:eastAsia="微软雅黑" w:hAnsi="微软雅黑" w:cs="微软雅黑" w:hint="eastAsia"/>
          <w:sz w:val="22"/>
          <w:szCs w:val="22"/>
        </w:rPr>
        <w:t>还有一些不反射任何无线电波的太阳系监视装置在以相对于太阳系内部静止的状态</w:t>
      </w:r>
      <w:r w:rsidR="006C0B21">
        <w:rPr>
          <w:rFonts w:ascii="微软雅黑" w:eastAsia="微软雅黑" w:hAnsi="微软雅黑" w:cs="微软雅黑" w:hint="eastAsia"/>
          <w:sz w:val="22"/>
          <w:szCs w:val="22"/>
        </w:rPr>
        <w:t>默默的监视着整个太阳系的状态，还有一些防护装置在地月系统中运行着，</w:t>
      </w:r>
      <w:r w:rsidR="00E41CB6">
        <w:rPr>
          <w:rFonts w:ascii="微软雅黑" w:eastAsia="微软雅黑" w:hAnsi="微软雅黑" w:cs="微软雅黑" w:hint="eastAsia"/>
          <w:sz w:val="22"/>
          <w:szCs w:val="22"/>
        </w:rPr>
        <w:t>在上一次外星人入侵的时间发生之后这套系统一直在默默的运行着</w:t>
      </w:r>
      <w:r w:rsidR="00662F14">
        <w:rPr>
          <w:rFonts w:ascii="微软雅黑" w:eastAsia="微软雅黑" w:hAnsi="微软雅黑" w:cs="微软雅黑" w:hint="eastAsia"/>
          <w:sz w:val="22"/>
          <w:szCs w:val="22"/>
        </w:rPr>
        <w:t>，不会被寻常手段所观测，相对于空间的隐身，即使被华国的航天器偶然碰到也只会从舰体之中传过去。</w:t>
      </w:r>
    </w:p>
    <w:p w:rsidR="00B96509" w:rsidP="005F768A" w14:paraId="0113AD07"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“为什么感觉</w:t>
      </w:r>
      <w:r w:rsidR="003306C3">
        <w:rPr>
          <w:rFonts w:ascii="微软雅黑" w:eastAsia="微软雅黑" w:hAnsi="微软雅黑" w:cs="微软雅黑" w:hint="eastAsia"/>
          <w:sz w:val="22"/>
          <w:szCs w:val="22"/>
        </w:rPr>
        <w:t>奥尔</w:t>
      </w:r>
      <w:r w:rsidR="003306C3">
        <w:rPr>
          <w:rFonts w:ascii="微软雅黑" w:eastAsia="微软雅黑" w:hAnsi="微软雅黑" w:cs="微软雅黑" w:hint="eastAsia"/>
          <w:sz w:val="22"/>
          <w:szCs w:val="22"/>
        </w:rPr>
        <w:t>特</w:t>
      </w:r>
      <w:r w:rsidR="003306C3">
        <w:rPr>
          <w:rFonts w:ascii="微软雅黑" w:eastAsia="微软雅黑" w:hAnsi="微软雅黑" w:cs="微软雅黑" w:hint="eastAsia"/>
          <w:sz w:val="22"/>
          <w:szCs w:val="22"/>
        </w:rPr>
        <w:t>星云附近怪怪的，光速在这个宇宙之中还是太慢了，就算是宇宙中发生了什么事情仅仅是以光的速度传播可能在生命的尽头都不会得到那还在路途之中的信息。</w:t>
      </w:r>
    </w:p>
    <w:p w:rsidR="004C68CB" w:rsidP="005F768A" w14:paraId="75858CC3" w14:textId="236AF747">
      <w:pPr>
        <w:rPr>
          <w:rFonts w:ascii="微软雅黑" w:eastAsia="微软雅黑" w:hAnsi="微软雅黑" w:cs="微软雅黑"/>
          <w:sz w:val="22"/>
          <w:szCs w:val="22"/>
        </w:rPr>
      </w:pPr>
      <w:r>
        <w:rPr>
          <w:rFonts w:ascii="微软雅黑" w:eastAsia="微软雅黑" w:hAnsi="微软雅黑" w:cs="微软雅黑" w:hint="eastAsia"/>
          <w:sz w:val="22"/>
          <w:szCs w:val="22"/>
        </w:rPr>
        <w:t>不过这样看的话，我似乎有机会直接通过光学观察的方式看到几万年前曾经发生的事情，这样不去动时间线就不会出现那些令人头痛的蝴蝶效应了。</w:t>
      </w:r>
      <w:r w:rsidR="005A5210">
        <w:rPr>
          <w:rFonts w:ascii="微软雅黑" w:eastAsia="微软雅黑" w:hAnsi="微软雅黑" w:cs="微软雅黑" w:hint="eastAsia"/>
          <w:sz w:val="22"/>
          <w:szCs w:val="22"/>
        </w:rPr>
        <w:t>”</w:t>
      </w:r>
    </w:p>
    <w:p w:rsidR="00371DD0" w:rsidP="005F768A" w14:paraId="599D1557" w14:textId="59F7EE37">
      <w:pPr>
        <w:rPr>
          <w:rFonts w:ascii="微软雅黑" w:eastAsia="微软雅黑" w:hAnsi="微软雅黑" w:cs="微软雅黑"/>
          <w:sz w:val="22"/>
          <w:szCs w:val="22"/>
        </w:rPr>
      </w:pPr>
      <w:r>
        <w:rPr>
          <w:rFonts w:ascii="微软雅黑" w:eastAsia="微软雅黑" w:hAnsi="微软雅黑" w:cs="微软雅黑" w:hint="eastAsia"/>
          <w:sz w:val="22"/>
          <w:szCs w:val="22"/>
        </w:rPr>
        <w:t>这种可以传播很远远的无线电波或者引力波但是传播速度很慢的传播方式是一种很适合回溯历史的方式，且这种方式不会扰乱时间线</w:t>
      </w:r>
      <w:r w:rsidR="000A0224">
        <w:rPr>
          <w:rFonts w:ascii="微软雅黑" w:eastAsia="微软雅黑" w:hAnsi="微软雅黑" w:cs="微软雅黑" w:hint="eastAsia"/>
          <w:sz w:val="22"/>
          <w:szCs w:val="22"/>
        </w:rPr>
        <w:t>，就是想通过这种方式回溯历史将会是一个要求十分高的技术，并且对于这消息走到那个地方了还真就看运气</w:t>
      </w:r>
      <w:r w:rsidR="00C5757F">
        <w:rPr>
          <w:rFonts w:ascii="微软雅黑" w:eastAsia="微软雅黑" w:hAnsi="微软雅黑" w:cs="微软雅黑" w:hint="eastAsia"/>
          <w:sz w:val="22"/>
          <w:szCs w:val="22"/>
        </w:rPr>
        <w:t>，否则就只能够死死的在一个相当遥远的地方等着那道光的到来。</w:t>
      </w:r>
    </w:p>
    <w:p w:rsidR="00B96509" w:rsidP="005F768A" w14:paraId="2555144F" w14:textId="690297CF">
      <w:pPr>
        <w:rPr>
          <w:rFonts w:ascii="微软雅黑" w:eastAsia="微软雅黑" w:hAnsi="微软雅黑" w:cs="微软雅黑"/>
          <w:sz w:val="22"/>
          <w:szCs w:val="22"/>
        </w:rPr>
      </w:pPr>
      <w:r>
        <w:rPr>
          <w:rFonts w:ascii="微软雅黑" w:eastAsia="微软雅黑" w:hAnsi="微软雅黑" w:cs="微软雅黑" w:hint="eastAsia"/>
          <w:sz w:val="22"/>
          <w:szCs w:val="22"/>
        </w:rPr>
        <w:t>“哎，宇宙之中的破事儿还真是麻烦，还是在地星之中更加有意思。”</w:t>
      </w:r>
    </w:p>
    <w:p w:rsidR="00F11FB0" w:rsidP="005F768A" w14:paraId="2386D3F7" w14:textId="2660A8D8">
      <w:pPr>
        <w:rPr>
          <w:rFonts w:ascii="微软雅黑" w:eastAsia="微软雅黑" w:hAnsi="微软雅黑" w:cs="微软雅黑"/>
          <w:sz w:val="22"/>
          <w:szCs w:val="22"/>
        </w:rPr>
      </w:pPr>
      <w:r>
        <w:rPr>
          <w:rFonts w:ascii="微软雅黑" w:eastAsia="微软雅黑" w:hAnsi="微软雅黑" w:cs="微软雅黑" w:hint="eastAsia"/>
          <w:sz w:val="22"/>
          <w:szCs w:val="22"/>
        </w:rPr>
        <w:t>孙源玲身形一闪再次消失在了太阳系之中。</w:t>
      </w:r>
    </w:p>
    <w:p w:rsidR="00B96509" w:rsidP="005F768A" w14:paraId="287F672B" w14:textId="530667AF">
      <w:pPr>
        <w:rPr>
          <w:rFonts w:ascii="微软雅黑" w:eastAsia="微软雅黑" w:hAnsi="微软雅黑" w:cs="微软雅黑"/>
          <w:sz w:val="22"/>
          <w:szCs w:val="22"/>
        </w:rPr>
      </w:pPr>
    </w:p>
    <w:p w:rsidR="00E8385F" w:rsidP="005F768A" w14:paraId="37C47413" w14:textId="06A5CC08">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