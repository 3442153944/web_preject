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F8578C" w:rsidRPr="00DF4D1D" w:rsidP="005F768A" w14:paraId="7D3637C8" w14:textId="60E8CD0F">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第一百四十四章 人多力量大</w:t>
      </w:r>
    </w:p>
    <w:p w:rsidR="00F8578C" w:rsidRPr="00DF4D1D" w:rsidP="005F768A" w14:paraId="370E6FF7" w14:textId="74356B0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这些十分繁杂的十分基础工作要是放在以前的话，十分无聊的孙源玲很有可能会亲自去干这种事情，将所有有关于工程的小册子给分发下去。</w:t>
      </w:r>
    </w:p>
    <w:p w:rsidR="00197AEB" w:rsidRPr="00DF4D1D" w:rsidP="005F768A" w14:paraId="069661BB" w14:textId="6EC7E93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这种事情在干了几次之后孙源玲就学乖了，不在自己亲自去完成这样的事情了，而是吩咐自己的员工去干这些事情。</w:t>
      </w:r>
    </w:p>
    <w:p w:rsidR="00297018" w:rsidRPr="00DF4D1D" w:rsidP="005F768A" w14:paraId="5116396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孙瑶被孙源玲从学校之中接了回来之后就一直在公司的附近瞎转悠，毕竟</w:t>
      </w:r>
      <w:r w:rsidRPr="00DF4D1D">
        <w:rPr>
          <w:rFonts w:ascii="微软雅黑" w:eastAsia="微软雅黑" w:hAnsi="微软雅黑" w:cs="微软雅黑" w:hint="eastAsia"/>
          <w:sz w:val="22"/>
          <w:szCs w:val="22"/>
        </w:rPr>
        <w:t>在玲瑶科创</w:t>
      </w:r>
      <w:r w:rsidRPr="00DF4D1D">
        <w:rPr>
          <w:rFonts w:ascii="微软雅黑" w:eastAsia="微软雅黑" w:hAnsi="微软雅黑" w:cs="微软雅黑" w:hint="eastAsia"/>
          <w:sz w:val="22"/>
          <w:szCs w:val="22"/>
        </w:rPr>
        <w:t>的范围之中呆着十分的舒服，在灵气浓度高的地方呆着不仅可以让身体感觉到十分的舒服，还可以让自身的实力得到很大程度上的提升。</w:t>
      </w:r>
    </w:p>
    <w:p w:rsidR="00197AEB" w:rsidRPr="00DF4D1D" w:rsidP="005F768A" w14:paraId="064A19EE" w14:textId="4D09876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在玲瑶科创</w:t>
      </w:r>
      <w:r w:rsidRPr="00DF4D1D">
        <w:rPr>
          <w:rFonts w:ascii="微软雅黑" w:eastAsia="微软雅黑" w:hAnsi="微软雅黑" w:cs="微软雅黑" w:hint="eastAsia"/>
          <w:sz w:val="22"/>
          <w:szCs w:val="22"/>
        </w:rPr>
        <w:t>中有很多有意思的东西，许许多多的东西都是从来没有在世界之上出现过，长时间的灵气滋养周围的一些小植物都会</w:t>
      </w:r>
      <w:r w:rsidRPr="00DF4D1D" w:rsidR="00946FFB">
        <w:rPr>
          <w:rFonts w:ascii="微软雅黑" w:eastAsia="微软雅黑" w:hAnsi="微软雅黑" w:cs="微软雅黑" w:hint="eastAsia"/>
          <w:sz w:val="22"/>
          <w:szCs w:val="22"/>
        </w:rPr>
        <w:t>慢慢的出现一些有意思的现象，甚至部分的植物都会产生一些十分简单的智慧，给它们一点点的时间便有可能成为一个拥有高等智慧的生命。</w:t>
      </w:r>
    </w:p>
    <w:p w:rsidR="00297018" w:rsidRPr="00DF4D1D" w:rsidP="005F768A" w14:paraId="51426A27" w14:textId="4ACB8FB4">
      <w:pPr>
        <w:ind w:firstLine="220" w:firstLineChars="1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Pr>
          <w:rFonts w:ascii="微软雅黑" w:eastAsia="微软雅黑" w:hAnsi="微软雅黑" w:cs="微软雅黑" w:hint="eastAsia"/>
          <w:sz w:val="22"/>
          <w:szCs w:val="22"/>
        </w:rPr>
        <w:t>灵瑶科创之中</w:t>
      </w:r>
      <w:r w:rsidRPr="00DF4D1D">
        <w:rPr>
          <w:rFonts w:ascii="微软雅黑" w:eastAsia="微软雅黑" w:hAnsi="微软雅黑" w:cs="微软雅黑" w:hint="eastAsia"/>
          <w:sz w:val="22"/>
          <w:szCs w:val="22"/>
        </w:rPr>
        <w:t>人群填满了其中，</w:t>
      </w:r>
      <w:r w:rsidRPr="00DF4D1D" w:rsidR="0003538C">
        <w:rPr>
          <w:rFonts w:ascii="微软雅黑" w:eastAsia="微软雅黑" w:hAnsi="微软雅黑" w:cs="微软雅黑" w:hint="eastAsia"/>
          <w:sz w:val="22"/>
          <w:szCs w:val="22"/>
        </w:rPr>
        <w:t>这些并不是</w:t>
      </w:r>
      <w:r w:rsidRPr="00DF4D1D" w:rsidR="0003538C">
        <w:rPr>
          <w:rFonts w:ascii="微软雅黑" w:eastAsia="微软雅黑" w:hAnsi="微软雅黑" w:cs="微软雅黑" w:hint="eastAsia"/>
          <w:sz w:val="22"/>
          <w:szCs w:val="22"/>
        </w:rPr>
        <w:t>灵瑶科创</w:t>
      </w:r>
      <w:r w:rsidRPr="00DF4D1D" w:rsidR="0003538C">
        <w:rPr>
          <w:rFonts w:ascii="微软雅黑" w:eastAsia="微软雅黑" w:hAnsi="微软雅黑" w:cs="微软雅黑" w:hint="eastAsia"/>
          <w:sz w:val="22"/>
          <w:szCs w:val="22"/>
        </w:rPr>
        <w:t>的人员，工作人员只有寥寥几人，这些人全部都是负责将工作相关的小册子发放到这儿的包工头的身上</w:t>
      </w:r>
      <w:r w:rsidRPr="00DF4D1D" w:rsidR="00102F42">
        <w:rPr>
          <w:rFonts w:ascii="微软雅黑" w:eastAsia="微软雅黑" w:hAnsi="微软雅黑" w:cs="微软雅黑" w:hint="eastAsia"/>
          <w:sz w:val="22"/>
          <w:szCs w:val="22"/>
        </w:rPr>
        <w:t>，这些包工头文化程度有高有低，但是大多数</w:t>
      </w:r>
      <w:r w:rsidRPr="00DF4D1D" w:rsidR="00C438FA">
        <w:rPr>
          <w:rFonts w:ascii="微软雅黑" w:eastAsia="微软雅黑" w:hAnsi="微软雅黑" w:cs="微软雅黑" w:hint="eastAsia"/>
          <w:sz w:val="22"/>
          <w:szCs w:val="22"/>
        </w:rPr>
        <w:t>的学历最高也只有高中的文凭，还有极大的一部分只有初中的学历，甚至连初中的学历都没有，只是能够认字而已。</w:t>
      </w:r>
    </w:p>
    <w:p w:rsidR="00C438FA" w:rsidRPr="00DF4D1D" w:rsidP="005F768A" w14:paraId="5987CACD" w14:textId="5DFFBC1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虽然这些包工头的文化水平都不怎么高，但是技术都是很不错的，而且手下都是有着不止一个人，单就这千多个包工头就能够带来数万的工人。</w:t>
      </w:r>
    </w:p>
    <w:p w:rsidR="00380174" w:rsidRPr="00DF4D1D" w:rsidP="005F768A" w14:paraId="36DEB9BC" w14:textId="3687E6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这些工人都将成为基础建设的主力军，不过就</w:t>
      </w:r>
      <w:r w:rsidRPr="00DF4D1D" w:rsidR="000F7BEF">
        <w:rPr>
          <w:rFonts w:ascii="微软雅黑" w:eastAsia="微软雅黑" w:hAnsi="微软雅黑" w:cs="微软雅黑" w:hint="eastAsia"/>
          <w:sz w:val="22"/>
          <w:szCs w:val="22"/>
        </w:rPr>
        <w:t>几</w:t>
      </w:r>
      <w:r w:rsidRPr="00DF4D1D">
        <w:rPr>
          <w:rFonts w:ascii="微软雅黑" w:eastAsia="微软雅黑" w:hAnsi="微软雅黑" w:cs="微软雅黑" w:hint="eastAsia"/>
          <w:sz w:val="22"/>
          <w:szCs w:val="22"/>
        </w:rPr>
        <w:t>万多人是远远不够的，</w:t>
      </w:r>
      <w:r w:rsidRPr="00DF4D1D" w:rsidR="000F7BEF">
        <w:rPr>
          <w:rFonts w:ascii="微软雅黑" w:eastAsia="微软雅黑" w:hAnsi="微软雅黑" w:cs="微软雅黑" w:hint="eastAsia"/>
          <w:sz w:val="22"/>
          <w:szCs w:val="22"/>
        </w:rPr>
        <w:t>首先要建造的土地面积就有几十平方公里，除了这些主要的建筑区域外还有几十万平方公里的地区</w:t>
      </w:r>
      <w:r w:rsidRPr="00DF4D1D" w:rsidR="000F7BEF">
        <w:rPr>
          <w:rFonts w:ascii="微软雅黑" w:eastAsia="微软雅黑" w:hAnsi="微软雅黑" w:cs="微软雅黑" w:hint="eastAsia"/>
          <w:sz w:val="22"/>
          <w:szCs w:val="22"/>
        </w:rPr>
        <w:t>需要开始基础建设。</w:t>
      </w:r>
    </w:p>
    <w:p w:rsidR="000F7BEF" w:rsidRPr="00DF4D1D" w:rsidP="005F768A" w14:paraId="1697D34E" w14:textId="481C591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施工队虽然都是由各个公司</w:t>
      </w:r>
      <w:r w:rsidRPr="00DF4D1D" w:rsidR="006F12C7">
        <w:rPr>
          <w:rFonts w:ascii="微软雅黑" w:eastAsia="微软雅黑" w:hAnsi="微软雅黑" w:cs="微软雅黑" w:hint="eastAsia"/>
          <w:sz w:val="22"/>
          <w:szCs w:val="22"/>
        </w:rPr>
        <w:t>提供的，在没有进入玲</w:t>
      </w:r>
      <w:r w:rsidRPr="00DF4D1D" w:rsidR="006F12C7">
        <w:rPr>
          <w:rFonts w:ascii="微软雅黑" w:eastAsia="微软雅黑" w:hAnsi="微软雅黑" w:cs="微软雅黑" w:hint="eastAsia"/>
          <w:sz w:val="22"/>
          <w:szCs w:val="22"/>
        </w:rPr>
        <w:t>瑶科创之前</w:t>
      </w:r>
      <w:r w:rsidRPr="00DF4D1D" w:rsidR="006F12C7">
        <w:rPr>
          <w:rFonts w:ascii="微软雅黑" w:eastAsia="微软雅黑" w:hAnsi="微软雅黑" w:cs="微软雅黑" w:hint="eastAsia"/>
          <w:sz w:val="22"/>
          <w:szCs w:val="22"/>
        </w:rPr>
        <w:t>都是各自尽心管理的，但是一旦签订了合同员工就</w:t>
      </w:r>
      <w:r w:rsidRPr="00DF4D1D" w:rsidR="006F12C7">
        <w:rPr>
          <w:rFonts w:ascii="微软雅黑" w:eastAsia="微软雅黑" w:hAnsi="微软雅黑" w:cs="微软雅黑" w:hint="eastAsia"/>
          <w:sz w:val="22"/>
          <w:szCs w:val="22"/>
        </w:rPr>
        <w:t>由玲瑶科创</w:t>
      </w:r>
      <w:r w:rsidRPr="00DF4D1D" w:rsidR="006F12C7">
        <w:rPr>
          <w:rFonts w:ascii="微软雅黑" w:eastAsia="微软雅黑" w:hAnsi="微软雅黑" w:cs="微软雅黑" w:hint="eastAsia"/>
          <w:sz w:val="22"/>
          <w:szCs w:val="22"/>
        </w:rPr>
        <w:t>方面统一的进行管理。</w:t>
      </w:r>
    </w:p>
    <w:p w:rsidR="006F12C7" w:rsidRPr="00DF4D1D" w:rsidP="005F768A" w14:paraId="0291FF94" w14:textId="239317C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在完成了基本信息核对和最基本的情况说明之后，这些工人便开始通过建设</w:t>
      </w:r>
      <w:r w:rsidRPr="00DF4D1D">
        <w:rPr>
          <w:rFonts w:ascii="微软雅黑" w:eastAsia="微软雅黑" w:hAnsi="微软雅黑" w:cs="微软雅黑" w:hint="eastAsia"/>
          <w:sz w:val="22"/>
          <w:szCs w:val="22"/>
        </w:rPr>
        <w:t>在玲瑶科创</w:t>
      </w:r>
      <w:r w:rsidRPr="00DF4D1D">
        <w:rPr>
          <w:rFonts w:ascii="微软雅黑" w:eastAsia="微软雅黑" w:hAnsi="微软雅黑" w:cs="微软雅黑" w:hint="eastAsia"/>
          <w:sz w:val="22"/>
          <w:szCs w:val="22"/>
        </w:rPr>
        <w:t>中的几个固定传送点开始传送到原白象国现孙源玲的</w:t>
      </w:r>
      <w:r w:rsidRPr="00DF4D1D" w:rsidR="008344C0">
        <w:rPr>
          <w:rFonts w:ascii="微软雅黑" w:eastAsia="微软雅黑" w:hAnsi="微软雅黑" w:cs="微软雅黑" w:hint="eastAsia"/>
          <w:sz w:val="22"/>
          <w:szCs w:val="22"/>
        </w:rPr>
        <w:t>领地，只不过目的地暂时还没有任何的物资，一点点的可用物品都没有。</w:t>
      </w:r>
    </w:p>
    <w:p w:rsidR="008344C0" w:rsidRPr="00DF4D1D" w:rsidP="005F768A" w14:paraId="5D043ECD" w14:textId="707FE9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这些工人虽然有着许许多多的疑问，但是看着自己账户上已经入账的钱还是没有说什么，毕竟拿钱办事</w:t>
      </w:r>
      <w:r w:rsidRPr="00DF4D1D" w:rsidR="00745E50">
        <w:rPr>
          <w:rFonts w:ascii="微软雅黑" w:eastAsia="微软雅黑" w:hAnsi="微软雅黑" w:cs="微软雅黑" w:hint="eastAsia"/>
          <w:sz w:val="22"/>
          <w:szCs w:val="22"/>
        </w:rPr>
        <w:t>每日的工资极高，而且有着各种各样的补贴，在开工之前没有个人都可以领到一个红包，这个红包的金额并没有一个固定的值，只有一个最低值5</w:t>
      </w:r>
      <w:r w:rsidRPr="00DF4D1D" w:rsidR="00745E50">
        <w:rPr>
          <w:rFonts w:ascii="微软雅黑" w:eastAsia="微软雅黑" w:hAnsi="微软雅黑" w:cs="微软雅黑"/>
          <w:sz w:val="22"/>
          <w:szCs w:val="22"/>
        </w:rPr>
        <w:t>000</w:t>
      </w:r>
      <w:r w:rsidRPr="00DF4D1D" w:rsidR="001107CA">
        <w:rPr>
          <w:rFonts w:ascii="微软雅黑" w:eastAsia="微软雅黑" w:hAnsi="微软雅黑" w:cs="微软雅黑" w:hint="eastAsia"/>
          <w:sz w:val="22"/>
          <w:szCs w:val="22"/>
        </w:rPr>
        <w:t>￥和一个最高值3</w:t>
      </w:r>
      <w:r w:rsidRPr="00DF4D1D" w:rsidR="001107CA">
        <w:rPr>
          <w:rFonts w:ascii="微软雅黑" w:eastAsia="微软雅黑" w:hAnsi="微软雅黑" w:cs="微软雅黑"/>
          <w:sz w:val="22"/>
          <w:szCs w:val="22"/>
        </w:rPr>
        <w:t>0000</w:t>
      </w:r>
      <w:r w:rsidRPr="00DF4D1D" w:rsidR="001107CA">
        <w:rPr>
          <w:rFonts w:ascii="微软雅黑" w:eastAsia="微软雅黑" w:hAnsi="微软雅黑" w:cs="微软雅黑" w:hint="eastAsia"/>
          <w:sz w:val="22"/>
          <w:szCs w:val="22"/>
        </w:rPr>
        <w:t>￥。</w:t>
      </w:r>
    </w:p>
    <w:p w:rsidR="001107CA" w:rsidRPr="00DF4D1D" w:rsidP="005F768A" w14:paraId="76387D1D" w14:textId="0CB3539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用钱开路之后没有了许多的麻烦，这些工人都十分有序的从</w:t>
      </w:r>
      <w:r w:rsidRPr="00DF4D1D">
        <w:rPr>
          <w:rFonts w:ascii="微软雅黑" w:eastAsia="微软雅黑" w:hAnsi="微软雅黑" w:cs="微软雅黑" w:hint="eastAsia"/>
          <w:sz w:val="22"/>
          <w:szCs w:val="22"/>
        </w:rPr>
        <w:t>传送锚点之中</w:t>
      </w:r>
      <w:r w:rsidRPr="00DF4D1D">
        <w:rPr>
          <w:rFonts w:ascii="微软雅黑" w:eastAsia="微软雅黑" w:hAnsi="微软雅黑" w:cs="微软雅黑" w:hint="eastAsia"/>
          <w:sz w:val="22"/>
          <w:szCs w:val="22"/>
        </w:rPr>
        <w:t>通过了，在这个时代</w:t>
      </w:r>
      <w:r w:rsidRPr="00DF4D1D" w:rsidR="008D1635">
        <w:rPr>
          <w:rFonts w:ascii="微软雅黑" w:eastAsia="微软雅黑" w:hAnsi="微软雅黑" w:cs="微软雅黑" w:hint="eastAsia"/>
          <w:sz w:val="22"/>
          <w:szCs w:val="22"/>
        </w:rPr>
        <w:t>出现一些十分离谱且奇怪的东西也没有什么奇怪的了</w:t>
      </w:r>
      <w:r w:rsidRPr="00DF4D1D" w:rsidR="00556511">
        <w:rPr>
          <w:rFonts w:ascii="微软雅黑" w:eastAsia="微软雅黑" w:hAnsi="微软雅黑" w:cs="微软雅黑" w:hint="eastAsia"/>
          <w:sz w:val="22"/>
          <w:szCs w:val="22"/>
        </w:rPr>
        <w:t>，在前两年前灵气开始了复苏之后各种各样奇奇怪怪的人就开始出现了，刚开始的时候人们只是放点水，放点火，有时候当个应急充电宝而已，没有人觉得这是可怕的事情，但是随着时间的流逝，官方开始宣传如何修行，越来越多的人可以飞上天了</w:t>
      </w:r>
      <w:r w:rsidRPr="00DF4D1D" w:rsidR="008B4472">
        <w:rPr>
          <w:rFonts w:ascii="微软雅黑" w:eastAsia="微软雅黑" w:hAnsi="微软雅黑" w:cs="微软雅黑" w:hint="eastAsia"/>
          <w:sz w:val="22"/>
          <w:szCs w:val="22"/>
        </w:rPr>
        <w:t>，那些放水、放火、放点的人不再是花把势，杀伤力越来越大。</w:t>
      </w:r>
    </w:p>
    <w:p w:rsidR="008B4472" w:rsidRPr="00DF4D1D" w:rsidP="005F768A" w14:paraId="569A6813" w14:textId="213E8B7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此时，遇到了可以直接穿越相当长距离的装置只是羡慕然后感慨一下不亏是大公司，轻易的就做到了普通人做不到的事情。</w:t>
      </w:r>
    </w:p>
    <w:p w:rsidR="008B4472" w:rsidRPr="00DF4D1D" w:rsidP="005F768A" w14:paraId="777A1033" w14:textId="08CE8B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不到一个小时的时间里，这数量巨大工人就已经全部都转移到预定的施工地去了，在完成了工人的转移之后就是开始向施工地</w:t>
      </w:r>
      <w:r w:rsidRPr="00DF4D1D">
        <w:rPr>
          <w:rFonts w:ascii="微软雅黑" w:eastAsia="微软雅黑" w:hAnsi="微软雅黑" w:cs="微软雅黑" w:hint="eastAsia"/>
          <w:sz w:val="22"/>
          <w:szCs w:val="22"/>
        </w:rPr>
        <w:t>开转移</w:t>
      </w:r>
      <w:r w:rsidRPr="00DF4D1D">
        <w:rPr>
          <w:rFonts w:ascii="微软雅黑" w:eastAsia="微软雅黑" w:hAnsi="微软雅黑" w:cs="微软雅黑" w:hint="eastAsia"/>
          <w:sz w:val="22"/>
          <w:szCs w:val="22"/>
        </w:rPr>
        <w:t>一些可以告诉进行建造的一些建筑设备，还有许多的生活用品，不仅仅是生活用品还有许多的建筑材料，这些建筑材料在开始的时候并不是用于尽心基础建造而是用来建筑最基本的</w:t>
      </w:r>
      <w:r w:rsidRPr="00DF4D1D" w:rsidR="009932C9">
        <w:rPr>
          <w:rFonts w:ascii="微软雅黑" w:eastAsia="微软雅黑" w:hAnsi="微软雅黑" w:cs="微软雅黑" w:hint="eastAsia"/>
          <w:sz w:val="22"/>
          <w:szCs w:val="22"/>
        </w:rPr>
        <w:t>生活保障设施，以及一些</w:t>
      </w:r>
      <w:r w:rsidRPr="00DF4D1D" w:rsidR="009932C9">
        <w:rPr>
          <w:rFonts w:ascii="微软雅黑" w:eastAsia="微软雅黑" w:hAnsi="微软雅黑" w:cs="微软雅黑" w:hint="eastAsia"/>
          <w:sz w:val="22"/>
          <w:szCs w:val="22"/>
        </w:rPr>
        <w:t>商店，这些商店全部都是</w:t>
      </w:r>
      <w:r w:rsidRPr="00DF4D1D" w:rsidR="009932C9">
        <w:rPr>
          <w:rFonts w:ascii="微软雅黑" w:eastAsia="微软雅黑" w:hAnsi="微软雅黑" w:cs="微软雅黑" w:hint="eastAsia"/>
          <w:sz w:val="22"/>
          <w:szCs w:val="22"/>
        </w:rPr>
        <w:t>由玲瑶科创进行</w:t>
      </w:r>
      <w:r w:rsidRPr="00DF4D1D" w:rsidR="009932C9">
        <w:rPr>
          <w:rFonts w:ascii="微软雅黑" w:eastAsia="微软雅黑" w:hAnsi="微软雅黑" w:cs="微软雅黑" w:hint="eastAsia"/>
          <w:sz w:val="22"/>
          <w:szCs w:val="22"/>
        </w:rPr>
        <w:t>管理的，其中商品的种类和市面上寻常的市场相差不多，甚至还更加的丰富，而且价钱大幅度的低于市场价</w:t>
      </w:r>
      <w:r w:rsidRPr="00DF4D1D" w:rsidR="004F49E7">
        <w:rPr>
          <w:rFonts w:ascii="微软雅黑" w:eastAsia="微软雅黑" w:hAnsi="微软雅黑" w:cs="微软雅黑" w:hint="eastAsia"/>
          <w:sz w:val="22"/>
          <w:szCs w:val="22"/>
        </w:rPr>
        <w:t>，甚至连成本价都不够。</w:t>
      </w:r>
    </w:p>
    <w:p w:rsidR="004F49E7" w:rsidRPr="00DF4D1D" w:rsidP="005F768A" w14:paraId="76D2A865" w14:textId="46A3CB8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许许多多的大型卡车开始从</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的门处进入，等到传送门对面的工作人员协调好了人员之后这些无人驾驶的大客车便开始向着已经扩大了入口的传送门开去。</w:t>
      </w:r>
    </w:p>
    <w:p w:rsidR="004F49E7" w:rsidRPr="00DF4D1D" w:rsidP="005F768A" w14:paraId="14C5176D" w14:textId="603504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大货车的长龙源源不断的消失在传送门之中，在另一边，这些大卡车已经有几百辆整齐的停放成一排了，这个长龙还在源源不断的增加，为了不让这个长龙太长了，开始出现了第二排，第三排</w:t>
      </w:r>
      <w:r w:rsidRPr="00DF4D1D" w:rsidR="00E237BF">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所有的大卡车都是由爱丽统一进行操控。</w:t>
      </w:r>
    </w:p>
    <w:p w:rsidR="00FF48A4" w:rsidRPr="00DF4D1D" w:rsidP="005F768A" w14:paraId="1270842F" w14:textId="590AEF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两个周的时间里面孙源玲向着整个世界范围内进行了大规模的常规生活物资的采购，花费了数亿的现金，这还是只是采购了生活物品而已，为了能够快速的进行建设，孙源玲自己的机器虽然速度极快，但是数量不足，最多只能够拿出两台来。</w:t>
      </w:r>
    </w:p>
    <w:p w:rsidR="00E237BF" w:rsidRPr="00DF4D1D" w:rsidP="005F768A" w14:paraId="139727AF" w14:textId="2B794D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于是只得将市面之上所有的工程机械</w:t>
      </w:r>
      <w:r w:rsidRPr="00DF4D1D" w:rsidR="00470214">
        <w:rPr>
          <w:rFonts w:ascii="微软雅黑" w:eastAsia="微软雅黑" w:hAnsi="微软雅黑" w:cs="微软雅黑" w:hint="eastAsia"/>
          <w:sz w:val="22"/>
          <w:szCs w:val="22"/>
        </w:rPr>
        <w:t>都给买了下来然后运送到施工区域，尽管已经将所有的工程机械都给采购一空了，但是仍然不够，然后只得向那些已经购买了一部分工程机械的施工队进行采购，经过两个周的努力，花费了几十亿的现金总算是完成了工程机械的采购，虽然依然不是很够用，但是会操作这些工程机械的人也没有太多，大多数的人都被</w:t>
      </w:r>
      <w:r w:rsidRPr="00DF4D1D" w:rsidR="00470214">
        <w:rPr>
          <w:rFonts w:ascii="微软雅黑" w:eastAsia="微软雅黑" w:hAnsi="微软雅黑" w:cs="微软雅黑" w:hint="eastAsia"/>
          <w:sz w:val="22"/>
          <w:szCs w:val="22"/>
        </w:rPr>
        <w:t>灵瑶科创</w:t>
      </w:r>
      <w:r w:rsidRPr="00DF4D1D" w:rsidR="00470214">
        <w:rPr>
          <w:rFonts w:ascii="微软雅黑" w:eastAsia="微软雅黑" w:hAnsi="微软雅黑" w:cs="微软雅黑" w:hint="eastAsia"/>
          <w:sz w:val="22"/>
          <w:szCs w:val="22"/>
        </w:rPr>
        <w:t>给招聘进来了。</w:t>
      </w:r>
    </w:p>
    <w:p w:rsidR="00470214" w:rsidRPr="00DF4D1D" w:rsidP="005F768A" w14:paraId="67A9CC3E" w14:textId="1338077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花了几个小时之后所有的卡车都进入了</w:t>
      </w:r>
      <w:r w:rsidRPr="00DF4D1D" w:rsidR="00076DA8">
        <w:rPr>
          <w:rFonts w:ascii="微软雅黑" w:eastAsia="微软雅黑" w:hAnsi="微软雅黑" w:cs="微软雅黑" w:hint="eastAsia"/>
          <w:sz w:val="22"/>
          <w:szCs w:val="22"/>
        </w:rPr>
        <w:t>预定的施工地点，工人们和工作人员们开始配合将大卡车之中的东西转移到空地之上，不仅是人在搬运，还有许多的机器人在进行搬用工作，只不过这些机器人都是搬运那些无比笨重的工程机械。</w:t>
      </w:r>
    </w:p>
    <w:p w:rsidR="00FC0D97" w:rsidRPr="00DF4D1D" w:rsidP="005F768A" w14:paraId="678456B8" w14:textId="250E678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箱箱的生活物品被搬了出来，还有许多的建筑材料都被搬运了出来，随同出来的还有许多的智能机器人，这些机器人在被搬下车之后便被激活了，开始按照设定好的区域开始进行基本的做所建造工作，机器人的量只有不到一百个，但是效率还是很高的，</w:t>
      </w:r>
      <w:r w:rsidRPr="00DF4D1D">
        <w:rPr>
          <w:rFonts w:ascii="微软雅黑" w:eastAsia="微软雅黑" w:hAnsi="微软雅黑" w:cs="微软雅黑" w:hint="eastAsia"/>
          <w:sz w:val="22"/>
          <w:szCs w:val="22"/>
        </w:rPr>
        <w:t>再加上核动力的使用不用担心续航的问题。</w:t>
      </w:r>
    </w:p>
    <w:p w:rsidR="00FC0D97" w:rsidRPr="00DF4D1D" w:rsidP="005F768A" w14:paraId="34A5EB13" w14:textId="0D6C10A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“我的天哪，修房子的速度这么快的吗？既然机器人都可以做这些事情了为什么还要我们来做？”</w:t>
      </w:r>
    </w:p>
    <w:p w:rsidR="00954B2F" w:rsidRPr="00DF4D1D" w:rsidP="005F768A" w14:paraId="05C7E350" w14:textId="0440A13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“谁知道呢？反正只要钱给够就行，一天一结的工资就是保障，如果有那一天不相干了直接领工资走人就可以了。”</w:t>
      </w:r>
    </w:p>
    <w:p w:rsidR="000B6AFF" w:rsidRPr="00DF4D1D" w:rsidP="005F768A" w14:paraId="3E7473E5" w14:textId="691D0DA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“这个时代的变化还真是大啊，这么两年科技的进步这么厉害，人也开始变得十分厉害了，听说村里面的那个王二狗就因为天赋很不错，修行方面很厉害，刚刚威风没有几天便被官方给招去了</w:t>
      </w:r>
      <w:r w:rsidRPr="00DF4D1D" w:rsidR="001A7BD2">
        <w:rPr>
          <w:rFonts w:ascii="微软雅黑" w:eastAsia="微软雅黑" w:hAnsi="微软雅黑" w:cs="微软雅黑" w:hint="eastAsia"/>
          <w:sz w:val="22"/>
          <w:szCs w:val="22"/>
        </w:rPr>
        <w:t>，听说现在混得可好了。</w:t>
      </w:r>
      <w:r w:rsidRPr="00DF4D1D">
        <w:rPr>
          <w:rFonts w:ascii="微软雅黑" w:eastAsia="微软雅黑" w:hAnsi="微软雅黑" w:cs="微软雅黑" w:hint="eastAsia"/>
          <w:sz w:val="22"/>
          <w:szCs w:val="22"/>
        </w:rPr>
        <w:t>”</w:t>
      </w:r>
    </w:p>
    <w:p w:rsidR="001A7BD2" w:rsidRPr="00DF4D1D" w:rsidP="005F768A" w14:paraId="1AA15CAB" w14:textId="20C5D0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“可不是嘛，</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你看这是不是已经完成了一栋房屋的地基建设了？”</w:t>
      </w:r>
    </w:p>
    <w:p w:rsidR="00622EE0" w:rsidRPr="00DF4D1D" w:rsidP="005F768A" w14:paraId="7751999B" w14:textId="2EF4FAD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机器人在获得了相应的材料之后便在第一时间开始了建设，此次建设的就是供给这些工人们使用的。</w:t>
      </w:r>
    </w:p>
    <w:p w:rsidR="00F8578C" w:rsidRPr="00DF4D1D" w:rsidP="005F768A" w14:paraId="174A77B9" w14:textId="6CA8C5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机器人在建设，速度相当大快，人自然也不能够挺下来，工程师在对包工头进行了一点程度的安排之后这些包工头便开始分配任务了，有的人重新的走向了固定传送</w:t>
      </w:r>
      <w:r w:rsidRPr="00DF4D1D">
        <w:rPr>
          <w:rFonts w:ascii="微软雅黑" w:eastAsia="微软雅黑" w:hAnsi="微软雅黑" w:cs="微软雅黑" w:hint="eastAsia"/>
          <w:sz w:val="22"/>
          <w:szCs w:val="22"/>
        </w:rPr>
        <w:t>锚点前往</w:t>
      </w:r>
      <w:r w:rsidRPr="00DF4D1D">
        <w:rPr>
          <w:rFonts w:ascii="微软雅黑" w:eastAsia="微软雅黑" w:hAnsi="微软雅黑" w:cs="微软雅黑" w:hint="eastAsia"/>
          <w:sz w:val="22"/>
          <w:szCs w:val="22"/>
        </w:rPr>
        <w:t>其他的工地，有些便直接开始收拾场地了。</w:t>
      </w:r>
    </w:p>
    <w:p w:rsidR="0003120D" w:rsidRPr="00DF4D1D" w:rsidP="005F768A" w14:paraId="21B8873D" w14:textId="11FDA2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于是浩浩荡荡的数万人的队伍便开始了建设</w:t>
      </w:r>
      <w:r w:rsidRPr="00DF4D1D" w:rsidR="00CD4187">
        <w:rPr>
          <w:rFonts w:ascii="微软雅黑" w:eastAsia="微软雅黑" w:hAnsi="微软雅黑" w:cs="微软雅黑" w:hint="eastAsia"/>
          <w:sz w:val="22"/>
          <w:szCs w:val="22"/>
        </w:rPr>
        <w:t>，因为人的基数相当之大，改变的速度也是相当的快，几乎每一个人都有自己的位置，做着自己的工作。</w:t>
      </w:r>
    </w:p>
    <w:p w:rsidR="00CD4187" w:rsidRPr="00DF4D1D" w:rsidP="005F768A" w14:paraId="4A413ECD" w14:textId="6F86BB2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环境的改变的速度相当之快，在不到一个小时的时间里面，这个几十平方米的</w:t>
      </w:r>
      <w:r w:rsidRPr="00DF4D1D">
        <w:rPr>
          <w:rFonts w:ascii="微软雅黑" w:eastAsia="微软雅黑" w:hAnsi="微软雅黑" w:cs="微软雅黑" w:hint="eastAsia"/>
          <w:sz w:val="22"/>
          <w:szCs w:val="22"/>
        </w:rPr>
        <w:t>第已经</w:t>
      </w:r>
      <w:r w:rsidRPr="00DF4D1D">
        <w:rPr>
          <w:rFonts w:ascii="微软雅黑" w:eastAsia="微软雅黑" w:hAnsi="微软雅黑" w:cs="微软雅黑" w:hint="eastAsia"/>
          <w:sz w:val="22"/>
          <w:szCs w:val="22"/>
        </w:rPr>
        <w:t>大变样了。</w:t>
      </w:r>
    </w:p>
    <w:p w:rsidR="00F2703F" w:rsidRPr="00DF4D1D" w:rsidP="005F768A" w14:paraId="1EC5FB91" w14:textId="2C50B907">
      <w:pPr>
        <w:rPr>
          <w:rFonts w:ascii="微软雅黑" w:eastAsia="微软雅黑" w:hAnsi="微软雅黑" w:cs="微软雅黑"/>
          <w:sz w:val="22"/>
          <w:szCs w:val="22"/>
        </w:rPr>
      </w:pPr>
    </w:p>
    <w:p w:rsidR="00F2703F" w:rsidRPr="00DF4D1D" w:rsidP="005F768A" w14:paraId="2FD702BB" w14:textId="66909AD2">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