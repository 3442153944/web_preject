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9D077C" w:rsidRPr="009D077C" w:rsidP="005F768A" w14:paraId="11A24BA5" w14:textId="6011C56D">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第一百八十二章 </w:t>
      </w:r>
      <w:r>
        <w:rPr>
          <w:rFonts w:ascii="微软雅黑" w:eastAsia="微软雅黑" w:hAnsi="微软雅黑" w:cs="微软雅黑"/>
          <w:sz w:val="22"/>
          <w:szCs w:val="22"/>
        </w:rPr>
        <w:t xml:space="preserve"> </w:t>
      </w:r>
      <w:r>
        <w:rPr>
          <w:rFonts w:ascii="微软雅黑" w:eastAsia="微软雅黑" w:hAnsi="微软雅黑" w:cs="微软雅黑" w:hint="eastAsia"/>
          <w:sz w:val="22"/>
          <w:szCs w:val="22"/>
        </w:rPr>
        <w:t>魔法少女的魔杖？</w:t>
      </w:r>
    </w:p>
    <w:p w:rsidR="00EF5C36" w:rsidP="005F768A" w14:paraId="0161AD8D" w14:textId="7630F1FE">
      <w:pPr>
        <w:rPr>
          <w:rFonts w:ascii="微软雅黑" w:eastAsia="微软雅黑" w:hAnsi="微软雅黑" w:cs="微软雅黑"/>
          <w:sz w:val="22"/>
          <w:szCs w:val="22"/>
        </w:rPr>
      </w:pPr>
      <w:r>
        <w:rPr>
          <w:rFonts w:ascii="微软雅黑" w:eastAsia="微软雅黑" w:hAnsi="微软雅黑" w:cs="微软雅黑" w:hint="eastAsia"/>
          <w:sz w:val="22"/>
          <w:szCs w:val="22"/>
        </w:rPr>
        <w:t>地面之上的灵气所成的雾气，已经全部散去，而那个棍状的也已经显露出它的形状</w:t>
      </w:r>
      <w:r w:rsidR="00376CC5">
        <w:rPr>
          <w:rFonts w:ascii="微软雅黑" w:eastAsia="微软雅黑" w:hAnsi="微软雅黑" w:cs="微软雅黑" w:hint="eastAsia"/>
          <w:sz w:val="22"/>
          <w:szCs w:val="22"/>
        </w:rPr>
        <w:t>。</w:t>
      </w:r>
    </w:p>
    <w:p w:rsidR="00376CC5" w:rsidP="005F768A" w14:paraId="4EC085DF" w14:textId="2421349A">
      <w:pPr>
        <w:rPr>
          <w:rFonts w:ascii="微软雅黑" w:eastAsia="微软雅黑" w:hAnsi="微软雅黑" w:cs="微软雅黑"/>
          <w:sz w:val="22"/>
          <w:szCs w:val="22"/>
        </w:rPr>
      </w:pPr>
      <w:r>
        <w:rPr>
          <w:rFonts w:ascii="微软雅黑" w:eastAsia="微软雅黑" w:hAnsi="微软雅黑" w:cs="微软雅黑" w:hint="eastAsia"/>
          <w:sz w:val="22"/>
          <w:szCs w:val="22"/>
        </w:rPr>
        <w:t>粉红色的光芒照耀在场所有人的身上，按照游戏之中的情况来说白色和蓝色基本上代表着没有任何的作用，而紫色则代表着或许有好的，但是极大多数还是垃圾，到了金色就代表着出了好东西了，或许用处并不是很大甚至连紫色的都不如，但是金色的都不能够称之为垃圾了，而红色或者粉红色的则代表着绝对是好东西，甚至是已经最终形态的，到手之后甚至都不需要进行其他的操作就是最强的了，或者说是最好看的……</w:t>
      </w:r>
    </w:p>
    <w:p w:rsidR="00376CC5" w:rsidP="005F768A" w14:paraId="28EBB9F5" w14:textId="1D2A2F24">
      <w:pPr>
        <w:rPr>
          <w:rFonts w:ascii="微软雅黑" w:eastAsia="微软雅黑" w:hAnsi="微软雅黑" w:cs="微软雅黑"/>
          <w:sz w:val="22"/>
          <w:szCs w:val="22"/>
        </w:rPr>
      </w:pPr>
      <w:r>
        <w:rPr>
          <w:rFonts w:ascii="微软雅黑" w:eastAsia="微软雅黑" w:hAnsi="微软雅黑" w:cs="微软雅黑" w:hint="eastAsia"/>
          <w:sz w:val="22"/>
          <w:szCs w:val="22"/>
        </w:rPr>
        <w:t>在场的众人也不管这个东西的作用是什么，只想着这肯定</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是凡物，尽管对于自身是没有任何作用的，但是倒卖出去绝对是可以卖出一个天价的。</w:t>
      </w:r>
    </w:p>
    <w:p w:rsidR="00197E9E" w:rsidP="005F768A" w14:paraId="765F2B1A" w14:textId="210D096F">
      <w:pPr>
        <w:rPr>
          <w:rFonts w:ascii="微软雅黑" w:eastAsia="微软雅黑" w:hAnsi="微软雅黑" w:cs="微软雅黑"/>
          <w:sz w:val="22"/>
          <w:szCs w:val="22"/>
        </w:rPr>
      </w:pPr>
      <w:r>
        <w:rPr>
          <w:rFonts w:ascii="微软雅黑" w:eastAsia="微软雅黑" w:hAnsi="微软雅黑" w:cs="微软雅黑" w:hint="eastAsia"/>
          <w:sz w:val="22"/>
          <w:szCs w:val="22"/>
        </w:rPr>
        <w:t>各处躲藏的众人</w:t>
      </w:r>
      <w:r w:rsidR="00424390">
        <w:rPr>
          <w:rFonts w:ascii="微软雅黑" w:eastAsia="微软雅黑" w:hAnsi="微软雅黑" w:cs="微软雅黑" w:hint="eastAsia"/>
          <w:sz w:val="22"/>
          <w:szCs w:val="22"/>
        </w:rPr>
        <w:t>皆在此时跳了出来，场面一度十分的焦灼。</w:t>
      </w:r>
    </w:p>
    <w:p w:rsidR="00424390" w:rsidP="005F768A" w14:paraId="0C2FA7BB" w14:textId="0D4B368B">
      <w:pPr>
        <w:rPr>
          <w:rFonts w:ascii="微软雅黑" w:eastAsia="微软雅黑" w:hAnsi="微软雅黑" w:cs="微软雅黑"/>
          <w:sz w:val="22"/>
          <w:szCs w:val="22"/>
        </w:rPr>
      </w:pPr>
      <w:r>
        <w:rPr>
          <w:rFonts w:ascii="微软雅黑" w:eastAsia="微软雅黑" w:hAnsi="微软雅黑" w:cs="微软雅黑" w:hint="eastAsia"/>
          <w:sz w:val="22"/>
          <w:szCs w:val="22"/>
        </w:rPr>
        <w:t>“各位，听我一句劝，现在这个时代才开始不到两年左右，这么一段时间了才出现了这么一个东西，并不值得各位为此而拼命，各位的路还很长，随着实力的增进自身的寿命也会不断的增加，相信在这儿的都是修行者，各位应该都有一定的体会把。”</w:t>
      </w:r>
    </w:p>
    <w:p w:rsidR="005C795E" w:rsidP="005F768A" w14:paraId="24EB72B7" w14:textId="5E3B2AFA">
      <w:pPr>
        <w:rPr>
          <w:rFonts w:ascii="微软雅黑" w:eastAsia="微软雅黑" w:hAnsi="微软雅黑" w:cs="微软雅黑"/>
          <w:sz w:val="22"/>
          <w:szCs w:val="22"/>
        </w:rPr>
      </w:pPr>
      <w:r>
        <w:rPr>
          <w:rFonts w:ascii="微软雅黑" w:eastAsia="微软雅黑" w:hAnsi="微软雅黑" w:cs="微软雅黑" w:hint="eastAsia"/>
          <w:sz w:val="22"/>
          <w:szCs w:val="22"/>
        </w:rPr>
        <w:t>面对着突然从天上跳下来的李修众人表示就这？</w:t>
      </w:r>
    </w:p>
    <w:p w:rsidR="005C795E" w:rsidP="005F768A" w14:paraId="5558037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“你有什么资格这么说？你又是谁，凭什么能够代表我们，我们怎么竞争和你又有什么样的关系？</w:t>
      </w:r>
    </w:p>
    <w:p w:rsidR="005C795E" w:rsidP="005F768A" w14:paraId="197825D3" w14:textId="521E023E">
      <w:pPr>
        <w:rPr>
          <w:rFonts w:ascii="微软雅黑" w:eastAsia="微软雅黑" w:hAnsi="微软雅黑" w:cs="微软雅黑"/>
          <w:sz w:val="22"/>
          <w:szCs w:val="22"/>
        </w:rPr>
      </w:pPr>
      <w:r>
        <w:rPr>
          <w:rFonts w:ascii="微软雅黑" w:eastAsia="微软雅黑" w:hAnsi="微软雅黑" w:cs="微软雅黑" w:hint="eastAsia"/>
          <w:sz w:val="22"/>
          <w:szCs w:val="22"/>
        </w:rPr>
        <w:t>你是有那个实力还是有那个势力？一样能够拿出手的都没有吧？”一个人在旁边嘲讽道。</w:t>
      </w:r>
    </w:p>
    <w:p w:rsidR="003159BF" w:rsidP="005F768A" w14:paraId="12B57EB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本人的确没有什么本事，但是真说实力还是有几分的，虽然说就我这实力对于那位来说不值得一提但是对付你们还是绰绰有余的，至于身份——我本来是想以普通人的身份和你们相处，让你们和睦的解决这件事情，但是事实确实却非如此，你们非得让我用我不愿意使用的身份和你们相处。</w:t>
      </w:r>
    </w:p>
    <w:p w:rsidR="002E26F6" w:rsidP="005F768A" w14:paraId="081FB531" w14:textId="5AD8C396">
      <w:pPr>
        <w:rPr>
          <w:rFonts w:ascii="微软雅黑" w:eastAsia="微软雅黑" w:hAnsi="微软雅黑" w:cs="微软雅黑"/>
          <w:sz w:val="22"/>
          <w:szCs w:val="22"/>
        </w:rPr>
      </w:pPr>
      <w:r>
        <w:rPr>
          <w:rFonts w:ascii="微软雅黑" w:eastAsia="微软雅黑" w:hAnsi="微软雅黑" w:cs="微软雅黑" w:hint="eastAsia"/>
          <w:sz w:val="22"/>
          <w:szCs w:val="22"/>
        </w:rPr>
        <w:t>我坦白了——我是</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军区的总司令，我知道你们可能对于我的身份并不相信，那么我马上就让你们相信我所说的话。</w:t>
      </w:r>
    </w:p>
    <w:p w:rsidR="00197E9E" w:rsidP="005F768A" w14:paraId="02FA9E8B" w14:textId="0AB14092">
      <w:pPr>
        <w:rPr>
          <w:rFonts w:ascii="微软雅黑" w:eastAsia="微软雅黑" w:hAnsi="微软雅黑" w:cs="微软雅黑"/>
          <w:sz w:val="22"/>
          <w:szCs w:val="22"/>
        </w:rPr>
      </w:pPr>
      <w:r>
        <w:rPr>
          <w:rFonts w:ascii="微软雅黑" w:eastAsia="微软雅黑" w:hAnsi="微软雅黑" w:cs="微软雅黑" w:hint="eastAsia"/>
          <w:sz w:val="22"/>
          <w:szCs w:val="22"/>
        </w:rPr>
        <w:t>下降高度致地面3</w:t>
      </w:r>
      <w:r>
        <w:rPr>
          <w:rFonts w:ascii="微软雅黑" w:eastAsia="微软雅黑" w:hAnsi="微软雅黑" w:cs="微软雅黑"/>
          <w:sz w:val="22"/>
          <w:szCs w:val="22"/>
        </w:rPr>
        <w:t>0</w:t>
      </w:r>
      <w:r>
        <w:rPr>
          <w:rFonts w:ascii="微软雅黑" w:eastAsia="微软雅黑" w:hAnsi="微软雅黑" w:cs="微软雅黑" w:hint="eastAsia"/>
          <w:sz w:val="22"/>
          <w:szCs w:val="22"/>
        </w:rPr>
        <w:t>M，开启战斗状态。</w:t>
      </w:r>
      <w:r w:rsidR="003159BF">
        <w:rPr>
          <w:rFonts w:ascii="微软雅黑" w:eastAsia="微软雅黑" w:hAnsi="微软雅黑" w:cs="微软雅黑" w:hint="eastAsia"/>
          <w:sz w:val="22"/>
          <w:szCs w:val="22"/>
        </w:rPr>
        <w:t>”</w:t>
      </w:r>
    </w:p>
    <w:p w:rsidR="005C795E" w:rsidP="005F768A" w14:paraId="5AD7E3D6" w14:textId="4EC7365F">
      <w:pPr>
        <w:rPr>
          <w:rFonts w:ascii="微软雅黑" w:eastAsia="微软雅黑" w:hAnsi="微软雅黑" w:cs="微软雅黑"/>
          <w:sz w:val="22"/>
          <w:szCs w:val="22"/>
        </w:rPr>
      </w:pPr>
      <w:r>
        <w:rPr>
          <w:rFonts w:ascii="微软雅黑" w:eastAsia="微软雅黑" w:hAnsi="微软雅黑" w:cs="微软雅黑" w:hint="eastAsia"/>
          <w:sz w:val="22"/>
          <w:szCs w:val="22"/>
        </w:rPr>
        <w:t>说罢，天空之上的与似乎停了下来，只是周围如同瀑布一般的水在留下来还表示着天上下着的雨并没有变小，而地面之上没有积水的痕迹表示着异象还远远没有结束。</w:t>
      </w:r>
    </w:p>
    <w:p w:rsidR="002E26F6" w:rsidRPr="00197E9E" w:rsidP="005F768A" w14:paraId="4B7DBDA4" w14:textId="0ADB7A3E">
      <w:pPr>
        <w:rPr>
          <w:rFonts w:ascii="微软雅黑" w:eastAsia="微软雅黑" w:hAnsi="微软雅黑" w:cs="微软雅黑"/>
          <w:sz w:val="22"/>
          <w:szCs w:val="22"/>
        </w:rPr>
      </w:pPr>
      <w:r>
        <w:rPr>
          <w:rFonts w:ascii="微软雅黑" w:eastAsia="微软雅黑" w:hAnsi="微软雅黑" w:cs="微软雅黑" w:hint="eastAsia"/>
          <w:sz w:val="22"/>
          <w:szCs w:val="22"/>
        </w:rPr>
        <w:t>没有多一会儿，‘鹰击一号’便来到了众人的头顶之上，巨大的舰身所带来的就是巨大的压迫感，而李修也不在隐藏自身的修为，放开了对于自身的限制，因为自身的各种力量的起源都和孙源玲息息相关，所散发的气息也是十分的强大。</w:t>
      </w:r>
    </w:p>
    <w:p w:rsidR="00376CC5" w:rsidP="005F768A" w14:paraId="0EB4F81B" w14:textId="2346F837">
      <w:pPr>
        <w:rPr>
          <w:rFonts w:ascii="微软雅黑" w:eastAsia="微软雅黑" w:hAnsi="微软雅黑" w:cs="微软雅黑"/>
          <w:sz w:val="22"/>
          <w:szCs w:val="22"/>
        </w:rPr>
      </w:pPr>
      <w:r>
        <w:rPr>
          <w:rFonts w:ascii="微软雅黑" w:eastAsia="微软雅黑" w:hAnsi="微软雅黑" w:cs="微软雅黑" w:hint="eastAsia"/>
          <w:sz w:val="22"/>
          <w:szCs w:val="22"/>
        </w:rPr>
        <w:t>“怎么样？各位，我想现在我有资格说这话了吧？我只是想各位能够有一个更加光明的未来，虽然说这个社会出现了一些变革，但是在法制还在正常 运转的时候打架斗殴可是违法的行为，如果在打架斗殴的过程之中出现了伤亡的现象，那要付的法律责任可就不小了，可不要以为这个世界之上就你们最厉害了，有的是人可以治你们，只是到目前为止你们还没有犯事儿，所以还没有人来找你们的麻烦。”</w:t>
      </w:r>
    </w:p>
    <w:p w:rsidR="002E26F6" w:rsidP="005F768A" w14:paraId="49F7EF1F" w14:textId="2C7FCA47">
      <w:pPr>
        <w:rPr>
          <w:rFonts w:ascii="微软雅黑" w:eastAsia="微软雅黑" w:hAnsi="微软雅黑" w:cs="微软雅黑"/>
          <w:sz w:val="22"/>
          <w:szCs w:val="22"/>
        </w:rPr>
      </w:pPr>
      <w:r>
        <w:rPr>
          <w:rFonts w:ascii="微软雅黑" w:eastAsia="微软雅黑" w:hAnsi="微软雅黑" w:cs="微软雅黑" w:hint="eastAsia"/>
          <w:sz w:val="22"/>
          <w:szCs w:val="22"/>
        </w:rPr>
        <w:t>众人感受着自己头顶之上的庞然大物，以及自己前方的这个感觉就十分强大的人都沉默了，毕竟他们只是有了超越普通人力量的社会中的精英而已。</w:t>
      </w:r>
    </w:p>
    <w:p w:rsidR="002E26F6" w:rsidP="005F768A" w14:paraId="2DAC9B0A" w14:textId="24F2C62E">
      <w:pPr>
        <w:rPr>
          <w:rFonts w:ascii="微软雅黑" w:eastAsia="微软雅黑" w:hAnsi="微软雅黑" w:cs="微软雅黑"/>
          <w:sz w:val="22"/>
          <w:szCs w:val="22"/>
        </w:rPr>
      </w:pPr>
      <w:r>
        <w:rPr>
          <w:rFonts w:ascii="微软雅黑" w:eastAsia="微软雅黑" w:hAnsi="微软雅黑" w:cs="微软雅黑" w:hint="eastAsia"/>
          <w:sz w:val="22"/>
          <w:szCs w:val="22"/>
        </w:rPr>
        <w:t>李修看了看周围都安静下来的人，缓缓的走向了那个法杖。众人虽然十分的想要，但是也没有那个胆量，想不说人家自身的实力相比他们来说实在是强劲太多了，而且自己头上的战舰就算不攻击他们就光是降落下来都可以把他们给压死了。</w:t>
      </w:r>
    </w:p>
    <w:p w:rsidR="000D7485" w:rsidP="005F768A" w14:paraId="68C8142A" w14:textId="0C701A57">
      <w:pPr>
        <w:rPr>
          <w:rFonts w:ascii="微软雅黑" w:eastAsia="微软雅黑" w:hAnsi="微软雅黑" w:cs="微软雅黑"/>
          <w:sz w:val="22"/>
          <w:szCs w:val="22"/>
        </w:rPr>
      </w:pPr>
      <w:r>
        <w:rPr>
          <w:rFonts w:ascii="微软雅黑" w:eastAsia="微软雅黑" w:hAnsi="微软雅黑" w:cs="微软雅黑" w:hint="eastAsia"/>
          <w:sz w:val="22"/>
          <w:szCs w:val="22"/>
        </w:rPr>
        <w:t>而就在李修快要拿到法杖的时候孙源玲突然出现在那根法</w:t>
      </w:r>
      <w:r>
        <w:rPr>
          <w:rFonts w:ascii="微软雅黑" w:eastAsia="微软雅黑" w:hAnsi="微软雅黑" w:cs="微软雅黑" w:hint="eastAsia"/>
          <w:sz w:val="22"/>
          <w:szCs w:val="22"/>
        </w:rPr>
        <w:t>杖所在</w:t>
      </w:r>
      <w:r>
        <w:rPr>
          <w:rFonts w:ascii="微软雅黑" w:eastAsia="微软雅黑" w:hAnsi="微软雅黑" w:cs="微软雅黑" w:hint="eastAsia"/>
          <w:sz w:val="22"/>
          <w:szCs w:val="22"/>
        </w:rPr>
        <w:t>的位置，然后拿起了法杖。</w:t>
      </w:r>
    </w:p>
    <w:p w:rsidR="0019110C" w:rsidP="005F768A" w14:paraId="2925651A" w14:textId="2E00E400">
      <w:pPr>
        <w:rPr>
          <w:rFonts w:ascii="微软雅黑" w:eastAsia="微软雅黑" w:hAnsi="微软雅黑" w:cs="微软雅黑"/>
          <w:sz w:val="22"/>
          <w:szCs w:val="22"/>
        </w:rPr>
      </w:pPr>
      <w:r>
        <w:rPr>
          <w:rFonts w:ascii="微软雅黑" w:eastAsia="微软雅黑" w:hAnsi="微软雅黑" w:cs="微软雅黑" w:hint="eastAsia"/>
          <w:sz w:val="22"/>
          <w:szCs w:val="22"/>
        </w:rPr>
        <w:t>李修顿时就呆住了，因为孙源玲的实力注定是他不该违逆的，而正因为孙源玲的实力，他想不通为什么要在意这个刚刚从地星之上诞生出来的东西，而且这个东西看起来就</w:t>
      </w:r>
      <w:r>
        <w:rPr>
          <w:rFonts w:ascii="微软雅黑" w:eastAsia="微软雅黑" w:hAnsi="微软雅黑" w:cs="微软雅黑" w:hint="eastAsia"/>
          <w:sz w:val="22"/>
          <w:szCs w:val="22"/>
        </w:rPr>
        <w:t>不是为了战斗而设计的，不管怎么看都是为了辅助而设计的。</w:t>
      </w:r>
    </w:p>
    <w:p w:rsidR="00EF33C9" w:rsidP="005F768A" w14:paraId="7063BE3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“咦，真是奇怪呢，为什么我总是感觉这个东西我在哪儿见过呢？是在梦里面</w:t>
      </w:r>
      <w:r>
        <w:rPr>
          <w:rFonts w:ascii="微软雅黑" w:eastAsia="微软雅黑" w:hAnsi="微软雅黑" w:cs="微软雅黑" w:hint="eastAsia"/>
          <w:sz w:val="22"/>
          <w:szCs w:val="22"/>
        </w:rPr>
        <w:t>吗还是</w:t>
      </w:r>
      <w:r>
        <w:rPr>
          <w:rFonts w:ascii="微软雅黑" w:eastAsia="微软雅黑" w:hAnsi="微软雅黑" w:cs="微软雅黑" w:hint="eastAsia"/>
          <w:sz w:val="22"/>
          <w:szCs w:val="22"/>
        </w:rPr>
        <w:t>说在时间之河里面见过呢？</w:t>
      </w:r>
    </w:p>
    <w:p w:rsidR="00EF33C9" w:rsidP="005F768A" w14:paraId="1E4F190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可是这个东西</w:t>
      </w:r>
      <w:r>
        <w:rPr>
          <w:rFonts w:ascii="微软雅黑" w:eastAsia="微软雅黑" w:hAnsi="微软雅黑" w:cs="微软雅黑" w:hint="eastAsia"/>
          <w:sz w:val="22"/>
          <w:szCs w:val="22"/>
        </w:rPr>
        <w:t>不光怎么</w:t>
      </w:r>
      <w:r>
        <w:rPr>
          <w:rFonts w:ascii="微软雅黑" w:eastAsia="微软雅黑" w:hAnsi="微软雅黑" w:cs="微软雅黑" w:hint="eastAsia"/>
          <w:sz w:val="22"/>
          <w:szCs w:val="22"/>
        </w:rPr>
        <w:t>看都不怎么厉害作用嘛，这算是什么作用？</w:t>
      </w:r>
      <w:r>
        <w:rPr>
          <w:rFonts w:ascii="微软雅黑" w:eastAsia="微软雅黑" w:hAnsi="微软雅黑" w:cs="微软雅黑" w:hint="eastAsia"/>
          <w:sz w:val="22"/>
          <w:szCs w:val="22"/>
        </w:rPr>
        <w:t>明明是及天下</w:t>
      </w:r>
      <w:r>
        <w:rPr>
          <w:rFonts w:ascii="微软雅黑" w:eastAsia="微软雅黑" w:hAnsi="微软雅黑" w:cs="微软雅黑" w:hint="eastAsia"/>
          <w:sz w:val="22"/>
          <w:szCs w:val="22"/>
        </w:rPr>
        <w:t>之灵所得出的一件法宝，再怎么想也应该走的神秘侧啊，怎么成了科技侧的辅助性道具了？</w:t>
      </w:r>
    </w:p>
    <w:p w:rsidR="00823113" w:rsidP="005F768A" w14:paraId="20A2AD5C" w14:textId="24E58592">
      <w:pPr>
        <w:rPr>
          <w:rFonts w:ascii="微软雅黑" w:eastAsia="微软雅黑" w:hAnsi="微软雅黑" w:cs="微软雅黑"/>
          <w:sz w:val="22"/>
          <w:szCs w:val="22"/>
        </w:rPr>
      </w:pPr>
      <w:r>
        <w:rPr>
          <w:rFonts w:ascii="微软雅黑" w:eastAsia="微软雅黑" w:hAnsi="微软雅黑" w:cs="微软雅黑" w:hint="eastAsia"/>
          <w:sz w:val="22"/>
          <w:szCs w:val="22"/>
        </w:rPr>
        <w:t>这画风怎么感觉有那么一些奇怪呢？”</w:t>
      </w:r>
    </w:p>
    <w:p w:rsidR="009D077C" w:rsidP="005F768A" w14:paraId="03DF7E51" w14:textId="5C780706">
      <w:pPr>
        <w:rPr>
          <w:rFonts w:ascii="微软雅黑" w:eastAsia="微软雅黑" w:hAnsi="微软雅黑" w:cs="微软雅黑"/>
          <w:sz w:val="22"/>
          <w:szCs w:val="22"/>
        </w:rPr>
      </w:pPr>
      <w:r>
        <w:rPr>
          <w:rFonts w:ascii="微软雅黑" w:eastAsia="微软雅黑" w:hAnsi="微软雅黑" w:cs="微软雅黑" w:hint="eastAsia"/>
          <w:sz w:val="22"/>
          <w:szCs w:val="22"/>
        </w:rPr>
        <w:t>孙源玲看着自己手中拿着的粉红色法杖陷入了沉思。</w:t>
      </w:r>
    </w:p>
    <w:p w:rsidR="00EF33C9" w:rsidP="005F768A" w14:paraId="5C80122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，对了，我就说怎么这么的熟悉呢，之前的变身的时候头发之上的装饰似乎就是这法</w:t>
      </w:r>
      <w:r>
        <w:rPr>
          <w:rFonts w:ascii="微软雅黑" w:eastAsia="微软雅黑" w:hAnsi="微软雅黑" w:cs="微软雅黑" w:hint="eastAsia"/>
          <w:sz w:val="22"/>
          <w:szCs w:val="22"/>
        </w:rPr>
        <w:t>杖</w:t>
      </w:r>
      <w:r>
        <w:rPr>
          <w:rFonts w:ascii="微软雅黑" w:eastAsia="微软雅黑" w:hAnsi="微软雅黑" w:cs="微软雅黑" w:hint="eastAsia"/>
          <w:sz w:val="22"/>
          <w:szCs w:val="22"/>
        </w:rPr>
        <w:t>中间的这个宝石嗯~算是宝石吧，我就说为什么感觉这么熟悉呢……</w:t>
      </w:r>
    </w:p>
    <w:p w:rsidR="00EF33C9" w:rsidP="005F768A" w14:paraId="03B2683F" w14:textId="50829C57">
      <w:pPr>
        <w:rPr>
          <w:rFonts w:ascii="微软雅黑" w:eastAsia="微软雅黑" w:hAnsi="微软雅黑" w:cs="微软雅黑"/>
          <w:sz w:val="22"/>
          <w:szCs w:val="22"/>
        </w:rPr>
      </w:pP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，李修，我们又见面了哦，最近过得怎么样？”</w:t>
      </w:r>
    </w:p>
    <w:p w:rsidR="00EF33C9" w:rsidP="005F768A" w14:paraId="3DB48781" w14:textId="3D0F9FB6">
      <w:pPr>
        <w:rPr>
          <w:rFonts w:ascii="微软雅黑" w:eastAsia="微软雅黑" w:hAnsi="微软雅黑" w:cs="微软雅黑"/>
          <w:sz w:val="22"/>
          <w:szCs w:val="22"/>
        </w:rPr>
      </w:pPr>
      <w:r>
        <w:rPr>
          <w:rFonts w:ascii="微软雅黑" w:eastAsia="微软雅黑" w:hAnsi="微软雅黑" w:cs="微软雅黑" w:hint="eastAsia"/>
          <w:sz w:val="22"/>
          <w:szCs w:val="22"/>
        </w:rPr>
        <w:t>“最近过得很不错，拖大小姐的福现在已经成为了一名金丹期的修士，同时作为一个领袖，我一定会尽我自身的职责。”</w:t>
      </w:r>
    </w:p>
    <w:p w:rsidR="00EF33C9" w:rsidRPr="00EF33C9" w:rsidP="005F768A" w14:paraId="1B6EEA14" w14:textId="74F97F26">
      <w:pPr>
        <w:rPr>
          <w:rFonts w:ascii="微软雅黑" w:eastAsia="微软雅黑" w:hAnsi="微软雅黑" w:cs="微软雅黑"/>
          <w:sz w:val="22"/>
          <w:szCs w:val="22"/>
        </w:rPr>
      </w:pPr>
      <w:r>
        <w:rPr>
          <w:rFonts w:ascii="微软雅黑" w:eastAsia="微软雅黑" w:hAnsi="微软雅黑" w:cs="微软雅黑" w:hint="eastAsia"/>
          <w:sz w:val="22"/>
          <w:szCs w:val="22"/>
        </w:rPr>
        <w:t>‘我似乎不应该和这个李修沾染上因果的。’孙源玲如是的想到。</w:t>
      </w:r>
    </w:p>
    <w:p w:rsidR="002E26F6" w:rsidP="005F768A" w14:paraId="193367B7" w14:textId="445BA15F">
      <w:pPr>
        <w:rPr>
          <w:rFonts w:ascii="微软雅黑" w:eastAsia="微软雅黑" w:hAnsi="微软雅黑" w:cs="微软雅黑"/>
          <w:sz w:val="22"/>
          <w:szCs w:val="22"/>
        </w:rPr>
      </w:pPr>
      <w:r>
        <w:rPr>
          <w:rFonts w:ascii="微软雅黑" w:eastAsia="微软雅黑" w:hAnsi="微软雅黑" w:cs="微软雅黑" w:hint="eastAsia"/>
          <w:sz w:val="22"/>
          <w:szCs w:val="22"/>
        </w:rPr>
        <w:t>“不知道可否告知您手中的宝物作用是什么？”</w:t>
      </w:r>
    </w:p>
    <w:p w:rsidR="00EF33C9" w:rsidRPr="00EF33C9" w:rsidP="005F768A" w14:paraId="0A4A99F3" w14:textId="1C387F89">
      <w:pPr>
        <w:rPr>
          <w:rFonts w:ascii="微软雅黑" w:eastAsia="微软雅黑" w:hAnsi="微软雅黑" w:cs="微软雅黑"/>
          <w:sz w:val="22"/>
          <w:szCs w:val="22"/>
        </w:rPr>
      </w:pPr>
      <w:r>
        <w:rPr>
          <w:rFonts w:ascii="微软雅黑" w:eastAsia="微软雅黑" w:hAnsi="微软雅黑" w:cs="微软雅黑" w:hint="eastAsia"/>
          <w:sz w:val="22"/>
          <w:szCs w:val="22"/>
        </w:rPr>
        <w:t>李修看着孙源玲手中的发展十分的眼馋，</w:t>
      </w:r>
      <w:r>
        <w:rPr>
          <w:rFonts w:ascii="微软雅黑" w:eastAsia="微软雅黑" w:hAnsi="微软雅黑" w:cs="微软雅黑" w:hint="eastAsia"/>
          <w:sz w:val="22"/>
          <w:szCs w:val="22"/>
        </w:rPr>
        <w:t>不是馋它的</w:t>
      </w:r>
      <w:r>
        <w:rPr>
          <w:rFonts w:ascii="微软雅黑" w:eastAsia="微软雅黑" w:hAnsi="微软雅黑" w:cs="微软雅黑" w:hint="eastAsia"/>
          <w:sz w:val="22"/>
          <w:szCs w:val="22"/>
        </w:rPr>
        <w:t>外貌，</w:t>
      </w:r>
      <w:r>
        <w:rPr>
          <w:rFonts w:ascii="微软雅黑" w:eastAsia="微软雅黑" w:hAnsi="微软雅黑" w:cs="微软雅黑" w:hint="eastAsia"/>
          <w:sz w:val="22"/>
          <w:szCs w:val="22"/>
        </w:rPr>
        <w:t>而是馋它的</w:t>
      </w:r>
      <w:r>
        <w:rPr>
          <w:rFonts w:ascii="微软雅黑" w:eastAsia="微软雅黑" w:hAnsi="微软雅黑" w:cs="微软雅黑" w:hint="eastAsia"/>
          <w:sz w:val="22"/>
          <w:szCs w:val="22"/>
        </w:rPr>
        <w:t>稀有。</w:t>
      </w:r>
    </w:p>
    <w:p w:rsidR="0037318D" w:rsidP="005F768A" w14:paraId="6AED78F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“作用嘛，也没有什么特殊的作用，对于修士来说</w:t>
      </w:r>
      <w:r>
        <w:rPr>
          <w:rFonts w:ascii="微软雅黑" w:eastAsia="微软雅黑" w:hAnsi="微软雅黑" w:cs="微软雅黑" w:hint="eastAsia"/>
          <w:sz w:val="22"/>
          <w:szCs w:val="22"/>
        </w:rPr>
        <w:t>甚至一点点的作用的都没有，这东西就是拿给科研人士用的，在修行者使用自身的灵气激活了这跟法</w:t>
      </w:r>
      <w:r>
        <w:rPr>
          <w:rFonts w:ascii="微软雅黑" w:eastAsia="微软雅黑" w:hAnsi="微软雅黑" w:cs="微软雅黑" w:hint="eastAsia"/>
          <w:sz w:val="22"/>
          <w:szCs w:val="22"/>
        </w:rPr>
        <w:t>杖</w:t>
      </w:r>
      <w:r>
        <w:rPr>
          <w:rFonts w:ascii="微软雅黑" w:eastAsia="微软雅黑" w:hAnsi="微软雅黑" w:cs="微软雅黑" w:hint="eastAsia"/>
          <w:sz w:val="22"/>
          <w:szCs w:val="22"/>
        </w:rPr>
        <w:t>之后，科研的进度将会极大程度的加快，在冥冥之中会有一个大手指引着指定之人一个方向。</w:t>
      </w:r>
    </w:p>
    <w:p w:rsidR="00AC14F1" w:rsidP="005F768A" w14:paraId="4FE5E4C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可以使得研究的速度得到极大程度的提高。</w:t>
      </w:r>
    </w:p>
    <w:p w:rsidR="00AC14F1" w:rsidP="005F768A" w14:paraId="3EBE3C5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如果你想要的话就拿给你先用两个月，让你体验一下研究过程之中势如破竹的感觉，到时候我会来取的，不要享受独食哦。</w:t>
      </w:r>
    </w:p>
    <w:p w:rsidR="00EF33C9" w:rsidP="005F768A" w14:paraId="41451126" w14:textId="3E2629F5">
      <w:pPr>
        <w:rPr>
          <w:rFonts w:ascii="微软雅黑" w:eastAsia="微软雅黑" w:hAnsi="微软雅黑" w:cs="微软雅黑"/>
          <w:sz w:val="22"/>
          <w:szCs w:val="22"/>
        </w:rPr>
      </w:pPr>
      <w:r>
        <w:rPr>
          <w:rFonts w:ascii="微软雅黑" w:eastAsia="微软雅黑" w:hAnsi="微软雅黑" w:cs="微软雅黑" w:hint="eastAsia"/>
          <w:sz w:val="22"/>
          <w:szCs w:val="22"/>
        </w:rPr>
        <w:t>哦，对了各位，不要为没有得宝贝而沮丧哦，再过十分钟的时间，大雨将会停止，到</w:t>
      </w:r>
      <w:r>
        <w:rPr>
          <w:rFonts w:ascii="微软雅黑" w:eastAsia="微软雅黑" w:hAnsi="微软雅黑" w:cs="微软雅黑" w:hint="eastAsia"/>
          <w:sz w:val="22"/>
          <w:szCs w:val="22"/>
        </w:rPr>
        <w:t>时候天空之中将会再次洒下阳光，那时天气之中的灵气浓度将会再次得到一个极大程度的提升，而那时进行修行速度会很快的，至于到底有多快就看各位自身的天赋了，整个过程将会持续一个周的时间，请好好的享受这次机缘吧。</w:t>
      </w:r>
      <w:r>
        <w:rPr>
          <w:rFonts w:ascii="微软雅黑" w:eastAsia="微软雅黑" w:hAnsi="微软雅黑" w:cs="微软雅黑" w:hint="eastAsia"/>
          <w:sz w:val="22"/>
          <w:szCs w:val="22"/>
        </w:rPr>
        <w:t>”</w:t>
      </w:r>
    </w:p>
    <w:p w:rsidR="00EF33C9" w:rsidP="005F768A" w14:paraId="7EAFD04D" w14:textId="64C1FBFC">
      <w:pPr>
        <w:pBdr>
          <w:bottom w:val="double" w:sz="6" w:space="1" w:color="auto"/>
        </w:pBdr>
        <w:rPr>
          <w:rFonts w:ascii="微软雅黑" w:eastAsia="微软雅黑" w:hAnsi="微软雅黑" w:cs="微软雅黑"/>
          <w:sz w:val="22"/>
          <w:szCs w:val="22"/>
        </w:rPr>
      </w:pPr>
      <w:r>
        <w:rPr>
          <w:rFonts w:ascii="微软雅黑" w:eastAsia="微软雅黑" w:hAnsi="微软雅黑" w:cs="微软雅黑" w:hint="eastAsia"/>
          <w:sz w:val="22"/>
          <w:szCs w:val="22"/>
        </w:rPr>
        <w:t>说罢孙源玲便把法</w:t>
      </w:r>
      <w:r>
        <w:rPr>
          <w:rFonts w:ascii="微软雅黑" w:eastAsia="微软雅黑" w:hAnsi="微软雅黑" w:cs="微软雅黑" w:hint="eastAsia"/>
          <w:sz w:val="22"/>
          <w:szCs w:val="22"/>
        </w:rPr>
        <w:t>杖直接</w:t>
      </w:r>
      <w:r>
        <w:rPr>
          <w:rFonts w:ascii="微软雅黑" w:eastAsia="微软雅黑" w:hAnsi="微软雅黑" w:cs="微软雅黑" w:hint="eastAsia"/>
          <w:sz w:val="22"/>
          <w:szCs w:val="22"/>
        </w:rPr>
        <w:t>扔给了李修，然后消失在了原地。</w:t>
      </w:r>
    </w:p>
    <w:p w:rsidR="00AC14F1" w:rsidP="005F768A" w14:paraId="63732764" w14:textId="3B6FC7D1">
      <w:pPr>
        <w:rPr>
          <w:rFonts w:ascii="微软雅黑" w:eastAsia="微软雅黑" w:hAnsi="微软雅黑" w:cs="微软雅黑"/>
          <w:sz w:val="22"/>
          <w:szCs w:val="22"/>
        </w:rPr>
      </w:pPr>
      <w:r>
        <w:rPr>
          <w:rFonts w:ascii="微软雅黑" w:eastAsia="微软雅黑" w:hAnsi="微软雅黑" w:cs="微软雅黑" w:hint="eastAsia"/>
          <w:sz w:val="22"/>
          <w:szCs w:val="22"/>
        </w:rPr>
        <w:t>“老姐，那是魔法少女的法杖吧，不过你拿着的样子还挺合适的，挺好看的。”</w:t>
      </w:r>
    </w:p>
    <w:p w:rsidR="00AC14F1" w:rsidP="005F768A" w14:paraId="4A517531" w14:textId="7E7A70CA">
      <w:pPr>
        <w:rPr>
          <w:rFonts w:ascii="微软雅黑" w:eastAsia="微软雅黑" w:hAnsi="微软雅黑" w:cs="微软雅黑"/>
          <w:sz w:val="22"/>
          <w:szCs w:val="22"/>
        </w:rPr>
      </w:pPr>
      <w:r>
        <w:rPr>
          <w:rFonts w:ascii="微软雅黑" w:eastAsia="微软雅黑" w:hAnsi="微软雅黑" w:cs="微软雅黑" w:hint="eastAsia"/>
          <w:sz w:val="22"/>
          <w:szCs w:val="22"/>
        </w:rPr>
        <w:t>“哦，是吗，想不想体验一下天才的感觉呢？”孙源玲的脸上漏出了奇奇怪怪的笑容。</w:t>
      </w:r>
    </w:p>
    <w:p w:rsidR="00AC14F1" w:rsidP="005F768A" w14:paraId="089CC52C" w14:textId="77777777">
      <w:pPr>
        <w:rPr>
          <w:rFonts w:ascii="微软雅黑" w:eastAsia="微软雅黑" w:hAnsi="微软雅黑" w:cs="微软雅黑"/>
          <w:sz w:val="22"/>
          <w:szCs w:val="22"/>
        </w:rPr>
      </w:pPr>
    </w:p>
    <w:p w:rsidR="00AC14F1" w:rsidP="005F768A" w14:paraId="63CD138A" w14:textId="77777777">
      <w:pPr>
        <w:rPr>
          <w:rFonts w:ascii="微软雅黑" w:eastAsia="微软雅黑" w:hAnsi="微软雅黑" w:cs="微软雅黑"/>
          <w:sz w:val="22"/>
          <w:szCs w:val="22"/>
        </w:rPr>
      </w:pPr>
    </w:p>
    <w:p w:rsidR="00EF33C9" w:rsidP="005F768A" w14:paraId="033A71E0" w14:textId="2C35671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