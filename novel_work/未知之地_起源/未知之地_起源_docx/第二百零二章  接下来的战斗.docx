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755EFB" w:rsidP="005F768A" w14:paraId="3F946D41" w14:textId="0CF8E27F">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第二百零二章 </w:t>
      </w:r>
      <w:r>
        <w:rPr>
          <w:rFonts w:ascii="微软雅黑" w:eastAsia="微软雅黑" w:hAnsi="微软雅黑" w:cs="微软雅黑"/>
          <w:sz w:val="22"/>
          <w:szCs w:val="22"/>
        </w:rPr>
        <w:t xml:space="preserve"> </w:t>
      </w:r>
      <w:r>
        <w:rPr>
          <w:rFonts w:ascii="微软雅黑" w:eastAsia="微软雅黑" w:hAnsi="微软雅黑" w:cs="微软雅黑" w:hint="eastAsia"/>
          <w:sz w:val="22"/>
          <w:szCs w:val="22"/>
        </w:rPr>
        <w:t>接下来的战斗</w:t>
      </w:r>
    </w:p>
    <w:p w:rsidR="00755EFB" w:rsidP="005F768A" w14:paraId="1F46E93F" w14:textId="7FB1A22B">
      <w:pPr>
        <w:rPr>
          <w:rFonts w:ascii="微软雅黑" w:eastAsia="微软雅黑" w:hAnsi="微软雅黑" w:cs="微软雅黑"/>
          <w:sz w:val="22"/>
          <w:szCs w:val="22"/>
        </w:rPr>
      </w:pPr>
      <w:r>
        <w:rPr>
          <w:rFonts w:ascii="微软雅黑" w:eastAsia="微软雅黑" w:hAnsi="微软雅黑" w:cs="微软雅黑" w:hint="eastAsia"/>
          <w:sz w:val="22"/>
          <w:szCs w:val="22"/>
        </w:rPr>
        <w:t>经过短程火箭的特殊弹药洗地然后再经过超大量的无人机精准狙杀，整个白象国现已经处于了与世界脱离了联系群龙无首的状态，只剩下了些还算有能力的普通人但是总人数也没有超过5</w:t>
      </w:r>
      <w:r>
        <w:rPr>
          <w:rFonts w:ascii="微软雅黑" w:eastAsia="微软雅黑" w:hAnsi="微软雅黑" w:cs="微软雅黑"/>
          <w:sz w:val="22"/>
          <w:szCs w:val="22"/>
        </w:rPr>
        <w:t>00</w:t>
      </w:r>
      <w:r>
        <w:rPr>
          <w:rFonts w:ascii="微软雅黑" w:eastAsia="微软雅黑" w:hAnsi="微软雅黑" w:cs="微软雅黑" w:hint="eastAsia"/>
          <w:sz w:val="22"/>
          <w:szCs w:val="22"/>
        </w:rPr>
        <w:t>万，有价值的高科技人才除了发生意外而导致身亡的，其余都被保留了下来，尽管仍然有些科学工作者会反抗，但是面对着没有人性的无人机，麻醉剂就是对于他们行动的最好</w:t>
      </w:r>
      <w:r w:rsidR="005E2209">
        <w:rPr>
          <w:rFonts w:ascii="微软雅黑" w:eastAsia="微软雅黑" w:hAnsi="微软雅黑" w:cs="微软雅黑" w:hint="eastAsia"/>
          <w:sz w:val="22"/>
          <w:szCs w:val="22"/>
        </w:rPr>
        <w:t>回应。</w:t>
      </w:r>
    </w:p>
    <w:p w:rsidR="005E2209" w:rsidP="005F768A" w14:paraId="5CA73E2F" w14:textId="71727F40">
      <w:pPr>
        <w:rPr>
          <w:rFonts w:ascii="微软雅黑" w:eastAsia="微软雅黑" w:hAnsi="微软雅黑" w:cs="微软雅黑"/>
          <w:sz w:val="22"/>
          <w:szCs w:val="22"/>
        </w:rPr>
      </w:pPr>
      <w:r>
        <w:rPr>
          <w:rFonts w:ascii="微软雅黑" w:eastAsia="微软雅黑" w:hAnsi="微软雅黑" w:cs="微软雅黑" w:hint="eastAsia"/>
          <w:sz w:val="22"/>
          <w:szCs w:val="22"/>
        </w:rPr>
        <w:t>无人机在完成了镇压任务之后就进入了巡逻了模式，大部分的无人机都进入了空天母舰之中进行休眠补充已经消耗了的能源，而空天母舰所搭载的大功率核聚变引擎仅仅是在地星之上活动</w:t>
      </w:r>
      <w:r w:rsidR="000F0FE6">
        <w:rPr>
          <w:rFonts w:ascii="微软雅黑" w:eastAsia="微软雅黑" w:hAnsi="微软雅黑" w:cs="微软雅黑" w:hint="eastAsia"/>
          <w:sz w:val="22"/>
          <w:szCs w:val="22"/>
        </w:rPr>
        <w:t>所消耗的核聚变燃料几乎可以忽略不记</w:t>
      </w:r>
      <w:r w:rsidR="00516D03">
        <w:rPr>
          <w:rFonts w:ascii="微软雅黑" w:eastAsia="微软雅黑" w:hAnsi="微软雅黑" w:cs="微软雅黑" w:hint="eastAsia"/>
          <w:sz w:val="22"/>
          <w:szCs w:val="22"/>
        </w:rPr>
        <w:t>，处于全天在天空之中巡航的状态也只是需要一个月在海边的工厂补充一下核聚变燃料就成，在设计之中五年时间需要对核聚变引擎的核心机组进行一次大型维护，将隔离层给更换一遍。</w:t>
      </w:r>
    </w:p>
    <w:p w:rsidR="00822EBA" w:rsidP="005F768A" w14:paraId="18955DCE" w14:textId="357CADCE">
      <w:pPr>
        <w:rPr>
          <w:rFonts w:ascii="微软雅黑" w:eastAsia="微软雅黑" w:hAnsi="微软雅黑" w:cs="微软雅黑"/>
          <w:sz w:val="22"/>
          <w:szCs w:val="22"/>
        </w:rPr>
      </w:pPr>
      <w:r>
        <w:rPr>
          <w:rFonts w:ascii="微软雅黑" w:eastAsia="微软雅黑" w:hAnsi="微软雅黑" w:cs="微软雅黑" w:hint="eastAsia"/>
          <w:sz w:val="22"/>
          <w:szCs w:val="22"/>
        </w:rPr>
        <w:t>战斗结束的之后无人机只是一直在巡航，而</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一直</w:t>
      </w:r>
      <w:r>
        <w:rPr>
          <w:rFonts w:ascii="微软雅黑" w:eastAsia="微软雅黑" w:hAnsi="微软雅黑" w:cs="微软雅黑" w:hint="eastAsia"/>
          <w:sz w:val="22"/>
          <w:szCs w:val="22"/>
        </w:rPr>
        <w:t>都没有向白象国进军的意图，甚至可以说在整个白象国都没有一个</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国</w:t>
      </w:r>
      <w:r>
        <w:rPr>
          <w:rFonts w:ascii="微软雅黑" w:eastAsia="微软雅黑" w:hAnsi="微软雅黑" w:cs="微软雅黑" w:hint="eastAsia"/>
          <w:sz w:val="22"/>
          <w:szCs w:val="22"/>
        </w:rPr>
        <w:t>的人，而一些高科技人才在被悄悄的麻醉之后便被无人机运送到了</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某</w:t>
      </w:r>
      <w:r>
        <w:rPr>
          <w:rFonts w:ascii="微软雅黑" w:eastAsia="微软雅黑" w:hAnsi="微软雅黑" w:cs="微软雅黑" w:hint="eastAsia"/>
          <w:sz w:val="22"/>
          <w:szCs w:val="22"/>
        </w:rPr>
        <w:t>军事基地之中，在修行者的</w:t>
      </w:r>
      <w:r w:rsidR="007D53DE">
        <w:rPr>
          <w:rFonts w:ascii="微软雅黑" w:eastAsia="微软雅黑" w:hAnsi="微软雅黑" w:cs="微软雅黑" w:hint="eastAsia"/>
          <w:sz w:val="22"/>
          <w:szCs w:val="22"/>
        </w:rPr>
        <w:t>操作之下这些人的记忆便被修改了，至于进行了那些修改只有当时人知道了，而修改记忆的法术还是孙源玲</w:t>
      </w:r>
      <w:r w:rsidR="00E90553">
        <w:rPr>
          <w:rFonts w:ascii="微软雅黑" w:eastAsia="微软雅黑" w:hAnsi="微软雅黑" w:cs="微软雅黑" w:hint="eastAsia"/>
          <w:sz w:val="22"/>
          <w:szCs w:val="22"/>
        </w:rPr>
        <w:t>在李修的各种求的情况下给他的，这种秘法在很多场合都是十分有用的，特别是对弱于自身的人是一种十分有用的洗脑工具。</w:t>
      </w:r>
    </w:p>
    <w:p w:rsidR="00E90553" w:rsidP="005F768A" w14:paraId="06581972" w14:textId="7D82DDF6">
      <w:pPr>
        <w:rPr>
          <w:rFonts w:ascii="微软雅黑" w:eastAsia="微软雅黑" w:hAnsi="微软雅黑" w:cs="微软雅黑"/>
          <w:sz w:val="22"/>
          <w:szCs w:val="22"/>
        </w:rPr>
      </w:pPr>
      <w:r>
        <w:rPr>
          <w:rFonts w:ascii="微软雅黑" w:eastAsia="微软雅黑" w:hAnsi="微软雅黑" w:cs="微软雅黑" w:hint="eastAsia"/>
          <w:sz w:val="22"/>
          <w:szCs w:val="22"/>
        </w:rPr>
        <w:t>而剩下的人，还在白象国呆着，当地还存在的食物足够让他们生存个把月，如果勤快</w:t>
      </w:r>
      <w:r>
        <w:rPr>
          <w:rFonts w:ascii="微软雅黑" w:eastAsia="微软雅黑" w:hAnsi="微软雅黑" w:cs="微软雅黑" w:hint="eastAsia"/>
          <w:sz w:val="22"/>
          <w:szCs w:val="22"/>
        </w:rPr>
        <w:t>一些还可以活得更加的久，至于勤快与否就不好说了。</w:t>
      </w:r>
    </w:p>
    <w:p w:rsidR="005D4326" w:rsidP="005F768A" w14:paraId="208A27EC" w14:textId="1420B518">
      <w:pPr>
        <w:rPr>
          <w:rFonts w:ascii="微软雅黑" w:eastAsia="微软雅黑" w:hAnsi="微软雅黑" w:cs="微软雅黑"/>
          <w:sz w:val="22"/>
          <w:szCs w:val="22"/>
        </w:rPr>
      </w:pPr>
      <w:r>
        <w:rPr>
          <w:rFonts w:ascii="微软雅黑" w:eastAsia="微软雅黑" w:hAnsi="微软雅黑" w:cs="微软雅黑" w:hint="eastAsia"/>
          <w:sz w:val="22"/>
          <w:szCs w:val="22"/>
        </w:rPr>
        <w:t>而</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此番显然对于白象国的普通人并没有什么意思，甚至想要用</w:t>
      </w:r>
      <w:r w:rsidR="00AA0211">
        <w:rPr>
          <w:rFonts w:ascii="微软雅黑" w:eastAsia="微软雅黑" w:hAnsi="微软雅黑" w:cs="微软雅黑" w:hint="eastAsia"/>
          <w:sz w:val="22"/>
          <w:szCs w:val="22"/>
        </w:rPr>
        <w:t>这些人做些曾经从未做过的实验。</w:t>
      </w:r>
    </w:p>
    <w:p w:rsidR="00AA0211" w:rsidP="005F768A" w14:paraId="0D82AD6E" w14:textId="5AB21559">
      <w:pPr>
        <w:rPr>
          <w:rFonts w:ascii="微软雅黑" w:eastAsia="微软雅黑" w:hAnsi="微软雅黑" w:cs="微软雅黑"/>
          <w:sz w:val="22"/>
          <w:szCs w:val="22"/>
        </w:rPr>
      </w:pPr>
      <w:r>
        <w:rPr>
          <w:rFonts w:ascii="微软雅黑" w:eastAsia="微软雅黑" w:hAnsi="微软雅黑" w:cs="微软雅黑" w:hint="eastAsia"/>
          <w:sz w:val="22"/>
          <w:szCs w:val="22"/>
        </w:rPr>
        <w:t>“鞥，现在就要开始做这种实验了吗？</w:t>
      </w:r>
      <w:r w:rsidR="000A33D7">
        <w:rPr>
          <w:rFonts w:ascii="微软雅黑" w:eastAsia="微软雅黑" w:hAnsi="微软雅黑" w:cs="微软雅黑" w:hint="eastAsia"/>
          <w:sz w:val="22"/>
          <w:szCs w:val="22"/>
        </w:rPr>
        <w:t>这种事情对同一个种族的同胞下手真的好吗？几次外星人进攻他们都没有对我们表露出这种心思。</w:t>
      </w:r>
      <w:r>
        <w:rPr>
          <w:rFonts w:ascii="微软雅黑" w:eastAsia="微软雅黑" w:hAnsi="微软雅黑" w:cs="微软雅黑" w:hint="eastAsia"/>
          <w:sz w:val="22"/>
          <w:szCs w:val="22"/>
        </w:rPr>
        <w:t>”</w:t>
      </w:r>
    </w:p>
    <w:p w:rsidR="00447DE4" w:rsidP="005F768A" w14:paraId="20F289A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“老姜，虽然那些东西没有对我们表现出这种意思，但是谁又能够知道在我们</w:t>
      </w:r>
      <w:r>
        <w:rPr>
          <w:rFonts w:ascii="微软雅黑" w:eastAsia="微软雅黑" w:hAnsi="微软雅黑" w:cs="微软雅黑" w:hint="eastAsia"/>
          <w:sz w:val="22"/>
          <w:szCs w:val="22"/>
        </w:rPr>
        <w:t>在抗击失败之后他们又会对我们做出什么事情呢？</w:t>
      </w:r>
    </w:p>
    <w:p w:rsidR="004232DE" w:rsidP="005F768A" w14:paraId="700BE9F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而累计各种各样的经验是为了在以后的宇宙之中能够更好的活下去，宇宙永远是一个见不得光亮的黑暗森林，如果没有</w:t>
      </w:r>
      <w:r>
        <w:rPr>
          <w:rFonts w:ascii="微软雅黑" w:eastAsia="微软雅黑" w:hAnsi="微软雅黑" w:cs="微软雅黑" w:hint="eastAsia"/>
          <w:sz w:val="22"/>
          <w:szCs w:val="22"/>
        </w:rPr>
        <w:t>实力的话，在黑暗的森林之中举着火把前行，嗜血的捕食者们将会在你大意的时候把那个人吃的连骨头都不剩。</w:t>
      </w:r>
    </w:p>
    <w:p w:rsidR="003E724A" w:rsidP="005F768A" w14:paraId="7CE9E70C" w14:textId="391A6716">
      <w:pPr>
        <w:rPr>
          <w:rFonts w:ascii="微软雅黑" w:eastAsia="微软雅黑" w:hAnsi="微软雅黑" w:cs="微软雅黑"/>
          <w:sz w:val="22"/>
          <w:szCs w:val="22"/>
        </w:rPr>
      </w:pPr>
      <w:r>
        <w:rPr>
          <w:rFonts w:ascii="微软雅黑" w:eastAsia="微软雅黑" w:hAnsi="微软雅黑" w:cs="微软雅黑" w:hint="eastAsia"/>
          <w:sz w:val="22"/>
          <w:szCs w:val="22"/>
        </w:rPr>
        <w:t>而观察人性对于我们以后在宇宙之中活下去一定是</w:t>
      </w:r>
      <w:r w:rsidR="002F2648">
        <w:rPr>
          <w:rFonts w:ascii="微软雅黑" w:eastAsia="微软雅黑" w:hAnsi="微软雅黑" w:cs="微软雅黑" w:hint="eastAsia"/>
          <w:sz w:val="22"/>
          <w:szCs w:val="22"/>
        </w:rPr>
        <w:t>有益的。</w:t>
      </w:r>
      <w:r>
        <w:rPr>
          <w:rFonts w:ascii="微软雅黑" w:eastAsia="微软雅黑" w:hAnsi="微软雅黑" w:cs="微软雅黑" w:hint="eastAsia"/>
          <w:sz w:val="22"/>
          <w:szCs w:val="22"/>
        </w:rPr>
        <w:t>”</w:t>
      </w:r>
    </w:p>
    <w:p w:rsidR="001A3137" w:rsidP="005F768A" w14:paraId="44F19BD8" w14:textId="4E686BC0">
      <w:pPr>
        <w:rPr>
          <w:rFonts w:ascii="微软雅黑" w:eastAsia="微软雅黑" w:hAnsi="微软雅黑" w:cs="微软雅黑"/>
          <w:sz w:val="22"/>
          <w:szCs w:val="22"/>
        </w:rPr>
      </w:pPr>
      <w:r>
        <w:rPr>
          <w:rFonts w:ascii="微软雅黑" w:eastAsia="微软雅黑" w:hAnsi="微软雅黑" w:cs="微软雅黑" w:hint="eastAsia"/>
          <w:sz w:val="22"/>
          <w:szCs w:val="22"/>
        </w:rPr>
        <w:t>姜文胜在一旁十分戒备的看着李修，</w:t>
      </w:r>
      <w:r w:rsidR="00582D48">
        <w:rPr>
          <w:rFonts w:ascii="微软雅黑" w:eastAsia="微软雅黑" w:hAnsi="微软雅黑" w:cs="微软雅黑" w:hint="eastAsia"/>
          <w:sz w:val="22"/>
          <w:szCs w:val="22"/>
        </w:rPr>
        <w:t>他能够接受李修对于宇宙的观念，甚至十分的认同，但是对于李修想要对人性的测试却很是不舒服</w:t>
      </w:r>
      <w:r w:rsidR="00154F10">
        <w:rPr>
          <w:rFonts w:ascii="微软雅黑" w:eastAsia="微软雅黑" w:hAnsi="微软雅黑" w:cs="微软雅黑" w:hint="eastAsia"/>
          <w:sz w:val="22"/>
          <w:szCs w:val="22"/>
        </w:rPr>
        <w:t>。不过虽然不舒服，也</w:t>
      </w:r>
      <w:r w:rsidR="00154F10">
        <w:rPr>
          <w:rFonts w:ascii="微软雅黑" w:eastAsia="微软雅黑" w:hAnsi="微软雅黑" w:cs="微软雅黑" w:hint="eastAsia"/>
          <w:sz w:val="22"/>
          <w:szCs w:val="22"/>
        </w:rPr>
        <w:t>不</w:t>
      </w:r>
      <w:r w:rsidR="00154F10">
        <w:rPr>
          <w:rFonts w:ascii="微软雅黑" w:eastAsia="微软雅黑" w:hAnsi="微软雅黑" w:cs="微软雅黑" w:hint="eastAsia"/>
          <w:sz w:val="22"/>
          <w:szCs w:val="22"/>
        </w:rPr>
        <w:t>认同，但是既然有人想要出手，那么自己看着他表演就成，反正到时候的实验成果都会在内部共享。</w:t>
      </w:r>
    </w:p>
    <w:p w:rsidR="00E1239C" w:rsidP="005F768A" w14:paraId="2FC292A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“是啊，为了以后能够很好的宇宙之中生存，有一些事情还是有必要的，只是提出这件事，并且真正实施这件事情的人很有可能会遭到世界的唾弃，也大概率会遭到同胞的唾弃。</w:t>
      </w:r>
    </w:p>
    <w:p w:rsidR="00E1239C" w:rsidP="005F768A" w14:paraId="16FA81F7" w14:textId="6FE39883">
      <w:pPr>
        <w:rPr>
          <w:rFonts w:ascii="微软雅黑" w:eastAsia="微软雅黑" w:hAnsi="微软雅黑" w:cs="微软雅黑"/>
          <w:sz w:val="22"/>
          <w:szCs w:val="22"/>
        </w:rPr>
      </w:pPr>
      <w:r>
        <w:rPr>
          <w:rFonts w:ascii="微软雅黑" w:eastAsia="微软雅黑" w:hAnsi="微软雅黑" w:cs="微软雅黑" w:hint="eastAsia"/>
          <w:sz w:val="22"/>
          <w:szCs w:val="22"/>
        </w:rPr>
        <w:t>李修，我并不是很希望看到你这样。”</w:t>
      </w:r>
      <w:r w:rsidR="00D835DC">
        <w:rPr>
          <w:rFonts w:ascii="微软雅黑" w:eastAsia="微软雅黑" w:hAnsi="微软雅黑" w:cs="微软雅黑" w:hint="eastAsia"/>
          <w:sz w:val="22"/>
          <w:szCs w:val="22"/>
        </w:rPr>
        <w:t>姜文胜心口不一的说到。</w:t>
      </w:r>
    </w:p>
    <w:p w:rsidR="009754DB" w:rsidP="005F768A" w14:paraId="145BD09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“老姜，我知道，这种事情是反人类的，在还没有真正的带领着人类走出地星的时候反倒对着我们的同胞做出这样的实验。</w:t>
      </w:r>
    </w:p>
    <w:p w:rsidR="009754DB" w:rsidP="005F768A" w14:paraId="4C1247F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然而，战争从来都是残酷的，而我们也没有那么强大的能力去养这么多的人，甚至都</w:t>
      </w:r>
      <w:r>
        <w:rPr>
          <w:rFonts w:ascii="微软雅黑" w:eastAsia="微软雅黑" w:hAnsi="微软雅黑" w:cs="微软雅黑" w:hint="eastAsia"/>
          <w:sz w:val="22"/>
          <w:szCs w:val="22"/>
        </w:rPr>
        <w:t>没有那么多的基层工作者，圣母总是有个限度的。</w:t>
      </w:r>
    </w:p>
    <w:p w:rsidR="009754DB" w:rsidP="005F768A" w14:paraId="32C0E50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现在我已经是历史的罪人了，而我也成为了历史之上屠杀人类同胞最多的人，前无古人，而后来有没有来着，这我并不知道，我从来都不看好人性这种东西，在现代社会的熏陶之中哪怕是善良的人都会被迫变得十分功利，自私切邪恶，能够保持自己本心的人不知道等修行体系完全成长起来之后会不会有好的改变。</w:t>
      </w:r>
    </w:p>
    <w:p w:rsidR="00D835DC" w:rsidP="005F768A" w14:paraId="095ED633" w14:textId="08CB06D6">
      <w:pPr>
        <w:rPr>
          <w:rFonts w:ascii="微软雅黑" w:eastAsia="微软雅黑" w:hAnsi="微软雅黑" w:cs="微软雅黑"/>
          <w:sz w:val="22"/>
          <w:szCs w:val="22"/>
        </w:rPr>
      </w:pPr>
      <w:r>
        <w:rPr>
          <w:rFonts w:ascii="微软雅黑" w:eastAsia="微软雅黑" w:hAnsi="微软雅黑" w:cs="微软雅黑" w:hint="eastAsia"/>
          <w:sz w:val="22"/>
          <w:szCs w:val="22"/>
        </w:rPr>
        <w:t>而我既然都成为了历史的罪人，那么背着这口锅再为人类以后的发展做出一些牺牲又如何呢？在合适的时候我会毫不犹豫的献上自己的生命，只是</w:t>
      </w:r>
      <w:r w:rsidR="008827CC">
        <w:rPr>
          <w:rFonts w:ascii="微软雅黑" w:eastAsia="微软雅黑" w:hAnsi="微软雅黑" w:cs="微软雅黑" w:hint="eastAsia"/>
          <w:sz w:val="22"/>
          <w:szCs w:val="22"/>
        </w:rPr>
        <w:t>我还有恩情没有还 ——</w:t>
      </w:r>
      <w:r>
        <w:rPr>
          <w:rFonts w:ascii="微软雅黑" w:eastAsia="微软雅黑" w:hAnsi="微软雅黑" w:cs="微软雅黑" w:hint="eastAsia"/>
          <w:sz w:val="22"/>
          <w:szCs w:val="22"/>
        </w:rPr>
        <w:t>”</w:t>
      </w:r>
    </w:p>
    <w:p w:rsidR="008827CC" w:rsidP="005F768A" w14:paraId="6FD1FBFB" w14:textId="769854DE">
      <w:pPr>
        <w:rPr>
          <w:rFonts w:ascii="微软雅黑" w:eastAsia="微软雅黑" w:hAnsi="微软雅黑" w:cs="微软雅黑"/>
          <w:sz w:val="22"/>
          <w:szCs w:val="22"/>
        </w:rPr>
      </w:pPr>
      <w:r>
        <w:rPr>
          <w:rFonts w:ascii="微软雅黑" w:eastAsia="微软雅黑" w:hAnsi="微软雅黑" w:cs="微软雅黑" w:hint="eastAsia"/>
          <w:sz w:val="22"/>
          <w:szCs w:val="22"/>
        </w:rPr>
        <w:t>“那个恩情是指……”</w:t>
      </w:r>
    </w:p>
    <w:p w:rsidR="00E705BE" w:rsidP="005F768A" w14:paraId="44D7E1B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“就是让我变得如此年轻赐予了我修行之路的那个人，以凡人的身躯在凡尘之中为人类默默提供支持，让人类能够更好的发展，能够顺利的走向宇宙这个巨大的舞台。</w:t>
      </w:r>
    </w:p>
    <w:p w:rsidR="00E705BE" w:rsidP="005F768A" w14:paraId="498D9BE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没有人知道她到底是怎么做到的，也没有人知道她的真实身份到底是什么，虽然从她的生平来看只是一个普普通通的小女孩，甚至有些悲哀，小小年纪就失去了双亲。</w:t>
      </w:r>
    </w:p>
    <w:p w:rsidR="008827CC" w:rsidP="005F768A" w14:paraId="4CFCBF56" w14:textId="291AC90C">
      <w:pPr>
        <w:rPr>
          <w:rFonts w:ascii="微软雅黑" w:eastAsia="微软雅黑" w:hAnsi="微软雅黑" w:cs="微软雅黑"/>
          <w:sz w:val="22"/>
          <w:szCs w:val="22"/>
        </w:rPr>
      </w:pPr>
      <w:r>
        <w:rPr>
          <w:rFonts w:ascii="微软雅黑" w:eastAsia="微软雅黑" w:hAnsi="微软雅黑" w:cs="微软雅黑" w:hint="eastAsia"/>
          <w:sz w:val="22"/>
          <w:szCs w:val="22"/>
        </w:rPr>
        <w:t>只是这些资料又有什么作用呢？有能力的强者想要伪造这些生平虽然麻烦了</w:t>
      </w:r>
      <w:r>
        <w:rPr>
          <w:rFonts w:ascii="微软雅黑" w:eastAsia="微软雅黑" w:hAnsi="微软雅黑" w:cs="微软雅黑" w:hint="eastAsia"/>
          <w:sz w:val="22"/>
          <w:szCs w:val="22"/>
        </w:rPr>
        <w:t>些但是</w:t>
      </w:r>
      <w:r>
        <w:rPr>
          <w:rFonts w:ascii="微软雅黑" w:eastAsia="微软雅黑" w:hAnsi="微软雅黑" w:cs="微软雅黑" w:hint="eastAsia"/>
          <w:sz w:val="22"/>
          <w:szCs w:val="22"/>
        </w:rPr>
        <w:t>绝对不是不可行。</w:t>
      </w:r>
      <w:r>
        <w:rPr>
          <w:rFonts w:ascii="微软雅黑" w:eastAsia="微软雅黑" w:hAnsi="微软雅黑" w:cs="微软雅黑" w:hint="eastAsia"/>
          <w:sz w:val="22"/>
          <w:szCs w:val="22"/>
        </w:rPr>
        <w:t>”</w:t>
      </w:r>
    </w:p>
    <w:p w:rsidR="004C29FD" w:rsidP="005F768A" w14:paraId="02823CE4" w14:textId="6F379AB3">
      <w:pPr>
        <w:rPr>
          <w:rFonts w:ascii="微软雅黑" w:eastAsia="微软雅黑" w:hAnsi="微软雅黑" w:cs="微软雅黑"/>
          <w:sz w:val="22"/>
          <w:szCs w:val="22"/>
        </w:rPr>
      </w:pPr>
      <w:r>
        <w:rPr>
          <w:rFonts w:ascii="微软雅黑" w:eastAsia="微软雅黑" w:hAnsi="微软雅黑" w:cs="微软雅黑" w:hint="eastAsia"/>
          <w:sz w:val="22"/>
          <w:szCs w:val="22"/>
        </w:rPr>
        <w:t>“你说有没有这样的一种可能，她的生平都是真实的，只是在…</w:t>
      </w:r>
      <w:r>
        <w:rPr>
          <w:rFonts w:ascii="微软雅黑" w:eastAsia="微软雅黑" w:hAnsi="微软雅黑" w:cs="微软雅黑" w:hint="eastAsia"/>
          <w:sz w:val="22"/>
          <w:szCs w:val="22"/>
        </w:rPr>
        <w:t>哔</w:t>
      </w:r>
      <w:r>
        <w:rPr>
          <w:rFonts w:ascii="微软雅黑" w:eastAsia="微软雅黑" w:hAnsi="微软雅黑" w:cs="微软雅黑" w:hint="eastAsia"/>
          <w:sz w:val="22"/>
          <w:szCs w:val="22"/>
        </w:rPr>
        <w:t>&amp;</w:t>
      </w:r>
      <w:r>
        <w:rPr>
          <w:rFonts w:ascii="微软雅黑" w:eastAsia="微软雅黑" w:hAnsi="微软雅黑" w:cs="微软雅黑"/>
          <w:sz w:val="22"/>
          <w:szCs w:val="22"/>
        </w:rPr>
        <w:t>%&amp;%&amp;</w:t>
      </w:r>
      <w:r>
        <w:rPr>
          <w:rFonts w:ascii="微软雅黑" w:eastAsia="微软雅黑" w:hAnsi="微软雅黑" w:cs="微软雅黑" w:hint="eastAsia"/>
          <w:sz w:val="22"/>
          <w:szCs w:val="22"/>
        </w:rPr>
        <w:t>…</w:t>
      </w:r>
      <w:r w:rsidR="00CD2B9E">
        <w:rPr>
          <w:rFonts w:ascii="微软雅黑" w:eastAsia="微软雅黑" w:hAnsi="微软雅黑" w:cs="微软雅黑" w:hint="eastAsia"/>
          <w:sz w:val="22"/>
          <w:szCs w:val="22"/>
        </w:rPr>
        <w:t>哔</w:t>
      </w:r>
      <w:r w:rsidR="00CD2B9E">
        <w:rPr>
          <w:rFonts w:ascii="微软雅黑" w:eastAsia="微软雅黑" w:hAnsi="微软雅黑" w:cs="微软雅黑" w:hint="eastAsia"/>
          <w:sz w:val="22"/>
          <w:szCs w:val="22"/>
        </w:rPr>
        <w:t>（）*</w:t>
      </w:r>
      <w:r w:rsidR="00CD2B9E">
        <w:rPr>
          <w:rFonts w:ascii="微软雅黑" w:eastAsia="微软雅黑" w:hAnsi="微软雅黑" w:cs="微软雅黑"/>
          <w:sz w:val="22"/>
          <w:szCs w:val="22"/>
        </w:rPr>
        <w:t>&amp;</w:t>
      </w:r>
      <w:r w:rsidR="00CD2B9E">
        <w:rPr>
          <w:rFonts w:ascii="微软雅黑" w:eastAsia="微软雅黑" w:hAnsi="微软雅黑" w:cs="微软雅黑" w:hint="eastAsia"/>
          <w:sz w:val="22"/>
          <w:szCs w:val="22"/>
        </w:rPr>
        <w:t>（&amp;</w:t>
      </w:r>
      <w:r w:rsidR="00CD2B9E">
        <w:rPr>
          <w:rFonts w:ascii="微软雅黑" w:eastAsia="微软雅黑" w:hAnsi="微软雅黑" w:cs="微软雅黑"/>
          <w:sz w:val="22"/>
          <w:szCs w:val="22"/>
        </w:rPr>
        <w:t>*</w:t>
      </w:r>
      <w:r w:rsidR="00CD2B9E">
        <w:rPr>
          <w:rFonts w:ascii="微软雅黑" w:eastAsia="微软雅黑" w:hAnsi="微软雅黑" w:cs="微软雅黑" w:hint="eastAsia"/>
          <w:sz w:val="22"/>
          <w:szCs w:val="22"/>
        </w:rPr>
        <w:t>#￥</w:t>
      </w:r>
      <w:r w:rsidR="00CD2B9E">
        <w:rPr>
          <w:rFonts w:ascii="微软雅黑" w:eastAsia="微软雅黑" w:hAnsi="微软雅黑" w:cs="微软雅黑" w:hint="eastAsia"/>
          <w:sz w:val="22"/>
          <w:szCs w:val="22"/>
        </w:rPr>
        <w:t>哔</w:t>
      </w:r>
      <w:r w:rsidR="00CD2B9E">
        <w:rPr>
          <w:rFonts w:ascii="微软雅黑" w:eastAsia="微软雅黑" w:hAnsi="微软雅黑" w:cs="微软雅黑" w:hint="eastAsia"/>
          <w:sz w:val="22"/>
          <w:szCs w:val="22"/>
        </w:rPr>
        <w:t>…</w:t>
      </w:r>
      <w:r w:rsidR="00CD2B9E">
        <w:rPr>
          <w:rFonts w:ascii="微软雅黑" w:eastAsia="微软雅黑" w:hAnsi="微软雅黑" w:cs="微软雅黑" w:hint="eastAsia"/>
          <w:sz w:val="22"/>
          <w:szCs w:val="22"/>
        </w:rPr>
        <w:t>哔</w:t>
      </w:r>
      <w:r w:rsidR="00CD2B9E">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r w:rsidR="00CD2B9E">
        <w:rPr>
          <w:rFonts w:ascii="微软雅黑" w:eastAsia="微软雅黑" w:hAnsi="微软雅黑" w:cs="微软雅黑" w:hint="eastAsia"/>
          <w:sz w:val="22"/>
          <w:szCs w:val="22"/>
        </w:rPr>
        <w:t>哔哔</w:t>
      </w:r>
      <w:r>
        <w:rPr>
          <w:rFonts w:ascii="微软雅黑" w:eastAsia="微软雅黑" w:hAnsi="微软雅黑" w:cs="微软雅黑" w:hint="eastAsia"/>
          <w:sz w:val="22"/>
          <w:szCs w:val="22"/>
        </w:rPr>
        <w:t>……，这样的话应该也能够解释得通。”</w:t>
      </w:r>
    </w:p>
    <w:p w:rsidR="00CF2727" w:rsidP="005F768A" w14:paraId="4A189438" w14:textId="159BB66C">
      <w:pPr>
        <w:rPr>
          <w:rFonts w:ascii="微软雅黑" w:eastAsia="微软雅黑" w:hAnsi="微软雅黑" w:cs="微软雅黑"/>
          <w:sz w:val="22"/>
          <w:szCs w:val="22"/>
        </w:rPr>
      </w:pPr>
      <w:r>
        <w:rPr>
          <w:rFonts w:ascii="微软雅黑" w:eastAsia="微软雅黑" w:hAnsi="微软雅黑" w:cs="微软雅黑" w:hint="eastAsia"/>
          <w:sz w:val="22"/>
          <w:szCs w:val="22"/>
        </w:rPr>
        <w:t>“老姜，你在说什么？”</w:t>
      </w:r>
    </w:p>
    <w:p w:rsidR="00CD2B9E" w:rsidP="005F768A" w14:paraId="11B21864" w14:textId="79E71671">
      <w:pPr>
        <w:rPr>
          <w:rFonts w:ascii="微软雅黑" w:eastAsia="微软雅黑" w:hAnsi="微软雅黑" w:cs="微软雅黑"/>
          <w:sz w:val="22"/>
          <w:szCs w:val="22"/>
        </w:rPr>
      </w:pPr>
      <w:r>
        <w:rPr>
          <w:rFonts w:ascii="微软雅黑" w:eastAsia="微软雅黑" w:hAnsi="微软雅黑" w:cs="微软雅黑" w:hint="eastAsia"/>
          <w:sz w:val="22"/>
          <w:szCs w:val="22"/>
        </w:rPr>
        <w:t>“我说*……</w:t>
      </w:r>
      <w:r>
        <w:rPr>
          <w:rFonts w:ascii="微软雅黑" w:eastAsia="微软雅黑" w:hAnsi="微软雅黑" w:cs="微软雅黑"/>
          <w:sz w:val="22"/>
          <w:szCs w:val="22"/>
        </w:rPr>
        <w:t>*&amp;</w:t>
      </w: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哔</w:t>
      </w:r>
      <w:r>
        <w:rPr>
          <w:rFonts w:ascii="微软雅黑" w:eastAsia="微软雅黑" w:hAnsi="微软雅黑" w:cs="微软雅黑" w:hint="eastAsia"/>
          <w:sz w:val="22"/>
          <w:szCs w:val="22"/>
        </w:rPr>
        <w:t>……</w:t>
      </w:r>
      <w:r>
        <w:rPr>
          <w:rFonts w:ascii="微软雅黑" w:eastAsia="微软雅黑" w:hAnsi="微软雅黑" w:cs="微软雅黑"/>
          <w:sz w:val="22"/>
          <w:szCs w:val="22"/>
        </w:rPr>
        <w:t>%</w:t>
      </w:r>
      <w:r>
        <w:rPr>
          <w:rFonts w:ascii="微软雅黑" w:eastAsia="微软雅黑" w:hAnsi="微软雅黑" w:cs="微软雅黑" w:hint="eastAsia"/>
          <w:sz w:val="22"/>
          <w:szCs w:val="22"/>
        </w:rPr>
        <w:t>￥￥……</w:t>
      </w:r>
      <w:r>
        <w:rPr>
          <w:rFonts w:ascii="微软雅黑" w:eastAsia="微软雅黑" w:hAnsi="微软雅黑" w:cs="微软雅黑"/>
          <w:sz w:val="22"/>
          <w:szCs w:val="22"/>
        </w:rPr>
        <w:t>#</w:t>
      </w: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哔</w:t>
      </w:r>
      <w:r>
        <w:rPr>
          <w:rFonts w:ascii="微软雅黑" w:eastAsia="微软雅黑" w:hAnsi="微软雅黑" w:cs="微软雅黑" w:hint="eastAsia"/>
          <w:sz w:val="22"/>
          <w:szCs w:val="22"/>
        </w:rPr>
        <w:t>”</w:t>
      </w:r>
    </w:p>
    <w:p w:rsidR="00CD2B9E" w:rsidP="005F768A" w14:paraId="3154DCEC" w14:textId="688901BC">
      <w:pPr>
        <w:rPr>
          <w:rFonts w:ascii="微软雅黑" w:eastAsia="微软雅黑" w:hAnsi="微软雅黑" w:cs="微软雅黑"/>
          <w:sz w:val="22"/>
          <w:szCs w:val="22"/>
        </w:rPr>
      </w:pPr>
      <w:r>
        <w:rPr>
          <w:rFonts w:ascii="微软雅黑" w:eastAsia="微软雅黑" w:hAnsi="微软雅黑" w:cs="微软雅黑" w:hint="eastAsia"/>
          <w:sz w:val="22"/>
          <w:szCs w:val="22"/>
        </w:rPr>
        <w:t>在确认了姜文胜并不是自己有意识的乱说的时候，李修的表情一下子便凝重了起来，而姜文</w:t>
      </w:r>
      <w:r>
        <w:rPr>
          <w:rFonts w:ascii="微软雅黑" w:eastAsia="微软雅黑" w:hAnsi="微软雅黑" w:cs="微软雅黑" w:hint="eastAsia"/>
          <w:sz w:val="22"/>
          <w:szCs w:val="22"/>
        </w:rPr>
        <w:t>胜看到</w:t>
      </w:r>
      <w:r>
        <w:rPr>
          <w:rFonts w:ascii="微软雅黑" w:eastAsia="微软雅黑" w:hAnsi="微软雅黑" w:cs="微软雅黑" w:hint="eastAsia"/>
          <w:sz w:val="22"/>
          <w:szCs w:val="22"/>
        </w:rPr>
        <w:t>李修的反应也想到了什么，然后拿出纸笔准备把心中的想法给写出来，然而刚写下几个</w:t>
      </w:r>
      <w:r>
        <w:rPr>
          <w:rFonts w:ascii="微软雅黑" w:eastAsia="微软雅黑" w:hAnsi="微软雅黑" w:cs="微软雅黑" w:hint="eastAsia"/>
          <w:sz w:val="22"/>
          <w:szCs w:val="22"/>
        </w:rPr>
        <w:t>字所有</w:t>
      </w:r>
      <w:r>
        <w:rPr>
          <w:rFonts w:ascii="微软雅黑" w:eastAsia="微软雅黑" w:hAnsi="微软雅黑" w:cs="微软雅黑" w:hint="eastAsia"/>
          <w:sz w:val="22"/>
          <w:szCs w:val="22"/>
        </w:rPr>
        <w:t>的笔记便直接消失不在了，甚至连运笔的轨迹外人都没办法看清楚，监控设备亦是如此。</w:t>
      </w:r>
    </w:p>
    <w:p w:rsidR="00EA376C" w:rsidP="005F768A" w14:paraId="6B147830" w14:textId="0B6581D5">
      <w:pPr>
        <w:rPr>
          <w:rFonts w:ascii="微软雅黑" w:eastAsia="微软雅黑" w:hAnsi="微软雅黑" w:cs="微软雅黑"/>
          <w:sz w:val="22"/>
          <w:szCs w:val="22"/>
        </w:rPr>
      </w:pPr>
      <w:r>
        <w:rPr>
          <w:rFonts w:ascii="微软雅黑" w:eastAsia="微软雅黑" w:hAnsi="微软雅黑" w:cs="微软雅黑" w:hint="eastAsia"/>
          <w:sz w:val="22"/>
          <w:szCs w:val="22"/>
        </w:rPr>
        <w:t>就在两人准备</w:t>
      </w:r>
      <w:r w:rsidR="0044043F">
        <w:rPr>
          <w:rFonts w:ascii="微软雅黑" w:eastAsia="微软雅黑" w:hAnsi="微软雅黑" w:cs="微软雅黑" w:hint="eastAsia"/>
          <w:sz w:val="22"/>
          <w:szCs w:val="22"/>
        </w:rPr>
        <w:t>尝试其他方式将姜文胜的想法记录下来的时候</w:t>
      </w:r>
      <w:r w:rsidR="0026088E">
        <w:rPr>
          <w:rFonts w:ascii="微软雅黑" w:eastAsia="微软雅黑" w:hAnsi="微软雅黑" w:cs="微软雅黑" w:hint="eastAsia"/>
          <w:sz w:val="22"/>
          <w:szCs w:val="22"/>
        </w:rPr>
        <w:t>，两人看到对方的脸十分的茫然。</w:t>
      </w:r>
    </w:p>
    <w:p w:rsidR="0026088E" w:rsidP="005F768A" w14:paraId="50328392" w14:textId="6354D751">
      <w:pPr>
        <w:rPr>
          <w:rFonts w:ascii="微软雅黑" w:eastAsia="微软雅黑" w:hAnsi="微软雅黑" w:cs="微软雅黑"/>
          <w:sz w:val="22"/>
          <w:szCs w:val="22"/>
        </w:rPr>
      </w:pPr>
      <w:r>
        <w:rPr>
          <w:rFonts w:ascii="微软雅黑" w:eastAsia="微软雅黑" w:hAnsi="微软雅黑" w:cs="微软雅黑" w:hint="eastAsia"/>
          <w:sz w:val="22"/>
          <w:szCs w:val="22"/>
        </w:rPr>
        <w:t>“老李，我刚才想要干什么来着？”</w:t>
      </w:r>
    </w:p>
    <w:p w:rsidR="0026088E" w:rsidP="005F768A" w14:paraId="48D52BAC" w14:textId="57649DA6">
      <w:pPr>
        <w:rPr>
          <w:rFonts w:ascii="微软雅黑" w:eastAsia="微软雅黑" w:hAnsi="微软雅黑" w:cs="微软雅黑"/>
          <w:sz w:val="22"/>
          <w:szCs w:val="22"/>
        </w:rPr>
      </w:pPr>
      <w:r>
        <w:rPr>
          <w:rFonts w:ascii="微软雅黑" w:eastAsia="微软雅黑" w:hAnsi="微软雅黑" w:cs="微软雅黑" w:hint="eastAsia"/>
          <w:sz w:val="22"/>
          <w:szCs w:val="22"/>
        </w:rPr>
        <w:t>“我刚才也是想要干嘛来着？看来老了啊，脑袋不中用了啊。”两人都十分觉得自己转眼便忘记自己想要干什么是一件十分正常的事情。</w:t>
      </w:r>
    </w:p>
    <w:p w:rsidR="0026088E" w:rsidP="005F768A" w14:paraId="4A00BB5A" w14:textId="401F2F7A">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诶诶</w:t>
      </w:r>
      <w:r>
        <w:rPr>
          <w:rFonts w:ascii="微软雅黑" w:eastAsia="微软雅黑" w:hAnsi="微软雅黑" w:cs="微软雅黑" w:hint="eastAsia"/>
          <w:sz w:val="22"/>
          <w:szCs w:val="22"/>
        </w:rPr>
        <w:t>，竟然有人差点能够猜测出真相了啊，真实不错，小爱丽，你觉得我现在是不是有些像一个神明啊？”</w:t>
      </w:r>
    </w:p>
    <w:p w:rsidR="0026088E" w:rsidP="005F768A" w14:paraId="076D285A" w14:textId="68FD2982">
      <w:pPr>
        <w:rPr>
          <w:rFonts w:ascii="微软雅黑" w:eastAsia="微软雅黑" w:hAnsi="微软雅黑" w:cs="微软雅黑"/>
          <w:sz w:val="22"/>
          <w:szCs w:val="22"/>
        </w:rPr>
      </w:pPr>
      <w:r>
        <w:rPr>
          <w:rFonts w:ascii="微软雅黑" w:eastAsia="微软雅黑" w:hAnsi="微软雅黑" w:cs="微软雅黑" w:hint="eastAsia"/>
          <w:sz w:val="22"/>
          <w:szCs w:val="22"/>
        </w:rPr>
        <w:t>“有些像哦，但并不是很像，不可言，不是视这些奇奇怪怪的要求姐姐你都没有满足呢</w:t>
      </w:r>
      <w:r w:rsidR="006E176C">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6E176C" w:rsidP="005F768A" w14:paraId="532E61C7" w14:textId="53D7DE00">
      <w:pPr>
        <w:rPr>
          <w:rFonts w:ascii="微软雅黑" w:eastAsia="微软雅黑" w:hAnsi="微软雅黑" w:cs="微软雅黑"/>
          <w:sz w:val="22"/>
          <w:szCs w:val="22"/>
        </w:rPr>
      </w:pPr>
      <w:r>
        <w:rPr>
          <w:rFonts w:ascii="微软雅黑" w:eastAsia="微软雅黑" w:hAnsi="微软雅黑" w:cs="微软雅黑" w:hint="eastAsia"/>
          <w:sz w:val="22"/>
          <w:szCs w:val="22"/>
        </w:rPr>
        <w:t>“其实这些功能想要实现还是挺简单的。”</w:t>
      </w:r>
    </w:p>
    <w:p w:rsidR="006E176C" w:rsidP="005F768A" w14:paraId="1B6C799F" w14:textId="39BC7D8F">
      <w:pPr>
        <w:rPr>
          <w:rFonts w:ascii="微软雅黑" w:eastAsia="微软雅黑" w:hAnsi="微软雅黑" w:cs="微软雅黑"/>
          <w:sz w:val="22"/>
          <w:szCs w:val="22"/>
        </w:rPr>
      </w:pPr>
      <w:r>
        <w:rPr>
          <w:rFonts w:ascii="微软雅黑" w:eastAsia="微软雅黑" w:hAnsi="微软雅黑" w:cs="微软雅黑" w:hint="eastAsia"/>
          <w:sz w:val="22"/>
          <w:szCs w:val="22"/>
        </w:rPr>
        <w:t>“真正的神明可是无欲无求，全知全能的东西，都被称为东西了，那还有什么意思啊。”</w:t>
      </w:r>
    </w:p>
    <w:p w:rsidR="00726AB0" w:rsidP="005F768A" w14:paraId="77ACD70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“欸嘿，确实，要是失去了感情，那样的人生真实像一张黑白的照片一般，一点点的激情都没有。</w:t>
      </w:r>
    </w:p>
    <w:p w:rsidR="00726AB0" w:rsidP="005F768A" w14:paraId="0F29B031" w14:textId="593B0CF9">
      <w:pPr>
        <w:rPr>
          <w:rFonts w:ascii="微软雅黑" w:eastAsia="微软雅黑" w:hAnsi="微软雅黑" w:cs="微软雅黑"/>
          <w:sz w:val="22"/>
          <w:szCs w:val="22"/>
        </w:rPr>
      </w:pPr>
      <w:r>
        <w:rPr>
          <w:rFonts w:ascii="微软雅黑" w:eastAsia="微软雅黑" w:hAnsi="微软雅黑" w:cs="微软雅黑" w:hint="eastAsia"/>
          <w:sz w:val="22"/>
          <w:szCs w:val="22"/>
        </w:rPr>
        <w:t>不知道</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接下来</w:t>
      </w:r>
      <w:r>
        <w:rPr>
          <w:rFonts w:ascii="微软雅黑" w:eastAsia="微软雅黑" w:hAnsi="微软雅黑" w:cs="微软雅黑" w:hint="eastAsia"/>
          <w:sz w:val="22"/>
          <w:szCs w:val="22"/>
        </w:rPr>
        <w:t>怎么面对世界上的那些国家呢？竟然隐隐的有些期待呢~”</w:t>
      </w:r>
    </w:p>
    <w:p w:rsidR="00726AB0" w:rsidRPr="00726AB0" w:rsidP="005F768A" w14:paraId="53A6A41C" w14:textId="77777777">
      <w:pPr>
        <w:rPr>
          <w:rFonts w:ascii="微软雅黑" w:eastAsia="微软雅黑" w:hAnsi="微软雅黑" w:cs="微软雅黑"/>
          <w:sz w:val="22"/>
          <w:szCs w:val="22"/>
        </w:rPr>
      </w:pPr>
    </w:p>
    <w:p w:rsidR="00CF2727" w:rsidP="005F768A" w14:paraId="57C0748C" w14:textId="77777777">
      <w:pPr>
        <w:rPr>
          <w:rFonts w:ascii="微软雅黑" w:eastAsia="微软雅黑" w:hAnsi="微软雅黑" w:cs="微软雅黑"/>
          <w:sz w:val="22"/>
          <w:szCs w:val="22"/>
        </w:rPr>
      </w:pPr>
    </w:p>
    <w:p w:rsidR="008827CC" w:rsidRPr="008827CC" w:rsidP="005F768A" w14:paraId="2A017988" w14:textId="77777777">
      <w:pPr>
        <w:rPr>
          <w:rFonts w:ascii="微软雅黑" w:eastAsia="微软雅黑" w:hAnsi="微软雅黑" w:cs="微软雅黑"/>
          <w:sz w:val="22"/>
          <w:szCs w:val="22"/>
        </w:rPr>
      </w:pPr>
    </w:p>
    <w:p w:rsidR="0040312C" w:rsidRPr="00822EBA" w:rsidP="005F768A" w14:paraId="761F499D"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