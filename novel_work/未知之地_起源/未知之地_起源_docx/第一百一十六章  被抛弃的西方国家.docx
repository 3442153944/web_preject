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B67ABF" w:rsidRPr="00DF4D1D" w:rsidP="005F768A" w14:paraId="25C80D81" w14:textId="3E2E18BA">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第一百一十六章 </w:t>
      </w:r>
      <w:r w:rsidRPr="00DF4D1D" w:rsidR="006B4F50">
        <w:rPr>
          <w:rFonts w:ascii="微软雅黑" w:eastAsia="微软雅黑" w:hAnsi="微软雅黑" w:cs="微软雅黑"/>
          <w:sz w:val="22"/>
          <w:szCs w:val="22"/>
        </w:rPr>
        <w:t xml:space="preserve"> </w:t>
      </w:r>
      <w:r w:rsidRPr="00DF4D1D" w:rsidR="00132C07">
        <w:rPr>
          <w:rFonts w:ascii="微软雅黑" w:eastAsia="微软雅黑" w:hAnsi="微软雅黑" w:cs="微软雅黑" w:hint="eastAsia"/>
          <w:sz w:val="22"/>
          <w:szCs w:val="22"/>
        </w:rPr>
        <w:t>被抛弃的西方国家</w:t>
      </w:r>
    </w:p>
    <w:p w:rsidR="00132C07" w:rsidRPr="00DF4D1D" w:rsidP="005F768A" w14:paraId="7DC17744" w14:textId="107AEB0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虽然说现在的</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对于</w:t>
      </w:r>
      <w:r w:rsidRPr="00DF4D1D" w:rsidR="00B005F8">
        <w:rPr>
          <w:rFonts w:ascii="微软雅黑" w:eastAsia="微软雅黑" w:hAnsi="微软雅黑" w:cs="微软雅黑" w:hint="eastAsia"/>
          <w:sz w:val="22"/>
          <w:szCs w:val="22"/>
        </w:rPr>
        <w:t>处理地外的事情已经没有多大的震惊了，但是这些仅仅是</w:t>
      </w:r>
      <w:r w:rsidRPr="00DF4D1D" w:rsidR="00B005F8">
        <w:rPr>
          <w:rFonts w:ascii="微软雅黑" w:eastAsia="微软雅黑" w:hAnsi="微软雅黑" w:cs="微软雅黑" w:hint="eastAsia"/>
          <w:sz w:val="22"/>
          <w:szCs w:val="22"/>
        </w:rPr>
        <w:t>限于</w:t>
      </w:r>
      <w:r w:rsidR="00BC215B">
        <w:rPr>
          <w:rFonts w:ascii="微软雅黑" w:eastAsia="微软雅黑" w:hAnsi="微软雅黑" w:cs="微软雅黑" w:hint="eastAsia"/>
          <w:sz w:val="22"/>
          <w:szCs w:val="22"/>
        </w:rPr>
        <w:t>兔砸</w:t>
      </w:r>
      <w:r w:rsidRPr="00DF4D1D" w:rsidR="00B005F8">
        <w:rPr>
          <w:rFonts w:ascii="微软雅黑" w:eastAsia="微软雅黑" w:hAnsi="微软雅黑" w:cs="微软雅黑" w:hint="eastAsia"/>
          <w:sz w:val="22"/>
          <w:szCs w:val="22"/>
        </w:rPr>
        <w:t>的</w:t>
      </w:r>
      <w:r w:rsidRPr="00DF4D1D" w:rsidR="00B005F8">
        <w:rPr>
          <w:rFonts w:ascii="微软雅黑" w:eastAsia="微软雅黑" w:hAnsi="微软雅黑" w:cs="微软雅黑" w:hint="eastAsia"/>
          <w:sz w:val="22"/>
          <w:szCs w:val="22"/>
        </w:rPr>
        <w:t>军方高层才知道的其中的事情，也见到了整个宇宙战舰的全貌。</w:t>
      </w:r>
    </w:p>
    <w:p w:rsidR="00B005F8" w:rsidRPr="00DF4D1D" w:rsidP="005F768A" w14:paraId="45C84C54" w14:textId="477F07F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而这艘孙源玲所提供宇宙战舰也是</w:t>
      </w:r>
      <w:r w:rsidRPr="00DF4D1D">
        <w:rPr>
          <w:rFonts w:ascii="微软雅黑" w:eastAsia="微软雅黑" w:hAnsi="微软雅黑" w:cs="微软雅黑" w:hint="eastAsia"/>
          <w:sz w:val="22"/>
          <w:szCs w:val="22"/>
        </w:rPr>
        <w:t>让</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军用科技对于显存的理论知识的应用得到了极大的提升，但是基础科技的提升却得不到一个很好的提升，甚至说仍然是停滞不前</w:t>
      </w:r>
      <w:r w:rsidRPr="00DF4D1D" w:rsidR="00E76CCE">
        <w:rPr>
          <w:rFonts w:ascii="微软雅黑" w:eastAsia="微软雅黑" w:hAnsi="微软雅黑" w:cs="微软雅黑" w:hint="eastAsia"/>
          <w:sz w:val="22"/>
          <w:szCs w:val="22"/>
        </w:rPr>
        <w:t>，对于基础科技的研究一直都没有停下，但是一直没有什么进步，</w:t>
      </w:r>
      <w:r w:rsidR="00BC215B">
        <w:rPr>
          <w:rFonts w:ascii="微软雅黑" w:eastAsia="微软雅黑" w:hAnsi="微软雅黑" w:cs="微软雅黑" w:hint="eastAsia"/>
          <w:sz w:val="22"/>
          <w:szCs w:val="22"/>
        </w:rPr>
        <w:t>兔砸</w:t>
      </w:r>
      <w:r w:rsidRPr="00DF4D1D" w:rsidR="00E76CCE">
        <w:rPr>
          <w:rFonts w:ascii="微软雅黑" w:eastAsia="微软雅黑" w:hAnsi="微软雅黑" w:cs="微软雅黑" w:hint="eastAsia"/>
          <w:sz w:val="22"/>
          <w:szCs w:val="22"/>
        </w:rPr>
        <w:t>方面</w:t>
      </w:r>
      <w:r w:rsidRPr="00DF4D1D" w:rsidR="00E76CCE">
        <w:rPr>
          <w:rFonts w:ascii="微软雅黑" w:eastAsia="微软雅黑" w:hAnsi="微软雅黑" w:cs="微软雅黑" w:hint="eastAsia"/>
          <w:sz w:val="22"/>
          <w:szCs w:val="22"/>
        </w:rPr>
        <w:t>对此也是十分的无奈，因为基础科技的进步就代表着科技上限的提升，甚至说只要基础科技一旦进步那么应用科技就会得到前所未有的提升。</w:t>
      </w:r>
    </w:p>
    <w:p w:rsidR="00B005F8" w:rsidRPr="00DF4D1D" w:rsidP="005F768A" w14:paraId="2EE73EF7" w14:textId="2B9C608F">
      <w:pPr>
        <w:rPr>
          <w:rFonts w:ascii="微软雅黑" w:eastAsia="微软雅黑" w:hAnsi="微软雅黑" w:cs="微软雅黑"/>
          <w:sz w:val="22"/>
          <w:szCs w:val="22"/>
        </w:rPr>
      </w:pPr>
      <w:r>
        <w:rPr>
          <w:rFonts w:ascii="微软雅黑" w:eastAsia="微软雅黑" w:hAnsi="微软雅黑" w:cs="微软雅黑" w:hint="eastAsia"/>
          <w:sz w:val="22"/>
          <w:szCs w:val="22"/>
        </w:rPr>
        <w:t>兔砸</w:t>
      </w:r>
      <w:r w:rsidRPr="00DF4D1D" w:rsidR="00E76CCE">
        <w:rPr>
          <w:rFonts w:ascii="微软雅黑" w:eastAsia="微软雅黑" w:hAnsi="微软雅黑" w:cs="微软雅黑" w:hint="eastAsia"/>
          <w:sz w:val="22"/>
          <w:szCs w:val="22"/>
        </w:rPr>
        <w:t>科技</w:t>
      </w:r>
      <w:r w:rsidRPr="00DF4D1D" w:rsidR="00E76CCE">
        <w:rPr>
          <w:rFonts w:ascii="微软雅黑" w:eastAsia="微软雅黑" w:hAnsi="微软雅黑" w:cs="微软雅黑" w:hint="eastAsia"/>
          <w:sz w:val="22"/>
          <w:szCs w:val="22"/>
        </w:rPr>
        <w:t>的进步一直都在快速的提升，</w:t>
      </w:r>
      <w:r w:rsidRPr="00DF4D1D" w:rsidR="00E76CCE">
        <w:rPr>
          <w:rFonts w:ascii="微软雅黑" w:eastAsia="微软雅黑" w:hAnsi="微软雅黑" w:cs="微软雅黑" w:hint="eastAsia"/>
          <w:sz w:val="22"/>
          <w:szCs w:val="22"/>
        </w:rPr>
        <w:t>但是</w:t>
      </w:r>
      <w:r>
        <w:rPr>
          <w:rFonts w:ascii="微软雅黑" w:eastAsia="微软雅黑" w:hAnsi="微软雅黑" w:cs="微软雅黑" w:hint="eastAsia"/>
          <w:sz w:val="22"/>
          <w:szCs w:val="22"/>
        </w:rPr>
        <w:t>兔砸</w:t>
      </w:r>
      <w:r w:rsidRPr="00DF4D1D" w:rsidR="00E76CCE">
        <w:rPr>
          <w:rFonts w:ascii="微软雅黑" w:eastAsia="微软雅黑" w:hAnsi="微软雅黑" w:cs="微软雅黑" w:hint="eastAsia"/>
          <w:sz w:val="22"/>
          <w:szCs w:val="22"/>
        </w:rPr>
        <w:t>之外</w:t>
      </w:r>
      <w:r w:rsidRPr="00DF4D1D" w:rsidR="00E76CCE">
        <w:rPr>
          <w:rFonts w:ascii="微软雅黑" w:eastAsia="微软雅黑" w:hAnsi="微软雅黑" w:cs="微软雅黑" w:hint="eastAsia"/>
          <w:sz w:val="22"/>
          <w:szCs w:val="22"/>
        </w:rPr>
        <w:t>的国家在感受到</w:t>
      </w:r>
      <w:r w:rsidRPr="00DF4D1D" w:rsidR="00E76CCE">
        <w:rPr>
          <w:rFonts w:ascii="微软雅黑" w:eastAsia="微软雅黑" w:hAnsi="微软雅黑" w:cs="微软雅黑" w:hint="eastAsia"/>
          <w:sz w:val="22"/>
          <w:szCs w:val="22"/>
        </w:rPr>
        <w:t>了</w:t>
      </w:r>
      <w:r>
        <w:rPr>
          <w:rFonts w:ascii="微软雅黑" w:eastAsia="微软雅黑" w:hAnsi="微软雅黑" w:cs="微软雅黑" w:hint="eastAsia"/>
          <w:sz w:val="22"/>
          <w:szCs w:val="22"/>
        </w:rPr>
        <w:t>兔砸</w:t>
      </w:r>
      <w:r w:rsidRPr="00DF4D1D" w:rsidR="00E76CCE">
        <w:rPr>
          <w:rFonts w:ascii="微软雅黑" w:eastAsia="微软雅黑" w:hAnsi="微软雅黑" w:cs="微软雅黑" w:hint="eastAsia"/>
          <w:sz w:val="22"/>
          <w:szCs w:val="22"/>
        </w:rPr>
        <w:t>的</w:t>
      </w:r>
      <w:r w:rsidRPr="00DF4D1D" w:rsidR="00E76CCE">
        <w:rPr>
          <w:rFonts w:ascii="微软雅黑" w:eastAsia="微软雅黑" w:hAnsi="微软雅黑" w:cs="微软雅黑" w:hint="eastAsia"/>
          <w:sz w:val="22"/>
          <w:szCs w:val="22"/>
        </w:rPr>
        <w:t>威胁之后一直在竭尽全力的去追赶，甚至已经不计代价的开始攀科技了，但是进步速度</w:t>
      </w:r>
      <w:r w:rsidRPr="00DF4D1D" w:rsidR="00A63D8B">
        <w:rPr>
          <w:rFonts w:ascii="微软雅黑" w:eastAsia="微软雅黑" w:hAnsi="微软雅黑" w:cs="微软雅黑" w:hint="eastAsia"/>
          <w:sz w:val="22"/>
          <w:szCs w:val="22"/>
        </w:rPr>
        <w:t>相较于</w:t>
      </w:r>
      <w:r>
        <w:rPr>
          <w:rFonts w:ascii="微软雅黑" w:eastAsia="微软雅黑" w:hAnsi="微软雅黑" w:cs="微软雅黑" w:hint="eastAsia"/>
          <w:sz w:val="22"/>
          <w:szCs w:val="22"/>
        </w:rPr>
        <w:t>兔砸</w:t>
      </w:r>
      <w:r w:rsidRPr="00DF4D1D" w:rsidR="00E76CCE">
        <w:rPr>
          <w:rFonts w:ascii="微软雅黑" w:eastAsia="微软雅黑" w:hAnsi="微软雅黑" w:cs="微软雅黑" w:hint="eastAsia"/>
          <w:sz w:val="22"/>
          <w:szCs w:val="22"/>
        </w:rPr>
        <w:t>依然</w:t>
      </w:r>
      <w:r w:rsidRPr="00DF4D1D" w:rsidR="00E76CCE">
        <w:rPr>
          <w:rFonts w:ascii="微软雅黑" w:eastAsia="微软雅黑" w:hAnsi="微软雅黑" w:cs="微软雅黑" w:hint="eastAsia"/>
          <w:sz w:val="22"/>
          <w:szCs w:val="22"/>
        </w:rPr>
        <w:t>十分的感人</w:t>
      </w:r>
      <w:r w:rsidRPr="00DF4D1D" w:rsidR="00A63D8B">
        <w:rPr>
          <w:rFonts w:ascii="微软雅黑" w:eastAsia="微软雅黑" w:hAnsi="微软雅黑" w:cs="微软雅黑" w:hint="eastAsia"/>
          <w:sz w:val="22"/>
          <w:szCs w:val="22"/>
        </w:rPr>
        <w:t>，甚至是到了现在这个时间最高的科技成就也就是可以将电磁武器运用到实战之中而已，而且其体积还十分的笨重，丝毫没有任何的灵活性可言。</w:t>
      </w:r>
    </w:p>
    <w:p w:rsidR="00A63D8B" w:rsidRPr="00DF4D1D" w:rsidP="005F768A" w14:paraId="3D79A883" w14:textId="0F8DD9F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但是其弹丸的初速度还是可以到达第一宇宙速度，其弹丸所带来的能量对于厚度达到了1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mm的均值装甲都可以无视的效果，甚至说那个装甲厚度来到了</w:t>
      </w:r>
      <w:r w:rsidRPr="00DF4D1D">
        <w:rPr>
          <w:rFonts w:ascii="微软雅黑" w:eastAsia="微软雅黑" w:hAnsi="微软雅黑" w:cs="微软雅黑"/>
          <w:sz w:val="22"/>
          <w:szCs w:val="22"/>
        </w:rPr>
        <w:t>1.0*</w:t>
      </w:r>
      <w:r w:rsidRPr="00DF4D1D" w:rsidR="000869A7">
        <w:rPr>
          <w:rFonts w:ascii="微软雅黑" w:eastAsia="微软雅黑" w:hAnsi="微软雅黑" w:cs="微软雅黑"/>
          <w:sz w:val="22"/>
          <w:szCs w:val="22"/>
        </w:rPr>
        <w:t>10</w:t>
      </w:r>
      <w:r w:rsidRPr="00DF4D1D" w:rsidR="000869A7">
        <w:rPr>
          <w:rFonts w:ascii="微软雅黑" w:eastAsia="微软雅黑" w:hAnsi="微软雅黑" w:cs="微软雅黑" w:hint="eastAsia"/>
          <w:sz w:val="22"/>
          <w:szCs w:val="22"/>
        </w:rPr>
        <w:t>^</w:t>
      </w:r>
      <w:r w:rsidRPr="00DF4D1D" w:rsidR="000869A7">
        <w:rPr>
          <w:rFonts w:ascii="微软雅黑" w:eastAsia="微软雅黑" w:hAnsi="微软雅黑" w:cs="微软雅黑"/>
          <w:sz w:val="22"/>
          <w:szCs w:val="22"/>
        </w:rPr>
        <w:t>5</w:t>
      </w:r>
      <w:r w:rsidRPr="00DF4D1D" w:rsidR="000869A7">
        <w:rPr>
          <w:rFonts w:ascii="微软雅黑" w:eastAsia="微软雅黑" w:hAnsi="微软雅黑" w:cs="微软雅黑" w:hint="eastAsia"/>
          <w:sz w:val="22"/>
          <w:szCs w:val="22"/>
        </w:rPr>
        <w:t>mm的均值装甲对于这种电磁炮依然没有办法做到很好的阻挡</w:t>
      </w:r>
      <w:r w:rsidRPr="00DF4D1D" w:rsidR="001335F4">
        <w:rPr>
          <w:rFonts w:ascii="微软雅黑" w:eastAsia="微软雅黑" w:hAnsi="微软雅黑" w:cs="微软雅黑" w:hint="eastAsia"/>
          <w:sz w:val="22"/>
          <w:szCs w:val="22"/>
        </w:rPr>
        <w:t>。但是这也仅仅只是才刚刚达到第一宇宙速度的电磁炮而已。</w:t>
      </w:r>
    </w:p>
    <w:p w:rsidR="00E76CCE" w:rsidRPr="00DF4D1D" w:rsidP="005F768A" w14:paraId="6B09D007" w14:textId="6738AC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电磁炮的弹丸初速度已经不止是第三宇宙速度了，因为有了可控核聚变的加持，再加上从战舰之上所获得的科技，</w:t>
      </w:r>
      <w:r w:rsidRPr="00DF4D1D">
        <w:rPr>
          <w:rFonts w:ascii="微软雅黑" w:eastAsia="微软雅黑" w:hAnsi="微软雅黑" w:cs="微软雅黑" w:hint="eastAsia"/>
          <w:sz w:val="22"/>
          <w:szCs w:val="22"/>
        </w:rPr>
        <w:t>现在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电磁炮的弹丸在和西方国家弹丸质量相同的情况之下速度已经可以达到1%光速了。</w:t>
      </w:r>
    </w:p>
    <w:p w:rsidR="001335F4" w:rsidRPr="00DF4D1D" w:rsidP="005F768A" w14:paraId="71A831F3" w14:textId="0A16BB9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在这种速度之下现在</w:t>
      </w:r>
      <w:r w:rsidRPr="00DF4D1D" w:rsidR="005E79B5">
        <w:rPr>
          <w:rFonts w:ascii="微软雅黑" w:eastAsia="微软雅黑" w:hAnsi="微软雅黑" w:cs="微软雅黑" w:hint="eastAsia"/>
          <w:sz w:val="22"/>
          <w:szCs w:val="22"/>
        </w:rPr>
        <w:t>地星之上几乎所有的防御手段都已经失去了防御的效果</w:t>
      </w:r>
      <w:r w:rsidRPr="00DF4D1D" w:rsidR="00C7043A">
        <w:rPr>
          <w:rFonts w:ascii="微软雅黑" w:eastAsia="微软雅黑" w:hAnsi="微软雅黑" w:cs="微软雅黑" w:hint="eastAsia"/>
          <w:sz w:val="22"/>
          <w:szCs w:val="22"/>
        </w:rPr>
        <w:t>，当然如果是使用厚大数百米的均质装甲这话就</w:t>
      </w:r>
      <w:r w:rsidRPr="00DF4D1D" w:rsidR="00C7043A">
        <w:rPr>
          <w:rFonts w:ascii="微软雅黑" w:eastAsia="微软雅黑" w:hAnsi="微软雅黑" w:cs="微软雅黑" w:hint="eastAsia"/>
          <w:sz w:val="22"/>
          <w:szCs w:val="22"/>
        </w:rPr>
        <w:t>当做</w:t>
      </w:r>
      <w:r w:rsidRPr="00DF4D1D" w:rsidR="00C7043A">
        <w:rPr>
          <w:rFonts w:ascii="微软雅黑" w:eastAsia="微软雅黑" w:hAnsi="微软雅黑" w:cs="微软雅黑" w:hint="eastAsia"/>
          <w:sz w:val="22"/>
          <w:szCs w:val="22"/>
        </w:rPr>
        <w:t>没说，但是谁又会显得这么没有脑子干出这样的事情呢？</w:t>
      </w:r>
    </w:p>
    <w:p w:rsidR="001335F4" w:rsidRPr="00DF4D1D" w:rsidP="005F768A" w14:paraId="471321E8" w14:textId="1AD7A63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想想曾经的漂亮国所联合起来的封锁</w:t>
      </w:r>
      <w:r w:rsidRPr="00DF4D1D">
        <w:rPr>
          <w:rFonts w:ascii="微软雅黑" w:eastAsia="微软雅黑" w:hAnsi="微软雅黑" w:cs="微软雅黑" w:hint="eastAsia"/>
          <w:sz w:val="22"/>
          <w:szCs w:val="22"/>
        </w:rPr>
        <w:t>圈让</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的基本芯片产业完全抬不起头</w:t>
      </w:r>
      <w:r w:rsidRPr="00DF4D1D" w:rsidR="007A2436">
        <w:rPr>
          <w:rFonts w:ascii="微软雅黑" w:eastAsia="微软雅黑" w:hAnsi="微软雅黑" w:cs="微软雅黑" w:hint="eastAsia"/>
          <w:sz w:val="22"/>
          <w:szCs w:val="22"/>
        </w:rPr>
        <w:t>，在最困难的时期甚至连</w:t>
      </w:r>
      <w:r w:rsidRPr="00DF4D1D" w:rsidR="00761922">
        <w:rPr>
          <w:rFonts w:ascii="微软雅黑" w:eastAsia="微软雅黑" w:hAnsi="微软雅黑" w:cs="微软雅黑" w:hint="eastAsia"/>
          <w:sz w:val="22"/>
          <w:szCs w:val="22"/>
        </w:rPr>
        <w:t>只有2</w:t>
      </w:r>
      <w:r w:rsidRPr="00DF4D1D" w:rsidR="00761922">
        <w:rPr>
          <w:rFonts w:ascii="微软雅黑" w:eastAsia="微软雅黑" w:hAnsi="微软雅黑" w:cs="微软雅黑"/>
          <w:sz w:val="22"/>
          <w:szCs w:val="22"/>
        </w:rPr>
        <w:t>8</w:t>
      </w:r>
      <w:r w:rsidRPr="00DF4D1D" w:rsidR="00761922">
        <w:rPr>
          <w:rFonts w:ascii="微软雅黑" w:eastAsia="微软雅黑" w:hAnsi="微软雅黑" w:cs="微软雅黑" w:hint="eastAsia"/>
          <w:sz w:val="22"/>
          <w:szCs w:val="22"/>
        </w:rPr>
        <w:t>nm的芯片都没有办法做到流片，只能够在实验室的情况之下</w:t>
      </w:r>
      <w:r w:rsidRPr="00DF4D1D" w:rsidR="00761922">
        <w:rPr>
          <w:rFonts w:ascii="微软雅黑" w:eastAsia="微软雅黑" w:hAnsi="微软雅黑" w:cs="微软雅黑" w:hint="eastAsia"/>
          <w:sz w:val="22"/>
          <w:szCs w:val="22"/>
        </w:rPr>
        <w:t>以一个较小的产量进行生产。</w:t>
      </w:r>
    </w:p>
    <w:p w:rsidR="00761922" w:rsidRPr="00DF4D1D" w:rsidP="005F768A" w14:paraId="31437ADA" w14:textId="3BB46BF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但是这个情况自从孙源玲成功的应用了碳基芯片之后就得到了一个很好的改善，使得芯片即便是在一个支撑较为落后的情况之下都能够达到比自身</w:t>
      </w:r>
      <w:r w:rsidRPr="00DF4D1D">
        <w:rPr>
          <w:rFonts w:ascii="微软雅黑" w:eastAsia="微软雅黑" w:hAnsi="微软雅黑" w:cs="微软雅黑" w:hint="eastAsia"/>
          <w:sz w:val="22"/>
          <w:szCs w:val="22"/>
        </w:rPr>
        <w:t>制程要</w:t>
      </w:r>
      <w:r w:rsidRPr="00DF4D1D">
        <w:rPr>
          <w:rFonts w:ascii="微软雅黑" w:eastAsia="微软雅黑" w:hAnsi="微软雅黑" w:cs="微软雅黑" w:hint="eastAsia"/>
          <w:sz w:val="22"/>
          <w:szCs w:val="22"/>
        </w:rPr>
        <w:t>先进复数</w:t>
      </w:r>
      <w:r w:rsidRPr="00DF4D1D">
        <w:rPr>
          <w:rFonts w:ascii="微软雅黑" w:eastAsia="微软雅黑" w:hAnsi="微软雅黑" w:cs="微软雅黑" w:hint="eastAsia"/>
          <w:sz w:val="22"/>
          <w:szCs w:val="22"/>
        </w:rPr>
        <w:t>倍</w:t>
      </w:r>
      <w:r w:rsidRPr="00DF4D1D">
        <w:rPr>
          <w:rFonts w:ascii="微软雅黑" w:eastAsia="微软雅黑" w:hAnsi="微软雅黑" w:cs="微软雅黑" w:hint="eastAsia"/>
          <w:sz w:val="22"/>
          <w:szCs w:val="22"/>
        </w:rPr>
        <w:t>的硅基芯片相同甚至是更加强悍的性能。</w:t>
      </w:r>
    </w:p>
    <w:p w:rsidR="00761922" w:rsidRPr="00DF4D1D" w:rsidP="005F768A" w14:paraId="139EB980" w14:textId="2CFBEB1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w:t>
      </w:r>
      <w:r w:rsidRPr="00DF4D1D">
        <w:rPr>
          <w:rFonts w:ascii="微软雅黑" w:eastAsia="微软雅黑" w:hAnsi="微软雅黑" w:cs="微软雅黑" w:hint="eastAsia"/>
          <w:sz w:val="22"/>
          <w:szCs w:val="22"/>
        </w:rPr>
        <w:t>制程落后</w:t>
      </w:r>
      <w:r w:rsidRPr="00DF4D1D">
        <w:rPr>
          <w:rFonts w:ascii="微软雅黑" w:eastAsia="微软雅黑" w:hAnsi="微软雅黑" w:cs="微软雅黑" w:hint="eastAsia"/>
          <w:sz w:val="22"/>
          <w:szCs w:val="22"/>
        </w:rPr>
        <w:t>依然是一个大问题，孙源玲所推出的碳基芯片的确解决了</w:t>
      </w:r>
      <w:r w:rsidRPr="00DF4D1D" w:rsidR="00247B85">
        <w:rPr>
          <w:rFonts w:ascii="微软雅黑" w:eastAsia="微软雅黑" w:hAnsi="微软雅黑" w:cs="微软雅黑" w:hint="eastAsia"/>
          <w:sz w:val="22"/>
          <w:szCs w:val="22"/>
        </w:rPr>
        <w:t>民用芯片的缺口，</w:t>
      </w:r>
      <w:r w:rsidRPr="00DF4D1D" w:rsidR="00C45024">
        <w:rPr>
          <w:rFonts w:ascii="微软雅黑" w:eastAsia="微软雅黑" w:hAnsi="微软雅黑" w:cs="微软雅黑" w:hint="eastAsia"/>
          <w:sz w:val="22"/>
          <w:szCs w:val="22"/>
        </w:rPr>
        <w:t>并且带来了很大的性能提升，但是其功耗却十分的感人，同样的性能硅基芯片在拥有</w:t>
      </w:r>
      <w:r w:rsidRPr="00DF4D1D" w:rsidR="00C45024">
        <w:rPr>
          <w:rFonts w:ascii="微软雅黑" w:eastAsia="微软雅黑" w:hAnsi="微软雅黑" w:cs="微软雅黑" w:hint="eastAsia"/>
          <w:sz w:val="22"/>
          <w:szCs w:val="22"/>
        </w:rPr>
        <w:t>制程优势</w:t>
      </w:r>
      <w:r w:rsidRPr="00DF4D1D" w:rsidR="00C45024">
        <w:rPr>
          <w:rFonts w:ascii="微软雅黑" w:eastAsia="微软雅黑" w:hAnsi="微软雅黑" w:cs="微软雅黑" w:hint="eastAsia"/>
          <w:sz w:val="22"/>
          <w:szCs w:val="22"/>
        </w:rPr>
        <w:t>的情况之下可以轻易的将功耗降到碳基芯片功耗的</w:t>
      </w:r>
      <w:r w:rsidRPr="00DF4D1D" w:rsidR="00C45024">
        <w:rPr>
          <w:rFonts w:ascii="微软雅黑" w:eastAsia="微软雅黑" w:hAnsi="微软雅黑" w:cs="微软雅黑"/>
          <w:sz w:val="22"/>
          <w:szCs w:val="22"/>
        </w:rPr>
        <w:t>1/3</w:t>
      </w:r>
      <w:r w:rsidRPr="00DF4D1D" w:rsidR="00C45024">
        <w:rPr>
          <w:rFonts w:ascii="微软雅黑" w:eastAsia="微软雅黑" w:hAnsi="微软雅黑" w:cs="微软雅黑" w:hint="eastAsia"/>
          <w:sz w:val="22"/>
          <w:szCs w:val="22"/>
        </w:rPr>
        <w:t>甚至是1</w:t>
      </w:r>
      <w:r w:rsidRPr="00DF4D1D" w:rsidR="00C45024">
        <w:rPr>
          <w:rFonts w:ascii="微软雅黑" w:eastAsia="微软雅黑" w:hAnsi="微软雅黑" w:cs="微软雅黑"/>
          <w:sz w:val="22"/>
          <w:szCs w:val="22"/>
        </w:rPr>
        <w:t xml:space="preserve">/5 </w:t>
      </w:r>
      <w:r w:rsidRPr="00DF4D1D" w:rsidR="00C45024">
        <w:rPr>
          <w:rFonts w:ascii="微软雅黑" w:eastAsia="微软雅黑" w:hAnsi="微软雅黑" w:cs="微软雅黑" w:hint="eastAsia"/>
          <w:sz w:val="22"/>
          <w:szCs w:val="22"/>
        </w:rPr>
        <w:t>。</w:t>
      </w:r>
    </w:p>
    <w:p w:rsidR="00C45024" w:rsidRPr="00DF4D1D" w:rsidP="005F768A" w14:paraId="5777AED2" w14:textId="28DC8D6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孙源玲虽然掌握了碳基芯片的制成技术，</w:t>
      </w:r>
      <w:r w:rsidRPr="00DF4D1D">
        <w:rPr>
          <w:rFonts w:ascii="微软雅黑" w:eastAsia="微软雅黑" w:hAnsi="微软雅黑" w:cs="微软雅黑" w:hint="eastAsia"/>
          <w:sz w:val="22"/>
          <w:szCs w:val="22"/>
        </w:rPr>
        <w:t>并且流片完成</w:t>
      </w:r>
      <w:r w:rsidRPr="00DF4D1D">
        <w:rPr>
          <w:rFonts w:ascii="微软雅黑" w:eastAsia="微软雅黑" w:hAnsi="微软雅黑" w:cs="微软雅黑" w:hint="eastAsia"/>
          <w:sz w:val="22"/>
          <w:szCs w:val="22"/>
        </w:rPr>
        <w:t>了一部分市场的占有，但是这个技术始终是属于孙源玲的并不是属于国家的，而且因为孙源玲所展示出来的一部分力量，使得国家就算是想要对孙源玲动手也是不可能了，即使是付出极大的代价结果依然可能是败北。</w:t>
      </w:r>
    </w:p>
    <w:p w:rsidR="003646A5" w:rsidRPr="00DF4D1D" w:rsidP="005F768A" w14:paraId="302A5CAD" w14:textId="3D4D0FB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而孙源玲并没有太多赚钱的想法，到目前为止玲</w:t>
      </w:r>
      <w:r w:rsidRPr="00DF4D1D">
        <w:rPr>
          <w:rFonts w:ascii="微软雅黑" w:eastAsia="微软雅黑" w:hAnsi="微软雅黑" w:cs="微软雅黑" w:hint="eastAsia"/>
          <w:sz w:val="22"/>
          <w:szCs w:val="22"/>
        </w:rPr>
        <w:t>瑶科创最大</w:t>
      </w:r>
      <w:r w:rsidRPr="00DF4D1D">
        <w:rPr>
          <w:rFonts w:ascii="微软雅黑" w:eastAsia="微软雅黑" w:hAnsi="微软雅黑" w:cs="微软雅黑" w:hint="eastAsia"/>
          <w:sz w:val="22"/>
          <w:szCs w:val="22"/>
        </w:rPr>
        <w:t>的收入来源是芯片的代工，其次是占据了老苏和老牙膏的一定比例的股份，这些才是玲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最主要的收入来源，其他的领域收入几乎可以忽略不计，而且AR眼镜到现在为止并没有正式开始发售，并不是技术没有办法做到，而是现在市场需求并没有那么多大，现在市面之上的手机大多数都已经搭载了2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w:t>
      </w:r>
      <w:r w:rsidRPr="00DF4D1D">
        <w:rPr>
          <w:rFonts w:ascii="微软雅黑" w:eastAsia="微软雅黑" w:hAnsi="微软雅黑" w:cs="微软雅黑" w:hint="eastAsia"/>
          <w:sz w:val="22"/>
          <w:szCs w:val="22"/>
        </w:rPr>
        <w:t>制程的</w:t>
      </w:r>
      <w:r w:rsidRPr="00DF4D1D">
        <w:rPr>
          <w:rFonts w:ascii="微软雅黑" w:eastAsia="微软雅黑" w:hAnsi="微软雅黑" w:cs="微软雅黑" w:hint="eastAsia"/>
          <w:sz w:val="22"/>
          <w:szCs w:val="22"/>
        </w:rPr>
        <w:t>碳基芯片。</w:t>
      </w:r>
    </w:p>
    <w:p w:rsidR="003646A5" w:rsidRPr="00DF4D1D" w:rsidP="005F768A" w14:paraId="5061BC92" w14:textId="0BAF752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这些芯片主要来自三个厂商的</w:t>
      </w:r>
      <w:r w:rsidRPr="00DF4D1D" w:rsidR="00F55211">
        <w:rPr>
          <w:rFonts w:ascii="微软雅黑" w:eastAsia="微软雅黑" w:hAnsi="微软雅黑" w:cs="微软雅黑" w:hint="eastAsia"/>
          <w:sz w:val="22"/>
          <w:szCs w:val="22"/>
        </w:rPr>
        <w:t>，占据量最大的就是麒麟芯片，但是HUAWEI始终坚持的一件事，自己家的芯片自己用，哪怕这些芯片都是经过代工的。</w:t>
      </w:r>
    </w:p>
    <w:p w:rsidR="00F55211" w:rsidRPr="00DF4D1D" w:rsidP="005F768A" w14:paraId="652DE3F5" w14:textId="3410477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其次是</w:t>
      </w:r>
      <w:r w:rsidRPr="00DF4D1D">
        <w:rPr>
          <w:rFonts w:ascii="微软雅黑" w:eastAsia="微软雅黑" w:hAnsi="微软雅黑" w:cs="微软雅黑" w:hint="eastAsia"/>
          <w:sz w:val="22"/>
          <w:szCs w:val="22"/>
        </w:rPr>
        <w:t>骁</w:t>
      </w:r>
      <w:r w:rsidRPr="00DF4D1D">
        <w:rPr>
          <w:rFonts w:ascii="微软雅黑" w:eastAsia="微软雅黑" w:hAnsi="微软雅黑" w:cs="微软雅黑" w:hint="eastAsia"/>
          <w:sz w:val="22"/>
          <w:szCs w:val="22"/>
        </w:rPr>
        <w:t>龙芯片，在获得了一定量的芯片产能之后</w:t>
      </w:r>
      <w:r w:rsidRPr="00DF4D1D">
        <w:rPr>
          <w:rFonts w:ascii="微软雅黑" w:eastAsia="微软雅黑" w:hAnsi="微软雅黑" w:cs="微软雅黑" w:hint="eastAsia"/>
          <w:sz w:val="22"/>
          <w:szCs w:val="22"/>
        </w:rPr>
        <w:t>骁</w:t>
      </w:r>
      <w:r w:rsidRPr="00DF4D1D">
        <w:rPr>
          <w:rFonts w:ascii="微软雅黑" w:eastAsia="微软雅黑" w:hAnsi="微软雅黑" w:cs="微软雅黑" w:hint="eastAsia"/>
          <w:sz w:val="22"/>
          <w:szCs w:val="22"/>
        </w:rPr>
        <w:t>龙也是开始了自己是芯片设计之路，虽然在开始的那段时间因为</w:t>
      </w:r>
      <w:r w:rsidRPr="00DF4D1D" w:rsidR="009B3723">
        <w:rPr>
          <w:rFonts w:ascii="微软雅黑" w:eastAsia="微软雅黑" w:hAnsi="微软雅黑" w:cs="微软雅黑" w:hint="eastAsia"/>
          <w:sz w:val="22"/>
          <w:szCs w:val="22"/>
        </w:rPr>
        <w:t>自身的一些失误，导致了市场的占有率开始急速的下跌，而且因为自身的设计实在是跟不上HUAWEI的脚步，自家的芯片在实际使用的时候出现了一些不好的问题，最大的问题就是性能提升不是很大，但是功耗的上升却十</w:t>
      </w:r>
      <w:r w:rsidRPr="00DF4D1D" w:rsidR="009B3723">
        <w:rPr>
          <w:rFonts w:ascii="微软雅黑" w:eastAsia="微软雅黑" w:hAnsi="微软雅黑" w:cs="微软雅黑" w:hint="eastAsia"/>
          <w:sz w:val="22"/>
          <w:szCs w:val="22"/>
        </w:rPr>
        <w:t>分的严重，如果不是那些使用这些芯片的大厂和比亚迪达成了协议，可以使用比亚迪</w:t>
      </w:r>
      <w:r w:rsidRPr="00DF4D1D" w:rsidR="009B3723">
        <w:rPr>
          <w:rFonts w:ascii="微软雅黑" w:eastAsia="微软雅黑" w:hAnsi="微软雅黑" w:cs="微软雅黑" w:hint="eastAsia"/>
          <w:sz w:val="22"/>
          <w:szCs w:val="22"/>
        </w:rPr>
        <w:t>方最新</w:t>
      </w:r>
      <w:r w:rsidRPr="00DF4D1D" w:rsidR="009B3723">
        <w:rPr>
          <w:rFonts w:ascii="微软雅黑" w:eastAsia="微软雅黑" w:hAnsi="微软雅黑" w:cs="微软雅黑" w:hint="eastAsia"/>
          <w:sz w:val="22"/>
          <w:szCs w:val="22"/>
        </w:rPr>
        <w:t>的电池，不然的话手机的续航铁定血崩。</w:t>
      </w:r>
    </w:p>
    <w:p w:rsidR="009B3723" w:rsidRPr="00DF4D1D" w:rsidP="005F768A" w14:paraId="6F915865" w14:textId="2797C1B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而咱发哥</w:t>
      </w:r>
      <w:r w:rsidRPr="00DF4D1D">
        <w:rPr>
          <w:rFonts w:ascii="微软雅黑" w:eastAsia="微软雅黑" w:hAnsi="微软雅黑" w:cs="微软雅黑" w:hint="eastAsia"/>
          <w:sz w:val="22"/>
          <w:szCs w:val="22"/>
        </w:rPr>
        <w:t>虽然说实力不怎么强，但是</w:t>
      </w:r>
      <w:r w:rsidRPr="00DF4D1D" w:rsidR="006F4428">
        <w:rPr>
          <w:rFonts w:ascii="微软雅黑" w:eastAsia="微软雅黑" w:hAnsi="微软雅黑" w:cs="微软雅黑" w:hint="eastAsia"/>
          <w:sz w:val="22"/>
          <w:szCs w:val="22"/>
        </w:rPr>
        <w:t>凭着使用自己设计的新架构再加上低廉的价格也是让他们在市场之上占到了一席之地，并且功耗和性能之间的平衡做的也是比</w:t>
      </w:r>
      <w:r w:rsidRPr="00DF4D1D" w:rsidR="006F4428">
        <w:rPr>
          <w:rFonts w:ascii="微软雅黑" w:eastAsia="微软雅黑" w:hAnsi="微软雅黑" w:cs="微软雅黑" w:hint="eastAsia"/>
          <w:sz w:val="22"/>
          <w:szCs w:val="22"/>
        </w:rPr>
        <w:t>骁</w:t>
      </w:r>
      <w:r w:rsidRPr="00DF4D1D" w:rsidR="006F4428">
        <w:rPr>
          <w:rFonts w:ascii="微软雅黑" w:eastAsia="微软雅黑" w:hAnsi="微软雅黑" w:cs="微软雅黑" w:hint="eastAsia"/>
          <w:sz w:val="22"/>
          <w:szCs w:val="22"/>
        </w:rPr>
        <w:t>龙更好，但是他的峰值性能依然是相当的低能。</w:t>
      </w:r>
    </w:p>
    <w:p w:rsidR="006F4428" w:rsidRPr="00DF4D1D" w:rsidP="005F768A" w14:paraId="26E7AB93" w14:textId="2F93265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三星集团自己在</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市场</w:t>
      </w:r>
      <w:r w:rsidRPr="00DF4D1D">
        <w:rPr>
          <w:rFonts w:ascii="微软雅黑" w:eastAsia="微软雅黑" w:hAnsi="微软雅黑" w:cs="微软雅黑" w:hint="eastAsia"/>
          <w:sz w:val="22"/>
          <w:szCs w:val="22"/>
        </w:rPr>
        <w:t>上的占有率并不高，在国际市场是也只能够算是一个弟弟，在这次的竞争之中也是只占到了下风，在进行了几轮尝试之后就果断的放弃了做移动端处理器的打算，流出不多的样品在经过了广大神奇网友的评测之后和发</w:t>
      </w:r>
      <w:r w:rsidRPr="00DF4D1D">
        <w:rPr>
          <w:rFonts w:ascii="微软雅黑" w:eastAsia="微软雅黑" w:hAnsi="微软雅黑" w:cs="微软雅黑" w:hint="eastAsia"/>
          <w:sz w:val="22"/>
          <w:szCs w:val="22"/>
        </w:rPr>
        <w:t>哥依然</w:t>
      </w:r>
      <w:r w:rsidRPr="00DF4D1D">
        <w:rPr>
          <w:rFonts w:ascii="微软雅黑" w:eastAsia="微软雅黑" w:hAnsi="微软雅黑" w:cs="微软雅黑" w:hint="eastAsia"/>
          <w:sz w:val="22"/>
          <w:szCs w:val="22"/>
        </w:rPr>
        <w:t>有不小的差距，哪怕三星的面积还更加的大。</w:t>
      </w:r>
    </w:p>
    <w:p w:rsidR="006F4428" w:rsidRPr="00DF4D1D" w:rsidP="005F768A" w14:paraId="1D370F5B" w14:textId="38D114E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最终三星还是没能够成功的驾驭住移动端的碳基芯片</w:t>
      </w:r>
      <w:r w:rsidRPr="00DF4D1D" w:rsidR="00682038">
        <w:rPr>
          <w:rFonts w:ascii="微软雅黑" w:eastAsia="微软雅黑" w:hAnsi="微软雅黑" w:cs="微软雅黑" w:hint="eastAsia"/>
          <w:sz w:val="22"/>
          <w:szCs w:val="22"/>
        </w:rPr>
        <w:t>，从此便被市场无情的抛弃了，也注定和高端处理器无缘了。</w:t>
      </w:r>
    </w:p>
    <w:p w:rsidR="006F4428" w:rsidRPr="00DF4D1D" w:rsidP="005F768A" w14:paraId="0FDA44DF" w14:textId="64C127E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手机市场的竞争十分的激烈，不仅是上游厂商，下游厂商也是十分激烈，而且各种各样的新技术在处理器的工艺更新已经电池技术的跳跃式进步之后，就如同初春的竹笋般慢慢地就冒出来了。</w:t>
      </w:r>
    </w:p>
    <w:p w:rsidR="00C7043A" w:rsidRPr="00DF4D1D" w:rsidP="005F768A" w14:paraId="081DE80C" w14:textId="11D0C4B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而桌面端处理器在</w:t>
      </w:r>
      <w:r w:rsidRPr="00DF4D1D" w:rsidR="0028041D">
        <w:rPr>
          <w:rFonts w:ascii="微软雅黑" w:eastAsia="微软雅黑" w:hAnsi="微软雅黑" w:cs="微软雅黑" w:hint="eastAsia"/>
          <w:sz w:val="22"/>
          <w:szCs w:val="22"/>
        </w:rPr>
        <w:t>龙芯</w:t>
      </w:r>
      <w:r w:rsidRPr="00DF4D1D">
        <w:rPr>
          <w:rFonts w:ascii="微软雅黑" w:eastAsia="微软雅黑" w:hAnsi="微软雅黑" w:cs="微软雅黑" w:hint="eastAsia"/>
          <w:sz w:val="22"/>
          <w:szCs w:val="22"/>
        </w:rPr>
        <w:t>推出了第一款超级集成的处理器之后，其他产商的能力似乎并不能够很好的跟进，而且结构依然使用的是较老的AM</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接口，使得设计的难度大大的增加。</w:t>
      </w:r>
    </w:p>
    <w:p w:rsidR="00AB3830" w:rsidRPr="00DF4D1D" w:rsidP="005F768A" w14:paraId="168A30F8" w14:textId="0DB48AF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而这也使得</w:t>
      </w:r>
      <w:r w:rsidRPr="00DF4D1D" w:rsidR="0028041D">
        <w:rPr>
          <w:rFonts w:ascii="微软雅黑" w:eastAsia="微软雅黑" w:hAnsi="微软雅黑" w:cs="微软雅黑" w:hint="eastAsia"/>
          <w:sz w:val="22"/>
          <w:szCs w:val="22"/>
        </w:rPr>
        <w:t>龙芯</w:t>
      </w:r>
      <w:r w:rsidRPr="00DF4D1D">
        <w:rPr>
          <w:rFonts w:ascii="微软雅黑" w:eastAsia="微软雅黑" w:hAnsi="微软雅黑" w:cs="微软雅黑" w:hint="eastAsia"/>
          <w:sz w:val="22"/>
          <w:szCs w:val="22"/>
        </w:rPr>
        <w:t>在民间收货了一大波好感，至于专利问题，老苏的</w:t>
      </w:r>
      <w:r w:rsidRPr="00DF4D1D" w:rsidR="0028041D">
        <w:rPr>
          <w:rFonts w:ascii="微软雅黑" w:eastAsia="微软雅黑" w:hAnsi="微软雅黑" w:cs="微软雅黑" w:hint="eastAsia"/>
          <w:sz w:val="22"/>
          <w:szCs w:val="22"/>
        </w:rPr>
        <w:t>股份</w:t>
      </w:r>
      <w:r w:rsidRPr="00DF4D1D">
        <w:rPr>
          <w:rFonts w:ascii="微软雅黑" w:eastAsia="微软雅黑" w:hAnsi="微软雅黑" w:cs="微软雅黑" w:hint="eastAsia"/>
          <w:sz w:val="22"/>
          <w:szCs w:val="22"/>
        </w:rPr>
        <w:t>还有一部分是握在孙源玲的手中的。</w:t>
      </w:r>
    </w:p>
    <w:p w:rsidR="00AB3830" w:rsidRPr="00DF4D1D" w:rsidP="005F768A" w14:paraId="2EC03230" w14:textId="04CF182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在龙芯占据了市场极大一部分份额之后，一句话流传开了：拔掉独立外设以提升性能，这句话放在龙芯的桌面端处理器没有出来之前肯定是不可能的，甚至是连最基本的系统运行都做不到，但是在LX-C-1 正式版上却可以在不需要内存和显卡的情况下正常的</w:t>
      </w:r>
      <w:r w:rsidRPr="00DF4D1D">
        <w:rPr>
          <w:rFonts w:ascii="微软雅黑" w:eastAsia="微软雅黑" w:hAnsi="微软雅黑" w:cs="微软雅黑" w:hint="eastAsia"/>
          <w:sz w:val="22"/>
          <w:szCs w:val="22"/>
        </w:rPr>
        <w:t>使用系统。</w:t>
      </w:r>
    </w:p>
    <w:p w:rsidR="00F41D8F" w:rsidRPr="00DF4D1D" w:rsidP="005F768A" w14:paraId="4BC8B608" w14:textId="6DFC2B1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而这也导致了老黄的</w:t>
      </w:r>
      <w:r w:rsidRPr="00DF4D1D">
        <w:rPr>
          <w:rFonts w:ascii="微软雅黑" w:eastAsia="微软雅黑" w:hAnsi="微软雅黑" w:cs="微软雅黑" w:hint="eastAsia"/>
          <w:sz w:val="22"/>
          <w:szCs w:val="22"/>
        </w:rPr>
        <w:t>高端卡</w:t>
      </w:r>
      <w:r w:rsidRPr="00DF4D1D">
        <w:rPr>
          <w:rFonts w:ascii="微软雅黑" w:eastAsia="微软雅黑" w:hAnsi="微软雅黑" w:cs="微软雅黑" w:hint="eastAsia"/>
          <w:sz w:val="22"/>
          <w:szCs w:val="22"/>
        </w:rPr>
        <w:t>突然就不值钱了，虽然说游戏都没有对这种</w:t>
      </w:r>
      <w:r w:rsidRPr="00DF4D1D">
        <w:rPr>
          <w:rFonts w:ascii="微软雅黑" w:eastAsia="微软雅黑" w:hAnsi="微软雅黑" w:cs="微软雅黑" w:hint="eastAsia"/>
          <w:sz w:val="22"/>
          <w:szCs w:val="22"/>
        </w:rPr>
        <w:t>核显做出</w:t>
      </w:r>
      <w:r w:rsidRPr="00DF4D1D">
        <w:rPr>
          <w:rFonts w:ascii="微软雅黑" w:eastAsia="微软雅黑" w:hAnsi="微软雅黑" w:cs="微软雅黑" w:hint="eastAsia"/>
          <w:sz w:val="22"/>
          <w:szCs w:val="22"/>
        </w:rPr>
        <w:t>很多的优化和适配，但是依靠其强悍的性能依然可以做到碾压普通显卡的地步，甚至因为SOC的特殊性，导致内存这种东西是可以走多通道的，至于是多少通道那么就得看主板怎么支持，哪怕是1</w:t>
      </w:r>
      <w:r w:rsidRPr="00DF4D1D">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通道SOC也能够吃满而且延迟并不会出现明显的上升，也就是说理论上内存的通道越多，性能越好甚至在4通道之后在SOC的综合调度之下通用</w:t>
      </w:r>
      <w:r w:rsidRPr="00DF4D1D" w:rsidR="009E4EB0">
        <w:rPr>
          <w:rFonts w:ascii="微软雅黑" w:eastAsia="微软雅黑" w:hAnsi="微软雅黑" w:cs="微软雅黑" w:hint="eastAsia"/>
          <w:sz w:val="22"/>
          <w:szCs w:val="22"/>
        </w:rPr>
        <w:t>的DDR</w:t>
      </w:r>
      <w:r w:rsidRPr="00DF4D1D" w:rsidR="009E4EB0">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内存甚至可以打过</w:t>
      </w:r>
      <w:r w:rsidRPr="00DF4D1D" w:rsidR="00767DFC">
        <w:rPr>
          <w:rFonts w:ascii="微软雅黑" w:eastAsia="微软雅黑" w:hAnsi="微软雅黑" w:cs="微软雅黑" w:hint="eastAsia"/>
          <w:sz w:val="22"/>
          <w:szCs w:val="22"/>
        </w:rPr>
        <w:t>G</w:t>
      </w:r>
      <w:r w:rsidRPr="00DF4D1D">
        <w:rPr>
          <w:rFonts w:ascii="微软雅黑" w:eastAsia="微软雅黑" w:hAnsi="微软雅黑" w:cs="微软雅黑" w:hint="eastAsia"/>
          <w:sz w:val="22"/>
          <w:szCs w:val="22"/>
        </w:rPr>
        <w:t>DDR</w:t>
      </w:r>
      <w:r w:rsidRPr="00DF4D1D" w:rsidR="009E4EB0">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内存</w:t>
      </w:r>
      <w:r w:rsidRPr="00DF4D1D">
        <w:rPr>
          <w:rFonts w:ascii="微软雅黑" w:eastAsia="微软雅黑" w:hAnsi="微软雅黑" w:cs="微软雅黑" w:hint="eastAsia"/>
          <w:sz w:val="22"/>
          <w:szCs w:val="22"/>
        </w:rPr>
        <w:t>的读取速度，再加上国内某些大厂正在商谈的AR眼镜的代理事项，国外虽然说十分眼馋，但是却别拒之门外。</w:t>
      </w:r>
    </w:p>
    <w:p w:rsidR="00822751" w:rsidRPr="00DF4D1D" w:rsidP="005F768A" w14:paraId="6427B336" w14:textId="232A11F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这些虽然都是民用级别的技术，但是就单单从其中就可以看出最近一段时间国内的进步了，而且再加上近段时间孙源玲送给</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一艘可以正常使用的星系级宇宙飞船，</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的各种高端技术都得到前所未有的进步速度，可以说是当之无愧的世界第一了。</w:t>
      </w:r>
    </w:p>
    <w:p w:rsidR="00F41D8F" w:rsidRPr="00DF4D1D" w:rsidP="005F768A" w14:paraId="5D9C6BCD" w14:textId="2E8C130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在此期间国外的势力并不是没有想过和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方案合作甚至是练手起来</w:t>
      </w:r>
      <w:r w:rsidRPr="00DF4D1D">
        <w:rPr>
          <w:rFonts w:ascii="微软雅黑" w:eastAsia="微软雅黑" w:hAnsi="微软雅黑" w:cs="微软雅黑" w:hint="eastAsia"/>
          <w:sz w:val="22"/>
          <w:szCs w:val="22"/>
        </w:rPr>
        <w:t>打压</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，但是梦想是多么的美好，现实就是多么的残酷。</w:t>
      </w:r>
    </w:p>
    <w:p w:rsidR="00F41D8F" w:rsidRPr="00DF4D1D" w:rsidP="005F768A" w14:paraId="309A5004" w14:textId="447910B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在经历的玲</w:t>
      </w:r>
      <w:r w:rsidRPr="00DF4D1D">
        <w:rPr>
          <w:rFonts w:ascii="微软雅黑" w:eastAsia="微软雅黑" w:hAnsi="微软雅黑" w:cs="微软雅黑" w:hint="eastAsia"/>
          <w:sz w:val="22"/>
          <w:szCs w:val="22"/>
        </w:rPr>
        <w:t>瑶科创</w:t>
      </w:r>
      <w:r w:rsidRPr="00DF4D1D">
        <w:rPr>
          <w:rFonts w:ascii="微软雅黑" w:eastAsia="微软雅黑" w:hAnsi="微软雅黑" w:cs="微软雅黑" w:hint="eastAsia"/>
          <w:sz w:val="22"/>
          <w:szCs w:val="22"/>
        </w:rPr>
        <w:t>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方面的组合</w:t>
      </w:r>
      <w:r w:rsidRPr="00DF4D1D">
        <w:rPr>
          <w:rFonts w:ascii="微软雅黑" w:eastAsia="微软雅黑" w:hAnsi="微软雅黑" w:cs="微软雅黑" w:hint="eastAsia"/>
          <w:sz w:val="22"/>
          <w:szCs w:val="22"/>
        </w:rPr>
        <w:t>拳之后</w:t>
      </w:r>
      <w:r w:rsidRPr="00DF4D1D">
        <w:rPr>
          <w:rFonts w:ascii="微软雅黑" w:eastAsia="微软雅黑" w:hAnsi="微软雅黑" w:cs="微软雅黑" w:hint="eastAsia"/>
          <w:sz w:val="22"/>
          <w:szCs w:val="22"/>
        </w:rPr>
        <w:t>各个国家的封锁全部失败，而且原本先进的技术现在已经成为了没人要的垃圾了。</w:t>
      </w:r>
    </w:p>
    <w:p w:rsidR="00BC3AC4" w:rsidRPr="00DF4D1D" w:rsidP="005F768A" w14:paraId="366F4C35" w14:textId="2453278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在未来的大航海时代</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已经</w:t>
      </w:r>
      <w:r w:rsidRPr="00DF4D1D">
        <w:rPr>
          <w:rFonts w:ascii="微软雅黑" w:eastAsia="微软雅黑" w:hAnsi="微软雅黑" w:cs="微软雅黑" w:hint="eastAsia"/>
          <w:sz w:val="22"/>
          <w:szCs w:val="22"/>
        </w:rPr>
        <w:t>迈出了坚实的一步，而</w:t>
      </w:r>
      <w:r w:rsidRPr="00DF4D1D" w:rsidR="00332AD9">
        <w:rPr>
          <w:rFonts w:ascii="微软雅黑" w:eastAsia="微软雅黑" w:hAnsi="微软雅黑" w:cs="微软雅黑" w:hint="eastAsia"/>
          <w:sz w:val="22"/>
          <w:szCs w:val="22"/>
        </w:rPr>
        <w:t>国外还如同牙牙学语的孩童一般在跌跌撞撞中慢慢的成长，如果没有人的帮助那么将会在起点的时候一点点的被踩下去，最终成为历史的尘埃。</w:t>
      </w:r>
    </w:p>
    <w:p w:rsidR="00332AD9" w:rsidRPr="00DF4D1D" w:rsidP="005F768A" w14:paraId="432286A1" w14:textId="1E93AB67">
      <w:pPr>
        <w:rPr>
          <w:rFonts w:ascii="微软雅黑" w:eastAsia="微软雅黑" w:hAnsi="微软雅黑" w:cs="微软雅黑"/>
          <w:sz w:val="22"/>
          <w:szCs w:val="22"/>
        </w:rPr>
      </w:pPr>
    </w:p>
    <w:p w:rsidR="00332AD9" w:rsidRPr="00DF4D1D" w:rsidP="005F768A" w14:paraId="22234AE3" w14:textId="3EFCB058">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