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288AFCE"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第七十四章 超能力者招募</w:t>
      </w:r>
    </w:p>
    <w:p w:rsidR="00EA55F0" w:rsidRPr="00DF4D1D" w:rsidP="005F768A" w14:paraId="50CD15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找到和合适的合作对象，华为的整个供应链也是得到了补充，让原来并不足的产能得到了相当程度的提升，虽然说现在所使用的硬件各家并不是十分的匹配，但是所带来的微小差距反应在手机上并没有太大的差别。毕竟手机上性能还不至于替代电脑。</w:t>
      </w:r>
    </w:p>
    <w:p w:rsidR="00EA55F0" w:rsidRPr="00DF4D1D" w:rsidP="005F768A" w14:paraId="66B05B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各个厂家在回去之后也是第一时间将自己厂库的存货发到了华为的手里，虽然这些存货并不是</w:t>
      </w:r>
      <w:r w:rsidRPr="00DF4D1D">
        <w:rPr>
          <w:rFonts w:ascii="微软雅黑" w:eastAsia="微软雅黑" w:hAnsi="微软雅黑" w:cs="微软雅黑" w:hint="eastAsia"/>
          <w:sz w:val="22"/>
          <w:szCs w:val="22"/>
        </w:rPr>
        <w:t>很多但是</w:t>
      </w:r>
      <w:r w:rsidRPr="00DF4D1D">
        <w:rPr>
          <w:rFonts w:ascii="微软雅黑" w:eastAsia="微软雅黑" w:hAnsi="微软雅黑" w:cs="微软雅黑" w:hint="eastAsia"/>
          <w:sz w:val="22"/>
          <w:szCs w:val="22"/>
        </w:rPr>
        <w:t>这部分存货也是的确够华为方面多</w:t>
      </w:r>
      <w:r w:rsidRPr="00DF4D1D">
        <w:rPr>
          <w:rFonts w:ascii="微软雅黑" w:eastAsia="微软雅黑" w:hAnsi="微软雅黑" w:cs="微软雅黑" w:hint="eastAsia"/>
          <w:sz w:val="22"/>
          <w:szCs w:val="22"/>
        </w:rPr>
        <w:t>制程一段</w:t>
      </w:r>
      <w:r w:rsidRPr="00DF4D1D">
        <w:rPr>
          <w:rFonts w:ascii="微软雅黑" w:eastAsia="微软雅黑" w:hAnsi="微软雅黑" w:cs="微软雅黑" w:hint="eastAsia"/>
          <w:sz w:val="22"/>
          <w:szCs w:val="22"/>
        </w:rPr>
        <w:t>时间了，等到自己的产品大量的生产之后就可以大规模的向华为方面供货了。</w:t>
      </w:r>
    </w:p>
    <w:p w:rsidR="00EA55F0" w:rsidRPr="00DF4D1D" w:rsidP="005F768A" w14:paraId="16B9A7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过程肯定不长最多只有两个周就可以完全启动生产线，做到全速生产。之前没有全速生产那是因为市场根本就没有那么庞大的需求，全速生产出来的货物如果卖不出去那么就只有堆着，现在有了华为提供了巨大的市场那么就可以全速生产了。</w:t>
      </w:r>
    </w:p>
    <w:p w:rsidR="00EA55F0" w:rsidRPr="00DF4D1D" w:rsidP="005F768A" w14:paraId="6B5442A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而整个事件的影响就直接反应在了市场之上，本来还没有什么货的华为突然开始全速</w:t>
      </w:r>
      <w:r w:rsidRPr="00DF4D1D">
        <w:rPr>
          <w:rFonts w:ascii="微软雅黑" w:eastAsia="微软雅黑" w:hAnsi="微软雅黑" w:cs="微软雅黑" w:hint="eastAsia"/>
          <w:sz w:val="22"/>
          <w:szCs w:val="22"/>
        </w:rPr>
        <w:t>组装，至于CPU的产量华为方面还真就没有担心过。</w:t>
      </w:r>
    </w:p>
    <w:p w:rsidR="00EA55F0" w:rsidRPr="00DF4D1D" w:rsidP="005F768A" w14:paraId="1A8E39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然后还在缺货的HUAWEI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系列的手机一下子就又有货了，而且整个销售过程都是没有限制每个人只能够购买多少的。</w:t>
      </w:r>
    </w:p>
    <w:p w:rsidR="00EA55F0" w:rsidRPr="00DF4D1D" w:rsidP="005F768A" w14:paraId="5D49FAA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这让在骂HUAWEI恶意抬高市场价格的人脸被突然被狠狠的抽了一下，这一下更是把那些可恨的黄牛硬生生的按在地上狠狠</w:t>
      </w:r>
      <w:r w:rsidRPr="00DF4D1D">
        <w:rPr>
          <w:rFonts w:ascii="微软雅黑" w:eastAsia="微软雅黑" w:hAnsi="微软雅黑" w:cs="微软雅黑" w:hint="eastAsia"/>
          <w:sz w:val="22"/>
          <w:szCs w:val="22"/>
        </w:rPr>
        <w:t>的锤了一顿</w:t>
      </w:r>
      <w:r w:rsidRPr="00DF4D1D">
        <w:rPr>
          <w:rFonts w:ascii="微软雅黑" w:eastAsia="微软雅黑" w:hAnsi="微软雅黑" w:cs="微软雅黑" w:hint="eastAsia"/>
          <w:sz w:val="22"/>
          <w:szCs w:val="22"/>
        </w:rPr>
        <w:t>，本来花了大价钱屯的</w:t>
      </w:r>
      <w:r w:rsidRPr="00DF4D1D">
        <w:rPr>
          <w:rFonts w:ascii="微软雅黑" w:eastAsia="微软雅黑" w:hAnsi="微软雅黑" w:cs="微软雅黑" w:hint="eastAsia"/>
          <w:sz w:val="22"/>
          <w:szCs w:val="22"/>
        </w:rPr>
        <w:t>货结果</w:t>
      </w:r>
      <w:r w:rsidRPr="00DF4D1D">
        <w:rPr>
          <w:rFonts w:ascii="微软雅黑" w:eastAsia="微软雅黑" w:hAnsi="微软雅黑" w:cs="微软雅黑" w:hint="eastAsia"/>
          <w:sz w:val="22"/>
          <w:szCs w:val="22"/>
        </w:rPr>
        <w:t>因为华为的一波操作给弄到只得降价销售，不过这还不是最狠的。</w:t>
      </w:r>
    </w:p>
    <w:p w:rsidR="00EA55F0" w:rsidRPr="00DF4D1D" w:rsidP="005F768A" w14:paraId="7A2291B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华为还和各大电商平台合作推出了各种套餐，上面的价格比华为官网上所售卖的价格低了许多，至于进行了那些</w:t>
      </w:r>
      <w:r w:rsidRPr="00DF4D1D">
        <w:rPr>
          <w:rFonts w:ascii="微软雅黑" w:eastAsia="微软雅黑" w:hAnsi="微软雅黑" w:cs="微软雅黑" w:hint="eastAsia"/>
          <w:sz w:val="22"/>
          <w:szCs w:val="22"/>
        </w:rPr>
        <w:t>py</w:t>
      </w:r>
      <w:r w:rsidRPr="00DF4D1D">
        <w:rPr>
          <w:rFonts w:ascii="微软雅黑" w:eastAsia="微软雅黑" w:hAnsi="微软雅黑" w:cs="微软雅黑" w:hint="eastAsia"/>
          <w:sz w:val="22"/>
          <w:szCs w:val="22"/>
        </w:rPr>
        <w:t>交易这个只有他么自己知道了。</w:t>
      </w:r>
    </w:p>
    <w:p w:rsidR="00EA55F0" w:rsidRPr="00DF4D1D" w:rsidP="005F768A" w14:paraId="1B3D15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而正在</w:t>
      </w:r>
      <w:r w:rsidRPr="00DF4D1D">
        <w:rPr>
          <w:rFonts w:ascii="微软雅黑" w:eastAsia="微软雅黑" w:hAnsi="微软雅黑" w:cs="微软雅黑" w:hint="eastAsia"/>
          <w:sz w:val="22"/>
          <w:szCs w:val="22"/>
        </w:rPr>
        <w:t>等等党们</w:t>
      </w:r>
      <w:r w:rsidRPr="00DF4D1D">
        <w:rPr>
          <w:rFonts w:ascii="微软雅黑" w:eastAsia="微软雅黑" w:hAnsi="微软雅黑" w:cs="微软雅黑" w:hint="eastAsia"/>
          <w:sz w:val="22"/>
          <w:szCs w:val="22"/>
        </w:rPr>
        <w:t>无所畏惧的吃瓜看着这个奸商怎么别任总给制裁的，但是这个这不过是企业和个人的各种对弈而已，企业暂时没有了货源的供应，那么拥有一定资源的个人买家或者说一些小商家就在这个时候迅速的买下大量的货物然后再以高于市场价一部分的价格售出，作为一个令人厌的黄牛，要么就是作为一个等等党，只要能够忍受一段时间的比较难受的日子，那么就可以等到相关的产品降价的时候，甚至于有些</w:t>
      </w:r>
      <w:r w:rsidRPr="00DF4D1D">
        <w:rPr>
          <w:rFonts w:ascii="微软雅黑" w:eastAsia="微软雅黑" w:hAnsi="微软雅黑" w:cs="微软雅黑" w:hint="eastAsia"/>
          <w:sz w:val="22"/>
          <w:szCs w:val="22"/>
        </w:rPr>
        <w:t>等等党可以</w:t>
      </w:r>
      <w:r w:rsidRPr="00DF4D1D">
        <w:rPr>
          <w:rFonts w:ascii="微软雅黑" w:eastAsia="微软雅黑" w:hAnsi="微软雅黑" w:cs="微软雅黑" w:hint="eastAsia"/>
          <w:sz w:val="22"/>
          <w:szCs w:val="22"/>
        </w:rPr>
        <w:t>做到一等就是一两年，在这个时候新一代的产品很有可能就已经出来了，而这个新产品的性能如果能够很大程度的胜过上一代产品的话那么</w:t>
      </w:r>
      <w:r w:rsidRPr="00DF4D1D">
        <w:rPr>
          <w:rFonts w:ascii="微软雅黑" w:eastAsia="微软雅黑" w:hAnsi="微软雅黑" w:cs="微软雅黑" w:hint="eastAsia"/>
          <w:sz w:val="22"/>
          <w:szCs w:val="22"/>
        </w:rPr>
        <w:t>等等党</w:t>
      </w:r>
      <w:r w:rsidRPr="00DF4D1D">
        <w:rPr>
          <w:rFonts w:ascii="微软雅黑" w:eastAsia="微软雅黑" w:hAnsi="微软雅黑" w:cs="微软雅黑" w:hint="eastAsia"/>
          <w:sz w:val="22"/>
          <w:szCs w:val="22"/>
        </w:rPr>
        <w:t>就会迎来最终的胜利。当然事情也会有例外的情况，比如说某牙膏厂的十一代I</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的性能提升相比较于第九代I</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的提升也没有超过3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%，这中间可是隔着两代的CPU。反观AMD一方虽然更新换代的速度有些慢，但是其高端U的性能相较于前两代CPU都是有了巨大的提升特别是核心数方面更是有了飞跃般的提升。</w:t>
      </w:r>
    </w:p>
    <w:p w:rsidR="00EA55F0" w:rsidRPr="00DF4D1D" w:rsidP="005F768A" w14:paraId="1173E7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但是今年的变数实在是太多了，本来是两大CPU厂商互相打架争夺市场的，不应该出现其他的幺蛾子的，</w:t>
      </w:r>
      <w:r w:rsidRPr="00DF4D1D">
        <w:rPr>
          <w:rFonts w:ascii="微软雅黑" w:eastAsia="微软雅黑" w:hAnsi="微软雅黑" w:cs="微软雅黑" w:hint="eastAsia"/>
          <w:sz w:val="22"/>
          <w:szCs w:val="22"/>
        </w:rPr>
        <w:t>但是才</w:t>
      </w:r>
      <w:r w:rsidRPr="00DF4D1D">
        <w:rPr>
          <w:rFonts w:ascii="微软雅黑" w:eastAsia="微软雅黑" w:hAnsi="微软雅黑" w:cs="微软雅黑" w:hint="eastAsia"/>
          <w:sz w:val="22"/>
          <w:szCs w:val="22"/>
        </w:rPr>
        <w:t>成立不久的公司推出了可以用于制作CPU的碳基材料，不仅仅是推出了而且可以大规模的商用了，</w:t>
      </w:r>
      <w:r w:rsidRPr="00DF4D1D">
        <w:rPr>
          <w:rFonts w:ascii="微软雅黑" w:eastAsia="微软雅黑" w:hAnsi="微软雅黑" w:cs="微软雅黑" w:hint="eastAsia"/>
          <w:sz w:val="22"/>
          <w:szCs w:val="22"/>
        </w:rPr>
        <w:t>其制程更是</w:t>
      </w:r>
      <w:r w:rsidRPr="00DF4D1D">
        <w:rPr>
          <w:rFonts w:ascii="微软雅黑" w:eastAsia="微软雅黑" w:hAnsi="微软雅黑" w:cs="微软雅黑" w:hint="eastAsia"/>
          <w:sz w:val="22"/>
          <w:szCs w:val="22"/>
        </w:rPr>
        <w:t>达到了2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nm并且其在市场上世</w:t>
      </w:r>
      <w:r w:rsidRPr="00DF4D1D">
        <w:rPr>
          <w:rFonts w:ascii="微软雅黑" w:eastAsia="微软雅黑" w:hAnsi="微软雅黑" w:cs="微软雅黑" w:hint="eastAsia"/>
          <w:sz w:val="22"/>
          <w:szCs w:val="22"/>
        </w:rPr>
        <w:t>界的表现也是十分的出色这让没有准备的AMD和Intel两家遭受了前所未有的打击，第一季度的销量那就一个惨淡，除了服务器所使用的CPU还有一部分购买之外商用的</w:t>
      </w:r>
      <w:r w:rsidRPr="00DF4D1D">
        <w:rPr>
          <w:rFonts w:ascii="微软雅黑" w:eastAsia="微软雅黑" w:hAnsi="微软雅黑" w:cs="微软雅黑" w:hint="eastAsia"/>
          <w:sz w:val="22"/>
          <w:szCs w:val="22"/>
        </w:rPr>
        <w:t>桌面级</w:t>
      </w:r>
      <w:r w:rsidRPr="00DF4D1D">
        <w:rPr>
          <w:rFonts w:ascii="微软雅黑" w:eastAsia="微软雅黑" w:hAnsi="微软雅黑" w:cs="微软雅黑" w:hint="eastAsia"/>
          <w:sz w:val="22"/>
          <w:szCs w:val="22"/>
        </w:rPr>
        <w:t>CPU简直就是没有销量，绝大部分的销量都</w:t>
      </w:r>
      <w:r w:rsidRPr="00DF4D1D">
        <w:rPr>
          <w:rFonts w:ascii="微软雅黑" w:eastAsia="微软雅黑" w:hAnsi="微软雅黑" w:cs="微软雅黑" w:hint="eastAsia"/>
          <w:sz w:val="22"/>
          <w:szCs w:val="22"/>
        </w:rPr>
        <w:t>被龙芯抢走</w:t>
      </w:r>
      <w:r w:rsidRPr="00DF4D1D">
        <w:rPr>
          <w:rFonts w:ascii="微软雅黑" w:eastAsia="微软雅黑" w:hAnsi="微软雅黑" w:cs="微软雅黑" w:hint="eastAsia"/>
          <w:sz w:val="22"/>
          <w:szCs w:val="22"/>
        </w:rPr>
        <w:t>了。他</w:t>
      </w:r>
      <w:r w:rsidRPr="00DF4D1D">
        <w:rPr>
          <w:rFonts w:ascii="微软雅黑" w:eastAsia="微软雅黑" w:hAnsi="微软雅黑" w:cs="微软雅黑" w:hint="eastAsia"/>
          <w:sz w:val="22"/>
          <w:szCs w:val="22"/>
        </w:rPr>
        <w:t>么虽然</w:t>
      </w:r>
      <w:r w:rsidRPr="00DF4D1D">
        <w:rPr>
          <w:rFonts w:ascii="微软雅黑" w:eastAsia="微软雅黑" w:hAnsi="微软雅黑" w:cs="微软雅黑" w:hint="eastAsia"/>
          <w:sz w:val="22"/>
          <w:szCs w:val="22"/>
        </w:rPr>
        <w:t>拿到了CPU代工的份额，但是自己所设计的基于碳基CPU的架构还在没有设计出来，AMD的测试结果也是迟迟的不能够拿出来很大可能已经沉了，需要根据碳基芯片的特性重新设计CPU的底层物理架构。</w:t>
      </w:r>
    </w:p>
    <w:p w:rsidR="00EA55F0" w:rsidRPr="00DF4D1D" w:rsidP="005F768A" w14:paraId="267D740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Pr="00DF4D1D">
        <w:rPr>
          <w:rFonts w:ascii="微软雅黑" w:eastAsia="微软雅黑" w:hAnsi="微软雅黑" w:cs="微软雅黑" w:hint="eastAsia"/>
          <w:sz w:val="22"/>
          <w:szCs w:val="22"/>
        </w:rPr>
        <w:t>龙芯因为</w:t>
      </w:r>
      <w:r w:rsidRPr="00DF4D1D">
        <w:rPr>
          <w:rFonts w:ascii="微软雅黑" w:eastAsia="微软雅黑" w:hAnsi="微软雅黑" w:cs="微软雅黑" w:hint="eastAsia"/>
          <w:sz w:val="22"/>
          <w:szCs w:val="22"/>
        </w:rPr>
        <w:t>知道自己想要走别人走过的老路来超过别人的话需要付出代价将是十分巨大的，那么为了能够快速的赶上整体的进度只得另辟蹊径并且在国家的大力支持之下成功的研发出了可以用的基于碳基芯片的底层物理架构，并且在前期就已经设计出了能够进行计算的碳基芯片了，只是集成的元件十分的少而已玲</w:t>
      </w:r>
      <w:r w:rsidRPr="00DF4D1D">
        <w:rPr>
          <w:rFonts w:ascii="微软雅黑" w:eastAsia="微软雅黑" w:hAnsi="微软雅黑" w:cs="微软雅黑" w:hint="eastAsia"/>
          <w:sz w:val="22"/>
          <w:szCs w:val="22"/>
        </w:rPr>
        <w:t>瑶科创只是</w:t>
      </w:r>
      <w:r w:rsidRPr="00DF4D1D">
        <w:rPr>
          <w:rFonts w:ascii="微软雅黑" w:eastAsia="微软雅黑" w:hAnsi="微软雅黑" w:cs="微软雅黑" w:hint="eastAsia"/>
          <w:sz w:val="22"/>
          <w:szCs w:val="22"/>
        </w:rPr>
        <w:t>做了一个代工的角色将他们的设计实现了而已。</w:t>
      </w:r>
    </w:p>
    <w:p w:rsidR="00EA55F0" w:rsidRPr="00DF4D1D" w:rsidP="005F768A" w14:paraId="35D9F2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本来这事就已经是震惊中外的了，然而因为孙源玲在背后的悄悄推动整个世界的灵气含量都得到了巨大的提升并且完成了循环，可以将一写宇宙中的能量转换为生命所能够吸收的一种高能粒子。</w:t>
      </w:r>
    </w:p>
    <w:p w:rsidR="00EA55F0" w:rsidRPr="00DF4D1D" w:rsidP="005F768A" w14:paraId="054A91D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最终的结果就是导致了各种超能力者的频频出现，最先出现的华国因为管制十分的严厉在前期并没有引起什么混乱，但是缺乏管理的国外却因为各种不可控的因素进一步的加剧了社会的不稳定因素。</w:t>
      </w:r>
    </w:p>
    <w:p w:rsidR="00EA55F0" w:rsidRPr="00DF4D1D" w:rsidP="005F768A" w14:paraId="18C9FA71" w14:textId="2A0FF63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随着灵气浓度的持续上升，就算是执行力十分强大的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特殊</w:t>
      </w:r>
      <w:r w:rsidRPr="00DF4D1D">
        <w:rPr>
          <w:rFonts w:ascii="微软雅黑" w:eastAsia="微软雅黑" w:hAnsi="微软雅黑" w:cs="微软雅黑" w:hint="eastAsia"/>
          <w:sz w:val="22"/>
          <w:szCs w:val="22"/>
        </w:rPr>
        <w:t>能力执法部队也是疲于应付，最终在和孙源玲商量了一下之后直接公开了各种修行的方法这件事最终就是导致还没有做好准备应发了各种各样的暴乱，并且因为有些个人能力十分的强大，所以不得不使用大威力的</w:t>
      </w:r>
      <w:r w:rsidRPr="00DF4D1D">
        <w:rPr>
          <w:rFonts w:ascii="微软雅黑" w:eastAsia="微软雅黑" w:hAnsi="微软雅黑" w:cs="微软雅黑" w:hint="eastAsia"/>
          <w:sz w:val="22"/>
          <w:szCs w:val="22"/>
        </w:rPr>
        <w:t>热武器</w:t>
      </w:r>
      <w:r w:rsidRPr="00DF4D1D">
        <w:rPr>
          <w:rFonts w:ascii="微软雅黑" w:eastAsia="微软雅黑" w:hAnsi="微软雅黑" w:cs="微软雅黑" w:hint="eastAsia"/>
          <w:sz w:val="22"/>
          <w:szCs w:val="22"/>
        </w:rPr>
        <w:t>进行镇压这也使得国外损失了许多的精英人士。</w:t>
      </w:r>
    </w:p>
    <w:p w:rsidR="00EA55F0" w:rsidRPr="00DF4D1D" w:rsidP="005F768A" w14:paraId="179974E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因为这些事情的持续发酵，这个世界的第一强国似乎正在发生着改变，未来必定是一</w:t>
      </w:r>
      <w:r w:rsidRPr="00DF4D1D">
        <w:rPr>
          <w:rFonts w:ascii="微软雅黑" w:eastAsia="微软雅黑" w:hAnsi="微软雅黑" w:cs="微软雅黑" w:hint="eastAsia"/>
          <w:sz w:val="22"/>
          <w:szCs w:val="22"/>
        </w:rPr>
        <w:t>个高科技和强大的修行者共存的一个时代也是一个十分魔幻的时。</w:t>
      </w:r>
    </w:p>
    <w:p w:rsidR="00EA55F0" w:rsidRPr="00DF4D1D" w:rsidP="005F768A" w14:paraId="752690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修行之法已经公布了有一段时间了，按照正常情况来说就算是选择修仙侧都</w:t>
      </w:r>
      <w:r w:rsidRPr="00DF4D1D">
        <w:rPr>
          <w:rFonts w:ascii="微软雅黑" w:eastAsia="微软雅黑" w:hAnsi="微软雅黑" w:cs="微软雅黑" w:hint="eastAsia"/>
          <w:sz w:val="22"/>
          <w:szCs w:val="22"/>
        </w:rPr>
        <w:t>已经快飞上天</w:t>
      </w:r>
      <w:r w:rsidRPr="00DF4D1D">
        <w:rPr>
          <w:rFonts w:ascii="微软雅黑" w:eastAsia="微软雅黑" w:hAnsi="微软雅黑" w:cs="微软雅黑" w:hint="eastAsia"/>
          <w:sz w:val="22"/>
          <w:szCs w:val="22"/>
        </w:rPr>
        <w:t>了，攻击能力较强的超能力可能已经能够直接炸掉一辆车了。</w:t>
      </w:r>
    </w:p>
    <w:p w:rsidR="00EA55F0" w:rsidRPr="00DF4D1D" w:rsidP="005F768A" w14:paraId="6371C7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于是在各个大街小巷和网络上都有了这样的一则公告：</w:t>
      </w:r>
    </w:p>
    <w:p w:rsidR="00EA55F0" w:rsidRPr="00DF4D1D" w:rsidP="005F768A" w14:paraId="1EF88B67" w14:textId="0C0FDE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居民朋友们/网友们，很抱歉打扰到各位，但是这件事对于大家是十分的有好处的，那就是我们</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特殊能力执法部队开始大规模的募集已经觉醒了能力或者说已经掌握了修行法的人，无论是什么修为什么能力只要是拥有了修为或者是能力的都可以到当地的警察局或者公务部门报告，他们会带你们了解详细的情况。各个乡镇的朋友可以到各个村办公室或者是组长哪儿了解一下详细的情况。</w:t>
      </w:r>
    </w:p>
    <w:p w:rsidR="00EA55F0" w:rsidRPr="00DF4D1D" w:rsidP="005F768A" w14:paraId="4008B68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各位担心这件事没有什么实际上的好处的话就错了，首先进入了我们特殊能力执法部队的都可以享受国家公务人员待遇，如果是拥有了一定的修为或者能力的但是没有进入到特殊能力执法部队的华国公民只需要在相应的地点接受培训就可以享受到每个月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RMB编内人员待遇，并且这个过程并不会耽误您的在正常工作在培训期间可以向单位申请以带薪培训的方式参加培训。这个培训可以教会你们如何使用自身的力量如何更好的控制自己身体内的能量，并且我们还会教给你们更加好的修行法让各位的修行速度再次得到一个十分巨大的提升。</w:t>
      </w:r>
    </w:p>
    <w:p w:rsidR="00EA55F0" w:rsidRPr="00DF4D1D" w:rsidP="005F768A" w14:paraId="294E1C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如果需要知道更加详细的情况请拨打1</w:t>
      </w:r>
      <w:r w:rsidRPr="00DF4D1D">
        <w:rPr>
          <w:rFonts w:ascii="微软雅黑" w:eastAsia="微软雅黑" w:hAnsi="微软雅黑" w:cs="微软雅黑"/>
          <w:sz w:val="22"/>
          <w:szCs w:val="22"/>
        </w:rPr>
        <w:t>23</w:t>
      </w:r>
      <w:r w:rsidRPr="00DF4D1D">
        <w:rPr>
          <w:rFonts w:ascii="微软雅黑" w:eastAsia="微软雅黑" w:hAnsi="微软雅黑" w:cs="微软雅黑" w:hint="eastAsia"/>
          <w:sz w:val="22"/>
          <w:szCs w:val="22"/>
        </w:rPr>
        <w:t>xx进行咨询，会由当地的专人进行处理的。’</w:t>
      </w:r>
    </w:p>
    <w:p w:rsidR="00EA55F0" w:rsidRPr="00DF4D1D" w:rsidP="005F768A" w14:paraId="34A07A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这整个公告对于普通人来说是相当的眼热，毕竟工资可能有些</w:t>
      </w:r>
      <w:r w:rsidRPr="00DF4D1D">
        <w:rPr>
          <w:rFonts w:ascii="微软雅黑" w:eastAsia="微软雅黑" w:hAnsi="微软雅黑" w:cs="微软雅黑" w:hint="eastAsia"/>
          <w:sz w:val="22"/>
          <w:szCs w:val="22"/>
        </w:rPr>
        <w:t>低但是</w:t>
      </w:r>
      <w:r w:rsidRPr="00DF4D1D">
        <w:rPr>
          <w:rFonts w:ascii="微软雅黑" w:eastAsia="微软雅黑" w:hAnsi="微软雅黑" w:cs="微软雅黑" w:hint="eastAsia"/>
          <w:sz w:val="22"/>
          <w:szCs w:val="22"/>
        </w:rPr>
        <w:t>进入了国家的旗下之后最重要的就不是工资了而是自己的身份了。</w:t>
      </w:r>
    </w:p>
    <w:p w:rsidR="00EA55F0" w:rsidRPr="00DF4D1D" w:rsidP="005F768A" w14:paraId="0B8C74D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这让原本并不清楚整个修行法的人也开始主动的了解起这个修行法来了，毕竟是好处多多的事情，还可以延长寿命。</w:t>
      </w:r>
    </w:p>
    <w:p w:rsidR="00EA55F0" w:rsidRPr="00DF4D1D" w:rsidP="005F768A" w14:paraId="266AF82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不过这事儿也是苦了基层工作的干部，他们要做的就是将所有的宣传都要到位，还有</w:t>
      </w:r>
      <w:r w:rsidRPr="00DF4D1D">
        <w:rPr>
          <w:rFonts w:ascii="微软雅黑" w:eastAsia="微软雅黑" w:hAnsi="微软雅黑" w:cs="微软雅黑" w:hint="eastAsia"/>
          <w:sz w:val="22"/>
          <w:szCs w:val="22"/>
        </w:rPr>
        <w:t>做好随时被人询问各种各样事情的心理准备。</w:t>
      </w:r>
    </w:p>
    <w:p w:rsidR="00EA55F0" w:rsidRPr="00DF4D1D" w:rsidP="005F768A" w14:paraId="70BDE14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而已经拥有了一定的修为或者说已经拥有了超能力的普通人</w:t>
      </w:r>
      <w:r w:rsidRPr="00DF4D1D">
        <w:rPr>
          <w:rFonts w:ascii="微软雅黑" w:eastAsia="微软雅黑" w:hAnsi="微软雅黑" w:cs="微软雅黑" w:hint="eastAsia"/>
          <w:sz w:val="22"/>
          <w:szCs w:val="22"/>
        </w:rPr>
        <w:t>啧</w:t>
      </w:r>
      <w:r w:rsidRPr="00DF4D1D">
        <w:rPr>
          <w:rFonts w:ascii="微软雅黑" w:eastAsia="微软雅黑" w:hAnsi="微软雅黑" w:cs="微软雅黑" w:hint="eastAsia"/>
          <w:sz w:val="22"/>
          <w:szCs w:val="22"/>
        </w:rPr>
        <w:t>有些激动，自己因为运气好或者说因为底子好在短时间内就完成了超能力觉醒/拥有了修为，让自己拥有了增加工资的机会并且还有机会进入特殊编制的军队中去，这可是前年难得一遇的好事情，于是乎许多地方政府的门口都堆满了人，这些人有些喜欢修行并且拥有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定修为的人或者说是按照修行法觉醒了超能的人。</w:t>
      </w:r>
    </w:p>
    <w:p w:rsidR="00EA55F0" w:rsidRPr="00DF4D1D" w:rsidP="005F768A" w14:paraId="3F78521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这样的场景不仅出现在三，四线城市，就连</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，二线大城市也是</w:t>
      </w:r>
      <w:r w:rsidRPr="00DF4D1D">
        <w:rPr>
          <w:rFonts w:ascii="微软雅黑" w:eastAsia="微软雅黑" w:hAnsi="微软雅黑" w:cs="微软雅黑" w:hint="eastAsia"/>
          <w:sz w:val="22"/>
          <w:szCs w:val="22"/>
        </w:rPr>
        <w:t>如此虽然</w:t>
      </w:r>
      <w:r w:rsidRPr="00DF4D1D">
        <w:rPr>
          <w:rFonts w:ascii="微软雅黑" w:eastAsia="微软雅黑" w:hAnsi="微软雅黑" w:cs="微软雅黑" w:hint="eastAsia"/>
          <w:sz w:val="22"/>
          <w:szCs w:val="22"/>
        </w:rPr>
        <w:t>他们的工资水平也是相当的不错，但是明摆着的好处能拿还不是可以拿嘛</w:t>
      </w:r>
      <w:r w:rsidRPr="00DF4D1D">
        <w:rPr>
          <w:rFonts w:ascii="微软雅黑" w:eastAsia="微软雅黑" w:hAnsi="微软雅黑" w:cs="微软雅黑" w:hint="eastAsia"/>
          <w:sz w:val="22"/>
          <w:szCs w:val="22"/>
        </w:rPr>
        <w:t>万一狗火好进</w:t>
      </w:r>
      <w:r w:rsidRPr="00DF4D1D">
        <w:rPr>
          <w:rFonts w:ascii="微软雅黑" w:eastAsia="微软雅黑" w:hAnsi="微软雅黑" w:cs="微软雅黑" w:hint="eastAsia"/>
          <w:sz w:val="22"/>
          <w:szCs w:val="22"/>
        </w:rPr>
        <w:t>了特殊能力执法队那么</w:t>
      </w:r>
      <w:r w:rsidRPr="00DF4D1D">
        <w:rPr>
          <w:rFonts w:ascii="微软雅黑" w:eastAsia="微软雅黑" w:hAnsi="微软雅黑" w:cs="微软雅黑" w:hint="eastAsia"/>
          <w:sz w:val="22"/>
          <w:szCs w:val="22"/>
        </w:rPr>
        <w:t>就赚翻了</w:t>
      </w:r>
      <w:r w:rsidRPr="00DF4D1D">
        <w:rPr>
          <w:rFonts w:ascii="微软雅黑" w:eastAsia="微软雅黑" w:hAnsi="微软雅黑" w:cs="微软雅黑" w:hint="eastAsia"/>
          <w:sz w:val="22"/>
          <w:szCs w:val="22"/>
        </w:rPr>
        <w:t>。</w:t>
      </w:r>
    </w:p>
    <w:p w:rsidR="00EA55F0" w:rsidRPr="00DF4D1D" w:rsidP="005F768A" w14:paraId="05F1E20C" w14:textId="29EE14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但是动作如此的迅速并且大的纵观整个蓝星也就只要</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能够</w:t>
      </w:r>
      <w:r w:rsidRPr="00DF4D1D">
        <w:rPr>
          <w:rFonts w:ascii="微软雅黑" w:eastAsia="微软雅黑" w:hAnsi="微软雅黑" w:cs="微软雅黑" w:hint="eastAsia"/>
          <w:sz w:val="22"/>
          <w:szCs w:val="22"/>
        </w:rPr>
        <w:t>做到了，其他国家的超能觉醒者也不是一个少数，甚至</w:t>
      </w:r>
      <w:r w:rsidRPr="00DF4D1D">
        <w:rPr>
          <w:rFonts w:ascii="微软雅黑" w:eastAsia="微软雅黑" w:hAnsi="微软雅黑" w:cs="微软雅黑" w:hint="eastAsia"/>
          <w:sz w:val="22"/>
          <w:szCs w:val="22"/>
        </w:rPr>
        <w:t>说特殊</w:t>
      </w:r>
      <w:r w:rsidRPr="00DF4D1D">
        <w:rPr>
          <w:rFonts w:ascii="微软雅黑" w:eastAsia="微软雅黑" w:hAnsi="微软雅黑" w:cs="微软雅黑" w:hint="eastAsia"/>
          <w:sz w:val="22"/>
          <w:szCs w:val="22"/>
        </w:rPr>
        <w:t>能力者单单在前期就从漂亮国觉醒了好几个。</w:t>
      </w:r>
    </w:p>
    <w:p w:rsidR="00EA55F0" w:rsidRPr="00DF4D1D" w:rsidP="005F768A" w14:paraId="2B79A7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这件事如果处理好了就可以集大程度的强大国家的综合实力并且增加公民的人均寿命，甚至使得科技的进步得到加速。</w:t>
      </w:r>
    </w:p>
    <w:p w:rsidR="00EA55F0" w:rsidRPr="00DF4D1D" w:rsidP="005F768A" w14:paraId="7529003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如果处理不好，或者说国家没有凝聚力那么这就是一把反向砍向国家政体的致命大刀，轻则让整个国家都出现不可愈合的裂痕重则直接裂开然后就没了。</w:t>
      </w:r>
    </w:p>
    <w:p w:rsidR="00EA55F0" w:rsidRPr="00DF4D1D" w:rsidP="005F768A" w14:paraId="40FAAD7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而这个趋势正在蓝</w:t>
      </w:r>
      <w:r w:rsidRPr="00DF4D1D">
        <w:rPr>
          <w:rFonts w:ascii="微软雅黑" w:eastAsia="微软雅黑" w:hAnsi="微软雅黑" w:cs="微软雅黑" w:hint="eastAsia"/>
          <w:sz w:val="22"/>
          <w:szCs w:val="22"/>
        </w:rPr>
        <w:t>星最大</w:t>
      </w:r>
      <w:r w:rsidRPr="00DF4D1D">
        <w:rPr>
          <w:rFonts w:ascii="微软雅黑" w:eastAsia="微软雅黑" w:hAnsi="微软雅黑" w:cs="微软雅黑" w:hint="eastAsia"/>
          <w:sz w:val="22"/>
          <w:szCs w:val="22"/>
        </w:rPr>
        <w:t>的一个大陆上慢慢的开始了酝酿……</w:t>
      </w:r>
    </w:p>
    <w:p w:rsidR="00EA55F0" w:rsidRPr="00DF4D1D" w:rsidP="005F768A" w14:paraId="6BDD02B2" w14:textId="77777777">
      <w:pPr>
        <w:rPr>
          <w:rFonts w:ascii="微软雅黑" w:eastAsia="微软雅黑" w:hAnsi="微软雅黑" w:cs="微软雅黑"/>
          <w:sz w:val="22"/>
          <w:szCs w:val="22"/>
        </w:rPr>
      </w:pPr>
    </w:p>
    <w:p w:rsidR="00EA55F0" w:rsidRPr="00DF4D1D" w:rsidP="005F768A" w14:paraId="18BD526A"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