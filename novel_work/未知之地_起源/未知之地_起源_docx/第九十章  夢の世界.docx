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0BD86327" w14:textId="77777777">
      <w:pPr>
        <w:jc w:val="left"/>
        <w:outlineLvl w:val="1"/>
        <w:rPr>
          <w:rFonts w:ascii="微软雅黑" w:eastAsia="微软雅黑" w:hAnsi="微软雅黑" w:cs="微软雅黑"/>
          <w:sz w:val="22"/>
          <w:szCs w:val="22"/>
          <w:lang w:eastAsia="ja-JP"/>
        </w:rPr>
      </w:pPr>
      <w:r w:rsidRPr="00DF4D1D">
        <w:rPr>
          <w:rFonts w:ascii="微软雅黑" w:eastAsia="微软雅黑" w:hAnsi="微软雅黑" w:cs="微软雅黑" w:hint="eastAsia"/>
          <w:sz w:val="22"/>
          <w:szCs w:val="22"/>
          <w:lang w:eastAsia="ja-JP"/>
        </w:rPr>
        <w:t xml:space="preserve">第九十章 </w:t>
      </w:r>
      <w:r w:rsidRPr="00DF4D1D">
        <w:rPr>
          <w:rFonts w:ascii="微软雅黑" w:eastAsia="微软雅黑" w:hAnsi="微软雅黑" w:cs="微软雅黑"/>
          <w:sz w:val="22"/>
          <w:szCs w:val="22"/>
          <w:lang w:eastAsia="ja-JP"/>
        </w:rPr>
        <w:t xml:space="preserve"> </w:t>
      </w:r>
      <w:r w:rsidRPr="00DF4D1D">
        <w:rPr>
          <w:rFonts w:ascii="微软雅黑" w:eastAsia="微软雅黑" w:hAnsi="微软雅黑" w:cs="微软雅黑" w:hint="eastAsia"/>
          <w:sz w:val="22"/>
          <w:szCs w:val="22"/>
          <w:lang w:eastAsia="ja-JP"/>
        </w:rPr>
        <w:t xml:space="preserve">夢の世界 </w:t>
      </w:r>
    </w:p>
    <w:p w:rsidR="00EA55F0" w:rsidRPr="00DF4D1D" w:rsidP="005F768A" w14:paraId="0760850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lang w:eastAsia="ja-JP"/>
        </w:rPr>
        <w:t>在孙源玲和各个厂商完成了相关的合作之后，就是没有相关的事情了，处于咸鱼状态的孙源玲完全没有和研究员们上课的想法。</w:t>
      </w:r>
      <w:r w:rsidRPr="00DF4D1D">
        <w:rPr>
          <w:rFonts w:ascii="微软雅黑" w:eastAsia="微软雅黑" w:hAnsi="微软雅黑" w:cs="微软雅黑" w:hint="eastAsia"/>
          <w:sz w:val="22"/>
          <w:szCs w:val="22"/>
        </w:rPr>
        <w:t>而且现在的研究员总共就只有几十名现在分配在材料领域和能源领域的人就已经占据了总人数的一大半了，剩余的都一头扎在计算机相关的领域了，虽然经过了孙源玲的培训之后整体的科研能力和创新能力都得到极大的提高，但是双拳难敌四手，在开始教授量子领域相关的知识之后相关的人才完全不够用了。</w:t>
      </w:r>
    </w:p>
    <w:p w:rsidR="00EA55F0" w:rsidRPr="00DF4D1D" w:rsidP="005F768A" w14:paraId="1CDCC17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在孙源玲和孙瑶、爱丽一起吃过晚饭之后孙源玲少有了感觉到了劳累，在不怎么大但是十分温馨浴室中沐浴完之后用灵</w:t>
      </w:r>
      <w:r w:rsidRPr="00DF4D1D">
        <w:rPr>
          <w:rFonts w:ascii="微软雅黑" w:eastAsia="微软雅黑" w:hAnsi="微软雅黑" w:cs="微软雅黑" w:hint="eastAsia"/>
          <w:sz w:val="22"/>
          <w:szCs w:val="22"/>
        </w:rPr>
        <w:t>力直接</w:t>
      </w:r>
      <w:r w:rsidRPr="00DF4D1D">
        <w:rPr>
          <w:rFonts w:ascii="微软雅黑" w:eastAsia="微软雅黑" w:hAnsi="微软雅黑" w:cs="微软雅黑" w:hint="eastAsia"/>
          <w:sz w:val="22"/>
          <w:szCs w:val="22"/>
        </w:rPr>
        <w:t>蒸发了所有附着在头发上的绝大部分水。便静静的躺在床上闭上了眼睛，根部就不需要休息的孙源玲在自己没有任何知觉的情况之下缓缓的进入了一个存在，似乎又没有存在的世界之中。</w:t>
      </w:r>
    </w:p>
    <w:p w:rsidR="00EA55F0" w:rsidRPr="00DF4D1D" w:rsidP="005F768A" w14:paraId="5BF72DE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一个介于现实与梦境的空间，孙源玲在不知不觉的情况之下进入了这个世界之中。</w:t>
      </w:r>
    </w:p>
    <w:p w:rsidR="00EA55F0" w:rsidRPr="00DF4D1D" w:rsidP="005F768A" w14:paraId="34A9B75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虚空之中孙源玲静静地飘在空中，这个空间之中似乎没有重力这种概念，似乎也没有任何的时间、空间的概念。似虚无，但却感觉其中包含万物，可以在这儿轻松的创造出想要创造的东西。一切都好，但是混沌所代表的就是无序，当一个无序的环境之中进入了一个有序的事物将会被无序的环境慢慢的影响，如果有序的事物没有办法抗</w:t>
      </w:r>
      <w:r w:rsidRPr="00DF4D1D">
        <w:rPr>
          <w:rFonts w:ascii="微软雅黑" w:eastAsia="微软雅黑" w:hAnsi="微软雅黑" w:cs="微软雅黑" w:hint="eastAsia"/>
          <w:sz w:val="22"/>
          <w:szCs w:val="22"/>
        </w:rPr>
        <w:t>住无序的环境的侵蚀，那么其将会被同化为无序的存在。如果侵入了无序环境中的事物抗住了无序环境的侵蚀，那么无序的环境将会短暂的维持到有序的情况之中。但是完事万物总是倾向于无序，当熵增达到一定的程度之后宇宙将会慢慢的开始变得无序，然后开始热寂，最后扩张开始停止，然后已经扩张的空间开始朝着扩张的方向塌缩。</w:t>
      </w:r>
    </w:p>
    <w:p w:rsidR="00EA55F0" w:rsidRPr="00DF4D1D" w:rsidP="005F768A" w14:paraId="6DEA463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但是塌缩之后的地方是什么呢？也许不存在，也许存在。但是时间和空间这些基于规则的事物都已经没有了，一个宇宙中的存在是很难存在于宇宙之外，不过宇宙既然能够在这个未知的地方存在……</w:t>
      </w:r>
    </w:p>
    <w:p w:rsidR="00EA55F0" w:rsidRPr="00DF4D1D" w:rsidP="005F768A" w14:paraId="4F9470C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银白色的长发毫无规律的散在落在四周，但是在这个毫无外界因素影响的地方依然在缓慢的飘动着，轻轻闭着的眼眸之上有些许的光点环绕在周围，本红润的脸颊显得稍微有些苍白。</w:t>
      </w:r>
      <w:r w:rsidRPr="00DF4D1D">
        <w:rPr>
          <w:rFonts w:ascii="微软雅黑" w:eastAsia="微软雅黑" w:hAnsi="微软雅黑" w:cs="微软雅黑"/>
          <w:sz w:val="22"/>
          <w:szCs w:val="22"/>
        </w:rPr>
        <w:t>不足一米六的娇小身躯周围有一层淡淡的荧光，似乎就是这层薄薄的荧光保护住这娇小的身躯没有受到这无需环境的伤害。</w:t>
      </w:r>
    </w:p>
    <w:p w:rsidR="00EA55F0" w:rsidRPr="00DF4D1D" w:rsidP="005F768A" w14:paraId="0CB6DF74" w14:textId="77777777">
      <w:pPr>
        <w:rPr>
          <w:rFonts w:ascii="微软雅黑" w:eastAsia="微软雅黑" w:hAnsi="微软雅黑" w:cs="微软雅黑"/>
          <w:sz w:val="22"/>
          <w:szCs w:val="22"/>
        </w:rPr>
      </w:pPr>
      <w:r w:rsidRPr="00DF4D1D">
        <w:rPr>
          <w:rFonts w:ascii="微软雅黑" w:eastAsia="微软雅黑" w:hAnsi="微软雅黑" w:cs="微软雅黑"/>
          <w:sz w:val="22"/>
          <w:szCs w:val="22"/>
        </w:rPr>
        <w:t>而正在沉睡着的小女孩似乎感受到了什么，眼眸</w:t>
      </w:r>
      <w:r w:rsidRPr="00DF4D1D">
        <w:rPr>
          <w:rFonts w:ascii="微软雅黑" w:eastAsia="微软雅黑" w:hAnsi="微软雅黑" w:cs="微软雅黑"/>
          <w:sz w:val="22"/>
          <w:szCs w:val="22"/>
        </w:rPr>
        <w:t>微微的动</w:t>
      </w:r>
      <w:r w:rsidRPr="00DF4D1D">
        <w:rPr>
          <w:rFonts w:ascii="微软雅黑" w:eastAsia="微软雅黑" w:hAnsi="微软雅黑" w:cs="微软雅黑"/>
          <w:sz w:val="22"/>
          <w:szCs w:val="22"/>
        </w:rPr>
        <w:t>了一下。四周的环境似乎察觉到了什么开始迅速的变化，一个完整的银河就这样凭空出现在了这个地方，似乎空间这种问题对于它来说根本就不是问题一样。</w:t>
      </w:r>
    </w:p>
    <w:p w:rsidR="00EA55F0" w:rsidRPr="00DF4D1D" w:rsidP="005F768A" w14:paraId="5EA72D38" w14:textId="77777777">
      <w:pPr>
        <w:rPr>
          <w:rFonts w:ascii="微软雅黑" w:eastAsia="微软雅黑" w:hAnsi="微软雅黑" w:cs="微软雅黑"/>
          <w:sz w:val="22"/>
          <w:szCs w:val="22"/>
        </w:rPr>
      </w:pPr>
      <w:r w:rsidRPr="00DF4D1D">
        <w:rPr>
          <w:rFonts w:ascii="微软雅黑" w:eastAsia="微软雅黑" w:hAnsi="微软雅黑" w:cs="微软雅黑"/>
          <w:sz w:val="22"/>
          <w:szCs w:val="22"/>
        </w:rPr>
        <w:t>迅速变动的环境也是让那娇小少女的粉红色睡衣剧烈的运动着，但是依然是看不出其中的规律，似乎这儿的世界或者说空间本来就应该是无序的。</w:t>
      </w:r>
    </w:p>
    <w:p w:rsidR="00EA55F0" w:rsidRPr="00DF4D1D" w:rsidP="005F768A" w14:paraId="4E7EB381" w14:textId="77777777">
      <w:pPr>
        <w:rPr>
          <w:rFonts w:ascii="微软雅黑" w:eastAsia="微软雅黑" w:hAnsi="微软雅黑" w:cs="微软雅黑"/>
          <w:sz w:val="22"/>
          <w:szCs w:val="22"/>
        </w:rPr>
      </w:pPr>
      <w:r w:rsidRPr="00DF4D1D">
        <w:rPr>
          <w:rFonts w:ascii="微软雅黑" w:eastAsia="微软雅黑" w:hAnsi="微软雅黑" w:cs="微软雅黑"/>
          <w:sz w:val="22"/>
          <w:szCs w:val="22"/>
        </w:rPr>
        <w:t>而在睡梦中的少女似乎也是因为自己在休息的时候遭受到了外接的侵扰，便慢慢的从睡梦之中苏醒了过来。</w:t>
      </w:r>
    </w:p>
    <w:p w:rsidR="00EA55F0" w:rsidRPr="00DF4D1D" w:rsidP="005F768A" w14:paraId="6DB946DC" w14:textId="77777777">
      <w:pPr>
        <w:rPr>
          <w:rFonts w:ascii="微软雅黑" w:eastAsia="微软雅黑" w:hAnsi="微软雅黑" w:cs="微软雅黑"/>
          <w:sz w:val="22"/>
          <w:szCs w:val="22"/>
        </w:rPr>
      </w:pPr>
      <w:r w:rsidRPr="00DF4D1D">
        <w:rPr>
          <w:rFonts w:ascii="微软雅黑" w:eastAsia="微软雅黑" w:hAnsi="微软雅黑" w:cs="微软雅黑"/>
          <w:sz w:val="22"/>
          <w:szCs w:val="22"/>
        </w:rPr>
        <w:t>本来就快要成型的环境似乎感受到了这位少女的反应，</w:t>
      </w:r>
      <w:r w:rsidRPr="00DF4D1D">
        <w:rPr>
          <w:rFonts w:ascii="微软雅黑" w:eastAsia="微软雅黑" w:hAnsi="微软雅黑" w:cs="微软雅黑"/>
          <w:sz w:val="22"/>
          <w:szCs w:val="22"/>
        </w:rPr>
        <w:t>较进距离</w:t>
      </w:r>
      <w:r w:rsidRPr="00DF4D1D">
        <w:rPr>
          <w:rFonts w:ascii="微软雅黑" w:eastAsia="微软雅黑" w:hAnsi="微软雅黑" w:cs="微软雅黑"/>
          <w:sz w:val="22"/>
          <w:szCs w:val="22"/>
        </w:rPr>
        <w:t>的环境变化开始剧烈的加速，很快一个高楼耸立的环境便被制造了出来。</w:t>
      </w:r>
    </w:p>
    <w:p w:rsidR="00EA55F0" w:rsidRPr="00DF4D1D" w:rsidP="005F768A" w14:paraId="77E04E72" w14:textId="77777777">
      <w:pPr>
        <w:rPr>
          <w:rFonts w:ascii="微软雅黑" w:eastAsia="微软雅黑" w:hAnsi="微软雅黑" w:cs="微软雅黑"/>
          <w:sz w:val="22"/>
          <w:szCs w:val="22"/>
        </w:rPr>
      </w:pPr>
      <w:r w:rsidRPr="00DF4D1D">
        <w:rPr>
          <w:rFonts w:ascii="微软雅黑" w:eastAsia="微软雅黑" w:hAnsi="微软雅黑" w:cs="微软雅黑"/>
          <w:sz w:val="22"/>
          <w:szCs w:val="22"/>
        </w:rPr>
        <w:t>“有什么事情吗？姐姐？－－姐姐？”少女缓缓的睁开了眼睛，但是睁开眼睛映入眼眸的是一个陌生的环境。</w:t>
      </w:r>
    </w:p>
    <w:p w:rsidR="00EA55F0" w:rsidRPr="00DF4D1D" w:rsidP="005F768A" w14:paraId="732E543C" w14:textId="77777777">
      <w:pPr>
        <w:rPr>
          <w:rFonts w:ascii="微软雅黑" w:eastAsia="微软雅黑" w:hAnsi="微软雅黑" w:cs="微软雅黑"/>
          <w:sz w:val="22"/>
          <w:szCs w:val="22"/>
        </w:rPr>
      </w:pPr>
      <w:r w:rsidRPr="00DF4D1D">
        <w:rPr>
          <w:rFonts w:ascii="微软雅黑" w:eastAsia="微软雅黑" w:hAnsi="微软雅黑" w:cs="微软雅黑"/>
          <w:sz w:val="22"/>
          <w:szCs w:val="22"/>
        </w:rPr>
        <w:t>温暖的灯光，让人感觉十分的舒服，但是空无一人的街道，整个环境都是空空的，毫无生气。</w:t>
      </w:r>
    </w:p>
    <w:p w:rsidR="00EA55F0" w:rsidRPr="00DF4D1D" w:rsidP="005F768A" w14:paraId="5362867E" w14:textId="77777777">
      <w:pPr>
        <w:rPr>
          <w:rFonts w:ascii="微软雅黑" w:eastAsia="微软雅黑" w:hAnsi="微软雅黑" w:cs="微软雅黑"/>
          <w:sz w:val="22"/>
          <w:szCs w:val="22"/>
        </w:rPr>
      </w:pPr>
      <w:r w:rsidRPr="00DF4D1D">
        <w:rPr>
          <w:rFonts w:ascii="微软雅黑" w:eastAsia="微软雅黑" w:hAnsi="微软雅黑" w:cs="微软雅黑"/>
          <w:sz w:val="22"/>
          <w:szCs w:val="22"/>
        </w:rPr>
        <w:t>“啊～姐姐你在哪儿？姐姐－”少女似乎被这样的环境所吓到了尖声的高叫到。</w:t>
      </w:r>
    </w:p>
    <w:p w:rsidR="00EA55F0" w:rsidRPr="00DF4D1D" w:rsidP="005F768A" w14:paraId="05CE83FE" w14:textId="77777777">
      <w:pPr>
        <w:rPr>
          <w:rFonts w:ascii="微软雅黑" w:eastAsia="微软雅黑" w:hAnsi="微软雅黑" w:cs="微软雅黑"/>
          <w:sz w:val="22"/>
          <w:szCs w:val="22"/>
        </w:rPr>
      </w:pPr>
      <w:r w:rsidRPr="00DF4D1D">
        <w:rPr>
          <w:rFonts w:ascii="微软雅黑" w:eastAsia="微软雅黑" w:hAnsi="微软雅黑" w:cs="微软雅黑"/>
          <w:sz w:val="22"/>
          <w:szCs w:val="22"/>
        </w:rPr>
        <w:t>但是整个环境似乎没有一点点反应，只有少女一个人在哪儿无助的站在那儿，就在少女十分的伤心害怕的时候突然有一些什么信息冲入了少女的大脑之中，少女愣住了，似乎是在</w:t>
      </w:r>
      <w:r w:rsidRPr="00DF4D1D">
        <w:rPr>
          <w:rFonts w:ascii="微软雅黑" w:eastAsia="微软雅黑" w:hAnsi="微软雅黑" w:cs="微软雅黑" w:hint="eastAsia"/>
          <w:sz w:val="22"/>
          <w:szCs w:val="22"/>
        </w:rPr>
        <w:t>消化</w:t>
      </w:r>
      <w:r w:rsidRPr="00DF4D1D">
        <w:rPr>
          <w:rFonts w:ascii="微软雅黑" w:eastAsia="微软雅黑" w:hAnsi="微软雅黑" w:cs="微软雅黑"/>
          <w:sz w:val="22"/>
          <w:szCs w:val="22"/>
        </w:rPr>
        <w:t>刚刚得到的信息。</w:t>
      </w:r>
    </w:p>
    <w:p w:rsidR="00EA55F0" w:rsidRPr="00DF4D1D" w:rsidP="005F768A" w14:paraId="5EAA502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“这事来到了另外一个世界吗？可是为什么没有人呢？街道上的这些大哥哥大姐姐呢？他们都去哪儿了呢？”</w:t>
      </w:r>
    </w:p>
    <w:p w:rsidR="00EA55F0" w:rsidRPr="00DF4D1D" w:rsidP="005F768A" w14:paraId="46D2FBA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少女自言自语的说到，但是她自己都没有发现自己已经完全没有在害怕这个陌生的环境了，似乎是更多的认知给她带来了勇气，一定的知识为她带来了面对未知的勇气。在大致的观察了一下周围的环境之后少女朝着小巷外走去。</w:t>
      </w:r>
    </w:p>
    <w:p w:rsidR="00EA55F0" w:rsidRPr="00DF4D1D" w:rsidP="005F768A" w14:paraId="270D3B0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在少女走出这个小巷之后整个小巷突然就不见了，没有任何痕迹证明这个小巷存在过，少女似乎感受到了什么回头看了看，但是什么都没有感觉，少女同样没有察觉到自己刚刚走出的小巷已经消失了。</w:t>
      </w:r>
    </w:p>
    <w:p w:rsidR="00EA55F0" w:rsidRPr="00DF4D1D" w:rsidP="005F768A" w14:paraId="419ED4C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“为什么我感觉我忘了些什么呢？”少女在自言自语的说到。</w:t>
      </w:r>
    </w:p>
    <w:p w:rsidR="00EA55F0" w:rsidRPr="00DF4D1D" w:rsidP="005F768A" w14:paraId="0555066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有理会这个异常的感觉，少女继续朝着未知的区域走去。当少女的身影消失在这附近之后原来已经消失的小巷又再次出现在原地，没有任何的征兆唯一能够确定的是这个小巷的消失和出现都和这个少女有着一些确定但是不清楚的关系。</w:t>
      </w:r>
    </w:p>
    <w:p w:rsidR="00EA55F0" w:rsidRPr="00DF4D1D" w:rsidP="005F768A" w14:paraId="29E41EF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探索过程之中并没有发现任何有价值的消息，只是发现了一些可以吃的东西，任何的生命的都没有发现。天色随着时间的过去慢慢的暗了下来，在找寻的过程中仍然没有发现生命，但是却发现了一些生命的痕迹而且这些痕迹都是比较新鲜的，这说明这儿的人都是在近段时间之内消失的，或者说这个地方的人同一个时间逃离了这个区域。</w:t>
      </w:r>
    </w:p>
    <w:p w:rsidR="00EA55F0" w:rsidRPr="00DF4D1D" w:rsidP="005F768A" w14:paraId="2F840F3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“奇怪这儿的人都去哪儿了呢？明明这些东西还是很新的样子啊，应该是最近又人或者生物使用过的痕迹啊，怎么就看不到人了呢，真是让人感觉好奇怪啊，真是的~</w:t>
      </w:r>
    </w:p>
    <w:p w:rsidR="00EA55F0" w:rsidRPr="00DF4D1D" w:rsidP="005F768A" w14:paraId="7848A0F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喂，有没有人啊？有的话的可以回应一下吗？喂，请问有人吗？”少女在昏暗的灯光之下无助的大声喊道。</w:t>
      </w:r>
    </w:p>
    <w:p w:rsidR="00EA55F0" w:rsidRPr="00DF4D1D" w:rsidP="005F768A" w14:paraId="155545A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在等待了一段时间之后仍然没有任何人回应少女的话语……</w:t>
      </w:r>
    </w:p>
    <w:p w:rsidR="00EA55F0" w:rsidRPr="00DF4D1D" w:rsidP="005F768A" w14:paraId="035F058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“怎么没有人啊，啊这一切到底是为什么啊——</w:t>
      </w:r>
    </w:p>
    <w:p w:rsidR="00EA55F0" w:rsidRPr="00DF4D1D" w:rsidP="005F768A" w14:paraId="6F647D7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算了，天都黑了先找一个地方休息吧，这样一直寻找下去也不是一个办法啊，不过为什么我不累了？好奇怪啊。”</w:t>
      </w:r>
    </w:p>
    <w:p w:rsidR="00EA55F0" w:rsidRPr="00DF4D1D" w:rsidP="005F768A" w14:paraId="7D2DFB2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少女在找了半天之后终于发现了自己身体的变化，相比较于以前</w:t>
      </w:r>
      <w:r w:rsidRPr="00DF4D1D">
        <w:rPr>
          <w:rFonts w:ascii="微软雅黑" w:eastAsia="微软雅黑" w:hAnsi="微软雅黑" w:cs="微软雅黑" w:hint="eastAsia"/>
          <w:sz w:val="22"/>
          <w:szCs w:val="22"/>
        </w:rPr>
        <w:t>似乎强大</w:t>
      </w:r>
      <w:r w:rsidRPr="00DF4D1D">
        <w:rPr>
          <w:rFonts w:ascii="微软雅黑" w:eastAsia="微软雅黑" w:hAnsi="微软雅黑" w:cs="微软雅黑" w:hint="eastAsia"/>
          <w:sz w:val="22"/>
          <w:szCs w:val="22"/>
        </w:rPr>
        <w:t>了许多，至少不会很容易出现劳累的感觉了。</w:t>
      </w:r>
    </w:p>
    <w:p w:rsidR="00EA55F0" w:rsidRPr="00DF4D1D" w:rsidP="005F768A" w14:paraId="6808AE3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“喂，请问有人吗？没人的话我进去</w:t>
      </w:r>
      <w:r w:rsidRPr="00DF4D1D">
        <w:rPr>
          <w:rFonts w:ascii="微软雅黑" w:eastAsia="微软雅黑" w:hAnsi="微软雅黑" w:cs="微软雅黑" w:hint="eastAsia"/>
          <w:sz w:val="22"/>
          <w:szCs w:val="22"/>
        </w:rPr>
        <w:t>咯</w:t>
      </w:r>
      <w:r w:rsidRPr="00DF4D1D">
        <w:rPr>
          <w:rFonts w:ascii="微软雅黑" w:eastAsia="微软雅黑" w:hAnsi="微软雅黑" w:cs="微软雅黑" w:hint="eastAsia"/>
          <w:sz w:val="22"/>
          <w:szCs w:val="22"/>
        </w:rPr>
        <w:t>。”少女就近找了一个房屋之后问道。</w:t>
      </w:r>
    </w:p>
    <w:p w:rsidR="00EA55F0" w:rsidRPr="00DF4D1D" w:rsidP="005F768A" w14:paraId="300FF32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但是在等待了很一会儿之后仍然没有得到任何的回应，但是少女对此并不感到什么意外，毕竟在这么长时间的寻找之后仍然没有看到任何生命的迹象。</w:t>
      </w:r>
    </w:p>
    <w:p w:rsidR="00EA55F0" w:rsidRPr="00DF4D1D" w:rsidP="005F768A" w14:paraId="6EF01F7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“没有人的话我就进来了哦~”少女边说，然后‘轻轻地’打开了房间的大门。</w:t>
      </w:r>
    </w:p>
    <w:p w:rsidR="00EA55F0" w:rsidRPr="00DF4D1D" w:rsidP="005F768A" w14:paraId="0CF3310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“果然在啥时候的感觉很奇怪啊，这些家具的痕迹都是很新的，甚至连灰尘都没有，难道住在这儿的人们遇到了什么很可怕的东西吗？”少女依然不是很了解其中的东西，也并没有对这些未知的</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东西感到害怕。</w:t>
      </w:r>
    </w:p>
    <w:p w:rsidR="00EA55F0" w:rsidRPr="00DF4D1D" w:rsidP="005F768A" w14:paraId="68ADBB6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“为什么叫我到这个世界来？唔~现在感觉也不想睡觉，也不累，但是我该干什么呢？为什么感觉有点可怕了呢？”</w:t>
      </w:r>
    </w:p>
    <w:p w:rsidR="00EA55F0" w:rsidRPr="00DF4D1D" w:rsidP="005F768A" w14:paraId="6BFC408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在天逐渐暗下来之后有些不明的东西开始活动了。</w:t>
      </w:r>
    </w:p>
    <w:p w:rsidR="00EA55F0" w:rsidRPr="00DF4D1D" w:rsidP="005F768A" w14:paraId="47446584"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