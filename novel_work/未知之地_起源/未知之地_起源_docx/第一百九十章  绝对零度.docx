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CF256B" w:rsidP="005F768A" w14:paraId="074BA3FB" w14:textId="4442D560">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第一百九十章 </w:t>
      </w:r>
      <w:r>
        <w:rPr>
          <w:rFonts w:ascii="微软雅黑" w:eastAsia="微软雅黑" w:hAnsi="微软雅黑" w:cs="微软雅黑"/>
          <w:sz w:val="22"/>
          <w:szCs w:val="22"/>
        </w:rPr>
        <w:t xml:space="preserve"> </w:t>
      </w:r>
      <w:r>
        <w:rPr>
          <w:rFonts w:ascii="微软雅黑" w:eastAsia="微软雅黑" w:hAnsi="微软雅黑" w:cs="微软雅黑" w:hint="eastAsia"/>
          <w:sz w:val="22"/>
          <w:szCs w:val="22"/>
        </w:rPr>
        <w:t>绝对零度</w:t>
      </w:r>
    </w:p>
    <w:p w:rsidR="00F935AD" w:rsidP="005F768A" w14:paraId="1EC607F6" w14:textId="79C8E03A">
      <w:pPr>
        <w:rPr>
          <w:rFonts w:ascii="微软雅黑" w:eastAsia="微软雅黑" w:hAnsi="微软雅黑" w:cs="微软雅黑"/>
          <w:sz w:val="22"/>
          <w:szCs w:val="22"/>
        </w:rPr>
      </w:pPr>
      <w:r>
        <w:rPr>
          <w:rFonts w:ascii="微软雅黑" w:eastAsia="微软雅黑" w:hAnsi="微软雅黑" w:cs="微软雅黑" w:hint="eastAsia"/>
          <w:sz w:val="22"/>
          <w:szCs w:val="22"/>
        </w:rPr>
        <w:t>在</w:t>
      </w:r>
      <w:r>
        <w:rPr>
          <w:rFonts w:ascii="微软雅黑" w:eastAsia="微软雅黑" w:hAnsi="微软雅黑" w:cs="微软雅黑" w:hint="eastAsia"/>
          <w:sz w:val="22"/>
          <w:szCs w:val="22"/>
        </w:rPr>
        <w:t>梓</w:t>
      </w:r>
      <w:r>
        <w:rPr>
          <w:rFonts w:ascii="微软雅黑" w:eastAsia="微软雅黑" w:hAnsi="微软雅黑" w:cs="微软雅黑" w:hint="eastAsia"/>
          <w:sz w:val="22"/>
          <w:szCs w:val="22"/>
        </w:rPr>
        <w:t>源的精心</w:t>
      </w:r>
      <w:r w:rsidR="004B5F39">
        <w:rPr>
          <w:rFonts w:ascii="微软雅黑" w:eastAsia="微软雅黑" w:hAnsi="微软雅黑" w:cs="微软雅黑" w:hint="eastAsia"/>
          <w:sz w:val="22"/>
          <w:szCs w:val="22"/>
        </w:rPr>
        <w:t>的教导之下</w:t>
      </w:r>
      <w:r w:rsidR="009F55EC">
        <w:rPr>
          <w:rFonts w:ascii="微软雅黑" w:eastAsia="微软雅黑" w:hAnsi="微软雅黑" w:cs="微软雅黑" w:hint="eastAsia"/>
          <w:sz w:val="22"/>
          <w:szCs w:val="22"/>
        </w:rPr>
        <w:t>总算是将量子通信</w:t>
      </w:r>
      <w:r w:rsidR="00D27B31">
        <w:rPr>
          <w:rFonts w:ascii="微软雅黑" w:eastAsia="微软雅黑" w:hAnsi="微软雅黑" w:cs="微软雅黑" w:hint="eastAsia"/>
          <w:sz w:val="22"/>
          <w:szCs w:val="22"/>
        </w:rPr>
        <w:t>的基础知识给全部补习完了，在现在的实验室情况之下已经可以很容易的实现量子通信了，但是</w:t>
      </w:r>
      <w:r w:rsidR="003B7736">
        <w:rPr>
          <w:rFonts w:ascii="微软雅黑" w:eastAsia="微软雅黑" w:hAnsi="微软雅黑" w:cs="微软雅黑" w:hint="eastAsia"/>
          <w:sz w:val="22"/>
          <w:szCs w:val="22"/>
        </w:rPr>
        <w:t>实现的方式肯定是和现有的量子通信实现方法是大致相似的，而且实现之后的效果都不一定</w:t>
      </w:r>
      <w:r w:rsidR="005C3D6C">
        <w:rPr>
          <w:rFonts w:ascii="微软雅黑" w:eastAsia="微软雅黑" w:hAnsi="微软雅黑" w:cs="微软雅黑" w:hint="eastAsia"/>
          <w:sz w:val="22"/>
          <w:szCs w:val="22"/>
        </w:rPr>
        <w:t>有现在已经开始应用了的技术好。</w:t>
      </w:r>
    </w:p>
    <w:p w:rsidR="005C3D6C" w:rsidP="005F768A" w14:paraId="2A4F1864" w14:textId="6852A6F8">
      <w:pPr>
        <w:rPr>
          <w:rFonts w:ascii="微软雅黑" w:eastAsia="微软雅黑" w:hAnsi="微软雅黑" w:cs="微软雅黑"/>
          <w:sz w:val="22"/>
          <w:szCs w:val="22"/>
        </w:rPr>
      </w:pPr>
      <w:r>
        <w:rPr>
          <w:rFonts w:ascii="微软雅黑" w:eastAsia="微软雅黑" w:hAnsi="微软雅黑" w:cs="微软雅黑" w:hint="eastAsia"/>
          <w:sz w:val="22"/>
          <w:szCs w:val="22"/>
        </w:rPr>
        <w:t>经过了一小段路的时间之后，李俊来到了上班的地方</w:t>
      </w:r>
      <w:r w:rsidR="007F6365">
        <w:rPr>
          <w:rFonts w:ascii="微软雅黑" w:eastAsia="微软雅黑" w:hAnsi="微软雅黑" w:cs="微软雅黑" w:hint="eastAsia"/>
          <w:sz w:val="22"/>
          <w:szCs w:val="22"/>
        </w:rPr>
        <w:t>，在完成了日常的打卡之后李俊径直的走向了自己领导的办公室。</w:t>
      </w:r>
    </w:p>
    <w:p w:rsidR="00F47214" w:rsidP="005F768A" w14:paraId="006BDCAF" w14:textId="57D4099E">
      <w:pPr>
        <w:rPr>
          <w:rFonts w:ascii="微软雅黑" w:eastAsia="微软雅黑" w:hAnsi="微软雅黑" w:cs="微软雅黑"/>
          <w:sz w:val="22"/>
          <w:szCs w:val="22"/>
        </w:rPr>
      </w:pPr>
      <w:r>
        <w:rPr>
          <w:rFonts w:ascii="微软雅黑" w:eastAsia="微软雅黑" w:hAnsi="微软雅黑" w:cs="微软雅黑" w:hint="eastAsia"/>
          <w:sz w:val="22"/>
          <w:szCs w:val="22"/>
        </w:rPr>
        <w:t>“老王，我有件事想和你商量。”</w:t>
      </w:r>
    </w:p>
    <w:p w:rsidR="007F6365" w:rsidP="005F768A" w14:paraId="1CDC72E8" w14:textId="24CFDE04">
      <w:pPr>
        <w:rPr>
          <w:rFonts w:ascii="微软雅黑" w:eastAsia="微软雅黑" w:hAnsi="微软雅黑" w:cs="微软雅黑"/>
          <w:sz w:val="22"/>
          <w:szCs w:val="22"/>
        </w:rPr>
      </w:pPr>
      <w:r>
        <w:rPr>
          <w:rFonts w:ascii="微软雅黑" w:eastAsia="微软雅黑" w:hAnsi="微软雅黑" w:cs="微软雅黑" w:hint="eastAsia"/>
          <w:sz w:val="22"/>
          <w:szCs w:val="22"/>
        </w:rPr>
        <w:t>那个老万在哪儿静静的看了李俊一眼淡淡的说道：“</w:t>
      </w:r>
      <w:r w:rsidR="00721C75">
        <w:rPr>
          <w:rFonts w:ascii="微软雅黑" w:eastAsia="微软雅黑" w:hAnsi="微软雅黑" w:cs="微软雅黑" w:hint="eastAsia"/>
          <w:sz w:val="22"/>
          <w:szCs w:val="22"/>
        </w:rPr>
        <w:t>小李，找我有什么事儿吗？</w:t>
      </w:r>
      <w:r>
        <w:rPr>
          <w:rFonts w:ascii="微软雅黑" w:eastAsia="微软雅黑" w:hAnsi="微软雅黑" w:cs="微软雅黑" w:hint="eastAsia"/>
          <w:sz w:val="22"/>
          <w:szCs w:val="22"/>
        </w:rPr>
        <w:t>”</w:t>
      </w:r>
    </w:p>
    <w:p w:rsidR="007F02F2" w:rsidP="005F768A" w14:paraId="6A50DCD7" w14:textId="077B13D8">
      <w:pPr>
        <w:rPr>
          <w:rFonts w:ascii="微软雅黑" w:eastAsia="微软雅黑" w:hAnsi="微软雅黑" w:cs="微软雅黑"/>
          <w:sz w:val="22"/>
          <w:szCs w:val="22"/>
        </w:rPr>
      </w:pPr>
      <w:r>
        <w:rPr>
          <w:rFonts w:ascii="微软雅黑" w:eastAsia="微软雅黑" w:hAnsi="微软雅黑" w:cs="微软雅黑" w:hint="eastAsia"/>
          <w:sz w:val="22"/>
          <w:szCs w:val="22"/>
        </w:rPr>
        <w:t>“我想进入研发部，我认为我现在有能力胜任这个职位</w:t>
      </w:r>
      <w:r w:rsidR="00A76821">
        <w:rPr>
          <w:rFonts w:ascii="微软雅黑" w:eastAsia="微软雅黑" w:hAnsi="微软雅黑" w:cs="微软雅黑" w:hint="eastAsia"/>
          <w:sz w:val="22"/>
          <w:szCs w:val="22"/>
        </w:rPr>
        <w:t>，然后这是我的证明。</w:t>
      </w:r>
      <w:r>
        <w:rPr>
          <w:rFonts w:ascii="微软雅黑" w:eastAsia="微软雅黑" w:hAnsi="微软雅黑" w:cs="微软雅黑" w:hint="eastAsia"/>
          <w:sz w:val="22"/>
          <w:szCs w:val="22"/>
        </w:rPr>
        <w:t>”</w:t>
      </w:r>
    </w:p>
    <w:p w:rsidR="007F6365" w:rsidP="005F768A" w14:paraId="1CCF7774" w14:textId="622BB3EF">
      <w:pPr>
        <w:rPr>
          <w:rFonts w:ascii="微软雅黑" w:eastAsia="微软雅黑" w:hAnsi="微软雅黑" w:cs="微软雅黑"/>
          <w:sz w:val="22"/>
          <w:szCs w:val="22"/>
        </w:rPr>
      </w:pPr>
      <w:r>
        <w:rPr>
          <w:rFonts w:ascii="微软雅黑" w:eastAsia="微软雅黑" w:hAnsi="微软雅黑" w:cs="微软雅黑" w:hint="eastAsia"/>
          <w:sz w:val="22"/>
          <w:szCs w:val="22"/>
        </w:rPr>
        <w:t>老王看着李俊手上的那一叠报告心里很是不信，一个在这个地方只能够做后勤工作的人怎么会在这么短时间里面得到这么大的提升，但是出于一个万一的态度老王还是接过了李俊手中的那一份厚厚的报告，认真的看了起来。</w:t>
      </w:r>
    </w:p>
    <w:p w:rsidR="007E0AB9" w:rsidP="005F768A" w14:paraId="1388BB8E" w14:textId="13BDBCF9">
      <w:pPr>
        <w:rPr>
          <w:rFonts w:ascii="微软雅黑" w:eastAsia="微软雅黑" w:hAnsi="微软雅黑" w:cs="微软雅黑"/>
          <w:sz w:val="22"/>
          <w:szCs w:val="22"/>
        </w:rPr>
      </w:pPr>
      <w:r>
        <w:rPr>
          <w:rFonts w:ascii="微软雅黑" w:eastAsia="微软雅黑" w:hAnsi="微软雅黑" w:cs="微软雅黑" w:hint="eastAsia"/>
          <w:sz w:val="22"/>
          <w:szCs w:val="22"/>
        </w:rPr>
        <w:t>“这些东西全部都是你自己实验出来的？你近段时间也没有这方面的</w:t>
      </w:r>
      <w:r w:rsidR="00F50FC0">
        <w:rPr>
          <w:rFonts w:ascii="微软雅黑" w:eastAsia="微软雅黑" w:hAnsi="微软雅黑" w:cs="微软雅黑" w:hint="eastAsia"/>
          <w:sz w:val="22"/>
          <w:szCs w:val="22"/>
        </w:rPr>
        <w:t>实验报告，这些实验数据时从哪儿来的？</w:t>
      </w:r>
      <w:r>
        <w:rPr>
          <w:rFonts w:ascii="微软雅黑" w:eastAsia="微软雅黑" w:hAnsi="微软雅黑" w:cs="微软雅黑" w:hint="eastAsia"/>
          <w:sz w:val="22"/>
          <w:szCs w:val="22"/>
        </w:rPr>
        <w:t>”</w:t>
      </w:r>
    </w:p>
    <w:p w:rsidR="00F50FC0" w:rsidRPr="00F50FC0" w:rsidP="005F768A" w14:paraId="7107539A" w14:textId="56A55872">
      <w:pPr>
        <w:rPr>
          <w:rFonts w:ascii="微软雅黑" w:eastAsia="微软雅黑" w:hAnsi="微软雅黑" w:cs="微软雅黑"/>
          <w:sz w:val="22"/>
          <w:szCs w:val="22"/>
        </w:rPr>
      </w:pPr>
      <w:r>
        <w:rPr>
          <w:rFonts w:ascii="微软雅黑" w:eastAsia="微软雅黑" w:hAnsi="微软雅黑" w:cs="微软雅黑" w:hint="eastAsia"/>
          <w:sz w:val="22"/>
          <w:szCs w:val="22"/>
        </w:rPr>
        <w:t>“这个是我自己私人做的实验，虽然最终的效果可能并不如现在我们已经实现的量子通讯和计算，但是差距我想也并不会很大</w:t>
      </w:r>
      <w:r w:rsidR="00BB59C3">
        <w:rPr>
          <w:rFonts w:ascii="微软雅黑" w:eastAsia="微软雅黑" w:hAnsi="微软雅黑" w:cs="微软雅黑" w:hint="eastAsia"/>
          <w:sz w:val="22"/>
          <w:szCs w:val="22"/>
        </w:rPr>
        <w:t>，并且我的实现方法也算是另一个路子，而且基于这个方向量子存储器的实现也比现有的路线要更加的容易。</w:t>
      </w:r>
      <w:r>
        <w:rPr>
          <w:rFonts w:ascii="微软雅黑" w:eastAsia="微软雅黑" w:hAnsi="微软雅黑" w:cs="微软雅黑" w:hint="eastAsia"/>
          <w:sz w:val="22"/>
          <w:szCs w:val="22"/>
        </w:rPr>
        <w:t>”</w:t>
      </w:r>
    </w:p>
    <w:p w:rsidR="004E230D" w:rsidP="005F768A" w14:paraId="43578DBC" w14:textId="2FB13416">
      <w:pPr>
        <w:rPr>
          <w:rFonts w:ascii="微软雅黑" w:eastAsia="微软雅黑" w:hAnsi="微软雅黑" w:cs="微软雅黑"/>
          <w:sz w:val="22"/>
          <w:szCs w:val="22"/>
        </w:rPr>
      </w:pPr>
      <w:r>
        <w:rPr>
          <w:rFonts w:ascii="微软雅黑" w:eastAsia="微软雅黑" w:hAnsi="微软雅黑" w:cs="微软雅黑" w:hint="eastAsia"/>
          <w:sz w:val="22"/>
          <w:szCs w:val="22"/>
        </w:rPr>
        <w:t>“如果要你再次实现这个方案中的量子通讯和计算你需要些什么样的条件？要多长的时间才能够完成？”</w:t>
      </w:r>
    </w:p>
    <w:p w:rsidR="000850EC" w:rsidP="005F768A" w14:paraId="0C25920C" w14:textId="192E4E94">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B11E7C">
        <w:rPr>
          <w:rFonts w:ascii="微软雅黑" w:eastAsia="微软雅黑" w:hAnsi="微软雅黑" w:cs="微软雅黑" w:hint="eastAsia"/>
          <w:sz w:val="22"/>
          <w:szCs w:val="22"/>
        </w:rPr>
        <w:t>就现在实验室之中的设备就可以完成了，并且只需要一天的时间就可以完成，并不需要现有的任何实验结果，也不要任何人的辅助，我一个人便可以完成整个装置的搭建，最后搭建之后的性能可能不好，但是稳定性绝对是有保证的。</w:t>
      </w:r>
      <w:r>
        <w:rPr>
          <w:rFonts w:ascii="微软雅黑" w:eastAsia="微软雅黑" w:hAnsi="微软雅黑" w:cs="微软雅黑" w:hint="eastAsia"/>
          <w:sz w:val="22"/>
          <w:szCs w:val="22"/>
        </w:rPr>
        <w:t>”</w:t>
      </w:r>
    </w:p>
    <w:p w:rsidR="00A96DC9" w:rsidP="005F768A" w14:paraId="20894B53" w14:textId="1EA891F5">
      <w:pPr>
        <w:rPr>
          <w:rFonts w:ascii="微软雅黑" w:eastAsia="微软雅黑" w:hAnsi="微软雅黑" w:cs="微软雅黑"/>
          <w:sz w:val="22"/>
          <w:szCs w:val="22"/>
        </w:rPr>
      </w:pPr>
      <w:r>
        <w:rPr>
          <w:rFonts w:ascii="微软雅黑" w:eastAsia="微软雅黑" w:hAnsi="微软雅黑" w:cs="微软雅黑" w:hint="eastAsia"/>
          <w:sz w:val="22"/>
          <w:szCs w:val="22"/>
        </w:rPr>
        <w:t>“既然这样，那么第三实验中心现在没有人在里面，哪里面的设备应该是可以满足你的需求，当时第一个量子计算机的原型机就是在哪里面诞生出来的，虽然设备有些许的老了，但是使用的仍然是性能最强的LX-C-</w:t>
      </w:r>
      <w:r>
        <w:rPr>
          <w:rFonts w:ascii="微软雅黑" w:eastAsia="微软雅黑" w:hAnsi="微软雅黑" w:cs="微软雅黑"/>
          <w:sz w:val="22"/>
          <w:szCs w:val="22"/>
        </w:rPr>
        <w:t>2</w:t>
      </w:r>
      <w:r>
        <w:rPr>
          <w:rFonts w:ascii="微软雅黑" w:eastAsia="微软雅黑" w:hAnsi="微软雅黑" w:cs="微软雅黑" w:hint="eastAsia"/>
          <w:sz w:val="22"/>
          <w:szCs w:val="22"/>
        </w:rPr>
        <w:t>处理器所组成的验证计算机阵列，其性能完全足够你进行验证性计算。”</w:t>
      </w:r>
    </w:p>
    <w:p w:rsidR="00073901" w:rsidP="005F768A" w14:paraId="43F42CD6" w14:textId="5334D6B0">
      <w:pPr>
        <w:rPr>
          <w:rFonts w:ascii="微软雅黑" w:eastAsia="微软雅黑" w:hAnsi="微软雅黑" w:cs="微软雅黑"/>
          <w:sz w:val="22"/>
          <w:szCs w:val="22"/>
        </w:rPr>
      </w:pPr>
      <w:r>
        <w:rPr>
          <w:rFonts w:ascii="微软雅黑" w:eastAsia="微软雅黑" w:hAnsi="微软雅黑" w:cs="微软雅黑" w:hint="eastAsia"/>
          <w:sz w:val="22"/>
          <w:szCs w:val="22"/>
        </w:rPr>
        <w:t>“好的，我明白了，那么什么时候开始？我需要进入第三实验中心的权力，以及使用其中所有设备的权力。”</w:t>
      </w:r>
    </w:p>
    <w:p w:rsidR="00073901" w:rsidP="005F768A" w14:paraId="2D1D0B8F" w14:textId="7B454BD4">
      <w:pPr>
        <w:rPr>
          <w:rFonts w:ascii="微软雅黑" w:eastAsia="微软雅黑" w:hAnsi="微软雅黑" w:cs="微软雅黑"/>
          <w:sz w:val="22"/>
          <w:szCs w:val="22"/>
        </w:rPr>
      </w:pPr>
      <w:r>
        <w:rPr>
          <w:rFonts w:ascii="微软雅黑" w:eastAsia="微软雅黑" w:hAnsi="微软雅黑" w:cs="微软雅黑" w:hint="eastAsia"/>
          <w:sz w:val="22"/>
          <w:szCs w:val="22"/>
        </w:rPr>
        <w:t>“验证性实验马上就可以开始，但是为了保证实验中心的安全性，我会派出一定的安保人员一同参与，他们可以作为你的助手，在对你进行监督的同时也可以为你提供一些力所能及的帮助，他们的水平和你几天前的</w:t>
      </w:r>
      <w:r w:rsidR="001D6F88">
        <w:rPr>
          <w:rFonts w:ascii="微软雅黑" w:eastAsia="微软雅黑" w:hAnsi="微软雅黑" w:cs="微软雅黑" w:hint="eastAsia"/>
          <w:sz w:val="22"/>
          <w:szCs w:val="22"/>
        </w:rPr>
        <w:t>水平</w:t>
      </w:r>
      <w:r>
        <w:rPr>
          <w:rFonts w:ascii="微软雅黑" w:eastAsia="微软雅黑" w:hAnsi="微软雅黑" w:cs="微软雅黑" w:hint="eastAsia"/>
          <w:sz w:val="22"/>
          <w:szCs w:val="22"/>
        </w:rPr>
        <w:t>差不多。”</w:t>
      </w:r>
    </w:p>
    <w:p w:rsidR="000850EC" w:rsidP="005F768A" w14:paraId="64E33B02" w14:textId="21744D11">
      <w:pPr>
        <w:rPr>
          <w:rFonts w:ascii="微软雅黑" w:eastAsia="微软雅黑" w:hAnsi="微软雅黑" w:cs="微软雅黑"/>
          <w:sz w:val="22"/>
          <w:szCs w:val="22"/>
        </w:rPr>
      </w:pPr>
      <w:r>
        <w:rPr>
          <w:rFonts w:ascii="微软雅黑" w:eastAsia="微软雅黑" w:hAnsi="微软雅黑" w:cs="微软雅黑" w:hint="eastAsia"/>
          <w:sz w:val="22"/>
          <w:szCs w:val="22"/>
        </w:rPr>
        <w:t>“饿，好吧，我知道了。”</w:t>
      </w:r>
    </w:p>
    <w:p w:rsidR="001D6F88" w:rsidRPr="000850EC" w:rsidP="005F768A" w14:paraId="470DE635" w14:textId="2E2E1601">
      <w:pPr>
        <w:rPr>
          <w:rFonts w:ascii="微软雅黑" w:eastAsia="微软雅黑" w:hAnsi="微软雅黑" w:cs="微软雅黑"/>
          <w:sz w:val="22"/>
          <w:szCs w:val="22"/>
        </w:rPr>
      </w:pPr>
      <w:r>
        <w:rPr>
          <w:rFonts w:ascii="微软雅黑" w:eastAsia="微软雅黑" w:hAnsi="微软雅黑" w:cs="微软雅黑" w:hint="eastAsia"/>
          <w:sz w:val="22"/>
          <w:szCs w:val="22"/>
        </w:rPr>
        <w:t>然后李俊就被带着前往了第三</w:t>
      </w:r>
      <w:r w:rsidR="00CB4314">
        <w:rPr>
          <w:rFonts w:ascii="微软雅黑" w:eastAsia="微软雅黑" w:hAnsi="微软雅黑" w:cs="微软雅黑" w:hint="eastAsia"/>
          <w:sz w:val="22"/>
          <w:szCs w:val="22"/>
        </w:rPr>
        <w:t>实验</w:t>
      </w:r>
      <w:r>
        <w:rPr>
          <w:rFonts w:ascii="微软雅黑" w:eastAsia="微软雅黑" w:hAnsi="微软雅黑" w:cs="微软雅黑" w:hint="eastAsia"/>
          <w:sz w:val="22"/>
          <w:szCs w:val="22"/>
        </w:rPr>
        <w:t>中心</w:t>
      </w:r>
      <w:r w:rsidR="004B0E32">
        <w:rPr>
          <w:rFonts w:ascii="微软雅黑" w:eastAsia="微软雅黑" w:hAnsi="微软雅黑" w:cs="微软雅黑" w:hint="eastAsia"/>
          <w:sz w:val="22"/>
          <w:szCs w:val="22"/>
        </w:rPr>
        <w:t>，李俊看着那已经有些落灰的超级计算机，李俊表现出了前所未有的震惊。</w:t>
      </w:r>
    </w:p>
    <w:p w:rsidR="005C3D6C" w:rsidP="005F768A" w14:paraId="1B0AD631" w14:textId="003DAFDC">
      <w:pPr>
        <w:rPr>
          <w:rFonts w:ascii="微软雅黑" w:eastAsia="微软雅黑" w:hAnsi="微软雅黑" w:cs="微软雅黑"/>
          <w:sz w:val="22"/>
          <w:szCs w:val="22"/>
        </w:rPr>
      </w:pPr>
      <w:r>
        <w:rPr>
          <w:rFonts w:ascii="微软雅黑" w:eastAsia="微软雅黑" w:hAnsi="微软雅黑" w:cs="微软雅黑" w:hint="eastAsia"/>
          <w:sz w:val="22"/>
          <w:szCs w:val="22"/>
        </w:rPr>
        <w:t>“这是经典计算机被嫌弃了吗？这一堆超级计算机恐怕造价已经超过了5</w:t>
      </w:r>
      <w:r>
        <w:rPr>
          <w:rFonts w:ascii="微软雅黑" w:eastAsia="微软雅黑" w:hAnsi="微软雅黑" w:cs="微软雅黑"/>
          <w:sz w:val="22"/>
          <w:szCs w:val="22"/>
        </w:rPr>
        <w:t>000</w:t>
      </w:r>
      <w:r>
        <w:rPr>
          <w:rFonts w:ascii="微软雅黑" w:eastAsia="微软雅黑" w:hAnsi="微软雅黑" w:cs="微软雅黑" w:hint="eastAsia"/>
          <w:sz w:val="22"/>
          <w:szCs w:val="22"/>
        </w:rPr>
        <w:t>万，就这么在这人闲置着，这么有钱的嘛？”</w:t>
      </w:r>
    </w:p>
    <w:p w:rsidR="004B0E32" w:rsidRPr="00F47214" w:rsidP="005F768A" w14:paraId="1D5EC603" w14:textId="762858EF">
      <w:pPr>
        <w:rPr>
          <w:rFonts w:ascii="微软雅黑" w:eastAsia="微软雅黑" w:hAnsi="微软雅黑" w:cs="微软雅黑"/>
          <w:sz w:val="22"/>
          <w:szCs w:val="22"/>
        </w:rPr>
      </w:pPr>
      <w:r>
        <w:rPr>
          <w:rFonts w:ascii="微软雅黑" w:eastAsia="微软雅黑" w:hAnsi="微软雅黑" w:cs="微软雅黑" w:hint="eastAsia"/>
          <w:sz w:val="22"/>
          <w:szCs w:val="22"/>
        </w:rPr>
        <w:t>“想当初我们也是这个研究中心中的一员，直到机器人的出现，量子计算机已经接近于成熟，量子通信已经实现，我们这些天赋不是很好的后勤人员因为太多了，但是用处却不大，结果只能够去当保安，真是</w:t>
      </w:r>
      <w:r w:rsidR="00601917">
        <w:rPr>
          <w:rFonts w:ascii="微软雅黑" w:eastAsia="微软雅黑" w:hAnsi="微软雅黑" w:cs="微软雅黑" w:hint="eastAsia"/>
          <w:sz w:val="22"/>
          <w:szCs w:val="22"/>
        </w:rPr>
        <w:t>世态</w:t>
      </w:r>
      <w:r>
        <w:rPr>
          <w:rFonts w:ascii="微软雅黑" w:eastAsia="微软雅黑" w:hAnsi="微软雅黑" w:cs="微软雅黑" w:hint="eastAsia"/>
          <w:sz w:val="22"/>
          <w:szCs w:val="22"/>
        </w:rPr>
        <w:t>炎凉啊。”</w:t>
      </w:r>
    </w:p>
    <w:p w:rsidR="00F935AD" w:rsidP="005F768A" w14:paraId="71E0C957" w14:textId="64175954">
      <w:pPr>
        <w:rPr>
          <w:rFonts w:ascii="微软雅黑" w:eastAsia="微软雅黑" w:hAnsi="微软雅黑" w:cs="微软雅黑"/>
          <w:sz w:val="22"/>
          <w:szCs w:val="22"/>
        </w:rPr>
      </w:pPr>
      <w:r>
        <w:rPr>
          <w:rFonts w:ascii="微软雅黑" w:eastAsia="微软雅黑" w:hAnsi="微软雅黑" w:cs="微软雅黑" w:hint="eastAsia"/>
          <w:sz w:val="22"/>
          <w:szCs w:val="22"/>
        </w:rPr>
        <w:t>“原来老哥你是这儿曾经的员工啊，真是没有想到。”</w:t>
      </w:r>
    </w:p>
    <w:p w:rsidR="00601917" w:rsidP="005F768A" w14:paraId="6ECAC727" w14:textId="4C8E1715">
      <w:pPr>
        <w:rPr>
          <w:rFonts w:ascii="微软雅黑" w:eastAsia="微软雅黑" w:hAnsi="微软雅黑" w:cs="微软雅黑"/>
          <w:sz w:val="22"/>
          <w:szCs w:val="22"/>
        </w:rPr>
      </w:pPr>
      <w:r>
        <w:rPr>
          <w:rFonts w:ascii="微软雅黑" w:eastAsia="微软雅黑" w:hAnsi="微软雅黑" w:cs="微软雅黑" w:hint="eastAsia"/>
          <w:sz w:val="22"/>
          <w:szCs w:val="22"/>
        </w:rPr>
        <w:t>“行了，不要多说了，开始你的实验结果验证吧，虽然我们都不相信你有独自将量子计算机造出来的能力。”</w:t>
      </w:r>
    </w:p>
    <w:p w:rsidR="00F951EC" w:rsidP="005F768A" w14:paraId="0A763B9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“额，那就先把这儿先清理一下吧，这儿实在是在有些太脏了，顺便吧这个超级计算机的电源给打开，然后给启动起来</w:t>
      </w:r>
      <w:r>
        <w:rPr>
          <w:rFonts w:ascii="微软雅黑" w:eastAsia="微软雅黑" w:hAnsi="微软雅黑" w:cs="微软雅黑" w:hint="eastAsia"/>
          <w:sz w:val="22"/>
          <w:szCs w:val="22"/>
        </w:rPr>
        <w:t>。</w:t>
      </w:r>
    </w:p>
    <w:p w:rsidR="00601917" w:rsidP="005F768A" w14:paraId="31A534B0" w14:textId="356DF26E">
      <w:pPr>
        <w:rPr>
          <w:rFonts w:ascii="微软雅黑" w:eastAsia="微软雅黑" w:hAnsi="微软雅黑" w:cs="微软雅黑"/>
          <w:sz w:val="22"/>
          <w:szCs w:val="22"/>
        </w:rPr>
      </w:pPr>
      <w:r>
        <w:rPr>
          <w:rFonts w:ascii="微软雅黑" w:eastAsia="微软雅黑" w:hAnsi="微软雅黑" w:cs="微软雅黑" w:hint="eastAsia"/>
          <w:sz w:val="22"/>
          <w:szCs w:val="22"/>
        </w:rPr>
        <w:t>剩下的事情就我一个人来就可以了</w:t>
      </w:r>
      <w:r w:rsidR="007C25C1">
        <w:rPr>
          <w:rFonts w:ascii="微软雅黑" w:eastAsia="微软雅黑" w:hAnsi="微软雅黑" w:cs="微软雅黑" w:hint="eastAsia"/>
          <w:sz w:val="22"/>
          <w:szCs w:val="22"/>
        </w:rPr>
        <w:t>，造量子计算机你们也不会，也没有基础，打下手都够呛。</w:t>
      </w:r>
      <w:r w:rsidR="00212D42">
        <w:rPr>
          <w:rFonts w:ascii="微软雅黑" w:eastAsia="微软雅黑" w:hAnsi="微软雅黑" w:cs="微软雅黑" w:hint="eastAsia"/>
          <w:sz w:val="22"/>
          <w:szCs w:val="22"/>
        </w:rPr>
        <w:t>”</w:t>
      </w:r>
    </w:p>
    <w:p w:rsidR="00212D42" w:rsidP="005F768A" w14:paraId="38F6EC23" w14:textId="5839D6C8">
      <w:pPr>
        <w:rPr>
          <w:rFonts w:ascii="微软雅黑" w:eastAsia="微软雅黑" w:hAnsi="微软雅黑" w:cs="微软雅黑"/>
          <w:sz w:val="22"/>
          <w:szCs w:val="22"/>
        </w:rPr>
      </w:pPr>
      <w:r>
        <w:rPr>
          <w:rFonts w:ascii="微软雅黑" w:eastAsia="微软雅黑" w:hAnsi="微软雅黑" w:cs="微软雅黑" w:hint="eastAsia"/>
          <w:sz w:val="22"/>
          <w:szCs w:val="22"/>
        </w:rPr>
        <w:t>一行人忍者大人的冲动开始收拾这个地方的设备，并且一一的启动起来，然后三个人为一个小组开始对超级计算机进行启动前的基本检查和准备。</w:t>
      </w:r>
    </w:p>
    <w:p w:rsidR="00601917" w:rsidP="005F768A" w14:paraId="7257F925" w14:textId="2F2BDA41">
      <w:pPr>
        <w:rPr>
          <w:rFonts w:ascii="微软雅黑" w:eastAsia="微软雅黑" w:hAnsi="微软雅黑" w:cs="微软雅黑"/>
          <w:sz w:val="22"/>
          <w:szCs w:val="22"/>
        </w:rPr>
      </w:pPr>
      <w:r>
        <w:rPr>
          <w:rFonts w:ascii="微软雅黑" w:eastAsia="微软雅黑" w:hAnsi="微软雅黑" w:cs="微软雅黑" w:hint="eastAsia"/>
          <w:sz w:val="22"/>
          <w:szCs w:val="22"/>
        </w:rPr>
        <w:t>而李俊则一个人席地而坐（主要是没有找到板凳），开始在自己的脑海之中构思该如何利用这个第三实验中心中位数不多的设备建造出一个量子计算机，最好还能够建造出</w:t>
      </w:r>
      <w:r>
        <w:rPr>
          <w:rFonts w:ascii="微软雅黑" w:eastAsia="微软雅黑" w:hAnsi="微软雅黑" w:cs="微软雅黑" w:hint="eastAsia"/>
          <w:sz w:val="22"/>
          <w:szCs w:val="22"/>
        </w:rPr>
        <w:t>一个可以正常使用的量子通讯设备。</w:t>
      </w:r>
    </w:p>
    <w:p w:rsidR="00542A7D" w:rsidP="005F768A" w14:paraId="757F9D4F" w14:textId="5E7704DC">
      <w:pPr>
        <w:rPr>
          <w:rFonts w:ascii="微软雅黑" w:eastAsia="微软雅黑" w:hAnsi="微软雅黑" w:cs="微软雅黑"/>
          <w:sz w:val="22"/>
          <w:szCs w:val="22"/>
        </w:rPr>
      </w:pPr>
      <w:r>
        <w:rPr>
          <w:rFonts w:ascii="微软雅黑" w:eastAsia="微软雅黑" w:hAnsi="微软雅黑" w:cs="微软雅黑" w:hint="eastAsia"/>
          <w:sz w:val="22"/>
          <w:szCs w:val="22"/>
        </w:rPr>
        <w:t>在几人的努力打扫之下，整个的基地的设备已经完成来到基本的打扫，而超级计算机也是完成最基本的完整性检查，在加电之后计算机仍然处于一个自检的状态之中。</w:t>
      </w:r>
    </w:p>
    <w:p w:rsidR="00CB4314" w:rsidP="005F768A" w14:paraId="22CC1955" w14:textId="66454D4F">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，就是想要一个好的实验环境而已，怎么就怎么困难嘞，要是能够有哪些大厂一样有钱就好了，这些实验设备我就可以自己做了，也不用受到这些人的束缚了。”</w:t>
      </w:r>
    </w:p>
    <w:p w:rsidR="00C30488" w:rsidP="005F768A" w14:paraId="242BE38D" w14:textId="2DFE1F28">
      <w:pPr>
        <w:rPr>
          <w:rFonts w:ascii="微软雅黑" w:eastAsia="微软雅黑" w:hAnsi="微软雅黑" w:cs="微软雅黑"/>
          <w:sz w:val="22"/>
          <w:szCs w:val="22"/>
        </w:rPr>
      </w:pPr>
      <w:r>
        <w:rPr>
          <w:rFonts w:ascii="微软雅黑" w:eastAsia="微软雅黑" w:hAnsi="微软雅黑" w:cs="微软雅黑" w:hint="eastAsia"/>
          <w:sz w:val="22"/>
          <w:szCs w:val="22"/>
        </w:rPr>
        <w:t>在李俊的抱怨声下，开始对自己面前的一堆零件开始了分类，这些零件大部分都是光学仪器的组件，还有一大堆的电阻和电容，以及制冷设备所需要的零件。</w:t>
      </w:r>
    </w:p>
    <w:p w:rsidR="00466CCB" w:rsidP="005F768A" w14:paraId="08FE0D36" w14:textId="100A85C3">
      <w:pPr>
        <w:rPr>
          <w:rFonts w:ascii="微软雅黑" w:eastAsia="微软雅黑" w:hAnsi="微软雅黑" w:cs="微软雅黑"/>
          <w:sz w:val="22"/>
          <w:szCs w:val="22"/>
        </w:rPr>
      </w:pPr>
      <w:r>
        <w:rPr>
          <w:rFonts w:ascii="微软雅黑" w:eastAsia="微软雅黑" w:hAnsi="微软雅黑" w:cs="微软雅黑" w:hint="eastAsia"/>
          <w:sz w:val="22"/>
          <w:szCs w:val="22"/>
        </w:rPr>
        <w:t>各种零件的分类</w:t>
      </w:r>
      <w:r>
        <w:rPr>
          <w:rFonts w:ascii="微软雅黑" w:eastAsia="微软雅黑" w:hAnsi="微软雅黑" w:cs="微软雅黑" w:hint="eastAsia"/>
          <w:sz w:val="22"/>
          <w:szCs w:val="22"/>
        </w:rPr>
        <w:t>并没有</w:t>
      </w:r>
      <w:r w:rsidR="00DB6FF7">
        <w:rPr>
          <w:rFonts w:ascii="微软雅黑" w:eastAsia="微软雅黑" w:hAnsi="微软雅黑" w:cs="微软雅黑" w:hint="eastAsia"/>
          <w:sz w:val="22"/>
          <w:szCs w:val="22"/>
        </w:rPr>
        <w:t>并没有</w:t>
      </w:r>
      <w:r w:rsidR="00DB6FF7">
        <w:rPr>
          <w:rFonts w:ascii="微软雅黑" w:eastAsia="微软雅黑" w:hAnsi="微软雅黑" w:cs="微软雅黑" w:hint="eastAsia"/>
          <w:sz w:val="22"/>
          <w:szCs w:val="22"/>
        </w:rPr>
        <w:t>消耗多少的时间，真正消耗时间的事情反倒是将那些电容和电容给挑选出来，其他的设备本身便没有多少的种类</w:t>
      </w:r>
      <w:r w:rsidR="00F305CF">
        <w:rPr>
          <w:rFonts w:ascii="微软雅黑" w:eastAsia="微软雅黑" w:hAnsi="微软雅黑" w:cs="微软雅黑" w:hint="eastAsia"/>
          <w:sz w:val="22"/>
          <w:szCs w:val="22"/>
        </w:rPr>
        <w:t>，所以</w:t>
      </w:r>
      <w:r w:rsidR="00DB6FF7">
        <w:rPr>
          <w:rFonts w:ascii="微软雅黑" w:eastAsia="微软雅黑" w:hAnsi="微软雅黑" w:cs="微软雅黑" w:hint="eastAsia"/>
          <w:sz w:val="22"/>
          <w:szCs w:val="22"/>
        </w:rPr>
        <w:t>分类也是一件相对轻松的事情。</w:t>
      </w:r>
    </w:p>
    <w:p w:rsidR="00466CCB" w:rsidP="005F768A" w14:paraId="328330B9" w14:textId="52849364">
      <w:pPr>
        <w:rPr>
          <w:rFonts w:ascii="微软雅黑" w:eastAsia="微软雅黑" w:hAnsi="微软雅黑" w:cs="微软雅黑"/>
          <w:sz w:val="22"/>
          <w:szCs w:val="22"/>
        </w:rPr>
      </w:pPr>
      <w:r>
        <w:rPr>
          <w:rFonts w:ascii="微软雅黑" w:eastAsia="微软雅黑" w:hAnsi="微软雅黑" w:cs="微软雅黑" w:hint="eastAsia"/>
          <w:sz w:val="22"/>
          <w:szCs w:val="22"/>
        </w:rPr>
        <w:t>分类仅仅花了不到半个小时的时间便已经完成，然后一些不怎么重要的电路的焊接便交给了那几个安保人员去完成了</w:t>
      </w:r>
      <w:r w:rsidR="00A0493E">
        <w:rPr>
          <w:rFonts w:ascii="微软雅黑" w:eastAsia="微软雅黑" w:hAnsi="微软雅黑" w:cs="微软雅黑" w:hint="eastAsia"/>
          <w:sz w:val="22"/>
          <w:szCs w:val="22"/>
        </w:rPr>
        <w:t>，而自己则开始折腾核心模块。</w:t>
      </w:r>
    </w:p>
    <w:p w:rsidR="00A02E71" w:rsidP="005F768A" w14:paraId="2171A6DF"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“唉，也不知道他们能不能够在十二小时里面完成配件的焊接，不然明天还得自己动手去焊接。</w:t>
      </w:r>
    </w:p>
    <w:p w:rsidR="00DB6FF7" w:rsidP="005F768A" w14:paraId="46948DE3" w14:textId="40E017E7">
      <w:pPr>
        <w:rPr>
          <w:rFonts w:ascii="微软雅黑" w:eastAsia="微软雅黑" w:hAnsi="微软雅黑" w:cs="微软雅黑"/>
          <w:sz w:val="22"/>
          <w:szCs w:val="22"/>
        </w:rPr>
      </w:pPr>
      <w:r>
        <w:rPr>
          <w:rFonts w:ascii="微软雅黑" w:eastAsia="微软雅黑" w:hAnsi="微软雅黑" w:cs="微软雅黑" w:hint="eastAsia"/>
          <w:sz w:val="22"/>
          <w:szCs w:val="22"/>
        </w:rPr>
        <w:t>梓</w:t>
      </w:r>
      <w:r>
        <w:rPr>
          <w:rFonts w:ascii="微软雅黑" w:eastAsia="微软雅黑" w:hAnsi="微软雅黑" w:cs="微软雅黑" w:hint="eastAsia"/>
          <w:sz w:val="22"/>
          <w:szCs w:val="22"/>
        </w:rPr>
        <w:t>源？在不在？帮我想想方案，怎样才能够以最快速度完成这个量子计算机的组装。</w:t>
      </w:r>
      <w:r w:rsidR="00A0493E">
        <w:rPr>
          <w:rFonts w:ascii="微软雅黑" w:eastAsia="微软雅黑" w:hAnsi="微软雅黑" w:cs="微软雅黑" w:hint="eastAsia"/>
          <w:sz w:val="22"/>
          <w:szCs w:val="22"/>
        </w:rPr>
        <w:t>”</w:t>
      </w:r>
    </w:p>
    <w:p w:rsidR="00F305CF" w:rsidP="005F768A" w14:paraId="1E8D1A00" w14:textId="34E2970A">
      <w:pPr>
        <w:rPr>
          <w:rFonts w:ascii="微软雅黑" w:eastAsia="微软雅黑" w:hAnsi="微软雅黑" w:cs="微软雅黑"/>
          <w:sz w:val="22"/>
          <w:szCs w:val="22"/>
        </w:rPr>
      </w:pPr>
      <w:r>
        <w:rPr>
          <w:rFonts w:ascii="微软雅黑" w:eastAsia="微软雅黑" w:hAnsi="微软雅黑" w:cs="微软雅黑" w:hint="eastAsia"/>
          <w:sz w:val="22"/>
          <w:szCs w:val="22"/>
        </w:rPr>
        <w:t>“这么简单的问题还要来问我，难道说这些天你都学到狗身上去了？这些工作哪怕全部都交给你来做一天的时间再怎么说都能够完成一台量子计算机的组装了，如果动作快一点完成量子通讯装置的组装也不是没有可能的。”</w:t>
      </w:r>
    </w:p>
    <w:p w:rsidR="00A02E71" w:rsidP="005F768A" w14:paraId="0F0DEFFD" w14:textId="3E831B51">
      <w:pPr>
        <w:rPr>
          <w:rFonts w:ascii="微软雅黑" w:eastAsia="微软雅黑" w:hAnsi="微软雅黑" w:cs="微软雅黑"/>
          <w:sz w:val="22"/>
          <w:szCs w:val="22"/>
        </w:rPr>
      </w:pPr>
      <w:r>
        <w:rPr>
          <w:rFonts w:ascii="微软雅黑" w:eastAsia="微软雅黑" w:hAnsi="微软雅黑" w:cs="微软雅黑" w:hint="eastAsia"/>
          <w:sz w:val="22"/>
          <w:szCs w:val="22"/>
        </w:rPr>
        <w:t>“喂，好歹我也是一个人，机器都没有这么高的效率吧。”</w:t>
      </w:r>
    </w:p>
    <w:p w:rsidR="00A02E71" w:rsidP="005F768A" w14:paraId="009B0E8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“努力干活吧你，想要拥有更好的实验条件你今天还就得把这个量子计算机给组装出来，最好还能够把量子通讯装置都给装起来。</w:t>
      </w:r>
    </w:p>
    <w:p w:rsidR="00A02E71" w:rsidP="005F768A" w14:paraId="05E0FACF" w14:textId="27E01E84">
      <w:pPr>
        <w:rPr>
          <w:rFonts w:ascii="微软雅黑" w:eastAsia="微软雅黑" w:hAnsi="微软雅黑" w:cs="微软雅黑"/>
          <w:sz w:val="22"/>
          <w:szCs w:val="22"/>
        </w:rPr>
      </w:pPr>
      <w:r>
        <w:rPr>
          <w:rFonts w:ascii="微软雅黑" w:eastAsia="微软雅黑" w:hAnsi="微软雅黑" w:cs="微软雅黑" w:hint="eastAsia"/>
          <w:sz w:val="22"/>
          <w:szCs w:val="22"/>
        </w:rPr>
        <w:t>还有一件事，当一个东西上了流水线之后，这件东西就不值钱了，而流水线在完成了</w:t>
      </w:r>
      <w:r>
        <w:rPr>
          <w:rFonts w:ascii="微软雅黑" w:eastAsia="微软雅黑" w:hAnsi="微软雅黑" w:cs="微软雅黑" w:hint="eastAsia"/>
          <w:sz w:val="22"/>
          <w:szCs w:val="22"/>
        </w:rPr>
        <w:t>全机械化的改造之后人类再怎么弄都不会拥有机械的效率，所以加油吧少年，争取在最短的时间里面完成量子计算机的工业化生产吧。”</w:t>
      </w:r>
    </w:p>
    <w:p w:rsidR="00FF7B29" w:rsidP="005F768A" w14:paraId="5BFF8073" w14:textId="1F88808F">
      <w:pPr>
        <w:rPr>
          <w:rFonts w:ascii="微软雅黑" w:eastAsia="微软雅黑" w:hAnsi="微软雅黑" w:cs="微软雅黑"/>
          <w:sz w:val="22"/>
          <w:szCs w:val="22"/>
        </w:rPr>
      </w:pPr>
      <w:r>
        <w:rPr>
          <w:rFonts w:ascii="微软雅黑" w:eastAsia="微软雅黑" w:hAnsi="微软雅黑" w:cs="微软雅黑" w:hint="eastAsia"/>
          <w:sz w:val="22"/>
          <w:szCs w:val="22"/>
        </w:rPr>
        <w:t>“要是有机会我一定要把你给打一顿。”</w:t>
      </w:r>
    </w:p>
    <w:p w:rsidR="00A02E71" w:rsidP="005F768A" w14:paraId="2BB813F9" w14:textId="73432283">
      <w:pPr>
        <w:rPr>
          <w:rFonts w:ascii="微软雅黑" w:eastAsia="微软雅黑" w:hAnsi="微软雅黑" w:cs="微软雅黑"/>
          <w:sz w:val="22"/>
          <w:szCs w:val="22"/>
        </w:rPr>
      </w:pPr>
      <w:r>
        <w:rPr>
          <w:rFonts w:ascii="微软雅黑" w:eastAsia="微软雅黑" w:hAnsi="微软雅黑" w:cs="微软雅黑" w:hint="eastAsia"/>
          <w:sz w:val="22"/>
          <w:szCs w:val="22"/>
        </w:rPr>
        <w:t>在又抱怨了一些之后李俊再次埋头苦干了起来，并且迅速的进入了忘我的状态。</w:t>
      </w:r>
    </w:p>
    <w:p w:rsidR="00542A7D" w:rsidP="005F768A" w14:paraId="3DD81575" w14:textId="0F247691">
      <w:pPr>
        <w:rPr>
          <w:rFonts w:ascii="微软雅黑" w:eastAsia="微软雅黑" w:hAnsi="微软雅黑" w:cs="微软雅黑"/>
          <w:sz w:val="22"/>
          <w:szCs w:val="22"/>
        </w:rPr>
      </w:pPr>
      <w:r>
        <w:rPr>
          <w:rFonts w:ascii="微软雅黑" w:eastAsia="微软雅黑" w:hAnsi="微软雅黑" w:cs="微软雅黑" w:hint="eastAsia"/>
          <w:sz w:val="22"/>
          <w:szCs w:val="22"/>
        </w:rPr>
        <w:t>时间一点点的流逝，</w:t>
      </w:r>
      <w:r w:rsidR="00BF0A4A">
        <w:rPr>
          <w:rFonts w:ascii="微软雅黑" w:eastAsia="微软雅黑" w:hAnsi="微软雅黑" w:cs="微软雅黑" w:hint="eastAsia"/>
          <w:sz w:val="22"/>
          <w:szCs w:val="22"/>
        </w:rPr>
        <w:t>一个巨大的金属塔状物体也渐渐显现出了他的样貌。</w:t>
      </w:r>
    </w:p>
    <w:p w:rsidR="00BF0A4A" w:rsidP="005F768A" w14:paraId="04E546E9" w14:textId="19B704C3">
      <w:pPr>
        <w:rPr>
          <w:rFonts w:ascii="微软雅黑" w:eastAsia="微软雅黑" w:hAnsi="微软雅黑" w:cs="微软雅黑"/>
          <w:sz w:val="22"/>
          <w:szCs w:val="22"/>
        </w:rPr>
      </w:pPr>
      <w:r>
        <w:rPr>
          <w:rFonts w:ascii="微软雅黑" w:eastAsia="微软雅黑" w:hAnsi="微软雅黑" w:cs="微软雅黑" w:hint="eastAsia"/>
          <w:sz w:val="22"/>
          <w:szCs w:val="22"/>
        </w:rPr>
        <w:t>“唉，1</w:t>
      </w:r>
      <w:r>
        <w:rPr>
          <w:rFonts w:ascii="微软雅黑" w:eastAsia="微软雅黑" w:hAnsi="微软雅黑" w:cs="微软雅黑"/>
          <w:sz w:val="22"/>
          <w:szCs w:val="22"/>
        </w:rPr>
        <w:t>0</w:t>
      </w:r>
      <w:r>
        <w:rPr>
          <w:rFonts w:ascii="微软雅黑" w:eastAsia="微软雅黑" w:hAnsi="微软雅黑" w:cs="微软雅黑" w:hint="eastAsia"/>
          <w:sz w:val="22"/>
          <w:szCs w:val="22"/>
        </w:rPr>
        <w:t>个小时过去终于把冷冻层给建好了</w:t>
      </w:r>
      <w:r w:rsidR="0075302B">
        <w:rPr>
          <w:rFonts w:ascii="微软雅黑" w:eastAsia="微软雅黑" w:hAnsi="微软雅黑" w:cs="微软雅黑" w:hint="eastAsia"/>
          <w:sz w:val="22"/>
          <w:szCs w:val="22"/>
        </w:rPr>
        <w:t>，终于可以达到人类历史从未有过的记录了，绝对零度我来了。</w:t>
      </w:r>
      <w:r>
        <w:rPr>
          <w:rFonts w:ascii="微软雅黑" w:eastAsia="微软雅黑" w:hAnsi="微软雅黑" w:cs="微软雅黑" w:hint="eastAsia"/>
          <w:sz w:val="22"/>
          <w:szCs w:val="22"/>
        </w:rPr>
        <w:t>”</w:t>
      </w:r>
    </w:p>
    <w:p w:rsidR="00BF0A4A" w:rsidP="005F768A" w14:paraId="63EE2E26" w14:textId="3C188553">
      <w:pPr>
        <w:rPr>
          <w:rFonts w:ascii="微软雅黑" w:eastAsia="微软雅黑" w:hAnsi="微软雅黑" w:cs="微软雅黑"/>
          <w:sz w:val="22"/>
          <w:szCs w:val="22"/>
        </w:rPr>
      </w:pPr>
      <w:r>
        <w:rPr>
          <w:rFonts w:ascii="微软雅黑" w:eastAsia="微软雅黑" w:hAnsi="微软雅黑" w:cs="微软雅黑" w:hint="eastAsia"/>
          <w:sz w:val="22"/>
          <w:szCs w:val="22"/>
        </w:rPr>
        <w:t>随着制冷装置的电源接通，整个机器的温度开始迅速的下降，在降温的过程之中有能量表现的都被屏蔽掉，甚至在里面的空间都不会产生任何的辐射，背景辐射也没有。</w:t>
      </w:r>
    </w:p>
    <w:p w:rsidR="0075302B" w:rsidP="005F768A" w14:paraId="003DAFDB" w14:textId="598F7212">
      <w:pPr>
        <w:rPr>
          <w:rFonts w:ascii="微软雅黑" w:eastAsia="微软雅黑" w:hAnsi="微软雅黑" w:cs="微软雅黑"/>
          <w:sz w:val="22"/>
          <w:szCs w:val="22"/>
        </w:rPr>
      </w:pPr>
      <w:r>
        <w:rPr>
          <w:rFonts w:ascii="微软雅黑" w:eastAsia="微软雅黑" w:hAnsi="微软雅黑" w:cs="微软雅黑" w:hint="eastAsia"/>
          <w:sz w:val="22"/>
          <w:szCs w:val="22"/>
        </w:rPr>
        <w:t>在经历了长达一个小时的冷却时间之后，温度已经无限的接近绝对零度了，但是始终还有一点点差距，始终无法达到绝对零度，李俊见此似乎明白了什么，然后离开了这个房间。在离开房间的一瞬间，物资里面就如同时间静止了一般，物体内部的粒子运动变得无比的缓慢，而这个现象的中心——那个冷却塔中心的物质已经处于绝对精致的状态。</w:t>
      </w:r>
    </w:p>
    <w:p w:rsidR="0075302B" w:rsidP="005F768A" w14:paraId="3767E26E" w14:textId="3D39B9DC">
      <w:pPr>
        <w:rPr>
          <w:rFonts w:ascii="微软雅黑" w:eastAsia="微软雅黑" w:hAnsi="微软雅黑" w:cs="微软雅黑"/>
          <w:sz w:val="22"/>
          <w:szCs w:val="22"/>
        </w:rPr>
      </w:pPr>
      <w:r>
        <w:rPr>
          <w:rFonts w:ascii="微软雅黑" w:eastAsia="微软雅黑" w:hAnsi="微软雅黑" w:cs="微软雅黑" w:hint="eastAsia"/>
          <w:sz w:val="22"/>
          <w:szCs w:val="22"/>
        </w:rPr>
        <w:t>“没想到啊，绝对零度就在这样的情况之下达成了，该说不愧是我吗？哈哈</w:t>
      </w:r>
      <w:r>
        <w:rPr>
          <w:rFonts w:ascii="微软雅黑" w:eastAsia="微软雅黑" w:hAnsi="微软雅黑" w:cs="微软雅黑" w:hint="eastAsia"/>
          <w:sz w:val="22"/>
          <w:szCs w:val="22"/>
        </w:rPr>
        <w:t>哈</w:t>
      </w:r>
      <w:r>
        <w:rPr>
          <w:rFonts w:ascii="微软雅黑" w:eastAsia="微软雅黑" w:hAnsi="微软雅黑" w:cs="微软雅黑" w:hint="eastAsia"/>
          <w:sz w:val="22"/>
          <w:szCs w:val="22"/>
        </w:rPr>
        <w:t>~”</w:t>
      </w:r>
    </w:p>
    <w:p w:rsidR="002F06C3" w:rsidP="005F768A" w14:paraId="075641C4" w14:textId="77777777">
      <w:pPr>
        <w:rPr>
          <w:rFonts w:ascii="微软雅黑" w:eastAsia="微软雅黑" w:hAnsi="微软雅黑" w:cs="微软雅黑"/>
          <w:sz w:val="22"/>
          <w:szCs w:val="22"/>
        </w:rPr>
      </w:pPr>
    </w:p>
    <w:p w:rsidR="00FF7B29" w:rsidP="005F768A" w14:paraId="379C7BE2"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