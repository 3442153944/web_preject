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A36CB6B"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sz w:val="22"/>
          <w:szCs w:val="22"/>
        </w:rPr>
        <w:t>第四十九章  第一个</w:t>
      </w:r>
      <w:r w:rsidRPr="00DF4D1D">
        <w:rPr>
          <w:rFonts w:ascii="微软雅黑" w:eastAsia="微软雅黑" w:hAnsi="微软雅黑" w:cs="微软雅黑"/>
          <w:sz w:val="22"/>
          <w:szCs w:val="22"/>
        </w:rPr>
        <w:t>雷系能力</w:t>
      </w:r>
      <w:r w:rsidRPr="00DF4D1D">
        <w:rPr>
          <w:rFonts w:ascii="微软雅黑" w:eastAsia="微软雅黑" w:hAnsi="微软雅黑" w:cs="微软雅黑"/>
          <w:sz w:val="22"/>
          <w:szCs w:val="22"/>
        </w:rPr>
        <w:t>者</w:t>
      </w:r>
    </w:p>
    <w:p w:rsidR="00EA55F0" w:rsidRPr="00DF4D1D" w:rsidP="005F768A" w14:paraId="1326977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孙源玲看了看之后摇了摇头，有些出乎预料了。</w:t>
      </w:r>
    </w:p>
    <w:p w:rsidR="00EA55F0" w:rsidRPr="00DF4D1D" w:rsidP="005F768A" w14:paraId="4A8CC68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真没想到灵气复苏的第一个超越世俗的是一个超能力者，借用大自然的力量虽然强大但终归不是自己的力量啊。如果离地星太远了力量的削弱就太过于明显了，哎。就应该将一些修炼法流传出去的。话说现在要不要普及呢？问一下鞥吧。”</w:t>
      </w:r>
    </w:p>
    <w:p w:rsidR="00EA55F0" w:rsidRPr="00DF4D1D" w:rsidP="005F768A" w14:paraId="15A837C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将鞥的对话窗口打开之后发现鞥给孙源玲发的消息就是对于这次异变的简短说明。</w:t>
      </w:r>
    </w:p>
    <w:p w:rsidR="00EA55F0" w:rsidRPr="00DF4D1D" w:rsidP="005F768A" w14:paraId="716FA86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“鞥，我已经猜到了。这个能力者你们有没有控制起来？”</w:t>
      </w:r>
    </w:p>
    <w:p w:rsidR="00EA55F0" w:rsidRPr="00DF4D1D" w:rsidP="005F768A" w14:paraId="639B4CB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在消息发出之后，对方的回话速度相当的迅速，估计是有人专门进行录入。</w:t>
      </w:r>
    </w:p>
    <w:p w:rsidR="00EA55F0" w:rsidRPr="00DF4D1D" w:rsidP="005F768A" w14:paraId="57DB847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“我们已经对其就行了控制，但是他似乎还没有苏醒的迹象。”</w:t>
      </w:r>
    </w:p>
    <w:p w:rsidR="00EA55F0" w:rsidRPr="00DF4D1D" w:rsidP="005F768A" w14:paraId="1B759D9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emmm</w:t>
      </w:r>
      <w:r w:rsidRPr="00DF4D1D">
        <w:rPr>
          <w:rFonts w:ascii="微软雅黑" w:eastAsia="微软雅黑" w:hAnsi="微软雅黑" w:cs="微软雅黑" w:hint="eastAsia"/>
          <w:sz w:val="22"/>
          <w:szCs w:val="22"/>
        </w:rPr>
        <w:t>，做好防电措施，然后给他泼水，嗯~还有注意防爆”</w:t>
      </w:r>
    </w:p>
    <w:p w:rsidR="00EA55F0" w:rsidRPr="00DF4D1D" w:rsidP="005F768A" w14:paraId="0A2BE4A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方在收到这个消息后身边的手下直接在饮水机上接了一杯水泼在了那个人的脸上。那个人感受到水泼在自己的脸上之后意识似乎从无底的深渊中苏醒了过来，在醒过来之后他发现自己处于一个十分陌生的环境之中，但是在感受到自己体内那似乎很强大的力量，心里面冒出了一些勇气。但是看到了整个环境的布置之后勇气似乎消失了，取而代之的是迷茫，自己好好的在家呆着为什么会跑到这个地方</w:t>
      </w:r>
      <w:r w:rsidRPr="00DF4D1D">
        <w:rPr>
          <w:rFonts w:ascii="微软雅黑" w:eastAsia="微软雅黑" w:hAnsi="微软雅黑" w:cs="微软雅黑" w:hint="eastAsia"/>
          <w:sz w:val="22"/>
          <w:szCs w:val="22"/>
        </w:rPr>
        <w:t>来还晕了</w:t>
      </w:r>
      <w:r w:rsidRPr="00DF4D1D">
        <w:rPr>
          <w:rFonts w:ascii="微软雅黑" w:eastAsia="微软雅黑" w:hAnsi="微软雅黑" w:cs="微软雅黑" w:hint="eastAsia"/>
          <w:sz w:val="22"/>
          <w:szCs w:val="22"/>
        </w:rPr>
        <w:t>过去，自己体内的能量是怎么回事，难不成自己在或得这份力量的时候</w:t>
      </w:r>
      <w:r w:rsidRPr="00DF4D1D">
        <w:rPr>
          <w:rFonts w:ascii="微软雅黑" w:eastAsia="微软雅黑" w:hAnsi="微软雅黑" w:cs="微软雅黑" w:hint="eastAsia"/>
          <w:sz w:val="22"/>
          <w:szCs w:val="22"/>
        </w:rPr>
        <w:t>别有关</w:t>
      </w:r>
      <w:r w:rsidRPr="00DF4D1D">
        <w:rPr>
          <w:rFonts w:ascii="微软雅黑" w:eastAsia="微软雅黑" w:hAnsi="微软雅黑" w:cs="微软雅黑" w:hint="eastAsia"/>
          <w:sz w:val="22"/>
          <w:szCs w:val="22"/>
        </w:rPr>
        <w:t>机构发现了？</w:t>
      </w:r>
    </w:p>
    <w:p w:rsidR="00EA55F0" w:rsidRPr="00DF4D1D" w:rsidP="005F768A" w14:paraId="50EFADF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虽然那个男人一直在胡思乱想，但是被叫醒之后也没有做出什么出格的事情比如——以武犯禁。</w:t>
      </w:r>
    </w:p>
    <w:p w:rsidR="00EA55F0" w:rsidRPr="00DF4D1D" w:rsidP="005F768A" w14:paraId="15F29C2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“那个人清醒过来了，接下来该怎么操作？”</w:t>
      </w:r>
    </w:p>
    <w:p w:rsidR="00EA55F0" w:rsidRPr="00DF4D1D" w:rsidP="005F768A" w14:paraId="175D447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“你就对他稍微温和一些，好好的和他说话，让他尝试使用一下自己体内的能量，就跟着自己的感觉走就可以了，随便弄一个东西给他试试就可以了。”</w:t>
      </w:r>
    </w:p>
    <w:p w:rsidR="00EA55F0" w:rsidRPr="00DF4D1D" w:rsidP="005F768A" w14:paraId="7018107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老人直接叫身边的人将手机放在隔离间内，对那个人说道。</w:t>
      </w:r>
    </w:p>
    <w:p w:rsidR="00EA55F0" w:rsidRPr="00DF4D1D" w:rsidP="005F768A" w14:paraId="663DC9B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“那个，很抱歉在没有告知你的情况下把你弄到这个地方来，这也是为了发生意外所以请多多包涵。”</w:t>
      </w:r>
    </w:p>
    <w:p w:rsidR="00EA55F0" w:rsidRPr="00DF4D1D" w:rsidP="005F768A" w14:paraId="6B70CC7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“难道是因为我犯了什么事？”</w:t>
      </w:r>
    </w:p>
    <w:p w:rsidR="00EA55F0" w:rsidRPr="00DF4D1D" w:rsidP="005F768A" w14:paraId="6161FB8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年轻人看向了向他说话的老人或者说长着白发的人，黑发已经覆盖在他的发根处了。</w:t>
      </w:r>
    </w:p>
    <w:p w:rsidR="00EA55F0" w:rsidRPr="00DF4D1D" w:rsidP="005F768A" w14:paraId="06FA55E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“并不是你犯了什么事，而是你身体出现了一些意外。现在感受以下你身体内的能力，顺从自己的身体引导，将其对着这个手机释放出来。”</w:t>
      </w:r>
    </w:p>
    <w:p w:rsidR="00EA55F0" w:rsidRPr="00DF4D1D" w:rsidP="005F768A" w14:paraId="4CBEA18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那个人有些蒙逼，但是自己的体内的确有着一股不知道那儿来的力量，在听从身体的引导后那股能量从身体中游动，他的周身出现了丝丝的电光。</w:t>
      </w:r>
    </w:p>
    <w:p w:rsidR="00EA55F0" w:rsidRPr="00DF4D1D" w:rsidP="005F768A" w14:paraId="4846FE9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电光开始从身体上消失，转而移动到他的手上，在隔离房内，温度正在升高，并且空气中的游离电子变得多了起来。而那个男人的力量似乎积累到了极限，轰的一下，一团亮光照亮了整个房间。而放在那儿的手机也消失不见了，只有地下还有有些融化后的残骸。</w:t>
      </w:r>
    </w:p>
    <w:p w:rsidR="00EA55F0" w:rsidRPr="00DF4D1D" w:rsidP="005F768A" w14:paraId="66A11B0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鞥看到这儿似乎明白了什么，在向孙源玲求证之后发现自己的猜测果然是对的，这个人是超能力者，是第一个出现在这个是世界上的</w:t>
      </w:r>
      <w:r w:rsidRPr="00DF4D1D">
        <w:rPr>
          <w:rFonts w:ascii="微软雅黑" w:eastAsia="微软雅黑" w:hAnsi="微软雅黑" w:cs="微软雅黑" w:hint="eastAsia"/>
          <w:sz w:val="22"/>
          <w:szCs w:val="22"/>
        </w:rPr>
        <w:t>雷系能力</w:t>
      </w:r>
      <w:r w:rsidRPr="00DF4D1D">
        <w:rPr>
          <w:rFonts w:ascii="微软雅黑" w:eastAsia="微软雅黑" w:hAnsi="微软雅黑" w:cs="微软雅黑" w:hint="eastAsia"/>
          <w:sz w:val="22"/>
          <w:szCs w:val="22"/>
        </w:rPr>
        <w:t>超能力者，而不是修行者。</w:t>
      </w:r>
    </w:p>
    <w:p w:rsidR="00EA55F0" w:rsidRPr="00DF4D1D" w:rsidP="005F768A" w14:paraId="4D96BC4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“先生，您怎么了？”一旁正在观察这个男人的助手发现了不对。</w:t>
      </w:r>
    </w:p>
    <w:p w:rsidR="00EA55F0" w:rsidRPr="00DF4D1D" w:rsidP="005F768A" w14:paraId="2AC1B66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“我想睡觉。”说罢便倒了下去。</w:t>
      </w:r>
    </w:p>
    <w:p w:rsidR="00EA55F0" w:rsidRPr="00DF4D1D" w:rsidP="005F768A" w14:paraId="647E5EC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鞥见此感觉有些诧异，这又是怎么回事？在吩咐助手将其带下去之后，鞥向孙源玲问道</w:t>
      </w:r>
    </w:p>
    <w:p w:rsidR="00EA55F0" w:rsidRPr="00DF4D1D" w:rsidP="005F768A" w14:paraId="5F06292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“为什么这个人在释放了自己的力量之后会出现极度疲劳的情况？”</w:t>
      </w:r>
    </w:p>
    <w:p w:rsidR="00EA55F0" w:rsidRPr="00DF4D1D" w:rsidP="005F768A" w14:paraId="0A6637A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“这个嘛，主要是体内的能量在前期的时候储量比较低能够一次性释放的能量的量也小，恢复所需的时间也比较长一天到一个周不等。身体在适应这种能量之后最做出相应的变化以存储更多的量。”</w:t>
      </w:r>
    </w:p>
    <w:p w:rsidR="00EA55F0" w:rsidRPr="00DF4D1D" w:rsidP="005F768A" w14:paraId="0E71E42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鞥看了看正在对那个男人实施检测的医护人员，说道</w:t>
      </w:r>
    </w:p>
    <w:p w:rsidR="00EA55F0" w:rsidRPr="00DF4D1D" w:rsidP="005F768A" w14:paraId="42496D0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“带他下去，休息吧。不要虐待他，实验要征求他的意见，安慰一下他的家人。待遇好一些。”</w:t>
      </w:r>
    </w:p>
    <w:p w:rsidR="00EA55F0" w:rsidRPr="00DF4D1D" w:rsidP="005F768A" w14:paraId="15E8716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11521C7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在鞥准备离开的时候孙源玲的消息又来了。</w:t>
      </w:r>
    </w:p>
    <w:p w:rsidR="00EA55F0" w:rsidRPr="00DF4D1D" w:rsidP="005F768A" w14:paraId="161A914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“机会不多，我在和您老商量一点事情。”</w:t>
      </w:r>
    </w:p>
    <w:p w:rsidR="00EA55F0" w:rsidRPr="00DF4D1D" w:rsidP="005F768A" w14:paraId="1443B29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“你说吧，我会慎重考虑的。”</w:t>
      </w:r>
    </w:p>
    <w:p w:rsidR="00EA55F0" w:rsidRPr="00DF4D1D" w:rsidP="005F768A" w14:paraId="042769B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像这个人自主发生了吸纳能量发生了超能觉醒的，是相当于借用了这个地星的能量，这意味着他存储在体内的能量不会太多，而且对于其他高能量的兼容性很差意味着在出了太阳系之后会出现力量大幅度削弱的情况。”</w:t>
      </w:r>
    </w:p>
    <w:p w:rsidR="00EA55F0" w:rsidRPr="00DF4D1D" w:rsidP="005F768A" w14:paraId="770EFB3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“那你有什么好的建议呢？”</w:t>
      </w:r>
    </w:p>
    <w:p w:rsidR="00EA55F0" w:rsidRPr="00DF4D1D" w:rsidP="005F768A" w14:paraId="14C8BBE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“我的建议就是多发展科技，基础科技！然后就是让他们走修行的路而不是超能开发的路，否则的话走不远的。”</w:t>
      </w:r>
    </w:p>
    <w:p w:rsidR="00EA55F0" w:rsidRPr="00DF4D1D" w:rsidP="005F768A" w14:paraId="73DE8DF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“但是其中的难度……”</w:t>
      </w:r>
    </w:p>
    <w:p w:rsidR="00EA55F0" w:rsidRPr="00DF4D1D" w:rsidP="005F768A" w14:paraId="3BF9749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“是的，难度差距很大。修行侧的强大但是难以进步，而超能侧的</w:t>
      </w:r>
      <w:r w:rsidRPr="00DF4D1D">
        <w:rPr>
          <w:rFonts w:ascii="微软雅黑" w:eastAsia="微软雅黑" w:hAnsi="微软雅黑" w:cs="微软雅黑" w:hint="eastAsia"/>
          <w:sz w:val="22"/>
          <w:szCs w:val="22"/>
        </w:rPr>
        <w:t>简单进步快但是</w:t>
      </w:r>
      <w:r w:rsidRPr="00DF4D1D">
        <w:rPr>
          <w:rFonts w:ascii="微软雅黑" w:eastAsia="微软雅黑" w:hAnsi="微软雅黑" w:cs="微软雅黑" w:hint="eastAsia"/>
          <w:sz w:val="22"/>
          <w:szCs w:val="22"/>
        </w:rPr>
        <w:t>天花板很低。而且修行</w:t>
      </w:r>
      <w:r w:rsidRPr="00DF4D1D">
        <w:rPr>
          <w:rFonts w:ascii="微软雅黑" w:eastAsia="微软雅黑" w:hAnsi="微软雅黑" w:cs="微软雅黑" w:hint="eastAsia"/>
          <w:sz w:val="22"/>
          <w:szCs w:val="22"/>
        </w:rPr>
        <w:t>测需要</w:t>
      </w:r>
      <w:r w:rsidRPr="00DF4D1D">
        <w:rPr>
          <w:rFonts w:ascii="微软雅黑" w:eastAsia="微软雅黑" w:hAnsi="微软雅黑" w:cs="微软雅黑" w:hint="eastAsia"/>
          <w:sz w:val="22"/>
          <w:szCs w:val="22"/>
        </w:rPr>
        <w:t>相应的方法，可以将其理解为功法。这就意味着需要</w:t>
      </w:r>
      <w:r w:rsidRPr="00DF4D1D">
        <w:rPr>
          <w:rFonts w:ascii="微软雅黑" w:eastAsia="微软雅黑" w:hAnsi="微软雅黑" w:cs="微软雅黑" w:hint="eastAsia"/>
          <w:sz w:val="22"/>
          <w:szCs w:val="22"/>
        </w:rPr>
        <w:t>宣传方面需要民众的接受。</w:t>
      </w:r>
    </w:p>
    <w:p w:rsidR="00EA55F0" w:rsidRPr="00DF4D1D" w:rsidP="005F768A" w14:paraId="6BFB2E8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当然我更加推荐单兵骨骼配合各种超强的体制，这样可以最大限度的发挥处威力。”</w:t>
      </w:r>
    </w:p>
    <w:p w:rsidR="00EA55F0" w:rsidRPr="00DF4D1D" w:rsidP="005F768A" w14:paraId="1E35EC0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在看到这个消息后沉默了，他正在思考其中的权衡利弊。但是他似乎没有办法做出决定，因为一个可以快速的增加实力，但是到了后面就有些无力了。但是选择修行的话可以将在后面十分的强大，但是前期实力的增长很慢，而且需要修行的功法。</w:t>
      </w:r>
    </w:p>
    <w:p w:rsidR="00EA55F0" w:rsidRPr="00DF4D1D" w:rsidP="005F768A" w14:paraId="15ACBED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就在鞥有些拿捏不定的时候，孙源玲又发了一个消息过来。</w:t>
      </w:r>
    </w:p>
    <w:p w:rsidR="00EA55F0" w:rsidRPr="00DF4D1D" w:rsidP="005F768A" w14:paraId="1F22AA2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“我有件事忘了说了，超能侧虽然成长很快，但是身体的强度相较于普通人并没有多少提升；而修行测则会对身体进行全方位的强化，包括大脑以及寿命而超能侧的在这方面的强化力度就会小了很多。”</w:t>
      </w:r>
    </w:p>
    <w:p w:rsidR="00EA55F0" w:rsidRPr="00DF4D1D" w:rsidP="005F768A" w14:paraId="0FE5944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鞥在看到这个消息之后还在有些捉摸不定。</w:t>
      </w:r>
    </w:p>
    <w:p w:rsidR="00EA55F0" w:rsidRPr="00DF4D1D" w:rsidP="005F768A" w14:paraId="7576049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在一旁的负责录入的助手似乎想到了什么便对鞥说到</w:t>
      </w:r>
    </w:p>
    <w:p w:rsidR="00EA55F0" w:rsidRPr="00DF4D1D" w:rsidP="005F768A" w14:paraId="4B99FEE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不可以招募志愿者呢？让他们进行试验，然后分成两波进行培训。让超能力者扩充起前期的力量，同时修行者则在前期由超能力者进行保护。等到修行者成长起来之后就可以由修行者撑起一片天了。而且有没有人可以两种同时拥有呢？”</w:t>
      </w:r>
    </w:p>
    <w:p w:rsidR="00EA55F0" w:rsidRPr="00DF4D1D" w:rsidP="005F768A" w14:paraId="6DD5924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“嗯？有道理，那么可不可以两种同时修行呢？帮我问问。”</w:t>
      </w:r>
    </w:p>
    <w:p w:rsidR="00EA55F0" w:rsidRPr="00DF4D1D" w:rsidP="005F768A" w14:paraId="35589E6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孙源玲在吃晚饭的时候又再次收到了鞥给他发的消息。</w:t>
      </w:r>
    </w:p>
    <w:p w:rsidR="00EA55F0" w:rsidRPr="00DF4D1D" w:rsidP="005F768A" w14:paraId="23C0D64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“超能侧的可不可以转修修行侧的？有没有可能两种同时修行？”</w:t>
      </w:r>
    </w:p>
    <w:p w:rsidR="00EA55F0" w:rsidRPr="00DF4D1D" w:rsidP="005F768A" w14:paraId="37E8BF2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看到这个消息的孙源玲有些说不出话，但是人家的确一点都不懂也没办法啊，得耐心解释啊。</w:t>
      </w:r>
    </w:p>
    <w:p w:rsidR="00EA55F0" w:rsidRPr="00DF4D1D" w:rsidP="005F768A" w14:paraId="76FAFE5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“超能侧的的确可以回到修行侧，但是转化的时候会损失大量的能量，而超能侧可以做到的事情修行侧到了后面依然可以做到。不存在同时修行的，只是他能够模拟出超能侧的能量使用方式，那么他就可以在</w:t>
      </w:r>
      <w:r w:rsidRPr="00DF4D1D">
        <w:rPr>
          <w:rFonts w:ascii="微软雅黑" w:eastAsia="微软雅黑" w:hAnsi="微软雅黑" w:cs="微软雅黑" w:hint="eastAsia"/>
          <w:sz w:val="22"/>
          <w:szCs w:val="22"/>
        </w:rPr>
        <w:t>修行侧本还</w:t>
      </w:r>
      <w:r w:rsidRPr="00DF4D1D">
        <w:rPr>
          <w:rFonts w:ascii="微软雅黑" w:eastAsia="微软雅黑" w:hAnsi="微软雅黑" w:cs="微软雅黑" w:hint="eastAsia"/>
          <w:sz w:val="22"/>
          <w:szCs w:val="22"/>
        </w:rPr>
        <w:t>不能做到的时候提前做到，这</w:t>
      </w:r>
      <w:r w:rsidRPr="00DF4D1D">
        <w:rPr>
          <w:rFonts w:ascii="微软雅黑" w:eastAsia="微软雅黑" w:hAnsi="微软雅黑" w:cs="微软雅黑" w:hint="eastAsia"/>
          <w:sz w:val="22"/>
          <w:szCs w:val="22"/>
        </w:rPr>
        <w:t>种人就算是对于这种能量的融合性最好的，也就是天才。</w:t>
      </w:r>
    </w:p>
    <w:p w:rsidR="00EA55F0" w:rsidRPr="00DF4D1D" w:rsidP="005F768A" w14:paraId="15FBECA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换句话说就是，超能</w:t>
      </w:r>
      <w:r w:rsidRPr="00DF4D1D">
        <w:rPr>
          <w:rFonts w:ascii="微软雅黑" w:eastAsia="微软雅黑" w:hAnsi="微软雅黑" w:cs="微软雅黑" w:hint="eastAsia"/>
          <w:sz w:val="22"/>
          <w:szCs w:val="22"/>
        </w:rPr>
        <w:t>侧就是</w:t>
      </w:r>
      <w:r w:rsidRPr="00DF4D1D">
        <w:rPr>
          <w:rFonts w:ascii="微软雅黑" w:eastAsia="微软雅黑" w:hAnsi="微软雅黑" w:cs="微软雅黑" w:hint="eastAsia"/>
          <w:sz w:val="22"/>
          <w:szCs w:val="22"/>
        </w:rPr>
        <w:t>走错方向的修行侧，使得修行速度</w:t>
      </w:r>
      <w:r w:rsidRPr="00DF4D1D">
        <w:rPr>
          <w:rFonts w:ascii="微软雅黑" w:eastAsia="微软雅黑" w:hAnsi="微软雅黑" w:cs="微软雅黑" w:hint="eastAsia"/>
          <w:sz w:val="22"/>
          <w:szCs w:val="22"/>
        </w:rPr>
        <w:t>很快但是</w:t>
      </w:r>
      <w:r w:rsidRPr="00DF4D1D">
        <w:rPr>
          <w:rFonts w:ascii="微软雅黑" w:eastAsia="微软雅黑" w:hAnsi="微软雅黑" w:cs="微软雅黑" w:hint="eastAsia"/>
          <w:sz w:val="22"/>
          <w:szCs w:val="22"/>
        </w:rPr>
        <w:t>完全没有强化的肉身，使得其能够达到的高度就很有限。</w:t>
      </w:r>
    </w:p>
    <w:p w:rsidR="00EA55F0" w:rsidRPr="00DF4D1D" w:rsidP="005F768A" w14:paraId="7CB394F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我在这个后面附了两个链接，第一个是超能侧的修行方法，第二个是修行侧的修炼方法以及一部分功法。”</w:t>
      </w:r>
    </w:p>
    <w:p w:rsidR="00EA55F0" w:rsidRPr="00DF4D1D" w:rsidP="005F768A" w14:paraId="1066CC0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而鞥看到这也是知道该怎么选了。超能修行方法可以知道如何修行超能力，而修行侧的修炼方法就可以将人们引上正确的道路。</w:t>
      </w:r>
    </w:p>
    <w:p w:rsidR="00EA55F0" w:rsidRPr="00DF4D1D" w:rsidP="005F768A" w14:paraId="52AF068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只是鞥可能自己都没有想到自己对于孙源玲那么的相信，不知道是因为力量的震慑还是因为孙源玲的丰富知识吸引了他，想要从孙源玲手中获取更多的利益。</w:t>
      </w:r>
    </w:p>
    <w:p w:rsidR="00EA55F0" w:rsidRPr="00DF4D1D" w:rsidP="005F768A" w14:paraId="1F9A7A4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在决定了大致的方向之后就开始向全军征集了一万人。</w:t>
      </w:r>
    </w:p>
    <w:p w:rsidR="00EA55F0" w:rsidRPr="00DF4D1D" w:rsidP="005F768A" w14:paraId="0450EA3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这一万人在几天时间内全部都转移到了孙源玲家1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公里以内的一个秘密军事基地之中。</w:t>
      </w:r>
    </w:p>
    <w:p w:rsidR="00EA55F0" w:rsidRPr="00DF4D1D" w:rsidP="005F768A" w14:paraId="2F359785" w14:textId="77777777">
      <w:pPr>
        <w:ind w:firstLine="440" w:firstLineChars="200"/>
        <w:rPr>
          <w:rFonts w:ascii="微软雅黑" w:eastAsia="微软雅黑" w:hAnsi="微软雅黑" w:cs="微软雅黑"/>
          <w:sz w:val="22"/>
          <w:szCs w:val="22"/>
        </w:rPr>
      </w:pPr>
    </w:p>
    <w:p w:rsidR="00EA55F0" w:rsidRPr="00DF4D1D" w:rsidP="005F768A" w14:paraId="36029FDC"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