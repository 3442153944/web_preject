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34048D" w:rsidP="005F768A" w14:paraId="00E4FE35" w14:textId="086BF251">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第一百八十九章</w:t>
      </w:r>
      <w:r w:rsidR="005F1696">
        <w:rPr>
          <w:rFonts w:ascii="微软雅黑" w:eastAsia="微软雅黑" w:hAnsi="微软雅黑" w:cs="微软雅黑" w:hint="eastAsia"/>
          <w:sz w:val="22"/>
          <w:szCs w:val="22"/>
        </w:rPr>
        <w:t xml:space="preserve"> 向着绝对零度前进</w:t>
      </w:r>
    </w:p>
    <w:p w:rsidR="0034048D" w:rsidP="005F768A" w14:paraId="486E6CCE" w14:textId="269B6C8D">
      <w:pPr>
        <w:rPr>
          <w:rFonts w:ascii="微软雅黑" w:eastAsia="微软雅黑" w:hAnsi="微软雅黑" w:cs="微软雅黑"/>
          <w:sz w:val="22"/>
          <w:szCs w:val="22"/>
        </w:rPr>
      </w:pPr>
      <w:r>
        <w:rPr>
          <w:rFonts w:ascii="微软雅黑" w:eastAsia="微软雅黑" w:hAnsi="微软雅黑" w:cs="微软雅黑" w:hint="eastAsia"/>
          <w:sz w:val="22"/>
          <w:szCs w:val="22"/>
        </w:rPr>
        <w:t>李俊在灵气再度被消耗光之后</w:t>
      </w:r>
      <w:r w:rsidR="00DA76B7">
        <w:rPr>
          <w:rFonts w:ascii="微软雅黑" w:eastAsia="微软雅黑" w:hAnsi="微软雅黑" w:cs="微软雅黑" w:hint="eastAsia"/>
          <w:sz w:val="22"/>
          <w:szCs w:val="22"/>
        </w:rPr>
        <w:t>，就在身体本能的驱使之下，上床睡觉。</w:t>
      </w:r>
      <w:r w:rsidR="00FD1499">
        <w:rPr>
          <w:rFonts w:ascii="微软雅黑" w:eastAsia="微软雅黑" w:hAnsi="微软雅黑" w:cs="微软雅黑" w:hint="eastAsia"/>
          <w:sz w:val="22"/>
          <w:szCs w:val="22"/>
        </w:rPr>
        <w:t>经过了这么长时间之后整个地星的灵气浓度已经达到了一个相当的程度了，在灵气制造机器这两年来不间断的</w:t>
      </w:r>
      <w:r w:rsidR="00F371F2">
        <w:rPr>
          <w:rFonts w:ascii="微软雅黑" w:eastAsia="微软雅黑" w:hAnsi="微软雅黑" w:cs="微软雅黑" w:hint="eastAsia"/>
          <w:sz w:val="22"/>
          <w:szCs w:val="22"/>
        </w:rPr>
        <w:t>将能量和物质转化为灵气这种可以被生物所吸收利用的高效能源之下，整个地星上的生物都出现了一些良性的变化。</w:t>
      </w:r>
    </w:p>
    <w:p w:rsidR="00F371F2" w:rsidP="005F768A" w14:paraId="33A03531" w14:textId="7C67552F">
      <w:pPr>
        <w:rPr>
          <w:rFonts w:ascii="微软雅黑" w:eastAsia="微软雅黑" w:hAnsi="微软雅黑" w:cs="微软雅黑"/>
          <w:sz w:val="22"/>
          <w:szCs w:val="22"/>
        </w:rPr>
      </w:pPr>
      <w:r>
        <w:rPr>
          <w:rFonts w:ascii="微软雅黑" w:eastAsia="微软雅黑" w:hAnsi="微软雅黑" w:cs="微软雅黑" w:hint="eastAsia"/>
          <w:sz w:val="22"/>
          <w:szCs w:val="22"/>
        </w:rPr>
        <w:t>这个变化的过程因为有着爱丽和孙源玲的调控，除了已经完成了进化的人类之外，普通人是很难感受到这些变化。</w:t>
      </w:r>
    </w:p>
    <w:p w:rsidR="003378FD" w:rsidP="005F768A" w14:paraId="00537B80" w14:textId="784AEB9D">
      <w:pPr>
        <w:rPr>
          <w:rFonts w:ascii="微软雅黑" w:eastAsia="微软雅黑" w:hAnsi="微软雅黑" w:cs="微软雅黑"/>
          <w:sz w:val="22"/>
          <w:szCs w:val="22"/>
        </w:rPr>
      </w:pPr>
      <w:r>
        <w:rPr>
          <w:rFonts w:ascii="微软雅黑" w:eastAsia="微软雅黑" w:hAnsi="微软雅黑" w:cs="微软雅黑" w:hint="eastAsia"/>
          <w:sz w:val="22"/>
          <w:szCs w:val="22"/>
        </w:rPr>
        <w:t>不过很那感受</w:t>
      </w:r>
      <w:r>
        <w:rPr>
          <w:rFonts w:ascii="微软雅黑" w:eastAsia="微软雅黑" w:hAnsi="微软雅黑" w:cs="微软雅黑" w:hint="eastAsia"/>
          <w:sz w:val="22"/>
          <w:szCs w:val="22"/>
        </w:rPr>
        <w:t>到这些变化并不是说不会被这些变化所影响，在灵气浓度日益增长的情况下，普通人的身体也会慢慢的出现一些改变，其中一些身体素质较好且对灵气拥有相当亲和力的人可能会很快就成为一个筑基的修士，当然成为一个超能力者也不是没有这个可能。</w:t>
      </w:r>
    </w:p>
    <w:p w:rsidR="000A302B" w:rsidP="005F768A" w14:paraId="4F630273" w14:textId="100B5E59">
      <w:pPr>
        <w:rPr>
          <w:rFonts w:ascii="微软雅黑" w:eastAsia="微软雅黑" w:hAnsi="微软雅黑" w:cs="微软雅黑"/>
          <w:sz w:val="22"/>
          <w:szCs w:val="22"/>
        </w:rPr>
      </w:pPr>
      <w:r>
        <w:rPr>
          <w:rFonts w:ascii="微软雅黑" w:eastAsia="微软雅黑" w:hAnsi="微软雅黑" w:cs="微软雅黑" w:hint="eastAsia"/>
          <w:sz w:val="22"/>
          <w:szCs w:val="22"/>
        </w:rPr>
        <w:t>比如某某人在某天醒来之后突然将自己的房子给烧了都已经是见怪不怪的事情了，偶尔在自己家里发发洪水等各种奇葩事情都在慢慢的成为人们在生活之中的常态。</w:t>
      </w:r>
    </w:p>
    <w:p w:rsidR="00C27114" w:rsidP="005F768A" w14:paraId="1F2F3A60" w14:textId="184ACD74">
      <w:pPr>
        <w:rPr>
          <w:rFonts w:ascii="微软雅黑" w:eastAsia="微软雅黑" w:hAnsi="微软雅黑" w:cs="微软雅黑"/>
          <w:sz w:val="22"/>
          <w:szCs w:val="22"/>
        </w:rPr>
      </w:pPr>
      <w:r>
        <w:rPr>
          <w:rFonts w:ascii="微软雅黑" w:eastAsia="微软雅黑" w:hAnsi="微软雅黑" w:cs="微软雅黑" w:hint="eastAsia"/>
          <w:sz w:val="22"/>
          <w:szCs w:val="22"/>
        </w:rPr>
        <w:t>而且这些情况大多数是脱离城市的</w:t>
      </w:r>
      <w:r w:rsidR="00FA76D6">
        <w:rPr>
          <w:rFonts w:ascii="微软雅黑" w:eastAsia="微软雅黑" w:hAnsi="微软雅黑" w:cs="微软雅黑" w:hint="eastAsia"/>
          <w:sz w:val="22"/>
          <w:szCs w:val="22"/>
        </w:rPr>
        <w:t>，相比于人员密集的城市，人口没有那么密集的农村反倒是人均享有灵气量最多的地方。</w:t>
      </w:r>
    </w:p>
    <w:p w:rsidR="00C27114" w:rsidP="005F768A" w14:paraId="3758E04C" w14:textId="0185458A">
      <w:pPr>
        <w:rPr>
          <w:rFonts w:ascii="微软雅黑" w:eastAsia="微软雅黑" w:hAnsi="微软雅黑" w:cs="微软雅黑"/>
          <w:sz w:val="22"/>
          <w:szCs w:val="22"/>
        </w:rPr>
      </w:pPr>
      <w:r>
        <w:rPr>
          <w:rFonts w:ascii="微软雅黑" w:eastAsia="微软雅黑" w:hAnsi="微软雅黑" w:cs="微软雅黑" w:hint="eastAsia"/>
          <w:sz w:val="22"/>
          <w:szCs w:val="22"/>
        </w:rPr>
        <w:t>这些成功获得了超能力的人大多会被</w:t>
      </w:r>
      <w:r w:rsidR="00B64DC5">
        <w:rPr>
          <w:rFonts w:ascii="微软雅黑" w:eastAsia="微软雅黑" w:hAnsi="微软雅黑" w:cs="微软雅黑" w:hint="eastAsia"/>
          <w:sz w:val="22"/>
          <w:szCs w:val="22"/>
        </w:rPr>
        <w:t>”</w:t>
      </w:r>
      <w:r w:rsidR="00B64DC5">
        <w:rPr>
          <w:rFonts w:ascii="微软雅黑" w:eastAsia="微软雅黑" w:hAnsi="微软雅黑" w:cs="微软雅黑" w:hint="eastAsia"/>
          <w:sz w:val="22"/>
          <w:szCs w:val="22"/>
        </w:rPr>
        <w:t>郭佳</w:t>
      </w:r>
      <w:r w:rsidR="00B64DC5">
        <w:rPr>
          <w:rFonts w:ascii="微软雅黑" w:eastAsia="微软雅黑" w:hAnsi="微软雅黑" w:cs="微软雅黑" w:hint="eastAsia"/>
          <w:sz w:val="22"/>
          <w:szCs w:val="22"/>
        </w:rPr>
        <w:t>”</w:t>
      </w:r>
      <w:r>
        <w:rPr>
          <w:rFonts w:ascii="微软雅黑" w:eastAsia="微软雅黑" w:hAnsi="微软雅黑" w:cs="微软雅黑" w:hint="eastAsia"/>
          <w:sz w:val="22"/>
          <w:szCs w:val="22"/>
        </w:rPr>
        <w:t>给收编，特别是成为了修行者的更是一个都没有落下，永远不要小看</w:t>
      </w:r>
      <w:r w:rsidR="00B64DC5">
        <w:rPr>
          <w:rFonts w:ascii="微软雅黑" w:eastAsia="微软雅黑" w:hAnsi="微软雅黑" w:cs="微软雅黑" w:hint="eastAsia"/>
          <w:sz w:val="22"/>
          <w:szCs w:val="22"/>
        </w:rPr>
        <w:t>”</w:t>
      </w:r>
      <w:r w:rsidR="00B64DC5">
        <w:rPr>
          <w:rFonts w:ascii="微软雅黑" w:eastAsia="微软雅黑" w:hAnsi="微软雅黑" w:cs="微软雅黑" w:hint="eastAsia"/>
          <w:sz w:val="22"/>
          <w:szCs w:val="22"/>
        </w:rPr>
        <w:t>郭佳</w:t>
      </w:r>
      <w:r w:rsidR="00B64DC5">
        <w:rPr>
          <w:rFonts w:ascii="微软雅黑" w:eastAsia="微软雅黑" w:hAnsi="微软雅黑" w:cs="微软雅黑" w:hint="eastAsia"/>
          <w:sz w:val="22"/>
          <w:szCs w:val="22"/>
        </w:rPr>
        <w:t>”</w:t>
      </w:r>
      <w:r>
        <w:rPr>
          <w:rFonts w:ascii="微软雅黑" w:eastAsia="微软雅黑" w:hAnsi="微软雅黑" w:cs="微软雅黑" w:hint="eastAsia"/>
          <w:sz w:val="22"/>
          <w:szCs w:val="22"/>
        </w:rPr>
        <w:t>在掌握了大量的资源之后能够将事情做到怎样的地步。</w:t>
      </w:r>
    </w:p>
    <w:p w:rsidR="00631BB5" w:rsidP="005F768A" w14:paraId="531D9B7F" w14:textId="2830D9E9">
      <w:pPr>
        <w:rPr>
          <w:rFonts w:ascii="微软雅黑" w:eastAsia="微软雅黑" w:hAnsi="微软雅黑" w:cs="微软雅黑"/>
          <w:sz w:val="22"/>
          <w:szCs w:val="22"/>
        </w:rPr>
      </w:pPr>
      <w:r>
        <w:rPr>
          <w:rFonts w:ascii="微软雅黑" w:eastAsia="微软雅黑" w:hAnsi="微软雅黑" w:cs="微软雅黑" w:hint="eastAsia"/>
          <w:sz w:val="22"/>
          <w:szCs w:val="22"/>
        </w:rPr>
        <w:t>“郭佳”在出手管理这件事情开始的那段时间还行，但是到了后面拥有了超能力的人越来越多，成为了修士的人也是相当的多，这整个就导致了军营之中的人太</w:t>
      </w:r>
      <w:r>
        <w:rPr>
          <w:rFonts w:ascii="微软雅黑" w:eastAsia="微软雅黑" w:hAnsi="微软雅黑" w:cs="微软雅黑" w:hint="eastAsia"/>
          <w:sz w:val="22"/>
          <w:szCs w:val="22"/>
        </w:rPr>
        <w:t>过于多</w:t>
      </w:r>
      <w:r>
        <w:rPr>
          <w:rFonts w:ascii="微软雅黑" w:eastAsia="微软雅黑" w:hAnsi="微软雅黑" w:cs="微软雅黑" w:hint="eastAsia"/>
          <w:sz w:val="22"/>
          <w:szCs w:val="22"/>
        </w:rPr>
        <w:t>了，由于实在是没有什么办法了，而且现在的社会已经对超能者和修士已经有了相当的接受能力</w:t>
      </w:r>
      <w:r w:rsidR="00697A89">
        <w:rPr>
          <w:rFonts w:ascii="微软雅黑" w:eastAsia="微软雅黑" w:hAnsi="微软雅黑" w:cs="微软雅黑" w:hint="eastAsia"/>
          <w:sz w:val="22"/>
          <w:szCs w:val="22"/>
        </w:rPr>
        <w:t>，甚至都有人将这些能力应用到了生活工作之中。</w:t>
      </w:r>
    </w:p>
    <w:p w:rsidR="00697A89" w:rsidP="005F768A" w14:paraId="752498E2" w14:textId="37C0D330">
      <w:pPr>
        <w:rPr>
          <w:rFonts w:ascii="微软雅黑" w:eastAsia="微软雅黑" w:hAnsi="微软雅黑" w:cs="微软雅黑"/>
          <w:sz w:val="22"/>
          <w:szCs w:val="22"/>
        </w:rPr>
      </w:pPr>
      <w:r>
        <w:rPr>
          <w:rFonts w:ascii="微软雅黑" w:eastAsia="微软雅黑" w:hAnsi="微软雅黑" w:cs="微软雅黑" w:hint="eastAsia"/>
          <w:sz w:val="22"/>
          <w:szCs w:val="22"/>
        </w:rPr>
        <w:t>至于那些想要仗着自己的能力去欺负普通人的将会在接下来的两个小时的时间里面体验到什么叫做特殊能力执法部队的慈祥关爱，保证能够让其做一个乖乖的，遵纪守法的好公民。</w:t>
      </w:r>
    </w:p>
    <w:p w:rsidR="00322B0C" w:rsidP="005F768A" w14:paraId="109ED125" w14:textId="614F1368">
      <w:pPr>
        <w:rPr>
          <w:rFonts w:ascii="微软雅黑" w:eastAsia="微软雅黑" w:hAnsi="微软雅黑" w:cs="微软雅黑"/>
          <w:sz w:val="22"/>
          <w:szCs w:val="22"/>
        </w:rPr>
      </w:pPr>
      <w:r>
        <w:rPr>
          <w:rFonts w:ascii="微软雅黑" w:eastAsia="微软雅黑" w:hAnsi="微软雅黑" w:cs="微软雅黑" w:hint="eastAsia"/>
          <w:sz w:val="22"/>
          <w:szCs w:val="22"/>
        </w:rPr>
        <w:t>不过为了管理这些坐落于民间的超人们，“郭佳”还是成立了一个修行委员会由上级派遣一些金丹期的修士负责管理自己的那一片辖区，</w:t>
      </w:r>
      <w:r w:rsidR="00103058">
        <w:rPr>
          <w:rFonts w:ascii="微软雅黑" w:eastAsia="微软雅黑" w:hAnsi="微软雅黑" w:cs="微软雅黑" w:hint="eastAsia"/>
          <w:sz w:val="22"/>
          <w:szCs w:val="22"/>
        </w:rPr>
        <w:t>平时的工作就是等级好所有的超能力者和民间修士的个人信息，如果民间的修士遇到了什么问题需要第一时间给予解决，如果遇到了解决不了的问题需要第一时间上本以获得技术援助或者是兵力援助</w:t>
      </w:r>
      <w:r w:rsidR="007073D3">
        <w:rPr>
          <w:rFonts w:ascii="微软雅黑" w:eastAsia="微软雅黑" w:hAnsi="微软雅黑" w:cs="微软雅黑" w:hint="eastAsia"/>
          <w:sz w:val="22"/>
          <w:szCs w:val="22"/>
        </w:rPr>
        <w:t>，必要的时候可以由军方组织代为接管</w:t>
      </w:r>
    </w:p>
    <w:p w:rsidR="00F371F2" w:rsidP="005F768A" w14:paraId="49A576FD" w14:textId="628BE470">
      <w:pPr>
        <w:rPr>
          <w:rFonts w:ascii="微软雅黑" w:eastAsia="微软雅黑" w:hAnsi="微软雅黑" w:cs="微软雅黑"/>
          <w:sz w:val="22"/>
          <w:szCs w:val="22"/>
        </w:rPr>
      </w:pPr>
      <w:r>
        <w:rPr>
          <w:rFonts w:ascii="微软雅黑" w:eastAsia="微软雅黑" w:hAnsi="微软雅黑" w:cs="微软雅黑" w:hint="eastAsia"/>
          <w:sz w:val="22"/>
          <w:szCs w:val="22"/>
        </w:rPr>
        <w:t>而注册之后的超能力者或者修行者每个月都可以获得1</w:t>
      </w:r>
      <w:r>
        <w:rPr>
          <w:rFonts w:ascii="微软雅黑" w:eastAsia="微软雅黑" w:hAnsi="微软雅黑" w:cs="微软雅黑"/>
          <w:sz w:val="22"/>
          <w:szCs w:val="22"/>
        </w:rPr>
        <w:t>000</w:t>
      </w:r>
      <w:r>
        <w:rPr>
          <w:rFonts w:ascii="微软雅黑" w:eastAsia="微软雅黑" w:hAnsi="微软雅黑" w:cs="微软雅黑" w:hint="eastAsia"/>
          <w:sz w:val="22"/>
          <w:szCs w:val="22"/>
        </w:rPr>
        <w:t>到</w:t>
      </w:r>
      <w:r>
        <w:rPr>
          <w:rFonts w:ascii="微软雅黑" w:eastAsia="微软雅黑" w:hAnsi="微软雅黑" w:cs="微软雅黑"/>
          <w:sz w:val="22"/>
          <w:szCs w:val="22"/>
        </w:rPr>
        <w:t>10000000</w:t>
      </w:r>
      <w:r>
        <w:rPr>
          <w:rFonts w:ascii="微软雅黑" w:eastAsia="微软雅黑" w:hAnsi="微软雅黑" w:cs="微软雅黑" w:hint="eastAsia"/>
          <w:sz w:val="22"/>
          <w:szCs w:val="22"/>
        </w:rPr>
        <w:t>RMB的福利，当然在“郭佳”需要的时候需要相应号召，</w:t>
      </w:r>
      <w:r w:rsidR="005B40DE">
        <w:rPr>
          <w:rFonts w:ascii="微软雅黑" w:eastAsia="微软雅黑" w:hAnsi="微软雅黑" w:cs="微软雅黑" w:hint="eastAsia"/>
          <w:sz w:val="22"/>
          <w:szCs w:val="22"/>
        </w:rPr>
        <w:t>去解决一些军方没有时间去解决的问题，当然这个处理方法还处于一个试行阶段，等级在册的修行人员和超能力者总共有7</w:t>
      </w:r>
      <w:r w:rsidR="005B40DE">
        <w:rPr>
          <w:rFonts w:ascii="微软雅黑" w:eastAsia="微软雅黑" w:hAnsi="微软雅黑" w:cs="微软雅黑"/>
          <w:sz w:val="22"/>
          <w:szCs w:val="22"/>
        </w:rPr>
        <w:t>13325</w:t>
      </w:r>
      <w:r w:rsidR="005B40DE">
        <w:rPr>
          <w:rFonts w:ascii="微软雅黑" w:eastAsia="微软雅黑" w:hAnsi="微软雅黑" w:cs="微软雅黑" w:hint="eastAsia"/>
          <w:sz w:val="22"/>
          <w:szCs w:val="22"/>
        </w:rPr>
        <w:t>人，被军方召集的并未被登记。</w:t>
      </w:r>
    </w:p>
    <w:p w:rsidR="00BE7F73" w:rsidP="005F768A" w14:paraId="04E5BC22" w14:textId="7B1D4F97">
      <w:pPr>
        <w:rPr>
          <w:rFonts w:ascii="微软雅黑" w:eastAsia="微软雅黑" w:hAnsi="微软雅黑" w:cs="微软雅黑"/>
          <w:sz w:val="22"/>
          <w:szCs w:val="22"/>
        </w:rPr>
      </w:pPr>
      <w:r>
        <w:rPr>
          <w:rFonts w:ascii="微软雅黑" w:eastAsia="微软雅黑" w:hAnsi="微软雅黑" w:cs="微软雅黑" w:hint="eastAsia"/>
          <w:sz w:val="22"/>
          <w:szCs w:val="22"/>
        </w:rPr>
        <w:t>人们已经度过了重铸三观的时间，人类的成长轨迹已经从原来的两条变成了三条，命定的轨迹被</w:t>
      </w:r>
      <w:r w:rsidR="008D6DB8">
        <w:rPr>
          <w:rFonts w:ascii="微软雅黑" w:eastAsia="微软雅黑" w:hAnsi="微软雅黑" w:cs="微软雅黑" w:hint="eastAsia"/>
          <w:sz w:val="22"/>
          <w:szCs w:val="22"/>
        </w:rPr>
        <w:t>改写，并且开始按照新的轨迹重新上路。</w:t>
      </w:r>
    </w:p>
    <w:p w:rsidR="005B40DE" w:rsidP="005F768A" w14:paraId="03111F2E" w14:textId="03551CD0">
      <w:pPr>
        <w:rPr>
          <w:rFonts w:ascii="微软雅黑" w:eastAsia="微软雅黑" w:hAnsi="微软雅黑" w:cs="微软雅黑"/>
          <w:sz w:val="22"/>
          <w:szCs w:val="22"/>
        </w:rPr>
      </w:pPr>
      <w:r>
        <w:rPr>
          <w:rFonts w:ascii="微软雅黑" w:eastAsia="微软雅黑" w:hAnsi="微软雅黑" w:cs="微软雅黑" w:hint="eastAsia"/>
          <w:sz w:val="22"/>
          <w:szCs w:val="22"/>
        </w:rPr>
        <w:t>翌日，清晨的一缕微风吹拂在李俊的脸上，然后就是</w:t>
      </w:r>
      <w:r>
        <w:rPr>
          <w:rFonts w:ascii="微软雅黑" w:eastAsia="微软雅黑" w:hAnsi="微软雅黑" w:cs="微软雅黑" w:hint="eastAsia"/>
          <w:sz w:val="22"/>
          <w:szCs w:val="22"/>
        </w:rPr>
        <w:t>一滩水</w:t>
      </w:r>
      <w:r>
        <w:rPr>
          <w:rFonts w:ascii="微软雅黑" w:eastAsia="微软雅黑" w:hAnsi="微软雅黑" w:cs="微软雅黑" w:hint="eastAsia"/>
          <w:sz w:val="22"/>
          <w:szCs w:val="22"/>
        </w:rPr>
        <w:t>落在了李俊的脸上，在这有一点点冷的清晨</w:t>
      </w:r>
      <w:r w:rsidR="00FA115C">
        <w:rPr>
          <w:rFonts w:ascii="微软雅黑" w:eastAsia="微软雅黑" w:hAnsi="微软雅黑" w:cs="微软雅黑" w:hint="eastAsia"/>
          <w:sz w:val="22"/>
          <w:szCs w:val="22"/>
        </w:rPr>
        <w:t>，冰冷的水使得还在睡梦中的李俊瞬间清醒了过来，然后天花板就被撞破了。</w:t>
      </w:r>
    </w:p>
    <w:p w:rsidR="00BE7F73" w:rsidP="005F768A" w14:paraId="4D4B0DAE" w14:textId="1CBC2548">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淦</w:t>
      </w:r>
      <w:r>
        <w:rPr>
          <w:rFonts w:ascii="微软雅黑" w:eastAsia="微软雅黑" w:hAnsi="微软雅黑" w:cs="微软雅黑" w:hint="eastAsia"/>
          <w:sz w:val="22"/>
          <w:szCs w:val="22"/>
        </w:rPr>
        <w:t>，</w:t>
      </w:r>
      <w:r w:rsidR="007C4663">
        <w:rPr>
          <w:rFonts w:ascii="微软雅黑" w:eastAsia="微软雅黑" w:hAnsi="微软雅黑" w:cs="微软雅黑" w:hint="eastAsia"/>
          <w:sz w:val="22"/>
          <w:szCs w:val="22"/>
        </w:rPr>
        <w:t>什么东西！</w:t>
      </w:r>
      <w:r w:rsidR="00014EA5">
        <w:rPr>
          <w:rFonts w:ascii="微软雅黑" w:eastAsia="微软雅黑" w:hAnsi="微软雅黑" w:cs="微软雅黑" w:hint="eastAsia"/>
          <w:sz w:val="22"/>
          <w:szCs w:val="22"/>
        </w:rPr>
        <w:t xml:space="preserve"> </w:t>
      </w:r>
      <w:r>
        <w:rPr>
          <w:rFonts w:ascii="微软雅黑" w:eastAsia="微软雅黑" w:hAnsi="微软雅黑" w:cs="微软雅黑" w:hint="eastAsia"/>
          <w:sz w:val="22"/>
          <w:szCs w:val="22"/>
        </w:rPr>
        <w:t>”</w:t>
      </w:r>
    </w:p>
    <w:p w:rsidR="008F611D" w:rsidP="005F768A" w14:paraId="78EF0B1A" w14:textId="507E4C57">
      <w:pPr>
        <w:rPr>
          <w:rFonts w:ascii="微软雅黑" w:eastAsia="微软雅黑" w:hAnsi="微软雅黑" w:cs="微软雅黑"/>
          <w:sz w:val="22"/>
          <w:szCs w:val="22"/>
        </w:rPr>
      </w:pPr>
      <w:r>
        <w:rPr>
          <w:rFonts w:ascii="微软雅黑" w:eastAsia="微软雅黑" w:hAnsi="微软雅黑" w:cs="微软雅黑" w:hint="eastAsia"/>
          <w:sz w:val="22"/>
          <w:szCs w:val="22"/>
        </w:rPr>
        <w:t>李俊从天花板上下来之后环顾了一下四周，然后什么都没有发现，一点点可以用于盛水的容器都没有。</w:t>
      </w:r>
    </w:p>
    <w:p w:rsidR="008F611D" w:rsidP="005F768A" w14:paraId="185A77C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“我就在床上躺着，是哪个却心眼的家伙泼我冷水？不知道大清早饶人美梦是很缺德的事情吗？</w:t>
      </w:r>
    </w:p>
    <w:p w:rsidR="00082BF3" w:rsidP="005F768A" w14:paraId="2C0EDE19" w14:textId="5B28E8B2">
      <w:pPr>
        <w:rPr>
          <w:rFonts w:ascii="微软雅黑" w:eastAsia="微软雅黑" w:hAnsi="微软雅黑" w:cs="微软雅黑"/>
          <w:sz w:val="22"/>
          <w:szCs w:val="22"/>
        </w:rPr>
      </w:pPr>
      <w:r>
        <w:rPr>
          <w:rFonts w:ascii="微软雅黑" w:eastAsia="微软雅黑" w:hAnsi="微软雅黑" w:cs="微软雅黑" w:hint="eastAsia"/>
          <w:sz w:val="22"/>
          <w:szCs w:val="22"/>
        </w:rPr>
        <w:t>不对，往脸上泼水就是缺德的事情，是哪个小崽子，给我出来，我保证</w:t>
      </w:r>
      <w:r>
        <w:rPr>
          <w:rFonts w:ascii="微软雅黑" w:eastAsia="微软雅黑" w:hAnsi="微软雅黑" w:cs="微软雅黑" w:hint="eastAsia"/>
          <w:sz w:val="22"/>
          <w:szCs w:val="22"/>
        </w:rPr>
        <w:t>不</w:t>
      </w:r>
      <w:r>
        <w:rPr>
          <w:rFonts w:ascii="微软雅黑" w:eastAsia="微软雅黑" w:hAnsi="微软雅黑" w:cs="微软雅黑" w:hint="eastAsia"/>
          <w:sz w:val="22"/>
          <w:szCs w:val="22"/>
        </w:rPr>
        <w:t>打死你。”</w:t>
      </w:r>
    </w:p>
    <w:p w:rsidR="00036D8C" w:rsidP="005F768A" w14:paraId="4B73DD7D" w14:textId="0FB5DA26">
      <w:pPr>
        <w:rPr>
          <w:rFonts w:ascii="微软雅黑" w:eastAsia="微软雅黑" w:hAnsi="微软雅黑" w:cs="微软雅黑"/>
          <w:sz w:val="22"/>
          <w:szCs w:val="22"/>
        </w:rPr>
      </w:pPr>
      <w:r>
        <w:rPr>
          <w:rFonts w:ascii="微软雅黑" w:eastAsia="微软雅黑" w:hAnsi="微软雅黑" w:cs="微软雅黑" w:hint="eastAsia"/>
          <w:sz w:val="22"/>
          <w:szCs w:val="22"/>
        </w:rPr>
        <w:t>“别乱叫了，是本小姐我把你叫起来的，怎么？是有什么意见？”</w:t>
      </w:r>
    </w:p>
    <w:p w:rsidR="008F611D" w:rsidP="005F768A" w14:paraId="6F24199A" w14:textId="3B611109">
      <w:pPr>
        <w:rPr>
          <w:rFonts w:ascii="微软雅黑" w:eastAsia="微软雅黑" w:hAnsi="微软雅黑" w:cs="微软雅黑"/>
          <w:sz w:val="22"/>
          <w:szCs w:val="22"/>
        </w:rPr>
      </w:pPr>
      <w:r>
        <w:rPr>
          <w:rFonts w:ascii="微软雅黑" w:eastAsia="微软雅黑" w:hAnsi="微软雅黑" w:cs="微软雅黑" w:hint="eastAsia"/>
          <w:sz w:val="22"/>
          <w:szCs w:val="22"/>
        </w:rPr>
        <w:t>“当然有意见，大清早的这还不到上班时间，叫我起来干嘛？你不睡觉我还想睡觉呢,昨天的消耗这么大，就不能够好好的休息一下吗？”</w:t>
      </w:r>
    </w:p>
    <w:p w:rsidR="00036D8C" w:rsidRPr="00036D8C" w:rsidP="005F768A" w14:paraId="15D74D3B" w14:textId="2C99491B">
      <w:pPr>
        <w:rPr>
          <w:rFonts w:ascii="微软雅黑" w:eastAsia="微软雅黑" w:hAnsi="微软雅黑" w:cs="微软雅黑"/>
          <w:sz w:val="22"/>
          <w:szCs w:val="22"/>
        </w:rPr>
      </w:pPr>
      <w:r>
        <w:rPr>
          <w:rFonts w:ascii="微软雅黑" w:eastAsia="微软雅黑" w:hAnsi="微软雅黑" w:cs="微软雅黑" w:hint="eastAsia"/>
          <w:sz w:val="22"/>
          <w:szCs w:val="22"/>
        </w:rPr>
        <w:t>“哦~这么说你的意见很大咯？”然后一团更加大的水在天空之中凝结了起来</w:t>
      </w:r>
      <w:r w:rsidR="00925F34">
        <w:rPr>
          <w:rFonts w:ascii="微软雅黑" w:eastAsia="微软雅黑" w:hAnsi="微软雅黑" w:cs="微软雅黑" w:hint="eastAsia"/>
          <w:sz w:val="22"/>
          <w:szCs w:val="22"/>
        </w:rPr>
        <w:t>，并且表面有着一层薄薄的壳子在外面包裹着。</w:t>
      </w:r>
    </w:p>
    <w:p w:rsidR="00036D8C" w:rsidP="005F768A" w14:paraId="6CE84F83" w14:textId="1BEF2BE7">
      <w:pPr>
        <w:rPr>
          <w:rFonts w:ascii="微软雅黑" w:eastAsia="微软雅黑" w:hAnsi="微软雅黑" w:cs="微软雅黑"/>
          <w:sz w:val="22"/>
          <w:szCs w:val="22"/>
        </w:rPr>
      </w:pPr>
      <w:r>
        <w:rPr>
          <w:rFonts w:ascii="微软雅黑" w:eastAsia="微软雅黑" w:hAnsi="微软雅黑" w:cs="微软雅黑" w:hint="eastAsia"/>
          <w:sz w:val="22"/>
          <w:szCs w:val="22"/>
        </w:rPr>
        <w:t>然后哗的一声，那一团水落在了李俊的头上，李俊瞬间便成为了一个落汤鸡，并且还有一些小小的冰晶挂在李俊的头上。</w:t>
      </w:r>
    </w:p>
    <w:p w:rsidR="00082BF3" w:rsidP="005F768A" w14:paraId="1917C3E5" w14:textId="49B34DA8">
      <w:pPr>
        <w:rPr>
          <w:rFonts w:ascii="微软雅黑" w:eastAsia="微软雅黑" w:hAnsi="微软雅黑" w:cs="微软雅黑"/>
          <w:sz w:val="22"/>
          <w:szCs w:val="22"/>
        </w:rPr>
      </w:pPr>
      <w:r>
        <w:rPr>
          <w:rFonts w:ascii="微软雅黑" w:eastAsia="微软雅黑" w:hAnsi="微软雅黑" w:cs="微软雅黑" w:hint="eastAsia"/>
          <w:sz w:val="22"/>
          <w:szCs w:val="22"/>
        </w:rPr>
        <w:t>“啊，冷死我了，这种天气用过冷水，是有病吧，就算我是一个金丹的修士这样也是有可能感冒的。”</w:t>
      </w:r>
    </w:p>
    <w:p w:rsidR="00925F34" w:rsidP="005F768A" w14:paraId="357F8716" w14:textId="51480574">
      <w:pPr>
        <w:rPr>
          <w:rFonts w:ascii="微软雅黑" w:eastAsia="微软雅黑" w:hAnsi="微软雅黑" w:cs="微软雅黑"/>
          <w:sz w:val="22"/>
          <w:szCs w:val="22"/>
        </w:rPr>
      </w:pPr>
      <w:r>
        <w:rPr>
          <w:rFonts w:ascii="微软雅黑" w:eastAsia="微软雅黑" w:hAnsi="微软雅黑" w:cs="微软雅黑" w:hint="eastAsia"/>
          <w:sz w:val="22"/>
          <w:szCs w:val="22"/>
        </w:rPr>
        <w:t>“感冒？那是不可能的，又不是叫你到接近绝对零度的环境之下呆着，这种程度的低温仅仅只能够给你们这种修行者带来身体上的难受而已，感冒不可能，生病也是几乎不可能，自然界之中已经没有什么东西能够威胁到你的存在了。”</w:t>
      </w:r>
    </w:p>
    <w:p w:rsidR="008D6DB8" w:rsidP="005F768A" w14:paraId="7D9BC805" w14:textId="644484CC">
      <w:pPr>
        <w:rPr>
          <w:rFonts w:ascii="微软雅黑" w:eastAsia="微软雅黑" w:hAnsi="微软雅黑" w:cs="微软雅黑"/>
          <w:sz w:val="22"/>
          <w:szCs w:val="22"/>
        </w:rPr>
      </w:pPr>
      <w:r>
        <w:rPr>
          <w:rFonts w:ascii="微软雅黑" w:eastAsia="微软雅黑" w:hAnsi="微软雅黑" w:cs="微软雅黑" w:hint="eastAsia"/>
          <w:sz w:val="22"/>
          <w:szCs w:val="22"/>
        </w:rPr>
        <w:t>“行行</w:t>
      </w:r>
      <w:r>
        <w:rPr>
          <w:rFonts w:ascii="微软雅黑" w:eastAsia="微软雅黑" w:hAnsi="微软雅黑" w:cs="微软雅黑" w:hint="eastAsia"/>
          <w:sz w:val="22"/>
          <w:szCs w:val="22"/>
        </w:rPr>
        <w:t>行</w:t>
      </w:r>
      <w:r>
        <w:rPr>
          <w:rFonts w:ascii="微软雅黑" w:eastAsia="微软雅黑" w:hAnsi="微软雅黑" w:cs="微软雅黑" w:hint="eastAsia"/>
          <w:sz w:val="22"/>
          <w:szCs w:val="22"/>
        </w:rPr>
        <w:t>，那我起床吧，今天难道有什么安排？”</w:t>
      </w:r>
    </w:p>
    <w:p w:rsidR="000B5C0C" w:rsidP="005F768A" w14:paraId="1A3A0D44"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“既然理论都告诉你了，现在是不是该进入实践阶段了？既然要进入实践阶段是不是应该努力的朝着这个方向前进了？</w:t>
      </w:r>
    </w:p>
    <w:p w:rsidR="000B5C0C" w:rsidP="005F768A" w14:paraId="33A76844" w14:textId="29A8466B">
      <w:pPr>
        <w:rPr>
          <w:rFonts w:ascii="微软雅黑" w:eastAsia="微软雅黑" w:hAnsi="微软雅黑" w:cs="微软雅黑"/>
          <w:sz w:val="22"/>
          <w:szCs w:val="22"/>
        </w:rPr>
      </w:pPr>
      <w:r>
        <w:rPr>
          <w:rFonts w:ascii="微软雅黑" w:eastAsia="微软雅黑" w:hAnsi="微软雅黑" w:cs="微软雅黑" w:hint="eastAsia"/>
          <w:sz w:val="22"/>
          <w:szCs w:val="22"/>
        </w:rPr>
        <w:t>不说直接时间量子通讯，量子存储和量子计算嘛，至少要实现这些技术实现的先决条件绝对零度吧，绝对零度对你来讲应该并不是一件不可能完成的事情，甚至就用你现</w:t>
      </w:r>
      <w:r>
        <w:rPr>
          <w:rFonts w:ascii="微软雅黑" w:eastAsia="微软雅黑" w:hAnsi="微软雅黑" w:cs="微软雅黑" w:hint="eastAsia"/>
          <w:sz w:val="22"/>
          <w:szCs w:val="22"/>
        </w:rPr>
        <w:t>在实验室里面的设备都可以完成。”</w:t>
      </w:r>
    </w:p>
    <w:p w:rsidR="00EE34D9" w:rsidP="005F768A" w14:paraId="7372ABB5"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“的确，实验之中又用于制造超低温的装置，只是这个装置距离绝对零度还差零点二度而已，如果更改了制冷方式并且</w:t>
      </w:r>
      <w:r>
        <w:rPr>
          <w:rFonts w:ascii="微软雅黑" w:eastAsia="微软雅黑" w:hAnsi="微软雅黑" w:cs="微软雅黑" w:hint="eastAsia"/>
          <w:sz w:val="22"/>
          <w:szCs w:val="22"/>
        </w:rPr>
        <w:t>施加了隔离措施之后应该就可以实现了。</w:t>
      </w:r>
    </w:p>
    <w:p w:rsidR="00EE34D9" w:rsidP="005F768A" w14:paraId="1DBEF9CE"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不过话又说换回来，你不是比较难以影响现实世界吗？哦不对，是影响我现在的这个时间线吗？</w:t>
      </w:r>
    </w:p>
    <w:p w:rsidR="000B5C0C" w:rsidRPr="000B5C0C" w:rsidP="005F768A" w14:paraId="37A24E63" w14:textId="7259F4B6">
      <w:pPr>
        <w:rPr>
          <w:rFonts w:ascii="微软雅黑" w:eastAsia="微软雅黑" w:hAnsi="微软雅黑" w:cs="微软雅黑"/>
          <w:sz w:val="22"/>
          <w:szCs w:val="22"/>
        </w:rPr>
      </w:pPr>
      <w:r>
        <w:rPr>
          <w:rFonts w:ascii="微软雅黑" w:eastAsia="微软雅黑" w:hAnsi="微软雅黑" w:cs="微软雅黑" w:hint="eastAsia"/>
          <w:sz w:val="22"/>
          <w:szCs w:val="22"/>
        </w:rPr>
        <w:t>为什么可以弄出这种水淋在我的头上？难不成你的事情没有那么的简单？</w:t>
      </w:r>
      <w:r>
        <w:rPr>
          <w:rFonts w:ascii="微软雅黑" w:eastAsia="微软雅黑" w:hAnsi="微软雅黑" w:cs="微软雅黑" w:hint="eastAsia"/>
          <w:sz w:val="22"/>
          <w:szCs w:val="22"/>
        </w:rPr>
        <w:t>”</w:t>
      </w:r>
    </w:p>
    <w:p w:rsidR="00925F34" w:rsidP="005F768A" w14:paraId="14EE5D5D" w14:textId="2F4744FF">
      <w:pPr>
        <w:rPr>
          <w:rFonts w:ascii="微软雅黑" w:eastAsia="微软雅黑" w:hAnsi="微软雅黑" w:cs="微软雅黑"/>
          <w:sz w:val="22"/>
          <w:szCs w:val="22"/>
        </w:rPr>
      </w:pPr>
      <w:r>
        <w:rPr>
          <w:rFonts w:ascii="微软雅黑" w:eastAsia="微软雅黑" w:hAnsi="微软雅黑" w:cs="微软雅黑" w:hint="eastAsia"/>
          <w:sz w:val="22"/>
          <w:szCs w:val="22"/>
        </w:rPr>
        <w:t>“我就没有说过我的事情简单了，况且仅仅是这种程度的影响是很简单的，又没有进行很大幅度的能量传输</w:t>
      </w:r>
      <w:r w:rsidR="00CF256B">
        <w:rPr>
          <w:rFonts w:ascii="微软雅黑" w:eastAsia="微软雅黑" w:hAnsi="微软雅黑" w:cs="微软雅黑" w:hint="eastAsia"/>
          <w:sz w:val="22"/>
          <w:szCs w:val="22"/>
        </w:rPr>
        <w:t>，而且是针对你个人的，世界意识甚至不会对这种事情感任何的兴趣。</w:t>
      </w:r>
      <w:r>
        <w:rPr>
          <w:rFonts w:ascii="微软雅黑" w:eastAsia="微软雅黑" w:hAnsi="微软雅黑" w:cs="微软雅黑" w:hint="eastAsia"/>
          <w:sz w:val="22"/>
          <w:szCs w:val="22"/>
        </w:rPr>
        <w:t>”</w:t>
      </w:r>
    </w:p>
    <w:p w:rsidR="00CF256B" w:rsidP="005F768A" w14:paraId="729899C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“行行</w:t>
      </w:r>
      <w:r>
        <w:rPr>
          <w:rFonts w:ascii="微软雅黑" w:eastAsia="微软雅黑" w:hAnsi="微软雅黑" w:cs="微软雅黑" w:hint="eastAsia"/>
          <w:sz w:val="22"/>
          <w:szCs w:val="22"/>
        </w:rPr>
        <w:t>行</w:t>
      </w:r>
      <w:r>
        <w:rPr>
          <w:rFonts w:ascii="微软雅黑" w:eastAsia="微软雅黑" w:hAnsi="微软雅黑" w:cs="微软雅黑" w:hint="eastAsia"/>
          <w:sz w:val="22"/>
          <w:szCs w:val="22"/>
        </w:rPr>
        <w:t>，等我那天能够直接接触到你了，我一定第一时间把你打一段，否则难解我心头之恨。</w:t>
      </w:r>
    </w:p>
    <w:p w:rsidR="00EE34D9" w:rsidP="005F768A" w14:paraId="2D6DC55F" w14:textId="6D03F90F">
      <w:pPr>
        <w:rPr>
          <w:rFonts w:ascii="微软雅黑" w:eastAsia="微软雅黑" w:hAnsi="微软雅黑" w:cs="微软雅黑"/>
          <w:sz w:val="22"/>
          <w:szCs w:val="22"/>
        </w:rPr>
      </w:pPr>
      <w:r>
        <w:rPr>
          <w:rFonts w:ascii="微软雅黑" w:eastAsia="微软雅黑" w:hAnsi="微软雅黑" w:cs="微软雅黑" w:hint="eastAsia"/>
          <w:sz w:val="22"/>
          <w:szCs w:val="22"/>
        </w:rPr>
        <w:t>那我接下来要去单位工作了，可以开始你的知道表演了。”</w:t>
      </w:r>
    </w:p>
    <w:p w:rsidR="00CF256B" w:rsidP="005F768A" w14:paraId="2A991AC4" w14:textId="37467DC0">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，好的，我一定等到那一天，现在快走吧，让我好好的指导一下我可爱的学生。”</w:t>
      </w:r>
    </w:p>
    <w:p w:rsidR="00CF256B" w:rsidRPr="00EE34D9" w:rsidP="005F768A" w14:paraId="1E343751" w14:textId="53AA36D3">
      <w:pPr>
        <w:rPr>
          <w:rFonts w:ascii="微软雅黑" w:eastAsia="微软雅黑" w:hAnsi="微软雅黑" w:cs="微软雅黑"/>
          <w:sz w:val="22"/>
          <w:szCs w:val="22"/>
        </w:rPr>
      </w:pPr>
    </w:p>
    <w:p w:rsidR="000B5C0C" w:rsidP="005F768A" w14:paraId="1BEA3388" w14:textId="5C2EB7BD">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