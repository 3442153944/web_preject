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09C5C950"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第六十一章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筑基之劫</w:t>
      </w:r>
    </w:p>
    <w:p w:rsidR="00EA55F0" w:rsidRPr="00DF4D1D" w:rsidP="005F768A" w14:paraId="03C8B83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天空中的闪过的雷龙越来越多，地上的杨庆云似乎也出现了一些特殊的变化，周围的灵气主动的融入他的身体的各个细胞之中，让每个细胞都得到了前所未有的强化，并且在DNA层面进行了优化和改进。身体的储能的能力也得到了大幅度的加强。</w:t>
      </w:r>
    </w:p>
    <w:p w:rsidR="00EA55F0" w:rsidRPr="00DF4D1D" w:rsidP="005F768A" w14:paraId="4650BC2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而随着这个过程的继续，他的身体似乎因为两边产生了质变整个人的气质突然变得</w:t>
      </w:r>
      <w:r w:rsidRPr="00DF4D1D">
        <w:rPr>
          <w:rFonts w:ascii="微软雅黑" w:eastAsia="微软雅黑" w:hAnsi="微软雅黑" w:cs="微软雅黑" w:hint="eastAsia"/>
          <w:sz w:val="22"/>
          <w:szCs w:val="22"/>
        </w:rPr>
        <w:t>截然不同，整个似乎挣脱了一部分天地的束缚。</w:t>
      </w:r>
    </w:p>
    <w:p w:rsidR="00EA55F0" w:rsidRPr="00DF4D1D" w:rsidP="005F768A" w14:paraId="224EDC4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就相当于一个孩子已经可以独立的生活了，而这个劫难则是为了给修行者一个完整的童年。在经过了努力之后拥有了一部分跳出规则的力量，天地有些不想自己培育出来生灵跳出自己的规则，但是就像女儿大了要嫁人一样，就算是不想要他嫁出去但是总要放手的。</w:t>
      </w:r>
    </w:p>
    <w:p w:rsidR="00EA55F0" w:rsidRPr="00DF4D1D" w:rsidP="005F768A" w14:paraId="4665DE9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在杨庆云终于冲破了门槛，或者说灵气在他体内的总量超过了一个临界值在正确的引导之下成功的将游离在身体各处的灵气凝结成了液态，变成</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丝丝的线和血液一起流淌在血管之中，但是这些灵气流出了修士的体外就可能会消散成为吸收之前的状态，如果是被吸收者完全同化了，哪怕是流失了也只能是流失的那个人才能够吸收流失的能量。</w:t>
      </w:r>
    </w:p>
    <w:p w:rsidR="00EA55F0" w:rsidRPr="00DF4D1D" w:rsidP="005F768A" w14:paraId="4D1953A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杨庆云看了看自己头上的那片乌云，闪耀着的雷电让他心里有些不安，一种面对着长辈惩罚自己时的不安。也十分的愤怒，自己已经拥有能力自力更生了，有能力脱离规则饿束缚为为什么一定还要遵守这些规则。</w:t>
      </w:r>
    </w:p>
    <w:p w:rsidR="00EA55F0" w:rsidRPr="00DF4D1D" w:rsidP="005F768A" w14:paraId="5FAAC66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我有能力上天了，你却规定我不能够上天这怎么能够忍受？就如同我已经在工作了，爸妈还在管你的头发剪不剪，还要管你的形象，要他们觉得好的才好。</w:t>
      </w:r>
    </w:p>
    <w:p w:rsidR="00EA55F0" w:rsidRPr="00DF4D1D" w:rsidP="005F768A" w14:paraId="3589E84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杨庆云为了不影响到他人也是走出了人员密集的地方看着天上的雷云道。</w:t>
      </w:r>
    </w:p>
    <w:p w:rsidR="00EA55F0" w:rsidRPr="00DF4D1D" w:rsidP="005F768A" w14:paraId="06A0F8F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“你是来杀我的了？还是来</w:t>
      </w:r>
      <w:r w:rsidRPr="00DF4D1D">
        <w:rPr>
          <w:rFonts w:ascii="微软雅黑" w:eastAsia="微软雅黑" w:hAnsi="微软雅黑" w:cs="微软雅黑" w:hint="eastAsia"/>
          <w:sz w:val="22"/>
          <w:szCs w:val="22"/>
        </w:rPr>
        <w:t>磨炼</w:t>
      </w:r>
      <w:r w:rsidRPr="00DF4D1D">
        <w:rPr>
          <w:rFonts w:ascii="微软雅黑" w:eastAsia="微软雅黑" w:hAnsi="微软雅黑" w:cs="微软雅黑" w:hint="eastAsia"/>
          <w:sz w:val="22"/>
          <w:szCs w:val="22"/>
        </w:rPr>
        <w:t>我的？我现在连只是空有一身力量还不会怎么使用这一身的力量，所以下手能不能轻一点？”</w:t>
      </w:r>
    </w:p>
    <w:p w:rsidR="00EA55F0" w:rsidRPr="00DF4D1D" w:rsidP="005F768A" w14:paraId="687BB0E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似乎听懂了杨庆云说的话，于是雷云中的电荷</w:t>
      </w:r>
      <w:r w:rsidRPr="00DF4D1D">
        <w:rPr>
          <w:rFonts w:ascii="微软雅黑" w:eastAsia="微软雅黑" w:hAnsi="微软雅黑" w:cs="微软雅黑" w:hint="eastAsia"/>
          <w:sz w:val="22"/>
          <w:szCs w:val="22"/>
        </w:rPr>
        <w:t>量似乎</w:t>
      </w:r>
      <w:r w:rsidRPr="00DF4D1D">
        <w:rPr>
          <w:rFonts w:ascii="微软雅黑" w:eastAsia="微软雅黑" w:hAnsi="微软雅黑" w:cs="微软雅黑" w:hint="eastAsia"/>
          <w:sz w:val="22"/>
          <w:szCs w:val="22"/>
        </w:rPr>
        <w:t>下降了一些，至少在表面上看是没有之前的凶猛了。</w:t>
      </w:r>
    </w:p>
    <w:p w:rsidR="00EA55F0" w:rsidRPr="00DF4D1D" w:rsidP="005F768A" w14:paraId="6C3FAA2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“看来我还是比较幸运的，至少遇到的雷云还是讲点道理的。”杨庆云松了一口气。</w:t>
      </w:r>
    </w:p>
    <w:p w:rsidR="00EA55F0" w:rsidRPr="00DF4D1D" w:rsidP="005F768A" w14:paraId="617042A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然后在他头上的雷云便将积攒的电荷扔在了他的杨庆云的身上，因为杨庆云里人员</w:t>
      </w:r>
      <w:r w:rsidRPr="00DF4D1D">
        <w:rPr>
          <w:rFonts w:ascii="微软雅黑" w:eastAsia="微软雅黑" w:hAnsi="微软雅黑" w:cs="微软雅黑" w:hint="eastAsia"/>
          <w:sz w:val="22"/>
          <w:szCs w:val="22"/>
        </w:rPr>
        <w:t>密集地有一定的距离，所以这次基础</w:t>
      </w:r>
      <w:r w:rsidRPr="00DF4D1D">
        <w:rPr>
          <w:rFonts w:ascii="微软雅黑" w:eastAsia="微软雅黑" w:hAnsi="微软雅黑" w:cs="微软雅黑" w:hint="eastAsia"/>
          <w:sz w:val="22"/>
          <w:szCs w:val="22"/>
        </w:rPr>
        <w:t>劫</w:t>
      </w:r>
      <w:r w:rsidRPr="00DF4D1D">
        <w:rPr>
          <w:rFonts w:ascii="微软雅黑" w:eastAsia="微软雅黑" w:hAnsi="微软雅黑" w:cs="微软雅黑" w:hint="eastAsia"/>
          <w:sz w:val="22"/>
          <w:szCs w:val="22"/>
        </w:rPr>
        <w:t>并没有影响到其他人，也算是给其他人提了一个醒，在感觉快要突破的时候一定要做好</w:t>
      </w:r>
      <w:r w:rsidRPr="00DF4D1D">
        <w:rPr>
          <w:rFonts w:ascii="微软雅黑" w:eastAsia="微软雅黑" w:hAnsi="微软雅黑" w:cs="微软雅黑" w:hint="eastAsia"/>
          <w:sz w:val="22"/>
          <w:szCs w:val="22"/>
        </w:rPr>
        <w:t>准备面得</w:t>
      </w:r>
      <w:r w:rsidRPr="00DF4D1D">
        <w:rPr>
          <w:rFonts w:ascii="微软雅黑" w:eastAsia="微软雅黑" w:hAnsi="微软雅黑" w:cs="微软雅黑" w:hint="eastAsia"/>
          <w:sz w:val="22"/>
          <w:szCs w:val="22"/>
        </w:rPr>
        <w:t>被劫云给劈死了。</w:t>
      </w:r>
    </w:p>
    <w:p w:rsidR="00EA55F0" w:rsidRPr="00DF4D1D" w:rsidP="005F768A" w14:paraId="2ABA1DC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当积攒的电荷释放到杨庆云身上得瞬间，空气中是弥漫着一股烤肉的香味，而杨庆云整个人似乎都变成了黑炭似的，除了头发整个身上得表层都变成了黑炭，衣服也烧焦了整个脸也是变成了黑炭。</w:t>
      </w:r>
    </w:p>
    <w:p w:rsidR="00EA55F0" w:rsidRPr="00DF4D1D" w:rsidP="005F768A" w14:paraId="4115CAC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而这个雷云似乎还没有放过杨庆云的意思，因为那个云层中还有电光闪动，果不其然——没有多久又开始响起了隆隆的雷声。</w:t>
      </w:r>
    </w:p>
    <w:p w:rsidR="00EA55F0" w:rsidRPr="00DF4D1D" w:rsidP="005F768A" w14:paraId="7C1088C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“喂，我不是说不要那么狠吗？好痛啊——喂等等，等等我还没有准备好啊~啊~啊~”</w:t>
      </w:r>
    </w:p>
    <w:p w:rsidR="00EA55F0" w:rsidRPr="00DF4D1D" w:rsidP="005F768A" w14:paraId="215B663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这个基地之</w:t>
      </w:r>
      <w:r w:rsidRPr="00DF4D1D">
        <w:rPr>
          <w:rFonts w:ascii="微软雅黑" w:eastAsia="微软雅黑" w:hAnsi="微软雅黑" w:cs="微软雅黑" w:hint="eastAsia"/>
          <w:sz w:val="22"/>
          <w:szCs w:val="22"/>
        </w:rPr>
        <w:t>种再次</w:t>
      </w:r>
      <w:r w:rsidRPr="00DF4D1D">
        <w:rPr>
          <w:rFonts w:ascii="微软雅黑" w:eastAsia="微软雅黑" w:hAnsi="微软雅黑" w:cs="微软雅黑" w:hint="eastAsia"/>
          <w:sz w:val="22"/>
          <w:szCs w:val="22"/>
        </w:rPr>
        <w:t>响起了惨绝人寰的声音。</w:t>
      </w:r>
    </w:p>
    <w:p w:rsidR="00EA55F0" w:rsidRPr="00DF4D1D" w:rsidP="005F768A" w14:paraId="4A6D7A5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‘你叫我轻点就轻点啊？我不要面子的啊？你能够承受什么样的劫难而不会受到无法逆转的伤害我可是清楚得很。’</w:t>
      </w:r>
    </w:p>
    <w:p w:rsidR="00EA55F0" w:rsidRPr="00DF4D1D" w:rsidP="005F768A" w14:paraId="64FB291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很快第二轮雷击也过去了，杨庆云整个人似乎都变得不好了。不过——毕竟是一个成功晋级到了筑基的人对于这种程度的伤害只能</w:t>
      </w:r>
      <w:r w:rsidRPr="00DF4D1D">
        <w:rPr>
          <w:rFonts w:ascii="微软雅黑" w:eastAsia="微软雅黑" w:hAnsi="微软雅黑" w:cs="微软雅黑" w:hint="eastAsia"/>
          <w:sz w:val="22"/>
          <w:szCs w:val="22"/>
        </w:rPr>
        <w:t>过说是很痛但是</w:t>
      </w:r>
      <w:r w:rsidRPr="00DF4D1D">
        <w:rPr>
          <w:rFonts w:ascii="微软雅黑" w:eastAsia="微软雅黑" w:hAnsi="微软雅黑" w:cs="微软雅黑" w:hint="eastAsia"/>
          <w:sz w:val="22"/>
          <w:szCs w:val="22"/>
        </w:rPr>
        <w:t>不可能伤害到本质的，估计也就几分钟就能够恢复完好了。</w:t>
      </w:r>
    </w:p>
    <w:p w:rsidR="00EA55F0" w:rsidRPr="00DF4D1D" w:rsidP="005F768A" w14:paraId="1263DD6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“啊，妈妈呀，好痛啊~都说了轻点，不是都商量好了吗？呜呜</w:t>
      </w:r>
      <w:r w:rsidRPr="00DF4D1D">
        <w:rPr>
          <w:rFonts w:ascii="微软雅黑" w:eastAsia="微软雅黑" w:hAnsi="微软雅黑" w:cs="微软雅黑" w:hint="eastAsia"/>
          <w:sz w:val="22"/>
          <w:szCs w:val="22"/>
        </w:rPr>
        <w:t>呜</w:t>
      </w:r>
      <w:r w:rsidRPr="00DF4D1D">
        <w:rPr>
          <w:rFonts w:ascii="微软雅黑" w:eastAsia="微软雅黑" w:hAnsi="微软雅黑" w:cs="微软雅黑" w:hint="eastAsia"/>
          <w:sz w:val="22"/>
          <w:szCs w:val="22"/>
        </w:rPr>
        <w:t>~”</w:t>
      </w:r>
    </w:p>
    <w:p w:rsidR="00EA55F0" w:rsidRPr="00DF4D1D" w:rsidP="005F768A" w14:paraId="1C326D6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杨庆云对于自己所受到的伤害表示十分的难受，但是这次的雷击似乎让他理解了一些特殊的东西，自己的体内的灵气似乎可以根据这次雷击的情况用灵气模拟出雷电然后对目标发动攻击或者是——作为一个高压直流发电机。</w:t>
      </w:r>
    </w:p>
    <w:p w:rsidR="00EA55F0" w:rsidRPr="00DF4D1D" w:rsidP="005F768A" w14:paraId="559CA55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通过掌控自身生成的雷电，形成一个极其强大的磁场然后可以将自身推向天空。只是消耗有些大而已，相信在以后身体能够存储的能量多了起来之后这个情况就会得到很大的改善。</w:t>
      </w:r>
    </w:p>
    <w:p w:rsidR="00EA55F0" w:rsidRPr="00DF4D1D" w:rsidP="005F768A" w14:paraId="7580FEE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和杨庆云同一个小队的在见到雷云散开之后连忙冲过去查看杨庆云的情况。</w:t>
      </w:r>
    </w:p>
    <w:p w:rsidR="00EA55F0" w:rsidRPr="00DF4D1D" w:rsidP="005F768A" w14:paraId="70BF07F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“喂，杨庆云你没事吧？”</w:t>
      </w:r>
    </w:p>
    <w:p w:rsidR="00EA55F0" w:rsidRPr="00DF4D1D" w:rsidP="005F768A" w14:paraId="6BA206F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“放心吧队长，这种程度的雷电对于现在的我来说就是肉体上的疼痛而已，并不会对我造成什么实质性的伤害，就这段时间我的身体差不多就已经修复完成了。”</w:t>
      </w:r>
    </w:p>
    <w:p w:rsidR="00EA55F0" w:rsidRPr="00DF4D1D" w:rsidP="005F768A" w14:paraId="41F2296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“没事就好，你这是发生了什么？”</w:t>
      </w:r>
    </w:p>
    <w:p w:rsidR="00EA55F0" w:rsidRPr="00DF4D1D" w:rsidP="005F768A" w14:paraId="022ABE5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emmm</w:t>
      </w:r>
      <w:r w:rsidRPr="00DF4D1D">
        <w:rPr>
          <w:rFonts w:ascii="微软雅黑" w:eastAsia="微软雅黑" w:hAnsi="微软雅黑" w:cs="微软雅黑" w:hint="eastAsia"/>
          <w:sz w:val="22"/>
          <w:szCs w:val="22"/>
        </w:rPr>
        <w:t>，似乎是身体内的灵气发生了一些变化，根据资料上说的就是我已经成功饿晋级了，让游离在身体中的灵气成功变成了液体和血液流淌在身体的细胞之中。而且我现在前所未有的好，十分的精神，只是我的衣服……”</w:t>
      </w:r>
    </w:p>
    <w:p w:rsidR="00EA55F0" w:rsidRPr="00DF4D1D" w:rsidP="005F768A" w14:paraId="3CD3ECD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“没事，等会儿跟我来领一套新的。记得跟我讲讲突破的时的情况和感觉就是了。”</w:t>
      </w:r>
    </w:p>
    <w:p w:rsidR="00EA55F0" w:rsidRPr="00DF4D1D" w:rsidP="005F768A" w14:paraId="2932A00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“好的队长，这算是我们基地第一个达到了筑基的程度吧？”</w:t>
      </w:r>
    </w:p>
    <w:p w:rsidR="00EA55F0" w:rsidRPr="00DF4D1D" w:rsidP="005F768A" w14:paraId="1632BAF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“根据我所了解到的请款的确是第一个，其他人跟我一起来，听听杨大天才传授一下突破的经验。”</w:t>
      </w:r>
    </w:p>
    <w:p w:rsidR="00EA55F0" w:rsidRPr="00DF4D1D" w:rsidP="005F768A" w14:paraId="333B379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一行人在周围旁观的人有些</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逼的眼光中回到了营长之中。</w:t>
      </w:r>
    </w:p>
    <w:p w:rsidR="00EA55F0" w:rsidRPr="00DF4D1D" w:rsidP="005F768A" w14:paraId="01D0C65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而坐在办公室中刚刚完成了例行学术指导的孙源玲脸上邪</w:t>
      </w:r>
      <w:r w:rsidRPr="00DF4D1D">
        <w:rPr>
          <w:rFonts w:ascii="微软雅黑" w:eastAsia="微软雅黑" w:hAnsi="微软雅黑" w:cs="微软雅黑" w:hint="eastAsia"/>
          <w:sz w:val="22"/>
          <w:szCs w:val="22"/>
        </w:rPr>
        <w:t>魅</w:t>
      </w:r>
      <w:r w:rsidRPr="00DF4D1D">
        <w:rPr>
          <w:rFonts w:ascii="微软雅黑" w:eastAsia="微软雅黑" w:hAnsi="微软雅黑" w:cs="微软雅黑" w:hint="eastAsia"/>
          <w:sz w:val="22"/>
          <w:szCs w:val="22"/>
        </w:rPr>
        <w:t>的一笑，酒红色的瞳孔中散发着迷人的光芒。</w:t>
      </w:r>
    </w:p>
    <w:p w:rsidR="00EA55F0" w:rsidRPr="00DF4D1D" w:rsidP="005F768A" w14:paraId="4154F42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“速度还挺快，这个老头还是挺有效率的嘛还算是没有辜负我的培养。”</w:t>
      </w:r>
    </w:p>
    <w:p w:rsidR="00EA55F0" w:rsidRPr="00DF4D1D" w:rsidP="005F768A" w14:paraId="732871F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“姐姐你为什么不将一些适用型的功法给鞥呢？这样也算是可以加快进步的速度嘛。”</w:t>
      </w:r>
    </w:p>
    <w:p w:rsidR="00EA55F0" w:rsidRPr="00DF4D1D" w:rsidP="005F768A" w14:paraId="71A9C94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“这个嘛，当然是为了让他明白我虽然可以给他好处，但是他不能够乱来，在规定之下相互制衡才是重点，不讲理的横推会有些无聊。</w:t>
      </w:r>
    </w:p>
    <w:p w:rsidR="00EA55F0" w:rsidRPr="00DF4D1D" w:rsidP="005F768A" w14:paraId="199AB46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嘛，反正也是慢慢进步我要是一次性给了他太多的东西他也不能够完全的消化，我还是更加喜欢发展科技，而不是发展各种修行侧的东西。”</w:t>
      </w:r>
    </w:p>
    <w:p w:rsidR="00EA55F0" w:rsidRPr="00DF4D1D" w:rsidP="005F768A" w14:paraId="5F08B68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“哦，有些投资人已经来到了室内了，他们的目标很有可能就是你。”</w:t>
      </w:r>
    </w:p>
    <w:p w:rsidR="00EA55F0" w:rsidRPr="00DF4D1D" w:rsidP="005F768A" w14:paraId="6C4E44D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“啊，这些人好烦啊。怕不是任何一个发展的不错的公司他们都要来掺一脚，</w:t>
      </w:r>
      <w:r w:rsidRPr="00DF4D1D">
        <w:rPr>
          <w:rFonts w:ascii="微软雅黑" w:eastAsia="微软雅黑" w:hAnsi="微软雅黑" w:cs="微软雅黑" w:hint="eastAsia"/>
          <w:sz w:val="22"/>
          <w:szCs w:val="22"/>
        </w:rPr>
        <w:t>淦</w:t>
      </w:r>
      <w:r w:rsidRPr="00DF4D1D">
        <w:rPr>
          <w:rFonts w:ascii="微软雅黑" w:eastAsia="微软雅黑" w:hAnsi="微软雅黑" w:cs="微软雅黑" w:hint="eastAsia"/>
          <w:sz w:val="22"/>
          <w:szCs w:val="22"/>
        </w:rPr>
        <w:t>。”</w:t>
      </w:r>
    </w:p>
    <w:p w:rsidR="00EA55F0" w:rsidRPr="00DF4D1D" w:rsidP="005F768A" w14:paraId="11B394A5"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