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D53BDF" w:rsidP="005F768A" w14:paraId="17C00ACA" w14:textId="4868CC4E">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第一百八十三章</w:t>
      </w:r>
      <w:r w:rsidR="00B763A2">
        <w:rPr>
          <w:rFonts w:ascii="微软雅黑" w:eastAsia="微软雅黑" w:hAnsi="微软雅黑" w:cs="微软雅黑" w:hint="eastAsia"/>
          <w:sz w:val="22"/>
          <w:szCs w:val="22"/>
        </w:rPr>
        <w:t xml:space="preserve"> </w:t>
      </w:r>
      <w:r w:rsidR="00B763A2">
        <w:rPr>
          <w:rFonts w:ascii="微软雅黑" w:eastAsia="微软雅黑" w:hAnsi="微软雅黑" w:cs="微软雅黑"/>
          <w:sz w:val="22"/>
          <w:szCs w:val="22"/>
        </w:rPr>
        <w:t xml:space="preserve"> </w:t>
      </w:r>
      <w:r w:rsidR="00B763A2">
        <w:rPr>
          <w:rFonts w:ascii="微软雅黑" w:eastAsia="微软雅黑" w:hAnsi="微软雅黑" w:cs="微软雅黑" w:hint="eastAsia"/>
          <w:sz w:val="22"/>
          <w:szCs w:val="22"/>
        </w:rPr>
        <w:t>文明智</w:t>
      </w:r>
      <w:r w:rsidR="00B763A2">
        <w:rPr>
          <w:rFonts w:ascii="微软雅黑" w:eastAsia="微软雅黑" w:hAnsi="微软雅黑" w:cs="微软雅黑" w:hint="eastAsia"/>
          <w:sz w:val="22"/>
          <w:szCs w:val="22"/>
        </w:rPr>
        <w:t>障</w:t>
      </w:r>
    </w:p>
    <w:p w:rsidR="00D53BDF" w:rsidP="005F768A" w14:paraId="3CCC86B7" w14:textId="360CC4FE">
      <w:pPr>
        <w:rPr>
          <w:rFonts w:ascii="微软雅黑" w:eastAsia="微软雅黑" w:hAnsi="微软雅黑" w:cs="微软雅黑"/>
          <w:sz w:val="22"/>
          <w:szCs w:val="22"/>
        </w:rPr>
      </w:pPr>
      <w:r>
        <w:rPr>
          <w:rFonts w:ascii="微软雅黑" w:eastAsia="微软雅黑" w:hAnsi="微软雅黑" w:cs="微软雅黑" w:hint="eastAsia"/>
          <w:sz w:val="22"/>
          <w:szCs w:val="22"/>
        </w:rPr>
        <w:t>在将法杖交给李修之后孙源玲便离开了这片区域，开始接下来的摸鱼时光。</w:t>
      </w:r>
    </w:p>
    <w:p w:rsidR="00965452" w:rsidP="005F768A" w14:paraId="4F453D86" w14:textId="6566F228">
      <w:pPr>
        <w:rPr>
          <w:rFonts w:ascii="微软雅黑" w:eastAsia="微软雅黑" w:hAnsi="微软雅黑" w:cs="微软雅黑"/>
          <w:sz w:val="22"/>
          <w:szCs w:val="22"/>
        </w:rPr>
      </w:pPr>
      <w:r>
        <w:rPr>
          <w:rFonts w:ascii="微软雅黑" w:eastAsia="微软雅黑" w:hAnsi="微软雅黑" w:cs="微软雅黑" w:hint="eastAsia"/>
          <w:sz w:val="22"/>
          <w:szCs w:val="22"/>
        </w:rPr>
        <w:t>李修默默的看着孙源玲离开之后看着自己手里面的法</w:t>
      </w:r>
      <w:r>
        <w:rPr>
          <w:rFonts w:ascii="微软雅黑" w:eastAsia="微软雅黑" w:hAnsi="微软雅黑" w:cs="微软雅黑" w:hint="eastAsia"/>
          <w:sz w:val="22"/>
          <w:szCs w:val="22"/>
        </w:rPr>
        <w:t>杖心里</w:t>
      </w:r>
      <w:r>
        <w:rPr>
          <w:rFonts w:ascii="微软雅黑" w:eastAsia="微软雅黑" w:hAnsi="微软雅黑" w:cs="微软雅黑" w:hint="eastAsia"/>
          <w:sz w:val="22"/>
          <w:szCs w:val="22"/>
        </w:rPr>
        <w:t>面很不是滋味，因为造型属实是不太适合</w:t>
      </w:r>
      <w:r w:rsidR="005B710B">
        <w:rPr>
          <w:rFonts w:ascii="微软雅黑" w:eastAsia="微软雅黑" w:hAnsi="微软雅黑" w:cs="微软雅黑" w:hint="eastAsia"/>
          <w:sz w:val="22"/>
          <w:szCs w:val="22"/>
        </w:rPr>
        <w:t>，</w:t>
      </w:r>
      <w:r w:rsidR="00336CE1">
        <w:rPr>
          <w:rFonts w:ascii="微软雅黑" w:eastAsia="微软雅黑" w:hAnsi="微软雅黑" w:cs="微软雅黑" w:hint="eastAsia"/>
          <w:sz w:val="22"/>
          <w:szCs w:val="22"/>
        </w:rPr>
        <w:t>且自身就不太适合进行前</w:t>
      </w:r>
      <w:r w:rsidR="00FB4711">
        <w:rPr>
          <w:rFonts w:ascii="微软雅黑" w:eastAsia="微软雅黑" w:hAnsi="微软雅黑" w:cs="微软雅黑" w:hint="eastAsia"/>
          <w:sz w:val="22"/>
          <w:szCs w:val="22"/>
        </w:rPr>
        <w:t>延</w:t>
      </w:r>
      <w:r w:rsidR="00336CE1">
        <w:rPr>
          <w:rFonts w:ascii="微软雅黑" w:eastAsia="微软雅黑" w:hAnsi="微软雅黑" w:cs="微软雅黑" w:hint="eastAsia"/>
          <w:sz w:val="22"/>
          <w:szCs w:val="22"/>
        </w:rPr>
        <w:t>科技</w:t>
      </w:r>
      <w:r w:rsidR="00336CE1">
        <w:rPr>
          <w:rFonts w:ascii="微软雅黑" w:eastAsia="微软雅黑" w:hAnsi="微软雅黑" w:cs="微软雅黑" w:hint="eastAsia"/>
          <w:sz w:val="22"/>
          <w:szCs w:val="22"/>
        </w:rPr>
        <w:t>的研究</w:t>
      </w:r>
      <w:r w:rsidR="00D87ECF">
        <w:rPr>
          <w:rFonts w:ascii="微软雅黑" w:eastAsia="微软雅黑" w:hAnsi="微软雅黑" w:cs="微软雅黑" w:hint="eastAsia"/>
          <w:sz w:val="22"/>
          <w:szCs w:val="22"/>
        </w:rPr>
        <w:t>，自己也没有那个心情去搞研究，但是自己都没有办法</w:t>
      </w:r>
      <w:r w:rsidR="00FD5824">
        <w:rPr>
          <w:rFonts w:ascii="微软雅黑" w:eastAsia="微软雅黑" w:hAnsi="微软雅黑" w:cs="微软雅黑" w:hint="eastAsia"/>
          <w:sz w:val="22"/>
          <w:szCs w:val="22"/>
        </w:rPr>
        <w:t>很好的使用，更不要说拿给别人使用了。</w:t>
      </w:r>
    </w:p>
    <w:p w:rsidR="00992A8A" w:rsidP="005F768A" w14:paraId="241A2F4E" w14:textId="2ABEB244">
      <w:pPr>
        <w:rPr>
          <w:rFonts w:ascii="微软雅黑" w:eastAsia="微软雅黑" w:hAnsi="微软雅黑" w:cs="微软雅黑"/>
          <w:sz w:val="22"/>
          <w:szCs w:val="22"/>
        </w:rPr>
      </w:pPr>
      <w:r>
        <w:rPr>
          <w:rFonts w:ascii="微软雅黑" w:eastAsia="微软雅黑" w:hAnsi="微软雅黑" w:cs="微软雅黑" w:hint="eastAsia"/>
          <w:sz w:val="22"/>
          <w:szCs w:val="22"/>
        </w:rPr>
        <w:t>虽然自己暂时用不到，但是这个场面还是需要人来解决的，不可能就这样就不管了，到时候国内的队伍就不是那么的好带了</w:t>
      </w:r>
      <w:r w:rsidR="00CB2AB7">
        <w:rPr>
          <w:rFonts w:ascii="微软雅黑" w:eastAsia="微软雅黑" w:hAnsi="微软雅黑" w:cs="微软雅黑" w:hint="eastAsia"/>
          <w:sz w:val="22"/>
          <w:szCs w:val="22"/>
        </w:rPr>
        <w:t>，一旦队伍乱了，再遇到国外的势力就不在是那么容易对付的，无形之中将会造成很多的损失。</w:t>
      </w:r>
    </w:p>
    <w:p w:rsidR="00794C8A" w:rsidP="005F768A" w14:paraId="300DF3A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“各位</w:t>
      </w:r>
      <w:r>
        <w:rPr>
          <w:rFonts w:ascii="微软雅黑" w:eastAsia="微软雅黑" w:hAnsi="微软雅黑" w:cs="微软雅黑" w:hint="eastAsia"/>
          <w:sz w:val="22"/>
          <w:szCs w:val="22"/>
        </w:rPr>
        <w:t>，此次因为这件宝物的原因将大家都吸引到了这个地方来，本来在正常的情况之下应该是由各位自由的进行竞争，但是刚才各位也看到了，场上发生了一些意外的情况，而造成意外的人是我们在场各位的恩人，也不是我们能够招惹的起的。</w:t>
      </w:r>
    </w:p>
    <w:p w:rsidR="00BB746A" w:rsidP="005F768A" w14:paraId="3677794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相比大家很好奇我手中这个法杖的能力，但是说实话我也不清楚它的能力，而且我也不知道具体的使用方法，</w:t>
      </w:r>
      <w:r>
        <w:rPr>
          <w:rFonts w:ascii="微软雅黑" w:eastAsia="微软雅黑" w:hAnsi="微软雅黑" w:cs="微软雅黑" w:hint="eastAsia"/>
          <w:sz w:val="22"/>
          <w:szCs w:val="22"/>
        </w:rPr>
        <w:t>如果各位有想法的话可以日后到</w:t>
      </w:r>
      <w:r>
        <w:rPr>
          <w:rFonts w:ascii="微软雅黑" w:eastAsia="微软雅黑" w:hAnsi="微软雅黑" w:cs="微软雅黑" w:hint="eastAsia"/>
          <w:sz w:val="22"/>
          <w:szCs w:val="22"/>
        </w:rPr>
        <w:t>xxxxxx</w:t>
      </w:r>
      <w:r>
        <w:rPr>
          <w:rFonts w:ascii="微软雅黑" w:eastAsia="微软雅黑" w:hAnsi="微软雅黑" w:cs="微软雅黑" w:hint="eastAsia"/>
          <w:sz w:val="22"/>
          <w:szCs w:val="22"/>
        </w:rPr>
        <w:t>来找我，直接说我的</w:t>
      </w:r>
      <w:r>
        <w:rPr>
          <w:rFonts w:ascii="微软雅黑" w:eastAsia="微软雅黑" w:hAnsi="微软雅黑" w:cs="微软雅黑" w:hint="eastAsia"/>
          <w:sz w:val="22"/>
          <w:szCs w:val="22"/>
        </w:rPr>
        <w:t>名字李修就会有人带你们进行下一步的操作。</w:t>
      </w:r>
    </w:p>
    <w:p w:rsidR="00F15010" w:rsidP="005F768A" w14:paraId="52DD3AE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作为补偿，我会向各位适当的提供</w:t>
      </w:r>
      <w:r w:rsidR="00511140">
        <w:rPr>
          <w:rFonts w:ascii="微软雅黑" w:eastAsia="微软雅黑" w:hAnsi="微软雅黑" w:cs="微软雅黑" w:hint="eastAsia"/>
          <w:sz w:val="22"/>
          <w:szCs w:val="22"/>
        </w:rPr>
        <w:t>适当的财务和一部分相对珍贵的修炼功法给各位，</w:t>
      </w:r>
      <w:r w:rsidR="000168EF">
        <w:rPr>
          <w:rFonts w:ascii="微软雅黑" w:eastAsia="微软雅黑" w:hAnsi="微软雅黑" w:cs="微软雅黑" w:hint="eastAsia"/>
          <w:sz w:val="22"/>
          <w:szCs w:val="22"/>
        </w:rPr>
        <w:t>而获得这些补偿的方式可以在各位自己的住处等待，也可以直接到</w:t>
      </w:r>
      <w:r>
        <w:rPr>
          <w:rFonts w:ascii="微软雅黑" w:eastAsia="微软雅黑" w:hAnsi="微软雅黑" w:cs="微软雅黑" w:hint="eastAsia"/>
          <w:sz w:val="22"/>
          <w:szCs w:val="22"/>
        </w:rPr>
        <w:t>我所说的那个地方去领取相应的补偿。</w:t>
      </w:r>
    </w:p>
    <w:p w:rsidR="00AF04AF" w:rsidP="005F768A" w14:paraId="272AF50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我们战舰之上的AI已经将各位的个人信息</w:t>
      </w:r>
      <w:r>
        <w:rPr>
          <w:rFonts w:ascii="微软雅黑" w:eastAsia="微软雅黑" w:hAnsi="微软雅黑" w:cs="微软雅黑" w:hint="eastAsia"/>
          <w:sz w:val="22"/>
          <w:szCs w:val="22"/>
        </w:rPr>
        <w:t>完成了采集，请不要多想，国家持有本国公民的个人信息是一件很正常的事情，我们会保证信息的安全性，今天所发生的事情我们也会尽可能的抹除在社会之上所造成的影响。</w:t>
      </w:r>
    </w:p>
    <w:p w:rsidR="00730DF7" w:rsidRPr="00CB2AB7" w:rsidP="005F768A" w14:paraId="15CE4AE9" w14:textId="4141FBFE">
      <w:pPr>
        <w:rPr>
          <w:rFonts w:ascii="微软雅黑" w:eastAsia="微软雅黑" w:hAnsi="微软雅黑" w:cs="微软雅黑"/>
          <w:sz w:val="22"/>
          <w:szCs w:val="22"/>
        </w:rPr>
      </w:pPr>
      <w:r>
        <w:rPr>
          <w:rFonts w:ascii="微软雅黑" w:eastAsia="微软雅黑" w:hAnsi="微软雅黑" w:cs="微软雅黑" w:hint="eastAsia"/>
          <w:sz w:val="22"/>
          <w:szCs w:val="22"/>
        </w:rPr>
        <w:t>现在各位请回吧。</w:t>
      </w:r>
      <w:r w:rsidR="00CB2AB7">
        <w:rPr>
          <w:rFonts w:ascii="微软雅黑" w:eastAsia="微软雅黑" w:hAnsi="微软雅黑" w:cs="微软雅黑" w:hint="eastAsia"/>
          <w:sz w:val="22"/>
          <w:szCs w:val="22"/>
        </w:rPr>
        <w:t>”</w:t>
      </w:r>
    </w:p>
    <w:p w:rsidR="00CB2AB7" w:rsidP="005F768A" w14:paraId="69029A59" w14:textId="7766563B">
      <w:pPr>
        <w:rPr>
          <w:rFonts w:ascii="微软雅黑" w:eastAsia="微软雅黑" w:hAnsi="微软雅黑" w:cs="微软雅黑"/>
          <w:sz w:val="22"/>
          <w:szCs w:val="22"/>
        </w:rPr>
      </w:pPr>
      <w:r>
        <w:rPr>
          <w:rFonts w:ascii="微软雅黑" w:eastAsia="微软雅黑" w:hAnsi="微软雅黑" w:cs="微软雅黑" w:hint="eastAsia"/>
          <w:sz w:val="22"/>
          <w:szCs w:val="22"/>
        </w:rPr>
        <w:t>在场的人很想上去给他两下，然后顺手把东西给抢了，但是没有一个人敢动手，这么的人并不是所有人都还是一个小小的筑基，有少数的几人已经是金丹</w:t>
      </w:r>
      <w:r w:rsidR="00624622">
        <w:rPr>
          <w:rFonts w:ascii="微软雅黑" w:eastAsia="微软雅黑" w:hAnsi="微软雅黑" w:cs="微软雅黑" w:hint="eastAsia"/>
          <w:sz w:val="22"/>
          <w:szCs w:val="22"/>
        </w:rPr>
        <w:t>，他们完全是不惧李修，而这个世界之上也没有几人能够治得了他们，真正让他们忌惮的是孙源玲来取得法杖的那一刻</w:t>
      </w:r>
      <w:r w:rsidR="001A22AA">
        <w:rPr>
          <w:rFonts w:ascii="微软雅黑" w:eastAsia="微软雅黑" w:hAnsi="微软雅黑" w:cs="微软雅黑" w:hint="eastAsia"/>
          <w:sz w:val="22"/>
          <w:szCs w:val="22"/>
        </w:rPr>
        <w:t>，那股令人不敢</w:t>
      </w:r>
      <w:r w:rsidR="001A22AA">
        <w:rPr>
          <w:rFonts w:ascii="微软雅黑" w:eastAsia="微软雅黑" w:hAnsi="微软雅黑" w:cs="微软雅黑" w:hint="eastAsia"/>
          <w:sz w:val="22"/>
          <w:szCs w:val="22"/>
        </w:rPr>
        <w:t>不</w:t>
      </w:r>
      <w:r w:rsidR="001A22AA">
        <w:rPr>
          <w:rFonts w:ascii="微软雅黑" w:eastAsia="微软雅黑" w:hAnsi="微软雅黑" w:cs="微软雅黑" w:hint="eastAsia"/>
          <w:sz w:val="22"/>
          <w:szCs w:val="22"/>
        </w:rPr>
        <w:t>臣服的气势，以及对待李修的态度使得众人不敢造次。</w:t>
      </w:r>
    </w:p>
    <w:p w:rsidR="00FD5824" w:rsidP="005F768A" w14:paraId="7AE4BF86" w14:textId="1C5D360E">
      <w:pPr>
        <w:rPr>
          <w:rFonts w:ascii="微软雅黑" w:eastAsia="微软雅黑" w:hAnsi="微软雅黑" w:cs="微软雅黑"/>
          <w:sz w:val="22"/>
          <w:szCs w:val="22"/>
        </w:rPr>
      </w:pPr>
      <w:r>
        <w:rPr>
          <w:rFonts w:ascii="微软雅黑" w:eastAsia="微软雅黑" w:hAnsi="微软雅黑" w:cs="微软雅黑" w:hint="eastAsia"/>
          <w:sz w:val="22"/>
          <w:szCs w:val="22"/>
        </w:rPr>
        <w:t>事情到这儿基本上就可以说是告一段落了，但是众人依然没有想走的意思，因为周围的已经消散的雾气再次聚集了起来，雨也再次下了起来，虽然</w:t>
      </w:r>
      <w:r>
        <w:rPr>
          <w:rFonts w:ascii="微软雅黑" w:eastAsia="微软雅黑" w:hAnsi="微软雅黑" w:cs="微软雅黑" w:hint="eastAsia"/>
          <w:sz w:val="22"/>
          <w:szCs w:val="22"/>
        </w:rPr>
        <w:t>雨并不</w:t>
      </w:r>
      <w:r>
        <w:rPr>
          <w:rFonts w:ascii="微软雅黑" w:eastAsia="微软雅黑" w:hAnsi="微软雅黑" w:cs="微软雅黑" w:hint="eastAsia"/>
          <w:sz w:val="22"/>
          <w:szCs w:val="22"/>
        </w:rPr>
        <w:t>大</w:t>
      </w:r>
      <w:r w:rsidR="00EF150C">
        <w:rPr>
          <w:rFonts w:ascii="微软雅黑" w:eastAsia="微软雅黑" w:hAnsi="微软雅黑" w:cs="微软雅黑" w:hint="eastAsia"/>
          <w:sz w:val="22"/>
          <w:szCs w:val="22"/>
        </w:rPr>
        <w:t>，但是挺冷的。</w:t>
      </w:r>
    </w:p>
    <w:p w:rsidR="00EF150C" w:rsidP="005F768A" w14:paraId="3EEF79EC" w14:textId="7ADE2D0C">
      <w:pPr>
        <w:rPr>
          <w:rFonts w:ascii="微软雅黑" w:eastAsia="微软雅黑" w:hAnsi="微软雅黑" w:cs="微软雅黑"/>
          <w:sz w:val="22"/>
          <w:szCs w:val="22"/>
        </w:rPr>
      </w:pPr>
      <w:r>
        <w:rPr>
          <w:rFonts w:ascii="微软雅黑" w:eastAsia="微软雅黑" w:hAnsi="微软雅黑" w:cs="微软雅黑" w:hint="eastAsia"/>
          <w:sz w:val="22"/>
          <w:szCs w:val="22"/>
        </w:rPr>
        <w:t>李修看了看表示随便，反正他的任务基本上已经算是完成了，在留下了几个天赋较好的人在这儿修炼，并且留下了相应的防身武器之后便乘坐战舰离开了这个地方，和他同时离开的还有那根法杖。</w:t>
      </w:r>
    </w:p>
    <w:p w:rsidR="008006EE" w:rsidP="005F768A" w14:paraId="38732291" w14:textId="3A2D0ABF">
      <w:pPr>
        <w:rPr>
          <w:rFonts w:ascii="微软雅黑" w:eastAsia="微软雅黑" w:hAnsi="微软雅黑" w:cs="微软雅黑"/>
          <w:sz w:val="22"/>
          <w:szCs w:val="22"/>
        </w:rPr>
      </w:pPr>
      <w:r>
        <w:rPr>
          <w:rFonts w:ascii="微软雅黑" w:eastAsia="微软雅黑" w:hAnsi="微软雅黑" w:cs="微软雅黑" w:hint="eastAsia"/>
          <w:sz w:val="22"/>
          <w:szCs w:val="22"/>
        </w:rPr>
        <w:t>浓郁的灵气让这些从来没有在地星之上体验的过的人感到十分的震惊，原本苦苦修行一年天赋好的，地理位置好的，才能够堪</w:t>
      </w:r>
      <w:r>
        <w:rPr>
          <w:rFonts w:ascii="微软雅黑" w:eastAsia="微软雅黑" w:hAnsi="微软雅黑" w:cs="微软雅黑" w:hint="eastAsia"/>
          <w:sz w:val="22"/>
          <w:szCs w:val="22"/>
        </w:rPr>
        <w:t>堪</w:t>
      </w:r>
      <w:r>
        <w:rPr>
          <w:rFonts w:ascii="微软雅黑" w:eastAsia="微软雅黑" w:hAnsi="微软雅黑" w:cs="微软雅黑" w:hint="eastAsia"/>
          <w:sz w:val="22"/>
          <w:szCs w:val="22"/>
        </w:rPr>
        <w:t>达到筑基的高度，接近金丹，一些天赋顶尖的人和获得了大机缘的人则成功来到了金丹的高度</w:t>
      </w:r>
      <w:r w:rsidR="00DC1021">
        <w:rPr>
          <w:rFonts w:ascii="微软雅黑" w:eastAsia="微软雅黑" w:hAnsi="微软雅黑" w:cs="微软雅黑" w:hint="eastAsia"/>
          <w:sz w:val="22"/>
          <w:szCs w:val="22"/>
        </w:rPr>
        <w:t>。</w:t>
      </w:r>
    </w:p>
    <w:p w:rsidR="00DC1021" w:rsidP="005F768A" w14:paraId="6D020F4F" w14:textId="59FDD190">
      <w:pPr>
        <w:rPr>
          <w:rFonts w:ascii="微软雅黑" w:eastAsia="微软雅黑" w:hAnsi="微软雅黑" w:cs="微软雅黑"/>
          <w:sz w:val="22"/>
          <w:szCs w:val="22"/>
        </w:rPr>
      </w:pPr>
      <w:r>
        <w:rPr>
          <w:rFonts w:ascii="微软雅黑" w:eastAsia="微软雅黑" w:hAnsi="微软雅黑" w:cs="微软雅黑" w:hint="eastAsia"/>
          <w:sz w:val="22"/>
          <w:szCs w:val="22"/>
        </w:rPr>
        <w:t>而在处于这个地方修行之人，修行进度将比其他地方普遍快上百倍，而这才是修行应</w:t>
      </w:r>
      <w:r>
        <w:rPr>
          <w:rFonts w:ascii="微软雅黑" w:eastAsia="微软雅黑" w:hAnsi="微软雅黑" w:cs="微软雅黑" w:hint="eastAsia"/>
          <w:sz w:val="22"/>
          <w:szCs w:val="22"/>
        </w:rPr>
        <w:t>该有的一个正常</w:t>
      </w:r>
      <w:r w:rsidR="00967991">
        <w:rPr>
          <w:rFonts w:ascii="微软雅黑" w:eastAsia="微软雅黑" w:hAnsi="微软雅黑" w:cs="微软雅黑" w:hint="eastAsia"/>
          <w:sz w:val="22"/>
          <w:szCs w:val="22"/>
        </w:rPr>
        <w:t>环境，不然</w:t>
      </w:r>
      <w:r w:rsidR="00967991">
        <w:rPr>
          <w:rFonts w:ascii="微软雅黑" w:eastAsia="微软雅黑" w:hAnsi="微软雅黑" w:cs="微软雅黑" w:hint="eastAsia"/>
          <w:sz w:val="22"/>
          <w:szCs w:val="22"/>
        </w:rPr>
        <w:t>连快速</w:t>
      </w:r>
      <w:r w:rsidR="00967991">
        <w:rPr>
          <w:rFonts w:ascii="微软雅黑" w:eastAsia="微软雅黑" w:hAnsi="微软雅黑" w:cs="微软雅黑" w:hint="eastAsia"/>
          <w:sz w:val="22"/>
          <w:szCs w:val="22"/>
        </w:rPr>
        <w:t>达到金丹的能力都没有又谈何在宇宙之中自保的能力呢？</w:t>
      </w:r>
      <w:r w:rsidR="00967991">
        <w:rPr>
          <w:rFonts w:ascii="微软雅黑" w:eastAsia="微软雅黑" w:hAnsi="微软雅黑" w:cs="微软雅黑" w:hint="eastAsia"/>
          <w:sz w:val="22"/>
          <w:szCs w:val="22"/>
        </w:rPr>
        <w:t>有怎能够</w:t>
      </w:r>
      <w:r w:rsidR="00967991">
        <w:rPr>
          <w:rFonts w:ascii="微软雅黑" w:eastAsia="微软雅黑" w:hAnsi="微软雅黑" w:cs="微软雅黑" w:hint="eastAsia"/>
          <w:sz w:val="22"/>
          <w:szCs w:val="22"/>
        </w:rPr>
        <w:t>在宇宙之中长时间的生存下去呢？筑</w:t>
      </w:r>
      <w:r w:rsidR="00967991">
        <w:rPr>
          <w:rFonts w:ascii="微软雅黑" w:eastAsia="微软雅黑" w:hAnsi="微软雅黑" w:cs="微软雅黑" w:hint="eastAsia"/>
          <w:sz w:val="22"/>
          <w:szCs w:val="22"/>
        </w:rPr>
        <w:t>基仅仅</w:t>
      </w:r>
      <w:r w:rsidR="00967991">
        <w:rPr>
          <w:rFonts w:ascii="微软雅黑" w:eastAsia="微软雅黑" w:hAnsi="微软雅黑" w:cs="微软雅黑" w:hint="eastAsia"/>
          <w:sz w:val="22"/>
          <w:szCs w:val="22"/>
        </w:rPr>
        <w:t>是能够在宇宙之中存货一段时间，如果想去自己想去的地方可能</w:t>
      </w:r>
      <w:r w:rsidR="00980502">
        <w:rPr>
          <w:rFonts w:ascii="微软雅黑" w:eastAsia="微软雅黑" w:hAnsi="微软雅黑" w:cs="微软雅黑" w:hint="eastAsia"/>
          <w:sz w:val="22"/>
          <w:szCs w:val="22"/>
        </w:rPr>
        <w:t>连一个地</w:t>
      </w:r>
      <w:r w:rsidR="00980502">
        <w:rPr>
          <w:rFonts w:ascii="微软雅黑" w:eastAsia="微软雅黑" w:hAnsi="微软雅黑" w:cs="微软雅黑" w:hint="eastAsia"/>
          <w:sz w:val="22"/>
          <w:szCs w:val="22"/>
        </w:rPr>
        <w:t>月距离</w:t>
      </w:r>
      <w:r w:rsidR="00980502">
        <w:rPr>
          <w:rFonts w:ascii="微软雅黑" w:eastAsia="微软雅黑" w:hAnsi="微软雅黑" w:cs="微软雅黑" w:hint="eastAsia"/>
          <w:sz w:val="22"/>
          <w:szCs w:val="22"/>
        </w:rPr>
        <w:t>都不能够撑住。</w:t>
      </w:r>
    </w:p>
    <w:p w:rsidR="008006EE" w:rsidP="005F768A" w14:paraId="466AAF2E" w14:textId="4EC3C02C">
      <w:pPr>
        <w:rPr>
          <w:rFonts w:ascii="微软雅黑" w:eastAsia="微软雅黑" w:hAnsi="微软雅黑" w:cs="微软雅黑"/>
          <w:sz w:val="22"/>
          <w:szCs w:val="22"/>
        </w:rPr>
      </w:pPr>
      <w:r>
        <w:rPr>
          <w:rFonts w:ascii="微软雅黑" w:eastAsia="微软雅黑" w:hAnsi="微软雅黑" w:cs="微软雅黑" w:hint="eastAsia"/>
          <w:sz w:val="22"/>
          <w:szCs w:val="22"/>
        </w:rPr>
        <w:t>而到了金丹之后，至少在宇宙之中</w:t>
      </w:r>
      <w:r>
        <w:rPr>
          <w:rFonts w:ascii="微软雅黑" w:eastAsia="微软雅黑" w:hAnsi="微软雅黑" w:cs="微软雅黑" w:hint="eastAsia"/>
          <w:sz w:val="22"/>
          <w:szCs w:val="22"/>
        </w:rPr>
        <w:t>无物质</w:t>
      </w:r>
      <w:r>
        <w:rPr>
          <w:rFonts w:ascii="微软雅黑" w:eastAsia="微软雅黑" w:hAnsi="微软雅黑" w:cs="微软雅黑" w:hint="eastAsia"/>
          <w:sz w:val="22"/>
          <w:szCs w:val="22"/>
        </w:rPr>
        <w:t>依赖的生存时间要比筑基的小同志要长百倍，而且到了金丹之后身体的强度才允许进行空间穿越，也才有那么多的灵力支撑</w:t>
      </w:r>
      <w:r>
        <w:rPr>
          <w:rFonts w:ascii="微软雅黑" w:eastAsia="微软雅黑" w:hAnsi="微软雅黑" w:cs="微软雅黑" w:hint="eastAsia"/>
          <w:sz w:val="22"/>
          <w:szCs w:val="22"/>
        </w:rPr>
        <w:t>起空间</w:t>
      </w:r>
      <w:r>
        <w:rPr>
          <w:rFonts w:ascii="微软雅黑" w:eastAsia="微软雅黑" w:hAnsi="微软雅黑" w:cs="微软雅黑" w:hint="eastAsia"/>
          <w:sz w:val="22"/>
          <w:szCs w:val="22"/>
        </w:rPr>
        <w:t>穿越所带来的消耗。</w:t>
      </w:r>
    </w:p>
    <w:p w:rsidR="00980502" w:rsidP="005F768A" w14:paraId="0E592F04" w14:textId="778EB29E">
      <w:pPr>
        <w:rPr>
          <w:rFonts w:ascii="微软雅黑" w:eastAsia="微软雅黑" w:hAnsi="微软雅黑" w:cs="微软雅黑"/>
          <w:sz w:val="22"/>
          <w:szCs w:val="22"/>
        </w:rPr>
      </w:pPr>
      <w:r>
        <w:rPr>
          <w:rFonts w:ascii="微软雅黑" w:eastAsia="微软雅黑" w:hAnsi="微软雅黑" w:cs="微软雅黑" w:hint="eastAsia"/>
          <w:sz w:val="22"/>
          <w:szCs w:val="22"/>
        </w:rPr>
        <w:t>至于飞行则是附带的，不过这就和人类学习行走一样，没有人</w:t>
      </w:r>
      <w:r>
        <w:rPr>
          <w:rFonts w:ascii="微软雅黑" w:eastAsia="微软雅黑" w:hAnsi="微软雅黑" w:cs="微软雅黑" w:hint="eastAsia"/>
          <w:sz w:val="22"/>
          <w:szCs w:val="22"/>
        </w:rPr>
        <w:t>教可能</w:t>
      </w:r>
      <w:r>
        <w:rPr>
          <w:rFonts w:ascii="微软雅黑" w:eastAsia="微软雅黑" w:hAnsi="微软雅黑" w:cs="微软雅黑" w:hint="eastAsia"/>
          <w:sz w:val="22"/>
          <w:szCs w:val="22"/>
        </w:rPr>
        <w:t>要</w:t>
      </w:r>
      <w:r>
        <w:rPr>
          <w:rFonts w:ascii="微软雅黑" w:eastAsia="微软雅黑" w:hAnsi="微软雅黑" w:cs="微软雅黑" w:hint="eastAsia"/>
          <w:sz w:val="22"/>
          <w:szCs w:val="22"/>
        </w:rPr>
        <w:t>很长很长</w:t>
      </w:r>
      <w:r>
        <w:rPr>
          <w:rFonts w:ascii="微软雅黑" w:eastAsia="微软雅黑" w:hAnsi="微软雅黑" w:cs="微软雅黑" w:hint="eastAsia"/>
          <w:sz w:val="22"/>
          <w:szCs w:val="22"/>
        </w:rPr>
        <w:t>的时间才会，甚至一辈子都不会走路，而如果</w:t>
      </w:r>
      <w:r>
        <w:rPr>
          <w:rFonts w:ascii="微软雅黑" w:eastAsia="微软雅黑" w:hAnsi="微软雅黑" w:cs="微软雅黑" w:hint="eastAsia"/>
          <w:sz w:val="22"/>
          <w:szCs w:val="22"/>
        </w:rPr>
        <w:t>有人教短则</w:t>
      </w:r>
      <w:r>
        <w:rPr>
          <w:rFonts w:ascii="微软雅黑" w:eastAsia="微软雅黑" w:hAnsi="微软雅黑" w:cs="微软雅黑" w:hint="eastAsia"/>
          <w:sz w:val="22"/>
          <w:szCs w:val="22"/>
        </w:rPr>
        <w:t>一年再长不过三年便可以基本学会如何走路。</w:t>
      </w:r>
    </w:p>
    <w:p w:rsidR="00C34E93" w:rsidP="005F768A" w14:paraId="38674E4F" w14:textId="189B473F">
      <w:pPr>
        <w:rPr>
          <w:rFonts w:ascii="微软雅黑" w:eastAsia="微软雅黑" w:hAnsi="微软雅黑" w:cs="微软雅黑"/>
          <w:sz w:val="22"/>
          <w:szCs w:val="22"/>
        </w:rPr>
      </w:pPr>
      <w:r>
        <w:rPr>
          <w:rFonts w:ascii="微软雅黑" w:eastAsia="微软雅黑" w:hAnsi="微软雅黑" w:cs="微软雅黑" w:hint="eastAsia"/>
          <w:sz w:val="22"/>
          <w:szCs w:val="22"/>
        </w:rPr>
        <w:t>而金丹想要飞行和空间穿梭自己摸索总是需要一段时间的，而遇到会的人提点一下保不定当天就会飞行和空间穿梭了。</w:t>
      </w:r>
    </w:p>
    <w:p w:rsidR="00B7261F" w:rsidP="005F768A" w14:paraId="547EF427" w14:textId="7DCC998A">
      <w:pPr>
        <w:rPr>
          <w:rFonts w:ascii="微软雅黑" w:eastAsia="微软雅黑" w:hAnsi="微软雅黑" w:cs="微软雅黑"/>
          <w:sz w:val="22"/>
          <w:szCs w:val="22"/>
        </w:rPr>
      </w:pPr>
      <w:r>
        <w:rPr>
          <w:rFonts w:ascii="微软雅黑" w:eastAsia="微软雅黑" w:hAnsi="微软雅黑" w:cs="微软雅黑" w:hint="eastAsia"/>
          <w:sz w:val="22"/>
          <w:szCs w:val="22"/>
        </w:rPr>
        <w:t>李修在回到了自己所在的军事基地之后，来到了科研部。</w:t>
      </w:r>
    </w:p>
    <w:p w:rsidR="003511C8" w:rsidP="005F768A" w14:paraId="2D2B517F" w14:textId="7BD727B1">
      <w:pPr>
        <w:rPr>
          <w:rFonts w:ascii="微软雅黑" w:eastAsia="微软雅黑" w:hAnsi="微软雅黑" w:cs="微软雅黑"/>
          <w:sz w:val="22"/>
          <w:szCs w:val="22"/>
        </w:rPr>
      </w:pPr>
      <w:r>
        <w:rPr>
          <w:rFonts w:ascii="微软雅黑" w:eastAsia="微软雅黑" w:hAnsi="微软雅黑" w:cs="微软雅黑" w:hint="eastAsia"/>
          <w:sz w:val="22"/>
          <w:szCs w:val="22"/>
        </w:rPr>
        <w:t>“李俊同志，过来试试这个法杖，看看能不能够用。”</w:t>
      </w:r>
    </w:p>
    <w:p w:rsidR="003511C8" w:rsidP="005F768A" w14:paraId="7F8EB957" w14:textId="3667755A">
      <w:pPr>
        <w:rPr>
          <w:rFonts w:ascii="微软雅黑" w:eastAsia="微软雅黑" w:hAnsi="微软雅黑" w:cs="微软雅黑"/>
          <w:sz w:val="22"/>
          <w:szCs w:val="22"/>
        </w:rPr>
      </w:pPr>
      <w:r>
        <w:rPr>
          <w:rFonts w:ascii="微软雅黑" w:eastAsia="微软雅黑" w:hAnsi="微软雅黑" w:cs="微软雅黑" w:hint="eastAsia"/>
          <w:sz w:val="22"/>
          <w:szCs w:val="22"/>
        </w:rPr>
        <w:t>正在操作台之上操作切斜的李俊来到了李修的面前，很是不解，毕竟这中地方如果不是相关的组长一般都是不会来的，领导来了顶多只是视察一下看看情况，简单的问几个问题</w:t>
      </w:r>
      <w:r w:rsidR="004144DF">
        <w:rPr>
          <w:rFonts w:ascii="微软雅黑" w:eastAsia="微软雅黑" w:hAnsi="微软雅黑" w:cs="微软雅黑" w:hint="eastAsia"/>
          <w:sz w:val="22"/>
          <w:szCs w:val="22"/>
        </w:rPr>
        <w:t>就走了，有什么东西要测试都是有相应科室的组长拿来测试。</w:t>
      </w:r>
    </w:p>
    <w:p w:rsidR="004144DF" w:rsidP="005F768A" w14:paraId="3A0DC806" w14:textId="4BA47917">
      <w:pPr>
        <w:rPr>
          <w:rFonts w:ascii="微软雅黑" w:eastAsia="微软雅黑" w:hAnsi="微软雅黑" w:cs="微软雅黑"/>
          <w:sz w:val="22"/>
          <w:szCs w:val="22"/>
        </w:rPr>
      </w:pPr>
      <w:r>
        <w:rPr>
          <w:rFonts w:ascii="微软雅黑" w:eastAsia="微软雅黑" w:hAnsi="微软雅黑" w:cs="微软雅黑" w:hint="eastAsia"/>
          <w:sz w:val="22"/>
          <w:szCs w:val="22"/>
        </w:rPr>
        <w:t>恭恭敬敬的敬了一个礼之后，李俊说到：</w:t>
      </w:r>
    </w:p>
    <w:p w:rsidR="003511C8" w:rsidP="005F768A" w14:paraId="12A916BC" w14:textId="5FE7ACC6">
      <w:pPr>
        <w:rPr>
          <w:rFonts w:ascii="微软雅黑" w:eastAsia="微软雅黑" w:hAnsi="微软雅黑" w:cs="微软雅黑"/>
          <w:sz w:val="22"/>
          <w:szCs w:val="22"/>
        </w:rPr>
      </w:pPr>
      <w:r>
        <w:rPr>
          <w:rFonts w:ascii="微软雅黑" w:eastAsia="微软雅黑" w:hAnsi="微软雅黑" w:cs="微软雅黑" w:hint="eastAsia"/>
          <w:sz w:val="22"/>
          <w:szCs w:val="22"/>
        </w:rPr>
        <w:t>“长管好，请问有什么吩咐。”</w:t>
      </w:r>
    </w:p>
    <w:p w:rsidR="00DE2AA2" w:rsidP="005F768A" w14:paraId="2FA341D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“不用那么见外，就当平时朋友之间的交谈就可以了。</w:t>
      </w:r>
    </w:p>
    <w:p w:rsidR="00DE2AA2" w:rsidP="005F768A" w14:paraId="55DC0D28" w14:textId="65A1ECF4">
      <w:pPr>
        <w:rPr>
          <w:rFonts w:ascii="微软雅黑" w:eastAsia="微软雅黑" w:hAnsi="微软雅黑" w:cs="微软雅黑"/>
          <w:sz w:val="22"/>
          <w:szCs w:val="22"/>
        </w:rPr>
      </w:pPr>
      <w:r>
        <w:rPr>
          <w:rFonts w:ascii="微软雅黑" w:eastAsia="微软雅黑" w:hAnsi="微软雅黑" w:cs="微软雅黑" w:hint="eastAsia"/>
          <w:sz w:val="22"/>
          <w:szCs w:val="22"/>
        </w:rPr>
        <w:t>来试试这个法杖能不能够用，该怎么使用，你也算是整个研究小组之中修为最高的一个了，要是脑袋在聪明一些就更加的好了。”</w:t>
      </w:r>
    </w:p>
    <w:p w:rsidR="00DE2AA2" w:rsidP="005F768A" w14:paraId="346440D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“长官说笑了，智力这种东西到了我们这个时候基本上是已经定死了，没有什么更进</w:t>
      </w:r>
      <w:r>
        <w:rPr>
          <w:rFonts w:ascii="微软雅黑" w:eastAsia="微软雅黑" w:hAnsi="微软雅黑" w:cs="微软雅黑" w:hint="eastAsia"/>
          <w:sz w:val="22"/>
          <w:szCs w:val="22"/>
        </w:rPr>
        <w:t>一步的机会了。</w:t>
      </w:r>
    </w:p>
    <w:p w:rsidR="00DE2AA2" w:rsidP="005F768A" w14:paraId="02BF09FA" w14:textId="1CA536A7">
      <w:pPr>
        <w:rPr>
          <w:rFonts w:ascii="微软雅黑" w:eastAsia="微软雅黑" w:hAnsi="微软雅黑" w:cs="微软雅黑"/>
          <w:sz w:val="22"/>
          <w:szCs w:val="22"/>
        </w:rPr>
      </w:pPr>
      <w:r>
        <w:rPr>
          <w:rFonts w:ascii="微软雅黑" w:eastAsia="微软雅黑" w:hAnsi="微软雅黑" w:cs="微软雅黑" w:hint="eastAsia"/>
          <w:sz w:val="22"/>
          <w:szCs w:val="22"/>
        </w:rPr>
        <w:t>这个是什么法杖？难道您也不知道该如何使用吗？”李俊看着李修手上的法杖，有些尴尬。</w:t>
      </w:r>
    </w:p>
    <w:p w:rsidR="004C09B2" w:rsidP="005F768A" w14:paraId="0C60ACD8"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正式因为我不知道具体该怎么使用，所以我才来找你，让你们试试看，能不能够成功的解析出来这个法杖的使用方式，以及能够发挥怎么演的功能，如果是很有用的功能则可以尝试复制下来，然后大规模的生产，这样各位的战斗力也能够上一个台阶。</w:t>
      </w:r>
    </w:p>
    <w:p w:rsidR="00DE2AA2" w:rsidP="005F768A" w14:paraId="406EA8DA" w14:textId="354709D2">
      <w:pPr>
        <w:rPr>
          <w:rFonts w:ascii="微软雅黑" w:eastAsia="微软雅黑" w:hAnsi="微软雅黑" w:cs="微软雅黑"/>
          <w:sz w:val="22"/>
          <w:szCs w:val="22"/>
        </w:rPr>
      </w:pPr>
      <w:r>
        <w:rPr>
          <w:rFonts w:ascii="微软雅黑" w:eastAsia="微软雅黑" w:hAnsi="微软雅黑" w:cs="微软雅黑" w:hint="eastAsia"/>
          <w:sz w:val="22"/>
          <w:szCs w:val="22"/>
        </w:rPr>
        <w:t>来，拿着，不要觉得尴尬，我也是一路拿在手里面拿回来的，一个大男人拿着这种东西真是感觉丢人，还好人不多，不然还</w:t>
      </w:r>
      <w:r>
        <w:rPr>
          <w:rFonts w:ascii="微软雅黑" w:eastAsia="微软雅黑" w:hAnsi="微软雅黑" w:cs="微软雅黑" w:hint="eastAsia"/>
          <w:sz w:val="22"/>
          <w:szCs w:val="22"/>
        </w:rPr>
        <w:t>真就是</w:t>
      </w:r>
      <w:r>
        <w:rPr>
          <w:rFonts w:ascii="微软雅黑" w:eastAsia="微软雅黑" w:hAnsi="微软雅黑" w:cs="微软雅黑" w:hint="eastAsia"/>
          <w:sz w:val="22"/>
          <w:szCs w:val="22"/>
        </w:rPr>
        <w:t>社会性死亡了。”</w:t>
      </w:r>
    </w:p>
    <w:p w:rsidR="00D53BDF" w:rsidP="005F768A" w14:paraId="29EF3076" w14:textId="4CBB1F94">
      <w:pPr>
        <w:rPr>
          <w:rFonts w:ascii="微软雅黑" w:eastAsia="微软雅黑" w:hAnsi="微软雅黑" w:cs="微软雅黑"/>
          <w:sz w:val="22"/>
          <w:szCs w:val="22"/>
        </w:rPr>
      </w:pPr>
      <w:r>
        <w:rPr>
          <w:rFonts w:ascii="微软雅黑" w:eastAsia="微软雅黑" w:hAnsi="微软雅黑" w:cs="微软雅黑" w:hint="eastAsia"/>
          <w:sz w:val="22"/>
          <w:szCs w:val="22"/>
        </w:rPr>
        <w:t>至此李俊也不好在过多的推脱，而是伸手拿上了那根法杖。</w:t>
      </w:r>
    </w:p>
    <w:p w:rsidR="00D2703E" w:rsidP="005F768A" w14:paraId="41B740B7" w14:textId="306FD68A">
      <w:pPr>
        <w:rPr>
          <w:rFonts w:ascii="微软雅黑" w:eastAsia="微软雅黑" w:hAnsi="微软雅黑" w:cs="微软雅黑"/>
          <w:sz w:val="22"/>
          <w:szCs w:val="22"/>
        </w:rPr>
      </w:pPr>
      <w:r>
        <w:rPr>
          <w:rFonts w:ascii="微软雅黑" w:eastAsia="微软雅黑" w:hAnsi="微软雅黑" w:cs="微软雅黑" w:hint="eastAsia"/>
          <w:sz w:val="22"/>
          <w:szCs w:val="22"/>
        </w:rPr>
        <w:t>在李俊拿起法杖的一瞬间，便出现了灵气潮汐向着两人的方向袭来，而法杖也再次亮起了粉红色的光芒，李俊体内的灵气也在这个过程之中迅速的消耗着，迅速消耗着的同时因为周围灵气的浓度十分的高，又源源不断的补给到李俊的身体之中，而一旁的李修则是静静的看着。</w:t>
      </w:r>
    </w:p>
    <w:p w:rsidR="00D2703E" w:rsidP="005F768A" w14:paraId="4D862F31" w14:textId="6FB83A93">
      <w:pPr>
        <w:rPr>
          <w:rFonts w:ascii="微软雅黑" w:eastAsia="微软雅黑" w:hAnsi="微软雅黑" w:cs="微软雅黑"/>
          <w:sz w:val="22"/>
          <w:szCs w:val="22"/>
        </w:rPr>
      </w:pPr>
      <w:r>
        <w:rPr>
          <w:rFonts w:ascii="微软雅黑" w:eastAsia="微软雅黑" w:hAnsi="微软雅黑" w:cs="微软雅黑" w:hint="eastAsia"/>
          <w:sz w:val="22"/>
          <w:szCs w:val="22"/>
        </w:rPr>
        <w:t>“或许这东西就不适合我们这种人使用吧，果然还是和这东西无缘啊。”</w:t>
      </w:r>
    </w:p>
    <w:p w:rsidR="003019FB" w:rsidP="005F768A" w14:paraId="632E5D90" w14:textId="2700F516">
      <w:pPr>
        <w:rPr>
          <w:rFonts w:ascii="微软雅黑" w:eastAsia="微软雅黑" w:hAnsi="微软雅黑" w:cs="微软雅黑"/>
          <w:sz w:val="22"/>
          <w:szCs w:val="22"/>
        </w:rPr>
      </w:pPr>
      <w:r>
        <w:rPr>
          <w:rFonts w:ascii="微软雅黑" w:eastAsia="微软雅黑" w:hAnsi="微软雅黑" w:cs="微软雅黑" w:hint="eastAsia"/>
          <w:sz w:val="22"/>
          <w:szCs w:val="22"/>
        </w:rPr>
        <w:t>十多分钟之后灵气潮汐结束，而李俊体内的灵气也重新归于平静。</w:t>
      </w:r>
    </w:p>
    <w:p w:rsidR="00D2703E" w:rsidP="005F768A" w14:paraId="6AC71F7C" w14:textId="59F69A2A">
      <w:pPr>
        <w:rPr>
          <w:rFonts w:ascii="微软雅黑" w:eastAsia="微软雅黑" w:hAnsi="微软雅黑" w:cs="微软雅黑"/>
          <w:sz w:val="22"/>
          <w:szCs w:val="22"/>
        </w:rPr>
      </w:pPr>
      <w:r>
        <w:rPr>
          <w:rFonts w:ascii="微软雅黑" w:eastAsia="微软雅黑" w:hAnsi="微软雅黑" w:cs="微软雅黑" w:hint="eastAsia"/>
          <w:sz w:val="22"/>
          <w:szCs w:val="22"/>
        </w:rPr>
        <w:t>“怎么样，刚才有发现什么吗？”李修感受到灵气潮汐退去之后连忙问道。</w:t>
      </w:r>
    </w:p>
    <w:p w:rsidR="00D2703E" w:rsidP="005F768A" w14:paraId="02330E8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“我似乎成为了它的第二主人，第一主人不知道是谁，只知道她还活着，在这个星球之上。</w:t>
      </w:r>
    </w:p>
    <w:p w:rsidR="00D2703E" w:rsidP="005F768A" w14:paraId="1DD2EF6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然后这个法杖的名字叫做，额——‘文明智障（</w:t>
      </w:r>
      <w:r w:rsidRPr="00D2703E">
        <w:rPr>
          <w:rFonts w:ascii="微软雅黑" w:eastAsia="微软雅黑" w:hAnsi="微软雅黑" w:cs="微软雅黑"/>
          <w:sz w:val="22"/>
          <w:szCs w:val="22"/>
        </w:rPr>
        <w:t>zhì</w:t>
      </w:r>
      <w:r>
        <w:rPr>
          <w:rFonts w:ascii="微软雅黑" w:eastAsia="微软雅黑" w:hAnsi="微软雅黑" w:cs="微软雅黑"/>
          <w:sz w:val="22"/>
          <w:szCs w:val="22"/>
        </w:rPr>
        <w:t xml:space="preserve">  </w:t>
      </w:r>
      <w:r w:rsidRPr="00D2703E">
        <w:rPr>
          <w:rFonts w:ascii="微软雅黑" w:eastAsia="微软雅黑" w:hAnsi="微软雅黑" w:cs="微软雅黑"/>
          <w:sz w:val="22"/>
          <w:szCs w:val="22"/>
        </w:rPr>
        <w:t>zhàng</w:t>
      </w:r>
      <w:r>
        <w:rPr>
          <w:rFonts w:ascii="微软雅黑" w:eastAsia="微软雅黑" w:hAnsi="微软雅黑" w:cs="微软雅黑" w:hint="eastAsia"/>
          <w:sz w:val="22"/>
          <w:szCs w:val="22"/>
        </w:rPr>
        <w:t>）’虽然我确认了到底是不是因为同音的原因，导致听起来很奇怪，于是当我再次确认了之后得知，原来它还真就叫做‘文明智障’。</w:t>
      </w:r>
    </w:p>
    <w:p w:rsidR="00D2703E" w:rsidP="005F768A" w14:paraId="270C4756" w14:textId="1AEBFB08">
      <w:pPr>
        <w:rPr>
          <w:rFonts w:ascii="微软雅黑" w:eastAsia="微软雅黑" w:hAnsi="微软雅黑" w:cs="微软雅黑"/>
          <w:sz w:val="22"/>
          <w:szCs w:val="22"/>
        </w:rPr>
      </w:pPr>
      <w:r>
        <w:rPr>
          <w:rFonts w:ascii="微软雅黑" w:eastAsia="微软雅黑" w:hAnsi="微软雅黑" w:cs="微软雅黑" w:hint="eastAsia"/>
          <w:sz w:val="22"/>
          <w:szCs w:val="22"/>
        </w:rPr>
        <w:t>虽然它叫做‘智障’当时它的效果对于科研工作者却是十分有利的，甚至相当于一个</w:t>
      </w:r>
      <w:r>
        <w:rPr>
          <w:rFonts w:ascii="微软雅黑" w:eastAsia="微软雅黑" w:hAnsi="微软雅黑" w:cs="微软雅黑" w:hint="eastAsia"/>
          <w:sz w:val="22"/>
          <w:szCs w:val="22"/>
        </w:rPr>
        <w:t>小说之中的金手指一般，对于智力的提升相当明显，并且能够在冥冥之中指出大概的方向，只是使用它有限制的条件，第一个条件就是必须是科研工作者或者类似的从业人员，第二必须拥有一定的修为哪怕是刚刚能够灵气入体都可以，在使用的时候必定会引起灵气潮汐，这个过程不应该有旁人在旁边吸收灵气，第三就是</w:t>
      </w:r>
      <w:r w:rsidR="00E9755E">
        <w:rPr>
          <w:rFonts w:ascii="微软雅黑" w:eastAsia="微软雅黑" w:hAnsi="微软雅黑" w:cs="微软雅黑" w:hint="eastAsia"/>
          <w:sz w:val="22"/>
          <w:szCs w:val="22"/>
        </w:rPr>
        <w:t>，必须时时刻刻带在身边，否则就会失效。</w:t>
      </w:r>
      <w:r>
        <w:rPr>
          <w:rFonts w:ascii="微软雅黑" w:eastAsia="微软雅黑" w:hAnsi="微软雅黑" w:cs="微软雅黑" w:hint="eastAsia"/>
          <w:sz w:val="22"/>
          <w:szCs w:val="22"/>
        </w:rPr>
        <w:t>”</w:t>
      </w:r>
    </w:p>
    <w:p w:rsidR="009F5F16" w:rsidRPr="00D2703E" w:rsidP="005F768A" w14:paraId="723A68E3" w14:textId="73E5EF8D">
      <w:pPr>
        <w:rPr>
          <w:rFonts w:ascii="微软雅黑" w:eastAsia="微软雅黑" w:hAnsi="微软雅黑" w:cs="微软雅黑"/>
          <w:sz w:val="22"/>
          <w:szCs w:val="22"/>
        </w:rPr>
      </w:pPr>
      <w:r>
        <w:rPr>
          <w:rFonts w:ascii="微软雅黑" w:eastAsia="微软雅黑" w:hAnsi="微软雅黑" w:cs="微软雅黑" w:hint="eastAsia"/>
          <w:sz w:val="22"/>
          <w:szCs w:val="22"/>
        </w:rPr>
        <w:t>李俊说完之后脸色十分的奇怪，自己就在刚才获得了逆天的智力，但同时也得承受这个好处所带来的坏处——‘文明智障’的造型，以及还未知道的副作用。</w:t>
      </w:r>
    </w:p>
    <w:p w:rsidR="004C09B2" w:rsidP="005F768A" w14:paraId="5CC7E713" w14:textId="0C426301">
      <w:pPr>
        <w:rPr>
          <w:rFonts w:ascii="微软雅黑" w:eastAsia="微软雅黑" w:hAnsi="微软雅黑" w:cs="微软雅黑"/>
          <w:sz w:val="22"/>
          <w:szCs w:val="22"/>
        </w:rPr>
      </w:pPr>
    </w:p>
    <w:p w:rsidR="00633BD5" w:rsidP="005F768A" w14:paraId="69DCDA94" w14:textId="58BA48F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