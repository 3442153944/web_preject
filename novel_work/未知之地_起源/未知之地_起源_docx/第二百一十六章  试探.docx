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CD4DA3" w:rsidP="005F768A" w14:paraId="2EA4A364" w14:textId="7C6B793A">
      <w:pPr>
        <w:tabs>
          <w:tab w:val="left" w:pos="1508"/>
        </w:tabs>
        <w:ind w:firstLine="440" w:firstLineChars="200"/>
        <w:outlineLvl w:val="1"/>
        <w:rPr>
          <w:rFonts w:ascii="微软雅黑" w:eastAsia="微软雅黑" w:hAnsi="微软雅黑" w:cs="微软雅黑"/>
          <w:sz w:val="22"/>
          <w:szCs w:val="22"/>
        </w:rPr>
      </w:pPr>
      <w:r>
        <w:rPr>
          <w:rFonts w:ascii="微软雅黑" w:eastAsia="微软雅黑" w:hAnsi="微软雅黑" w:cs="微软雅黑" w:hint="eastAsia"/>
          <w:sz w:val="22"/>
          <w:szCs w:val="22"/>
        </w:rPr>
        <w:t xml:space="preserve">第二百一十六章 </w:t>
      </w:r>
      <w:r w:rsidR="00AA27B8">
        <w:rPr>
          <w:rFonts w:ascii="微软雅黑" w:eastAsia="微软雅黑" w:hAnsi="微软雅黑" w:cs="微软雅黑"/>
          <w:sz w:val="22"/>
          <w:szCs w:val="22"/>
        </w:rPr>
        <w:t xml:space="preserve"> </w:t>
      </w:r>
      <w:r w:rsidR="00AA27B8">
        <w:rPr>
          <w:rFonts w:ascii="微软雅黑" w:eastAsia="微软雅黑" w:hAnsi="微软雅黑" w:cs="微软雅黑" w:hint="eastAsia"/>
          <w:sz w:val="22"/>
          <w:szCs w:val="22"/>
        </w:rPr>
        <w:t>试探</w:t>
      </w:r>
    </w:p>
    <w:p w:rsidR="00CD4DA3" w:rsidP="005F768A" w14:paraId="65FDD79B" w14:textId="3F7317EC">
      <w:pPr>
        <w:rPr>
          <w:rFonts w:ascii="微软雅黑" w:eastAsia="微软雅黑" w:hAnsi="微软雅黑" w:cs="微软雅黑"/>
          <w:sz w:val="22"/>
          <w:szCs w:val="22"/>
        </w:rPr>
      </w:pPr>
      <w:r>
        <w:rPr>
          <w:rFonts w:ascii="微软雅黑" w:eastAsia="微软雅黑" w:hAnsi="微软雅黑" w:cs="微软雅黑" w:hint="eastAsia"/>
          <w:sz w:val="22"/>
          <w:szCs w:val="22"/>
        </w:rPr>
        <w:t>最终霄雲文明的飞船在木星</w:t>
      </w:r>
      <w:r w:rsidR="009360D1">
        <w:rPr>
          <w:rFonts w:ascii="微软雅黑" w:eastAsia="微软雅黑" w:hAnsi="微软雅黑" w:cs="微软雅黑" w:hint="eastAsia"/>
          <w:sz w:val="22"/>
          <w:szCs w:val="22"/>
        </w:rPr>
        <w:t>的卫星木卫二上降落，并且向地星的</w:t>
      </w:r>
      <w:r w:rsidR="005D5A59">
        <w:rPr>
          <w:rFonts w:ascii="微软雅黑" w:eastAsia="微软雅黑" w:hAnsi="微软雅黑" w:cs="微软雅黑" w:hint="eastAsia"/>
          <w:sz w:val="22"/>
          <w:szCs w:val="22"/>
        </w:rPr>
        <w:t>发送信息，顺便在木星附近进行一定程度的能源补给，</w:t>
      </w:r>
      <w:r w:rsidR="00745D69">
        <w:rPr>
          <w:rFonts w:ascii="微软雅黑" w:eastAsia="微软雅黑" w:hAnsi="微软雅黑" w:cs="微软雅黑" w:hint="eastAsia"/>
          <w:sz w:val="22"/>
          <w:szCs w:val="22"/>
        </w:rPr>
        <w:t>在一定程度上应对接下来可能面对的各种突发情况，相比于个人实力这个文明更加的相信自己脚下的飞船</w:t>
      </w:r>
      <w:r w:rsidR="000F6829">
        <w:rPr>
          <w:rFonts w:ascii="微软雅黑" w:eastAsia="微软雅黑" w:hAnsi="微软雅黑" w:cs="微软雅黑" w:hint="eastAsia"/>
          <w:sz w:val="22"/>
          <w:szCs w:val="22"/>
        </w:rPr>
        <w:t>，至于才发生不久的事情就</w:t>
      </w:r>
      <w:r w:rsidR="000F6829">
        <w:rPr>
          <w:rFonts w:ascii="微软雅黑" w:eastAsia="微软雅黑" w:hAnsi="微软雅黑" w:cs="微软雅黑" w:hint="eastAsia"/>
          <w:sz w:val="22"/>
          <w:szCs w:val="22"/>
        </w:rPr>
        <w:t>当做</w:t>
      </w:r>
      <w:r w:rsidR="000F6829">
        <w:rPr>
          <w:rFonts w:ascii="微软雅黑" w:eastAsia="微软雅黑" w:hAnsi="微软雅黑" w:cs="微软雅黑" w:hint="eastAsia"/>
          <w:sz w:val="22"/>
          <w:szCs w:val="22"/>
        </w:rPr>
        <w:t>是一个意外吧。</w:t>
      </w:r>
    </w:p>
    <w:p w:rsidR="000F6829" w:rsidP="005F768A" w14:paraId="159089EE" w14:textId="54E61CE0">
      <w:pPr>
        <w:rPr>
          <w:rFonts w:ascii="微软雅黑" w:eastAsia="微软雅黑" w:hAnsi="微软雅黑" w:cs="微软雅黑"/>
          <w:sz w:val="22"/>
          <w:szCs w:val="22"/>
        </w:rPr>
      </w:pPr>
      <w:r>
        <w:rPr>
          <w:rFonts w:ascii="微软雅黑" w:eastAsia="微软雅黑" w:hAnsi="微软雅黑" w:cs="微软雅黑" w:hint="eastAsia"/>
          <w:sz w:val="22"/>
          <w:szCs w:val="22"/>
        </w:rPr>
        <w:t>在霄雲文明发出谈判信息之后人类也是很快便接收到了相关的信息，其中的邀请只是写了目的地在木卫二之上，其余都什么都没有写，对此李修表示</w:t>
      </w:r>
      <w:r w:rsidR="00FF6E30">
        <w:rPr>
          <w:rFonts w:ascii="微软雅黑" w:eastAsia="微软雅黑" w:hAnsi="微软雅黑" w:cs="微软雅黑" w:hint="eastAsia"/>
          <w:sz w:val="22"/>
          <w:szCs w:val="22"/>
        </w:rPr>
        <w:t>有些疑惑，能够瞬间灭到一片区域的无人机</w:t>
      </w:r>
      <w:r w:rsidR="00FF6E30">
        <w:rPr>
          <w:rFonts w:ascii="微软雅黑" w:eastAsia="微软雅黑" w:hAnsi="微软雅黑" w:cs="微软雅黑" w:hint="eastAsia"/>
          <w:sz w:val="22"/>
          <w:szCs w:val="22"/>
        </w:rPr>
        <w:t>很</w:t>
      </w:r>
      <w:r w:rsidR="00FF6E30">
        <w:rPr>
          <w:rFonts w:ascii="微软雅黑" w:eastAsia="微软雅黑" w:hAnsi="微软雅黑" w:cs="微软雅黑" w:hint="eastAsia"/>
          <w:sz w:val="22"/>
          <w:szCs w:val="22"/>
        </w:rPr>
        <w:t>科技造物，直接灭掉整个太阳系所有的生物应该是更加便捷的事情才对。</w:t>
      </w:r>
    </w:p>
    <w:p w:rsidR="00FF6E30" w:rsidP="005F768A" w14:paraId="52001E8D" w14:textId="51C41D2D">
      <w:pPr>
        <w:rPr>
          <w:rFonts w:ascii="微软雅黑" w:eastAsia="微软雅黑" w:hAnsi="微软雅黑" w:cs="微软雅黑"/>
          <w:sz w:val="22"/>
          <w:szCs w:val="22"/>
        </w:rPr>
      </w:pPr>
      <w:r>
        <w:rPr>
          <w:rFonts w:ascii="微软雅黑" w:eastAsia="微软雅黑" w:hAnsi="微软雅黑" w:cs="微软雅黑" w:hint="eastAsia"/>
          <w:sz w:val="22"/>
          <w:szCs w:val="22"/>
        </w:rPr>
        <w:t>“命令，所有金丹以上的修士随谈判专家一起乘坐</w:t>
      </w:r>
      <w:r w:rsidR="008C5763">
        <w:rPr>
          <w:rFonts w:ascii="微软雅黑" w:eastAsia="微软雅黑" w:hAnsi="微软雅黑" w:cs="微软雅黑" w:hint="eastAsia"/>
          <w:sz w:val="22"/>
          <w:szCs w:val="22"/>
        </w:rPr>
        <w:t>暴风雨号</w:t>
      </w:r>
      <w:r w:rsidR="00C57F59">
        <w:rPr>
          <w:rFonts w:ascii="微软雅黑" w:eastAsia="微软雅黑" w:hAnsi="微软雅黑" w:cs="微软雅黑" w:hint="eastAsia"/>
          <w:sz w:val="22"/>
          <w:szCs w:val="22"/>
        </w:rPr>
        <w:t>飞船前往木卫二，其余的元婴修士做好攻击准备，</w:t>
      </w:r>
      <w:r w:rsidR="00E65D40">
        <w:rPr>
          <w:rFonts w:ascii="微软雅黑" w:eastAsia="微软雅黑" w:hAnsi="微软雅黑" w:cs="微软雅黑" w:hint="eastAsia"/>
          <w:sz w:val="22"/>
          <w:szCs w:val="22"/>
        </w:rPr>
        <w:t>一旦对方表现出灭亡我方的冲动便将对方的有生力量直接全部灭杀，我们的科技实力不够，</w:t>
      </w:r>
      <w:r w:rsidR="004810E7">
        <w:rPr>
          <w:rFonts w:ascii="微软雅黑" w:eastAsia="微软雅黑" w:hAnsi="微软雅黑" w:cs="微软雅黑" w:hint="eastAsia"/>
          <w:sz w:val="22"/>
          <w:szCs w:val="22"/>
        </w:rPr>
        <w:t>拿对方没有丝毫办法，但是对方既然让我们有了接近他们的机会那我们一定要做好</w:t>
      </w:r>
      <w:r w:rsidR="00231AAB">
        <w:rPr>
          <w:rFonts w:ascii="微软雅黑" w:eastAsia="微软雅黑" w:hAnsi="微软雅黑" w:cs="微软雅黑" w:hint="eastAsia"/>
          <w:sz w:val="22"/>
          <w:szCs w:val="22"/>
        </w:rPr>
        <w:t>最坏的准备。</w:t>
      </w:r>
      <w:r>
        <w:rPr>
          <w:rFonts w:ascii="微软雅黑" w:eastAsia="微软雅黑" w:hAnsi="微软雅黑" w:cs="微软雅黑" w:hint="eastAsia"/>
          <w:sz w:val="22"/>
          <w:szCs w:val="22"/>
        </w:rPr>
        <w:t>”</w:t>
      </w:r>
    </w:p>
    <w:p w:rsidR="00501D3E" w:rsidP="005F768A" w14:paraId="6BC95911" w14:textId="6D973515">
      <w:pPr>
        <w:rPr>
          <w:rFonts w:ascii="微软雅黑" w:eastAsia="微软雅黑" w:hAnsi="微软雅黑" w:cs="微软雅黑"/>
          <w:sz w:val="22"/>
          <w:szCs w:val="22"/>
        </w:rPr>
      </w:pPr>
      <w:r>
        <w:rPr>
          <w:rFonts w:ascii="微软雅黑" w:eastAsia="微软雅黑" w:hAnsi="微软雅黑" w:cs="微软雅黑" w:hint="eastAsia"/>
          <w:sz w:val="22"/>
          <w:szCs w:val="22"/>
        </w:rPr>
        <w:t>“是”</w:t>
      </w:r>
    </w:p>
    <w:p w:rsidR="00124273" w:rsidP="005F768A" w14:paraId="26757446" w14:textId="4B3AA9B9">
      <w:pPr>
        <w:rPr>
          <w:rFonts w:ascii="微软雅黑" w:eastAsia="微软雅黑" w:hAnsi="微软雅黑" w:cs="微软雅黑"/>
          <w:sz w:val="22"/>
          <w:szCs w:val="22"/>
        </w:rPr>
      </w:pPr>
      <w:r>
        <w:rPr>
          <w:rFonts w:ascii="微软雅黑" w:eastAsia="微软雅黑" w:hAnsi="微软雅黑" w:cs="微软雅黑" w:hint="eastAsia"/>
          <w:sz w:val="22"/>
          <w:szCs w:val="22"/>
        </w:rPr>
        <w:t>不到十分钟的时间飞船便将所有的燃料准备完毕，在明确的知道科技实力远远不及对方之后</w:t>
      </w:r>
      <w:r w:rsidR="00205081">
        <w:rPr>
          <w:rFonts w:ascii="微软雅黑" w:eastAsia="微软雅黑" w:hAnsi="微软雅黑" w:cs="微软雅黑" w:hint="eastAsia"/>
          <w:sz w:val="22"/>
          <w:szCs w:val="22"/>
        </w:rPr>
        <w:t>飞船便没有选择攻击能力十分强大的飞船而是选择了机动能力十分出色的</w:t>
      </w:r>
      <w:r w:rsidR="000400E0">
        <w:rPr>
          <w:rFonts w:ascii="微软雅黑" w:eastAsia="微软雅黑" w:hAnsi="微软雅黑" w:cs="微软雅黑" w:hint="eastAsia"/>
          <w:sz w:val="22"/>
          <w:szCs w:val="22"/>
        </w:rPr>
        <w:t>星际航行飞船，虽然逃跑的可能性很低，但是可能性这种东西谁又能够说得准呢？</w:t>
      </w:r>
    </w:p>
    <w:p w:rsidR="000400E0" w:rsidP="005F768A" w14:paraId="7796BD54" w14:textId="2B74BA0F">
      <w:pPr>
        <w:rPr>
          <w:rFonts w:ascii="微软雅黑" w:eastAsia="微软雅黑" w:hAnsi="微软雅黑" w:cs="微软雅黑"/>
          <w:sz w:val="22"/>
          <w:szCs w:val="22"/>
        </w:rPr>
      </w:pPr>
      <w:r>
        <w:rPr>
          <w:rFonts w:ascii="微软雅黑" w:eastAsia="微软雅黑" w:hAnsi="微软雅黑" w:cs="微软雅黑" w:hint="eastAsia"/>
          <w:sz w:val="22"/>
          <w:szCs w:val="22"/>
        </w:rPr>
        <w:t>强大的动力推动的飞船迅速的进入了</w:t>
      </w:r>
      <w:r w:rsidR="005B21D4">
        <w:rPr>
          <w:rFonts w:ascii="微软雅黑" w:eastAsia="微软雅黑" w:hAnsi="微软雅黑" w:cs="微软雅黑" w:hint="eastAsia"/>
          <w:sz w:val="22"/>
          <w:szCs w:val="22"/>
        </w:rPr>
        <w:t>太空之中，踏上了前往木卫二的路程，而这趟旅</w:t>
      </w:r>
      <w:r w:rsidR="005B21D4">
        <w:rPr>
          <w:rFonts w:ascii="微软雅黑" w:eastAsia="微软雅黑" w:hAnsi="微软雅黑" w:cs="微软雅黑" w:hint="eastAsia"/>
          <w:sz w:val="22"/>
          <w:szCs w:val="22"/>
        </w:rPr>
        <w:t>途对于人类来说可能是</w:t>
      </w:r>
      <w:r w:rsidR="003610C1">
        <w:rPr>
          <w:rFonts w:ascii="微软雅黑" w:eastAsia="微软雅黑" w:hAnsi="微软雅黑" w:cs="微软雅黑" w:hint="eastAsia"/>
          <w:sz w:val="22"/>
          <w:szCs w:val="22"/>
        </w:rPr>
        <w:t>一次灭有归途</w:t>
      </w:r>
      <w:r w:rsidR="003610C1">
        <w:rPr>
          <w:rFonts w:ascii="微软雅黑" w:eastAsia="微软雅黑" w:hAnsi="微软雅黑" w:cs="微软雅黑" w:hint="eastAsia"/>
          <w:sz w:val="22"/>
          <w:szCs w:val="22"/>
        </w:rPr>
        <w:t>的旅行。</w:t>
      </w:r>
    </w:p>
    <w:p w:rsidR="003610C1" w:rsidP="005F768A" w14:paraId="3A7F3E64" w14:textId="48825C2A">
      <w:pPr>
        <w:rPr>
          <w:rFonts w:ascii="微软雅黑" w:eastAsia="微软雅黑" w:hAnsi="微软雅黑" w:cs="微软雅黑"/>
          <w:sz w:val="22"/>
          <w:szCs w:val="22"/>
        </w:rPr>
      </w:pPr>
      <w:r>
        <w:rPr>
          <w:rFonts w:ascii="微软雅黑" w:eastAsia="微软雅黑" w:hAnsi="微软雅黑" w:cs="微软雅黑" w:hint="eastAsia"/>
          <w:sz w:val="22"/>
          <w:szCs w:val="22"/>
        </w:rPr>
        <w:t>飞船在经过了</w:t>
      </w:r>
      <w:r w:rsidR="00C04E0F">
        <w:rPr>
          <w:rFonts w:ascii="微软雅黑" w:eastAsia="微软雅黑" w:hAnsi="微软雅黑" w:cs="微软雅黑" w:hint="eastAsia"/>
          <w:sz w:val="22"/>
          <w:szCs w:val="22"/>
        </w:rPr>
        <w:t>三分钟</w:t>
      </w:r>
      <w:r>
        <w:rPr>
          <w:rFonts w:ascii="微软雅黑" w:eastAsia="微软雅黑" w:hAnsi="微软雅黑" w:cs="微软雅黑" w:hint="eastAsia"/>
          <w:sz w:val="22"/>
          <w:szCs w:val="22"/>
        </w:rPr>
        <w:t>加速之后成功达到了</w:t>
      </w:r>
      <w:r w:rsidR="00057353">
        <w:rPr>
          <w:rFonts w:ascii="微软雅黑" w:eastAsia="微软雅黑" w:hAnsi="微软雅黑" w:cs="微软雅黑" w:hint="eastAsia"/>
          <w:sz w:val="22"/>
          <w:szCs w:val="22"/>
        </w:rPr>
        <w:t>二分之一光速，这已经是现如今人类所掌握的核聚变技术能够达到的最高速度，如果想要更加高的速度只能等到</w:t>
      </w:r>
      <w:r w:rsidR="004515BF">
        <w:rPr>
          <w:rFonts w:ascii="微软雅黑" w:eastAsia="微软雅黑" w:hAnsi="微软雅黑" w:cs="微软雅黑" w:hint="eastAsia"/>
          <w:sz w:val="22"/>
          <w:szCs w:val="22"/>
        </w:rPr>
        <w:t>更加强大的能源或者曲率飞行。</w:t>
      </w:r>
    </w:p>
    <w:p w:rsidR="004515BF" w:rsidP="005F768A" w14:paraId="0789CB2D" w14:textId="34A89637">
      <w:pPr>
        <w:rPr>
          <w:rFonts w:ascii="微软雅黑" w:eastAsia="微软雅黑" w:hAnsi="微软雅黑" w:cs="微软雅黑"/>
          <w:sz w:val="22"/>
          <w:szCs w:val="22"/>
        </w:rPr>
      </w:pPr>
      <w:r>
        <w:rPr>
          <w:rFonts w:ascii="微软雅黑" w:eastAsia="微软雅黑" w:hAnsi="微软雅黑" w:cs="微软雅黑" w:hint="eastAsia"/>
          <w:sz w:val="22"/>
          <w:szCs w:val="22"/>
        </w:rPr>
        <w:t>经过了一点三个小时的</w:t>
      </w:r>
      <w:r w:rsidR="003B0A77">
        <w:rPr>
          <w:rFonts w:ascii="微软雅黑" w:eastAsia="微软雅黑" w:hAnsi="微软雅黑" w:cs="微软雅黑" w:hint="eastAsia"/>
          <w:sz w:val="22"/>
          <w:szCs w:val="22"/>
        </w:rPr>
        <w:t>飞行之后</w:t>
      </w:r>
      <w:r w:rsidR="00F332F9">
        <w:rPr>
          <w:rFonts w:ascii="微软雅黑" w:eastAsia="微软雅黑" w:hAnsi="微软雅黑" w:cs="微软雅黑" w:hint="eastAsia"/>
          <w:sz w:val="22"/>
          <w:szCs w:val="22"/>
        </w:rPr>
        <w:t>来到了木星附近</w:t>
      </w:r>
      <w:r w:rsidR="00AD717D">
        <w:rPr>
          <w:rFonts w:ascii="微软雅黑" w:eastAsia="微软雅黑" w:hAnsi="微软雅黑" w:cs="微软雅黑" w:hint="eastAsia"/>
          <w:sz w:val="22"/>
          <w:szCs w:val="22"/>
        </w:rPr>
        <w:t>，在短暂的寻找之后，飞船向着木卫二缓缓的滑行而去。</w:t>
      </w:r>
    </w:p>
    <w:p w:rsidR="00B8633A" w:rsidP="005F768A" w14:paraId="1A2D302F"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“通过对于对方航行速度的分析暂时将对方</w:t>
      </w:r>
      <w:r w:rsidR="003426E2">
        <w:rPr>
          <w:rFonts w:ascii="微软雅黑" w:eastAsia="微软雅黑" w:hAnsi="微软雅黑" w:cs="微软雅黑" w:hint="eastAsia"/>
          <w:sz w:val="22"/>
          <w:szCs w:val="22"/>
        </w:rPr>
        <w:t>确定为星系级文明，能源的掌握暂时为核聚变</w:t>
      </w:r>
      <w:r w:rsidR="007C758A">
        <w:rPr>
          <w:rFonts w:ascii="微软雅黑" w:eastAsia="微软雅黑" w:hAnsi="微软雅黑" w:cs="微软雅黑" w:hint="eastAsia"/>
          <w:sz w:val="22"/>
          <w:szCs w:val="22"/>
        </w:rPr>
        <w:t>，通过尾迹推断对方进入星系级文明的时间</w:t>
      </w:r>
      <w:r w:rsidR="00313CA9">
        <w:rPr>
          <w:rFonts w:ascii="微软雅黑" w:eastAsia="微软雅黑" w:hAnsi="微软雅黑" w:cs="微软雅黑" w:hint="eastAsia"/>
          <w:sz w:val="22"/>
          <w:szCs w:val="22"/>
        </w:rPr>
        <w:t>还十分短，物质能量转化效率</w:t>
      </w:r>
      <w:r w:rsidR="00B20FB7">
        <w:rPr>
          <w:rFonts w:ascii="微软雅黑" w:eastAsia="微软雅黑" w:hAnsi="微软雅黑" w:cs="微软雅黑" w:hint="eastAsia"/>
          <w:sz w:val="22"/>
          <w:szCs w:val="22"/>
        </w:rPr>
        <w:t>大约为2</w:t>
      </w:r>
      <w:r w:rsidR="00B20FB7">
        <w:rPr>
          <w:rFonts w:ascii="微软雅黑" w:eastAsia="微软雅黑" w:hAnsi="微软雅黑" w:cs="微软雅黑"/>
          <w:sz w:val="22"/>
          <w:szCs w:val="22"/>
        </w:rPr>
        <w:t>0</w:t>
      </w:r>
      <w:r w:rsidR="00B20FB7">
        <w:rPr>
          <w:rFonts w:ascii="微软雅黑" w:eastAsia="微软雅黑" w:hAnsi="微软雅黑" w:cs="微软雅黑" w:hint="eastAsia"/>
          <w:sz w:val="22"/>
          <w:szCs w:val="22"/>
        </w:rPr>
        <w:t>%，通过对方飞船外形判断，拥有科技</w:t>
      </w:r>
      <w:r w:rsidR="00BB4B67">
        <w:rPr>
          <w:rFonts w:ascii="微软雅黑" w:eastAsia="微软雅黑" w:hAnsi="微软雅黑" w:cs="微软雅黑" w:hint="eastAsia"/>
          <w:sz w:val="22"/>
          <w:szCs w:val="22"/>
        </w:rPr>
        <w:t>有大功率激光，功率大约为每</w:t>
      </w:r>
      <w:r w:rsidR="00AE4113">
        <w:rPr>
          <w:rFonts w:ascii="微软雅黑" w:eastAsia="微软雅黑" w:hAnsi="微软雅黑" w:cs="微软雅黑" w:hint="eastAsia"/>
          <w:sz w:val="22"/>
          <w:szCs w:val="22"/>
        </w:rPr>
        <w:t>平方厘米一百千瓦</w:t>
      </w:r>
      <w:r w:rsidR="00C87A0F">
        <w:rPr>
          <w:rFonts w:ascii="微软雅黑" w:eastAsia="微软雅黑" w:hAnsi="微软雅黑" w:cs="微软雅黑" w:hint="eastAsia"/>
          <w:sz w:val="22"/>
          <w:szCs w:val="22"/>
        </w:rPr>
        <w:t>每秒，对于我方飞船护盾系统有一定威胁</w:t>
      </w:r>
      <w:r>
        <w:rPr>
          <w:rFonts w:ascii="微软雅黑" w:eastAsia="微软雅黑" w:hAnsi="微软雅黑" w:cs="微软雅黑" w:hint="eastAsia"/>
          <w:sz w:val="22"/>
          <w:szCs w:val="22"/>
        </w:rPr>
        <w:t>。</w:t>
      </w:r>
    </w:p>
    <w:p w:rsidR="00FB1EA5" w:rsidP="005F768A" w14:paraId="06D3C2DA"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拥有大功率电磁炮，初速度预估为8</w:t>
      </w:r>
      <w:r>
        <w:rPr>
          <w:rFonts w:ascii="微软雅黑" w:eastAsia="微软雅黑" w:hAnsi="微软雅黑" w:cs="微软雅黑"/>
          <w:sz w:val="22"/>
          <w:szCs w:val="22"/>
        </w:rPr>
        <w:t>0</w:t>
      </w:r>
      <w:r>
        <w:rPr>
          <w:rFonts w:ascii="微软雅黑" w:eastAsia="微软雅黑" w:hAnsi="微软雅黑" w:cs="微软雅黑" w:hint="eastAsia"/>
          <w:sz w:val="22"/>
          <w:szCs w:val="22"/>
        </w:rPr>
        <w:t>%光速，此项值为理想状态值</w:t>
      </w:r>
      <w:r>
        <w:rPr>
          <w:rFonts w:ascii="微软雅黑" w:eastAsia="微软雅黑" w:hAnsi="微软雅黑" w:cs="微软雅黑" w:hint="eastAsia"/>
          <w:sz w:val="22"/>
          <w:szCs w:val="22"/>
        </w:rPr>
        <w:t>，实际可能会低；</w:t>
      </w:r>
    </w:p>
    <w:p w:rsidR="007732B3" w:rsidP="005F768A" w14:paraId="5E989332"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拥有重力系统</w:t>
      </w:r>
      <w:r w:rsidR="002B7A51">
        <w:rPr>
          <w:rFonts w:ascii="微软雅黑" w:eastAsia="微软雅黑" w:hAnsi="微软雅黑" w:cs="微软雅黑" w:hint="eastAsia"/>
          <w:sz w:val="22"/>
          <w:szCs w:val="22"/>
        </w:rPr>
        <w:t>，能够在飞船之中模拟对方星球重力</w:t>
      </w:r>
      <w:r w:rsidR="000A416B">
        <w:rPr>
          <w:rFonts w:ascii="微软雅黑" w:eastAsia="微软雅黑" w:hAnsi="微软雅黑" w:cs="微软雅黑" w:hint="eastAsia"/>
          <w:sz w:val="22"/>
          <w:szCs w:val="22"/>
        </w:rPr>
        <w:t>，考虑到对方能源利用效率不排除拥有重力武器的可能</w:t>
      </w:r>
      <w:r>
        <w:rPr>
          <w:rFonts w:ascii="微软雅黑" w:eastAsia="微软雅黑" w:hAnsi="微软雅黑" w:cs="微软雅黑" w:hint="eastAsia"/>
          <w:sz w:val="22"/>
          <w:szCs w:val="22"/>
        </w:rPr>
        <w:t>，极限状况可能拥有空间</w:t>
      </w:r>
      <w:r>
        <w:rPr>
          <w:rFonts w:ascii="微软雅黑" w:eastAsia="微软雅黑" w:hAnsi="微软雅黑" w:cs="微软雅黑" w:hint="eastAsia"/>
          <w:sz w:val="22"/>
          <w:szCs w:val="22"/>
        </w:rPr>
        <w:t>迁越技术</w:t>
      </w:r>
      <w:r>
        <w:rPr>
          <w:rFonts w:ascii="微软雅黑" w:eastAsia="微软雅黑" w:hAnsi="微软雅黑" w:cs="微软雅黑" w:hint="eastAsia"/>
          <w:sz w:val="22"/>
          <w:szCs w:val="22"/>
        </w:rPr>
        <w:t>以及</w:t>
      </w:r>
      <w:r>
        <w:rPr>
          <w:rFonts w:ascii="微软雅黑" w:eastAsia="微软雅黑" w:hAnsi="微软雅黑" w:cs="微软雅黑" w:hint="eastAsia"/>
          <w:sz w:val="22"/>
          <w:szCs w:val="22"/>
        </w:rPr>
        <w:t>空间迁越封锁</w:t>
      </w:r>
      <w:r>
        <w:rPr>
          <w:rFonts w:ascii="微软雅黑" w:eastAsia="微软雅黑" w:hAnsi="微软雅黑" w:cs="微软雅黑" w:hint="eastAsia"/>
          <w:sz w:val="22"/>
          <w:szCs w:val="22"/>
        </w:rPr>
        <w:t>技术。</w:t>
      </w:r>
    </w:p>
    <w:p w:rsidR="001476D9" w:rsidP="005F768A" w14:paraId="14D67586" w14:textId="6FA19E29">
      <w:pPr>
        <w:rPr>
          <w:rFonts w:ascii="微软雅黑" w:eastAsia="微软雅黑" w:hAnsi="微软雅黑" w:cs="微软雅黑"/>
          <w:sz w:val="22"/>
          <w:szCs w:val="22"/>
        </w:rPr>
      </w:pPr>
      <w:r>
        <w:rPr>
          <w:rFonts w:ascii="微软雅黑" w:eastAsia="微软雅黑" w:hAnsi="微软雅黑" w:cs="微软雅黑" w:hint="eastAsia"/>
          <w:sz w:val="22"/>
          <w:szCs w:val="22"/>
        </w:rPr>
        <w:t>计算机所使用计算单元为硅晶体及</w:t>
      </w:r>
      <w:r w:rsidR="00D426E3">
        <w:rPr>
          <w:rFonts w:ascii="微软雅黑" w:eastAsia="微软雅黑" w:hAnsi="微软雅黑" w:cs="微软雅黑" w:hint="eastAsia"/>
          <w:sz w:val="22"/>
          <w:szCs w:val="22"/>
        </w:rPr>
        <w:t>极限低温量子计算机，</w:t>
      </w:r>
      <w:r w:rsidR="00903366">
        <w:rPr>
          <w:rFonts w:ascii="微软雅黑" w:eastAsia="微软雅黑" w:hAnsi="微软雅黑" w:cs="微软雅黑" w:hint="eastAsia"/>
          <w:sz w:val="22"/>
          <w:szCs w:val="22"/>
        </w:rPr>
        <w:t>量子计算机具体情况不详，具体参与计算量子对数量不详。</w:t>
      </w:r>
    </w:p>
    <w:p w:rsidR="00903366" w:rsidP="005F768A" w14:paraId="1EA43725" w14:textId="3B2CFE03">
      <w:pPr>
        <w:rPr>
          <w:rFonts w:ascii="微软雅黑" w:eastAsia="微软雅黑" w:hAnsi="微软雅黑" w:cs="微软雅黑"/>
          <w:sz w:val="22"/>
          <w:szCs w:val="22"/>
        </w:rPr>
      </w:pPr>
      <w:r>
        <w:rPr>
          <w:rFonts w:ascii="微软雅黑" w:eastAsia="微软雅黑" w:hAnsi="微软雅黑" w:cs="微软雅黑" w:hint="eastAsia"/>
          <w:sz w:val="22"/>
          <w:szCs w:val="22"/>
        </w:rPr>
        <w:t>通信方式为</w:t>
      </w:r>
      <w:r w:rsidR="007644D4">
        <w:rPr>
          <w:rFonts w:ascii="微软雅黑" w:eastAsia="微软雅黑" w:hAnsi="微软雅黑" w:cs="微软雅黑" w:hint="eastAsia"/>
          <w:sz w:val="22"/>
          <w:szCs w:val="22"/>
        </w:rPr>
        <w:t>无线电波通信激光通信混合通信，检测到量子波动，不排除对方拥有量子通讯技术。</w:t>
      </w:r>
    </w:p>
    <w:p w:rsidR="00CF00D0" w:rsidP="005F768A" w14:paraId="1FB3550A" w14:textId="7C17C220">
      <w:pPr>
        <w:rPr>
          <w:rFonts w:ascii="微软雅黑" w:eastAsia="微软雅黑" w:hAnsi="微软雅黑" w:cs="微软雅黑"/>
          <w:sz w:val="22"/>
          <w:szCs w:val="22"/>
        </w:rPr>
      </w:pPr>
      <w:r>
        <w:rPr>
          <w:rFonts w:ascii="微软雅黑" w:eastAsia="微软雅黑" w:hAnsi="微软雅黑" w:cs="微软雅黑" w:hint="eastAsia"/>
          <w:sz w:val="22"/>
          <w:szCs w:val="22"/>
        </w:rPr>
        <w:t>对方大致重点技术总结完毕。</w:t>
      </w:r>
    </w:p>
    <w:p w:rsidR="00D12C5A" w:rsidP="005F768A" w14:paraId="5072DAF0" w14:textId="6F850EE0">
      <w:pPr>
        <w:rPr>
          <w:rFonts w:ascii="微软雅黑" w:eastAsia="微软雅黑" w:hAnsi="微软雅黑" w:cs="微软雅黑"/>
          <w:sz w:val="22"/>
          <w:szCs w:val="22"/>
        </w:rPr>
      </w:pPr>
      <w:r>
        <w:rPr>
          <w:rFonts w:ascii="微软雅黑" w:eastAsia="微软雅黑" w:hAnsi="微软雅黑" w:cs="微软雅黑" w:hint="eastAsia"/>
          <w:sz w:val="22"/>
          <w:szCs w:val="22"/>
        </w:rPr>
        <w:t>”</w:t>
      </w:r>
    </w:p>
    <w:p w:rsidR="00EE3A0B" w:rsidP="005F768A" w14:paraId="757349FB"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“真是不按照正常发展规则发展的文明啊，</w:t>
      </w:r>
      <w:r>
        <w:rPr>
          <w:rFonts w:ascii="微软雅黑" w:eastAsia="微软雅黑" w:hAnsi="微软雅黑" w:cs="微软雅黑" w:hint="eastAsia"/>
          <w:sz w:val="22"/>
          <w:szCs w:val="22"/>
        </w:rPr>
        <w:t>明明还没有拥有正常的反物质作为能量来源就已经能够成功的制造出重力装置，可是为什么没有制作出反重力装置呢？</w:t>
      </w:r>
    </w:p>
    <w:p w:rsidR="00E5322E" w:rsidP="005F768A" w14:paraId="73AF3A6A"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极限低温量子计算机这种技术真的是这个程度的文明能够掌握的东西吗？</w:t>
      </w:r>
      <w:r w:rsidR="00485927">
        <w:rPr>
          <w:rFonts w:ascii="微软雅黑" w:eastAsia="微软雅黑" w:hAnsi="微软雅黑" w:cs="微软雅黑" w:hint="eastAsia"/>
          <w:sz w:val="22"/>
          <w:szCs w:val="22"/>
        </w:rPr>
        <w:t>极限低温啊，</w:t>
      </w:r>
      <w:r w:rsidR="00485927">
        <w:rPr>
          <w:rFonts w:ascii="微软雅黑" w:eastAsia="微软雅黑" w:hAnsi="微软雅黑" w:cs="微软雅黑" w:hint="eastAsia"/>
          <w:sz w:val="22"/>
          <w:szCs w:val="22"/>
        </w:rPr>
        <w:t>绝对零度啊，这是我们也未曾达到过的领域。</w:t>
      </w:r>
    </w:p>
    <w:p w:rsidR="00745D69" w:rsidP="005F768A" w14:paraId="0F99B084" w14:textId="4E44FAA1">
      <w:pPr>
        <w:rPr>
          <w:rFonts w:ascii="微软雅黑" w:eastAsia="微软雅黑" w:hAnsi="微软雅黑" w:cs="微软雅黑"/>
          <w:sz w:val="22"/>
          <w:szCs w:val="22"/>
        </w:rPr>
      </w:pPr>
      <w:r>
        <w:rPr>
          <w:rFonts w:ascii="微软雅黑" w:eastAsia="微软雅黑" w:hAnsi="微软雅黑" w:cs="微软雅黑" w:hint="eastAsia"/>
          <w:sz w:val="22"/>
          <w:szCs w:val="22"/>
        </w:rPr>
        <w:t>真的是有意思的文明，就是不知道前段时间被什么样的存在注视了，</w:t>
      </w:r>
      <w:r w:rsidR="00B27720">
        <w:rPr>
          <w:rFonts w:ascii="微软雅黑" w:eastAsia="微软雅黑" w:hAnsi="微软雅黑" w:cs="微软雅黑" w:hint="eastAsia"/>
          <w:sz w:val="22"/>
          <w:szCs w:val="22"/>
        </w:rPr>
        <w:t>不过观察对方的反应应该只是对于这个地方所发生的事情感到了些许的兴趣，想要看看而已</w:t>
      </w:r>
      <w:r w:rsidR="0018369A">
        <w:rPr>
          <w:rFonts w:ascii="微软雅黑" w:eastAsia="微软雅黑" w:hAnsi="微软雅黑" w:cs="微软雅黑" w:hint="eastAsia"/>
          <w:sz w:val="22"/>
          <w:szCs w:val="22"/>
        </w:rPr>
        <w:t>，发起进攻应该不会出现什么问题，可以先做出一些试探性的攻击，如果对方没有反应的话就可以将这个文明</w:t>
      </w:r>
      <w:r w:rsidR="007342FD">
        <w:rPr>
          <w:rFonts w:ascii="微软雅黑" w:eastAsia="微软雅黑" w:hAnsi="微软雅黑" w:cs="微软雅黑" w:hint="eastAsia"/>
          <w:sz w:val="22"/>
          <w:szCs w:val="22"/>
        </w:rPr>
        <w:t>所有的技术得到了。</w:t>
      </w:r>
      <w:r w:rsidR="00D87C8A">
        <w:rPr>
          <w:rFonts w:ascii="微软雅黑" w:eastAsia="微软雅黑" w:hAnsi="微软雅黑" w:cs="微软雅黑" w:hint="eastAsia"/>
          <w:sz w:val="22"/>
          <w:szCs w:val="22"/>
        </w:rPr>
        <w:t>”</w:t>
      </w:r>
    </w:p>
    <w:p w:rsidR="007342FD" w:rsidP="005F768A" w14:paraId="5E7AC05D" w14:textId="54B3B0BD">
      <w:pPr>
        <w:rPr>
          <w:rFonts w:ascii="微软雅黑" w:eastAsia="微软雅黑" w:hAnsi="微软雅黑" w:cs="微软雅黑"/>
          <w:sz w:val="22"/>
          <w:szCs w:val="22"/>
        </w:rPr>
      </w:pPr>
      <w:r>
        <w:rPr>
          <w:rFonts w:ascii="微软雅黑" w:eastAsia="微软雅黑" w:hAnsi="微软雅黑" w:cs="微软雅黑" w:hint="eastAsia"/>
          <w:sz w:val="22"/>
          <w:szCs w:val="22"/>
        </w:rPr>
        <w:t>经过十多分钟的滑行之后人类方到达了对方所指定的坐标附近，</w:t>
      </w:r>
      <w:r w:rsidR="007F664D">
        <w:rPr>
          <w:rFonts w:ascii="微软雅黑" w:eastAsia="微软雅黑" w:hAnsi="微软雅黑" w:cs="微软雅黑" w:hint="eastAsia"/>
          <w:sz w:val="22"/>
          <w:szCs w:val="22"/>
        </w:rPr>
        <w:t>不过人类毕竟已经掌握了修行的方式，太空</w:t>
      </w:r>
      <w:r w:rsidR="007F664D">
        <w:rPr>
          <w:rFonts w:ascii="微软雅黑" w:eastAsia="微软雅黑" w:hAnsi="微软雅黑" w:cs="微软雅黑" w:hint="eastAsia"/>
          <w:sz w:val="22"/>
          <w:szCs w:val="22"/>
        </w:rPr>
        <w:t>服这种</w:t>
      </w:r>
      <w:r w:rsidR="007F664D">
        <w:rPr>
          <w:rFonts w:ascii="微软雅黑" w:eastAsia="微软雅黑" w:hAnsi="微软雅黑" w:cs="微软雅黑" w:hint="eastAsia"/>
          <w:sz w:val="22"/>
          <w:szCs w:val="22"/>
        </w:rPr>
        <w:t>东西也就是在进行加速的时候给金丹以下的人员穿戴，金丹及金丹以上的</w:t>
      </w:r>
      <w:r w:rsidR="00B026BC">
        <w:rPr>
          <w:rFonts w:ascii="微软雅黑" w:eastAsia="微软雅黑" w:hAnsi="微软雅黑" w:cs="微软雅黑" w:hint="eastAsia"/>
          <w:sz w:val="22"/>
          <w:szCs w:val="22"/>
        </w:rPr>
        <w:t>修行者都不用穿戴任何太空服用于抵抗太空之中的各种射线和飞船加速所带来的加速度，至于法师这种被时代所抛弃的产物，只能慢慢的</w:t>
      </w:r>
      <w:r w:rsidR="006C19A4">
        <w:rPr>
          <w:rFonts w:ascii="微软雅黑" w:eastAsia="微软雅黑" w:hAnsi="微软雅黑" w:cs="微软雅黑" w:hint="eastAsia"/>
          <w:sz w:val="22"/>
          <w:szCs w:val="22"/>
        </w:rPr>
        <w:t>消失在历史的河流中。</w:t>
      </w:r>
    </w:p>
    <w:p w:rsidR="0036187D" w:rsidP="005F768A" w14:paraId="19526116" w14:textId="6619D925">
      <w:pPr>
        <w:rPr>
          <w:rFonts w:ascii="微软雅黑" w:eastAsia="微软雅黑" w:hAnsi="微软雅黑" w:cs="微软雅黑"/>
          <w:sz w:val="22"/>
          <w:szCs w:val="22"/>
        </w:rPr>
      </w:pPr>
      <w:r>
        <w:rPr>
          <w:rFonts w:ascii="微软雅黑" w:eastAsia="微软雅黑" w:hAnsi="微软雅黑" w:cs="微软雅黑" w:hint="eastAsia"/>
          <w:sz w:val="22"/>
          <w:szCs w:val="22"/>
        </w:rPr>
        <w:t>数百位金丹修士在飞船</w:t>
      </w:r>
      <w:r w:rsidR="00D369AB">
        <w:rPr>
          <w:rFonts w:ascii="微软雅黑" w:eastAsia="微软雅黑" w:hAnsi="微软雅黑" w:cs="微软雅黑" w:hint="eastAsia"/>
          <w:sz w:val="22"/>
          <w:szCs w:val="22"/>
        </w:rPr>
        <w:t>还未落地之时便隐去身形，穿梭</w:t>
      </w:r>
      <w:r w:rsidR="00D369AB">
        <w:rPr>
          <w:rFonts w:ascii="微软雅黑" w:eastAsia="微软雅黑" w:hAnsi="微软雅黑" w:cs="微软雅黑" w:hint="eastAsia"/>
          <w:sz w:val="22"/>
          <w:szCs w:val="22"/>
        </w:rPr>
        <w:t>到神念感知</w:t>
      </w:r>
      <w:r w:rsidR="00D369AB">
        <w:rPr>
          <w:rFonts w:ascii="微软雅黑" w:eastAsia="微软雅黑" w:hAnsi="微软雅黑" w:cs="微软雅黑" w:hint="eastAsia"/>
          <w:sz w:val="22"/>
          <w:szCs w:val="22"/>
        </w:rPr>
        <w:t>中有生命的地方去，而几个修为最高</w:t>
      </w:r>
      <w:r w:rsidR="00D369AB">
        <w:rPr>
          <w:rFonts w:ascii="微软雅黑" w:eastAsia="微软雅黑" w:hAnsi="微软雅黑" w:cs="微软雅黑" w:hint="eastAsia"/>
          <w:sz w:val="22"/>
          <w:szCs w:val="22"/>
        </w:rPr>
        <w:t>的元婴修士</w:t>
      </w:r>
      <w:r w:rsidR="00D369AB">
        <w:rPr>
          <w:rFonts w:ascii="微软雅黑" w:eastAsia="微软雅黑" w:hAnsi="微软雅黑" w:cs="微软雅黑" w:hint="eastAsia"/>
          <w:sz w:val="22"/>
          <w:szCs w:val="22"/>
        </w:rPr>
        <w:t>则</w:t>
      </w:r>
      <w:r w:rsidR="00E541DF">
        <w:rPr>
          <w:rFonts w:ascii="微软雅黑" w:eastAsia="微软雅黑" w:hAnsi="微软雅黑" w:cs="微软雅黑" w:hint="eastAsia"/>
          <w:sz w:val="22"/>
          <w:szCs w:val="22"/>
        </w:rPr>
        <w:t>在太空之中监控这一片空间。</w:t>
      </w:r>
    </w:p>
    <w:p w:rsidR="00D87C8A" w:rsidP="005F768A" w14:paraId="4D02780A" w14:textId="30A8A47A">
      <w:pPr>
        <w:rPr>
          <w:rFonts w:ascii="微软雅黑" w:eastAsia="微软雅黑" w:hAnsi="微软雅黑" w:cs="微软雅黑"/>
          <w:sz w:val="22"/>
          <w:szCs w:val="22"/>
        </w:rPr>
      </w:pPr>
      <w:r>
        <w:rPr>
          <w:rFonts w:ascii="微软雅黑" w:eastAsia="微软雅黑" w:hAnsi="微软雅黑" w:cs="微软雅黑" w:hint="eastAsia"/>
          <w:sz w:val="22"/>
          <w:szCs w:val="22"/>
        </w:rPr>
        <w:t>霄雲文明方身着轻薄的太空服</w:t>
      </w:r>
      <w:r w:rsidR="00A63D77">
        <w:rPr>
          <w:rFonts w:ascii="微软雅黑" w:eastAsia="微软雅黑" w:hAnsi="微软雅黑" w:cs="微软雅黑" w:hint="eastAsia"/>
          <w:sz w:val="22"/>
          <w:szCs w:val="22"/>
        </w:rPr>
        <w:t>，身边跟着一个便携的无人机，保护者他们自身的安全。</w:t>
      </w:r>
    </w:p>
    <w:p w:rsidR="00A63D77" w:rsidP="005F768A" w14:paraId="2660EF44" w14:textId="48EEE119">
      <w:pPr>
        <w:rPr>
          <w:rFonts w:ascii="微软雅黑" w:eastAsia="微软雅黑" w:hAnsi="微软雅黑" w:cs="微软雅黑"/>
          <w:sz w:val="22"/>
          <w:szCs w:val="22"/>
        </w:rPr>
      </w:pPr>
      <w:r>
        <w:rPr>
          <w:rFonts w:ascii="微软雅黑" w:eastAsia="微软雅黑" w:hAnsi="微软雅黑" w:cs="微软雅黑" w:hint="eastAsia"/>
          <w:sz w:val="22"/>
          <w:szCs w:val="22"/>
        </w:rPr>
        <w:t>看着人类身上没有穿戴任何防护设备，连身边都没有携带任何的防护设备，这对于他们来说是颠覆认知的事情</w:t>
      </w:r>
      <w:r w:rsidR="00605500">
        <w:rPr>
          <w:rFonts w:ascii="微软雅黑" w:eastAsia="微软雅黑" w:hAnsi="微软雅黑" w:cs="微软雅黑" w:hint="eastAsia"/>
          <w:sz w:val="22"/>
          <w:szCs w:val="22"/>
        </w:rPr>
        <w:t>。</w:t>
      </w:r>
    </w:p>
    <w:p w:rsidR="00605500" w:rsidP="005F768A" w14:paraId="65A6CE14" w14:textId="6CBED774">
      <w:pPr>
        <w:rPr>
          <w:rFonts w:ascii="微软雅黑" w:eastAsia="微软雅黑" w:hAnsi="微软雅黑" w:cs="微软雅黑"/>
          <w:sz w:val="22"/>
          <w:szCs w:val="22"/>
        </w:rPr>
      </w:pPr>
      <w:r>
        <w:rPr>
          <w:rFonts w:ascii="微软雅黑" w:eastAsia="微软雅黑" w:hAnsi="微软雅黑" w:cs="微软雅黑" w:hint="eastAsia"/>
          <w:sz w:val="22"/>
          <w:szCs w:val="22"/>
        </w:rPr>
        <w:t>事情似乎有些他们的预料了，但是依然硬着头对着人类说到：</w:t>
      </w:r>
    </w:p>
    <w:p w:rsidR="00605500" w:rsidP="005F768A" w14:paraId="2486EA12" w14:textId="151904E0">
      <w:pPr>
        <w:rPr>
          <w:rFonts w:ascii="微软雅黑" w:eastAsia="微软雅黑" w:hAnsi="微软雅黑"/>
          <w:noProof/>
        </w:rPr>
      </w:pPr>
      <w:r>
        <w:rPr>
          <w:rFonts w:ascii="微软雅黑" w:eastAsia="微软雅黑" w:hAnsi="微软雅黑" w:cs="微软雅黑" w:hint="eastAsia"/>
          <w:sz w:val="22"/>
          <w:szCs w:val="22"/>
        </w:rPr>
        <w:t>“请跟着我们进来，船长正在</w:t>
      </w:r>
      <w:r w:rsidR="005D0373">
        <w:rPr>
          <w:rFonts w:ascii="微软雅黑" w:eastAsia="微软雅黑" w:hAnsi="微软雅黑" w:cs="微软雅黑" w:hint="eastAsia"/>
          <w:sz w:val="22"/>
          <w:szCs w:val="22"/>
        </w:rPr>
        <w:t>会客厅等待着各位。</w:t>
      </w:r>
      <w:r>
        <w:rPr>
          <w:rFonts w:ascii="微软雅黑" w:eastAsia="微软雅黑" w:hAnsi="微软雅黑" w:cs="微软雅黑" w:hint="eastAsia"/>
          <w:sz w:val="22"/>
          <w:szCs w:val="22"/>
        </w:rPr>
        <w:t>”</w:t>
      </w:r>
      <w:r w:rsidR="005D0373">
        <w:rPr>
          <w:rFonts w:ascii="微软雅黑" w:eastAsia="微软雅黑" w:hAnsi="微软雅黑" w:cs="微软雅黑" w:hint="eastAsia"/>
          <w:sz w:val="22"/>
          <w:szCs w:val="22"/>
        </w:rPr>
        <w:t>毫无感情的电子音通过地面作为介质传达到了</w:t>
      </w:r>
      <w:r w:rsidR="000E53B7">
        <w:rPr>
          <w:rFonts w:ascii="微软雅黑" w:eastAsia="微软雅黑" w:hAnsi="微软雅黑" w:cs="微软雅黑" w:hint="eastAsia"/>
          <w:sz w:val="22"/>
          <w:szCs w:val="22"/>
        </w:rPr>
        <w:t>人类方的耳中，实际上人类方通过</w:t>
      </w:r>
      <w:r w:rsidR="000E53B7">
        <w:rPr>
          <w:rFonts w:ascii="微软雅黑" w:eastAsia="微软雅黑" w:hAnsi="微软雅黑" w:cs="微软雅黑" w:hint="eastAsia"/>
          <w:sz w:val="22"/>
          <w:szCs w:val="22"/>
        </w:rPr>
        <w:t>神念便</w:t>
      </w:r>
      <w:r w:rsidR="000E53B7">
        <w:rPr>
          <w:rFonts w:ascii="微软雅黑" w:eastAsia="微软雅黑" w:hAnsi="微软雅黑" w:cs="微软雅黑" w:hint="eastAsia"/>
          <w:sz w:val="22"/>
          <w:szCs w:val="22"/>
        </w:rPr>
        <w:t>能够知道对方想要表达什么，都不需要物质作为</w:t>
      </w:r>
      <w:r w:rsidR="00126A18">
        <w:rPr>
          <w:rFonts w:ascii="微软雅黑" w:eastAsia="微软雅黑" w:hAnsi="微软雅黑" w:hint="eastAsia"/>
          <w:noProof/>
        </w:rPr>
        <w:t>介质传播信息。</w:t>
      </w:r>
    </w:p>
    <w:p w:rsidR="0036187D" w:rsidP="005F768A" w14:paraId="15AE9CB1" w14:textId="39D2C40E">
      <w:pPr>
        <w:rPr>
          <w:rFonts w:ascii="微软雅黑" w:eastAsia="微软雅黑" w:hAnsi="微软雅黑" w:cs="微软雅黑"/>
          <w:sz w:val="22"/>
          <w:szCs w:val="22"/>
        </w:rPr>
      </w:pPr>
      <w:r>
        <w:rPr>
          <w:rFonts w:ascii="微软雅黑" w:eastAsia="微软雅黑" w:hAnsi="微软雅黑" w:cs="微软雅黑" w:hint="eastAsia"/>
          <w:sz w:val="22"/>
          <w:szCs w:val="22"/>
        </w:rPr>
        <w:t>会客厅并没有多大，整体只是体现出了一个干净，银白色的空间对于现如今的人类来说并不是一个难看的配色，但是太过于单调，一点活力都没有。</w:t>
      </w:r>
    </w:p>
    <w:p w:rsidR="00FD7328" w:rsidP="005F768A" w14:paraId="62F11855" w14:textId="3066FCDC">
      <w:pPr>
        <w:rPr>
          <w:rFonts w:ascii="微软雅黑" w:eastAsia="微软雅黑" w:hAnsi="微软雅黑" w:cs="微软雅黑"/>
          <w:sz w:val="22"/>
          <w:szCs w:val="22"/>
        </w:rPr>
      </w:pPr>
      <w:r>
        <w:rPr>
          <w:rFonts w:ascii="微软雅黑" w:eastAsia="微软雅黑" w:hAnsi="微软雅黑" w:cs="微软雅黑" w:hint="eastAsia"/>
          <w:sz w:val="22"/>
          <w:szCs w:val="22"/>
        </w:rPr>
        <w:t>“</w:t>
      </w:r>
      <w:r w:rsidR="00376ACC">
        <w:rPr>
          <w:rFonts w:ascii="微软雅黑" w:eastAsia="微软雅黑" w:hAnsi="微软雅黑" w:cs="微软雅黑" w:hint="eastAsia"/>
          <w:sz w:val="22"/>
          <w:szCs w:val="22"/>
        </w:rPr>
        <w:t>不知道各位有有没有发现这些个像蜥蜴一样人类生物一点点的修为都没有但是，一</w:t>
      </w:r>
      <w:r w:rsidR="00376ACC">
        <w:rPr>
          <w:rFonts w:ascii="微软雅黑" w:eastAsia="微软雅黑" w:hAnsi="微软雅黑" w:cs="微软雅黑" w:hint="eastAsia"/>
          <w:sz w:val="22"/>
          <w:szCs w:val="22"/>
        </w:rPr>
        <w:t>身的气血却显得十分强大，</w:t>
      </w:r>
      <w:r w:rsidR="00B14AD0">
        <w:rPr>
          <w:rFonts w:ascii="微软雅黑" w:eastAsia="微软雅黑" w:hAnsi="微软雅黑" w:cs="微软雅黑" w:hint="eastAsia"/>
          <w:sz w:val="22"/>
          <w:szCs w:val="22"/>
        </w:rPr>
        <w:t>但是精神力这些却显得十分弱小，透体而出应该是做不到的，真是不知道对方用了什么样的技术将自己的生命延长到可以适应宇宙中无垠航行的。</w:t>
      </w:r>
      <w:r>
        <w:rPr>
          <w:rFonts w:ascii="微软雅黑" w:eastAsia="微软雅黑" w:hAnsi="微软雅黑" w:cs="微软雅黑" w:hint="eastAsia"/>
          <w:sz w:val="22"/>
          <w:szCs w:val="22"/>
        </w:rPr>
        <w:t>”</w:t>
      </w:r>
    </w:p>
    <w:p w:rsidR="00B14AD0" w:rsidRPr="00126A18" w:rsidP="005F768A" w14:paraId="54219A7F" w14:textId="1D9729BB">
      <w:pPr>
        <w:rPr>
          <w:rFonts w:ascii="微软雅黑" w:eastAsia="微软雅黑" w:hAnsi="微软雅黑" w:cs="微软雅黑"/>
          <w:sz w:val="22"/>
          <w:szCs w:val="22"/>
        </w:rPr>
      </w:pPr>
      <w:r>
        <w:rPr>
          <w:rFonts w:ascii="微软雅黑" w:eastAsia="微软雅黑" w:hAnsi="微软雅黑" w:cs="微软雅黑" w:hint="eastAsia"/>
          <w:sz w:val="22"/>
          <w:szCs w:val="22"/>
        </w:rPr>
        <w:t>“或许是使用了基因改造吧，</w:t>
      </w:r>
      <w:r w:rsidR="00B4546B">
        <w:rPr>
          <w:rFonts w:ascii="微软雅黑" w:eastAsia="微软雅黑" w:hAnsi="微软雅黑" w:cs="微软雅黑" w:hint="eastAsia"/>
          <w:sz w:val="22"/>
          <w:szCs w:val="22"/>
        </w:rPr>
        <w:t>这些技术我们也是在研究只是整体的效果没有修行所带来的明显。</w:t>
      </w:r>
      <w:r>
        <w:rPr>
          <w:rFonts w:ascii="微软雅黑" w:eastAsia="微软雅黑" w:hAnsi="微软雅黑" w:cs="微软雅黑" w:hint="eastAsia"/>
          <w:sz w:val="22"/>
          <w:szCs w:val="22"/>
        </w:rPr>
        <w:t>”</w:t>
      </w:r>
    </w:p>
    <w:p w:rsidR="00A63D77" w:rsidP="005F768A" w14:paraId="5F26AAB6" w14:textId="2343791B">
      <w:pPr>
        <w:rPr>
          <w:rFonts w:ascii="微软雅黑" w:eastAsia="微软雅黑" w:hAnsi="微软雅黑" w:cs="微软雅黑"/>
          <w:sz w:val="22"/>
          <w:szCs w:val="22"/>
        </w:rPr>
      </w:pPr>
      <w:r>
        <w:rPr>
          <w:rFonts w:ascii="微软雅黑" w:eastAsia="微软雅黑" w:hAnsi="微软雅黑" w:cs="微软雅黑" w:hint="eastAsia"/>
          <w:sz w:val="22"/>
          <w:szCs w:val="22"/>
        </w:rPr>
        <w:t>几人</w:t>
      </w:r>
      <w:r>
        <w:rPr>
          <w:rFonts w:ascii="微软雅黑" w:eastAsia="微软雅黑" w:hAnsi="微软雅黑" w:cs="微软雅黑" w:hint="eastAsia"/>
          <w:sz w:val="22"/>
          <w:szCs w:val="22"/>
        </w:rPr>
        <w:t>在神念中</w:t>
      </w:r>
      <w:r>
        <w:rPr>
          <w:rFonts w:ascii="微软雅黑" w:eastAsia="微软雅黑" w:hAnsi="微软雅黑" w:cs="微软雅黑" w:hint="eastAsia"/>
          <w:sz w:val="22"/>
          <w:szCs w:val="22"/>
        </w:rPr>
        <w:t>交流的时候静静的等待对方说话，而霄雲文明也是静静的看着人类，似乎在等待着对方说话，</w:t>
      </w:r>
      <w:r w:rsidR="0022201D">
        <w:rPr>
          <w:rFonts w:ascii="微软雅黑" w:eastAsia="微软雅黑" w:hAnsi="微软雅黑" w:cs="微软雅黑" w:hint="eastAsia"/>
          <w:sz w:val="22"/>
          <w:szCs w:val="22"/>
        </w:rPr>
        <w:t>在默默的看着了对方几分钟后霄雲文明实在是耐不住性子了</w:t>
      </w:r>
      <w:r w:rsidR="002223AA">
        <w:rPr>
          <w:rFonts w:ascii="微软雅黑" w:eastAsia="微软雅黑" w:hAnsi="微软雅黑" w:cs="微软雅黑" w:hint="eastAsia"/>
          <w:sz w:val="22"/>
          <w:szCs w:val="22"/>
        </w:rPr>
        <w:t>用翻译器</w:t>
      </w:r>
      <w:r w:rsidR="0022201D">
        <w:rPr>
          <w:rFonts w:ascii="微软雅黑" w:eastAsia="微软雅黑" w:hAnsi="微软雅黑" w:cs="微软雅黑" w:hint="eastAsia"/>
          <w:sz w:val="22"/>
          <w:szCs w:val="22"/>
        </w:rPr>
        <w:t>说到：</w:t>
      </w:r>
    </w:p>
    <w:p w:rsidR="0022201D" w:rsidP="005F768A" w14:paraId="38D53080" w14:textId="6D3F96A7">
      <w:pPr>
        <w:rPr>
          <w:rFonts w:ascii="微软雅黑" w:eastAsia="微软雅黑" w:hAnsi="微软雅黑" w:cs="微软雅黑"/>
          <w:sz w:val="22"/>
          <w:szCs w:val="22"/>
        </w:rPr>
      </w:pPr>
      <w:r>
        <w:rPr>
          <w:rFonts w:ascii="微软雅黑" w:eastAsia="微软雅黑" w:hAnsi="微软雅黑" w:cs="微软雅黑" w:hint="eastAsia"/>
          <w:sz w:val="22"/>
          <w:szCs w:val="22"/>
        </w:rPr>
        <w:t>“</w:t>
      </w:r>
      <w:r w:rsidR="002223AA">
        <w:rPr>
          <w:rFonts w:ascii="微软雅黑" w:eastAsia="微软雅黑" w:hAnsi="微软雅黑" w:cs="微软雅黑" w:hint="eastAsia"/>
          <w:sz w:val="22"/>
          <w:szCs w:val="22"/>
        </w:rPr>
        <w:t>我们是来自霄雲文明的探索</w:t>
      </w:r>
      <w:r w:rsidR="002F0ADE">
        <w:rPr>
          <w:rFonts w:ascii="微软雅黑" w:eastAsia="微软雅黑" w:hAnsi="微软雅黑" w:cs="微软雅黑" w:hint="eastAsia"/>
          <w:sz w:val="22"/>
          <w:szCs w:val="22"/>
        </w:rPr>
        <w:t>军团，带着文明和科技而来，我们可以为文明提供难以想象的科技和便利</w:t>
      </w:r>
      <w:r w:rsidR="003C26F4">
        <w:rPr>
          <w:rFonts w:ascii="微软雅黑" w:eastAsia="微软雅黑" w:hAnsi="微软雅黑" w:cs="微软雅黑" w:hint="eastAsia"/>
          <w:sz w:val="22"/>
          <w:szCs w:val="22"/>
        </w:rPr>
        <w:t>，从此让一个蛮荒的文明变成一个十分先进的宇宙文明，摆脱寿命的</w:t>
      </w:r>
      <w:r w:rsidR="006455B5">
        <w:rPr>
          <w:rFonts w:ascii="微软雅黑" w:eastAsia="微软雅黑" w:hAnsi="微软雅黑" w:cs="微软雅黑" w:hint="eastAsia"/>
          <w:sz w:val="22"/>
          <w:szCs w:val="22"/>
        </w:rPr>
        <w:t>限制，拥有足够的寿命探索这个无垠的宇宙。</w:t>
      </w:r>
      <w:r>
        <w:rPr>
          <w:rFonts w:ascii="微软雅黑" w:eastAsia="微软雅黑" w:hAnsi="微软雅黑" w:cs="微软雅黑" w:hint="eastAsia"/>
          <w:sz w:val="22"/>
          <w:szCs w:val="22"/>
        </w:rPr>
        <w:t>”</w:t>
      </w:r>
      <w:r w:rsidR="006455B5">
        <w:rPr>
          <w:rFonts w:ascii="微软雅黑" w:eastAsia="微软雅黑" w:hAnsi="微软雅黑" w:cs="微软雅黑" w:hint="eastAsia"/>
          <w:sz w:val="22"/>
          <w:szCs w:val="22"/>
        </w:rPr>
        <w:t>这个</w:t>
      </w:r>
      <w:r w:rsidR="00BE7A32">
        <w:rPr>
          <w:rFonts w:ascii="微软雅黑" w:eastAsia="微软雅黑" w:hAnsi="微软雅黑" w:cs="微软雅黑" w:hint="eastAsia"/>
          <w:sz w:val="22"/>
          <w:szCs w:val="22"/>
        </w:rPr>
        <w:t>蜥蜴人的脸上挂着一丝不屑的微笑，这种低等的文明怎么值得他多看几眼呢？</w:t>
      </w:r>
    </w:p>
    <w:p w:rsidR="0022201D" w:rsidP="005F768A" w14:paraId="05B111CE" w14:textId="14E10B01">
      <w:pPr>
        <w:rPr>
          <w:rFonts w:ascii="微软雅黑" w:eastAsia="微软雅黑" w:hAnsi="微软雅黑" w:cs="微软雅黑"/>
          <w:sz w:val="22"/>
          <w:szCs w:val="22"/>
        </w:rPr>
      </w:pPr>
      <w:r>
        <w:rPr>
          <w:rFonts w:ascii="微软雅黑" w:eastAsia="微软雅黑" w:hAnsi="微软雅黑" w:cs="微软雅黑" w:hint="eastAsia"/>
          <w:sz w:val="22"/>
          <w:szCs w:val="22"/>
        </w:rPr>
        <w:t>在人类与这些蜥蜴人谈判的时候各处的修士都在注意着各个地方的动静，以防止发生一些意外。</w:t>
      </w:r>
    </w:p>
    <w:p w:rsidR="00422C23" w:rsidP="005F768A" w14:paraId="0877E268" w14:textId="286003BC">
      <w:pPr>
        <w:rPr>
          <w:rFonts w:ascii="微软雅黑" w:eastAsia="微软雅黑" w:hAnsi="微软雅黑" w:cs="微软雅黑"/>
          <w:sz w:val="22"/>
          <w:szCs w:val="22"/>
        </w:rPr>
      </w:pPr>
      <w:r>
        <w:rPr>
          <w:rFonts w:ascii="微软雅黑" w:eastAsia="微软雅黑" w:hAnsi="微软雅黑" w:cs="微软雅黑" w:hint="eastAsia"/>
          <w:sz w:val="22"/>
          <w:szCs w:val="22"/>
        </w:rPr>
        <w:t>然而这个霄雲文明并没有把人类看着眼里，为</w:t>
      </w:r>
      <w:r w:rsidR="00876D3D">
        <w:rPr>
          <w:rFonts w:ascii="微软雅黑" w:eastAsia="微软雅黑" w:hAnsi="微软雅黑" w:cs="微软雅黑" w:hint="eastAsia"/>
          <w:sz w:val="22"/>
          <w:szCs w:val="22"/>
        </w:rPr>
        <w:t>了弄清那个意志的想法，对着地星的方向发射了一道小范围的γ射线</w:t>
      </w:r>
      <w:r w:rsidR="00876D3D">
        <w:rPr>
          <w:rFonts w:ascii="微软雅黑" w:eastAsia="微软雅黑" w:hAnsi="微软雅黑" w:cs="微软雅黑" w:hint="eastAsia"/>
          <w:sz w:val="22"/>
          <w:szCs w:val="22"/>
        </w:rPr>
        <w:t>暴作为</w:t>
      </w:r>
      <w:r w:rsidR="00876D3D">
        <w:rPr>
          <w:rFonts w:ascii="微软雅黑" w:eastAsia="微软雅黑" w:hAnsi="微软雅黑" w:cs="微软雅黑" w:hint="eastAsia"/>
          <w:sz w:val="22"/>
          <w:szCs w:val="22"/>
        </w:rPr>
        <w:t>试探。</w:t>
      </w:r>
    </w:p>
    <w:p w:rsidR="00876D3D" w:rsidP="005F768A" w14:paraId="61A4C2D3" w14:textId="0B9A8ABE">
      <w:pPr>
        <w:rPr>
          <w:rFonts w:ascii="微软雅黑" w:eastAsia="微软雅黑" w:hAnsi="微软雅黑" w:cs="微软雅黑"/>
          <w:sz w:val="22"/>
          <w:szCs w:val="22"/>
        </w:rPr>
      </w:pPr>
      <w:r>
        <w:rPr>
          <w:rFonts w:ascii="微软雅黑" w:eastAsia="微软雅黑" w:hAnsi="微软雅黑" w:cs="微软雅黑" w:hint="eastAsia"/>
          <w:sz w:val="22"/>
          <w:szCs w:val="22"/>
        </w:rPr>
        <w:t>一名盯着</w:t>
      </w:r>
      <w:r w:rsidR="008C778D">
        <w:rPr>
          <w:rFonts w:ascii="微软雅黑" w:eastAsia="微软雅黑" w:hAnsi="微软雅黑" w:cs="微软雅黑" w:hint="eastAsia"/>
          <w:sz w:val="22"/>
          <w:szCs w:val="22"/>
        </w:rPr>
        <w:t>一直</w:t>
      </w:r>
      <w:r>
        <w:rPr>
          <w:rFonts w:ascii="微软雅黑" w:eastAsia="微软雅黑" w:hAnsi="微软雅黑" w:cs="微软雅黑" w:hint="eastAsia"/>
          <w:sz w:val="22"/>
          <w:szCs w:val="22"/>
        </w:rPr>
        <w:t>对方动作</w:t>
      </w:r>
      <w:r>
        <w:rPr>
          <w:rFonts w:ascii="微软雅黑" w:eastAsia="微软雅黑" w:hAnsi="微软雅黑" w:cs="微软雅黑" w:hint="eastAsia"/>
          <w:sz w:val="22"/>
          <w:szCs w:val="22"/>
        </w:rPr>
        <w:t>的元婴修士</w:t>
      </w:r>
      <w:r>
        <w:rPr>
          <w:rFonts w:ascii="微软雅黑" w:eastAsia="微软雅黑" w:hAnsi="微软雅黑" w:cs="微软雅黑" w:hint="eastAsia"/>
          <w:sz w:val="22"/>
          <w:szCs w:val="22"/>
        </w:rPr>
        <w:t>在感知到能量的变动之后迅速的</w:t>
      </w:r>
      <w:r w:rsidR="004D432E">
        <w:rPr>
          <w:rFonts w:ascii="微软雅黑" w:eastAsia="微软雅黑" w:hAnsi="微软雅黑" w:cs="微软雅黑" w:hint="eastAsia"/>
          <w:sz w:val="22"/>
          <w:szCs w:val="22"/>
        </w:rPr>
        <w:t>跳跃到地星附近的一个空间节点，展开了一道</w:t>
      </w:r>
      <w:r w:rsidR="006E19AD">
        <w:rPr>
          <w:rFonts w:ascii="微软雅黑" w:eastAsia="微软雅黑" w:hAnsi="微软雅黑" w:cs="微软雅黑" w:hint="eastAsia"/>
          <w:sz w:val="22"/>
          <w:szCs w:val="22"/>
        </w:rPr>
        <w:t>空间护盾</w:t>
      </w:r>
      <w:r w:rsidR="00922038">
        <w:rPr>
          <w:rFonts w:ascii="微软雅黑" w:eastAsia="微软雅黑" w:hAnsi="微软雅黑" w:cs="微软雅黑" w:hint="eastAsia"/>
          <w:sz w:val="22"/>
          <w:szCs w:val="22"/>
        </w:rPr>
        <w:t>；攻击达到之后好像发生了什么，似乎又什么都没有发生</w:t>
      </w:r>
      <w:r w:rsidR="003B58BE">
        <w:rPr>
          <w:rFonts w:ascii="微软雅黑" w:eastAsia="微软雅黑" w:hAnsi="微软雅黑" w:cs="微软雅黑" w:hint="eastAsia"/>
          <w:sz w:val="22"/>
          <w:szCs w:val="22"/>
        </w:rPr>
        <w:t>，只是在后面的水星出现了一个挺大的坑。</w:t>
      </w:r>
    </w:p>
    <w:p w:rsidR="00004963" w:rsidP="005F768A" w14:paraId="0C0A6A0A" w14:textId="4A287BE4">
      <w:pPr>
        <w:rPr>
          <w:rFonts w:ascii="微软雅黑" w:eastAsia="微软雅黑" w:hAnsi="微软雅黑" w:cs="微软雅黑"/>
          <w:sz w:val="22"/>
          <w:szCs w:val="22"/>
        </w:rPr>
      </w:pPr>
      <w:r>
        <w:rPr>
          <w:rFonts w:ascii="微软雅黑" w:eastAsia="微软雅黑" w:hAnsi="微软雅黑" w:cs="微软雅黑" w:hint="eastAsia"/>
          <w:sz w:val="22"/>
          <w:szCs w:val="22"/>
        </w:rPr>
        <w:t>“</w:t>
      </w:r>
      <w:r w:rsidR="0078788A">
        <w:rPr>
          <w:rFonts w:ascii="微软雅黑" w:eastAsia="微软雅黑" w:hAnsi="微软雅黑" w:cs="微软雅黑" w:hint="eastAsia"/>
          <w:sz w:val="22"/>
          <w:szCs w:val="22"/>
        </w:rPr>
        <w:t>我方希望你们能够说明来到我们星系的目的，想要做些什么事情？为什么无故攻击我方的设备。</w:t>
      </w:r>
      <w:r>
        <w:rPr>
          <w:rFonts w:ascii="微软雅黑" w:eastAsia="微软雅黑" w:hAnsi="微软雅黑" w:cs="微软雅黑" w:hint="eastAsia"/>
          <w:sz w:val="22"/>
          <w:szCs w:val="22"/>
        </w:rPr>
        <w:t>”</w:t>
      </w:r>
    </w:p>
    <w:p w:rsidR="0022201D" w:rsidP="005F768A" w14:paraId="525FEF68" w14:textId="65D11F7E">
      <w:pPr>
        <w:rPr>
          <w:rFonts w:ascii="微软雅黑" w:eastAsia="微软雅黑" w:hAnsi="微软雅黑" w:cs="微软雅黑"/>
          <w:sz w:val="22"/>
          <w:szCs w:val="22"/>
        </w:rPr>
      </w:pPr>
      <w:r>
        <w:rPr>
          <w:rFonts w:ascii="微软雅黑" w:eastAsia="微软雅黑" w:hAnsi="微软雅黑" w:cs="微软雅黑" w:hint="eastAsia"/>
          <w:sz w:val="22"/>
          <w:szCs w:val="22"/>
        </w:rPr>
        <w:t>霄雲文明就默默的看着，</w:t>
      </w:r>
      <w:r w:rsidR="002144FA">
        <w:rPr>
          <w:rFonts w:ascii="微软雅黑" w:eastAsia="微软雅黑" w:hAnsi="微软雅黑" w:cs="微软雅黑" w:hint="eastAsia"/>
          <w:sz w:val="22"/>
          <w:szCs w:val="22"/>
        </w:rPr>
        <w:t>也不说话，</w:t>
      </w:r>
      <w:r w:rsidR="004717F9">
        <w:rPr>
          <w:rFonts w:ascii="微软雅黑" w:eastAsia="微软雅黑" w:hAnsi="微软雅黑" w:cs="微软雅黑" w:hint="eastAsia"/>
          <w:sz w:val="22"/>
          <w:szCs w:val="22"/>
        </w:rPr>
        <w:t>人类方也是看着不说话，默默的看着对方。</w:t>
      </w:r>
      <w:r>
        <w:rPr>
          <w:rFonts w:ascii="微软雅黑" w:eastAsia="微软雅黑" w:hAnsi="微软雅黑" w:cs="微软雅黑" w:hint="eastAsia"/>
          <w:sz w:val="22"/>
          <w:szCs w:val="22"/>
        </w:rPr>
        <w:t>在十</w:t>
      </w:r>
      <w:r>
        <w:rPr>
          <w:rFonts w:ascii="微软雅黑" w:eastAsia="微软雅黑" w:hAnsi="微软雅黑" w:cs="微软雅黑" w:hint="eastAsia"/>
          <w:sz w:val="22"/>
          <w:szCs w:val="22"/>
        </w:rPr>
        <w:t>多分钟过后依然无视发生，毕竟这种程度的攻击也仅仅只是</w:t>
      </w:r>
      <w:r w:rsidR="001436C7">
        <w:rPr>
          <w:rFonts w:ascii="微软雅黑" w:eastAsia="微软雅黑" w:hAnsi="微软雅黑" w:cs="微软雅黑" w:hint="eastAsia"/>
          <w:sz w:val="22"/>
          <w:szCs w:val="22"/>
        </w:rPr>
        <w:t>打出一个有点大的坑。</w:t>
      </w:r>
    </w:p>
    <w:p w:rsidR="00592CFD" w:rsidP="005F768A" w14:paraId="00874F08" w14:textId="257C11A8">
      <w:pPr>
        <w:rPr>
          <w:rFonts w:ascii="微软雅黑" w:eastAsia="微软雅黑" w:hAnsi="微软雅黑" w:cs="微软雅黑"/>
          <w:sz w:val="22"/>
          <w:szCs w:val="22"/>
        </w:rPr>
      </w:pPr>
      <w:r>
        <w:rPr>
          <w:rFonts w:ascii="微软雅黑" w:eastAsia="微软雅黑" w:hAnsi="微软雅黑" w:cs="微软雅黑" w:hint="eastAsia"/>
          <w:sz w:val="22"/>
          <w:szCs w:val="22"/>
        </w:rPr>
        <w:t>一个金丹的修士在谈判专家耳边悄悄的说了几句话之后</w:t>
      </w:r>
      <w:r w:rsidR="00796ABB">
        <w:rPr>
          <w:rFonts w:ascii="微软雅黑" w:eastAsia="微软雅黑" w:hAnsi="微软雅黑" w:cs="微软雅黑" w:hint="eastAsia"/>
          <w:sz w:val="22"/>
          <w:szCs w:val="22"/>
        </w:rPr>
        <w:t>，这名专家看向对方的眼神便发生</w:t>
      </w:r>
      <w:r w:rsidR="0036113B">
        <w:rPr>
          <w:rFonts w:ascii="微软雅黑" w:eastAsia="微软雅黑" w:hAnsi="微软雅黑" w:cs="微软雅黑" w:hint="eastAsia"/>
          <w:sz w:val="22"/>
          <w:szCs w:val="22"/>
        </w:rPr>
        <w:t>微不可查的变化。</w:t>
      </w:r>
    </w:p>
    <w:p w:rsidR="0036113B" w:rsidP="005F768A" w14:paraId="4E861579" w14:textId="04AF7F02">
      <w:pPr>
        <w:rPr>
          <w:rFonts w:ascii="微软雅黑" w:eastAsia="微软雅黑" w:hAnsi="微软雅黑" w:cs="微软雅黑"/>
          <w:sz w:val="22"/>
          <w:szCs w:val="22"/>
        </w:rPr>
      </w:pPr>
      <w:r>
        <w:rPr>
          <w:rFonts w:ascii="微软雅黑" w:eastAsia="微软雅黑" w:hAnsi="微软雅黑" w:cs="微软雅黑" w:hint="eastAsia"/>
          <w:sz w:val="22"/>
          <w:szCs w:val="22"/>
        </w:rPr>
        <w:t>而对方似乎也是从</w:t>
      </w:r>
      <w:r>
        <w:rPr>
          <w:rFonts w:ascii="微软雅黑" w:eastAsia="微软雅黑" w:hAnsi="微软雅黑" w:cs="微软雅黑" w:hint="eastAsia"/>
          <w:sz w:val="22"/>
          <w:szCs w:val="22"/>
        </w:rPr>
        <w:t>耳麦中</w:t>
      </w:r>
      <w:r>
        <w:rPr>
          <w:rFonts w:ascii="微软雅黑" w:eastAsia="微软雅黑" w:hAnsi="微软雅黑" w:cs="微软雅黑" w:hint="eastAsia"/>
          <w:sz w:val="22"/>
          <w:szCs w:val="22"/>
        </w:rPr>
        <w:t>得到了消息，双方之间的气氛顿时</w:t>
      </w:r>
      <w:r w:rsidR="00AC52FC">
        <w:rPr>
          <w:rFonts w:ascii="微软雅黑" w:eastAsia="微软雅黑" w:hAnsi="微软雅黑" w:cs="微软雅黑" w:hint="eastAsia"/>
          <w:sz w:val="22"/>
          <w:szCs w:val="22"/>
        </w:rPr>
        <w:t>紧张了起来。</w:t>
      </w: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