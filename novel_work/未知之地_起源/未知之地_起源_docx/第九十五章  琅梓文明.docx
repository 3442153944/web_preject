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A55F0" w:rsidRPr="00DF4D1D" w:rsidP="005F768A" w14:paraId="597EDB60" w14:textId="77777777">
      <w:pPr>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 xml:space="preserve">第九十五章  </w:t>
      </w:r>
      <w:r w:rsidRPr="00DF4D1D">
        <w:rPr>
          <w:rFonts w:ascii="微软雅黑" w:eastAsia="微软雅黑" w:hAnsi="微软雅黑" w:cs="微软雅黑" w:hint="eastAsia"/>
          <w:sz w:val="22"/>
          <w:szCs w:val="22"/>
        </w:rPr>
        <w:t>琅梓</w:t>
      </w:r>
      <w:r w:rsidRPr="00DF4D1D">
        <w:rPr>
          <w:rFonts w:ascii="微软雅黑" w:eastAsia="微软雅黑" w:hAnsi="微软雅黑" w:cs="微软雅黑" w:hint="eastAsia"/>
          <w:sz w:val="22"/>
          <w:szCs w:val="22"/>
        </w:rPr>
        <w:t>文明</w:t>
      </w:r>
    </w:p>
    <w:p w:rsidR="00EA55F0" w:rsidRPr="00DF4D1D" w:rsidP="005F768A" w14:paraId="72B2C4F8"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就在各个大国快要看清那个到底是</w:t>
      </w:r>
      <w:r w:rsidRPr="00DF4D1D">
        <w:rPr>
          <w:rFonts w:ascii="微软雅黑" w:eastAsia="微软雅黑" w:hAnsi="微软雅黑" w:cs="微软雅黑" w:hint="eastAsia"/>
          <w:sz w:val="22"/>
          <w:szCs w:val="22"/>
        </w:rPr>
        <w:t>跟十分</w:t>
      </w:r>
      <w:r w:rsidRPr="00DF4D1D">
        <w:rPr>
          <w:rFonts w:ascii="微软雅黑" w:eastAsia="微软雅黑" w:hAnsi="微软雅黑" w:cs="微软雅黑" w:hint="eastAsia"/>
          <w:sz w:val="22"/>
          <w:szCs w:val="22"/>
        </w:rPr>
        <w:t>东西的时候，所以关于那个东西的信号都消失了。在得知这个消息之后除了华国之外其余有能力的大国都陷入了一种慌乱的气氛之中，这次他们的上帝可是没用了。</w:t>
      </w:r>
    </w:p>
    <w:p w:rsidR="00EA55F0" w:rsidRPr="00DF4D1D" w:rsidP="005F768A" w14:paraId="4F3B48C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而此时一艘巨大的飞船正在以</w:t>
      </w:r>
      <w:r w:rsidRPr="00DF4D1D">
        <w:rPr>
          <w:rFonts w:ascii="微软雅黑" w:eastAsia="微软雅黑" w:hAnsi="微软雅黑" w:cs="微软雅黑"/>
          <w:sz w:val="22"/>
          <w:szCs w:val="22"/>
        </w:rPr>
        <w:t>87.5</w:t>
      </w:r>
      <w:r w:rsidRPr="00DF4D1D">
        <w:rPr>
          <w:rFonts w:ascii="微软雅黑" w:eastAsia="微软雅黑" w:hAnsi="微软雅黑" w:cs="微软雅黑" w:hint="eastAsia"/>
          <w:sz w:val="22"/>
          <w:szCs w:val="22"/>
        </w:rPr>
        <w:t>KM/S的速度飞向地星，而此时那艘飞船之上一片轻松的气氛，毕竟像地星这种文明在他们的眼中就像是一个刚刚学会走路的孩子一样，轻轻松松的就可以吊起来打，当然这得除掉孙源玲这个例外。</w:t>
      </w:r>
    </w:p>
    <w:p w:rsidR="00EA55F0" w:rsidRPr="00DF4D1D" w:rsidP="005F768A" w14:paraId="30646066"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虽然这个信号已经从观测的设备上小时了，但是各国的天文工作者不可能就当这个事情没有发生过，而且通过和其他天文基地的交流，已经可以确定他们所观测的东西并不是因为设备的原因引起的观测错误了，当然也有可能是其他未知高能粒子的影响导致全球的观测设备都出现了意外的情况。</w:t>
      </w:r>
    </w:p>
    <w:p w:rsidR="00EA55F0" w:rsidRPr="00DF4D1D" w:rsidP="005F768A" w14:paraId="15D2FBE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在美洲的某个秘密基地中有一群专家正在对探测器接收到的信号进行解析，并且这些数据还与各个有能力的国家进行了一定程度的共享，毕竟这件</w:t>
      </w:r>
      <w:r w:rsidRPr="00DF4D1D">
        <w:rPr>
          <w:rFonts w:ascii="微软雅黑" w:eastAsia="微软雅黑" w:hAnsi="微软雅黑" w:cs="微软雅黑" w:hint="eastAsia"/>
          <w:sz w:val="22"/>
          <w:szCs w:val="22"/>
        </w:rPr>
        <w:t>事对于</w:t>
      </w:r>
      <w:r w:rsidRPr="00DF4D1D">
        <w:rPr>
          <w:rFonts w:ascii="微软雅黑" w:eastAsia="微软雅黑" w:hAnsi="微软雅黑" w:cs="微软雅黑" w:hint="eastAsia"/>
          <w:sz w:val="22"/>
          <w:szCs w:val="22"/>
        </w:rPr>
        <w:t>有实力的大国来说并不是什么秘密了，甚至对于有些个人的爱好者都不是一个秘密了。</w:t>
      </w:r>
    </w:p>
    <w:p w:rsidR="00EA55F0" w:rsidRPr="00DF4D1D" w:rsidP="005F768A" w14:paraId="5A1788E4" w14:textId="5378023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“和</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方面比对数据了吗？”</w:t>
      </w:r>
    </w:p>
    <w:p w:rsidR="00EA55F0" w:rsidRPr="00DF4D1D" w:rsidP="005F768A" w14:paraId="53EB6BD8"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已经完成比对了，但是对方在汇报各种数据的汇报过程显得太古镇定了，而且我们的天文望远镜也是观测了那个亮点，那个亮点经过放大和还原处理之后我们可以很确定的认为他是一个智慧生命才能够制造出来的宇宙飞行器，而且看起大致的外形就知道他并不是用于在有巨大助理的气体行星中使用的。”</w:t>
      </w:r>
    </w:p>
    <w:p w:rsidR="00EA55F0" w:rsidRPr="00DF4D1D" w:rsidP="005F768A" w14:paraId="09950F38"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“和上面的人汇报没有，如果这件事没有处理好很有可能就是我们人类的末日了。”</w:t>
      </w:r>
    </w:p>
    <w:p w:rsidR="00EA55F0" w:rsidRPr="00DF4D1D" w:rsidP="005F768A" w14:paraId="36759157" w14:textId="49DE3A8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“长官我感觉</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方面的表示有些太过于镇定了，镇定太冷静了。我不相信他们没有发现月球旁边那个巨大类似于飞行器的东西，甚至于他们很有可能已经获得那个东西的清晰图像了。”</w:t>
      </w:r>
    </w:p>
    <w:p w:rsidR="00EA55F0" w:rsidRPr="00DF4D1D" w:rsidP="005F768A" w14:paraId="575580B5" w14:textId="25F3F08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“的确有些太过于镇静了，就算是拥有了亡国灭种的打算，按照</w:t>
      </w:r>
      <w:r w:rsidR="00BC215B">
        <w:rPr>
          <w:rFonts w:ascii="微软雅黑" w:eastAsia="微软雅黑" w:hAnsi="微软雅黑" w:cs="微软雅黑" w:hint="eastAsia"/>
          <w:sz w:val="22"/>
          <w:szCs w:val="22"/>
        </w:rPr>
        <w:t>兔</w:t>
      </w:r>
      <w:r w:rsidR="00BC215B">
        <w:rPr>
          <w:rFonts w:ascii="微软雅黑" w:eastAsia="微软雅黑" w:hAnsi="微软雅黑" w:cs="微软雅黑" w:hint="eastAsia"/>
          <w:sz w:val="22"/>
          <w:szCs w:val="22"/>
        </w:rPr>
        <w:t>砸</w:t>
      </w:r>
      <w:r w:rsidRPr="00DF4D1D">
        <w:rPr>
          <w:rFonts w:ascii="微软雅黑" w:eastAsia="微软雅黑" w:hAnsi="微软雅黑" w:cs="微软雅黑" w:hint="eastAsia"/>
          <w:sz w:val="22"/>
          <w:szCs w:val="22"/>
        </w:rPr>
        <w:t>人的历史来看他们是不可能就这样静静的等待着毁灭的到来，毕竟这世界可是没有上帝的。、</w:t>
      </w:r>
    </w:p>
    <w:p w:rsidR="00EA55F0" w:rsidRPr="00DF4D1D" w:rsidP="005F768A" w14:paraId="0637924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你觉得当他们要下到地面之后我们的超级战士有没有战胜他们的可能呢？”</w:t>
      </w:r>
    </w:p>
    <w:p w:rsidR="00EA55F0" w:rsidRPr="00DF4D1D" w:rsidP="005F768A" w14:paraId="1CF24358"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“长官，我不知道，但是现在想这些是不是太过于悲观了，万一他们的目标并不是我们地星了？甚至于这就是一件宇宙的特殊投影现象呢？”</w:t>
      </w:r>
    </w:p>
    <w:p w:rsidR="00EA55F0" w:rsidRPr="00DF4D1D" w:rsidP="005F768A" w14:paraId="150E534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“你问我</w:t>
      </w:r>
      <w:r w:rsidRPr="00DF4D1D">
        <w:rPr>
          <w:rFonts w:ascii="微软雅黑" w:eastAsia="微软雅黑" w:hAnsi="微软雅黑" w:cs="微软雅黑" w:hint="eastAsia"/>
          <w:sz w:val="22"/>
          <w:szCs w:val="22"/>
        </w:rPr>
        <w:t>我</w:t>
      </w:r>
      <w:r w:rsidRPr="00DF4D1D">
        <w:rPr>
          <w:rFonts w:ascii="微软雅黑" w:eastAsia="微软雅黑" w:hAnsi="微软雅黑" w:cs="微软雅黑" w:hint="eastAsia"/>
          <w:sz w:val="22"/>
          <w:szCs w:val="22"/>
        </w:rPr>
        <w:t>也不知道，宇宙之中有太多的未知了。继续解析数据，如果半个小时之后我看不到图像画质的提升我一定会把你的皮鞋塞在你的屁眼里面”</w:t>
      </w:r>
    </w:p>
    <w:p w:rsidR="00EA55F0" w:rsidRPr="00DF4D1D" w:rsidP="005F768A" w14:paraId="619C6E47"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“是，长官我保证完成任务。”</w:t>
      </w:r>
    </w:p>
    <w:p w:rsidR="00EA55F0" w:rsidRPr="00DF4D1D" w:rsidP="005F768A" w14:paraId="493F8431"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说罢那个长官就急匆匆的走出了实验室了，至于干什么就不知道了。</w:t>
      </w:r>
    </w:p>
    <w:p w:rsidR="00EA55F0" w:rsidRPr="00DF4D1D" w:rsidP="005F768A" w14:paraId="24BF22F2" w14:textId="0B83A80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w:t>
      </w:r>
      <w:r w:rsidRPr="00DF4D1D">
        <w:rPr>
          <w:rFonts w:ascii="微软雅黑" w:eastAsia="微软雅黑" w:hAnsi="微软雅黑" w:cs="微软雅黑" w:hint="eastAsia"/>
          <w:sz w:val="22"/>
          <w:szCs w:val="22"/>
        </w:rPr>
        <w:t>在</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这边</w:t>
      </w:r>
      <w:r w:rsidRPr="00DF4D1D">
        <w:rPr>
          <w:rFonts w:ascii="微软雅黑" w:eastAsia="微软雅黑" w:hAnsi="微软雅黑" w:cs="微软雅黑" w:hint="eastAsia"/>
          <w:sz w:val="22"/>
          <w:szCs w:val="22"/>
        </w:rPr>
        <w:t>，所有的高层都显得十分的平静，经过了这一段时间的发展，并且得到</w:t>
      </w:r>
      <w:r w:rsidRPr="00DF4D1D">
        <w:rPr>
          <w:rFonts w:ascii="微软雅黑" w:eastAsia="微软雅黑" w:hAnsi="微软雅黑" w:cs="微软雅黑" w:hint="eastAsia"/>
          <w:sz w:val="22"/>
          <w:szCs w:val="22"/>
        </w:rPr>
        <w:t>了玲瑶科创</w:t>
      </w:r>
      <w:r w:rsidRPr="00DF4D1D">
        <w:rPr>
          <w:rFonts w:ascii="微软雅黑" w:eastAsia="微软雅黑" w:hAnsi="微软雅黑" w:cs="微软雅黑" w:hint="eastAsia"/>
          <w:sz w:val="22"/>
          <w:szCs w:val="22"/>
        </w:rPr>
        <w:t>的一部分支持，各方面的进步都十分的巨大，所以这个异常信号在很早之前就发现了，甚至</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还</w:t>
      </w:r>
      <w:r w:rsidRPr="00DF4D1D">
        <w:rPr>
          <w:rFonts w:ascii="微软雅黑" w:eastAsia="微软雅黑" w:hAnsi="微软雅黑" w:cs="微软雅黑" w:hint="eastAsia"/>
          <w:sz w:val="22"/>
          <w:szCs w:val="22"/>
        </w:rPr>
        <w:t>发现了异常的引力波动，当追踪到月球附近的时候</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方面</w:t>
      </w:r>
      <w:r w:rsidRPr="00DF4D1D">
        <w:rPr>
          <w:rFonts w:ascii="微软雅黑" w:eastAsia="微软雅黑" w:hAnsi="微软雅黑" w:cs="微软雅黑" w:hint="eastAsia"/>
          <w:sz w:val="22"/>
          <w:szCs w:val="22"/>
        </w:rPr>
        <w:t>便开始实时监视器那个未知来源的飞行器了，但是发现对方的存在又能够做些什么呢？毕竟他们都能够以这种速度在太空之中航行了，甚至是这种体型的飞行器在宇宙空间只航行，在后面甚至还做到了光学隐身，所有的观测设备都失去了观测效果。到了这个时候</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其实</w:t>
      </w:r>
      <w:r w:rsidRPr="00DF4D1D">
        <w:rPr>
          <w:rFonts w:ascii="微软雅黑" w:eastAsia="微软雅黑" w:hAnsi="微软雅黑" w:cs="微软雅黑" w:hint="eastAsia"/>
          <w:sz w:val="22"/>
          <w:szCs w:val="22"/>
        </w:rPr>
        <w:t>已经绝望了，都十分的明白这并不是自身能够对付的对手就算是拉上世界所有的生命陪葬，最后所能够带来的结果可能就是让对方失去一部分的兵力而已，甚至连一部分兵力都不会失去，只会失去恢复生态所需要的一部分消耗而已。</w:t>
      </w:r>
    </w:p>
    <w:p w:rsidR="00EA55F0" w:rsidRPr="00DF4D1D" w:rsidP="005F768A" w14:paraId="53AC5AE8"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本来已经开始准备实行在很早之前就开始准备的文明火种计划，这个计划甚至说就是在最后的关头保留最后的火种，但是这个火种计划在其他文明的眼中很是低级，或者说根本就没有管的必要，毕竟这个时候的科技水平真的能够将生命的火种带到一个适合生命的地方吗？就是不计代价的将一个载人飞行器加速到1%光速的速度那也是一个十分缓慢的速度，就算是现在的一些拥有了</w:t>
      </w:r>
      <w:r w:rsidRPr="00DF4D1D">
        <w:rPr>
          <w:rFonts w:ascii="微软雅黑" w:eastAsia="微软雅黑" w:hAnsi="微软雅黑" w:cs="微软雅黑" w:hint="eastAsia"/>
          <w:sz w:val="22"/>
          <w:szCs w:val="22"/>
        </w:rPr>
        <w:t>一</w:t>
      </w:r>
      <w:r w:rsidRPr="00DF4D1D">
        <w:rPr>
          <w:rFonts w:ascii="微软雅黑" w:eastAsia="微软雅黑" w:hAnsi="微软雅黑" w:cs="微软雅黑" w:hint="eastAsia"/>
          <w:sz w:val="22"/>
          <w:szCs w:val="22"/>
        </w:rPr>
        <w:t>定修为的人也没有那个能力支撑到载人航天器来到一个可以提供生命生存的地方，更不要说在整个太阳系中都没有任何一个不需要改造就可以直接入住的星球，就算是可以直接入住，那么入住之后星球之上的病毒和细菌之类的微生物该怎么对付呢？</w:t>
      </w:r>
    </w:p>
    <w:p w:rsidR="00EA55F0" w:rsidRPr="00DF4D1D" w:rsidP="005F768A" w14:paraId="16284A94"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人类都不知道经历了多少年才成功的拥有了抵御自然界中许多微生物的能力，要知道在很早之前就算是一个感冒都有可能致命的。</w:t>
      </w:r>
    </w:p>
    <w:p w:rsidR="00EA55F0" w:rsidRPr="00DF4D1D" w:rsidP="005F768A" w14:paraId="22C1D081"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随着时间的推进，那个宇宙飞船距离地星的距</w:t>
      </w:r>
      <w:r w:rsidRPr="00DF4D1D">
        <w:rPr>
          <w:rFonts w:ascii="微软雅黑" w:eastAsia="微软雅黑" w:hAnsi="微软雅黑" w:cs="微软雅黑" w:hint="eastAsia"/>
          <w:sz w:val="22"/>
          <w:szCs w:val="22"/>
        </w:rPr>
        <w:t>李已经</w:t>
      </w:r>
      <w:r w:rsidRPr="00DF4D1D">
        <w:rPr>
          <w:rFonts w:ascii="微软雅黑" w:eastAsia="微软雅黑" w:hAnsi="微软雅黑" w:cs="微软雅黑" w:hint="eastAsia"/>
          <w:sz w:val="22"/>
          <w:szCs w:val="22"/>
        </w:rPr>
        <w:t>不足1</w:t>
      </w:r>
      <w:r w:rsidRPr="00DF4D1D">
        <w:rPr>
          <w:rFonts w:ascii="微软雅黑" w:eastAsia="微软雅黑" w:hAnsi="微软雅黑" w:cs="微软雅黑"/>
          <w:sz w:val="22"/>
          <w:szCs w:val="22"/>
        </w:rPr>
        <w:t>0000</w:t>
      </w:r>
      <w:r w:rsidRPr="00DF4D1D">
        <w:rPr>
          <w:rFonts w:ascii="微软雅黑" w:eastAsia="微软雅黑" w:hAnsi="微软雅黑" w:cs="微软雅黑" w:hint="eastAsia"/>
          <w:sz w:val="22"/>
          <w:szCs w:val="22"/>
        </w:rPr>
        <w:t>KM了，这个距离想要攻击地星是相当容易的，并且这个飞船似乎是已经确定了这个星球之上没有任何可以威胁到他的地方，</w:t>
      </w:r>
      <w:r w:rsidRPr="00DF4D1D">
        <w:rPr>
          <w:rFonts w:ascii="微软雅黑" w:eastAsia="微软雅黑" w:hAnsi="微软雅黑" w:cs="微软雅黑" w:hint="eastAsia"/>
          <w:sz w:val="22"/>
          <w:szCs w:val="22"/>
        </w:rPr>
        <w:t>索性便</w:t>
      </w:r>
      <w:r w:rsidRPr="00DF4D1D">
        <w:rPr>
          <w:rFonts w:ascii="微软雅黑" w:eastAsia="微软雅黑" w:hAnsi="微软雅黑" w:cs="微软雅黑" w:hint="eastAsia"/>
          <w:sz w:val="22"/>
          <w:szCs w:val="22"/>
        </w:rPr>
        <w:t>将用于隐身的功能给关闭了，这样可以节约一些不必要的能源支出。</w:t>
      </w:r>
    </w:p>
    <w:p w:rsidR="00EA55F0" w:rsidRPr="00DF4D1D" w:rsidP="005F768A" w14:paraId="0068BC4F"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在飞船接触了隐身的一瞬间，布置在地形之上的光学观测设备都可以直接看到这个飞船了，并且布置在外太空之中的光学望远镜所拍摄的图片甚至不需要任何的处理都能够很清楚的看到这个飞船你的全貌了。</w:t>
      </w:r>
    </w:p>
    <w:p w:rsidR="00EA55F0" w:rsidRPr="00DF4D1D" w:rsidP="005F768A" w14:paraId="4D0CD533" w14:textId="7B529B8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而国家对于这件事似乎有了一个统一的意见，那就是全网络管制，任何可能获得相关消息的渠道都将受到管制，这是为了尽可能的保持社会的秩序。此时</w:t>
      </w:r>
      <w:r w:rsidRPr="00DF4D1D">
        <w:rPr>
          <w:rFonts w:ascii="微软雅黑" w:eastAsia="微软雅黑" w:hAnsi="微软雅黑" w:cs="微软雅黑" w:hint="eastAsia"/>
          <w:sz w:val="22"/>
          <w:szCs w:val="22"/>
        </w:rPr>
        <w:t>的</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也是</w:t>
      </w:r>
      <w:r w:rsidRPr="00DF4D1D">
        <w:rPr>
          <w:rFonts w:ascii="微软雅黑" w:eastAsia="微软雅黑" w:hAnsi="微软雅黑" w:cs="微软雅黑" w:hint="eastAsia"/>
          <w:sz w:val="22"/>
          <w:szCs w:val="22"/>
        </w:rPr>
        <w:t>只希望孙源玲能够对方他们了，毕竟他们没有任何办法对付他们，就算是平时用于保持和（核）平的核弹，对于他们很有可能完全起不到作用。</w:t>
      </w:r>
    </w:p>
    <w:p w:rsidR="00EA55F0" w:rsidRPr="00DF4D1D" w:rsidP="005F768A" w14:paraId="005BEFB5"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在感受到那艘飞船的距离地星的距离已经十分近的时候，孙源玲摸了摸手上的戒指，</w:t>
      </w:r>
      <w:r w:rsidRPr="00DF4D1D">
        <w:rPr>
          <w:rFonts w:ascii="微软雅黑" w:eastAsia="微软雅黑" w:hAnsi="微软雅黑" w:cs="微软雅黑" w:hint="eastAsia"/>
          <w:sz w:val="22"/>
          <w:szCs w:val="22"/>
        </w:rPr>
        <w:t>一个十分朴实的项链出现在孙源玲的手中。</w:t>
      </w:r>
    </w:p>
    <w:p w:rsidR="00EA55F0" w:rsidRPr="00DF4D1D" w:rsidP="005F768A" w14:paraId="62079D03"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在看了看手上的项链之后孙源玲便将项链戴到了脖子上。</w:t>
      </w:r>
    </w:p>
    <w:p w:rsidR="00EA55F0" w:rsidRPr="00DF4D1D" w:rsidP="005F768A" w14:paraId="591F6703"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“看来是事情还在我们掌握之中啊，可我还是希望他们能够成为我的工具，毕竟现在的人类完全没有任何太空战争的经验，将来的发展道路之上是不可能和平发展的。”</w:t>
      </w:r>
    </w:p>
    <w:p w:rsidR="00EA55F0" w:rsidRPr="00DF4D1D" w:rsidP="005F768A" w14:paraId="24BFCE09"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“小姐，你给我说这些我也不知道该怎么做，毕竟我的能力相比于你还是十分有限的，我虽然拥有强大计算能力但是我似乎也仅仅只是拥有十分强大的计算能力而已了。”</w:t>
      </w:r>
    </w:p>
    <w:p w:rsidR="00EA55F0" w:rsidRPr="00DF4D1D" w:rsidP="005F768A" w14:paraId="6D4FF0F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“嗯，那我就把这件事情好好的解决一下吧，通知下五个国家让他们在明天上午1</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点在那个魔都集合，具体的地点到时候在决定。”</w:t>
      </w:r>
    </w:p>
    <w:p w:rsidR="00EA55F0" w:rsidRPr="00DF4D1D" w:rsidP="005F768A" w14:paraId="2EDCB27D"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“好的，姐姐，小心啊~”</w:t>
      </w:r>
    </w:p>
    <w:p w:rsidR="00EA55F0" w:rsidRPr="00DF4D1D" w:rsidP="005F768A" w14:paraId="63B82F1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“嗯，知道了。”孙源玲淡淡的应了一句之后便消失在了原地，但是因为对于能量掌握不是那么完美的痕迹却留在了原地。</w:t>
      </w:r>
    </w:p>
    <w:p w:rsidR="00EA55F0" w:rsidRPr="00DF4D1D" w:rsidP="005F768A" w14:paraId="2BF267DC"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在广袤无垠的太空之中一艘外形十分帅气，十分具有科技色彩的太空战舰正在以每秒5</w:t>
      </w:r>
      <w:r w:rsidRPr="00DF4D1D">
        <w:rPr>
          <w:rFonts w:ascii="微软雅黑" w:eastAsia="微软雅黑" w:hAnsi="微软雅黑" w:cs="微软雅黑"/>
          <w:sz w:val="22"/>
          <w:szCs w:val="22"/>
        </w:rPr>
        <w:t>7.7</w:t>
      </w:r>
      <w:r w:rsidRPr="00DF4D1D">
        <w:rPr>
          <w:rFonts w:ascii="微软雅黑" w:eastAsia="微软雅黑" w:hAnsi="微软雅黑" w:cs="微软雅黑" w:hint="eastAsia"/>
          <w:sz w:val="22"/>
          <w:szCs w:val="22"/>
        </w:rPr>
        <w:t>KM/S的速度</w:t>
      </w:r>
      <w:r w:rsidRPr="00DF4D1D">
        <w:rPr>
          <w:rFonts w:ascii="微软雅黑" w:eastAsia="微软雅黑" w:hAnsi="微软雅黑" w:cs="微软雅黑" w:hint="eastAsia"/>
          <w:sz w:val="22"/>
          <w:szCs w:val="22"/>
        </w:rPr>
        <w:t>接近着</w:t>
      </w:r>
      <w:r w:rsidRPr="00DF4D1D">
        <w:rPr>
          <w:rFonts w:ascii="微软雅黑" w:eastAsia="微软雅黑" w:hAnsi="微软雅黑" w:cs="微软雅黑" w:hint="eastAsia"/>
          <w:sz w:val="22"/>
          <w:szCs w:val="22"/>
        </w:rPr>
        <w:t>一颗蓝色的星球，这可星球在很早之前就盯上了，只不过因为一些原因导致现在才来到这儿。</w:t>
      </w:r>
    </w:p>
    <w:p w:rsidR="00EA55F0" w:rsidRPr="00DF4D1D" w:rsidP="005F768A" w14:paraId="0D871DB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他们刚刚关闭视觉隐藏系统，让自己的身影暴露在自己面前的文明眼中，毕竟一个还不能够飞出星系的文明还不足以让他们认真的对待，而战舰之中的所有有生力量也是十分的休闲，毕竟他们对于自己战舰的能力还是十分有信心的。</w:t>
      </w:r>
    </w:p>
    <w:p w:rsidR="00EA55F0" w:rsidRPr="00DF4D1D" w:rsidP="005F768A" w14:paraId="138CCC0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就在他们还在正常的滑行时，战舰似乎遇到了一个十分坚硬的空间壁垒，从三倍宇宙速度左右的速度直接降为了零，这样的瞬间减速直接出发了战舰的紧急防冲击系统，但是这样的速度还是让没有做准备的生命受到了巨大的冲击，让整个战舰的指挥都陷入了一个短暂的混乱之中，在经过了几十秒之后了，他们似乎都已经从冲击之中恢复了过来，开始检查是什么引起了战舰的瞬停。</w:t>
      </w:r>
    </w:p>
    <w:p w:rsidR="00EA55F0" w:rsidRPr="00DF4D1D" w:rsidP="005F768A" w14:paraId="1B7CFA3F"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他们战舰指挥官的屏幕之上，一个身形十分小巧的生命静静的悬浮在他们战舰的前方，其身上散发着淡淡的荧光，就像一个仙女一样，十分的唯美，但是美丽的东西通常是有毒的，毕竟这片空间并没有东西可以让他们战舰</w:t>
      </w:r>
      <w:r w:rsidRPr="00DF4D1D">
        <w:rPr>
          <w:rFonts w:ascii="微软雅黑" w:eastAsia="微软雅黑" w:hAnsi="微软雅黑" w:cs="微软雅黑" w:hint="eastAsia"/>
          <w:sz w:val="22"/>
          <w:szCs w:val="22"/>
        </w:rPr>
        <w:t>收到瞬停的</w:t>
      </w:r>
      <w:r w:rsidRPr="00DF4D1D">
        <w:rPr>
          <w:rFonts w:ascii="微软雅黑" w:eastAsia="微软雅黑" w:hAnsi="微软雅黑" w:cs="微软雅黑" w:hint="eastAsia"/>
          <w:sz w:val="22"/>
          <w:szCs w:val="22"/>
        </w:rPr>
        <w:t>伤害并且启动了紧急缓冲。</w:t>
      </w:r>
    </w:p>
    <w:p w:rsidR="00EA55F0" w:rsidRPr="00DF4D1D" w:rsidP="005F768A" w14:paraId="24990F77"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这艘战舰的舰长完全可以下令攻击眼前这个诡异的生命的，毕竟很有可能就是她让战舰出现了意外，但是这位舰长似乎想起了些什么，眼中浮现了一丝凝重。</w:t>
      </w:r>
    </w:p>
    <w:p w:rsidR="00EA55F0" w:rsidRPr="00DF4D1D" w:rsidP="005F768A" w14:paraId="1EF31423"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“外来文明，虽然我暂时还不知道你们来此的目的到底是什么，但是我劝你们放弃对于这个星球的想法，如果觉得我说的有问题的话就请打开</w:t>
      </w:r>
      <w:r w:rsidRPr="00DF4D1D">
        <w:rPr>
          <w:rFonts w:ascii="微软雅黑" w:eastAsia="微软雅黑" w:hAnsi="微软雅黑" w:cs="微软雅黑" w:hint="eastAsia"/>
          <w:sz w:val="22"/>
          <w:szCs w:val="22"/>
        </w:rPr>
        <w:t>仓门</w:t>
      </w:r>
      <w:r w:rsidRPr="00DF4D1D">
        <w:rPr>
          <w:rFonts w:ascii="微软雅黑" w:eastAsia="微软雅黑" w:hAnsi="微软雅黑" w:cs="微软雅黑" w:hint="eastAsia"/>
          <w:sz w:val="22"/>
          <w:szCs w:val="22"/>
        </w:rPr>
        <w:t>，我绝得我们可以友好的商量一下。”</w:t>
      </w:r>
    </w:p>
    <w:p w:rsidR="00EA55F0" w:rsidRPr="00DF4D1D" w:rsidP="005F768A" w14:paraId="6E583643"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一个声音直接出现在了舰长的脑海之中，而这个并不是语言而是理解，一种可以被各个文明直接理解的表达方式。</w:t>
      </w:r>
    </w:p>
    <w:p w:rsidR="00EA55F0" w:rsidRPr="00DF4D1D" w:rsidP="005F768A" w14:paraId="4926A758"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在这样僵持了几十秒之后战舰的正面打开了一个小口……</w:t>
      </w:r>
    </w:p>
    <w:p w:rsidR="00EA55F0" w:rsidRPr="00DF4D1D" w:rsidP="005F768A" w14:paraId="6AEEB04F" w14:textId="77777777">
      <w:pPr>
        <w:rPr>
          <w:rFonts w:ascii="微软雅黑" w:eastAsia="微软雅黑" w:hAnsi="微软雅黑" w:cs="微软雅黑"/>
          <w:sz w:val="22"/>
          <w:szCs w:val="22"/>
        </w:rPr>
      </w:pPr>
    </w:p>
    <w:p w:rsidR="00EA55F0" w:rsidRPr="00DF4D1D" w:rsidP="005F768A" w14:paraId="61EEC2A1"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 xml:space="preserve">第九十六章 </w:t>
      </w:r>
      <w:r w:rsidRPr="00DF4D1D">
        <w:rPr>
          <w:rFonts w:ascii="微软雅黑" w:eastAsia="微软雅黑" w:hAnsi="微软雅黑" w:cs="微软雅黑"/>
          <w:sz w:val="22"/>
          <w:szCs w:val="22"/>
        </w:rPr>
        <w:t xml:space="preserve"> </w:t>
      </w:r>
      <w:r w:rsidRPr="00DF4D1D">
        <w:rPr>
          <w:rFonts w:ascii="微软雅黑" w:eastAsia="微软雅黑" w:hAnsi="微软雅黑" w:cs="微软雅黑" w:hint="eastAsia"/>
          <w:sz w:val="22"/>
          <w:szCs w:val="22"/>
        </w:rPr>
        <w:t>绝对碾压的个人实力</w:t>
      </w:r>
    </w:p>
    <w:p w:rsidR="00EA55F0" w:rsidRPr="00DF4D1D" w:rsidP="005F768A" w14:paraId="1FAD851D" w14:textId="1BA0685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w:t>
      </w:r>
      <w:r w:rsidR="00063D6F">
        <w:rPr>
          <w:rFonts w:ascii="微软雅黑" w:eastAsia="微软雅黑" w:hAnsi="微软雅黑" w:cs="微软雅黑" w:hint="eastAsia"/>
          <w:sz w:val="22"/>
          <w:szCs w:val="22"/>
        </w:rPr>
        <w:t>地星</w:t>
      </w:r>
      <w:r w:rsidRPr="00DF4D1D">
        <w:rPr>
          <w:rFonts w:ascii="微软雅黑" w:eastAsia="微软雅黑" w:hAnsi="微软雅黑" w:cs="微软雅黑" w:hint="eastAsia"/>
          <w:sz w:val="22"/>
          <w:szCs w:val="22"/>
        </w:rPr>
        <w:t>不远的空间之中静静的悬浮着一个宇宙战舰，这个战舰相比于身旁的月球其体型的差距并没有太多，已经有月球1</w:t>
      </w:r>
      <w:r w:rsidRPr="00DF4D1D">
        <w:rPr>
          <w:rFonts w:ascii="微软雅黑" w:eastAsia="微软雅黑" w:hAnsi="微软雅黑" w:cs="微软雅黑"/>
          <w:sz w:val="22"/>
          <w:szCs w:val="22"/>
        </w:rPr>
        <w:t>/3</w:t>
      </w:r>
      <w:r w:rsidRPr="00DF4D1D">
        <w:rPr>
          <w:rFonts w:ascii="微软雅黑" w:eastAsia="微软雅黑" w:hAnsi="微软雅黑" w:cs="微软雅黑" w:hint="eastAsia"/>
          <w:sz w:val="22"/>
          <w:szCs w:val="22"/>
        </w:rPr>
        <w:t>的体积了，但是就这样的一个庞然大物从超过第三宇宙速度的前进速度下直接被一股未知的力量给停止了下来，并且是在很短的一个时间之内便从第三宇宙以上降低到零。</w:t>
      </w:r>
    </w:p>
    <w:p w:rsidR="00EA55F0" w:rsidRPr="00DF4D1D" w:rsidP="005F768A" w14:paraId="5ED86F38"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似乎是因为害怕了眼前这个相比于整艘战舰来说十分渺小的生命，但是从这个生命面前战舰所做出的表现来看的确是对前方的生命充满了忌惮。</w:t>
      </w:r>
    </w:p>
    <w:p w:rsidR="00EA55F0" w:rsidRPr="00DF4D1D" w:rsidP="005F768A" w14:paraId="302F8E56"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那个生命看到战舰的前方打开了一个进入的口就径直的进去了，似乎是对于自身的实力十分的自信。</w:t>
      </w:r>
    </w:p>
    <w:p w:rsidR="00EA55F0" w:rsidRPr="00DF4D1D" w:rsidP="005F768A" w14:paraId="2B744EA9"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那个入口似乎可以根据实际的情况更改打开时的大小，因为两个素未谋面的生命体型差距肯定是很大的，而且这个挡在战舰前方的生命身形还十分的小巧。</w:t>
      </w:r>
    </w:p>
    <w:p w:rsidR="00EA55F0" w:rsidRPr="00DF4D1D" w:rsidP="005F768A" w14:paraId="27FA85EF"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“总是感觉这里有问题啊，为什么这儿不像是留给生命通过的地方呢？嘛，算了，这个级别的战舰就算是站在他的主炮里面他都对我造成不了一点伤害。</w:t>
      </w:r>
    </w:p>
    <w:p w:rsidR="00EA55F0" w:rsidRPr="00DF4D1D" w:rsidP="005F768A" w14:paraId="50F0E1D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不过看这个地方的样子似乎很像是一个炮管，这些灼烧的痕迹看着就不是很成熟的电浆炮，不过都能够用上空间跳跃技术了还在用电浆</w:t>
      </w:r>
      <w:r w:rsidRPr="00DF4D1D">
        <w:rPr>
          <w:rFonts w:ascii="微软雅黑" w:eastAsia="微软雅黑" w:hAnsi="微软雅黑" w:cs="微软雅黑" w:hint="eastAsia"/>
          <w:sz w:val="22"/>
          <w:szCs w:val="22"/>
        </w:rPr>
        <w:t>炮这种</w:t>
      </w:r>
      <w:r w:rsidRPr="00DF4D1D">
        <w:rPr>
          <w:rFonts w:ascii="微软雅黑" w:eastAsia="微软雅黑" w:hAnsi="微软雅黑" w:cs="微软雅黑" w:hint="eastAsia"/>
          <w:sz w:val="22"/>
          <w:szCs w:val="22"/>
        </w:rPr>
        <w:t>落后的武器可真会出乎我的预料的，难道这个文明的发展出现了严重的畸形还是说成为了大筛选机制下的淘汰产物，但是这个文明竟然没有因为这个机制而灭绝也算是运气好了。”</w:t>
      </w:r>
    </w:p>
    <w:p w:rsidR="00EA55F0" w:rsidRPr="00DF4D1D" w:rsidP="005F768A" w14:paraId="4413C70C"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就在孙源玲还在感慨这个文明的命运之时，整个炮管的深处似乎辐射出了一股很高的温度，并且在炮管中尽然出现了微弱的引力场，这个发现让孙源玲感到有些诧异，毕竟电浆炮就算是拥有再高的能级，将弹丸加速到极度接近光速，并且将其中包含的能量尽可能的增加也不会导致在这种条件之下生成引力场，这种东西不同于电磁场，拥有了引力场之后就可以制作出模仿重力环境的宇宙飞船，在宇宙之中生活就不用担心重力的问题，通过将这个科技方向进行拓展的话还可以做出更多的大范围大威力杀伤性武器。</w:t>
      </w:r>
    </w:p>
    <w:p w:rsidR="00EA55F0" w:rsidRPr="00DF4D1D" w:rsidP="005F768A" w14:paraId="45C7F312"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就在孙源玲还在思考在这种环境之下为什么会生成重力场的时候这个主炮似乎已经充能完毕了，巨大的能量从充能装置中顺着巨大炮管向着孙源玲的方向冲了过来。</w:t>
      </w:r>
    </w:p>
    <w:p w:rsidR="00EA55F0" w:rsidRPr="00DF4D1D" w:rsidP="005F768A" w14:paraId="22C4DFF8"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在炮管中站着的孙源玲在攻击快要到来的时候十分的‘淡定’的看了一眼向着她冲过来的离子流。</w:t>
      </w:r>
    </w:p>
    <w:p w:rsidR="00EA55F0" w:rsidRPr="00DF4D1D" w:rsidP="005F768A" w14:paraId="75D0EC2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就这？果然还是太差劲了，看来我的猜测并没有错，整个文明都受到了大筛选机制的制裁，这个文明最后依然没有逃过这轮筛选，但是这个次筛选竟然没有让他们直接灭亡，还给了他们一个活过来的机会，看来这个宇宙的各个机制还是有些漏洞啊，还</w:t>
      </w:r>
      <w:r w:rsidRPr="00DF4D1D">
        <w:rPr>
          <w:rFonts w:ascii="微软雅黑" w:eastAsia="微软雅黑" w:hAnsi="微软雅黑" w:cs="微软雅黑" w:hint="eastAsia"/>
          <w:sz w:val="22"/>
          <w:szCs w:val="22"/>
        </w:rPr>
        <w:t>是说这个宇宙是一个拥有感情的初生宇宙呢？”</w:t>
      </w:r>
    </w:p>
    <w:p w:rsidR="00EA55F0" w:rsidRPr="00DF4D1D" w:rsidP="005F768A" w14:paraId="6B019EAA"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在孙源玲思考这个文明的情况之时，能量密度及其高的离子</w:t>
      </w:r>
      <w:r w:rsidRPr="00DF4D1D">
        <w:rPr>
          <w:rFonts w:ascii="微软雅黑" w:eastAsia="微软雅黑" w:hAnsi="微软雅黑" w:cs="微软雅黑" w:hint="eastAsia"/>
          <w:sz w:val="22"/>
          <w:szCs w:val="22"/>
        </w:rPr>
        <w:t>流已经</w:t>
      </w:r>
      <w:r w:rsidRPr="00DF4D1D">
        <w:rPr>
          <w:rFonts w:ascii="微软雅黑" w:eastAsia="微软雅黑" w:hAnsi="微软雅黑" w:cs="微软雅黑" w:hint="eastAsia"/>
          <w:sz w:val="22"/>
          <w:szCs w:val="22"/>
        </w:rPr>
        <w:t>冲击到了孙源玲的身上，但是这种可以直接击穿月球的离子</w:t>
      </w:r>
      <w:r w:rsidRPr="00DF4D1D">
        <w:rPr>
          <w:rFonts w:ascii="微软雅黑" w:eastAsia="微软雅黑" w:hAnsi="微软雅黑" w:cs="微软雅黑" w:hint="eastAsia"/>
          <w:sz w:val="22"/>
          <w:szCs w:val="22"/>
        </w:rPr>
        <w:t>流遇到</w:t>
      </w:r>
      <w:r w:rsidRPr="00DF4D1D">
        <w:rPr>
          <w:rFonts w:ascii="微软雅黑" w:eastAsia="微软雅黑" w:hAnsi="微软雅黑" w:cs="微软雅黑" w:hint="eastAsia"/>
          <w:sz w:val="22"/>
          <w:szCs w:val="22"/>
        </w:rPr>
        <w:t>孙源玲就像是一个普普通通的激光灯照在她身上一样，一点作用都没有起到，甚至穿在身上的连衣裙都没有任何损坏的痕迹。</w:t>
      </w:r>
    </w:p>
    <w:p w:rsidR="00EA55F0" w:rsidRPr="00DF4D1D" w:rsidP="005F768A" w14:paraId="3830C6A3"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“就这？根本一点点的作用都没有好吧，真是不知道这群生物是怎么想的，毕竟明明已经看到了我的实力，就不能乖乖的认命吗？偏偏要试一把能不能翻身。唉~”</w:t>
      </w:r>
    </w:p>
    <w:p w:rsidR="00EA55F0" w:rsidRPr="00DF4D1D" w:rsidP="005F768A" w14:paraId="42411DD4"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说罢孙源玲便从炮管中消失了，当然这个消失并不是说没了，而是遁入了空间之中，在这种情况之下是想去哪儿就去哪儿，空间屏障都没有用。</w:t>
      </w:r>
    </w:p>
    <w:p w:rsidR="00EA55F0" w:rsidRPr="00DF4D1D" w:rsidP="005F768A" w14:paraId="572213D9"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当那群生物看到自己炮管中生命已经消失的时候都送了一口气，毕竟这个宇宙之中能够有这么强大的生命十分的稀少，当然这是在他们有限的理解之中。</w:t>
      </w:r>
    </w:p>
    <w:p w:rsidR="00EA55F0" w:rsidRPr="00DF4D1D" w:rsidP="005F768A" w14:paraId="516050C2"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你们真的以为我已经死了吗？”孙源玲使用法则的力量将语言的障碍直接祛除了，至于这个范围，当然是在这个有限的范围之内，毕竟有些时候使用意念进行交流会错过很多有缺的事情，相比于高效，孙源玲更加想要的是有趣的生活。</w:t>
      </w:r>
    </w:p>
    <w:p w:rsidR="00EA55F0" w:rsidRPr="00DF4D1D" w:rsidP="005F768A" w14:paraId="77071603"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“就你们那种威力的电浆炮打</w:t>
      </w:r>
      <w:r w:rsidRPr="00DF4D1D">
        <w:rPr>
          <w:rFonts w:ascii="微软雅黑" w:eastAsia="微软雅黑" w:hAnsi="微软雅黑" w:cs="微软雅黑" w:hint="eastAsia"/>
          <w:sz w:val="22"/>
          <w:szCs w:val="22"/>
        </w:rPr>
        <w:t>打</w:t>
      </w:r>
      <w:r w:rsidRPr="00DF4D1D">
        <w:rPr>
          <w:rFonts w:ascii="微软雅黑" w:eastAsia="微软雅黑" w:hAnsi="微软雅黑" w:cs="微软雅黑" w:hint="eastAsia"/>
          <w:sz w:val="22"/>
          <w:szCs w:val="22"/>
        </w:rPr>
        <w:t>月球还行，但是对付我差距还是太过于巨大了，还是等到你们能够一击就能够将一个行星毁灭的时候也许可以对我造成一点点的伤害。至于现在嘛，你们就为你们的所作所为付出代价吧。</w:t>
      </w:r>
    </w:p>
    <w:p w:rsidR="00EA55F0" w:rsidRPr="00DF4D1D" w:rsidP="005F768A" w14:paraId="65E474BD"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你们现在的所作所为就是破灭了你们文明的最后一丝希望——</w:t>
      </w:r>
      <w:r w:rsidRPr="00DF4D1D">
        <w:rPr>
          <w:rFonts w:ascii="微软雅黑" w:eastAsia="微软雅黑" w:hAnsi="微软雅黑" w:cs="微软雅黑" w:hint="eastAsia"/>
          <w:sz w:val="22"/>
          <w:szCs w:val="22"/>
        </w:rPr>
        <w:t>嘻嘻~嘻嘻~</w:t>
      </w:r>
      <w:r w:rsidRPr="00DF4D1D">
        <w:rPr>
          <w:rFonts w:ascii="微软雅黑" w:eastAsia="微软雅黑" w:hAnsi="微软雅黑" w:cs="微软雅黑" w:hint="eastAsia"/>
          <w:sz w:val="22"/>
          <w:szCs w:val="22"/>
        </w:rPr>
        <w:t>嘻嘻</w:t>
      </w:r>
      <w:r w:rsidRPr="00DF4D1D">
        <w:rPr>
          <w:rFonts w:ascii="微软雅黑" w:eastAsia="微软雅黑" w:hAnsi="微软雅黑" w:cs="微软雅黑" w:hint="eastAsia"/>
          <w:sz w:val="22"/>
          <w:szCs w:val="22"/>
        </w:rPr>
        <w:t>嘻</w:t>
      </w:r>
      <w:r w:rsidRPr="00DF4D1D">
        <w:rPr>
          <w:rFonts w:ascii="微软雅黑" w:eastAsia="微软雅黑" w:hAnsi="微软雅黑" w:cs="微软雅黑" w:hint="eastAsia"/>
          <w:sz w:val="22"/>
          <w:szCs w:val="22"/>
        </w:rPr>
        <w:t>”</w:t>
      </w:r>
    </w:p>
    <w:p w:rsidR="00EA55F0" w:rsidRPr="00DF4D1D" w:rsidP="005F768A" w14:paraId="085F560C"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话闭，以孙源玲为中心周围数百公里范围内的空间直接被封锁了，除非是这个宇宙中能够容纳的</w:t>
      </w:r>
      <w:r w:rsidRPr="00DF4D1D">
        <w:rPr>
          <w:rFonts w:ascii="微软雅黑" w:eastAsia="微软雅黑" w:hAnsi="微软雅黑" w:cs="微软雅黑" w:hint="eastAsia"/>
          <w:sz w:val="22"/>
          <w:szCs w:val="22"/>
        </w:rPr>
        <w:t>最</w:t>
      </w:r>
      <w:r w:rsidRPr="00DF4D1D">
        <w:rPr>
          <w:rFonts w:ascii="微软雅黑" w:eastAsia="微软雅黑" w:hAnsi="微软雅黑" w:cs="微软雅黑" w:hint="eastAsia"/>
          <w:sz w:val="22"/>
          <w:szCs w:val="22"/>
        </w:rPr>
        <w:t>强者，否则是没有任何办法打破这篇空间的封锁的。</w:t>
      </w:r>
    </w:p>
    <w:p w:rsidR="00EA55F0" w:rsidRPr="00DF4D1D" w:rsidP="005F768A" w14:paraId="4C74C69A" w14:textId="654644B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而这个战舰也在孙源玲的影响之下产生了引力场，这个引力场不怎么大，和</w:t>
      </w:r>
      <w:r w:rsidR="00063D6F">
        <w:rPr>
          <w:rFonts w:ascii="微软雅黑" w:eastAsia="微软雅黑" w:hAnsi="微软雅黑" w:cs="微软雅黑" w:hint="eastAsia"/>
          <w:sz w:val="22"/>
          <w:szCs w:val="22"/>
        </w:rPr>
        <w:t>地星</w:t>
      </w:r>
      <w:r w:rsidRPr="00DF4D1D">
        <w:rPr>
          <w:rFonts w:ascii="微软雅黑" w:eastAsia="微软雅黑" w:hAnsi="微软雅黑" w:cs="微软雅黑" w:hint="eastAsia"/>
          <w:sz w:val="22"/>
          <w:szCs w:val="22"/>
        </w:rPr>
        <w:t>上的引力场相差无几，在这种环境之下始终要舒服一些。</w:t>
      </w:r>
    </w:p>
    <w:p w:rsidR="00EA55F0" w:rsidRPr="00DF4D1D" w:rsidP="005F768A" w14:paraId="36F3DD49"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“你们不要尝试挣扎了，你们所做的一切虽然都是为了自身能过存活下去，为了进入了下一级文明大筛选机制之中。</w:t>
      </w:r>
    </w:p>
    <w:p w:rsidR="00EA55F0" w:rsidRPr="00DF4D1D" w:rsidP="005F768A" w14:paraId="447CFD1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可是这个宇宙是怎样黑暗呢？想要从中存活下来又是何等的不易呢？</w:t>
      </w:r>
    </w:p>
    <w:p w:rsidR="00EA55F0" w:rsidRPr="00DF4D1D" w:rsidP="005F768A" w14:paraId="0A06C882"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时间水的差不多了，你们有什么想说的吗？”</w:t>
      </w:r>
    </w:p>
    <w:p w:rsidR="00EA55F0" w:rsidRPr="00DF4D1D" w:rsidP="005F768A" w14:paraId="4146D295"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孙源玲啰嗦了一阵之后场上的某种禁止似乎已经解开了，但是这些生物意识还想不到说什么？因为自己就这样满怀信心的来到自己很早之前就已经做好布局的新球来收割，但是怎知道这个星球上生命尽让收到了一个另一个十分强大生命的庇护。</w:t>
      </w:r>
    </w:p>
    <w:p w:rsidR="00EA55F0" w:rsidRPr="00DF4D1D" w:rsidP="005F768A" w14:paraId="5509702D"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在场上沉默了一会儿之后一个生命从操作台上走了出来说道：</w:t>
      </w:r>
    </w:p>
    <w:p w:rsidR="00EA55F0" w:rsidRPr="00DF4D1D" w:rsidP="005F768A" w14:paraId="66214437"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“这位强者你好，虽然不知道为什么要终结我们的生命但是我在死之前还是想要知道原因以及您保护这个落后文明的目的。”</w:t>
      </w:r>
    </w:p>
    <w:p w:rsidR="00EA55F0" w:rsidRPr="00DF4D1D" w:rsidP="005F768A" w14:paraId="2542D1F7"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孙源玲在听到这个问题时有些想笑，但是一想到他们就是将死之人了没有必要让他们死的不明不白的，再怎么说也是他们时运不济遇上了自己。</w:t>
      </w:r>
    </w:p>
    <w:p w:rsidR="00EA55F0" w:rsidRPr="00DF4D1D" w:rsidP="005F768A" w14:paraId="0F7DBE5C"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“要我回答可以，但是我想要知道你们的所属的势力或者说所属的文明，不要尝试隐瞒，因为我想要知道的东西就没有不知道的，只是我想让你们死的有尊严一点。”</w:t>
      </w:r>
    </w:p>
    <w:p w:rsidR="00EA55F0" w:rsidRPr="00DF4D1D" w:rsidP="005F768A" w14:paraId="65FC89CA"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那个生命在稍稍沉默了一下之后说道：</w:t>
      </w:r>
    </w:p>
    <w:p w:rsidR="00EA55F0" w:rsidRPr="00DF4D1D" w:rsidP="005F768A" w14:paraId="243EF755"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“我是</w:t>
      </w:r>
      <w:r w:rsidRPr="00DF4D1D">
        <w:rPr>
          <w:rFonts w:ascii="微软雅黑" w:eastAsia="微软雅黑" w:hAnsi="微软雅黑" w:cs="微软雅黑" w:hint="eastAsia"/>
          <w:sz w:val="22"/>
          <w:szCs w:val="22"/>
        </w:rPr>
        <w:t>琅梓</w:t>
      </w:r>
      <w:r w:rsidRPr="00DF4D1D">
        <w:rPr>
          <w:rFonts w:ascii="微软雅黑" w:eastAsia="微软雅黑" w:hAnsi="微软雅黑" w:cs="微软雅黑" w:hint="eastAsia"/>
          <w:sz w:val="22"/>
          <w:szCs w:val="22"/>
        </w:rPr>
        <w:t>文明的开拓先驱舰队的舰长，我们奉主之命来到此地开阔我们的领土，但是我们文明已经来到了一个毁灭的边缘了，所以开始了疯狂的扩张领土，我们的空间科技得到了长足的进步，但是我们的基础科技已经有很长时间没有出现进步了，而我们的空间科技也是我们在一次意外之中学会的。</w:t>
      </w:r>
    </w:p>
    <w:p w:rsidR="00EA55F0" w:rsidRPr="00DF4D1D" w:rsidP="005F768A" w14:paraId="1EA32F67"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在1</w:t>
      </w:r>
      <w:r w:rsidRPr="00DF4D1D">
        <w:rPr>
          <w:rFonts w:ascii="微软雅黑" w:eastAsia="微软雅黑" w:hAnsi="微软雅黑" w:cs="微软雅黑"/>
          <w:sz w:val="22"/>
          <w:szCs w:val="22"/>
        </w:rPr>
        <w:t>000</w:t>
      </w:r>
      <w:r w:rsidRPr="00DF4D1D">
        <w:rPr>
          <w:rFonts w:ascii="微软雅黑" w:eastAsia="微软雅黑" w:hAnsi="微软雅黑" w:cs="微软雅黑" w:hint="eastAsia"/>
          <w:sz w:val="22"/>
          <w:szCs w:val="22"/>
        </w:rPr>
        <w:t>年前我们在这个地方留下了一个DNA雷达，但是这个雷达似乎得到很好的传播，只在一个很小的范围内传播，在我们感受到环境的异变之后就开始以最快的速度前往这个星系安定这个不安定因素，但是我们的速度似乎还是太慢了，按照你们的时</w:t>
      </w:r>
      <w:r w:rsidRPr="00DF4D1D">
        <w:rPr>
          <w:rFonts w:ascii="微软雅黑" w:eastAsia="微软雅黑" w:hAnsi="微软雅黑" w:cs="微软雅黑" w:hint="eastAsia"/>
          <w:sz w:val="22"/>
          <w:szCs w:val="22"/>
        </w:rPr>
        <w:t>间，我们前行大概2年的时间。”</w:t>
      </w:r>
    </w:p>
    <w:p w:rsidR="00EA55F0" w:rsidRPr="00DF4D1D" w:rsidP="005F768A" w14:paraId="755E4CB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“行了，不用说了，你们的星系距离这个星系至少有3</w:t>
      </w:r>
      <w:r w:rsidRPr="00DF4D1D">
        <w:rPr>
          <w:rFonts w:ascii="微软雅黑" w:eastAsia="微软雅黑" w:hAnsi="微软雅黑" w:cs="微软雅黑"/>
          <w:sz w:val="22"/>
          <w:szCs w:val="22"/>
        </w:rPr>
        <w:t>00</w:t>
      </w:r>
      <w:r w:rsidRPr="00DF4D1D">
        <w:rPr>
          <w:rFonts w:ascii="微软雅黑" w:eastAsia="微软雅黑" w:hAnsi="微软雅黑" w:cs="微软雅黑" w:hint="eastAsia"/>
          <w:sz w:val="22"/>
          <w:szCs w:val="22"/>
        </w:rPr>
        <w:t>个光年，拥有这样的航行速度也是没有谁了。被文明大筛选机制给筛选下来了没有在一个很快的速度下毁灭并且有死灰复燃的机会的确是十分的稀有了，但是你们好运的同时也很倒霉，你们遇到了我，而且你的决定就是你们文明覆灭的开始。我说这些知识表达我的那么一点点歉意而已，我想要毁灭你们的文明根部就不需要前往你们的文明，只需要在这儿动动手指你们的文明就会轻易地覆灭，一个不留。”</w:t>
      </w:r>
    </w:p>
    <w:p w:rsidR="00EA55F0" w:rsidRPr="00DF4D1D" w:rsidP="005F768A" w14:paraId="3DB31C6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那个生命听到后拳头捏了捏，最终还是放下了，有些存在并不是他们能够招惹的。</w:t>
      </w:r>
    </w:p>
    <w:p w:rsidR="00EA55F0" w:rsidRPr="00DF4D1D" w:rsidP="005F768A" w14:paraId="1B561768"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“至于为什么招惹到我，这还得从你们想要攻击我的时候开始，就已经让我碾死你们这些蚂蚁的想法。</w:t>
      </w:r>
    </w:p>
    <w:p w:rsidR="00EA55F0" w:rsidRPr="00DF4D1D" w:rsidP="005F768A" w14:paraId="50CC9EC9"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平常谁会去在意一只随手就能够碾死的蚂蚁呢？恐怕只有在需要用到蚂蚁或者说——</w:t>
      </w:r>
      <w:r w:rsidRPr="00DF4D1D">
        <w:rPr>
          <w:rFonts w:ascii="微软雅黑" w:eastAsia="微软雅黑" w:hAnsi="微软雅黑" w:cs="微软雅黑" w:hint="eastAsia"/>
          <w:sz w:val="22"/>
          <w:szCs w:val="22"/>
        </w:rPr>
        <w:t>蚂蚁惹到那个</w:t>
      </w:r>
      <w:r w:rsidRPr="00DF4D1D">
        <w:rPr>
          <w:rFonts w:ascii="微软雅黑" w:eastAsia="微软雅黑" w:hAnsi="微软雅黑" w:cs="微软雅黑" w:hint="eastAsia"/>
          <w:sz w:val="22"/>
          <w:szCs w:val="22"/>
        </w:rPr>
        <w:t>人的时候才有可能会注意到曾经毫不起眼的蚂蚁。</w:t>
      </w:r>
    </w:p>
    <w:p w:rsidR="00EA55F0" w:rsidRPr="00DF4D1D" w:rsidP="005F768A" w14:paraId="54F47317"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本来我还想着你们不会这么的不懂进退，虽然给我的进入通道有些奇怪，但是我还是能够接受，毕竟我对于这些东西并没有什么要求，但是我在那里面待了一会儿之后你们就以为我没有办法破坏炮管吗？竟敢向我开火？</w:t>
      </w:r>
    </w:p>
    <w:p w:rsidR="00EA55F0" w:rsidRPr="00DF4D1D" w:rsidP="005F768A" w14:paraId="40F00CAD"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虽然这样对我的影响不过就是在黑暗之中突然亮起了一盏灯而已，这盏</w:t>
      </w:r>
      <w:r w:rsidRPr="00DF4D1D">
        <w:rPr>
          <w:rFonts w:ascii="微软雅黑" w:eastAsia="微软雅黑" w:hAnsi="微软雅黑" w:cs="微软雅黑" w:hint="eastAsia"/>
          <w:sz w:val="22"/>
          <w:szCs w:val="22"/>
        </w:rPr>
        <w:t>灯除了</w:t>
      </w:r>
      <w:r w:rsidRPr="00DF4D1D">
        <w:rPr>
          <w:rFonts w:ascii="微软雅黑" w:eastAsia="微软雅黑" w:hAnsi="微软雅黑" w:cs="微软雅黑" w:hint="eastAsia"/>
          <w:sz w:val="22"/>
          <w:szCs w:val="22"/>
        </w:rPr>
        <w:t>照明的作用之外其他都是毫无作用。</w:t>
      </w:r>
    </w:p>
    <w:p w:rsidR="00EA55F0" w:rsidRPr="00DF4D1D" w:rsidP="005F768A" w14:paraId="54232216"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但是你们这样对我的不尊重却让我很是难受，什么时候在面对比自身强大许多的生命的时候变得如此的无理了？”</w:t>
      </w:r>
    </w:p>
    <w:p w:rsidR="00EA55F0" w:rsidRPr="00DF4D1D" w:rsidP="005F768A" w14:paraId="62DF8CA4"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孙源玲在说完之后在场的所有生命除了孙源玲意外全部都趴在地上了，如同一个君王般的气质在孙源玲的身上展露无遗。</w:t>
      </w:r>
    </w:p>
    <w:p w:rsidR="00EA55F0" w:rsidRPr="00DF4D1D" w:rsidP="005F768A" w14:paraId="352369F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“好了，废话的也差不多了，再不解决完回去爱丽就该担心我了。”说罢孙源玲便从战</w:t>
      </w:r>
      <w:r w:rsidRPr="00DF4D1D">
        <w:rPr>
          <w:rFonts w:ascii="微软雅黑" w:eastAsia="微软雅黑" w:hAnsi="微软雅黑" w:cs="微软雅黑" w:hint="eastAsia"/>
          <w:sz w:val="22"/>
          <w:szCs w:val="22"/>
        </w:rPr>
        <w:t>舰之上消失了，而孙源玲所带来的重力场也因此消失了。在场的生命都站了起来，但是在站起来的一瞬间，所有的生命都捂着自己的脖子随后便晕死在甲板之上。</w:t>
      </w:r>
    </w:p>
    <w:p w:rsidR="00EA55F0" w:rsidRPr="00DF4D1D" w:rsidP="005F768A" w14:paraId="2AA3E76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而在几百光年外的一个星系之中所有的生命都如同失去了空气般倒在了地上或者甲板之上，还在外开疆拓土的也是如此，至此</w:t>
      </w:r>
      <w:r w:rsidRPr="00DF4D1D">
        <w:rPr>
          <w:rFonts w:ascii="微软雅黑" w:eastAsia="微软雅黑" w:hAnsi="微软雅黑" w:cs="微软雅黑" w:hint="eastAsia"/>
          <w:sz w:val="22"/>
          <w:szCs w:val="22"/>
        </w:rPr>
        <w:t>琅梓</w:t>
      </w:r>
      <w:r w:rsidRPr="00DF4D1D">
        <w:rPr>
          <w:rFonts w:ascii="微软雅黑" w:eastAsia="微软雅黑" w:hAnsi="微软雅黑" w:cs="微软雅黑" w:hint="eastAsia"/>
          <w:sz w:val="22"/>
          <w:szCs w:val="22"/>
        </w:rPr>
        <w:t>文明全员覆灭，但是在其他文明在调查这个文明的覆灭原因之时都一头雾水，因为他们全部都是窒息致死，无一例外……</w:t>
      </w:r>
    </w:p>
    <w:p w:rsidR="00EA55F0" w:rsidRPr="00DF4D1D" w:rsidP="005F768A" w14:paraId="6CF1B56E" w14:textId="77777777">
      <w:pPr>
        <w:rPr>
          <w:rFonts w:ascii="微软雅黑" w:eastAsia="微软雅黑" w:hAnsi="微软雅黑" w:cs="微软雅黑"/>
          <w:sz w:val="22"/>
          <w:szCs w:val="22"/>
        </w:rPr>
      </w:pPr>
    </w:p>
    <w:p w:rsidR="00EA55F0" w:rsidRPr="00DF4D1D" w:rsidP="005F768A" w14:paraId="0FCA3AB2" w14:textId="77777777">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