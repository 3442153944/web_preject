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BB58A6" w:rsidP="005F768A" w14:paraId="5350265A" w14:textId="0CF7DBC9">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第一百六十七章 </w:t>
      </w:r>
      <w:r>
        <w:rPr>
          <w:rFonts w:ascii="微软雅黑" w:eastAsia="微软雅黑" w:hAnsi="微软雅黑" w:cs="微软雅黑"/>
          <w:sz w:val="22"/>
          <w:szCs w:val="22"/>
        </w:rPr>
        <w:t xml:space="preserve"> </w:t>
      </w:r>
      <w:r>
        <w:rPr>
          <w:rFonts w:ascii="微软雅黑" w:eastAsia="微软雅黑" w:hAnsi="微软雅黑" w:cs="微软雅黑" w:hint="eastAsia"/>
          <w:sz w:val="22"/>
          <w:szCs w:val="22"/>
        </w:rPr>
        <w:t>再次涉足深空</w:t>
      </w:r>
    </w:p>
    <w:p w:rsidR="00BB58A6" w:rsidP="005F768A" w14:paraId="4FCB06E7" w14:textId="6C893C1E">
      <w:pPr>
        <w:rPr>
          <w:rFonts w:ascii="微软雅黑" w:eastAsia="微软雅黑" w:hAnsi="微软雅黑" w:cs="微软雅黑"/>
          <w:sz w:val="22"/>
          <w:szCs w:val="22"/>
        </w:rPr>
      </w:pPr>
      <w:r>
        <w:rPr>
          <w:rFonts w:ascii="微软雅黑" w:eastAsia="微软雅黑" w:hAnsi="微软雅黑" w:cs="微软雅黑" w:hint="eastAsia"/>
          <w:sz w:val="22"/>
          <w:szCs w:val="22"/>
        </w:rPr>
        <w:t>高度</w:t>
      </w:r>
      <w:r w:rsidR="00BD08D6">
        <w:rPr>
          <w:rFonts w:ascii="微软雅黑" w:eastAsia="微软雅黑" w:hAnsi="微软雅黑" w:cs="微软雅黑" w:hint="eastAsia"/>
          <w:sz w:val="22"/>
          <w:szCs w:val="22"/>
        </w:rPr>
        <w:t>迅速的上升，没有多一会儿的时间便突破了电离层</w:t>
      </w:r>
      <w:r w:rsidR="005D339B">
        <w:rPr>
          <w:rFonts w:ascii="微软雅黑" w:eastAsia="微软雅黑" w:hAnsi="微软雅黑" w:cs="微软雅黑" w:hint="eastAsia"/>
          <w:sz w:val="22"/>
          <w:szCs w:val="22"/>
        </w:rPr>
        <w:t>，高速在大气层之中飞行所带来的能量</w:t>
      </w:r>
      <w:r w:rsidR="00E1600E">
        <w:rPr>
          <w:rFonts w:ascii="微软雅黑" w:eastAsia="微软雅黑" w:hAnsi="微软雅黑" w:cs="微软雅黑" w:hint="eastAsia"/>
          <w:sz w:val="22"/>
          <w:szCs w:val="22"/>
        </w:rPr>
        <w:t>都被完美的吸收利用，外壳的温度虽然已经上升到了几百度，但是整体的物理性能并没有出现任何的改变</w:t>
      </w:r>
      <w:r w:rsidR="00232BB3">
        <w:rPr>
          <w:rFonts w:ascii="微软雅黑" w:eastAsia="微软雅黑" w:hAnsi="微软雅黑" w:cs="微软雅黑" w:hint="eastAsia"/>
          <w:sz w:val="22"/>
          <w:szCs w:val="22"/>
        </w:rPr>
        <w:t>，</w:t>
      </w:r>
      <w:r w:rsidR="007240E5">
        <w:rPr>
          <w:rFonts w:ascii="微软雅黑" w:eastAsia="微软雅黑" w:hAnsi="微软雅黑" w:cs="微软雅黑" w:hint="eastAsia"/>
          <w:sz w:val="22"/>
          <w:szCs w:val="22"/>
        </w:rPr>
        <w:t>热胀冷缩</w:t>
      </w:r>
      <w:r w:rsidR="00E13FD9">
        <w:rPr>
          <w:rFonts w:ascii="微软雅黑" w:eastAsia="微软雅黑" w:hAnsi="微软雅黑" w:cs="微软雅黑" w:hint="eastAsia"/>
          <w:sz w:val="22"/>
          <w:szCs w:val="22"/>
        </w:rPr>
        <w:t>所带来的影响几乎没有，</w:t>
      </w:r>
      <w:r w:rsidR="00AB23E8">
        <w:rPr>
          <w:rFonts w:ascii="微软雅黑" w:eastAsia="微软雅黑" w:hAnsi="微软雅黑" w:cs="微软雅黑" w:hint="eastAsia"/>
          <w:sz w:val="22"/>
          <w:szCs w:val="22"/>
        </w:rPr>
        <w:t>因为材料之间的分子特性，可以很好的适应相当程度的</w:t>
      </w:r>
      <w:r w:rsidR="008B4213">
        <w:rPr>
          <w:rFonts w:ascii="微软雅黑" w:eastAsia="微软雅黑" w:hAnsi="微软雅黑" w:cs="微软雅黑" w:hint="eastAsia"/>
          <w:sz w:val="22"/>
          <w:szCs w:val="22"/>
        </w:rPr>
        <w:t>温度变化，在零下2</w:t>
      </w:r>
      <w:r w:rsidR="008B4213">
        <w:rPr>
          <w:rFonts w:ascii="微软雅黑" w:eastAsia="微软雅黑" w:hAnsi="微软雅黑" w:cs="微软雅黑"/>
          <w:sz w:val="22"/>
          <w:szCs w:val="22"/>
        </w:rPr>
        <w:t>32</w:t>
      </w:r>
      <w:r w:rsidR="008B4213">
        <w:rPr>
          <w:rFonts w:ascii="微软雅黑" w:eastAsia="微软雅黑" w:hAnsi="微软雅黑" w:cs="微软雅黑" w:hint="eastAsia"/>
          <w:sz w:val="22"/>
          <w:szCs w:val="22"/>
        </w:rPr>
        <w:t>度到1</w:t>
      </w:r>
      <w:r w:rsidR="008B4213">
        <w:rPr>
          <w:rFonts w:ascii="微软雅黑" w:eastAsia="微软雅黑" w:hAnsi="微软雅黑" w:cs="微软雅黑"/>
          <w:sz w:val="22"/>
          <w:szCs w:val="22"/>
        </w:rPr>
        <w:t>300</w:t>
      </w:r>
      <w:r w:rsidR="008B4213">
        <w:rPr>
          <w:rFonts w:ascii="微软雅黑" w:eastAsia="微软雅黑" w:hAnsi="微软雅黑" w:cs="微软雅黑" w:hint="eastAsia"/>
          <w:sz w:val="22"/>
          <w:szCs w:val="22"/>
        </w:rPr>
        <w:t>度温度区间里面</w:t>
      </w:r>
      <w:r w:rsidR="0006753F">
        <w:rPr>
          <w:rFonts w:ascii="微软雅黑" w:eastAsia="微软雅黑" w:hAnsi="微软雅黑" w:cs="微软雅黑" w:hint="eastAsia"/>
          <w:sz w:val="22"/>
          <w:szCs w:val="22"/>
        </w:rPr>
        <w:t>出现的伸缩都可以直接忽略不计。</w:t>
      </w:r>
    </w:p>
    <w:p w:rsidR="0006753F" w:rsidP="005F768A" w14:paraId="67D449C0" w14:textId="6CA9F701">
      <w:pPr>
        <w:rPr>
          <w:rFonts w:ascii="微软雅黑" w:eastAsia="微软雅黑" w:hAnsi="微软雅黑" w:cs="微软雅黑"/>
          <w:sz w:val="22"/>
          <w:szCs w:val="22"/>
        </w:rPr>
      </w:pPr>
      <w:r>
        <w:rPr>
          <w:rFonts w:ascii="微软雅黑" w:eastAsia="微软雅黑" w:hAnsi="微软雅黑" w:cs="微软雅黑" w:hint="eastAsia"/>
          <w:sz w:val="22"/>
          <w:szCs w:val="22"/>
        </w:rPr>
        <w:t>鹰击一号因为调用了相当一</w:t>
      </w:r>
      <w:r w:rsidR="0001411D">
        <w:rPr>
          <w:rFonts w:ascii="微软雅黑" w:eastAsia="微软雅黑" w:hAnsi="微软雅黑" w:cs="微软雅黑" w:hint="eastAsia"/>
          <w:sz w:val="22"/>
          <w:szCs w:val="22"/>
        </w:rPr>
        <w:t>部分用于摆脱引力的作用，其上升的速度十分的恐怖</w:t>
      </w:r>
      <w:r w:rsidR="008E546D">
        <w:rPr>
          <w:rFonts w:ascii="微软雅黑" w:eastAsia="微软雅黑" w:hAnsi="微软雅黑" w:cs="微软雅黑" w:hint="eastAsia"/>
          <w:sz w:val="22"/>
          <w:szCs w:val="22"/>
        </w:rPr>
        <w:t>，不到三分钟的时间便进入了在太阳系保护之中的宇宙空间。</w:t>
      </w:r>
    </w:p>
    <w:p w:rsidR="008E546D" w:rsidP="005F768A" w14:paraId="4F75D9D9" w14:textId="57F6A45C">
      <w:pPr>
        <w:rPr>
          <w:rFonts w:ascii="微软雅黑" w:eastAsia="微软雅黑" w:hAnsi="微软雅黑" w:cs="微软雅黑"/>
          <w:sz w:val="22"/>
          <w:szCs w:val="22"/>
        </w:rPr>
      </w:pPr>
      <w:r>
        <w:rPr>
          <w:rFonts w:ascii="微软雅黑" w:eastAsia="微软雅黑" w:hAnsi="微软雅黑" w:cs="微软雅黑" w:hint="eastAsia"/>
          <w:sz w:val="22"/>
          <w:szCs w:val="22"/>
        </w:rPr>
        <w:t>“报告舰长，现已脱离地星引力范围。”</w:t>
      </w:r>
    </w:p>
    <w:p w:rsidR="001976A1" w:rsidP="005F768A" w14:paraId="2C0C3623" w14:textId="6892FDE6">
      <w:pPr>
        <w:rPr>
          <w:rFonts w:ascii="微软雅黑" w:eastAsia="微软雅黑" w:hAnsi="微软雅黑" w:cs="微软雅黑"/>
          <w:sz w:val="22"/>
          <w:szCs w:val="22"/>
        </w:rPr>
      </w:pPr>
      <w:r>
        <w:rPr>
          <w:rFonts w:ascii="微软雅黑" w:eastAsia="微软雅黑" w:hAnsi="微软雅黑" w:cs="微软雅黑" w:hint="eastAsia"/>
          <w:sz w:val="22"/>
          <w:szCs w:val="22"/>
        </w:rPr>
        <w:t>“报告舰体整体状态，准备进入长时间航行。”</w:t>
      </w:r>
    </w:p>
    <w:p w:rsidR="001976A1" w:rsidP="005F768A" w14:paraId="6A23516F" w14:textId="4D8E8AAD">
      <w:pPr>
        <w:rPr>
          <w:rFonts w:ascii="微软雅黑" w:eastAsia="微软雅黑" w:hAnsi="微软雅黑" w:cs="微软雅黑"/>
          <w:sz w:val="22"/>
          <w:szCs w:val="22"/>
        </w:rPr>
      </w:pPr>
      <w:r>
        <w:rPr>
          <w:rFonts w:ascii="微软雅黑" w:eastAsia="微软雅黑" w:hAnsi="微软雅黑" w:cs="微软雅黑" w:hint="eastAsia"/>
          <w:sz w:val="22"/>
          <w:szCs w:val="22"/>
        </w:rPr>
        <w:t>“是，正在检查。”</w:t>
      </w:r>
    </w:p>
    <w:p w:rsidR="001976A1" w:rsidP="005F768A" w14:paraId="706ADD5F" w14:textId="45B66843">
      <w:pPr>
        <w:rPr>
          <w:rFonts w:ascii="微软雅黑" w:eastAsia="微软雅黑" w:hAnsi="微软雅黑" w:cs="微软雅黑"/>
          <w:sz w:val="22"/>
          <w:szCs w:val="22"/>
        </w:rPr>
      </w:pPr>
      <w:r>
        <w:rPr>
          <w:rFonts w:ascii="微软雅黑" w:eastAsia="微软雅黑" w:hAnsi="微软雅黑" w:cs="微软雅黑" w:hint="eastAsia"/>
          <w:sz w:val="22"/>
          <w:szCs w:val="22"/>
        </w:rPr>
        <w:t>由于整体的</w:t>
      </w:r>
      <w:r w:rsidR="00146473">
        <w:rPr>
          <w:rFonts w:ascii="微软雅黑" w:eastAsia="微软雅黑" w:hAnsi="微软雅黑" w:cs="微软雅黑" w:hint="eastAsia"/>
          <w:sz w:val="22"/>
          <w:szCs w:val="22"/>
        </w:rPr>
        <w:t>传感器都是</w:t>
      </w:r>
      <w:r w:rsidR="00146473">
        <w:rPr>
          <w:rFonts w:ascii="微软雅黑" w:eastAsia="微软雅黑" w:hAnsi="微软雅黑" w:cs="微软雅黑" w:hint="eastAsia"/>
          <w:sz w:val="22"/>
          <w:szCs w:val="22"/>
        </w:rPr>
        <w:t>由玲瑶科创提供</w:t>
      </w:r>
      <w:r w:rsidR="00146473">
        <w:rPr>
          <w:rFonts w:ascii="微软雅黑" w:eastAsia="微软雅黑" w:hAnsi="微软雅黑" w:cs="微软雅黑" w:hint="eastAsia"/>
          <w:sz w:val="22"/>
          <w:szCs w:val="22"/>
        </w:rPr>
        <w:t>的智能管理系统进行综合判定的，并不怎么需要人工的干预，但是传感器的布置并不是整体都有布置的，一些十分大的地方不可能使用仪器进行检测，唯一的办法就是使用大量的人工对各个地方进行检查，再配合</w:t>
      </w:r>
      <w:r w:rsidR="009A6652">
        <w:rPr>
          <w:rFonts w:ascii="微软雅黑" w:eastAsia="微软雅黑" w:hAnsi="微软雅黑" w:cs="微软雅黑" w:hint="eastAsia"/>
          <w:sz w:val="22"/>
          <w:szCs w:val="22"/>
        </w:rPr>
        <w:t>各个地方的气密装置进行气密检测，以及武器系统和动力系统的检查。</w:t>
      </w:r>
    </w:p>
    <w:p w:rsidR="009A6652" w:rsidP="005F768A" w14:paraId="01CAAAFC" w14:textId="5D5BDDB1">
      <w:pPr>
        <w:rPr>
          <w:rFonts w:ascii="微软雅黑" w:eastAsia="微软雅黑" w:hAnsi="微软雅黑" w:cs="微软雅黑"/>
          <w:sz w:val="22"/>
          <w:szCs w:val="22"/>
        </w:rPr>
      </w:pPr>
      <w:r>
        <w:rPr>
          <w:rFonts w:ascii="微软雅黑" w:eastAsia="微软雅黑" w:hAnsi="微软雅黑" w:cs="微软雅黑" w:hint="eastAsia"/>
          <w:sz w:val="22"/>
          <w:szCs w:val="22"/>
        </w:rPr>
        <w:t>然而巨大的</w:t>
      </w:r>
      <w:r w:rsidR="003E49F4">
        <w:rPr>
          <w:rFonts w:ascii="微软雅黑" w:eastAsia="微软雅黑" w:hAnsi="微软雅黑" w:cs="微软雅黑" w:hint="eastAsia"/>
          <w:sz w:val="22"/>
          <w:szCs w:val="22"/>
        </w:rPr>
        <w:t>空间还是让人们做出了一定的妥协，那就是使用人工智能和机器人进行船身整体的检测。</w:t>
      </w:r>
    </w:p>
    <w:p w:rsidR="003E49F4" w:rsidP="005F768A" w14:paraId="2854B62E" w14:textId="5882E2AB">
      <w:pPr>
        <w:rPr>
          <w:rFonts w:ascii="微软雅黑" w:eastAsia="微软雅黑" w:hAnsi="微软雅黑" w:cs="微软雅黑"/>
          <w:sz w:val="22"/>
          <w:szCs w:val="22"/>
        </w:rPr>
      </w:pPr>
      <w:r>
        <w:rPr>
          <w:rFonts w:ascii="微软雅黑" w:eastAsia="微软雅黑" w:hAnsi="微软雅黑" w:cs="微软雅黑" w:hint="eastAsia"/>
          <w:sz w:val="22"/>
          <w:szCs w:val="22"/>
        </w:rPr>
        <w:t>在舰身之中有着密密麻麻的线路，全部都是用于检测舰身的完整性，并且还有许多的微型机器人进行辅助检测，得益于无线供电的利用，这些小机器人都不需要搭载任何的蓄能装置，使得整体的功能得以保留的情况之下体积可以做得更加的小。</w:t>
      </w:r>
    </w:p>
    <w:p w:rsidR="003E49F4" w:rsidP="005F768A" w14:paraId="303EB155" w14:textId="13C6A6BA">
      <w:pPr>
        <w:rPr>
          <w:rFonts w:ascii="微软雅黑" w:eastAsia="微软雅黑" w:hAnsi="微软雅黑" w:cs="微软雅黑"/>
          <w:sz w:val="22"/>
          <w:szCs w:val="22"/>
        </w:rPr>
      </w:pPr>
      <w:r>
        <w:rPr>
          <w:rFonts w:ascii="微软雅黑" w:eastAsia="微软雅黑" w:hAnsi="微软雅黑" w:cs="微软雅黑" w:hint="eastAsia"/>
          <w:sz w:val="22"/>
          <w:szCs w:val="22"/>
        </w:rPr>
        <w:t>经过了几分钟的时间之后</w:t>
      </w:r>
      <w:r w:rsidR="0059096E">
        <w:rPr>
          <w:rFonts w:ascii="微软雅黑" w:eastAsia="微软雅黑" w:hAnsi="微软雅黑" w:cs="微软雅黑" w:hint="eastAsia"/>
          <w:sz w:val="22"/>
          <w:szCs w:val="22"/>
        </w:rPr>
        <w:t>检测程序完成，一些重点的地方也是经过了人工复检。</w:t>
      </w:r>
    </w:p>
    <w:p w:rsidR="003E5B86" w:rsidP="005F768A" w14:paraId="0E20799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BE57B5">
        <w:rPr>
          <w:rFonts w:ascii="微软雅黑" w:eastAsia="微软雅黑" w:hAnsi="微软雅黑" w:cs="微软雅黑" w:hint="eastAsia"/>
          <w:sz w:val="22"/>
          <w:szCs w:val="22"/>
        </w:rPr>
        <w:t>报告，经过检测，船身整体完整，没有任何的漏气点，气压处于稳定状态，备用维生物资</w:t>
      </w:r>
      <w:r>
        <w:rPr>
          <w:rFonts w:ascii="微软雅黑" w:eastAsia="微软雅黑" w:hAnsi="微软雅黑" w:cs="微软雅黑" w:hint="eastAsia"/>
          <w:sz w:val="22"/>
          <w:szCs w:val="22"/>
        </w:rPr>
        <w:t>充足</w:t>
      </w:r>
      <w:r w:rsidR="00BE57B5">
        <w:rPr>
          <w:rFonts w:ascii="微软雅黑" w:eastAsia="微软雅黑" w:hAnsi="微软雅黑" w:cs="微软雅黑" w:hint="eastAsia"/>
          <w:sz w:val="22"/>
          <w:szCs w:val="22"/>
        </w:rPr>
        <w:t>，微生态循环装置状态良好，运行稳定</w:t>
      </w:r>
      <w:r>
        <w:rPr>
          <w:rFonts w:ascii="微软雅黑" w:eastAsia="微软雅黑" w:hAnsi="微软雅黑" w:cs="微软雅黑" w:hint="eastAsia"/>
          <w:sz w:val="22"/>
          <w:szCs w:val="22"/>
        </w:rPr>
        <w:t>。无线供电装置运行正常、动力装置工作正常，正在进行加速准备。</w:t>
      </w:r>
    </w:p>
    <w:p w:rsidR="003E5B86" w:rsidP="005F768A" w14:paraId="058C656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通讯系统正常、量子通讯系统状态无法确定，可以确定能够稳定通讯，紧急逃生装置处于待命状态，武器系统处于待命状态。</w:t>
      </w:r>
    </w:p>
    <w:p w:rsidR="003E5B86" w:rsidP="005F768A" w14:paraId="0A576A6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常规计算机运行正常，数据输入输出正常，太空干扰</w:t>
      </w:r>
      <w:r>
        <w:rPr>
          <w:rFonts w:ascii="微软雅黑" w:eastAsia="微软雅黑" w:hAnsi="微软雅黑" w:cs="微软雅黑" w:hint="eastAsia"/>
          <w:sz w:val="22"/>
          <w:szCs w:val="22"/>
        </w:rPr>
        <w:t>值处于</w:t>
      </w:r>
      <w:r>
        <w:rPr>
          <w:rFonts w:ascii="微软雅黑" w:eastAsia="微软雅黑" w:hAnsi="微软雅黑" w:cs="微软雅黑" w:hint="eastAsia"/>
          <w:sz w:val="22"/>
          <w:szCs w:val="22"/>
        </w:rPr>
        <w:t>安全值以下。量子计算机工作状态无法确定，数据输入输出无错误，能够执行指令。</w:t>
      </w:r>
    </w:p>
    <w:p w:rsidR="0059096E" w:rsidP="005F768A" w14:paraId="46F6E10C" w14:textId="1D744E0A">
      <w:pPr>
        <w:rPr>
          <w:rFonts w:ascii="微软雅黑" w:eastAsia="微软雅黑" w:hAnsi="微软雅黑" w:cs="微软雅黑"/>
          <w:sz w:val="22"/>
          <w:szCs w:val="22"/>
        </w:rPr>
      </w:pPr>
      <w:r>
        <w:rPr>
          <w:rFonts w:ascii="微软雅黑" w:eastAsia="微软雅黑" w:hAnsi="微软雅黑" w:cs="微软雅黑" w:hint="eastAsia"/>
          <w:sz w:val="22"/>
          <w:szCs w:val="22"/>
        </w:rPr>
        <w:t>定位系统等待更新，激光标记正常识别。</w:t>
      </w:r>
      <w:r>
        <w:rPr>
          <w:rFonts w:ascii="微软雅黑" w:eastAsia="微软雅黑" w:hAnsi="微软雅黑" w:cs="微软雅黑" w:hint="eastAsia"/>
          <w:sz w:val="22"/>
          <w:szCs w:val="22"/>
        </w:rPr>
        <w:t>”</w:t>
      </w:r>
    </w:p>
    <w:p w:rsidR="003E5B86" w:rsidP="005F768A" w14:paraId="4A02BDB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“准备进入加速状态，全员回到自己的房间完成固定，检查抗荷服，三分钟之后开始</w:t>
      </w:r>
      <w:r>
        <w:rPr>
          <w:rFonts w:ascii="微软雅黑" w:eastAsia="微软雅黑" w:hAnsi="微软雅黑" w:cs="微软雅黑" w:hint="eastAsia"/>
          <w:sz w:val="22"/>
          <w:szCs w:val="22"/>
        </w:rPr>
        <w:t>加速前行。</w:t>
      </w:r>
    </w:p>
    <w:p w:rsidR="00BB58A6" w:rsidP="005F768A" w14:paraId="0AC556B4" w14:textId="3BB5AD07">
      <w:pPr>
        <w:rPr>
          <w:rFonts w:ascii="微软雅黑" w:eastAsia="微软雅黑" w:hAnsi="微软雅黑" w:cs="微软雅黑"/>
          <w:sz w:val="22"/>
          <w:szCs w:val="22"/>
        </w:rPr>
      </w:pPr>
      <w:r>
        <w:rPr>
          <w:rFonts w:ascii="微软雅黑" w:eastAsia="微软雅黑" w:hAnsi="微软雅黑" w:cs="微软雅黑" w:hint="eastAsia"/>
          <w:sz w:val="22"/>
          <w:szCs w:val="22"/>
        </w:rPr>
        <w:t>总控室听令，目标海王星空域，三分钟之后开始加速前行。”</w:t>
      </w:r>
    </w:p>
    <w:p w:rsidR="003E5B86" w:rsidP="005F768A" w14:paraId="735450A9" w14:textId="54AC6131">
      <w:pPr>
        <w:rPr>
          <w:rFonts w:ascii="微软雅黑" w:eastAsia="微软雅黑" w:hAnsi="微软雅黑" w:cs="微软雅黑"/>
          <w:sz w:val="22"/>
          <w:szCs w:val="22"/>
        </w:rPr>
      </w:pPr>
      <w:r>
        <w:rPr>
          <w:rFonts w:ascii="微软雅黑" w:eastAsia="微软雅黑" w:hAnsi="微软雅黑" w:cs="微软雅黑" w:hint="eastAsia"/>
          <w:sz w:val="22"/>
          <w:szCs w:val="22"/>
        </w:rPr>
        <w:t>三分的时间十分的短暂，在太空之中没有了空气的阻力，超大功率的高稳定粒子体发动机所带来的推力是相当恐怖的，尤其是在速度到达了一定之后</w:t>
      </w:r>
      <w:r w:rsidR="00860880">
        <w:rPr>
          <w:rFonts w:ascii="微软雅黑" w:eastAsia="微软雅黑" w:hAnsi="微软雅黑" w:cs="微软雅黑" w:hint="eastAsia"/>
          <w:sz w:val="22"/>
          <w:szCs w:val="22"/>
        </w:rPr>
        <w:t>就可以摆脱太阳的引力，此时就可以完全将维持舰身稳定的主发动机调集到加速之上，这样做之后加速度将会十分的夸张，可以说是以每秒</w:t>
      </w:r>
      <w:r w:rsidR="00920065">
        <w:rPr>
          <w:rFonts w:ascii="微软雅黑" w:eastAsia="微软雅黑" w:hAnsi="微软雅黑" w:cs="微软雅黑"/>
          <w:sz w:val="22"/>
          <w:szCs w:val="22"/>
        </w:rPr>
        <w:t>69.44</w:t>
      </w:r>
      <w:r w:rsidR="00860880">
        <w:rPr>
          <w:rFonts w:ascii="微软雅黑" w:eastAsia="微软雅黑" w:hAnsi="微软雅黑" w:cs="微软雅黑" w:hint="eastAsia"/>
          <w:sz w:val="22"/>
          <w:szCs w:val="22"/>
        </w:rPr>
        <w:t>m的速度在加速，经过长时间的加速之后最高速度甚至可以达到5%被光速。</w:t>
      </w:r>
    </w:p>
    <w:p w:rsidR="00FA5205" w:rsidP="005F768A" w14:paraId="50DCB1F8" w14:textId="4B4940EC">
      <w:pPr>
        <w:rPr>
          <w:rFonts w:ascii="微软雅黑" w:eastAsia="微软雅黑" w:hAnsi="微软雅黑" w:cs="微软雅黑"/>
          <w:sz w:val="22"/>
          <w:szCs w:val="22"/>
        </w:rPr>
      </w:pPr>
      <w:r>
        <w:rPr>
          <w:rFonts w:ascii="微软雅黑" w:eastAsia="微软雅黑" w:hAnsi="微软雅黑" w:cs="微软雅黑" w:hint="eastAsia"/>
          <w:sz w:val="22"/>
          <w:szCs w:val="22"/>
        </w:rPr>
        <w:t>这样的速度虽然非常的快，但是对于浩瀚无垠的宇宙来说就如同乌龟在沙漠之中慢慢爬行一般，十分的缓慢。</w:t>
      </w:r>
    </w:p>
    <w:p w:rsidR="00920065" w:rsidP="005F768A" w14:paraId="544C7DF1" w14:textId="4EFECEC9">
      <w:pPr>
        <w:rPr>
          <w:rFonts w:ascii="微软雅黑" w:eastAsia="微软雅黑" w:hAnsi="微软雅黑" w:cs="微软雅黑"/>
          <w:sz w:val="22"/>
          <w:szCs w:val="22"/>
        </w:rPr>
      </w:pPr>
      <w:r>
        <w:rPr>
          <w:rFonts w:ascii="微软雅黑" w:eastAsia="微软雅黑" w:hAnsi="微软雅黑" w:cs="微软雅黑" w:hint="eastAsia"/>
          <w:sz w:val="22"/>
          <w:szCs w:val="22"/>
        </w:rPr>
        <w:t>经过了一小时的加速之后，‘鹰击一号’的航行速度已经达到了5%光速，而它前行的目标正式无比遥远的海王星。</w:t>
      </w:r>
    </w:p>
    <w:p w:rsidR="003E5B86" w:rsidP="005F768A" w14:paraId="12739DC1" w14:textId="2084700B">
      <w:pPr>
        <w:rPr>
          <w:rFonts w:ascii="微软雅黑" w:eastAsia="微软雅黑" w:hAnsi="微软雅黑" w:cs="微软雅黑"/>
          <w:sz w:val="22"/>
          <w:szCs w:val="22"/>
        </w:rPr>
      </w:pPr>
      <w:r>
        <w:rPr>
          <w:rFonts w:ascii="微软雅黑" w:eastAsia="微软雅黑" w:hAnsi="微软雅黑" w:cs="微软雅黑" w:hint="eastAsia"/>
          <w:sz w:val="22"/>
          <w:szCs w:val="22"/>
        </w:rPr>
        <w:t>此时‘鹰击一号’于地星的传统通话延迟已经有几分钟的时间了，这样的延迟是不能够忍受的，在确定了延迟过于大了的情况之下，姜文</w:t>
      </w:r>
      <w:r>
        <w:rPr>
          <w:rFonts w:ascii="微软雅黑" w:eastAsia="微软雅黑" w:hAnsi="微软雅黑" w:cs="微软雅黑" w:hint="eastAsia"/>
          <w:sz w:val="22"/>
          <w:szCs w:val="22"/>
        </w:rPr>
        <w:t>胜开始</w:t>
      </w:r>
      <w:r>
        <w:rPr>
          <w:rFonts w:ascii="微软雅黑" w:eastAsia="微软雅黑" w:hAnsi="微软雅黑" w:cs="微软雅黑" w:hint="eastAsia"/>
          <w:sz w:val="22"/>
          <w:szCs w:val="22"/>
        </w:rPr>
        <w:t>使用玲</w:t>
      </w:r>
      <w:r>
        <w:rPr>
          <w:rFonts w:ascii="微软雅黑" w:eastAsia="微软雅黑" w:hAnsi="微软雅黑" w:cs="微软雅黑" w:hint="eastAsia"/>
          <w:sz w:val="22"/>
          <w:szCs w:val="22"/>
        </w:rPr>
        <w:t>瑶科创</w:t>
      </w:r>
      <w:r>
        <w:rPr>
          <w:rFonts w:ascii="微软雅黑" w:eastAsia="微软雅黑" w:hAnsi="微软雅黑" w:cs="微软雅黑" w:hint="eastAsia"/>
          <w:sz w:val="22"/>
          <w:szCs w:val="22"/>
        </w:rPr>
        <w:t>方面提供的量子通讯装置和量子计算机。</w:t>
      </w:r>
    </w:p>
    <w:p w:rsidR="00920065" w:rsidP="005F768A" w14:paraId="13CB0E0C" w14:textId="44142C50">
      <w:pPr>
        <w:rPr>
          <w:rFonts w:ascii="微软雅黑" w:eastAsia="微软雅黑" w:hAnsi="微软雅黑" w:cs="微软雅黑"/>
          <w:sz w:val="22"/>
          <w:szCs w:val="22"/>
        </w:rPr>
      </w:pPr>
      <w:r>
        <w:rPr>
          <w:rFonts w:ascii="微软雅黑" w:eastAsia="微软雅黑" w:hAnsi="微软雅黑" w:cs="微软雅黑" w:hint="eastAsia"/>
          <w:sz w:val="22"/>
          <w:szCs w:val="22"/>
        </w:rPr>
        <w:t>在航空总局里面传统通讯装置已经久久没有传来消息了，总指挥在其面前焦急的走来走去，突然在一旁的量子计算机开始了工作。</w:t>
      </w:r>
    </w:p>
    <w:p w:rsidR="006E1D5B" w:rsidP="005F768A" w14:paraId="29F3D937" w14:textId="36584D37">
      <w:pPr>
        <w:rPr>
          <w:rFonts w:ascii="微软雅黑" w:eastAsia="微软雅黑" w:hAnsi="微软雅黑" w:cs="微软雅黑"/>
          <w:sz w:val="22"/>
          <w:szCs w:val="22"/>
        </w:rPr>
      </w:pPr>
      <w:r>
        <w:rPr>
          <w:rFonts w:ascii="微软雅黑" w:eastAsia="微软雅黑" w:hAnsi="微软雅黑" w:cs="微软雅黑" w:hint="eastAsia"/>
          <w:sz w:val="22"/>
          <w:szCs w:val="22"/>
        </w:rPr>
        <w:t>“报告</w:t>
      </w:r>
      <w:r>
        <w:rPr>
          <w:rFonts w:ascii="微软雅黑" w:eastAsia="微软雅黑" w:hAnsi="微软雅黑" w:cs="微软雅黑" w:hint="eastAsia"/>
          <w:sz w:val="22"/>
          <w:szCs w:val="22"/>
        </w:rPr>
        <w:t>总部</w:t>
      </w:r>
      <w:r>
        <w:rPr>
          <w:rFonts w:ascii="微软雅黑" w:eastAsia="微软雅黑" w:hAnsi="微软雅黑" w:cs="微软雅黑" w:hint="eastAsia"/>
          <w:sz w:val="22"/>
          <w:szCs w:val="22"/>
        </w:rPr>
        <w:t>，我们的位置现在正在处于</w:t>
      </w:r>
      <w:r>
        <w:rPr>
          <w:rFonts w:ascii="微软雅黑" w:eastAsia="微软雅黑" w:hAnsi="微软雅黑" w:cs="微软雅黑" w:hint="eastAsia"/>
          <w:sz w:val="22"/>
          <w:szCs w:val="22"/>
        </w:rPr>
        <w:t>火星轨道附近，因为天体的干扰和距离的原因，我们不得不启用了量子通讯装置。</w:t>
      </w:r>
    </w:p>
    <w:p w:rsidR="006E1D5B" w:rsidP="005F768A" w14:paraId="55ADE62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此时我们已经达到了5%</w:t>
      </w:r>
      <w:r>
        <w:rPr>
          <w:rFonts w:ascii="微软雅黑" w:eastAsia="微软雅黑" w:hAnsi="微软雅黑" w:cs="微软雅黑" w:hint="eastAsia"/>
          <w:sz w:val="22"/>
          <w:szCs w:val="22"/>
        </w:rPr>
        <w:t>倍</w:t>
      </w:r>
      <w:r>
        <w:rPr>
          <w:rFonts w:ascii="微软雅黑" w:eastAsia="微软雅黑" w:hAnsi="微软雅黑" w:cs="微软雅黑" w:hint="eastAsia"/>
          <w:sz w:val="22"/>
          <w:szCs w:val="22"/>
        </w:rPr>
        <w:t>光速，在尝试继续加速效果便开始急剧的减小，继续加速只会加大核燃料的消耗速度。</w:t>
      </w:r>
    </w:p>
    <w:p w:rsidR="00920065" w:rsidP="005F768A" w14:paraId="54F4D35A" w14:textId="331D48CB">
      <w:pPr>
        <w:rPr>
          <w:rFonts w:ascii="微软雅黑" w:eastAsia="微软雅黑" w:hAnsi="微软雅黑" w:cs="微软雅黑"/>
          <w:sz w:val="22"/>
          <w:szCs w:val="22"/>
        </w:rPr>
      </w:pPr>
      <w:r>
        <w:rPr>
          <w:rFonts w:ascii="微软雅黑" w:eastAsia="微软雅黑" w:hAnsi="微软雅黑" w:cs="微软雅黑" w:hint="eastAsia"/>
          <w:sz w:val="22"/>
          <w:szCs w:val="22"/>
        </w:rPr>
        <w:t>现在整体的状态良好，我们准备在越过了土星轨道之后便开始返航。</w:t>
      </w:r>
      <w:r>
        <w:rPr>
          <w:rFonts w:ascii="微软雅黑" w:eastAsia="微软雅黑" w:hAnsi="微软雅黑" w:cs="微软雅黑" w:hint="eastAsia"/>
          <w:sz w:val="22"/>
          <w:szCs w:val="22"/>
        </w:rPr>
        <w:t>”</w:t>
      </w:r>
    </w:p>
    <w:p w:rsidR="00860880" w:rsidP="005F768A" w14:paraId="35FC511C" w14:textId="6A91B053">
      <w:pPr>
        <w:rPr>
          <w:rFonts w:ascii="微软雅黑" w:eastAsia="微软雅黑" w:hAnsi="微软雅黑" w:cs="微软雅黑"/>
          <w:sz w:val="22"/>
          <w:szCs w:val="22"/>
        </w:rPr>
      </w:pPr>
      <w:r>
        <w:rPr>
          <w:rFonts w:ascii="微软雅黑" w:eastAsia="微软雅黑" w:hAnsi="微软雅黑" w:cs="微软雅黑" w:hint="eastAsia"/>
          <w:sz w:val="22"/>
          <w:szCs w:val="22"/>
        </w:rPr>
        <w:t>“批准。”</w:t>
      </w:r>
    </w:p>
    <w:p w:rsidR="006E1D5B" w:rsidP="005F768A" w14:paraId="72264288" w14:textId="1178BBA2">
      <w:pPr>
        <w:rPr>
          <w:rFonts w:ascii="微软雅黑" w:eastAsia="微软雅黑" w:hAnsi="微软雅黑" w:cs="微软雅黑"/>
          <w:sz w:val="22"/>
          <w:szCs w:val="22"/>
        </w:rPr>
      </w:pPr>
      <w:r>
        <w:rPr>
          <w:rFonts w:ascii="微软雅黑" w:eastAsia="微软雅黑" w:hAnsi="微软雅黑" w:cs="微软雅黑" w:hint="eastAsia"/>
          <w:sz w:val="22"/>
          <w:szCs w:val="22"/>
        </w:rPr>
        <w:t>在稍微沉默了一下之后总指挥再次说到：</w:t>
      </w:r>
    </w:p>
    <w:p w:rsidR="006E1D5B" w:rsidP="005F768A" w14:paraId="5FC2E68E" w14:textId="51523866">
      <w:pPr>
        <w:rPr>
          <w:rFonts w:ascii="微软雅黑" w:eastAsia="微软雅黑" w:hAnsi="微软雅黑" w:cs="微软雅黑"/>
          <w:sz w:val="22"/>
          <w:szCs w:val="22"/>
        </w:rPr>
      </w:pPr>
      <w:r>
        <w:rPr>
          <w:rFonts w:ascii="微软雅黑" w:eastAsia="微软雅黑" w:hAnsi="微软雅黑" w:cs="微软雅黑" w:hint="eastAsia"/>
          <w:sz w:val="22"/>
          <w:szCs w:val="22"/>
        </w:rPr>
        <w:t>“文胜啊，一定要或者回来，我们没有比你更加有航行经验的舰长了，如果在途中遇到了什么意外的话一定要按下那个红色的紧急按钮，它会绝对保证你的安全。”</w:t>
      </w:r>
    </w:p>
    <w:p w:rsidR="003D3EDC" w:rsidP="005F768A" w14:paraId="5A4A8010" w14:textId="555B3BEF">
      <w:pPr>
        <w:rPr>
          <w:rFonts w:ascii="微软雅黑" w:eastAsia="微软雅黑" w:hAnsi="微软雅黑" w:cs="微软雅黑"/>
          <w:sz w:val="22"/>
          <w:szCs w:val="22"/>
        </w:rPr>
      </w:pPr>
      <w:r>
        <w:rPr>
          <w:rFonts w:ascii="微软雅黑" w:eastAsia="微软雅黑" w:hAnsi="微软雅黑" w:cs="微软雅黑" w:hint="eastAsia"/>
          <w:sz w:val="22"/>
          <w:szCs w:val="22"/>
        </w:rPr>
        <w:t>“是，明白。”</w:t>
      </w:r>
    </w:p>
    <w:p w:rsidR="00920065" w:rsidP="005F768A" w14:paraId="31499963" w14:textId="3962350B">
      <w:pPr>
        <w:rPr>
          <w:rFonts w:ascii="微软雅黑" w:eastAsia="微软雅黑" w:hAnsi="微软雅黑" w:cs="微软雅黑"/>
          <w:sz w:val="22"/>
          <w:szCs w:val="22"/>
        </w:rPr>
      </w:pPr>
      <w:r>
        <w:rPr>
          <w:rFonts w:ascii="微软雅黑" w:eastAsia="微软雅黑" w:hAnsi="微软雅黑" w:cs="微软雅黑" w:hint="eastAsia"/>
          <w:sz w:val="22"/>
          <w:szCs w:val="22"/>
        </w:rPr>
        <w:t>姜文胜看了看自己面前的红色按钮，心理很不是滋味，如果自己这样做了之后又将会让上级</w:t>
      </w:r>
      <w:r>
        <w:rPr>
          <w:rFonts w:ascii="微软雅黑" w:eastAsia="微软雅黑" w:hAnsi="微软雅黑" w:cs="微软雅黑" w:hint="eastAsia"/>
          <w:sz w:val="22"/>
          <w:szCs w:val="22"/>
        </w:rPr>
        <w:t>歉</w:t>
      </w:r>
      <w:r>
        <w:rPr>
          <w:rFonts w:ascii="微软雅黑" w:eastAsia="微软雅黑" w:hAnsi="微软雅黑" w:cs="微软雅黑" w:hint="eastAsia"/>
          <w:sz w:val="22"/>
          <w:szCs w:val="22"/>
        </w:rPr>
        <w:t>一个人情</w:t>
      </w:r>
      <w:r w:rsidR="00976257">
        <w:rPr>
          <w:rFonts w:ascii="微软雅黑" w:eastAsia="微软雅黑" w:hAnsi="微软雅黑" w:cs="微软雅黑" w:hint="eastAsia"/>
          <w:sz w:val="22"/>
          <w:szCs w:val="22"/>
        </w:rPr>
        <w:t>，并且在以后的时光之中想要偿还恐怕十分的困难，而目的就是保护自己以及</w:t>
      </w:r>
      <w:r w:rsidR="005256A8">
        <w:rPr>
          <w:rFonts w:ascii="微软雅黑" w:eastAsia="微软雅黑" w:hAnsi="微软雅黑" w:cs="微软雅黑" w:hint="eastAsia"/>
          <w:sz w:val="22"/>
          <w:szCs w:val="22"/>
        </w:rPr>
        <w:t>一起的船员们。</w:t>
      </w:r>
    </w:p>
    <w:p w:rsidR="002A3B4A" w:rsidP="005F768A" w14:paraId="60D713D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“总控室，关闭9</w:t>
      </w:r>
      <w:r>
        <w:rPr>
          <w:rFonts w:ascii="微软雅黑" w:eastAsia="微软雅黑" w:hAnsi="微软雅黑" w:cs="微软雅黑"/>
          <w:sz w:val="22"/>
          <w:szCs w:val="22"/>
        </w:rPr>
        <w:t>0</w:t>
      </w:r>
      <w:r>
        <w:rPr>
          <w:rFonts w:ascii="微软雅黑" w:eastAsia="微软雅黑" w:hAnsi="微软雅黑" w:cs="微软雅黑" w:hint="eastAsia"/>
          <w:sz w:val="22"/>
          <w:szCs w:val="22"/>
        </w:rPr>
        <w:t>%的引擎进入滑行状态，核聚变引擎进入低功耗运行</w:t>
      </w:r>
      <w:r>
        <w:rPr>
          <w:rFonts w:ascii="微软雅黑" w:eastAsia="微软雅黑" w:hAnsi="微软雅黑" w:cs="微软雅黑" w:hint="eastAsia"/>
          <w:sz w:val="22"/>
          <w:szCs w:val="22"/>
        </w:rPr>
        <w:t>。</w:t>
      </w:r>
    </w:p>
    <w:p w:rsidR="005256A8" w:rsidP="005F768A" w14:paraId="0799B8E6" w14:textId="15349AAF">
      <w:pPr>
        <w:rPr>
          <w:rFonts w:ascii="微软雅黑" w:eastAsia="微软雅黑" w:hAnsi="微软雅黑" w:cs="微软雅黑"/>
          <w:sz w:val="22"/>
          <w:szCs w:val="22"/>
        </w:rPr>
      </w:pPr>
      <w:r>
        <w:rPr>
          <w:rFonts w:ascii="微软雅黑" w:eastAsia="微软雅黑" w:hAnsi="微软雅黑" w:cs="微软雅黑" w:hint="eastAsia"/>
          <w:sz w:val="22"/>
          <w:szCs w:val="22"/>
        </w:rPr>
        <w:t>所有人解除紧急应急状态，可以开始自由活动，没有能源使用限制，不能够浪费食物，注意生活物资的消耗，在活动的时候注意磁吸式模拟装置的状态，在失重状态之下可能没有人来把你们给救下来。</w:t>
      </w:r>
      <w:r w:rsidR="00914E5F">
        <w:rPr>
          <w:rFonts w:ascii="微软雅黑" w:eastAsia="微软雅黑" w:hAnsi="微软雅黑" w:cs="微软雅黑" w:hint="eastAsia"/>
          <w:sz w:val="22"/>
          <w:szCs w:val="22"/>
        </w:rPr>
        <w:t>”</w:t>
      </w:r>
    </w:p>
    <w:p w:rsidR="005256A8" w:rsidP="005F768A" w14:paraId="356D1A7D" w14:textId="0319BC96">
      <w:pPr>
        <w:rPr>
          <w:rFonts w:ascii="微软雅黑" w:eastAsia="微软雅黑" w:hAnsi="微软雅黑" w:cs="微软雅黑"/>
          <w:sz w:val="22"/>
          <w:szCs w:val="22"/>
        </w:rPr>
      </w:pPr>
      <w:r>
        <w:rPr>
          <w:rFonts w:ascii="微软雅黑" w:eastAsia="微软雅黑" w:hAnsi="微软雅黑" w:cs="微软雅黑" w:hint="eastAsia"/>
          <w:sz w:val="22"/>
          <w:szCs w:val="22"/>
        </w:rPr>
        <w:t>姜文胜说完之后便直接关闭了全体麦，然后穿着特质的衣服到整个飞船去逛逛了，特质的衣服可以让人可以正常的无重力的情况下可以站在甲板之上。</w:t>
      </w:r>
    </w:p>
    <w:p w:rsidR="00A076B1" w:rsidP="005F768A" w14:paraId="0D646A03" w14:textId="3FE5DC07">
      <w:pPr>
        <w:rPr>
          <w:rFonts w:ascii="微软雅黑" w:eastAsia="微软雅黑" w:hAnsi="微软雅黑" w:cs="微软雅黑"/>
          <w:sz w:val="22"/>
          <w:szCs w:val="22"/>
        </w:rPr>
      </w:pPr>
      <w:r>
        <w:rPr>
          <w:rFonts w:ascii="微软雅黑" w:eastAsia="微软雅黑" w:hAnsi="微软雅黑" w:cs="微软雅黑" w:hint="eastAsia"/>
          <w:sz w:val="22"/>
          <w:szCs w:val="22"/>
        </w:rPr>
        <w:t>但是这终究是通过装置把人给压在地板之上，尽管在最大程度上模拟了在</w:t>
      </w:r>
      <w:r w:rsidR="00063D6F">
        <w:rPr>
          <w:rFonts w:ascii="微软雅黑" w:eastAsia="微软雅黑" w:hAnsi="微软雅黑" w:cs="微软雅黑" w:hint="eastAsia"/>
          <w:sz w:val="22"/>
          <w:szCs w:val="22"/>
        </w:rPr>
        <w:t>地星</w:t>
      </w:r>
      <w:r>
        <w:rPr>
          <w:rFonts w:ascii="微软雅黑" w:eastAsia="微软雅黑" w:hAnsi="微软雅黑" w:cs="微软雅黑" w:hint="eastAsia"/>
          <w:sz w:val="22"/>
          <w:szCs w:val="22"/>
        </w:rPr>
        <w:t>之上的重力情况，不均匀的时间长了身体就会出现一些异常状况，如果跳的太猛了吃进肚子里面的东西可能会吐出来。</w:t>
      </w:r>
    </w:p>
    <w:p w:rsidR="00E24878" w:rsidP="005F768A" w14:paraId="3B0C92B9" w14:textId="643A8A2C">
      <w:pPr>
        <w:rPr>
          <w:rFonts w:ascii="微软雅黑" w:eastAsia="微软雅黑" w:hAnsi="微软雅黑" w:cs="微软雅黑"/>
          <w:sz w:val="22"/>
          <w:szCs w:val="22"/>
        </w:rPr>
      </w:pPr>
      <w:r>
        <w:rPr>
          <w:rFonts w:ascii="微软雅黑" w:eastAsia="微软雅黑" w:hAnsi="微软雅黑" w:cs="微软雅黑" w:hint="eastAsia"/>
          <w:sz w:val="22"/>
          <w:szCs w:val="22"/>
        </w:rPr>
        <w:t>为了防止身体出现肌肉萎缩的状况出现，在每个人的房间之中都有一个综合体能训练装置，这样的装置可以保持身体在太空之中长时间航行的时候保持身体机能的正常。</w:t>
      </w:r>
    </w:p>
    <w:p w:rsidR="006E1D5B" w:rsidP="005F768A" w14:paraId="5BD20119" w14:textId="0FED121F">
      <w:pPr>
        <w:rPr>
          <w:rFonts w:ascii="微软雅黑" w:eastAsia="微软雅黑" w:hAnsi="微软雅黑" w:cs="微软雅黑"/>
          <w:sz w:val="22"/>
          <w:szCs w:val="22"/>
        </w:rPr>
      </w:pPr>
      <w:r>
        <w:rPr>
          <w:rFonts w:ascii="微软雅黑" w:eastAsia="微软雅黑" w:hAnsi="微软雅黑" w:cs="微软雅黑" w:hint="eastAsia"/>
          <w:sz w:val="22"/>
          <w:szCs w:val="22"/>
        </w:rPr>
        <w:t>因为有着量子通讯装置作为与地星之间的联系方式，并没有延迟的问题，只是为了维持量子不会出现退相干，所消耗的能量有那么一点点高而已。</w:t>
      </w:r>
    </w:p>
    <w:p w:rsidR="002E46C4" w:rsidP="005F768A" w14:paraId="14DCEE21" w14:textId="6330874A">
      <w:pPr>
        <w:rPr>
          <w:rFonts w:ascii="微软雅黑" w:eastAsia="微软雅黑" w:hAnsi="微软雅黑" w:cs="微软雅黑"/>
          <w:sz w:val="22"/>
          <w:szCs w:val="22"/>
        </w:rPr>
      </w:pPr>
      <w:r>
        <w:rPr>
          <w:rFonts w:ascii="微软雅黑" w:eastAsia="微软雅黑" w:hAnsi="微软雅黑" w:cs="微软雅黑" w:hint="eastAsia"/>
          <w:sz w:val="22"/>
          <w:szCs w:val="22"/>
        </w:rPr>
        <w:t>进入了滑行状态的</w:t>
      </w:r>
      <w:r w:rsidR="009F7EAD">
        <w:rPr>
          <w:rFonts w:ascii="微软雅黑" w:eastAsia="微软雅黑" w:hAnsi="微软雅黑" w:cs="微软雅黑" w:hint="eastAsia"/>
          <w:sz w:val="22"/>
          <w:szCs w:val="22"/>
        </w:rPr>
        <w:t>‘鹰击一号’如同在大海之中的一叶扁舟，在广袤无垠的大海之中慢慢的滑行，似乎遇到了一点点的风雨就会因此而翻覆。</w:t>
      </w:r>
    </w:p>
    <w:p w:rsidR="00A57C68" w:rsidP="005F768A" w14:paraId="397AF688" w14:textId="60EBF9C0">
      <w:pPr>
        <w:rPr>
          <w:rFonts w:ascii="微软雅黑" w:eastAsia="微软雅黑" w:hAnsi="微软雅黑" w:cs="微软雅黑"/>
          <w:sz w:val="22"/>
          <w:szCs w:val="22"/>
        </w:rPr>
      </w:pPr>
      <w:r>
        <w:rPr>
          <w:rFonts w:ascii="微软雅黑" w:eastAsia="微软雅黑" w:hAnsi="微软雅黑" w:cs="微软雅黑" w:hint="eastAsia"/>
          <w:sz w:val="22"/>
          <w:szCs w:val="22"/>
        </w:rPr>
        <w:t>似乎是因为经过了那么多次的入侵之后依然没有取得什么成果，反倒是损失了宝贵的资源。</w:t>
      </w:r>
    </w:p>
    <w:p w:rsidR="006A28AB" w:rsidP="005F768A" w14:paraId="57D916C3" w14:textId="78B456D6">
      <w:pPr>
        <w:rPr>
          <w:rFonts w:ascii="微软雅黑" w:eastAsia="微软雅黑" w:hAnsi="微软雅黑" w:cs="微软雅黑"/>
          <w:sz w:val="22"/>
          <w:szCs w:val="22"/>
        </w:rPr>
      </w:pPr>
      <w:r>
        <w:rPr>
          <w:rFonts w:ascii="微软雅黑" w:eastAsia="微软雅黑" w:hAnsi="微软雅黑" w:cs="微软雅黑" w:hint="eastAsia"/>
          <w:sz w:val="22"/>
          <w:szCs w:val="22"/>
        </w:rPr>
        <w:t>在太阳系之中实验的姜文</w:t>
      </w:r>
      <w:r>
        <w:rPr>
          <w:rFonts w:ascii="微软雅黑" w:eastAsia="微软雅黑" w:hAnsi="微软雅黑" w:cs="微软雅黑" w:hint="eastAsia"/>
          <w:sz w:val="22"/>
          <w:szCs w:val="22"/>
        </w:rPr>
        <w:t>胜依然</w:t>
      </w:r>
      <w:r>
        <w:rPr>
          <w:rFonts w:ascii="微软雅黑" w:eastAsia="微软雅黑" w:hAnsi="微软雅黑" w:cs="微软雅黑" w:hint="eastAsia"/>
          <w:sz w:val="22"/>
          <w:szCs w:val="22"/>
        </w:rPr>
        <w:t>没有遇到任何的意外。</w:t>
      </w:r>
    </w:p>
    <w:p w:rsidR="006A28AB" w:rsidP="005F768A" w14:paraId="670E4BE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“宇宙真是漂亮啊，这种宁静的环境在地星之上完全就没有啊。</w:t>
      </w:r>
    </w:p>
    <w:p w:rsidR="006A28AB" w:rsidP="005F768A" w14:paraId="39744D53" w14:textId="5BB5AB6A">
      <w:pPr>
        <w:rPr>
          <w:rFonts w:ascii="微软雅黑" w:eastAsia="微软雅黑" w:hAnsi="微软雅黑" w:cs="微软雅黑"/>
          <w:sz w:val="22"/>
          <w:szCs w:val="22"/>
        </w:rPr>
      </w:pPr>
      <w:r>
        <w:rPr>
          <w:rFonts w:ascii="微软雅黑" w:eastAsia="微软雅黑" w:hAnsi="微软雅黑" w:cs="微软雅黑" w:hint="eastAsia"/>
          <w:sz w:val="22"/>
          <w:szCs w:val="22"/>
        </w:rPr>
        <w:t>想想之前的事情，这次还挺安静的，</w:t>
      </w:r>
      <w:r w:rsidR="00CC54D5">
        <w:rPr>
          <w:rFonts w:ascii="微软雅黑" w:eastAsia="微软雅黑" w:hAnsi="微软雅黑" w:cs="微软雅黑" w:hint="eastAsia"/>
          <w:sz w:val="22"/>
          <w:szCs w:val="22"/>
        </w:rPr>
        <w:t>希望能够平安的度过这第一次航行，要是遇到了什么意外的话，似乎也没有办法应对啊。哈哈</w:t>
      </w:r>
      <w:r w:rsidR="00CC54D5">
        <w:rPr>
          <w:rFonts w:ascii="微软雅黑" w:eastAsia="微软雅黑" w:hAnsi="微软雅黑" w:cs="微软雅黑" w:hint="eastAsia"/>
          <w:sz w:val="22"/>
          <w:szCs w:val="22"/>
        </w:rPr>
        <w:t>哈</w:t>
      </w:r>
      <w:r w:rsidR="00CC54D5">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CC54D5" w:rsidP="005F768A" w14:paraId="637DE8AF" w14:textId="27ACF876">
      <w:pPr>
        <w:rPr>
          <w:rFonts w:ascii="微软雅黑" w:eastAsia="微软雅黑" w:hAnsi="微软雅黑" w:cs="微软雅黑"/>
          <w:sz w:val="22"/>
          <w:szCs w:val="22"/>
        </w:rPr>
      </w:pPr>
      <w:r>
        <w:rPr>
          <w:rFonts w:ascii="微软雅黑" w:eastAsia="微软雅黑" w:hAnsi="微软雅黑" w:cs="微软雅黑" w:hint="eastAsia"/>
          <w:sz w:val="22"/>
          <w:szCs w:val="22"/>
        </w:rPr>
        <w:t>姜文胜自嘲的笑了笑，便前往了健身房去锻炼了。</w:t>
      </w:r>
    </w:p>
    <w:p w:rsidR="003D3EDC" w:rsidP="005F768A" w14:paraId="1C11DFF9" w14:textId="2BD6925C">
      <w:pPr>
        <w:rPr>
          <w:rFonts w:ascii="微软雅黑" w:eastAsia="微软雅黑" w:hAnsi="微软雅黑" w:cs="微软雅黑"/>
          <w:sz w:val="22"/>
          <w:szCs w:val="22"/>
        </w:rPr>
      </w:pPr>
      <w:r>
        <w:rPr>
          <w:rFonts w:ascii="微软雅黑" w:eastAsia="微软雅黑" w:hAnsi="微软雅黑" w:cs="微软雅黑" w:hint="eastAsia"/>
          <w:sz w:val="22"/>
          <w:szCs w:val="22"/>
        </w:rPr>
        <w:t>在地星之上——</w:t>
      </w:r>
    </w:p>
    <w:p w:rsidR="00CC54D5" w:rsidP="005F768A" w14:paraId="61B9ADEF" w14:textId="2E189B11">
      <w:pPr>
        <w:rPr>
          <w:rFonts w:ascii="微软雅黑" w:eastAsia="微软雅黑" w:hAnsi="微软雅黑" w:cs="微软雅黑"/>
          <w:sz w:val="22"/>
          <w:szCs w:val="22"/>
        </w:rPr>
      </w:pPr>
      <w:r>
        <w:rPr>
          <w:rFonts w:ascii="微软雅黑" w:eastAsia="微软雅黑" w:hAnsi="微软雅黑" w:cs="微软雅黑" w:hint="eastAsia"/>
          <w:sz w:val="22"/>
          <w:szCs w:val="22"/>
        </w:rPr>
        <w:t>“姐姐，他们已经成功的到达了木星轨道附近了，只是他们的速度好慢啊，在我截取的信息之中发现有些奇奇怪怪的量子信号，但是在太阳系之中并没有发现任何的异常情况。”</w:t>
      </w:r>
    </w:p>
    <w:p w:rsidR="00E6503D" w:rsidP="005F768A" w14:paraId="5AF4CFE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“不用太担心，估计是在太阳系范围之外有点东西而已，不过吃瘪还是挺多的，可能小心了些吧。</w:t>
      </w:r>
    </w:p>
    <w:p w:rsidR="00CC54D5" w:rsidP="005F768A" w14:paraId="7B4C3B87" w14:textId="044C4BFF">
      <w:pPr>
        <w:rPr>
          <w:rFonts w:ascii="微软雅黑" w:eastAsia="微软雅黑" w:hAnsi="微软雅黑" w:cs="微软雅黑"/>
          <w:sz w:val="22"/>
          <w:szCs w:val="22"/>
        </w:rPr>
      </w:pPr>
      <w:r>
        <w:rPr>
          <w:rFonts w:ascii="微软雅黑" w:eastAsia="微软雅黑" w:hAnsi="微软雅黑" w:cs="微软雅黑" w:hint="eastAsia"/>
          <w:sz w:val="22"/>
          <w:szCs w:val="22"/>
        </w:rPr>
        <w:t>就算是他们来到了太阳系之中我们的防御系统也不是吃素的啦，不用太担心啦，而且上面还有我给他们的紧急装置。”</w:t>
      </w:r>
    </w:p>
    <w:p w:rsidR="00CC54D5" w:rsidRPr="00CC54D5" w:rsidP="005F768A" w14:paraId="5A79696C" w14:textId="36B598D0">
      <w:pPr>
        <w:rPr>
          <w:rFonts w:ascii="微软雅黑" w:eastAsia="微软雅黑" w:hAnsi="微软雅黑" w:cs="微软雅黑"/>
          <w:sz w:val="22"/>
          <w:szCs w:val="22"/>
        </w:rPr>
      </w:pPr>
      <w:r>
        <w:rPr>
          <w:rFonts w:ascii="微软雅黑" w:eastAsia="微软雅黑" w:hAnsi="微软雅黑" w:cs="微软雅黑" w:hint="eastAsia"/>
          <w:sz w:val="22"/>
          <w:szCs w:val="22"/>
        </w:rPr>
        <w:t>“哦，希望不会出事儿吧，要是出事儿的话会很麻烦的。”</w:t>
      </w:r>
    </w:p>
    <w:p w:rsidR="009F7EAD" w:rsidP="005F768A" w14:paraId="70C0BD09" w14:textId="7E0C38FE">
      <w:pPr>
        <w:rPr>
          <w:rFonts w:ascii="微软雅黑" w:eastAsia="微软雅黑" w:hAnsi="微软雅黑" w:cs="微软雅黑"/>
          <w:sz w:val="22"/>
          <w:szCs w:val="22"/>
        </w:rPr>
      </w:pPr>
    </w:p>
    <w:p w:rsidR="00E6503D" w:rsidP="005F768A" w14:paraId="35F373CA" w14:textId="57ADEE9D">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