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72F0C21" w14:textId="77777777">
      <w:pPr>
        <w:tabs>
          <w:tab w:val="left" w:pos="3375"/>
        </w:tabs>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第四十三章 招聘管理人员</w:t>
      </w:r>
    </w:p>
    <w:p w:rsidR="00EA55F0" w:rsidRPr="00DF4D1D" w:rsidP="005F768A" w14:paraId="62F134F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随着爱丽的身体完成了打印，意识也是成功的转移了，成为了一个可以在互联网中畅游的一个碳基生命，从硅基转化</w:t>
      </w:r>
      <w:r w:rsidRPr="00DF4D1D">
        <w:rPr>
          <w:rFonts w:ascii="微软雅黑" w:eastAsia="微软雅黑" w:hAnsi="微软雅黑" w:cs="微软雅黑" w:hint="eastAsia"/>
          <w:sz w:val="22"/>
          <w:szCs w:val="22"/>
        </w:rPr>
        <w:t>为碳机的</w:t>
      </w:r>
      <w:r w:rsidRPr="00DF4D1D">
        <w:rPr>
          <w:rFonts w:ascii="微软雅黑" w:eastAsia="微软雅黑" w:hAnsi="微软雅黑" w:cs="微软雅黑" w:hint="eastAsia"/>
          <w:sz w:val="22"/>
          <w:szCs w:val="22"/>
        </w:rPr>
        <w:t>生命。</w:t>
      </w:r>
    </w:p>
    <w:p w:rsidR="00EA55F0" w:rsidRPr="00DF4D1D" w:rsidP="005F768A" w14:paraId="5A88CB3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拥有了身体的爱丽就可以在现实的世界中自由的行动了，也可以成为孙源玲的好帮手（就是身高矮了点）</w:t>
      </w:r>
    </w:p>
    <w:p w:rsidR="00EA55F0" w:rsidRPr="00DF4D1D" w:rsidP="005F768A" w14:paraId="4CE878E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孙源玲看着站在自己身边的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爱丽道：“爱丽身份问题解决了吗？你现在可是黑户哦，在现实世界还没有任何的记录呢~“</w:t>
      </w:r>
    </w:p>
    <w:p w:rsidR="00EA55F0" w:rsidRPr="00DF4D1D" w:rsidP="005F768A" w14:paraId="0D744A0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“其实网络上的身份很容易解决，档案库的防护水平对于我来说也就那样，但是现实中的纸质个人档案却没有办法。“</w:t>
      </w:r>
    </w:p>
    <w:p w:rsidR="00EA55F0" w:rsidRPr="00DF4D1D" w:rsidP="005F768A" w14:paraId="4147F8C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“那么和我一起去办理户口吧，相信我还是有那个能力办理下来的。要不我们一起去办理一下户口本？只是在户口本上添加一个人而已。哼哼~“</w:t>
      </w:r>
    </w:p>
    <w:p w:rsidR="00EA55F0" w:rsidRPr="00DF4D1D" w:rsidP="005F768A" w14:paraId="011EEFA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爱丽点点头道</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嗯，那就一起去办理户口吧……“</w:t>
      </w:r>
    </w:p>
    <w:p w:rsidR="00EA55F0" w:rsidRPr="00DF4D1D" w:rsidP="005F768A" w14:paraId="1ADC0CC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唔…还……还是明天再去吧，现在时间也不早了，今晚也可以和</w:t>
      </w:r>
      <w:r w:rsidRPr="00DF4D1D">
        <w:rPr>
          <w:rFonts w:ascii="微软雅黑" w:eastAsia="微软雅黑" w:hAnsi="微软雅黑" w:cs="微软雅黑" w:hint="eastAsia"/>
          <w:sz w:val="22"/>
          <w:szCs w:val="22"/>
        </w:rPr>
        <w:t>瑶瑶</w:t>
      </w:r>
      <w:r w:rsidRPr="00DF4D1D">
        <w:rPr>
          <w:rFonts w:ascii="微软雅黑" w:eastAsia="微软雅黑" w:hAnsi="微软雅黑" w:cs="微软雅黑" w:hint="eastAsia"/>
          <w:sz w:val="22"/>
          <w:szCs w:val="22"/>
        </w:rPr>
        <w:t>认识一下“</w:t>
      </w:r>
    </w:p>
    <w:p w:rsidR="00EA55F0" w:rsidRPr="00DF4D1D" w:rsidP="005F768A" w14:paraId="06E393A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孙源玲看了看窗外的天色“也是，这时候</w:t>
      </w:r>
      <w:r w:rsidRPr="00DF4D1D">
        <w:rPr>
          <w:rFonts w:ascii="微软雅黑" w:eastAsia="微软雅黑" w:hAnsi="微软雅黑" w:cs="微软雅黑" w:hint="eastAsia"/>
          <w:sz w:val="22"/>
          <w:szCs w:val="22"/>
        </w:rPr>
        <w:t>zheng</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fu的工作人员也是快要下班了吧就算是去可能也没有什么人，要办理这种业务没点时间还是搞不定的。“</w:t>
      </w:r>
    </w:p>
    <w:p w:rsidR="00EA55F0" w:rsidRPr="00DF4D1D" w:rsidP="005F768A" w14:paraId="63A42CB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“嗯，主人，那么回去吧。“</w:t>
      </w:r>
    </w:p>
    <w:p w:rsidR="00EA55F0" w:rsidRPr="00DF4D1D" w:rsidP="005F768A" w14:paraId="2C54762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走在会家路上</w:t>
      </w:r>
      <w:r w:rsidRPr="00DF4D1D">
        <w:rPr>
          <w:rFonts w:ascii="微软雅黑" w:eastAsia="微软雅黑" w:hAnsi="微软雅黑" w:cs="微软雅黑" w:hint="eastAsia"/>
          <w:sz w:val="22"/>
          <w:szCs w:val="22"/>
        </w:rPr>
        <w:t>的孙源玲突然脚步一顿，看向爱丽</w:t>
      </w:r>
    </w:p>
    <w:p w:rsidR="00EA55F0" w:rsidRPr="00DF4D1D" w:rsidP="005F768A" w14:paraId="3F44CC1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“爱丽想要吃什么口味的菜呢？“</w:t>
      </w:r>
    </w:p>
    <w:p w:rsidR="00EA55F0" w:rsidRPr="00DF4D1D" w:rsidP="005F768A" w14:paraId="4D55A09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“我…我…我也不知道，只要主人喜欢就好了，主要主人喜欢爱丽都喜欢的。“</w:t>
      </w:r>
    </w:p>
    <w:p w:rsidR="00EA55F0" w:rsidRPr="00DF4D1D" w:rsidP="005F768A" w14:paraId="68FE705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孙源玲看着爱丽那天真的脸庞，有些无语，拥有无与伦比的理论知识但是实践操作却为零，至于生活经验嘛，直接就是零。</w:t>
      </w:r>
    </w:p>
    <w:p w:rsidR="00EA55F0" w:rsidRPr="00DF4D1D" w:rsidP="005F768A" w14:paraId="0429596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新诞生的生命或许可以将理论上的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知识全部灌输，但是依然不能够灵活应用，而社会生活经验就绝对不能够灌输的，只有自己体验过才能够得到那些宝贵的经验，每个人的经验都不是不同的，不能够一概而论。</w:t>
      </w:r>
    </w:p>
    <w:p w:rsidR="00EA55F0" w:rsidRPr="00DF4D1D" w:rsidP="005F768A" w14:paraId="4157B86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“那就跟我一起去买做菜的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原料吧，学学如何做饭吧。“</w:t>
      </w:r>
    </w:p>
    <w:p w:rsidR="00EA55F0" w:rsidRPr="00DF4D1D" w:rsidP="005F768A" w14:paraId="5D4A4E8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w:t>
      </w:r>
    </w:p>
    <w:p w:rsidR="00EA55F0" w:rsidRPr="00DF4D1D" w:rsidP="005F768A" w14:paraId="06B2E48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两人便走上了去当地较大的农贸市场的步伐。</w:t>
      </w:r>
    </w:p>
    <w:p w:rsidR="00EA55F0" w:rsidRPr="00DF4D1D" w:rsidP="005F768A" w14:paraId="17F639A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“爱丽，等会儿要不要你自己去试试怎么买菜啊？虽然我在这段时间都没有怎么去市场买东西就是了，地里面也是有各种蔬菜的，吃起来的口感可是比街上的各种蔬菜的口感好多了。“</w:t>
      </w:r>
    </w:p>
    <w:p w:rsidR="00EA55F0" w:rsidRPr="00DF4D1D" w:rsidP="005F768A" w14:paraId="5C0EAC5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“那为什么还要出来买菜呢？“爱丽有些不解的问道</w:t>
      </w:r>
    </w:p>
    <w:p w:rsidR="00EA55F0" w:rsidRPr="00DF4D1D" w:rsidP="005F768A" w14:paraId="39F7267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“这个啊~主要是让爱丽你好好的看看这个现实的世界，而不是在网络上看到的世界，网络上的东西就算是你能够任意的看，但是有些东西只有你自身亲自体会之后才能够懂得。“</w:t>
      </w:r>
    </w:p>
    <w:p w:rsidR="00EA55F0" w:rsidRPr="00DF4D1D" w:rsidP="005F768A" w14:paraId="598B129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“嗯，知道了。可是主人你为什么不雇佣人重新修建房屋呢？或者买一套新的房子呢？“</w:t>
      </w:r>
    </w:p>
    <w:p w:rsidR="00EA55F0" w:rsidRPr="00DF4D1D" w:rsidP="005F768A" w14:paraId="475544F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主要是低调。而且城市边缘的乡村安静又方便，待着还不错。还有啊，爱丽在没有人的时候称呼我主人还是小姐都可以，但是在公共场合或者说有外人的时候还是叫我姐姐吧，我可不是那种‘奴隶主’“</w:t>
      </w:r>
    </w:p>
    <w:p w:rsidR="00EA55F0" w:rsidRPr="00DF4D1D" w:rsidP="005F768A" w14:paraId="2D44436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“嗯，知道了姐姐。但是我们似乎没有先进</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，而且也没有普通的手机啊，等会</w:t>
      </w:r>
      <w:r w:rsidRPr="00DF4D1D">
        <w:rPr>
          <w:rFonts w:ascii="微软雅黑" w:eastAsia="微软雅黑" w:hAnsi="微软雅黑" w:cs="微软雅黑" w:hint="eastAsia"/>
          <w:sz w:val="22"/>
          <w:szCs w:val="22"/>
        </w:rPr>
        <w:t>儿怎么买东西呢？姐姐不是说要低调一些吗？”</w:t>
      </w:r>
    </w:p>
    <w:p w:rsidR="00EA55F0" w:rsidRPr="00DF4D1D" w:rsidP="005F768A" w14:paraId="2ED98CD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“额，没注意，算了直接用打印机打印两台手机吧，爱丽想要什么型号的呢？”</w:t>
      </w:r>
    </w:p>
    <w:p w:rsidR="00EA55F0" w:rsidRPr="00DF4D1D" w:rsidP="005F768A" w14:paraId="6AFC310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爱丽略微沉吟了一下道</w:t>
      </w:r>
    </w:p>
    <w:p w:rsidR="00EA55F0" w:rsidRPr="00DF4D1D" w:rsidP="005F768A" w14:paraId="67F2949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“那就来一台mata</w:t>
      </w:r>
      <w:r w:rsidRPr="00DF4D1D">
        <w:rPr>
          <w:rFonts w:ascii="微软雅黑" w:eastAsia="微软雅黑" w:hAnsi="微软雅黑" w:cs="微软雅黑"/>
          <w:sz w:val="22"/>
          <w:szCs w:val="22"/>
        </w:rPr>
        <w:t xml:space="preserve">30 </w:t>
      </w:r>
      <w:r w:rsidRPr="00DF4D1D">
        <w:rPr>
          <w:rFonts w:ascii="微软雅黑" w:eastAsia="微软雅黑" w:hAnsi="微软雅黑" w:cs="微软雅黑" w:hint="eastAsia"/>
          <w:sz w:val="22"/>
          <w:szCs w:val="22"/>
        </w:rPr>
        <w:t>pro</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G版吧，性能将就着可以用用。”</w:t>
      </w:r>
    </w:p>
    <w:p w:rsidR="00EA55F0" w:rsidRPr="00DF4D1D" w:rsidP="005F768A" w14:paraId="603C439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“嗯，好吧，这种精度直接操控粒子就可以了，打印机似乎是多余的嗯~那就试试吧。”</w:t>
      </w:r>
    </w:p>
    <w:p w:rsidR="00EA55F0" w:rsidRPr="00DF4D1D" w:rsidP="005F768A" w14:paraId="02FA020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孙源玲此时的大脑在计算着各个粒子的位置，同时周围的环境中有一丝丝的线汇入了孙源玲的眼前。</w:t>
      </w:r>
    </w:p>
    <w:p w:rsidR="00EA55F0" w:rsidRPr="00DF4D1D" w:rsidP="005F768A" w14:paraId="4C2C77E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至于手机中的核心SOC的构建则有些困难，对于精神力的消耗有些大，毕竟宣传7NM</w:t>
      </w:r>
      <w:r w:rsidRPr="00DF4D1D">
        <w:rPr>
          <w:rFonts w:ascii="微软雅黑" w:eastAsia="微软雅黑" w:hAnsi="微软雅黑" w:cs="微软雅黑" w:hint="eastAsia"/>
          <w:sz w:val="22"/>
          <w:szCs w:val="22"/>
        </w:rPr>
        <w:t>制程的</w:t>
      </w:r>
      <w:r w:rsidRPr="00DF4D1D">
        <w:rPr>
          <w:rFonts w:ascii="微软雅黑" w:eastAsia="微软雅黑" w:hAnsi="微软雅黑" w:cs="微软雅黑" w:hint="eastAsia"/>
          <w:sz w:val="22"/>
          <w:szCs w:val="22"/>
        </w:rPr>
        <w:t>芯片它的单个晶体管宽度是多少呢？</w:t>
      </w:r>
    </w:p>
    <w:p w:rsidR="00EA55F0" w:rsidRPr="00DF4D1D" w:rsidP="005F768A" w14:paraId="6101671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一个螺距3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nm，宽度6nm，高度5</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nm的硅晶体管堆积不了多少硅，结构也相对简单，但是整个一起下来就需要十分强大的计算能力了。在孙源玲开启超频模式的情况下1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分钟后终于完成了整个soc的构建了，然后就是其他的部件了，整个难度比soc下降了一半以上，硬盘中的数据直接后面写入就完事了。</w:t>
      </w:r>
    </w:p>
    <w:p w:rsidR="00EA55F0" w:rsidRPr="00DF4D1D" w:rsidP="005F768A" w14:paraId="0DDD8DD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“嗯，终于完成了，来爱丽，将数据写进去吧，这样这</w:t>
      </w:r>
      <w:r w:rsidRPr="00DF4D1D">
        <w:rPr>
          <w:rFonts w:ascii="微软雅黑" w:eastAsia="微软雅黑" w:hAnsi="微软雅黑" w:cs="微软雅黑" w:hint="eastAsia"/>
          <w:sz w:val="22"/>
          <w:szCs w:val="22"/>
        </w:rPr>
        <w:t>太</w:t>
      </w:r>
      <w:r w:rsidRPr="00DF4D1D">
        <w:rPr>
          <w:rFonts w:ascii="微软雅黑" w:eastAsia="微软雅黑" w:hAnsi="微软雅黑" w:cs="微软雅黑" w:hint="eastAsia"/>
          <w:sz w:val="22"/>
          <w:szCs w:val="22"/>
        </w:rPr>
        <w:t>机器就可以用了。不用自己写系统了，直接用官方的系统就够了，最多就是优化一下就完事了。”</w:t>
      </w:r>
    </w:p>
    <w:p w:rsidR="00EA55F0" w:rsidRPr="00DF4D1D" w:rsidP="005F768A" w14:paraId="0798385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“嗯，好的主人，已经完成了写入了，正在启动……好了，可以用了。”</w:t>
      </w:r>
    </w:p>
    <w:p w:rsidR="00EA55F0" w:rsidRPr="00DF4D1D" w:rsidP="005F768A" w14:paraId="75B55DE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经过这么</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耽误，路程已经走了一大半了，已经快要接近城市的边了。</w:t>
      </w:r>
    </w:p>
    <w:p w:rsidR="00EA55F0" w:rsidRPr="00DF4D1D" w:rsidP="005F768A" w14:paraId="49DF748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“不要害怕哦爱丽，你算是第一次接触现实世界中的群众了。”</w:t>
      </w:r>
    </w:p>
    <w:p w:rsidR="00EA55F0" w:rsidRPr="00DF4D1D" w:rsidP="005F768A" w14:paraId="1C8544C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“嗯，爱丽——不会害怕的。”</w:t>
      </w:r>
    </w:p>
    <w:p w:rsidR="00EA55F0" w:rsidRPr="00DF4D1D" w:rsidP="005F768A" w14:paraId="3FABED1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某农贸市场中……</w:t>
      </w:r>
    </w:p>
    <w:p w:rsidR="00EA55F0" w:rsidRPr="00DF4D1D" w:rsidP="005F768A" w14:paraId="41B4708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“爱丽，今天就买一条草鱼，然后小米辣，补充一些姜蒜5个甜椒，2斤二荆条，</w:t>
      </w:r>
      <w:r w:rsidRPr="00DF4D1D">
        <w:rPr>
          <w:rFonts w:ascii="微软雅黑" w:eastAsia="微软雅黑" w:hAnsi="微软雅黑" w:cs="微软雅黑" w:hint="eastAsia"/>
          <w:sz w:val="22"/>
          <w:szCs w:val="22"/>
        </w:rPr>
        <w:t>2斤苦瓜，面粉5斤，蜂蜜</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罐，南瓜家里有就不买了，3斤精肉，大桶装的豆瓣酱，嗯~到时回去的时候再买一些凉菜回去。嗯——还有，记得把管理层招聘这事发到网络上面去，让更多的人看到，工资面议，其他的就由爱丽来综合决定吧。”</w:t>
      </w:r>
    </w:p>
    <w:p w:rsidR="00EA55F0" w:rsidRPr="00DF4D1D" w:rsidP="005F768A" w14:paraId="424E336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“嗯，知道了姐姐。可是姐姐，我们就这样拿着吗？不会很奇怪吗？”</w:t>
      </w:r>
    </w:p>
    <w:p w:rsidR="00EA55F0" w:rsidRPr="00DF4D1D" w:rsidP="005F768A" w14:paraId="4D16C50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孙源玲轻轻的在爱丽的耳边说到：</w:t>
      </w:r>
    </w:p>
    <w:p w:rsidR="00EA55F0" w:rsidRPr="00DF4D1D" w:rsidP="005F768A" w14:paraId="7D91190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“倒时候偷偷的放些东西到空间戒指里面就好了啊”</w:t>
      </w:r>
    </w:p>
    <w:p w:rsidR="00EA55F0" w:rsidRPr="00DF4D1D" w:rsidP="005F768A" w14:paraId="427ABF1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“嗯，知道了姐姐。”爱丽的小脸蛋有些红扑扑的。</w:t>
      </w:r>
    </w:p>
    <w:p w:rsidR="00EA55F0" w:rsidRPr="00DF4D1D" w:rsidP="005F768A" w14:paraId="7A01DE8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市场上，孙源玲不紧不慢的跟在爱丽的后面，爱丽则在前面浏览着市场上面的商品。</w:t>
      </w:r>
    </w:p>
    <w:p w:rsidR="00EA55F0" w:rsidRPr="00DF4D1D" w:rsidP="005F768A" w14:paraId="34C3911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其实在市场上出来买菜的年轻人很少，大多数都是上了年纪的大爷和大妈，年轻的人们都是买了东西就走，能够和商贩们费口舌讨价还价的基本都是步入老年的人群。</w:t>
      </w:r>
    </w:p>
    <w:p w:rsidR="00EA55F0" w:rsidRPr="00DF4D1D" w:rsidP="005F768A" w14:paraId="4DA2702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在前几年还能够看到有小孩在农贸市场上卖菜，现在已经看不到了。</w:t>
      </w:r>
    </w:p>
    <w:p w:rsidR="00EA55F0" w:rsidRPr="00DF4D1D" w:rsidP="005F768A" w14:paraId="6BB6777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像孙源玲和爱丽这样可爱的小孩子（身材矮小）在市场中也是格外的引人注意。</w:t>
      </w:r>
    </w:p>
    <w:p w:rsidR="00EA55F0" w:rsidRPr="00DF4D1D" w:rsidP="005F768A" w14:paraId="5211F98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“姐姐，我感觉有些人的眼神有些不舒服。”</w:t>
      </w:r>
    </w:p>
    <w:p w:rsidR="00EA55F0" w:rsidRPr="00DF4D1D" w:rsidP="005F768A" w14:paraId="169DABA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“没事，不要理他们，如果有人敢动手这个世界上就没有这个人啦别担心，在这个还没有发生异变的社会上还是不要随意的使用自己的能力，或者说不能够被察觉。”</w:t>
      </w:r>
    </w:p>
    <w:p w:rsidR="00EA55F0" w:rsidRPr="00DF4D1D" w:rsidP="005F768A" w14:paraId="39CEB45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w:t>
      </w:r>
    </w:p>
    <w:p w:rsidR="00EA55F0" w:rsidRPr="00DF4D1D" w:rsidP="005F768A" w14:paraId="49E9D19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2A1B439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自由农贸市场某摊贩前方</w:t>
      </w:r>
    </w:p>
    <w:p w:rsidR="00EA55F0" w:rsidRPr="00DF4D1D" w:rsidP="005F768A" w14:paraId="72FD8DC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“美女，要买点肉</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嘛，来看一下嘛今天早上才宰嘞，买点</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嘛？”一个肉贩向着孙源玲喊道。</w:t>
      </w:r>
    </w:p>
    <w:p w:rsidR="00EA55F0" w:rsidRPr="00DF4D1D" w:rsidP="005F768A" w14:paraId="043466B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“那…那个说我们嘛？”爱丽有些不知所措的看着那个肉贩的老板。</w:t>
      </w:r>
    </w:p>
    <w:p w:rsidR="00EA55F0" w:rsidRPr="00DF4D1D" w:rsidP="005F768A" w14:paraId="6955D53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“对对对，美女过来看看嘛。”</w:t>
      </w:r>
    </w:p>
    <w:p w:rsidR="00EA55F0" w:rsidRPr="00DF4D1D" w:rsidP="005F768A" w14:paraId="1CE0C10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孙源玲微微点头示意之后爱丽来到了摊贩的面前。</w:t>
      </w:r>
    </w:p>
    <w:p w:rsidR="00EA55F0" w:rsidRPr="00DF4D1D" w:rsidP="005F768A" w14:paraId="7559BF3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emmm</w:t>
      </w:r>
      <w:r w:rsidRPr="00DF4D1D">
        <w:rPr>
          <w:rFonts w:ascii="微软雅黑" w:eastAsia="微软雅黑" w:hAnsi="微软雅黑" w:cs="微软雅黑" w:hint="eastAsia"/>
          <w:sz w:val="22"/>
          <w:szCs w:val="22"/>
        </w:rPr>
        <w:t>，有没有净瘦肉啊？”</w:t>
      </w:r>
    </w:p>
    <w:p w:rsidR="00EA55F0" w:rsidRPr="00DF4D1D" w:rsidP="005F768A" w14:paraId="0F08CDF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“净瘦的啊，我可以给你拼下来”</w:t>
      </w:r>
    </w:p>
    <w:p w:rsidR="00EA55F0" w:rsidRPr="00DF4D1D" w:rsidP="005F768A" w14:paraId="5FD2265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“额，我要三斤。”</w:t>
      </w:r>
    </w:p>
    <w:p w:rsidR="00EA55F0" w:rsidRPr="00DF4D1D" w:rsidP="005F768A" w14:paraId="1C14C40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，好嘞。”</w:t>
      </w:r>
    </w:p>
    <w:p w:rsidR="00EA55F0" w:rsidRPr="00DF4D1D" w:rsidP="005F768A" w14:paraId="63AFEDE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在一旁看到的此情此景有些无语，价钱都不问家不怕被宰吗？</w:t>
      </w:r>
    </w:p>
    <w:p w:rsidR="00EA55F0" w:rsidRPr="00DF4D1D" w:rsidP="005F768A" w14:paraId="6F4739D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“老板，你那净瘦肉怎么卖啊？”孙源玲见爱</w:t>
      </w:r>
      <w:r w:rsidRPr="00DF4D1D">
        <w:rPr>
          <w:rFonts w:ascii="微软雅黑" w:eastAsia="微软雅黑" w:hAnsi="微软雅黑" w:cs="微软雅黑" w:hint="eastAsia"/>
          <w:sz w:val="22"/>
          <w:szCs w:val="22"/>
        </w:rPr>
        <w:t>丽完全</w:t>
      </w:r>
      <w:r w:rsidRPr="00DF4D1D">
        <w:rPr>
          <w:rFonts w:ascii="微软雅黑" w:eastAsia="微软雅黑" w:hAnsi="微软雅黑" w:cs="微软雅黑" w:hint="eastAsia"/>
          <w:sz w:val="22"/>
          <w:szCs w:val="22"/>
        </w:rPr>
        <w:t>没有经验只好演示一番。</w:t>
      </w:r>
    </w:p>
    <w:p w:rsidR="00EA55F0" w:rsidRPr="00DF4D1D" w:rsidP="005F768A" w14:paraId="1A83F04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老板看到孙源玲发话了立即就将注意力转移到孙源玲的身上</w:t>
      </w:r>
    </w:p>
    <w:p w:rsidR="00EA55F0" w:rsidRPr="00DF4D1D" w:rsidP="005F768A" w14:paraId="52A5027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“3</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块钱一斤，买好多嘛。”</w:t>
      </w:r>
    </w:p>
    <w:p w:rsidR="00EA55F0" w:rsidRPr="00DF4D1D" w:rsidP="005F768A" w14:paraId="1F5D98E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“就不能够少点啊？”</w:t>
      </w:r>
    </w:p>
    <w:p w:rsidR="00EA55F0" w:rsidRPr="00DF4D1D" w:rsidP="005F768A" w14:paraId="64BFBCC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“哎呀，我们都是做的小本生意，本身就没有什么赚得了，咋个少嘛”</w:t>
      </w:r>
    </w:p>
    <w:p w:rsidR="00EA55F0" w:rsidRPr="00DF4D1D" w:rsidP="005F768A" w14:paraId="2ABAA0A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“哎呀，少点，难得出来买一会东西，少点啊我就多买点。”</w:t>
      </w:r>
    </w:p>
    <w:p w:rsidR="00EA55F0" w:rsidRPr="00DF4D1D" w:rsidP="005F768A" w14:paraId="54B1BF2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41FFBDA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经过了一次激烈的讨价还价之后终于将价格讲到了3</w:t>
      </w:r>
      <w:r w:rsidRPr="00DF4D1D">
        <w:rPr>
          <w:rFonts w:ascii="微软雅黑" w:eastAsia="微软雅黑" w:hAnsi="微软雅黑" w:cs="微软雅黑"/>
          <w:sz w:val="22"/>
          <w:szCs w:val="22"/>
        </w:rPr>
        <w:t>0.5</w:t>
      </w:r>
      <w:r w:rsidRPr="00DF4D1D">
        <w:rPr>
          <w:rFonts w:ascii="微软雅黑" w:eastAsia="微软雅黑" w:hAnsi="微软雅黑" w:cs="微软雅黑" w:hint="eastAsia"/>
          <w:sz w:val="22"/>
          <w:szCs w:val="22"/>
        </w:rPr>
        <w:t>元一斤和1</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块钱，在一旁看着的爱丽有些错乱了，双方各自都说着各自的理由以争取到合适的价格，但是很明显这个老板肯定还有很多的利润空间。</w:t>
      </w:r>
    </w:p>
    <w:p w:rsidR="00EA55F0" w:rsidRPr="00DF4D1D" w:rsidP="005F768A" w14:paraId="0B1C3C4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“来个，三斤净瘦肉和</w:t>
      </w:r>
      <w:r w:rsidRPr="00DF4D1D">
        <w:rPr>
          <w:rFonts w:ascii="微软雅黑" w:eastAsia="微软雅黑" w:hAnsi="微软雅黑" w:cs="微软雅黑"/>
          <w:sz w:val="22"/>
          <w:szCs w:val="22"/>
        </w:rPr>
        <w:t>20</w:t>
      </w:r>
      <w:r w:rsidRPr="00DF4D1D">
        <w:rPr>
          <w:rFonts w:ascii="微软雅黑" w:eastAsia="微软雅黑" w:hAnsi="微软雅黑" w:cs="微软雅黑" w:hint="eastAsia"/>
          <w:sz w:val="22"/>
          <w:szCs w:val="22"/>
        </w:rPr>
        <w:t>斤边油”</w:t>
      </w:r>
    </w:p>
    <w:p w:rsidR="00EA55F0" w:rsidRPr="00DF4D1D" w:rsidP="005F768A" w14:paraId="55419D5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在得到了确定之后老板就开始迅速的动气了刀子。</w:t>
      </w:r>
    </w:p>
    <w:p w:rsidR="00EA55F0" w:rsidRPr="00DF4D1D" w:rsidP="005F768A" w14:paraId="513D6D1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“好嘞，等下就好了。</w:t>
      </w:r>
    </w:p>
    <w:p w:rsidR="00EA55F0" w:rsidRPr="00DF4D1D" w:rsidP="005F768A" w14:paraId="3C8DFEF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这位是你的妹妹啊？”</w:t>
      </w:r>
    </w:p>
    <w:p w:rsidR="00EA55F0" w:rsidRPr="00DF4D1D" w:rsidP="005F768A" w14:paraId="2E7A2E4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“对，出来买菜的，弄点好吃嘞。”</w:t>
      </w:r>
    </w:p>
    <w:p w:rsidR="00EA55F0" w:rsidRPr="00DF4D1D" w:rsidP="005F768A" w14:paraId="204D512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“家里头的人叫你们出来买东西的嘛？这个市场还很少看到有你这样的娃儿出来买东西。”</w:t>
      </w:r>
    </w:p>
    <w:p w:rsidR="00EA55F0" w:rsidRPr="00DF4D1D" w:rsidP="005F768A" w14:paraId="512E067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w:t>
      </w:r>
    </w:p>
    <w:p w:rsidR="00EA55F0" w:rsidRPr="00DF4D1D" w:rsidP="005F768A" w14:paraId="6DBB459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在老板精炼的刀工之下，</w:t>
      </w:r>
      <w:r w:rsidRPr="00DF4D1D">
        <w:rPr>
          <w:rFonts w:ascii="微软雅黑" w:eastAsia="微软雅黑" w:hAnsi="微软雅黑" w:cs="微软雅黑" w:hint="eastAsia"/>
          <w:sz w:val="22"/>
          <w:szCs w:val="22"/>
        </w:rPr>
        <w:t>肉很快</w:t>
      </w:r>
      <w:r w:rsidRPr="00DF4D1D">
        <w:rPr>
          <w:rFonts w:ascii="微软雅黑" w:eastAsia="微软雅黑" w:hAnsi="微软雅黑" w:cs="微软雅黑" w:hint="eastAsia"/>
          <w:sz w:val="22"/>
          <w:szCs w:val="22"/>
        </w:rPr>
        <w:t>就装好了。在爱丽</w:t>
      </w:r>
      <w:r w:rsidRPr="00DF4D1D">
        <w:rPr>
          <w:rFonts w:ascii="微软雅黑" w:eastAsia="微软雅黑" w:hAnsi="微软雅黑" w:cs="微软雅黑" w:hint="eastAsia"/>
          <w:sz w:val="22"/>
          <w:szCs w:val="22"/>
        </w:rPr>
        <w:t>扫码完成</w:t>
      </w:r>
      <w:r w:rsidRPr="00DF4D1D">
        <w:rPr>
          <w:rFonts w:ascii="微软雅黑" w:eastAsia="微软雅黑" w:hAnsi="微软雅黑" w:cs="微软雅黑" w:hint="eastAsia"/>
          <w:sz w:val="22"/>
          <w:szCs w:val="22"/>
        </w:rPr>
        <w:t>付款之后孙源玲和爱丽一人提着一样去其他地方买剩下的东西了。</w:t>
      </w:r>
    </w:p>
    <w:p w:rsidR="00EA55F0" w:rsidRPr="00DF4D1D" w:rsidP="005F768A" w14:paraId="4469B8C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在历经了一个小时的时间之后终于将所有的东西都给买齐了，至于爱丽能够学到</w:t>
      </w:r>
      <w:r w:rsidRPr="00DF4D1D">
        <w:rPr>
          <w:rFonts w:ascii="微软雅黑" w:eastAsia="微软雅黑" w:hAnsi="微软雅黑" w:cs="微软雅黑" w:hint="eastAsia"/>
          <w:sz w:val="22"/>
          <w:szCs w:val="22"/>
        </w:rPr>
        <w:t>多少那</w:t>
      </w:r>
      <w:r w:rsidRPr="00DF4D1D">
        <w:rPr>
          <w:rFonts w:ascii="微软雅黑" w:eastAsia="微软雅黑" w:hAnsi="微软雅黑" w:cs="微软雅黑" w:hint="eastAsia"/>
          <w:sz w:val="22"/>
          <w:szCs w:val="22"/>
        </w:rPr>
        <w:t>就是爱丽的事情了。</w:t>
      </w:r>
    </w:p>
    <w:p w:rsidR="00EA55F0" w:rsidRPr="00DF4D1D" w:rsidP="005F768A" w14:paraId="26E36F8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期间孙源玲多次在隐蔽的地方将东西放在了戒指里面，毕竟这么大一堆东西那在两个看起来比较矮小的女孩手里实在有些不正常。</w:t>
      </w:r>
    </w:p>
    <w:p w:rsidR="00EA55F0" w:rsidRPr="00DF4D1D" w:rsidP="005F768A" w14:paraId="7E3B87A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“姐姐，现在开始回去了吗？”爱丽手中提着几样刚买的调料问道。</w:t>
      </w:r>
    </w:p>
    <w:p w:rsidR="00EA55F0" w:rsidRPr="00DF4D1D" w:rsidP="005F768A" w14:paraId="4CD10A0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“嗯，回去做饭了，到时候就知道爱丽喜欢吃什么味道了。“</w:t>
      </w:r>
    </w:p>
    <w:p w:rsidR="00EA55F0" w:rsidRPr="00DF4D1D" w:rsidP="005F768A" w14:paraId="0A7ABD6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两人就这样走在了回家的路上。</w:t>
      </w:r>
    </w:p>
    <w:p w:rsidR="00EA55F0" w:rsidRPr="00DF4D1D" w:rsidP="005F768A" w14:paraId="21C20DB6" w14:textId="77777777">
      <w:pPr>
        <w:tabs>
          <w:tab w:val="left" w:pos="3375"/>
        </w:tabs>
        <w:ind w:firstLine="440" w:firstLineChars="200"/>
        <w:rPr>
          <w:rFonts w:ascii="微软雅黑" w:eastAsia="微软雅黑" w:hAnsi="微软雅黑" w:cs="微软雅黑"/>
          <w:sz w:val="22"/>
          <w:szCs w:val="22"/>
        </w:rPr>
      </w:pPr>
    </w:p>
    <w:p w:rsidR="00EA55F0" w:rsidRPr="00DF4D1D" w:rsidP="005F768A" w14:paraId="2C94D669"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