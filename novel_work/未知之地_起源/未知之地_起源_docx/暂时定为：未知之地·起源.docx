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3A7EC093" w14:textId="77777777">
      <w:pPr>
        <w:pStyle w:val="Heading2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暂时定为：未知之地·起源</w:t>
      </w:r>
    </w:p>
    <w:p w:rsidR="00EA55F0" w:rsidRPr="00DF4D1D" w:rsidP="005F768A" w14:paraId="2BAE98E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:rsidR="00EA55F0" w:rsidRPr="00DF4D1D" w:rsidP="005F768A" w14:paraId="642D878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主角：孙源玲（初始年龄17岁）</w:t>
      </w:r>
    </w:p>
    <w:p w:rsidR="00EA55F0" w:rsidRPr="00DF4D1D" w:rsidP="005F768A" w14:paraId="41B602B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女主：孙瑶（初始年龄13岁）</w:t>
      </w:r>
    </w:p>
    <w:p w:rsidR="00EA55F0" w:rsidRPr="00DF4D1D" w:rsidP="005F768A" w14:paraId="7E920B4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境界：炼体，凝神，筑心，合一，筑基，金丹，元婴，大乘，归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，仙</w:t>
      </w:r>
    </w:p>
    <w:p w:rsidR="00EA55F0" w:rsidRPr="00DF4D1D" w:rsidP="005F768A" w14:paraId="43C8825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科技：暂时未定。</w:t>
      </w:r>
    </w:p>
    <w:p w:rsidR="00EA55F0" w:rsidRPr="00DF4D1D" w:rsidP="005F768A" w14:paraId="7E3DC0C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配角：</w:t>
      </w:r>
    </w:p>
    <w:p w:rsidR="00EA55F0" w:rsidRPr="00DF4D1D" w:rsidP="005F768A" w14:paraId="2219D62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EA55F0" w:rsidRPr="00F60D0E" w:rsidP="005F768A" w14:paraId="54398F2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EA55F0" w:rsidRPr="00DF4D1D" w:rsidP="005F768A" w14:paraId="3F36989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简介：生命的起源是什么，生灵死后会成为什么，人是否拥有灵魂，科技的最后是神学还是解析宇宙的本质，那么当人类解析完宇宙的本质之后，会不会失去探索的动力，那么文明会不会倒退，还是说被更加高级的宇宙或者文明消灭，宇宙是否拥有生命，或者说……</w:t>
      </w:r>
    </w:p>
    <w:p w:rsidR="00EA55F0" w:rsidRPr="00DF4D1D" w:rsidP="005F768A" w14:paraId="2C890AF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