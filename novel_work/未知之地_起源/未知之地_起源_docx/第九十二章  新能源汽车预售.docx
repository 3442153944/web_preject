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4.4.0 -->
  <w:body>
    <w:p w:rsidR="00EA55F0" w:rsidRPr="00DF4D1D" w:rsidP="005F768A" w14:paraId="1D59B347" w14:textId="77777777">
      <w:pPr>
        <w:jc w:val="left"/>
        <w:outlineLvl w:val="1"/>
        <w:rPr>
          <w:rFonts w:ascii="微软雅黑" w:eastAsia="微软雅黑" w:hAnsi="微软雅黑" w:cs="微软雅黑"/>
          <w:sz w:val="22"/>
          <w:szCs w:val="22"/>
        </w:rPr>
      </w:pPr>
      <w:r w:rsidRPr="00DF4D1D">
        <w:rPr>
          <w:rFonts w:ascii="微软雅黑" w:eastAsia="微软雅黑" w:hAnsi="微软雅黑" w:cs="微软雅黑" w:hint="eastAsia"/>
          <w:sz w:val="22"/>
          <w:szCs w:val="22"/>
        </w:rPr>
        <w:t xml:space="preserve">第九十二章 </w:t>
      </w:r>
      <w:r w:rsidRPr="00DF4D1D">
        <w:rPr>
          <w:rFonts w:ascii="微软雅黑" w:eastAsia="微软雅黑" w:hAnsi="微软雅黑" w:cs="微软雅黑"/>
          <w:sz w:val="22"/>
          <w:szCs w:val="22"/>
        </w:rPr>
        <w:t xml:space="preserve"> </w:t>
      </w:r>
      <w:r w:rsidRPr="00DF4D1D">
        <w:rPr>
          <w:rFonts w:ascii="微软雅黑" w:eastAsia="微软雅黑" w:hAnsi="微软雅黑" w:cs="微软雅黑" w:hint="eastAsia"/>
          <w:sz w:val="22"/>
          <w:szCs w:val="22"/>
        </w:rPr>
        <w:t>新能源汽车预售</w:t>
      </w:r>
    </w:p>
    <w:p w:rsidR="00EA55F0" w:rsidRPr="00DF4D1D" w:rsidP="005F768A" w14:paraId="153F701B"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在孙源玲经过那个不明白具体原因的梦境之后，就在实验室呆着，做着一些不明所以的实验，没有使用现成的技术和知识，而是自己去一点点的探索其中的知识，在为数不多的费金矿之中</w:t>
      </w:r>
      <w:r w:rsidRPr="00DF4D1D">
        <w:rPr>
          <w:rFonts w:ascii="微软雅黑" w:eastAsia="微软雅黑" w:hAnsi="微软雅黑" w:cs="微软雅黑" w:hint="eastAsia"/>
          <w:sz w:val="22"/>
          <w:szCs w:val="22"/>
        </w:rPr>
        <w:t>捡几乎</w:t>
      </w:r>
      <w:r w:rsidRPr="00DF4D1D">
        <w:rPr>
          <w:rFonts w:ascii="微软雅黑" w:eastAsia="微软雅黑" w:hAnsi="微软雅黑" w:cs="微软雅黑" w:hint="eastAsia"/>
          <w:sz w:val="22"/>
          <w:szCs w:val="22"/>
        </w:rPr>
        <w:t>不可能存在的金子。</w:t>
      </w:r>
    </w:p>
    <w:p w:rsidR="00EA55F0" w:rsidRPr="00DF4D1D" w:rsidP="005F768A" w14:paraId="3DBC6FF6"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在已经明朗的道路之上走出一条与众不同的道路出来，这条道路不仅要与众不同而且要比原来的道路更加的优秀，当然这个想法可能是天方夜谭，越是基础的东西走出不同道路的机会越是渺茫。</w:t>
      </w:r>
    </w:p>
    <w:p w:rsidR="00EA55F0" w:rsidRPr="00DF4D1D" w:rsidP="005F768A" w14:paraId="011FF408"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比如基本的万有引力定律，所有</w:t>
      </w:r>
      <w:r w:rsidRPr="00DF4D1D">
        <w:rPr>
          <w:rFonts w:ascii="微软雅黑" w:eastAsia="微软雅黑" w:hAnsi="微软雅黑" w:cs="微软雅黑" w:hint="eastAsia"/>
          <w:sz w:val="22"/>
          <w:szCs w:val="22"/>
        </w:rPr>
        <w:t>有</w:t>
      </w:r>
      <w:r w:rsidRPr="00DF4D1D">
        <w:rPr>
          <w:rFonts w:ascii="微软雅黑" w:eastAsia="微软雅黑" w:hAnsi="微软雅黑" w:cs="微软雅黑" w:hint="eastAsia"/>
          <w:sz w:val="22"/>
          <w:szCs w:val="22"/>
        </w:rPr>
        <w:t>质量的物理都会被大质量的物体的所影响，不能够抵抗这种引力的影响的话将会被引力所捕获。</w:t>
      </w:r>
    </w:p>
    <w:p w:rsidR="00EA55F0" w:rsidRPr="00DF4D1D" w:rsidP="005F768A" w14:paraId="41E18B35"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这种</w:t>
      </w:r>
      <w:r w:rsidRPr="00DF4D1D">
        <w:rPr>
          <w:rFonts w:ascii="微软雅黑" w:eastAsia="微软雅黑" w:hAnsi="微软雅黑" w:cs="微软雅黑" w:hint="eastAsia"/>
          <w:sz w:val="22"/>
          <w:szCs w:val="22"/>
        </w:rPr>
        <w:t>最</w:t>
      </w:r>
      <w:r w:rsidRPr="00DF4D1D">
        <w:rPr>
          <w:rFonts w:ascii="微软雅黑" w:eastAsia="微软雅黑" w:hAnsi="微软雅黑" w:cs="微软雅黑" w:hint="eastAsia"/>
          <w:sz w:val="22"/>
          <w:szCs w:val="22"/>
        </w:rPr>
        <w:t>基础的定律是没有办法打破的，但是可以将其统一起来，将会发生一些十分惊人的变化。科技将会在物理学基本三定律统一的时候出现飞跃式的发展。</w:t>
      </w:r>
    </w:p>
    <w:p w:rsidR="00EA55F0" w:rsidRPr="00DF4D1D" w:rsidP="005F768A" w14:paraId="04A641DB"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比如热力学三定律，第一定律能量守恒定律，这代表这整个宇宙空间中总能量始终维持在一个不变的量。</w:t>
      </w:r>
    </w:p>
    <w:p w:rsidR="00EA55F0" w:rsidRPr="00DF4D1D" w:rsidP="005F768A" w14:paraId="79392614"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第二定律，温度高的物体总是会向温度低的物体传导温度。一个独立系统中的熵值总是在增加的，</w:t>
      </w:r>
      <w:r w:rsidRPr="00DF4D1D">
        <w:rPr>
          <w:rFonts w:ascii="微软雅黑" w:eastAsia="微软雅黑" w:hAnsi="微软雅黑" w:cs="微软雅黑" w:hint="eastAsia"/>
          <w:sz w:val="22"/>
          <w:szCs w:val="22"/>
        </w:rPr>
        <w:t>当独立</w:t>
      </w:r>
      <w:r w:rsidRPr="00DF4D1D">
        <w:rPr>
          <w:rFonts w:ascii="微软雅黑" w:eastAsia="微软雅黑" w:hAnsi="微软雅黑" w:cs="微软雅黑" w:hint="eastAsia"/>
          <w:sz w:val="22"/>
          <w:szCs w:val="22"/>
        </w:rPr>
        <w:t>系统中的熵值越来越高的时候，那个独立系统中的所有秩序就会慢慢的变得混乱，想要减少其中的熵值是十分困难的事情。比如将一个物体的温度降低到接近0k的时候原子的运动将会变得十分的缓慢，但是这个温度想要继续降低的时候需要付出的代价就会成倍数的增加，但是</w:t>
      </w:r>
      <w:r w:rsidRPr="00DF4D1D">
        <w:rPr>
          <w:rFonts w:ascii="微软雅黑" w:eastAsia="微软雅黑" w:hAnsi="微软雅黑" w:cs="微软雅黑" w:hint="eastAsia"/>
          <w:sz w:val="22"/>
          <w:szCs w:val="22"/>
        </w:rPr>
        <w:t>最</w:t>
      </w:r>
      <w:r w:rsidRPr="00DF4D1D">
        <w:rPr>
          <w:rFonts w:ascii="微软雅黑" w:eastAsia="微软雅黑" w:hAnsi="微软雅黑" w:cs="微软雅黑" w:hint="eastAsia"/>
          <w:sz w:val="22"/>
          <w:szCs w:val="22"/>
        </w:rPr>
        <w:t>后任然没有办法达到绝对零度。在降温的过程之中需要将物体中的能量转移到外界之中去，温度越低，转移的速度越慢，其中的原子排列也会变得越来越规律。</w:t>
      </w:r>
    </w:p>
    <w:p w:rsidR="00EA55F0" w:rsidRPr="00DF4D1D" w:rsidP="005F768A" w14:paraId="2076BDF6"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当这一切对应到一个独立系统中的时候就有办法解决一个独立系统中的熵增问题，当这个独立系统上升到整个宇宙的尺度时想要减小宇宙中的熵值的总量就需要将宇宙中的熵</w:t>
      </w:r>
      <w:r w:rsidRPr="00DF4D1D">
        <w:rPr>
          <w:rFonts w:ascii="微软雅黑" w:eastAsia="微软雅黑" w:hAnsi="微软雅黑" w:cs="微软雅黑" w:hint="eastAsia"/>
          <w:sz w:val="22"/>
          <w:szCs w:val="22"/>
        </w:rPr>
        <w:t>值转移</w:t>
      </w:r>
      <w:r w:rsidRPr="00DF4D1D">
        <w:rPr>
          <w:rFonts w:ascii="微软雅黑" w:eastAsia="微软雅黑" w:hAnsi="微软雅黑" w:cs="微软雅黑" w:hint="eastAsia"/>
          <w:sz w:val="22"/>
          <w:szCs w:val="22"/>
        </w:rPr>
        <w:t>到另外的一个</w:t>
      </w:r>
      <w:r w:rsidRPr="00DF4D1D">
        <w:rPr>
          <w:rFonts w:ascii="微软雅黑" w:eastAsia="微软雅黑" w:hAnsi="微软雅黑" w:cs="微软雅黑" w:hint="eastAsia"/>
          <w:sz w:val="22"/>
          <w:szCs w:val="22"/>
        </w:rPr>
        <w:t>熵</w:t>
      </w:r>
      <w:r w:rsidRPr="00DF4D1D">
        <w:rPr>
          <w:rFonts w:ascii="微软雅黑" w:eastAsia="微软雅黑" w:hAnsi="微软雅黑" w:cs="微软雅黑" w:hint="eastAsia"/>
          <w:sz w:val="22"/>
          <w:szCs w:val="22"/>
        </w:rPr>
        <w:t>值更加低的宇宙之中去。</w:t>
      </w:r>
    </w:p>
    <w:p w:rsidR="00EA55F0" w:rsidRPr="00DF4D1D" w:rsidP="005F768A" w14:paraId="0662410A"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第三热力学定律就是</w:t>
      </w:r>
      <w:r w:rsidRPr="00DF4D1D">
        <w:rPr>
          <w:rFonts w:ascii="微软雅黑" w:eastAsia="微软雅黑" w:hAnsi="微软雅黑" w:cs="微软雅黑" w:hint="eastAsia"/>
          <w:sz w:val="22"/>
          <w:szCs w:val="22"/>
        </w:rPr>
        <w:t>绝对零度绝对零度</w:t>
      </w:r>
      <w:r w:rsidRPr="00DF4D1D">
        <w:rPr>
          <w:rFonts w:ascii="微软雅黑" w:eastAsia="微软雅黑" w:hAnsi="微软雅黑" w:cs="微软雅黑" w:hint="eastAsia"/>
          <w:sz w:val="22"/>
          <w:szCs w:val="22"/>
        </w:rPr>
        <w:t>时，所有纯物质的完美晶体的熵值为零。 或者绝对零度（T=0K即-273.15℃）不可达到。</w:t>
      </w:r>
    </w:p>
    <w:p w:rsidR="00EA55F0" w:rsidRPr="00DF4D1D" w:rsidP="005F768A" w14:paraId="0265D8BB"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热力学第零定律如果两个热力学系统均与第三个热力学系统处于热平衡，那么它们也必定处于热平衡 。也就是说热平衡是传递的。</w:t>
      </w:r>
    </w:p>
    <w:p w:rsidR="00EA55F0" w:rsidRPr="00DF4D1D" w:rsidP="005F768A" w14:paraId="183824F9"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这些定律都在制约着人类的发展，但是当这些定律同意之后就代表着熵增问题就可以得到一个十分完美的解决，就有可能将一些的熵值还原到宇宙初始的状态。而想要做到这一切就需要突破能量守恒定律，当能量守恒定律打破之后能量的问题就迎刃而解了。</w:t>
      </w:r>
    </w:p>
    <w:p w:rsidR="00EA55F0" w:rsidRPr="00DF4D1D" w:rsidP="005F768A" w14:paraId="3CEF304A"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现在人们所处的宇宙正在处于一个迅速熵增的阶段，虽然在人类的时间感受之中宇宙的增熵的速度十分的缓慢，距离宇宙的终极混乱还有相当长的一段时间。但是将这个时间尺度放到宇宙之中的时候，整个熵增就是一个相当恐怖的速度了。</w:t>
      </w:r>
    </w:p>
    <w:p w:rsidR="00EA55F0" w:rsidRPr="00DF4D1D" w:rsidP="005F768A" w14:paraId="3F1C4A78" w14:textId="77777777">
      <w:pPr>
        <w:pBdr>
          <w:bottom w:val="double" w:sz="6" w:space="1" w:color="auto"/>
        </w:pBdr>
        <w:rPr>
          <w:rFonts w:ascii="微软雅黑" w:eastAsia="微软雅黑" w:hAnsi="微软雅黑" w:cs="微软雅黑"/>
          <w:sz w:val="22"/>
          <w:szCs w:val="22"/>
        </w:rPr>
      </w:pPr>
      <w:r w:rsidRPr="00DF4D1D">
        <w:rPr>
          <w:rFonts w:ascii="微软雅黑" w:eastAsia="微软雅黑" w:hAnsi="微软雅黑" w:cs="微软雅黑" w:hint="eastAsia"/>
          <w:sz w:val="22"/>
          <w:szCs w:val="22"/>
        </w:rPr>
        <w:t>现在的人类还没有办法进入到其他的宇宙将本宇宙的熵值带到另外的宇宙之中，但是</w:t>
      </w:r>
      <w:r w:rsidRPr="00DF4D1D">
        <w:rPr>
          <w:rFonts w:ascii="微软雅黑" w:eastAsia="微软雅黑" w:hAnsi="微软雅黑" w:cs="微软雅黑" w:hint="eastAsia"/>
          <w:sz w:val="22"/>
          <w:szCs w:val="22"/>
        </w:rPr>
        <w:t>这只是一个暂缓之计，真的解决办法只有打破能量守恒定律，创造出真正的无尽能源。</w:t>
      </w:r>
    </w:p>
    <w:p w:rsidR="00EA55F0" w:rsidRPr="00DF4D1D" w:rsidP="005F768A" w14:paraId="3B61B14A"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在经过了一段时间的预热之后比亚迪的新能源汽车的热度已经来到一个相当不错的地步，而比亚迪在这次的预售活动中都是邀请了一些在各个圈子中拥有一定能量的人。如果没有一定的实力在这次的预售活动之中肯定是没有购买的能力还会占据有限的场地资源，这是很不好的事情，资源都要用到刀刃上去。</w:t>
      </w:r>
    </w:p>
    <w:p w:rsidR="00EA55F0" w:rsidRPr="00DF4D1D" w:rsidP="005F768A" w14:paraId="2DDB399A"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时间来到了早上的9：0</w:t>
      </w:r>
      <w:r w:rsidRPr="00DF4D1D">
        <w:rPr>
          <w:rFonts w:ascii="微软雅黑" w:eastAsia="微软雅黑" w:hAnsi="微软雅黑" w:cs="微软雅黑"/>
          <w:sz w:val="22"/>
          <w:szCs w:val="22"/>
        </w:rPr>
        <w:t>0</w:t>
      </w:r>
      <w:r w:rsidRPr="00DF4D1D">
        <w:rPr>
          <w:rFonts w:ascii="微软雅黑" w:eastAsia="微软雅黑" w:hAnsi="微软雅黑" w:cs="微软雅黑" w:hint="eastAsia"/>
          <w:sz w:val="22"/>
          <w:szCs w:val="22"/>
        </w:rPr>
        <w:t>，比亚迪的实验场地附近出现了许多的豪华车辆，并且许多的车辆都是十分豪华的跑车，不是一般的豪华车辆，在一个露天的场地上放着9辆车，其</w:t>
      </w:r>
    </w:p>
    <w:p w:rsidR="00EA55F0" w:rsidRPr="00DF4D1D" w:rsidP="005F768A" w14:paraId="4E3D9AFE"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中有三辆车的外形设计和传统的车辆与众不同，完全可以说是特立独行。</w:t>
      </w:r>
    </w:p>
    <w:p w:rsidR="00EA55F0" w:rsidRPr="00DF4D1D" w:rsidP="005F768A" w14:paraId="2C6FD825"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比亚迪的创始人王賗</w:t>
      </w:r>
      <w:r w:rsidRPr="00DF4D1D">
        <w:rPr>
          <w:rFonts w:ascii="微软雅黑" w:eastAsia="微软雅黑" w:hAnsi="微软雅黑" w:cs="微软雅黑" w:hint="eastAsia"/>
          <w:sz w:val="22"/>
          <w:szCs w:val="22"/>
        </w:rPr>
        <w:t>釜</w:t>
      </w:r>
      <w:r w:rsidRPr="00DF4D1D">
        <w:rPr>
          <w:rFonts w:ascii="微软雅黑" w:eastAsia="微软雅黑" w:hAnsi="微软雅黑" w:cs="微软雅黑" w:hint="eastAsia"/>
          <w:sz w:val="22"/>
          <w:szCs w:val="22"/>
        </w:rPr>
        <w:t>在这个时间已经登上了测试场地上临时搭建的一个讲台之上了，而讲台之下也是聚集了许多的人，这些人都是在各个领域拥有一定成就或者说是十分有钱的超级跑车爱好者。</w:t>
      </w:r>
    </w:p>
    <w:p w:rsidR="00EA55F0" w:rsidRPr="00DF4D1D" w:rsidP="005F768A" w14:paraId="59C3BD0F"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大家好，欢迎各位来到我的‘比亚迪——商’系列汽车预售现场，在这次我们发售的车型都是面向高端市场的车辆，当然也会有投放于民间市场的普通车辆，我们正在寻找相关的合作人，如果有各位有代理销售的想法可以在这次预售完成之后找我商谈合作相关的事情。</w:t>
      </w:r>
    </w:p>
    <w:p w:rsidR="00EA55F0" w:rsidRPr="00DF4D1D" w:rsidP="005F768A" w14:paraId="4538DC70"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好了，让我们进入今天的正题——最新的新能源汽车。”</w:t>
      </w:r>
    </w:p>
    <w:p w:rsidR="00EA55F0" w:rsidRPr="00DF4D1D" w:rsidP="005F768A" w14:paraId="316D956C"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台下的观众们顿时响起了公式化的掌声。</w:t>
      </w:r>
    </w:p>
    <w:p w:rsidR="00EA55F0" w:rsidRPr="00DF4D1D" w:rsidP="005F768A" w14:paraId="540A16D1"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王賗</w:t>
      </w:r>
      <w:r w:rsidRPr="00DF4D1D">
        <w:rPr>
          <w:rFonts w:ascii="微软雅黑" w:eastAsia="微软雅黑" w:hAnsi="微软雅黑" w:cs="微软雅黑" w:hint="eastAsia"/>
          <w:sz w:val="22"/>
          <w:szCs w:val="22"/>
        </w:rPr>
        <w:t>釜</w:t>
      </w:r>
      <w:r w:rsidRPr="00DF4D1D">
        <w:rPr>
          <w:rFonts w:ascii="微软雅黑" w:eastAsia="微软雅黑" w:hAnsi="微软雅黑" w:cs="微软雅黑" w:hint="eastAsia"/>
          <w:sz w:val="22"/>
          <w:szCs w:val="22"/>
        </w:rPr>
        <w:t>看了看场下的‘小钱钱’们继续说道：</w:t>
      </w:r>
    </w:p>
    <w:p w:rsidR="00EA55F0" w:rsidRPr="00DF4D1D" w:rsidP="005F768A" w14:paraId="221A2DD0"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“这些我们一共发布了三种面对各位的高端车型，或者说两种高端车型。</w:t>
      </w:r>
    </w:p>
    <w:p w:rsidR="00EA55F0" w:rsidRPr="00DF4D1D" w:rsidP="005F768A" w14:paraId="615C4EE4"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首先是我们这一款入门级的跑车，其性能已经大幅度的超越现在的传统能燃</w:t>
      </w:r>
      <w:r w:rsidRPr="00DF4D1D">
        <w:rPr>
          <w:rFonts w:ascii="微软雅黑" w:eastAsia="微软雅黑" w:hAnsi="微软雅黑" w:cs="微软雅黑" w:hint="eastAsia"/>
          <w:sz w:val="22"/>
          <w:szCs w:val="22"/>
        </w:rPr>
        <w:t>机汽车</w:t>
      </w:r>
      <w:r w:rsidRPr="00DF4D1D">
        <w:rPr>
          <w:rFonts w:ascii="微软雅黑" w:eastAsia="微软雅黑" w:hAnsi="微软雅黑" w:cs="微软雅黑" w:hint="eastAsia"/>
          <w:sz w:val="22"/>
          <w:szCs w:val="22"/>
        </w:rPr>
        <w:t>了，就算它使用的马自达生产的发动机，在付出这种代价的情况之下任然没有办法超过我</w:t>
      </w:r>
      <w:r w:rsidRPr="00DF4D1D">
        <w:rPr>
          <w:rFonts w:ascii="微软雅黑" w:eastAsia="微软雅黑" w:hAnsi="微软雅黑" w:cs="微软雅黑" w:hint="eastAsia"/>
          <w:sz w:val="22"/>
          <w:szCs w:val="22"/>
        </w:rPr>
        <w:t>们最弱的一个跑车。</w:t>
      </w:r>
    </w:p>
    <w:p w:rsidR="00EA55F0" w:rsidRPr="00DF4D1D" w:rsidP="005F768A" w14:paraId="2D4B61DD"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现在各位可以跟着我来看看我们的第一辆车，‘比亚迪——商—丙型’”王賗</w:t>
      </w:r>
      <w:r w:rsidRPr="00DF4D1D">
        <w:rPr>
          <w:rFonts w:ascii="微软雅黑" w:eastAsia="微软雅黑" w:hAnsi="微软雅黑" w:cs="微软雅黑" w:hint="eastAsia"/>
          <w:sz w:val="22"/>
          <w:szCs w:val="22"/>
        </w:rPr>
        <w:t>釜</w:t>
      </w:r>
      <w:r w:rsidRPr="00DF4D1D">
        <w:rPr>
          <w:rFonts w:ascii="微软雅黑" w:eastAsia="微软雅黑" w:hAnsi="微软雅黑" w:cs="微软雅黑" w:hint="eastAsia"/>
          <w:sz w:val="22"/>
          <w:szCs w:val="22"/>
        </w:rPr>
        <w:t>说完之后便走下了那个台子，然后来到了最靠近舞台的三辆车哪儿。而众人也是对此表示十分的感兴趣，也是走了上去。</w:t>
      </w:r>
    </w:p>
    <w:p w:rsidR="00EA55F0" w:rsidRPr="00DF4D1D" w:rsidP="005F768A" w14:paraId="3FF61761"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这辆车就是我们的‘比亚迪——商—丙型’了，其配备了玲瑶科创和我们合作研发的最新型号的电池，这种电池不仅续航和持续输出能力十分的强劲，并且它的安全性十分的优秀，甚至比现在的固态电池更加的安全，并且可以接受最大1</w:t>
      </w:r>
      <w:r w:rsidRPr="00DF4D1D">
        <w:rPr>
          <w:rFonts w:ascii="微软雅黑" w:eastAsia="微软雅黑" w:hAnsi="微软雅黑" w:cs="微软雅黑"/>
          <w:sz w:val="22"/>
          <w:szCs w:val="22"/>
        </w:rPr>
        <w:t>00</w:t>
      </w:r>
      <w:r w:rsidRPr="00DF4D1D">
        <w:rPr>
          <w:rFonts w:ascii="微软雅黑" w:eastAsia="微软雅黑" w:hAnsi="微软雅黑" w:cs="微软雅黑" w:hint="eastAsia"/>
          <w:sz w:val="22"/>
          <w:szCs w:val="22"/>
        </w:rPr>
        <w:t>A，8</w:t>
      </w:r>
      <w:r w:rsidRPr="00DF4D1D">
        <w:rPr>
          <w:rFonts w:ascii="微软雅黑" w:eastAsia="微软雅黑" w:hAnsi="微软雅黑" w:cs="微软雅黑"/>
          <w:sz w:val="22"/>
          <w:szCs w:val="22"/>
        </w:rPr>
        <w:t>00</w:t>
      </w:r>
      <w:r w:rsidRPr="00DF4D1D">
        <w:rPr>
          <w:rFonts w:ascii="微软雅黑" w:eastAsia="微软雅黑" w:hAnsi="微软雅黑" w:cs="微软雅黑" w:hint="eastAsia"/>
          <w:sz w:val="22"/>
          <w:szCs w:val="22"/>
        </w:rPr>
        <w:t>V的直流电流，这意味着这种电池的充电速度可以十分的迅速，当然这个有个前提就是各位的家用电能够满足这种电池的最大充电限压。</w:t>
      </w:r>
    </w:p>
    <w:p w:rsidR="00EA55F0" w:rsidRPr="00DF4D1D" w:rsidP="005F768A" w14:paraId="5EEBB1A3"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此型电动汽车因为有了高容量，高输出功率的电池支持，所以我们设计电机的时候有了很大的功率上升空间，我们通过改变</w:t>
      </w:r>
      <w:r w:rsidRPr="00DF4D1D">
        <w:rPr>
          <w:rFonts w:ascii="微软雅黑" w:eastAsia="微软雅黑" w:hAnsi="微软雅黑" w:cs="微软雅黑"/>
          <w:sz w:val="22"/>
          <w:szCs w:val="22"/>
        </w:rPr>
        <w:t>轴承</w:t>
      </w:r>
      <w:r w:rsidRPr="00DF4D1D">
        <w:rPr>
          <w:rFonts w:ascii="微软雅黑" w:eastAsia="微软雅黑" w:hAnsi="微软雅黑" w:cs="微软雅黑" w:hint="eastAsia"/>
          <w:sz w:val="22"/>
          <w:szCs w:val="22"/>
        </w:rPr>
        <w:t>的</w:t>
      </w:r>
      <w:r w:rsidRPr="00DF4D1D">
        <w:rPr>
          <w:rFonts w:ascii="微软雅黑" w:eastAsia="微软雅黑" w:hAnsi="微软雅黑" w:cs="微软雅黑"/>
          <w:sz w:val="22"/>
          <w:szCs w:val="22"/>
        </w:rPr>
        <w:t>摩擦系数</w:t>
      </w:r>
      <w:r w:rsidRPr="00DF4D1D">
        <w:rPr>
          <w:rFonts w:ascii="微软雅黑" w:eastAsia="微软雅黑" w:hAnsi="微软雅黑" w:cs="微软雅黑" w:hint="eastAsia"/>
          <w:sz w:val="22"/>
          <w:szCs w:val="22"/>
        </w:rPr>
        <w:t>将</w:t>
      </w:r>
      <w:r w:rsidRPr="00DF4D1D">
        <w:rPr>
          <w:rFonts w:ascii="微软雅黑" w:eastAsia="微软雅黑" w:hAnsi="微软雅黑" w:cs="微软雅黑"/>
          <w:sz w:val="22"/>
          <w:szCs w:val="22"/>
        </w:rPr>
        <w:t>摩擦所带来的不必要</w:t>
      </w:r>
      <w:r w:rsidRPr="00DF4D1D">
        <w:rPr>
          <w:rFonts w:ascii="微软雅黑" w:eastAsia="微软雅黑" w:hAnsi="微软雅黑" w:cs="微软雅黑" w:hint="eastAsia"/>
          <w:sz w:val="22"/>
          <w:szCs w:val="22"/>
        </w:rPr>
        <w:t>无用功给</w:t>
      </w:r>
      <w:r w:rsidRPr="00DF4D1D">
        <w:rPr>
          <w:rFonts w:ascii="微软雅黑" w:eastAsia="微软雅黑" w:hAnsi="微软雅黑" w:cs="微软雅黑"/>
          <w:sz w:val="22"/>
          <w:szCs w:val="22"/>
        </w:rPr>
        <w:t>减小</w:t>
      </w:r>
      <w:r w:rsidRPr="00DF4D1D">
        <w:rPr>
          <w:rFonts w:ascii="微软雅黑" w:eastAsia="微软雅黑" w:hAnsi="微软雅黑" w:cs="微软雅黑" w:hint="eastAsia"/>
          <w:sz w:val="22"/>
          <w:szCs w:val="22"/>
        </w:rPr>
        <w:t>，因为</w:t>
      </w:r>
      <w:r w:rsidRPr="00DF4D1D">
        <w:rPr>
          <w:rFonts w:ascii="微软雅黑" w:eastAsia="微软雅黑" w:hAnsi="微软雅黑" w:cs="微软雅黑"/>
          <w:sz w:val="22"/>
          <w:szCs w:val="22"/>
        </w:rPr>
        <w:t>技术</w:t>
      </w:r>
      <w:r w:rsidRPr="00DF4D1D">
        <w:rPr>
          <w:rFonts w:ascii="微软雅黑" w:eastAsia="微软雅黑" w:hAnsi="微软雅黑" w:cs="微软雅黑" w:hint="eastAsia"/>
          <w:sz w:val="22"/>
          <w:szCs w:val="22"/>
        </w:rPr>
        <w:t>的</w:t>
      </w:r>
      <w:r w:rsidRPr="00DF4D1D">
        <w:rPr>
          <w:rFonts w:ascii="微软雅黑" w:eastAsia="微软雅黑" w:hAnsi="微软雅黑" w:cs="微软雅黑"/>
          <w:sz w:val="22"/>
          <w:szCs w:val="22"/>
        </w:rPr>
        <w:t>限制我们没有办法将摩擦系数降至</w:t>
      </w:r>
      <w:r w:rsidRPr="00DF4D1D">
        <w:rPr>
          <w:rFonts w:ascii="微软雅黑" w:eastAsia="微软雅黑" w:hAnsi="微软雅黑" w:cs="微软雅黑" w:hint="eastAsia"/>
          <w:sz w:val="22"/>
          <w:szCs w:val="22"/>
        </w:rPr>
        <w:t>0。</w:t>
      </w:r>
    </w:p>
    <w:p w:rsidR="00EA55F0" w:rsidRPr="00DF4D1D" w:rsidP="005F768A" w14:paraId="130AAC69"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不过</w:t>
      </w:r>
      <w:r w:rsidRPr="00DF4D1D">
        <w:rPr>
          <w:rFonts w:ascii="微软雅黑" w:eastAsia="微软雅黑" w:hAnsi="微软雅黑" w:cs="微软雅黑"/>
          <w:sz w:val="22"/>
          <w:szCs w:val="22"/>
        </w:rPr>
        <w:t>这些都是无关紧要的事情，首先</w:t>
      </w:r>
      <w:r w:rsidRPr="00DF4D1D">
        <w:rPr>
          <w:rFonts w:ascii="微软雅黑" w:eastAsia="微软雅黑" w:hAnsi="微软雅黑" w:cs="微软雅黑" w:hint="eastAsia"/>
          <w:sz w:val="22"/>
          <w:szCs w:val="22"/>
        </w:rPr>
        <w:t>我们</w:t>
      </w:r>
      <w:r w:rsidRPr="00DF4D1D">
        <w:rPr>
          <w:rFonts w:ascii="微软雅黑" w:eastAsia="微软雅黑" w:hAnsi="微软雅黑" w:cs="微软雅黑"/>
          <w:sz w:val="22"/>
          <w:szCs w:val="22"/>
        </w:rPr>
        <w:t>这次通过改进材料和线路的设计使得电机的最大输出功率</w:t>
      </w:r>
      <w:r w:rsidRPr="00DF4D1D">
        <w:rPr>
          <w:rFonts w:ascii="微软雅黑" w:eastAsia="微软雅黑" w:hAnsi="微软雅黑" w:cs="微软雅黑" w:hint="eastAsia"/>
          <w:sz w:val="22"/>
          <w:szCs w:val="22"/>
        </w:rPr>
        <w:t>得到</w:t>
      </w:r>
      <w:r w:rsidRPr="00DF4D1D">
        <w:rPr>
          <w:rFonts w:ascii="微软雅黑" w:eastAsia="微软雅黑" w:hAnsi="微软雅黑" w:cs="微软雅黑"/>
          <w:sz w:val="22"/>
          <w:szCs w:val="22"/>
        </w:rPr>
        <w:t>了极大的提升</w:t>
      </w:r>
      <w:r w:rsidRPr="00DF4D1D">
        <w:rPr>
          <w:rFonts w:ascii="微软雅黑" w:eastAsia="微软雅黑" w:hAnsi="微软雅黑" w:cs="微软雅黑" w:hint="eastAsia"/>
          <w:sz w:val="22"/>
          <w:szCs w:val="22"/>
        </w:rPr>
        <w:t>，</w:t>
      </w:r>
      <w:r w:rsidRPr="00DF4D1D">
        <w:rPr>
          <w:rFonts w:ascii="微软雅黑" w:eastAsia="微软雅黑" w:hAnsi="微软雅黑" w:cs="微软雅黑"/>
          <w:sz w:val="22"/>
          <w:szCs w:val="22"/>
        </w:rPr>
        <w:t>并且</w:t>
      </w:r>
      <w:r w:rsidRPr="00DF4D1D">
        <w:rPr>
          <w:rFonts w:ascii="微软雅黑" w:eastAsia="微软雅黑" w:hAnsi="微软雅黑" w:cs="微软雅黑" w:hint="eastAsia"/>
          <w:sz w:val="22"/>
          <w:szCs w:val="22"/>
        </w:rPr>
        <w:t>针对</w:t>
      </w:r>
      <w:r w:rsidRPr="00DF4D1D">
        <w:rPr>
          <w:rFonts w:ascii="微软雅黑" w:eastAsia="微软雅黑" w:hAnsi="微软雅黑" w:cs="微软雅黑"/>
          <w:sz w:val="22"/>
          <w:szCs w:val="22"/>
        </w:rPr>
        <w:t>不同的车型设计了不同的电机</w:t>
      </w:r>
      <w:r w:rsidRPr="00DF4D1D">
        <w:rPr>
          <w:rFonts w:ascii="微软雅黑" w:eastAsia="微软雅黑" w:hAnsi="微软雅黑" w:cs="微软雅黑" w:hint="eastAsia"/>
          <w:sz w:val="22"/>
          <w:szCs w:val="22"/>
        </w:rPr>
        <w:t>。</w:t>
      </w:r>
    </w:p>
    <w:p w:rsidR="00EA55F0" w:rsidRPr="00DF4D1D" w:rsidP="005F768A" w14:paraId="1B84E4BB"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首先是SD</w:t>
      </w:r>
      <w:r w:rsidRPr="00DF4D1D">
        <w:rPr>
          <w:rFonts w:ascii="微软雅黑" w:eastAsia="微软雅黑" w:hAnsi="微软雅黑" w:cs="微软雅黑"/>
          <w:sz w:val="22"/>
          <w:szCs w:val="22"/>
        </w:rPr>
        <w:t>-1-L型电动机，此型号电动机</w:t>
      </w:r>
      <w:r w:rsidRPr="00DF4D1D">
        <w:rPr>
          <w:rFonts w:ascii="微软雅黑" w:eastAsia="微软雅黑" w:hAnsi="微软雅黑" w:cs="微软雅黑" w:hint="eastAsia"/>
          <w:sz w:val="22"/>
          <w:szCs w:val="22"/>
        </w:rPr>
        <w:t>被</w:t>
      </w:r>
      <w:r w:rsidRPr="00DF4D1D">
        <w:rPr>
          <w:rFonts w:ascii="微软雅黑" w:eastAsia="微软雅黑" w:hAnsi="微软雅黑" w:cs="微软雅黑"/>
          <w:sz w:val="22"/>
          <w:szCs w:val="22"/>
        </w:rPr>
        <w:t>应用到</w:t>
      </w:r>
      <w:r w:rsidRPr="00DF4D1D">
        <w:rPr>
          <w:rFonts w:ascii="微软雅黑" w:eastAsia="微软雅黑" w:hAnsi="微软雅黑" w:cs="微软雅黑" w:hint="eastAsia"/>
          <w:sz w:val="22"/>
          <w:szCs w:val="22"/>
        </w:rPr>
        <w:t>‘比亚迪</w:t>
      </w:r>
      <w:r w:rsidRPr="00DF4D1D">
        <w:rPr>
          <w:rFonts w:ascii="微软雅黑" w:eastAsia="微软雅黑" w:hAnsi="微软雅黑" w:cs="微软雅黑"/>
          <w:sz w:val="22"/>
          <w:szCs w:val="22"/>
        </w:rPr>
        <w:t>——商</w:t>
      </w:r>
      <w:r w:rsidRPr="00DF4D1D">
        <w:rPr>
          <w:rFonts w:ascii="微软雅黑" w:eastAsia="微软雅黑" w:hAnsi="微软雅黑" w:cs="微软雅黑" w:hint="eastAsia"/>
          <w:sz w:val="22"/>
          <w:szCs w:val="22"/>
        </w:rPr>
        <w:t>—丙’型</w:t>
      </w:r>
      <w:r w:rsidRPr="00DF4D1D">
        <w:rPr>
          <w:rFonts w:ascii="微软雅黑" w:eastAsia="微软雅黑" w:hAnsi="微软雅黑" w:cs="微软雅黑"/>
          <w:sz w:val="22"/>
          <w:szCs w:val="22"/>
        </w:rPr>
        <w:t>中</w:t>
      </w:r>
      <w:r w:rsidRPr="00DF4D1D">
        <w:rPr>
          <w:rFonts w:ascii="微软雅黑" w:eastAsia="微软雅黑" w:hAnsi="微软雅黑" w:cs="微软雅黑" w:hint="eastAsia"/>
          <w:sz w:val="22"/>
          <w:szCs w:val="22"/>
        </w:rPr>
        <w:t>，</w:t>
      </w:r>
      <w:r w:rsidRPr="00DF4D1D">
        <w:rPr>
          <w:rFonts w:ascii="微软雅黑" w:eastAsia="微软雅黑" w:hAnsi="微软雅黑" w:cs="微软雅黑"/>
          <w:sz w:val="22"/>
          <w:szCs w:val="22"/>
        </w:rPr>
        <w:t>它的峰值功率</w:t>
      </w:r>
      <w:r w:rsidRPr="00DF4D1D">
        <w:rPr>
          <w:rFonts w:ascii="微软雅黑" w:eastAsia="微软雅黑" w:hAnsi="微软雅黑" w:cs="微软雅黑" w:hint="eastAsia"/>
          <w:sz w:val="22"/>
          <w:szCs w:val="22"/>
        </w:rPr>
        <w:t>达到了750</w:t>
      </w:r>
      <w:r w:rsidRPr="00DF4D1D">
        <w:rPr>
          <w:rFonts w:ascii="微软雅黑" w:eastAsia="微软雅黑" w:hAnsi="微软雅黑" w:cs="微软雅黑"/>
          <w:sz w:val="22"/>
          <w:szCs w:val="22"/>
        </w:rPr>
        <w:t>KW</w:t>
      </w:r>
      <w:r w:rsidRPr="00DF4D1D">
        <w:rPr>
          <w:rFonts w:ascii="微软雅黑" w:eastAsia="微软雅黑" w:hAnsi="微软雅黑" w:cs="微软雅黑" w:hint="eastAsia"/>
          <w:sz w:val="22"/>
          <w:szCs w:val="22"/>
        </w:rPr>
        <w:t>，强大</w:t>
      </w:r>
      <w:r w:rsidRPr="00DF4D1D">
        <w:rPr>
          <w:rFonts w:ascii="微软雅黑" w:eastAsia="微软雅黑" w:hAnsi="微软雅黑" w:cs="微软雅黑"/>
          <w:sz w:val="22"/>
          <w:szCs w:val="22"/>
        </w:rPr>
        <w:t>的输出功率使得它的</w:t>
      </w:r>
      <w:r w:rsidRPr="00DF4D1D">
        <w:rPr>
          <w:rFonts w:ascii="微软雅黑" w:eastAsia="微软雅黑" w:hAnsi="微软雅黑" w:cs="微软雅黑" w:hint="eastAsia"/>
          <w:sz w:val="22"/>
          <w:szCs w:val="22"/>
        </w:rPr>
        <w:t>百公里</w:t>
      </w:r>
      <w:r w:rsidRPr="00DF4D1D">
        <w:rPr>
          <w:rFonts w:ascii="微软雅黑" w:eastAsia="微软雅黑" w:hAnsi="微软雅黑" w:cs="微软雅黑"/>
          <w:sz w:val="22"/>
          <w:szCs w:val="22"/>
        </w:rPr>
        <w:t>加速控制在了</w:t>
      </w:r>
      <w:r w:rsidRPr="00DF4D1D">
        <w:rPr>
          <w:rFonts w:ascii="微软雅黑" w:eastAsia="微软雅黑" w:hAnsi="微软雅黑" w:cs="微软雅黑" w:hint="eastAsia"/>
          <w:sz w:val="22"/>
          <w:szCs w:val="22"/>
        </w:rPr>
        <w:t>1.6</w:t>
      </w:r>
      <w:r w:rsidRPr="00DF4D1D">
        <w:rPr>
          <w:rFonts w:ascii="微软雅黑" w:eastAsia="微软雅黑" w:hAnsi="微软雅黑" w:cs="微软雅黑"/>
          <w:sz w:val="22"/>
          <w:szCs w:val="22"/>
        </w:rPr>
        <w:t>s以内，</w:t>
      </w:r>
      <w:r w:rsidRPr="00DF4D1D">
        <w:rPr>
          <w:rFonts w:ascii="微软雅黑" w:eastAsia="微软雅黑" w:hAnsi="微软雅黑" w:cs="微软雅黑" w:hint="eastAsia"/>
          <w:sz w:val="22"/>
          <w:szCs w:val="22"/>
        </w:rPr>
        <w:t>并且</w:t>
      </w:r>
      <w:r w:rsidRPr="00DF4D1D">
        <w:rPr>
          <w:rFonts w:ascii="微软雅黑" w:eastAsia="微软雅黑" w:hAnsi="微软雅黑" w:cs="微软雅黑"/>
          <w:sz w:val="22"/>
          <w:szCs w:val="22"/>
        </w:rPr>
        <w:t>因为峰值功率很高的原因，所以它的</w:t>
      </w:r>
      <w:r w:rsidRPr="00DF4D1D">
        <w:rPr>
          <w:rFonts w:ascii="微软雅黑" w:eastAsia="微软雅黑" w:hAnsi="微软雅黑" w:cs="微软雅黑" w:hint="eastAsia"/>
          <w:sz w:val="22"/>
          <w:szCs w:val="22"/>
        </w:rPr>
        <w:t>正常</w:t>
      </w:r>
      <w:r w:rsidRPr="00DF4D1D">
        <w:rPr>
          <w:rFonts w:ascii="微软雅黑" w:eastAsia="微软雅黑" w:hAnsi="微软雅黑" w:cs="微软雅黑"/>
          <w:sz w:val="22"/>
          <w:szCs w:val="22"/>
        </w:rPr>
        <w:t>巡航</w:t>
      </w:r>
      <w:r w:rsidRPr="00DF4D1D">
        <w:rPr>
          <w:rFonts w:ascii="微软雅黑" w:eastAsia="微软雅黑" w:hAnsi="微软雅黑" w:cs="微软雅黑" w:hint="eastAsia"/>
          <w:sz w:val="22"/>
          <w:szCs w:val="22"/>
        </w:rPr>
        <w:t>功率</w:t>
      </w:r>
      <w:r w:rsidRPr="00DF4D1D">
        <w:rPr>
          <w:rFonts w:ascii="微软雅黑" w:eastAsia="微软雅黑" w:hAnsi="微软雅黑" w:cs="微软雅黑"/>
          <w:sz w:val="22"/>
          <w:szCs w:val="22"/>
        </w:rPr>
        <w:t>可以达到</w:t>
      </w:r>
      <w:r w:rsidRPr="00DF4D1D">
        <w:rPr>
          <w:rFonts w:ascii="微软雅黑" w:eastAsia="微软雅黑" w:hAnsi="微软雅黑" w:cs="微软雅黑" w:hint="eastAsia"/>
          <w:sz w:val="22"/>
          <w:szCs w:val="22"/>
        </w:rPr>
        <w:t>700</w:t>
      </w:r>
      <w:r w:rsidRPr="00DF4D1D">
        <w:rPr>
          <w:rFonts w:ascii="微软雅黑" w:eastAsia="微软雅黑" w:hAnsi="微软雅黑" w:cs="微软雅黑"/>
          <w:sz w:val="22"/>
          <w:szCs w:val="22"/>
        </w:rPr>
        <w:t>KW</w:t>
      </w:r>
      <w:r w:rsidRPr="00DF4D1D">
        <w:rPr>
          <w:rFonts w:ascii="微软雅黑" w:eastAsia="微软雅黑" w:hAnsi="微软雅黑" w:cs="微软雅黑" w:hint="eastAsia"/>
          <w:sz w:val="22"/>
          <w:szCs w:val="22"/>
        </w:rPr>
        <w:t>这样</w:t>
      </w:r>
      <w:r w:rsidRPr="00DF4D1D">
        <w:rPr>
          <w:rFonts w:ascii="微软雅黑" w:eastAsia="微软雅黑" w:hAnsi="微软雅黑" w:cs="微软雅黑"/>
          <w:sz w:val="22"/>
          <w:szCs w:val="22"/>
        </w:rPr>
        <w:t>的</w:t>
      </w:r>
      <w:r w:rsidRPr="00DF4D1D">
        <w:rPr>
          <w:rFonts w:ascii="微软雅黑" w:eastAsia="微软雅黑" w:hAnsi="微软雅黑" w:cs="微软雅黑" w:hint="eastAsia"/>
          <w:sz w:val="22"/>
          <w:szCs w:val="22"/>
        </w:rPr>
        <w:t>功率</w:t>
      </w:r>
      <w:r w:rsidRPr="00DF4D1D">
        <w:rPr>
          <w:rFonts w:ascii="微软雅黑" w:eastAsia="微软雅黑" w:hAnsi="微软雅黑" w:cs="微软雅黑"/>
          <w:sz w:val="22"/>
          <w:szCs w:val="22"/>
        </w:rPr>
        <w:t>可以让它的巡航速度达到</w:t>
      </w:r>
      <w:r w:rsidRPr="00DF4D1D">
        <w:rPr>
          <w:rFonts w:ascii="微软雅黑" w:eastAsia="微软雅黑" w:hAnsi="微软雅黑" w:cs="微软雅黑" w:hint="eastAsia"/>
          <w:sz w:val="22"/>
          <w:szCs w:val="22"/>
        </w:rPr>
        <w:t>400</w:t>
      </w:r>
      <w:r w:rsidRPr="00DF4D1D">
        <w:rPr>
          <w:rFonts w:ascii="微软雅黑" w:eastAsia="微软雅黑" w:hAnsi="微软雅黑" w:cs="微软雅黑"/>
          <w:sz w:val="22"/>
          <w:szCs w:val="22"/>
        </w:rPr>
        <w:t>KW以上。但是这不是没有代价的，因为我们的车辆框架设计有些缺陷，轻量化</w:t>
      </w:r>
      <w:r w:rsidRPr="00DF4D1D">
        <w:rPr>
          <w:rFonts w:ascii="微软雅黑" w:eastAsia="微软雅黑" w:hAnsi="微软雅黑" w:cs="微软雅黑" w:hint="eastAsia"/>
          <w:sz w:val="22"/>
          <w:szCs w:val="22"/>
        </w:rPr>
        <w:t>的车架</w:t>
      </w:r>
      <w:r w:rsidRPr="00DF4D1D">
        <w:rPr>
          <w:rFonts w:ascii="微软雅黑" w:eastAsia="微软雅黑" w:hAnsi="微软雅黑" w:cs="微软雅黑"/>
          <w:sz w:val="22"/>
          <w:szCs w:val="22"/>
        </w:rPr>
        <w:t>让它在高速行驶的时候</w:t>
      </w:r>
      <w:r w:rsidRPr="00DF4D1D">
        <w:rPr>
          <w:rFonts w:ascii="微软雅黑" w:eastAsia="微软雅黑" w:hAnsi="微软雅黑" w:cs="微软雅黑"/>
          <w:sz w:val="22"/>
          <w:szCs w:val="22"/>
        </w:rPr>
        <w:t>回出现</w:t>
      </w:r>
      <w:r w:rsidRPr="00DF4D1D">
        <w:rPr>
          <w:rFonts w:ascii="微软雅黑" w:eastAsia="微软雅黑" w:hAnsi="微软雅黑" w:cs="微软雅黑"/>
          <w:sz w:val="22"/>
          <w:szCs w:val="22"/>
        </w:rPr>
        <w:t>不稳定的不安全</w:t>
      </w:r>
      <w:r w:rsidRPr="00DF4D1D">
        <w:rPr>
          <w:rFonts w:ascii="微软雅黑" w:eastAsia="微软雅黑" w:hAnsi="微软雅黑" w:cs="微软雅黑" w:hint="eastAsia"/>
          <w:sz w:val="22"/>
          <w:szCs w:val="22"/>
        </w:rPr>
        <w:t>因素。</w:t>
      </w:r>
      <w:r w:rsidRPr="00DF4D1D">
        <w:rPr>
          <w:rFonts w:ascii="微软雅黑" w:eastAsia="微软雅黑" w:hAnsi="微软雅黑" w:cs="微软雅黑"/>
          <w:sz w:val="22"/>
          <w:szCs w:val="22"/>
        </w:rPr>
        <w:t>但</w:t>
      </w:r>
      <w:r w:rsidRPr="00DF4D1D">
        <w:rPr>
          <w:rFonts w:ascii="微软雅黑" w:eastAsia="微软雅黑" w:hAnsi="微软雅黑" w:cs="微软雅黑" w:hint="eastAsia"/>
          <w:sz w:val="22"/>
          <w:szCs w:val="22"/>
        </w:rPr>
        <w:t>正因为</w:t>
      </w:r>
      <w:r w:rsidRPr="00DF4D1D">
        <w:rPr>
          <w:rFonts w:ascii="微软雅黑" w:eastAsia="微软雅黑" w:hAnsi="微软雅黑" w:cs="微软雅黑"/>
          <w:sz w:val="22"/>
          <w:szCs w:val="22"/>
        </w:rPr>
        <w:t>这个</w:t>
      </w:r>
      <w:r w:rsidRPr="00DF4D1D">
        <w:rPr>
          <w:rFonts w:ascii="微软雅黑" w:eastAsia="微软雅黑" w:hAnsi="微软雅黑" w:cs="微软雅黑" w:hint="eastAsia"/>
          <w:sz w:val="22"/>
          <w:szCs w:val="22"/>
        </w:rPr>
        <w:t>原因</w:t>
      </w:r>
      <w:r w:rsidRPr="00DF4D1D">
        <w:rPr>
          <w:rFonts w:ascii="微软雅黑" w:eastAsia="微软雅黑" w:hAnsi="微软雅黑" w:cs="微软雅黑"/>
          <w:sz w:val="22"/>
          <w:szCs w:val="22"/>
        </w:rPr>
        <w:t>，它的续航可以达到</w:t>
      </w:r>
      <w:r w:rsidRPr="00DF4D1D">
        <w:rPr>
          <w:rFonts w:ascii="微软雅黑" w:eastAsia="微软雅黑" w:hAnsi="微软雅黑" w:cs="微软雅黑" w:hint="eastAsia"/>
          <w:sz w:val="22"/>
          <w:szCs w:val="22"/>
        </w:rPr>
        <w:t>1800</w:t>
      </w:r>
      <w:r w:rsidRPr="00DF4D1D">
        <w:rPr>
          <w:rFonts w:ascii="微软雅黑" w:eastAsia="微软雅黑" w:hAnsi="微软雅黑" w:cs="微软雅黑"/>
          <w:sz w:val="22"/>
          <w:szCs w:val="22"/>
        </w:rPr>
        <w:t>KM</w:t>
      </w:r>
      <w:r w:rsidRPr="00DF4D1D">
        <w:rPr>
          <w:rFonts w:ascii="微软雅黑" w:eastAsia="微软雅黑" w:hAnsi="微软雅黑" w:cs="微软雅黑" w:hint="eastAsia"/>
          <w:sz w:val="22"/>
          <w:szCs w:val="22"/>
        </w:rPr>
        <w:t>。得益于电池</w:t>
      </w:r>
      <w:r w:rsidRPr="00DF4D1D">
        <w:rPr>
          <w:rFonts w:ascii="微软雅黑" w:eastAsia="微软雅黑" w:hAnsi="微软雅黑" w:cs="微软雅黑"/>
          <w:sz w:val="22"/>
          <w:szCs w:val="22"/>
        </w:rPr>
        <w:t>技术的进步，只要在功率充足的情况下</w:t>
      </w:r>
      <w:r w:rsidRPr="00DF4D1D">
        <w:rPr>
          <w:rFonts w:ascii="微软雅黑" w:eastAsia="微软雅黑" w:hAnsi="微软雅黑" w:cs="微软雅黑" w:hint="eastAsia"/>
          <w:sz w:val="22"/>
          <w:szCs w:val="22"/>
        </w:rPr>
        <w:t>只需要</w:t>
      </w:r>
      <w:r w:rsidRPr="00DF4D1D">
        <w:rPr>
          <w:rFonts w:ascii="微软雅黑" w:eastAsia="微软雅黑" w:hAnsi="微软雅黑" w:cs="微软雅黑"/>
          <w:sz w:val="22"/>
          <w:szCs w:val="22"/>
        </w:rPr>
        <w:t>一个小时</w:t>
      </w:r>
      <w:r w:rsidRPr="00DF4D1D">
        <w:rPr>
          <w:rFonts w:ascii="微软雅黑" w:eastAsia="微软雅黑" w:hAnsi="微软雅黑" w:cs="微软雅黑" w:hint="eastAsia"/>
          <w:sz w:val="22"/>
          <w:szCs w:val="22"/>
        </w:rPr>
        <w:t>的</w:t>
      </w:r>
      <w:r w:rsidRPr="00DF4D1D">
        <w:rPr>
          <w:rFonts w:ascii="微软雅黑" w:eastAsia="微软雅黑" w:hAnsi="微软雅黑" w:cs="微软雅黑"/>
          <w:sz w:val="22"/>
          <w:szCs w:val="22"/>
        </w:rPr>
        <w:t>时间就可以将电池的电充满。</w:t>
      </w:r>
    </w:p>
    <w:p w:rsidR="00EA55F0" w:rsidRPr="00DF4D1D" w:rsidP="005F768A" w14:paraId="54479055"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然后</w:t>
      </w:r>
      <w:r w:rsidRPr="00DF4D1D">
        <w:rPr>
          <w:rFonts w:ascii="微软雅黑" w:eastAsia="微软雅黑" w:hAnsi="微软雅黑" w:cs="微软雅黑"/>
          <w:sz w:val="22"/>
          <w:szCs w:val="22"/>
        </w:rPr>
        <w:t>是</w:t>
      </w:r>
      <w:r w:rsidRPr="00DF4D1D">
        <w:rPr>
          <w:rFonts w:ascii="微软雅黑" w:eastAsia="微软雅黑" w:hAnsi="微软雅黑" w:cs="微软雅黑" w:hint="eastAsia"/>
          <w:sz w:val="22"/>
          <w:szCs w:val="22"/>
        </w:rPr>
        <w:t>增强型号</w:t>
      </w:r>
      <w:r w:rsidRPr="00DF4D1D">
        <w:rPr>
          <w:rFonts w:ascii="微软雅黑" w:eastAsia="微软雅黑" w:hAnsi="微软雅黑" w:cs="微软雅黑"/>
          <w:sz w:val="22"/>
          <w:szCs w:val="22"/>
        </w:rPr>
        <w:t>SD-1-P</w:t>
      </w:r>
      <w:r w:rsidRPr="00DF4D1D">
        <w:rPr>
          <w:rFonts w:ascii="微软雅黑" w:eastAsia="微软雅黑" w:hAnsi="微软雅黑" w:cs="微软雅黑" w:hint="eastAsia"/>
          <w:sz w:val="22"/>
          <w:szCs w:val="22"/>
        </w:rPr>
        <w:t>ro</w:t>
      </w:r>
      <w:r w:rsidRPr="00DF4D1D">
        <w:rPr>
          <w:rFonts w:ascii="微软雅黑" w:eastAsia="微软雅黑" w:hAnsi="微软雅黑" w:cs="微软雅黑"/>
          <w:sz w:val="22"/>
          <w:szCs w:val="22"/>
        </w:rPr>
        <w:t>型电动机，此</w:t>
      </w:r>
      <w:r w:rsidRPr="00DF4D1D">
        <w:rPr>
          <w:rFonts w:ascii="微软雅黑" w:eastAsia="微软雅黑" w:hAnsi="微软雅黑" w:cs="微软雅黑" w:hint="eastAsia"/>
          <w:sz w:val="22"/>
          <w:szCs w:val="22"/>
        </w:rPr>
        <w:t>型</w:t>
      </w:r>
      <w:r w:rsidRPr="00DF4D1D">
        <w:rPr>
          <w:rFonts w:ascii="微软雅黑" w:eastAsia="微软雅黑" w:hAnsi="微软雅黑" w:cs="微软雅黑"/>
          <w:sz w:val="22"/>
          <w:szCs w:val="22"/>
        </w:rPr>
        <w:t>电动机</w:t>
      </w:r>
      <w:r w:rsidRPr="00DF4D1D">
        <w:rPr>
          <w:rFonts w:ascii="微软雅黑" w:eastAsia="微软雅黑" w:hAnsi="微软雅黑" w:cs="微软雅黑" w:hint="eastAsia"/>
          <w:sz w:val="22"/>
          <w:szCs w:val="22"/>
        </w:rPr>
        <w:t>应用在</w:t>
      </w:r>
      <w:r w:rsidRPr="00DF4D1D">
        <w:rPr>
          <w:rFonts w:ascii="微软雅黑" w:eastAsia="微软雅黑" w:hAnsi="微软雅黑" w:cs="微软雅黑"/>
          <w:sz w:val="22"/>
          <w:szCs w:val="22"/>
        </w:rPr>
        <w:t>‘</w:t>
      </w:r>
      <w:r w:rsidRPr="00DF4D1D">
        <w:rPr>
          <w:rFonts w:ascii="微软雅黑" w:eastAsia="微软雅黑" w:hAnsi="微软雅黑" w:cs="微软雅黑" w:hint="eastAsia"/>
          <w:sz w:val="22"/>
          <w:szCs w:val="22"/>
        </w:rPr>
        <w:t>比亚迪</w:t>
      </w:r>
      <w:r w:rsidRPr="00DF4D1D">
        <w:rPr>
          <w:rFonts w:ascii="微软雅黑" w:eastAsia="微软雅黑" w:hAnsi="微软雅黑" w:cs="微软雅黑"/>
          <w:sz w:val="22"/>
          <w:szCs w:val="22"/>
        </w:rPr>
        <w:t>——商—</w:t>
      </w:r>
      <w:r w:rsidRPr="00DF4D1D">
        <w:rPr>
          <w:rFonts w:ascii="微软雅黑" w:eastAsia="微软雅黑" w:hAnsi="微软雅黑" w:cs="微软雅黑" w:hint="eastAsia"/>
          <w:sz w:val="22"/>
          <w:szCs w:val="22"/>
        </w:rPr>
        <w:t>乙</w:t>
      </w:r>
      <w:r w:rsidRPr="00DF4D1D">
        <w:rPr>
          <w:rFonts w:ascii="微软雅黑" w:eastAsia="微软雅黑" w:hAnsi="微软雅黑" w:cs="微软雅黑"/>
          <w:sz w:val="22"/>
          <w:szCs w:val="22"/>
        </w:rPr>
        <w:t>’</w:t>
      </w:r>
      <w:r w:rsidRPr="00DF4D1D">
        <w:rPr>
          <w:rFonts w:ascii="微软雅黑" w:eastAsia="微软雅黑" w:hAnsi="微软雅黑" w:cs="微软雅黑" w:hint="eastAsia"/>
          <w:sz w:val="22"/>
          <w:szCs w:val="22"/>
        </w:rPr>
        <w:t>型上，</w:t>
      </w:r>
      <w:r w:rsidRPr="00DF4D1D">
        <w:rPr>
          <w:rFonts w:ascii="微软雅黑" w:eastAsia="微软雅黑" w:hAnsi="微软雅黑" w:cs="微软雅黑"/>
          <w:sz w:val="22"/>
          <w:szCs w:val="22"/>
        </w:rPr>
        <w:t>它的最大</w:t>
      </w:r>
      <w:r w:rsidRPr="00DF4D1D">
        <w:rPr>
          <w:rFonts w:ascii="微软雅黑" w:eastAsia="微软雅黑" w:hAnsi="微软雅黑" w:cs="微软雅黑" w:hint="eastAsia"/>
          <w:sz w:val="22"/>
          <w:szCs w:val="22"/>
        </w:rPr>
        <w:t>输出</w:t>
      </w:r>
      <w:r w:rsidRPr="00DF4D1D">
        <w:rPr>
          <w:rFonts w:ascii="微软雅黑" w:eastAsia="微软雅黑" w:hAnsi="微软雅黑" w:cs="微软雅黑"/>
          <w:sz w:val="22"/>
          <w:szCs w:val="22"/>
        </w:rPr>
        <w:t>功率达到了</w:t>
      </w:r>
      <w:r w:rsidRPr="00DF4D1D">
        <w:rPr>
          <w:rFonts w:ascii="微软雅黑" w:eastAsia="微软雅黑" w:hAnsi="微软雅黑" w:cs="微软雅黑" w:hint="eastAsia"/>
          <w:sz w:val="22"/>
          <w:szCs w:val="22"/>
        </w:rPr>
        <w:t>875</w:t>
      </w:r>
      <w:r w:rsidRPr="00DF4D1D">
        <w:rPr>
          <w:rFonts w:ascii="微软雅黑" w:eastAsia="微软雅黑" w:hAnsi="微软雅黑" w:cs="微软雅黑"/>
          <w:sz w:val="22"/>
          <w:szCs w:val="22"/>
        </w:rPr>
        <w:t>KW</w:t>
      </w:r>
      <w:r w:rsidRPr="00DF4D1D">
        <w:rPr>
          <w:rFonts w:ascii="微软雅黑" w:eastAsia="微软雅黑" w:hAnsi="微软雅黑" w:cs="微软雅黑" w:hint="eastAsia"/>
          <w:sz w:val="22"/>
          <w:szCs w:val="22"/>
        </w:rPr>
        <w:t>，</w:t>
      </w:r>
      <w:r w:rsidRPr="00DF4D1D">
        <w:rPr>
          <w:rFonts w:ascii="微软雅黑" w:eastAsia="微软雅黑" w:hAnsi="微软雅黑" w:cs="微软雅黑"/>
          <w:sz w:val="22"/>
          <w:szCs w:val="22"/>
        </w:rPr>
        <w:t>这多出来的</w:t>
      </w:r>
      <w:r w:rsidRPr="00DF4D1D">
        <w:rPr>
          <w:rFonts w:ascii="微软雅黑" w:eastAsia="微软雅黑" w:hAnsi="微软雅黑" w:cs="微软雅黑" w:hint="eastAsia"/>
          <w:sz w:val="22"/>
          <w:szCs w:val="22"/>
        </w:rPr>
        <w:t>175</w:t>
      </w:r>
      <w:r w:rsidRPr="00DF4D1D">
        <w:rPr>
          <w:rFonts w:ascii="微软雅黑" w:eastAsia="微软雅黑" w:hAnsi="微软雅黑" w:cs="微软雅黑"/>
          <w:sz w:val="22"/>
          <w:szCs w:val="22"/>
        </w:rPr>
        <w:t>KW并不是没有代价的，那就是整车的重量增加了</w:t>
      </w:r>
      <w:r w:rsidRPr="00DF4D1D">
        <w:rPr>
          <w:rFonts w:ascii="微软雅黑" w:eastAsia="微软雅黑" w:hAnsi="微软雅黑" w:cs="微软雅黑" w:hint="eastAsia"/>
          <w:sz w:val="22"/>
          <w:szCs w:val="22"/>
        </w:rPr>
        <w:t>755</w:t>
      </w:r>
      <w:r w:rsidRPr="00DF4D1D">
        <w:rPr>
          <w:rFonts w:ascii="微软雅黑" w:eastAsia="微软雅黑" w:hAnsi="微软雅黑" w:cs="微软雅黑"/>
          <w:sz w:val="22"/>
          <w:szCs w:val="22"/>
        </w:rPr>
        <w:t>KG，但是正因为这</w:t>
      </w:r>
      <w:r w:rsidRPr="00DF4D1D">
        <w:rPr>
          <w:rFonts w:ascii="微软雅黑" w:eastAsia="微软雅黑" w:hAnsi="微软雅黑" w:cs="微软雅黑" w:hint="eastAsia"/>
          <w:sz w:val="22"/>
          <w:szCs w:val="22"/>
        </w:rPr>
        <w:t>0.755吨的</w:t>
      </w:r>
      <w:r w:rsidRPr="00DF4D1D">
        <w:rPr>
          <w:rFonts w:ascii="微软雅黑" w:eastAsia="微软雅黑" w:hAnsi="微软雅黑" w:cs="微软雅黑"/>
          <w:sz w:val="22"/>
          <w:szCs w:val="22"/>
        </w:rPr>
        <w:t>重量，使得整车的稳定性</w:t>
      </w:r>
      <w:r w:rsidRPr="00DF4D1D">
        <w:rPr>
          <w:rFonts w:ascii="微软雅黑" w:eastAsia="微软雅黑" w:hAnsi="微软雅黑" w:cs="微软雅黑" w:hint="eastAsia"/>
          <w:sz w:val="22"/>
          <w:szCs w:val="22"/>
        </w:rPr>
        <w:t>得到</w:t>
      </w:r>
      <w:r w:rsidRPr="00DF4D1D">
        <w:rPr>
          <w:rFonts w:ascii="微软雅黑" w:eastAsia="微软雅黑" w:hAnsi="微软雅黑" w:cs="微软雅黑"/>
          <w:sz w:val="22"/>
          <w:szCs w:val="22"/>
        </w:rPr>
        <w:t>了极大的提升。</w:t>
      </w:r>
    </w:p>
    <w:p w:rsidR="00EA55F0" w:rsidRPr="00DF4D1D" w:rsidP="005F768A" w14:paraId="5878E1C6"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但是</w:t>
      </w:r>
      <w:r w:rsidRPr="00DF4D1D">
        <w:rPr>
          <w:rFonts w:ascii="微软雅黑" w:eastAsia="微软雅黑" w:hAnsi="微软雅黑" w:cs="微软雅黑"/>
          <w:sz w:val="22"/>
          <w:szCs w:val="22"/>
        </w:rPr>
        <w:t>稳定</w:t>
      </w:r>
      <w:r w:rsidRPr="00DF4D1D">
        <w:rPr>
          <w:rFonts w:ascii="微软雅黑" w:eastAsia="微软雅黑" w:hAnsi="微软雅黑" w:cs="微软雅黑" w:hint="eastAsia"/>
          <w:sz w:val="22"/>
          <w:szCs w:val="22"/>
        </w:rPr>
        <w:t>性</w:t>
      </w:r>
      <w:r w:rsidRPr="00DF4D1D">
        <w:rPr>
          <w:rFonts w:ascii="微软雅黑" w:eastAsia="微软雅黑" w:hAnsi="微软雅黑" w:cs="微软雅黑"/>
          <w:sz w:val="22"/>
          <w:szCs w:val="22"/>
        </w:rPr>
        <w:t>的提升肯定不是牺牲</w:t>
      </w:r>
      <w:r w:rsidRPr="00DF4D1D">
        <w:rPr>
          <w:rFonts w:ascii="微软雅黑" w:eastAsia="微软雅黑" w:hAnsi="微软雅黑" w:cs="微软雅黑" w:hint="eastAsia"/>
          <w:sz w:val="22"/>
          <w:szCs w:val="22"/>
        </w:rPr>
        <w:t>性能</w:t>
      </w:r>
      <w:r w:rsidRPr="00DF4D1D">
        <w:rPr>
          <w:rFonts w:ascii="微软雅黑" w:eastAsia="微软雅黑" w:hAnsi="微软雅黑" w:cs="微软雅黑"/>
          <w:sz w:val="22"/>
          <w:szCs w:val="22"/>
        </w:rPr>
        <w:t>为代价的，在更高功率电机的驱动下</w:t>
      </w:r>
      <w:r w:rsidRPr="00DF4D1D">
        <w:rPr>
          <w:rFonts w:ascii="微软雅黑" w:eastAsia="微软雅黑" w:hAnsi="微软雅黑" w:cs="微软雅黑"/>
          <w:sz w:val="22"/>
          <w:szCs w:val="22"/>
        </w:rPr>
        <w:t>百公里</w:t>
      </w:r>
      <w:r w:rsidRPr="00DF4D1D">
        <w:rPr>
          <w:rFonts w:ascii="微软雅黑" w:eastAsia="微软雅黑" w:hAnsi="微软雅黑" w:cs="微软雅黑"/>
          <w:sz w:val="22"/>
          <w:szCs w:val="22"/>
        </w:rPr>
        <w:t>加速</w:t>
      </w:r>
      <w:r w:rsidRPr="00DF4D1D">
        <w:rPr>
          <w:rFonts w:ascii="微软雅黑" w:eastAsia="微软雅黑" w:hAnsi="微软雅黑" w:cs="微软雅黑" w:hint="eastAsia"/>
          <w:sz w:val="22"/>
          <w:szCs w:val="22"/>
        </w:rPr>
        <w:t>仍然</w:t>
      </w:r>
      <w:r w:rsidRPr="00DF4D1D">
        <w:rPr>
          <w:rFonts w:ascii="微软雅黑" w:eastAsia="微软雅黑" w:hAnsi="微软雅黑" w:cs="微软雅黑"/>
          <w:sz w:val="22"/>
          <w:szCs w:val="22"/>
        </w:rPr>
        <w:t>可以控制在</w:t>
      </w:r>
      <w:r w:rsidRPr="00DF4D1D">
        <w:rPr>
          <w:rFonts w:ascii="微软雅黑" w:eastAsia="微软雅黑" w:hAnsi="微软雅黑" w:cs="微软雅黑" w:hint="eastAsia"/>
          <w:sz w:val="22"/>
          <w:szCs w:val="22"/>
        </w:rPr>
        <w:t>1.4</w:t>
      </w:r>
      <w:r w:rsidRPr="00DF4D1D">
        <w:rPr>
          <w:rFonts w:ascii="微软雅黑" w:eastAsia="微软雅黑" w:hAnsi="微软雅黑" w:cs="微软雅黑"/>
          <w:sz w:val="22"/>
          <w:szCs w:val="22"/>
        </w:rPr>
        <w:t>s内，让你体验到</w:t>
      </w:r>
      <w:r w:rsidRPr="00DF4D1D">
        <w:rPr>
          <w:rFonts w:ascii="微软雅黑" w:eastAsia="微软雅黑" w:hAnsi="微软雅黑" w:cs="微软雅黑" w:hint="eastAsia"/>
          <w:sz w:val="22"/>
          <w:szCs w:val="22"/>
        </w:rPr>
        <w:t>高速机动</w:t>
      </w:r>
      <w:r w:rsidRPr="00DF4D1D">
        <w:rPr>
          <w:rFonts w:ascii="微软雅黑" w:eastAsia="微软雅黑" w:hAnsi="微软雅黑" w:cs="微软雅黑"/>
          <w:sz w:val="22"/>
          <w:szCs w:val="22"/>
        </w:rPr>
        <w:t>的快感，并且巡航速度可以达到</w:t>
      </w:r>
      <w:r w:rsidRPr="00DF4D1D">
        <w:rPr>
          <w:rFonts w:ascii="微软雅黑" w:eastAsia="微软雅黑" w:hAnsi="微软雅黑" w:cs="微软雅黑" w:hint="eastAsia"/>
          <w:sz w:val="22"/>
          <w:szCs w:val="22"/>
        </w:rPr>
        <w:t>480</w:t>
      </w:r>
      <w:r w:rsidRPr="00DF4D1D">
        <w:rPr>
          <w:rFonts w:ascii="微软雅黑" w:eastAsia="微软雅黑" w:hAnsi="微软雅黑" w:cs="微软雅黑"/>
          <w:sz w:val="22"/>
          <w:szCs w:val="22"/>
        </w:rPr>
        <w:t>KM的速度，只要道路能够允许，你就是</w:t>
      </w:r>
      <w:r w:rsidRPr="00DF4D1D">
        <w:rPr>
          <w:rFonts w:ascii="微软雅黑" w:eastAsia="微软雅黑" w:hAnsi="微软雅黑" w:cs="微软雅黑" w:hint="eastAsia"/>
          <w:sz w:val="22"/>
          <w:szCs w:val="22"/>
        </w:rPr>
        <w:t>跑在地上</w:t>
      </w:r>
      <w:r w:rsidRPr="00DF4D1D">
        <w:rPr>
          <w:rFonts w:ascii="微软雅黑" w:eastAsia="微软雅黑" w:hAnsi="微软雅黑" w:cs="微软雅黑"/>
          <w:sz w:val="22"/>
          <w:szCs w:val="22"/>
        </w:rPr>
        <w:t>的飞机。</w:t>
      </w:r>
    </w:p>
    <w:p w:rsidR="00EA55F0" w:rsidRPr="00DF4D1D" w:rsidP="005F768A" w14:paraId="307A3B0D"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说道</w:t>
      </w:r>
      <w:r w:rsidRPr="00DF4D1D">
        <w:rPr>
          <w:rFonts w:ascii="微软雅黑" w:eastAsia="微软雅黑" w:hAnsi="微软雅黑" w:cs="微软雅黑"/>
          <w:sz w:val="22"/>
          <w:szCs w:val="22"/>
        </w:rPr>
        <w:t>飞机，为什么现在没有一款成熟的</w:t>
      </w:r>
      <w:r w:rsidRPr="00DF4D1D">
        <w:rPr>
          <w:rFonts w:ascii="微软雅黑" w:eastAsia="微软雅黑" w:hAnsi="微软雅黑" w:cs="微软雅黑" w:hint="eastAsia"/>
          <w:sz w:val="22"/>
          <w:szCs w:val="22"/>
        </w:rPr>
        <w:t>陆空</w:t>
      </w:r>
      <w:r w:rsidRPr="00DF4D1D">
        <w:rPr>
          <w:rFonts w:ascii="微软雅黑" w:eastAsia="微软雅黑" w:hAnsi="微软雅黑" w:cs="微软雅黑"/>
          <w:sz w:val="22"/>
          <w:szCs w:val="22"/>
        </w:rPr>
        <w:t>两栖</w:t>
      </w:r>
      <w:r w:rsidRPr="00DF4D1D">
        <w:rPr>
          <w:rFonts w:ascii="微软雅黑" w:eastAsia="微软雅黑" w:hAnsi="微软雅黑" w:cs="微软雅黑" w:hint="eastAsia"/>
          <w:sz w:val="22"/>
          <w:szCs w:val="22"/>
        </w:rPr>
        <w:t>交通</w:t>
      </w:r>
      <w:r w:rsidRPr="00DF4D1D">
        <w:rPr>
          <w:rFonts w:ascii="微软雅黑" w:eastAsia="微软雅黑" w:hAnsi="微软雅黑" w:cs="微软雅黑"/>
          <w:sz w:val="22"/>
          <w:szCs w:val="22"/>
        </w:rPr>
        <w:t>工具呢？</w:t>
      </w:r>
      <w:r w:rsidRPr="00DF4D1D">
        <w:rPr>
          <w:rFonts w:ascii="微软雅黑" w:eastAsia="微软雅黑" w:hAnsi="微软雅黑" w:cs="微软雅黑" w:hint="eastAsia"/>
          <w:sz w:val="22"/>
          <w:szCs w:val="22"/>
        </w:rPr>
        <w:t>总结其中的</w:t>
      </w:r>
      <w:r w:rsidRPr="00DF4D1D">
        <w:rPr>
          <w:rFonts w:ascii="微软雅黑" w:eastAsia="微软雅黑" w:hAnsi="微软雅黑" w:cs="微软雅黑"/>
          <w:sz w:val="22"/>
          <w:szCs w:val="22"/>
        </w:rPr>
        <w:t>原因还是因为材料的</w:t>
      </w:r>
      <w:r w:rsidRPr="00DF4D1D">
        <w:rPr>
          <w:rFonts w:ascii="微软雅黑" w:eastAsia="微软雅黑" w:hAnsi="微软雅黑" w:cs="微软雅黑" w:hint="eastAsia"/>
          <w:sz w:val="22"/>
          <w:szCs w:val="22"/>
        </w:rPr>
        <w:t>强度</w:t>
      </w:r>
      <w:r w:rsidRPr="00DF4D1D">
        <w:rPr>
          <w:rFonts w:ascii="微软雅黑" w:eastAsia="微软雅黑" w:hAnsi="微软雅黑" w:cs="微软雅黑"/>
          <w:sz w:val="22"/>
          <w:szCs w:val="22"/>
        </w:rPr>
        <w:t>不够，</w:t>
      </w:r>
      <w:r w:rsidRPr="00DF4D1D">
        <w:rPr>
          <w:rFonts w:ascii="微软雅黑" w:eastAsia="微软雅黑" w:hAnsi="微软雅黑" w:cs="微软雅黑" w:hint="eastAsia"/>
          <w:sz w:val="22"/>
          <w:szCs w:val="22"/>
        </w:rPr>
        <w:t>在付出载重</w:t>
      </w:r>
      <w:r w:rsidRPr="00DF4D1D">
        <w:rPr>
          <w:rFonts w:ascii="微软雅黑" w:eastAsia="微软雅黑" w:hAnsi="微软雅黑" w:cs="微软雅黑"/>
          <w:sz w:val="22"/>
          <w:szCs w:val="22"/>
        </w:rPr>
        <w:t>作为代价之后</w:t>
      </w:r>
      <w:r w:rsidRPr="00DF4D1D">
        <w:rPr>
          <w:rFonts w:ascii="微软雅黑" w:eastAsia="微软雅黑" w:hAnsi="微软雅黑" w:cs="微软雅黑" w:hint="eastAsia"/>
          <w:sz w:val="22"/>
          <w:szCs w:val="22"/>
        </w:rPr>
        <w:t>的确</w:t>
      </w:r>
      <w:r w:rsidRPr="00DF4D1D">
        <w:rPr>
          <w:rFonts w:ascii="微软雅黑" w:eastAsia="微软雅黑" w:hAnsi="微软雅黑" w:cs="微软雅黑"/>
          <w:sz w:val="22"/>
          <w:szCs w:val="22"/>
        </w:rPr>
        <w:t>可以做到两栖便携交通工具，飞机</w:t>
      </w:r>
      <w:r w:rsidRPr="00DF4D1D">
        <w:rPr>
          <w:rFonts w:ascii="微软雅黑" w:eastAsia="微软雅黑" w:hAnsi="微软雅黑" w:cs="微软雅黑" w:hint="eastAsia"/>
          <w:sz w:val="22"/>
          <w:szCs w:val="22"/>
        </w:rPr>
        <w:t>那种</w:t>
      </w:r>
      <w:r w:rsidRPr="00DF4D1D">
        <w:rPr>
          <w:rFonts w:ascii="微软雅黑" w:eastAsia="微软雅黑" w:hAnsi="微软雅黑" w:cs="微软雅黑"/>
          <w:sz w:val="22"/>
          <w:szCs w:val="22"/>
        </w:rPr>
        <w:t>东西并不适合在路上跑</w:t>
      </w:r>
      <w:r w:rsidRPr="00DF4D1D">
        <w:rPr>
          <w:rFonts w:ascii="微软雅黑" w:eastAsia="微软雅黑" w:hAnsi="微软雅黑" w:cs="微软雅黑" w:hint="eastAsia"/>
          <w:sz w:val="22"/>
          <w:szCs w:val="22"/>
        </w:rPr>
        <w:t>，</w:t>
      </w:r>
      <w:r w:rsidRPr="00DF4D1D">
        <w:rPr>
          <w:rFonts w:ascii="微软雅黑" w:eastAsia="微软雅黑" w:hAnsi="微软雅黑" w:cs="微软雅黑"/>
          <w:sz w:val="22"/>
          <w:szCs w:val="22"/>
        </w:rPr>
        <w:t>并且载重能力很是有限，航程也是一个大问题。</w:t>
      </w:r>
    </w:p>
    <w:p w:rsidR="00EA55F0" w:rsidRPr="00DF4D1D" w:rsidP="005F768A" w14:paraId="5C383E8F"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对此我们</w:t>
      </w:r>
      <w:r w:rsidRPr="00DF4D1D">
        <w:rPr>
          <w:rFonts w:ascii="微软雅黑" w:eastAsia="微软雅黑" w:hAnsi="微软雅黑" w:cs="微软雅黑"/>
          <w:sz w:val="22"/>
          <w:szCs w:val="22"/>
        </w:rPr>
        <w:t>付出</w:t>
      </w:r>
      <w:r w:rsidRPr="00DF4D1D">
        <w:rPr>
          <w:rFonts w:ascii="微软雅黑" w:eastAsia="微软雅黑" w:hAnsi="微软雅黑" w:cs="微软雅黑" w:hint="eastAsia"/>
          <w:sz w:val="22"/>
          <w:szCs w:val="22"/>
        </w:rPr>
        <w:t>了</w:t>
      </w:r>
      <w:r w:rsidRPr="00DF4D1D">
        <w:rPr>
          <w:rFonts w:ascii="微软雅黑" w:eastAsia="微软雅黑" w:hAnsi="微软雅黑" w:cs="微软雅黑"/>
          <w:sz w:val="22"/>
          <w:szCs w:val="22"/>
        </w:rPr>
        <w:t>极大的</w:t>
      </w:r>
      <w:r w:rsidRPr="00DF4D1D">
        <w:rPr>
          <w:rFonts w:ascii="微软雅黑" w:eastAsia="微软雅黑" w:hAnsi="微软雅黑" w:cs="微软雅黑" w:hint="eastAsia"/>
          <w:sz w:val="22"/>
          <w:szCs w:val="22"/>
        </w:rPr>
        <w:t>代价</w:t>
      </w:r>
      <w:r w:rsidRPr="00DF4D1D">
        <w:rPr>
          <w:rFonts w:ascii="微软雅黑" w:eastAsia="微软雅黑" w:hAnsi="微软雅黑" w:cs="微软雅黑"/>
          <w:sz w:val="22"/>
          <w:szCs w:val="22"/>
        </w:rPr>
        <w:t>设计出了一款</w:t>
      </w:r>
      <w:r w:rsidRPr="00DF4D1D">
        <w:rPr>
          <w:rFonts w:ascii="微软雅黑" w:eastAsia="微软雅黑" w:hAnsi="微软雅黑" w:cs="微软雅黑" w:hint="eastAsia"/>
          <w:sz w:val="22"/>
          <w:szCs w:val="22"/>
        </w:rPr>
        <w:t>输出</w:t>
      </w:r>
      <w:r w:rsidRPr="00DF4D1D">
        <w:rPr>
          <w:rFonts w:ascii="微软雅黑" w:eastAsia="微软雅黑" w:hAnsi="微软雅黑" w:cs="微软雅黑"/>
          <w:sz w:val="22"/>
          <w:szCs w:val="22"/>
        </w:rPr>
        <w:t>功率</w:t>
      </w:r>
      <w:r w:rsidRPr="00DF4D1D">
        <w:rPr>
          <w:rFonts w:ascii="微软雅黑" w:eastAsia="微软雅黑" w:hAnsi="微软雅黑" w:cs="微软雅黑" w:hint="eastAsia"/>
          <w:sz w:val="22"/>
          <w:szCs w:val="22"/>
        </w:rPr>
        <w:t>为635</w:t>
      </w:r>
      <w:r w:rsidRPr="00DF4D1D">
        <w:rPr>
          <w:rFonts w:ascii="微软雅黑" w:eastAsia="微软雅黑" w:hAnsi="微软雅黑" w:cs="微软雅黑"/>
          <w:sz w:val="22"/>
          <w:szCs w:val="22"/>
        </w:rPr>
        <w:t>KW的小型电机，这个电机</w:t>
      </w:r>
      <w:r w:rsidRPr="00DF4D1D">
        <w:rPr>
          <w:rFonts w:ascii="微软雅黑" w:eastAsia="微软雅黑" w:hAnsi="微软雅黑" w:cs="微软雅黑" w:hint="eastAsia"/>
          <w:sz w:val="22"/>
          <w:szCs w:val="22"/>
        </w:rPr>
        <w:t>的体积</w:t>
      </w:r>
      <w:r w:rsidRPr="00DF4D1D">
        <w:rPr>
          <w:rFonts w:ascii="微软雅黑" w:eastAsia="微软雅黑" w:hAnsi="微软雅黑" w:cs="微软雅黑"/>
          <w:sz w:val="22"/>
          <w:szCs w:val="22"/>
        </w:rPr>
        <w:t>只有</w:t>
      </w:r>
      <w:r w:rsidRPr="00DF4D1D">
        <w:rPr>
          <w:rFonts w:ascii="微软雅黑" w:eastAsia="微软雅黑" w:hAnsi="微软雅黑" w:cs="微软雅黑" w:hint="eastAsia"/>
          <w:sz w:val="22"/>
          <w:szCs w:val="22"/>
        </w:rPr>
        <w:t>962</w:t>
      </w:r>
      <w:r w:rsidRPr="00DF4D1D">
        <w:rPr>
          <w:rFonts w:ascii="微软雅黑" w:eastAsia="微软雅黑" w:hAnsi="微软雅黑" w:cs="微软雅黑"/>
          <w:sz w:val="22"/>
          <w:szCs w:val="22"/>
        </w:rPr>
        <w:t xml:space="preserve"> cm</w:t>
      </w:r>
      <w:r w:rsidRPr="00DF4D1D">
        <w:rPr>
          <w:rFonts w:ascii="微软雅黑" w:eastAsia="微软雅黑" w:hAnsi="微软雅黑" w:cs="微软雅黑"/>
          <w:sz w:val="22"/>
          <w:szCs w:val="22"/>
          <w:vertAlign w:val="superscript"/>
        </w:rPr>
        <w:t>3</w:t>
      </w:r>
      <w:r w:rsidRPr="00DF4D1D">
        <w:rPr>
          <w:rFonts w:ascii="微软雅黑" w:eastAsia="微软雅黑" w:hAnsi="微软雅黑" w:cs="微软雅黑"/>
          <w:sz w:val="22"/>
          <w:szCs w:val="22"/>
        </w:rPr>
        <w:t xml:space="preserve"> </w:t>
      </w:r>
      <w:r w:rsidRPr="00DF4D1D">
        <w:rPr>
          <w:rFonts w:ascii="微软雅黑" w:eastAsia="微软雅黑" w:hAnsi="微软雅黑" w:cs="微软雅黑" w:hint="eastAsia"/>
          <w:sz w:val="22"/>
          <w:szCs w:val="22"/>
        </w:rPr>
        <w:t>，</w:t>
      </w:r>
      <w:r w:rsidRPr="00DF4D1D">
        <w:rPr>
          <w:rFonts w:ascii="微软雅黑" w:eastAsia="微软雅黑" w:hAnsi="微软雅黑" w:cs="微软雅黑"/>
          <w:sz w:val="22"/>
          <w:szCs w:val="22"/>
        </w:rPr>
        <w:t>这种</w:t>
      </w:r>
      <w:r w:rsidRPr="00DF4D1D">
        <w:rPr>
          <w:rFonts w:ascii="微软雅黑" w:eastAsia="微软雅黑" w:hAnsi="微软雅黑" w:cs="微软雅黑" w:hint="eastAsia"/>
          <w:sz w:val="22"/>
          <w:szCs w:val="22"/>
        </w:rPr>
        <w:t>体型</w:t>
      </w:r>
      <w:r w:rsidRPr="00DF4D1D">
        <w:rPr>
          <w:rFonts w:ascii="微软雅黑" w:eastAsia="微软雅黑" w:hAnsi="微软雅黑" w:cs="微软雅黑"/>
          <w:sz w:val="22"/>
          <w:szCs w:val="22"/>
        </w:rPr>
        <w:t>的电机</w:t>
      </w:r>
      <w:r w:rsidRPr="00DF4D1D">
        <w:rPr>
          <w:rFonts w:ascii="微软雅黑" w:eastAsia="微软雅黑" w:hAnsi="微软雅黑" w:cs="微软雅黑" w:hint="eastAsia"/>
          <w:sz w:val="22"/>
          <w:szCs w:val="22"/>
        </w:rPr>
        <w:t>可以</w:t>
      </w:r>
      <w:r w:rsidRPr="00DF4D1D">
        <w:rPr>
          <w:rFonts w:ascii="微软雅黑" w:eastAsia="微软雅黑" w:hAnsi="微软雅黑" w:cs="微软雅黑"/>
          <w:sz w:val="22"/>
          <w:szCs w:val="22"/>
        </w:rPr>
        <w:t>轻松的塞进四个轮毂的位置</w:t>
      </w:r>
      <w:r w:rsidRPr="00DF4D1D">
        <w:rPr>
          <w:rFonts w:ascii="微软雅黑" w:eastAsia="微软雅黑" w:hAnsi="微软雅黑" w:cs="微软雅黑" w:hint="eastAsia"/>
          <w:sz w:val="22"/>
          <w:szCs w:val="22"/>
        </w:rPr>
        <w:t>。</w:t>
      </w:r>
    </w:p>
    <w:p w:rsidR="00EA55F0" w:rsidRPr="00DF4D1D" w:rsidP="005F768A" w14:paraId="74C4CFCF"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在</w:t>
      </w:r>
      <w:r w:rsidRPr="00DF4D1D">
        <w:rPr>
          <w:rFonts w:ascii="微软雅黑" w:eastAsia="微软雅黑" w:hAnsi="微软雅黑" w:cs="微软雅黑"/>
          <w:sz w:val="22"/>
          <w:szCs w:val="22"/>
        </w:rPr>
        <w:t>此我们设计出了一款</w:t>
      </w:r>
      <w:r w:rsidRPr="00DF4D1D">
        <w:rPr>
          <w:rFonts w:ascii="微软雅黑" w:eastAsia="微软雅黑" w:hAnsi="微软雅黑" w:cs="微软雅黑" w:hint="eastAsia"/>
          <w:sz w:val="22"/>
          <w:szCs w:val="22"/>
        </w:rPr>
        <w:t>可以</w:t>
      </w:r>
      <w:r w:rsidRPr="00DF4D1D">
        <w:rPr>
          <w:rFonts w:ascii="微软雅黑" w:eastAsia="微软雅黑" w:hAnsi="微软雅黑" w:cs="微软雅黑"/>
          <w:sz w:val="22"/>
          <w:szCs w:val="22"/>
        </w:rPr>
        <w:t>飞上天的汽车</w:t>
      </w:r>
      <w:r w:rsidRPr="00DF4D1D">
        <w:rPr>
          <w:rFonts w:ascii="微软雅黑" w:eastAsia="微软雅黑" w:hAnsi="微软雅黑" w:cs="微软雅黑" w:hint="eastAsia"/>
          <w:sz w:val="22"/>
          <w:szCs w:val="22"/>
        </w:rPr>
        <w:t>：‘比亚迪——商-甲’型</w:t>
      </w:r>
      <w:r w:rsidRPr="00DF4D1D">
        <w:rPr>
          <w:rFonts w:ascii="微软雅黑" w:eastAsia="微软雅黑" w:hAnsi="微软雅黑" w:cs="微软雅黑"/>
          <w:sz w:val="22"/>
          <w:szCs w:val="22"/>
        </w:rPr>
        <w:t>，</w:t>
      </w:r>
      <w:r w:rsidRPr="00DF4D1D">
        <w:rPr>
          <w:rFonts w:ascii="微软雅黑" w:eastAsia="微软雅黑" w:hAnsi="微软雅黑" w:cs="微软雅黑" w:hint="eastAsia"/>
          <w:sz w:val="22"/>
          <w:szCs w:val="22"/>
        </w:rPr>
        <w:t>这款</w:t>
      </w:r>
      <w:r w:rsidRPr="00DF4D1D">
        <w:rPr>
          <w:rFonts w:ascii="微软雅黑" w:eastAsia="微软雅黑" w:hAnsi="微软雅黑" w:cs="微软雅黑"/>
          <w:sz w:val="22"/>
          <w:szCs w:val="22"/>
        </w:rPr>
        <w:t>汽车通过在四个轮毂</w:t>
      </w:r>
      <w:r w:rsidRPr="00DF4D1D">
        <w:rPr>
          <w:rFonts w:ascii="微软雅黑" w:eastAsia="微软雅黑" w:hAnsi="微软雅黑" w:cs="微软雅黑" w:hint="eastAsia"/>
          <w:sz w:val="22"/>
          <w:szCs w:val="22"/>
        </w:rPr>
        <w:t>的</w:t>
      </w:r>
      <w:r w:rsidRPr="00DF4D1D">
        <w:rPr>
          <w:rFonts w:ascii="微软雅黑" w:eastAsia="微软雅黑" w:hAnsi="微软雅黑" w:cs="微软雅黑"/>
          <w:sz w:val="22"/>
          <w:szCs w:val="22"/>
        </w:rPr>
        <w:t>位置加装了独立的电机使得整车的功率</w:t>
      </w:r>
      <w:r w:rsidRPr="00DF4D1D">
        <w:rPr>
          <w:rFonts w:ascii="微软雅黑" w:eastAsia="微软雅黑" w:hAnsi="微软雅黑" w:cs="微软雅黑" w:hint="eastAsia"/>
          <w:sz w:val="22"/>
          <w:szCs w:val="22"/>
        </w:rPr>
        <w:t>达到</w:t>
      </w:r>
      <w:r w:rsidRPr="00DF4D1D">
        <w:rPr>
          <w:rFonts w:ascii="微软雅黑" w:eastAsia="微软雅黑" w:hAnsi="微软雅黑" w:cs="微软雅黑"/>
          <w:sz w:val="22"/>
          <w:szCs w:val="22"/>
        </w:rPr>
        <w:t>了</w:t>
      </w:r>
      <w:r w:rsidRPr="00DF4D1D">
        <w:rPr>
          <w:rFonts w:ascii="微软雅黑" w:eastAsia="微软雅黑" w:hAnsi="微软雅黑" w:cs="微软雅黑" w:hint="eastAsia"/>
          <w:sz w:val="22"/>
          <w:szCs w:val="22"/>
        </w:rPr>
        <w:t>2540</w:t>
      </w:r>
      <w:r w:rsidRPr="00DF4D1D">
        <w:rPr>
          <w:rFonts w:ascii="微软雅黑" w:eastAsia="微软雅黑" w:hAnsi="微软雅黑" w:cs="微软雅黑"/>
          <w:sz w:val="22"/>
          <w:szCs w:val="22"/>
        </w:rPr>
        <w:t>KW，这样的输出功率已经足够让</w:t>
      </w:r>
      <w:r w:rsidRPr="00DF4D1D">
        <w:rPr>
          <w:rFonts w:ascii="微软雅黑" w:eastAsia="微软雅黑" w:hAnsi="微软雅黑" w:cs="微软雅黑" w:hint="eastAsia"/>
          <w:sz w:val="22"/>
          <w:szCs w:val="22"/>
        </w:rPr>
        <w:t>5.335</w:t>
      </w:r>
      <w:r w:rsidRPr="00DF4D1D">
        <w:rPr>
          <w:rFonts w:ascii="微软雅黑" w:eastAsia="微软雅黑" w:hAnsi="微软雅黑" w:cs="微软雅黑"/>
          <w:sz w:val="22"/>
          <w:szCs w:val="22"/>
        </w:rPr>
        <w:t>T的车辆飞上</w:t>
      </w:r>
      <w:r w:rsidRPr="00DF4D1D">
        <w:rPr>
          <w:rFonts w:ascii="微软雅黑" w:eastAsia="微软雅黑" w:hAnsi="微软雅黑" w:cs="微软雅黑" w:hint="eastAsia"/>
          <w:sz w:val="22"/>
          <w:szCs w:val="22"/>
        </w:rPr>
        <w:t>天</w:t>
      </w:r>
      <w:r w:rsidRPr="00DF4D1D">
        <w:rPr>
          <w:rFonts w:ascii="微软雅黑" w:eastAsia="微软雅黑" w:hAnsi="微软雅黑" w:cs="微软雅黑"/>
          <w:sz w:val="22"/>
          <w:szCs w:val="22"/>
        </w:rPr>
        <w:t>了</w:t>
      </w:r>
      <w:r w:rsidRPr="00DF4D1D">
        <w:rPr>
          <w:rFonts w:ascii="微软雅黑" w:eastAsia="微软雅黑" w:hAnsi="微软雅黑" w:cs="微软雅黑" w:hint="eastAsia"/>
          <w:sz w:val="22"/>
          <w:szCs w:val="22"/>
        </w:rPr>
        <w:t>。</w:t>
      </w:r>
    </w:p>
    <w:p w:rsidR="00EA55F0" w:rsidRPr="00DF4D1D" w:rsidP="005F768A" w14:paraId="3D652C90"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既然</w:t>
      </w:r>
      <w:r w:rsidRPr="00DF4D1D">
        <w:rPr>
          <w:rFonts w:ascii="微软雅黑" w:eastAsia="微软雅黑" w:hAnsi="微软雅黑" w:cs="微软雅黑"/>
          <w:sz w:val="22"/>
          <w:szCs w:val="22"/>
        </w:rPr>
        <w:t>车子</w:t>
      </w:r>
      <w:r w:rsidRPr="00DF4D1D">
        <w:rPr>
          <w:rFonts w:ascii="微软雅黑" w:eastAsia="微软雅黑" w:hAnsi="微软雅黑" w:cs="微软雅黑" w:hint="eastAsia"/>
          <w:sz w:val="22"/>
          <w:szCs w:val="22"/>
        </w:rPr>
        <w:t>飞上天</w:t>
      </w:r>
      <w:r w:rsidRPr="00DF4D1D">
        <w:rPr>
          <w:rFonts w:ascii="微软雅黑" w:eastAsia="微软雅黑" w:hAnsi="微软雅黑" w:cs="微软雅黑"/>
          <w:sz w:val="22"/>
          <w:szCs w:val="22"/>
        </w:rPr>
        <w:t>了，那么</w:t>
      </w:r>
      <w:r w:rsidRPr="00DF4D1D">
        <w:rPr>
          <w:rFonts w:ascii="微软雅黑" w:eastAsia="微软雅黑" w:hAnsi="微软雅黑" w:cs="微软雅黑" w:hint="eastAsia"/>
          <w:sz w:val="22"/>
          <w:szCs w:val="22"/>
        </w:rPr>
        <w:t>它的</w:t>
      </w:r>
      <w:r w:rsidRPr="00DF4D1D">
        <w:rPr>
          <w:rFonts w:ascii="微软雅黑" w:eastAsia="微软雅黑" w:hAnsi="微软雅黑" w:cs="微软雅黑"/>
          <w:sz w:val="22"/>
          <w:szCs w:val="22"/>
        </w:rPr>
        <w:t>续航能力怎么样呢？对此</w:t>
      </w:r>
      <w:r w:rsidRPr="00DF4D1D">
        <w:rPr>
          <w:rFonts w:ascii="微软雅黑" w:eastAsia="微软雅黑" w:hAnsi="微软雅黑" w:cs="微软雅黑" w:hint="eastAsia"/>
          <w:sz w:val="22"/>
          <w:szCs w:val="22"/>
        </w:rPr>
        <w:t>我们</w:t>
      </w:r>
      <w:r w:rsidRPr="00DF4D1D">
        <w:rPr>
          <w:rFonts w:ascii="微软雅黑" w:eastAsia="微软雅黑" w:hAnsi="微软雅黑" w:cs="微软雅黑"/>
          <w:sz w:val="22"/>
          <w:szCs w:val="22"/>
        </w:rPr>
        <w:t>也是有相应的</w:t>
      </w:r>
      <w:r w:rsidRPr="00DF4D1D">
        <w:rPr>
          <w:rFonts w:ascii="微软雅黑" w:eastAsia="微软雅黑" w:hAnsi="微软雅黑" w:cs="微软雅黑"/>
          <w:sz w:val="22"/>
          <w:szCs w:val="22"/>
        </w:rPr>
        <w:t>考量</w:t>
      </w:r>
      <w:r w:rsidRPr="00DF4D1D">
        <w:rPr>
          <w:rFonts w:ascii="微软雅黑" w:eastAsia="微软雅黑" w:hAnsi="微软雅黑" w:cs="微软雅黑"/>
          <w:sz w:val="22"/>
          <w:szCs w:val="22"/>
        </w:rPr>
        <w:t>，于是在整车的</w:t>
      </w:r>
      <w:r w:rsidRPr="00DF4D1D">
        <w:rPr>
          <w:rFonts w:ascii="微软雅黑" w:eastAsia="微软雅黑" w:hAnsi="微软雅黑" w:cs="微软雅黑" w:hint="eastAsia"/>
          <w:sz w:val="22"/>
          <w:szCs w:val="22"/>
        </w:rPr>
        <w:t>设计中</w:t>
      </w:r>
      <w:r w:rsidRPr="00DF4D1D">
        <w:rPr>
          <w:rFonts w:ascii="微软雅黑" w:eastAsia="微软雅黑" w:hAnsi="微软雅黑" w:cs="微软雅黑"/>
          <w:sz w:val="22"/>
          <w:szCs w:val="22"/>
        </w:rPr>
        <w:t>总重量的</w:t>
      </w:r>
      <w:r w:rsidRPr="00DF4D1D">
        <w:rPr>
          <w:rFonts w:ascii="微软雅黑" w:eastAsia="微软雅黑" w:hAnsi="微软雅黑" w:cs="微软雅黑" w:hint="eastAsia"/>
          <w:sz w:val="22"/>
          <w:szCs w:val="22"/>
        </w:rPr>
        <w:t>55</w:t>
      </w:r>
      <w:r w:rsidRPr="00DF4D1D">
        <w:rPr>
          <w:rFonts w:ascii="微软雅黑" w:eastAsia="微软雅黑" w:hAnsi="微软雅黑" w:cs="微软雅黑"/>
          <w:sz w:val="22"/>
          <w:szCs w:val="22"/>
        </w:rPr>
        <w:t>%都是电池</w:t>
      </w:r>
      <w:r w:rsidRPr="00DF4D1D">
        <w:rPr>
          <w:rFonts w:ascii="微软雅黑" w:eastAsia="微软雅黑" w:hAnsi="微软雅黑" w:cs="微软雅黑" w:hint="eastAsia"/>
          <w:sz w:val="22"/>
          <w:szCs w:val="22"/>
        </w:rPr>
        <w:t>的</w:t>
      </w:r>
      <w:r w:rsidRPr="00DF4D1D">
        <w:rPr>
          <w:rFonts w:ascii="微软雅黑" w:eastAsia="微软雅黑" w:hAnsi="微软雅黑" w:cs="微软雅黑"/>
          <w:sz w:val="22"/>
          <w:szCs w:val="22"/>
        </w:rPr>
        <w:t>，</w:t>
      </w:r>
      <w:r w:rsidRPr="00DF4D1D">
        <w:rPr>
          <w:rFonts w:ascii="微软雅黑" w:eastAsia="微软雅黑" w:hAnsi="微软雅黑" w:cs="微软雅黑" w:hint="eastAsia"/>
          <w:sz w:val="22"/>
          <w:szCs w:val="22"/>
        </w:rPr>
        <w:t>15</w:t>
      </w:r>
      <w:r w:rsidRPr="00DF4D1D">
        <w:rPr>
          <w:rFonts w:ascii="微软雅黑" w:eastAsia="微软雅黑" w:hAnsi="微软雅黑" w:cs="微软雅黑"/>
          <w:sz w:val="22"/>
          <w:szCs w:val="22"/>
        </w:rPr>
        <w:t>%的质量为电机的质量。</w:t>
      </w:r>
      <w:r w:rsidRPr="00DF4D1D">
        <w:rPr>
          <w:rFonts w:ascii="微软雅黑" w:eastAsia="微软雅黑" w:hAnsi="微软雅黑" w:cs="微软雅黑" w:hint="eastAsia"/>
          <w:sz w:val="22"/>
          <w:szCs w:val="22"/>
        </w:rPr>
        <w:t>其余的重量</w:t>
      </w:r>
      <w:r w:rsidRPr="00DF4D1D">
        <w:rPr>
          <w:rFonts w:ascii="微软雅黑" w:eastAsia="微软雅黑" w:hAnsi="微软雅黑" w:cs="微软雅黑"/>
          <w:sz w:val="22"/>
          <w:szCs w:val="22"/>
        </w:rPr>
        <w:t>都是</w:t>
      </w:r>
      <w:r w:rsidRPr="00DF4D1D">
        <w:rPr>
          <w:rFonts w:ascii="微软雅黑" w:eastAsia="微软雅黑" w:hAnsi="微软雅黑" w:cs="微软雅黑" w:hint="eastAsia"/>
          <w:sz w:val="22"/>
          <w:szCs w:val="22"/>
        </w:rPr>
        <w:t>车架</w:t>
      </w:r>
      <w:r w:rsidRPr="00DF4D1D">
        <w:rPr>
          <w:rFonts w:ascii="微软雅黑" w:eastAsia="微软雅黑" w:hAnsi="微软雅黑" w:cs="微软雅黑"/>
          <w:sz w:val="22"/>
          <w:szCs w:val="22"/>
        </w:rPr>
        <w:t>和</w:t>
      </w:r>
      <w:r w:rsidRPr="00DF4D1D">
        <w:rPr>
          <w:rFonts w:ascii="微软雅黑" w:eastAsia="微软雅黑" w:hAnsi="微软雅黑" w:cs="微软雅黑" w:hint="eastAsia"/>
          <w:sz w:val="22"/>
          <w:szCs w:val="22"/>
        </w:rPr>
        <w:t>各种</w:t>
      </w:r>
      <w:r w:rsidRPr="00DF4D1D">
        <w:rPr>
          <w:rFonts w:ascii="微软雅黑" w:eastAsia="微软雅黑" w:hAnsi="微软雅黑" w:cs="微软雅黑"/>
          <w:sz w:val="22"/>
          <w:szCs w:val="22"/>
        </w:rPr>
        <w:t>配件的质量。</w:t>
      </w:r>
    </w:p>
    <w:p w:rsidR="00EA55F0" w:rsidRPr="00DF4D1D" w:rsidP="005F768A" w14:paraId="6D6B6D99"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在付出</w:t>
      </w:r>
      <w:r w:rsidRPr="00DF4D1D">
        <w:rPr>
          <w:rFonts w:ascii="微软雅黑" w:eastAsia="微软雅黑" w:hAnsi="微软雅黑" w:cs="微软雅黑"/>
          <w:sz w:val="22"/>
          <w:szCs w:val="22"/>
        </w:rPr>
        <w:t>了如此</w:t>
      </w:r>
      <w:r w:rsidRPr="00DF4D1D">
        <w:rPr>
          <w:rFonts w:ascii="微软雅黑" w:eastAsia="微软雅黑" w:hAnsi="微软雅黑" w:cs="微软雅黑" w:hint="eastAsia"/>
          <w:sz w:val="22"/>
          <w:szCs w:val="22"/>
        </w:rPr>
        <w:t>大的</w:t>
      </w:r>
      <w:r w:rsidRPr="00DF4D1D">
        <w:rPr>
          <w:rFonts w:ascii="微软雅黑" w:eastAsia="微软雅黑" w:hAnsi="微软雅黑" w:cs="微软雅黑"/>
          <w:sz w:val="22"/>
          <w:szCs w:val="22"/>
        </w:rPr>
        <w:t>质量之后它的续航能量怎么样呢？</w:t>
      </w:r>
      <w:r w:rsidRPr="00DF4D1D">
        <w:rPr>
          <w:rFonts w:ascii="微软雅黑" w:eastAsia="微软雅黑" w:hAnsi="微软雅黑" w:cs="微软雅黑" w:hint="eastAsia"/>
          <w:sz w:val="22"/>
          <w:szCs w:val="22"/>
        </w:rPr>
        <w:t>在此</w:t>
      </w:r>
      <w:r w:rsidRPr="00DF4D1D">
        <w:rPr>
          <w:rFonts w:ascii="微软雅黑" w:eastAsia="微软雅黑" w:hAnsi="微软雅黑" w:cs="微软雅黑"/>
          <w:sz w:val="22"/>
          <w:szCs w:val="22"/>
        </w:rPr>
        <w:t>我可以肯定的</w:t>
      </w:r>
      <w:r w:rsidRPr="00DF4D1D">
        <w:rPr>
          <w:rFonts w:ascii="微软雅黑" w:eastAsia="微软雅黑" w:hAnsi="微软雅黑" w:cs="微软雅黑" w:hint="eastAsia"/>
          <w:sz w:val="22"/>
          <w:szCs w:val="22"/>
        </w:rPr>
        <w:t>告诉</w:t>
      </w:r>
      <w:r w:rsidRPr="00DF4D1D">
        <w:rPr>
          <w:rFonts w:ascii="微软雅黑" w:eastAsia="微软雅黑" w:hAnsi="微软雅黑" w:cs="微软雅黑"/>
          <w:sz w:val="22"/>
          <w:szCs w:val="22"/>
        </w:rPr>
        <w:t>各位，</w:t>
      </w:r>
      <w:r w:rsidRPr="00DF4D1D">
        <w:rPr>
          <w:rFonts w:ascii="微软雅黑" w:eastAsia="微软雅黑" w:hAnsi="微软雅黑" w:cs="微软雅黑" w:hint="eastAsia"/>
          <w:sz w:val="22"/>
          <w:szCs w:val="22"/>
        </w:rPr>
        <w:t>此型号车型</w:t>
      </w:r>
      <w:r w:rsidRPr="00DF4D1D">
        <w:rPr>
          <w:rFonts w:ascii="微软雅黑" w:eastAsia="微软雅黑" w:hAnsi="微软雅黑" w:cs="微软雅黑"/>
          <w:sz w:val="22"/>
          <w:szCs w:val="22"/>
        </w:rPr>
        <w:t>的</w:t>
      </w:r>
      <w:r w:rsidRPr="00DF4D1D">
        <w:rPr>
          <w:rFonts w:ascii="微软雅黑" w:eastAsia="微软雅黑" w:hAnsi="微软雅黑" w:cs="微软雅黑" w:hint="eastAsia"/>
          <w:sz w:val="22"/>
          <w:szCs w:val="22"/>
        </w:rPr>
        <w:t>滞空时间长达24小时</w:t>
      </w:r>
      <w:r w:rsidRPr="00DF4D1D">
        <w:rPr>
          <w:rFonts w:ascii="微软雅黑" w:eastAsia="微软雅黑" w:hAnsi="微软雅黑" w:cs="微软雅黑"/>
          <w:sz w:val="22"/>
          <w:szCs w:val="22"/>
        </w:rPr>
        <w:t>，这还是保守测试，毕竟</w:t>
      </w:r>
      <w:r w:rsidRPr="00DF4D1D">
        <w:rPr>
          <w:rFonts w:ascii="微软雅黑" w:eastAsia="微软雅黑" w:hAnsi="微软雅黑" w:cs="微软雅黑" w:hint="eastAsia"/>
          <w:sz w:val="22"/>
          <w:szCs w:val="22"/>
        </w:rPr>
        <w:t>为了</w:t>
      </w:r>
      <w:r w:rsidRPr="00DF4D1D">
        <w:rPr>
          <w:rFonts w:ascii="微软雅黑" w:eastAsia="微软雅黑" w:hAnsi="微软雅黑" w:cs="微软雅黑"/>
          <w:sz w:val="22"/>
          <w:szCs w:val="22"/>
        </w:rPr>
        <w:t>安全性肯定是</w:t>
      </w:r>
      <w:r w:rsidRPr="00DF4D1D">
        <w:rPr>
          <w:rFonts w:ascii="微软雅黑" w:eastAsia="微软雅黑" w:hAnsi="微软雅黑" w:cs="微软雅黑" w:hint="eastAsia"/>
          <w:sz w:val="22"/>
          <w:szCs w:val="22"/>
        </w:rPr>
        <w:t>设计</w:t>
      </w:r>
      <w:r w:rsidRPr="00DF4D1D">
        <w:rPr>
          <w:rFonts w:ascii="微软雅黑" w:eastAsia="微软雅黑" w:hAnsi="微软雅黑" w:cs="微软雅黑"/>
          <w:sz w:val="22"/>
          <w:szCs w:val="22"/>
        </w:rPr>
        <w:t>了一定的</w:t>
      </w:r>
      <w:r w:rsidRPr="00DF4D1D">
        <w:rPr>
          <w:rFonts w:ascii="微软雅黑" w:eastAsia="微软雅黑" w:hAnsi="微软雅黑" w:cs="微软雅黑" w:hint="eastAsia"/>
          <w:sz w:val="22"/>
          <w:szCs w:val="22"/>
        </w:rPr>
        <w:t>余量</w:t>
      </w:r>
      <w:r w:rsidRPr="00DF4D1D">
        <w:rPr>
          <w:rFonts w:ascii="微软雅黑" w:eastAsia="微软雅黑" w:hAnsi="微软雅黑" w:cs="微软雅黑"/>
          <w:sz w:val="22"/>
          <w:szCs w:val="22"/>
        </w:rPr>
        <w:t>的。</w:t>
      </w:r>
    </w:p>
    <w:p w:rsidR="00EA55F0" w:rsidRPr="00DF4D1D" w:rsidP="005F768A" w14:paraId="4D5865E4"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它的</w:t>
      </w:r>
      <w:r w:rsidRPr="00DF4D1D">
        <w:rPr>
          <w:rFonts w:ascii="微软雅黑" w:eastAsia="微软雅黑" w:hAnsi="微软雅黑" w:cs="微软雅黑"/>
          <w:sz w:val="22"/>
          <w:szCs w:val="22"/>
        </w:rPr>
        <w:t>最大飞行速度其实已经可以超越</w:t>
      </w:r>
      <w:r w:rsidRPr="00DF4D1D">
        <w:rPr>
          <w:rFonts w:ascii="微软雅黑" w:eastAsia="微软雅黑" w:hAnsi="微软雅黑" w:cs="微软雅黑" w:hint="eastAsia"/>
          <w:sz w:val="22"/>
          <w:szCs w:val="22"/>
        </w:rPr>
        <w:t>现在</w:t>
      </w:r>
      <w:r w:rsidRPr="00DF4D1D">
        <w:rPr>
          <w:rFonts w:ascii="微软雅黑" w:eastAsia="微软雅黑" w:hAnsi="微软雅黑" w:cs="微软雅黑"/>
          <w:sz w:val="22"/>
          <w:szCs w:val="22"/>
        </w:rPr>
        <w:t>的普通民航客机了，</w:t>
      </w:r>
      <w:r w:rsidRPr="00DF4D1D">
        <w:rPr>
          <w:rFonts w:ascii="微软雅黑" w:eastAsia="微软雅黑" w:hAnsi="微软雅黑" w:cs="微软雅黑" w:hint="eastAsia"/>
          <w:sz w:val="22"/>
          <w:szCs w:val="22"/>
        </w:rPr>
        <w:t>但是</w:t>
      </w:r>
      <w:r w:rsidRPr="00DF4D1D">
        <w:rPr>
          <w:rFonts w:ascii="微软雅黑" w:eastAsia="微软雅黑" w:hAnsi="微软雅黑" w:cs="微软雅黑"/>
          <w:sz w:val="22"/>
          <w:szCs w:val="22"/>
        </w:rPr>
        <w:t>在这样的速度之下整体的稳定型便有些糟糕了，</w:t>
      </w:r>
      <w:r w:rsidRPr="00DF4D1D">
        <w:rPr>
          <w:rFonts w:ascii="微软雅黑" w:eastAsia="微软雅黑" w:hAnsi="微软雅黑" w:cs="微软雅黑" w:hint="eastAsia"/>
          <w:sz w:val="22"/>
          <w:szCs w:val="22"/>
        </w:rPr>
        <w:t>而且</w:t>
      </w:r>
      <w:r w:rsidRPr="00DF4D1D">
        <w:rPr>
          <w:rFonts w:ascii="微软雅黑" w:eastAsia="微软雅黑" w:hAnsi="微软雅黑" w:cs="微软雅黑"/>
          <w:sz w:val="22"/>
          <w:szCs w:val="22"/>
        </w:rPr>
        <w:t>因为</w:t>
      </w:r>
      <w:r w:rsidRPr="00DF4D1D">
        <w:rPr>
          <w:rFonts w:ascii="微软雅黑" w:eastAsia="微软雅黑" w:hAnsi="微软雅黑" w:cs="微软雅黑" w:hint="eastAsia"/>
          <w:sz w:val="22"/>
          <w:szCs w:val="22"/>
        </w:rPr>
        <w:t>华国</w:t>
      </w:r>
      <w:r w:rsidRPr="00DF4D1D">
        <w:rPr>
          <w:rFonts w:ascii="微软雅黑" w:eastAsia="微软雅黑" w:hAnsi="微软雅黑" w:cs="微软雅黑"/>
          <w:sz w:val="22"/>
          <w:szCs w:val="22"/>
        </w:rPr>
        <w:t>的空域管制，所以这个车型或者说这个类</w:t>
      </w:r>
      <w:r w:rsidRPr="00DF4D1D">
        <w:rPr>
          <w:rFonts w:ascii="微软雅黑" w:eastAsia="微软雅黑" w:hAnsi="微软雅黑" w:cs="微软雅黑"/>
          <w:sz w:val="22"/>
          <w:szCs w:val="22"/>
        </w:rPr>
        <w:t>型</w:t>
      </w:r>
      <w:r w:rsidRPr="00DF4D1D">
        <w:rPr>
          <w:rFonts w:ascii="微软雅黑" w:eastAsia="微软雅黑" w:hAnsi="微软雅黑" w:cs="微软雅黑"/>
          <w:sz w:val="22"/>
          <w:szCs w:val="22"/>
        </w:rPr>
        <w:t>的</w:t>
      </w:r>
      <w:r w:rsidRPr="00DF4D1D">
        <w:rPr>
          <w:rFonts w:ascii="微软雅黑" w:eastAsia="微软雅黑" w:hAnsi="微软雅黑" w:cs="微软雅黑" w:hint="eastAsia"/>
          <w:sz w:val="22"/>
          <w:szCs w:val="22"/>
        </w:rPr>
        <w:t>载具想要</w:t>
      </w:r>
      <w:r w:rsidRPr="00DF4D1D">
        <w:rPr>
          <w:rFonts w:ascii="微软雅黑" w:eastAsia="微软雅黑" w:hAnsi="微软雅黑" w:cs="微软雅黑" w:hint="eastAsia"/>
          <w:sz w:val="22"/>
          <w:szCs w:val="22"/>
        </w:rPr>
        <w:t>在国内升空的话是需要取得许可的。</w:t>
      </w:r>
    </w:p>
    <w:p w:rsidR="00EA55F0" w:rsidRPr="00DF4D1D" w:rsidP="005F768A" w14:paraId="5349B777"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当然，如果各位有能力的话可以</w:t>
      </w:r>
      <w:r w:rsidRPr="00DF4D1D">
        <w:rPr>
          <w:rFonts w:ascii="微软雅黑" w:eastAsia="微软雅黑" w:hAnsi="微软雅黑" w:cs="微软雅黑" w:hint="eastAsia"/>
          <w:sz w:val="22"/>
          <w:szCs w:val="22"/>
        </w:rPr>
        <w:t>在载具的</w:t>
      </w:r>
      <w:r w:rsidRPr="00DF4D1D">
        <w:rPr>
          <w:rFonts w:ascii="微软雅黑" w:eastAsia="微软雅黑" w:hAnsi="微软雅黑" w:cs="微软雅黑" w:hint="eastAsia"/>
          <w:sz w:val="22"/>
          <w:szCs w:val="22"/>
        </w:rPr>
        <w:t>表面上一些吸波材料，毕竟像这种车型大小</w:t>
      </w:r>
      <w:r w:rsidRPr="00DF4D1D">
        <w:rPr>
          <w:rFonts w:ascii="微软雅黑" w:eastAsia="微软雅黑" w:hAnsi="微软雅黑" w:cs="微软雅黑" w:hint="eastAsia"/>
          <w:sz w:val="22"/>
          <w:szCs w:val="22"/>
        </w:rPr>
        <w:t>的载具飞到</w:t>
      </w:r>
      <w:r w:rsidRPr="00DF4D1D">
        <w:rPr>
          <w:rFonts w:ascii="微软雅黑" w:eastAsia="微软雅黑" w:hAnsi="微软雅黑" w:cs="微软雅黑" w:hint="eastAsia"/>
          <w:sz w:val="22"/>
          <w:szCs w:val="22"/>
        </w:rPr>
        <w:t>高空之后雷达的反射面积就已经不怎么大了，如果有能力上吸波材料的话很有可能成为一个高速隐身飞行器。</w:t>
      </w:r>
    </w:p>
    <w:p w:rsidR="00EA55F0" w:rsidRPr="00DF4D1D" w:rsidP="005F768A" w14:paraId="4E102FB0"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那么各位现在又没想要试试的想法了？这种规模的设备不试试就有些可惜了。</w:t>
      </w:r>
    </w:p>
    <w:p w:rsidR="00EA55F0" w:rsidRPr="00DF4D1D" w:rsidP="005F768A" w14:paraId="5E025C83"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在这个场上不同型号的车辆我们都准备了三辆来供各位试用，至于可以高速飞行的‘比亚迪——商-甲’型可以采用人工智能进行驾驶，并且可以在人工智能的引导下学习如何进行驾驶，在完成学习并且通过了人工智能的驾驶考试之后就可以进行手动操纵了。那么……现在各位可以开始尝试了。”</w:t>
      </w:r>
    </w:p>
    <w:p w:rsidR="00EA55F0" w:rsidRPr="00DF4D1D" w:rsidP="005F768A" w14:paraId="1BA3E4CF"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说罢王賗</w:t>
      </w:r>
      <w:r w:rsidRPr="00DF4D1D">
        <w:rPr>
          <w:rFonts w:ascii="微软雅黑" w:eastAsia="微软雅黑" w:hAnsi="微软雅黑" w:cs="微软雅黑" w:hint="eastAsia"/>
          <w:sz w:val="22"/>
          <w:szCs w:val="22"/>
        </w:rPr>
        <w:t>釜</w:t>
      </w:r>
      <w:r w:rsidRPr="00DF4D1D">
        <w:rPr>
          <w:rFonts w:ascii="微软雅黑" w:eastAsia="微软雅黑" w:hAnsi="微软雅黑" w:cs="微软雅黑" w:hint="eastAsia"/>
          <w:sz w:val="22"/>
          <w:szCs w:val="22"/>
        </w:rPr>
        <w:t>便从车辆的旁边走开了，而众人也是对于这性能十分强劲的新能源车辆也是十分的感兴趣，而比亚迪也是有一个自己专门用来测试车辆的场地，而这个场地也为这些富豪们提供了一个十分不错的测试场地，在提供了一个不错的陆上测试环境之后还提供了一个挺不错的空中测试环境保证自身产品的保密性和测试人员的人身安全。</w:t>
      </w:r>
    </w:p>
    <w:p w:rsidR="00EA55F0" w:rsidRPr="00DF4D1D" w:rsidP="005F768A" w14:paraId="798D9D28"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很快众人就完成了普通车型的基本行驶体验，看他们依依不舍的样子就知道最新的电动汽车的性能十分的优秀，至少相比于他们原有的跑车性能拥有了十分明显的性能提升，而</w:t>
      </w:r>
      <w:r w:rsidRPr="00DF4D1D">
        <w:rPr>
          <w:rFonts w:ascii="微软雅黑" w:eastAsia="微软雅黑" w:hAnsi="微软雅黑" w:cs="微软雅黑" w:hint="eastAsia"/>
          <w:sz w:val="22"/>
          <w:szCs w:val="22"/>
        </w:rPr>
        <w:t>百公里</w:t>
      </w:r>
      <w:r w:rsidRPr="00DF4D1D">
        <w:rPr>
          <w:rFonts w:ascii="微软雅黑" w:eastAsia="微软雅黑" w:hAnsi="微软雅黑" w:cs="微软雅黑" w:hint="eastAsia"/>
          <w:sz w:val="22"/>
          <w:szCs w:val="22"/>
        </w:rPr>
        <w:t>加速在1</w:t>
      </w:r>
      <w:r w:rsidRPr="00DF4D1D">
        <w:rPr>
          <w:rFonts w:ascii="微软雅黑" w:eastAsia="微软雅黑" w:hAnsi="微软雅黑" w:cs="微软雅黑"/>
          <w:sz w:val="22"/>
          <w:szCs w:val="22"/>
        </w:rPr>
        <w:t>.5</w:t>
      </w:r>
      <w:r w:rsidRPr="00DF4D1D">
        <w:rPr>
          <w:rFonts w:ascii="微软雅黑" w:eastAsia="微软雅黑" w:hAnsi="微软雅黑" w:cs="微软雅黑" w:hint="eastAsia"/>
          <w:sz w:val="22"/>
          <w:szCs w:val="22"/>
        </w:rPr>
        <w:t>s左右所带来的加速度还是普通人能够承受的一个范围之内，但是相比于</w:t>
      </w:r>
      <w:r w:rsidRPr="00DF4D1D">
        <w:rPr>
          <w:rFonts w:ascii="微软雅黑" w:eastAsia="微软雅黑" w:hAnsi="微软雅黑" w:cs="微软雅黑" w:hint="eastAsia"/>
          <w:sz w:val="22"/>
          <w:szCs w:val="22"/>
        </w:rPr>
        <w:t>百公里</w:t>
      </w:r>
      <w:r w:rsidRPr="00DF4D1D">
        <w:rPr>
          <w:rFonts w:ascii="微软雅黑" w:eastAsia="微软雅黑" w:hAnsi="微软雅黑" w:cs="微软雅黑" w:hint="eastAsia"/>
          <w:sz w:val="22"/>
          <w:szCs w:val="22"/>
        </w:rPr>
        <w:t>2</w:t>
      </w:r>
      <w:r w:rsidRPr="00DF4D1D">
        <w:rPr>
          <w:rFonts w:ascii="微软雅黑" w:eastAsia="微软雅黑" w:hAnsi="微软雅黑" w:cs="微软雅黑"/>
          <w:sz w:val="22"/>
          <w:szCs w:val="22"/>
        </w:rPr>
        <w:t>.5</w:t>
      </w:r>
      <w:r w:rsidRPr="00DF4D1D">
        <w:rPr>
          <w:rFonts w:ascii="微软雅黑" w:eastAsia="微软雅黑" w:hAnsi="微软雅黑" w:cs="微软雅黑" w:hint="eastAsia"/>
          <w:sz w:val="22"/>
          <w:szCs w:val="22"/>
        </w:rPr>
        <w:t>s左右的加速度，这个加速度所带来的过载要比1</w:t>
      </w:r>
      <w:r w:rsidRPr="00DF4D1D">
        <w:rPr>
          <w:rFonts w:ascii="微软雅黑" w:eastAsia="微软雅黑" w:hAnsi="微软雅黑" w:cs="微软雅黑"/>
          <w:sz w:val="22"/>
          <w:szCs w:val="22"/>
        </w:rPr>
        <w:t>.5</w:t>
      </w:r>
      <w:r w:rsidRPr="00DF4D1D">
        <w:rPr>
          <w:rFonts w:ascii="微软雅黑" w:eastAsia="微软雅黑" w:hAnsi="微软雅黑" w:cs="微软雅黑" w:hint="eastAsia"/>
          <w:sz w:val="22"/>
          <w:szCs w:val="22"/>
        </w:rPr>
        <w:t>s的</w:t>
      </w:r>
      <w:r w:rsidRPr="00DF4D1D">
        <w:rPr>
          <w:rFonts w:ascii="微软雅黑" w:eastAsia="微软雅黑" w:hAnsi="微软雅黑" w:cs="微软雅黑" w:hint="eastAsia"/>
          <w:sz w:val="22"/>
          <w:szCs w:val="22"/>
        </w:rPr>
        <w:t>百公里</w:t>
      </w:r>
      <w:r w:rsidRPr="00DF4D1D">
        <w:rPr>
          <w:rFonts w:ascii="微软雅黑" w:eastAsia="微软雅黑" w:hAnsi="微软雅黑" w:cs="微软雅黑" w:hint="eastAsia"/>
          <w:sz w:val="22"/>
          <w:szCs w:val="22"/>
        </w:rPr>
        <w:t>加速要小很多，也不会出现明显的不适。</w:t>
      </w:r>
    </w:p>
    <w:p w:rsidR="00EA55F0" w:rsidRPr="00DF4D1D" w:rsidP="005F768A" w14:paraId="48D2FE11"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在完成了陆上车型的尝试性驾驶之后就是飞上天的型号了，体积小速度快，载重量大，并且不需要起飞的跑道。</w:t>
      </w:r>
    </w:p>
    <w:p w:rsidR="00EA55F0" w:rsidRPr="00DF4D1D" w:rsidP="005F768A" w14:paraId="6169B9CD"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王賗</w:t>
      </w:r>
      <w:r w:rsidRPr="00DF4D1D">
        <w:rPr>
          <w:rFonts w:ascii="微软雅黑" w:eastAsia="微软雅黑" w:hAnsi="微软雅黑" w:cs="微软雅黑" w:hint="eastAsia"/>
          <w:sz w:val="22"/>
          <w:szCs w:val="22"/>
        </w:rPr>
        <w:t>釜</w:t>
      </w:r>
      <w:r w:rsidRPr="00DF4D1D">
        <w:rPr>
          <w:rFonts w:ascii="微软雅黑" w:eastAsia="微软雅黑" w:hAnsi="微软雅黑" w:cs="微软雅黑" w:hint="eastAsia"/>
          <w:sz w:val="22"/>
          <w:szCs w:val="22"/>
        </w:rPr>
        <w:t>看着这些人在积极的尝试着这些车辆就知道小钱</w:t>
      </w:r>
      <w:r w:rsidRPr="00DF4D1D">
        <w:rPr>
          <w:rFonts w:ascii="微软雅黑" w:eastAsia="微软雅黑" w:hAnsi="微软雅黑" w:cs="微软雅黑" w:hint="eastAsia"/>
          <w:sz w:val="22"/>
          <w:szCs w:val="22"/>
        </w:rPr>
        <w:t>钱</w:t>
      </w:r>
      <w:r w:rsidRPr="00DF4D1D">
        <w:rPr>
          <w:rFonts w:ascii="微软雅黑" w:eastAsia="微软雅黑" w:hAnsi="微软雅黑" w:cs="微软雅黑" w:hint="eastAsia"/>
          <w:sz w:val="22"/>
          <w:szCs w:val="22"/>
        </w:rPr>
        <w:t>肯定不会少，但是主要的市场肯定不是在这些人的身上。</w:t>
      </w:r>
    </w:p>
    <w:p w:rsidR="00EA55F0" w:rsidRPr="00DF4D1D" w:rsidP="005F768A" w14:paraId="3009CF55"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王賗</w:t>
      </w:r>
      <w:r w:rsidRPr="00DF4D1D">
        <w:rPr>
          <w:rFonts w:ascii="微软雅黑" w:eastAsia="微软雅黑" w:hAnsi="微软雅黑" w:cs="微软雅黑" w:hint="eastAsia"/>
          <w:sz w:val="22"/>
          <w:szCs w:val="22"/>
        </w:rPr>
        <w:t>釜</w:t>
      </w:r>
      <w:r w:rsidRPr="00DF4D1D">
        <w:rPr>
          <w:rFonts w:ascii="微软雅黑" w:eastAsia="微软雅黑" w:hAnsi="微软雅黑" w:cs="微软雅黑" w:hint="eastAsia"/>
          <w:sz w:val="22"/>
          <w:szCs w:val="22"/>
        </w:rPr>
        <w:t>看了看旁边的一个一直都十分安静的一个人……</w:t>
      </w:r>
    </w:p>
    <w:p w:rsidR="00EA55F0" w:rsidRPr="00DF4D1D" w:rsidP="005F768A" w14:paraId="0363ABE7" w14:textId="77777777">
      <w:pPr>
        <w:rPr>
          <w:rFonts w:ascii="微软雅黑" w:eastAsia="微软雅黑" w:hAnsi="微软雅黑" w:cs="微软雅黑"/>
          <w:sz w:val="22"/>
          <w:szCs w:val="22"/>
        </w:rPr>
      </w:pPr>
    </w:p>
    <w:sectPr>
      <w:footerReference w:type="default" r:id="rId6"/>
      <w:pgSz w:w="11906" w:h="16838"/>
      <w:pgMar w:top="1440" w:right="1800" w:bottom="1440" w:left="1800" w:header="851" w:footer="992" w:gutter="0"/>
      <w:pgNumType w:chapStyle="1"/>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5A0806" w14:paraId="4634BC06" w14:textId="43B05ED0">
    <w:pPr>
      <w:tabs>
        <w:tab w:val="center" w:pos="4550"/>
        <w:tab w:val="left" w:pos="5818"/>
      </w:tabs>
      <w:ind w:right="260"/>
      <w:jc w:val="right"/>
      <w:rPr>
        <w:color w:val="0F243E"/>
        <w:sz w:val="24"/>
      </w:rPr>
    </w:pPr>
    <w:r>
      <w:rPr>
        <w:color w:val="548DD4"/>
        <w:sz w:val="24"/>
        <w:lang w:val="zh-CN"/>
      </w:rPr>
      <w:t xml:space="preserve"> </w:t>
    </w:r>
    <w:r>
      <w:rPr>
        <w:color w:val="17365D"/>
        <w:sz w:val="24"/>
      </w:rPr>
      <w:fldChar w:fldCharType="begin"/>
    </w:r>
    <w:r>
      <w:rPr>
        <w:color w:val="17365D"/>
        <w:sz w:val="24"/>
      </w:rPr>
      <w:instrText>PAGE   \* MERGEFORMAT</w:instrText>
    </w:r>
    <w:r>
      <w:rPr>
        <w:color w:val="17365D"/>
        <w:sz w:val="24"/>
      </w:rPr>
      <w:fldChar w:fldCharType="separate"/>
    </w:r>
    <w:r w:rsidRPr="00581C11">
      <w:rPr>
        <w:noProof/>
        <w:color w:val="17365D"/>
        <w:sz w:val="24"/>
        <w:lang w:val="zh-CN"/>
      </w:rPr>
      <w:t>651</w:t>
    </w:r>
    <w:r>
      <w:rPr>
        <w:color w:val="17365D"/>
        <w:sz w:val="24"/>
      </w:rPr>
      <w:fldChar w:fldCharType="end"/>
    </w:r>
    <w:r>
      <w:rPr>
        <w:color w:val="17365D"/>
        <w:sz w:val="24"/>
        <w:lang w:val="zh-CN"/>
      </w:rPr>
      <w:t xml:space="preserve"> | </w:t>
    </w:r>
    <w:r>
      <w:rPr>
        <w:color w:val="17365D"/>
        <w:sz w:val="24"/>
      </w:rPr>
      <w:fldChar w:fldCharType="begin"/>
    </w:r>
    <w:r>
      <w:rPr>
        <w:color w:val="17365D"/>
        <w:sz w:val="24"/>
      </w:rPr>
      <w:instrText>NUMPAGES  \* Arabic  \* MERGEFORMAT</w:instrText>
    </w:r>
    <w:r>
      <w:rPr>
        <w:color w:val="17365D"/>
        <w:sz w:val="24"/>
      </w:rPr>
      <w:fldChar w:fldCharType="separate"/>
    </w:r>
    <w:r w:rsidRPr="00581C11">
      <w:rPr>
        <w:noProof/>
        <w:color w:val="17365D"/>
        <w:sz w:val="24"/>
        <w:lang w:val="zh-CN"/>
      </w:rPr>
      <w:t>651</w:t>
    </w:r>
    <w:r>
      <w:rPr>
        <w:color w:val="17365D"/>
        <w:sz w:val="24"/>
      </w:rPr>
      <w:fldChar w:fldCharType="end"/>
    </w:r>
  </w:p>
  <w:p w:rsidR="005A0806" w14:paraId="701DFC5B" w14:textId="77777777">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singleLevel"/>
    <w:tmpl w:val="00000001"/>
    <w:lvl w:ilvl="0">
      <w:start w:val="2"/>
      <w:numFmt w:val="chineseCounting"/>
      <w:suff w:val="nothing"/>
      <w:lvlText w:val="第%1天，"/>
      <w:lvlJc w:val="left"/>
      <w:rPr>
        <w:rFonts w:hint="eastAsia"/>
      </w:rPr>
    </w:lvl>
  </w:abstractNum>
  <w:abstractNum w:abstractNumId="1">
    <w:nsid w:val="00000002"/>
    <w:multiLevelType w:val="multilevel"/>
    <w:tmpl w:val="00000002"/>
    <w:lvl w:ilvl="0">
      <w:start w:val="1"/>
      <w:numFmt w:val="japaneseCounting"/>
      <w:lvlText w:val="%1．"/>
      <w:lvlJc w:val="left"/>
      <w:pPr>
        <w:ind w:left="450" w:hanging="45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00000003"/>
    <w:multiLevelType w:val="multilevel"/>
    <w:tmpl w:val="0000000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33A460EB"/>
    <w:multiLevelType w:val="singleLevel"/>
    <w:tmpl w:val="33A460EB"/>
    <w:lvl w:ilvl="0">
      <w:start w:val="2"/>
      <w:numFmt w:val="chineseCounting"/>
      <w:suff w:val="space"/>
      <w:lvlText w:val="第%1章"/>
      <w:lvlJc w:val="left"/>
      <w:rPr>
        <w:rFonts w:hint="eastAsia"/>
      </w:rPr>
    </w:lvl>
  </w:abstractNum>
  <w:abstractNum w:abstractNumId="4">
    <w:nsid w:val="38C52948"/>
    <w:multiLevelType w:val="hybridMultilevel"/>
    <w:tmpl w:val="71C62BC4"/>
    <w:lvl w:ilvl="0">
      <w:start w:val="1"/>
      <w:numFmt w:val="japaneseCounting"/>
      <w:lvlText w:val="%1、"/>
      <w:lvlJc w:val="left"/>
      <w:pPr>
        <w:ind w:left="420" w:hanging="42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masterPages"/>
  <w:zoom w:percent="100"/>
  <w:bordersDoNotSurroundHeader/>
  <w:bordersDoNotSurroundFooter/>
  <w:proofState w:spelling="clean" w:grammar="clean"/>
  <w:documentProtection w:edit="readOnly" w:formatting="1" w:enforcement="0"/>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444"/>
    <w:rsid w:val="000004C3"/>
    <w:rsid w:val="00001214"/>
    <w:rsid w:val="0000149D"/>
    <w:rsid w:val="00001ACF"/>
    <w:rsid w:val="000020C0"/>
    <w:rsid w:val="00002FE5"/>
    <w:rsid w:val="00003517"/>
    <w:rsid w:val="0000426E"/>
    <w:rsid w:val="00004386"/>
    <w:rsid w:val="00004442"/>
    <w:rsid w:val="00004963"/>
    <w:rsid w:val="00004A86"/>
    <w:rsid w:val="00004D2F"/>
    <w:rsid w:val="00004DF2"/>
    <w:rsid w:val="00005011"/>
    <w:rsid w:val="00005696"/>
    <w:rsid w:val="00006301"/>
    <w:rsid w:val="00006512"/>
    <w:rsid w:val="000069D2"/>
    <w:rsid w:val="000075F5"/>
    <w:rsid w:val="00007DC1"/>
    <w:rsid w:val="0001141A"/>
    <w:rsid w:val="00011C88"/>
    <w:rsid w:val="000123F1"/>
    <w:rsid w:val="00012764"/>
    <w:rsid w:val="0001336F"/>
    <w:rsid w:val="0001351E"/>
    <w:rsid w:val="00013C25"/>
    <w:rsid w:val="0001411D"/>
    <w:rsid w:val="000142FE"/>
    <w:rsid w:val="000148E1"/>
    <w:rsid w:val="00014942"/>
    <w:rsid w:val="00014EA5"/>
    <w:rsid w:val="00014ED4"/>
    <w:rsid w:val="0001507A"/>
    <w:rsid w:val="000157F9"/>
    <w:rsid w:val="00016102"/>
    <w:rsid w:val="0001620B"/>
    <w:rsid w:val="000168EF"/>
    <w:rsid w:val="00016AE9"/>
    <w:rsid w:val="000176C0"/>
    <w:rsid w:val="00017B25"/>
    <w:rsid w:val="00017CE1"/>
    <w:rsid w:val="00017D0E"/>
    <w:rsid w:val="0002023A"/>
    <w:rsid w:val="00020433"/>
    <w:rsid w:val="0002055A"/>
    <w:rsid w:val="00020A0C"/>
    <w:rsid w:val="00020F96"/>
    <w:rsid w:val="000213EE"/>
    <w:rsid w:val="00021F6F"/>
    <w:rsid w:val="000225AA"/>
    <w:rsid w:val="00022901"/>
    <w:rsid w:val="000231EA"/>
    <w:rsid w:val="00023231"/>
    <w:rsid w:val="00023DC8"/>
    <w:rsid w:val="00023DD8"/>
    <w:rsid w:val="00023F74"/>
    <w:rsid w:val="00024047"/>
    <w:rsid w:val="00024263"/>
    <w:rsid w:val="00024330"/>
    <w:rsid w:val="000245D6"/>
    <w:rsid w:val="00025790"/>
    <w:rsid w:val="00025ED4"/>
    <w:rsid w:val="00025F8E"/>
    <w:rsid w:val="00026DA5"/>
    <w:rsid w:val="00026DFD"/>
    <w:rsid w:val="00026FBE"/>
    <w:rsid w:val="00027403"/>
    <w:rsid w:val="00030606"/>
    <w:rsid w:val="00031086"/>
    <w:rsid w:val="0003120D"/>
    <w:rsid w:val="00031429"/>
    <w:rsid w:val="00031AC9"/>
    <w:rsid w:val="00032872"/>
    <w:rsid w:val="00033671"/>
    <w:rsid w:val="000341B4"/>
    <w:rsid w:val="000343D4"/>
    <w:rsid w:val="0003538C"/>
    <w:rsid w:val="00035A5E"/>
    <w:rsid w:val="000360F2"/>
    <w:rsid w:val="000367DB"/>
    <w:rsid w:val="00036D8C"/>
    <w:rsid w:val="000370ED"/>
    <w:rsid w:val="000400E0"/>
    <w:rsid w:val="0004072E"/>
    <w:rsid w:val="00040A07"/>
    <w:rsid w:val="00040C37"/>
    <w:rsid w:val="0004174C"/>
    <w:rsid w:val="00041E43"/>
    <w:rsid w:val="0004367D"/>
    <w:rsid w:val="00043C3B"/>
    <w:rsid w:val="00043DBC"/>
    <w:rsid w:val="00045F23"/>
    <w:rsid w:val="0004621E"/>
    <w:rsid w:val="00046797"/>
    <w:rsid w:val="000469FA"/>
    <w:rsid w:val="00047C7B"/>
    <w:rsid w:val="00047DA6"/>
    <w:rsid w:val="000505FC"/>
    <w:rsid w:val="00050C9F"/>
    <w:rsid w:val="00050F23"/>
    <w:rsid w:val="000512D3"/>
    <w:rsid w:val="00051390"/>
    <w:rsid w:val="0005196F"/>
    <w:rsid w:val="000519E9"/>
    <w:rsid w:val="00051EAD"/>
    <w:rsid w:val="0005227F"/>
    <w:rsid w:val="0005237A"/>
    <w:rsid w:val="00053052"/>
    <w:rsid w:val="0005343F"/>
    <w:rsid w:val="00053524"/>
    <w:rsid w:val="00053BDB"/>
    <w:rsid w:val="00053CB2"/>
    <w:rsid w:val="00053CEE"/>
    <w:rsid w:val="0005402A"/>
    <w:rsid w:val="00054F91"/>
    <w:rsid w:val="00055F57"/>
    <w:rsid w:val="00056886"/>
    <w:rsid w:val="000569F9"/>
    <w:rsid w:val="00057353"/>
    <w:rsid w:val="00057433"/>
    <w:rsid w:val="0005761A"/>
    <w:rsid w:val="00057850"/>
    <w:rsid w:val="000607DB"/>
    <w:rsid w:val="00060968"/>
    <w:rsid w:val="00060F3F"/>
    <w:rsid w:val="00060FA4"/>
    <w:rsid w:val="00061664"/>
    <w:rsid w:val="00061C9D"/>
    <w:rsid w:val="00061E89"/>
    <w:rsid w:val="00062057"/>
    <w:rsid w:val="0006237C"/>
    <w:rsid w:val="0006244B"/>
    <w:rsid w:val="00062760"/>
    <w:rsid w:val="000628F3"/>
    <w:rsid w:val="00062EA9"/>
    <w:rsid w:val="00063048"/>
    <w:rsid w:val="000630BD"/>
    <w:rsid w:val="00063161"/>
    <w:rsid w:val="00063D6F"/>
    <w:rsid w:val="00064065"/>
    <w:rsid w:val="00064D52"/>
    <w:rsid w:val="00064F53"/>
    <w:rsid w:val="000651B6"/>
    <w:rsid w:val="00065373"/>
    <w:rsid w:val="000654D6"/>
    <w:rsid w:val="00065DCB"/>
    <w:rsid w:val="00065E6D"/>
    <w:rsid w:val="0006616C"/>
    <w:rsid w:val="00067455"/>
    <w:rsid w:val="0006753F"/>
    <w:rsid w:val="00067A17"/>
    <w:rsid w:val="00072009"/>
    <w:rsid w:val="000721D8"/>
    <w:rsid w:val="000736ED"/>
    <w:rsid w:val="00073901"/>
    <w:rsid w:val="000739E9"/>
    <w:rsid w:val="000739FE"/>
    <w:rsid w:val="00074130"/>
    <w:rsid w:val="0007499E"/>
    <w:rsid w:val="00074BA5"/>
    <w:rsid w:val="00075A08"/>
    <w:rsid w:val="00075F93"/>
    <w:rsid w:val="0007616E"/>
    <w:rsid w:val="00076523"/>
    <w:rsid w:val="00076DA8"/>
    <w:rsid w:val="00077645"/>
    <w:rsid w:val="00077DF9"/>
    <w:rsid w:val="000804C2"/>
    <w:rsid w:val="00080C90"/>
    <w:rsid w:val="00080D6E"/>
    <w:rsid w:val="00080EE8"/>
    <w:rsid w:val="00081278"/>
    <w:rsid w:val="00082BF3"/>
    <w:rsid w:val="00082CE6"/>
    <w:rsid w:val="00082D76"/>
    <w:rsid w:val="00082F80"/>
    <w:rsid w:val="00083A37"/>
    <w:rsid w:val="00084202"/>
    <w:rsid w:val="0008439F"/>
    <w:rsid w:val="00084F02"/>
    <w:rsid w:val="000850EC"/>
    <w:rsid w:val="00085965"/>
    <w:rsid w:val="00085CCB"/>
    <w:rsid w:val="000869A7"/>
    <w:rsid w:val="00086E4A"/>
    <w:rsid w:val="00087368"/>
    <w:rsid w:val="00090CC1"/>
    <w:rsid w:val="00090E7E"/>
    <w:rsid w:val="00091044"/>
    <w:rsid w:val="00091411"/>
    <w:rsid w:val="00091696"/>
    <w:rsid w:val="00092003"/>
    <w:rsid w:val="000920D5"/>
    <w:rsid w:val="000922FC"/>
    <w:rsid w:val="0009298B"/>
    <w:rsid w:val="000935DA"/>
    <w:rsid w:val="00093792"/>
    <w:rsid w:val="00093793"/>
    <w:rsid w:val="000937A9"/>
    <w:rsid w:val="00093C0A"/>
    <w:rsid w:val="0009465F"/>
    <w:rsid w:val="00094A71"/>
    <w:rsid w:val="00095219"/>
    <w:rsid w:val="00095547"/>
    <w:rsid w:val="000958BA"/>
    <w:rsid w:val="00095DD5"/>
    <w:rsid w:val="0009682A"/>
    <w:rsid w:val="000969A8"/>
    <w:rsid w:val="000969D4"/>
    <w:rsid w:val="00096E2B"/>
    <w:rsid w:val="000973BD"/>
    <w:rsid w:val="0009770B"/>
    <w:rsid w:val="00097F06"/>
    <w:rsid w:val="000A0224"/>
    <w:rsid w:val="000A04C8"/>
    <w:rsid w:val="000A057E"/>
    <w:rsid w:val="000A06A2"/>
    <w:rsid w:val="000A0C19"/>
    <w:rsid w:val="000A0CA6"/>
    <w:rsid w:val="000A1247"/>
    <w:rsid w:val="000A162C"/>
    <w:rsid w:val="000A20DB"/>
    <w:rsid w:val="000A2231"/>
    <w:rsid w:val="000A23A5"/>
    <w:rsid w:val="000A2675"/>
    <w:rsid w:val="000A2932"/>
    <w:rsid w:val="000A2A65"/>
    <w:rsid w:val="000A302B"/>
    <w:rsid w:val="000A3374"/>
    <w:rsid w:val="000A33D7"/>
    <w:rsid w:val="000A3676"/>
    <w:rsid w:val="000A37AB"/>
    <w:rsid w:val="000A416B"/>
    <w:rsid w:val="000A48D7"/>
    <w:rsid w:val="000A4C50"/>
    <w:rsid w:val="000A518E"/>
    <w:rsid w:val="000A55E9"/>
    <w:rsid w:val="000A5FF5"/>
    <w:rsid w:val="000A6189"/>
    <w:rsid w:val="000A67AD"/>
    <w:rsid w:val="000A6AB5"/>
    <w:rsid w:val="000A6D6F"/>
    <w:rsid w:val="000A79B5"/>
    <w:rsid w:val="000A7F97"/>
    <w:rsid w:val="000B0031"/>
    <w:rsid w:val="000B00BF"/>
    <w:rsid w:val="000B0307"/>
    <w:rsid w:val="000B16EE"/>
    <w:rsid w:val="000B1896"/>
    <w:rsid w:val="000B1F1E"/>
    <w:rsid w:val="000B2019"/>
    <w:rsid w:val="000B22AB"/>
    <w:rsid w:val="000B262F"/>
    <w:rsid w:val="000B2F00"/>
    <w:rsid w:val="000B3750"/>
    <w:rsid w:val="000B3F01"/>
    <w:rsid w:val="000B4308"/>
    <w:rsid w:val="000B5040"/>
    <w:rsid w:val="000B521B"/>
    <w:rsid w:val="000B5757"/>
    <w:rsid w:val="000B5A5E"/>
    <w:rsid w:val="000B5C0C"/>
    <w:rsid w:val="000B6354"/>
    <w:rsid w:val="000B6AFF"/>
    <w:rsid w:val="000B6E54"/>
    <w:rsid w:val="000C00FB"/>
    <w:rsid w:val="000C0395"/>
    <w:rsid w:val="000C0B04"/>
    <w:rsid w:val="000C0F1B"/>
    <w:rsid w:val="000C1BD9"/>
    <w:rsid w:val="000C26CC"/>
    <w:rsid w:val="000C2AE6"/>
    <w:rsid w:val="000C2C64"/>
    <w:rsid w:val="000C3E75"/>
    <w:rsid w:val="000C43D5"/>
    <w:rsid w:val="000C56E3"/>
    <w:rsid w:val="000C5E79"/>
    <w:rsid w:val="000C5E7D"/>
    <w:rsid w:val="000C696D"/>
    <w:rsid w:val="000C7380"/>
    <w:rsid w:val="000C7E16"/>
    <w:rsid w:val="000D04F9"/>
    <w:rsid w:val="000D0821"/>
    <w:rsid w:val="000D13D7"/>
    <w:rsid w:val="000D21E4"/>
    <w:rsid w:val="000D2758"/>
    <w:rsid w:val="000D2E1B"/>
    <w:rsid w:val="000D2F6B"/>
    <w:rsid w:val="000D3443"/>
    <w:rsid w:val="000D34AE"/>
    <w:rsid w:val="000D37A1"/>
    <w:rsid w:val="000D3C50"/>
    <w:rsid w:val="000D3CE6"/>
    <w:rsid w:val="000D42CC"/>
    <w:rsid w:val="000D47D9"/>
    <w:rsid w:val="000D5E4A"/>
    <w:rsid w:val="000D6293"/>
    <w:rsid w:val="000D665C"/>
    <w:rsid w:val="000D6858"/>
    <w:rsid w:val="000D7485"/>
    <w:rsid w:val="000D7B8F"/>
    <w:rsid w:val="000D7D9A"/>
    <w:rsid w:val="000D7ECD"/>
    <w:rsid w:val="000E1151"/>
    <w:rsid w:val="000E142F"/>
    <w:rsid w:val="000E17C6"/>
    <w:rsid w:val="000E27F3"/>
    <w:rsid w:val="000E2C71"/>
    <w:rsid w:val="000E3B0F"/>
    <w:rsid w:val="000E533D"/>
    <w:rsid w:val="000E53B7"/>
    <w:rsid w:val="000E5CED"/>
    <w:rsid w:val="000E6184"/>
    <w:rsid w:val="000E6354"/>
    <w:rsid w:val="000E6638"/>
    <w:rsid w:val="000E67D3"/>
    <w:rsid w:val="000E72AE"/>
    <w:rsid w:val="000E777F"/>
    <w:rsid w:val="000E7A1B"/>
    <w:rsid w:val="000E7B83"/>
    <w:rsid w:val="000E7E56"/>
    <w:rsid w:val="000F033C"/>
    <w:rsid w:val="000F098F"/>
    <w:rsid w:val="000F0FE6"/>
    <w:rsid w:val="000F1202"/>
    <w:rsid w:val="000F2A9F"/>
    <w:rsid w:val="000F2AD5"/>
    <w:rsid w:val="000F3077"/>
    <w:rsid w:val="000F3592"/>
    <w:rsid w:val="000F3796"/>
    <w:rsid w:val="000F3D0A"/>
    <w:rsid w:val="000F41F8"/>
    <w:rsid w:val="000F425A"/>
    <w:rsid w:val="000F448C"/>
    <w:rsid w:val="000F491C"/>
    <w:rsid w:val="000F4A2E"/>
    <w:rsid w:val="000F4AF8"/>
    <w:rsid w:val="000F4BD5"/>
    <w:rsid w:val="000F4F7D"/>
    <w:rsid w:val="000F514C"/>
    <w:rsid w:val="000F58B8"/>
    <w:rsid w:val="000F5D27"/>
    <w:rsid w:val="000F642A"/>
    <w:rsid w:val="000F6829"/>
    <w:rsid w:val="000F685D"/>
    <w:rsid w:val="000F6AC4"/>
    <w:rsid w:val="000F7BEF"/>
    <w:rsid w:val="0010010D"/>
    <w:rsid w:val="00100B7C"/>
    <w:rsid w:val="001017C4"/>
    <w:rsid w:val="00101C37"/>
    <w:rsid w:val="00101E81"/>
    <w:rsid w:val="00102697"/>
    <w:rsid w:val="00102F42"/>
    <w:rsid w:val="00103021"/>
    <w:rsid w:val="00103058"/>
    <w:rsid w:val="0010367D"/>
    <w:rsid w:val="0010367F"/>
    <w:rsid w:val="00103C75"/>
    <w:rsid w:val="00103CDC"/>
    <w:rsid w:val="001040AD"/>
    <w:rsid w:val="00104ECB"/>
    <w:rsid w:val="001058C7"/>
    <w:rsid w:val="00105D8F"/>
    <w:rsid w:val="00106F1D"/>
    <w:rsid w:val="0010753A"/>
    <w:rsid w:val="001100AF"/>
    <w:rsid w:val="00110158"/>
    <w:rsid w:val="001107CA"/>
    <w:rsid w:val="00110B64"/>
    <w:rsid w:val="00111033"/>
    <w:rsid w:val="00111723"/>
    <w:rsid w:val="00112250"/>
    <w:rsid w:val="00114C28"/>
    <w:rsid w:val="0011551D"/>
    <w:rsid w:val="00115578"/>
    <w:rsid w:val="0011594D"/>
    <w:rsid w:val="00115E85"/>
    <w:rsid w:val="00116B32"/>
    <w:rsid w:val="00116F50"/>
    <w:rsid w:val="0011772F"/>
    <w:rsid w:val="0011798A"/>
    <w:rsid w:val="00117A19"/>
    <w:rsid w:val="00117F1B"/>
    <w:rsid w:val="00120C8C"/>
    <w:rsid w:val="00120EF2"/>
    <w:rsid w:val="00120F7D"/>
    <w:rsid w:val="00123104"/>
    <w:rsid w:val="001237FC"/>
    <w:rsid w:val="00124273"/>
    <w:rsid w:val="00124D8F"/>
    <w:rsid w:val="00124DF7"/>
    <w:rsid w:val="00124E2B"/>
    <w:rsid w:val="00125483"/>
    <w:rsid w:val="001254F5"/>
    <w:rsid w:val="00125AA4"/>
    <w:rsid w:val="00125D2E"/>
    <w:rsid w:val="00125F89"/>
    <w:rsid w:val="00126A18"/>
    <w:rsid w:val="0012749B"/>
    <w:rsid w:val="0012752D"/>
    <w:rsid w:val="00127B77"/>
    <w:rsid w:val="00127C8D"/>
    <w:rsid w:val="00130349"/>
    <w:rsid w:val="001305BD"/>
    <w:rsid w:val="00130933"/>
    <w:rsid w:val="00130EC1"/>
    <w:rsid w:val="00130EF1"/>
    <w:rsid w:val="00131243"/>
    <w:rsid w:val="00132379"/>
    <w:rsid w:val="00132740"/>
    <w:rsid w:val="00132907"/>
    <w:rsid w:val="0013298E"/>
    <w:rsid w:val="00132C07"/>
    <w:rsid w:val="001335F4"/>
    <w:rsid w:val="0013376D"/>
    <w:rsid w:val="001340CE"/>
    <w:rsid w:val="001346D7"/>
    <w:rsid w:val="00134DE8"/>
    <w:rsid w:val="00135347"/>
    <w:rsid w:val="00136038"/>
    <w:rsid w:val="001367A5"/>
    <w:rsid w:val="0013699B"/>
    <w:rsid w:val="00136C96"/>
    <w:rsid w:val="001372FE"/>
    <w:rsid w:val="00137377"/>
    <w:rsid w:val="00137C85"/>
    <w:rsid w:val="00137D4B"/>
    <w:rsid w:val="00137F10"/>
    <w:rsid w:val="001408D1"/>
    <w:rsid w:val="0014118B"/>
    <w:rsid w:val="001414D7"/>
    <w:rsid w:val="00142192"/>
    <w:rsid w:val="00142C5F"/>
    <w:rsid w:val="00142DCE"/>
    <w:rsid w:val="00142E20"/>
    <w:rsid w:val="00142E46"/>
    <w:rsid w:val="00143142"/>
    <w:rsid w:val="001436C7"/>
    <w:rsid w:val="00143F99"/>
    <w:rsid w:val="00144D48"/>
    <w:rsid w:val="00145303"/>
    <w:rsid w:val="00145908"/>
    <w:rsid w:val="00145D55"/>
    <w:rsid w:val="001460DA"/>
    <w:rsid w:val="00146473"/>
    <w:rsid w:val="00146546"/>
    <w:rsid w:val="0014697D"/>
    <w:rsid w:val="00146F44"/>
    <w:rsid w:val="00146FA6"/>
    <w:rsid w:val="0014750E"/>
    <w:rsid w:val="0014765D"/>
    <w:rsid w:val="001476D9"/>
    <w:rsid w:val="00147B62"/>
    <w:rsid w:val="00147EDC"/>
    <w:rsid w:val="00150167"/>
    <w:rsid w:val="00150317"/>
    <w:rsid w:val="0015078E"/>
    <w:rsid w:val="001508BF"/>
    <w:rsid w:val="00150ECB"/>
    <w:rsid w:val="00151BEE"/>
    <w:rsid w:val="00152E72"/>
    <w:rsid w:val="00153E16"/>
    <w:rsid w:val="0015466B"/>
    <w:rsid w:val="00154775"/>
    <w:rsid w:val="00154F10"/>
    <w:rsid w:val="00155D91"/>
    <w:rsid w:val="00156896"/>
    <w:rsid w:val="00156C20"/>
    <w:rsid w:val="00156E5E"/>
    <w:rsid w:val="00156F73"/>
    <w:rsid w:val="001576EE"/>
    <w:rsid w:val="00157FBB"/>
    <w:rsid w:val="001609B6"/>
    <w:rsid w:val="00160BF9"/>
    <w:rsid w:val="00160E4D"/>
    <w:rsid w:val="00161283"/>
    <w:rsid w:val="001612DF"/>
    <w:rsid w:val="001616AC"/>
    <w:rsid w:val="00161FB7"/>
    <w:rsid w:val="00162615"/>
    <w:rsid w:val="0016395B"/>
    <w:rsid w:val="00163F9D"/>
    <w:rsid w:val="0016466D"/>
    <w:rsid w:val="00165C03"/>
    <w:rsid w:val="0016695A"/>
    <w:rsid w:val="00166983"/>
    <w:rsid w:val="00167232"/>
    <w:rsid w:val="001675E7"/>
    <w:rsid w:val="001676B5"/>
    <w:rsid w:val="00167F76"/>
    <w:rsid w:val="0017094C"/>
    <w:rsid w:val="00171324"/>
    <w:rsid w:val="001727C0"/>
    <w:rsid w:val="00173E88"/>
    <w:rsid w:val="0017443C"/>
    <w:rsid w:val="001749C0"/>
    <w:rsid w:val="001751E2"/>
    <w:rsid w:val="0017536C"/>
    <w:rsid w:val="001757D1"/>
    <w:rsid w:val="001757EE"/>
    <w:rsid w:val="00175801"/>
    <w:rsid w:val="0017621C"/>
    <w:rsid w:val="0017651A"/>
    <w:rsid w:val="001767BC"/>
    <w:rsid w:val="00176DEA"/>
    <w:rsid w:val="00177188"/>
    <w:rsid w:val="001773C5"/>
    <w:rsid w:val="00177B5E"/>
    <w:rsid w:val="00177DC4"/>
    <w:rsid w:val="001805C2"/>
    <w:rsid w:val="00180658"/>
    <w:rsid w:val="00180BBF"/>
    <w:rsid w:val="00180C19"/>
    <w:rsid w:val="00180ED5"/>
    <w:rsid w:val="00181870"/>
    <w:rsid w:val="00181B4B"/>
    <w:rsid w:val="0018250F"/>
    <w:rsid w:val="0018265B"/>
    <w:rsid w:val="001829D6"/>
    <w:rsid w:val="00182DDA"/>
    <w:rsid w:val="001830F8"/>
    <w:rsid w:val="001831BC"/>
    <w:rsid w:val="0018369A"/>
    <w:rsid w:val="0018370B"/>
    <w:rsid w:val="0018384A"/>
    <w:rsid w:val="00183F9F"/>
    <w:rsid w:val="0018427F"/>
    <w:rsid w:val="00184391"/>
    <w:rsid w:val="00184C20"/>
    <w:rsid w:val="00184E1F"/>
    <w:rsid w:val="00185796"/>
    <w:rsid w:val="001859E0"/>
    <w:rsid w:val="00185E2E"/>
    <w:rsid w:val="001860B8"/>
    <w:rsid w:val="00186968"/>
    <w:rsid w:val="00186B13"/>
    <w:rsid w:val="00186D42"/>
    <w:rsid w:val="001872E3"/>
    <w:rsid w:val="0018734E"/>
    <w:rsid w:val="00190014"/>
    <w:rsid w:val="001905A5"/>
    <w:rsid w:val="001908B5"/>
    <w:rsid w:val="00190B00"/>
    <w:rsid w:val="00190EBA"/>
    <w:rsid w:val="0019110C"/>
    <w:rsid w:val="0019153E"/>
    <w:rsid w:val="0019195F"/>
    <w:rsid w:val="00191D20"/>
    <w:rsid w:val="00192473"/>
    <w:rsid w:val="00192745"/>
    <w:rsid w:val="0019376C"/>
    <w:rsid w:val="00193DD9"/>
    <w:rsid w:val="00194144"/>
    <w:rsid w:val="00194922"/>
    <w:rsid w:val="001955BC"/>
    <w:rsid w:val="0019581A"/>
    <w:rsid w:val="00195D3B"/>
    <w:rsid w:val="00195D6D"/>
    <w:rsid w:val="001965A8"/>
    <w:rsid w:val="001967E1"/>
    <w:rsid w:val="00196DF3"/>
    <w:rsid w:val="00196E67"/>
    <w:rsid w:val="001972F6"/>
    <w:rsid w:val="001975E2"/>
    <w:rsid w:val="001976A1"/>
    <w:rsid w:val="00197AAA"/>
    <w:rsid w:val="00197AEB"/>
    <w:rsid w:val="00197E02"/>
    <w:rsid w:val="00197E99"/>
    <w:rsid w:val="00197E9E"/>
    <w:rsid w:val="001A08E3"/>
    <w:rsid w:val="001A0E91"/>
    <w:rsid w:val="001A179E"/>
    <w:rsid w:val="001A1F2A"/>
    <w:rsid w:val="001A22AA"/>
    <w:rsid w:val="001A294B"/>
    <w:rsid w:val="001A2FAD"/>
    <w:rsid w:val="001A3137"/>
    <w:rsid w:val="001A4FA4"/>
    <w:rsid w:val="001A4FAE"/>
    <w:rsid w:val="001A5863"/>
    <w:rsid w:val="001A6CC3"/>
    <w:rsid w:val="001A71DA"/>
    <w:rsid w:val="001A7B04"/>
    <w:rsid w:val="001A7BD2"/>
    <w:rsid w:val="001A7DC2"/>
    <w:rsid w:val="001A7FF1"/>
    <w:rsid w:val="001B0575"/>
    <w:rsid w:val="001B15D7"/>
    <w:rsid w:val="001B181C"/>
    <w:rsid w:val="001B1DDB"/>
    <w:rsid w:val="001B1E21"/>
    <w:rsid w:val="001B1F27"/>
    <w:rsid w:val="001B2343"/>
    <w:rsid w:val="001B23D4"/>
    <w:rsid w:val="001B296D"/>
    <w:rsid w:val="001B2D56"/>
    <w:rsid w:val="001B3137"/>
    <w:rsid w:val="001B350A"/>
    <w:rsid w:val="001B3A42"/>
    <w:rsid w:val="001B3D71"/>
    <w:rsid w:val="001B4898"/>
    <w:rsid w:val="001B4C4F"/>
    <w:rsid w:val="001B5067"/>
    <w:rsid w:val="001B5481"/>
    <w:rsid w:val="001B54EA"/>
    <w:rsid w:val="001B59B1"/>
    <w:rsid w:val="001B6870"/>
    <w:rsid w:val="001B6BF2"/>
    <w:rsid w:val="001B6DD4"/>
    <w:rsid w:val="001B7609"/>
    <w:rsid w:val="001C0D49"/>
    <w:rsid w:val="001C1508"/>
    <w:rsid w:val="001C19BC"/>
    <w:rsid w:val="001C1CA5"/>
    <w:rsid w:val="001C284B"/>
    <w:rsid w:val="001C2B89"/>
    <w:rsid w:val="001C2BEE"/>
    <w:rsid w:val="001C311C"/>
    <w:rsid w:val="001C3400"/>
    <w:rsid w:val="001C34E0"/>
    <w:rsid w:val="001C36D1"/>
    <w:rsid w:val="001C3A88"/>
    <w:rsid w:val="001C4087"/>
    <w:rsid w:val="001C4378"/>
    <w:rsid w:val="001C44B4"/>
    <w:rsid w:val="001C49FD"/>
    <w:rsid w:val="001C4C0B"/>
    <w:rsid w:val="001C4F6B"/>
    <w:rsid w:val="001C54F5"/>
    <w:rsid w:val="001C5B10"/>
    <w:rsid w:val="001C5E2D"/>
    <w:rsid w:val="001C61B2"/>
    <w:rsid w:val="001C69BC"/>
    <w:rsid w:val="001C722C"/>
    <w:rsid w:val="001C72E5"/>
    <w:rsid w:val="001C7301"/>
    <w:rsid w:val="001C754F"/>
    <w:rsid w:val="001C760D"/>
    <w:rsid w:val="001D0175"/>
    <w:rsid w:val="001D0EAC"/>
    <w:rsid w:val="001D0EF8"/>
    <w:rsid w:val="001D1020"/>
    <w:rsid w:val="001D1232"/>
    <w:rsid w:val="001D195D"/>
    <w:rsid w:val="001D2AA9"/>
    <w:rsid w:val="001D2F4B"/>
    <w:rsid w:val="001D3D2B"/>
    <w:rsid w:val="001D3D67"/>
    <w:rsid w:val="001D3F83"/>
    <w:rsid w:val="001D484B"/>
    <w:rsid w:val="001D4C6C"/>
    <w:rsid w:val="001D4D15"/>
    <w:rsid w:val="001D54A2"/>
    <w:rsid w:val="001D56D1"/>
    <w:rsid w:val="001D5FDA"/>
    <w:rsid w:val="001D6128"/>
    <w:rsid w:val="001D6303"/>
    <w:rsid w:val="001D64AC"/>
    <w:rsid w:val="001D6F88"/>
    <w:rsid w:val="001E1194"/>
    <w:rsid w:val="001E1EE0"/>
    <w:rsid w:val="001E281F"/>
    <w:rsid w:val="001E28FC"/>
    <w:rsid w:val="001E34CC"/>
    <w:rsid w:val="001E3765"/>
    <w:rsid w:val="001E46E9"/>
    <w:rsid w:val="001E4D22"/>
    <w:rsid w:val="001E5003"/>
    <w:rsid w:val="001E57C4"/>
    <w:rsid w:val="001E5846"/>
    <w:rsid w:val="001E58B1"/>
    <w:rsid w:val="001E5DD1"/>
    <w:rsid w:val="001E61B8"/>
    <w:rsid w:val="001E6460"/>
    <w:rsid w:val="001E7D3C"/>
    <w:rsid w:val="001E7D7F"/>
    <w:rsid w:val="001E7DE1"/>
    <w:rsid w:val="001F025F"/>
    <w:rsid w:val="001F0B3C"/>
    <w:rsid w:val="001F0C36"/>
    <w:rsid w:val="001F1A18"/>
    <w:rsid w:val="001F22AD"/>
    <w:rsid w:val="001F2A86"/>
    <w:rsid w:val="001F4BF4"/>
    <w:rsid w:val="001F4DBD"/>
    <w:rsid w:val="001F4F18"/>
    <w:rsid w:val="001F5556"/>
    <w:rsid w:val="001F62AD"/>
    <w:rsid w:val="001F73C1"/>
    <w:rsid w:val="001F7699"/>
    <w:rsid w:val="001F78F9"/>
    <w:rsid w:val="001F7A65"/>
    <w:rsid w:val="001F7EC1"/>
    <w:rsid w:val="00200005"/>
    <w:rsid w:val="0020017A"/>
    <w:rsid w:val="00201B2D"/>
    <w:rsid w:val="00201C73"/>
    <w:rsid w:val="002038AC"/>
    <w:rsid w:val="002039E2"/>
    <w:rsid w:val="00203A7C"/>
    <w:rsid w:val="00205081"/>
    <w:rsid w:val="002051FE"/>
    <w:rsid w:val="002052EB"/>
    <w:rsid w:val="00205A76"/>
    <w:rsid w:val="00205AFB"/>
    <w:rsid w:val="00205CB8"/>
    <w:rsid w:val="00205E26"/>
    <w:rsid w:val="00206863"/>
    <w:rsid w:val="00206DCD"/>
    <w:rsid w:val="002076CA"/>
    <w:rsid w:val="00210B62"/>
    <w:rsid w:val="00211BDE"/>
    <w:rsid w:val="00211C2A"/>
    <w:rsid w:val="00211EEE"/>
    <w:rsid w:val="0021210E"/>
    <w:rsid w:val="0021232B"/>
    <w:rsid w:val="00212D42"/>
    <w:rsid w:val="00212FDA"/>
    <w:rsid w:val="00213122"/>
    <w:rsid w:val="002134B0"/>
    <w:rsid w:val="0021419D"/>
    <w:rsid w:val="002141CF"/>
    <w:rsid w:val="002144FA"/>
    <w:rsid w:val="00214B3B"/>
    <w:rsid w:val="00215351"/>
    <w:rsid w:val="00216135"/>
    <w:rsid w:val="002165BC"/>
    <w:rsid w:val="00217285"/>
    <w:rsid w:val="00217385"/>
    <w:rsid w:val="002179EC"/>
    <w:rsid w:val="0022038A"/>
    <w:rsid w:val="00220518"/>
    <w:rsid w:val="00220A4A"/>
    <w:rsid w:val="00221B1E"/>
    <w:rsid w:val="00221F01"/>
    <w:rsid w:val="00221F68"/>
    <w:rsid w:val="00221FEC"/>
    <w:rsid w:val="0022201D"/>
    <w:rsid w:val="002223AA"/>
    <w:rsid w:val="00223424"/>
    <w:rsid w:val="00223C9B"/>
    <w:rsid w:val="00224378"/>
    <w:rsid w:val="00225922"/>
    <w:rsid w:val="00226357"/>
    <w:rsid w:val="002264DB"/>
    <w:rsid w:val="00226575"/>
    <w:rsid w:val="0022701C"/>
    <w:rsid w:val="0022724F"/>
    <w:rsid w:val="00230979"/>
    <w:rsid w:val="00230A3D"/>
    <w:rsid w:val="00231257"/>
    <w:rsid w:val="0023173F"/>
    <w:rsid w:val="00231AAB"/>
    <w:rsid w:val="00231AF3"/>
    <w:rsid w:val="002324C6"/>
    <w:rsid w:val="00232BB3"/>
    <w:rsid w:val="00232C41"/>
    <w:rsid w:val="00232CDA"/>
    <w:rsid w:val="00232F8C"/>
    <w:rsid w:val="00233EC5"/>
    <w:rsid w:val="00234C2F"/>
    <w:rsid w:val="00235133"/>
    <w:rsid w:val="0023553F"/>
    <w:rsid w:val="0023590B"/>
    <w:rsid w:val="00235E5E"/>
    <w:rsid w:val="0023621B"/>
    <w:rsid w:val="0023665D"/>
    <w:rsid w:val="0023706B"/>
    <w:rsid w:val="00237809"/>
    <w:rsid w:val="0023788A"/>
    <w:rsid w:val="0024125F"/>
    <w:rsid w:val="00241D09"/>
    <w:rsid w:val="0024203C"/>
    <w:rsid w:val="002420E7"/>
    <w:rsid w:val="0024211C"/>
    <w:rsid w:val="0024278C"/>
    <w:rsid w:val="00242884"/>
    <w:rsid w:val="00242B3F"/>
    <w:rsid w:val="00244772"/>
    <w:rsid w:val="00244825"/>
    <w:rsid w:val="00244A04"/>
    <w:rsid w:val="00244AD8"/>
    <w:rsid w:val="00244D46"/>
    <w:rsid w:val="00245429"/>
    <w:rsid w:val="00245994"/>
    <w:rsid w:val="00245EE9"/>
    <w:rsid w:val="002460D5"/>
    <w:rsid w:val="00246301"/>
    <w:rsid w:val="0024691C"/>
    <w:rsid w:val="00246E28"/>
    <w:rsid w:val="00246FC1"/>
    <w:rsid w:val="002470E2"/>
    <w:rsid w:val="002475CF"/>
    <w:rsid w:val="002478A9"/>
    <w:rsid w:val="00247A7C"/>
    <w:rsid w:val="00247B85"/>
    <w:rsid w:val="00247FC2"/>
    <w:rsid w:val="002508BD"/>
    <w:rsid w:val="00251A1A"/>
    <w:rsid w:val="00251B60"/>
    <w:rsid w:val="00251B78"/>
    <w:rsid w:val="00251E4A"/>
    <w:rsid w:val="00252FF5"/>
    <w:rsid w:val="002530E4"/>
    <w:rsid w:val="002531A4"/>
    <w:rsid w:val="002535E6"/>
    <w:rsid w:val="002541CD"/>
    <w:rsid w:val="002542D4"/>
    <w:rsid w:val="002543CC"/>
    <w:rsid w:val="00254763"/>
    <w:rsid w:val="00255172"/>
    <w:rsid w:val="0025523F"/>
    <w:rsid w:val="00255645"/>
    <w:rsid w:val="00255EB2"/>
    <w:rsid w:val="00256A00"/>
    <w:rsid w:val="00256B49"/>
    <w:rsid w:val="00256F69"/>
    <w:rsid w:val="00257EA9"/>
    <w:rsid w:val="00257FF0"/>
    <w:rsid w:val="00260200"/>
    <w:rsid w:val="0026088E"/>
    <w:rsid w:val="00260B7F"/>
    <w:rsid w:val="00260D36"/>
    <w:rsid w:val="002626B4"/>
    <w:rsid w:val="00263A6B"/>
    <w:rsid w:val="0026423F"/>
    <w:rsid w:val="00264637"/>
    <w:rsid w:val="00264821"/>
    <w:rsid w:val="00264B31"/>
    <w:rsid w:val="002652A4"/>
    <w:rsid w:val="0026534A"/>
    <w:rsid w:val="0026696B"/>
    <w:rsid w:val="00266C7C"/>
    <w:rsid w:val="00270645"/>
    <w:rsid w:val="0027109F"/>
    <w:rsid w:val="0027180B"/>
    <w:rsid w:val="00271CD4"/>
    <w:rsid w:val="00272153"/>
    <w:rsid w:val="002728ED"/>
    <w:rsid w:val="00272A05"/>
    <w:rsid w:val="00272BAC"/>
    <w:rsid w:val="002730E2"/>
    <w:rsid w:val="002731A7"/>
    <w:rsid w:val="002732D6"/>
    <w:rsid w:val="00273FCE"/>
    <w:rsid w:val="00274DCF"/>
    <w:rsid w:val="00275288"/>
    <w:rsid w:val="0027594C"/>
    <w:rsid w:val="00275F80"/>
    <w:rsid w:val="00276177"/>
    <w:rsid w:val="00276550"/>
    <w:rsid w:val="002766B0"/>
    <w:rsid w:val="00276A76"/>
    <w:rsid w:val="002773D7"/>
    <w:rsid w:val="0027741E"/>
    <w:rsid w:val="002779DF"/>
    <w:rsid w:val="00277CAA"/>
    <w:rsid w:val="00277D6D"/>
    <w:rsid w:val="002801A5"/>
    <w:rsid w:val="0028035D"/>
    <w:rsid w:val="0028041D"/>
    <w:rsid w:val="00280C6B"/>
    <w:rsid w:val="0028106B"/>
    <w:rsid w:val="00281323"/>
    <w:rsid w:val="00281EFC"/>
    <w:rsid w:val="00282434"/>
    <w:rsid w:val="002836A9"/>
    <w:rsid w:val="002838D9"/>
    <w:rsid w:val="00283A35"/>
    <w:rsid w:val="00283D83"/>
    <w:rsid w:val="00283DB1"/>
    <w:rsid w:val="002843D6"/>
    <w:rsid w:val="00284449"/>
    <w:rsid w:val="00284650"/>
    <w:rsid w:val="00284B75"/>
    <w:rsid w:val="002859C8"/>
    <w:rsid w:val="00286AF3"/>
    <w:rsid w:val="00286E0F"/>
    <w:rsid w:val="00286E36"/>
    <w:rsid w:val="0028791C"/>
    <w:rsid w:val="00287C12"/>
    <w:rsid w:val="00287D01"/>
    <w:rsid w:val="00287F2E"/>
    <w:rsid w:val="00290209"/>
    <w:rsid w:val="00290357"/>
    <w:rsid w:val="00290BF0"/>
    <w:rsid w:val="00290DB0"/>
    <w:rsid w:val="0029159E"/>
    <w:rsid w:val="002915F9"/>
    <w:rsid w:val="002928B1"/>
    <w:rsid w:val="0029298E"/>
    <w:rsid w:val="002932D3"/>
    <w:rsid w:val="00293704"/>
    <w:rsid w:val="00293877"/>
    <w:rsid w:val="00293B8F"/>
    <w:rsid w:val="00293D84"/>
    <w:rsid w:val="00293FA6"/>
    <w:rsid w:val="00294DDD"/>
    <w:rsid w:val="0029535D"/>
    <w:rsid w:val="002957B4"/>
    <w:rsid w:val="00295A6A"/>
    <w:rsid w:val="002967BF"/>
    <w:rsid w:val="00296A63"/>
    <w:rsid w:val="00297018"/>
    <w:rsid w:val="002971AE"/>
    <w:rsid w:val="00297451"/>
    <w:rsid w:val="00297584"/>
    <w:rsid w:val="00297E43"/>
    <w:rsid w:val="002A0056"/>
    <w:rsid w:val="002A060C"/>
    <w:rsid w:val="002A06DB"/>
    <w:rsid w:val="002A0E16"/>
    <w:rsid w:val="002A2553"/>
    <w:rsid w:val="002A27B6"/>
    <w:rsid w:val="002A2F9D"/>
    <w:rsid w:val="002A3362"/>
    <w:rsid w:val="002A3785"/>
    <w:rsid w:val="002A3812"/>
    <w:rsid w:val="002A3B4A"/>
    <w:rsid w:val="002A41EF"/>
    <w:rsid w:val="002A4265"/>
    <w:rsid w:val="002A4506"/>
    <w:rsid w:val="002A4FAC"/>
    <w:rsid w:val="002A5F1C"/>
    <w:rsid w:val="002A60B0"/>
    <w:rsid w:val="002A633A"/>
    <w:rsid w:val="002A6505"/>
    <w:rsid w:val="002A692E"/>
    <w:rsid w:val="002A6B18"/>
    <w:rsid w:val="002A6DA7"/>
    <w:rsid w:val="002A73D0"/>
    <w:rsid w:val="002B01EC"/>
    <w:rsid w:val="002B073F"/>
    <w:rsid w:val="002B0796"/>
    <w:rsid w:val="002B0949"/>
    <w:rsid w:val="002B12D3"/>
    <w:rsid w:val="002B17B6"/>
    <w:rsid w:val="002B1D4E"/>
    <w:rsid w:val="002B2982"/>
    <w:rsid w:val="002B29DB"/>
    <w:rsid w:val="002B3181"/>
    <w:rsid w:val="002B32A9"/>
    <w:rsid w:val="002B32E1"/>
    <w:rsid w:val="002B3546"/>
    <w:rsid w:val="002B42DC"/>
    <w:rsid w:val="002B4880"/>
    <w:rsid w:val="002B48E6"/>
    <w:rsid w:val="002B4A9F"/>
    <w:rsid w:val="002B4B05"/>
    <w:rsid w:val="002B5503"/>
    <w:rsid w:val="002B56E0"/>
    <w:rsid w:val="002B6CBB"/>
    <w:rsid w:val="002B6E8C"/>
    <w:rsid w:val="002B751F"/>
    <w:rsid w:val="002B7A51"/>
    <w:rsid w:val="002C00D9"/>
    <w:rsid w:val="002C0A4E"/>
    <w:rsid w:val="002C1249"/>
    <w:rsid w:val="002C18C5"/>
    <w:rsid w:val="002C1CBC"/>
    <w:rsid w:val="002C26BC"/>
    <w:rsid w:val="002C2A4F"/>
    <w:rsid w:val="002C2EBE"/>
    <w:rsid w:val="002C303C"/>
    <w:rsid w:val="002C31F4"/>
    <w:rsid w:val="002C3532"/>
    <w:rsid w:val="002C36CE"/>
    <w:rsid w:val="002C3894"/>
    <w:rsid w:val="002C39B4"/>
    <w:rsid w:val="002C39CA"/>
    <w:rsid w:val="002C3F04"/>
    <w:rsid w:val="002C409E"/>
    <w:rsid w:val="002C40B1"/>
    <w:rsid w:val="002C4475"/>
    <w:rsid w:val="002C534C"/>
    <w:rsid w:val="002C581A"/>
    <w:rsid w:val="002C5D4A"/>
    <w:rsid w:val="002C7118"/>
    <w:rsid w:val="002C715D"/>
    <w:rsid w:val="002C719B"/>
    <w:rsid w:val="002C726F"/>
    <w:rsid w:val="002C7422"/>
    <w:rsid w:val="002D0295"/>
    <w:rsid w:val="002D0BCB"/>
    <w:rsid w:val="002D0D55"/>
    <w:rsid w:val="002D1A93"/>
    <w:rsid w:val="002D2591"/>
    <w:rsid w:val="002D3852"/>
    <w:rsid w:val="002D3B21"/>
    <w:rsid w:val="002D3CC2"/>
    <w:rsid w:val="002D42EA"/>
    <w:rsid w:val="002D494C"/>
    <w:rsid w:val="002D49F2"/>
    <w:rsid w:val="002D514A"/>
    <w:rsid w:val="002D53AC"/>
    <w:rsid w:val="002D6221"/>
    <w:rsid w:val="002D658E"/>
    <w:rsid w:val="002D6B85"/>
    <w:rsid w:val="002D7607"/>
    <w:rsid w:val="002D77C4"/>
    <w:rsid w:val="002D7B3B"/>
    <w:rsid w:val="002E099C"/>
    <w:rsid w:val="002E0DAD"/>
    <w:rsid w:val="002E0FAF"/>
    <w:rsid w:val="002E14F4"/>
    <w:rsid w:val="002E1675"/>
    <w:rsid w:val="002E1D25"/>
    <w:rsid w:val="002E26F6"/>
    <w:rsid w:val="002E2BAD"/>
    <w:rsid w:val="002E340D"/>
    <w:rsid w:val="002E38F7"/>
    <w:rsid w:val="002E444E"/>
    <w:rsid w:val="002E46C4"/>
    <w:rsid w:val="002E515E"/>
    <w:rsid w:val="002E551F"/>
    <w:rsid w:val="002E61E4"/>
    <w:rsid w:val="002E6CEA"/>
    <w:rsid w:val="002E708F"/>
    <w:rsid w:val="002F02CF"/>
    <w:rsid w:val="002F06C3"/>
    <w:rsid w:val="002F0813"/>
    <w:rsid w:val="002F08B5"/>
    <w:rsid w:val="002F0ADE"/>
    <w:rsid w:val="002F0C62"/>
    <w:rsid w:val="002F0F0F"/>
    <w:rsid w:val="002F1161"/>
    <w:rsid w:val="002F1294"/>
    <w:rsid w:val="002F1522"/>
    <w:rsid w:val="002F175C"/>
    <w:rsid w:val="002F183A"/>
    <w:rsid w:val="002F2648"/>
    <w:rsid w:val="002F3019"/>
    <w:rsid w:val="002F30B7"/>
    <w:rsid w:val="002F3238"/>
    <w:rsid w:val="002F3451"/>
    <w:rsid w:val="002F3B59"/>
    <w:rsid w:val="002F3B6A"/>
    <w:rsid w:val="002F40FE"/>
    <w:rsid w:val="002F42B5"/>
    <w:rsid w:val="002F4D92"/>
    <w:rsid w:val="002F4F85"/>
    <w:rsid w:val="002F56B4"/>
    <w:rsid w:val="002F57CA"/>
    <w:rsid w:val="002F5E0B"/>
    <w:rsid w:val="002F5F22"/>
    <w:rsid w:val="002F638B"/>
    <w:rsid w:val="002F64CF"/>
    <w:rsid w:val="002F6F58"/>
    <w:rsid w:val="002F72AF"/>
    <w:rsid w:val="002F7518"/>
    <w:rsid w:val="00300745"/>
    <w:rsid w:val="00300754"/>
    <w:rsid w:val="00300DE6"/>
    <w:rsid w:val="0030151F"/>
    <w:rsid w:val="0030199C"/>
    <w:rsid w:val="003019FB"/>
    <w:rsid w:val="0030288E"/>
    <w:rsid w:val="003029FB"/>
    <w:rsid w:val="00302B62"/>
    <w:rsid w:val="00303828"/>
    <w:rsid w:val="0030392E"/>
    <w:rsid w:val="00303E36"/>
    <w:rsid w:val="0030420F"/>
    <w:rsid w:val="0030462D"/>
    <w:rsid w:val="003052F8"/>
    <w:rsid w:val="0030594A"/>
    <w:rsid w:val="003068F8"/>
    <w:rsid w:val="00306D13"/>
    <w:rsid w:val="00306F58"/>
    <w:rsid w:val="00307851"/>
    <w:rsid w:val="003078ED"/>
    <w:rsid w:val="00307A10"/>
    <w:rsid w:val="00310388"/>
    <w:rsid w:val="0031068D"/>
    <w:rsid w:val="0031138F"/>
    <w:rsid w:val="00311E94"/>
    <w:rsid w:val="00312731"/>
    <w:rsid w:val="00313CA9"/>
    <w:rsid w:val="00313CEA"/>
    <w:rsid w:val="00313D67"/>
    <w:rsid w:val="00313DAB"/>
    <w:rsid w:val="00313DB2"/>
    <w:rsid w:val="003145AD"/>
    <w:rsid w:val="00314740"/>
    <w:rsid w:val="00314FF5"/>
    <w:rsid w:val="0031567D"/>
    <w:rsid w:val="003159BF"/>
    <w:rsid w:val="00315E5C"/>
    <w:rsid w:val="00316ADA"/>
    <w:rsid w:val="00316E4D"/>
    <w:rsid w:val="00317B48"/>
    <w:rsid w:val="00317E32"/>
    <w:rsid w:val="003205B4"/>
    <w:rsid w:val="00320AF9"/>
    <w:rsid w:val="00320BD9"/>
    <w:rsid w:val="00320E30"/>
    <w:rsid w:val="00321795"/>
    <w:rsid w:val="00321972"/>
    <w:rsid w:val="003219B9"/>
    <w:rsid w:val="00321D7A"/>
    <w:rsid w:val="00321FBD"/>
    <w:rsid w:val="00322247"/>
    <w:rsid w:val="003229D9"/>
    <w:rsid w:val="00322B0C"/>
    <w:rsid w:val="00323648"/>
    <w:rsid w:val="003236A4"/>
    <w:rsid w:val="00324727"/>
    <w:rsid w:val="00324A5B"/>
    <w:rsid w:val="00324BE6"/>
    <w:rsid w:val="00324E60"/>
    <w:rsid w:val="0032501F"/>
    <w:rsid w:val="00325B7E"/>
    <w:rsid w:val="00325F97"/>
    <w:rsid w:val="003261AD"/>
    <w:rsid w:val="00326C1E"/>
    <w:rsid w:val="00326E1F"/>
    <w:rsid w:val="00327DE8"/>
    <w:rsid w:val="003306C3"/>
    <w:rsid w:val="00331113"/>
    <w:rsid w:val="00331289"/>
    <w:rsid w:val="003314FB"/>
    <w:rsid w:val="00331E82"/>
    <w:rsid w:val="0033290E"/>
    <w:rsid w:val="00332AD9"/>
    <w:rsid w:val="00333527"/>
    <w:rsid w:val="003335B7"/>
    <w:rsid w:val="00333685"/>
    <w:rsid w:val="0033372B"/>
    <w:rsid w:val="00333B0C"/>
    <w:rsid w:val="003342BD"/>
    <w:rsid w:val="003347D3"/>
    <w:rsid w:val="00334CE9"/>
    <w:rsid w:val="00335012"/>
    <w:rsid w:val="0033532F"/>
    <w:rsid w:val="00335990"/>
    <w:rsid w:val="00335AD9"/>
    <w:rsid w:val="00335AE8"/>
    <w:rsid w:val="003361A9"/>
    <w:rsid w:val="00336B2A"/>
    <w:rsid w:val="00336CE1"/>
    <w:rsid w:val="00337095"/>
    <w:rsid w:val="00337866"/>
    <w:rsid w:val="003378FD"/>
    <w:rsid w:val="00337BAB"/>
    <w:rsid w:val="00337E62"/>
    <w:rsid w:val="0034003D"/>
    <w:rsid w:val="0034048D"/>
    <w:rsid w:val="003410C5"/>
    <w:rsid w:val="003413B1"/>
    <w:rsid w:val="00341743"/>
    <w:rsid w:val="00341A35"/>
    <w:rsid w:val="00341F01"/>
    <w:rsid w:val="003426E2"/>
    <w:rsid w:val="003438D1"/>
    <w:rsid w:val="0034422C"/>
    <w:rsid w:val="003446A2"/>
    <w:rsid w:val="00344B38"/>
    <w:rsid w:val="00344C17"/>
    <w:rsid w:val="00345595"/>
    <w:rsid w:val="00345642"/>
    <w:rsid w:val="00345E2D"/>
    <w:rsid w:val="00346458"/>
    <w:rsid w:val="003471B8"/>
    <w:rsid w:val="003474B1"/>
    <w:rsid w:val="00347549"/>
    <w:rsid w:val="003477D7"/>
    <w:rsid w:val="00347A40"/>
    <w:rsid w:val="00347BCF"/>
    <w:rsid w:val="003511C8"/>
    <w:rsid w:val="00351ABB"/>
    <w:rsid w:val="00351B4A"/>
    <w:rsid w:val="00351CA6"/>
    <w:rsid w:val="003521BB"/>
    <w:rsid w:val="0035256A"/>
    <w:rsid w:val="00352C57"/>
    <w:rsid w:val="0035304A"/>
    <w:rsid w:val="003533B5"/>
    <w:rsid w:val="003538C8"/>
    <w:rsid w:val="00353C7F"/>
    <w:rsid w:val="003546E0"/>
    <w:rsid w:val="0035515A"/>
    <w:rsid w:val="003557D1"/>
    <w:rsid w:val="003560DE"/>
    <w:rsid w:val="0035664E"/>
    <w:rsid w:val="00357209"/>
    <w:rsid w:val="0035739C"/>
    <w:rsid w:val="003576A8"/>
    <w:rsid w:val="003578CC"/>
    <w:rsid w:val="00357C8B"/>
    <w:rsid w:val="00357EE7"/>
    <w:rsid w:val="0036007B"/>
    <w:rsid w:val="003607F5"/>
    <w:rsid w:val="003608D0"/>
    <w:rsid w:val="00360A94"/>
    <w:rsid w:val="003610C1"/>
    <w:rsid w:val="0036113B"/>
    <w:rsid w:val="00361432"/>
    <w:rsid w:val="0036187D"/>
    <w:rsid w:val="00361A56"/>
    <w:rsid w:val="00361D0D"/>
    <w:rsid w:val="00361F26"/>
    <w:rsid w:val="0036257D"/>
    <w:rsid w:val="00362585"/>
    <w:rsid w:val="00363A64"/>
    <w:rsid w:val="00363C0F"/>
    <w:rsid w:val="00363E5D"/>
    <w:rsid w:val="0036400F"/>
    <w:rsid w:val="00364391"/>
    <w:rsid w:val="003646A5"/>
    <w:rsid w:val="003649D1"/>
    <w:rsid w:val="00364A37"/>
    <w:rsid w:val="003662D6"/>
    <w:rsid w:val="003662EC"/>
    <w:rsid w:val="00366948"/>
    <w:rsid w:val="00366DAC"/>
    <w:rsid w:val="00366FA6"/>
    <w:rsid w:val="00367A04"/>
    <w:rsid w:val="00367D47"/>
    <w:rsid w:val="003701E8"/>
    <w:rsid w:val="003711C9"/>
    <w:rsid w:val="00371DB9"/>
    <w:rsid w:val="00371DD0"/>
    <w:rsid w:val="003726DD"/>
    <w:rsid w:val="003727C9"/>
    <w:rsid w:val="00372D1F"/>
    <w:rsid w:val="0037312B"/>
    <w:rsid w:val="0037318D"/>
    <w:rsid w:val="0037325D"/>
    <w:rsid w:val="00373AC1"/>
    <w:rsid w:val="00374284"/>
    <w:rsid w:val="00375FED"/>
    <w:rsid w:val="003760A0"/>
    <w:rsid w:val="00376433"/>
    <w:rsid w:val="00376ACC"/>
    <w:rsid w:val="00376CC5"/>
    <w:rsid w:val="00377270"/>
    <w:rsid w:val="00377392"/>
    <w:rsid w:val="00377A54"/>
    <w:rsid w:val="00380174"/>
    <w:rsid w:val="00380808"/>
    <w:rsid w:val="00380E83"/>
    <w:rsid w:val="00380EEC"/>
    <w:rsid w:val="003817C0"/>
    <w:rsid w:val="00381AC1"/>
    <w:rsid w:val="00382EC5"/>
    <w:rsid w:val="00382F91"/>
    <w:rsid w:val="003834F0"/>
    <w:rsid w:val="00383A1E"/>
    <w:rsid w:val="0038455A"/>
    <w:rsid w:val="0038464B"/>
    <w:rsid w:val="0038475C"/>
    <w:rsid w:val="003859D9"/>
    <w:rsid w:val="00385C2D"/>
    <w:rsid w:val="00385CDD"/>
    <w:rsid w:val="00386030"/>
    <w:rsid w:val="003875DE"/>
    <w:rsid w:val="00387B5E"/>
    <w:rsid w:val="00387BB0"/>
    <w:rsid w:val="00387D9C"/>
    <w:rsid w:val="003909F4"/>
    <w:rsid w:val="00390EC8"/>
    <w:rsid w:val="00390EE3"/>
    <w:rsid w:val="00390FF5"/>
    <w:rsid w:val="0039167F"/>
    <w:rsid w:val="00391B43"/>
    <w:rsid w:val="00391CB6"/>
    <w:rsid w:val="00391D66"/>
    <w:rsid w:val="003925D3"/>
    <w:rsid w:val="0039284E"/>
    <w:rsid w:val="00392E33"/>
    <w:rsid w:val="00393112"/>
    <w:rsid w:val="00393D2F"/>
    <w:rsid w:val="00394083"/>
    <w:rsid w:val="00394895"/>
    <w:rsid w:val="0039493C"/>
    <w:rsid w:val="00394F8F"/>
    <w:rsid w:val="00395493"/>
    <w:rsid w:val="00395A9D"/>
    <w:rsid w:val="003966B9"/>
    <w:rsid w:val="00396AD2"/>
    <w:rsid w:val="00396E36"/>
    <w:rsid w:val="0039705F"/>
    <w:rsid w:val="003971CD"/>
    <w:rsid w:val="00397B7A"/>
    <w:rsid w:val="00397E5D"/>
    <w:rsid w:val="00397F6F"/>
    <w:rsid w:val="003A05FD"/>
    <w:rsid w:val="003A0DE6"/>
    <w:rsid w:val="003A1A7D"/>
    <w:rsid w:val="003A1CA4"/>
    <w:rsid w:val="003A1E02"/>
    <w:rsid w:val="003A1E0D"/>
    <w:rsid w:val="003A2131"/>
    <w:rsid w:val="003A3963"/>
    <w:rsid w:val="003A3DA9"/>
    <w:rsid w:val="003A41DC"/>
    <w:rsid w:val="003A4BB8"/>
    <w:rsid w:val="003A4D26"/>
    <w:rsid w:val="003A5D06"/>
    <w:rsid w:val="003A6404"/>
    <w:rsid w:val="003A688A"/>
    <w:rsid w:val="003A6DAF"/>
    <w:rsid w:val="003A6FA9"/>
    <w:rsid w:val="003A7A9C"/>
    <w:rsid w:val="003B0A77"/>
    <w:rsid w:val="003B105E"/>
    <w:rsid w:val="003B13B5"/>
    <w:rsid w:val="003B1896"/>
    <w:rsid w:val="003B1AFE"/>
    <w:rsid w:val="003B2939"/>
    <w:rsid w:val="003B3EFA"/>
    <w:rsid w:val="003B4B7B"/>
    <w:rsid w:val="003B52B3"/>
    <w:rsid w:val="003B536E"/>
    <w:rsid w:val="003B55E6"/>
    <w:rsid w:val="003B58BE"/>
    <w:rsid w:val="003B5D1F"/>
    <w:rsid w:val="003B64E4"/>
    <w:rsid w:val="003B6A4D"/>
    <w:rsid w:val="003B6F00"/>
    <w:rsid w:val="003B735C"/>
    <w:rsid w:val="003B7736"/>
    <w:rsid w:val="003C07D9"/>
    <w:rsid w:val="003C0963"/>
    <w:rsid w:val="003C15E7"/>
    <w:rsid w:val="003C1820"/>
    <w:rsid w:val="003C1A1F"/>
    <w:rsid w:val="003C2047"/>
    <w:rsid w:val="003C2058"/>
    <w:rsid w:val="003C26F4"/>
    <w:rsid w:val="003C2AAE"/>
    <w:rsid w:val="003C2F6B"/>
    <w:rsid w:val="003C34A3"/>
    <w:rsid w:val="003C3F5B"/>
    <w:rsid w:val="003C426E"/>
    <w:rsid w:val="003C4721"/>
    <w:rsid w:val="003C48FF"/>
    <w:rsid w:val="003C4978"/>
    <w:rsid w:val="003C5110"/>
    <w:rsid w:val="003C5697"/>
    <w:rsid w:val="003C6019"/>
    <w:rsid w:val="003C6133"/>
    <w:rsid w:val="003C61BD"/>
    <w:rsid w:val="003C69D6"/>
    <w:rsid w:val="003C6B5B"/>
    <w:rsid w:val="003C78BA"/>
    <w:rsid w:val="003C79BE"/>
    <w:rsid w:val="003C7A56"/>
    <w:rsid w:val="003D070E"/>
    <w:rsid w:val="003D0AEB"/>
    <w:rsid w:val="003D1C78"/>
    <w:rsid w:val="003D2487"/>
    <w:rsid w:val="003D2488"/>
    <w:rsid w:val="003D29AF"/>
    <w:rsid w:val="003D2ACA"/>
    <w:rsid w:val="003D3798"/>
    <w:rsid w:val="003D3B3B"/>
    <w:rsid w:val="003D3EDC"/>
    <w:rsid w:val="003D3EFE"/>
    <w:rsid w:val="003D4116"/>
    <w:rsid w:val="003D47CC"/>
    <w:rsid w:val="003D51FF"/>
    <w:rsid w:val="003D52AB"/>
    <w:rsid w:val="003D54A3"/>
    <w:rsid w:val="003D5B20"/>
    <w:rsid w:val="003D6194"/>
    <w:rsid w:val="003D6620"/>
    <w:rsid w:val="003D673A"/>
    <w:rsid w:val="003D6BC9"/>
    <w:rsid w:val="003D6D43"/>
    <w:rsid w:val="003D75AA"/>
    <w:rsid w:val="003D7E3E"/>
    <w:rsid w:val="003D7F02"/>
    <w:rsid w:val="003E06DA"/>
    <w:rsid w:val="003E0B49"/>
    <w:rsid w:val="003E2DB1"/>
    <w:rsid w:val="003E3E86"/>
    <w:rsid w:val="003E49F4"/>
    <w:rsid w:val="003E5B86"/>
    <w:rsid w:val="003E724A"/>
    <w:rsid w:val="003E77F4"/>
    <w:rsid w:val="003E7FDC"/>
    <w:rsid w:val="003F0A6D"/>
    <w:rsid w:val="003F1261"/>
    <w:rsid w:val="003F173A"/>
    <w:rsid w:val="003F1A07"/>
    <w:rsid w:val="003F1B8F"/>
    <w:rsid w:val="003F1C6F"/>
    <w:rsid w:val="003F250B"/>
    <w:rsid w:val="003F29CF"/>
    <w:rsid w:val="003F2E59"/>
    <w:rsid w:val="003F3251"/>
    <w:rsid w:val="003F3668"/>
    <w:rsid w:val="003F3A27"/>
    <w:rsid w:val="003F3AAF"/>
    <w:rsid w:val="003F3FED"/>
    <w:rsid w:val="003F45F7"/>
    <w:rsid w:val="003F5CD6"/>
    <w:rsid w:val="003F602C"/>
    <w:rsid w:val="003F6123"/>
    <w:rsid w:val="003F657B"/>
    <w:rsid w:val="003F65F6"/>
    <w:rsid w:val="003F6642"/>
    <w:rsid w:val="003F684C"/>
    <w:rsid w:val="003F6A4F"/>
    <w:rsid w:val="003F7364"/>
    <w:rsid w:val="003F777D"/>
    <w:rsid w:val="003F79D3"/>
    <w:rsid w:val="003F7C41"/>
    <w:rsid w:val="00401186"/>
    <w:rsid w:val="0040138A"/>
    <w:rsid w:val="0040196C"/>
    <w:rsid w:val="00402D19"/>
    <w:rsid w:val="0040312C"/>
    <w:rsid w:val="00403987"/>
    <w:rsid w:val="00403D8C"/>
    <w:rsid w:val="00403E54"/>
    <w:rsid w:val="00403F22"/>
    <w:rsid w:val="004041BC"/>
    <w:rsid w:val="0040463E"/>
    <w:rsid w:val="00404B7A"/>
    <w:rsid w:val="0040630D"/>
    <w:rsid w:val="00406923"/>
    <w:rsid w:val="00406B98"/>
    <w:rsid w:val="00406C35"/>
    <w:rsid w:val="00407019"/>
    <w:rsid w:val="0040795B"/>
    <w:rsid w:val="00407AA2"/>
    <w:rsid w:val="00407C6D"/>
    <w:rsid w:val="00407E0F"/>
    <w:rsid w:val="00410BB5"/>
    <w:rsid w:val="00410DDE"/>
    <w:rsid w:val="0041118F"/>
    <w:rsid w:val="00411523"/>
    <w:rsid w:val="00411C09"/>
    <w:rsid w:val="0041219D"/>
    <w:rsid w:val="0041234B"/>
    <w:rsid w:val="00412DA6"/>
    <w:rsid w:val="00412F70"/>
    <w:rsid w:val="004131EB"/>
    <w:rsid w:val="004131FA"/>
    <w:rsid w:val="0041386E"/>
    <w:rsid w:val="00413D55"/>
    <w:rsid w:val="004144DF"/>
    <w:rsid w:val="00414D4D"/>
    <w:rsid w:val="00414D6E"/>
    <w:rsid w:val="00415078"/>
    <w:rsid w:val="004157E7"/>
    <w:rsid w:val="00416592"/>
    <w:rsid w:val="0041692E"/>
    <w:rsid w:val="00416FBE"/>
    <w:rsid w:val="004171DF"/>
    <w:rsid w:val="0041751A"/>
    <w:rsid w:val="004176F9"/>
    <w:rsid w:val="004201D5"/>
    <w:rsid w:val="0042048B"/>
    <w:rsid w:val="00420597"/>
    <w:rsid w:val="00420B12"/>
    <w:rsid w:val="00420C3C"/>
    <w:rsid w:val="00420D00"/>
    <w:rsid w:val="00421191"/>
    <w:rsid w:val="00421387"/>
    <w:rsid w:val="00421BC9"/>
    <w:rsid w:val="00422681"/>
    <w:rsid w:val="00422743"/>
    <w:rsid w:val="00422C23"/>
    <w:rsid w:val="004232DE"/>
    <w:rsid w:val="00423CA9"/>
    <w:rsid w:val="00424390"/>
    <w:rsid w:val="00424725"/>
    <w:rsid w:val="00424868"/>
    <w:rsid w:val="00425FE9"/>
    <w:rsid w:val="00426370"/>
    <w:rsid w:val="004265DD"/>
    <w:rsid w:val="0042771D"/>
    <w:rsid w:val="00427D1F"/>
    <w:rsid w:val="0043015F"/>
    <w:rsid w:val="0043181A"/>
    <w:rsid w:val="00431B3D"/>
    <w:rsid w:val="00431F29"/>
    <w:rsid w:val="0043221E"/>
    <w:rsid w:val="00432498"/>
    <w:rsid w:val="00432506"/>
    <w:rsid w:val="00432508"/>
    <w:rsid w:val="0043257E"/>
    <w:rsid w:val="00432744"/>
    <w:rsid w:val="00432C19"/>
    <w:rsid w:val="004332F9"/>
    <w:rsid w:val="00433504"/>
    <w:rsid w:val="00433928"/>
    <w:rsid w:val="00433C0C"/>
    <w:rsid w:val="0043482C"/>
    <w:rsid w:val="004348E5"/>
    <w:rsid w:val="0043538A"/>
    <w:rsid w:val="00435A5F"/>
    <w:rsid w:val="00435E21"/>
    <w:rsid w:val="00435E72"/>
    <w:rsid w:val="00436340"/>
    <w:rsid w:val="0043681F"/>
    <w:rsid w:val="00436FEC"/>
    <w:rsid w:val="0043716B"/>
    <w:rsid w:val="0044043F"/>
    <w:rsid w:val="00441A3F"/>
    <w:rsid w:val="00441A4D"/>
    <w:rsid w:val="00442108"/>
    <w:rsid w:val="00442BE6"/>
    <w:rsid w:val="00442EEE"/>
    <w:rsid w:val="00443847"/>
    <w:rsid w:val="0044385D"/>
    <w:rsid w:val="00443A31"/>
    <w:rsid w:val="00443F38"/>
    <w:rsid w:val="00444014"/>
    <w:rsid w:val="00444123"/>
    <w:rsid w:val="0044426B"/>
    <w:rsid w:val="00444C70"/>
    <w:rsid w:val="00444ECB"/>
    <w:rsid w:val="00444FB3"/>
    <w:rsid w:val="00445326"/>
    <w:rsid w:val="004460E4"/>
    <w:rsid w:val="004466C7"/>
    <w:rsid w:val="00446BD3"/>
    <w:rsid w:val="0044785D"/>
    <w:rsid w:val="00447DE4"/>
    <w:rsid w:val="00450F73"/>
    <w:rsid w:val="00450F77"/>
    <w:rsid w:val="00451000"/>
    <w:rsid w:val="004515BF"/>
    <w:rsid w:val="00451D4C"/>
    <w:rsid w:val="00451EBC"/>
    <w:rsid w:val="00451EF2"/>
    <w:rsid w:val="004524FA"/>
    <w:rsid w:val="004526C2"/>
    <w:rsid w:val="00452CCF"/>
    <w:rsid w:val="00453457"/>
    <w:rsid w:val="004536D5"/>
    <w:rsid w:val="004538A3"/>
    <w:rsid w:val="00453FF3"/>
    <w:rsid w:val="00454496"/>
    <w:rsid w:val="00454743"/>
    <w:rsid w:val="004547AB"/>
    <w:rsid w:val="00455381"/>
    <w:rsid w:val="00455499"/>
    <w:rsid w:val="00455540"/>
    <w:rsid w:val="004555C0"/>
    <w:rsid w:val="00455732"/>
    <w:rsid w:val="00455E3E"/>
    <w:rsid w:val="00456193"/>
    <w:rsid w:val="0045619D"/>
    <w:rsid w:val="00456221"/>
    <w:rsid w:val="00456BD2"/>
    <w:rsid w:val="00456C7C"/>
    <w:rsid w:val="00457027"/>
    <w:rsid w:val="00460517"/>
    <w:rsid w:val="00460FEF"/>
    <w:rsid w:val="0046141E"/>
    <w:rsid w:val="00461563"/>
    <w:rsid w:val="004623FD"/>
    <w:rsid w:val="00463367"/>
    <w:rsid w:val="004636A4"/>
    <w:rsid w:val="00463969"/>
    <w:rsid w:val="0046455B"/>
    <w:rsid w:val="00464EBC"/>
    <w:rsid w:val="00465622"/>
    <w:rsid w:val="00465A34"/>
    <w:rsid w:val="00465D5A"/>
    <w:rsid w:val="00466184"/>
    <w:rsid w:val="00466CCB"/>
    <w:rsid w:val="00467190"/>
    <w:rsid w:val="004674B7"/>
    <w:rsid w:val="004674E0"/>
    <w:rsid w:val="0047001F"/>
    <w:rsid w:val="00470214"/>
    <w:rsid w:val="004705A5"/>
    <w:rsid w:val="00470B25"/>
    <w:rsid w:val="004717F9"/>
    <w:rsid w:val="004720E7"/>
    <w:rsid w:val="004728D4"/>
    <w:rsid w:val="004732C2"/>
    <w:rsid w:val="004734C5"/>
    <w:rsid w:val="004738E6"/>
    <w:rsid w:val="00474172"/>
    <w:rsid w:val="00474694"/>
    <w:rsid w:val="0047487D"/>
    <w:rsid w:val="00474B49"/>
    <w:rsid w:val="00474DBE"/>
    <w:rsid w:val="0047513D"/>
    <w:rsid w:val="004752A0"/>
    <w:rsid w:val="004756AC"/>
    <w:rsid w:val="00475CCD"/>
    <w:rsid w:val="0047707A"/>
    <w:rsid w:val="004774E5"/>
    <w:rsid w:val="0047765B"/>
    <w:rsid w:val="00477D8A"/>
    <w:rsid w:val="00480C78"/>
    <w:rsid w:val="00481069"/>
    <w:rsid w:val="004810E7"/>
    <w:rsid w:val="00481E9D"/>
    <w:rsid w:val="00482139"/>
    <w:rsid w:val="0048254F"/>
    <w:rsid w:val="00482A19"/>
    <w:rsid w:val="004836B3"/>
    <w:rsid w:val="0048551A"/>
    <w:rsid w:val="00485927"/>
    <w:rsid w:val="004860AA"/>
    <w:rsid w:val="004865C7"/>
    <w:rsid w:val="0048666F"/>
    <w:rsid w:val="00486EC8"/>
    <w:rsid w:val="004874BB"/>
    <w:rsid w:val="004877CA"/>
    <w:rsid w:val="00487E29"/>
    <w:rsid w:val="00490042"/>
    <w:rsid w:val="004903F3"/>
    <w:rsid w:val="0049045F"/>
    <w:rsid w:val="00490AF7"/>
    <w:rsid w:val="00490B1C"/>
    <w:rsid w:val="004914A3"/>
    <w:rsid w:val="00491B5F"/>
    <w:rsid w:val="004922FF"/>
    <w:rsid w:val="00492B94"/>
    <w:rsid w:val="004931B4"/>
    <w:rsid w:val="00493215"/>
    <w:rsid w:val="00493328"/>
    <w:rsid w:val="004936CB"/>
    <w:rsid w:val="004938D5"/>
    <w:rsid w:val="00494573"/>
    <w:rsid w:val="0049539F"/>
    <w:rsid w:val="00495C95"/>
    <w:rsid w:val="0049635A"/>
    <w:rsid w:val="004966E5"/>
    <w:rsid w:val="00496A46"/>
    <w:rsid w:val="00496DFE"/>
    <w:rsid w:val="0049736F"/>
    <w:rsid w:val="004974AA"/>
    <w:rsid w:val="0049775C"/>
    <w:rsid w:val="004A06EB"/>
    <w:rsid w:val="004A0E65"/>
    <w:rsid w:val="004A0FB3"/>
    <w:rsid w:val="004A1988"/>
    <w:rsid w:val="004A202A"/>
    <w:rsid w:val="004A250A"/>
    <w:rsid w:val="004A2973"/>
    <w:rsid w:val="004A2CBB"/>
    <w:rsid w:val="004A3850"/>
    <w:rsid w:val="004A3D37"/>
    <w:rsid w:val="004A59D7"/>
    <w:rsid w:val="004A5B03"/>
    <w:rsid w:val="004A6046"/>
    <w:rsid w:val="004A6298"/>
    <w:rsid w:val="004A63BE"/>
    <w:rsid w:val="004A6620"/>
    <w:rsid w:val="004A6F77"/>
    <w:rsid w:val="004A799B"/>
    <w:rsid w:val="004A7D02"/>
    <w:rsid w:val="004B0103"/>
    <w:rsid w:val="004B02E9"/>
    <w:rsid w:val="004B0568"/>
    <w:rsid w:val="004B0736"/>
    <w:rsid w:val="004B08A8"/>
    <w:rsid w:val="004B0B60"/>
    <w:rsid w:val="004B0E32"/>
    <w:rsid w:val="004B1BE3"/>
    <w:rsid w:val="004B272C"/>
    <w:rsid w:val="004B2B39"/>
    <w:rsid w:val="004B3637"/>
    <w:rsid w:val="004B3E1C"/>
    <w:rsid w:val="004B4120"/>
    <w:rsid w:val="004B450D"/>
    <w:rsid w:val="004B4802"/>
    <w:rsid w:val="004B5C7C"/>
    <w:rsid w:val="004B5F39"/>
    <w:rsid w:val="004B6346"/>
    <w:rsid w:val="004B787F"/>
    <w:rsid w:val="004B7C50"/>
    <w:rsid w:val="004C0070"/>
    <w:rsid w:val="004C0270"/>
    <w:rsid w:val="004C0388"/>
    <w:rsid w:val="004C08F3"/>
    <w:rsid w:val="004C09B2"/>
    <w:rsid w:val="004C0FAC"/>
    <w:rsid w:val="004C17F1"/>
    <w:rsid w:val="004C1892"/>
    <w:rsid w:val="004C27A6"/>
    <w:rsid w:val="004C29F9"/>
    <w:rsid w:val="004C29FD"/>
    <w:rsid w:val="004C44B0"/>
    <w:rsid w:val="004C527A"/>
    <w:rsid w:val="004C54FA"/>
    <w:rsid w:val="004C5865"/>
    <w:rsid w:val="004C6296"/>
    <w:rsid w:val="004C68CB"/>
    <w:rsid w:val="004C72A3"/>
    <w:rsid w:val="004C7BD4"/>
    <w:rsid w:val="004D0448"/>
    <w:rsid w:val="004D0711"/>
    <w:rsid w:val="004D07A4"/>
    <w:rsid w:val="004D07E5"/>
    <w:rsid w:val="004D09A9"/>
    <w:rsid w:val="004D0E12"/>
    <w:rsid w:val="004D1DB7"/>
    <w:rsid w:val="004D1FAD"/>
    <w:rsid w:val="004D221E"/>
    <w:rsid w:val="004D28D7"/>
    <w:rsid w:val="004D399C"/>
    <w:rsid w:val="004D3A2B"/>
    <w:rsid w:val="004D3F04"/>
    <w:rsid w:val="004D432E"/>
    <w:rsid w:val="004D43D7"/>
    <w:rsid w:val="004D46BC"/>
    <w:rsid w:val="004D4BA9"/>
    <w:rsid w:val="004D5133"/>
    <w:rsid w:val="004D5164"/>
    <w:rsid w:val="004D6077"/>
    <w:rsid w:val="004D61B4"/>
    <w:rsid w:val="004D6209"/>
    <w:rsid w:val="004D63B4"/>
    <w:rsid w:val="004D698F"/>
    <w:rsid w:val="004D6991"/>
    <w:rsid w:val="004D7AF1"/>
    <w:rsid w:val="004E04AF"/>
    <w:rsid w:val="004E099B"/>
    <w:rsid w:val="004E100A"/>
    <w:rsid w:val="004E1428"/>
    <w:rsid w:val="004E1D4F"/>
    <w:rsid w:val="004E2015"/>
    <w:rsid w:val="004E20D6"/>
    <w:rsid w:val="004E230D"/>
    <w:rsid w:val="004E2486"/>
    <w:rsid w:val="004E2628"/>
    <w:rsid w:val="004E2C9E"/>
    <w:rsid w:val="004E373A"/>
    <w:rsid w:val="004E3883"/>
    <w:rsid w:val="004E3894"/>
    <w:rsid w:val="004E3C3D"/>
    <w:rsid w:val="004E3F01"/>
    <w:rsid w:val="004E4C22"/>
    <w:rsid w:val="004E4C2A"/>
    <w:rsid w:val="004E5019"/>
    <w:rsid w:val="004E5417"/>
    <w:rsid w:val="004E54DE"/>
    <w:rsid w:val="004E57F1"/>
    <w:rsid w:val="004E6117"/>
    <w:rsid w:val="004E62D3"/>
    <w:rsid w:val="004E6484"/>
    <w:rsid w:val="004E6743"/>
    <w:rsid w:val="004E68E4"/>
    <w:rsid w:val="004E7A4C"/>
    <w:rsid w:val="004E7D21"/>
    <w:rsid w:val="004E7D23"/>
    <w:rsid w:val="004E7FD9"/>
    <w:rsid w:val="004F0161"/>
    <w:rsid w:val="004F09D6"/>
    <w:rsid w:val="004F17EF"/>
    <w:rsid w:val="004F1A72"/>
    <w:rsid w:val="004F1F84"/>
    <w:rsid w:val="004F2076"/>
    <w:rsid w:val="004F2B61"/>
    <w:rsid w:val="004F3681"/>
    <w:rsid w:val="004F379A"/>
    <w:rsid w:val="004F3C34"/>
    <w:rsid w:val="004F3E15"/>
    <w:rsid w:val="004F41C7"/>
    <w:rsid w:val="004F43D5"/>
    <w:rsid w:val="004F4470"/>
    <w:rsid w:val="004F49B1"/>
    <w:rsid w:val="004F49E7"/>
    <w:rsid w:val="004F4C77"/>
    <w:rsid w:val="004F5062"/>
    <w:rsid w:val="004F57F4"/>
    <w:rsid w:val="004F67F4"/>
    <w:rsid w:val="004F6FF4"/>
    <w:rsid w:val="004F70F0"/>
    <w:rsid w:val="004F71F4"/>
    <w:rsid w:val="004F7E56"/>
    <w:rsid w:val="004F7FD4"/>
    <w:rsid w:val="00500349"/>
    <w:rsid w:val="0050064E"/>
    <w:rsid w:val="00500D50"/>
    <w:rsid w:val="00501454"/>
    <w:rsid w:val="00501487"/>
    <w:rsid w:val="00501697"/>
    <w:rsid w:val="00501D3E"/>
    <w:rsid w:val="00502449"/>
    <w:rsid w:val="005025C5"/>
    <w:rsid w:val="00502D51"/>
    <w:rsid w:val="00503315"/>
    <w:rsid w:val="005038B6"/>
    <w:rsid w:val="005043B0"/>
    <w:rsid w:val="00504524"/>
    <w:rsid w:val="00504BD6"/>
    <w:rsid w:val="00504C37"/>
    <w:rsid w:val="00504F9E"/>
    <w:rsid w:val="005065DB"/>
    <w:rsid w:val="00506FFA"/>
    <w:rsid w:val="00507271"/>
    <w:rsid w:val="00510211"/>
    <w:rsid w:val="0051053C"/>
    <w:rsid w:val="00510E77"/>
    <w:rsid w:val="00511140"/>
    <w:rsid w:val="00511D8E"/>
    <w:rsid w:val="00512419"/>
    <w:rsid w:val="00512720"/>
    <w:rsid w:val="00512A64"/>
    <w:rsid w:val="00513373"/>
    <w:rsid w:val="00513ED2"/>
    <w:rsid w:val="0051427A"/>
    <w:rsid w:val="005143CD"/>
    <w:rsid w:val="00514BA7"/>
    <w:rsid w:val="00515069"/>
    <w:rsid w:val="00515399"/>
    <w:rsid w:val="00515876"/>
    <w:rsid w:val="005161DD"/>
    <w:rsid w:val="00516D03"/>
    <w:rsid w:val="005174FE"/>
    <w:rsid w:val="005179E7"/>
    <w:rsid w:val="00517A61"/>
    <w:rsid w:val="00517BB7"/>
    <w:rsid w:val="005210AD"/>
    <w:rsid w:val="005211D2"/>
    <w:rsid w:val="00521A7D"/>
    <w:rsid w:val="00521E91"/>
    <w:rsid w:val="0052272C"/>
    <w:rsid w:val="00522FA5"/>
    <w:rsid w:val="005233CB"/>
    <w:rsid w:val="005235AA"/>
    <w:rsid w:val="005245EC"/>
    <w:rsid w:val="00524B4E"/>
    <w:rsid w:val="005256A8"/>
    <w:rsid w:val="00525A84"/>
    <w:rsid w:val="0052620F"/>
    <w:rsid w:val="00526251"/>
    <w:rsid w:val="0052683E"/>
    <w:rsid w:val="005270D9"/>
    <w:rsid w:val="00527ADE"/>
    <w:rsid w:val="0053029A"/>
    <w:rsid w:val="005305F9"/>
    <w:rsid w:val="005311F6"/>
    <w:rsid w:val="00531C50"/>
    <w:rsid w:val="00532A4D"/>
    <w:rsid w:val="00532A60"/>
    <w:rsid w:val="005330A4"/>
    <w:rsid w:val="005332E4"/>
    <w:rsid w:val="0053413C"/>
    <w:rsid w:val="00534899"/>
    <w:rsid w:val="00534939"/>
    <w:rsid w:val="00534CAE"/>
    <w:rsid w:val="00534EE0"/>
    <w:rsid w:val="005357C9"/>
    <w:rsid w:val="00535D5F"/>
    <w:rsid w:val="005371CA"/>
    <w:rsid w:val="00537D7F"/>
    <w:rsid w:val="00537F9A"/>
    <w:rsid w:val="00540329"/>
    <w:rsid w:val="00540C1D"/>
    <w:rsid w:val="00541148"/>
    <w:rsid w:val="00541AB6"/>
    <w:rsid w:val="00541AFA"/>
    <w:rsid w:val="005429D4"/>
    <w:rsid w:val="00542A7D"/>
    <w:rsid w:val="00542DE8"/>
    <w:rsid w:val="0054300D"/>
    <w:rsid w:val="00543196"/>
    <w:rsid w:val="00543777"/>
    <w:rsid w:val="00543CE7"/>
    <w:rsid w:val="00543DF9"/>
    <w:rsid w:val="00544665"/>
    <w:rsid w:val="00544946"/>
    <w:rsid w:val="00544BAC"/>
    <w:rsid w:val="0054549C"/>
    <w:rsid w:val="0054586B"/>
    <w:rsid w:val="00545C49"/>
    <w:rsid w:val="00545EA5"/>
    <w:rsid w:val="00546348"/>
    <w:rsid w:val="00546494"/>
    <w:rsid w:val="005466A1"/>
    <w:rsid w:val="005479C6"/>
    <w:rsid w:val="00547EE0"/>
    <w:rsid w:val="0055138B"/>
    <w:rsid w:val="00551632"/>
    <w:rsid w:val="005523F1"/>
    <w:rsid w:val="0055272B"/>
    <w:rsid w:val="00552FF3"/>
    <w:rsid w:val="00552FFB"/>
    <w:rsid w:val="005534B1"/>
    <w:rsid w:val="00553580"/>
    <w:rsid w:val="0055384D"/>
    <w:rsid w:val="00553E40"/>
    <w:rsid w:val="005549E9"/>
    <w:rsid w:val="00554F9A"/>
    <w:rsid w:val="005553F7"/>
    <w:rsid w:val="00555B8D"/>
    <w:rsid w:val="00555D9E"/>
    <w:rsid w:val="00555F8E"/>
    <w:rsid w:val="00556511"/>
    <w:rsid w:val="005568AB"/>
    <w:rsid w:val="005568F1"/>
    <w:rsid w:val="0055787E"/>
    <w:rsid w:val="00557D8D"/>
    <w:rsid w:val="00560389"/>
    <w:rsid w:val="00560444"/>
    <w:rsid w:val="0056079E"/>
    <w:rsid w:val="00560B0B"/>
    <w:rsid w:val="00560BC6"/>
    <w:rsid w:val="00560F4F"/>
    <w:rsid w:val="005610D6"/>
    <w:rsid w:val="00561499"/>
    <w:rsid w:val="00561D0D"/>
    <w:rsid w:val="00562053"/>
    <w:rsid w:val="005621AA"/>
    <w:rsid w:val="00563245"/>
    <w:rsid w:val="00564DAB"/>
    <w:rsid w:val="00565410"/>
    <w:rsid w:val="005654C0"/>
    <w:rsid w:val="005655EA"/>
    <w:rsid w:val="00565ECB"/>
    <w:rsid w:val="00566C89"/>
    <w:rsid w:val="00571626"/>
    <w:rsid w:val="005718EE"/>
    <w:rsid w:val="00571AA3"/>
    <w:rsid w:val="00571BDF"/>
    <w:rsid w:val="00571F44"/>
    <w:rsid w:val="00571F64"/>
    <w:rsid w:val="00572A2C"/>
    <w:rsid w:val="00572DE7"/>
    <w:rsid w:val="00573227"/>
    <w:rsid w:val="005744F4"/>
    <w:rsid w:val="0057495B"/>
    <w:rsid w:val="00574A26"/>
    <w:rsid w:val="00574C1A"/>
    <w:rsid w:val="00574E30"/>
    <w:rsid w:val="005755AF"/>
    <w:rsid w:val="00575B93"/>
    <w:rsid w:val="0057616B"/>
    <w:rsid w:val="0057694D"/>
    <w:rsid w:val="00577253"/>
    <w:rsid w:val="00577836"/>
    <w:rsid w:val="00577D46"/>
    <w:rsid w:val="00580002"/>
    <w:rsid w:val="00580536"/>
    <w:rsid w:val="00580C94"/>
    <w:rsid w:val="00580CCE"/>
    <w:rsid w:val="00580D41"/>
    <w:rsid w:val="00581C11"/>
    <w:rsid w:val="00581CF0"/>
    <w:rsid w:val="00582030"/>
    <w:rsid w:val="00582D48"/>
    <w:rsid w:val="00583A80"/>
    <w:rsid w:val="00583BE0"/>
    <w:rsid w:val="00584145"/>
    <w:rsid w:val="0058487C"/>
    <w:rsid w:val="005851EB"/>
    <w:rsid w:val="005852E7"/>
    <w:rsid w:val="005855C5"/>
    <w:rsid w:val="0058566E"/>
    <w:rsid w:val="00585709"/>
    <w:rsid w:val="00585D33"/>
    <w:rsid w:val="00585ED7"/>
    <w:rsid w:val="0058678D"/>
    <w:rsid w:val="00587044"/>
    <w:rsid w:val="00587987"/>
    <w:rsid w:val="00587ACF"/>
    <w:rsid w:val="00587D5F"/>
    <w:rsid w:val="00587E71"/>
    <w:rsid w:val="0059096E"/>
    <w:rsid w:val="00591254"/>
    <w:rsid w:val="005913E8"/>
    <w:rsid w:val="005914E3"/>
    <w:rsid w:val="00591849"/>
    <w:rsid w:val="00592676"/>
    <w:rsid w:val="00592CFD"/>
    <w:rsid w:val="005931D9"/>
    <w:rsid w:val="00593F50"/>
    <w:rsid w:val="00594025"/>
    <w:rsid w:val="0059428C"/>
    <w:rsid w:val="0059450F"/>
    <w:rsid w:val="005947E7"/>
    <w:rsid w:val="00594CF7"/>
    <w:rsid w:val="00594FFF"/>
    <w:rsid w:val="005958D5"/>
    <w:rsid w:val="00595D02"/>
    <w:rsid w:val="005965C2"/>
    <w:rsid w:val="005967D8"/>
    <w:rsid w:val="0059694E"/>
    <w:rsid w:val="00596BB7"/>
    <w:rsid w:val="00597817"/>
    <w:rsid w:val="005A0207"/>
    <w:rsid w:val="005A0285"/>
    <w:rsid w:val="005A0806"/>
    <w:rsid w:val="005A0897"/>
    <w:rsid w:val="005A0C2A"/>
    <w:rsid w:val="005A18B3"/>
    <w:rsid w:val="005A18E5"/>
    <w:rsid w:val="005A1B77"/>
    <w:rsid w:val="005A2770"/>
    <w:rsid w:val="005A28C5"/>
    <w:rsid w:val="005A2BF3"/>
    <w:rsid w:val="005A303E"/>
    <w:rsid w:val="005A33B3"/>
    <w:rsid w:val="005A3AEB"/>
    <w:rsid w:val="005A4049"/>
    <w:rsid w:val="005A5210"/>
    <w:rsid w:val="005A6089"/>
    <w:rsid w:val="005A65BA"/>
    <w:rsid w:val="005A68B3"/>
    <w:rsid w:val="005B0396"/>
    <w:rsid w:val="005B086C"/>
    <w:rsid w:val="005B0E3C"/>
    <w:rsid w:val="005B1174"/>
    <w:rsid w:val="005B176F"/>
    <w:rsid w:val="005B21D4"/>
    <w:rsid w:val="005B23F3"/>
    <w:rsid w:val="005B37F7"/>
    <w:rsid w:val="005B3E77"/>
    <w:rsid w:val="005B3EE4"/>
    <w:rsid w:val="005B40DE"/>
    <w:rsid w:val="005B415F"/>
    <w:rsid w:val="005B4621"/>
    <w:rsid w:val="005B48CF"/>
    <w:rsid w:val="005B5258"/>
    <w:rsid w:val="005B527E"/>
    <w:rsid w:val="005B6229"/>
    <w:rsid w:val="005B6E35"/>
    <w:rsid w:val="005B710B"/>
    <w:rsid w:val="005B7DC8"/>
    <w:rsid w:val="005B7DCA"/>
    <w:rsid w:val="005C039B"/>
    <w:rsid w:val="005C0D37"/>
    <w:rsid w:val="005C0E13"/>
    <w:rsid w:val="005C0EE7"/>
    <w:rsid w:val="005C177E"/>
    <w:rsid w:val="005C1A03"/>
    <w:rsid w:val="005C1F7F"/>
    <w:rsid w:val="005C2296"/>
    <w:rsid w:val="005C235E"/>
    <w:rsid w:val="005C2E61"/>
    <w:rsid w:val="005C2EEB"/>
    <w:rsid w:val="005C3D2C"/>
    <w:rsid w:val="005C3D6C"/>
    <w:rsid w:val="005C48B3"/>
    <w:rsid w:val="005C5154"/>
    <w:rsid w:val="005C5F83"/>
    <w:rsid w:val="005C6336"/>
    <w:rsid w:val="005C67EE"/>
    <w:rsid w:val="005C6CBE"/>
    <w:rsid w:val="005C6CF9"/>
    <w:rsid w:val="005C6D19"/>
    <w:rsid w:val="005C7058"/>
    <w:rsid w:val="005C741F"/>
    <w:rsid w:val="005C75A3"/>
    <w:rsid w:val="005C760D"/>
    <w:rsid w:val="005C795E"/>
    <w:rsid w:val="005D0373"/>
    <w:rsid w:val="005D03BA"/>
    <w:rsid w:val="005D0E61"/>
    <w:rsid w:val="005D10FC"/>
    <w:rsid w:val="005D1D2E"/>
    <w:rsid w:val="005D28DC"/>
    <w:rsid w:val="005D2988"/>
    <w:rsid w:val="005D339B"/>
    <w:rsid w:val="005D3BF5"/>
    <w:rsid w:val="005D3F36"/>
    <w:rsid w:val="005D4326"/>
    <w:rsid w:val="005D44D1"/>
    <w:rsid w:val="005D51B4"/>
    <w:rsid w:val="005D53EE"/>
    <w:rsid w:val="005D5A59"/>
    <w:rsid w:val="005D5EFB"/>
    <w:rsid w:val="005D6394"/>
    <w:rsid w:val="005D6580"/>
    <w:rsid w:val="005D68D5"/>
    <w:rsid w:val="005D6CC4"/>
    <w:rsid w:val="005D75AB"/>
    <w:rsid w:val="005D7E16"/>
    <w:rsid w:val="005E1C9D"/>
    <w:rsid w:val="005E1D2A"/>
    <w:rsid w:val="005E20CE"/>
    <w:rsid w:val="005E20EB"/>
    <w:rsid w:val="005E2209"/>
    <w:rsid w:val="005E22BF"/>
    <w:rsid w:val="005E2A3F"/>
    <w:rsid w:val="005E2D93"/>
    <w:rsid w:val="005E303E"/>
    <w:rsid w:val="005E394D"/>
    <w:rsid w:val="005E3C54"/>
    <w:rsid w:val="005E4BA1"/>
    <w:rsid w:val="005E5661"/>
    <w:rsid w:val="005E568B"/>
    <w:rsid w:val="005E5F8B"/>
    <w:rsid w:val="005E6CAC"/>
    <w:rsid w:val="005E6D72"/>
    <w:rsid w:val="005E6EDF"/>
    <w:rsid w:val="005E7524"/>
    <w:rsid w:val="005E754C"/>
    <w:rsid w:val="005E79B5"/>
    <w:rsid w:val="005F0B56"/>
    <w:rsid w:val="005F1498"/>
    <w:rsid w:val="005F1696"/>
    <w:rsid w:val="005F2A20"/>
    <w:rsid w:val="005F39F3"/>
    <w:rsid w:val="005F3DD1"/>
    <w:rsid w:val="005F445D"/>
    <w:rsid w:val="005F4FBA"/>
    <w:rsid w:val="005F5330"/>
    <w:rsid w:val="005F53A6"/>
    <w:rsid w:val="005F5475"/>
    <w:rsid w:val="005F5667"/>
    <w:rsid w:val="005F5A62"/>
    <w:rsid w:val="005F5A81"/>
    <w:rsid w:val="005F5B42"/>
    <w:rsid w:val="005F5EB3"/>
    <w:rsid w:val="005F5F6F"/>
    <w:rsid w:val="005F6693"/>
    <w:rsid w:val="005F68EF"/>
    <w:rsid w:val="005F6A0A"/>
    <w:rsid w:val="005F6D23"/>
    <w:rsid w:val="005F7307"/>
    <w:rsid w:val="005F768A"/>
    <w:rsid w:val="005F7B31"/>
    <w:rsid w:val="0060009B"/>
    <w:rsid w:val="00600D79"/>
    <w:rsid w:val="006012A6"/>
    <w:rsid w:val="006014A4"/>
    <w:rsid w:val="0060168C"/>
    <w:rsid w:val="00601917"/>
    <w:rsid w:val="00601EB9"/>
    <w:rsid w:val="0060242B"/>
    <w:rsid w:val="00602E65"/>
    <w:rsid w:val="00603051"/>
    <w:rsid w:val="0060310D"/>
    <w:rsid w:val="0060364C"/>
    <w:rsid w:val="00603B85"/>
    <w:rsid w:val="00603C3C"/>
    <w:rsid w:val="00603E27"/>
    <w:rsid w:val="0060481C"/>
    <w:rsid w:val="0060537B"/>
    <w:rsid w:val="00605425"/>
    <w:rsid w:val="0060544D"/>
    <w:rsid w:val="00605500"/>
    <w:rsid w:val="00605681"/>
    <w:rsid w:val="00605692"/>
    <w:rsid w:val="00605FE3"/>
    <w:rsid w:val="00606AE4"/>
    <w:rsid w:val="00606B5D"/>
    <w:rsid w:val="00606F70"/>
    <w:rsid w:val="00607B18"/>
    <w:rsid w:val="00607B54"/>
    <w:rsid w:val="00610062"/>
    <w:rsid w:val="00610129"/>
    <w:rsid w:val="006105E5"/>
    <w:rsid w:val="006111EC"/>
    <w:rsid w:val="006127B4"/>
    <w:rsid w:val="00613E59"/>
    <w:rsid w:val="006143BA"/>
    <w:rsid w:val="0061507C"/>
    <w:rsid w:val="0061537C"/>
    <w:rsid w:val="0061543E"/>
    <w:rsid w:val="00615A92"/>
    <w:rsid w:val="00615CBB"/>
    <w:rsid w:val="006163B3"/>
    <w:rsid w:val="006168C5"/>
    <w:rsid w:val="00617315"/>
    <w:rsid w:val="006175F1"/>
    <w:rsid w:val="00617AFF"/>
    <w:rsid w:val="00620C53"/>
    <w:rsid w:val="00620F49"/>
    <w:rsid w:val="00621193"/>
    <w:rsid w:val="006215DD"/>
    <w:rsid w:val="006218B9"/>
    <w:rsid w:val="00621A0A"/>
    <w:rsid w:val="00621B81"/>
    <w:rsid w:val="00621DE5"/>
    <w:rsid w:val="00622EE0"/>
    <w:rsid w:val="0062444E"/>
    <w:rsid w:val="00624622"/>
    <w:rsid w:val="006248C1"/>
    <w:rsid w:val="00624A80"/>
    <w:rsid w:val="00625552"/>
    <w:rsid w:val="00625652"/>
    <w:rsid w:val="0062603D"/>
    <w:rsid w:val="006262E8"/>
    <w:rsid w:val="006266AC"/>
    <w:rsid w:val="00626E59"/>
    <w:rsid w:val="006270DE"/>
    <w:rsid w:val="006272E6"/>
    <w:rsid w:val="006302C5"/>
    <w:rsid w:val="00630342"/>
    <w:rsid w:val="0063040F"/>
    <w:rsid w:val="0063105F"/>
    <w:rsid w:val="00631391"/>
    <w:rsid w:val="006316C1"/>
    <w:rsid w:val="00631BB5"/>
    <w:rsid w:val="00631D77"/>
    <w:rsid w:val="00633BD5"/>
    <w:rsid w:val="00633C68"/>
    <w:rsid w:val="00634AFD"/>
    <w:rsid w:val="00634CEF"/>
    <w:rsid w:val="00634F4D"/>
    <w:rsid w:val="0063560B"/>
    <w:rsid w:val="00635777"/>
    <w:rsid w:val="00635AC2"/>
    <w:rsid w:val="00635E15"/>
    <w:rsid w:val="00635E4F"/>
    <w:rsid w:val="00635F1B"/>
    <w:rsid w:val="00636456"/>
    <w:rsid w:val="00636F23"/>
    <w:rsid w:val="00637B6B"/>
    <w:rsid w:val="00637D76"/>
    <w:rsid w:val="0064052A"/>
    <w:rsid w:val="006406A7"/>
    <w:rsid w:val="0064091C"/>
    <w:rsid w:val="0064094D"/>
    <w:rsid w:val="00640C03"/>
    <w:rsid w:val="00640DEA"/>
    <w:rsid w:val="00640FA2"/>
    <w:rsid w:val="0064100E"/>
    <w:rsid w:val="0064184C"/>
    <w:rsid w:val="00641E4F"/>
    <w:rsid w:val="00641E9A"/>
    <w:rsid w:val="006427B0"/>
    <w:rsid w:val="00642AFA"/>
    <w:rsid w:val="00642C8F"/>
    <w:rsid w:val="0064362B"/>
    <w:rsid w:val="0064369E"/>
    <w:rsid w:val="006438DB"/>
    <w:rsid w:val="006438E7"/>
    <w:rsid w:val="00643A9D"/>
    <w:rsid w:val="006443D0"/>
    <w:rsid w:val="00644627"/>
    <w:rsid w:val="006455B5"/>
    <w:rsid w:val="0064686A"/>
    <w:rsid w:val="00646C9C"/>
    <w:rsid w:val="006475C6"/>
    <w:rsid w:val="00647A13"/>
    <w:rsid w:val="00647F89"/>
    <w:rsid w:val="00650239"/>
    <w:rsid w:val="00651306"/>
    <w:rsid w:val="00651525"/>
    <w:rsid w:val="00651A29"/>
    <w:rsid w:val="006521D0"/>
    <w:rsid w:val="00652379"/>
    <w:rsid w:val="00652573"/>
    <w:rsid w:val="00652C4D"/>
    <w:rsid w:val="0065346C"/>
    <w:rsid w:val="00653C2A"/>
    <w:rsid w:val="00653E41"/>
    <w:rsid w:val="00654566"/>
    <w:rsid w:val="006548D2"/>
    <w:rsid w:val="0065550D"/>
    <w:rsid w:val="0065608E"/>
    <w:rsid w:val="006561C5"/>
    <w:rsid w:val="006568DF"/>
    <w:rsid w:val="00660E28"/>
    <w:rsid w:val="00660FB8"/>
    <w:rsid w:val="00661120"/>
    <w:rsid w:val="00661150"/>
    <w:rsid w:val="00661417"/>
    <w:rsid w:val="00661686"/>
    <w:rsid w:val="00661D85"/>
    <w:rsid w:val="00661FC1"/>
    <w:rsid w:val="00662353"/>
    <w:rsid w:val="00662F14"/>
    <w:rsid w:val="006630D7"/>
    <w:rsid w:val="006632A4"/>
    <w:rsid w:val="00663300"/>
    <w:rsid w:val="006634DD"/>
    <w:rsid w:val="006636FC"/>
    <w:rsid w:val="00663CB3"/>
    <w:rsid w:val="006644E3"/>
    <w:rsid w:val="00664C0C"/>
    <w:rsid w:val="00665128"/>
    <w:rsid w:val="00665DA2"/>
    <w:rsid w:val="006664D8"/>
    <w:rsid w:val="006667C8"/>
    <w:rsid w:val="00666999"/>
    <w:rsid w:val="00666A02"/>
    <w:rsid w:val="00670025"/>
    <w:rsid w:val="00670991"/>
    <w:rsid w:val="00670F19"/>
    <w:rsid w:val="0067178A"/>
    <w:rsid w:val="00672952"/>
    <w:rsid w:val="00672997"/>
    <w:rsid w:val="0067382A"/>
    <w:rsid w:val="00673B26"/>
    <w:rsid w:val="00673FD9"/>
    <w:rsid w:val="00674801"/>
    <w:rsid w:val="00674E2A"/>
    <w:rsid w:val="00675CD1"/>
    <w:rsid w:val="00676059"/>
    <w:rsid w:val="00676116"/>
    <w:rsid w:val="0067632E"/>
    <w:rsid w:val="00676C74"/>
    <w:rsid w:val="00677526"/>
    <w:rsid w:val="00677A2B"/>
    <w:rsid w:val="006801D6"/>
    <w:rsid w:val="006809E8"/>
    <w:rsid w:val="006812DF"/>
    <w:rsid w:val="006817BB"/>
    <w:rsid w:val="0068199D"/>
    <w:rsid w:val="00681C9A"/>
    <w:rsid w:val="00681D44"/>
    <w:rsid w:val="00682038"/>
    <w:rsid w:val="006823E2"/>
    <w:rsid w:val="00682882"/>
    <w:rsid w:val="00684DED"/>
    <w:rsid w:val="00685BC7"/>
    <w:rsid w:val="00685F87"/>
    <w:rsid w:val="0068649F"/>
    <w:rsid w:val="006865FA"/>
    <w:rsid w:val="00686D38"/>
    <w:rsid w:val="0068736E"/>
    <w:rsid w:val="006874A2"/>
    <w:rsid w:val="00687D95"/>
    <w:rsid w:val="0069013E"/>
    <w:rsid w:val="006902E9"/>
    <w:rsid w:val="00690456"/>
    <w:rsid w:val="00690461"/>
    <w:rsid w:val="00691359"/>
    <w:rsid w:val="00691C0A"/>
    <w:rsid w:val="0069270F"/>
    <w:rsid w:val="00692720"/>
    <w:rsid w:val="00692801"/>
    <w:rsid w:val="00692CB5"/>
    <w:rsid w:val="00692F6C"/>
    <w:rsid w:val="00692F78"/>
    <w:rsid w:val="00693003"/>
    <w:rsid w:val="00693C67"/>
    <w:rsid w:val="00693DE4"/>
    <w:rsid w:val="00693E47"/>
    <w:rsid w:val="00694582"/>
    <w:rsid w:val="00694A26"/>
    <w:rsid w:val="00694CC0"/>
    <w:rsid w:val="0069503E"/>
    <w:rsid w:val="00695166"/>
    <w:rsid w:val="00695DEC"/>
    <w:rsid w:val="006967ED"/>
    <w:rsid w:val="00696E9A"/>
    <w:rsid w:val="0069742B"/>
    <w:rsid w:val="00697A89"/>
    <w:rsid w:val="00697F4B"/>
    <w:rsid w:val="006A02D0"/>
    <w:rsid w:val="006A085D"/>
    <w:rsid w:val="006A0960"/>
    <w:rsid w:val="006A0B16"/>
    <w:rsid w:val="006A0D9A"/>
    <w:rsid w:val="006A1531"/>
    <w:rsid w:val="006A1F47"/>
    <w:rsid w:val="006A252C"/>
    <w:rsid w:val="006A25E6"/>
    <w:rsid w:val="006A28AB"/>
    <w:rsid w:val="006A357D"/>
    <w:rsid w:val="006A4C79"/>
    <w:rsid w:val="006A513E"/>
    <w:rsid w:val="006A579A"/>
    <w:rsid w:val="006A5922"/>
    <w:rsid w:val="006A5C51"/>
    <w:rsid w:val="006A6915"/>
    <w:rsid w:val="006A7464"/>
    <w:rsid w:val="006A75A0"/>
    <w:rsid w:val="006A7932"/>
    <w:rsid w:val="006A7A48"/>
    <w:rsid w:val="006B10A5"/>
    <w:rsid w:val="006B1B23"/>
    <w:rsid w:val="006B274C"/>
    <w:rsid w:val="006B290A"/>
    <w:rsid w:val="006B3384"/>
    <w:rsid w:val="006B341C"/>
    <w:rsid w:val="006B3708"/>
    <w:rsid w:val="006B3E0D"/>
    <w:rsid w:val="006B43DD"/>
    <w:rsid w:val="006B4F50"/>
    <w:rsid w:val="006B56C9"/>
    <w:rsid w:val="006B59C2"/>
    <w:rsid w:val="006B5A1A"/>
    <w:rsid w:val="006B5AB4"/>
    <w:rsid w:val="006B5B0B"/>
    <w:rsid w:val="006B6A89"/>
    <w:rsid w:val="006B6B70"/>
    <w:rsid w:val="006B6FA3"/>
    <w:rsid w:val="006B72AF"/>
    <w:rsid w:val="006B757C"/>
    <w:rsid w:val="006C059A"/>
    <w:rsid w:val="006C09AD"/>
    <w:rsid w:val="006C0B21"/>
    <w:rsid w:val="006C1342"/>
    <w:rsid w:val="006C1578"/>
    <w:rsid w:val="006C19A4"/>
    <w:rsid w:val="006C19E0"/>
    <w:rsid w:val="006C1FF2"/>
    <w:rsid w:val="006C211C"/>
    <w:rsid w:val="006C27B3"/>
    <w:rsid w:val="006C2F6D"/>
    <w:rsid w:val="006C3AEA"/>
    <w:rsid w:val="006C426D"/>
    <w:rsid w:val="006C4512"/>
    <w:rsid w:val="006C4E97"/>
    <w:rsid w:val="006C53B4"/>
    <w:rsid w:val="006C53ED"/>
    <w:rsid w:val="006C54F0"/>
    <w:rsid w:val="006C6169"/>
    <w:rsid w:val="006C62D7"/>
    <w:rsid w:val="006C6693"/>
    <w:rsid w:val="006C7011"/>
    <w:rsid w:val="006C778F"/>
    <w:rsid w:val="006C7995"/>
    <w:rsid w:val="006C7DC8"/>
    <w:rsid w:val="006C7FF9"/>
    <w:rsid w:val="006C7FFB"/>
    <w:rsid w:val="006D025A"/>
    <w:rsid w:val="006D04C6"/>
    <w:rsid w:val="006D0B2F"/>
    <w:rsid w:val="006D1C2E"/>
    <w:rsid w:val="006D20C4"/>
    <w:rsid w:val="006D218D"/>
    <w:rsid w:val="006D29E1"/>
    <w:rsid w:val="006D3CB4"/>
    <w:rsid w:val="006D42BF"/>
    <w:rsid w:val="006D4765"/>
    <w:rsid w:val="006D6033"/>
    <w:rsid w:val="006D6298"/>
    <w:rsid w:val="006D6DAF"/>
    <w:rsid w:val="006D751C"/>
    <w:rsid w:val="006D7568"/>
    <w:rsid w:val="006D7B42"/>
    <w:rsid w:val="006D7E30"/>
    <w:rsid w:val="006E02AD"/>
    <w:rsid w:val="006E0B49"/>
    <w:rsid w:val="006E0D31"/>
    <w:rsid w:val="006E0E63"/>
    <w:rsid w:val="006E176C"/>
    <w:rsid w:val="006E18A3"/>
    <w:rsid w:val="006E19AD"/>
    <w:rsid w:val="006E1D5B"/>
    <w:rsid w:val="006E1FF3"/>
    <w:rsid w:val="006E23A7"/>
    <w:rsid w:val="006E2CD3"/>
    <w:rsid w:val="006E2D49"/>
    <w:rsid w:val="006E3235"/>
    <w:rsid w:val="006E3FE8"/>
    <w:rsid w:val="006E4182"/>
    <w:rsid w:val="006E4228"/>
    <w:rsid w:val="006E4740"/>
    <w:rsid w:val="006E4B91"/>
    <w:rsid w:val="006E4ED4"/>
    <w:rsid w:val="006E5ADB"/>
    <w:rsid w:val="006E62D0"/>
    <w:rsid w:val="006E69DD"/>
    <w:rsid w:val="006F0213"/>
    <w:rsid w:val="006F07FB"/>
    <w:rsid w:val="006F0B36"/>
    <w:rsid w:val="006F0BAB"/>
    <w:rsid w:val="006F1227"/>
    <w:rsid w:val="006F12C7"/>
    <w:rsid w:val="006F19E1"/>
    <w:rsid w:val="006F218F"/>
    <w:rsid w:val="006F281D"/>
    <w:rsid w:val="006F29D4"/>
    <w:rsid w:val="006F2A85"/>
    <w:rsid w:val="006F2C62"/>
    <w:rsid w:val="006F332D"/>
    <w:rsid w:val="006F3443"/>
    <w:rsid w:val="006F3BE7"/>
    <w:rsid w:val="006F4176"/>
    <w:rsid w:val="006F4428"/>
    <w:rsid w:val="006F469E"/>
    <w:rsid w:val="006F473A"/>
    <w:rsid w:val="006F4E9E"/>
    <w:rsid w:val="006F4ED8"/>
    <w:rsid w:val="006F5694"/>
    <w:rsid w:val="006F5877"/>
    <w:rsid w:val="006F645D"/>
    <w:rsid w:val="006F6AA0"/>
    <w:rsid w:val="006F6CB6"/>
    <w:rsid w:val="006F73BA"/>
    <w:rsid w:val="006F7784"/>
    <w:rsid w:val="006F7921"/>
    <w:rsid w:val="006F7A1E"/>
    <w:rsid w:val="006F7C1F"/>
    <w:rsid w:val="00700289"/>
    <w:rsid w:val="00700418"/>
    <w:rsid w:val="00700E15"/>
    <w:rsid w:val="00700F85"/>
    <w:rsid w:val="007014DA"/>
    <w:rsid w:val="00701AB7"/>
    <w:rsid w:val="00701FC8"/>
    <w:rsid w:val="0070206D"/>
    <w:rsid w:val="007022A1"/>
    <w:rsid w:val="00702AAA"/>
    <w:rsid w:val="007038BB"/>
    <w:rsid w:val="0070399D"/>
    <w:rsid w:val="0070399E"/>
    <w:rsid w:val="00703D54"/>
    <w:rsid w:val="00703FBD"/>
    <w:rsid w:val="00704344"/>
    <w:rsid w:val="00704717"/>
    <w:rsid w:val="0070706C"/>
    <w:rsid w:val="007073D3"/>
    <w:rsid w:val="00707AA6"/>
    <w:rsid w:val="00707B03"/>
    <w:rsid w:val="00707E8A"/>
    <w:rsid w:val="00707EB4"/>
    <w:rsid w:val="0071098C"/>
    <w:rsid w:val="00711139"/>
    <w:rsid w:val="0071123C"/>
    <w:rsid w:val="007114D2"/>
    <w:rsid w:val="00711890"/>
    <w:rsid w:val="00711A47"/>
    <w:rsid w:val="0071293D"/>
    <w:rsid w:val="00712C66"/>
    <w:rsid w:val="00714298"/>
    <w:rsid w:val="00714304"/>
    <w:rsid w:val="007144B3"/>
    <w:rsid w:val="007147C8"/>
    <w:rsid w:val="00714E68"/>
    <w:rsid w:val="0071501C"/>
    <w:rsid w:val="007153EA"/>
    <w:rsid w:val="00715607"/>
    <w:rsid w:val="00715A5E"/>
    <w:rsid w:val="00716AFB"/>
    <w:rsid w:val="00717FB3"/>
    <w:rsid w:val="007201CA"/>
    <w:rsid w:val="0072046E"/>
    <w:rsid w:val="007204A8"/>
    <w:rsid w:val="007209C8"/>
    <w:rsid w:val="00721C75"/>
    <w:rsid w:val="00721E04"/>
    <w:rsid w:val="0072226D"/>
    <w:rsid w:val="007227A9"/>
    <w:rsid w:val="00723EF1"/>
    <w:rsid w:val="007240E5"/>
    <w:rsid w:val="0072492C"/>
    <w:rsid w:val="00724BD3"/>
    <w:rsid w:val="00725D2D"/>
    <w:rsid w:val="00725F82"/>
    <w:rsid w:val="007263F0"/>
    <w:rsid w:val="007263FE"/>
    <w:rsid w:val="00726574"/>
    <w:rsid w:val="007269D5"/>
    <w:rsid w:val="00726AB0"/>
    <w:rsid w:val="00726AE6"/>
    <w:rsid w:val="00726C61"/>
    <w:rsid w:val="0072727F"/>
    <w:rsid w:val="007279DB"/>
    <w:rsid w:val="00730BF7"/>
    <w:rsid w:val="00730DF7"/>
    <w:rsid w:val="00731639"/>
    <w:rsid w:val="00732658"/>
    <w:rsid w:val="007326DD"/>
    <w:rsid w:val="00732811"/>
    <w:rsid w:val="007328D6"/>
    <w:rsid w:val="00732953"/>
    <w:rsid w:val="0073313C"/>
    <w:rsid w:val="0073325F"/>
    <w:rsid w:val="00733B46"/>
    <w:rsid w:val="00733DF3"/>
    <w:rsid w:val="007342FD"/>
    <w:rsid w:val="007344B2"/>
    <w:rsid w:val="00735F28"/>
    <w:rsid w:val="007364C8"/>
    <w:rsid w:val="007367FA"/>
    <w:rsid w:val="0073734D"/>
    <w:rsid w:val="00737656"/>
    <w:rsid w:val="00740123"/>
    <w:rsid w:val="0074025B"/>
    <w:rsid w:val="00740429"/>
    <w:rsid w:val="00740761"/>
    <w:rsid w:val="00740D4E"/>
    <w:rsid w:val="00741545"/>
    <w:rsid w:val="007426C0"/>
    <w:rsid w:val="00742B73"/>
    <w:rsid w:val="00742C11"/>
    <w:rsid w:val="00742D74"/>
    <w:rsid w:val="007447BF"/>
    <w:rsid w:val="00744F25"/>
    <w:rsid w:val="007451B0"/>
    <w:rsid w:val="00745ACE"/>
    <w:rsid w:val="00745D35"/>
    <w:rsid w:val="00745D69"/>
    <w:rsid w:val="00745E50"/>
    <w:rsid w:val="00746258"/>
    <w:rsid w:val="007466C6"/>
    <w:rsid w:val="00746AD1"/>
    <w:rsid w:val="00747E32"/>
    <w:rsid w:val="00751948"/>
    <w:rsid w:val="0075240E"/>
    <w:rsid w:val="007528C8"/>
    <w:rsid w:val="00752A24"/>
    <w:rsid w:val="0075302B"/>
    <w:rsid w:val="007534B5"/>
    <w:rsid w:val="00753AEE"/>
    <w:rsid w:val="00753EF9"/>
    <w:rsid w:val="007543DD"/>
    <w:rsid w:val="00755980"/>
    <w:rsid w:val="00755EDB"/>
    <w:rsid w:val="00755EFB"/>
    <w:rsid w:val="007562EF"/>
    <w:rsid w:val="00756545"/>
    <w:rsid w:val="0075657F"/>
    <w:rsid w:val="007567B3"/>
    <w:rsid w:val="00756DE5"/>
    <w:rsid w:val="00757386"/>
    <w:rsid w:val="00757543"/>
    <w:rsid w:val="007575E8"/>
    <w:rsid w:val="0075778D"/>
    <w:rsid w:val="00757973"/>
    <w:rsid w:val="00757B0B"/>
    <w:rsid w:val="00757E3E"/>
    <w:rsid w:val="0076063C"/>
    <w:rsid w:val="00760FE7"/>
    <w:rsid w:val="00761237"/>
    <w:rsid w:val="007612C1"/>
    <w:rsid w:val="007613B8"/>
    <w:rsid w:val="007617E6"/>
    <w:rsid w:val="00761922"/>
    <w:rsid w:val="00761941"/>
    <w:rsid w:val="00761D73"/>
    <w:rsid w:val="00761DC0"/>
    <w:rsid w:val="0076216A"/>
    <w:rsid w:val="00762402"/>
    <w:rsid w:val="007626D1"/>
    <w:rsid w:val="007641E4"/>
    <w:rsid w:val="007642DF"/>
    <w:rsid w:val="007644D4"/>
    <w:rsid w:val="007644EC"/>
    <w:rsid w:val="0076516A"/>
    <w:rsid w:val="00765508"/>
    <w:rsid w:val="0076610E"/>
    <w:rsid w:val="0076630D"/>
    <w:rsid w:val="00766561"/>
    <w:rsid w:val="00766E48"/>
    <w:rsid w:val="00766F7E"/>
    <w:rsid w:val="0076747B"/>
    <w:rsid w:val="00767DEE"/>
    <w:rsid w:val="00767DFC"/>
    <w:rsid w:val="007705FC"/>
    <w:rsid w:val="007707B8"/>
    <w:rsid w:val="0077081E"/>
    <w:rsid w:val="00770AE9"/>
    <w:rsid w:val="00770FCC"/>
    <w:rsid w:val="00772321"/>
    <w:rsid w:val="007732B3"/>
    <w:rsid w:val="007733F7"/>
    <w:rsid w:val="00774F84"/>
    <w:rsid w:val="00774FF5"/>
    <w:rsid w:val="00774FFC"/>
    <w:rsid w:val="007757D6"/>
    <w:rsid w:val="00775813"/>
    <w:rsid w:val="00775A71"/>
    <w:rsid w:val="00775E88"/>
    <w:rsid w:val="007763CE"/>
    <w:rsid w:val="00776CD0"/>
    <w:rsid w:val="0077721C"/>
    <w:rsid w:val="00777AD2"/>
    <w:rsid w:val="00777B4C"/>
    <w:rsid w:val="00777C4F"/>
    <w:rsid w:val="00777E0F"/>
    <w:rsid w:val="007809B3"/>
    <w:rsid w:val="00781C39"/>
    <w:rsid w:val="00781CCF"/>
    <w:rsid w:val="0078305D"/>
    <w:rsid w:val="0078339D"/>
    <w:rsid w:val="007834AD"/>
    <w:rsid w:val="007842B7"/>
    <w:rsid w:val="0078430D"/>
    <w:rsid w:val="0078448F"/>
    <w:rsid w:val="00784ACF"/>
    <w:rsid w:val="00784B19"/>
    <w:rsid w:val="00784DA7"/>
    <w:rsid w:val="00785FA4"/>
    <w:rsid w:val="00785FD0"/>
    <w:rsid w:val="0078612F"/>
    <w:rsid w:val="007862BD"/>
    <w:rsid w:val="007871EE"/>
    <w:rsid w:val="0078788A"/>
    <w:rsid w:val="0079153F"/>
    <w:rsid w:val="00791DF6"/>
    <w:rsid w:val="007922CE"/>
    <w:rsid w:val="00792381"/>
    <w:rsid w:val="00793946"/>
    <w:rsid w:val="00793948"/>
    <w:rsid w:val="00793AC3"/>
    <w:rsid w:val="00794079"/>
    <w:rsid w:val="00794621"/>
    <w:rsid w:val="00794C8A"/>
    <w:rsid w:val="0079515B"/>
    <w:rsid w:val="007957C9"/>
    <w:rsid w:val="00795ADA"/>
    <w:rsid w:val="00795D05"/>
    <w:rsid w:val="007961EB"/>
    <w:rsid w:val="0079660E"/>
    <w:rsid w:val="00796ABB"/>
    <w:rsid w:val="00796FD9"/>
    <w:rsid w:val="00797044"/>
    <w:rsid w:val="007973A1"/>
    <w:rsid w:val="0079749E"/>
    <w:rsid w:val="00797987"/>
    <w:rsid w:val="00797D1E"/>
    <w:rsid w:val="00797D6B"/>
    <w:rsid w:val="007A022C"/>
    <w:rsid w:val="007A0688"/>
    <w:rsid w:val="007A076C"/>
    <w:rsid w:val="007A19F8"/>
    <w:rsid w:val="007A1B78"/>
    <w:rsid w:val="007A2436"/>
    <w:rsid w:val="007A271E"/>
    <w:rsid w:val="007A2772"/>
    <w:rsid w:val="007A27A6"/>
    <w:rsid w:val="007A2C07"/>
    <w:rsid w:val="007A31C5"/>
    <w:rsid w:val="007A3583"/>
    <w:rsid w:val="007A3896"/>
    <w:rsid w:val="007A38A8"/>
    <w:rsid w:val="007A3A96"/>
    <w:rsid w:val="007A4DA2"/>
    <w:rsid w:val="007A4F98"/>
    <w:rsid w:val="007A5727"/>
    <w:rsid w:val="007A5903"/>
    <w:rsid w:val="007A5F90"/>
    <w:rsid w:val="007A68A7"/>
    <w:rsid w:val="007B0413"/>
    <w:rsid w:val="007B0784"/>
    <w:rsid w:val="007B0CF8"/>
    <w:rsid w:val="007B1036"/>
    <w:rsid w:val="007B14D2"/>
    <w:rsid w:val="007B2213"/>
    <w:rsid w:val="007B2492"/>
    <w:rsid w:val="007B2518"/>
    <w:rsid w:val="007B251B"/>
    <w:rsid w:val="007B2C26"/>
    <w:rsid w:val="007B2D9D"/>
    <w:rsid w:val="007B2E43"/>
    <w:rsid w:val="007B2F8B"/>
    <w:rsid w:val="007B2FD8"/>
    <w:rsid w:val="007B33AA"/>
    <w:rsid w:val="007B5310"/>
    <w:rsid w:val="007B586B"/>
    <w:rsid w:val="007B60A7"/>
    <w:rsid w:val="007B6C31"/>
    <w:rsid w:val="007B6D0B"/>
    <w:rsid w:val="007B7E5B"/>
    <w:rsid w:val="007C0402"/>
    <w:rsid w:val="007C0DD1"/>
    <w:rsid w:val="007C25C1"/>
    <w:rsid w:val="007C2722"/>
    <w:rsid w:val="007C29BB"/>
    <w:rsid w:val="007C2AA0"/>
    <w:rsid w:val="007C31AF"/>
    <w:rsid w:val="007C31B2"/>
    <w:rsid w:val="007C3647"/>
    <w:rsid w:val="007C37EE"/>
    <w:rsid w:val="007C37EF"/>
    <w:rsid w:val="007C3A72"/>
    <w:rsid w:val="007C3B47"/>
    <w:rsid w:val="007C4663"/>
    <w:rsid w:val="007C4B1E"/>
    <w:rsid w:val="007C5157"/>
    <w:rsid w:val="007C5AAB"/>
    <w:rsid w:val="007C5AD4"/>
    <w:rsid w:val="007C5FCD"/>
    <w:rsid w:val="007C6199"/>
    <w:rsid w:val="007C628F"/>
    <w:rsid w:val="007C750A"/>
    <w:rsid w:val="007C758A"/>
    <w:rsid w:val="007C7869"/>
    <w:rsid w:val="007D003A"/>
    <w:rsid w:val="007D1165"/>
    <w:rsid w:val="007D1310"/>
    <w:rsid w:val="007D151B"/>
    <w:rsid w:val="007D2231"/>
    <w:rsid w:val="007D2335"/>
    <w:rsid w:val="007D2C11"/>
    <w:rsid w:val="007D33A6"/>
    <w:rsid w:val="007D3707"/>
    <w:rsid w:val="007D38AF"/>
    <w:rsid w:val="007D3CBC"/>
    <w:rsid w:val="007D3F68"/>
    <w:rsid w:val="007D414B"/>
    <w:rsid w:val="007D427E"/>
    <w:rsid w:val="007D4A5E"/>
    <w:rsid w:val="007D53DE"/>
    <w:rsid w:val="007D5581"/>
    <w:rsid w:val="007D5C8B"/>
    <w:rsid w:val="007D6CB9"/>
    <w:rsid w:val="007D6DD2"/>
    <w:rsid w:val="007D728E"/>
    <w:rsid w:val="007D7780"/>
    <w:rsid w:val="007D781F"/>
    <w:rsid w:val="007E013D"/>
    <w:rsid w:val="007E0AB9"/>
    <w:rsid w:val="007E0EE6"/>
    <w:rsid w:val="007E144D"/>
    <w:rsid w:val="007E28AD"/>
    <w:rsid w:val="007E29CB"/>
    <w:rsid w:val="007E351B"/>
    <w:rsid w:val="007E38EE"/>
    <w:rsid w:val="007E3F76"/>
    <w:rsid w:val="007E415C"/>
    <w:rsid w:val="007E4A7F"/>
    <w:rsid w:val="007E4B63"/>
    <w:rsid w:val="007E5923"/>
    <w:rsid w:val="007E6421"/>
    <w:rsid w:val="007E64A8"/>
    <w:rsid w:val="007E6944"/>
    <w:rsid w:val="007E69E7"/>
    <w:rsid w:val="007E79E0"/>
    <w:rsid w:val="007F0238"/>
    <w:rsid w:val="007F02F2"/>
    <w:rsid w:val="007F07AB"/>
    <w:rsid w:val="007F0BE7"/>
    <w:rsid w:val="007F11E5"/>
    <w:rsid w:val="007F1B1C"/>
    <w:rsid w:val="007F24DC"/>
    <w:rsid w:val="007F2726"/>
    <w:rsid w:val="007F291D"/>
    <w:rsid w:val="007F3327"/>
    <w:rsid w:val="007F422B"/>
    <w:rsid w:val="007F570D"/>
    <w:rsid w:val="007F5D1E"/>
    <w:rsid w:val="007F6365"/>
    <w:rsid w:val="007F664D"/>
    <w:rsid w:val="007F6829"/>
    <w:rsid w:val="007F68CA"/>
    <w:rsid w:val="007F7BC7"/>
    <w:rsid w:val="008006EE"/>
    <w:rsid w:val="00800772"/>
    <w:rsid w:val="00800D5A"/>
    <w:rsid w:val="00800DB5"/>
    <w:rsid w:val="008010BD"/>
    <w:rsid w:val="008019EC"/>
    <w:rsid w:val="00801DB6"/>
    <w:rsid w:val="00801EC6"/>
    <w:rsid w:val="008021A3"/>
    <w:rsid w:val="00802715"/>
    <w:rsid w:val="00802DD4"/>
    <w:rsid w:val="0080326C"/>
    <w:rsid w:val="0080342C"/>
    <w:rsid w:val="008039F7"/>
    <w:rsid w:val="0080413C"/>
    <w:rsid w:val="00804A8B"/>
    <w:rsid w:val="00804E7F"/>
    <w:rsid w:val="00804F0C"/>
    <w:rsid w:val="0080540F"/>
    <w:rsid w:val="008056A1"/>
    <w:rsid w:val="00805EB1"/>
    <w:rsid w:val="00806391"/>
    <w:rsid w:val="00806415"/>
    <w:rsid w:val="0080666B"/>
    <w:rsid w:val="008070CF"/>
    <w:rsid w:val="008075E7"/>
    <w:rsid w:val="00807833"/>
    <w:rsid w:val="008102A4"/>
    <w:rsid w:val="008104FF"/>
    <w:rsid w:val="0081079B"/>
    <w:rsid w:val="0081172C"/>
    <w:rsid w:val="00812123"/>
    <w:rsid w:val="008121FE"/>
    <w:rsid w:val="008122E1"/>
    <w:rsid w:val="00812332"/>
    <w:rsid w:val="00812A7A"/>
    <w:rsid w:val="00812EED"/>
    <w:rsid w:val="008136B3"/>
    <w:rsid w:val="00813E3E"/>
    <w:rsid w:val="008141A2"/>
    <w:rsid w:val="00814496"/>
    <w:rsid w:val="00814831"/>
    <w:rsid w:val="00814C78"/>
    <w:rsid w:val="00814D9D"/>
    <w:rsid w:val="008150E7"/>
    <w:rsid w:val="00816202"/>
    <w:rsid w:val="0081661F"/>
    <w:rsid w:val="00816730"/>
    <w:rsid w:val="008169EC"/>
    <w:rsid w:val="00817213"/>
    <w:rsid w:val="00817C64"/>
    <w:rsid w:val="00817DC6"/>
    <w:rsid w:val="00817E60"/>
    <w:rsid w:val="00817EC9"/>
    <w:rsid w:val="00820148"/>
    <w:rsid w:val="0082076B"/>
    <w:rsid w:val="00820F95"/>
    <w:rsid w:val="00821607"/>
    <w:rsid w:val="008218B9"/>
    <w:rsid w:val="00821A9F"/>
    <w:rsid w:val="00821D19"/>
    <w:rsid w:val="00821DF8"/>
    <w:rsid w:val="00822064"/>
    <w:rsid w:val="0082225C"/>
    <w:rsid w:val="0082244B"/>
    <w:rsid w:val="00822592"/>
    <w:rsid w:val="008225A8"/>
    <w:rsid w:val="00822751"/>
    <w:rsid w:val="00822CD6"/>
    <w:rsid w:val="00822E79"/>
    <w:rsid w:val="00822EBA"/>
    <w:rsid w:val="00823113"/>
    <w:rsid w:val="00824BAA"/>
    <w:rsid w:val="00824E7D"/>
    <w:rsid w:val="008251E1"/>
    <w:rsid w:val="00825A98"/>
    <w:rsid w:val="00825F45"/>
    <w:rsid w:val="0082606C"/>
    <w:rsid w:val="008264C2"/>
    <w:rsid w:val="00826886"/>
    <w:rsid w:val="0082700D"/>
    <w:rsid w:val="00827F6B"/>
    <w:rsid w:val="00830854"/>
    <w:rsid w:val="008308FF"/>
    <w:rsid w:val="00830B58"/>
    <w:rsid w:val="00831362"/>
    <w:rsid w:val="008313AB"/>
    <w:rsid w:val="00831850"/>
    <w:rsid w:val="008323B4"/>
    <w:rsid w:val="008323CB"/>
    <w:rsid w:val="008326CF"/>
    <w:rsid w:val="00832F7A"/>
    <w:rsid w:val="00832F9B"/>
    <w:rsid w:val="008334F7"/>
    <w:rsid w:val="008336D0"/>
    <w:rsid w:val="00834379"/>
    <w:rsid w:val="008344C0"/>
    <w:rsid w:val="00834DE7"/>
    <w:rsid w:val="0083544D"/>
    <w:rsid w:val="00835641"/>
    <w:rsid w:val="0083574A"/>
    <w:rsid w:val="0083620C"/>
    <w:rsid w:val="008365C3"/>
    <w:rsid w:val="00836F4F"/>
    <w:rsid w:val="008371C6"/>
    <w:rsid w:val="008371D2"/>
    <w:rsid w:val="00837FF1"/>
    <w:rsid w:val="00840878"/>
    <w:rsid w:val="00840BE9"/>
    <w:rsid w:val="00840D42"/>
    <w:rsid w:val="00842C21"/>
    <w:rsid w:val="00842D9E"/>
    <w:rsid w:val="00842E54"/>
    <w:rsid w:val="00842F1D"/>
    <w:rsid w:val="0084444B"/>
    <w:rsid w:val="00844C8D"/>
    <w:rsid w:val="00844DB4"/>
    <w:rsid w:val="00844E5F"/>
    <w:rsid w:val="008451DD"/>
    <w:rsid w:val="008455F1"/>
    <w:rsid w:val="008462D0"/>
    <w:rsid w:val="00846795"/>
    <w:rsid w:val="00846A53"/>
    <w:rsid w:val="00850804"/>
    <w:rsid w:val="00851803"/>
    <w:rsid w:val="00851859"/>
    <w:rsid w:val="00851AE8"/>
    <w:rsid w:val="00852385"/>
    <w:rsid w:val="00852932"/>
    <w:rsid w:val="00852AD2"/>
    <w:rsid w:val="00852C35"/>
    <w:rsid w:val="00852D0C"/>
    <w:rsid w:val="00853B9A"/>
    <w:rsid w:val="0085418D"/>
    <w:rsid w:val="00855306"/>
    <w:rsid w:val="0085570F"/>
    <w:rsid w:val="00855827"/>
    <w:rsid w:val="00855A2B"/>
    <w:rsid w:val="00855B28"/>
    <w:rsid w:val="00855BD7"/>
    <w:rsid w:val="008564AC"/>
    <w:rsid w:val="0085673C"/>
    <w:rsid w:val="008571EF"/>
    <w:rsid w:val="00860880"/>
    <w:rsid w:val="00861159"/>
    <w:rsid w:val="008611AE"/>
    <w:rsid w:val="00861C9A"/>
    <w:rsid w:val="0086217D"/>
    <w:rsid w:val="00862E79"/>
    <w:rsid w:val="008633F8"/>
    <w:rsid w:val="00863845"/>
    <w:rsid w:val="00863D09"/>
    <w:rsid w:val="00863DD9"/>
    <w:rsid w:val="00863EC2"/>
    <w:rsid w:val="00864238"/>
    <w:rsid w:val="00864BAB"/>
    <w:rsid w:val="00864C53"/>
    <w:rsid w:val="00864E38"/>
    <w:rsid w:val="00864E3D"/>
    <w:rsid w:val="008650F0"/>
    <w:rsid w:val="00865C9C"/>
    <w:rsid w:val="0086613B"/>
    <w:rsid w:val="00866BF7"/>
    <w:rsid w:val="00867080"/>
    <w:rsid w:val="00870E1F"/>
    <w:rsid w:val="008713B0"/>
    <w:rsid w:val="00871860"/>
    <w:rsid w:val="00872430"/>
    <w:rsid w:val="00873197"/>
    <w:rsid w:val="0087371B"/>
    <w:rsid w:val="0087443B"/>
    <w:rsid w:val="00874D8D"/>
    <w:rsid w:val="00874FDE"/>
    <w:rsid w:val="00875DA4"/>
    <w:rsid w:val="008763BC"/>
    <w:rsid w:val="00876496"/>
    <w:rsid w:val="00876711"/>
    <w:rsid w:val="00876D3D"/>
    <w:rsid w:val="00876E55"/>
    <w:rsid w:val="008770E2"/>
    <w:rsid w:val="00877335"/>
    <w:rsid w:val="008773E1"/>
    <w:rsid w:val="00877AF0"/>
    <w:rsid w:val="0088086F"/>
    <w:rsid w:val="00880AF3"/>
    <w:rsid w:val="00881F69"/>
    <w:rsid w:val="00882698"/>
    <w:rsid w:val="008827CC"/>
    <w:rsid w:val="00882836"/>
    <w:rsid w:val="008835C9"/>
    <w:rsid w:val="00883F58"/>
    <w:rsid w:val="00884D83"/>
    <w:rsid w:val="00884DF1"/>
    <w:rsid w:val="008850AD"/>
    <w:rsid w:val="00885153"/>
    <w:rsid w:val="008852E9"/>
    <w:rsid w:val="0088531F"/>
    <w:rsid w:val="00885A61"/>
    <w:rsid w:val="00885A7C"/>
    <w:rsid w:val="00885AD6"/>
    <w:rsid w:val="00885FB1"/>
    <w:rsid w:val="00886D2F"/>
    <w:rsid w:val="00886DB1"/>
    <w:rsid w:val="008870D1"/>
    <w:rsid w:val="00887AF5"/>
    <w:rsid w:val="00887CF4"/>
    <w:rsid w:val="00890C2B"/>
    <w:rsid w:val="00890DBF"/>
    <w:rsid w:val="00890F77"/>
    <w:rsid w:val="00891633"/>
    <w:rsid w:val="00892F4A"/>
    <w:rsid w:val="008934AE"/>
    <w:rsid w:val="008936CB"/>
    <w:rsid w:val="00893DBB"/>
    <w:rsid w:val="0089406B"/>
    <w:rsid w:val="00894368"/>
    <w:rsid w:val="00894808"/>
    <w:rsid w:val="00894D60"/>
    <w:rsid w:val="00895752"/>
    <w:rsid w:val="0089688D"/>
    <w:rsid w:val="00896AD0"/>
    <w:rsid w:val="00896B03"/>
    <w:rsid w:val="00896E2A"/>
    <w:rsid w:val="00896F63"/>
    <w:rsid w:val="00897077"/>
    <w:rsid w:val="008971A0"/>
    <w:rsid w:val="008A06D2"/>
    <w:rsid w:val="008A07B2"/>
    <w:rsid w:val="008A1182"/>
    <w:rsid w:val="008A11AB"/>
    <w:rsid w:val="008A1228"/>
    <w:rsid w:val="008A191B"/>
    <w:rsid w:val="008A1A06"/>
    <w:rsid w:val="008A1BC4"/>
    <w:rsid w:val="008A261D"/>
    <w:rsid w:val="008A2AAF"/>
    <w:rsid w:val="008A2F43"/>
    <w:rsid w:val="008A36D3"/>
    <w:rsid w:val="008A3902"/>
    <w:rsid w:val="008A44EC"/>
    <w:rsid w:val="008A4651"/>
    <w:rsid w:val="008A4CDF"/>
    <w:rsid w:val="008A50DF"/>
    <w:rsid w:val="008A5336"/>
    <w:rsid w:val="008A6055"/>
    <w:rsid w:val="008A6AF4"/>
    <w:rsid w:val="008A6C1D"/>
    <w:rsid w:val="008A77E7"/>
    <w:rsid w:val="008B0941"/>
    <w:rsid w:val="008B0F85"/>
    <w:rsid w:val="008B1039"/>
    <w:rsid w:val="008B296D"/>
    <w:rsid w:val="008B2C59"/>
    <w:rsid w:val="008B30C7"/>
    <w:rsid w:val="008B3558"/>
    <w:rsid w:val="008B3B46"/>
    <w:rsid w:val="008B4213"/>
    <w:rsid w:val="008B4472"/>
    <w:rsid w:val="008B49FA"/>
    <w:rsid w:val="008B52A8"/>
    <w:rsid w:val="008B57AB"/>
    <w:rsid w:val="008B5955"/>
    <w:rsid w:val="008B5972"/>
    <w:rsid w:val="008B5DB0"/>
    <w:rsid w:val="008B6137"/>
    <w:rsid w:val="008B61E9"/>
    <w:rsid w:val="008B62F8"/>
    <w:rsid w:val="008B6608"/>
    <w:rsid w:val="008B6780"/>
    <w:rsid w:val="008B6A42"/>
    <w:rsid w:val="008B6AC7"/>
    <w:rsid w:val="008B76B8"/>
    <w:rsid w:val="008C0BD3"/>
    <w:rsid w:val="008C0CE1"/>
    <w:rsid w:val="008C1C03"/>
    <w:rsid w:val="008C1C34"/>
    <w:rsid w:val="008C212B"/>
    <w:rsid w:val="008C2F15"/>
    <w:rsid w:val="008C2F35"/>
    <w:rsid w:val="008C30A0"/>
    <w:rsid w:val="008C3CE0"/>
    <w:rsid w:val="008C3E26"/>
    <w:rsid w:val="008C4462"/>
    <w:rsid w:val="008C55C6"/>
    <w:rsid w:val="008C5763"/>
    <w:rsid w:val="008C5A8E"/>
    <w:rsid w:val="008C5DB0"/>
    <w:rsid w:val="008C61E0"/>
    <w:rsid w:val="008C6918"/>
    <w:rsid w:val="008C7352"/>
    <w:rsid w:val="008C7382"/>
    <w:rsid w:val="008C75DE"/>
    <w:rsid w:val="008C76E5"/>
    <w:rsid w:val="008C778D"/>
    <w:rsid w:val="008C7811"/>
    <w:rsid w:val="008C7D88"/>
    <w:rsid w:val="008D08D9"/>
    <w:rsid w:val="008D0925"/>
    <w:rsid w:val="008D0DDD"/>
    <w:rsid w:val="008D1079"/>
    <w:rsid w:val="008D1635"/>
    <w:rsid w:val="008D19F2"/>
    <w:rsid w:val="008D1BAD"/>
    <w:rsid w:val="008D1E11"/>
    <w:rsid w:val="008D1E53"/>
    <w:rsid w:val="008D2B0C"/>
    <w:rsid w:val="008D32F1"/>
    <w:rsid w:val="008D339E"/>
    <w:rsid w:val="008D350B"/>
    <w:rsid w:val="008D4313"/>
    <w:rsid w:val="008D4367"/>
    <w:rsid w:val="008D456D"/>
    <w:rsid w:val="008D466A"/>
    <w:rsid w:val="008D479B"/>
    <w:rsid w:val="008D4AB2"/>
    <w:rsid w:val="008D4C86"/>
    <w:rsid w:val="008D53E3"/>
    <w:rsid w:val="008D5731"/>
    <w:rsid w:val="008D5A8F"/>
    <w:rsid w:val="008D69B4"/>
    <w:rsid w:val="008D6DB8"/>
    <w:rsid w:val="008D7E54"/>
    <w:rsid w:val="008D7FDD"/>
    <w:rsid w:val="008E02D7"/>
    <w:rsid w:val="008E0F1E"/>
    <w:rsid w:val="008E1822"/>
    <w:rsid w:val="008E187C"/>
    <w:rsid w:val="008E1B79"/>
    <w:rsid w:val="008E2F9A"/>
    <w:rsid w:val="008E3351"/>
    <w:rsid w:val="008E33E4"/>
    <w:rsid w:val="008E436A"/>
    <w:rsid w:val="008E4392"/>
    <w:rsid w:val="008E4E79"/>
    <w:rsid w:val="008E51DE"/>
    <w:rsid w:val="008E546D"/>
    <w:rsid w:val="008E57C4"/>
    <w:rsid w:val="008E5883"/>
    <w:rsid w:val="008E5D1B"/>
    <w:rsid w:val="008E5F02"/>
    <w:rsid w:val="008E67A5"/>
    <w:rsid w:val="008E6E0B"/>
    <w:rsid w:val="008E6EF7"/>
    <w:rsid w:val="008E71A5"/>
    <w:rsid w:val="008E727A"/>
    <w:rsid w:val="008E7530"/>
    <w:rsid w:val="008E7763"/>
    <w:rsid w:val="008E7CB5"/>
    <w:rsid w:val="008E7DF5"/>
    <w:rsid w:val="008F0A70"/>
    <w:rsid w:val="008F0B5F"/>
    <w:rsid w:val="008F0C2D"/>
    <w:rsid w:val="008F0FB8"/>
    <w:rsid w:val="008F1695"/>
    <w:rsid w:val="008F2435"/>
    <w:rsid w:val="008F28B6"/>
    <w:rsid w:val="008F29A5"/>
    <w:rsid w:val="008F302C"/>
    <w:rsid w:val="008F36B5"/>
    <w:rsid w:val="008F36B6"/>
    <w:rsid w:val="008F3A7D"/>
    <w:rsid w:val="008F3CEF"/>
    <w:rsid w:val="008F42EC"/>
    <w:rsid w:val="008F43DA"/>
    <w:rsid w:val="008F4FA1"/>
    <w:rsid w:val="008F4FC3"/>
    <w:rsid w:val="008F5406"/>
    <w:rsid w:val="008F5A20"/>
    <w:rsid w:val="008F5D65"/>
    <w:rsid w:val="008F600A"/>
    <w:rsid w:val="008F611D"/>
    <w:rsid w:val="008F69C0"/>
    <w:rsid w:val="008F69F8"/>
    <w:rsid w:val="008F6B95"/>
    <w:rsid w:val="008F74FF"/>
    <w:rsid w:val="008F79AE"/>
    <w:rsid w:val="008F7CB3"/>
    <w:rsid w:val="009009C4"/>
    <w:rsid w:val="00900CC6"/>
    <w:rsid w:val="00900CD9"/>
    <w:rsid w:val="00900EFD"/>
    <w:rsid w:val="009014C3"/>
    <w:rsid w:val="00901F25"/>
    <w:rsid w:val="00902363"/>
    <w:rsid w:val="009031F5"/>
    <w:rsid w:val="00903366"/>
    <w:rsid w:val="009037F2"/>
    <w:rsid w:val="00903B29"/>
    <w:rsid w:val="009043E9"/>
    <w:rsid w:val="00904964"/>
    <w:rsid w:val="00904DB7"/>
    <w:rsid w:val="00905269"/>
    <w:rsid w:val="00906073"/>
    <w:rsid w:val="009061B8"/>
    <w:rsid w:val="009065DA"/>
    <w:rsid w:val="00906826"/>
    <w:rsid w:val="009074EA"/>
    <w:rsid w:val="00910A3E"/>
    <w:rsid w:val="00910D2E"/>
    <w:rsid w:val="00911065"/>
    <w:rsid w:val="00911EB1"/>
    <w:rsid w:val="0091261B"/>
    <w:rsid w:val="00912879"/>
    <w:rsid w:val="00912CC4"/>
    <w:rsid w:val="00912E39"/>
    <w:rsid w:val="00913135"/>
    <w:rsid w:val="009136FD"/>
    <w:rsid w:val="009140CB"/>
    <w:rsid w:val="00914E5F"/>
    <w:rsid w:val="00915870"/>
    <w:rsid w:val="00915C5E"/>
    <w:rsid w:val="0091679C"/>
    <w:rsid w:val="00916B8E"/>
    <w:rsid w:val="0091755B"/>
    <w:rsid w:val="00917B83"/>
    <w:rsid w:val="00920065"/>
    <w:rsid w:val="0092022E"/>
    <w:rsid w:val="0092086D"/>
    <w:rsid w:val="00920BDF"/>
    <w:rsid w:val="00920E61"/>
    <w:rsid w:val="00920FFE"/>
    <w:rsid w:val="00921B4B"/>
    <w:rsid w:val="00922038"/>
    <w:rsid w:val="00922CD7"/>
    <w:rsid w:val="00922E29"/>
    <w:rsid w:val="00923701"/>
    <w:rsid w:val="00923974"/>
    <w:rsid w:val="00923A99"/>
    <w:rsid w:val="00924C4F"/>
    <w:rsid w:val="00924FA2"/>
    <w:rsid w:val="00924FE1"/>
    <w:rsid w:val="009254ED"/>
    <w:rsid w:val="00925968"/>
    <w:rsid w:val="00925A6B"/>
    <w:rsid w:val="00925B60"/>
    <w:rsid w:val="00925C82"/>
    <w:rsid w:val="00925F34"/>
    <w:rsid w:val="00925FB9"/>
    <w:rsid w:val="00926A4F"/>
    <w:rsid w:val="00926C51"/>
    <w:rsid w:val="00926CE5"/>
    <w:rsid w:val="00926E87"/>
    <w:rsid w:val="009275F6"/>
    <w:rsid w:val="00931153"/>
    <w:rsid w:val="009312AA"/>
    <w:rsid w:val="00932DF2"/>
    <w:rsid w:val="00933024"/>
    <w:rsid w:val="009331E3"/>
    <w:rsid w:val="009334AA"/>
    <w:rsid w:val="00933D54"/>
    <w:rsid w:val="0093418A"/>
    <w:rsid w:val="00934A5C"/>
    <w:rsid w:val="00935494"/>
    <w:rsid w:val="00935969"/>
    <w:rsid w:val="009360D1"/>
    <w:rsid w:val="00936843"/>
    <w:rsid w:val="00936C4C"/>
    <w:rsid w:val="00937024"/>
    <w:rsid w:val="00937249"/>
    <w:rsid w:val="00937320"/>
    <w:rsid w:val="00937A04"/>
    <w:rsid w:val="00937B11"/>
    <w:rsid w:val="00937CF8"/>
    <w:rsid w:val="00937FE4"/>
    <w:rsid w:val="00940064"/>
    <w:rsid w:val="00941CAE"/>
    <w:rsid w:val="00942936"/>
    <w:rsid w:val="00942A00"/>
    <w:rsid w:val="00942F2B"/>
    <w:rsid w:val="009435EE"/>
    <w:rsid w:val="00943791"/>
    <w:rsid w:val="0094474F"/>
    <w:rsid w:val="00944890"/>
    <w:rsid w:val="00945DEF"/>
    <w:rsid w:val="00945EFA"/>
    <w:rsid w:val="00946E3E"/>
    <w:rsid w:val="00946F08"/>
    <w:rsid w:val="00946FFB"/>
    <w:rsid w:val="00947820"/>
    <w:rsid w:val="0094785A"/>
    <w:rsid w:val="00947A19"/>
    <w:rsid w:val="00947AE4"/>
    <w:rsid w:val="00950942"/>
    <w:rsid w:val="009509CE"/>
    <w:rsid w:val="00952020"/>
    <w:rsid w:val="0095254D"/>
    <w:rsid w:val="00952776"/>
    <w:rsid w:val="00952979"/>
    <w:rsid w:val="00952B39"/>
    <w:rsid w:val="00952CBD"/>
    <w:rsid w:val="009532F0"/>
    <w:rsid w:val="009534A8"/>
    <w:rsid w:val="00953D7B"/>
    <w:rsid w:val="00953D8A"/>
    <w:rsid w:val="0095437D"/>
    <w:rsid w:val="00954ABB"/>
    <w:rsid w:val="00954B2F"/>
    <w:rsid w:val="00954F87"/>
    <w:rsid w:val="00955AF5"/>
    <w:rsid w:val="00955BE3"/>
    <w:rsid w:val="009571A7"/>
    <w:rsid w:val="00957AFB"/>
    <w:rsid w:val="00957D1A"/>
    <w:rsid w:val="00957FFB"/>
    <w:rsid w:val="0096051D"/>
    <w:rsid w:val="00960597"/>
    <w:rsid w:val="00961152"/>
    <w:rsid w:val="00961634"/>
    <w:rsid w:val="00961746"/>
    <w:rsid w:val="00961CC8"/>
    <w:rsid w:val="00962370"/>
    <w:rsid w:val="0096245A"/>
    <w:rsid w:val="009624AF"/>
    <w:rsid w:val="0096292F"/>
    <w:rsid w:val="0096299B"/>
    <w:rsid w:val="00963552"/>
    <w:rsid w:val="009638EA"/>
    <w:rsid w:val="00963EF6"/>
    <w:rsid w:val="00965133"/>
    <w:rsid w:val="009651D9"/>
    <w:rsid w:val="00965452"/>
    <w:rsid w:val="00965E0C"/>
    <w:rsid w:val="00965EBF"/>
    <w:rsid w:val="00966605"/>
    <w:rsid w:val="009669D6"/>
    <w:rsid w:val="00966B3C"/>
    <w:rsid w:val="0096735E"/>
    <w:rsid w:val="009674EC"/>
    <w:rsid w:val="00967991"/>
    <w:rsid w:val="00967CA6"/>
    <w:rsid w:val="00970144"/>
    <w:rsid w:val="00970AA2"/>
    <w:rsid w:val="00970DCC"/>
    <w:rsid w:val="00971250"/>
    <w:rsid w:val="00971451"/>
    <w:rsid w:val="0097198B"/>
    <w:rsid w:val="00971D27"/>
    <w:rsid w:val="009727D4"/>
    <w:rsid w:val="00972BC0"/>
    <w:rsid w:val="0097365C"/>
    <w:rsid w:val="009736E3"/>
    <w:rsid w:val="00973C63"/>
    <w:rsid w:val="00974484"/>
    <w:rsid w:val="00974627"/>
    <w:rsid w:val="00974C05"/>
    <w:rsid w:val="00974C2D"/>
    <w:rsid w:val="009754DB"/>
    <w:rsid w:val="00975751"/>
    <w:rsid w:val="00975752"/>
    <w:rsid w:val="00976210"/>
    <w:rsid w:val="00976257"/>
    <w:rsid w:val="009770DC"/>
    <w:rsid w:val="00977502"/>
    <w:rsid w:val="00977611"/>
    <w:rsid w:val="009801A7"/>
    <w:rsid w:val="00980220"/>
    <w:rsid w:val="00980502"/>
    <w:rsid w:val="00981113"/>
    <w:rsid w:val="00981172"/>
    <w:rsid w:val="009819BB"/>
    <w:rsid w:val="00981C33"/>
    <w:rsid w:val="00981CB3"/>
    <w:rsid w:val="009822D3"/>
    <w:rsid w:val="00982CEE"/>
    <w:rsid w:val="00982FDB"/>
    <w:rsid w:val="0098303D"/>
    <w:rsid w:val="00983634"/>
    <w:rsid w:val="00985F66"/>
    <w:rsid w:val="009867FA"/>
    <w:rsid w:val="00987E8A"/>
    <w:rsid w:val="00987F8C"/>
    <w:rsid w:val="009909FA"/>
    <w:rsid w:val="00990D10"/>
    <w:rsid w:val="00990E40"/>
    <w:rsid w:val="00991333"/>
    <w:rsid w:val="009919A5"/>
    <w:rsid w:val="009926ED"/>
    <w:rsid w:val="00992838"/>
    <w:rsid w:val="00992A8A"/>
    <w:rsid w:val="009930D9"/>
    <w:rsid w:val="0099324E"/>
    <w:rsid w:val="009932C9"/>
    <w:rsid w:val="00993BA2"/>
    <w:rsid w:val="00993CDC"/>
    <w:rsid w:val="0099464C"/>
    <w:rsid w:val="00994C0F"/>
    <w:rsid w:val="00994D2E"/>
    <w:rsid w:val="0099514B"/>
    <w:rsid w:val="0099583E"/>
    <w:rsid w:val="00995E6D"/>
    <w:rsid w:val="0099638F"/>
    <w:rsid w:val="00997093"/>
    <w:rsid w:val="0099740B"/>
    <w:rsid w:val="00997C09"/>
    <w:rsid w:val="00997DCD"/>
    <w:rsid w:val="009A01A5"/>
    <w:rsid w:val="009A042C"/>
    <w:rsid w:val="009A1314"/>
    <w:rsid w:val="009A1888"/>
    <w:rsid w:val="009A20CA"/>
    <w:rsid w:val="009A2125"/>
    <w:rsid w:val="009A22A4"/>
    <w:rsid w:val="009A22EB"/>
    <w:rsid w:val="009A28D3"/>
    <w:rsid w:val="009A2BCD"/>
    <w:rsid w:val="009A35E3"/>
    <w:rsid w:val="009A3AB5"/>
    <w:rsid w:val="009A4358"/>
    <w:rsid w:val="009A458A"/>
    <w:rsid w:val="009A4899"/>
    <w:rsid w:val="009A4A0D"/>
    <w:rsid w:val="009A4C75"/>
    <w:rsid w:val="009A4D25"/>
    <w:rsid w:val="009A5C15"/>
    <w:rsid w:val="009A60BB"/>
    <w:rsid w:val="009A6652"/>
    <w:rsid w:val="009A7085"/>
    <w:rsid w:val="009A7203"/>
    <w:rsid w:val="009A7235"/>
    <w:rsid w:val="009A7833"/>
    <w:rsid w:val="009A7C74"/>
    <w:rsid w:val="009B0818"/>
    <w:rsid w:val="009B0D5B"/>
    <w:rsid w:val="009B1211"/>
    <w:rsid w:val="009B1489"/>
    <w:rsid w:val="009B15BE"/>
    <w:rsid w:val="009B15D6"/>
    <w:rsid w:val="009B1755"/>
    <w:rsid w:val="009B30CA"/>
    <w:rsid w:val="009B3563"/>
    <w:rsid w:val="009B3723"/>
    <w:rsid w:val="009B4F71"/>
    <w:rsid w:val="009B527A"/>
    <w:rsid w:val="009B574B"/>
    <w:rsid w:val="009B6459"/>
    <w:rsid w:val="009B69A7"/>
    <w:rsid w:val="009B6C29"/>
    <w:rsid w:val="009B743D"/>
    <w:rsid w:val="009B764D"/>
    <w:rsid w:val="009B7A89"/>
    <w:rsid w:val="009C0A80"/>
    <w:rsid w:val="009C0E34"/>
    <w:rsid w:val="009C0F2A"/>
    <w:rsid w:val="009C122F"/>
    <w:rsid w:val="009C1573"/>
    <w:rsid w:val="009C1929"/>
    <w:rsid w:val="009C1C4E"/>
    <w:rsid w:val="009C238F"/>
    <w:rsid w:val="009C23B1"/>
    <w:rsid w:val="009C2A55"/>
    <w:rsid w:val="009C2F00"/>
    <w:rsid w:val="009C2F3E"/>
    <w:rsid w:val="009C3153"/>
    <w:rsid w:val="009C338D"/>
    <w:rsid w:val="009C467F"/>
    <w:rsid w:val="009C48E5"/>
    <w:rsid w:val="009C4CF1"/>
    <w:rsid w:val="009C5576"/>
    <w:rsid w:val="009C55A3"/>
    <w:rsid w:val="009C5B33"/>
    <w:rsid w:val="009C5BB4"/>
    <w:rsid w:val="009C5E35"/>
    <w:rsid w:val="009C5E92"/>
    <w:rsid w:val="009C5FFA"/>
    <w:rsid w:val="009C60C9"/>
    <w:rsid w:val="009C6E62"/>
    <w:rsid w:val="009C78A6"/>
    <w:rsid w:val="009C7EA1"/>
    <w:rsid w:val="009C7FEA"/>
    <w:rsid w:val="009D01E7"/>
    <w:rsid w:val="009D077C"/>
    <w:rsid w:val="009D1530"/>
    <w:rsid w:val="009D1D44"/>
    <w:rsid w:val="009D27F7"/>
    <w:rsid w:val="009D28EA"/>
    <w:rsid w:val="009D3176"/>
    <w:rsid w:val="009D34C7"/>
    <w:rsid w:val="009D3DE6"/>
    <w:rsid w:val="009D4217"/>
    <w:rsid w:val="009D4376"/>
    <w:rsid w:val="009D48DC"/>
    <w:rsid w:val="009D4D92"/>
    <w:rsid w:val="009D504F"/>
    <w:rsid w:val="009D53EC"/>
    <w:rsid w:val="009D544E"/>
    <w:rsid w:val="009D6913"/>
    <w:rsid w:val="009D726E"/>
    <w:rsid w:val="009D72BE"/>
    <w:rsid w:val="009D7590"/>
    <w:rsid w:val="009D7880"/>
    <w:rsid w:val="009D7A51"/>
    <w:rsid w:val="009E000B"/>
    <w:rsid w:val="009E052C"/>
    <w:rsid w:val="009E0E64"/>
    <w:rsid w:val="009E1862"/>
    <w:rsid w:val="009E1B84"/>
    <w:rsid w:val="009E20B1"/>
    <w:rsid w:val="009E22C2"/>
    <w:rsid w:val="009E2447"/>
    <w:rsid w:val="009E29A7"/>
    <w:rsid w:val="009E3CF7"/>
    <w:rsid w:val="009E3ED5"/>
    <w:rsid w:val="009E42AB"/>
    <w:rsid w:val="009E4D26"/>
    <w:rsid w:val="009E4EB0"/>
    <w:rsid w:val="009E59BB"/>
    <w:rsid w:val="009E5B0E"/>
    <w:rsid w:val="009E5C7C"/>
    <w:rsid w:val="009E67B9"/>
    <w:rsid w:val="009E743E"/>
    <w:rsid w:val="009E77D5"/>
    <w:rsid w:val="009E7EF1"/>
    <w:rsid w:val="009F05C9"/>
    <w:rsid w:val="009F085B"/>
    <w:rsid w:val="009F1610"/>
    <w:rsid w:val="009F1D4D"/>
    <w:rsid w:val="009F275C"/>
    <w:rsid w:val="009F29BE"/>
    <w:rsid w:val="009F2A63"/>
    <w:rsid w:val="009F31D7"/>
    <w:rsid w:val="009F3E10"/>
    <w:rsid w:val="009F3F0F"/>
    <w:rsid w:val="009F410C"/>
    <w:rsid w:val="009F46F5"/>
    <w:rsid w:val="009F55EC"/>
    <w:rsid w:val="009F5F16"/>
    <w:rsid w:val="009F62A3"/>
    <w:rsid w:val="009F69C8"/>
    <w:rsid w:val="009F6B4C"/>
    <w:rsid w:val="009F6E8F"/>
    <w:rsid w:val="009F733A"/>
    <w:rsid w:val="009F7EAD"/>
    <w:rsid w:val="00A0005F"/>
    <w:rsid w:val="00A0038B"/>
    <w:rsid w:val="00A0039D"/>
    <w:rsid w:val="00A003C1"/>
    <w:rsid w:val="00A01962"/>
    <w:rsid w:val="00A02E71"/>
    <w:rsid w:val="00A03DA2"/>
    <w:rsid w:val="00A04187"/>
    <w:rsid w:val="00A0493E"/>
    <w:rsid w:val="00A04FC2"/>
    <w:rsid w:val="00A051CB"/>
    <w:rsid w:val="00A051DF"/>
    <w:rsid w:val="00A05932"/>
    <w:rsid w:val="00A06F7A"/>
    <w:rsid w:val="00A07257"/>
    <w:rsid w:val="00A076B1"/>
    <w:rsid w:val="00A07805"/>
    <w:rsid w:val="00A07E18"/>
    <w:rsid w:val="00A10B1C"/>
    <w:rsid w:val="00A10ED2"/>
    <w:rsid w:val="00A11159"/>
    <w:rsid w:val="00A11255"/>
    <w:rsid w:val="00A1275E"/>
    <w:rsid w:val="00A129CD"/>
    <w:rsid w:val="00A13066"/>
    <w:rsid w:val="00A13075"/>
    <w:rsid w:val="00A1334D"/>
    <w:rsid w:val="00A13D3E"/>
    <w:rsid w:val="00A14024"/>
    <w:rsid w:val="00A14939"/>
    <w:rsid w:val="00A14FEC"/>
    <w:rsid w:val="00A15654"/>
    <w:rsid w:val="00A15882"/>
    <w:rsid w:val="00A159F8"/>
    <w:rsid w:val="00A15F92"/>
    <w:rsid w:val="00A16526"/>
    <w:rsid w:val="00A167A7"/>
    <w:rsid w:val="00A1768E"/>
    <w:rsid w:val="00A176CE"/>
    <w:rsid w:val="00A178DE"/>
    <w:rsid w:val="00A21409"/>
    <w:rsid w:val="00A21515"/>
    <w:rsid w:val="00A21624"/>
    <w:rsid w:val="00A21D95"/>
    <w:rsid w:val="00A22163"/>
    <w:rsid w:val="00A2221C"/>
    <w:rsid w:val="00A226D2"/>
    <w:rsid w:val="00A229D4"/>
    <w:rsid w:val="00A2302E"/>
    <w:rsid w:val="00A234AD"/>
    <w:rsid w:val="00A23A68"/>
    <w:rsid w:val="00A23A87"/>
    <w:rsid w:val="00A24196"/>
    <w:rsid w:val="00A253AD"/>
    <w:rsid w:val="00A258B1"/>
    <w:rsid w:val="00A25A8B"/>
    <w:rsid w:val="00A26363"/>
    <w:rsid w:val="00A265FA"/>
    <w:rsid w:val="00A2660B"/>
    <w:rsid w:val="00A2692E"/>
    <w:rsid w:val="00A27C8E"/>
    <w:rsid w:val="00A302E5"/>
    <w:rsid w:val="00A3087E"/>
    <w:rsid w:val="00A30E72"/>
    <w:rsid w:val="00A312EF"/>
    <w:rsid w:val="00A3170A"/>
    <w:rsid w:val="00A3187E"/>
    <w:rsid w:val="00A31FE7"/>
    <w:rsid w:val="00A3255D"/>
    <w:rsid w:val="00A32D3C"/>
    <w:rsid w:val="00A33533"/>
    <w:rsid w:val="00A337B7"/>
    <w:rsid w:val="00A33AC0"/>
    <w:rsid w:val="00A33DA4"/>
    <w:rsid w:val="00A34125"/>
    <w:rsid w:val="00A34C2D"/>
    <w:rsid w:val="00A35151"/>
    <w:rsid w:val="00A36017"/>
    <w:rsid w:val="00A36457"/>
    <w:rsid w:val="00A36A36"/>
    <w:rsid w:val="00A372FA"/>
    <w:rsid w:val="00A4057F"/>
    <w:rsid w:val="00A40923"/>
    <w:rsid w:val="00A40D79"/>
    <w:rsid w:val="00A40EB1"/>
    <w:rsid w:val="00A4165E"/>
    <w:rsid w:val="00A4285D"/>
    <w:rsid w:val="00A42C60"/>
    <w:rsid w:val="00A43599"/>
    <w:rsid w:val="00A44D63"/>
    <w:rsid w:val="00A44F05"/>
    <w:rsid w:val="00A454F7"/>
    <w:rsid w:val="00A4650C"/>
    <w:rsid w:val="00A466E3"/>
    <w:rsid w:val="00A472ED"/>
    <w:rsid w:val="00A47834"/>
    <w:rsid w:val="00A47A5A"/>
    <w:rsid w:val="00A5026A"/>
    <w:rsid w:val="00A505FC"/>
    <w:rsid w:val="00A5061A"/>
    <w:rsid w:val="00A51276"/>
    <w:rsid w:val="00A51592"/>
    <w:rsid w:val="00A5188D"/>
    <w:rsid w:val="00A5198F"/>
    <w:rsid w:val="00A519B3"/>
    <w:rsid w:val="00A52619"/>
    <w:rsid w:val="00A52B7C"/>
    <w:rsid w:val="00A52C76"/>
    <w:rsid w:val="00A52F76"/>
    <w:rsid w:val="00A53320"/>
    <w:rsid w:val="00A54521"/>
    <w:rsid w:val="00A54BA8"/>
    <w:rsid w:val="00A551C6"/>
    <w:rsid w:val="00A554D1"/>
    <w:rsid w:val="00A556D8"/>
    <w:rsid w:val="00A558D3"/>
    <w:rsid w:val="00A565B6"/>
    <w:rsid w:val="00A57133"/>
    <w:rsid w:val="00A57413"/>
    <w:rsid w:val="00A5786B"/>
    <w:rsid w:val="00A57994"/>
    <w:rsid w:val="00A57C68"/>
    <w:rsid w:val="00A57CDF"/>
    <w:rsid w:val="00A601FC"/>
    <w:rsid w:val="00A60F0B"/>
    <w:rsid w:val="00A6111E"/>
    <w:rsid w:val="00A61D91"/>
    <w:rsid w:val="00A61F5F"/>
    <w:rsid w:val="00A623E9"/>
    <w:rsid w:val="00A627CC"/>
    <w:rsid w:val="00A63D77"/>
    <w:rsid w:val="00A63D8B"/>
    <w:rsid w:val="00A641AF"/>
    <w:rsid w:val="00A64BE8"/>
    <w:rsid w:val="00A65C50"/>
    <w:rsid w:val="00A66440"/>
    <w:rsid w:val="00A66B87"/>
    <w:rsid w:val="00A67271"/>
    <w:rsid w:val="00A67A87"/>
    <w:rsid w:val="00A67BD1"/>
    <w:rsid w:val="00A67D41"/>
    <w:rsid w:val="00A7027B"/>
    <w:rsid w:val="00A7195D"/>
    <w:rsid w:val="00A71A85"/>
    <w:rsid w:val="00A721D2"/>
    <w:rsid w:val="00A72D64"/>
    <w:rsid w:val="00A7316A"/>
    <w:rsid w:val="00A73989"/>
    <w:rsid w:val="00A73C8F"/>
    <w:rsid w:val="00A74064"/>
    <w:rsid w:val="00A740AF"/>
    <w:rsid w:val="00A740E7"/>
    <w:rsid w:val="00A74E83"/>
    <w:rsid w:val="00A75217"/>
    <w:rsid w:val="00A75EBA"/>
    <w:rsid w:val="00A760EF"/>
    <w:rsid w:val="00A76460"/>
    <w:rsid w:val="00A766F2"/>
    <w:rsid w:val="00A76821"/>
    <w:rsid w:val="00A76A3E"/>
    <w:rsid w:val="00A76ACC"/>
    <w:rsid w:val="00A7720E"/>
    <w:rsid w:val="00A77239"/>
    <w:rsid w:val="00A77894"/>
    <w:rsid w:val="00A80026"/>
    <w:rsid w:val="00A804C9"/>
    <w:rsid w:val="00A818BF"/>
    <w:rsid w:val="00A8198E"/>
    <w:rsid w:val="00A819EC"/>
    <w:rsid w:val="00A822D5"/>
    <w:rsid w:val="00A82860"/>
    <w:rsid w:val="00A82D5B"/>
    <w:rsid w:val="00A83124"/>
    <w:rsid w:val="00A831F1"/>
    <w:rsid w:val="00A8413F"/>
    <w:rsid w:val="00A8452B"/>
    <w:rsid w:val="00A8504B"/>
    <w:rsid w:val="00A851D2"/>
    <w:rsid w:val="00A8564D"/>
    <w:rsid w:val="00A86082"/>
    <w:rsid w:val="00A861F2"/>
    <w:rsid w:val="00A86228"/>
    <w:rsid w:val="00A8668A"/>
    <w:rsid w:val="00A87330"/>
    <w:rsid w:val="00A876A2"/>
    <w:rsid w:val="00A87706"/>
    <w:rsid w:val="00A87F66"/>
    <w:rsid w:val="00A903AF"/>
    <w:rsid w:val="00A914AD"/>
    <w:rsid w:val="00A924ED"/>
    <w:rsid w:val="00A92B76"/>
    <w:rsid w:val="00A9315E"/>
    <w:rsid w:val="00A932D2"/>
    <w:rsid w:val="00A9451D"/>
    <w:rsid w:val="00A94552"/>
    <w:rsid w:val="00A94E96"/>
    <w:rsid w:val="00A95238"/>
    <w:rsid w:val="00A95869"/>
    <w:rsid w:val="00A95989"/>
    <w:rsid w:val="00A962D1"/>
    <w:rsid w:val="00A96460"/>
    <w:rsid w:val="00A96C54"/>
    <w:rsid w:val="00A96DC9"/>
    <w:rsid w:val="00A97230"/>
    <w:rsid w:val="00AA0211"/>
    <w:rsid w:val="00AA0338"/>
    <w:rsid w:val="00AA0A1D"/>
    <w:rsid w:val="00AA0D3B"/>
    <w:rsid w:val="00AA1183"/>
    <w:rsid w:val="00AA1A4D"/>
    <w:rsid w:val="00AA1B5B"/>
    <w:rsid w:val="00AA1CB8"/>
    <w:rsid w:val="00AA1D76"/>
    <w:rsid w:val="00AA1DBA"/>
    <w:rsid w:val="00AA25DE"/>
    <w:rsid w:val="00AA26AE"/>
    <w:rsid w:val="00AA27B8"/>
    <w:rsid w:val="00AA2A57"/>
    <w:rsid w:val="00AA2A7B"/>
    <w:rsid w:val="00AA2DA4"/>
    <w:rsid w:val="00AA50BF"/>
    <w:rsid w:val="00AA5C5D"/>
    <w:rsid w:val="00AA79C3"/>
    <w:rsid w:val="00AA7A04"/>
    <w:rsid w:val="00AB0D46"/>
    <w:rsid w:val="00AB1083"/>
    <w:rsid w:val="00AB16BB"/>
    <w:rsid w:val="00AB2161"/>
    <w:rsid w:val="00AB23E8"/>
    <w:rsid w:val="00AB242B"/>
    <w:rsid w:val="00AB2790"/>
    <w:rsid w:val="00AB28BB"/>
    <w:rsid w:val="00AB2AC8"/>
    <w:rsid w:val="00AB3830"/>
    <w:rsid w:val="00AB3884"/>
    <w:rsid w:val="00AB3D6A"/>
    <w:rsid w:val="00AB4462"/>
    <w:rsid w:val="00AB4831"/>
    <w:rsid w:val="00AB487C"/>
    <w:rsid w:val="00AB50D7"/>
    <w:rsid w:val="00AB5318"/>
    <w:rsid w:val="00AB535A"/>
    <w:rsid w:val="00AB64E3"/>
    <w:rsid w:val="00AB6CB6"/>
    <w:rsid w:val="00AB719D"/>
    <w:rsid w:val="00AB7372"/>
    <w:rsid w:val="00AC00D9"/>
    <w:rsid w:val="00AC0860"/>
    <w:rsid w:val="00AC14F1"/>
    <w:rsid w:val="00AC17FD"/>
    <w:rsid w:val="00AC19F9"/>
    <w:rsid w:val="00AC1AAF"/>
    <w:rsid w:val="00AC1CA8"/>
    <w:rsid w:val="00AC1E6B"/>
    <w:rsid w:val="00AC1E88"/>
    <w:rsid w:val="00AC226F"/>
    <w:rsid w:val="00AC29A1"/>
    <w:rsid w:val="00AC2BE7"/>
    <w:rsid w:val="00AC3189"/>
    <w:rsid w:val="00AC31ED"/>
    <w:rsid w:val="00AC331C"/>
    <w:rsid w:val="00AC39DA"/>
    <w:rsid w:val="00AC49D7"/>
    <w:rsid w:val="00AC4BDD"/>
    <w:rsid w:val="00AC52FC"/>
    <w:rsid w:val="00AC53AE"/>
    <w:rsid w:val="00AC5BEC"/>
    <w:rsid w:val="00AC5D10"/>
    <w:rsid w:val="00AC6435"/>
    <w:rsid w:val="00AC700E"/>
    <w:rsid w:val="00AC70C1"/>
    <w:rsid w:val="00AC7241"/>
    <w:rsid w:val="00AC73B1"/>
    <w:rsid w:val="00AC788A"/>
    <w:rsid w:val="00AC7969"/>
    <w:rsid w:val="00AD01E5"/>
    <w:rsid w:val="00AD0B63"/>
    <w:rsid w:val="00AD0BB8"/>
    <w:rsid w:val="00AD1E0E"/>
    <w:rsid w:val="00AD2222"/>
    <w:rsid w:val="00AD29D7"/>
    <w:rsid w:val="00AD2E9F"/>
    <w:rsid w:val="00AD30C4"/>
    <w:rsid w:val="00AD3768"/>
    <w:rsid w:val="00AD37A8"/>
    <w:rsid w:val="00AD3EB5"/>
    <w:rsid w:val="00AD3F0F"/>
    <w:rsid w:val="00AD3F52"/>
    <w:rsid w:val="00AD43D9"/>
    <w:rsid w:val="00AD49AC"/>
    <w:rsid w:val="00AD4B5D"/>
    <w:rsid w:val="00AD5001"/>
    <w:rsid w:val="00AD61B8"/>
    <w:rsid w:val="00AD6C49"/>
    <w:rsid w:val="00AD717D"/>
    <w:rsid w:val="00AE03E1"/>
    <w:rsid w:val="00AE194C"/>
    <w:rsid w:val="00AE2105"/>
    <w:rsid w:val="00AE27A4"/>
    <w:rsid w:val="00AE2ED6"/>
    <w:rsid w:val="00AE3057"/>
    <w:rsid w:val="00AE3570"/>
    <w:rsid w:val="00AE3A41"/>
    <w:rsid w:val="00AE3B2A"/>
    <w:rsid w:val="00AE3E3B"/>
    <w:rsid w:val="00AE4113"/>
    <w:rsid w:val="00AE564F"/>
    <w:rsid w:val="00AE5DFD"/>
    <w:rsid w:val="00AE623D"/>
    <w:rsid w:val="00AE68AB"/>
    <w:rsid w:val="00AE6CE0"/>
    <w:rsid w:val="00AE71FC"/>
    <w:rsid w:val="00AE72C6"/>
    <w:rsid w:val="00AE767D"/>
    <w:rsid w:val="00AE7E0E"/>
    <w:rsid w:val="00AE7E41"/>
    <w:rsid w:val="00AF017B"/>
    <w:rsid w:val="00AF04AF"/>
    <w:rsid w:val="00AF0BC8"/>
    <w:rsid w:val="00AF104D"/>
    <w:rsid w:val="00AF1079"/>
    <w:rsid w:val="00AF1409"/>
    <w:rsid w:val="00AF274F"/>
    <w:rsid w:val="00AF3D58"/>
    <w:rsid w:val="00AF3DC9"/>
    <w:rsid w:val="00AF4F72"/>
    <w:rsid w:val="00AF5892"/>
    <w:rsid w:val="00AF5A24"/>
    <w:rsid w:val="00AF60B6"/>
    <w:rsid w:val="00AF6937"/>
    <w:rsid w:val="00AF70B5"/>
    <w:rsid w:val="00AF7119"/>
    <w:rsid w:val="00AF7B15"/>
    <w:rsid w:val="00AF7D6D"/>
    <w:rsid w:val="00B005F8"/>
    <w:rsid w:val="00B00701"/>
    <w:rsid w:val="00B0071D"/>
    <w:rsid w:val="00B01CD0"/>
    <w:rsid w:val="00B0216F"/>
    <w:rsid w:val="00B026BC"/>
    <w:rsid w:val="00B02AC4"/>
    <w:rsid w:val="00B0400F"/>
    <w:rsid w:val="00B04044"/>
    <w:rsid w:val="00B0405C"/>
    <w:rsid w:val="00B041B6"/>
    <w:rsid w:val="00B04219"/>
    <w:rsid w:val="00B04738"/>
    <w:rsid w:val="00B04752"/>
    <w:rsid w:val="00B04843"/>
    <w:rsid w:val="00B04A83"/>
    <w:rsid w:val="00B04BCC"/>
    <w:rsid w:val="00B05092"/>
    <w:rsid w:val="00B0519F"/>
    <w:rsid w:val="00B052EE"/>
    <w:rsid w:val="00B055F3"/>
    <w:rsid w:val="00B056D8"/>
    <w:rsid w:val="00B05961"/>
    <w:rsid w:val="00B05B98"/>
    <w:rsid w:val="00B06269"/>
    <w:rsid w:val="00B071AF"/>
    <w:rsid w:val="00B100AE"/>
    <w:rsid w:val="00B105BA"/>
    <w:rsid w:val="00B114A4"/>
    <w:rsid w:val="00B1162E"/>
    <w:rsid w:val="00B11E7C"/>
    <w:rsid w:val="00B1257A"/>
    <w:rsid w:val="00B12FFE"/>
    <w:rsid w:val="00B130AB"/>
    <w:rsid w:val="00B13CF6"/>
    <w:rsid w:val="00B146D2"/>
    <w:rsid w:val="00B14733"/>
    <w:rsid w:val="00B14774"/>
    <w:rsid w:val="00B14AD0"/>
    <w:rsid w:val="00B14E19"/>
    <w:rsid w:val="00B1519F"/>
    <w:rsid w:val="00B154D4"/>
    <w:rsid w:val="00B15FB1"/>
    <w:rsid w:val="00B164BE"/>
    <w:rsid w:val="00B16A79"/>
    <w:rsid w:val="00B16F12"/>
    <w:rsid w:val="00B174F8"/>
    <w:rsid w:val="00B1797E"/>
    <w:rsid w:val="00B17EC8"/>
    <w:rsid w:val="00B205BF"/>
    <w:rsid w:val="00B20A39"/>
    <w:rsid w:val="00B20E65"/>
    <w:rsid w:val="00B20FB7"/>
    <w:rsid w:val="00B21182"/>
    <w:rsid w:val="00B214C8"/>
    <w:rsid w:val="00B21EC9"/>
    <w:rsid w:val="00B22A8C"/>
    <w:rsid w:val="00B22CA3"/>
    <w:rsid w:val="00B231DE"/>
    <w:rsid w:val="00B23CC0"/>
    <w:rsid w:val="00B24040"/>
    <w:rsid w:val="00B2451E"/>
    <w:rsid w:val="00B24589"/>
    <w:rsid w:val="00B250E5"/>
    <w:rsid w:val="00B25437"/>
    <w:rsid w:val="00B254AA"/>
    <w:rsid w:val="00B25633"/>
    <w:rsid w:val="00B274EF"/>
    <w:rsid w:val="00B27720"/>
    <w:rsid w:val="00B27A31"/>
    <w:rsid w:val="00B27D5D"/>
    <w:rsid w:val="00B3079C"/>
    <w:rsid w:val="00B3138F"/>
    <w:rsid w:val="00B3158C"/>
    <w:rsid w:val="00B3208B"/>
    <w:rsid w:val="00B3210B"/>
    <w:rsid w:val="00B32326"/>
    <w:rsid w:val="00B323F5"/>
    <w:rsid w:val="00B327B5"/>
    <w:rsid w:val="00B32FE5"/>
    <w:rsid w:val="00B33C79"/>
    <w:rsid w:val="00B34067"/>
    <w:rsid w:val="00B341F1"/>
    <w:rsid w:val="00B345F6"/>
    <w:rsid w:val="00B34765"/>
    <w:rsid w:val="00B34DDE"/>
    <w:rsid w:val="00B35033"/>
    <w:rsid w:val="00B35424"/>
    <w:rsid w:val="00B35957"/>
    <w:rsid w:val="00B35AF2"/>
    <w:rsid w:val="00B35C49"/>
    <w:rsid w:val="00B35DE9"/>
    <w:rsid w:val="00B3654A"/>
    <w:rsid w:val="00B366DF"/>
    <w:rsid w:val="00B36C68"/>
    <w:rsid w:val="00B36DDA"/>
    <w:rsid w:val="00B36FFF"/>
    <w:rsid w:val="00B376E0"/>
    <w:rsid w:val="00B377AE"/>
    <w:rsid w:val="00B37F1B"/>
    <w:rsid w:val="00B401DC"/>
    <w:rsid w:val="00B40B14"/>
    <w:rsid w:val="00B40BD7"/>
    <w:rsid w:val="00B40EBF"/>
    <w:rsid w:val="00B411AE"/>
    <w:rsid w:val="00B4160F"/>
    <w:rsid w:val="00B41A45"/>
    <w:rsid w:val="00B436EE"/>
    <w:rsid w:val="00B445A6"/>
    <w:rsid w:val="00B44CB1"/>
    <w:rsid w:val="00B45406"/>
    <w:rsid w:val="00B4546B"/>
    <w:rsid w:val="00B45B01"/>
    <w:rsid w:val="00B45E2B"/>
    <w:rsid w:val="00B469A0"/>
    <w:rsid w:val="00B46C14"/>
    <w:rsid w:val="00B46D3F"/>
    <w:rsid w:val="00B47BFC"/>
    <w:rsid w:val="00B50A2D"/>
    <w:rsid w:val="00B51623"/>
    <w:rsid w:val="00B517AA"/>
    <w:rsid w:val="00B51C91"/>
    <w:rsid w:val="00B51DFF"/>
    <w:rsid w:val="00B51F12"/>
    <w:rsid w:val="00B53605"/>
    <w:rsid w:val="00B53E68"/>
    <w:rsid w:val="00B543D4"/>
    <w:rsid w:val="00B54AD9"/>
    <w:rsid w:val="00B54C3D"/>
    <w:rsid w:val="00B54EA3"/>
    <w:rsid w:val="00B54FFA"/>
    <w:rsid w:val="00B5510A"/>
    <w:rsid w:val="00B552E8"/>
    <w:rsid w:val="00B55B32"/>
    <w:rsid w:val="00B55D23"/>
    <w:rsid w:val="00B55D8B"/>
    <w:rsid w:val="00B56213"/>
    <w:rsid w:val="00B56352"/>
    <w:rsid w:val="00B576AB"/>
    <w:rsid w:val="00B57782"/>
    <w:rsid w:val="00B57F77"/>
    <w:rsid w:val="00B6042E"/>
    <w:rsid w:val="00B60F04"/>
    <w:rsid w:val="00B6150E"/>
    <w:rsid w:val="00B6165A"/>
    <w:rsid w:val="00B61920"/>
    <w:rsid w:val="00B61B80"/>
    <w:rsid w:val="00B6212B"/>
    <w:rsid w:val="00B621E5"/>
    <w:rsid w:val="00B624DB"/>
    <w:rsid w:val="00B63537"/>
    <w:rsid w:val="00B636DC"/>
    <w:rsid w:val="00B63AD3"/>
    <w:rsid w:val="00B63AF1"/>
    <w:rsid w:val="00B63BFA"/>
    <w:rsid w:val="00B63FB2"/>
    <w:rsid w:val="00B64538"/>
    <w:rsid w:val="00B649DD"/>
    <w:rsid w:val="00B649F1"/>
    <w:rsid w:val="00B64BD9"/>
    <w:rsid w:val="00B64DC5"/>
    <w:rsid w:val="00B6664F"/>
    <w:rsid w:val="00B668F6"/>
    <w:rsid w:val="00B66B1A"/>
    <w:rsid w:val="00B67172"/>
    <w:rsid w:val="00B6744D"/>
    <w:rsid w:val="00B67ABF"/>
    <w:rsid w:val="00B7029B"/>
    <w:rsid w:val="00B702B5"/>
    <w:rsid w:val="00B7070C"/>
    <w:rsid w:val="00B70810"/>
    <w:rsid w:val="00B7093B"/>
    <w:rsid w:val="00B7110A"/>
    <w:rsid w:val="00B71117"/>
    <w:rsid w:val="00B7139D"/>
    <w:rsid w:val="00B71564"/>
    <w:rsid w:val="00B71AE4"/>
    <w:rsid w:val="00B71D2C"/>
    <w:rsid w:val="00B72454"/>
    <w:rsid w:val="00B7261F"/>
    <w:rsid w:val="00B72863"/>
    <w:rsid w:val="00B72957"/>
    <w:rsid w:val="00B72991"/>
    <w:rsid w:val="00B72EFA"/>
    <w:rsid w:val="00B733C0"/>
    <w:rsid w:val="00B737FE"/>
    <w:rsid w:val="00B73E2A"/>
    <w:rsid w:val="00B741CD"/>
    <w:rsid w:val="00B7472A"/>
    <w:rsid w:val="00B749F7"/>
    <w:rsid w:val="00B7517E"/>
    <w:rsid w:val="00B760D3"/>
    <w:rsid w:val="00B763A2"/>
    <w:rsid w:val="00B76AC2"/>
    <w:rsid w:val="00B76DF1"/>
    <w:rsid w:val="00B775A7"/>
    <w:rsid w:val="00B77961"/>
    <w:rsid w:val="00B77E07"/>
    <w:rsid w:val="00B80C8B"/>
    <w:rsid w:val="00B8148B"/>
    <w:rsid w:val="00B8196F"/>
    <w:rsid w:val="00B822EC"/>
    <w:rsid w:val="00B829D8"/>
    <w:rsid w:val="00B83061"/>
    <w:rsid w:val="00B83160"/>
    <w:rsid w:val="00B83371"/>
    <w:rsid w:val="00B835F3"/>
    <w:rsid w:val="00B83849"/>
    <w:rsid w:val="00B83EBB"/>
    <w:rsid w:val="00B848C5"/>
    <w:rsid w:val="00B85908"/>
    <w:rsid w:val="00B859E3"/>
    <w:rsid w:val="00B8633A"/>
    <w:rsid w:val="00B87343"/>
    <w:rsid w:val="00B873A0"/>
    <w:rsid w:val="00B87735"/>
    <w:rsid w:val="00B87A01"/>
    <w:rsid w:val="00B87B3E"/>
    <w:rsid w:val="00B87EB3"/>
    <w:rsid w:val="00B90266"/>
    <w:rsid w:val="00B907B9"/>
    <w:rsid w:val="00B90AB0"/>
    <w:rsid w:val="00B90EEA"/>
    <w:rsid w:val="00B91FF0"/>
    <w:rsid w:val="00B92DC7"/>
    <w:rsid w:val="00B92E06"/>
    <w:rsid w:val="00B936E7"/>
    <w:rsid w:val="00B94293"/>
    <w:rsid w:val="00B9446D"/>
    <w:rsid w:val="00B94A72"/>
    <w:rsid w:val="00B95076"/>
    <w:rsid w:val="00B9529C"/>
    <w:rsid w:val="00B961E1"/>
    <w:rsid w:val="00B96509"/>
    <w:rsid w:val="00B97780"/>
    <w:rsid w:val="00B97FCA"/>
    <w:rsid w:val="00BA00A6"/>
    <w:rsid w:val="00BA0A37"/>
    <w:rsid w:val="00BA18E2"/>
    <w:rsid w:val="00BA236A"/>
    <w:rsid w:val="00BA2E2A"/>
    <w:rsid w:val="00BA2EFF"/>
    <w:rsid w:val="00BA3F83"/>
    <w:rsid w:val="00BA43B6"/>
    <w:rsid w:val="00BA4461"/>
    <w:rsid w:val="00BA57CA"/>
    <w:rsid w:val="00BA5820"/>
    <w:rsid w:val="00BA59E2"/>
    <w:rsid w:val="00BA70A8"/>
    <w:rsid w:val="00BA7799"/>
    <w:rsid w:val="00BA77D5"/>
    <w:rsid w:val="00BB00F9"/>
    <w:rsid w:val="00BB085E"/>
    <w:rsid w:val="00BB0E03"/>
    <w:rsid w:val="00BB1145"/>
    <w:rsid w:val="00BB137F"/>
    <w:rsid w:val="00BB1889"/>
    <w:rsid w:val="00BB19E5"/>
    <w:rsid w:val="00BB22F6"/>
    <w:rsid w:val="00BB2406"/>
    <w:rsid w:val="00BB281A"/>
    <w:rsid w:val="00BB2D38"/>
    <w:rsid w:val="00BB3405"/>
    <w:rsid w:val="00BB3D5C"/>
    <w:rsid w:val="00BB4B67"/>
    <w:rsid w:val="00BB4E2B"/>
    <w:rsid w:val="00BB5331"/>
    <w:rsid w:val="00BB58A6"/>
    <w:rsid w:val="00BB59C3"/>
    <w:rsid w:val="00BB5D85"/>
    <w:rsid w:val="00BB5E68"/>
    <w:rsid w:val="00BB67D4"/>
    <w:rsid w:val="00BB6A25"/>
    <w:rsid w:val="00BB746A"/>
    <w:rsid w:val="00BB7ABB"/>
    <w:rsid w:val="00BB7B26"/>
    <w:rsid w:val="00BB7C28"/>
    <w:rsid w:val="00BC0575"/>
    <w:rsid w:val="00BC0646"/>
    <w:rsid w:val="00BC0D46"/>
    <w:rsid w:val="00BC0E43"/>
    <w:rsid w:val="00BC1BBD"/>
    <w:rsid w:val="00BC1BC3"/>
    <w:rsid w:val="00BC1EB6"/>
    <w:rsid w:val="00BC215B"/>
    <w:rsid w:val="00BC2259"/>
    <w:rsid w:val="00BC23B7"/>
    <w:rsid w:val="00BC23EE"/>
    <w:rsid w:val="00BC2632"/>
    <w:rsid w:val="00BC29A1"/>
    <w:rsid w:val="00BC29E9"/>
    <w:rsid w:val="00BC2BAC"/>
    <w:rsid w:val="00BC2E44"/>
    <w:rsid w:val="00BC32DA"/>
    <w:rsid w:val="00BC3AC4"/>
    <w:rsid w:val="00BC3B35"/>
    <w:rsid w:val="00BC3E56"/>
    <w:rsid w:val="00BC3F44"/>
    <w:rsid w:val="00BC4003"/>
    <w:rsid w:val="00BC4004"/>
    <w:rsid w:val="00BC473F"/>
    <w:rsid w:val="00BC4C07"/>
    <w:rsid w:val="00BC5116"/>
    <w:rsid w:val="00BC5818"/>
    <w:rsid w:val="00BC5C90"/>
    <w:rsid w:val="00BC6A80"/>
    <w:rsid w:val="00BC6A9B"/>
    <w:rsid w:val="00BC6F80"/>
    <w:rsid w:val="00BC6FD2"/>
    <w:rsid w:val="00BC77E8"/>
    <w:rsid w:val="00BC7E04"/>
    <w:rsid w:val="00BC7E59"/>
    <w:rsid w:val="00BC7E82"/>
    <w:rsid w:val="00BD04DC"/>
    <w:rsid w:val="00BD05CD"/>
    <w:rsid w:val="00BD08D6"/>
    <w:rsid w:val="00BD0AEA"/>
    <w:rsid w:val="00BD109E"/>
    <w:rsid w:val="00BD19CB"/>
    <w:rsid w:val="00BD1B43"/>
    <w:rsid w:val="00BD1CC3"/>
    <w:rsid w:val="00BD28E9"/>
    <w:rsid w:val="00BD326B"/>
    <w:rsid w:val="00BD35FB"/>
    <w:rsid w:val="00BD386A"/>
    <w:rsid w:val="00BD3EA8"/>
    <w:rsid w:val="00BD4997"/>
    <w:rsid w:val="00BD50D2"/>
    <w:rsid w:val="00BD55D4"/>
    <w:rsid w:val="00BD59CA"/>
    <w:rsid w:val="00BD5AFA"/>
    <w:rsid w:val="00BD604A"/>
    <w:rsid w:val="00BD60FC"/>
    <w:rsid w:val="00BD6C8C"/>
    <w:rsid w:val="00BD73F3"/>
    <w:rsid w:val="00BD7431"/>
    <w:rsid w:val="00BD76EB"/>
    <w:rsid w:val="00BD7F5B"/>
    <w:rsid w:val="00BE01C8"/>
    <w:rsid w:val="00BE0583"/>
    <w:rsid w:val="00BE0F4F"/>
    <w:rsid w:val="00BE10AB"/>
    <w:rsid w:val="00BE13B6"/>
    <w:rsid w:val="00BE14F3"/>
    <w:rsid w:val="00BE1E3E"/>
    <w:rsid w:val="00BE1FF4"/>
    <w:rsid w:val="00BE2283"/>
    <w:rsid w:val="00BE27B5"/>
    <w:rsid w:val="00BE5152"/>
    <w:rsid w:val="00BE5726"/>
    <w:rsid w:val="00BE57B5"/>
    <w:rsid w:val="00BE58EE"/>
    <w:rsid w:val="00BE69F0"/>
    <w:rsid w:val="00BE6CD0"/>
    <w:rsid w:val="00BE7205"/>
    <w:rsid w:val="00BE7A32"/>
    <w:rsid w:val="00BE7D34"/>
    <w:rsid w:val="00BE7F73"/>
    <w:rsid w:val="00BF0193"/>
    <w:rsid w:val="00BF0355"/>
    <w:rsid w:val="00BF0A4A"/>
    <w:rsid w:val="00BF0BBF"/>
    <w:rsid w:val="00BF1583"/>
    <w:rsid w:val="00BF18CA"/>
    <w:rsid w:val="00BF25E0"/>
    <w:rsid w:val="00BF26BA"/>
    <w:rsid w:val="00BF2BAE"/>
    <w:rsid w:val="00BF2E6B"/>
    <w:rsid w:val="00BF2F5F"/>
    <w:rsid w:val="00BF327D"/>
    <w:rsid w:val="00BF3A42"/>
    <w:rsid w:val="00BF3EAE"/>
    <w:rsid w:val="00BF45BB"/>
    <w:rsid w:val="00BF4C2C"/>
    <w:rsid w:val="00BF51F5"/>
    <w:rsid w:val="00BF52F0"/>
    <w:rsid w:val="00BF62EA"/>
    <w:rsid w:val="00BF6C2C"/>
    <w:rsid w:val="00BF799B"/>
    <w:rsid w:val="00BF7C19"/>
    <w:rsid w:val="00BF7CE1"/>
    <w:rsid w:val="00BF7DC5"/>
    <w:rsid w:val="00C0028C"/>
    <w:rsid w:val="00C00689"/>
    <w:rsid w:val="00C00ADC"/>
    <w:rsid w:val="00C011A3"/>
    <w:rsid w:val="00C019B1"/>
    <w:rsid w:val="00C01B91"/>
    <w:rsid w:val="00C022ED"/>
    <w:rsid w:val="00C02553"/>
    <w:rsid w:val="00C0319B"/>
    <w:rsid w:val="00C035E8"/>
    <w:rsid w:val="00C03B68"/>
    <w:rsid w:val="00C03C97"/>
    <w:rsid w:val="00C043BF"/>
    <w:rsid w:val="00C0468B"/>
    <w:rsid w:val="00C0491D"/>
    <w:rsid w:val="00C04E0F"/>
    <w:rsid w:val="00C05B5A"/>
    <w:rsid w:val="00C05E90"/>
    <w:rsid w:val="00C06BA3"/>
    <w:rsid w:val="00C076E2"/>
    <w:rsid w:val="00C07778"/>
    <w:rsid w:val="00C11257"/>
    <w:rsid w:val="00C11644"/>
    <w:rsid w:val="00C116B5"/>
    <w:rsid w:val="00C1267E"/>
    <w:rsid w:val="00C12FD0"/>
    <w:rsid w:val="00C1354A"/>
    <w:rsid w:val="00C135ED"/>
    <w:rsid w:val="00C13963"/>
    <w:rsid w:val="00C13B1A"/>
    <w:rsid w:val="00C149E1"/>
    <w:rsid w:val="00C14C65"/>
    <w:rsid w:val="00C15025"/>
    <w:rsid w:val="00C15C20"/>
    <w:rsid w:val="00C16414"/>
    <w:rsid w:val="00C16A0B"/>
    <w:rsid w:val="00C173AD"/>
    <w:rsid w:val="00C17516"/>
    <w:rsid w:val="00C175C8"/>
    <w:rsid w:val="00C17BF0"/>
    <w:rsid w:val="00C17F6A"/>
    <w:rsid w:val="00C20241"/>
    <w:rsid w:val="00C213BE"/>
    <w:rsid w:val="00C2206D"/>
    <w:rsid w:val="00C220B3"/>
    <w:rsid w:val="00C22407"/>
    <w:rsid w:val="00C23028"/>
    <w:rsid w:val="00C2484A"/>
    <w:rsid w:val="00C2514C"/>
    <w:rsid w:val="00C252EF"/>
    <w:rsid w:val="00C25B4C"/>
    <w:rsid w:val="00C264CC"/>
    <w:rsid w:val="00C26C3D"/>
    <w:rsid w:val="00C26C55"/>
    <w:rsid w:val="00C27114"/>
    <w:rsid w:val="00C27371"/>
    <w:rsid w:val="00C275BB"/>
    <w:rsid w:val="00C27825"/>
    <w:rsid w:val="00C27B1B"/>
    <w:rsid w:val="00C27F28"/>
    <w:rsid w:val="00C30488"/>
    <w:rsid w:val="00C30B29"/>
    <w:rsid w:val="00C30D9F"/>
    <w:rsid w:val="00C3126A"/>
    <w:rsid w:val="00C3176F"/>
    <w:rsid w:val="00C31DBC"/>
    <w:rsid w:val="00C31F3F"/>
    <w:rsid w:val="00C3303A"/>
    <w:rsid w:val="00C336CF"/>
    <w:rsid w:val="00C338CF"/>
    <w:rsid w:val="00C339F9"/>
    <w:rsid w:val="00C33CA5"/>
    <w:rsid w:val="00C349EA"/>
    <w:rsid w:val="00C34E93"/>
    <w:rsid w:val="00C355AF"/>
    <w:rsid w:val="00C35722"/>
    <w:rsid w:val="00C360CA"/>
    <w:rsid w:val="00C369AB"/>
    <w:rsid w:val="00C36A56"/>
    <w:rsid w:val="00C37494"/>
    <w:rsid w:val="00C376DB"/>
    <w:rsid w:val="00C379E7"/>
    <w:rsid w:val="00C37A43"/>
    <w:rsid w:val="00C40189"/>
    <w:rsid w:val="00C405C9"/>
    <w:rsid w:val="00C408C2"/>
    <w:rsid w:val="00C41A9F"/>
    <w:rsid w:val="00C41B3F"/>
    <w:rsid w:val="00C41E70"/>
    <w:rsid w:val="00C42468"/>
    <w:rsid w:val="00C438FA"/>
    <w:rsid w:val="00C43C92"/>
    <w:rsid w:val="00C444C9"/>
    <w:rsid w:val="00C4473A"/>
    <w:rsid w:val="00C44932"/>
    <w:rsid w:val="00C45024"/>
    <w:rsid w:val="00C451BD"/>
    <w:rsid w:val="00C45525"/>
    <w:rsid w:val="00C46005"/>
    <w:rsid w:val="00C46059"/>
    <w:rsid w:val="00C46389"/>
    <w:rsid w:val="00C46BF3"/>
    <w:rsid w:val="00C4773B"/>
    <w:rsid w:val="00C47932"/>
    <w:rsid w:val="00C47BC3"/>
    <w:rsid w:val="00C47F68"/>
    <w:rsid w:val="00C5018C"/>
    <w:rsid w:val="00C50F39"/>
    <w:rsid w:val="00C515B9"/>
    <w:rsid w:val="00C516A9"/>
    <w:rsid w:val="00C51EFB"/>
    <w:rsid w:val="00C52D70"/>
    <w:rsid w:val="00C5361E"/>
    <w:rsid w:val="00C5372C"/>
    <w:rsid w:val="00C53B21"/>
    <w:rsid w:val="00C53DBF"/>
    <w:rsid w:val="00C5496A"/>
    <w:rsid w:val="00C557E8"/>
    <w:rsid w:val="00C56477"/>
    <w:rsid w:val="00C564FD"/>
    <w:rsid w:val="00C5675B"/>
    <w:rsid w:val="00C5757F"/>
    <w:rsid w:val="00C57D9A"/>
    <w:rsid w:val="00C57F59"/>
    <w:rsid w:val="00C607E3"/>
    <w:rsid w:val="00C60D9C"/>
    <w:rsid w:val="00C6254A"/>
    <w:rsid w:val="00C625BB"/>
    <w:rsid w:val="00C63478"/>
    <w:rsid w:val="00C64513"/>
    <w:rsid w:val="00C64943"/>
    <w:rsid w:val="00C64D14"/>
    <w:rsid w:val="00C65783"/>
    <w:rsid w:val="00C666D5"/>
    <w:rsid w:val="00C66D69"/>
    <w:rsid w:val="00C67B73"/>
    <w:rsid w:val="00C67E0A"/>
    <w:rsid w:val="00C701B4"/>
    <w:rsid w:val="00C7043A"/>
    <w:rsid w:val="00C7079A"/>
    <w:rsid w:val="00C70EDE"/>
    <w:rsid w:val="00C712B5"/>
    <w:rsid w:val="00C7156E"/>
    <w:rsid w:val="00C717B0"/>
    <w:rsid w:val="00C71C2F"/>
    <w:rsid w:val="00C71C39"/>
    <w:rsid w:val="00C71D1F"/>
    <w:rsid w:val="00C71EBC"/>
    <w:rsid w:val="00C72534"/>
    <w:rsid w:val="00C72592"/>
    <w:rsid w:val="00C72E87"/>
    <w:rsid w:val="00C72F83"/>
    <w:rsid w:val="00C7307C"/>
    <w:rsid w:val="00C7318F"/>
    <w:rsid w:val="00C73A9D"/>
    <w:rsid w:val="00C74097"/>
    <w:rsid w:val="00C749CD"/>
    <w:rsid w:val="00C75C7C"/>
    <w:rsid w:val="00C760E0"/>
    <w:rsid w:val="00C764E1"/>
    <w:rsid w:val="00C76BBE"/>
    <w:rsid w:val="00C770E0"/>
    <w:rsid w:val="00C771A0"/>
    <w:rsid w:val="00C772E1"/>
    <w:rsid w:val="00C77520"/>
    <w:rsid w:val="00C77DF2"/>
    <w:rsid w:val="00C77F42"/>
    <w:rsid w:val="00C80548"/>
    <w:rsid w:val="00C80855"/>
    <w:rsid w:val="00C80DC5"/>
    <w:rsid w:val="00C8160F"/>
    <w:rsid w:val="00C82C1A"/>
    <w:rsid w:val="00C82F01"/>
    <w:rsid w:val="00C83539"/>
    <w:rsid w:val="00C8397A"/>
    <w:rsid w:val="00C84298"/>
    <w:rsid w:val="00C84460"/>
    <w:rsid w:val="00C847DB"/>
    <w:rsid w:val="00C8498E"/>
    <w:rsid w:val="00C84D6F"/>
    <w:rsid w:val="00C84EF7"/>
    <w:rsid w:val="00C84F2B"/>
    <w:rsid w:val="00C84FCF"/>
    <w:rsid w:val="00C856E8"/>
    <w:rsid w:val="00C85BFA"/>
    <w:rsid w:val="00C85DB8"/>
    <w:rsid w:val="00C865BA"/>
    <w:rsid w:val="00C86A85"/>
    <w:rsid w:val="00C86CF7"/>
    <w:rsid w:val="00C87A0F"/>
    <w:rsid w:val="00C90837"/>
    <w:rsid w:val="00C90F8A"/>
    <w:rsid w:val="00C90FD0"/>
    <w:rsid w:val="00C91117"/>
    <w:rsid w:val="00C91654"/>
    <w:rsid w:val="00C9303B"/>
    <w:rsid w:val="00C93794"/>
    <w:rsid w:val="00C9460E"/>
    <w:rsid w:val="00C94D0B"/>
    <w:rsid w:val="00C94E55"/>
    <w:rsid w:val="00C94F21"/>
    <w:rsid w:val="00C956FF"/>
    <w:rsid w:val="00C962D8"/>
    <w:rsid w:val="00C9672A"/>
    <w:rsid w:val="00C971A7"/>
    <w:rsid w:val="00C979F3"/>
    <w:rsid w:val="00C97BE2"/>
    <w:rsid w:val="00C97CC3"/>
    <w:rsid w:val="00CA0233"/>
    <w:rsid w:val="00CA07EC"/>
    <w:rsid w:val="00CA092C"/>
    <w:rsid w:val="00CA1058"/>
    <w:rsid w:val="00CA116B"/>
    <w:rsid w:val="00CA1408"/>
    <w:rsid w:val="00CA1DF8"/>
    <w:rsid w:val="00CA1FDE"/>
    <w:rsid w:val="00CA218F"/>
    <w:rsid w:val="00CA23B6"/>
    <w:rsid w:val="00CA2C6C"/>
    <w:rsid w:val="00CA2E10"/>
    <w:rsid w:val="00CA3AE6"/>
    <w:rsid w:val="00CA40AC"/>
    <w:rsid w:val="00CA4557"/>
    <w:rsid w:val="00CA4793"/>
    <w:rsid w:val="00CA48C8"/>
    <w:rsid w:val="00CA4C04"/>
    <w:rsid w:val="00CA4F6A"/>
    <w:rsid w:val="00CA4FF7"/>
    <w:rsid w:val="00CA62FF"/>
    <w:rsid w:val="00CA6DEB"/>
    <w:rsid w:val="00CA73D3"/>
    <w:rsid w:val="00CA75C1"/>
    <w:rsid w:val="00CB0BE2"/>
    <w:rsid w:val="00CB15B2"/>
    <w:rsid w:val="00CB1A6E"/>
    <w:rsid w:val="00CB1F9C"/>
    <w:rsid w:val="00CB28D7"/>
    <w:rsid w:val="00CB2AB7"/>
    <w:rsid w:val="00CB2B51"/>
    <w:rsid w:val="00CB2C1F"/>
    <w:rsid w:val="00CB2C63"/>
    <w:rsid w:val="00CB302F"/>
    <w:rsid w:val="00CB3435"/>
    <w:rsid w:val="00CB4184"/>
    <w:rsid w:val="00CB4314"/>
    <w:rsid w:val="00CB473B"/>
    <w:rsid w:val="00CB4C1D"/>
    <w:rsid w:val="00CB543B"/>
    <w:rsid w:val="00CB56D8"/>
    <w:rsid w:val="00CB5DA9"/>
    <w:rsid w:val="00CB5F94"/>
    <w:rsid w:val="00CB6151"/>
    <w:rsid w:val="00CB66A0"/>
    <w:rsid w:val="00CB66A6"/>
    <w:rsid w:val="00CB66D8"/>
    <w:rsid w:val="00CB791A"/>
    <w:rsid w:val="00CB7D7A"/>
    <w:rsid w:val="00CB7FC9"/>
    <w:rsid w:val="00CC0838"/>
    <w:rsid w:val="00CC096B"/>
    <w:rsid w:val="00CC0ACD"/>
    <w:rsid w:val="00CC0FA0"/>
    <w:rsid w:val="00CC15F1"/>
    <w:rsid w:val="00CC1668"/>
    <w:rsid w:val="00CC1B48"/>
    <w:rsid w:val="00CC25CE"/>
    <w:rsid w:val="00CC2735"/>
    <w:rsid w:val="00CC2C1E"/>
    <w:rsid w:val="00CC2FF9"/>
    <w:rsid w:val="00CC4363"/>
    <w:rsid w:val="00CC54D5"/>
    <w:rsid w:val="00CC55FF"/>
    <w:rsid w:val="00CC567F"/>
    <w:rsid w:val="00CC5EEE"/>
    <w:rsid w:val="00CC6ADB"/>
    <w:rsid w:val="00CC70C6"/>
    <w:rsid w:val="00CC7629"/>
    <w:rsid w:val="00CC7D3D"/>
    <w:rsid w:val="00CD018F"/>
    <w:rsid w:val="00CD0D22"/>
    <w:rsid w:val="00CD1015"/>
    <w:rsid w:val="00CD16B8"/>
    <w:rsid w:val="00CD1895"/>
    <w:rsid w:val="00CD19BE"/>
    <w:rsid w:val="00CD1E5E"/>
    <w:rsid w:val="00CD2092"/>
    <w:rsid w:val="00CD2B9E"/>
    <w:rsid w:val="00CD3205"/>
    <w:rsid w:val="00CD339F"/>
    <w:rsid w:val="00CD33A1"/>
    <w:rsid w:val="00CD381A"/>
    <w:rsid w:val="00CD3CD3"/>
    <w:rsid w:val="00CD4187"/>
    <w:rsid w:val="00CD4581"/>
    <w:rsid w:val="00CD4DA3"/>
    <w:rsid w:val="00CD59D3"/>
    <w:rsid w:val="00CD5D59"/>
    <w:rsid w:val="00CD60B2"/>
    <w:rsid w:val="00CD6448"/>
    <w:rsid w:val="00CD6B6C"/>
    <w:rsid w:val="00CD6FCD"/>
    <w:rsid w:val="00CD743A"/>
    <w:rsid w:val="00CD752F"/>
    <w:rsid w:val="00CD75EC"/>
    <w:rsid w:val="00CD7870"/>
    <w:rsid w:val="00CD79C0"/>
    <w:rsid w:val="00CE0684"/>
    <w:rsid w:val="00CE071C"/>
    <w:rsid w:val="00CE0902"/>
    <w:rsid w:val="00CE0DA2"/>
    <w:rsid w:val="00CE107E"/>
    <w:rsid w:val="00CE1185"/>
    <w:rsid w:val="00CE1ACC"/>
    <w:rsid w:val="00CE1D90"/>
    <w:rsid w:val="00CE25C9"/>
    <w:rsid w:val="00CE2948"/>
    <w:rsid w:val="00CE2F7E"/>
    <w:rsid w:val="00CE3517"/>
    <w:rsid w:val="00CE3A36"/>
    <w:rsid w:val="00CE410E"/>
    <w:rsid w:val="00CE4C81"/>
    <w:rsid w:val="00CE4D2A"/>
    <w:rsid w:val="00CE532C"/>
    <w:rsid w:val="00CE57C3"/>
    <w:rsid w:val="00CE584A"/>
    <w:rsid w:val="00CE5AD4"/>
    <w:rsid w:val="00CE650B"/>
    <w:rsid w:val="00CE679C"/>
    <w:rsid w:val="00CE68B8"/>
    <w:rsid w:val="00CE6DC5"/>
    <w:rsid w:val="00CE7A21"/>
    <w:rsid w:val="00CE7A98"/>
    <w:rsid w:val="00CF00D0"/>
    <w:rsid w:val="00CF03D5"/>
    <w:rsid w:val="00CF0688"/>
    <w:rsid w:val="00CF0748"/>
    <w:rsid w:val="00CF14F8"/>
    <w:rsid w:val="00CF165A"/>
    <w:rsid w:val="00CF17DB"/>
    <w:rsid w:val="00CF192B"/>
    <w:rsid w:val="00CF1C32"/>
    <w:rsid w:val="00CF1D63"/>
    <w:rsid w:val="00CF256B"/>
    <w:rsid w:val="00CF25B5"/>
    <w:rsid w:val="00CF2727"/>
    <w:rsid w:val="00CF2FF4"/>
    <w:rsid w:val="00CF34EF"/>
    <w:rsid w:val="00CF3BB8"/>
    <w:rsid w:val="00CF447F"/>
    <w:rsid w:val="00CF4B6C"/>
    <w:rsid w:val="00CF4D6E"/>
    <w:rsid w:val="00CF562F"/>
    <w:rsid w:val="00CF60B6"/>
    <w:rsid w:val="00CF61C7"/>
    <w:rsid w:val="00CF66EB"/>
    <w:rsid w:val="00CF6AB7"/>
    <w:rsid w:val="00CF72A2"/>
    <w:rsid w:val="00D00190"/>
    <w:rsid w:val="00D002E7"/>
    <w:rsid w:val="00D00848"/>
    <w:rsid w:val="00D00C63"/>
    <w:rsid w:val="00D00CC9"/>
    <w:rsid w:val="00D0155D"/>
    <w:rsid w:val="00D01CA3"/>
    <w:rsid w:val="00D01CAF"/>
    <w:rsid w:val="00D021D3"/>
    <w:rsid w:val="00D02210"/>
    <w:rsid w:val="00D024CA"/>
    <w:rsid w:val="00D026BC"/>
    <w:rsid w:val="00D0282D"/>
    <w:rsid w:val="00D02BF8"/>
    <w:rsid w:val="00D02FBC"/>
    <w:rsid w:val="00D03F81"/>
    <w:rsid w:val="00D041F9"/>
    <w:rsid w:val="00D0429B"/>
    <w:rsid w:val="00D04F90"/>
    <w:rsid w:val="00D05098"/>
    <w:rsid w:val="00D0509E"/>
    <w:rsid w:val="00D0579A"/>
    <w:rsid w:val="00D05926"/>
    <w:rsid w:val="00D059A6"/>
    <w:rsid w:val="00D060EE"/>
    <w:rsid w:val="00D06D1A"/>
    <w:rsid w:val="00D071F9"/>
    <w:rsid w:val="00D07331"/>
    <w:rsid w:val="00D07661"/>
    <w:rsid w:val="00D07949"/>
    <w:rsid w:val="00D100DE"/>
    <w:rsid w:val="00D10158"/>
    <w:rsid w:val="00D10732"/>
    <w:rsid w:val="00D10A5A"/>
    <w:rsid w:val="00D10EF4"/>
    <w:rsid w:val="00D11484"/>
    <w:rsid w:val="00D11CD2"/>
    <w:rsid w:val="00D11EDB"/>
    <w:rsid w:val="00D12099"/>
    <w:rsid w:val="00D1251D"/>
    <w:rsid w:val="00D12858"/>
    <w:rsid w:val="00D12926"/>
    <w:rsid w:val="00D12C5A"/>
    <w:rsid w:val="00D1322C"/>
    <w:rsid w:val="00D13393"/>
    <w:rsid w:val="00D13453"/>
    <w:rsid w:val="00D135B3"/>
    <w:rsid w:val="00D13A34"/>
    <w:rsid w:val="00D13BBD"/>
    <w:rsid w:val="00D13F5C"/>
    <w:rsid w:val="00D13FE8"/>
    <w:rsid w:val="00D144BA"/>
    <w:rsid w:val="00D146D9"/>
    <w:rsid w:val="00D14E58"/>
    <w:rsid w:val="00D14F0B"/>
    <w:rsid w:val="00D1536F"/>
    <w:rsid w:val="00D16B8C"/>
    <w:rsid w:val="00D172D6"/>
    <w:rsid w:val="00D17F16"/>
    <w:rsid w:val="00D2094D"/>
    <w:rsid w:val="00D20DB2"/>
    <w:rsid w:val="00D218C5"/>
    <w:rsid w:val="00D21CF5"/>
    <w:rsid w:val="00D2224F"/>
    <w:rsid w:val="00D22A6D"/>
    <w:rsid w:val="00D23868"/>
    <w:rsid w:val="00D23D16"/>
    <w:rsid w:val="00D23E63"/>
    <w:rsid w:val="00D23F29"/>
    <w:rsid w:val="00D241DE"/>
    <w:rsid w:val="00D24CDD"/>
    <w:rsid w:val="00D24F66"/>
    <w:rsid w:val="00D25188"/>
    <w:rsid w:val="00D25279"/>
    <w:rsid w:val="00D2549F"/>
    <w:rsid w:val="00D25AAC"/>
    <w:rsid w:val="00D25B72"/>
    <w:rsid w:val="00D261C8"/>
    <w:rsid w:val="00D2703E"/>
    <w:rsid w:val="00D27543"/>
    <w:rsid w:val="00D27B31"/>
    <w:rsid w:val="00D306B2"/>
    <w:rsid w:val="00D31AC5"/>
    <w:rsid w:val="00D320C0"/>
    <w:rsid w:val="00D32662"/>
    <w:rsid w:val="00D32A35"/>
    <w:rsid w:val="00D32AC6"/>
    <w:rsid w:val="00D335A2"/>
    <w:rsid w:val="00D33AA4"/>
    <w:rsid w:val="00D348A2"/>
    <w:rsid w:val="00D350B9"/>
    <w:rsid w:val="00D359BB"/>
    <w:rsid w:val="00D35BE9"/>
    <w:rsid w:val="00D369AB"/>
    <w:rsid w:val="00D36FF7"/>
    <w:rsid w:val="00D37D04"/>
    <w:rsid w:val="00D40270"/>
    <w:rsid w:val="00D41ACC"/>
    <w:rsid w:val="00D4235F"/>
    <w:rsid w:val="00D426E3"/>
    <w:rsid w:val="00D42B03"/>
    <w:rsid w:val="00D42DAD"/>
    <w:rsid w:val="00D42E27"/>
    <w:rsid w:val="00D43099"/>
    <w:rsid w:val="00D4464E"/>
    <w:rsid w:val="00D44A57"/>
    <w:rsid w:val="00D44ED8"/>
    <w:rsid w:val="00D45770"/>
    <w:rsid w:val="00D47274"/>
    <w:rsid w:val="00D47743"/>
    <w:rsid w:val="00D47D4A"/>
    <w:rsid w:val="00D47E3E"/>
    <w:rsid w:val="00D504A1"/>
    <w:rsid w:val="00D504D7"/>
    <w:rsid w:val="00D50773"/>
    <w:rsid w:val="00D50C8C"/>
    <w:rsid w:val="00D5123F"/>
    <w:rsid w:val="00D512C2"/>
    <w:rsid w:val="00D5157E"/>
    <w:rsid w:val="00D5193A"/>
    <w:rsid w:val="00D521C4"/>
    <w:rsid w:val="00D5242A"/>
    <w:rsid w:val="00D53BDF"/>
    <w:rsid w:val="00D5484D"/>
    <w:rsid w:val="00D5498D"/>
    <w:rsid w:val="00D55BB8"/>
    <w:rsid w:val="00D55FDB"/>
    <w:rsid w:val="00D5695E"/>
    <w:rsid w:val="00D56E35"/>
    <w:rsid w:val="00D575FB"/>
    <w:rsid w:val="00D57C91"/>
    <w:rsid w:val="00D603E1"/>
    <w:rsid w:val="00D6080A"/>
    <w:rsid w:val="00D60C41"/>
    <w:rsid w:val="00D60EE3"/>
    <w:rsid w:val="00D6112A"/>
    <w:rsid w:val="00D61A17"/>
    <w:rsid w:val="00D61CB7"/>
    <w:rsid w:val="00D628A4"/>
    <w:rsid w:val="00D62CB2"/>
    <w:rsid w:val="00D62F32"/>
    <w:rsid w:val="00D6314D"/>
    <w:rsid w:val="00D63A11"/>
    <w:rsid w:val="00D63A4D"/>
    <w:rsid w:val="00D63D0B"/>
    <w:rsid w:val="00D65ADA"/>
    <w:rsid w:val="00D6606E"/>
    <w:rsid w:val="00D664EE"/>
    <w:rsid w:val="00D66C48"/>
    <w:rsid w:val="00D66E9E"/>
    <w:rsid w:val="00D66EB5"/>
    <w:rsid w:val="00D67873"/>
    <w:rsid w:val="00D678B3"/>
    <w:rsid w:val="00D67B0F"/>
    <w:rsid w:val="00D67CBF"/>
    <w:rsid w:val="00D700A9"/>
    <w:rsid w:val="00D70696"/>
    <w:rsid w:val="00D71835"/>
    <w:rsid w:val="00D71994"/>
    <w:rsid w:val="00D71A9B"/>
    <w:rsid w:val="00D71B04"/>
    <w:rsid w:val="00D71E77"/>
    <w:rsid w:val="00D721BF"/>
    <w:rsid w:val="00D73406"/>
    <w:rsid w:val="00D73AD8"/>
    <w:rsid w:val="00D741CB"/>
    <w:rsid w:val="00D74486"/>
    <w:rsid w:val="00D74E8D"/>
    <w:rsid w:val="00D75207"/>
    <w:rsid w:val="00D754EB"/>
    <w:rsid w:val="00D76521"/>
    <w:rsid w:val="00D76632"/>
    <w:rsid w:val="00D76E6E"/>
    <w:rsid w:val="00D775E0"/>
    <w:rsid w:val="00D77B5D"/>
    <w:rsid w:val="00D77CC6"/>
    <w:rsid w:val="00D80015"/>
    <w:rsid w:val="00D802DA"/>
    <w:rsid w:val="00D807D3"/>
    <w:rsid w:val="00D8081B"/>
    <w:rsid w:val="00D80864"/>
    <w:rsid w:val="00D81570"/>
    <w:rsid w:val="00D81B7B"/>
    <w:rsid w:val="00D8262A"/>
    <w:rsid w:val="00D827BF"/>
    <w:rsid w:val="00D82C0A"/>
    <w:rsid w:val="00D8346F"/>
    <w:rsid w:val="00D8351F"/>
    <w:rsid w:val="00D835DC"/>
    <w:rsid w:val="00D83693"/>
    <w:rsid w:val="00D84236"/>
    <w:rsid w:val="00D8443F"/>
    <w:rsid w:val="00D8445D"/>
    <w:rsid w:val="00D84494"/>
    <w:rsid w:val="00D849CC"/>
    <w:rsid w:val="00D855E1"/>
    <w:rsid w:val="00D85708"/>
    <w:rsid w:val="00D8585E"/>
    <w:rsid w:val="00D85A21"/>
    <w:rsid w:val="00D864C5"/>
    <w:rsid w:val="00D86B20"/>
    <w:rsid w:val="00D86FA6"/>
    <w:rsid w:val="00D8786E"/>
    <w:rsid w:val="00D87991"/>
    <w:rsid w:val="00D87C8A"/>
    <w:rsid w:val="00D87ECF"/>
    <w:rsid w:val="00D87EEE"/>
    <w:rsid w:val="00D907FC"/>
    <w:rsid w:val="00D90D49"/>
    <w:rsid w:val="00D91199"/>
    <w:rsid w:val="00D91C23"/>
    <w:rsid w:val="00D91D01"/>
    <w:rsid w:val="00D93047"/>
    <w:rsid w:val="00D944C3"/>
    <w:rsid w:val="00D94B71"/>
    <w:rsid w:val="00D94E98"/>
    <w:rsid w:val="00D9633A"/>
    <w:rsid w:val="00D96B1F"/>
    <w:rsid w:val="00D96D75"/>
    <w:rsid w:val="00D97E79"/>
    <w:rsid w:val="00DA009E"/>
    <w:rsid w:val="00DA06FF"/>
    <w:rsid w:val="00DA0B5D"/>
    <w:rsid w:val="00DA0FD9"/>
    <w:rsid w:val="00DA1A45"/>
    <w:rsid w:val="00DA2228"/>
    <w:rsid w:val="00DA2D5A"/>
    <w:rsid w:val="00DA3C0F"/>
    <w:rsid w:val="00DA410B"/>
    <w:rsid w:val="00DA423A"/>
    <w:rsid w:val="00DA49F3"/>
    <w:rsid w:val="00DA4E48"/>
    <w:rsid w:val="00DA59CB"/>
    <w:rsid w:val="00DA60A0"/>
    <w:rsid w:val="00DA6820"/>
    <w:rsid w:val="00DA6E20"/>
    <w:rsid w:val="00DA76B7"/>
    <w:rsid w:val="00DA7702"/>
    <w:rsid w:val="00DA7C25"/>
    <w:rsid w:val="00DB142C"/>
    <w:rsid w:val="00DB17D0"/>
    <w:rsid w:val="00DB20E6"/>
    <w:rsid w:val="00DB23DB"/>
    <w:rsid w:val="00DB2720"/>
    <w:rsid w:val="00DB2946"/>
    <w:rsid w:val="00DB32FF"/>
    <w:rsid w:val="00DB3363"/>
    <w:rsid w:val="00DB3DAA"/>
    <w:rsid w:val="00DB44A8"/>
    <w:rsid w:val="00DB4F27"/>
    <w:rsid w:val="00DB5011"/>
    <w:rsid w:val="00DB59EA"/>
    <w:rsid w:val="00DB5C3C"/>
    <w:rsid w:val="00DB5D0F"/>
    <w:rsid w:val="00DB5D4E"/>
    <w:rsid w:val="00DB60E2"/>
    <w:rsid w:val="00DB64B0"/>
    <w:rsid w:val="00DB6FF7"/>
    <w:rsid w:val="00DB7199"/>
    <w:rsid w:val="00DB7DF5"/>
    <w:rsid w:val="00DB7ECE"/>
    <w:rsid w:val="00DC0478"/>
    <w:rsid w:val="00DC09A1"/>
    <w:rsid w:val="00DC1021"/>
    <w:rsid w:val="00DC1546"/>
    <w:rsid w:val="00DC16E0"/>
    <w:rsid w:val="00DC16E6"/>
    <w:rsid w:val="00DC2232"/>
    <w:rsid w:val="00DC223B"/>
    <w:rsid w:val="00DC30F2"/>
    <w:rsid w:val="00DC42F5"/>
    <w:rsid w:val="00DC456D"/>
    <w:rsid w:val="00DC4582"/>
    <w:rsid w:val="00DC48F6"/>
    <w:rsid w:val="00DC51D2"/>
    <w:rsid w:val="00DC5B19"/>
    <w:rsid w:val="00DC5FDD"/>
    <w:rsid w:val="00DC7221"/>
    <w:rsid w:val="00DC73AE"/>
    <w:rsid w:val="00DD008F"/>
    <w:rsid w:val="00DD019D"/>
    <w:rsid w:val="00DD085B"/>
    <w:rsid w:val="00DD134B"/>
    <w:rsid w:val="00DD1940"/>
    <w:rsid w:val="00DD1EC8"/>
    <w:rsid w:val="00DD27B2"/>
    <w:rsid w:val="00DD27E8"/>
    <w:rsid w:val="00DD2AAB"/>
    <w:rsid w:val="00DD30AE"/>
    <w:rsid w:val="00DD35E0"/>
    <w:rsid w:val="00DD4122"/>
    <w:rsid w:val="00DD42CE"/>
    <w:rsid w:val="00DD4595"/>
    <w:rsid w:val="00DD4EC7"/>
    <w:rsid w:val="00DD4F01"/>
    <w:rsid w:val="00DD4F11"/>
    <w:rsid w:val="00DD5344"/>
    <w:rsid w:val="00DD653F"/>
    <w:rsid w:val="00DD66C2"/>
    <w:rsid w:val="00DD726F"/>
    <w:rsid w:val="00DD789B"/>
    <w:rsid w:val="00DE03BB"/>
    <w:rsid w:val="00DE09FB"/>
    <w:rsid w:val="00DE1165"/>
    <w:rsid w:val="00DE187D"/>
    <w:rsid w:val="00DE2255"/>
    <w:rsid w:val="00DE2522"/>
    <w:rsid w:val="00DE2AA2"/>
    <w:rsid w:val="00DE3BA3"/>
    <w:rsid w:val="00DE3CF6"/>
    <w:rsid w:val="00DE3F51"/>
    <w:rsid w:val="00DE508E"/>
    <w:rsid w:val="00DE560B"/>
    <w:rsid w:val="00DE573D"/>
    <w:rsid w:val="00DE5D8B"/>
    <w:rsid w:val="00DE6098"/>
    <w:rsid w:val="00DE7262"/>
    <w:rsid w:val="00DE7397"/>
    <w:rsid w:val="00DE7895"/>
    <w:rsid w:val="00DE7BFB"/>
    <w:rsid w:val="00DE7C8B"/>
    <w:rsid w:val="00DE7E6B"/>
    <w:rsid w:val="00DF07C9"/>
    <w:rsid w:val="00DF0BA8"/>
    <w:rsid w:val="00DF119D"/>
    <w:rsid w:val="00DF14EA"/>
    <w:rsid w:val="00DF153E"/>
    <w:rsid w:val="00DF15F0"/>
    <w:rsid w:val="00DF1891"/>
    <w:rsid w:val="00DF2694"/>
    <w:rsid w:val="00DF2E0E"/>
    <w:rsid w:val="00DF2FD2"/>
    <w:rsid w:val="00DF331C"/>
    <w:rsid w:val="00DF4D1D"/>
    <w:rsid w:val="00DF5578"/>
    <w:rsid w:val="00DF576C"/>
    <w:rsid w:val="00DF5C10"/>
    <w:rsid w:val="00DF5CC2"/>
    <w:rsid w:val="00DF6290"/>
    <w:rsid w:val="00DF6358"/>
    <w:rsid w:val="00DF640A"/>
    <w:rsid w:val="00DF689E"/>
    <w:rsid w:val="00DF6E0A"/>
    <w:rsid w:val="00DF6EC4"/>
    <w:rsid w:val="00DF7474"/>
    <w:rsid w:val="00DF75A6"/>
    <w:rsid w:val="00DF79AD"/>
    <w:rsid w:val="00DF7F14"/>
    <w:rsid w:val="00E00105"/>
    <w:rsid w:val="00E003B0"/>
    <w:rsid w:val="00E00FA4"/>
    <w:rsid w:val="00E01CE3"/>
    <w:rsid w:val="00E021A7"/>
    <w:rsid w:val="00E02B1E"/>
    <w:rsid w:val="00E02BBB"/>
    <w:rsid w:val="00E0368E"/>
    <w:rsid w:val="00E038F0"/>
    <w:rsid w:val="00E03F1E"/>
    <w:rsid w:val="00E0455B"/>
    <w:rsid w:val="00E04F71"/>
    <w:rsid w:val="00E06424"/>
    <w:rsid w:val="00E067D0"/>
    <w:rsid w:val="00E06B5C"/>
    <w:rsid w:val="00E0728A"/>
    <w:rsid w:val="00E0736E"/>
    <w:rsid w:val="00E078F3"/>
    <w:rsid w:val="00E07E7B"/>
    <w:rsid w:val="00E10739"/>
    <w:rsid w:val="00E10C43"/>
    <w:rsid w:val="00E11029"/>
    <w:rsid w:val="00E1104C"/>
    <w:rsid w:val="00E113E5"/>
    <w:rsid w:val="00E118BF"/>
    <w:rsid w:val="00E12124"/>
    <w:rsid w:val="00E1239C"/>
    <w:rsid w:val="00E12444"/>
    <w:rsid w:val="00E12BF0"/>
    <w:rsid w:val="00E130D8"/>
    <w:rsid w:val="00E132B3"/>
    <w:rsid w:val="00E13312"/>
    <w:rsid w:val="00E134FB"/>
    <w:rsid w:val="00E13FD9"/>
    <w:rsid w:val="00E14332"/>
    <w:rsid w:val="00E14F19"/>
    <w:rsid w:val="00E15385"/>
    <w:rsid w:val="00E1540C"/>
    <w:rsid w:val="00E156D8"/>
    <w:rsid w:val="00E15A19"/>
    <w:rsid w:val="00E15EE0"/>
    <w:rsid w:val="00E1600E"/>
    <w:rsid w:val="00E1648B"/>
    <w:rsid w:val="00E16C43"/>
    <w:rsid w:val="00E17C9D"/>
    <w:rsid w:val="00E20318"/>
    <w:rsid w:val="00E20D62"/>
    <w:rsid w:val="00E20DC9"/>
    <w:rsid w:val="00E214AC"/>
    <w:rsid w:val="00E214FE"/>
    <w:rsid w:val="00E21633"/>
    <w:rsid w:val="00E21B40"/>
    <w:rsid w:val="00E22CA0"/>
    <w:rsid w:val="00E23557"/>
    <w:rsid w:val="00E237BF"/>
    <w:rsid w:val="00E23AEB"/>
    <w:rsid w:val="00E24584"/>
    <w:rsid w:val="00E246BC"/>
    <w:rsid w:val="00E24878"/>
    <w:rsid w:val="00E24E0A"/>
    <w:rsid w:val="00E25204"/>
    <w:rsid w:val="00E25511"/>
    <w:rsid w:val="00E257E0"/>
    <w:rsid w:val="00E25B0D"/>
    <w:rsid w:val="00E25E0C"/>
    <w:rsid w:val="00E263A4"/>
    <w:rsid w:val="00E263B1"/>
    <w:rsid w:val="00E2649D"/>
    <w:rsid w:val="00E26702"/>
    <w:rsid w:val="00E26ADE"/>
    <w:rsid w:val="00E26BC3"/>
    <w:rsid w:val="00E26FAF"/>
    <w:rsid w:val="00E270DF"/>
    <w:rsid w:val="00E2785C"/>
    <w:rsid w:val="00E27C3C"/>
    <w:rsid w:val="00E27D01"/>
    <w:rsid w:val="00E27F39"/>
    <w:rsid w:val="00E30314"/>
    <w:rsid w:val="00E306CE"/>
    <w:rsid w:val="00E30F75"/>
    <w:rsid w:val="00E313DC"/>
    <w:rsid w:val="00E31E90"/>
    <w:rsid w:val="00E32031"/>
    <w:rsid w:val="00E32747"/>
    <w:rsid w:val="00E328FA"/>
    <w:rsid w:val="00E32D80"/>
    <w:rsid w:val="00E332F1"/>
    <w:rsid w:val="00E3499E"/>
    <w:rsid w:val="00E352C6"/>
    <w:rsid w:val="00E35457"/>
    <w:rsid w:val="00E355B5"/>
    <w:rsid w:val="00E360B0"/>
    <w:rsid w:val="00E36667"/>
    <w:rsid w:val="00E36992"/>
    <w:rsid w:val="00E3699A"/>
    <w:rsid w:val="00E37117"/>
    <w:rsid w:val="00E37CB2"/>
    <w:rsid w:val="00E37F7E"/>
    <w:rsid w:val="00E41CB6"/>
    <w:rsid w:val="00E42620"/>
    <w:rsid w:val="00E428FC"/>
    <w:rsid w:val="00E43054"/>
    <w:rsid w:val="00E43A07"/>
    <w:rsid w:val="00E4415C"/>
    <w:rsid w:val="00E44B62"/>
    <w:rsid w:val="00E44D68"/>
    <w:rsid w:val="00E45302"/>
    <w:rsid w:val="00E47020"/>
    <w:rsid w:val="00E47A01"/>
    <w:rsid w:val="00E47C27"/>
    <w:rsid w:val="00E47D9F"/>
    <w:rsid w:val="00E47FE6"/>
    <w:rsid w:val="00E50549"/>
    <w:rsid w:val="00E50739"/>
    <w:rsid w:val="00E50F8D"/>
    <w:rsid w:val="00E517F0"/>
    <w:rsid w:val="00E51CBB"/>
    <w:rsid w:val="00E51D27"/>
    <w:rsid w:val="00E51DE1"/>
    <w:rsid w:val="00E52418"/>
    <w:rsid w:val="00E52455"/>
    <w:rsid w:val="00E52A17"/>
    <w:rsid w:val="00E52C63"/>
    <w:rsid w:val="00E5322E"/>
    <w:rsid w:val="00E5358A"/>
    <w:rsid w:val="00E538E4"/>
    <w:rsid w:val="00E53C9B"/>
    <w:rsid w:val="00E53FD2"/>
    <w:rsid w:val="00E541DF"/>
    <w:rsid w:val="00E54933"/>
    <w:rsid w:val="00E54F99"/>
    <w:rsid w:val="00E555C9"/>
    <w:rsid w:val="00E55E38"/>
    <w:rsid w:val="00E55EBC"/>
    <w:rsid w:val="00E56058"/>
    <w:rsid w:val="00E568EA"/>
    <w:rsid w:val="00E572DB"/>
    <w:rsid w:val="00E57796"/>
    <w:rsid w:val="00E57954"/>
    <w:rsid w:val="00E57D38"/>
    <w:rsid w:val="00E61B54"/>
    <w:rsid w:val="00E61D9B"/>
    <w:rsid w:val="00E62145"/>
    <w:rsid w:val="00E62221"/>
    <w:rsid w:val="00E6286F"/>
    <w:rsid w:val="00E62AD0"/>
    <w:rsid w:val="00E62E5C"/>
    <w:rsid w:val="00E630DD"/>
    <w:rsid w:val="00E63977"/>
    <w:rsid w:val="00E6478D"/>
    <w:rsid w:val="00E648FA"/>
    <w:rsid w:val="00E6503D"/>
    <w:rsid w:val="00E65248"/>
    <w:rsid w:val="00E6574E"/>
    <w:rsid w:val="00E657AE"/>
    <w:rsid w:val="00E65C96"/>
    <w:rsid w:val="00E65D40"/>
    <w:rsid w:val="00E65DF4"/>
    <w:rsid w:val="00E663D5"/>
    <w:rsid w:val="00E66E48"/>
    <w:rsid w:val="00E6768B"/>
    <w:rsid w:val="00E679FF"/>
    <w:rsid w:val="00E67D55"/>
    <w:rsid w:val="00E67D66"/>
    <w:rsid w:val="00E67E3E"/>
    <w:rsid w:val="00E705BE"/>
    <w:rsid w:val="00E709ED"/>
    <w:rsid w:val="00E71C1F"/>
    <w:rsid w:val="00E71C2C"/>
    <w:rsid w:val="00E720E5"/>
    <w:rsid w:val="00E724CE"/>
    <w:rsid w:val="00E73086"/>
    <w:rsid w:val="00E738E7"/>
    <w:rsid w:val="00E744B5"/>
    <w:rsid w:val="00E7497B"/>
    <w:rsid w:val="00E74B95"/>
    <w:rsid w:val="00E763B2"/>
    <w:rsid w:val="00E76CCE"/>
    <w:rsid w:val="00E76E35"/>
    <w:rsid w:val="00E76E99"/>
    <w:rsid w:val="00E77004"/>
    <w:rsid w:val="00E77383"/>
    <w:rsid w:val="00E77633"/>
    <w:rsid w:val="00E77C8F"/>
    <w:rsid w:val="00E77EEA"/>
    <w:rsid w:val="00E80BBD"/>
    <w:rsid w:val="00E81DDE"/>
    <w:rsid w:val="00E82EF7"/>
    <w:rsid w:val="00E834D6"/>
    <w:rsid w:val="00E83737"/>
    <w:rsid w:val="00E837DB"/>
    <w:rsid w:val="00E8385F"/>
    <w:rsid w:val="00E84A88"/>
    <w:rsid w:val="00E84C61"/>
    <w:rsid w:val="00E84D3E"/>
    <w:rsid w:val="00E8506B"/>
    <w:rsid w:val="00E85671"/>
    <w:rsid w:val="00E85BED"/>
    <w:rsid w:val="00E85C2E"/>
    <w:rsid w:val="00E8655A"/>
    <w:rsid w:val="00E86D3A"/>
    <w:rsid w:val="00E86F78"/>
    <w:rsid w:val="00E8713E"/>
    <w:rsid w:val="00E8761F"/>
    <w:rsid w:val="00E87AD3"/>
    <w:rsid w:val="00E90553"/>
    <w:rsid w:val="00E90A00"/>
    <w:rsid w:val="00E91542"/>
    <w:rsid w:val="00E91BCD"/>
    <w:rsid w:val="00E91D48"/>
    <w:rsid w:val="00E92485"/>
    <w:rsid w:val="00E92BD3"/>
    <w:rsid w:val="00E92C6B"/>
    <w:rsid w:val="00E9367B"/>
    <w:rsid w:val="00E93BC9"/>
    <w:rsid w:val="00E93C37"/>
    <w:rsid w:val="00E94196"/>
    <w:rsid w:val="00E9444B"/>
    <w:rsid w:val="00E94B1B"/>
    <w:rsid w:val="00E94B59"/>
    <w:rsid w:val="00E94C7C"/>
    <w:rsid w:val="00E95451"/>
    <w:rsid w:val="00E956FA"/>
    <w:rsid w:val="00E95A8C"/>
    <w:rsid w:val="00E95C62"/>
    <w:rsid w:val="00E95E76"/>
    <w:rsid w:val="00E95F2E"/>
    <w:rsid w:val="00E9641E"/>
    <w:rsid w:val="00E966B5"/>
    <w:rsid w:val="00E969B0"/>
    <w:rsid w:val="00E96A9D"/>
    <w:rsid w:val="00E96BCA"/>
    <w:rsid w:val="00E96D25"/>
    <w:rsid w:val="00E96D81"/>
    <w:rsid w:val="00E96FD7"/>
    <w:rsid w:val="00E9726B"/>
    <w:rsid w:val="00E9755E"/>
    <w:rsid w:val="00E97EB3"/>
    <w:rsid w:val="00EA051A"/>
    <w:rsid w:val="00EA085E"/>
    <w:rsid w:val="00EA0BD6"/>
    <w:rsid w:val="00EA0E3B"/>
    <w:rsid w:val="00EA170C"/>
    <w:rsid w:val="00EA1DB1"/>
    <w:rsid w:val="00EA3765"/>
    <w:rsid w:val="00EA376C"/>
    <w:rsid w:val="00EA3C36"/>
    <w:rsid w:val="00EA3F0D"/>
    <w:rsid w:val="00EA4097"/>
    <w:rsid w:val="00EA4443"/>
    <w:rsid w:val="00EA4586"/>
    <w:rsid w:val="00EA4B5A"/>
    <w:rsid w:val="00EA4F9D"/>
    <w:rsid w:val="00EA55F0"/>
    <w:rsid w:val="00EA59D8"/>
    <w:rsid w:val="00EA5EF5"/>
    <w:rsid w:val="00EA664B"/>
    <w:rsid w:val="00EA6936"/>
    <w:rsid w:val="00EA6F61"/>
    <w:rsid w:val="00EB01E6"/>
    <w:rsid w:val="00EB0755"/>
    <w:rsid w:val="00EB0FE5"/>
    <w:rsid w:val="00EB12E0"/>
    <w:rsid w:val="00EB1C73"/>
    <w:rsid w:val="00EB21D6"/>
    <w:rsid w:val="00EB2312"/>
    <w:rsid w:val="00EB2410"/>
    <w:rsid w:val="00EB2782"/>
    <w:rsid w:val="00EB2BBA"/>
    <w:rsid w:val="00EB3828"/>
    <w:rsid w:val="00EB3D7F"/>
    <w:rsid w:val="00EB3ED5"/>
    <w:rsid w:val="00EB43F3"/>
    <w:rsid w:val="00EB4C4A"/>
    <w:rsid w:val="00EB4D91"/>
    <w:rsid w:val="00EB4E36"/>
    <w:rsid w:val="00EB4F22"/>
    <w:rsid w:val="00EB5722"/>
    <w:rsid w:val="00EB5F8B"/>
    <w:rsid w:val="00EB6F4B"/>
    <w:rsid w:val="00EB7401"/>
    <w:rsid w:val="00EB7C92"/>
    <w:rsid w:val="00EC092F"/>
    <w:rsid w:val="00EC09A8"/>
    <w:rsid w:val="00EC0ACE"/>
    <w:rsid w:val="00EC1215"/>
    <w:rsid w:val="00EC1507"/>
    <w:rsid w:val="00EC1784"/>
    <w:rsid w:val="00EC209A"/>
    <w:rsid w:val="00EC2492"/>
    <w:rsid w:val="00EC2F7D"/>
    <w:rsid w:val="00EC372A"/>
    <w:rsid w:val="00EC4579"/>
    <w:rsid w:val="00EC4C79"/>
    <w:rsid w:val="00EC4E05"/>
    <w:rsid w:val="00EC507E"/>
    <w:rsid w:val="00EC54C2"/>
    <w:rsid w:val="00EC5BD6"/>
    <w:rsid w:val="00EC5C4F"/>
    <w:rsid w:val="00EC5C96"/>
    <w:rsid w:val="00EC5F07"/>
    <w:rsid w:val="00EC667D"/>
    <w:rsid w:val="00EC6901"/>
    <w:rsid w:val="00EC7F82"/>
    <w:rsid w:val="00EC7F8C"/>
    <w:rsid w:val="00ED0DEA"/>
    <w:rsid w:val="00ED1041"/>
    <w:rsid w:val="00ED1273"/>
    <w:rsid w:val="00ED16C9"/>
    <w:rsid w:val="00ED2315"/>
    <w:rsid w:val="00ED440B"/>
    <w:rsid w:val="00ED4BA9"/>
    <w:rsid w:val="00ED56B4"/>
    <w:rsid w:val="00ED600C"/>
    <w:rsid w:val="00ED6461"/>
    <w:rsid w:val="00ED6747"/>
    <w:rsid w:val="00ED69E2"/>
    <w:rsid w:val="00ED6B4E"/>
    <w:rsid w:val="00ED6EF2"/>
    <w:rsid w:val="00ED70C7"/>
    <w:rsid w:val="00ED737C"/>
    <w:rsid w:val="00ED7C63"/>
    <w:rsid w:val="00ED7F8B"/>
    <w:rsid w:val="00EE0198"/>
    <w:rsid w:val="00EE0C68"/>
    <w:rsid w:val="00EE0F35"/>
    <w:rsid w:val="00EE113E"/>
    <w:rsid w:val="00EE12E2"/>
    <w:rsid w:val="00EE148B"/>
    <w:rsid w:val="00EE1C68"/>
    <w:rsid w:val="00EE2035"/>
    <w:rsid w:val="00EE2435"/>
    <w:rsid w:val="00EE2D82"/>
    <w:rsid w:val="00EE34D9"/>
    <w:rsid w:val="00EE3A0B"/>
    <w:rsid w:val="00EE5366"/>
    <w:rsid w:val="00EE574F"/>
    <w:rsid w:val="00EE5B07"/>
    <w:rsid w:val="00EE5F5A"/>
    <w:rsid w:val="00EE5FC2"/>
    <w:rsid w:val="00EE71FF"/>
    <w:rsid w:val="00EE7602"/>
    <w:rsid w:val="00EE7A62"/>
    <w:rsid w:val="00EF070E"/>
    <w:rsid w:val="00EF150C"/>
    <w:rsid w:val="00EF1AC4"/>
    <w:rsid w:val="00EF218A"/>
    <w:rsid w:val="00EF2C9E"/>
    <w:rsid w:val="00EF2ED3"/>
    <w:rsid w:val="00EF30B9"/>
    <w:rsid w:val="00EF33C9"/>
    <w:rsid w:val="00EF36FE"/>
    <w:rsid w:val="00EF3EE3"/>
    <w:rsid w:val="00EF400E"/>
    <w:rsid w:val="00EF425D"/>
    <w:rsid w:val="00EF4E9E"/>
    <w:rsid w:val="00EF5A4A"/>
    <w:rsid w:val="00EF5C36"/>
    <w:rsid w:val="00EF5F07"/>
    <w:rsid w:val="00EF623F"/>
    <w:rsid w:val="00EF77A1"/>
    <w:rsid w:val="00EF7A6C"/>
    <w:rsid w:val="00EF7A77"/>
    <w:rsid w:val="00EF7FBC"/>
    <w:rsid w:val="00F0010B"/>
    <w:rsid w:val="00F0049C"/>
    <w:rsid w:val="00F00870"/>
    <w:rsid w:val="00F008FA"/>
    <w:rsid w:val="00F00A7A"/>
    <w:rsid w:val="00F01041"/>
    <w:rsid w:val="00F011D1"/>
    <w:rsid w:val="00F013DD"/>
    <w:rsid w:val="00F01562"/>
    <w:rsid w:val="00F018BB"/>
    <w:rsid w:val="00F01CE9"/>
    <w:rsid w:val="00F03051"/>
    <w:rsid w:val="00F040A4"/>
    <w:rsid w:val="00F0413C"/>
    <w:rsid w:val="00F0418B"/>
    <w:rsid w:val="00F043C9"/>
    <w:rsid w:val="00F0474A"/>
    <w:rsid w:val="00F0480D"/>
    <w:rsid w:val="00F04BF9"/>
    <w:rsid w:val="00F053E3"/>
    <w:rsid w:val="00F05532"/>
    <w:rsid w:val="00F05703"/>
    <w:rsid w:val="00F05955"/>
    <w:rsid w:val="00F05CC7"/>
    <w:rsid w:val="00F07683"/>
    <w:rsid w:val="00F10368"/>
    <w:rsid w:val="00F104C5"/>
    <w:rsid w:val="00F106EA"/>
    <w:rsid w:val="00F10F97"/>
    <w:rsid w:val="00F11282"/>
    <w:rsid w:val="00F117E1"/>
    <w:rsid w:val="00F11DC3"/>
    <w:rsid w:val="00F11FB0"/>
    <w:rsid w:val="00F125A7"/>
    <w:rsid w:val="00F1264E"/>
    <w:rsid w:val="00F12B05"/>
    <w:rsid w:val="00F12DDD"/>
    <w:rsid w:val="00F12E69"/>
    <w:rsid w:val="00F1345D"/>
    <w:rsid w:val="00F134EF"/>
    <w:rsid w:val="00F1390D"/>
    <w:rsid w:val="00F14767"/>
    <w:rsid w:val="00F14E63"/>
    <w:rsid w:val="00F15010"/>
    <w:rsid w:val="00F150E1"/>
    <w:rsid w:val="00F150F3"/>
    <w:rsid w:val="00F15123"/>
    <w:rsid w:val="00F15C0C"/>
    <w:rsid w:val="00F16103"/>
    <w:rsid w:val="00F161F9"/>
    <w:rsid w:val="00F163D7"/>
    <w:rsid w:val="00F16475"/>
    <w:rsid w:val="00F17D25"/>
    <w:rsid w:val="00F20257"/>
    <w:rsid w:val="00F20267"/>
    <w:rsid w:val="00F2040B"/>
    <w:rsid w:val="00F205C5"/>
    <w:rsid w:val="00F20752"/>
    <w:rsid w:val="00F207E1"/>
    <w:rsid w:val="00F20D5A"/>
    <w:rsid w:val="00F20E12"/>
    <w:rsid w:val="00F21E64"/>
    <w:rsid w:val="00F23443"/>
    <w:rsid w:val="00F23614"/>
    <w:rsid w:val="00F238DF"/>
    <w:rsid w:val="00F23C42"/>
    <w:rsid w:val="00F23F86"/>
    <w:rsid w:val="00F241A5"/>
    <w:rsid w:val="00F24393"/>
    <w:rsid w:val="00F24979"/>
    <w:rsid w:val="00F24D73"/>
    <w:rsid w:val="00F256D2"/>
    <w:rsid w:val="00F25704"/>
    <w:rsid w:val="00F26059"/>
    <w:rsid w:val="00F2703F"/>
    <w:rsid w:val="00F27742"/>
    <w:rsid w:val="00F27DFE"/>
    <w:rsid w:val="00F27E93"/>
    <w:rsid w:val="00F27EDD"/>
    <w:rsid w:val="00F30091"/>
    <w:rsid w:val="00F302AC"/>
    <w:rsid w:val="00F305CF"/>
    <w:rsid w:val="00F30853"/>
    <w:rsid w:val="00F30A2D"/>
    <w:rsid w:val="00F30F80"/>
    <w:rsid w:val="00F31100"/>
    <w:rsid w:val="00F31553"/>
    <w:rsid w:val="00F31F7A"/>
    <w:rsid w:val="00F3258F"/>
    <w:rsid w:val="00F329D4"/>
    <w:rsid w:val="00F32F61"/>
    <w:rsid w:val="00F332F9"/>
    <w:rsid w:val="00F3366E"/>
    <w:rsid w:val="00F337C0"/>
    <w:rsid w:val="00F33E92"/>
    <w:rsid w:val="00F34053"/>
    <w:rsid w:val="00F352F3"/>
    <w:rsid w:val="00F354C6"/>
    <w:rsid w:val="00F357D1"/>
    <w:rsid w:val="00F3631B"/>
    <w:rsid w:val="00F36BB4"/>
    <w:rsid w:val="00F371F2"/>
    <w:rsid w:val="00F37724"/>
    <w:rsid w:val="00F37BD5"/>
    <w:rsid w:val="00F40281"/>
    <w:rsid w:val="00F41D8F"/>
    <w:rsid w:val="00F41FDB"/>
    <w:rsid w:val="00F421A6"/>
    <w:rsid w:val="00F421F9"/>
    <w:rsid w:val="00F425AF"/>
    <w:rsid w:val="00F428AF"/>
    <w:rsid w:val="00F42939"/>
    <w:rsid w:val="00F432EF"/>
    <w:rsid w:val="00F436DF"/>
    <w:rsid w:val="00F43AF5"/>
    <w:rsid w:val="00F43CCF"/>
    <w:rsid w:val="00F43DD8"/>
    <w:rsid w:val="00F43E60"/>
    <w:rsid w:val="00F4438D"/>
    <w:rsid w:val="00F44B99"/>
    <w:rsid w:val="00F45DDB"/>
    <w:rsid w:val="00F4679D"/>
    <w:rsid w:val="00F47214"/>
    <w:rsid w:val="00F5027E"/>
    <w:rsid w:val="00F504B6"/>
    <w:rsid w:val="00F5076A"/>
    <w:rsid w:val="00F50818"/>
    <w:rsid w:val="00F50D11"/>
    <w:rsid w:val="00F50FC0"/>
    <w:rsid w:val="00F51252"/>
    <w:rsid w:val="00F514B4"/>
    <w:rsid w:val="00F5152B"/>
    <w:rsid w:val="00F518DE"/>
    <w:rsid w:val="00F520DF"/>
    <w:rsid w:val="00F5251E"/>
    <w:rsid w:val="00F52671"/>
    <w:rsid w:val="00F52B6B"/>
    <w:rsid w:val="00F5342F"/>
    <w:rsid w:val="00F53C0B"/>
    <w:rsid w:val="00F53C89"/>
    <w:rsid w:val="00F53FEF"/>
    <w:rsid w:val="00F54ED6"/>
    <w:rsid w:val="00F55080"/>
    <w:rsid w:val="00F55211"/>
    <w:rsid w:val="00F55A9F"/>
    <w:rsid w:val="00F567D4"/>
    <w:rsid w:val="00F56928"/>
    <w:rsid w:val="00F577CB"/>
    <w:rsid w:val="00F57AAA"/>
    <w:rsid w:val="00F60418"/>
    <w:rsid w:val="00F60D0E"/>
    <w:rsid w:val="00F614A2"/>
    <w:rsid w:val="00F61852"/>
    <w:rsid w:val="00F61AB1"/>
    <w:rsid w:val="00F61B56"/>
    <w:rsid w:val="00F61F0E"/>
    <w:rsid w:val="00F632D1"/>
    <w:rsid w:val="00F632D5"/>
    <w:rsid w:val="00F634C4"/>
    <w:rsid w:val="00F639E5"/>
    <w:rsid w:val="00F63A29"/>
    <w:rsid w:val="00F64DFC"/>
    <w:rsid w:val="00F65CFA"/>
    <w:rsid w:val="00F661EA"/>
    <w:rsid w:val="00F666F4"/>
    <w:rsid w:val="00F66AC6"/>
    <w:rsid w:val="00F66C1C"/>
    <w:rsid w:val="00F67913"/>
    <w:rsid w:val="00F7014B"/>
    <w:rsid w:val="00F7238B"/>
    <w:rsid w:val="00F7276F"/>
    <w:rsid w:val="00F72AB8"/>
    <w:rsid w:val="00F731C6"/>
    <w:rsid w:val="00F737B3"/>
    <w:rsid w:val="00F737B6"/>
    <w:rsid w:val="00F73B83"/>
    <w:rsid w:val="00F747A8"/>
    <w:rsid w:val="00F74D40"/>
    <w:rsid w:val="00F7594F"/>
    <w:rsid w:val="00F75A74"/>
    <w:rsid w:val="00F762D1"/>
    <w:rsid w:val="00F77A7B"/>
    <w:rsid w:val="00F80134"/>
    <w:rsid w:val="00F80351"/>
    <w:rsid w:val="00F81426"/>
    <w:rsid w:val="00F81D4E"/>
    <w:rsid w:val="00F830C4"/>
    <w:rsid w:val="00F83512"/>
    <w:rsid w:val="00F83B79"/>
    <w:rsid w:val="00F8469D"/>
    <w:rsid w:val="00F84A5E"/>
    <w:rsid w:val="00F8509A"/>
    <w:rsid w:val="00F8578C"/>
    <w:rsid w:val="00F85B2C"/>
    <w:rsid w:val="00F85DFB"/>
    <w:rsid w:val="00F86188"/>
    <w:rsid w:val="00F8633E"/>
    <w:rsid w:val="00F86E41"/>
    <w:rsid w:val="00F87849"/>
    <w:rsid w:val="00F87B24"/>
    <w:rsid w:val="00F90459"/>
    <w:rsid w:val="00F90D48"/>
    <w:rsid w:val="00F9148C"/>
    <w:rsid w:val="00F91B60"/>
    <w:rsid w:val="00F92D78"/>
    <w:rsid w:val="00F935AD"/>
    <w:rsid w:val="00F93D82"/>
    <w:rsid w:val="00F9474B"/>
    <w:rsid w:val="00F951EC"/>
    <w:rsid w:val="00F95E8A"/>
    <w:rsid w:val="00F95EAB"/>
    <w:rsid w:val="00F974BD"/>
    <w:rsid w:val="00F977EC"/>
    <w:rsid w:val="00F97D34"/>
    <w:rsid w:val="00FA01D6"/>
    <w:rsid w:val="00FA03E6"/>
    <w:rsid w:val="00FA0E45"/>
    <w:rsid w:val="00FA115C"/>
    <w:rsid w:val="00FA131B"/>
    <w:rsid w:val="00FA1787"/>
    <w:rsid w:val="00FA1CD8"/>
    <w:rsid w:val="00FA2281"/>
    <w:rsid w:val="00FA2B6F"/>
    <w:rsid w:val="00FA2DCA"/>
    <w:rsid w:val="00FA3445"/>
    <w:rsid w:val="00FA39ED"/>
    <w:rsid w:val="00FA40D2"/>
    <w:rsid w:val="00FA42CF"/>
    <w:rsid w:val="00FA49D8"/>
    <w:rsid w:val="00FA5205"/>
    <w:rsid w:val="00FA554A"/>
    <w:rsid w:val="00FA5F5F"/>
    <w:rsid w:val="00FA70C5"/>
    <w:rsid w:val="00FA7695"/>
    <w:rsid w:val="00FA76D6"/>
    <w:rsid w:val="00FB0A9E"/>
    <w:rsid w:val="00FB0AF6"/>
    <w:rsid w:val="00FB0BBB"/>
    <w:rsid w:val="00FB12A8"/>
    <w:rsid w:val="00FB16C7"/>
    <w:rsid w:val="00FB183E"/>
    <w:rsid w:val="00FB1EA5"/>
    <w:rsid w:val="00FB2074"/>
    <w:rsid w:val="00FB2C10"/>
    <w:rsid w:val="00FB2E14"/>
    <w:rsid w:val="00FB33B5"/>
    <w:rsid w:val="00FB4606"/>
    <w:rsid w:val="00FB4711"/>
    <w:rsid w:val="00FB5131"/>
    <w:rsid w:val="00FB55FE"/>
    <w:rsid w:val="00FB5656"/>
    <w:rsid w:val="00FB590D"/>
    <w:rsid w:val="00FB6059"/>
    <w:rsid w:val="00FB7366"/>
    <w:rsid w:val="00FB75FC"/>
    <w:rsid w:val="00FB798E"/>
    <w:rsid w:val="00FB7ADA"/>
    <w:rsid w:val="00FB7C49"/>
    <w:rsid w:val="00FC03C6"/>
    <w:rsid w:val="00FC04E8"/>
    <w:rsid w:val="00FC06E1"/>
    <w:rsid w:val="00FC0C20"/>
    <w:rsid w:val="00FC0D97"/>
    <w:rsid w:val="00FC0F63"/>
    <w:rsid w:val="00FC2AE9"/>
    <w:rsid w:val="00FC374C"/>
    <w:rsid w:val="00FC3909"/>
    <w:rsid w:val="00FC502D"/>
    <w:rsid w:val="00FC567B"/>
    <w:rsid w:val="00FC6116"/>
    <w:rsid w:val="00FC680E"/>
    <w:rsid w:val="00FC6882"/>
    <w:rsid w:val="00FC73EB"/>
    <w:rsid w:val="00FD006A"/>
    <w:rsid w:val="00FD02E1"/>
    <w:rsid w:val="00FD02F7"/>
    <w:rsid w:val="00FD0318"/>
    <w:rsid w:val="00FD0BA6"/>
    <w:rsid w:val="00FD0C39"/>
    <w:rsid w:val="00FD1319"/>
    <w:rsid w:val="00FD1499"/>
    <w:rsid w:val="00FD199C"/>
    <w:rsid w:val="00FD1A03"/>
    <w:rsid w:val="00FD21C8"/>
    <w:rsid w:val="00FD2EE2"/>
    <w:rsid w:val="00FD2F20"/>
    <w:rsid w:val="00FD33C6"/>
    <w:rsid w:val="00FD35B2"/>
    <w:rsid w:val="00FD3809"/>
    <w:rsid w:val="00FD4132"/>
    <w:rsid w:val="00FD4915"/>
    <w:rsid w:val="00FD4E71"/>
    <w:rsid w:val="00FD5079"/>
    <w:rsid w:val="00FD5824"/>
    <w:rsid w:val="00FD60F4"/>
    <w:rsid w:val="00FD615E"/>
    <w:rsid w:val="00FD7328"/>
    <w:rsid w:val="00FD7C0A"/>
    <w:rsid w:val="00FD7C86"/>
    <w:rsid w:val="00FE0245"/>
    <w:rsid w:val="00FE039A"/>
    <w:rsid w:val="00FE0652"/>
    <w:rsid w:val="00FE0A28"/>
    <w:rsid w:val="00FE1761"/>
    <w:rsid w:val="00FE1DC5"/>
    <w:rsid w:val="00FE21C7"/>
    <w:rsid w:val="00FE228A"/>
    <w:rsid w:val="00FE2564"/>
    <w:rsid w:val="00FE2BD1"/>
    <w:rsid w:val="00FE3B00"/>
    <w:rsid w:val="00FE3E4E"/>
    <w:rsid w:val="00FE41C6"/>
    <w:rsid w:val="00FE4A66"/>
    <w:rsid w:val="00FE4B2C"/>
    <w:rsid w:val="00FE54E5"/>
    <w:rsid w:val="00FE622D"/>
    <w:rsid w:val="00FE682A"/>
    <w:rsid w:val="00FE6B3A"/>
    <w:rsid w:val="00FE6B8F"/>
    <w:rsid w:val="00FE7216"/>
    <w:rsid w:val="00FE75A4"/>
    <w:rsid w:val="00FE76C1"/>
    <w:rsid w:val="00FE7753"/>
    <w:rsid w:val="00FE78A8"/>
    <w:rsid w:val="00FF0F90"/>
    <w:rsid w:val="00FF1F67"/>
    <w:rsid w:val="00FF2E55"/>
    <w:rsid w:val="00FF2E8C"/>
    <w:rsid w:val="00FF326B"/>
    <w:rsid w:val="00FF3838"/>
    <w:rsid w:val="00FF3FD6"/>
    <w:rsid w:val="00FF4111"/>
    <w:rsid w:val="00FF41DC"/>
    <w:rsid w:val="00FF42A8"/>
    <w:rsid w:val="00FF48A4"/>
    <w:rsid w:val="00FF4C9B"/>
    <w:rsid w:val="00FF4D53"/>
    <w:rsid w:val="00FF5134"/>
    <w:rsid w:val="00FF64F7"/>
    <w:rsid w:val="00FF6526"/>
    <w:rsid w:val="00FF672E"/>
    <w:rsid w:val="00FF69FE"/>
    <w:rsid w:val="00FF6E30"/>
    <w:rsid w:val="00FF758E"/>
    <w:rsid w:val="00FF7B29"/>
    <w:rsid w:val="00FF7D6D"/>
    <w:rsid w:val="00FF7F70"/>
    <w:rsid w:val="013020C1"/>
    <w:rsid w:val="0866531B"/>
    <w:rsid w:val="15FF5F6D"/>
    <w:rsid w:val="1C4401D9"/>
    <w:rsid w:val="2BB539B2"/>
    <w:rsid w:val="3F1352A4"/>
    <w:rsid w:val="4AA303FA"/>
    <w:rsid w:val="5E9C6DE5"/>
    <w:rsid w:val="6C566A6F"/>
    <w:rsid w:val="72DE30A5"/>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14:docId w14:val="3FC8B78D"/>
  <w15:docId w15:val="{C42023C6-6B16-4D9F-89F3-8ADC29FEB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qFormat="1"/>
    <w:lsdException w:name="footer"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qFormat="1"/>
    <w:lsdException w:name="FollowedHyperlink" w:uiPriority="0"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rPr>
      <w:rFonts w:ascii="Calibri" w:hAnsi="Calibri" w:cs="宋体"/>
      <w:kern w:val="2"/>
      <w:sz w:val="21"/>
      <w:szCs w:val="24"/>
    </w:rPr>
  </w:style>
  <w:style w:type="paragraph" w:styleId="Heading1">
    <w:name w:val="heading 1"/>
    <w:basedOn w:val="Normal"/>
    <w:next w:val="Normal"/>
    <w:link w:val="10"/>
    <w:uiPriority w:val="9"/>
    <w:qFormat/>
    <w:rsid w:val="005F768A"/>
    <w:pPr>
      <w:keepNext/>
      <w:keepLines/>
      <w:spacing w:before="340" w:after="330" w:line="578" w:lineRule="auto"/>
      <w:outlineLvl w:val="0"/>
    </w:pPr>
    <w:rPr>
      <w:b/>
      <w:bCs/>
      <w:kern w:val="44"/>
      <w:sz w:val="44"/>
      <w:szCs w:val="44"/>
    </w:rPr>
  </w:style>
  <w:style w:type="paragraph" w:styleId="Heading2">
    <w:name w:val="heading 2"/>
    <w:basedOn w:val="Normal"/>
    <w:next w:val="Normal"/>
    <w:link w:val="20"/>
    <w:uiPriority w:val="9"/>
    <w:unhideWhenUsed/>
    <w:qFormat/>
    <w:rsid w:val="006B6A8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3"/>
    <w:uiPriority w:val="9"/>
    <w:unhideWhenUsed/>
    <w:qFormat/>
    <w:rsid w:val="005F768A"/>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a0"/>
    <w:uiPriority w:val="99"/>
    <w:qFormat/>
    <w:pPr>
      <w:tabs>
        <w:tab w:val="center" w:pos="4153"/>
        <w:tab w:val="right" w:pos="8306"/>
      </w:tabs>
      <w:snapToGrid w:val="0"/>
      <w:jc w:val="left"/>
    </w:pPr>
    <w:rPr>
      <w:sz w:val="18"/>
      <w:szCs w:val="18"/>
    </w:rPr>
  </w:style>
  <w:style w:type="paragraph" w:styleId="Header">
    <w:name w:val="header"/>
    <w:basedOn w:val="Normal"/>
    <w:link w:val="a"/>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basedOn w:val="DefaultParagraphFont"/>
    <w:qFormat/>
    <w:rPr>
      <w:color w:val="800080"/>
      <w:u w:val="single"/>
    </w:rPr>
  </w:style>
  <w:style w:type="character" w:styleId="Emphasis">
    <w:name w:val="Emphasis"/>
    <w:basedOn w:val="DefaultParagraphFont"/>
    <w:uiPriority w:val="20"/>
    <w:qFormat/>
    <w:rPr>
      <w:i/>
      <w:iCs/>
    </w:rPr>
  </w:style>
  <w:style w:type="character" w:styleId="Hyperlink">
    <w:name w:val="Hyperlink"/>
    <w:basedOn w:val="DefaultParagraphFont"/>
    <w:qFormat/>
    <w:rPr>
      <w:color w:val="0000FF"/>
      <w:u w:val="single"/>
    </w:rPr>
  </w:style>
  <w:style w:type="character" w:customStyle="1" w:styleId="a">
    <w:name w:val="页眉 字符"/>
    <w:basedOn w:val="DefaultParagraphFont"/>
    <w:link w:val="Header"/>
    <w:qFormat/>
    <w:rPr>
      <w:rFonts w:ascii="Calibri" w:hAnsi="Calibri" w:cs="宋体"/>
      <w:kern w:val="2"/>
      <w:sz w:val="18"/>
      <w:szCs w:val="18"/>
    </w:rPr>
  </w:style>
  <w:style w:type="character" w:customStyle="1" w:styleId="a0">
    <w:name w:val="页脚 字符"/>
    <w:basedOn w:val="DefaultParagraphFont"/>
    <w:link w:val="Footer"/>
    <w:uiPriority w:val="99"/>
    <w:qFormat/>
    <w:rPr>
      <w:rFonts w:ascii="Calibri" w:hAnsi="Calibri" w:cs="宋体"/>
      <w:kern w:val="2"/>
      <w:sz w:val="18"/>
      <w:szCs w:val="18"/>
    </w:rPr>
  </w:style>
  <w:style w:type="character" w:customStyle="1" w:styleId="1">
    <w:name w:val="未处理的提及1"/>
    <w:basedOn w:val="DefaultParagraphFont"/>
    <w:uiPriority w:val="99"/>
    <w:qFormat/>
    <w:rPr>
      <w:color w:val="605E5C"/>
      <w:shd w:val="clear" w:color="auto" w:fill="E1DFDD"/>
    </w:rPr>
  </w:style>
  <w:style w:type="paragraph" w:styleId="ListParagraph">
    <w:name w:val="List Paragraph"/>
    <w:basedOn w:val="Normal"/>
    <w:uiPriority w:val="99"/>
    <w:qFormat/>
    <w:pPr>
      <w:ind w:firstLine="420" w:firstLineChars="200"/>
    </w:pPr>
  </w:style>
  <w:style w:type="character" w:customStyle="1" w:styleId="2">
    <w:name w:val="未处理的提及2"/>
    <w:basedOn w:val="DefaultParagraphFont"/>
    <w:uiPriority w:val="99"/>
    <w:qFormat/>
    <w:rPr>
      <w:color w:val="605E5C"/>
      <w:shd w:val="clear" w:color="auto" w:fill="E1DFDD"/>
    </w:rPr>
  </w:style>
  <w:style w:type="paragraph" w:styleId="Revision">
    <w:name w:val="Revision"/>
    <w:hidden/>
    <w:uiPriority w:val="99"/>
    <w:semiHidden/>
    <w:rsid w:val="00752A24"/>
    <w:rPr>
      <w:rFonts w:ascii="Calibri" w:hAnsi="Calibri" w:cs="宋体"/>
      <w:kern w:val="2"/>
      <w:sz w:val="21"/>
      <w:szCs w:val="24"/>
    </w:rPr>
  </w:style>
  <w:style w:type="character" w:customStyle="1" w:styleId="20">
    <w:name w:val="标题 2 字符"/>
    <w:basedOn w:val="DefaultParagraphFont"/>
    <w:link w:val="Heading2"/>
    <w:uiPriority w:val="9"/>
    <w:rsid w:val="006B6A89"/>
    <w:rPr>
      <w:rFonts w:asciiTheme="majorHAnsi" w:eastAsiaTheme="majorEastAsia" w:hAnsiTheme="majorHAnsi" w:cstheme="majorBidi"/>
      <w:b/>
      <w:bCs/>
      <w:kern w:val="2"/>
      <w:sz w:val="32"/>
      <w:szCs w:val="32"/>
    </w:rPr>
  </w:style>
  <w:style w:type="character" w:customStyle="1" w:styleId="10">
    <w:name w:val="标题 1 字符"/>
    <w:basedOn w:val="DefaultParagraphFont"/>
    <w:link w:val="Heading1"/>
    <w:uiPriority w:val="9"/>
    <w:rsid w:val="005F768A"/>
    <w:rPr>
      <w:rFonts w:ascii="Calibri" w:hAnsi="Calibri" w:cs="宋体"/>
      <w:b/>
      <w:bCs/>
      <w:kern w:val="44"/>
      <w:sz w:val="44"/>
      <w:szCs w:val="44"/>
    </w:rPr>
  </w:style>
  <w:style w:type="character" w:customStyle="1" w:styleId="3">
    <w:name w:val="标题 3 字符"/>
    <w:basedOn w:val="DefaultParagraphFont"/>
    <w:link w:val="Heading3"/>
    <w:uiPriority w:val="9"/>
    <w:rsid w:val="005F768A"/>
    <w:rPr>
      <w:rFonts w:ascii="Calibri" w:hAnsi="Calibri" w:cs="宋体"/>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customXml" Target="../customXml/item2.xml" /><Relationship Id="rId6" Type="http://schemas.openxmlformats.org/officeDocument/2006/relationships/footer" Target="footer1.xm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 /></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17E204B-B538-4C48-AD44-A4108210A3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1904</TotalTime>
  <Pages>922</Pages>
  <Words>86047</Words>
  <Characters>490471</Characters>
  <Application>Microsoft Office Word</Application>
  <DocSecurity>0</DocSecurity>
  <Lines>4087</Lines>
  <Paragraphs>1150</Paragraphs>
  <ScaleCrop>false</ScaleCrop>
  <Company>Microsoft</Company>
  <LinksUpToDate>false</LinksUpToDate>
  <CharactersWithSpaces>575368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yuanling sun</cp:lastModifiedBy>
  <cp:revision>547</cp:revision>
  <dcterms:created xsi:type="dcterms:W3CDTF">2022-04-05T10:11:00Z</dcterms:created>
  <dcterms:modified xsi:type="dcterms:W3CDTF">2024-05-03T07:30:00Z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2052-11.1.0.10024</vt:lpwstr>
  </property>
</Properties>
</file>