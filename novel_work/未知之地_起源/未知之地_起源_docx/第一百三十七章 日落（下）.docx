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A0CA6" w:rsidRPr="00DF4D1D" w:rsidP="005F768A" w14:paraId="4EE5BA28" w14:textId="1DB99DBE">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第一百三十七章 日落（下）</w:t>
      </w:r>
    </w:p>
    <w:p w:rsidR="000A0CA6" w:rsidRPr="00DF4D1D" w:rsidP="005F768A" w14:paraId="0F6F934A" w14:textId="153FBB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巨大的能量席卷了整个大不列颠及爱尔兰联合王国的全境，能量罩看起来有些摇摇欲坠的样子，但是这个罩子纵使释放了大量的能量其中依然还有大量的能量剩余，不仅不会出现一点点的漏洞，而且狂暴的能量通用性极强，用电的家电可以使用这种能量，</w:t>
      </w:r>
      <w:r w:rsidRPr="00DF4D1D">
        <w:rPr>
          <w:rFonts w:ascii="微软雅黑" w:eastAsia="微软雅黑" w:hAnsi="微软雅黑" w:cs="微软雅黑" w:hint="eastAsia"/>
          <w:sz w:val="22"/>
          <w:szCs w:val="22"/>
        </w:rPr>
        <w:t>普通人也可以使用这种能量，就连使用化学能的汽车飞机轮船等都可以使用这种能量</w:t>
      </w:r>
      <w:r w:rsidRPr="00DF4D1D" w:rsidR="00085CCB">
        <w:rPr>
          <w:rFonts w:ascii="微软雅黑" w:eastAsia="微软雅黑" w:hAnsi="微软雅黑" w:cs="微软雅黑" w:hint="eastAsia"/>
          <w:sz w:val="22"/>
          <w:szCs w:val="22"/>
        </w:rPr>
        <w:t>，许多的超能力者和</w:t>
      </w:r>
      <w:r w:rsidRPr="00DF4D1D" w:rsidR="00085CCB">
        <w:rPr>
          <w:rFonts w:ascii="微软雅黑" w:eastAsia="微软雅黑" w:hAnsi="微软雅黑" w:cs="微软雅黑" w:hint="eastAsia"/>
          <w:sz w:val="22"/>
          <w:szCs w:val="22"/>
        </w:rPr>
        <w:t>一</w:t>
      </w:r>
      <w:r w:rsidRPr="00DF4D1D" w:rsidR="00085CCB">
        <w:rPr>
          <w:rFonts w:ascii="微软雅黑" w:eastAsia="微软雅黑" w:hAnsi="微软雅黑" w:cs="微软雅黑" w:hint="eastAsia"/>
          <w:sz w:val="22"/>
          <w:szCs w:val="22"/>
        </w:rPr>
        <w:t>小部分修行者都受到了这种能量的影响，使得自身的力量得到了一定的增长。</w:t>
      </w:r>
    </w:p>
    <w:p w:rsidR="00085CCB" w:rsidRPr="00DF4D1D" w:rsidP="005F768A" w14:paraId="490D4B01" w14:textId="0CC8990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狂暴的能量经过了大不列颠及爱尔兰联合王国的全境之后境内几乎所有的电子设备都受到了极大的影响，那种不耐氧化钙（</w:t>
      </w:r>
      <w:r w:rsidRPr="00DF4D1D">
        <w:rPr>
          <w:rFonts w:ascii="微软雅黑" w:eastAsia="微软雅黑" w:hAnsi="微软雅黑" w:cs="微软雅黑" w:hint="eastAsia"/>
          <w:sz w:val="22"/>
          <w:szCs w:val="22"/>
        </w:rPr>
        <w:t>CaO</w:t>
      </w:r>
      <w:r w:rsidRPr="00DF4D1D">
        <w:rPr>
          <w:rFonts w:ascii="微软雅黑" w:eastAsia="微软雅黑" w:hAnsi="微软雅黑" w:cs="微软雅黑" w:hint="eastAsia"/>
          <w:sz w:val="22"/>
          <w:szCs w:val="22"/>
        </w:rPr>
        <w:t>）的，无一幸免全部因为能量输入过大而损坏了，他们在损坏之前都发挥出了</w:t>
      </w:r>
      <w:r w:rsidRPr="00DF4D1D" w:rsidR="001D484B">
        <w:rPr>
          <w:rFonts w:ascii="微软雅黑" w:eastAsia="微软雅黑" w:hAnsi="微软雅黑" w:cs="微软雅黑" w:hint="eastAsia"/>
          <w:sz w:val="22"/>
          <w:szCs w:val="22"/>
        </w:rPr>
        <w:t>自己余光，于是大多是都爆炸了，在爆炸之前大多数都发出了十分刺眼的光芒。</w:t>
      </w:r>
    </w:p>
    <w:p w:rsidR="00420B12" w:rsidRPr="00DF4D1D" w:rsidP="005F768A" w14:paraId="5DB4EF43" w14:textId="31FFE6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而那些不是电器的很大一部分都因为短时内超大负荷的运转导致了损坏，还有一小部分因为自身的设计的上限就十分的高，</w:t>
      </w:r>
      <w:r w:rsidRPr="00DF4D1D">
        <w:rPr>
          <w:rFonts w:ascii="微软雅黑" w:eastAsia="微软雅黑" w:hAnsi="微软雅黑" w:cs="微软雅黑" w:hint="eastAsia"/>
          <w:sz w:val="22"/>
          <w:szCs w:val="22"/>
        </w:rPr>
        <w:t>比如重卡或者</w:t>
      </w:r>
      <w:r w:rsidRPr="00DF4D1D">
        <w:rPr>
          <w:rFonts w:ascii="微软雅黑" w:eastAsia="微软雅黑" w:hAnsi="微软雅黑" w:cs="微软雅黑" w:hint="eastAsia"/>
          <w:sz w:val="22"/>
          <w:szCs w:val="22"/>
        </w:rPr>
        <w:t>大型轮船之类的，这样的能量还不足以使其超载</w:t>
      </w:r>
      <w:r w:rsidRPr="00DF4D1D" w:rsidR="009A7833">
        <w:rPr>
          <w:rFonts w:ascii="微软雅黑" w:eastAsia="微软雅黑" w:hAnsi="微软雅黑" w:cs="微软雅黑" w:hint="eastAsia"/>
          <w:sz w:val="22"/>
          <w:szCs w:val="22"/>
        </w:rPr>
        <w:t>，甚至还不足以使其满负荷运转，只是使其出现了一定程度的位移，当没有了能量供给之后</w:t>
      </w:r>
      <w:r w:rsidRPr="00DF4D1D" w:rsidR="003727C9">
        <w:rPr>
          <w:rFonts w:ascii="微软雅黑" w:eastAsia="微软雅黑" w:hAnsi="微软雅黑" w:cs="微软雅黑" w:hint="eastAsia"/>
          <w:sz w:val="22"/>
          <w:szCs w:val="22"/>
        </w:rPr>
        <w:t>境内的异变便已经全部结束了，所留下的就只有满地的狼藉，还有许许多多的</w:t>
      </w:r>
      <w:r w:rsidRPr="00DF4D1D" w:rsidR="003727C9">
        <w:rPr>
          <w:rFonts w:ascii="微软雅黑" w:eastAsia="微软雅黑" w:hAnsi="微软雅黑" w:cs="微软雅黑" w:hint="eastAsia"/>
          <w:sz w:val="22"/>
          <w:szCs w:val="22"/>
        </w:rPr>
        <w:t>的</w:t>
      </w:r>
      <w:r w:rsidRPr="00DF4D1D" w:rsidR="003727C9">
        <w:rPr>
          <w:rFonts w:ascii="微软雅黑" w:eastAsia="微软雅黑" w:hAnsi="微软雅黑" w:cs="微软雅黑" w:hint="eastAsia"/>
          <w:sz w:val="22"/>
          <w:szCs w:val="22"/>
        </w:rPr>
        <w:t>事故。</w:t>
      </w:r>
    </w:p>
    <w:p w:rsidR="009A7833" w:rsidRPr="00DF4D1D" w:rsidP="005F768A" w14:paraId="783A467A" w14:textId="3559445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这次的能量风暴席卷之后整个</w:t>
      </w:r>
      <w:r w:rsidRPr="00DF4D1D" w:rsidR="003727C9">
        <w:rPr>
          <w:rFonts w:ascii="微软雅黑" w:eastAsia="微软雅黑" w:hAnsi="微软雅黑" w:cs="微软雅黑" w:hint="eastAsia"/>
          <w:sz w:val="22"/>
          <w:szCs w:val="22"/>
        </w:rPr>
        <w:t>大不列颠及爱尔兰联合王国</w:t>
      </w:r>
      <w:r w:rsidRPr="00DF4D1D" w:rsidR="00D775E0">
        <w:rPr>
          <w:rFonts w:ascii="微软雅黑" w:eastAsia="微软雅黑" w:hAnsi="微软雅黑" w:cs="微软雅黑" w:hint="eastAsia"/>
          <w:sz w:val="22"/>
          <w:szCs w:val="22"/>
        </w:rPr>
        <w:t>具体造成了多大的损失绝对是一个天文数字，</w:t>
      </w:r>
      <w:r w:rsidRPr="00DF4D1D" w:rsidR="0041234B">
        <w:rPr>
          <w:rFonts w:ascii="微软雅黑" w:eastAsia="微软雅黑" w:hAnsi="微软雅黑" w:cs="微软雅黑" w:hint="eastAsia"/>
          <w:sz w:val="22"/>
          <w:szCs w:val="22"/>
        </w:rPr>
        <w:t>这</w:t>
      </w:r>
      <w:r w:rsidRPr="00DF4D1D" w:rsidR="00D775E0">
        <w:rPr>
          <w:rFonts w:ascii="微软雅黑" w:eastAsia="微软雅黑" w:hAnsi="微软雅黑" w:cs="微软雅黑" w:hint="eastAsia"/>
          <w:sz w:val="22"/>
          <w:szCs w:val="22"/>
        </w:rPr>
        <w:t>让本来就压力巨大的社会再次面临着</w:t>
      </w:r>
      <w:r w:rsidRPr="00DF4D1D" w:rsidR="0041234B">
        <w:rPr>
          <w:rFonts w:ascii="微软雅黑" w:eastAsia="微软雅黑" w:hAnsi="微软雅黑" w:cs="微软雅黑" w:hint="eastAsia"/>
          <w:sz w:val="22"/>
          <w:szCs w:val="22"/>
        </w:rPr>
        <w:t>更加</w:t>
      </w:r>
      <w:r w:rsidRPr="00DF4D1D" w:rsidR="00D775E0">
        <w:rPr>
          <w:rFonts w:ascii="微软雅黑" w:eastAsia="微软雅黑" w:hAnsi="微软雅黑" w:cs="微软雅黑" w:hint="eastAsia"/>
          <w:sz w:val="22"/>
          <w:szCs w:val="22"/>
        </w:rPr>
        <w:t>巨大的压力，</w:t>
      </w:r>
      <w:r w:rsidRPr="00DF4D1D" w:rsidR="00937CF8">
        <w:rPr>
          <w:rFonts w:ascii="微软雅黑" w:eastAsia="微软雅黑" w:hAnsi="微软雅黑" w:cs="微软雅黑" w:hint="eastAsia"/>
          <w:sz w:val="22"/>
          <w:szCs w:val="22"/>
        </w:rPr>
        <w:t>原本还</w:t>
      </w:r>
      <w:r w:rsidRPr="00DF4D1D" w:rsidR="0041234B">
        <w:rPr>
          <w:rFonts w:ascii="微软雅黑" w:eastAsia="微软雅黑" w:hAnsi="微软雅黑" w:cs="微软雅黑" w:hint="eastAsia"/>
          <w:sz w:val="22"/>
          <w:szCs w:val="22"/>
        </w:rPr>
        <w:t>很是不错的社会</w:t>
      </w:r>
      <w:r w:rsidRPr="00DF4D1D" w:rsidR="009A3AB5">
        <w:rPr>
          <w:rFonts w:ascii="微软雅黑" w:eastAsia="微软雅黑" w:hAnsi="微软雅黑" w:cs="微软雅黑" w:hint="eastAsia"/>
          <w:sz w:val="22"/>
          <w:szCs w:val="22"/>
        </w:rPr>
        <w:t>福利在这次的事件之后又能够剩下多少的社会福利了？或者说还能够发出能够让国民满意的</w:t>
      </w:r>
      <w:r w:rsidRPr="00DF4D1D" w:rsidR="00991333">
        <w:rPr>
          <w:rFonts w:ascii="微软雅黑" w:eastAsia="微软雅黑" w:hAnsi="微软雅黑" w:cs="微软雅黑" w:hint="eastAsia"/>
          <w:sz w:val="22"/>
          <w:szCs w:val="22"/>
        </w:rPr>
        <w:t>社会福利吗？如果福利不足以满足人们了那么又有足够的工作岗位可以提供给这些公民吗？</w:t>
      </w:r>
    </w:p>
    <w:p w:rsidR="00991333" w:rsidRPr="00DF4D1D" w:rsidP="005F768A" w14:paraId="3CA0A82F" w14:textId="295BC36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“嗯~似乎发生了一点点意外呢~</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外面的能量罩子似乎出现了一点波动啊，这样巨量的能量倾泻而出会造成些什么影响呢？”处于众议员中的人们因为孙源玲在这儿的原因能量并没有对这儿造成影响。</w:t>
      </w:r>
    </w:p>
    <w:p w:rsidR="00991333" w:rsidRPr="00DF4D1D" w:rsidP="005F768A" w14:paraId="4064B211" w14:textId="752D91E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但是一些负责紧急事件处理的</w:t>
      </w:r>
      <w:r w:rsidRPr="00DF4D1D">
        <w:rPr>
          <w:rFonts w:ascii="微软雅黑" w:eastAsia="微软雅黑" w:hAnsi="微软雅黑" w:cs="微软雅黑" w:hint="eastAsia"/>
          <w:sz w:val="22"/>
          <w:szCs w:val="22"/>
        </w:rPr>
        <w:t>zf</w:t>
      </w:r>
      <w:r w:rsidRPr="00DF4D1D">
        <w:rPr>
          <w:rFonts w:ascii="微软雅黑" w:eastAsia="微软雅黑" w:hAnsi="微软雅黑" w:cs="微软雅黑" w:hint="eastAsia"/>
          <w:sz w:val="22"/>
          <w:szCs w:val="22"/>
        </w:rPr>
        <w:t>官员已经陆续的接收到</w:t>
      </w:r>
      <w:r w:rsidRPr="00DF4D1D" w:rsidR="009A458A">
        <w:rPr>
          <w:rFonts w:ascii="微软雅黑" w:eastAsia="微软雅黑" w:hAnsi="微软雅黑" w:cs="微软雅黑" w:hint="eastAsia"/>
          <w:sz w:val="22"/>
          <w:szCs w:val="22"/>
        </w:rPr>
        <w:t>自己手下所收集的刚才发生的各种意外事件，并且这些意外事件都造成了不少的人员伤亡，人员伤亡对于他们来说</w:t>
      </w:r>
      <w:r w:rsidRPr="00DF4D1D" w:rsidR="009A458A">
        <w:rPr>
          <w:rFonts w:ascii="微软雅黑" w:eastAsia="微软雅黑" w:hAnsi="微软雅黑" w:cs="微软雅黑" w:hint="eastAsia"/>
          <w:sz w:val="22"/>
          <w:szCs w:val="22"/>
        </w:rPr>
        <w:t>并没有什么，但是巨大的</w:t>
      </w:r>
      <w:r w:rsidRPr="00DF4D1D" w:rsidR="009A458A">
        <w:rPr>
          <w:rFonts w:ascii="微软雅黑" w:eastAsia="微软雅黑" w:hAnsi="微软雅黑" w:cs="微软雅黑" w:hint="eastAsia"/>
          <w:sz w:val="22"/>
          <w:szCs w:val="22"/>
        </w:rPr>
        <w:t>紧急损失</w:t>
      </w:r>
      <w:r w:rsidRPr="00DF4D1D" w:rsidR="009A458A">
        <w:rPr>
          <w:rFonts w:ascii="微软雅黑" w:eastAsia="微软雅黑" w:hAnsi="微软雅黑" w:cs="微软雅黑" w:hint="eastAsia"/>
          <w:sz w:val="22"/>
          <w:szCs w:val="22"/>
        </w:rPr>
        <w:t>却是十分的令人头痛，不仅大多数的基础设施被损毁，并且很多高端的科研中心的大多数高精尖设备都受到了巨大的能量冲击导致设备因为超载导致损毁，甚至许多的设备损毁都是不可逆的，如果不是这个世界是相互联通的，在此次能量冲击之后整个大不列颠及爱尔兰联合王国的整体科技水平将会直接倒退数十年，在短时间内还没有能力恢复，就算是现在的大不列颠及爱尔兰联合王国在没有发生什么意外的情况之下，想要恢复到损毁之前的状态最少都是数年甚至是十数年，而且在进行恢复的这段时间还要面对着各种民间的反动以及各种不方便的通信，身下的少数交通工具会因为一些供能的设备损毁导致其能量可能还不够到别的国家去购买大量的补给物资。</w:t>
      </w:r>
    </w:p>
    <w:p w:rsidR="008136B3" w:rsidRPr="00DF4D1D" w:rsidP="005F768A" w14:paraId="253A39DE" w14:textId="45060B5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更何况这还是没有发生意外的为前提的情况之下，而现在意外就发生在他们的眼前，孙源玲就这样静静的看着他们，随着时间慢慢的流逝，越来越多的事件报告了上来，甚至一些地区已经完成了那片地区大致的经济损失</w:t>
      </w:r>
      <w:r w:rsidRPr="00DF4D1D" w:rsidR="00396AD2">
        <w:rPr>
          <w:rFonts w:ascii="微软雅黑" w:eastAsia="微软雅黑" w:hAnsi="微软雅黑" w:cs="微软雅黑" w:hint="eastAsia"/>
          <w:sz w:val="22"/>
          <w:szCs w:val="22"/>
        </w:rPr>
        <w:t>统计</w:t>
      </w:r>
      <w:r w:rsidRPr="00DF4D1D">
        <w:rPr>
          <w:rFonts w:ascii="微软雅黑" w:eastAsia="微软雅黑" w:hAnsi="微软雅黑" w:cs="微软雅黑" w:hint="eastAsia"/>
          <w:sz w:val="22"/>
          <w:szCs w:val="22"/>
        </w:rPr>
        <w:t>了</w:t>
      </w:r>
      <w:r w:rsidRPr="00DF4D1D" w:rsidR="00396AD2">
        <w:rPr>
          <w:rFonts w:ascii="微软雅黑" w:eastAsia="微软雅黑" w:hAnsi="微软雅黑" w:cs="微软雅黑" w:hint="eastAsia"/>
          <w:sz w:val="22"/>
          <w:szCs w:val="22"/>
        </w:rPr>
        <w:t>，还有极少城市甚至已经给出了完成重建的计划了，虽然这些城市本来就因为没有什么高精尖的设备也没有什么人居住，想要完成恢复还是很容易的，但是在那些十分繁荣的城市以及一些暂时不能够撤出国内的工业园区，以及大多数的科研机构具体造成了多少损失还没有一个较为准确的统计，</w:t>
      </w:r>
      <w:r w:rsidRPr="00DF4D1D">
        <w:rPr>
          <w:rFonts w:ascii="微软雅黑" w:eastAsia="微软雅黑" w:hAnsi="微软雅黑" w:cs="微软雅黑" w:hint="eastAsia"/>
          <w:sz w:val="22"/>
          <w:szCs w:val="22"/>
        </w:rPr>
        <w:t>这些议员在得到了这些消息之后纷纷的吸了一口灼热的空气，这让本来就十分着急的议员们平添了一份慌乱。</w:t>
      </w:r>
    </w:p>
    <w:p w:rsidR="008136B3" w:rsidRPr="00DF4D1D" w:rsidP="005F768A" w14:paraId="13EDB2A5" w14:textId="78C9E7F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他们虽然不知道刚才到底发生了什么，但是直觉告诉他们这一场令人害怕的灾难绝对和站在整个议会会场中间的少女（</w:t>
      </w:r>
      <w:r w:rsidRPr="00DF4D1D">
        <w:rPr>
          <w:rFonts w:ascii="微软雅黑" w:eastAsia="微软雅黑" w:hAnsi="微软雅黑" w:cs="微软雅黑" w:hint="eastAsia"/>
          <w:sz w:val="22"/>
          <w:szCs w:val="22"/>
        </w:rPr>
        <w:t>luoli</w:t>
      </w:r>
      <w:r w:rsidRPr="00DF4D1D">
        <w:rPr>
          <w:rFonts w:ascii="微软雅黑" w:eastAsia="微软雅黑" w:hAnsi="微软雅黑" w:cs="微软雅黑" w:hint="eastAsia"/>
          <w:sz w:val="22"/>
          <w:szCs w:val="22"/>
        </w:rPr>
        <w:t>）有关系</w:t>
      </w:r>
      <w:r w:rsidRPr="00DF4D1D" w:rsidR="00496DFE">
        <w:rPr>
          <w:rFonts w:ascii="微软雅黑" w:eastAsia="微软雅黑" w:hAnsi="微软雅黑" w:cs="微软雅黑" w:hint="eastAsia"/>
          <w:sz w:val="22"/>
          <w:szCs w:val="22"/>
        </w:rPr>
        <w:t>。</w:t>
      </w:r>
    </w:p>
    <w:p w:rsidR="00496DFE" w:rsidRPr="00DF4D1D" w:rsidP="005F768A" w14:paraId="74D443CB" w14:textId="01D3ED7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少女可爱的身影并没有让他们多出那么</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丝丝的安心。</w:t>
      </w:r>
    </w:p>
    <w:p w:rsidR="008136B3" w:rsidRPr="00DF4D1D" w:rsidP="005F768A" w14:paraId="744BFE49" w14:textId="05265E9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496DFE">
        <w:rPr>
          <w:rFonts w:ascii="微软雅黑" w:eastAsia="微软雅黑" w:hAnsi="微软雅黑" w:cs="微软雅黑" w:hint="eastAsia"/>
          <w:sz w:val="22"/>
          <w:szCs w:val="22"/>
        </w:rPr>
        <w:t>你想要什么，我们做出了什么让你生气的事情？</w:t>
      </w:r>
      <w:r w:rsidRPr="00DF4D1D">
        <w:rPr>
          <w:rFonts w:ascii="微软雅黑" w:eastAsia="微软雅黑" w:hAnsi="微软雅黑" w:cs="微软雅黑" w:hint="eastAsia"/>
          <w:sz w:val="22"/>
          <w:szCs w:val="22"/>
        </w:rPr>
        <w:t>”</w:t>
      </w:r>
      <w:r w:rsidRPr="00DF4D1D" w:rsidR="00496DFE">
        <w:rPr>
          <w:rFonts w:ascii="微软雅黑" w:eastAsia="微软雅黑" w:hAnsi="微软雅黑" w:cs="微软雅黑" w:hint="eastAsia"/>
          <w:sz w:val="22"/>
          <w:szCs w:val="22"/>
        </w:rPr>
        <w:t>地位较高的一些议员强压住自己颤栗着的身体以及自身的愤怒，屈辱的问道。</w:t>
      </w:r>
    </w:p>
    <w:p w:rsidR="001D484B" w:rsidRPr="00DF4D1D" w:rsidP="005F768A" w14:paraId="1AF6FFAB" w14:textId="53036ED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“我啊是来谈谈谈一门对现在的你们来说是一件十分有用的合作，当然你们也没有资格拒绝这次的合作了，要相信这次不会有这任何的国际援助。”孙源玲并没有承认这一场灾难是自己造成的</w:t>
      </w:r>
      <w:r w:rsidRPr="00DF4D1D" w:rsidR="00900EFD">
        <w:rPr>
          <w:rFonts w:ascii="微软雅黑" w:eastAsia="微软雅黑" w:hAnsi="微软雅黑" w:cs="微软雅黑" w:hint="eastAsia"/>
          <w:sz w:val="22"/>
          <w:szCs w:val="22"/>
        </w:rPr>
        <w:t>，这些议员都可以确定事情就是她造成的，但就是没有证据。这就如同在法场上明明知道是这个人干的事情，可是没有证据证明是他自己干的，就算是他</w:t>
      </w:r>
      <w:r w:rsidRPr="00DF4D1D" w:rsidR="00A07805">
        <w:rPr>
          <w:rFonts w:ascii="微软雅黑" w:eastAsia="微软雅黑" w:hAnsi="微软雅黑" w:cs="微软雅黑" w:hint="eastAsia"/>
          <w:sz w:val="22"/>
          <w:szCs w:val="22"/>
        </w:rPr>
        <w:t>自己</w:t>
      </w:r>
      <w:r w:rsidRPr="00DF4D1D" w:rsidR="00900EFD">
        <w:rPr>
          <w:rFonts w:ascii="微软雅黑" w:eastAsia="微软雅黑" w:hAnsi="微软雅黑" w:cs="微软雅黑" w:hint="eastAsia"/>
          <w:sz w:val="22"/>
          <w:szCs w:val="22"/>
        </w:rPr>
        <w:t>承认了，要是没有证据也没有办法定罪。</w:t>
      </w:r>
    </w:p>
    <w:p w:rsidR="00D60EE3" w:rsidRPr="00DF4D1D" w:rsidP="005F768A" w14:paraId="78A640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知道你们现在十分的愤怒，想要马上见我置之死地，可是你们有办法将消息传达出去吗？就算能够将消息传达出去消息能够及时的到达吗？就算是到达了，并且军队在极短的时间里来到了这儿，他们又能奈我何？</w:t>
      </w:r>
    </w:p>
    <w:p w:rsidR="003B52B3" w:rsidRPr="00DF4D1D" w:rsidP="005F768A" w14:paraId="5266642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没错这一切都是我做的，至于到底是为了什么你们还没有资格知道哟~</w:t>
      </w:r>
    </w:p>
    <w:p w:rsidR="003B52B3" w:rsidRPr="00DF4D1D" w:rsidP="005F768A" w14:paraId="19BBC7E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不过毁掉了你们的文明，你们的科技，如果有些资料的是使用光盘或者是磁带保存的那么我的确没有将其毁掉，不过呢——你们也没有了将其重现的能力了。</w:t>
      </w:r>
    </w:p>
    <w:p w:rsidR="003B52B3" w:rsidRPr="00DF4D1D" w:rsidP="005F768A" w14:paraId="7534215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现在我的合作却可以让你们的科技大幅度的提升还可以避免就此消亡在历史的长河之中，我并不觉得你们拥有让文明源远流长的本事。</w:t>
      </w:r>
    </w:p>
    <w:p w:rsidR="00453457" w:rsidRPr="00DF4D1D" w:rsidP="005F768A" w14:paraId="5E49A5C9" w14:textId="0467517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我给各位半个小时的时间好好的想想，到时候你们决定将决定这你们的未来。换句话来说，未来现在就握在你们自己的手中</w:t>
      </w:r>
      <w:r w:rsidRPr="00DF4D1D">
        <w:rPr>
          <w:rFonts w:ascii="微软雅黑" w:eastAsia="微软雅黑" w:hAnsi="微软雅黑" w:cs="微软雅黑" w:hint="eastAsia"/>
          <w:sz w:val="22"/>
          <w:szCs w:val="22"/>
        </w:rPr>
        <w:t>[刹那的手中握住了未来（</w:t>
      </w:r>
      <w:r w:rsidRPr="00DF4D1D">
        <w:rPr>
          <w:rFonts w:ascii="微软雅黑" w:eastAsia="微软雅黑" w:hAnsi="微软雅黑" w:cs="微软雅黑" w:hint="eastAsia"/>
          <w:sz w:val="22"/>
          <w:szCs w:val="22"/>
        </w:rPr>
        <w:t>bushi</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A07805">
        <w:rPr>
          <w:rFonts w:ascii="微软雅黑" w:eastAsia="微软雅黑" w:hAnsi="微软雅黑" w:cs="微软雅黑" w:hint="eastAsia"/>
          <w:sz w:val="22"/>
          <w:szCs w:val="22"/>
        </w:rPr>
        <w:t>”</w:t>
      </w:r>
    </w:p>
    <w:p w:rsidR="00D60EE3" w:rsidRPr="00DF4D1D" w:rsidP="005F768A" w14:paraId="189AB155" w14:textId="270085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人极其的不情愿，但是没有办法，自身没有办法反抗，甚至是用上了整个国家最强大武器并且做出同归于尽的打算，也没有办法奈何孙源玲，更何况他们自己并不想死，在享受习惯之后对于死亡已经充满了畏惧，而观看他们的历史可以发现他们也没有什么血性，反倒是对于抢劫其他国家来强大自身十分的积极。</w:t>
      </w:r>
    </w:p>
    <w:p w:rsidR="00496DFE" w:rsidRPr="00DF4D1D" w:rsidP="005F768A" w14:paraId="40B18487" w14:textId="7E4CD9B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时间过去了好几分钟，整个会场仍然是</w:t>
      </w:r>
      <w:r w:rsidRPr="00DF4D1D">
        <w:rPr>
          <w:rFonts w:ascii="微软雅黑" w:eastAsia="微软雅黑" w:hAnsi="微软雅黑" w:cs="微软雅黑" w:hint="eastAsia"/>
          <w:sz w:val="22"/>
          <w:szCs w:val="22"/>
        </w:rPr>
        <w:t>雅雀无声</w:t>
      </w:r>
      <w:r w:rsidRPr="00DF4D1D">
        <w:rPr>
          <w:rFonts w:ascii="微软雅黑" w:eastAsia="微软雅黑" w:hAnsi="微软雅黑" w:cs="微软雅黑" w:hint="eastAsia"/>
          <w:sz w:val="22"/>
          <w:szCs w:val="22"/>
        </w:rPr>
        <w:t>的，一股无形的恐惧笼罩着他们，如果不是</w:t>
      </w:r>
      <w:r w:rsidRPr="00DF4D1D">
        <w:rPr>
          <w:rFonts w:ascii="微软雅黑" w:eastAsia="微软雅黑" w:hAnsi="微软雅黑" w:cs="微软雅黑" w:hint="eastAsia"/>
          <w:sz w:val="22"/>
          <w:szCs w:val="22"/>
        </w:rPr>
        <w:t>强忍着</w:t>
      </w:r>
      <w:r w:rsidRPr="00DF4D1D">
        <w:rPr>
          <w:rFonts w:ascii="微软雅黑" w:eastAsia="微软雅黑" w:hAnsi="微软雅黑" w:cs="微软雅黑" w:hint="eastAsia"/>
          <w:sz w:val="22"/>
          <w:szCs w:val="22"/>
        </w:rPr>
        <w:t>，可能大部分的议员已经失禁了。</w:t>
      </w:r>
    </w:p>
    <w:p w:rsidR="000739FE" w:rsidRPr="00DF4D1D" w:rsidP="005F768A" w14:paraId="6548F33B" w14:textId="250A65E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“商量啊——愣着干嘛啊，啥事还要我安排啊？”</w:t>
      </w:r>
      <w:r w:rsidRPr="00DF4D1D" w:rsidR="000A06A2">
        <w:rPr>
          <w:rFonts w:ascii="微软雅黑" w:eastAsia="微软雅黑" w:hAnsi="微软雅黑" w:cs="微软雅黑" w:hint="eastAsia"/>
          <w:sz w:val="22"/>
          <w:szCs w:val="22"/>
        </w:rPr>
        <w:t>说罢孙源玲便‘走出了’这个庞大</w:t>
      </w:r>
      <w:r w:rsidRPr="00DF4D1D" w:rsidR="000A06A2">
        <w:rPr>
          <w:rFonts w:ascii="微软雅黑" w:eastAsia="微软雅黑" w:hAnsi="微软雅黑" w:cs="微软雅黑" w:hint="eastAsia"/>
          <w:sz w:val="22"/>
          <w:szCs w:val="22"/>
        </w:rPr>
        <w:t>的议院。</w:t>
      </w:r>
    </w:p>
    <w:p w:rsidR="000A06A2" w:rsidRPr="00DF4D1D" w:rsidP="005F768A" w14:paraId="1AF41760" w14:textId="7D6AD3E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孙源玲离去之后，这些人似乎是因为没有了那压力的影响，终于开始商量了起来，做出最坏的打算。</w:t>
      </w:r>
    </w:p>
    <w:p w:rsidR="000739FE" w:rsidRPr="00DF4D1D" w:rsidP="005F768A" w14:paraId="6C18E813" w14:textId="566D2CE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慢慢的时间便过了一半，在此时间里面，孙源玲将整个大不列颠及爱尔兰联合王国的所有大规模杀伤武器全部都给拆了，其中原料全部都被纳为己有</w:t>
      </w:r>
      <w:r w:rsidRPr="00DF4D1D" w:rsidR="00DD30AE">
        <w:rPr>
          <w:rFonts w:ascii="微软雅黑" w:eastAsia="微软雅黑" w:hAnsi="微软雅黑" w:cs="微软雅黑" w:hint="eastAsia"/>
          <w:sz w:val="22"/>
          <w:szCs w:val="22"/>
        </w:rPr>
        <w:t>，正好稍微补充一点点核燃料，日常的消耗还是不少的。</w:t>
      </w:r>
    </w:p>
    <w:p w:rsidR="00054F91" w:rsidRPr="00DF4D1D" w:rsidP="005F768A" w14:paraId="4170664B" w14:textId="10112F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“嗯~时间到”本来已经出去的孙源玲突然再次出现在了会场之中。</w:t>
      </w:r>
    </w:p>
    <w:p w:rsidR="00054F91" w:rsidRPr="00DF4D1D" w:rsidP="005F768A" w14:paraId="30C465E3" w14:textId="236DA3C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商量的得怎么样了？我已经拟定号了一份协议，现在已经发在了各位的手中了，如果没有什么意见的话就签字吧，有意见也憋着吧，反正我也不会听。还有一件事，你们的打火炮我已经帮你们没收了，这种大杀伤力的东西你们不应该</w:t>
      </w:r>
      <w:r w:rsidRPr="00DF4D1D" w:rsidR="00B5510A">
        <w:rPr>
          <w:rFonts w:ascii="微软雅黑" w:eastAsia="微软雅黑" w:hAnsi="微软雅黑" w:cs="微软雅黑" w:hint="eastAsia"/>
          <w:sz w:val="22"/>
          <w:szCs w:val="22"/>
        </w:rPr>
        <w:t>玩的。</w:t>
      </w:r>
      <w:r w:rsidRPr="00DF4D1D">
        <w:rPr>
          <w:rFonts w:ascii="微软雅黑" w:eastAsia="微软雅黑" w:hAnsi="微软雅黑" w:cs="微软雅黑" w:hint="eastAsia"/>
          <w:sz w:val="22"/>
          <w:szCs w:val="22"/>
        </w:rPr>
        <w:t>”</w:t>
      </w:r>
      <w:r w:rsidRPr="00DF4D1D" w:rsidR="00B5510A">
        <w:rPr>
          <w:rFonts w:ascii="微软雅黑" w:eastAsia="微软雅黑" w:hAnsi="微软雅黑" w:cs="微软雅黑" w:hint="eastAsia"/>
          <w:sz w:val="22"/>
          <w:szCs w:val="22"/>
        </w:rPr>
        <w:t>说罢，这些议员的面前便出现了一叠厚厚的A4纸以及一支笔，协议的内容和上次漂亮国所约定的内容相差并不多，只不过在其中添加了一些细节。</w:t>
      </w:r>
    </w:p>
    <w:p w:rsidR="00B5510A" w:rsidRPr="00DF4D1D" w:rsidP="005F768A" w14:paraId="4031FEBC" w14:textId="37D6408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w:t>
      </w:r>
      <w:r w:rsidRPr="00DF4D1D" w:rsidR="0096292F">
        <w:rPr>
          <w:rFonts w:ascii="微软雅黑" w:eastAsia="微软雅黑" w:hAnsi="微软雅黑" w:cs="微软雅黑" w:hint="eastAsia"/>
          <w:sz w:val="22"/>
          <w:szCs w:val="22"/>
        </w:rPr>
        <w:t>议员</w:t>
      </w:r>
      <w:r w:rsidRPr="00DF4D1D">
        <w:rPr>
          <w:rFonts w:ascii="微软雅黑" w:eastAsia="微软雅黑" w:hAnsi="微软雅黑" w:cs="微软雅黑" w:hint="eastAsia"/>
          <w:sz w:val="22"/>
          <w:szCs w:val="22"/>
        </w:rPr>
        <w:t>看着自己面前的</w:t>
      </w:r>
      <w:r w:rsidRPr="00DF4D1D" w:rsidR="00955BE3">
        <w:rPr>
          <w:rFonts w:ascii="微软雅黑" w:eastAsia="微软雅黑" w:hAnsi="微软雅黑" w:cs="微软雅黑" w:hint="eastAsia"/>
          <w:sz w:val="22"/>
          <w:szCs w:val="22"/>
        </w:rPr>
        <w:t>那厚厚的一塔</w:t>
      </w:r>
      <w:r w:rsidRPr="00DF4D1D" w:rsidR="0096292F">
        <w:rPr>
          <w:rFonts w:ascii="微软雅黑" w:eastAsia="微软雅黑" w:hAnsi="微软雅黑" w:cs="微软雅黑" w:hint="eastAsia"/>
          <w:sz w:val="22"/>
          <w:szCs w:val="22"/>
        </w:rPr>
        <w:t>协议，感觉自己似乎经历了从前自己对那些国家所做的事情，只不过现在被迫害的人变成了自己而已。</w:t>
      </w:r>
    </w:p>
    <w:p w:rsidR="0096292F" w:rsidRPr="00DF4D1D" w:rsidP="005F768A" w14:paraId="31765C00" w14:textId="75D179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在各方面的压力之下，经过了几个小时之后这些议员</w:t>
      </w:r>
      <w:r w:rsidRPr="00DF4D1D">
        <w:rPr>
          <w:rFonts w:ascii="微软雅黑" w:eastAsia="微软雅黑" w:hAnsi="微软雅黑" w:cs="微软雅黑"/>
          <w:sz w:val="22"/>
          <w:szCs w:val="22"/>
        </w:rPr>
        <w:t>80</w:t>
      </w:r>
      <w:r w:rsidRPr="00DF4D1D">
        <w:rPr>
          <w:rFonts w:ascii="微软雅黑" w:eastAsia="微软雅黑" w:hAnsi="微软雅黑" w:cs="微软雅黑" w:hint="eastAsia"/>
          <w:sz w:val="22"/>
          <w:szCs w:val="22"/>
        </w:rPr>
        <w:t>%以上的都签署了孙源玲给他们的协议。</w:t>
      </w:r>
    </w:p>
    <w:p w:rsidR="0096292F" w:rsidRPr="00DF4D1D" w:rsidP="005F768A" w14:paraId="003751BA" w14:textId="57252BB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孙源玲就这样微笑的看着他们在哪儿挣扎……</w:t>
      </w:r>
    </w:p>
    <w:p w:rsidR="0096292F" w:rsidRPr="00DF4D1D" w:rsidP="005F768A" w14:paraId="332B4C7A" w14:textId="1F21BF36">
      <w:pPr>
        <w:rPr>
          <w:rFonts w:ascii="微软雅黑" w:eastAsia="微软雅黑" w:hAnsi="微软雅黑" w:cs="微软雅黑"/>
          <w:sz w:val="22"/>
          <w:szCs w:val="22"/>
        </w:rPr>
      </w:pPr>
    </w:p>
    <w:p w:rsidR="0096292F" w:rsidRPr="00DF4D1D" w:rsidP="005F768A" w14:paraId="6CB13AC1" w14:textId="6627EA88">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