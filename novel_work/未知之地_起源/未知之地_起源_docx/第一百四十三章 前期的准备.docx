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85BC7" w:rsidRPr="00DF4D1D" w:rsidP="005F768A" w14:paraId="7521F70D" w14:textId="13AE004B">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第一百四十三章</w:t>
      </w:r>
      <w:r w:rsidRPr="00DF4D1D" w:rsidR="00593F50">
        <w:rPr>
          <w:rFonts w:ascii="微软雅黑" w:eastAsia="微软雅黑" w:hAnsi="微软雅黑" w:cs="微软雅黑" w:hint="eastAsia"/>
          <w:sz w:val="22"/>
          <w:szCs w:val="22"/>
        </w:rPr>
        <w:t xml:space="preserve"> </w:t>
      </w:r>
      <w:r w:rsidRPr="00DF4D1D" w:rsidR="00D041F9">
        <w:rPr>
          <w:rFonts w:ascii="微软雅黑" w:eastAsia="微软雅黑" w:hAnsi="微软雅黑" w:cs="微软雅黑" w:hint="eastAsia"/>
          <w:sz w:val="22"/>
          <w:szCs w:val="22"/>
        </w:rPr>
        <w:t>前期的准备</w:t>
      </w:r>
    </w:p>
    <w:p w:rsidR="00666A02" w:rsidRPr="00DF4D1D" w:rsidP="005F768A" w14:paraId="44F18F94" w14:textId="412861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谈判的进度十分的迅速，因为</w:t>
      </w:r>
      <w:r w:rsidRPr="00DF4D1D">
        <w:rPr>
          <w:rFonts w:ascii="微软雅黑" w:eastAsia="微软雅黑" w:hAnsi="微软雅黑" w:cs="微软雅黑" w:hint="eastAsia"/>
          <w:sz w:val="22"/>
          <w:szCs w:val="22"/>
        </w:rPr>
        <w:t>灵瑶科创</w:t>
      </w:r>
      <w:r w:rsidRPr="00DF4D1D" w:rsidR="00882836">
        <w:rPr>
          <w:rFonts w:ascii="微软雅黑" w:eastAsia="微软雅黑" w:hAnsi="微软雅黑" w:cs="微软雅黑" w:hint="eastAsia"/>
          <w:sz w:val="22"/>
          <w:szCs w:val="22"/>
        </w:rPr>
        <w:t>方面给出的单价的确很高，这些公司对于价钱本来就十分的满意，谈判本来就是争取让得到更多的钱，就算是不能够成功的将价钱谈上去也可以爽快的接收。</w:t>
      </w:r>
    </w:p>
    <w:p w:rsidR="00337866" w:rsidRPr="00DF4D1D" w:rsidP="005F768A" w14:paraId="2AB3B4F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“各位合作愉快，各位在招标在完成准备之后就可以开始踏上旅途了，这个准备时间我们希望是在下两个周的周末各位就能够完成准备。</w:t>
      </w:r>
    </w:p>
    <w:p w:rsidR="007543DD" w:rsidRPr="00DF4D1D" w:rsidP="005F768A" w14:paraId="0FA03870" w14:textId="6116E5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到时候我们有专门的工具让各位做招募的工人能够以最安全最迅速的来到合适的施工队地点，具体的施工方案我们会在下个周的周末发送到各位的邮箱之上，所以现在麻烦各位将自己的邮箱提供给我。</w:t>
      </w:r>
      <w:r w:rsidRPr="00DF4D1D" w:rsidR="00882836">
        <w:rPr>
          <w:rFonts w:ascii="微软雅黑" w:eastAsia="微软雅黑" w:hAnsi="微软雅黑" w:cs="微软雅黑" w:hint="eastAsia"/>
          <w:sz w:val="22"/>
          <w:szCs w:val="22"/>
        </w:rPr>
        <w:t>”</w:t>
      </w:r>
    </w:p>
    <w:p w:rsidR="00337866" w:rsidRPr="00DF4D1D" w:rsidP="005F768A" w14:paraId="4667234C" w14:textId="55BB2D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谈判到此就已经基本结束了，剩下的就是实施工程了</w:t>
      </w:r>
      <w:r w:rsidRPr="00DF4D1D" w:rsidR="001C4087">
        <w:rPr>
          <w:rFonts w:ascii="微软雅黑" w:eastAsia="微软雅黑" w:hAnsi="微软雅黑" w:cs="微软雅黑" w:hint="eastAsia"/>
          <w:sz w:val="22"/>
          <w:szCs w:val="22"/>
        </w:rPr>
        <w:t>。</w:t>
      </w:r>
    </w:p>
    <w:p w:rsidR="001C4087" w:rsidRPr="00DF4D1D" w:rsidP="005F768A" w14:paraId="08CAFFE0" w14:textId="22672C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在现场的几十位建筑公司的负责人都将自己公司的邮箱地址提供给了爱丽，并且都在合同上签上了自己的名字。</w:t>
      </w:r>
    </w:p>
    <w:p w:rsidR="001C4087" w:rsidRPr="00DF4D1D" w:rsidP="005F768A" w14:paraId="6B3439D2" w14:textId="6CDC95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在白象国进行最基本准备的孙源玲也是成功的将所有必须的基础传输设施给建造完毕了，这一次的消耗并不大，反而很小，毕竟这样的事情只是稍微有点浪费时间而已，</w:t>
      </w:r>
      <w:r w:rsidRPr="00DF4D1D">
        <w:rPr>
          <w:rFonts w:ascii="微软雅黑" w:eastAsia="微软雅黑" w:hAnsi="微软雅黑" w:cs="微软雅黑" w:hint="eastAsia"/>
          <w:sz w:val="22"/>
          <w:szCs w:val="22"/>
        </w:rPr>
        <w:t>而时间这种的概念性的东西对于孙源玲来说就是没有作用的，时间是没有能力在孙源玲的身上留下任何的痕迹。</w:t>
      </w:r>
    </w:p>
    <w:p w:rsidR="00FE3E4E" w:rsidRPr="00DF4D1D" w:rsidP="005F768A" w14:paraId="43020DD7" w14:textId="7A0943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当最后的一座固定的</w:t>
      </w:r>
      <w:r w:rsidRPr="00DF4D1D">
        <w:rPr>
          <w:rFonts w:ascii="微软雅黑" w:eastAsia="微软雅黑" w:hAnsi="微软雅黑" w:cs="微软雅黑" w:hint="eastAsia"/>
          <w:sz w:val="22"/>
          <w:szCs w:val="22"/>
        </w:rPr>
        <w:t>空间锚点完成</w:t>
      </w:r>
      <w:r w:rsidRPr="00DF4D1D">
        <w:rPr>
          <w:rFonts w:ascii="微软雅黑" w:eastAsia="微软雅黑" w:hAnsi="微软雅黑" w:cs="微软雅黑" w:hint="eastAsia"/>
          <w:sz w:val="22"/>
          <w:szCs w:val="22"/>
        </w:rPr>
        <w:t>了建造之后这十万平方公里的土地就基本完成了</w:t>
      </w:r>
      <w:r w:rsidRPr="00DF4D1D">
        <w:rPr>
          <w:rFonts w:ascii="微软雅黑" w:eastAsia="微软雅黑" w:hAnsi="微软雅黑" w:cs="微软雅黑" w:hint="eastAsia"/>
          <w:sz w:val="22"/>
          <w:szCs w:val="22"/>
        </w:rPr>
        <w:t>传送锚点的</w:t>
      </w:r>
      <w:r w:rsidRPr="00DF4D1D">
        <w:rPr>
          <w:rFonts w:ascii="微软雅黑" w:eastAsia="微软雅黑" w:hAnsi="微软雅黑" w:cs="微软雅黑" w:hint="eastAsia"/>
          <w:sz w:val="22"/>
          <w:szCs w:val="22"/>
        </w:rPr>
        <w:t>覆盖，除了</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核心的建筑开发区域是每一平方公里是拥有十个</w:t>
      </w:r>
      <w:r w:rsidRPr="00DF4D1D">
        <w:rPr>
          <w:rFonts w:ascii="微软雅黑" w:eastAsia="微软雅黑" w:hAnsi="微软雅黑" w:cs="微软雅黑" w:hint="eastAsia"/>
          <w:sz w:val="22"/>
          <w:szCs w:val="22"/>
        </w:rPr>
        <w:t>传送锚点的</w:t>
      </w:r>
      <w:r w:rsidRPr="00DF4D1D">
        <w:rPr>
          <w:rFonts w:ascii="微软雅黑" w:eastAsia="微软雅黑" w:hAnsi="微软雅黑" w:cs="微软雅黑" w:hint="eastAsia"/>
          <w:sz w:val="22"/>
          <w:szCs w:val="22"/>
        </w:rPr>
        <w:t>之外，所有的孙源玲所占有的区域都是达到了每平方公里的土地至少都有一个固定的传送锚点。</w:t>
      </w:r>
    </w:p>
    <w:p w:rsidR="008070CF" w:rsidRPr="00DF4D1D" w:rsidP="005F768A" w14:paraId="07F591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这下传送</w:t>
      </w:r>
      <w:r w:rsidRPr="00DF4D1D">
        <w:rPr>
          <w:rFonts w:ascii="微软雅黑" w:eastAsia="微软雅黑" w:hAnsi="微软雅黑" w:cs="微软雅黑" w:hint="eastAsia"/>
          <w:sz w:val="22"/>
          <w:szCs w:val="22"/>
        </w:rPr>
        <w:t>锚</w:t>
      </w:r>
      <w:r w:rsidRPr="00DF4D1D">
        <w:rPr>
          <w:rFonts w:ascii="微软雅黑" w:eastAsia="微软雅黑" w:hAnsi="微软雅黑" w:cs="微软雅黑" w:hint="eastAsia"/>
          <w:sz w:val="22"/>
          <w:szCs w:val="22"/>
        </w:rPr>
        <w:t>点覆盖就完成了，有了这些实时的交通工具建设的速度将会极大程度的提升。</w:t>
      </w:r>
    </w:p>
    <w:p w:rsidR="00FE3E4E" w:rsidRPr="00DF4D1D" w:rsidP="005F768A" w14:paraId="7A112CCE" w14:textId="0B9752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好了在拰马的见~</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孙源玲在完成了基础的传送设施建造之后便将自己传送回了</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，这次传送并没有使用自身的能量，而是使用传送锚点。</w:t>
      </w:r>
    </w:p>
    <w:p w:rsidR="008070CF" w:rsidRPr="00DF4D1D" w:rsidP="005F768A" w14:paraId="4749093B" w14:textId="6C673C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“嗯，看来没有什么问题了，接下来只需要确定了传送的终点之后再对这些锚点做出一些最基本的修改就可以了。”</w:t>
      </w:r>
    </w:p>
    <w:p w:rsidR="00A57994" w:rsidRPr="00DF4D1D" w:rsidP="005F768A" w14:paraId="4F877C45" w14:textId="520AAA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看了看自己身后的临时锚点，孙源玲又准备开始摸鱼了，自己都工作这么久了偶尔摸摸鱼也没有什么事情吧。</w:t>
      </w:r>
    </w:p>
    <w:p w:rsidR="00A57994" w:rsidRPr="00DF4D1D" w:rsidP="005F768A" w14:paraId="7E2EF734" w14:textId="5F715A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于是在孙瑶的学校附近多出了一个小女孩身影，只是这个小女孩的视线和思维已经将整个学校都给扫描了</w:t>
      </w:r>
      <w:r w:rsidRPr="00DF4D1D">
        <w:rPr>
          <w:rFonts w:ascii="微软雅黑" w:eastAsia="微软雅黑" w:hAnsi="微软雅黑" w:cs="微软雅黑" w:hint="eastAsia"/>
          <w:sz w:val="22"/>
          <w:szCs w:val="22"/>
        </w:rPr>
        <w:t>一</w:t>
      </w:r>
      <w:r w:rsidRPr="00DF4D1D" w:rsidR="001F4F18">
        <w:rPr>
          <w:rFonts w:ascii="微软雅黑" w:eastAsia="微软雅黑" w:hAnsi="微软雅黑" w:cs="微软雅黑" w:hint="eastAsia"/>
          <w:sz w:val="22"/>
          <w:szCs w:val="22"/>
        </w:rPr>
        <w:t>便</w:t>
      </w:r>
      <w:r w:rsidRPr="00DF4D1D">
        <w:rPr>
          <w:rFonts w:ascii="微软雅黑" w:eastAsia="微软雅黑" w:hAnsi="微软雅黑" w:cs="微软雅黑" w:hint="eastAsia"/>
          <w:sz w:val="22"/>
          <w:szCs w:val="22"/>
        </w:rPr>
        <w:t>。</w:t>
      </w:r>
    </w:p>
    <w:p w:rsidR="00A57994" w:rsidRPr="00DF4D1D" w:rsidP="005F768A" w14:paraId="6590C1D8" w14:textId="304F3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“咦~瑶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呢？怎么只有一个替身在这儿了？”在孙瑶所在的班级中只有一个拥有低级智能的替身在教室之中坐着</w:t>
      </w:r>
      <w:r w:rsidRPr="00DF4D1D" w:rsidR="00171324">
        <w:rPr>
          <w:rFonts w:ascii="微软雅黑" w:eastAsia="微软雅黑" w:hAnsi="微软雅黑" w:cs="微软雅黑" w:hint="eastAsia"/>
          <w:sz w:val="22"/>
          <w:szCs w:val="22"/>
        </w:rPr>
        <w:t>，低级的智能至少不会让人普通人发觉到什么奇怪的地方。</w:t>
      </w:r>
    </w:p>
    <w:p w:rsidR="00171324" w:rsidRPr="00DF4D1D" w:rsidP="005F768A" w14:paraId="6A0FAE43" w14:textId="47DA48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“跑哪儿去了？”孙源玲在将整个</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都</w:t>
      </w:r>
      <w:r w:rsidRPr="00DF4D1D">
        <w:rPr>
          <w:rFonts w:ascii="微软雅黑" w:eastAsia="微软雅黑" w:hAnsi="微软雅黑" w:cs="微软雅黑" w:hint="eastAsia"/>
          <w:sz w:val="22"/>
          <w:szCs w:val="22"/>
        </w:rPr>
        <w:t>进行了一次搜索之后依然没有发现孙瑶的位置。</w:t>
      </w:r>
    </w:p>
    <w:p w:rsidR="00171324" w:rsidRPr="00DF4D1D" w:rsidP="005F768A" w14:paraId="782D301B" w14:textId="538B49E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“难不成遇到危险了，不应该啊，能够然孙瑶遇到危险的只有大乘以上的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修行者才有资格。”</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境内</w:t>
      </w:r>
      <w:r w:rsidRPr="00DF4D1D">
        <w:rPr>
          <w:rFonts w:ascii="微软雅黑" w:eastAsia="微软雅黑" w:hAnsi="微软雅黑" w:cs="微软雅黑" w:hint="eastAsia"/>
          <w:sz w:val="22"/>
          <w:szCs w:val="22"/>
        </w:rPr>
        <w:t>搜索无</w:t>
      </w:r>
      <w:r w:rsidRPr="00DF4D1D">
        <w:rPr>
          <w:rFonts w:ascii="微软雅黑" w:eastAsia="微软雅黑" w:hAnsi="微软雅黑" w:cs="微软雅黑" w:hint="eastAsia"/>
          <w:sz w:val="22"/>
          <w:szCs w:val="22"/>
        </w:rPr>
        <w:t>果之后</w:t>
      </w:r>
      <w:r w:rsidRPr="00DF4D1D">
        <w:rPr>
          <w:rFonts w:ascii="微软雅黑" w:eastAsia="微软雅黑" w:hAnsi="微软雅黑" w:cs="微软雅黑" w:hint="eastAsia"/>
          <w:sz w:val="22"/>
          <w:szCs w:val="22"/>
        </w:rPr>
        <w:t>孙源玲将范围放大到了整个地星，包括了海底。</w:t>
      </w:r>
    </w:p>
    <w:p w:rsidR="00171324" w:rsidRPr="00DF4D1D" w:rsidP="005F768A" w14:paraId="09BF79B1" w14:textId="33D5FB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“还是没有？难道跑到外太空去了？不应该啊</w:t>
      </w:r>
      <w:r w:rsidRPr="00DF4D1D" w:rsidR="00D504D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”在对整个星球进行了十分细致的搜索之后仍然没有发现孙瑶所在的位置。</w:t>
      </w:r>
    </w:p>
    <w:p w:rsidR="00171324" w:rsidRPr="00DF4D1D" w:rsidP="005F768A" w14:paraId="7A186CA7" w14:textId="0B898A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由于在整个地星搜索都无果后，孙源玲将搜索的范围放到了整个太阳系，按照孙瑶的实力是没有能力飞出太阳系的范围的，就算是有人想要带走孙源玲那么那个人也是绝对</w:t>
      </w:r>
      <w:r w:rsidRPr="00DF4D1D">
        <w:rPr>
          <w:rFonts w:ascii="微软雅黑" w:eastAsia="微软雅黑" w:hAnsi="微软雅黑" w:cs="微软雅黑" w:hint="eastAsia"/>
          <w:sz w:val="22"/>
          <w:szCs w:val="22"/>
        </w:rPr>
        <w:t>瞒</w:t>
      </w:r>
      <w:r w:rsidRPr="00DF4D1D">
        <w:rPr>
          <w:rFonts w:ascii="微软雅黑" w:eastAsia="微软雅黑" w:hAnsi="微软雅黑" w:cs="微软雅黑" w:hint="eastAsia"/>
          <w:sz w:val="22"/>
          <w:szCs w:val="22"/>
        </w:rPr>
        <w:t>不过孙源玲的神识感知的。</w:t>
      </w:r>
    </w:p>
    <w:p w:rsidR="00B3138F" w:rsidRPr="00DF4D1D" w:rsidP="005F768A" w14:paraId="4C772963" w14:textId="7D5D7F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在将感知的范围放到了整个太阳系之后孙源玲终于在火星之上找到了孙瑶的身影，确定了空间坐标之后孙源玲直接通过空间传送的方式来到了孙瑶的身边。</w:t>
      </w:r>
    </w:p>
    <w:p w:rsidR="00882836" w:rsidRPr="00DF4D1D" w:rsidP="005F768A" w14:paraId="7BDD9DAA" w14:textId="5949CA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孙瑶看到突然出现在自己前面的孙源玲表示一脸的</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w:t>
      </w:r>
    </w:p>
    <w:p w:rsidR="00B3138F" w:rsidRPr="00DF4D1D" w:rsidP="005F768A" w14:paraId="7EE406CD" w14:textId="337800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能不能够解释一下为什么在这儿呆着呢？”</w:t>
      </w:r>
    </w:p>
    <w:p w:rsidR="00B3138F" w:rsidRPr="00DF4D1D" w:rsidP="005F768A" w14:paraId="7DBEE5CD" w14:textId="544B8B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“啊，这个，嗯——那个，就是一直在学校里面呆着太没有意思了，</w:t>
      </w:r>
      <w:r w:rsidRPr="00DF4D1D" w:rsidR="00E95A8C">
        <w:rPr>
          <w:rFonts w:ascii="微软雅黑" w:eastAsia="微软雅黑" w:hAnsi="微软雅黑" w:cs="微软雅黑" w:hint="eastAsia"/>
          <w:sz w:val="22"/>
          <w:szCs w:val="22"/>
        </w:rPr>
        <w:t>里面也学不到什么知识本来想要解释一点朋友和他们一起玩的，但是想了想还是算了，毕竟勾心斗角这种事情做起来太过于麻烦了，太让人难受了。</w:t>
      </w:r>
      <w:r w:rsidRPr="00DF4D1D" w:rsidR="00E95A8C">
        <w:rPr>
          <w:rFonts w:ascii="微软雅黑" w:eastAsia="微软雅黑" w:hAnsi="微软雅黑" w:cs="微软雅黑"/>
          <w:sz w:val="22"/>
          <w:szCs w:val="22"/>
        </w:rPr>
        <w:br/>
      </w:r>
      <w:r w:rsidRPr="00DF4D1D" w:rsidR="00E95A8C">
        <w:rPr>
          <w:rFonts w:ascii="微软雅黑" w:eastAsia="微软雅黑" w:hAnsi="微软雅黑" w:cs="微软雅黑" w:hint="eastAsia"/>
          <w:sz w:val="22"/>
          <w:szCs w:val="22"/>
        </w:rPr>
        <w:t>反正也没有什么事，我就想找点刺激的事情做做，而且老哥你多久没有理我了？哦不对，现在我应该是叫你老姐才对。</w:t>
      </w:r>
      <w:r w:rsidRPr="00DF4D1D">
        <w:rPr>
          <w:rFonts w:ascii="微软雅黑" w:eastAsia="微软雅黑" w:hAnsi="微软雅黑" w:cs="微软雅黑" w:hint="eastAsia"/>
          <w:sz w:val="22"/>
          <w:szCs w:val="22"/>
        </w:rPr>
        <w:t>”</w:t>
      </w:r>
    </w:p>
    <w:p w:rsidR="00E95A8C" w:rsidRPr="00DF4D1D" w:rsidP="005F768A" w14:paraId="26CC607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“咳咳，公司的事情稍微有点忙，而且你平常都是在学校的里面度过所以也就没有过多的去干扰你的正常活动。</w:t>
      </w:r>
    </w:p>
    <w:p w:rsidR="00E95A8C" w:rsidRPr="00DF4D1D" w:rsidP="005F768A" w14:paraId="47EF9861" w14:textId="31BAB5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想不想要退学呢？现在这个样子呆在学校里面已经学不到任何的东西了，人情世故估计也是学不到了。”</w:t>
      </w:r>
    </w:p>
    <w:p w:rsidR="001B23D4" w:rsidRPr="00DF4D1D" w:rsidP="005F768A" w14:paraId="62C37945" w14:textId="58DEE3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“退吧，退吧，反正继续留着也没有任何的作用了，规矩多不说，老师也是挺离谱了学生同样离谱，真是让人糟心啊。”</w:t>
      </w:r>
    </w:p>
    <w:p w:rsidR="001B23D4" w:rsidRPr="00DF4D1D" w:rsidP="005F768A" w14:paraId="79CF24AC" w14:textId="783FD3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“走吧，别继续在这种地方呆着了，虽然这种环境对于你这时候的你来说没有什么，但是这种地方始终是没有任何生命的地方，无比的荒芜，如果出现了点什么意外我也</w:t>
      </w:r>
      <w:r w:rsidRPr="00DF4D1D">
        <w:rPr>
          <w:rFonts w:ascii="微软雅黑" w:eastAsia="微软雅黑" w:hAnsi="微软雅黑" w:cs="微软雅黑" w:hint="eastAsia"/>
          <w:sz w:val="22"/>
          <w:szCs w:val="22"/>
        </w:rPr>
        <w:t>不好展开救援。”</w:t>
      </w:r>
    </w:p>
    <w:p w:rsidR="001B23D4" w:rsidRPr="00DF4D1D" w:rsidP="005F768A" w14:paraId="43A9C190" w14:textId="4C9007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“嗯，我们回家吧。”说罢孙瑶拉着孙源玲的手往前走着。</w:t>
      </w:r>
    </w:p>
    <w:p w:rsidR="00AB242B" w:rsidRPr="00DF4D1D" w:rsidP="005F768A" w14:paraId="4C6A69BD" w14:textId="26BFB68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而孙源玲也是在前方打开了空间通道，只要迈过了这个通道那么在下一个瞬间就将到达地星。</w:t>
      </w:r>
    </w:p>
    <w:p w:rsidR="00AF0BC8" w:rsidRPr="00DF4D1D" w:rsidP="005F768A" w14:paraId="23C9E6C2" w14:textId="392D1F4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在进入空间通道之前孙源玲缓缓的看了一眼后面那荒无人烟的火星，似乎从其中看到了些许不正常的因素。</w:t>
      </w:r>
    </w:p>
    <w:p w:rsidR="00D849CC" w:rsidRPr="00DF4D1D" w:rsidP="005F768A" w14:paraId="7C671444" w14:textId="569118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而在孙源玲和孙瑶离开之后，火星之上出现了一些极其微小的小虫子……</w:t>
      </w:r>
    </w:p>
    <w:p w:rsidR="00AF0BC8" w:rsidRPr="00DF4D1D" w:rsidP="005F768A" w14:paraId="424FD242" w14:textId="15C3D4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中：</w:t>
      </w:r>
    </w:p>
    <w:p w:rsidR="00855B28" w:rsidRPr="00DF4D1D" w:rsidP="005F768A" w14:paraId="3D7F8375" w14:textId="06B9D5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，接下来要不去白象国去摸摸鱼，那个地方刚刚被我核平了，去试试能不能够将我核平那个地方时的场景在大脑之中模拟出来。”</w:t>
      </w:r>
    </w:p>
    <w:p w:rsidR="00855B28" w:rsidRPr="00DF4D1D" w:rsidP="005F768A" w14:paraId="222F7951" w14:textId="25AEFC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“啊，还是算了吧，我去参观参观，摸摸鱼就可以了，这种动脑子的事情我还是不怎么想干。”</w:t>
      </w:r>
    </w:p>
    <w:p w:rsidR="00855B28" w:rsidRPr="00DF4D1D" w:rsidP="005F768A" w14:paraId="4514E6E9" w14:textId="31197A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“姐姐，所有的东西都准备好了吗？传输的目的地所在的位置在哪儿啊？”</w:t>
      </w:r>
    </w:p>
    <w:p w:rsidR="00855B28" w:rsidRPr="00DF4D1D" w:rsidP="005F768A" w14:paraId="389C32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“嗯，这个目的地我并没有专门的进行设置，而是使用了一些手段让使用者自己定义自己的目的地，当完成了传送之后那个传送</w:t>
      </w:r>
      <w:r w:rsidRPr="00DF4D1D">
        <w:rPr>
          <w:rFonts w:ascii="微软雅黑" w:eastAsia="微软雅黑" w:hAnsi="微软雅黑" w:cs="微软雅黑" w:hint="eastAsia"/>
          <w:sz w:val="22"/>
          <w:szCs w:val="22"/>
        </w:rPr>
        <w:t>锚</w:t>
      </w:r>
      <w:r w:rsidRPr="00DF4D1D">
        <w:rPr>
          <w:rFonts w:ascii="微软雅黑" w:eastAsia="微软雅黑" w:hAnsi="微软雅黑" w:cs="微软雅黑" w:hint="eastAsia"/>
          <w:sz w:val="22"/>
          <w:szCs w:val="22"/>
        </w:rPr>
        <w:t>点将会暂时的停留一段时间，这个时间大致为3个小时，如果三个小时没有使用临时锚点返回到固定传送锚点，那么就需要再次前往玲瑶科创进行定性传送，如果需要临时请假，需要向我们报备，我们会对那个传送锚点就行一定时间的延时。</w:t>
      </w:r>
    </w:p>
    <w:p w:rsidR="00AF0BC8" w:rsidRPr="00DF4D1D" w:rsidP="005F768A" w14:paraId="28273802" w14:textId="062521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另外就是</w:t>
      </w:r>
      <w:r w:rsidRPr="00DF4D1D">
        <w:rPr>
          <w:rFonts w:ascii="微软雅黑" w:eastAsia="微软雅黑" w:hAnsi="微软雅黑" w:cs="微软雅黑" w:hint="eastAsia"/>
          <w:sz w:val="22"/>
          <w:szCs w:val="22"/>
        </w:rPr>
        <w:t>临时锚点全部</w:t>
      </w:r>
      <w:r w:rsidRPr="00DF4D1D">
        <w:rPr>
          <w:rFonts w:ascii="微软雅黑" w:eastAsia="微软雅黑" w:hAnsi="微软雅黑" w:cs="微软雅黑" w:hint="eastAsia"/>
          <w:sz w:val="22"/>
          <w:szCs w:val="22"/>
        </w:rPr>
        <w:t>都是一次性的，且是单向传输，只能够向</w:t>
      </w:r>
      <w:r w:rsidRPr="00DF4D1D">
        <w:rPr>
          <w:rFonts w:ascii="微软雅黑" w:eastAsia="微软雅黑" w:hAnsi="微软雅黑" w:cs="微软雅黑" w:hint="eastAsia"/>
          <w:sz w:val="22"/>
          <w:szCs w:val="22"/>
        </w:rPr>
        <w:t>固定锚点进行</w:t>
      </w:r>
      <w:r w:rsidRPr="00DF4D1D">
        <w:rPr>
          <w:rFonts w:ascii="微软雅黑" w:eastAsia="微软雅黑" w:hAnsi="微软雅黑" w:cs="微软雅黑" w:hint="eastAsia"/>
          <w:sz w:val="22"/>
          <w:szCs w:val="22"/>
        </w:rPr>
        <w:t>传送，而</w:t>
      </w:r>
      <w:r w:rsidRPr="00DF4D1D">
        <w:rPr>
          <w:rFonts w:ascii="微软雅黑" w:eastAsia="微软雅黑" w:hAnsi="微软雅黑" w:cs="微软雅黑" w:hint="eastAsia"/>
          <w:sz w:val="22"/>
          <w:szCs w:val="22"/>
        </w:rPr>
        <w:t>固定锚点只是</w:t>
      </w:r>
      <w:r w:rsidRPr="00DF4D1D">
        <w:rPr>
          <w:rFonts w:ascii="微软雅黑" w:eastAsia="微软雅黑" w:hAnsi="微软雅黑" w:cs="微软雅黑" w:hint="eastAsia"/>
          <w:sz w:val="22"/>
          <w:szCs w:val="22"/>
        </w:rPr>
        <w:t>将其送到那个指定的区域。”</w:t>
      </w:r>
    </w:p>
    <w:p w:rsidR="00282434" w:rsidRPr="00DF4D1D" w:rsidP="005F768A" w14:paraId="598C004A" w14:textId="61686F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“这就已经完成了吗？那么下下</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周就可召集那些建筑公司开始</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基础的基础设施建设了，相信要不了多少时间就可以全部完成建造了。”</w:t>
      </w:r>
    </w:p>
    <w:p w:rsidR="00855B28" w:rsidRPr="00DF4D1D" w:rsidP="005F768A" w14:paraId="1C9B4F33" w14:textId="77777777">
      <w:pPr>
        <w:rPr>
          <w:rFonts w:ascii="微软雅黑" w:eastAsia="微软雅黑" w:hAnsi="微软雅黑" w:cs="微软雅黑"/>
          <w:sz w:val="22"/>
          <w:szCs w:val="22"/>
        </w:rPr>
      </w:pPr>
    </w:p>
    <w:p w:rsidR="002C26BC" w:rsidRPr="00DF4D1D" w:rsidP="005F768A" w14:paraId="0C94479A" w14:textId="6A98A67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