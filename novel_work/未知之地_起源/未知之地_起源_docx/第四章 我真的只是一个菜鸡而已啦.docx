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4.0 -->
  <w:body>
    <w:p w:rsidR="00EA55F0" w:rsidRPr="00DF4D1D" w:rsidP="005F768A" w14:paraId="372DE2CF" w14:textId="77777777">
      <w:pPr>
        <w:pStyle w:val="Heading2"/>
      </w:pPr>
      <w:r w:rsidRPr="006B6A89">
        <w:rPr>
          <w:rFonts w:hint="eastAsia"/>
        </w:rPr>
        <w:t>第四章</w:t>
      </w:r>
      <w:r w:rsidRPr="00DF4D1D">
        <w:rPr>
          <w:rFonts w:hint="eastAsia"/>
        </w:rPr>
        <w:t xml:space="preserve"> </w:t>
      </w:r>
      <w:r w:rsidRPr="00DF4D1D">
        <w:rPr>
          <w:rFonts w:hint="eastAsia"/>
        </w:rPr>
        <w:t>我真的只是</w:t>
      </w:r>
      <w:r w:rsidRPr="00DF4D1D">
        <w:rPr>
          <w:rFonts w:hint="eastAsia"/>
        </w:rPr>
        <w:t>一个菜鸡而已</w:t>
      </w:r>
      <w:r w:rsidRPr="00DF4D1D">
        <w:rPr>
          <w:rFonts w:hint="eastAsia"/>
        </w:rPr>
        <w:t>啦</w:t>
      </w:r>
    </w:p>
    <w:p w:rsidR="00EA55F0" w:rsidRPr="00DF4D1D" w:rsidP="005F768A" w14:paraId="7662E30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到了校园的第一件事当然是……去报到啊，难道是去看看有多少同系的女同学吗？</w:t>
      </w:r>
    </w:p>
    <w:p w:rsidR="00EA55F0" w:rsidRPr="00DF4D1D" w:rsidP="005F768A" w14:paraId="4AABAC5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“孙源玲，你的寝室在6</w:t>
      </w:r>
      <w:r w:rsidRPr="00DF4D1D">
        <w:rPr>
          <w:rFonts w:ascii="微软雅黑" w:eastAsia="微软雅黑" w:hAnsi="微软雅黑" w:cs="微软雅黑"/>
          <w:sz w:val="22"/>
          <w:szCs w:val="22"/>
        </w:rPr>
        <w:t>21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，等会儿去收拾一下吧，等会儿会有学长带你去找你的寝室的。”孙源玲的导师‘刘梦媛’道</w:t>
      </w:r>
    </w:p>
    <w:p w:rsidR="00EA55F0" w:rsidRPr="00DF4D1D" w:rsidP="005F768A" w14:paraId="36FEDBD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刘梦媛的年龄只有三十多岁，但是却显得十分的年轻，就像一个2</w:t>
      </w:r>
      <w:r w:rsidRPr="00DF4D1D">
        <w:rPr>
          <w:rFonts w:ascii="微软雅黑" w:eastAsia="微软雅黑" w:hAnsi="微软雅黑" w:cs="微软雅黑"/>
          <w:sz w:val="22"/>
          <w:szCs w:val="22"/>
        </w:rPr>
        <w:t>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多岁的小姑娘，也就和孙源玲一般的身高，这还是因为她穿了高跟鞋的原因。白净的皮肤，有些微圆的脸蛋，十分的漂亮。也是不缺乏追求她的人。同时也是一个天才。</w:t>
      </w:r>
    </w:p>
    <w:p w:rsidR="00EA55F0" w:rsidRPr="00DF4D1D" w:rsidP="005F768A" w14:paraId="6A45CD2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“好的，老师。”</w:t>
      </w:r>
    </w:p>
    <w:p w:rsidR="00EA55F0" w:rsidRPr="00DF4D1D" w:rsidP="005F768A" w14:paraId="12DD4F6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……</w:t>
      </w:r>
    </w:p>
    <w:p w:rsidR="00EA55F0" w:rsidRPr="00DF4D1D" w:rsidP="005F768A" w14:paraId="4F3B04C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随着孙源玲来到了他的宿舍，他也见到了他的三个室友。</w:t>
      </w:r>
    </w:p>
    <w:p w:rsidR="00EA55F0" w:rsidRPr="00DF4D1D" w:rsidP="005F768A" w14:paraId="2632CCD0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“嘿，又有新人来了，快来欢迎新人”黄磊说到</w:t>
      </w:r>
    </w:p>
    <w:p w:rsidR="00EA55F0" w:rsidRPr="00DF4D1D" w:rsidP="005F768A" w14:paraId="05E819D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“欢迎，欢迎”孙源玲的其余室友说到</w:t>
      </w:r>
    </w:p>
    <w:p w:rsidR="00EA55F0" w:rsidRPr="00DF4D1D" w:rsidP="005F768A" w14:paraId="3433EB2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“我们现在来自我介绍一下吧”黄磊说到</w:t>
      </w:r>
    </w:p>
    <w:p w:rsidR="00EA55F0" w:rsidRPr="00DF4D1D" w:rsidP="005F768A" w14:paraId="46D10AC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“没问题”其余两人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一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起道；“好的”</w:t>
      </w:r>
    </w:p>
    <w:p w:rsidR="00EA55F0" w:rsidRPr="00DF4D1D" w:rsidP="005F768A" w14:paraId="5C97B62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“我先来吧，我叫黄磊，叫我黄三石、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磊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哥都可以，既然我们是一个寝室的那么肯定都是人工智能这个系的了”</w:t>
      </w:r>
    </w:p>
    <w:p w:rsidR="00EA55F0" w:rsidRPr="00DF4D1D" w:rsidP="005F768A" w14:paraId="43330C8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“我叫程陵，爱好制片人，请多关照”</w:t>
      </w:r>
    </w:p>
    <w:p w:rsidR="00EA55F0" w:rsidRPr="00DF4D1D" w:rsidP="005F768A" w14:paraId="18741FD0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“我是王岩，我觉得人工智能一定可以成功地被人类所创造出来的”</w:t>
      </w:r>
    </w:p>
    <w:p w:rsidR="00EA55F0" w:rsidRPr="00DF4D1D" w:rsidP="005F768A" w14:paraId="39F52BB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我是孙源玲，玲珑的玲，不要觉得我的名字奇怪，这是没办法的事。现在我对于人工智能有一些和目前阶段不同的想法，我觉得我们可以合作。我相信人工智能会诞生在我们的手上，并且是可以被人类所完全掌握的，让每个人都能够享受到人工智能所带来的方便和好处。请多关照”</w:t>
      </w:r>
    </w:p>
    <w:p w:rsidR="00EA55F0" w:rsidRPr="00DF4D1D" w:rsidP="005F768A" w14:paraId="0D9A7AA0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自我介绍完毕之后就加入到收拾寝室的队伍之中了，那些学长所留下来的烂摊子。</w:t>
      </w:r>
    </w:p>
    <w:p w:rsidR="00EA55F0" w:rsidRPr="00DF4D1D" w:rsidP="005F768A" w14:paraId="7A5F049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  <w:lang w:eastAsia="ja-JP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“嘿，玲珑；没想到你个子不大，力气还蛮大的嘛。</w:t>
      </w:r>
      <w:r w:rsidRPr="00DF4D1D">
        <w:rPr>
          <w:rFonts w:ascii="微软雅黑" w:eastAsia="微软雅黑" w:hAnsi="微软雅黑" w:cs="微软雅黑" w:hint="eastAsia"/>
          <w:sz w:val="22"/>
          <w:szCs w:val="22"/>
          <w:lang w:eastAsia="ja-JP"/>
        </w:rPr>
        <w:t>”</w:t>
      </w:r>
    </w:p>
    <w:p w:rsidR="00EA55F0" w:rsidRPr="00DF4D1D" w:rsidP="005F768A" w14:paraId="2A411FF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  <w:lang w:eastAsia="ja-JP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  <w:lang w:eastAsia="ja-JP"/>
        </w:rPr>
        <w:t>“</w:t>
      </w:r>
      <w:r w:rsidRPr="00DF4D1D">
        <w:rPr>
          <w:rFonts w:ascii="微软雅黑" w:eastAsia="微软雅黑" w:hAnsi="微软雅黑" w:cs="微软雅黑"/>
          <w:sz w:val="22"/>
          <w:szCs w:val="22"/>
          <w:lang w:eastAsia="ja-JP"/>
        </w:rPr>
        <w:t>も可愛こと</w:t>
      </w:r>
      <w:r w:rsidRPr="00DF4D1D">
        <w:rPr>
          <w:rFonts w:ascii="微软雅黑" w:eastAsia="微软雅黑" w:hAnsi="微软雅黑" w:cs="微软雅黑" w:hint="eastAsia"/>
          <w:sz w:val="22"/>
          <w:szCs w:val="22"/>
          <w:lang w:eastAsia="ja-JP"/>
        </w:rPr>
        <w:t>”</w:t>
      </w:r>
    </w:p>
    <w:p w:rsidR="00EA55F0" w:rsidRPr="00DF4D1D" w:rsidP="005F768A" w14:paraId="1F73A58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  <w:lang w:eastAsia="ja-JP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  <w:lang w:eastAsia="ja-JP"/>
        </w:rPr>
        <w:t>“我觉得你们对我有不好的想法，还有我叫孙源玲，叫我玲子我都能接受。可是这个玲珑是什么鬼啊？</w:t>
      </w:r>
      <w:r w:rsidRPr="00DF4D1D">
        <w:rPr>
          <w:rFonts w:ascii="微软雅黑" w:eastAsia="微软雅黑" w:hAnsi="微软雅黑" w:cs="微软雅黑"/>
          <w:sz w:val="22"/>
          <w:szCs w:val="22"/>
          <w:lang w:eastAsia="ja-JP"/>
        </w:rPr>
        <w:t>コラ</w:t>
      </w:r>
      <w:r w:rsidRPr="00DF4D1D">
        <w:rPr>
          <w:rFonts w:ascii="微软雅黑" w:eastAsia="微软雅黑" w:hAnsi="微软雅黑" w:cs="微软雅黑" w:hint="eastAsia"/>
          <w:sz w:val="22"/>
          <w:szCs w:val="22"/>
          <w:lang w:eastAsia="ja-JP"/>
        </w:rPr>
        <w:t>”</w:t>
      </w:r>
    </w:p>
    <w:p w:rsidR="00EA55F0" w:rsidRPr="00DF4D1D" w:rsidP="005F768A" w14:paraId="32A2671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“哦，那我们以后就叫你玲子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咯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。还真是可爱的人呢，我相信你女装的话一定很可爱的”</w:t>
      </w:r>
    </w:p>
    <w:p w:rsidR="00EA55F0" w:rsidRPr="00DF4D1D" w:rsidP="005F768A" w14:paraId="1B58B90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“附议”其余两人道</w:t>
      </w:r>
    </w:p>
    <w:p w:rsidR="00EA55F0" w:rsidRPr="00DF4D1D" w:rsidP="005F768A" w14:paraId="35BF818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孙源玲：“……”</w:t>
      </w:r>
    </w:p>
    <w:p w:rsidR="00EA55F0" w:rsidRPr="00DF4D1D" w:rsidP="005F768A" w14:paraId="0ED8400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收拾完寝室之后就是休息时间了，接下来会有长达一个月的军训。对于新生来说又是一个折磨人的时间，但是对于孙源玲来说也就那样。毕竟都是一个筑基期的修士了，肉身没有经过淬炼并不强大，但是经过灵气的洗礼也是比普通人强大很多了，不然也无法承受灵力所带来的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的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力量。</w:t>
      </w:r>
    </w:p>
    <w:p w:rsidR="00EA55F0" w:rsidRPr="00DF4D1D" w:rsidP="005F768A" w14:paraId="191C2FC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虽然筑基的修士可以在宇宙中存活，也可以不吃东西只靠天地灵气存活。</w:t>
      </w:r>
    </w:p>
    <w:p w:rsidR="00EA55F0" w:rsidRPr="00DF4D1D" w:rsidP="005F768A" w14:paraId="696258E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但是真要说移山填海还是十分的困难，但是摧毁一座山头确实要不了多少时间的。不要小看修士的个人力量。</w:t>
      </w:r>
    </w:p>
    <w:p w:rsidR="00EA55F0" w:rsidRPr="00DF4D1D" w:rsidP="005F768A" w14:paraId="7CF8C3A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……</w:t>
      </w:r>
    </w:p>
    <w:p w:rsidR="00EA55F0" w:rsidRPr="00DF4D1D" w:rsidP="005F768A" w14:paraId="6E76803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学校操场上</w:t>
      </w:r>
    </w:p>
    <w:p w:rsidR="00EA55F0" w:rsidRPr="00DF4D1D" w:rsidP="005F768A" w14:paraId="5321676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“同学们，欢迎来到魔都大学。在这里……”然后就是长篇大论，总结来就是一句话：大学不是给你们玩耍的地方，而是学习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只是的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地方，要努力学习，为国家做出贡献。</w:t>
      </w:r>
    </w:p>
    <w:p w:rsidR="00EA55F0" w:rsidRPr="00DF4D1D" w:rsidP="005F768A" w14:paraId="4389389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下面就是长达一个月的军训。</w:t>
      </w:r>
    </w:p>
    <w:p w:rsidR="00EA55F0" w:rsidRPr="00DF4D1D" w:rsidP="005F768A" w14:paraId="024C754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开始的几天也就是练习最基本的姿势而已，而后就开始教授学生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各种体术及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技能，锻炼身体。</w:t>
      </w:r>
    </w:p>
    <w:p w:rsidR="00EA55F0" w:rsidRPr="00DF4D1D" w:rsidP="005F768A" w14:paraId="4A3B499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校内3</w:t>
      </w:r>
      <w:r w:rsidRPr="00DF4D1D">
        <w:rPr>
          <w:rFonts w:ascii="微软雅黑" w:eastAsia="微软雅黑" w:hAnsi="微软雅黑" w:cs="微软雅黑"/>
          <w:sz w:val="22"/>
          <w:szCs w:val="22"/>
        </w:rPr>
        <w:t>000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m长跑体能锻炼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ing</w:t>
      </w:r>
    </w:p>
    <w:p w:rsidR="00EA55F0" w:rsidRPr="00DF4D1D" w:rsidP="005F768A" w14:paraId="5F8396F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诶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，我说玲子。你就不累吗，这些天这么折磨法，我的脚都起泡了。浑身酸痛，这又是3</w:t>
      </w:r>
      <w:r w:rsidRPr="00DF4D1D">
        <w:rPr>
          <w:rFonts w:ascii="微软雅黑" w:eastAsia="微软雅黑" w:hAnsi="微软雅黑" w:cs="微软雅黑"/>
          <w:sz w:val="22"/>
          <w:szCs w:val="22"/>
        </w:rPr>
        <w:t>000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m”</w:t>
      </w:r>
    </w:p>
    <w:p w:rsidR="00EA55F0" w:rsidRPr="00DF4D1D" w:rsidP="005F768A" w14:paraId="5643D33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“我感觉很轻松啊，难道要我等等你们啊”</w:t>
      </w:r>
    </w:p>
    <w:p w:rsidR="00EA55F0" w:rsidRPr="00DF4D1D" w:rsidP="005F768A" w14:paraId="030B532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“别别别”黄磊三人道</w:t>
      </w:r>
    </w:p>
    <w:p w:rsidR="00EA55F0" w:rsidRPr="00DF4D1D" w:rsidP="005F768A" w14:paraId="6482CFE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“那你们快点奥”</w:t>
      </w:r>
    </w:p>
    <w:p w:rsidR="00EA55F0" w:rsidRPr="00DF4D1D" w:rsidP="005F768A" w14:paraId="096E694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孙源玲哪突出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常人的身体素质很快就引起了他们教官的注意，什么人跑了3</w:t>
      </w:r>
      <w:r w:rsidRPr="00DF4D1D">
        <w:rPr>
          <w:rFonts w:ascii="微软雅黑" w:eastAsia="微软雅黑" w:hAnsi="微软雅黑" w:cs="微软雅黑"/>
          <w:sz w:val="22"/>
          <w:szCs w:val="22"/>
        </w:rPr>
        <w:t>000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m不累的，就算不累，连汗都没有出这算是什么事？怪物啊？</w:t>
      </w:r>
    </w:p>
    <w:p w:rsidR="00EA55F0" w:rsidRPr="00DF4D1D" w:rsidP="005F768A" w14:paraId="6BC96E2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在军训结束之后，负责他的教官找上了孙源玲</w:t>
      </w:r>
    </w:p>
    <w:p w:rsidR="00EA55F0" w:rsidRPr="00DF4D1D" w:rsidP="005F768A" w14:paraId="2994CD0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“这位同学，你就是孙源玲吧？”</w:t>
      </w:r>
    </w:p>
    <w:p w:rsidR="00EA55F0" w:rsidRPr="00DF4D1D" w:rsidP="005F768A" w14:paraId="4C8B4CC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“对，是我”</w:t>
      </w:r>
    </w:p>
    <w:p w:rsidR="00EA55F0" w:rsidRPr="00DF4D1D" w:rsidP="005F768A" w14:paraId="170C6A9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“我看你在这段时间表现的十分的出色啊，要知道我们军里面的军王都没有你那么的厉害，虽然3</w:t>
      </w:r>
      <w:r w:rsidRPr="00DF4D1D">
        <w:rPr>
          <w:rFonts w:ascii="微软雅黑" w:eastAsia="微软雅黑" w:hAnsi="微软雅黑" w:cs="微软雅黑"/>
          <w:sz w:val="22"/>
          <w:szCs w:val="22"/>
        </w:rPr>
        <w:t>000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m下来并不怎么累，但是或多或少都会出汗。有没有兴趣来到我们队里面来试试？”</w:t>
      </w:r>
    </w:p>
    <w:p w:rsidR="00EA55F0" w:rsidRPr="00DF4D1D" w:rsidP="005F768A" w14:paraId="52613070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“谢谢教官的好意了，我觉得还是比较适合呆在学校里面。而且我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很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菜，真的，我可能也就是体能比较出色而已，要是打架的话可能会被按在地上锤”</w:t>
      </w:r>
    </w:p>
    <w:p w:rsidR="00EA55F0" w:rsidRPr="00DF4D1D" w:rsidP="005F768A" w14:paraId="758C2AE0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“啊哈哈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哈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，那好吧。有这方面的意愿的话可以联系我。我很看好你哦，这是我的名片”说着就从兜里面掏出了一个卡片交给了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。</w:t>
      </w:r>
    </w:p>
    <w:p w:rsidR="00EA55F0" w:rsidRPr="00DF4D1D" w:rsidP="005F768A" w14:paraId="1D55CCB0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话说为什么教官有名片呢？</w:t>
      </w:r>
    </w:p>
    <w:p w:rsidR="00EA55F0" w:rsidRPr="00DF4D1D" w:rsidP="005F768A" w14:paraId="7F9A3268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孙源玲并没有说错，在同样的条件下，他真的打不赢。虽然他拥有多到不能想象的知识，但是他并没有怎么其练习。自然比不上身经百战的军人。</w:t>
      </w:r>
    </w:p>
    <w:p w:rsidR="00EA55F0" w:rsidRPr="00DF4D1D" w:rsidP="005F768A" w14:paraId="598CC20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时间飞快的流逝，一个月的军训很快就过去了。同学们也和教官们建立起了相当的友谊，到了分别的时候就表现的十分的不舍。</w:t>
      </w:r>
    </w:p>
    <w:p w:rsidR="00EA55F0" w:rsidRPr="00DF4D1D" w:rsidP="005F768A" w14:paraId="07FB94E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总之，开学的第一步也是告了一个段落了。接下来就是开始正式开始上大学了。</w:t>
      </w:r>
    </w:p>
    <w:p w:rsidR="00EA55F0" w:rsidRPr="00DF4D1D" w:rsidP="005F768A" w14:paraId="598B408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</w:p>
    <w:sectPr>
      <w:footerReference w:type="default" r:id="rId6"/>
      <w:pgSz w:w="11906" w:h="16838"/>
      <w:pgMar w:top="1440" w:right="1800" w:bottom="1440" w:left="1800" w:header="851" w:footer="992" w:gutter="0"/>
      <w:pgNumType w:chapStyle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A0806" w14:paraId="4634BC06" w14:textId="43B05ED0">
    <w:pPr>
      <w:tabs>
        <w:tab w:val="center" w:pos="4550"/>
        <w:tab w:val="left" w:pos="5818"/>
      </w:tabs>
      <w:ind w:right="260"/>
      <w:jc w:val="right"/>
      <w:rPr>
        <w:color w:val="0F243E"/>
        <w:sz w:val="24"/>
      </w:rPr>
    </w:pPr>
    <w:r>
      <w:rPr>
        <w:color w:val="548DD4"/>
        <w:sz w:val="24"/>
        <w:lang w:val="zh-CN"/>
      </w:rPr>
      <w:t xml:space="preserve"> </w:t>
    </w:r>
    <w:r>
      <w:rPr>
        <w:color w:val="17365D"/>
        <w:sz w:val="24"/>
      </w:rPr>
      <w:fldChar w:fldCharType="begin"/>
    </w:r>
    <w:r>
      <w:rPr>
        <w:color w:val="17365D"/>
        <w:sz w:val="24"/>
      </w:rPr>
      <w:instrText>PAGE   \* MERGEFORMAT</w:instrText>
    </w:r>
    <w:r>
      <w:rPr>
        <w:color w:val="17365D"/>
        <w:sz w:val="24"/>
      </w:rPr>
      <w:fldChar w:fldCharType="separate"/>
    </w:r>
    <w:r w:rsidRPr="00581C11">
      <w:rPr>
        <w:noProof/>
        <w:color w:val="17365D"/>
        <w:sz w:val="24"/>
        <w:lang w:val="zh-CN"/>
      </w:rPr>
      <w:t>651</w:t>
    </w:r>
    <w:r>
      <w:rPr>
        <w:color w:val="17365D"/>
        <w:sz w:val="24"/>
      </w:rPr>
      <w:fldChar w:fldCharType="end"/>
    </w:r>
    <w:r>
      <w:rPr>
        <w:color w:val="17365D"/>
        <w:sz w:val="24"/>
        <w:lang w:val="zh-CN"/>
      </w:rPr>
      <w:t xml:space="preserve"> | </w:t>
    </w:r>
    <w:r>
      <w:rPr>
        <w:color w:val="17365D"/>
        <w:sz w:val="24"/>
      </w:rPr>
      <w:fldChar w:fldCharType="begin"/>
    </w:r>
    <w:r>
      <w:rPr>
        <w:color w:val="17365D"/>
        <w:sz w:val="24"/>
      </w:rPr>
      <w:instrText>NUMPAGES  \* Arabic  \* MERGEFORMAT</w:instrText>
    </w:r>
    <w:r>
      <w:rPr>
        <w:color w:val="17365D"/>
        <w:sz w:val="24"/>
      </w:rPr>
      <w:fldChar w:fldCharType="separate"/>
    </w:r>
    <w:r w:rsidRPr="00581C11">
      <w:rPr>
        <w:noProof/>
        <w:color w:val="17365D"/>
        <w:sz w:val="24"/>
        <w:lang w:val="zh-CN"/>
      </w:rPr>
      <w:t>651</w:t>
    </w:r>
    <w:r>
      <w:rPr>
        <w:color w:val="17365D"/>
        <w:sz w:val="24"/>
      </w:rPr>
      <w:fldChar w:fldCharType="end"/>
    </w:r>
  </w:p>
  <w:p w:rsidR="005A0806" w14:paraId="701DFC5B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2"/>
      <w:numFmt w:val="chineseCounting"/>
      <w:suff w:val="nothing"/>
      <w:lvlText w:val="第%1天，"/>
      <w:lvlJc w:val="left"/>
      <w:rPr>
        <w:rFonts w:hint="eastAsia"/>
      </w:rPr>
    </w:lvl>
  </w:abstractNum>
  <w:abstractNum w:abstractNumId="1">
    <w:nsid w:val="00000002"/>
    <w:multiLevelType w:val="multilevel"/>
    <w:tmpl w:val="00000002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A460EB"/>
    <w:multiLevelType w:val="singleLevel"/>
    <w:tmpl w:val="33A460EB"/>
    <w:lvl w:ilvl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4">
    <w:nsid w:val="38C52948"/>
    <w:multiLevelType w:val="hybridMultilevel"/>
    <w:tmpl w:val="71C62BC4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masterPages"/>
  <w:zoom w:percent="100"/>
  <w:bordersDoNotSurroundHeader/>
  <w:bordersDoNotSurroundFooter/>
  <w:proofState w:spelling="clean" w:grammar="clean"/>
  <w:documentProtection w:edit="readOnly" w:formatting="1"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44"/>
    <w:rsid w:val="000004C3"/>
    <w:rsid w:val="00001214"/>
    <w:rsid w:val="0000149D"/>
    <w:rsid w:val="00001ACF"/>
    <w:rsid w:val="000020C0"/>
    <w:rsid w:val="00002FE5"/>
    <w:rsid w:val="00003517"/>
    <w:rsid w:val="0000426E"/>
    <w:rsid w:val="00004386"/>
    <w:rsid w:val="00004442"/>
    <w:rsid w:val="00004963"/>
    <w:rsid w:val="00004A86"/>
    <w:rsid w:val="00004D2F"/>
    <w:rsid w:val="00004DF2"/>
    <w:rsid w:val="00005011"/>
    <w:rsid w:val="00005696"/>
    <w:rsid w:val="00006301"/>
    <w:rsid w:val="00006512"/>
    <w:rsid w:val="000069D2"/>
    <w:rsid w:val="000075F5"/>
    <w:rsid w:val="00007DC1"/>
    <w:rsid w:val="0001141A"/>
    <w:rsid w:val="00011C88"/>
    <w:rsid w:val="000123F1"/>
    <w:rsid w:val="00012764"/>
    <w:rsid w:val="0001336F"/>
    <w:rsid w:val="0001351E"/>
    <w:rsid w:val="00013C25"/>
    <w:rsid w:val="0001411D"/>
    <w:rsid w:val="000142FE"/>
    <w:rsid w:val="000148E1"/>
    <w:rsid w:val="00014942"/>
    <w:rsid w:val="00014EA5"/>
    <w:rsid w:val="00014ED4"/>
    <w:rsid w:val="0001507A"/>
    <w:rsid w:val="000157F9"/>
    <w:rsid w:val="00016102"/>
    <w:rsid w:val="0001620B"/>
    <w:rsid w:val="000168EF"/>
    <w:rsid w:val="00016AE9"/>
    <w:rsid w:val="000176C0"/>
    <w:rsid w:val="00017B25"/>
    <w:rsid w:val="00017CE1"/>
    <w:rsid w:val="00017D0E"/>
    <w:rsid w:val="0002023A"/>
    <w:rsid w:val="00020433"/>
    <w:rsid w:val="0002055A"/>
    <w:rsid w:val="00020A0C"/>
    <w:rsid w:val="00020F96"/>
    <w:rsid w:val="000213EE"/>
    <w:rsid w:val="00021F6F"/>
    <w:rsid w:val="000225AA"/>
    <w:rsid w:val="00022901"/>
    <w:rsid w:val="000231EA"/>
    <w:rsid w:val="00023231"/>
    <w:rsid w:val="00023DC8"/>
    <w:rsid w:val="00023DD8"/>
    <w:rsid w:val="00023F74"/>
    <w:rsid w:val="00024047"/>
    <w:rsid w:val="00024263"/>
    <w:rsid w:val="00024330"/>
    <w:rsid w:val="000245D6"/>
    <w:rsid w:val="00025790"/>
    <w:rsid w:val="00025ED4"/>
    <w:rsid w:val="00025F8E"/>
    <w:rsid w:val="00026DA5"/>
    <w:rsid w:val="00026DFD"/>
    <w:rsid w:val="00026FBE"/>
    <w:rsid w:val="00027403"/>
    <w:rsid w:val="00030606"/>
    <w:rsid w:val="00031086"/>
    <w:rsid w:val="0003120D"/>
    <w:rsid w:val="00031429"/>
    <w:rsid w:val="00031AC9"/>
    <w:rsid w:val="00032872"/>
    <w:rsid w:val="00033671"/>
    <w:rsid w:val="000341B4"/>
    <w:rsid w:val="000343D4"/>
    <w:rsid w:val="0003538C"/>
    <w:rsid w:val="00035A5E"/>
    <w:rsid w:val="000360F2"/>
    <w:rsid w:val="000367DB"/>
    <w:rsid w:val="00036D8C"/>
    <w:rsid w:val="000370ED"/>
    <w:rsid w:val="000400E0"/>
    <w:rsid w:val="0004072E"/>
    <w:rsid w:val="00040A07"/>
    <w:rsid w:val="00040C37"/>
    <w:rsid w:val="0004174C"/>
    <w:rsid w:val="00041E43"/>
    <w:rsid w:val="0004367D"/>
    <w:rsid w:val="00043C3B"/>
    <w:rsid w:val="00043DBC"/>
    <w:rsid w:val="00045F23"/>
    <w:rsid w:val="0004621E"/>
    <w:rsid w:val="00046797"/>
    <w:rsid w:val="000469FA"/>
    <w:rsid w:val="00047C7B"/>
    <w:rsid w:val="00047DA6"/>
    <w:rsid w:val="000505FC"/>
    <w:rsid w:val="00050C9F"/>
    <w:rsid w:val="00050F23"/>
    <w:rsid w:val="000512D3"/>
    <w:rsid w:val="00051390"/>
    <w:rsid w:val="0005196F"/>
    <w:rsid w:val="000519E9"/>
    <w:rsid w:val="00051EAD"/>
    <w:rsid w:val="0005227F"/>
    <w:rsid w:val="0005237A"/>
    <w:rsid w:val="00053052"/>
    <w:rsid w:val="0005343F"/>
    <w:rsid w:val="00053524"/>
    <w:rsid w:val="00053BDB"/>
    <w:rsid w:val="00053CB2"/>
    <w:rsid w:val="00053CEE"/>
    <w:rsid w:val="0005402A"/>
    <w:rsid w:val="00054F91"/>
    <w:rsid w:val="00055F57"/>
    <w:rsid w:val="00056886"/>
    <w:rsid w:val="000569F9"/>
    <w:rsid w:val="00057353"/>
    <w:rsid w:val="00057433"/>
    <w:rsid w:val="0005761A"/>
    <w:rsid w:val="00057850"/>
    <w:rsid w:val="000607DB"/>
    <w:rsid w:val="00060968"/>
    <w:rsid w:val="00060F3F"/>
    <w:rsid w:val="00060FA4"/>
    <w:rsid w:val="00061664"/>
    <w:rsid w:val="00061C9D"/>
    <w:rsid w:val="00061E89"/>
    <w:rsid w:val="00062057"/>
    <w:rsid w:val="0006237C"/>
    <w:rsid w:val="0006244B"/>
    <w:rsid w:val="00062760"/>
    <w:rsid w:val="000628F3"/>
    <w:rsid w:val="00062EA9"/>
    <w:rsid w:val="00063048"/>
    <w:rsid w:val="000630BD"/>
    <w:rsid w:val="00063161"/>
    <w:rsid w:val="00063D6F"/>
    <w:rsid w:val="00064065"/>
    <w:rsid w:val="00064D52"/>
    <w:rsid w:val="00064F53"/>
    <w:rsid w:val="000651B6"/>
    <w:rsid w:val="00065373"/>
    <w:rsid w:val="000654D6"/>
    <w:rsid w:val="00065DCB"/>
    <w:rsid w:val="00065E6D"/>
    <w:rsid w:val="0006616C"/>
    <w:rsid w:val="00067455"/>
    <w:rsid w:val="0006753F"/>
    <w:rsid w:val="00067A17"/>
    <w:rsid w:val="00072009"/>
    <w:rsid w:val="000721D8"/>
    <w:rsid w:val="000736ED"/>
    <w:rsid w:val="00073901"/>
    <w:rsid w:val="000739E9"/>
    <w:rsid w:val="000739FE"/>
    <w:rsid w:val="00074130"/>
    <w:rsid w:val="0007499E"/>
    <w:rsid w:val="00074BA5"/>
    <w:rsid w:val="00075A08"/>
    <w:rsid w:val="00075F93"/>
    <w:rsid w:val="0007616E"/>
    <w:rsid w:val="00076523"/>
    <w:rsid w:val="00076DA8"/>
    <w:rsid w:val="00077645"/>
    <w:rsid w:val="00077DF9"/>
    <w:rsid w:val="000804C2"/>
    <w:rsid w:val="00080C90"/>
    <w:rsid w:val="00080D6E"/>
    <w:rsid w:val="00080EE8"/>
    <w:rsid w:val="00081278"/>
    <w:rsid w:val="00082BF3"/>
    <w:rsid w:val="00082CE6"/>
    <w:rsid w:val="00082D76"/>
    <w:rsid w:val="00082F80"/>
    <w:rsid w:val="00083A37"/>
    <w:rsid w:val="00084202"/>
    <w:rsid w:val="0008439F"/>
    <w:rsid w:val="00084F02"/>
    <w:rsid w:val="000850EC"/>
    <w:rsid w:val="00085965"/>
    <w:rsid w:val="00085CCB"/>
    <w:rsid w:val="000869A7"/>
    <w:rsid w:val="00086E4A"/>
    <w:rsid w:val="00087368"/>
    <w:rsid w:val="00090CC1"/>
    <w:rsid w:val="00090E7E"/>
    <w:rsid w:val="00091044"/>
    <w:rsid w:val="00091411"/>
    <w:rsid w:val="00091696"/>
    <w:rsid w:val="00092003"/>
    <w:rsid w:val="000920D5"/>
    <w:rsid w:val="000922FC"/>
    <w:rsid w:val="0009298B"/>
    <w:rsid w:val="000935DA"/>
    <w:rsid w:val="00093792"/>
    <w:rsid w:val="00093793"/>
    <w:rsid w:val="000937A9"/>
    <w:rsid w:val="00093C0A"/>
    <w:rsid w:val="0009465F"/>
    <w:rsid w:val="00094A71"/>
    <w:rsid w:val="00095219"/>
    <w:rsid w:val="00095547"/>
    <w:rsid w:val="000958BA"/>
    <w:rsid w:val="00095DD5"/>
    <w:rsid w:val="0009682A"/>
    <w:rsid w:val="000969A8"/>
    <w:rsid w:val="000969D4"/>
    <w:rsid w:val="00096E2B"/>
    <w:rsid w:val="000973BD"/>
    <w:rsid w:val="0009770B"/>
    <w:rsid w:val="00097F06"/>
    <w:rsid w:val="000A0224"/>
    <w:rsid w:val="000A04C8"/>
    <w:rsid w:val="000A057E"/>
    <w:rsid w:val="000A06A2"/>
    <w:rsid w:val="000A0C19"/>
    <w:rsid w:val="000A0CA6"/>
    <w:rsid w:val="000A1247"/>
    <w:rsid w:val="000A162C"/>
    <w:rsid w:val="000A20DB"/>
    <w:rsid w:val="000A2231"/>
    <w:rsid w:val="000A23A5"/>
    <w:rsid w:val="000A2675"/>
    <w:rsid w:val="000A2932"/>
    <w:rsid w:val="000A2A65"/>
    <w:rsid w:val="000A302B"/>
    <w:rsid w:val="000A3374"/>
    <w:rsid w:val="000A33D7"/>
    <w:rsid w:val="000A3676"/>
    <w:rsid w:val="000A37AB"/>
    <w:rsid w:val="000A416B"/>
    <w:rsid w:val="000A48D7"/>
    <w:rsid w:val="000A4C50"/>
    <w:rsid w:val="000A518E"/>
    <w:rsid w:val="000A55E9"/>
    <w:rsid w:val="000A5FF5"/>
    <w:rsid w:val="000A6189"/>
    <w:rsid w:val="000A67AD"/>
    <w:rsid w:val="000A6AB5"/>
    <w:rsid w:val="000A6D6F"/>
    <w:rsid w:val="000A79B5"/>
    <w:rsid w:val="000A7F97"/>
    <w:rsid w:val="000B0031"/>
    <w:rsid w:val="000B00BF"/>
    <w:rsid w:val="000B0307"/>
    <w:rsid w:val="000B16EE"/>
    <w:rsid w:val="000B1896"/>
    <w:rsid w:val="000B1F1E"/>
    <w:rsid w:val="000B2019"/>
    <w:rsid w:val="000B22AB"/>
    <w:rsid w:val="000B262F"/>
    <w:rsid w:val="000B2F00"/>
    <w:rsid w:val="000B3750"/>
    <w:rsid w:val="000B3F01"/>
    <w:rsid w:val="000B4308"/>
    <w:rsid w:val="000B5040"/>
    <w:rsid w:val="000B521B"/>
    <w:rsid w:val="000B5757"/>
    <w:rsid w:val="000B5A5E"/>
    <w:rsid w:val="000B5C0C"/>
    <w:rsid w:val="000B6354"/>
    <w:rsid w:val="000B6AFF"/>
    <w:rsid w:val="000B6E54"/>
    <w:rsid w:val="000C00FB"/>
    <w:rsid w:val="000C0395"/>
    <w:rsid w:val="000C0B04"/>
    <w:rsid w:val="000C0F1B"/>
    <w:rsid w:val="000C1BD9"/>
    <w:rsid w:val="000C26CC"/>
    <w:rsid w:val="000C2AE6"/>
    <w:rsid w:val="000C2C64"/>
    <w:rsid w:val="000C3E75"/>
    <w:rsid w:val="000C43D5"/>
    <w:rsid w:val="000C56E3"/>
    <w:rsid w:val="000C5E79"/>
    <w:rsid w:val="000C5E7D"/>
    <w:rsid w:val="000C696D"/>
    <w:rsid w:val="000C7380"/>
    <w:rsid w:val="000C7E16"/>
    <w:rsid w:val="000D04F9"/>
    <w:rsid w:val="000D0821"/>
    <w:rsid w:val="000D13D7"/>
    <w:rsid w:val="000D21E4"/>
    <w:rsid w:val="000D2758"/>
    <w:rsid w:val="000D2E1B"/>
    <w:rsid w:val="000D2F6B"/>
    <w:rsid w:val="000D3443"/>
    <w:rsid w:val="000D34AE"/>
    <w:rsid w:val="000D37A1"/>
    <w:rsid w:val="000D3C50"/>
    <w:rsid w:val="000D3CE6"/>
    <w:rsid w:val="000D42CC"/>
    <w:rsid w:val="000D47D9"/>
    <w:rsid w:val="000D5E4A"/>
    <w:rsid w:val="000D6293"/>
    <w:rsid w:val="000D665C"/>
    <w:rsid w:val="000D6858"/>
    <w:rsid w:val="000D7485"/>
    <w:rsid w:val="000D7B8F"/>
    <w:rsid w:val="000D7D9A"/>
    <w:rsid w:val="000D7ECD"/>
    <w:rsid w:val="000E1151"/>
    <w:rsid w:val="000E142F"/>
    <w:rsid w:val="000E17C6"/>
    <w:rsid w:val="000E27F3"/>
    <w:rsid w:val="000E2C71"/>
    <w:rsid w:val="000E3B0F"/>
    <w:rsid w:val="000E533D"/>
    <w:rsid w:val="000E53B7"/>
    <w:rsid w:val="000E5CED"/>
    <w:rsid w:val="000E6184"/>
    <w:rsid w:val="000E6354"/>
    <w:rsid w:val="000E6638"/>
    <w:rsid w:val="000E67D3"/>
    <w:rsid w:val="000E72AE"/>
    <w:rsid w:val="000E777F"/>
    <w:rsid w:val="000E7A1B"/>
    <w:rsid w:val="000E7B83"/>
    <w:rsid w:val="000E7E56"/>
    <w:rsid w:val="000F033C"/>
    <w:rsid w:val="000F098F"/>
    <w:rsid w:val="000F0FE6"/>
    <w:rsid w:val="000F1202"/>
    <w:rsid w:val="000F2A9F"/>
    <w:rsid w:val="000F2AD5"/>
    <w:rsid w:val="000F3077"/>
    <w:rsid w:val="000F3592"/>
    <w:rsid w:val="000F3796"/>
    <w:rsid w:val="000F3D0A"/>
    <w:rsid w:val="000F41F8"/>
    <w:rsid w:val="000F425A"/>
    <w:rsid w:val="000F448C"/>
    <w:rsid w:val="000F491C"/>
    <w:rsid w:val="000F4A2E"/>
    <w:rsid w:val="000F4AF8"/>
    <w:rsid w:val="000F4BD5"/>
    <w:rsid w:val="000F4F7D"/>
    <w:rsid w:val="000F514C"/>
    <w:rsid w:val="000F58B8"/>
    <w:rsid w:val="000F5D27"/>
    <w:rsid w:val="000F642A"/>
    <w:rsid w:val="000F6829"/>
    <w:rsid w:val="000F685D"/>
    <w:rsid w:val="000F6AC4"/>
    <w:rsid w:val="000F7BEF"/>
    <w:rsid w:val="0010010D"/>
    <w:rsid w:val="00100B7C"/>
    <w:rsid w:val="001017C4"/>
    <w:rsid w:val="00101C37"/>
    <w:rsid w:val="00101E81"/>
    <w:rsid w:val="00102697"/>
    <w:rsid w:val="00102F42"/>
    <w:rsid w:val="00103021"/>
    <w:rsid w:val="00103058"/>
    <w:rsid w:val="0010367D"/>
    <w:rsid w:val="0010367F"/>
    <w:rsid w:val="00103C75"/>
    <w:rsid w:val="00103CDC"/>
    <w:rsid w:val="001040AD"/>
    <w:rsid w:val="00104ECB"/>
    <w:rsid w:val="001058C7"/>
    <w:rsid w:val="00105D8F"/>
    <w:rsid w:val="00106F1D"/>
    <w:rsid w:val="0010753A"/>
    <w:rsid w:val="001100AF"/>
    <w:rsid w:val="00110158"/>
    <w:rsid w:val="001107CA"/>
    <w:rsid w:val="00110B64"/>
    <w:rsid w:val="00111033"/>
    <w:rsid w:val="00111723"/>
    <w:rsid w:val="00112250"/>
    <w:rsid w:val="00114C28"/>
    <w:rsid w:val="0011551D"/>
    <w:rsid w:val="00115578"/>
    <w:rsid w:val="0011594D"/>
    <w:rsid w:val="00115E85"/>
    <w:rsid w:val="00116B32"/>
    <w:rsid w:val="00116F50"/>
    <w:rsid w:val="0011772F"/>
    <w:rsid w:val="0011798A"/>
    <w:rsid w:val="00117A19"/>
    <w:rsid w:val="00117F1B"/>
    <w:rsid w:val="00120C8C"/>
    <w:rsid w:val="00120EF2"/>
    <w:rsid w:val="00120F7D"/>
    <w:rsid w:val="00123104"/>
    <w:rsid w:val="001237FC"/>
    <w:rsid w:val="00124273"/>
    <w:rsid w:val="00124D8F"/>
    <w:rsid w:val="00124DF7"/>
    <w:rsid w:val="00124E2B"/>
    <w:rsid w:val="00125483"/>
    <w:rsid w:val="001254F5"/>
    <w:rsid w:val="00125AA4"/>
    <w:rsid w:val="00125D2E"/>
    <w:rsid w:val="00125F89"/>
    <w:rsid w:val="00126A18"/>
    <w:rsid w:val="0012749B"/>
    <w:rsid w:val="0012752D"/>
    <w:rsid w:val="00127B77"/>
    <w:rsid w:val="00127C8D"/>
    <w:rsid w:val="00130349"/>
    <w:rsid w:val="001305BD"/>
    <w:rsid w:val="00130933"/>
    <w:rsid w:val="00130EC1"/>
    <w:rsid w:val="00130EF1"/>
    <w:rsid w:val="00131243"/>
    <w:rsid w:val="00132379"/>
    <w:rsid w:val="00132740"/>
    <w:rsid w:val="00132907"/>
    <w:rsid w:val="0013298E"/>
    <w:rsid w:val="00132C07"/>
    <w:rsid w:val="001335F4"/>
    <w:rsid w:val="0013376D"/>
    <w:rsid w:val="001340CE"/>
    <w:rsid w:val="001346D7"/>
    <w:rsid w:val="00134DE8"/>
    <w:rsid w:val="00135347"/>
    <w:rsid w:val="00136038"/>
    <w:rsid w:val="001367A5"/>
    <w:rsid w:val="0013699B"/>
    <w:rsid w:val="00136C96"/>
    <w:rsid w:val="001372FE"/>
    <w:rsid w:val="00137377"/>
    <w:rsid w:val="00137C85"/>
    <w:rsid w:val="00137D4B"/>
    <w:rsid w:val="00137F10"/>
    <w:rsid w:val="001408D1"/>
    <w:rsid w:val="0014118B"/>
    <w:rsid w:val="001414D7"/>
    <w:rsid w:val="00142192"/>
    <w:rsid w:val="00142C5F"/>
    <w:rsid w:val="00142DCE"/>
    <w:rsid w:val="00142E20"/>
    <w:rsid w:val="00142E46"/>
    <w:rsid w:val="00143142"/>
    <w:rsid w:val="001436C7"/>
    <w:rsid w:val="00143F99"/>
    <w:rsid w:val="00144D48"/>
    <w:rsid w:val="00145303"/>
    <w:rsid w:val="00145908"/>
    <w:rsid w:val="00145D55"/>
    <w:rsid w:val="001460DA"/>
    <w:rsid w:val="00146473"/>
    <w:rsid w:val="00146546"/>
    <w:rsid w:val="0014697D"/>
    <w:rsid w:val="00146F44"/>
    <w:rsid w:val="00146FA6"/>
    <w:rsid w:val="0014750E"/>
    <w:rsid w:val="0014765D"/>
    <w:rsid w:val="001476D9"/>
    <w:rsid w:val="00147B62"/>
    <w:rsid w:val="00147EDC"/>
    <w:rsid w:val="00150167"/>
    <w:rsid w:val="00150317"/>
    <w:rsid w:val="0015078E"/>
    <w:rsid w:val="001508BF"/>
    <w:rsid w:val="00150ECB"/>
    <w:rsid w:val="00151BEE"/>
    <w:rsid w:val="00152E72"/>
    <w:rsid w:val="00153E16"/>
    <w:rsid w:val="0015466B"/>
    <w:rsid w:val="00154775"/>
    <w:rsid w:val="00154F10"/>
    <w:rsid w:val="00155D91"/>
    <w:rsid w:val="00156896"/>
    <w:rsid w:val="00156C20"/>
    <w:rsid w:val="00156E5E"/>
    <w:rsid w:val="00156F73"/>
    <w:rsid w:val="001576EE"/>
    <w:rsid w:val="00157FBB"/>
    <w:rsid w:val="001609B6"/>
    <w:rsid w:val="00160BF9"/>
    <w:rsid w:val="00160E4D"/>
    <w:rsid w:val="00161283"/>
    <w:rsid w:val="001612DF"/>
    <w:rsid w:val="001616AC"/>
    <w:rsid w:val="00161FB7"/>
    <w:rsid w:val="00162615"/>
    <w:rsid w:val="0016395B"/>
    <w:rsid w:val="00163F9D"/>
    <w:rsid w:val="0016466D"/>
    <w:rsid w:val="00165C03"/>
    <w:rsid w:val="0016695A"/>
    <w:rsid w:val="00166983"/>
    <w:rsid w:val="00167232"/>
    <w:rsid w:val="001675E7"/>
    <w:rsid w:val="001676B5"/>
    <w:rsid w:val="00167F76"/>
    <w:rsid w:val="0017094C"/>
    <w:rsid w:val="00171324"/>
    <w:rsid w:val="001727C0"/>
    <w:rsid w:val="00173E88"/>
    <w:rsid w:val="0017443C"/>
    <w:rsid w:val="001749C0"/>
    <w:rsid w:val="001751E2"/>
    <w:rsid w:val="0017536C"/>
    <w:rsid w:val="001757D1"/>
    <w:rsid w:val="001757EE"/>
    <w:rsid w:val="00175801"/>
    <w:rsid w:val="0017621C"/>
    <w:rsid w:val="0017651A"/>
    <w:rsid w:val="001767BC"/>
    <w:rsid w:val="00176DEA"/>
    <w:rsid w:val="00177188"/>
    <w:rsid w:val="001773C5"/>
    <w:rsid w:val="00177B5E"/>
    <w:rsid w:val="00177DC4"/>
    <w:rsid w:val="001805C2"/>
    <w:rsid w:val="00180658"/>
    <w:rsid w:val="00180BBF"/>
    <w:rsid w:val="00180C19"/>
    <w:rsid w:val="00180ED5"/>
    <w:rsid w:val="00181870"/>
    <w:rsid w:val="00181B4B"/>
    <w:rsid w:val="0018250F"/>
    <w:rsid w:val="0018265B"/>
    <w:rsid w:val="001829D6"/>
    <w:rsid w:val="00182DDA"/>
    <w:rsid w:val="001830F8"/>
    <w:rsid w:val="001831BC"/>
    <w:rsid w:val="0018369A"/>
    <w:rsid w:val="0018370B"/>
    <w:rsid w:val="0018384A"/>
    <w:rsid w:val="00183F9F"/>
    <w:rsid w:val="0018427F"/>
    <w:rsid w:val="00184391"/>
    <w:rsid w:val="00184C20"/>
    <w:rsid w:val="00184E1F"/>
    <w:rsid w:val="00185796"/>
    <w:rsid w:val="001859E0"/>
    <w:rsid w:val="00185E2E"/>
    <w:rsid w:val="001860B8"/>
    <w:rsid w:val="00186968"/>
    <w:rsid w:val="00186B13"/>
    <w:rsid w:val="00186D42"/>
    <w:rsid w:val="001872E3"/>
    <w:rsid w:val="0018734E"/>
    <w:rsid w:val="00190014"/>
    <w:rsid w:val="001905A5"/>
    <w:rsid w:val="001908B5"/>
    <w:rsid w:val="00190B00"/>
    <w:rsid w:val="00190EBA"/>
    <w:rsid w:val="0019110C"/>
    <w:rsid w:val="0019153E"/>
    <w:rsid w:val="0019195F"/>
    <w:rsid w:val="00191D20"/>
    <w:rsid w:val="00192473"/>
    <w:rsid w:val="00192745"/>
    <w:rsid w:val="0019376C"/>
    <w:rsid w:val="00193DD9"/>
    <w:rsid w:val="00194144"/>
    <w:rsid w:val="00194922"/>
    <w:rsid w:val="001955BC"/>
    <w:rsid w:val="0019581A"/>
    <w:rsid w:val="00195D3B"/>
    <w:rsid w:val="00195D6D"/>
    <w:rsid w:val="001965A8"/>
    <w:rsid w:val="001967E1"/>
    <w:rsid w:val="00196DF3"/>
    <w:rsid w:val="00196E67"/>
    <w:rsid w:val="001972F6"/>
    <w:rsid w:val="001975E2"/>
    <w:rsid w:val="001976A1"/>
    <w:rsid w:val="00197AAA"/>
    <w:rsid w:val="00197AEB"/>
    <w:rsid w:val="00197E02"/>
    <w:rsid w:val="00197E99"/>
    <w:rsid w:val="00197E9E"/>
    <w:rsid w:val="001A08E3"/>
    <w:rsid w:val="001A0E91"/>
    <w:rsid w:val="001A179E"/>
    <w:rsid w:val="001A1F2A"/>
    <w:rsid w:val="001A22AA"/>
    <w:rsid w:val="001A294B"/>
    <w:rsid w:val="001A2FAD"/>
    <w:rsid w:val="001A3137"/>
    <w:rsid w:val="001A4FA4"/>
    <w:rsid w:val="001A4FAE"/>
    <w:rsid w:val="001A5863"/>
    <w:rsid w:val="001A6CC3"/>
    <w:rsid w:val="001A71DA"/>
    <w:rsid w:val="001A7B04"/>
    <w:rsid w:val="001A7BD2"/>
    <w:rsid w:val="001A7DC2"/>
    <w:rsid w:val="001A7FF1"/>
    <w:rsid w:val="001B0575"/>
    <w:rsid w:val="001B15D7"/>
    <w:rsid w:val="001B181C"/>
    <w:rsid w:val="001B1DDB"/>
    <w:rsid w:val="001B1E21"/>
    <w:rsid w:val="001B1F27"/>
    <w:rsid w:val="001B2343"/>
    <w:rsid w:val="001B23D4"/>
    <w:rsid w:val="001B296D"/>
    <w:rsid w:val="001B2D56"/>
    <w:rsid w:val="001B3137"/>
    <w:rsid w:val="001B350A"/>
    <w:rsid w:val="001B3A42"/>
    <w:rsid w:val="001B3D71"/>
    <w:rsid w:val="001B4898"/>
    <w:rsid w:val="001B4C4F"/>
    <w:rsid w:val="001B5067"/>
    <w:rsid w:val="001B5481"/>
    <w:rsid w:val="001B54EA"/>
    <w:rsid w:val="001B59B1"/>
    <w:rsid w:val="001B6870"/>
    <w:rsid w:val="001B6BF2"/>
    <w:rsid w:val="001B6DD4"/>
    <w:rsid w:val="001B7609"/>
    <w:rsid w:val="001C0D49"/>
    <w:rsid w:val="001C1508"/>
    <w:rsid w:val="001C19BC"/>
    <w:rsid w:val="001C1CA5"/>
    <w:rsid w:val="001C284B"/>
    <w:rsid w:val="001C2B89"/>
    <w:rsid w:val="001C2BEE"/>
    <w:rsid w:val="001C311C"/>
    <w:rsid w:val="001C3400"/>
    <w:rsid w:val="001C34E0"/>
    <w:rsid w:val="001C36D1"/>
    <w:rsid w:val="001C3A88"/>
    <w:rsid w:val="001C4087"/>
    <w:rsid w:val="001C4378"/>
    <w:rsid w:val="001C44B4"/>
    <w:rsid w:val="001C49FD"/>
    <w:rsid w:val="001C4C0B"/>
    <w:rsid w:val="001C4F6B"/>
    <w:rsid w:val="001C54F5"/>
    <w:rsid w:val="001C5B10"/>
    <w:rsid w:val="001C5E2D"/>
    <w:rsid w:val="001C61B2"/>
    <w:rsid w:val="001C69BC"/>
    <w:rsid w:val="001C722C"/>
    <w:rsid w:val="001C72E5"/>
    <w:rsid w:val="001C7301"/>
    <w:rsid w:val="001C754F"/>
    <w:rsid w:val="001C760D"/>
    <w:rsid w:val="001D0175"/>
    <w:rsid w:val="001D0EAC"/>
    <w:rsid w:val="001D0EF8"/>
    <w:rsid w:val="001D1020"/>
    <w:rsid w:val="001D1232"/>
    <w:rsid w:val="001D195D"/>
    <w:rsid w:val="001D2AA9"/>
    <w:rsid w:val="001D2F4B"/>
    <w:rsid w:val="001D3D2B"/>
    <w:rsid w:val="001D3D67"/>
    <w:rsid w:val="001D3F83"/>
    <w:rsid w:val="001D484B"/>
    <w:rsid w:val="001D4C6C"/>
    <w:rsid w:val="001D4D15"/>
    <w:rsid w:val="001D54A2"/>
    <w:rsid w:val="001D56D1"/>
    <w:rsid w:val="001D5FDA"/>
    <w:rsid w:val="001D6128"/>
    <w:rsid w:val="001D6303"/>
    <w:rsid w:val="001D64AC"/>
    <w:rsid w:val="001D6F88"/>
    <w:rsid w:val="001E1194"/>
    <w:rsid w:val="001E1EE0"/>
    <w:rsid w:val="001E281F"/>
    <w:rsid w:val="001E28FC"/>
    <w:rsid w:val="001E34CC"/>
    <w:rsid w:val="001E3765"/>
    <w:rsid w:val="001E46E9"/>
    <w:rsid w:val="001E4D22"/>
    <w:rsid w:val="001E5003"/>
    <w:rsid w:val="001E57C4"/>
    <w:rsid w:val="001E5846"/>
    <w:rsid w:val="001E58B1"/>
    <w:rsid w:val="001E5DD1"/>
    <w:rsid w:val="001E61B8"/>
    <w:rsid w:val="001E6460"/>
    <w:rsid w:val="001E7D3C"/>
    <w:rsid w:val="001E7D7F"/>
    <w:rsid w:val="001E7DE1"/>
    <w:rsid w:val="001F025F"/>
    <w:rsid w:val="001F0B3C"/>
    <w:rsid w:val="001F0C36"/>
    <w:rsid w:val="001F1A18"/>
    <w:rsid w:val="001F22AD"/>
    <w:rsid w:val="001F2A86"/>
    <w:rsid w:val="001F4BF4"/>
    <w:rsid w:val="001F4DBD"/>
    <w:rsid w:val="001F4F18"/>
    <w:rsid w:val="001F5556"/>
    <w:rsid w:val="001F62AD"/>
    <w:rsid w:val="001F73C1"/>
    <w:rsid w:val="001F7699"/>
    <w:rsid w:val="001F78F9"/>
    <w:rsid w:val="001F7A65"/>
    <w:rsid w:val="001F7EC1"/>
    <w:rsid w:val="00200005"/>
    <w:rsid w:val="0020017A"/>
    <w:rsid w:val="00201B2D"/>
    <w:rsid w:val="00201C73"/>
    <w:rsid w:val="002038AC"/>
    <w:rsid w:val="002039E2"/>
    <w:rsid w:val="00203A7C"/>
    <w:rsid w:val="00205081"/>
    <w:rsid w:val="002051FE"/>
    <w:rsid w:val="002052EB"/>
    <w:rsid w:val="00205A76"/>
    <w:rsid w:val="00205AFB"/>
    <w:rsid w:val="00205CB8"/>
    <w:rsid w:val="00205E26"/>
    <w:rsid w:val="00206863"/>
    <w:rsid w:val="00206DCD"/>
    <w:rsid w:val="002076CA"/>
    <w:rsid w:val="00210B62"/>
    <w:rsid w:val="00211BDE"/>
    <w:rsid w:val="00211C2A"/>
    <w:rsid w:val="00211EEE"/>
    <w:rsid w:val="0021210E"/>
    <w:rsid w:val="0021232B"/>
    <w:rsid w:val="00212D42"/>
    <w:rsid w:val="00212FDA"/>
    <w:rsid w:val="00213122"/>
    <w:rsid w:val="002134B0"/>
    <w:rsid w:val="0021419D"/>
    <w:rsid w:val="002141CF"/>
    <w:rsid w:val="002144FA"/>
    <w:rsid w:val="00214B3B"/>
    <w:rsid w:val="00215351"/>
    <w:rsid w:val="00216135"/>
    <w:rsid w:val="002165BC"/>
    <w:rsid w:val="00217285"/>
    <w:rsid w:val="00217385"/>
    <w:rsid w:val="002179EC"/>
    <w:rsid w:val="0022038A"/>
    <w:rsid w:val="00220518"/>
    <w:rsid w:val="00220A4A"/>
    <w:rsid w:val="00221B1E"/>
    <w:rsid w:val="00221F01"/>
    <w:rsid w:val="00221F68"/>
    <w:rsid w:val="00221FEC"/>
    <w:rsid w:val="0022201D"/>
    <w:rsid w:val="002223AA"/>
    <w:rsid w:val="00223424"/>
    <w:rsid w:val="00223C9B"/>
    <w:rsid w:val="00224378"/>
    <w:rsid w:val="00225922"/>
    <w:rsid w:val="00226357"/>
    <w:rsid w:val="002264DB"/>
    <w:rsid w:val="00226575"/>
    <w:rsid w:val="0022701C"/>
    <w:rsid w:val="0022724F"/>
    <w:rsid w:val="00230979"/>
    <w:rsid w:val="00230A3D"/>
    <w:rsid w:val="00231257"/>
    <w:rsid w:val="0023173F"/>
    <w:rsid w:val="00231AAB"/>
    <w:rsid w:val="00231AF3"/>
    <w:rsid w:val="002324C6"/>
    <w:rsid w:val="00232BB3"/>
    <w:rsid w:val="00232C41"/>
    <w:rsid w:val="00232CDA"/>
    <w:rsid w:val="00232F8C"/>
    <w:rsid w:val="00233EC5"/>
    <w:rsid w:val="00234C2F"/>
    <w:rsid w:val="00235133"/>
    <w:rsid w:val="0023553F"/>
    <w:rsid w:val="0023590B"/>
    <w:rsid w:val="00235E5E"/>
    <w:rsid w:val="0023621B"/>
    <w:rsid w:val="0023665D"/>
    <w:rsid w:val="0023706B"/>
    <w:rsid w:val="00237809"/>
    <w:rsid w:val="0023788A"/>
    <w:rsid w:val="0024125F"/>
    <w:rsid w:val="00241D09"/>
    <w:rsid w:val="0024203C"/>
    <w:rsid w:val="002420E7"/>
    <w:rsid w:val="0024211C"/>
    <w:rsid w:val="0024278C"/>
    <w:rsid w:val="00242884"/>
    <w:rsid w:val="00242B3F"/>
    <w:rsid w:val="00244772"/>
    <w:rsid w:val="00244825"/>
    <w:rsid w:val="00244A04"/>
    <w:rsid w:val="00244AD8"/>
    <w:rsid w:val="00244D46"/>
    <w:rsid w:val="00245429"/>
    <w:rsid w:val="00245994"/>
    <w:rsid w:val="00245EE9"/>
    <w:rsid w:val="002460D5"/>
    <w:rsid w:val="00246301"/>
    <w:rsid w:val="0024691C"/>
    <w:rsid w:val="00246E28"/>
    <w:rsid w:val="00246FC1"/>
    <w:rsid w:val="002470E2"/>
    <w:rsid w:val="002475CF"/>
    <w:rsid w:val="002478A9"/>
    <w:rsid w:val="00247A7C"/>
    <w:rsid w:val="00247B85"/>
    <w:rsid w:val="00247FC2"/>
    <w:rsid w:val="002508BD"/>
    <w:rsid w:val="00251A1A"/>
    <w:rsid w:val="00251B60"/>
    <w:rsid w:val="00251B78"/>
    <w:rsid w:val="00251E4A"/>
    <w:rsid w:val="00252FF5"/>
    <w:rsid w:val="002530E4"/>
    <w:rsid w:val="002531A4"/>
    <w:rsid w:val="002535E6"/>
    <w:rsid w:val="002541CD"/>
    <w:rsid w:val="002542D4"/>
    <w:rsid w:val="002543CC"/>
    <w:rsid w:val="00254763"/>
    <w:rsid w:val="00255172"/>
    <w:rsid w:val="0025523F"/>
    <w:rsid w:val="00255645"/>
    <w:rsid w:val="00255EB2"/>
    <w:rsid w:val="00256A00"/>
    <w:rsid w:val="00256B49"/>
    <w:rsid w:val="00256F69"/>
    <w:rsid w:val="00257EA9"/>
    <w:rsid w:val="00257FF0"/>
    <w:rsid w:val="00260200"/>
    <w:rsid w:val="0026088E"/>
    <w:rsid w:val="00260B7F"/>
    <w:rsid w:val="00260D36"/>
    <w:rsid w:val="002626B4"/>
    <w:rsid w:val="00263A6B"/>
    <w:rsid w:val="0026423F"/>
    <w:rsid w:val="00264637"/>
    <w:rsid w:val="00264821"/>
    <w:rsid w:val="00264B31"/>
    <w:rsid w:val="002652A4"/>
    <w:rsid w:val="0026534A"/>
    <w:rsid w:val="0026696B"/>
    <w:rsid w:val="00266C7C"/>
    <w:rsid w:val="00270645"/>
    <w:rsid w:val="0027109F"/>
    <w:rsid w:val="0027180B"/>
    <w:rsid w:val="00271CD4"/>
    <w:rsid w:val="00272153"/>
    <w:rsid w:val="002728ED"/>
    <w:rsid w:val="00272A05"/>
    <w:rsid w:val="00272BAC"/>
    <w:rsid w:val="002730E2"/>
    <w:rsid w:val="002731A7"/>
    <w:rsid w:val="002732D6"/>
    <w:rsid w:val="00273FCE"/>
    <w:rsid w:val="00274DCF"/>
    <w:rsid w:val="00275288"/>
    <w:rsid w:val="0027594C"/>
    <w:rsid w:val="00275F80"/>
    <w:rsid w:val="00276177"/>
    <w:rsid w:val="00276550"/>
    <w:rsid w:val="002766B0"/>
    <w:rsid w:val="00276A76"/>
    <w:rsid w:val="002773D7"/>
    <w:rsid w:val="0027741E"/>
    <w:rsid w:val="002779DF"/>
    <w:rsid w:val="00277CAA"/>
    <w:rsid w:val="00277D6D"/>
    <w:rsid w:val="002801A5"/>
    <w:rsid w:val="0028035D"/>
    <w:rsid w:val="0028041D"/>
    <w:rsid w:val="00280C6B"/>
    <w:rsid w:val="0028106B"/>
    <w:rsid w:val="00281323"/>
    <w:rsid w:val="00281EFC"/>
    <w:rsid w:val="00282434"/>
    <w:rsid w:val="002836A9"/>
    <w:rsid w:val="002838D9"/>
    <w:rsid w:val="00283A35"/>
    <w:rsid w:val="00283D83"/>
    <w:rsid w:val="00283DB1"/>
    <w:rsid w:val="002843D6"/>
    <w:rsid w:val="00284449"/>
    <w:rsid w:val="00284650"/>
    <w:rsid w:val="00284B75"/>
    <w:rsid w:val="002859C8"/>
    <w:rsid w:val="00286AF3"/>
    <w:rsid w:val="00286E0F"/>
    <w:rsid w:val="00286E36"/>
    <w:rsid w:val="0028791C"/>
    <w:rsid w:val="00287C12"/>
    <w:rsid w:val="00287D01"/>
    <w:rsid w:val="00287F2E"/>
    <w:rsid w:val="00290209"/>
    <w:rsid w:val="00290357"/>
    <w:rsid w:val="00290BF0"/>
    <w:rsid w:val="00290DB0"/>
    <w:rsid w:val="0029159E"/>
    <w:rsid w:val="002915F9"/>
    <w:rsid w:val="002928B1"/>
    <w:rsid w:val="0029298E"/>
    <w:rsid w:val="002932D3"/>
    <w:rsid w:val="00293704"/>
    <w:rsid w:val="00293877"/>
    <w:rsid w:val="00293B8F"/>
    <w:rsid w:val="00293D84"/>
    <w:rsid w:val="00293FA6"/>
    <w:rsid w:val="00294DDD"/>
    <w:rsid w:val="0029535D"/>
    <w:rsid w:val="002957B4"/>
    <w:rsid w:val="00295A6A"/>
    <w:rsid w:val="002967BF"/>
    <w:rsid w:val="00296A63"/>
    <w:rsid w:val="00297018"/>
    <w:rsid w:val="002971AE"/>
    <w:rsid w:val="00297451"/>
    <w:rsid w:val="00297584"/>
    <w:rsid w:val="00297E43"/>
    <w:rsid w:val="002A0056"/>
    <w:rsid w:val="002A060C"/>
    <w:rsid w:val="002A06DB"/>
    <w:rsid w:val="002A0E16"/>
    <w:rsid w:val="002A2553"/>
    <w:rsid w:val="002A27B6"/>
    <w:rsid w:val="002A2F9D"/>
    <w:rsid w:val="002A3362"/>
    <w:rsid w:val="002A3785"/>
    <w:rsid w:val="002A3812"/>
    <w:rsid w:val="002A3B4A"/>
    <w:rsid w:val="002A41EF"/>
    <w:rsid w:val="002A4265"/>
    <w:rsid w:val="002A4506"/>
    <w:rsid w:val="002A4FAC"/>
    <w:rsid w:val="002A5F1C"/>
    <w:rsid w:val="002A60B0"/>
    <w:rsid w:val="002A633A"/>
    <w:rsid w:val="002A6505"/>
    <w:rsid w:val="002A692E"/>
    <w:rsid w:val="002A6B18"/>
    <w:rsid w:val="002A6DA7"/>
    <w:rsid w:val="002A73D0"/>
    <w:rsid w:val="002B01EC"/>
    <w:rsid w:val="002B073F"/>
    <w:rsid w:val="002B0796"/>
    <w:rsid w:val="002B0949"/>
    <w:rsid w:val="002B12D3"/>
    <w:rsid w:val="002B17B6"/>
    <w:rsid w:val="002B1D4E"/>
    <w:rsid w:val="002B2982"/>
    <w:rsid w:val="002B29DB"/>
    <w:rsid w:val="002B3181"/>
    <w:rsid w:val="002B32A9"/>
    <w:rsid w:val="002B32E1"/>
    <w:rsid w:val="002B3546"/>
    <w:rsid w:val="002B42DC"/>
    <w:rsid w:val="002B4880"/>
    <w:rsid w:val="002B48E6"/>
    <w:rsid w:val="002B4A9F"/>
    <w:rsid w:val="002B4B05"/>
    <w:rsid w:val="002B5503"/>
    <w:rsid w:val="002B56E0"/>
    <w:rsid w:val="002B6CBB"/>
    <w:rsid w:val="002B6E8C"/>
    <w:rsid w:val="002B751F"/>
    <w:rsid w:val="002B7A51"/>
    <w:rsid w:val="002C00D9"/>
    <w:rsid w:val="002C0A4E"/>
    <w:rsid w:val="002C1249"/>
    <w:rsid w:val="002C18C5"/>
    <w:rsid w:val="002C1CBC"/>
    <w:rsid w:val="002C26BC"/>
    <w:rsid w:val="002C2A4F"/>
    <w:rsid w:val="002C2EBE"/>
    <w:rsid w:val="002C303C"/>
    <w:rsid w:val="002C31F4"/>
    <w:rsid w:val="002C3532"/>
    <w:rsid w:val="002C36CE"/>
    <w:rsid w:val="002C3894"/>
    <w:rsid w:val="002C39B4"/>
    <w:rsid w:val="002C39CA"/>
    <w:rsid w:val="002C3F04"/>
    <w:rsid w:val="002C409E"/>
    <w:rsid w:val="002C40B1"/>
    <w:rsid w:val="002C4475"/>
    <w:rsid w:val="002C534C"/>
    <w:rsid w:val="002C581A"/>
    <w:rsid w:val="002C5D4A"/>
    <w:rsid w:val="002C7118"/>
    <w:rsid w:val="002C715D"/>
    <w:rsid w:val="002C719B"/>
    <w:rsid w:val="002C726F"/>
    <w:rsid w:val="002C7422"/>
    <w:rsid w:val="002D0295"/>
    <w:rsid w:val="002D0BCB"/>
    <w:rsid w:val="002D0D55"/>
    <w:rsid w:val="002D1A93"/>
    <w:rsid w:val="002D2591"/>
    <w:rsid w:val="002D3852"/>
    <w:rsid w:val="002D3B21"/>
    <w:rsid w:val="002D3CC2"/>
    <w:rsid w:val="002D42EA"/>
    <w:rsid w:val="002D494C"/>
    <w:rsid w:val="002D49F2"/>
    <w:rsid w:val="002D514A"/>
    <w:rsid w:val="002D53AC"/>
    <w:rsid w:val="002D6221"/>
    <w:rsid w:val="002D658E"/>
    <w:rsid w:val="002D6B85"/>
    <w:rsid w:val="002D7607"/>
    <w:rsid w:val="002D77C4"/>
    <w:rsid w:val="002D7B3B"/>
    <w:rsid w:val="002E099C"/>
    <w:rsid w:val="002E0DAD"/>
    <w:rsid w:val="002E0FAF"/>
    <w:rsid w:val="002E14F4"/>
    <w:rsid w:val="002E1675"/>
    <w:rsid w:val="002E1D25"/>
    <w:rsid w:val="002E26F6"/>
    <w:rsid w:val="002E2BAD"/>
    <w:rsid w:val="002E340D"/>
    <w:rsid w:val="002E38F7"/>
    <w:rsid w:val="002E444E"/>
    <w:rsid w:val="002E46C4"/>
    <w:rsid w:val="002E515E"/>
    <w:rsid w:val="002E551F"/>
    <w:rsid w:val="002E61E4"/>
    <w:rsid w:val="002E6CEA"/>
    <w:rsid w:val="002E708F"/>
    <w:rsid w:val="002F02CF"/>
    <w:rsid w:val="002F06C3"/>
    <w:rsid w:val="002F0813"/>
    <w:rsid w:val="002F08B5"/>
    <w:rsid w:val="002F0ADE"/>
    <w:rsid w:val="002F0C62"/>
    <w:rsid w:val="002F0F0F"/>
    <w:rsid w:val="002F1161"/>
    <w:rsid w:val="002F1294"/>
    <w:rsid w:val="002F1522"/>
    <w:rsid w:val="002F175C"/>
    <w:rsid w:val="002F183A"/>
    <w:rsid w:val="002F2648"/>
    <w:rsid w:val="002F3019"/>
    <w:rsid w:val="002F30B7"/>
    <w:rsid w:val="002F3238"/>
    <w:rsid w:val="002F3451"/>
    <w:rsid w:val="002F3B59"/>
    <w:rsid w:val="002F3B6A"/>
    <w:rsid w:val="002F40FE"/>
    <w:rsid w:val="002F42B5"/>
    <w:rsid w:val="002F4D92"/>
    <w:rsid w:val="002F4F85"/>
    <w:rsid w:val="002F56B4"/>
    <w:rsid w:val="002F57CA"/>
    <w:rsid w:val="002F5E0B"/>
    <w:rsid w:val="002F5F22"/>
    <w:rsid w:val="002F638B"/>
    <w:rsid w:val="002F64CF"/>
    <w:rsid w:val="002F6F58"/>
    <w:rsid w:val="002F72AF"/>
    <w:rsid w:val="002F7518"/>
    <w:rsid w:val="00300745"/>
    <w:rsid w:val="00300754"/>
    <w:rsid w:val="00300DE6"/>
    <w:rsid w:val="0030151F"/>
    <w:rsid w:val="0030199C"/>
    <w:rsid w:val="003019FB"/>
    <w:rsid w:val="0030288E"/>
    <w:rsid w:val="003029FB"/>
    <w:rsid w:val="00302B62"/>
    <w:rsid w:val="00303828"/>
    <w:rsid w:val="0030392E"/>
    <w:rsid w:val="00303E36"/>
    <w:rsid w:val="0030420F"/>
    <w:rsid w:val="0030462D"/>
    <w:rsid w:val="003052F8"/>
    <w:rsid w:val="0030594A"/>
    <w:rsid w:val="003068F8"/>
    <w:rsid w:val="00306D13"/>
    <w:rsid w:val="00306F58"/>
    <w:rsid w:val="00307851"/>
    <w:rsid w:val="003078ED"/>
    <w:rsid w:val="00307A10"/>
    <w:rsid w:val="00310388"/>
    <w:rsid w:val="0031068D"/>
    <w:rsid w:val="0031138F"/>
    <w:rsid w:val="00311E94"/>
    <w:rsid w:val="00312731"/>
    <w:rsid w:val="00313CA9"/>
    <w:rsid w:val="00313CEA"/>
    <w:rsid w:val="00313D67"/>
    <w:rsid w:val="00313DAB"/>
    <w:rsid w:val="00313DB2"/>
    <w:rsid w:val="003145AD"/>
    <w:rsid w:val="00314740"/>
    <w:rsid w:val="00314FF5"/>
    <w:rsid w:val="0031567D"/>
    <w:rsid w:val="003159BF"/>
    <w:rsid w:val="00315E5C"/>
    <w:rsid w:val="00316ADA"/>
    <w:rsid w:val="00316E4D"/>
    <w:rsid w:val="00317B48"/>
    <w:rsid w:val="00317E32"/>
    <w:rsid w:val="003205B4"/>
    <w:rsid w:val="00320AF9"/>
    <w:rsid w:val="00320BD9"/>
    <w:rsid w:val="00320E30"/>
    <w:rsid w:val="00321795"/>
    <w:rsid w:val="00321972"/>
    <w:rsid w:val="003219B9"/>
    <w:rsid w:val="00321D7A"/>
    <w:rsid w:val="00321FBD"/>
    <w:rsid w:val="00322247"/>
    <w:rsid w:val="003229D9"/>
    <w:rsid w:val="00322B0C"/>
    <w:rsid w:val="00323648"/>
    <w:rsid w:val="003236A4"/>
    <w:rsid w:val="00324727"/>
    <w:rsid w:val="00324A5B"/>
    <w:rsid w:val="00324BE6"/>
    <w:rsid w:val="00324E60"/>
    <w:rsid w:val="0032501F"/>
    <w:rsid w:val="00325B7E"/>
    <w:rsid w:val="00325F97"/>
    <w:rsid w:val="003261AD"/>
    <w:rsid w:val="00326C1E"/>
    <w:rsid w:val="00326E1F"/>
    <w:rsid w:val="00327DE8"/>
    <w:rsid w:val="003306C3"/>
    <w:rsid w:val="00331113"/>
    <w:rsid w:val="00331289"/>
    <w:rsid w:val="003314FB"/>
    <w:rsid w:val="00331E82"/>
    <w:rsid w:val="0033290E"/>
    <w:rsid w:val="00332AD9"/>
    <w:rsid w:val="00333527"/>
    <w:rsid w:val="003335B7"/>
    <w:rsid w:val="00333685"/>
    <w:rsid w:val="0033372B"/>
    <w:rsid w:val="00333B0C"/>
    <w:rsid w:val="003342BD"/>
    <w:rsid w:val="003347D3"/>
    <w:rsid w:val="00334CE9"/>
    <w:rsid w:val="00335012"/>
    <w:rsid w:val="0033532F"/>
    <w:rsid w:val="00335990"/>
    <w:rsid w:val="00335AD9"/>
    <w:rsid w:val="00335AE8"/>
    <w:rsid w:val="003361A9"/>
    <w:rsid w:val="00336B2A"/>
    <w:rsid w:val="00336CE1"/>
    <w:rsid w:val="00337095"/>
    <w:rsid w:val="00337866"/>
    <w:rsid w:val="003378FD"/>
    <w:rsid w:val="00337BAB"/>
    <w:rsid w:val="00337E62"/>
    <w:rsid w:val="0034003D"/>
    <w:rsid w:val="0034048D"/>
    <w:rsid w:val="003410C5"/>
    <w:rsid w:val="003413B1"/>
    <w:rsid w:val="00341743"/>
    <w:rsid w:val="00341A35"/>
    <w:rsid w:val="00341F01"/>
    <w:rsid w:val="003426E2"/>
    <w:rsid w:val="003438D1"/>
    <w:rsid w:val="0034422C"/>
    <w:rsid w:val="003446A2"/>
    <w:rsid w:val="00344B38"/>
    <w:rsid w:val="00344C17"/>
    <w:rsid w:val="00345595"/>
    <w:rsid w:val="00345642"/>
    <w:rsid w:val="00345E2D"/>
    <w:rsid w:val="00346458"/>
    <w:rsid w:val="003471B8"/>
    <w:rsid w:val="003474B1"/>
    <w:rsid w:val="00347549"/>
    <w:rsid w:val="003477D7"/>
    <w:rsid w:val="00347A40"/>
    <w:rsid w:val="00347BCF"/>
    <w:rsid w:val="003511C8"/>
    <w:rsid w:val="00351ABB"/>
    <w:rsid w:val="00351B4A"/>
    <w:rsid w:val="00351CA6"/>
    <w:rsid w:val="003521BB"/>
    <w:rsid w:val="0035256A"/>
    <w:rsid w:val="00352C57"/>
    <w:rsid w:val="0035304A"/>
    <w:rsid w:val="003533B5"/>
    <w:rsid w:val="003538C8"/>
    <w:rsid w:val="00353C7F"/>
    <w:rsid w:val="003546E0"/>
    <w:rsid w:val="0035515A"/>
    <w:rsid w:val="003557D1"/>
    <w:rsid w:val="003560DE"/>
    <w:rsid w:val="0035664E"/>
    <w:rsid w:val="00357209"/>
    <w:rsid w:val="0035739C"/>
    <w:rsid w:val="003576A8"/>
    <w:rsid w:val="003578CC"/>
    <w:rsid w:val="00357C8B"/>
    <w:rsid w:val="00357EE7"/>
    <w:rsid w:val="0036007B"/>
    <w:rsid w:val="003607F5"/>
    <w:rsid w:val="003608D0"/>
    <w:rsid w:val="00360A94"/>
    <w:rsid w:val="003610C1"/>
    <w:rsid w:val="0036113B"/>
    <w:rsid w:val="00361432"/>
    <w:rsid w:val="0036187D"/>
    <w:rsid w:val="00361A56"/>
    <w:rsid w:val="00361D0D"/>
    <w:rsid w:val="00361F26"/>
    <w:rsid w:val="0036257D"/>
    <w:rsid w:val="00362585"/>
    <w:rsid w:val="00363A64"/>
    <w:rsid w:val="00363C0F"/>
    <w:rsid w:val="00363E5D"/>
    <w:rsid w:val="0036400F"/>
    <w:rsid w:val="00364391"/>
    <w:rsid w:val="003646A5"/>
    <w:rsid w:val="003649D1"/>
    <w:rsid w:val="00364A37"/>
    <w:rsid w:val="003662D6"/>
    <w:rsid w:val="003662EC"/>
    <w:rsid w:val="00366948"/>
    <w:rsid w:val="00366DAC"/>
    <w:rsid w:val="00366FA6"/>
    <w:rsid w:val="00367A04"/>
    <w:rsid w:val="00367D47"/>
    <w:rsid w:val="003701E8"/>
    <w:rsid w:val="003711C9"/>
    <w:rsid w:val="00371DB9"/>
    <w:rsid w:val="00371DD0"/>
    <w:rsid w:val="003726DD"/>
    <w:rsid w:val="003727C9"/>
    <w:rsid w:val="00372D1F"/>
    <w:rsid w:val="0037312B"/>
    <w:rsid w:val="0037318D"/>
    <w:rsid w:val="0037325D"/>
    <w:rsid w:val="00373AC1"/>
    <w:rsid w:val="00374284"/>
    <w:rsid w:val="00375FED"/>
    <w:rsid w:val="003760A0"/>
    <w:rsid w:val="00376433"/>
    <w:rsid w:val="00376ACC"/>
    <w:rsid w:val="00376CC5"/>
    <w:rsid w:val="00377270"/>
    <w:rsid w:val="00377392"/>
    <w:rsid w:val="00377A54"/>
    <w:rsid w:val="00380174"/>
    <w:rsid w:val="00380808"/>
    <w:rsid w:val="00380E83"/>
    <w:rsid w:val="00380EEC"/>
    <w:rsid w:val="003817C0"/>
    <w:rsid w:val="00381AC1"/>
    <w:rsid w:val="00382EC5"/>
    <w:rsid w:val="00382F91"/>
    <w:rsid w:val="003834F0"/>
    <w:rsid w:val="00383A1E"/>
    <w:rsid w:val="0038455A"/>
    <w:rsid w:val="0038464B"/>
    <w:rsid w:val="0038475C"/>
    <w:rsid w:val="003859D9"/>
    <w:rsid w:val="00385C2D"/>
    <w:rsid w:val="00385CDD"/>
    <w:rsid w:val="00386030"/>
    <w:rsid w:val="003875DE"/>
    <w:rsid w:val="00387B5E"/>
    <w:rsid w:val="00387BB0"/>
    <w:rsid w:val="00387D9C"/>
    <w:rsid w:val="003909F4"/>
    <w:rsid w:val="00390EC8"/>
    <w:rsid w:val="00390EE3"/>
    <w:rsid w:val="00390FF5"/>
    <w:rsid w:val="0039167F"/>
    <w:rsid w:val="00391B43"/>
    <w:rsid w:val="00391CB6"/>
    <w:rsid w:val="00391D66"/>
    <w:rsid w:val="003925D3"/>
    <w:rsid w:val="0039284E"/>
    <w:rsid w:val="00392E33"/>
    <w:rsid w:val="00393112"/>
    <w:rsid w:val="00393D2F"/>
    <w:rsid w:val="00394083"/>
    <w:rsid w:val="00394895"/>
    <w:rsid w:val="0039493C"/>
    <w:rsid w:val="00394F8F"/>
    <w:rsid w:val="00395493"/>
    <w:rsid w:val="00395A9D"/>
    <w:rsid w:val="003966B9"/>
    <w:rsid w:val="00396AD2"/>
    <w:rsid w:val="00396E36"/>
    <w:rsid w:val="0039705F"/>
    <w:rsid w:val="003971CD"/>
    <w:rsid w:val="00397B7A"/>
    <w:rsid w:val="00397E5D"/>
    <w:rsid w:val="00397F6F"/>
    <w:rsid w:val="003A05FD"/>
    <w:rsid w:val="003A0DE6"/>
    <w:rsid w:val="003A1A7D"/>
    <w:rsid w:val="003A1CA4"/>
    <w:rsid w:val="003A1E02"/>
    <w:rsid w:val="003A1E0D"/>
    <w:rsid w:val="003A2131"/>
    <w:rsid w:val="003A3963"/>
    <w:rsid w:val="003A3DA9"/>
    <w:rsid w:val="003A41DC"/>
    <w:rsid w:val="003A4BB8"/>
    <w:rsid w:val="003A4D26"/>
    <w:rsid w:val="003A5D06"/>
    <w:rsid w:val="003A6404"/>
    <w:rsid w:val="003A688A"/>
    <w:rsid w:val="003A6DAF"/>
    <w:rsid w:val="003A6FA9"/>
    <w:rsid w:val="003A7A9C"/>
    <w:rsid w:val="003B0A77"/>
    <w:rsid w:val="003B105E"/>
    <w:rsid w:val="003B13B5"/>
    <w:rsid w:val="003B1896"/>
    <w:rsid w:val="003B1AFE"/>
    <w:rsid w:val="003B2939"/>
    <w:rsid w:val="003B3EFA"/>
    <w:rsid w:val="003B4B7B"/>
    <w:rsid w:val="003B52B3"/>
    <w:rsid w:val="003B536E"/>
    <w:rsid w:val="003B55E6"/>
    <w:rsid w:val="003B58BE"/>
    <w:rsid w:val="003B5D1F"/>
    <w:rsid w:val="003B64E4"/>
    <w:rsid w:val="003B6A4D"/>
    <w:rsid w:val="003B6F00"/>
    <w:rsid w:val="003B735C"/>
    <w:rsid w:val="003B7736"/>
    <w:rsid w:val="003C07D9"/>
    <w:rsid w:val="003C0963"/>
    <w:rsid w:val="003C15E7"/>
    <w:rsid w:val="003C1820"/>
    <w:rsid w:val="003C1A1F"/>
    <w:rsid w:val="003C2047"/>
    <w:rsid w:val="003C2058"/>
    <w:rsid w:val="003C26F4"/>
    <w:rsid w:val="003C2AAE"/>
    <w:rsid w:val="003C2F6B"/>
    <w:rsid w:val="003C34A3"/>
    <w:rsid w:val="003C3F5B"/>
    <w:rsid w:val="003C426E"/>
    <w:rsid w:val="003C4721"/>
    <w:rsid w:val="003C48FF"/>
    <w:rsid w:val="003C4978"/>
    <w:rsid w:val="003C5110"/>
    <w:rsid w:val="003C5697"/>
    <w:rsid w:val="003C6019"/>
    <w:rsid w:val="003C6133"/>
    <w:rsid w:val="003C61BD"/>
    <w:rsid w:val="003C69D6"/>
    <w:rsid w:val="003C6B5B"/>
    <w:rsid w:val="003C78BA"/>
    <w:rsid w:val="003C79BE"/>
    <w:rsid w:val="003C7A56"/>
    <w:rsid w:val="003D070E"/>
    <w:rsid w:val="003D0AEB"/>
    <w:rsid w:val="003D1C78"/>
    <w:rsid w:val="003D2487"/>
    <w:rsid w:val="003D2488"/>
    <w:rsid w:val="003D29AF"/>
    <w:rsid w:val="003D2ACA"/>
    <w:rsid w:val="003D3798"/>
    <w:rsid w:val="003D3B3B"/>
    <w:rsid w:val="003D3EDC"/>
    <w:rsid w:val="003D3EFE"/>
    <w:rsid w:val="003D4116"/>
    <w:rsid w:val="003D47CC"/>
    <w:rsid w:val="003D51FF"/>
    <w:rsid w:val="003D52AB"/>
    <w:rsid w:val="003D54A3"/>
    <w:rsid w:val="003D5B20"/>
    <w:rsid w:val="003D6194"/>
    <w:rsid w:val="003D6620"/>
    <w:rsid w:val="003D673A"/>
    <w:rsid w:val="003D6BC9"/>
    <w:rsid w:val="003D6D43"/>
    <w:rsid w:val="003D75AA"/>
    <w:rsid w:val="003D7E3E"/>
    <w:rsid w:val="003D7F02"/>
    <w:rsid w:val="003E06DA"/>
    <w:rsid w:val="003E0B49"/>
    <w:rsid w:val="003E2DB1"/>
    <w:rsid w:val="003E3E86"/>
    <w:rsid w:val="003E49F4"/>
    <w:rsid w:val="003E5B86"/>
    <w:rsid w:val="003E724A"/>
    <w:rsid w:val="003E77F4"/>
    <w:rsid w:val="003E7FDC"/>
    <w:rsid w:val="003F0A6D"/>
    <w:rsid w:val="003F1261"/>
    <w:rsid w:val="003F173A"/>
    <w:rsid w:val="003F1A07"/>
    <w:rsid w:val="003F1B8F"/>
    <w:rsid w:val="003F1C6F"/>
    <w:rsid w:val="003F250B"/>
    <w:rsid w:val="003F29CF"/>
    <w:rsid w:val="003F2E59"/>
    <w:rsid w:val="003F3251"/>
    <w:rsid w:val="003F3668"/>
    <w:rsid w:val="003F3A27"/>
    <w:rsid w:val="003F3AAF"/>
    <w:rsid w:val="003F3FED"/>
    <w:rsid w:val="003F45F7"/>
    <w:rsid w:val="003F5CD6"/>
    <w:rsid w:val="003F602C"/>
    <w:rsid w:val="003F6123"/>
    <w:rsid w:val="003F657B"/>
    <w:rsid w:val="003F65F6"/>
    <w:rsid w:val="003F6642"/>
    <w:rsid w:val="003F684C"/>
    <w:rsid w:val="003F6A4F"/>
    <w:rsid w:val="003F7364"/>
    <w:rsid w:val="003F777D"/>
    <w:rsid w:val="003F79D3"/>
    <w:rsid w:val="003F7C41"/>
    <w:rsid w:val="00401186"/>
    <w:rsid w:val="0040138A"/>
    <w:rsid w:val="0040196C"/>
    <w:rsid w:val="00402D19"/>
    <w:rsid w:val="0040312C"/>
    <w:rsid w:val="00403987"/>
    <w:rsid w:val="00403D8C"/>
    <w:rsid w:val="00403E54"/>
    <w:rsid w:val="00403F22"/>
    <w:rsid w:val="004041BC"/>
    <w:rsid w:val="0040463E"/>
    <w:rsid w:val="00404B7A"/>
    <w:rsid w:val="0040630D"/>
    <w:rsid w:val="00406923"/>
    <w:rsid w:val="00406B98"/>
    <w:rsid w:val="00406C35"/>
    <w:rsid w:val="00407019"/>
    <w:rsid w:val="0040795B"/>
    <w:rsid w:val="00407AA2"/>
    <w:rsid w:val="00407C6D"/>
    <w:rsid w:val="00407E0F"/>
    <w:rsid w:val="00410BB5"/>
    <w:rsid w:val="00410DDE"/>
    <w:rsid w:val="0041118F"/>
    <w:rsid w:val="00411523"/>
    <w:rsid w:val="00411C09"/>
    <w:rsid w:val="0041219D"/>
    <w:rsid w:val="0041234B"/>
    <w:rsid w:val="00412DA6"/>
    <w:rsid w:val="00412F70"/>
    <w:rsid w:val="004131EB"/>
    <w:rsid w:val="004131FA"/>
    <w:rsid w:val="0041386E"/>
    <w:rsid w:val="00413D55"/>
    <w:rsid w:val="004144DF"/>
    <w:rsid w:val="00414D4D"/>
    <w:rsid w:val="00414D6E"/>
    <w:rsid w:val="00415078"/>
    <w:rsid w:val="004157E7"/>
    <w:rsid w:val="00416592"/>
    <w:rsid w:val="0041692E"/>
    <w:rsid w:val="00416FBE"/>
    <w:rsid w:val="004171DF"/>
    <w:rsid w:val="0041751A"/>
    <w:rsid w:val="004176F9"/>
    <w:rsid w:val="004201D5"/>
    <w:rsid w:val="0042048B"/>
    <w:rsid w:val="00420597"/>
    <w:rsid w:val="00420B12"/>
    <w:rsid w:val="00420C3C"/>
    <w:rsid w:val="00420D00"/>
    <w:rsid w:val="00421191"/>
    <w:rsid w:val="00421387"/>
    <w:rsid w:val="00421BC9"/>
    <w:rsid w:val="00422681"/>
    <w:rsid w:val="00422743"/>
    <w:rsid w:val="00422C23"/>
    <w:rsid w:val="004232DE"/>
    <w:rsid w:val="00423CA9"/>
    <w:rsid w:val="00424390"/>
    <w:rsid w:val="00424725"/>
    <w:rsid w:val="00424868"/>
    <w:rsid w:val="00425FE9"/>
    <w:rsid w:val="00426370"/>
    <w:rsid w:val="004265DD"/>
    <w:rsid w:val="0042771D"/>
    <w:rsid w:val="00427D1F"/>
    <w:rsid w:val="0043015F"/>
    <w:rsid w:val="0043181A"/>
    <w:rsid w:val="00431B3D"/>
    <w:rsid w:val="00431F29"/>
    <w:rsid w:val="0043221E"/>
    <w:rsid w:val="00432498"/>
    <w:rsid w:val="00432506"/>
    <w:rsid w:val="00432508"/>
    <w:rsid w:val="0043257E"/>
    <w:rsid w:val="00432744"/>
    <w:rsid w:val="00432C19"/>
    <w:rsid w:val="004332F9"/>
    <w:rsid w:val="00433504"/>
    <w:rsid w:val="00433928"/>
    <w:rsid w:val="00433C0C"/>
    <w:rsid w:val="0043482C"/>
    <w:rsid w:val="004348E5"/>
    <w:rsid w:val="0043538A"/>
    <w:rsid w:val="00435A5F"/>
    <w:rsid w:val="00435E21"/>
    <w:rsid w:val="00435E72"/>
    <w:rsid w:val="00436340"/>
    <w:rsid w:val="0043681F"/>
    <w:rsid w:val="00436FEC"/>
    <w:rsid w:val="0043716B"/>
    <w:rsid w:val="0044043F"/>
    <w:rsid w:val="00441A3F"/>
    <w:rsid w:val="00441A4D"/>
    <w:rsid w:val="00442108"/>
    <w:rsid w:val="00442BE6"/>
    <w:rsid w:val="00442EEE"/>
    <w:rsid w:val="00443847"/>
    <w:rsid w:val="0044385D"/>
    <w:rsid w:val="00443A31"/>
    <w:rsid w:val="00443F38"/>
    <w:rsid w:val="00444014"/>
    <w:rsid w:val="00444123"/>
    <w:rsid w:val="0044426B"/>
    <w:rsid w:val="00444C70"/>
    <w:rsid w:val="00444ECB"/>
    <w:rsid w:val="00444FB3"/>
    <w:rsid w:val="00445326"/>
    <w:rsid w:val="004460E4"/>
    <w:rsid w:val="004466C7"/>
    <w:rsid w:val="00446BD3"/>
    <w:rsid w:val="0044785D"/>
    <w:rsid w:val="00447DE4"/>
    <w:rsid w:val="00450F73"/>
    <w:rsid w:val="00450F77"/>
    <w:rsid w:val="00451000"/>
    <w:rsid w:val="004515BF"/>
    <w:rsid w:val="00451D4C"/>
    <w:rsid w:val="00451EBC"/>
    <w:rsid w:val="00451EF2"/>
    <w:rsid w:val="004524FA"/>
    <w:rsid w:val="004526C2"/>
    <w:rsid w:val="00452CCF"/>
    <w:rsid w:val="00453457"/>
    <w:rsid w:val="004536D5"/>
    <w:rsid w:val="004538A3"/>
    <w:rsid w:val="00453FF3"/>
    <w:rsid w:val="00454496"/>
    <w:rsid w:val="00454743"/>
    <w:rsid w:val="004547AB"/>
    <w:rsid w:val="00455381"/>
    <w:rsid w:val="00455499"/>
    <w:rsid w:val="00455540"/>
    <w:rsid w:val="004555C0"/>
    <w:rsid w:val="00455732"/>
    <w:rsid w:val="00455E3E"/>
    <w:rsid w:val="00456193"/>
    <w:rsid w:val="0045619D"/>
    <w:rsid w:val="00456221"/>
    <w:rsid w:val="00456BD2"/>
    <w:rsid w:val="00456C7C"/>
    <w:rsid w:val="00457027"/>
    <w:rsid w:val="00460517"/>
    <w:rsid w:val="00460FEF"/>
    <w:rsid w:val="0046141E"/>
    <w:rsid w:val="00461563"/>
    <w:rsid w:val="004623FD"/>
    <w:rsid w:val="00463367"/>
    <w:rsid w:val="004636A4"/>
    <w:rsid w:val="00463969"/>
    <w:rsid w:val="0046455B"/>
    <w:rsid w:val="00464EBC"/>
    <w:rsid w:val="00465622"/>
    <w:rsid w:val="00465A34"/>
    <w:rsid w:val="00465D5A"/>
    <w:rsid w:val="00466184"/>
    <w:rsid w:val="00466CCB"/>
    <w:rsid w:val="00467190"/>
    <w:rsid w:val="004674B7"/>
    <w:rsid w:val="004674E0"/>
    <w:rsid w:val="0047001F"/>
    <w:rsid w:val="00470214"/>
    <w:rsid w:val="004705A5"/>
    <w:rsid w:val="00470B25"/>
    <w:rsid w:val="004717F9"/>
    <w:rsid w:val="004720E7"/>
    <w:rsid w:val="004728D4"/>
    <w:rsid w:val="004732C2"/>
    <w:rsid w:val="004734C5"/>
    <w:rsid w:val="004738E6"/>
    <w:rsid w:val="00474172"/>
    <w:rsid w:val="00474694"/>
    <w:rsid w:val="0047487D"/>
    <w:rsid w:val="00474B49"/>
    <w:rsid w:val="00474DBE"/>
    <w:rsid w:val="0047513D"/>
    <w:rsid w:val="004752A0"/>
    <w:rsid w:val="004756AC"/>
    <w:rsid w:val="00475CCD"/>
    <w:rsid w:val="0047707A"/>
    <w:rsid w:val="004774E5"/>
    <w:rsid w:val="0047765B"/>
    <w:rsid w:val="00477D8A"/>
    <w:rsid w:val="00480C78"/>
    <w:rsid w:val="00481069"/>
    <w:rsid w:val="004810E7"/>
    <w:rsid w:val="00481E9D"/>
    <w:rsid w:val="00482139"/>
    <w:rsid w:val="0048254F"/>
    <w:rsid w:val="00482A19"/>
    <w:rsid w:val="004836B3"/>
    <w:rsid w:val="0048551A"/>
    <w:rsid w:val="00485927"/>
    <w:rsid w:val="004860AA"/>
    <w:rsid w:val="004865C7"/>
    <w:rsid w:val="0048666F"/>
    <w:rsid w:val="00486EC8"/>
    <w:rsid w:val="004874BB"/>
    <w:rsid w:val="004877CA"/>
    <w:rsid w:val="00487E29"/>
    <w:rsid w:val="00490042"/>
    <w:rsid w:val="004903F3"/>
    <w:rsid w:val="0049045F"/>
    <w:rsid w:val="00490AF7"/>
    <w:rsid w:val="00490B1C"/>
    <w:rsid w:val="004914A3"/>
    <w:rsid w:val="00491B5F"/>
    <w:rsid w:val="004922FF"/>
    <w:rsid w:val="00492B94"/>
    <w:rsid w:val="004931B4"/>
    <w:rsid w:val="00493215"/>
    <w:rsid w:val="00493328"/>
    <w:rsid w:val="004936CB"/>
    <w:rsid w:val="004938D5"/>
    <w:rsid w:val="00494573"/>
    <w:rsid w:val="0049539F"/>
    <w:rsid w:val="00495C95"/>
    <w:rsid w:val="0049635A"/>
    <w:rsid w:val="004966E5"/>
    <w:rsid w:val="00496A46"/>
    <w:rsid w:val="00496DFE"/>
    <w:rsid w:val="0049736F"/>
    <w:rsid w:val="004974AA"/>
    <w:rsid w:val="0049775C"/>
    <w:rsid w:val="004A06EB"/>
    <w:rsid w:val="004A0E65"/>
    <w:rsid w:val="004A0FB3"/>
    <w:rsid w:val="004A1988"/>
    <w:rsid w:val="004A202A"/>
    <w:rsid w:val="004A250A"/>
    <w:rsid w:val="004A2973"/>
    <w:rsid w:val="004A2CBB"/>
    <w:rsid w:val="004A3850"/>
    <w:rsid w:val="004A3D37"/>
    <w:rsid w:val="004A59D7"/>
    <w:rsid w:val="004A5B03"/>
    <w:rsid w:val="004A6046"/>
    <w:rsid w:val="004A6298"/>
    <w:rsid w:val="004A63BE"/>
    <w:rsid w:val="004A6620"/>
    <w:rsid w:val="004A6F77"/>
    <w:rsid w:val="004A799B"/>
    <w:rsid w:val="004A7D02"/>
    <w:rsid w:val="004B0103"/>
    <w:rsid w:val="004B02E9"/>
    <w:rsid w:val="004B0568"/>
    <w:rsid w:val="004B0736"/>
    <w:rsid w:val="004B08A8"/>
    <w:rsid w:val="004B0B60"/>
    <w:rsid w:val="004B0E32"/>
    <w:rsid w:val="004B1BE3"/>
    <w:rsid w:val="004B272C"/>
    <w:rsid w:val="004B2B39"/>
    <w:rsid w:val="004B3637"/>
    <w:rsid w:val="004B3E1C"/>
    <w:rsid w:val="004B4120"/>
    <w:rsid w:val="004B450D"/>
    <w:rsid w:val="004B4802"/>
    <w:rsid w:val="004B5C7C"/>
    <w:rsid w:val="004B5F39"/>
    <w:rsid w:val="004B6346"/>
    <w:rsid w:val="004B787F"/>
    <w:rsid w:val="004B7C50"/>
    <w:rsid w:val="004C0070"/>
    <w:rsid w:val="004C0270"/>
    <w:rsid w:val="004C0388"/>
    <w:rsid w:val="004C08F3"/>
    <w:rsid w:val="004C09B2"/>
    <w:rsid w:val="004C0FAC"/>
    <w:rsid w:val="004C17F1"/>
    <w:rsid w:val="004C1892"/>
    <w:rsid w:val="004C27A6"/>
    <w:rsid w:val="004C29F9"/>
    <w:rsid w:val="004C29FD"/>
    <w:rsid w:val="004C44B0"/>
    <w:rsid w:val="004C527A"/>
    <w:rsid w:val="004C54FA"/>
    <w:rsid w:val="004C5865"/>
    <w:rsid w:val="004C6296"/>
    <w:rsid w:val="004C68CB"/>
    <w:rsid w:val="004C72A3"/>
    <w:rsid w:val="004C7BD4"/>
    <w:rsid w:val="004D0448"/>
    <w:rsid w:val="004D0711"/>
    <w:rsid w:val="004D07A4"/>
    <w:rsid w:val="004D07E5"/>
    <w:rsid w:val="004D09A9"/>
    <w:rsid w:val="004D0E12"/>
    <w:rsid w:val="004D1DB7"/>
    <w:rsid w:val="004D1FAD"/>
    <w:rsid w:val="004D221E"/>
    <w:rsid w:val="004D28D7"/>
    <w:rsid w:val="004D399C"/>
    <w:rsid w:val="004D3A2B"/>
    <w:rsid w:val="004D3F04"/>
    <w:rsid w:val="004D432E"/>
    <w:rsid w:val="004D43D7"/>
    <w:rsid w:val="004D46BC"/>
    <w:rsid w:val="004D4BA9"/>
    <w:rsid w:val="004D5133"/>
    <w:rsid w:val="004D5164"/>
    <w:rsid w:val="004D6077"/>
    <w:rsid w:val="004D61B4"/>
    <w:rsid w:val="004D6209"/>
    <w:rsid w:val="004D63B4"/>
    <w:rsid w:val="004D698F"/>
    <w:rsid w:val="004D6991"/>
    <w:rsid w:val="004D7AF1"/>
    <w:rsid w:val="004E04AF"/>
    <w:rsid w:val="004E099B"/>
    <w:rsid w:val="004E100A"/>
    <w:rsid w:val="004E1428"/>
    <w:rsid w:val="004E1D4F"/>
    <w:rsid w:val="004E2015"/>
    <w:rsid w:val="004E20D6"/>
    <w:rsid w:val="004E230D"/>
    <w:rsid w:val="004E2486"/>
    <w:rsid w:val="004E2628"/>
    <w:rsid w:val="004E2C9E"/>
    <w:rsid w:val="004E373A"/>
    <w:rsid w:val="004E3883"/>
    <w:rsid w:val="004E3894"/>
    <w:rsid w:val="004E3C3D"/>
    <w:rsid w:val="004E3F01"/>
    <w:rsid w:val="004E4C22"/>
    <w:rsid w:val="004E4C2A"/>
    <w:rsid w:val="004E5019"/>
    <w:rsid w:val="004E5417"/>
    <w:rsid w:val="004E54DE"/>
    <w:rsid w:val="004E57F1"/>
    <w:rsid w:val="004E6117"/>
    <w:rsid w:val="004E62D3"/>
    <w:rsid w:val="004E6484"/>
    <w:rsid w:val="004E6743"/>
    <w:rsid w:val="004E68E4"/>
    <w:rsid w:val="004E7A4C"/>
    <w:rsid w:val="004E7D21"/>
    <w:rsid w:val="004E7D23"/>
    <w:rsid w:val="004E7FD9"/>
    <w:rsid w:val="004F0161"/>
    <w:rsid w:val="004F09D6"/>
    <w:rsid w:val="004F17EF"/>
    <w:rsid w:val="004F1A72"/>
    <w:rsid w:val="004F1F84"/>
    <w:rsid w:val="004F2076"/>
    <w:rsid w:val="004F2B61"/>
    <w:rsid w:val="004F3681"/>
    <w:rsid w:val="004F379A"/>
    <w:rsid w:val="004F3C34"/>
    <w:rsid w:val="004F3E15"/>
    <w:rsid w:val="004F41C7"/>
    <w:rsid w:val="004F43D5"/>
    <w:rsid w:val="004F4470"/>
    <w:rsid w:val="004F49B1"/>
    <w:rsid w:val="004F49E7"/>
    <w:rsid w:val="004F4C77"/>
    <w:rsid w:val="004F5062"/>
    <w:rsid w:val="004F57F4"/>
    <w:rsid w:val="004F67F4"/>
    <w:rsid w:val="004F6FF4"/>
    <w:rsid w:val="004F70F0"/>
    <w:rsid w:val="004F71F4"/>
    <w:rsid w:val="004F7E56"/>
    <w:rsid w:val="004F7FD4"/>
    <w:rsid w:val="00500349"/>
    <w:rsid w:val="0050064E"/>
    <w:rsid w:val="00500D50"/>
    <w:rsid w:val="00501454"/>
    <w:rsid w:val="00501487"/>
    <w:rsid w:val="00501697"/>
    <w:rsid w:val="00501D3E"/>
    <w:rsid w:val="00502449"/>
    <w:rsid w:val="005025C5"/>
    <w:rsid w:val="00502D51"/>
    <w:rsid w:val="00503315"/>
    <w:rsid w:val="005038B6"/>
    <w:rsid w:val="005043B0"/>
    <w:rsid w:val="00504524"/>
    <w:rsid w:val="00504BD6"/>
    <w:rsid w:val="00504C37"/>
    <w:rsid w:val="00504F9E"/>
    <w:rsid w:val="005065DB"/>
    <w:rsid w:val="00506FFA"/>
    <w:rsid w:val="00507271"/>
    <w:rsid w:val="00510211"/>
    <w:rsid w:val="0051053C"/>
    <w:rsid w:val="00510E77"/>
    <w:rsid w:val="00511140"/>
    <w:rsid w:val="00511D8E"/>
    <w:rsid w:val="00512419"/>
    <w:rsid w:val="00512720"/>
    <w:rsid w:val="00512A64"/>
    <w:rsid w:val="00513373"/>
    <w:rsid w:val="00513ED2"/>
    <w:rsid w:val="0051427A"/>
    <w:rsid w:val="005143CD"/>
    <w:rsid w:val="00514BA7"/>
    <w:rsid w:val="00515069"/>
    <w:rsid w:val="00515399"/>
    <w:rsid w:val="00515876"/>
    <w:rsid w:val="005161DD"/>
    <w:rsid w:val="00516D03"/>
    <w:rsid w:val="005174FE"/>
    <w:rsid w:val="005179E7"/>
    <w:rsid w:val="00517A61"/>
    <w:rsid w:val="00517BB7"/>
    <w:rsid w:val="005210AD"/>
    <w:rsid w:val="005211D2"/>
    <w:rsid w:val="00521A7D"/>
    <w:rsid w:val="00521E91"/>
    <w:rsid w:val="0052272C"/>
    <w:rsid w:val="00522FA5"/>
    <w:rsid w:val="005233CB"/>
    <w:rsid w:val="005235AA"/>
    <w:rsid w:val="005245EC"/>
    <w:rsid w:val="00524B4E"/>
    <w:rsid w:val="005256A8"/>
    <w:rsid w:val="00525A84"/>
    <w:rsid w:val="0052620F"/>
    <w:rsid w:val="00526251"/>
    <w:rsid w:val="0052683E"/>
    <w:rsid w:val="005270D9"/>
    <w:rsid w:val="00527ADE"/>
    <w:rsid w:val="0053029A"/>
    <w:rsid w:val="005305F9"/>
    <w:rsid w:val="005311F6"/>
    <w:rsid w:val="00531C50"/>
    <w:rsid w:val="00532A4D"/>
    <w:rsid w:val="00532A60"/>
    <w:rsid w:val="005330A4"/>
    <w:rsid w:val="005332E4"/>
    <w:rsid w:val="0053413C"/>
    <w:rsid w:val="00534899"/>
    <w:rsid w:val="00534939"/>
    <w:rsid w:val="00534CAE"/>
    <w:rsid w:val="00534EE0"/>
    <w:rsid w:val="005357C9"/>
    <w:rsid w:val="00535D5F"/>
    <w:rsid w:val="005371CA"/>
    <w:rsid w:val="00537D7F"/>
    <w:rsid w:val="00537F9A"/>
    <w:rsid w:val="00540329"/>
    <w:rsid w:val="00540C1D"/>
    <w:rsid w:val="00541148"/>
    <w:rsid w:val="00541AB6"/>
    <w:rsid w:val="00541AFA"/>
    <w:rsid w:val="005429D4"/>
    <w:rsid w:val="00542A7D"/>
    <w:rsid w:val="00542DE8"/>
    <w:rsid w:val="0054300D"/>
    <w:rsid w:val="00543196"/>
    <w:rsid w:val="00543777"/>
    <w:rsid w:val="00543CE7"/>
    <w:rsid w:val="00543DF9"/>
    <w:rsid w:val="00544665"/>
    <w:rsid w:val="00544946"/>
    <w:rsid w:val="00544BAC"/>
    <w:rsid w:val="0054549C"/>
    <w:rsid w:val="0054586B"/>
    <w:rsid w:val="00545C49"/>
    <w:rsid w:val="00545EA5"/>
    <w:rsid w:val="00546348"/>
    <w:rsid w:val="00546494"/>
    <w:rsid w:val="005466A1"/>
    <w:rsid w:val="005479C6"/>
    <w:rsid w:val="00547EE0"/>
    <w:rsid w:val="0055138B"/>
    <w:rsid w:val="00551632"/>
    <w:rsid w:val="005523F1"/>
    <w:rsid w:val="0055272B"/>
    <w:rsid w:val="00552FF3"/>
    <w:rsid w:val="00552FFB"/>
    <w:rsid w:val="005534B1"/>
    <w:rsid w:val="00553580"/>
    <w:rsid w:val="0055384D"/>
    <w:rsid w:val="00553E40"/>
    <w:rsid w:val="005549E9"/>
    <w:rsid w:val="00554F9A"/>
    <w:rsid w:val="005553F7"/>
    <w:rsid w:val="00555B8D"/>
    <w:rsid w:val="00555D9E"/>
    <w:rsid w:val="00555F8E"/>
    <w:rsid w:val="00556511"/>
    <w:rsid w:val="005568AB"/>
    <w:rsid w:val="005568F1"/>
    <w:rsid w:val="0055787E"/>
    <w:rsid w:val="00557D8D"/>
    <w:rsid w:val="00560389"/>
    <w:rsid w:val="00560444"/>
    <w:rsid w:val="0056079E"/>
    <w:rsid w:val="00560B0B"/>
    <w:rsid w:val="00560BC6"/>
    <w:rsid w:val="00560F4F"/>
    <w:rsid w:val="005610D6"/>
    <w:rsid w:val="00561499"/>
    <w:rsid w:val="00561D0D"/>
    <w:rsid w:val="00562053"/>
    <w:rsid w:val="005621AA"/>
    <w:rsid w:val="00563245"/>
    <w:rsid w:val="00564DAB"/>
    <w:rsid w:val="00565410"/>
    <w:rsid w:val="005654C0"/>
    <w:rsid w:val="005655EA"/>
    <w:rsid w:val="00565ECB"/>
    <w:rsid w:val="00566C89"/>
    <w:rsid w:val="00571626"/>
    <w:rsid w:val="005718EE"/>
    <w:rsid w:val="00571AA3"/>
    <w:rsid w:val="00571BDF"/>
    <w:rsid w:val="00571F44"/>
    <w:rsid w:val="00571F64"/>
    <w:rsid w:val="00572A2C"/>
    <w:rsid w:val="00572DE7"/>
    <w:rsid w:val="00573227"/>
    <w:rsid w:val="005744F4"/>
    <w:rsid w:val="0057495B"/>
    <w:rsid w:val="00574A26"/>
    <w:rsid w:val="00574C1A"/>
    <w:rsid w:val="00574E30"/>
    <w:rsid w:val="005755AF"/>
    <w:rsid w:val="00575B93"/>
    <w:rsid w:val="0057616B"/>
    <w:rsid w:val="0057694D"/>
    <w:rsid w:val="00577253"/>
    <w:rsid w:val="00577836"/>
    <w:rsid w:val="00577D46"/>
    <w:rsid w:val="00580002"/>
    <w:rsid w:val="00580536"/>
    <w:rsid w:val="00580C94"/>
    <w:rsid w:val="00580CCE"/>
    <w:rsid w:val="00580D41"/>
    <w:rsid w:val="00581C11"/>
    <w:rsid w:val="00581CF0"/>
    <w:rsid w:val="00582030"/>
    <w:rsid w:val="00582D48"/>
    <w:rsid w:val="00583A80"/>
    <w:rsid w:val="00583BE0"/>
    <w:rsid w:val="00584145"/>
    <w:rsid w:val="0058487C"/>
    <w:rsid w:val="005851EB"/>
    <w:rsid w:val="005852E7"/>
    <w:rsid w:val="005855C5"/>
    <w:rsid w:val="0058566E"/>
    <w:rsid w:val="00585709"/>
    <w:rsid w:val="00585D33"/>
    <w:rsid w:val="00585ED7"/>
    <w:rsid w:val="0058678D"/>
    <w:rsid w:val="00587044"/>
    <w:rsid w:val="00587987"/>
    <w:rsid w:val="00587ACF"/>
    <w:rsid w:val="00587D5F"/>
    <w:rsid w:val="00587E71"/>
    <w:rsid w:val="0059096E"/>
    <w:rsid w:val="00591254"/>
    <w:rsid w:val="005913E8"/>
    <w:rsid w:val="005914E3"/>
    <w:rsid w:val="00591849"/>
    <w:rsid w:val="00592676"/>
    <w:rsid w:val="00592CFD"/>
    <w:rsid w:val="005931D9"/>
    <w:rsid w:val="00593F50"/>
    <w:rsid w:val="00594025"/>
    <w:rsid w:val="0059428C"/>
    <w:rsid w:val="0059450F"/>
    <w:rsid w:val="005947E7"/>
    <w:rsid w:val="00594CF7"/>
    <w:rsid w:val="00594FFF"/>
    <w:rsid w:val="005958D5"/>
    <w:rsid w:val="00595D02"/>
    <w:rsid w:val="005965C2"/>
    <w:rsid w:val="005967D8"/>
    <w:rsid w:val="0059694E"/>
    <w:rsid w:val="00596BB7"/>
    <w:rsid w:val="00597817"/>
    <w:rsid w:val="005A0207"/>
    <w:rsid w:val="005A0285"/>
    <w:rsid w:val="005A0806"/>
    <w:rsid w:val="005A0897"/>
    <w:rsid w:val="005A0C2A"/>
    <w:rsid w:val="005A18B3"/>
    <w:rsid w:val="005A18E5"/>
    <w:rsid w:val="005A1B77"/>
    <w:rsid w:val="005A2770"/>
    <w:rsid w:val="005A28C5"/>
    <w:rsid w:val="005A2BF3"/>
    <w:rsid w:val="005A303E"/>
    <w:rsid w:val="005A33B3"/>
    <w:rsid w:val="005A3AEB"/>
    <w:rsid w:val="005A4049"/>
    <w:rsid w:val="005A5210"/>
    <w:rsid w:val="005A6089"/>
    <w:rsid w:val="005A65BA"/>
    <w:rsid w:val="005A68B3"/>
    <w:rsid w:val="005B0396"/>
    <w:rsid w:val="005B086C"/>
    <w:rsid w:val="005B0E3C"/>
    <w:rsid w:val="005B1174"/>
    <w:rsid w:val="005B176F"/>
    <w:rsid w:val="005B21D4"/>
    <w:rsid w:val="005B23F3"/>
    <w:rsid w:val="005B37F7"/>
    <w:rsid w:val="005B3E77"/>
    <w:rsid w:val="005B3EE4"/>
    <w:rsid w:val="005B40DE"/>
    <w:rsid w:val="005B415F"/>
    <w:rsid w:val="005B4621"/>
    <w:rsid w:val="005B48CF"/>
    <w:rsid w:val="005B5258"/>
    <w:rsid w:val="005B527E"/>
    <w:rsid w:val="005B6229"/>
    <w:rsid w:val="005B6E35"/>
    <w:rsid w:val="005B710B"/>
    <w:rsid w:val="005B7DC8"/>
    <w:rsid w:val="005B7DCA"/>
    <w:rsid w:val="005C039B"/>
    <w:rsid w:val="005C0D37"/>
    <w:rsid w:val="005C0E13"/>
    <w:rsid w:val="005C0EE7"/>
    <w:rsid w:val="005C177E"/>
    <w:rsid w:val="005C1A03"/>
    <w:rsid w:val="005C1F7F"/>
    <w:rsid w:val="005C2296"/>
    <w:rsid w:val="005C235E"/>
    <w:rsid w:val="005C2E61"/>
    <w:rsid w:val="005C2EEB"/>
    <w:rsid w:val="005C3D2C"/>
    <w:rsid w:val="005C3D6C"/>
    <w:rsid w:val="005C48B3"/>
    <w:rsid w:val="005C5154"/>
    <w:rsid w:val="005C5F83"/>
    <w:rsid w:val="005C6336"/>
    <w:rsid w:val="005C67EE"/>
    <w:rsid w:val="005C6CBE"/>
    <w:rsid w:val="005C6CF9"/>
    <w:rsid w:val="005C6D19"/>
    <w:rsid w:val="005C7058"/>
    <w:rsid w:val="005C741F"/>
    <w:rsid w:val="005C75A3"/>
    <w:rsid w:val="005C760D"/>
    <w:rsid w:val="005C795E"/>
    <w:rsid w:val="005D0373"/>
    <w:rsid w:val="005D03BA"/>
    <w:rsid w:val="005D0E61"/>
    <w:rsid w:val="005D10FC"/>
    <w:rsid w:val="005D1D2E"/>
    <w:rsid w:val="005D28DC"/>
    <w:rsid w:val="005D2988"/>
    <w:rsid w:val="005D339B"/>
    <w:rsid w:val="005D3BF5"/>
    <w:rsid w:val="005D3F36"/>
    <w:rsid w:val="005D4326"/>
    <w:rsid w:val="005D44D1"/>
    <w:rsid w:val="005D51B4"/>
    <w:rsid w:val="005D53EE"/>
    <w:rsid w:val="005D5A59"/>
    <w:rsid w:val="005D5EFB"/>
    <w:rsid w:val="005D6394"/>
    <w:rsid w:val="005D6580"/>
    <w:rsid w:val="005D68D5"/>
    <w:rsid w:val="005D6CC4"/>
    <w:rsid w:val="005D75AB"/>
    <w:rsid w:val="005D7E16"/>
    <w:rsid w:val="005E1C9D"/>
    <w:rsid w:val="005E1D2A"/>
    <w:rsid w:val="005E20CE"/>
    <w:rsid w:val="005E20EB"/>
    <w:rsid w:val="005E2209"/>
    <w:rsid w:val="005E22BF"/>
    <w:rsid w:val="005E2A3F"/>
    <w:rsid w:val="005E2D93"/>
    <w:rsid w:val="005E303E"/>
    <w:rsid w:val="005E394D"/>
    <w:rsid w:val="005E3C54"/>
    <w:rsid w:val="005E4BA1"/>
    <w:rsid w:val="005E5661"/>
    <w:rsid w:val="005E568B"/>
    <w:rsid w:val="005E5F8B"/>
    <w:rsid w:val="005E6CAC"/>
    <w:rsid w:val="005E6D72"/>
    <w:rsid w:val="005E6EDF"/>
    <w:rsid w:val="005E7524"/>
    <w:rsid w:val="005E754C"/>
    <w:rsid w:val="005E79B5"/>
    <w:rsid w:val="005F0B56"/>
    <w:rsid w:val="005F1498"/>
    <w:rsid w:val="005F1696"/>
    <w:rsid w:val="005F2A20"/>
    <w:rsid w:val="005F39F3"/>
    <w:rsid w:val="005F3DD1"/>
    <w:rsid w:val="005F445D"/>
    <w:rsid w:val="005F4FBA"/>
    <w:rsid w:val="005F5330"/>
    <w:rsid w:val="005F53A6"/>
    <w:rsid w:val="005F5475"/>
    <w:rsid w:val="005F5667"/>
    <w:rsid w:val="005F5A62"/>
    <w:rsid w:val="005F5A81"/>
    <w:rsid w:val="005F5B42"/>
    <w:rsid w:val="005F5EB3"/>
    <w:rsid w:val="005F5F6F"/>
    <w:rsid w:val="005F6693"/>
    <w:rsid w:val="005F68EF"/>
    <w:rsid w:val="005F6A0A"/>
    <w:rsid w:val="005F6D23"/>
    <w:rsid w:val="005F7307"/>
    <w:rsid w:val="005F768A"/>
    <w:rsid w:val="005F7B31"/>
    <w:rsid w:val="0060009B"/>
    <w:rsid w:val="00600D79"/>
    <w:rsid w:val="006012A6"/>
    <w:rsid w:val="006014A4"/>
    <w:rsid w:val="0060168C"/>
    <w:rsid w:val="00601917"/>
    <w:rsid w:val="00601EB9"/>
    <w:rsid w:val="0060242B"/>
    <w:rsid w:val="00602E65"/>
    <w:rsid w:val="00603051"/>
    <w:rsid w:val="0060310D"/>
    <w:rsid w:val="0060364C"/>
    <w:rsid w:val="00603B85"/>
    <w:rsid w:val="00603C3C"/>
    <w:rsid w:val="00603E27"/>
    <w:rsid w:val="0060481C"/>
    <w:rsid w:val="0060537B"/>
    <w:rsid w:val="00605425"/>
    <w:rsid w:val="0060544D"/>
    <w:rsid w:val="00605500"/>
    <w:rsid w:val="00605681"/>
    <w:rsid w:val="00605692"/>
    <w:rsid w:val="00605FE3"/>
    <w:rsid w:val="00606AE4"/>
    <w:rsid w:val="00606B5D"/>
    <w:rsid w:val="00606F70"/>
    <w:rsid w:val="00607B18"/>
    <w:rsid w:val="00607B54"/>
    <w:rsid w:val="00610062"/>
    <w:rsid w:val="00610129"/>
    <w:rsid w:val="006105E5"/>
    <w:rsid w:val="006111EC"/>
    <w:rsid w:val="006127B4"/>
    <w:rsid w:val="00613E59"/>
    <w:rsid w:val="006143BA"/>
    <w:rsid w:val="0061507C"/>
    <w:rsid w:val="0061537C"/>
    <w:rsid w:val="0061543E"/>
    <w:rsid w:val="00615A92"/>
    <w:rsid w:val="00615CBB"/>
    <w:rsid w:val="006163B3"/>
    <w:rsid w:val="006168C5"/>
    <w:rsid w:val="00617315"/>
    <w:rsid w:val="006175F1"/>
    <w:rsid w:val="00617AFF"/>
    <w:rsid w:val="00620C53"/>
    <w:rsid w:val="00620F49"/>
    <w:rsid w:val="00621193"/>
    <w:rsid w:val="006215DD"/>
    <w:rsid w:val="006218B9"/>
    <w:rsid w:val="00621A0A"/>
    <w:rsid w:val="00621B81"/>
    <w:rsid w:val="00621DE5"/>
    <w:rsid w:val="00622EE0"/>
    <w:rsid w:val="0062444E"/>
    <w:rsid w:val="00624622"/>
    <w:rsid w:val="006248C1"/>
    <w:rsid w:val="00624A80"/>
    <w:rsid w:val="00625552"/>
    <w:rsid w:val="00625652"/>
    <w:rsid w:val="0062603D"/>
    <w:rsid w:val="006262E8"/>
    <w:rsid w:val="006266AC"/>
    <w:rsid w:val="00626E59"/>
    <w:rsid w:val="006270DE"/>
    <w:rsid w:val="006272E6"/>
    <w:rsid w:val="006302C5"/>
    <w:rsid w:val="00630342"/>
    <w:rsid w:val="0063040F"/>
    <w:rsid w:val="0063105F"/>
    <w:rsid w:val="00631391"/>
    <w:rsid w:val="006316C1"/>
    <w:rsid w:val="00631BB5"/>
    <w:rsid w:val="00631D77"/>
    <w:rsid w:val="00633BD5"/>
    <w:rsid w:val="00633C68"/>
    <w:rsid w:val="00634AFD"/>
    <w:rsid w:val="00634CEF"/>
    <w:rsid w:val="00634F4D"/>
    <w:rsid w:val="0063560B"/>
    <w:rsid w:val="00635777"/>
    <w:rsid w:val="00635AC2"/>
    <w:rsid w:val="00635E15"/>
    <w:rsid w:val="00635E4F"/>
    <w:rsid w:val="00635F1B"/>
    <w:rsid w:val="00636456"/>
    <w:rsid w:val="00636F23"/>
    <w:rsid w:val="00637B6B"/>
    <w:rsid w:val="00637D76"/>
    <w:rsid w:val="0064052A"/>
    <w:rsid w:val="006406A7"/>
    <w:rsid w:val="0064091C"/>
    <w:rsid w:val="0064094D"/>
    <w:rsid w:val="00640C03"/>
    <w:rsid w:val="00640DEA"/>
    <w:rsid w:val="00640FA2"/>
    <w:rsid w:val="0064100E"/>
    <w:rsid w:val="0064184C"/>
    <w:rsid w:val="00641E4F"/>
    <w:rsid w:val="00641E9A"/>
    <w:rsid w:val="006427B0"/>
    <w:rsid w:val="00642AFA"/>
    <w:rsid w:val="00642C8F"/>
    <w:rsid w:val="0064362B"/>
    <w:rsid w:val="0064369E"/>
    <w:rsid w:val="006438DB"/>
    <w:rsid w:val="006438E7"/>
    <w:rsid w:val="00643A9D"/>
    <w:rsid w:val="006443D0"/>
    <w:rsid w:val="00644627"/>
    <w:rsid w:val="006455B5"/>
    <w:rsid w:val="0064686A"/>
    <w:rsid w:val="00646C9C"/>
    <w:rsid w:val="006475C6"/>
    <w:rsid w:val="00647A13"/>
    <w:rsid w:val="00647F89"/>
    <w:rsid w:val="00650239"/>
    <w:rsid w:val="00651306"/>
    <w:rsid w:val="00651525"/>
    <w:rsid w:val="00651A29"/>
    <w:rsid w:val="006521D0"/>
    <w:rsid w:val="00652379"/>
    <w:rsid w:val="00652573"/>
    <w:rsid w:val="00652C4D"/>
    <w:rsid w:val="0065346C"/>
    <w:rsid w:val="00653C2A"/>
    <w:rsid w:val="00653E41"/>
    <w:rsid w:val="00654566"/>
    <w:rsid w:val="006548D2"/>
    <w:rsid w:val="0065550D"/>
    <w:rsid w:val="0065608E"/>
    <w:rsid w:val="006561C5"/>
    <w:rsid w:val="006568DF"/>
    <w:rsid w:val="00660E28"/>
    <w:rsid w:val="00660FB8"/>
    <w:rsid w:val="00661120"/>
    <w:rsid w:val="00661150"/>
    <w:rsid w:val="00661417"/>
    <w:rsid w:val="00661686"/>
    <w:rsid w:val="00661D85"/>
    <w:rsid w:val="00661FC1"/>
    <w:rsid w:val="00662353"/>
    <w:rsid w:val="00662F14"/>
    <w:rsid w:val="006630D7"/>
    <w:rsid w:val="006632A4"/>
    <w:rsid w:val="00663300"/>
    <w:rsid w:val="006634DD"/>
    <w:rsid w:val="006636FC"/>
    <w:rsid w:val="00663CB3"/>
    <w:rsid w:val="006644E3"/>
    <w:rsid w:val="00664C0C"/>
    <w:rsid w:val="00665128"/>
    <w:rsid w:val="00665DA2"/>
    <w:rsid w:val="006664D8"/>
    <w:rsid w:val="006667C8"/>
    <w:rsid w:val="00666999"/>
    <w:rsid w:val="00666A02"/>
    <w:rsid w:val="00670025"/>
    <w:rsid w:val="00670991"/>
    <w:rsid w:val="00670F19"/>
    <w:rsid w:val="0067178A"/>
    <w:rsid w:val="00672952"/>
    <w:rsid w:val="00672997"/>
    <w:rsid w:val="0067382A"/>
    <w:rsid w:val="00673B26"/>
    <w:rsid w:val="00673FD9"/>
    <w:rsid w:val="00674801"/>
    <w:rsid w:val="00674E2A"/>
    <w:rsid w:val="00675CD1"/>
    <w:rsid w:val="00676059"/>
    <w:rsid w:val="00676116"/>
    <w:rsid w:val="0067632E"/>
    <w:rsid w:val="00676C74"/>
    <w:rsid w:val="00677526"/>
    <w:rsid w:val="00677A2B"/>
    <w:rsid w:val="006801D6"/>
    <w:rsid w:val="006809E8"/>
    <w:rsid w:val="006812DF"/>
    <w:rsid w:val="006817BB"/>
    <w:rsid w:val="0068199D"/>
    <w:rsid w:val="00681C9A"/>
    <w:rsid w:val="00681D44"/>
    <w:rsid w:val="00682038"/>
    <w:rsid w:val="006823E2"/>
    <w:rsid w:val="00682882"/>
    <w:rsid w:val="00684DED"/>
    <w:rsid w:val="00685BC7"/>
    <w:rsid w:val="00685F87"/>
    <w:rsid w:val="0068649F"/>
    <w:rsid w:val="006865FA"/>
    <w:rsid w:val="00686D38"/>
    <w:rsid w:val="0068736E"/>
    <w:rsid w:val="006874A2"/>
    <w:rsid w:val="00687D95"/>
    <w:rsid w:val="0069013E"/>
    <w:rsid w:val="006902E9"/>
    <w:rsid w:val="00690456"/>
    <w:rsid w:val="00690461"/>
    <w:rsid w:val="00691359"/>
    <w:rsid w:val="00691C0A"/>
    <w:rsid w:val="0069270F"/>
    <w:rsid w:val="00692720"/>
    <w:rsid w:val="00692801"/>
    <w:rsid w:val="00692CB5"/>
    <w:rsid w:val="00692F6C"/>
    <w:rsid w:val="00692F78"/>
    <w:rsid w:val="00693003"/>
    <w:rsid w:val="00693C67"/>
    <w:rsid w:val="00693DE4"/>
    <w:rsid w:val="00693E47"/>
    <w:rsid w:val="00694582"/>
    <w:rsid w:val="00694A26"/>
    <w:rsid w:val="00694CC0"/>
    <w:rsid w:val="0069503E"/>
    <w:rsid w:val="00695166"/>
    <w:rsid w:val="00695DEC"/>
    <w:rsid w:val="006967ED"/>
    <w:rsid w:val="00696E9A"/>
    <w:rsid w:val="0069742B"/>
    <w:rsid w:val="00697A89"/>
    <w:rsid w:val="00697F4B"/>
    <w:rsid w:val="006A02D0"/>
    <w:rsid w:val="006A085D"/>
    <w:rsid w:val="006A0960"/>
    <w:rsid w:val="006A0B16"/>
    <w:rsid w:val="006A0D9A"/>
    <w:rsid w:val="006A1531"/>
    <w:rsid w:val="006A1F47"/>
    <w:rsid w:val="006A252C"/>
    <w:rsid w:val="006A25E6"/>
    <w:rsid w:val="006A28AB"/>
    <w:rsid w:val="006A357D"/>
    <w:rsid w:val="006A4C79"/>
    <w:rsid w:val="006A513E"/>
    <w:rsid w:val="006A579A"/>
    <w:rsid w:val="006A5922"/>
    <w:rsid w:val="006A5C51"/>
    <w:rsid w:val="006A6915"/>
    <w:rsid w:val="006A7464"/>
    <w:rsid w:val="006A75A0"/>
    <w:rsid w:val="006A7932"/>
    <w:rsid w:val="006A7A48"/>
    <w:rsid w:val="006B10A5"/>
    <w:rsid w:val="006B1B23"/>
    <w:rsid w:val="006B274C"/>
    <w:rsid w:val="006B290A"/>
    <w:rsid w:val="006B3384"/>
    <w:rsid w:val="006B341C"/>
    <w:rsid w:val="006B3708"/>
    <w:rsid w:val="006B3E0D"/>
    <w:rsid w:val="006B43DD"/>
    <w:rsid w:val="006B4F50"/>
    <w:rsid w:val="006B56C9"/>
    <w:rsid w:val="006B59C2"/>
    <w:rsid w:val="006B5A1A"/>
    <w:rsid w:val="006B5AB4"/>
    <w:rsid w:val="006B5B0B"/>
    <w:rsid w:val="006B6A89"/>
    <w:rsid w:val="006B6B70"/>
    <w:rsid w:val="006B6FA3"/>
    <w:rsid w:val="006B72AF"/>
    <w:rsid w:val="006B757C"/>
    <w:rsid w:val="006C059A"/>
    <w:rsid w:val="006C09AD"/>
    <w:rsid w:val="006C0B21"/>
    <w:rsid w:val="006C1342"/>
    <w:rsid w:val="006C1578"/>
    <w:rsid w:val="006C19A4"/>
    <w:rsid w:val="006C19E0"/>
    <w:rsid w:val="006C1FF2"/>
    <w:rsid w:val="006C211C"/>
    <w:rsid w:val="006C27B3"/>
    <w:rsid w:val="006C2F6D"/>
    <w:rsid w:val="006C3AEA"/>
    <w:rsid w:val="006C426D"/>
    <w:rsid w:val="006C4512"/>
    <w:rsid w:val="006C4E97"/>
    <w:rsid w:val="006C53B4"/>
    <w:rsid w:val="006C53ED"/>
    <w:rsid w:val="006C54F0"/>
    <w:rsid w:val="006C6169"/>
    <w:rsid w:val="006C62D7"/>
    <w:rsid w:val="006C6693"/>
    <w:rsid w:val="006C7011"/>
    <w:rsid w:val="006C778F"/>
    <w:rsid w:val="006C7995"/>
    <w:rsid w:val="006C7DC8"/>
    <w:rsid w:val="006C7FF9"/>
    <w:rsid w:val="006C7FFB"/>
    <w:rsid w:val="006D025A"/>
    <w:rsid w:val="006D04C6"/>
    <w:rsid w:val="006D0B2F"/>
    <w:rsid w:val="006D1C2E"/>
    <w:rsid w:val="006D20C4"/>
    <w:rsid w:val="006D218D"/>
    <w:rsid w:val="006D29E1"/>
    <w:rsid w:val="006D3CB4"/>
    <w:rsid w:val="006D42BF"/>
    <w:rsid w:val="006D4765"/>
    <w:rsid w:val="006D6033"/>
    <w:rsid w:val="006D6298"/>
    <w:rsid w:val="006D6DAF"/>
    <w:rsid w:val="006D751C"/>
    <w:rsid w:val="006D7568"/>
    <w:rsid w:val="006D7B42"/>
    <w:rsid w:val="006D7E30"/>
    <w:rsid w:val="006E02AD"/>
    <w:rsid w:val="006E0B49"/>
    <w:rsid w:val="006E0D31"/>
    <w:rsid w:val="006E0E63"/>
    <w:rsid w:val="006E176C"/>
    <w:rsid w:val="006E18A3"/>
    <w:rsid w:val="006E19AD"/>
    <w:rsid w:val="006E1D5B"/>
    <w:rsid w:val="006E1FF3"/>
    <w:rsid w:val="006E23A7"/>
    <w:rsid w:val="006E2CD3"/>
    <w:rsid w:val="006E2D49"/>
    <w:rsid w:val="006E3235"/>
    <w:rsid w:val="006E3FE8"/>
    <w:rsid w:val="006E4182"/>
    <w:rsid w:val="006E4228"/>
    <w:rsid w:val="006E4740"/>
    <w:rsid w:val="006E4B91"/>
    <w:rsid w:val="006E4ED4"/>
    <w:rsid w:val="006E5ADB"/>
    <w:rsid w:val="006E62D0"/>
    <w:rsid w:val="006E69DD"/>
    <w:rsid w:val="006F0213"/>
    <w:rsid w:val="006F07FB"/>
    <w:rsid w:val="006F0B36"/>
    <w:rsid w:val="006F0BAB"/>
    <w:rsid w:val="006F1227"/>
    <w:rsid w:val="006F12C7"/>
    <w:rsid w:val="006F19E1"/>
    <w:rsid w:val="006F218F"/>
    <w:rsid w:val="006F281D"/>
    <w:rsid w:val="006F29D4"/>
    <w:rsid w:val="006F2A85"/>
    <w:rsid w:val="006F2C62"/>
    <w:rsid w:val="006F332D"/>
    <w:rsid w:val="006F3443"/>
    <w:rsid w:val="006F3BE7"/>
    <w:rsid w:val="006F4176"/>
    <w:rsid w:val="006F4428"/>
    <w:rsid w:val="006F469E"/>
    <w:rsid w:val="006F473A"/>
    <w:rsid w:val="006F4E9E"/>
    <w:rsid w:val="006F4ED8"/>
    <w:rsid w:val="006F5694"/>
    <w:rsid w:val="006F5877"/>
    <w:rsid w:val="006F645D"/>
    <w:rsid w:val="006F6AA0"/>
    <w:rsid w:val="006F6CB6"/>
    <w:rsid w:val="006F73BA"/>
    <w:rsid w:val="006F7784"/>
    <w:rsid w:val="006F7921"/>
    <w:rsid w:val="006F7A1E"/>
    <w:rsid w:val="006F7C1F"/>
    <w:rsid w:val="00700289"/>
    <w:rsid w:val="00700418"/>
    <w:rsid w:val="00700E15"/>
    <w:rsid w:val="00700F85"/>
    <w:rsid w:val="007014DA"/>
    <w:rsid w:val="00701AB7"/>
    <w:rsid w:val="00701FC8"/>
    <w:rsid w:val="0070206D"/>
    <w:rsid w:val="007022A1"/>
    <w:rsid w:val="00702AAA"/>
    <w:rsid w:val="007038BB"/>
    <w:rsid w:val="0070399D"/>
    <w:rsid w:val="0070399E"/>
    <w:rsid w:val="00703D54"/>
    <w:rsid w:val="00703FBD"/>
    <w:rsid w:val="00704344"/>
    <w:rsid w:val="00704717"/>
    <w:rsid w:val="0070706C"/>
    <w:rsid w:val="007073D3"/>
    <w:rsid w:val="00707AA6"/>
    <w:rsid w:val="00707B03"/>
    <w:rsid w:val="00707E8A"/>
    <w:rsid w:val="00707EB4"/>
    <w:rsid w:val="0071098C"/>
    <w:rsid w:val="00711139"/>
    <w:rsid w:val="0071123C"/>
    <w:rsid w:val="007114D2"/>
    <w:rsid w:val="00711890"/>
    <w:rsid w:val="00711A47"/>
    <w:rsid w:val="0071293D"/>
    <w:rsid w:val="00712C66"/>
    <w:rsid w:val="00714298"/>
    <w:rsid w:val="00714304"/>
    <w:rsid w:val="007144B3"/>
    <w:rsid w:val="007147C8"/>
    <w:rsid w:val="00714E68"/>
    <w:rsid w:val="0071501C"/>
    <w:rsid w:val="007153EA"/>
    <w:rsid w:val="00715607"/>
    <w:rsid w:val="00715A5E"/>
    <w:rsid w:val="00716AFB"/>
    <w:rsid w:val="00717FB3"/>
    <w:rsid w:val="007201CA"/>
    <w:rsid w:val="0072046E"/>
    <w:rsid w:val="007204A8"/>
    <w:rsid w:val="007209C8"/>
    <w:rsid w:val="00721C75"/>
    <w:rsid w:val="00721E04"/>
    <w:rsid w:val="0072226D"/>
    <w:rsid w:val="007227A9"/>
    <w:rsid w:val="00723EF1"/>
    <w:rsid w:val="007240E5"/>
    <w:rsid w:val="0072492C"/>
    <w:rsid w:val="00724BD3"/>
    <w:rsid w:val="00725D2D"/>
    <w:rsid w:val="00725F82"/>
    <w:rsid w:val="007263F0"/>
    <w:rsid w:val="007263FE"/>
    <w:rsid w:val="00726574"/>
    <w:rsid w:val="007269D5"/>
    <w:rsid w:val="00726AB0"/>
    <w:rsid w:val="00726AE6"/>
    <w:rsid w:val="00726C61"/>
    <w:rsid w:val="0072727F"/>
    <w:rsid w:val="007279DB"/>
    <w:rsid w:val="00730BF7"/>
    <w:rsid w:val="00730DF7"/>
    <w:rsid w:val="00731639"/>
    <w:rsid w:val="00732658"/>
    <w:rsid w:val="007326DD"/>
    <w:rsid w:val="00732811"/>
    <w:rsid w:val="007328D6"/>
    <w:rsid w:val="00732953"/>
    <w:rsid w:val="0073313C"/>
    <w:rsid w:val="0073325F"/>
    <w:rsid w:val="00733B46"/>
    <w:rsid w:val="00733DF3"/>
    <w:rsid w:val="007342FD"/>
    <w:rsid w:val="007344B2"/>
    <w:rsid w:val="00735F28"/>
    <w:rsid w:val="007364C8"/>
    <w:rsid w:val="007367FA"/>
    <w:rsid w:val="0073734D"/>
    <w:rsid w:val="00737656"/>
    <w:rsid w:val="00740123"/>
    <w:rsid w:val="0074025B"/>
    <w:rsid w:val="00740429"/>
    <w:rsid w:val="00740761"/>
    <w:rsid w:val="00740D4E"/>
    <w:rsid w:val="00741545"/>
    <w:rsid w:val="007426C0"/>
    <w:rsid w:val="00742B73"/>
    <w:rsid w:val="00742C11"/>
    <w:rsid w:val="00742D74"/>
    <w:rsid w:val="007447BF"/>
    <w:rsid w:val="00744F25"/>
    <w:rsid w:val="007451B0"/>
    <w:rsid w:val="00745ACE"/>
    <w:rsid w:val="00745D35"/>
    <w:rsid w:val="00745D69"/>
    <w:rsid w:val="00745E50"/>
    <w:rsid w:val="00746258"/>
    <w:rsid w:val="007466C6"/>
    <w:rsid w:val="00746AD1"/>
    <w:rsid w:val="00747E32"/>
    <w:rsid w:val="00751948"/>
    <w:rsid w:val="0075240E"/>
    <w:rsid w:val="007528C8"/>
    <w:rsid w:val="00752A24"/>
    <w:rsid w:val="0075302B"/>
    <w:rsid w:val="007534B5"/>
    <w:rsid w:val="00753AEE"/>
    <w:rsid w:val="00753EF9"/>
    <w:rsid w:val="007543DD"/>
    <w:rsid w:val="00755980"/>
    <w:rsid w:val="00755EDB"/>
    <w:rsid w:val="00755EFB"/>
    <w:rsid w:val="007562EF"/>
    <w:rsid w:val="00756545"/>
    <w:rsid w:val="0075657F"/>
    <w:rsid w:val="007567B3"/>
    <w:rsid w:val="00756DE5"/>
    <w:rsid w:val="00757386"/>
    <w:rsid w:val="00757543"/>
    <w:rsid w:val="007575E8"/>
    <w:rsid w:val="0075778D"/>
    <w:rsid w:val="00757973"/>
    <w:rsid w:val="00757B0B"/>
    <w:rsid w:val="00757E3E"/>
    <w:rsid w:val="0076063C"/>
    <w:rsid w:val="00760FE7"/>
    <w:rsid w:val="00761237"/>
    <w:rsid w:val="007612C1"/>
    <w:rsid w:val="007613B8"/>
    <w:rsid w:val="007617E6"/>
    <w:rsid w:val="00761922"/>
    <w:rsid w:val="00761941"/>
    <w:rsid w:val="00761D73"/>
    <w:rsid w:val="00761DC0"/>
    <w:rsid w:val="0076216A"/>
    <w:rsid w:val="00762402"/>
    <w:rsid w:val="007626D1"/>
    <w:rsid w:val="007641E4"/>
    <w:rsid w:val="007642DF"/>
    <w:rsid w:val="007644D4"/>
    <w:rsid w:val="007644EC"/>
    <w:rsid w:val="0076516A"/>
    <w:rsid w:val="00765508"/>
    <w:rsid w:val="0076610E"/>
    <w:rsid w:val="0076630D"/>
    <w:rsid w:val="00766561"/>
    <w:rsid w:val="00766E48"/>
    <w:rsid w:val="00766F7E"/>
    <w:rsid w:val="0076747B"/>
    <w:rsid w:val="00767DEE"/>
    <w:rsid w:val="00767DFC"/>
    <w:rsid w:val="007705FC"/>
    <w:rsid w:val="007707B8"/>
    <w:rsid w:val="0077081E"/>
    <w:rsid w:val="00770AE9"/>
    <w:rsid w:val="00770FCC"/>
    <w:rsid w:val="00772321"/>
    <w:rsid w:val="007732B3"/>
    <w:rsid w:val="007733F7"/>
    <w:rsid w:val="00774F84"/>
    <w:rsid w:val="00774FF5"/>
    <w:rsid w:val="00774FFC"/>
    <w:rsid w:val="007757D6"/>
    <w:rsid w:val="00775813"/>
    <w:rsid w:val="00775A71"/>
    <w:rsid w:val="00775E88"/>
    <w:rsid w:val="007763CE"/>
    <w:rsid w:val="00776CD0"/>
    <w:rsid w:val="0077721C"/>
    <w:rsid w:val="00777AD2"/>
    <w:rsid w:val="00777B4C"/>
    <w:rsid w:val="00777C4F"/>
    <w:rsid w:val="00777E0F"/>
    <w:rsid w:val="007809B3"/>
    <w:rsid w:val="00781C39"/>
    <w:rsid w:val="00781CCF"/>
    <w:rsid w:val="0078305D"/>
    <w:rsid w:val="0078339D"/>
    <w:rsid w:val="007834AD"/>
    <w:rsid w:val="007842B7"/>
    <w:rsid w:val="0078430D"/>
    <w:rsid w:val="0078448F"/>
    <w:rsid w:val="00784ACF"/>
    <w:rsid w:val="00784B19"/>
    <w:rsid w:val="00784DA7"/>
    <w:rsid w:val="00785FA4"/>
    <w:rsid w:val="00785FD0"/>
    <w:rsid w:val="0078612F"/>
    <w:rsid w:val="007862BD"/>
    <w:rsid w:val="007871EE"/>
    <w:rsid w:val="0078788A"/>
    <w:rsid w:val="0079153F"/>
    <w:rsid w:val="00791DF6"/>
    <w:rsid w:val="007922CE"/>
    <w:rsid w:val="00792381"/>
    <w:rsid w:val="00793946"/>
    <w:rsid w:val="00793948"/>
    <w:rsid w:val="00793AC3"/>
    <w:rsid w:val="00794079"/>
    <w:rsid w:val="00794621"/>
    <w:rsid w:val="00794C8A"/>
    <w:rsid w:val="0079515B"/>
    <w:rsid w:val="007957C9"/>
    <w:rsid w:val="00795ADA"/>
    <w:rsid w:val="00795D05"/>
    <w:rsid w:val="007961EB"/>
    <w:rsid w:val="0079660E"/>
    <w:rsid w:val="00796ABB"/>
    <w:rsid w:val="00796FD9"/>
    <w:rsid w:val="00797044"/>
    <w:rsid w:val="007973A1"/>
    <w:rsid w:val="0079749E"/>
    <w:rsid w:val="00797987"/>
    <w:rsid w:val="00797D1E"/>
    <w:rsid w:val="00797D6B"/>
    <w:rsid w:val="007A022C"/>
    <w:rsid w:val="007A0688"/>
    <w:rsid w:val="007A076C"/>
    <w:rsid w:val="007A19F8"/>
    <w:rsid w:val="007A1B78"/>
    <w:rsid w:val="007A2436"/>
    <w:rsid w:val="007A271E"/>
    <w:rsid w:val="007A2772"/>
    <w:rsid w:val="007A27A6"/>
    <w:rsid w:val="007A2C07"/>
    <w:rsid w:val="007A31C5"/>
    <w:rsid w:val="007A3583"/>
    <w:rsid w:val="007A3896"/>
    <w:rsid w:val="007A38A8"/>
    <w:rsid w:val="007A3A96"/>
    <w:rsid w:val="007A4DA2"/>
    <w:rsid w:val="007A4F98"/>
    <w:rsid w:val="007A5727"/>
    <w:rsid w:val="007A5903"/>
    <w:rsid w:val="007A5F90"/>
    <w:rsid w:val="007A68A7"/>
    <w:rsid w:val="007B0413"/>
    <w:rsid w:val="007B0784"/>
    <w:rsid w:val="007B0CF8"/>
    <w:rsid w:val="007B1036"/>
    <w:rsid w:val="007B14D2"/>
    <w:rsid w:val="007B2213"/>
    <w:rsid w:val="007B2492"/>
    <w:rsid w:val="007B2518"/>
    <w:rsid w:val="007B251B"/>
    <w:rsid w:val="007B2C26"/>
    <w:rsid w:val="007B2D9D"/>
    <w:rsid w:val="007B2E43"/>
    <w:rsid w:val="007B2F8B"/>
    <w:rsid w:val="007B2FD8"/>
    <w:rsid w:val="007B33AA"/>
    <w:rsid w:val="007B5310"/>
    <w:rsid w:val="007B586B"/>
    <w:rsid w:val="007B60A7"/>
    <w:rsid w:val="007B6C31"/>
    <w:rsid w:val="007B6D0B"/>
    <w:rsid w:val="007B7E5B"/>
    <w:rsid w:val="007C0402"/>
    <w:rsid w:val="007C0DD1"/>
    <w:rsid w:val="007C25C1"/>
    <w:rsid w:val="007C2722"/>
    <w:rsid w:val="007C29BB"/>
    <w:rsid w:val="007C2AA0"/>
    <w:rsid w:val="007C31AF"/>
    <w:rsid w:val="007C31B2"/>
    <w:rsid w:val="007C3647"/>
    <w:rsid w:val="007C37EE"/>
    <w:rsid w:val="007C37EF"/>
    <w:rsid w:val="007C3A72"/>
    <w:rsid w:val="007C3B47"/>
    <w:rsid w:val="007C4663"/>
    <w:rsid w:val="007C4B1E"/>
    <w:rsid w:val="007C5157"/>
    <w:rsid w:val="007C5AAB"/>
    <w:rsid w:val="007C5AD4"/>
    <w:rsid w:val="007C5FCD"/>
    <w:rsid w:val="007C6199"/>
    <w:rsid w:val="007C628F"/>
    <w:rsid w:val="007C750A"/>
    <w:rsid w:val="007C758A"/>
    <w:rsid w:val="007C7869"/>
    <w:rsid w:val="007D003A"/>
    <w:rsid w:val="007D1165"/>
    <w:rsid w:val="007D1310"/>
    <w:rsid w:val="007D151B"/>
    <w:rsid w:val="007D2231"/>
    <w:rsid w:val="007D2335"/>
    <w:rsid w:val="007D2C11"/>
    <w:rsid w:val="007D33A6"/>
    <w:rsid w:val="007D3707"/>
    <w:rsid w:val="007D38AF"/>
    <w:rsid w:val="007D3CBC"/>
    <w:rsid w:val="007D3F68"/>
    <w:rsid w:val="007D414B"/>
    <w:rsid w:val="007D427E"/>
    <w:rsid w:val="007D4A5E"/>
    <w:rsid w:val="007D53DE"/>
    <w:rsid w:val="007D5581"/>
    <w:rsid w:val="007D5C8B"/>
    <w:rsid w:val="007D6CB9"/>
    <w:rsid w:val="007D6DD2"/>
    <w:rsid w:val="007D728E"/>
    <w:rsid w:val="007D7780"/>
    <w:rsid w:val="007D781F"/>
    <w:rsid w:val="007E013D"/>
    <w:rsid w:val="007E0AB9"/>
    <w:rsid w:val="007E0EE6"/>
    <w:rsid w:val="007E144D"/>
    <w:rsid w:val="007E28AD"/>
    <w:rsid w:val="007E29CB"/>
    <w:rsid w:val="007E351B"/>
    <w:rsid w:val="007E38EE"/>
    <w:rsid w:val="007E3F76"/>
    <w:rsid w:val="007E415C"/>
    <w:rsid w:val="007E4A7F"/>
    <w:rsid w:val="007E4B63"/>
    <w:rsid w:val="007E5923"/>
    <w:rsid w:val="007E6421"/>
    <w:rsid w:val="007E64A8"/>
    <w:rsid w:val="007E6944"/>
    <w:rsid w:val="007E69E7"/>
    <w:rsid w:val="007E79E0"/>
    <w:rsid w:val="007F0238"/>
    <w:rsid w:val="007F02F2"/>
    <w:rsid w:val="007F07AB"/>
    <w:rsid w:val="007F0BE7"/>
    <w:rsid w:val="007F11E5"/>
    <w:rsid w:val="007F1B1C"/>
    <w:rsid w:val="007F24DC"/>
    <w:rsid w:val="007F2726"/>
    <w:rsid w:val="007F291D"/>
    <w:rsid w:val="007F3327"/>
    <w:rsid w:val="007F422B"/>
    <w:rsid w:val="007F570D"/>
    <w:rsid w:val="007F5D1E"/>
    <w:rsid w:val="007F6365"/>
    <w:rsid w:val="007F664D"/>
    <w:rsid w:val="007F6829"/>
    <w:rsid w:val="007F68CA"/>
    <w:rsid w:val="007F7BC7"/>
    <w:rsid w:val="008006EE"/>
    <w:rsid w:val="00800772"/>
    <w:rsid w:val="00800D5A"/>
    <w:rsid w:val="00800DB5"/>
    <w:rsid w:val="008010BD"/>
    <w:rsid w:val="008019EC"/>
    <w:rsid w:val="00801DB6"/>
    <w:rsid w:val="00801EC6"/>
    <w:rsid w:val="008021A3"/>
    <w:rsid w:val="00802715"/>
    <w:rsid w:val="00802DD4"/>
    <w:rsid w:val="0080326C"/>
    <w:rsid w:val="0080342C"/>
    <w:rsid w:val="008039F7"/>
    <w:rsid w:val="0080413C"/>
    <w:rsid w:val="00804A8B"/>
    <w:rsid w:val="00804E7F"/>
    <w:rsid w:val="00804F0C"/>
    <w:rsid w:val="0080540F"/>
    <w:rsid w:val="008056A1"/>
    <w:rsid w:val="00805EB1"/>
    <w:rsid w:val="00806391"/>
    <w:rsid w:val="00806415"/>
    <w:rsid w:val="0080666B"/>
    <w:rsid w:val="008070CF"/>
    <w:rsid w:val="008075E7"/>
    <w:rsid w:val="00807833"/>
    <w:rsid w:val="008102A4"/>
    <w:rsid w:val="008104FF"/>
    <w:rsid w:val="0081079B"/>
    <w:rsid w:val="0081172C"/>
    <w:rsid w:val="00812123"/>
    <w:rsid w:val="008121FE"/>
    <w:rsid w:val="008122E1"/>
    <w:rsid w:val="00812332"/>
    <w:rsid w:val="00812A7A"/>
    <w:rsid w:val="00812EED"/>
    <w:rsid w:val="008136B3"/>
    <w:rsid w:val="00813E3E"/>
    <w:rsid w:val="008141A2"/>
    <w:rsid w:val="00814496"/>
    <w:rsid w:val="00814831"/>
    <w:rsid w:val="00814C78"/>
    <w:rsid w:val="00814D9D"/>
    <w:rsid w:val="008150E7"/>
    <w:rsid w:val="00816202"/>
    <w:rsid w:val="0081661F"/>
    <w:rsid w:val="00816730"/>
    <w:rsid w:val="008169EC"/>
    <w:rsid w:val="00817213"/>
    <w:rsid w:val="00817C64"/>
    <w:rsid w:val="00817DC6"/>
    <w:rsid w:val="00817E60"/>
    <w:rsid w:val="00817EC9"/>
    <w:rsid w:val="00820148"/>
    <w:rsid w:val="0082076B"/>
    <w:rsid w:val="00820F95"/>
    <w:rsid w:val="00821607"/>
    <w:rsid w:val="008218B9"/>
    <w:rsid w:val="00821A9F"/>
    <w:rsid w:val="00821D19"/>
    <w:rsid w:val="00821DF8"/>
    <w:rsid w:val="00822064"/>
    <w:rsid w:val="0082225C"/>
    <w:rsid w:val="0082244B"/>
    <w:rsid w:val="00822592"/>
    <w:rsid w:val="008225A8"/>
    <w:rsid w:val="00822751"/>
    <w:rsid w:val="00822CD6"/>
    <w:rsid w:val="00822E79"/>
    <w:rsid w:val="00822EBA"/>
    <w:rsid w:val="00823113"/>
    <w:rsid w:val="00824BAA"/>
    <w:rsid w:val="00824E7D"/>
    <w:rsid w:val="008251E1"/>
    <w:rsid w:val="00825A98"/>
    <w:rsid w:val="00825F45"/>
    <w:rsid w:val="0082606C"/>
    <w:rsid w:val="008264C2"/>
    <w:rsid w:val="00826886"/>
    <w:rsid w:val="0082700D"/>
    <w:rsid w:val="00827F6B"/>
    <w:rsid w:val="00830854"/>
    <w:rsid w:val="008308FF"/>
    <w:rsid w:val="00830B58"/>
    <w:rsid w:val="00831362"/>
    <w:rsid w:val="008313AB"/>
    <w:rsid w:val="00831850"/>
    <w:rsid w:val="008323B4"/>
    <w:rsid w:val="008323CB"/>
    <w:rsid w:val="008326CF"/>
    <w:rsid w:val="00832F7A"/>
    <w:rsid w:val="00832F9B"/>
    <w:rsid w:val="008334F7"/>
    <w:rsid w:val="008336D0"/>
    <w:rsid w:val="00834379"/>
    <w:rsid w:val="008344C0"/>
    <w:rsid w:val="00834DE7"/>
    <w:rsid w:val="0083544D"/>
    <w:rsid w:val="00835641"/>
    <w:rsid w:val="0083574A"/>
    <w:rsid w:val="0083620C"/>
    <w:rsid w:val="008365C3"/>
    <w:rsid w:val="00836F4F"/>
    <w:rsid w:val="008371C6"/>
    <w:rsid w:val="008371D2"/>
    <w:rsid w:val="00837FF1"/>
    <w:rsid w:val="00840878"/>
    <w:rsid w:val="00840BE9"/>
    <w:rsid w:val="00840D42"/>
    <w:rsid w:val="00842C21"/>
    <w:rsid w:val="00842D9E"/>
    <w:rsid w:val="00842E54"/>
    <w:rsid w:val="00842F1D"/>
    <w:rsid w:val="0084444B"/>
    <w:rsid w:val="00844C8D"/>
    <w:rsid w:val="00844DB4"/>
    <w:rsid w:val="00844E5F"/>
    <w:rsid w:val="008451DD"/>
    <w:rsid w:val="008455F1"/>
    <w:rsid w:val="008462D0"/>
    <w:rsid w:val="00846795"/>
    <w:rsid w:val="00846A53"/>
    <w:rsid w:val="00850804"/>
    <w:rsid w:val="00851803"/>
    <w:rsid w:val="00851859"/>
    <w:rsid w:val="00851AE8"/>
    <w:rsid w:val="00852385"/>
    <w:rsid w:val="00852932"/>
    <w:rsid w:val="00852AD2"/>
    <w:rsid w:val="00852C35"/>
    <w:rsid w:val="00852D0C"/>
    <w:rsid w:val="00853B9A"/>
    <w:rsid w:val="0085418D"/>
    <w:rsid w:val="00855306"/>
    <w:rsid w:val="0085570F"/>
    <w:rsid w:val="00855827"/>
    <w:rsid w:val="00855A2B"/>
    <w:rsid w:val="00855B28"/>
    <w:rsid w:val="00855BD7"/>
    <w:rsid w:val="008564AC"/>
    <w:rsid w:val="0085673C"/>
    <w:rsid w:val="008571EF"/>
    <w:rsid w:val="00860880"/>
    <w:rsid w:val="00861159"/>
    <w:rsid w:val="008611AE"/>
    <w:rsid w:val="00861C9A"/>
    <w:rsid w:val="0086217D"/>
    <w:rsid w:val="00862E79"/>
    <w:rsid w:val="008633F8"/>
    <w:rsid w:val="00863845"/>
    <w:rsid w:val="00863D09"/>
    <w:rsid w:val="00863DD9"/>
    <w:rsid w:val="00863EC2"/>
    <w:rsid w:val="00864238"/>
    <w:rsid w:val="00864BAB"/>
    <w:rsid w:val="00864C53"/>
    <w:rsid w:val="00864E38"/>
    <w:rsid w:val="00864E3D"/>
    <w:rsid w:val="008650F0"/>
    <w:rsid w:val="00865C9C"/>
    <w:rsid w:val="0086613B"/>
    <w:rsid w:val="00866BF7"/>
    <w:rsid w:val="00867080"/>
    <w:rsid w:val="00870E1F"/>
    <w:rsid w:val="008713B0"/>
    <w:rsid w:val="00871860"/>
    <w:rsid w:val="00872430"/>
    <w:rsid w:val="00873197"/>
    <w:rsid w:val="0087371B"/>
    <w:rsid w:val="0087443B"/>
    <w:rsid w:val="00874D8D"/>
    <w:rsid w:val="00874FDE"/>
    <w:rsid w:val="00875DA4"/>
    <w:rsid w:val="008763BC"/>
    <w:rsid w:val="00876496"/>
    <w:rsid w:val="00876711"/>
    <w:rsid w:val="00876D3D"/>
    <w:rsid w:val="00876E55"/>
    <w:rsid w:val="008770E2"/>
    <w:rsid w:val="00877335"/>
    <w:rsid w:val="008773E1"/>
    <w:rsid w:val="00877AF0"/>
    <w:rsid w:val="0088086F"/>
    <w:rsid w:val="00880AF3"/>
    <w:rsid w:val="00881F69"/>
    <w:rsid w:val="00882698"/>
    <w:rsid w:val="008827CC"/>
    <w:rsid w:val="00882836"/>
    <w:rsid w:val="008835C9"/>
    <w:rsid w:val="00883F58"/>
    <w:rsid w:val="00884D83"/>
    <w:rsid w:val="00884DF1"/>
    <w:rsid w:val="008850AD"/>
    <w:rsid w:val="00885153"/>
    <w:rsid w:val="008852E9"/>
    <w:rsid w:val="0088531F"/>
    <w:rsid w:val="00885A61"/>
    <w:rsid w:val="00885A7C"/>
    <w:rsid w:val="00885AD6"/>
    <w:rsid w:val="00885FB1"/>
    <w:rsid w:val="00886D2F"/>
    <w:rsid w:val="00886DB1"/>
    <w:rsid w:val="008870D1"/>
    <w:rsid w:val="00887AF5"/>
    <w:rsid w:val="00887CF4"/>
    <w:rsid w:val="00890C2B"/>
    <w:rsid w:val="00890DBF"/>
    <w:rsid w:val="00890F77"/>
    <w:rsid w:val="00891633"/>
    <w:rsid w:val="00892F4A"/>
    <w:rsid w:val="008934AE"/>
    <w:rsid w:val="008936CB"/>
    <w:rsid w:val="00893DBB"/>
    <w:rsid w:val="0089406B"/>
    <w:rsid w:val="00894368"/>
    <w:rsid w:val="00894808"/>
    <w:rsid w:val="00894D60"/>
    <w:rsid w:val="00895752"/>
    <w:rsid w:val="0089688D"/>
    <w:rsid w:val="00896AD0"/>
    <w:rsid w:val="00896B03"/>
    <w:rsid w:val="00896E2A"/>
    <w:rsid w:val="00896F63"/>
    <w:rsid w:val="00897077"/>
    <w:rsid w:val="008971A0"/>
    <w:rsid w:val="008A06D2"/>
    <w:rsid w:val="008A07B2"/>
    <w:rsid w:val="008A1182"/>
    <w:rsid w:val="008A11AB"/>
    <w:rsid w:val="008A1228"/>
    <w:rsid w:val="008A191B"/>
    <w:rsid w:val="008A1A06"/>
    <w:rsid w:val="008A1BC4"/>
    <w:rsid w:val="008A261D"/>
    <w:rsid w:val="008A2AAF"/>
    <w:rsid w:val="008A2F43"/>
    <w:rsid w:val="008A36D3"/>
    <w:rsid w:val="008A3902"/>
    <w:rsid w:val="008A44EC"/>
    <w:rsid w:val="008A4651"/>
    <w:rsid w:val="008A4CDF"/>
    <w:rsid w:val="008A50DF"/>
    <w:rsid w:val="008A5336"/>
    <w:rsid w:val="008A6055"/>
    <w:rsid w:val="008A6AF4"/>
    <w:rsid w:val="008A6C1D"/>
    <w:rsid w:val="008A77E7"/>
    <w:rsid w:val="008B0941"/>
    <w:rsid w:val="008B0F85"/>
    <w:rsid w:val="008B1039"/>
    <w:rsid w:val="008B296D"/>
    <w:rsid w:val="008B2C59"/>
    <w:rsid w:val="008B30C7"/>
    <w:rsid w:val="008B3558"/>
    <w:rsid w:val="008B3B46"/>
    <w:rsid w:val="008B4213"/>
    <w:rsid w:val="008B4472"/>
    <w:rsid w:val="008B49FA"/>
    <w:rsid w:val="008B52A8"/>
    <w:rsid w:val="008B57AB"/>
    <w:rsid w:val="008B5955"/>
    <w:rsid w:val="008B5972"/>
    <w:rsid w:val="008B5DB0"/>
    <w:rsid w:val="008B6137"/>
    <w:rsid w:val="008B61E9"/>
    <w:rsid w:val="008B62F8"/>
    <w:rsid w:val="008B6608"/>
    <w:rsid w:val="008B6780"/>
    <w:rsid w:val="008B6A42"/>
    <w:rsid w:val="008B6AC7"/>
    <w:rsid w:val="008B76B8"/>
    <w:rsid w:val="008C0BD3"/>
    <w:rsid w:val="008C0CE1"/>
    <w:rsid w:val="008C1C03"/>
    <w:rsid w:val="008C1C34"/>
    <w:rsid w:val="008C212B"/>
    <w:rsid w:val="008C2F15"/>
    <w:rsid w:val="008C2F35"/>
    <w:rsid w:val="008C30A0"/>
    <w:rsid w:val="008C3CE0"/>
    <w:rsid w:val="008C3E26"/>
    <w:rsid w:val="008C4462"/>
    <w:rsid w:val="008C55C6"/>
    <w:rsid w:val="008C5763"/>
    <w:rsid w:val="008C5A8E"/>
    <w:rsid w:val="008C5DB0"/>
    <w:rsid w:val="008C61E0"/>
    <w:rsid w:val="008C6918"/>
    <w:rsid w:val="008C7352"/>
    <w:rsid w:val="008C7382"/>
    <w:rsid w:val="008C75DE"/>
    <w:rsid w:val="008C76E5"/>
    <w:rsid w:val="008C778D"/>
    <w:rsid w:val="008C7811"/>
    <w:rsid w:val="008C7D88"/>
    <w:rsid w:val="008D08D9"/>
    <w:rsid w:val="008D0925"/>
    <w:rsid w:val="008D0DDD"/>
    <w:rsid w:val="008D1079"/>
    <w:rsid w:val="008D1635"/>
    <w:rsid w:val="008D19F2"/>
    <w:rsid w:val="008D1BAD"/>
    <w:rsid w:val="008D1E11"/>
    <w:rsid w:val="008D1E53"/>
    <w:rsid w:val="008D2B0C"/>
    <w:rsid w:val="008D32F1"/>
    <w:rsid w:val="008D339E"/>
    <w:rsid w:val="008D350B"/>
    <w:rsid w:val="008D4313"/>
    <w:rsid w:val="008D4367"/>
    <w:rsid w:val="008D456D"/>
    <w:rsid w:val="008D466A"/>
    <w:rsid w:val="008D479B"/>
    <w:rsid w:val="008D4AB2"/>
    <w:rsid w:val="008D4C86"/>
    <w:rsid w:val="008D53E3"/>
    <w:rsid w:val="008D5731"/>
    <w:rsid w:val="008D5A8F"/>
    <w:rsid w:val="008D69B4"/>
    <w:rsid w:val="008D6DB8"/>
    <w:rsid w:val="008D7E54"/>
    <w:rsid w:val="008D7FDD"/>
    <w:rsid w:val="008E02D7"/>
    <w:rsid w:val="008E0F1E"/>
    <w:rsid w:val="008E1822"/>
    <w:rsid w:val="008E187C"/>
    <w:rsid w:val="008E1B79"/>
    <w:rsid w:val="008E2F9A"/>
    <w:rsid w:val="008E3351"/>
    <w:rsid w:val="008E33E4"/>
    <w:rsid w:val="008E436A"/>
    <w:rsid w:val="008E4392"/>
    <w:rsid w:val="008E4E79"/>
    <w:rsid w:val="008E51DE"/>
    <w:rsid w:val="008E546D"/>
    <w:rsid w:val="008E57C4"/>
    <w:rsid w:val="008E5883"/>
    <w:rsid w:val="008E5D1B"/>
    <w:rsid w:val="008E5F02"/>
    <w:rsid w:val="008E67A5"/>
    <w:rsid w:val="008E6E0B"/>
    <w:rsid w:val="008E6EF7"/>
    <w:rsid w:val="008E71A5"/>
    <w:rsid w:val="008E727A"/>
    <w:rsid w:val="008E7530"/>
    <w:rsid w:val="008E7763"/>
    <w:rsid w:val="008E7CB5"/>
    <w:rsid w:val="008E7DF5"/>
    <w:rsid w:val="008F0A70"/>
    <w:rsid w:val="008F0B5F"/>
    <w:rsid w:val="008F0C2D"/>
    <w:rsid w:val="008F0FB8"/>
    <w:rsid w:val="008F1695"/>
    <w:rsid w:val="008F2435"/>
    <w:rsid w:val="008F28B6"/>
    <w:rsid w:val="008F29A5"/>
    <w:rsid w:val="008F302C"/>
    <w:rsid w:val="008F36B5"/>
    <w:rsid w:val="008F36B6"/>
    <w:rsid w:val="008F3A7D"/>
    <w:rsid w:val="008F3CEF"/>
    <w:rsid w:val="008F42EC"/>
    <w:rsid w:val="008F43DA"/>
    <w:rsid w:val="008F4FA1"/>
    <w:rsid w:val="008F4FC3"/>
    <w:rsid w:val="008F5406"/>
    <w:rsid w:val="008F5A20"/>
    <w:rsid w:val="008F5D65"/>
    <w:rsid w:val="008F600A"/>
    <w:rsid w:val="008F611D"/>
    <w:rsid w:val="008F69C0"/>
    <w:rsid w:val="008F69F8"/>
    <w:rsid w:val="008F6B95"/>
    <w:rsid w:val="008F74FF"/>
    <w:rsid w:val="008F79AE"/>
    <w:rsid w:val="008F7CB3"/>
    <w:rsid w:val="009009C4"/>
    <w:rsid w:val="00900CC6"/>
    <w:rsid w:val="00900CD9"/>
    <w:rsid w:val="00900EFD"/>
    <w:rsid w:val="009014C3"/>
    <w:rsid w:val="00901F25"/>
    <w:rsid w:val="00902363"/>
    <w:rsid w:val="009031F5"/>
    <w:rsid w:val="00903366"/>
    <w:rsid w:val="009037F2"/>
    <w:rsid w:val="00903B29"/>
    <w:rsid w:val="009043E9"/>
    <w:rsid w:val="00904964"/>
    <w:rsid w:val="00904DB7"/>
    <w:rsid w:val="00905269"/>
    <w:rsid w:val="00906073"/>
    <w:rsid w:val="009061B8"/>
    <w:rsid w:val="009065DA"/>
    <w:rsid w:val="00906826"/>
    <w:rsid w:val="009074EA"/>
    <w:rsid w:val="00910A3E"/>
    <w:rsid w:val="00910D2E"/>
    <w:rsid w:val="00911065"/>
    <w:rsid w:val="00911EB1"/>
    <w:rsid w:val="0091261B"/>
    <w:rsid w:val="00912879"/>
    <w:rsid w:val="00912CC4"/>
    <w:rsid w:val="00912E39"/>
    <w:rsid w:val="00913135"/>
    <w:rsid w:val="009136FD"/>
    <w:rsid w:val="009140CB"/>
    <w:rsid w:val="00914E5F"/>
    <w:rsid w:val="00915870"/>
    <w:rsid w:val="00915C5E"/>
    <w:rsid w:val="0091679C"/>
    <w:rsid w:val="00916B8E"/>
    <w:rsid w:val="0091755B"/>
    <w:rsid w:val="00917B83"/>
    <w:rsid w:val="00920065"/>
    <w:rsid w:val="0092022E"/>
    <w:rsid w:val="0092086D"/>
    <w:rsid w:val="00920BDF"/>
    <w:rsid w:val="00920E61"/>
    <w:rsid w:val="00920FFE"/>
    <w:rsid w:val="00921B4B"/>
    <w:rsid w:val="00922038"/>
    <w:rsid w:val="00922CD7"/>
    <w:rsid w:val="00922E29"/>
    <w:rsid w:val="00923701"/>
    <w:rsid w:val="00923974"/>
    <w:rsid w:val="00923A99"/>
    <w:rsid w:val="00924C4F"/>
    <w:rsid w:val="00924FA2"/>
    <w:rsid w:val="00924FE1"/>
    <w:rsid w:val="009254ED"/>
    <w:rsid w:val="00925968"/>
    <w:rsid w:val="00925A6B"/>
    <w:rsid w:val="00925B60"/>
    <w:rsid w:val="00925C82"/>
    <w:rsid w:val="00925F34"/>
    <w:rsid w:val="00925FB9"/>
    <w:rsid w:val="00926A4F"/>
    <w:rsid w:val="00926C51"/>
    <w:rsid w:val="00926CE5"/>
    <w:rsid w:val="00926E87"/>
    <w:rsid w:val="009275F6"/>
    <w:rsid w:val="00931153"/>
    <w:rsid w:val="009312AA"/>
    <w:rsid w:val="00932DF2"/>
    <w:rsid w:val="00933024"/>
    <w:rsid w:val="009331E3"/>
    <w:rsid w:val="009334AA"/>
    <w:rsid w:val="00933D54"/>
    <w:rsid w:val="0093418A"/>
    <w:rsid w:val="00934A5C"/>
    <w:rsid w:val="00935494"/>
    <w:rsid w:val="00935969"/>
    <w:rsid w:val="009360D1"/>
    <w:rsid w:val="00936843"/>
    <w:rsid w:val="00936C4C"/>
    <w:rsid w:val="00937024"/>
    <w:rsid w:val="00937249"/>
    <w:rsid w:val="00937320"/>
    <w:rsid w:val="00937A04"/>
    <w:rsid w:val="00937B11"/>
    <w:rsid w:val="00937CF8"/>
    <w:rsid w:val="00937FE4"/>
    <w:rsid w:val="00940064"/>
    <w:rsid w:val="00941CAE"/>
    <w:rsid w:val="00942936"/>
    <w:rsid w:val="00942A00"/>
    <w:rsid w:val="00942F2B"/>
    <w:rsid w:val="009435EE"/>
    <w:rsid w:val="00943791"/>
    <w:rsid w:val="0094474F"/>
    <w:rsid w:val="00944890"/>
    <w:rsid w:val="00945DEF"/>
    <w:rsid w:val="00945EFA"/>
    <w:rsid w:val="00946E3E"/>
    <w:rsid w:val="00946F08"/>
    <w:rsid w:val="00946FFB"/>
    <w:rsid w:val="00947820"/>
    <w:rsid w:val="0094785A"/>
    <w:rsid w:val="00947A19"/>
    <w:rsid w:val="00947AE4"/>
    <w:rsid w:val="00950942"/>
    <w:rsid w:val="009509CE"/>
    <w:rsid w:val="00952020"/>
    <w:rsid w:val="0095254D"/>
    <w:rsid w:val="00952776"/>
    <w:rsid w:val="00952979"/>
    <w:rsid w:val="00952B39"/>
    <w:rsid w:val="00952CBD"/>
    <w:rsid w:val="009532F0"/>
    <w:rsid w:val="009534A8"/>
    <w:rsid w:val="00953D7B"/>
    <w:rsid w:val="00953D8A"/>
    <w:rsid w:val="0095437D"/>
    <w:rsid w:val="00954ABB"/>
    <w:rsid w:val="00954B2F"/>
    <w:rsid w:val="00954F87"/>
    <w:rsid w:val="00955AF5"/>
    <w:rsid w:val="00955BE3"/>
    <w:rsid w:val="009571A7"/>
    <w:rsid w:val="00957AFB"/>
    <w:rsid w:val="00957D1A"/>
    <w:rsid w:val="00957FFB"/>
    <w:rsid w:val="0096051D"/>
    <w:rsid w:val="00960597"/>
    <w:rsid w:val="00961152"/>
    <w:rsid w:val="00961634"/>
    <w:rsid w:val="00961746"/>
    <w:rsid w:val="00961CC8"/>
    <w:rsid w:val="00962370"/>
    <w:rsid w:val="0096245A"/>
    <w:rsid w:val="009624AF"/>
    <w:rsid w:val="0096292F"/>
    <w:rsid w:val="0096299B"/>
    <w:rsid w:val="00963552"/>
    <w:rsid w:val="009638EA"/>
    <w:rsid w:val="00963EF6"/>
    <w:rsid w:val="00965133"/>
    <w:rsid w:val="009651D9"/>
    <w:rsid w:val="00965452"/>
    <w:rsid w:val="00965E0C"/>
    <w:rsid w:val="00965EBF"/>
    <w:rsid w:val="00966605"/>
    <w:rsid w:val="009669D6"/>
    <w:rsid w:val="00966B3C"/>
    <w:rsid w:val="0096735E"/>
    <w:rsid w:val="009674EC"/>
    <w:rsid w:val="00967991"/>
    <w:rsid w:val="00967CA6"/>
    <w:rsid w:val="00970144"/>
    <w:rsid w:val="00970AA2"/>
    <w:rsid w:val="00970DCC"/>
    <w:rsid w:val="00971250"/>
    <w:rsid w:val="00971451"/>
    <w:rsid w:val="0097198B"/>
    <w:rsid w:val="00971D27"/>
    <w:rsid w:val="009727D4"/>
    <w:rsid w:val="00972BC0"/>
    <w:rsid w:val="0097365C"/>
    <w:rsid w:val="009736E3"/>
    <w:rsid w:val="00973C63"/>
    <w:rsid w:val="00974484"/>
    <w:rsid w:val="00974627"/>
    <w:rsid w:val="00974C05"/>
    <w:rsid w:val="00974C2D"/>
    <w:rsid w:val="009754DB"/>
    <w:rsid w:val="00975751"/>
    <w:rsid w:val="00975752"/>
    <w:rsid w:val="00976210"/>
    <w:rsid w:val="00976257"/>
    <w:rsid w:val="009770DC"/>
    <w:rsid w:val="00977502"/>
    <w:rsid w:val="00977611"/>
    <w:rsid w:val="009801A7"/>
    <w:rsid w:val="00980220"/>
    <w:rsid w:val="00980502"/>
    <w:rsid w:val="00981113"/>
    <w:rsid w:val="00981172"/>
    <w:rsid w:val="009819BB"/>
    <w:rsid w:val="00981C33"/>
    <w:rsid w:val="00981CB3"/>
    <w:rsid w:val="009822D3"/>
    <w:rsid w:val="00982CEE"/>
    <w:rsid w:val="00982FDB"/>
    <w:rsid w:val="0098303D"/>
    <w:rsid w:val="00983634"/>
    <w:rsid w:val="00985F66"/>
    <w:rsid w:val="009867FA"/>
    <w:rsid w:val="00987E8A"/>
    <w:rsid w:val="00987F8C"/>
    <w:rsid w:val="009909FA"/>
    <w:rsid w:val="00990D10"/>
    <w:rsid w:val="00990E40"/>
    <w:rsid w:val="00991333"/>
    <w:rsid w:val="009919A5"/>
    <w:rsid w:val="009926ED"/>
    <w:rsid w:val="00992838"/>
    <w:rsid w:val="00992A8A"/>
    <w:rsid w:val="009930D9"/>
    <w:rsid w:val="0099324E"/>
    <w:rsid w:val="009932C9"/>
    <w:rsid w:val="00993BA2"/>
    <w:rsid w:val="00993CDC"/>
    <w:rsid w:val="0099464C"/>
    <w:rsid w:val="00994C0F"/>
    <w:rsid w:val="00994D2E"/>
    <w:rsid w:val="0099514B"/>
    <w:rsid w:val="0099583E"/>
    <w:rsid w:val="00995E6D"/>
    <w:rsid w:val="0099638F"/>
    <w:rsid w:val="00997093"/>
    <w:rsid w:val="0099740B"/>
    <w:rsid w:val="00997C09"/>
    <w:rsid w:val="00997DCD"/>
    <w:rsid w:val="009A01A5"/>
    <w:rsid w:val="009A042C"/>
    <w:rsid w:val="009A1314"/>
    <w:rsid w:val="009A1888"/>
    <w:rsid w:val="009A20CA"/>
    <w:rsid w:val="009A2125"/>
    <w:rsid w:val="009A22A4"/>
    <w:rsid w:val="009A22EB"/>
    <w:rsid w:val="009A28D3"/>
    <w:rsid w:val="009A2BCD"/>
    <w:rsid w:val="009A35E3"/>
    <w:rsid w:val="009A3AB5"/>
    <w:rsid w:val="009A4358"/>
    <w:rsid w:val="009A458A"/>
    <w:rsid w:val="009A4899"/>
    <w:rsid w:val="009A4A0D"/>
    <w:rsid w:val="009A4C75"/>
    <w:rsid w:val="009A4D25"/>
    <w:rsid w:val="009A5C15"/>
    <w:rsid w:val="009A60BB"/>
    <w:rsid w:val="009A6652"/>
    <w:rsid w:val="009A7085"/>
    <w:rsid w:val="009A7203"/>
    <w:rsid w:val="009A7235"/>
    <w:rsid w:val="009A7833"/>
    <w:rsid w:val="009A7C74"/>
    <w:rsid w:val="009B0818"/>
    <w:rsid w:val="009B0D5B"/>
    <w:rsid w:val="009B1211"/>
    <w:rsid w:val="009B1489"/>
    <w:rsid w:val="009B15BE"/>
    <w:rsid w:val="009B15D6"/>
    <w:rsid w:val="009B1755"/>
    <w:rsid w:val="009B30CA"/>
    <w:rsid w:val="009B3563"/>
    <w:rsid w:val="009B3723"/>
    <w:rsid w:val="009B4F71"/>
    <w:rsid w:val="009B527A"/>
    <w:rsid w:val="009B574B"/>
    <w:rsid w:val="009B6459"/>
    <w:rsid w:val="009B69A7"/>
    <w:rsid w:val="009B6C29"/>
    <w:rsid w:val="009B743D"/>
    <w:rsid w:val="009B764D"/>
    <w:rsid w:val="009B7A89"/>
    <w:rsid w:val="009C0A80"/>
    <w:rsid w:val="009C0E34"/>
    <w:rsid w:val="009C0F2A"/>
    <w:rsid w:val="009C122F"/>
    <w:rsid w:val="009C1573"/>
    <w:rsid w:val="009C1929"/>
    <w:rsid w:val="009C1C4E"/>
    <w:rsid w:val="009C238F"/>
    <w:rsid w:val="009C23B1"/>
    <w:rsid w:val="009C2A55"/>
    <w:rsid w:val="009C2F00"/>
    <w:rsid w:val="009C2F3E"/>
    <w:rsid w:val="009C3153"/>
    <w:rsid w:val="009C338D"/>
    <w:rsid w:val="009C467F"/>
    <w:rsid w:val="009C48E5"/>
    <w:rsid w:val="009C4CF1"/>
    <w:rsid w:val="009C5576"/>
    <w:rsid w:val="009C55A3"/>
    <w:rsid w:val="009C5B33"/>
    <w:rsid w:val="009C5BB4"/>
    <w:rsid w:val="009C5E35"/>
    <w:rsid w:val="009C5E92"/>
    <w:rsid w:val="009C5FFA"/>
    <w:rsid w:val="009C60C9"/>
    <w:rsid w:val="009C6E62"/>
    <w:rsid w:val="009C78A6"/>
    <w:rsid w:val="009C7EA1"/>
    <w:rsid w:val="009C7FEA"/>
    <w:rsid w:val="009D01E7"/>
    <w:rsid w:val="009D077C"/>
    <w:rsid w:val="009D1530"/>
    <w:rsid w:val="009D1D44"/>
    <w:rsid w:val="009D27F7"/>
    <w:rsid w:val="009D28EA"/>
    <w:rsid w:val="009D3176"/>
    <w:rsid w:val="009D34C7"/>
    <w:rsid w:val="009D3DE6"/>
    <w:rsid w:val="009D4217"/>
    <w:rsid w:val="009D4376"/>
    <w:rsid w:val="009D48DC"/>
    <w:rsid w:val="009D4D92"/>
    <w:rsid w:val="009D504F"/>
    <w:rsid w:val="009D53EC"/>
    <w:rsid w:val="009D544E"/>
    <w:rsid w:val="009D6913"/>
    <w:rsid w:val="009D726E"/>
    <w:rsid w:val="009D72BE"/>
    <w:rsid w:val="009D7590"/>
    <w:rsid w:val="009D7880"/>
    <w:rsid w:val="009D7A51"/>
    <w:rsid w:val="009E000B"/>
    <w:rsid w:val="009E052C"/>
    <w:rsid w:val="009E0E64"/>
    <w:rsid w:val="009E1862"/>
    <w:rsid w:val="009E1B84"/>
    <w:rsid w:val="009E20B1"/>
    <w:rsid w:val="009E22C2"/>
    <w:rsid w:val="009E2447"/>
    <w:rsid w:val="009E29A7"/>
    <w:rsid w:val="009E3CF7"/>
    <w:rsid w:val="009E3ED5"/>
    <w:rsid w:val="009E42AB"/>
    <w:rsid w:val="009E4D26"/>
    <w:rsid w:val="009E4EB0"/>
    <w:rsid w:val="009E59BB"/>
    <w:rsid w:val="009E5B0E"/>
    <w:rsid w:val="009E5C7C"/>
    <w:rsid w:val="009E67B9"/>
    <w:rsid w:val="009E743E"/>
    <w:rsid w:val="009E77D5"/>
    <w:rsid w:val="009E7EF1"/>
    <w:rsid w:val="009F05C9"/>
    <w:rsid w:val="009F085B"/>
    <w:rsid w:val="009F1610"/>
    <w:rsid w:val="009F1D4D"/>
    <w:rsid w:val="009F275C"/>
    <w:rsid w:val="009F29BE"/>
    <w:rsid w:val="009F2A63"/>
    <w:rsid w:val="009F31D7"/>
    <w:rsid w:val="009F3E10"/>
    <w:rsid w:val="009F3F0F"/>
    <w:rsid w:val="009F410C"/>
    <w:rsid w:val="009F46F5"/>
    <w:rsid w:val="009F55EC"/>
    <w:rsid w:val="009F5F16"/>
    <w:rsid w:val="009F62A3"/>
    <w:rsid w:val="009F69C8"/>
    <w:rsid w:val="009F6B4C"/>
    <w:rsid w:val="009F6E8F"/>
    <w:rsid w:val="009F733A"/>
    <w:rsid w:val="009F7EAD"/>
    <w:rsid w:val="00A0005F"/>
    <w:rsid w:val="00A0038B"/>
    <w:rsid w:val="00A0039D"/>
    <w:rsid w:val="00A003C1"/>
    <w:rsid w:val="00A01962"/>
    <w:rsid w:val="00A02E71"/>
    <w:rsid w:val="00A03DA2"/>
    <w:rsid w:val="00A04187"/>
    <w:rsid w:val="00A0493E"/>
    <w:rsid w:val="00A04FC2"/>
    <w:rsid w:val="00A051CB"/>
    <w:rsid w:val="00A051DF"/>
    <w:rsid w:val="00A05932"/>
    <w:rsid w:val="00A06F7A"/>
    <w:rsid w:val="00A07257"/>
    <w:rsid w:val="00A076B1"/>
    <w:rsid w:val="00A07805"/>
    <w:rsid w:val="00A07E18"/>
    <w:rsid w:val="00A10B1C"/>
    <w:rsid w:val="00A10ED2"/>
    <w:rsid w:val="00A11159"/>
    <w:rsid w:val="00A11255"/>
    <w:rsid w:val="00A1275E"/>
    <w:rsid w:val="00A129CD"/>
    <w:rsid w:val="00A13066"/>
    <w:rsid w:val="00A13075"/>
    <w:rsid w:val="00A1334D"/>
    <w:rsid w:val="00A13D3E"/>
    <w:rsid w:val="00A14024"/>
    <w:rsid w:val="00A14939"/>
    <w:rsid w:val="00A14FEC"/>
    <w:rsid w:val="00A15654"/>
    <w:rsid w:val="00A15882"/>
    <w:rsid w:val="00A159F8"/>
    <w:rsid w:val="00A15F92"/>
    <w:rsid w:val="00A16526"/>
    <w:rsid w:val="00A167A7"/>
    <w:rsid w:val="00A1768E"/>
    <w:rsid w:val="00A176CE"/>
    <w:rsid w:val="00A178DE"/>
    <w:rsid w:val="00A21409"/>
    <w:rsid w:val="00A21515"/>
    <w:rsid w:val="00A21624"/>
    <w:rsid w:val="00A21D95"/>
    <w:rsid w:val="00A22163"/>
    <w:rsid w:val="00A2221C"/>
    <w:rsid w:val="00A226D2"/>
    <w:rsid w:val="00A229D4"/>
    <w:rsid w:val="00A2302E"/>
    <w:rsid w:val="00A234AD"/>
    <w:rsid w:val="00A23A68"/>
    <w:rsid w:val="00A23A87"/>
    <w:rsid w:val="00A24196"/>
    <w:rsid w:val="00A253AD"/>
    <w:rsid w:val="00A258B1"/>
    <w:rsid w:val="00A25A8B"/>
    <w:rsid w:val="00A26363"/>
    <w:rsid w:val="00A265FA"/>
    <w:rsid w:val="00A2660B"/>
    <w:rsid w:val="00A2692E"/>
    <w:rsid w:val="00A27C8E"/>
    <w:rsid w:val="00A302E5"/>
    <w:rsid w:val="00A3087E"/>
    <w:rsid w:val="00A30E72"/>
    <w:rsid w:val="00A312EF"/>
    <w:rsid w:val="00A3170A"/>
    <w:rsid w:val="00A3187E"/>
    <w:rsid w:val="00A31FE7"/>
    <w:rsid w:val="00A3255D"/>
    <w:rsid w:val="00A32D3C"/>
    <w:rsid w:val="00A33533"/>
    <w:rsid w:val="00A337B7"/>
    <w:rsid w:val="00A33AC0"/>
    <w:rsid w:val="00A33DA4"/>
    <w:rsid w:val="00A34125"/>
    <w:rsid w:val="00A34C2D"/>
    <w:rsid w:val="00A35151"/>
    <w:rsid w:val="00A36017"/>
    <w:rsid w:val="00A36457"/>
    <w:rsid w:val="00A36A36"/>
    <w:rsid w:val="00A372FA"/>
    <w:rsid w:val="00A4057F"/>
    <w:rsid w:val="00A40923"/>
    <w:rsid w:val="00A40D79"/>
    <w:rsid w:val="00A40EB1"/>
    <w:rsid w:val="00A4165E"/>
    <w:rsid w:val="00A4285D"/>
    <w:rsid w:val="00A42C60"/>
    <w:rsid w:val="00A43599"/>
    <w:rsid w:val="00A44D63"/>
    <w:rsid w:val="00A44F05"/>
    <w:rsid w:val="00A454F7"/>
    <w:rsid w:val="00A4650C"/>
    <w:rsid w:val="00A466E3"/>
    <w:rsid w:val="00A472ED"/>
    <w:rsid w:val="00A47834"/>
    <w:rsid w:val="00A47A5A"/>
    <w:rsid w:val="00A5026A"/>
    <w:rsid w:val="00A505FC"/>
    <w:rsid w:val="00A5061A"/>
    <w:rsid w:val="00A51276"/>
    <w:rsid w:val="00A51592"/>
    <w:rsid w:val="00A5188D"/>
    <w:rsid w:val="00A5198F"/>
    <w:rsid w:val="00A519B3"/>
    <w:rsid w:val="00A52619"/>
    <w:rsid w:val="00A52B7C"/>
    <w:rsid w:val="00A52C76"/>
    <w:rsid w:val="00A52F76"/>
    <w:rsid w:val="00A53320"/>
    <w:rsid w:val="00A54521"/>
    <w:rsid w:val="00A54BA8"/>
    <w:rsid w:val="00A551C6"/>
    <w:rsid w:val="00A554D1"/>
    <w:rsid w:val="00A556D8"/>
    <w:rsid w:val="00A558D3"/>
    <w:rsid w:val="00A565B6"/>
    <w:rsid w:val="00A57133"/>
    <w:rsid w:val="00A57413"/>
    <w:rsid w:val="00A5786B"/>
    <w:rsid w:val="00A57994"/>
    <w:rsid w:val="00A57C68"/>
    <w:rsid w:val="00A57CDF"/>
    <w:rsid w:val="00A601FC"/>
    <w:rsid w:val="00A60F0B"/>
    <w:rsid w:val="00A6111E"/>
    <w:rsid w:val="00A61D91"/>
    <w:rsid w:val="00A61F5F"/>
    <w:rsid w:val="00A623E9"/>
    <w:rsid w:val="00A627CC"/>
    <w:rsid w:val="00A63D77"/>
    <w:rsid w:val="00A63D8B"/>
    <w:rsid w:val="00A641AF"/>
    <w:rsid w:val="00A64BE8"/>
    <w:rsid w:val="00A65C50"/>
    <w:rsid w:val="00A66440"/>
    <w:rsid w:val="00A66B87"/>
    <w:rsid w:val="00A67271"/>
    <w:rsid w:val="00A67A87"/>
    <w:rsid w:val="00A67BD1"/>
    <w:rsid w:val="00A67D41"/>
    <w:rsid w:val="00A7027B"/>
    <w:rsid w:val="00A7195D"/>
    <w:rsid w:val="00A71A85"/>
    <w:rsid w:val="00A721D2"/>
    <w:rsid w:val="00A72D64"/>
    <w:rsid w:val="00A7316A"/>
    <w:rsid w:val="00A73989"/>
    <w:rsid w:val="00A73C8F"/>
    <w:rsid w:val="00A74064"/>
    <w:rsid w:val="00A740AF"/>
    <w:rsid w:val="00A740E7"/>
    <w:rsid w:val="00A74E83"/>
    <w:rsid w:val="00A75217"/>
    <w:rsid w:val="00A75EBA"/>
    <w:rsid w:val="00A760EF"/>
    <w:rsid w:val="00A76460"/>
    <w:rsid w:val="00A766F2"/>
    <w:rsid w:val="00A76821"/>
    <w:rsid w:val="00A76A3E"/>
    <w:rsid w:val="00A76ACC"/>
    <w:rsid w:val="00A7720E"/>
    <w:rsid w:val="00A77239"/>
    <w:rsid w:val="00A77894"/>
    <w:rsid w:val="00A80026"/>
    <w:rsid w:val="00A804C9"/>
    <w:rsid w:val="00A818BF"/>
    <w:rsid w:val="00A8198E"/>
    <w:rsid w:val="00A819EC"/>
    <w:rsid w:val="00A822D5"/>
    <w:rsid w:val="00A82860"/>
    <w:rsid w:val="00A82D5B"/>
    <w:rsid w:val="00A83124"/>
    <w:rsid w:val="00A831F1"/>
    <w:rsid w:val="00A8413F"/>
    <w:rsid w:val="00A8452B"/>
    <w:rsid w:val="00A8504B"/>
    <w:rsid w:val="00A851D2"/>
    <w:rsid w:val="00A8564D"/>
    <w:rsid w:val="00A86082"/>
    <w:rsid w:val="00A861F2"/>
    <w:rsid w:val="00A86228"/>
    <w:rsid w:val="00A8668A"/>
    <w:rsid w:val="00A87330"/>
    <w:rsid w:val="00A876A2"/>
    <w:rsid w:val="00A87706"/>
    <w:rsid w:val="00A87F66"/>
    <w:rsid w:val="00A903AF"/>
    <w:rsid w:val="00A914AD"/>
    <w:rsid w:val="00A924ED"/>
    <w:rsid w:val="00A92B76"/>
    <w:rsid w:val="00A9315E"/>
    <w:rsid w:val="00A932D2"/>
    <w:rsid w:val="00A9451D"/>
    <w:rsid w:val="00A94552"/>
    <w:rsid w:val="00A94E96"/>
    <w:rsid w:val="00A95238"/>
    <w:rsid w:val="00A95869"/>
    <w:rsid w:val="00A95989"/>
    <w:rsid w:val="00A962D1"/>
    <w:rsid w:val="00A96460"/>
    <w:rsid w:val="00A96C54"/>
    <w:rsid w:val="00A96DC9"/>
    <w:rsid w:val="00A97230"/>
    <w:rsid w:val="00AA0211"/>
    <w:rsid w:val="00AA0338"/>
    <w:rsid w:val="00AA0A1D"/>
    <w:rsid w:val="00AA0D3B"/>
    <w:rsid w:val="00AA1183"/>
    <w:rsid w:val="00AA1A4D"/>
    <w:rsid w:val="00AA1B5B"/>
    <w:rsid w:val="00AA1CB8"/>
    <w:rsid w:val="00AA1D76"/>
    <w:rsid w:val="00AA1DBA"/>
    <w:rsid w:val="00AA25DE"/>
    <w:rsid w:val="00AA26AE"/>
    <w:rsid w:val="00AA27B8"/>
    <w:rsid w:val="00AA2A57"/>
    <w:rsid w:val="00AA2A7B"/>
    <w:rsid w:val="00AA2DA4"/>
    <w:rsid w:val="00AA50BF"/>
    <w:rsid w:val="00AA5C5D"/>
    <w:rsid w:val="00AA79C3"/>
    <w:rsid w:val="00AA7A04"/>
    <w:rsid w:val="00AB0D46"/>
    <w:rsid w:val="00AB1083"/>
    <w:rsid w:val="00AB16BB"/>
    <w:rsid w:val="00AB2161"/>
    <w:rsid w:val="00AB23E8"/>
    <w:rsid w:val="00AB242B"/>
    <w:rsid w:val="00AB2790"/>
    <w:rsid w:val="00AB28BB"/>
    <w:rsid w:val="00AB2AC8"/>
    <w:rsid w:val="00AB3830"/>
    <w:rsid w:val="00AB3884"/>
    <w:rsid w:val="00AB3D6A"/>
    <w:rsid w:val="00AB4462"/>
    <w:rsid w:val="00AB4831"/>
    <w:rsid w:val="00AB487C"/>
    <w:rsid w:val="00AB50D7"/>
    <w:rsid w:val="00AB5318"/>
    <w:rsid w:val="00AB535A"/>
    <w:rsid w:val="00AB64E3"/>
    <w:rsid w:val="00AB6CB6"/>
    <w:rsid w:val="00AB719D"/>
    <w:rsid w:val="00AB7372"/>
    <w:rsid w:val="00AC00D9"/>
    <w:rsid w:val="00AC0860"/>
    <w:rsid w:val="00AC14F1"/>
    <w:rsid w:val="00AC17FD"/>
    <w:rsid w:val="00AC19F9"/>
    <w:rsid w:val="00AC1AAF"/>
    <w:rsid w:val="00AC1CA8"/>
    <w:rsid w:val="00AC1E6B"/>
    <w:rsid w:val="00AC1E88"/>
    <w:rsid w:val="00AC226F"/>
    <w:rsid w:val="00AC29A1"/>
    <w:rsid w:val="00AC2BE7"/>
    <w:rsid w:val="00AC3189"/>
    <w:rsid w:val="00AC31ED"/>
    <w:rsid w:val="00AC331C"/>
    <w:rsid w:val="00AC39DA"/>
    <w:rsid w:val="00AC49D7"/>
    <w:rsid w:val="00AC4BDD"/>
    <w:rsid w:val="00AC52FC"/>
    <w:rsid w:val="00AC53AE"/>
    <w:rsid w:val="00AC5BEC"/>
    <w:rsid w:val="00AC5D10"/>
    <w:rsid w:val="00AC6435"/>
    <w:rsid w:val="00AC700E"/>
    <w:rsid w:val="00AC70C1"/>
    <w:rsid w:val="00AC7241"/>
    <w:rsid w:val="00AC73B1"/>
    <w:rsid w:val="00AC788A"/>
    <w:rsid w:val="00AC7969"/>
    <w:rsid w:val="00AD01E5"/>
    <w:rsid w:val="00AD0B63"/>
    <w:rsid w:val="00AD0BB8"/>
    <w:rsid w:val="00AD1E0E"/>
    <w:rsid w:val="00AD2222"/>
    <w:rsid w:val="00AD29D7"/>
    <w:rsid w:val="00AD2E9F"/>
    <w:rsid w:val="00AD30C4"/>
    <w:rsid w:val="00AD3768"/>
    <w:rsid w:val="00AD37A8"/>
    <w:rsid w:val="00AD3EB5"/>
    <w:rsid w:val="00AD3F0F"/>
    <w:rsid w:val="00AD3F52"/>
    <w:rsid w:val="00AD43D9"/>
    <w:rsid w:val="00AD49AC"/>
    <w:rsid w:val="00AD4B5D"/>
    <w:rsid w:val="00AD5001"/>
    <w:rsid w:val="00AD61B8"/>
    <w:rsid w:val="00AD6C49"/>
    <w:rsid w:val="00AD717D"/>
    <w:rsid w:val="00AE03E1"/>
    <w:rsid w:val="00AE194C"/>
    <w:rsid w:val="00AE2105"/>
    <w:rsid w:val="00AE27A4"/>
    <w:rsid w:val="00AE2ED6"/>
    <w:rsid w:val="00AE3057"/>
    <w:rsid w:val="00AE3570"/>
    <w:rsid w:val="00AE3A41"/>
    <w:rsid w:val="00AE3B2A"/>
    <w:rsid w:val="00AE3E3B"/>
    <w:rsid w:val="00AE4113"/>
    <w:rsid w:val="00AE564F"/>
    <w:rsid w:val="00AE5DFD"/>
    <w:rsid w:val="00AE623D"/>
    <w:rsid w:val="00AE68AB"/>
    <w:rsid w:val="00AE6CE0"/>
    <w:rsid w:val="00AE71FC"/>
    <w:rsid w:val="00AE72C6"/>
    <w:rsid w:val="00AE767D"/>
    <w:rsid w:val="00AE7E0E"/>
    <w:rsid w:val="00AE7E41"/>
    <w:rsid w:val="00AF017B"/>
    <w:rsid w:val="00AF04AF"/>
    <w:rsid w:val="00AF0BC8"/>
    <w:rsid w:val="00AF104D"/>
    <w:rsid w:val="00AF1079"/>
    <w:rsid w:val="00AF1409"/>
    <w:rsid w:val="00AF274F"/>
    <w:rsid w:val="00AF3D58"/>
    <w:rsid w:val="00AF3DC9"/>
    <w:rsid w:val="00AF4F72"/>
    <w:rsid w:val="00AF5892"/>
    <w:rsid w:val="00AF5A24"/>
    <w:rsid w:val="00AF60B6"/>
    <w:rsid w:val="00AF6937"/>
    <w:rsid w:val="00AF70B5"/>
    <w:rsid w:val="00AF7119"/>
    <w:rsid w:val="00AF7B15"/>
    <w:rsid w:val="00AF7D6D"/>
    <w:rsid w:val="00B005F8"/>
    <w:rsid w:val="00B00701"/>
    <w:rsid w:val="00B0071D"/>
    <w:rsid w:val="00B01CD0"/>
    <w:rsid w:val="00B0216F"/>
    <w:rsid w:val="00B026BC"/>
    <w:rsid w:val="00B02AC4"/>
    <w:rsid w:val="00B0400F"/>
    <w:rsid w:val="00B04044"/>
    <w:rsid w:val="00B0405C"/>
    <w:rsid w:val="00B041B6"/>
    <w:rsid w:val="00B04219"/>
    <w:rsid w:val="00B04738"/>
    <w:rsid w:val="00B04752"/>
    <w:rsid w:val="00B04843"/>
    <w:rsid w:val="00B04A83"/>
    <w:rsid w:val="00B04BCC"/>
    <w:rsid w:val="00B05092"/>
    <w:rsid w:val="00B0519F"/>
    <w:rsid w:val="00B052EE"/>
    <w:rsid w:val="00B055F3"/>
    <w:rsid w:val="00B056D8"/>
    <w:rsid w:val="00B05961"/>
    <w:rsid w:val="00B05B98"/>
    <w:rsid w:val="00B06269"/>
    <w:rsid w:val="00B071AF"/>
    <w:rsid w:val="00B100AE"/>
    <w:rsid w:val="00B105BA"/>
    <w:rsid w:val="00B114A4"/>
    <w:rsid w:val="00B1162E"/>
    <w:rsid w:val="00B11E7C"/>
    <w:rsid w:val="00B1257A"/>
    <w:rsid w:val="00B12FFE"/>
    <w:rsid w:val="00B130AB"/>
    <w:rsid w:val="00B13CF6"/>
    <w:rsid w:val="00B146D2"/>
    <w:rsid w:val="00B14733"/>
    <w:rsid w:val="00B14774"/>
    <w:rsid w:val="00B14AD0"/>
    <w:rsid w:val="00B14E19"/>
    <w:rsid w:val="00B1519F"/>
    <w:rsid w:val="00B154D4"/>
    <w:rsid w:val="00B15FB1"/>
    <w:rsid w:val="00B164BE"/>
    <w:rsid w:val="00B16A79"/>
    <w:rsid w:val="00B16F12"/>
    <w:rsid w:val="00B174F8"/>
    <w:rsid w:val="00B1797E"/>
    <w:rsid w:val="00B17EC8"/>
    <w:rsid w:val="00B205BF"/>
    <w:rsid w:val="00B20A39"/>
    <w:rsid w:val="00B20E65"/>
    <w:rsid w:val="00B20FB7"/>
    <w:rsid w:val="00B21182"/>
    <w:rsid w:val="00B214C8"/>
    <w:rsid w:val="00B21EC9"/>
    <w:rsid w:val="00B22A8C"/>
    <w:rsid w:val="00B22CA3"/>
    <w:rsid w:val="00B231DE"/>
    <w:rsid w:val="00B23CC0"/>
    <w:rsid w:val="00B24040"/>
    <w:rsid w:val="00B2451E"/>
    <w:rsid w:val="00B24589"/>
    <w:rsid w:val="00B250E5"/>
    <w:rsid w:val="00B25437"/>
    <w:rsid w:val="00B254AA"/>
    <w:rsid w:val="00B25633"/>
    <w:rsid w:val="00B274EF"/>
    <w:rsid w:val="00B27720"/>
    <w:rsid w:val="00B27A31"/>
    <w:rsid w:val="00B27D5D"/>
    <w:rsid w:val="00B3079C"/>
    <w:rsid w:val="00B3138F"/>
    <w:rsid w:val="00B3158C"/>
    <w:rsid w:val="00B3208B"/>
    <w:rsid w:val="00B3210B"/>
    <w:rsid w:val="00B32326"/>
    <w:rsid w:val="00B323F5"/>
    <w:rsid w:val="00B327B5"/>
    <w:rsid w:val="00B32FE5"/>
    <w:rsid w:val="00B33C79"/>
    <w:rsid w:val="00B34067"/>
    <w:rsid w:val="00B341F1"/>
    <w:rsid w:val="00B345F6"/>
    <w:rsid w:val="00B34765"/>
    <w:rsid w:val="00B34DDE"/>
    <w:rsid w:val="00B35033"/>
    <w:rsid w:val="00B35424"/>
    <w:rsid w:val="00B35957"/>
    <w:rsid w:val="00B35AF2"/>
    <w:rsid w:val="00B35C49"/>
    <w:rsid w:val="00B35DE9"/>
    <w:rsid w:val="00B3654A"/>
    <w:rsid w:val="00B366DF"/>
    <w:rsid w:val="00B36C68"/>
    <w:rsid w:val="00B36DDA"/>
    <w:rsid w:val="00B36FFF"/>
    <w:rsid w:val="00B376E0"/>
    <w:rsid w:val="00B377AE"/>
    <w:rsid w:val="00B37F1B"/>
    <w:rsid w:val="00B401DC"/>
    <w:rsid w:val="00B40B14"/>
    <w:rsid w:val="00B40BD7"/>
    <w:rsid w:val="00B40EBF"/>
    <w:rsid w:val="00B411AE"/>
    <w:rsid w:val="00B4160F"/>
    <w:rsid w:val="00B41A45"/>
    <w:rsid w:val="00B436EE"/>
    <w:rsid w:val="00B445A6"/>
    <w:rsid w:val="00B44CB1"/>
    <w:rsid w:val="00B45406"/>
    <w:rsid w:val="00B4546B"/>
    <w:rsid w:val="00B45B01"/>
    <w:rsid w:val="00B45E2B"/>
    <w:rsid w:val="00B469A0"/>
    <w:rsid w:val="00B46C14"/>
    <w:rsid w:val="00B46D3F"/>
    <w:rsid w:val="00B47BFC"/>
    <w:rsid w:val="00B50A2D"/>
    <w:rsid w:val="00B51623"/>
    <w:rsid w:val="00B517AA"/>
    <w:rsid w:val="00B51C91"/>
    <w:rsid w:val="00B51DFF"/>
    <w:rsid w:val="00B51F12"/>
    <w:rsid w:val="00B53605"/>
    <w:rsid w:val="00B53E68"/>
    <w:rsid w:val="00B543D4"/>
    <w:rsid w:val="00B54AD9"/>
    <w:rsid w:val="00B54C3D"/>
    <w:rsid w:val="00B54EA3"/>
    <w:rsid w:val="00B54FFA"/>
    <w:rsid w:val="00B5510A"/>
    <w:rsid w:val="00B552E8"/>
    <w:rsid w:val="00B55B32"/>
    <w:rsid w:val="00B55D23"/>
    <w:rsid w:val="00B55D8B"/>
    <w:rsid w:val="00B56213"/>
    <w:rsid w:val="00B56352"/>
    <w:rsid w:val="00B576AB"/>
    <w:rsid w:val="00B57782"/>
    <w:rsid w:val="00B57F77"/>
    <w:rsid w:val="00B6042E"/>
    <w:rsid w:val="00B60F04"/>
    <w:rsid w:val="00B6150E"/>
    <w:rsid w:val="00B6165A"/>
    <w:rsid w:val="00B61920"/>
    <w:rsid w:val="00B61B80"/>
    <w:rsid w:val="00B6212B"/>
    <w:rsid w:val="00B621E5"/>
    <w:rsid w:val="00B624DB"/>
    <w:rsid w:val="00B63537"/>
    <w:rsid w:val="00B636DC"/>
    <w:rsid w:val="00B63AD3"/>
    <w:rsid w:val="00B63AF1"/>
    <w:rsid w:val="00B63BFA"/>
    <w:rsid w:val="00B63FB2"/>
    <w:rsid w:val="00B64538"/>
    <w:rsid w:val="00B649DD"/>
    <w:rsid w:val="00B649F1"/>
    <w:rsid w:val="00B64BD9"/>
    <w:rsid w:val="00B64DC5"/>
    <w:rsid w:val="00B6664F"/>
    <w:rsid w:val="00B668F6"/>
    <w:rsid w:val="00B66B1A"/>
    <w:rsid w:val="00B67172"/>
    <w:rsid w:val="00B6744D"/>
    <w:rsid w:val="00B67ABF"/>
    <w:rsid w:val="00B7029B"/>
    <w:rsid w:val="00B702B5"/>
    <w:rsid w:val="00B7070C"/>
    <w:rsid w:val="00B70810"/>
    <w:rsid w:val="00B7093B"/>
    <w:rsid w:val="00B7110A"/>
    <w:rsid w:val="00B71117"/>
    <w:rsid w:val="00B7139D"/>
    <w:rsid w:val="00B71564"/>
    <w:rsid w:val="00B71AE4"/>
    <w:rsid w:val="00B71D2C"/>
    <w:rsid w:val="00B72454"/>
    <w:rsid w:val="00B7261F"/>
    <w:rsid w:val="00B72863"/>
    <w:rsid w:val="00B72957"/>
    <w:rsid w:val="00B72991"/>
    <w:rsid w:val="00B72EFA"/>
    <w:rsid w:val="00B733C0"/>
    <w:rsid w:val="00B737FE"/>
    <w:rsid w:val="00B73E2A"/>
    <w:rsid w:val="00B741CD"/>
    <w:rsid w:val="00B7472A"/>
    <w:rsid w:val="00B749F7"/>
    <w:rsid w:val="00B7517E"/>
    <w:rsid w:val="00B760D3"/>
    <w:rsid w:val="00B763A2"/>
    <w:rsid w:val="00B76AC2"/>
    <w:rsid w:val="00B76DF1"/>
    <w:rsid w:val="00B775A7"/>
    <w:rsid w:val="00B77961"/>
    <w:rsid w:val="00B77E07"/>
    <w:rsid w:val="00B80C8B"/>
    <w:rsid w:val="00B8148B"/>
    <w:rsid w:val="00B8196F"/>
    <w:rsid w:val="00B822EC"/>
    <w:rsid w:val="00B829D8"/>
    <w:rsid w:val="00B83061"/>
    <w:rsid w:val="00B83160"/>
    <w:rsid w:val="00B83371"/>
    <w:rsid w:val="00B835F3"/>
    <w:rsid w:val="00B83849"/>
    <w:rsid w:val="00B83EBB"/>
    <w:rsid w:val="00B848C5"/>
    <w:rsid w:val="00B85908"/>
    <w:rsid w:val="00B859E3"/>
    <w:rsid w:val="00B8633A"/>
    <w:rsid w:val="00B87343"/>
    <w:rsid w:val="00B873A0"/>
    <w:rsid w:val="00B87735"/>
    <w:rsid w:val="00B87A01"/>
    <w:rsid w:val="00B87B3E"/>
    <w:rsid w:val="00B87EB3"/>
    <w:rsid w:val="00B90266"/>
    <w:rsid w:val="00B907B9"/>
    <w:rsid w:val="00B90AB0"/>
    <w:rsid w:val="00B90EEA"/>
    <w:rsid w:val="00B91FF0"/>
    <w:rsid w:val="00B92DC7"/>
    <w:rsid w:val="00B92E06"/>
    <w:rsid w:val="00B936E7"/>
    <w:rsid w:val="00B94293"/>
    <w:rsid w:val="00B9446D"/>
    <w:rsid w:val="00B94A72"/>
    <w:rsid w:val="00B95076"/>
    <w:rsid w:val="00B9529C"/>
    <w:rsid w:val="00B961E1"/>
    <w:rsid w:val="00B96509"/>
    <w:rsid w:val="00B97780"/>
    <w:rsid w:val="00B97FCA"/>
    <w:rsid w:val="00BA00A6"/>
    <w:rsid w:val="00BA0A37"/>
    <w:rsid w:val="00BA18E2"/>
    <w:rsid w:val="00BA236A"/>
    <w:rsid w:val="00BA2E2A"/>
    <w:rsid w:val="00BA2EFF"/>
    <w:rsid w:val="00BA3F83"/>
    <w:rsid w:val="00BA43B6"/>
    <w:rsid w:val="00BA4461"/>
    <w:rsid w:val="00BA57CA"/>
    <w:rsid w:val="00BA5820"/>
    <w:rsid w:val="00BA59E2"/>
    <w:rsid w:val="00BA70A8"/>
    <w:rsid w:val="00BA7799"/>
    <w:rsid w:val="00BA77D5"/>
    <w:rsid w:val="00BB00F9"/>
    <w:rsid w:val="00BB085E"/>
    <w:rsid w:val="00BB0E03"/>
    <w:rsid w:val="00BB1145"/>
    <w:rsid w:val="00BB137F"/>
    <w:rsid w:val="00BB1889"/>
    <w:rsid w:val="00BB19E5"/>
    <w:rsid w:val="00BB22F6"/>
    <w:rsid w:val="00BB2406"/>
    <w:rsid w:val="00BB281A"/>
    <w:rsid w:val="00BB2D38"/>
    <w:rsid w:val="00BB3405"/>
    <w:rsid w:val="00BB3D5C"/>
    <w:rsid w:val="00BB4B67"/>
    <w:rsid w:val="00BB4E2B"/>
    <w:rsid w:val="00BB5331"/>
    <w:rsid w:val="00BB58A6"/>
    <w:rsid w:val="00BB59C3"/>
    <w:rsid w:val="00BB5D85"/>
    <w:rsid w:val="00BB5E68"/>
    <w:rsid w:val="00BB67D4"/>
    <w:rsid w:val="00BB6A25"/>
    <w:rsid w:val="00BB746A"/>
    <w:rsid w:val="00BB7ABB"/>
    <w:rsid w:val="00BB7B26"/>
    <w:rsid w:val="00BB7C28"/>
    <w:rsid w:val="00BC0575"/>
    <w:rsid w:val="00BC0646"/>
    <w:rsid w:val="00BC0D46"/>
    <w:rsid w:val="00BC0E43"/>
    <w:rsid w:val="00BC1BBD"/>
    <w:rsid w:val="00BC1BC3"/>
    <w:rsid w:val="00BC1EB6"/>
    <w:rsid w:val="00BC215B"/>
    <w:rsid w:val="00BC2259"/>
    <w:rsid w:val="00BC23B7"/>
    <w:rsid w:val="00BC23EE"/>
    <w:rsid w:val="00BC2632"/>
    <w:rsid w:val="00BC29A1"/>
    <w:rsid w:val="00BC29E9"/>
    <w:rsid w:val="00BC2BAC"/>
    <w:rsid w:val="00BC2E44"/>
    <w:rsid w:val="00BC32DA"/>
    <w:rsid w:val="00BC3AC4"/>
    <w:rsid w:val="00BC3B35"/>
    <w:rsid w:val="00BC3E56"/>
    <w:rsid w:val="00BC3F44"/>
    <w:rsid w:val="00BC4003"/>
    <w:rsid w:val="00BC4004"/>
    <w:rsid w:val="00BC473F"/>
    <w:rsid w:val="00BC4C07"/>
    <w:rsid w:val="00BC5116"/>
    <w:rsid w:val="00BC5818"/>
    <w:rsid w:val="00BC5C90"/>
    <w:rsid w:val="00BC6A80"/>
    <w:rsid w:val="00BC6A9B"/>
    <w:rsid w:val="00BC6F80"/>
    <w:rsid w:val="00BC6FD2"/>
    <w:rsid w:val="00BC77E8"/>
    <w:rsid w:val="00BC7E04"/>
    <w:rsid w:val="00BC7E59"/>
    <w:rsid w:val="00BC7E82"/>
    <w:rsid w:val="00BD04DC"/>
    <w:rsid w:val="00BD05CD"/>
    <w:rsid w:val="00BD08D6"/>
    <w:rsid w:val="00BD0AEA"/>
    <w:rsid w:val="00BD109E"/>
    <w:rsid w:val="00BD19CB"/>
    <w:rsid w:val="00BD1B43"/>
    <w:rsid w:val="00BD1CC3"/>
    <w:rsid w:val="00BD28E9"/>
    <w:rsid w:val="00BD326B"/>
    <w:rsid w:val="00BD35FB"/>
    <w:rsid w:val="00BD386A"/>
    <w:rsid w:val="00BD3EA8"/>
    <w:rsid w:val="00BD4997"/>
    <w:rsid w:val="00BD50D2"/>
    <w:rsid w:val="00BD55D4"/>
    <w:rsid w:val="00BD59CA"/>
    <w:rsid w:val="00BD5AFA"/>
    <w:rsid w:val="00BD604A"/>
    <w:rsid w:val="00BD60FC"/>
    <w:rsid w:val="00BD6C8C"/>
    <w:rsid w:val="00BD73F3"/>
    <w:rsid w:val="00BD7431"/>
    <w:rsid w:val="00BD76EB"/>
    <w:rsid w:val="00BD7F5B"/>
    <w:rsid w:val="00BE01C8"/>
    <w:rsid w:val="00BE0583"/>
    <w:rsid w:val="00BE0F4F"/>
    <w:rsid w:val="00BE10AB"/>
    <w:rsid w:val="00BE13B6"/>
    <w:rsid w:val="00BE14F3"/>
    <w:rsid w:val="00BE1E3E"/>
    <w:rsid w:val="00BE1FF4"/>
    <w:rsid w:val="00BE2283"/>
    <w:rsid w:val="00BE27B5"/>
    <w:rsid w:val="00BE5152"/>
    <w:rsid w:val="00BE5726"/>
    <w:rsid w:val="00BE57B5"/>
    <w:rsid w:val="00BE58EE"/>
    <w:rsid w:val="00BE69F0"/>
    <w:rsid w:val="00BE6CD0"/>
    <w:rsid w:val="00BE7205"/>
    <w:rsid w:val="00BE7A32"/>
    <w:rsid w:val="00BE7D34"/>
    <w:rsid w:val="00BE7F73"/>
    <w:rsid w:val="00BF0193"/>
    <w:rsid w:val="00BF0355"/>
    <w:rsid w:val="00BF0A4A"/>
    <w:rsid w:val="00BF0BBF"/>
    <w:rsid w:val="00BF1583"/>
    <w:rsid w:val="00BF18CA"/>
    <w:rsid w:val="00BF25E0"/>
    <w:rsid w:val="00BF26BA"/>
    <w:rsid w:val="00BF2BAE"/>
    <w:rsid w:val="00BF2E6B"/>
    <w:rsid w:val="00BF2F5F"/>
    <w:rsid w:val="00BF327D"/>
    <w:rsid w:val="00BF3A42"/>
    <w:rsid w:val="00BF3EAE"/>
    <w:rsid w:val="00BF45BB"/>
    <w:rsid w:val="00BF4C2C"/>
    <w:rsid w:val="00BF51F5"/>
    <w:rsid w:val="00BF52F0"/>
    <w:rsid w:val="00BF62EA"/>
    <w:rsid w:val="00BF6C2C"/>
    <w:rsid w:val="00BF799B"/>
    <w:rsid w:val="00BF7C19"/>
    <w:rsid w:val="00BF7CE1"/>
    <w:rsid w:val="00BF7DC5"/>
    <w:rsid w:val="00C0028C"/>
    <w:rsid w:val="00C00689"/>
    <w:rsid w:val="00C00ADC"/>
    <w:rsid w:val="00C011A3"/>
    <w:rsid w:val="00C019B1"/>
    <w:rsid w:val="00C01B91"/>
    <w:rsid w:val="00C022ED"/>
    <w:rsid w:val="00C02553"/>
    <w:rsid w:val="00C0319B"/>
    <w:rsid w:val="00C035E8"/>
    <w:rsid w:val="00C03B68"/>
    <w:rsid w:val="00C03C97"/>
    <w:rsid w:val="00C043BF"/>
    <w:rsid w:val="00C0468B"/>
    <w:rsid w:val="00C0491D"/>
    <w:rsid w:val="00C04E0F"/>
    <w:rsid w:val="00C05B5A"/>
    <w:rsid w:val="00C05E90"/>
    <w:rsid w:val="00C06BA3"/>
    <w:rsid w:val="00C076E2"/>
    <w:rsid w:val="00C07778"/>
    <w:rsid w:val="00C11257"/>
    <w:rsid w:val="00C11644"/>
    <w:rsid w:val="00C116B5"/>
    <w:rsid w:val="00C1267E"/>
    <w:rsid w:val="00C12FD0"/>
    <w:rsid w:val="00C1354A"/>
    <w:rsid w:val="00C135ED"/>
    <w:rsid w:val="00C13963"/>
    <w:rsid w:val="00C13B1A"/>
    <w:rsid w:val="00C149E1"/>
    <w:rsid w:val="00C14C65"/>
    <w:rsid w:val="00C15025"/>
    <w:rsid w:val="00C15C20"/>
    <w:rsid w:val="00C16414"/>
    <w:rsid w:val="00C16A0B"/>
    <w:rsid w:val="00C173AD"/>
    <w:rsid w:val="00C17516"/>
    <w:rsid w:val="00C175C8"/>
    <w:rsid w:val="00C17BF0"/>
    <w:rsid w:val="00C17F6A"/>
    <w:rsid w:val="00C20241"/>
    <w:rsid w:val="00C213BE"/>
    <w:rsid w:val="00C2206D"/>
    <w:rsid w:val="00C220B3"/>
    <w:rsid w:val="00C22407"/>
    <w:rsid w:val="00C23028"/>
    <w:rsid w:val="00C2484A"/>
    <w:rsid w:val="00C2514C"/>
    <w:rsid w:val="00C252EF"/>
    <w:rsid w:val="00C25B4C"/>
    <w:rsid w:val="00C264CC"/>
    <w:rsid w:val="00C26C3D"/>
    <w:rsid w:val="00C26C55"/>
    <w:rsid w:val="00C27114"/>
    <w:rsid w:val="00C27371"/>
    <w:rsid w:val="00C275BB"/>
    <w:rsid w:val="00C27825"/>
    <w:rsid w:val="00C27B1B"/>
    <w:rsid w:val="00C27F28"/>
    <w:rsid w:val="00C30488"/>
    <w:rsid w:val="00C30B29"/>
    <w:rsid w:val="00C30D9F"/>
    <w:rsid w:val="00C3126A"/>
    <w:rsid w:val="00C3176F"/>
    <w:rsid w:val="00C31DBC"/>
    <w:rsid w:val="00C31F3F"/>
    <w:rsid w:val="00C3303A"/>
    <w:rsid w:val="00C336CF"/>
    <w:rsid w:val="00C338CF"/>
    <w:rsid w:val="00C339F9"/>
    <w:rsid w:val="00C33CA5"/>
    <w:rsid w:val="00C349EA"/>
    <w:rsid w:val="00C34E93"/>
    <w:rsid w:val="00C355AF"/>
    <w:rsid w:val="00C35722"/>
    <w:rsid w:val="00C360CA"/>
    <w:rsid w:val="00C369AB"/>
    <w:rsid w:val="00C36A56"/>
    <w:rsid w:val="00C37494"/>
    <w:rsid w:val="00C376DB"/>
    <w:rsid w:val="00C379E7"/>
    <w:rsid w:val="00C37A43"/>
    <w:rsid w:val="00C40189"/>
    <w:rsid w:val="00C405C9"/>
    <w:rsid w:val="00C408C2"/>
    <w:rsid w:val="00C41A9F"/>
    <w:rsid w:val="00C41B3F"/>
    <w:rsid w:val="00C41E70"/>
    <w:rsid w:val="00C42468"/>
    <w:rsid w:val="00C438FA"/>
    <w:rsid w:val="00C43C92"/>
    <w:rsid w:val="00C444C9"/>
    <w:rsid w:val="00C4473A"/>
    <w:rsid w:val="00C44932"/>
    <w:rsid w:val="00C45024"/>
    <w:rsid w:val="00C451BD"/>
    <w:rsid w:val="00C45525"/>
    <w:rsid w:val="00C46005"/>
    <w:rsid w:val="00C46059"/>
    <w:rsid w:val="00C46389"/>
    <w:rsid w:val="00C46BF3"/>
    <w:rsid w:val="00C4773B"/>
    <w:rsid w:val="00C47932"/>
    <w:rsid w:val="00C47BC3"/>
    <w:rsid w:val="00C47F68"/>
    <w:rsid w:val="00C5018C"/>
    <w:rsid w:val="00C50F39"/>
    <w:rsid w:val="00C515B9"/>
    <w:rsid w:val="00C516A9"/>
    <w:rsid w:val="00C51EFB"/>
    <w:rsid w:val="00C52D70"/>
    <w:rsid w:val="00C5361E"/>
    <w:rsid w:val="00C5372C"/>
    <w:rsid w:val="00C53B21"/>
    <w:rsid w:val="00C53DBF"/>
    <w:rsid w:val="00C5496A"/>
    <w:rsid w:val="00C557E8"/>
    <w:rsid w:val="00C56477"/>
    <w:rsid w:val="00C564FD"/>
    <w:rsid w:val="00C5675B"/>
    <w:rsid w:val="00C5757F"/>
    <w:rsid w:val="00C57D9A"/>
    <w:rsid w:val="00C57F59"/>
    <w:rsid w:val="00C607E3"/>
    <w:rsid w:val="00C60D9C"/>
    <w:rsid w:val="00C6254A"/>
    <w:rsid w:val="00C625BB"/>
    <w:rsid w:val="00C63478"/>
    <w:rsid w:val="00C64513"/>
    <w:rsid w:val="00C64943"/>
    <w:rsid w:val="00C64D14"/>
    <w:rsid w:val="00C65783"/>
    <w:rsid w:val="00C666D5"/>
    <w:rsid w:val="00C66D69"/>
    <w:rsid w:val="00C67B73"/>
    <w:rsid w:val="00C67E0A"/>
    <w:rsid w:val="00C701B4"/>
    <w:rsid w:val="00C7043A"/>
    <w:rsid w:val="00C7079A"/>
    <w:rsid w:val="00C70EDE"/>
    <w:rsid w:val="00C712B5"/>
    <w:rsid w:val="00C7156E"/>
    <w:rsid w:val="00C717B0"/>
    <w:rsid w:val="00C71C2F"/>
    <w:rsid w:val="00C71C39"/>
    <w:rsid w:val="00C71D1F"/>
    <w:rsid w:val="00C71EBC"/>
    <w:rsid w:val="00C72534"/>
    <w:rsid w:val="00C72592"/>
    <w:rsid w:val="00C72E87"/>
    <w:rsid w:val="00C72F83"/>
    <w:rsid w:val="00C7307C"/>
    <w:rsid w:val="00C7318F"/>
    <w:rsid w:val="00C73A9D"/>
    <w:rsid w:val="00C74097"/>
    <w:rsid w:val="00C749CD"/>
    <w:rsid w:val="00C75C7C"/>
    <w:rsid w:val="00C760E0"/>
    <w:rsid w:val="00C764E1"/>
    <w:rsid w:val="00C76BBE"/>
    <w:rsid w:val="00C770E0"/>
    <w:rsid w:val="00C771A0"/>
    <w:rsid w:val="00C772E1"/>
    <w:rsid w:val="00C77520"/>
    <w:rsid w:val="00C77DF2"/>
    <w:rsid w:val="00C77F42"/>
    <w:rsid w:val="00C80548"/>
    <w:rsid w:val="00C80855"/>
    <w:rsid w:val="00C80DC5"/>
    <w:rsid w:val="00C8160F"/>
    <w:rsid w:val="00C82C1A"/>
    <w:rsid w:val="00C82F01"/>
    <w:rsid w:val="00C83539"/>
    <w:rsid w:val="00C8397A"/>
    <w:rsid w:val="00C84298"/>
    <w:rsid w:val="00C84460"/>
    <w:rsid w:val="00C847DB"/>
    <w:rsid w:val="00C8498E"/>
    <w:rsid w:val="00C84D6F"/>
    <w:rsid w:val="00C84EF7"/>
    <w:rsid w:val="00C84F2B"/>
    <w:rsid w:val="00C84FCF"/>
    <w:rsid w:val="00C856E8"/>
    <w:rsid w:val="00C85BFA"/>
    <w:rsid w:val="00C85DB8"/>
    <w:rsid w:val="00C865BA"/>
    <w:rsid w:val="00C86A85"/>
    <w:rsid w:val="00C86CF7"/>
    <w:rsid w:val="00C87A0F"/>
    <w:rsid w:val="00C90837"/>
    <w:rsid w:val="00C90F8A"/>
    <w:rsid w:val="00C90FD0"/>
    <w:rsid w:val="00C91117"/>
    <w:rsid w:val="00C91654"/>
    <w:rsid w:val="00C9303B"/>
    <w:rsid w:val="00C93794"/>
    <w:rsid w:val="00C9460E"/>
    <w:rsid w:val="00C94D0B"/>
    <w:rsid w:val="00C94E55"/>
    <w:rsid w:val="00C94F21"/>
    <w:rsid w:val="00C956FF"/>
    <w:rsid w:val="00C962D8"/>
    <w:rsid w:val="00C9672A"/>
    <w:rsid w:val="00C971A7"/>
    <w:rsid w:val="00C979F3"/>
    <w:rsid w:val="00C97BE2"/>
    <w:rsid w:val="00C97CC3"/>
    <w:rsid w:val="00CA0233"/>
    <w:rsid w:val="00CA07EC"/>
    <w:rsid w:val="00CA092C"/>
    <w:rsid w:val="00CA1058"/>
    <w:rsid w:val="00CA116B"/>
    <w:rsid w:val="00CA1408"/>
    <w:rsid w:val="00CA1DF8"/>
    <w:rsid w:val="00CA1FDE"/>
    <w:rsid w:val="00CA218F"/>
    <w:rsid w:val="00CA23B6"/>
    <w:rsid w:val="00CA2C6C"/>
    <w:rsid w:val="00CA2E10"/>
    <w:rsid w:val="00CA3AE6"/>
    <w:rsid w:val="00CA40AC"/>
    <w:rsid w:val="00CA4557"/>
    <w:rsid w:val="00CA4793"/>
    <w:rsid w:val="00CA48C8"/>
    <w:rsid w:val="00CA4C04"/>
    <w:rsid w:val="00CA4F6A"/>
    <w:rsid w:val="00CA4FF7"/>
    <w:rsid w:val="00CA62FF"/>
    <w:rsid w:val="00CA6DEB"/>
    <w:rsid w:val="00CA73D3"/>
    <w:rsid w:val="00CA75C1"/>
    <w:rsid w:val="00CB0BE2"/>
    <w:rsid w:val="00CB15B2"/>
    <w:rsid w:val="00CB1A6E"/>
    <w:rsid w:val="00CB1F9C"/>
    <w:rsid w:val="00CB28D7"/>
    <w:rsid w:val="00CB2AB7"/>
    <w:rsid w:val="00CB2B51"/>
    <w:rsid w:val="00CB2C1F"/>
    <w:rsid w:val="00CB2C63"/>
    <w:rsid w:val="00CB302F"/>
    <w:rsid w:val="00CB3435"/>
    <w:rsid w:val="00CB4184"/>
    <w:rsid w:val="00CB4314"/>
    <w:rsid w:val="00CB473B"/>
    <w:rsid w:val="00CB4C1D"/>
    <w:rsid w:val="00CB543B"/>
    <w:rsid w:val="00CB56D8"/>
    <w:rsid w:val="00CB5DA9"/>
    <w:rsid w:val="00CB5F94"/>
    <w:rsid w:val="00CB6151"/>
    <w:rsid w:val="00CB66A0"/>
    <w:rsid w:val="00CB66A6"/>
    <w:rsid w:val="00CB66D8"/>
    <w:rsid w:val="00CB791A"/>
    <w:rsid w:val="00CB7D7A"/>
    <w:rsid w:val="00CB7FC9"/>
    <w:rsid w:val="00CC0838"/>
    <w:rsid w:val="00CC096B"/>
    <w:rsid w:val="00CC0ACD"/>
    <w:rsid w:val="00CC0FA0"/>
    <w:rsid w:val="00CC15F1"/>
    <w:rsid w:val="00CC1668"/>
    <w:rsid w:val="00CC1B48"/>
    <w:rsid w:val="00CC25CE"/>
    <w:rsid w:val="00CC2735"/>
    <w:rsid w:val="00CC2C1E"/>
    <w:rsid w:val="00CC2FF9"/>
    <w:rsid w:val="00CC4363"/>
    <w:rsid w:val="00CC54D5"/>
    <w:rsid w:val="00CC55FF"/>
    <w:rsid w:val="00CC567F"/>
    <w:rsid w:val="00CC5EEE"/>
    <w:rsid w:val="00CC6ADB"/>
    <w:rsid w:val="00CC70C6"/>
    <w:rsid w:val="00CC7629"/>
    <w:rsid w:val="00CC7D3D"/>
    <w:rsid w:val="00CD018F"/>
    <w:rsid w:val="00CD0D22"/>
    <w:rsid w:val="00CD1015"/>
    <w:rsid w:val="00CD16B8"/>
    <w:rsid w:val="00CD1895"/>
    <w:rsid w:val="00CD19BE"/>
    <w:rsid w:val="00CD1E5E"/>
    <w:rsid w:val="00CD2092"/>
    <w:rsid w:val="00CD2B9E"/>
    <w:rsid w:val="00CD3205"/>
    <w:rsid w:val="00CD339F"/>
    <w:rsid w:val="00CD33A1"/>
    <w:rsid w:val="00CD381A"/>
    <w:rsid w:val="00CD3CD3"/>
    <w:rsid w:val="00CD4187"/>
    <w:rsid w:val="00CD4581"/>
    <w:rsid w:val="00CD4DA3"/>
    <w:rsid w:val="00CD59D3"/>
    <w:rsid w:val="00CD5D59"/>
    <w:rsid w:val="00CD60B2"/>
    <w:rsid w:val="00CD6448"/>
    <w:rsid w:val="00CD6B6C"/>
    <w:rsid w:val="00CD6FCD"/>
    <w:rsid w:val="00CD743A"/>
    <w:rsid w:val="00CD752F"/>
    <w:rsid w:val="00CD75EC"/>
    <w:rsid w:val="00CD7870"/>
    <w:rsid w:val="00CD79C0"/>
    <w:rsid w:val="00CE0684"/>
    <w:rsid w:val="00CE071C"/>
    <w:rsid w:val="00CE0902"/>
    <w:rsid w:val="00CE0DA2"/>
    <w:rsid w:val="00CE107E"/>
    <w:rsid w:val="00CE1185"/>
    <w:rsid w:val="00CE1ACC"/>
    <w:rsid w:val="00CE1D90"/>
    <w:rsid w:val="00CE25C9"/>
    <w:rsid w:val="00CE2948"/>
    <w:rsid w:val="00CE2F7E"/>
    <w:rsid w:val="00CE3517"/>
    <w:rsid w:val="00CE3A36"/>
    <w:rsid w:val="00CE410E"/>
    <w:rsid w:val="00CE4C81"/>
    <w:rsid w:val="00CE4D2A"/>
    <w:rsid w:val="00CE532C"/>
    <w:rsid w:val="00CE57C3"/>
    <w:rsid w:val="00CE584A"/>
    <w:rsid w:val="00CE5AD4"/>
    <w:rsid w:val="00CE650B"/>
    <w:rsid w:val="00CE679C"/>
    <w:rsid w:val="00CE68B8"/>
    <w:rsid w:val="00CE6DC5"/>
    <w:rsid w:val="00CE7A21"/>
    <w:rsid w:val="00CE7A98"/>
    <w:rsid w:val="00CF00D0"/>
    <w:rsid w:val="00CF03D5"/>
    <w:rsid w:val="00CF0688"/>
    <w:rsid w:val="00CF0748"/>
    <w:rsid w:val="00CF14F8"/>
    <w:rsid w:val="00CF165A"/>
    <w:rsid w:val="00CF17DB"/>
    <w:rsid w:val="00CF192B"/>
    <w:rsid w:val="00CF1C32"/>
    <w:rsid w:val="00CF1D63"/>
    <w:rsid w:val="00CF256B"/>
    <w:rsid w:val="00CF25B5"/>
    <w:rsid w:val="00CF2727"/>
    <w:rsid w:val="00CF2FF4"/>
    <w:rsid w:val="00CF34EF"/>
    <w:rsid w:val="00CF3BB8"/>
    <w:rsid w:val="00CF447F"/>
    <w:rsid w:val="00CF4B6C"/>
    <w:rsid w:val="00CF4D6E"/>
    <w:rsid w:val="00CF562F"/>
    <w:rsid w:val="00CF60B6"/>
    <w:rsid w:val="00CF61C7"/>
    <w:rsid w:val="00CF66EB"/>
    <w:rsid w:val="00CF6AB7"/>
    <w:rsid w:val="00CF72A2"/>
    <w:rsid w:val="00D00190"/>
    <w:rsid w:val="00D002E7"/>
    <w:rsid w:val="00D00848"/>
    <w:rsid w:val="00D00C63"/>
    <w:rsid w:val="00D00CC9"/>
    <w:rsid w:val="00D0155D"/>
    <w:rsid w:val="00D01CA3"/>
    <w:rsid w:val="00D01CAF"/>
    <w:rsid w:val="00D021D3"/>
    <w:rsid w:val="00D02210"/>
    <w:rsid w:val="00D024CA"/>
    <w:rsid w:val="00D026BC"/>
    <w:rsid w:val="00D0282D"/>
    <w:rsid w:val="00D02BF8"/>
    <w:rsid w:val="00D02FBC"/>
    <w:rsid w:val="00D03F81"/>
    <w:rsid w:val="00D041F9"/>
    <w:rsid w:val="00D0429B"/>
    <w:rsid w:val="00D04F90"/>
    <w:rsid w:val="00D05098"/>
    <w:rsid w:val="00D0509E"/>
    <w:rsid w:val="00D0579A"/>
    <w:rsid w:val="00D05926"/>
    <w:rsid w:val="00D059A6"/>
    <w:rsid w:val="00D060EE"/>
    <w:rsid w:val="00D06D1A"/>
    <w:rsid w:val="00D071F9"/>
    <w:rsid w:val="00D07331"/>
    <w:rsid w:val="00D07661"/>
    <w:rsid w:val="00D07949"/>
    <w:rsid w:val="00D100DE"/>
    <w:rsid w:val="00D10158"/>
    <w:rsid w:val="00D10732"/>
    <w:rsid w:val="00D10A5A"/>
    <w:rsid w:val="00D10EF4"/>
    <w:rsid w:val="00D11484"/>
    <w:rsid w:val="00D11CD2"/>
    <w:rsid w:val="00D11EDB"/>
    <w:rsid w:val="00D12099"/>
    <w:rsid w:val="00D1251D"/>
    <w:rsid w:val="00D12858"/>
    <w:rsid w:val="00D12926"/>
    <w:rsid w:val="00D12C5A"/>
    <w:rsid w:val="00D1322C"/>
    <w:rsid w:val="00D13393"/>
    <w:rsid w:val="00D13453"/>
    <w:rsid w:val="00D135B3"/>
    <w:rsid w:val="00D13A34"/>
    <w:rsid w:val="00D13BBD"/>
    <w:rsid w:val="00D13F5C"/>
    <w:rsid w:val="00D13FE8"/>
    <w:rsid w:val="00D144BA"/>
    <w:rsid w:val="00D146D9"/>
    <w:rsid w:val="00D14E58"/>
    <w:rsid w:val="00D14F0B"/>
    <w:rsid w:val="00D1536F"/>
    <w:rsid w:val="00D16B8C"/>
    <w:rsid w:val="00D172D6"/>
    <w:rsid w:val="00D17F16"/>
    <w:rsid w:val="00D2094D"/>
    <w:rsid w:val="00D20DB2"/>
    <w:rsid w:val="00D218C5"/>
    <w:rsid w:val="00D21CF5"/>
    <w:rsid w:val="00D2224F"/>
    <w:rsid w:val="00D22A6D"/>
    <w:rsid w:val="00D23868"/>
    <w:rsid w:val="00D23D16"/>
    <w:rsid w:val="00D23E63"/>
    <w:rsid w:val="00D23F29"/>
    <w:rsid w:val="00D241DE"/>
    <w:rsid w:val="00D24CDD"/>
    <w:rsid w:val="00D24F66"/>
    <w:rsid w:val="00D25188"/>
    <w:rsid w:val="00D25279"/>
    <w:rsid w:val="00D2549F"/>
    <w:rsid w:val="00D25AAC"/>
    <w:rsid w:val="00D25B72"/>
    <w:rsid w:val="00D261C8"/>
    <w:rsid w:val="00D2703E"/>
    <w:rsid w:val="00D27543"/>
    <w:rsid w:val="00D27B31"/>
    <w:rsid w:val="00D306B2"/>
    <w:rsid w:val="00D31AC5"/>
    <w:rsid w:val="00D320C0"/>
    <w:rsid w:val="00D32662"/>
    <w:rsid w:val="00D32A35"/>
    <w:rsid w:val="00D32AC6"/>
    <w:rsid w:val="00D335A2"/>
    <w:rsid w:val="00D33AA4"/>
    <w:rsid w:val="00D348A2"/>
    <w:rsid w:val="00D350B9"/>
    <w:rsid w:val="00D359BB"/>
    <w:rsid w:val="00D35BE9"/>
    <w:rsid w:val="00D369AB"/>
    <w:rsid w:val="00D36FF7"/>
    <w:rsid w:val="00D37D04"/>
    <w:rsid w:val="00D40270"/>
    <w:rsid w:val="00D41ACC"/>
    <w:rsid w:val="00D4235F"/>
    <w:rsid w:val="00D426E3"/>
    <w:rsid w:val="00D42B03"/>
    <w:rsid w:val="00D42DAD"/>
    <w:rsid w:val="00D42E27"/>
    <w:rsid w:val="00D43099"/>
    <w:rsid w:val="00D4464E"/>
    <w:rsid w:val="00D44A57"/>
    <w:rsid w:val="00D44ED8"/>
    <w:rsid w:val="00D45770"/>
    <w:rsid w:val="00D47274"/>
    <w:rsid w:val="00D47743"/>
    <w:rsid w:val="00D47D4A"/>
    <w:rsid w:val="00D47E3E"/>
    <w:rsid w:val="00D504A1"/>
    <w:rsid w:val="00D504D7"/>
    <w:rsid w:val="00D50773"/>
    <w:rsid w:val="00D50C8C"/>
    <w:rsid w:val="00D5123F"/>
    <w:rsid w:val="00D512C2"/>
    <w:rsid w:val="00D5157E"/>
    <w:rsid w:val="00D5193A"/>
    <w:rsid w:val="00D521C4"/>
    <w:rsid w:val="00D5242A"/>
    <w:rsid w:val="00D53BDF"/>
    <w:rsid w:val="00D5484D"/>
    <w:rsid w:val="00D5498D"/>
    <w:rsid w:val="00D55BB8"/>
    <w:rsid w:val="00D55FDB"/>
    <w:rsid w:val="00D5695E"/>
    <w:rsid w:val="00D56E35"/>
    <w:rsid w:val="00D575FB"/>
    <w:rsid w:val="00D57C91"/>
    <w:rsid w:val="00D603E1"/>
    <w:rsid w:val="00D6080A"/>
    <w:rsid w:val="00D60C41"/>
    <w:rsid w:val="00D60EE3"/>
    <w:rsid w:val="00D6112A"/>
    <w:rsid w:val="00D61A17"/>
    <w:rsid w:val="00D61CB7"/>
    <w:rsid w:val="00D628A4"/>
    <w:rsid w:val="00D62CB2"/>
    <w:rsid w:val="00D62F32"/>
    <w:rsid w:val="00D6314D"/>
    <w:rsid w:val="00D63A11"/>
    <w:rsid w:val="00D63A4D"/>
    <w:rsid w:val="00D63D0B"/>
    <w:rsid w:val="00D65ADA"/>
    <w:rsid w:val="00D6606E"/>
    <w:rsid w:val="00D664EE"/>
    <w:rsid w:val="00D66C48"/>
    <w:rsid w:val="00D66E9E"/>
    <w:rsid w:val="00D66EB5"/>
    <w:rsid w:val="00D67873"/>
    <w:rsid w:val="00D678B3"/>
    <w:rsid w:val="00D67B0F"/>
    <w:rsid w:val="00D67CBF"/>
    <w:rsid w:val="00D700A9"/>
    <w:rsid w:val="00D70696"/>
    <w:rsid w:val="00D71835"/>
    <w:rsid w:val="00D71994"/>
    <w:rsid w:val="00D71A9B"/>
    <w:rsid w:val="00D71B04"/>
    <w:rsid w:val="00D71E77"/>
    <w:rsid w:val="00D721BF"/>
    <w:rsid w:val="00D73406"/>
    <w:rsid w:val="00D73AD8"/>
    <w:rsid w:val="00D741CB"/>
    <w:rsid w:val="00D74486"/>
    <w:rsid w:val="00D74E8D"/>
    <w:rsid w:val="00D75207"/>
    <w:rsid w:val="00D754EB"/>
    <w:rsid w:val="00D76521"/>
    <w:rsid w:val="00D76632"/>
    <w:rsid w:val="00D76E6E"/>
    <w:rsid w:val="00D775E0"/>
    <w:rsid w:val="00D77B5D"/>
    <w:rsid w:val="00D77CC6"/>
    <w:rsid w:val="00D80015"/>
    <w:rsid w:val="00D802DA"/>
    <w:rsid w:val="00D807D3"/>
    <w:rsid w:val="00D8081B"/>
    <w:rsid w:val="00D80864"/>
    <w:rsid w:val="00D81570"/>
    <w:rsid w:val="00D81B7B"/>
    <w:rsid w:val="00D8262A"/>
    <w:rsid w:val="00D827BF"/>
    <w:rsid w:val="00D82C0A"/>
    <w:rsid w:val="00D8346F"/>
    <w:rsid w:val="00D8351F"/>
    <w:rsid w:val="00D835DC"/>
    <w:rsid w:val="00D83693"/>
    <w:rsid w:val="00D84236"/>
    <w:rsid w:val="00D8443F"/>
    <w:rsid w:val="00D8445D"/>
    <w:rsid w:val="00D84494"/>
    <w:rsid w:val="00D849CC"/>
    <w:rsid w:val="00D855E1"/>
    <w:rsid w:val="00D85708"/>
    <w:rsid w:val="00D8585E"/>
    <w:rsid w:val="00D85A21"/>
    <w:rsid w:val="00D864C5"/>
    <w:rsid w:val="00D86B20"/>
    <w:rsid w:val="00D86FA6"/>
    <w:rsid w:val="00D8786E"/>
    <w:rsid w:val="00D87991"/>
    <w:rsid w:val="00D87C8A"/>
    <w:rsid w:val="00D87ECF"/>
    <w:rsid w:val="00D87EEE"/>
    <w:rsid w:val="00D907FC"/>
    <w:rsid w:val="00D90D49"/>
    <w:rsid w:val="00D91199"/>
    <w:rsid w:val="00D91C23"/>
    <w:rsid w:val="00D91D01"/>
    <w:rsid w:val="00D93047"/>
    <w:rsid w:val="00D944C3"/>
    <w:rsid w:val="00D94B71"/>
    <w:rsid w:val="00D94E98"/>
    <w:rsid w:val="00D9633A"/>
    <w:rsid w:val="00D96B1F"/>
    <w:rsid w:val="00D96D75"/>
    <w:rsid w:val="00D97E79"/>
    <w:rsid w:val="00DA009E"/>
    <w:rsid w:val="00DA06FF"/>
    <w:rsid w:val="00DA0B5D"/>
    <w:rsid w:val="00DA0FD9"/>
    <w:rsid w:val="00DA1A45"/>
    <w:rsid w:val="00DA2228"/>
    <w:rsid w:val="00DA2D5A"/>
    <w:rsid w:val="00DA3C0F"/>
    <w:rsid w:val="00DA410B"/>
    <w:rsid w:val="00DA423A"/>
    <w:rsid w:val="00DA49F3"/>
    <w:rsid w:val="00DA4E48"/>
    <w:rsid w:val="00DA59CB"/>
    <w:rsid w:val="00DA60A0"/>
    <w:rsid w:val="00DA6820"/>
    <w:rsid w:val="00DA6E20"/>
    <w:rsid w:val="00DA76B7"/>
    <w:rsid w:val="00DA7702"/>
    <w:rsid w:val="00DA7C25"/>
    <w:rsid w:val="00DB142C"/>
    <w:rsid w:val="00DB17D0"/>
    <w:rsid w:val="00DB20E6"/>
    <w:rsid w:val="00DB23DB"/>
    <w:rsid w:val="00DB2720"/>
    <w:rsid w:val="00DB2946"/>
    <w:rsid w:val="00DB32FF"/>
    <w:rsid w:val="00DB3363"/>
    <w:rsid w:val="00DB3DAA"/>
    <w:rsid w:val="00DB44A8"/>
    <w:rsid w:val="00DB4F27"/>
    <w:rsid w:val="00DB5011"/>
    <w:rsid w:val="00DB59EA"/>
    <w:rsid w:val="00DB5C3C"/>
    <w:rsid w:val="00DB5D0F"/>
    <w:rsid w:val="00DB5D4E"/>
    <w:rsid w:val="00DB60E2"/>
    <w:rsid w:val="00DB64B0"/>
    <w:rsid w:val="00DB6FF7"/>
    <w:rsid w:val="00DB7199"/>
    <w:rsid w:val="00DB7DF5"/>
    <w:rsid w:val="00DB7ECE"/>
    <w:rsid w:val="00DC0478"/>
    <w:rsid w:val="00DC09A1"/>
    <w:rsid w:val="00DC1021"/>
    <w:rsid w:val="00DC1546"/>
    <w:rsid w:val="00DC16E0"/>
    <w:rsid w:val="00DC16E6"/>
    <w:rsid w:val="00DC2232"/>
    <w:rsid w:val="00DC223B"/>
    <w:rsid w:val="00DC30F2"/>
    <w:rsid w:val="00DC42F5"/>
    <w:rsid w:val="00DC456D"/>
    <w:rsid w:val="00DC4582"/>
    <w:rsid w:val="00DC48F6"/>
    <w:rsid w:val="00DC51D2"/>
    <w:rsid w:val="00DC5B19"/>
    <w:rsid w:val="00DC5FDD"/>
    <w:rsid w:val="00DC7221"/>
    <w:rsid w:val="00DC73AE"/>
    <w:rsid w:val="00DD008F"/>
    <w:rsid w:val="00DD019D"/>
    <w:rsid w:val="00DD085B"/>
    <w:rsid w:val="00DD134B"/>
    <w:rsid w:val="00DD1940"/>
    <w:rsid w:val="00DD1EC8"/>
    <w:rsid w:val="00DD27B2"/>
    <w:rsid w:val="00DD27E8"/>
    <w:rsid w:val="00DD2AAB"/>
    <w:rsid w:val="00DD30AE"/>
    <w:rsid w:val="00DD35E0"/>
    <w:rsid w:val="00DD4122"/>
    <w:rsid w:val="00DD42CE"/>
    <w:rsid w:val="00DD4595"/>
    <w:rsid w:val="00DD4EC7"/>
    <w:rsid w:val="00DD4F01"/>
    <w:rsid w:val="00DD4F11"/>
    <w:rsid w:val="00DD5344"/>
    <w:rsid w:val="00DD653F"/>
    <w:rsid w:val="00DD66C2"/>
    <w:rsid w:val="00DD726F"/>
    <w:rsid w:val="00DD789B"/>
    <w:rsid w:val="00DE03BB"/>
    <w:rsid w:val="00DE09FB"/>
    <w:rsid w:val="00DE1165"/>
    <w:rsid w:val="00DE187D"/>
    <w:rsid w:val="00DE2255"/>
    <w:rsid w:val="00DE2522"/>
    <w:rsid w:val="00DE2AA2"/>
    <w:rsid w:val="00DE3BA3"/>
    <w:rsid w:val="00DE3CF6"/>
    <w:rsid w:val="00DE3F51"/>
    <w:rsid w:val="00DE508E"/>
    <w:rsid w:val="00DE560B"/>
    <w:rsid w:val="00DE573D"/>
    <w:rsid w:val="00DE5D8B"/>
    <w:rsid w:val="00DE6098"/>
    <w:rsid w:val="00DE7262"/>
    <w:rsid w:val="00DE7397"/>
    <w:rsid w:val="00DE7895"/>
    <w:rsid w:val="00DE7BFB"/>
    <w:rsid w:val="00DE7C8B"/>
    <w:rsid w:val="00DE7E6B"/>
    <w:rsid w:val="00DF07C9"/>
    <w:rsid w:val="00DF0BA8"/>
    <w:rsid w:val="00DF119D"/>
    <w:rsid w:val="00DF14EA"/>
    <w:rsid w:val="00DF153E"/>
    <w:rsid w:val="00DF15F0"/>
    <w:rsid w:val="00DF1891"/>
    <w:rsid w:val="00DF2694"/>
    <w:rsid w:val="00DF2E0E"/>
    <w:rsid w:val="00DF2FD2"/>
    <w:rsid w:val="00DF331C"/>
    <w:rsid w:val="00DF4D1D"/>
    <w:rsid w:val="00DF5578"/>
    <w:rsid w:val="00DF576C"/>
    <w:rsid w:val="00DF5C10"/>
    <w:rsid w:val="00DF5CC2"/>
    <w:rsid w:val="00DF6290"/>
    <w:rsid w:val="00DF6358"/>
    <w:rsid w:val="00DF640A"/>
    <w:rsid w:val="00DF689E"/>
    <w:rsid w:val="00DF6E0A"/>
    <w:rsid w:val="00DF6EC4"/>
    <w:rsid w:val="00DF7474"/>
    <w:rsid w:val="00DF75A6"/>
    <w:rsid w:val="00DF79AD"/>
    <w:rsid w:val="00DF7F14"/>
    <w:rsid w:val="00E00105"/>
    <w:rsid w:val="00E003B0"/>
    <w:rsid w:val="00E00FA4"/>
    <w:rsid w:val="00E01CE3"/>
    <w:rsid w:val="00E021A7"/>
    <w:rsid w:val="00E02B1E"/>
    <w:rsid w:val="00E02BBB"/>
    <w:rsid w:val="00E0368E"/>
    <w:rsid w:val="00E038F0"/>
    <w:rsid w:val="00E03F1E"/>
    <w:rsid w:val="00E0455B"/>
    <w:rsid w:val="00E04F71"/>
    <w:rsid w:val="00E06424"/>
    <w:rsid w:val="00E067D0"/>
    <w:rsid w:val="00E06B5C"/>
    <w:rsid w:val="00E0728A"/>
    <w:rsid w:val="00E0736E"/>
    <w:rsid w:val="00E078F3"/>
    <w:rsid w:val="00E07E7B"/>
    <w:rsid w:val="00E10739"/>
    <w:rsid w:val="00E10C43"/>
    <w:rsid w:val="00E11029"/>
    <w:rsid w:val="00E1104C"/>
    <w:rsid w:val="00E113E5"/>
    <w:rsid w:val="00E118BF"/>
    <w:rsid w:val="00E12124"/>
    <w:rsid w:val="00E1239C"/>
    <w:rsid w:val="00E12444"/>
    <w:rsid w:val="00E12BF0"/>
    <w:rsid w:val="00E130D8"/>
    <w:rsid w:val="00E132B3"/>
    <w:rsid w:val="00E13312"/>
    <w:rsid w:val="00E134FB"/>
    <w:rsid w:val="00E13FD9"/>
    <w:rsid w:val="00E14332"/>
    <w:rsid w:val="00E14F19"/>
    <w:rsid w:val="00E15385"/>
    <w:rsid w:val="00E1540C"/>
    <w:rsid w:val="00E156D8"/>
    <w:rsid w:val="00E15A19"/>
    <w:rsid w:val="00E15EE0"/>
    <w:rsid w:val="00E1600E"/>
    <w:rsid w:val="00E1648B"/>
    <w:rsid w:val="00E16C43"/>
    <w:rsid w:val="00E17C9D"/>
    <w:rsid w:val="00E20318"/>
    <w:rsid w:val="00E20D62"/>
    <w:rsid w:val="00E20DC9"/>
    <w:rsid w:val="00E214AC"/>
    <w:rsid w:val="00E214FE"/>
    <w:rsid w:val="00E21633"/>
    <w:rsid w:val="00E21B40"/>
    <w:rsid w:val="00E22CA0"/>
    <w:rsid w:val="00E23557"/>
    <w:rsid w:val="00E237BF"/>
    <w:rsid w:val="00E23AEB"/>
    <w:rsid w:val="00E24584"/>
    <w:rsid w:val="00E246BC"/>
    <w:rsid w:val="00E24878"/>
    <w:rsid w:val="00E24E0A"/>
    <w:rsid w:val="00E25204"/>
    <w:rsid w:val="00E25511"/>
    <w:rsid w:val="00E257E0"/>
    <w:rsid w:val="00E25B0D"/>
    <w:rsid w:val="00E25E0C"/>
    <w:rsid w:val="00E263A4"/>
    <w:rsid w:val="00E263B1"/>
    <w:rsid w:val="00E2649D"/>
    <w:rsid w:val="00E26702"/>
    <w:rsid w:val="00E26ADE"/>
    <w:rsid w:val="00E26BC3"/>
    <w:rsid w:val="00E26FAF"/>
    <w:rsid w:val="00E270DF"/>
    <w:rsid w:val="00E2785C"/>
    <w:rsid w:val="00E27C3C"/>
    <w:rsid w:val="00E27D01"/>
    <w:rsid w:val="00E27F39"/>
    <w:rsid w:val="00E30314"/>
    <w:rsid w:val="00E306CE"/>
    <w:rsid w:val="00E30F75"/>
    <w:rsid w:val="00E313DC"/>
    <w:rsid w:val="00E31E90"/>
    <w:rsid w:val="00E32031"/>
    <w:rsid w:val="00E32747"/>
    <w:rsid w:val="00E328FA"/>
    <w:rsid w:val="00E32D80"/>
    <w:rsid w:val="00E332F1"/>
    <w:rsid w:val="00E3499E"/>
    <w:rsid w:val="00E352C6"/>
    <w:rsid w:val="00E35457"/>
    <w:rsid w:val="00E355B5"/>
    <w:rsid w:val="00E360B0"/>
    <w:rsid w:val="00E36667"/>
    <w:rsid w:val="00E36992"/>
    <w:rsid w:val="00E3699A"/>
    <w:rsid w:val="00E37117"/>
    <w:rsid w:val="00E37CB2"/>
    <w:rsid w:val="00E37F7E"/>
    <w:rsid w:val="00E41CB6"/>
    <w:rsid w:val="00E42620"/>
    <w:rsid w:val="00E428FC"/>
    <w:rsid w:val="00E43054"/>
    <w:rsid w:val="00E43A07"/>
    <w:rsid w:val="00E4415C"/>
    <w:rsid w:val="00E44B62"/>
    <w:rsid w:val="00E44D68"/>
    <w:rsid w:val="00E45302"/>
    <w:rsid w:val="00E47020"/>
    <w:rsid w:val="00E47A01"/>
    <w:rsid w:val="00E47C27"/>
    <w:rsid w:val="00E47D9F"/>
    <w:rsid w:val="00E47FE6"/>
    <w:rsid w:val="00E50549"/>
    <w:rsid w:val="00E50739"/>
    <w:rsid w:val="00E50F8D"/>
    <w:rsid w:val="00E517F0"/>
    <w:rsid w:val="00E51CBB"/>
    <w:rsid w:val="00E51D27"/>
    <w:rsid w:val="00E51DE1"/>
    <w:rsid w:val="00E52418"/>
    <w:rsid w:val="00E52455"/>
    <w:rsid w:val="00E52A17"/>
    <w:rsid w:val="00E52C63"/>
    <w:rsid w:val="00E5322E"/>
    <w:rsid w:val="00E5358A"/>
    <w:rsid w:val="00E538E4"/>
    <w:rsid w:val="00E53C9B"/>
    <w:rsid w:val="00E53FD2"/>
    <w:rsid w:val="00E541DF"/>
    <w:rsid w:val="00E54933"/>
    <w:rsid w:val="00E54F99"/>
    <w:rsid w:val="00E555C9"/>
    <w:rsid w:val="00E55E38"/>
    <w:rsid w:val="00E55EBC"/>
    <w:rsid w:val="00E56058"/>
    <w:rsid w:val="00E568EA"/>
    <w:rsid w:val="00E572DB"/>
    <w:rsid w:val="00E57796"/>
    <w:rsid w:val="00E57954"/>
    <w:rsid w:val="00E57D38"/>
    <w:rsid w:val="00E61B54"/>
    <w:rsid w:val="00E61D9B"/>
    <w:rsid w:val="00E62145"/>
    <w:rsid w:val="00E62221"/>
    <w:rsid w:val="00E6286F"/>
    <w:rsid w:val="00E62AD0"/>
    <w:rsid w:val="00E62E5C"/>
    <w:rsid w:val="00E630DD"/>
    <w:rsid w:val="00E63977"/>
    <w:rsid w:val="00E6478D"/>
    <w:rsid w:val="00E648FA"/>
    <w:rsid w:val="00E6503D"/>
    <w:rsid w:val="00E65248"/>
    <w:rsid w:val="00E6574E"/>
    <w:rsid w:val="00E657AE"/>
    <w:rsid w:val="00E65C96"/>
    <w:rsid w:val="00E65D40"/>
    <w:rsid w:val="00E65DF4"/>
    <w:rsid w:val="00E663D5"/>
    <w:rsid w:val="00E66E48"/>
    <w:rsid w:val="00E6768B"/>
    <w:rsid w:val="00E679FF"/>
    <w:rsid w:val="00E67D55"/>
    <w:rsid w:val="00E67D66"/>
    <w:rsid w:val="00E67E3E"/>
    <w:rsid w:val="00E705BE"/>
    <w:rsid w:val="00E709ED"/>
    <w:rsid w:val="00E71C1F"/>
    <w:rsid w:val="00E71C2C"/>
    <w:rsid w:val="00E720E5"/>
    <w:rsid w:val="00E724CE"/>
    <w:rsid w:val="00E73086"/>
    <w:rsid w:val="00E738E7"/>
    <w:rsid w:val="00E744B5"/>
    <w:rsid w:val="00E7497B"/>
    <w:rsid w:val="00E74B95"/>
    <w:rsid w:val="00E763B2"/>
    <w:rsid w:val="00E76CCE"/>
    <w:rsid w:val="00E76E35"/>
    <w:rsid w:val="00E76E99"/>
    <w:rsid w:val="00E77004"/>
    <w:rsid w:val="00E77383"/>
    <w:rsid w:val="00E77633"/>
    <w:rsid w:val="00E77C8F"/>
    <w:rsid w:val="00E77EEA"/>
    <w:rsid w:val="00E80BBD"/>
    <w:rsid w:val="00E81DDE"/>
    <w:rsid w:val="00E82EF7"/>
    <w:rsid w:val="00E834D6"/>
    <w:rsid w:val="00E83737"/>
    <w:rsid w:val="00E837DB"/>
    <w:rsid w:val="00E8385F"/>
    <w:rsid w:val="00E84A88"/>
    <w:rsid w:val="00E84C61"/>
    <w:rsid w:val="00E84D3E"/>
    <w:rsid w:val="00E8506B"/>
    <w:rsid w:val="00E85671"/>
    <w:rsid w:val="00E85BED"/>
    <w:rsid w:val="00E85C2E"/>
    <w:rsid w:val="00E8655A"/>
    <w:rsid w:val="00E86D3A"/>
    <w:rsid w:val="00E86F78"/>
    <w:rsid w:val="00E8713E"/>
    <w:rsid w:val="00E8761F"/>
    <w:rsid w:val="00E87AD3"/>
    <w:rsid w:val="00E90553"/>
    <w:rsid w:val="00E90A00"/>
    <w:rsid w:val="00E91542"/>
    <w:rsid w:val="00E91BCD"/>
    <w:rsid w:val="00E91D48"/>
    <w:rsid w:val="00E92485"/>
    <w:rsid w:val="00E92BD3"/>
    <w:rsid w:val="00E92C6B"/>
    <w:rsid w:val="00E9367B"/>
    <w:rsid w:val="00E93BC9"/>
    <w:rsid w:val="00E93C37"/>
    <w:rsid w:val="00E94196"/>
    <w:rsid w:val="00E9444B"/>
    <w:rsid w:val="00E94B1B"/>
    <w:rsid w:val="00E94B59"/>
    <w:rsid w:val="00E94C7C"/>
    <w:rsid w:val="00E95451"/>
    <w:rsid w:val="00E956FA"/>
    <w:rsid w:val="00E95A8C"/>
    <w:rsid w:val="00E95C62"/>
    <w:rsid w:val="00E95E76"/>
    <w:rsid w:val="00E95F2E"/>
    <w:rsid w:val="00E9641E"/>
    <w:rsid w:val="00E966B5"/>
    <w:rsid w:val="00E969B0"/>
    <w:rsid w:val="00E96A9D"/>
    <w:rsid w:val="00E96BCA"/>
    <w:rsid w:val="00E96D25"/>
    <w:rsid w:val="00E96D81"/>
    <w:rsid w:val="00E96FD7"/>
    <w:rsid w:val="00E9726B"/>
    <w:rsid w:val="00E9755E"/>
    <w:rsid w:val="00E97EB3"/>
    <w:rsid w:val="00EA051A"/>
    <w:rsid w:val="00EA085E"/>
    <w:rsid w:val="00EA0BD6"/>
    <w:rsid w:val="00EA0E3B"/>
    <w:rsid w:val="00EA170C"/>
    <w:rsid w:val="00EA1DB1"/>
    <w:rsid w:val="00EA3765"/>
    <w:rsid w:val="00EA376C"/>
    <w:rsid w:val="00EA3C36"/>
    <w:rsid w:val="00EA3F0D"/>
    <w:rsid w:val="00EA4097"/>
    <w:rsid w:val="00EA4443"/>
    <w:rsid w:val="00EA4586"/>
    <w:rsid w:val="00EA4B5A"/>
    <w:rsid w:val="00EA4F9D"/>
    <w:rsid w:val="00EA55F0"/>
    <w:rsid w:val="00EA59D8"/>
    <w:rsid w:val="00EA5EF5"/>
    <w:rsid w:val="00EA664B"/>
    <w:rsid w:val="00EA6936"/>
    <w:rsid w:val="00EA6F61"/>
    <w:rsid w:val="00EB01E6"/>
    <w:rsid w:val="00EB0755"/>
    <w:rsid w:val="00EB0FE5"/>
    <w:rsid w:val="00EB12E0"/>
    <w:rsid w:val="00EB1C73"/>
    <w:rsid w:val="00EB21D6"/>
    <w:rsid w:val="00EB2312"/>
    <w:rsid w:val="00EB2410"/>
    <w:rsid w:val="00EB2782"/>
    <w:rsid w:val="00EB2BBA"/>
    <w:rsid w:val="00EB3828"/>
    <w:rsid w:val="00EB3D7F"/>
    <w:rsid w:val="00EB3ED5"/>
    <w:rsid w:val="00EB43F3"/>
    <w:rsid w:val="00EB4C4A"/>
    <w:rsid w:val="00EB4D91"/>
    <w:rsid w:val="00EB4E36"/>
    <w:rsid w:val="00EB4F22"/>
    <w:rsid w:val="00EB5722"/>
    <w:rsid w:val="00EB5F8B"/>
    <w:rsid w:val="00EB6F4B"/>
    <w:rsid w:val="00EB7401"/>
    <w:rsid w:val="00EB7C92"/>
    <w:rsid w:val="00EC092F"/>
    <w:rsid w:val="00EC09A8"/>
    <w:rsid w:val="00EC0ACE"/>
    <w:rsid w:val="00EC1215"/>
    <w:rsid w:val="00EC1507"/>
    <w:rsid w:val="00EC1784"/>
    <w:rsid w:val="00EC209A"/>
    <w:rsid w:val="00EC2492"/>
    <w:rsid w:val="00EC2F7D"/>
    <w:rsid w:val="00EC372A"/>
    <w:rsid w:val="00EC4579"/>
    <w:rsid w:val="00EC4C79"/>
    <w:rsid w:val="00EC4E05"/>
    <w:rsid w:val="00EC507E"/>
    <w:rsid w:val="00EC54C2"/>
    <w:rsid w:val="00EC5BD6"/>
    <w:rsid w:val="00EC5C4F"/>
    <w:rsid w:val="00EC5C96"/>
    <w:rsid w:val="00EC5F07"/>
    <w:rsid w:val="00EC667D"/>
    <w:rsid w:val="00EC6901"/>
    <w:rsid w:val="00EC7F82"/>
    <w:rsid w:val="00EC7F8C"/>
    <w:rsid w:val="00ED0DEA"/>
    <w:rsid w:val="00ED1041"/>
    <w:rsid w:val="00ED1273"/>
    <w:rsid w:val="00ED16C9"/>
    <w:rsid w:val="00ED2315"/>
    <w:rsid w:val="00ED440B"/>
    <w:rsid w:val="00ED4BA9"/>
    <w:rsid w:val="00ED56B4"/>
    <w:rsid w:val="00ED600C"/>
    <w:rsid w:val="00ED6461"/>
    <w:rsid w:val="00ED6747"/>
    <w:rsid w:val="00ED69E2"/>
    <w:rsid w:val="00ED6B4E"/>
    <w:rsid w:val="00ED6EF2"/>
    <w:rsid w:val="00ED70C7"/>
    <w:rsid w:val="00ED737C"/>
    <w:rsid w:val="00ED7C63"/>
    <w:rsid w:val="00ED7F8B"/>
    <w:rsid w:val="00EE0198"/>
    <w:rsid w:val="00EE0C68"/>
    <w:rsid w:val="00EE0F35"/>
    <w:rsid w:val="00EE113E"/>
    <w:rsid w:val="00EE12E2"/>
    <w:rsid w:val="00EE148B"/>
    <w:rsid w:val="00EE1C68"/>
    <w:rsid w:val="00EE2035"/>
    <w:rsid w:val="00EE2435"/>
    <w:rsid w:val="00EE2D82"/>
    <w:rsid w:val="00EE34D9"/>
    <w:rsid w:val="00EE3A0B"/>
    <w:rsid w:val="00EE5366"/>
    <w:rsid w:val="00EE574F"/>
    <w:rsid w:val="00EE5B07"/>
    <w:rsid w:val="00EE5F5A"/>
    <w:rsid w:val="00EE5FC2"/>
    <w:rsid w:val="00EE71FF"/>
    <w:rsid w:val="00EE7602"/>
    <w:rsid w:val="00EE7A62"/>
    <w:rsid w:val="00EF070E"/>
    <w:rsid w:val="00EF150C"/>
    <w:rsid w:val="00EF1AC4"/>
    <w:rsid w:val="00EF218A"/>
    <w:rsid w:val="00EF2C9E"/>
    <w:rsid w:val="00EF2ED3"/>
    <w:rsid w:val="00EF30B9"/>
    <w:rsid w:val="00EF33C9"/>
    <w:rsid w:val="00EF36FE"/>
    <w:rsid w:val="00EF3EE3"/>
    <w:rsid w:val="00EF400E"/>
    <w:rsid w:val="00EF425D"/>
    <w:rsid w:val="00EF4E9E"/>
    <w:rsid w:val="00EF5A4A"/>
    <w:rsid w:val="00EF5C36"/>
    <w:rsid w:val="00EF5F07"/>
    <w:rsid w:val="00EF623F"/>
    <w:rsid w:val="00EF77A1"/>
    <w:rsid w:val="00EF7A6C"/>
    <w:rsid w:val="00EF7A77"/>
    <w:rsid w:val="00EF7FBC"/>
    <w:rsid w:val="00F0010B"/>
    <w:rsid w:val="00F0049C"/>
    <w:rsid w:val="00F00870"/>
    <w:rsid w:val="00F008FA"/>
    <w:rsid w:val="00F00A7A"/>
    <w:rsid w:val="00F01041"/>
    <w:rsid w:val="00F011D1"/>
    <w:rsid w:val="00F013DD"/>
    <w:rsid w:val="00F01562"/>
    <w:rsid w:val="00F018BB"/>
    <w:rsid w:val="00F01CE9"/>
    <w:rsid w:val="00F03051"/>
    <w:rsid w:val="00F040A4"/>
    <w:rsid w:val="00F0413C"/>
    <w:rsid w:val="00F0418B"/>
    <w:rsid w:val="00F043C9"/>
    <w:rsid w:val="00F0474A"/>
    <w:rsid w:val="00F0480D"/>
    <w:rsid w:val="00F04BF9"/>
    <w:rsid w:val="00F053E3"/>
    <w:rsid w:val="00F05532"/>
    <w:rsid w:val="00F05703"/>
    <w:rsid w:val="00F05955"/>
    <w:rsid w:val="00F05CC7"/>
    <w:rsid w:val="00F07683"/>
    <w:rsid w:val="00F10368"/>
    <w:rsid w:val="00F104C5"/>
    <w:rsid w:val="00F106EA"/>
    <w:rsid w:val="00F10F97"/>
    <w:rsid w:val="00F11282"/>
    <w:rsid w:val="00F117E1"/>
    <w:rsid w:val="00F11DC3"/>
    <w:rsid w:val="00F11FB0"/>
    <w:rsid w:val="00F125A7"/>
    <w:rsid w:val="00F1264E"/>
    <w:rsid w:val="00F12B05"/>
    <w:rsid w:val="00F12DDD"/>
    <w:rsid w:val="00F12E69"/>
    <w:rsid w:val="00F1345D"/>
    <w:rsid w:val="00F134EF"/>
    <w:rsid w:val="00F1390D"/>
    <w:rsid w:val="00F14767"/>
    <w:rsid w:val="00F14E63"/>
    <w:rsid w:val="00F15010"/>
    <w:rsid w:val="00F150E1"/>
    <w:rsid w:val="00F150F3"/>
    <w:rsid w:val="00F15123"/>
    <w:rsid w:val="00F15C0C"/>
    <w:rsid w:val="00F16103"/>
    <w:rsid w:val="00F161F9"/>
    <w:rsid w:val="00F163D7"/>
    <w:rsid w:val="00F16475"/>
    <w:rsid w:val="00F17D25"/>
    <w:rsid w:val="00F20257"/>
    <w:rsid w:val="00F20267"/>
    <w:rsid w:val="00F2040B"/>
    <w:rsid w:val="00F205C5"/>
    <w:rsid w:val="00F20752"/>
    <w:rsid w:val="00F207E1"/>
    <w:rsid w:val="00F20D5A"/>
    <w:rsid w:val="00F20E12"/>
    <w:rsid w:val="00F21E64"/>
    <w:rsid w:val="00F23443"/>
    <w:rsid w:val="00F23614"/>
    <w:rsid w:val="00F238DF"/>
    <w:rsid w:val="00F23C42"/>
    <w:rsid w:val="00F23F86"/>
    <w:rsid w:val="00F241A5"/>
    <w:rsid w:val="00F24393"/>
    <w:rsid w:val="00F24979"/>
    <w:rsid w:val="00F24D73"/>
    <w:rsid w:val="00F256D2"/>
    <w:rsid w:val="00F25704"/>
    <w:rsid w:val="00F26059"/>
    <w:rsid w:val="00F2703F"/>
    <w:rsid w:val="00F27742"/>
    <w:rsid w:val="00F27DFE"/>
    <w:rsid w:val="00F27E93"/>
    <w:rsid w:val="00F27EDD"/>
    <w:rsid w:val="00F30091"/>
    <w:rsid w:val="00F302AC"/>
    <w:rsid w:val="00F305CF"/>
    <w:rsid w:val="00F30853"/>
    <w:rsid w:val="00F30A2D"/>
    <w:rsid w:val="00F30F80"/>
    <w:rsid w:val="00F31100"/>
    <w:rsid w:val="00F31553"/>
    <w:rsid w:val="00F31F7A"/>
    <w:rsid w:val="00F3258F"/>
    <w:rsid w:val="00F329D4"/>
    <w:rsid w:val="00F32F61"/>
    <w:rsid w:val="00F332F9"/>
    <w:rsid w:val="00F3366E"/>
    <w:rsid w:val="00F337C0"/>
    <w:rsid w:val="00F33E92"/>
    <w:rsid w:val="00F34053"/>
    <w:rsid w:val="00F352F3"/>
    <w:rsid w:val="00F354C6"/>
    <w:rsid w:val="00F357D1"/>
    <w:rsid w:val="00F3631B"/>
    <w:rsid w:val="00F36BB4"/>
    <w:rsid w:val="00F371F2"/>
    <w:rsid w:val="00F37724"/>
    <w:rsid w:val="00F37BD5"/>
    <w:rsid w:val="00F40281"/>
    <w:rsid w:val="00F41D8F"/>
    <w:rsid w:val="00F41FDB"/>
    <w:rsid w:val="00F421A6"/>
    <w:rsid w:val="00F421F9"/>
    <w:rsid w:val="00F425AF"/>
    <w:rsid w:val="00F428AF"/>
    <w:rsid w:val="00F42939"/>
    <w:rsid w:val="00F432EF"/>
    <w:rsid w:val="00F436DF"/>
    <w:rsid w:val="00F43AF5"/>
    <w:rsid w:val="00F43CCF"/>
    <w:rsid w:val="00F43DD8"/>
    <w:rsid w:val="00F43E60"/>
    <w:rsid w:val="00F4438D"/>
    <w:rsid w:val="00F44B99"/>
    <w:rsid w:val="00F45DDB"/>
    <w:rsid w:val="00F4679D"/>
    <w:rsid w:val="00F47214"/>
    <w:rsid w:val="00F5027E"/>
    <w:rsid w:val="00F504B6"/>
    <w:rsid w:val="00F5076A"/>
    <w:rsid w:val="00F50818"/>
    <w:rsid w:val="00F50D11"/>
    <w:rsid w:val="00F50FC0"/>
    <w:rsid w:val="00F51252"/>
    <w:rsid w:val="00F514B4"/>
    <w:rsid w:val="00F5152B"/>
    <w:rsid w:val="00F518DE"/>
    <w:rsid w:val="00F520DF"/>
    <w:rsid w:val="00F5251E"/>
    <w:rsid w:val="00F52671"/>
    <w:rsid w:val="00F52B6B"/>
    <w:rsid w:val="00F5342F"/>
    <w:rsid w:val="00F53C0B"/>
    <w:rsid w:val="00F53C89"/>
    <w:rsid w:val="00F53FEF"/>
    <w:rsid w:val="00F54ED6"/>
    <w:rsid w:val="00F55080"/>
    <w:rsid w:val="00F55211"/>
    <w:rsid w:val="00F55A9F"/>
    <w:rsid w:val="00F567D4"/>
    <w:rsid w:val="00F56928"/>
    <w:rsid w:val="00F577CB"/>
    <w:rsid w:val="00F57AAA"/>
    <w:rsid w:val="00F60418"/>
    <w:rsid w:val="00F60D0E"/>
    <w:rsid w:val="00F614A2"/>
    <w:rsid w:val="00F61852"/>
    <w:rsid w:val="00F61AB1"/>
    <w:rsid w:val="00F61B56"/>
    <w:rsid w:val="00F61F0E"/>
    <w:rsid w:val="00F632D1"/>
    <w:rsid w:val="00F632D5"/>
    <w:rsid w:val="00F634C4"/>
    <w:rsid w:val="00F639E5"/>
    <w:rsid w:val="00F63A29"/>
    <w:rsid w:val="00F64DFC"/>
    <w:rsid w:val="00F65CFA"/>
    <w:rsid w:val="00F661EA"/>
    <w:rsid w:val="00F666F4"/>
    <w:rsid w:val="00F66AC6"/>
    <w:rsid w:val="00F66C1C"/>
    <w:rsid w:val="00F67913"/>
    <w:rsid w:val="00F7014B"/>
    <w:rsid w:val="00F7238B"/>
    <w:rsid w:val="00F7276F"/>
    <w:rsid w:val="00F72AB8"/>
    <w:rsid w:val="00F731C6"/>
    <w:rsid w:val="00F737B3"/>
    <w:rsid w:val="00F737B6"/>
    <w:rsid w:val="00F73B83"/>
    <w:rsid w:val="00F747A8"/>
    <w:rsid w:val="00F74D40"/>
    <w:rsid w:val="00F7594F"/>
    <w:rsid w:val="00F75A74"/>
    <w:rsid w:val="00F762D1"/>
    <w:rsid w:val="00F77A7B"/>
    <w:rsid w:val="00F80134"/>
    <w:rsid w:val="00F80351"/>
    <w:rsid w:val="00F81426"/>
    <w:rsid w:val="00F81D4E"/>
    <w:rsid w:val="00F830C4"/>
    <w:rsid w:val="00F83512"/>
    <w:rsid w:val="00F83B79"/>
    <w:rsid w:val="00F8469D"/>
    <w:rsid w:val="00F84A5E"/>
    <w:rsid w:val="00F8509A"/>
    <w:rsid w:val="00F8578C"/>
    <w:rsid w:val="00F85B2C"/>
    <w:rsid w:val="00F85DFB"/>
    <w:rsid w:val="00F86188"/>
    <w:rsid w:val="00F8633E"/>
    <w:rsid w:val="00F86E41"/>
    <w:rsid w:val="00F87849"/>
    <w:rsid w:val="00F87B24"/>
    <w:rsid w:val="00F90459"/>
    <w:rsid w:val="00F90D48"/>
    <w:rsid w:val="00F9148C"/>
    <w:rsid w:val="00F91B60"/>
    <w:rsid w:val="00F92D78"/>
    <w:rsid w:val="00F935AD"/>
    <w:rsid w:val="00F93D82"/>
    <w:rsid w:val="00F9474B"/>
    <w:rsid w:val="00F951EC"/>
    <w:rsid w:val="00F95E8A"/>
    <w:rsid w:val="00F95EAB"/>
    <w:rsid w:val="00F974BD"/>
    <w:rsid w:val="00F977EC"/>
    <w:rsid w:val="00F97D34"/>
    <w:rsid w:val="00FA01D6"/>
    <w:rsid w:val="00FA03E6"/>
    <w:rsid w:val="00FA0E45"/>
    <w:rsid w:val="00FA115C"/>
    <w:rsid w:val="00FA131B"/>
    <w:rsid w:val="00FA1787"/>
    <w:rsid w:val="00FA1CD8"/>
    <w:rsid w:val="00FA2281"/>
    <w:rsid w:val="00FA2B6F"/>
    <w:rsid w:val="00FA2DCA"/>
    <w:rsid w:val="00FA3445"/>
    <w:rsid w:val="00FA39ED"/>
    <w:rsid w:val="00FA40D2"/>
    <w:rsid w:val="00FA42CF"/>
    <w:rsid w:val="00FA49D8"/>
    <w:rsid w:val="00FA5205"/>
    <w:rsid w:val="00FA554A"/>
    <w:rsid w:val="00FA5F5F"/>
    <w:rsid w:val="00FA70C5"/>
    <w:rsid w:val="00FA7695"/>
    <w:rsid w:val="00FA76D6"/>
    <w:rsid w:val="00FB0A9E"/>
    <w:rsid w:val="00FB0AF6"/>
    <w:rsid w:val="00FB0BBB"/>
    <w:rsid w:val="00FB12A8"/>
    <w:rsid w:val="00FB16C7"/>
    <w:rsid w:val="00FB183E"/>
    <w:rsid w:val="00FB1EA5"/>
    <w:rsid w:val="00FB2074"/>
    <w:rsid w:val="00FB2C10"/>
    <w:rsid w:val="00FB2E14"/>
    <w:rsid w:val="00FB33B5"/>
    <w:rsid w:val="00FB4606"/>
    <w:rsid w:val="00FB4711"/>
    <w:rsid w:val="00FB5131"/>
    <w:rsid w:val="00FB55FE"/>
    <w:rsid w:val="00FB5656"/>
    <w:rsid w:val="00FB590D"/>
    <w:rsid w:val="00FB6059"/>
    <w:rsid w:val="00FB7366"/>
    <w:rsid w:val="00FB75FC"/>
    <w:rsid w:val="00FB798E"/>
    <w:rsid w:val="00FB7ADA"/>
    <w:rsid w:val="00FB7C49"/>
    <w:rsid w:val="00FC03C6"/>
    <w:rsid w:val="00FC04E8"/>
    <w:rsid w:val="00FC06E1"/>
    <w:rsid w:val="00FC0C20"/>
    <w:rsid w:val="00FC0D97"/>
    <w:rsid w:val="00FC0F63"/>
    <w:rsid w:val="00FC2AE9"/>
    <w:rsid w:val="00FC374C"/>
    <w:rsid w:val="00FC3909"/>
    <w:rsid w:val="00FC502D"/>
    <w:rsid w:val="00FC567B"/>
    <w:rsid w:val="00FC6116"/>
    <w:rsid w:val="00FC680E"/>
    <w:rsid w:val="00FC6882"/>
    <w:rsid w:val="00FC73EB"/>
    <w:rsid w:val="00FD006A"/>
    <w:rsid w:val="00FD02E1"/>
    <w:rsid w:val="00FD02F7"/>
    <w:rsid w:val="00FD0318"/>
    <w:rsid w:val="00FD0BA6"/>
    <w:rsid w:val="00FD0C39"/>
    <w:rsid w:val="00FD1319"/>
    <w:rsid w:val="00FD1499"/>
    <w:rsid w:val="00FD199C"/>
    <w:rsid w:val="00FD1A03"/>
    <w:rsid w:val="00FD21C8"/>
    <w:rsid w:val="00FD2EE2"/>
    <w:rsid w:val="00FD2F20"/>
    <w:rsid w:val="00FD33C6"/>
    <w:rsid w:val="00FD35B2"/>
    <w:rsid w:val="00FD3809"/>
    <w:rsid w:val="00FD4132"/>
    <w:rsid w:val="00FD4915"/>
    <w:rsid w:val="00FD4E71"/>
    <w:rsid w:val="00FD5079"/>
    <w:rsid w:val="00FD5824"/>
    <w:rsid w:val="00FD60F4"/>
    <w:rsid w:val="00FD615E"/>
    <w:rsid w:val="00FD7328"/>
    <w:rsid w:val="00FD7C0A"/>
    <w:rsid w:val="00FD7C86"/>
    <w:rsid w:val="00FE0245"/>
    <w:rsid w:val="00FE039A"/>
    <w:rsid w:val="00FE0652"/>
    <w:rsid w:val="00FE0A28"/>
    <w:rsid w:val="00FE1761"/>
    <w:rsid w:val="00FE1DC5"/>
    <w:rsid w:val="00FE21C7"/>
    <w:rsid w:val="00FE228A"/>
    <w:rsid w:val="00FE2564"/>
    <w:rsid w:val="00FE2BD1"/>
    <w:rsid w:val="00FE3B00"/>
    <w:rsid w:val="00FE3E4E"/>
    <w:rsid w:val="00FE41C6"/>
    <w:rsid w:val="00FE4A66"/>
    <w:rsid w:val="00FE4B2C"/>
    <w:rsid w:val="00FE54E5"/>
    <w:rsid w:val="00FE622D"/>
    <w:rsid w:val="00FE682A"/>
    <w:rsid w:val="00FE6B3A"/>
    <w:rsid w:val="00FE6B8F"/>
    <w:rsid w:val="00FE7216"/>
    <w:rsid w:val="00FE75A4"/>
    <w:rsid w:val="00FE76C1"/>
    <w:rsid w:val="00FE7753"/>
    <w:rsid w:val="00FE78A8"/>
    <w:rsid w:val="00FF0F90"/>
    <w:rsid w:val="00FF1F67"/>
    <w:rsid w:val="00FF2E55"/>
    <w:rsid w:val="00FF2E8C"/>
    <w:rsid w:val="00FF326B"/>
    <w:rsid w:val="00FF3838"/>
    <w:rsid w:val="00FF3FD6"/>
    <w:rsid w:val="00FF4111"/>
    <w:rsid w:val="00FF41DC"/>
    <w:rsid w:val="00FF42A8"/>
    <w:rsid w:val="00FF48A4"/>
    <w:rsid w:val="00FF4C9B"/>
    <w:rsid w:val="00FF4D53"/>
    <w:rsid w:val="00FF5134"/>
    <w:rsid w:val="00FF64F7"/>
    <w:rsid w:val="00FF6526"/>
    <w:rsid w:val="00FF672E"/>
    <w:rsid w:val="00FF69FE"/>
    <w:rsid w:val="00FF6E30"/>
    <w:rsid w:val="00FF758E"/>
    <w:rsid w:val="00FF7B29"/>
    <w:rsid w:val="00FF7D6D"/>
    <w:rsid w:val="00FF7F70"/>
    <w:rsid w:val="013020C1"/>
    <w:rsid w:val="0866531B"/>
    <w:rsid w:val="15FF5F6D"/>
    <w:rsid w:val="1C4401D9"/>
    <w:rsid w:val="2BB539B2"/>
    <w:rsid w:val="3F1352A4"/>
    <w:rsid w:val="4AA303FA"/>
    <w:rsid w:val="5E9C6DE5"/>
    <w:rsid w:val="6C566A6F"/>
    <w:rsid w:val="72DE30A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ocId w14:val="3FC8B78D"/>
  <w15:docId w15:val="{C42023C6-6B16-4D9F-89F3-8ADC29FE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Heading1">
    <w:name w:val="heading 1"/>
    <w:basedOn w:val="Normal"/>
    <w:next w:val="Normal"/>
    <w:link w:val="10"/>
    <w:uiPriority w:val="9"/>
    <w:qFormat/>
    <w:rsid w:val="005F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6B6A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5F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a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a">
    <w:name w:val="页眉 字符"/>
    <w:basedOn w:val="DefaultParagraphFont"/>
    <w:link w:val="Header"/>
    <w:qFormat/>
    <w:rPr>
      <w:rFonts w:ascii="Calibri" w:hAnsi="Calibri" w:cs="宋体"/>
      <w:kern w:val="2"/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rFonts w:ascii="Calibri" w:hAnsi="Calibri" w:cs="宋体"/>
      <w:kern w:val="2"/>
      <w:sz w:val="18"/>
      <w:szCs w:val="18"/>
    </w:rPr>
  </w:style>
  <w:style w:type="character" w:customStyle="1" w:styleId="1">
    <w:name w:val="未处理的提及1"/>
    <w:basedOn w:val="DefaultParagraphFont"/>
    <w:uiPriority w:val="99"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</w:style>
  <w:style w:type="character" w:customStyle="1" w:styleId="2">
    <w:name w:val="未处理的提及2"/>
    <w:basedOn w:val="DefaultParagraphFont"/>
    <w:uiPriority w:val="99"/>
    <w:qFormat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52A24"/>
    <w:rPr>
      <w:rFonts w:ascii="Calibri" w:hAnsi="Calibri" w:cs="宋体"/>
      <w:kern w:val="2"/>
      <w:sz w:val="21"/>
      <w:szCs w:val="24"/>
    </w:rPr>
  </w:style>
  <w:style w:type="character" w:customStyle="1" w:styleId="20">
    <w:name w:val="标题 2 字符"/>
    <w:basedOn w:val="DefaultParagraphFont"/>
    <w:link w:val="Heading2"/>
    <w:uiPriority w:val="9"/>
    <w:rsid w:val="006B6A8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DefaultParagraphFont"/>
    <w:link w:val="Heading1"/>
    <w:uiPriority w:val="9"/>
    <w:rsid w:val="005F768A"/>
    <w:rPr>
      <w:rFonts w:ascii="Calibri" w:hAnsi="Calibri" w:cs="宋体"/>
      <w:b/>
      <w:bCs/>
      <w:kern w:val="44"/>
      <w:sz w:val="44"/>
      <w:szCs w:val="44"/>
    </w:rPr>
  </w:style>
  <w:style w:type="character" w:customStyle="1" w:styleId="3">
    <w:name w:val="标题 3 字符"/>
    <w:basedOn w:val="DefaultParagraphFont"/>
    <w:link w:val="Heading3"/>
    <w:uiPriority w:val="9"/>
    <w:rsid w:val="005F768A"/>
    <w:rPr>
      <w:rFonts w:ascii="Calibri" w:hAnsi="Calibri" w:cs="宋体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7E204B-B538-4C48-AD44-A4108210A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922</Pages>
  <Words>86047</Words>
  <Characters>490471</Characters>
  <Application>Microsoft Office Word</Application>
  <DocSecurity>0</DocSecurity>
  <Lines>4087</Lines>
  <Paragraphs>1150</Paragraphs>
  <ScaleCrop>false</ScaleCrop>
  <Company>Microsoft</Company>
  <LinksUpToDate>false</LinksUpToDate>
  <CharactersWithSpaces>575368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yuanling sun</cp:lastModifiedBy>
  <cp:revision>547</cp:revision>
  <dcterms:created xsi:type="dcterms:W3CDTF">2022-04-05T10:11:00Z</dcterms:created>
  <dcterms:modified xsi:type="dcterms:W3CDTF">2024-05-03T07:30:00Z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