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246BC" w:rsidRPr="00DF4D1D" w:rsidP="005F768A" w14:paraId="05BED756" w14:textId="04E50E7F">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第一百二十五章 史前文明的积累</w:t>
      </w:r>
    </w:p>
    <w:p w:rsidR="00E246BC" w:rsidRPr="00DF4D1D" w:rsidP="005F768A" w14:paraId="113B26A8" w14:textId="564AC0DD">
      <w:pPr>
        <w:rPr>
          <w:rFonts w:ascii="微软雅黑" w:eastAsia="微软雅黑" w:hAnsi="微软雅黑" w:cs="微软雅黑"/>
          <w:sz w:val="22"/>
          <w:szCs w:val="22"/>
        </w:rPr>
      </w:pPr>
      <w:r w:rsidRPr="00DF4D1D">
        <w:rPr>
          <w:rFonts w:ascii="微软雅黑" w:eastAsia="微软雅黑" w:hAnsi="微软雅黑" w:cs="微软雅黑" w:hint="eastAsia"/>
          <w:sz w:val="22"/>
          <w:szCs w:val="22"/>
          <w:lang w:eastAsia="ja-JP"/>
        </w:rPr>
        <w:t>“嗯？为什么又是一件保命的装备啊？真是奇怪就没有一点用于施展强力攻击的装备吗？も～真是的。</w:t>
      </w:r>
      <w:r w:rsidRPr="00DF4D1D">
        <w:rPr>
          <w:rFonts w:ascii="微软雅黑" w:eastAsia="微软雅黑" w:hAnsi="微软雅黑" w:cs="微软雅黑" w:hint="eastAsia"/>
          <w:sz w:val="22"/>
          <w:szCs w:val="22"/>
        </w:rPr>
        <w:t>”孙源玲有些嫌弃的捡起了地上的一张小卡片，这个小卡片看起来很一般，但是其作用却是可以在主人受到致命攻击的时候释放出自身所存储的所有能量，</w:t>
      </w:r>
      <w:r w:rsidRPr="00DF4D1D">
        <w:rPr>
          <w:rFonts w:ascii="微软雅黑" w:eastAsia="微软雅黑" w:hAnsi="微软雅黑" w:cs="微软雅黑" w:hint="eastAsia"/>
          <w:sz w:val="22"/>
          <w:szCs w:val="22"/>
        </w:rPr>
        <w:t>为自己的主人挡下那一次攻击，但是代价却是自身的损毁。</w:t>
      </w:r>
    </w:p>
    <w:p w:rsidR="00A67A87" w:rsidRPr="00DF4D1D" w:rsidP="005F768A" w14:paraId="0CD5D14E" w14:textId="3DABA84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这样的报名小道具孙源玲已经不知道得到多少了，但是孙源玲其实并不需要这样的道具，自身的能力就可以保证自己不会死亡，顶多就是稍微降低一点点力量而已。</w:t>
      </w:r>
    </w:p>
    <w:p w:rsidR="00A67A87" w:rsidRPr="00DF4D1D" w:rsidP="005F768A" w14:paraId="7D6424B4" w14:textId="58C1C45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“这样下去的效率好低啊，越来越无聊了，还以为这秘境有多么有意思呢~</w:t>
      </w:r>
      <w:r w:rsidRPr="00DF4D1D">
        <w:rPr>
          <w:rFonts w:ascii="微软雅黑" w:eastAsia="微软雅黑" w:hAnsi="微软雅黑" w:cs="微软雅黑" w:hint="eastAsia"/>
          <w:sz w:val="22"/>
          <w:szCs w:val="22"/>
        </w:rPr>
        <w:t>嘁</w:t>
      </w:r>
      <w:r w:rsidRPr="00DF4D1D">
        <w:rPr>
          <w:rFonts w:ascii="微软雅黑" w:eastAsia="微软雅黑" w:hAnsi="微软雅黑" w:cs="微软雅黑" w:hint="eastAsia"/>
          <w:sz w:val="22"/>
          <w:szCs w:val="22"/>
        </w:rPr>
        <w:t>。”</w:t>
      </w:r>
    </w:p>
    <w:p w:rsidR="001F025F" w:rsidRPr="00DF4D1D" w:rsidP="005F768A" w14:paraId="5EDDE8A8" w14:textId="0F7C8B3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此时的孙源玲对于这个秘境已经渐渐的失去耐心了</w:t>
      </w:r>
      <w:r w:rsidRPr="00DF4D1D" w:rsidR="00EC372A">
        <w:rPr>
          <w:rFonts w:ascii="微软雅黑" w:eastAsia="微软雅黑" w:hAnsi="微软雅黑" w:cs="微软雅黑" w:hint="eastAsia"/>
          <w:sz w:val="22"/>
          <w:szCs w:val="22"/>
        </w:rPr>
        <w:t>。</w:t>
      </w:r>
    </w:p>
    <w:p w:rsidR="001F025F" w:rsidRPr="00DF4D1D" w:rsidP="005F768A" w14:paraId="1C954E57" w14:textId="67B81BD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sidR="00EC372A">
        <w:rPr>
          <w:rFonts w:ascii="微软雅黑" w:eastAsia="微软雅黑" w:hAnsi="微软雅黑" w:cs="微软雅黑" w:hint="eastAsia"/>
          <w:sz w:val="22"/>
          <w:szCs w:val="22"/>
        </w:rPr>
        <w:t>喂——孙玲，在那边有没有找到好东西啊？</w:t>
      </w:r>
      <w:r w:rsidRPr="00DF4D1D">
        <w:rPr>
          <w:rFonts w:ascii="微软雅黑" w:eastAsia="微软雅黑" w:hAnsi="微软雅黑" w:cs="微软雅黑" w:hint="eastAsia"/>
          <w:sz w:val="22"/>
          <w:szCs w:val="22"/>
        </w:rPr>
        <w:t>”</w:t>
      </w:r>
      <w:r w:rsidRPr="00DF4D1D" w:rsidR="00EC372A">
        <w:rPr>
          <w:rFonts w:ascii="微软雅黑" w:eastAsia="微软雅黑" w:hAnsi="微软雅黑" w:cs="微软雅黑" w:hint="eastAsia"/>
          <w:sz w:val="22"/>
          <w:szCs w:val="22"/>
        </w:rPr>
        <w:t>小队的队长于成华已经是不知道多少次问出这样的问题了，但是孙源玲出于对这个秘境的好奇都忍了下去。</w:t>
      </w:r>
    </w:p>
    <w:p w:rsidR="00FD7C0A" w:rsidRPr="00DF4D1D" w:rsidP="005F768A" w14:paraId="1D10D45C" w14:textId="1934E44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闭上你的mouse，既然要我帮忙却不懂得一点点什么叫做尊重，现在可以不是失去秩序的末世，而是有着完整文明以及传承的正常人类文明。”面对着孙源玲的突然发怒小队中的人还有些没有反应过来，因为孙源玲从进入这个队伍开始就表现得十分的乖巧，甚至是有些言听计从。</w:t>
      </w:r>
    </w:p>
    <w:p w:rsidR="00067A17" w:rsidRPr="00DF4D1D" w:rsidP="005F768A" w14:paraId="1D275F60" w14:textId="1A950B8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“你……你在说什么？秩序，这种存在于文明社会的东西可管不了这儿，哈哈</w:t>
      </w:r>
      <w:r w:rsidRPr="00DF4D1D">
        <w:rPr>
          <w:rFonts w:ascii="微软雅黑" w:eastAsia="微软雅黑" w:hAnsi="微软雅黑" w:cs="微软雅黑" w:hint="eastAsia"/>
          <w:sz w:val="22"/>
          <w:szCs w:val="22"/>
        </w:rPr>
        <w:t>哈</w:t>
      </w:r>
      <w:r w:rsidRPr="00DF4D1D">
        <w:rPr>
          <w:rFonts w:ascii="微软雅黑" w:eastAsia="微软雅黑" w:hAnsi="微软雅黑" w:cs="微软雅黑" w:hint="eastAsia"/>
          <w:sz w:val="22"/>
          <w:szCs w:val="22"/>
        </w:rPr>
        <w:t>。</w:t>
      </w:r>
      <w:r w:rsidRPr="00DF4D1D" w:rsidR="001C44B4">
        <w:rPr>
          <w:rFonts w:ascii="微软雅黑" w:eastAsia="微软雅黑" w:hAnsi="微软雅黑" w:cs="微软雅黑" w:hint="eastAsia"/>
          <w:sz w:val="22"/>
          <w:szCs w:val="22"/>
        </w:rPr>
        <w:t>有实力的人想干嘛就干嘛。</w:t>
      </w:r>
      <w:r w:rsidRPr="00DF4D1D">
        <w:rPr>
          <w:rFonts w:ascii="微软雅黑" w:eastAsia="微软雅黑" w:hAnsi="微软雅黑" w:cs="微软雅黑" w:hint="eastAsia"/>
          <w:sz w:val="22"/>
          <w:szCs w:val="22"/>
        </w:rPr>
        <w:t>”</w:t>
      </w:r>
    </w:p>
    <w:p w:rsidR="001C44B4" w:rsidRPr="00DF4D1D" w:rsidP="005F768A" w14:paraId="62E70C48" w14:textId="2E6B8FD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“行了，懒得跟你们废话了，一群菜鸡就算是你们在强十倍百倍，也不值得我动手，你们——还不配。”</w:t>
      </w:r>
      <w:r w:rsidRPr="00DF4D1D" w:rsidR="00B4160F">
        <w:rPr>
          <w:rFonts w:ascii="微软雅黑" w:eastAsia="微软雅黑" w:hAnsi="微软雅黑" w:cs="微软雅黑" w:hint="eastAsia"/>
          <w:sz w:val="22"/>
          <w:szCs w:val="22"/>
        </w:rPr>
        <w:t>因为孙源玲并没有任何</w:t>
      </w:r>
      <w:r w:rsidRPr="00DF4D1D" w:rsidR="00B4160F">
        <w:rPr>
          <w:rFonts w:ascii="微软雅黑" w:eastAsia="微软雅黑" w:hAnsi="微软雅黑" w:cs="微软雅黑" w:hint="eastAsia"/>
          <w:sz w:val="22"/>
          <w:szCs w:val="22"/>
        </w:rPr>
        <w:t>弑</w:t>
      </w:r>
      <w:r w:rsidRPr="00DF4D1D" w:rsidR="00B4160F">
        <w:rPr>
          <w:rFonts w:ascii="微软雅黑" w:eastAsia="微软雅黑" w:hAnsi="微软雅黑" w:cs="微软雅黑" w:hint="eastAsia"/>
          <w:sz w:val="22"/>
          <w:szCs w:val="22"/>
        </w:rPr>
        <w:t>杀的倾向，再加上这群人也没有对她做些什么事情，就没有对着他们动手，只是有些不爽而已，当了这么久的工具人，但是所得到的东西却不怎么地。</w:t>
      </w:r>
    </w:p>
    <w:p w:rsidR="00E246BC" w:rsidRPr="00DF4D1D" w:rsidP="005F768A" w14:paraId="5D8DA72A" w14:textId="14BE2E3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们——自己好自为之。”孙源玲说罢，一道漆黑的洞出现在了孙源玲的后方，而孙源玲也不在压制自己的气势，一股属于超级强者的气势压在了这个小队的成员身上，没有一个人是能够成功站住的，全部都因为巨大的压力匍匐的跪在地上，一个个身体抖得跟个筛子一样。</w:t>
      </w:r>
    </w:p>
    <w:p w:rsidR="00650239" w:rsidRPr="00DF4D1D" w:rsidP="005F768A" w14:paraId="2EE58DA7" w14:textId="0B0179C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“嘁，一群垃圾。”说罢孙源玲便从身后的那个黑色的洞中消失了，再次出现时已经来</w:t>
      </w:r>
      <w:r w:rsidRPr="00DF4D1D">
        <w:rPr>
          <w:rFonts w:ascii="微软雅黑" w:eastAsia="微软雅黑" w:hAnsi="微软雅黑" w:cs="微软雅黑" w:hint="eastAsia"/>
          <w:sz w:val="22"/>
          <w:szCs w:val="22"/>
        </w:rPr>
        <w:t>到了这个秘境的核心处。</w:t>
      </w:r>
    </w:p>
    <w:p w:rsidR="002B6CBB" w:rsidRPr="00DF4D1D" w:rsidP="005F768A" w14:paraId="52A8F77E" w14:textId="2FD9791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核心还是那个核心，并没有发生什么变化，那些阵法还是在安静的运行着，只是这周围的空间都在急剧的变化着，</w:t>
      </w:r>
      <w:r w:rsidRPr="00DF4D1D" w:rsidR="00ED70C7">
        <w:rPr>
          <w:rFonts w:ascii="微软雅黑" w:eastAsia="微软雅黑" w:hAnsi="微软雅黑" w:cs="微软雅黑" w:hint="eastAsia"/>
          <w:sz w:val="22"/>
          <w:szCs w:val="22"/>
        </w:rPr>
        <w:t>时不时</w:t>
      </w:r>
      <w:r w:rsidRPr="00DF4D1D">
        <w:rPr>
          <w:rFonts w:ascii="微软雅黑" w:eastAsia="微软雅黑" w:hAnsi="微软雅黑" w:cs="微软雅黑" w:hint="eastAsia"/>
          <w:sz w:val="22"/>
          <w:szCs w:val="22"/>
        </w:rPr>
        <w:t>的就会出现传送物品是才会出现的空间波动</w:t>
      </w:r>
      <w:r w:rsidRPr="00DF4D1D" w:rsidR="0041219D">
        <w:rPr>
          <w:rFonts w:ascii="微软雅黑" w:eastAsia="微软雅黑" w:hAnsi="微软雅黑" w:cs="微软雅黑" w:hint="eastAsia"/>
          <w:sz w:val="22"/>
          <w:szCs w:val="22"/>
        </w:rPr>
        <w:t>，看到这些物品之后孙源玲在看了看自己捡到的那些垃圾，瞬间就感觉自己是不是太穷了，</w:t>
      </w:r>
      <w:r w:rsidRPr="00DF4D1D" w:rsidR="008B6137">
        <w:rPr>
          <w:rFonts w:ascii="微软雅黑" w:eastAsia="微软雅黑" w:hAnsi="微软雅黑" w:cs="微软雅黑" w:hint="eastAsia"/>
          <w:sz w:val="22"/>
          <w:szCs w:val="22"/>
        </w:rPr>
        <w:t>就这些简单的东西自己都只有这么一点点，虽然在戒指之中还有许多的好东西，但是那些东西的量实在是太少了，相比于这个秘境之中的东西有点沧海一粟的感觉。</w:t>
      </w:r>
    </w:p>
    <w:p w:rsidR="007D7780" w:rsidRPr="00DF4D1D" w:rsidP="005F768A" w14:paraId="5A02B98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“虽然这些看起来很不错的东西很多，但是就一个秘境而已没有必要放那么多的东西吧，而且这些用于保命的东西也没有必要</w:t>
      </w:r>
      <w:r w:rsidRPr="00DF4D1D" w:rsidR="006F6AA0">
        <w:rPr>
          <w:rFonts w:ascii="微软雅黑" w:eastAsia="微软雅黑" w:hAnsi="微软雅黑" w:cs="微软雅黑" w:hint="eastAsia"/>
          <w:sz w:val="22"/>
          <w:szCs w:val="22"/>
        </w:rPr>
        <w:t>放这么多吧</w:t>
      </w:r>
      <w:r w:rsidRPr="00DF4D1D" w:rsidR="008D339E">
        <w:rPr>
          <w:rFonts w:ascii="微软雅黑" w:eastAsia="微软雅黑" w:hAnsi="微软雅黑" w:cs="微软雅黑" w:hint="eastAsia"/>
          <w:sz w:val="22"/>
          <w:szCs w:val="22"/>
        </w:rPr>
        <w:t>，放点大威力的武器，或者各种花样的小物品也好啊，咱又不缺命花</w:t>
      </w:r>
      <w:r w:rsidRPr="00DF4D1D">
        <w:rPr>
          <w:rFonts w:ascii="微软雅黑" w:eastAsia="微软雅黑" w:hAnsi="微软雅黑" w:cs="微软雅黑" w:hint="eastAsia"/>
          <w:sz w:val="22"/>
          <w:szCs w:val="22"/>
        </w:rPr>
        <w:t>。</w:t>
      </w:r>
    </w:p>
    <w:p w:rsidR="007D7780" w:rsidRPr="00DF4D1D" w:rsidP="005F768A" w14:paraId="645AC65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现在这个世界之上能够杀死我的还不知道在哪儿呢，连我自己都不能够杀死我自己，我死了就会自动复活，不过永生不死或许也是一种折磨？</w:t>
      </w:r>
    </w:p>
    <w:p w:rsidR="007D7780" w:rsidRPr="00DF4D1D" w:rsidP="005F768A" w14:paraId="1C329954" w14:textId="3C3D7F6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p>
    <w:p w:rsidR="007D7780" w:rsidRPr="00DF4D1D" w:rsidP="005F768A" w14:paraId="1E4D9518" w14:textId="4E2809A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自言自语的孙源玲开始探索着这个奇奇怪怪的秘境的核心地带，用于控制着整个秘境的核心地带。</w:t>
      </w:r>
    </w:p>
    <w:p w:rsidR="007D7780" w:rsidRPr="00DF4D1D" w:rsidP="005F768A" w14:paraId="710768A4" w14:textId="497377E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孙源玲现在并不懂得这个秘境的运行机制，只能够慢慢的去研究这些地上的各种阵法，刚开始的时候进度十分的缓慢，因为这些阵法都没有见过，只能够通过能量的流动来判断这个阵法的构成，在</w:t>
      </w:r>
      <w:r w:rsidRPr="00DF4D1D">
        <w:rPr>
          <w:rFonts w:ascii="微软雅黑" w:eastAsia="微软雅黑" w:hAnsi="微软雅黑" w:cs="微软雅黑" w:hint="eastAsia"/>
          <w:sz w:val="22"/>
          <w:szCs w:val="22"/>
        </w:rPr>
        <w:t>用来快</w:t>
      </w:r>
      <w:r w:rsidRPr="00DF4D1D">
        <w:rPr>
          <w:rFonts w:ascii="微软雅黑" w:eastAsia="微软雅黑" w:hAnsi="微软雅黑" w:cs="微软雅黑" w:hint="eastAsia"/>
          <w:sz w:val="22"/>
          <w:szCs w:val="22"/>
        </w:rPr>
        <w:t>半个小时的时间机械了数百个阵法之后终于</w:t>
      </w:r>
      <w:r w:rsidRPr="00DF4D1D" w:rsidR="00AB5318">
        <w:rPr>
          <w:rFonts w:ascii="微软雅黑" w:eastAsia="微软雅黑" w:hAnsi="微软雅黑" w:cs="微软雅黑" w:hint="eastAsia"/>
          <w:sz w:val="22"/>
          <w:szCs w:val="22"/>
        </w:rPr>
        <w:t>掌握了刻画这些阵法大致的套路了，但是这些阵法只不过是冰山中的一角，甚至只是一些能量的供应阵法，并没有起到真正的控制作用。</w:t>
      </w:r>
    </w:p>
    <w:p w:rsidR="00AB5318" w:rsidRPr="00DF4D1D" w:rsidP="005F768A" w14:paraId="6DCB0598" w14:textId="72C63B7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随着解析的继续，终于开始接触到一些小分支的控制阵法，通过解析这些阵法，孙源玲似乎得到了一种新的阵法设计思想。现代的计算机虽然控制十分的简单，但是却不好集中控制，且集成性并不高，阵法虽然不能够做的很小，但是将3D刻画的阵法好</w:t>
      </w:r>
      <w:r w:rsidRPr="00DF4D1D">
        <w:rPr>
          <w:rFonts w:ascii="微软雅黑" w:eastAsia="微软雅黑" w:hAnsi="微软雅黑" w:cs="微软雅黑" w:hint="eastAsia"/>
          <w:sz w:val="22"/>
          <w:szCs w:val="22"/>
        </w:rPr>
        <w:t>好应用的话可以在相同体积的情况之下做到比通用计算机更高的效率，但是阵法始终不是用于计算的，高集成性的阵法可以容纳更多的能量，可以承受更大的能量脉冲以及更高的兼容性。</w:t>
      </w:r>
    </w:p>
    <w:p w:rsidR="00AB5318" w:rsidRPr="00DF4D1D" w:rsidP="005F768A" w14:paraId="39E4FC75" w14:textId="02CE44F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掌握了这个秘境的大部分阵法的基础刻画思想之后整个探索的速度都得到了极大的提升，一般的能量供应阵法和控制阵法以及输出阵法都可以轻松的判断，只有那些用于中转的阵法看起来有些迷惑，因为还要去解释这些阵法具体中转那些阵法的能量，或者说用于中转那些阵法的控制命令。</w:t>
      </w:r>
    </w:p>
    <w:p w:rsidR="00FD02F7" w:rsidRPr="00DF4D1D" w:rsidP="005F768A" w14:paraId="3E389C23" w14:textId="19DA8E4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“如果不是这些都是由灵力作为能量来源的阵法，不然我还真以为是现在的经典计算机，连存储单元都存在，这些人在想些啥啊？存储单元弄来放在这儿又有什么作用呢？这是搞不懂。”</w:t>
      </w:r>
    </w:p>
    <w:p w:rsidR="00D13F5C" w:rsidRPr="00DF4D1D" w:rsidP="005F768A" w14:paraId="709238C0" w14:textId="1C8AB53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此时的孙源玲正站在一个普通的木门门口，基本上所有的能源分支由这儿出去，所有的控制分支也是从这个木门后面出去。</w:t>
      </w:r>
    </w:p>
    <w:p w:rsidR="002A6505" w:rsidRPr="00DF4D1D" w:rsidP="005F768A" w14:paraId="70200AF8" w14:textId="2B8D550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孙源玲找到这个大门的同时，那个木门内的控制装置开始产生一些之前都没有发生的变化，而那些用于存储的阵法开始运作，一部分能量开始从周围的一些阵法之中开始了抽调，但是这个量并不多，只是很少的一部分，一个漂浮在空中的人缓缓出现，但是始终没有凝结成实质，只是成为了一个介于虚幻和现实之间的一种存在，本来这种东西不应该存在着个人的人格，也无法做到承载一个人的人格，但是这个东</w:t>
      </w:r>
      <w:r w:rsidRPr="00DF4D1D">
        <w:rPr>
          <w:rFonts w:ascii="微软雅黑" w:eastAsia="微软雅黑" w:hAnsi="微软雅黑" w:cs="微软雅黑" w:hint="eastAsia"/>
          <w:sz w:val="22"/>
          <w:szCs w:val="22"/>
        </w:rPr>
        <w:t>东</w:t>
      </w:r>
      <w:r w:rsidRPr="00DF4D1D">
        <w:rPr>
          <w:rFonts w:ascii="微软雅黑" w:eastAsia="微软雅黑" w:hAnsi="微软雅黑" w:cs="微软雅黑" w:hint="eastAsia"/>
          <w:sz w:val="22"/>
          <w:szCs w:val="22"/>
        </w:rPr>
        <w:t>却缓缓的睁开了眼睛说道：</w:t>
      </w:r>
    </w:p>
    <w:p w:rsidR="00A627CC" w:rsidRPr="00DF4D1D" w:rsidP="005F768A" w14:paraId="68030444" w14:textId="4A61F15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“外卖的客人，既然来都来了，何不进来坐坐呢？万一我这儿有些什么让你感兴趣的东西呢？”</w:t>
      </w:r>
      <w:r w:rsidRPr="00DF4D1D" w:rsidR="005D68D5">
        <w:rPr>
          <w:rFonts w:ascii="微软雅黑" w:eastAsia="微软雅黑" w:hAnsi="微软雅黑" w:cs="微软雅黑" w:hint="eastAsia"/>
          <w:sz w:val="22"/>
          <w:szCs w:val="22"/>
        </w:rPr>
        <w:t>饱经岁月摧残的声音十分有穿透力的从木门之内丝毫不减的从木门之内传播到木门之外。</w:t>
      </w:r>
    </w:p>
    <w:p w:rsidR="00A627CC" w:rsidRPr="00DF4D1D" w:rsidP="005F768A" w14:paraId="5396E5DF" w14:textId="563C2DB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在木门之外还在</w:t>
      </w:r>
      <w:r w:rsidRPr="00DF4D1D">
        <w:rPr>
          <w:rFonts w:ascii="微软雅黑" w:eastAsia="微软雅黑" w:hAnsi="微软雅黑" w:cs="微软雅黑" w:hint="eastAsia"/>
          <w:sz w:val="22"/>
          <w:szCs w:val="22"/>
        </w:rPr>
        <w:t>解析着</w:t>
      </w:r>
      <w:r w:rsidRPr="00DF4D1D">
        <w:rPr>
          <w:rFonts w:ascii="微软雅黑" w:eastAsia="微软雅黑" w:hAnsi="微软雅黑" w:cs="微软雅黑" w:hint="eastAsia"/>
          <w:sz w:val="22"/>
          <w:szCs w:val="22"/>
        </w:rPr>
        <w:t>周围的各种中转节点的孙源玲被这个声音吓了一跳。</w:t>
      </w:r>
    </w:p>
    <w:p w:rsidR="005D68D5" w:rsidRPr="00DF4D1D" w:rsidP="005F768A" w14:paraId="5DB29B1F" w14:textId="350A392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“你谁啊？别突然说话吓人好不好。”</w:t>
      </w:r>
    </w:p>
    <w:p w:rsidR="005D68D5" w:rsidRPr="00DF4D1D" w:rsidP="005F768A" w14:paraId="2C5B7216" w14:textId="6D7BB83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说罢，孙源玲没有丝毫惧意的推开了这道经历了不知道多少岁月的木门……</w:t>
      </w:r>
    </w:p>
    <w:p w:rsidR="007A0688" w:rsidRPr="00DF4D1D" w:rsidP="005F768A" w14:paraId="0887443C" w14:textId="0E170929">
      <w:pPr>
        <w:rPr>
          <w:rFonts w:ascii="微软雅黑" w:eastAsia="微软雅黑" w:hAnsi="微软雅黑" w:cs="微软雅黑"/>
          <w:sz w:val="22"/>
          <w:szCs w:val="22"/>
        </w:rPr>
      </w:pPr>
    </w:p>
    <w:p w:rsidR="00064D52" w:rsidRPr="00DF4D1D" w:rsidP="005F768A" w14:paraId="24C72E9B" w14:textId="0853B971">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