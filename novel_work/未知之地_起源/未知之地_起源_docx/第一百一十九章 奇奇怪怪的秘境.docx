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667C8" w:rsidRPr="00DF4D1D" w:rsidP="005F768A" w14:paraId="7BC8B121" w14:textId="171BC1FF">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第一百一十九章 奇奇怪怪的秘境</w:t>
      </w:r>
    </w:p>
    <w:p w:rsidR="006667C8" w:rsidRPr="00DF4D1D" w:rsidP="005F768A" w14:paraId="019A87F3" w14:textId="2118105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随着到达那个地方的人越来越多，气温也开始迅速的提升，从零下数十度一直提升到了零上几度</w:t>
      </w:r>
      <w:r w:rsidRPr="00DF4D1D" w:rsidR="000B5A5E">
        <w:rPr>
          <w:rFonts w:ascii="微软雅黑" w:eastAsia="微软雅黑" w:hAnsi="微软雅黑" w:cs="微软雅黑" w:hint="eastAsia"/>
          <w:sz w:val="22"/>
          <w:szCs w:val="22"/>
        </w:rPr>
        <w:t>，并且周围已经</w:t>
      </w:r>
      <w:r w:rsidRPr="00DF4D1D" w:rsidR="00D12099">
        <w:rPr>
          <w:rFonts w:ascii="微软雅黑" w:eastAsia="微软雅黑" w:hAnsi="微软雅黑" w:cs="微软雅黑" w:hint="eastAsia"/>
          <w:sz w:val="22"/>
          <w:szCs w:val="22"/>
        </w:rPr>
        <w:t>出现了些许的雾气。</w:t>
      </w:r>
    </w:p>
    <w:p w:rsidR="00D12099" w:rsidRPr="00DF4D1D" w:rsidP="005F768A" w14:paraId="333759D5" w14:textId="2519CE1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气温的突然升高使得体质本来就相当不错的人们感受到了炎热，在往这个方向前进的人都是准备了不少用于对抗严寒的道具，但是现在已经没有多大用处了，本来以他们的体质这种环境只是稍微感觉有点冷而已，而现在因为一些不明的原因导致了整个环境的温度都得到了提高</w:t>
      </w:r>
      <w:r w:rsidRPr="00DF4D1D" w:rsidR="00DB17D0">
        <w:rPr>
          <w:rFonts w:ascii="微软雅黑" w:eastAsia="微软雅黑" w:hAnsi="微软雅黑" w:cs="微软雅黑" w:hint="eastAsia"/>
          <w:sz w:val="22"/>
          <w:szCs w:val="22"/>
        </w:rPr>
        <w:t>，一些拿来提升</w:t>
      </w:r>
      <w:r w:rsidRPr="00DF4D1D" w:rsidR="00F41FDB">
        <w:rPr>
          <w:rFonts w:ascii="微软雅黑" w:eastAsia="微软雅黑" w:hAnsi="微软雅黑" w:cs="微软雅黑" w:hint="eastAsia"/>
          <w:sz w:val="22"/>
          <w:szCs w:val="22"/>
        </w:rPr>
        <w:t>或保持</w:t>
      </w:r>
      <w:r w:rsidRPr="00DF4D1D" w:rsidR="00DB17D0">
        <w:rPr>
          <w:rFonts w:ascii="微软雅黑" w:eastAsia="微软雅黑" w:hAnsi="微软雅黑" w:cs="微软雅黑" w:hint="eastAsia"/>
          <w:sz w:val="22"/>
          <w:szCs w:val="22"/>
        </w:rPr>
        <w:t>温度的设备就显得十分的多余。</w:t>
      </w:r>
    </w:p>
    <w:p w:rsidR="00DB17D0" w:rsidRPr="00DF4D1D" w:rsidP="005F768A" w14:paraId="140F9180" w14:textId="690BBD9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温度还在持续的增加，只是增加的速度很慢而已。地面上已经出现了一些</w:t>
      </w:r>
      <w:r w:rsidRPr="00DF4D1D" w:rsidR="00231257">
        <w:rPr>
          <w:rFonts w:ascii="微软雅黑" w:eastAsia="微软雅黑" w:hAnsi="微软雅黑" w:cs="微软雅黑" w:hint="eastAsia"/>
          <w:sz w:val="22"/>
          <w:szCs w:val="22"/>
        </w:rPr>
        <w:t>被融化的水渍了，而且</w:t>
      </w:r>
      <w:r w:rsidRPr="00DF4D1D" w:rsidR="00CE4C81">
        <w:rPr>
          <w:rFonts w:ascii="微软雅黑" w:eastAsia="微软雅黑" w:hAnsi="微软雅黑" w:cs="微软雅黑" w:hint="eastAsia"/>
          <w:sz w:val="22"/>
          <w:szCs w:val="22"/>
        </w:rPr>
        <w:t>他们脚下的冰川也正在慢慢的融化，那道看起来十分神秘的门也打开了一条缝了，其中透出十分浓厚的灵气对于前来的超能者和修行者们都有着十分致命的诱</w:t>
      </w:r>
      <w:r w:rsidRPr="00DF4D1D" w:rsidR="00CE4C81">
        <w:rPr>
          <w:rFonts w:ascii="微软雅黑" w:eastAsia="微软雅黑" w:hAnsi="微软雅黑" w:cs="微软雅黑" w:hint="eastAsia"/>
          <w:sz w:val="22"/>
          <w:szCs w:val="22"/>
        </w:rPr>
        <w:t>惑</w:t>
      </w:r>
      <w:r w:rsidRPr="00DF4D1D" w:rsidR="006C7DC8">
        <w:rPr>
          <w:rFonts w:ascii="微软雅黑" w:eastAsia="微软雅黑" w:hAnsi="微软雅黑" w:cs="微软雅黑" w:hint="eastAsia"/>
          <w:sz w:val="22"/>
          <w:szCs w:val="22"/>
        </w:rPr>
        <w:t>，而那道门便是这些诱惑的源头，随着那道门的慢慢张开，</w:t>
      </w:r>
      <w:r w:rsidRPr="00DF4D1D" w:rsidR="00006512">
        <w:rPr>
          <w:rFonts w:ascii="微软雅黑" w:eastAsia="微软雅黑" w:hAnsi="微软雅黑" w:cs="微软雅黑" w:hint="eastAsia"/>
          <w:sz w:val="22"/>
          <w:szCs w:val="22"/>
        </w:rPr>
        <w:t>诱惑力也在慢慢的增加，周围的灵气也随着拿到未知的门的打开而迅速的增加。</w:t>
      </w:r>
    </w:p>
    <w:p w:rsidR="00006512" w:rsidRPr="00DF4D1D" w:rsidP="005F768A" w14:paraId="027445D6" w14:textId="026E659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但是当门快要打开一半的时候其中的有些东西也在慢慢的呈现出来，若影若现的黑色未知生命在其中活动，其强大的气息隔着这道未知的道门也能够清晰的感受到，一些比较强大的超能力者和修行者</w:t>
      </w:r>
      <w:r w:rsidRPr="00DF4D1D" w:rsidR="00130349">
        <w:rPr>
          <w:rFonts w:ascii="微软雅黑" w:eastAsia="微软雅黑" w:hAnsi="微软雅黑" w:cs="微软雅黑" w:hint="eastAsia"/>
          <w:sz w:val="22"/>
          <w:szCs w:val="22"/>
        </w:rPr>
        <w:t>虽然也被诱惑了，但是在看到了门中的场景之后迅速的清醒了过来，比起未知的利益自己的命才是最重要的东西，如果没有命了，就算是得到了很好的东西也只能够为他人做嫁衣</w:t>
      </w:r>
      <w:r w:rsidRPr="00DF4D1D" w:rsidR="00081278">
        <w:rPr>
          <w:rFonts w:ascii="微软雅黑" w:eastAsia="微软雅黑" w:hAnsi="微软雅黑" w:cs="微软雅黑" w:hint="eastAsia"/>
          <w:sz w:val="22"/>
          <w:szCs w:val="22"/>
        </w:rPr>
        <w:t>，更何况还不一定能够从其中得到好东西。</w:t>
      </w:r>
    </w:p>
    <w:p w:rsidR="00300745" w:rsidRPr="00DF4D1D" w:rsidP="005F768A" w14:paraId="2EF239EC" w14:textId="56FBE9B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道开到一半的门在开到一半的时候突然停住了，那些被这道门所诱惑的人都慢慢的恢复了清醒，但是空气中的灵气也是实打实的增加了，而且浓度十分的高，在联想的刚才的那一幕，众人对于这扇门十分的忌惮，但是</w:t>
      </w:r>
      <w:r w:rsidRPr="00DF4D1D" w:rsidR="00C9672A">
        <w:rPr>
          <w:rFonts w:ascii="微软雅黑" w:eastAsia="微软雅黑" w:hAnsi="微软雅黑" w:cs="微软雅黑" w:hint="eastAsia"/>
          <w:sz w:val="22"/>
          <w:szCs w:val="22"/>
        </w:rPr>
        <w:t>其中的诱惑也是实打实的，稍微尝到了一点点好处就已经让他们</w:t>
      </w:r>
      <w:r w:rsidRPr="00DF4D1D" w:rsidR="00C15025">
        <w:rPr>
          <w:rFonts w:ascii="微软雅黑" w:eastAsia="微软雅黑" w:hAnsi="微软雅黑" w:cs="微软雅黑" w:hint="eastAsia"/>
          <w:sz w:val="22"/>
          <w:szCs w:val="22"/>
        </w:rPr>
        <w:t>看到了快速增强实力的希望，或许这次冒险成功的话自己的人身有可能会得到极大的改变，失败会发生什么他们没有人知道。</w:t>
      </w:r>
    </w:p>
    <w:p w:rsidR="00456C7C" w:rsidRPr="00DF4D1D" w:rsidP="005F768A" w14:paraId="5523479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“真是没有想到</w:t>
      </w:r>
      <w:r w:rsidRPr="00DF4D1D" w:rsidR="00543196">
        <w:rPr>
          <w:rFonts w:ascii="微软雅黑" w:eastAsia="微软雅黑" w:hAnsi="微软雅黑" w:cs="微软雅黑" w:hint="eastAsia"/>
          <w:sz w:val="22"/>
          <w:szCs w:val="22"/>
        </w:rPr>
        <w:t>，这个小破球上竟然有了上古时期遗留下来的遗迹，留下这个遗迹的人估计修为至少有大乘的地步，</w:t>
      </w:r>
      <w:r w:rsidRPr="00DF4D1D" w:rsidR="00966605">
        <w:rPr>
          <w:rFonts w:ascii="微软雅黑" w:eastAsia="微软雅黑" w:hAnsi="微软雅黑" w:cs="微软雅黑" w:hint="eastAsia"/>
          <w:sz w:val="22"/>
          <w:szCs w:val="22"/>
        </w:rPr>
        <w:t>之前修为不够全球扫描竟然没有得到这些个线索，看起来这个星球之上遗留的秘密还不少呢</w:t>
      </w:r>
      <w:r w:rsidRPr="00DF4D1D">
        <w:rPr>
          <w:rFonts w:ascii="微软雅黑" w:eastAsia="微软雅黑" w:hAnsi="微软雅黑" w:cs="微软雅黑" w:hint="eastAsia"/>
          <w:sz w:val="22"/>
          <w:szCs w:val="22"/>
        </w:rPr>
        <w:t>~不过留下这个遗迹的人为什么心地就不能够好一点了？</w:t>
      </w:r>
    </w:p>
    <w:p w:rsidR="00456C7C" w:rsidRPr="00DF4D1D" w:rsidP="005F768A" w14:paraId="46D3573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刚刚获得了一点点用来启动的能量就来</w:t>
      </w:r>
      <w:r w:rsidRPr="00DF4D1D">
        <w:rPr>
          <w:rFonts w:ascii="微软雅黑" w:eastAsia="微软雅黑" w:hAnsi="微软雅黑" w:cs="微软雅黑" w:hint="eastAsia"/>
          <w:sz w:val="22"/>
          <w:szCs w:val="22"/>
        </w:rPr>
        <w:t>坑这些</w:t>
      </w:r>
      <w:r w:rsidRPr="00DF4D1D">
        <w:rPr>
          <w:rFonts w:ascii="微软雅黑" w:eastAsia="微软雅黑" w:hAnsi="微软雅黑" w:cs="微软雅黑" w:hint="eastAsia"/>
          <w:sz w:val="22"/>
          <w:szCs w:val="22"/>
        </w:rPr>
        <w:t>还没有成长起来的人，真是用心险恶啊，不知道里面有些什么好东西呢？</w:t>
      </w:r>
    </w:p>
    <w:p w:rsidR="00081278" w:rsidRPr="00DF4D1D" w:rsidP="005F768A" w14:paraId="57F6A9C3" w14:textId="62D3AE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有点</w:t>
      </w:r>
      <w:r w:rsidRPr="00DF4D1D">
        <w:rPr>
          <w:rFonts w:ascii="微软雅黑" w:eastAsia="微软雅黑" w:hAnsi="微软雅黑" w:cs="微软雅黑" w:hint="eastAsia"/>
          <w:sz w:val="22"/>
          <w:szCs w:val="22"/>
        </w:rPr>
        <w:t>点</w:t>
      </w:r>
      <w:r w:rsidRPr="00DF4D1D">
        <w:rPr>
          <w:rFonts w:ascii="微软雅黑" w:eastAsia="微软雅黑" w:hAnsi="微软雅黑" w:cs="微软雅黑" w:hint="eastAsia"/>
          <w:sz w:val="22"/>
          <w:szCs w:val="22"/>
        </w:rPr>
        <w:t>好奇</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，大乘的所留下的遗迹应该会留下一点好东西吧，至少都是这个修为的人了，从古至今的所积累下来的财富相信也是不会太少的，</w:t>
      </w:r>
      <w:r w:rsidRPr="00DF4D1D" w:rsidR="00B83371">
        <w:rPr>
          <w:rFonts w:ascii="微软雅黑" w:eastAsia="微软雅黑" w:hAnsi="微软雅黑" w:cs="微软雅黑" w:hint="eastAsia"/>
          <w:sz w:val="22"/>
          <w:szCs w:val="22"/>
        </w:rPr>
        <w:t>如果有什么好东西的话就</w:t>
      </w:r>
      <w:r w:rsidRPr="00DF4D1D" w:rsidR="00B83371">
        <w:rPr>
          <w:rFonts w:ascii="微软雅黑" w:eastAsia="微软雅黑" w:hAnsi="微软雅黑" w:cs="微软雅黑" w:hint="eastAsia"/>
          <w:sz w:val="22"/>
          <w:szCs w:val="22"/>
        </w:rPr>
        <w:t>归我咯哇哈哈哈</w:t>
      </w:r>
      <w:r w:rsidRPr="00DF4D1D" w:rsidR="00B83371">
        <w:rPr>
          <w:rFonts w:ascii="微软雅黑" w:eastAsia="微软雅黑" w:hAnsi="微软雅黑" w:cs="微软雅黑" w:hint="eastAsia"/>
          <w:sz w:val="22"/>
          <w:szCs w:val="22"/>
        </w:rPr>
        <w:t>~咳咳，要淑女。</w:t>
      </w:r>
      <w:r w:rsidRPr="00DF4D1D" w:rsidR="00EF7A77">
        <w:rPr>
          <w:rFonts w:ascii="微软雅黑" w:eastAsia="微软雅黑" w:hAnsi="微软雅黑" w:cs="微软雅黑" w:hint="eastAsia"/>
          <w:sz w:val="22"/>
          <w:szCs w:val="22"/>
        </w:rPr>
        <w:t>”</w:t>
      </w:r>
    </w:p>
    <w:p w:rsidR="00B83371" w:rsidRPr="00DF4D1D" w:rsidP="005F768A" w14:paraId="6DCBADAE" w14:textId="6873319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FE0652">
        <w:rPr>
          <w:rFonts w:ascii="微软雅黑" w:eastAsia="微软雅黑" w:hAnsi="微软雅黑" w:cs="微软雅黑" w:hint="eastAsia"/>
          <w:sz w:val="22"/>
          <w:szCs w:val="22"/>
        </w:rPr>
        <w:t>是呢——要淑女，可是平时见你淑女过呢？现在竟然想着样淑女一点，切~</w:t>
      </w:r>
      <w:r w:rsidRPr="00DF4D1D">
        <w:rPr>
          <w:rFonts w:ascii="微软雅黑" w:eastAsia="微软雅黑" w:hAnsi="微软雅黑" w:cs="微软雅黑" w:hint="eastAsia"/>
          <w:sz w:val="22"/>
          <w:szCs w:val="22"/>
        </w:rPr>
        <w:t>”</w:t>
      </w:r>
    </w:p>
    <w:p w:rsidR="00FE0652" w:rsidRPr="00DF4D1D" w:rsidP="005F768A" w14:paraId="26425569" w14:textId="6A0A68F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害，不要在意细节啦，爱丽你发现没有这个遗迹有点奇怪啊，周围的温度发生了改变，而且这个改变虽然从开始的剧烈，到现在的十分缓慢，但是温度的改变似乎依然在继续，而且是以一个十分稳定的速度在上升，大约为一个小时0</w:t>
      </w:r>
      <w:r w:rsidRPr="00DF4D1D">
        <w:rPr>
          <w:rFonts w:ascii="微软雅黑" w:eastAsia="微软雅黑" w:hAnsi="微软雅黑" w:cs="微软雅黑"/>
          <w:sz w:val="22"/>
          <w:szCs w:val="22"/>
        </w:rPr>
        <w:t>.1</w:t>
      </w:r>
      <w:r w:rsidRPr="00DF4D1D">
        <w:rPr>
          <w:rFonts w:ascii="微软雅黑" w:eastAsia="微软雅黑" w:hAnsi="微软雅黑" w:cs="微软雅黑" w:hint="eastAsia"/>
          <w:sz w:val="22"/>
          <w:szCs w:val="22"/>
        </w:rPr>
        <w:t>摄氏度</w:t>
      </w:r>
      <w:r w:rsidRPr="00DF4D1D" w:rsidR="00D13453">
        <w:rPr>
          <w:rFonts w:ascii="微软雅黑" w:eastAsia="微软雅黑" w:hAnsi="微软雅黑" w:cs="微软雅黑" w:hint="eastAsia"/>
          <w:sz w:val="22"/>
          <w:szCs w:val="22"/>
        </w:rPr>
        <w:t>，这个温度会上升到一个什么样的程度还不是很清楚，如果这个温度上升不会停止的话我想我得毁掉这个遗迹了，虽然这样可能会损失掉很多的东西。</w:t>
      </w:r>
      <w:r w:rsidRPr="00DF4D1D">
        <w:rPr>
          <w:rFonts w:ascii="微软雅黑" w:eastAsia="微软雅黑" w:hAnsi="微软雅黑" w:cs="微软雅黑" w:hint="eastAsia"/>
          <w:sz w:val="22"/>
          <w:szCs w:val="22"/>
        </w:rPr>
        <w:t>”</w:t>
      </w:r>
    </w:p>
    <w:p w:rsidR="00D13453" w:rsidRPr="00DF4D1D" w:rsidP="005F768A" w14:paraId="2C6A90FF" w14:textId="76D7E63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“所以这个门刚才停止了张开是姐姐做的吗？”</w:t>
      </w:r>
    </w:p>
    <w:p w:rsidR="00D13453" w:rsidRPr="00DF4D1D" w:rsidP="005F768A" w14:paraId="53A742B0" w14:textId="294822E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“嗯，是的，我感觉这个门在完全打开的时候就是遗迹完全打开的时候，如果这个遗迹的建造者是一个十分坏的人，估计在这个遗迹打开的时候回死掉一大部分的人，甚至是在没有足够能力</w:t>
      </w:r>
      <w:r w:rsidRPr="00DF4D1D" w:rsidR="0093418A">
        <w:rPr>
          <w:rFonts w:ascii="微软雅黑" w:eastAsia="微软雅黑" w:hAnsi="微软雅黑" w:cs="微软雅黑" w:hint="eastAsia"/>
          <w:sz w:val="22"/>
          <w:szCs w:val="22"/>
        </w:rPr>
        <w:t>干预</w:t>
      </w:r>
      <w:r w:rsidRPr="00DF4D1D">
        <w:rPr>
          <w:rFonts w:ascii="微软雅黑" w:eastAsia="微软雅黑" w:hAnsi="微软雅黑" w:cs="微软雅黑" w:hint="eastAsia"/>
          <w:sz w:val="22"/>
          <w:szCs w:val="22"/>
        </w:rPr>
        <w:t>的情况之下可能会</w:t>
      </w:r>
      <w:r w:rsidRPr="00DF4D1D" w:rsidR="0058566E">
        <w:rPr>
          <w:rFonts w:ascii="微软雅黑" w:eastAsia="微软雅黑" w:hAnsi="微软雅黑" w:cs="微软雅黑" w:hint="eastAsia"/>
          <w:sz w:val="22"/>
          <w:szCs w:val="22"/>
        </w:rPr>
        <w:t>将</w:t>
      </w:r>
      <w:r w:rsidRPr="00DF4D1D">
        <w:rPr>
          <w:rFonts w:ascii="微软雅黑" w:eastAsia="微软雅黑" w:hAnsi="微软雅黑" w:cs="微软雅黑" w:hint="eastAsia"/>
          <w:sz w:val="22"/>
          <w:szCs w:val="22"/>
        </w:rPr>
        <w:t>整个世界给毁掉。”</w:t>
      </w:r>
    </w:p>
    <w:p w:rsidR="00F33E92" w:rsidRPr="00DF4D1D" w:rsidP="005F768A" w14:paraId="56091CA2" w14:textId="5F78C68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“所以这又和姐姐你阻止这个大门打开是为了给这些被遗迹所吸引来的人一些准备的时间吗？”</w:t>
      </w:r>
    </w:p>
    <w:p w:rsidR="0093418A" w:rsidRPr="00DF4D1D" w:rsidP="005F768A" w14:paraId="3763F9DD" w14:textId="39D048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“嗯，如果不给他们一点点准备的时间估计他们会被这个开启的遗迹给团灭，</w:t>
      </w:r>
      <w:r w:rsidRPr="00DF4D1D" w:rsidR="00131243">
        <w:rPr>
          <w:rFonts w:ascii="微软雅黑" w:eastAsia="微软雅黑" w:hAnsi="微软雅黑" w:cs="微软雅黑" w:hint="eastAsia"/>
          <w:sz w:val="22"/>
          <w:szCs w:val="22"/>
        </w:rPr>
        <w:t>能够幸存下来的只有那些修达到了金丹及金丹以上的修士才有可能会有机会活下来，或者都活不下来，毕竟和这个遗迹或者说秘境的制造者很有可能是一个大乘及以上的大修士建造的，他要是想要杀掉这些人是相当容易的</w:t>
      </w:r>
      <w:r w:rsidRPr="00DF4D1D" w:rsidR="009A7C74">
        <w:rPr>
          <w:rFonts w:ascii="微软雅黑" w:eastAsia="微软雅黑" w:hAnsi="微软雅黑" w:cs="微软雅黑" w:hint="eastAsia"/>
          <w:sz w:val="22"/>
          <w:szCs w:val="22"/>
        </w:rPr>
        <w:t>，连手都不用动一下。</w:t>
      </w:r>
      <w:r w:rsidRPr="00DF4D1D">
        <w:rPr>
          <w:rFonts w:ascii="微软雅黑" w:eastAsia="微软雅黑" w:hAnsi="微软雅黑" w:cs="微软雅黑" w:hint="eastAsia"/>
          <w:sz w:val="22"/>
          <w:szCs w:val="22"/>
        </w:rPr>
        <w:t>”</w:t>
      </w:r>
    </w:p>
    <w:p w:rsidR="00131243" w:rsidRPr="00DF4D1D" w:rsidP="005F768A" w14:paraId="5B13AC1B" w14:textId="3E4210B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“哦，所以我不是应该留在公司里面给姐姐你代为管理呢？这一去又是多久呢？甩手掌柜是不是很舒服？”</w:t>
      </w:r>
    </w:p>
    <w:p w:rsidR="00D13453" w:rsidRPr="00DF4D1D" w:rsidP="005F768A" w14:paraId="4B9B9CBD" w14:textId="1CA3A8F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“嗯，的确很舒服，所以爱丽就安心的呆在这里吧，公司的环境还是十分的安全的，只要在公司的范围以内你的修为就是在接近大乘的修为，在这个世界之上暂时是没有人可以威胁到你的。”</w:t>
      </w:r>
    </w:p>
    <w:p w:rsidR="009A7C74" w:rsidRPr="00DF4D1D" w:rsidP="005F768A" w14:paraId="4D95F2AE" w14:textId="48A8C8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“哦，好吧，姐姐你要早点回来哦，毕竟公司里面的事情可是不少。”</w:t>
      </w:r>
    </w:p>
    <w:p w:rsidR="009A7C74" w:rsidRPr="00DF4D1D" w:rsidP="005F768A" w14:paraId="0E23DDB0" w14:textId="56BB10D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“有吗？有事的话可以叫程磊来帮助你呀，不然我招聘这些人是拿来干什么呢？”</w:t>
      </w:r>
    </w:p>
    <w:p w:rsidR="003F777D" w:rsidRPr="00DF4D1D" w:rsidP="005F768A" w14:paraId="6181ECBC" w14:textId="2AFCEB6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“哦，好吧，</w:t>
      </w:r>
      <w:r w:rsidRPr="00DF4D1D" w:rsidR="005F53A6">
        <w:rPr>
          <w:rFonts w:ascii="微软雅黑" w:eastAsia="微软雅黑" w:hAnsi="微软雅黑" w:cs="微软雅黑" w:hint="eastAsia"/>
          <w:sz w:val="22"/>
          <w:szCs w:val="22"/>
        </w:rPr>
        <w:t>姐姐你还是要早点回来啊，毕竟那个制造遗迹的人</w:t>
      </w:r>
      <w:r w:rsidRPr="00DF4D1D" w:rsidR="005A0897">
        <w:rPr>
          <w:rFonts w:ascii="微软雅黑" w:eastAsia="微软雅黑" w:hAnsi="微软雅黑" w:cs="微软雅黑" w:hint="eastAsia"/>
          <w:sz w:val="22"/>
          <w:szCs w:val="22"/>
        </w:rPr>
        <w:t>也是大乘的修为，里面还是很危险的。</w:t>
      </w:r>
      <w:r w:rsidRPr="00DF4D1D">
        <w:rPr>
          <w:rFonts w:ascii="微软雅黑" w:eastAsia="微软雅黑" w:hAnsi="微软雅黑" w:cs="微软雅黑" w:hint="eastAsia"/>
          <w:sz w:val="22"/>
          <w:szCs w:val="22"/>
        </w:rPr>
        <w:t>”</w:t>
      </w:r>
    </w:p>
    <w:p w:rsidR="005A0897" w:rsidRPr="00DF4D1D" w:rsidP="005F768A" w14:paraId="404C23E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“危险吗？可能吧，这个秘境给我的感觉怪怪的，杀气很重，但是在这杀气之中却隐藏一丝若隐若现的希望……</w:t>
      </w:r>
    </w:p>
    <w:p w:rsidR="005A0897" w:rsidRPr="00DF4D1D" w:rsidP="005F768A" w14:paraId="43E00A0A" w14:textId="0C4C72B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算了，我走咯爱丽。”</w:t>
      </w:r>
    </w:p>
    <w:p w:rsidR="005A0897" w:rsidRPr="00DF4D1D" w:rsidP="005F768A" w14:paraId="6BDACF25" w14:textId="5587183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“嗯~姐姐早点回来。”</w:t>
      </w:r>
    </w:p>
    <w:p w:rsidR="009A7C74" w:rsidRPr="00DF4D1D" w:rsidP="005F768A" w14:paraId="0A853CB3" w14:textId="167FBBB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“嗯。”说罢，孙源玲便从随手开辟出来的空间通道之中消失了。</w:t>
      </w:r>
    </w:p>
    <w:p w:rsidR="00925968" w:rsidRPr="00DF4D1D" w:rsidP="005F768A" w14:paraId="49F45AE5" w14:textId="2B580B3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前来这个大门前的人看到这个大门暂时停止了张开，想要进去暂时还做不到，但是其中还是有不少的高浓度灵气从其中流出，众人只是在尽自己所能的在做一些准备，以应对可能发生的事情，只是所做的准备可能都没有什么用就是了。</w:t>
      </w:r>
    </w:p>
    <w:p w:rsidR="00925968" w:rsidRPr="00DF4D1D" w:rsidP="005F768A" w14:paraId="6BB31EE9" w14:textId="38F8052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一个漆黑的洞口出现在了大门附近一个不起眼的角落之中，孙源玲缓缓的从</w:t>
      </w:r>
      <w:r w:rsidRPr="00DF4D1D">
        <w:rPr>
          <w:rFonts w:ascii="微软雅黑" w:eastAsia="微软雅黑" w:hAnsi="微软雅黑" w:cs="微软雅黑" w:hint="eastAsia"/>
          <w:sz w:val="22"/>
          <w:szCs w:val="22"/>
        </w:rPr>
        <w:t>其中走</w:t>
      </w:r>
      <w:r w:rsidRPr="00DF4D1D">
        <w:rPr>
          <w:rFonts w:ascii="微软雅黑" w:eastAsia="微软雅黑" w:hAnsi="微软雅黑" w:cs="微软雅黑" w:hint="eastAsia"/>
          <w:sz w:val="22"/>
          <w:szCs w:val="22"/>
        </w:rPr>
        <w:t>了出来，在孙源玲走出来的一瞬间，孙源玲的眉头紧紧的皱了一下。</w:t>
      </w:r>
    </w:p>
    <w:p w:rsidR="00CD4581" w:rsidRPr="00DF4D1D" w:rsidP="005F768A" w14:paraId="5567F98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灵气的浓度比我所制造的灵气浓度还要高了，很是不对劲啊，按照这个情况来看古时候的众仙家不应该遭受道大规模的打击才对，而且这种浓度的灵气想要重启地星的灵气生态还是很容易的吧，以前到底发生了些什么奇奇怪怪的事情，好好奇啊。好像用时间的力量去看看，可是不行，看了的话就违反了自己给自己定下的规则了。</w:t>
      </w:r>
    </w:p>
    <w:p w:rsidR="00CD4581" w:rsidRPr="00DF4D1D" w:rsidP="005F768A" w14:paraId="1DEA82A2" w14:textId="53AA272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唔~哼，真是的。</w:t>
      </w:r>
      <w:r w:rsidRPr="00DF4D1D" w:rsidR="006B341C">
        <w:rPr>
          <w:rFonts w:ascii="微软雅黑" w:eastAsia="微软雅黑" w:hAnsi="微软雅黑" w:cs="微软雅黑" w:hint="eastAsia"/>
          <w:sz w:val="22"/>
          <w:szCs w:val="22"/>
        </w:rPr>
        <w:t>算了，我自己动手去探索。</w:t>
      </w:r>
      <w:r w:rsidRPr="00DF4D1D">
        <w:rPr>
          <w:rFonts w:ascii="微软雅黑" w:eastAsia="微软雅黑" w:hAnsi="微软雅黑" w:cs="微软雅黑" w:hint="eastAsia"/>
          <w:sz w:val="22"/>
          <w:szCs w:val="22"/>
        </w:rPr>
        <w:t>”</w:t>
      </w:r>
    </w:p>
    <w:p w:rsidR="00925968" w:rsidRPr="00DF4D1D" w:rsidP="005F768A" w14:paraId="704D82D3" w14:textId="79D105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随着孙源玲对于这个门的限制解除，门再次开始了打开的进程，而在这儿的人也清楚的看到了这道门的变化，再次开始准备了警戒了起来。</w:t>
      </w:r>
    </w:p>
    <w:p w:rsidR="006B341C" w:rsidRPr="00DF4D1D" w:rsidP="005F768A" w14:paraId="732A8E7D" w14:textId="3234D86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“为什么总是感觉这个遗迹有一种熟悉的感觉，这个秘境真是让人感觉越来越奇怪了，希望到时候不会发生什么意外的情况吧。”</w:t>
      </w:r>
    </w:p>
    <w:p w:rsidR="006B341C" w:rsidRPr="00DF4D1D" w:rsidP="005F768A" w14:paraId="305E6F23" w14:textId="40E606C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w:t>
      </w:r>
      <w:r w:rsidRPr="00DF4D1D">
        <w:rPr>
          <w:rFonts w:ascii="微软雅黑" w:eastAsia="微软雅黑" w:hAnsi="微软雅黑" w:cs="微软雅黑" w:hint="eastAsia"/>
          <w:sz w:val="22"/>
          <w:szCs w:val="22"/>
        </w:rPr>
        <w:t>从戒</w:t>
      </w:r>
      <w:r w:rsidRPr="00DF4D1D">
        <w:rPr>
          <w:rFonts w:ascii="微软雅黑" w:eastAsia="微软雅黑" w:hAnsi="微软雅黑" w:cs="微软雅黑" w:hint="eastAsia"/>
          <w:sz w:val="22"/>
          <w:szCs w:val="22"/>
        </w:rPr>
        <w:t>指中拿出了一个天蓝色的发卡卡在了自己长长的秀发之上。</w:t>
      </w:r>
    </w:p>
    <w:p w:rsidR="006B341C" w:rsidRPr="00DF4D1D" w:rsidP="005F768A" w14:paraId="539F9CA5" w14:textId="705C4DC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“嗯，这样就算是准备好了。”</w:t>
      </w:r>
      <w:r w:rsidRPr="00DF4D1D" w:rsidR="008F43DA">
        <w:rPr>
          <w:rFonts w:ascii="微软雅黑" w:eastAsia="微软雅黑" w:hAnsi="微软雅黑" w:cs="微软雅黑" w:hint="eastAsia"/>
          <w:sz w:val="22"/>
          <w:szCs w:val="22"/>
        </w:rPr>
        <w:t>孙源玲开始和这些</w:t>
      </w:r>
      <w:r w:rsidRPr="00DF4D1D" w:rsidR="0060537B">
        <w:rPr>
          <w:rFonts w:ascii="微软雅黑" w:eastAsia="微软雅黑" w:hAnsi="微软雅黑" w:cs="微软雅黑" w:hint="eastAsia"/>
          <w:sz w:val="22"/>
          <w:szCs w:val="22"/>
        </w:rPr>
        <w:t>遗迹大门前的人缓缓的走向这个奇奇怪怪的门。</w:t>
      </w:r>
    </w:p>
    <w:p w:rsidR="006B341C" w:rsidRPr="00DF4D1D" w:rsidP="005F768A" w14:paraId="6342A3D2" w14:textId="136B3957">
      <w:pPr>
        <w:rPr>
          <w:rFonts w:ascii="微软雅黑" w:eastAsia="微软雅黑" w:hAnsi="微软雅黑" w:cs="微软雅黑"/>
          <w:sz w:val="22"/>
          <w:szCs w:val="22"/>
        </w:rPr>
      </w:pPr>
    </w:p>
    <w:p w:rsidR="00205E26" w:rsidRPr="00DF4D1D" w:rsidP="005F768A" w14:paraId="13837455" w14:textId="35129D6C">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