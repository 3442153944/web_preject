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352288EA" w14:textId="77777777">
      <w:pPr>
        <w:pStyle w:val="Heading2"/>
      </w:pPr>
      <w:r w:rsidRPr="00DF4D1D">
        <w:rPr>
          <w:rFonts w:hint="eastAsia"/>
        </w:rPr>
        <w:t>第十三章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技术垄断的开始</w:t>
      </w:r>
    </w:p>
    <w:p w:rsidR="00EA55F0" w:rsidRPr="00DF4D1D" w:rsidP="005F768A" w14:paraId="08EB5B1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首先，先自我介绍一下：我的名字是孙源玲，在此，欢迎大家的到来，相信各位都是研究过我的穹苍了吧，这种基于量子计算机的编程肯定是要用于量子计算机的。我也不瞒各位，我已经拥有了成熟的CPU的量子化制造技术，让CPU在基于现有的工艺上进行量子化CPU的制造。我的合作条件时技术入股，占据股份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%，销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售分红5%。谁赞成？谁反对？”</w:t>
      </w:r>
    </w:p>
    <w:p w:rsidR="00EA55F0" w:rsidRPr="00DF4D1D" w:rsidP="005F768A" w14:paraId="4812524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说完这话的时候AMD的负责谈判的人十分的惊讶，因为这个条件太过于贪婪了。</w:t>
      </w:r>
    </w:p>
    <w:p w:rsidR="00EA55F0" w:rsidRPr="00DF4D1D" w:rsidP="005F768A" w14:paraId="01EB4E3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但就在这时，Intel的保尔·德却没有多大的反应，甚至有些庆幸。因为孙源玲并没有借此事狮子大开口就已经很好了。</w:t>
      </w:r>
    </w:p>
    <w:p w:rsidR="00EA55F0" w:rsidRPr="00DF4D1D" w:rsidP="005F768A" w14:paraId="3B24D82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AMD老总“我不同意这样的条件，这是不可能的。我想我们可以谈谈，商量一下”；Intel“我同意”。</w:t>
      </w:r>
    </w:p>
    <w:p w:rsidR="00EA55F0" w:rsidRPr="00DF4D1D" w:rsidP="005F768A" w14:paraId="0F84CB7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AMD并不知道在他昏迷的期间发生了什么，但是也可以大致的推测出Intel是动手了，但是却完全没有用。完全将其吃的死死地。AMD也是比较庆幸没有对孙源玲动手，但是也觉得悲哀。因为合作已经不可能轮到他们了。</w:t>
      </w:r>
    </w:p>
    <w:p w:rsidR="00EA55F0" w:rsidRPr="00DF4D1D" w:rsidP="005F768A" w14:paraId="747DDA9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那么，就让我们签订协议吧！”对于Intel的果断孙源玲完全没有任何的意外，就是被自己打怕了。花了大价钱才请来的杀手绑架，结果了无音讯。再加上刚才诡异的昏迷了过去，就可以知道。自己雇佣来的人都已经失败了，</w:t>
      </w:r>
      <w:r w:rsidRPr="00DF4D1D">
        <w:rPr>
          <w:rFonts w:ascii="微软雅黑" w:eastAsia="微软雅黑" w:hAnsi="微软雅黑" w:cs="微软雅黑"/>
          <w:sz w:val="22"/>
          <w:szCs w:val="22"/>
        </w:rPr>
        <w:tab/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如果自己不想办法的话，那场面可能会很美妙。</w:t>
      </w:r>
    </w:p>
    <w:p w:rsidR="00EA55F0" w:rsidRPr="00DF4D1D" w:rsidP="005F768A" w14:paraId="1B3878B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“好了，我们唯一的合作伙伴已经确定完成了。各位请回吧~”</w:t>
      </w:r>
    </w:p>
    <w:p w:rsidR="00EA55F0" w:rsidRPr="00DF4D1D" w:rsidP="005F768A" w14:paraId="607C3A5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“孙先生，我想我们还可以谈谈。不要着急，我们还可以谈谈。”</w:t>
      </w:r>
    </w:p>
    <w:p w:rsidR="00EA55F0" w:rsidRPr="00DF4D1D" w:rsidP="005F768A" w14:paraId="18D6A2A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“哦，贵方还有什么要说的吗？如果你们开出的条件可以打动我的话，或许可以考虑”</w:t>
      </w:r>
    </w:p>
    <w:p w:rsidR="00EA55F0" w:rsidRPr="00DF4D1D" w:rsidP="005F768A" w14:paraId="7D2A96F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“我们愿意出售，我们所拥有的部分光刻机。我们可以和贵方分享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zen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架构，我们所能给出的分红是1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%，这是我们的底线了。”</w:t>
      </w:r>
    </w:p>
    <w:p w:rsidR="00EA55F0" w:rsidRPr="00DF4D1D" w:rsidP="005F768A" w14:paraId="65EF5C3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听到这个条件，孙源玲是真的心动了。光刻机他并不是没有，比他们的光刻机不知道高级到那儿去了。但是，直接拿出来确实不行，肯定会引起不必要的麻烦。以至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于曾经说过的，在不得已的情况下绝对不动用戒指内的物品的事情……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emmm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，就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当是口嗨吧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。怎么好玩就怎么玩。是在不要了也可以卖给国内的CPU厂商嘛。</w:t>
      </w:r>
    </w:p>
    <w:p w:rsidR="00EA55F0" w:rsidRPr="00DF4D1D" w:rsidP="005F768A" w14:paraId="2AB0E6C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“哦，还挺有意思的。这样，再往你上面的条件上加上一条，我要享有5%的股份，其他的我也就不多要了。这样的条件接受不了，不接受的话我们就不用谈了”</w:t>
      </w:r>
    </w:p>
    <w:p w:rsidR="00EA55F0" w:rsidRPr="00DF4D1D" w:rsidP="005F768A" w14:paraId="5F91F00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在孙源玲说出这个条件很久之后，AMD的老总就开始打电话和别的股东说明当前的情况，虽然他还在拥有这个公司的掌控权。但是这个分红却关系着别的股东的利益。如果不说一下，以后肯定会有大麻烦的。</w:t>
      </w:r>
    </w:p>
    <w:p w:rsidR="00EA55F0" w:rsidRPr="00DF4D1D" w:rsidP="005F768A" w14:paraId="7CB21BE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“我们接受这个条件”</w:t>
      </w:r>
    </w:p>
    <w:p w:rsidR="00EA55F0" w:rsidRPr="00DF4D1D" w:rsidP="005F768A" w14:paraId="57E635B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那么成交。放心吧，各位。要相信我的底层架构是这个世界上最领先的底层架构。虽然是用的中文，我相信这点事情是难不倒各位的，中文是一门博大精深的语言学习起来并不困难，在学习的过程中你就可以体会到其中的快乐。”</w:t>
      </w:r>
    </w:p>
    <w:p w:rsidR="00EA55F0" w:rsidRPr="00DF4D1D" w:rsidP="005F768A" w14:paraId="35A715BB" w14:textId="4123A281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说起来的确容易，那是因为从小就再用中文的</w:t>
      </w:r>
      <w:r w:rsidR="00BC215B">
        <w:rPr>
          <w:rFonts w:ascii="微软雅黑" w:eastAsia="微软雅黑" w:hAnsi="微软雅黑" w:cs="微软雅黑" w:hint="eastAsia"/>
          <w:sz w:val="22"/>
          <w:szCs w:val="22"/>
        </w:rPr>
        <w:t>兔砸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人当然不会觉得困难，而且世界上中文也并不难学，甚至于中文的语法是相当简单的。但是，这个只限于日常的交流。中文的语法是多变的，而且其中的语法知识皮毛。真正困难的是不同的断句就会有不同的意思，同音字、多音字这些。这还没有牵扯到文言文……</w:t>
      </w:r>
    </w:p>
    <w:p w:rsidR="00EA55F0" w:rsidRPr="00DF4D1D" w:rsidP="005F768A" w14:paraId="65F96A8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至于AMD和Intel出卖的股份，看起来是亏了。但是，孙源玲占据了各自5%的股份，这么大的两家公司不可能就这样放弃了。肯定会带着一起走，只不过未来会将这两家公司蚕食成什么样子，这个还真就不好说了。毕竟孙源玲也不是个大善人，自己的公司都还没有完成创立，就完成了这样的一次合作。</w:t>
      </w:r>
    </w:p>
    <w:p w:rsidR="00EA55F0" w:rsidRPr="00DF4D1D" w:rsidP="005F768A" w14:paraId="2C78440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整个合作谈判没有两个小时就结束了，这其中的经过讲出去可能没有人会相信。因为这里面可是牵扯到股份没有个把月都是没有结果的。只不过其中出了些意外，因为INTEL的自以为是，连带着AMD也跟着遭殃了。</w:t>
      </w:r>
    </w:p>
    <w:p w:rsidR="00EA55F0" w:rsidRPr="00DF4D1D" w:rsidP="005F768A" w14:paraId="1CD5FCC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”在这最后时刻，我想说——各位你们是不是忘了些什么东西了呢？“</w:t>
      </w:r>
    </w:p>
    <w:p w:rsidR="00EA55F0" w:rsidRPr="00DF4D1D" w:rsidP="005F768A" w14:paraId="5850633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对于孙源玲的这句话众人都表现的有些蒙逼。因为在这整个过程中更本没有什么遗忘的啊，除了在昏迷的那段时间有些东西遗忘了而已。但是这应该并不影响日后的合作啊。</w:t>
      </w:r>
    </w:p>
    <w:p w:rsidR="00EA55F0" w:rsidRPr="00DF4D1D" w:rsidP="005F768A" w14:paraId="1EFC3DC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”你们有没有人知道孙先生的联系方式“此时一位ＡＭＤ的随行工作人员说到</w:t>
      </w:r>
    </w:p>
    <w:p w:rsidR="00EA55F0" w:rsidRPr="00DF4D1D" w:rsidP="005F768A" w14:paraId="4DD9F51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”不知道“</w:t>
      </w:r>
    </w:p>
    <w:p w:rsidR="00EA55F0" w:rsidRPr="00DF4D1D" w:rsidP="005F768A" w14:paraId="3D9C8DB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”不知道“</w:t>
      </w:r>
    </w:p>
    <w:p w:rsidR="00EA55F0" w:rsidRPr="00DF4D1D" w:rsidP="005F768A" w14:paraId="39F5397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前来参加谈判的人没有一个人知道孙源玲的联系方式。</w:t>
      </w:r>
    </w:p>
    <w:p w:rsidR="00EA55F0" w:rsidRPr="00DF4D1D" w:rsidP="005F768A" w14:paraId="0FAB36F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”是我冒昧了，请孙先生告知一下您的联系方式。“</w:t>
      </w:r>
    </w:p>
    <w:p w:rsidR="00EA55F0" w:rsidRPr="00DF4D1D" w:rsidP="005F768A" w14:paraId="36698C2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“我的电子邮件地址是：ＸＸＸＸＸＸＸＸＸＸＸＸ＠ｑｉｏｎｇｃａｎｇ．ｃｏｍ，手机号是：１８９ＸＸＸＸＸＸＸＸ。记住了吗？没记住我也没有办法。”</w:t>
      </w:r>
    </w:p>
    <w:p w:rsidR="00EA55F0" w:rsidRPr="00DF4D1D" w:rsidP="005F768A" w14:paraId="0A32CB3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实际上这种场合基本都会有录音的，就算没有记住都是没有问题的</w:t>
      </w:r>
    </w:p>
    <w:p w:rsidR="00EA55F0" w:rsidRPr="00DF4D1D" w:rsidP="005F768A" w14:paraId="59AB2AB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“记住了，孙先生。我们就先走了，合作愉快。”</w:t>
      </w:r>
    </w:p>
    <w:p w:rsidR="00EA55F0" w:rsidRPr="00DF4D1D" w:rsidP="005F768A" w14:paraId="1693771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看着他们，真的感觉很好笑。在他武力镇压之前，他们都是在地星明面上很厉害的人物，可以说在高端科技领域是呼风唤雨的存在。但是，就因为迟迟不能成功的量子计算机被孙源玲成功的搞了出来。然而其他的实验室却也迟迟不能做出能够正常使用的量子计算机。</w:t>
      </w:r>
    </w:p>
    <w:p w:rsidR="00EA55F0" w:rsidRPr="00DF4D1D" w:rsidP="005F768A" w14:paraId="324D874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量子计算机并不是说整个计算机都叫做量子计算机，而是其中的量子计算芯片（ＣＰＵ），如果将整个计算机都进行量子化也不是不行，但是没有这个必要。量子化是进行瞬时移动的，但是对已经量子化的ＣＰＵ再次进行量子化很有可能会造成退相干。</w:t>
      </w:r>
    </w:p>
    <w:p w:rsidR="00EA55F0" w:rsidRPr="00DF4D1D" w:rsidP="005F768A" w14:paraId="634C60C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”哎，这些个人总算是走了啊。还真是为这些人感到可怜啊，自己这么不容易创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立的公司本来已经可以算是垄断了，就因为量子计算机的出现。时刻面临着破产或者说被收购的危险，现在最后的底牌都用了吧。看来以后可以尝试收购一波啊“</w:t>
      </w:r>
    </w:p>
    <w:p w:rsidR="00EA55F0" w:rsidRPr="00DF4D1D" w:rsidP="005F768A" w14:paraId="042A6B6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ＡＭＤ的人虽然来的目的很强，希望谈到一个自己能够接受的条件。但是因为被ＩＮＴＥＬ给吓到了，因为他似乎看到了这个世界的另一面，自己未曾接触过的一面。结果也是很出乎自己的预料，量子ＣＰＵ可能很快就要上市了，适用与量子ＣＰＵ的底层架构和算法，也只是拿到了合作而已，可以说十分的憋屈了。</w:t>
      </w:r>
    </w:p>
    <w:p w:rsidR="00EA55F0" w:rsidRPr="00DF4D1D" w:rsidP="005F768A" w14:paraId="6A67C4A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EA55F0" w:rsidRPr="00DF4D1D" w:rsidP="005F768A" w14:paraId="29EF4FB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而Ｉｎｔｅｌ去不这样认为，因为他自己的铤而走险。最后还被轻松制裁，没有被直接杀掉已经算是很庆幸的了。至于合作的条件，虽然赚的钱没有那么多了。但是在量子ＣＰＵ能够进入市场之前再捞一笔，也算是临死前的挣扎了。</w:t>
      </w:r>
    </w:p>
    <w:p w:rsidR="00EA55F0" w:rsidRPr="00DF4D1D" w:rsidP="005F768A" w14:paraId="5CD3248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EA55F0" w:rsidRPr="00DF4D1D" w:rsidP="005F768A" w14:paraId="2B2C6C1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“爱丽，帮我注册一个公司。我的身份信息可以随意调动，如果不可以线上注册的话，就叫中介公司帮忙跑下腿。看一下我的账户里面还有多少钱。”</w:t>
      </w:r>
    </w:p>
    <w:p w:rsidR="00EA55F0" w:rsidRPr="00DF4D1D" w:rsidP="005F768A" w14:paraId="623A7DA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“还有５５万元主人。”</w:t>
      </w:r>
    </w:p>
    <w:p w:rsidR="00EA55F0" w:rsidRPr="00DF4D1D" w:rsidP="005F768A" w14:paraId="78F423D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听到这个消息的一瞬间，孙源玲楞了一下。</w:t>
      </w:r>
    </w:p>
    <w:p w:rsidR="00EA55F0" w:rsidRPr="00DF4D1D" w:rsidP="005F768A" w14:paraId="4910190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“卧槽，只剩５０多万了。看来这段时间得小心一点用，免得没钱了。嗯？不对，我不是在卖穹苍吗？钱没有到账吗？”</w:t>
      </w:r>
    </w:p>
    <w:p w:rsidR="00EA55F0" w:rsidRPr="00DF4D1D" w:rsidP="005F768A" w14:paraId="099D935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“到账了，主人。但是由于你没有提现，所以您的账户上面只有5</w:t>
      </w:r>
      <w:r w:rsidRPr="00DF4D1D">
        <w:rPr>
          <w:rFonts w:ascii="微软雅黑" w:eastAsia="微软雅黑" w:hAnsi="微软雅黑" w:cs="微软雅黑"/>
          <w:sz w:val="22"/>
          <w:szCs w:val="22"/>
        </w:rPr>
        <w:t>5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万了，而且您挂出去还没有多久，知名度虽然有了点了。但是仅仅在那个圈子里面，况且人家不点确认收货。钱也不会到你的手里。”</w:t>
      </w:r>
    </w:p>
    <w:p w:rsidR="00EA55F0" w:rsidRPr="00DF4D1D" w:rsidP="005F768A" w14:paraId="7D2A29F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“行吧，帮我注意一下我的钱吧。顺便把支付宝里面的钱给提现出来吧。”</w:t>
      </w:r>
    </w:p>
    <w:p w:rsidR="00EA55F0" w:rsidRPr="00DF4D1D" w:rsidP="005F768A" w14:paraId="559A211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“好的主人，请确定公司的名字。开始提交申请了”</w:t>
      </w:r>
    </w:p>
    <w:p w:rsidR="00EA55F0" w:rsidRPr="00DF4D1D" w:rsidP="005F768A" w14:paraId="14F40FC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“公司的名字就叫‘玲瑶科创’”“好的主人。主人为什么叫这个名字啊，一点也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不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霸气。一点威武的感觉都没有。”</w:t>
      </w:r>
    </w:p>
    <w:p w:rsidR="00EA55F0" w:rsidRPr="00DF4D1D" w:rsidP="005F768A" w14:paraId="720EF7E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“好了，别说那么多。你肯定知道其中的含义，别说那么多。”</w:t>
      </w:r>
    </w:p>
    <w:p w:rsidR="00EA55F0" w:rsidRPr="00DF4D1D" w:rsidP="005F768A" w14:paraId="434916E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65FFBE5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公司的注册很快就完成了，垄断？不不，现存的垄断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打破麻饭太多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了，直接超越多舒服，达成反垄断。而反垄断的头已经开始了……</w:t>
      </w:r>
    </w:p>
    <w:p w:rsidR="00EA55F0" w:rsidRPr="00DF4D1D" w:rsidP="005F768A" w14:paraId="1F35A1B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