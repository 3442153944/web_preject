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D026BC" w:rsidRPr="00DF4D1D" w:rsidP="005F768A" w14:paraId="6ABD028C" w14:textId="28C2AF16">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第一百四十八章 </w:t>
      </w:r>
      <w:r w:rsidRPr="00DF4D1D">
        <w:rPr>
          <w:rFonts w:ascii="微软雅黑" w:eastAsia="微软雅黑" w:hAnsi="微软雅黑" w:cs="微软雅黑"/>
          <w:sz w:val="22"/>
          <w:szCs w:val="22"/>
        </w:rPr>
        <w:t xml:space="preserve"> </w:t>
      </w:r>
      <w:r w:rsidRPr="00DF4D1D" w:rsidR="008F1695">
        <w:rPr>
          <w:rFonts w:ascii="微软雅黑" w:eastAsia="微软雅黑" w:hAnsi="微软雅黑" w:cs="微软雅黑" w:hint="eastAsia"/>
          <w:sz w:val="22"/>
          <w:szCs w:val="22"/>
        </w:rPr>
        <w:t>进击</w:t>
      </w:r>
      <w:r w:rsidRPr="00DF4D1D" w:rsidR="008F1695">
        <w:rPr>
          <w:rFonts w:ascii="微软雅黑" w:eastAsia="微软雅黑" w:hAnsi="微软雅黑" w:cs="微软雅黑" w:hint="eastAsia"/>
          <w:sz w:val="22"/>
          <w:szCs w:val="22"/>
        </w:rPr>
        <w:t>的</w:t>
      </w:r>
      <w:r w:rsidRPr="00DF4D1D" w:rsidR="00414D6E">
        <w:rPr>
          <w:rFonts w:ascii="微软雅黑" w:eastAsia="微软雅黑" w:hAnsi="微软雅黑" w:cs="微软雅黑" w:hint="eastAsia"/>
          <w:sz w:val="22"/>
          <w:szCs w:val="22"/>
        </w:rPr>
        <w:t>海思麒麟</w:t>
      </w:r>
    </w:p>
    <w:p w:rsidR="00004DF2" w:rsidRPr="00DF4D1D" w:rsidP="005F768A" w14:paraId="1566588F" w14:textId="61D4AFA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挖矿的市场虽然已经被</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给炸掉了，但是</w:t>
      </w:r>
      <w:r w:rsidRPr="00DF4D1D" w:rsidR="008323CB">
        <w:rPr>
          <w:rFonts w:ascii="微软雅黑" w:eastAsia="微软雅黑" w:hAnsi="微软雅黑" w:cs="微软雅黑" w:hint="eastAsia"/>
          <w:sz w:val="22"/>
          <w:szCs w:val="22"/>
        </w:rPr>
        <w:t>这样的做饭治标不治本，如果没有相应的管制的话，过了一段时间</w:t>
      </w:r>
      <w:r w:rsidRPr="00DF4D1D" w:rsidR="00FE2BD1">
        <w:rPr>
          <w:rFonts w:ascii="微软雅黑" w:eastAsia="微软雅黑" w:hAnsi="微软雅黑" w:cs="微软雅黑" w:hint="eastAsia"/>
          <w:sz w:val="22"/>
          <w:szCs w:val="22"/>
        </w:rPr>
        <w:t>还会有新的币种出现，这些币种或许不会有那么的值钱，但是一定会再次出现，方便收割韭菜的工具不可能就这样被丢弃的。</w:t>
      </w:r>
    </w:p>
    <w:p w:rsidR="00FE2BD1" w:rsidRPr="00DF4D1D" w:rsidP="005F768A" w14:paraId="3764356C" w14:textId="3951CE9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但是科技慢慢发达以后还有可能使用量子计算机用于挖矿，到时候看的就是谁的量子</w:t>
      </w:r>
      <w:r w:rsidRPr="00DF4D1D">
        <w:rPr>
          <w:rFonts w:ascii="微软雅黑" w:eastAsia="微软雅黑" w:hAnsi="微软雅黑" w:cs="微软雅黑" w:hint="eastAsia"/>
          <w:sz w:val="22"/>
          <w:szCs w:val="22"/>
        </w:rPr>
        <w:t>计算机的量子比特更加的多，能效</w:t>
      </w:r>
      <w:r w:rsidRPr="00DF4D1D">
        <w:rPr>
          <w:rFonts w:ascii="微软雅黑" w:eastAsia="微软雅黑" w:hAnsi="微软雅黑" w:cs="微软雅黑" w:hint="eastAsia"/>
          <w:sz w:val="22"/>
          <w:szCs w:val="22"/>
        </w:rPr>
        <w:t>比更加</w:t>
      </w:r>
      <w:r w:rsidRPr="00DF4D1D">
        <w:rPr>
          <w:rFonts w:ascii="微软雅黑" w:eastAsia="微软雅黑" w:hAnsi="微软雅黑" w:cs="微软雅黑" w:hint="eastAsia"/>
          <w:sz w:val="22"/>
          <w:szCs w:val="22"/>
        </w:rPr>
        <w:t>的高了。</w:t>
      </w:r>
    </w:p>
    <w:p w:rsidR="008F1695" w:rsidRPr="00DF4D1D" w:rsidP="005F768A" w14:paraId="75F1CC99" w14:textId="6C4835F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所以想要制止这种现象的出现唯一的办法就是从源头之上掐断，从政策和法律之上直接禁止，然后就是各个芯片的制造商从源头之上进行制止，从物理层面之上禁止，只是不那么的现实而已</w:t>
      </w:r>
      <w:r w:rsidRPr="00DF4D1D" w:rsidR="005F7307">
        <w:rPr>
          <w:rFonts w:ascii="微软雅黑" w:eastAsia="微软雅黑" w:hAnsi="微软雅黑" w:cs="微软雅黑" w:hint="eastAsia"/>
          <w:sz w:val="22"/>
          <w:szCs w:val="22"/>
        </w:rPr>
        <w:t>，但是具体该怎么处理就是以后的事情了，现在没有谁想要来管理这些破事儿。</w:t>
      </w:r>
    </w:p>
    <w:p w:rsidR="005F7307" w:rsidRPr="00DF4D1D" w:rsidP="005F768A" w14:paraId="294A4308" w14:textId="7FA6CD1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现在市场上LX-C系列芯片的售卖已经再次恢复了正常，虽然有着大量的CPU已经被高强度的锻炼过了，但是这并没有什么影响，而且价格还更低。毕竟CPU这种东西还是很耐</w:t>
      </w:r>
      <w:r w:rsidRPr="00DF4D1D">
        <w:rPr>
          <w:rFonts w:ascii="微软雅黑" w:eastAsia="微软雅黑" w:hAnsi="微软雅黑" w:cs="微软雅黑" w:hint="eastAsia"/>
          <w:sz w:val="22"/>
          <w:szCs w:val="22"/>
        </w:rPr>
        <w:t>cao</w:t>
      </w:r>
      <w:r w:rsidRPr="00DF4D1D">
        <w:rPr>
          <w:rFonts w:ascii="微软雅黑" w:eastAsia="微软雅黑" w:hAnsi="微软雅黑" w:cs="微软雅黑" w:hint="eastAsia"/>
          <w:sz w:val="22"/>
          <w:szCs w:val="22"/>
        </w:rPr>
        <w:t>的，只要不是超冒烟的那种超发基本上都不会出现任何的问题，当然运气不好遇到了那种体质极差的u可能会烧毁。</w:t>
      </w:r>
    </w:p>
    <w:p w:rsidR="00FE2BD1" w:rsidRPr="00DF4D1D" w:rsidP="005F768A" w14:paraId="5430E3CE" w14:textId="736089C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桌面</w:t>
      </w:r>
      <w:r w:rsidRPr="00DF4D1D" w:rsidR="00072009">
        <w:rPr>
          <w:rFonts w:ascii="微软雅黑" w:eastAsia="微软雅黑" w:hAnsi="微软雅黑" w:cs="微软雅黑" w:hint="eastAsia"/>
          <w:sz w:val="22"/>
          <w:szCs w:val="22"/>
        </w:rPr>
        <w:t>端</w:t>
      </w:r>
      <w:r w:rsidRPr="00DF4D1D">
        <w:rPr>
          <w:rFonts w:ascii="微软雅黑" w:eastAsia="微软雅黑" w:hAnsi="微软雅黑" w:cs="微软雅黑" w:hint="eastAsia"/>
          <w:sz w:val="22"/>
          <w:szCs w:val="22"/>
        </w:rPr>
        <w:t>CPU的发展十分迅速，性能的提升十分的厉害，在量子计算机没有正式从</w:t>
      </w:r>
      <w:r w:rsidRPr="00DF4D1D">
        <w:rPr>
          <w:rFonts w:ascii="微软雅黑" w:eastAsia="微软雅黑" w:hAnsi="微软雅黑" w:cs="微软雅黑" w:hint="eastAsia"/>
          <w:sz w:val="22"/>
          <w:szCs w:val="22"/>
        </w:rPr>
        <w:t>灵瑶科创内部</w:t>
      </w:r>
      <w:r w:rsidRPr="00DF4D1D">
        <w:rPr>
          <w:rFonts w:ascii="微软雅黑" w:eastAsia="微软雅黑" w:hAnsi="微软雅黑" w:cs="微软雅黑" w:hint="eastAsia"/>
          <w:sz w:val="22"/>
          <w:szCs w:val="22"/>
        </w:rPr>
        <w:t>下方到市场之前，碳基芯片就是所有处理器的最优解</w:t>
      </w:r>
      <w:r w:rsidRPr="00DF4D1D" w:rsidR="00072009">
        <w:rPr>
          <w:rFonts w:ascii="微软雅黑" w:eastAsia="微软雅黑" w:hAnsi="微软雅黑" w:cs="微软雅黑" w:hint="eastAsia"/>
          <w:sz w:val="22"/>
          <w:szCs w:val="22"/>
        </w:rPr>
        <w:t>。</w:t>
      </w:r>
    </w:p>
    <w:p w:rsidR="00FF4C9B" w:rsidRPr="00DF4D1D" w:rsidP="005F768A" w14:paraId="6269808F" w14:textId="7AD3D14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而移动端的CPU自从有了比亚迪所生产电池的支持，再加上碳基芯片的技术和高效的散热，其性能已经能够媲美一部分体质不怎么好的</w:t>
      </w:r>
      <w:r w:rsidRPr="00DF4D1D">
        <w:rPr>
          <w:rFonts w:ascii="微软雅黑" w:eastAsia="微软雅黑" w:hAnsi="微软雅黑" w:cs="微软雅黑" w:hint="eastAsia"/>
          <w:sz w:val="22"/>
          <w:szCs w:val="22"/>
        </w:rPr>
        <w:t>桌面级</w:t>
      </w:r>
      <w:r w:rsidRPr="00DF4D1D">
        <w:rPr>
          <w:rFonts w:ascii="微软雅黑" w:eastAsia="微软雅黑" w:hAnsi="微软雅黑" w:cs="微软雅黑" w:hint="eastAsia"/>
          <w:sz w:val="22"/>
          <w:szCs w:val="22"/>
        </w:rPr>
        <w:t>CPU了。</w:t>
      </w:r>
    </w:p>
    <w:p w:rsidR="00072009" w:rsidRPr="00DF4D1D" w:rsidP="005F768A" w14:paraId="06E9F870" w14:textId="083EC0F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而这一次支撑工艺的升级将会给传统的硅基芯片划上终极的一击，1</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nm的产能大部分的都是分给了HUAWEI，</w:t>
      </w:r>
      <w:r w:rsidRPr="00DF4D1D">
        <w:rPr>
          <w:rFonts w:ascii="微软雅黑" w:eastAsia="微软雅黑" w:hAnsi="微软雅黑" w:cs="微软雅黑" w:hint="eastAsia"/>
          <w:sz w:val="22"/>
          <w:szCs w:val="22"/>
        </w:rPr>
        <w:t>膏通和</w:t>
      </w:r>
      <w:r w:rsidRPr="00DF4D1D">
        <w:rPr>
          <w:rFonts w:ascii="微软雅黑" w:eastAsia="微软雅黑" w:hAnsi="微软雅黑" w:cs="微软雅黑" w:hint="eastAsia"/>
          <w:sz w:val="22"/>
          <w:szCs w:val="22"/>
        </w:rPr>
        <w:t>龙芯，AMD也没有资格获得</w:t>
      </w:r>
      <w:r w:rsidRPr="00DF4D1D">
        <w:rPr>
          <w:rFonts w:ascii="微软雅黑" w:eastAsia="微软雅黑" w:hAnsi="微软雅黑" w:cs="微软雅黑"/>
          <w:sz w:val="22"/>
          <w:szCs w:val="22"/>
        </w:rPr>
        <w:t>14</w:t>
      </w:r>
      <w:r w:rsidRPr="00DF4D1D">
        <w:rPr>
          <w:rFonts w:ascii="微软雅黑" w:eastAsia="微软雅黑" w:hAnsi="微软雅黑" w:cs="微软雅黑" w:hint="eastAsia"/>
          <w:sz w:val="22"/>
          <w:szCs w:val="22"/>
        </w:rPr>
        <w:t>nm碳基芯片的</w:t>
      </w:r>
      <w:r w:rsidRPr="00DF4D1D" w:rsidR="00551632">
        <w:rPr>
          <w:rFonts w:ascii="微软雅黑" w:eastAsia="微软雅黑" w:hAnsi="微软雅黑" w:cs="微软雅黑" w:hint="eastAsia"/>
          <w:sz w:val="22"/>
          <w:szCs w:val="22"/>
        </w:rPr>
        <w:t>代工资格，牙膏厂也是。</w:t>
      </w:r>
    </w:p>
    <w:p w:rsidR="001749C0" w:rsidRPr="00DF4D1D" w:rsidP="005F768A" w14:paraId="6A7DF60F" w14:textId="7CA020C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然后膏通还是</w:t>
      </w:r>
      <w:r w:rsidRPr="00DF4D1D">
        <w:rPr>
          <w:rFonts w:ascii="微软雅黑" w:eastAsia="微软雅黑" w:hAnsi="微软雅黑" w:cs="微软雅黑" w:hint="eastAsia"/>
          <w:sz w:val="22"/>
          <w:szCs w:val="22"/>
        </w:rPr>
        <w:t>那个喜欢挤牙膏的膏通，就算是用上了最新的1</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nm</w:t>
      </w:r>
      <w:r w:rsidRPr="00DF4D1D">
        <w:rPr>
          <w:rFonts w:ascii="微软雅黑" w:eastAsia="微软雅黑" w:hAnsi="微软雅黑" w:cs="微软雅黑" w:hint="eastAsia"/>
          <w:sz w:val="22"/>
          <w:szCs w:val="22"/>
        </w:rPr>
        <w:t>制程的</w:t>
      </w:r>
      <w:r w:rsidRPr="00DF4D1D">
        <w:rPr>
          <w:rFonts w:ascii="微软雅黑" w:eastAsia="微软雅黑" w:hAnsi="微软雅黑" w:cs="微软雅黑" w:hint="eastAsia"/>
          <w:sz w:val="22"/>
          <w:szCs w:val="22"/>
        </w:rPr>
        <w:t>碳基芯片，但是性能依旧不出色，仅仅是能够打赢i</w:t>
      </w:r>
      <w:r w:rsidRPr="00DF4D1D">
        <w:rPr>
          <w:rFonts w:ascii="微软雅黑" w:eastAsia="微软雅黑" w:hAnsi="微软雅黑" w:cs="微软雅黑"/>
          <w:sz w:val="22"/>
          <w:szCs w:val="22"/>
        </w:rPr>
        <w:t>3 10400</w:t>
      </w:r>
      <w:r w:rsidRPr="00DF4D1D">
        <w:rPr>
          <w:rFonts w:ascii="微软雅黑" w:eastAsia="微软雅黑" w:hAnsi="微软雅黑" w:cs="微软雅黑" w:hint="eastAsia"/>
          <w:sz w:val="22"/>
          <w:szCs w:val="22"/>
        </w:rPr>
        <w:t>f这种级别的U，如果不是因为有着比亚迪再次升级过后的高能量密度电池作为支撑，续航就近乎没有，还无法发挥出</w:t>
      </w:r>
      <w:r w:rsidRPr="00DF4D1D" w:rsidR="002F7518">
        <w:rPr>
          <w:rFonts w:ascii="微软雅黑" w:eastAsia="微软雅黑" w:hAnsi="微软雅黑" w:cs="微软雅黑" w:hint="eastAsia"/>
          <w:sz w:val="22"/>
          <w:szCs w:val="22"/>
        </w:rPr>
        <w:t>一半的</w:t>
      </w:r>
      <w:r w:rsidRPr="00DF4D1D">
        <w:rPr>
          <w:rFonts w:ascii="微软雅黑" w:eastAsia="微软雅黑" w:hAnsi="微软雅黑" w:cs="微软雅黑" w:hint="eastAsia"/>
          <w:sz w:val="22"/>
          <w:szCs w:val="22"/>
        </w:rPr>
        <w:t>性能</w:t>
      </w:r>
      <w:r w:rsidRPr="00DF4D1D" w:rsidR="002F7518">
        <w:rPr>
          <w:rFonts w:ascii="微软雅黑" w:eastAsia="微软雅黑" w:hAnsi="微软雅黑" w:cs="微软雅黑" w:hint="eastAsia"/>
          <w:sz w:val="22"/>
          <w:szCs w:val="22"/>
        </w:rPr>
        <w:t>，甚至能效比还没有</w:t>
      </w:r>
      <w:r w:rsidRPr="00DF4D1D" w:rsidR="002F7518">
        <w:rPr>
          <w:rFonts w:ascii="微软雅黑" w:eastAsia="微软雅黑" w:hAnsi="微软雅黑" w:cs="微软雅黑" w:hint="eastAsia"/>
          <w:sz w:val="22"/>
          <w:szCs w:val="22"/>
        </w:rPr>
        <w:t>同样制程的</w:t>
      </w:r>
      <w:r w:rsidRPr="00DF4D1D" w:rsidR="002F7518">
        <w:rPr>
          <w:rFonts w:ascii="微软雅黑" w:eastAsia="微软雅黑" w:hAnsi="微软雅黑" w:cs="微软雅黑" w:hint="eastAsia"/>
          <w:sz w:val="22"/>
          <w:szCs w:val="22"/>
        </w:rPr>
        <w:t>硅基芯片高。</w:t>
      </w:r>
    </w:p>
    <w:p w:rsidR="002F7518" w:rsidRPr="00DF4D1D" w:rsidP="005F768A" w14:paraId="26164624" w14:textId="3D5CB01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在用于计算和控制方面的HUAWEI的</w:t>
      </w:r>
      <w:r w:rsidRPr="00DF4D1D">
        <w:rPr>
          <w:rFonts w:ascii="微软雅黑" w:eastAsia="微软雅黑" w:hAnsi="微软雅黑" w:cs="微软雅黑" w:hint="eastAsia"/>
          <w:sz w:val="22"/>
          <w:szCs w:val="22"/>
        </w:rPr>
        <w:t>麒麟海思</w:t>
      </w:r>
      <w:r w:rsidRPr="00DF4D1D">
        <w:rPr>
          <w:rFonts w:ascii="微软雅黑" w:eastAsia="微软雅黑" w:hAnsi="微软雅黑" w:cs="微软雅黑" w:hint="eastAsia"/>
          <w:sz w:val="22"/>
          <w:szCs w:val="22"/>
        </w:rPr>
        <w:t>芯片要强于膏通，至于发哥因为技术能力暂时还不够所以还没有资格获得1</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nm碳基芯片的产能份额</w:t>
      </w:r>
      <w:r w:rsidRPr="00DF4D1D" w:rsidR="00AC70C1">
        <w:rPr>
          <w:rFonts w:ascii="微软雅黑" w:eastAsia="微软雅黑" w:hAnsi="微软雅黑" w:cs="微软雅黑" w:hint="eastAsia"/>
          <w:sz w:val="22"/>
          <w:szCs w:val="22"/>
        </w:rPr>
        <w:t>，当然三星也没有这个</w:t>
      </w:r>
      <w:r w:rsidRPr="00DF4D1D" w:rsidR="00AC70C1">
        <w:rPr>
          <w:rFonts w:ascii="微软雅黑" w:eastAsia="微软雅黑" w:hAnsi="微软雅黑" w:cs="微软雅黑" w:hint="eastAsia"/>
          <w:sz w:val="22"/>
          <w:szCs w:val="22"/>
        </w:rPr>
        <w:t>资格。</w:t>
      </w:r>
    </w:p>
    <w:p w:rsidR="00AC70C1" w:rsidRPr="00DF4D1D" w:rsidP="005F768A" w14:paraId="27DCD832" w14:textId="6122E9A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而Apple在开始就直接被</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给抛弃了，虽然他们</w:t>
      </w:r>
      <w:r w:rsidRPr="00DF4D1D" w:rsidR="00455540">
        <w:rPr>
          <w:rFonts w:ascii="微软雅黑" w:eastAsia="微软雅黑" w:hAnsi="微软雅黑" w:cs="微软雅黑" w:hint="eastAsia"/>
          <w:sz w:val="22"/>
          <w:szCs w:val="22"/>
        </w:rPr>
        <w:t>对于芯片的设计的确非常的强大，但是他们的作为却并不被</w:t>
      </w:r>
      <w:r w:rsidRPr="00DF4D1D" w:rsidR="00455540">
        <w:rPr>
          <w:rFonts w:ascii="微软雅黑" w:eastAsia="微软雅黑" w:hAnsi="微软雅黑" w:cs="微软雅黑" w:hint="eastAsia"/>
          <w:sz w:val="22"/>
          <w:szCs w:val="22"/>
        </w:rPr>
        <w:t>灵瑶科创所</w:t>
      </w:r>
      <w:r w:rsidRPr="00DF4D1D" w:rsidR="00455540">
        <w:rPr>
          <w:rFonts w:ascii="微软雅黑" w:eastAsia="微软雅黑" w:hAnsi="微软雅黑" w:cs="微软雅黑" w:hint="eastAsia"/>
          <w:sz w:val="22"/>
          <w:szCs w:val="22"/>
        </w:rPr>
        <w:t>喜欢，于是在第一波的变革的时候就被直接被HUAWEI的CPU那有些许流氓的性能给打败了。</w:t>
      </w:r>
    </w:p>
    <w:p w:rsidR="0061537C" w:rsidRPr="00DF4D1D" w:rsidP="005F768A" w14:paraId="1631879D" w14:textId="72F79D1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在第一代2</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nm</w:t>
      </w:r>
      <w:r w:rsidRPr="00DF4D1D">
        <w:rPr>
          <w:rFonts w:ascii="微软雅黑" w:eastAsia="微软雅黑" w:hAnsi="微软雅黑" w:cs="微软雅黑" w:hint="eastAsia"/>
          <w:sz w:val="22"/>
          <w:szCs w:val="22"/>
        </w:rPr>
        <w:t>的</w:t>
      </w:r>
      <w:r w:rsidRPr="00DF4D1D" w:rsidR="00617AFF">
        <w:rPr>
          <w:rFonts w:ascii="微软雅黑" w:eastAsia="微软雅黑" w:hAnsi="微软雅黑" w:cs="微软雅黑" w:hint="eastAsia"/>
          <w:sz w:val="22"/>
          <w:szCs w:val="22"/>
        </w:rPr>
        <w:t>制程</w:t>
      </w:r>
      <w:r w:rsidRPr="00DF4D1D">
        <w:rPr>
          <w:rFonts w:ascii="微软雅黑" w:eastAsia="微软雅黑" w:hAnsi="微软雅黑" w:cs="微软雅黑" w:hint="eastAsia"/>
          <w:sz w:val="22"/>
          <w:szCs w:val="22"/>
        </w:rPr>
        <w:t>中</w:t>
      </w: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海思麒麟</w:t>
      </w:r>
      <w:r w:rsidRPr="00DF4D1D">
        <w:rPr>
          <w:rFonts w:ascii="微软雅黑" w:eastAsia="微软雅黑" w:hAnsi="微软雅黑" w:cs="微软雅黑" w:hint="eastAsia"/>
          <w:sz w:val="22"/>
          <w:szCs w:val="22"/>
        </w:rPr>
        <w:t>的</w:t>
      </w:r>
      <w:r w:rsidRPr="00DF4D1D" w:rsidR="00617AFF">
        <w:rPr>
          <w:rFonts w:ascii="微软雅黑" w:eastAsia="微软雅黑" w:hAnsi="微软雅黑" w:cs="微软雅黑" w:hint="eastAsia"/>
          <w:sz w:val="22"/>
          <w:szCs w:val="22"/>
        </w:rPr>
        <w:t>GPU对比上一代并没有多大的进步，因为发热和功耗这种东西实在是不好控制，在这</w:t>
      </w:r>
      <w:r w:rsidRPr="00DF4D1D" w:rsidR="00617AFF">
        <w:rPr>
          <w:rFonts w:ascii="微软雅黑" w:eastAsia="微软雅黑" w:hAnsi="微软雅黑" w:cs="微软雅黑" w:hint="eastAsia"/>
          <w:sz w:val="22"/>
          <w:szCs w:val="22"/>
        </w:rPr>
        <w:t>一代海思麒麟</w:t>
      </w:r>
      <w:r w:rsidRPr="00DF4D1D" w:rsidR="00617AFF">
        <w:rPr>
          <w:rFonts w:ascii="微软雅黑" w:eastAsia="微软雅黑" w:hAnsi="微软雅黑" w:cs="微软雅黑" w:hint="eastAsia"/>
          <w:sz w:val="22"/>
          <w:szCs w:val="22"/>
        </w:rPr>
        <w:t>和Apple的A系列旗舰芯片只能够打个有来有回</w:t>
      </w:r>
      <w:r w:rsidRPr="00DF4D1D" w:rsidR="004A06EB">
        <w:rPr>
          <w:rFonts w:ascii="微软雅黑" w:eastAsia="微软雅黑" w:hAnsi="微软雅黑" w:cs="微软雅黑" w:hint="eastAsia"/>
          <w:sz w:val="22"/>
          <w:szCs w:val="22"/>
        </w:rPr>
        <w:t>，谁也没有一个明显的优势，</w:t>
      </w:r>
      <w:r w:rsidRPr="00DF4D1D" w:rsidR="004A06EB">
        <w:rPr>
          <w:rFonts w:ascii="微软雅黑" w:eastAsia="微软雅黑" w:hAnsi="微软雅黑" w:cs="微软雅黑" w:hint="eastAsia"/>
          <w:sz w:val="22"/>
          <w:szCs w:val="22"/>
        </w:rPr>
        <w:t>而且海思麒麟</w:t>
      </w:r>
      <w:r w:rsidRPr="00DF4D1D" w:rsidR="004A06EB">
        <w:rPr>
          <w:rFonts w:ascii="微软雅黑" w:eastAsia="微软雅黑" w:hAnsi="微软雅黑" w:cs="微软雅黑" w:hint="eastAsia"/>
          <w:sz w:val="22"/>
          <w:szCs w:val="22"/>
        </w:rPr>
        <w:t>CPU还是在没有了瓶颈的情况之下才做到有来回的，换句话说A系列芯片在哪个时候是</w:t>
      </w:r>
      <w:r w:rsidRPr="00DF4D1D" w:rsidR="004A06EB">
        <w:rPr>
          <w:rFonts w:ascii="微软雅黑" w:eastAsia="微软雅黑" w:hAnsi="微软雅黑" w:cs="微软雅黑" w:hint="eastAsia"/>
          <w:sz w:val="22"/>
          <w:szCs w:val="22"/>
        </w:rPr>
        <w:t>强于海思麒麟</w:t>
      </w:r>
      <w:r w:rsidRPr="00DF4D1D" w:rsidR="004A06EB">
        <w:rPr>
          <w:rFonts w:ascii="微软雅黑" w:eastAsia="微软雅黑" w:hAnsi="微软雅黑" w:cs="微软雅黑" w:hint="eastAsia"/>
          <w:sz w:val="22"/>
          <w:szCs w:val="22"/>
        </w:rPr>
        <w:t>的。</w:t>
      </w:r>
    </w:p>
    <w:p w:rsidR="004A06EB" w:rsidRPr="00DF4D1D" w:rsidP="005F768A" w14:paraId="20533741" w14:textId="711595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但是到了1</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nm</w:t>
      </w:r>
      <w:r w:rsidRPr="00DF4D1D">
        <w:rPr>
          <w:rFonts w:ascii="微软雅黑" w:eastAsia="微软雅黑" w:hAnsi="微软雅黑" w:cs="微软雅黑" w:hint="eastAsia"/>
          <w:sz w:val="22"/>
          <w:szCs w:val="22"/>
        </w:rPr>
        <w:t>制程之</w:t>
      </w:r>
      <w:r w:rsidRPr="00DF4D1D">
        <w:rPr>
          <w:rFonts w:ascii="微软雅黑" w:eastAsia="微软雅黑" w:hAnsi="微软雅黑" w:cs="微软雅黑" w:hint="eastAsia"/>
          <w:sz w:val="22"/>
          <w:szCs w:val="22"/>
        </w:rPr>
        <w:t>时</w:t>
      </w:r>
      <w:r w:rsidRPr="00DF4D1D" w:rsidR="00F50D11">
        <w:rPr>
          <w:rFonts w:ascii="微软雅黑" w:eastAsia="微软雅黑" w:hAnsi="微软雅黑" w:cs="微软雅黑" w:hint="eastAsia"/>
          <w:sz w:val="22"/>
          <w:szCs w:val="22"/>
        </w:rPr>
        <w:t>，整体就发生了变化</w:t>
      </w:r>
      <w:r w:rsidRPr="00DF4D1D" w:rsidR="00D13FE8">
        <w:rPr>
          <w:rFonts w:ascii="微软雅黑" w:eastAsia="微软雅黑" w:hAnsi="微软雅黑" w:cs="微软雅黑" w:hint="eastAsia"/>
          <w:sz w:val="22"/>
          <w:szCs w:val="22"/>
        </w:rPr>
        <w:t>，同样的功耗已经可以做到更高的性能，而且发热量得到了极大的控制，在这样的情况之下架构不是那么优秀但是以功耗换为</w:t>
      </w:r>
      <w:r w:rsidRPr="00DF4D1D" w:rsidR="00D13FE8">
        <w:rPr>
          <w:rFonts w:ascii="微软雅黑" w:eastAsia="微软雅黑" w:hAnsi="微软雅黑" w:cs="微软雅黑" w:hint="eastAsia"/>
          <w:sz w:val="22"/>
          <w:szCs w:val="22"/>
        </w:rPr>
        <w:t>代价换区巨大</w:t>
      </w:r>
      <w:r w:rsidRPr="00DF4D1D" w:rsidR="00D13FE8">
        <w:rPr>
          <w:rFonts w:ascii="微软雅黑" w:eastAsia="微软雅黑" w:hAnsi="微软雅黑" w:cs="微软雅黑" w:hint="eastAsia"/>
          <w:sz w:val="22"/>
          <w:szCs w:val="22"/>
        </w:rPr>
        <w:t>的性能提升。</w:t>
      </w:r>
    </w:p>
    <w:p w:rsidR="000973BD" w:rsidRPr="00DF4D1D" w:rsidP="005F768A" w14:paraId="6412991E" w14:textId="0A8AD32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而HUAWEI也是在最短的时间里面完成了新型手机的设计，并且提前增加了许多的库存完全不用在意库存不足的情况。</w:t>
      </w:r>
    </w:p>
    <w:p w:rsidR="00414D6E" w:rsidRPr="00DF4D1D" w:rsidP="005F768A" w14:paraId="0AD3F829" w14:textId="57EEF23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经过了这些时间之后全国上下的华国人或多或少的都拥有一定的超能力，如果是天赋比较好的话则是成功的晋级到了修行者，病痛之类的已经很少出现了，现在各个大学已经开始转变自己的专业方向，而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也是放宽了对于基因研究的限制，整个华国都因为这样的原因身体素质得到了大幅度的强化，再加上疫苗的作用，曾经流行的病毒在半年之前便已经完全</w:t>
      </w:r>
      <w:r w:rsidRPr="00DF4D1D">
        <w:rPr>
          <w:rFonts w:ascii="微软雅黑" w:eastAsia="微软雅黑" w:hAnsi="微软雅黑" w:cs="微软雅黑" w:hint="eastAsia"/>
          <w:sz w:val="22"/>
          <w:szCs w:val="22"/>
        </w:rPr>
        <w:t>从</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土地之中消失了。</w:t>
      </w:r>
    </w:p>
    <w:p w:rsidR="00B327B5" w:rsidRPr="00DF4D1D" w:rsidP="005F768A" w14:paraId="4AAE019C" w14:textId="0C3E4CF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在这样的前提条件之下HUAWEI的2</w:t>
      </w:r>
      <w:r w:rsidRPr="00DF4D1D">
        <w:rPr>
          <w:rFonts w:ascii="微软雅黑" w:eastAsia="微软雅黑" w:hAnsi="微软雅黑" w:cs="微软雅黑"/>
          <w:sz w:val="22"/>
          <w:szCs w:val="22"/>
        </w:rPr>
        <w:t>021</w:t>
      </w:r>
      <w:r w:rsidRPr="00DF4D1D">
        <w:rPr>
          <w:rFonts w:ascii="微软雅黑" w:eastAsia="微软雅黑" w:hAnsi="微软雅黑" w:cs="微软雅黑" w:hint="eastAsia"/>
          <w:sz w:val="22"/>
          <w:szCs w:val="22"/>
        </w:rPr>
        <w:t>年首次线下发布会</w:t>
      </w:r>
      <w:r w:rsidRPr="00DF4D1D">
        <w:rPr>
          <w:rFonts w:ascii="微软雅黑" w:eastAsia="微软雅黑" w:hAnsi="微软雅黑" w:cs="微软雅黑" w:hint="eastAsia"/>
          <w:sz w:val="22"/>
          <w:szCs w:val="22"/>
        </w:rPr>
        <w:t>在魔都的</w:t>
      </w:r>
      <w:r w:rsidRPr="00DF4D1D">
        <w:rPr>
          <w:rFonts w:ascii="微软雅黑" w:eastAsia="微软雅黑" w:hAnsi="微软雅黑" w:cs="微软雅黑" w:hint="eastAsia"/>
          <w:sz w:val="22"/>
          <w:szCs w:val="22"/>
        </w:rPr>
        <w:t>一个大会场举行，场地不大，但是人却很多。</w:t>
      </w:r>
    </w:p>
    <w:p w:rsidR="00DF07C9" w:rsidRPr="00DF4D1D" w:rsidP="005F768A" w14:paraId="0F8082A7" w14:textId="31C5274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“咳咳，欢迎大家再次来到我们HUAWEI的发布会现场，这次发布会我们将会在我们各大视屏平台同步直播。</w:t>
      </w:r>
      <w:r w:rsidRPr="00DF4D1D" w:rsidR="00E555C9">
        <w:rPr>
          <w:rFonts w:ascii="微软雅黑" w:eastAsia="微软雅黑" w:hAnsi="微软雅黑" w:cs="微软雅黑" w:hint="eastAsia"/>
          <w:sz w:val="22"/>
          <w:szCs w:val="22"/>
        </w:rPr>
        <w:t>朋友们不用一定在这儿硬挤，这对于自己对对于</w:t>
      </w:r>
      <w:r w:rsidRPr="00DF4D1D" w:rsidR="00606B5D">
        <w:rPr>
          <w:rFonts w:ascii="微软雅黑" w:eastAsia="微软雅黑" w:hAnsi="微软雅黑" w:cs="微软雅黑" w:hint="eastAsia"/>
          <w:sz w:val="22"/>
          <w:szCs w:val="22"/>
        </w:rPr>
        <w:t>他人</w:t>
      </w:r>
      <w:r w:rsidRPr="00DF4D1D" w:rsidR="00E555C9">
        <w:rPr>
          <w:rFonts w:ascii="微软雅黑" w:eastAsia="微软雅黑" w:hAnsi="微软雅黑" w:cs="微软雅黑" w:hint="eastAsia"/>
          <w:sz w:val="22"/>
          <w:szCs w:val="22"/>
        </w:rPr>
        <w:t>都不是</w:t>
      </w:r>
      <w:r w:rsidRPr="00DF4D1D" w:rsidR="00E555C9">
        <w:rPr>
          <w:rFonts w:ascii="微软雅黑" w:eastAsia="微软雅黑" w:hAnsi="微软雅黑" w:cs="微软雅黑" w:hint="eastAsia"/>
          <w:sz w:val="22"/>
          <w:szCs w:val="22"/>
        </w:rPr>
        <w:t>一个愉快的体验。</w:t>
      </w:r>
      <w:r w:rsidRPr="00DF4D1D">
        <w:rPr>
          <w:rFonts w:ascii="微软雅黑" w:eastAsia="微软雅黑" w:hAnsi="微软雅黑" w:cs="微软雅黑" w:hint="eastAsia"/>
          <w:sz w:val="22"/>
          <w:szCs w:val="22"/>
        </w:rPr>
        <w:t>”</w:t>
      </w:r>
      <w:r w:rsidRPr="00DF4D1D" w:rsidR="00367D47">
        <w:rPr>
          <w:rFonts w:ascii="微软雅黑" w:eastAsia="微软雅黑" w:hAnsi="微软雅黑" w:cs="微软雅黑" w:hint="eastAsia"/>
          <w:sz w:val="22"/>
          <w:szCs w:val="22"/>
        </w:rPr>
        <w:t>李萍</w:t>
      </w:r>
      <w:r w:rsidRPr="00DF4D1D" w:rsidR="00606B5D">
        <w:rPr>
          <w:rFonts w:ascii="微软雅黑" w:eastAsia="微软雅黑" w:hAnsi="微软雅黑" w:cs="微软雅黑" w:hint="eastAsia"/>
          <w:sz w:val="22"/>
          <w:szCs w:val="22"/>
        </w:rPr>
        <w:t>在上方的舞台之上说道</w:t>
      </w:r>
    </w:p>
    <w:p w:rsidR="00E555C9" w:rsidRPr="00DF4D1D" w:rsidP="005F768A" w14:paraId="275965F2" w14:textId="78CB2EB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场下的人虽然没有怎么安静，但是整体的动作都不那么大了，也有秩序很多了。</w:t>
      </w:r>
    </w:p>
    <w:p w:rsidR="00AB16BB" w:rsidRPr="00DF4D1D" w:rsidP="005F768A" w14:paraId="2B2D587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“各位观众，不知道各位有没有觉得我们开发布会的频率有那么一点点的快了</w:t>
      </w:r>
      <w:r w:rsidRPr="00DF4D1D" w:rsidR="00367D47">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想想我们上一次开发布会就在半年前吧，现在我们半年后发布会再次开始了，而且我们最新的手机出货量还不是很多。</w:t>
      </w:r>
    </w:p>
    <w:p w:rsidR="00AB16BB" w:rsidRPr="00DF4D1D" w:rsidP="005F768A" w14:paraId="0E4B4E2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但是科技总是要进步的，我们总不可能等到我们赚钱赚够了再推出新的一款旗舰级机型，这对于大家来说都不是一种很好的答案，于是我们选择投入最大的精力来研究。</w:t>
      </w:r>
    </w:p>
    <w:p w:rsidR="00957D1A" w:rsidRPr="00DF4D1D" w:rsidP="005F768A" w14:paraId="4154BC9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在过去的十年时间里面我们经历了各种各样的困难，而且打样彼岸的漂亮国一直害怕我们成长起来，不停的在发起各种各样的制裁，我们在制裁开始之前我们就已经料到了，但是制裁来的还是太快了。</w:t>
      </w:r>
    </w:p>
    <w:p w:rsidR="000A23A5" w:rsidRPr="00DF4D1D" w:rsidP="005F768A" w14:paraId="490D230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在我们国产的碳基芯片成功产出之前</w:t>
      </w:r>
      <w:r w:rsidRPr="00DF4D1D" w:rsidR="0002023A">
        <w:rPr>
          <w:rFonts w:ascii="微软雅黑" w:eastAsia="微软雅黑" w:hAnsi="微软雅黑" w:cs="微软雅黑" w:hint="eastAsia"/>
          <w:sz w:val="22"/>
          <w:szCs w:val="22"/>
        </w:rPr>
        <w:t>我们曾经一度面临完全没有任何</w:t>
      </w:r>
      <w:r w:rsidRPr="00DF4D1D" w:rsidR="0002023A">
        <w:rPr>
          <w:rFonts w:ascii="微软雅黑" w:eastAsia="微软雅黑" w:hAnsi="微软雅黑" w:cs="微软雅黑"/>
          <w:sz w:val="22"/>
          <w:szCs w:val="22"/>
        </w:rPr>
        <w:t>22</w:t>
      </w:r>
      <w:r w:rsidRPr="00DF4D1D" w:rsidR="0002023A">
        <w:rPr>
          <w:rFonts w:ascii="微软雅黑" w:eastAsia="微软雅黑" w:hAnsi="微软雅黑" w:cs="微软雅黑" w:hint="eastAsia"/>
          <w:sz w:val="22"/>
          <w:szCs w:val="22"/>
        </w:rPr>
        <w:t>nm及2</w:t>
      </w:r>
      <w:r w:rsidRPr="00DF4D1D" w:rsidR="0002023A">
        <w:rPr>
          <w:rFonts w:ascii="微软雅黑" w:eastAsia="微软雅黑" w:hAnsi="微软雅黑" w:cs="微软雅黑"/>
          <w:sz w:val="22"/>
          <w:szCs w:val="22"/>
        </w:rPr>
        <w:t>2</w:t>
      </w:r>
      <w:r w:rsidRPr="00DF4D1D" w:rsidR="0002023A">
        <w:rPr>
          <w:rFonts w:ascii="微软雅黑" w:eastAsia="微软雅黑" w:hAnsi="微软雅黑" w:cs="微软雅黑" w:hint="eastAsia"/>
          <w:sz w:val="22"/>
          <w:szCs w:val="22"/>
        </w:rPr>
        <w:t>nm</w:t>
      </w:r>
      <w:r w:rsidRPr="00DF4D1D" w:rsidR="0002023A">
        <w:rPr>
          <w:rFonts w:ascii="微软雅黑" w:eastAsia="微软雅黑" w:hAnsi="微软雅黑" w:cs="微软雅黑" w:hint="eastAsia"/>
          <w:sz w:val="22"/>
          <w:szCs w:val="22"/>
        </w:rPr>
        <w:t>以下制程</w:t>
      </w:r>
      <w:r w:rsidRPr="00DF4D1D" w:rsidR="0002023A">
        <w:rPr>
          <w:rFonts w:ascii="微软雅黑" w:eastAsia="微软雅黑" w:hAnsi="微软雅黑" w:cs="微软雅黑" w:hint="eastAsia"/>
          <w:sz w:val="22"/>
          <w:szCs w:val="22"/>
        </w:rPr>
        <w:t>的soc</w:t>
      </w:r>
      <w:r w:rsidRPr="00DF4D1D">
        <w:rPr>
          <w:rFonts w:ascii="微软雅黑" w:eastAsia="微软雅黑" w:hAnsi="微软雅黑" w:cs="微软雅黑" w:hint="eastAsia"/>
          <w:sz w:val="22"/>
          <w:szCs w:val="22"/>
        </w:rPr>
        <w:t>，那个时候我想各位应该还有十分深刻的映像吧，想要买到一台最好的HUAWEI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w:t>
      </w:r>
      <w:r w:rsidRPr="00DF4D1D">
        <w:rPr>
          <w:rFonts w:ascii="微软雅黑" w:eastAsia="微软雅黑" w:hAnsi="微软雅黑" w:cs="微软雅黑"/>
          <w:sz w:val="22"/>
          <w:szCs w:val="22"/>
        </w:rPr>
        <w:t xml:space="preserve">ate 40 </w:t>
      </w:r>
      <w:r w:rsidRPr="00DF4D1D">
        <w:rPr>
          <w:rFonts w:ascii="微软雅黑" w:eastAsia="微软雅黑" w:hAnsi="微软雅黑" w:cs="微软雅黑" w:hint="eastAsia"/>
          <w:sz w:val="22"/>
          <w:szCs w:val="22"/>
        </w:rPr>
        <w:t>Pro 需要抢购，在抢购不到的时候只能够寻找那些花更高的价钱才能够买到。</w:t>
      </w:r>
    </w:p>
    <w:p w:rsidR="000A23A5" w:rsidRPr="00DF4D1D" w:rsidP="005F768A" w14:paraId="1FDE71A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仅仅只是其中之一，我们的屏幕曾经也是被制裁的，只是我们一直坚持使用各位都吐槽的京东方屏幕，所以各位才没有觉得屏幕这件事没有什么，在更早之前还有各种专利的制裁，各种小型控制芯片，各种高质量电阻。</w:t>
      </w:r>
    </w:p>
    <w:p w:rsidR="004836B3" w:rsidRPr="00DF4D1D" w:rsidP="005F768A" w14:paraId="03E7129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而到了此时此刻，我们终于完全摆脱了对于外国的依赖，我们用上了纯国产的soc，和屏幕，摄像头也是我们设计的。通信专利现在我们才是成为了主导。</w:t>
      </w:r>
    </w:p>
    <w:p w:rsidR="00E328FA" w:rsidRPr="00DF4D1D" w:rsidP="005F768A" w14:paraId="5BAA9C66" w14:textId="452A16B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现在我们终于用上了世界上最先进的，没有之一的手机端soc</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Kirin</w:t>
      </w:r>
      <w:r w:rsidRPr="00DF4D1D">
        <w:rPr>
          <w:rFonts w:ascii="微软雅黑" w:eastAsia="微软雅黑" w:hAnsi="微软雅黑" w:cs="微软雅黑"/>
          <w:sz w:val="22"/>
          <w:szCs w:val="22"/>
        </w:rPr>
        <w:t xml:space="preserve"> 1030</w:t>
      </w:r>
      <w:r w:rsidRPr="00DF4D1D">
        <w:rPr>
          <w:rFonts w:ascii="微软雅黑" w:eastAsia="微软雅黑" w:hAnsi="微软雅黑" w:cs="微软雅黑" w:hint="eastAsia"/>
          <w:sz w:val="22"/>
          <w:szCs w:val="22"/>
        </w:rPr>
        <w:t>，麒麟1</w:t>
      </w:r>
      <w:r w:rsidRPr="00DF4D1D">
        <w:rPr>
          <w:rFonts w:ascii="微软雅黑" w:eastAsia="微软雅黑" w:hAnsi="微软雅黑" w:cs="微软雅黑"/>
          <w:sz w:val="22"/>
          <w:szCs w:val="22"/>
        </w:rPr>
        <w:t xml:space="preserve">030 </w:t>
      </w:r>
      <w:r w:rsidRPr="00DF4D1D">
        <w:rPr>
          <w:rFonts w:ascii="微软雅黑" w:eastAsia="微软雅黑" w:hAnsi="微软雅黑" w:cs="微软雅黑" w:hint="eastAsia"/>
          <w:sz w:val="22"/>
          <w:szCs w:val="22"/>
        </w:rPr>
        <w:t>CPU采用了我们完全独立自己设计的架构，此种架构对于碳基芯片来说拥有极高的适应性，可以完全发挥出碳基芯片的所有潜力，所以其CPU的主频达到了4</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GHZ的高</w:t>
      </w:r>
      <w:r w:rsidRPr="00DF4D1D">
        <w:rPr>
          <w:rFonts w:ascii="微软雅黑" w:eastAsia="微软雅黑" w:hAnsi="微软雅黑" w:cs="微软雅黑" w:hint="eastAsia"/>
          <w:sz w:val="22"/>
          <w:szCs w:val="22"/>
        </w:rPr>
        <w:t>频，而且其采用的并不是比较精简的ARM架构，而是我们和</w:t>
      </w:r>
      <w:r w:rsidRPr="00DF4D1D">
        <w:rPr>
          <w:rFonts w:ascii="微软雅黑" w:eastAsia="微软雅黑" w:hAnsi="微软雅黑" w:cs="微软雅黑" w:hint="eastAsia"/>
          <w:sz w:val="22"/>
          <w:szCs w:val="22"/>
        </w:rPr>
        <w:t>灵瑶科创共同</w:t>
      </w:r>
      <w:r w:rsidRPr="00DF4D1D">
        <w:rPr>
          <w:rFonts w:ascii="微软雅黑" w:eastAsia="微软雅黑" w:hAnsi="微软雅黑" w:cs="微软雅黑" w:hint="eastAsia"/>
          <w:sz w:val="22"/>
          <w:szCs w:val="22"/>
        </w:rPr>
        <w:t>开发的HL-</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架构，此架构可以完全的兼容X</w:t>
      </w:r>
      <w:r w:rsidRPr="00DF4D1D">
        <w:rPr>
          <w:rFonts w:ascii="微软雅黑" w:eastAsia="微软雅黑" w:hAnsi="微软雅黑" w:cs="微软雅黑"/>
          <w:sz w:val="22"/>
          <w:szCs w:val="22"/>
        </w:rPr>
        <w:t>86</w:t>
      </w:r>
      <w:r w:rsidRPr="00DF4D1D">
        <w:rPr>
          <w:rFonts w:ascii="微软雅黑" w:eastAsia="微软雅黑" w:hAnsi="微软雅黑" w:cs="微软雅黑" w:hint="eastAsia"/>
          <w:sz w:val="22"/>
          <w:szCs w:val="22"/>
        </w:rPr>
        <w:t>架构和ARM架构，换句话说这款CPU完全可以做到X</w:t>
      </w:r>
      <w:r w:rsidRPr="00DF4D1D">
        <w:rPr>
          <w:rFonts w:ascii="微软雅黑" w:eastAsia="微软雅黑" w:hAnsi="微软雅黑" w:cs="微软雅黑"/>
          <w:sz w:val="22"/>
          <w:szCs w:val="22"/>
        </w:rPr>
        <w:t>86</w:t>
      </w:r>
      <w:r w:rsidRPr="00DF4D1D">
        <w:rPr>
          <w:rFonts w:ascii="微软雅黑" w:eastAsia="微软雅黑" w:hAnsi="微软雅黑" w:cs="微软雅黑" w:hint="eastAsia"/>
          <w:sz w:val="22"/>
          <w:szCs w:val="22"/>
        </w:rPr>
        <w:t>架构CPU才能够拥有的工作效率</w:t>
      </w:r>
      <w:r w:rsidRPr="00DF4D1D" w:rsidR="001C2BEE">
        <w:rPr>
          <w:rFonts w:ascii="微软雅黑" w:eastAsia="微软雅黑" w:hAnsi="微软雅黑" w:cs="微软雅黑" w:hint="eastAsia"/>
          <w:sz w:val="22"/>
          <w:szCs w:val="22"/>
        </w:rPr>
        <w:t>，而且搭配上我们最新的</w:t>
      </w:r>
      <w:r w:rsidRPr="00DF4D1D" w:rsidR="00A760EF">
        <w:rPr>
          <w:rFonts w:ascii="微软雅黑" w:eastAsia="微软雅黑" w:hAnsi="微软雅黑" w:cs="微软雅黑" w:hint="eastAsia"/>
          <w:sz w:val="22"/>
          <w:szCs w:val="22"/>
        </w:rPr>
        <w:t>原初OS</w:t>
      </w:r>
      <w:r w:rsidRPr="00DF4D1D" w:rsidR="00D575FB">
        <w:rPr>
          <w:rFonts w:ascii="微软雅黑" w:eastAsia="微软雅黑" w:hAnsi="微软雅黑" w:cs="微软雅黑" w:hint="eastAsia"/>
          <w:sz w:val="22"/>
          <w:szCs w:val="22"/>
        </w:rPr>
        <w:t>系统</w:t>
      </w:r>
      <w:r w:rsidRPr="00DF4D1D" w:rsidR="00272153">
        <w:rPr>
          <w:rFonts w:ascii="微软雅黑" w:eastAsia="微软雅黑" w:hAnsi="微软雅黑" w:cs="微软雅黑" w:hint="eastAsia"/>
          <w:sz w:val="22"/>
          <w:szCs w:val="22"/>
        </w:rPr>
        <w:t>可以做到真正的万物互联，并且性能将会极高</w:t>
      </w:r>
      <w:r w:rsidRPr="00DF4D1D" w:rsidR="00E270DF">
        <w:rPr>
          <w:rFonts w:ascii="微软雅黑" w:eastAsia="微软雅黑" w:hAnsi="微软雅黑" w:cs="微软雅黑" w:hint="eastAsia"/>
          <w:sz w:val="22"/>
          <w:szCs w:val="22"/>
        </w:rPr>
        <w:t>，更能够</w:t>
      </w:r>
      <w:r w:rsidRPr="00DF4D1D" w:rsidR="00E3499E">
        <w:rPr>
          <w:rFonts w:ascii="微软雅黑" w:eastAsia="微软雅黑" w:hAnsi="微软雅黑" w:cs="微软雅黑" w:hint="eastAsia"/>
          <w:sz w:val="22"/>
          <w:szCs w:val="22"/>
        </w:rPr>
        <w:t>将所有在</w:t>
      </w:r>
      <w:r w:rsidRPr="00DF4D1D" w:rsidR="00A760EF">
        <w:rPr>
          <w:rFonts w:ascii="微软雅黑" w:eastAsia="微软雅黑" w:hAnsi="微软雅黑" w:cs="微软雅黑" w:hint="eastAsia"/>
          <w:sz w:val="22"/>
          <w:szCs w:val="22"/>
        </w:rPr>
        <w:t>原初OS</w:t>
      </w:r>
      <w:r w:rsidRPr="00DF4D1D" w:rsidR="00E3499E">
        <w:rPr>
          <w:rFonts w:ascii="微软雅黑" w:eastAsia="微软雅黑" w:hAnsi="微软雅黑" w:cs="微软雅黑" w:hint="eastAsia"/>
          <w:sz w:val="22"/>
          <w:szCs w:val="22"/>
        </w:rPr>
        <w:t>系统下的所有的设备都给联合起来</w:t>
      </w:r>
      <w:r w:rsidRPr="00DF4D1D" w:rsidR="0086613B">
        <w:rPr>
          <w:rFonts w:ascii="微软雅黑" w:eastAsia="微软雅黑" w:hAnsi="微软雅黑" w:cs="微软雅黑" w:hint="eastAsia"/>
          <w:sz w:val="22"/>
          <w:szCs w:val="22"/>
        </w:rPr>
        <w:t>形成</w:t>
      </w:r>
      <w:r w:rsidRPr="00DF4D1D" w:rsidR="006E4740">
        <w:rPr>
          <w:rFonts w:ascii="微软雅黑" w:eastAsia="微软雅黑" w:hAnsi="微软雅黑" w:cs="微软雅黑" w:hint="eastAsia"/>
          <w:sz w:val="22"/>
          <w:szCs w:val="22"/>
        </w:rPr>
        <w:t>一个十分强大分布式计算机网络。</w:t>
      </w:r>
    </w:p>
    <w:p w:rsidR="002C7118" w:rsidRPr="00DF4D1D" w:rsidP="005F768A" w14:paraId="33FD07F0" w14:textId="6BB63A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在现场我们有许多的设备都已经装载了</w:t>
      </w:r>
      <w:r w:rsidRPr="00DF4D1D" w:rsidR="00A760EF">
        <w:rPr>
          <w:rFonts w:ascii="微软雅黑" w:eastAsia="微软雅黑" w:hAnsi="微软雅黑" w:cs="微软雅黑" w:hint="eastAsia"/>
          <w:sz w:val="22"/>
          <w:szCs w:val="22"/>
        </w:rPr>
        <w:t>原初OS</w:t>
      </w:r>
      <w:r w:rsidRPr="00DF4D1D">
        <w:rPr>
          <w:rFonts w:ascii="微软雅黑" w:eastAsia="微软雅黑" w:hAnsi="微软雅黑" w:cs="微软雅黑" w:hint="eastAsia"/>
          <w:sz w:val="22"/>
          <w:szCs w:val="22"/>
        </w:rPr>
        <w:t>系统的智能设备的</w:t>
      </w:r>
      <w:r w:rsidRPr="00DF4D1D" w:rsidR="001B4898">
        <w:rPr>
          <w:rFonts w:ascii="微软雅黑" w:eastAsia="微软雅黑" w:hAnsi="微软雅黑" w:cs="微软雅黑" w:hint="eastAsia"/>
          <w:sz w:val="22"/>
          <w:szCs w:val="22"/>
        </w:rPr>
        <w:t>现在台上有着1</w:t>
      </w:r>
      <w:r w:rsidRPr="00DF4D1D" w:rsidR="001B4898">
        <w:rPr>
          <w:rFonts w:ascii="微软雅黑" w:eastAsia="微软雅黑" w:hAnsi="微软雅黑" w:cs="微软雅黑"/>
          <w:sz w:val="22"/>
          <w:szCs w:val="22"/>
        </w:rPr>
        <w:t>000</w:t>
      </w:r>
      <w:r w:rsidRPr="00DF4D1D" w:rsidR="001B4898">
        <w:rPr>
          <w:rFonts w:ascii="微软雅黑" w:eastAsia="微软雅黑" w:hAnsi="微软雅黑" w:cs="微软雅黑" w:hint="eastAsia"/>
          <w:sz w:val="22"/>
          <w:szCs w:val="22"/>
        </w:rPr>
        <w:t>部HUAWEI</w:t>
      </w:r>
      <w:r w:rsidRPr="00DF4D1D" w:rsidR="001B4898">
        <w:rPr>
          <w:rFonts w:ascii="微软雅黑" w:eastAsia="微软雅黑" w:hAnsi="微软雅黑" w:cs="微软雅黑"/>
          <w:sz w:val="22"/>
          <w:szCs w:val="22"/>
        </w:rPr>
        <w:t xml:space="preserve"> </w:t>
      </w:r>
      <w:r w:rsidRPr="00DF4D1D" w:rsidR="001B4898">
        <w:rPr>
          <w:rFonts w:ascii="微软雅黑" w:eastAsia="微软雅黑" w:hAnsi="微软雅黑" w:cs="微软雅黑" w:hint="eastAsia"/>
          <w:sz w:val="22"/>
          <w:szCs w:val="22"/>
        </w:rPr>
        <w:t>Mate</w:t>
      </w:r>
      <w:r w:rsidRPr="00DF4D1D" w:rsidR="001B4898">
        <w:rPr>
          <w:rFonts w:ascii="微软雅黑" w:eastAsia="微软雅黑" w:hAnsi="微软雅黑" w:cs="微软雅黑"/>
          <w:sz w:val="22"/>
          <w:szCs w:val="22"/>
        </w:rPr>
        <w:t xml:space="preserve"> </w:t>
      </w:r>
      <w:r w:rsidRPr="00DF4D1D" w:rsidR="00075F93">
        <w:rPr>
          <w:rFonts w:ascii="微软雅黑" w:eastAsia="微软雅黑" w:hAnsi="微软雅黑" w:cs="微软雅黑"/>
          <w:sz w:val="22"/>
          <w:szCs w:val="22"/>
        </w:rPr>
        <w:t xml:space="preserve">60 </w:t>
      </w:r>
      <w:r w:rsidRPr="00DF4D1D" w:rsidR="00075F93">
        <w:rPr>
          <w:rFonts w:ascii="微软雅黑" w:eastAsia="微软雅黑" w:hAnsi="微软雅黑" w:cs="微软雅黑" w:hint="eastAsia"/>
          <w:sz w:val="22"/>
          <w:szCs w:val="22"/>
        </w:rPr>
        <w:t>Pro体验一下我们系统以及硬件的强大。</w:t>
      </w:r>
    </w:p>
    <w:p w:rsidR="00606B5D" w:rsidRPr="00DF4D1D" w:rsidP="005F768A" w14:paraId="25CC7FE5" w14:textId="2E11A2E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工作人员会将手机发到各位的手上同时也会有专用的云服务器为各位提供相应的服务，各位将可以直接在手机上就能够流畅的游玩</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A</w:t>
      </w:r>
      <w:r w:rsidRPr="00DF4D1D" w:rsidR="00900CC6">
        <w:rPr>
          <w:rFonts w:ascii="微软雅黑" w:eastAsia="微软雅黑" w:hAnsi="微软雅黑" w:cs="微软雅黑" w:hint="eastAsia"/>
          <w:sz w:val="22"/>
          <w:szCs w:val="22"/>
        </w:rPr>
        <w:t>大作。</w:t>
      </w:r>
      <w:r w:rsidRPr="00DF4D1D">
        <w:rPr>
          <w:rFonts w:ascii="微软雅黑" w:eastAsia="微软雅黑" w:hAnsi="微软雅黑" w:cs="微软雅黑" w:hint="eastAsia"/>
          <w:sz w:val="22"/>
          <w:szCs w:val="22"/>
        </w:rPr>
        <w:t>”</w:t>
      </w:r>
    </w:p>
    <w:p w:rsidR="004836B3" w:rsidRPr="00DF4D1D" w:rsidP="005F768A" w14:paraId="278B9EA4" w14:textId="3BE2740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工作人员们很快便开始向观众发放手机</w:t>
      </w:r>
      <w:r w:rsidRPr="00DF4D1D" w:rsidR="00724BD3">
        <w:rPr>
          <w:rFonts w:ascii="微软雅黑" w:eastAsia="微软雅黑" w:hAnsi="微软雅黑" w:cs="微软雅黑" w:hint="eastAsia"/>
          <w:sz w:val="22"/>
          <w:szCs w:val="22"/>
        </w:rPr>
        <w:t>……</w:t>
      </w:r>
    </w:p>
    <w:p w:rsidR="00724BD3" w:rsidRPr="00DF4D1D" w:rsidP="005F768A" w14:paraId="4D0ABA85" w14:textId="2FA26AF1">
      <w:pPr>
        <w:rPr>
          <w:rFonts w:ascii="微软雅黑" w:eastAsia="微软雅黑" w:hAnsi="微软雅黑" w:cs="微软雅黑"/>
          <w:sz w:val="22"/>
          <w:szCs w:val="22"/>
        </w:rPr>
      </w:pPr>
    </w:p>
    <w:p w:rsidR="00724BD3" w:rsidRPr="00DF4D1D" w:rsidP="005F768A" w14:paraId="04ED653D" w14:textId="79895713">
      <w:pPr>
        <w:rPr>
          <w:rFonts w:ascii="微软雅黑" w:eastAsia="微软雅黑" w:hAnsi="微软雅黑" w:cs="微软雅黑"/>
          <w:sz w:val="22"/>
          <w:szCs w:val="22"/>
        </w:rPr>
      </w:pPr>
    </w:p>
    <w:p w:rsidR="00724BD3" w:rsidRPr="00DF4D1D" w:rsidP="005F768A" w14:paraId="24DE78C1" w14:textId="05CB398B">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