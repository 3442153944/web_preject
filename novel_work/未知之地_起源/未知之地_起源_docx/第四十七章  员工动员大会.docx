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4.4.0 -->
  <w:body>
    <w:p w:rsidR="00EA55F0" w:rsidRPr="00DF4D1D" w:rsidP="005F768A" w14:paraId="76979F7A" w14:textId="77777777">
      <w:pPr>
        <w:tabs>
          <w:tab w:val="left" w:pos="3375"/>
        </w:tabs>
        <w:ind w:firstLine="440" w:firstLineChars="200"/>
        <w:outlineLvl w:val="1"/>
        <w:rPr>
          <w:rFonts w:ascii="微软雅黑" w:eastAsia="微软雅黑" w:hAnsi="微软雅黑" w:cs="微软雅黑"/>
          <w:sz w:val="22"/>
          <w:szCs w:val="22"/>
        </w:rPr>
      </w:pPr>
      <w:r w:rsidRPr="00DF4D1D">
        <w:rPr>
          <w:rFonts w:ascii="微软雅黑" w:eastAsia="微软雅黑" w:hAnsi="微软雅黑" w:cs="微软雅黑" w:hint="eastAsia"/>
          <w:sz w:val="22"/>
          <w:szCs w:val="22"/>
        </w:rPr>
        <w:t xml:space="preserve">第四十七章 </w:t>
      </w:r>
      <w:r w:rsidRPr="00DF4D1D">
        <w:rPr>
          <w:rFonts w:ascii="微软雅黑" w:eastAsia="微软雅黑" w:hAnsi="微软雅黑" w:cs="微软雅黑"/>
          <w:sz w:val="22"/>
          <w:szCs w:val="22"/>
        </w:rPr>
        <w:t xml:space="preserve"> </w:t>
      </w:r>
      <w:r w:rsidRPr="00DF4D1D">
        <w:rPr>
          <w:rFonts w:ascii="微软雅黑" w:eastAsia="微软雅黑" w:hAnsi="微软雅黑" w:cs="微软雅黑" w:hint="eastAsia"/>
          <w:sz w:val="22"/>
          <w:szCs w:val="22"/>
        </w:rPr>
        <w:t>员工动员大会</w:t>
      </w:r>
    </w:p>
    <w:p w:rsidR="00EA55F0" w:rsidRPr="00DF4D1D" w:rsidP="005F768A" w14:paraId="31CDFF3C"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孙源玲办理完所有的事情之后，和爱丽一起返回了家里，而鞥也在孙源玲走之后也是命令各个部门开始放弃了对于孙源玲的监控，但是孙源玲的电话号码似乎还在用，这意味着私密的联系方式运气好的话还可以使用。</w:t>
      </w:r>
    </w:p>
    <w:p w:rsidR="00EA55F0" w:rsidRPr="00DF4D1D" w:rsidP="005F768A" w14:paraId="46C57AA3"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因为在网上已经发布了管理层的招聘公告，在经过爱丽的考试和背景筛选之后就将已经通过了就将录取通知发送给他们。</w:t>
      </w:r>
      <w:r w:rsidRPr="00DF4D1D">
        <w:rPr>
          <w:rFonts w:ascii="微软雅黑" w:eastAsia="微软雅黑" w:hAnsi="微软雅黑" w:cs="微软雅黑" w:hint="eastAsia"/>
          <w:sz w:val="22"/>
          <w:szCs w:val="22"/>
        </w:rPr>
        <w:t>本来吧招这些</w:t>
      </w:r>
      <w:r w:rsidRPr="00DF4D1D">
        <w:rPr>
          <w:rFonts w:ascii="微软雅黑" w:eastAsia="微软雅黑" w:hAnsi="微软雅黑" w:cs="微软雅黑" w:hint="eastAsia"/>
          <w:sz w:val="22"/>
          <w:szCs w:val="22"/>
        </w:rPr>
        <w:t>人就够了，但是相当这么大的一个地方这么大的公司能够提供的就业岗位就这么几千个似乎有点少，于是又在中介公司去招聘清洁卫生的环卫工人（中专及以上学历）。</w:t>
      </w:r>
    </w:p>
    <w:p w:rsidR="00EA55F0" w:rsidRPr="00DF4D1D" w:rsidP="005F768A" w14:paraId="20FE90E4"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在招聘发布在中介之后打电话咨询的可不少，全部都是由爱丽来处理的（毕竟人工智能生命）。</w:t>
      </w:r>
    </w:p>
    <w:p w:rsidR="00EA55F0" w:rsidRPr="00DF4D1D" w:rsidP="005F768A" w14:paraId="61092DDA"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所谓重赏之下必有勇夫，在8</w:t>
      </w:r>
      <w:r w:rsidRPr="00DF4D1D">
        <w:rPr>
          <w:rFonts w:ascii="微软雅黑" w:eastAsia="微软雅黑" w:hAnsi="微软雅黑" w:cs="微软雅黑"/>
          <w:sz w:val="22"/>
          <w:szCs w:val="22"/>
        </w:rPr>
        <w:t>000</w:t>
      </w:r>
      <w:r w:rsidRPr="00DF4D1D">
        <w:rPr>
          <w:rFonts w:ascii="微软雅黑" w:eastAsia="微软雅黑" w:hAnsi="微软雅黑" w:cs="微软雅黑" w:hint="eastAsia"/>
          <w:sz w:val="22"/>
          <w:szCs w:val="22"/>
        </w:rPr>
        <w:t>的月薪下扫地的也可以做到9</w:t>
      </w:r>
      <w:r w:rsidRPr="00DF4D1D">
        <w:rPr>
          <w:rFonts w:ascii="微软雅黑" w:eastAsia="微软雅黑" w:hAnsi="微软雅黑" w:cs="微软雅黑"/>
          <w:sz w:val="22"/>
          <w:szCs w:val="22"/>
        </w:rPr>
        <w:t>96</w:t>
      </w:r>
      <w:r w:rsidRPr="00DF4D1D">
        <w:rPr>
          <w:rFonts w:ascii="微软雅黑" w:eastAsia="微软雅黑" w:hAnsi="微软雅黑" w:cs="微软雅黑" w:hint="eastAsia"/>
          <w:sz w:val="22"/>
          <w:szCs w:val="22"/>
        </w:rPr>
        <w:t>做不到的工资，但是这个职位真的这么</w:t>
      </w:r>
      <w:r w:rsidRPr="00DF4D1D">
        <w:rPr>
          <w:rFonts w:ascii="微软雅黑" w:eastAsia="微软雅黑" w:hAnsi="微软雅黑" w:cs="微软雅黑" w:hint="eastAsia"/>
          <w:sz w:val="22"/>
          <w:szCs w:val="22"/>
        </w:rPr>
        <w:t>好申请</w:t>
      </w:r>
      <w:r w:rsidRPr="00DF4D1D">
        <w:rPr>
          <w:rFonts w:ascii="微软雅黑" w:eastAsia="微软雅黑" w:hAnsi="微软雅黑" w:cs="微软雅黑" w:hint="eastAsia"/>
          <w:sz w:val="22"/>
          <w:szCs w:val="22"/>
        </w:rPr>
        <w:t>的吗？要求不高，干活累不累在入</w:t>
      </w:r>
      <w:r w:rsidRPr="00DF4D1D">
        <w:rPr>
          <w:rFonts w:ascii="微软雅黑" w:eastAsia="微软雅黑" w:hAnsi="微软雅黑" w:cs="微软雅黑" w:hint="eastAsia"/>
          <w:sz w:val="22"/>
          <w:szCs w:val="22"/>
        </w:rPr>
        <w:t>职之后</w:t>
      </w:r>
      <w:r w:rsidRPr="00DF4D1D">
        <w:rPr>
          <w:rFonts w:ascii="微软雅黑" w:eastAsia="微软雅黑" w:hAnsi="微软雅黑" w:cs="微软雅黑" w:hint="eastAsia"/>
          <w:sz w:val="22"/>
          <w:szCs w:val="22"/>
        </w:rPr>
        <w:t>就可以知道了，但是肯定</w:t>
      </w:r>
      <w:r w:rsidRPr="00DF4D1D">
        <w:rPr>
          <w:rFonts w:ascii="微软雅黑" w:eastAsia="微软雅黑" w:hAnsi="微软雅黑" w:cs="微软雅黑" w:hint="eastAsia"/>
          <w:sz w:val="22"/>
          <w:szCs w:val="22"/>
        </w:rPr>
        <w:t>不会比扫马路</w:t>
      </w:r>
      <w:r w:rsidRPr="00DF4D1D">
        <w:rPr>
          <w:rFonts w:ascii="微软雅黑" w:eastAsia="微软雅黑" w:hAnsi="微软雅黑" w:cs="微软雅黑" w:hint="eastAsia"/>
          <w:sz w:val="22"/>
          <w:szCs w:val="22"/>
        </w:rPr>
        <w:t>的累。所以申请的人肯定不会少，就不能够一一的面试了，那么最好的办法就是考试淘汰制，成绩好者优先录取，很简单但是很有效的一个方法。</w:t>
      </w:r>
    </w:p>
    <w:p w:rsidR="00EA55F0" w:rsidRPr="00DF4D1D" w:rsidP="005F768A" w14:paraId="3830F8C9"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“主人你就不能够先亲自自己招几个人吗，这样的话也不至于到现在为止整个公司就只有我们两个人这诺大的一个公司该怎么运转嘛，公司都完成建设几天了连一个保安都没有，还真是……”</w:t>
      </w:r>
    </w:p>
    <w:p w:rsidR="00EA55F0" w:rsidRPr="00DF4D1D" w:rsidP="005F768A" w14:paraId="49C502C6"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“爱丽，话可不能这么说哦，还是有人的哦。要不要见见他们呢？”爱丽似乎有些迷茫，还有谁呢？突然爱丽似乎想到了什么。</w:t>
      </w:r>
    </w:p>
    <w:p w:rsidR="00EA55F0" w:rsidRPr="00DF4D1D" w:rsidP="005F768A" w14:paraId="260831E9"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“难道是欧阳慧和</w:t>
      </w:r>
      <w:r w:rsidRPr="00DF4D1D">
        <w:rPr>
          <w:rFonts w:ascii="微软雅黑" w:eastAsia="微软雅黑" w:hAnsi="微软雅黑" w:cs="微软雅黑" w:hint="eastAsia"/>
          <w:sz w:val="22"/>
          <w:szCs w:val="22"/>
        </w:rPr>
        <w:t>龚</w:t>
      </w:r>
      <w:r w:rsidRPr="00DF4D1D">
        <w:rPr>
          <w:rFonts w:ascii="微软雅黑" w:eastAsia="微软雅黑" w:hAnsi="微软雅黑" w:cs="微软雅黑" w:hint="eastAsia"/>
          <w:sz w:val="22"/>
          <w:szCs w:val="22"/>
        </w:rPr>
        <w:t>隻？可是我从来没有看到过他们啊？”爱丽更加的迷茫了。</w:t>
      </w:r>
    </w:p>
    <w:p w:rsidR="00EA55F0" w:rsidRPr="00DF4D1D" w:rsidP="005F768A" w14:paraId="236F722A"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“他们的修为都比你强很多哦，普通的电子设备可是没有能力发现他们的至于部署在太空中的监视设备你不调集大量的资源进行能力级扫描是不可能发现这个地方的异常的。”</w:t>
      </w:r>
    </w:p>
    <w:p w:rsidR="00EA55F0" w:rsidRPr="00DF4D1D" w:rsidP="005F768A" w14:paraId="057B89C8"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“嗯，知道了姐姐大人，嘿嘿。”</w:t>
      </w:r>
    </w:p>
    <w:p w:rsidR="00EA55F0" w:rsidRPr="00DF4D1D" w:rsidP="005F768A" w14:paraId="6F616CEF"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“不想知道他们在那儿吗？”孙源玲看了看天上的方向</w:t>
      </w:r>
    </w:p>
    <w:p w:rsidR="00EA55F0" w:rsidRPr="00DF4D1D" w:rsidP="005F768A" w14:paraId="079CFE45"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“还是不了，就算是知道了也没有多大的用处反正我也是发不了不是吗？”</w:t>
      </w:r>
    </w:p>
    <w:p w:rsidR="00EA55F0" w:rsidRPr="00DF4D1D" w:rsidP="005F768A" w14:paraId="2CD350D8"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“那行吧，准备一次集中活动对这些进行一次演讲。嗯，就当是动员大会了。“</w:t>
      </w:r>
    </w:p>
    <w:p w:rsidR="00EA55F0" w:rsidRPr="00DF4D1D" w:rsidP="005F768A" w14:paraId="41D135A7"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孙源玲看了看那空旷的提车场似乎想到了些什么东西。一个资本家要学会怎么压榨底下的员工，将他们的价值在合法的范围内一滴不剩的压榨出来。但是一个要带领着人类冲出太阳系，冲出银河系的人不可能要做资本的那一套，这是不合理的也是不可能的资本家只会拖慢文明的进步，有一个舍得付出的文明先驱者才是带领文明进步最快的方式，当然还得有外星文明的威胁，这样才能够将所有的人类团结起来共同发</w:t>
      </w:r>
      <w:r w:rsidRPr="00DF4D1D">
        <w:rPr>
          <w:rFonts w:ascii="微软雅黑" w:eastAsia="微软雅黑" w:hAnsi="微软雅黑" w:cs="微软雅黑" w:hint="eastAsia"/>
          <w:sz w:val="22"/>
          <w:szCs w:val="22"/>
        </w:rPr>
        <w:t>展。</w:t>
      </w:r>
    </w:p>
    <w:p w:rsidR="00EA55F0" w:rsidRPr="00DF4D1D" w:rsidP="005F768A" w14:paraId="12041094"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“主人，这人来得齐吗？早上九点到提车场集合，这些人还是第一次来这个地方吧。“</w:t>
      </w:r>
    </w:p>
    <w:p w:rsidR="00EA55F0" w:rsidRPr="00DF4D1D" w:rsidP="005F768A" w14:paraId="40FCA720"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爱丽看了看没有几个人的停车场感觉有些唏嘘。</w:t>
      </w:r>
    </w:p>
    <w:p w:rsidR="00EA55F0" w:rsidRPr="00DF4D1D" w:rsidP="005F768A" w14:paraId="37A45AA8"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“不用怕，要是敢迟到我就敢让他加班，工资虽然更高了，但是加班可一点也不好受哦。嘿嘿“</w:t>
      </w:r>
    </w:p>
    <w:p w:rsidR="00EA55F0" w:rsidRPr="00DF4D1D" w:rsidP="005F768A" w14:paraId="3736A551"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虽然没有做资本家的心，但是可以有做资本家可能干的事，比如——加班。你可以拒绝加班，也没有什么负面影响最多就是让你在上级的心里面的印象变差，但是3倍的工资的确有些香。但是</w:t>
      </w:r>
      <w:r w:rsidRPr="00DF4D1D">
        <w:rPr>
          <w:rFonts w:ascii="微软雅黑" w:eastAsia="微软雅黑" w:hAnsi="微软雅黑" w:cs="微软雅黑" w:hint="eastAsia"/>
          <w:sz w:val="22"/>
          <w:szCs w:val="22"/>
        </w:rPr>
        <w:t>一</w:t>
      </w:r>
      <w:r w:rsidRPr="00DF4D1D">
        <w:rPr>
          <w:rFonts w:ascii="微软雅黑" w:eastAsia="微软雅黑" w:hAnsi="微软雅黑" w:cs="微软雅黑" w:hint="eastAsia"/>
          <w:sz w:val="22"/>
          <w:szCs w:val="22"/>
        </w:rPr>
        <w:t>想想加班3个小时的时间就比得上平时干一天的工资就有些不舒服，于是就陷入了这种想加班又不想加班的境地。</w:t>
      </w:r>
    </w:p>
    <w:p w:rsidR="00EA55F0" w:rsidRPr="00DF4D1D" w:rsidP="005F768A" w14:paraId="4670D670"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（纯属瞎扯，如有雷同纯属巧合）</w:t>
      </w:r>
    </w:p>
    <w:p w:rsidR="00EA55F0" w:rsidRPr="00DF4D1D" w:rsidP="005F768A" w14:paraId="71DF617F"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时间一分一秒的在流逝，广阔的停车场上的人也开始多了起来，显然这些人都是被正式录取并且成功的找到停车场的人，至于那些因为各种不能够及时到达公司的人就会少得到一些东西以及消息而已，影响大不大就看个人。</w:t>
      </w:r>
    </w:p>
    <w:p w:rsidR="00EA55F0" w:rsidRPr="00DF4D1D" w:rsidP="005F768A" w14:paraId="21AC4B09"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孙源玲看了看已经在停车场站了一会儿的人们，在看了看时间。</w:t>
      </w:r>
    </w:p>
    <w:p w:rsidR="00EA55F0" w:rsidRPr="00DF4D1D" w:rsidP="005F768A" w14:paraId="69C76285"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“嗯，看来我对于时间的计还是很准的嘛，还有5分钟就9点了。爱丽和我一起去吧，正好你也是我以后重要的帮手了。（请忽略身高）”</w:t>
      </w:r>
    </w:p>
    <w:p w:rsidR="00EA55F0" w:rsidRPr="00DF4D1D" w:rsidP="005F768A" w14:paraId="211B88BF"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停车场的人看已经快要9点整了还在没有人来，吵闹的</w:t>
      </w:r>
      <w:r w:rsidRPr="00DF4D1D">
        <w:rPr>
          <w:rFonts w:ascii="微软雅黑" w:eastAsia="微软雅黑" w:hAnsi="微软雅黑" w:cs="微软雅黑" w:hint="eastAsia"/>
          <w:sz w:val="22"/>
          <w:szCs w:val="22"/>
        </w:rPr>
        <w:t>的</w:t>
      </w:r>
      <w:r w:rsidRPr="00DF4D1D">
        <w:rPr>
          <w:rFonts w:ascii="微软雅黑" w:eastAsia="微软雅黑" w:hAnsi="微软雅黑" w:cs="微软雅黑" w:hint="eastAsia"/>
          <w:sz w:val="22"/>
          <w:szCs w:val="22"/>
        </w:rPr>
        <w:t>声音有渐渐扩大的趋势，并且已经有人出现了怀疑了。</w:t>
      </w:r>
    </w:p>
    <w:p w:rsidR="00EA55F0" w:rsidRPr="00DF4D1D" w:rsidP="005F768A" w14:paraId="3859C79A"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就在这种吵闹中时间来到了九点整，整个停车场响起了一个悦耳的女声。</w:t>
      </w:r>
    </w:p>
    <w:p w:rsidR="00EA55F0" w:rsidRPr="00DF4D1D" w:rsidP="005F768A" w14:paraId="674B2BF8"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“先生们，女士们。欢迎来到玲瑶科创，既然各位通过了困难重重的入职考核，那么现在各位就是同事了，现在请看向入口的方向。”</w:t>
      </w:r>
    </w:p>
    <w:p w:rsidR="00EA55F0" w:rsidRPr="00DF4D1D" w:rsidP="005F768A" w14:paraId="49E2BECE"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在众人迷惑的眼光之中都看向了停车场入口的方向，但是因为孙源玲身高的原因，并且众人也是站得里三层外三层的导致只有前面的人才能够看到孙源玲和爱丽。</w:t>
      </w:r>
    </w:p>
    <w:p w:rsidR="00EA55F0" w:rsidRPr="00DF4D1D" w:rsidP="005F768A" w14:paraId="1ABECC64"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孙源玲似乎意识到自己的身高问题，显得有些尴尬，为了让所有人都能够看到她只好飞了起来，毕竟随手弄一个台子出来有些太过于吓人了。</w:t>
      </w:r>
    </w:p>
    <w:p w:rsidR="00EA55F0" w:rsidRPr="00DF4D1D" w:rsidP="005F768A" w14:paraId="24B3CCDB"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孙源玲的这个行为顿时引起了一部分人的惊慌，但是更多的时候好奇和期待，因为这种一看就知道没有利用任何的外部的仪器辅助意味着更多的研究更加先进的理论知识。当然孙源玲那可爱的面容也是一种让人生不出害怕的心情。</w:t>
      </w:r>
    </w:p>
    <w:p w:rsidR="00EA55F0" w:rsidRPr="00DF4D1D" w:rsidP="005F768A" w14:paraId="20C6ADB3"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一旁的爱丽见到孙源玲的做法顿时有些无语，说好不用超越这个时代太多的科技，但是却用了距离众人不远，但是这种方式却更加的颠覆人们的认知。但是为了让本来就不高的自己能够让所有人都能够看到，只好也飞了起来。</w:t>
      </w:r>
    </w:p>
    <w:p w:rsidR="00EA55F0" w:rsidRPr="00DF4D1D" w:rsidP="005F768A" w14:paraId="01027217"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“各位不用惊慌，不过我相信更多的人知识好奇我是如何做到的，做到的过程涉及的各种原理，毕竟各位很多都是高材生了，扫地的都是中专以上的。</w:t>
      </w:r>
    </w:p>
    <w:p w:rsidR="00EA55F0" w:rsidRPr="00DF4D1D" w:rsidP="005F768A" w14:paraId="55DF8976"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我先向大家自我介绍一下。我的名字是孙源玲，是这个公司的老板董事长。而因为咱们公司并没有上市，所以结构就简单一些在人员多了之后结构就会慢慢的复杂起来了，同时也为大家提供了更多的升职机会。稍后我会给大家提问的机会，现在有请掌声欢迎我们的总经理兼总裁爱丽小姐。</w:t>
      </w:r>
    </w:p>
    <w:p w:rsidR="00EA55F0" w:rsidRPr="00DF4D1D" w:rsidP="005F768A" w14:paraId="7BA95B0B"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还有我们都是已经成年的成年人。”</w:t>
      </w:r>
    </w:p>
    <w:p w:rsidR="00EA55F0" w:rsidRPr="00DF4D1D" w:rsidP="005F768A" w14:paraId="2B169EDF"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场上顿时响起了热烈的掌声。</w:t>
      </w:r>
    </w:p>
    <w:p w:rsidR="00EA55F0" w:rsidRPr="00DF4D1D" w:rsidP="005F768A" w14:paraId="1DD99DD1"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孙源玲看了一眼同样飞在离地2米左右处的爱丽。</w:t>
      </w:r>
    </w:p>
    <w:p w:rsidR="00EA55F0" w:rsidRPr="00DF4D1D" w:rsidP="005F768A" w14:paraId="4088155F"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那个，大家好我是玲瑶科创的总裁兼总经理我的名字是爱丽，不要认为我是外国人或者少数名族，我就是汉族的堂堂正正的华国人。各位平时有什么问题可以问我，但是要能够找得到我，在招聘各位时本来是不想额外招聘管理层的，想要各位通过自</w:t>
      </w:r>
      <w:r w:rsidRPr="00DF4D1D">
        <w:rPr>
          <w:rFonts w:ascii="微软雅黑" w:eastAsia="微软雅黑" w:hAnsi="微软雅黑" w:cs="微软雅黑" w:hint="eastAsia"/>
          <w:sz w:val="22"/>
          <w:szCs w:val="22"/>
        </w:rPr>
        <w:t>己的努力做上管理层。但是由于</w:t>
      </w:r>
      <w:r w:rsidRPr="00DF4D1D">
        <w:rPr>
          <w:rFonts w:ascii="微软雅黑" w:eastAsia="微软雅黑" w:hAnsi="微软雅黑" w:cs="微软雅黑" w:hint="eastAsia"/>
          <w:sz w:val="22"/>
          <w:szCs w:val="22"/>
        </w:rPr>
        <w:t>前期来</w:t>
      </w:r>
      <w:r w:rsidRPr="00DF4D1D">
        <w:rPr>
          <w:rFonts w:ascii="微软雅黑" w:eastAsia="微软雅黑" w:hAnsi="微软雅黑" w:cs="微软雅黑" w:hint="eastAsia"/>
          <w:sz w:val="22"/>
          <w:szCs w:val="22"/>
        </w:rPr>
        <w:t>应聘的人实在太多了我们不得招聘了一些管理的人才。</w:t>
      </w:r>
    </w:p>
    <w:p w:rsidR="00EA55F0" w:rsidRPr="00DF4D1D" w:rsidP="005F768A" w14:paraId="3FA8AB10"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而各位通过管理招聘来的人才们请不要辜负我对于各位的期望，如果表现不够好的话是很有可能被各位科研人才所代替的。好了，我暂时就说这么多现在是各位的提问时间，问的问题我希望不要太过于离谱了。”说完爱丽便落到了地上。</w:t>
      </w:r>
    </w:p>
    <w:p w:rsidR="00EA55F0" w:rsidRPr="00DF4D1D" w:rsidP="005F768A" w14:paraId="44B75E94"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而继续飞在离地2m处的孙源玲看了看众人说道：“各位可以开始举手提问了”</w:t>
      </w:r>
    </w:p>
    <w:p w:rsidR="00EA55F0" w:rsidRPr="00DF4D1D" w:rsidP="005F768A" w14:paraId="49B41E78"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下方举手的人几乎都把手举了起来，除了极个别的人如——蒋志龙。</w:t>
      </w:r>
    </w:p>
    <w:p w:rsidR="00EA55F0" w:rsidRPr="00DF4D1D" w:rsidP="005F768A" w14:paraId="1E01BF1B"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孙源玲看了看众人随即抽取了一个身穿黑色格子衫，戴着方框眼睛头发乱糟糟的男人。</w:t>
      </w:r>
    </w:p>
    <w:p w:rsidR="00EA55F0" w:rsidRPr="00DF4D1D" w:rsidP="005F768A" w14:paraId="440D3CA9"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“有情这位穿黑色格子衫的男士提问。”</w:t>
      </w:r>
    </w:p>
    <w:p w:rsidR="00EA55F0" w:rsidRPr="00DF4D1D" w:rsidP="005F768A" w14:paraId="4ADCEEAB"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这个男子并没有什么惊讶的地方，重要的是只有一次提问的机会。</w:t>
      </w:r>
    </w:p>
    <w:p w:rsidR="00EA55F0" w:rsidRPr="00DF4D1D" w:rsidP="005F768A" w14:paraId="18BCF6B5"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“请问您和总经理是怎么飞在天上的？”</w:t>
      </w:r>
    </w:p>
    <w:p w:rsidR="00EA55F0" w:rsidRPr="00DF4D1D" w:rsidP="005F768A" w14:paraId="24513667"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w:t>
      </w:r>
      <w:r w:rsidRPr="00DF4D1D">
        <w:rPr>
          <w:rFonts w:ascii="微软雅黑" w:eastAsia="微软雅黑" w:hAnsi="微软雅黑" w:cs="微软雅黑" w:hint="eastAsia"/>
          <w:sz w:val="22"/>
          <w:szCs w:val="22"/>
        </w:rPr>
        <w:t>emm</w:t>
      </w:r>
      <w:r w:rsidRPr="00DF4D1D">
        <w:rPr>
          <w:rFonts w:ascii="微软雅黑" w:eastAsia="微软雅黑" w:hAnsi="微软雅黑" w:cs="微软雅黑" w:hint="eastAsia"/>
          <w:sz w:val="22"/>
          <w:szCs w:val="22"/>
        </w:rPr>
        <w:t>，我相信你问的问题是在场的各位想要问的问题，是不是啊各位？”</w:t>
      </w:r>
    </w:p>
    <w:p w:rsidR="00EA55F0" w:rsidRPr="00DF4D1D" w:rsidP="005F768A" w14:paraId="5AA0CD2E"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“是”众人道</w:t>
      </w:r>
    </w:p>
    <w:p w:rsidR="00EA55F0" w:rsidRPr="00DF4D1D" w:rsidP="005F768A" w14:paraId="65EC4DA7"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“那我就解释一下大概的原理，想要研究了可以在完成了自身的任务之后进行这方面的研究，而管理层的了则要等到这个可以量产之后才能够享用。</w:t>
      </w:r>
    </w:p>
    <w:p w:rsidR="00EA55F0" w:rsidRPr="00DF4D1D" w:rsidP="005F768A" w14:paraId="356BE7BF"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驱动我飞在天空中的力量的东西我称之为灵气，没错就是灵气，但是这东西目前在地星上的含量还比较少；但是可以明确的告诉各位地星上的灵气已经形成了完善的循环了，这意味着灵气的含量会越来越多，而产生这种灵气的是比较特殊的植物，这种植物分布在世界各个地方并没有明显得特征。</w:t>
      </w:r>
    </w:p>
    <w:p w:rsidR="00EA55F0" w:rsidRPr="00DF4D1D" w:rsidP="005F768A" w14:paraId="07A64955"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而这种灵气只能够说是一种比较特殊的游离的富能量微粒，这种微粒对于人体拥有及其良好的相容性，其中能量可以存储在人体中，随着存储量的增加他们会相互聚</w:t>
      </w:r>
      <w:r w:rsidRPr="00DF4D1D">
        <w:rPr>
          <w:rFonts w:ascii="微软雅黑" w:eastAsia="微软雅黑" w:hAnsi="微软雅黑" w:cs="微软雅黑" w:hint="eastAsia"/>
          <w:sz w:val="22"/>
          <w:szCs w:val="22"/>
        </w:rPr>
        <w:t>集，其能量级就会跃升，跃升所带来的就是能量瞬间爆发的</w:t>
      </w:r>
      <w:r w:rsidRPr="00DF4D1D">
        <w:rPr>
          <w:rFonts w:ascii="微软雅黑" w:eastAsia="微软雅黑" w:hAnsi="微软雅黑" w:cs="微软雅黑" w:hint="eastAsia"/>
          <w:sz w:val="22"/>
          <w:szCs w:val="22"/>
        </w:rPr>
        <w:t>量更加</w:t>
      </w:r>
      <w:r w:rsidRPr="00DF4D1D">
        <w:rPr>
          <w:rFonts w:ascii="微软雅黑" w:eastAsia="微软雅黑" w:hAnsi="微软雅黑" w:cs="微软雅黑" w:hint="eastAsia"/>
          <w:sz w:val="22"/>
          <w:szCs w:val="22"/>
        </w:rPr>
        <w:t>的大。</w:t>
      </w:r>
    </w:p>
    <w:p w:rsidR="00EA55F0" w:rsidRPr="00DF4D1D" w:rsidP="005F768A" w14:paraId="1157E52C"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至于更加详细的东西我也不是很清楚，这就需要各位的探索了。另外我希望大家不要将这件事大范围的传播，毕竟现有的社会秩序还没有做好大变动的趋势。</w:t>
      </w:r>
    </w:p>
    <w:p w:rsidR="00EA55F0" w:rsidRPr="00DF4D1D" w:rsidP="005F768A" w14:paraId="73FF91A9"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好了，我的解释完毕。我可以再回答两个问题，剩下的问题我们会对管理部的人进行集中的培训，而没有问题的话各位可以先去熟悉一下场地，今天就不用工作，明天再登记各位的信息。</w:t>
      </w:r>
    </w:p>
    <w:p w:rsidR="00EA55F0" w:rsidRPr="00DF4D1D" w:rsidP="005F768A" w14:paraId="2E8407F1"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大家各个地方都可以去，但是进不去的地方建议各位就不要硬闯了，小心迷路哦。</w:t>
      </w:r>
    </w:p>
    <w:p w:rsidR="00EA55F0" w:rsidRPr="00DF4D1D" w:rsidP="005F768A" w14:paraId="1A3172A8"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应聘管理层的各位就先等一会儿，总经理在等会儿会给各位登记信息以及培训。”</w:t>
      </w:r>
    </w:p>
    <w:p w:rsidR="00EA55F0" w:rsidRPr="00DF4D1D" w:rsidP="005F768A" w14:paraId="76086328"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在孙源玲说罢后，除了管理人员外其他人很多都选择了离开停车场到公司的各个地方进行参观了。</w:t>
      </w:r>
    </w:p>
    <w:p w:rsidR="00EA55F0" w:rsidRPr="00DF4D1D" w:rsidP="005F768A" w14:paraId="3AD0E45A"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3</w:t>
      </w:r>
      <w:r w:rsidRPr="00DF4D1D">
        <w:rPr>
          <w:rFonts w:ascii="微软雅黑" w:eastAsia="微软雅黑" w:hAnsi="微软雅黑" w:cs="微软雅黑"/>
          <w:sz w:val="22"/>
          <w:szCs w:val="22"/>
        </w:rPr>
        <w:t>00</w:t>
      </w:r>
      <w:r w:rsidRPr="00DF4D1D">
        <w:rPr>
          <w:rFonts w:ascii="微软雅黑" w:eastAsia="微软雅黑" w:hAnsi="微软雅黑" w:cs="微软雅黑" w:hint="eastAsia"/>
          <w:sz w:val="22"/>
          <w:szCs w:val="22"/>
        </w:rPr>
        <w:t>多个人剩下的人不足3</w:t>
      </w:r>
      <w:r w:rsidRPr="00DF4D1D">
        <w:rPr>
          <w:rFonts w:ascii="微软雅黑" w:eastAsia="微软雅黑" w:hAnsi="微软雅黑" w:cs="微软雅黑"/>
          <w:sz w:val="22"/>
          <w:szCs w:val="22"/>
        </w:rPr>
        <w:t>0</w:t>
      </w:r>
      <w:r w:rsidRPr="00DF4D1D">
        <w:rPr>
          <w:rFonts w:ascii="微软雅黑" w:eastAsia="微软雅黑" w:hAnsi="微软雅黑" w:cs="微软雅黑" w:hint="eastAsia"/>
          <w:sz w:val="22"/>
          <w:szCs w:val="22"/>
        </w:rPr>
        <w:t>个，意味着管理层的人只有十多人。</w:t>
      </w:r>
    </w:p>
    <w:p w:rsidR="00EA55F0" w:rsidRPr="00DF4D1D" w:rsidP="005F768A" w14:paraId="7AD51D0B"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“老板，我可以问你问题吗？”</w:t>
      </w:r>
    </w:p>
    <w:p w:rsidR="00EA55F0" w:rsidRPr="00DF4D1D" w:rsidP="005F768A" w14:paraId="5CC832B8"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“可以，既然是你先提问的那么你就可以向我提一个问题，但是我不保证回答。”</w:t>
      </w:r>
    </w:p>
    <w:p w:rsidR="00EA55F0" w:rsidRPr="00DF4D1D" w:rsidP="005F768A" w14:paraId="074EA346"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孙源玲看了看提问的短发女子。</w:t>
      </w:r>
    </w:p>
    <w:p w:rsidR="00EA55F0" w:rsidRPr="00DF4D1D" w:rsidP="005F768A" w14:paraId="6EDA7384"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“请问，您的头发和瞳孔天生就是这样的吗？已经长不高了吗？”</w:t>
      </w:r>
    </w:p>
    <w:p w:rsidR="00EA55F0" w:rsidRPr="00DF4D1D" w:rsidP="005F768A" w14:paraId="4D8E8CE8"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周围的人对于这个女子的问题显得有些诧异，毕竟这种问题有些隐私性质在里面，但是也很好奇其中的原因。</w:t>
      </w:r>
    </w:p>
    <w:p w:rsidR="00EA55F0" w:rsidRPr="00DF4D1D" w:rsidP="005F768A" w14:paraId="70C08728"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“这个嘛，算是天生的原因，而且我也挺喜欢这个样子的。有什么问题吗？”</w:t>
      </w:r>
    </w:p>
    <w:p w:rsidR="00EA55F0" w:rsidRPr="00DF4D1D" w:rsidP="005F768A" w14:paraId="250DF26F"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“啊~没，只是觉得很可爱。还有这位爱丽女士也是好可爱啊。”</w:t>
      </w:r>
    </w:p>
    <w:p w:rsidR="00EA55F0" w:rsidRPr="00DF4D1D" w:rsidP="005F768A" w14:paraId="231A4B31"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“额，谢谢夸奖。那么各位还有提问的吗？还有最后一个问题的机会哦。”</w:t>
      </w:r>
    </w:p>
    <w:p w:rsidR="00EA55F0" w:rsidRPr="00DF4D1D" w:rsidP="005F768A" w14:paraId="42C3597D"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在孙源玲说罢，一个精干的肌肉男举起了手问道</w:t>
      </w:r>
    </w:p>
    <w:p w:rsidR="00EA55F0" w:rsidRPr="00DF4D1D" w:rsidP="005F768A" w14:paraId="5B4CDD36"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“请问，那款新的编程语言穹苍是不是由贵公司发布的？”</w:t>
      </w:r>
    </w:p>
    <w:p w:rsidR="00EA55F0" w:rsidRPr="00DF4D1D" w:rsidP="005F768A" w14:paraId="2ECF416D"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“是的，的确是我发布的。</w:t>
      </w:r>
    </w:p>
    <w:p w:rsidR="00EA55F0" w:rsidRPr="00DF4D1D" w:rsidP="005F768A" w14:paraId="600DC026"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好，问题都问完了那么我就简单的说一下公司的核心规章制度。</w:t>
      </w:r>
    </w:p>
    <w:p w:rsidR="00EA55F0" w:rsidRPr="00DF4D1D" w:rsidP="005F768A" w14:paraId="0A914B93" w14:textId="77777777">
      <w:pPr>
        <w:pStyle w:val="ListParagraph"/>
        <w:numPr>
          <w:ilvl w:val="0"/>
          <w:numId w:val="4"/>
        </w:numPr>
        <w:tabs>
          <w:tab w:val="left" w:pos="3375"/>
        </w:tabs>
        <w:ind w:firstLine="440"/>
        <w:rPr>
          <w:rFonts w:ascii="微软雅黑" w:eastAsia="微软雅黑" w:hAnsi="微软雅黑" w:cs="微软雅黑"/>
          <w:sz w:val="22"/>
          <w:szCs w:val="22"/>
        </w:rPr>
      </w:pPr>
      <w:r w:rsidRPr="00DF4D1D">
        <w:rPr>
          <w:rFonts w:ascii="微软雅黑" w:eastAsia="微软雅黑" w:hAnsi="微软雅黑" w:cs="微软雅黑" w:hint="eastAsia"/>
          <w:sz w:val="22"/>
          <w:szCs w:val="22"/>
        </w:rPr>
        <w:t>不允许出现贿赂的情况出现，出现一个那么后果我相信你们是不愿意承受的。</w:t>
      </w:r>
    </w:p>
    <w:p w:rsidR="00EA55F0" w:rsidRPr="00DF4D1D" w:rsidP="005F768A" w14:paraId="030CEABF" w14:textId="77777777">
      <w:pPr>
        <w:pStyle w:val="ListParagraph"/>
        <w:numPr>
          <w:ilvl w:val="0"/>
          <w:numId w:val="4"/>
        </w:numPr>
        <w:tabs>
          <w:tab w:val="left" w:pos="3375"/>
        </w:tabs>
        <w:ind w:firstLine="440"/>
        <w:rPr>
          <w:rFonts w:ascii="微软雅黑" w:eastAsia="微软雅黑" w:hAnsi="微软雅黑" w:cs="微软雅黑"/>
          <w:sz w:val="22"/>
          <w:szCs w:val="22"/>
        </w:rPr>
      </w:pPr>
      <w:r w:rsidRPr="00DF4D1D">
        <w:rPr>
          <w:rFonts w:ascii="微软雅黑" w:eastAsia="微软雅黑" w:hAnsi="微软雅黑" w:cs="微软雅黑" w:hint="eastAsia"/>
          <w:sz w:val="22"/>
          <w:szCs w:val="22"/>
        </w:rPr>
        <w:t>不允许出现滥用职权的情况出现，你们是协助我管理公司的，而不是做决定的，只有我授权的才能够替我做出决定。</w:t>
      </w:r>
    </w:p>
    <w:p w:rsidR="00EA55F0" w:rsidRPr="00DF4D1D" w:rsidP="005F768A" w14:paraId="21965889" w14:textId="77777777">
      <w:pPr>
        <w:pStyle w:val="ListParagraph"/>
        <w:numPr>
          <w:ilvl w:val="0"/>
          <w:numId w:val="4"/>
        </w:numPr>
        <w:tabs>
          <w:tab w:val="left" w:pos="3375"/>
        </w:tabs>
        <w:ind w:firstLine="440"/>
        <w:rPr>
          <w:rFonts w:ascii="微软雅黑" w:eastAsia="微软雅黑" w:hAnsi="微软雅黑" w:cs="微软雅黑"/>
          <w:sz w:val="22"/>
          <w:szCs w:val="22"/>
        </w:rPr>
      </w:pPr>
      <w:r w:rsidRPr="00DF4D1D">
        <w:rPr>
          <w:rFonts w:ascii="微软雅黑" w:eastAsia="微软雅黑" w:hAnsi="微软雅黑" w:cs="微软雅黑" w:hint="eastAsia"/>
          <w:sz w:val="22"/>
          <w:szCs w:val="22"/>
        </w:rPr>
        <w:t>科研人员的优先权是大于你们的，如果有异议可以找总经理商量，她会可以调你去研发部。</w:t>
      </w:r>
    </w:p>
    <w:p w:rsidR="00EA55F0" w:rsidRPr="00DF4D1D" w:rsidP="005F768A" w14:paraId="1FCF4DA0" w14:textId="77777777">
      <w:pPr>
        <w:pStyle w:val="ListParagraph"/>
        <w:numPr>
          <w:ilvl w:val="0"/>
          <w:numId w:val="4"/>
        </w:numPr>
        <w:tabs>
          <w:tab w:val="left" w:pos="3375"/>
        </w:tabs>
        <w:ind w:firstLine="44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员工之间可以互相监督，如果举报的内容真实有效那么经授权的管理人员需要公平公正的处理，感情</w:t>
      </w:r>
      <w:r w:rsidRPr="00DF4D1D">
        <w:rPr>
          <w:rFonts w:ascii="微软雅黑" w:eastAsia="微软雅黑" w:hAnsi="微软雅黑" w:cs="微软雅黑" w:hint="eastAsia"/>
          <w:sz w:val="22"/>
          <w:szCs w:val="22"/>
        </w:rPr>
        <w:t>好不好不</w:t>
      </w:r>
      <w:r w:rsidRPr="00DF4D1D">
        <w:rPr>
          <w:rFonts w:ascii="微软雅黑" w:eastAsia="微软雅黑" w:hAnsi="微软雅黑" w:cs="微软雅黑" w:hint="eastAsia"/>
          <w:sz w:val="22"/>
          <w:szCs w:val="22"/>
        </w:rPr>
        <w:t>是让你舞弊的理由。</w:t>
      </w:r>
    </w:p>
    <w:p w:rsidR="00EA55F0" w:rsidRPr="00DF4D1D" w:rsidP="005F768A" w14:paraId="6EE1B309" w14:textId="77777777">
      <w:pPr>
        <w:pStyle w:val="ListParagraph"/>
        <w:tabs>
          <w:tab w:val="left" w:pos="3375"/>
        </w:tabs>
        <w:ind w:left="450" w:firstLine="44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好，大概就这么多。各位管理人员跟着爱丽总经理进行集中培训吧。各位明白了吗？”</w:t>
      </w:r>
    </w:p>
    <w:p w:rsidR="00EA55F0" w:rsidRPr="00DF4D1D" w:rsidP="005F768A" w14:paraId="639E5E26"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其中的应聘科研向职位的人有些欣喜，毕竟这明显是十分的重视科研人员啊。而应聘管理的那些人则有些</w:t>
      </w:r>
      <w:r w:rsidRPr="00DF4D1D">
        <w:rPr>
          <w:rFonts w:ascii="微软雅黑" w:eastAsia="微软雅黑" w:hAnsi="微软雅黑" w:cs="微软雅黑" w:hint="eastAsia"/>
          <w:sz w:val="22"/>
          <w:szCs w:val="22"/>
        </w:rPr>
        <w:t>不满但是</w:t>
      </w:r>
      <w:r w:rsidRPr="00DF4D1D">
        <w:rPr>
          <w:rFonts w:ascii="微软雅黑" w:eastAsia="微软雅黑" w:hAnsi="微软雅黑" w:cs="微软雅黑" w:hint="eastAsia"/>
          <w:sz w:val="22"/>
          <w:szCs w:val="22"/>
        </w:rPr>
        <w:t>不满归不满，没有人愿意放弃这份工作。因为可能带来的好处可不只是金钱上的收益。</w:t>
      </w:r>
    </w:p>
    <w:p w:rsidR="00EA55F0" w:rsidRPr="00DF4D1D" w:rsidP="005F768A" w14:paraId="4D8EB7A3"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“明白了”众人不怎么整齐的回答道</w:t>
      </w:r>
    </w:p>
    <w:p w:rsidR="00EA55F0" w:rsidRPr="00DF4D1D" w:rsidP="005F768A" w14:paraId="7727CE44"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“好，那我走了。加油爱丽。”孙源玲给爱丽是了一个眼神后便离开了停车场。</w:t>
      </w:r>
    </w:p>
    <w:p w:rsidR="00EA55F0" w:rsidRPr="00DF4D1D" w:rsidP="005F768A" w14:paraId="4D20EFAD"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“那好，各位请跟我来。”爱丽用甜甜的声音说到。</w:t>
      </w:r>
    </w:p>
    <w:p w:rsidR="00EA55F0" w:rsidRPr="00DF4D1D" w:rsidP="005F768A" w14:paraId="0397AC20" w14:textId="77777777">
      <w:pPr>
        <w:tabs>
          <w:tab w:val="left" w:pos="3375"/>
        </w:tabs>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然后带领着众人走向了一栋办公楼。</w:t>
      </w:r>
    </w:p>
    <w:p w:rsidR="00EA55F0" w:rsidRPr="00DF4D1D" w:rsidP="005F768A" w14:paraId="6CB2E6CB" w14:textId="77777777">
      <w:pPr>
        <w:tabs>
          <w:tab w:val="left" w:pos="3375"/>
        </w:tabs>
        <w:ind w:firstLine="440" w:firstLineChars="200"/>
        <w:rPr>
          <w:rFonts w:ascii="微软雅黑" w:eastAsia="微软雅黑" w:hAnsi="微软雅黑" w:cs="微软雅黑"/>
          <w:sz w:val="22"/>
          <w:szCs w:val="22"/>
        </w:rPr>
      </w:pPr>
    </w:p>
    <w:p w:rsidR="00EA55F0" w:rsidRPr="00DF4D1D" w:rsidP="005F768A" w14:paraId="264CE92B" w14:textId="77777777">
      <w:pPr>
        <w:tabs>
          <w:tab w:val="left" w:pos="3375"/>
        </w:tabs>
        <w:ind w:firstLine="440" w:firstLineChars="200"/>
        <w:rPr>
          <w:rFonts w:ascii="微软雅黑" w:eastAsia="微软雅黑" w:hAnsi="微软雅黑" w:cs="微软雅黑"/>
          <w:sz w:val="22"/>
          <w:szCs w:val="22"/>
        </w:rPr>
      </w:pPr>
    </w:p>
    <w:sectPr>
      <w:footerReference w:type="default" r:id="rId6"/>
      <w:pgSz w:w="11906" w:h="16838"/>
      <w:pgMar w:top="1440" w:right="1800" w:bottom="1440" w:left="1800" w:header="851" w:footer="992" w:gutter="0"/>
      <w:pgNumType w:chapStyle="1"/>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A0806" w14:paraId="4634BC06" w14:textId="43B05ED0">
    <w:pPr>
      <w:tabs>
        <w:tab w:val="center" w:pos="4550"/>
        <w:tab w:val="left" w:pos="5818"/>
      </w:tabs>
      <w:ind w:right="260"/>
      <w:jc w:val="right"/>
      <w:rPr>
        <w:color w:val="0F243E"/>
        <w:sz w:val="24"/>
      </w:rPr>
    </w:pPr>
    <w:r>
      <w:rPr>
        <w:color w:val="548DD4"/>
        <w:sz w:val="24"/>
        <w:lang w:val="zh-CN"/>
      </w:rPr>
      <w:t xml:space="preserve"> </w:t>
    </w:r>
    <w:r>
      <w:rPr>
        <w:color w:val="17365D"/>
        <w:sz w:val="24"/>
      </w:rPr>
      <w:fldChar w:fldCharType="begin"/>
    </w:r>
    <w:r>
      <w:rPr>
        <w:color w:val="17365D"/>
        <w:sz w:val="24"/>
      </w:rPr>
      <w:instrText>PAGE   \* MERGEFORMAT</w:instrText>
    </w:r>
    <w:r>
      <w:rPr>
        <w:color w:val="17365D"/>
        <w:sz w:val="24"/>
      </w:rPr>
      <w:fldChar w:fldCharType="separate"/>
    </w:r>
    <w:r w:rsidRPr="00581C11">
      <w:rPr>
        <w:noProof/>
        <w:color w:val="17365D"/>
        <w:sz w:val="24"/>
        <w:lang w:val="zh-CN"/>
      </w:rPr>
      <w:t>651</w:t>
    </w:r>
    <w:r>
      <w:rPr>
        <w:color w:val="17365D"/>
        <w:sz w:val="24"/>
      </w:rPr>
      <w:fldChar w:fldCharType="end"/>
    </w:r>
    <w:r>
      <w:rPr>
        <w:color w:val="17365D"/>
        <w:sz w:val="24"/>
        <w:lang w:val="zh-CN"/>
      </w:rPr>
      <w:t xml:space="preserve"> | </w:t>
    </w:r>
    <w:r>
      <w:rPr>
        <w:color w:val="17365D"/>
        <w:sz w:val="24"/>
      </w:rPr>
      <w:fldChar w:fldCharType="begin"/>
    </w:r>
    <w:r>
      <w:rPr>
        <w:color w:val="17365D"/>
        <w:sz w:val="24"/>
      </w:rPr>
      <w:instrText>NUMPAGES  \* Arabic  \* MERGEFORMAT</w:instrText>
    </w:r>
    <w:r>
      <w:rPr>
        <w:color w:val="17365D"/>
        <w:sz w:val="24"/>
      </w:rPr>
      <w:fldChar w:fldCharType="separate"/>
    </w:r>
    <w:r w:rsidRPr="00581C11">
      <w:rPr>
        <w:noProof/>
        <w:color w:val="17365D"/>
        <w:sz w:val="24"/>
        <w:lang w:val="zh-CN"/>
      </w:rPr>
      <w:t>651</w:t>
    </w:r>
    <w:r>
      <w:rPr>
        <w:color w:val="17365D"/>
        <w:sz w:val="24"/>
      </w:rPr>
      <w:fldChar w:fldCharType="end"/>
    </w:r>
  </w:p>
  <w:p w:rsidR="005A0806" w14:paraId="701DFC5B" w14:textId="77777777">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singleLevel"/>
    <w:tmpl w:val="00000001"/>
    <w:lvl w:ilvl="0">
      <w:start w:val="2"/>
      <w:numFmt w:val="chineseCounting"/>
      <w:suff w:val="nothing"/>
      <w:lvlText w:val="第%1天，"/>
      <w:lvlJc w:val="left"/>
      <w:rPr>
        <w:rFonts w:hint="eastAsia"/>
      </w:rPr>
    </w:lvl>
  </w:abstractNum>
  <w:abstractNum w:abstractNumId="1">
    <w:nsid w:val="00000002"/>
    <w:multiLevelType w:val="multilevel"/>
    <w:tmpl w:val="00000002"/>
    <w:lvl w:ilvl="0">
      <w:start w:val="1"/>
      <w:numFmt w:val="japaneseCounting"/>
      <w:lvlText w:val="%1．"/>
      <w:lvlJc w:val="left"/>
      <w:pPr>
        <w:ind w:left="450" w:hanging="45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0000003"/>
    <w:multiLevelType w:val="multilevel"/>
    <w:tmpl w:val="0000000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33A460EB"/>
    <w:multiLevelType w:val="singleLevel"/>
    <w:tmpl w:val="33A460EB"/>
    <w:lvl w:ilvl="0">
      <w:start w:val="2"/>
      <w:numFmt w:val="chineseCounting"/>
      <w:suff w:val="space"/>
      <w:lvlText w:val="第%1章"/>
      <w:lvlJc w:val="left"/>
      <w:rPr>
        <w:rFonts w:hint="eastAsia"/>
      </w:rPr>
    </w:lvl>
  </w:abstractNum>
  <w:abstractNum w:abstractNumId="4">
    <w:nsid w:val="38C52948"/>
    <w:multiLevelType w:val="hybridMultilevel"/>
    <w:tmpl w:val="71C62BC4"/>
    <w:lvl w:ilvl="0">
      <w:start w:val="1"/>
      <w:numFmt w:val="japaneseCounting"/>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masterPages"/>
  <w:zoom w:percent="100"/>
  <w:bordersDoNotSurroundHeader/>
  <w:bordersDoNotSurroundFooter/>
  <w:proofState w:spelling="clean" w:grammar="clean"/>
  <w:documentProtection w:edit="readOnly" w:formatting="1" w:enforcement="0"/>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444"/>
    <w:rsid w:val="000004C3"/>
    <w:rsid w:val="00001214"/>
    <w:rsid w:val="0000149D"/>
    <w:rsid w:val="00001ACF"/>
    <w:rsid w:val="000020C0"/>
    <w:rsid w:val="00002FE5"/>
    <w:rsid w:val="00003517"/>
    <w:rsid w:val="0000426E"/>
    <w:rsid w:val="00004386"/>
    <w:rsid w:val="00004442"/>
    <w:rsid w:val="00004963"/>
    <w:rsid w:val="00004A86"/>
    <w:rsid w:val="00004D2F"/>
    <w:rsid w:val="00004DF2"/>
    <w:rsid w:val="00005011"/>
    <w:rsid w:val="00005696"/>
    <w:rsid w:val="00006301"/>
    <w:rsid w:val="00006512"/>
    <w:rsid w:val="000069D2"/>
    <w:rsid w:val="000075F5"/>
    <w:rsid w:val="00007DC1"/>
    <w:rsid w:val="0001141A"/>
    <w:rsid w:val="00011C88"/>
    <w:rsid w:val="000123F1"/>
    <w:rsid w:val="00012764"/>
    <w:rsid w:val="0001336F"/>
    <w:rsid w:val="0001351E"/>
    <w:rsid w:val="00013C25"/>
    <w:rsid w:val="0001411D"/>
    <w:rsid w:val="000142FE"/>
    <w:rsid w:val="000148E1"/>
    <w:rsid w:val="00014942"/>
    <w:rsid w:val="00014EA5"/>
    <w:rsid w:val="00014ED4"/>
    <w:rsid w:val="0001507A"/>
    <w:rsid w:val="000157F9"/>
    <w:rsid w:val="00016102"/>
    <w:rsid w:val="0001620B"/>
    <w:rsid w:val="000168EF"/>
    <w:rsid w:val="00016AE9"/>
    <w:rsid w:val="000176C0"/>
    <w:rsid w:val="00017B25"/>
    <w:rsid w:val="00017CE1"/>
    <w:rsid w:val="00017D0E"/>
    <w:rsid w:val="0002023A"/>
    <w:rsid w:val="00020433"/>
    <w:rsid w:val="0002055A"/>
    <w:rsid w:val="00020A0C"/>
    <w:rsid w:val="00020F96"/>
    <w:rsid w:val="000213EE"/>
    <w:rsid w:val="00021F6F"/>
    <w:rsid w:val="000225AA"/>
    <w:rsid w:val="00022901"/>
    <w:rsid w:val="000231EA"/>
    <w:rsid w:val="00023231"/>
    <w:rsid w:val="00023DC8"/>
    <w:rsid w:val="00023DD8"/>
    <w:rsid w:val="00023F74"/>
    <w:rsid w:val="00024047"/>
    <w:rsid w:val="00024263"/>
    <w:rsid w:val="00024330"/>
    <w:rsid w:val="000245D6"/>
    <w:rsid w:val="00025790"/>
    <w:rsid w:val="00025ED4"/>
    <w:rsid w:val="00025F8E"/>
    <w:rsid w:val="00026DA5"/>
    <w:rsid w:val="00026DFD"/>
    <w:rsid w:val="00026FBE"/>
    <w:rsid w:val="00027403"/>
    <w:rsid w:val="00030606"/>
    <w:rsid w:val="00031086"/>
    <w:rsid w:val="0003120D"/>
    <w:rsid w:val="00031429"/>
    <w:rsid w:val="00031AC9"/>
    <w:rsid w:val="00032872"/>
    <w:rsid w:val="00033671"/>
    <w:rsid w:val="000341B4"/>
    <w:rsid w:val="000343D4"/>
    <w:rsid w:val="0003538C"/>
    <w:rsid w:val="00035A5E"/>
    <w:rsid w:val="000360F2"/>
    <w:rsid w:val="000367DB"/>
    <w:rsid w:val="00036D8C"/>
    <w:rsid w:val="000370ED"/>
    <w:rsid w:val="000400E0"/>
    <w:rsid w:val="0004072E"/>
    <w:rsid w:val="00040A07"/>
    <w:rsid w:val="00040C37"/>
    <w:rsid w:val="0004174C"/>
    <w:rsid w:val="00041E43"/>
    <w:rsid w:val="0004367D"/>
    <w:rsid w:val="00043C3B"/>
    <w:rsid w:val="00043DBC"/>
    <w:rsid w:val="00045F23"/>
    <w:rsid w:val="0004621E"/>
    <w:rsid w:val="00046797"/>
    <w:rsid w:val="000469FA"/>
    <w:rsid w:val="00047C7B"/>
    <w:rsid w:val="00047DA6"/>
    <w:rsid w:val="000505FC"/>
    <w:rsid w:val="00050C9F"/>
    <w:rsid w:val="00050F23"/>
    <w:rsid w:val="000512D3"/>
    <w:rsid w:val="00051390"/>
    <w:rsid w:val="0005196F"/>
    <w:rsid w:val="000519E9"/>
    <w:rsid w:val="00051EAD"/>
    <w:rsid w:val="0005227F"/>
    <w:rsid w:val="0005237A"/>
    <w:rsid w:val="00053052"/>
    <w:rsid w:val="0005343F"/>
    <w:rsid w:val="00053524"/>
    <w:rsid w:val="00053BDB"/>
    <w:rsid w:val="00053CB2"/>
    <w:rsid w:val="00053CEE"/>
    <w:rsid w:val="0005402A"/>
    <w:rsid w:val="00054F91"/>
    <w:rsid w:val="00055F57"/>
    <w:rsid w:val="00056886"/>
    <w:rsid w:val="000569F9"/>
    <w:rsid w:val="00057353"/>
    <w:rsid w:val="00057433"/>
    <w:rsid w:val="0005761A"/>
    <w:rsid w:val="00057850"/>
    <w:rsid w:val="000607DB"/>
    <w:rsid w:val="00060968"/>
    <w:rsid w:val="00060F3F"/>
    <w:rsid w:val="00060FA4"/>
    <w:rsid w:val="00061664"/>
    <w:rsid w:val="00061C9D"/>
    <w:rsid w:val="00061E89"/>
    <w:rsid w:val="00062057"/>
    <w:rsid w:val="0006237C"/>
    <w:rsid w:val="0006244B"/>
    <w:rsid w:val="00062760"/>
    <w:rsid w:val="000628F3"/>
    <w:rsid w:val="00062EA9"/>
    <w:rsid w:val="00063048"/>
    <w:rsid w:val="000630BD"/>
    <w:rsid w:val="00063161"/>
    <w:rsid w:val="00063D6F"/>
    <w:rsid w:val="00064065"/>
    <w:rsid w:val="00064D52"/>
    <w:rsid w:val="00064F53"/>
    <w:rsid w:val="000651B6"/>
    <w:rsid w:val="00065373"/>
    <w:rsid w:val="000654D6"/>
    <w:rsid w:val="00065DCB"/>
    <w:rsid w:val="00065E6D"/>
    <w:rsid w:val="0006616C"/>
    <w:rsid w:val="00067455"/>
    <w:rsid w:val="0006753F"/>
    <w:rsid w:val="00067A17"/>
    <w:rsid w:val="00072009"/>
    <w:rsid w:val="000721D8"/>
    <w:rsid w:val="000736ED"/>
    <w:rsid w:val="00073901"/>
    <w:rsid w:val="000739E9"/>
    <w:rsid w:val="000739FE"/>
    <w:rsid w:val="00074130"/>
    <w:rsid w:val="0007499E"/>
    <w:rsid w:val="00074BA5"/>
    <w:rsid w:val="00075A08"/>
    <w:rsid w:val="00075F93"/>
    <w:rsid w:val="0007616E"/>
    <w:rsid w:val="00076523"/>
    <w:rsid w:val="00076DA8"/>
    <w:rsid w:val="00077645"/>
    <w:rsid w:val="00077DF9"/>
    <w:rsid w:val="000804C2"/>
    <w:rsid w:val="00080C90"/>
    <w:rsid w:val="00080D6E"/>
    <w:rsid w:val="00080EE8"/>
    <w:rsid w:val="00081278"/>
    <w:rsid w:val="00082BF3"/>
    <w:rsid w:val="00082CE6"/>
    <w:rsid w:val="00082D76"/>
    <w:rsid w:val="00082F80"/>
    <w:rsid w:val="00083A37"/>
    <w:rsid w:val="00084202"/>
    <w:rsid w:val="0008439F"/>
    <w:rsid w:val="00084F02"/>
    <w:rsid w:val="000850EC"/>
    <w:rsid w:val="00085965"/>
    <w:rsid w:val="00085CCB"/>
    <w:rsid w:val="000869A7"/>
    <w:rsid w:val="00086E4A"/>
    <w:rsid w:val="00087368"/>
    <w:rsid w:val="00090CC1"/>
    <w:rsid w:val="00090E7E"/>
    <w:rsid w:val="00091044"/>
    <w:rsid w:val="00091411"/>
    <w:rsid w:val="00091696"/>
    <w:rsid w:val="00092003"/>
    <w:rsid w:val="000920D5"/>
    <w:rsid w:val="000922FC"/>
    <w:rsid w:val="0009298B"/>
    <w:rsid w:val="000935DA"/>
    <w:rsid w:val="00093792"/>
    <w:rsid w:val="00093793"/>
    <w:rsid w:val="000937A9"/>
    <w:rsid w:val="00093C0A"/>
    <w:rsid w:val="0009465F"/>
    <w:rsid w:val="00094A71"/>
    <w:rsid w:val="00095219"/>
    <w:rsid w:val="00095547"/>
    <w:rsid w:val="000958BA"/>
    <w:rsid w:val="00095DD5"/>
    <w:rsid w:val="0009682A"/>
    <w:rsid w:val="000969A8"/>
    <w:rsid w:val="000969D4"/>
    <w:rsid w:val="00096E2B"/>
    <w:rsid w:val="000973BD"/>
    <w:rsid w:val="0009770B"/>
    <w:rsid w:val="00097F06"/>
    <w:rsid w:val="000A0224"/>
    <w:rsid w:val="000A04C8"/>
    <w:rsid w:val="000A057E"/>
    <w:rsid w:val="000A06A2"/>
    <w:rsid w:val="000A0C19"/>
    <w:rsid w:val="000A0CA6"/>
    <w:rsid w:val="000A1247"/>
    <w:rsid w:val="000A162C"/>
    <w:rsid w:val="000A20DB"/>
    <w:rsid w:val="000A2231"/>
    <w:rsid w:val="000A23A5"/>
    <w:rsid w:val="000A2675"/>
    <w:rsid w:val="000A2932"/>
    <w:rsid w:val="000A2A65"/>
    <w:rsid w:val="000A302B"/>
    <w:rsid w:val="000A3374"/>
    <w:rsid w:val="000A33D7"/>
    <w:rsid w:val="000A3676"/>
    <w:rsid w:val="000A37AB"/>
    <w:rsid w:val="000A416B"/>
    <w:rsid w:val="000A48D7"/>
    <w:rsid w:val="000A4C50"/>
    <w:rsid w:val="000A518E"/>
    <w:rsid w:val="000A55E9"/>
    <w:rsid w:val="000A5FF5"/>
    <w:rsid w:val="000A6189"/>
    <w:rsid w:val="000A67AD"/>
    <w:rsid w:val="000A6AB5"/>
    <w:rsid w:val="000A6D6F"/>
    <w:rsid w:val="000A79B5"/>
    <w:rsid w:val="000A7F97"/>
    <w:rsid w:val="000B0031"/>
    <w:rsid w:val="000B00BF"/>
    <w:rsid w:val="000B0307"/>
    <w:rsid w:val="000B16EE"/>
    <w:rsid w:val="000B1896"/>
    <w:rsid w:val="000B1F1E"/>
    <w:rsid w:val="000B2019"/>
    <w:rsid w:val="000B22AB"/>
    <w:rsid w:val="000B262F"/>
    <w:rsid w:val="000B2F00"/>
    <w:rsid w:val="000B3750"/>
    <w:rsid w:val="000B3F01"/>
    <w:rsid w:val="000B4308"/>
    <w:rsid w:val="000B5040"/>
    <w:rsid w:val="000B521B"/>
    <w:rsid w:val="000B5757"/>
    <w:rsid w:val="000B5A5E"/>
    <w:rsid w:val="000B5C0C"/>
    <w:rsid w:val="000B6354"/>
    <w:rsid w:val="000B6AFF"/>
    <w:rsid w:val="000B6E54"/>
    <w:rsid w:val="000C00FB"/>
    <w:rsid w:val="000C0395"/>
    <w:rsid w:val="000C0B04"/>
    <w:rsid w:val="000C0F1B"/>
    <w:rsid w:val="000C1BD9"/>
    <w:rsid w:val="000C26CC"/>
    <w:rsid w:val="000C2AE6"/>
    <w:rsid w:val="000C2C64"/>
    <w:rsid w:val="000C3E75"/>
    <w:rsid w:val="000C43D5"/>
    <w:rsid w:val="000C56E3"/>
    <w:rsid w:val="000C5E79"/>
    <w:rsid w:val="000C5E7D"/>
    <w:rsid w:val="000C696D"/>
    <w:rsid w:val="000C7380"/>
    <w:rsid w:val="000C7E16"/>
    <w:rsid w:val="000D04F9"/>
    <w:rsid w:val="000D0821"/>
    <w:rsid w:val="000D13D7"/>
    <w:rsid w:val="000D21E4"/>
    <w:rsid w:val="000D2758"/>
    <w:rsid w:val="000D2E1B"/>
    <w:rsid w:val="000D2F6B"/>
    <w:rsid w:val="000D3443"/>
    <w:rsid w:val="000D34AE"/>
    <w:rsid w:val="000D37A1"/>
    <w:rsid w:val="000D3C50"/>
    <w:rsid w:val="000D3CE6"/>
    <w:rsid w:val="000D42CC"/>
    <w:rsid w:val="000D47D9"/>
    <w:rsid w:val="000D5E4A"/>
    <w:rsid w:val="000D6293"/>
    <w:rsid w:val="000D665C"/>
    <w:rsid w:val="000D6858"/>
    <w:rsid w:val="000D7485"/>
    <w:rsid w:val="000D7B8F"/>
    <w:rsid w:val="000D7D9A"/>
    <w:rsid w:val="000D7ECD"/>
    <w:rsid w:val="000E1151"/>
    <w:rsid w:val="000E142F"/>
    <w:rsid w:val="000E17C6"/>
    <w:rsid w:val="000E27F3"/>
    <w:rsid w:val="000E2C71"/>
    <w:rsid w:val="000E3B0F"/>
    <w:rsid w:val="000E533D"/>
    <w:rsid w:val="000E53B7"/>
    <w:rsid w:val="000E5CED"/>
    <w:rsid w:val="000E6184"/>
    <w:rsid w:val="000E6354"/>
    <w:rsid w:val="000E6638"/>
    <w:rsid w:val="000E67D3"/>
    <w:rsid w:val="000E72AE"/>
    <w:rsid w:val="000E777F"/>
    <w:rsid w:val="000E7A1B"/>
    <w:rsid w:val="000E7B83"/>
    <w:rsid w:val="000E7E56"/>
    <w:rsid w:val="000F033C"/>
    <w:rsid w:val="000F098F"/>
    <w:rsid w:val="000F0FE6"/>
    <w:rsid w:val="000F1202"/>
    <w:rsid w:val="000F2A9F"/>
    <w:rsid w:val="000F2AD5"/>
    <w:rsid w:val="000F3077"/>
    <w:rsid w:val="000F3592"/>
    <w:rsid w:val="000F3796"/>
    <w:rsid w:val="000F3D0A"/>
    <w:rsid w:val="000F41F8"/>
    <w:rsid w:val="000F425A"/>
    <w:rsid w:val="000F448C"/>
    <w:rsid w:val="000F491C"/>
    <w:rsid w:val="000F4A2E"/>
    <w:rsid w:val="000F4AF8"/>
    <w:rsid w:val="000F4BD5"/>
    <w:rsid w:val="000F4F7D"/>
    <w:rsid w:val="000F514C"/>
    <w:rsid w:val="000F58B8"/>
    <w:rsid w:val="000F5D27"/>
    <w:rsid w:val="000F642A"/>
    <w:rsid w:val="000F6829"/>
    <w:rsid w:val="000F685D"/>
    <w:rsid w:val="000F6AC4"/>
    <w:rsid w:val="000F7BEF"/>
    <w:rsid w:val="0010010D"/>
    <w:rsid w:val="00100B7C"/>
    <w:rsid w:val="001017C4"/>
    <w:rsid w:val="00101C37"/>
    <w:rsid w:val="00101E81"/>
    <w:rsid w:val="00102697"/>
    <w:rsid w:val="00102F42"/>
    <w:rsid w:val="00103021"/>
    <w:rsid w:val="00103058"/>
    <w:rsid w:val="0010367D"/>
    <w:rsid w:val="0010367F"/>
    <w:rsid w:val="00103C75"/>
    <w:rsid w:val="00103CDC"/>
    <w:rsid w:val="001040AD"/>
    <w:rsid w:val="00104ECB"/>
    <w:rsid w:val="001058C7"/>
    <w:rsid w:val="00105D8F"/>
    <w:rsid w:val="00106F1D"/>
    <w:rsid w:val="0010753A"/>
    <w:rsid w:val="001100AF"/>
    <w:rsid w:val="00110158"/>
    <w:rsid w:val="001107CA"/>
    <w:rsid w:val="00110B64"/>
    <w:rsid w:val="00111033"/>
    <w:rsid w:val="00111723"/>
    <w:rsid w:val="00112250"/>
    <w:rsid w:val="00114C28"/>
    <w:rsid w:val="0011551D"/>
    <w:rsid w:val="00115578"/>
    <w:rsid w:val="0011594D"/>
    <w:rsid w:val="00115E85"/>
    <w:rsid w:val="00116B32"/>
    <w:rsid w:val="00116F50"/>
    <w:rsid w:val="0011772F"/>
    <w:rsid w:val="0011798A"/>
    <w:rsid w:val="00117A19"/>
    <w:rsid w:val="00117F1B"/>
    <w:rsid w:val="00120C8C"/>
    <w:rsid w:val="00120EF2"/>
    <w:rsid w:val="00120F7D"/>
    <w:rsid w:val="00123104"/>
    <w:rsid w:val="001237FC"/>
    <w:rsid w:val="00124273"/>
    <w:rsid w:val="00124D8F"/>
    <w:rsid w:val="00124DF7"/>
    <w:rsid w:val="00124E2B"/>
    <w:rsid w:val="00125483"/>
    <w:rsid w:val="001254F5"/>
    <w:rsid w:val="00125AA4"/>
    <w:rsid w:val="00125D2E"/>
    <w:rsid w:val="00125F89"/>
    <w:rsid w:val="00126A18"/>
    <w:rsid w:val="0012749B"/>
    <w:rsid w:val="0012752D"/>
    <w:rsid w:val="00127B77"/>
    <w:rsid w:val="00127C8D"/>
    <w:rsid w:val="00130349"/>
    <w:rsid w:val="001305BD"/>
    <w:rsid w:val="00130933"/>
    <w:rsid w:val="00130EC1"/>
    <w:rsid w:val="00130EF1"/>
    <w:rsid w:val="00131243"/>
    <w:rsid w:val="00132379"/>
    <w:rsid w:val="00132740"/>
    <w:rsid w:val="00132907"/>
    <w:rsid w:val="0013298E"/>
    <w:rsid w:val="00132C07"/>
    <w:rsid w:val="001335F4"/>
    <w:rsid w:val="0013376D"/>
    <w:rsid w:val="001340CE"/>
    <w:rsid w:val="001346D7"/>
    <w:rsid w:val="00134DE8"/>
    <w:rsid w:val="00135347"/>
    <w:rsid w:val="00136038"/>
    <w:rsid w:val="001367A5"/>
    <w:rsid w:val="0013699B"/>
    <w:rsid w:val="00136C96"/>
    <w:rsid w:val="001372FE"/>
    <w:rsid w:val="00137377"/>
    <w:rsid w:val="00137C85"/>
    <w:rsid w:val="00137D4B"/>
    <w:rsid w:val="00137F10"/>
    <w:rsid w:val="001408D1"/>
    <w:rsid w:val="0014118B"/>
    <w:rsid w:val="001414D7"/>
    <w:rsid w:val="00142192"/>
    <w:rsid w:val="00142C5F"/>
    <w:rsid w:val="00142DCE"/>
    <w:rsid w:val="00142E20"/>
    <w:rsid w:val="00142E46"/>
    <w:rsid w:val="00143142"/>
    <w:rsid w:val="001436C7"/>
    <w:rsid w:val="00143F99"/>
    <w:rsid w:val="00144D48"/>
    <w:rsid w:val="00145303"/>
    <w:rsid w:val="00145908"/>
    <w:rsid w:val="00145D55"/>
    <w:rsid w:val="001460DA"/>
    <w:rsid w:val="00146473"/>
    <w:rsid w:val="00146546"/>
    <w:rsid w:val="0014697D"/>
    <w:rsid w:val="00146F44"/>
    <w:rsid w:val="00146FA6"/>
    <w:rsid w:val="0014750E"/>
    <w:rsid w:val="0014765D"/>
    <w:rsid w:val="001476D9"/>
    <w:rsid w:val="00147B62"/>
    <w:rsid w:val="00147EDC"/>
    <w:rsid w:val="00150167"/>
    <w:rsid w:val="00150317"/>
    <w:rsid w:val="0015078E"/>
    <w:rsid w:val="001508BF"/>
    <w:rsid w:val="00150ECB"/>
    <w:rsid w:val="00151BEE"/>
    <w:rsid w:val="00152E72"/>
    <w:rsid w:val="00153E16"/>
    <w:rsid w:val="0015466B"/>
    <w:rsid w:val="00154775"/>
    <w:rsid w:val="00154F10"/>
    <w:rsid w:val="00155D91"/>
    <w:rsid w:val="00156896"/>
    <w:rsid w:val="00156C20"/>
    <w:rsid w:val="00156E5E"/>
    <w:rsid w:val="00156F73"/>
    <w:rsid w:val="001576EE"/>
    <w:rsid w:val="00157FBB"/>
    <w:rsid w:val="001609B6"/>
    <w:rsid w:val="00160BF9"/>
    <w:rsid w:val="00160E4D"/>
    <w:rsid w:val="00161283"/>
    <w:rsid w:val="001612DF"/>
    <w:rsid w:val="001616AC"/>
    <w:rsid w:val="00161FB7"/>
    <w:rsid w:val="00162615"/>
    <w:rsid w:val="0016395B"/>
    <w:rsid w:val="00163F9D"/>
    <w:rsid w:val="0016466D"/>
    <w:rsid w:val="00165C03"/>
    <w:rsid w:val="0016695A"/>
    <w:rsid w:val="00166983"/>
    <w:rsid w:val="00167232"/>
    <w:rsid w:val="001675E7"/>
    <w:rsid w:val="001676B5"/>
    <w:rsid w:val="00167F76"/>
    <w:rsid w:val="0017094C"/>
    <w:rsid w:val="00171324"/>
    <w:rsid w:val="001727C0"/>
    <w:rsid w:val="00173E88"/>
    <w:rsid w:val="0017443C"/>
    <w:rsid w:val="001749C0"/>
    <w:rsid w:val="001751E2"/>
    <w:rsid w:val="0017536C"/>
    <w:rsid w:val="001757D1"/>
    <w:rsid w:val="001757EE"/>
    <w:rsid w:val="00175801"/>
    <w:rsid w:val="0017621C"/>
    <w:rsid w:val="0017651A"/>
    <w:rsid w:val="001767BC"/>
    <w:rsid w:val="00176DEA"/>
    <w:rsid w:val="00177188"/>
    <w:rsid w:val="001773C5"/>
    <w:rsid w:val="00177B5E"/>
    <w:rsid w:val="00177DC4"/>
    <w:rsid w:val="001805C2"/>
    <w:rsid w:val="00180658"/>
    <w:rsid w:val="00180BBF"/>
    <w:rsid w:val="00180C19"/>
    <w:rsid w:val="00180ED5"/>
    <w:rsid w:val="00181870"/>
    <w:rsid w:val="00181B4B"/>
    <w:rsid w:val="0018250F"/>
    <w:rsid w:val="0018265B"/>
    <w:rsid w:val="001829D6"/>
    <w:rsid w:val="00182DDA"/>
    <w:rsid w:val="001830F8"/>
    <w:rsid w:val="001831BC"/>
    <w:rsid w:val="0018369A"/>
    <w:rsid w:val="0018370B"/>
    <w:rsid w:val="0018384A"/>
    <w:rsid w:val="00183F9F"/>
    <w:rsid w:val="0018427F"/>
    <w:rsid w:val="00184391"/>
    <w:rsid w:val="00184C20"/>
    <w:rsid w:val="00184E1F"/>
    <w:rsid w:val="00185796"/>
    <w:rsid w:val="001859E0"/>
    <w:rsid w:val="00185E2E"/>
    <w:rsid w:val="001860B8"/>
    <w:rsid w:val="00186968"/>
    <w:rsid w:val="00186B13"/>
    <w:rsid w:val="00186D42"/>
    <w:rsid w:val="001872E3"/>
    <w:rsid w:val="0018734E"/>
    <w:rsid w:val="00190014"/>
    <w:rsid w:val="001905A5"/>
    <w:rsid w:val="001908B5"/>
    <w:rsid w:val="00190B00"/>
    <w:rsid w:val="00190EBA"/>
    <w:rsid w:val="0019110C"/>
    <w:rsid w:val="0019153E"/>
    <w:rsid w:val="0019195F"/>
    <w:rsid w:val="00191D20"/>
    <w:rsid w:val="00192473"/>
    <w:rsid w:val="00192745"/>
    <w:rsid w:val="0019376C"/>
    <w:rsid w:val="00193DD9"/>
    <w:rsid w:val="00194144"/>
    <w:rsid w:val="00194922"/>
    <w:rsid w:val="001955BC"/>
    <w:rsid w:val="0019581A"/>
    <w:rsid w:val="00195D3B"/>
    <w:rsid w:val="00195D6D"/>
    <w:rsid w:val="001965A8"/>
    <w:rsid w:val="001967E1"/>
    <w:rsid w:val="00196DF3"/>
    <w:rsid w:val="00196E67"/>
    <w:rsid w:val="001972F6"/>
    <w:rsid w:val="001975E2"/>
    <w:rsid w:val="001976A1"/>
    <w:rsid w:val="00197AAA"/>
    <w:rsid w:val="00197AEB"/>
    <w:rsid w:val="00197E02"/>
    <w:rsid w:val="00197E99"/>
    <w:rsid w:val="00197E9E"/>
    <w:rsid w:val="001A08E3"/>
    <w:rsid w:val="001A0E91"/>
    <w:rsid w:val="001A179E"/>
    <w:rsid w:val="001A1F2A"/>
    <w:rsid w:val="001A22AA"/>
    <w:rsid w:val="001A294B"/>
    <w:rsid w:val="001A2FAD"/>
    <w:rsid w:val="001A3137"/>
    <w:rsid w:val="001A4FA4"/>
    <w:rsid w:val="001A4FAE"/>
    <w:rsid w:val="001A5863"/>
    <w:rsid w:val="001A6CC3"/>
    <w:rsid w:val="001A71DA"/>
    <w:rsid w:val="001A7B04"/>
    <w:rsid w:val="001A7BD2"/>
    <w:rsid w:val="001A7DC2"/>
    <w:rsid w:val="001A7FF1"/>
    <w:rsid w:val="001B0575"/>
    <w:rsid w:val="001B15D7"/>
    <w:rsid w:val="001B181C"/>
    <w:rsid w:val="001B1DDB"/>
    <w:rsid w:val="001B1E21"/>
    <w:rsid w:val="001B1F27"/>
    <w:rsid w:val="001B2343"/>
    <w:rsid w:val="001B23D4"/>
    <w:rsid w:val="001B296D"/>
    <w:rsid w:val="001B2D56"/>
    <w:rsid w:val="001B3137"/>
    <w:rsid w:val="001B350A"/>
    <w:rsid w:val="001B3A42"/>
    <w:rsid w:val="001B3D71"/>
    <w:rsid w:val="001B4898"/>
    <w:rsid w:val="001B4C4F"/>
    <w:rsid w:val="001B5067"/>
    <w:rsid w:val="001B5481"/>
    <w:rsid w:val="001B54EA"/>
    <w:rsid w:val="001B59B1"/>
    <w:rsid w:val="001B6870"/>
    <w:rsid w:val="001B6BF2"/>
    <w:rsid w:val="001B6DD4"/>
    <w:rsid w:val="001B7609"/>
    <w:rsid w:val="001C0D49"/>
    <w:rsid w:val="001C1508"/>
    <w:rsid w:val="001C19BC"/>
    <w:rsid w:val="001C1CA5"/>
    <w:rsid w:val="001C284B"/>
    <w:rsid w:val="001C2B89"/>
    <w:rsid w:val="001C2BEE"/>
    <w:rsid w:val="001C311C"/>
    <w:rsid w:val="001C3400"/>
    <w:rsid w:val="001C34E0"/>
    <w:rsid w:val="001C36D1"/>
    <w:rsid w:val="001C3A88"/>
    <w:rsid w:val="001C4087"/>
    <w:rsid w:val="001C4378"/>
    <w:rsid w:val="001C44B4"/>
    <w:rsid w:val="001C49FD"/>
    <w:rsid w:val="001C4C0B"/>
    <w:rsid w:val="001C4F6B"/>
    <w:rsid w:val="001C54F5"/>
    <w:rsid w:val="001C5B10"/>
    <w:rsid w:val="001C5E2D"/>
    <w:rsid w:val="001C61B2"/>
    <w:rsid w:val="001C69BC"/>
    <w:rsid w:val="001C722C"/>
    <w:rsid w:val="001C72E5"/>
    <w:rsid w:val="001C7301"/>
    <w:rsid w:val="001C754F"/>
    <w:rsid w:val="001C760D"/>
    <w:rsid w:val="001D0175"/>
    <w:rsid w:val="001D0EAC"/>
    <w:rsid w:val="001D0EF8"/>
    <w:rsid w:val="001D1020"/>
    <w:rsid w:val="001D1232"/>
    <w:rsid w:val="001D195D"/>
    <w:rsid w:val="001D2AA9"/>
    <w:rsid w:val="001D2F4B"/>
    <w:rsid w:val="001D3D2B"/>
    <w:rsid w:val="001D3D67"/>
    <w:rsid w:val="001D3F83"/>
    <w:rsid w:val="001D484B"/>
    <w:rsid w:val="001D4C6C"/>
    <w:rsid w:val="001D4D15"/>
    <w:rsid w:val="001D54A2"/>
    <w:rsid w:val="001D56D1"/>
    <w:rsid w:val="001D5FDA"/>
    <w:rsid w:val="001D6128"/>
    <w:rsid w:val="001D6303"/>
    <w:rsid w:val="001D64AC"/>
    <w:rsid w:val="001D6F88"/>
    <w:rsid w:val="001E1194"/>
    <w:rsid w:val="001E1EE0"/>
    <w:rsid w:val="001E281F"/>
    <w:rsid w:val="001E28FC"/>
    <w:rsid w:val="001E34CC"/>
    <w:rsid w:val="001E3765"/>
    <w:rsid w:val="001E46E9"/>
    <w:rsid w:val="001E4D22"/>
    <w:rsid w:val="001E5003"/>
    <w:rsid w:val="001E57C4"/>
    <w:rsid w:val="001E5846"/>
    <w:rsid w:val="001E58B1"/>
    <w:rsid w:val="001E5DD1"/>
    <w:rsid w:val="001E61B8"/>
    <w:rsid w:val="001E6460"/>
    <w:rsid w:val="001E7D3C"/>
    <w:rsid w:val="001E7D7F"/>
    <w:rsid w:val="001E7DE1"/>
    <w:rsid w:val="001F025F"/>
    <w:rsid w:val="001F0B3C"/>
    <w:rsid w:val="001F0C36"/>
    <w:rsid w:val="001F1A18"/>
    <w:rsid w:val="001F22AD"/>
    <w:rsid w:val="001F2A86"/>
    <w:rsid w:val="001F4BF4"/>
    <w:rsid w:val="001F4DBD"/>
    <w:rsid w:val="001F4F18"/>
    <w:rsid w:val="001F5556"/>
    <w:rsid w:val="001F62AD"/>
    <w:rsid w:val="001F73C1"/>
    <w:rsid w:val="001F7699"/>
    <w:rsid w:val="001F78F9"/>
    <w:rsid w:val="001F7A65"/>
    <w:rsid w:val="001F7EC1"/>
    <w:rsid w:val="00200005"/>
    <w:rsid w:val="0020017A"/>
    <w:rsid w:val="00201B2D"/>
    <w:rsid w:val="00201C73"/>
    <w:rsid w:val="002038AC"/>
    <w:rsid w:val="002039E2"/>
    <w:rsid w:val="00203A7C"/>
    <w:rsid w:val="00205081"/>
    <w:rsid w:val="002051FE"/>
    <w:rsid w:val="002052EB"/>
    <w:rsid w:val="00205A76"/>
    <w:rsid w:val="00205AFB"/>
    <w:rsid w:val="00205CB8"/>
    <w:rsid w:val="00205E26"/>
    <w:rsid w:val="00206863"/>
    <w:rsid w:val="00206DCD"/>
    <w:rsid w:val="002076CA"/>
    <w:rsid w:val="00210B62"/>
    <w:rsid w:val="00211BDE"/>
    <w:rsid w:val="00211C2A"/>
    <w:rsid w:val="00211EEE"/>
    <w:rsid w:val="0021210E"/>
    <w:rsid w:val="0021232B"/>
    <w:rsid w:val="00212D42"/>
    <w:rsid w:val="00212FDA"/>
    <w:rsid w:val="00213122"/>
    <w:rsid w:val="002134B0"/>
    <w:rsid w:val="0021419D"/>
    <w:rsid w:val="002141CF"/>
    <w:rsid w:val="002144FA"/>
    <w:rsid w:val="00214B3B"/>
    <w:rsid w:val="00215351"/>
    <w:rsid w:val="00216135"/>
    <w:rsid w:val="002165BC"/>
    <w:rsid w:val="00217285"/>
    <w:rsid w:val="00217385"/>
    <w:rsid w:val="002179EC"/>
    <w:rsid w:val="0022038A"/>
    <w:rsid w:val="00220518"/>
    <w:rsid w:val="00220A4A"/>
    <w:rsid w:val="00221B1E"/>
    <w:rsid w:val="00221F01"/>
    <w:rsid w:val="00221F68"/>
    <w:rsid w:val="00221FEC"/>
    <w:rsid w:val="0022201D"/>
    <w:rsid w:val="002223AA"/>
    <w:rsid w:val="00223424"/>
    <w:rsid w:val="00223C9B"/>
    <w:rsid w:val="00224378"/>
    <w:rsid w:val="00225922"/>
    <w:rsid w:val="00226357"/>
    <w:rsid w:val="002264DB"/>
    <w:rsid w:val="00226575"/>
    <w:rsid w:val="0022701C"/>
    <w:rsid w:val="0022724F"/>
    <w:rsid w:val="00230979"/>
    <w:rsid w:val="00230A3D"/>
    <w:rsid w:val="00231257"/>
    <w:rsid w:val="0023173F"/>
    <w:rsid w:val="00231AAB"/>
    <w:rsid w:val="00231AF3"/>
    <w:rsid w:val="002324C6"/>
    <w:rsid w:val="00232BB3"/>
    <w:rsid w:val="00232C41"/>
    <w:rsid w:val="00232CDA"/>
    <w:rsid w:val="00232F8C"/>
    <w:rsid w:val="00233EC5"/>
    <w:rsid w:val="00234C2F"/>
    <w:rsid w:val="00235133"/>
    <w:rsid w:val="0023553F"/>
    <w:rsid w:val="0023590B"/>
    <w:rsid w:val="00235E5E"/>
    <w:rsid w:val="0023621B"/>
    <w:rsid w:val="0023665D"/>
    <w:rsid w:val="0023706B"/>
    <w:rsid w:val="00237809"/>
    <w:rsid w:val="0023788A"/>
    <w:rsid w:val="0024125F"/>
    <w:rsid w:val="00241D09"/>
    <w:rsid w:val="0024203C"/>
    <w:rsid w:val="002420E7"/>
    <w:rsid w:val="0024211C"/>
    <w:rsid w:val="0024278C"/>
    <w:rsid w:val="00242884"/>
    <w:rsid w:val="00242B3F"/>
    <w:rsid w:val="00244772"/>
    <w:rsid w:val="00244825"/>
    <w:rsid w:val="00244A04"/>
    <w:rsid w:val="00244AD8"/>
    <w:rsid w:val="00244D46"/>
    <w:rsid w:val="00245429"/>
    <w:rsid w:val="00245994"/>
    <w:rsid w:val="00245EE9"/>
    <w:rsid w:val="002460D5"/>
    <w:rsid w:val="00246301"/>
    <w:rsid w:val="0024691C"/>
    <w:rsid w:val="00246E28"/>
    <w:rsid w:val="00246FC1"/>
    <w:rsid w:val="002470E2"/>
    <w:rsid w:val="002475CF"/>
    <w:rsid w:val="002478A9"/>
    <w:rsid w:val="00247A7C"/>
    <w:rsid w:val="00247B85"/>
    <w:rsid w:val="00247FC2"/>
    <w:rsid w:val="002508BD"/>
    <w:rsid w:val="00251A1A"/>
    <w:rsid w:val="00251B60"/>
    <w:rsid w:val="00251B78"/>
    <w:rsid w:val="00251E4A"/>
    <w:rsid w:val="00252FF5"/>
    <w:rsid w:val="002530E4"/>
    <w:rsid w:val="002531A4"/>
    <w:rsid w:val="002535E6"/>
    <w:rsid w:val="002541CD"/>
    <w:rsid w:val="002542D4"/>
    <w:rsid w:val="002543CC"/>
    <w:rsid w:val="00254763"/>
    <w:rsid w:val="00255172"/>
    <w:rsid w:val="0025523F"/>
    <w:rsid w:val="00255645"/>
    <w:rsid w:val="00255EB2"/>
    <w:rsid w:val="00256A00"/>
    <w:rsid w:val="00256B49"/>
    <w:rsid w:val="00256F69"/>
    <w:rsid w:val="00257EA9"/>
    <w:rsid w:val="00257FF0"/>
    <w:rsid w:val="00260200"/>
    <w:rsid w:val="0026088E"/>
    <w:rsid w:val="00260B7F"/>
    <w:rsid w:val="00260D36"/>
    <w:rsid w:val="002626B4"/>
    <w:rsid w:val="00263A6B"/>
    <w:rsid w:val="0026423F"/>
    <w:rsid w:val="00264637"/>
    <w:rsid w:val="00264821"/>
    <w:rsid w:val="00264B31"/>
    <w:rsid w:val="002652A4"/>
    <w:rsid w:val="0026534A"/>
    <w:rsid w:val="0026696B"/>
    <w:rsid w:val="00266C7C"/>
    <w:rsid w:val="00270645"/>
    <w:rsid w:val="0027109F"/>
    <w:rsid w:val="0027180B"/>
    <w:rsid w:val="00271CD4"/>
    <w:rsid w:val="00272153"/>
    <w:rsid w:val="002728ED"/>
    <w:rsid w:val="00272A05"/>
    <w:rsid w:val="00272BAC"/>
    <w:rsid w:val="002730E2"/>
    <w:rsid w:val="002731A7"/>
    <w:rsid w:val="002732D6"/>
    <w:rsid w:val="00273FCE"/>
    <w:rsid w:val="00274DCF"/>
    <w:rsid w:val="00275288"/>
    <w:rsid w:val="0027594C"/>
    <w:rsid w:val="00275F80"/>
    <w:rsid w:val="00276177"/>
    <w:rsid w:val="00276550"/>
    <w:rsid w:val="002766B0"/>
    <w:rsid w:val="00276A76"/>
    <w:rsid w:val="002773D7"/>
    <w:rsid w:val="0027741E"/>
    <w:rsid w:val="002779DF"/>
    <w:rsid w:val="00277CAA"/>
    <w:rsid w:val="00277D6D"/>
    <w:rsid w:val="002801A5"/>
    <w:rsid w:val="0028035D"/>
    <w:rsid w:val="0028041D"/>
    <w:rsid w:val="00280C6B"/>
    <w:rsid w:val="0028106B"/>
    <w:rsid w:val="00281323"/>
    <w:rsid w:val="00281EFC"/>
    <w:rsid w:val="00282434"/>
    <w:rsid w:val="002836A9"/>
    <w:rsid w:val="002838D9"/>
    <w:rsid w:val="00283A35"/>
    <w:rsid w:val="00283D83"/>
    <w:rsid w:val="00283DB1"/>
    <w:rsid w:val="002843D6"/>
    <w:rsid w:val="00284449"/>
    <w:rsid w:val="00284650"/>
    <w:rsid w:val="00284B75"/>
    <w:rsid w:val="002859C8"/>
    <w:rsid w:val="00286AF3"/>
    <w:rsid w:val="00286E0F"/>
    <w:rsid w:val="00286E36"/>
    <w:rsid w:val="0028791C"/>
    <w:rsid w:val="00287C12"/>
    <w:rsid w:val="00287D01"/>
    <w:rsid w:val="00287F2E"/>
    <w:rsid w:val="00290209"/>
    <w:rsid w:val="00290357"/>
    <w:rsid w:val="00290BF0"/>
    <w:rsid w:val="00290DB0"/>
    <w:rsid w:val="0029159E"/>
    <w:rsid w:val="002915F9"/>
    <w:rsid w:val="002928B1"/>
    <w:rsid w:val="0029298E"/>
    <w:rsid w:val="002932D3"/>
    <w:rsid w:val="00293704"/>
    <w:rsid w:val="00293877"/>
    <w:rsid w:val="00293B8F"/>
    <w:rsid w:val="00293D84"/>
    <w:rsid w:val="00293FA6"/>
    <w:rsid w:val="00294DDD"/>
    <w:rsid w:val="0029535D"/>
    <w:rsid w:val="002957B4"/>
    <w:rsid w:val="00295A6A"/>
    <w:rsid w:val="002967BF"/>
    <w:rsid w:val="00296A63"/>
    <w:rsid w:val="00297018"/>
    <w:rsid w:val="002971AE"/>
    <w:rsid w:val="00297451"/>
    <w:rsid w:val="00297584"/>
    <w:rsid w:val="00297E43"/>
    <w:rsid w:val="002A0056"/>
    <w:rsid w:val="002A060C"/>
    <w:rsid w:val="002A06DB"/>
    <w:rsid w:val="002A0E16"/>
    <w:rsid w:val="002A2553"/>
    <w:rsid w:val="002A27B6"/>
    <w:rsid w:val="002A2F9D"/>
    <w:rsid w:val="002A3362"/>
    <w:rsid w:val="002A3785"/>
    <w:rsid w:val="002A3812"/>
    <w:rsid w:val="002A3B4A"/>
    <w:rsid w:val="002A41EF"/>
    <w:rsid w:val="002A4265"/>
    <w:rsid w:val="002A4506"/>
    <w:rsid w:val="002A4FAC"/>
    <w:rsid w:val="002A5F1C"/>
    <w:rsid w:val="002A60B0"/>
    <w:rsid w:val="002A633A"/>
    <w:rsid w:val="002A6505"/>
    <w:rsid w:val="002A692E"/>
    <w:rsid w:val="002A6B18"/>
    <w:rsid w:val="002A6DA7"/>
    <w:rsid w:val="002A73D0"/>
    <w:rsid w:val="002B01EC"/>
    <w:rsid w:val="002B073F"/>
    <w:rsid w:val="002B0796"/>
    <w:rsid w:val="002B0949"/>
    <w:rsid w:val="002B12D3"/>
    <w:rsid w:val="002B17B6"/>
    <w:rsid w:val="002B1D4E"/>
    <w:rsid w:val="002B2982"/>
    <w:rsid w:val="002B29DB"/>
    <w:rsid w:val="002B3181"/>
    <w:rsid w:val="002B32A9"/>
    <w:rsid w:val="002B32E1"/>
    <w:rsid w:val="002B3546"/>
    <w:rsid w:val="002B42DC"/>
    <w:rsid w:val="002B4880"/>
    <w:rsid w:val="002B48E6"/>
    <w:rsid w:val="002B4A9F"/>
    <w:rsid w:val="002B4B05"/>
    <w:rsid w:val="002B5503"/>
    <w:rsid w:val="002B56E0"/>
    <w:rsid w:val="002B6CBB"/>
    <w:rsid w:val="002B6E8C"/>
    <w:rsid w:val="002B751F"/>
    <w:rsid w:val="002B7A51"/>
    <w:rsid w:val="002C00D9"/>
    <w:rsid w:val="002C0A4E"/>
    <w:rsid w:val="002C1249"/>
    <w:rsid w:val="002C18C5"/>
    <w:rsid w:val="002C1CBC"/>
    <w:rsid w:val="002C26BC"/>
    <w:rsid w:val="002C2A4F"/>
    <w:rsid w:val="002C2EBE"/>
    <w:rsid w:val="002C303C"/>
    <w:rsid w:val="002C31F4"/>
    <w:rsid w:val="002C3532"/>
    <w:rsid w:val="002C36CE"/>
    <w:rsid w:val="002C3894"/>
    <w:rsid w:val="002C39B4"/>
    <w:rsid w:val="002C39CA"/>
    <w:rsid w:val="002C3F04"/>
    <w:rsid w:val="002C409E"/>
    <w:rsid w:val="002C40B1"/>
    <w:rsid w:val="002C4475"/>
    <w:rsid w:val="002C534C"/>
    <w:rsid w:val="002C581A"/>
    <w:rsid w:val="002C5D4A"/>
    <w:rsid w:val="002C7118"/>
    <w:rsid w:val="002C715D"/>
    <w:rsid w:val="002C719B"/>
    <w:rsid w:val="002C726F"/>
    <w:rsid w:val="002C7422"/>
    <w:rsid w:val="002D0295"/>
    <w:rsid w:val="002D0BCB"/>
    <w:rsid w:val="002D0D55"/>
    <w:rsid w:val="002D1A93"/>
    <w:rsid w:val="002D2591"/>
    <w:rsid w:val="002D3852"/>
    <w:rsid w:val="002D3B21"/>
    <w:rsid w:val="002D3CC2"/>
    <w:rsid w:val="002D42EA"/>
    <w:rsid w:val="002D494C"/>
    <w:rsid w:val="002D49F2"/>
    <w:rsid w:val="002D514A"/>
    <w:rsid w:val="002D53AC"/>
    <w:rsid w:val="002D6221"/>
    <w:rsid w:val="002D658E"/>
    <w:rsid w:val="002D6B85"/>
    <w:rsid w:val="002D7607"/>
    <w:rsid w:val="002D77C4"/>
    <w:rsid w:val="002D7B3B"/>
    <w:rsid w:val="002E099C"/>
    <w:rsid w:val="002E0DAD"/>
    <w:rsid w:val="002E0FAF"/>
    <w:rsid w:val="002E14F4"/>
    <w:rsid w:val="002E1675"/>
    <w:rsid w:val="002E1D25"/>
    <w:rsid w:val="002E26F6"/>
    <w:rsid w:val="002E2BAD"/>
    <w:rsid w:val="002E340D"/>
    <w:rsid w:val="002E38F7"/>
    <w:rsid w:val="002E444E"/>
    <w:rsid w:val="002E46C4"/>
    <w:rsid w:val="002E515E"/>
    <w:rsid w:val="002E551F"/>
    <w:rsid w:val="002E61E4"/>
    <w:rsid w:val="002E6CEA"/>
    <w:rsid w:val="002E708F"/>
    <w:rsid w:val="002F02CF"/>
    <w:rsid w:val="002F06C3"/>
    <w:rsid w:val="002F0813"/>
    <w:rsid w:val="002F08B5"/>
    <w:rsid w:val="002F0ADE"/>
    <w:rsid w:val="002F0C62"/>
    <w:rsid w:val="002F0F0F"/>
    <w:rsid w:val="002F1161"/>
    <w:rsid w:val="002F1294"/>
    <w:rsid w:val="002F1522"/>
    <w:rsid w:val="002F175C"/>
    <w:rsid w:val="002F183A"/>
    <w:rsid w:val="002F2648"/>
    <w:rsid w:val="002F3019"/>
    <w:rsid w:val="002F30B7"/>
    <w:rsid w:val="002F3238"/>
    <w:rsid w:val="002F3451"/>
    <w:rsid w:val="002F3B59"/>
    <w:rsid w:val="002F3B6A"/>
    <w:rsid w:val="002F40FE"/>
    <w:rsid w:val="002F42B5"/>
    <w:rsid w:val="002F4D92"/>
    <w:rsid w:val="002F4F85"/>
    <w:rsid w:val="002F56B4"/>
    <w:rsid w:val="002F57CA"/>
    <w:rsid w:val="002F5E0B"/>
    <w:rsid w:val="002F5F22"/>
    <w:rsid w:val="002F638B"/>
    <w:rsid w:val="002F64CF"/>
    <w:rsid w:val="002F6F58"/>
    <w:rsid w:val="002F72AF"/>
    <w:rsid w:val="002F7518"/>
    <w:rsid w:val="00300745"/>
    <w:rsid w:val="00300754"/>
    <w:rsid w:val="00300DE6"/>
    <w:rsid w:val="0030151F"/>
    <w:rsid w:val="0030199C"/>
    <w:rsid w:val="003019FB"/>
    <w:rsid w:val="0030288E"/>
    <w:rsid w:val="003029FB"/>
    <w:rsid w:val="00302B62"/>
    <w:rsid w:val="00303828"/>
    <w:rsid w:val="0030392E"/>
    <w:rsid w:val="00303E36"/>
    <w:rsid w:val="0030420F"/>
    <w:rsid w:val="0030462D"/>
    <w:rsid w:val="003052F8"/>
    <w:rsid w:val="0030594A"/>
    <w:rsid w:val="003068F8"/>
    <w:rsid w:val="00306D13"/>
    <w:rsid w:val="00306F58"/>
    <w:rsid w:val="00307851"/>
    <w:rsid w:val="003078ED"/>
    <w:rsid w:val="00307A10"/>
    <w:rsid w:val="00310388"/>
    <w:rsid w:val="0031068D"/>
    <w:rsid w:val="0031138F"/>
    <w:rsid w:val="00311E94"/>
    <w:rsid w:val="00312731"/>
    <w:rsid w:val="00313CA9"/>
    <w:rsid w:val="00313CEA"/>
    <w:rsid w:val="00313D67"/>
    <w:rsid w:val="00313DAB"/>
    <w:rsid w:val="00313DB2"/>
    <w:rsid w:val="003145AD"/>
    <w:rsid w:val="00314740"/>
    <w:rsid w:val="00314FF5"/>
    <w:rsid w:val="0031567D"/>
    <w:rsid w:val="003159BF"/>
    <w:rsid w:val="00315E5C"/>
    <w:rsid w:val="00316ADA"/>
    <w:rsid w:val="00316E4D"/>
    <w:rsid w:val="00317B48"/>
    <w:rsid w:val="00317E32"/>
    <w:rsid w:val="003205B4"/>
    <w:rsid w:val="00320AF9"/>
    <w:rsid w:val="00320BD9"/>
    <w:rsid w:val="00320E30"/>
    <w:rsid w:val="00321795"/>
    <w:rsid w:val="00321972"/>
    <w:rsid w:val="003219B9"/>
    <w:rsid w:val="00321D7A"/>
    <w:rsid w:val="00321FBD"/>
    <w:rsid w:val="00322247"/>
    <w:rsid w:val="003229D9"/>
    <w:rsid w:val="00322B0C"/>
    <w:rsid w:val="00323648"/>
    <w:rsid w:val="003236A4"/>
    <w:rsid w:val="00324727"/>
    <w:rsid w:val="00324A5B"/>
    <w:rsid w:val="00324BE6"/>
    <w:rsid w:val="00324E60"/>
    <w:rsid w:val="0032501F"/>
    <w:rsid w:val="00325B7E"/>
    <w:rsid w:val="00325F97"/>
    <w:rsid w:val="003261AD"/>
    <w:rsid w:val="00326C1E"/>
    <w:rsid w:val="00326E1F"/>
    <w:rsid w:val="00327DE8"/>
    <w:rsid w:val="003306C3"/>
    <w:rsid w:val="00331113"/>
    <w:rsid w:val="00331289"/>
    <w:rsid w:val="003314FB"/>
    <w:rsid w:val="00331E82"/>
    <w:rsid w:val="0033290E"/>
    <w:rsid w:val="00332AD9"/>
    <w:rsid w:val="00333527"/>
    <w:rsid w:val="003335B7"/>
    <w:rsid w:val="00333685"/>
    <w:rsid w:val="0033372B"/>
    <w:rsid w:val="00333B0C"/>
    <w:rsid w:val="003342BD"/>
    <w:rsid w:val="003347D3"/>
    <w:rsid w:val="00334CE9"/>
    <w:rsid w:val="00335012"/>
    <w:rsid w:val="0033532F"/>
    <w:rsid w:val="00335990"/>
    <w:rsid w:val="00335AD9"/>
    <w:rsid w:val="00335AE8"/>
    <w:rsid w:val="003361A9"/>
    <w:rsid w:val="00336B2A"/>
    <w:rsid w:val="00336CE1"/>
    <w:rsid w:val="00337095"/>
    <w:rsid w:val="00337866"/>
    <w:rsid w:val="003378FD"/>
    <w:rsid w:val="00337BAB"/>
    <w:rsid w:val="00337E62"/>
    <w:rsid w:val="0034003D"/>
    <w:rsid w:val="0034048D"/>
    <w:rsid w:val="003410C5"/>
    <w:rsid w:val="003413B1"/>
    <w:rsid w:val="00341743"/>
    <w:rsid w:val="00341A35"/>
    <w:rsid w:val="00341F01"/>
    <w:rsid w:val="003426E2"/>
    <w:rsid w:val="003438D1"/>
    <w:rsid w:val="0034422C"/>
    <w:rsid w:val="003446A2"/>
    <w:rsid w:val="00344B38"/>
    <w:rsid w:val="00344C17"/>
    <w:rsid w:val="00345595"/>
    <w:rsid w:val="00345642"/>
    <w:rsid w:val="00345E2D"/>
    <w:rsid w:val="00346458"/>
    <w:rsid w:val="003471B8"/>
    <w:rsid w:val="003474B1"/>
    <w:rsid w:val="00347549"/>
    <w:rsid w:val="003477D7"/>
    <w:rsid w:val="00347A40"/>
    <w:rsid w:val="00347BCF"/>
    <w:rsid w:val="003511C8"/>
    <w:rsid w:val="00351ABB"/>
    <w:rsid w:val="00351B4A"/>
    <w:rsid w:val="00351CA6"/>
    <w:rsid w:val="003521BB"/>
    <w:rsid w:val="0035256A"/>
    <w:rsid w:val="00352C57"/>
    <w:rsid w:val="0035304A"/>
    <w:rsid w:val="003533B5"/>
    <w:rsid w:val="003538C8"/>
    <w:rsid w:val="00353C7F"/>
    <w:rsid w:val="003546E0"/>
    <w:rsid w:val="0035515A"/>
    <w:rsid w:val="003557D1"/>
    <w:rsid w:val="003560DE"/>
    <w:rsid w:val="0035664E"/>
    <w:rsid w:val="00357209"/>
    <w:rsid w:val="0035739C"/>
    <w:rsid w:val="003576A8"/>
    <w:rsid w:val="003578CC"/>
    <w:rsid w:val="00357C8B"/>
    <w:rsid w:val="00357EE7"/>
    <w:rsid w:val="0036007B"/>
    <w:rsid w:val="003607F5"/>
    <w:rsid w:val="003608D0"/>
    <w:rsid w:val="00360A94"/>
    <w:rsid w:val="003610C1"/>
    <w:rsid w:val="0036113B"/>
    <w:rsid w:val="00361432"/>
    <w:rsid w:val="0036187D"/>
    <w:rsid w:val="00361A56"/>
    <w:rsid w:val="00361D0D"/>
    <w:rsid w:val="00361F26"/>
    <w:rsid w:val="0036257D"/>
    <w:rsid w:val="00362585"/>
    <w:rsid w:val="00363A64"/>
    <w:rsid w:val="00363C0F"/>
    <w:rsid w:val="00363E5D"/>
    <w:rsid w:val="0036400F"/>
    <w:rsid w:val="00364391"/>
    <w:rsid w:val="003646A5"/>
    <w:rsid w:val="003649D1"/>
    <w:rsid w:val="00364A37"/>
    <w:rsid w:val="003662D6"/>
    <w:rsid w:val="003662EC"/>
    <w:rsid w:val="00366948"/>
    <w:rsid w:val="00366DAC"/>
    <w:rsid w:val="00366FA6"/>
    <w:rsid w:val="00367A04"/>
    <w:rsid w:val="00367D47"/>
    <w:rsid w:val="003701E8"/>
    <w:rsid w:val="003711C9"/>
    <w:rsid w:val="00371DB9"/>
    <w:rsid w:val="00371DD0"/>
    <w:rsid w:val="003726DD"/>
    <w:rsid w:val="003727C9"/>
    <w:rsid w:val="00372D1F"/>
    <w:rsid w:val="0037312B"/>
    <w:rsid w:val="0037318D"/>
    <w:rsid w:val="0037325D"/>
    <w:rsid w:val="00373AC1"/>
    <w:rsid w:val="00374284"/>
    <w:rsid w:val="00375FED"/>
    <w:rsid w:val="003760A0"/>
    <w:rsid w:val="00376433"/>
    <w:rsid w:val="00376ACC"/>
    <w:rsid w:val="00376CC5"/>
    <w:rsid w:val="00377270"/>
    <w:rsid w:val="00377392"/>
    <w:rsid w:val="00377A54"/>
    <w:rsid w:val="00380174"/>
    <w:rsid w:val="00380808"/>
    <w:rsid w:val="00380E83"/>
    <w:rsid w:val="00380EEC"/>
    <w:rsid w:val="003817C0"/>
    <w:rsid w:val="00381AC1"/>
    <w:rsid w:val="00382EC5"/>
    <w:rsid w:val="00382F91"/>
    <w:rsid w:val="003834F0"/>
    <w:rsid w:val="00383A1E"/>
    <w:rsid w:val="0038455A"/>
    <w:rsid w:val="0038464B"/>
    <w:rsid w:val="0038475C"/>
    <w:rsid w:val="003859D9"/>
    <w:rsid w:val="00385C2D"/>
    <w:rsid w:val="00385CDD"/>
    <w:rsid w:val="00386030"/>
    <w:rsid w:val="003875DE"/>
    <w:rsid w:val="00387B5E"/>
    <w:rsid w:val="00387BB0"/>
    <w:rsid w:val="00387D9C"/>
    <w:rsid w:val="003909F4"/>
    <w:rsid w:val="00390EC8"/>
    <w:rsid w:val="00390EE3"/>
    <w:rsid w:val="00390FF5"/>
    <w:rsid w:val="0039167F"/>
    <w:rsid w:val="00391B43"/>
    <w:rsid w:val="00391CB6"/>
    <w:rsid w:val="00391D66"/>
    <w:rsid w:val="003925D3"/>
    <w:rsid w:val="0039284E"/>
    <w:rsid w:val="00392E33"/>
    <w:rsid w:val="00393112"/>
    <w:rsid w:val="00393D2F"/>
    <w:rsid w:val="00394083"/>
    <w:rsid w:val="00394895"/>
    <w:rsid w:val="0039493C"/>
    <w:rsid w:val="00394F8F"/>
    <w:rsid w:val="00395493"/>
    <w:rsid w:val="00395A9D"/>
    <w:rsid w:val="003966B9"/>
    <w:rsid w:val="00396AD2"/>
    <w:rsid w:val="00396E36"/>
    <w:rsid w:val="0039705F"/>
    <w:rsid w:val="003971CD"/>
    <w:rsid w:val="00397B7A"/>
    <w:rsid w:val="00397E5D"/>
    <w:rsid w:val="00397F6F"/>
    <w:rsid w:val="003A05FD"/>
    <w:rsid w:val="003A0DE6"/>
    <w:rsid w:val="003A1A7D"/>
    <w:rsid w:val="003A1CA4"/>
    <w:rsid w:val="003A1E02"/>
    <w:rsid w:val="003A1E0D"/>
    <w:rsid w:val="003A2131"/>
    <w:rsid w:val="003A3963"/>
    <w:rsid w:val="003A3DA9"/>
    <w:rsid w:val="003A41DC"/>
    <w:rsid w:val="003A4BB8"/>
    <w:rsid w:val="003A4D26"/>
    <w:rsid w:val="003A5D06"/>
    <w:rsid w:val="003A6404"/>
    <w:rsid w:val="003A688A"/>
    <w:rsid w:val="003A6DAF"/>
    <w:rsid w:val="003A6FA9"/>
    <w:rsid w:val="003A7A9C"/>
    <w:rsid w:val="003B0A77"/>
    <w:rsid w:val="003B105E"/>
    <w:rsid w:val="003B13B5"/>
    <w:rsid w:val="003B1896"/>
    <w:rsid w:val="003B1AFE"/>
    <w:rsid w:val="003B2939"/>
    <w:rsid w:val="003B3EFA"/>
    <w:rsid w:val="003B4B7B"/>
    <w:rsid w:val="003B52B3"/>
    <w:rsid w:val="003B536E"/>
    <w:rsid w:val="003B55E6"/>
    <w:rsid w:val="003B58BE"/>
    <w:rsid w:val="003B5D1F"/>
    <w:rsid w:val="003B64E4"/>
    <w:rsid w:val="003B6A4D"/>
    <w:rsid w:val="003B6F00"/>
    <w:rsid w:val="003B735C"/>
    <w:rsid w:val="003B7736"/>
    <w:rsid w:val="003C07D9"/>
    <w:rsid w:val="003C0963"/>
    <w:rsid w:val="003C15E7"/>
    <w:rsid w:val="003C1820"/>
    <w:rsid w:val="003C1A1F"/>
    <w:rsid w:val="003C2047"/>
    <w:rsid w:val="003C2058"/>
    <w:rsid w:val="003C26F4"/>
    <w:rsid w:val="003C2AAE"/>
    <w:rsid w:val="003C2F6B"/>
    <w:rsid w:val="003C34A3"/>
    <w:rsid w:val="003C3F5B"/>
    <w:rsid w:val="003C426E"/>
    <w:rsid w:val="003C4721"/>
    <w:rsid w:val="003C48FF"/>
    <w:rsid w:val="003C4978"/>
    <w:rsid w:val="003C5110"/>
    <w:rsid w:val="003C5697"/>
    <w:rsid w:val="003C6019"/>
    <w:rsid w:val="003C6133"/>
    <w:rsid w:val="003C61BD"/>
    <w:rsid w:val="003C69D6"/>
    <w:rsid w:val="003C6B5B"/>
    <w:rsid w:val="003C78BA"/>
    <w:rsid w:val="003C79BE"/>
    <w:rsid w:val="003C7A56"/>
    <w:rsid w:val="003D070E"/>
    <w:rsid w:val="003D0AEB"/>
    <w:rsid w:val="003D1C78"/>
    <w:rsid w:val="003D2487"/>
    <w:rsid w:val="003D2488"/>
    <w:rsid w:val="003D29AF"/>
    <w:rsid w:val="003D2ACA"/>
    <w:rsid w:val="003D3798"/>
    <w:rsid w:val="003D3B3B"/>
    <w:rsid w:val="003D3EDC"/>
    <w:rsid w:val="003D3EFE"/>
    <w:rsid w:val="003D4116"/>
    <w:rsid w:val="003D47CC"/>
    <w:rsid w:val="003D51FF"/>
    <w:rsid w:val="003D52AB"/>
    <w:rsid w:val="003D54A3"/>
    <w:rsid w:val="003D5B20"/>
    <w:rsid w:val="003D6194"/>
    <w:rsid w:val="003D6620"/>
    <w:rsid w:val="003D673A"/>
    <w:rsid w:val="003D6BC9"/>
    <w:rsid w:val="003D6D43"/>
    <w:rsid w:val="003D75AA"/>
    <w:rsid w:val="003D7E3E"/>
    <w:rsid w:val="003D7F02"/>
    <w:rsid w:val="003E06DA"/>
    <w:rsid w:val="003E0B49"/>
    <w:rsid w:val="003E2DB1"/>
    <w:rsid w:val="003E3E86"/>
    <w:rsid w:val="003E49F4"/>
    <w:rsid w:val="003E5B86"/>
    <w:rsid w:val="003E724A"/>
    <w:rsid w:val="003E77F4"/>
    <w:rsid w:val="003E7FDC"/>
    <w:rsid w:val="003F0A6D"/>
    <w:rsid w:val="003F1261"/>
    <w:rsid w:val="003F173A"/>
    <w:rsid w:val="003F1A07"/>
    <w:rsid w:val="003F1B8F"/>
    <w:rsid w:val="003F1C6F"/>
    <w:rsid w:val="003F250B"/>
    <w:rsid w:val="003F29CF"/>
    <w:rsid w:val="003F2E59"/>
    <w:rsid w:val="003F3251"/>
    <w:rsid w:val="003F3668"/>
    <w:rsid w:val="003F3A27"/>
    <w:rsid w:val="003F3AAF"/>
    <w:rsid w:val="003F3FED"/>
    <w:rsid w:val="003F45F7"/>
    <w:rsid w:val="003F5CD6"/>
    <w:rsid w:val="003F602C"/>
    <w:rsid w:val="003F6123"/>
    <w:rsid w:val="003F657B"/>
    <w:rsid w:val="003F65F6"/>
    <w:rsid w:val="003F6642"/>
    <w:rsid w:val="003F684C"/>
    <w:rsid w:val="003F6A4F"/>
    <w:rsid w:val="003F7364"/>
    <w:rsid w:val="003F777D"/>
    <w:rsid w:val="003F79D3"/>
    <w:rsid w:val="003F7C41"/>
    <w:rsid w:val="00401186"/>
    <w:rsid w:val="0040138A"/>
    <w:rsid w:val="0040196C"/>
    <w:rsid w:val="00402D19"/>
    <w:rsid w:val="0040312C"/>
    <w:rsid w:val="00403987"/>
    <w:rsid w:val="00403D8C"/>
    <w:rsid w:val="00403E54"/>
    <w:rsid w:val="00403F22"/>
    <w:rsid w:val="004041BC"/>
    <w:rsid w:val="0040463E"/>
    <w:rsid w:val="00404B7A"/>
    <w:rsid w:val="0040630D"/>
    <w:rsid w:val="00406923"/>
    <w:rsid w:val="00406B98"/>
    <w:rsid w:val="00406C35"/>
    <w:rsid w:val="00407019"/>
    <w:rsid w:val="0040795B"/>
    <w:rsid w:val="00407AA2"/>
    <w:rsid w:val="00407C6D"/>
    <w:rsid w:val="00407E0F"/>
    <w:rsid w:val="00410BB5"/>
    <w:rsid w:val="00410DDE"/>
    <w:rsid w:val="0041118F"/>
    <w:rsid w:val="00411523"/>
    <w:rsid w:val="00411C09"/>
    <w:rsid w:val="0041219D"/>
    <w:rsid w:val="0041234B"/>
    <w:rsid w:val="00412DA6"/>
    <w:rsid w:val="00412F70"/>
    <w:rsid w:val="004131EB"/>
    <w:rsid w:val="004131FA"/>
    <w:rsid w:val="0041386E"/>
    <w:rsid w:val="00413D55"/>
    <w:rsid w:val="004144DF"/>
    <w:rsid w:val="00414D4D"/>
    <w:rsid w:val="00414D6E"/>
    <w:rsid w:val="00415078"/>
    <w:rsid w:val="004157E7"/>
    <w:rsid w:val="00416592"/>
    <w:rsid w:val="0041692E"/>
    <w:rsid w:val="00416FBE"/>
    <w:rsid w:val="004171DF"/>
    <w:rsid w:val="0041751A"/>
    <w:rsid w:val="004176F9"/>
    <w:rsid w:val="004201D5"/>
    <w:rsid w:val="0042048B"/>
    <w:rsid w:val="00420597"/>
    <w:rsid w:val="00420B12"/>
    <w:rsid w:val="00420C3C"/>
    <w:rsid w:val="00420D00"/>
    <w:rsid w:val="00421191"/>
    <w:rsid w:val="00421387"/>
    <w:rsid w:val="00421BC9"/>
    <w:rsid w:val="00422681"/>
    <w:rsid w:val="00422743"/>
    <w:rsid w:val="00422C23"/>
    <w:rsid w:val="004232DE"/>
    <w:rsid w:val="00423CA9"/>
    <w:rsid w:val="00424390"/>
    <w:rsid w:val="00424725"/>
    <w:rsid w:val="00424868"/>
    <w:rsid w:val="00425FE9"/>
    <w:rsid w:val="00426370"/>
    <w:rsid w:val="004265DD"/>
    <w:rsid w:val="0042771D"/>
    <w:rsid w:val="00427D1F"/>
    <w:rsid w:val="0043015F"/>
    <w:rsid w:val="0043181A"/>
    <w:rsid w:val="00431B3D"/>
    <w:rsid w:val="00431F29"/>
    <w:rsid w:val="0043221E"/>
    <w:rsid w:val="00432498"/>
    <w:rsid w:val="00432506"/>
    <w:rsid w:val="00432508"/>
    <w:rsid w:val="0043257E"/>
    <w:rsid w:val="00432744"/>
    <w:rsid w:val="00432C19"/>
    <w:rsid w:val="004332F9"/>
    <w:rsid w:val="00433504"/>
    <w:rsid w:val="00433928"/>
    <w:rsid w:val="00433C0C"/>
    <w:rsid w:val="0043482C"/>
    <w:rsid w:val="004348E5"/>
    <w:rsid w:val="0043538A"/>
    <w:rsid w:val="00435A5F"/>
    <w:rsid w:val="00435E21"/>
    <w:rsid w:val="00435E72"/>
    <w:rsid w:val="00436340"/>
    <w:rsid w:val="0043681F"/>
    <w:rsid w:val="00436FEC"/>
    <w:rsid w:val="0043716B"/>
    <w:rsid w:val="0044043F"/>
    <w:rsid w:val="00441A3F"/>
    <w:rsid w:val="00441A4D"/>
    <w:rsid w:val="00442108"/>
    <w:rsid w:val="00442BE6"/>
    <w:rsid w:val="00442EEE"/>
    <w:rsid w:val="00443847"/>
    <w:rsid w:val="0044385D"/>
    <w:rsid w:val="00443A31"/>
    <w:rsid w:val="00443F38"/>
    <w:rsid w:val="00444014"/>
    <w:rsid w:val="00444123"/>
    <w:rsid w:val="0044426B"/>
    <w:rsid w:val="00444C70"/>
    <w:rsid w:val="00444ECB"/>
    <w:rsid w:val="00444FB3"/>
    <w:rsid w:val="00445326"/>
    <w:rsid w:val="004460E4"/>
    <w:rsid w:val="004466C7"/>
    <w:rsid w:val="00446BD3"/>
    <w:rsid w:val="0044785D"/>
    <w:rsid w:val="00447DE4"/>
    <w:rsid w:val="00450F73"/>
    <w:rsid w:val="00450F77"/>
    <w:rsid w:val="00451000"/>
    <w:rsid w:val="004515BF"/>
    <w:rsid w:val="00451D4C"/>
    <w:rsid w:val="00451EBC"/>
    <w:rsid w:val="00451EF2"/>
    <w:rsid w:val="004524FA"/>
    <w:rsid w:val="004526C2"/>
    <w:rsid w:val="00452CCF"/>
    <w:rsid w:val="00453457"/>
    <w:rsid w:val="004536D5"/>
    <w:rsid w:val="004538A3"/>
    <w:rsid w:val="00453FF3"/>
    <w:rsid w:val="00454496"/>
    <w:rsid w:val="00454743"/>
    <w:rsid w:val="004547AB"/>
    <w:rsid w:val="00455381"/>
    <w:rsid w:val="00455499"/>
    <w:rsid w:val="00455540"/>
    <w:rsid w:val="004555C0"/>
    <w:rsid w:val="00455732"/>
    <w:rsid w:val="00455E3E"/>
    <w:rsid w:val="00456193"/>
    <w:rsid w:val="0045619D"/>
    <w:rsid w:val="00456221"/>
    <w:rsid w:val="00456BD2"/>
    <w:rsid w:val="00456C7C"/>
    <w:rsid w:val="00457027"/>
    <w:rsid w:val="00460517"/>
    <w:rsid w:val="00460FEF"/>
    <w:rsid w:val="0046141E"/>
    <w:rsid w:val="00461563"/>
    <w:rsid w:val="004623FD"/>
    <w:rsid w:val="00463367"/>
    <w:rsid w:val="004636A4"/>
    <w:rsid w:val="00463969"/>
    <w:rsid w:val="0046455B"/>
    <w:rsid w:val="00464EBC"/>
    <w:rsid w:val="00465622"/>
    <w:rsid w:val="00465A34"/>
    <w:rsid w:val="00465D5A"/>
    <w:rsid w:val="00466184"/>
    <w:rsid w:val="00466CCB"/>
    <w:rsid w:val="00467190"/>
    <w:rsid w:val="004674B7"/>
    <w:rsid w:val="004674E0"/>
    <w:rsid w:val="0047001F"/>
    <w:rsid w:val="00470214"/>
    <w:rsid w:val="004705A5"/>
    <w:rsid w:val="00470B25"/>
    <w:rsid w:val="004717F9"/>
    <w:rsid w:val="004720E7"/>
    <w:rsid w:val="004728D4"/>
    <w:rsid w:val="004732C2"/>
    <w:rsid w:val="004734C5"/>
    <w:rsid w:val="004738E6"/>
    <w:rsid w:val="00474172"/>
    <w:rsid w:val="00474694"/>
    <w:rsid w:val="0047487D"/>
    <w:rsid w:val="00474B49"/>
    <w:rsid w:val="00474DBE"/>
    <w:rsid w:val="0047513D"/>
    <w:rsid w:val="004752A0"/>
    <w:rsid w:val="004756AC"/>
    <w:rsid w:val="00475CCD"/>
    <w:rsid w:val="0047707A"/>
    <w:rsid w:val="004774E5"/>
    <w:rsid w:val="0047765B"/>
    <w:rsid w:val="00477D8A"/>
    <w:rsid w:val="00480C78"/>
    <w:rsid w:val="00481069"/>
    <w:rsid w:val="004810E7"/>
    <w:rsid w:val="00481E9D"/>
    <w:rsid w:val="00482139"/>
    <w:rsid w:val="0048254F"/>
    <w:rsid w:val="00482A19"/>
    <w:rsid w:val="004836B3"/>
    <w:rsid w:val="0048551A"/>
    <w:rsid w:val="00485927"/>
    <w:rsid w:val="004860AA"/>
    <w:rsid w:val="004865C7"/>
    <w:rsid w:val="0048666F"/>
    <w:rsid w:val="00486EC8"/>
    <w:rsid w:val="004874BB"/>
    <w:rsid w:val="004877CA"/>
    <w:rsid w:val="00487E29"/>
    <w:rsid w:val="00490042"/>
    <w:rsid w:val="004903F3"/>
    <w:rsid w:val="0049045F"/>
    <w:rsid w:val="00490AF7"/>
    <w:rsid w:val="00490B1C"/>
    <w:rsid w:val="004914A3"/>
    <w:rsid w:val="00491B5F"/>
    <w:rsid w:val="004922FF"/>
    <w:rsid w:val="00492B94"/>
    <w:rsid w:val="004931B4"/>
    <w:rsid w:val="00493215"/>
    <w:rsid w:val="00493328"/>
    <w:rsid w:val="004936CB"/>
    <w:rsid w:val="004938D5"/>
    <w:rsid w:val="00494573"/>
    <w:rsid w:val="0049539F"/>
    <w:rsid w:val="00495C95"/>
    <w:rsid w:val="0049635A"/>
    <w:rsid w:val="004966E5"/>
    <w:rsid w:val="00496A46"/>
    <w:rsid w:val="00496DFE"/>
    <w:rsid w:val="0049736F"/>
    <w:rsid w:val="004974AA"/>
    <w:rsid w:val="0049775C"/>
    <w:rsid w:val="004A06EB"/>
    <w:rsid w:val="004A0E65"/>
    <w:rsid w:val="004A0FB3"/>
    <w:rsid w:val="004A1988"/>
    <w:rsid w:val="004A202A"/>
    <w:rsid w:val="004A250A"/>
    <w:rsid w:val="004A2973"/>
    <w:rsid w:val="004A2CBB"/>
    <w:rsid w:val="004A3850"/>
    <w:rsid w:val="004A3D37"/>
    <w:rsid w:val="004A59D7"/>
    <w:rsid w:val="004A5B03"/>
    <w:rsid w:val="004A6046"/>
    <w:rsid w:val="004A6298"/>
    <w:rsid w:val="004A63BE"/>
    <w:rsid w:val="004A6620"/>
    <w:rsid w:val="004A6F77"/>
    <w:rsid w:val="004A799B"/>
    <w:rsid w:val="004A7D02"/>
    <w:rsid w:val="004B0103"/>
    <w:rsid w:val="004B02E9"/>
    <w:rsid w:val="004B0568"/>
    <w:rsid w:val="004B0736"/>
    <w:rsid w:val="004B08A8"/>
    <w:rsid w:val="004B0B60"/>
    <w:rsid w:val="004B0E32"/>
    <w:rsid w:val="004B1BE3"/>
    <w:rsid w:val="004B272C"/>
    <w:rsid w:val="004B2B39"/>
    <w:rsid w:val="004B3637"/>
    <w:rsid w:val="004B3E1C"/>
    <w:rsid w:val="004B4120"/>
    <w:rsid w:val="004B450D"/>
    <w:rsid w:val="004B4802"/>
    <w:rsid w:val="004B5C7C"/>
    <w:rsid w:val="004B5F39"/>
    <w:rsid w:val="004B6346"/>
    <w:rsid w:val="004B787F"/>
    <w:rsid w:val="004B7C50"/>
    <w:rsid w:val="004C0070"/>
    <w:rsid w:val="004C0270"/>
    <w:rsid w:val="004C0388"/>
    <w:rsid w:val="004C08F3"/>
    <w:rsid w:val="004C09B2"/>
    <w:rsid w:val="004C0FAC"/>
    <w:rsid w:val="004C17F1"/>
    <w:rsid w:val="004C1892"/>
    <w:rsid w:val="004C27A6"/>
    <w:rsid w:val="004C29F9"/>
    <w:rsid w:val="004C29FD"/>
    <w:rsid w:val="004C44B0"/>
    <w:rsid w:val="004C527A"/>
    <w:rsid w:val="004C54FA"/>
    <w:rsid w:val="004C5865"/>
    <w:rsid w:val="004C6296"/>
    <w:rsid w:val="004C68CB"/>
    <w:rsid w:val="004C72A3"/>
    <w:rsid w:val="004C7BD4"/>
    <w:rsid w:val="004D0448"/>
    <w:rsid w:val="004D0711"/>
    <w:rsid w:val="004D07A4"/>
    <w:rsid w:val="004D07E5"/>
    <w:rsid w:val="004D09A9"/>
    <w:rsid w:val="004D0E12"/>
    <w:rsid w:val="004D1DB7"/>
    <w:rsid w:val="004D1FAD"/>
    <w:rsid w:val="004D221E"/>
    <w:rsid w:val="004D28D7"/>
    <w:rsid w:val="004D399C"/>
    <w:rsid w:val="004D3A2B"/>
    <w:rsid w:val="004D3F04"/>
    <w:rsid w:val="004D432E"/>
    <w:rsid w:val="004D43D7"/>
    <w:rsid w:val="004D46BC"/>
    <w:rsid w:val="004D4BA9"/>
    <w:rsid w:val="004D5133"/>
    <w:rsid w:val="004D5164"/>
    <w:rsid w:val="004D6077"/>
    <w:rsid w:val="004D61B4"/>
    <w:rsid w:val="004D6209"/>
    <w:rsid w:val="004D63B4"/>
    <w:rsid w:val="004D698F"/>
    <w:rsid w:val="004D6991"/>
    <w:rsid w:val="004D7AF1"/>
    <w:rsid w:val="004E04AF"/>
    <w:rsid w:val="004E099B"/>
    <w:rsid w:val="004E100A"/>
    <w:rsid w:val="004E1428"/>
    <w:rsid w:val="004E1D4F"/>
    <w:rsid w:val="004E2015"/>
    <w:rsid w:val="004E20D6"/>
    <w:rsid w:val="004E230D"/>
    <w:rsid w:val="004E2486"/>
    <w:rsid w:val="004E2628"/>
    <w:rsid w:val="004E2C9E"/>
    <w:rsid w:val="004E373A"/>
    <w:rsid w:val="004E3883"/>
    <w:rsid w:val="004E3894"/>
    <w:rsid w:val="004E3C3D"/>
    <w:rsid w:val="004E3F01"/>
    <w:rsid w:val="004E4C22"/>
    <w:rsid w:val="004E4C2A"/>
    <w:rsid w:val="004E5019"/>
    <w:rsid w:val="004E5417"/>
    <w:rsid w:val="004E54DE"/>
    <w:rsid w:val="004E57F1"/>
    <w:rsid w:val="004E6117"/>
    <w:rsid w:val="004E62D3"/>
    <w:rsid w:val="004E6484"/>
    <w:rsid w:val="004E6743"/>
    <w:rsid w:val="004E68E4"/>
    <w:rsid w:val="004E7A4C"/>
    <w:rsid w:val="004E7D21"/>
    <w:rsid w:val="004E7D23"/>
    <w:rsid w:val="004E7FD9"/>
    <w:rsid w:val="004F0161"/>
    <w:rsid w:val="004F09D6"/>
    <w:rsid w:val="004F17EF"/>
    <w:rsid w:val="004F1A72"/>
    <w:rsid w:val="004F1F84"/>
    <w:rsid w:val="004F2076"/>
    <w:rsid w:val="004F2B61"/>
    <w:rsid w:val="004F3681"/>
    <w:rsid w:val="004F379A"/>
    <w:rsid w:val="004F3C34"/>
    <w:rsid w:val="004F3E15"/>
    <w:rsid w:val="004F41C7"/>
    <w:rsid w:val="004F43D5"/>
    <w:rsid w:val="004F4470"/>
    <w:rsid w:val="004F49B1"/>
    <w:rsid w:val="004F49E7"/>
    <w:rsid w:val="004F4C77"/>
    <w:rsid w:val="004F5062"/>
    <w:rsid w:val="004F57F4"/>
    <w:rsid w:val="004F67F4"/>
    <w:rsid w:val="004F6FF4"/>
    <w:rsid w:val="004F70F0"/>
    <w:rsid w:val="004F71F4"/>
    <w:rsid w:val="004F7E56"/>
    <w:rsid w:val="004F7FD4"/>
    <w:rsid w:val="00500349"/>
    <w:rsid w:val="0050064E"/>
    <w:rsid w:val="00500D50"/>
    <w:rsid w:val="00501454"/>
    <w:rsid w:val="00501487"/>
    <w:rsid w:val="00501697"/>
    <w:rsid w:val="00501D3E"/>
    <w:rsid w:val="00502449"/>
    <w:rsid w:val="005025C5"/>
    <w:rsid w:val="00502D51"/>
    <w:rsid w:val="00503315"/>
    <w:rsid w:val="005038B6"/>
    <w:rsid w:val="005043B0"/>
    <w:rsid w:val="00504524"/>
    <w:rsid w:val="00504BD6"/>
    <w:rsid w:val="00504C37"/>
    <w:rsid w:val="00504F9E"/>
    <w:rsid w:val="005065DB"/>
    <w:rsid w:val="00506FFA"/>
    <w:rsid w:val="00507271"/>
    <w:rsid w:val="00510211"/>
    <w:rsid w:val="0051053C"/>
    <w:rsid w:val="00510E77"/>
    <w:rsid w:val="00511140"/>
    <w:rsid w:val="00511D8E"/>
    <w:rsid w:val="00512419"/>
    <w:rsid w:val="00512720"/>
    <w:rsid w:val="00512A64"/>
    <w:rsid w:val="00513373"/>
    <w:rsid w:val="00513ED2"/>
    <w:rsid w:val="0051427A"/>
    <w:rsid w:val="005143CD"/>
    <w:rsid w:val="00514BA7"/>
    <w:rsid w:val="00515069"/>
    <w:rsid w:val="00515399"/>
    <w:rsid w:val="00515876"/>
    <w:rsid w:val="005161DD"/>
    <w:rsid w:val="00516D03"/>
    <w:rsid w:val="005174FE"/>
    <w:rsid w:val="005179E7"/>
    <w:rsid w:val="00517A61"/>
    <w:rsid w:val="00517BB7"/>
    <w:rsid w:val="005210AD"/>
    <w:rsid w:val="005211D2"/>
    <w:rsid w:val="00521A7D"/>
    <w:rsid w:val="00521E91"/>
    <w:rsid w:val="0052272C"/>
    <w:rsid w:val="00522FA5"/>
    <w:rsid w:val="005233CB"/>
    <w:rsid w:val="005235AA"/>
    <w:rsid w:val="005245EC"/>
    <w:rsid w:val="00524B4E"/>
    <w:rsid w:val="005256A8"/>
    <w:rsid w:val="00525A84"/>
    <w:rsid w:val="0052620F"/>
    <w:rsid w:val="00526251"/>
    <w:rsid w:val="0052683E"/>
    <w:rsid w:val="005270D9"/>
    <w:rsid w:val="00527ADE"/>
    <w:rsid w:val="0053029A"/>
    <w:rsid w:val="005305F9"/>
    <w:rsid w:val="005311F6"/>
    <w:rsid w:val="00531C50"/>
    <w:rsid w:val="00532A4D"/>
    <w:rsid w:val="00532A60"/>
    <w:rsid w:val="005330A4"/>
    <w:rsid w:val="005332E4"/>
    <w:rsid w:val="0053413C"/>
    <w:rsid w:val="00534899"/>
    <w:rsid w:val="00534939"/>
    <w:rsid w:val="00534CAE"/>
    <w:rsid w:val="00534EE0"/>
    <w:rsid w:val="005357C9"/>
    <w:rsid w:val="00535D5F"/>
    <w:rsid w:val="005371CA"/>
    <w:rsid w:val="00537D7F"/>
    <w:rsid w:val="00537F9A"/>
    <w:rsid w:val="00540329"/>
    <w:rsid w:val="00540C1D"/>
    <w:rsid w:val="00541148"/>
    <w:rsid w:val="00541AB6"/>
    <w:rsid w:val="00541AFA"/>
    <w:rsid w:val="005429D4"/>
    <w:rsid w:val="00542A7D"/>
    <w:rsid w:val="00542DE8"/>
    <w:rsid w:val="0054300D"/>
    <w:rsid w:val="00543196"/>
    <w:rsid w:val="00543777"/>
    <w:rsid w:val="00543CE7"/>
    <w:rsid w:val="00543DF9"/>
    <w:rsid w:val="00544665"/>
    <w:rsid w:val="00544946"/>
    <w:rsid w:val="00544BAC"/>
    <w:rsid w:val="0054549C"/>
    <w:rsid w:val="0054586B"/>
    <w:rsid w:val="00545C49"/>
    <w:rsid w:val="00545EA5"/>
    <w:rsid w:val="00546348"/>
    <w:rsid w:val="00546494"/>
    <w:rsid w:val="005466A1"/>
    <w:rsid w:val="005479C6"/>
    <w:rsid w:val="00547EE0"/>
    <w:rsid w:val="0055138B"/>
    <w:rsid w:val="00551632"/>
    <w:rsid w:val="005523F1"/>
    <w:rsid w:val="0055272B"/>
    <w:rsid w:val="00552FF3"/>
    <w:rsid w:val="00552FFB"/>
    <w:rsid w:val="005534B1"/>
    <w:rsid w:val="00553580"/>
    <w:rsid w:val="0055384D"/>
    <w:rsid w:val="00553E40"/>
    <w:rsid w:val="005549E9"/>
    <w:rsid w:val="00554F9A"/>
    <w:rsid w:val="005553F7"/>
    <w:rsid w:val="00555B8D"/>
    <w:rsid w:val="00555D9E"/>
    <w:rsid w:val="00555F8E"/>
    <w:rsid w:val="00556511"/>
    <w:rsid w:val="005568AB"/>
    <w:rsid w:val="005568F1"/>
    <w:rsid w:val="0055787E"/>
    <w:rsid w:val="00557D8D"/>
    <w:rsid w:val="00560389"/>
    <w:rsid w:val="00560444"/>
    <w:rsid w:val="0056079E"/>
    <w:rsid w:val="00560B0B"/>
    <w:rsid w:val="00560BC6"/>
    <w:rsid w:val="00560F4F"/>
    <w:rsid w:val="005610D6"/>
    <w:rsid w:val="00561499"/>
    <w:rsid w:val="00561D0D"/>
    <w:rsid w:val="00562053"/>
    <w:rsid w:val="005621AA"/>
    <w:rsid w:val="00563245"/>
    <w:rsid w:val="00564DAB"/>
    <w:rsid w:val="00565410"/>
    <w:rsid w:val="005654C0"/>
    <w:rsid w:val="005655EA"/>
    <w:rsid w:val="00565ECB"/>
    <w:rsid w:val="00566C89"/>
    <w:rsid w:val="00571626"/>
    <w:rsid w:val="005718EE"/>
    <w:rsid w:val="00571AA3"/>
    <w:rsid w:val="00571BDF"/>
    <w:rsid w:val="00571F44"/>
    <w:rsid w:val="00571F64"/>
    <w:rsid w:val="00572A2C"/>
    <w:rsid w:val="00572DE7"/>
    <w:rsid w:val="00573227"/>
    <w:rsid w:val="005744F4"/>
    <w:rsid w:val="0057495B"/>
    <w:rsid w:val="00574A26"/>
    <w:rsid w:val="00574C1A"/>
    <w:rsid w:val="00574E30"/>
    <w:rsid w:val="005755AF"/>
    <w:rsid w:val="00575B93"/>
    <w:rsid w:val="0057616B"/>
    <w:rsid w:val="0057694D"/>
    <w:rsid w:val="00577253"/>
    <w:rsid w:val="00577836"/>
    <w:rsid w:val="00577D46"/>
    <w:rsid w:val="00580002"/>
    <w:rsid w:val="00580536"/>
    <w:rsid w:val="00580C94"/>
    <w:rsid w:val="00580CCE"/>
    <w:rsid w:val="00580D41"/>
    <w:rsid w:val="00581C11"/>
    <w:rsid w:val="00581CF0"/>
    <w:rsid w:val="00582030"/>
    <w:rsid w:val="00582D48"/>
    <w:rsid w:val="00583A80"/>
    <w:rsid w:val="00583BE0"/>
    <w:rsid w:val="00584145"/>
    <w:rsid w:val="0058487C"/>
    <w:rsid w:val="005851EB"/>
    <w:rsid w:val="005852E7"/>
    <w:rsid w:val="005855C5"/>
    <w:rsid w:val="0058566E"/>
    <w:rsid w:val="00585709"/>
    <w:rsid w:val="00585D33"/>
    <w:rsid w:val="00585ED7"/>
    <w:rsid w:val="0058678D"/>
    <w:rsid w:val="00587044"/>
    <w:rsid w:val="00587987"/>
    <w:rsid w:val="00587ACF"/>
    <w:rsid w:val="00587D5F"/>
    <w:rsid w:val="00587E71"/>
    <w:rsid w:val="0059096E"/>
    <w:rsid w:val="00591254"/>
    <w:rsid w:val="005913E8"/>
    <w:rsid w:val="005914E3"/>
    <w:rsid w:val="00591849"/>
    <w:rsid w:val="00592676"/>
    <w:rsid w:val="00592CFD"/>
    <w:rsid w:val="005931D9"/>
    <w:rsid w:val="00593F50"/>
    <w:rsid w:val="00594025"/>
    <w:rsid w:val="0059428C"/>
    <w:rsid w:val="0059450F"/>
    <w:rsid w:val="005947E7"/>
    <w:rsid w:val="00594CF7"/>
    <w:rsid w:val="00594FFF"/>
    <w:rsid w:val="005958D5"/>
    <w:rsid w:val="00595D02"/>
    <w:rsid w:val="005965C2"/>
    <w:rsid w:val="005967D8"/>
    <w:rsid w:val="0059694E"/>
    <w:rsid w:val="00596BB7"/>
    <w:rsid w:val="00597817"/>
    <w:rsid w:val="005A0207"/>
    <w:rsid w:val="005A0285"/>
    <w:rsid w:val="005A0806"/>
    <w:rsid w:val="005A0897"/>
    <w:rsid w:val="005A0C2A"/>
    <w:rsid w:val="005A18B3"/>
    <w:rsid w:val="005A18E5"/>
    <w:rsid w:val="005A1B77"/>
    <w:rsid w:val="005A2770"/>
    <w:rsid w:val="005A28C5"/>
    <w:rsid w:val="005A2BF3"/>
    <w:rsid w:val="005A303E"/>
    <w:rsid w:val="005A33B3"/>
    <w:rsid w:val="005A3AEB"/>
    <w:rsid w:val="005A4049"/>
    <w:rsid w:val="005A5210"/>
    <w:rsid w:val="005A6089"/>
    <w:rsid w:val="005A65BA"/>
    <w:rsid w:val="005A68B3"/>
    <w:rsid w:val="005B0396"/>
    <w:rsid w:val="005B086C"/>
    <w:rsid w:val="005B0E3C"/>
    <w:rsid w:val="005B1174"/>
    <w:rsid w:val="005B176F"/>
    <w:rsid w:val="005B21D4"/>
    <w:rsid w:val="005B23F3"/>
    <w:rsid w:val="005B37F7"/>
    <w:rsid w:val="005B3E77"/>
    <w:rsid w:val="005B3EE4"/>
    <w:rsid w:val="005B40DE"/>
    <w:rsid w:val="005B415F"/>
    <w:rsid w:val="005B4621"/>
    <w:rsid w:val="005B48CF"/>
    <w:rsid w:val="005B5258"/>
    <w:rsid w:val="005B527E"/>
    <w:rsid w:val="005B6229"/>
    <w:rsid w:val="005B6E35"/>
    <w:rsid w:val="005B710B"/>
    <w:rsid w:val="005B7DC8"/>
    <w:rsid w:val="005B7DCA"/>
    <w:rsid w:val="005C039B"/>
    <w:rsid w:val="005C0D37"/>
    <w:rsid w:val="005C0E13"/>
    <w:rsid w:val="005C0EE7"/>
    <w:rsid w:val="005C177E"/>
    <w:rsid w:val="005C1A03"/>
    <w:rsid w:val="005C1F7F"/>
    <w:rsid w:val="005C2296"/>
    <w:rsid w:val="005C235E"/>
    <w:rsid w:val="005C2E61"/>
    <w:rsid w:val="005C2EEB"/>
    <w:rsid w:val="005C3D2C"/>
    <w:rsid w:val="005C3D6C"/>
    <w:rsid w:val="005C48B3"/>
    <w:rsid w:val="005C5154"/>
    <w:rsid w:val="005C5F83"/>
    <w:rsid w:val="005C6336"/>
    <w:rsid w:val="005C67EE"/>
    <w:rsid w:val="005C6CBE"/>
    <w:rsid w:val="005C6CF9"/>
    <w:rsid w:val="005C6D19"/>
    <w:rsid w:val="005C7058"/>
    <w:rsid w:val="005C741F"/>
    <w:rsid w:val="005C75A3"/>
    <w:rsid w:val="005C760D"/>
    <w:rsid w:val="005C795E"/>
    <w:rsid w:val="005D0373"/>
    <w:rsid w:val="005D03BA"/>
    <w:rsid w:val="005D0E61"/>
    <w:rsid w:val="005D10FC"/>
    <w:rsid w:val="005D1D2E"/>
    <w:rsid w:val="005D28DC"/>
    <w:rsid w:val="005D2988"/>
    <w:rsid w:val="005D339B"/>
    <w:rsid w:val="005D3BF5"/>
    <w:rsid w:val="005D3F36"/>
    <w:rsid w:val="005D4326"/>
    <w:rsid w:val="005D44D1"/>
    <w:rsid w:val="005D51B4"/>
    <w:rsid w:val="005D53EE"/>
    <w:rsid w:val="005D5A59"/>
    <w:rsid w:val="005D5EFB"/>
    <w:rsid w:val="005D6394"/>
    <w:rsid w:val="005D6580"/>
    <w:rsid w:val="005D68D5"/>
    <w:rsid w:val="005D6CC4"/>
    <w:rsid w:val="005D75AB"/>
    <w:rsid w:val="005D7E16"/>
    <w:rsid w:val="005E1C9D"/>
    <w:rsid w:val="005E1D2A"/>
    <w:rsid w:val="005E20CE"/>
    <w:rsid w:val="005E20EB"/>
    <w:rsid w:val="005E2209"/>
    <w:rsid w:val="005E22BF"/>
    <w:rsid w:val="005E2A3F"/>
    <w:rsid w:val="005E2D93"/>
    <w:rsid w:val="005E303E"/>
    <w:rsid w:val="005E394D"/>
    <w:rsid w:val="005E3C54"/>
    <w:rsid w:val="005E4BA1"/>
    <w:rsid w:val="005E5661"/>
    <w:rsid w:val="005E568B"/>
    <w:rsid w:val="005E5F8B"/>
    <w:rsid w:val="005E6CAC"/>
    <w:rsid w:val="005E6D72"/>
    <w:rsid w:val="005E6EDF"/>
    <w:rsid w:val="005E7524"/>
    <w:rsid w:val="005E754C"/>
    <w:rsid w:val="005E79B5"/>
    <w:rsid w:val="005F0B56"/>
    <w:rsid w:val="005F1498"/>
    <w:rsid w:val="005F1696"/>
    <w:rsid w:val="005F2A20"/>
    <w:rsid w:val="005F39F3"/>
    <w:rsid w:val="005F3DD1"/>
    <w:rsid w:val="005F445D"/>
    <w:rsid w:val="005F4FBA"/>
    <w:rsid w:val="005F5330"/>
    <w:rsid w:val="005F53A6"/>
    <w:rsid w:val="005F5475"/>
    <w:rsid w:val="005F5667"/>
    <w:rsid w:val="005F5A62"/>
    <w:rsid w:val="005F5A81"/>
    <w:rsid w:val="005F5B42"/>
    <w:rsid w:val="005F5EB3"/>
    <w:rsid w:val="005F5F6F"/>
    <w:rsid w:val="005F6693"/>
    <w:rsid w:val="005F68EF"/>
    <w:rsid w:val="005F6A0A"/>
    <w:rsid w:val="005F6D23"/>
    <w:rsid w:val="005F7307"/>
    <w:rsid w:val="005F768A"/>
    <w:rsid w:val="005F7B31"/>
    <w:rsid w:val="0060009B"/>
    <w:rsid w:val="00600D79"/>
    <w:rsid w:val="006012A6"/>
    <w:rsid w:val="006014A4"/>
    <w:rsid w:val="0060168C"/>
    <w:rsid w:val="00601917"/>
    <w:rsid w:val="00601EB9"/>
    <w:rsid w:val="0060242B"/>
    <w:rsid w:val="00602E65"/>
    <w:rsid w:val="00603051"/>
    <w:rsid w:val="0060310D"/>
    <w:rsid w:val="0060364C"/>
    <w:rsid w:val="00603B85"/>
    <w:rsid w:val="00603C3C"/>
    <w:rsid w:val="00603E27"/>
    <w:rsid w:val="0060481C"/>
    <w:rsid w:val="0060537B"/>
    <w:rsid w:val="00605425"/>
    <w:rsid w:val="0060544D"/>
    <w:rsid w:val="00605500"/>
    <w:rsid w:val="00605681"/>
    <w:rsid w:val="00605692"/>
    <w:rsid w:val="00605FE3"/>
    <w:rsid w:val="00606AE4"/>
    <w:rsid w:val="00606B5D"/>
    <w:rsid w:val="00606F70"/>
    <w:rsid w:val="00607B18"/>
    <w:rsid w:val="00607B54"/>
    <w:rsid w:val="00610062"/>
    <w:rsid w:val="00610129"/>
    <w:rsid w:val="006105E5"/>
    <w:rsid w:val="006111EC"/>
    <w:rsid w:val="006127B4"/>
    <w:rsid w:val="00613E59"/>
    <w:rsid w:val="006143BA"/>
    <w:rsid w:val="0061507C"/>
    <w:rsid w:val="0061537C"/>
    <w:rsid w:val="0061543E"/>
    <w:rsid w:val="00615A92"/>
    <w:rsid w:val="00615CBB"/>
    <w:rsid w:val="006163B3"/>
    <w:rsid w:val="006168C5"/>
    <w:rsid w:val="00617315"/>
    <w:rsid w:val="006175F1"/>
    <w:rsid w:val="00617AFF"/>
    <w:rsid w:val="00620C53"/>
    <w:rsid w:val="00620F49"/>
    <w:rsid w:val="00621193"/>
    <w:rsid w:val="006215DD"/>
    <w:rsid w:val="006218B9"/>
    <w:rsid w:val="00621A0A"/>
    <w:rsid w:val="00621B81"/>
    <w:rsid w:val="00621DE5"/>
    <w:rsid w:val="00622EE0"/>
    <w:rsid w:val="0062444E"/>
    <w:rsid w:val="00624622"/>
    <w:rsid w:val="006248C1"/>
    <w:rsid w:val="00624A80"/>
    <w:rsid w:val="00625552"/>
    <w:rsid w:val="00625652"/>
    <w:rsid w:val="0062603D"/>
    <w:rsid w:val="006262E8"/>
    <w:rsid w:val="006266AC"/>
    <w:rsid w:val="00626E59"/>
    <w:rsid w:val="006270DE"/>
    <w:rsid w:val="006272E6"/>
    <w:rsid w:val="006302C5"/>
    <w:rsid w:val="00630342"/>
    <w:rsid w:val="0063040F"/>
    <w:rsid w:val="0063105F"/>
    <w:rsid w:val="00631391"/>
    <w:rsid w:val="006316C1"/>
    <w:rsid w:val="00631BB5"/>
    <w:rsid w:val="00631D77"/>
    <w:rsid w:val="00633BD5"/>
    <w:rsid w:val="00633C68"/>
    <w:rsid w:val="00634AFD"/>
    <w:rsid w:val="00634CEF"/>
    <w:rsid w:val="00634F4D"/>
    <w:rsid w:val="0063560B"/>
    <w:rsid w:val="00635777"/>
    <w:rsid w:val="00635AC2"/>
    <w:rsid w:val="00635E15"/>
    <w:rsid w:val="00635E4F"/>
    <w:rsid w:val="00635F1B"/>
    <w:rsid w:val="00636456"/>
    <w:rsid w:val="00636F23"/>
    <w:rsid w:val="00637B6B"/>
    <w:rsid w:val="00637D76"/>
    <w:rsid w:val="0064052A"/>
    <w:rsid w:val="006406A7"/>
    <w:rsid w:val="0064091C"/>
    <w:rsid w:val="0064094D"/>
    <w:rsid w:val="00640C03"/>
    <w:rsid w:val="00640DEA"/>
    <w:rsid w:val="00640FA2"/>
    <w:rsid w:val="0064100E"/>
    <w:rsid w:val="0064184C"/>
    <w:rsid w:val="00641E4F"/>
    <w:rsid w:val="00641E9A"/>
    <w:rsid w:val="006427B0"/>
    <w:rsid w:val="00642AFA"/>
    <w:rsid w:val="00642C8F"/>
    <w:rsid w:val="0064362B"/>
    <w:rsid w:val="0064369E"/>
    <w:rsid w:val="006438DB"/>
    <w:rsid w:val="006438E7"/>
    <w:rsid w:val="00643A9D"/>
    <w:rsid w:val="006443D0"/>
    <w:rsid w:val="00644627"/>
    <w:rsid w:val="006455B5"/>
    <w:rsid w:val="0064686A"/>
    <w:rsid w:val="00646C9C"/>
    <w:rsid w:val="006475C6"/>
    <w:rsid w:val="00647A13"/>
    <w:rsid w:val="00647F89"/>
    <w:rsid w:val="00650239"/>
    <w:rsid w:val="00651306"/>
    <w:rsid w:val="00651525"/>
    <w:rsid w:val="00651A29"/>
    <w:rsid w:val="006521D0"/>
    <w:rsid w:val="00652379"/>
    <w:rsid w:val="00652573"/>
    <w:rsid w:val="00652C4D"/>
    <w:rsid w:val="0065346C"/>
    <w:rsid w:val="00653C2A"/>
    <w:rsid w:val="00653E41"/>
    <w:rsid w:val="00654566"/>
    <w:rsid w:val="006548D2"/>
    <w:rsid w:val="0065550D"/>
    <w:rsid w:val="0065608E"/>
    <w:rsid w:val="006561C5"/>
    <w:rsid w:val="006568DF"/>
    <w:rsid w:val="00660E28"/>
    <w:rsid w:val="00660FB8"/>
    <w:rsid w:val="00661120"/>
    <w:rsid w:val="00661150"/>
    <w:rsid w:val="00661417"/>
    <w:rsid w:val="00661686"/>
    <w:rsid w:val="00661D85"/>
    <w:rsid w:val="00661FC1"/>
    <w:rsid w:val="00662353"/>
    <w:rsid w:val="00662F14"/>
    <w:rsid w:val="006630D7"/>
    <w:rsid w:val="006632A4"/>
    <w:rsid w:val="00663300"/>
    <w:rsid w:val="006634DD"/>
    <w:rsid w:val="006636FC"/>
    <w:rsid w:val="00663CB3"/>
    <w:rsid w:val="006644E3"/>
    <w:rsid w:val="00664C0C"/>
    <w:rsid w:val="00665128"/>
    <w:rsid w:val="00665DA2"/>
    <w:rsid w:val="006664D8"/>
    <w:rsid w:val="006667C8"/>
    <w:rsid w:val="00666999"/>
    <w:rsid w:val="00666A02"/>
    <w:rsid w:val="00670025"/>
    <w:rsid w:val="00670991"/>
    <w:rsid w:val="00670F19"/>
    <w:rsid w:val="0067178A"/>
    <w:rsid w:val="00672952"/>
    <w:rsid w:val="00672997"/>
    <w:rsid w:val="0067382A"/>
    <w:rsid w:val="00673B26"/>
    <w:rsid w:val="00673FD9"/>
    <w:rsid w:val="00674801"/>
    <w:rsid w:val="00674E2A"/>
    <w:rsid w:val="00675CD1"/>
    <w:rsid w:val="00676059"/>
    <w:rsid w:val="00676116"/>
    <w:rsid w:val="0067632E"/>
    <w:rsid w:val="00676C74"/>
    <w:rsid w:val="00677526"/>
    <w:rsid w:val="00677A2B"/>
    <w:rsid w:val="006801D6"/>
    <w:rsid w:val="006809E8"/>
    <w:rsid w:val="006812DF"/>
    <w:rsid w:val="006817BB"/>
    <w:rsid w:val="0068199D"/>
    <w:rsid w:val="00681C9A"/>
    <w:rsid w:val="00681D44"/>
    <w:rsid w:val="00682038"/>
    <w:rsid w:val="006823E2"/>
    <w:rsid w:val="00682882"/>
    <w:rsid w:val="00684DED"/>
    <w:rsid w:val="00685BC7"/>
    <w:rsid w:val="00685F87"/>
    <w:rsid w:val="0068649F"/>
    <w:rsid w:val="006865FA"/>
    <w:rsid w:val="00686D38"/>
    <w:rsid w:val="0068736E"/>
    <w:rsid w:val="006874A2"/>
    <w:rsid w:val="00687D95"/>
    <w:rsid w:val="0069013E"/>
    <w:rsid w:val="006902E9"/>
    <w:rsid w:val="00690456"/>
    <w:rsid w:val="00690461"/>
    <w:rsid w:val="00691359"/>
    <w:rsid w:val="00691C0A"/>
    <w:rsid w:val="0069270F"/>
    <w:rsid w:val="00692720"/>
    <w:rsid w:val="00692801"/>
    <w:rsid w:val="00692CB5"/>
    <w:rsid w:val="00692F6C"/>
    <w:rsid w:val="00692F78"/>
    <w:rsid w:val="00693003"/>
    <w:rsid w:val="00693C67"/>
    <w:rsid w:val="00693DE4"/>
    <w:rsid w:val="00693E47"/>
    <w:rsid w:val="00694582"/>
    <w:rsid w:val="00694A26"/>
    <w:rsid w:val="00694CC0"/>
    <w:rsid w:val="0069503E"/>
    <w:rsid w:val="00695166"/>
    <w:rsid w:val="00695DEC"/>
    <w:rsid w:val="006967ED"/>
    <w:rsid w:val="00696E9A"/>
    <w:rsid w:val="0069742B"/>
    <w:rsid w:val="00697A89"/>
    <w:rsid w:val="00697F4B"/>
    <w:rsid w:val="006A02D0"/>
    <w:rsid w:val="006A085D"/>
    <w:rsid w:val="006A0960"/>
    <w:rsid w:val="006A0B16"/>
    <w:rsid w:val="006A0D9A"/>
    <w:rsid w:val="006A1531"/>
    <w:rsid w:val="006A1F47"/>
    <w:rsid w:val="006A252C"/>
    <w:rsid w:val="006A25E6"/>
    <w:rsid w:val="006A28AB"/>
    <w:rsid w:val="006A357D"/>
    <w:rsid w:val="006A4C79"/>
    <w:rsid w:val="006A513E"/>
    <w:rsid w:val="006A579A"/>
    <w:rsid w:val="006A5922"/>
    <w:rsid w:val="006A5C51"/>
    <w:rsid w:val="006A6915"/>
    <w:rsid w:val="006A7464"/>
    <w:rsid w:val="006A75A0"/>
    <w:rsid w:val="006A7932"/>
    <w:rsid w:val="006A7A48"/>
    <w:rsid w:val="006B10A5"/>
    <w:rsid w:val="006B1B23"/>
    <w:rsid w:val="006B274C"/>
    <w:rsid w:val="006B290A"/>
    <w:rsid w:val="006B3384"/>
    <w:rsid w:val="006B341C"/>
    <w:rsid w:val="006B3708"/>
    <w:rsid w:val="006B3E0D"/>
    <w:rsid w:val="006B43DD"/>
    <w:rsid w:val="006B4F50"/>
    <w:rsid w:val="006B56C9"/>
    <w:rsid w:val="006B59C2"/>
    <w:rsid w:val="006B5A1A"/>
    <w:rsid w:val="006B5AB4"/>
    <w:rsid w:val="006B5B0B"/>
    <w:rsid w:val="006B6A89"/>
    <w:rsid w:val="006B6B70"/>
    <w:rsid w:val="006B6FA3"/>
    <w:rsid w:val="006B72AF"/>
    <w:rsid w:val="006B757C"/>
    <w:rsid w:val="006C059A"/>
    <w:rsid w:val="006C09AD"/>
    <w:rsid w:val="006C0B21"/>
    <w:rsid w:val="006C1342"/>
    <w:rsid w:val="006C1578"/>
    <w:rsid w:val="006C19A4"/>
    <w:rsid w:val="006C19E0"/>
    <w:rsid w:val="006C1FF2"/>
    <w:rsid w:val="006C211C"/>
    <w:rsid w:val="006C27B3"/>
    <w:rsid w:val="006C2F6D"/>
    <w:rsid w:val="006C3AEA"/>
    <w:rsid w:val="006C426D"/>
    <w:rsid w:val="006C4512"/>
    <w:rsid w:val="006C4E97"/>
    <w:rsid w:val="006C53B4"/>
    <w:rsid w:val="006C53ED"/>
    <w:rsid w:val="006C54F0"/>
    <w:rsid w:val="006C6169"/>
    <w:rsid w:val="006C62D7"/>
    <w:rsid w:val="006C6693"/>
    <w:rsid w:val="006C7011"/>
    <w:rsid w:val="006C778F"/>
    <w:rsid w:val="006C7995"/>
    <w:rsid w:val="006C7DC8"/>
    <w:rsid w:val="006C7FF9"/>
    <w:rsid w:val="006C7FFB"/>
    <w:rsid w:val="006D025A"/>
    <w:rsid w:val="006D04C6"/>
    <w:rsid w:val="006D0B2F"/>
    <w:rsid w:val="006D1C2E"/>
    <w:rsid w:val="006D20C4"/>
    <w:rsid w:val="006D218D"/>
    <w:rsid w:val="006D29E1"/>
    <w:rsid w:val="006D3CB4"/>
    <w:rsid w:val="006D42BF"/>
    <w:rsid w:val="006D4765"/>
    <w:rsid w:val="006D6033"/>
    <w:rsid w:val="006D6298"/>
    <w:rsid w:val="006D6DAF"/>
    <w:rsid w:val="006D751C"/>
    <w:rsid w:val="006D7568"/>
    <w:rsid w:val="006D7B42"/>
    <w:rsid w:val="006D7E30"/>
    <w:rsid w:val="006E02AD"/>
    <w:rsid w:val="006E0B49"/>
    <w:rsid w:val="006E0D31"/>
    <w:rsid w:val="006E0E63"/>
    <w:rsid w:val="006E176C"/>
    <w:rsid w:val="006E18A3"/>
    <w:rsid w:val="006E19AD"/>
    <w:rsid w:val="006E1D5B"/>
    <w:rsid w:val="006E1FF3"/>
    <w:rsid w:val="006E23A7"/>
    <w:rsid w:val="006E2CD3"/>
    <w:rsid w:val="006E2D49"/>
    <w:rsid w:val="006E3235"/>
    <w:rsid w:val="006E3FE8"/>
    <w:rsid w:val="006E4182"/>
    <w:rsid w:val="006E4228"/>
    <w:rsid w:val="006E4740"/>
    <w:rsid w:val="006E4B91"/>
    <w:rsid w:val="006E4ED4"/>
    <w:rsid w:val="006E5ADB"/>
    <w:rsid w:val="006E62D0"/>
    <w:rsid w:val="006E69DD"/>
    <w:rsid w:val="006F0213"/>
    <w:rsid w:val="006F07FB"/>
    <w:rsid w:val="006F0B36"/>
    <w:rsid w:val="006F0BAB"/>
    <w:rsid w:val="006F1227"/>
    <w:rsid w:val="006F12C7"/>
    <w:rsid w:val="006F19E1"/>
    <w:rsid w:val="006F218F"/>
    <w:rsid w:val="006F281D"/>
    <w:rsid w:val="006F29D4"/>
    <w:rsid w:val="006F2A85"/>
    <w:rsid w:val="006F2C62"/>
    <w:rsid w:val="006F332D"/>
    <w:rsid w:val="006F3443"/>
    <w:rsid w:val="006F3BE7"/>
    <w:rsid w:val="006F4176"/>
    <w:rsid w:val="006F4428"/>
    <w:rsid w:val="006F469E"/>
    <w:rsid w:val="006F473A"/>
    <w:rsid w:val="006F4E9E"/>
    <w:rsid w:val="006F4ED8"/>
    <w:rsid w:val="006F5694"/>
    <w:rsid w:val="006F5877"/>
    <w:rsid w:val="006F645D"/>
    <w:rsid w:val="006F6AA0"/>
    <w:rsid w:val="006F6CB6"/>
    <w:rsid w:val="006F73BA"/>
    <w:rsid w:val="006F7784"/>
    <w:rsid w:val="006F7921"/>
    <w:rsid w:val="006F7A1E"/>
    <w:rsid w:val="006F7C1F"/>
    <w:rsid w:val="00700289"/>
    <w:rsid w:val="00700418"/>
    <w:rsid w:val="00700E15"/>
    <w:rsid w:val="00700F85"/>
    <w:rsid w:val="007014DA"/>
    <w:rsid w:val="00701AB7"/>
    <w:rsid w:val="00701FC8"/>
    <w:rsid w:val="0070206D"/>
    <w:rsid w:val="007022A1"/>
    <w:rsid w:val="00702AAA"/>
    <w:rsid w:val="007038BB"/>
    <w:rsid w:val="0070399D"/>
    <w:rsid w:val="0070399E"/>
    <w:rsid w:val="00703D54"/>
    <w:rsid w:val="00703FBD"/>
    <w:rsid w:val="00704344"/>
    <w:rsid w:val="00704717"/>
    <w:rsid w:val="0070706C"/>
    <w:rsid w:val="007073D3"/>
    <w:rsid w:val="00707AA6"/>
    <w:rsid w:val="00707B03"/>
    <w:rsid w:val="00707E8A"/>
    <w:rsid w:val="00707EB4"/>
    <w:rsid w:val="0071098C"/>
    <w:rsid w:val="00711139"/>
    <w:rsid w:val="0071123C"/>
    <w:rsid w:val="007114D2"/>
    <w:rsid w:val="00711890"/>
    <w:rsid w:val="00711A47"/>
    <w:rsid w:val="0071293D"/>
    <w:rsid w:val="00712C66"/>
    <w:rsid w:val="00714298"/>
    <w:rsid w:val="00714304"/>
    <w:rsid w:val="007144B3"/>
    <w:rsid w:val="007147C8"/>
    <w:rsid w:val="00714E68"/>
    <w:rsid w:val="0071501C"/>
    <w:rsid w:val="007153EA"/>
    <w:rsid w:val="00715607"/>
    <w:rsid w:val="00715A5E"/>
    <w:rsid w:val="00716AFB"/>
    <w:rsid w:val="00717FB3"/>
    <w:rsid w:val="007201CA"/>
    <w:rsid w:val="0072046E"/>
    <w:rsid w:val="007204A8"/>
    <w:rsid w:val="007209C8"/>
    <w:rsid w:val="00721C75"/>
    <w:rsid w:val="00721E04"/>
    <w:rsid w:val="0072226D"/>
    <w:rsid w:val="007227A9"/>
    <w:rsid w:val="00723EF1"/>
    <w:rsid w:val="007240E5"/>
    <w:rsid w:val="0072492C"/>
    <w:rsid w:val="00724BD3"/>
    <w:rsid w:val="00725D2D"/>
    <w:rsid w:val="00725F82"/>
    <w:rsid w:val="007263F0"/>
    <w:rsid w:val="007263FE"/>
    <w:rsid w:val="00726574"/>
    <w:rsid w:val="007269D5"/>
    <w:rsid w:val="00726AB0"/>
    <w:rsid w:val="00726AE6"/>
    <w:rsid w:val="00726C61"/>
    <w:rsid w:val="0072727F"/>
    <w:rsid w:val="007279DB"/>
    <w:rsid w:val="00730BF7"/>
    <w:rsid w:val="00730DF7"/>
    <w:rsid w:val="00731639"/>
    <w:rsid w:val="00732658"/>
    <w:rsid w:val="007326DD"/>
    <w:rsid w:val="00732811"/>
    <w:rsid w:val="007328D6"/>
    <w:rsid w:val="00732953"/>
    <w:rsid w:val="0073313C"/>
    <w:rsid w:val="0073325F"/>
    <w:rsid w:val="00733B46"/>
    <w:rsid w:val="00733DF3"/>
    <w:rsid w:val="007342FD"/>
    <w:rsid w:val="007344B2"/>
    <w:rsid w:val="00735F28"/>
    <w:rsid w:val="007364C8"/>
    <w:rsid w:val="007367FA"/>
    <w:rsid w:val="0073734D"/>
    <w:rsid w:val="00737656"/>
    <w:rsid w:val="00740123"/>
    <w:rsid w:val="0074025B"/>
    <w:rsid w:val="00740429"/>
    <w:rsid w:val="00740761"/>
    <w:rsid w:val="00740D4E"/>
    <w:rsid w:val="00741545"/>
    <w:rsid w:val="007426C0"/>
    <w:rsid w:val="00742B73"/>
    <w:rsid w:val="00742C11"/>
    <w:rsid w:val="00742D74"/>
    <w:rsid w:val="007447BF"/>
    <w:rsid w:val="00744F25"/>
    <w:rsid w:val="007451B0"/>
    <w:rsid w:val="00745ACE"/>
    <w:rsid w:val="00745D35"/>
    <w:rsid w:val="00745D69"/>
    <w:rsid w:val="00745E50"/>
    <w:rsid w:val="00746258"/>
    <w:rsid w:val="007466C6"/>
    <w:rsid w:val="00746AD1"/>
    <w:rsid w:val="00747E32"/>
    <w:rsid w:val="00751948"/>
    <w:rsid w:val="0075240E"/>
    <w:rsid w:val="007528C8"/>
    <w:rsid w:val="00752A24"/>
    <w:rsid w:val="0075302B"/>
    <w:rsid w:val="007534B5"/>
    <w:rsid w:val="00753AEE"/>
    <w:rsid w:val="00753EF9"/>
    <w:rsid w:val="007543DD"/>
    <w:rsid w:val="00755980"/>
    <w:rsid w:val="00755EDB"/>
    <w:rsid w:val="00755EFB"/>
    <w:rsid w:val="007562EF"/>
    <w:rsid w:val="00756545"/>
    <w:rsid w:val="0075657F"/>
    <w:rsid w:val="007567B3"/>
    <w:rsid w:val="00756DE5"/>
    <w:rsid w:val="00757386"/>
    <w:rsid w:val="00757543"/>
    <w:rsid w:val="007575E8"/>
    <w:rsid w:val="0075778D"/>
    <w:rsid w:val="00757973"/>
    <w:rsid w:val="00757B0B"/>
    <w:rsid w:val="00757E3E"/>
    <w:rsid w:val="0076063C"/>
    <w:rsid w:val="00760FE7"/>
    <w:rsid w:val="00761237"/>
    <w:rsid w:val="007612C1"/>
    <w:rsid w:val="007613B8"/>
    <w:rsid w:val="007617E6"/>
    <w:rsid w:val="00761922"/>
    <w:rsid w:val="00761941"/>
    <w:rsid w:val="00761D73"/>
    <w:rsid w:val="00761DC0"/>
    <w:rsid w:val="0076216A"/>
    <w:rsid w:val="00762402"/>
    <w:rsid w:val="007626D1"/>
    <w:rsid w:val="007641E4"/>
    <w:rsid w:val="007642DF"/>
    <w:rsid w:val="007644D4"/>
    <w:rsid w:val="007644EC"/>
    <w:rsid w:val="0076516A"/>
    <w:rsid w:val="00765508"/>
    <w:rsid w:val="0076610E"/>
    <w:rsid w:val="0076630D"/>
    <w:rsid w:val="00766561"/>
    <w:rsid w:val="00766E48"/>
    <w:rsid w:val="00766F7E"/>
    <w:rsid w:val="0076747B"/>
    <w:rsid w:val="00767DEE"/>
    <w:rsid w:val="00767DFC"/>
    <w:rsid w:val="007705FC"/>
    <w:rsid w:val="007707B8"/>
    <w:rsid w:val="0077081E"/>
    <w:rsid w:val="00770AE9"/>
    <w:rsid w:val="00770FCC"/>
    <w:rsid w:val="00772321"/>
    <w:rsid w:val="007732B3"/>
    <w:rsid w:val="007733F7"/>
    <w:rsid w:val="00774F84"/>
    <w:rsid w:val="00774FF5"/>
    <w:rsid w:val="00774FFC"/>
    <w:rsid w:val="007757D6"/>
    <w:rsid w:val="00775813"/>
    <w:rsid w:val="00775A71"/>
    <w:rsid w:val="00775E88"/>
    <w:rsid w:val="007763CE"/>
    <w:rsid w:val="00776CD0"/>
    <w:rsid w:val="0077721C"/>
    <w:rsid w:val="00777AD2"/>
    <w:rsid w:val="00777B4C"/>
    <w:rsid w:val="00777C4F"/>
    <w:rsid w:val="00777E0F"/>
    <w:rsid w:val="007809B3"/>
    <w:rsid w:val="00781C39"/>
    <w:rsid w:val="00781CCF"/>
    <w:rsid w:val="0078305D"/>
    <w:rsid w:val="0078339D"/>
    <w:rsid w:val="007834AD"/>
    <w:rsid w:val="007842B7"/>
    <w:rsid w:val="0078430D"/>
    <w:rsid w:val="0078448F"/>
    <w:rsid w:val="00784ACF"/>
    <w:rsid w:val="00784B19"/>
    <w:rsid w:val="00784DA7"/>
    <w:rsid w:val="00785FA4"/>
    <w:rsid w:val="00785FD0"/>
    <w:rsid w:val="0078612F"/>
    <w:rsid w:val="007862BD"/>
    <w:rsid w:val="007871EE"/>
    <w:rsid w:val="0078788A"/>
    <w:rsid w:val="0079153F"/>
    <w:rsid w:val="00791DF6"/>
    <w:rsid w:val="007922CE"/>
    <w:rsid w:val="00792381"/>
    <w:rsid w:val="00793946"/>
    <w:rsid w:val="00793948"/>
    <w:rsid w:val="00793AC3"/>
    <w:rsid w:val="00794079"/>
    <w:rsid w:val="00794621"/>
    <w:rsid w:val="00794C8A"/>
    <w:rsid w:val="0079515B"/>
    <w:rsid w:val="007957C9"/>
    <w:rsid w:val="00795ADA"/>
    <w:rsid w:val="00795D05"/>
    <w:rsid w:val="007961EB"/>
    <w:rsid w:val="0079660E"/>
    <w:rsid w:val="00796ABB"/>
    <w:rsid w:val="00796FD9"/>
    <w:rsid w:val="00797044"/>
    <w:rsid w:val="007973A1"/>
    <w:rsid w:val="0079749E"/>
    <w:rsid w:val="00797987"/>
    <w:rsid w:val="00797D1E"/>
    <w:rsid w:val="00797D6B"/>
    <w:rsid w:val="007A022C"/>
    <w:rsid w:val="007A0688"/>
    <w:rsid w:val="007A076C"/>
    <w:rsid w:val="007A19F8"/>
    <w:rsid w:val="007A1B78"/>
    <w:rsid w:val="007A2436"/>
    <w:rsid w:val="007A271E"/>
    <w:rsid w:val="007A2772"/>
    <w:rsid w:val="007A27A6"/>
    <w:rsid w:val="007A2C07"/>
    <w:rsid w:val="007A31C5"/>
    <w:rsid w:val="007A3583"/>
    <w:rsid w:val="007A3896"/>
    <w:rsid w:val="007A38A8"/>
    <w:rsid w:val="007A3A96"/>
    <w:rsid w:val="007A4DA2"/>
    <w:rsid w:val="007A4F98"/>
    <w:rsid w:val="007A5727"/>
    <w:rsid w:val="007A5903"/>
    <w:rsid w:val="007A5F90"/>
    <w:rsid w:val="007A68A7"/>
    <w:rsid w:val="007B0413"/>
    <w:rsid w:val="007B0784"/>
    <w:rsid w:val="007B0CF8"/>
    <w:rsid w:val="007B1036"/>
    <w:rsid w:val="007B14D2"/>
    <w:rsid w:val="007B2213"/>
    <w:rsid w:val="007B2492"/>
    <w:rsid w:val="007B2518"/>
    <w:rsid w:val="007B251B"/>
    <w:rsid w:val="007B2C26"/>
    <w:rsid w:val="007B2D9D"/>
    <w:rsid w:val="007B2E43"/>
    <w:rsid w:val="007B2F8B"/>
    <w:rsid w:val="007B2FD8"/>
    <w:rsid w:val="007B33AA"/>
    <w:rsid w:val="007B5310"/>
    <w:rsid w:val="007B586B"/>
    <w:rsid w:val="007B60A7"/>
    <w:rsid w:val="007B6C31"/>
    <w:rsid w:val="007B6D0B"/>
    <w:rsid w:val="007B7E5B"/>
    <w:rsid w:val="007C0402"/>
    <w:rsid w:val="007C0DD1"/>
    <w:rsid w:val="007C25C1"/>
    <w:rsid w:val="007C2722"/>
    <w:rsid w:val="007C29BB"/>
    <w:rsid w:val="007C2AA0"/>
    <w:rsid w:val="007C31AF"/>
    <w:rsid w:val="007C31B2"/>
    <w:rsid w:val="007C3647"/>
    <w:rsid w:val="007C37EE"/>
    <w:rsid w:val="007C37EF"/>
    <w:rsid w:val="007C3A72"/>
    <w:rsid w:val="007C3B47"/>
    <w:rsid w:val="007C4663"/>
    <w:rsid w:val="007C4B1E"/>
    <w:rsid w:val="007C5157"/>
    <w:rsid w:val="007C5AAB"/>
    <w:rsid w:val="007C5AD4"/>
    <w:rsid w:val="007C5FCD"/>
    <w:rsid w:val="007C6199"/>
    <w:rsid w:val="007C628F"/>
    <w:rsid w:val="007C750A"/>
    <w:rsid w:val="007C758A"/>
    <w:rsid w:val="007C7869"/>
    <w:rsid w:val="007D003A"/>
    <w:rsid w:val="007D1165"/>
    <w:rsid w:val="007D1310"/>
    <w:rsid w:val="007D151B"/>
    <w:rsid w:val="007D2231"/>
    <w:rsid w:val="007D2335"/>
    <w:rsid w:val="007D2C11"/>
    <w:rsid w:val="007D33A6"/>
    <w:rsid w:val="007D3707"/>
    <w:rsid w:val="007D38AF"/>
    <w:rsid w:val="007D3CBC"/>
    <w:rsid w:val="007D3F68"/>
    <w:rsid w:val="007D414B"/>
    <w:rsid w:val="007D427E"/>
    <w:rsid w:val="007D4A5E"/>
    <w:rsid w:val="007D53DE"/>
    <w:rsid w:val="007D5581"/>
    <w:rsid w:val="007D5C8B"/>
    <w:rsid w:val="007D6CB9"/>
    <w:rsid w:val="007D6DD2"/>
    <w:rsid w:val="007D728E"/>
    <w:rsid w:val="007D7780"/>
    <w:rsid w:val="007D781F"/>
    <w:rsid w:val="007E013D"/>
    <w:rsid w:val="007E0AB9"/>
    <w:rsid w:val="007E0EE6"/>
    <w:rsid w:val="007E144D"/>
    <w:rsid w:val="007E28AD"/>
    <w:rsid w:val="007E29CB"/>
    <w:rsid w:val="007E351B"/>
    <w:rsid w:val="007E38EE"/>
    <w:rsid w:val="007E3F76"/>
    <w:rsid w:val="007E415C"/>
    <w:rsid w:val="007E4A7F"/>
    <w:rsid w:val="007E4B63"/>
    <w:rsid w:val="007E5923"/>
    <w:rsid w:val="007E6421"/>
    <w:rsid w:val="007E64A8"/>
    <w:rsid w:val="007E6944"/>
    <w:rsid w:val="007E69E7"/>
    <w:rsid w:val="007E79E0"/>
    <w:rsid w:val="007F0238"/>
    <w:rsid w:val="007F02F2"/>
    <w:rsid w:val="007F07AB"/>
    <w:rsid w:val="007F0BE7"/>
    <w:rsid w:val="007F11E5"/>
    <w:rsid w:val="007F1B1C"/>
    <w:rsid w:val="007F24DC"/>
    <w:rsid w:val="007F2726"/>
    <w:rsid w:val="007F291D"/>
    <w:rsid w:val="007F3327"/>
    <w:rsid w:val="007F422B"/>
    <w:rsid w:val="007F570D"/>
    <w:rsid w:val="007F5D1E"/>
    <w:rsid w:val="007F6365"/>
    <w:rsid w:val="007F664D"/>
    <w:rsid w:val="007F6829"/>
    <w:rsid w:val="007F68CA"/>
    <w:rsid w:val="007F7BC7"/>
    <w:rsid w:val="008006EE"/>
    <w:rsid w:val="00800772"/>
    <w:rsid w:val="00800D5A"/>
    <w:rsid w:val="00800DB5"/>
    <w:rsid w:val="008010BD"/>
    <w:rsid w:val="008019EC"/>
    <w:rsid w:val="00801DB6"/>
    <w:rsid w:val="00801EC6"/>
    <w:rsid w:val="008021A3"/>
    <w:rsid w:val="00802715"/>
    <w:rsid w:val="00802DD4"/>
    <w:rsid w:val="0080326C"/>
    <w:rsid w:val="0080342C"/>
    <w:rsid w:val="008039F7"/>
    <w:rsid w:val="0080413C"/>
    <w:rsid w:val="00804A8B"/>
    <w:rsid w:val="00804E7F"/>
    <w:rsid w:val="00804F0C"/>
    <w:rsid w:val="0080540F"/>
    <w:rsid w:val="008056A1"/>
    <w:rsid w:val="00805EB1"/>
    <w:rsid w:val="00806391"/>
    <w:rsid w:val="00806415"/>
    <w:rsid w:val="0080666B"/>
    <w:rsid w:val="008070CF"/>
    <w:rsid w:val="008075E7"/>
    <w:rsid w:val="00807833"/>
    <w:rsid w:val="008102A4"/>
    <w:rsid w:val="008104FF"/>
    <w:rsid w:val="0081079B"/>
    <w:rsid w:val="0081172C"/>
    <w:rsid w:val="00812123"/>
    <w:rsid w:val="008121FE"/>
    <w:rsid w:val="008122E1"/>
    <w:rsid w:val="00812332"/>
    <w:rsid w:val="00812A7A"/>
    <w:rsid w:val="00812EED"/>
    <w:rsid w:val="008136B3"/>
    <w:rsid w:val="00813E3E"/>
    <w:rsid w:val="008141A2"/>
    <w:rsid w:val="00814496"/>
    <w:rsid w:val="00814831"/>
    <w:rsid w:val="00814C78"/>
    <w:rsid w:val="00814D9D"/>
    <w:rsid w:val="008150E7"/>
    <w:rsid w:val="00816202"/>
    <w:rsid w:val="0081661F"/>
    <w:rsid w:val="00816730"/>
    <w:rsid w:val="008169EC"/>
    <w:rsid w:val="00817213"/>
    <w:rsid w:val="00817C64"/>
    <w:rsid w:val="00817DC6"/>
    <w:rsid w:val="00817E60"/>
    <w:rsid w:val="00817EC9"/>
    <w:rsid w:val="00820148"/>
    <w:rsid w:val="0082076B"/>
    <w:rsid w:val="00820F95"/>
    <w:rsid w:val="00821607"/>
    <w:rsid w:val="008218B9"/>
    <w:rsid w:val="00821A9F"/>
    <w:rsid w:val="00821D19"/>
    <w:rsid w:val="00821DF8"/>
    <w:rsid w:val="00822064"/>
    <w:rsid w:val="0082225C"/>
    <w:rsid w:val="0082244B"/>
    <w:rsid w:val="00822592"/>
    <w:rsid w:val="008225A8"/>
    <w:rsid w:val="00822751"/>
    <w:rsid w:val="00822CD6"/>
    <w:rsid w:val="00822E79"/>
    <w:rsid w:val="00822EBA"/>
    <w:rsid w:val="00823113"/>
    <w:rsid w:val="00824BAA"/>
    <w:rsid w:val="00824E7D"/>
    <w:rsid w:val="008251E1"/>
    <w:rsid w:val="00825A98"/>
    <w:rsid w:val="00825F45"/>
    <w:rsid w:val="0082606C"/>
    <w:rsid w:val="008264C2"/>
    <w:rsid w:val="00826886"/>
    <w:rsid w:val="0082700D"/>
    <w:rsid w:val="00827F6B"/>
    <w:rsid w:val="00830854"/>
    <w:rsid w:val="008308FF"/>
    <w:rsid w:val="00830B58"/>
    <w:rsid w:val="00831362"/>
    <w:rsid w:val="008313AB"/>
    <w:rsid w:val="00831850"/>
    <w:rsid w:val="008323B4"/>
    <w:rsid w:val="008323CB"/>
    <w:rsid w:val="008326CF"/>
    <w:rsid w:val="00832F7A"/>
    <w:rsid w:val="00832F9B"/>
    <w:rsid w:val="008334F7"/>
    <w:rsid w:val="008336D0"/>
    <w:rsid w:val="00834379"/>
    <w:rsid w:val="008344C0"/>
    <w:rsid w:val="00834DE7"/>
    <w:rsid w:val="0083544D"/>
    <w:rsid w:val="00835641"/>
    <w:rsid w:val="0083574A"/>
    <w:rsid w:val="0083620C"/>
    <w:rsid w:val="008365C3"/>
    <w:rsid w:val="00836F4F"/>
    <w:rsid w:val="008371C6"/>
    <w:rsid w:val="008371D2"/>
    <w:rsid w:val="00837FF1"/>
    <w:rsid w:val="00840878"/>
    <w:rsid w:val="00840BE9"/>
    <w:rsid w:val="00840D42"/>
    <w:rsid w:val="00842C21"/>
    <w:rsid w:val="00842D9E"/>
    <w:rsid w:val="00842E54"/>
    <w:rsid w:val="00842F1D"/>
    <w:rsid w:val="0084444B"/>
    <w:rsid w:val="00844C8D"/>
    <w:rsid w:val="00844DB4"/>
    <w:rsid w:val="00844E5F"/>
    <w:rsid w:val="008451DD"/>
    <w:rsid w:val="008455F1"/>
    <w:rsid w:val="008462D0"/>
    <w:rsid w:val="00846795"/>
    <w:rsid w:val="00846A53"/>
    <w:rsid w:val="00850804"/>
    <w:rsid w:val="00851803"/>
    <w:rsid w:val="00851859"/>
    <w:rsid w:val="00851AE8"/>
    <w:rsid w:val="00852385"/>
    <w:rsid w:val="00852932"/>
    <w:rsid w:val="00852AD2"/>
    <w:rsid w:val="00852C35"/>
    <w:rsid w:val="00852D0C"/>
    <w:rsid w:val="00853B9A"/>
    <w:rsid w:val="0085418D"/>
    <w:rsid w:val="00855306"/>
    <w:rsid w:val="0085570F"/>
    <w:rsid w:val="00855827"/>
    <w:rsid w:val="00855A2B"/>
    <w:rsid w:val="00855B28"/>
    <w:rsid w:val="00855BD7"/>
    <w:rsid w:val="008564AC"/>
    <w:rsid w:val="0085673C"/>
    <w:rsid w:val="008571EF"/>
    <w:rsid w:val="00860880"/>
    <w:rsid w:val="00861159"/>
    <w:rsid w:val="008611AE"/>
    <w:rsid w:val="00861C9A"/>
    <w:rsid w:val="0086217D"/>
    <w:rsid w:val="00862E79"/>
    <w:rsid w:val="008633F8"/>
    <w:rsid w:val="00863845"/>
    <w:rsid w:val="00863D09"/>
    <w:rsid w:val="00863DD9"/>
    <w:rsid w:val="00863EC2"/>
    <w:rsid w:val="00864238"/>
    <w:rsid w:val="00864BAB"/>
    <w:rsid w:val="00864C53"/>
    <w:rsid w:val="00864E38"/>
    <w:rsid w:val="00864E3D"/>
    <w:rsid w:val="008650F0"/>
    <w:rsid w:val="00865C9C"/>
    <w:rsid w:val="0086613B"/>
    <w:rsid w:val="00866BF7"/>
    <w:rsid w:val="00867080"/>
    <w:rsid w:val="00870E1F"/>
    <w:rsid w:val="008713B0"/>
    <w:rsid w:val="00871860"/>
    <w:rsid w:val="00872430"/>
    <w:rsid w:val="00873197"/>
    <w:rsid w:val="0087371B"/>
    <w:rsid w:val="0087443B"/>
    <w:rsid w:val="00874D8D"/>
    <w:rsid w:val="00874FDE"/>
    <w:rsid w:val="00875DA4"/>
    <w:rsid w:val="008763BC"/>
    <w:rsid w:val="00876496"/>
    <w:rsid w:val="00876711"/>
    <w:rsid w:val="00876D3D"/>
    <w:rsid w:val="00876E55"/>
    <w:rsid w:val="008770E2"/>
    <w:rsid w:val="00877335"/>
    <w:rsid w:val="008773E1"/>
    <w:rsid w:val="00877AF0"/>
    <w:rsid w:val="0088086F"/>
    <w:rsid w:val="00880AF3"/>
    <w:rsid w:val="00881F69"/>
    <w:rsid w:val="00882698"/>
    <w:rsid w:val="008827CC"/>
    <w:rsid w:val="00882836"/>
    <w:rsid w:val="008835C9"/>
    <w:rsid w:val="00883F58"/>
    <w:rsid w:val="00884D83"/>
    <w:rsid w:val="00884DF1"/>
    <w:rsid w:val="008850AD"/>
    <w:rsid w:val="00885153"/>
    <w:rsid w:val="008852E9"/>
    <w:rsid w:val="0088531F"/>
    <w:rsid w:val="00885A61"/>
    <w:rsid w:val="00885A7C"/>
    <w:rsid w:val="00885AD6"/>
    <w:rsid w:val="00885FB1"/>
    <w:rsid w:val="00886D2F"/>
    <w:rsid w:val="00886DB1"/>
    <w:rsid w:val="008870D1"/>
    <w:rsid w:val="00887AF5"/>
    <w:rsid w:val="00887CF4"/>
    <w:rsid w:val="00890C2B"/>
    <w:rsid w:val="00890DBF"/>
    <w:rsid w:val="00890F77"/>
    <w:rsid w:val="00891633"/>
    <w:rsid w:val="00892F4A"/>
    <w:rsid w:val="008934AE"/>
    <w:rsid w:val="008936CB"/>
    <w:rsid w:val="00893DBB"/>
    <w:rsid w:val="0089406B"/>
    <w:rsid w:val="00894368"/>
    <w:rsid w:val="00894808"/>
    <w:rsid w:val="00894D60"/>
    <w:rsid w:val="00895752"/>
    <w:rsid w:val="0089688D"/>
    <w:rsid w:val="00896AD0"/>
    <w:rsid w:val="00896B03"/>
    <w:rsid w:val="00896E2A"/>
    <w:rsid w:val="00896F63"/>
    <w:rsid w:val="00897077"/>
    <w:rsid w:val="008971A0"/>
    <w:rsid w:val="008A06D2"/>
    <w:rsid w:val="008A07B2"/>
    <w:rsid w:val="008A1182"/>
    <w:rsid w:val="008A11AB"/>
    <w:rsid w:val="008A1228"/>
    <w:rsid w:val="008A191B"/>
    <w:rsid w:val="008A1A06"/>
    <w:rsid w:val="008A1BC4"/>
    <w:rsid w:val="008A261D"/>
    <w:rsid w:val="008A2AAF"/>
    <w:rsid w:val="008A2F43"/>
    <w:rsid w:val="008A36D3"/>
    <w:rsid w:val="008A3902"/>
    <w:rsid w:val="008A44EC"/>
    <w:rsid w:val="008A4651"/>
    <w:rsid w:val="008A4CDF"/>
    <w:rsid w:val="008A50DF"/>
    <w:rsid w:val="008A5336"/>
    <w:rsid w:val="008A6055"/>
    <w:rsid w:val="008A6AF4"/>
    <w:rsid w:val="008A6C1D"/>
    <w:rsid w:val="008A77E7"/>
    <w:rsid w:val="008B0941"/>
    <w:rsid w:val="008B0F85"/>
    <w:rsid w:val="008B1039"/>
    <w:rsid w:val="008B296D"/>
    <w:rsid w:val="008B2C59"/>
    <w:rsid w:val="008B30C7"/>
    <w:rsid w:val="008B3558"/>
    <w:rsid w:val="008B3B46"/>
    <w:rsid w:val="008B4213"/>
    <w:rsid w:val="008B4472"/>
    <w:rsid w:val="008B49FA"/>
    <w:rsid w:val="008B52A8"/>
    <w:rsid w:val="008B57AB"/>
    <w:rsid w:val="008B5955"/>
    <w:rsid w:val="008B5972"/>
    <w:rsid w:val="008B5DB0"/>
    <w:rsid w:val="008B6137"/>
    <w:rsid w:val="008B61E9"/>
    <w:rsid w:val="008B62F8"/>
    <w:rsid w:val="008B6608"/>
    <w:rsid w:val="008B6780"/>
    <w:rsid w:val="008B6A42"/>
    <w:rsid w:val="008B6AC7"/>
    <w:rsid w:val="008B76B8"/>
    <w:rsid w:val="008C0BD3"/>
    <w:rsid w:val="008C0CE1"/>
    <w:rsid w:val="008C1C03"/>
    <w:rsid w:val="008C1C34"/>
    <w:rsid w:val="008C212B"/>
    <w:rsid w:val="008C2F15"/>
    <w:rsid w:val="008C2F35"/>
    <w:rsid w:val="008C30A0"/>
    <w:rsid w:val="008C3CE0"/>
    <w:rsid w:val="008C3E26"/>
    <w:rsid w:val="008C4462"/>
    <w:rsid w:val="008C55C6"/>
    <w:rsid w:val="008C5763"/>
    <w:rsid w:val="008C5A8E"/>
    <w:rsid w:val="008C5DB0"/>
    <w:rsid w:val="008C61E0"/>
    <w:rsid w:val="008C6918"/>
    <w:rsid w:val="008C7352"/>
    <w:rsid w:val="008C7382"/>
    <w:rsid w:val="008C75DE"/>
    <w:rsid w:val="008C76E5"/>
    <w:rsid w:val="008C778D"/>
    <w:rsid w:val="008C7811"/>
    <w:rsid w:val="008C7D88"/>
    <w:rsid w:val="008D08D9"/>
    <w:rsid w:val="008D0925"/>
    <w:rsid w:val="008D0DDD"/>
    <w:rsid w:val="008D1079"/>
    <w:rsid w:val="008D1635"/>
    <w:rsid w:val="008D19F2"/>
    <w:rsid w:val="008D1BAD"/>
    <w:rsid w:val="008D1E11"/>
    <w:rsid w:val="008D1E53"/>
    <w:rsid w:val="008D2B0C"/>
    <w:rsid w:val="008D32F1"/>
    <w:rsid w:val="008D339E"/>
    <w:rsid w:val="008D350B"/>
    <w:rsid w:val="008D4313"/>
    <w:rsid w:val="008D4367"/>
    <w:rsid w:val="008D456D"/>
    <w:rsid w:val="008D466A"/>
    <w:rsid w:val="008D479B"/>
    <w:rsid w:val="008D4AB2"/>
    <w:rsid w:val="008D4C86"/>
    <w:rsid w:val="008D53E3"/>
    <w:rsid w:val="008D5731"/>
    <w:rsid w:val="008D5A8F"/>
    <w:rsid w:val="008D69B4"/>
    <w:rsid w:val="008D6DB8"/>
    <w:rsid w:val="008D7E54"/>
    <w:rsid w:val="008D7FDD"/>
    <w:rsid w:val="008E02D7"/>
    <w:rsid w:val="008E0F1E"/>
    <w:rsid w:val="008E1822"/>
    <w:rsid w:val="008E187C"/>
    <w:rsid w:val="008E1B79"/>
    <w:rsid w:val="008E2F9A"/>
    <w:rsid w:val="008E3351"/>
    <w:rsid w:val="008E33E4"/>
    <w:rsid w:val="008E436A"/>
    <w:rsid w:val="008E4392"/>
    <w:rsid w:val="008E4E79"/>
    <w:rsid w:val="008E51DE"/>
    <w:rsid w:val="008E546D"/>
    <w:rsid w:val="008E57C4"/>
    <w:rsid w:val="008E5883"/>
    <w:rsid w:val="008E5D1B"/>
    <w:rsid w:val="008E5F02"/>
    <w:rsid w:val="008E67A5"/>
    <w:rsid w:val="008E6E0B"/>
    <w:rsid w:val="008E6EF7"/>
    <w:rsid w:val="008E71A5"/>
    <w:rsid w:val="008E727A"/>
    <w:rsid w:val="008E7530"/>
    <w:rsid w:val="008E7763"/>
    <w:rsid w:val="008E7CB5"/>
    <w:rsid w:val="008E7DF5"/>
    <w:rsid w:val="008F0A70"/>
    <w:rsid w:val="008F0B5F"/>
    <w:rsid w:val="008F0C2D"/>
    <w:rsid w:val="008F0FB8"/>
    <w:rsid w:val="008F1695"/>
    <w:rsid w:val="008F2435"/>
    <w:rsid w:val="008F28B6"/>
    <w:rsid w:val="008F29A5"/>
    <w:rsid w:val="008F302C"/>
    <w:rsid w:val="008F36B5"/>
    <w:rsid w:val="008F36B6"/>
    <w:rsid w:val="008F3A7D"/>
    <w:rsid w:val="008F3CEF"/>
    <w:rsid w:val="008F42EC"/>
    <w:rsid w:val="008F43DA"/>
    <w:rsid w:val="008F4FA1"/>
    <w:rsid w:val="008F4FC3"/>
    <w:rsid w:val="008F5406"/>
    <w:rsid w:val="008F5A20"/>
    <w:rsid w:val="008F5D65"/>
    <w:rsid w:val="008F600A"/>
    <w:rsid w:val="008F611D"/>
    <w:rsid w:val="008F69C0"/>
    <w:rsid w:val="008F69F8"/>
    <w:rsid w:val="008F6B95"/>
    <w:rsid w:val="008F74FF"/>
    <w:rsid w:val="008F79AE"/>
    <w:rsid w:val="008F7CB3"/>
    <w:rsid w:val="009009C4"/>
    <w:rsid w:val="00900CC6"/>
    <w:rsid w:val="00900CD9"/>
    <w:rsid w:val="00900EFD"/>
    <w:rsid w:val="009014C3"/>
    <w:rsid w:val="00901F25"/>
    <w:rsid w:val="00902363"/>
    <w:rsid w:val="009031F5"/>
    <w:rsid w:val="00903366"/>
    <w:rsid w:val="009037F2"/>
    <w:rsid w:val="00903B29"/>
    <w:rsid w:val="009043E9"/>
    <w:rsid w:val="00904964"/>
    <w:rsid w:val="00904DB7"/>
    <w:rsid w:val="00905269"/>
    <w:rsid w:val="00906073"/>
    <w:rsid w:val="009061B8"/>
    <w:rsid w:val="009065DA"/>
    <w:rsid w:val="00906826"/>
    <w:rsid w:val="009074EA"/>
    <w:rsid w:val="00910A3E"/>
    <w:rsid w:val="00910D2E"/>
    <w:rsid w:val="00911065"/>
    <w:rsid w:val="00911EB1"/>
    <w:rsid w:val="0091261B"/>
    <w:rsid w:val="00912879"/>
    <w:rsid w:val="00912CC4"/>
    <w:rsid w:val="00912E39"/>
    <w:rsid w:val="00913135"/>
    <w:rsid w:val="009136FD"/>
    <w:rsid w:val="009140CB"/>
    <w:rsid w:val="00914E5F"/>
    <w:rsid w:val="00915870"/>
    <w:rsid w:val="00915C5E"/>
    <w:rsid w:val="0091679C"/>
    <w:rsid w:val="00916B8E"/>
    <w:rsid w:val="0091755B"/>
    <w:rsid w:val="00917B83"/>
    <w:rsid w:val="00920065"/>
    <w:rsid w:val="0092022E"/>
    <w:rsid w:val="0092086D"/>
    <w:rsid w:val="00920BDF"/>
    <w:rsid w:val="00920E61"/>
    <w:rsid w:val="00920FFE"/>
    <w:rsid w:val="00921B4B"/>
    <w:rsid w:val="00922038"/>
    <w:rsid w:val="00922CD7"/>
    <w:rsid w:val="00922E29"/>
    <w:rsid w:val="00923701"/>
    <w:rsid w:val="00923974"/>
    <w:rsid w:val="00923A99"/>
    <w:rsid w:val="00924C4F"/>
    <w:rsid w:val="00924FA2"/>
    <w:rsid w:val="00924FE1"/>
    <w:rsid w:val="009254ED"/>
    <w:rsid w:val="00925968"/>
    <w:rsid w:val="00925A6B"/>
    <w:rsid w:val="00925B60"/>
    <w:rsid w:val="00925C82"/>
    <w:rsid w:val="00925F34"/>
    <w:rsid w:val="00925FB9"/>
    <w:rsid w:val="00926A4F"/>
    <w:rsid w:val="00926C51"/>
    <w:rsid w:val="00926CE5"/>
    <w:rsid w:val="00926E87"/>
    <w:rsid w:val="009275F6"/>
    <w:rsid w:val="00931153"/>
    <w:rsid w:val="009312AA"/>
    <w:rsid w:val="00932DF2"/>
    <w:rsid w:val="00933024"/>
    <w:rsid w:val="009331E3"/>
    <w:rsid w:val="009334AA"/>
    <w:rsid w:val="00933D54"/>
    <w:rsid w:val="0093418A"/>
    <w:rsid w:val="00934A5C"/>
    <w:rsid w:val="00935494"/>
    <w:rsid w:val="00935969"/>
    <w:rsid w:val="009360D1"/>
    <w:rsid w:val="00936843"/>
    <w:rsid w:val="00936C4C"/>
    <w:rsid w:val="00937024"/>
    <w:rsid w:val="00937249"/>
    <w:rsid w:val="00937320"/>
    <w:rsid w:val="00937A04"/>
    <w:rsid w:val="00937B11"/>
    <w:rsid w:val="00937CF8"/>
    <w:rsid w:val="00937FE4"/>
    <w:rsid w:val="00940064"/>
    <w:rsid w:val="00941CAE"/>
    <w:rsid w:val="00942936"/>
    <w:rsid w:val="00942A00"/>
    <w:rsid w:val="00942F2B"/>
    <w:rsid w:val="009435EE"/>
    <w:rsid w:val="00943791"/>
    <w:rsid w:val="0094474F"/>
    <w:rsid w:val="00944890"/>
    <w:rsid w:val="00945DEF"/>
    <w:rsid w:val="00945EFA"/>
    <w:rsid w:val="00946E3E"/>
    <w:rsid w:val="00946F08"/>
    <w:rsid w:val="00946FFB"/>
    <w:rsid w:val="00947820"/>
    <w:rsid w:val="0094785A"/>
    <w:rsid w:val="00947A19"/>
    <w:rsid w:val="00947AE4"/>
    <w:rsid w:val="00950942"/>
    <w:rsid w:val="009509CE"/>
    <w:rsid w:val="00952020"/>
    <w:rsid w:val="0095254D"/>
    <w:rsid w:val="00952776"/>
    <w:rsid w:val="00952979"/>
    <w:rsid w:val="00952B39"/>
    <w:rsid w:val="00952CBD"/>
    <w:rsid w:val="009532F0"/>
    <w:rsid w:val="009534A8"/>
    <w:rsid w:val="00953D7B"/>
    <w:rsid w:val="00953D8A"/>
    <w:rsid w:val="0095437D"/>
    <w:rsid w:val="00954ABB"/>
    <w:rsid w:val="00954B2F"/>
    <w:rsid w:val="00954F87"/>
    <w:rsid w:val="00955AF5"/>
    <w:rsid w:val="00955BE3"/>
    <w:rsid w:val="009571A7"/>
    <w:rsid w:val="00957AFB"/>
    <w:rsid w:val="00957D1A"/>
    <w:rsid w:val="00957FFB"/>
    <w:rsid w:val="0096051D"/>
    <w:rsid w:val="00960597"/>
    <w:rsid w:val="00961152"/>
    <w:rsid w:val="00961634"/>
    <w:rsid w:val="00961746"/>
    <w:rsid w:val="00961CC8"/>
    <w:rsid w:val="00962370"/>
    <w:rsid w:val="0096245A"/>
    <w:rsid w:val="009624AF"/>
    <w:rsid w:val="0096292F"/>
    <w:rsid w:val="0096299B"/>
    <w:rsid w:val="00963552"/>
    <w:rsid w:val="009638EA"/>
    <w:rsid w:val="00963EF6"/>
    <w:rsid w:val="00965133"/>
    <w:rsid w:val="009651D9"/>
    <w:rsid w:val="00965452"/>
    <w:rsid w:val="00965E0C"/>
    <w:rsid w:val="00965EBF"/>
    <w:rsid w:val="00966605"/>
    <w:rsid w:val="009669D6"/>
    <w:rsid w:val="00966B3C"/>
    <w:rsid w:val="0096735E"/>
    <w:rsid w:val="009674EC"/>
    <w:rsid w:val="00967991"/>
    <w:rsid w:val="00967CA6"/>
    <w:rsid w:val="00970144"/>
    <w:rsid w:val="00970AA2"/>
    <w:rsid w:val="00970DCC"/>
    <w:rsid w:val="00971250"/>
    <w:rsid w:val="00971451"/>
    <w:rsid w:val="0097198B"/>
    <w:rsid w:val="00971D27"/>
    <w:rsid w:val="009727D4"/>
    <w:rsid w:val="00972BC0"/>
    <w:rsid w:val="0097365C"/>
    <w:rsid w:val="009736E3"/>
    <w:rsid w:val="00973C63"/>
    <w:rsid w:val="00974484"/>
    <w:rsid w:val="00974627"/>
    <w:rsid w:val="00974C05"/>
    <w:rsid w:val="00974C2D"/>
    <w:rsid w:val="009754DB"/>
    <w:rsid w:val="00975751"/>
    <w:rsid w:val="00975752"/>
    <w:rsid w:val="00976210"/>
    <w:rsid w:val="00976257"/>
    <w:rsid w:val="009770DC"/>
    <w:rsid w:val="00977502"/>
    <w:rsid w:val="00977611"/>
    <w:rsid w:val="009801A7"/>
    <w:rsid w:val="00980220"/>
    <w:rsid w:val="00980502"/>
    <w:rsid w:val="00981113"/>
    <w:rsid w:val="00981172"/>
    <w:rsid w:val="009819BB"/>
    <w:rsid w:val="00981C33"/>
    <w:rsid w:val="00981CB3"/>
    <w:rsid w:val="009822D3"/>
    <w:rsid w:val="00982CEE"/>
    <w:rsid w:val="00982FDB"/>
    <w:rsid w:val="0098303D"/>
    <w:rsid w:val="00983634"/>
    <w:rsid w:val="00985F66"/>
    <w:rsid w:val="009867FA"/>
    <w:rsid w:val="00987E8A"/>
    <w:rsid w:val="00987F8C"/>
    <w:rsid w:val="009909FA"/>
    <w:rsid w:val="00990D10"/>
    <w:rsid w:val="00990E40"/>
    <w:rsid w:val="00991333"/>
    <w:rsid w:val="009919A5"/>
    <w:rsid w:val="009926ED"/>
    <w:rsid w:val="00992838"/>
    <w:rsid w:val="00992A8A"/>
    <w:rsid w:val="009930D9"/>
    <w:rsid w:val="0099324E"/>
    <w:rsid w:val="009932C9"/>
    <w:rsid w:val="00993BA2"/>
    <w:rsid w:val="00993CDC"/>
    <w:rsid w:val="0099464C"/>
    <w:rsid w:val="00994C0F"/>
    <w:rsid w:val="00994D2E"/>
    <w:rsid w:val="0099514B"/>
    <w:rsid w:val="0099583E"/>
    <w:rsid w:val="00995E6D"/>
    <w:rsid w:val="0099638F"/>
    <w:rsid w:val="00997093"/>
    <w:rsid w:val="0099740B"/>
    <w:rsid w:val="00997C09"/>
    <w:rsid w:val="00997DCD"/>
    <w:rsid w:val="009A01A5"/>
    <w:rsid w:val="009A042C"/>
    <w:rsid w:val="009A1314"/>
    <w:rsid w:val="009A1888"/>
    <w:rsid w:val="009A20CA"/>
    <w:rsid w:val="009A2125"/>
    <w:rsid w:val="009A22A4"/>
    <w:rsid w:val="009A22EB"/>
    <w:rsid w:val="009A28D3"/>
    <w:rsid w:val="009A2BCD"/>
    <w:rsid w:val="009A35E3"/>
    <w:rsid w:val="009A3AB5"/>
    <w:rsid w:val="009A4358"/>
    <w:rsid w:val="009A458A"/>
    <w:rsid w:val="009A4899"/>
    <w:rsid w:val="009A4A0D"/>
    <w:rsid w:val="009A4C75"/>
    <w:rsid w:val="009A4D25"/>
    <w:rsid w:val="009A5C15"/>
    <w:rsid w:val="009A60BB"/>
    <w:rsid w:val="009A6652"/>
    <w:rsid w:val="009A7085"/>
    <w:rsid w:val="009A7203"/>
    <w:rsid w:val="009A7235"/>
    <w:rsid w:val="009A7833"/>
    <w:rsid w:val="009A7C74"/>
    <w:rsid w:val="009B0818"/>
    <w:rsid w:val="009B0D5B"/>
    <w:rsid w:val="009B1211"/>
    <w:rsid w:val="009B1489"/>
    <w:rsid w:val="009B15BE"/>
    <w:rsid w:val="009B15D6"/>
    <w:rsid w:val="009B1755"/>
    <w:rsid w:val="009B30CA"/>
    <w:rsid w:val="009B3563"/>
    <w:rsid w:val="009B3723"/>
    <w:rsid w:val="009B4F71"/>
    <w:rsid w:val="009B527A"/>
    <w:rsid w:val="009B574B"/>
    <w:rsid w:val="009B6459"/>
    <w:rsid w:val="009B69A7"/>
    <w:rsid w:val="009B6C29"/>
    <w:rsid w:val="009B743D"/>
    <w:rsid w:val="009B764D"/>
    <w:rsid w:val="009B7A89"/>
    <w:rsid w:val="009C0A80"/>
    <w:rsid w:val="009C0E34"/>
    <w:rsid w:val="009C0F2A"/>
    <w:rsid w:val="009C122F"/>
    <w:rsid w:val="009C1573"/>
    <w:rsid w:val="009C1929"/>
    <w:rsid w:val="009C1C4E"/>
    <w:rsid w:val="009C238F"/>
    <w:rsid w:val="009C23B1"/>
    <w:rsid w:val="009C2A55"/>
    <w:rsid w:val="009C2F00"/>
    <w:rsid w:val="009C2F3E"/>
    <w:rsid w:val="009C3153"/>
    <w:rsid w:val="009C338D"/>
    <w:rsid w:val="009C467F"/>
    <w:rsid w:val="009C48E5"/>
    <w:rsid w:val="009C4CF1"/>
    <w:rsid w:val="009C5576"/>
    <w:rsid w:val="009C55A3"/>
    <w:rsid w:val="009C5B33"/>
    <w:rsid w:val="009C5BB4"/>
    <w:rsid w:val="009C5E35"/>
    <w:rsid w:val="009C5E92"/>
    <w:rsid w:val="009C5FFA"/>
    <w:rsid w:val="009C60C9"/>
    <w:rsid w:val="009C6E62"/>
    <w:rsid w:val="009C78A6"/>
    <w:rsid w:val="009C7EA1"/>
    <w:rsid w:val="009C7FEA"/>
    <w:rsid w:val="009D01E7"/>
    <w:rsid w:val="009D077C"/>
    <w:rsid w:val="009D1530"/>
    <w:rsid w:val="009D1D44"/>
    <w:rsid w:val="009D27F7"/>
    <w:rsid w:val="009D28EA"/>
    <w:rsid w:val="009D3176"/>
    <w:rsid w:val="009D34C7"/>
    <w:rsid w:val="009D3DE6"/>
    <w:rsid w:val="009D4217"/>
    <w:rsid w:val="009D4376"/>
    <w:rsid w:val="009D48DC"/>
    <w:rsid w:val="009D4D92"/>
    <w:rsid w:val="009D504F"/>
    <w:rsid w:val="009D53EC"/>
    <w:rsid w:val="009D544E"/>
    <w:rsid w:val="009D6913"/>
    <w:rsid w:val="009D726E"/>
    <w:rsid w:val="009D72BE"/>
    <w:rsid w:val="009D7590"/>
    <w:rsid w:val="009D7880"/>
    <w:rsid w:val="009D7A51"/>
    <w:rsid w:val="009E000B"/>
    <w:rsid w:val="009E052C"/>
    <w:rsid w:val="009E0E64"/>
    <w:rsid w:val="009E1862"/>
    <w:rsid w:val="009E1B84"/>
    <w:rsid w:val="009E20B1"/>
    <w:rsid w:val="009E22C2"/>
    <w:rsid w:val="009E2447"/>
    <w:rsid w:val="009E29A7"/>
    <w:rsid w:val="009E3CF7"/>
    <w:rsid w:val="009E3ED5"/>
    <w:rsid w:val="009E42AB"/>
    <w:rsid w:val="009E4D26"/>
    <w:rsid w:val="009E4EB0"/>
    <w:rsid w:val="009E59BB"/>
    <w:rsid w:val="009E5B0E"/>
    <w:rsid w:val="009E5C7C"/>
    <w:rsid w:val="009E67B9"/>
    <w:rsid w:val="009E743E"/>
    <w:rsid w:val="009E77D5"/>
    <w:rsid w:val="009E7EF1"/>
    <w:rsid w:val="009F05C9"/>
    <w:rsid w:val="009F085B"/>
    <w:rsid w:val="009F1610"/>
    <w:rsid w:val="009F1D4D"/>
    <w:rsid w:val="009F275C"/>
    <w:rsid w:val="009F29BE"/>
    <w:rsid w:val="009F2A63"/>
    <w:rsid w:val="009F31D7"/>
    <w:rsid w:val="009F3E10"/>
    <w:rsid w:val="009F3F0F"/>
    <w:rsid w:val="009F410C"/>
    <w:rsid w:val="009F46F5"/>
    <w:rsid w:val="009F55EC"/>
    <w:rsid w:val="009F5F16"/>
    <w:rsid w:val="009F62A3"/>
    <w:rsid w:val="009F69C8"/>
    <w:rsid w:val="009F6B4C"/>
    <w:rsid w:val="009F6E8F"/>
    <w:rsid w:val="009F733A"/>
    <w:rsid w:val="009F7EAD"/>
    <w:rsid w:val="00A0005F"/>
    <w:rsid w:val="00A0038B"/>
    <w:rsid w:val="00A0039D"/>
    <w:rsid w:val="00A003C1"/>
    <w:rsid w:val="00A01962"/>
    <w:rsid w:val="00A02E71"/>
    <w:rsid w:val="00A03DA2"/>
    <w:rsid w:val="00A04187"/>
    <w:rsid w:val="00A0493E"/>
    <w:rsid w:val="00A04FC2"/>
    <w:rsid w:val="00A051CB"/>
    <w:rsid w:val="00A051DF"/>
    <w:rsid w:val="00A05932"/>
    <w:rsid w:val="00A06F7A"/>
    <w:rsid w:val="00A07257"/>
    <w:rsid w:val="00A076B1"/>
    <w:rsid w:val="00A07805"/>
    <w:rsid w:val="00A07E18"/>
    <w:rsid w:val="00A10B1C"/>
    <w:rsid w:val="00A10ED2"/>
    <w:rsid w:val="00A11159"/>
    <w:rsid w:val="00A11255"/>
    <w:rsid w:val="00A1275E"/>
    <w:rsid w:val="00A129CD"/>
    <w:rsid w:val="00A13066"/>
    <w:rsid w:val="00A13075"/>
    <w:rsid w:val="00A1334D"/>
    <w:rsid w:val="00A13D3E"/>
    <w:rsid w:val="00A14024"/>
    <w:rsid w:val="00A14939"/>
    <w:rsid w:val="00A14FEC"/>
    <w:rsid w:val="00A15654"/>
    <w:rsid w:val="00A15882"/>
    <w:rsid w:val="00A159F8"/>
    <w:rsid w:val="00A15F92"/>
    <w:rsid w:val="00A16526"/>
    <w:rsid w:val="00A167A7"/>
    <w:rsid w:val="00A1768E"/>
    <w:rsid w:val="00A176CE"/>
    <w:rsid w:val="00A178DE"/>
    <w:rsid w:val="00A21409"/>
    <w:rsid w:val="00A21515"/>
    <w:rsid w:val="00A21624"/>
    <w:rsid w:val="00A21D95"/>
    <w:rsid w:val="00A22163"/>
    <w:rsid w:val="00A2221C"/>
    <w:rsid w:val="00A226D2"/>
    <w:rsid w:val="00A229D4"/>
    <w:rsid w:val="00A2302E"/>
    <w:rsid w:val="00A234AD"/>
    <w:rsid w:val="00A23A68"/>
    <w:rsid w:val="00A23A87"/>
    <w:rsid w:val="00A24196"/>
    <w:rsid w:val="00A253AD"/>
    <w:rsid w:val="00A258B1"/>
    <w:rsid w:val="00A25A8B"/>
    <w:rsid w:val="00A26363"/>
    <w:rsid w:val="00A265FA"/>
    <w:rsid w:val="00A2660B"/>
    <w:rsid w:val="00A2692E"/>
    <w:rsid w:val="00A27C8E"/>
    <w:rsid w:val="00A302E5"/>
    <w:rsid w:val="00A3087E"/>
    <w:rsid w:val="00A30E72"/>
    <w:rsid w:val="00A312EF"/>
    <w:rsid w:val="00A3170A"/>
    <w:rsid w:val="00A3187E"/>
    <w:rsid w:val="00A31FE7"/>
    <w:rsid w:val="00A3255D"/>
    <w:rsid w:val="00A32D3C"/>
    <w:rsid w:val="00A33533"/>
    <w:rsid w:val="00A337B7"/>
    <w:rsid w:val="00A33AC0"/>
    <w:rsid w:val="00A33DA4"/>
    <w:rsid w:val="00A34125"/>
    <w:rsid w:val="00A34C2D"/>
    <w:rsid w:val="00A35151"/>
    <w:rsid w:val="00A36017"/>
    <w:rsid w:val="00A36457"/>
    <w:rsid w:val="00A36A36"/>
    <w:rsid w:val="00A372FA"/>
    <w:rsid w:val="00A4057F"/>
    <w:rsid w:val="00A40923"/>
    <w:rsid w:val="00A40D79"/>
    <w:rsid w:val="00A40EB1"/>
    <w:rsid w:val="00A4165E"/>
    <w:rsid w:val="00A4285D"/>
    <w:rsid w:val="00A42C60"/>
    <w:rsid w:val="00A43599"/>
    <w:rsid w:val="00A44D63"/>
    <w:rsid w:val="00A44F05"/>
    <w:rsid w:val="00A454F7"/>
    <w:rsid w:val="00A4650C"/>
    <w:rsid w:val="00A466E3"/>
    <w:rsid w:val="00A472ED"/>
    <w:rsid w:val="00A47834"/>
    <w:rsid w:val="00A47A5A"/>
    <w:rsid w:val="00A5026A"/>
    <w:rsid w:val="00A505FC"/>
    <w:rsid w:val="00A5061A"/>
    <w:rsid w:val="00A51276"/>
    <w:rsid w:val="00A51592"/>
    <w:rsid w:val="00A5188D"/>
    <w:rsid w:val="00A5198F"/>
    <w:rsid w:val="00A519B3"/>
    <w:rsid w:val="00A52619"/>
    <w:rsid w:val="00A52B7C"/>
    <w:rsid w:val="00A52C76"/>
    <w:rsid w:val="00A52F76"/>
    <w:rsid w:val="00A53320"/>
    <w:rsid w:val="00A54521"/>
    <w:rsid w:val="00A54BA8"/>
    <w:rsid w:val="00A551C6"/>
    <w:rsid w:val="00A554D1"/>
    <w:rsid w:val="00A556D8"/>
    <w:rsid w:val="00A558D3"/>
    <w:rsid w:val="00A565B6"/>
    <w:rsid w:val="00A57133"/>
    <w:rsid w:val="00A57413"/>
    <w:rsid w:val="00A5786B"/>
    <w:rsid w:val="00A57994"/>
    <w:rsid w:val="00A57C68"/>
    <w:rsid w:val="00A57CDF"/>
    <w:rsid w:val="00A601FC"/>
    <w:rsid w:val="00A60F0B"/>
    <w:rsid w:val="00A6111E"/>
    <w:rsid w:val="00A61D91"/>
    <w:rsid w:val="00A61F5F"/>
    <w:rsid w:val="00A623E9"/>
    <w:rsid w:val="00A627CC"/>
    <w:rsid w:val="00A63D77"/>
    <w:rsid w:val="00A63D8B"/>
    <w:rsid w:val="00A641AF"/>
    <w:rsid w:val="00A64BE8"/>
    <w:rsid w:val="00A65C50"/>
    <w:rsid w:val="00A66440"/>
    <w:rsid w:val="00A66B87"/>
    <w:rsid w:val="00A67271"/>
    <w:rsid w:val="00A67A87"/>
    <w:rsid w:val="00A67BD1"/>
    <w:rsid w:val="00A67D41"/>
    <w:rsid w:val="00A7027B"/>
    <w:rsid w:val="00A7195D"/>
    <w:rsid w:val="00A71A85"/>
    <w:rsid w:val="00A721D2"/>
    <w:rsid w:val="00A72D64"/>
    <w:rsid w:val="00A7316A"/>
    <w:rsid w:val="00A73989"/>
    <w:rsid w:val="00A73C8F"/>
    <w:rsid w:val="00A74064"/>
    <w:rsid w:val="00A740AF"/>
    <w:rsid w:val="00A740E7"/>
    <w:rsid w:val="00A74E83"/>
    <w:rsid w:val="00A75217"/>
    <w:rsid w:val="00A75EBA"/>
    <w:rsid w:val="00A760EF"/>
    <w:rsid w:val="00A76460"/>
    <w:rsid w:val="00A766F2"/>
    <w:rsid w:val="00A76821"/>
    <w:rsid w:val="00A76A3E"/>
    <w:rsid w:val="00A76ACC"/>
    <w:rsid w:val="00A7720E"/>
    <w:rsid w:val="00A77239"/>
    <w:rsid w:val="00A77894"/>
    <w:rsid w:val="00A80026"/>
    <w:rsid w:val="00A804C9"/>
    <w:rsid w:val="00A818BF"/>
    <w:rsid w:val="00A8198E"/>
    <w:rsid w:val="00A819EC"/>
    <w:rsid w:val="00A822D5"/>
    <w:rsid w:val="00A82860"/>
    <w:rsid w:val="00A82D5B"/>
    <w:rsid w:val="00A83124"/>
    <w:rsid w:val="00A831F1"/>
    <w:rsid w:val="00A8413F"/>
    <w:rsid w:val="00A8452B"/>
    <w:rsid w:val="00A8504B"/>
    <w:rsid w:val="00A851D2"/>
    <w:rsid w:val="00A8564D"/>
    <w:rsid w:val="00A86082"/>
    <w:rsid w:val="00A861F2"/>
    <w:rsid w:val="00A86228"/>
    <w:rsid w:val="00A8668A"/>
    <w:rsid w:val="00A87330"/>
    <w:rsid w:val="00A876A2"/>
    <w:rsid w:val="00A87706"/>
    <w:rsid w:val="00A87F66"/>
    <w:rsid w:val="00A903AF"/>
    <w:rsid w:val="00A914AD"/>
    <w:rsid w:val="00A924ED"/>
    <w:rsid w:val="00A92B76"/>
    <w:rsid w:val="00A9315E"/>
    <w:rsid w:val="00A932D2"/>
    <w:rsid w:val="00A9451D"/>
    <w:rsid w:val="00A94552"/>
    <w:rsid w:val="00A94E96"/>
    <w:rsid w:val="00A95238"/>
    <w:rsid w:val="00A95869"/>
    <w:rsid w:val="00A95989"/>
    <w:rsid w:val="00A962D1"/>
    <w:rsid w:val="00A96460"/>
    <w:rsid w:val="00A96C54"/>
    <w:rsid w:val="00A96DC9"/>
    <w:rsid w:val="00A97230"/>
    <w:rsid w:val="00AA0211"/>
    <w:rsid w:val="00AA0338"/>
    <w:rsid w:val="00AA0A1D"/>
    <w:rsid w:val="00AA0D3B"/>
    <w:rsid w:val="00AA1183"/>
    <w:rsid w:val="00AA1A4D"/>
    <w:rsid w:val="00AA1B5B"/>
    <w:rsid w:val="00AA1CB8"/>
    <w:rsid w:val="00AA1D76"/>
    <w:rsid w:val="00AA1DBA"/>
    <w:rsid w:val="00AA25DE"/>
    <w:rsid w:val="00AA26AE"/>
    <w:rsid w:val="00AA27B8"/>
    <w:rsid w:val="00AA2A57"/>
    <w:rsid w:val="00AA2A7B"/>
    <w:rsid w:val="00AA2DA4"/>
    <w:rsid w:val="00AA50BF"/>
    <w:rsid w:val="00AA5C5D"/>
    <w:rsid w:val="00AA79C3"/>
    <w:rsid w:val="00AA7A04"/>
    <w:rsid w:val="00AB0D46"/>
    <w:rsid w:val="00AB1083"/>
    <w:rsid w:val="00AB16BB"/>
    <w:rsid w:val="00AB2161"/>
    <w:rsid w:val="00AB23E8"/>
    <w:rsid w:val="00AB242B"/>
    <w:rsid w:val="00AB2790"/>
    <w:rsid w:val="00AB28BB"/>
    <w:rsid w:val="00AB2AC8"/>
    <w:rsid w:val="00AB3830"/>
    <w:rsid w:val="00AB3884"/>
    <w:rsid w:val="00AB3D6A"/>
    <w:rsid w:val="00AB4462"/>
    <w:rsid w:val="00AB4831"/>
    <w:rsid w:val="00AB487C"/>
    <w:rsid w:val="00AB50D7"/>
    <w:rsid w:val="00AB5318"/>
    <w:rsid w:val="00AB535A"/>
    <w:rsid w:val="00AB64E3"/>
    <w:rsid w:val="00AB6CB6"/>
    <w:rsid w:val="00AB719D"/>
    <w:rsid w:val="00AB7372"/>
    <w:rsid w:val="00AC00D9"/>
    <w:rsid w:val="00AC0860"/>
    <w:rsid w:val="00AC14F1"/>
    <w:rsid w:val="00AC17FD"/>
    <w:rsid w:val="00AC19F9"/>
    <w:rsid w:val="00AC1AAF"/>
    <w:rsid w:val="00AC1CA8"/>
    <w:rsid w:val="00AC1E6B"/>
    <w:rsid w:val="00AC1E88"/>
    <w:rsid w:val="00AC226F"/>
    <w:rsid w:val="00AC29A1"/>
    <w:rsid w:val="00AC2BE7"/>
    <w:rsid w:val="00AC3189"/>
    <w:rsid w:val="00AC31ED"/>
    <w:rsid w:val="00AC331C"/>
    <w:rsid w:val="00AC39DA"/>
    <w:rsid w:val="00AC49D7"/>
    <w:rsid w:val="00AC4BDD"/>
    <w:rsid w:val="00AC52FC"/>
    <w:rsid w:val="00AC53AE"/>
    <w:rsid w:val="00AC5BEC"/>
    <w:rsid w:val="00AC5D10"/>
    <w:rsid w:val="00AC6435"/>
    <w:rsid w:val="00AC700E"/>
    <w:rsid w:val="00AC70C1"/>
    <w:rsid w:val="00AC7241"/>
    <w:rsid w:val="00AC73B1"/>
    <w:rsid w:val="00AC788A"/>
    <w:rsid w:val="00AC7969"/>
    <w:rsid w:val="00AD01E5"/>
    <w:rsid w:val="00AD0B63"/>
    <w:rsid w:val="00AD0BB8"/>
    <w:rsid w:val="00AD1E0E"/>
    <w:rsid w:val="00AD2222"/>
    <w:rsid w:val="00AD29D7"/>
    <w:rsid w:val="00AD2E9F"/>
    <w:rsid w:val="00AD30C4"/>
    <w:rsid w:val="00AD3768"/>
    <w:rsid w:val="00AD37A8"/>
    <w:rsid w:val="00AD3EB5"/>
    <w:rsid w:val="00AD3F0F"/>
    <w:rsid w:val="00AD3F52"/>
    <w:rsid w:val="00AD43D9"/>
    <w:rsid w:val="00AD49AC"/>
    <w:rsid w:val="00AD4B5D"/>
    <w:rsid w:val="00AD5001"/>
    <w:rsid w:val="00AD61B8"/>
    <w:rsid w:val="00AD6C49"/>
    <w:rsid w:val="00AD717D"/>
    <w:rsid w:val="00AE03E1"/>
    <w:rsid w:val="00AE194C"/>
    <w:rsid w:val="00AE2105"/>
    <w:rsid w:val="00AE27A4"/>
    <w:rsid w:val="00AE2ED6"/>
    <w:rsid w:val="00AE3057"/>
    <w:rsid w:val="00AE3570"/>
    <w:rsid w:val="00AE3A41"/>
    <w:rsid w:val="00AE3B2A"/>
    <w:rsid w:val="00AE3E3B"/>
    <w:rsid w:val="00AE4113"/>
    <w:rsid w:val="00AE564F"/>
    <w:rsid w:val="00AE5DFD"/>
    <w:rsid w:val="00AE623D"/>
    <w:rsid w:val="00AE68AB"/>
    <w:rsid w:val="00AE6CE0"/>
    <w:rsid w:val="00AE71FC"/>
    <w:rsid w:val="00AE72C6"/>
    <w:rsid w:val="00AE767D"/>
    <w:rsid w:val="00AE7E0E"/>
    <w:rsid w:val="00AE7E41"/>
    <w:rsid w:val="00AF017B"/>
    <w:rsid w:val="00AF04AF"/>
    <w:rsid w:val="00AF0BC8"/>
    <w:rsid w:val="00AF104D"/>
    <w:rsid w:val="00AF1079"/>
    <w:rsid w:val="00AF1409"/>
    <w:rsid w:val="00AF274F"/>
    <w:rsid w:val="00AF3D58"/>
    <w:rsid w:val="00AF3DC9"/>
    <w:rsid w:val="00AF4F72"/>
    <w:rsid w:val="00AF5892"/>
    <w:rsid w:val="00AF5A24"/>
    <w:rsid w:val="00AF60B6"/>
    <w:rsid w:val="00AF6937"/>
    <w:rsid w:val="00AF70B5"/>
    <w:rsid w:val="00AF7119"/>
    <w:rsid w:val="00AF7B15"/>
    <w:rsid w:val="00AF7D6D"/>
    <w:rsid w:val="00B005F8"/>
    <w:rsid w:val="00B00701"/>
    <w:rsid w:val="00B0071D"/>
    <w:rsid w:val="00B01CD0"/>
    <w:rsid w:val="00B0216F"/>
    <w:rsid w:val="00B026BC"/>
    <w:rsid w:val="00B02AC4"/>
    <w:rsid w:val="00B0400F"/>
    <w:rsid w:val="00B04044"/>
    <w:rsid w:val="00B0405C"/>
    <w:rsid w:val="00B041B6"/>
    <w:rsid w:val="00B04219"/>
    <w:rsid w:val="00B04738"/>
    <w:rsid w:val="00B04752"/>
    <w:rsid w:val="00B04843"/>
    <w:rsid w:val="00B04A83"/>
    <w:rsid w:val="00B04BCC"/>
    <w:rsid w:val="00B05092"/>
    <w:rsid w:val="00B0519F"/>
    <w:rsid w:val="00B052EE"/>
    <w:rsid w:val="00B055F3"/>
    <w:rsid w:val="00B056D8"/>
    <w:rsid w:val="00B05961"/>
    <w:rsid w:val="00B05B98"/>
    <w:rsid w:val="00B06269"/>
    <w:rsid w:val="00B071AF"/>
    <w:rsid w:val="00B100AE"/>
    <w:rsid w:val="00B105BA"/>
    <w:rsid w:val="00B114A4"/>
    <w:rsid w:val="00B1162E"/>
    <w:rsid w:val="00B11E7C"/>
    <w:rsid w:val="00B1257A"/>
    <w:rsid w:val="00B12FFE"/>
    <w:rsid w:val="00B130AB"/>
    <w:rsid w:val="00B13CF6"/>
    <w:rsid w:val="00B146D2"/>
    <w:rsid w:val="00B14733"/>
    <w:rsid w:val="00B14774"/>
    <w:rsid w:val="00B14AD0"/>
    <w:rsid w:val="00B14E19"/>
    <w:rsid w:val="00B1519F"/>
    <w:rsid w:val="00B154D4"/>
    <w:rsid w:val="00B15FB1"/>
    <w:rsid w:val="00B164BE"/>
    <w:rsid w:val="00B16A79"/>
    <w:rsid w:val="00B16F12"/>
    <w:rsid w:val="00B174F8"/>
    <w:rsid w:val="00B1797E"/>
    <w:rsid w:val="00B17EC8"/>
    <w:rsid w:val="00B205BF"/>
    <w:rsid w:val="00B20A39"/>
    <w:rsid w:val="00B20E65"/>
    <w:rsid w:val="00B20FB7"/>
    <w:rsid w:val="00B21182"/>
    <w:rsid w:val="00B214C8"/>
    <w:rsid w:val="00B21EC9"/>
    <w:rsid w:val="00B22A8C"/>
    <w:rsid w:val="00B22CA3"/>
    <w:rsid w:val="00B231DE"/>
    <w:rsid w:val="00B23CC0"/>
    <w:rsid w:val="00B24040"/>
    <w:rsid w:val="00B2451E"/>
    <w:rsid w:val="00B24589"/>
    <w:rsid w:val="00B250E5"/>
    <w:rsid w:val="00B25437"/>
    <w:rsid w:val="00B254AA"/>
    <w:rsid w:val="00B25633"/>
    <w:rsid w:val="00B274EF"/>
    <w:rsid w:val="00B27720"/>
    <w:rsid w:val="00B27A31"/>
    <w:rsid w:val="00B27D5D"/>
    <w:rsid w:val="00B3079C"/>
    <w:rsid w:val="00B3138F"/>
    <w:rsid w:val="00B3158C"/>
    <w:rsid w:val="00B3208B"/>
    <w:rsid w:val="00B3210B"/>
    <w:rsid w:val="00B32326"/>
    <w:rsid w:val="00B323F5"/>
    <w:rsid w:val="00B327B5"/>
    <w:rsid w:val="00B32FE5"/>
    <w:rsid w:val="00B33C79"/>
    <w:rsid w:val="00B34067"/>
    <w:rsid w:val="00B341F1"/>
    <w:rsid w:val="00B345F6"/>
    <w:rsid w:val="00B34765"/>
    <w:rsid w:val="00B34DDE"/>
    <w:rsid w:val="00B35033"/>
    <w:rsid w:val="00B35424"/>
    <w:rsid w:val="00B35957"/>
    <w:rsid w:val="00B35AF2"/>
    <w:rsid w:val="00B35C49"/>
    <w:rsid w:val="00B35DE9"/>
    <w:rsid w:val="00B3654A"/>
    <w:rsid w:val="00B366DF"/>
    <w:rsid w:val="00B36C68"/>
    <w:rsid w:val="00B36DDA"/>
    <w:rsid w:val="00B36FFF"/>
    <w:rsid w:val="00B376E0"/>
    <w:rsid w:val="00B377AE"/>
    <w:rsid w:val="00B37F1B"/>
    <w:rsid w:val="00B401DC"/>
    <w:rsid w:val="00B40B14"/>
    <w:rsid w:val="00B40BD7"/>
    <w:rsid w:val="00B40EBF"/>
    <w:rsid w:val="00B411AE"/>
    <w:rsid w:val="00B4160F"/>
    <w:rsid w:val="00B41A45"/>
    <w:rsid w:val="00B436EE"/>
    <w:rsid w:val="00B445A6"/>
    <w:rsid w:val="00B44CB1"/>
    <w:rsid w:val="00B45406"/>
    <w:rsid w:val="00B4546B"/>
    <w:rsid w:val="00B45B01"/>
    <w:rsid w:val="00B45E2B"/>
    <w:rsid w:val="00B469A0"/>
    <w:rsid w:val="00B46C14"/>
    <w:rsid w:val="00B46D3F"/>
    <w:rsid w:val="00B47BFC"/>
    <w:rsid w:val="00B50A2D"/>
    <w:rsid w:val="00B51623"/>
    <w:rsid w:val="00B517AA"/>
    <w:rsid w:val="00B51C91"/>
    <w:rsid w:val="00B51DFF"/>
    <w:rsid w:val="00B51F12"/>
    <w:rsid w:val="00B53605"/>
    <w:rsid w:val="00B53E68"/>
    <w:rsid w:val="00B543D4"/>
    <w:rsid w:val="00B54AD9"/>
    <w:rsid w:val="00B54C3D"/>
    <w:rsid w:val="00B54EA3"/>
    <w:rsid w:val="00B54FFA"/>
    <w:rsid w:val="00B5510A"/>
    <w:rsid w:val="00B552E8"/>
    <w:rsid w:val="00B55B32"/>
    <w:rsid w:val="00B55D23"/>
    <w:rsid w:val="00B55D8B"/>
    <w:rsid w:val="00B56213"/>
    <w:rsid w:val="00B56352"/>
    <w:rsid w:val="00B576AB"/>
    <w:rsid w:val="00B57782"/>
    <w:rsid w:val="00B57F77"/>
    <w:rsid w:val="00B6042E"/>
    <w:rsid w:val="00B60F04"/>
    <w:rsid w:val="00B6150E"/>
    <w:rsid w:val="00B6165A"/>
    <w:rsid w:val="00B61920"/>
    <w:rsid w:val="00B61B80"/>
    <w:rsid w:val="00B6212B"/>
    <w:rsid w:val="00B621E5"/>
    <w:rsid w:val="00B624DB"/>
    <w:rsid w:val="00B63537"/>
    <w:rsid w:val="00B636DC"/>
    <w:rsid w:val="00B63AD3"/>
    <w:rsid w:val="00B63AF1"/>
    <w:rsid w:val="00B63BFA"/>
    <w:rsid w:val="00B63FB2"/>
    <w:rsid w:val="00B64538"/>
    <w:rsid w:val="00B649DD"/>
    <w:rsid w:val="00B649F1"/>
    <w:rsid w:val="00B64BD9"/>
    <w:rsid w:val="00B64DC5"/>
    <w:rsid w:val="00B6664F"/>
    <w:rsid w:val="00B668F6"/>
    <w:rsid w:val="00B66B1A"/>
    <w:rsid w:val="00B67172"/>
    <w:rsid w:val="00B6744D"/>
    <w:rsid w:val="00B67ABF"/>
    <w:rsid w:val="00B7029B"/>
    <w:rsid w:val="00B702B5"/>
    <w:rsid w:val="00B7070C"/>
    <w:rsid w:val="00B70810"/>
    <w:rsid w:val="00B7093B"/>
    <w:rsid w:val="00B7110A"/>
    <w:rsid w:val="00B71117"/>
    <w:rsid w:val="00B7139D"/>
    <w:rsid w:val="00B71564"/>
    <w:rsid w:val="00B71AE4"/>
    <w:rsid w:val="00B71D2C"/>
    <w:rsid w:val="00B72454"/>
    <w:rsid w:val="00B7261F"/>
    <w:rsid w:val="00B72863"/>
    <w:rsid w:val="00B72957"/>
    <w:rsid w:val="00B72991"/>
    <w:rsid w:val="00B72EFA"/>
    <w:rsid w:val="00B733C0"/>
    <w:rsid w:val="00B737FE"/>
    <w:rsid w:val="00B73E2A"/>
    <w:rsid w:val="00B741CD"/>
    <w:rsid w:val="00B7472A"/>
    <w:rsid w:val="00B749F7"/>
    <w:rsid w:val="00B7517E"/>
    <w:rsid w:val="00B760D3"/>
    <w:rsid w:val="00B763A2"/>
    <w:rsid w:val="00B76AC2"/>
    <w:rsid w:val="00B76DF1"/>
    <w:rsid w:val="00B775A7"/>
    <w:rsid w:val="00B77961"/>
    <w:rsid w:val="00B77E07"/>
    <w:rsid w:val="00B80C8B"/>
    <w:rsid w:val="00B8148B"/>
    <w:rsid w:val="00B8196F"/>
    <w:rsid w:val="00B822EC"/>
    <w:rsid w:val="00B829D8"/>
    <w:rsid w:val="00B83061"/>
    <w:rsid w:val="00B83160"/>
    <w:rsid w:val="00B83371"/>
    <w:rsid w:val="00B835F3"/>
    <w:rsid w:val="00B83849"/>
    <w:rsid w:val="00B83EBB"/>
    <w:rsid w:val="00B848C5"/>
    <w:rsid w:val="00B85908"/>
    <w:rsid w:val="00B859E3"/>
    <w:rsid w:val="00B8633A"/>
    <w:rsid w:val="00B87343"/>
    <w:rsid w:val="00B873A0"/>
    <w:rsid w:val="00B87735"/>
    <w:rsid w:val="00B87A01"/>
    <w:rsid w:val="00B87B3E"/>
    <w:rsid w:val="00B87EB3"/>
    <w:rsid w:val="00B90266"/>
    <w:rsid w:val="00B907B9"/>
    <w:rsid w:val="00B90AB0"/>
    <w:rsid w:val="00B90EEA"/>
    <w:rsid w:val="00B91FF0"/>
    <w:rsid w:val="00B92DC7"/>
    <w:rsid w:val="00B92E06"/>
    <w:rsid w:val="00B936E7"/>
    <w:rsid w:val="00B94293"/>
    <w:rsid w:val="00B9446D"/>
    <w:rsid w:val="00B94A72"/>
    <w:rsid w:val="00B95076"/>
    <w:rsid w:val="00B9529C"/>
    <w:rsid w:val="00B961E1"/>
    <w:rsid w:val="00B96509"/>
    <w:rsid w:val="00B97780"/>
    <w:rsid w:val="00B97FCA"/>
    <w:rsid w:val="00BA00A6"/>
    <w:rsid w:val="00BA0A37"/>
    <w:rsid w:val="00BA18E2"/>
    <w:rsid w:val="00BA236A"/>
    <w:rsid w:val="00BA2E2A"/>
    <w:rsid w:val="00BA2EFF"/>
    <w:rsid w:val="00BA3F83"/>
    <w:rsid w:val="00BA43B6"/>
    <w:rsid w:val="00BA4461"/>
    <w:rsid w:val="00BA57CA"/>
    <w:rsid w:val="00BA5820"/>
    <w:rsid w:val="00BA59E2"/>
    <w:rsid w:val="00BA70A8"/>
    <w:rsid w:val="00BA7799"/>
    <w:rsid w:val="00BA77D5"/>
    <w:rsid w:val="00BB00F9"/>
    <w:rsid w:val="00BB085E"/>
    <w:rsid w:val="00BB0E03"/>
    <w:rsid w:val="00BB1145"/>
    <w:rsid w:val="00BB137F"/>
    <w:rsid w:val="00BB1889"/>
    <w:rsid w:val="00BB19E5"/>
    <w:rsid w:val="00BB22F6"/>
    <w:rsid w:val="00BB2406"/>
    <w:rsid w:val="00BB281A"/>
    <w:rsid w:val="00BB2D38"/>
    <w:rsid w:val="00BB3405"/>
    <w:rsid w:val="00BB3D5C"/>
    <w:rsid w:val="00BB4B67"/>
    <w:rsid w:val="00BB4E2B"/>
    <w:rsid w:val="00BB5331"/>
    <w:rsid w:val="00BB58A6"/>
    <w:rsid w:val="00BB59C3"/>
    <w:rsid w:val="00BB5D85"/>
    <w:rsid w:val="00BB5E68"/>
    <w:rsid w:val="00BB67D4"/>
    <w:rsid w:val="00BB6A25"/>
    <w:rsid w:val="00BB746A"/>
    <w:rsid w:val="00BB7ABB"/>
    <w:rsid w:val="00BB7B26"/>
    <w:rsid w:val="00BB7C28"/>
    <w:rsid w:val="00BC0575"/>
    <w:rsid w:val="00BC0646"/>
    <w:rsid w:val="00BC0D46"/>
    <w:rsid w:val="00BC0E43"/>
    <w:rsid w:val="00BC1BBD"/>
    <w:rsid w:val="00BC1BC3"/>
    <w:rsid w:val="00BC1EB6"/>
    <w:rsid w:val="00BC215B"/>
    <w:rsid w:val="00BC2259"/>
    <w:rsid w:val="00BC23B7"/>
    <w:rsid w:val="00BC23EE"/>
    <w:rsid w:val="00BC2632"/>
    <w:rsid w:val="00BC29A1"/>
    <w:rsid w:val="00BC29E9"/>
    <w:rsid w:val="00BC2BAC"/>
    <w:rsid w:val="00BC2E44"/>
    <w:rsid w:val="00BC32DA"/>
    <w:rsid w:val="00BC3AC4"/>
    <w:rsid w:val="00BC3B35"/>
    <w:rsid w:val="00BC3E56"/>
    <w:rsid w:val="00BC3F44"/>
    <w:rsid w:val="00BC4003"/>
    <w:rsid w:val="00BC4004"/>
    <w:rsid w:val="00BC473F"/>
    <w:rsid w:val="00BC4C07"/>
    <w:rsid w:val="00BC5116"/>
    <w:rsid w:val="00BC5818"/>
    <w:rsid w:val="00BC5C90"/>
    <w:rsid w:val="00BC6A80"/>
    <w:rsid w:val="00BC6A9B"/>
    <w:rsid w:val="00BC6F80"/>
    <w:rsid w:val="00BC6FD2"/>
    <w:rsid w:val="00BC77E8"/>
    <w:rsid w:val="00BC7E04"/>
    <w:rsid w:val="00BC7E59"/>
    <w:rsid w:val="00BC7E82"/>
    <w:rsid w:val="00BD04DC"/>
    <w:rsid w:val="00BD05CD"/>
    <w:rsid w:val="00BD08D6"/>
    <w:rsid w:val="00BD0AEA"/>
    <w:rsid w:val="00BD109E"/>
    <w:rsid w:val="00BD19CB"/>
    <w:rsid w:val="00BD1B43"/>
    <w:rsid w:val="00BD1CC3"/>
    <w:rsid w:val="00BD28E9"/>
    <w:rsid w:val="00BD326B"/>
    <w:rsid w:val="00BD35FB"/>
    <w:rsid w:val="00BD386A"/>
    <w:rsid w:val="00BD3EA8"/>
    <w:rsid w:val="00BD4997"/>
    <w:rsid w:val="00BD50D2"/>
    <w:rsid w:val="00BD55D4"/>
    <w:rsid w:val="00BD59CA"/>
    <w:rsid w:val="00BD5AFA"/>
    <w:rsid w:val="00BD604A"/>
    <w:rsid w:val="00BD60FC"/>
    <w:rsid w:val="00BD6C8C"/>
    <w:rsid w:val="00BD73F3"/>
    <w:rsid w:val="00BD7431"/>
    <w:rsid w:val="00BD76EB"/>
    <w:rsid w:val="00BD7F5B"/>
    <w:rsid w:val="00BE01C8"/>
    <w:rsid w:val="00BE0583"/>
    <w:rsid w:val="00BE0F4F"/>
    <w:rsid w:val="00BE10AB"/>
    <w:rsid w:val="00BE13B6"/>
    <w:rsid w:val="00BE14F3"/>
    <w:rsid w:val="00BE1E3E"/>
    <w:rsid w:val="00BE1FF4"/>
    <w:rsid w:val="00BE2283"/>
    <w:rsid w:val="00BE27B5"/>
    <w:rsid w:val="00BE5152"/>
    <w:rsid w:val="00BE5726"/>
    <w:rsid w:val="00BE57B5"/>
    <w:rsid w:val="00BE58EE"/>
    <w:rsid w:val="00BE69F0"/>
    <w:rsid w:val="00BE6CD0"/>
    <w:rsid w:val="00BE7205"/>
    <w:rsid w:val="00BE7A32"/>
    <w:rsid w:val="00BE7D34"/>
    <w:rsid w:val="00BE7F73"/>
    <w:rsid w:val="00BF0193"/>
    <w:rsid w:val="00BF0355"/>
    <w:rsid w:val="00BF0A4A"/>
    <w:rsid w:val="00BF0BBF"/>
    <w:rsid w:val="00BF1583"/>
    <w:rsid w:val="00BF18CA"/>
    <w:rsid w:val="00BF25E0"/>
    <w:rsid w:val="00BF26BA"/>
    <w:rsid w:val="00BF2BAE"/>
    <w:rsid w:val="00BF2E6B"/>
    <w:rsid w:val="00BF2F5F"/>
    <w:rsid w:val="00BF327D"/>
    <w:rsid w:val="00BF3A42"/>
    <w:rsid w:val="00BF3EAE"/>
    <w:rsid w:val="00BF45BB"/>
    <w:rsid w:val="00BF4C2C"/>
    <w:rsid w:val="00BF51F5"/>
    <w:rsid w:val="00BF52F0"/>
    <w:rsid w:val="00BF62EA"/>
    <w:rsid w:val="00BF6C2C"/>
    <w:rsid w:val="00BF799B"/>
    <w:rsid w:val="00BF7C19"/>
    <w:rsid w:val="00BF7CE1"/>
    <w:rsid w:val="00BF7DC5"/>
    <w:rsid w:val="00C0028C"/>
    <w:rsid w:val="00C00689"/>
    <w:rsid w:val="00C00ADC"/>
    <w:rsid w:val="00C011A3"/>
    <w:rsid w:val="00C019B1"/>
    <w:rsid w:val="00C01B91"/>
    <w:rsid w:val="00C022ED"/>
    <w:rsid w:val="00C02553"/>
    <w:rsid w:val="00C0319B"/>
    <w:rsid w:val="00C035E8"/>
    <w:rsid w:val="00C03B68"/>
    <w:rsid w:val="00C03C97"/>
    <w:rsid w:val="00C043BF"/>
    <w:rsid w:val="00C0468B"/>
    <w:rsid w:val="00C0491D"/>
    <w:rsid w:val="00C04E0F"/>
    <w:rsid w:val="00C05B5A"/>
    <w:rsid w:val="00C05E90"/>
    <w:rsid w:val="00C06BA3"/>
    <w:rsid w:val="00C076E2"/>
    <w:rsid w:val="00C07778"/>
    <w:rsid w:val="00C11257"/>
    <w:rsid w:val="00C11644"/>
    <w:rsid w:val="00C116B5"/>
    <w:rsid w:val="00C1267E"/>
    <w:rsid w:val="00C12FD0"/>
    <w:rsid w:val="00C1354A"/>
    <w:rsid w:val="00C135ED"/>
    <w:rsid w:val="00C13963"/>
    <w:rsid w:val="00C13B1A"/>
    <w:rsid w:val="00C149E1"/>
    <w:rsid w:val="00C14C65"/>
    <w:rsid w:val="00C15025"/>
    <w:rsid w:val="00C15C20"/>
    <w:rsid w:val="00C16414"/>
    <w:rsid w:val="00C16A0B"/>
    <w:rsid w:val="00C173AD"/>
    <w:rsid w:val="00C17516"/>
    <w:rsid w:val="00C175C8"/>
    <w:rsid w:val="00C17BF0"/>
    <w:rsid w:val="00C17F6A"/>
    <w:rsid w:val="00C20241"/>
    <w:rsid w:val="00C213BE"/>
    <w:rsid w:val="00C2206D"/>
    <w:rsid w:val="00C220B3"/>
    <w:rsid w:val="00C22407"/>
    <w:rsid w:val="00C23028"/>
    <w:rsid w:val="00C2484A"/>
    <w:rsid w:val="00C2514C"/>
    <w:rsid w:val="00C252EF"/>
    <w:rsid w:val="00C25B4C"/>
    <w:rsid w:val="00C264CC"/>
    <w:rsid w:val="00C26C3D"/>
    <w:rsid w:val="00C26C55"/>
    <w:rsid w:val="00C27114"/>
    <w:rsid w:val="00C27371"/>
    <w:rsid w:val="00C275BB"/>
    <w:rsid w:val="00C27825"/>
    <w:rsid w:val="00C27B1B"/>
    <w:rsid w:val="00C27F28"/>
    <w:rsid w:val="00C30488"/>
    <w:rsid w:val="00C30B29"/>
    <w:rsid w:val="00C30D9F"/>
    <w:rsid w:val="00C3126A"/>
    <w:rsid w:val="00C3176F"/>
    <w:rsid w:val="00C31DBC"/>
    <w:rsid w:val="00C31F3F"/>
    <w:rsid w:val="00C3303A"/>
    <w:rsid w:val="00C336CF"/>
    <w:rsid w:val="00C338CF"/>
    <w:rsid w:val="00C339F9"/>
    <w:rsid w:val="00C33CA5"/>
    <w:rsid w:val="00C349EA"/>
    <w:rsid w:val="00C34E93"/>
    <w:rsid w:val="00C355AF"/>
    <w:rsid w:val="00C35722"/>
    <w:rsid w:val="00C360CA"/>
    <w:rsid w:val="00C369AB"/>
    <w:rsid w:val="00C36A56"/>
    <w:rsid w:val="00C37494"/>
    <w:rsid w:val="00C376DB"/>
    <w:rsid w:val="00C379E7"/>
    <w:rsid w:val="00C37A43"/>
    <w:rsid w:val="00C40189"/>
    <w:rsid w:val="00C405C9"/>
    <w:rsid w:val="00C408C2"/>
    <w:rsid w:val="00C41A9F"/>
    <w:rsid w:val="00C41B3F"/>
    <w:rsid w:val="00C41E70"/>
    <w:rsid w:val="00C42468"/>
    <w:rsid w:val="00C438FA"/>
    <w:rsid w:val="00C43C92"/>
    <w:rsid w:val="00C444C9"/>
    <w:rsid w:val="00C4473A"/>
    <w:rsid w:val="00C44932"/>
    <w:rsid w:val="00C45024"/>
    <w:rsid w:val="00C451BD"/>
    <w:rsid w:val="00C45525"/>
    <w:rsid w:val="00C46005"/>
    <w:rsid w:val="00C46059"/>
    <w:rsid w:val="00C46389"/>
    <w:rsid w:val="00C46BF3"/>
    <w:rsid w:val="00C4773B"/>
    <w:rsid w:val="00C47932"/>
    <w:rsid w:val="00C47BC3"/>
    <w:rsid w:val="00C47F68"/>
    <w:rsid w:val="00C5018C"/>
    <w:rsid w:val="00C50F39"/>
    <w:rsid w:val="00C515B9"/>
    <w:rsid w:val="00C516A9"/>
    <w:rsid w:val="00C51EFB"/>
    <w:rsid w:val="00C52D70"/>
    <w:rsid w:val="00C5361E"/>
    <w:rsid w:val="00C5372C"/>
    <w:rsid w:val="00C53B21"/>
    <w:rsid w:val="00C53DBF"/>
    <w:rsid w:val="00C5496A"/>
    <w:rsid w:val="00C557E8"/>
    <w:rsid w:val="00C56477"/>
    <w:rsid w:val="00C564FD"/>
    <w:rsid w:val="00C5675B"/>
    <w:rsid w:val="00C5757F"/>
    <w:rsid w:val="00C57D9A"/>
    <w:rsid w:val="00C57F59"/>
    <w:rsid w:val="00C607E3"/>
    <w:rsid w:val="00C60D9C"/>
    <w:rsid w:val="00C6254A"/>
    <w:rsid w:val="00C625BB"/>
    <w:rsid w:val="00C63478"/>
    <w:rsid w:val="00C64513"/>
    <w:rsid w:val="00C64943"/>
    <w:rsid w:val="00C64D14"/>
    <w:rsid w:val="00C65783"/>
    <w:rsid w:val="00C666D5"/>
    <w:rsid w:val="00C66D69"/>
    <w:rsid w:val="00C67B73"/>
    <w:rsid w:val="00C67E0A"/>
    <w:rsid w:val="00C701B4"/>
    <w:rsid w:val="00C7043A"/>
    <w:rsid w:val="00C7079A"/>
    <w:rsid w:val="00C70EDE"/>
    <w:rsid w:val="00C712B5"/>
    <w:rsid w:val="00C7156E"/>
    <w:rsid w:val="00C717B0"/>
    <w:rsid w:val="00C71C2F"/>
    <w:rsid w:val="00C71C39"/>
    <w:rsid w:val="00C71D1F"/>
    <w:rsid w:val="00C71EBC"/>
    <w:rsid w:val="00C72534"/>
    <w:rsid w:val="00C72592"/>
    <w:rsid w:val="00C72E87"/>
    <w:rsid w:val="00C72F83"/>
    <w:rsid w:val="00C7307C"/>
    <w:rsid w:val="00C7318F"/>
    <w:rsid w:val="00C73A9D"/>
    <w:rsid w:val="00C74097"/>
    <w:rsid w:val="00C749CD"/>
    <w:rsid w:val="00C75C7C"/>
    <w:rsid w:val="00C760E0"/>
    <w:rsid w:val="00C764E1"/>
    <w:rsid w:val="00C76BBE"/>
    <w:rsid w:val="00C770E0"/>
    <w:rsid w:val="00C771A0"/>
    <w:rsid w:val="00C772E1"/>
    <w:rsid w:val="00C77520"/>
    <w:rsid w:val="00C77DF2"/>
    <w:rsid w:val="00C77F42"/>
    <w:rsid w:val="00C80548"/>
    <w:rsid w:val="00C80855"/>
    <w:rsid w:val="00C80DC5"/>
    <w:rsid w:val="00C8160F"/>
    <w:rsid w:val="00C82C1A"/>
    <w:rsid w:val="00C82F01"/>
    <w:rsid w:val="00C83539"/>
    <w:rsid w:val="00C8397A"/>
    <w:rsid w:val="00C84298"/>
    <w:rsid w:val="00C84460"/>
    <w:rsid w:val="00C847DB"/>
    <w:rsid w:val="00C8498E"/>
    <w:rsid w:val="00C84D6F"/>
    <w:rsid w:val="00C84EF7"/>
    <w:rsid w:val="00C84F2B"/>
    <w:rsid w:val="00C84FCF"/>
    <w:rsid w:val="00C856E8"/>
    <w:rsid w:val="00C85BFA"/>
    <w:rsid w:val="00C85DB8"/>
    <w:rsid w:val="00C865BA"/>
    <w:rsid w:val="00C86A85"/>
    <w:rsid w:val="00C86CF7"/>
    <w:rsid w:val="00C87A0F"/>
    <w:rsid w:val="00C90837"/>
    <w:rsid w:val="00C90F8A"/>
    <w:rsid w:val="00C90FD0"/>
    <w:rsid w:val="00C91117"/>
    <w:rsid w:val="00C91654"/>
    <w:rsid w:val="00C9303B"/>
    <w:rsid w:val="00C93794"/>
    <w:rsid w:val="00C9460E"/>
    <w:rsid w:val="00C94D0B"/>
    <w:rsid w:val="00C94E55"/>
    <w:rsid w:val="00C94F21"/>
    <w:rsid w:val="00C956FF"/>
    <w:rsid w:val="00C962D8"/>
    <w:rsid w:val="00C9672A"/>
    <w:rsid w:val="00C971A7"/>
    <w:rsid w:val="00C979F3"/>
    <w:rsid w:val="00C97BE2"/>
    <w:rsid w:val="00C97CC3"/>
    <w:rsid w:val="00CA0233"/>
    <w:rsid w:val="00CA07EC"/>
    <w:rsid w:val="00CA092C"/>
    <w:rsid w:val="00CA1058"/>
    <w:rsid w:val="00CA116B"/>
    <w:rsid w:val="00CA1408"/>
    <w:rsid w:val="00CA1DF8"/>
    <w:rsid w:val="00CA1FDE"/>
    <w:rsid w:val="00CA218F"/>
    <w:rsid w:val="00CA23B6"/>
    <w:rsid w:val="00CA2C6C"/>
    <w:rsid w:val="00CA2E10"/>
    <w:rsid w:val="00CA3AE6"/>
    <w:rsid w:val="00CA40AC"/>
    <w:rsid w:val="00CA4557"/>
    <w:rsid w:val="00CA4793"/>
    <w:rsid w:val="00CA48C8"/>
    <w:rsid w:val="00CA4C04"/>
    <w:rsid w:val="00CA4F6A"/>
    <w:rsid w:val="00CA4FF7"/>
    <w:rsid w:val="00CA62FF"/>
    <w:rsid w:val="00CA6DEB"/>
    <w:rsid w:val="00CA73D3"/>
    <w:rsid w:val="00CA75C1"/>
    <w:rsid w:val="00CB0BE2"/>
    <w:rsid w:val="00CB15B2"/>
    <w:rsid w:val="00CB1A6E"/>
    <w:rsid w:val="00CB1F9C"/>
    <w:rsid w:val="00CB28D7"/>
    <w:rsid w:val="00CB2AB7"/>
    <w:rsid w:val="00CB2B51"/>
    <w:rsid w:val="00CB2C1F"/>
    <w:rsid w:val="00CB2C63"/>
    <w:rsid w:val="00CB302F"/>
    <w:rsid w:val="00CB3435"/>
    <w:rsid w:val="00CB4184"/>
    <w:rsid w:val="00CB4314"/>
    <w:rsid w:val="00CB473B"/>
    <w:rsid w:val="00CB4C1D"/>
    <w:rsid w:val="00CB543B"/>
    <w:rsid w:val="00CB56D8"/>
    <w:rsid w:val="00CB5DA9"/>
    <w:rsid w:val="00CB5F94"/>
    <w:rsid w:val="00CB6151"/>
    <w:rsid w:val="00CB66A0"/>
    <w:rsid w:val="00CB66A6"/>
    <w:rsid w:val="00CB66D8"/>
    <w:rsid w:val="00CB791A"/>
    <w:rsid w:val="00CB7D7A"/>
    <w:rsid w:val="00CB7FC9"/>
    <w:rsid w:val="00CC0838"/>
    <w:rsid w:val="00CC096B"/>
    <w:rsid w:val="00CC0ACD"/>
    <w:rsid w:val="00CC0FA0"/>
    <w:rsid w:val="00CC15F1"/>
    <w:rsid w:val="00CC1668"/>
    <w:rsid w:val="00CC1B48"/>
    <w:rsid w:val="00CC25CE"/>
    <w:rsid w:val="00CC2735"/>
    <w:rsid w:val="00CC2C1E"/>
    <w:rsid w:val="00CC2FF9"/>
    <w:rsid w:val="00CC4363"/>
    <w:rsid w:val="00CC54D5"/>
    <w:rsid w:val="00CC55FF"/>
    <w:rsid w:val="00CC567F"/>
    <w:rsid w:val="00CC5EEE"/>
    <w:rsid w:val="00CC6ADB"/>
    <w:rsid w:val="00CC70C6"/>
    <w:rsid w:val="00CC7629"/>
    <w:rsid w:val="00CC7D3D"/>
    <w:rsid w:val="00CD018F"/>
    <w:rsid w:val="00CD0D22"/>
    <w:rsid w:val="00CD1015"/>
    <w:rsid w:val="00CD16B8"/>
    <w:rsid w:val="00CD1895"/>
    <w:rsid w:val="00CD19BE"/>
    <w:rsid w:val="00CD1E5E"/>
    <w:rsid w:val="00CD2092"/>
    <w:rsid w:val="00CD2B9E"/>
    <w:rsid w:val="00CD3205"/>
    <w:rsid w:val="00CD339F"/>
    <w:rsid w:val="00CD33A1"/>
    <w:rsid w:val="00CD381A"/>
    <w:rsid w:val="00CD3CD3"/>
    <w:rsid w:val="00CD4187"/>
    <w:rsid w:val="00CD4581"/>
    <w:rsid w:val="00CD4DA3"/>
    <w:rsid w:val="00CD59D3"/>
    <w:rsid w:val="00CD5D59"/>
    <w:rsid w:val="00CD60B2"/>
    <w:rsid w:val="00CD6448"/>
    <w:rsid w:val="00CD6B6C"/>
    <w:rsid w:val="00CD6FCD"/>
    <w:rsid w:val="00CD743A"/>
    <w:rsid w:val="00CD752F"/>
    <w:rsid w:val="00CD75EC"/>
    <w:rsid w:val="00CD7870"/>
    <w:rsid w:val="00CD79C0"/>
    <w:rsid w:val="00CE0684"/>
    <w:rsid w:val="00CE071C"/>
    <w:rsid w:val="00CE0902"/>
    <w:rsid w:val="00CE0DA2"/>
    <w:rsid w:val="00CE107E"/>
    <w:rsid w:val="00CE1185"/>
    <w:rsid w:val="00CE1ACC"/>
    <w:rsid w:val="00CE1D90"/>
    <w:rsid w:val="00CE25C9"/>
    <w:rsid w:val="00CE2948"/>
    <w:rsid w:val="00CE2F7E"/>
    <w:rsid w:val="00CE3517"/>
    <w:rsid w:val="00CE3A36"/>
    <w:rsid w:val="00CE410E"/>
    <w:rsid w:val="00CE4C81"/>
    <w:rsid w:val="00CE4D2A"/>
    <w:rsid w:val="00CE532C"/>
    <w:rsid w:val="00CE57C3"/>
    <w:rsid w:val="00CE584A"/>
    <w:rsid w:val="00CE5AD4"/>
    <w:rsid w:val="00CE650B"/>
    <w:rsid w:val="00CE679C"/>
    <w:rsid w:val="00CE68B8"/>
    <w:rsid w:val="00CE6DC5"/>
    <w:rsid w:val="00CE7A21"/>
    <w:rsid w:val="00CE7A98"/>
    <w:rsid w:val="00CF00D0"/>
    <w:rsid w:val="00CF03D5"/>
    <w:rsid w:val="00CF0688"/>
    <w:rsid w:val="00CF0748"/>
    <w:rsid w:val="00CF14F8"/>
    <w:rsid w:val="00CF165A"/>
    <w:rsid w:val="00CF17DB"/>
    <w:rsid w:val="00CF192B"/>
    <w:rsid w:val="00CF1C32"/>
    <w:rsid w:val="00CF1D63"/>
    <w:rsid w:val="00CF256B"/>
    <w:rsid w:val="00CF25B5"/>
    <w:rsid w:val="00CF2727"/>
    <w:rsid w:val="00CF2FF4"/>
    <w:rsid w:val="00CF34EF"/>
    <w:rsid w:val="00CF3BB8"/>
    <w:rsid w:val="00CF447F"/>
    <w:rsid w:val="00CF4B6C"/>
    <w:rsid w:val="00CF4D6E"/>
    <w:rsid w:val="00CF562F"/>
    <w:rsid w:val="00CF60B6"/>
    <w:rsid w:val="00CF61C7"/>
    <w:rsid w:val="00CF66EB"/>
    <w:rsid w:val="00CF6AB7"/>
    <w:rsid w:val="00CF72A2"/>
    <w:rsid w:val="00D00190"/>
    <w:rsid w:val="00D002E7"/>
    <w:rsid w:val="00D00848"/>
    <w:rsid w:val="00D00C63"/>
    <w:rsid w:val="00D00CC9"/>
    <w:rsid w:val="00D0155D"/>
    <w:rsid w:val="00D01CA3"/>
    <w:rsid w:val="00D01CAF"/>
    <w:rsid w:val="00D021D3"/>
    <w:rsid w:val="00D02210"/>
    <w:rsid w:val="00D024CA"/>
    <w:rsid w:val="00D026BC"/>
    <w:rsid w:val="00D0282D"/>
    <w:rsid w:val="00D02BF8"/>
    <w:rsid w:val="00D02FBC"/>
    <w:rsid w:val="00D03F81"/>
    <w:rsid w:val="00D041F9"/>
    <w:rsid w:val="00D0429B"/>
    <w:rsid w:val="00D04F90"/>
    <w:rsid w:val="00D05098"/>
    <w:rsid w:val="00D0509E"/>
    <w:rsid w:val="00D0579A"/>
    <w:rsid w:val="00D05926"/>
    <w:rsid w:val="00D059A6"/>
    <w:rsid w:val="00D060EE"/>
    <w:rsid w:val="00D06D1A"/>
    <w:rsid w:val="00D071F9"/>
    <w:rsid w:val="00D07331"/>
    <w:rsid w:val="00D07661"/>
    <w:rsid w:val="00D07949"/>
    <w:rsid w:val="00D100DE"/>
    <w:rsid w:val="00D10158"/>
    <w:rsid w:val="00D10732"/>
    <w:rsid w:val="00D10A5A"/>
    <w:rsid w:val="00D10EF4"/>
    <w:rsid w:val="00D11484"/>
    <w:rsid w:val="00D11CD2"/>
    <w:rsid w:val="00D11EDB"/>
    <w:rsid w:val="00D12099"/>
    <w:rsid w:val="00D1251D"/>
    <w:rsid w:val="00D12858"/>
    <w:rsid w:val="00D12926"/>
    <w:rsid w:val="00D12C5A"/>
    <w:rsid w:val="00D1322C"/>
    <w:rsid w:val="00D13393"/>
    <w:rsid w:val="00D13453"/>
    <w:rsid w:val="00D135B3"/>
    <w:rsid w:val="00D13A34"/>
    <w:rsid w:val="00D13BBD"/>
    <w:rsid w:val="00D13F5C"/>
    <w:rsid w:val="00D13FE8"/>
    <w:rsid w:val="00D144BA"/>
    <w:rsid w:val="00D146D9"/>
    <w:rsid w:val="00D14E58"/>
    <w:rsid w:val="00D14F0B"/>
    <w:rsid w:val="00D1536F"/>
    <w:rsid w:val="00D16B8C"/>
    <w:rsid w:val="00D172D6"/>
    <w:rsid w:val="00D17F16"/>
    <w:rsid w:val="00D2094D"/>
    <w:rsid w:val="00D20DB2"/>
    <w:rsid w:val="00D218C5"/>
    <w:rsid w:val="00D21CF5"/>
    <w:rsid w:val="00D2224F"/>
    <w:rsid w:val="00D22A6D"/>
    <w:rsid w:val="00D23868"/>
    <w:rsid w:val="00D23D16"/>
    <w:rsid w:val="00D23E63"/>
    <w:rsid w:val="00D23F29"/>
    <w:rsid w:val="00D241DE"/>
    <w:rsid w:val="00D24CDD"/>
    <w:rsid w:val="00D24F66"/>
    <w:rsid w:val="00D25188"/>
    <w:rsid w:val="00D25279"/>
    <w:rsid w:val="00D2549F"/>
    <w:rsid w:val="00D25AAC"/>
    <w:rsid w:val="00D25B72"/>
    <w:rsid w:val="00D261C8"/>
    <w:rsid w:val="00D2703E"/>
    <w:rsid w:val="00D27543"/>
    <w:rsid w:val="00D27B31"/>
    <w:rsid w:val="00D306B2"/>
    <w:rsid w:val="00D31AC5"/>
    <w:rsid w:val="00D320C0"/>
    <w:rsid w:val="00D32662"/>
    <w:rsid w:val="00D32A35"/>
    <w:rsid w:val="00D32AC6"/>
    <w:rsid w:val="00D335A2"/>
    <w:rsid w:val="00D33AA4"/>
    <w:rsid w:val="00D348A2"/>
    <w:rsid w:val="00D350B9"/>
    <w:rsid w:val="00D359BB"/>
    <w:rsid w:val="00D35BE9"/>
    <w:rsid w:val="00D369AB"/>
    <w:rsid w:val="00D36FF7"/>
    <w:rsid w:val="00D37D04"/>
    <w:rsid w:val="00D40270"/>
    <w:rsid w:val="00D41ACC"/>
    <w:rsid w:val="00D4235F"/>
    <w:rsid w:val="00D426E3"/>
    <w:rsid w:val="00D42B03"/>
    <w:rsid w:val="00D42DAD"/>
    <w:rsid w:val="00D42E27"/>
    <w:rsid w:val="00D43099"/>
    <w:rsid w:val="00D4464E"/>
    <w:rsid w:val="00D44A57"/>
    <w:rsid w:val="00D44ED8"/>
    <w:rsid w:val="00D45770"/>
    <w:rsid w:val="00D47274"/>
    <w:rsid w:val="00D47743"/>
    <w:rsid w:val="00D47D4A"/>
    <w:rsid w:val="00D47E3E"/>
    <w:rsid w:val="00D504A1"/>
    <w:rsid w:val="00D504D7"/>
    <w:rsid w:val="00D50773"/>
    <w:rsid w:val="00D50C8C"/>
    <w:rsid w:val="00D5123F"/>
    <w:rsid w:val="00D512C2"/>
    <w:rsid w:val="00D5157E"/>
    <w:rsid w:val="00D5193A"/>
    <w:rsid w:val="00D521C4"/>
    <w:rsid w:val="00D5242A"/>
    <w:rsid w:val="00D53BDF"/>
    <w:rsid w:val="00D5484D"/>
    <w:rsid w:val="00D5498D"/>
    <w:rsid w:val="00D55BB8"/>
    <w:rsid w:val="00D55FDB"/>
    <w:rsid w:val="00D5695E"/>
    <w:rsid w:val="00D56E35"/>
    <w:rsid w:val="00D575FB"/>
    <w:rsid w:val="00D57C91"/>
    <w:rsid w:val="00D603E1"/>
    <w:rsid w:val="00D6080A"/>
    <w:rsid w:val="00D60C41"/>
    <w:rsid w:val="00D60EE3"/>
    <w:rsid w:val="00D6112A"/>
    <w:rsid w:val="00D61A17"/>
    <w:rsid w:val="00D61CB7"/>
    <w:rsid w:val="00D628A4"/>
    <w:rsid w:val="00D62CB2"/>
    <w:rsid w:val="00D62F32"/>
    <w:rsid w:val="00D6314D"/>
    <w:rsid w:val="00D63A11"/>
    <w:rsid w:val="00D63A4D"/>
    <w:rsid w:val="00D63D0B"/>
    <w:rsid w:val="00D65ADA"/>
    <w:rsid w:val="00D6606E"/>
    <w:rsid w:val="00D664EE"/>
    <w:rsid w:val="00D66C48"/>
    <w:rsid w:val="00D66E9E"/>
    <w:rsid w:val="00D66EB5"/>
    <w:rsid w:val="00D67873"/>
    <w:rsid w:val="00D678B3"/>
    <w:rsid w:val="00D67B0F"/>
    <w:rsid w:val="00D67CBF"/>
    <w:rsid w:val="00D700A9"/>
    <w:rsid w:val="00D70696"/>
    <w:rsid w:val="00D71835"/>
    <w:rsid w:val="00D71994"/>
    <w:rsid w:val="00D71A9B"/>
    <w:rsid w:val="00D71B04"/>
    <w:rsid w:val="00D71E77"/>
    <w:rsid w:val="00D721BF"/>
    <w:rsid w:val="00D73406"/>
    <w:rsid w:val="00D73AD8"/>
    <w:rsid w:val="00D741CB"/>
    <w:rsid w:val="00D74486"/>
    <w:rsid w:val="00D74E8D"/>
    <w:rsid w:val="00D75207"/>
    <w:rsid w:val="00D754EB"/>
    <w:rsid w:val="00D76521"/>
    <w:rsid w:val="00D76632"/>
    <w:rsid w:val="00D76E6E"/>
    <w:rsid w:val="00D775E0"/>
    <w:rsid w:val="00D77B5D"/>
    <w:rsid w:val="00D77CC6"/>
    <w:rsid w:val="00D80015"/>
    <w:rsid w:val="00D802DA"/>
    <w:rsid w:val="00D807D3"/>
    <w:rsid w:val="00D8081B"/>
    <w:rsid w:val="00D80864"/>
    <w:rsid w:val="00D81570"/>
    <w:rsid w:val="00D81B7B"/>
    <w:rsid w:val="00D8262A"/>
    <w:rsid w:val="00D827BF"/>
    <w:rsid w:val="00D82C0A"/>
    <w:rsid w:val="00D8346F"/>
    <w:rsid w:val="00D8351F"/>
    <w:rsid w:val="00D835DC"/>
    <w:rsid w:val="00D83693"/>
    <w:rsid w:val="00D84236"/>
    <w:rsid w:val="00D8443F"/>
    <w:rsid w:val="00D8445D"/>
    <w:rsid w:val="00D84494"/>
    <w:rsid w:val="00D849CC"/>
    <w:rsid w:val="00D855E1"/>
    <w:rsid w:val="00D85708"/>
    <w:rsid w:val="00D8585E"/>
    <w:rsid w:val="00D85A21"/>
    <w:rsid w:val="00D864C5"/>
    <w:rsid w:val="00D86B20"/>
    <w:rsid w:val="00D86FA6"/>
    <w:rsid w:val="00D8786E"/>
    <w:rsid w:val="00D87991"/>
    <w:rsid w:val="00D87C8A"/>
    <w:rsid w:val="00D87ECF"/>
    <w:rsid w:val="00D87EEE"/>
    <w:rsid w:val="00D907FC"/>
    <w:rsid w:val="00D90D49"/>
    <w:rsid w:val="00D91199"/>
    <w:rsid w:val="00D91C23"/>
    <w:rsid w:val="00D91D01"/>
    <w:rsid w:val="00D93047"/>
    <w:rsid w:val="00D944C3"/>
    <w:rsid w:val="00D94B71"/>
    <w:rsid w:val="00D94E98"/>
    <w:rsid w:val="00D9633A"/>
    <w:rsid w:val="00D96B1F"/>
    <w:rsid w:val="00D96D75"/>
    <w:rsid w:val="00D97E79"/>
    <w:rsid w:val="00DA009E"/>
    <w:rsid w:val="00DA06FF"/>
    <w:rsid w:val="00DA0B5D"/>
    <w:rsid w:val="00DA0FD9"/>
    <w:rsid w:val="00DA1A45"/>
    <w:rsid w:val="00DA2228"/>
    <w:rsid w:val="00DA2D5A"/>
    <w:rsid w:val="00DA3C0F"/>
    <w:rsid w:val="00DA410B"/>
    <w:rsid w:val="00DA423A"/>
    <w:rsid w:val="00DA49F3"/>
    <w:rsid w:val="00DA4E48"/>
    <w:rsid w:val="00DA59CB"/>
    <w:rsid w:val="00DA60A0"/>
    <w:rsid w:val="00DA6820"/>
    <w:rsid w:val="00DA6E20"/>
    <w:rsid w:val="00DA76B7"/>
    <w:rsid w:val="00DA7702"/>
    <w:rsid w:val="00DA7C25"/>
    <w:rsid w:val="00DB142C"/>
    <w:rsid w:val="00DB17D0"/>
    <w:rsid w:val="00DB20E6"/>
    <w:rsid w:val="00DB23DB"/>
    <w:rsid w:val="00DB2720"/>
    <w:rsid w:val="00DB2946"/>
    <w:rsid w:val="00DB32FF"/>
    <w:rsid w:val="00DB3363"/>
    <w:rsid w:val="00DB3DAA"/>
    <w:rsid w:val="00DB44A8"/>
    <w:rsid w:val="00DB4F27"/>
    <w:rsid w:val="00DB5011"/>
    <w:rsid w:val="00DB59EA"/>
    <w:rsid w:val="00DB5C3C"/>
    <w:rsid w:val="00DB5D0F"/>
    <w:rsid w:val="00DB5D4E"/>
    <w:rsid w:val="00DB60E2"/>
    <w:rsid w:val="00DB64B0"/>
    <w:rsid w:val="00DB6FF7"/>
    <w:rsid w:val="00DB7199"/>
    <w:rsid w:val="00DB7DF5"/>
    <w:rsid w:val="00DB7ECE"/>
    <w:rsid w:val="00DC0478"/>
    <w:rsid w:val="00DC09A1"/>
    <w:rsid w:val="00DC1021"/>
    <w:rsid w:val="00DC1546"/>
    <w:rsid w:val="00DC16E0"/>
    <w:rsid w:val="00DC16E6"/>
    <w:rsid w:val="00DC2232"/>
    <w:rsid w:val="00DC223B"/>
    <w:rsid w:val="00DC30F2"/>
    <w:rsid w:val="00DC42F5"/>
    <w:rsid w:val="00DC456D"/>
    <w:rsid w:val="00DC4582"/>
    <w:rsid w:val="00DC48F6"/>
    <w:rsid w:val="00DC51D2"/>
    <w:rsid w:val="00DC5B19"/>
    <w:rsid w:val="00DC5FDD"/>
    <w:rsid w:val="00DC7221"/>
    <w:rsid w:val="00DC73AE"/>
    <w:rsid w:val="00DD008F"/>
    <w:rsid w:val="00DD019D"/>
    <w:rsid w:val="00DD085B"/>
    <w:rsid w:val="00DD134B"/>
    <w:rsid w:val="00DD1940"/>
    <w:rsid w:val="00DD1EC8"/>
    <w:rsid w:val="00DD27B2"/>
    <w:rsid w:val="00DD27E8"/>
    <w:rsid w:val="00DD2AAB"/>
    <w:rsid w:val="00DD30AE"/>
    <w:rsid w:val="00DD35E0"/>
    <w:rsid w:val="00DD4122"/>
    <w:rsid w:val="00DD42CE"/>
    <w:rsid w:val="00DD4595"/>
    <w:rsid w:val="00DD4EC7"/>
    <w:rsid w:val="00DD4F01"/>
    <w:rsid w:val="00DD4F11"/>
    <w:rsid w:val="00DD5344"/>
    <w:rsid w:val="00DD653F"/>
    <w:rsid w:val="00DD66C2"/>
    <w:rsid w:val="00DD726F"/>
    <w:rsid w:val="00DD789B"/>
    <w:rsid w:val="00DE03BB"/>
    <w:rsid w:val="00DE09FB"/>
    <w:rsid w:val="00DE1165"/>
    <w:rsid w:val="00DE187D"/>
    <w:rsid w:val="00DE2255"/>
    <w:rsid w:val="00DE2522"/>
    <w:rsid w:val="00DE2AA2"/>
    <w:rsid w:val="00DE3BA3"/>
    <w:rsid w:val="00DE3CF6"/>
    <w:rsid w:val="00DE3F51"/>
    <w:rsid w:val="00DE508E"/>
    <w:rsid w:val="00DE560B"/>
    <w:rsid w:val="00DE573D"/>
    <w:rsid w:val="00DE5D8B"/>
    <w:rsid w:val="00DE6098"/>
    <w:rsid w:val="00DE7262"/>
    <w:rsid w:val="00DE7397"/>
    <w:rsid w:val="00DE7895"/>
    <w:rsid w:val="00DE7BFB"/>
    <w:rsid w:val="00DE7C8B"/>
    <w:rsid w:val="00DE7E6B"/>
    <w:rsid w:val="00DF07C9"/>
    <w:rsid w:val="00DF0BA8"/>
    <w:rsid w:val="00DF119D"/>
    <w:rsid w:val="00DF14EA"/>
    <w:rsid w:val="00DF153E"/>
    <w:rsid w:val="00DF15F0"/>
    <w:rsid w:val="00DF1891"/>
    <w:rsid w:val="00DF2694"/>
    <w:rsid w:val="00DF2E0E"/>
    <w:rsid w:val="00DF2FD2"/>
    <w:rsid w:val="00DF331C"/>
    <w:rsid w:val="00DF4D1D"/>
    <w:rsid w:val="00DF5578"/>
    <w:rsid w:val="00DF576C"/>
    <w:rsid w:val="00DF5C10"/>
    <w:rsid w:val="00DF5CC2"/>
    <w:rsid w:val="00DF6290"/>
    <w:rsid w:val="00DF6358"/>
    <w:rsid w:val="00DF640A"/>
    <w:rsid w:val="00DF689E"/>
    <w:rsid w:val="00DF6E0A"/>
    <w:rsid w:val="00DF6EC4"/>
    <w:rsid w:val="00DF7474"/>
    <w:rsid w:val="00DF75A6"/>
    <w:rsid w:val="00DF79AD"/>
    <w:rsid w:val="00DF7F14"/>
    <w:rsid w:val="00E00105"/>
    <w:rsid w:val="00E003B0"/>
    <w:rsid w:val="00E00FA4"/>
    <w:rsid w:val="00E01CE3"/>
    <w:rsid w:val="00E021A7"/>
    <w:rsid w:val="00E02B1E"/>
    <w:rsid w:val="00E02BBB"/>
    <w:rsid w:val="00E0368E"/>
    <w:rsid w:val="00E038F0"/>
    <w:rsid w:val="00E03F1E"/>
    <w:rsid w:val="00E0455B"/>
    <w:rsid w:val="00E04F71"/>
    <w:rsid w:val="00E06424"/>
    <w:rsid w:val="00E067D0"/>
    <w:rsid w:val="00E06B5C"/>
    <w:rsid w:val="00E0728A"/>
    <w:rsid w:val="00E0736E"/>
    <w:rsid w:val="00E078F3"/>
    <w:rsid w:val="00E07E7B"/>
    <w:rsid w:val="00E10739"/>
    <w:rsid w:val="00E10C43"/>
    <w:rsid w:val="00E11029"/>
    <w:rsid w:val="00E1104C"/>
    <w:rsid w:val="00E113E5"/>
    <w:rsid w:val="00E118BF"/>
    <w:rsid w:val="00E12124"/>
    <w:rsid w:val="00E1239C"/>
    <w:rsid w:val="00E12444"/>
    <w:rsid w:val="00E12BF0"/>
    <w:rsid w:val="00E130D8"/>
    <w:rsid w:val="00E132B3"/>
    <w:rsid w:val="00E13312"/>
    <w:rsid w:val="00E134FB"/>
    <w:rsid w:val="00E13FD9"/>
    <w:rsid w:val="00E14332"/>
    <w:rsid w:val="00E14F19"/>
    <w:rsid w:val="00E15385"/>
    <w:rsid w:val="00E1540C"/>
    <w:rsid w:val="00E156D8"/>
    <w:rsid w:val="00E15A19"/>
    <w:rsid w:val="00E15EE0"/>
    <w:rsid w:val="00E1600E"/>
    <w:rsid w:val="00E1648B"/>
    <w:rsid w:val="00E16C43"/>
    <w:rsid w:val="00E17C9D"/>
    <w:rsid w:val="00E20318"/>
    <w:rsid w:val="00E20D62"/>
    <w:rsid w:val="00E20DC9"/>
    <w:rsid w:val="00E214AC"/>
    <w:rsid w:val="00E214FE"/>
    <w:rsid w:val="00E21633"/>
    <w:rsid w:val="00E21B40"/>
    <w:rsid w:val="00E22CA0"/>
    <w:rsid w:val="00E23557"/>
    <w:rsid w:val="00E237BF"/>
    <w:rsid w:val="00E23AEB"/>
    <w:rsid w:val="00E24584"/>
    <w:rsid w:val="00E246BC"/>
    <w:rsid w:val="00E24878"/>
    <w:rsid w:val="00E24E0A"/>
    <w:rsid w:val="00E25204"/>
    <w:rsid w:val="00E25511"/>
    <w:rsid w:val="00E257E0"/>
    <w:rsid w:val="00E25B0D"/>
    <w:rsid w:val="00E25E0C"/>
    <w:rsid w:val="00E263A4"/>
    <w:rsid w:val="00E263B1"/>
    <w:rsid w:val="00E2649D"/>
    <w:rsid w:val="00E26702"/>
    <w:rsid w:val="00E26ADE"/>
    <w:rsid w:val="00E26BC3"/>
    <w:rsid w:val="00E26FAF"/>
    <w:rsid w:val="00E270DF"/>
    <w:rsid w:val="00E2785C"/>
    <w:rsid w:val="00E27C3C"/>
    <w:rsid w:val="00E27D01"/>
    <w:rsid w:val="00E27F39"/>
    <w:rsid w:val="00E30314"/>
    <w:rsid w:val="00E306CE"/>
    <w:rsid w:val="00E30F75"/>
    <w:rsid w:val="00E313DC"/>
    <w:rsid w:val="00E31E90"/>
    <w:rsid w:val="00E32031"/>
    <w:rsid w:val="00E32747"/>
    <w:rsid w:val="00E328FA"/>
    <w:rsid w:val="00E32D80"/>
    <w:rsid w:val="00E332F1"/>
    <w:rsid w:val="00E3499E"/>
    <w:rsid w:val="00E352C6"/>
    <w:rsid w:val="00E35457"/>
    <w:rsid w:val="00E355B5"/>
    <w:rsid w:val="00E360B0"/>
    <w:rsid w:val="00E36667"/>
    <w:rsid w:val="00E36992"/>
    <w:rsid w:val="00E3699A"/>
    <w:rsid w:val="00E37117"/>
    <w:rsid w:val="00E37CB2"/>
    <w:rsid w:val="00E37F7E"/>
    <w:rsid w:val="00E41CB6"/>
    <w:rsid w:val="00E42620"/>
    <w:rsid w:val="00E428FC"/>
    <w:rsid w:val="00E43054"/>
    <w:rsid w:val="00E43A07"/>
    <w:rsid w:val="00E4415C"/>
    <w:rsid w:val="00E44B62"/>
    <w:rsid w:val="00E44D68"/>
    <w:rsid w:val="00E45302"/>
    <w:rsid w:val="00E47020"/>
    <w:rsid w:val="00E47A01"/>
    <w:rsid w:val="00E47C27"/>
    <w:rsid w:val="00E47D9F"/>
    <w:rsid w:val="00E47FE6"/>
    <w:rsid w:val="00E50549"/>
    <w:rsid w:val="00E50739"/>
    <w:rsid w:val="00E50F8D"/>
    <w:rsid w:val="00E517F0"/>
    <w:rsid w:val="00E51CBB"/>
    <w:rsid w:val="00E51D27"/>
    <w:rsid w:val="00E51DE1"/>
    <w:rsid w:val="00E52418"/>
    <w:rsid w:val="00E52455"/>
    <w:rsid w:val="00E52A17"/>
    <w:rsid w:val="00E52C63"/>
    <w:rsid w:val="00E5322E"/>
    <w:rsid w:val="00E5358A"/>
    <w:rsid w:val="00E538E4"/>
    <w:rsid w:val="00E53C9B"/>
    <w:rsid w:val="00E53FD2"/>
    <w:rsid w:val="00E541DF"/>
    <w:rsid w:val="00E54933"/>
    <w:rsid w:val="00E54F99"/>
    <w:rsid w:val="00E555C9"/>
    <w:rsid w:val="00E55E38"/>
    <w:rsid w:val="00E55EBC"/>
    <w:rsid w:val="00E56058"/>
    <w:rsid w:val="00E568EA"/>
    <w:rsid w:val="00E572DB"/>
    <w:rsid w:val="00E57796"/>
    <w:rsid w:val="00E57954"/>
    <w:rsid w:val="00E57D38"/>
    <w:rsid w:val="00E61B54"/>
    <w:rsid w:val="00E61D9B"/>
    <w:rsid w:val="00E62145"/>
    <w:rsid w:val="00E62221"/>
    <w:rsid w:val="00E6286F"/>
    <w:rsid w:val="00E62AD0"/>
    <w:rsid w:val="00E62E5C"/>
    <w:rsid w:val="00E630DD"/>
    <w:rsid w:val="00E63977"/>
    <w:rsid w:val="00E6478D"/>
    <w:rsid w:val="00E648FA"/>
    <w:rsid w:val="00E6503D"/>
    <w:rsid w:val="00E65248"/>
    <w:rsid w:val="00E6574E"/>
    <w:rsid w:val="00E657AE"/>
    <w:rsid w:val="00E65C96"/>
    <w:rsid w:val="00E65D40"/>
    <w:rsid w:val="00E65DF4"/>
    <w:rsid w:val="00E663D5"/>
    <w:rsid w:val="00E66E48"/>
    <w:rsid w:val="00E6768B"/>
    <w:rsid w:val="00E679FF"/>
    <w:rsid w:val="00E67D55"/>
    <w:rsid w:val="00E67D66"/>
    <w:rsid w:val="00E67E3E"/>
    <w:rsid w:val="00E705BE"/>
    <w:rsid w:val="00E709ED"/>
    <w:rsid w:val="00E71C1F"/>
    <w:rsid w:val="00E71C2C"/>
    <w:rsid w:val="00E720E5"/>
    <w:rsid w:val="00E724CE"/>
    <w:rsid w:val="00E73086"/>
    <w:rsid w:val="00E738E7"/>
    <w:rsid w:val="00E744B5"/>
    <w:rsid w:val="00E7497B"/>
    <w:rsid w:val="00E74B95"/>
    <w:rsid w:val="00E763B2"/>
    <w:rsid w:val="00E76CCE"/>
    <w:rsid w:val="00E76E35"/>
    <w:rsid w:val="00E76E99"/>
    <w:rsid w:val="00E77004"/>
    <w:rsid w:val="00E77383"/>
    <w:rsid w:val="00E77633"/>
    <w:rsid w:val="00E77C8F"/>
    <w:rsid w:val="00E77EEA"/>
    <w:rsid w:val="00E80BBD"/>
    <w:rsid w:val="00E81DDE"/>
    <w:rsid w:val="00E82EF7"/>
    <w:rsid w:val="00E834D6"/>
    <w:rsid w:val="00E83737"/>
    <w:rsid w:val="00E837DB"/>
    <w:rsid w:val="00E8385F"/>
    <w:rsid w:val="00E84A88"/>
    <w:rsid w:val="00E84C61"/>
    <w:rsid w:val="00E84D3E"/>
    <w:rsid w:val="00E8506B"/>
    <w:rsid w:val="00E85671"/>
    <w:rsid w:val="00E85BED"/>
    <w:rsid w:val="00E85C2E"/>
    <w:rsid w:val="00E8655A"/>
    <w:rsid w:val="00E86D3A"/>
    <w:rsid w:val="00E86F78"/>
    <w:rsid w:val="00E8713E"/>
    <w:rsid w:val="00E8761F"/>
    <w:rsid w:val="00E87AD3"/>
    <w:rsid w:val="00E90553"/>
    <w:rsid w:val="00E90A00"/>
    <w:rsid w:val="00E91542"/>
    <w:rsid w:val="00E91BCD"/>
    <w:rsid w:val="00E91D48"/>
    <w:rsid w:val="00E92485"/>
    <w:rsid w:val="00E92BD3"/>
    <w:rsid w:val="00E92C6B"/>
    <w:rsid w:val="00E9367B"/>
    <w:rsid w:val="00E93BC9"/>
    <w:rsid w:val="00E93C37"/>
    <w:rsid w:val="00E94196"/>
    <w:rsid w:val="00E9444B"/>
    <w:rsid w:val="00E94B1B"/>
    <w:rsid w:val="00E94B59"/>
    <w:rsid w:val="00E94C7C"/>
    <w:rsid w:val="00E95451"/>
    <w:rsid w:val="00E956FA"/>
    <w:rsid w:val="00E95A8C"/>
    <w:rsid w:val="00E95C62"/>
    <w:rsid w:val="00E95E76"/>
    <w:rsid w:val="00E95F2E"/>
    <w:rsid w:val="00E9641E"/>
    <w:rsid w:val="00E966B5"/>
    <w:rsid w:val="00E969B0"/>
    <w:rsid w:val="00E96A9D"/>
    <w:rsid w:val="00E96BCA"/>
    <w:rsid w:val="00E96D25"/>
    <w:rsid w:val="00E96D81"/>
    <w:rsid w:val="00E96FD7"/>
    <w:rsid w:val="00E9726B"/>
    <w:rsid w:val="00E9755E"/>
    <w:rsid w:val="00E97EB3"/>
    <w:rsid w:val="00EA051A"/>
    <w:rsid w:val="00EA085E"/>
    <w:rsid w:val="00EA0BD6"/>
    <w:rsid w:val="00EA0E3B"/>
    <w:rsid w:val="00EA170C"/>
    <w:rsid w:val="00EA1DB1"/>
    <w:rsid w:val="00EA3765"/>
    <w:rsid w:val="00EA376C"/>
    <w:rsid w:val="00EA3C36"/>
    <w:rsid w:val="00EA3F0D"/>
    <w:rsid w:val="00EA4097"/>
    <w:rsid w:val="00EA4443"/>
    <w:rsid w:val="00EA4586"/>
    <w:rsid w:val="00EA4B5A"/>
    <w:rsid w:val="00EA4F9D"/>
    <w:rsid w:val="00EA55F0"/>
    <w:rsid w:val="00EA59D8"/>
    <w:rsid w:val="00EA5EF5"/>
    <w:rsid w:val="00EA664B"/>
    <w:rsid w:val="00EA6936"/>
    <w:rsid w:val="00EA6F61"/>
    <w:rsid w:val="00EB01E6"/>
    <w:rsid w:val="00EB0755"/>
    <w:rsid w:val="00EB0FE5"/>
    <w:rsid w:val="00EB12E0"/>
    <w:rsid w:val="00EB1C73"/>
    <w:rsid w:val="00EB21D6"/>
    <w:rsid w:val="00EB2312"/>
    <w:rsid w:val="00EB2410"/>
    <w:rsid w:val="00EB2782"/>
    <w:rsid w:val="00EB2BBA"/>
    <w:rsid w:val="00EB3828"/>
    <w:rsid w:val="00EB3D7F"/>
    <w:rsid w:val="00EB3ED5"/>
    <w:rsid w:val="00EB43F3"/>
    <w:rsid w:val="00EB4C4A"/>
    <w:rsid w:val="00EB4D91"/>
    <w:rsid w:val="00EB4E36"/>
    <w:rsid w:val="00EB4F22"/>
    <w:rsid w:val="00EB5722"/>
    <w:rsid w:val="00EB5F8B"/>
    <w:rsid w:val="00EB6F4B"/>
    <w:rsid w:val="00EB7401"/>
    <w:rsid w:val="00EB7C92"/>
    <w:rsid w:val="00EC092F"/>
    <w:rsid w:val="00EC09A8"/>
    <w:rsid w:val="00EC0ACE"/>
    <w:rsid w:val="00EC1215"/>
    <w:rsid w:val="00EC1507"/>
    <w:rsid w:val="00EC1784"/>
    <w:rsid w:val="00EC209A"/>
    <w:rsid w:val="00EC2492"/>
    <w:rsid w:val="00EC2F7D"/>
    <w:rsid w:val="00EC372A"/>
    <w:rsid w:val="00EC4579"/>
    <w:rsid w:val="00EC4C79"/>
    <w:rsid w:val="00EC4E05"/>
    <w:rsid w:val="00EC507E"/>
    <w:rsid w:val="00EC54C2"/>
    <w:rsid w:val="00EC5BD6"/>
    <w:rsid w:val="00EC5C4F"/>
    <w:rsid w:val="00EC5C96"/>
    <w:rsid w:val="00EC5F07"/>
    <w:rsid w:val="00EC667D"/>
    <w:rsid w:val="00EC6901"/>
    <w:rsid w:val="00EC7F82"/>
    <w:rsid w:val="00EC7F8C"/>
    <w:rsid w:val="00ED0DEA"/>
    <w:rsid w:val="00ED1041"/>
    <w:rsid w:val="00ED1273"/>
    <w:rsid w:val="00ED16C9"/>
    <w:rsid w:val="00ED2315"/>
    <w:rsid w:val="00ED440B"/>
    <w:rsid w:val="00ED4BA9"/>
    <w:rsid w:val="00ED56B4"/>
    <w:rsid w:val="00ED600C"/>
    <w:rsid w:val="00ED6461"/>
    <w:rsid w:val="00ED6747"/>
    <w:rsid w:val="00ED69E2"/>
    <w:rsid w:val="00ED6B4E"/>
    <w:rsid w:val="00ED6EF2"/>
    <w:rsid w:val="00ED70C7"/>
    <w:rsid w:val="00ED737C"/>
    <w:rsid w:val="00ED7C63"/>
    <w:rsid w:val="00ED7F8B"/>
    <w:rsid w:val="00EE0198"/>
    <w:rsid w:val="00EE0C68"/>
    <w:rsid w:val="00EE0F35"/>
    <w:rsid w:val="00EE113E"/>
    <w:rsid w:val="00EE12E2"/>
    <w:rsid w:val="00EE148B"/>
    <w:rsid w:val="00EE1C68"/>
    <w:rsid w:val="00EE2035"/>
    <w:rsid w:val="00EE2435"/>
    <w:rsid w:val="00EE2D82"/>
    <w:rsid w:val="00EE34D9"/>
    <w:rsid w:val="00EE3A0B"/>
    <w:rsid w:val="00EE5366"/>
    <w:rsid w:val="00EE574F"/>
    <w:rsid w:val="00EE5B07"/>
    <w:rsid w:val="00EE5F5A"/>
    <w:rsid w:val="00EE5FC2"/>
    <w:rsid w:val="00EE71FF"/>
    <w:rsid w:val="00EE7602"/>
    <w:rsid w:val="00EE7A62"/>
    <w:rsid w:val="00EF070E"/>
    <w:rsid w:val="00EF150C"/>
    <w:rsid w:val="00EF1AC4"/>
    <w:rsid w:val="00EF218A"/>
    <w:rsid w:val="00EF2C9E"/>
    <w:rsid w:val="00EF2ED3"/>
    <w:rsid w:val="00EF30B9"/>
    <w:rsid w:val="00EF33C9"/>
    <w:rsid w:val="00EF36FE"/>
    <w:rsid w:val="00EF3EE3"/>
    <w:rsid w:val="00EF400E"/>
    <w:rsid w:val="00EF425D"/>
    <w:rsid w:val="00EF4E9E"/>
    <w:rsid w:val="00EF5A4A"/>
    <w:rsid w:val="00EF5C36"/>
    <w:rsid w:val="00EF5F07"/>
    <w:rsid w:val="00EF623F"/>
    <w:rsid w:val="00EF77A1"/>
    <w:rsid w:val="00EF7A6C"/>
    <w:rsid w:val="00EF7A77"/>
    <w:rsid w:val="00EF7FBC"/>
    <w:rsid w:val="00F0010B"/>
    <w:rsid w:val="00F0049C"/>
    <w:rsid w:val="00F00870"/>
    <w:rsid w:val="00F008FA"/>
    <w:rsid w:val="00F00A7A"/>
    <w:rsid w:val="00F01041"/>
    <w:rsid w:val="00F011D1"/>
    <w:rsid w:val="00F013DD"/>
    <w:rsid w:val="00F01562"/>
    <w:rsid w:val="00F018BB"/>
    <w:rsid w:val="00F01CE9"/>
    <w:rsid w:val="00F03051"/>
    <w:rsid w:val="00F040A4"/>
    <w:rsid w:val="00F0413C"/>
    <w:rsid w:val="00F0418B"/>
    <w:rsid w:val="00F043C9"/>
    <w:rsid w:val="00F0474A"/>
    <w:rsid w:val="00F0480D"/>
    <w:rsid w:val="00F04BF9"/>
    <w:rsid w:val="00F053E3"/>
    <w:rsid w:val="00F05532"/>
    <w:rsid w:val="00F05703"/>
    <w:rsid w:val="00F05955"/>
    <w:rsid w:val="00F05CC7"/>
    <w:rsid w:val="00F07683"/>
    <w:rsid w:val="00F10368"/>
    <w:rsid w:val="00F104C5"/>
    <w:rsid w:val="00F106EA"/>
    <w:rsid w:val="00F10F97"/>
    <w:rsid w:val="00F11282"/>
    <w:rsid w:val="00F117E1"/>
    <w:rsid w:val="00F11DC3"/>
    <w:rsid w:val="00F11FB0"/>
    <w:rsid w:val="00F125A7"/>
    <w:rsid w:val="00F1264E"/>
    <w:rsid w:val="00F12B05"/>
    <w:rsid w:val="00F12DDD"/>
    <w:rsid w:val="00F12E69"/>
    <w:rsid w:val="00F1345D"/>
    <w:rsid w:val="00F134EF"/>
    <w:rsid w:val="00F1390D"/>
    <w:rsid w:val="00F14767"/>
    <w:rsid w:val="00F14E63"/>
    <w:rsid w:val="00F15010"/>
    <w:rsid w:val="00F150E1"/>
    <w:rsid w:val="00F150F3"/>
    <w:rsid w:val="00F15123"/>
    <w:rsid w:val="00F15C0C"/>
    <w:rsid w:val="00F16103"/>
    <w:rsid w:val="00F161F9"/>
    <w:rsid w:val="00F163D7"/>
    <w:rsid w:val="00F16475"/>
    <w:rsid w:val="00F17D25"/>
    <w:rsid w:val="00F20257"/>
    <w:rsid w:val="00F20267"/>
    <w:rsid w:val="00F2040B"/>
    <w:rsid w:val="00F205C5"/>
    <w:rsid w:val="00F20752"/>
    <w:rsid w:val="00F207E1"/>
    <w:rsid w:val="00F20D5A"/>
    <w:rsid w:val="00F20E12"/>
    <w:rsid w:val="00F21E64"/>
    <w:rsid w:val="00F23443"/>
    <w:rsid w:val="00F23614"/>
    <w:rsid w:val="00F238DF"/>
    <w:rsid w:val="00F23C42"/>
    <w:rsid w:val="00F23F86"/>
    <w:rsid w:val="00F241A5"/>
    <w:rsid w:val="00F24393"/>
    <w:rsid w:val="00F24979"/>
    <w:rsid w:val="00F24D73"/>
    <w:rsid w:val="00F256D2"/>
    <w:rsid w:val="00F25704"/>
    <w:rsid w:val="00F26059"/>
    <w:rsid w:val="00F2703F"/>
    <w:rsid w:val="00F27742"/>
    <w:rsid w:val="00F27DFE"/>
    <w:rsid w:val="00F27E93"/>
    <w:rsid w:val="00F27EDD"/>
    <w:rsid w:val="00F30091"/>
    <w:rsid w:val="00F302AC"/>
    <w:rsid w:val="00F305CF"/>
    <w:rsid w:val="00F30853"/>
    <w:rsid w:val="00F30A2D"/>
    <w:rsid w:val="00F30F80"/>
    <w:rsid w:val="00F31100"/>
    <w:rsid w:val="00F31553"/>
    <w:rsid w:val="00F31F7A"/>
    <w:rsid w:val="00F3258F"/>
    <w:rsid w:val="00F329D4"/>
    <w:rsid w:val="00F32F61"/>
    <w:rsid w:val="00F332F9"/>
    <w:rsid w:val="00F3366E"/>
    <w:rsid w:val="00F337C0"/>
    <w:rsid w:val="00F33E92"/>
    <w:rsid w:val="00F34053"/>
    <w:rsid w:val="00F352F3"/>
    <w:rsid w:val="00F354C6"/>
    <w:rsid w:val="00F357D1"/>
    <w:rsid w:val="00F3631B"/>
    <w:rsid w:val="00F36BB4"/>
    <w:rsid w:val="00F371F2"/>
    <w:rsid w:val="00F37724"/>
    <w:rsid w:val="00F37BD5"/>
    <w:rsid w:val="00F40281"/>
    <w:rsid w:val="00F41D8F"/>
    <w:rsid w:val="00F41FDB"/>
    <w:rsid w:val="00F421A6"/>
    <w:rsid w:val="00F421F9"/>
    <w:rsid w:val="00F425AF"/>
    <w:rsid w:val="00F428AF"/>
    <w:rsid w:val="00F42939"/>
    <w:rsid w:val="00F432EF"/>
    <w:rsid w:val="00F436DF"/>
    <w:rsid w:val="00F43AF5"/>
    <w:rsid w:val="00F43CCF"/>
    <w:rsid w:val="00F43DD8"/>
    <w:rsid w:val="00F43E60"/>
    <w:rsid w:val="00F4438D"/>
    <w:rsid w:val="00F44B99"/>
    <w:rsid w:val="00F45DDB"/>
    <w:rsid w:val="00F4679D"/>
    <w:rsid w:val="00F47214"/>
    <w:rsid w:val="00F5027E"/>
    <w:rsid w:val="00F504B6"/>
    <w:rsid w:val="00F5076A"/>
    <w:rsid w:val="00F50818"/>
    <w:rsid w:val="00F50D11"/>
    <w:rsid w:val="00F50FC0"/>
    <w:rsid w:val="00F51252"/>
    <w:rsid w:val="00F514B4"/>
    <w:rsid w:val="00F5152B"/>
    <w:rsid w:val="00F518DE"/>
    <w:rsid w:val="00F520DF"/>
    <w:rsid w:val="00F5251E"/>
    <w:rsid w:val="00F52671"/>
    <w:rsid w:val="00F52B6B"/>
    <w:rsid w:val="00F5342F"/>
    <w:rsid w:val="00F53C0B"/>
    <w:rsid w:val="00F53C89"/>
    <w:rsid w:val="00F53FEF"/>
    <w:rsid w:val="00F54ED6"/>
    <w:rsid w:val="00F55080"/>
    <w:rsid w:val="00F55211"/>
    <w:rsid w:val="00F55A9F"/>
    <w:rsid w:val="00F567D4"/>
    <w:rsid w:val="00F56928"/>
    <w:rsid w:val="00F577CB"/>
    <w:rsid w:val="00F57AAA"/>
    <w:rsid w:val="00F60418"/>
    <w:rsid w:val="00F60D0E"/>
    <w:rsid w:val="00F614A2"/>
    <w:rsid w:val="00F61852"/>
    <w:rsid w:val="00F61AB1"/>
    <w:rsid w:val="00F61B56"/>
    <w:rsid w:val="00F61F0E"/>
    <w:rsid w:val="00F632D1"/>
    <w:rsid w:val="00F632D5"/>
    <w:rsid w:val="00F634C4"/>
    <w:rsid w:val="00F639E5"/>
    <w:rsid w:val="00F63A29"/>
    <w:rsid w:val="00F64DFC"/>
    <w:rsid w:val="00F65CFA"/>
    <w:rsid w:val="00F661EA"/>
    <w:rsid w:val="00F666F4"/>
    <w:rsid w:val="00F66AC6"/>
    <w:rsid w:val="00F66C1C"/>
    <w:rsid w:val="00F67913"/>
    <w:rsid w:val="00F7014B"/>
    <w:rsid w:val="00F7238B"/>
    <w:rsid w:val="00F7276F"/>
    <w:rsid w:val="00F72AB8"/>
    <w:rsid w:val="00F731C6"/>
    <w:rsid w:val="00F737B3"/>
    <w:rsid w:val="00F737B6"/>
    <w:rsid w:val="00F73B83"/>
    <w:rsid w:val="00F747A8"/>
    <w:rsid w:val="00F74D40"/>
    <w:rsid w:val="00F7594F"/>
    <w:rsid w:val="00F75A74"/>
    <w:rsid w:val="00F762D1"/>
    <w:rsid w:val="00F77A7B"/>
    <w:rsid w:val="00F80134"/>
    <w:rsid w:val="00F80351"/>
    <w:rsid w:val="00F81426"/>
    <w:rsid w:val="00F81D4E"/>
    <w:rsid w:val="00F830C4"/>
    <w:rsid w:val="00F83512"/>
    <w:rsid w:val="00F83B79"/>
    <w:rsid w:val="00F8469D"/>
    <w:rsid w:val="00F84A5E"/>
    <w:rsid w:val="00F8509A"/>
    <w:rsid w:val="00F8578C"/>
    <w:rsid w:val="00F85B2C"/>
    <w:rsid w:val="00F85DFB"/>
    <w:rsid w:val="00F86188"/>
    <w:rsid w:val="00F8633E"/>
    <w:rsid w:val="00F86E41"/>
    <w:rsid w:val="00F87849"/>
    <w:rsid w:val="00F87B24"/>
    <w:rsid w:val="00F90459"/>
    <w:rsid w:val="00F90D48"/>
    <w:rsid w:val="00F9148C"/>
    <w:rsid w:val="00F91B60"/>
    <w:rsid w:val="00F92D78"/>
    <w:rsid w:val="00F935AD"/>
    <w:rsid w:val="00F93D82"/>
    <w:rsid w:val="00F9474B"/>
    <w:rsid w:val="00F951EC"/>
    <w:rsid w:val="00F95E8A"/>
    <w:rsid w:val="00F95EAB"/>
    <w:rsid w:val="00F974BD"/>
    <w:rsid w:val="00F977EC"/>
    <w:rsid w:val="00F97D34"/>
    <w:rsid w:val="00FA01D6"/>
    <w:rsid w:val="00FA03E6"/>
    <w:rsid w:val="00FA0E45"/>
    <w:rsid w:val="00FA115C"/>
    <w:rsid w:val="00FA131B"/>
    <w:rsid w:val="00FA1787"/>
    <w:rsid w:val="00FA1CD8"/>
    <w:rsid w:val="00FA2281"/>
    <w:rsid w:val="00FA2B6F"/>
    <w:rsid w:val="00FA2DCA"/>
    <w:rsid w:val="00FA3445"/>
    <w:rsid w:val="00FA39ED"/>
    <w:rsid w:val="00FA40D2"/>
    <w:rsid w:val="00FA42CF"/>
    <w:rsid w:val="00FA49D8"/>
    <w:rsid w:val="00FA5205"/>
    <w:rsid w:val="00FA554A"/>
    <w:rsid w:val="00FA5F5F"/>
    <w:rsid w:val="00FA70C5"/>
    <w:rsid w:val="00FA7695"/>
    <w:rsid w:val="00FA76D6"/>
    <w:rsid w:val="00FB0A9E"/>
    <w:rsid w:val="00FB0AF6"/>
    <w:rsid w:val="00FB0BBB"/>
    <w:rsid w:val="00FB12A8"/>
    <w:rsid w:val="00FB16C7"/>
    <w:rsid w:val="00FB183E"/>
    <w:rsid w:val="00FB1EA5"/>
    <w:rsid w:val="00FB2074"/>
    <w:rsid w:val="00FB2C10"/>
    <w:rsid w:val="00FB2E14"/>
    <w:rsid w:val="00FB33B5"/>
    <w:rsid w:val="00FB4606"/>
    <w:rsid w:val="00FB4711"/>
    <w:rsid w:val="00FB5131"/>
    <w:rsid w:val="00FB55FE"/>
    <w:rsid w:val="00FB5656"/>
    <w:rsid w:val="00FB590D"/>
    <w:rsid w:val="00FB6059"/>
    <w:rsid w:val="00FB7366"/>
    <w:rsid w:val="00FB75FC"/>
    <w:rsid w:val="00FB798E"/>
    <w:rsid w:val="00FB7ADA"/>
    <w:rsid w:val="00FB7C49"/>
    <w:rsid w:val="00FC03C6"/>
    <w:rsid w:val="00FC04E8"/>
    <w:rsid w:val="00FC06E1"/>
    <w:rsid w:val="00FC0C20"/>
    <w:rsid w:val="00FC0D97"/>
    <w:rsid w:val="00FC0F63"/>
    <w:rsid w:val="00FC2AE9"/>
    <w:rsid w:val="00FC374C"/>
    <w:rsid w:val="00FC3909"/>
    <w:rsid w:val="00FC502D"/>
    <w:rsid w:val="00FC567B"/>
    <w:rsid w:val="00FC6116"/>
    <w:rsid w:val="00FC680E"/>
    <w:rsid w:val="00FC6882"/>
    <w:rsid w:val="00FC73EB"/>
    <w:rsid w:val="00FD006A"/>
    <w:rsid w:val="00FD02E1"/>
    <w:rsid w:val="00FD02F7"/>
    <w:rsid w:val="00FD0318"/>
    <w:rsid w:val="00FD0BA6"/>
    <w:rsid w:val="00FD0C39"/>
    <w:rsid w:val="00FD1319"/>
    <w:rsid w:val="00FD1499"/>
    <w:rsid w:val="00FD199C"/>
    <w:rsid w:val="00FD1A03"/>
    <w:rsid w:val="00FD21C8"/>
    <w:rsid w:val="00FD2EE2"/>
    <w:rsid w:val="00FD2F20"/>
    <w:rsid w:val="00FD33C6"/>
    <w:rsid w:val="00FD35B2"/>
    <w:rsid w:val="00FD3809"/>
    <w:rsid w:val="00FD4132"/>
    <w:rsid w:val="00FD4915"/>
    <w:rsid w:val="00FD4E71"/>
    <w:rsid w:val="00FD5079"/>
    <w:rsid w:val="00FD5824"/>
    <w:rsid w:val="00FD60F4"/>
    <w:rsid w:val="00FD615E"/>
    <w:rsid w:val="00FD7328"/>
    <w:rsid w:val="00FD7C0A"/>
    <w:rsid w:val="00FD7C86"/>
    <w:rsid w:val="00FE0245"/>
    <w:rsid w:val="00FE039A"/>
    <w:rsid w:val="00FE0652"/>
    <w:rsid w:val="00FE0A28"/>
    <w:rsid w:val="00FE1761"/>
    <w:rsid w:val="00FE1DC5"/>
    <w:rsid w:val="00FE21C7"/>
    <w:rsid w:val="00FE228A"/>
    <w:rsid w:val="00FE2564"/>
    <w:rsid w:val="00FE2BD1"/>
    <w:rsid w:val="00FE3B00"/>
    <w:rsid w:val="00FE3E4E"/>
    <w:rsid w:val="00FE41C6"/>
    <w:rsid w:val="00FE4A66"/>
    <w:rsid w:val="00FE4B2C"/>
    <w:rsid w:val="00FE54E5"/>
    <w:rsid w:val="00FE622D"/>
    <w:rsid w:val="00FE682A"/>
    <w:rsid w:val="00FE6B3A"/>
    <w:rsid w:val="00FE6B8F"/>
    <w:rsid w:val="00FE7216"/>
    <w:rsid w:val="00FE75A4"/>
    <w:rsid w:val="00FE76C1"/>
    <w:rsid w:val="00FE7753"/>
    <w:rsid w:val="00FE78A8"/>
    <w:rsid w:val="00FF0F90"/>
    <w:rsid w:val="00FF1F67"/>
    <w:rsid w:val="00FF2E55"/>
    <w:rsid w:val="00FF2E8C"/>
    <w:rsid w:val="00FF326B"/>
    <w:rsid w:val="00FF3838"/>
    <w:rsid w:val="00FF3FD6"/>
    <w:rsid w:val="00FF4111"/>
    <w:rsid w:val="00FF41DC"/>
    <w:rsid w:val="00FF42A8"/>
    <w:rsid w:val="00FF48A4"/>
    <w:rsid w:val="00FF4C9B"/>
    <w:rsid w:val="00FF4D53"/>
    <w:rsid w:val="00FF5134"/>
    <w:rsid w:val="00FF64F7"/>
    <w:rsid w:val="00FF6526"/>
    <w:rsid w:val="00FF672E"/>
    <w:rsid w:val="00FF69FE"/>
    <w:rsid w:val="00FF6E30"/>
    <w:rsid w:val="00FF758E"/>
    <w:rsid w:val="00FF7B29"/>
    <w:rsid w:val="00FF7D6D"/>
    <w:rsid w:val="00FF7F70"/>
    <w:rsid w:val="013020C1"/>
    <w:rsid w:val="0866531B"/>
    <w:rsid w:val="15FF5F6D"/>
    <w:rsid w:val="1C4401D9"/>
    <w:rsid w:val="2BB539B2"/>
    <w:rsid w:val="3F1352A4"/>
    <w:rsid w:val="4AA303FA"/>
    <w:rsid w:val="5E9C6DE5"/>
    <w:rsid w:val="6C566A6F"/>
    <w:rsid w:val="72DE30A5"/>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14:docId w14:val="3FC8B78D"/>
  <w15:docId w15:val="{C42023C6-6B16-4D9F-89F3-8ADC29FEB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uiPriority="0"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rPr>
      <w:rFonts w:ascii="Calibri" w:hAnsi="Calibri" w:cs="宋体"/>
      <w:kern w:val="2"/>
      <w:sz w:val="21"/>
      <w:szCs w:val="24"/>
    </w:rPr>
  </w:style>
  <w:style w:type="paragraph" w:styleId="Heading1">
    <w:name w:val="heading 1"/>
    <w:basedOn w:val="Normal"/>
    <w:next w:val="Normal"/>
    <w:link w:val="10"/>
    <w:uiPriority w:val="9"/>
    <w:qFormat/>
    <w:rsid w:val="005F768A"/>
    <w:pPr>
      <w:keepNext/>
      <w:keepLines/>
      <w:spacing w:before="340" w:after="330" w:line="578" w:lineRule="auto"/>
      <w:outlineLvl w:val="0"/>
    </w:pPr>
    <w:rPr>
      <w:b/>
      <w:bCs/>
      <w:kern w:val="44"/>
      <w:sz w:val="44"/>
      <w:szCs w:val="44"/>
    </w:rPr>
  </w:style>
  <w:style w:type="paragraph" w:styleId="Heading2">
    <w:name w:val="heading 2"/>
    <w:basedOn w:val="Normal"/>
    <w:next w:val="Normal"/>
    <w:link w:val="20"/>
    <w:uiPriority w:val="9"/>
    <w:unhideWhenUsed/>
    <w:qFormat/>
    <w:rsid w:val="006B6A8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3"/>
    <w:uiPriority w:val="9"/>
    <w:unhideWhenUsed/>
    <w:qFormat/>
    <w:rsid w:val="005F768A"/>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a0"/>
    <w:uiPriority w:val="99"/>
    <w:qFormat/>
    <w:pPr>
      <w:tabs>
        <w:tab w:val="center" w:pos="4153"/>
        <w:tab w:val="right" w:pos="8306"/>
      </w:tabs>
      <w:snapToGrid w:val="0"/>
      <w:jc w:val="left"/>
    </w:pPr>
    <w:rPr>
      <w:sz w:val="18"/>
      <w:szCs w:val="18"/>
    </w:rPr>
  </w:style>
  <w:style w:type="paragraph" w:styleId="Header">
    <w:name w:val="header"/>
    <w:basedOn w:val="Normal"/>
    <w:link w:val="a"/>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basedOn w:val="DefaultParagraphFont"/>
    <w:qFormat/>
    <w:rPr>
      <w:color w:val="800080"/>
      <w:u w:val="single"/>
    </w:rPr>
  </w:style>
  <w:style w:type="character" w:styleId="Emphasis">
    <w:name w:val="Emphasis"/>
    <w:basedOn w:val="DefaultParagraphFont"/>
    <w:uiPriority w:val="20"/>
    <w:qFormat/>
    <w:rPr>
      <w:i/>
      <w:iCs/>
    </w:rPr>
  </w:style>
  <w:style w:type="character" w:styleId="Hyperlink">
    <w:name w:val="Hyperlink"/>
    <w:basedOn w:val="DefaultParagraphFont"/>
    <w:qFormat/>
    <w:rPr>
      <w:color w:val="0000FF"/>
      <w:u w:val="single"/>
    </w:rPr>
  </w:style>
  <w:style w:type="character" w:customStyle="1" w:styleId="a">
    <w:name w:val="页眉 字符"/>
    <w:basedOn w:val="DefaultParagraphFont"/>
    <w:link w:val="Header"/>
    <w:qFormat/>
    <w:rPr>
      <w:rFonts w:ascii="Calibri" w:hAnsi="Calibri" w:cs="宋体"/>
      <w:kern w:val="2"/>
      <w:sz w:val="18"/>
      <w:szCs w:val="18"/>
    </w:rPr>
  </w:style>
  <w:style w:type="character" w:customStyle="1" w:styleId="a0">
    <w:name w:val="页脚 字符"/>
    <w:basedOn w:val="DefaultParagraphFont"/>
    <w:link w:val="Footer"/>
    <w:uiPriority w:val="99"/>
    <w:qFormat/>
    <w:rPr>
      <w:rFonts w:ascii="Calibri" w:hAnsi="Calibri" w:cs="宋体"/>
      <w:kern w:val="2"/>
      <w:sz w:val="18"/>
      <w:szCs w:val="18"/>
    </w:rPr>
  </w:style>
  <w:style w:type="character" w:customStyle="1" w:styleId="1">
    <w:name w:val="未处理的提及1"/>
    <w:basedOn w:val="DefaultParagraphFont"/>
    <w:uiPriority w:val="99"/>
    <w:qFormat/>
    <w:rPr>
      <w:color w:val="605E5C"/>
      <w:shd w:val="clear" w:color="auto" w:fill="E1DFDD"/>
    </w:rPr>
  </w:style>
  <w:style w:type="paragraph" w:styleId="ListParagraph">
    <w:name w:val="List Paragraph"/>
    <w:basedOn w:val="Normal"/>
    <w:uiPriority w:val="99"/>
    <w:qFormat/>
    <w:pPr>
      <w:ind w:firstLine="420" w:firstLineChars="200"/>
    </w:pPr>
  </w:style>
  <w:style w:type="character" w:customStyle="1" w:styleId="2">
    <w:name w:val="未处理的提及2"/>
    <w:basedOn w:val="DefaultParagraphFont"/>
    <w:uiPriority w:val="99"/>
    <w:qFormat/>
    <w:rPr>
      <w:color w:val="605E5C"/>
      <w:shd w:val="clear" w:color="auto" w:fill="E1DFDD"/>
    </w:rPr>
  </w:style>
  <w:style w:type="paragraph" w:styleId="Revision">
    <w:name w:val="Revision"/>
    <w:hidden/>
    <w:uiPriority w:val="99"/>
    <w:semiHidden/>
    <w:rsid w:val="00752A24"/>
    <w:rPr>
      <w:rFonts w:ascii="Calibri" w:hAnsi="Calibri" w:cs="宋体"/>
      <w:kern w:val="2"/>
      <w:sz w:val="21"/>
      <w:szCs w:val="24"/>
    </w:rPr>
  </w:style>
  <w:style w:type="character" w:customStyle="1" w:styleId="20">
    <w:name w:val="标题 2 字符"/>
    <w:basedOn w:val="DefaultParagraphFont"/>
    <w:link w:val="Heading2"/>
    <w:uiPriority w:val="9"/>
    <w:rsid w:val="006B6A89"/>
    <w:rPr>
      <w:rFonts w:asciiTheme="majorHAnsi" w:eastAsiaTheme="majorEastAsia" w:hAnsiTheme="majorHAnsi" w:cstheme="majorBidi"/>
      <w:b/>
      <w:bCs/>
      <w:kern w:val="2"/>
      <w:sz w:val="32"/>
      <w:szCs w:val="32"/>
    </w:rPr>
  </w:style>
  <w:style w:type="character" w:customStyle="1" w:styleId="10">
    <w:name w:val="标题 1 字符"/>
    <w:basedOn w:val="DefaultParagraphFont"/>
    <w:link w:val="Heading1"/>
    <w:uiPriority w:val="9"/>
    <w:rsid w:val="005F768A"/>
    <w:rPr>
      <w:rFonts w:ascii="Calibri" w:hAnsi="Calibri" w:cs="宋体"/>
      <w:b/>
      <w:bCs/>
      <w:kern w:val="44"/>
      <w:sz w:val="44"/>
      <w:szCs w:val="44"/>
    </w:rPr>
  </w:style>
  <w:style w:type="character" w:customStyle="1" w:styleId="3">
    <w:name w:val="标题 3 字符"/>
    <w:basedOn w:val="DefaultParagraphFont"/>
    <w:link w:val="Heading3"/>
    <w:uiPriority w:val="9"/>
    <w:rsid w:val="005F768A"/>
    <w:rPr>
      <w:rFonts w:ascii="Calibri" w:hAnsi="Calibri" w:cs="宋体"/>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17E204B-B538-4C48-AD44-A4108210A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1904</TotalTime>
  <Pages>922</Pages>
  <Words>86047</Words>
  <Characters>490471</Characters>
  <Application>Microsoft Office Word</Application>
  <DocSecurity>0</DocSecurity>
  <Lines>4087</Lines>
  <Paragraphs>1150</Paragraphs>
  <ScaleCrop>false</ScaleCrop>
  <Company>Microsoft</Company>
  <LinksUpToDate>false</LinksUpToDate>
  <CharactersWithSpaces>575368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yuanling sun</cp:lastModifiedBy>
  <cp:revision>547</cp:revision>
  <dcterms:created xsi:type="dcterms:W3CDTF">2022-04-05T10:11:00Z</dcterms:created>
  <dcterms:modified xsi:type="dcterms:W3CDTF">2024-05-03T07:30:00Z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2052-11.1.0.10024</vt:lpwstr>
  </property>
</Properties>
</file>