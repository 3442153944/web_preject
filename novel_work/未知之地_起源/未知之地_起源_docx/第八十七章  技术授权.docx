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050DF0E1" w14:textId="77777777">
      <w:pPr>
        <w:jc w:val="left"/>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第八十七章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技术授权</w:t>
      </w:r>
    </w:p>
    <w:p w:rsidR="00EA55F0" w:rsidRPr="00DF4D1D" w:rsidP="005F768A" w14:paraId="02DE8CD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这些技术含金量都十分的高，如果能够得到授权将会在未来得到巨大的利润，还能够赶上时代的步伐，不然的话就只能够被快速发展的时代所抛弃。但是前来的厂商大多都面临着这样的一个问题，那就是获得哪些配件的样品在获得技术授权，自己似乎没有那个制造的能力，特别是微型芯片的制造，虽然孙源玲并没有更加详细的说面，但是根据‘玲瑶科创’的基本信息可以得出这个微型芯片很有可能是设计的碳基芯片。</w:t>
      </w:r>
    </w:p>
    <w:p w:rsidR="00EA55F0" w:rsidRPr="00DF4D1D" w:rsidP="005F768A" w14:paraId="2ECD777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辗转反侧之后，最后还是有一样也是最重要的芯片必须要</w:t>
      </w:r>
      <w:r w:rsidRPr="00DF4D1D">
        <w:rPr>
          <w:rFonts w:ascii="微软雅黑" w:eastAsia="微软雅黑" w:hAnsi="微软雅黑" w:cs="微软雅黑" w:hint="eastAsia"/>
          <w:sz w:val="22"/>
          <w:szCs w:val="22"/>
        </w:rPr>
        <w:t>委托玲瑶科创进行</w:t>
      </w:r>
      <w:r w:rsidRPr="00DF4D1D">
        <w:rPr>
          <w:rFonts w:ascii="微软雅黑" w:eastAsia="微软雅黑" w:hAnsi="微软雅黑" w:cs="微软雅黑" w:hint="eastAsia"/>
          <w:sz w:val="22"/>
          <w:szCs w:val="22"/>
        </w:rPr>
        <w:t>代工，说得很好，但是到了最后似乎就只能够做一个代理商。就算是十分有能力的大厂也只是重新对芯片机型设计，还是不能够进行制造。</w:t>
      </w:r>
    </w:p>
    <w:p w:rsidR="00EA55F0" w:rsidRPr="00DF4D1D" w:rsidP="005F768A" w14:paraId="1B6D9B0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“我知道各位对于这些配件大多都没有制造的能力，不过有能力的欢迎各位进行改进我们会以极低的价格给各位进行芯片的代工。”</w:t>
      </w:r>
    </w:p>
    <w:p w:rsidR="00EA55F0" w:rsidRPr="00DF4D1D" w:rsidP="005F768A" w14:paraId="56E22BB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听到这话场上的一些大厂松了一口气，但是还有</w:t>
      </w:r>
      <w:r w:rsidRPr="00DF4D1D">
        <w:rPr>
          <w:rFonts w:ascii="微软雅黑" w:eastAsia="微软雅黑" w:hAnsi="微软雅黑" w:cs="微软雅黑" w:hint="eastAsia"/>
          <w:sz w:val="22"/>
          <w:szCs w:val="22"/>
        </w:rPr>
        <w:t>许多任然</w:t>
      </w:r>
      <w:r w:rsidRPr="00DF4D1D">
        <w:rPr>
          <w:rFonts w:ascii="微软雅黑" w:eastAsia="微软雅黑" w:hAnsi="微软雅黑" w:cs="微软雅黑" w:hint="eastAsia"/>
          <w:sz w:val="22"/>
          <w:szCs w:val="22"/>
        </w:rPr>
        <w:t>是一副难受的表情，眼看就有机会获得的肥肉，但是因为自己并没有这个胃口可以吃下这份肥肉，只得放弃这到嘴的肥肉。</w:t>
      </w:r>
    </w:p>
    <w:p w:rsidR="00EA55F0" w:rsidRPr="00DF4D1D" w:rsidP="005F768A" w14:paraId="3DB5190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我就说一下相关的价钱吧，毕竟一个一个的商谈将会花费大量的时间在没有必要的扯皮上，所以我在这儿一起说了，如果需要的可以直接找我商谈，当然价钱并没有一点点商谈的而空间，所以就不要在没有必要的地方浪费时间了。</w:t>
      </w:r>
    </w:p>
    <w:p w:rsidR="00EA55F0" w:rsidRPr="00DF4D1D" w:rsidP="005F768A" w14:paraId="678ED95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首先就是眼镜架，这个眼镜架包含全部的配件全重为2</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g，售价是2</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RMB，如果想</w:t>
      </w:r>
      <w:r w:rsidRPr="00DF4D1D">
        <w:rPr>
          <w:rFonts w:ascii="微软雅黑" w:eastAsia="微软雅黑" w:hAnsi="微软雅黑" w:cs="微软雅黑" w:hint="eastAsia"/>
          <w:sz w:val="22"/>
          <w:szCs w:val="22"/>
        </w:rPr>
        <w:t>要的是单层石墨烯的批量制造工艺的授权那么没售出一个AR眼镜就需要付出</w:t>
      </w:r>
      <w:r w:rsidRPr="00DF4D1D">
        <w:rPr>
          <w:rFonts w:ascii="微软雅黑" w:eastAsia="微软雅黑" w:hAnsi="微软雅黑" w:cs="微软雅黑"/>
          <w:sz w:val="22"/>
          <w:szCs w:val="22"/>
        </w:rPr>
        <w:t>2.5</w:t>
      </w:r>
      <w:r w:rsidRPr="00DF4D1D">
        <w:rPr>
          <w:rFonts w:ascii="微软雅黑" w:eastAsia="微软雅黑" w:hAnsi="微软雅黑" w:cs="微软雅黑" w:hint="eastAsia"/>
          <w:sz w:val="22"/>
          <w:szCs w:val="22"/>
        </w:rPr>
        <w:t>毛钱的授权费用，我认为这个价格是一个十分好的价格了。</w:t>
      </w:r>
    </w:p>
    <w:p w:rsidR="00EA55F0" w:rsidRPr="00DF4D1D" w:rsidP="005F768A" w14:paraId="6E33F13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专门提供给AR眼镜使用的芯片，我们的售价为9</w:t>
      </w:r>
      <w:r w:rsidRPr="00DF4D1D">
        <w:rPr>
          <w:rFonts w:ascii="微软雅黑" w:eastAsia="微软雅黑" w:hAnsi="微软雅黑" w:cs="微软雅黑"/>
          <w:sz w:val="22"/>
          <w:szCs w:val="22"/>
        </w:rPr>
        <w:t>100</w:t>
      </w:r>
      <w:r w:rsidRPr="00DF4D1D">
        <w:rPr>
          <w:rFonts w:ascii="微软雅黑" w:eastAsia="微软雅黑" w:hAnsi="微软雅黑" w:cs="微软雅黑" w:hint="eastAsia"/>
          <w:sz w:val="22"/>
          <w:szCs w:val="22"/>
        </w:rPr>
        <w:t>RMB一平方米，不管是整片的购买还是委托我们进行生产，这个价格</w:t>
      </w:r>
      <w:r w:rsidRPr="00DF4D1D">
        <w:rPr>
          <w:rFonts w:ascii="微软雅黑" w:eastAsia="微软雅黑" w:hAnsi="微软雅黑" w:cs="微软雅黑" w:hint="eastAsia"/>
          <w:sz w:val="22"/>
          <w:szCs w:val="22"/>
        </w:rPr>
        <w:t>任然不会</w:t>
      </w:r>
      <w:r w:rsidRPr="00DF4D1D">
        <w:rPr>
          <w:rFonts w:ascii="微软雅黑" w:eastAsia="微软雅黑" w:hAnsi="微软雅黑" w:cs="微软雅黑" w:hint="eastAsia"/>
          <w:sz w:val="22"/>
          <w:szCs w:val="22"/>
        </w:rPr>
        <w:t>有什么变化，技术授权的费用为每平方米</w:t>
      </w:r>
      <w:r w:rsidRPr="00DF4D1D">
        <w:rPr>
          <w:rFonts w:ascii="微软雅黑" w:eastAsia="微软雅黑" w:hAnsi="微软雅黑" w:cs="微软雅黑"/>
          <w:sz w:val="22"/>
          <w:szCs w:val="22"/>
        </w:rPr>
        <w:t>200</w:t>
      </w:r>
      <w:r w:rsidRPr="00DF4D1D">
        <w:rPr>
          <w:rFonts w:ascii="微软雅黑" w:eastAsia="微软雅黑" w:hAnsi="微软雅黑" w:cs="微软雅黑" w:hint="eastAsia"/>
          <w:sz w:val="22"/>
          <w:szCs w:val="22"/>
        </w:rPr>
        <w:t>RMB，我们的所以授权都是临时授权，时间统一为三年时间，如果合作时间到了但是仍然还想要继续和我们合作的话可以找我的爱丽经理商谈相关的事情。</w:t>
      </w:r>
    </w:p>
    <w:p w:rsidR="00EA55F0" w:rsidRPr="00DF4D1D" w:rsidP="005F768A" w14:paraId="59B976F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是微型分布式芯片，真实有了这种芯片我们的芯片才可以将芯片很好的放在整个不怎么大的眼镜架中，而且我们还留下了一部分空余的空间，可以作为以后升级的部分，如果需要的话在接下来的时间中我们还会优化芯片</w:t>
      </w:r>
      <w:r w:rsidRPr="00DF4D1D">
        <w:rPr>
          <w:rFonts w:ascii="微软雅黑" w:eastAsia="微软雅黑" w:hAnsi="微软雅黑" w:cs="微软雅黑" w:hint="eastAsia"/>
          <w:sz w:val="22"/>
          <w:szCs w:val="22"/>
        </w:rPr>
        <w:t>的制程和</w:t>
      </w:r>
      <w:r w:rsidRPr="00DF4D1D">
        <w:rPr>
          <w:rFonts w:ascii="微软雅黑" w:eastAsia="微软雅黑" w:hAnsi="微软雅黑" w:cs="微软雅黑" w:hint="eastAsia"/>
          <w:sz w:val="22"/>
          <w:szCs w:val="22"/>
        </w:rPr>
        <w:t>其中架构的分布，当然各位如果有更加好的布局方式也是可以利用起来的，里面的布局方式我们并没有什么限制。一套芯片的价格为7</w:t>
      </w:r>
      <w:r w:rsidRPr="00DF4D1D">
        <w:rPr>
          <w:rFonts w:ascii="微软雅黑" w:eastAsia="微软雅黑" w:hAnsi="微软雅黑" w:cs="微软雅黑"/>
          <w:sz w:val="22"/>
          <w:szCs w:val="22"/>
        </w:rPr>
        <w:t>50</w:t>
      </w:r>
      <w:r w:rsidRPr="00DF4D1D">
        <w:rPr>
          <w:rFonts w:ascii="微软雅黑" w:eastAsia="微软雅黑" w:hAnsi="微软雅黑" w:cs="微软雅黑" w:hint="eastAsia"/>
          <w:sz w:val="22"/>
          <w:szCs w:val="22"/>
        </w:rPr>
        <w:t>RMB，想要获得其中的分布式整体调控技术的授权价格为每售出一个AR眼镜需要付出授权费5RMB的价钱。如果各位有更好的想法和架构也可以使用你们自己的架构和分布式方式。这都是可以的，但是这个芯片我们使用的是碳基芯片来制作的，这种材料才能够带来更高的能效比。</w:t>
      </w:r>
    </w:p>
    <w:p w:rsidR="00EA55F0" w:rsidRPr="00DF4D1D" w:rsidP="005F768A" w14:paraId="3B15AD2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微型超高像素摄像头，这个我们并没有授权技术的打算，我们只会出售成品，虽然说我们的产品更加的优秀但是价钱也是很高一颗镜头的价格为3</w:t>
      </w:r>
      <w:r w:rsidRPr="00DF4D1D">
        <w:rPr>
          <w:rFonts w:ascii="微软雅黑" w:eastAsia="微软雅黑" w:hAnsi="微软雅黑" w:cs="微软雅黑"/>
          <w:sz w:val="22"/>
          <w:szCs w:val="22"/>
        </w:rPr>
        <w:t>50</w:t>
      </w:r>
      <w:r w:rsidRPr="00DF4D1D">
        <w:rPr>
          <w:rFonts w:ascii="微软雅黑" w:eastAsia="微软雅黑" w:hAnsi="微软雅黑" w:cs="微软雅黑" w:hint="eastAsia"/>
          <w:sz w:val="22"/>
          <w:szCs w:val="22"/>
        </w:rPr>
        <w:t>RMB，不过这个市面上也是有一些十分先进的微型摄像头的，所以我们的摄像头并不是一个必须的选择。但是我们可以授权我们的人工智能，其可以为摄像以及语音控制之类的提供很好的服务，而使用价格为1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万RMB一年，这个人工智能在获得授权之后将会自动入驻各位提供的服务器，服务器的计算能力越强大，那么可以服务的人就更多，如果技术不够的时候人工智能程序会智能调控，以达到最大化性能发挥。</w:t>
      </w:r>
    </w:p>
    <w:p w:rsidR="00EA55F0" w:rsidRPr="00DF4D1D" w:rsidP="005F768A" w14:paraId="49A1BA8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不过其中的空间因为实在是过于狭小，所以能够放进去的东西实在是不够，所以我们</w:t>
      </w:r>
      <w:r w:rsidRPr="00DF4D1D">
        <w:rPr>
          <w:rFonts w:ascii="微软雅黑" w:eastAsia="微软雅黑" w:hAnsi="微软雅黑" w:cs="微软雅黑" w:hint="eastAsia"/>
          <w:sz w:val="22"/>
          <w:szCs w:val="22"/>
        </w:rPr>
        <w:t>的RAM和硬盘只能够做成连续的可弯曲的，这所带俩的就是容量的大小在一定程度上的减小，现在我们能够做到的最大容量就是</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GB的RAM和2</w:t>
      </w:r>
      <w:r w:rsidRPr="00DF4D1D">
        <w:rPr>
          <w:rFonts w:ascii="微软雅黑" w:eastAsia="微软雅黑" w:hAnsi="微软雅黑" w:cs="微软雅黑"/>
          <w:sz w:val="22"/>
          <w:szCs w:val="22"/>
        </w:rPr>
        <w:t>56</w:t>
      </w:r>
      <w:r w:rsidRPr="00DF4D1D">
        <w:rPr>
          <w:rFonts w:ascii="微软雅黑" w:eastAsia="微软雅黑" w:hAnsi="微软雅黑" w:cs="微软雅黑" w:hint="eastAsia"/>
          <w:sz w:val="22"/>
          <w:szCs w:val="22"/>
        </w:rPr>
        <w:t>GB的闪存，这事在我们</w:t>
      </w:r>
      <w:r w:rsidRPr="00DF4D1D">
        <w:rPr>
          <w:rFonts w:ascii="微软雅黑" w:eastAsia="微软雅黑" w:hAnsi="微软雅黑" w:cs="微软雅黑" w:hint="eastAsia"/>
          <w:sz w:val="22"/>
          <w:szCs w:val="22"/>
        </w:rPr>
        <w:t>的制程的</w:t>
      </w:r>
      <w:r w:rsidRPr="00DF4D1D">
        <w:rPr>
          <w:rFonts w:ascii="微软雅黑" w:eastAsia="微软雅黑" w:hAnsi="微软雅黑" w:cs="微软雅黑" w:hint="eastAsia"/>
          <w:sz w:val="22"/>
          <w:szCs w:val="22"/>
        </w:rPr>
        <w:t>之下的极限容量了，当然你们有更好的解决方案仍然可以替换掉我们的芯片，对于这方面我们都是十分的放开的。</w:t>
      </w:r>
    </w:p>
    <w:p w:rsidR="00EA55F0" w:rsidRPr="00DF4D1D" w:rsidP="005F768A" w14:paraId="5C7E317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其次是电池技术，我们的电池在保证预留了一部分空间的情况之下，最高可以做到4</w:t>
      </w:r>
      <w:r w:rsidRPr="00DF4D1D">
        <w:rPr>
          <w:rFonts w:ascii="微软雅黑" w:eastAsia="微软雅黑" w:hAnsi="微软雅黑" w:cs="微软雅黑"/>
          <w:sz w:val="22"/>
          <w:szCs w:val="22"/>
        </w:rPr>
        <w:t>500</w:t>
      </w:r>
      <w:r w:rsidRPr="00DF4D1D">
        <w:rPr>
          <w:rFonts w:ascii="微软雅黑" w:eastAsia="微软雅黑" w:hAnsi="微软雅黑" w:cs="微软雅黑" w:hint="eastAsia"/>
          <w:sz w:val="22"/>
          <w:szCs w:val="22"/>
        </w:rPr>
        <w:t>毫安时的最大容量，只有这样的容量才可以做到1</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个小时的最长使用时长，这还是我们使用了智能省电的情况之下才能够做大的事情，我们的技术还有待改进的地方。</w:t>
      </w:r>
    </w:p>
    <w:p w:rsidR="00EA55F0" w:rsidRPr="00DF4D1D" w:rsidP="005F768A" w14:paraId="703DCE8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这个电池我们只提供购买，出现了问题一切都由我们负责。</w:t>
      </w:r>
    </w:p>
    <w:p w:rsidR="00EA55F0" w:rsidRPr="00DF4D1D" w:rsidP="005F768A" w14:paraId="0E28A80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电池价格为2</w:t>
      </w:r>
      <w:r w:rsidRPr="00DF4D1D">
        <w:rPr>
          <w:rFonts w:ascii="微软雅黑" w:eastAsia="微软雅黑" w:hAnsi="微软雅黑" w:cs="微软雅黑"/>
          <w:sz w:val="22"/>
          <w:szCs w:val="22"/>
        </w:rPr>
        <w:t>20</w:t>
      </w:r>
      <w:r w:rsidRPr="00DF4D1D">
        <w:rPr>
          <w:rFonts w:ascii="微软雅黑" w:eastAsia="微软雅黑" w:hAnsi="微软雅黑" w:cs="微软雅黑" w:hint="eastAsia"/>
          <w:sz w:val="22"/>
          <w:szCs w:val="22"/>
        </w:rPr>
        <w:t>RMB一份，这就是批发价了，所有的配件都没有任何商量价格的余地。如果不想要合作现在可以直接离开了，毕竟我们只是不想要亲自下场而已，毕竟我们不想看到整个市场都只有我们的产品。</w:t>
      </w:r>
    </w:p>
    <w:p w:rsidR="00EA55F0" w:rsidRPr="00DF4D1D" w:rsidP="005F768A" w14:paraId="48C3A53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这样做并不是一个良好的市场现象，所以我么这次就当是做一次慈善，但是为了防止出现一些不好的事情，所以我们会对技术的授权做出一定的限制。</w:t>
      </w:r>
    </w:p>
    <w:p w:rsidR="00EA55F0" w:rsidRPr="00DF4D1D" w:rsidP="005F768A" w14:paraId="14A5BBB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351F570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说罢，场下顿时开始吵杂了起来。虽然说这些技术的价格并不算高，都算是他们能够接受的一份范围之内，但是不能够进行进一步的谈话还是以这种方式进行商谈的，证明他们的地位十分必然是</w:t>
      </w:r>
      <w:r w:rsidRPr="00DF4D1D">
        <w:rPr>
          <w:rFonts w:ascii="微软雅黑" w:eastAsia="微软雅黑" w:hAnsi="微软雅黑" w:cs="微软雅黑" w:hint="eastAsia"/>
          <w:sz w:val="22"/>
          <w:szCs w:val="22"/>
        </w:rPr>
        <w:t>在玲瑶科创之下</w:t>
      </w:r>
      <w:r w:rsidRPr="00DF4D1D">
        <w:rPr>
          <w:rFonts w:ascii="微软雅黑" w:eastAsia="微软雅黑" w:hAnsi="微软雅黑" w:cs="微软雅黑" w:hint="eastAsia"/>
          <w:sz w:val="22"/>
          <w:szCs w:val="22"/>
        </w:rPr>
        <w:t>的，而之后的时间他们很有可能会慢慢的</w:t>
      </w:r>
      <w:r w:rsidRPr="00DF4D1D">
        <w:rPr>
          <w:rFonts w:ascii="微软雅黑" w:eastAsia="微软雅黑" w:hAnsi="微软雅黑" w:cs="微软雅黑" w:hint="eastAsia"/>
          <w:sz w:val="22"/>
          <w:szCs w:val="22"/>
        </w:rPr>
        <w:t>被玲瑶科创</w:t>
      </w:r>
      <w:r w:rsidRPr="00DF4D1D">
        <w:rPr>
          <w:rFonts w:ascii="微软雅黑" w:eastAsia="微软雅黑" w:hAnsi="微软雅黑" w:cs="微软雅黑" w:hint="eastAsia"/>
          <w:sz w:val="22"/>
          <w:szCs w:val="22"/>
        </w:rPr>
        <w:t>慢慢的蚕食，就算不会被蚕食也会因为过度依赖玲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的技术和产品然后被市场慢慢的淘汰掉，毕竟谁也不能够</w:t>
      </w:r>
      <w:r w:rsidRPr="00DF4D1D">
        <w:rPr>
          <w:rFonts w:ascii="微软雅黑" w:eastAsia="微软雅黑" w:hAnsi="微软雅黑" w:cs="微软雅黑" w:hint="eastAsia"/>
          <w:sz w:val="22"/>
          <w:szCs w:val="22"/>
        </w:rPr>
        <w:t>保证玲瑶科创</w:t>
      </w:r>
      <w:r w:rsidRPr="00DF4D1D">
        <w:rPr>
          <w:rFonts w:ascii="微软雅黑" w:eastAsia="微软雅黑" w:hAnsi="微软雅黑" w:cs="微软雅黑" w:hint="eastAsia"/>
          <w:sz w:val="22"/>
          <w:szCs w:val="22"/>
        </w:rPr>
        <w:t>在看不起现在的这些厂商的时候自己亲自下场推出自己的产品，将所有的市场直接统一了。</w:t>
      </w:r>
    </w:p>
    <w:p w:rsidR="00EA55F0" w:rsidRPr="00DF4D1D" w:rsidP="005F768A" w14:paraId="0E5AE24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“不过接下来就是相关产品的合作相关的事情了，各位如果接受我们提出的这个价钱</w:t>
      </w:r>
      <w:r w:rsidRPr="00DF4D1D">
        <w:rPr>
          <w:rFonts w:ascii="微软雅黑" w:eastAsia="微软雅黑" w:hAnsi="微软雅黑" w:cs="微软雅黑" w:hint="eastAsia"/>
          <w:sz w:val="22"/>
          <w:szCs w:val="22"/>
        </w:rPr>
        <w:t>方案的话可以直接开始向我们申请相关的事宜了，毕竟这些事情一件件的商量将会耗费大量的时间。”</w:t>
      </w:r>
    </w:p>
    <w:p w:rsidR="00EA55F0" w:rsidRPr="00DF4D1D" w:rsidP="005F768A" w14:paraId="4FA7170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孙源玲说罢之后，有些人似乎想到了一些不可置信的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事情……</w:t>
      </w:r>
    </w:p>
    <w:p w:rsidR="00EA55F0" w:rsidRPr="00DF4D1D" w:rsidP="005F768A" w14:paraId="582C517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虽然整个过程都有些不愉快，但是这些国外的大厂们都发现自己似乎没有办法从任何一个地方制裁</w:t>
      </w:r>
      <w:r w:rsidRPr="00DF4D1D">
        <w:rPr>
          <w:rFonts w:ascii="微软雅黑" w:eastAsia="微软雅黑" w:hAnsi="微软雅黑" w:cs="微软雅黑" w:hint="eastAsia"/>
          <w:sz w:val="22"/>
          <w:szCs w:val="22"/>
        </w:rPr>
        <w:t>这个玲瑶科创</w:t>
      </w:r>
      <w:r w:rsidRPr="00DF4D1D">
        <w:rPr>
          <w:rFonts w:ascii="微软雅黑" w:eastAsia="微软雅黑" w:hAnsi="微软雅黑" w:cs="微软雅黑" w:hint="eastAsia"/>
          <w:sz w:val="22"/>
          <w:szCs w:val="22"/>
        </w:rPr>
        <w:t>，甚至</w:t>
      </w:r>
      <w:r w:rsidRPr="00DF4D1D">
        <w:rPr>
          <w:rFonts w:ascii="微软雅黑" w:eastAsia="微软雅黑" w:hAnsi="微软雅黑" w:cs="微软雅黑" w:hint="eastAsia"/>
          <w:sz w:val="22"/>
          <w:szCs w:val="22"/>
        </w:rPr>
        <w:t>因为玲瑶科创筑</w:t>
      </w:r>
      <w:r w:rsidRPr="00DF4D1D">
        <w:rPr>
          <w:rFonts w:ascii="微软雅黑" w:eastAsia="微软雅黑" w:hAnsi="微软雅黑" w:cs="微软雅黑" w:hint="eastAsia"/>
          <w:sz w:val="22"/>
          <w:szCs w:val="22"/>
        </w:rPr>
        <w:t>起了未来各种高科技的入门的门槛，还制定出了初见规模的专利壁垒。</w:t>
      </w:r>
    </w:p>
    <w:p w:rsidR="00EA55F0" w:rsidRPr="00DF4D1D" w:rsidP="005F768A" w14:paraId="373D68B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时间的流逝和环境的影响这些前来的人似乎都变得有些急躁起来了，各自都是着急的和自己的上级或者说董事会这些打电话商量相关的事宜。</w:t>
      </w:r>
    </w:p>
    <w:p w:rsidR="00EA55F0" w:rsidRPr="00DF4D1D" w:rsidP="005F768A" w14:paraId="49E625D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小一些的厂商或者说公司因为自己本身并没有强大的科研能力和制造能力，所以最多只是</w:t>
      </w:r>
      <w:r w:rsidRPr="00DF4D1D">
        <w:rPr>
          <w:rFonts w:ascii="微软雅黑" w:eastAsia="微软雅黑" w:hAnsi="微软雅黑" w:cs="微软雅黑" w:hint="eastAsia"/>
          <w:sz w:val="22"/>
          <w:szCs w:val="22"/>
        </w:rPr>
        <w:t>做玲瑶科创</w:t>
      </w:r>
      <w:r w:rsidRPr="00DF4D1D">
        <w:rPr>
          <w:rFonts w:ascii="微软雅黑" w:eastAsia="微软雅黑" w:hAnsi="微软雅黑" w:cs="微软雅黑" w:hint="eastAsia"/>
          <w:sz w:val="22"/>
          <w:szCs w:val="22"/>
        </w:rPr>
        <w:t>的代理商，购买玲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的配件，然后进行组装，只能够赚取从各个有实力的大厂的牙缝之中赚取一点点微不足道的利润。</w:t>
      </w:r>
    </w:p>
    <w:p w:rsidR="00EA55F0" w:rsidRPr="00DF4D1D" w:rsidP="005F768A" w14:paraId="1D45A2C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因为不能够直接获得相应的技术，不能够进行进一步的商谈，如果接受了各种要求之后就相当于迈出了失去自己地位的第一步，不接受只不过是减缓了这个速度而已。</w:t>
      </w:r>
    </w:p>
    <w:p w:rsidR="00EA55F0" w:rsidRPr="00DF4D1D" w:rsidP="005F768A" w14:paraId="1381D28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而没有能力的厂商在这个时间都在陆</w:t>
      </w:r>
      <w:r w:rsidRPr="00DF4D1D">
        <w:rPr>
          <w:rFonts w:ascii="微软雅黑" w:eastAsia="微软雅黑" w:hAnsi="微软雅黑" w:cs="微软雅黑" w:hint="eastAsia"/>
          <w:sz w:val="22"/>
          <w:szCs w:val="22"/>
        </w:rPr>
        <w:t>陆续</w:t>
      </w:r>
      <w:r w:rsidRPr="00DF4D1D">
        <w:rPr>
          <w:rFonts w:ascii="微软雅黑" w:eastAsia="微软雅黑" w:hAnsi="微软雅黑" w:cs="微软雅黑" w:hint="eastAsia"/>
          <w:sz w:val="22"/>
          <w:szCs w:val="22"/>
        </w:rPr>
        <w:t>续的离开了这里，就算是获得了相关的配件和技术他们也没有足够的能力吃下这些东西。</w:t>
      </w:r>
    </w:p>
    <w:p w:rsidR="00EA55F0" w:rsidRPr="00DF4D1D" w:rsidP="005F768A" w14:paraId="76766E0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孙源玲看了一眼自己眼前的数据，对着剩下的人说到。</w:t>
      </w:r>
    </w:p>
    <w:p w:rsidR="00EA55F0" w:rsidRPr="00DF4D1D" w:rsidP="005F768A" w14:paraId="38677BA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欢迎各位支持与我们合作我保证在以后的合作时间中是绝对不会后悔今天的选择的，我们在此保证我们想要做的就是一个提供配件的生产厂商，一个在后台提供先进技术和配件的厂商，为了保证我们的正常生成肯定会有些技术是不会出售的，不过有些不怎么重要的技术还是会对外出售的。”</w:t>
      </w:r>
    </w:p>
    <w:p w:rsidR="00EA55F0" w:rsidRPr="00DF4D1D" w:rsidP="005F768A" w14:paraId="74FF743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在孙源玲说完之后总共1</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张A4纸从后面的坐上直接飞到了孙源玲的身边，上面缓缓地出现了清晰可见的自体，他们对应的是谁是哪个国家的，就是那个国家的文字。</w:t>
      </w:r>
    </w:p>
    <w:p w:rsidR="00EA55F0" w:rsidRPr="00DF4D1D" w:rsidP="005F768A" w14:paraId="071AEEF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如果在以前的话，这种场面除了那两个老朋友不会惊讶其他的人都会傻眼，但是现在因为整个世界</w:t>
      </w:r>
      <w:r w:rsidRPr="00DF4D1D">
        <w:rPr>
          <w:rFonts w:ascii="微软雅黑" w:eastAsia="微软雅黑" w:hAnsi="微软雅黑" w:cs="微软雅黑" w:hint="eastAsia"/>
          <w:sz w:val="22"/>
          <w:szCs w:val="22"/>
        </w:rPr>
        <w:t>之上都</w:t>
      </w:r>
      <w:r w:rsidRPr="00DF4D1D">
        <w:rPr>
          <w:rFonts w:ascii="微软雅黑" w:eastAsia="微软雅黑" w:hAnsi="微软雅黑" w:cs="微软雅黑" w:hint="eastAsia"/>
          <w:sz w:val="22"/>
          <w:szCs w:val="22"/>
        </w:rPr>
        <w:t>出现了各种各样的异变，许多的超能者都如同雨后春笋般冒了出来反倒是不会引起什么太大的反应了，最多就是感叹一下命运的不公而已。</w:t>
      </w:r>
    </w:p>
    <w:p w:rsidR="00EA55F0" w:rsidRPr="00DF4D1D" w:rsidP="005F768A" w14:paraId="2F4EA3E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“这是各位定下的技术和配件的订单的合作合同，看看有没有什么不对的地方，如果有什么不对的地方就直接提出来，没有的话就将自己的任意一个手指放在合同上面就可以了。</w:t>
      </w:r>
    </w:p>
    <w:p w:rsidR="00EA55F0" w:rsidRPr="00DF4D1D" w:rsidP="005F768A" w14:paraId="76F24F1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这些做好之后各位就可以离开了，我还有事情要处理。”</w:t>
      </w:r>
    </w:p>
    <w:p w:rsidR="00EA55F0" w:rsidRPr="00DF4D1D" w:rsidP="005F768A" w14:paraId="48D05F4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尽管有一些海外的厂家对于孙源玲的做法感到十分的不满，但是感受到场上异常的气氛之后还是乖乖的拿起了自己面的合同，在确认了合同的内容没有什么不合适的东西之后便将自己的手指按在了上面。</w:t>
      </w:r>
    </w:p>
    <w:p w:rsidR="00EA55F0" w:rsidRPr="00DF4D1D" w:rsidP="005F768A" w14:paraId="7CE4C6E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在手指按上去的时候，手指的周边闪烁起了微微的光芒，然后便迅速的消失了。</w:t>
      </w:r>
    </w:p>
    <w:p w:rsidR="00EA55F0" w:rsidRPr="00DF4D1D" w:rsidP="005F768A" w14:paraId="6FAF025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欢迎各位于我们的合作，技术的详情我们已经发在各位给的邮箱之中了，请注意查收，剩下的配件部分我们将会在明天开始大量的生产，交货时间为一周交货一次，每次的量都是根据各位给的量准确的供给的。</w:t>
      </w:r>
    </w:p>
    <w:p w:rsidR="00EA55F0" w:rsidRPr="00DF4D1D" w:rsidP="005F768A" w14:paraId="27F920C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接下来就没有什么事情了，各位请回吧。”</w:t>
      </w:r>
    </w:p>
    <w:p w:rsidR="00EA55F0" w:rsidRPr="00DF4D1D" w:rsidP="005F768A" w14:paraId="1B6AC75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在孙源玲说完之后前来的人都迅速的出了会议室的门，在出门之后整个会议室的气氛都为之一变，又变成了平时的样子。</w:t>
      </w:r>
    </w:p>
    <w:p w:rsidR="00EA55F0" w:rsidRPr="00DF4D1D" w:rsidP="005F768A" w14:paraId="6A6EEB3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看着众人都走完之后爱丽对着孙源玲说到：</w:t>
      </w:r>
    </w:p>
    <w:p w:rsidR="00EA55F0" w:rsidRPr="00DF4D1D" w:rsidP="005F768A" w14:paraId="3C41775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“姐姐，你这是第二次了，刚才爱丽觉得好可怕啊~”</w:t>
      </w:r>
    </w:p>
    <w:p w:rsidR="00EA55F0" w:rsidRPr="00DF4D1D" w:rsidP="005F768A" w14:paraId="368B20F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“抱歉了，爱丽有些事情可能是没有控制好，下次一定会注意的啦。现在时间还早，把那些研究员叫过来，我给他们上上量子现象的基本课程。</w:t>
      </w:r>
    </w:p>
    <w:p w:rsidR="00EA55F0" w:rsidRPr="00DF4D1D" w:rsidP="005F768A" w14:paraId="127C629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至于能不能够理解这些知识就不是我能够保证的了。”</w:t>
      </w:r>
    </w:p>
    <w:p w:rsidR="00EA55F0" w:rsidRPr="00DF4D1D" w:rsidP="005F768A" w14:paraId="48DF4A4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“嗯，好的姐姐。”</w:t>
      </w:r>
    </w:p>
    <w:p w:rsidR="00EA55F0" w:rsidRPr="00DF4D1D" w:rsidP="005F768A" w14:paraId="393105DE" w14:textId="77777777">
      <w:pPr>
        <w:rPr>
          <w:rFonts w:ascii="微软雅黑" w:eastAsia="微软雅黑" w:hAnsi="微软雅黑" w:cs="微软雅黑"/>
          <w:sz w:val="22"/>
          <w:szCs w:val="22"/>
        </w:rPr>
      </w:pPr>
    </w:p>
    <w:p w:rsidR="00EA55F0" w:rsidRPr="00DF4D1D" w:rsidP="005F768A" w14:paraId="28BAF675"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