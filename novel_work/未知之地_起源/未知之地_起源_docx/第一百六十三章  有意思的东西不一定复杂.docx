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B40EBF" w:rsidP="005F768A" w14:paraId="16D9FEEF" w14:textId="1FEC5DDB">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 xml:space="preserve">第一百六十三章 </w:t>
      </w:r>
      <w:r>
        <w:rPr>
          <w:rFonts w:ascii="微软雅黑" w:eastAsia="微软雅黑" w:hAnsi="微软雅黑" w:cs="微软雅黑"/>
          <w:sz w:val="22"/>
          <w:szCs w:val="22"/>
        </w:rPr>
        <w:t xml:space="preserve"> </w:t>
      </w:r>
      <w:r w:rsidR="00C625BB">
        <w:rPr>
          <w:rFonts w:ascii="微软雅黑" w:eastAsia="微软雅黑" w:hAnsi="微软雅黑" w:cs="微软雅黑" w:hint="eastAsia"/>
          <w:sz w:val="22"/>
          <w:szCs w:val="22"/>
        </w:rPr>
        <w:t>有意思的东西不一定复杂</w:t>
      </w:r>
    </w:p>
    <w:p w:rsidR="00B40EBF" w:rsidP="005F768A" w14:paraId="61D3EEE6" w14:textId="1F25BC3A">
      <w:pPr>
        <w:rPr>
          <w:rFonts w:ascii="微软雅黑" w:eastAsia="微软雅黑" w:hAnsi="微软雅黑" w:cs="微软雅黑"/>
          <w:sz w:val="22"/>
          <w:szCs w:val="22"/>
        </w:rPr>
      </w:pPr>
      <w:r>
        <w:rPr>
          <w:rFonts w:ascii="微软雅黑" w:eastAsia="微软雅黑" w:hAnsi="微软雅黑" w:cs="微软雅黑" w:hint="eastAsia"/>
          <w:sz w:val="22"/>
          <w:szCs w:val="22"/>
        </w:rPr>
        <w:t>在经过了</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小段平缓的</w:t>
      </w:r>
      <w:r w:rsidR="001B3A42">
        <w:rPr>
          <w:rFonts w:ascii="微软雅黑" w:eastAsia="微软雅黑" w:hAnsi="微软雅黑" w:cs="微软雅黑" w:hint="eastAsia"/>
          <w:sz w:val="22"/>
          <w:szCs w:val="22"/>
        </w:rPr>
        <w:t>滑道之后，坡道的角度开始迅速的增加，因为重力的作用在滑道之中行驶的速度开始迅速的增加，不过在此时整体的感觉并没有什么太大的差距，最明显的就是速度有些许的增加，不过仅仅是这样</w:t>
      </w:r>
      <w:r w:rsidR="00D00848">
        <w:rPr>
          <w:rFonts w:ascii="微软雅黑" w:eastAsia="微软雅黑" w:hAnsi="微软雅黑" w:cs="微软雅黑" w:hint="eastAsia"/>
          <w:sz w:val="22"/>
          <w:szCs w:val="22"/>
        </w:rPr>
        <w:t>槃</w:t>
      </w:r>
      <w:r w:rsidR="00D00848">
        <w:rPr>
          <w:rFonts w:ascii="微软雅黑" w:eastAsia="微软雅黑" w:hAnsi="微软雅黑" w:cs="微软雅黑" w:hint="eastAsia"/>
          <w:sz w:val="22"/>
          <w:szCs w:val="22"/>
        </w:rPr>
        <w:t>洳</w:t>
      </w:r>
      <w:r w:rsidR="00D00848">
        <w:rPr>
          <w:rFonts w:ascii="微软雅黑" w:eastAsia="微软雅黑" w:hAnsi="微软雅黑" w:cs="微软雅黑" w:hint="eastAsia"/>
          <w:sz w:val="22"/>
          <w:szCs w:val="22"/>
        </w:rPr>
        <w:t>的脸色就已经开始变得有些苍白。</w:t>
      </w:r>
    </w:p>
    <w:p w:rsidR="00C625BB" w:rsidP="005F768A" w14:paraId="00D674A8" w14:textId="780DEB3E">
      <w:pPr>
        <w:rPr>
          <w:rFonts w:ascii="微软雅黑" w:eastAsia="微软雅黑" w:hAnsi="微软雅黑" w:cs="微软雅黑"/>
          <w:sz w:val="22"/>
          <w:szCs w:val="22"/>
        </w:rPr>
      </w:pPr>
      <w:r>
        <w:rPr>
          <w:rFonts w:ascii="微软雅黑" w:eastAsia="微软雅黑" w:hAnsi="微软雅黑" w:cs="微软雅黑" w:hint="eastAsia"/>
          <w:sz w:val="22"/>
          <w:szCs w:val="22"/>
        </w:rPr>
        <w:t>“为何吾会感觉些许的害怕？”</w:t>
      </w:r>
    </w:p>
    <w:p w:rsidR="001B3A42" w:rsidP="005F768A" w14:paraId="55AD393D" w14:textId="5D96E4D4">
      <w:pPr>
        <w:rPr>
          <w:rFonts w:ascii="微软雅黑" w:eastAsia="微软雅黑" w:hAnsi="微软雅黑" w:cs="微软雅黑"/>
          <w:sz w:val="22"/>
          <w:szCs w:val="22"/>
        </w:rPr>
      </w:pPr>
      <w:r>
        <w:rPr>
          <w:rFonts w:ascii="微软雅黑" w:eastAsia="微软雅黑" w:hAnsi="微软雅黑" w:cs="微软雅黑" w:hint="eastAsia"/>
          <w:sz w:val="22"/>
          <w:szCs w:val="22"/>
        </w:rPr>
        <w:t>“等会儿就知道了。”</w:t>
      </w:r>
      <w:r w:rsidR="007209C8">
        <w:rPr>
          <w:rFonts w:ascii="微软雅黑" w:eastAsia="微软雅黑" w:hAnsi="微软雅黑" w:cs="微软雅黑" w:hint="eastAsia"/>
          <w:sz w:val="22"/>
          <w:szCs w:val="22"/>
        </w:rPr>
        <w:t>孙源玲不怀好意的看了看前面的槃</w:t>
      </w:r>
      <w:r w:rsidR="007209C8">
        <w:rPr>
          <w:rFonts w:ascii="微软雅黑" w:eastAsia="微软雅黑" w:hAnsi="微软雅黑" w:cs="微软雅黑" w:hint="eastAsia"/>
          <w:sz w:val="22"/>
          <w:szCs w:val="22"/>
        </w:rPr>
        <w:t>洳</w:t>
      </w:r>
      <w:r w:rsidR="007209C8">
        <w:rPr>
          <w:rFonts w:ascii="微软雅黑" w:eastAsia="微软雅黑" w:hAnsi="微软雅黑" w:cs="微软雅黑" w:hint="eastAsia"/>
          <w:sz w:val="22"/>
          <w:szCs w:val="22"/>
        </w:rPr>
        <w:t>。</w:t>
      </w:r>
    </w:p>
    <w:p w:rsidR="00D00848" w:rsidP="005F768A" w14:paraId="1ED27FF2" w14:textId="2F3079B6">
      <w:pPr>
        <w:rPr>
          <w:rFonts w:ascii="微软雅黑" w:eastAsia="微软雅黑" w:hAnsi="微软雅黑" w:cs="微软雅黑"/>
          <w:sz w:val="22"/>
          <w:szCs w:val="22"/>
        </w:rPr>
      </w:pPr>
      <w:r>
        <w:rPr>
          <w:rFonts w:ascii="微软雅黑" w:eastAsia="微软雅黑" w:hAnsi="微软雅黑" w:cs="微软雅黑" w:hint="eastAsia"/>
          <w:sz w:val="22"/>
          <w:szCs w:val="22"/>
        </w:rPr>
        <w:t>让人适应的阶段很快便过去了，坡度的角度突然增加了6</w:t>
      </w:r>
      <w:r>
        <w:rPr>
          <w:rFonts w:ascii="微软雅黑" w:eastAsia="微软雅黑" w:hAnsi="微软雅黑" w:cs="微软雅黑"/>
          <w:sz w:val="22"/>
          <w:szCs w:val="22"/>
        </w:rPr>
        <w:t>0°左右，本来还有点缓慢的速度瞬间开始增加，坠落感瞬间便覆盖了两人的意识，孙源玲因为习惯了在天空之中乱飞失重的感觉并没有什么影响，但是槃</w:t>
      </w:r>
      <w:r>
        <w:rPr>
          <w:rFonts w:ascii="微软雅黑" w:eastAsia="微软雅黑" w:hAnsi="微软雅黑" w:cs="微软雅黑"/>
          <w:sz w:val="22"/>
          <w:szCs w:val="22"/>
        </w:rPr>
        <w:t>洳</w:t>
      </w:r>
      <w:r>
        <w:rPr>
          <w:rFonts w:ascii="微软雅黑" w:eastAsia="微软雅黑" w:hAnsi="微软雅黑" w:cs="微软雅黑"/>
          <w:sz w:val="22"/>
          <w:szCs w:val="22"/>
        </w:rPr>
        <w:t>长时间都是待在地下，或者是以</w:t>
      </w:r>
      <w:r w:rsidR="00BC5116">
        <w:rPr>
          <w:rFonts w:ascii="微软雅黑" w:eastAsia="微软雅黑" w:hAnsi="微软雅黑" w:cs="微软雅黑" w:hint="eastAsia"/>
          <w:sz w:val="22"/>
          <w:szCs w:val="22"/>
        </w:rPr>
        <w:t>意识形态在观察着全球，并没有在天空之中自由的飞翔。</w:t>
      </w:r>
    </w:p>
    <w:p w:rsidR="007209C8" w:rsidP="005F768A" w14:paraId="1BBA699F" w14:textId="49222448">
      <w:pPr>
        <w:rPr>
          <w:rFonts w:ascii="微软雅黑" w:eastAsia="微软雅黑" w:hAnsi="微软雅黑" w:cs="微软雅黑"/>
          <w:sz w:val="22"/>
          <w:szCs w:val="22"/>
        </w:rPr>
      </w:pPr>
      <w:r>
        <w:rPr>
          <w:rFonts w:ascii="微软雅黑" w:eastAsia="微软雅黑" w:hAnsi="微软雅黑" w:cs="微软雅黑" w:hint="eastAsia"/>
          <w:sz w:val="22"/>
          <w:szCs w:val="22"/>
        </w:rPr>
        <w:t>于是在</w:t>
      </w:r>
      <w:r w:rsidR="00E84A88">
        <w:rPr>
          <w:rFonts w:ascii="微软雅黑" w:eastAsia="微软雅黑" w:hAnsi="微软雅黑" w:cs="微软雅黑" w:hint="eastAsia"/>
          <w:sz w:val="22"/>
          <w:szCs w:val="22"/>
        </w:rPr>
        <w:t>到达了第一个急速下坠的地方之后，</w:t>
      </w:r>
      <w:r w:rsidR="00111723">
        <w:rPr>
          <w:rFonts w:ascii="微软雅黑" w:eastAsia="微软雅黑" w:hAnsi="微软雅黑" w:cs="微软雅黑" w:hint="eastAsia"/>
          <w:sz w:val="22"/>
          <w:szCs w:val="22"/>
        </w:rPr>
        <w:t>在管道处突然爆发出了</w:t>
      </w:r>
      <w:r w:rsidR="004E7FD9">
        <w:rPr>
          <w:rFonts w:ascii="微软雅黑" w:eastAsia="微软雅黑" w:hAnsi="微软雅黑" w:cs="微软雅黑" w:hint="eastAsia"/>
          <w:sz w:val="22"/>
          <w:szCs w:val="22"/>
        </w:rPr>
        <w:t>极高分贝的尖叫，然而这只是第一个迅速下降的地方，再经过了短暂的减速带之后，再次迎来了另外的加速地带，失重再次覆盖在了两人的身上。</w:t>
      </w:r>
    </w:p>
    <w:p w:rsidR="0041118F" w:rsidP="005F768A" w14:paraId="3DD6B17A" w14:textId="0E5C6C48">
      <w:pPr>
        <w:rPr>
          <w:rFonts w:ascii="微软雅黑" w:eastAsia="微软雅黑" w:hAnsi="微软雅黑" w:cs="微软雅黑"/>
          <w:sz w:val="22"/>
          <w:szCs w:val="22"/>
        </w:rPr>
      </w:pPr>
      <w:r>
        <w:rPr>
          <w:rFonts w:ascii="微软雅黑" w:eastAsia="微软雅黑" w:hAnsi="微软雅黑" w:cs="微软雅黑" w:hint="eastAsia"/>
          <w:sz w:val="22"/>
          <w:szCs w:val="22"/>
        </w:rPr>
        <w:t>然而这仅仅只是开始，连续的弯道接踵而至，速度起</w:t>
      </w:r>
      <w:r>
        <w:rPr>
          <w:rFonts w:ascii="微软雅黑" w:eastAsia="微软雅黑" w:hAnsi="微软雅黑" w:cs="微软雅黑" w:hint="eastAsia"/>
          <w:sz w:val="22"/>
          <w:szCs w:val="22"/>
        </w:rPr>
        <w:t>起伏</w:t>
      </w:r>
      <w:r>
        <w:rPr>
          <w:rFonts w:ascii="微软雅黑" w:eastAsia="微软雅黑" w:hAnsi="微软雅黑" w:cs="微软雅黑" w:hint="eastAsia"/>
          <w:sz w:val="22"/>
          <w:szCs w:val="22"/>
        </w:rPr>
        <w:t>伏，但是失重的感觉时不时的传递到两人的身上。</w:t>
      </w:r>
    </w:p>
    <w:p w:rsidR="00BC5116" w:rsidP="005F768A" w14:paraId="0AE26B42" w14:textId="4758BCDC">
      <w:pPr>
        <w:rPr>
          <w:rFonts w:ascii="微软雅黑" w:eastAsia="微软雅黑" w:hAnsi="微软雅黑" w:cs="微软雅黑"/>
          <w:sz w:val="22"/>
          <w:szCs w:val="22"/>
        </w:rPr>
      </w:pPr>
      <w:r>
        <w:rPr>
          <w:rFonts w:ascii="微软雅黑" w:eastAsia="微软雅黑" w:hAnsi="微软雅黑" w:cs="微软雅黑" w:hint="eastAsia"/>
          <w:sz w:val="22"/>
          <w:szCs w:val="22"/>
        </w:rPr>
        <w:t>尖叫的声音此起彼伏，虽然时大时小，但是没有停下来过。</w:t>
      </w:r>
    </w:p>
    <w:p w:rsidR="0041118F" w:rsidP="005F768A" w14:paraId="32521E36" w14:textId="65120CAC">
      <w:pPr>
        <w:rPr>
          <w:rFonts w:ascii="微软雅黑" w:eastAsia="微软雅黑" w:hAnsi="微软雅黑" w:cs="微软雅黑"/>
          <w:sz w:val="22"/>
          <w:szCs w:val="22"/>
        </w:rPr>
      </w:pPr>
      <w:r>
        <w:rPr>
          <w:rFonts w:ascii="微软雅黑" w:eastAsia="微软雅黑" w:hAnsi="微软雅黑" w:cs="微软雅黑" w:hint="eastAsia"/>
          <w:sz w:val="22"/>
          <w:szCs w:val="22"/>
        </w:rPr>
        <w:t>在经过了一段时间的加速下落之后来到了一个巨大的V字型坡道，皮划艇所携带的动能在上升和下降的过程中慢慢的摩擦力给消磨掉了。</w:t>
      </w:r>
    </w:p>
    <w:p w:rsidR="0041118F" w:rsidP="005F768A" w14:paraId="007D1F9E" w14:textId="41A0BFF9">
      <w:pPr>
        <w:rPr>
          <w:rFonts w:ascii="微软雅黑" w:eastAsia="微软雅黑" w:hAnsi="微软雅黑" w:cs="微软雅黑"/>
          <w:sz w:val="22"/>
          <w:szCs w:val="22"/>
        </w:rPr>
      </w:pPr>
      <w:r>
        <w:rPr>
          <w:rFonts w:ascii="微软雅黑" w:eastAsia="微软雅黑" w:hAnsi="微软雅黑" w:cs="微软雅黑" w:hint="eastAsia"/>
          <w:sz w:val="22"/>
          <w:szCs w:val="22"/>
        </w:rPr>
        <w:t>速度也在这个过程之中缓缓的降低了下来，而在速度</w:t>
      </w:r>
      <w:r w:rsidR="000D13D7">
        <w:rPr>
          <w:rFonts w:ascii="微软雅黑" w:eastAsia="微软雅黑" w:hAnsi="微软雅黑" w:cs="微软雅黑" w:hint="eastAsia"/>
          <w:sz w:val="22"/>
          <w:szCs w:val="22"/>
        </w:rPr>
        <w:t>较慢的时候槃</w:t>
      </w:r>
      <w:r w:rsidR="000D13D7">
        <w:rPr>
          <w:rFonts w:ascii="微软雅黑" w:eastAsia="微软雅黑" w:hAnsi="微软雅黑" w:cs="微软雅黑" w:hint="eastAsia"/>
          <w:sz w:val="22"/>
          <w:szCs w:val="22"/>
        </w:rPr>
        <w:t>洳紧闭着</w:t>
      </w:r>
      <w:r w:rsidR="000D13D7">
        <w:rPr>
          <w:rFonts w:ascii="微软雅黑" w:eastAsia="微软雅黑" w:hAnsi="微软雅黑" w:cs="微软雅黑" w:hint="eastAsia"/>
          <w:sz w:val="22"/>
          <w:szCs w:val="22"/>
        </w:rPr>
        <w:t>的眼镜终于睁开了。</w:t>
      </w:r>
    </w:p>
    <w:p w:rsidR="0041118F" w:rsidP="005F768A" w14:paraId="43A81C92" w14:textId="45A4E6D7">
      <w:pPr>
        <w:rPr>
          <w:rFonts w:ascii="微软雅黑" w:eastAsia="微软雅黑" w:hAnsi="微软雅黑" w:cs="微软雅黑"/>
          <w:sz w:val="22"/>
          <w:szCs w:val="22"/>
        </w:rPr>
      </w:pPr>
      <w:r>
        <w:rPr>
          <w:rFonts w:ascii="微软雅黑" w:eastAsia="微软雅黑" w:hAnsi="微软雅黑" w:cs="微软雅黑" w:hint="eastAsia"/>
          <w:sz w:val="22"/>
          <w:szCs w:val="22"/>
        </w:rPr>
        <w:t>“结束了吗？”</w:t>
      </w:r>
    </w:p>
    <w:p w:rsidR="000D13D7" w:rsidP="005F768A" w14:paraId="6238B17A" w14:textId="03393FAF">
      <w:pPr>
        <w:rPr>
          <w:rFonts w:ascii="微软雅黑" w:eastAsia="微软雅黑" w:hAnsi="微软雅黑" w:cs="微软雅黑"/>
          <w:sz w:val="22"/>
          <w:szCs w:val="22"/>
        </w:rPr>
      </w:pPr>
      <w:r>
        <w:rPr>
          <w:rFonts w:ascii="微软雅黑" w:eastAsia="微软雅黑" w:hAnsi="微软雅黑" w:cs="微软雅黑" w:hint="eastAsia"/>
          <w:sz w:val="22"/>
          <w:szCs w:val="22"/>
        </w:rPr>
        <w:t>“嗯，结束了。”</w:t>
      </w:r>
    </w:p>
    <w:p w:rsidR="000D13D7" w:rsidRPr="00D00848" w:rsidP="005F768A" w14:paraId="21AFC657" w14:textId="0F204DE2">
      <w:pPr>
        <w:rPr>
          <w:rFonts w:ascii="微软雅黑" w:eastAsia="微软雅黑" w:hAnsi="微软雅黑" w:cs="微软雅黑"/>
          <w:sz w:val="22"/>
          <w:szCs w:val="22"/>
        </w:rPr>
      </w:pPr>
      <w:r>
        <w:rPr>
          <w:rFonts w:ascii="微软雅黑" w:eastAsia="微软雅黑" w:hAnsi="微软雅黑" w:cs="微软雅黑" w:hint="eastAsia"/>
          <w:sz w:val="22"/>
          <w:szCs w:val="22"/>
        </w:rPr>
        <w:t>皮艇缓缓的滑</w:t>
      </w:r>
      <w:r>
        <w:rPr>
          <w:rFonts w:ascii="微软雅黑" w:eastAsia="微软雅黑" w:hAnsi="微软雅黑" w:cs="微软雅黑" w:hint="eastAsia"/>
          <w:sz w:val="22"/>
          <w:szCs w:val="22"/>
        </w:rPr>
        <w:t>向设施</w:t>
      </w:r>
      <w:r>
        <w:rPr>
          <w:rFonts w:ascii="微软雅黑" w:eastAsia="微软雅黑" w:hAnsi="微软雅黑" w:cs="微软雅黑" w:hint="eastAsia"/>
          <w:sz w:val="22"/>
          <w:szCs w:val="22"/>
        </w:rPr>
        <w:t>下方用于缓冲的水池，缓慢的皮艇入水溅起了些许的水花</w:t>
      </w:r>
      <w:r w:rsidR="00E31E90">
        <w:rPr>
          <w:rFonts w:ascii="微软雅黑" w:eastAsia="微软雅黑" w:hAnsi="微软雅黑" w:cs="微软雅黑" w:hint="eastAsia"/>
          <w:sz w:val="22"/>
          <w:szCs w:val="22"/>
        </w:rPr>
        <w:t>，在滑行了一段时间之后皮艇被在水池之中守着的工作人员缓缓的推向了岸边。</w:t>
      </w:r>
    </w:p>
    <w:p w:rsidR="00B40EBF" w:rsidP="005F768A" w14:paraId="2DA08F05" w14:textId="6950CCF5">
      <w:pPr>
        <w:rPr>
          <w:rFonts w:ascii="微软雅黑" w:eastAsia="微软雅黑" w:hAnsi="微软雅黑" w:cs="微软雅黑"/>
          <w:sz w:val="22"/>
          <w:szCs w:val="22"/>
        </w:rPr>
      </w:pPr>
      <w:r>
        <w:rPr>
          <w:rFonts w:ascii="微软雅黑" w:eastAsia="微软雅黑" w:hAnsi="微软雅黑" w:cs="微软雅黑" w:hint="eastAsia"/>
          <w:sz w:val="22"/>
          <w:szCs w:val="22"/>
        </w:rPr>
        <w:t>“请两位不要</w:t>
      </w:r>
      <w:r w:rsidR="005330A4">
        <w:rPr>
          <w:rFonts w:ascii="微软雅黑" w:eastAsia="微软雅黑" w:hAnsi="微软雅黑" w:cs="微软雅黑" w:hint="eastAsia"/>
          <w:sz w:val="22"/>
          <w:szCs w:val="22"/>
        </w:rPr>
        <w:t>在</w:t>
      </w:r>
      <w:r>
        <w:rPr>
          <w:rFonts w:ascii="微软雅黑" w:eastAsia="微软雅黑" w:hAnsi="微软雅黑" w:cs="微软雅黑" w:hint="eastAsia"/>
          <w:sz w:val="22"/>
          <w:szCs w:val="22"/>
        </w:rPr>
        <w:t>水池之中逗留，</w:t>
      </w:r>
      <w:r w:rsidR="005330A4">
        <w:rPr>
          <w:rFonts w:ascii="微软雅黑" w:eastAsia="微软雅黑" w:hAnsi="微软雅黑" w:cs="微软雅黑" w:hint="eastAsia"/>
          <w:sz w:val="22"/>
          <w:szCs w:val="22"/>
        </w:rPr>
        <w:t>避免被掉下来的皮艇给撞了。</w:t>
      </w:r>
      <w:r>
        <w:rPr>
          <w:rFonts w:ascii="微软雅黑" w:eastAsia="微软雅黑" w:hAnsi="微软雅黑" w:cs="微软雅黑" w:hint="eastAsia"/>
          <w:sz w:val="22"/>
          <w:szCs w:val="22"/>
        </w:rPr>
        <w:t>”</w:t>
      </w:r>
    </w:p>
    <w:p w:rsidR="00BC5116" w:rsidP="005F768A" w14:paraId="5CE111B0" w14:textId="7A5F143C">
      <w:pPr>
        <w:rPr>
          <w:rFonts w:ascii="微软雅黑" w:eastAsia="微软雅黑" w:hAnsi="微软雅黑" w:cs="微软雅黑"/>
          <w:sz w:val="22"/>
          <w:szCs w:val="22"/>
        </w:rPr>
      </w:pPr>
      <w:r>
        <w:rPr>
          <w:rFonts w:ascii="微软雅黑" w:eastAsia="微软雅黑" w:hAnsi="微软雅黑" w:cs="微软雅黑" w:hint="eastAsia"/>
          <w:sz w:val="22"/>
          <w:szCs w:val="22"/>
        </w:rPr>
        <w:t>工作人员在稍微通知一下之后便前往出口附近继续看着接下来的</w:t>
      </w:r>
      <w:r w:rsidR="00AC39DA">
        <w:rPr>
          <w:rFonts w:ascii="微软雅黑" w:eastAsia="微软雅黑" w:hAnsi="微软雅黑" w:cs="微软雅黑" w:hint="eastAsia"/>
          <w:sz w:val="22"/>
          <w:szCs w:val="22"/>
        </w:rPr>
        <w:t>游客。</w:t>
      </w:r>
    </w:p>
    <w:p w:rsidR="00AC39DA" w:rsidP="005F768A" w14:paraId="2C982AEC" w14:textId="7F41FDDA">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387D9C">
        <w:rPr>
          <w:rFonts w:ascii="微软雅黑" w:eastAsia="微软雅黑" w:hAnsi="微软雅黑" w:cs="微软雅黑" w:hint="eastAsia"/>
          <w:sz w:val="22"/>
          <w:szCs w:val="22"/>
        </w:rPr>
        <w:t>我们可以不玩了吗？感觉好可怕。</w:t>
      </w:r>
      <w:r>
        <w:rPr>
          <w:rFonts w:ascii="微软雅黑" w:eastAsia="微软雅黑" w:hAnsi="微软雅黑" w:cs="微软雅黑" w:hint="eastAsia"/>
          <w:sz w:val="22"/>
          <w:szCs w:val="22"/>
        </w:rPr>
        <w:t>”</w:t>
      </w:r>
      <w:r w:rsidR="002B48E6">
        <w:rPr>
          <w:rFonts w:ascii="微软雅黑" w:eastAsia="微软雅黑" w:hAnsi="微软雅黑" w:cs="微软雅黑" w:hint="eastAsia"/>
          <w:sz w:val="22"/>
          <w:szCs w:val="22"/>
        </w:rPr>
        <w:t>槃</w:t>
      </w:r>
      <w:r w:rsidR="002B48E6">
        <w:rPr>
          <w:rFonts w:ascii="微软雅黑" w:eastAsia="微软雅黑" w:hAnsi="微软雅黑" w:cs="微软雅黑" w:hint="eastAsia"/>
          <w:sz w:val="22"/>
          <w:szCs w:val="22"/>
        </w:rPr>
        <w:t>洳</w:t>
      </w:r>
      <w:r w:rsidR="002B48E6">
        <w:rPr>
          <w:rFonts w:ascii="微软雅黑" w:eastAsia="微软雅黑" w:hAnsi="微软雅黑" w:cs="微软雅黑" w:hint="eastAsia"/>
          <w:sz w:val="22"/>
          <w:szCs w:val="22"/>
        </w:rPr>
        <w:t>在和孙源玲一起上岸之后，槃</w:t>
      </w:r>
      <w:r w:rsidR="002B48E6">
        <w:rPr>
          <w:rFonts w:ascii="微软雅黑" w:eastAsia="微软雅黑" w:hAnsi="微软雅黑" w:cs="微软雅黑" w:hint="eastAsia"/>
          <w:sz w:val="22"/>
          <w:szCs w:val="22"/>
        </w:rPr>
        <w:t>洳</w:t>
      </w:r>
      <w:r w:rsidR="002B48E6">
        <w:rPr>
          <w:rFonts w:ascii="微软雅黑" w:eastAsia="微软雅黑" w:hAnsi="微软雅黑" w:cs="微软雅黑" w:hint="eastAsia"/>
          <w:sz w:val="22"/>
          <w:szCs w:val="22"/>
        </w:rPr>
        <w:t>红着眼镜</w:t>
      </w:r>
      <w:r w:rsidR="00454743">
        <w:rPr>
          <w:rFonts w:ascii="微软雅黑" w:eastAsia="微软雅黑" w:hAnsi="微软雅黑" w:cs="微软雅黑" w:hint="eastAsia"/>
          <w:sz w:val="22"/>
          <w:szCs w:val="22"/>
        </w:rPr>
        <w:t>带着哭腔说着。</w:t>
      </w:r>
    </w:p>
    <w:p w:rsidR="002B48E6" w:rsidP="005F768A" w14:paraId="5FEDEDCB" w14:textId="6B9755C6">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，可怕吗？可是这才玩儿第一次，还有许许多多的东西都还没有玩儿呢~”</w:t>
      </w:r>
    </w:p>
    <w:p w:rsidR="00454743" w:rsidP="005F768A" w14:paraId="27C28797" w14:textId="597CEA89">
      <w:pPr>
        <w:rPr>
          <w:rFonts w:ascii="微软雅黑" w:eastAsia="微软雅黑" w:hAnsi="微软雅黑" w:cs="微软雅黑"/>
          <w:sz w:val="22"/>
          <w:szCs w:val="22"/>
        </w:rPr>
      </w:pPr>
      <w:r>
        <w:rPr>
          <w:rFonts w:ascii="微软雅黑" w:eastAsia="微软雅黑" w:hAnsi="微软雅黑" w:cs="微软雅黑" w:hint="eastAsia"/>
          <w:sz w:val="22"/>
          <w:szCs w:val="22"/>
        </w:rPr>
        <w:t>“我……我才没有害怕</w:t>
      </w:r>
      <w:r w:rsidR="0005761A">
        <w:rPr>
          <w:rFonts w:ascii="微软雅黑" w:eastAsia="微软雅黑" w:hAnsi="微软雅黑" w:cs="微软雅黑" w:hint="eastAsia"/>
          <w:sz w:val="22"/>
          <w:szCs w:val="22"/>
        </w:rPr>
        <w:t>，我只是人生中第一次玩这种东西有点紧张而已，我们继续</w:t>
      </w:r>
      <w:r w:rsidR="00FF7D6D">
        <w:rPr>
          <w:rFonts w:ascii="微软雅黑" w:eastAsia="微软雅黑" w:hAnsi="微软雅黑" w:cs="微软雅黑" w:hint="eastAsia"/>
          <w:sz w:val="22"/>
          <w:szCs w:val="22"/>
        </w:rPr>
        <w:t>玩儿，吾才没有害怕。</w:t>
      </w:r>
      <w:r>
        <w:rPr>
          <w:rFonts w:ascii="微软雅黑" w:eastAsia="微软雅黑" w:hAnsi="微软雅黑" w:cs="微软雅黑" w:hint="eastAsia"/>
          <w:sz w:val="22"/>
          <w:szCs w:val="22"/>
        </w:rPr>
        <w:t>”</w:t>
      </w:r>
    </w:p>
    <w:p w:rsidR="0005761A" w:rsidP="005F768A" w14:paraId="231A51FA" w14:textId="4DC9D7C8">
      <w:pPr>
        <w:rPr>
          <w:rFonts w:ascii="微软雅黑" w:eastAsia="微软雅黑" w:hAnsi="微软雅黑" w:cs="微软雅黑"/>
          <w:sz w:val="22"/>
          <w:szCs w:val="22"/>
        </w:rPr>
      </w:pPr>
      <w:r>
        <w:rPr>
          <w:rFonts w:ascii="微软雅黑" w:eastAsia="微软雅黑" w:hAnsi="微软雅黑" w:cs="微软雅黑" w:hint="eastAsia"/>
          <w:sz w:val="22"/>
          <w:szCs w:val="22"/>
        </w:rPr>
        <w:t>“哦~是吗？那么咱们继续吧，我们这儿的是出于山顶上，是在这个游乐园之中陆地海拔最高的一个地方，我们就按照高度一个一个的玩下去吧。”</w:t>
      </w:r>
    </w:p>
    <w:p w:rsidR="00FF7D6D" w:rsidRPr="00454743" w:rsidP="005F768A" w14:paraId="5367E879" w14:textId="24A124D8">
      <w:pPr>
        <w:rPr>
          <w:rFonts w:ascii="微软雅黑" w:eastAsia="微软雅黑" w:hAnsi="微软雅黑" w:cs="微软雅黑"/>
          <w:sz w:val="22"/>
          <w:szCs w:val="22"/>
        </w:rPr>
      </w:pPr>
      <w:r>
        <w:rPr>
          <w:rFonts w:ascii="微软雅黑" w:eastAsia="微软雅黑" w:hAnsi="微软雅黑" w:cs="微软雅黑" w:hint="eastAsia"/>
          <w:sz w:val="22"/>
          <w:szCs w:val="22"/>
        </w:rPr>
        <w:t>“吾都可以。”</w:t>
      </w:r>
    </w:p>
    <w:p w:rsidR="005330A4" w:rsidP="005F768A" w14:paraId="68128D28" w14:textId="153348A9">
      <w:pPr>
        <w:rPr>
          <w:rFonts w:ascii="微软雅黑" w:eastAsia="微软雅黑" w:hAnsi="微软雅黑" w:cs="微软雅黑"/>
          <w:sz w:val="22"/>
          <w:szCs w:val="22"/>
        </w:rPr>
      </w:pPr>
      <w:r>
        <w:rPr>
          <w:rFonts w:ascii="微软雅黑" w:eastAsia="微软雅黑" w:hAnsi="微软雅黑" w:cs="微软雅黑" w:hint="eastAsia"/>
          <w:sz w:val="22"/>
          <w:szCs w:val="22"/>
        </w:rPr>
        <w:t>在整个游乐场之中分成了五个区，最高的一个C区从孙源玲带着槃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完了</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次之后尖叫声就时不时的就响了起来。</w:t>
      </w:r>
    </w:p>
    <w:p w:rsidR="009926ED" w:rsidP="005F768A" w14:paraId="73BC2DBB" w14:textId="2270DBFA">
      <w:pPr>
        <w:rPr>
          <w:rFonts w:ascii="微软雅黑" w:eastAsia="微软雅黑" w:hAnsi="微软雅黑" w:cs="微软雅黑"/>
          <w:sz w:val="22"/>
          <w:szCs w:val="22"/>
        </w:rPr>
      </w:pPr>
      <w:r>
        <w:rPr>
          <w:rFonts w:ascii="微软雅黑" w:eastAsia="微软雅黑" w:hAnsi="微软雅黑" w:cs="微软雅黑" w:hint="eastAsia"/>
          <w:sz w:val="22"/>
          <w:szCs w:val="22"/>
        </w:rPr>
        <w:t>还没有成功的走出C去，槃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就在</w:t>
      </w:r>
      <w:r w:rsidR="00A61F5F">
        <w:rPr>
          <w:rFonts w:ascii="微软雅黑" w:eastAsia="微软雅黑" w:hAnsi="微软雅黑" w:cs="微软雅黑" w:hint="eastAsia"/>
          <w:sz w:val="22"/>
          <w:szCs w:val="22"/>
        </w:rPr>
        <w:t>C区中的某个设施之中晕厥了一次。</w:t>
      </w:r>
    </w:p>
    <w:p w:rsidR="00A61F5F" w:rsidP="005F768A" w14:paraId="5EB3C3C9" w14:textId="1189C974">
      <w:pPr>
        <w:rPr>
          <w:rFonts w:ascii="微软雅黑" w:eastAsia="微软雅黑" w:hAnsi="微软雅黑" w:cs="微软雅黑"/>
          <w:sz w:val="22"/>
          <w:szCs w:val="22"/>
        </w:rPr>
      </w:pPr>
      <w:r>
        <w:rPr>
          <w:rFonts w:ascii="微软雅黑" w:eastAsia="微软雅黑" w:hAnsi="微软雅黑" w:cs="微软雅黑" w:hint="eastAsia"/>
          <w:sz w:val="22"/>
          <w:szCs w:val="22"/>
        </w:rPr>
        <w:t>“喂，小姐，醒醒有事儿没有？”</w:t>
      </w:r>
    </w:p>
    <w:p w:rsidR="00A61F5F" w:rsidP="005F768A" w14:paraId="482904F4" w14:textId="1F33CE6E">
      <w:pPr>
        <w:rPr>
          <w:rFonts w:ascii="微软雅黑" w:eastAsia="微软雅黑" w:hAnsi="微软雅黑" w:cs="微软雅黑"/>
          <w:sz w:val="22"/>
          <w:szCs w:val="22"/>
        </w:rPr>
      </w:pPr>
      <w:r>
        <w:rPr>
          <w:rFonts w:ascii="微软雅黑" w:eastAsia="微软雅黑" w:hAnsi="微软雅黑" w:cs="微软雅黑" w:hint="eastAsia"/>
          <w:sz w:val="22"/>
          <w:szCs w:val="22"/>
        </w:rPr>
        <w:t>孙源玲看着自己前面的槃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，单手掩着面说到</w:t>
      </w:r>
    </w:p>
    <w:p w:rsidR="00A61F5F" w:rsidP="005F768A" w14:paraId="6E0233DD" w14:textId="64C3B5DB">
      <w:pPr>
        <w:rPr>
          <w:rFonts w:ascii="微软雅黑" w:eastAsia="微软雅黑" w:hAnsi="微软雅黑" w:cs="微软雅黑"/>
          <w:sz w:val="22"/>
          <w:szCs w:val="22"/>
        </w:rPr>
      </w:pPr>
      <w:r>
        <w:rPr>
          <w:rFonts w:ascii="微软雅黑" w:eastAsia="微软雅黑" w:hAnsi="微软雅黑" w:cs="微软雅黑" w:hint="eastAsia"/>
          <w:sz w:val="22"/>
          <w:szCs w:val="22"/>
        </w:rPr>
        <w:t>“不用管她，等一会就好了。”</w:t>
      </w:r>
    </w:p>
    <w:p w:rsidR="00A61F5F" w:rsidRPr="00A61F5F" w:rsidP="005F768A" w14:paraId="43249250" w14:textId="47ECC6DE">
      <w:pPr>
        <w:rPr>
          <w:rFonts w:ascii="微软雅黑" w:eastAsia="微软雅黑" w:hAnsi="微软雅黑" w:cs="微软雅黑"/>
          <w:sz w:val="22"/>
          <w:szCs w:val="22"/>
        </w:rPr>
      </w:pPr>
      <w:r>
        <w:rPr>
          <w:rFonts w:ascii="微软雅黑" w:eastAsia="微软雅黑" w:hAnsi="微软雅黑" w:cs="微软雅黑" w:hint="eastAsia"/>
          <w:sz w:val="22"/>
          <w:szCs w:val="22"/>
        </w:rPr>
        <w:t>“那请小心，如果有心脏疾病或者心理疾病的话建议不要玩一些刺激性的设施，如果身体出现了什么问题请尽管到游客中心的医疗室去，以获得紧急的帮助。”</w:t>
      </w:r>
    </w:p>
    <w:p w:rsidR="00E31E90" w:rsidP="005F768A" w14:paraId="10DA60AA" w14:textId="66C5605C">
      <w:pPr>
        <w:rPr>
          <w:rFonts w:ascii="微软雅黑" w:eastAsia="微软雅黑" w:hAnsi="微软雅黑" w:cs="微软雅黑"/>
          <w:sz w:val="22"/>
          <w:szCs w:val="22"/>
        </w:rPr>
      </w:pPr>
      <w:r>
        <w:rPr>
          <w:rFonts w:ascii="微软雅黑" w:eastAsia="微软雅黑" w:hAnsi="微软雅黑" w:cs="微软雅黑" w:hint="eastAsia"/>
          <w:sz w:val="22"/>
          <w:szCs w:val="22"/>
        </w:rPr>
        <w:t>“嗯，谢谢，我知道了。”</w:t>
      </w:r>
    </w:p>
    <w:p w:rsidR="00EF3EE3" w:rsidP="005F768A" w14:paraId="3D0E8609" w14:textId="6A5885F5">
      <w:pPr>
        <w:rPr>
          <w:rFonts w:ascii="微软雅黑" w:eastAsia="微软雅黑" w:hAnsi="微软雅黑" w:cs="微软雅黑"/>
          <w:sz w:val="22"/>
          <w:szCs w:val="22"/>
        </w:rPr>
      </w:pPr>
      <w:r>
        <w:rPr>
          <w:rFonts w:ascii="微软雅黑" w:eastAsia="微软雅黑" w:hAnsi="微软雅黑" w:cs="微软雅黑" w:hint="eastAsia"/>
          <w:sz w:val="22"/>
          <w:szCs w:val="22"/>
        </w:rPr>
        <w:t>说罢，孙源玲便背着槃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前往了另一设施，在走了一段路之后见槃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仍然没有醒过来的迹象，便在她的背上轻轻的拍了拍。</w:t>
      </w:r>
    </w:p>
    <w:p w:rsidR="009926ED" w:rsidP="005F768A" w14:paraId="4D764DB2" w14:textId="48F5C29A">
      <w:pPr>
        <w:rPr>
          <w:rFonts w:ascii="微软雅黑" w:eastAsia="微软雅黑" w:hAnsi="微软雅黑" w:cs="微软雅黑"/>
          <w:sz w:val="22"/>
          <w:szCs w:val="22"/>
        </w:rPr>
      </w:pPr>
      <w:r>
        <w:rPr>
          <w:rFonts w:ascii="微软雅黑" w:eastAsia="微软雅黑" w:hAnsi="微软雅黑" w:cs="微软雅黑" w:hint="eastAsia"/>
          <w:sz w:val="22"/>
          <w:szCs w:val="22"/>
        </w:rPr>
        <w:t>“吾怎么了？为什么在你的背上？”</w:t>
      </w:r>
    </w:p>
    <w:p w:rsidR="00EF3EE3" w:rsidP="005F768A" w14:paraId="173759ED" w14:textId="53678988">
      <w:pPr>
        <w:rPr>
          <w:rFonts w:ascii="微软雅黑" w:eastAsia="微软雅黑" w:hAnsi="微软雅黑" w:cs="微软雅黑"/>
          <w:sz w:val="22"/>
          <w:szCs w:val="22"/>
        </w:rPr>
      </w:pPr>
      <w:r>
        <w:rPr>
          <w:rFonts w:ascii="微软雅黑" w:eastAsia="微软雅黑" w:hAnsi="微软雅黑" w:cs="微软雅黑" w:hint="eastAsia"/>
          <w:sz w:val="22"/>
          <w:szCs w:val="22"/>
        </w:rPr>
        <w:t>“你刚才被吓晕了，我把你背走了，怎么？还要继续玩下去不？如果害怕的话就不要逞强了，毕竟我也是很害怕的。”</w:t>
      </w:r>
    </w:p>
    <w:p w:rsidR="00A61F5F" w:rsidP="005F768A" w14:paraId="52927E4A" w14:textId="2E176E9E">
      <w:pPr>
        <w:rPr>
          <w:rFonts w:ascii="微软雅黑" w:eastAsia="微软雅黑" w:hAnsi="微软雅黑" w:cs="微软雅黑"/>
          <w:sz w:val="22"/>
          <w:szCs w:val="22"/>
        </w:rPr>
      </w:pPr>
      <w:r>
        <w:rPr>
          <w:rFonts w:ascii="微软雅黑" w:eastAsia="微软雅黑" w:hAnsi="微软雅黑" w:cs="微软雅黑" w:hint="eastAsia"/>
          <w:sz w:val="22"/>
          <w:szCs w:val="22"/>
        </w:rPr>
        <w:t>“我……我才没有害怕，继续玩儿！”</w:t>
      </w:r>
    </w:p>
    <w:p w:rsidR="00EF3EE3" w:rsidP="005F768A" w14:paraId="6DB2BC75" w14:textId="14C7723E">
      <w:pPr>
        <w:rPr>
          <w:rFonts w:ascii="微软雅黑" w:eastAsia="微软雅黑" w:hAnsi="微软雅黑" w:cs="微软雅黑"/>
          <w:sz w:val="22"/>
          <w:szCs w:val="22"/>
        </w:rPr>
      </w:pPr>
      <w:r>
        <w:rPr>
          <w:rFonts w:ascii="微软雅黑" w:eastAsia="微软雅黑" w:hAnsi="微软雅黑" w:cs="微软雅黑" w:hint="eastAsia"/>
          <w:sz w:val="22"/>
          <w:szCs w:val="22"/>
        </w:rPr>
        <w:t>于是乎接下来的时间之中槃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以自己百年</w:t>
      </w:r>
      <w:r w:rsidR="004F71F4">
        <w:rPr>
          <w:rFonts w:ascii="微软雅黑" w:eastAsia="微软雅黑" w:hAnsi="微软雅黑" w:cs="微软雅黑" w:hint="eastAsia"/>
          <w:sz w:val="22"/>
          <w:szCs w:val="22"/>
        </w:rPr>
        <w:t>来所锻炼</w:t>
      </w:r>
      <w:r>
        <w:rPr>
          <w:rFonts w:ascii="微软雅黑" w:eastAsia="微软雅黑" w:hAnsi="微软雅黑" w:cs="微软雅黑" w:hint="eastAsia"/>
          <w:sz w:val="22"/>
          <w:szCs w:val="22"/>
        </w:rPr>
        <w:t>的意识</w:t>
      </w:r>
      <w:r w:rsidR="004F71F4">
        <w:rPr>
          <w:rFonts w:ascii="微软雅黑" w:eastAsia="微软雅黑" w:hAnsi="微软雅黑" w:cs="微软雅黑" w:hint="eastAsia"/>
          <w:sz w:val="22"/>
          <w:szCs w:val="22"/>
        </w:rPr>
        <w:t>让自己不在发出任何尖叫的声音，尽量的不让自己表现出害怕的样子，但是苍白的亮色依然没有任何的变化，甚至连原本还有些许红润的脸色变得没有了一丝的血色，变得惨白。</w:t>
      </w:r>
    </w:p>
    <w:p w:rsidR="004F71F4" w:rsidRPr="000341B4" w:rsidP="005F768A" w14:paraId="4276788F" w14:textId="7596AA67">
      <w:pPr>
        <w:rPr>
          <w:rFonts w:ascii="微软雅黑" w:eastAsia="微软雅黑" w:hAnsi="微软雅黑" w:cs="微软雅黑"/>
          <w:sz w:val="22"/>
          <w:szCs w:val="22"/>
        </w:rPr>
      </w:pPr>
      <w:r>
        <w:rPr>
          <w:rFonts w:ascii="微软雅黑" w:eastAsia="微软雅黑" w:hAnsi="微软雅黑" w:cs="微软雅黑" w:hint="eastAsia"/>
          <w:sz w:val="22"/>
          <w:szCs w:val="22"/>
        </w:rPr>
        <w:t>孙源玲在一旁看着槃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在旁一直都观察着槃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的各种细节变化，而嘴角一直都带着一丝笑容，笑吟吟的样子看着十分的可爱，但是波浪不惊的都不改变的表情却令人感到了一丝的可怕。</w:t>
      </w:r>
    </w:p>
    <w:p w:rsidR="00EF3EE3" w:rsidP="005F768A" w14:paraId="0C70937D" w14:textId="3B56F3F5">
      <w:pPr>
        <w:rPr>
          <w:rFonts w:ascii="微软雅黑" w:eastAsia="微软雅黑" w:hAnsi="微软雅黑" w:cs="微软雅黑"/>
          <w:sz w:val="22"/>
          <w:szCs w:val="22"/>
        </w:rPr>
      </w:pPr>
      <w:r>
        <w:rPr>
          <w:rFonts w:ascii="微软雅黑" w:eastAsia="微软雅黑" w:hAnsi="微软雅黑" w:cs="微软雅黑" w:hint="eastAsia"/>
          <w:sz w:val="22"/>
          <w:szCs w:val="22"/>
        </w:rPr>
        <w:t>“这下C区的东西都应该玩完了吧？”</w:t>
      </w:r>
    </w:p>
    <w:p w:rsidR="00DE09FB" w:rsidP="005F768A" w14:paraId="11D9BFF2" w14:textId="224ABAC5">
      <w:pPr>
        <w:rPr>
          <w:rFonts w:ascii="微软雅黑" w:eastAsia="微软雅黑" w:hAnsi="微软雅黑" w:cs="微软雅黑"/>
          <w:sz w:val="22"/>
          <w:szCs w:val="22"/>
        </w:rPr>
      </w:pPr>
      <w:r>
        <w:rPr>
          <w:rFonts w:ascii="微软雅黑" w:eastAsia="微软雅黑" w:hAnsi="微软雅黑" w:cs="微软雅黑" w:hint="eastAsia"/>
          <w:sz w:val="22"/>
          <w:szCs w:val="22"/>
        </w:rPr>
        <w:t>“对，已经全部都玩过了，槃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还在真是勇敢啊，这下我们去B区玩吧，哪儿的地方都是比较平坦的几乎都没有很刺激的东西，反倒是有些十分考验自己身体协同能力的玩具。”</w:t>
      </w:r>
    </w:p>
    <w:p w:rsidR="00DE09FB" w:rsidRPr="00DE09FB" w:rsidP="005F768A" w14:paraId="282B19FA" w14:textId="395C109A">
      <w:pPr>
        <w:rPr>
          <w:rFonts w:ascii="微软雅黑" w:eastAsia="微软雅黑" w:hAnsi="微软雅黑" w:cs="微软雅黑"/>
          <w:sz w:val="22"/>
          <w:szCs w:val="22"/>
        </w:rPr>
      </w:pPr>
      <w:r>
        <w:rPr>
          <w:rFonts w:ascii="微软雅黑" w:eastAsia="微软雅黑" w:hAnsi="微软雅黑" w:cs="微软雅黑" w:hint="eastAsia"/>
          <w:sz w:val="22"/>
          <w:szCs w:val="22"/>
        </w:rPr>
        <w:t>“走吧走吧，完了这么久终于可以放松一些了，虽然很紧张，但是意外的好玩儿。”</w:t>
      </w:r>
    </w:p>
    <w:p w:rsidR="000341B4" w:rsidP="005F768A" w14:paraId="30E4A8D3" w14:textId="5B61F7A3">
      <w:pPr>
        <w:rPr>
          <w:rFonts w:ascii="微软雅黑" w:eastAsia="微软雅黑" w:hAnsi="微软雅黑" w:cs="微软雅黑"/>
          <w:sz w:val="22"/>
          <w:szCs w:val="22"/>
        </w:rPr>
      </w:pPr>
      <w:r>
        <w:rPr>
          <w:rFonts w:ascii="微软雅黑" w:eastAsia="微软雅黑" w:hAnsi="微软雅黑" w:cs="微软雅黑" w:hint="eastAsia"/>
          <w:sz w:val="22"/>
          <w:szCs w:val="22"/>
        </w:rPr>
        <w:t>“嗯，前面就快到</w:t>
      </w:r>
      <w:r w:rsidR="008F74FF">
        <w:rPr>
          <w:rFonts w:ascii="微软雅黑" w:eastAsia="微软雅黑" w:hAnsi="微软雅黑" w:cs="微软雅黑" w:hint="eastAsia"/>
          <w:sz w:val="22"/>
          <w:szCs w:val="22"/>
        </w:rPr>
        <w:t>B区了，快走吧。</w:t>
      </w:r>
      <w:r>
        <w:rPr>
          <w:rFonts w:ascii="微软雅黑" w:eastAsia="微软雅黑" w:hAnsi="微软雅黑" w:cs="微软雅黑" w:hint="eastAsia"/>
          <w:sz w:val="22"/>
          <w:szCs w:val="22"/>
        </w:rPr>
        <w:t>”</w:t>
      </w:r>
    </w:p>
    <w:p w:rsidR="008F74FF" w:rsidP="005F768A" w14:paraId="58661B01" w14:textId="2F2EF9D8">
      <w:pPr>
        <w:rPr>
          <w:rFonts w:ascii="微软雅黑" w:eastAsia="微软雅黑" w:hAnsi="微软雅黑" w:cs="微软雅黑"/>
          <w:sz w:val="22"/>
          <w:szCs w:val="22"/>
        </w:rPr>
      </w:pPr>
      <w:r>
        <w:rPr>
          <w:rFonts w:ascii="微软雅黑" w:eastAsia="微软雅黑" w:hAnsi="微软雅黑" w:cs="微软雅黑" w:hint="eastAsia"/>
          <w:sz w:val="22"/>
          <w:szCs w:val="22"/>
        </w:rPr>
        <w:t>“嗯……等等，那个东西是什么！不是说B</w:t>
      </w:r>
      <w:r w:rsidR="00C760E0">
        <w:rPr>
          <w:rFonts w:ascii="微软雅黑" w:eastAsia="微软雅黑" w:hAnsi="微软雅黑" w:cs="微软雅黑" w:hint="eastAsia"/>
          <w:sz w:val="22"/>
          <w:szCs w:val="22"/>
        </w:rPr>
        <w:t>区</w:t>
      </w:r>
      <w:r>
        <w:rPr>
          <w:rFonts w:ascii="微软雅黑" w:eastAsia="微软雅黑" w:hAnsi="微软雅黑" w:cs="微软雅黑" w:hint="eastAsia"/>
          <w:sz w:val="22"/>
          <w:szCs w:val="22"/>
        </w:rPr>
        <w:t>几乎都是休闲的设施吗？”</w:t>
      </w:r>
    </w:p>
    <w:p w:rsidR="00C760E0" w:rsidP="005F768A" w14:paraId="3833B28E" w14:textId="4C4B68D6">
      <w:pPr>
        <w:rPr>
          <w:rFonts w:ascii="微软雅黑" w:eastAsia="微软雅黑" w:hAnsi="微软雅黑" w:cs="微软雅黑"/>
          <w:sz w:val="22"/>
          <w:szCs w:val="22"/>
        </w:rPr>
      </w:pPr>
      <w:r>
        <w:rPr>
          <w:rFonts w:ascii="微软雅黑" w:eastAsia="微软雅黑" w:hAnsi="微软雅黑" w:cs="微软雅黑" w:hint="eastAsia"/>
          <w:sz w:val="22"/>
          <w:szCs w:val="22"/>
        </w:rPr>
        <w:t>“唉，不要管那么多了，而且我说的不是全部，而是几乎，毕竟B区总共就只有四个游乐设施却占据了极大的一片面积，所以嘛，哼哼~”</w:t>
      </w:r>
    </w:p>
    <w:p w:rsidR="00C760E0" w:rsidRPr="00C760E0" w:rsidP="005F768A" w14:paraId="0401AE91" w14:textId="3DE3227A">
      <w:pPr>
        <w:rPr>
          <w:rFonts w:ascii="微软雅黑" w:eastAsia="微软雅黑" w:hAnsi="微软雅黑" w:cs="微软雅黑"/>
          <w:sz w:val="22"/>
          <w:szCs w:val="22"/>
        </w:rPr>
      </w:pPr>
      <w:r>
        <w:rPr>
          <w:rFonts w:ascii="微软雅黑" w:eastAsia="微软雅黑" w:hAnsi="微软雅黑" w:cs="微软雅黑" w:hint="eastAsia"/>
          <w:sz w:val="22"/>
          <w:szCs w:val="22"/>
        </w:rPr>
        <w:t>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在孙源玲的后面紧紧的跟着，就如同一个没有一个从未见过外面世界的小妹妹，</w:t>
      </w:r>
      <w:r>
        <w:rPr>
          <w:rFonts w:ascii="微软雅黑" w:eastAsia="微软雅黑" w:hAnsi="微软雅黑" w:cs="微软雅黑" w:hint="eastAsia"/>
          <w:sz w:val="22"/>
          <w:szCs w:val="22"/>
        </w:rPr>
        <w:t>然而事实上也确实没有怎么见识过现在的时间，只不过不能够称之为小妹妹，地星之上的人类还没有多少能够比她的实际年龄要大。</w:t>
      </w:r>
    </w:p>
    <w:p w:rsidR="00177188" w:rsidP="005F768A" w14:paraId="11F71021" w14:textId="645053BD">
      <w:pPr>
        <w:rPr>
          <w:rFonts w:ascii="微软雅黑" w:eastAsia="微软雅黑" w:hAnsi="微软雅黑" w:cs="微软雅黑"/>
          <w:sz w:val="22"/>
          <w:szCs w:val="22"/>
        </w:rPr>
      </w:pPr>
      <w:r>
        <w:rPr>
          <w:rFonts w:ascii="微软雅黑" w:eastAsia="微软雅黑" w:hAnsi="微软雅黑" w:cs="微软雅黑" w:hint="eastAsia"/>
          <w:sz w:val="22"/>
          <w:szCs w:val="22"/>
        </w:rPr>
        <w:t>经过一阵的转悠之后，孙源玲和槃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来到了一</w:t>
      </w:r>
      <w:r w:rsidR="002E708F">
        <w:rPr>
          <w:rFonts w:ascii="微软雅黑" w:eastAsia="微软雅黑" w:hAnsi="微软雅黑" w:cs="微软雅黑" w:hint="eastAsia"/>
          <w:sz w:val="22"/>
          <w:szCs w:val="22"/>
        </w:rPr>
        <w:t>个满是泳</w:t>
      </w:r>
      <w:r w:rsidR="002E708F">
        <w:rPr>
          <w:rFonts w:ascii="微软雅黑" w:eastAsia="微软雅黑" w:hAnsi="微软雅黑" w:cs="微软雅黑" w:hint="eastAsia"/>
          <w:sz w:val="22"/>
          <w:szCs w:val="22"/>
        </w:rPr>
        <w:t>泳</w:t>
      </w:r>
      <w:r w:rsidR="002E708F">
        <w:rPr>
          <w:rFonts w:ascii="微软雅黑" w:eastAsia="微软雅黑" w:hAnsi="微软雅黑" w:cs="微软雅黑" w:hint="eastAsia"/>
          <w:sz w:val="22"/>
          <w:szCs w:val="22"/>
        </w:rPr>
        <w:t>圈的入口处</w:t>
      </w:r>
      <w:r w:rsidR="00651A29">
        <w:rPr>
          <w:rFonts w:ascii="微软雅黑" w:eastAsia="微软雅黑" w:hAnsi="微软雅黑" w:cs="微软雅黑" w:hint="eastAsia"/>
          <w:sz w:val="22"/>
          <w:szCs w:val="22"/>
        </w:rPr>
        <w:t>拿上一个游泳圈套在槃</w:t>
      </w:r>
      <w:r w:rsidR="00651A29">
        <w:rPr>
          <w:rFonts w:ascii="微软雅黑" w:eastAsia="微软雅黑" w:hAnsi="微软雅黑" w:cs="微软雅黑" w:hint="eastAsia"/>
          <w:sz w:val="22"/>
          <w:szCs w:val="22"/>
        </w:rPr>
        <w:t>洳</w:t>
      </w:r>
      <w:r w:rsidR="00651A29">
        <w:rPr>
          <w:rFonts w:ascii="微软雅黑" w:eastAsia="微软雅黑" w:hAnsi="微软雅黑" w:cs="微软雅黑" w:hint="eastAsia"/>
          <w:sz w:val="22"/>
          <w:szCs w:val="22"/>
        </w:rPr>
        <w:t>的身上，然后再拿上了一个游泳圈拉着槃</w:t>
      </w:r>
      <w:r w:rsidR="00651A29">
        <w:rPr>
          <w:rFonts w:ascii="微软雅黑" w:eastAsia="微软雅黑" w:hAnsi="微软雅黑" w:cs="微软雅黑" w:hint="eastAsia"/>
          <w:sz w:val="22"/>
          <w:szCs w:val="22"/>
        </w:rPr>
        <w:t>洳</w:t>
      </w:r>
      <w:r w:rsidR="00651A29">
        <w:rPr>
          <w:rFonts w:ascii="微软雅黑" w:eastAsia="微软雅黑" w:hAnsi="微软雅黑" w:cs="微软雅黑" w:hint="eastAsia"/>
          <w:sz w:val="22"/>
          <w:szCs w:val="22"/>
        </w:rPr>
        <w:t>便进入了一条并不是很深，但是十分宽的一条环形河流</w:t>
      </w:r>
      <w:r w:rsidR="00CD59D3">
        <w:rPr>
          <w:rFonts w:ascii="微软雅黑" w:eastAsia="微软雅黑" w:hAnsi="微软雅黑" w:cs="微软雅黑" w:hint="eastAsia"/>
          <w:sz w:val="22"/>
          <w:szCs w:val="22"/>
        </w:rPr>
        <w:t>。</w:t>
      </w:r>
    </w:p>
    <w:p w:rsidR="00385C2D" w:rsidP="005F768A" w14:paraId="3A56BD23" w14:textId="268539EF">
      <w:pPr>
        <w:rPr>
          <w:rFonts w:ascii="微软雅黑" w:eastAsia="微软雅黑" w:hAnsi="微软雅黑" w:cs="微软雅黑"/>
          <w:sz w:val="22"/>
          <w:szCs w:val="22"/>
        </w:rPr>
      </w:pPr>
      <w:r>
        <w:rPr>
          <w:rFonts w:ascii="微软雅黑" w:eastAsia="微软雅黑" w:hAnsi="微软雅黑" w:cs="微软雅黑" w:hint="eastAsia"/>
          <w:sz w:val="22"/>
          <w:szCs w:val="22"/>
        </w:rPr>
        <w:t>“能够坐在这个游泳圈上吧？”</w:t>
      </w:r>
    </w:p>
    <w:p w:rsidR="00651A29" w:rsidRPr="00CD59D3" w:rsidP="005F768A" w14:paraId="6F67A26D" w14:textId="55E1A589">
      <w:pPr>
        <w:rPr>
          <w:rFonts w:ascii="微软雅黑" w:eastAsia="微软雅黑" w:hAnsi="微软雅黑" w:cs="微软雅黑"/>
          <w:sz w:val="22"/>
          <w:szCs w:val="22"/>
        </w:rPr>
      </w:pPr>
      <w:r>
        <w:rPr>
          <w:rFonts w:ascii="微软雅黑" w:eastAsia="微软雅黑" w:hAnsi="微软雅黑" w:cs="微软雅黑" w:hint="eastAsia"/>
          <w:sz w:val="22"/>
          <w:szCs w:val="22"/>
        </w:rPr>
        <w:t>“虽然水有那么一点点的深，光靠身体的力量不是很方便，但是上去我想还是没有什么问题的。”</w:t>
      </w:r>
    </w:p>
    <w:p w:rsidR="00CD59D3" w:rsidP="005F768A" w14:paraId="108500EC" w14:textId="302C5D8B">
      <w:pPr>
        <w:rPr>
          <w:rFonts w:ascii="微软雅黑" w:eastAsia="微软雅黑" w:hAnsi="微软雅黑" w:cs="微软雅黑"/>
          <w:sz w:val="22"/>
          <w:szCs w:val="22"/>
        </w:rPr>
      </w:pPr>
      <w:r>
        <w:rPr>
          <w:rFonts w:ascii="微软雅黑" w:eastAsia="微软雅黑" w:hAnsi="微软雅黑" w:cs="微软雅黑" w:hint="eastAsia"/>
          <w:sz w:val="22"/>
          <w:szCs w:val="22"/>
        </w:rPr>
        <w:t>孙源玲静静的看着和自己身高并没有什么差距的槃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十分费劲的将套在自己身上的游泳圈给取了下来，然后放在水里面艰难的爬上去就感觉有些许的好笑，然后看了看自己的身高，突然觉得这个世界上人和人的体质的确不能够一概而论</w:t>
      </w:r>
      <w:r w:rsidR="000C3E75">
        <w:rPr>
          <w:rFonts w:ascii="微软雅黑" w:eastAsia="微软雅黑" w:hAnsi="微软雅黑" w:cs="微软雅黑" w:hint="eastAsia"/>
          <w:sz w:val="22"/>
          <w:szCs w:val="22"/>
        </w:rPr>
        <w:t>。</w:t>
      </w:r>
    </w:p>
    <w:p w:rsidR="00A06F7A" w:rsidP="005F768A" w14:paraId="21CDA645" w14:textId="75830C71">
      <w:pPr>
        <w:rPr>
          <w:rFonts w:ascii="微软雅黑" w:eastAsia="微软雅黑" w:hAnsi="微软雅黑" w:cs="微软雅黑"/>
          <w:sz w:val="22"/>
          <w:szCs w:val="22"/>
        </w:rPr>
      </w:pPr>
      <w:r>
        <w:rPr>
          <w:rFonts w:ascii="微软雅黑" w:eastAsia="微软雅黑" w:hAnsi="微软雅黑" w:cs="微软雅黑" w:hint="eastAsia"/>
          <w:sz w:val="22"/>
          <w:szCs w:val="22"/>
        </w:rPr>
        <w:t>“这个东西就是在上面飘着吗？”</w:t>
      </w:r>
    </w:p>
    <w:p w:rsidR="000C3E75" w:rsidRPr="00CD59D3" w:rsidP="005F768A" w14:paraId="3F8149D4" w14:textId="54F5D3E2">
      <w:pPr>
        <w:rPr>
          <w:rFonts w:ascii="微软雅黑" w:eastAsia="微软雅黑" w:hAnsi="微软雅黑" w:cs="微软雅黑"/>
          <w:sz w:val="22"/>
          <w:szCs w:val="22"/>
        </w:rPr>
      </w:pPr>
      <w:r>
        <w:rPr>
          <w:rFonts w:ascii="微软雅黑" w:eastAsia="微软雅黑" w:hAnsi="微软雅黑" w:cs="微软雅黑" w:hint="eastAsia"/>
          <w:sz w:val="22"/>
          <w:szCs w:val="22"/>
        </w:rPr>
        <w:t>“是的，你可以在上面睡觉，在上面休息，当然玩手机什么的也可以，想要的话也可以下来游泳，就算被淹了也马上有工作人来把你给捞起来的。”</w:t>
      </w:r>
    </w:p>
    <w:p w:rsidR="00DE09FB" w:rsidP="005F768A" w14:paraId="3EA0ECA1" w14:textId="0EBCD65F">
      <w:pPr>
        <w:rPr>
          <w:rFonts w:ascii="微软雅黑" w:eastAsia="微软雅黑" w:hAnsi="微软雅黑" w:cs="微软雅黑"/>
          <w:sz w:val="22"/>
          <w:szCs w:val="22"/>
        </w:rPr>
      </w:pPr>
      <w:r>
        <w:rPr>
          <w:rFonts w:ascii="微软雅黑" w:eastAsia="微软雅黑" w:hAnsi="微软雅黑" w:cs="微软雅黑" w:hint="eastAsia"/>
          <w:sz w:val="22"/>
          <w:szCs w:val="22"/>
        </w:rPr>
        <w:t>“如果想要提前出来呢？”</w:t>
      </w:r>
    </w:p>
    <w:p w:rsidR="000C3E75" w:rsidRPr="000C3E75" w:rsidP="005F768A" w14:paraId="7D78ABBC" w14:textId="643E28D7">
      <w:pPr>
        <w:rPr>
          <w:rFonts w:ascii="微软雅黑" w:eastAsia="微软雅黑" w:hAnsi="微软雅黑" w:cs="微软雅黑"/>
          <w:sz w:val="22"/>
          <w:szCs w:val="22"/>
        </w:rPr>
      </w:pPr>
      <w:r>
        <w:rPr>
          <w:rFonts w:ascii="微软雅黑" w:eastAsia="微软雅黑" w:hAnsi="微软雅黑" w:cs="微软雅黑" w:hint="eastAsia"/>
          <w:sz w:val="22"/>
          <w:szCs w:val="22"/>
        </w:rPr>
        <w:t>“这个游泳圈也算是一个小船，虽然说有点简陋，但是也是可以自己用手加速的。”</w:t>
      </w:r>
    </w:p>
    <w:p w:rsidR="00A06F7A" w:rsidP="005F768A" w14:paraId="5311A35A" w14:textId="4D7D6178">
      <w:pPr>
        <w:rPr>
          <w:rFonts w:ascii="微软雅黑" w:eastAsia="微软雅黑" w:hAnsi="微软雅黑" w:cs="微软雅黑"/>
          <w:sz w:val="22"/>
          <w:szCs w:val="22"/>
        </w:rPr>
      </w:pPr>
      <w:r>
        <w:rPr>
          <w:rFonts w:ascii="微软雅黑" w:eastAsia="微软雅黑" w:hAnsi="微软雅黑" w:cs="微软雅黑" w:hint="eastAsia"/>
          <w:sz w:val="22"/>
          <w:szCs w:val="22"/>
        </w:rPr>
        <w:t>“嗯~还是这样飘着吧，多休息一会儿再去玩儿别的，现在的人还不是很多，还能够修仙一会儿。”</w:t>
      </w:r>
    </w:p>
    <w:p w:rsidR="000C3E75" w:rsidP="005F768A" w14:paraId="1F81FB83" w14:textId="165D1887">
      <w:pPr>
        <w:rPr>
          <w:rFonts w:ascii="微软雅黑" w:eastAsia="微软雅黑" w:hAnsi="微软雅黑" w:cs="微软雅黑"/>
          <w:sz w:val="22"/>
          <w:szCs w:val="22"/>
        </w:rPr>
      </w:pPr>
      <w:r>
        <w:rPr>
          <w:rFonts w:ascii="微软雅黑" w:eastAsia="微软雅黑" w:hAnsi="微软雅黑" w:cs="微软雅黑" w:hint="eastAsia"/>
          <w:sz w:val="22"/>
          <w:szCs w:val="22"/>
        </w:rPr>
        <w:t>两人就这样慢慢的在这个河流之中慢慢的漂流，但是水的流动速度却不如平常般的那么平滑，而是慢慢的在加速……</w:t>
      </w:r>
    </w:p>
    <w:p w:rsidR="000C3E75" w:rsidP="005F768A" w14:paraId="4FE03F4A" w14:textId="53181CCE">
      <w:pPr>
        <w:rPr>
          <w:rFonts w:ascii="微软雅黑" w:eastAsia="微软雅黑" w:hAnsi="微软雅黑" w:cs="微软雅黑"/>
          <w:sz w:val="22"/>
          <w:szCs w:val="22"/>
        </w:rPr>
      </w:pPr>
      <w:r>
        <w:rPr>
          <w:rFonts w:ascii="微软雅黑" w:eastAsia="微软雅黑" w:hAnsi="微软雅黑" w:cs="微软雅黑" w:hint="eastAsia"/>
          <w:sz w:val="22"/>
          <w:szCs w:val="22"/>
        </w:rPr>
        <w:t>于是这次本来还是十分休闲的漂流</w:t>
      </w:r>
      <w:r w:rsidR="003A1A7D">
        <w:rPr>
          <w:rFonts w:ascii="微软雅黑" w:eastAsia="微软雅黑" w:hAnsi="微软雅黑" w:cs="微软雅黑" w:hint="eastAsia"/>
          <w:sz w:val="22"/>
          <w:szCs w:val="22"/>
        </w:rPr>
        <w:t>不到1</w:t>
      </w:r>
      <w:r w:rsidR="003A1A7D">
        <w:rPr>
          <w:rFonts w:ascii="微软雅黑" w:eastAsia="微软雅黑" w:hAnsi="微软雅黑" w:cs="微软雅黑"/>
          <w:sz w:val="22"/>
          <w:szCs w:val="22"/>
        </w:rPr>
        <w:t>5</w:t>
      </w:r>
      <w:r w:rsidR="003A1A7D">
        <w:rPr>
          <w:rFonts w:ascii="微软雅黑" w:eastAsia="微软雅黑" w:hAnsi="微软雅黑" w:cs="微软雅黑" w:hint="eastAsia"/>
          <w:sz w:val="22"/>
          <w:szCs w:val="22"/>
        </w:rPr>
        <w:t>分钟的时间便结束了。</w:t>
      </w:r>
    </w:p>
    <w:p w:rsidR="000C3E75" w:rsidP="005F768A" w14:paraId="0BCDA765" w14:textId="338D2E1D">
      <w:pPr>
        <w:rPr>
          <w:rFonts w:ascii="微软雅黑" w:eastAsia="微软雅黑" w:hAnsi="微软雅黑" w:cs="微软雅黑"/>
          <w:sz w:val="22"/>
          <w:szCs w:val="22"/>
        </w:rPr>
      </w:pPr>
      <w:r>
        <w:rPr>
          <w:rFonts w:ascii="微软雅黑" w:eastAsia="微软雅黑" w:hAnsi="微软雅黑" w:cs="微软雅黑" w:hint="eastAsia"/>
          <w:sz w:val="22"/>
          <w:szCs w:val="22"/>
        </w:rPr>
        <w:t>“半个小时的时间这么快就结束了？”</w:t>
      </w:r>
    </w:p>
    <w:p w:rsidR="003A1A7D" w:rsidP="005F768A" w14:paraId="4A2EDD96" w14:textId="0B4F68A1">
      <w:pPr>
        <w:rPr>
          <w:rFonts w:ascii="微软雅黑" w:eastAsia="微软雅黑" w:hAnsi="微软雅黑" w:cs="微软雅黑"/>
          <w:sz w:val="22"/>
          <w:szCs w:val="22"/>
        </w:rPr>
      </w:pPr>
      <w:r>
        <w:rPr>
          <w:rFonts w:ascii="微软雅黑" w:eastAsia="微软雅黑" w:hAnsi="微软雅黑" w:cs="微软雅黑" w:hint="eastAsia"/>
          <w:sz w:val="22"/>
          <w:szCs w:val="22"/>
        </w:rPr>
        <w:t>“对的，咱们继续玩儿别的吧~”孙源玲的脸上再次出现了</w:t>
      </w:r>
      <w:r>
        <w:rPr>
          <w:rFonts w:ascii="微软雅黑" w:eastAsia="微软雅黑" w:hAnsi="微软雅黑" w:cs="微软雅黑" w:hint="eastAsia"/>
          <w:sz w:val="22"/>
          <w:szCs w:val="22"/>
        </w:rPr>
        <w:t>微微的先容</w:t>
      </w:r>
      <w:r>
        <w:rPr>
          <w:rFonts w:ascii="微软雅黑" w:eastAsia="微软雅黑" w:hAnsi="微软雅黑" w:cs="微软雅黑" w:hint="eastAsia"/>
          <w:sz w:val="22"/>
          <w:szCs w:val="22"/>
        </w:rPr>
        <w:t>……</w:t>
      </w:r>
    </w:p>
    <w:p w:rsidR="003A1A7D" w:rsidRPr="003A1A7D" w:rsidP="005F768A" w14:paraId="006D9DC4" w14:textId="77777777">
      <w:pPr>
        <w:rPr>
          <w:rFonts w:ascii="微软雅黑" w:eastAsia="微软雅黑" w:hAnsi="微软雅黑" w:cs="微软雅黑"/>
          <w:sz w:val="22"/>
          <w:szCs w:val="22"/>
        </w:rPr>
      </w:pPr>
    </w:p>
    <w:p w:rsidR="003A1A7D" w:rsidP="005F768A" w14:paraId="6463047E"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