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5E6EDF" w:rsidP="005F768A" w14:paraId="401C37F9" w14:textId="791F474D">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第一百七十六章 </w:t>
      </w:r>
      <w:r w:rsidR="00C17516">
        <w:rPr>
          <w:rFonts w:ascii="微软雅黑" w:eastAsia="微软雅黑" w:hAnsi="微软雅黑" w:cs="微软雅黑" w:hint="eastAsia"/>
          <w:sz w:val="22"/>
          <w:szCs w:val="22"/>
        </w:rPr>
        <w:t>三级灵气的应用</w:t>
      </w:r>
    </w:p>
    <w:p w:rsidR="005E6EDF" w:rsidP="005F768A" w14:paraId="591649FE" w14:textId="0B6BC31E">
      <w:pPr>
        <w:rPr>
          <w:rFonts w:ascii="微软雅黑" w:eastAsia="微软雅黑" w:hAnsi="微软雅黑" w:cs="微软雅黑"/>
          <w:sz w:val="22"/>
          <w:szCs w:val="22"/>
        </w:rPr>
      </w:pPr>
      <w:r>
        <w:rPr>
          <w:rFonts w:ascii="微软雅黑" w:eastAsia="微软雅黑" w:hAnsi="微软雅黑" w:cs="微软雅黑" w:hint="eastAsia"/>
          <w:sz w:val="22"/>
          <w:szCs w:val="22"/>
        </w:rPr>
        <w:t>虽然整个制造的过程十分的缓慢，但是架不住孙源玲</w:t>
      </w:r>
      <w:r w:rsidR="00BA18E2">
        <w:rPr>
          <w:rFonts w:ascii="微软雅黑" w:eastAsia="微软雅黑" w:hAnsi="微软雅黑" w:cs="微软雅黑" w:hint="eastAsia"/>
          <w:sz w:val="22"/>
          <w:szCs w:val="22"/>
        </w:rPr>
        <w:t>那相当的庞大的力量的和灵气存量，经过了两次的转换损耗之后所制造出来的第三级灵气的量也在短时间里面填满了整个研究基地的空间。</w:t>
      </w:r>
    </w:p>
    <w:p w:rsidR="005E6EDF" w:rsidP="005F768A" w14:paraId="69BEB10C" w14:textId="5C196191">
      <w:pPr>
        <w:rPr>
          <w:rFonts w:ascii="微软雅黑" w:eastAsia="微软雅黑" w:hAnsi="微软雅黑" w:cs="微软雅黑"/>
          <w:sz w:val="22"/>
          <w:szCs w:val="22"/>
        </w:rPr>
      </w:pPr>
      <w:r>
        <w:rPr>
          <w:rFonts w:ascii="微软雅黑" w:eastAsia="微软雅黑" w:hAnsi="微软雅黑" w:cs="微软雅黑" w:hint="eastAsia"/>
          <w:sz w:val="22"/>
          <w:szCs w:val="22"/>
        </w:rPr>
        <w:t>在感受到</w:t>
      </w:r>
      <w:r w:rsidR="00BE0583">
        <w:rPr>
          <w:rFonts w:ascii="微软雅黑" w:eastAsia="微软雅黑" w:hAnsi="微软雅黑" w:cs="微软雅黑" w:hint="eastAsia"/>
          <w:sz w:val="22"/>
          <w:szCs w:val="22"/>
        </w:rPr>
        <w:t>了三级灵气的浓度已经达到了一定的量之后，孙源玲选择开始尝试将这些灵气吸收利用，虽然这样做可能是杯水车薪。</w:t>
      </w:r>
    </w:p>
    <w:p w:rsidR="00BE0583" w:rsidP="005F768A" w14:paraId="54C0CF91" w14:textId="6A8A8300">
      <w:pPr>
        <w:rPr>
          <w:rFonts w:ascii="微软雅黑" w:eastAsia="微软雅黑" w:hAnsi="微软雅黑" w:cs="微软雅黑"/>
          <w:sz w:val="22"/>
          <w:szCs w:val="22"/>
        </w:rPr>
      </w:pPr>
      <w:r>
        <w:rPr>
          <w:rFonts w:ascii="微软雅黑" w:eastAsia="微软雅黑" w:hAnsi="微软雅黑" w:cs="微软雅黑" w:hint="eastAsia"/>
          <w:sz w:val="22"/>
          <w:szCs w:val="22"/>
        </w:rPr>
        <w:t>果然，不到3</w:t>
      </w:r>
      <w:r>
        <w:rPr>
          <w:rFonts w:ascii="微软雅黑" w:eastAsia="微软雅黑" w:hAnsi="微软雅黑" w:cs="微软雅黑"/>
          <w:sz w:val="22"/>
          <w:szCs w:val="22"/>
        </w:rPr>
        <w:t>0</w:t>
      </w:r>
      <w:r>
        <w:rPr>
          <w:rFonts w:ascii="微软雅黑" w:eastAsia="微软雅黑" w:hAnsi="微软雅黑" w:cs="微软雅黑" w:hint="eastAsia"/>
          <w:sz w:val="22"/>
          <w:szCs w:val="22"/>
        </w:rPr>
        <w:t>分钟的时间孙源玲就将整个研究基地之中的</w:t>
      </w:r>
      <w:r w:rsidR="00606AE4">
        <w:rPr>
          <w:rFonts w:ascii="微软雅黑" w:eastAsia="微软雅黑" w:hAnsi="微软雅黑" w:cs="微软雅黑" w:hint="eastAsia"/>
          <w:sz w:val="22"/>
          <w:szCs w:val="22"/>
        </w:rPr>
        <w:t>一级灵气已经变得十分的稀薄了，几乎填充了整个实验基地的三级灵气已经全部都消失殆尽。</w:t>
      </w:r>
    </w:p>
    <w:p w:rsidR="00606AE4" w:rsidP="005F768A" w14:paraId="5ED0916E" w14:textId="420AD39F">
      <w:pPr>
        <w:rPr>
          <w:rFonts w:ascii="微软雅黑" w:eastAsia="微软雅黑" w:hAnsi="微软雅黑" w:cs="微软雅黑"/>
          <w:sz w:val="22"/>
          <w:szCs w:val="22"/>
        </w:rPr>
      </w:pPr>
      <w:r>
        <w:rPr>
          <w:rFonts w:ascii="微软雅黑" w:eastAsia="微软雅黑" w:hAnsi="微软雅黑" w:cs="微软雅黑" w:hint="eastAsia"/>
          <w:sz w:val="22"/>
          <w:szCs w:val="22"/>
        </w:rPr>
        <w:t>“消耗了这么多的能量才转化的三级灵力就这样就没了？还真是没有意思，如果有一个机器就好了。”</w:t>
      </w:r>
    </w:p>
    <w:p w:rsidR="004D07A4" w:rsidP="005F768A" w14:paraId="34654C96" w14:textId="08ACC008">
      <w:pPr>
        <w:rPr>
          <w:rFonts w:ascii="微软雅黑" w:eastAsia="微软雅黑" w:hAnsi="微软雅黑" w:cs="微软雅黑"/>
          <w:sz w:val="22"/>
          <w:szCs w:val="22"/>
        </w:rPr>
      </w:pPr>
      <w:r>
        <w:rPr>
          <w:rFonts w:ascii="微软雅黑" w:eastAsia="微软雅黑" w:hAnsi="微软雅黑" w:cs="微软雅黑" w:hint="eastAsia"/>
          <w:sz w:val="22"/>
          <w:szCs w:val="22"/>
        </w:rPr>
        <w:t>说罢，孙源玲便从椅子上占了起来，只是刚一用力，身体便飞了起来，冲到了天花板之上挂着，看不到头，只剩下一个身体还在外面。</w:t>
      </w:r>
    </w:p>
    <w:p w:rsidR="009C5FFA" w:rsidP="005F768A" w14:paraId="7730729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爱丽看了看</w:t>
      </w:r>
      <w:r>
        <w:rPr>
          <w:rFonts w:ascii="微软雅黑" w:eastAsia="微软雅黑" w:hAnsi="微软雅黑" w:cs="微软雅黑" w:hint="eastAsia"/>
          <w:sz w:val="22"/>
          <w:szCs w:val="22"/>
        </w:rPr>
        <w:t>挂在天花板上的孙源玲笑道：</w:t>
      </w:r>
    </w:p>
    <w:p w:rsidR="00DB3363" w:rsidP="005F768A" w14:paraId="664FAC99" w14:textId="27F81CF0">
      <w:pPr>
        <w:rPr>
          <w:rFonts w:ascii="微软雅黑" w:eastAsia="微软雅黑" w:hAnsi="微软雅黑" w:cs="微软雅黑"/>
          <w:sz w:val="22"/>
          <w:szCs w:val="22"/>
        </w:rPr>
      </w:pPr>
      <w:r>
        <w:rPr>
          <w:rFonts w:ascii="微软雅黑" w:eastAsia="微软雅黑" w:hAnsi="微软雅黑" w:cs="微软雅黑" w:hint="eastAsia"/>
          <w:sz w:val="22"/>
          <w:szCs w:val="22"/>
        </w:rPr>
        <w:t>“姐姐，怎么胖次是小猫啊，真可爱~这么短的JK裙子平时真的不怕走光吗？”</w:t>
      </w:r>
    </w:p>
    <w:p w:rsidR="009C5FFA" w:rsidP="005F768A" w14:paraId="747AF1DC" w14:textId="5FEC9D5D">
      <w:pPr>
        <w:rPr>
          <w:rFonts w:ascii="微软雅黑" w:eastAsia="微软雅黑" w:hAnsi="微软雅黑" w:cs="微软雅黑"/>
          <w:sz w:val="22"/>
          <w:szCs w:val="22"/>
        </w:rPr>
      </w:pPr>
      <w:r>
        <w:rPr>
          <w:rFonts w:ascii="微软雅黑" w:eastAsia="微软雅黑" w:hAnsi="微软雅黑" w:cs="微软雅黑" w:hint="eastAsia"/>
          <w:sz w:val="22"/>
          <w:szCs w:val="22"/>
        </w:rPr>
        <w:t>孙源玲</w:t>
      </w:r>
      <w:r w:rsidR="00BF799B">
        <w:rPr>
          <w:rFonts w:ascii="微软雅黑" w:eastAsia="微软雅黑" w:hAnsi="微软雅黑" w:cs="微软雅黑" w:hint="eastAsia"/>
          <w:sz w:val="22"/>
          <w:szCs w:val="22"/>
        </w:rPr>
        <w:t>在上面稍微挂了一下之后跳了下来。</w:t>
      </w:r>
    </w:p>
    <w:p w:rsidR="00BF799B" w:rsidRPr="009C5FFA" w:rsidP="005F768A" w14:paraId="135DF47F" w14:textId="55DA8715">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D73406">
        <w:rPr>
          <w:rFonts w:ascii="微软雅黑" w:eastAsia="微软雅黑" w:hAnsi="微软雅黑" w:cs="微软雅黑" w:hint="eastAsia"/>
          <w:sz w:val="22"/>
          <w:szCs w:val="22"/>
        </w:rPr>
        <w:t>啊哈哈，那个我的确很年轻的，才二十岁，这还是很正常的。</w:t>
      </w:r>
      <w:r>
        <w:rPr>
          <w:rFonts w:ascii="微软雅黑" w:eastAsia="微软雅黑" w:hAnsi="微软雅黑" w:cs="微软雅黑" w:hint="eastAsia"/>
          <w:sz w:val="22"/>
          <w:szCs w:val="22"/>
        </w:rPr>
        <w:t>”</w:t>
      </w:r>
    </w:p>
    <w:p w:rsidR="005E6EDF" w:rsidP="005F768A" w14:paraId="7F8F8239" w14:textId="54CA5A50">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，姐姐你脸红了</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，平时外出的时候可不见你脸红过哦。”</w:t>
      </w:r>
    </w:p>
    <w:p w:rsidR="00D73406" w:rsidP="005F768A" w14:paraId="71F794AA" w14:textId="4A8D7416">
      <w:pPr>
        <w:rPr>
          <w:rFonts w:ascii="微软雅黑" w:eastAsia="微软雅黑" w:hAnsi="微软雅黑" w:cs="微软雅黑"/>
          <w:sz w:val="22"/>
          <w:szCs w:val="22"/>
        </w:rPr>
      </w:pPr>
      <w:r>
        <w:rPr>
          <w:rFonts w:ascii="微软雅黑" w:eastAsia="微软雅黑" w:hAnsi="微软雅黑" w:cs="微软雅黑" w:hint="eastAsia"/>
          <w:sz w:val="22"/>
          <w:szCs w:val="22"/>
        </w:rPr>
        <w:t>“那个嗯~外出的时候他们一般都不会注意到我的……吧。”</w:t>
      </w:r>
    </w:p>
    <w:p w:rsidR="00C72E87" w:rsidP="005F768A" w14:paraId="2FAB3AD9" w14:textId="7D097858">
      <w:pPr>
        <w:rPr>
          <w:rFonts w:ascii="微软雅黑" w:eastAsia="微软雅黑" w:hAnsi="微软雅黑" w:cs="微软雅黑"/>
          <w:sz w:val="22"/>
          <w:szCs w:val="22"/>
        </w:rPr>
      </w:pPr>
      <w:r>
        <w:rPr>
          <w:rFonts w:ascii="微软雅黑" w:eastAsia="微软雅黑" w:hAnsi="微软雅黑" w:cs="微软雅黑" w:hint="eastAsia"/>
          <w:sz w:val="22"/>
          <w:szCs w:val="22"/>
        </w:rPr>
        <w:t>“看来姐姐你是对自己的气质没有什么认识呢。虽然身材不怎么好，但是可爱的外表注意引起人们的注意了，这其中绝对包含了一大波的</w:t>
      </w:r>
      <w:r>
        <w:rPr>
          <w:rFonts w:ascii="微软雅黑" w:eastAsia="微软雅黑" w:hAnsi="微软雅黑" w:cs="微软雅黑" w:hint="eastAsia"/>
          <w:sz w:val="22"/>
          <w:szCs w:val="22"/>
        </w:rPr>
        <w:t>lsp</w:t>
      </w:r>
      <w:r>
        <w:rPr>
          <w:rFonts w:ascii="微软雅黑" w:eastAsia="微软雅黑" w:hAnsi="微软雅黑" w:cs="微软雅黑" w:hint="eastAsia"/>
          <w:sz w:val="22"/>
          <w:szCs w:val="22"/>
        </w:rPr>
        <w:t>和</w:t>
      </w:r>
      <w:r>
        <w:rPr>
          <w:rFonts w:ascii="微软雅黑" w:eastAsia="微软雅黑" w:hAnsi="微软雅黑" w:cs="微软雅黑" w:hint="eastAsia"/>
          <w:sz w:val="22"/>
          <w:szCs w:val="22"/>
        </w:rPr>
        <w:t>loli</w:t>
      </w:r>
      <w:r>
        <w:rPr>
          <w:rFonts w:ascii="微软雅黑" w:eastAsia="微软雅黑" w:hAnsi="微软雅黑" w:cs="微软雅黑" w:hint="eastAsia"/>
          <w:sz w:val="22"/>
          <w:szCs w:val="22"/>
        </w:rPr>
        <w:t>控</w:t>
      </w:r>
      <w:r w:rsidR="003E7FDC">
        <w:rPr>
          <w:rFonts w:ascii="微软雅黑" w:eastAsia="微软雅黑" w:hAnsi="微软雅黑" w:cs="微软雅黑" w:hint="eastAsia"/>
          <w:sz w:val="22"/>
          <w:szCs w:val="22"/>
        </w:rPr>
        <w:t>，想要看你的底裤。</w:t>
      </w:r>
      <w:r>
        <w:rPr>
          <w:rFonts w:ascii="微软雅黑" w:eastAsia="微软雅黑" w:hAnsi="微软雅黑" w:cs="微软雅黑" w:hint="eastAsia"/>
          <w:sz w:val="22"/>
          <w:szCs w:val="22"/>
        </w:rPr>
        <w:t>”</w:t>
      </w:r>
    </w:p>
    <w:p w:rsidR="00C72E87" w:rsidP="005F768A" w14:paraId="713B1E58" w14:textId="0ED4227B">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3E7FDC">
        <w:rPr>
          <w:rFonts w:ascii="微软雅黑" w:eastAsia="微软雅黑" w:hAnsi="微软雅黑" w:cs="微软雅黑" w:hint="eastAsia"/>
          <w:sz w:val="22"/>
          <w:szCs w:val="22"/>
        </w:rPr>
        <w:t>那么你就不回去找找，把这些东西全给删了。</w:t>
      </w:r>
      <w:r>
        <w:rPr>
          <w:rFonts w:ascii="微软雅黑" w:eastAsia="微软雅黑" w:hAnsi="微软雅黑" w:cs="微软雅黑" w:hint="eastAsia"/>
          <w:sz w:val="22"/>
          <w:szCs w:val="22"/>
        </w:rPr>
        <w:t>”</w:t>
      </w:r>
    </w:p>
    <w:p w:rsidR="003E7FDC" w:rsidP="005F768A" w14:paraId="7B3B7231" w14:textId="723D828A">
      <w:pPr>
        <w:rPr>
          <w:rFonts w:ascii="微软雅黑" w:eastAsia="微软雅黑" w:hAnsi="微软雅黑" w:cs="微软雅黑"/>
          <w:sz w:val="22"/>
          <w:szCs w:val="22"/>
        </w:rPr>
      </w:pPr>
      <w:r>
        <w:rPr>
          <w:rFonts w:ascii="微软雅黑" w:eastAsia="微软雅黑" w:hAnsi="微软雅黑" w:cs="微软雅黑" w:hint="eastAsia"/>
          <w:sz w:val="22"/>
          <w:szCs w:val="22"/>
        </w:rPr>
        <w:t>“姐姐你不是说干正事吗？怎么</w:t>
      </w:r>
      <w:r w:rsidR="004C08F3">
        <w:rPr>
          <w:rFonts w:ascii="微软雅黑" w:eastAsia="微软雅黑" w:hAnsi="微软雅黑" w:cs="微软雅黑" w:hint="eastAsia"/>
          <w:sz w:val="22"/>
          <w:szCs w:val="22"/>
        </w:rPr>
        <w:t>现在又把话题给带歪了？</w:t>
      </w:r>
      <w:r>
        <w:rPr>
          <w:rFonts w:ascii="微软雅黑" w:eastAsia="微软雅黑" w:hAnsi="微软雅黑" w:cs="微软雅黑" w:hint="eastAsia"/>
          <w:sz w:val="22"/>
          <w:szCs w:val="22"/>
        </w:rPr>
        <w:t>”</w:t>
      </w:r>
    </w:p>
    <w:p w:rsidR="00450F77" w:rsidP="005F768A" w14:paraId="7CDFD7E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“咳咳，那继续工作吧。</w:t>
      </w:r>
    </w:p>
    <w:p w:rsidR="004C08F3" w:rsidP="005F768A" w14:paraId="3CC5E138" w14:textId="63DF879D">
      <w:pPr>
        <w:rPr>
          <w:rFonts w:ascii="微软雅黑" w:eastAsia="微软雅黑" w:hAnsi="微软雅黑" w:cs="微软雅黑"/>
          <w:sz w:val="22"/>
          <w:szCs w:val="22"/>
        </w:rPr>
      </w:pPr>
      <w:r>
        <w:rPr>
          <w:rFonts w:ascii="微软雅黑" w:eastAsia="微软雅黑" w:hAnsi="微软雅黑" w:cs="微软雅黑" w:hint="eastAsia"/>
          <w:sz w:val="22"/>
          <w:szCs w:val="22"/>
        </w:rPr>
        <w:t>我发现我在尝试讲这些三级灵气融入了普通灵气之后我的各方面的数值都得到了相当程度的成长，最直观的就是我在刚才站起来的时候对于自己身体的力量掌</w:t>
      </w:r>
      <w:r>
        <w:rPr>
          <w:rFonts w:ascii="微软雅黑" w:eastAsia="微软雅黑" w:hAnsi="微软雅黑" w:cs="微软雅黑" w:hint="eastAsia"/>
          <w:sz w:val="22"/>
          <w:szCs w:val="22"/>
        </w:rPr>
        <w:t>控突然</w:t>
      </w:r>
      <w:r>
        <w:rPr>
          <w:rFonts w:ascii="微软雅黑" w:eastAsia="微软雅黑" w:hAnsi="微软雅黑" w:cs="微软雅黑" w:hint="eastAsia"/>
          <w:sz w:val="22"/>
          <w:szCs w:val="22"/>
        </w:rPr>
        <w:t>不正常了，按照以前的控制力度来发力的话力量和速度就会太快了，之前将三级灵气混入</w:t>
      </w:r>
      <w:r>
        <w:rPr>
          <w:rFonts w:ascii="微软雅黑" w:eastAsia="微软雅黑" w:hAnsi="微软雅黑" w:cs="微软雅黑" w:hint="eastAsia"/>
          <w:sz w:val="22"/>
          <w:szCs w:val="22"/>
        </w:rPr>
        <w:t>了普通灵气之后尝试引导这些三级灵气来打开空间通道，然后打开的空间通道比我预计的极限距离要远上很多很多。”</w:t>
      </w:r>
    </w:p>
    <w:p w:rsidR="00450F77" w:rsidP="005F768A" w14:paraId="11628FFE" w14:textId="20147CA9">
      <w:pPr>
        <w:rPr>
          <w:rFonts w:ascii="微软雅黑" w:eastAsia="微软雅黑" w:hAnsi="微软雅黑" w:cs="微软雅黑"/>
          <w:sz w:val="22"/>
          <w:szCs w:val="22"/>
        </w:rPr>
      </w:pPr>
      <w:r>
        <w:rPr>
          <w:rFonts w:ascii="微软雅黑" w:eastAsia="微软雅黑" w:hAnsi="微软雅黑" w:cs="微软雅黑" w:hint="eastAsia"/>
          <w:sz w:val="22"/>
          <w:szCs w:val="22"/>
        </w:rPr>
        <w:t>“那二级灵气的体现呢？”</w:t>
      </w:r>
    </w:p>
    <w:p w:rsidR="00450F77" w:rsidP="005F768A" w14:paraId="4CFF2FDE" w14:textId="668CFEE7">
      <w:pPr>
        <w:rPr>
          <w:rFonts w:ascii="微软雅黑" w:eastAsia="微软雅黑" w:hAnsi="微软雅黑" w:cs="微软雅黑"/>
          <w:sz w:val="22"/>
          <w:szCs w:val="22"/>
        </w:rPr>
      </w:pPr>
      <w:r>
        <w:rPr>
          <w:rFonts w:ascii="微软雅黑" w:eastAsia="微软雅黑" w:hAnsi="微软雅黑" w:cs="微软雅黑" w:hint="eastAsia"/>
          <w:sz w:val="22"/>
          <w:szCs w:val="22"/>
        </w:rPr>
        <w:t>“二级灵气在人的身上似乎并没有什么作用，在目前看来对于人类来说二级灵气和普通的灵气并没有什么差距，但是对于星球意志来说这种二级灵气却拥有相当大的作用，其效率相比于普通灵气要高上一些，但时并不多，这不是它的主要功能，在星球意志的化身吸收了二级灵气之后与自己本体的链接会出现松动的情况，这意味着星球意志的化身在吸收了足够的二级灵气之后是有机会脱离自己的本体星球成为一个独立的生命体，只是这个生命体相较于正常的人类来说对于能量的兼容性会好上一些。”</w:t>
      </w:r>
    </w:p>
    <w:p w:rsidR="009D726E" w:rsidP="005F768A" w14:paraId="57B31D46" w14:textId="712DFC7E">
      <w:pPr>
        <w:rPr>
          <w:rFonts w:ascii="微软雅黑" w:eastAsia="微软雅黑" w:hAnsi="微软雅黑" w:cs="微软雅黑"/>
          <w:sz w:val="22"/>
          <w:szCs w:val="22"/>
        </w:rPr>
      </w:pPr>
      <w:r>
        <w:rPr>
          <w:rFonts w:ascii="微软雅黑" w:eastAsia="微软雅黑" w:hAnsi="微软雅黑" w:cs="微软雅黑" w:hint="eastAsia"/>
          <w:sz w:val="22"/>
          <w:szCs w:val="22"/>
        </w:rPr>
        <w:t>“既然</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方面</w:t>
      </w:r>
      <w:r>
        <w:rPr>
          <w:rFonts w:ascii="微软雅黑" w:eastAsia="微软雅黑" w:hAnsi="微软雅黑" w:cs="微软雅黑" w:hint="eastAsia"/>
          <w:sz w:val="22"/>
          <w:szCs w:val="22"/>
        </w:rPr>
        <w:t>有尝</w:t>
      </w:r>
      <w:r>
        <w:rPr>
          <w:rFonts w:ascii="微软雅黑" w:eastAsia="微软雅黑" w:hAnsi="微软雅黑" w:cs="微软雅黑" w:hint="eastAsia"/>
          <w:sz w:val="22"/>
          <w:szCs w:val="22"/>
        </w:rPr>
        <w:t>试将灵气与普通的武器所结合，其成品所表现出来的威力相较于结合之前的武器威力有了相当程度的提升，那么二级灵气和三级灵气和武器结合能够带来什么样的变化呢？</w:t>
      </w:r>
    </w:p>
    <w:p w:rsidR="00450F77" w:rsidP="005F768A" w14:paraId="4A1BCE64" w14:textId="4A0323C7">
      <w:pPr>
        <w:rPr>
          <w:rFonts w:ascii="微软雅黑" w:eastAsia="微软雅黑" w:hAnsi="微软雅黑" w:cs="微软雅黑"/>
          <w:sz w:val="22"/>
          <w:szCs w:val="22"/>
        </w:rPr>
      </w:pPr>
      <w:r>
        <w:rPr>
          <w:rFonts w:ascii="微软雅黑" w:eastAsia="微软雅黑" w:hAnsi="微软雅黑" w:cs="微软雅黑" w:hint="eastAsia"/>
          <w:sz w:val="22"/>
          <w:szCs w:val="22"/>
        </w:rPr>
        <w:t>或者是直接将这些灵气附加到普通的日常物品之上</w:t>
      </w:r>
      <w:r w:rsidR="00C46005">
        <w:rPr>
          <w:rFonts w:ascii="微软雅黑" w:eastAsia="微软雅黑" w:hAnsi="微软雅黑" w:cs="微软雅黑" w:hint="eastAsia"/>
          <w:sz w:val="22"/>
          <w:szCs w:val="22"/>
        </w:rPr>
        <w:t>又会有什么样的变化呢？</w:t>
      </w:r>
      <w:r>
        <w:rPr>
          <w:rFonts w:ascii="微软雅黑" w:eastAsia="微软雅黑" w:hAnsi="微软雅黑" w:cs="微软雅黑" w:hint="eastAsia"/>
          <w:sz w:val="22"/>
          <w:szCs w:val="22"/>
        </w:rPr>
        <w:t>”</w:t>
      </w:r>
    </w:p>
    <w:p w:rsidR="00937024" w:rsidRPr="00450F77" w:rsidP="005F768A" w14:paraId="4CF966DA" w14:textId="25FE66A1">
      <w:pPr>
        <w:rPr>
          <w:rFonts w:ascii="微软雅黑" w:eastAsia="微软雅黑" w:hAnsi="微软雅黑" w:cs="微软雅黑"/>
          <w:sz w:val="22"/>
          <w:szCs w:val="22"/>
        </w:rPr>
      </w:pPr>
      <w:r>
        <w:rPr>
          <w:rFonts w:ascii="微软雅黑" w:eastAsia="微软雅黑" w:hAnsi="微软雅黑" w:cs="微软雅黑" w:hint="eastAsia"/>
          <w:sz w:val="22"/>
          <w:szCs w:val="22"/>
        </w:rPr>
        <w:t>“嗯，这也是一个方向，万一弄出了一个有意识的小精灵出来也是一个不错的事情，就是不知道在最终的融合过程中会不会出现什么意外，直接把整个物品都给炸了</w:t>
      </w:r>
      <w:r w:rsidR="00053524">
        <w:rPr>
          <w:rFonts w:ascii="微软雅黑" w:eastAsia="微软雅黑" w:hAnsi="微软雅黑" w:cs="微软雅黑" w:hint="eastAsia"/>
          <w:sz w:val="22"/>
          <w:szCs w:val="22"/>
        </w:rPr>
        <w:t>，到时候爆炸了威力不知道怎么样，整个研究基地会不会因此而遭殃？</w:t>
      </w:r>
      <w:r>
        <w:rPr>
          <w:rFonts w:ascii="微软雅黑" w:eastAsia="微软雅黑" w:hAnsi="微软雅黑" w:cs="微软雅黑" w:hint="eastAsia"/>
          <w:sz w:val="22"/>
          <w:szCs w:val="22"/>
        </w:rPr>
        <w:t>”</w:t>
      </w:r>
    </w:p>
    <w:p w:rsidR="005E6EDF" w:rsidP="005F768A" w14:paraId="2401B2C1" w14:textId="60128F89">
      <w:pPr>
        <w:rPr>
          <w:rFonts w:ascii="微软雅黑" w:eastAsia="微软雅黑" w:hAnsi="微软雅黑" w:cs="微软雅黑"/>
          <w:sz w:val="22"/>
          <w:szCs w:val="22"/>
        </w:rPr>
      </w:pPr>
      <w:r>
        <w:rPr>
          <w:rFonts w:ascii="微软雅黑" w:eastAsia="微软雅黑" w:hAnsi="微软雅黑" w:cs="微软雅黑" w:hint="eastAsia"/>
          <w:sz w:val="22"/>
          <w:szCs w:val="22"/>
        </w:rPr>
        <w:t>“这些事问题吗？直接拿到空旷的场地不就好了吗？”</w:t>
      </w:r>
    </w:p>
    <w:p w:rsidR="00053524" w:rsidP="005F768A" w14:paraId="431965FE" w14:textId="7C2C0C9F">
      <w:pPr>
        <w:rPr>
          <w:rFonts w:ascii="微软雅黑" w:eastAsia="微软雅黑" w:hAnsi="微软雅黑" w:cs="微软雅黑"/>
          <w:sz w:val="22"/>
          <w:szCs w:val="22"/>
        </w:rPr>
      </w:pPr>
      <w:r>
        <w:rPr>
          <w:rFonts w:ascii="微软雅黑" w:eastAsia="微软雅黑" w:hAnsi="微软雅黑" w:cs="微软雅黑" w:hint="eastAsia"/>
          <w:sz w:val="22"/>
          <w:szCs w:val="22"/>
        </w:rPr>
        <w:t>“哦，突然想起来一件事儿，我们公司的科技实力远远的超过了世界的平均水平，难道就没有间谍想要到里面去</w:t>
      </w:r>
      <w:r w:rsidR="00BB137F">
        <w:rPr>
          <w:rFonts w:ascii="微软雅黑" w:eastAsia="微软雅黑" w:hAnsi="微软雅黑" w:cs="微软雅黑" w:hint="eastAsia"/>
          <w:sz w:val="22"/>
          <w:szCs w:val="22"/>
        </w:rPr>
        <w:t>探查情报，或者说让间谍偷取其中的机密文件吗？</w:t>
      </w:r>
      <w:r>
        <w:rPr>
          <w:rFonts w:ascii="微软雅黑" w:eastAsia="微软雅黑" w:hAnsi="微软雅黑" w:cs="微软雅黑" w:hint="eastAsia"/>
          <w:sz w:val="22"/>
          <w:szCs w:val="22"/>
        </w:rPr>
        <w:t>”</w:t>
      </w:r>
    </w:p>
    <w:p w:rsidR="00BB137F" w:rsidP="005F768A" w14:paraId="40ED1C1C" w14:textId="67C30635">
      <w:pPr>
        <w:rPr>
          <w:rFonts w:ascii="微软雅黑" w:eastAsia="微软雅黑" w:hAnsi="微软雅黑" w:cs="微软雅黑"/>
          <w:sz w:val="22"/>
          <w:szCs w:val="22"/>
        </w:rPr>
      </w:pPr>
      <w:r>
        <w:rPr>
          <w:rFonts w:ascii="微软雅黑" w:eastAsia="微软雅黑" w:hAnsi="微软雅黑" w:cs="微软雅黑" w:hint="eastAsia"/>
          <w:sz w:val="22"/>
          <w:szCs w:val="22"/>
        </w:rPr>
        <w:t>“这个当然是有的，只不过他们就没有成功过，在接近公司的时候就会被各种无声无息的能量武器打击，然后灰飞烟灭，如同没有在这个世界之上存在过一样，至于研究员是间谍这事儿吧还真没有，虽然这些研究员大多数都受到了各种贿赂的信息，但是</w:t>
      </w:r>
      <w:r>
        <w:rPr>
          <w:rFonts w:ascii="微软雅黑" w:eastAsia="微软雅黑" w:hAnsi="微软雅黑" w:cs="微软雅黑" w:hint="eastAsia"/>
          <w:sz w:val="22"/>
          <w:szCs w:val="22"/>
        </w:rPr>
        <w:t>他们给的价码实在是太低了，便没有人被策反。”</w:t>
      </w:r>
    </w:p>
    <w:p w:rsidR="00BB137F" w:rsidP="005F768A" w14:paraId="3FD21C4D" w14:textId="62720925">
      <w:pPr>
        <w:rPr>
          <w:rFonts w:ascii="微软雅黑" w:eastAsia="微软雅黑" w:hAnsi="微软雅黑" w:cs="微软雅黑"/>
          <w:sz w:val="22"/>
          <w:szCs w:val="22"/>
        </w:rPr>
      </w:pPr>
      <w:r>
        <w:rPr>
          <w:rFonts w:ascii="微软雅黑" w:eastAsia="微软雅黑" w:hAnsi="微软雅黑" w:cs="微软雅黑" w:hint="eastAsia"/>
          <w:sz w:val="22"/>
          <w:szCs w:val="22"/>
        </w:rPr>
        <w:t>“嗯，爱丽做的真不错，抱抱。”</w:t>
      </w:r>
    </w:p>
    <w:p w:rsidR="00053524" w:rsidP="005F768A" w14:paraId="33883D82" w14:textId="6B0CD2C3">
      <w:pPr>
        <w:rPr>
          <w:rFonts w:ascii="微软雅黑" w:eastAsia="微软雅黑" w:hAnsi="微软雅黑" w:cs="微软雅黑"/>
          <w:sz w:val="22"/>
          <w:szCs w:val="22"/>
        </w:rPr>
      </w:pPr>
      <w:r>
        <w:rPr>
          <w:rFonts w:ascii="微软雅黑" w:eastAsia="微软雅黑" w:hAnsi="微软雅黑" w:cs="微软雅黑" w:hint="eastAsia"/>
          <w:sz w:val="22"/>
          <w:szCs w:val="22"/>
        </w:rPr>
        <w:t>比孙源玲矮了</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个头的爱丽被</w:t>
      </w:r>
      <w:r w:rsidR="00B64BD9">
        <w:rPr>
          <w:rFonts w:ascii="微软雅黑" w:eastAsia="微软雅黑" w:hAnsi="微软雅黑" w:cs="微软雅黑" w:hint="eastAsia"/>
          <w:sz w:val="22"/>
          <w:szCs w:val="22"/>
        </w:rPr>
        <w:t>孙源玲抱着</w:t>
      </w:r>
      <w:r w:rsidR="00B64BD9">
        <w:rPr>
          <w:rFonts w:ascii="微软雅黑" w:eastAsia="微软雅黑" w:hAnsi="微软雅黑" w:cs="微软雅黑" w:hint="eastAsia"/>
          <w:sz w:val="22"/>
          <w:szCs w:val="22"/>
        </w:rPr>
        <w:t>挼</w:t>
      </w:r>
      <w:r w:rsidR="00B64BD9">
        <w:rPr>
          <w:rFonts w:ascii="微软雅黑" w:eastAsia="微软雅黑" w:hAnsi="微软雅黑" w:cs="微软雅黑" w:hint="eastAsia"/>
          <w:sz w:val="22"/>
          <w:szCs w:val="22"/>
        </w:rPr>
        <w:t>（</w:t>
      </w:r>
      <w:r w:rsidR="00B64BD9">
        <w:rPr>
          <w:rFonts w:ascii="微软雅黑" w:eastAsia="微软雅黑" w:hAnsi="微软雅黑" w:cs="微软雅黑" w:hint="eastAsia"/>
          <w:sz w:val="22"/>
          <w:szCs w:val="22"/>
        </w:rPr>
        <w:t>rua</w:t>
      </w:r>
      <w:r w:rsidR="00B64BD9">
        <w:rPr>
          <w:rFonts w:ascii="微软雅黑" w:eastAsia="微软雅黑" w:hAnsi="微软雅黑" w:cs="微软雅黑" w:hint="eastAsia"/>
          <w:sz w:val="22"/>
          <w:szCs w:val="22"/>
        </w:rPr>
        <w:t>）只是那并没有多少起伏的胸怀贴起来并不怎么舒服。</w:t>
      </w:r>
    </w:p>
    <w:p w:rsidR="00C46005" w:rsidP="005F768A" w14:paraId="5BEBC40E" w14:textId="0BB1457B">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1B6DD4">
        <w:rPr>
          <w:rFonts w:ascii="微软雅黑" w:eastAsia="微软雅黑" w:hAnsi="微软雅黑" w:cs="微软雅黑" w:hint="eastAsia"/>
          <w:sz w:val="22"/>
          <w:szCs w:val="22"/>
        </w:rPr>
        <w:t>快放开我</w:t>
      </w:r>
      <w:r w:rsidR="00643A9D">
        <w:rPr>
          <w:rFonts w:ascii="微软雅黑" w:eastAsia="微软雅黑" w:hAnsi="微软雅黑" w:cs="微软雅黑" w:hint="eastAsia"/>
          <w:sz w:val="22"/>
          <w:szCs w:val="22"/>
        </w:rPr>
        <w:t>，鼻梁骨快骨折了。</w:t>
      </w:r>
      <w:r>
        <w:rPr>
          <w:rFonts w:ascii="微软雅黑" w:eastAsia="微软雅黑" w:hAnsi="微软雅黑" w:cs="微软雅黑" w:hint="eastAsia"/>
          <w:sz w:val="22"/>
          <w:szCs w:val="22"/>
        </w:rPr>
        <w:t>”</w:t>
      </w:r>
    </w:p>
    <w:p w:rsidR="00643A9D" w:rsidP="005F768A" w14:paraId="2AC336E8" w14:textId="2EF13B91">
      <w:pPr>
        <w:rPr>
          <w:rFonts w:ascii="微软雅黑" w:eastAsia="微软雅黑" w:hAnsi="微软雅黑" w:cs="微软雅黑"/>
          <w:sz w:val="22"/>
          <w:szCs w:val="22"/>
        </w:rPr>
      </w:pPr>
      <w:r>
        <w:rPr>
          <w:rFonts w:ascii="微软雅黑" w:eastAsia="微软雅黑" w:hAnsi="微软雅黑" w:cs="微软雅黑" w:hint="eastAsia"/>
          <w:sz w:val="22"/>
          <w:szCs w:val="22"/>
        </w:rPr>
        <w:t>“什么嘛，我有这么的平吗？”</w:t>
      </w:r>
    </w:p>
    <w:p w:rsidR="00643A9D" w:rsidP="005F768A" w14:paraId="7786F81F" w14:textId="1AA8040C">
      <w:pPr>
        <w:rPr>
          <w:rFonts w:ascii="微软雅黑" w:eastAsia="微软雅黑" w:hAnsi="微软雅黑" w:cs="微软雅黑"/>
          <w:sz w:val="22"/>
          <w:szCs w:val="22"/>
        </w:rPr>
      </w:pPr>
      <w:r>
        <w:rPr>
          <w:rFonts w:ascii="微软雅黑" w:eastAsia="微软雅黑" w:hAnsi="微软雅黑" w:cs="微软雅黑" w:hint="eastAsia"/>
          <w:sz w:val="22"/>
          <w:szCs w:val="22"/>
        </w:rPr>
        <w:t>爱丽也不说话只是一个劲的点头，孙源玲的头上顿时就出现了</w:t>
      </w:r>
      <w:r w:rsidR="00E263B1">
        <w:rPr>
          <w:rFonts w:ascii="微软雅黑" w:eastAsia="微软雅黑" w:hAnsi="微软雅黑" w:cs="微软雅黑" w:hint="eastAsia"/>
          <w:sz w:val="22"/>
          <w:szCs w:val="22"/>
        </w:rPr>
        <w:t>黑色</w:t>
      </w:r>
      <w:r w:rsidR="00E263B1">
        <w:rPr>
          <w:rFonts w:ascii="微软雅黑" w:eastAsia="微软雅黑" w:hAnsi="微软雅黑" w:cs="微软雅黑" w:hint="eastAsia"/>
          <w:sz w:val="22"/>
          <w:szCs w:val="22"/>
        </w:rPr>
        <w:t>粗线条描边的</w:t>
      </w:r>
      <w:r w:rsidR="00E263B1">
        <w:rPr>
          <w:rFonts w:ascii="微软雅黑" w:eastAsia="微软雅黑" w:hAnsi="微软雅黑" w:cs="微软雅黑" w:hint="eastAsia"/>
          <w:sz w:val="22"/>
          <w:szCs w:val="22"/>
        </w:rPr>
        <w:t>十字，然后爱丽的头上就冒出了一个散发着热气的包。</w:t>
      </w:r>
    </w:p>
    <w:p w:rsidR="00E263B1" w:rsidP="005F768A" w14:paraId="3AAFEF6A" w14:textId="34BC4342">
      <w:pPr>
        <w:rPr>
          <w:rFonts w:ascii="微软雅黑" w:eastAsia="微软雅黑" w:hAnsi="微软雅黑" w:cs="微软雅黑"/>
          <w:sz w:val="22"/>
          <w:szCs w:val="22"/>
        </w:rPr>
      </w:pPr>
      <w:r>
        <w:rPr>
          <w:rFonts w:ascii="微软雅黑" w:eastAsia="微软雅黑" w:hAnsi="微软雅黑" w:cs="微软雅黑" w:hint="eastAsia"/>
          <w:sz w:val="22"/>
          <w:szCs w:val="22"/>
        </w:rPr>
        <w:t>“好痛哦，干嘛打我？”</w:t>
      </w:r>
    </w:p>
    <w:p w:rsidR="00E263B1" w:rsidP="005F768A" w14:paraId="356CFA4B" w14:textId="420BDE8A">
      <w:pPr>
        <w:rPr>
          <w:rFonts w:ascii="微软雅黑" w:eastAsia="微软雅黑" w:hAnsi="微软雅黑" w:cs="微软雅黑"/>
          <w:sz w:val="22"/>
          <w:szCs w:val="22"/>
        </w:rPr>
      </w:pPr>
      <w:r>
        <w:rPr>
          <w:rFonts w:ascii="微软雅黑" w:eastAsia="微软雅黑" w:hAnsi="微软雅黑" w:cs="微软雅黑" w:hint="eastAsia"/>
          <w:sz w:val="22"/>
          <w:szCs w:val="22"/>
        </w:rPr>
        <w:t>“没有什么啊~只是让你好生的工作，不用总是跑题。”</w:t>
      </w:r>
    </w:p>
    <w:p w:rsidR="00E263B1" w:rsidP="005F768A" w14:paraId="5C65305F" w14:textId="7304E6B8">
      <w:pPr>
        <w:rPr>
          <w:rFonts w:ascii="微软雅黑" w:eastAsia="微软雅黑" w:hAnsi="微软雅黑" w:cs="微软雅黑"/>
          <w:sz w:val="22"/>
          <w:szCs w:val="22"/>
        </w:rPr>
      </w:pPr>
      <w:r>
        <w:rPr>
          <w:rFonts w:ascii="微软雅黑" w:eastAsia="微软雅黑" w:hAnsi="微软雅黑" w:cs="微软雅黑" w:hint="eastAsia"/>
          <w:sz w:val="22"/>
          <w:szCs w:val="22"/>
        </w:rPr>
        <w:t>“什么嘛，你还不是经常跑题。”爱丽十分小声的说到。</w:t>
      </w:r>
    </w:p>
    <w:p w:rsidR="00012764" w:rsidP="005F768A" w14:paraId="1E140673" w14:textId="3457C160">
      <w:pPr>
        <w:rPr>
          <w:rFonts w:ascii="微软雅黑" w:eastAsia="微软雅黑" w:hAnsi="微软雅黑" w:cs="微软雅黑"/>
          <w:sz w:val="22"/>
          <w:szCs w:val="22"/>
        </w:rPr>
      </w:pPr>
      <w:r>
        <w:rPr>
          <w:rFonts w:ascii="微软雅黑" w:eastAsia="微软雅黑" w:hAnsi="微软雅黑" w:cs="微软雅黑" w:hint="eastAsia"/>
          <w:sz w:val="22"/>
          <w:szCs w:val="22"/>
        </w:rPr>
        <w:t>“嗯？你在说什么？”</w:t>
      </w:r>
    </w:p>
    <w:p w:rsidR="00012764" w:rsidP="005F768A" w14:paraId="25A257C5" w14:textId="620DF043">
      <w:pPr>
        <w:rPr>
          <w:rFonts w:ascii="微软雅黑" w:eastAsia="微软雅黑" w:hAnsi="微软雅黑" w:cs="微软雅黑"/>
          <w:sz w:val="22"/>
          <w:szCs w:val="22"/>
        </w:rPr>
      </w:pPr>
      <w:r>
        <w:rPr>
          <w:rFonts w:ascii="微软雅黑" w:eastAsia="微软雅黑" w:hAnsi="微软雅黑" w:cs="微软雅黑" w:hint="eastAsia"/>
          <w:sz w:val="22"/>
          <w:szCs w:val="22"/>
        </w:rPr>
        <w:t>“没</w:t>
      </w:r>
      <w:r>
        <w:rPr>
          <w:rFonts w:ascii="微软雅黑" w:eastAsia="微软雅黑" w:hAnsi="微软雅黑" w:cs="微软雅黑" w:hint="eastAsia"/>
          <w:sz w:val="22"/>
          <w:szCs w:val="22"/>
        </w:rPr>
        <w:t>没没</w:t>
      </w:r>
      <w:r>
        <w:rPr>
          <w:rFonts w:ascii="微软雅黑" w:eastAsia="微软雅黑" w:hAnsi="微软雅黑" w:cs="微软雅黑" w:hint="eastAsia"/>
          <w:sz w:val="22"/>
          <w:szCs w:val="22"/>
        </w:rPr>
        <w:t>，我们现在就尝试将</w:t>
      </w:r>
      <w:r w:rsidR="00DE7BFB">
        <w:rPr>
          <w:rFonts w:ascii="微软雅黑" w:eastAsia="微软雅黑" w:hAnsi="微软雅黑" w:cs="微软雅黑" w:hint="eastAsia"/>
          <w:sz w:val="22"/>
          <w:szCs w:val="22"/>
        </w:rPr>
        <w:t>灵气与</w:t>
      </w:r>
      <w:r w:rsidR="00CD6FCD">
        <w:rPr>
          <w:rFonts w:ascii="微软雅黑" w:eastAsia="微软雅黑" w:hAnsi="微软雅黑" w:cs="微软雅黑" w:hint="eastAsia"/>
          <w:sz w:val="22"/>
          <w:szCs w:val="22"/>
        </w:rPr>
        <w:t>这个板凳融合试试吧，看看会发生什么情况。</w:t>
      </w:r>
      <w:r>
        <w:rPr>
          <w:rFonts w:ascii="微软雅黑" w:eastAsia="微软雅黑" w:hAnsi="微软雅黑" w:cs="微软雅黑" w:hint="eastAsia"/>
          <w:sz w:val="22"/>
          <w:szCs w:val="22"/>
        </w:rPr>
        <w:t>”</w:t>
      </w:r>
    </w:p>
    <w:p w:rsidR="00CD6FCD" w:rsidP="005F768A" w14:paraId="4BC72EA1" w14:textId="2A383A28">
      <w:pPr>
        <w:rPr>
          <w:rFonts w:ascii="微软雅黑" w:eastAsia="微软雅黑" w:hAnsi="微软雅黑" w:cs="微软雅黑"/>
          <w:sz w:val="22"/>
          <w:szCs w:val="22"/>
        </w:rPr>
      </w:pPr>
      <w:r>
        <w:rPr>
          <w:rFonts w:ascii="微软雅黑" w:eastAsia="微软雅黑" w:hAnsi="微软雅黑" w:cs="微软雅黑" w:hint="eastAsia"/>
          <w:sz w:val="22"/>
          <w:szCs w:val="22"/>
        </w:rPr>
        <w:t>孙源玲将爱丽递来的板凳拿在了手上，研究基地之中所剩无几的灵气再次被孙源玲给填满了，十分庞大的灵气量被直接填充进了孙源玲手上的板凳之上。</w:t>
      </w:r>
    </w:p>
    <w:p w:rsidR="00F43AF5" w:rsidP="005F768A" w14:paraId="5D1A2E64" w14:textId="50729143">
      <w:pPr>
        <w:rPr>
          <w:rFonts w:ascii="微软雅黑" w:eastAsia="微软雅黑" w:hAnsi="微软雅黑" w:cs="微软雅黑"/>
          <w:sz w:val="22"/>
          <w:szCs w:val="22"/>
        </w:rPr>
      </w:pPr>
      <w:r>
        <w:rPr>
          <w:rFonts w:ascii="微软雅黑" w:eastAsia="微软雅黑" w:hAnsi="微软雅黑" w:cs="微软雅黑" w:hint="eastAsia"/>
          <w:sz w:val="22"/>
          <w:szCs w:val="22"/>
        </w:rPr>
        <w:t>很快，整个研究基地之中的灵气又一次被孙源玲</w:t>
      </w:r>
      <w:r>
        <w:rPr>
          <w:rFonts w:ascii="微软雅黑" w:eastAsia="微软雅黑" w:hAnsi="微软雅黑" w:cs="微软雅黑" w:hint="eastAsia"/>
          <w:sz w:val="22"/>
          <w:szCs w:val="22"/>
        </w:rPr>
        <w:t>个</w:t>
      </w:r>
      <w:r>
        <w:rPr>
          <w:rFonts w:ascii="微软雅黑" w:eastAsia="微软雅黑" w:hAnsi="微软雅黑" w:cs="微软雅黑" w:hint="eastAsia"/>
          <w:sz w:val="22"/>
          <w:szCs w:val="22"/>
        </w:rPr>
        <w:t>抽干了，然而板凳依然没有什么变化。</w:t>
      </w:r>
    </w:p>
    <w:p w:rsidR="00F43AF5" w:rsidP="005F768A" w14:paraId="47097A33" w14:textId="1643277C">
      <w:pPr>
        <w:rPr>
          <w:rFonts w:ascii="微软雅黑" w:eastAsia="微软雅黑" w:hAnsi="微软雅黑" w:cs="微软雅黑"/>
          <w:sz w:val="22"/>
          <w:szCs w:val="22"/>
        </w:rPr>
      </w:pPr>
      <w:r>
        <w:rPr>
          <w:rFonts w:ascii="微软雅黑" w:eastAsia="微软雅黑" w:hAnsi="微软雅黑" w:cs="微软雅黑" w:hint="eastAsia"/>
          <w:sz w:val="22"/>
          <w:szCs w:val="22"/>
        </w:rPr>
        <w:t>爱丽看着这个板凳陷入了沉思。</w:t>
      </w:r>
    </w:p>
    <w:p w:rsidR="00F43AF5" w:rsidP="005F768A" w14:paraId="6DD61394" w14:textId="5F2DD5B8">
      <w:pPr>
        <w:rPr>
          <w:rFonts w:ascii="微软雅黑" w:eastAsia="微软雅黑" w:hAnsi="微软雅黑" w:cs="微软雅黑"/>
          <w:sz w:val="22"/>
          <w:szCs w:val="22"/>
        </w:rPr>
      </w:pPr>
      <w:r>
        <w:rPr>
          <w:rFonts w:ascii="微软雅黑" w:eastAsia="微软雅黑" w:hAnsi="微软雅黑" w:cs="微软雅黑" w:hint="eastAsia"/>
          <w:sz w:val="22"/>
          <w:szCs w:val="22"/>
        </w:rPr>
        <w:t>“刚才的灵气的总量应该不少了吧</w:t>
      </w:r>
      <w:r w:rsidR="00E95C62">
        <w:rPr>
          <w:rFonts w:ascii="微软雅黑" w:eastAsia="微软雅黑" w:hAnsi="微软雅黑" w:cs="微软雅黑" w:hint="eastAsia"/>
          <w:sz w:val="22"/>
          <w:szCs w:val="22"/>
        </w:rPr>
        <w:t>，把一个普通人直接提升到金丹问题应该不会很大吧。</w:t>
      </w:r>
      <w:r>
        <w:rPr>
          <w:rFonts w:ascii="微软雅黑" w:eastAsia="微软雅黑" w:hAnsi="微软雅黑" w:cs="微软雅黑" w:hint="eastAsia"/>
          <w:sz w:val="22"/>
          <w:szCs w:val="22"/>
        </w:rPr>
        <w:t>”</w:t>
      </w:r>
    </w:p>
    <w:p w:rsidR="00027403" w:rsidP="005F768A" w14:paraId="7C6CCC2E" w14:textId="6FE23779">
      <w:pPr>
        <w:rPr>
          <w:rFonts w:ascii="微软雅黑" w:eastAsia="微软雅黑" w:hAnsi="微软雅黑" w:cs="微软雅黑"/>
          <w:sz w:val="22"/>
          <w:szCs w:val="22"/>
        </w:rPr>
      </w:pPr>
      <w:r>
        <w:rPr>
          <w:rFonts w:ascii="微软雅黑" w:eastAsia="微软雅黑" w:hAnsi="微软雅黑" w:cs="微软雅黑" w:hint="eastAsia"/>
          <w:sz w:val="22"/>
          <w:szCs w:val="22"/>
        </w:rPr>
        <w:t>“不，天赋好一些的人到元婴也不是不可能的事情，但是这个板凳吧……嗯，可能有点特殊，全部都给吸收掉了</w:t>
      </w:r>
      <w:r w:rsidR="001B6BF2">
        <w:rPr>
          <w:rFonts w:ascii="微软雅黑" w:eastAsia="微软雅黑" w:hAnsi="微软雅黑" w:cs="微软雅黑" w:hint="eastAsia"/>
          <w:sz w:val="22"/>
          <w:szCs w:val="22"/>
        </w:rPr>
        <w:t>，尽然还没有任何的反应，次奥。</w:t>
      </w:r>
      <w:r>
        <w:rPr>
          <w:rFonts w:ascii="微软雅黑" w:eastAsia="微软雅黑" w:hAnsi="微软雅黑" w:cs="微软雅黑" w:hint="eastAsia"/>
          <w:sz w:val="22"/>
          <w:szCs w:val="22"/>
        </w:rPr>
        <w:t>”</w:t>
      </w:r>
    </w:p>
    <w:p w:rsidR="001B6BF2" w:rsidP="005F768A" w14:paraId="54771A16" w14:textId="6CEEBFDD">
      <w:pPr>
        <w:rPr>
          <w:rFonts w:ascii="微软雅黑" w:eastAsia="微软雅黑" w:hAnsi="微软雅黑" w:cs="微软雅黑"/>
          <w:sz w:val="22"/>
          <w:szCs w:val="22"/>
        </w:rPr>
      </w:pPr>
      <w:r>
        <w:rPr>
          <w:rFonts w:ascii="微软雅黑" w:eastAsia="微软雅黑" w:hAnsi="微软雅黑" w:cs="微软雅黑" w:hint="eastAsia"/>
          <w:sz w:val="22"/>
          <w:szCs w:val="22"/>
        </w:rPr>
        <w:t>说完孙源玲就把这个板凳给扔了出去，只是力气稍微大了一点点，天花板都被贯穿了，似乎是在刚才的撞击过程中破坏了其中的结构导致稳定性被破坏，于是天空之上升起了一朵蘑菇云</w:t>
      </w:r>
      <w:r w:rsidR="0079515B">
        <w:rPr>
          <w:rFonts w:ascii="微软雅黑" w:eastAsia="微软雅黑" w:hAnsi="微软雅黑" w:cs="微软雅黑" w:hint="eastAsia"/>
          <w:sz w:val="22"/>
          <w:szCs w:val="22"/>
        </w:rPr>
        <w:t>，徐徐升起的魔鬼</w:t>
      </w:r>
      <w:r w:rsidR="0079515B">
        <w:rPr>
          <w:rFonts w:ascii="微软雅黑" w:eastAsia="微软雅黑" w:hAnsi="微软雅黑" w:cs="微软雅黑" w:hint="eastAsia"/>
          <w:sz w:val="22"/>
          <w:szCs w:val="22"/>
        </w:rPr>
        <w:t>云很快</w:t>
      </w:r>
      <w:r w:rsidR="0079515B">
        <w:rPr>
          <w:rFonts w:ascii="微软雅黑" w:eastAsia="微软雅黑" w:hAnsi="微软雅黑" w:cs="微软雅黑" w:hint="eastAsia"/>
          <w:sz w:val="22"/>
          <w:szCs w:val="22"/>
        </w:rPr>
        <w:t>就消散在了</w:t>
      </w:r>
      <w:r w:rsidR="00937249">
        <w:rPr>
          <w:rFonts w:ascii="微软雅黑" w:eastAsia="微软雅黑" w:hAnsi="微软雅黑" w:cs="微软雅黑" w:hint="eastAsia"/>
          <w:sz w:val="22"/>
          <w:szCs w:val="22"/>
        </w:rPr>
        <w:t>天空之中。</w:t>
      </w:r>
    </w:p>
    <w:p w:rsidR="00937249" w:rsidP="005F768A" w14:paraId="604E949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“还好丢得比较高不然地面的建筑就糟糕了，倒时候新闻上出现‘’玲瑶科创的公司总部发生了原因不明的大爆炸爆炸所产生的蘑菇云上升了直接达到了xx公里’等新闻，这样对于我们的影响可不怎么好。</w:t>
      </w:r>
    </w:p>
    <w:p w:rsidR="00937249" w:rsidP="005F768A" w14:paraId="1E4365EB" w14:textId="3949D2AD">
      <w:pPr>
        <w:rPr>
          <w:rFonts w:ascii="微软雅黑" w:eastAsia="微软雅黑" w:hAnsi="微软雅黑" w:cs="微软雅黑"/>
          <w:sz w:val="22"/>
          <w:szCs w:val="22"/>
        </w:rPr>
      </w:pPr>
      <w:r>
        <w:rPr>
          <w:rFonts w:ascii="微软雅黑" w:eastAsia="微软雅黑" w:hAnsi="微软雅黑" w:cs="微软雅黑" w:hint="eastAsia"/>
          <w:sz w:val="22"/>
          <w:szCs w:val="22"/>
        </w:rPr>
        <w:t>那些与我们合作的公司也可能因为这事儿对我们失去一定的信心。”</w:t>
      </w:r>
    </w:p>
    <w:p w:rsidR="00937249" w:rsidP="005F768A" w14:paraId="6024096B" w14:textId="235E48AA">
      <w:pPr>
        <w:rPr>
          <w:rFonts w:ascii="微软雅黑" w:eastAsia="微软雅黑" w:hAnsi="微软雅黑" w:cs="微软雅黑"/>
          <w:sz w:val="22"/>
          <w:szCs w:val="22"/>
        </w:rPr>
      </w:pPr>
      <w:r>
        <w:rPr>
          <w:rFonts w:ascii="微软雅黑" w:eastAsia="微软雅黑" w:hAnsi="微软雅黑" w:cs="微软雅黑" w:hint="eastAsia"/>
          <w:sz w:val="22"/>
          <w:szCs w:val="22"/>
        </w:rPr>
        <w:t>“哪儿来那么重的后果啊，反正我们也没有上市，作为最先进的代工厂，他们也没有其他的选择，说起来我们的</w:t>
      </w:r>
      <w:r>
        <w:rPr>
          <w:rFonts w:ascii="微软雅黑" w:eastAsia="微软雅黑" w:hAnsi="微软雅黑" w:cs="微软雅黑"/>
          <w:sz w:val="22"/>
          <w:szCs w:val="22"/>
        </w:rPr>
        <w:t>7</w:t>
      </w:r>
      <w:r>
        <w:rPr>
          <w:rFonts w:ascii="微软雅黑" w:eastAsia="微软雅黑" w:hAnsi="微软雅黑" w:cs="微软雅黑" w:hint="eastAsia"/>
          <w:sz w:val="22"/>
          <w:szCs w:val="22"/>
        </w:rPr>
        <w:t>nm制程的碳基芯片的制造工艺也是时候下放到民用市场了吧，我们已经有快一年的时间没有</w:t>
      </w:r>
      <w:r w:rsidR="000D21E4">
        <w:rPr>
          <w:rFonts w:ascii="微软雅黑" w:eastAsia="微软雅黑" w:hAnsi="微软雅黑" w:cs="微软雅黑" w:hint="eastAsia"/>
          <w:sz w:val="22"/>
          <w:szCs w:val="22"/>
        </w:rPr>
        <w:t>发布新的芯片制程工艺了吧。</w:t>
      </w:r>
      <w:r>
        <w:rPr>
          <w:rFonts w:ascii="微软雅黑" w:eastAsia="微软雅黑" w:hAnsi="微软雅黑" w:cs="微软雅黑" w:hint="eastAsia"/>
          <w:sz w:val="22"/>
          <w:szCs w:val="22"/>
        </w:rPr>
        <w:t>”</w:t>
      </w:r>
    </w:p>
    <w:p w:rsidR="000D21E4" w:rsidRPr="00643A9D" w:rsidP="005F768A" w14:paraId="731671EE" w14:textId="0F382EFC">
      <w:pPr>
        <w:rPr>
          <w:rFonts w:ascii="微软雅黑" w:eastAsia="微软雅黑" w:hAnsi="微软雅黑" w:cs="微软雅黑"/>
          <w:sz w:val="22"/>
          <w:szCs w:val="22"/>
        </w:rPr>
      </w:pPr>
      <w:r>
        <w:rPr>
          <w:rFonts w:ascii="微软雅黑" w:eastAsia="微软雅黑" w:hAnsi="微软雅黑" w:cs="微软雅黑" w:hint="eastAsia"/>
          <w:sz w:val="22"/>
          <w:szCs w:val="22"/>
        </w:rPr>
        <w:t>“也是，等到实验结束之后直接发布5nm制程的吧，反正再挤一点牙膏，等到他们完全吃透了量子计算机和量子通信的技术之后我们就要直接发布量子计算芯片了，牙膏管不能够一次性给挤爆了。”</w:t>
      </w:r>
    </w:p>
    <w:p w:rsidR="00D73406" w:rsidP="005F768A" w14:paraId="4652576A" w14:textId="0A5C7BD3">
      <w:pPr>
        <w:rPr>
          <w:rFonts w:ascii="微软雅黑" w:eastAsia="微软雅黑" w:hAnsi="微软雅黑" w:cs="微软雅黑"/>
          <w:sz w:val="22"/>
          <w:szCs w:val="22"/>
        </w:rPr>
      </w:pPr>
      <w:r>
        <w:rPr>
          <w:rFonts w:ascii="微软雅黑" w:eastAsia="微软雅黑" w:hAnsi="微软雅黑" w:cs="微软雅黑" w:hint="eastAsia"/>
          <w:sz w:val="22"/>
          <w:szCs w:val="22"/>
        </w:rPr>
        <w:t>“所以，这一次该怎么将灵气灌输到物品之中呢？”</w:t>
      </w:r>
    </w:p>
    <w:p w:rsidR="00B64BD9" w:rsidP="005F768A" w14:paraId="6F523630" w14:textId="7D0B2DC5">
      <w:pPr>
        <w:rPr>
          <w:rFonts w:ascii="微软雅黑" w:eastAsia="微软雅黑" w:hAnsi="微软雅黑" w:cs="微软雅黑"/>
          <w:sz w:val="22"/>
          <w:szCs w:val="22"/>
        </w:rPr>
      </w:pPr>
      <w:r>
        <w:rPr>
          <w:rFonts w:ascii="微软雅黑" w:eastAsia="微软雅黑" w:hAnsi="微软雅黑" w:cs="微软雅黑" w:hint="eastAsia"/>
          <w:sz w:val="22"/>
          <w:szCs w:val="22"/>
        </w:rPr>
        <w:t>“这次换炸弹试试吧，这东西要坚固一点，爆炸起来的威力也大那么亿点。”</w:t>
      </w:r>
    </w:p>
    <w:p w:rsidR="006664D8" w:rsidP="005F768A" w14:paraId="30E7D867" w14:textId="16BC5839">
      <w:pPr>
        <w:rPr>
          <w:rFonts w:ascii="微软雅黑" w:eastAsia="微软雅黑" w:hAnsi="微软雅黑" w:cs="微软雅黑"/>
          <w:sz w:val="22"/>
          <w:szCs w:val="22"/>
        </w:rPr>
      </w:pPr>
      <w:r>
        <w:rPr>
          <w:rFonts w:ascii="微软雅黑" w:eastAsia="微软雅黑" w:hAnsi="微软雅黑" w:cs="微软雅黑" w:hint="eastAsia"/>
          <w:sz w:val="22"/>
          <w:szCs w:val="22"/>
        </w:rPr>
        <w:t>孙源玲的脸上漏出了火力覆盖的笑容。</w:t>
      </w:r>
    </w:p>
    <w:p w:rsidR="006664D8" w:rsidP="005F768A" w14:paraId="5BF97D95" w14:textId="0D53AFFF">
      <w:pPr>
        <w:rPr>
          <w:rFonts w:ascii="微软雅黑" w:eastAsia="微软雅黑" w:hAnsi="微软雅黑" w:cs="微软雅黑"/>
          <w:sz w:val="22"/>
          <w:szCs w:val="22"/>
        </w:rPr>
      </w:pPr>
    </w:p>
    <w:p w:rsidR="006664D8" w:rsidP="005F768A" w14:paraId="5E938E92" w14:textId="5DD15513">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