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01CE3" w:rsidRPr="00DF4D1D" w:rsidP="005F768A" w14:paraId="66377CB6" w14:textId="79B836F8">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第一百零九章</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时间之河</w:t>
      </w:r>
    </w:p>
    <w:p w:rsidR="00FC502D" w:rsidRPr="00DF4D1D" w:rsidP="005F768A" w14:paraId="244BE337" w14:textId="10D88E5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随着孙源玲成功的将修为提升到大乘，在这个过程中似乎并没有发生任何的意外，一切在表面上来看似乎什么都没有发生。</w:t>
      </w:r>
    </w:p>
    <w:p w:rsidR="00E01CE3" w:rsidRPr="00DF4D1D" w:rsidP="005F768A" w14:paraId="5ED8C7CA" w14:textId="2291352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并且孙源玲并不知道在晋升大乘的时候是可以选择自己所掌握的法则的，只不过这个选择需要自己理解这个法则才能够掌握这个法则而已。</w:t>
      </w:r>
    </w:p>
    <w:p w:rsidR="00E01CE3" w:rsidRPr="00DF4D1D" w:rsidP="005F768A" w14:paraId="37B105E4" w14:textId="551C740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但是孙源玲在获得了这个法则之后明明应该是能够使用这个法则而已，但是孙源玲却掌握了时间的权杖。</w:t>
      </w:r>
    </w:p>
    <w:p w:rsidR="003F6123" w:rsidRPr="00DF4D1D" w:rsidP="005F768A" w14:paraId="3F9BC97F" w14:textId="1EF1F39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拥有权杖的用处很大，甚至说相当的大，可以让使用时间能力之人免受使用时间之力的惩罚，并且权杖就作为权利的象征，力量的象征，统治的象征，可以让同样的可以</w:t>
      </w:r>
      <w:r w:rsidRPr="00DF4D1D">
        <w:rPr>
          <w:rFonts w:ascii="微软雅黑" w:eastAsia="微软雅黑" w:hAnsi="微软雅黑" w:cs="微软雅黑" w:hint="eastAsia"/>
          <w:sz w:val="22"/>
          <w:szCs w:val="22"/>
        </w:rPr>
        <w:t>使用时间之力的人失去使用时间的能力，拥有权杖之人可以豁免所有的时间伤害，时间不过作用到拥有权杖的人身上。</w:t>
      </w:r>
    </w:p>
    <w:p w:rsidR="003F6123" w:rsidRPr="00DF4D1D" w:rsidP="005F768A" w14:paraId="27DC3D8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“真是没有想到啊，不仅获得时间之力，还获得了时间的权杖。但是现在的我似乎还不能完全的掌握时间的权杖。</w:t>
      </w:r>
    </w:p>
    <w:p w:rsidR="002E0DAD" w:rsidRPr="00DF4D1D" w:rsidP="005F768A" w14:paraId="2B29930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不过这东西更多的是他的被动能力在现阶段更加的有用，我想这个宇宙之中拥有时间能力的人</w:t>
      </w:r>
      <w:r w:rsidRPr="00DF4D1D">
        <w:rPr>
          <w:rFonts w:ascii="微软雅黑" w:eastAsia="微软雅黑" w:hAnsi="微软雅黑" w:cs="微软雅黑" w:hint="eastAsia"/>
          <w:sz w:val="22"/>
          <w:szCs w:val="22"/>
        </w:rPr>
        <w:t>不可能多的。</w:t>
      </w:r>
    </w:p>
    <w:p w:rsidR="003F6123" w:rsidRPr="00DF4D1D" w:rsidP="005F768A" w14:paraId="431B2F17" w14:textId="531B7C2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接下来让我试试时间的力量吧。</w:t>
      </w:r>
      <w:r w:rsidRPr="00DF4D1D">
        <w:rPr>
          <w:rFonts w:ascii="微软雅黑" w:eastAsia="微软雅黑" w:hAnsi="微软雅黑" w:cs="微软雅黑" w:hint="eastAsia"/>
          <w:sz w:val="22"/>
          <w:szCs w:val="22"/>
        </w:rPr>
        <w:t>”</w:t>
      </w:r>
    </w:p>
    <w:p w:rsidR="002E0DAD" w:rsidRPr="00DF4D1D" w:rsidP="005F768A" w14:paraId="6077FC73" w14:textId="3086A19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随着孙源玲力量的施展，整个星系的时间如同暂停了一般行星的运行停止，并且原本正在闪烁的星星都停止了闪烁，</w:t>
      </w:r>
      <w:r w:rsidRPr="00DF4D1D">
        <w:rPr>
          <w:rFonts w:ascii="微软雅黑" w:eastAsia="微软雅黑" w:hAnsi="微软雅黑" w:cs="微软雅黑" w:hint="eastAsia"/>
          <w:sz w:val="22"/>
          <w:szCs w:val="22"/>
        </w:rPr>
        <w:t>连最大</w:t>
      </w:r>
      <w:r w:rsidRPr="00DF4D1D">
        <w:rPr>
          <w:rFonts w:ascii="微软雅黑" w:eastAsia="微软雅黑" w:hAnsi="微软雅黑" w:cs="微软雅黑" w:hint="eastAsia"/>
          <w:sz w:val="22"/>
          <w:szCs w:val="22"/>
        </w:rPr>
        <w:t>的太阳也暂停了，所有的反应都停止了，没有任何的粒子射出来，发射出来的粒子和任何射线也是暂停在宇宙空间之中没有任何的动作，所有的粒子都停止了运行，如同进入了绝对零度的空间。</w:t>
      </w:r>
    </w:p>
    <w:p w:rsidR="001B54EA" w:rsidRPr="00DF4D1D" w:rsidP="005F768A" w14:paraId="4DC6C50B" w14:textId="42E6602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“这就是时间暂停的感觉吗？还真是奇妙呢，还可以感受到自身时间法则的运行，如同神明一般降临世间，但是没有人发现，无人知道神明已经降临过人间了。”</w:t>
      </w:r>
    </w:p>
    <w:p w:rsidR="00E52A17" w:rsidRPr="00DF4D1D" w:rsidP="005F768A" w14:paraId="1B04B9C0" w14:textId="1649213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孙源玲保持着时间暂停的同时开始向着地星飞去，在暂停的时间之中空间也是被暂停了的，想要在已经暂停了时间的领域之中穿梭空间就需要先让已经被时间冻结的空间解冻，但是想要解冻需要的就是让时间重新</w:t>
      </w:r>
      <w:r w:rsidRPr="00DF4D1D">
        <w:rPr>
          <w:rFonts w:ascii="微软雅黑" w:eastAsia="微软雅黑" w:hAnsi="微软雅黑" w:cs="微软雅黑" w:hint="eastAsia"/>
          <w:sz w:val="22"/>
          <w:szCs w:val="22"/>
        </w:rPr>
        <w:t>再空间</w:t>
      </w:r>
      <w:r w:rsidRPr="00DF4D1D">
        <w:rPr>
          <w:rFonts w:ascii="微软雅黑" w:eastAsia="微软雅黑" w:hAnsi="微软雅黑" w:cs="微软雅黑" w:hint="eastAsia"/>
          <w:sz w:val="22"/>
          <w:szCs w:val="22"/>
        </w:rPr>
        <w:t>之中流动起来，如果流动起来空间之内的所有空间便会流动起来。</w:t>
      </w:r>
    </w:p>
    <w:p w:rsidR="00E52A17" w:rsidRPr="00DF4D1D" w:rsidP="005F768A" w14:paraId="0E8B7287" w14:textId="428FB6E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但是空间被冻结之后除了施加时间领域的人可以解除时间领域，其他人几乎是没有办法将已经冻结的空间解冻的。</w:t>
      </w:r>
    </w:p>
    <w:p w:rsidR="00E52A17" w:rsidRPr="00DF4D1D" w:rsidP="005F768A" w14:paraId="1E68296A" w14:textId="330945D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孙源玲迅速的来到了地星之上，在街头上所有人的行为都被暂停了，在被暂停的世界中世界还是十分有意思的，但是丑陋的东西还是那么的丑陋。</w:t>
      </w:r>
    </w:p>
    <w:p w:rsidR="00662353" w:rsidRPr="00DF4D1D" w:rsidP="005F768A" w14:paraId="05C93694" w14:textId="02EAFC9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“暂停时间的感觉还真是不错啊，而且还不会被时间法则反噬，这种感觉真不错。”孙</w:t>
      </w:r>
      <w:r w:rsidRPr="00DF4D1D">
        <w:rPr>
          <w:rFonts w:ascii="微软雅黑" w:eastAsia="微软雅黑" w:hAnsi="微软雅黑" w:cs="微软雅黑" w:hint="eastAsia"/>
          <w:sz w:val="22"/>
          <w:szCs w:val="22"/>
        </w:rPr>
        <w:t>源玲将</w:t>
      </w:r>
      <w:r w:rsidRPr="00DF4D1D" w:rsidR="00B6150E">
        <w:rPr>
          <w:rFonts w:ascii="微软雅黑" w:eastAsia="微软雅黑" w:hAnsi="微软雅黑" w:cs="微软雅黑" w:hint="eastAsia"/>
          <w:sz w:val="22"/>
          <w:szCs w:val="22"/>
        </w:rPr>
        <w:t>一个水杯倒立了过来，但是水杯中的水并么有因为这件事儿做出任何反应，里面的水依然还是在杯子中，但是</w:t>
      </w:r>
      <w:r w:rsidRPr="00DF4D1D" w:rsidR="00F8509A">
        <w:rPr>
          <w:rFonts w:ascii="微软雅黑" w:eastAsia="微软雅黑" w:hAnsi="微软雅黑" w:cs="微软雅黑" w:hint="eastAsia"/>
          <w:sz w:val="22"/>
          <w:szCs w:val="22"/>
        </w:rPr>
        <w:t>在杯中的水却在波动。</w:t>
      </w:r>
    </w:p>
    <w:p w:rsidR="00F8509A" w:rsidRPr="00DF4D1D" w:rsidP="005F768A" w14:paraId="0BE85C9C" w14:textId="69E2F71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“这是个什么情况，杯中的水为什么在动，难道物理规则在时间被冻结之后仍然有一本分物理规则在起作用吗？”</w:t>
      </w:r>
    </w:p>
    <w:p w:rsidR="00F8509A" w:rsidRPr="00DF4D1D" w:rsidP="005F768A" w14:paraId="432F4E8E" w14:textId="38F3E87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此时的孙源玲对于</w:t>
      </w:r>
      <w:r w:rsidRPr="00DF4D1D" w:rsidR="006D6DAF">
        <w:rPr>
          <w:rFonts w:ascii="微软雅黑" w:eastAsia="微软雅黑" w:hAnsi="微软雅黑" w:cs="微软雅黑" w:hint="eastAsia"/>
          <w:sz w:val="22"/>
          <w:szCs w:val="22"/>
        </w:rPr>
        <w:t>这事表示十分的好奇，毕竟这个空间中的所有物体的时间都被静止了，唯一</w:t>
      </w:r>
      <w:r w:rsidRPr="00DF4D1D" w:rsidR="006D6DAF">
        <w:rPr>
          <w:rFonts w:ascii="微软雅黑" w:eastAsia="微软雅黑" w:hAnsi="微软雅黑" w:cs="微软雅黑" w:hint="eastAsia"/>
          <w:sz w:val="22"/>
          <w:szCs w:val="22"/>
        </w:rPr>
        <w:t>一个</w:t>
      </w:r>
      <w:r w:rsidRPr="00DF4D1D" w:rsidR="006D6DAF">
        <w:rPr>
          <w:rFonts w:ascii="微软雅黑" w:eastAsia="微软雅黑" w:hAnsi="微软雅黑" w:cs="微软雅黑" w:hint="eastAsia"/>
          <w:sz w:val="22"/>
          <w:szCs w:val="22"/>
        </w:rPr>
        <w:t>能够让时间正常流动的只有孙源玲了。</w:t>
      </w:r>
    </w:p>
    <w:p w:rsidR="00A40EB1" w:rsidRPr="00DF4D1D" w:rsidP="005F768A" w14:paraId="6A40C104" w14:textId="57A8E78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“差不多了。”一点点的水滴出现在孙源玲的身边</w:t>
      </w:r>
      <w:r w:rsidRPr="00DF4D1D" w:rsidR="00B052EE">
        <w:rPr>
          <w:rFonts w:ascii="微软雅黑" w:eastAsia="微软雅黑" w:hAnsi="微软雅黑" w:cs="微软雅黑" w:hint="eastAsia"/>
          <w:sz w:val="22"/>
          <w:szCs w:val="22"/>
        </w:rPr>
        <w:t>，然后落下的水滴越来越多，逐渐汇聚成水流，当水流汇聚的足够多之后便开始了流动，这些流动并不是普通的流动，而是没有规则的流动</w:t>
      </w:r>
      <w:r w:rsidRPr="00DF4D1D">
        <w:rPr>
          <w:rFonts w:ascii="微软雅黑" w:eastAsia="微软雅黑" w:hAnsi="微软雅黑" w:cs="微软雅黑" w:hint="eastAsia"/>
          <w:sz w:val="22"/>
          <w:szCs w:val="22"/>
        </w:rPr>
        <w:t>，这些水流慢慢的</w:t>
      </w:r>
      <w:r w:rsidRPr="00DF4D1D" w:rsidR="00B7139D">
        <w:rPr>
          <w:rFonts w:ascii="微软雅黑" w:eastAsia="微软雅黑" w:hAnsi="微软雅黑" w:cs="微软雅黑" w:hint="eastAsia"/>
          <w:sz w:val="22"/>
          <w:szCs w:val="22"/>
        </w:rPr>
        <w:t>汇成更加粗壮的水流，然后这些水流再次汇聚成为一条小溪，在这时方能看出这些水流似乎还有</w:t>
      </w:r>
      <w:r w:rsidRPr="00DF4D1D" w:rsidR="001B59B1">
        <w:rPr>
          <w:rFonts w:ascii="微软雅黑" w:eastAsia="微软雅黑" w:hAnsi="微软雅黑" w:cs="微软雅黑" w:hint="eastAsia"/>
          <w:sz w:val="22"/>
          <w:szCs w:val="22"/>
        </w:rPr>
        <w:t>点</w:t>
      </w:r>
      <w:r w:rsidRPr="00DF4D1D" w:rsidR="001B59B1">
        <w:rPr>
          <w:rFonts w:ascii="微软雅黑" w:eastAsia="微软雅黑" w:hAnsi="微软雅黑" w:cs="微软雅黑" w:hint="eastAsia"/>
          <w:sz w:val="22"/>
          <w:szCs w:val="22"/>
        </w:rPr>
        <w:t>点</w:t>
      </w:r>
      <w:r w:rsidRPr="00DF4D1D" w:rsidR="001B59B1">
        <w:rPr>
          <w:rFonts w:ascii="微软雅黑" w:eastAsia="微软雅黑" w:hAnsi="微软雅黑" w:cs="微软雅黑" w:hint="eastAsia"/>
          <w:sz w:val="22"/>
          <w:szCs w:val="22"/>
        </w:rPr>
        <w:t>的荧光</w:t>
      </w:r>
      <w:r w:rsidRPr="00DF4D1D" w:rsidR="00607B18">
        <w:rPr>
          <w:rFonts w:ascii="微软雅黑" w:eastAsia="微软雅黑" w:hAnsi="微软雅黑" w:cs="微软雅黑" w:hint="eastAsia"/>
          <w:sz w:val="22"/>
          <w:szCs w:val="22"/>
        </w:rPr>
        <w:t>。</w:t>
      </w:r>
    </w:p>
    <w:p w:rsidR="00607B18" w:rsidRPr="00DF4D1D" w:rsidP="005F768A" w14:paraId="05C65BB8" w14:textId="006F4BC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落在地上的水越来越多，下落的速度也是越来越快，落下来的</w:t>
      </w:r>
      <w:r w:rsidRPr="00DF4D1D" w:rsidR="0018384A">
        <w:rPr>
          <w:rFonts w:ascii="微软雅黑" w:eastAsia="微软雅黑" w:hAnsi="微软雅黑" w:cs="微软雅黑" w:hint="eastAsia"/>
          <w:sz w:val="22"/>
          <w:szCs w:val="22"/>
        </w:rPr>
        <w:t>量也是越来越多，越来越密集，慢慢的一条河就出现在了孙源玲的面前。</w:t>
      </w:r>
    </w:p>
    <w:p w:rsidR="00A40EB1" w:rsidRPr="00DF4D1D" w:rsidP="005F768A" w14:paraId="4B2C8550" w14:textId="1DD96DC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“难道这就是时间之河吗？看起来还真是普通</w:t>
      </w:r>
      <w:r w:rsidRPr="00DF4D1D" w:rsidR="000D34AE">
        <w:rPr>
          <w:rFonts w:ascii="微软雅黑" w:eastAsia="微软雅黑" w:hAnsi="微软雅黑" w:cs="微软雅黑" w:hint="eastAsia"/>
          <w:sz w:val="22"/>
          <w:szCs w:val="22"/>
        </w:rPr>
        <w:t>呢，同样的似乎存在现实之中存在，但是却又无法触及，即如同全息投影似的</w:t>
      </w:r>
      <w:r w:rsidRPr="00DF4D1D" w:rsidR="00154775">
        <w:rPr>
          <w:rFonts w:ascii="微软雅黑" w:eastAsia="微软雅黑" w:hAnsi="微软雅黑" w:cs="微软雅黑" w:hint="eastAsia"/>
          <w:sz w:val="22"/>
          <w:szCs w:val="22"/>
        </w:rPr>
        <w:t>，但是这种东西却又不是全息投影能够比拟的，能够影响现实这可不是全息投影能够做到的事情，这种东西不管见到多少次还是觉得很有意思啊。</w:t>
      </w:r>
      <w:r w:rsidRPr="00DF4D1D">
        <w:rPr>
          <w:rFonts w:ascii="微软雅黑" w:eastAsia="微软雅黑" w:hAnsi="微软雅黑" w:cs="微软雅黑" w:hint="eastAsia"/>
          <w:sz w:val="22"/>
          <w:szCs w:val="22"/>
        </w:rPr>
        <w:t>”</w:t>
      </w:r>
    </w:p>
    <w:p w:rsidR="00154775" w:rsidRPr="00DF4D1D" w:rsidP="005F768A" w14:paraId="3954D63D" w14:textId="19038C5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时间之河中慢慢的显现出一些画面，这些画面是这个星系中的画面，所有的画面都会被记录在时间之河中，通过这些记录可以管理在相应时间线上的所有事件，但是想要更改这些事件需要的代价却是根据事件的种类和大小来决定的，如果是影响整个星系乃至整个河系的事情走向</w:t>
      </w:r>
      <w:r w:rsidRPr="00DF4D1D" w:rsidR="00032872">
        <w:rPr>
          <w:rFonts w:ascii="微软雅黑" w:eastAsia="微软雅黑" w:hAnsi="微软雅黑" w:cs="微软雅黑" w:hint="eastAsia"/>
          <w:sz w:val="22"/>
          <w:szCs w:val="22"/>
        </w:rPr>
        <w:t>的事件，那么想要更改</w:t>
      </w:r>
      <w:r w:rsidRPr="00DF4D1D" w:rsidR="00032872">
        <w:rPr>
          <w:rFonts w:ascii="微软雅黑" w:eastAsia="微软雅黑" w:hAnsi="微软雅黑" w:cs="微软雅黑" w:hint="eastAsia"/>
          <w:sz w:val="22"/>
          <w:szCs w:val="22"/>
        </w:rPr>
        <w:t>已经法神的</w:t>
      </w:r>
      <w:r w:rsidRPr="00DF4D1D" w:rsidR="00032872">
        <w:rPr>
          <w:rFonts w:ascii="微软雅黑" w:eastAsia="微软雅黑" w:hAnsi="微软雅黑" w:cs="微软雅黑" w:hint="eastAsia"/>
          <w:sz w:val="22"/>
          <w:szCs w:val="22"/>
        </w:rPr>
        <w:t>结果将会是十分困难的</w:t>
      </w:r>
      <w:r w:rsidRPr="00DF4D1D" w:rsidR="00032872">
        <w:rPr>
          <w:rFonts w:ascii="微软雅黑" w:eastAsia="微软雅黑" w:hAnsi="微软雅黑" w:cs="微软雅黑" w:hint="eastAsia"/>
          <w:sz w:val="22"/>
          <w:szCs w:val="22"/>
        </w:rPr>
        <w:t>的</w:t>
      </w:r>
      <w:r w:rsidRPr="00DF4D1D" w:rsidR="00032872">
        <w:rPr>
          <w:rFonts w:ascii="微软雅黑" w:eastAsia="微软雅黑" w:hAnsi="微软雅黑" w:cs="微软雅黑" w:hint="eastAsia"/>
          <w:sz w:val="22"/>
          <w:szCs w:val="22"/>
        </w:rPr>
        <w:t>，也是需要付出相当巨大的代价，但是这个代价却不再会包含着反噬。</w:t>
      </w:r>
    </w:p>
    <w:p w:rsidR="00032872" w:rsidRPr="00DF4D1D" w:rsidP="005F768A" w14:paraId="382BD912" w14:textId="1840143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孙源玲从时间之河中慢慢的寻找着爱丽被幽灵力场所影响到的那个时间片段，可就算</w:t>
      </w:r>
      <w:r w:rsidRPr="00DF4D1D">
        <w:rPr>
          <w:rFonts w:ascii="微软雅黑" w:eastAsia="微软雅黑" w:hAnsi="微软雅黑" w:cs="微软雅黑" w:hint="eastAsia"/>
          <w:sz w:val="22"/>
          <w:szCs w:val="22"/>
        </w:rPr>
        <w:t>是使用时间之河对事件进行查看也是一件相当麻烦的事情，时间之河中包含着从宇宙诞生之初的所有事件，这些在漫漫沙海之中寻找一粒符合特征的原子。</w:t>
      </w:r>
    </w:p>
    <w:p w:rsidR="00814831" w:rsidRPr="00DF4D1D" w:rsidP="005F768A" w14:paraId="6D543E72" w14:textId="448BE11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为了确定大致的时间，孙源玲只能够根据地星的大致情况进行判定，参考地星之上的事件历程确定相对准确的时间。</w:t>
      </w:r>
    </w:p>
    <w:p w:rsidR="00814831" w:rsidRPr="00DF4D1D" w:rsidP="005F768A" w14:paraId="4547E782" w14:textId="357C7BA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可是在这个观察之中，孙源玲却意外的发现了一些十分奇怪的事情，但是由于此信的目的并不是查看历史上发生了些什么事情，所以</w:t>
      </w:r>
      <w:r w:rsidRPr="00DF4D1D" w:rsidR="001829D6">
        <w:rPr>
          <w:rFonts w:ascii="微软雅黑" w:eastAsia="微软雅黑" w:hAnsi="微软雅黑" w:cs="微软雅黑" w:hint="eastAsia"/>
          <w:sz w:val="22"/>
          <w:szCs w:val="22"/>
        </w:rPr>
        <w:t>这件事孙源玲只是将其记住了，并没有进行更多的研究。</w:t>
      </w:r>
    </w:p>
    <w:p w:rsidR="00E9444B" w:rsidRPr="00DF4D1D" w:rsidP="005F768A" w14:paraId="169C8B4D" w14:textId="0E98D5C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事件以影片的方式迅速的被孙源玲所掠过，</w:t>
      </w:r>
      <w:r w:rsidRPr="00DF4D1D">
        <w:rPr>
          <w:rFonts w:ascii="微软雅黑" w:eastAsia="微软雅黑" w:hAnsi="微软雅黑" w:cs="微软雅黑" w:hint="eastAsia"/>
          <w:sz w:val="22"/>
          <w:szCs w:val="22"/>
        </w:rPr>
        <w:t>在孙源玲极限观看速度下终于找到了爱丽出现意外的那个大致的那个时间节点。</w:t>
      </w:r>
    </w:p>
    <w:p w:rsidR="00E9444B" w:rsidRPr="00DF4D1D" w:rsidP="005F768A" w14:paraId="130A235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“好，接下来是调整准确的位置……</w:t>
      </w:r>
    </w:p>
    <w:p w:rsidR="00E9444B" w:rsidRPr="00DF4D1D" w:rsidP="005F768A" w14:paraId="6181B1BF" w14:textId="5022B55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好了，继续。”</w:t>
      </w:r>
    </w:p>
    <w:p w:rsidR="00E9444B" w:rsidRPr="00DF4D1D" w:rsidP="005F768A" w14:paraId="5E937D2E" w14:textId="45C4BB1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很快孙源玲便确定了爱丽所在的准确位置，然后开始以一个相对于常人较慢的速度开始了观看。</w:t>
      </w:r>
    </w:p>
    <w:p w:rsidR="00E9444B" w:rsidRPr="00DF4D1D" w:rsidP="005F768A" w14:paraId="2749B36D" w14:textId="3651A49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而此时的外界时间流速依然为零，从孙源玲停止时间之后时间的流动就暂停了，就算时间之河的出现，对于外界的影响都是没有的。</w:t>
      </w:r>
    </w:p>
    <w:p w:rsidR="00025ED4" w:rsidRPr="00DF4D1D" w:rsidP="005F768A" w14:paraId="28DF060F" w14:textId="22A2D9B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很快，画面来到了爱丽倒下的那一刻。</w:t>
      </w:r>
    </w:p>
    <w:p w:rsidR="00E9444B" w:rsidRPr="00DF4D1D" w:rsidP="005F768A" w14:paraId="7522EE5E" w14:textId="793F1B3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“终于找到了！精确到普朗克时间的时间轴，爱丽等着，姐姐马上就可以让你回来了。”</w:t>
      </w:r>
    </w:p>
    <w:p w:rsidR="00025ED4" w:rsidRPr="00DF4D1D" w:rsidP="005F768A" w14:paraId="31A9699A" w14:textId="0BF2AF2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很快孙源玲便从AR眼镜中调查了这个时间点的意识备份。</w:t>
      </w:r>
    </w:p>
    <w:p w:rsidR="00233EC5" w:rsidRPr="00DF4D1D" w:rsidP="005F768A" w14:paraId="78372052" w14:textId="78EED99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在找到意识备份之后接下来的事情就是运行意识的备份，以完成对于记忆的衔接以及——爱丽在晕倒前到意识到底发生了什么事情</w:t>
      </w:r>
      <w:r w:rsidRPr="00DF4D1D" w:rsidR="0020017A">
        <w:rPr>
          <w:rFonts w:ascii="微软雅黑" w:eastAsia="微软雅黑" w:hAnsi="微软雅黑" w:cs="微软雅黑" w:hint="eastAsia"/>
          <w:sz w:val="22"/>
          <w:szCs w:val="22"/>
        </w:rPr>
        <w:t>，为什么只是因为一个幽灵立场就会导致意识出现了中断的情况。</w:t>
      </w:r>
    </w:p>
    <w:p w:rsidR="0020017A" w:rsidRPr="00DF4D1D" w:rsidP="005F768A" w14:paraId="09620EED" w14:textId="3CC7B9A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孙源玲AR的运算速度相当的快，但是能源的限制，不得不对对其的运算速度做出一些</w:t>
      </w:r>
      <w:r w:rsidRPr="00DF4D1D">
        <w:rPr>
          <w:rFonts w:ascii="微软雅黑" w:eastAsia="微软雅黑" w:hAnsi="微软雅黑" w:cs="微软雅黑" w:hint="eastAsia"/>
          <w:sz w:val="22"/>
          <w:szCs w:val="22"/>
        </w:rPr>
        <w:t>限制，不然的话在能源使用完之后将会失去这个运算速度超快的超级量子计算机，对于现在的孙源玲来说的确是一个超级量子计算机了。</w:t>
      </w:r>
    </w:p>
    <w:p w:rsidR="0020017A" w:rsidRPr="00DF4D1D" w:rsidP="005F768A" w14:paraId="552AA7EA" w14:textId="07FE757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毕竟生物始终是一个不适合拿来大规模运算的。</w:t>
      </w:r>
    </w:p>
    <w:p w:rsidR="00E47D9F" w:rsidRPr="00DF4D1D" w:rsidP="005F768A" w14:paraId="51FCEF1E" w14:textId="735E5A3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意识模拟</w:t>
      </w:r>
      <w:r w:rsidRPr="00DF4D1D">
        <w:rPr>
          <w:rFonts w:ascii="微软雅黑" w:eastAsia="微软雅黑" w:hAnsi="微软雅黑" w:cs="微软雅黑" w:hint="eastAsia"/>
          <w:sz w:val="22"/>
          <w:szCs w:val="22"/>
        </w:rPr>
        <w:t>很快便完成了，并且意识</w:t>
      </w:r>
      <w:r w:rsidRPr="00DF4D1D">
        <w:rPr>
          <w:rFonts w:ascii="微软雅黑" w:eastAsia="微软雅黑" w:hAnsi="微软雅黑" w:cs="微软雅黑" w:hint="eastAsia"/>
          <w:sz w:val="22"/>
          <w:szCs w:val="22"/>
        </w:rPr>
        <w:t>体很快</w:t>
      </w:r>
      <w:r w:rsidRPr="00DF4D1D">
        <w:rPr>
          <w:rFonts w:ascii="微软雅黑" w:eastAsia="微软雅黑" w:hAnsi="微软雅黑" w:cs="微软雅黑" w:hint="eastAsia"/>
          <w:sz w:val="22"/>
          <w:szCs w:val="22"/>
        </w:rPr>
        <w:t>完成了重启，见到意识的重</w:t>
      </w:r>
      <w:r w:rsidRPr="00DF4D1D">
        <w:rPr>
          <w:rFonts w:ascii="微软雅黑" w:eastAsia="微软雅黑" w:hAnsi="微软雅黑" w:cs="微软雅黑" w:hint="eastAsia"/>
          <w:sz w:val="22"/>
          <w:szCs w:val="22"/>
        </w:rPr>
        <w:t>启已经</w:t>
      </w:r>
      <w:r w:rsidRPr="00DF4D1D">
        <w:rPr>
          <w:rFonts w:ascii="微软雅黑" w:eastAsia="微软雅黑" w:hAnsi="微软雅黑" w:cs="微软雅黑" w:hint="eastAsia"/>
          <w:sz w:val="22"/>
          <w:szCs w:val="22"/>
        </w:rPr>
        <w:t>完成了，孙源玲索性限制了AR眼镜性能，毕竟在建立起专门的反物质能源生产线前，眼镜的续航还是相当重要的，要知道在这次事情中能源的消耗是平常的数百倍。</w:t>
      </w:r>
    </w:p>
    <w:p w:rsidR="0020017A" w:rsidRPr="00DF4D1D" w:rsidP="005F768A" w14:paraId="47ECC512" w14:textId="05B7B35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sidR="00E47D9F">
        <w:rPr>
          <w:rFonts w:ascii="微软雅黑" w:eastAsia="微软雅黑" w:hAnsi="微软雅黑" w:cs="微软雅黑" w:hint="eastAsia"/>
          <w:sz w:val="22"/>
          <w:szCs w:val="22"/>
        </w:rPr>
        <w:t>姐姐？</w:t>
      </w:r>
      <w:r w:rsidRPr="00DF4D1D">
        <w:rPr>
          <w:rFonts w:ascii="微软雅黑" w:eastAsia="微软雅黑" w:hAnsi="微软雅黑" w:cs="微软雅黑" w:hint="eastAsia"/>
          <w:sz w:val="22"/>
          <w:szCs w:val="22"/>
        </w:rPr>
        <w:t>”</w:t>
      </w:r>
    </w:p>
    <w:p w:rsidR="00E47D9F" w:rsidRPr="00DF4D1D" w:rsidP="005F768A" w14:paraId="7367F5D5" w14:textId="09D727F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“嗯，爱丽，是我。”</w:t>
      </w:r>
    </w:p>
    <w:p w:rsidR="00E47D9F" w:rsidRPr="00DF4D1D" w:rsidP="005F768A" w14:paraId="1E25275E" w14:textId="5764DA5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“哇~姐姐那里面好可怕啊……”</w:t>
      </w:r>
    </w:p>
    <w:p w:rsidR="00E47D9F" w:rsidRPr="00DF4D1D" w:rsidP="005F768A" w14:paraId="53198A1C" w14:textId="6F67C8F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“什么好可怕啊？”</w:t>
      </w:r>
    </w:p>
    <w:p w:rsidR="0018427F" w:rsidRPr="00DF4D1D" w:rsidP="005F768A" w14:paraId="22FA1B20" w14:textId="597CC28E">
      <w:pPr>
        <w:rPr>
          <w:rFonts w:ascii="微软雅黑" w:eastAsia="微软雅黑" w:hAnsi="微软雅黑" w:cs="微软雅黑"/>
          <w:sz w:val="22"/>
          <w:szCs w:val="22"/>
        </w:rPr>
      </w:pPr>
    </w:p>
    <w:p w:rsidR="0020017A" w:rsidRPr="00DF4D1D" w:rsidP="005F768A" w14:paraId="22409F2C" w14:textId="24272FCE">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