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AF1409" w:rsidRPr="00DF4D1D" w:rsidP="005F768A" w14:paraId="1C403FCD" w14:textId="6AFAEC5D">
      <w:pPr>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第一百三十</w:t>
      </w:r>
      <w:r w:rsidRPr="00DF4D1D" w:rsidR="001C36D1">
        <w:rPr>
          <w:rFonts w:ascii="微软雅黑" w:eastAsia="微软雅黑" w:hAnsi="微软雅黑" w:cs="微软雅黑" w:hint="eastAsia"/>
          <w:sz w:val="22"/>
          <w:szCs w:val="22"/>
        </w:rPr>
        <w:t>三</w:t>
      </w:r>
      <w:r w:rsidRPr="00DF4D1D">
        <w:rPr>
          <w:rFonts w:ascii="微软雅黑" w:eastAsia="微软雅黑" w:hAnsi="微软雅黑" w:cs="微软雅黑" w:hint="eastAsia"/>
          <w:sz w:val="22"/>
          <w:szCs w:val="22"/>
        </w:rPr>
        <w:t xml:space="preserve">章 </w:t>
      </w:r>
      <w:r w:rsidRPr="00DF4D1D">
        <w:rPr>
          <w:rFonts w:ascii="微软雅黑" w:eastAsia="微软雅黑" w:hAnsi="微软雅黑" w:cs="微软雅黑"/>
          <w:sz w:val="22"/>
          <w:szCs w:val="22"/>
        </w:rPr>
        <w:t xml:space="preserve"> </w:t>
      </w:r>
      <w:r w:rsidRPr="00DF4D1D" w:rsidR="008D0925">
        <w:rPr>
          <w:rFonts w:ascii="微软雅黑" w:eastAsia="微软雅黑" w:hAnsi="微软雅黑" w:cs="微软雅黑" w:hint="eastAsia"/>
          <w:sz w:val="22"/>
          <w:szCs w:val="22"/>
        </w:rPr>
        <w:t>不平等条约</w:t>
      </w:r>
    </w:p>
    <w:p w:rsidR="00AF1409" w:rsidRPr="00DF4D1D" w:rsidP="005F768A" w14:paraId="090CFA9E" w14:textId="79565B6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拜灯看着</w:t>
      </w:r>
      <w:r w:rsidRPr="00DF4D1D">
        <w:rPr>
          <w:rFonts w:ascii="微软雅黑" w:eastAsia="微软雅黑" w:hAnsi="微软雅黑" w:cs="微软雅黑" w:hint="eastAsia"/>
          <w:sz w:val="22"/>
          <w:szCs w:val="22"/>
        </w:rPr>
        <w:t>地面上一大堆不知道死活的人，心中早已经掀起了惊涛骇浪，因为这些人都是他在全世界中精挑细选出来的强者，而且彼此之间的能力可以互相的配合，在加上为数不多的金丹级别的修行者，弥补了在</w:t>
      </w:r>
      <w:r w:rsidRPr="00DF4D1D">
        <w:rPr>
          <w:rFonts w:ascii="微软雅黑" w:eastAsia="微软雅黑" w:hAnsi="微软雅黑" w:cs="微软雅黑" w:hint="eastAsia"/>
          <w:sz w:val="22"/>
          <w:szCs w:val="22"/>
        </w:rPr>
        <w:t>高端战</w:t>
      </w:r>
      <w:r w:rsidRPr="00DF4D1D">
        <w:rPr>
          <w:rFonts w:ascii="微软雅黑" w:eastAsia="微软雅黑" w:hAnsi="微软雅黑" w:cs="微软雅黑" w:hint="eastAsia"/>
          <w:sz w:val="22"/>
          <w:szCs w:val="22"/>
        </w:rPr>
        <w:t>力的不足。</w:t>
      </w:r>
    </w:p>
    <w:p w:rsidR="00C749CD" w:rsidRPr="00DF4D1D" w:rsidP="005F768A" w14:paraId="00FCE1E0" w14:textId="6ADD0DE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但是现在这些人全部都在自己的周围趴着或躺着，身上看不见明显的伤痕。</w:t>
      </w:r>
    </w:p>
    <w:p w:rsidR="00C749CD" w:rsidRPr="00DF4D1D" w:rsidP="005F768A" w14:paraId="3D6BE689" w14:textId="1531F5D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sidR="00531C50">
        <w:rPr>
          <w:rFonts w:ascii="微软雅黑" w:eastAsia="微软雅黑" w:hAnsi="微软雅黑" w:cs="微软雅黑" w:hint="eastAsia"/>
          <w:sz w:val="22"/>
          <w:szCs w:val="22"/>
        </w:rPr>
        <w:t>你觉得就这些人就可以奈何得了我吗？</w:t>
      </w:r>
      <w:r w:rsidRPr="00DF4D1D" w:rsidR="00896AD0">
        <w:rPr>
          <w:rFonts w:ascii="微软雅黑" w:eastAsia="微软雅黑" w:hAnsi="微软雅黑" w:cs="微软雅黑" w:hint="eastAsia"/>
          <w:sz w:val="22"/>
          <w:szCs w:val="22"/>
        </w:rPr>
        <w:t>我可是带着诚信想要来谈谈合作的，要是你不想合作的话，我觉得这个国家换一个掌权人也不是不可以，如此腐朽的社会和国家，</w:t>
      </w:r>
      <w:r w:rsidRPr="00DF4D1D" w:rsidR="00896AD0">
        <w:rPr>
          <w:rFonts w:ascii="微软雅黑" w:eastAsia="微软雅黑" w:hAnsi="微软雅黑" w:cs="微软雅黑" w:hint="eastAsia"/>
          <w:sz w:val="22"/>
          <w:szCs w:val="22"/>
        </w:rPr>
        <w:t>简直就是这个星球之上的毒瘤。</w:t>
      </w:r>
      <w:r w:rsidRPr="00DF4D1D">
        <w:rPr>
          <w:rFonts w:ascii="微软雅黑" w:eastAsia="微软雅黑" w:hAnsi="微软雅黑" w:cs="微软雅黑" w:hint="eastAsia"/>
          <w:sz w:val="22"/>
          <w:szCs w:val="22"/>
        </w:rPr>
        <w:t>”</w:t>
      </w:r>
      <w:r w:rsidRPr="00DF4D1D" w:rsidR="00896AD0">
        <w:rPr>
          <w:rFonts w:ascii="微软雅黑" w:eastAsia="微软雅黑" w:hAnsi="微软雅黑" w:cs="微软雅黑" w:hint="eastAsia"/>
          <w:sz w:val="22"/>
          <w:szCs w:val="22"/>
        </w:rPr>
        <w:t>孙源玲毫不在意的踩着地面上的</w:t>
      </w:r>
      <w:r w:rsidRPr="00DF4D1D" w:rsidR="008C0CE1">
        <w:rPr>
          <w:rFonts w:ascii="微软雅黑" w:eastAsia="微软雅黑" w:hAnsi="微软雅黑" w:cs="微软雅黑" w:hint="eastAsia"/>
          <w:sz w:val="22"/>
          <w:szCs w:val="22"/>
        </w:rPr>
        <w:t>一个人的脑袋。</w:t>
      </w:r>
    </w:p>
    <w:p w:rsidR="00321795" w:rsidRPr="00DF4D1D" w:rsidP="005F768A" w14:paraId="5FF476CE" w14:textId="5B312B6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“孙小姐，请不要生气，我想我们还可以继续谈。”</w:t>
      </w:r>
      <w:r w:rsidRPr="00DF4D1D" w:rsidR="00CE7A98">
        <w:rPr>
          <w:rFonts w:ascii="微软雅黑" w:eastAsia="微软雅黑" w:hAnsi="微软雅黑" w:cs="微软雅黑" w:hint="eastAsia"/>
          <w:sz w:val="22"/>
          <w:szCs w:val="22"/>
        </w:rPr>
        <w:t>哪怕</w:t>
      </w:r>
      <w:r w:rsidRPr="00DF4D1D" w:rsidR="00CE7A98">
        <w:rPr>
          <w:rFonts w:ascii="微软雅黑" w:eastAsia="微软雅黑" w:hAnsi="微软雅黑" w:cs="微软雅黑" w:hint="eastAsia"/>
          <w:sz w:val="22"/>
          <w:szCs w:val="22"/>
        </w:rPr>
        <w:t>拜灯这个</w:t>
      </w:r>
      <w:r w:rsidRPr="00DF4D1D" w:rsidR="00CE7A98">
        <w:rPr>
          <w:rFonts w:ascii="微软雅黑" w:eastAsia="微软雅黑" w:hAnsi="微软雅黑" w:cs="微软雅黑" w:hint="eastAsia"/>
          <w:sz w:val="22"/>
          <w:szCs w:val="22"/>
        </w:rPr>
        <w:t>老狗十分的不愿意承认自己的失败，但是面对着自己的护卫已经全部被瞬间被全部打倒，虽然这些都是自己</w:t>
      </w:r>
      <w:r w:rsidRPr="00DF4D1D" w:rsidR="0019581A">
        <w:rPr>
          <w:rFonts w:ascii="微软雅黑" w:eastAsia="微软雅黑" w:hAnsi="微软雅黑" w:cs="微软雅黑" w:hint="eastAsia"/>
          <w:sz w:val="22"/>
          <w:szCs w:val="22"/>
        </w:rPr>
        <w:t>在知道孙源玲到来的时候临时决定的，</w:t>
      </w:r>
      <w:r w:rsidRPr="00DF4D1D" w:rsidR="00CD19BE">
        <w:rPr>
          <w:rFonts w:ascii="微软雅黑" w:eastAsia="微软雅黑" w:hAnsi="微软雅黑" w:cs="微软雅黑" w:hint="eastAsia"/>
          <w:sz w:val="22"/>
          <w:szCs w:val="22"/>
        </w:rPr>
        <w:t>这些都是仅次于</w:t>
      </w:r>
      <w:r w:rsidRPr="00DF4D1D" w:rsidR="00CD19BE">
        <w:rPr>
          <w:rFonts w:ascii="微软雅黑" w:eastAsia="微软雅黑" w:hAnsi="微软雅黑" w:cs="微软雅黑" w:hint="eastAsia"/>
          <w:sz w:val="22"/>
          <w:szCs w:val="22"/>
        </w:rPr>
        <w:t>最</w:t>
      </w:r>
      <w:r w:rsidRPr="00DF4D1D" w:rsidR="00CD19BE">
        <w:rPr>
          <w:rFonts w:ascii="微软雅黑" w:eastAsia="微软雅黑" w:hAnsi="微软雅黑" w:cs="微软雅黑" w:hint="eastAsia"/>
          <w:sz w:val="22"/>
          <w:szCs w:val="22"/>
        </w:rPr>
        <w:t>高层的强者的护卫，虽然不擅长</w:t>
      </w:r>
      <w:r w:rsidRPr="00DF4D1D" w:rsidR="00AB3D6A">
        <w:rPr>
          <w:rFonts w:ascii="微软雅黑" w:eastAsia="微软雅黑" w:hAnsi="微软雅黑" w:cs="微软雅黑" w:hint="eastAsia"/>
          <w:sz w:val="22"/>
          <w:szCs w:val="22"/>
        </w:rPr>
        <w:t>于进攻，但是对于团队合作是相当的在行，并且</w:t>
      </w:r>
      <w:r w:rsidRPr="00DF4D1D">
        <w:rPr>
          <w:rFonts w:ascii="微软雅黑" w:eastAsia="微软雅黑" w:hAnsi="微软雅黑" w:cs="微软雅黑" w:hint="eastAsia"/>
          <w:sz w:val="22"/>
          <w:szCs w:val="22"/>
        </w:rPr>
        <w:t>作为保护总统的人是绝对没有那么容易杀死的</w:t>
      </w:r>
      <w:r w:rsidRPr="00DF4D1D" w:rsidR="000C696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现在这些</w:t>
      </w:r>
      <w:r w:rsidRPr="00DF4D1D" w:rsidR="000C696D">
        <w:rPr>
          <w:rFonts w:ascii="微软雅黑" w:eastAsia="微软雅黑" w:hAnsi="微软雅黑" w:cs="微软雅黑" w:hint="eastAsia"/>
          <w:sz w:val="22"/>
          <w:szCs w:val="22"/>
        </w:rPr>
        <w:t>护卫纷纷的倒在了面前怎能够不害怕。</w:t>
      </w:r>
    </w:p>
    <w:p w:rsidR="000C696D" w:rsidRPr="00DF4D1D" w:rsidP="005F768A" w14:paraId="085A33AF" w14:textId="2F4C6A81">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sidR="002D3852">
        <w:rPr>
          <w:rFonts w:ascii="微软雅黑" w:eastAsia="微软雅黑" w:hAnsi="微软雅黑" w:cs="微软雅黑" w:hint="eastAsia"/>
          <w:sz w:val="22"/>
          <w:szCs w:val="22"/>
        </w:rPr>
        <w:t>那好，咱们再继续谈谈吧，希望你不要再做出那些令人不高兴的小动作，因为这些对于我来说都是没有作用的，况且我对于管理一个国际并没有任何的兴趣，到时候我可能就是交给</w:t>
      </w:r>
      <w:r w:rsidR="00BC215B">
        <w:rPr>
          <w:rFonts w:ascii="微软雅黑" w:eastAsia="微软雅黑" w:hAnsi="微软雅黑" w:cs="微软雅黑" w:hint="eastAsia"/>
          <w:sz w:val="22"/>
          <w:szCs w:val="22"/>
        </w:rPr>
        <w:t>兔砸</w:t>
      </w:r>
      <w:r w:rsidRPr="00DF4D1D" w:rsidR="002D3852">
        <w:rPr>
          <w:rFonts w:ascii="微软雅黑" w:eastAsia="微软雅黑" w:hAnsi="微软雅黑" w:cs="微软雅黑" w:hint="eastAsia"/>
          <w:sz w:val="22"/>
          <w:szCs w:val="22"/>
        </w:rPr>
        <w:t>来管理。</w:t>
      </w:r>
      <w:r w:rsidRPr="00DF4D1D">
        <w:rPr>
          <w:rFonts w:ascii="微软雅黑" w:eastAsia="微软雅黑" w:hAnsi="微软雅黑" w:cs="微软雅黑" w:hint="eastAsia"/>
          <w:sz w:val="22"/>
          <w:szCs w:val="22"/>
        </w:rPr>
        <w:t>”</w:t>
      </w:r>
      <w:r w:rsidRPr="00DF4D1D" w:rsidR="002D3852">
        <w:rPr>
          <w:rFonts w:ascii="微软雅黑" w:eastAsia="微软雅黑" w:hAnsi="微软雅黑" w:cs="微软雅黑" w:hint="eastAsia"/>
          <w:sz w:val="22"/>
          <w:szCs w:val="22"/>
        </w:rPr>
        <w:t>孙源玲看着自己面前瑟瑟发抖的</w:t>
      </w:r>
      <w:r w:rsidRPr="00DF4D1D" w:rsidR="002D3852">
        <w:rPr>
          <w:rFonts w:ascii="微软雅黑" w:eastAsia="微软雅黑" w:hAnsi="微软雅黑" w:cs="微软雅黑" w:hint="eastAsia"/>
          <w:sz w:val="22"/>
          <w:szCs w:val="22"/>
        </w:rPr>
        <w:t>拜灯十分</w:t>
      </w:r>
      <w:r w:rsidRPr="00DF4D1D" w:rsidR="002D3852">
        <w:rPr>
          <w:rFonts w:ascii="微软雅黑" w:eastAsia="微软雅黑" w:hAnsi="微软雅黑" w:cs="微软雅黑" w:hint="eastAsia"/>
          <w:sz w:val="22"/>
          <w:szCs w:val="22"/>
        </w:rPr>
        <w:t>轻蔑的说道。</w:t>
      </w:r>
    </w:p>
    <w:p w:rsidR="002D3852" w:rsidRPr="00DF4D1D" w:rsidP="005F768A" w14:paraId="31E06894" w14:textId="3A73E1B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“好的，好的，我明白了。”此时</w:t>
      </w:r>
      <w:r w:rsidRPr="00DF4D1D">
        <w:rPr>
          <w:rFonts w:ascii="微软雅黑" w:eastAsia="微软雅黑" w:hAnsi="微软雅黑" w:cs="微软雅黑" w:hint="eastAsia"/>
          <w:sz w:val="22"/>
          <w:szCs w:val="22"/>
        </w:rPr>
        <w:t>的拜灯虽然</w:t>
      </w:r>
      <w:r w:rsidRPr="00DF4D1D">
        <w:rPr>
          <w:rFonts w:ascii="微软雅黑" w:eastAsia="微软雅黑" w:hAnsi="微软雅黑" w:cs="微软雅黑" w:hint="eastAsia"/>
          <w:sz w:val="22"/>
          <w:szCs w:val="22"/>
        </w:rPr>
        <w:t>十分的不甘心，但是形势比人强，自己要是不答应的话自己的</w:t>
      </w:r>
      <w:r w:rsidRPr="00DF4D1D">
        <w:rPr>
          <w:rFonts w:ascii="微软雅黑" w:eastAsia="微软雅黑" w:hAnsi="微软雅黑" w:cs="微软雅黑" w:hint="eastAsia"/>
          <w:sz w:val="22"/>
          <w:szCs w:val="22"/>
        </w:rPr>
        <w:t>命可能</w:t>
      </w:r>
      <w:r w:rsidRPr="00DF4D1D">
        <w:rPr>
          <w:rFonts w:ascii="微软雅黑" w:eastAsia="微软雅黑" w:hAnsi="微软雅黑" w:cs="微软雅黑" w:hint="eastAsia"/>
          <w:sz w:val="22"/>
          <w:szCs w:val="22"/>
        </w:rPr>
        <w:t>就没有了。</w:t>
      </w:r>
    </w:p>
    <w:p w:rsidR="00094A71" w:rsidRPr="00DF4D1D" w:rsidP="005F768A" w14:paraId="5CBEDC3F"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“先前的条件依然保持不变但是我要追加一些条件，这些条件你可以不接受我并不会对你做出什么事，但是至于会对这个国家做出什么事情就不得而知了。</w:t>
      </w:r>
    </w:p>
    <w:p w:rsidR="00B63FB2" w:rsidRPr="00DF4D1D" w:rsidP="005F768A" w14:paraId="45DC9127"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听好了：</w:t>
      </w:r>
      <w:r w:rsidRPr="00DF4D1D" w:rsidR="00A831F1">
        <w:rPr>
          <w:rFonts w:ascii="微软雅黑" w:eastAsia="微软雅黑" w:hAnsi="微软雅黑" w:cs="微软雅黑" w:hint="eastAsia"/>
          <w:sz w:val="22"/>
          <w:szCs w:val="22"/>
        </w:rPr>
        <w:t>首先就是取消对华贸易关税，并且增加补贴政策，允许重工业在漂亮国境内开放建设</w:t>
      </w:r>
      <w:r w:rsidRPr="00DF4D1D" w:rsidR="004E6484">
        <w:rPr>
          <w:rFonts w:ascii="微软雅黑" w:eastAsia="微软雅黑" w:hAnsi="微软雅黑" w:cs="微软雅黑" w:hint="eastAsia"/>
          <w:sz w:val="22"/>
          <w:szCs w:val="22"/>
        </w:rPr>
        <w:t>，可选择的区域为全部，当然我们会让他们尽量的避开人口的密集区域</w:t>
      </w:r>
      <w:r w:rsidRPr="00DF4D1D" w:rsidR="00314FF5">
        <w:rPr>
          <w:rFonts w:ascii="微软雅黑" w:eastAsia="微软雅黑" w:hAnsi="微软雅黑" w:cs="微软雅黑" w:hint="eastAsia"/>
          <w:sz w:val="22"/>
          <w:szCs w:val="22"/>
        </w:rPr>
        <w:t>，至少会让你们拥有足够的空间，毕竟你们现在的情况就是地广人稀</w:t>
      </w:r>
      <w:r w:rsidRPr="00DF4D1D">
        <w:rPr>
          <w:rFonts w:ascii="微软雅黑" w:eastAsia="微软雅黑" w:hAnsi="微软雅黑" w:cs="微软雅黑" w:hint="eastAsia"/>
          <w:sz w:val="22"/>
          <w:szCs w:val="22"/>
        </w:rPr>
        <w:t>有许多的空余土地资源，这不能等它这样空着，应该好好的利用起来。</w:t>
      </w:r>
    </w:p>
    <w:p w:rsidR="00B63FB2" w:rsidRPr="00DF4D1D" w:rsidP="005F768A" w14:paraId="760B89D1" w14:textId="7703F46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而且你看看你的国民</w:t>
      </w:r>
      <w:r w:rsidRPr="00DF4D1D">
        <w:rPr>
          <w:rFonts w:ascii="微软雅黑" w:eastAsia="微软雅黑" w:hAnsi="微软雅黑" w:cs="微软雅黑" w:hint="eastAsia"/>
          <w:sz w:val="22"/>
          <w:szCs w:val="22"/>
        </w:rPr>
        <w:t>对于的</w:t>
      </w:r>
      <w:r w:rsidRPr="00DF4D1D">
        <w:rPr>
          <w:rFonts w:ascii="微软雅黑" w:eastAsia="微软雅黑" w:hAnsi="微软雅黑" w:cs="微软雅黑" w:hint="eastAsia"/>
          <w:sz w:val="22"/>
          <w:szCs w:val="22"/>
        </w:rPr>
        <w:t>土地的浪费是何其的严重，一个人就要一个单独的小房子，修建高楼不是很好的选择吗，不仅美观而且可以在更下的面积里面容纳更加多的人，这不是两全其美的事情吗？</w:t>
      </w:r>
    </w:p>
    <w:p w:rsidR="00A95238" w:rsidRPr="00DF4D1D" w:rsidP="005F768A" w14:paraId="6DC40AB4" w14:textId="5D8696B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其次，与</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方面</w:t>
      </w:r>
      <w:r w:rsidRPr="00DF4D1D">
        <w:rPr>
          <w:rFonts w:ascii="微软雅黑" w:eastAsia="微软雅黑" w:hAnsi="微软雅黑" w:cs="微软雅黑" w:hint="eastAsia"/>
          <w:sz w:val="22"/>
          <w:szCs w:val="22"/>
        </w:rPr>
        <w:t>共享尖端战机的各种技术，虽然说你们的发动机技术以及能源技术都不怎么行，但是我想你们的气动布局的设计还是十分的合理的，飞行控制系统还是</w:t>
      </w:r>
      <w:r w:rsidRPr="00DF4D1D">
        <w:rPr>
          <w:rFonts w:ascii="微软雅黑" w:eastAsia="微软雅黑" w:hAnsi="微软雅黑" w:cs="微软雅黑" w:hint="eastAsia"/>
          <w:sz w:val="22"/>
          <w:szCs w:val="22"/>
        </w:rPr>
        <w:t>很不错的，然后你们的核动力航母的各种设计细节及相关的技术，当然同样的是相当的落后需要的可能只是你们的设计方案而已。</w:t>
      </w:r>
    </w:p>
    <w:p w:rsidR="00A95238" w:rsidRPr="00DF4D1D" w:rsidP="005F768A" w14:paraId="4837B3E6" w14:textId="6B4E7851">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然后开放各种高精尖产业的限制，这些你们可能也没有完全的掌握，但是我详细你们有那个能力将这些高精尖的东西开放对华的限制，到时候如果能够制造出超高性能的高性能计算芯片这也是人类的福祉，这代表着技术的快速进步。</w:t>
      </w:r>
    </w:p>
    <w:p w:rsidR="00D36FF7" w:rsidRPr="00DF4D1D" w:rsidP="005F768A" w14:paraId="55B218FA" w14:textId="0361AAA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而后，开放是所有的矿产资源开采限制，包括但不限于各种稀有金属</w:t>
      </w:r>
      <w:r w:rsidRPr="00DF4D1D" w:rsidR="00DF15F0">
        <w:rPr>
          <w:rFonts w:ascii="微软雅黑" w:eastAsia="微软雅黑" w:hAnsi="微软雅黑" w:cs="微软雅黑" w:hint="eastAsia"/>
          <w:sz w:val="22"/>
          <w:szCs w:val="22"/>
        </w:rPr>
        <w:t>，我会和</w:t>
      </w:r>
      <w:r w:rsidR="00BC215B">
        <w:rPr>
          <w:rFonts w:ascii="微软雅黑" w:eastAsia="微软雅黑" w:hAnsi="微软雅黑" w:cs="微软雅黑" w:hint="eastAsia"/>
          <w:sz w:val="22"/>
          <w:szCs w:val="22"/>
        </w:rPr>
        <w:t>兔砸</w:t>
      </w:r>
      <w:r w:rsidRPr="00DF4D1D" w:rsidR="00DF15F0">
        <w:rPr>
          <w:rFonts w:ascii="微软雅黑" w:eastAsia="微软雅黑" w:hAnsi="微软雅黑" w:cs="微软雅黑" w:hint="eastAsia"/>
          <w:sz w:val="22"/>
          <w:szCs w:val="22"/>
        </w:rPr>
        <w:t>方面说让他们以正常的市价来收购，如果你们不想自己开采那么就将由</w:t>
      </w:r>
      <w:r w:rsidR="00BC215B">
        <w:rPr>
          <w:rFonts w:ascii="微软雅黑" w:eastAsia="微软雅黑" w:hAnsi="微软雅黑" w:cs="微软雅黑" w:hint="eastAsia"/>
          <w:sz w:val="22"/>
          <w:szCs w:val="22"/>
        </w:rPr>
        <w:t>兔砸</w:t>
      </w:r>
      <w:r w:rsidRPr="00DF4D1D" w:rsidR="00DF15F0">
        <w:rPr>
          <w:rFonts w:ascii="微软雅黑" w:eastAsia="微软雅黑" w:hAnsi="微软雅黑" w:cs="微软雅黑" w:hint="eastAsia"/>
          <w:sz w:val="22"/>
          <w:szCs w:val="22"/>
        </w:rPr>
        <w:t>方面</w:t>
      </w:r>
      <w:r w:rsidRPr="00DF4D1D" w:rsidR="00DF15F0">
        <w:rPr>
          <w:rFonts w:ascii="微软雅黑" w:eastAsia="微软雅黑" w:hAnsi="微软雅黑" w:cs="微软雅黑" w:hint="eastAsia"/>
          <w:sz w:val="22"/>
          <w:szCs w:val="22"/>
        </w:rPr>
        <w:t>自行开采，并且价格会稍低于市场价，大致为市场价的0</w:t>
      </w:r>
      <w:r w:rsidRPr="00DF4D1D" w:rsidR="00DF15F0">
        <w:rPr>
          <w:rFonts w:ascii="微软雅黑" w:eastAsia="微软雅黑" w:hAnsi="微软雅黑" w:cs="微软雅黑"/>
          <w:sz w:val="22"/>
          <w:szCs w:val="22"/>
        </w:rPr>
        <w:t>.8</w:t>
      </w:r>
      <w:r w:rsidRPr="00DF4D1D" w:rsidR="00DF15F0">
        <w:rPr>
          <w:rFonts w:ascii="微软雅黑" w:eastAsia="微软雅黑" w:hAnsi="微软雅黑" w:cs="微软雅黑" w:hint="eastAsia"/>
          <w:sz w:val="22"/>
          <w:szCs w:val="22"/>
        </w:rPr>
        <w:t>倍，当然也有可能出现其他的变化这完全取决于你们和</w:t>
      </w:r>
      <w:r w:rsidR="00BC215B">
        <w:rPr>
          <w:rFonts w:ascii="微软雅黑" w:eastAsia="微软雅黑" w:hAnsi="微软雅黑" w:cs="微软雅黑" w:hint="eastAsia"/>
          <w:sz w:val="22"/>
          <w:szCs w:val="22"/>
        </w:rPr>
        <w:t>兔砸</w:t>
      </w:r>
      <w:r w:rsidRPr="00DF4D1D" w:rsidR="00DF15F0">
        <w:rPr>
          <w:rFonts w:ascii="微软雅黑" w:eastAsia="微软雅黑" w:hAnsi="微软雅黑" w:cs="微软雅黑" w:hint="eastAsia"/>
          <w:sz w:val="22"/>
          <w:szCs w:val="22"/>
        </w:rPr>
        <w:t>是如何商量的，但是想要超过市价那是不可能的，如果你们想要恶意抬价，那么我可能会在其中插手了。</w:t>
      </w:r>
    </w:p>
    <w:p w:rsidR="00DF15F0" w:rsidRPr="00DF4D1D" w:rsidP="005F768A" w14:paraId="1A5F2ADA" w14:textId="4C721B8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最后，我并不希望你以后在各种方向使出什么绊子，就是因为你们这样的做法导致人类科技进步实在是有点慢，而且——必须要限制你们那些大资本家的野蛮生长，全力打压他们，让他们讲更多的财富吐出来，这些财富不应该由他们来掌握。</w:t>
      </w:r>
    </w:p>
    <w:p w:rsidR="00161283" w:rsidRPr="00DF4D1D" w:rsidP="005F768A" w14:paraId="50970FB7" w14:textId="49C0B84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至于你们到时候会不会成为一个附属国我就不能够保证了，这完全看你们自己的努力。</w:t>
      </w:r>
    </w:p>
    <w:p w:rsidR="00756DE5" w:rsidRPr="00DF4D1D" w:rsidP="005F768A" w14:paraId="39AE562C" w14:textId="2F14252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sidR="00161283">
        <w:rPr>
          <w:rFonts w:ascii="微软雅黑" w:eastAsia="微软雅黑" w:hAnsi="微软雅黑" w:cs="微软雅黑" w:hint="eastAsia"/>
          <w:sz w:val="22"/>
          <w:szCs w:val="22"/>
        </w:rPr>
        <w:t>孙源玲以一种十分强横的姿态说完了自己的条件。</w:t>
      </w:r>
    </w:p>
    <w:p w:rsidR="00161283" w:rsidRPr="00DF4D1D" w:rsidP="005F768A" w14:paraId="32E1CB31" w14:textId="372BA1F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“不，不可能，你不能够这么做，我也只是他们的傀儡而已，我没有实际的权力。”此时</w:t>
      </w:r>
      <w:r w:rsidRPr="00DF4D1D">
        <w:rPr>
          <w:rFonts w:ascii="微软雅黑" w:eastAsia="微软雅黑" w:hAnsi="微软雅黑" w:cs="微软雅黑" w:hint="eastAsia"/>
          <w:sz w:val="22"/>
          <w:szCs w:val="22"/>
        </w:rPr>
        <w:t>的拜灯已经</w:t>
      </w:r>
      <w:r w:rsidRPr="00DF4D1D">
        <w:rPr>
          <w:rFonts w:ascii="微软雅黑" w:eastAsia="微软雅黑" w:hAnsi="微软雅黑" w:cs="微软雅黑" w:hint="eastAsia"/>
          <w:sz w:val="22"/>
          <w:szCs w:val="22"/>
        </w:rPr>
        <w:t>被</w:t>
      </w:r>
      <w:r w:rsidRPr="00DF4D1D" w:rsidR="0096245A">
        <w:rPr>
          <w:rFonts w:ascii="微软雅黑" w:eastAsia="微软雅黑" w:hAnsi="微软雅黑" w:cs="微软雅黑" w:hint="eastAsia"/>
          <w:sz w:val="22"/>
          <w:szCs w:val="22"/>
        </w:rPr>
        <w:t>孙源玲给吓到了，自己的</w:t>
      </w:r>
      <w:r w:rsidRPr="00DF4D1D" w:rsidR="0096245A">
        <w:rPr>
          <w:rFonts w:ascii="微软雅黑" w:eastAsia="微软雅黑" w:hAnsi="微软雅黑" w:cs="微软雅黑" w:hint="eastAsia"/>
          <w:sz w:val="22"/>
          <w:szCs w:val="22"/>
        </w:rPr>
        <w:t>命现在</w:t>
      </w:r>
      <w:r w:rsidRPr="00DF4D1D" w:rsidR="0096245A">
        <w:rPr>
          <w:rFonts w:ascii="微软雅黑" w:eastAsia="微软雅黑" w:hAnsi="微软雅黑" w:cs="微软雅黑" w:hint="eastAsia"/>
          <w:sz w:val="22"/>
          <w:szCs w:val="22"/>
        </w:rPr>
        <w:t>是掌握在她的手中。</w:t>
      </w:r>
    </w:p>
    <w:p w:rsidR="0096245A" w:rsidRPr="00DF4D1D" w:rsidP="005F768A" w14:paraId="1FF23536" w14:textId="488B390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并没有什么关系，毕竟只要我想那么你就会拥有实际的权力，甚至全国上下都会听你的号令，也不会有人威胁你为他办事，如果是那些很老牌的资本家我会自己去解决的，毕竟吞了那么多钱还是该吐出来亿些了。”</w:t>
      </w:r>
      <w:r w:rsidRPr="00DF4D1D" w:rsidR="00793948">
        <w:rPr>
          <w:rFonts w:ascii="微软雅黑" w:eastAsia="微软雅黑" w:hAnsi="微软雅黑" w:cs="微软雅黑" w:hint="eastAsia"/>
          <w:sz w:val="22"/>
          <w:szCs w:val="22"/>
        </w:rPr>
        <w:t>孙源玲不怀好意的笑着，而爱丽和欧阳慧两人只是在后面静静的看着，这样的事情他们也不好参与，以这样的手段直接掌握一个国家……</w:t>
      </w:r>
      <w:r w:rsidRPr="00DF4D1D" w:rsidR="00564DAB">
        <w:rPr>
          <w:rFonts w:ascii="微软雅黑" w:eastAsia="微软雅黑" w:hAnsi="微软雅黑" w:cs="微软雅黑" w:hint="eastAsia"/>
          <w:sz w:val="22"/>
          <w:szCs w:val="22"/>
        </w:rPr>
        <w:t>虽然</w:t>
      </w:r>
      <w:r w:rsidRPr="00DF4D1D" w:rsidR="00564DAB">
        <w:rPr>
          <w:rFonts w:ascii="微软雅黑" w:eastAsia="微软雅黑" w:hAnsi="微软雅黑" w:cs="微软雅黑" w:hint="eastAsia"/>
          <w:sz w:val="22"/>
          <w:szCs w:val="22"/>
        </w:rPr>
        <w:t>很</w:t>
      </w:r>
      <w:r w:rsidRPr="00DF4D1D" w:rsidR="00564DAB">
        <w:rPr>
          <w:rFonts w:ascii="微软雅黑" w:eastAsia="微软雅黑" w:hAnsi="微软雅黑" w:cs="微软雅黑" w:hint="eastAsia"/>
          <w:sz w:val="22"/>
          <w:szCs w:val="22"/>
        </w:rPr>
        <w:t>暴力，但是很有效果。</w:t>
      </w:r>
    </w:p>
    <w:p w:rsidR="00793948" w:rsidRPr="00DF4D1D" w:rsidP="005F768A" w14:paraId="2052B518" w14:textId="4FA7201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“我……明白了。但是……”</w:t>
      </w:r>
    </w:p>
    <w:p w:rsidR="00281323" w:rsidRPr="00DF4D1D" w:rsidP="005F768A" w14:paraId="68B06B95" w14:textId="0A848ED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“不用但是了，你就在这儿好好的享受吧，能够享受多少时间就看你自己的造化了，大概还过一个月左右的时间，</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方面会找你商量相关的事情，还有不要想着对付我，你没有那个资格。</w:t>
      </w:r>
    </w:p>
    <w:p w:rsidR="00281323" w:rsidRPr="00DF4D1D" w:rsidP="005F768A" w14:paraId="59874369" w14:textId="5B0C6C3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了让我们继续谈谈核聚变电站的事情吧，我可不想失去你们这个可贵的合作伙伴呢。来做到桌上来谈谈，这是一份协议，你好好的看看吧，如果没有什么疑问就签字吧，然后我希望钱能够快速的到账，当然我会适当的清理掉我认为的阻碍。”</w:t>
      </w:r>
    </w:p>
    <w:p w:rsidR="00281323" w:rsidRPr="00DF4D1D" w:rsidP="005F768A" w14:paraId="06A0D633" w14:textId="64D3F6A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孙源玲将一本不怎么厚的协议扔在了桌子上，其中不仅包括这核聚变发电站建设相关的协议还有刚才所说的内容。</w:t>
      </w:r>
    </w:p>
    <w:p w:rsidR="00716AFB" w:rsidRPr="00DF4D1D" w:rsidP="005F768A" w14:paraId="3AB3685D" w14:textId="3018A2D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拜灯颤</w:t>
      </w:r>
      <w:r w:rsidRPr="00DF4D1D">
        <w:rPr>
          <w:rFonts w:ascii="微软雅黑" w:eastAsia="微软雅黑" w:hAnsi="微软雅黑" w:cs="微软雅黑" w:hint="eastAsia"/>
          <w:sz w:val="22"/>
          <w:szCs w:val="22"/>
        </w:rPr>
        <w:t>颤巍巍的坐了起来，看到桌面上的那份协议让他本来就十分老的身体再加上了几份疲态。</w:t>
      </w:r>
    </w:p>
    <w:p w:rsidR="00666999" w:rsidRPr="00DF4D1D" w:rsidP="005F768A" w14:paraId="3C2B4BAC" w14:textId="5A75A231">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随意的翻看了下，大致的了解了上面的内容之后，</w:t>
      </w:r>
      <w:r w:rsidRPr="00DF4D1D">
        <w:rPr>
          <w:rFonts w:ascii="微软雅黑" w:eastAsia="微软雅黑" w:hAnsi="微软雅黑" w:cs="微软雅黑" w:hint="eastAsia"/>
          <w:sz w:val="22"/>
          <w:szCs w:val="22"/>
        </w:rPr>
        <w:t>拜灯及其</w:t>
      </w:r>
      <w:r w:rsidRPr="00DF4D1D">
        <w:rPr>
          <w:rFonts w:ascii="微软雅黑" w:eastAsia="微软雅黑" w:hAnsi="微软雅黑" w:cs="微软雅黑" w:hint="eastAsia"/>
          <w:sz w:val="22"/>
          <w:szCs w:val="22"/>
        </w:rPr>
        <w:t>其他掌管军事能源等方面的人也在那份协议上签上了属于自己的名字，在签完字之后他们的手依然还在颤抖，因为这是赤裸裸的威胁，还是没有办法应对的威胁。</w:t>
      </w:r>
    </w:p>
    <w:p w:rsidR="00666999" w:rsidRPr="00DF4D1D" w:rsidP="005F768A" w14:paraId="6DDC281C" w14:textId="0E60DAA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孙源玲看着手上的协议，露出了会心的笑容。</w:t>
      </w:r>
    </w:p>
    <w:p w:rsidR="007A2C07" w:rsidRPr="00DF4D1D" w:rsidP="005F768A" w14:paraId="34AFEA51" w14:textId="5B99070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“慧姐，爱丽，走吧。我们去下一个地方，果然有时候谈判并不是最好的解决问题方法，最好的解决问题方法还是得用暴力，只要比他们都要强大许多，让他们不敢于反抗</w:t>
      </w:r>
      <w:r w:rsidRPr="00DF4D1D" w:rsidR="0027741E">
        <w:rPr>
          <w:rFonts w:ascii="微软雅黑" w:eastAsia="微软雅黑" w:hAnsi="微软雅黑" w:cs="微软雅黑" w:hint="eastAsia"/>
          <w:sz w:val="22"/>
          <w:szCs w:val="22"/>
        </w:rPr>
        <w:t>，想要做些什么只要他们能够做到，都可以让他们做。</w:t>
      </w:r>
      <w:r w:rsidRPr="00DF4D1D">
        <w:rPr>
          <w:rFonts w:ascii="微软雅黑" w:eastAsia="微软雅黑" w:hAnsi="微软雅黑" w:cs="微软雅黑" w:hint="eastAsia"/>
          <w:sz w:val="22"/>
          <w:szCs w:val="22"/>
        </w:rPr>
        <w:t>”</w:t>
      </w:r>
      <w:r w:rsidRPr="00DF4D1D" w:rsidR="00001214">
        <w:rPr>
          <w:rFonts w:ascii="微软雅黑" w:eastAsia="微软雅黑" w:hAnsi="微软雅黑" w:cs="微软雅黑" w:hint="eastAsia"/>
          <w:sz w:val="22"/>
          <w:szCs w:val="22"/>
        </w:rPr>
        <w:t>孙源玲现在似乎已经爱上了这样的做法了，能够快速的解决问题，钱不就可以轻轻松松就得到了吗？</w:t>
      </w:r>
    </w:p>
    <w:p w:rsidR="00001214" w:rsidRPr="00DF4D1D" w:rsidP="005F768A" w14:paraId="18B07E87" w14:textId="29831FD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两人跟在孙源玲的后面微微的摇头，自己虽然都有那个能力，但是还真就没有那份闲心，一个一个的自己去找，还是算了吧。</w:t>
      </w:r>
    </w:p>
    <w:p w:rsidR="00281323" w:rsidRPr="00DF4D1D" w:rsidP="005F768A" w14:paraId="7AC82C06" w14:textId="5AB97A4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而孙源玲并不这么想，在走出白宫的路上便在想着下一个目标该是谁，看了看天，一</w:t>
      </w:r>
      <w:r w:rsidRPr="00DF4D1D">
        <w:rPr>
          <w:rFonts w:ascii="微软雅黑" w:eastAsia="微软雅黑" w:hAnsi="微软雅黑" w:cs="微软雅黑" w:hint="eastAsia"/>
          <w:sz w:val="22"/>
          <w:szCs w:val="22"/>
        </w:rPr>
        <w:t>个地图映射在了天空之上。</w:t>
      </w:r>
    </w:p>
    <w:p w:rsidR="00001214" w:rsidRPr="00DF4D1D" w:rsidP="005F768A" w14:paraId="39182CB5" w14:textId="7FA31FF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诶</w:t>
      </w:r>
      <w:r w:rsidRPr="00DF4D1D">
        <w:rPr>
          <w:rFonts w:ascii="微软雅黑" w:eastAsia="微软雅黑" w:hAnsi="微软雅黑" w:cs="微软雅黑" w:hint="eastAsia"/>
          <w:sz w:val="22"/>
          <w:szCs w:val="22"/>
        </w:rPr>
        <w:t>——下一个目标就是你了。”</w:t>
      </w:r>
    </w:p>
    <w:p w:rsidR="00001214" w:rsidRPr="00DF4D1D" w:rsidP="005F768A" w14:paraId="66E207BA" w14:textId="77777777">
      <w:pPr>
        <w:rPr>
          <w:rFonts w:ascii="微软雅黑" w:eastAsia="微软雅黑" w:hAnsi="微软雅黑" w:cs="微软雅黑"/>
          <w:sz w:val="22"/>
          <w:szCs w:val="22"/>
        </w:rPr>
      </w:pPr>
    </w:p>
    <w:p w:rsidR="00AF1409" w:rsidRPr="00DF4D1D" w:rsidP="005F768A" w14:paraId="1478A0C4" w14:textId="300DC875">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