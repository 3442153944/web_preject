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A2C6C" w:rsidRPr="00DF4D1D" w:rsidP="005F768A" w14:paraId="66646732" w14:textId="3772736A">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第一百二十七章 </w:t>
      </w:r>
      <w:r w:rsidRPr="00DF4D1D">
        <w:rPr>
          <w:rFonts w:ascii="微软雅黑" w:eastAsia="微软雅黑" w:hAnsi="微软雅黑" w:cs="微软雅黑"/>
          <w:sz w:val="22"/>
          <w:szCs w:val="22"/>
        </w:rPr>
        <w:t xml:space="preserve"> </w:t>
      </w:r>
      <w:r w:rsidRPr="00DF4D1D" w:rsidR="005D0E61">
        <w:rPr>
          <w:rFonts w:ascii="微软雅黑" w:eastAsia="微软雅黑" w:hAnsi="微软雅黑" w:cs="微软雅黑" w:hint="eastAsia"/>
          <w:sz w:val="22"/>
          <w:szCs w:val="22"/>
        </w:rPr>
        <w:t>梦中的女孩</w:t>
      </w:r>
    </w:p>
    <w:p w:rsidR="00CA2C6C" w:rsidRPr="00DF4D1D" w:rsidP="005F768A" w14:paraId="593A972A" w14:textId="151C83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在这个有些像灵魂的阴影为孙源玲过度这个秘籍的最高权限之时孙源玲的意识突然与肉体中断了</w:t>
      </w:r>
      <w:r w:rsidRPr="00DF4D1D" w:rsidR="00B04843">
        <w:rPr>
          <w:rFonts w:ascii="微软雅黑" w:eastAsia="微软雅黑" w:hAnsi="微软雅黑" w:cs="微软雅黑" w:hint="eastAsia"/>
          <w:sz w:val="22"/>
          <w:szCs w:val="22"/>
        </w:rPr>
        <w:t>，失去了对于肉体的掌控，肉体只剩下了自己的本能。</w:t>
      </w:r>
    </w:p>
    <w:p w:rsidR="00B04843" w:rsidRPr="00DF4D1D" w:rsidP="005F768A" w14:paraId="01F5AC2C" w14:textId="14A637F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如今的孙源玲修为已经到了大乘，虽然意识暂时与身体脱离了，但是身体在这段时间依然保留了一部分平时的行为习惯，至少在目前看来并没有什么奇怪的。</w:t>
      </w:r>
    </w:p>
    <w:p w:rsidR="00B04843" w:rsidRPr="00DF4D1D" w:rsidP="005F768A" w14:paraId="47BEE4F6" w14:textId="693FDB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但是想要让孙源玲被动的与肉身脱离肉体那么将是一件有些恐怖的事情，因为引起这个现象的生命修为很有可能已经超过她了，或者说这个生命使用了一些十分奇怪的能力使得孙源玲脱离了自身的肉体。</w:t>
      </w:r>
    </w:p>
    <w:p w:rsidR="00CA2C6C" w:rsidRPr="00DF4D1D" w:rsidP="005F768A" w14:paraId="45572A37" w14:textId="002991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“嗨，欢迎来到我的梦境，看到你现在这样就知道近段时间过得还不错，至少让自己过得十分的滋润。”</w:t>
      </w:r>
    </w:p>
    <w:p w:rsidR="00B04843" w:rsidRPr="00DF4D1D" w:rsidP="005F768A" w14:paraId="55BA5D26" w14:textId="6950A4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862BD">
        <w:rPr>
          <w:rFonts w:ascii="微软雅黑" w:eastAsia="微软雅黑" w:hAnsi="微软雅黑" w:cs="微软雅黑" w:hint="eastAsia"/>
          <w:sz w:val="22"/>
          <w:szCs w:val="22"/>
        </w:rPr>
        <w:t>的确，这段时间过得的确还是挺舒服的，至少比起前一段时间的生活来说好多了，所以可以说说你是谁吗？为什么把我弄到这种地方来？</w:t>
      </w:r>
      <w:r w:rsidRPr="00DF4D1D">
        <w:rPr>
          <w:rFonts w:ascii="微软雅黑" w:eastAsia="微软雅黑" w:hAnsi="微软雅黑" w:cs="微软雅黑" w:hint="eastAsia"/>
          <w:sz w:val="22"/>
          <w:szCs w:val="22"/>
        </w:rPr>
        <w:t>”</w:t>
      </w:r>
      <w:r w:rsidRPr="00DF4D1D" w:rsidR="007862BD">
        <w:rPr>
          <w:rFonts w:ascii="微软雅黑" w:eastAsia="微软雅黑" w:hAnsi="微软雅黑" w:cs="微软雅黑" w:hint="eastAsia"/>
          <w:sz w:val="22"/>
          <w:szCs w:val="22"/>
        </w:rPr>
        <w:t>孙源玲在尝试了一下自己能不能在这儿自由的活动自由的回到自己的肉体之中，在尝试之后发现自己除了脱离了自身的肉体之外其他的一切都是正常的</w:t>
      </w:r>
      <w:r w:rsidRPr="00DF4D1D" w:rsidR="000176C0">
        <w:rPr>
          <w:rFonts w:ascii="微软雅黑" w:eastAsia="微软雅黑" w:hAnsi="微软雅黑" w:cs="微软雅黑" w:hint="eastAsia"/>
          <w:sz w:val="22"/>
          <w:szCs w:val="22"/>
        </w:rPr>
        <w:t>，甚至在这其中还感觉自身的力量得到了些许的增长，并且感知都得到了加强，以及——莫名的安心。</w:t>
      </w:r>
    </w:p>
    <w:p w:rsidR="000176C0" w:rsidRPr="00DF4D1D" w:rsidP="005F768A" w14:paraId="55B82FF6" w14:textId="695E9D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“嗯？我吗？我的话你应该是认识的，但是现在的你还没有走到那一步记不起我还时很正常的，我这次来更多的只是来看看我的小姑娘现在什么样了</w:t>
      </w:r>
      <w:r w:rsidRPr="00DF4D1D" w:rsidR="00EE5B07">
        <w:rPr>
          <w:rFonts w:ascii="微软雅黑" w:eastAsia="微软雅黑" w:hAnsi="微软雅黑" w:cs="微软雅黑" w:hint="eastAsia"/>
          <w:sz w:val="22"/>
          <w:szCs w:val="22"/>
        </w:rPr>
        <w:t>，经过了这么长的时间了虽然说我都知道你都是怎么样的，但是我还是想要来亲自来看看</w:t>
      </w:r>
      <w:r w:rsidRPr="00DF4D1D" w:rsidR="00376433">
        <w:rPr>
          <w:rFonts w:ascii="微软雅黑" w:eastAsia="微软雅黑" w:hAnsi="微软雅黑" w:cs="微软雅黑" w:hint="eastAsia"/>
          <w:sz w:val="22"/>
          <w:szCs w:val="22"/>
        </w:rPr>
        <w:t>我的小姑娘现在怎么样了。</w:t>
      </w:r>
      <w:r w:rsidRPr="00DF4D1D">
        <w:rPr>
          <w:rFonts w:ascii="微软雅黑" w:eastAsia="微软雅黑" w:hAnsi="微软雅黑" w:cs="微软雅黑" w:hint="eastAsia"/>
          <w:sz w:val="22"/>
          <w:szCs w:val="22"/>
        </w:rPr>
        <w:t>”</w:t>
      </w:r>
    </w:p>
    <w:p w:rsidR="00B04843" w:rsidRPr="00DF4D1D" w:rsidP="005F768A" w14:paraId="4246B0FC" w14:textId="0EDAAF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“额，所以你到底是谁，为什么我对你——并不讨厌。”</w:t>
      </w:r>
    </w:p>
    <w:p w:rsidR="00376433" w:rsidRPr="00DF4D1D" w:rsidP="005F768A" w14:paraId="769D0B30" w14:textId="4BF4FAF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“呵呵~现在小可爱还不着急知道我是谁哦，</w:t>
      </w:r>
      <w:r w:rsidRPr="00DF4D1D" w:rsidR="008C1C03">
        <w:rPr>
          <w:rFonts w:ascii="微软雅黑" w:eastAsia="微软雅黑" w:hAnsi="微软雅黑" w:cs="微软雅黑" w:hint="eastAsia"/>
          <w:sz w:val="22"/>
          <w:szCs w:val="22"/>
        </w:rPr>
        <w:t>现在知道了对你不好，对你以后也不好，不过既然我来都来了肯定要给你点好东西咯，希望你以后再前往</w:t>
      </w:r>
      <w:r w:rsidRPr="00DF4D1D" w:rsidR="00885AD6">
        <w:rPr>
          <w:rFonts w:ascii="微软雅黑" w:eastAsia="微软雅黑" w:hAnsi="微软雅黑" w:cs="微软雅黑" w:hint="eastAsia"/>
          <w:sz w:val="22"/>
          <w:szCs w:val="22"/>
        </w:rPr>
        <w:t>其他世界</w:t>
      </w:r>
      <w:r w:rsidRPr="00DF4D1D" w:rsidR="008C1C03">
        <w:rPr>
          <w:rFonts w:ascii="微软雅黑" w:eastAsia="微软雅黑" w:hAnsi="微软雅黑" w:cs="微软雅黑" w:hint="eastAsia"/>
          <w:sz w:val="22"/>
          <w:szCs w:val="22"/>
        </w:rPr>
        <w:t>的时候不会</w:t>
      </w:r>
      <w:r w:rsidRPr="00DF4D1D" w:rsidR="008C1C03">
        <w:rPr>
          <w:rFonts w:ascii="微软雅黑" w:eastAsia="微软雅黑" w:hAnsi="微软雅黑" w:cs="微软雅黑" w:hint="eastAsia"/>
          <w:sz w:val="22"/>
          <w:szCs w:val="22"/>
        </w:rPr>
        <w:t>出现什么意外的情况就好。</w:t>
      </w:r>
      <w:r w:rsidRPr="00DF4D1D">
        <w:rPr>
          <w:rFonts w:ascii="微软雅黑" w:eastAsia="微软雅黑" w:hAnsi="微软雅黑" w:cs="微软雅黑" w:hint="eastAsia"/>
          <w:sz w:val="22"/>
          <w:szCs w:val="22"/>
        </w:rPr>
        <w:t>”</w:t>
      </w:r>
      <w:r w:rsidRPr="00DF4D1D" w:rsidR="00E56058">
        <w:rPr>
          <w:rFonts w:ascii="微软雅黑" w:eastAsia="微软雅黑" w:hAnsi="微软雅黑" w:cs="微软雅黑" w:hint="eastAsia"/>
          <w:sz w:val="22"/>
          <w:szCs w:val="22"/>
        </w:rPr>
        <w:t>这个长相和孙源玲有着几分相似度的女孩说完之后带着微笑向孙源玲看了一眼。</w:t>
      </w:r>
    </w:p>
    <w:p w:rsidR="001727C0" w:rsidRPr="00DF4D1D" w:rsidP="005F768A" w14:paraId="5801DF3E" w14:textId="6A6AA4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顿时一道十分温暖的力量照在了孙源玲的身上，但是</w:t>
      </w:r>
      <w:r w:rsidRPr="00DF4D1D" w:rsidR="00B154D4">
        <w:rPr>
          <w:rFonts w:ascii="微软雅黑" w:eastAsia="微软雅黑" w:hAnsi="微软雅黑" w:cs="微软雅黑" w:hint="eastAsia"/>
          <w:sz w:val="22"/>
          <w:szCs w:val="22"/>
        </w:rPr>
        <w:t>这个股力量不仅是温暖更有一丝从未感受到的一种熟悉感觉，但是在孙源玲所拥有的不多记忆之中并没有任何关于这段记忆</w:t>
      </w:r>
      <w:r w:rsidRPr="00DF4D1D" w:rsidR="00885AD6">
        <w:rPr>
          <w:rFonts w:ascii="微软雅黑" w:eastAsia="微软雅黑" w:hAnsi="微软雅黑" w:cs="微软雅黑" w:hint="eastAsia"/>
          <w:sz w:val="22"/>
          <w:szCs w:val="22"/>
        </w:rPr>
        <w:t>的任何内容，甚至是一点点的线索都没有，曾经孙源玲也是在时间之河中观看过自己的一身，但是很明显没有这个女孩的任何映像，甚至在之前孙源玲就对整个地星都进行了扫描，虽然在那个时候可能扫描不玩，但是百分之</w:t>
      </w:r>
      <w:r w:rsidRPr="00DF4D1D">
        <w:rPr>
          <w:rFonts w:ascii="微软雅黑" w:eastAsia="微软雅黑" w:hAnsi="微软雅黑" w:cs="微软雅黑" w:hint="eastAsia"/>
          <w:sz w:val="22"/>
          <w:szCs w:val="22"/>
        </w:rPr>
        <w:t>九十九点九以上的人都是扫描到并且做了记录的，只是最近的时间并没有相关的兴趣了况且也没有这个必要了，便没有进行第二次全球扫描，但是依然没有任何有关于面前这个女孩的任何信息。</w:t>
      </w:r>
    </w:p>
    <w:p w:rsidR="001727C0" w:rsidRPr="00DF4D1D" w:rsidP="005F768A" w14:paraId="183F4D5E" w14:textId="7768EC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孙源玲想动手，但是这个想法升起的时候看一眼这个女孩这个想法便烟消云散了，甚至有一种莫名的冲动，只是被孙源玲抑制下来了。</w:t>
      </w:r>
    </w:p>
    <w:p w:rsidR="00EE5B07" w:rsidRPr="00DF4D1D" w:rsidP="005F768A" w14:paraId="7FA05084" w14:textId="559DB7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力量的赠与没有多久便结束了，在结束之后似乎什么都没有发生</w:t>
      </w:r>
      <w:r w:rsidRPr="00DF4D1D" w:rsidR="00976210">
        <w:rPr>
          <w:rFonts w:ascii="微软雅黑" w:eastAsia="微软雅黑" w:hAnsi="微软雅黑" w:cs="微软雅黑" w:hint="eastAsia"/>
          <w:sz w:val="22"/>
          <w:szCs w:val="22"/>
        </w:rPr>
        <w:t>，但是又确确实实的感觉到身体之中增加了些不属于这个自己的力量，甚至是感觉这个力量不应该属于这个世界的力量，因为这个世界的力量并没有无中生有的创造。</w:t>
      </w:r>
    </w:p>
    <w:p w:rsidR="00976210" w:rsidRPr="00DF4D1D" w:rsidP="005F768A" w14:paraId="1E8A225B" w14:textId="56C4EF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“嗯，礼物都差不多送到了，所剩下的时间也不多了，接下来有什么想要问的可以问哦，抓紧时间。”</w:t>
      </w:r>
    </w:p>
    <w:p w:rsidR="003966B9" w:rsidRPr="00DF4D1D" w:rsidP="005F768A" w14:paraId="5C14B6D1" w14:textId="33B9E9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“为什么我无法使用刚才所得到的力量，明明我能够清楚的知道使用的方法，甚至是知道这个力量在使用之后可以做出什么样的</w:t>
      </w:r>
      <w:r w:rsidRPr="00DF4D1D" w:rsidR="00F302AC">
        <w:rPr>
          <w:rFonts w:ascii="微软雅黑" w:eastAsia="微软雅黑" w:hAnsi="微软雅黑" w:cs="微软雅黑" w:hint="eastAsia"/>
          <w:sz w:val="22"/>
          <w:szCs w:val="22"/>
        </w:rPr>
        <w:t>效果。</w:t>
      </w:r>
      <w:r w:rsidRPr="00DF4D1D">
        <w:rPr>
          <w:rFonts w:ascii="微软雅黑" w:eastAsia="微软雅黑" w:hAnsi="微软雅黑" w:cs="微软雅黑" w:hint="eastAsia"/>
          <w:sz w:val="22"/>
          <w:szCs w:val="22"/>
        </w:rPr>
        <w:t>”</w:t>
      </w:r>
    </w:p>
    <w:p w:rsidR="000D665C" w:rsidRPr="00DF4D1D" w:rsidP="005F768A" w14:paraId="47D0249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“唔~这个嘛，你可以理解为这个世界无所承受这个力量所带来的后果，所以在限制这个力量，但换句话来说你就是还没有能力真正的掌握这种力量，还十分的弱小，还没有对抗这个宇宙的资本。</w:t>
      </w:r>
    </w:p>
    <w:p w:rsidR="000D665C" w:rsidRPr="00DF4D1D" w:rsidP="005F768A" w14:paraId="4448F4E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等到你能够</w:t>
      </w:r>
      <w:r w:rsidRPr="00DF4D1D">
        <w:rPr>
          <w:rFonts w:ascii="微软雅黑" w:eastAsia="微软雅黑" w:hAnsi="微软雅黑" w:cs="微软雅黑" w:hint="eastAsia"/>
          <w:sz w:val="22"/>
          <w:szCs w:val="22"/>
        </w:rPr>
        <w:t>凭借你</w:t>
      </w:r>
      <w:r w:rsidRPr="00DF4D1D">
        <w:rPr>
          <w:rFonts w:ascii="微软雅黑" w:eastAsia="微软雅黑" w:hAnsi="微软雅黑" w:cs="微软雅黑" w:hint="eastAsia"/>
          <w:sz w:val="22"/>
          <w:szCs w:val="22"/>
        </w:rPr>
        <w:t>的常规力量就可以撼动宇宙的时候就可以先尽力的削减这个宇宙的</w:t>
      </w:r>
      <w:r w:rsidRPr="00DF4D1D">
        <w:rPr>
          <w:rFonts w:ascii="微软雅黑" w:eastAsia="微软雅黑" w:hAnsi="微软雅黑" w:cs="微软雅黑" w:hint="eastAsia"/>
          <w:sz w:val="22"/>
          <w:szCs w:val="22"/>
        </w:rPr>
        <w:t>实力，在削减到一定的程度之后再使用刚才赠与你的力量就知道了，之时那个时候这个宇宙到底会发生些什么我就不清楚了，毕竟有些宇宙是很特殊的存在你可以把它想象为一个生命，既然是生命那么必定是需要生产繁殖的。</w:t>
      </w:r>
    </w:p>
    <w:p w:rsidR="003966B9" w:rsidRPr="00DF4D1D" w:rsidP="005F768A" w14:paraId="02B264D9" w14:textId="2B79B8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而生命也会排除不属于自己身体之中的东西，就如同你现在身上的免疫系统一般，更多详细的东西暂时不能够跟你说，等到了你开始将想法付诸于实践之时你便知道这一切到底是为什么了。</w:t>
      </w:r>
      <w:r w:rsidRPr="00DF4D1D" w:rsidR="00F302AC">
        <w:rPr>
          <w:rFonts w:ascii="微软雅黑" w:eastAsia="微软雅黑" w:hAnsi="微软雅黑" w:cs="微软雅黑" w:hint="eastAsia"/>
          <w:sz w:val="22"/>
          <w:szCs w:val="22"/>
        </w:rPr>
        <w:t>”</w:t>
      </w:r>
    </w:p>
    <w:p w:rsidR="00E74B95" w:rsidRPr="00DF4D1D" w:rsidP="005F768A" w14:paraId="77984469" w14:textId="4ED567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“我——认识你吗？”</w:t>
      </w:r>
    </w:p>
    <w:p w:rsidR="00532A60" w:rsidRPr="00DF4D1D" w:rsidP="005F768A" w14:paraId="7B8121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“你当然认识我了，我也认识你，我们曾经是很好的朋友呢，只是现在的你还不能够知道这些，等会儿你醒来的时候这段话你就会忘记哦。</w:t>
      </w:r>
    </w:p>
    <w:p w:rsidR="00E74B95" w:rsidRPr="00DF4D1D" w:rsidP="005F768A" w14:paraId="6BDF5D53" w14:textId="5CABBF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好了，时间到了，再见……”</w:t>
      </w:r>
    </w:p>
    <w:p w:rsidR="00532A60" w:rsidRPr="00DF4D1D" w:rsidP="005F768A" w14:paraId="43DD264D" w14:textId="3199A8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这个女孩在说完之后便消失了，而梦境的主人又变成了孙源玲，既然梦境的主人是孙源玲自己了，当然是拥有退出梦境的能力，</w:t>
      </w:r>
      <w:r w:rsidRPr="00DF4D1D" w:rsidR="00875DA4">
        <w:rPr>
          <w:rFonts w:ascii="微软雅黑" w:eastAsia="微软雅黑" w:hAnsi="微软雅黑" w:cs="微软雅黑" w:hint="eastAsia"/>
          <w:sz w:val="22"/>
          <w:szCs w:val="22"/>
        </w:rPr>
        <w:t>毕竟</w:t>
      </w:r>
      <w:r w:rsidRPr="00DF4D1D">
        <w:rPr>
          <w:rFonts w:ascii="微软雅黑" w:eastAsia="微软雅黑" w:hAnsi="微软雅黑" w:cs="微软雅黑" w:hint="eastAsia"/>
          <w:sz w:val="22"/>
          <w:szCs w:val="22"/>
        </w:rPr>
        <w:t>仙人是不需要睡觉的。</w:t>
      </w:r>
    </w:p>
    <w:p w:rsidR="001727C0" w:rsidRPr="00DF4D1D" w:rsidP="005F768A" w14:paraId="67C6E5C6" w14:textId="0D72EE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从梦境之中醒来的瞬间</w:t>
      </w:r>
      <w:r w:rsidRPr="00DF4D1D">
        <w:rPr>
          <w:rFonts w:ascii="微软雅黑" w:eastAsia="微软雅黑" w:hAnsi="微软雅黑" w:cs="微软雅黑" w:hint="eastAsia"/>
          <w:sz w:val="22"/>
          <w:szCs w:val="22"/>
        </w:rPr>
        <w:t>变感受</w:t>
      </w:r>
      <w:r w:rsidRPr="00DF4D1D">
        <w:rPr>
          <w:rFonts w:ascii="微软雅黑" w:eastAsia="微软雅黑" w:hAnsi="微软雅黑" w:cs="微软雅黑" w:hint="eastAsia"/>
          <w:sz w:val="22"/>
          <w:szCs w:val="22"/>
        </w:rPr>
        <w:t>到了四周的变化。</w:t>
      </w:r>
    </w:p>
    <w:p w:rsidR="00875DA4" w:rsidRPr="00DF4D1D" w:rsidP="005F768A" w14:paraId="0D39C107" w14:textId="7C0A78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这个秘境的权限已经完全属于孙源玲了，孙源玲拥有最高权限，就算是命令这个遗迹自毁都是可以的。</w:t>
      </w:r>
    </w:p>
    <w:p w:rsidR="00875DA4" w:rsidRPr="00DF4D1D" w:rsidP="005F768A" w14:paraId="38C0A826" w14:textId="021BD9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但是稍微感受了一下周围的时间，发下一切的时间流动都是正常的，看了看那个仍然漂浮在空中的阴影说道：</w:t>
      </w:r>
    </w:p>
    <w:p w:rsidR="00A43599" w:rsidRPr="00DF4D1D" w:rsidP="005F768A" w14:paraId="0180C0E3" w14:textId="4B1E10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“我刚才有发生什么？”</w:t>
      </w:r>
    </w:p>
    <w:p w:rsidR="00295A6A" w:rsidRPr="00DF4D1D" w:rsidP="005F768A" w14:paraId="7542D56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“没有，什么都没有发生，权限的转移所需要的时间是很短的，</w:t>
      </w:r>
      <w:r w:rsidRPr="00DF4D1D">
        <w:rPr>
          <w:rFonts w:ascii="微软雅黑" w:eastAsia="微软雅黑" w:hAnsi="微软雅黑" w:cs="微软雅黑" w:hint="eastAsia"/>
          <w:sz w:val="22"/>
          <w:szCs w:val="22"/>
        </w:rPr>
        <w:t>期间也是不会发生什么，只是将遗迹所认为的最高权限所有者更改一下而已。</w:t>
      </w:r>
    </w:p>
    <w:p w:rsidR="00532A60" w:rsidRPr="00DF4D1D" w:rsidP="005F768A" w14:paraId="55438B6F" w14:textId="182197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我的使命已经完成了将要陷入沉睡，现在最高权限现在也是你的了，遗迹这个秘境中的所有财富都是你的了，我只希望你能够给我族带来一个真相。</w:t>
      </w:r>
      <w:r w:rsidRPr="00DF4D1D" w:rsidR="00A43599">
        <w:rPr>
          <w:rFonts w:ascii="微软雅黑" w:eastAsia="微软雅黑" w:hAnsi="微软雅黑" w:cs="微软雅黑" w:hint="eastAsia"/>
          <w:sz w:val="22"/>
          <w:szCs w:val="22"/>
        </w:rPr>
        <w:t>”</w:t>
      </w:r>
    </w:p>
    <w:p w:rsidR="00CF66EB" w:rsidRPr="00DF4D1D" w:rsidP="005F768A" w14:paraId="5BC44BD1" w14:textId="765AAC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“嗯~”孙源玲轻轻的点了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下头，示意自己接受了这个委托。而那个虚影也开始慢慢的变淡，直至完全消失，似乎重新陷入了沉睡。</w:t>
      </w:r>
    </w:p>
    <w:p w:rsidR="00CF66EB" w:rsidRPr="00DF4D1D" w:rsidP="005F768A" w14:paraId="0F94D30C" w14:textId="3BE1F4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已经没有继续在这个秘境之中探索下去的想法了，在得到了这个秘境的最高权限之后所有的东西都是一清二楚了，这里面的所有修行者或者超能者的位置都十分的清楚，甚至是这些人发生了些什么意外，出现了什么伤亡，在探索的过程之中得到了些什么东西也是十分的清楚。</w:t>
      </w:r>
    </w:p>
    <w:p w:rsidR="00B6744D" w:rsidRPr="00DF4D1D" w:rsidP="005F768A" w14:paraId="66726588" w14:textId="3B9488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而且在对权限进行转移的时候那个人到底是谁，自己得到的力量到底是什么东西，该怎么使用。</w:t>
      </w:r>
    </w:p>
    <w:p w:rsidR="00A43599" w:rsidRPr="00DF4D1D" w:rsidP="005F768A" w14:paraId="02E18B37" w14:textId="04A0E7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“那个女孩和我到底是什么关系呢？”</w:t>
      </w:r>
    </w:p>
    <w:p w:rsidR="006215DD" w:rsidRPr="00DF4D1D" w:rsidP="005F768A" w14:paraId="0FCF176D" w14:textId="351E1F66">
      <w:pPr>
        <w:rPr>
          <w:rFonts w:ascii="微软雅黑" w:eastAsia="微软雅黑" w:hAnsi="微软雅黑" w:cs="微软雅黑"/>
          <w:sz w:val="22"/>
          <w:szCs w:val="22"/>
        </w:rPr>
      </w:pPr>
    </w:p>
    <w:p w:rsidR="003C48FF" w:rsidRPr="00DF4D1D" w:rsidP="005F768A" w14:paraId="5FA75BC7" w14:textId="768DD5B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