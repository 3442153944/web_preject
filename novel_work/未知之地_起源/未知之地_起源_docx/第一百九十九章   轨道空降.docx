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A3255D" w:rsidP="005F768A" w14:paraId="639AD90A" w14:textId="41688EE0">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第一百九十九章</w:t>
      </w:r>
      <w:r w:rsidR="00DE573D">
        <w:rPr>
          <w:rFonts w:ascii="微软雅黑" w:eastAsia="微软雅黑" w:hAnsi="微软雅黑" w:cs="微软雅黑" w:hint="eastAsia"/>
          <w:sz w:val="22"/>
          <w:szCs w:val="22"/>
        </w:rPr>
        <w:t xml:space="preserve"> </w:t>
      </w:r>
      <w:r w:rsidR="00DE573D">
        <w:rPr>
          <w:rFonts w:ascii="微软雅黑" w:eastAsia="微软雅黑" w:hAnsi="微软雅黑" w:cs="微软雅黑"/>
          <w:sz w:val="22"/>
          <w:szCs w:val="22"/>
        </w:rPr>
        <w:t xml:space="preserve">  </w:t>
      </w:r>
      <w:r w:rsidR="00A52619">
        <w:rPr>
          <w:rFonts w:ascii="微软雅黑" w:eastAsia="微软雅黑" w:hAnsi="微软雅黑" w:cs="微软雅黑" w:hint="eastAsia"/>
          <w:sz w:val="22"/>
          <w:szCs w:val="22"/>
        </w:rPr>
        <w:t>轨道空降</w:t>
      </w:r>
    </w:p>
    <w:p w:rsidR="00A3255D" w:rsidP="005F768A" w14:paraId="7F7F9C2D" w14:textId="1BD59477">
      <w:pPr>
        <w:rPr>
          <w:rFonts w:ascii="微软雅黑" w:eastAsia="微软雅黑" w:hAnsi="微软雅黑" w:cs="微软雅黑"/>
          <w:sz w:val="22"/>
          <w:szCs w:val="22"/>
        </w:rPr>
      </w:pPr>
      <w:r>
        <w:rPr>
          <w:rFonts w:ascii="微软雅黑" w:eastAsia="微软雅黑" w:hAnsi="微软雅黑" w:cs="微软雅黑" w:hint="eastAsia"/>
          <w:sz w:val="22"/>
          <w:szCs w:val="22"/>
        </w:rPr>
        <w:t>洪水的前期看起来并没有多么的凶猛，当还在河流的承载范围之内并不会出现什么问题，但这仅仅只是洪水刚刚开始的时候，面对这样的灾难，世界的五大国说不知道那是假的，甚至一些拥有太空对地观测能力的国家基本上都是知道的，但是白象果对此方面只能说有些幼稚了。</w:t>
      </w:r>
    </w:p>
    <w:p w:rsidR="00DB7DF5" w:rsidP="005F768A" w14:paraId="5AB3D748" w14:textId="5EB89239">
      <w:pPr>
        <w:rPr>
          <w:rFonts w:ascii="微软雅黑" w:eastAsia="微软雅黑" w:hAnsi="微软雅黑" w:cs="微软雅黑"/>
          <w:sz w:val="22"/>
          <w:szCs w:val="22"/>
        </w:rPr>
      </w:pPr>
      <w:r>
        <w:rPr>
          <w:rFonts w:ascii="微软雅黑" w:eastAsia="微软雅黑" w:hAnsi="微软雅黑" w:cs="微软雅黑" w:hint="eastAsia"/>
          <w:sz w:val="22"/>
          <w:szCs w:val="22"/>
        </w:rPr>
        <w:t>然而就算是知道将会发生特大洪水有能够有什么办法呢？自己国内的经济十分的不景气，下级的人民就是相当于畜生的东西，想要聚集起很多的人前去抗洪救灾可以说是不可能的。</w:t>
      </w:r>
    </w:p>
    <w:p w:rsidR="00777E0F" w:rsidP="005F768A" w14:paraId="69CE8459" w14:textId="6DF6D388">
      <w:pPr>
        <w:rPr>
          <w:rFonts w:ascii="微软雅黑" w:eastAsia="微软雅黑" w:hAnsi="微软雅黑" w:cs="微软雅黑"/>
          <w:sz w:val="22"/>
          <w:szCs w:val="22"/>
        </w:rPr>
      </w:pPr>
      <w:r>
        <w:rPr>
          <w:rFonts w:ascii="微软雅黑" w:eastAsia="微软雅黑" w:hAnsi="微软雅黑" w:cs="微软雅黑" w:hint="eastAsia"/>
          <w:sz w:val="22"/>
          <w:szCs w:val="22"/>
        </w:rPr>
        <w:t>再加上因为传统的教派，导致整个恒河流域的堵塞十分的严重，周边的人时刻都非常的多，污染也重。</w:t>
      </w:r>
    </w:p>
    <w:p w:rsidR="00B411AE" w:rsidP="005F768A" w14:paraId="12DA586F" w14:textId="3B1C79E9">
      <w:pPr>
        <w:rPr>
          <w:rFonts w:ascii="微软雅黑" w:eastAsia="微软雅黑" w:hAnsi="微软雅黑" w:cs="微软雅黑"/>
          <w:sz w:val="22"/>
          <w:szCs w:val="22"/>
        </w:rPr>
      </w:pPr>
      <w:r>
        <w:rPr>
          <w:rFonts w:ascii="微软雅黑" w:eastAsia="微软雅黑" w:hAnsi="微软雅黑" w:cs="微软雅黑" w:hint="eastAsia"/>
          <w:sz w:val="22"/>
          <w:szCs w:val="22"/>
        </w:rPr>
        <w:t>作为提前就知道将会发生什么事情的国家之一，</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自身</w:t>
      </w:r>
      <w:r>
        <w:rPr>
          <w:rFonts w:ascii="微软雅黑" w:eastAsia="微软雅黑" w:hAnsi="微软雅黑" w:cs="微软雅黑" w:hint="eastAsia"/>
          <w:sz w:val="22"/>
          <w:szCs w:val="22"/>
        </w:rPr>
        <w:t>拥有足够的实力，在白象国的上方静静的看着洪水一步一步的泛滥，越来越严重，在空天战舰里面，战士们也是能够肉眼的看到地面正在发生的事情，对于接下来将要发生的事情不用怎么猜都能够</w:t>
      </w:r>
      <w:r>
        <w:rPr>
          <w:rFonts w:ascii="微软雅黑" w:eastAsia="微软雅黑" w:hAnsi="微软雅黑" w:cs="微软雅黑" w:hint="eastAsia"/>
          <w:sz w:val="22"/>
          <w:szCs w:val="22"/>
        </w:rPr>
        <w:t>知道，但是作为军人，其天职就是服从命令</w:t>
      </w:r>
      <w:r w:rsidR="00580C94">
        <w:rPr>
          <w:rFonts w:ascii="微软雅黑" w:eastAsia="微软雅黑" w:hAnsi="微软雅黑" w:cs="微软雅黑" w:hint="eastAsia"/>
          <w:sz w:val="22"/>
          <w:szCs w:val="22"/>
        </w:rPr>
        <w:t>，令行禁止，在上头没有下命令之前是不能够擅自做出决定的。</w:t>
      </w:r>
    </w:p>
    <w:p w:rsidR="00580C94" w:rsidP="005F768A" w14:paraId="58E59BB9" w14:textId="48EB3417">
      <w:pPr>
        <w:rPr>
          <w:rFonts w:ascii="微软雅黑" w:eastAsia="微软雅黑" w:hAnsi="微软雅黑" w:cs="微软雅黑"/>
          <w:sz w:val="22"/>
          <w:szCs w:val="22"/>
        </w:rPr>
      </w:pPr>
      <w:r>
        <w:rPr>
          <w:rFonts w:ascii="微软雅黑" w:eastAsia="微软雅黑" w:hAnsi="微软雅黑" w:cs="微软雅黑" w:hint="eastAsia"/>
          <w:sz w:val="22"/>
          <w:szCs w:val="22"/>
        </w:rPr>
        <w:t>作为人类只是有些同情下方的人即将遭遇的灾难，然而作为</w:t>
      </w:r>
      <w:r w:rsidR="00BC215B">
        <w:rPr>
          <w:rFonts w:ascii="微软雅黑" w:eastAsia="微软雅黑" w:hAnsi="微软雅黑" w:cs="微软雅黑" w:hint="eastAsia"/>
          <w:sz w:val="22"/>
          <w:szCs w:val="22"/>
        </w:rPr>
        <w:t>兔</w:t>
      </w:r>
      <w:r w:rsidR="00BC215B">
        <w:rPr>
          <w:rFonts w:ascii="微软雅黑" w:eastAsia="微软雅黑" w:hAnsi="微软雅黑" w:cs="微软雅黑" w:hint="eastAsia"/>
          <w:sz w:val="22"/>
          <w:szCs w:val="22"/>
        </w:rPr>
        <w:t>砸</w:t>
      </w:r>
      <w:r>
        <w:rPr>
          <w:rFonts w:ascii="微软雅黑" w:eastAsia="微软雅黑" w:hAnsi="微软雅黑" w:cs="微软雅黑" w:hint="eastAsia"/>
          <w:sz w:val="22"/>
          <w:szCs w:val="22"/>
        </w:rPr>
        <w:t>人则是十分乐意看到接下来将会发生的事情。</w:t>
      </w:r>
    </w:p>
    <w:p w:rsidR="008F79AE" w:rsidP="005F768A" w14:paraId="521D7D8A" w14:textId="0B5536FD">
      <w:pPr>
        <w:rPr>
          <w:rFonts w:ascii="微软雅黑" w:eastAsia="微软雅黑" w:hAnsi="微软雅黑" w:cs="微软雅黑"/>
          <w:sz w:val="22"/>
          <w:szCs w:val="22"/>
        </w:rPr>
      </w:pPr>
      <w:r>
        <w:rPr>
          <w:rFonts w:ascii="微软雅黑" w:eastAsia="微软雅黑" w:hAnsi="微软雅黑" w:cs="微软雅黑" w:hint="eastAsia"/>
          <w:sz w:val="22"/>
          <w:szCs w:val="22"/>
        </w:rPr>
        <w:t>这个邻居在7</w:t>
      </w:r>
      <w:r>
        <w:rPr>
          <w:rFonts w:ascii="微软雅黑" w:eastAsia="微软雅黑" w:hAnsi="微软雅黑" w:cs="微软雅黑"/>
          <w:sz w:val="22"/>
          <w:szCs w:val="22"/>
        </w:rPr>
        <w:t>0</w:t>
      </w:r>
      <w:r>
        <w:rPr>
          <w:rFonts w:ascii="微软雅黑" w:eastAsia="微软雅黑" w:hAnsi="微软雅黑" w:cs="微软雅黑" w:hint="eastAsia"/>
          <w:sz w:val="22"/>
          <w:szCs w:val="22"/>
        </w:rPr>
        <w:t>年代就被打成了孙子，但是却没有生出一点点</w:t>
      </w:r>
      <w:r>
        <w:rPr>
          <w:rFonts w:ascii="微软雅黑" w:eastAsia="微软雅黑" w:hAnsi="微软雅黑" w:cs="微软雅黑" w:hint="eastAsia"/>
          <w:sz w:val="22"/>
          <w:szCs w:val="22"/>
        </w:rPr>
        <w:t>对于</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敬畏之心，在</w:t>
      </w:r>
      <w:r>
        <w:rPr>
          <w:rFonts w:ascii="微软雅黑" w:eastAsia="微软雅黑" w:hAnsi="微软雅黑" w:cs="微软雅黑" w:hint="eastAsia"/>
          <w:sz w:val="22"/>
          <w:szCs w:val="22"/>
        </w:rPr>
        <w:t>近代所</w:t>
      </w:r>
      <w:r>
        <w:rPr>
          <w:rFonts w:ascii="微软雅黑" w:eastAsia="微软雅黑" w:hAnsi="微软雅黑" w:cs="微软雅黑" w:hint="eastAsia"/>
          <w:sz w:val="22"/>
          <w:szCs w:val="22"/>
        </w:rPr>
        <w:t>做出的事情简直是令人感到十分的恶心，想直接动手但是碍着国际的影响不能够直接动手，但是现在吧……</w:t>
      </w:r>
    </w:p>
    <w:p w:rsidR="00E85C2E" w:rsidP="005F768A" w14:paraId="5546A9E1" w14:textId="781EA257">
      <w:pPr>
        <w:rPr>
          <w:rFonts w:ascii="微软雅黑" w:eastAsia="微软雅黑" w:hAnsi="微软雅黑" w:cs="微软雅黑"/>
          <w:sz w:val="22"/>
          <w:szCs w:val="22"/>
        </w:rPr>
      </w:pPr>
      <w:r>
        <w:rPr>
          <w:rFonts w:ascii="微软雅黑" w:eastAsia="微软雅黑" w:hAnsi="微软雅黑" w:cs="微软雅黑" w:hint="eastAsia"/>
          <w:sz w:val="22"/>
          <w:szCs w:val="22"/>
        </w:rPr>
        <w:t>涛</w:t>
      </w:r>
      <w:r>
        <w:rPr>
          <w:rFonts w:ascii="微软雅黑" w:eastAsia="微软雅黑" w:hAnsi="微软雅黑" w:cs="微软雅黑" w:hint="eastAsia"/>
          <w:sz w:val="22"/>
          <w:szCs w:val="22"/>
        </w:rPr>
        <w:t>涛</w:t>
      </w:r>
      <w:r>
        <w:rPr>
          <w:rFonts w:ascii="微软雅黑" w:eastAsia="微软雅黑" w:hAnsi="微软雅黑" w:cs="微软雅黑" w:hint="eastAsia"/>
          <w:sz w:val="22"/>
          <w:szCs w:val="22"/>
        </w:rPr>
        <w:t>洪水很快便略过了人烟稀少的区域开始前往那些较为繁华的沿途城镇，此时的水路附近并没有十分的脏乱，还在维持着较为</w:t>
      </w:r>
      <w:r w:rsidR="007B2C26">
        <w:rPr>
          <w:rFonts w:ascii="微软雅黑" w:eastAsia="微软雅黑" w:hAnsi="微软雅黑" w:cs="微软雅黑" w:hint="eastAsia"/>
          <w:sz w:val="22"/>
          <w:szCs w:val="22"/>
        </w:rPr>
        <w:t>原始的环境，此时的水中并没有出现什么很特殊的细菌和奇奇怪怪的污染物。</w:t>
      </w:r>
    </w:p>
    <w:p w:rsidR="00E96A9D" w:rsidP="005F768A" w14:paraId="163451BF" w14:textId="7030D823">
      <w:pPr>
        <w:rPr>
          <w:rFonts w:ascii="微软雅黑" w:eastAsia="微软雅黑" w:hAnsi="微软雅黑" w:cs="微软雅黑"/>
          <w:sz w:val="22"/>
          <w:szCs w:val="22"/>
        </w:rPr>
      </w:pPr>
      <w:r>
        <w:rPr>
          <w:rFonts w:ascii="微软雅黑" w:eastAsia="微软雅黑" w:hAnsi="微软雅黑" w:cs="微软雅黑" w:hint="eastAsia"/>
          <w:sz w:val="22"/>
          <w:szCs w:val="22"/>
        </w:rPr>
        <w:t>然而洪水前进十分的迅速，第一个人口密度较大的城市的人们首先看着自己正在走的路上开始出现了一些零零散散的水</w:t>
      </w:r>
      <w:r w:rsidR="00EA3C36">
        <w:rPr>
          <w:rFonts w:ascii="微软雅黑" w:eastAsia="微软雅黑" w:hAnsi="微软雅黑" w:cs="微软雅黑" w:hint="eastAsia"/>
          <w:sz w:val="22"/>
          <w:szCs w:val="22"/>
        </w:rPr>
        <w:t>，水位线也在缓缓的上升</w:t>
      </w:r>
      <w:r w:rsidR="00B36FFF">
        <w:rPr>
          <w:rFonts w:ascii="微软雅黑" w:eastAsia="微软雅黑" w:hAnsi="微软雅黑" w:cs="微软雅黑" w:hint="eastAsia"/>
          <w:sz w:val="22"/>
          <w:szCs w:val="22"/>
        </w:rPr>
        <w:t>，然而此时的排水系统因为处理不了路面上的水已经崩溃，水位线在不断的上升，缓慢的上升只是因为刚刚开始，还不是很急。突然，一个不是很高的波浪撞向了一栋楼房，那栋高楼一下子就变得摇摇晃晃的了，而因为前面的水浸润了土壤，导致土壤的松弛，高耸的大楼被波浪这么</w:t>
      </w:r>
      <w:r w:rsidR="00B36FFF">
        <w:rPr>
          <w:rFonts w:ascii="微软雅黑" w:eastAsia="微软雅黑" w:hAnsi="微软雅黑" w:cs="微软雅黑" w:hint="eastAsia"/>
          <w:sz w:val="22"/>
          <w:szCs w:val="22"/>
        </w:rPr>
        <w:t>撞</w:t>
      </w:r>
      <w:r w:rsidR="00B36FFF">
        <w:rPr>
          <w:rFonts w:ascii="微软雅黑" w:eastAsia="微软雅黑" w:hAnsi="微软雅黑" w:cs="微软雅黑" w:hint="eastAsia"/>
          <w:sz w:val="22"/>
          <w:szCs w:val="22"/>
        </w:rPr>
        <w:t>一下，</w:t>
      </w:r>
      <w:r>
        <w:rPr>
          <w:rFonts w:ascii="微软雅黑" w:eastAsia="微软雅黑" w:hAnsi="微软雅黑" w:cs="微软雅黑" w:hint="eastAsia"/>
          <w:sz w:val="22"/>
          <w:szCs w:val="22"/>
        </w:rPr>
        <w:t>产生了倾斜，这个倾斜的角度不是很大只有十度左右，但正是因为这十度的倾斜，水流变得越来越急，倾斜的角度也是变得越来越大，最终达到了一个临界值，十数层的高能轰然倒塌，一些昏迷的人漂浮在水面之上被撞</w:t>
      </w:r>
      <w:r>
        <w:rPr>
          <w:rFonts w:ascii="微软雅黑" w:eastAsia="微软雅黑" w:hAnsi="微软雅黑" w:cs="微软雅黑" w:hint="eastAsia"/>
          <w:sz w:val="22"/>
          <w:szCs w:val="22"/>
        </w:rPr>
        <w:t>醒</w:t>
      </w:r>
      <w:r>
        <w:rPr>
          <w:rFonts w:ascii="微软雅黑" w:eastAsia="微软雅黑" w:hAnsi="微软雅黑" w:cs="微软雅黑" w:hint="eastAsia"/>
          <w:sz w:val="22"/>
          <w:szCs w:val="22"/>
        </w:rPr>
        <w:t>然后又因为呛水昏迷，随波逐流。</w:t>
      </w:r>
    </w:p>
    <w:p w:rsidR="00B36FFF" w:rsidP="005F768A" w14:paraId="1E2FB6EF" w14:textId="6E0115CF">
      <w:pPr>
        <w:rPr>
          <w:rFonts w:ascii="微软雅黑" w:eastAsia="微软雅黑" w:hAnsi="微软雅黑" w:cs="微软雅黑"/>
          <w:sz w:val="22"/>
          <w:szCs w:val="22"/>
        </w:rPr>
      </w:pPr>
      <w:r>
        <w:rPr>
          <w:rFonts w:ascii="微软雅黑" w:eastAsia="微软雅黑" w:hAnsi="微软雅黑" w:cs="微软雅黑" w:hint="eastAsia"/>
          <w:sz w:val="22"/>
          <w:szCs w:val="22"/>
        </w:rPr>
        <w:t>渐渐的，水里面的东西越来越多，许多的树木，人类的生活用品以及许许多多的垃圾和人在水面上漂浮着，还有多少人活着没有人知道。</w:t>
      </w:r>
    </w:p>
    <w:p w:rsidR="008564AC" w:rsidP="005F768A" w14:paraId="3AAE9A44" w14:textId="58EFE30F">
      <w:pPr>
        <w:rPr>
          <w:rFonts w:ascii="微软雅黑" w:eastAsia="微软雅黑" w:hAnsi="微软雅黑" w:cs="微软雅黑"/>
          <w:sz w:val="22"/>
          <w:szCs w:val="22"/>
        </w:rPr>
      </w:pPr>
      <w:r>
        <w:rPr>
          <w:rFonts w:ascii="微软雅黑" w:eastAsia="微软雅黑" w:hAnsi="微软雅黑" w:cs="微软雅黑" w:hint="eastAsia"/>
          <w:sz w:val="22"/>
          <w:szCs w:val="22"/>
        </w:rPr>
        <w:t>而这仅仅只是这场灾难的开始，溺水的人们想要抓住</w:t>
      </w:r>
      <w:r w:rsidR="00A21409">
        <w:rPr>
          <w:rFonts w:ascii="微软雅黑" w:eastAsia="微软雅黑" w:hAnsi="微软雅黑" w:cs="微软雅黑" w:hint="eastAsia"/>
          <w:sz w:val="22"/>
          <w:szCs w:val="22"/>
        </w:rPr>
        <w:t>身边的稳固物体稳住自己的身体，</w:t>
      </w:r>
      <w:r w:rsidR="00A21409">
        <w:rPr>
          <w:rFonts w:ascii="微软雅黑" w:eastAsia="微软雅黑" w:hAnsi="微软雅黑" w:cs="微软雅黑" w:hint="eastAsia"/>
          <w:sz w:val="22"/>
          <w:szCs w:val="22"/>
        </w:rPr>
        <w:t>然而事实总是不尽人意，能够成功的抓住一些物体还没有被洪水冲走的仅仅只是极少数，还有一部分因为自己的位置较高，暂时没有被洪水所危及。</w:t>
      </w:r>
    </w:p>
    <w:p w:rsidR="00777E0F" w:rsidP="005F768A" w14:paraId="295BD797" w14:textId="663F4DD1">
      <w:pPr>
        <w:rPr>
          <w:rFonts w:ascii="微软雅黑" w:eastAsia="微软雅黑" w:hAnsi="微软雅黑" w:cs="微软雅黑"/>
          <w:sz w:val="22"/>
          <w:szCs w:val="22"/>
        </w:rPr>
      </w:pPr>
      <w:r>
        <w:rPr>
          <w:rFonts w:ascii="微软雅黑" w:eastAsia="微软雅黑" w:hAnsi="微软雅黑" w:cs="微软雅黑" w:hint="eastAsia"/>
          <w:sz w:val="22"/>
          <w:szCs w:val="22"/>
        </w:rPr>
        <w:t>第一个城市被洪水洗劫之后已经没有什么还存在了，幸存的人都是少数，可以说几乎没有人幸存。</w:t>
      </w:r>
    </w:p>
    <w:p w:rsidR="00A21409" w:rsidP="005F768A" w14:paraId="7DD1E3A8" w14:textId="6F7A5252">
      <w:pPr>
        <w:rPr>
          <w:rFonts w:ascii="微软雅黑" w:eastAsia="微软雅黑" w:hAnsi="微软雅黑" w:cs="微软雅黑"/>
          <w:sz w:val="22"/>
          <w:szCs w:val="22"/>
        </w:rPr>
      </w:pPr>
      <w:r>
        <w:rPr>
          <w:rFonts w:ascii="微软雅黑" w:eastAsia="微软雅黑" w:hAnsi="微软雅黑" w:cs="微软雅黑" w:hint="eastAsia"/>
          <w:sz w:val="22"/>
          <w:szCs w:val="22"/>
        </w:rPr>
        <w:t>洪水继续前行，前往下一个城市。此时的白象国政府已经知道了这滔天的洪水，</w:t>
      </w:r>
      <w:r w:rsidR="00FF758E">
        <w:rPr>
          <w:rFonts w:ascii="微软雅黑" w:eastAsia="微软雅黑" w:hAnsi="微软雅黑" w:cs="微软雅黑" w:hint="eastAsia"/>
          <w:sz w:val="22"/>
          <w:szCs w:val="22"/>
        </w:rPr>
        <w:t>开始准备</w:t>
      </w:r>
      <w:r w:rsidR="006B6FA3">
        <w:rPr>
          <w:rFonts w:ascii="微软雅黑" w:eastAsia="微软雅黑" w:hAnsi="微软雅黑" w:cs="微软雅黑" w:hint="eastAsia"/>
          <w:sz w:val="22"/>
          <w:szCs w:val="22"/>
        </w:rPr>
        <w:t>疏散所有距离恒河痕迹的城市居民，然而如此紧急的疏散工作进展的却十分的不顺利</w:t>
      </w:r>
      <w:r w:rsidR="00997C09">
        <w:rPr>
          <w:rFonts w:ascii="微软雅黑" w:eastAsia="微软雅黑" w:hAnsi="微软雅黑" w:cs="微软雅黑" w:hint="eastAsia"/>
          <w:sz w:val="22"/>
          <w:szCs w:val="22"/>
        </w:rPr>
        <w:t>，这不仅仅只是政府的无能。</w:t>
      </w:r>
    </w:p>
    <w:p w:rsidR="00997C09" w:rsidP="005F768A" w14:paraId="42B4F9EB" w14:textId="7CFE7DA7">
      <w:pPr>
        <w:rPr>
          <w:rFonts w:ascii="微软雅黑" w:eastAsia="微软雅黑" w:hAnsi="微软雅黑" w:cs="微软雅黑"/>
          <w:sz w:val="22"/>
          <w:szCs w:val="22"/>
        </w:rPr>
      </w:pPr>
      <w:r>
        <w:rPr>
          <w:rFonts w:ascii="微软雅黑" w:eastAsia="微软雅黑" w:hAnsi="微软雅黑" w:cs="微软雅黑" w:hint="eastAsia"/>
          <w:sz w:val="22"/>
          <w:szCs w:val="22"/>
        </w:rPr>
        <w:t>“快走，再不走洪水就要来了！！”</w:t>
      </w:r>
    </w:p>
    <w:p w:rsidR="006F3BE7" w:rsidP="005F768A" w14:paraId="4A276814" w14:textId="4C2676DC">
      <w:pPr>
        <w:rPr>
          <w:rFonts w:ascii="微软雅黑" w:eastAsia="微软雅黑" w:hAnsi="微软雅黑" w:cs="微软雅黑"/>
          <w:sz w:val="22"/>
          <w:szCs w:val="22"/>
        </w:rPr>
      </w:pPr>
      <w:r>
        <w:rPr>
          <w:rFonts w:ascii="微软雅黑" w:eastAsia="微软雅黑" w:hAnsi="微软雅黑" w:cs="微软雅黑" w:hint="eastAsia"/>
          <w:sz w:val="22"/>
          <w:szCs w:val="22"/>
        </w:rPr>
        <w:t>“不要动我，我不走伟大的恒河母亲怎么可能会对我们不利，是不可能对我们下杀手的，你走，你这种不相信伟大河神的逆徒。”</w:t>
      </w:r>
    </w:p>
    <w:p w:rsidR="006F3BE7" w:rsidP="005F768A" w14:paraId="7AAAA1E5" w14:textId="7490EAFF">
      <w:pPr>
        <w:rPr>
          <w:rFonts w:ascii="微软雅黑" w:eastAsia="微软雅黑" w:hAnsi="微软雅黑" w:cs="微软雅黑"/>
          <w:sz w:val="22"/>
          <w:szCs w:val="22"/>
        </w:rPr>
      </w:pPr>
      <w:r>
        <w:rPr>
          <w:rFonts w:ascii="微软雅黑" w:eastAsia="微软雅黑" w:hAnsi="微软雅黑" w:cs="微软雅黑" w:hint="eastAsia"/>
          <w:sz w:val="22"/>
          <w:szCs w:val="22"/>
        </w:rPr>
        <w:t>见无法劝走，这个工作人员只能够以最快的速度离开了恒河边上，因为恒河的水位已经肉眼可见的开始上升了。</w:t>
      </w:r>
    </w:p>
    <w:p w:rsidR="00711139" w:rsidP="005F768A" w14:paraId="769423DB" w14:textId="2C162C63">
      <w:pPr>
        <w:rPr>
          <w:rFonts w:ascii="微软雅黑" w:eastAsia="微软雅黑" w:hAnsi="微软雅黑" w:cs="微软雅黑"/>
          <w:sz w:val="22"/>
          <w:szCs w:val="22"/>
        </w:rPr>
      </w:pPr>
      <w:r>
        <w:rPr>
          <w:rFonts w:ascii="微软雅黑" w:eastAsia="微软雅黑" w:hAnsi="微软雅黑" w:cs="微软雅黑" w:hint="eastAsia"/>
          <w:sz w:val="22"/>
          <w:szCs w:val="22"/>
        </w:rPr>
        <w:t>那个人看着正在水位正在上升的水位十分的冷静，他相信‘母亲’是不会害他的</w:t>
      </w:r>
      <w:r w:rsidR="009D7A51">
        <w:rPr>
          <w:rFonts w:ascii="微软雅黑" w:eastAsia="微软雅黑" w:hAnsi="微软雅黑" w:cs="微软雅黑" w:hint="eastAsia"/>
          <w:sz w:val="22"/>
          <w:szCs w:val="22"/>
        </w:rPr>
        <w:t>，然而此时的恒河因为上一个城镇的阻挡‘前摇’已经很短了，不到一分钟的时间，一道将近两米高的巨浪排向了这个刚刚完成大部分人疏散的城市。</w:t>
      </w:r>
    </w:p>
    <w:p w:rsidR="009D7A51" w:rsidP="005F768A" w14:paraId="69B1AD00" w14:textId="4C76A807">
      <w:pPr>
        <w:rPr>
          <w:rFonts w:ascii="微软雅黑" w:eastAsia="微软雅黑" w:hAnsi="微软雅黑" w:cs="微软雅黑"/>
          <w:sz w:val="22"/>
          <w:szCs w:val="22"/>
        </w:rPr>
      </w:pPr>
      <w:r>
        <w:rPr>
          <w:rFonts w:ascii="微软雅黑" w:eastAsia="微软雅黑" w:hAnsi="微软雅黑" w:cs="微软雅黑" w:hint="eastAsia"/>
          <w:sz w:val="22"/>
          <w:szCs w:val="22"/>
        </w:rPr>
        <w:t>至于那个十分虔诚的‘白象’教徒，已经被洪水吞没，没有人会在意他，或许也没有人能够想起他，然而这种十分虔诚的信徒（蠢货）</w:t>
      </w:r>
      <w:r w:rsidR="00B92DC7">
        <w:rPr>
          <w:rFonts w:ascii="微软雅黑" w:eastAsia="微软雅黑" w:hAnsi="微软雅黑" w:cs="微软雅黑" w:hint="eastAsia"/>
          <w:sz w:val="22"/>
          <w:szCs w:val="22"/>
        </w:rPr>
        <w:t>，远远不止一个。</w:t>
      </w:r>
    </w:p>
    <w:p w:rsidR="002B32A9" w:rsidP="005F768A" w14:paraId="62A314AC" w14:textId="49FA1C32">
      <w:pPr>
        <w:rPr>
          <w:rFonts w:ascii="微软雅黑" w:eastAsia="微软雅黑" w:hAnsi="微软雅黑" w:cs="微软雅黑"/>
          <w:sz w:val="22"/>
          <w:szCs w:val="22"/>
        </w:rPr>
      </w:pPr>
      <w:r>
        <w:rPr>
          <w:rFonts w:ascii="微软雅黑" w:eastAsia="微软雅黑" w:hAnsi="微软雅黑" w:cs="微软雅黑" w:hint="eastAsia"/>
          <w:sz w:val="22"/>
          <w:szCs w:val="22"/>
        </w:rPr>
        <w:t>洪水很快便摧毁了这座城市，至于排水系统，它还来不及发挥它应该发挥的作用便已经被巨大的洪水所摧毁，大量的房屋被大水所摧毁，倒塌一部分渣滓进入了水中，此时的洪水已经变得非常的危险，只要有人</w:t>
      </w:r>
      <w:r>
        <w:rPr>
          <w:rFonts w:ascii="微软雅黑" w:eastAsia="微软雅黑" w:hAnsi="微软雅黑" w:cs="微软雅黑" w:hint="eastAsia"/>
          <w:sz w:val="22"/>
          <w:szCs w:val="22"/>
        </w:rPr>
        <w:t>别洪水</w:t>
      </w:r>
      <w:r>
        <w:rPr>
          <w:rFonts w:ascii="微软雅黑" w:eastAsia="微软雅黑" w:hAnsi="微软雅黑" w:cs="微软雅黑" w:hint="eastAsia"/>
          <w:sz w:val="22"/>
          <w:szCs w:val="22"/>
        </w:rPr>
        <w:t>卷入了水中，不能够在极短的时间里面</w:t>
      </w:r>
      <w:r w:rsidR="00A72D64">
        <w:rPr>
          <w:rFonts w:ascii="微软雅黑" w:eastAsia="微软雅黑" w:hAnsi="微软雅黑" w:cs="微软雅黑" w:hint="eastAsia"/>
          <w:sz w:val="22"/>
          <w:szCs w:val="22"/>
        </w:rPr>
        <w:t>完成脱身，将会在最短的时间里面因为各种渣滓的碰撞导致死亡，或许这场洪水里面导致死亡原因最多的不是溺水而是死于各种碰撞导致大量内出血和骨折导致失去自</w:t>
      </w:r>
      <w:r w:rsidR="00A72D64">
        <w:rPr>
          <w:rFonts w:ascii="微软雅黑" w:eastAsia="微软雅黑" w:hAnsi="微软雅黑" w:cs="微软雅黑" w:hint="eastAsia"/>
          <w:sz w:val="22"/>
          <w:szCs w:val="22"/>
        </w:rPr>
        <w:t>救的能力，然后被更多的撞击撞死或者因为缺氧而死。</w:t>
      </w:r>
    </w:p>
    <w:p w:rsidR="00A72D64" w:rsidRPr="006F3BE7" w:rsidP="005F768A" w14:paraId="1B188069" w14:textId="58AC6496">
      <w:pPr>
        <w:rPr>
          <w:rFonts w:ascii="微软雅黑" w:eastAsia="微软雅黑" w:hAnsi="微软雅黑" w:cs="微软雅黑"/>
          <w:sz w:val="22"/>
          <w:szCs w:val="22"/>
        </w:rPr>
      </w:pPr>
      <w:r>
        <w:rPr>
          <w:rFonts w:ascii="微软雅黑" w:eastAsia="微软雅黑" w:hAnsi="微软雅黑" w:cs="微软雅黑" w:hint="eastAsia"/>
          <w:sz w:val="22"/>
          <w:szCs w:val="22"/>
        </w:rPr>
        <w:t>水源附近的城市总是非常多的，人口的数量也是非常的多，在洪水侵袭了两个城市之后，后面的城市所造成的人员伤亡已经少了许多许多，死亡的基本都是那些十分虔诚的信徒，以及没有接收消息能力的</w:t>
      </w:r>
      <w:r w:rsidR="00A159F8">
        <w:rPr>
          <w:rFonts w:ascii="微软雅黑" w:eastAsia="微软雅黑" w:hAnsi="微软雅黑" w:cs="微软雅黑" w:hint="eastAsia"/>
          <w:sz w:val="22"/>
          <w:szCs w:val="22"/>
        </w:rPr>
        <w:t>‘</w:t>
      </w:r>
      <w:r w:rsidR="00A159F8">
        <w:rPr>
          <w:rFonts w:ascii="微软雅黑" w:eastAsia="微软雅黑" w:hAnsi="微软雅黑" w:cs="微软雅黑" w:hint="eastAsia"/>
          <w:sz w:val="22"/>
          <w:szCs w:val="22"/>
        </w:rPr>
        <w:t>畜生</w:t>
      </w:r>
      <w:r w:rsidR="00A159F8">
        <w:rPr>
          <w:rFonts w:ascii="微软雅黑" w:eastAsia="微软雅黑" w:hAnsi="微软雅黑" w:cs="微软雅黑" w:hint="eastAsia"/>
          <w:sz w:val="22"/>
          <w:szCs w:val="22"/>
        </w:rPr>
        <w:t>‘</w:t>
      </w:r>
      <w:r w:rsidR="00A159F8">
        <w:rPr>
          <w:rFonts w:ascii="微软雅黑" w:eastAsia="微软雅黑" w:hAnsi="微软雅黑" w:cs="微软雅黑" w:hint="eastAsia"/>
          <w:sz w:val="22"/>
          <w:szCs w:val="22"/>
        </w:rPr>
        <w:t>。</w:t>
      </w:r>
    </w:p>
    <w:p w:rsidR="00777E0F" w:rsidP="005F768A" w14:paraId="64BF2290" w14:textId="19D13F47">
      <w:pPr>
        <w:rPr>
          <w:rFonts w:ascii="微软雅黑" w:eastAsia="微软雅黑" w:hAnsi="微软雅黑" w:cs="微软雅黑"/>
          <w:sz w:val="22"/>
          <w:szCs w:val="22"/>
        </w:rPr>
      </w:pPr>
      <w:r>
        <w:rPr>
          <w:rFonts w:ascii="微软雅黑" w:eastAsia="微软雅黑" w:hAnsi="微软雅黑" w:cs="微软雅黑" w:hint="eastAsia"/>
          <w:sz w:val="22"/>
          <w:szCs w:val="22"/>
        </w:rPr>
        <w:t>洪水在经过了三天时间的肆虐之后终于结束了，河流被扩宽了不少，但是水流量已经恢复到了正常水平，洪水不再为白象国的人民带来灾厄，然而麻烦的事情才刚刚开始，白象国因为这次洪水受到的损失十分的惨重，因为几乎所有的高GDP城市都在沿河附近，这导致了超大规模的停电，交通几乎瘫痪，只有距离恒河比较远的地区还保持这正常的运转，巨大的</w:t>
      </w:r>
      <w:r>
        <w:rPr>
          <w:rFonts w:ascii="微软雅黑" w:eastAsia="微软雅黑" w:hAnsi="微软雅黑" w:cs="微软雅黑" w:hint="eastAsia"/>
          <w:sz w:val="22"/>
          <w:szCs w:val="22"/>
        </w:rPr>
        <w:t>损失让</w:t>
      </w:r>
      <w:r>
        <w:rPr>
          <w:rFonts w:ascii="微软雅黑" w:eastAsia="微软雅黑" w:hAnsi="微软雅黑" w:cs="微软雅黑" w:hint="eastAsia"/>
          <w:sz w:val="22"/>
          <w:szCs w:val="22"/>
        </w:rPr>
        <w:t>白象国没有办法对内展开大规模的救援工作，只能够紧急的向国际上求援，只是这个求援的对象似乎没有自己的好邻居‘</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w:t>
      </w:r>
    </w:p>
    <w:p w:rsidR="00816202" w:rsidRPr="00B411AE" w:rsidP="005F768A" w14:paraId="3AF36176" w14:textId="63BBD5EC">
      <w:pPr>
        <w:rPr>
          <w:rFonts w:ascii="微软雅黑" w:eastAsia="微软雅黑" w:hAnsi="微软雅黑" w:cs="微软雅黑"/>
          <w:sz w:val="22"/>
          <w:szCs w:val="22"/>
        </w:rPr>
      </w:pPr>
      <w:r>
        <w:rPr>
          <w:rFonts w:ascii="微软雅黑" w:eastAsia="微软雅黑" w:hAnsi="微软雅黑" w:cs="微软雅黑" w:hint="eastAsia"/>
          <w:sz w:val="22"/>
          <w:szCs w:val="22"/>
        </w:rPr>
        <w:t>在太空之中三艘空天战舰开始降低高度，在近地轨道呆了三天时间，在上面的战士都快无聊死了。</w:t>
      </w:r>
    </w:p>
    <w:p w:rsidR="009A1314" w:rsidP="005F768A" w14:paraId="57EAF52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“所有人，检查自己的空降服装、通讯设备和武器装备，准备开始空降。</w:t>
      </w:r>
    </w:p>
    <w:p w:rsidR="00AE623D" w:rsidP="005F768A" w14:paraId="6B2EA0F0" w14:textId="6F7E6D02">
      <w:pPr>
        <w:rPr>
          <w:rFonts w:ascii="微软雅黑" w:eastAsia="微软雅黑" w:hAnsi="微软雅黑" w:cs="微软雅黑"/>
          <w:sz w:val="22"/>
          <w:szCs w:val="22"/>
        </w:rPr>
      </w:pPr>
      <w:r>
        <w:rPr>
          <w:rFonts w:ascii="微软雅黑" w:eastAsia="微软雅黑" w:hAnsi="微软雅黑" w:cs="微软雅黑" w:hint="eastAsia"/>
          <w:sz w:val="22"/>
          <w:szCs w:val="22"/>
        </w:rPr>
        <w:t>6</w:t>
      </w:r>
      <w:r>
        <w:rPr>
          <w:rFonts w:ascii="微软雅黑" w:eastAsia="微软雅黑" w:hAnsi="微软雅黑" w:cs="微软雅黑"/>
          <w:sz w:val="22"/>
          <w:szCs w:val="22"/>
        </w:rPr>
        <w:t>0</w:t>
      </w:r>
      <w:r>
        <w:rPr>
          <w:rFonts w:ascii="微软雅黑" w:eastAsia="微软雅黑" w:hAnsi="微软雅黑" w:cs="微软雅黑" w:hint="eastAsia"/>
          <w:sz w:val="22"/>
          <w:szCs w:val="22"/>
        </w:rPr>
        <w:t>——5</w:t>
      </w:r>
      <w:r>
        <w:rPr>
          <w:rFonts w:ascii="微软雅黑" w:eastAsia="微软雅黑" w:hAnsi="微软雅黑" w:cs="微软雅黑"/>
          <w:sz w:val="22"/>
          <w:szCs w:val="22"/>
        </w:rPr>
        <w:t>9</w:t>
      </w:r>
      <w:r>
        <w:rPr>
          <w:rFonts w:ascii="微软雅黑" w:eastAsia="微软雅黑" w:hAnsi="微软雅黑" w:cs="微软雅黑" w:hint="eastAsia"/>
          <w:sz w:val="22"/>
          <w:szCs w:val="22"/>
        </w:rPr>
        <w:t>——</w:t>
      </w:r>
      <w:r>
        <w:rPr>
          <w:rFonts w:ascii="微软雅黑" w:eastAsia="微软雅黑" w:hAnsi="微软雅黑" w:cs="微软雅黑"/>
          <w:sz w:val="22"/>
          <w:szCs w:val="22"/>
        </w:rPr>
        <w:t>58</w:t>
      </w:r>
      <w:r>
        <w:rPr>
          <w:rFonts w:ascii="微软雅黑" w:eastAsia="微软雅黑" w:hAnsi="微软雅黑" w:cs="微软雅黑" w:hint="eastAsia"/>
          <w:sz w:val="22"/>
          <w:szCs w:val="22"/>
        </w:rPr>
        <w:t>……</w:t>
      </w:r>
      <w:r>
        <w:rPr>
          <w:rFonts w:ascii="微软雅黑" w:eastAsia="微软雅黑" w:hAnsi="微软雅黑" w:cs="微软雅黑"/>
          <w:sz w:val="22"/>
          <w:szCs w:val="22"/>
        </w:rPr>
        <w:t>3</w:t>
      </w:r>
      <w:r>
        <w:rPr>
          <w:rFonts w:ascii="微软雅黑" w:eastAsia="微软雅黑" w:hAnsi="微软雅黑" w:cs="微软雅黑" w:hint="eastAsia"/>
          <w:sz w:val="22"/>
          <w:szCs w:val="22"/>
        </w:rPr>
        <w:t>——</w:t>
      </w:r>
      <w:r>
        <w:rPr>
          <w:rFonts w:ascii="微软雅黑" w:eastAsia="微软雅黑" w:hAnsi="微软雅黑" w:cs="微软雅黑"/>
          <w:sz w:val="22"/>
          <w:szCs w:val="22"/>
        </w:rPr>
        <w:t>2</w:t>
      </w:r>
      <w:r>
        <w:rPr>
          <w:rFonts w:ascii="微软雅黑" w:eastAsia="微软雅黑" w:hAnsi="微软雅黑" w:cs="微软雅黑" w:hint="eastAsia"/>
          <w:sz w:val="22"/>
          <w:szCs w:val="22"/>
        </w:rPr>
        <w:t>——</w:t>
      </w:r>
      <w:r>
        <w:rPr>
          <w:rFonts w:ascii="微软雅黑" w:eastAsia="微软雅黑" w:hAnsi="微软雅黑" w:cs="微软雅黑"/>
          <w:sz w:val="22"/>
          <w:szCs w:val="22"/>
        </w:rPr>
        <w:t>1</w:t>
      </w:r>
      <w:r>
        <w:rPr>
          <w:rFonts w:ascii="微软雅黑" w:eastAsia="微软雅黑" w:hAnsi="微软雅黑" w:cs="微软雅黑" w:hint="eastAsia"/>
          <w:sz w:val="22"/>
          <w:szCs w:val="22"/>
        </w:rPr>
        <w:t>，开始跳伞——“</w:t>
      </w:r>
    </w:p>
    <w:p w:rsidR="004E4C22" w:rsidP="005F768A" w14:paraId="6028D392" w14:textId="356993F8">
      <w:pPr>
        <w:rPr>
          <w:rFonts w:ascii="微软雅黑" w:eastAsia="微软雅黑" w:hAnsi="微软雅黑" w:cs="微软雅黑"/>
          <w:sz w:val="22"/>
          <w:szCs w:val="22"/>
        </w:rPr>
      </w:pPr>
      <w:r>
        <w:rPr>
          <w:rFonts w:ascii="微软雅黑" w:eastAsia="微软雅黑" w:hAnsi="微软雅黑" w:cs="微软雅黑" w:hint="eastAsia"/>
          <w:sz w:val="22"/>
          <w:szCs w:val="22"/>
        </w:rPr>
        <w:t>数千人从近地轨道直接开始跳伞，依赖自身服装之上的辅助推进装置调整着自身的速度和相对于地面的位置。</w:t>
      </w:r>
    </w:p>
    <w:p w:rsidR="004E4C22" w:rsidP="005F768A" w14:paraId="2E5E53DB" w14:textId="7823345C">
      <w:pPr>
        <w:rPr>
          <w:rFonts w:ascii="微软雅黑" w:eastAsia="微软雅黑" w:hAnsi="微软雅黑" w:cs="微软雅黑"/>
          <w:sz w:val="22"/>
          <w:szCs w:val="22"/>
        </w:rPr>
      </w:pPr>
      <w:r>
        <w:rPr>
          <w:rFonts w:ascii="微软雅黑" w:eastAsia="微软雅黑" w:hAnsi="微软雅黑" w:cs="微软雅黑" w:hint="eastAsia"/>
          <w:sz w:val="22"/>
          <w:szCs w:val="22"/>
        </w:rPr>
        <w:t>由于是直接从太空之中开始空降</w:t>
      </w:r>
      <w:r w:rsidR="00CC2C1E">
        <w:rPr>
          <w:rFonts w:ascii="微软雅黑" w:eastAsia="微软雅黑" w:hAnsi="微软雅黑" w:cs="微软雅黑" w:hint="eastAsia"/>
          <w:sz w:val="22"/>
          <w:szCs w:val="22"/>
        </w:rPr>
        <w:t>，开始的时候由于空气密度机会为0，加速度相当的快超音速只是洒洒水而已，下降的速度都已经接近3</w:t>
      </w:r>
      <w:r w:rsidR="00CC2C1E">
        <w:rPr>
          <w:rFonts w:ascii="微软雅黑" w:eastAsia="微软雅黑" w:hAnsi="微软雅黑" w:cs="微软雅黑"/>
          <w:sz w:val="22"/>
          <w:szCs w:val="22"/>
        </w:rPr>
        <w:t>0</w:t>
      </w:r>
      <w:r w:rsidR="00CC2C1E">
        <w:rPr>
          <w:rFonts w:ascii="微软雅黑" w:eastAsia="微软雅黑" w:hAnsi="微软雅黑" w:cs="微软雅黑" w:hint="eastAsia"/>
          <w:sz w:val="22"/>
          <w:szCs w:val="22"/>
        </w:rPr>
        <w:t>被音速，随着高度的降低，空气密度开始增加，到达合适高度的时候开始调整自己的身体姿态增加自己在空气之中的阻力，速度开始降低。</w:t>
      </w:r>
    </w:p>
    <w:p w:rsidR="00CC2C1E" w:rsidP="005F768A" w14:paraId="799CB736" w14:textId="26D8E6B0">
      <w:pPr>
        <w:rPr>
          <w:rFonts w:ascii="微软雅黑" w:eastAsia="微软雅黑" w:hAnsi="微软雅黑" w:cs="微软雅黑"/>
          <w:sz w:val="22"/>
          <w:szCs w:val="22"/>
        </w:rPr>
      </w:pPr>
      <w:r>
        <w:rPr>
          <w:rFonts w:ascii="微软雅黑" w:eastAsia="微软雅黑" w:hAnsi="微软雅黑" w:cs="微软雅黑" w:hint="eastAsia"/>
          <w:sz w:val="22"/>
          <w:szCs w:val="22"/>
        </w:rPr>
        <w:t>高度越来越低，在距离地面快1</w:t>
      </w:r>
      <w:r>
        <w:rPr>
          <w:rFonts w:ascii="微软雅黑" w:eastAsia="微软雅黑" w:hAnsi="微软雅黑" w:cs="微软雅黑"/>
          <w:sz w:val="22"/>
          <w:szCs w:val="22"/>
        </w:rPr>
        <w:t>0</w:t>
      </w:r>
      <w:r>
        <w:rPr>
          <w:rFonts w:ascii="微软雅黑" w:eastAsia="微软雅黑" w:hAnsi="微软雅黑" w:cs="微软雅黑" w:hint="eastAsia"/>
          <w:sz w:val="22"/>
          <w:szCs w:val="22"/>
        </w:rPr>
        <w:t>千米的时候速度已经降低到</w:t>
      </w:r>
      <w:r>
        <w:rPr>
          <w:rFonts w:ascii="微软雅黑" w:eastAsia="微软雅黑" w:hAnsi="微软雅黑" w:cs="微软雅黑"/>
          <w:sz w:val="22"/>
          <w:szCs w:val="22"/>
        </w:rPr>
        <w:t>400</w:t>
      </w:r>
      <w:r>
        <w:rPr>
          <w:rFonts w:ascii="微软雅黑" w:eastAsia="微软雅黑" w:hAnsi="微软雅黑" w:cs="微软雅黑" w:hint="eastAsia"/>
          <w:sz w:val="22"/>
          <w:szCs w:val="22"/>
        </w:rPr>
        <w:t>M</w:t>
      </w:r>
      <w:r>
        <w:rPr>
          <w:rFonts w:ascii="微软雅黑" w:eastAsia="微软雅黑" w:hAnsi="微软雅黑" w:cs="微软雅黑"/>
          <w:sz w:val="22"/>
          <w:szCs w:val="22"/>
        </w:rPr>
        <w:t>/</w:t>
      </w:r>
      <w:r>
        <w:rPr>
          <w:rFonts w:ascii="微软雅黑" w:eastAsia="微软雅黑" w:hAnsi="微软雅黑" w:cs="微软雅黑" w:hint="eastAsia"/>
          <w:sz w:val="22"/>
          <w:szCs w:val="22"/>
        </w:rPr>
        <w:t>s左右的速度了。</w:t>
      </w:r>
    </w:p>
    <w:p w:rsidR="00CC2C1E" w:rsidP="005F768A" w14:paraId="6A16C60D" w14:textId="4A2E8968">
      <w:pPr>
        <w:rPr>
          <w:rFonts w:ascii="微软雅黑" w:eastAsia="微软雅黑" w:hAnsi="微软雅黑" w:cs="微软雅黑"/>
          <w:sz w:val="22"/>
          <w:szCs w:val="22"/>
        </w:rPr>
      </w:pPr>
      <w:r>
        <w:rPr>
          <w:rFonts w:ascii="微软雅黑" w:eastAsia="微软雅黑" w:hAnsi="微软雅黑" w:cs="微软雅黑" w:hint="eastAsia"/>
          <w:sz w:val="22"/>
          <w:szCs w:val="22"/>
        </w:rPr>
        <w:t>“所有人，打开滑翔翼，朝目标地点前进</w:t>
      </w:r>
      <w:r w:rsidR="004C72A3">
        <w:rPr>
          <w:rFonts w:ascii="微软雅黑" w:eastAsia="微软雅黑" w:hAnsi="微软雅黑" w:cs="微软雅黑" w:hint="eastAsia"/>
          <w:sz w:val="22"/>
          <w:szCs w:val="22"/>
        </w:rPr>
        <w:t>，在落地之后到集合地点集结。</w:t>
      </w:r>
      <w:r>
        <w:rPr>
          <w:rFonts w:ascii="微软雅黑" w:eastAsia="微软雅黑" w:hAnsi="微软雅黑" w:cs="微软雅黑" w:hint="eastAsia"/>
          <w:sz w:val="22"/>
          <w:szCs w:val="22"/>
        </w:rPr>
        <w:t>“</w:t>
      </w:r>
    </w:p>
    <w:p w:rsidR="00F9474B" w:rsidP="005F768A" w14:paraId="765A410E" w14:textId="2B8B55E6">
      <w:pPr>
        <w:rPr>
          <w:rFonts w:ascii="微软雅黑" w:eastAsia="微软雅黑" w:hAnsi="微软雅黑" w:cs="微软雅黑"/>
          <w:sz w:val="22"/>
          <w:szCs w:val="22"/>
        </w:rPr>
      </w:pPr>
      <w:r>
        <w:rPr>
          <w:rFonts w:ascii="微软雅黑" w:eastAsia="微软雅黑" w:hAnsi="微软雅黑" w:cs="微软雅黑" w:hint="eastAsia"/>
          <w:sz w:val="22"/>
          <w:szCs w:val="22"/>
        </w:rPr>
        <w:t>首领</w:t>
      </w:r>
      <w:r>
        <w:rPr>
          <w:rFonts w:ascii="微软雅黑" w:eastAsia="微软雅黑" w:hAnsi="微软雅黑" w:cs="微软雅黑" w:hint="eastAsia"/>
          <w:sz w:val="22"/>
          <w:szCs w:val="22"/>
        </w:rPr>
        <w:t>的耳麦之中</w:t>
      </w:r>
      <w:r>
        <w:rPr>
          <w:rFonts w:ascii="微软雅黑" w:eastAsia="微软雅黑" w:hAnsi="微软雅黑" w:cs="微软雅黑" w:hint="eastAsia"/>
          <w:sz w:val="22"/>
          <w:szCs w:val="22"/>
        </w:rPr>
        <w:t>没有回应，有的只是一幅幅展开的滑翔翼。</w:t>
      </w:r>
    </w:p>
    <w:p w:rsidR="009A1314" w:rsidP="005F768A" w14:paraId="0D0A08DB" w14:textId="7CE35BB4">
      <w:pPr>
        <w:rPr>
          <w:rFonts w:ascii="微软雅黑" w:eastAsia="微软雅黑" w:hAnsi="微软雅黑" w:cs="微软雅黑"/>
          <w:sz w:val="22"/>
          <w:szCs w:val="22"/>
        </w:rPr>
      </w:pPr>
      <w:r>
        <w:rPr>
          <w:rFonts w:ascii="微软雅黑" w:eastAsia="微软雅黑" w:hAnsi="微软雅黑" w:cs="微软雅黑" w:hint="eastAsia"/>
          <w:sz w:val="22"/>
          <w:szCs w:val="22"/>
        </w:rPr>
        <w:t>在距离地面不到</w:t>
      </w:r>
      <w:r>
        <w:rPr>
          <w:rFonts w:ascii="微软雅黑" w:eastAsia="微软雅黑" w:hAnsi="微软雅黑" w:cs="微软雅黑"/>
          <w:sz w:val="22"/>
          <w:szCs w:val="22"/>
        </w:rPr>
        <w:t>500</w:t>
      </w:r>
      <w:r>
        <w:rPr>
          <w:rFonts w:ascii="微软雅黑" w:eastAsia="微软雅黑" w:hAnsi="微软雅黑" w:cs="微软雅黑" w:hint="eastAsia"/>
          <w:sz w:val="22"/>
          <w:szCs w:val="22"/>
        </w:rPr>
        <w:t>米的时候所有人的速度已经降低到</w:t>
      </w:r>
      <w:r>
        <w:rPr>
          <w:rFonts w:ascii="微软雅黑" w:eastAsia="微软雅黑" w:hAnsi="微软雅黑" w:cs="微软雅黑"/>
          <w:sz w:val="22"/>
          <w:szCs w:val="22"/>
        </w:rPr>
        <w:t>50</w:t>
      </w:r>
      <w:r>
        <w:rPr>
          <w:rFonts w:ascii="微软雅黑" w:eastAsia="微软雅黑" w:hAnsi="微软雅黑" w:cs="微软雅黑" w:hint="eastAsia"/>
          <w:sz w:val="22"/>
          <w:szCs w:val="22"/>
        </w:rPr>
        <w:t>m</w:t>
      </w:r>
      <w:r>
        <w:rPr>
          <w:rFonts w:ascii="微软雅黑" w:eastAsia="微软雅黑" w:hAnsi="微软雅黑" w:cs="微软雅黑"/>
          <w:sz w:val="22"/>
          <w:szCs w:val="22"/>
        </w:rPr>
        <w:t>/</w:t>
      </w:r>
      <w:r>
        <w:rPr>
          <w:rFonts w:ascii="微软雅黑" w:eastAsia="微软雅黑" w:hAnsi="微软雅黑" w:cs="微软雅黑" w:hint="eastAsia"/>
          <w:sz w:val="22"/>
          <w:szCs w:val="22"/>
        </w:rPr>
        <w:t>s左右的速度了，一朵</w:t>
      </w:r>
      <w:r>
        <w:rPr>
          <w:rFonts w:ascii="微软雅黑" w:eastAsia="微软雅黑" w:hAnsi="微软雅黑" w:cs="微软雅黑" w:hint="eastAsia"/>
          <w:sz w:val="22"/>
          <w:szCs w:val="22"/>
        </w:rPr>
        <w:t>朵</w:t>
      </w:r>
      <w:r>
        <w:rPr>
          <w:rFonts w:ascii="微软雅黑" w:eastAsia="微软雅黑" w:hAnsi="微软雅黑" w:cs="微软雅黑" w:hint="eastAsia"/>
          <w:sz w:val="22"/>
          <w:szCs w:val="22"/>
        </w:rPr>
        <w:t>小型的降落伞在天空之中如同花朵一般绽放开来。</w:t>
      </w:r>
    </w:p>
    <w:p w:rsidR="00F9474B" w:rsidP="005F768A" w14:paraId="394200F3" w14:textId="185DBDA5">
      <w:pPr>
        <w:rPr>
          <w:rFonts w:ascii="微软雅黑" w:eastAsia="微软雅黑" w:hAnsi="微软雅黑" w:cs="微软雅黑"/>
          <w:sz w:val="22"/>
          <w:szCs w:val="22"/>
        </w:rPr>
      </w:pPr>
      <w:r>
        <w:rPr>
          <w:rFonts w:ascii="微软雅黑" w:eastAsia="微软雅黑" w:hAnsi="微软雅黑" w:cs="微软雅黑" w:hint="eastAsia"/>
          <w:sz w:val="22"/>
          <w:szCs w:val="22"/>
        </w:rPr>
        <w:t>降落伞打开的瞬间速度便开始锐减，速度降低到了5m</w:t>
      </w:r>
      <w:r>
        <w:rPr>
          <w:rFonts w:ascii="微软雅黑" w:eastAsia="微软雅黑" w:hAnsi="微软雅黑" w:cs="微软雅黑"/>
          <w:sz w:val="22"/>
          <w:szCs w:val="22"/>
        </w:rPr>
        <w:t>/</w:t>
      </w:r>
      <w:r>
        <w:rPr>
          <w:rFonts w:ascii="微软雅黑" w:eastAsia="微软雅黑" w:hAnsi="微软雅黑" w:cs="微软雅黑" w:hint="eastAsia"/>
          <w:sz w:val="22"/>
          <w:szCs w:val="22"/>
        </w:rPr>
        <w:t>s左右。</w:t>
      </w:r>
    </w:p>
    <w:p w:rsidR="00F9474B" w:rsidP="005F768A" w14:paraId="5F412121" w14:textId="5BC85B86">
      <w:pPr>
        <w:rPr>
          <w:rFonts w:ascii="微软雅黑" w:eastAsia="微软雅黑" w:hAnsi="微软雅黑" w:cs="微软雅黑"/>
          <w:sz w:val="22"/>
          <w:szCs w:val="22"/>
        </w:rPr>
      </w:pPr>
      <w:r>
        <w:rPr>
          <w:rFonts w:ascii="微软雅黑" w:eastAsia="微软雅黑" w:hAnsi="微软雅黑" w:cs="微软雅黑" w:hint="eastAsia"/>
          <w:sz w:val="22"/>
          <w:szCs w:val="22"/>
        </w:rPr>
        <w:t>在距离落地还有十米左右的时候所有战士的降落伞便收了起来，以方便第二次使用，而随身的辅助推进装置的启动，速度再次降低所有人都稳稳的落在了地面之上。</w:t>
      </w:r>
    </w:p>
    <w:p w:rsidR="008A4651" w:rsidP="005F768A" w14:paraId="306C114D" w14:textId="61B00606">
      <w:pPr>
        <w:rPr>
          <w:rFonts w:ascii="微软雅黑" w:eastAsia="微软雅黑" w:hAnsi="微软雅黑" w:cs="微软雅黑"/>
          <w:sz w:val="22"/>
          <w:szCs w:val="22"/>
        </w:rPr>
      </w:pPr>
      <w:r>
        <w:rPr>
          <w:rFonts w:ascii="微软雅黑" w:eastAsia="微软雅黑" w:hAnsi="微软雅黑" w:cs="微软雅黑" w:hint="eastAsia"/>
          <w:sz w:val="22"/>
          <w:szCs w:val="22"/>
        </w:rPr>
        <w:t>“所有人，向指定集合地点</w:t>
      </w:r>
      <w:r w:rsidR="00603C3C">
        <w:rPr>
          <w:rFonts w:ascii="微软雅黑" w:eastAsia="微软雅黑" w:hAnsi="微软雅黑" w:cs="微软雅黑" w:hint="eastAsia"/>
          <w:sz w:val="22"/>
          <w:szCs w:val="22"/>
        </w:rPr>
        <w:t>开始集合！</w:t>
      </w:r>
      <w:r>
        <w:rPr>
          <w:rFonts w:ascii="微软雅黑" w:eastAsia="微软雅黑" w:hAnsi="微软雅黑" w:cs="微软雅黑" w:hint="eastAsia"/>
          <w:sz w:val="22"/>
          <w:szCs w:val="22"/>
        </w:rPr>
        <w:t>”</w:t>
      </w:r>
    </w:p>
    <w:p w:rsidR="007E79E0" w:rsidP="005F768A" w14:paraId="38E3F942" w14:textId="259EB429">
      <w:pPr>
        <w:rPr>
          <w:rFonts w:ascii="微软雅黑" w:eastAsia="微软雅黑" w:hAnsi="微软雅黑" w:cs="微软雅黑"/>
          <w:sz w:val="22"/>
          <w:szCs w:val="22"/>
        </w:rPr>
      </w:pPr>
      <w:r>
        <w:rPr>
          <w:rFonts w:ascii="微软雅黑" w:eastAsia="微软雅黑" w:hAnsi="微软雅黑" w:cs="微软雅黑" w:hint="eastAsia"/>
          <w:sz w:val="22"/>
          <w:szCs w:val="22"/>
        </w:rPr>
        <w:t>每个落地的战士都迅速的向着集合点前进，每个人都穿戴者简易的外骨骼装备，并且全副武装，电磁步枪装备了所有的人。</w:t>
      </w:r>
    </w:p>
    <w:p w:rsidR="00F9474B" w:rsidP="005F768A" w14:paraId="7A4560B0" w14:textId="77777777">
      <w:pPr>
        <w:rPr>
          <w:rFonts w:ascii="微软雅黑" w:eastAsia="微软雅黑" w:hAnsi="微软雅黑" w:cs="微软雅黑"/>
          <w:sz w:val="22"/>
          <w:szCs w:val="22"/>
        </w:rPr>
      </w:pPr>
    </w:p>
    <w:p w:rsidR="00A21409" w:rsidP="005F768A" w14:paraId="025D3FC3" w14:textId="7B796D54">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