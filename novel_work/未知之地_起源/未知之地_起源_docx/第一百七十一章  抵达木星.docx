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61B54" w:rsidP="005F768A" w14:paraId="58A72574" w14:textId="091840BC">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第一百七十一章</w:t>
      </w:r>
      <w:r w:rsidR="006E69DD">
        <w:rPr>
          <w:rFonts w:ascii="微软雅黑" w:eastAsia="微软雅黑" w:hAnsi="微软雅黑" w:cs="微软雅黑" w:hint="eastAsia"/>
          <w:sz w:val="22"/>
          <w:szCs w:val="22"/>
        </w:rPr>
        <w:t xml:space="preserve"> </w:t>
      </w:r>
      <w:r w:rsidR="006E69DD">
        <w:rPr>
          <w:rFonts w:ascii="微软雅黑" w:eastAsia="微软雅黑" w:hAnsi="微软雅黑" w:cs="微软雅黑"/>
          <w:sz w:val="22"/>
          <w:szCs w:val="22"/>
        </w:rPr>
        <w:t xml:space="preserve"> </w:t>
      </w:r>
      <w:r w:rsidR="006E69DD">
        <w:rPr>
          <w:rFonts w:ascii="微软雅黑" w:eastAsia="微软雅黑" w:hAnsi="微软雅黑" w:cs="微软雅黑" w:hint="eastAsia"/>
          <w:sz w:val="22"/>
          <w:szCs w:val="22"/>
        </w:rPr>
        <w:t>抵达木星</w:t>
      </w:r>
    </w:p>
    <w:p w:rsidR="00E61B54" w:rsidP="005F768A" w14:paraId="1145CAC9" w14:textId="3799559A">
      <w:pPr>
        <w:rPr>
          <w:rFonts w:ascii="微软雅黑" w:eastAsia="微软雅黑" w:hAnsi="微软雅黑" w:cs="微软雅黑"/>
          <w:sz w:val="22"/>
          <w:szCs w:val="22"/>
        </w:rPr>
      </w:pPr>
      <w:r>
        <w:rPr>
          <w:rFonts w:ascii="微软雅黑" w:eastAsia="微软雅黑" w:hAnsi="微软雅黑" w:cs="微软雅黑" w:hint="eastAsia"/>
          <w:sz w:val="22"/>
          <w:szCs w:val="22"/>
        </w:rPr>
        <w:t>前往火星的路途是短暂的，尽管在其上停留了相当长的一段时间，但是这和前往木星的路途相比并没有什么。</w:t>
      </w:r>
    </w:p>
    <w:p w:rsidR="008B0F85" w:rsidP="005F768A" w14:paraId="1075BB4E" w14:textId="226A5FBE">
      <w:pPr>
        <w:rPr>
          <w:rFonts w:ascii="微软雅黑" w:eastAsia="微软雅黑" w:hAnsi="微软雅黑" w:cs="微软雅黑"/>
          <w:sz w:val="22"/>
          <w:szCs w:val="22"/>
        </w:rPr>
      </w:pPr>
      <w:r>
        <w:rPr>
          <w:rFonts w:ascii="微软雅黑" w:eastAsia="微软雅黑" w:hAnsi="微软雅黑" w:cs="微软雅黑" w:hint="eastAsia"/>
          <w:sz w:val="22"/>
          <w:szCs w:val="22"/>
        </w:rPr>
        <w:t>在木星之上包含了大量的氢气，甲烷，水等元素可以在其上分尝试做一些补给，虽然这可能会有一定的危险，但是在不冒险的情况之下采取一些样本还是没有什么难度的。</w:t>
      </w:r>
    </w:p>
    <w:p w:rsidR="001E281F" w:rsidP="005F768A" w14:paraId="6E4FB3AF" w14:textId="390791B2">
      <w:pPr>
        <w:rPr>
          <w:rFonts w:ascii="微软雅黑" w:eastAsia="微软雅黑" w:hAnsi="微软雅黑" w:cs="微软雅黑"/>
          <w:sz w:val="22"/>
          <w:szCs w:val="22"/>
        </w:rPr>
      </w:pPr>
      <w:r>
        <w:rPr>
          <w:rFonts w:ascii="微软雅黑" w:eastAsia="微软雅黑" w:hAnsi="微软雅黑" w:cs="微软雅黑" w:hint="eastAsia"/>
          <w:sz w:val="22"/>
          <w:szCs w:val="22"/>
        </w:rPr>
        <w:t>之前土星和火星因为运气较好的愿意所以到达它们位置的时候都没有花费多大的力气，也没有花费太多的时间，但是星球不可能不会运动，它们每时每刻都在围绕着太阳公转，自己也在自转，甚至整个太阳系都会围绕着银河系在公转。</w:t>
      </w:r>
    </w:p>
    <w:p w:rsidR="001E281F" w:rsidP="005F768A" w14:paraId="726D1CF2" w14:textId="47208794">
      <w:pPr>
        <w:rPr>
          <w:rFonts w:ascii="微软雅黑" w:eastAsia="微软雅黑" w:hAnsi="微软雅黑" w:cs="微软雅黑"/>
          <w:sz w:val="22"/>
          <w:szCs w:val="22"/>
        </w:rPr>
      </w:pPr>
      <w:r>
        <w:rPr>
          <w:rFonts w:ascii="微软雅黑" w:eastAsia="微软雅黑" w:hAnsi="微软雅黑" w:cs="微软雅黑" w:hint="eastAsia"/>
          <w:sz w:val="22"/>
          <w:szCs w:val="22"/>
        </w:rPr>
        <w:t>正式公转的原因，‘鹰击一号’想要达到木星的附近将会变得有些困难。</w:t>
      </w:r>
    </w:p>
    <w:p w:rsidR="005F5B42" w:rsidP="005F768A" w14:paraId="3D81A17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同志们，我们此次远航的运气可能不怎么好，木星的位置距离我们十分的遥远，所以我们又将再次进入长达一天的远航，请各位保持好的作息时间，做一些合理的运动，</w:t>
      </w:r>
      <w:r>
        <w:rPr>
          <w:rFonts w:ascii="微软雅黑" w:eastAsia="微软雅黑" w:hAnsi="微软雅黑" w:cs="微软雅黑" w:hint="eastAsia"/>
          <w:sz w:val="22"/>
          <w:szCs w:val="22"/>
        </w:rPr>
        <w:t>保持自己的身体处于一个正常的状态。</w:t>
      </w:r>
    </w:p>
    <w:p w:rsidR="008B0F85" w:rsidP="005F768A" w14:paraId="65E7CAD9" w14:textId="34065C62">
      <w:pPr>
        <w:rPr>
          <w:rFonts w:ascii="微软雅黑" w:eastAsia="微软雅黑" w:hAnsi="微软雅黑" w:cs="微软雅黑"/>
          <w:sz w:val="22"/>
          <w:szCs w:val="22"/>
        </w:rPr>
      </w:pPr>
      <w:r>
        <w:rPr>
          <w:rFonts w:ascii="微软雅黑" w:eastAsia="微软雅黑" w:hAnsi="微软雅黑" w:cs="微软雅黑" w:hint="eastAsia"/>
          <w:sz w:val="22"/>
          <w:szCs w:val="22"/>
        </w:rPr>
        <w:t>此时距离加速完成进入滑行状态还有半个小时左右，请做耐心的等待。</w:t>
      </w:r>
      <w:r w:rsidR="001E281F">
        <w:rPr>
          <w:rFonts w:ascii="微软雅黑" w:eastAsia="微软雅黑" w:hAnsi="微软雅黑" w:cs="微软雅黑" w:hint="eastAsia"/>
          <w:sz w:val="22"/>
          <w:szCs w:val="22"/>
        </w:rPr>
        <w:t>”</w:t>
      </w:r>
    </w:p>
    <w:p w:rsidR="00393D2F" w:rsidP="005F768A" w14:paraId="46143DAE" w14:textId="54C0570B">
      <w:pPr>
        <w:rPr>
          <w:rFonts w:ascii="微软雅黑" w:eastAsia="微软雅黑" w:hAnsi="微软雅黑" w:cs="微软雅黑"/>
          <w:sz w:val="22"/>
          <w:szCs w:val="22"/>
        </w:rPr>
      </w:pPr>
      <w:r>
        <w:rPr>
          <w:rFonts w:ascii="微软雅黑" w:eastAsia="微软雅黑" w:hAnsi="微软雅黑" w:cs="微软雅黑" w:hint="eastAsia"/>
          <w:sz w:val="22"/>
          <w:szCs w:val="22"/>
        </w:rPr>
        <w:t>加速在开始的时候还十分的迅猛，那时加速所带来的过载十分的大，但是到了后面速度的增加开始减缓，到了还剩半个小时就完成加速的时候，过载所带来的影响已经比较小了，普通人也能够有点困难的站立起来，而那些修行者和超能力者则对于这点过载已经没有了任何的影响。</w:t>
      </w:r>
    </w:p>
    <w:p w:rsidR="00F5152B" w:rsidP="005F768A" w14:paraId="71D82D6A" w14:textId="6D36A0A5">
      <w:pPr>
        <w:rPr>
          <w:rFonts w:ascii="微软雅黑" w:eastAsia="微软雅黑" w:hAnsi="微软雅黑" w:cs="微软雅黑"/>
          <w:sz w:val="22"/>
          <w:szCs w:val="22"/>
        </w:rPr>
      </w:pPr>
      <w:r>
        <w:rPr>
          <w:rFonts w:ascii="微软雅黑" w:eastAsia="微软雅黑" w:hAnsi="微软雅黑" w:cs="微软雅黑" w:hint="eastAsia"/>
          <w:sz w:val="22"/>
          <w:szCs w:val="22"/>
        </w:rPr>
        <w:t>加速的过程很快便结束了，在达到了光速的5%之后再继续加速就已经没有了更多的效果了，只能够白白的浪费掉能量。</w:t>
      </w:r>
    </w:p>
    <w:p w:rsidR="008852E9" w:rsidP="005F768A" w14:paraId="63BDD3A0" w14:textId="549C398D">
      <w:pPr>
        <w:rPr>
          <w:rFonts w:ascii="微软雅黑" w:eastAsia="微软雅黑" w:hAnsi="微软雅黑" w:cs="微软雅黑"/>
          <w:sz w:val="22"/>
          <w:szCs w:val="22"/>
        </w:rPr>
      </w:pPr>
      <w:r>
        <w:rPr>
          <w:rFonts w:ascii="微软雅黑" w:eastAsia="微软雅黑" w:hAnsi="微软雅黑" w:cs="微软雅黑" w:hint="eastAsia"/>
          <w:sz w:val="22"/>
          <w:szCs w:val="22"/>
        </w:rPr>
        <w:t>“加速过程以结束，可以开始在限定的区域内自由活动。”</w:t>
      </w:r>
    </w:p>
    <w:p w:rsidR="008308FF" w:rsidP="005F768A" w14:paraId="0858CA4A" w14:textId="7C574394">
      <w:pPr>
        <w:rPr>
          <w:rFonts w:ascii="微软雅黑" w:eastAsia="微软雅黑" w:hAnsi="微软雅黑" w:cs="微软雅黑"/>
          <w:sz w:val="22"/>
          <w:szCs w:val="22"/>
        </w:rPr>
      </w:pPr>
      <w:r>
        <w:rPr>
          <w:rFonts w:ascii="微软雅黑" w:eastAsia="微软雅黑" w:hAnsi="微软雅黑" w:cs="微软雅黑" w:hint="eastAsia"/>
          <w:sz w:val="22"/>
          <w:szCs w:val="22"/>
        </w:rPr>
        <w:t>此时鹰击一号场外的景色完全已经是空旷的</w:t>
      </w:r>
      <w:r w:rsidR="006B43DD">
        <w:rPr>
          <w:rFonts w:ascii="微软雅黑" w:eastAsia="微软雅黑" w:hAnsi="微软雅黑" w:cs="微软雅黑" w:hint="eastAsia"/>
          <w:sz w:val="22"/>
          <w:szCs w:val="22"/>
        </w:rPr>
        <w:t>天空之中，没有其他的任何的东西，只有宇宙之中那无处不在的宇宙射线，如同一艘小船，小船的上方放着一些食物和水维持着生命的正常生存，而那台能量利用程度很高的发动机缓慢的推着这艘小船在这片浩瀚的海洋之中航行，十分的孤独、寂寞。</w:t>
      </w:r>
    </w:p>
    <w:p w:rsidR="006B43DD" w:rsidP="005F768A" w14:paraId="3AC88CFC" w14:textId="78D978E1">
      <w:pPr>
        <w:rPr>
          <w:rFonts w:ascii="微软雅黑" w:eastAsia="微软雅黑" w:hAnsi="微软雅黑" w:cs="微软雅黑"/>
          <w:sz w:val="22"/>
          <w:szCs w:val="22"/>
        </w:rPr>
      </w:pPr>
      <w:r>
        <w:rPr>
          <w:rFonts w:ascii="微软雅黑" w:eastAsia="微软雅黑" w:hAnsi="微软雅黑" w:cs="微软雅黑" w:hint="eastAsia"/>
          <w:sz w:val="22"/>
          <w:szCs w:val="22"/>
        </w:rPr>
        <w:t>尽管这片海洋在表面之上十分的平静，未曾深入其中的‘小船’也就不会遇到太多的意外，更多的是其他生命的残害，而这片海洋</w:t>
      </w:r>
      <w:r>
        <w:rPr>
          <w:rFonts w:ascii="微软雅黑" w:eastAsia="微软雅黑" w:hAnsi="微软雅黑" w:cs="微软雅黑" w:hint="eastAsia"/>
          <w:sz w:val="22"/>
          <w:szCs w:val="22"/>
        </w:rPr>
        <w:t>之中究尽隐藏</w:t>
      </w:r>
      <w:r>
        <w:rPr>
          <w:rFonts w:ascii="微软雅黑" w:eastAsia="微软雅黑" w:hAnsi="微软雅黑" w:cs="微软雅黑" w:hint="eastAsia"/>
          <w:sz w:val="22"/>
          <w:szCs w:val="22"/>
        </w:rPr>
        <w:t>着怎样的危险，现在的人类就连在海面之上长时间航行的能力都还没有，更不要说深入在其中探查其中到底有着怎么样的危险。</w:t>
      </w:r>
    </w:p>
    <w:p w:rsidR="006B43DD" w:rsidP="005F768A" w14:paraId="49FF5855" w14:textId="619574E9">
      <w:pPr>
        <w:rPr>
          <w:rFonts w:ascii="微软雅黑" w:eastAsia="微软雅黑" w:hAnsi="微软雅黑" w:cs="微软雅黑"/>
          <w:sz w:val="22"/>
          <w:szCs w:val="22"/>
        </w:rPr>
      </w:pPr>
      <w:r>
        <w:rPr>
          <w:rFonts w:ascii="微软雅黑" w:eastAsia="微软雅黑" w:hAnsi="微软雅黑" w:cs="微软雅黑" w:hint="eastAsia"/>
          <w:sz w:val="22"/>
          <w:szCs w:val="22"/>
        </w:rPr>
        <w:t>在经过了长达一天的时间之后‘鹰击一号’终于成功的按照预定的轨道来到了木星的附近。</w:t>
      </w:r>
    </w:p>
    <w:p w:rsidR="00390EC8" w:rsidP="005F768A" w14:paraId="3DB2F49F" w14:textId="0C357D9A">
      <w:pPr>
        <w:rPr>
          <w:rFonts w:ascii="微软雅黑" w:eastAsia="微软雅黑" w:hAnsi="微软雅黑" w:cs="微软雅黑"/>
          <w:sz w:val="22"/>
          <w:szCs w:val="22"/>
        </w:rPr>
      </w:pPr>
      <w:r>
        <w:rPr>
          <w:rFonts w:ascii="微软雅黑" w:eastAsia="微软雅黑" w:hAnsi="微软雅黑" w:cs="微软雅黑" w:hint="eastAsia"/>
          <w:sz w:val="22"/>
          <w:szCs w:val="22"/>
        </w:rPr>
        <w:t>在距离木星不到</w:t>
      </w:r>
      <w:r w:rsidR="00AB1083">
        <w:rPr>
          <w:rFonts w:ascii="微软雅黑" w:eastAsia="微软雅黑" w:hAnsi="微软雅黑" w:cs="微软雅黑"/>
          <w:sz w:val="22"/>
          <w:szCs w:val="22"/>
        </w:rPr>
        <w:t>50</w:t>
      </w:r>
      <w:r>
        <w:rPr>
          <w:rFonts w:ascii="微软雅黑" w:eastAsia="微软雅黑" w:hAnsi="微软雅黑" w:cs="微软雅黑"/>
          <w:sz w:val="22"/>
          <w:szCs w:val="22"/>
        </w:rPr>
        <w:t>0000</w:t>
      </w:r>
      <w:r>
        <w:rPr>
          <w:rFonts w:ascii="微软雅黑" w:eastAsia="微软雅黑" w:hAnsi="微软雅黑" w:cs="微软雅黑" w:hint="eastAsia"/>
          <w:sz w:val="22"/>
          <w:szCs w:val="22"/>
        </w:rPr>
        <w:t>千米的时候</w:t>
      </w:r>
      <w:r w:rsidR="00AB1083">
        <w:rPr>
          <w:rFonts w:ascii="微软雅黑" w:eastAsia="微软雅黑" w:hAnsi="微软雅黑" w:cs="微软雅黑" w:hint="eastAsia"/>
          <w:sz w:val="22"/>
          <w:szCs w:val="22"/>
        </w:rPr>
        <w:t>，速度并不怎么快的空天母舰被木星的引力所捕获，并且开始慢慢的往木星的方向靠拢，似乎会慢慢的坠落在木星之上。</w:t>
      </w:r>
    </w:p>
    <w:p w:rsidR="00AB1083" w:rsidP="005F768A" w14:paraId="7B202973" w14:textId="499957D5">
      <w:pPr>
        <w:rPr>
          <w:rFonts w:ascii="微软雅黑" w:eastAsia="微软雅黑" w:hAnsi="微软雅黑" w:cs="微软雅黑"/>
          <w:sz w:val="22"/>
          <w:szCs w:val="22"/>
        </w:rPr>
      </w:pPr>
      <w:r>
        <w:rPr>
          <w:rFonts w:ascii="微软雅黑" w:eastAsia="微软雅黑" w:hAnsi="微软雅黑" w:cs="微软雅黑" w:hint="eastAsia"/>
          <w:sz w:val="22"/>
          <w:szCs w:val="22"/>
        </w:rPr>
        <w:t>这个下坠的趋势没过多一会儿便结束了，引擎的输出功率加大空天母舰又再次回到了</w:t>
      </w:r>
      <w:r>
        <w:rPr>
          <w:rFonts w:ascii="微软雅黑" w:eastAsia="微软雅黑" w:hAnsi="微软雅黑" w:cs="微软雅黑" w:hint="eastAsia"/>
          <w:sz w:val="22"/>
          <w:szCs w:val="22"/>
        </w:rPr>
        <w:t>之前所在的那个位置之上。</w:t>
      </w:r>
    </w:p>
    <w:p w:rsidR="001A1F2A" w:rsidP="005F768A" w14:paraId="1ACB7187" w14:textId="122BF092">
      <w:pPr>
        <w:rPr>
          <w:rFonts w:ascii="微软雅黑" w:eastAsia="微软雅黑" w:hAnsi="微软雅黑" w:cs="微软雅黑"/>
          <w:sz w:val="22"/>
          <w:szCs w:val="22"/>
        </w:rPr>
      </w:pPr>
      <w:r>
        <w:rPr>
          <w:rFonts w:ascii="微软雅黑" w:eastAsia="微软雅黑" w:hAnsi="微软雅黑" w:cs="微软雅黑" w:hint="eastAsia"/>
          <w:sz w:val="22"/>
          <w:szCs w:val="22"/>
        </w:rPr>
        <w:t>“总控室注意，保持推进发动机的输出功率，防止被木星引力吸引导致引擎熄火。”</w:t>
      </w:r>
    </w:p>
    <w:p w:rsidR="00832F7A" w:rsidP="005F768A" w14:paraId="3AB8CEEE" w14:textId="191D5798">
      <w:pPr>
        <w:rPr>
          <w:rFonts w:ascii="微软雅黑" w:eastAsia="微软雅黑" w:hAnsi="微软雅黑" w:cs="微软雅黑"/>
          <w:sz w:val="22"/>
          <w:szCs w:val="22"/>
        </w:rPr>
      </w:pPr>
      <w:r>
        <w:rPr>
          <w:rFonts w:ascii="微软雅黑" w:eastAsia="微软雅黑" w:hAnsi="微软雅黑" w:cs="微软雅黑" w:hint="eastAsia"/>
          <w:sz w:val="22"/>
          <w:szCs w:val="22"/>
        </w:rPr>
        <w:t>“是。”</w:t>
      </w:r>
    </w:p>
    <w:p w:rsidR="00B056D8" w:rsidP="005F768A" w14:paraId="11C39DD3" w14:textId="135E19AB">
      <w:pPr>
        <w:rPr>
          <w:rFonts w:ascii="微软雅黑" w:eastAsia="微软雅黑" w:hAnsi="微软雅黑" w:cs="微软雅黑"/>
          <w:sz w:val="22"/>
          <w:szCs w:val="22"/>
        </w:rPr>
      </w:pPr>
      <w:r>
        <w:rPr>
          <w:rFonts w:ascii="微软雅黑" w:eastAsia="微软雅黑" w:hAnsi="微软雅黑" w:cs="微软雅黑" w:hint="eastAsia"/>
          <w:sz w:val="22"/>
          <w:szCs w:val="22"/>
        </w:rPr>
        <w:t>刚才突然的下坠让姜文</w:t>
      </w:r>
      <w:r>
        <w:rPr>
          <w:rFonts w:ascii="微软雅黑" w:eastAsia="微软雅黑" w:hAnsi="微软雅黑" w:cs="微软雅黑" w:hint="eastAsia"/>
          <w:sz w:val="22"/>
          <w:szCs w:val="22"/>
        </w:rPr>
        <w:t>胜变得</w:t>
      </w:r>
      <w:r>
        <w:rPr>
          <w:rFonts w:ascii="微软雅黑" w:eastAsia="微软雅黑" w:hAnsi="微软雅黑" w:cs="微软雅黑" w:hint="eastAsia"/>
          <w:sz w:val="22"/>
          <w:szCs w:val="22"/>
        </w:rPr>
        <w:t>小心了起来，他还不确定这艘空天母舰的舰身强度能不能够承受住木星引力所带来的拉扯</w:t>
      </w:r>
      <w:r>
        <w:rPr>
          <w:rFonts w:ascii="微软雅黑" w:eastAsia="微软雅黑" w:hAnsi="微软雅黑" w:cs="微软雅黑" w:hint="eastAsia"/>
          <w:sz w:val="22"/>
          <w:szCs w:val="22"/>
        </w:rPr>
        <w:t>，而推进引擎的功率的在引力的影响之下是否还足够，会不会在巨大的引力作用之下失去作用，这些都是需要考虑的问题。</w:t>
      </w:r>
    </w:p>
    <w:p w:rsidR="00B056D8" w:rsidP="005F768A" w14:paraId="1C0B6394" w14:textId="081EA77B">
      <w:pPr>
        <w:rPr>
          <w:rFonts w:ascii="微软雅黑" w:eastAsia="微软雅黑" w:hAnsi="微软雅黑" w:cs="微软雅黑"/>
          <w:sz w:val="22"/>
          <w:szCs w:val="22"/>
        </w:rPr>
      </w:pPr>
      <w:r>
        <w:rPr>
          <w:rFonts w:ascii="微软雅黑" w:eastAsia="微软雅黑" w:hAnsi="微软雅黑" w:cs="微软雅黑" w:hint="eastAsia"/>
          <w:sz w:val="22"/>
          <w:szCs w:val="22"/>
        </w:rPr>
        <w:t>在没有绝对保证的情况之下，姜文</w:t>
      </w:r>
      <w:r>
        <w:rPr>
          <w:rFonts w:ascii="微软雅黑" w:eastAsia="微软雅黑" w:hAnsi="微软雅黑" w:cs="微软雅黑" w:hint="eastAsia"/>
          <w:sz w:val="22"/>
          <w:szCs w:val="22"/>
        </w:rPr>
        <w:t>胜还是</w:t>
      </w:r>
      <w:r>
        <w:rPr>
          <w:rFonts w:ascii="微软雅黑" w:eastAsia="微软雅黑" w:hAnsi="微软雅黑" w:cs="微软雅黑" w:hint="eastAsia"/>
          <w:sz w:val="22"/>
          <w:szCs w:val="22"/>
        </w:rPr>
        <w:t>决定不冒这个风险。</w:t>
      </w:r>
    </w:p>
    <w:p w:rsidR="00DA06FF" w:rsidP="005F768A" w14:paraId="1B0BC931" w14:textId="2D877311">
      <w:pPr>
        <w:rPr>
          <w:rFonts w:ascii="微软雅黑" w:eastAsia="微软雅黑" w:hAnsi="微软雅黑" w:cs="微软雅黑"/>
          <w:sz w:val="22"/>
          <w:szCs w:val="22"/>
        </w:rPr>
      </w:pPr>
      <w:r>
        <w:rPr>
          <w:rFonts w:ascii="微软雅黑" w:eastAsia="微软雅黑" w:hAnsi="微软雅黑" w:cs="微软雅黑" w:hint="eastAsia"/>
          <w:sz w:val="22"/>
          <w:szCs w:val="22"/>
        </w:rPr>
        <w:t>“开始围绕木星环绕飞行，开始绘制木星立体模型，并且开始光谱分析。”</w:t>
      </w:r>
    </w:p>
    <w:p w:rsidR="00DA06FF" w:rsidP="005F768A" w14:paraId="5292FADC" w14:textId="72814DE5">
      <w:pPr>
        <w:rPr>
          <w:rFonts w:ascii="微软雅黑" w:eastAsia="微软雅黑" w:hAnsi="微软雅黑" w:cs="微软雅黑"/>
          <w:sz w:val="22"/>
          <w:szCs w:val="22"/>
        </w:rPr>
      </w:pPr>
      <w:r>
        <w:rPr>
          <w:rFonts w:ascii="微软雅黑" w:eastAsia="微软雅黑" w:hAnsi="微软雅黑" w:cs="微软雅黑" w:hint="eastAsia"/>
          <w:sz w:val="22"/>
          <w:szCs w:val="22"/>
        </w:rPr>
        <w:t>只不过因为整个木星的星球直径十分的大再加上为了毕淼引力所产生的影响</w:t>
      </w:r>
      <w:r w:rsidR="001C311C">
        <w:rPr>
          <w:rFonts w:ascii="微软雅黑" w:eastAsia="微软雅黑" w:hAnsi="微软雅黑" w:cs="微软雅黑" w:hint="eastAsia"/>
          <w:sz w:val="22"/>
          <w:szCs w:val="22"/>
        </w:rPr>
        <w:t>导致‘鹰击一号’</w:t>
      </w:r>
      <w:r>
        <w:rPr>
          <w:rFonts w:ascii="微软雅黑" w:eastAsia="微软雅黑" w:hAnsi="微软雅黑" w:cs="微软雅黑" w:hint="eastAsia"/>
          <w:sz w:val="22"/>
          <w:szCs w:val="22"/>
        </w:rPr>
        <w:t>围绕其飞一圈</w:t>
      </w:r>
      <w:r w:rsidR="001C311C">
        <w:rPr>
          <w:rFonts w:ascii="微软雅黑" w:eastAsia="微软雅黑" w:hAnsi="微软雅黑" w:cs="微软雅黑" w:hint="eastAsia"/>
          <w:sz w:val="22"/>
          <w:szCs w:val="22"/>
        </w:rPr>
        <w:t>所耗费的时间便更加的多了，再加上弧形的飞行轨迹航行的速度便受到了极大的限制。</w:t>
      </w:r>
    </w:p>
    <w:p w:rsidR="00A5026A" w:rsidP="005F768A" w14:paraId="5D7585B8" w14:textId="3446820A">
      <w:pPr>
        <w:rPr>
          <w:rFonts w:ascii="微软雅黑" w:eastAsia="微软雅黑" w:hAnsi="微软雅黑" w:cs="微软雅黑"/>
          <w:sz w:val="22"/>
          <w:szCs w:val="22"/>
        </w:rPr>
      </w:pPr>
      <w:r>
        <w:rPr>
          <w:rFonts w:ascii="微软雅黑" w:eastAsia="微软雅黑" w:hAnsi="微软雅黑" w:cs="微软雅黑" w:hint="eastAsia"/>
          <w:sz w:val="22"/>
          <w:szCs w:val="22"/>
        </w:rPr>
        <w:t>在‘鹰击一号’还在木星绘画其立体模型的时候，孙源玲正带着槃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在整个太阳系之中到处游荡，观察着宇宙空间之中肉眼可见的一切。</w:t>
      </w:r>
    </w:p>
    <w:p w:rsidR="005F5B42" w:rsidP="005F768A" w14:paraId="47AD2EDC" w14:textId="6508E49B">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1975E2">
        <w:rPr>
          <w:rFonts w:ascii="微软雅黑" w:eastAsia="微软雅黑" w:hAnsi="微软雅黑" w:cs="微软雅黑" w:hint="eastAsia"/>
          <w:sz w:val="22"/>
          <w:szCs w:val="22"/>
        </w:rPr>
        <w:t>为何我现在感觉身体之中有了一些新的力量在涌入，难道这是呆在宇宙之中才有的好处吗？</w:t>
      </w:r>
      <w:r>
        <w:rPr>
          <w:rFonts w:ascii="微软雅黑" w:eastAsia="微软雅黑" w:hAnsi="微软雅黑" w:cs="微软雅黑" w:hint="eastAsia"/>
          <w:sz w:val="22"/>
          <w:szCs w:val="22"/>
        </w:rPr>
        <w:t>”</w:t>
      </w:r>
    </w:p>
    <w:p w:rsidR="004774E5" w:rsidP="005F768A" w14:paraId="22B1C69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“这个我也不清楚，只能够说在这个环境之中的确会感受到一股不属于星球之中灵气的力量，但是</w:t>
      </w:r>
      <w:r>
        <w:rPr>
          <w:rFonts w:ascii="微软雅黑" w:eastAsia="微软雅黑" w:hAnsi="微软雅黑" w:cs="微软雅黑" w:hint="eastAsia"/>
          <w:sz w:val="22"/>
          <w:szCs w:val="22"/>
        </w:rPr>
        <w:t>这种力量和灵气比起来又没有太多的差距，所以我都是把它</w:t>
      </w:r>
      <w:r>
        <w:rPr>
          <w:rFonts w:ascii="微软雅黑" w:eastAsia="微软雅黑" w:hAnsi="微软雅黑" w:cs="微软雅黑" w:hint="eastAsia"/>
          <w:sz w:val="22"/>
          <w:szCs w:val="22"/>
        </w:rPr>
        <w:t>当做</w:t>
      </w:r>
      <w:r>
        <w:rPr>
          <w:rFonts w:ascii="微软雅黑" w:eastAsia="微软雅黑" w:hAnsi="微软雅黑" w:cs="微软雅黑" w:hint="eastAsia"/>
          <w:sz w:val="22"/>
          <w:szCs w:val="22"/>
        </w:rPr>
        <w:t>灵气来看待的。</w:t>
      </w:r>
    </w:p>
    <w:p w:rsidR="00B3654A" w:rsidP="005F768A" w14:paraId="6C4EB216" w14:textId="3CFB5825">
      <w:pPr>
        <w:rPr>
          <w:rFonts w:ascii="微软雅黑" w:eastAsia="微软雅黑" w:hAnsi="微软雅黑" w:cs="微软雅黑"/>
          <w:sz w:val="22"/>
          <w:szCs w:val="22"/>
        </w:rPr>
      </w:pPr>
      <w:r>
        <w:rPr>
          <w:rFonts w:ascii="微软雅黑" w:eastAsia="微软雅黑" w:hAnsi="微软雅黑" w:cs="微软雅黑" w:hint="eastAsia"/>
          <w:sz w:val="22"/>
          <w:szCs w:val="22"/>
        </w:rPr>
        <w:t>反正我么你这种都是不需要环境之中的灵气供应同样可以恢复力量，只是字体所产生的灵气量有些小，恢复起来比较困难而已。</w:t>
      </w:r>
      <w:r w:rsidR="00825F45">
        <w:rPr>
          <w:rFonts w:ascii="微软雅黑" w:eastAsia="微软雅黑" w:hAnsi="微软雅黑" w:cs="微软雅黑" w:hint="eastAsia"/>
          <w:sz w:val="22"/>
          <w:szCs w:val="22"/>
        </w:rPr>
        <w:t>”</w:t>
      </w:r>
    </w:p>
    <w:p w:rsidR="00825F45" w:rsidP="005F768A" w14:paraId="564BDF3F" w14:textId="479AFC4E">
      <w:pPr>
        <w:rPr>
          <w:rFonts w:ascii="微软雅黑" w:eastAsia="微软雅黑" w:hAnsi="微软雅黑" w:cs="微软雅黑"/>
          <w:sz w:val="22"/>
          <w:szCs w:val="22"/>
        </w:rPr>
      </w:pPr>
      <w:r>
        <w:rPr>
          <w:rFonts w:ascii="微软雅黑" w:eastAsia="微软雅黑" w:hAnsi="微软雅黑" w:cs="微软雅黑" w:hint="eastAsia"/>
          <w:sz w:val="22"/>
          <w:szCs w:val="22"/>
        </w:rPr>
        <w:t>“哦，反正我在很久之前听他们说过一种什么游离在</w:t>
      </w:r>
      <w:r w:rsidR="00676C74">
        <w:rPr>
          <w:rFonts w:ascii="微软雅黑" w:eastAsia="微软雅黑" w:hAnsi="微软雅黑" w:cs="微软雅黑" w:hint="eastAsia"/>
          <w:sz w:val="22"/>
          <w:szCs w:val="22"/>
        </w:rPr>
        <w:t>无主之地</w:t>
      </w:r>
      <w:r w:rsidR="006E23A7">
        <w:rPr>
          <w:rFonts w:ascii="微软雅黑" w:eastAsia="微软雅黑" w:hAnsi="微软雅黑" w:cs="微软雅黑" w:hint="eastAsia"/>
          <w:sz w:val="22"/>
          <w:szCs w:val="22"/>
        </w:rPr>
        <w:t>蕴含着丰富的能力，这些能量和这些灵气相比要高级一些</w:t>
      </w:r>
      <w:r w:rsidR="0078612F">
        <w:rPr>
          <w:rFonts w:ascii="微软雅黑" w:eastAsia="微软雅黑" w:hAnsi="微软雅黑" w:cs="微软雅黑" w:hint="eastAsia"/>
          <w:sz w:val="22"/>
          <w:szCs w:val="22"/>
        </w:rPr>
        <w:t>，但是只要吸收所发挥的作用和灵气的作用并没有</w:t>
      </w:r>
      <w:r w:rsidR="0078612F">
        <w:rPr>
          <w:rFonts w:ascii="微软雅黑" w:eastAsia="微软雅黑" w:hAnsi="微软雅黑" w:cs="微软雅黑" w:hint="eastAsia"/>
          <w:sz w:val="22"/>
          <w:szCs w:val="22"/>
        </w:rPr>
        <w:t>什么区别。</w:t>
      </w:r>
      <w:r>
        <w:rPr>
          <w:rFonts w:ascii="微软雅黑" w:eastAsia="微软雅黑" w:hAnsi="微软雅黑" w:cs="微软雅黑" w:hint="eastAsia"/>
          <w:sz w:val="22"/>
          <w:szCs w:val="22"/>
        </w:rPr>
        <w:t>”</w:t>
      </w:r>
    </w:p>
    <w:p w:rsidR="0078612F" w:rsidP="005F768A" w14:paraId="1FCE10EF" w14:textId="392EE8BA">
      <w:pPr>
        <w:rPr>
          <w:rFonts w:ascii="微软雅黑" w:eastAsia="微软雅黑" w:hAnsi="微软雅黑" w:cs="微软雅黑"/>
          <w:sz w:val="22"/>
          <w:szCs w:val="22"/>
        </w:rPr>
      </w:pPr>
      <w:r>
        <w:rPr>
          <w:rFonts w:ascii="微软雅黑" w:eastAsia="微软雅黑" w:hAnsi="微软雅黑" w:cs="微软雅黑" w:hint="eastAsia"/>
          <w:sz w:val="22"/>
          <w:szCs w:val="22"/>
        </w:rPr>
        <w:t>“你怎么知道这些事情的？”</w:t>
      </w:r>
    </w:p>
    <w:p w:rsidR="000E72AE" w:rsidRPr="000E72AE" w:rsidP="005F768A" w14:paraId="57A30501" w14:textId="5E153B58">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AA7A04">
        <w:rPr>
          <w:rFonts w:ascii="微软雅黑" w:eastAsia="微软雅黑" w:hAnsi="微软雅黑" w:cs="微软雅黑" w:hint="eastAsia"/>
          <w:sz w:val="22"/>
          <w:szCs w:val="22"/>
        </w:rPr>
        <w:t>我在曾经的生活过程之中有在他们的高手的空中听到过这方面的信息，不过真假</w:t>
      </w:r>
      <w:r w:rsidR="00817213">
        <w:rPr>
          <w:rFonts w:ascii="微软雅黑" w:eastAsia="微软雅黑" w:hAnsi="微软雅黑" w:cs="微软雅黑" w:hint="eastAsia"/>
          <w:sz w:val="22"/>
          <w:szCs w:val="22"/>
        </w:rPr>
        <w:t>我并不知道</w:t>
      </w:r>
      <w:r w:rsidR="004F3C34">
        <w:rPr>
          <w:rFonts w:ascii="微软雅黑" w:eastAsia="微软雅黑" w:hAnsi="微软雅黑" w:cs="微软雅黑" w:hint="eastAsia"/>
          <w:sz w:val="22"/>
          <w:szCs w:val="22"/>
        </w:rPr>
        <w:t>，不过从现在看来的确是着呢，只是效果似乎也没有这么的好。</w:t>
      </w:r>
      <w:r>
        <w:rPr>
          <w:rFonts w:ascii="微软雅黑" w:eastAsia="微软雅黑" w:hAnsi="微软雅黑" w:cs="微软雅黑" w:hint="eastAsia"/>
          <w:sz w:val="22"/>
          <w:szCs w:val="22"/>
        </w:rPr>
        <w:t>”</w:t>
      </w:r>
    </w:p>
    <w:p w:rsidR="006F73BA" w:rsidP="005F768A" w14:paraId="269EBF3C" w14:textId="4279D6C2">
      <w:pPr>
        <w:rPr>
          <w:rFonts w:ascii="微软雅黑" w:eastAsia="微软雅黑" w:hAnsi="微软雅黑" w:cs="微软雅黑"/>
          <w:sz w:val="22"/>
          <w:szCs w:val="22"/>
        </w:rPr>
      </w:pPr>
      <w:r>
        <w:rPr>
          <w:rFonts w:ascii="微软雅黑" w:eastAsia="微软雅黑" w:hAnsi="微软雅黑" w:cs="微软雅黑" w:hint="eastAsia"/>
          <w:sz w:val="22"/>
          <w:szCs w:val="22"/>
        </w:rPr>
        <w:t>“却是，感觉和灵气并没有多大的区别，不过就是在宇宙空间之中也能够补充自己所需要的能量了，不过我琢磨之前的相当的长的一段时间里面都没有出现过这这样的情况，难道说是需要</w:t>
      </w:r>
      <w:r w:rsidR="003C2F6B">
        <w:rPr>
          <w:rFonts w:ascii="微软雅黑" w:eastAsia="微软雅黑" w:hAnsi="微软雅黑" w:cs="微软雅黑" w:hint="eastAsia"/>
          <w:sz w:val="22"/>
          <w:szCs w:val="22"/>
        </w:rPr>
        <w:t>一定量的灵气作为引子才可以吗？</w:t>
      </w:r>
      <w:r>
        <w:rPr>
          <w:rFonts w:ascii="微软雅黑" w:eastAsia="微软雅黑" w:hAnsi="微软雅黑" w:cs="微软雅黑" w:hint="eastAsia"/>
          <w:sz w:val="22"/>
          <w:szCs w:val="22"/>
        </w:rPr>
        <w:t>”</w:t>
      </w:r>
    </w:p>
    <w:p w:rsidR="003C2F6B" w:rsidP="005F768A" w14:paraId="5730A0A6" w14:textId="0DE07544">
      <w:pPr>
        <w:rPr>
          <w:rFonts w:ascii="微软雅黑" w:eastAsia="微软雅黑" w:hAnsi="微软雅黑" w:cs="微软雅黑"/>
          <w:sz w:val="22"/>
          <w:szCs w:val="22"/>
        </w:rPr>
      </w:pPr>
      <w:r>
        <w:rPr>
          <w:rFonts w:ascii="微软雅黑" w:eastAsia="微软雅黑" w:hAnsi="微软雅黑" w:cs="微软雅黑" w:hint="eastAsia"/>
          <w:sz w:val="22"/>
          <w:szCs w:val="22"/>
        </w:rPr>
        <w:t>“内</w:t>
      </w:r>
      <w:r>
        <w:rPr>
          <w:rFonts w:ascii="微软雅黑" w:eastAsia="微软雅黑" w:hAnsi="微软雅黑" w:cs="微软雅黑" w:hint="eastAsia"/>
          <w:sz w:val="22"/>
          <w:szCs w:val="22"/>
        </w:rPr>
        <w:t>个</w:t>
      </w:r>
      <w:r>
        <w:rPr>
          <w:rFonts w:ascii="微软雅黑" w:eastAsia="微软雅黑" w:hAnsi="微软雅黑" w:cs="微软雅黑" w:hint="eastAsia"/>
          <w:sz w:val="22"/>
          <w:szCs w:val="22"/>
        </w:rPr>
        <w:t>，这事儿等以后再说吧，能不能够解释一下那个黑色的小点是什么东西啊？我看它一直在</w:t>
      </w:r>
      <w:r w:rsidR="00145908">
        <w:rPr>
          <w:rFonts w:ascii="微软雅黑" w:eastAsia="微软雅黑" w:hAnsi="微软雅黑" w:cs="微软雅黑" w:hint="eastAsia"/>
          <w:sz w:val="22"/>
          <w:szCs w:val="22"/>
        </w:rPr>
        <w:t>围绕着那个黄色的打球在转圈。</w:t>
      </w:r>
      <w:r>
        <w:rPr>
          <w:rFonts w:ascii="微软雅黑" w:eastAsia="微软雅黑" w:hAnsi="微软雅黑" w:cs="微软雅黑" w:hint="eastAsia"/>
          <w:sz w:val="22"/>
          <w:szCs w:val="22"/>
        </w:rPr>
        <w:t>”</w:t>
      </w:r>
    </w:p>
    <w:p w:rsidR="00145908" w:rsidP="005F768A" w14:paraId="76FF7D3A" w14:textId="054A8B52">
      <w:pPr>
        <w:rPr>
          <w:rFonts w:ascii="微软雅黑" w:eastAsia="微软雅黑" w:hAnsi="微软雅黑" w:cs="微软雅黑"/>
          <w:sz w:val="22"/>
          <w:szCs w:val="22"/>
        </w:rPr>
      </w:pPr>
      <w:r>
        <w:rPr>
          <w:rFonts w:ascii="微软雅黑" w:eastAsia="微软雅黑" w:hAnsi="微软雅黑" w:cs="微软雅黑" w:hint="eastAsia"/>
          <w:sz w:val="22"/>
          <w:szCs w:val="22"/>
        </w:rPr>
        <w:t>“这是他们研究出来的宇宙战舰吧，虽然他们</w:t>
      </w:r>
      <w:r w:rsidR="007763CE">
        <w:rPr>
          <w:rFonts w:ascii="微软雅黑" w:eastAsia="微软雅黑" w:hAnsi="微软雅黑" w:cs="微软雅黑" w:hint="eastAsia"/>
          <w:sz w:val="22"/>
          <w:szCs w:val="22"/>
        </w:rPr>
        <w:t>喜欢</w:t>
      </w:r>
      <w:r>
        <w:rPr>
          <w:rFonts w:ascii="微软雅黑" w:eastAsia="微软雅黑" w:hAnsi="微软雅黑" w:cs="微软雅黑" w:hint="eastAsia"/>
          <w:sz w:val="22"/>
          <w:szCs w:val="22"/>
        </w:rPr>
        <w:t>把它叫成</w:t>
      </w:r>
      <w:r w:rsidR="007763CE">
        <w:rPr>
          <w:rFonts w:ascii="微软雅黑" w:eastAsia="微软雅黑" w:hAnsi="微软雅黑" w:cs="微软雅黑" w:hint="eastAsia"/>
          <w:sz w:val="22"/>
          <w:szCs w:val="22"/>
        </w:rPr>
        <w:t>空天母舰，不过依我来看没有装载许多的宇宙战机这东西就不应该叫做空天母舰，这个大小作为以护卫舰还是挺不错的。</w:t>
      </w:r>
      <w:r>
        <w:rPr>
          <w:rFonts w:ascii="微软雅黑" w:eastAsia="微软雅黑" w:hAnsi="微软雅黑" w:cs="微软雅黑" w:hint="eastAsia"/>
          <w:sz w:val="22"/>
          <w:szCs w:val="22"/>
        </w:rPr>
        <w:t>”</w:t>
      </w:r>
    </w:p>
    <w:p w:rsidR="00EB0FE5" w:rsidP="005F768A" w14:paraId="17CF7AB2" w14:textId="0D89D44A">
      <w:pPr>
        <w:rPr>
          <w:rFonts w:ascii="微软雅黑" w:eastAsia="微软雅黑" w:hAnsi="微软雅黑" w:cs="微软雅黑"/>
          <w:sz w:val="22"/>
          <w:szCs w:val="22"/>
        </w:rPr>
      </w:pPr>
      <w:r>
        <w:rPr>
          <w:rFonts w:ascii="微软雅黑" w:eastAsia="微软雅黑" w:hAnsi="微软雅黑" w:cs="微软雅黑" w:hint="eastAsia"/>
          <w:sz w:val="22"/>
          <w:szCs w:val="22"/>
        </w:rPr>
        <w:t>“要不过去看看？我挺好奇他们在哪儿转圈干什么。”</w:t>
      </w:r>
    </w:p>
    <w:p w:rsidR="00EB0FE5" w:rsidP="005F768A" w14:paraId="7BA1C690" w14:textId="566A7D2D">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emm</w:t>
      </w:r>
      <w:r>
        <w:rPr>
          <w:rFonts w:ascii="微软雅黑" w:eastAsia="微软雅黑" w:hAnsi="微软雅黑" w:cs="微软雅黑" w:hint="eastAsia"/>
          <w:sz w:val="22"/>
          <w:szCs w:val="22"/>
        </w:rPr>
        <w:t>，那就过去看看吧，尽量不要打搅他们，不然的话会到时候不好就解释，而且他他们的技术进步实在是有些慢了。”</w:t>
      </w:r>
    </w:p>
    <w:p w:rsidR="00C5361E" w:rsidP="005F768A" w14:paraId="4E5106BB" w14:textId="05E7889E">
      <w:pPr>
        <w:rPr>
          <w:rFonts w:ascii="微软雅黑" w:eastAsia="微软雅黑" w:hAnsi="微软雅黑" w:cs="微软雅黑"/>
          <w:sz w:val="22"/>
          <w:szCs w:val="22"/>
        </w:rPr>
      </w:pPr>
      <w:r>
        <w:rPr>
          <w:rFonts w:ascii="微软雅黑" w:eastAsia="微软雅黑" w:hAnsi="微软雅黑" w:cs="微软雅黑" w:hint="eastAsia"/>
          <w:sz w:val="22"/>
          <w:szCs w:val="22"/>
        </w:rPr>
        <w:t>孙源玲所在战舰没有选择直接跳跃过去，否则的话巨大的引力会影响到‘鹰击一号’的正常运行，一不小心就可能给压炸了。</w:t>
      </w:r>
    </w:p>
    <w:p w:rsidR="006F7921" w:rsidP="005F768A" w14:paraId="1E70D0E5" w14:textId="6AAF6C4A">
      <w:pPr>
        <w:rPr>
          <w:rFonts w:ascii="微软雅黑" w:eastAsia="微软雅黑" w:hAnsi="微软雅黑" w:cs="微软雅黑"/>
          <w:sz w:val="22"/>
          <w:szCs w:val="22"/>
        </w:rPr>
      </w:pPr>
      <w:r>
        <w:rPr>
          <w:rFonts w:ascii="微软雅黑" w:eastAsia="微软雅黑" w:hAnsi="微软雅黑" w:cs="微软雅黑" w:hint="eastAsia"/>
          <w:sz w:val="22"/>
          <w:szCs w:val="22"/>
        </w:rPr>
        <w:t>无形的波动在天空之中传播，战舰迅速的移动了起来，巨大的过载施加在舰身和两人的身上，但是惯性所带来的过载就如同不存在一样，速度依然还是在快速的增加，不到5分钟的时间便达到了5</w:t>
      </w:r>
      <w:r>
        <w:rPr>
          <w:rFonts w:ascii="微软雅黑" w:eastAsia="微软雅黑" w:hAnsi="微软雅黑" w:cs="微软雅黑"/>
          <w:sz w:val="22"/>
          <w:szCs w:val="22"/>
        </w:rPr>
        <w:t>0</w:t>
      </w:r>
      <w:r>
        <w:rPr>
          <w:rFonts w:ascii="微软雅黑" w:eastAsia="微软雅黑" w:hAnsi="微软雅黑" w:cs="微软雅黑" w:hint="eastAsia"/>
          <w:sz w:val="22"/>
          <w:szCs w:val="22"/>
        </w:rPr>
        <w:t>%光速。</w:t>
      </w:r>
    </w:p>
    <w:p w:rsidR="00C77F42" w:rsidP="005F768A" w14:paraId="66DA3EB4" w14:textId="5DA467D7">
      <w:pPr>
        <w:rPr>
          <w:rFonts w:ascii="微软雅黑" w:eastAsia="微软雅黑" w:hAnsi="微软雅黑" w:cs="微软雅黑"/>
          <w:sz w:val="22"/>
          <w:szCs w:val="22"/>
        </w:rPr>
      </w:pPr>
    </w:p>
    <w:p w:rsidR="00C77F42" w:rsidP="005F768A" w14:paraId="073084E4" w14:textId="6B66D3E0">
      <w:pPr>
        <w:rPr>
          <w:rFonts w:ascii="微软雅黑" w:eastAsia="微软雅黑" w:hAnsi="微软雅黑" w:cs="微软雅黑"/>
          <w:sz w:val="22"/>
          <w:szCs w:val="22"/>
        </w:rPr>
      </w:pPr>
    </w:p>
    <w:p w:rsidR="00C77F42" w:rsidP="005F768A" w14:paraId="62DB294A" w14:textId="0CCBF1E6">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