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8F5406" w:rsidRPr="00DF4D1D" w:rsidP="005F768A" w14:paraId="0147B033" w14:textId="4BA24EF5">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第一百五十三章 </w:t>
      </w:r>
      <w:r w:rsidRPr="00DF4D1D">
        <w:rPr>
          <w:rFonts w:ascii="微软雅黑" w:eastAsia="微软雅黑" w:hAnsi="微软雅黑" w:cs="微软雅黑" w:hint="eastAsia"/>
          <w:sz w:val="22"/>
          <w:szCs w:val="22"/>
        </w:rPr>
        <w:t>文明代差</w:t>
      </w:r>
    </w:p>
    <w:p w:rsidR="008F5406" w:rsidRPr="00DF4D1D" w:rsidP="005F768A" w14:paraId="36804B9B" w14:textId="0704DF4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宇宙战舰在天空之中的航行速度十分的快，而且是在曲率空间</w:t>
      </w:r>
      <w:r w:rsidRPr="00DF4D1D">
        <w:rPr>
          <w:rFonts w:ascii="微软雅黑" w:eastAsia="微软雅黑" w:hAnsi="微软雅黑" w:cs="微软雅黑" w:hint="eastAsia"/>
          <w:sz w:val="22"/>
          <w:szCs w:val="22"/>
        </w:rPr>
        <w:t>之中航信速度</w:t>
      </w:r>
      <w:r w:rsidRPr="00DF4D1D">
        <w:rPr>
          <w:rFonts w:ascii="微软雅黑" w:eastAsia="微软雅黑" w:hAnsi="微软雅黑" w:cs="微软雅黑" w:hint="eastAsia"/>
          <w:sz w:val="22"/>
          <w:szCs w:val="22"/>
        </w:rPr>
        <w:t>达到了两倍光速，这个速度不是极限，但是也快接近极限了。</w:t>
      </w:r>
    </w:p>
    <w:p w:rsidR="009A28D3" w:rsidRPr="00DF4D1D" w:rsidP="005F768A" w14:paraId="777B0C8A" w14:textId="469CF94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两个小时的时间不长，很快便过去了</w:t>
      </w:r>
      <w:r w:rsidRPr="00DF4D1D" w:rsidR="00923974">
        <w:rPr>
          <w:rFonts w:ascii="微软雅黑" w:eastAsia="微软雅黑" w:hAnsi="微软雅黑" w:cs="微软雅黑" w:hint="eastAsia"/>
          <w:sz w:val="22"/>
          <w:szCs w:val="22"/>
        </w:rPr>
        <w:t>，在</w:t>
      </w:r>
      <w:r w:rsidRPr="00DF4D1D" w:rsidR="00923974">
        <w:rPr>
          <w:rFonts w:ascii="微软雅黑" w:eastAsia="微软雅黑" w:hAnsi="微软雅黑" w:cs="微软雅黑" w:hint="eastAsia"/>
          <w:sz w:val="22"/>
          <w:szCs w:val="22"/>
        </w:rPr>
        <w:t>距离木点地点</w:t>
      </w:r>
      <w:r w:rsidRPr="00DF4D1D" w:rsidR="00923974">
        <w:rPr>
          <w:rFonts w:ascii="微软雅黑" w:eastAsia="微软雅黑" w:hAnsi="微软雅黑" w:cs="微软雅黑" w:hint="eastAsia"/>
          <w:sz w:val="22"/>
          <w:szCs w:val="22"/>
        </w:rPr>
        <w:t>还有大概还有</w:t>
      </w:r>
      <w:r w:rsidRPr="00DF4D1D" w:rsidR="00923974">
        <w:rPr>
          <w:rFonts w:ascii="微软雅黑" w:eastAsia="微软雅黑" w:hAnsi="微软雅黑" w:cs="微软雅黑"/>
          <w:sz w:val="22"/>
          <w:szCs w:val="22"/>
        </w:rPr>
        <w:t>5400000000</w:t>
      </w:r>
      <w:r w:rsidRPr="00DF4D1D" w:rsidR="00923974">
        <w:rPr>
          <w:rFonts w:ascii="微软雅黑" w:eastAsia="微软雅黑" w:hAnsi="微软雅黑" w:cs="微软雅黑" w:hint="eastAsia"/>
          <w:sz w:val="22"/>
          <w:szCs w:val="22"/>
        </w:rPr>
        <w:t>公里的时候</w:t>
      </w:r>
      <w:r w:rsidRPr="00DF4D1D" w:rsidR="000F098F">
        <w:rPr>
          <w:rFonts w:ascii="微软雅黑" w:eastAsia="微软雅黑" w:hAnsi="微软雅黑" w:cs="微软雅黑" w:hint="eastAsia"/>
          <w:sz w:val="22"/>
          <w:szCs w:val="22"/>
        </w:rPr>
        <w:t>退出</w:t>
      </w:r>
      <w:r w:rsidRPr="00DF4D1D" w:rsidR="000F098F">
        <w:rPr>
          <w:rFonts w:ascii="微软雅黑" w:eastAsia="微软雅黑" w:hAnsi="微软雅黑" w:cs="微软雅黑" w:hint="eastAsia"/>
          <w:sz w:val="22"/>
          <w:szCs w:val="22"/>
        </w:rPr>
        <w:t>了迁越状态</w:t>
      </w:r>
      <w:r w:rsidRPr="00DF4D1D" w:rsidR="000F098F">
        <w:rPr>
          <w:rFonts w:ascii="微软雅黑" w:eastAsia="微软雅黑" w:hAnsi="微软雅黑" w:cs="微软雅黑" w:hint="eastAsia"/>
          <w:sz w:val="22"/>
          <w:szCs w:val="22"/>
        </w:rPr>
        <w:t>，进入3</w:t>
      </w:r>
      <w:r w:rsidRPr="00DF4D1D" w:rsidR="000F098F">
        <w:rPr>
          <w:rFonts w:ascii="微软雅黑" w:eastAsia="微软雅黑" w:hAnsi="微软雅黑" w:cs="微软雅黑"/>
          <w:sz w:val="22"/>
          <w:szCs w:val="22"/>
        </w:rPr>
        <w:t>3</w:t>
      </w:r>
      <w:r w:rsidRPr="00DF4D1D" w:rsidR="000F098F">
        <w:rPr>
          <w:rFonts w:ascii="微软雅黑" w:eastAsia="微软雅黑" w:hAnsi="微软雅黑" w:cs="微软雅黑" w:hint="eastAsia"/>
          <w:sz w:val="22"/>
          <w:szCs w:val="22"/>
        </w:rPr>
        <w:t>%光速滑行</w:t>
      </w:r>
      <w:r w:rsidRPr="00DF4D1D">
        <w:rPr>
          <w:rFonts w:ascii="微软雅黑" w:eastAsia="微软雅黑" w:hAnsi="微软雅黑" w:cs="微软雅黑" w:hint="eastAsia"/>
          <w:sz w:val="22"/>
          <w:szCs w:val="22"/>
        </w:rPr>
        <w:t>，以这个速度滑行到目标地点所需要的时间也就最多半个小时，只要不出现意外，应该是在1</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分钟左右便到达目标地点了。</w:t>
      </w:r>
    </w:p>
    <w:p w:rsidR="00923974" w:rsidRPr="00DF4D1D" w:rsidP="005F768A" w14:paraId="380836FF" w14:textId="6D8D112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“战舰脱离曲率航</w:t>
      </w:r>
      <w:r w:rsidRPr="00DF4D1D" w:rsidR="00BA77D5">
        <w:rPr>
          <w:rFonts w:ascii="微软雅黑" w:eastAsia="微软雅黑" w:hAnsi="微软雅黑" w:cs="微软雅黑" w:hint="eastAsia"/>
          <w:sz w:val="22"/>
          <w:szCs w:val="22"/>
        </w:rPr>
        <w:t>行</w:t>
      </w:r>
      <w:r w:rsidRPr="00DF4D1D">
        <w:rPr>
          <w:rFonts w:ascii="微软雅黑" w:eastAsia="微软雅黑" w:hAnsi="微软雅黑" w:cs="微软雅黑" w:hint="eastAsia"/>
          <w:sz w:val="22"/>
          <w:szCs w:val="22"/>
        </w:rPr>
        <w:t>，全员进入战备警戒状态</w:t>
      </w:r>
      <w:r w:rsidRPr="00DF4D1D" w:rsidR="00BA77D5">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p>
    <w:p w:rsidR="00BA77D5" w:rsidRPr="00DF4D1D" w:rsidP="005F768A" w14:paraId="57D84595" w14:textId="5705F37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短促的警铃在整个战舰之上响起，所有的人都进入了自己所在的岗位之上</w:t>
      </w:r>
      <w:r w:rsidRPr="00DF4D1D" w:rsidR="00842C21">
        <w:rPr>
          <w:rFonts w:ascii="微软雅黑" w:eastAsia="微软雅黑" w:hAnsi="微软雅黑" w:cs="微软雅黑" w:hint="eastAsia"/>
          <w:sz w:val="22"/>
          <w:szCs w:val="22"/>
        </w:rPr>
        <w:t>，虽然绝大多数的副炮都是由战舰自带的量子计算机和人工智能进行操控的，但是一旦出现了一些人工智能无法处理的事情就必须由人来完成。</w:t>
      </w:r>
    </w:p>
    <w:p w:rsidR="008F5406" w:rsidRPr="00DF4D1D" w:rsidP="005F768A" w14:paraId="454EB7DF" w14:textId="772B89F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准备的工作很快便完成了，但是</w:t>
      </w:r>
      <w:r w:rsidRPr="00DF4D1D" w:rsidR="0095254D">
        <w:rPr>
          <w:rFonts w:ascii="微软雅黑" w:eastAsia="微软雅黑" w:hAnsi="微软雅黑" w:cs="微软雅黑" w:hint="eastAsia"/>
          <w:sz w:val="22"/>
          <w:szCs w:val="22"/>
        </w:rPr>
        <w:t>战舰总共就只有</w:t>
      </w:r>
      <w:r w:rsidRPr="00DF4D1D" w:rsidR="00A66B87">
        <w:rPr>
          <w:rFonts w:ascii="微软雅黑" w:eastAsia="微软雅黑" w:hAnsi="微软雅黑" w:cs="微软雅黑" w:hint="eastAsia"/>
          <w:sz w:val="22"/>
          <w:szCs w:val="22"/>
        </w:rPr>
        <w:t>一艘，没了就没了，而对方不可能只有一艘战舰。</w:t>
      </w:r>
    </w:p>
    <w:p w:rsidR="00A66B87" w:rsidRPr="00DF4D1D" w:rsidP="005F768A" w14:paraId="5C58CEA0" w14:textId="6E9B74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时间很快便过去了，距离目标星系已经不到1</w:t>
      </w:r>
      <w:r w:rsidRPr="00DF4D1D">
        <w:rPr>
          <w:rFonts w:ascii="微软雅黑" w:eastAsia="微软雅黑" w:hAnsi="微软雅黑" w:cs="微软雅黑"/>
          <w:sz w:val="22"/>
          <w:szCs w:val="22"/>
        </w:rPr>
        <w:t>0000</w:t>
      </w:r>
      <w:r w:rsidRPr="00DF4D1D">
        <w:rPr>
          <w:rFonts w:ascii="微软雅黑" w:eastAsia="微软雅黑" w:hAnsi="微软雅黑" w:cs="微软雅黑" w:hint="eastAsia"/>
          <w:sz w:val="22"/>
          <w:szCs w:val="22"/>
        </w:rPr>
        <w:t>公里的了，在这个距离使用</w:t>
      </w:r>
      <w:r w:rsidRPr="00DF4D1D" w:rsidR="00EC7F8C">
        <w:rPr>
          <w:rFonts w:ascii="微软雅黑" w:eastAsia="微软雅黑" w:hAnsi="微软雅黑" w:cs="微软雅黑" w:hint="eastAsia"/>
          <w:sz w:val="22"/>
          <w:szCs w:val="22"/>
        </w:rPr>
        <w:t>光学望远镜都能够看到对方的飞船了，虽然有着那么一点点的观测时间延迟</w:t>
      </w:r>
      <w:r w:rsidRPr="00DF4D1D" w:rsidR="00B37F1B">
        <w:rPr>
          <w:rFonts w:ascii="微软雅黑" w:eastAsia="微软雅黑" w:hAnsi="微软雅黑" w:cs="微软雅黑" w:hint="eastAsia"/>
          <w:sz w:val="22"/>
          <w:szCs w:val="22"/>
        </w:rPr>
        <w:t>，但是这对于实际上的观察并没有多大的延迟，对于人类放来说。</w:t>
      </w:r>
    </w:p>
    <w:p w:rsidR="00B37F1B" w:rsidRPr="00DF4D1D" w:rsidP="005F768A" w14:paraId="5CCEF8BA" w14:textId="398EAE9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然而真真的战斗应该是实时的，就算是有延迟也应该控制在1ns左右。</w:t>
      </w:r>
    </w:p>
    <w:p w:rsidR="00366DAC" w:rsidRPr="00DF4D1D" w:rsidP="005F768A" w14:paraId="31CDA21D" w14:textId="456AAC3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“主人，对方的战舰已经距离我们不到1</w:t>
      </w:r>
      <w:r w:rsidRPr="00DF4D1D">
        <w:rPr>
          <w:rFonts w:ascii="微软雅黑" w:eastAsia="微软雅黑" w:hAnsi="微软雅黑" w:cs="微软雅黑"/>
          <w:sz w:val="22"/>
          <w:szCs w:val="22"/>
        </w:rPr>
        <w:t>0000</w:t>
      </w:r>
      <w:r w:rsidRPr="00DF4D1D">
        <w:rPr>
          <w:rFonts w:ascii="微软雅黑" w:eastAsia="微软雅黑" w:hAnsi="微软雅黑" w:cs="微软雅黑" w:hint="eastAsia"/>
          <w:sz w:val="22"/>
          <w:szCs w:val="22"/>
        </w:rPr>
        <w:t>公里的距离，是否要警告对方离开？”</w:t>
      </w:r>
    </w:p>
    <w:p w:rsidR="00366DAC" w:rsidRPr="00DF4D1D" w:rsidP="005F768A" w14:paraId="285D8822" w14:textId="425DB71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“先警告对方，让其离开这个星系，我们对他们没有这个兴趣，这个生命星球的原生住民不可能拥有跨星系旅行的能力，哪怕是出现了科技大爆发。”</w:t>
      </w:r>
    </w:p>
    <w:p w:rsidR="00366DAC" w:rsidRPr="00DF4D1D" w:rsidP="005F768A" w14:paraId="204556CE" w14:textId="280EC22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p>
    <w:p w:rsidR="00366DAC" w:rsidRPr="00DF4D1D" w:rsidP="005F768A" w14:paraId="593A2EF9" w14:textId="47E0ECE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一段未被加密算是宇宙通用语言的警告信息被这个未知的文明通过量子广域广播的方式给发送了出去，毕竟能够星系旅行的文明对于现在的宇宙通用语言都是认可的，不会出现语言障碍的情况</w:t>
      </w:r>
      <w:r w:rsidRPr="00DF4D1D" w:rsidR="00AD30C4">
        <w:rPr>
          <w:rFonts w:ascii="微软雅黑" w:eastAsia="微软雅黑" w:hAnsi="微软雅黑" w:cs="微软雅黑" w:hint="eastAsia"/>
          <w:sz w:val="22"/>
          <w:szCs w:val="22"/>
        </w:rPr>
        <w:t>。</w:t>
      </w:r>
    </w:p>
    <w:p w:rsidR="00AD30C4" w:rsidRPr="00DF4D1D" w:rsidP="005F768A" w14:paraId="1AEDA068" w14:textId="0762BCC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“报告舰长我们的量子雷达接受到了一串信息，但是我们没有办法破译。”</w:t>
      </w:r>
    </w:p>
    <w:p w:rsidR="00AD30C4" w:rsidRPr="00DF4D1D" w:rsidP="005F768A" w14:paraId="71F0EBEA" w14:textId="7B896A5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“已经发现敌舰，不用花费精力破译了，对方的样子就算不是想要把我们灭完到了最后会做出来的事情也不会有什么差距，主炮开始充能，关闭所有不必要的设备减少能量消耗。”</w:t>
      </w:r>
    </w:p>
    <w:p w:rsidR="0095254D" w:rsidRPr="00DF4D1D" w:rsidP="005F768A" w14:paraId="72D1B5F8" w14:textId="77CC9CA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战舰在充能，虽然发动机的输出功率减少了，在没有阻力的宇宙之中还在以三分之一光速的速度在滑行。</w:t>
      </w:r>
    </w:p>
    <w:p w:rsidR="00AD30C4" w:rsidRPr="00DF4D1D" w:rsidP="005F768A" w14:paraId="7FA247A5" w14:textId="664C24E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“主人，对方似乎并没有回应我们的意思，</w:t>
      </w:r>
      <w:r w:rsidRPr="00DF4D1D" w:rsidR="00634AFD">
        <w:rPr>
          <w:rFonts w:ascii="微软雅黑" w:eastAsia="微软雅黑" w:hAnsi="微软雅黑" w:cs="微软雅黑" w:hint="eastAsia"/>
          <w:sz w:val="22"/>
          <w:szCs w:val="22"/>
        </w:rPr>
        <w:t>在对方的空间位置之上发现了高能反应，对我们有一点威胁。</w:t>
      </w:r>
      <w:r w:rsidRPr="00DF4D1D">
        <w:rPr>
          <w:rFonts w:ascii="微软雅黑" w:eastAsia="微软雅黑" w:hAnsi="微软雅黑" w:cs="微软雅黑" w:hint="eastAsia"/>
          <w:sz w:val="22"/>
          <w:szCs w:val="22"/>
        </w:rPr>
        <w:t>”</w:t>
      </w:r>
    </w:p>
    <w:p w:rsidR="00AD30C4" w:rsidRPr="00DF4D1D" w:rsidP="005F768A" w14:paraId="50DC95A1" w14:textId="154B97F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“直接启动副炮开始攻击试探，既然对方没有其他的后援，就和他们玩玩，开始力场护盾和离子护盾。”</w:t>
      </w:r>
    </w:p>
    <w:p w:rsidR="00634AFD" w:rsidRPr="00DF4D1D" w:rsidP="005F768A" w14:paraId="7CDB9A6E" w14:textId="3110D5A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在宇宙之中静静悬浮着的蝶形战舰表面瞬间出现了一层若隐若现的蓝色光幕，在本来十分光滑的边上伸出了许多口径达到1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mm的炮管。</w:t>
      </w:r>
    </w:p>
    <w:p w:rsidR="00634AFD" w:rsidRPr="00DF4D1D" w:rsidP="005F768A" w14:paraId="6DE1B7D1" w14:textId="5C804FE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炮管伸出来的时候</w:t>
      </w:r>
      <w:r w:rsidRPr="00DF4D1D" w:rsidR="00741545">
        <w:rPr>
          <w:rFonts w:ascii="微软雅黑" w:eastAsia="微软雅黑" w:hAnsi="微软雅黑" w:cs="微软雅黑" w:hint="eastAsia"/>
          <w:sz w:val="22"/>
          <w:szCs w:val="22"/>
        </w:rPr>
        <w:t>暗红色的光芒一闪而逝</w:t>
      </w:r>
      <w:r w:rsidRPr="00DF4D1D" w:rsidR="00C41E70">
        <w:rPr>
          <w:rFonts w:ascii="微软雅黑" w:eastAsia="微软雅黑" w:hAnsi="微软雅黑" w:cs="微软雅黑" w:hint="eastAsia"/>
          <w:sz w:val="22"/>
          <w:szCs w:val="22"/>
        </w:rPr>
        <w:t>，经过</w:t>
      </w:r>
      <w:r w:rsidRPr="00DF4D1D" w:rsidR="00C41E70">
        <w:rPr>
          <w:rFonts w:ascii="微软雅黑" w:eastAsia="微软雅黑" w:hAnsi="微软雅黑" w:cs="微软雅黑" w:hint="eastAsia"/>
          <w:sz w:val="22"/>
          <w:szCs w:val="22"/>
        </w:rPr>
        <w:t>洛仑</w:t>
      </w:r>
      <w:r w:rsidRPr="00DF4D1D" w:rsidR="00C41E70">
        <w:rPr>
          <w:rFonts w:ascii="微软雅黑" w:eastAsia="微软雅黑" w:hAnsi="微软雅黑" w:cs="微软雅黑" w:hint="eastAsia"/>
          <w:sz w:val="22"/>
          <w:szCs w:val="22"/>
        </w:rPr>
        <w:t>磁力的</w:t>
      </w:r>
      <w:r w:rsidRPr="00DF4D1D" w:rsidR="00C41E70">
        <w:rPr>
          <w:rFonts w:ascii="微软雅黑" w:eastAsia="微软雅黑" w:hAnsi="微软雅黑" w:cs="微软雅黑"/>
          <w:sz w:val="22"/>
          <w:szCs w:val="22"/>
        </w:rPr>
        <w:t>作用</w:t>
      </w:r>
      <w:r w:rsidRPr="00DF4D1D" w:rsidR="00C41E70">
        <w:rPr>
          <w:rFonts w:ascii="微软雅黑" w:eastAsia="微软雅黑" w:hAnsi="微软雅黑" w:cs="微软雅黑" w:hint="eastAsia"/>
          <w:sz w:val="22"/>
          <w:szCs w:val="22"/>
        </w:rPr>
        <w:t>之下，其中数十千克重</w:t>
      </w:r>
      <w:r w:rsidRPr="00DF4D1D" w:rsidR="00C41E70">
        <w:rPr>
          <w:rFonts w:ascii="微软雅黑" w:eastAsia="微软雅黑" w:hAnsi="微软雅黑" w:cs="微软雅黑"/>
          <w:sz w:val="22"/>
          <w:szCs w:val="22"/>
        </w:rPr>
        <w:t>的金属弹丸</w:t>
      </w:r>
      <w:r w:rsidRPr="00DF4D1D" w:rsidR="00C41E70">
        <w:rPr>
          <w:rFonts w:ascii="微软雅黑" w:eastAsia="微软雅黑" w:hAnsi="微软雅黑" w:cs="微软雅黑" w:hint="eastAsia"/>
          <w:sz w:val="22"/>
          <w:szCs w:val="22"/>
        </w:rPr>
        <w:t>迅速</w:t>
      </w:r>
      <w:r w:rsidRPr="00DF4D1D" w:rsidR="00C41E70">
        <w:rPr>
          <w:rFonts w:ascii="微软雅黑" w:eastAsia="微软雅黑" w:hAnsi="微软雅黑" w:cs="微软雅黑"/>
          <w:sz w:val="22"/>
          <w:szCs w:val="22"/>
        </w:rPr>
        <w:t>的</w:t>
      </w:r>
      <w:r w:rsidRPr="00DF4D1D" w:rsidR="00C41E70">
        <w:rPr>
          <w:rFonts w:ascii="微软雅黑" w:eastAsia="微软雅黑" w:hAnsi="微软雅黑" w:cs="微软雅黑" w:hint="eastAsia"/>
          <w:sz w:val="22"/>
          <w:szCs w:val="22"/>
        </w:rPr>
        <w:t>加速</w:t>
      </w:r>
      <w:r w:rsidRPr="00DF4D1D" w:rsidR="00C41E70">
        <w:rPr>
          <w:rFonts w:ascii="微软雅黑" w:eastAsia="微软雅黑" w:hAnsi="微软雅黑" w:cs="微软雅黑"/>
          <w:sz w:val="22"/>
          <w:szCs w:val="22"/>
        </w:rPr>
        <w:t>的</w:t>
      </w:r>
      <w:r w:rsidRPr="00DF4D1D" w:rsidR="00C41E70">
        <w:rPr>
          <w:rFonts w:ascii="微软雅黑" w:eastAsia="微软雅黑" w:hAnsi="微软雅黑" w:cs="微软雅黑" w:hint="eastAsia"/>
          <w:sz w:val="22"/>
          <w:szCs w:val="22"/>
        </w:rPr>
        <w:t>三分之二被</w:t>
      </w:r>
      <w:r w:rsidRPr="00DF4D1D" w:rsidR="00C41E70">
        <w:rPr>
          <w:rFonts w:ascii="微软雅黑" w:eastAsia="微软雅黑" w:hAnsi="微软雅黑" w:cs="微软雅黑"/>
          <w:sz w:val="22"/>
          <w:szCs w:val="22"/>
        </w:rPr>
        <w:t>光速，</w:t>
      </w:r>
      <w:r w:rsidRPr="00DF4D1D" w:rsidR="00C41E70">
        <w:rPr>
          <w:rFonts w:ascii="微软雅黑" w:eastAsia="微软雅黑" w:hAnsi="微软雅黑" w:cs="微软雅黑" w:hint="eastAsia"/>
          <w:sz w:val="22"/>
          <w:szCs w:val="22"/>
        </w:rPr>
        <w:t>特殊</w:t>
      </w:r>
      <w:r w:rsidRPr="00DF4D1D" w:rsidR="00C41E70">
        <w:rPr>
          <w:rFonts w:ascii="微软雅黑" w:eastAsia="微软雅黑" w:hAnsi="微软雅黑" w:cs="微软雅黑"/>
          <w:sz w:val="22"/>
          <w:szCs w:val="22"/>
        </w:rPr>
        <w:t>的</w:t>
      </w:r>
      <w:r w:rsidRPr="00DF4D1D" w:rsidR="00C41E70">
        <w:rPr>
          <w:rFonts w:ascii="微软雅黑" w:eastAsia="微软雅黑" w:hAnsi="微软雅黑" w:cs="微软雅黑" w:hint="eastAsia"/>
          <w:sz w:val="22"/>
          <w:szCs w:val="22"/>
        </w:rPr>
        <w:t>材料</w:t>
      </w:r>
      <w:r w:rsidRPr="00DF4D1D" w:rsidR="00C41E70">
        <w:rPr>
          <w:rFonts w:ascii="微软雅黑" w:eastAsia="微软雅黑" w:hAnsi="微软雅黑" w:cs="微软雅黑"/>
          <w:sz w:val="22"/>
          <w:szCs w:val="22"/>
        </w:rPr>
        <w:t>也使得</w:t>
      </w:r>
      <w:r w:rsidRPr="00DF4D1D" w:rsidR="00C41E70">
        <w:rPr>
          <w:rFonts w:ascii="微软雅黑" w:eastAsia="微软雅黑" w:hAnsi="微软雅黑" w:cs="微软雅黑" w:hint="eastAsia"/>
          <w:sz w:val="22"/>
          <w:szCs w:val="22"/>
        </w:rPr>
        <w:t>弹丸</w:t>
      </w:r>
      <w:r w:rsidRPr="00DF4D1D" w:rsidR="00C41E70">
        <w:rPr>
          <w:rFonts w:ascii="微软雅黑" w:eastAsia="微软雅黑" w:hAnsi="微软雅黑" w:cs="微软雅黑"/>
          <w:sz w:val="22"/>
          <w:szCs w:val="22"/>
        </w:rPr>
        <w:t>被电磁力</w:t>
      </w:r>
      <w:r w:rsidRPr="00DF4D1D" w:rsidR="00C41E70">
        <w:rPr>
          <w:rFonts w:ascii="微软雅黑" w:eastAsia="微软雅黑" w:hAnsi="微软雅黑" w:cs="微软雅黑" w:hint="eastAsia"/>
          <w:sz w:val="22"/>
          <w:szCs w:val="22"/>
        </w:rPr>
        <w:t>加热</w:t>
      </w:r>
      <w:r w:rsidRPr="00DF4D1D" w:rsidR="00C41E70">
        <w:rPr>
          <w:rFonts w:ascii="微软雅黑" w:eastAsia="微软雅黑" w:hAnsi="微软雅黑" w:cs="微软雅黑"/>
          <w:sz w:val="22"/>
          <w:szCs w:val="22"/>
        </w:rPr>
        <w:t>之后</w:t>
      </w:r>
      <w:r w:rsidRPr="00DF4D1D" w:rsidR="00C41E70">
        <w:rPr>
          <w:rFonts w:ascii="微软雅黑" w:eastAsia="微软雅黑" w:hAnsi="微软雅黑" w:cs="微软雅黑" w:hint="eastAsia"/>
          <w:sz w:val="22"/>
          <w:szCs w:val="22"/>
        </w:rPr>
        <w:t>物理</w:t>
      </w:r>
      <w:r w:rsidRPr="00DF4D1D" w:rsidR="00C41E70">
        <w:rPr>
          <w:rFonts w:ascii="微软雅黑" w:eastAsia="微软雅黑" w:hAnsi="微软雅黑" w:cs="微软雅黑"/>
          <w:sz w:val="22"/>
          <w:szCs w:val="22"/>
        </w:rPr>
        <w:t>特性不会</w:t>
      </w:r>
      <w:r w:rsidRPr="00DF4D1D" w:rsidR="00C41E70">
        <w:rPr>
          <w:rFonts w:ascii="微软雅黑" w:eastAsia="微软雅黑" w:hAnsi="微软雅黑" w:cs="微软雅黑" w:hint="eastAsia"/>
          <w:sz w:val="22"/>
          <w:szCs w:val="22"/>
        </w:rPr>
        <w:t>出现</w:t>
      </w:r>
      <w:r w:rsidRPr="00DF4D1D" w:rsidR="00C41E70">
        <w:rPr>
          <w:rFonts w:ascii="微软雅黑" w:eastAsia="微软雅黑" w:hAnsi="微软雅黑" w:cs="微软雅黑"/>
          <w:sz w:val="22"/>
          <w:szCs w:val="22"/>
        </w:rPr>
        <w:t>变化。</w:t>
      </w:r>
    </w:p>
    <w:p w:rsidR="00C41E70" w:rsidRPr="00DF4D1D" w:rsidP="005F768A" w14:paraId="41874F21" w14:textId="58CE0D4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数万</w:t>
      </w:r>
      <w:r w:rsidRPr="00DF4D1D">
        <w:rPr>
          <w:rFonts w:ascii="微软雅黑" w:eastAsia="微软雅黑" w:hAnsi="微软雅黑" w:cs="微软雅黑"/>
          <w:sz w:val="22"/>
          <w:szCs w:val="22"/>
        </w:rPr>
        <w:t>的弹丸就这样被发射了</w:t>
      </w:r>
      <w:r w:rsidRPr="00DF4D1D">
        <w:rPr>
          <w:rFonts w:ascii="微软雅黑" w:eastAsia="微软雅黑" w:hAnsi="微软雅黑" w:cs="微软雅黑" w:hint="eastAsia"/>
          <w:sz w:val="22"/>
          <w:szCs w:val="22"/>
        </w:rPr>
        <w:t>出去，球形</w:t>
      </w:r>
      <w:r w:rsidRPr="00DF4D1D">
        <w:rPr>
          <w:rFonts w:ascii="微软雅黑" w:eastAsia="微软雅黑" w:hAnsi="微软雅黑" w:cs="微软雅黑"/>
          <w:sz w:val="22"/>
          <w:szCs w:val="22"/>
        </w:rPr>
        <w:t>的弹丸在空旷的太空中安静的飞行</w:t>
      </w:r>
      <w:r w:rsidRPr="00DF4D1D">
        <w:rPr>
          <w:rFonts w:ascii="微软雅黑" w:eastAsia="微软雅黑" w:hAnsi="微软雅黑" w:cs="微软雅黑" w:hint="eastAsia"/>
          <w:sz w:val="22"/>
          <w:szCs w:val="22"/>
        </w:rPr>
        <w:t>着</w:t>
      </w:r>
      <w:r w:rsidRPr="00DF4D1D">
        <w:rPr>
          <w:rFonts w:ascii="微软雅黑" w:eastAsia="微软雅黑" w:hAnsi="微软雅黑" w:cs="微软雅黑"/>
          <w:sz w:val="22"/>
          <w:szCs w:val="22"/>
        </w:rPr>
        <w:t>，没有</w:t>
      </w:r>
      <w:r w:rsidRPr="00DF4D1D">
        <w:rPr>
          <w:rFonts w:ascii="微软雅黑" w:eastAsia="微软雅黑" w:hAnsi="微软雅黑" w:cs="微软雅黑" w:hint="eastAsia"/>
          <w:sz w:val="22"/>
          <w:szCs w:val="22"/>
        </w:rPr>
        <w:t>任何</w:t>
      </w:r>
      <w:r w:rsidRPr="00DF4D1D">
        <w:rPr>
          <w:rFonts w:ascii="微软雅黑" w:eastAsia="微软雅黑" w:hAnsi="微软雅黑" w:cs="微软雅黑"/>
          <w:sz w:val="22"/>
          <w:szCs w:val="22"/>
        </w:rPr>
        <w:t>的光亮，也没有任何的</w:t>
      </w:r>
      <w:r w:rsidRPr="00DF4D1D">
        <w:rPr>
          <w:rFonts w:ascii="微软雅黑" w:eastAsia="微软雅黑" w:hAnsi="微软雅黑" w:cs="微软雅黑" w:hint="eastAsia"/>
          <w:sz w:val="22"/>
          <w:szCs w:val="22"/>
        </w:rPr>
        <w:t>能量</w:t>
      </w:r>
      <w:r w:rsidRPr="00DF4D1D">
        <w:rPr>
          <w:rFonts w:ascii="微软雅黑" w:eastAsia="微软雅黑" w:hAnsi="微软雅黑" w:cs="微软雅黑"/>
          <w:sz w:val="22"/>
          <w:szCs w:val="22"/>
        </w:rPr>
        <w:t>辐射。</w:t>
      </w:r>
    </w:p>
    <w:p w:rsidR="00634AFD" w:rsidRPr="00DF4D1D" w:rsidP="005F768A" w14:paraId="2CAD41A7" w14:textId="277D358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10000公里的</w:t>
      </w:r>
      <w:r w:rsidRPr="00DF4D1D">
        <w:rPr>
          <w:rFonts w:ascii="微软雅黑" w:eastAsia="微软雅黑" w:hAnsi="微软雅黑" w:cs="微软雅黑"/>
          <w:sz w:val="22"/>
          <w:szCs w:val="22"/>
        </w:rPr>
        <w:t>距离在</w:t>
      </w:r>
      <w:r w:rsidRPr="00DF4D1D">
        <w:rPr>
          <w:rFonts w:ascii="微软雅黑" w:eastAsia="微软雅黑" w:hAnsi="微软雅黑" w:cs="微软雅黑" w:hint="eastAsia"/>
          <w:sz w:val="22"/>
          <w:szCs w:val="22"/>
        </w:rPr>
        <w:t>空旷</w:t>
      </w:r>
      <w:r w:rsidRPr="00DF4D1D">
        <w:rPr>
          <w:rFonts w:ascii="微软雅黑" w:eastAsia="微软雅黑" w:hAnsi="微软雅黑" w:cs="微软雅黑"/>
          <w:sz w:val="22"/>
          <w:szCs w:val="22"/>
        </w:rPr>
        <w:t>的</w:t>
      </w:r>
      <w:r w:rsidRPr="00DF4D1D" w:rsidR="00EF7FBC">
        <w:rPr>
          <w:rFonts w:ascii="微软雅黑" w:eastAsia="微软雅黑" w:hAnsi="微软雅黑" w:cs="微软雅黑" w:hint="eastAsia"/>
          <w:sz w:val="22"/>
          <w:szCs w:val="22"/>
        </w:rPr>
        <w:t>太空之中</w:t>
      </w:r>
      <w:r w:rsidRPr="00DF4D1D" w:rsidR="00EF7FBC">
        <w:rPr>
          <w:rFonts w:ascii="微软雅黑" w:eastAsia="微软雅黑" w:hAnsi="微软雅黑" w:cs="微软雅黑"/>
          <w:sz w:val="22"/>
          <w:szCs w:val="22"/>
        </w:rPr>
        <w:t>不值一提，在经过</w:t>
      </w:r>
      <w:r w:rsidRPr="00DF4D1D" w:rsidR="00EF7FBC">
        <w:rPr>
          <w:rFonts w:ascii="微软雅黑" w:eastAsia="微软雅黑" w:hAnsi="微软雅黑" w:cs="微软雅黑" w:hint="eastAsia"/>
          <w:sz w:val="22"/>
          <w:szCs w:val="22"/>
        </w:rPr>
        <w:t>0.5秒</w:t>
      </w:r>
      <w:r w:rsidRPr="00DF4D1D" w:rsidR="00EF7FBC">
        <w:rPr>
          <w:rFonts w:ascii="微软雅黑" w:eastAsia="微软雅黑" w:hAnsi="微软雅黑" w:cs="微软雅黑"/>
          <w:sz w:val="22"/>
          <w:szCs w:val="22"/>
        </w:rPr>
        <w:t>之后</w:t>
      </w:r>
      <w:r w:rsidRPr="00DF4D1D" w:rsidR="00EF7FBC">
        <w:rPr>
          <w:rFonts w:ascii="微软雅黑" w:eastAsia="微软雅黑" w:hAnsi="微软雅黑" w:cs="微软雅黑" w:hint="eastAsia"/>
          <w:sz w:val="22"/>
          <w:szCs w:val="22"/>
        </w:rPr>
        <w:t>战舰的左弦</w:t>
      </w:r>
      <w:r w:rsidRPr="00DF4D1D" w:rsidR="00EF7FBC">
        <w:rPr>
          <w:rFonts w:ascii="微软雅黑" w:eastAsia="微软雅黑" w:hAnsi="微软雅黑" w:cs="微软雅黑"/>
          <w:sz w:val="22"/>
          <w:szCs w:val="22"/>
        </w:rPr>
        <w:t>出现了</w:t>
      </w:r>
      <w:r w:rsidRPr="00DF4D1D" w:rsidR="00EF7FBC">
        <w:rPr>
          <w:rFonts w:ascii="微软雅黑" w:eastAsia="微软雅黑" w:hAnsi="微软雅黑" w:cs="微软雅黑"/>
          <w:sz w:val="22"/>
          <w:szCs w:val="22"/>
        </w:rPr>
        <w:t>许</w:t>
      </w:r>
      <w:r w:rsidRPr="00DF4D1D" w:rsidR="00EF7FBC">
        <w:rPr>
          <w:rFonts w:ascii="微软雅黑" w:eastAsia="微软雅黑" w:hAnsi="微软雅黑" w:cs="微软雅黑" w:hint="eastAsia"/>
          <w:sz w:val="22"/>
          <w:szCs w:val="22"/>
        </w:rPr>
        <w:t>多</w:t>
      </w:r>
      <w:r w:rsidRPr="00DF4D1D" w:rsidR="00EF7FBC">
        <w:rPr>
          <w:rFonts w:ascii="微软雅黑" w:eastAsia="微软雅黑" w:hAnsi="微软雅黑" w:cs="微软雅黑"/>
          <w:sz w:val="22"/>
          <w:szCs w:val="22"/>
        </w:rPr>
        <w:t>密密麻麻的</w:t>
      </w:r>
      <w:r w:rsidRPr="00DF4D1D" w:rsidR="00EF7FBC">
        <w:rPr>
          <w:rFonts w:ascii="微软雅黑" w:eastAsia="微软雅黑" w:hAnsi="微软雅黑" w:cs="微软雅黑" w:hint="eastAsia"/>
          <w:sz w:val="22"/>
          <w:szCs w:val="22"/>
        </w:rPr>
        <w:t>弹孔，</w:t>
      </w:r>
      <w:r w:rsidRPr="00DF4D1D" w:rsidR="00E53FD2">
        <w:rPr>
          <w:rFonts w:ascii="微软雅黑" w:eastAsia="微软雅黑" w:hAnsi="微软雅黑" w:cs="微软雅黑" w:hint="eastAsia"/>
          <w:sz w:val="22"/>
          <w:szCs w:val="22"/>
        </w:rPr>
        <w:t>已经</w:t>
      </w:r>
      <w:r w:rsidRPr="00DF4D1D" w:rsidR="00E53FD2">
        <w:rPr>
          <w:rFonts w:ascii="微软雅黑" w:eastAsia="微软雅黑" w:hAnsi="微软雅黑" w:cs="微软雅黑"/>
          <w:sz w:val="22"/>
          <w:szCs w:val="22"/>
        </w:rPr>
        <w:t>冻结</w:t>
      </w:r>
      <w:r w:rsidRPr="00DF4D1D" w:rsidR="00E53FD2">
        <w:rPr>
          <w:rFonts w:ascii="微软雅黑" w:eastAsia="微软雅黑" w:hAnsi="微软雅黑" w:cs="微软雅黑" w:hint="eastAsia"/>
          <w:sz w:val="22"/>
          <w:szCs w:val="22"/>
        </w:rPr>
        <w:t>血液</w:t>
      </w:r>
      <w:r w:rsidRPr="00DF4D1D" w:rsidR="00D4464E">
        <w:rPr>
          <w:rFonts w:ascii="微软雅黑" w:eastAsia="微软雅黑" w:hAnsi="微软雅黑" w:cs="微软雅黑"/>
          <w:sz w:val="22"/>
          <w:szCs w:val="22"/>
        </w:rPr>
        <w:t>静静的</w:t>
      </w:r>
      <w:r w:rsidRPr="00DF4D1D" w:rsidR="00E53FD2">
        <w:rPr>
          <w:rFonts w:ascii="微软雅黑" w:eastAsia="微软雅黑" w:hAnsi="微软雅黑" w:cs="微软雅黑" w:hint="eastAsia"/>
          <w:sz w:val="22"/>
          <w:szCs w:val="22"/>
        </w:rPr>
        <w:t>悬浮</w:t>
      </w:r>
      <w:r w:rsidRPr="00DF4D1D" w:rsidR="00E53FD2">
        <w:rPr>
          <w:rFonts w:ascii="微软雅黑" w:eastAsia="微软雅黑" w:hAnsi="微软雅黑" w:cs="微软雅黑"/>
          <w:sz w:val="22"/>
          <w:szCs w:val="22"/>
        </w:rPr>
        <w:t>在</w:t>
      </w:r>
      <w:r w:rsidRPr="00DF4D1D" w:rsidR="00E53FD2">
        <w:rPr>
          <w:rFonts w:ascii="微软雅黑" w:eastAsia="微软雅黑" w:hAnsi="微软雅黑" w:cs="微软雅黑" w:hint="eastAsia"/>
          <w:sz w:val="22"/>
          <w:szCs w:val="22"/>
        </w:rPr>
        <w:t>战舰</w:t>
      </w:r>
      <w:r w:rsidRPr="00DF4D1D" w:rsidR="00E53FD2">
        <w:rPr>
          <w:rFonts w:ascii="微软雅黑" w:eastAsia="微软雅黑" w:hAnsi="微软雅黑" w:cs="微软雅黑"/>
          <w:sz w:val="22"/>
          <w:szCs w:val="22"/>
        </w:rPr>
        <w:t>的四周</w:t>
      </w:r>
      <w:r w:rsidRPr="00DF4D1D" w:rsidR="00212FDA">
        <w:rPr>
          <w:rFonts w:ascii="微软雅黑" w:eastAsia="微软雅黑" w:hAnsi="微软雅黑" w:cs="微软雅黑" w:hint="eastAsia"/>
          <w:sz w:val="22"/>
          <w:szCs w:val="22"/>
        </w:rPr>
        <w:t>。</w:t>
      </w:r>
    </w:p>
    <w:p w:rsidR="00212FDA" w:rsidRPr="00DF4D1D" w:rsidP="005F768A" w14:paraId="097BD9D6" w14:textId="4B82A21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突如</w:t>
      </w:r>
      <w:r w:rsidRPr="00DF4D1D">
        <w:rPr>
          <w:rFonts w:ascii="微软雅黑" w:eastAsia="微软雅黑" w:hAnsi="微软雅黑" w:cs="微软雅黑"/>
          <w:sz w:val="22"/>
          <w:szCs w:val="22"/>
        </w:rPr>
        <w:t>而来的</w:t>
      </w:r>
      <w:r w:rsidRPr="00DF4D1D">
        <w:rPr>
          <w:rFonts w:ascii="微软雅黑" w:eastAsia="微软雅黑" w:hAnsi="微软雅黑" w:cs="微软雅黑" w:hint="eastAsia"/>
          <w:sz w:val="22"/>
          <w:szCs w:val="22"/>
        </w:rPr>
        <w:t>攻击</w:t>
      </w:r>
      <w:r w:rsidRPr="00DF4D1D">
        <w:rPr>
          <w:rFonts w:ascii="微软雅黑" w:eastAsia="微软雅黑" w:hAnsi="微软雅黑" w:cs="微软雅黑"/>
          <w:sz w:val="22"/>
          <w:szCs w:val="22"/>
        </w:rPr>
        <w:t>让</w:t>
      </w:r>
      <w:r w:rsidRPr="00DF4D1D">
        <w:rPr>
          <w:rFonts w:ascii="微软雅黑" w:eastAsia="微软雅黑" w:hAnsi="微软雅黑" w:cs="微软雅黑"/>
          <w:sz w:val="22"/>
          <w:szCs w:val="22"/>
        </w:rPr>
        <w:t>人类</w:t>
      </w:r>
      <w:r w:rsidRPr="00DF4D1D">
        <w:rPr>
          <w:rFonts w:ascii="微软雅黑" w:eastAsia="微软雅黑" w:hAnsi="微软雅黑" w:cs="微软雅黑" w:hint="eastAsia"/>
          <w:sz w:val="22"/>
          <w:szCs w:val="22"/>
        </w:rPr>
        <w:t>方</w:t>
      </w:r>
      <w:r w:rsidRPr="00DF4D1D">
        <w:rPr>
          <w:rFonts w:ascii="微软雅黑" w:eastAsia="微软雅黑" w:hAnsi="微软雅黑" w:cs="微软雅黑"/>
          <w:sz w:val="22"/>
          <w:szCs w:val="22"/>
        </w:rPr>
        <w:t>的战舰直接陷入了慌乱之中</w:t>
      </w:r>
      <w:r w:rsidRPr="00DF4D1D" w:rsidR="003B1896">
        <w:rPr>
          <w:rFonts w:ascii="微软雅黑" w:eastAsia="微软雅黑" w:hAnsi="微软雅黑" w:cs="微软雅黑" w:hint="eastAsia"/>
          <w:sz w:val="22"/>
          <w:szCs w:val="22"/>
        </w:rPr>
        <w:t>。</w:t>
      </w:r>
    </w:p>
    <w:p w:rsidR="00EF7FBC" w:rsidRPr="00DF4D1D" w:rsidP="005F768A" w14:paraId="6CE7EDB9" w14:textId="44541A9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“警告</w:t>
      </w:r>
      <w:r w:rsidRPr="00DF4D1D">
        <w:rPr>
          <w:rFonts w:ascii="微软雅黑" w:eastAsia="微软雅黑" w:hAnsi="微软雅黑" w:cs="微软雅黑"/>
          <w:sz w:val="22"/>
          <w:szCs w:val="22"/>
        </w:rPr>
        <w:t>警告，</w:t>
      </w:r>
      <w:r w:rsidRPr="00DF4D1D">
        <w:rPr>
          <w:rFonts w:ascii="微软雅黑" w:eastAsia="微软雅黑" w:hAnsi="微软雅黑" w:cs="微软雅黑" w:hint="eastAsia"/>
          <w:sz w:val="22"/>
          <w:szCs w:val="22"/>
        </w:rPr>
        <w:t>左弦</w:t>
      </w:r>
      <w:r w:rsidRPr="00DF4D1D">
        <w:rPr>
          <w:rFonts w:ascii="微软雅黑" w:eastAsia="微软雅黑" w:hAnsi="微软雅黑" w:cs="微软雅黑"/>
          <w:sz w:val="22"/>
          <w:szCs w:val="22"/>
        </w:rPr>
        <w:t>损失严重已失去</w:t>
      </w:r>
      <w:r w:rsidRPr="00DF4D1D">
        <w:rPr>
          <w:rFonts w:ascii="微软雅黑" w:eastAsia="微软雅黑" w:hAnsi="微软雅黑" w:cs="微软雅黑" w:hint="eastAsia"/>
          <w:sz w:val="22"/>
          <w:szCs w:val="22"/>
        </w:rPr>
        <w:t>所有</w:t>
      </w:r>
      <w:r w:rsidRPr="00DF4D1D">
        <w:rPr>
          <w:rFonts w:ascii="微软雅黑" w:eastAsia="微软雅黑" w:hAnsi="微软雅黑" w:cs="微软雅黑"/>
          <w:sz w:val="22"/>
          <w:szCs w:val="22"/>
        </w:rPr>
        <w:t>功能</w:t>
      </w:r>
      <w:r w:rsidRPr="00DF4D1D">
        <w:rPr>
          <w:rFonts w:ascii="微软雅黑" w:eastAsia="微软雅黑" w:hAnsi="微软雅黑" w:cs="微软雅黑" w:hint="eastAsia"/>
          <w:sz w:val="22"/>
          <w:szCs w:val="22"/>
        </w:rPr>
        <w:t>，已</w:t>
      </w:r>
      <w:r w:rsidRPr="00DF4D1D">
        <w:rPr>
          <w:rFonts w:ascii="微软雅黑" w:eastAsia="微软雅黑" w:hAnsi="微软雅黑" w:cs="微软雅黑"/>
          <w:sz w:val="22"/>
          <w:szCs w:val="22"/>
        </w:rPr>
        <w:t>将舱门紧急闭锁。</w:t>
      </w:r>
      <w:r w:rsidRPr="00DF4D1D">
        <w:rPr>
          <w:rFonts w:ascii="微软雅黑" w:eastAsia="微软雅黑" w:hAnsi="微软雅黑" w:cs="微软雅黑" w:hint="eastAsia"/>
          <w:sz w:val="22"/>
          <w:szCs w:val="22"/>
        </w:rPr>
        <w:t>”</w:t>
      </w:r>
    </w:p>
    <w:p w:rsidR="003B1896" w:rsidRPr="00DF4D1D" w:rsidP="005F768A" w14:paraId="698C649F" w14:textId="256524C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“可恶</w:t>
      </w:r>
      <w:r w:rsidRPr="00DF4D1D">
        <w:rPr>
          <w:rFonts w:ascii="微软雅黑" w:eastAsia="微软雅黑" w:hAnsi="微软雅黑" w:cs="微软雅黑"/>
          <w:sz w:val="22"/>
          <w:szCs w:val="22"/>
        </w:rPr>
        <w:t>，还差</w:t>
      </w:r>
      <w:r w:rsidRPr="00DF4D1D">
        <w:rPr>
          <w:rFonts w:ascii="微软雅黑" w:eastAsia="微软雅黑" w:hAnsi="微软雅黑" w:cs="微软雅黑" w:hint="eastAsia"/>
          <w:sz w:val="22"/>
          <w:szCs w:val="22"/>
        </w:rPr>
        <w:t>10</w:t>
      </w:r>
      <w:r w:rsidRPr="00DF4D1D">
        <w:rPr>
          <w:rFonts w:ascii="微软雅黑" w:eastAsia="微软雅黑" w:hAnsi="微软雅黑" w:cs="微软雅黑"/>
          <w:sz w:val="22"/>
          <w:szCs w:val="22"/>
        </w:rPr>
        <w:t>%充能才满，</w:t>
      </w:r>
      <w:r w:rsidRPr="00DF4D1D">
        <w:rPr>
          <w:rFonts w:ascii="微软雅黑" w:eastAsia="微软雅黑" w:hAnsi="微软雅黑" w:cs="微软雅黑" w:hint="eastAsia"/>
          <w:sz w:val="22"/>
          <w:szCs w:val="22"/>
        </w:rPr>
        <w:t>副炮没有</w:t>
      </w:r>
      <w:r w:rsidRPr="00DF4D1D">
        <w:rPr>
          <w:rFonts w:ascii="微软雅黑" w:eastAsia="微软雅黑" w:hAnsi="微软雅黑" w:cs="微软雅黑"/>
          <w:sz w:val="22"/>
          <w:szCs w:val="22"/>
        </w:rPr>
        <w:t>进入射程内，可恶啊。</w:t>
      </w:r>
      <w:r w:rsidRPr="00DF4D1D">
        <w:rPr>
          <w:rFonts w:ascii="微软雅黑" w:eastAsia="微软雅黑" w:hAnsi="微软雅黑" w:cs="微软雅黑" w:hint="eastAsia"/>
          <w:sz w:val="22"/>
          <w:szCs w:val="22"/>
        </w:rPr>
        <w:t>”此时两者</w:t>
      </w:r>
      <w:r w:rsidRPr="00DF4D1D">
        <w:rPr>
          <w:rFonts w:ascii="微软雅黑" w:eastAsia="微软雅黑" w:hAnsi="微软雅黑" w:cs="微软雅黑"/>
          <w:sz w:val="22"/>
          <w:szCs w:val="22"/>
        </w:rPr>
        <w:t>之间的距离还有</w:t>
      </w:r>
      <w:r w:rsidRPr="00DF4D1D">
        <w:rPr>
          <w:rFonts w:ascii="微软雅黑" w:eastAsia="微软雅黑" w:hAnsi="微软雅黑" w:cs="微软雅黑" w:hint="eastAsia"/>
          <w:sz w:val="22"/>
          <w:szCs w:val="22"/>
        </w:rPr>
        <w:t>5000公里</w:t>
      </w:r>
      <w:r w:rsidRPr="00DF4D1D">
        <w:rPr>
          <w:rFonts w:ascii="微软雅黑" w:eastAsia="微软雅黑" w:hAnsi="微软雅黑" w:cs="微软雅黑"/>
          <w:sz w:val="22"/>
          <w:szCs w:val="22"/>
        </w:rPr>
        <w:t>左右</w:t>
      </w:r>
      <w:r w:rsidRPr="00DF4D1D">
        <w:rPr>
          <w:rFonts w:ascii="微软雅黑" w:eastAsia="微软雅黑" w:hAnsi="微软雅黑" w:cs="微软雅黑" w:hint="eastAsia"/>
          <w:sz w:val="22"/>
          <w:szCs w:val="22"/>
        </w:rPr>
        <w:t>……</w:t>
      </w:r>
    </w:p>
    <w:p w:rsidR="003B1896" w:rsidRPr="00DF4D1D" w:rsidP="005F768A" w14:paraId="344075F4" w14:textId="2712141D">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主人</w:t>
      </w:r>
      <w:r w:rsidRPr="00DF4D1D">
        <w:rPr>
          <w:rFonts w:ascii="微软雅黑" w:eastAsia="微软雅黑" w:hAnsi="微软雅黑" w:cs="微软雅黑"/>
          <w:sz w:val="22"/>
          <w:szCs w:val="22"/>
        </w:rPr>
        <w:t>，对方似乎</w:t>
      </w:r>
      <w:r w:rsidRPr="00DF4D1D">
        <w:rPr>
          <w:rFonts w:ascii="微软雅黑" w:eastAsia="微软雅黑" w:hAnsi="微软雅黑" w:cs="微软雅黑" w:hint="eastAsia"/>
          <w:sz w:val="22"/>
          <w:szCs w:val="22"/>
        </w:rPr>
        <w:t>并没有</w:t>
      </w:r>
      <w:r w:rsidRPr="00DF4D1D">
        <w:rPr>
          <w:rFonts w:ascii="微软雅黑" w:eastAsia="微软雅黑" w:hAnsi="微软雅黑" w:cs="微软雅黑"/>
          <w:sz w:val="22"/>
          <w:szCs w:val="22"/>
        </w:rPr>
        <w:t>能力防御任何的动能武器，但是对方也没有</w:t>
      </w:r>
      <w:r w:rsidRPr="00DF4D1D">
        <w:rPr>
          <w:rFonts w:ascii="微软雅黑" w:eastAsia="微软雅黑" w:hAnsi="微软雅黑" w:cs="微软雅黑" w:hint="eastAsia"/>
          <w:sz w:val="22"/>
          <w:szCs w:val="22"/>
        </w:rPr>
        <w:t>撤退</w:t>
      </w:r>
      <w:r w:rsidRPr="00DF4D1D">
        <w:rPr>
          <w:rFonts w:ascii="微软雅黑" w:eastAsia="微软雅黑" w:hAnsi="微软雅黑" w:cs="微软雅黑"/>
          <w:sz w:val="22"/>
          <w:szCs w:val="22"/>
        </w:rPr>
        <w:t>的意思。”</w:t>
      </w:r>
    </w:p>
    <w:p w:rsidR="00334CE9" w:rsidRPr="00DF4D1D" w:rsidP="005F768A" w14:paraId="1D9A55F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真不</w:t>
      </w:r>
      <w:r w:rsidRPr="00DF4D1D">
        <w:rPr>
          <w:rFonts w:ascii="微软雅黑" w:eastAsia="微软雅黑" w:hAnsi="微软雅黑" w:cs="微软雅黑"/>
          <w:sz w:val="22"/>
          <w:szCs w:val="22"/>
        </w:rPr>
        <w:t>知道在坚持什么，难不成是人类文明</w:t>
      </w:r>
      <w:r w:rsidRPr="00DF4D1D">
        <w:rPr>
          <w:rFonts w:ascii="微软雅黑" w:eastAsia="微软雅黑" w:hAnsi="微软雅黑" w:cs="微软雅黑" w:hint="eastAsia"/>
          <w:sz w:val="22"/>
          <w:szCs w:val="22"/>
        </w:rPr>
        <w:t>找的外援</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这个</w:t>
      </w:r>
      <w:r w:rsidRPr="00DF4D1D">
        <w:rPr>
          <w:rFonts w:ascii="微软雅黑" w:eastAsia="微软雅黑" w:hAnsi="微软雅黑" w:cs="微软雅黑"/>
          <w:sz w:val="22"/>
          <w:szCs w:val="22"/>
        </w:rPr>
        <w:t>设计风格</w:t>
      </w:r>
      <w:r w:rsidRPr="00DF4D1D">
        <w:rPr>
          <w:rFonts w:ascii="微软雅黑" w:eastAsia="微软雅黑" w:hAnsi="微软雅黑" w:cs="微软雅黑" w:hint="eastAsia"/>
          <w:sz w:val="22"/>
          <w:szCs w:val="22"/>
        </w:rPr>
        <w:t>和已经</w:t>
      </w:r>
      <w:r w:rsidRPr="00DF4D1D">
        <w:rPr>
          <w:rFonts w:ascii="微软雅黑" w:eastAsia="微软雅黑" w:hAnsi="微软雅黑" w:cs="微软雅黑"/>
          <w:sz w:val="22"/>
          <w:szCs w:val="22"/>
        </w:rPr>
        <w:t>灭绝的利普文明有几分相似。</w:t>
      </w:r>
    </w:p>
    <w:p w:rsidR="00C41E70" w:rsidRPr="00DF4D1D" w:rsidP="005F768A" w14:paraId="2066E8D6" w14:textId="16876A9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主炮</w:t>
      </w:r>
      <w:r w:rsidRPr="00DF4D1D">
        <w:rPr>
          <w:rFonts w:ascii="微软雅黑" w:eastAsia="微软雅黑" w:hAnsi="微软雅黑" w:cs="微软雅黑"/>
          <w:sz w:val="22"/>
          <w:szCs w:val="22"/>
        </w:rPr>
        <w:t>准备，三秒之后发射。</w:t>
      </w:r>
      <w:r w:rsidRPr="00DF4D1D" w:rsidR="003B1896">
        <w:rPr>
          <w:rFonts w:ascii="微软雅黑" w:eastAsia="微软雅黑" w:hAnsi="微软雅黑" w:cs="微软雅黑" w:hint="eastAsia"/>
          <w:sz w:val="22"/>
          <w:szCs w:val="22"/>
        </w:rPr>
        <w:t>”</w:t>
      </w:r>
    </w:p>
    <w:p w:rsidR="00334CE9" w:rsidRPr="00DF4D1D" w:rsidP="005F768A" w14:paraId="640FFC23" w14:textId="32BA590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p>
    <w:p w:rsidR="003B1896" w:rsidRPr="00DF4D1D" w:rsidP="005F768A" w14:paraId="6BD00D82" w14:textId="7D0ACFD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巨大</w:t>
      </w:r>
      <w:r w:rsidRPr="00DF4D1D">
        <w:rPr>
          <w:rFonts w:ascii="微软雅黑" w:eastAsia="微软雅黑" w:hAnsi="微软雅黑" w:cs="微软雅黑"/>
          <w:sz w:val="22"/>
          <w:szCs w:val="22"/>
        </w:rPr>
        <w:t>的</w:t>
      </w:r>
      <w:r w:rsidRPr="00DF4D1D">
        <w:rPr>
          <w:rFonts w:ascii="微软雅黑" w:eastAsia="微软雅黑" w:hAnsi="微软雅黑" w:cs="微软雅黑" w:hint="eastAsia"/>
          <w:sz w:val="22"/>
          <w:szCs w:val="22"/>
        </w:rPr>
        <w:t>能量</w:t>
      </w:r>
      <w:r w:rsidRPr="00DF4D1D">
        <w:rPr>
          <w:rFonts w:ascii="微软雅黑" w:eastAsia="微软雅黑" w:hAnsi="微软雅黑" w:cs="微软雅黑"/>
          <w:sz w:val="22"/>
          <w:szCs w:val="22"/>
        </w:rPr>
        <w:t>在炮口</w:t>
      </w:r>
      <w:r w:rsidRPr="00DF4D1D">
        <w:rPr>
          <w:rFonts w:ascii="微软雅黑" w:eastAsia="微软雅黑" w:hAnsi="微软雅黑" w:cs="微软雅黑" w:hint="eastAsia"/>
          <w:sz w:val="22"/>
          <w:szCs w:val="22"/>
        </w:rPr>
        <w:t>处</w:t>
      </w:r>
      <w:r w:rsidRPr="00DF4D1D">
        <w:rPr>
          <w:rFonts w:ascii="微软雅黑" w:eastAsia="微软雅黑" w:hAnsi="微软雅黑" w:cs="微软雅黑"/>
          <w:sz w:val="22"/>
          <w:szCs w:val="22"/>
        </w:rPr>
        <w:t>积蓄，在</w:t>
      </w:r>
      <w:r w:rsidRPr="00DF4D1D">
        <w:rPr>
          <w:rFonts w:ascii="微软雅黑" w:eastAsia="微软雅黑" w:hAnsi="微软雅黑" w:cs="微软雅黑" w:hint="eastAsia"/>
          <w:sz w:val="22"/>
          <w:szCs w:val="22"/>
        </w:rPr>
        <w:t>充</w:t>
      </w:r>
      <w:r w:rsidRPr="00DF4D1D">
        <w:rPr>
          <w:rFonts w:ascii="微软雅黑" w:eastAsia="微软雅黑" w:hAnsi="微软雅黑" w:cs="微软雅黑" w:hint="eastAsia"/>
          <w:sz w:val="22"/>
          <w:szCs w:val="22"/>
        </w:rPr>
        <w:t>能</w:t>
      </w:r>
      <w:r w:rsidRPr="00DF4D1D">
        <w:rPr>
          <w:rFonts w:ascii="微软雅黑" w:eastAsia="微软雅黑" w:hAnsi="微软雅黑" w:cs="微软雅黑"/>
          <w:sz w:val="22"/>
          <w:szCs w:val="22"/>
        </w:rPr>
        <w:t>阶段</w:t>
      </w:r>
      <w:r w:rsidRPr="00DF4D1D">
        <w:rPr>
          <w:rFonts w:ascii="微软雅黑" w:eastAsia="微软雅黑" w:hAnsi="微软雅黑" w:cs="微软雅黑"/>
          <w:sz w:val="22"/>
          <w:szCs w:val="22"/>
        </w:rPr>
        <w:t>一道</w:t>
      </w:r>
      <w:r w:rsidRPr="00DF4D1D">
        <w:rPr>
          <w:rFonts w:ascii="微软雅黑" w:eastAsia="微软雅黑" w:hAnsi="微软雅黑" w:cs="微软雅黑" w:hint="eastAsia"/>
          <w:sz w:val="22"/>
          <w:szCs w:val="22"/>
        </w:rPr>
        <w:t>刺眼</w:t>
      </w:r>
      <w:r w:rsidRPr="00DF4D1D">
        <w:rPr>
          <w:rFonts w:ascii="微软雅黑" w:eastAsia="微软雅黑" w:hAnsi="微软雅黑" w:cs="微软雅黑"/>
          <w:sz w:val="22"/>
          <w:szCs w:val="22"/>
        </w:rPr>
        <w:t>的光芒</w:t>
      </w:r>
      <w:r w:rsidRPr="00DF4D1D">
        <w:rPr>
          <w:rFonts w:ascii="微软雅黑" w:eastAsia="微软雅黑" w:hAnsi="微软雅黑" w:cs="微软雅黑" w:hint="eastAsia"/>
          <w:sz w:val="22"/>
          <w:szCs w:val="22"/>
        </w:rPr>
        <w:t>伴随</w:t>
      </w:r>
      <w:r w:rsidRPr="00DF4D1D">
        <w:rPr>
          <w:rFonts w:ascii="微软雅黑" w:eastAsia="微软雅黑" w:hAnsi="微软雅黑" w:cs="微软雅黑"/>
          <w:sz w:val="22"/>
          <w:szCs w:val="22"/>
        </w:rPr>
        <w:t>着无数的弹丸从人类战舰的身上发射了出来，</w:t>
      </w:r>
      <w:r w:rsidRPr="00DF4D1D">
        <w:rPr>
          <w:rFonts w:ascii="微软雅黑" w:eastAsia="微软雅黑" w:hAnsi="微软雅黑" w:cs="微软雅黑" w:hint="eastAsia"/>
          <w:sz w:val="22"/>
          <w:szCs w:val="22"/>
        </w:rPr>
        <w:t>无限</w:t>
      </w:r>
      <w:r w:rsidRPr="00DF4D1D">
        <w:rPr>
          <w:rFonts w:ascii="微软雅黑" w:eastAsia="微软雅黑" w:hAnsi="微软雅黑" w:cs="微软雅黑"/>
          <w:sz w:val="22"/>
          <w:szCs w:val="22"/>
        </w:rPr>
        <w:t>接近光速的电浆炮命中了</w:t>
      </w:r>
      <w:r w:rsidRPr="00DF4D1D">
        <w:rPr>
          <w:rFonts w:ascii="微软雅黑" w:eastAsia="微软雅黑" w:hAnsi="微软雅黑" w:cs="微软雅黑" w:hint="eastAsia"/>
          <w:sz w:val="22"/>
          <w:szCs w:val="22"/>
        </w:rPr>
        <w:t>太阳系</w:t>
      </w:r>
      <w:r w:rsidRPr="00DF4D1D">
        <w:rPr>
          <w:rFonts w:ascii="微软雅黑" w:eastAsia="微软雅黑" w:hAnsi="微软雅黑" w:cs="微软雅黑"/>
          <w:sz w:val="22"/>
          <w:szCs w:val="22"/>
        </w:rPr>
        <w:t>外来的</w:t>
      </w:r>
      <w:r w:rsidRPr="00DF4D1D">
        <w:rPr>
          <w:rFonts w:ascii="微软雅黑" w:eastAsia="微软雅黑" w:hAnsi="微软雅黑" w:cs="微软雅黑" w:hint="eastAsia"/>
          <w:sz w:val="22"/>
          <w:szCs w:val="22"/>
        </w:rPr>
        <w:t>战舰</w:t>
      </w:r>
      <w:r w:rsidRPr="00DF4D1D">
        <w:rPr>
          <w:rFonts w:ascii="微软雅黑" w:eastAsia="微软雅黑" w:hAnsi="微软雅黑" w:cs="微软雅黑"/>
          <w:sz w:val="22"/>
          <w:szCs w:val="22"/>
        </w:rPr>
        <w:t>，但是那层蓝色的光膜只是微微一闪，</w:t>
      </w:r>
      <w:r w:rsidRPr="00DF4D1D">
        <w:rPr>
          <w:rFonts w:ascii="微软雅黑" w:eastAsia="微软雅黑" w:hAnsi="微软雅黑" w:cs="微软雅黑" w:hint="eastAsia"/>
          <w:sz w:val="22"/>
          <w:szCs w:val="22"/>
        </w:rPr>
        <w:t>荡</w:t>
      </w:r>
      <w:r w:rsidRPr="00DF4D1D">
        <w:rPr>
          <w:rFonts w:ascii="微软雅黑" w:eastAsia="微软雅黑" w:hAnsi="微软雅黑" w:cs="微软雅黑"/>
          <w:sz w:val="22"/>
          <w:szCs w:val="22"/>
        </w:rPr>
        <w:t>起了一层</w:t>
      </w:r>
      <w:r w:rsidRPr="00DF4D1D">
        <w:rPr>
          <w:rFonts w:ascii="微软雅黑" w:eastAsia="微软雅黑" w:hAnsi="微软雅黑" w:cs="微软雅黑" w:hint="eastAsia"/>
          <w:sz w:val="22"/>
          <w:szCs w:val="22"/>
        </w:rPr>
        <w:t>又</w:t>
      </w:r>
      <w:r w:rsidRPr="00DF4D1D">
        <w:rPr>
          <w:rFonts w:ascii="微软雅黑" w:eastAsia="微软雅黑" w:hAnsi="微软雅黑" w:cs="微软雅黑"/>
          <w:sz w:val="22"/>
          <w:szCs w:val="22"/>
        </w:rPr>
        <w:t>一层的涟漪。</w:t>
      </w:r>
    </w:p>
    <w:p w:rsidR="00E30314" w:rsidRPr="00DF4D1D" w:rsidP="005F768A" w14:paraId="22D4191D" w14:textId="24DEE31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旗舰</w:t>
      </w:r>
      <w:r w:rsidRPr="00DF4D1D">
        <w:rPr>
          <w:rFonts w:ascii="微软雅黑" w:eastAsia="微软雅黑" w:hAnsi="微软雅黑" w:cs="微软雅黑"/>
          <w:sz w:val="22"/>
          <w:szCs w:val="22"/>
        </w:rPr>
        <w:t>被攻击，其他的</w:t>
      </w:r>
      <w:r w:rsidRPr="00DF4D1D">
        <w:rPr>
          <w:rFonts w:ascii="微软雅黑" w:eastAsia="微软雅黑" w:hAnsi="微软雅黑" w:cs="微软雅黑"/>
          <w:sz w:val="22"/>
          <w:szCs w:val="22"/>
        </w:rPr>
        <w:t>僚</w:t>
      </w:r>
      <w:r w:rsidRPr="00DF4D1D">
        <w:rPr>
          <w:rFonts w:ascii="微软雅黑" w:eastAsia="微软雅黑" w:hAnsi="微软雅黑" w:cs="微软雅黑" w:hint="eastAsia"/>
          <w:sz w:val="22"/>
          <w:szCs w:val="22"/>
        </w:rPr>
        <w:t>舰</w:t>
      </w:r>
      <w:r w:rsidRPr="00DF4D1D">
        <w:rPr>
          <w:rFonts w:ascii="微软雅黑" w:eastAsia="微软雅黑" w:hAnsi="微软雅黑" w:cs="微软雅黑"/>
          <w:sz w:val="22"/>
          <w:szCs w:val="22"/>
        </w:rPr>
        <w:t>的主炮在短暂的蓄力之后便发射了出去，</w:t>
      </w:r>
      <w:r w:rsidRPr="00DF4D1D">
        <w:rPr>
          <w:rFonts w:ascii="微软雅黑" w:eastAsia="微软雅黑" w:hAnsi="微软雅黑" w:cs="微软雅黑" w:hint="eastAsia"/>
          <w:sz w:val="22"/>
          <w:szCs w:val="22"/>
        </w:rPr>
        <w:t>这其中</w:t>
      </w:r>
      <w:r w:rsidRPr="00DF4D1D">
        <w:rPr>
          <w:rFonts w:ascii="微软雅黑" w:eastAsia="微软雅黑" w:hAnsi="微软雅黑" w:cs="微软雅黑"/>
          <w:sz w:val="22"/>
          <w:szCs w:val="22"/>
        </w:rPr>
        <w:t>包括这旗舰的</w:t>
      </w:r>
      <w:r w:rsidRPr="00DF4D1D">
        <w:rPr>
          <w:rFonts w:ascii="微软雅黑" w:eastAsia="微软雅黑" w:hAnsi="微软雅黑" w:cs="微软雅黑" w:hint="eastAsia"/>
          <w:sz w:val="22"/>
          <w:szCs w:val="22"/>
        </w:rPr>
        <w:t>攻击</w:t>
      </w:r>
      <w:r w:rsidRPr="00DF4D1D">
        <w:rPr>
          <w:rFonts w:ascii="微软雅黑" w:eastAsia="微软雅黑" w:hAnsi="微软雅黑" w:cs="微软雅黑"/>
          <w:sz w:val="22"/>
          <w:szCs w:val="22"/>
        </w:rPr>
        <w:t>。</w:t>
      </w:r>
    </w:p>
    <w:p w:rsidR="00E003B0" w:rsidRPr="00DF4D1D" w:rsidP="005F768A" w14:paraId="5EEB881C" w14:textId="2F2AAA1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攻击</w:t>
      </w:r>
      <w:r w:rsidRPr="00DF4D1D">
        <w:rPr>
          <w:rFonts w:ascii="微软雅黑" w:eastAsia="微软雅黑" w:hAnsi="微软雅黑" w:cs="微软雅黑"/>
          <w:sz w:val="22"/>
          <w:szCs w:val="22"/>
        </w:rPr>
        <w:t>瞬息就到了人类战舰</w:t>
      </w:r>
      <w:r w:rsidRPr="00DF4D1D">
        <w:rPr>
          <w:rFonts w:ascii="微软雅黑" w:eastAsia="微软雅黑" w:hAnsi="微软雅黑" w:cs="微软雅黑" w:hint="eastAsia"/>
          <w:sz w:val="22"/>
          <w:szCs w:val="22"/>
        </w:rPr>
        <w:t>之上</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人类</w:t>
      </w:r>
      <w:r w:rsidRPr="00DF4D1D">
        <w:rPr>
          <w:rFonts w:ascii="微软雅黑" w:eastAsia="微软雅黑" w:hAnsi="微软雅黑" w:cs="微软雅黑"/>
          <w:sz w:val="22"/>
          <w:szCs w:val="22"/>
        </w:rPr>
        <w:t>最高的智慧结晶</w:t>
      </w:r>
      <w:r w:rsidRPr="00DF4D1D">
        <w:rPr>
          <w:rFonts w:ascii="微软雅黑" w:eastAsia="微软雅黑" w:hAnsi="微软雅黑" w:cs="微软雅黑" w:hint="eastAsia"/>
          <w:sz w:val="22"/>
          <w:szCs w:val="22"/>
        </w:rPr>
        <w:t>被直接切割成了</w:t>
      </w:r>
      <w:r w:rsidRPr="00DF4D1D">
        <w:rPr>
          <w:rFonts w:ascii="微软雅黑" w:eastAsia="微软雅黑" w:hAnsi="微软雅黑" w:cs="微软雅黑"/>
          <w:sz w:val="22"/>
          <w:szCs w:val="22"/>
        </w:rPr>
        <w:t>几大块，</w:t>
      </w:r>
      <w:r w:rsidRPr="00DF4D1D">
        <w:rPr>
          <w:rFonts w:ascii="微软雅黑" w:eastAsia="微软雅黑" w:hAnsi="微软雅黑" w:cs="微软雅黑" w:hint="eastAsia"/>
          <w:sz w:val="22"/>
          <w:szCs w:val="22"/>
        </w:rPr>
        <w:t>绝大部分</w:t>
      </w:r>
      <w:r w:rsidRPr="00DF4D1D">
        <w:rPr>
          <w:rFonts w:ascii="微软雅黑" w:eastAsia="微软雅黑" w:hAnsi="微软雅黑" w:cs="微软雅黑"/>
          <w:sz w:val="22"/>
          <w:szCs w:val="22"/>
        </w:rPr>
        <w:t>的</w:t>
      </w:r>
      <w:r w:rsidRPr="00DF4D1D">
        <w:rPr>
          <w:rFonts w:ascii="微软雅黑" w:eastAsia="微软雅黑" w:hAnsi="微软雅黑" w:cs="微软雅黑" w:hint="eastAsia"/>
          <w:sz w:val="22"/>
          <w:szCs w:val="22"/>
        </w:rPr>
        <w:t>太空军</w:t>
      </w:r>
      <w:r w:rsidRPr="00DF4D1D">
        <w:rPr>
          <w:rFonts w:ascii="微软雅黑" w:eastAsia="微软雅黑" w:hAnsi="微软雅黑" w:cs="微软雅黑"/>
          <w:sz w:val="22"/>
          <w:szCs w:val="22"/>
        </w:rPr>
        <w:t>都因为直接暴露在了</w:t>
      </w:r>
      <w:r w:rsidRPr="00DF4D1D">
        <w:rPr>
          <w:rFonts w:ascii="微软雅黑" w:eastAsia="微软雅黑" w:hAnsi="微软雅黑" w:cs="微软雅黑" w:hint="eastAsia"/>
          <w:sz w:val="22"/>
          <w:szCs w:val="22"/>
        </w:rPr>
        <w:t>太空</w:t>
      </w:r>
      <w:r w:rsidRPr="00DF4D1D">
        <w:rPr>
          <w:rFonts w:ascii="微软雅黑" w:eastAsia="微软雅黑" w:hAnsi="微软雅黑" w:cs="微软雅黑"/>
          <w:sz w:val="22"/>
          <w:szCs w:val="22"/>
        </w:rPr>
        <w:t>之中</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血液被冻结</w:t>
      </w:r>
      <w:r w:rsidRPr="00DF4D1D">
        <w:rPr>
          <w:rFonts w:ascii="微软雅黑" w:eastAsia="微软雅黑" w:hAnsi="微软雅黑" w:cs="微软雅黑" w:hint="eastAsia"/>
          <w:sz w:val="22"/>
          <w:szCs w:val="22"/>
        </w:rPr>
        <w:t>身死</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小部分</w:t>
      </w:r>
      <w:r w:rsidRPr="00DF4D1D">
        <w:rPr>
          <w:rFonts w:ascii="微软雅黑" w:eastAsia="微软雅黑" w:hAnsi="微软雅黑" w:cs="微软雅黑"/>
          <w:sz w:val="22"/>
          <w:szCs w:val="22"/>
        </w:rPr>
        <w:t>因为可以直接在太空之中存活</w:t>
      </w:r>
      <w:r w:rsidRPr="00DF4D1D">
        <w:rPr>
          <w:rFonts w:ascii="微软雅黑" w:eastAsia="微软雅黑" w:hAnsi="微软雅黑" w:cs="微软雅黑" w:hint="eastAsia"/>
          <w:sz w:val="22"/>
          <w:szCs w:val="22"/>
        </w:rPr>
        <w:t>幸存</w:t>
      </w:r>
      <w:r w:rsidRPr="00DF4D1D">
        <w:rPr>
          <w:rFonts w:ascii="微软雅黑" w:eastAsia="微软雅黑" w:hAnsi="微软雅黑" w:cs="微软雅黑"/>
          <w:sz w:val="22"/>
          <w:szCs w:val="22"/>
        </w:rPr>
        <w:t>了下来</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但这仅仅只是少数，成功幸存下来的人类只剩下</w:t>
      </w:r>
      <w:r w:rsidRPr="00DF4D1D">
        <w:rPr>
          <w:rFonts w:ascii="微软雅黑" w:eastAsia="微软雅黑" w:hAnsi="微软雅黑" w:cs="微软雅黑" w:hint="eastAsia"/>
          <w:sz w:val="22"/>
          <w:szCs w:val="22"/>
        </w:rPr>
        <w:t>寥寥</w:t>
      </w:r>
      <w:r w:rsidRPr="00DF4D1D">
        <w:rPr>
          <w:rFonts w:ascii="微软雅黑" w:eastAsia="微软雅黑" w:hAnsi="微软雅黑" w:cs="微软雅黑"/>
          <w:sz w:val="22"/>
          <w:szCs w:val="22"/>
        </w:rPr>
        <w:t>十</w:t>
      </w:r>
      <w:r w:rsidRPr="00DF4D1D">
        <w:rPr>
          <w:rFonts w:ascii="微软雅黑" w:eastAsia="微软雅黑" w:hAnsi="微软雅黑" w:cs="微软雅黑"/>
          <w:sz w:val="22"/>
          <w:szCs w:val="22"/>
        </w:rPr>
        <w:t>数</w:t>
      </w:r>
      <w:r w:rsidRPr="00DF4D1D">
        <w:rPr>
          <w:rFonts w:ascii="微软雅黑" w:eastAsia="微软雅黑" w:hAnsi="微软雅黑" w:cs="微软雅黑" w:hint="eastAsia"/>
          <w:sz w:val="22"/>
          <w:szCs w:val="22"/>
        </w:rPr>
        <w:t>名</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还有一部分</w:t>
      </w:r>
      <w:r w:rsidRPr="00DF4D1D">
        <w:rPr>
          <w:rFonts w:ascii="微软雅黑" w:eastAsia="微软雅黑" w:hAnsi="微软雅黑" w:cs="微软雅黑"/>
          <w:sz w:val="22"/>
          <w:szCs w:val="22"/>
        </w:rPr>
        <w:t>直接被</w:t>
      </w:r>
      <w:r w:rsidRPr="00DF4D1D">
        <w:rPr>
          <w:rFonts w:ascii="微软雅黑" w:eastAsia="微软雅黑" w:hAnsi="微软雅黑" w:cs="微软雅黑" w:hint="eastAsia"/>
          <w:sz w:val="22"/>
          <w:szCs w:val="22"/>
        </w:rPr>
        <w:t>高能</w:t>
      </w:r>
      <w:r w:rsidRPr="00DF4D1D">
        <w:rPr>
          <w:rFonts w:ascii="微软雅黑" w:eastAsia="微软雅黑" w:hAnsi="微软雅黑" w:cs="微软雅黑"/>
          <w:sz w:val="22"/>
          <w:szCs w:val="22"/>
        </w:rPr>
        <w:t>激光蒸发了。</w:t>
      </w:r>
    </w:p>
    <w:p w:rsidR="00E003B0" w:rsidRPr="00DF4D1D" w:rsidP="005F768A" w14:paraId="19D59F7D" w14:textId="38AC07C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姜文胜看着</w:t>
      </w:r>
      <w:r w:rsidRPr="00DF4D1D">
        <w:rPr>
          <w:rFonts w:ascii="微软雅黑" w:eastAsia="微软雅黑" w:hAnsi="微软雅黑" w:cs="微软雅黑"/>
          <w:sz w:val="22"/>
          <w:szCs w:val="22"/>
        </w:rPr>
        <w:t>自己身边</w:t>
      </w:r>
      <w:r w:rsidRPr="00DF4D1D">
        <w:rPr>
          <w:rFonts w:ascii="微软雅黑" w:eastAsia="微软雅黑" w:hAnsi="微软雅黑" w:cs="微软雅黑" w:hint="eastAsia"/>
          <w:sz w:val="22"/>
          <w:szCs w:val="22"/>
        </w:rPr>
        <w:t>的</w:t>
      </w:r>
      <w:r w:rsidRPr="00DF4D1D">
        <w:rPr>
          <w:rFonts w:ascii="微软雅黑" w:eastAsia="微软雅黑" w:hAnsi="微软雅黑" w:cs="微软雅黑"/>
          <w:sz w:val="22"/>
          <w:szCs w:val="22"/>
        </w:rPr>
        <w:t>战士</w:t>
      </w:r>
      <w:r w:rsidRPr="00DF4D1D">
        <w:rPr>
          <w:rFonts w:ascii="微软雅黑" w:eastAsia="微软雅黑" w:hAnsi="微软雅黑" w:cs="微软雅黑" w:hint="eastAsia"/>
          <w:sz w:val="22"/>
          <w:szCs w:val="22"/>
        </w:rPr>
        <w:t>眼中</w:t>
      </w:r>
      <w:r w:rsidRPr="00DF4D1D">
        <w:rPr>
          <w:rFonts w:ascii="微软雅黑" w:eastAsia="微软雅黑" w:hAnsi="微软雅黑" w:cs="微软雅黑"/>
          <w:sz w:val="22"/>
          <w:szCs w:val="22"/>
        </w:rPr>
        <w:t>已经没有</w:t>
      </w:r>
      <w:r w:rsidRPr="00DF4D1D">
        <w:rPr>
          <w:rFonts w:ascii="微软雅黑" w:eastAsia="微软雅黑" w:hAnsi="微软雅黑" w:cs="微软雅黑" w:hint="eastAsia"/>
          <w:sz w:val="22"/>
          <w:szCs w:val="22"/>
        </w:rPr>
        <w:t>了一丝的</w:t>
      </w:r>
      <w:r w:rsidRPr="00DF4D1D">
        <w:rPr>
          <w:rFonts w:ascii="微软雅黑" w:eastAsia="微软雅黑" w:hAnsi="微软雅黑" w:cs="微软雅黑"/>
          <w:sz w:val="22"/>
          <w:szCs w:val="22"/>
        </w:rPr>
        <w:t>光芒，</w:t>
      </w:r>
      <w:r w:rsidRPr="00DF4D1D">
        <w:rPr>
          <w:rFonts w:ascii="微软雅黑" w:eastAsia="微软雅黑" w:hAnsi="微软雅黑" w:cs="微软雅黑" w:hint="eastAsia"/>
          <w:sz w:val="22"/>
          <w:szCs w:val="22"/>
        </w:rPr>
        <w:t>数百人类</w:t>
      </w:r>
      <w:r w:rsidRPr="00DF4D1D">
        <w:rPr>
          <w:rFonts w:ascii="微软雅黑" w:eastAsia="微软雅黑" w:hAnsi="微软雅黑" w:cs="微软雅黑"/>
          <w:sz w:val="22"/>
          <w:szCs w:val="22"/>
        </w:rPr>
        <w:t>的尸体已三分之一光速向着对方飞去。</w:t>
      </w:r>
    </w:p>
    <w:p w:rsidR="008F5406" w:rsidRPr="00DF4D1D" w:rsidP="005F768A" w14:paraId="41EC831D" w14:textId="43DC08A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敌舰</w:t>
      </w:r>
      <w:r w:rsidRPr="00DF4D1D">
        <w:rPr>
          <w:rFonts w:ascii="微软雅黑" w:eastAsia="微软雅黑" w:hAnsi="微软雅黑" w:cs="微软雅黑"/>
          <w:sz w:val="22"/>
          <w:szCs w:val="22"/>
        </w:rPr>
        <w:t>近乎全灭</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还有少数在</w:t>
      </w:r>
      <w:r w:rsidRPr="00DF4D1D">
        <w:rPr>
          <w:rFonts w:ascii="微软雅黑" w:eastAsia="微软雅黑" w:hAnsi="微软雅黑" w:cs="微软雅黑" w:hint="eastAsia"/>
          <w:sz w:val="22"/>
          <w:szCs w:val="22"/>
        </w:rPr>
        <w:t>太空</w:t>
      </w:r>
      <w:r w:rsidRPr="00DF4D1D">
        <w:rPr>
          <w:rFonts w:ascii="微软雅黑" w:eastAsia="微软雅黑" w:hAnsi="微软雅黑" w:cs="微软雅黑"/>
          <w:sz w:val="22"/>
          <w:szCs w:val="22"/>
        </w:rPr>
        <w:t>之中苟延残喘。</w:t>
      </w:r>
      <w:r w:rsidRPr="00DF4D1D">
        <w:rPr>
          <w:rFonts w:ascii="微软雅黑" w:eastAsia="微软雅黑" w:hAnsi="微软雅黑" w:cs="微软雅黑" w:hint="eastAsia"/>
          <w:sz w:val="22"/>
          <w:szCs w:val="22"/>
        </w:rPr>
        <w:t>”</w:t>
      </w:r>
    </w:p>
    <w:p w:rsidR="00F90D48" w:rsidRPr="00DF4D1D" w:rsidP="005F768A" w14:paraId="6B44D8C4" w14:textId="48C41AE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“不用</w:t>
      </w:r>
      <w:r w:rsidRPr="00DF4D1D">
        <w:rPr>
          <w:rFonts w:ascii="微软雅黑" w:eastAsia="微软雅黑" w:hAnsi="微软雅黑" w:cs="微软雅黑"/>
          <w:sz w:val="22"/>
          <w:szCs w:val="22"/>
        </w:rPr>
        <w:t>去抓获俘辱，直接全部击杀，</w:t>
      </w:r>
      <w:r w:rsidRPr="00DF4D1D">
        <w:rPr>
          <w:rFonts w:ascii="微软雅黑" w:eastAsia="微软雅黑" w:hAnsi="微软雅黑" w:cs="微软雅黑" w:hint="eastAsia"/>
          <w:sz w:val="22"/>
          <w:szCs w:val="22"/>
        </w:rPr>
        <w:t>对方</w:t>
      </w:r>
      <w:r w:rsidRPr="00DF4D1D">
        <w:rPr>
          <w:rFonts w:ascii="微软雅黑" w:eastAsia="微软雅黑" w:hAnsi="微软雅黑" w:cs="微软雅黑"/>
          <w:sz w:val="22"/>
          <w:szCs w:val="22"/>
        </w:rPr>
        <w:t>应该可以长时间在太空</w:t>
      </w:r>
      <w:r w:rsidRPr="00DF4D1D">
        <w:rPr>
          <w:rFonts w:ascii="微软雅黑" w:eastAsia="微软雅黑" w:hAnsi="微软雅黑" w:cs="微软雅黑" w:hint="eastAsia"/>
          <w:sz w:val="22"/>
          <w:szCs w:val="22"/>
        </w:rPr>
        <w:t>之中生存</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应该</w:t>
      </w:r>
      <w:r w:rsidRPr="00DF4D1D">
        <w:rPr>
          <w:rFonts w:ascii="微软雅黑" w:eastAsia="微软雅黑" w:hAnsi="微软雅黑" w:cs="微软雅黑"/>
          <w:sz w:val="22"/>
          <w:szCs w:val="22"/>
        </w:rPr>
        <w:t>是</w:t>
      </w:r>
      <w:r w:rsidRPr="00DF4D1D">
        <w:rPr>
          <w:rFonts w:ascii="微软雅黑" w:eastAsia="微软雅黑" w:hAnsi="微软雅黑" w:cs="微软雅黑" w:hint="eastAsia"/>
          <w:sz w:val="22"/>
          <w:szCs w:val="22"/>
        </w:rPr>
        <w:t>目标</w:t>
      </w:r>
      <w:r w:rsidRPr="00DF4D1D">
        <w:rPr>
          <w:rFonts w:ascii="微软雅黑" w:eastAsia="微软雅黑" w:hAnsi="微软雅黑" w:cs="微软雅黑"/>
          <w:sz w:val="22"/>
          <w:szCs w:val="22"/>
        </w:rPr>
        <w:t>星球的原住民了，没想到他们竟然获得了</w:t>
      </w:r>
      <w:r w:rsidRPr="00DF4D1D">
        <w:rPr>
          <w:rFonts w:ascii="微软雅黑" w:eastAsia="微软雅黑" w:hAnsi="微软雅黑" w:cs="微软雅黑" w:hint="eastAsia"/>
          <w:sz w:val="22"/>
          <w:szCs w:val="22"/>
        </w:rPr>
        <w:t>其他</w:t>
      </w:r>
      <w:r w:rsidRPr="00DF4D1D">
        <w:rPr>
          <w:rFonts w:ascii="微软雅黑" w:eastAsia="微软雅黑" w:hAnsi="微软雅黑" w:cs="微软雅黑"/>
          <w:sz w:val="22"/>
          <w:szCs w:val="22"/>
        </w:rPr>
        <w:t>文明的</w:t>
      </w:r>
      <w:r w:rsidRPr="00DF4D1D">
        <w:rPr>
          <w:rFonts w:ascii="微软雅黑" w:eastAsia="微软雅黑" w:hAnsi="微软雅黑" w:cs="微软雅黑" w:hint="eastAsia"/>
          <w:sz w:val="22"/>
          <w:szCs w:val="22"/>
        </w:rPr>
        <w:t>支援</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w:t>
      </w:r>
    </w:p>
    <w:p w:rsidR="00105D8F" w:rsidRPr="00DF4D1D" w:rsidP="005F768A" w14:paraId="2647F711" w14:textId="56E7A70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p>
    <w:p w:rsidR="00421BC9" w:rsidRPr="00DF4D1D" w:rsidP="005F768A" w14:paraId="140A2239" w14:textId="784810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本来已经沉寂</w:t>
      </w:r>
      <w:r w:rsidRPr="00DF4D1D">
        <w:rPr>
          <w:rFonts w:ascii="微软雅黑" w:eastAsia="微软雅黑" w:hAnsi="微软雅黑" w:cs="微软雅黑"/>
          <w:sz w:val="22"/>
          <w:szCs w:val="22"/>
        </w:rPr>
        <w:t>了的炮管再次闪烁起</w:t>
      </w:r>
      <w:r w:rsidRPr="00DF4D1D">
        <w:rPr>
          <w:rFonts w:ascii="微软雅黑" w:eastAsia="微软雅黑" w:hAnsi="微软雅黑" w:cs="微软雅黑" w:hint="eastAsia"/>
          <w:sz w:val="22"/>
          <w:szCs w:val="22"/>
        </w:rPr>
        <w:t>微弱的</w:t>
      </w:r>
      <w:r w:rsidRPr="00DF4D1D">
        <w:rPr>
          <w:rFonts w:ascii="微软雅黑" w:eastAsia="微软雅黑" w:hAnsi="微软雅黑" w:cs="微软雅黑"/>
          <w:sz w:val="22"/>
          <w:szCs w:val="22"/>
        </w:rPr>
        <w:t>光芒，</w:t>
      </w:r>
      <w:r w:rsidRPr="00DF4D1D">
        <w:rPr>
          <w:rFonts w:ascii="微软雅黑" w:eastAsia="微软雅黑" w:hAnsi="微软雅黑" w:cs="微软雅黑" w:hint="eastAsia"/>
          <w:sz w:val="22"/>
          <w:szCs w:val="22"/>
        </w:rPr>
        <w:t>拥有</w:t>
      </w:r>
      <w:r w:rsidRPr="00DF4D1D">
        <w:rPr>
          <w:rFonts w:ascii="微软雅黑" w:eastAsia="微软雅黑" w:hAnsi="微软雅黑" w:cs="微软雅黑"/>
          <w:sz w:val="22"/>
          <w:szCs w:val="22"/>
        </w:rPr>
        <w:t>光一半</w:t>
      </w:r>
      <w:r w:rsidRPr="00DF4D1D">
        <w:rPr>
          <w:rFonts w:ascii="微软雅黑" w:eastAsia="微软雅黑" w:hAnsi="微软雅黑" w:cs="微软雅黑"/>
          <w:sz w:val="22"/>
          <w:szCs w:val="22"/>
        </w:rPr>
        <w:t>速度的</w:t>
      </w:r>
      <w:r w:rsidRPr="00DF4D1D">
        <w:rPr>
          <w:rFonts w:ascii="微软雅黑" w:eastAsia="微软雅黑" w:hAnsi="微软雅黑" w:cs="微软雅黑" w:hint="eastAsia"/>
          <w:sz w:val="22"/>
          <w:szCs w:val="22"/>
        </w:rPr>
        <w:t>金属</w:t>
      </w:r>
      <w:r w:rsidRPr="00DF4D1D">
        <w:rPr>
          <w:rFonts w:ascii="微软雅黑" w:eastAsia="微软雅黑" w:hAnsi="微软雅黑" w:cs="微软雅黑"/>
          <w:sz w:val="22"/>
          <w:szCs w:val="22"/>
        </w:rPr>
        <w:t>弹丸如雨点般射向了幸存下来的人类</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幸存下来的人类在发射的时候就已经感受到了危机，但是</w:t>
      </w:r>
      <w:r w:rsidRPr="00DF4D1D">
        <w:rPr>
          <w:rFonts w:ascii="微软雅黑" w:eastAsia="微软雅黑" w:hAnsi="微软雅黑" w:cs="微软雅黑" w:hint="eastAsia"/>
          <w:sz w:val="22"/>
          <w:szCs w:val="22"/>
        </w:rPr>
        <w:t>最高智慧</w:t>
      </w:r>
      <w:r w:rsidRPr="00DF4D1D">
        <w:rPr>
          <w:rFonts w:ascii="微软雅黑" w:eastAsia="微软雅黑" w:hAnsi="微软雅黑" w:cs="微软雅黑"/>
          <w:sz w:val="22"/>
          <w:szCs w:val="22"/>
        </w:rPr>
        <w:t>的结晶，</w:t>
      </w:r>
      <w:r w:rsidRPr="00DF4D1D">
        <w:rPr>
          <w:rFonts w:ascii="微软雅黑" w:eastAsia="微软雅黑" w:hAnsi="微软雅黑" w:cs="微软雅黑" w:hint="eastAsia"/>
          <w:sz w:val="22"/>
          <w:szCs w:val="22"/>
        </w:rPr>
        <w:t>人类</w:t>
      </w:r>
      <w:r w:rsidRPr="00DF4D1D">
        <w:rPr>
          <w:rFonts w:ascii="微软雅黑" w:eastAsia="微软雅黑" w:hAnsi="微软雅黑" w:cs="微软雅黑"/>
          <w:sz w:val="22"/>
          <w:szCs w:val="22"/>
        </w:rPr>
        <w:t>唯一</w:t>
      </w:r>
      <w:r w:rsidRPr="00DF4D1D">
        <w:rPr>
          <w:rFonts w:ascii="微软雅黑" w:eastAsia="微软雅黑" w:hAnsi="微软雅黑" w:cs="微软雅黑" w:hint="eastAsia"/>
          <w:sz w:val="22"/>
          <w:szCs w:val="22"/>
        </w:rPr>
        <w:t>的</w:t>
      </w:r>
      <w:r w:rsidRPr="00DF4D1D">
        <w:rPr>
          <w:rFonts w:ascii="微软雅黑" w:eastAsia="微软雅黑" w:hAnsi="微软雅黑" w:cs="微软雅黑"/>
          <w:sz w:val="22"/>
          <w:szCs w:val="22"/>
        </w:rPr>
        <w:t>希望</w:t>
      </w:r>
      <w:r w:rsidRPr="00DF4D1D">
        <w:rPr>
          <w:rFonts w:ascii="微软雅黑" w:eastAsia="微软雅黑" w:hAnsi="微软雅黑" w:cs="微软雅黑" w:hint="eastAsia"/>
          <w:sz w:val="22"/>
          <w:szCs w:val="22"/>
        </w:rPr>
        <w:t>却</w:t>
      </w:r>
      <w:r w:rsidRPr="00DF4D1D">
        <w:rPr>
          <w:rFonts w:ascii="微软雅黑" w:eastAsia="微软雅黑" w:hAnsi="微软雅黑" w:cs="微软雅黑"/>
          <w:sz w:val="22"/>
          <w:szCs w:val="22"/>
        </w:rPr>
        <w:t>如此的不堪一击，心——已死。</w:t>
      </w:r>
    </w:p>
    <w:p w:rsidR="005C6CBE" w:rsidRPr="00DF4D1D" w:rsidP="005F768A" w14:paraId="08776748" w14:textId="439509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一波弹幕</w:t>
      </w:r>
      <w:r w:rsidRPr="00DF4D1D">
        <w:rPr>
          <w:rFonts w:ascii="微软雅黑" w:eastAsia="微软雅黑" w:hAnsi="微软雅黑" w:cs="微软雅黑"/>
          <w:sz w:val="22"/>
          <w:szCs w:val="22"/>
        </w:rPr>
        <w:t>过后，本应</w:t>
      </w:r>
      <w:r w:rsidRPr="00DF4D1D">
        <w:rPr>
          <w:rFonts w:ascii="微软雅黑" w:eastAsia="微软雅黑" w:hAnsi="微软雅黑" w:cs="微软雅黑" w:hint="eastAsia"/>
          <w:sz w:val="22"/>
          <w:szCs w:val="22"/>
        </w:rPr>
        <w:t>化作肉沫</w:t>
      </w:r>
      <w:r w:rsidRPr="00DF4D1D">
        <w:rPr>
          <w:rFonts w:ascii="微软雅黑" w:eastAsia="微软雅黑" w:hAnsi="微软雅黑" w:cs="微软雅黑"/>
          <w:sz w:val="22"/>
          <w:szCs w:val="22"/>
        </w:rPr>
        <w:t>的姜文胜等人并没有死去，</w:t>
      </w:r>
      <w:r w:rsidRPr="00DF4D1D">
        <w:rPr>
          <w:rFonts w:ascii="微软雅黑" w:eastAsia="微软雅黑" w:hAnsi="微软雅黑" w:cs="微软雅黑" w:hint="eastAsia"/>
          <w:sz w:val="22"/>
          <w:szCs w:val="22"/>
        </w:rPr>
        <w:t>身体</w:t>
      </w:r>
      <w:r w:rsidRPr="00DF4D1D">
        <w:rPr>
          <w:rFonts w:ascii="微软雅黑" w:eastAsia="微软雅黑" w:hAnsi="微软雅黑" w:cs="微软雅黑"/>
          <w:sz w:val="22"/>
          <w:szCs w:val="22"/>
        </w:rPr>
        <w:t>依然还是完好的，只是后方的残骸再次被打爆了许多。</w:t>
      </w:r>
    </w:p>
    <w:p w:rsidR="00421BC9" w:rsidRPr="00DF4D1D" w:rsidP="005F768A" w14:paraId="7FFDA9C5" w14:textId="6EC3F26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弹</w:t>
      </w:r>
      <w:r w:rsidRPr="00DF4D1D">
        <w:rPr>
          <w:rFonts w:ascii="微软雅黑" w:eastAsia="微软雅黑" w:hAnsi="微软雅黑" w:cs="微软雅黑" w:hint="eastAsia"/>
          <w:sz w:val="22"/>
          <w:szCs w:val="22"/>
        </w:rPr>
        <w:t>幕</w:t>
      </w:r>
      <w:r w:rsidRPr="00DF4D1D">
        <w:rPr>
          <w:rFonts w:ascii="微软雅黑" w:eastAsia="微软雅黑" w:hAnsi="微软雅黑" w:cs="微软雅黑"/>
          <w:sz w:val="22"/>
          <w:szCs w:val="22"/>
        </w:rPr>
        <w:t>过去</w:t>
      </w:r>
      <w:r w:rsidRPr="00DF4D1D">
        <w:rPr>
          <w:rFonts w:ascii="微软雅黑" w:eastAsia="微软雅黑" w:hAnsi="微软雅黑" w:cs="微软雅黑" w:hint="eastAsia"/>
          <w:sz w:val="22"/>
          <w:szCs w:val="22"/>
        </w:rPr>
        <w:t>几秒</w:t>
      </w:r>
      <w:r w:rsidRPr="00DF4D1D">
        <w:rPr>
          <w:rFonts w:ascii="微软雅黑" w:eastAsia="微软雅黑" w:hAnsi="微软雅黑" w:cs="微软雅黑"/>
          <w:sz w:val="22"/>
          <w:szCs w:val="22"/>
        </w:rPr>
        <w:t>之后，</w:t>
      </w:r>
      <w:r w:rsidRPr="00DF4D1D">
        <w:rPr>
          <w:rFonts w:ascii="微软雅黑" w:eastAsia="微软雅黑" w:hAnsi="微软雅黑" w:cs="微软雅黑" w:hint="eastAsia"/>
          <w:sz w:val="22"/>
          <w:szCs w:val="22"/>
        </w:rPr>
        <w:t>见到众人</w:t>
      </w:r>
      <w:r w:rsidRPr="00DF4D1D">
        <w:rPr>
          <w:rFonts w:ascii="微软雅黑" w:eastAsia="微软雅黑" w:hAnsi="微软雅黑" w:cs="微软雅黑"/>
          <w:sz w:val="22"/>
          <w:szCs w:val="22"/>
        </w:rPr>
        <w:t>并没有</w:t>
      </w:r>
      <w:r w:rsidRPr="00DF4D1D">
        <w:rPr>
          <w:rFonts w:ascii="微软雅黑" w:eastAsia="微软雅黑" w:hAnsi="微软雅黑" w:cs="微软雅黑" w:hint="eastAsia"/>
          <w:sz w:val="22"/>
          <w:szCs w:val="22"/>
        </w:rPr>
        <w:t>出现任何</w:t>
      </w:r>
      <w:r w:rsidRPr="00DF4D1D">
        <w:rPr>
          <w:rFonts w:ascii="微软雅黑" w:eastAsia="微软雅黑" w:hAnsi="微软雅黑" w:cs="微软雅黑"/>
          <w:sz w:val="22"/>
          <w:szCs w:val="22"/>
        </w:rPr>
        <w:t>事情，弹</w:t>
      </w:r>
      <w:r w:rsidRPr="00DF4D1D">
        <w:rPr>
          <w:rFonts w:ascii="微软雅黑" w:eastAsia="微软雅黑" w:hAnsi="微软雅黑" w:cs="微软雅黑"/>
          <w:sz w:val="22"/>
          <w:szCs w:val="22"/>
        </w:rPr>
        <w:t>幕再次</w:t>
      </w:r>
      <w:r w:rsidRPr="00DF4D1D">
        <w:rPr>
          <w:rFonts w:ascii="微软雅黑" w:eastAsia="微软雅黑" w:hAnsi="微软雅黑" w:cs="微软雅黑"/>
          <w:sz w:val="22"/>
          <w:szCs w:val="22"/>
        </w:rPr>
        <w:t>出现，只不过依然没有任何的效果。</w:t>
      </w:r>
    </w:p>
    <w:p w:rsidR="003F2E59" w:rsidRPr="00DF4D1D" w:rsidP="005F768A" w14:paraId="6E38577A" w14:textId="7AC2F687">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对方</w:t>
      </w:r>
      <w:r w:rsidRPr="00DF4D1D">
        <w:rPr>
          <w:rFonts w:ascii="微软雅黑" w:eastAsia="微软雅黑" w:hAnsi="微软雅黑" w:cs="微软雅黑"/>
          <w:sz w:val="22"/>
          <w:szCs w:val="22"/>
        </w:rPr>
        <w:t>既然已经失去了</w:t>
      </w:r>
      <w:r w:rsidRPr="00DF4D1D">
        <w:rPr>
          <w:rFonts w:ascii="微软雅黑" w:eastAsia="微软雅黑" w:hAnsi="微软雅黑" w:cs="微软雅黑" w:hint="eastAsia"/>
          <w:sz w:val="22"/>
          <w:szCs w:val="22"/>
        </w:rPr>
        <w:t>反抗的</w:t>
      </w:r>
      <w:r w:rsidRPr="00DF4D1D">
        <w:rPr>
          <w:rFonts w:ascii="微软雅黑" w:eastAsia="微软雅黑" w:hAnsi="微软雅黑" w:cs="微软雅黑"/>
          <w:sz w:val="22"/>
          <w:szCs w:val="22"/>
        </w:rPr>
        <w:t>能力，又何必赶尽杀绝呢？”</w:t>
      </w:r>
      <w:r w:rsidRPr="00DF4D1D">
        <w:rPr>
          <w:rFonts w:ascii="微软雅黑" w:eastAsia="微软雅黑" w:hAnsi="微软雅黑" w:cs="微软雅黑" w:hint="eastAsia"/>
          <w:sz w:val="22"/>
          <w:szCs w:val="22"/>
        </w:rPr>
        <w:t>一道轻柔</w:t>
      </w:r>
      <w:r w:rsidRPr="00DF4D1D">
        <w:rPr>
          <w:rFonts w:ascii="微软雅黑" w:eastAsia="微软雅黑" w:hAnsi="微软雅黑" w:cs="微软雅黑"/>
          <w:sz w:val="22"/>
          <w:szCs w:val="22"/>
        </w:rPr>
        <w:t>的女声</w:t>
      </w:r>
      <w:r w:rsidRPr="00DF4D1D">
        <w:rPr>
          <w:rFonts w:ascii="微软雅黑" w:eastAsia="微软雅黑" w:hAnsi="微软雅黑" w:cs="微软雅黑" w:hint="eastAsia"/>
          <w:sz w:val="22"/>
          <w:szCs w:val="22"/>
        </w:rPr>
        <w:t>出现在旗舰</w:t>
      </w:r>
      <w:r w:rsidRPr="00DF4D1D">
        <w:rPr>
          <w:rFonts w:ascii="微软雅黑" w:eastAsia="微软雅黑" w:hAnsi="微软雅黑" w:cs="微软雅黑"/>
          <w:sz w:val="22"/>
          <w:szCs w:val="22"/>
        </w:rPr>
        <w:t>指挥官的脑海之中。</w:t>
      </w:r>
    </w:p>
    <w:p w:rsidR="009C338D" w:rsidRPr="00DF4D1D" w:rsidP="005F768A" w14:paraId="247897AD" w14:textId="4B5836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原本</w:t>
      </w:r>
      <w:r w:rsidRPr="00DF4D1D">
        <w:rPr>
          <w:rFonts w:ascii="微软雅黑" w:eastAsia="微软雅黑" w:hAnsi="微软雅黑" w:cs="微软雅黑"/>
          <w:sz w:val="22"/>
          <w:szCs w:val="22"/>
        </w:rPr>
        <w:t>还在缓慢</w:t>
      </w:r>
      <w:r w:rsidRPr="00DF4D1D">
        <w:rPr>
          <w:rFonts w:ascii="微软雅黑" w:eastAsia="微软雅黑" w:hAnsi="微软雅黑" w:cs="微软雅黑" w:hint="eastAsia"/>
          <w:sz w:val="22"/>
          <w:szCs w:val="22"/>
        </w:rPr>
        <w:t>滑行</w:t>
      </w:r>
      <w:r w:rsidRPr="00DF4D1D">
        <w:rPr>
          <w:rFonts w:ascii="微软雅黑" w:eastAsia="微软雅黑" w:hAnsi="微软雅黑" w:cs="微软雅黑"/>
          <w:sz w:val="22"/>
          <w:szCs w:val="22"/>
        </w:rPr>
        <w:t>的战舰</w:t>
      </w:r>
      <w:r w:rsidRPr="00DF4D1D">
        <w:rPr>
          <w:rFonts w:ascii="微软雅黑" w:eastAsia="微软雅黑" w:hAnsi="微软雅黑" w:cs="微软雅黑" w:hint="eastAsia"/>
          <w:sz w:val="22"/>
          <w:szCs w:val="22"/>
        </w:rPr>
        <w:t>直接停了</w:t>
      </w:r>
      <w:r w:rsidRPr="00DF4D1D">
        <w:rPr>
          <w:rFonts w:ascii="微软雅黑" w:eastAsia="微软雅黑" w:hAnsi="微软雅黑" w:cs="微软雅黑"/>
          <w:sz w:val="22"/>
          <w:szCs w:val="22"/>
        </w:rPr>
        <w:t>下来，</w:t>
      </w:r>
      <w:r w:rsidRPr="00DF4D1D">
        <w:rPr>
          <w:rFonts w:ascii="微软雅黑" w:eastAsia="微软雅黑" w:hAnsi="微软雅黑" w:cs="微软雅黑" w:hint="eastAsia"/>
          <w:sz w:val="22"/>
          <w:szCs w:val="22"/>
        </w:rPr>
        <w:t>宇宙</w:t>
      </w:r>
      <w:r w:rsidRPr="00DF4D1D">
        <w:rPr>
          <w:rFonts w:ascii="微软雅黑" w:eastAsia="微软雅黑" w:hAnsi="微软雅黑" w:cs="微软雅黑"/>
          <w:sz w:val="22"/>
          <w:szCs w:val="22"/>
        </w:rPr>
        <w:t>之中的战舰残骸依然在无规律的飞行着，</w:t>
      </w:r>
      <w:r w:rsidRPr="00DF4D1D">
        <w:rPr>
          <w:rFonts w:ascii="微软雅黑" w:eastAsia="微软雅黑" w:hAnsi="微软雅黑" w:cs="微软雅黑" w:hint="eastAsia"/>
          <w:sz w:val="22"/>
          <w:szCs w:val="22"/>
        </w:rPr>
        <w:t>还在</w:t>
      </w:r>
      <w:r w:rsidRPr="00DF4D1D">
        <w:rPr>
          <w:rFonts w:ascii="微软雅黑" w:eastAsia="微软雅黑" w:hAnsi="微软雅黑" w:cs="微软雅黑"/>
          <w:sz w:val="22"/>
          <w:szCs w:val="22"/>
        </w:rPr>
        <w:t>迅速飞行着的尸体</w:t>
      </w:r>
      <w:r w:rsidRPr="00DF4D1D">
        <w:rPr>
          <w:rFonts w:ascii="微软雅黑" w:eastAsia="微软雅黑" w:hAnsi="微软雅黑" w:cs="微软雅黑" w:hint="eastAsia"/>
          <w:sz w:val="22"/>
          <w:szCs w:val="22"/>
        </w:rPr>
        <w:t>全部消失。</w:t>
      </w:r>
    </w:p>
    <w:p w:rsidR="009C338D" w:rsidRPr="00DF4D1D" w:rsidP="005F768A" w14:paraId="122E40B6" w14:textId="7AEC179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它</w:t>
      </w:r>
      <w:r w:rsidRPr="00DF4D1D">
        <w:rPr>
          <w:rFonts w:ascii="微软雅黑" w:eastAsia="微软雅黑" w:hAnsi="微软雅黑" w:cs="微软雅黑"/>
          <w:sz w:val="22"/>
          <w:szCs w:val="22"/>
        </w:rPr>
        <w:t>想要直接开启空间逃出这个区域，但是无论怎么</w:t>
      </w:r>
      <w:r w:rsidRPr="00DF4D1D">
        <w:rPr>
          <w:rFonts w:ascii="微软雅黑" w:eastAsia="微软雅黑" w:hAnsi="微软雅黑" w:cs="微软雅黑"/>
          <w:sz w:val="22"/>
          <w:szCs w:val="22"/>
        </w:rPr>
        <w:t>加大</w:t>
      </w:r>
      <w:r w:rsidRPr="00DF4D1D">
        <w:rPr>
          <w:rFonts w:ascii="微软雅黑" w:eastAsia="微软雅黑" w:hAnsi="微软雅黑" w:cs="微软雅黑" w:hint="eastAsia"/>
          <w:sz w:val="22"/>
          <w:szCs w:val="22"/>
        </w:rPr>
        <w:t>迁跃引擎</w:t>
      </w:r>
      <w:r w:rsidRPr="00DF4D1D">
        <w:rPr>
          <w:rFonts w:ascii="微软雅黑" w:eastAsia="微软雅黑" w:hAnsi="微软雅黑" w:cs="微软雅黑"/>
          <w:sz w:val="22"/>
          <w:szCs w:val="22"/>
        </w:rPr>
        <w:t>的功率都无法破开空间，</w:t>
      </w:r>
      <w:r w:rsidRPr="00DF4D1D">
        <w:rPr>
          <w:rFonts w:ascii="微软雅黑" w:eastAsia="微软雅黑" w:hAnsi="微软雅黑" w:cs="微软雅黑" w:hint="eastAsia"/>
          <w:sz w:val="22"/>
          <w:szCs w:val="22"/>
        </w:rPr>
        <w:t>周围</w:t>
      </w:r>
      <w:r w:rsidRPr="00DF4D1D">
        <w:rPr>
          <w:rFonts w:ascii="微软雅黑" w:eastAsia="微软雅黑" w:hAnsi="微软雅黑" w:cs="微软雅黑"/>
          <w:sz w:val="22"/>
          <w:szCs w:val="22"/>
        </w:rPr>
        <w:t>的空间如同一谈</w:t>
      </w:r>
      <w:r w:rsidRPr="00DF4D1D">
        <w:rPr>
          <w:rFonts w:ascii="微软雅黑" w:eastAsia="微软雅黑" w:hAnsi="微软雅黑" w:cs="微软雅黑" w:hint="eastAsia"/>
          <w:sz w:val="22"/>
          <w:szCs w:val="22"/>
        </w:rPr>
        <w:t>死水</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而它</w:t>
      </w:r>
      <w:r w:rsidRPr="00DF4D1D">
        <w:rPr>
          <w:rFonts w:ascii="微软雅黑" w:eastAsia="微软雅黑" w:hAnsi="微软雅黑" w:cs="微软雅黑"/>
          <w:sz w:val="22"/>
          <w:szCs w:val="22"/>
        </w:rPr>
        <w:t>和</w:t>
      </w:r>
      <w:r w:rsidRPr="00DF4D1D">
        <w:rPr>
          <w:rFonts w:ascii="微软雅黑" w:eastAsia="微软雅黑" w:hAnsi="微软雅黑" w:cs="微软雅黑" w:hint="eastAsia"/>
          <w:sz w:val="22"/>
          <w:szCs w:val="22"/>
        </w:rPr>
        <w:t>它的</w:t>
      </w:r>
      <w:r w:rsidRPr="00DF4D1D">
        <w:rPr>
          <w:rFonts w:ascii="微软雅黑" w:eastAsia="微软雅黑" w:hAnsi="微软雅黑" w:cs="微软雅黑"/>
          <w:sz w:val="22"/>
          <w:szCs w:val="22"/>
        </w:rPr>
        <w:t>随性舰队没有破开空间的能力。</w:t>
      </w:r>
    </w:p>
    <w:p w:rsidR="009C338D" w:rsidRPr="00DF4D1D" w:rsidP="005F768A" w14:paraId="4E531530" w14:textId="2064705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“杀了</w:t>
      </w:r>
      <w:r w:rsidRPr="00DF4D1D">
        <w:rPr>
          <w:rFonts w:ascii="微软雅黑" w:eastAsia="微软雅黑" w:hAnsi="微软雅黑" w:cs="微软雅黑"/>
          <w:sz w:val="22"/>
          <w:szCs w:val="22"/>
        </w:rPr>
        <w:t>人就想要这样跑了，不太好吧~</w:t>
      </w:r>
      <w:r w:rsidRPr="00DF4D1D">
        <w:rPr>
          <w:rFonts w:ascii="微软雅黑" w:eastAsia="微软雅黑" w:hAnsi="微软雅黑" w:cs="微软雅黑" w:hint="eastAsia"/>
          <w:sz w:val="22"/>
          <w:szCs w:val="22"/>
        </w:rPr>
        <w:t>”柔和</w:t>
      </w:r>
      <w:r w:rsidRPr="00DF4D1D">
        <w:rPr>
          <w:rFonts w:ascii="微软雅黑" w:eastAsia="微软雅黑" w:hAnsi="微软雅黑" w:cs="微软雅黑"/>
          <w:sz w:val="22"/>
          <w:szCs w:val="22"/>
        </w:rPr>
        <w:t>的女声再次出现在了那个</w:t>
      </w:r>
      <w:r w:rsidRPr="00DF4D1D">
        <w:rPr>
          <w:rFonts w:ascii="微软雅黑" w:eastAsia="微软雅黑" w:hAnsi="微软雅黑" w:cs="微软雅黑" w:hint="eastAsia"/>
          <w:sz w:val="22"/>
          <w:szCs w:val="22"/>
        </w:rPr>
        <w:t>指挥官</w:t>
      </w:r>
      <w:r w:rsidRPr="00DF4D1D">
        <w:rPr>
          <w:rFonts w:ascii="微软雅黑" w:eastAsia="微软雅黑" w:hAnsi="微软雅黑" w:cs="微软雅黑"/>
          <w:sz w:val="22"/>
          <w:szCs w:val="22"/>
        </w:rPr>
        <w:t>的脑海之中，</w:t>
      </w:r>
      <w:r w:rsidRPr="00DF4D1D">
        <w:rPr>
          <w:rFonts w:ascii="微软雅黑" w:eastAsia="微软雅黑" w:hAnsi="微软雅黑" w:cs="微软雅黑" w:hint="eastAsia"/>
          <w:sz w:val="22"/>
          <w:szCs w:val="22"/>
        </w:rPr>
        <w:t>只是</w:t>
      </w:r>
      <w:r w:rsidRPr="00DF4D1D">
        <w:rPr>
          <w:rFonts w:ascii="微软雅黑" w:eastAsia="微软雅黑" w:hAnsi="微软雅黑" w:cs="微软雅黑"/>
          <w:sz w:val="22"/>
          <w:szCs w:val="22"/>
        </w:rPr>
        <w:t>依然毫无感情而已</w:t>
      </w:r>
      <w:r w:rsidRPr="00DF4D1D">
        <w:rPr>
          <w:rFonts w:ascii="微软雅黑" w:eastAsia="微软雅黑" w:hAnsi="微软雅黑" w:cs="微软雅黑" w:hint="eastAsia"/>
          <w:sz w:val="22"/>
          <w:szCs w:val="22"/>
        </w:rPr>
        <w:t>……</w:t>
      </w:r>
    </w:p>
    <w:p w:rsidR="00C770E0" w:rsidRPr="00DF4D1D" w:rsidP="005F768A" w14:paraId="5F4F1D42" w14:textId="77777777">
      <w:pPr>
        <w:rPr>
          <w:rFonts w:ascii="微软雅黑" w:eastAsia="微软雅黑" w:hAnsi="微软雅黑" w:cs="微软雅黑"/>
          <w:sz w:val="22"/>
          <w:szCs w:val="22"/>
        </w:rPr>
      </w:pPr>
    </w:p>
    <w:p w:rsidR="00334CE9" w:rsidRPr="00DF4D1D" w:rsidP="005F768A" w14:paraId="251BD2A2" w14:textId="5240774F">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