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81079B" w:rsidP="005F768A" w14:paraId="3CC6D474" w14:textId="2B9293D8">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第一百七十章 </w:t>
      </w:r>
      <w:r w:rsidR="00393D2F">
        <w:rPr>
          <w:rFonts w:ascii="微软雅黑" w:eastAsia="微软雅黑" w:hAnsi="微软雅黑" w:cs="微软雅黑" w:hint="eastAsia"/>
          <w:sz w:val="22"/>
          <w:szCs w:val="22"/>
        </w:rPr>
        <w:t>行进途中</w:t>
      </w:r>
    </w:p>
    <w:p w:rsidR="0081079B" w:rsidP="005F768A" w14:paraId="1D4EB75D" w14:textId="34AE0124">
      <w:pPr>
        <w:rPr>
          <w:rFonts w:ascii="微软雅黑" w:eastAsia="微软雅黑" w:hAnsi="微软雅黑" w:cs="微软雅黑"/>
          <w:sz w:val="22"/>
          <w:szCs w:val="22"/>
        </w:rPr>
      </w:pPr>
      <w:r>
        <w:rPr>
          <w:rFonts w:ascii="微软雅黑" w:eastAsia="微软雅黑" w:hAnsi="微软雅黑" w:cs="微软雅黑" w:hint="eastAsia"/>
          <w:sz w:val="22"/>
          <w:szCs w:val="22"/>
        </w:rPr>
        <w:t>鹰击一号</w:t>
      </w:r>
      <w:r w:rsidR="009C5B33">
        <w:rPr>
          <w:rFonts w:ascii="微软雅黑" w:eastAsia="微软雅黑" w:hAnsi="微软雅黑" w:cs="微软雅黑" w:hint="eastAsia"/>
          <w:sz w:val="22"/>
          <w:szCs w:val="22"/>
        </w:rPr>
        <w:t>很快便来到了火星的附近，随着距离的接近鹰击一号开始慢慢的接近，便开始绕着</w:t>
      </w:r>
      <w:r w:rsidR="00A8564D">
        <w:rPr>
          <w:rFonts w:ascii="微软雅黑" w:eastAsia="微软雅黑" w:hAnsi="微软雅黑" w:cs="微软雅黑" w:hint="eastAsia"/>
          <w:sz w:val="22"/>
          <w:szCs w:val="22"/>
        </w:rPr>
        <w:t>火星开始慢慢的加速旋转，立体模型</w:t>
      </w:r>
      <w:r w:rsidR="00065E6D">
        <w:rPr>
          <w:rFonts w:ascii="微软雅黑" w:eastAsia="微软雅黑" w:hAnsi="微软雅黑" w:cs="微软雅黑" w:hint="eastAsia"/>
          <w:sz w:val="22"/>
          <w:szCs w:val="22"/>
        </w:rPr>
        <w:t>的完整</w:t>
      </w:r>
      <w:r w:rsidR="00065E6D">
        <w:rPr>
          <w:rFonts w:ascii="微软雅黑" w:eastAsia="微软雅黑" w:hAnsi="微软雅黑" w:cs="微软雅黑" w:hint="eastAsia"/>
          <w:sz w:val="22"/>
          <w:szCs w:val="22"/>
        </w:rPr>
        <w:t>度开始</w:t>
      </w:r>
      <w:r w:rsidR="00065E6D">
        <w:rPr>
          <w:rFonts w:ascii="微软雅黑" w:eastAsia="微软雅黑" w:hAnsi="微软雅黑" w:cs="微软雅黑" w:hint="eastAsia"/>
          <w:sz w:val="22"/>
          <w:szCs w:val="22"/>
        </w:rPr>
        <w:t>迅速的完善，</w:t>
      </w:r>
      <w:r w:rsidR="00EE12E2">
        <w:rPr>
          <w:rFonts w:ascii="微软雅黑" w:eastAsia="微软雅黑" w:hAnsi="微软雅黑" w:cs="微软雅黑" w:hint="eastAsia"/>
          <w:sz w:val="22"/>
          <w:szCs w:val="22"/>
        </w:rPr>
        <w:t>整个</w:t>
      </w:r>
      <w:r w:rsidR="00065E6D">
        <w:rPr>
          <w:rFonts w:ascii="微软雅黑" w:eastAsia="微软雅黑" w:hAnsi="微软雅黑" w:cs="微软雅黑" w:hint="eastAsia"/>
          <w:sz w:val="22"/>
          <w:szCs w:val="22"/>
        </w:rPr>
        <w:t>火星的模型绘制就如同一个小小的插曲而已。</w:t>
      </w:r>
    </w:p>
    <w:p w:rsidR="00065E6D" w:rsidP="005F768A" w14:paraId="3FA37DAB" w14:textId="0138BC82">
      <w:pPr>
        <w:rPr>
          <w:rFonts w:ascii="微软雅黑" w:eastAsia="微软雅黑" w:hAnsi="微软雅黑" w:cs="微软雅黑"/>
          <w:sz w:val="22"/>
          <w:szCs w:val="22"/>
        </w:rPr>
      </w:pPr>
      <w:r>
        <w:rPr>
          <w:rFonts w:ascii="微软雅黑" w:eastAsia="微软雅黑" w:hAnsi="微软雅黑" w:cs="微软雅黑" w:hint="eastAsia"/>
          <w:sz w:val="22"/>
          <w:szCs w:val="22"/>
        </w:rPr>
        <w:t>在经过了快一个小时的时间之后</w:t>
      </w:r>
      <w:r w:rsidR="00201C73">
        <w:rPr>
          <w:rFonts w:ascii="微软雅黑" w:eastAsia="微软雅黑" w:hAnsi="微软雅黑" w:cs="微软雅黑" w:hint="eastAsia"/>
          <w:sz w:val="22"/>
          <w:szCs w:val="22"/>
        </w:rPr>
        <w:t>整个的模型就已经完成了绘制了。</w:t>
      </w:r>
    </w:p>
    <w:p w:rsidR="0081079B" w:rsidP="005F768A" w14:paraId="11ADB8B4" w14:textId="078C573E">
      <w:pPr>
        <w:rPr>
          <w:rFonts w:ascii="微软雅黑" w:eastAsia="微软雅黑" w:hAnsi="微软雅黑" w:cs="微软雅黑"/>
          <w:sz w:val="22"/>
          <w:szCs w:val="22"/>
        </w:rPr>
      </w:pPr>
      <w:r>
        <w:rPr>
          <w:rFonts w:ascii="微软雅黑" w:eastAsia="微软雅黑" w:hAnsi="微软雅黑" w:cs="微软雅黑" w:hint="eastAsia"/>
          <w:sz w:val="22"/>
          <w:szCs w:val="22"/>
        </w:rPr>
        <w:t>姜文胜将绘制完成星球模型发挥到了地星之上的总部，简短的发送了一段说明之后看向了自己面前的火星。</w:t>
      </w:r>
    </w:p>
    <w:p w:rsidR="005718EE" w:rsidP="005F768A" w14:paraId="4D0119C9" w14:textId="5CB3F679">
      <w:pPr>
        <w:rPr>
          <w:rFonts w:ascii="微软雅黑" w:eastAsia="微软雅黑" w:hAnsi="微软雅黑" w:cs="微软雅黑"/>
          <w:sz w:val="22"/>
          <w:szCs w:val="22"/>
        </w:rPr>
      </w:pPr>
      <w:r>
        <w:rPr>
          <w:rFonts w:ascii="微软雅黑" w:eastAsia="微软雅黑" w:hAnsi="微软雅黑" w:cs="微软雅黑" w:hint="eastAsia"/>
          <w:sz w:val="22"/>
          <w:szCs w:val="22"/>
        </w:rPr>
        <w:t>在想了一会儿之后，接通了于总部的通讯。</w:t>
      </w:r>
    </w:p>
    <w:p w:rsidR="00201C73" w:rsidP="005F768A" w14:paraId="2DFB8CF0" w14:textId="5314647B">
      <w:pPr>
        <w:rPr>
          <w:rFonts w:ascii="微软雅黑" w:eastAsia="微软雅黑" w:hAnsi="微软雅黑" w:cs="微软雅黑"/>
          <w:sz w:val="22"/>
          <w:szCs w:val="22"/>
        </w:rPr>
      </w:pPr>
      <w:r>
        <w:rPr>
          <w:rFonts w:ascii="微软雅黑" w:eastAsia="微软雅黑" w:hAnsi="微软雅黑" w:cs="微软雅黑" w:hint="eastAsia"/>
          <w:sz w:val="22"/>
          <w:szCs w:val="22"/>
        </w:rPr>
        <w:t>“总指挥，我想到火星上面去看看</w:t>
      </w:r>
      <w:r w:rsidR="001972F6">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1972F6" w:rsidP="005F768A" w14:paraId="505FB373" w14:textId="67AC6714">
      <w:pPr>
        <w:rPr>
          <w:rFonts w:ascii="微软雅黑" w:eastAsia="微软雅黑" w:hAnsi="微软雅黑" w:cs="微软雅黑"/>
          <w:sz w:val="22"/>
          <w:szCs w:val="22"/>
        </w:rPr>
      </w:pPr>
      <w:r>
        <w:rPr>
          <w:rFonts w:ascii="微软雅黑" w:eastAsia="微软雅黑" w:hAnsi="微软雅黑" w:cs="微软雅黑" w:hint="eastAsia"/>
          <w:sz w:val="22"/>
          <w:szCs w:val="22"/>
        </w:rPr>
        <w:t>“可以，就当是测试空天母舰在降落在其他星球时的稳定性，注意安全，万一在火星之上抛锚</w:t>
      </w:r>
      <w:r w:rsidR="00FB5656">
        <w:rPr>
          <w:rFonts w:ascii="微软雅黑" w:eastAsia="微软雅黑" w:hAnsi="微软雅黑" w:cs="微软雅黑" w:hint="eastAsia"/>
          <w:sz w:val="22"/>
          <w:szCs w:val="22"/>
        </w:rPr>
        <w:t>将会对你们造成巨大的麻烦也会给我们造成巨大的麻烦。</w:t>
      </w:r>
      <w:r>
        <w:rPr>
          <w:rFonts w:ascii="微软雅黑" w:eastAsia="微软雅黑" w:hAnsi="微软雅黑" w:cs="微软雅黑" w:hint="eastAsia"/>
          <w:sz w:val="22"/>
          <w:szCs w:val="22"/>
        </w:rPr>
        <w:t>”</w:t>
      </w:r>
    </w:p>
    <w:p w:rsidR="00201C73" w:rsidP="005F768A" w14:paraId="55C8424F" w14:textId="0EC2CE01">
      <w:pPr>
        <w:rPr>
          <w:rFonts w:ascii="微软雅黑" w:eastAsia="微软雅黑" w:hAnsi="微软雅黑" w:cs="微软雅黑"/>
          <w:sz w:val="22"/>
          <w:szCs w:val="22"/>
        </w:rPr>
      </w:pPr>
      <w:r>
        <w:rPr>
          <w:rFonts w:ascii="微软雅黑" w:eastAsia="微软雅黑" w:hAnsi="微软雅黑" w:cs="微软雅黑" w:hint="eastAsia"/>
          <w:sz w:val="22"/>
          <w:szCs w:val="22"/>
        </w:rPr>
        <w:t>“是，我会注意的。”</w:t>
      </w:r>
    </w:p>
    <w:p w:rsidR="00D12858" w:rsidP="005F768A" w14:paraId="2BE31455" w14:textId="7913D187">
      <w:pPr>
        <w:rPr>
          <w:rFonts w:ascii="微软雅黑" w:eastAsia="微软雅黑" w:hAnsi="微软雅黑" w:cs="微软雅黑"/>
          <w:sz w:val="22"/>
          <w:szCs w:val="22"/>
        </w:rPr>
      </w:pPr>
      <w:r>
        <w:rPr>
          <w:rFonts w:ascii="微软雅黑" w:eastAsia="微软雅黑" w:hAnsi="微软雅黑" w:cs="微软雅黑" w:hint="eastAsia"/>
          <w:sz w:val="22"/>
          <w:szCs w:val="22"/>
        </w:rPr>
        <w:t>结束通话之后姜文胜又看了看那颗遥远的蓝色星球，不知道在想着什么。</w:t>
      </w:r>
    </w:p>
    <w:p w:rsidR="00D12858" w:rsidP="005F768A" w14:paraId="743F83F2" w14:textId="09AD52C2">
      <w:pPr>
        <w:rPr>
          <w:rFonts w:ascii="微软雅黑" w:eastAsia="微软雅黑" w:hAnsi="微软雅黑" w:cs="微软雅黑"/>
          <w:sz w:val="22"/>
          <w:szCs w:val="22"/>
        </w:rPr>
      </w:pPr>
      <w:r>
        <w:rPr>
          <w:rFonts w:ascii="微软雅黑" w:eastAsia="微软雅黑" w:hAnsi="微软雅黑" w:cs="微软雅黑" w:hint="eastAsia"/>
          <w:sz w:val="22"/>
          <w:szCs w:val="22"/>
        </w:rPr>
        <w:t>“总控，继续减速，开始进入火星大气之内，注意维持整体舱室的气密性。”</w:t>
      </w:r>
    </w:p>
    <w:p w:rsidR="00D12858" w:rsidP="005F768A" w14:paraId="058D4D39" w14:textId="5E1AFC71">
      <w:pPr>
        <w:rPr>
          <w:rFonts w:ascii="微软雅黑" w:eastAsia="微软雅黑" w:hAnsi="微软雅黑" w:cs="微软雅黑"/>
          <w:sz w:val="22"/>
          <w:szCs w:val="22"/>
        </w:rPr>
      </w:pPr>
      <w:r>
        <w:rPr>
          <w:rFonts w:ascii="微软雅黑" w:eastAsia="微软雅黑" w:hAnsi="微软雅黑" w:cs="微软雅黑" w:hint="eastAsia"/>
          <w:sz w:val="22"/>
          <w:szCs w:val="22"/>
        </w:rPr>
        <w:t>“是，正在减速，准备泊入火星大气</w:t>
      </w:r>
      <w:r w:rsidR="00896F63">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896F63" w:rsidP="005F768A" w14:paraId="5B32EB5E" w14:textId="4FFAB188">
      <w:pPr>
        <w:rPr>
          <w:rFonts w:ascii="微软雅黑" w:eastAsia="微软雅黑" w:hAnsi="微软雅黑" w:cs="微软雅黑"/>
          <w:sz w:val="22"/>
          <w:szCs w:val="22"/>
        </w:rPr>
      </w:pPr>
      <w:r>
        <w:rPr>
          <w:rFonts w:ascii="微软雅黑" w:eastAsia="微软雅黑" w:hAnsi="微软雅黑" w:cs="微软雅黑" w:hint="eastAsia"/>
          <w:sz w:val="22"/>
          <w:szCs w:val="22"/>
        </w:rPr>
        <w:t>正在以几十公里每秒速度围绕着火星转圈圈的‘鹰击一号’推进器方向开始改变，输出的功率也在慢慢的减小，速度很快便降低了下来，高度也在慢慢的下降，舷窗之外的景色开始变化。</w:t>
      </w:r>
    </w:p>
    <w:p w:rsidR="00896F63" w:rsidP="005F768A" w14:paraId="5F7991E9" w14:textId="23B40F36">
      <w:pPr>
        <w:rPr>
          <w:rFonts w:ascii="微软雅黑" w:eastAsia="微软雅黑" w:hAnsi="微软雅黑" w:cs="微软雅黑"/>
          <w:sz w:val="22"/>
          <w:szCs w:val="22"/>
        </w:rPr>
      </w:pPr>
      <w:r>
        <w:rPr>
          <w:rFonts w:ascii="微软雅黑" w:eastAsia="微软雅黑" w:hAnsi="微软雅黑" w:cs="微软雅黑" w:hint="eastAsia"/>
          <w:sz w:val="22"/>
          <w:szCs w:val="22"/>
        </w:rPr>
        <w:t>最开始的时候仅仅只是</w:t>
      </w:r>
      <w:r w:rsidR="0027109F">
        <w:rPr>
          <w:rFonts w:ascii="微软雅黑" w:eastAsia="微软雅黑" w:hAnsi="微软雅黑" w:cs="微软雅黑" w:hint="eastAsia"/>
          <w:sz w:val="22"/>
          <w:szCs w:val="22"/>
        </w:rPr>
        <w:t>有一点橘色，视线没有先前的那么广阔，并且因为重力的影响，人们在活动的时候身体的都舒服了很多，也就不用太担心在以后的过程之中会出现无法适应重力的情况。</w:t>
      </w:r>
    </w:p>
    <w:p w:rsidR="0027109F" w:rsidP="005F768A" w14:paraId="4DB83E04" w14:textId="6784F244">
      <w:pPr>
        <w:rPr>
          <w:rFonts w:ascii="微软雅黑" w:eastAsia="微软雅黑" w:hAnsi="微软雅黑" w:cs="微软雅黑"/>
          <w:sz w:val="22"/>
          <w:szCs w:val="22"/>
        </w:rPr>
      </w:pPr>
      <w:r>
        <w:rPr>
          <w:rFonts w:ascii="微软雅黑" w:eastAsia="微软雅黑" w:hAnsi="微软雅黑" w:cs="微软雅黑" w:hint="eastAsia"/>
          <w:sz w:val="22"/>
          <w:szCs w:val="22"/>
        </w:rPr>
        <w:t>只是火星所带来的重力却是和地星有所不同，这种感觉对于修行者和超能力者来说是能够感受到，但是并没有任何的影响。可是对于普通的人来说影响就有些大了，最突出的表现就是在行动的时候对于距离的把握不是那么的准确</w:t>
      </w:r>
      <w:r w:rsidR="00272BAC">
        <w:rPr>
          <w:rFonts w:ascii="微软雅黑" w:eastAsia="微软雅黑" w:hAnsi="微软雅黑" w:cs="微软雅黑" w:hint="eastAsia"/>
          <w:sz w:val="22"/>
          <w:szCs w:val="22"/>
        </w:rPr>
        <w:t>，要么距离短了要么就是距离长了，投掷物体的时候也是会出现这样的问题，这些都是需要普通人重新去适应的。</w:t>
      </w:r>
    </w:p>
    <w:p w:rsidR="00272BAC" w:rsidP="005F768A" w14:paraId="724EFD9B" w14:textId="2873A39A">
      <w:pPr>
        <w:rPr>
          <w:rFonts w:ascii="微软雅黑" w:eastAsia="微软雅黑" w:hAnsi="微软雅黑" w:cs="微软雅黑"/>
          <w:sz w:val="22"/>
          <w:szCs w:val="22"/>
        </w:rPr>
      </w:pPr>
      <w:r>
        <w:rPr>
          <w:rFonts w:ascii="微软雅黑" w:eastAsia="微软雅黑" w:hAnsi="微软雅黑" w:cs="微软雅黑" w:hint="eastAsia"/>
          <w:sz w:val="22"/>
          <w:szCs w:val="22"/>
        </w:rPr>
        <w:t>下降的过程有些慢，主要是防止在下降的过程中出现了什么意外，导致</w:t>
      </w:r>
      <w:r>
        <w:rPr>
          <w:rFonts w:ascii="微软雅黑" w:eastAsia="微软雅黑" w:hAnsi="微软雅黑" w:cs="微软雅黑" w:hint="eastAsia"/>
          <w:sz w:val="22"/>
          <w:szCs w:val="22"/>
        </w:rPr>
        <w:t>整艘空天</w:t>
      </w:r>
      <w:r>
        <w:rPr>
          <w:rFonts w:ascii="微软雅黑" w:eastAsia="微软雅黑" w:hAnsi="微软雅黑" w:cs="微软雅黑" w:hint="eastAsia"/>
          <w:sz w:val="22"/>
          <w:szCs w:val="22"/>
        </w:rPr>
        <w:t>母舰都</w:t>
      </w:r>
      <w:r>
        <w:rPr>
          <w:rFonts w:ascii="微软雅黑" w:eastAsia="微软雅黑" w:hAnsi="微软雅黑" w:cs="微软雅黑" w:hint="eastAsia"/>
          <w:sz w:val="22"/>
          <w:szCs w:val="22"/>
        </w:rPr>
        <w:t>给摔没了</w:t>
      </w:r>
      <w:r>
        <w:rPr>
          <w:rFonts w:ascii="微软雅黑" w:eastAsia="微软雅黑" w:hAnsi="微软雅黑" w:cs="微软雅黑" w:hint="eastAsia"/>
          <w:sz w:val="22"/>
          <w:szCs w:val="22"/>
        </w:rPr>
        <w:t>。</w:t>
      </w:r>
    </w:p>
    <w:p w:rsidR="00E95451" w:rsidP="005F768A" w14:paraId="532FD338" w14:textId="708CDF5F">
      <w:pPr>
        <w:rPr>
          <w:rFonts w:ascii="微软雅黑" w:eastAsia="微软雅黑" w:hAnsi="微软雅黑" w:cs="微软雅黑"/>
          <w:sz w:val="22"/>
          <w:szCs w:val="22"/>
        </w:rPr>
      </w:pPr>
      <w:r>
        <w:rPr>
          <w:rFonts w:ascii="微软雅黑" w:eastAsia="微软雅黑" w:hAnsi="微软雅黑" w:cs="微软雅黑" w:hint="eastAsia"/>
          <w:sz w:val="22"/>
          <w:szCs w:val="22"/>
        </w:rPr>
        <w:t>高度越来越低，风吹在空天母舰外壳之上的声音越来越大，由于</w:t>
      </w:r>
      <w:r>
        <w:rPr>
          <w:rFonts w:ascii="微软雅黑" w:eastAsia="微软雅黑" w:hAnsi="微软雅黑" w:cs="微软雅黑" w:hint="eastAsia"/>
          <w:sz w:val="22"/>
          <w:szCs w:val="22"/>
        </w:rPr>
        <w:t>整艘空天</w:t>
      </w:r>
      <w:r>
        <w:rPr>
          <w:rFonts w:ascii="微软雅黑" w:eastAsia="微软雅黑" w:hAnsi="微软雅黑" w:cs="微软雅黑" w:hint="eastAsia"/>
          <w:sz w:val="22"/>
          <w:szCs w:val="22"/>
        </w:rPr>
        <w:t>母舰是相对于太空之中静止的，在面对火星大气侵扰的时候只能够加大引擎的输出功率以保证稳</w:t>
      </w:r>
      <w:r>
        <w:rPr>
          <w:rFonts w:ascii="微软雅黑" w:eastAsia="微软雅黑" w:hAnsi="微软雅黑" w:cs="微软雅黑" w:hint="eastAsia"/>
          <w:sz w:val="22"/>
          <w:szCs w:val="22"/>
        </w:rPr>
        <w:t>定</w:t>
      </w:r>
      <w:r>
        <w:rPr>
          <w:rFonts w:ascii="微软雅黑" w:eastAsia="微软雅黑" w:hAnsi="微软雅黑" w:cs="微软雅黑" w:hint="eastAsia"/>
          <w:sz w:val="22"/>
          <w:szCs w:val="22"/>
        </w:rPr>
        <w:t>，在这个状态之下‘鹰击一号’来到了距离平均地面高度</w:t>
      </w:r>
      <w:r w:rsidR="00D07331">
        <w:rPr>
          <w:rFonts w:ascii="微软雅黑" w:eastAsia="微软雅黑" w:hAnsi="微软雅黑" w:cs="微软雅黑" w:hint="eastAsia"/>
          <w:sz w:val="22"/>
          <w:szCs w:val="22"/>
        </w:rPr>
        <w:t>2</w:t>
      </w:r>
      <w:r w:rsidR="00D07331">
        <w:rPr>
          <w:rFonts w:ascii="微软雅黑" w:eastAsia="微软雅黑" w:hAnsi="微软雅黑" w:cs="微软雅黑"/>
          <w:sz w:val="22"/>
          <w:szCs w:val="22"/>
        </w:rPr>
        <w:t>8</w:t>
      </w:r>
      <w:r>
        <w:rPr>
          <w:rFonts w:ascii="微软雅黑" w:eastAsia="微软雅黑" w:hAnsi="微软雅黑" w:cs="微软雅黑"/>
          <w:sz w:val="22"/>
          <w:szCs w:val="22"/>
        </w:rPr>
        <w:t>000</w:t>
      </w:r>
      <w:r>
        <w:rPr>
          <w:rFonts w:ascii="微软雅黑" w:eastAsia="微软雅黑" w:hAnsi="微软雅黑" w:cs="微软雅黑" w:hint="eastAsia"/>
          <w:sz w:val="22"/>
          <w:szCs w:val="22"/>
        </w:rPr>
        <w:t>米的高度，在这样的高度下不会有山峰会撞到鹰击一号，但是</w:t>
      </w:r>
      <w:r w:rsidR="00CE7A21">
        <w:rPr>
          <w:rFonts w:ascii="微软雅黑" w:eastAsia="微软雅黑" w:hAnsi="微软雅黑" w:cs="微软雅黑" w:hint="eastAsia"/>
          <w:sz w:val="22"/>
          <w:szCs w:val="22"/>
        </w:rPr>
        <w:t>在一个合适的轨道的话是</w:t>
      </w:r>
      <w:r>
        <w:rPr>
          <w:rFonts w:ascii="微软雅黑" w:eastAsia="微软雅黑" w:hAnsi="微软雅黑" w:cs="微软雅黑" w:hint="eastAsia"/>
          <w:sz w:val="22"/>
          <w:szCs w:val="22"/>
        </w:rPr>
        <w:t>可以看到一座巨大的山峰从下方快速的经过。</w:t>
      </w:r>
    </w:p>
    <w:p w:rsidR="00F80134" w:rsidP="005F768A" w14:paraId="2F35060A" w14:textId="00FA6E59">
      <w:pPr>
        <w:rPr>
          <w:rFonts w:ascii="微软雅黑" w:eastAsia="微软雅黑" w:hAnsi="微软雅黑" w:cs="微软雅黑"/>
          <w:sz w:val="22"/>
          <w:szCs w:val="22"/>
        </w:rPr>
      </w:pPr>
      <w:r>
        <w:rPr>
          <w:rFonts w:ascii="微软雅黑" w:eastAsia="微软雅黑" w:hAnsi="微软雅黑" w:cs="微软雅黑" w:hint="eastAsia"/>
          <w:sz w:val="22"/>
          <w:szCs w:val="22"/>
        </w:rPr>
        <w:t>“这就是火星了吗？还真是一片荒芜的世界啊~”</w:t>
      </w:r>
      <w:r w:rsidR="00CE7A21">
        <w:rPr>
          <w:rFonts w:ascii="微软雅黑" w:eastAsia="微软雅黑" w:hAnsi="微软雅黑" w:cs="微软雅黑" w:hint="eastAsia"/>
          <w:sz w:val="22"/>
          <w:szCs w:val="22"/>
        </w:rPr>
        <w:t>姜文胜静静的看着眼前的世界，时不时挂起的飓风让整个星球都是一片红色，可见距离相当的</w:t>
      </w:r>
      <w:r w:rsidR="00FE3B00">
        <w:rPr>
          <w:rFonts w:ascii="微软雅黑" w:eastAsia="微软雅黑" w:hAnsi="微软雅黑" w:cs="微软雅黑" w:hint="eastAsia"/>
          <w:sz w:val="22"/>
          <w:szCs w:val="22"/>
        </w:rPr>
        <w:t>近</w:t>
      </w:r>
      <w:r w:rsidR="00CE7A21">
        <w:rPr>
          <w:rFonts w:ascii="微软雅黑" w:eastAsia="微软雅黑" w:hAnsi="微软雅黑" w:cs="微软雅黑" w:hint="eastAsia"/>
          <w:sz w:val="22"/>
          <w:szCs w:val="22"/>
        </w:rPr>
        <w:t>，那排石在数十千米的高空之中依然如此。</w:t>
      </w:r>
    </w:p>
    <w:p w:rsidR="00FE3B00" w:rsidP="005F768A" w14:paraId="7135BAF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“总控室，尝试与火星保持相对静止。，不过在此之前尝试飞到那座</w:t>
      </w:r>
      <w:r>
        <w:rPr>
          <w:rFonts w:ascii="微软雅黑" w:eastAsia="微软雅黑" w:hAnsi="微软雅黑" w:cs="微软雅黑" w:hint="eastAsia"/>
          <w:sz w:val="22"/>
          <w:szCs w:val="22"/>
        </w:rPr>
        <w:t>最</w:t>
      </w:r>
      <w:r>
        <w:rPr>
          <w:rFonts w:ascii="微软雅黑" w:eastAsia="微软雅黑" w:hAnsi="微软雅黑" w:cs="微软雅黑" w:hint="eastAsia"/>
          <w:sz w:val="22"/>
          <w:szCs w:val="22"/>
        </w:rPr>
        <w:t>高山的轨道</w:t>
      </w:r>
      <w:r>
        <w:rPr>
          <w:rFonts w:ascii="微软雅黑" w:eastAsia="微软雅黑" w:hAnsi="微软雅黑" w:cs="微软雅黑" w:hint="eastAsia"/>
          <w:sz w:val="22"/>
          <w:szCs w:val="22"/>
        </w:rPr>
        <w:t>上方去</w:t>
      </w:r>
      <w:r>
        <w:rPr>
          <w:rFonts w:ascii="微软雅黑" w:eastAsia="微软雅黑" w:hAnsi="微软雅黑" w:cs="微软雅黑" w:hint="eastAsia"/>
          <w:sz w:val="22"/>
          <w:szCs w:val="22"/>
        </w:rPr>
        <w:t>看看。</w:t>
      </w:r>
    </w:p>
    <w:p w:rsidR="00E93C37" w:rsidRPr="00FE3B00" w:rsidP="005F768A" w14:paraId="76B5C8B0" w14:textId="5A789EFD">
      <w:pPr>
        <w:rPr>
          <w:rFonts w:ascii="微软雅黑" w:eastAsia="微软雅黑" w:hAnsi="微软雅黑" w:cs="微软雅黑"/>
          <w:sz w:val="22"/>
          <w:szCs w:val="22"/>
        </w:rPr>
      </w:pPr>
      <w:r>
        <w:rPr>
          <w:rFonts w:ascii="微软雅黑" w:eastAsia="微软雅黑" w:hAnsi="微软雅黑" w:cs="微软雅黑" w:hint="eastAsia"/>
          <w:sz w:val="22"/>
          <w:szCs w:val="22"/>
        </w:rPr>
        <w:t>你们要是感兴趣的话也可以自己去看看，毕竟这么大的物体从自己的脚下飞掠而过还是很有意思的。”</w:t>
      </w:r>
    </w:p>
    <w:p w:rsidR="0081079B" w:rsidP="005F768A" w14:paraId="47D87940" w14:textId="2537037E">
      <w:pPr>
        <w:rPr>
          <w:rFonts w:ascii="微软雅黑" w:eastAsia="微软雅黑" w:hAnsi="微软雅黑" w:cs="微软雅黑"/>
          <w:sz w:val="22"/>
          <w:szCs w:val="22"/>
        </w:rPr>
      </w:pPr>
      <w:r>
        <w:rPr>
          <w:rFonts w:ascii="微软雅黑" w:eastAsia="微软雅黑" w:hAnsi="微软雅黑" w:cs="微软雅黑" w:hint="eastAsia"/>
          <w:sz w:val="22"/>
          <w:szCs w:val="22"/>
        </w:rPr>
        <w:t>“是。”</w:t>
      </w:r>
    </w:p>
    <w:p w:rsidR="003C2047" w:rsidP="005F768A" w14:paraId="4A8DD11D" w14:textId="7FE3F322">
      <w:pPr>
        <w:rPr>
          <w:rFonts w:ascii="微软雅黑" w:eastAsia="微软雅黑" w:hAnsi="微软雅黑" w:cs="微软雅黑"/>
          <w:sz w:val="22"/>
          <w:szCs w:val="22"/>
        </w:rPr>
      </w:pPr>
      <w:r>
        <w:rPr>
          <w:rFonts w:ascii="微软雅黑" w:eastAsia="微软雅黑" w:hAnsi="微软雅黑" w:cs="微软雅黑" w:hint="eastAsia"/>
          <w:sz w:val="22"/>
          <w:szCs w:val="22"/>
        </w:rPr>
        <w:t>其他的舰员在空天母舰来到了火星之后就趴在舷窗上看着下方的景色这样一来他们就算是人类历史之上第一批到达火星的人类，或许人们没有想到第一批来到火星的人类并不是乘坐传统的飞行器前来的，而是直接乘坐速度极快的空天母舰前来的。</w:t>
      </w:r>
    </w:p>
    <w:p w:rsidR="003C2047" w:rsidP="005F768A" w14:paraId="66F35E94" w14:textId="6742617A">
      <w:pPr>
        <w:rPr>
          <w:rFonts w:ascii="微软雅黑" w:eastAsia="微软雅黑" w:hAnsi="微软雅黑" w:cs="微软雅黑"/>
          <w:sz w:val="22"/>
          <w:szCs w:val="22"/>
        </w:rPr>
      </w:pPr>
      <w:r>
        <w:rPr>
          <w:rFonts w:ascii="微软雅黑" w:eastAsia="微软雅黑" w:hAnsi="微软雅黑" w:cs="微软雅黑" w:hint="eastAsia"/>
          <w:sz w:val="22"/>
          <w:szCs w:val="22"/>
        </w:rPr>
        <w:t>空天母舰就这样在上万米的高空之中呆着，在雷达的现实界面之中，数千公里之外有一座高达上万米的高山正在沿着它自己的轨道向着‘鹰击一号’的方向前来。</w:t>
      </w:r>
    </w:p>
    <w:p w:rsidR="00D07331" w:rsidP="005F768A" w14:paraId="78A2867E" w14:textId="078AAF30">
      <w:pPr>
        <w:rPr>
          <w:rFonts w:ascii="微软雅黑" w:eastAsia="微软雅黑" w:hAnsi="微软雅黑" w:cs="微软雅黑"/>
          <w:sz w:val="22"/>
          <w:szCs w:val="22"/>
        </w:rPr>
      </w:pPr>
      <w:r>
        <w:rPr>
          <w:rFonts w:ascii="微软雅黑" w:eastAsia="微软雅黑" w:hAnsi="微软雅黑" w:cs="微软雅黑" w:hint="eastAsia"/>
          <w:sz w:val="22"/>
          <w:szCs w:val="22"/>
        </w:rPr>
        <w:t>“注意保持高度，</w:t>
      </w:r>
      <w:r w:rsidR="001751E2">
        <w:rPr>
          <w:rFonts w:ascii="微软雅黑" w:eastAsia="微软雅黑" w:hAnsi="微软雅黑" w:cs="微软雅黑" w:hint="eastAsia"/>
          <w:sz w:val="22"/>
          <w:szCs w:val="22"/>
        </w:rPr>
        <w:t>奥林波斯</w:t>
      </w:r>
      <w:r>
        <w:rPr>
          <w:rFonts w:ascii="微软雅黑" w:eastAsia="微软雅黑" w:hAnsi="微软雅黑" w:cs="微软雅黑" w:hint="eastAsia"/>
          <w:sz w:val="22"/>
          <w:szCs w:val="22"/>
        </w:rPr>
        <w:t>山正在接近，武器系统开启，做好直接爆破一部分山体的准备</w:t>
      </w:r>
      <w:r w:rsidR="00DE2522">
        <w:rPr>
          <w:rFonts w:ascii="微软雅黑" w:eastAsia="微软雅黑" w:hAnsi="微软雅黑" w:cs="微软雅黑" w:hint="eastAsia"/>
          <w:sz w:val="22"/>
          <w:szCs w:val="22"/>
        </w:rPr>
        <w:t>，引擎开启最大功率，时刻做好极限机动的准备。</w:t>
      </w:r>
      <w:r>
        <w:rPr>
          <w:rFonts w:ascii="微软雅黑" w:eastAsia="微软雅黑" w:hAnsi="微软雅黑" w:cs="微软雅黑" w:hint="eastAsia"/>
          <w:sz w:val="22"/>
          <w:szCs w:val="22"/>
        </w:rPr>
        <w:t>”</w:t>
      </w:r>
    </w:p>
    <w:p w:rsidR="003C2047" w:rsidP="005F768A" w14:paraId="0B3F329E" w14:textId="5674B6D1">
      <w:pPr>
        <w:rPr>
          <w:rFonts w:ascii="微软雅黑" w:eastAsia="微软雅黑" w:hAnsi="微软雅黑" w:cs="微软雅黑"/>
          <w:sz w:val="22"/>
          <w:szCs w:val="22"/>
        </w:rPr>
      </w:pPr>
      <w:r>
        <w:rPr>
          <w:rFonts w:ascii="微软雅黑" w:eastAsia="微软雅黑" w:hAnsi="微软雅黑" w:cs="微软雅黑" w:hint="eastAsia"/>
          <w:sz w:val="22"/>
          <w:szCs w:val="22"/>
        </w:rPr>
        <w:t>“是。”</w:t>
      </w:r>
    </w:p>
    <w:p w:rsidR="006F73BA" w:rsidP="005F768A" w14:paraId="321EF36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火星的自传速度和地星并没有太大的差距，在经过一段时间的等待之后光学雷达已经可</w:t>
      </w:r>
    </w:p>
    <w:p w:rsidR="009C238F" w:rsidP="005F768A" w14:paraId="56965BF9" w14:textId="331B1C71">
      <w:pPr>
        <w:rPr>
          <w:rFonts w:ascii="微软雅黑" w:eastAsia="微软雅黑" w:hAnsi="微软雅黑" w:cs="微软雅黑"/>
          <w:sz w:val="22"/>
          <w:szCs w:val="22"/>
        </w:rPr>
      </w:pPr>
      <w:r>
        <w:rPr>
          <w:rFonts w:ascii="微软雅黑" w:eastAsia="微软雅黑" w:hAnsi="微软雅黑" w:cs="微软雅黑" w:hint="eastAsia"/>
          <w:sz w:val="22"/>
          <w:szCs w:val="22"/>
        </w:rPr>
        <w:t>以开始计算轨迹了，在保证绝对安全的情况之下</w:t>
      </w:r>
      <w:r>
        <w:rPr>
          <w:rFonts w:ascii="微软雅黑" w:eastAsia="微软雅黑" w:hAnsi="微软雅黑" w:cs="微软雅黑" w:hint="eastAsia"/>
          <w:sz w:val="22"/>
          <w:szCs w:val="22"/>
        </w:rPr>
        <w:t>等待着奥林</w:t>
      </w:r>
      <w:r>
        <w:rPr>
          <w:rFonts w:ascii="微软雅黑" w:eastAsia="微软雅黑" w:hAnsi="微软雅黑" w:cs="微软雅黑" w:hint="eastAsia"/>
          <w:sz w:val="22"/>
          <w:szCs w:val="22"/>
        </w:rPr>
        <w:t>波斯山的到来。</w:t>
      </w:r>
    </w:p>
    <w:p w:rsidR="001751E2" w:rsidP="005F768A" w14:paraId="42ABFC76" w14:textId="046B1928">
      <w:pPr>
        <w:rPr>
          <w:rFonts w:ascii="微软雅黑" w:eastAsia="微软雅黑" w:hAnsi="微软雅黑" w:cs="微软雅黑"/>
          <w:sz w:val="22"/>
          <w:szCs w:val="22"/>
        </w:rPr>
      </w:pPr>
      <w:r>
        <w:rPr>
          <w:rFonts w:ascii="微软雅黑" w:eastAsia="微软雅黑" w:hAnsi="微软雅黑" w:cs="微软雅黑" w:hint="eastAsia"/>
          <w:sz w:val="22"/>
          <w:szCs w:val="22"/>
        </w:rPr>
        <w:t>在经过了几个小时的等待之后，能够肉眼观察到的地方已经隐隐约约的有一些山峰开始出现了，只是这些山峰都不是那么的高，仅仅只是能够看到而已，所带来的视觉冲击</w:t>
      </w:r>
      <w:r>
        <w:rPr>
          <w:rFonts w:ascii="微软雅黑" w:eastAsia="微软雅黑" w:hAnsi="微软雅黑" w:cs="微软雅黑" w:hint="eastAsia"/>
          <w:sz w:val="22"/>
          <w:szCs w:val="22"/>
        </w:rPr>
        <w:t>感并不</w:t>
      </w:r>
      <w:r>
        <w:rPr>
          <w:rFonts w:ascii="微软雅黑" w:eastAsia="微软雅黑" w:hAnsi="微软雅黑" w:cs="微软雅黑" w:hint="eastAsia"/>
          <w:sz w:val="22"/>
          <w:szCs w:val="22"/>
        </w:rPr>
        <w:t>强。</w:t>
      </w:r>
    </w:p>
    <w:p w:rsidR="006F73BA" w:rsidP="005F768A" w14:paraId="1BB0B52D" w14:textId="143BF71F">
      <w:pPr>
        <w:rPr>
          <w:rFonts w:ascii="微软雅黑" w:eastAsia="微软雅黑" w:hAnsi="微软雅黑" w:cs="微软雅黑"/>
          <w:sz w:val="22"/>
          <w:szCs w:val="22"/>
        </w:rPr>
      </w:pPr>
      <w:r>
        <w:rPr>
          <w:rFonts w:ascii="微软雅黑" w:eastAsia="微软雅黑" w:hAnsi="微软雅黑" w:cs="微软雅黑" w:hint="eastAsia"/>
          <w:sz w:val="22"/>
          <w:szCs w:val="22"/>
        </w:rPr>
        <w:t>不过这样的情况下持续了不到十分钟，</w:t>
      </w:r>
      <w:r>
        <w:rPr>
          <w:rFonts w:ascii="微软雅黑" w:eastAsia="微软雅黑" w:hAnsi="微软雅黑" w:cs="微软雅黑" w:hint="eastAsia"/>
          <w:sz w:val="22"/>
          <w:szCs w:val="22"/>
        </w:rPr>
        <w:t>舰员么便能够</w:t>
      </w:r>
      <w:r>
        <w:rPr>
          <w:rFonts w:ascii="微软雅黑" w:eastAsia="微软雅黑" w:hAnsi="微软雅黑" w:cs="微软雅黑" w:hint="eastAsia"/>
          <w:sz w:val="22"/>
          <w:szCs w:val="22"/>
        </w:rPr>
        <w:t>在肉眼可见的范围之内看到一座无比高耸且绝大的山峰正在向着他们袭来。</w:t>
      </w:r>
    </w:p>
    <w:p w:rsidR="006F73BA" w:rsidP="005F768A" w14:paraId="5B841370" w14:textId="5B8CF3EA">
      <w:pPr>
        <w:rPr>
          <w:rFonts w:ascii="微软雅黑" w:eastAsia="微软雅黑" w:hAnsi="微软雅黑" w:cs="微软雅黑"/>
          <w:sz w:val="22"/>
          <w:szCs w:val="22"/>
        </w:rPr>
      </w:pPr>
      <w:r>
        <w:rPr>
          <w:rFonts w:ascii="微软雅黑" w:eastAsia="微软雅黑" w:hAnsi="微软雅黑" w:cs="微软雅黑" w:hint="eastAsia"/>
          <w:sz w:val="22"/>
          <w:szCs w:val="22"/>
        </w:rPr>
        <w:t>“真是没有想到，我们第一次的实验就如此的疯狂，</w:t>
      </w:r>
      <w:r w:rsidR="00F61B56">
        <w:rPr>
          <w:rFonts w:ascii="微软雅黑" w:eastAsia="微软雅黑" w:hAnsi="微软雅黑" w:cs="微软雅黑" w:hint="eastAsia"/>
          <w:sz w:val="22"/>
          <w:szCs w:val="22"/>
        </w:rPr>
        <w:t>真是让人意想不到啊，怪不得说这个舰长是一个拥有一定经验的舰长，可惜我们这些实际操作战舰的人基本都还是第一次，没有什么经验，也真亏他能够放心经这种事情交给我们来干。</w:t>
      </w:r>
      <w:r>
        <w:rPr>
          <w:rFonts w:ascii="微软雅黑" w:eastAsia="微软雅黑" w:hAnsi="微软雅黑" w:cs="微软雅黑" w:hint="eastAsia"/>
          <w:sz w:val="22"/>
          <w:szCs w:val="22"/>
        </w:rPr>
        <w:t>”</w:t>
      </w:r>
    </w:p>
    <w:p w:rsidR="00D12858" w:rsidP="005F768A" w14:paraId="67D9C538" w14:textId="1138F233">
      <w:pPr>
        <w:rPr>
          <w:rFonts w:ascii="微软雅黑" w:eastAsia="微软雅黑" w:hAnsi="微软雅黑" w:cs="微软雅黑"/>
          <w:sz w:val="22"/>
          <w:szCs w:val="22"/>
        </w:rPr>
      </w:pPr>
      <w:r>
        <w:rPr>
          <w:rFonts w:ascii="微软雅黑" w:eastAsia="微软雅黑" w:hAnsi="微软雅黑" w:cs="微软雅黑" w:hint="eastAsia"/>
          <w:sz w:val="22"/>
          <w:szCs w:val="22"/>
        </w:rPr>
        <w:t>“我们好歹也是参加了一次航行的，只是那次航行的目的和最后的结果是在是有些让人难以接受就是了。”</w:t>
      </w:r>
    </w:p>
    <w:p w:rsidR="00BC6A9B" w:rsidP="005F768A" w14:paraId="50B04992" w14:textId="16C3D45D">
      <w:pPr>
        <w:rPr>
          <w:rFonts w:ascii="微软雅黑" w:eastAsia="微软雅黑" w:hAnsi="微软雅黑" w:cs="微软雅黑"/>
          <w:sz w:val="22"/>
          <w:szCs w:val="22"/>
        </w:rPr>
      </w:pPr>
      <w:r>
        <w:rPr>
          <w:rFonts w:ascii="微软雅黑" w:eastAsia="微软雅黑" w:hAnsi="微软雅黑" w:cs="微软雅黑" w:hint="eastAsia"/>
          <w:sz w:val="22"/>
          <w:szCs w:val="22"/>
        </w:rPr>
        <w:t>“说的是啊，我们始终还是太过于弱小了</w:t>
      </w:r>
      <w:r w:rsidR="00896E2A">
        <w:rPr>
          <w:rFonts w:ascii="微软雅黑" w:eastAsia="微软雅黑" w:hAnsi="微软雅黑" w:cs="微软雅黑" w:hint="eastAsia"/>
          <w:sz w:val="22"/>
          <w:szCs w:val="22"/>
        </w:rPr>
        <w:t>，在失去那艘战舰之后我们的实力恐怕已经是再也无法阻挡下一波外星人的入侵了。</w:t>
      </w:r>
      <w:r>
        <w:rPr>
          <w:rFonts w:ascii="微软雅黑" w:eastAsia="微软雅黑" w:hAnsi="微软雅黑" w:cs="微软雅黑" w:hint="eastAsia"/>
          <w:sz w:val="22"/>
          <w:szCs w:val="22"/>
        </w:rPr>
        <w:t>”</w:t>
      </w:r>
    </w:p>
    <w:p w:rsidR="00EA664B" w:rsidP="005F768A" w14:paraId="71B6C1DC" w14:textId="705C112A">
      <w:pPr>
        <w:rPr>
          <w:rFonts w:ascii="微软雅黑" w:eastAsia="微软雅黑" w:hAnsi="微软雅黑" w:cs="微软雅黑"/>
          <w:sz w:val="22"/>
          <w:szCs w:val="22"/>
        </w:rPr>
      </w:pPr>
      <w:r>
        <w:rPr>
          <w:rFonts w:ascii="微软雅黑" w:eastAsia="微软雅黑" w:hAnsi="微软雅黑" w:cs="微软雅黑" w:hint="eastAsia"/>
          <w:sz w:val="22"/>
          <w:szCs w:val="22"/>
        </w:rPr>
        <w:t>“是啊，快看那个方向！”</w:t>
      </w:r>
    </w:p>
    <w:p w:rsidR="00EA664B" w:rsidP="005F768A" w14:paraId="170B5F83" w14:textId="04786F19">
      <w:pPr>
        <w:rPr>
          <w:rFonts w:ascii="微软雅黑" w:eastAsia="微软雅黑" w:hAnsi="微软雅黑" w:cs="微软雅黑"/>
          <w:sz w:val="22"/>
          <w:szCs w:val="22"/>
        </w:rPr>
      </w:pPr>
      <w:r>
        <w:rPr>
          <w:rFonts w:ascii="微软雅黑" w:eastAsia="微软雅黑" w:hAnsi="微软雅黑" w:cs="微软雅黑" w:hint="eastAsia"/>
          <w:sz w:val="22"/>
          <w:szCs w:val="22"/>
        </w:rPr>
        <w:t>只见一座无比高耸的山峰以一种极快的速度向着鹰击一号的方向袭来，没有多一会儿便来到了鹰击一号的下方，然后迅速的略过了。</w:t>
      </w:r>
    </w:p>
    <w:p w:rsidR="00EA664B" w:rsidP="005F768A" w14:paraId="1B4AC290" w14:textId="05302D37">
      <w:pPr>
        <w:rPr>
          <w:rFonts w:ascii="微软雅黑" w:eastAsia="微软雅黑" w:hAnsi="微软雅黑" w:cs="微软雅黑"/>
          <w:sz w:val="22"/>
          <w:szCs w:val="22"/>
        </w:rPr>
      </w:pPr>
      <w:r>
        <w:rPr>
          <w:rFonts w:ascii="微软雅黑" w:eastAsia="微软雅黑" w:hAnsi="微软雅黑" w:cs="微软雅黑" w:hint="eastAsia"/>
          <w:sz w:val="22"/>
          <w:szCs w:val="22"/>
        </w:rPr>
        <w:t>那种无比巨大的山峰在自己的下方飞速的略过定会给这些舰员们留下一个无比深刻的印象。</w:t>
      </w:r>
    </w:p>
    <w:p w:rsidR="00EA664B" w:rsidP="005F768A" w14:paraId="24435579" w14:textId="4A68271D">
      <w:pPr>
        <w:rPr>
          <w:rFonts w:ascii="微软雅黑" w:eastAsia="微软雅黑" w:hAnsi="微软雅黑" w:cs="微软雅黑"/>
          <w:sz w:val="22"/>
          <w:szCs w:val="22"/>
        </w:rPr>
      </w:pPr>
      <w:r>
        <w:rPr>
          <w:rFonts w:ascii="微软雅黑" w:eastAsia="微软雅黑" w:hAnsi="微软雅黑" w:cs="微软雅黑" w:hint="eastAsia"/>
          <w:sz w:val="22"/>
          <w:szCs w:val="22"/>
        </w:rPr>
        <w:t>“还好整个过程有惊无险，要不然还真得试试武器系统的威力。”总控室的舰员看着正在远去的山峰有些怯生生的说道。</w:t>
      </w:r>
    </w:p>
    <w:p w:rsidR="00EA664B" w:rsidP="005F768A" w14:paraId="34384787" w14:textId="528E5AA4">
      <w:pPr>
        <w:rPr>
          <w:rFonts w:ascii="微软雅黑" w:eastAsia="微软雅黑" w:hAnsi="微软雅黑" w:cs="微软雅黑"/>
          <w:sz w:val="22"/>
          <w:szCs w:val="22"/>
        </w:rPr>
      </w:pPr>
      <w:r>
        <w:rPr>
          <w:rFonts w:ascii="微软雅黑" w:eastAsia="微软雅黑" w:hAnsi="微软雅黑" w:cs="微软雅黑" w:hint="eastAsia"/>
          <w:sz w:val="22"/>
          <w:szCs w:val="22"/>
        </w:rPr>
        <w:t>“总控室，准备拉升高度，降落火星的计划放弃，准备开始飞往木星，准备在木星之上采集些许的样本。”</w:t>
      </w:r>
    </w:p>
    <w:p w:rsidR="00774F84" w:rsidP="005F768A" w14:paraId="3A383931" w14:textId="32464418">
      <w:pPr>
        <w:rPr>
          <w:rFonts w:ascii="微软雅黑" w:eastAsia="微软雅黑" w:hAnsi="微软雅黑" w:cs="微软雅黑"/>
          <w:sz w:val="22"/>
          <w:szCs w:val="22"/>
        </w:rPr>
      </w:pPr>
      <w:r>
        <w:rPr>
          <w:rFonts w:ascii="微软雅黑" w:eastAsia="微软雅黑" w:hAnsi="微软雅黑" w:cs="微软雅黑" w:hint="eastAsia"/>
          <w:sz w:val="22"/>
          <w:szCs w:val="22"/>
        </w:rPr>
        <w:t>“是，</w:t>
      </w:r>
      <w:r w:rsidR="005A2770">
        <w:rPr>
          <w:rFonts w:ascii="微软雅黑" w:eastAsia="微软雅黑" w:hAnsi="微软雅黑" w:cs="微软雅黑" w:hint="eastAsia"/>
          <w:sz w:val="22"/>
          <w:szCs w:val="22"/>
        </w:rPr>
        <w:t>高度正在开始上升。</w:t>
      </w:r>
      <w:r>
        <w:rPr>
          <w:rFonts w:ascii="微软雅黑" w:eastAsia="微软雅黑" w:hAnsi="微软雅黑" w:cs="微软雅黑" w:hint="eastAsia"/>
          <w:sz w:val="22"/>
          <w:szCs w:val="22"/>
        </w:rPr>
        <w:t>”</w:t>
      </w:r>
    </w:p>
    <w:p w:rsidR="005A2770" w:rsidP="005F768A" w14:paraId="4CAF26DB" w14:textId="69CEB5B1">
      <w:pPr>
        <w:rPr>
          <w:rFonts w:ascii="微软雅黑" w:eastAsia="微软雅黑" w:hAnsi="微软雅黑" w:cs="微软雅黑"/>
          <w:sz w:val="22"/>
          <w:szCs w:val="22"/>
        </w:rPr>
      </w:pPr>
      <w:r>
        <w:rPr>
          <w:rFonts w:ascii="微软雅黑" w:eastAsia="微软雅黑" w:hAnsi="微软雅黑" w:cs="微软雅黑" w:hint="eastAsia"/>
          <w:sz w:val="22"/>
          <w:szCs w:val="22"/>
        </w:rPr>
        <w:t>姜文胜看着下方滚滚的大气，感到了一些惋惜，因为这样的机会还是有些难得的，作为第一批踏上火星土地的人，还是很不错的</w:t>
      </w:r>
      <w:r w:rsidR="00E538E4">
        <w:rPr>
          <w:rFonts w:ascii="微软雅黑" w:eastAsia="微软雅黑" w:hAnsi="微软雅黑" w:cs="微软雅黑" w:hint="eastAsia"/>
          <w:sz w:val="22"/>
          <w:szCs w:val="22"/>
        </w:rPr>
        <w:t>，只是突发的天气最终让姜文</w:t>
      </w:r>
      <w:r w:rsidR="00E538E4">
        <w:rPr>
          <w:rFonts w:ascii="微软雅黑" w:eastAsia="微软雅黑" w:hAnsi="微软雅黑" w:cs="微软雅黑" w:hint="eastAsia"/>
          <w:sz w:val="22"/>
          <w:szCs w:val="22"/>
        </w:rPr>
        <w:t>胜放弃</w:t>
      </w:r>
      <w:r w:rsidR="00E538E4">
        <w:rPr>
          <w:rFonts w:ascii="微软雅黑" w:eastAsia="微软雅黑" w:hAnsi="微软雅黑" w:cs="微软雅黑" w:hint="eastAsia"/>
          <w:sz w:val="22"/>
          <w:szCs w:val="22"/>
        </w:rPr>
        <w:t>了这个想法，现在这艘空天母舰还没有能够在这样的自然环境之中长时间驻留的能力。</w:t>
      </w:r>
    </w:p>
    <w:p w:rsidR="00E538E4" w:rsidP="005F768A" w14:paraId="3A1D415C" w14:textId="71A3A5EA">
      <w:pPr>
        <w:rPr>
          <w:rFonts w:ascii="微软雅黑" w:eastAsia="微软雅黑" w:hAnsi="微软雅黑" w:cs="微软雅黑"/>
          <w:sz w:val="22"/>
          <w:szCs w:val="22"/>
        </w:rPr>
      </w:pPr>
      <w:r>
        <w:rPr>
          <w:rFonts w:ascii="微软雅黑" w:eastAsia="微软雅黑" w:hAnsi="微软雅黑" w:cs="微软雅黑" w:hint="eastAsia"/>
          <w:sz w:val="22"/>
          <w:szCs w:val="22"/>
        </w:rPr>
        <w:t>随着高度上升，大气再次变得稀薄了起来，视野再次开始恢复此前的广阔，红色也在慢慢的较少，在达到了一个高度之后‘鹰击一号’脱离了火星的引力范围，再次进入了宇宙空间，原本较为舒服的环境再次消失不见了。</w:t>
      </w:r>
    </w:p>
    <w:p w:rsidR="005A2770" w:rsidRPr="00EA664B" w:rsidP="005F768A" w14:paraId="664DEC4C" w14:textId="08C2AE60">
      <w:pPr>
        <w:rPr>
          <w:rFonts w:ascii="微软雅黑" w:eastAsia="微软雅黑" w:hAnsi="微软雅黑" w:cs="微软雅黑"/>
          <w:sz w:val="22"/>
          <w:szCs w:val="22"/>
        </w:rPr>
      </w:pPr>
      <w:r>
        <w:rPr>
          <w:rFonts w:ascii="微软雅黑" w:eastAsia="微软雅黑" w:hAnsi="微软雅黑" w:cs="微软雅黑" w:hint="eastAsia"/>
          <w:sz w:val="22"/>
          <w:szCs w:val="22"/>
        </w:rPr>
        <w:t>随着火星重力影响的消失，‘鹰击一号’开始以逼近人类承受极限的加速度在提升自己的速度。</w:t>
      </w:r>
    </w:p>
    <w:p w:rsidR="00D32A35" w:rsidP="005F768A" w14:paraId="7A0A8EDE" w14:textId="1F8EE824">
      <w:pPr>
        <w:rPr>
          <w:rFonts w:ascii="微软雅黑" w:eastAsia="微软雅黑" w:hAnsi="微软雅黑" w:cs="微软雅黑"/>
          <w:sz w:val="22"/>
          <w:szCs w:val="22"/>
        </w:rPr>
      </w:pPr>
      <w:r>
        <w:rPr>
          <w:rFonts w:ascii="微软雅黑" w:eastAsia="微软雅黑" w:hAnsi="微软雅黑" w:cs="微软雅黑" w:hint="eastAsia"/>
          <w:sz w:val="22"/>
          <w:szCs w:val="22"/>
        </w:rPr>
        <w:t>而此时，‘鹰击一号’又再次踏上了前往木星的旅途。</w:t>
      </w:r>
    </w:p>
    <w:p w:rsidR="00E61B54" w:rsidP="005F768A" w14:paraId="486C7A1B" w14:textId="04952D29">
      <w:pPr>
        <w:rPr>
          <w:rFonts w:ascii="微软雅黑" w:eastAsia="微软雅黑" w:hAnsi="微软雅黑" w:cs="微软雅黑"/>
          <w:sz w:val="22"/>
          <w:szCs w:val="22"/>
        </w:rPr>
      </w:pPr>
    </w:p>
    <w:p w:rsidR="00E61B54" w:rsidP="005F768A" w14:paraId="69F23F14" w14:textId="0D6AE385">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