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1F4627B" w14:textId="77777777">
      <w:pPr>
        <w:pStyle w:val="Heading2"/>
      </w:pPr>
      <w:r w:rsidRPr="00DF4D1D">
        <w:rPr>
          <w:rFonts w:hint="eastAsia"/>
        </w:rPr>
        <w:t>第四十章</w:t>
      </w:r>
      <w:r w:rsidRPr="00DF4D1D">
        <w:rPr>
          <w:rFonts w:hint="eastAsia"/>
        </w:rPr>
        <w:t xml:space="preserve"> </w:t>
      </w:r>
      <w:r w:rsidRPr="00DF4D1D">
        <w:t xml:space="preserve"> </w:t>
      </w:r>
      <w:r w:rsidRPr="00DF4D1D">
        <w:rPr>
          <w:rFonts w:hint="eastAsia"/>
        </w:rPr>
        <w:t>震惊的吃瓜群众</w:t>
      </w:r>
    </w:p>
    <w:p w:rsidR="00EA55F0" w:rsidRPr="00DF4D1D" w:rsidP="005F768A" w14:paraId="0772E200" w14:textId="24EE5F84">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在某个绝密的办公室</w:t>
      </w:r>
      <w:r w:rsidRPr="00DF4D1D">
        <w:rPr>
          <w:rFonts w:ascii="微软雅黑" w:eastAsia="微软雅黑" w:hAnsi="微软雅黑" w:cs="微软雅黑" w:hint="eastAsia"/>
          <w:sz w:val="22"/>
          <w:szCs w:val="22"/>
        </w:rPr>
        <w:t>将方针</w:t>
      </w:r>
      <w:r w:rsidRPr="00DF4D1D">
        <w:rPr>
          <w:rFonts w:ascii="微软雅黑" w:eastAsia="微软雅黑" w:hAnsi="微软雅黑" w:cs="微软雅黑" w:hint="eastAsia"/>
          <w:sz w:val="22"/>
          <w:szCs w:val="22"/>
        </w:rPr>
        <w:t>确定下来之后派出了多名精英特工开始通过秘密通道开始前往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，整个过程都是物理隔绝网络防止了任何痕迹出现在网上，在现实世界中也是极尽全力的消除所有产生的痕迹。</w:t>
      </w:r>
    </w:p>
    <w:p w:rsidR="00EA55F0" w:rsidRPr="00DF4D1D" w:rsidP="005F768A" w14:paraId="5D54E141" w14:textId="2826693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在极力消除痕迹的情况下还是</w:t>
      </w:r>
      <w:r w:rsidRPr="00DF4D1D">
        <w:rPr>
          <w:rFonts w:ascii="微软雅黑" w:eastAsia="微软雅黑" w:hAnsi="微软雅黑" w:cs="微软雅黑" w:hint="eastAsia"/>
          <w:sz w:val="22"/>
          <w:szCs w:val="22"/>
        </w:rPr>
        <w:t>被</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策反</w:t>
      </w:r>
      <w:r w:rsidRPr="00DF4D1D">
        <w:rPr>
          <w:rFonts w:ascii="微软雅黑" w:eastAsia="微软雅黑" w:hAnsi="微软雅黑" w:cs="微软雅黑" w:hint="eastAsia"/>
          <w:sz w:val="22"/>
          <w:szCs w:val="22"/>
        </w:rPr>
        <w:t>的间谍发现蛛丝马迹。</w:t>
      </w:r>
    </w:p>
    <w:p w:rsidR="00EA55F0" w:rsidRPr="00DF4D1D" w:rsidP="005F768A" w14:paraId="1C5270DA" w14:textId="4A82E641">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在某个深山老林中的军事基地中，一位发髻斑斑的老人拿起了</w:t>
      </w:r>
      <w:r w:rsidRPr="00DF4D1D">
        <w:rPr>
          <w:rFonts w:ascii="微软雅黑" w:eastAsia="微软雅黑" w:hAnsi="微软雅黑" w:cs="微软雅黑" w:hint="eastAsia"/>
          <w:sz w:val="22"/>
          <w:szCs w:val="22"/>
        </w:rPr>
        <w:t>多时都</w:t>
      </w:r>
      <w:r w:rsidRPr="00DF4D1D">
        <w:rPr>
          <w:rFonts w:ascii="微软雅黑" w:eastAsia="微软雅黑" w:hAnsi="微软雅黑" w:cs="微软雅黑" w:hint="eastAsia"/>
          <w:sz w:val="22"/>
          <w:szCs w:val="22"/>
        </w:rPr>
        <w:t>未曾拿起的军用卫星通讯器，如若有人就会发现这是在</w:t>
      </w:r>
      <w:r w:rsidRPr="00DF4D1D">
        <w:rPr>
          <w:rFonts w:ascii="微软雅黑" w:eastAsia="微软雅黑" w:hAnsi="微软雅黑" w:cs="微软雅黑" w:hint="eastAsia"/>
          <w:sz w:val="22"/>
          <w:szCs w:val="22"/>
        </w:rPr>
        <w:t>战时都</w:t>
      </w:r>
      <w:r w:rsidRPr="00DF4D1D">
        <w:rPr>
          <w:rFonts w:ascii="微软雅黑" w:eastAsia="微软雅黑" w:hAnsi="微软雅黑" w:cs="微软雅黑" w:hint="eastAsia"/>
          <w:sz w:val="22"/>
          <w:szCs w:val="22"/>
        </w:rPr>
        <w:t>不能见到的人掌握着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军事</w:t>
      </w:r>
      <w:r w:rsidRPr="00DF4D1D">
        <w:rPr>
          <w:rFonts w:ascii="微软雅黑" w:eastAsia="微软雅黑" w:hAnsi="微软雅黑" w:cs="微软雅黑" w:hint="eastAsia"/>
          <w:sz w:val="22"/>
          <w:szCs w:val="22"/>
        </w:rPr>
        <w:t>力量的人。</w:t>
      </w:r>
    </w:p>
    <w:p w:rsidR="00EA55F0" w:rsidRPr="00DF4D1D" w:rsidP="005F768A" w14:paraId="21C026CD" w14:textId="679483C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ruby>
          <w:rubyPr>
            <w:rubyAlign w:val="center"/>
            <w:hps w:val="10"/>
            <w:hpsRaise w:val="20"/>
            <w:hpsBaseText w:val="22"/>
            <w:lid w:val="zh-CN"/>
          </w:rubyPr>
          <w:rt>
            <w:r w:rsidRPr="00DF4D1D">
              <w:rPr>
                <w:rFonts w:ascii="微软雅黑" w:eastAsia="微软雅黑" w:hAnsi="微软雅黑" w:cs="微软雅黑" w:hint="eastAsia"/>
                <w:sz w:val="22"/>
                <w:szCs w:val="22"/>
              </w:rPr>
              <w:t>ēng</w:t>
            </w:r>
          </w:rt>
          <w:rubyBase>
            <w:r w:rsidRPr="00DF4D1D">
              <w:rPr>
                <w:rFonts w:ascii="微软雅黑" w:eastAsia="微软雅黑" w:hAnsi="微软雅黑" w:cs="微软雅黑" w:hint="eastAsia"/>
                <w:sz w:val="22"/>
                <w:szCs w:val="22"/>
              </w:rPr>
              <w:t>鞥</w:t>
            </w:r>
          </w:rubyBase>
        </w:ruby>
      </w:r>
      <w:r w:rsidRPr="00DF4D1D">
        <w:rPr>
          <w:rFonts w:ascii="微软雅黑" w:eastAsia="微软雅黑" w:hAnsi="微软雅黑" w:cs="微软雅黑" w:hint="eastAsia"/>
          <w:sz w:val="22"/>
          <w:szCs w:val="22"/>
        </w:rPr>
        <w:t>，漂亮国在平时都舍不得动用的人出动了。“</w:t>
      </w:r>
    </w:p>
    <w:p w:rsidR="00EA55F0" w:rsidRPr="00DF4D1D" w:rsidP="005F768A" w14:paraId="639D448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”能够知道目标吗。“</w:t>
      </w:r>
    </w:p>
    <w:p w:rsidR="00EA55F0" w:rsidRPr="00DF4D1D" w:rsidP="005F768A" w14:paraId="235A3EB7" w14:textId="0E540228">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”只能够大致的猜出是向</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方向</w:t>
      </w:r>
      <w:r w:rsidRPr="00DF4D1D">
        <w:rPr>
          <w:rFonts w:ascii="微软雅黑" w:eastAsia="微软雅黑" w:hAnsi="微软雅黑" w:cs="微软雅黑" w:hint="eastAsia"/>
          <w:sz w:val="22"/>
          <w:szCs w:val="22"/>
        </w:rPr>
        <w:t>出发的，目标是国内的某个企业。“</w:t>
      </w:r>
    </w:p>
    <w:p w:rsidR="00EA55F0" w:rsidRPr="00DF4D1D" w:rsidP="005F768A" w14:paraId="5824C64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”知道，注意安全。“</w:t>
      </w:r>
    </w:p>
    <w:p w:rsidR="00EA55F0" w:rsidRPr="00DF4D1D" w:rsidP="005F768A" w14:paraId="15D661F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在说完之后对方直接就挂掉电话了，老人看着电话一时不知道在想些什么……</w:t>
      </w:r>
    </w:p>
    <w:p w:rsidR="00EA55F0" w:rsidRPr="00DF4D1D" w:rsidP="005F768A" w14:paraId="5C78021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半晌，老人来到了指挥中心。</w:t>
      </w:r>
    </w:p>
    <w:p w:rsidR="00EA55F0" w:rsidRPr="00DF4D1D" w:rsidP="005F768A" w14:paraId="02F5E8C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”国内有什么企业最近的风头比较紧，或者说那些企业曝光了什么</w:t>
      </w:r>
      <w:r w:rsidRPr="00DF4D1D">
        <w:rPr>
          <w:rFonts w:ascii="微软雅黑" w:eastAsia="微软雅黑" w:hAnsi="微软雅黑" w:cs="微软雅黑" w:hint="eastAsia"/>
          <w:sz w:val="22"/>
          <w:szCs w:val="22"/>
        </w:rPr>
        <w:t>很</w:t>
      </w:r>
      <w:r w:rsidRPr="00DF4D1D">
        <w:rPr>
          <w:rFonts w:ascii="微软雅黑" w:eastAsia="微软雅黑" w:hAnsi="微软雅黑" w:cs="微软雅黑" w:hint="eastAsia"/>
          <w:sz w:val="22"/>
          <w:szCs w:val="22"/>
        </w:rPr>
        <w:t>关键的技术？“</w:t>
      </w:r>
    </w:p>
    <w:p w:rsidR="00EA55F0" w:rsidRPr="00DF4D1D" w:rsidP="005F768A" w14:paraId="2EEFF6C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“并不清楚，我去查查。“</w:t>
      </w:r>
    </w:p>
    <w:p w:rsidR="00EA55F0" w:rsidRPr="00DF4D1D" w:rsidP="005F768A" w14:paraId="46DA298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“嗯，查到了到办公室来找我。“</w:t>
      </w:r>
    </w:p>
    <w:p w:rsidR="00EA55F0" w:rsidRPr="00DF4D1D" w:rsidP="005F768A" w14:paraId="3A76E6B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老人对面的那个人感觉出这件事情似乎有些不简单。</w:t>
      </w:r>
    </w:p>
    <w:p w:rsidR="00EA55F0" w:rsidRPr="00DF4D1D" w:rsidP="005F768A" w14:paraId="7E7EFFA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“是，保证完成任务。“</w:t>
      </w:r>
    </w:p>
    <w:p w:rsidR="00EA55F0" w:rsidRPr="00DF4D1D" w:rsidP="005F768A" w14:paraId="6922BAC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说完便转身走了……</w:t>
      </w:r>
    </w:p>
    <w:p w:rsidR="00EA55F0" w:rsidRPr="00DF4D1D" w:rsidP="005F768A" w14:paraId="7465448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6C02EB1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蒋志龙在网络上发表的视频并没有作任何的宣传，因为他不是很清楚老板的想法是该让这个视频火起来还是就这样凉下去呢？毕竟这里面的东西还是颇具颠覆性的。</w:t>
      </w:r>
    </w:p>
    <w:p w:rsidR="00EA55F0" w:rsidRPr="00DF4D1D" w:rsidP="005F768A" w14:paraId="4702FCA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可是事情总是出乎人的意料，在蒋志龙那为数不多的粉丝中有人发现了这个视频并且进行了转发。</w:t>
      </w:r>
    </w:p>
    <w:p w:rsidR="00EA55F0" w:rsidRPr="00DF4D1D" w:rsidP="005F768A" w14:paraId="58A428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视频的内容就是网络上稍具热度的招聘书事件，当事人就是去这家公司进行面试的部分过程以及公司内部设备大致情况，并且有部分先进设备的实时实验情况。</w:t>
      </w:r>
    </w:p>
    <w:p w:rsidR="00EA55F0" w:rsidRPr="00DF4D1D" w:rsidP="005F768A" w14:paraId="2CAFC48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随着转发的人慢慢的多了起来，视频的热度一下子就上来了。</w:t>
      </w:r>
    </w:p>
    <w:p w:rsidR="00EA55F0" w:rsidRPr="00DF4D1D" w:rsidP="005F768A" w14:paraId="6E141EB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各路的吃瓜网友表示，这瓜有点意思。</w:t>
      </w:r>
    </w:p>
    <w:p w:rsidR="00EA55F0" w:rsidRPr="00DF4D1D" w:rsidP="005F768A" w14:paraId="14EBA6A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woc</w:t>
      </w:r>
      <w:r w:rsidRPr="00DF4D1D">
        <w:rPr>
          <w:rFonts w:ascii="微软雅黑" w:eastAsia="微软雅黑" w:hAnsi="微软雅黑" w:cs="微软雅黑" w:hint="eastAsia"/>
          <w:sz w:val="22"/>
          <w:szCs w:val="22"/>
        </w:rPr>
        <w:t>，这是个恨人啊，这么快就去尝试应聘了，看这个样子应该是成功录取了。“</w:t>
      </w:r>
    </w:p>
    <w:p w:rsidR="00EA55F0" w:rsidRPr="00DF4D1D" w:rsidP="005F768A" w14:paraId="2F66244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我就想知道那个年薪是不是真的5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W起步，想想现在的公司都是各种做到极致</w:t>
      </w:r>
      <w:r w:rsidRPr="00DF4D1D">
        <w:rPr>
          <w:rFonts w:ascii="微软雅黑" w:eastAsia="微软雅黑" w:hAnsi="微软雅黑" w:cs="微软雅黑" w:hint="eastAsia"/>
          <w:sz w:val="22"/>
          <w:szCs w:val="22"/>
        </w:rPr>
        <w:t>的资本家，在不违背法律的情况下想要将员工的价值一丁点都不剩的榨干“</w:t>
      </w:r>
    </w:p>
    <w:p w:rsidR="00EA55F0" w:rsidRPr="00DF4D1D" w:rsidP="005F768A" w14:paraId="7C8A5AB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资本逐利，他们强势你弱势，为了生活啊“</w:t>
      </w:r>
    </w:p>
    <w:p w:rsidR="00EA55F0" w:rsidRPr="00DF4D1D" w:rsidP="005F768A" w14:paraId="62C6C45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“就木有人关系一下其中的内容吗？那个</w:t>
      </w:r>
      <w:r w:rsidRPr="00DF4D1D">
        <w:rPr>
          <w:rFonts w:ascii="微软雅黑" w:eastAsia="微软雅黑" w:hAnsi="微软雅黑" w:cs="微软雅黑"/>
          <w:sz w:val="22"/>
          <w:szCs w:val="22"/>
        </w:rPr>
        <w:t>1.8*10</w:t>
      </w:r>
      <w:r w:rsidRPr="00DF4D1D">
        <w:rPr>
          <w:rFonts w:ascii="微软雅黑" w:eastAsia="微软雅黑" w:hAnsi="微软雅黑" w:cs="微软雅黑"/>
          <w:sz w:val="22"/>
          <w:szCs w:val="22"/>
          <w:vertAlign w:val="superscript"/>
        </w:rPr>
        <w:t>7</w:t>
      </w:r>
      <w:r w:rsidRPr="00DF4D1D">
        <w:rPr>
          <w:rFonts w:ascii="微软雅黑" w:eastAsia="微软雅黑" w:hAnsi="微软雅黑" w:cs="微软雅黑"/>
          <w:sz w:val="22"/>
          <w:szCs w:val="22"/>
        </w:rPr>
        <w:t>GeV</w:t>
      </w:r>
      <w:r w:rsidRPr="00DF4D1D">
        <w:rPr>
          <w:rFonts w:ascii="微软雅黑" w:eastAsia="微软雅黑" w:hAnsi="微软雅黑" w:cs="微软雅黑" w:hint="eastAsia"/>
          <w:sz w:val="22"/>
          <w:szCs w:val="22"/>
        </w:rPr>
        <w:t xml:space="preserve"> 级的粒子对撞机是真的吗？要知道现在全世界能够做到的最高能量级的粒子对撞机的能量强度真的有1</w:t>
      </w:r>
      <w:r w:rsidRPr="00DF4D1D">
        <w:rPr>
          <w:rFonts w:ascii="微软雅黑" w:eastAsia="微软雅黑" w:hAnsi="微软雅黑" w:cs="微软雅黑"/>
          <w:sz w:val="22"/>
          <w:szCs w:val="22"/>
        </w:rPr>
        <w:t>.8*10</w:t>
      </w:r>
      <w:r w:rsidRPr="00DF4D1D">
        <w:rPr>
          <w:rFonts w:ascii="微软雅黑" w:eastAsia="微软雅黑" w:hAnsi="微软雅黑" w:cs="微软雅黑"/>
          <w:sz w:val="22"/>
          <w:szCs w:val="22"/>
          <w:vertAlign w:val="superscript"/>
        </w:rPr>
        <w:t>7</w:t>
      </w:r>
      <w:r w:rsidRPr="00DF4D1D">
        <w:rPr>
          <w:rFonts w:ascii="微软雅黑" w:eastAsia="微软雅黑" w:hAnsi="微软雅黑" w:cs="微软雅黑" w:hint="eastAsia"/>
          <w:sz w:val="22"/>
          <w:szCs w:val="22"/>
        </w:rPr>
        <w:t>的能量强度吗？要知道目前最强的粒子对撞机也是只有</w:t>
      </w:r>
      <w:r w:rsidRPr="00DF4D1D">
        <w:rPr>
          <w:rFonts w:ascii="微软雅黑" w:eastAsia="微软雅黑" w:hAnsi="微软雅黑" w:cs="微软雅黑"/>
          <w:sz w:val="22"/>
          <w:szCs w:val="22"/>
        </w:rPr>
        <w:t>70</w:t>
      </w:r>
      <w:r w:rsidRPr="00DF4D1D">
        <w:rPr>
          <w:rFonts w:ascii="微软雅黑" w:eastAsia="微软雅黑" w:hAnsi="微软雅黑" w:cs="微软雅黑" w:hint="eastAsia"/>
          <w:sz w:val="22"/>
          <w:szCs w:val="22"/>
        </w:rPr>
        <w:t>TGev。“</w:t>
      </w:r>
    </w:p>
    <w:p w:rsidR="00EA55F0" w:rsidRPr="00DF4D1D" w:rsidP="005F768A" w14:paraId="7E664D4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能级并不是不能够达到更高的能级，而是说想要或得高价高的能量级就需要付出相当承重的代价，就算是一个强国也是很难承受住这个代价的。这个公司显然也是不能够承受住这种代价的，但是视频中的表现很明显是一个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Tev以上的粒子对撞机，所以我怀疑这是国家在暗处搞出来的一个超高能级的粒子对撞机，现在开吃正式面向设备招聘高科技人才。“</w:t>
      </w:r>
    </w:p>
    <w:p w:rsidR="00EA55F0" w:rsidRPr="00DF4D1D" w:rsidP="005F768A" w14:paraId="35AFDF0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“兄弟，接你人头换个5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万，事成之后我们对半分。“</w:t>
      </w:r>
    </w:p>
    <w:p w:rsidR="00EA55F0" w:rsidRPr="00DF4D1D" w:rsidP="005F768A" w14:paraId="370B226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“宁就是带预言家，今晚就把你刀了。【阴险】“</w:t>
      </w:r>
    </w:p>
    <w:p w:rsidR="00EA55F0" w:rsidRPr="00DF4D1D" w:rsidP="005F768A" w14:paraId="41327DC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本来吧网友对于这件事也是慢慢的相信这个招聘书的真实信了，虽然仍有不少人认为这是公司在钓鱼。</w:t>
      </w:r>
    </w:p>
    <w:p w:rsidR="00EA55F0" w:rsidRPr="00DF4D1D" w:rsidP="005F768A" w14:paraId="490F873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但是吃</w:t>
      </w:r>
      <w:r w:rsidRPr="00DF4D1D">
        <w:rPr>
          <w:rFonts w:ascii="微软雅黑" w:eastAsia="微软雅黑" w:hAnsi="微软雅黑" w:cs="微软雅黑" w:hint="eastAsia"/>
          <w:sz w:val="22"/>
          <w:szCs w:val="22"/>
        </w:rPr>
        <w:t>瓜永远</w:t>
      </w:r>
      <w:r w:rsidRPr="00DF4D1D">
        <w:rPr>
          <w:rFonts w:ascii="微软雅黑" w:eastAsia="微软雅黑" w:hAnsi="微软雅黑" w:cs="微软雅黑" w:hint="eastAsia"/>
          <w:sz w:val="22"/>
          <w:szCs w:val="22"/>
        </w:rPr>
        <w:t>不嫌多。</w:t>
      </w:r>
    </w:p>
    <w:p w:rsidR="00EA55F0" w:rsidRPr="00DF4D1D" w:rsidP="005F768A" w14:paraId="73C33FF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Jūn fāng高层在经过一定的调查之后发现近期唯一拥有可能引领高精尖领域的企业一家都没有，但是在网上大浪淘沙般的查找之后终于发现了一个不起眼的公司，并且其旗下的产品对于划时代的科技进步可能有着及其重要的作用，于是立即通知了</w:t>
      </w:r>
      <w:r w:rsidRPr="00DF4D1D">
        <w:rPr>
          <w:rFonts w:ascii="微软雅黑" w:eastAsia="微软雅黑" w:hAnsi="微软雅黑" w:cs="微软雅黑"/>
          <w:sz w:val="22"/>
          <w:szCs w:val="22"/>
        </w:rPr>
        <w:t>zhèng</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fǔ高层派人到公司去实地考察。</w:t>
      </w:r>
    </w:p>
    <w:p w:rsidR="00EA55F0" w:rsidRPr="00DF4D1D" w:rsidP="005F768A" w14:paraId="2479D1A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当地</w:t>
      </w:r>
      <w:r w:rsidRPr="00DF4D1D">
        <w:rPr>
          <w:rFonts w:ascii="微软雅黑" w:eastAsia="微软雅黑" w:hAnsi="微软雅黑" w:cs="微软雅黑" w:hint="eastAsia"/>
          <w:sz w:val="22"/>
          <w:szCs w:val="22"/>
        </w:rPr>
        <w:t>zh</w:t>
      </w:r>
      <w:r w:rsidRPr="00DF4D1D">
        <w:rPr>
          <w:rFonts w:ascii="微软雅黑" w:eastAsia="微软雅黑" w:hAnsi="微软雅黑" w:cs="微软雅黑" w:hint="eastAsia"/>
          <w:sz w:val="22"/>
          <w:szCs w:val="22"/>
        </w:rPr>
        <w:t>èng fǔ接到通知后立即派人前往玲</w:t>
      </w:r>
      <w:r w:rsidRPr="00DF4D1D">
        <w:rPr>
          <w:rFonts w:ascii="微软雅黑" w:eastAsia="微软雅黑" w:hAnsi="微软雅黑" w:cs="微软雅黑" w:hint="eastAsia"/>
          <w:sz w:val="22"/>
          <w:szCs w:val="22"/>
        </w:rPr>
        <w:t>瑶科创进行</w:t>
      </w:r>
      <w:r w:rsidRPr="00DF4D1D">
        <w:rPr>
          <w:rFonts w:ascii="微软雅黑" w:eastAsia="微软雅黑" w:hAnsi="微软雅黑" w:cs="微软雅黑" w:hint="eastAsia"/>
          <w:sz w:val="22"/>
          <w:szCs w:val="22"/>
        </w:rPr>
        <w:t>了实地考察，而孙源玲对于</w:t>
      </w:r>
      <w:r w:rsidRPr="00DF4D1D">
        <w:rPr>
          <w:rFonts w:ascii="微软雅黑" w:eastAsia="微软雅黑" w:hAnsi="微软雅黑" w:cs="微软雅黑"/>
          <w:sz w:val="22"/>
          <w:szCs w:val="22"/>
        </w:rPr>
        <w:t>zhèng</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fǔ的做法并没有任何的意外，毕竟有些东西的确不应该出现在这个时候，既然他们想要看看那就那给他们看看，最终就是让他们确认了一部分高科技产物的真实性。</w:t>
      </w:r>
      <w:r w:rsidRPr="00DF4D1D">
        <w:rPr>
          <w:rFonts w:ascii="微软雅黑" w:eastAsia="微软雅黑" w:hAnsi="微软雅黑" w:cs="微软雅黑" w:hint="eastAsia"/>
          <w:sz w:val="22"/>
          <w:szCs w:val="22"/>
        </w:rPr>
        <w:t>并且保证</w:t>
      </w:r>
      <w:r w:rsidRPr="00DF4D1D">
        <w:rPr>
          <w:rFonts w:ascii="微软雅黑" w:eastAsia="微软雅黑" w:hAnsi="微软雅黑" w:cs="微软雅黑" w:hint="eastAsia"/>
          <w:sz w:val="22"/>
          <w:szCs w:val="22"/>
        </w:rPr>
        <w:t>了之间</w:t>
      </w:r>
      <w:r w:rsidRPr="00DF4D1D">
        <w:rPr>
          <w:rFonts w:ascii="微软雅黑" w:eastAsia="微软雅黑" w:hAnsi="微软雅黑" w:cs="微软雅黑" w:hint="eastAsia"/>
          <w:sz w:val="22"/>
          <w:szCs w:val="22"/>
        </w:rPr>
        <w:t>可以进行亲密的合作。</w:t>
      </w:r>
    </w:p>
    <w:p w:rsidR="00EA55F0" w:rsidRPr="00DF4D1D" w:rsidP="005F768A" w14:paraId="706CD54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在Jūn fāng得知了事情的真实性并且可以进行合作之后似乎是应证之前那件事情的猜想，并做出了相应的措施。</w:t>
      </w:r>
    </w:p>
    <w:p w:rsidR="00EA55F0" w:rsidRPr="00DF4D1D" w:rsidP="005F768A" w14:paraId="1A3FB87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在得到了Jūn fāng的肯定之后官</w:t>
      </w:r>
      <w:r w:rsidRPr="00DF4D1D">
        <w:rPr>
          <w:rFonts w:ascii="微软雅黑" w:eastAsia="微软雅黑" w:hAnsi="微软雅黑" w:cs="微软雅黑" w:hint="eastAsia"/>
          <w:sz w:val="22"/>
          <w:szCs w:val="22"/>
        </w:rPr>
        <w:t>宣媒体</w:t>
      </w:r>
      <w:r w:rsidRPr="00DF4D1D">
        <w:rPr>
          <w:rFonts w:ascii="微软雅黑" w:eastAsia="微软雅黑" w:hAnsi="微软雅黑" w:cs="微软雅黑" w:hint="eastAsia"/>
          <w:sz w:val="22"/>
          <w:szCs w:val="22"/>
        </w:rPr>
        <w:t>开始报道起了这件事情的真实性，这对于孙源玲的招聘起到了相当积极的作用。</w:t>
      </w:r>
    </w:p>
    <w:p w:rsidR="00EA55F0" w:rsidRPr="00DF4D1D" w:rsidP="005F768A" w14:paraId="1993E6B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孙源玲的原来想法是任其自由发展，能够招到多少高等人才，就多少高等人才，毕竟他是拥有相当资源的人，就算只有几十个人也是可以组建一个</w:t>
      </w:r>
      <w:r w:rsidRPr="00DF4D1D">
        <w:rPr>
          <w:rFonts w:ascii="微软雅黑" w:eastAsia="微软雅黑" w:hAnsi="微软雅黑" w:cs="微软雅黑" w:hint="eastAsia"/>
          <w:sz w:val="22"/>
          <w:szCs w:val="22"/>
        </w:rPr>
        <w:t>可以秒杀世界</w:t>
      </w:r>
      <w:r w:rsidRPr="00DF4D1D">
        <w:rPr>
          <w:rFonts w:ascii="微软雅黑" w:eastAsia="微软雅黑" w:hAnsi="微软雅黑" w:cs="微软雅黑" w:hint="eastAsia"/>
          <w:sz w:val="22"/>
          <w:szCs w:val="22"/>
        </w:rPr>
        <w:t>上所有国家及其科研团队的科研团队。</w:t>
      </w:r>
    </w:p>
    <w:p w:rsidR="00EA55F0" w:rsidRPr="00DF4D1D" w:rsidP="005F768A" w14:paraId="5A0723F8" w14:textId="7BD88D34">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官方这样的做发真的没有事情吗？“</w:t>
      </w:r>
    </w:p>
    <w:p w:rsidR="00EA55F0" w:rsidRPr="00DF4D1D" w:rsidP="005F768A" w14:paraId="5EFBB5F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的，虽然他们有直接吞下我公司的想法，但是他们也只是想法，在我的谈判之中他们是占不到什么好处的，有好处也是我给他们的好处。就比如这次的合作协议，要是我不签署这份合作协议，顶多是在铺开市场的时候使一些绊子而已，所以不用担心那么多了，就当是给</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地星OL</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这个游戏增加一些快乐罢。“</w:t>
      </w:r>
    </w:p>
    <w:p w:rsidR="00EA55F0" w:rsidRPr="00DF4D1D" w:rsidP="005F768A" w14:paraId="79817D0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w:t>
      </w:r>
    </w:p>
    <w:p w:rsidR="00EA55F0" w:rsidRPr="00DF4D1D" w:rsidP="005F768A" w14:paraId="77A678B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孙源玲看了看西方的天空说道：“打印1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份试卷，这里面的提不需要很难，但是需要的是变通，将高中</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年学的基础知识囊括进去就行了。其余的事情我的分身会进行处理的。“</w:t>
      </w:r>
    </w:p>
    <w:p w:rsidR="00EA55F0" w:rsidRPr="00DF4D1D" w:rsidP="005F768A" w14:paraId="4872ECF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“好的，小姐。已经开始打印。“</w:t>
      </w:r>
    </w:p>
    <w:p w:rsidR="00EA55F0" w:rsidRPr="00DF4D1D" w:rsidP="005F768A" w14:paraId="7BF96E6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嗯“</w:t>
      </w:r>
    </w:p>
    <w:p w:rsidR="00EA55F0" w:rsidRPr="00DF4D1D" w:rsidP="005F768A" w14:paraId="2B0D923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在得到了上层的肯定之后，某青色的团子转发</w:t>
      </w:r>
      <w:r w:rsidRPr="00DF4D1D">
        <w:rPr>
          <w:rFonts w:ascii="微软雅黑" w:eastAsia="微软雅黑" w:hAnsi="微软雅黑" w:cs="微软雅黑" w:hint="eastAsia"/>
          <w:sz w:val="22"/>
          <w:szCs w:val="22"/>
        </w:rPr>
        <w:t>了玲瑶科创</w:t>
      </w:r>
      <w:r w:rsidRPr="00DF4D1D">
        <w:rPr>
          <w:rFonts w:ascii="微软雅黑" w:eastAsia="微软雅黑" w:hAnsi="微软雅黑" w:cs="微软雅黑" w:hint="eastAsia"/>
          <w:sz w:val="22"/>
          <w:szCs w:val="22"/>
        </w:rPr>
        <w:t>的招聘宣传视频以及蒋志龙的面试经历的视频。（其中的意义懂得都懂‘滑稽’）</w:t>
      </w:r>
    </w:p>
    <w:p w:rsidR="00EA55F0" w:rsidRPr="00DF4D1D" w:rsidP="005F768A" w14:paraId="42AEA9A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官方视频的播放量也是一路暴涨，毕竟这是为数不多的可以直接碾压漂亮国的高</w:t>
      </w:r>
      <w:r w:rsidRPr="00DF4D1D">
        <w:rPr>
          <w:rFonts w:ascii="微软雅黑" w:eastAsia="微软雅黑" w:hAnsi="微软雅黑" w:cs="微软雅黑" w:hint="eastAsia"/>
          <w:sz w:val="22"/>
          <w:szCs w:val="22"/>
        </w:rPr>
        <w:t>科技公司。</w:t>
      </w:r>
    </w:p>
    <w:p w:rsidR="00EA55F0" w:rsidRPr="00DF4D1D" w:rsidP="005F768A" w14:paraId="41AE9666" w14:textId="580DDC65">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“牛批，虽然</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的粒子对撞机的能级也是世界第一，但是超高精度的机床是真的厉害竟然赶超了Germany的超高精度机床。“</w:t>
      </w:r>
    </w:p>
    <w:p w:rsidR="00EA55F0" w:rsidRPr="00DF4D1D" w:rsidP="005F768A" w14:paraId="61CCAC22" w14:textId="20997D35">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“啥也不多说，玲瑶科创流皮，</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流皮。“</w:t>
      </w:r>
    </w:p>
    <w:p w:rsidR="00EA55F0" w:rsidRPr="00DF4D1D" w:rsidP="005F768A" w14:paraId="03F46F78" w14:textId="2FCC6519">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，一个批着国家外表的文明。【滑稽】“</w:t>
      </w:r>
    </w:p>
    <w:p w:rsidR="00EA55F0" w:rsidRPr="00DF4D1D" w:rsidP="005F768A" w14:paraId="5364FD4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6455467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随着官方</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指路“之后，视频的真实性似乎得到了验证。舆论的走向也在发生着改变，并且前往泸州蓝天机场的航班似乎在一夜之间变多了起来，前往泸州客运中心站的班次也是有爆满的趋势。</w:t>
      </w:r>
    </w:p>
    <w:p w:rsidR="00EA55F0" w:rsidRPr="00DF4D1D" w:rsidP="005F768A" w14:paraId="367DFE0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2</w:t>
      </w:r>
      <w:r w:rsidRPr="00DF4D1D">
        <w:rPr>
          <w:rFonts w:ascii="微软雅黑" w:eastAsia="微软雅黑" w:hAnsi="微软雅黑" w:cs="微软雅黑"/>
          <w:sz w:val="22"/>
          <w:szCs w:val="22"/>
        </w:rPr>
        <w:t>60</w:t>
      </w:r>
      <w:r w:rsidRPr="00DF4D1D">
        <w:rPr>
          <w:rFonts w:ascii="微软雅黑" w:eastAsia="微软雅黑" w:hAnsi="微软雅黑" w:cs="微软雅黑" w:hint="eastAsia"/>
          <w:sz w:val="22"/>
          <w:szCs w:val="22"/>
        </w:rPr>
        <w:t>线和2</w:t>
      </w:r>
      <w:r w:rsidRPr="00DF4D1D">
        <w:rPr>
          <w:rFonts w:ascii="微软雅黑" w:eastAsia="微软雅黑" w:hAnsi="微软雅黑" w:cs="微软雅黑"/>
          <w:sz w:val="22"/>
          <w:szCs w:val="22"/>
        </w:rPr>
        <w:t>61</w:t>
      </w:r>
      <w:r w:rsidRPr="00DF4D1D">
        <w:rPr>
          <w:rFonts w:ascii="微软雅黑" w:eastAsia="微软雅黑" w:hAnsi="微软雅黑" w:cs="微软雅黑" w:hint="eastAsia"/>
          <w:sz w:val="22"/>
          <w:szCs w:val="22"/>
        </w:rPr>
        <w:t>线的乘客也明显得多了起来。各路的资本家也开始筹备资金准备着下一步的行动，就算是成功的概率比较小，但是资本的市场就是这样充满着博弈，毕竟</w:t>
      </w:r>
      <w:r w:rsidRPr="00DF4D1D">
        <w:rPr>
          <w:rFonts w:ascii="微软雅黑" w:eastAsia="微软雅黑" w:hAnsi="微软雅黑" w:cs="微软雅黑" w:hint="eastAsia"/>
          <w:sz w:val="22"/>
          <w:szCs w:val="22"/>
        </w:rPr>
        <w:t>搏</w:t>
      </w:r>
      <w:r w:rsidRPr="00DF4D1D">
        <w:rPr>
          <w:rFonts w:ascii="微软雅黑" w:eastAsia="微软雅黑" w:hAnsi="微软雅黑" w:cs="微软雅黑" w:hint="eastAsia"/>
          <w:sz w:val="22"/>
          <w:szCs w:val="22"/>
        </w:rPr>
        <w:t>一搏单车变摩托。</w:t>
      </w:r>
    </w:p>
    <w:p w:rsidR="00EA55F0" w:rsidRPr="00DF4D1D" w:rsidP="005F768A" w14:paraId="1A8648F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“小姐，你真不考虑一下先招聘一部分的职业经理人吗？你的分身总的来说还是你自身意识的分身，所以那些都是你一个人。“</w:t>
      </w:r>
    </w:p>
    <w:p w:rsidR="00EA55F0" w:rsidRPr="00DF4D1D" w:rsidP="005F768A" w14:paraId="2CAA65C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“嗯，说实在的，我并不想要找职业经理人，要不你来帮我管理？“</w:t>
      </w:r>
    </w:p>
    <w:p w:rsidR="00EA55F0" w:rsidRPr="00DF4D1D" w:rsidP="005F768A" w14:paraId="200F5D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“虽然我也想帮主人你，但是我没有身体啊，所以帮不了你，只能够在网络上帮助你。“</w:t>
      </w:r>
    </w:p>
    <w:p w:rsidR="00EA55F0" w:rsidRPr="00DF4D1D" w:rsidP="005F768A" w14:paraId="0888D21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孙源玲看了看手上的戒指</w:t>
      </w:r>
    </w:p>
    <w:p w:rsidR="00EA55F0" w:rsidRPr="00DF4D1D" w:rsidP="005F768A" w14:paraId="03F1ABC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“我知道，所以把你身体的3D模型给设计出来吧。“</w:t>
      </w:r>
    </w:p>
    <w:p w:rsidR="00EA55F0" w:rsidRPr="00DF4D1D" w:rsidP="005F768A" w14:paraId="6958CEAE"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