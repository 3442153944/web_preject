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AD2222" w:rsidP="005F768A" w14:paraId="03CB570E" w14:textId="2E2FF6D2">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w:t>
      </w:r>
      <w:r w:rsidR="00D10732">
        <w:rPr>
          <w:rFonts w:ascii="微软雅黑" w:eastAsia="微软雅黑" w:hAnsi="微软雅黑" w:cs="微软雅黑" w:hint="eastAsia"/>
          <w:sz w:val="22"/>
          <w:szCs w:val="22"/>
        </w:rPr>
        <w:t>八十</w:t>
      </w:r>
      <w:r>
        <w:rPr>
          <w:rFonts w:ascii="微软雅黑" w:eastAsia="微软雅黑" w:hAnsi="微软雅黑" w:cs="微软雅黑" w:hint="eastAsia"/>
          <w:sz w:val="22"/>
          <w:szCs w:val="22"/>
        </w:rPr>
        <w:t xml:space="preserve">章 </w:t>
      </w:r>
      <w:r w:rsidR="00755EDB">
        <w:rPr>
          <w:rFonts w:ascii="微软雅黑" w:eastAsia="微软雅黑" w:hAnsi="微软雅黑" w:cs="微软雅黑"/>
          <w:sz w:val="22"/>
          <w:szCs w:val="22"/>
        </w:rPr>
        <w:tab/>
      </w:r>
      <w:r w:rsidR="00364A37">
        <w:rPr>
          <w:rFonts w:ascii="微软雅黑" w:eastAsia="微软雅黑" w:hAnsi="微软雅黑" w:cs="微软雅黑" w:hint="eastAsia"/>
          <w:sz w:val="22"/>
          <w:szCs w:val="22"/>
        </w:rPr>
        <w:t>奇怪的地方</w:t>
      </w:r>
    </w:p>
    <w:p w:rsidR="00AD2222" w:rsidP="005F768A" w14:paraId="237C1EB2" w14:textId="6A81EE5F">
      <w:pPr>
        <w:rPr>
          <w:rFonts w:ascii="微软雅黑" w:eastAsia="微软雅黑" w:hAnsi="微软雅黑" w:cs="微软雅黑"/>
          <w:sz w:val="22"/>
          <w:szCs w:val="22"/>
        </w:rPr>
      </w:pPr>
      <w:r>
        <w:rPr>
          <w:rFonts w:ascii="微软雅黑" w:eastAsia="微软雅黑" w:hAnsi="微软雅黑" w:cs="微软雅黑" w:hint="eastAsia"/>
          <w:sz w:val="22"/>
          <w:szCs w:val="22"/>
        </w:rPr>
        <w:t>李修从战舰之中慢慢的飘了下来，面无表情的看着自己面前的</w:t>
      </w:r>
      <w:r w:rsidR="00F205C5">
        <w:rPr>
          <w:rFonts w:ascii="微软雅黑" w:eastAsia="微软雅黑" w:hAnsi="微软雅黑" w:cs="微软雅黑" w:hint="eastAsia"/>
          <w:sz w:val="22"/>
          <w:szCs w:val="22"/>
        </w:rPr>
        <w:t>沟壑</w:t>
      </w:r>
      <w:r w:rsidR="00F40281">
        <w:rPr>
          <w:rFonts w:ascii="微软雅黑" w:eastAsia="微软雅黑" w:hAnsi="微软雅黑" w:cs="微软雅黑" w:hint="eastAsia"/>
          <w:sz w:val="22"/>
          <w:szCs w:val="22"/>
        </w:rPr>
        <w:t>。</w:t>
      </w:r>
    </w:p>
    <w:p w:rsidR="00F40281" w:rsidP="005F768A" w14:paraId="15A2A980" w14:textId="6345ABEF">
      <w:pPr>
        <w:rPr>
          <w:rFonts w:ascii="微软雅黑" w:eastAsia="微软雅黑" w:hAnsi="微软雅黑" w:cs="微软雅黑"/>
          <w:sz w:val="22"/>
          <w:szCs w:val="22"/>
        </w:rPr>
      </w:pPr>
      <w:r>
        <w:rPr>
          <w:rFonts w:ascii="微软雅黑" w:eastAsia="微软雅黑" w:hAnsi="微软雅黑" w:cs="微软雅黑" w:hint="eastAsia"/>
          <w:sz w:val="22"/>
          <w:szCs w:val="22"/>
        </w:rPr>
        <w:t>“能够检车出这种痕迹是由什么造成的吗？”</w:t>
      </w:r>
    </w:p>
    <w:p w:rsidR="00F40281" w:rsidP="005F768A" w14:paraId="02E1EAEF" w14:textId="306894FD">
      <w:pPr>
        <w:rPr>
          <w:rFonts w:ascii="微软雅黑" w:eastAsia="微软雅黑" w:hAnsi="微软雅黑" w:cs="微软雅黑"/>
          <w:sz w:val="22"/>
          <w:szCs w:val="22"/>
        </w:rPr>
      </w:pPr>
      <w:r>
        <w:rPr>
          <w:rFonts w:ascii="微软雅黑" w:eastAsia="微软雅黑" w:hAnsi="微软雅黑" w:cs="微软雅黑" w:hint="eastAsia"/>
          <w:sz w:val="22"/>
          <w:szCs w:val="22"/>
        </w:rPr>
        <w:t>“从切面上看，这种痕迹很有可能是因为超高温度的激光切割所造成的。”</w:t>
      </w:r>
    </w:p>
    <w:p w:rsidR="00F40281" w:rsidP="005F768A" w14:paraId="37287D43" w14:textId="301E1F08">
      <w:pPr>
        <w:rPr>
          <w:rFonts w:ascii="微软雅黑" w:eastAsia="微软雅黑" w:hAnsi="微软雅黑" w:cs="微软雅黑"/>
          <w:sz w:val="22"/>
          <w:szCs w:val="22"/>
        </w:rPr>
      </w:pPr>
      <w:r>
        <w:rPr>
          <w:rFonts w:ascii="微软雅黑" w:eastAsia="微软雅黑" w:hAnsi="微软雅黑" w:cs="微软雅黑" w:hint="eastAsia"/>
          <w:sz w:val="22"/>
          <w:szCs w:val="22"/>
        </w:rPr>
        <w:t>“这个世界之上有这么强大的激光发生装置吗？能源的变动有异常吗？”</w:t>
      </w:r>
    </w:p>
    <w:p w:rsidR="00694A26" w:rsidP="005F768A" w14:paraId="4BD1573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没有发现任何的异常，只能够从这已经被烤成玻璃的地表判断是因为高温，而能够做到温度极高且切面十分平整的目前为止只有高能激光能够做到，这种激光或许不能够称之为激光，应该称之为高能射线比较合理，如果是激光那么这种能级的激光在进行切割的时候光线的散射将会十分的严重，那个时候所发出的光并不亚于太阳所照射出来的光线。</w:t>
      </w:r>
    </w:p>
    <w:p w:rsidR="00F40281" w:rsidP="005F768A" w14:paraId="0E99336D" w14:textId="0C90ECFD">
      <w:pPr>
        <w:rPr>
          <w:rFonts w:ascii="微软雅黑" w:eastAsia="微软雅黑" w:hAnsi="微软雅黑" w:cs="微软雅黑"/>
          <w:sz w:val="22"/>
          <w:szCs w:val="22"/>
        </w:rPr>
      </w:pPr>
      <w:r>
        <w:rPr>
          <w:rFonts w:ascii="微软雅黑" w:eastAsia="微软雅黑" w:hAnsi="微软雅黑" w:cs="微软雅黑" w:hint="eastAsia"/>
          <w:sz w:val="22"/>
          <w:szCs w:val="22"/>
        </w:rPr>
        <w:t>除非这方圆数千公里的人都是瞎子，否则是不可能出现没有知道这件事的。</w:t>
      </w:r>
      <w:r>
        <w:rPr>
          <w:rFonts w:ascii="微软雅黑" w:eastAsia="微软雅黑" w:hAnsi="微软雅黑" w:cs="微软雅黑" w:hint="eastAsia"/>
          <w:sz w:val="22"/>
          <w:szCs w:val="22"/>
        </w:rPr>
        <w:t>”</w:t>
      </w:r>
    </w:p>
    <w:p w:rsidR="00694A26" w:rsidP="005F768A" w14:paraId="2EE04ADA" w14:textId="22AA5EE3">
      <w:pPr>
        <w:rPr>
          <w:rFonts w:ascii="微软雅黑" w:eastAsia="微软雅黑" w:hAnsi="微软雅黑" w:cs="微软雅黑"/>
          <w:sz w:val="22"/>
          <w:szCs w:val="22"/>
        </w:rPr>
      </w:pPr>
      <w:r>
        <w:rPr>
          <w:rFonts w:ascii="微软雅黑" w:eastAsia="微软雅黑" w:hAnsi="微软雅黑" w:cs="微软雅黑" w:hint="eastAsia"/>
          <w:sz w:val="22"/>
          <w:szCs w:val="22"/>
        </w:rPr>
        <w:t>“除了这些还有什么发现吗？”</w:t>
      </w:r>
    </w:p>
    <w:p w:rsidR="00694A26" w:rsidP="005F768A" w14:paraId="202E747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有，按照正常的物理规律来说，这种切割方式所切割出来的平面肯定是出于一个平面的，并且这个平面的高度几乎不会出现任何的高度差，就算是有那也是因为小部分散射所导致的一点点高度起伏而已，然而在这个地方所切割出来的平面是曲面，大致测算所得出的结果是：在这个海拔高度和地星的这个海拔高度的弧度是一致的。</w:t>
      </w:r>
    </w:p>
    <w:p w:rsidR="00694A26" w:rsidRPr="00694A26" w:rsidP="005F768A" w14:paraId="7D06DE63" w14:textId="42A3CFEE">
      <w:pPr>
        <w:rPr>
          <w:rFonts w:ascii="微软雅黑" w:eastAsia="微软雅黑" w:hAnsi="微软雅黑" w:cs="微软雅黑"/>
          <w:sz w:val="22"/>
          <w:szCs w:val="22"/>
        </w:rPr>
      </w:pPr>
      <w:r>
        <w:rPr>
          <w:rFonts w:ascii="微软雅黑" w:eastAsia="微软雅黑" w:hAnsi="微软雅黑" w:cs="微软雅黑" w:hint="eastAsia"/>
          <w:sz w:val="22"/>
          <w:szCs w:val="22"/>
        </w:rPr>
        <w:t>也就是说这个切割是严格按照地星的形状来完成切割的。”</w:t>
      </w:r>
    </w:p>
    <w:p w:rsidR="00AD2222" w:rsidP="005F768A" w14:paraId="33618BEC" w14:textId="0293A155">
      <w:pPr>
        <w:rPr>
          <w:rFonts w:ascii="微软雅黑" w:eastAsia="微软雅黑" w:hAnsi="微软雅黑" w:cs="微软雅黑"/>
          <w:sz w:val="22"/>
          <w:szCs w:val="22"/>
        </w:rPr>
      </w:pPr>
      <w:r>
        <w:rPr>
          <w:rFonts w:ascii="微软雅黑" w:eastAsia="微软雅黑" w:hAnsi="微软雅黑" w:cs="微软雅黑" w:hint="eastAsia"/>
          <w:sz w:val="22"/>
          <w:szCs w:val="22"/>
        </w:rPr>
        <w:t>李修听闻，迅速的腾飞到高空之中仔细的查看，而还在下方的人都漏出了羡慕的眼神，在这个时代会凭空飞行的人少之又少，在</w:t>
      </w:r>
      <w:r>
        <w:rPr>
          <w:rFonts w:ascii="微软雅黑" w:eastAsia="微软雅黑" w:hAnsi="微软雅黑" w:cs="微软雅黑" w:hint="eastAsia"/>
          <w:sz w:val="22"/>
          <w:szCs w:val="22"/>
        </w:rPr>
        <w:t>整个</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军区能够做到凭空飞行的只有几个，而短暂的空间穿梭没有老师指导到了现在整个世界之上也只有孙源玲几人是会此方法的人。</w:t>
      </w:r>
    </w:p>
    <w:p w:rsidR="00FE0245" w:rsidP="005F768A" w14:paraId="4DCD926E" w14:textId="3656F536">
      <w:pPr>
        <w:rPr>
          <w:rFonts w:ascii="微软雅黑" w:eastAsia="微软雅黑" w:hAnsi="微软雅黑" w:cs="微软雅黑"/>
          <w:sz w:val="22"/>
          <w:szCs w:val="22"/>
        </w:rPr>
      </w:pPr>
      <w:r>
        <w:rPr>
          <w:rFonts w:ascii="微软雅黑" w:eastAsia="微软雅黑" w:hAnsi="微软雅黑" w:cs="微软雅黑" w:hint="eastAsia"/>
          <w:sz w:val="22"/>
          <w:szCs w:val="22"/>
        </w:rPr>
        <w:t>“从周围所残留的灵气痕迹来看，这件事应该不是使用什么器械来完成的，而是一个人来完成的，至少也是一个智慧生命来完成的，而完成这个举动的人十分的强大。”</w:t>
      </w:r>
    </w:p>
    <w:p w:rsidR="00873197" w:rsidP="005F768A" w14:paraId="4109F142" w14:textId="7B6716D2">
      <w:pPr>
        <w:rPr>
          <w:rFonts w:ascii="微软雅黑" w:eastAsia="微软雅黑" w:hAnsi="微软雅黑" w:cs="微软雅黑"/>
          <w:sz w:val="22"/>
          <w:szCs w:val="22"/>
        </w:rPr>
      </w:pPr>
      <w:r>
        <w:rPr>
          <w:rFonts w:ascii="微软雅黑" w:eastAsia="微软雅黑" w:hAnsi="微软雅黑" w:cs="微软雅黑" w:hint="eastAsia"/>
          <w:sz w:val="22"/>
          <w:szCs w:val="22"/>
        </w:rPr>
        <w:t>孙源玲想了想，在这个世界之上能过做到这件事的恐怕也就只有孙源玲一人，确切的说也只有孙源玲一人能够做到，就算是使用器械来完成的那么拥有这等装备的人也只</w:t>
      </w:r>
      <w:r>
        <w:rPr>
          <w:rFonts w:ascii="微软雅黑" w:eastAsia="微软雅黑" w:hAnsi="微软雅黑" w:cs="微软雅黑" w:hint="eastAsia"/>
          <w:sz w:val="22"/>
          <w:szCs w:val="22"/>
        </w:rPr>
        <w:t>有孙源玲。</w:t>
      </w:r>
    </w:p>
    <w:p w:rsidR="00873197" w:rsidP="005F768A" w14:paraId="2D014B08" w14:textId="510C71D0">
      <w:pPr>
        <w:rPr>
          <w:rFonts w:ascii="微软雅黑" w:eastAsia="微软雅黑" w:hAnsi="微软雅黑" w:cs="微软雅黑"/>
          <w:sz w:val="22"/>
          <w:szCs w:val="22"/>
        </w:rPr>
      </w:pPr>
      <w:r>
        <w:rPr>
          <w:rFonts w:ascii="微软雅黑" w:eastAsia="微软雅黑" w:hAnsi="微软雅黑" w:cs="微软雅黑" w:hint="eastAsia"/>
          <w:sz w:val="22"/>
          <w:szCs w:val="22"/>
        </w:rPr>
        <w:t>“好了，此事不需要过多的过问了，现在先看看，这个地方有没有什么利用价值，会对往后的区域造成什么样的影响。”</w:t>
      </w:r>
    </w:p>
    <w:p w:rsidR="00873197" w:rsidP="005F768A" w14:paraId="21D347E3" w14:textId="18AC6BBA">
      <w:pPr>
        <w:rPr>
          <w:rFonts w:ascii="微软雅黑" w:eastAsia="微软雅黑" w:hAnsi="微软雅黑" w:cs="微软雅黑"/>
          <w:sz w:val="22"/>
          <w:szCs w:val="22"/>
        </w:rPr>
      </w:pPr>
      <w:r>
        <w:rPr>
          <w:rFonts w:ascii="微软雅黑" w:eastAsia="微软雅黑" w:hAnsi="微软雅黑" w:cs="微软雅黑" w:hint="eastAsia"/>
          <w:sz w:val="22"/>
          <w:szCs w:val="22"/>
        </w:rPr>
        <w:t>一旁的技术团队在接到命令之后通过调用太空之中的军用卫星对这个地方进行更加详细的测绘。</w:t>
      </w:r>
    </w:p>
    <w:p w:rsidR="00B621E5" w:rsidP="005F768A" w14:paraId="0C9C017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并不会对区域造成太大的影响，但是通过这个通道大量的水汽将会顺利的通过这片山脉，往后也没有了任何的遮挡，而且这个位置十分的特殊空气的通过量将会十分的巨大，西部地区的降水量将会极大的上升，而南方的降水量将会有一定程度的下降。</w:t>
      </w:r>
    </w:p>
    <w:p w:rsidR="00B621E5" w:rsidP="005F768A" w14:paraId="203DFE7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这个地区因为是直接切割的岩层，并且距离相当的长，又是一条直线气候相对稳定，如果将其建立成货运通道是一个相当不错的选择。</w:t>
      </w:r>
    </w:p>
    <w:p w:rsidR="00873197" w:rsidP="005F768A" w14:paraId="65771EEA" w14:textId="01B7B9E4">
      <w:pPr>
        <w:rPr>
          <w:rFonts w:ascii="微软雅黑" w:eastAsia="微软雅黑" w:hAnsi="微软雅黑" w:cs="微软雅黑"/>
          <w:sz w:val="22"/>
          <w:szCs w:val="22"/>
        </w:rPr>
      </w:pPr>
      <w:r>
        <w:rPr>
          <w:rFonts w:ascii="微软雅黑" w:eastAsia="微软雅黑" w:hAnsi="微软雅黑" w:cs="微软雅黑" w:hint="eastAsia"/>
          <w:sz w:val="22"/>
          <w:szCs w:val="22"/>
        </w:rPr>
        <w:t>而还有一个问题可能很严重，在西部的大部分区域都出现了大量的积雨云，预估的每小时降水量将会直接超过全年的降水量，届时可能会引发相当可怕的水灾，而且这对于下游的各种水利工程来说也是一种</w:t>
      </w:r>
      <w:r w:rsidR="00C5018C">
        <w:rPr>
          <w:rFonts w:ascii="微软雅黑" w:eastAsia="微软雅黑" w:hAnsi="微软雅黑" w:cs="微软雅黑" w:hint="eastAsia"/>
          <w:sz w:val="22"/>
          <w:szCs w:val="22"/>
        </w:rPr>
        <w:t>十分</w:t>
      </w:r>
      <w:r>
        <w:rPr>
          <w:rFonts w:ascii="微软雅黑" w:eastAsia="微软雅黑" w:hAnsi="微软雅黑" w:cs="微软雅黑" w:hint="eastAsia"/>
          <w:sz w:val="22"/>
          <w:szCs w:val="22"/>
        </w:rPr>
        <w:t>严峻的考验。</w:t>
      </w:r>
      <w:r>
        <w:rPr>
          <w:rFonts w:ascii="微软雅黑" w:eastAsia="微软雅黑" w:hAnsi="微软雅黑" w:cs="微软雅黑" w:hint="eastAsia"/>
          <w:sz w:val="22"/>
          <w:szCs w:val="22"/>
        </w:rPr>
        <w:t>”</w:t>
      </w:r>
    </w:p>
    <w:p w:rsidR="00EC4C79" w:rsidP="005F768A" w14:paraId="003C3AC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中下游应该不会出现什么问题，水量在调配之后总水量的变化并不大，但是上游的水量变化就很难平了，从未发生过这样的事情恐怕会造成相当严重的涝灾，各种农作物都会受到极大程度的影响，将会造成的经济损失将会是巨大的。</w:t>
      </w:r>
    </w:p>
    <w:p w:rsidR="00694A26" w:rsidP="005F768A" w14:paraId="60E96BDA" w14:textId="6ECC6E7C">
      <w:pPr>
        <w:rPr>
          <w:rFonts w:ascii="微软雅黑" w:eastAsia="微软雅黑" w:hAnsi="微软雅黑" w:cs="微软雅黑"/>
          <w:sz w:val="22"/>
          <w:szCs w:val="22"/>
        </w:rPr>
      </w:pPr>
      <w:r>
        <w:rPr>
          <w:rFonts w:ascii="微软雅黑" w:eastAsia="微软雅黑" w:hAnsi="微软雅黑" w:cs="微软雅黑" w:hint="eastAsia"/>
          <w:sz w:val="22"/>
          <w:szCs w:val="22"/>
        </w:rPr>
        <w:t>现在叫上建设开发部的来这个地方看下往后的开发该怎么进行，怎么进行最大程度的利用，现在——去看看那边区域现在有发生大的降雨没有。</w:t>
      </w:r>
      <w:r w:rsidR="00C5018C">
        <w:rPr>
          <w:rFonts w:ascii="微软雅黑" w:eastAsia="微软雅黑" w:hAnsi="微软雅黑" w:cs="微软雅黑" w:hint="eastAsia"/>
          <w:sz w:val="22"/>
          <w:szCs w:val="22"/>
        </w:rPr>
        <w:t>”</w:t>
      </w:r>
    </w:p>
    <w:p w:rsidR="00694A26" w:rsidP="005F768A" w14:paraId="2A472012" w14:textId="2DC7C04D">
      <w:pPr>
        <w:rPr>
          <w:rFonts w:ascii="微软雅黑" w:eastAsia="微软雅黑" w:hAnsi="微软雅黑" w:cs="微软雅黑"/>
          <w:sz w:val="22"/>
          <w:szCs w:val="22"/>
        </w:rPr>
      </w:pPr>
      <w:r>
        <w:rPr>
          <w:rFonts w:ascii="微软雅黑" w:eastAsia="微软雅黑" w:hAnsi="微软雅黑" w:cs="微软雅黑" w:hint="eastAsia"/>
          <w:sz w:val="22"/>
          <w:szCs w:val="22"/>
        </w:rPr>
        <w:t>李修静静地看着远方慢慢黑下来的天，产生了一丝不好的感觉。</w:t>
      </w:r>
    </w:p>
    <w:p w:rsidR="00EF2ED3" w:rsidP="005F768A" w14:paraId="6329070A" w14:textId="0ECCC113">
      <w:pPr>
        <w:rPr>
          <w:rFonts w:ascii="微软雅黑" w:eastAsia="微软雅黑" w:hAnsi="微软雅黑" w:cs="微软雅黑"/>
          <w:sz w:val="22"/>
          <w:szCs w:val="22"/>
        </w:rPr>
      </w:pPr>
      <w:r>
        <w:rPr>
          <w:rFonts w:ascii="微软雅黑" w:eastAsia="微软雅黑" w:hAnsi="微软雅黑" w:cs="微软雅黑" w:hint="eastAsia"/>
          <w:sz w:val="22"/>
          <w:szCs w:val="22"/>
        </w:rPr>
        <w:t>“事情似乎没有这么简单的样子。”</w:t>
      </w:r>
    </w:p>
    <w:p w:rsidR="00873197" w:rsidP="005F768A" w14:paraId="7D487150" w14:textId="04245738">
      <w:pPr>
        <w:rPr>
          <w:rFonts w:ascii="微软雅黑" w:eastAsia="微软雅黑" w:hAnsi="微软雅黑" w:cs="微软雅黑"/>
          <w:sz w:val="22"/>
          <w:szCs w:val="22"/>
        </w:rPr>
      </w:pPr>
      <w:r>
        <w:rPr>
          <w:rFonts w:ascii="微软雅黑" w:eastAsia="微软雅黑" w:hAnsi="微软雅黑" w:cs="微软雅黑" w:hint="eastAsia"/>
          <w:sz w:val="22"/>
          <w:szCs w:val="22"/>
        </w:rPr>
        <w:t>所有的人员迅速的登上了战舰之中，淡蓝色的等离子被抛射到地面之上形成了巨大的坑洞，缓缓上升的战舰朝着目标区域飞去。</w:t>
      </w:r>
    </w:p>
    <w:p w:rsidR="00EC4C79" w:rsidP="005F768A" w14:paraId="1FDF509B" w14:textId="671BF4A6">
      <w:pPr>
        <w:rPr>
          <w:rFonts w:ascii="微软雅黑" w:eastAsia="微软雅黑" w:hAnsi="微软雅黑" w:cs="微软雅黑"/>
          <w:sz w:val="22"/>
          <w:szCs w:val="22"/>
        </w:rPr>
      </w:pPr>
      <w:r>
        <w:rPr>
          <w:rFonts w:ascii="微软雅黑" w:eastAsia="微软雅黑" w:hAnsi="微软雅黑" w:cs="微软雅黑" w:hint="eastAsia"/>
          <w:sz w:val="22"/>
          <w:szCs w:val="22"/>
        </w:rPr>
        <w:t>“通知：所有人做好救灾的准备</w:t>
      </w:r>
      <w:r w:rsidR="00B254AA">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r w:rsidR="00B254AA">
        <w:rPr>
          <w:rFonts w:ascii="微软雅黑" w:eastAsia="微软雅黑" w:hAnsi="微软雅黑" w:cs="微软雅黑" w:hint="eastAsia"/>
          <w:sz w:val="22"/>
          <w:szCs w:val="22"/>
        </w:rPr>
        <w:t>通知十分的简短，</w:t>
      </w:r>
      <w:r w:rsidR="008F7CB3">
        <w:rPr>
          <w:rFonts w:ascii="微软雅黑" w:eastAsia="微软雅黑" w:hAnsi="微软雅黑" w:cs="微软雅黑" w:hint="eastAsia"/>
          <w:sz w:val="22"/>
          <w:szCs w:val="22"/>
        </w:rPr>
        <w:t>重复的广播了三次之后便结束，战舰在两倍音速之</w:t>
      </w:r>
      <w:r w:rsidR="00571F44">
        <w:rPr>
          <w:rFonts w:ascii="微软雅黑" w:eastAsia="微软雅黑" w:hAnsi="微软雅黑" w:cs="微软雅黑" w:hint="eastAsia"/>
          <w:sz w:val="22"/>
          <w:szCs w:val="22"/>
        </w:rPr>
        <w:t>下朝着目标区域慢慢的飞行着。</w:t>
      </w:r>
    </w:p>
    <w:p w:rsidR="00EC667D" w:rsidP="005F768A" w14:paraId="2FF2E700" w14:textId="67CAFD17">
      <w:pPr>
        <w:rPr>
          <w:rFonts w:ascii="微软雅黑" w:eastAsia="微软雅黑" w:hAnsi="微软雅黑" w:cs="微软雅黑"/>
          <w:sz w:val="22"/>
          <w:szCs w:val="22"/>
        </w:rPr>
      </w:pPr>
      <w:r>
        <w:rPr>
          <w:rFonts w:ascii="微软雅黑" w:eastAsia="微软雅黑" w:hAnsi="微软雅黑" w:cs="微软雅黑" w:hint="eastAsia"/>
          <w:sz w:val="22"/>
          <w:szCs w:val="22"/>
        </w:rPr>
        <w:t>大量积累的积雨云已经遮挡了相当一部分的区域，天空之中隐隐约约有着</w:t>
      </w:r>
      <w:r w:rsidR="00D07661">
        <w:rPr>
          <w:rFonts w:ascii="微软雅黑" w:eastAsia="微软雅黑" w:hAnsi="微软雅黑" w:cs="微软雅黑" w:hint="eastAsia"/>
          <w:sz w:val="22"/>
          <w:szCs w:val="22"/>
        </w:rPr>
        <w:t>紫色的雷光在闪烁着。</w:t>
      </w:r>
    </w:p>
    <w:p w:rsidR="00806391" w:rsidP="005F768A" w14:paraId="582F9FD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，这算是有好东西出来了吗？难道是因为灵气的量突然间增加的许多，地星的承载能力上升了？不知道自然界自然凝结出来的东西是什么样的？</w:t>
      </w:r>
      <w:r>
        <w:rPr>
          <w:rFonts w:ascii="微软雅黑" w:eastAsia="微软雅黑" w:hAnsi="微软雅黑" w:cs="微软雅黑" w:hint="eastAsia"/>
          <w:sz w:val="22"/>
          <w:szCs w:val="22"/>
        </w:rPr>
        <w:t>还挺好奇的。</w:t>
      </w:r>
    </w:p>
    <w:p w:rsidR="00571F44" w:rsidP="005F768A" w14:paraId="3AE304C7" w14:textId="670DCE97">
      <w:pPr>
        <w:rPr>
          <w:rFonts w:ascii="微软雅黑" w:eastAsia="微软雅黑" w:hAnsi="微软雅黑" w:cs="微软雅黑"/>
          <w:sz w:val="22"/>
          <w:szCs w:val="22"/>
        </w:rPr>
      </w:pP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，你觉得这次出来的小东西会有什么作用呢？现在整个星球的灵气浓度也不算很高，你自身的实力增加有没有增加多少。</w:t>
      </w:r>
      <w:r w:rsidR="00CB0BE2">
        <w:rPr>
          <w:rFonts w:ascii="微软雅黑" w:eastAsia="微软雅黑" w:hAnsi="微软雅黑" w:cs="微软雅黑" w:hint="eastAsia"/>
          <w:sz w:val="22"/>
          <w:szCs w:val="22"/>
        </w:rPr>
        <w:t>”</w:t>
      </w:r>
    </w:p>
    <w:p w:rsidR="00707E8A" w:rsidP="005F768A" w14:paraId="62009B4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“也许是和修行相关的吧？也有可能是和控制局部天气相关的吧，根据我的直接来说这种东西和当前正在发生的事情是有一定程度的关联的。</w:t>
      </w:r>
    </w:p>
    <w:p w:rsidR="00CB0BE2" w:rsidRPr="00CB0BE2" w:rsidP="005F768A" w14:paraId="6A247AE7" w14:textId="1922CD7A">
      <w:pPr>
        <w:rPr>
          <w:rFonts w:ascii="微软雅黑" w:eastAsia="微软雅黑" w:hAnsi="微软雅黑" w:cs="微软雅黑"/>
          <w:sz w:val="22"/>
          <w:szCs w:val="22"/>
        </w:rPr>
      </w:pPr>
      <w:r>
        <w:rPr>
          <w:rFonts w:ascii="微软雅黑" w:eastAsia="微软雅黑" w:hAnsi="微软雅黑" w:cs="微软雅黑" w:hint="eastAsia"/>
          <w:sz w:val="22"/>
          <w:szCs w:val="22"/>
        </w:rPr>
        <w:t>还有，为什么我在外面玩儿的时候你也能够直接和我对话？</w:t>
      </w:r>
      <w:r w:rsidR="00806391">
        <w:rPr>
          <w:rFonts w:ascii="微软雅黑" w:eastAsia="微软雅黑" w:hAnsi="微软雅黑" w:cs="微软雅黑" w:hint="eastAsia"/>
          <w:sz w:val="22"/>
          <w:szCs w:val="22"/>
        </w:rPr>
        <w:t>”</w:t>
      </w:r>
    </w:p>
    <w:p w:rsidR="00707E8A" w:rsidP="005F768A" w14:paraId="57AB266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“别在意这些细节啦，在这个星系之中我只要知道对象的具体信息，任何时候想要对话都是很简单的啦。</w:t>
      </w:r>
    </w:p>
    <w:p w:rsidR="00C5018C" w:rsidP="005F768A" w14:paraId="6347B473" w14:textId="0214E191">
      <w:pPr>
        <w:rPr>
          <w:rFonts w:ascii="微软雅黑" w:eastAsia="微软雅黑" w:hAnsi="微软雅黑" w:cs="微软雅黑"/>
          <w:sz w:val="22"/>
          <w:szCs w:val="22"/>
        </w:rPr>
      </w:pPr>
      <w:r>
        <w:rPr>
          <w:rFonts w:ascii="微软雅黑" w:eastAsia="微软雅黑" w:hAnsi="微软雅黑" w:cs="微软雅黑" w:hint="eastAsia"/>
          <w:sz w:val="22"/>
          <w:szCs w:val="22"/>
        </w:rPr>
        <w:t>有兴趣去哪儿看看热闹吗？地星之上部分有能力的修行者正在往那个地方距离呢，到时可能会发生一些有意思的事情哦。”</w:t>
      </w:r>
    </w:p>
    <w:p w:rsidR="00707E8A" w:rsidRPr="00707E8A" w:rsidP="005F768A" w14:paraId="73D8540C" w14:textId="401832AB">
      <w:pPr>
        <w:rPr>
          <w:rFonts w:ascii="微软雅黑" w:eastAsia="微软雅黑" w:hAnsi="微软雅黑" w:cs="微软雅黑"/>
          <w:sz w:val="22"/>
          <w:szCs w:val="22"/>
        </w:rPr>
      </w:pPr>
      <w:r>
        <w:rPr>
          <w:rFonts w:ascii="微软雅黑" w:eastAsia="微软雅黑" w:hAnsi="微软雅黑" w:cs="微软雅黑" w:hint="eastAsia"/>
          <w:sz w:val="22"/>
          <w:szCs w:val="22"/>
        </w:rPr>
        <w:t>“哼~不去，反正只要我在这个星球之上，我想要看到任何的地方的画面都是可以身临其境的观看，想去的时候一个念头就能够很快的到达那个地方。”</w:t>
      </w:r>
    </w:p>
    <w:p w:rsidR="00CB0BE2" w:rsidP="005F768A" w14:paraId="1F797E1C" w14:textId="6823AEA4">
      <w:pPr>
        <w:rPr>
          <w:rFonts w:ascii="微软雅黑" w:eastAsia="微软雅黑" w:hAnsi="微软雅黑" w:cs="微软雅黑"/>
          <w:sz w:val="22"/>
          <w:szCs w:val="22"/>
        </w:rPr>
      </w:pPr>
      <w:r>
        <w:rPr>
          <w:rFonts w:ascii="微软雅黑" w:eastAsia="微软雅黑" w:hAnsi="微软雅黑" w:cs="微软雅黑" w:hint="eastAsia"/>
          <w:sz w:val="22"/>
          <w:szCs w:val="22"/>
        </w:rPr>
        <w:t>“行吧，祝你玩的开心。”</w:t>
      </w:r>
    </w:p>
    <w:p w:rsidR="00EF2ED3" w:rsidP="005F768A" w14:paraId="0E179597" w14:textId="6D62BD3F">
      <w:pPr>
        <w:rPr>
          <w:rFonts w:ascii="微软雅黑" w:eastAsia="微软雅黑" w:hAnsi="微软雅黑" w:cs="微软雅黑"/>
          <w:sz w:val="22"/>
          <w:szCs w:val="22"/>
        </w:rPr>
      </w:pPr>
      <w:r>
        <w:rPr>
          <w:rFonts w:ascii="微软雅黑" w:eastAsia="微软雅黑" w:hAnsi="微软雅黑" w:cs="微软雅黑" w:hint="eastAsia"/>
          <w:sz w:val="22"/>
          <w:szCs w:val="22"/>
        </w:rPr>
        <w:t>雷声越来越大，在地面之上也能够十分清晰的听到天空之中的响雷，紫色的雷电时不时的从云层</w:t>
      </w:r>
      <w:r>
        <w:rPr>
          <w:rFonts w:ascii="微软雅黑" w:eastAsia="微软雅黑" w:hAnsi="微软雅黑" w:cs="微软雅黑" w:hint="eastAsia"/>
          <w:sz w:val="22"/>
          <w:szCs w:val="22"/>
        </w:rPr>
        <w:t>之中劈到地面</w:t>
      </w:r>
      <w:r>
        <w:rPr>
          <w:rFonts w:ascii="微软雅黑" w:eastAsia="微软雅黑" w:hAnsi="微软雅黑" w:cs="微软雅黑" w:hint="eastAsia"/>
          <w:sz w:val="22"/>
          <w:szCs w:val="22"/>
        </w:rPr>
        <w:t>之上，看起来十分的可怕。</w:t>
      </w:r>
    </w:p>
    <w:p w:rsidR="00E27C3C" w:rsidP="005F768A" w14:paraId="000313F3" w14:textId="4BC5AB61">
      <w:pPr>
        <w:rPr>
          <w:rFonts w:ascii="微软雅黑" w:eastAsia="微软雅黑" w:hAnsi="微软雅黑" w:cs="微软雅黑"/>
          <w:sz w:val="22"/>
          <w:szCs w:val="22"/>
        </w:rPr>
      </w:pPr>
      <w:r>
        <w:rPr>
          <w:rFonts w:ascii="微软雅黑" w:eastAsia="微软雅黑" w:hAnsi="微软雅黑" w:cs="微软雅黑" w:hint="eastAsia"/>
          <w:sz w:val="22"/>
          <w:szCs w:val="22"/>
        </w:rPr>
        <w:t>而雨点也是在电闪雷鸣了一段时间之后落到了地面之上</w:t>
      </w:r>
      <w:r w:rsidR="00331113">
        <w:rPr>
          <w:rFonts w:ascii="微软雅黑" w:eastAsia="微软雅黑" w:hAnsi="微软雅黑" w:cs="微软雅黑" w:hint="eastAsia"/>
          <w:sz w:val="22"/>
          <w:szCs w:val="22"/>
        </w:rPr>
        <w:t>，慢慢变大，地面之上开始出现了一些大大小小的水坑，各种排水系统的压力也在逐渐的增大</w:t>
      </w:r>
      <w:r w:rsidR="00CE410E">
        <w:rPr>
          <w:rFonts w:ascii="微软雅黑" w:eastAsia="微软雅黑" w:hAnsi="微软雅黑" w:cs="微软雅黑" w:hint="eastAsia"/>
          <w:sz w:val="22"/>
          <w:szCs w:val="22"/>
        </w:rPr>
        <w:t>。</w:t>
      </w:r>
    </w:p>
    <w:p w:rsidR="00CE410E" w:rsidP="005F768A" w14:paraId="794C83B9" w14:textId="09A70AC2">
      <w:pPr>
        <w:rPr>
          <w:rFonts w:ascii="微软雅黑" w:eastAsia="微软雅黑" w:hAnsi="微软雅黑" w:cs="微软雅黑"/>
          <w:sz w:val="22"/>
          <w:szCs w:val="22"/>
        </w:rPr>
      </w:pPr>
      <w:r>
        <w:rPr>
          <w:rFonts w:ascii="微软雅黑" w:eastAsia="微软雅黑" w:hAnsi="微软雅黑" w:cs="微软雅黑" w:hint="eastAsia"/>
          <w:sz w:val="22"/>
          <w:szCs w:val="22"/>
        </w:rPr>
        <w:t>一些有实力拥有相当势力和财力的修行者正在以最快的速度来着这个地方，具体是为什么可能他们自己也不知道是为什么，只是感觉来到这些地方可能会有好东西。</w:t>
      </w:r>
    </w:p>
    <w:p w:rsidR="00E23557" w:rsidP="005F768A" w14:paraId="68545E5C" w14:textId="546C8003">
      <w:pPr>
        <w:rPr>
          <w:rFonts w:ascii="微软雅黑" w:eastAsia="微软雅黑" w:hAnsi="微软雅黑" w:cs="微软雅黑"/>
          <w:sz w:val="22"/>
          <w:szCs w:val="22"/>
        </w:rPr>
      </w:pPr>
      <w:r>
        <w:rPr>
          <w:rFonts w:ascii="微软雅黑" w:eastAsia="微软雅黑" w:hAnsi="微软雅黑" w:cs="微软雅黑" w:hint="eastAsia"/>
          <w:sz w:val="22"/>
          <w:szCs w:val="22"/>
        </w:rPr>
        <w:t>而此时，孙源玲和爱丽正带着孙瑶静静的站在云端之上静静的看着下方正在发生的事情，而李修也在这个时候感觉到了这个地方的奇怪之处。</w:t>
      </w:r>
    </w:p>
    <w:p w:rsidR="003B6A4D" w:rsidP="005F768A" w14:paraId="6177DB77" w14:textId="4E2B3F0B">
      <w:pPr>
        <w:rPr>
          <w:rFonts w:ascii="微软雅黑" w:eastAsia="微软雅黑" w:hAnsi="微软雅黑" w:cs="微软雅黑"/>
          <w:sz w:val="22"/>
          <w:szCs w:val="22"/>
        </w:rPr>
      </w:pPr>
    </w:p>
    <w:p w:rsidR="003B6A4D" w:rsidP="005F768A" w14:paraId="6C1E6887" w14:textId="659CF395">
      <w:pPr>
        <w:rPr>
          <w:rFonts w:ascii="微软雅黑" w:eastAsia="微软雅黑" w:hAnsi="微软雅黑" w:cs="微软雅黑"/>
          <w:sz w:val="22"/>
          <w:szCs w:val="22"/>
        </w:rPr>
      </w:pPr>
    </w:p>
    <w:p w:rsidR="003B6A4D" w:rsidP="005F768A" w14:paraId="513994BD" w14:textId="290BE8EF">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