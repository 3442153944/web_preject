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A6189" w:rsidRPr="00DF4D1D" w:rsidP="005F768A" w14:paraId="051AC4E0" w14:textId="25D0EF85">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第一百五十二章 </w:t>
      </w:r>
      <w:r w:rsidRPr="00DF4D1D">
        <w:rPr>
          <w:rFonts w:ascii="微软雅黑" w:eastAsia="微软雅黑" w:hAnsi="微软雅黑" w:cs="微软雅黑"/>
          <w:sz w:val="22"/>
          <w:szCs w:val="22"/>
        </w:rPr>
        <w:t xml:space="preserve"> </w:t>
      </w:r>
      <w:r w:rsidRPr="00DF4D1D" w:rsidR="00065DCB">
        <w:rPr>
          <w:rFonts w:ascii="微软雅黑" w:eastAsia="微软雅黑" w:hAnsi="微软雅黑" w:cs="微软雅黑" w:hint="eastAsia"/>
          <w:sz w:val="22"/>
          <w:szCs w:val="22"/>
        </w:rPr>
        <w:t>危机乍现</w:t>
      </w:r>
    </w:p>
    <w:p w:rsidR="000A6189" w:rsidRPr="00DF4D1D" w:rsidP="005F768A" w14:paraId="5CA07447" w14:textId="502F140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空间探测雷达所探测</w:t>
      </w:r>
      <w:r w:rsidRPr="00DF4D1D" w:rsidR="00E20D62">
        <w:rPr>
          <w:rFonts w:ascii="微软雅黑" w:eastAsia="微软雅黑" w:hAnsi="微软雅黑" w:cs="微软雅黑" w:hint="eastAsia"/>
          <w:sz w:val="22"/>
          <w:szCs w:val="22"/>
        </w:rPr>
        <w:t>区域是一定的，</w:t>
      </w:r>
      <w:r w:rsidRPr="00DF4D1D" w:rsidR="00080EE8">
        <w:rPr>
          <w:rFonts w:ascii="微软雅黑" w:eastAsia="微软雅黑" w:hAnsi="微软雅黑" w:cs="微软雅黑" w:hint="eastAsia"/>
          <w:sz w:val="22"/>
          <w:szCs w:val="22"/>
        </w:rPr>
        <w:t>而且地星在轨道之上运行的时间也不过半个小时，所观测的区域是相对的并不是绝对，因为有了超级计算机的支持，就算出现了些许的误差，整体的差距应该也不会很大。</w:t>
      </w:r>
    </w:p>
    <w:p w:rsidR="00080EE8" w:rsidRPr="00DF4D1D" w:rsidP="005F768A" w14:paraId="39204CDA" w14:textId="7A71FE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“报告，空间探测雷达观察到了异常的引力源，但是因为是在</w:t>
      </w:r>
      <w:r w:rsidRPr="00DF4D1D" w:rsidR="00E84D3E">
        <w:rPr>
          <w:rFonts w:ascii="微软雅黑" w:eastAsia="微软雅黑" w:hAnsi="微软雅黑" w:cs="微软雅黑" w:hint="eastAsia"/>
          <w:sz w:val="22"/>
          <w:szCs w:val="22"/>
        </w:rPr>
        <w:t>冥王星轨道附近我们的太空望远镜完全没有办法观测到</w:t>
      </w:r>
      <w:r w:rsidRPr="00DF4D1D" w:rsidR="00CB302F">
        <w:rPr>
          <w:rFonts w:ascii="微软雅黑" w:eastAsia="微软雅黑" w:hAnsi="微软雅黑" w:cs="微软雅黑" w:hint="eastAsia"/>
          <w:sz w:val="22"/>
          <w:szCs w:val="22"/>
        </w:rPr>
        <w:t>任何的结果，我们暂时无法确认。</w:t>
      </w:r>
      <w:r w:rsidRPr="00DF4D1D">
        <w:rPr>
          <w:rFonts w:ascii="微软雅黑" w:eastAsia="微软雅黑" w:hAnsi="微软雅黑" w:cs="微软雅黑" w:hint="eastAsia"/>
          <w:sz w:val="22"/>
          <w:szCs w:val="22"/>
        </w:rPr>
        <w:t>”</w:t>
      </w:r>
    </w:p>
    <w:p w:rsidR="00CB302F" w:rsidRPr="00DF4D1D" w:rsidP="005F768A" w14:paraId="0235FEEF" w14:textId="780E89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“能够确认数据的准确性吗？”</w:t>
      </w:r>
    </w:p>
    <w:p w:rsidR="00CB302F" w:rsidRPr="00DF4D1D" w:rsidP="005F768A" w14:paraId="60B895AA" w14:textId="4665A3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D45770">
        <w:rPr>
          <w:rFonts w:ascii="微软雅黑" w:eastAsia="微软雅黑" w:hAnsi="微软雅黑" w:cs="微软雅黑" w:hint="eastAsia"/>
          <w:sz w:val="22"/>
          <w:szCs w:val="22"/>
        </w:rPr>
        <w:t>在探测到区域的异常之后我们将范围缩小，将探测的精度缩小的米级，但是所探测到的结果依然没有变化，而且我们发现他的造型特别的像文明造物。</w:t>
      </w:r>
      <w:r w:rsidRPr="00DF4D1D">
        <w:rPr>
          <w:rFonts w:ascii="微软雅黑" w:eastAsia="微软雅黑" w:hAnsi="微软雅黑" w:cs="微软雅黑" w:hint="eastAsia"/>
          <w:sz w:val="22"/>
          <w:szCs w:val="22"/>
        </w:rPr>
        <w:t>”</w:t>
      </w:r>
    </w:p>
    <w:p w:rsidR="008B6608" w:rsidRPr="00DF4D1D" w:rsidP="005F768A" w14:paraId="63565A1C" w14:textId="06A3E9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“行了我知道了，继续观测</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3410C5">
        <w:rPr>
          <w:rFonts w:ascii="微软雅黑" w:eastAsia="微软雅黑" w:hAnsi="微软雅黑" w:cs="微软雅黑" w:hint="eastAsia"/>
          <w:sz w:val="22"/>
          <w:szCs w:val="22"/>
        </w:rPr>
        <w:t>李荣在接到了下属的报道之后第一时间开始向自己的上司报道，这样的事情如果只是</w:t>
      </w:r>
      <w:r w:rsidRPr="00DF4D1D" w:rsidR="007C37EE">
        <w:rPr>
          <w:rFonts w:ascii="微软雅黑" w:eastAsia="微软雅黑" w:hAnsi="微软雅黑" w:cs="微软雅黑" w:hint="eastAsia"/>
          <w:sz w:val="22"/>
          <w:szCs w:val="22"/>
        </w:rPr>
        <w:t>一个偶发的大质量小行星进入了太阳系的引力范围之内导致观测到了异常的空间波动，但是如果是真的，那么人类将会再一次面临着一个前所未有的危险，每一个可以跨越如此长距离的空旷</w:t>
      </w:r>
      <w:r w:rsidRPr="00DF4D1D" w:rsidR="00F91B60">
        <w:rPr>
          <w:rFonts w:ascii="微软雅黑" w:eastAsia="微软雅黑" w:hAnsi="微软雅黑" w:cs="微软雅黑" w:hint="eastAsia"/>
          <w:sz w:val="22"/>
          <w:szCs w:val="22"/>
        </w:rPr>
        <w:t>太空的文明都不是一个简单的文明，甚至于使用一个十分危险的文明，虽然现在的人类不再是几年前的人类，也算是拥有了一定的实力可以对付外太空前来的敌人，但是也仅仅只是</w:t>
      </w:r>
      <w:r w:rsidR="00BC215B">
        <w:rPr>
          <w:rFonts w:ascii="微软雅黑" w:eastAsia="微软雅黑" w:hAnsi="微软雅黑" w:cs="微软雅黑" w:hint="eastAsia"/>
          <w:sz w:val="22"/>
          <w:szCs w:val="22"/>
        </w:rPr>
        <w:t>兔砸</w:t>
      </w:r>
      <w:r w:rsidRPr="00DF4D1D" w:rsidR="00D10158">
        <w:rPr>
          <w:rFonts w:ascii="微软雅黑" w:eastAsia="微软雅黑" w:hAnsi="微软雅黑" w:cs="微软雅黑" w:hint="eastAsia"/>
          <w:sz w:val="22"/>
          <w:szCs w:val="22"/>
        </w:rPr>
        <w:t>一家</w:t>
      </w:r>
      <w:r w:rsidRPr="00DF4D1D" w:rsidR="00D10158">
        <w:rPr>
          <w:rFonts w:ascii="微软雅黑" w:eastAsia="微软雅黑" w:hAnsi="微软雅黑" w:cs="微软雅黑" w:hint="eastAsia"/>
          <w:sz w:val="22"/>
          <w:szCs w:val="22"/>
        </w:rPr>
        <w:t>拥有一定的力量对付来来自于外太空的敌人，在现在</w:t>
      </w:r>
      <w:r w:rsidRPr="00DF4D1D" w:rsidR="00A556D8">
        <w:rPr>
          <w:rFonts w:ascii="微软雅黑" w:eastAsia="微软雅黑" w:hAnsi="微软雅黑" w:cs="微软雅黑" w:hint="eastAsia"/>
          <w:sz w:val="22"/>
          <w:szCs w:val="22"/>
        </w:rPr>
        <w:t>人类</w:t>
      </w:r>
      <w:r w:rsidRPr="00DF4D1D" w:rsidR="0065346C">
        <w:rPr>
          <w:rFonts w:ascii="微软雅黑" w:eastAsia="微软雅黑" w:hAnsi="微软雅黑" w:cs="微软雅黑" w:hint="eastAsia"/>
          <w:sz w:val="22"/>
          <w:szCs w:val="22"/>
        </w:rPr>
        <w:t>也没有完全团结起来想要战胜来自于外太空的敌人这样下去是不行的。</w:t>
      </w:r>
      <w:r w:rsidRPr="00DF4D1D" w:rsidR="00B13CF6">
        <w:rPr>
          <w:rFonts w:ascii="微软雅黑" w:eastAsia="微软雅黑" w:hAnsi="微软雅黑" w:cs="微软雅黑" w:hint="eastAsia"/>
          <w:sz w:val="22"/>
          <w:szCs w:val="22"/>
        </w:rPr>
        <w:t xml:space="preserve"> </w:t>
      </w:r>
    </w:p>
    <w:p w:rsidR="0065346C" w:rsidRPr="00DF4D1D" w:rsidP="005F768A" w14:paraId="21C879A6" w14:textId="4D44484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孙源玲自己不可能每时每刻都在太阳系附近呆着，时时刻刻的为人类的</w:t>
      </w:r>
      <w:r w:rsidRPr="00DF4D1D">
        <w:rPr>
          <w:rFonts w:ascii="微软雅黑" w:eastAsia="微软雅黑" w:hAnsi="微软雅黑" w:cs="微软雅黑" w:hint="eastAsia"/>
          <w:sz w:val="22"/>
          <w:szCs w:val="22"/>
        </w:rPr>
        <w:t>安全发展</w:t>
      </w:r>
      <w:r w:rsidRPr="00DF4D1D">
        <w:rPr>
          <w:rFonts w:ascii="微软雅黑" w:eastAsia="微软雅黑" w:hAnsi="微软雅黑" w:cs="微软雅黑" w:hint="eastAsia"/>
          <w:sz w:val="22"/>
          <w:szCs w:val="22"/>
        </w:rPr>
        <w:t>保驾护航</w:t>
      </w:r>
      <w:r w:rsidRPr="00DF4D1D" w:rsidR="001F7A65">
        <w:rPr>
          <w:rFonts w:ascii="微软雅黑" w:eastAsia="微软雅黑" w:hAnsi="微软雅黑" w:cs="微软雅黑" w:hint="eastAsia"/>
          <w:sz w:val="22"/>
          <w:szCs w:val="22"/>
        </w:rPr>
        <w:t>，现在还在太阳系优哉游哉的玩耍，在人类遇到危机的时候还有能力随时回到的</w:t>
      </w:r>
      <w:r w:rsidRPr="00DF4D1D" w:rsidR="001F7A65">
        <w:rPr>
          <w:rFonts w:ascii="微软雅黑" w:eastAsia="微软雅黑" w:hAnsi="微软雅黑" w:cs="微软雅黑" w:hint="eastAsia"/>
          <w:sz w:val="22"/>
          <w:szCs w:val="22"/>
        </w:rPr>
        <w:t>地</w:t>
      </w:r>
      <w:r w:rsidRPr="00DF4D1D" w:rsidR="001F7A65">
        <w:rPr>
          <w:rFonts w:ascii="微软雅黑" w:eastAsia="微软雅黑" w:hAnsi="微软雅黑" w:cs="微软雅黑" w:hint="eastAsia"/>
          <w:sz w:val="22"/>
          <w:szCs w:val="22"/>
        </w:rPr>
        <w:t>星帮助</w:t>
      </w:r>
      <w:r w:rsidRPr="00DF4D1D" w:rsidR="001F7A65">
        <w:rPr>
          <w:rFonts w:ascii="微软雅黑" w:eastAsia="微软雅黑" w:hAnsi="微软雅黑" w:cs="微软雅黑" w:hint="eastAsia"/>
          <w:sz w:val="22"/>
          <w:szCs w:val="22"/>
        </w:rPr>
        <w:t>人类成功的度过难关，但是一旦到了太阳系之外想要短时间内回到太阳系就不是意见可能的事情了，没有大型战舰的帮助，现在的孙源玲</w:t>
      </w:r>
      <w:r w:rsidRPr="00DF4D1D" w:rsidR="00205A76">
        <w:rPr>
          <w:rFonts w:ascii="微软雅黑" w:eastAsia="微软雅黑" w:hAnsi="微软雅黑" w:cs="微软雅黑" w:hint="eastAsia"/>
          <w:sz w:val="22"/>
          <w:szCs w:val="22"/>
        </w:rPr>
        <w:t>仍</w:t>
      </w:r>
      <w:r w:rsidRPr="00DF4D1D" w:rsidR="001F7A65">
        <w:rPr>
          <w:rFonts w:ascii="微软雅黑" w:eastAsia="微软雅黑" w:hAnsi="微软雅黑" w:cs="微软雅黑" w:hint="eastAsia"/>
          <w:sz w:val="22"/>
          <w:szCs w:val="22"/>
        </w:rPr>
        <w:t>需要多次</w:t>
      </w:r>
      <w:r w:rsidRPr="00DF4D1D" w:rsidR="001F7A65">
        <w:rPr>
          <w:rFonts w:ascii="微软雅黑" w:eastAsia="微软雅黑" w:hAnsi="微软雅黑" w:cs="微软雅黑" w:hint="eastAsia"/>
          <w:sz w:val="22"/>
          <w:szCs w:val="22"/>
        </w:rPr>
        <w:t>折越之后</w:t>
      </w:r>
      <w:r w:rsidRPr="00DF4D1D" w:rsidR="001F7A65">
        <w:rPr>
          <w:rFonts w:ascii="微软雅黑" w:eastAsia="微软雅黑" w:hAnsi="微软雅黑" w:cs="微软雅黑" w:hint="eastAsia"/>
          <w:sz w:val="22"/>
          <w:szCs w:val="22"/>
        </w:rPr>
        <w:t>才能回到地星。</w:t>
      </w:r>
    </w:p>
    <w:p w:rsidR="001F7A65" w:rsidRPr="00DF4D1D" w:rsidP="005F768A" w14:paraId="7DA48449" w14:textId="49697A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在外太空发现了异常的引力点之后</w:t>
      </w:r>
      <w:r w:rsidRPr="00DF4D1D" w:rsidR="00DE7895">
        <w:rPr>
          <w:rFonts w:ascii="微软雅黑" w:eastAsia="微软雅黑" w:hAnsi="微软雅黑" w:cs="微软雅黑" w:hint="eastAsia"/>
          <w:sz w:val="22"/>
          <w:szCs w:val="22"/>
        </w:rPr>
        <w:t>，李荣还是决定先保持观察一段时间，尽管这个</w:t>
      </w:r>
      <w:r w:rsidRPr="00DF4D1D" w:rsidR="00DE7895">
        <w:rPr>
          <w:rFonts w:ascii="微软雅黑" w:eastAsia="微软雅黑" w:hAnsi="微软雅黑" w:cs="微软雅黑" w:hint="eastAsia"/>
          <w:sz w:val="22"/>
          <w:szCs w:val="22"/>
        </w:rPr>
        <w:t>点现在</w:t>
      </w:r>
      <w:r w:rsidRPr="00DF4D1D" w:rsidR="00DE7895">
        <w:rPr>
          <w:rFonts w:ascii="微软雅黑" w:eastAsia="微软雅黑" w:hAnsi="微软雅黑" w:cs="微软雅黑" w:hint="eastAsia"/>
          <w:sz w:val="22"/>
          <w:szCs w:val="22"/>
        </w:rPr>
        <w:t>看起</w:t>
      </w:r>
      <w:r w:rsidRPr="00DF4D1D" w:rsidR="00393112">
        <w:rPr>
          <w:rFonts w:ascii="微软雅黑" w:eastAsia="微软雅黑" w:hAnsi="微软雅黑" w:cs="微软雅黑" w:hint="eastAsia"/>
          <w:sz w:val="22"/>
          <w:szCs w:val="22"/>
        </w:rPr>
        <w:t>越来越像是一个形状有点奇怪的飞船了，但是侥幸心理还是使他没有及时的上报，但是在观察了两天之后那个奇怪引力点的移动速度突然急剧下跌，根据观察到的数据来看这种速度的下跌是呈现出一种</w:t>
      </w:r>
      <w:r w:rsidRPr="00DF4D1D" w:rsidR="00E709ED">
        <w:rPr>
          <w:rFonts w:ascii="微软雅黑" w:eastAsia="微软雅黑" w:hAnsi="微软雅黑" w:cs="微软雅黑" w:hint="eastAsia"/>
          <w:sz w:val="22"/>
          <w:szCs w:val="22"/>
        </w:rPr>
        <w:t>连续的下降，切前方并没有任何其他的大质量天体，这</w:t>
      </w:r>
      <w:r w:rsidRPr="00DF4D1D" w:rsidR="00E709ED">
        <w:rPr>
          <w:rFonts w:ascii="微软雅黑" w:eastAsia="微软雅黑" w:hAnsi="微软雅黑" w:cs="微软雅黑" w:hint="eastAsia"/>
          <w:sz w:val="22"/>
          <w:szCs w:val="22"/>
        </w:rPr>
        <w:t>意外着</w:t>
      </w:r>
      <w:r w:rsidRPr="00DF4D1D" w:rsidR="00E709ED">
        <w:rPr>
          <w:rFonts w:ascii="微软雅黑" w:eastAsia="微软雅黑" w:hAnsi="微软雅黑" w:cs="微软雅黑" w:hint="eastAsia"/>
          <w:sz w:val="22"/>
          <w:szCs w:val="22"/>
        </w:rPr>
        <w:t>，这个异常的引力点是自行控制降低速度的。</w:t>
      </w:r>
    </w:p>
    <w:p w:rsidR="00E709ED" w:rsidRPr="00DF4D1D" w:rsidP="005F768A" w14:paraId="6E8C0F9B" w14:textId="03D6BC9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至此，李荣哪儿还不明白这</w:t>
      </w:r>
      <w:r w:rsidRPr="00DF4D1D" w:rsidR="001F0C36">
        <w:rPr>
          <w:rFonts w:ascii="微软雅黑" w:eastAsia="微软雅黑" w:hAnsi="微软雅黑" w:cs="微软雅黑" w:hint="eastAsia"/>
          <w:sz w:val="22"/>
          <w:szCs w:val="22"/>
        </w:rPr>
        <w:t>就是一个文明造物，穿过了一个十分空旷的真空地带，来到了太阳系的范围之内</w:t>
      </w:r>
      <w:r w:rsidRPr="00DF4D1D" w:rsidR="000B262F">
        <w:rPr>
          <w:rFonts w:ascii="微软雅黑" w:eastAsia="微软雅黑" w:hAnsi="微软雅黑" w:cs="微软雅黑" w:hint="eastAsia"/>
          <w:sz w:val="22"/>
          <w:szCs w:val="22"/>
        </w:rPr>
        <w:t>。</w:t>
      </w:r>
    </w:p>
    <w:p w:rsidR="001F0C36" w:rsidRPr="00DF4D1D" w:rsidP="005F768A" w14:paraId="28775227" w14:textId="1599204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李荣拿起自己办公桌上那个用于发现紧急情况而准备的电话，在上面点了几下之后一个电话便想起了嘟嘟</w:t>
      </w:r>
      <w:r w:rsidRPr="00DF4D1D">
        <w:rPr>
          <w:rFonts w:ascii="微软雅黑" w:eastAsia="微软雅黑" w:hAnsi="微软雅黑" w:cs="微软雅黑" w:hint="eastAsia"/>
          <w:sz w:val="22"/>
          <w:szCs w:val="22"/>
        </w:rPr>
        <w:t>嘟</w:t>
      </w:r>
      <w:r w:rsidRPr="00DF4D1D">
        <w:rPr>
          <w:rFonts w:ascii="微软雅黑" w:eastAsia="微软雅黑" w:hAnsi="微软雅黑" w:cs="微软雅黑" w:hint="eastAsia"/>
          <w:sz w:val="22"/>
          <w:szCs w:val="22"/>
        </w:rPr>
        <w:t>的声音，但是对方很明显没有第一时间接到电话，在耐心的等待了几分钟之后电话终于被接了起来。</w:t>
      </w:r>
    </w:p>
    <w:p w:rsidR="000A6189" w:rsidRPr="00DF4D1D" w:rsidP="005F768A" w14:paraId="2A679AB3" w14:textId="28D5A9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“喂，发生了什么事情。”</w:t>
      </w:r>
    </w:p>
    <w:p w:rsidR="00205AFB" w:rsidRPr="00DF4D1D" w:rsidP="005F768A" w14:paraId="27CC3D99" w14:textId="5D9789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“我们经过</w:t>
      </w:r>
      <w:r w:rsidRPr="00DF4D1D" w:rsidR="00A73989">
        <w:rPr>
          <w:rFonts w:ascii="微软雅黑" w:eastAsia="微软雅黑" w:hAnsi="微软雅黑" w:cs="微软雅黑" w:hint="eastAsia"/>
          <w:sz w:val="22"/>
          <w:szCs w:val="22"/>
        </w:rPr>
        <w:t>长时间的数据统计，在经过超算的计算之后我们得到了它的大致模样，我已经发给指定的地址了</w:t>
      </w:r>
      <w:r w:rsidRPr="00DF4D1D" w:rsidR="00937B11">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937B11" w:rsidRPr="00DF4D1D" w:rsidP="005F768A" w14:paraId="196FF7A2" w14:textId="0C7732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“继续观测，有什么异动立刻报告给我。”</w:t>
      </w:r>
    </w:p>
    <w:p w:rsidR="00937B11" w:rsidRPr="00DF4D1D" w:rsidP="005F768A" w14:paraId="53D5AE26" w14:textId="625338B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r w:rsidRPr="00DF4D1D" w:rsidR="001F62AD">
        <w:rPr>
          <w:rFonts w:ascii="微软雅黑" w:eastAsia="微软雅黑" w:hAnsi="微软雅黑" w:cs="微软雅黑" w:hint="eastAsia"/>
          <w:sz w:val="22"/>
          <w:szCs w:val="22"/>
        </w:rPr>
        <w:t>虽然依然在继续监控那一片区域，但是</w:t>
      </w:r>
      <w:r w:rsidRPr="00DF4D1D" w:rsidR="001F62AD">
        <w:rPr>
          <w:rFonts w:ascii="微软雅黑" w:eastAsia="微软雅黑" w:hAnsi="微软雅黑" w:cs="微软雅黑" w:hint="eastAsia"/>
          <w:sz w:val="22"/>
          <w:szCs w:val="22"/>
        </w:rPr>
        <w:t>超算的算力依然</w:t>
      </w:r>
      <w:r w:rsidRPr="00DF4D1D" w:rsidR="001F62AD">
        <w:rPr>
          <w:rFonts w:ascii="微软雅黑" w:eastAsia="微软雅黑" w:hAnsi="微软雅黑" w:cs="微软雅黑" w:hint="eastAsia"/>
          <w:sz w:val="22"/>
          <w:szCs w:val="22"/>
        </w:rPr>
        <w:t>不是很足，持续性的跟踪目标需要时间进行调整，那时就需要重新调整和计算，</w:t>
      </w:r>
      <w:r w:rsidRPr="00DF4D1D" w:rsidR="000F1202">
        <w:rPr>
          <w:rFonts w:ascii="微软雅黑" w:eastAsia="微软雅黑" w:hAnsi="微软雅黑" w:cs="微软雅黑" w:hint="eastAsia"/>
          <w:sz w:val="22"/>
          <w:szCs w:val="22"/>
        </w:rPr>
        <w:t>如果对方突然开始变化方位，那么跟踪的能力铁定是不足的。</w:t>
      </w:r>
    </w:p>
    <w:p w:rsidR="000F1202" w:rsidRPr="00DF4D1D" w:rsidP="005F768A" w14:paraId="6C7D14F5" w14:textId="4B176AC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李荣双手有些许颤抖的放下了电话，为了防止</w:t>
      </w:r>
      <w:r w:rsidRPr="00DF4D1D" w:rsidR="00740761">
        <w:rPr>
          <w:rFonts w:ascii="微软雅黑" w:eastAsia="微软雅黑" w:hAnsi="微软雅黑" w:cs="微软雅黑" w:hint="eastAsia"/>
          <w:sz w:val="22"/>
          <w:szCs w:val="22"/>
        </w:rPr>
        <w:t>跟踪的目标丢失了，开始组织着其他的人开始编写新的预置</w:t>
      </w:r>
      <w:r w:rsidRPr="00DF4D1D" w:rsidR="00335AD9">
        <w:rPr>
          <w:rFonts w:ascii="微软雅黑" w:eastAsia="微软雅黑" w:hAnsi="微软雅黑" w:cs="微软雅黑" w:hint="eastAsia"/>
          <w:sz w:val="22"/>
          <w:szCs w:val="22"/>
        </w:rPr>
        <w:t>观测程序，一旦目标突然开始改变位置也可以直接将预设好的脚</w:t>
      </w:r>
      <w:r w:rsidRPr="00DF4D1D" w:rsidR="00335AD9">
        <w:rPr>
          <w:rFonts w:ascii="微软雅黑" w:eastAsia="微软雅黑" w:hAnsi="微软雅黑" w:cs="微软雅黑" w:hint="eastAsia"/>
          <w:sz w:val="22"/>
          <w:szCs w:val="22"/>
        </w:rPr>
        <w:t>本直接导入，以最快的速度调整观测的区间。</w:t>
      </w:r>
    </w:p>
    <w:p w:rsidR="00335AD9" w:rsidRPr="00DF4D1D" w:rsidP="005F768A" w14:paraId="5C68C0B1" w14:textId="05DF14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以这种应对方法还是有很多的漏洞和缺陷，但是因为条件的限制没有办法的办法，要是在对方的行动出现了其他的变动之后才进行各种参数的更改，时间铁定是不够的。</w:t>
      </w:r>
    </w:p>
    <w:p w:rsidR="00560BC6" w:rsidRPr="00DF4D1D" w:rsidP="005F768A" w14:paraId="5A2CD382" w14:textId="678901C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这边在使用着才研究出来的空间探测雷达</w:t>
      </w:r>
      <w:r w:rsidRPr="00DF4D1D">
        <w:rPr>
          <w:rFonts w:ascii="微软雅黑" w:eastAsia="微软雅黑" w:hAnsi="微软雅黑" w:cs="微软雅黑" w:hint="eastAsia"/>
          <w:sz w:val="22"/>
          <w:szCs w:val="22"/>
        </w:rPr>
        <w:t>监控着</w:t>
      </w:r>
      <w:r w:rsidRPr="00DF4D1D">
        <w:rPr>
          <w:rFonts w:ascii="微软雅黑" w:eastAsia="微软雅黑" w:hAnsi="微软雅黑" w:cs="微软雅黑" w:hint="eastAsia"/>
          <w:sz w:val="22"/>
          <w:szCs w:val="22"/>
        </w:rPr>
        <w:t>那一片指定的空间</w:t>
      </w:r>
      <w:r w:rsidRPr="00DF4D1D" w:rsidR="00834DE7">
        <w:rPr>
          <w:rFonts w:ascii="微软雅黑" w:eastAsia="微软雅黑" w:hAnsi="微软雅黑" w:cs="微软雅黑" w:hint="eastAsia"/>
          <w:sz w:val="22"/>
          <w:szCs w:val="22"/>
        </w:rPr>
        <w:t>，李荣一直都在心惊担颤的，生怕自己在哪个地方出现了些许的差错。</w:t>
      </w:r>
    </w:p>
    <w:p w:rsidR="00834DE7" w:rsidRPr="00DF4D1D" w:rsidP="005F768A" w14:paraId="0E15D8E2" w14:textId="765282A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Pr="00DF4D1D" w:rsidR="00886D2F">
        <w:rPr>
          <w:rFonts w:ascii="微软雅黑" w:eastAsia="微软雅黑" w:hAnsi="微软雅黑" w:cs="微软雅黑" w:hint="eastAsia"/>
          <w:sz w:val="22"/>
          <w:szCs w:val="22"/>
        </w:rPr>
        <w:t>李修在在得到了消息之后也是十分的震惊，毕竟一年前才成功的击退了一个外形文明，</w:t>
      </w:r>
      <w:r w:rsidRPr="00DF4D1D" w:rsidR="00707B03">
        <w:rPr>
          <w:rFonts w:ascii="微软雅黑" w:eastAsia="微软雅黑" w:hAnsi="微软雅黑" w:cs="微软雅黑" w:hint="eastAsia"/>
          <w:sz w:val="22"/>
          <w:szCs w:val="22"/>
        </w:rPr>
        <w:t>现在又双</w:t>
      </w:r>
      <w:r w:rsidRPr="00DF4D1D" w:rsidR="00707B03">
        <w:rPr>
          <w:rFonts w:ascii="微软雅黑" w:eastAsia="微软雅黑" w:hAnsi="微软雅黑" w:cs="微软雅黑" w:hint="eastAsia"/>
          <w:sz w:val="22"/>
          <w:szCs w:val="22"/>
        </w:rPr>
        <w:t>叒叕</w:t>
      </w:r>
      <w:r w:rsidRPr="00DF4D1D" w:rsidR="00707B03">
        <w:rPr>
          <w:rFonts w:ascii="微软雅黑" w:eastAsia="微软雅黑" w:hAnsi="微软雅黑" w:cs="微软雅黑" w:hint="eastAsia"/>
          <w:sz w:val="22"/>
          <w:szCs w:val="22"/>
        </w:rPr>
        <w:t>的来了一个外星文明对地星有兴趣，还没有安静多久，好好发育的时间都不够。</w:t>
      </w:r>
    </w:p>
    <w:p w:rsidR="00205AFB" w:rsidRPr="00DF4D1D" w:rsidP="005F768A" w14:paraId="680ED8EC" w14:textId="5D2B08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但是这并不是懈怠的理由，李修在完成了任务的交接之后和姜文胜一同来到了孙源玲赠与的战舰下方。</w:t>
      </w:r>
    </w:p>
    <w:p w:rsidR="00707B03" w:rsidRPr="00DF4D1D" w:rsidP="005F768A" w14:paraId="750A4918" w14:textId="77771F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在两人到达之前就已经开始组建的太空军便已经集合完毕了，随时都可以为登舰，为了自己的祖国，为了自己的家园而战斗。</w:t>
      </w:r>
    </w:p>
    <w:p w:rsidR="004C54FA" w:rsidRPr="00DF4D1D" w:rsidP="005F768A" w14:paraId="26B0242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“同志们，今天我们将第一次亲自面对着可能的敌人，他们或许十分的强大，或许我们毫无胜算，在我们失败之后我们的家园可能就要</w:t>
      </w:r>
      <w:r w:rsidRPr="00DF4D1D">
        <w:rPr>
          <w:rFonts w:ascii="微软雅黑" w:eastAsia="微软雅黑" w:hAnsi="微软雅黑" w:cs="微软雅黑" w:hint="eastAsia"/>
          <w:sz w:val="22"/>
          <w:szCs w:val="22"/>
        </w:rPr>
        <w:t>易主了，为了我们人类的未来，为了我们自己的种族的未来，各位在接下来的旅途之中可能会失去自己的生命，连全尸都没有，现在我想问一下各位。</w:t>
      </w:r>
    </w:p>
    <w:p w:rsidR="00707B03" w:rsidRPr="00DF4D1D" w:rsidP="005F768A" w14:paraId="56F3BD99" w14:textId="29D1E6C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现在有没有想要退出的，想要退出的站出来吧，我会为你们妥善的处理的。</w:t>
      </w:r>
      <w:r w:rsidRPr="00DF4D1D">
        <w:rPr>
          <w:rFonts w:ascii="微软雅黑" w:eastAsia="微软雅黑" w:hAnsi="微软雅黑" w:cs="微软雅黑" w:hint="eastAsia"/>
          <w:sz w:val="22"/>
          <w:szCs w:val="22"/>
        </w:rPr>
        <w:t>”</w:t>
      </w:r>
    </w:p>
    <w:p w:rsidR="00707B03" w:rsidRPr="00DF4D1D" w:rsidP="005F768A" w14:paraId="16B9EC77" w14:textId="20A72A8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李修说完了这话之后场下异口同声的说道：“</w:t>
      </w:r>
      <w:r w:rsidRPr="00DF4D1D" w:rsidR="00477D8A">
        <w:rPr>
          <w:rFonts w:ascii="微软雅黑" w:eastAsia="微软雅黑" w:hAnsi="微软雅黑" w:cs="微软雅黑" w:hint="eastAsia"/>
          <w:sz w:val="22"/>
          <w:szCs w:val="22"/>
        </w:rPr>
        <w:t>不怕！</w:t>
      </w:r>
      <w:r w:rsidRPr="00DF4D1D">
        <w:rPr>
          <w:rFonts w:ascii="微软雅黑" w:eastAsia="微软雅黑" w:hAnsi="微软雅黑" w:cs="微软雅黑" w:hint="eastAsia"/>
          <w:sz w:val="22"/>
          <w:szCs w:val="22"/>
        </w:rPr>
        <w:t>”</w:t>
      </w:r>
    </w:p>
    <w:p w:rsidR="004C54FA" w:rsidRPr="00DF4D1D" w:rsidP="005F768A" w14:paraId="2AAC5B27" w14:textId="6DBA94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“好，全体登舰，起航目标，冥王星星域。”李修在说完之后便从姜文胜的身体走开了，也没有一起登舰的想法，因为地面</w:t>
      </w:r>
      <w:r w:rsidRPr="00DF4D1D">
        <w:rPr>
          <w:rFonts w:ascii="微软雅黑" w:eastAsia="微软雅黑" w:hAnsi="微软雅黑" w:cs="微软雅黑" w:hint="eastAsia"/>
          <w:sz w:val="22"/>
          <w:szCs w:val="22"/>
        </w:rPr>
        <w:t>之上还</w:t>
      </w:r>
      <w:r w:rsidRPr="00DF4D1D">
        <w:rPr>
          <w:rFonts w:ascii="微软雅黑" w:eastAsia="微软雅黑" w:hAnsi="微软雅黑" w:cs="微软雅黑" w:hint="eastAsia"/>
          <w:sz w:val="22"/>
          <w:szCs w:val="22"/>
        </w:rPr>
        <w:t>需要他，各种特殊部队的调动也需要他，如果到了绝境的话——还可以求孙源玲帮忙解决。</w:t>
      </w:r>
    </w:p>
    <w:p w:rsidR="00477D8A" w:rsidRPr="00DF4D1D" w:rsidP="005F768A" w14:paraId="414139C8" w14:textId="7637D4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这艘巨大的战舰经过了这么长时间的研究之后能源的问题已经得到了较好的解决，所</w:t>
      </w:r>
      <w:r w:rsidRPr="00DF4D1D">
        <w:rPr>
          <w:rFonts w:ascii="微软雅黑" w:eastAsia="微软雅黑" w:hAnsi="微软雅黑" w:cs="微软雅黑" w:hint="eastAsia"/>
          <w:sz w:val="22"/>
          <w:szCs w:val="22"/>
        </w:rPr>
        <w:t>以能源都是满的，武器弹药也十分的充足，但是问题就是战舰仅此一艘，没有其他的战舰，一旦在太空之中损毁人类就将失去这一艘十分先进的战舰，同时也失去了对付外敌最有力的武器。</w:t>
      </w:r>
    </w:p>
    <w:p w:rsidR="00477D8A" w:rsidRPr="00DF4D1D" w:rsidP="005F768A" w14:paraId="56DA4900" w14:textId="16B440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浩浩荡荡数千人的队伍进入了战舰之中，宇宙战舰引擎启动，明亮的蔚蓝色</w:t>
      </w:r>
      <w:r w:rsidRPr="00DF4D1D">
        <w:rPr>
          <w:rFonts w:ascii="微软雅黑" w:eastAsia="微软雅黑" w:hAnsi="微软雅黑" w:cs="微软雅黑" w:hint="eastAsia"/>
          <w:sz w:val="22"/>
          <w:szCs w:val="22"/>
        </w:rPr>
        <w:t>尾焰从四周</w:t>
      </w:r>
      <w:r w:rsidRPr="00DF4D1D">
        <w:rPr>
          <w:rFonts w:ascii="微软雅黑" w:eastAsia="微软雅黑" w:hAnsi="微软雅黑" w:cs="微软雅黑" w:hint="eastAsia"/>
          <w:sz w:val="22"/>
          <w:szCs w:val="22"/>
        </w:rPr>
        <w:t>喷射而出，引力虽然还作用在战舰的身上的，但是其身躯已经缓缓地上升，上升的速度越来越快，直到脱离的大气层，然后速度陡然开始增加，巨大的过载让这些体质甚至要强于一般修行者的军人都出现了呼吸困难的情况。</w:t>
      </w:r>
    </w:p>
    <w:p w:rsidR="00477D8A" w:rsidRPr="00DF4D1D" w:rsidP="005F768A" w14:paraId="1C255155" w14:textId="7D0046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速度来到了5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KM</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左右的时候，战舰</w:t>
      </w:r>
      <w:r w:rsidRPr="00DF4D1D">
        <w:rPr>
          <w:rFonts w:ascii="微软雅黑" w:eastAsia="微软雅黑" w:hAnsi="微软雅黑" w:cs="微软雅黑" w:hint="eastAsia"/>
          <w:sz w:val="22"/>
          <w:szCs w:val="22"/>
        </w:rPr>
        <w:t>的迁越引擎</w:t>
      </w:r>
      <w:r w:rsidRPr="00DF4D1D">
        <w:rPr>
          <w:rFonts w:ascii="微软雅黑" w:eastAsia="微软雅黑" w:hAnsi="微软雅黑" w:cs="微软雅黑" w:hint="eastAsia"/>
          <w:sz w:val="22"/>
          <w:szCs w:val="22"/>
        </w:rPr>
        <w:t>开始启动，强劲的核聚变发动机开始输出巨大的能量</w:t>
      </w:r>
      <w:r w:rsidRPr="00DF4D1D" w:rsidR="00B23CC0">
        <w:rPr>
          <w:rFonts w:ascii="微软雅黑" w:eastAsia="微软雅黑" w:hAnsi="微软雅黑" w:cs="微软雅黑" w:hint="eastAsia"/>
          <w:sz w:val="22"/>
          <w:szCs w:val="22"/>
        </w:rPr>
        <w:t>，空间开始在巨大能量的影响下开始扭曲，宇宙的局部区域开始发生变化，战舰的身躯在外界的观察之中开始拉长，然后开始一点点的消失在黑暗的宇宙背景之中。</w:t>
      </w:r>
    </w:p>
    <w:p w:rsidR="00B23CC0" w:rsidRPr="00DF4D1D" w:rsidP="005F768A" w14:paraId="0EA253A7" w14:textId="43600D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的航行速度对于现在的人类的来说无比的快，可以跨星系旅行的战舰对于人类来说都是十分先进的，在进入了曲率航行空间之后开始以2倍光速的速度航行，以这个速度前行也是为了保证有足够的时间准备，并且防止能源效果过多。</w:t>
      </w:r>
    </w:p>
    <w:p w:rsidR="00B23CC0" w:rsidRPr="00DF4D1D" w:rsidP="005F768A" w14:paraId="56EB4FFD" w14:textId="60E635D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现在这个时间点，冥王星所在的</w:t>
      </w:r>
      <w:r w:rsidRPr="00DF4D1D">
        <w:rPr>
          <w:rFonts w:ascii="微软雅黑" w:eastAsia="微软雅黑" w:hAnsi="微软雅黑" w:cs="微软雅黑" w:hint="eastAsia"/>
          <w:sz w:val="22"/>
          <w:szCs w:val="22"/>
        </w:rPr>
        <w:t>星域距离</w:t>
      </w:r>
      <w:r w:rsidRPr="00DF4D1D">
        <w:rPr>
          <w:rFonts w:ascii="微软雅黑" w:eastAsia="微软雅黑" w:hAnsi="微软雅黑" w:cs="微软雅黑" w:hint="eastAsia"/>
          <w:sz w:val="22"/>
          <w:szCs w:val="22"/>
        </w:rPr>
        <w:t>地星大约4</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个天文单位，所需的航行时间大约为两个小时左右，而战舰正在曲率空间之中急速的航行。</w:t>
      </w:r>
    </w:p>
    <w:p w:rsidR="00477D8A" w:rsidRPr="00DF4D1D" w:rsidP="005F768A" w14:paraId="58BDD429" w14:textId="3B1523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而在外星的战舰之上——</w:t>
      </w:r>
    </w:p>
    <w:p w:rsidR="009C4CF1" w:rsidRPr="00DF4D1D" w:rsidP="005F768A" w14:paraId="69A4FF87" w14:textId="1CD2890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“报告，发现有艘不明飞行器正在曲率空间之中以2倍光速向着我们驶来。”</w:t>
      </w:r>
    </w:p>
    <w:p w:rsidR="009C4CF1" w:rsidRPr="00DF4D1D" w:rsidP="005F768A" w14:paraId="18347AA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“密切关注，可能是其他文明的飞船，只不过捷足先登了而已，不过就这样的速度在曲率空间之中航行看来实力也不怎么样。</w:t>
      </w:r>
    </w:p>
    <w:p w:rsidR="009C4CF1" w:rsidRPr="00DF4D1D" w:rsidP="005F768A" w14:paraId="53DFD57E" w14:textId="65A242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这个安静的地方作为的后花园还是很不错的。”</w:t>
      </w:r>
    </w:p>
    <w:p w:rsidR="009C4CF1" w:rsidRPr="00DF4D1D" w:rsidP="005F768A" w14:paraId="1EADBA91" w14:textId="3A3AF3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此时正在曲率空间之中航行的姜文胜和其他的军人们还不知道接下来将要面对的敌人</w:t>
      </w:r>
      <w:r w:rsidRPr="00DF4D1D">
        <w:rPr>
          <w:rFonts w:ascii="微软雅黑" w:eastAsia="微软雅黑" w:hAnsi="微软雅黑" w:cs="微软雅黑" w:hint="eastAsia"/>
          <w:sz w:val="22"/>
          <w:szCs w:val="22"/>
        </w:rPr>
        <w:t>是多么的可怕。</w:t>
      </w:r>
    </w:p>
    <w:p w:rsidR="009C4CF1" w:rsidRPr="00DF4D1D" w:rsidP="005F768A" w14:paraId="23DA831C" w14:textId="77777777">
      <w:pPr>
        <w:rPr>
          <w:rFonts w:ascii="微软雅黑" w:eastAsia="微软雅黑" w:hAnsi="微软雅黑" w:cs="微软雅黑"/>
          <w:sz w:val="22"/>
          <w:szCs w:val="22"/>
        </w:rPr>
      </w:pPr>
    </w:p>
    <w:p w:rsidR="00BC4004" w:rsidRPr="00DF4D1D" w:rsidP="005F768A" w14:paraId="32470DCB" w14:textId="3514FD5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