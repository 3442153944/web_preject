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41B691F7" w14:textId="77777777">
      <w:pPr>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第五十四章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总有刁民想害朕</w:t>
      </w:r>
    </w:p>
    <w:p w:rsidR="00EA55F0" w:rsidRPr="00DF4D1D" w:rsidP="005F768A" w14:paraId="140A796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将第一块碳基芯片制造出来之后通过了测试，那么接下来的事情就是将这块芯片量产了。或者说给别的工厂代工，也算是暂时解决了公司资金有些紧张的态势。</w:t>
      </w:r>
    </w:p>
    <w:p w:rsidR="00EA55F0" w:rsidRPr="00DF4D1D" w:rsidP="005F768A" w14:paraId="70E0925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在经过了两天的时间之后似乎所有的芯片大厂的总裁都约好了在哪个机场碰面一样，在同一天的时间内，全部都来到</w:t>
      </w:r>
      <w:r w:rsidRPr="00DF4D1D">
        <w:rPr>
          <w:rFonts w:ascii="微软雅黑" w:eastAsia="微软雅黑" w:hAnsi="微软雅黑" w:cs="微软雅黑" w:hint="eastAsia"/>
          <w:sz w:val="22"/>
          <w:szCs w:val="22"/>
        </w:rPr>
        <w:t>了魔都国际</w:t>
      </w:r>
      <w:r w:rsidRPr="00DF4D1D">
        <w:rPr>
          <w:rFonts w:ascii="微软雅黑" w:eastAsia="微软雅黑" w:hAnsi="微软雅黑" w:cs="微软雅黑" w:hint="eastAsia"/>
          <w:sz w:val="22"/>
          <w:szCs w:val="22"/>
        </w:rPr>
        <w:t>机场。</w:t>
      </w:r>
    </w:p>
    <w:p w:rsidR="00EA55F0" w:rsidRPr="00DF4D1D" w:rsidP="005F768A" w14:paraId="725A6A8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“嘿，老黄我的朋友，你怎么也来到这儿了？”丽</w:t>
      </w:r>
      <w:r w:rsidRPr="00DF4D1D">
        <w:rPr>
          <w:rFonts w:ascii="微软雅黑" w:eastAsia="微软雅黑" w:hAnsi="微软雅黑" w:cs="微软雅黑" w:hint="eastAsia"/>
          <w:sz w:val="22"/>
          <w:szCs w:val="22"/>
        </w:rPr>
        <w:t>莎</w:t>
      </w:r>
      <w:r w:rsidRPr="00DF4D1D">
        <w:rPr>
          <w:rFonts w:ascii="微软雅黑" w:eastAsia="微软雅黑" w:hAnsi="微软雅黑" w:cs="微软雅黑" w:hint="eastAsia"/>
          <w:sz w:val="22"/>
          <w:szCs w:val="22"/>
        </w:rPr>
        <w:t>看着在不远处看着刚刚走下飞机的老黄说到。</w:t>
      </w:r>
    </w:p>
    <w:p w:rsidR="00EA55F0" w:rsidRPr="00DF4D1D" w:rsidP="005F768A" w14:paraId="11B6420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老黄在听到有人叫他有些诧异，因为这个时间点是凌晨2点。一般是不会有人在这个时候乘坐航班来的。</w:t>
      </w:r>
    </w:p>
    <w:p w:rsidR="00EA55F0" w:rsidRPr="00DF4D1D" w:rsidP="005F768A" w14:paraId="180F867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“哦，原来是苏小姐啊。你也到这儿来了？真是少见啊”</w:t>
      </w:r>
    </w:p>
    <w:p w:rsidR="00EA55F0" w:rsidRPr="00DF4D1D" w:rsidP="005F768A" w14:paraId="26A67C7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而牙膏厂的总裁也是在前一会儿来到了这个地方，但是他似乎并不想要和自己的死对头丽莎见面。</w:t>
      </w:r>
    </w:p>
    <w:p w:rsidR="00EA55F0" w:rsidRPr="00DF4D1D" w:rsidP="005F768A" w14:paraId="5C01B70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都是牙膏厂，但是为了更好的挤牙膏，就得想办法搞定对方。只是现在他们也是有些无奈了，之前他们的决策失误致使各自损失了5%的股份，而Intel甚至还被分出去了1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%的销售红利，这直接导致了Intel的营收下降了1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%。这次所要面对的人有他们曾经面对那个人那熟悉的感觉。</w:t>
      </w:r>
    </w:p>
    <w:p w:rsidR="00EA55F0" w:rsidRPr="00DF4D1D" w:rsidP="005F768A" w14:paraId="48D73A3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见面的估计只有丽莎和老黄，其他人都是尽量的保持不出现在其他人的眼球中。估计丽</w:t>
      </w:r>
      <w:r w:rsidRPr="00DF4D1D">
        <w:rPr>
          <w:rFonts w:ascii="微软雅黑" w:eastAsia="微软雅黑" w:hAnsi="微软雅黑" w:cs="微软雅黑" w:hint="eastAsia"/>
          <w:sz w:val="22"/>
          <w:szCs w:val="22"/>
        </w:rPr>
        <w:t>莎</w:t>
      </w:r>
      <w:r w:rsidRPr="00DF4D1D">
        <w:rPr>
          <w:rFonts w:ascii="微软雅黑" w:eastAsia="微软雅黑" w:hAnsi="微软雅黑" w:cs="微软雅黑" w:hint="eastAsia"/>
          <w:sz w:val="22"/>
          <w:szCs w:val="22"/>
        </w:rPr>
        <w:t>和老黄也是不想</w:t>
      </w:r>
      <w:r w:rsidRPr="00DF4D1D">
        <w:rPr>
          <w:rFonts w:ascii="微软雅黑" w:eastAsia="微软雅黑" w:hAnsi="微软雅黑" w:cs="微软雅黑" w:hint="eastAsia"/>
          <w:sz w:val="22"/>
          <w:szCs w:val="22"/>
        </w:rPr>
        <w:t>看到友商的</w:t>
      </w:r>
      <w:r w:rsidRPr="00DF4D1D">
        <w:rPr>
          <w:rFonts w:ascii="微软雅黑" w:eastAsia="微软雅黑" w:hAnsi="微软雅黑" w:cs="微软雅黑" w:hint="eastAsia"/>
          <w:sz w:val="22"/>
          <w:szCs w:val="22"/>
        </w:rPr>
        <w:t>，巧合总是发生在不经意间。</w:t>
      </w:r>
    </w:p>
    <w:p w:rsidR="00EA55F0" w:rsidRPr="00DF4D1D" w:rsidP="005F768A" w14:paraId="03E061EA" w14:textId="3966E1A2">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人一次性都聚集在这个城市并不是巧合，而是为了减少损失或者说得到最多的利益而做出的选择。在下了飞机之后没有人会选择在这人歇一晚在继续前往内陆而是在下了国际航班之后再最短的时间内赶上国内的航班，至于会去那些机场乘坐前往</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大</w:t>
      </w:r>
      <w:r w:rsidRPr="00DF4D1D">
        <w:rPr>
          <w:rFonts w:ascii="微软雅黑" w:eastAsia="微软雅黑" w:hAnsi="微软雅黑" w:cs="微软雅黑" w:hint="eastAsia"/>
          <w:sz w:val="22"/>
          <w:szCs w:val="22"/>
        </w:rPr>
        <w:t>盆地四川就是他们的各自的事情了，反正能不在一起就不在一起。看见</w:t>
      </w:r>
      <w:r w:rsidRPr="00DF4D1D">
        <w:rPr>
          <w:rFonts w:ascii="微软雅黑" w:eastAsia="微软雅黑" w:hAnsi="微软雅黑" w:cs="微软雅黑" w:hint="eastAsia"/>
          <w:sz w:val="22"/>
          <w:szCs w:val="22"/>
        </w:rPr>
        <w:t>友商心情</w:t>
      </w:r>
      <w:r w:rsidRPr="00DF4D1D">
        <w:rPr>
          <w:rFonts w:ascii="微软雅黑" w:eastAsia="微软雅黑" w:hAnsi="微软雅黑" w:cs="微软雅黑" w:hint="eastAsia"/>
          <w:sz w:val="22"/>
          <w:szCs w:val="22"/>
        </w:rPr>
        <w:t>就不好，在面对创世人谈判的时候肯定会付出更高的代价才能够或得更多的利益。</w:t>
      </w:r>
    </w:p>
    <w:p w:rsidR="00EA55F0" w:rsidRPr="00DF4D1D" w:rsidP="005F768A" w14:paraId="5219080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孙源玲也是没有睡觉，而是看着监视整个太阳系的设备皱着眉头，因为她发现了不对劲的地方，整个地星的体积似乎正在一点点的变大，而现在的陆地体积变化似乎只有几立方米的程度，或许是仪器的精度误差，不过多留一个心眼总是好事。</w:t>
      </w:r>
    </w:p>
    <w:p w:rsidR="00EA55F0" w:rsidRPr="00DF4D1D" w:rsidP="005F768A" w14:paraId="2554D87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“姐姐，明天似乎有很多人要来找你要不要见见他们呢？”爱丽在一旁日常监测</w:t>
      </w:r>
      <w:r w:rsidRPr="00DF4D1D">
        <w:rPr>
          <w:rFonts w:ascii="微软雅黑" w:eastAsia="微软雅黑" w:hAnsi="微软雅黑" w:cs="微软雅黑" w:hint="eastAsia"/>
          <w:sz w:val="22"/>
          <w:szCs w:val="22"/>
        </w:rPr>
        <w:t>全网之后对着孙源玲说到</w:t>
      </w:r>
    </w:p>
    <w:p w:rsidR="00EA55F0" w:rsidRPr="00DF4D1D" w:rsidP="005F768A" w14:paraId="43013FB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“估计是那些芯片大厂吧，虽然碳基芯片的物理性能相当的优秀但是这并不能够代表它拥有十分强悍的性能提升而是用功耗去换的。</w:t>
      </w:r>
    </w:p>
    <w:p w:rsidR="00EA55F0" w:rsidRPr="00DF4D1D" w:rsidP="005F768A" w14:paraId="21F664A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w:t>
      </w:r>
      <w:r w:rsidRPr="00DF4D1D">
        <w:rPr>
          <w:rFonts w:ascii="微软雅黑" w:eastAsia="微软雅黑" w:hAnsi="微软雅黑" w:cs="微软雅黑" w:hint="eastAsia"/>
          <w:sz w:val="22"/>
          <w:szCs w:val="22"/>
        </w:rPr>
        <w:t>估摸着</w:t>
      </w:r>
      <w:r w:rsidRPr="00DF4D1D">
        <w:rPr>
          <w:rFonts w:ascii="微软雅黑" w:eastAsia="微软雅黑" w:hAnsi="微软雅黑" w:cs="微软雅黑" w:hint="eastAsia"/>
          <w:sz w:val="22"/>
          <w:szCs w:val="22"/>
        </w:rPr>
        <w:t>他们大多数都是来谈判合作的事情的或者说购买技术以及技术授权这事儿的，至于会不会有其他的操作就看明天他们会怎么做了。话说明天他们真的到得了嘛？现在是凌晨3点过了。”</w:t>
      </w:r>
    </w:p>
    <w:p w:rsidR="00EA55F0" w:rsidRPr="00DF4D1D" w:rsidP="005F768A" w14:paraId="04809A0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“到达我们所处的这个市肯定是没有问题的，只是谁能够苏爱率先找到我们的家才算是成功的见面。”</w:t>
      </w:r>
    </w:p>
    <w:p w:rsidR="00EA55F0" w:rsidRPr="00DF4D1D" w:rsidP="005F768A" w14:paraId="54A221A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“恩，反正我让那些人自由发挥了，可以在这个月内研究自己喜欢的课题，等到二月份就要完成我所安排的目标了。”孙源玲自己还是慢慢的成为了自己不喜欢的那种人。</w:t>
      </w:r>
    </w:p>
    <w:p w:rsidR="00EA55F0" w:rsidRPr="00DF4D1D" w:rsidP="005F768A" w14:paraId="6AF23AC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w:t>
      </w:r>
      <w:r w:rsidRPr="00DF4D1D">
        <w:rPr>
          <w:rFonts w:ascii="微软雅黑" w:eastAsia="微软雅黑" w:hAnsi="微软雅黑" w:cs="微软雅黑" w:hint="eastAsia"/>
          <w:sz w:val="22"/>
          <w:szCs w:val="22"/>
        </w:rPr>
        <w:t>吧一切</w:t>
      </w:r>
      <w:r w:rsidRPr="00DF4D1D">
        <w:rPr>
          <w:rFonts w:ascii="微软雅黑" w:eastAsia="微软雅黑" w:hAnsi="微软雅黑" w:cs="微软雅黑" w:hint="eastAsia"/>
          <w:sz w:val="22"/>
          <w:szCs w:val="22"/>
        </w:rPr>
        <w:t>都是好好地，只是孙源玲的目光突然看向了海岸的方向，因为那个地方的灵气流动有些异常。这种异常的流动和超能侧的人修炼很像，但是又有那么一点差距。发现异常之后的孙源玲稍微减弱了对于全球其他地方的监控，将更多的力量覆盖在那个范围之内。在观察了一会儿之后孙源玲对这个人产生了些兴趣，因为这个人的能力竟然在这么早就涉及到了一部分因果的力量，虽然这种力量的消耗极大，并且会被动的吸收周围的力量转化为自身的力量，不得不说是一个运气十分好的天才。</w:t>
      </w:r>
    </w:p>
    <w:p w:rsidR="00EA55F0" w:rsidRPr="00DF4D1D" w:rsidP="005F768A" w14:paraId="69C654E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只是这种人对于自身的力量感知肯定很清楚的，而且刚刚觉醒这个类型的超能力时肯定会引发更大范围的影响，不可能不会被官方所关注。</w:t>
      </w:r>
    </w:p>
    <w:p w:rsidR="00EA55F0" w:rsidRPr="00DF4D1D" w:rsidP="005F768A" w14:paraId="78B36BE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“感觉这个人有什么目的呢？”</w:t>
      </w:r>
    </w:p>
    <w:p w:rsidR="00EA55F0" w:rsidRPr="00DF4D1D" w:rsidP="005F768A" w14:paraId="163F0B7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“姐姐发现了什么？”</w:t>
      </w:r>
    </w:p>
    <w:p w:rsidR="00EA55F0" w:rsidRPr="00DF4D1D" w:rsidP="005F768A" w14:paraId="0BA7444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“一个运气很好的，不同寻常的欧洲人。爱丽理我稍微远一点，等会儿力量可能</w:t>
      </w:r>
      <w:r w:rsidRPr="00DF4D1D">
        <w:rPr>
          <w:rFonts w:ascii="微软雅黑" w:eastAsia="微软雅黑" w:hAnsi="微软雅黑" w:cs="微软雅黑" w:hint="eastAsia"/>
          <w:sz w:val="22"/>
          <w:szCs w:val="22"/>
        </w:rPr>
        <w:t>会波及到你。”</w:t>
      </w:r>
    </w:p>
    <w:p w:rsidR="00EA55F0" w:rsidRPr="00DF4D1D" w:rsidP="005F768A" w14:paraId="2AF2F0D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“好的”说罢爱丽</w:t>
      </w:r>
      <w:r w:rsidRPr="00DF4D1D">
        <w:rPr>
          <w:rFonts w:ascii="微软雅黑" w:eastAsia="微软雅黑" w:hAnsi="微软雅黑" w:cs="微软雅黑" w:hint="eastAsia"/>
          <w:sz w:val="22"/>
          <w:szCs w:val="22"/>
        </w:rPr>
        <w:t>直接瞬移了</w:t>
      </w:r>
      <w:r w:rsidRPr="00DF4D1D">
        <w:rPr>
          <w:rFonts w:ascii="微软雅黑" w:eastAsia="微软雅黑" w:hAnsi="微软雅黑" w:cs="微软雅黑" w:hint="eastAsia"/>
          <w:sz w:val="22"/>
          <w:szCs w:val="22"/>
        </w:rPr>
        <w:t>几十米的距离在远远地地方开着孙源玲。而孙源玲的周围似乎亮起的微微的亮光，而激起的狂风也是吹得周围的树木东倒西歪的，但这只是异常的开始，周围似乎在闪过这个地方的前世今生如真实，又如梦幻般的场景。即使是爱丽这种金丹修为的人工智能</w:t>
      </w:r>
      <w:r w:rsidRPr="00DF4D1D">
        <w:rPr>
          <w:rFonts w:ascii="微软雅黑" w:eastAsia="微软雅黑" w:hAnsi="微软雅黑" w:cs="微软雅黑" w:hint="eastAsia"/>
          <w:sz w:val="22"/>
          <w:szCs w:val="22"/>
        </w:rPr>
        <w:t>型生命</w:t>
      </w:r>
      <w:r w:rsidRPr="00DF4D1D">
        <w:rPr>
          <w:rFonts w:ascii="微软雅黑" w:eastAsia="微软雅黑" w:hAnsi="微软雅黑" w:cs="微软雅黑" w:hint="eastAsia"/>
          <w:sz w:val="22"/>
          <w:szCs w:val="22"/>
        </w:rPr>
        <w:t>也被这种场景深深地吸引住了，并且产生了一些幻觉如果不是让爱丽稍微离开了些很有可能会让爱丽彻底的陷入幻觉之中，只是陷入幻觉之后会发生些什么就不得而知了。</w:t>
      </w:r>
    </w:p>
    <w:p w:rsidR="00EA55F0" w:rsidRPr="00DF4D1D" w:rsidP="005F768A" w14:paraId="450D756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在整个现象持续了几分钟后便结束了，而孙源玲似乎并没有什么消耗，只是看电视如果跳的太快了就看不清</w:t>
      </w:r>
      <w:r w:rsidRPr="00DF4D1D">
        <w:rPr>
          <w:rFonts w:ascii="微软雅黑" w:eastAsia="微软雅黑" w:hAnsi="微软雅黑" w:cs="微软雅黑" w:hint="eastAsia"/>
          <w:sz w:val="22"/>
          <w:szCs w:val="22"/>
        </w:rPr>
        <w:t>楚其中</w:t>
      </w:r>
      <w:r w:rsidRPr="00DF4D1D">
        <w:rPr>
          <w:rFonts w:ascii="微软雅黑" w:eastAsia="微软雅黑" w:hAnsi="微软雅黑" w:cs="微软雅黑" w:hint="eastAsia"/>
          <w:sz w:val="22"/>
          <w:szCs w:val="22"/>
        </w:rPr>
        <w:t>的内容了。</w:t>
      </w:r>
    </w:p>
    <w:p w:rsidR="00EA55F0" w:rsidRPr="00DF4D1D" w:rsidP="005F768A" w14:paraId="305D53A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“姐姐，发生了什么事情啊？”爱丽见孙源玲结束之后连忙过来问到。</w:t>
      </w:r>
    </w:p>
    <w:p w:rsidR="00EA55F0" w:rsidRPr="00DF4D1D" w:rsidP="005F768A" w14:paraId="075EC46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“又是一个即幸运又悲哀的人啊，在灵气复苏的前夕成功的超能觉醒并且拥有了一定的法则之力，但是因为觉醒时引发的动静过大被FBI抓去了。并且因为其无形无痕的能力有些让FBI驾驭</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了不得不采取了一些激进的措施。</w:t>
      </w:r>
    </w:p>
    <w:p w:rsidR="00EA55F0" w:rsidRPr="00DF4D1D" w:rsidP="005F768A" w14:paraId="59A04BC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虽然这个人的能力强大，但是仍然没有能力逃离FBI的地下设施。而咱们的川宝宝也是十分的淘气，看不得别人比他厉害比他</w:t>
      </w:r>
      <w:r w:rsidRPr="00DF4D1D">
        <w:rPr>
          <w:rFonts w:ascii="微软雅黑" w:eastAsia="微软雅黑" w:hAnsi="微软雅黑" w:cs="微软雅黑" w:hint="eastAsia"/>
          <w:sz w:val="22"/>
          <w:szCs w:val="22"/>
        </w:rPr>
        <w:t>强于是就耍</w:t>
      </w:r>
      <w:r w:rsidRPr="00DF4D1D">
        <w:rPr>
          <w:rFonts w:ascii="微软雅黑" w:eastAsia="微软雅黑" w:hAnsi="微软雅黑" w:cs="微软雅黑" w:hint="eastAsia"/>
          <w:sz w:val="22"/>
          <w:szCs w:val="22"/>
        </w:rPr>
        <w:t>阴招。以这个人的父母和妻儿为筹码，强迫他成为一个打手。</w:t>
      </w:r>
    </w:p>
    <w:p w:rsidR="00EA55F0" w:rsidRPr="00DF4D1D" w:rsidP="005F768A" w14:paraId="7587CDE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而这个人的目标就是我，重点是我之前因为没有太多的精力放在我的个人身上而是监控整个世界范围内的灵气动向，导致我竟然没有发现我的位置竟然已经暴露了。”</w:t>
      </w:r>
    </w:p>
    <w:p w:rsidR="00EA55F0" w:rsidRPr="00DF4D1D" w:rsidP="005F768A" w14:paraId="75F33B7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“其实姐姐你的位置很好找吧，就在国家居民信息库中就能够找到了。”</w:t>
      </w:r>
    </w:p>
    <w:p w:rsidR="00EA55F0" w:rsidRPr="00DF4D1D" w:rsidP="005F768A" w14:paraId="0F3CF33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“额，重点不应该是总有刁民想害朕嘛？我也没有做什么，甚至还将灵气复苏提上来日程。结果反被惦记，有些不舒服。”</w:t>
      </w:r>
    </w:p>
    <w:p w:rsidR="00EA55F0" w:rsidRPr="00DF4D1D" w:rsidP="005F768A" w14:paraId="304B344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“姐姐你还不是不怕这个人。”</w:t>
      </w:r>
    </w:p>
    <w:p w:rsidR="00EA55F0" w:rsidRPr="00DF4D1D" w:rsidP="005F768A" w14:paraId="5020B96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“可是很烦啊，就像那群猴子一样恩将仇报。哼~”</w:t>
      </w:r>
    </w:p>
    <w:p w:rsidR="00EA55F0" w:rsidRPr="00DF4D1D" w:rsidP="005F768A" w14:paraId="127617D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“姐姐你也是个成年人了，就不能够像一个成年人一样成熟一点吗？”</w:t>
      </w:r>
    </w:p>
    <w:p w:rsidR="00EA55F0" w:rsidRPr="00DF4D1D" w:rsidP="005F768A" w14:paraId="577E328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“瞎说什么，我可是永远十八岁的小仙女。”</w:t>
      </w:r>
    </w:p>
    <w:p w:rsidR="00EA55F0" w:rsidRPr="00DF4D1D" w:rsidP="005F768A" w14:paraId="1F655C8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“……”听到这话的爱丽也不知道该怎么说话了，十分想要吐</w:t>
      </w:r>
      <w:r w:rsidRPr="00DF4D1D">
        <w:rPr>
          <w:rFonts w:ascii="微软雅黑" w:eastAsia="微软雅黑" w:hAnsi="微软雅黑" w:cs="微软雅黑" w:hint="eastAsia"/>
          <w:sz w:val="22"/>
          <w:szCs w:val="22"/>
        </w:rPr>
        <w:t>槽但是槽点</w:t>
      </w:r>
      <w:r w:rsidRPr="00DF4D1D">
        <w:rPr>
          <w:rFonts w:ascii="微软雅黑" w:eastAsia="微软雅黑" w:hAnsi="微软雅黑" w:cs="微软雅黑" w:hint="eastAsia"/>
          <w:sz w:val="22"/>
          <w:szCs w:val="22"/>
        </w:rPr>
        <w:t>太多竟然一时不知道该从哪儿开始吐。</w:t>
      </w:r>
    </w:p>
    <w:p w:rsidR="00EA55F0" w:rsidRPr="00DF4D1D" w:rsidP="005F768A" w14:paraId="0E9C829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时间就这样平平淡淡的过去了一天，而那些上门想要寻求更多利益的资本家也是找到了了孙源玲的住所。</w:t>
      </w:r>
    </w:p>
    <w:p w:rsidR="00EA55F0" w:rsidRPr="00DF4D1D" w:rsidP="005F768A" w14:paraId="25499306" w14:textId="77777777">
      <w:pPr>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