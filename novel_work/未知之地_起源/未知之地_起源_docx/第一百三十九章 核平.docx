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C2F15" w:rsidRPr="00DF4D1D" w:rsidP="005F768A" w14:paraId="3060283C" w14:textId="2512148E">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第一百三十九章 </w:t>
      </w:r>
      <w:r w:rsidRPr="00DF4D1D" w:rsidR="008E1822">
        <w:rPr>
          <w:rFonts w:ascii="微软雅黑" w:eastAsia="微软雅黑" w:hAnsi="微软雅黑" w:cs="微软雅黑" w:hint="eastAsia"/>
          <w:sz w:val="22"/>
          <w:szCs w:val="22"/>
        </w:rPr>
        <w:t>核平</w:t>
      </w:r>
    </w:p>
    <w:p w:rsidR="006A7932" w:rsidRPr="00DF4D1D" w:rsidP="005F768A" w14:paraId="323A9FCA" w14:textId="784585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孙源玲来到了白象国度之后并没有动，甚至只是在天空之中远远的看着，没有人能够通过肉眼看到孙源玲的存在，唯有在高空之中的对地的高分辨率观测卫星可以看见此时正在平流层的孙源玲。</w:t>
      </w:r>
    </w:p>
    <w:p w:rsidR="008E1822" w:rsidRPr="00DF4D1D" w:rsidP="005F768A" w14:paraId="1E261F55" w14:textId="37B9CB9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李修在得到了孙源玲</w:t>
      </w:r>
      <w:r w:rsidRPr="00DF4D1D">
        <w:rPr>
          <w:rFonts w:ascii="微软雅黑" w:eastAsia="微软雅黑" w:hAnsi="微软雅黑" w:cs="微软雅黑" w:hint="eastAsia"/>
          <w:sz w:val="22"/>
          <w:szCs w:val="22"/>
        </w:rPr>
        <w:t>要核平白象</w:t>
      </w:r>
      <w:r w:rsidRPr="00DF4D1D">
        <w:rPr>
          <w:rFonts w:ascii="微软雅黑" w:eastAsia="微软雅黑" w:hAnsi="微软雅黑" w:cs="微软雅黑" w:hint="eastAsia"/>
          <w:sz w:val="22"/>
          <w:szCs w:val="22"/>
        </w:rPr>
        <w:t>国的时候，很震惊也是很无奈，无奈于自己没有办法阻止</w:t>
      </w:r>
      <w:r w:rsidRPr="00DF4D1D">
        <w:rPr>
          <w:rFonts w:ascii="微软雅黑" w:eastAsia="微软雅黑" w:hAnsi="微软雅黑" w:cs="微软雅黑" w:hint="eastAsia"/>
          <w:sz w:val="22"/>
          <w:szCs w:val="22"/>
        </w:rPr>
        <w:t>她核平</w:t>
      </w:r>
      <w:r w:rsidRPr="00DF4D1D">
        <w:rPr>
          <w:rFonts w:ascii="微软雅黑" w:eastAsia="微软雅黑" w:hAnsi="微软雅黑" w:cs="微软雅黑" w:hint="eastAsia"/>
          <w:sz w:val="22"/>
          <w:szCs w:val="22"/>
        </w:rPr>
        <w:t>的想法，并不是怕威胁</w:t>
      </w:r>
      <w:r w:rsidRPr="00DF4D1D">
        <w:rPr>
          <w:rFonts w:ascii="微软雅黑" w:eastAsia="微软雅黑" w:hAnsi="微软雅黑" w:cs="微软雅黑" w:hint="eastAsia"/>
          <w:sz w:val="22"/>
          <w:szCs w:val="22"/>
        </w:rPr>
        <w:t>到</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土地</w:t>
      </w:r>
      <w:r w:rsidRPr="00DF4D1D">
        <w:rPr>
          <w:rFonts w:ascii="微软雅黑" w:eastAsia="微软雅黑" w:hAnsi="微软雅黑" w:cs="微软雅黑" w:hint="eastAsia"/>
          <w:sz w:val="22"/>
          <w:szCs w:val="22"/>
        </w:rPr>
        <w:t>，而是害怕影响到世界的</w:t>
      </w:r>
      <w:r w:rsidRPr="00DF4D1D" w:rsidR="00C16A0B">
        <w:rPr>
          <w:rFonts w:ascii="微软雅黑" w:eastAsia="微软雅黑" w:hAnsi="微软雅黑" w:cs="微软雅黑" w:hint="eastAsia"/>
          <w:sz w:val="22"/>
          <w:szCs w:val="22"/>
        </w:rPr>
        <w:t>大格局，然后引起第三次世界大战</w:t>
      </w:r>
      <w:r w:rsidRPr="00DF4D1D" w:rsidR="006A7A48">
        <w:rPr>
          <w:rFonts w:ascii="微软雅黑" w:eastAsia="微软雅黑" w:hAnsi="微软雅黑" w:cs="微软雅黑" w:hint="eastAsia"/>
          <w:sz w:val="22"/>
          <w:szCs w:val="22"/>
        </w:rPr>
        <w:t>，这对于目前的</w:t>
      </w:r>
      <w:r w:rsidR="00BC215B">
        <w:rPr>
          <w:rFonts w:ascii="微软雅黑" w:eastAsia="微软雅黑" w:hAnsi="微软雅黑" w:cs="微软雅黑" w:hint="eastAsia"/>
          <w:sz w:val="22"/>
          <w:szCs w:val="22"/>
        </w:rPr>
        <w:t>兔砸</w:t>
      </w:r>
      <w:r w:rsidRPr="00DF4D1D" w:rsidR="006A7A48">
        <w:rPr>
          <w:rFonts w:ascii="微软雅黑" w:eastAsia="微软雅黑" w:hAnsi="微软雅黑" w:cs="微软雅黑" w:hint="eastAsia"/>
          <w:sz w:val="22"/>
          <w:szCs w:val="22"/>
        </w:rPr>
        <w:t>政策</w:t>
      </w:r>
      <w:r w:rsidRPr="00DF4D1D" w:rsidR="006A7A48">
        <w:rPr>
          <w:rFonts w:ascii="微软雅黑" w:eastAsia="微软雅黑" w:hAnsi="微软雅黑" w:cs="微软雅黑" w:hint="eastAsia"/>
          <w:sz w:val="22"/>
          <w:szCs w:val="22"/>
        </w:rPr>
        <w:t>完全相违背。震惊于孙源玲现在竟然有着</w:t>
      </w:r>
      <w:r w:rsidRPr="00DF4D1D" w:rsidR="006A7A48">
        <w:rPr>
          <w:rFonts w:ascii="微软雅黑" w:eastAsia="微软雅黑" w:hAnsi="微软雅黑" w:cs="微软雅黑" w:hint="eastAsia"/>
          <w:sz w:val="22"/>
          <w:szCs w:val="22"/>
        </w:rPr>
        <w:t>直接核平一个</w:t>
      </w:r>
      <w:r w:rsidRPr="00DF4D1D" w:rsidR="006A7A48">
        <w:rPr>
          <w:rFonts w:ascii="微软雅黑" w:eastAsia="微软雅黑" w:hAnsi="微软雅黑" w:cs="微软雅黑" w:hint="eastAsia"/>
          <w:sz w:val="22"/>
          <w:szCs w:val="22"/>
        </w:rPr>
        <w:t>国家的能力，并且</w:t>
      </w:r>
      <w:r w:rsidRPr="00DF4D1D" w:rsidR="00CE3A36">
        <w:rPr>
          <w:rFonts w:ascii="微软雅黑" w:eastAsia="微软雅黑" w:hAnsi="微软雅黑" w:cs="微软雅黑" w:hint="eastAsia"/>
          <w:sz w:val="22"/>
          <w:szCs w:val="22"/>
        </w:rPr>
        <w:t>可以精确的</w:t>
      </w:r>
      <w:r w:rsidRPr="00DF4D1D" w:rsidR="00CE3A36">
        <w:rPr>
          <w:rFonts w:ascii="微软雅黑" w:eastAsia="微软雅黑" w:hAnsi="微软雅黑" w:cs="微软雅黑" w:hint="eastAsia"/>
          <w:sz w:val="22"/>
          <w:szCs w:val="22"/>
        </w:rPr>
        <w:t>控制核平的</w:t>
      </w:r>
      <w:r w:rsidRPr="00DF4D1D" w:rsidR="00CE3A36">
        <w:rPr>
          <w:rFonts w:ascii="微软雅黑" w:eastAsia="微软雅黑" w:hAnsi="微软雅黑" w:cs="微软雅黑" w:hint="eastAsia"/>
          <w:sz w:val="22"/>
          <w:szCs w:val="22"/>
        </w:rPr>
        <w:t>范围。</w:t>
      </w:r>
    </w:p>
    <w:p w:rsidR="00784ACF" w:rsidRPr="00DF4D1D" w:rsidP="005F768A" w14:paraId="354458E8" w14:textId="69B0797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既然没有办法去阻止那就去享受，到了现在为止</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已经</w:t>
      </w:r>
      <w:r w:rsidRPr="00DF4D1D">
        <w:rPr>
          <w:rFonts w:ascii="微软雅黑" w:eastAsia="微软雅黑" w:hAnsi="微软雅黑" w:cs="微软雅黑" w:hint="eastAsia"/>
          <w:sz w:val="22"/>
          <w:szCs w:val="22"/>
        </w:rPr>
        <w:t>得到了漂亮过已经大不列颠及北爱尔兰联合王国的控制权了，这已经让</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完成</w:t>
      </w:r>
      <w:r w:rsidRPr="00DF4D1D">
        <w:rPr>
          <w:rFonts w:ascii="微软雅黑" w:eastAsia="微软雅黑" w:hAnsi="微软雅黑" w:cs="微软雅黑" w:hint="eastAsia"/>
          <w:sz w:val="22"/>
          <w:szCs w:val="22"/>
        </w:rPr>
        <w:t>了飞跃了，现在孙源玲还要灭掉了一个毒瘤邻居，并且祸水还不会流到自家的身上，何乐而不为了？</w:t>
      </w:r>
      <w:r w:rsidRPr="00DF4D1D">
        <w:rPr>
          <w:rFonts w:ascii="微软雅黑" w:eastAsia="微软雅黑" w:hAnsi="微软雅黑" w:cs="微软雅黑" w:hint="eastAsia"/>
          <w:sz w:val="22"/>
          <w:szCs w:val="22"/>
        </w:rPr>
        <w:t>唯一要做的事情</w:t>
      </w:r>
      <w:r w:rsidRPr="00DF4D1D">
        <w:rPr>
          <w:rFonts w:ascii="微软雅黑" w:eastAsia="微软雅黑" w:hAnsi="微软雅黑" w:cs="微软雅黑" w:hint="eastAsia"/>
          <w:sz w:val="22"/>
          <w:szCs w:val="22"/>
        </w:rPr>
        <w:t>就是在人类联合协会上说明一下便是。</w:t>
      </w:r>
    </w:p>
    <w:p w:rsidR="00C16A0B" w:rsidRPr="00DF4D1D" w:rsidP="005F768A" w14:paraId="476226C6" w14:textId="42602FF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在向人类联合协会通知一下的时候突然想起还有一些同胞还在其中没有撤离，他并不知道孙源玲要在什么时候对白</w:t>
      </w:r>
      <w:r w:rsidRPr="00DF4D1D">
        <w:rPr>
          <w:rFonts w:ascii="微软雅黑" w:eastAsia="微软雅黑" w:hAnsi="微软雅黑" w:cs="微软雅黑" w:hint="eastAsia"/>
          <w:sz w:val="22"/>
          <w:szCs w:val="22"/>
        </w:rPr>
        <w:t>象</w:t>
      </w:r>
      <w:r w:rsidRPr="00DF4D1D">
        <w:rPr>
          <w:rFonts w:ascii="微软雅黑" w:eastAsia="微软雅黑" w:hAnsi="微软雅黑" w:cs="微软雅黑" w:hint="eastAsia"/>
          <w:sz w:val="22"/>
          <w:szCs w:val="22"/>
        </w:rPr>
        <w:t>国降下制裁，不仅是自己家的同胞，还有其他国家的同胞，想到这儿李修突然意识到事情有些大条了。</w:t>
      </w:r>
    </w:p>
    <w:p w:rsidR="00784ACF" w:rsidRPr="00DF4D1D" w:rsidP="005F768A" w14:paraId="7F1C1F11" w14:textId="3879AFA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在对人类联合协会发出通知的同时，紧急的向海军和空军发出了调动指令，在周边活动的海军向白象国靠近，而空军紧急向白象国出击，出动大量的运输机尽可能的将所有的同胞接引回国</w:t>
      </w:r>
      <w:r w:rsidRPr="00DF4D1D" w:rsidR="00543CE7">
        <w:rPr>
          <w:rFonts w:ascii="微软雅黑" w:eastAsia="微软雅黑" w:hAnsi="微软雅黑" w:cs="微软雅黑" w:hint="eastAsia"/>
          <w:sz w:val="22"/>
          <w:szCs w:val="22"/>
        </w:rPr>
        <w:t>，现在的李修只希望孙源玲能够晚一些</w:t>
      </w:r>
      <w:r w:rsidRPr="00DF4D1D" w:rsidR="00543CE7">
        <w:rPr>
          <w:rFonts w:ascii="微软雅黑" w:eastAsia="微软雅黑" w:hAnsi="微软雅黑" w:cs="微软雅黑" w:hint="eastAsia"/>
          <w:sz w:val="22"/>
          <w:szCs w:val="22"/>
        </w:rPr>
        <w:t>发动核平打击</w:t>
      </w:r>
      <w:r w:rsidRPr="00DF4D1D" w:rsidR="00543CE7">
        <w:rPr>
          <w:rFonts w:ascii="微软雅黑" w:eastAsia="微软雅黑" w:hAnsi="微软雅黑" w:cs="微软雅黑" w:hint="eastAsia"/>
          <w:sz w:val="22"/>
          <w:szCs w:val="22"/>
        </w:rPr>
        <w:t>。</w:t>
      </w:r>
    </w:p>
    <w:p w:rsidR="008E1822" w:rsidRPr="00DF4D1D" w:rsidP="005F768A" w14:paraId="22377B89" w14:textId="3169CFE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孙源玲依然没有什么动作，但是大海之中海水的运行开始出现异常，大量的氧气形成，局部地区的氧气浓度开始剧烈的上升，并且在海底还在发生一些小规模的爆炸，爆炸在茫茫的大海之中并没有什么，引不起什么波澜，在海洋之中大量的氧气不正常生成再加上时不时的发生一些小爆炸，氢气的浓度也在飞速的上升。</w:t>
      </w:r>
    </w:p>
    <w:p w:rsidR="00BF7DC5" w:rsidRPr="00DF4D1D" w:rsidP="005F768A" w14:paraId="6FFE4A63" w14:textId="6B98DE8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“嗯，还不错，慢慢的制造吧，这些人的动作怎么那么的慢啊。”这些被电解的水都是由孙源玲造成的，虽然一部分氢气因为</w:t>
      </w:r>
      <w:r w:rsidRPr="00DF4D1D" w:rsidR="00F514B4">
        <w:rPr>
          <w:rFonts w:ascii="微软雅黑" w:eastAsia="微软雅黑" w:hAnsi="微软雅黑" w:cs="微软雅黑" w:hint="eastAsia"/>
          <w:sz w:val="22"/>
          <w:szCs w:val="22"/>
        </w:rPr>
        <w:t>和氧气混合发生了爆炸，但是剩下的氢气都被加注了中子。</w:t>
      </w:r>
    </w:p>
    <w:p w:rsidR="00980220" w:rsidRPr="00DF4D1D" w:rsidP="005F768A" w14:paraId="5BC5ED89" w14:textId="04B30F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孙源玲在准备</w:t>
      </w:r>
      <w:r w:rsidRPr="00DF4D1D">
        <w:rPr>
          <w:rFonts w:ascii="微软雅黑" w:eastAsia="微软雅黑" w:hAnsi="微软雅黑" w:cs="微软雅黑" w:hint="eastAsia"/>
          <w:sz w:val="22"/>
          <w:szCs w:val="22"/>
        </w:rPr>
        <w:t>着核平的的</w:t>
      </w:r>
      <w:r w:rsidRPr="00DF4D1D">
        <w:rPr>
          <w:rFonts w:ascii="微软雅黑" w:eastAsia="微软雅黑" w:hAnsi="微软雅黑" w:cs="微软雅黑" w:hint="eastAsia"/>
          <w:sz w:val="22"/>
          <w:szCs w:val="22"/>
        </w:rPr>
        <w:t>材料，而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所派出的飞机已经上路了，再过几个小时就能够到达白象国的机场了，为了确保行动的顺利还有许多的现役战斗机和加油机伴飞，在派出了飞机之后，国安部对所有的侨胞都发了紧急撤离的通知。</w:t>
      </w:r>
    </w:p>
    <w:p w:rsidR="00F514B4" w:rsidRPr="00DF4D1D" w:rsidP="005F768A" w14:paraId="1858A1B9" w14:textId="7CB3049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其他大国的做法和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的做法并没有多少区别，都派出了自己家的飞机去接引自己的同胞，如果恰好有战舰停靠在港口的便临时让战舰成为那个用于撤离的载具。</w:t>
      </w:r>
    </w:p>
    <w:p w:rsidR="007C3B47" w:rsidRPr="00DF4D1D" w:rsidP="005F768A" w14:paraId="6A4CF592" w14:textId="5203943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白象国对于自己邻居的异动想要出动战机去驱离，但是一旦经过了警告之后没有离开便被击落，</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举动相当于对白</w:t>
      </w:r>
      <w:r w:rsidRPr="00DF4D1D">
        <w:rPr>
          <w:rFonts w:ascii="微软雅黑" w:eastAsia="微软雅黑" w:hAnsi="微软雅黑" w:cs="微软雅黑" w:hint="eastAsia"/>
          <w:sz w:val="22"/>
          <w:szCs w:val="22"/>
        </w:rPr>
        <w:t>象</w:t>
      </w:r>
      <w:r w:rsidRPr="00DF4D1D">
        <w:rPr>
          <w:rFonts w:ascii="微软雅黑" w:eastAsia="微软雅黑" w:hAnsi="微软雅黑" w:cs="微软雅黑" w:hint="eastAsia"/>
          <w:sz w:val="22"/>
          <w:szCs w:val="22"/>
        </w:rPr>
        <w:t>国宣战了，但是随后到来的没有隐藏自己的漂亮过战机，再加上其的声明，白象突然意识到了事情大条了，打自己</w:t>
      </w:r>
      <w:r w:rsidRPr="00DF4D1D">
        <w:rPr>
          <w:rFonts w:ascii="微软雅黑" w:eastAsia="微软雅黑" w:hAnsi="微软雅黑" w:cs="微软雅黑" w:hint="eastAsia"/>
          <w:sz w:val="22"/>
          <w:szCs w:val="22"/>
        </w:rPr>
        <w:t>铁定打</w:t>
      </w:r>
      <w:r w:rsidRPr="00DF4D1D">
        <w:rPr>
          <w:rFonts w:ascii="微软雅黑" w:eastAsia="微软雅黑" w:hAnsi="微软雅黑" w:cs="微软雅黑" w:hint="eastAsia"/>
          <w:sz w:val="22"/>
          <w:szCs w:val="22"/>
        </w:rPr>
        <w:t>不过，而对</w:t>
      </w:r>
      <w:r w:rsidRPr="00DF4D1D">
        <w:rPr>
          <w:rFonts w:ascii="微软雅黑" w:eastAsia="微软雅黑" w:hAnsi="微软雅黑" w:cs="微软雅黑" w:hint="eastAsia"/>
          <w:sz w:val="22"/>
          <w:szCs w:val="22"/>
        </w:rPr>
        <w:t>方也没有明显的攻击意图，白象国便暂停了攻击。</w:t>
      </w:r>
    </w:p>
    <w:p w:rsidR="00F514B4" w:rsidRPr="00DF4D1D" w:rsidP="005F768A" w14:paraId="1BA6B32E" w14:textId="4A2C01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白象停下了攻击之后，</w:t>
      </w:r>
      <w:r w:rsidRPr="00DF4D1D">
        <w:rPr>
          <w:rFonts w:ascii="微软雅黑" w:eastAsia="微软雅黑" w:hAnsi="微软雅黑" w:cs="微软雅黑" w:hint="eastAsia"/>
          <w:sz w:val="22"/>
          <w:szCs w:val="22"/>
        </w:rPr>
        <w:t>各国的行动都十分的迅速，</w:t>
      </w:r>
      <w:r w:rsidRPr="00DF4D1D">
        <w:rPr>
          <w:rFonts w:ascii="微软雅黑" w:eastAsia="微软雅黑" w:hAnsi="微软雅黑" w:cs="微软雅黑" w:hint="eastAsia"/>
          <w:sz w:val="22"/>
          <w:szCs w:val="22"/>
        </w:rPr>
        <w:t>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拥有</w:t>
      </w:r>
      <w:r w:rsidRPr="00DF4D1D">
        <w:rPr>
          <w:rFonts w:ascii="微软雅黑" w:eastAsia="微软雅黑" w:hAnsi="微软雅黑" w:cs="微软雅黑" w:hint="eastAsia"/>
          <w:sz w:val="22"/>
          <w:szCs w:val="22"/>
        </w:rPr>
        <w:t>地理的优势，撤离的行动还算是顺利，但是还有一些侨胞没有办法通知到</w:t>
      </w:r>
      <w:r w:rsidRPr="00DF4D1D">
        <w:rPr>
          <w:rFonts w:ascii="微软雅黑" w:eastAsia="微软雅黑" w:hAnsi="微软雅黑" w:cs="微软雅黑" w:hint="eastAsia"/>
          <w:sz w:val="22"/>
          <w:szCs w:val="22"/>
        </w:rPr>
        <w:t>，但是</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已经尽力了，只能够让他们自求多福了，至于其他国家的侨民，撤离的速度便慢了许多。</w:t>
      </w:r>
    </w:p>
    <w:p w:rsidR="007C3B47" w:rsidRPr="00DF4D1D" w:rsidP="005F768A" w14:paraId="3C1859AB" w14:textId="2B9F4E9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时间在紧急的情况之下过了一天，因为出动了军用运输机以及战斗机和加油机的原因，前往撤离的国家都在1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个小时之内达到，并且展开了撤离行动。在快2</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小时的时候，最后一架用于撤离的</w:t>
      </w:r>
      <w:r w:rsidRPr="00DF4D1D">
        <w:rPr>
          <w:rFonts w:ascii="微软雅黑" w:eastAsia="微软雅黑" w:hAnsi="微软雅黑" w:cs="微软雅黑" w:hint="eastAsia"/>
          <w:sz w:val="22"/>
          <w:szCs w:val="22"/>
        </w:rPr>
        <w:t>运输级机开</w:t>
      </w:r>
      <w:r w:rsidRPr="00DF4D1D">
        <w:rPr>
          <w:rFonts w:ascii="微软雅黑" w:eastAsia="微软雅黑" w:hAnsi="微软雅黑" w:cs="微软雅黑" w:hint="eastAsia"/>
          <w:sz w:val="22"/>
          <w:szCs w:val="22"/>
        </w:rPr>
        <w:t>了白象国的空域。</w:t>
      </w:r>
    </w:p>
    <w:p w:rsidR="00386030" w:rsidRPr="00DF4D1D" w:rsidP="005F768A" w14:paraId="11C1FB0D" w14:textId="489C2D4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此时白象国的天相比于昨天已经黑了下来，空气之中弥漫着窒息感，明显感受到不对的人以及各个军方高层都想办法逃离了这个国家，只留下了那些没有能力逃跑的人和那些</w:t>
      </w:r>
      <w:r w:rsidRPr="00DF4D1D" w:rsidR="00EB3D7F">
        <w:rPr>
          <w:rFonts w:ascii="微软雅黑" w:eastAsia="微软雅黑" w:hAnsi="微软雅黑" w:cs="微软雅黑" w:hint="eastAsia"/>
          <w:sz w:val="22"/>
          <w:szCs w:val="22"/>
        </w:rPr>
        <w:t>贱民。</w:t>
      </w:r>
    </w:p>
    <w:p w:rsidR="00EB3D7F" w:rsidRPr="00DF4D1D" w:rsidP="005F768A" w14:paraId="2A82C3DB" w14:textId="76E619D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事出紧急，各个大国的应对还是很及时，都成功的撤离出了自己的侨胞，成功通知到了</w:t>
      </w:r>
      <w:r w:rsidRPr="00DF4D1D">
        <w:rPr>
          <w:rFonts w:ascii="微软雅黑" w:eastAsia="微软雅黑" w:hAnsi="微软雅黑" w:cs="微软雅黑" w:hint="eastAsia"/>
          <w:sz w:val="22"/>
          <w:szCs w:val="22"/>
        </w:rPr>
        <w:t>多少那</w:t>
      </w:r>
      <w:r w:rsidRPr="00DF4D1D">
        <w:rPr>
          <w:rFonts w:ascii="微软雅黑" w:eastAsia="微软雅黑" w:hAnsi="微软雅黑" w:cs="微软雅黑" w:hint="eastAsia"/>
          <w:sz w:val="22"/>
          <w:szCs w:val="22"/>
        </w:rPr>
        <w:t>就是各个国家自己知道了。</w:t>
      </w:r>
    </w:p>
    <w:p w:rsidR="00647A13" w:rsidRPr="00DF4D1D" w:rsidP="005F768A" w14:paraId="74798998" w14:textId="62B2187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许多的卫星此时已经来到了白象的上空，密切的监视着白象正在发生的事情。</w:t>
      </w:r>
    </w:p>
    <w:p w:rsidR="00F514B4" w:rsidRPr="00DF4D1D" w:rsidP="005F768A" w14:paraId="0BACAFBB" w14:textId="4AB7224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空气的窒息感越来越强，下面的人都因为强烈的窒息感而脱掉了自己的衣服</w:t>
      </w:r>
      <w:r w:rsidRPr="00DF4D1D">
        <w:rPr>
          <w:rFonts w:ascii="微软雅黑" w:eastAsia="微软雅黑" w:hAnsi="微软雅黑" w:cs="微软雅黑" w:hint="eastAsia"/>
          <w:sz w:val="22"/>
          <w:szCs w:val="22"/>
        </w:rPr>
        <w:t>大口大口</w:t>
      </w:r>
      <w:r w:rsidRPr="00DF4D1D">
        <w:rPr>
          <w:rFonts w:ascii="微软雅黑" w:eastAsia="微软雅黑" w:hAnsi="微软雅黑" w:cs="微软雅黑" w:hint="eastAsia"/>
          <w:sz w:val="22"/>
          <w:szCs w:val="22"/>
        </w:rPr>
        <w:t>的呼吸，但是这并没有什么用，甚至一些人因为氧含量过高而醉氧了，由于和空气的混合，一些的确或多或少的都在发生着爆炸，只是这些爆炸都被孙源玲控制着，不然这些爆炸蔓延下去</w:t>
      </w:r>
      <w:r w:rsidRPr="00DF4D1D" w:rsidR="00190EBA">
        <w:rPr>
          <w:rFonts w:ascii="微软雅黑" w:eastAsia="微软雅黑" w:hAnsi="微软雅黑" w:cs="微软雅黑" w:hint="eastAsia"/>
          <w:sz w:val="22"/>
          <w:szCs w:val="22"/>
        </w:rPr>
        <w:t>不仅</w:t>
      </w:r>
      <w:r w:rsidRPr="00DF4D1D" w:rsidR="00190EBA">
        <w:rPr>
          <w:rFonts w:ascii="微软雅黑" w:eastAsia="微软雅黑" w:hAnsi="微软雅黑" w:cs="微软雅黑" w:hint="eastAsia"/>
          <w:sz w:val="22"/>
          <w:szCs w:val="22"/>
        </w:rPr>
        <w:t>是之前</w:t>
      </w:r>
      <w:r w:rsidRPr="00DF4D1D" w:rsidR="00190EBA">
        <w:rPr>
          <w:rFonts w:ascii="微软雅黑" w:eastAsia="微软雅黑" w:hAnsi="微软雅黑" w:cs="微软雅黑" w:hint="eastAsia"/>
          <w:sz w:val="22"/>
          <w:szCs w:val="22"/>
        </w:rPr>
        <w:t>的努力直接白给，而且可能引起超大规模的爆炸，这种规模的爆炸虽然不会引起大气的核聚变反应，但是具体会发生什么样的事情还是一个未知数。</w:t>
      </w:r>
    </w:p>
    <w:p w:rsidR="00647A13" w:rsidRPr="00DF4D1D" w:rsidP="005F768A" w14:paraId="701BCC34" w14:textId="757F909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w:t>
      </w:r>
      <w:r w:rsidRPr="00DF4D1D" w:rsidR="00E969B0">
        <w:rPr>
          <w:rFonts w:ascii="微软雅黑" w:eastAsia="微软雅黑" w:hAnsi="微软雅黑" w:cs="微软雅黑" w:hint="eastAsia"/>
          <w:sz w:val="22"/>
          <w:szCs w:val="22"/>
        </w:rPr>
        <w:t>聚集起来的氢气内部的原子开始出现了聚变，许多的中子开始向氢原子</w:t>
      </w:r>
      <w:r w:rsidRPr="00DF4D1D" w:rsidR="00047DA6">
        <w:rPr>
          <w:rFonts w:ascii="微软雅黑" w:eastAsia="微软雅黑" w:hAnsi="微软雅黑" w:cs="微软雅黑" w:hint="eastAsia"/>
          <w:sz w:val="22"/>
          <w:szCs w:val="22"/>
        </w:rPr>
        <w:t>中打入，普普通通的氢原子慢慢的变成了氘，在一些中子轰击比较密集的区域中已经有一部分变成了氚，不仅仅是原子的变化，这些中子不可能凭空的产生，全部都是从周围的环</w:t>
      </w:r>
      <w:r w:rsidRPr="00DF4D1D" w:rsidR="00047DA6">
        <w:rPr>
          <w:rFonts w:ascii="微软雅黑" w:eastAsia="微软雅黑" w:hAnsi="微软雅黑" w:cs="微软雅黑" w:hint="eastAsia"/>
          <w:sz w:val="22"/>
          <w:szCs w:val="22"/>
        </w:rPr>
        <w:t>境中所抽取的，这导致许多的元素都变性了，这些变性的元素具体拥有什么样的性质依旧是一个未知数</w:t>
      </w:r>
      <w:r w:rsidRPr="00DF4D1D" w:rsidR="00D2549F">
        <w:rPr>
          <w:rFonts w:ascii="微软雅黑" w:eastAsia="微软雅黑" w:hAnsi="微软雅黑" w:cs="微软雅黑" w:hint="eastAsia"/>
          <w:sz w:val="22"/>
          <w:szCs w:val="22"/>
        </w:rPr>
        <w:t>，在反应的过程之中</w:t>
      </w:r>
      <w:r w:rsidRPr="00DF4D1D" w:rsidR="00CA1058">
        <w:rPr>
          <w:rFonts w:ascii="微软雅黑" w:eastAsia="微软雅黑" w:hAnsi="微软雅黑" w:cs="微软雅黑" w:hint="eastAsia"/>
          <w:sz w:val="22"/>
          <w:szCs w:val="22"/>
        </w:rPr>
        <w:t>温度在慢慢的上升，从热成像仪上看</w:t>
      </w:r>
      <w:r w:rsidRPr="00DF4D1D" w:rsidR="00003517">
        <w:rPr>
          <w:rFonts w:ascii="微软雅黑" w:eastAsia="微软雅黑" w:hAnsi="微软雅黑" w:cs="微软雅黑" w:hint="eastAsia"/>
          <w:sz w:val="22"/>
          <w:szCs w:val="22"/>
        </w:rPr>
        <w:t>整个白象国所在地区域已经是一片深红色了，天空之中的温度已经有上万度了，但是因为距离地面的距离比较远</w:t>
      </w:r>
      <w:r w:rsidRPr="00DF4D1D" w:rsidR="00FB75FC">
        <w:rPr>
          <w:rFonts w:ascii="微软雅黑" w:eastAsia="微软雅黑" w:hAnsi="微软雅黑" w:cs="微软雅黑" w:hint="eastAsia"/>
          <w:sz w:val="22"/>
          <w:szCs w:val="22"/>
        </w:rPr>
        <w:t>地面的体感温度大概只有4</w:t>
      </w:r>
      <w:r w:rsidRPr="00DF4D1D" w:rsidR="00FB75FC">
        <w:rPr>
          <w:rFonts w:ascii="微软雅黑" w:eastAsia="微软雅黑" w:hAnsi="微软雅黑" w:cs="微软雅黑"/>
          <w:sz w:val="22"/>
          <w:szCs w:val="22"/>
        </w:rPr>
        <w:t>0</w:t>
      </w:r>
      <w:r w:rsidRPr="00DF4D1D" w:rsidR="00FB75FC">
        <w:rPr>
          <w:rFonts w:ascii="微软雅黑" w:eastAsia="微软雅黑" w:hAnsi="微软雅黑" w:cs="微软雅黑" w:hint="eastAsia"/>
          <w:sz w:val="22"/>
          <w:szCs w:val="22"/>
        </w:rPr>
        <w:t>摄氏度左右，高温加上醉氧，处于地面的那些人都处于一种快濒死的状态。</w:t>
      </w:r>
    </w:p>
    <w:p w:rsidR="00FB75FC" w:rsidRPr="00DF4D1D" w:rsidP="005F768A" w14:paraId="39DC265D" w14:textId="274E587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温度的上升让所有的核燃料都</w:t>
      </w:r>
      <w:r w:rsidRPr="00DF4D1D" w:rsidR="00095219">
        <w:rPr>
          <w:rFonts w:ascii="微软雅黑" w:eastAsia="微软雅黑" w:hAnsi="微软雅黑" w:cs="微软雅黑" w:hint="eastAsia"/>
          <w:sz w:val="22"/>
          <w:szCs w:val="22"/>
        </w:rPr>
        <w:t>出现了极度不稳定的状态，不过高浓度的氢气还是将那一片区域的</w:t>
      </w:r>
      <w:r w:rsidRPr="00DF4D1D" w:rsidR="000B0307">
        <w:rPr>
          <w:rFonts w:ascii="微软雅黑" w:eastAsia="微软雅黑" w:hAnsi="微软雅黑" w:cs="微软雅黑" w:hint="eastAsia"/>
          <w:sz w:val="22"/>
          <w:szCs w:val="22"/>
        </w:rPr>
        <w:t>氧气给排开了，压力在慢慢的增加，温度在2</w:t>
      </w:r>
      <w:r w:rsidRPr="00DF4D1D" w:rsidR="000B0307">
        <w:rPr>
          <w:rFonts w:ascii="微软雅黑" w:eastAsia="微软雅黑" w:hAnsi="微软雅黑" w:cs="微软雅黑"/>
          <w:sz w:val="22"/>
          <w:szCs w:val="22"/>
        </w:rPr>
        <w:t>0</w:t>
      </w:r>
      <w:r w:rsidRPr="00DF4D1D" w:rsidR="000B0307">
        <w:rPr>
          <w:rFonts w:ascii="微软雅黑" w:eastAsia="微软雅黑" w:hAnsi="微软雅黑" w:cs="微软雅黑" w:hint="eastAsia"/>
          <w:sz w:val="22"/>
          <w:szCs w:val="22"/>
        </w:rPr>
        <w:t>万度左右的时候便停止了继续上升，在白象国的边界</w:t>
      </w:r>
      <w:r w:rsidRPr="00DF4D1D" w:rsidR="000B0307">
        <w:rPr>
          <w:rFonts w:ascii="微软雅黑" w:eastAsia="微软雅黑" w:hAnsi="微软雅黑" w:cs="微软雅黑" w:hint="eastAsia"/>
          <w:sz w:val="22"/>
          <w:szCs w:val="22"/>
        </w:rPr>
        <w:t>处树立</w:t>
      </w:r>
      <w:r w:rsidRPr="00DF4D1D" w:rsidR="000B0307">
        <w:rPr>
          <w:rFonts w:ascii="微软雅黑" w:eastAsia="微软雅黑" w:hAnsi="微软雅黑" w:cs="微软雅黑" w:hint="eastAsia"/>
          <w:sz w:val="22"/>
          <w:szCs w:val="22"/>
        </w:rPr>
        <w:t>起了一个直达大气电离层的一个屏障，这个屏障主要作用是为了防止大气造成了第二次核聚变爆炸将整个地星都给炸了。同时也是为了</w:t>
      </w:r>
      <w:r w:rsidRPr="00DF4D1D" w:rsidR="000B0307">
        <w:rPr>
          <w:rFonts w:ascii="微软雅黑" w:eastAsia="微软雅黑" w:hAnsi="微软雅黑" w:cs="微软雅黑" w:hint="eastAsia"/>
          <w:sz w:val="22"/>
          <w:szCs w:val="22"/>
        </w:rPr>
        <w:t>将</w:t>
      </w:r>
      <w:r w:rsidRPr="00DF4D1D" w:rsidR="00455381">
        <w:rPr>
          <w:rFonts w:ascii="微软雅黑" w:eastAsia="微软雅黑" w:hAnsi="微软雅黑" w:cs="微软雅黑" w:hint="eastAsia"/>
          <w:sz w:val="22"/>
          <w:szCs w:val="22"/>
        </w:rPr>
        <w:t>核平的</w:t>
      </w:r>
      <w:r w:rsidRPr="00DF4D1D" w:rsidR="00455381">
        <w:rPr>
          <w:rFonts w:ascii="微软雅黑" w:eastAsia="微软雅黑" w:hAnsi="微软雅黑" w:cs="微软雅黑" w:hint="eastAsia"/>
          <w:sz w:val="22"/>
          <w:szCs w:val="22"/>
        </w:rPr>
        <w:t>范围控制住，不然将会波及的周边的国家。</w:t>
      </w:r>
    </w:p>
    <w:p w:rsidR="00455381" w:rsidRPr="00DF4D1D" w:rsidP="005F768A" w14:paraId="03A42FCA" w14:textId="3B28758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压力不断的在上升</w:t>
      </w:r>
      <w:r w:rsidRPr="00DF4D1D" w:rsidR="00AE3057">
        <w:rPr>
          <w:rFonts w:ascii="微软雅黑" w:eastAsia="微软雅黑" w:hAnsi="微软雅黑" w:cs="微软雅黑" w:hint="eastAsia"/>
          <w:sz w:val="22"/>
          <w:szCs w:val="22"/>
        </w:rPr>
        <w:t>，不断地有海水从海中被分离，大量的氢气被注入了中子，再加上一部分因为被抽掉了中子的比较重的原子也包含在这些核燃料之中，压力虽然还在上升，但是还没有达到核聚变发生的条件。聚集的核聚变燃料已经有数百万吨了，但是这还不够，这么一点想要完整</w:t>
      </w:r>
      <w:r w:rsidRPr="00DF4D1D" w:rsidR="00AE3057">
        <w:rPr>
          <w:rFonts w:ascii="微软雅黑" w:eastAsia="微软雅黑" w:hAnsi="微软雅黑" w:cs="微软雅黑" w:hint="eastAsia"/>
          <w:sz w:val="22"/>
          <w:szCs w:val="22"/>
        </w:rPr>
        <w:t>度核平</w:t>
      </w:r>
      <w:r w:rsidRPr="00DF4D1D" w:rsidR="00AE3057">
        <w:rPr>
          <w:rFonts w:ascii="微软雅黑" w:eastAsia="微软雅黑" w:hAnsi="微软雅黑" w:cs="微软雅黑" w:hint="eastAsia"/>
          <w:sz w:val="22"/>
          <w:szCs w:val="22"/>
        </w:rPr>
        <w:t>还做不到，燃料的聚集还在继续，地面上已经有许多的人因为受不了恶劣的环境去见了他们的上帝</w:t>
      </w:r>
      <w:r w:rsidRPr="00DF4D1D" w:rsidR="00F61F0E">
        <w:rPr>
          <w:rFonts w:ascii="微软雅黑" w:eastAsia="微软雅黑" w:hAnsi="微软雅黑" w:cs="微软雅黑" w:hint="eastAsia"/>
          <w:sz w:val="22"/>
          <w:szCs w:val="22"/>
        </w:rPr>
        <w:t>，还有一部分比较有条件的人都待在自己的屋子之中，享受着空调，但是他们也知道这只是暂缓之计，如果不能够</w:t>
      </w:r>
      <w:r w:rsidRPr="00DF4D1D" w:rsidR="00F61F0E">
        <w:rPr>
          <w:rFonts w:ascii="微软雅黑" w:eastAsia="微软雅黑" w:hAnsi="微软雅黑" w:cs="微软雅黑" w:hint="eastAsia"/>
          <w:sz w:val="22"/>
          <w:szCs w:val="22"/>
        </w:rPr>
        <w:t>赶快的</w:t>
      </w:r>
      <w:r w:rsidRPr="00DF4D1D" w:rsidR="00F61F0E">
        <w:rPr>
          <w:rFonts w:ascii="微软雅黑" w:eastAsia="微软雅黑" w:hAnsi="微软雅黑" w:cs="微软雅黑" w:hint="eastAsia"/>
          <w:sz w:val="22"/>
          <w:szCs w:val="22"/>
        </w:rPr>
        <w:t>逃离这个区域迟早会玩完的。</w:t>
      </w:r>
    </w:p>
    <w:p w:rsidR="00B14733" w:rsidRPr="00DF4D1D" w:rsidP="005F768A" w14:paraId="72D5FDF8" w14:textId="17A2A0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一些人刚刚跑到边境之后，却遇到了隔离墙，想要逃出去却被挡住了。</w:t>
      </w:r>
    </w:p>
    <w:p w:rsidR="00F61F0E" w:rsidRPr="00DF4D1D" w:rsidP="005F768A" w14:paraId="54E9490D" w14:textId="4C3F03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原料的收集的速度并不慢，慢的只是将中子注入而已，这个</w:t>
      </w:r>
      <w:r w:rsidRPr="00DF4D1D">
        <w:rPr>
          <w:rFonts w:ascii="微软雅黑" w:eastAsia="微软雅黑" w:hAnsi="微软雅黑" w:cs="微软雅黑" w:hint="eastAsia"/>
          <w:sz w:val="22"/>
          <w:szCs w:val="22"/>
        </w:rPr>
        <w:t>慢只是</w:t>
      </w:r>
      <w:r w:rsidRPr="00DF4D1D">
        <w:rPr>
          <w:rFonts w:ascii="微软雅黑" w:eastAsia="微软雅黑" w:hAnsi="微软雅黑" w:cs="微软雅黑" w:hint="eastAsia"/>
          <w:sz w:val="22"/>
          <w:szCs w:val="22"/>
        </w:rPr>
        <w:t>相对来说而已，目前来说孙源玲已经聚集了数千万吨的核燃料了，这样的爆炸威力甚至可以将整个</w:t>
      </w:r>
      <w:r w:rsidRPr="00DF4D1D">
        <w:rPr>
          <w:rFonts w:ascii="微软雅黑" w:eastAsia="微软雅黑" w:hAnsi="微软雅黑" w:cs="微软雅黑" w:hint="eastAsia"/>
          <w:sz w:val="22"/>
          <w:szCs w:val="22"/>
        </w:rPr>
        <w:t>地星炸得</w:t>
      </w:r>
      <w:r w:rsidRPr="00DF4D1D">
        <w:rPr>
          <w:rFonts w:ascii="微软雅黑" w:eastAsia="微软雅黑" w:hAnsi="微软雅黑" w:cs="微软雅黑" w:hint="eastAsia"/>
          <w:sz w:val="22"/>
          <w:szCs w:val="22"/>
        </w:rPr>
        <w:t>颤抖几下，这样做并不是没有消耗的，纵使孙源玲使用的设备提升了自己的灵气的强度，和恢复速度，而且还有加</w:t>
      </w:r>
      <w:r w:rsidRPr="00DF4D1D">
        <w:rPr>
          <w:rFonts w:ascii="微软雅黑" w:eastAsia="微软雅黑" w:hAnsi="微软雅黑" w:cs="微软雅黑" w:hint="eastAsia"/>
          <w:sz w:val="22"/>
          <w:szCs w:val="22"/>
        </w:rPr>
        <w:t>持精神</w:t>
      </w:r>
      <w:r w:rsidRPr="00DF4D1D">
        <w:rPr>
          <w:rFonts w:ascii="微软雅黑" w:eastAsia="微软雅黑" w:hAnsi="微软雅黑" w:cs="微软雅黑" w:hint="eastAsia"/>
          <w:sz w:val="22"/>
          <w:szCs w:val="22"/>
        </w:rPr>
        <w:t>力的宝物，要知道孙源玲的东西从来都是十</w:t>
      </w:r>
      <w:r w:rsidRPr="00DF4D1D">
        <w:rPr>
          <w:rFonts w:ascii="微软雅黑" w:eastAsia="微软雅黑" w:hAnsi="微软雅黑" w:cs="微软雅黑" w:hint="eastAsia"/>
          <w:sz w:val="22"/>
          <w:szCs w:val="22"/>
        </w:rPr>
        <w:t>分强大的，在这样的情况之下，灵气的消耗也是过半，精神力也是消耗过半了。</w:t>
      </w:r>
    </w:p>
    <w:p w:rsidR="00A372FA" w:rsidRPr="00DF4D1D" w:rsidP="005F768A" w14:paraId="5E7697F5" w14:textId="1F58C60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w:t>
      </w:r>
      <w:r w:rsidRPr="00DF4D1D" w:rsidR="00CA2E10">
        <w:rPr>
          <w:rFonts w:ascii="微软雅黑" w:eastAsia="微软雅黑" w:hAnsi="微软雅黑" w:cs="微软雅黑" w:hint="eastAsia"/>
          <w:sz w:val="22"/>
          <w:szCs w:val="22"/>
        </w:rPr>
        <w:t>这个地区已经聚集了6</w:t>
      </w:r>
      <w:r w:rsidRPr="00DF4D1D" w:rsidR="00CA2E10">
        <w:rPr>
          <w:rFonts w:ascii="微软雅黑" w:eastAsia="微软雅黑" w:hAnsi="微软雅黑" w:cs="微软雅黑"/>
          <w:sz w:val="22"/>
          <w:szCs w:val="22"/>
        </w:rPr>
        <w:t>000</w:t>
      </w:r>
      <w:r w:rsidRPr="00DF4D1D" w:rsidR="00CA2E10">
        <w:rPr>
          <w:rFonts w:ascii="微软雅黑" w:eastAsia="微软雅黑" w:hAnsi="微软雅黑" w:cs="微软雅黑" w:hint="eastAsia"/>
          <w:sz w:val="22"/>
          <w:szCs w:val="22"/>
        </w:rPr>
        <w:t>多万都的氚，还有一些零零散散的氘，温度仍然维持在2</w:t>
      </w:r>
      <w:r w:rsidRPr="00DF4D1D" w:rsidR="00CA2E10">
        <w:rPr>
          <w:rFonts w:ascii="微软雅黑" w:eastAsia="微软雅黑" w:hAnsi="微软雅黑" w:cs="微软雅黑"/>
          <w:sz w:val="22"/>
          <w:szCs w:val="22"/>
        </w:rPr>
        <w:t>0</w:t>
      </w:r>
      <w:r w:rsidRPr="00DF4D1D" w:rsidR="00CA2E10">
        <w:rPr>
          <w:rFonts w:ascii="微软雅黑" w:eastAsia="微软雅黑" w:hAnsi="微软雅黑" w:cs="微软雅黑" w:hint="eastAsia"/>
          <w:sz w:val="22"/>
          <w:szCs w:val="22"/>
        </w:rPr>
        <w:t>万度作用，压力还在持续的增加，并且这些燃料高度正在降低，随着高度的降低，地面的直接暴露的活物几乎都死完了。</w:t>
      </w:r>
    </w:p>
    <w:p w:rsidR="00CA2E10" w:rsidRPr="00DF4D1D" w:rsidP="005F768A" w14:paraId="2BB20BFB" w14:textId="3DB341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在距离地面大概2</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m的距离是，压力陡然的增加，原子核开始融合，核聚变反应局部开始之后，就如同链式反应一般，这无比庞大的燃料顿时被引爆。这次就没有什么蘑菇云了，空气被大幅度的压缩，不仅仅是高温，还要无比巨大的压力，在这样的情况之下，之前被抽调了中子的那些物质开始了聚变，那些正常的原子也因为这个原因开始了聚变。</w:t>
      </w:r>
    </w:p>
    <w:p w:rsidR="00CA2E10" w:rsidRPr="00DF4D1D" w:rsidP="005F768A" w14:paraId="20DA0FA3" w14:textId="04357A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灼热的高温粉碎了地面上所有的建筑，无论是高山还是湖泊都被尽数蒸发，首先辐射到四周的能量就几乎蒸发掉了所有的人类建筑，但这只是第一步而已，巨量的能量通过地面传达到了地下，这再次引发了无</w:t>
      </w:r>
      <w:r w:rsidRPr="00DF4D1D">
        <w:rPr>
          <w:rFonts w:ascii="微软雅黑" w:eastAsia="微软雅黑" w:hAnsi="微软雅黑" w:cs="微软雅黑" w:hint="eastAsia"/>
          <w:sz w:val="22"/>
          <w:szCs w:val="22"/>
        </w:rPr>
        <w:t>比强烈</w:t>
      </w:r>
      <w:r w:rsidRPr="00DF4D1D">
        <w:rPr>
          <w:rFonts w:ascii="微软雅黑" w:eastAsia="微软雅黑" w:hAnsi="微软雅黑" w:cs="微软雅黑" w:hint="eastAsia"/>
          <w:sz w:val="22"/>
          <w:szCs w:val="22"/>
        </w:rPr>
        <w:t>的地震，地质因为这一次的原因被改造</w:t>
      </w:r>
      <w:r w:rsidRPr="00DF4D1D" w:rsidR="00116F50">
        <w:rPr>
          <w:rFonts w:ascii="微软雅黑" w:eastAsia="微软雅黑" w:hAnsi="微软雅黑" w:cs="微软雅黑" w:hint="eastAsia"/>
          <w:sz w:val="22"/>
          <w:szCs w:val="22"/>
        </w:rPr>
        <w:t>。高温还使得地面大多数地方都出现了结晶。</w:t>
      </w:r>
    </w:p>
    <w:p w:rsidR="00116F50" w:rsidRPr="00DF4D1D" w:rsidP="005F768A" w14:paraId="129D120D" w14:textId="666A8B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因为壁垒的原因，本来扩散的能量被反弹了回来，唯一的释放口就是宇宙，于是无比巨大冲击力将上方的空气</w:t>
      </w:r>
      <w:r w:rsidRPr="00DF4D1D">
        <w:rPr>
          <w:rFonts w:ascii="微软雅黑" w:eastAsia="微软雅黑" w:hAnsi="微软雅黑" w:cs="微软雅黑" w:hint="eastAsia"/>
          <w:sz w:val="22"/>
          <w:szCs w:val="22"/>
        </w:rPr>
        <w:t>都给扬了</w:t>
      </w:r>
      <w:r w:rsidRPr="00DF4D1D">
        <w:rPr>
          <w:rFonts w:ascii="微软雅黑" w:eastAsia="微软雅黑" w:hAnsi="微软雅黑" w:cs="微软雅黑" w:hint="eastAsia"/>
          <w:sz w:val="22"/>
          <w:szCs w:val="22"/>
        </w:rPr>
        <w:t>，大多数的空气都因为这次爆炸被扬到了宇宙之中成为了宇宙之中的微粒，还有一部分的空气在被冲击到电离层之后迅速的扩散然后再次被地星的引力所捕获，那些扩散到宇宙之中的空气也许会在未来的几天重新被地星的引力给捕获。</w:t>
      </w:r>
    </w:p>
    <w:p w:rsidR="0092086D" w:rsidRPr="00DF4D1D" w:rsidP="005F768A" w14:paraId="206BE44C" w14:textId="1ED6A98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冲击力不仅是将</w:t>
      </w:r>
      <w:r w:rsidRPr="00DF4D1D">
        <w:rPr>
          <w:rFonts w:ascii="微软雅黑" w:eastAsia="微软雅黑" w:hAnsi="微软雅黑" w:cs="微软雅黑" w:hint="eastAsia"/>
          <w:sz w:val="22"/>
          <w:szCs w:val="22"/>
        </w:rPr>
        <w:t>空气给扬了</w:t>
      </w:r>
      <w:r w:rsidRPr="00DF4D1D">
        <w:rPr>
          <w:rFonts w:ascii="微软雅黑" w:eastAsia="微软雅黑" w:hAnsi="微软雅黑" w:cs="微软雅黑" w:hint="eastAsia"/>
          <w:sz w:val="22"/>
          <w:szCs w:val="22"/>
        </w:rPr>
        <w:t>，巨大的能</w:t>
      </w:r>
      <w:r w:rsidRPr="00DF4D1D" w:rsidR="00A75217">
        <w:rPr>
          <w:rFonts w:ascii="微软雅黑" w:eastAsia="微软雅黑" w:hAnsi="微软雅黑" w:cs="微软雅黑" w:hint="eastAsia"/>
          <w:sz w:val="22"/>
          <w:szCs w:val="22"/>
        </w:rPr>
        <w:t>量</w:t>
      </w:r>
      <w:r w:rsidRPr="00DF4D1D">
        <w:rPr>
          <w:rFonts w:ascii="微软雅黑" w:eastAsia="微软雅黑" w:hAnsi="微软雅黑" w:cs="微软雅黑" w:hint="eastAsia"/>
          <w:sz w:val="22"/>
          <w:szCs w:val="22"/>
        </w:rPr>
        <w:t>还使得地星的轨道出现了</w:t>
      </w:r>
      <w:r w:rsidRPr="00DF4D1D" w:rsidR="00A75217">
        <w:rPr>
          <w:rFonts w:ascii="微软雅黑" w:eastAsia="微软雅黑" w:hAnsi="微软雅黑" w:cs="微软雅黑" w:hint="eastAsia"/>
          <w:sz w:val="22"/>
          <w:szCs w:val="22"/>
        </w:rPr>
        <w:t>2mm左右的移位，以及一点点的加速，虽然这点位移可能一会儿就</w:t>
      </w:r>
      <w:r w:rsidRPr="00DF4D1D" w:rsidR="006C2F6D">
        <w:rPr>
          <w:rFonts w:ascii="微软雅黑" w:eastAsia="微软雅黑" w:hAnsi="微软雅黑" w:cs="微软雅黑" w:hint="eastAsia"/>
          <w:sz w:val="22"/>
          <w:szCs w:val="22"/>
        </w:rPr>
        <w:t>回位了</w:t>
      </w:r>
      <w:r w:rsidRPr="00DF4D1D" w:rsidR="00A75217">
        <w:rPr>
          <w:rFonts w:ascii="微软雅黑" w:eastAsia="微软雅黑" w:hAnsi="微软雅黑" w:cs="微软雅黑" w:hint="eastAsia"/>
          <w:sz w:val="22"/>
          <w:szCs w:val="22"/>
        </w:rPr>
        <w:t>。</w:t>
      </w:r>
    </w:p>
    <w:p w:rsidR="00A75217" w:rsidRPr="00DF4D1D" w:rsidP="005F768A" w14:paraId="709496C7" w14:textId="0DF9DAC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能量的爆发很快，消散的速度也是很快……</w:t>
      </w:r>
    </w:p>
    <w:p w:rsidR="006C2F6D" w:rsidRPr="00DF4D1D" w:rsidP="005F768A" w14:paraId="454A70D0" w14:textId="53D6ACB5">
      <w:pPr>
        <w:rPr>
          <w:rFonts w:ascii="微软雅黑" w:eastAsia="微软雅黑" w:hAnsi="微软雅黑" w:cs="微软雅黑"/>
          <w:sz w:val="22"/>
          <w:szCs w:val="22"/>
        </w:rPr>
      </w:pPr>
    </w:p>
    <w:p w:rsidR="006C2F6D" w:rsidRPr="00DF4D1D" w:rsidP="005F768A" w14:paraId="6DAC9117" w14:textId="10470A6E">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