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731C6" w:rsidP="005F768A" w14:paraId="0FEEAA8F" w14:textId="183D8C16">
      <w:pPr>
        <w:pStyle w:val="Heading2"/>
      </w:pPr>
      <w:r>
        <w:rPr>
          <w:rFonts w:hint="eastAsia"/>
        </w:rPr>
        <w:t>第二百二十章</w:t>
      </w:r>
      <w:r>
        <w:rPr>
          <w:rFonts w:hint="eastAsia"/>
        </w:rPr>
        <w:t xml:space="preserve"> </w:t>
      </w:r>
      <w:r w:rsidR="0049539F">
        <w:rPr>
          <w:rFonts w:hint="eastAsia"/>
        </w:rPr>
        <w:t>孙源玲：血亏</w:t>
      </w:r>
    </w:p>
    <w:p w:rsidR="00D944C3" w:rsidP="005F768A" w14:paraId="693BEAED" w14:textId="5EA5C944">
      <w:pPr>
        <w:rPr>
          <w:rFonts w:ascii="微软雅黑" w:eastAsia="微软雅黑" w:hAnsi="微软雅黑" w:cs="微软雅黑"/>
          <w:sz w:val="22"/>
          <w:szCs w:val="22"/>
        </w:rPr>
      </w:pPr>
      <w:r>
        <w:rPr>
          <w:rFonts w:ascii="微软雅黑" w:eastAsia="微软雅黑" w:hAnsi="微软雅黑" w:cs="微软雅黑" w:hint="eastAsia"/>
          <w:sz w:val="22"/>
          <w:szCs w:val="22"/>
        </w:rPr>
        <w:t>在看过布置在太阳、月球和火星的遗迹很阵法之后，孙源玲脸色很奇怪，因为这些阵法或多或少的受到了些破坏，但是这些破坏并没有多大的影响。</w:t>
      </w:r>
    </w:p>
    <w:p w:rsidR="005523F1" w:rsidP="005F768A" w14:paraId="34C37A1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“就像是单纯的对物质的溯源，但是因为我布置的阵法有自产灵气的加持，拥有一定的自修复特性，辅助性的材料影响有点，但是对于阵法的主要功能却没有什么影响。</w:t>
      </w:r>
    </w:p>
    <w:p w:rsidR="005523F1" w:rsidP="005F768A" w14:paraId="014320B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就很怪，没有办法操作时间，但是强行将物质还原的方式做到类似于时间回溯的操作。</w:t>
      </w:r>
    </w:p>
    <w:p w:rsidR="005523F1" w:rsidP="005F768A" w14:paraId="19271C6F" w14:textId="13305C24">
      <w:pPr>
        <w:rPr>
          <w:rFonts w:ascii="微软雅黑" w:eastAsia="微软雅黑" w:hAnsi="微软雅黑" w:cs="微软雅黑"/>
          <w:sz w:val="22"/>
          <w:szCs w:val="22"/>
        </w:rPr>
      </w:pPr>
      <w:r>
        <w:rPr>
          <w:rFonts w:ascii="微软雅黑" w:eastAsia="微软雅黑" w:hAnsi="微软雅黑" w:cs="微软雅黑" w:hint="eastAsia"/>
          <w:sz w:val="22"/>
          <w:szCs w:val="22"/>
        </w:rPr>
        <w:t>啊，这种时间的回溯挺好的啊，没有直接使用时间法则那么的副作用，也不用担心什么蝴蝶效应，要是能够对灵气这类东西进行操作就更好了。”</w:t>
      </w:r>
    </w:p>
    <w:p w:rsidR="000A7F97" w:rsidP="005F768A" w14:paraId="414B854E" w14:textId="048EE942">
      <w:pPr>
        <w:rPr>
          <w:rFonts w:ascii="微软雅黑" w:eastAsia="微软雅黑" w:hAnsi="微软雅黑" w:cs="微软雅黑"/>
          <w:sz w:val="22"/>
          <w:szCs w:val="22"/>
        </w:rPr>
      </w:pPr>
      <w:r>
        <w:rPr>
          <w:rFonts w:ascii="微软雅黑" w:eastAsia="微软雅黑" w:hAnsi="微软雅黑" w:cs="微软雅黑" w:hint="eastAsia"/>
          <w:sz w:val="22"/>
          <w:szCs w:val="22"/>
        </w:rPr>
        <w:t>在对整个太阳系的主要检测和防御阵法完成查看后，孙源玲感觉十分的郁闷，毕竟这样的科技在宇宙传承中并不是主流的东西，所以只是有一些研究，并没有成熟的解决方案。</w:t>
      </w:r>
    </w:p>
    <w:p w:rsidR="000A7F97" w:rsidP="005F768A" w14:paraId="1C2A838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“以这种方式做到伪时间回溯，需要对质子、中子、电子这些微光粒子的微操，同时还要有算力近乎无穷的计算力加持，同时这种级别的微操还要能够遍布整个星系，但是似乎对于单纯的能量没有操作？</w:t>
      </w:r>
    </w:p>
    <w:p w:rsidR="000A7F97" w:rsidP="005F768A" w14:paraId="6FCF5D3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不应该这么说，能量也是有操作的，但是灵气并不是单纯的属于能量，就算是一级灵气也不是单纯的能量，甚至只是对于有灵气浸染的物质都没有能力做到有效的控制，这是为什么呢？</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~真是有意思。</w:t>
      </w:r>
    </w:p>
    <w:p w:rsidR="000A7F97" w:rsidP="005F768A" w14:paraId="799735EE" w14:textId="6751EF84">
      <w:pPr>
        <w:rPr>
          <w:rFonts w:ascii="微软雅黑" w:eastAsia="微软雅黑" w:hAnsi="微软雅黑" w:cs="微软雅黑"/>
          <w:sz w:val="22"/>
          <w:szCs w:val="22"/>
        </w:rPr>
      </w:pPr>
      <w:r>
        <w:rPr>
          <w:rFonts w:ascii="微软雅黑" w:eastAsia="微软雅黑" w:hAnsi="微软雅黑" w:cs="微软雅黑" w:hint="eastAsia"/>
          <w:sz w:val="22"/>
          <w:szCs w:val="22"/>
        </w:rPr>
        <w:t>嗯！欧阳慧有啥影响没有？</w:t>
      </w:r>
      <w:r>
        <w:rPr>
          <w:rFonts w:ascii="微软雅黑" w:eastAsia="微软雅黑" w:hAnsi="微软雅黑" w:cs="微软雅黑" w:hint="eastAsia"/>
          <w:sz w:val="22"/>
          <w:szCs w:val="22"/>
        </w:rPr>
        <w:t>”</w:t>
      </w:r>
    </w:p>
    <w:p w:rsidR="00D944C3" w:rsidRPr="0072492C" w:rsidP="005F768A" w14:paraId="3D9A4DB4" w14:textId="3C539AC7">
      <w:pPr>
        <w:rPr>
          <w:rFonts w:ascii="微软雅黑" w:eastAsia="微软雅黑" w:hAnsi="微软雅黑" w:cs="微软雅黑"/>
          <w:sz w:val="22"/>
          <w:szCs w:val="22"/>
        </w:rPr>
      </w:pPr>
      <w:r>
        <w:rPr>
          <w:rFonts w:ascii="微软雅黑" w:eastAsia="微软雅黑" w:hAnsi="微软雅黑" w:cs="微软雅黑" w:hint="eastAsia"/>
          <w:sz w:val="22"/>
          <w:szCs w:val="22"/>
        </w:rPr>
        <w:t>发现遗漏了点什么的孙源玲突然留下了冷汗。</w:t>
      </w:r>
    </w:p>
    <w:p w:rsidR="00D944C3" w:rsidP="005F768A" w14:paraId="1DC20667" w14:textId="287259F4">
      <w:pPr>
        <w:rPr>
          <w:rFonts w:ascii="微软雅黑" w:eastAsia="微软雅黑" w:hAnsi="微软雅黑" w:cs="微软雅黑"/>
          <w:sz w:val="22"/>
          <w:szCs w:val="22"/>
        </w:rPr>
      </w:pPr>
      <w:r>
        <w:rPr>
          <w:rFonts w:ascii="微软雅黑" w:eastAsia="微软雅黑" w:hAnsi="微软雅黑" w:cs="微软雅黑" w:hint="eastAsia"/>
          <w:sz w:val="22"/>
          <w:szCs w:val="22"/>
        </w:rPr>
        <w:t>在月球上的遗迹中，欧阳慧迷迷糊糊的睁开了眼睛，似乎前些时间发生的一切都是梦。</w:t>
      </w:r>
    </w:p>
    <w:p w:rsidR="0072492C" w:rsidP="005F768A" w14:paraId="45F1A661" w14:textId="49910038">
      <w:pPr>
        <w:rPr>
          <w:rFonts w:ascii="微软雅黑" w:eastAsia="微软雅黑" w:hAnsi="微软雅黑" w:cs="微软雅黑"/>
          <w:sz w:val="22"/>
          <w:szCs w:val="22"/>
        </w:rPr>
      </w:pPr>
      <w:r>
        <w:rPr>
          <w:rFonts w:ascii="微软雅黑" w:eastAsia="微软雅黑" w:hAnsi="微软雅黑" w:cs="微软雅黑" w:hint="eastAsia"/>
          <w:sz w:val="22"/>
          <w:szCs w:val="22"/>
        </w:rPr>
        <w:t>“我这是咋了？”</w:t>
      </w:r>
    </w:p>
    <w:p w:rsidR="0072492C" w:rsidP="005F768A" w14:paraId="5AC23783" w14:textId="7CC82344">
      <w:pPr>
        <w:rPr>
          <w:rFonts w:ascii="微软雅黑" w:eastAsia="微软雅黑" w:hAnsi="微软雅黑" w:cs="微软雅黑"/>
          <w:sz w:val="22"/>
          <w:szCs w:val="22"/>
        </w:rPr>
      </w:pPr>
      <w:r>
        <w:rPr>
          <w:rFonts w:ascii="微软雅黑" w:eastAsia="微软雅黑" w:hAnsi="微软雅黑" w:cs="微软雅黑" w:hint="eastAsia"/>
          <w:sz w:val="22"/>
          <w:szCs w:val="22"/>
        </w:rPr>
        <w:t>迷迷糊糊的欧阳慧还没有醒过来两分钟，便又睡过去了。</w:t>
      </w:r>
    </w:p>
    <w:p w:rsidR="0072492C" w:rsidP="005F768A" w14:paraId="24FDE85B" w14:textId="11DA763C">
      <w:pPr>
        <w:rPr>
          <w:rFonts w:ascii="微软雅黑" w:eastAsia="微软雅黑" w:hAnsi="微软雅黑" w:cs="微软雅黑"/>
          <w:sz w:val="22"/>
          <w:szCs w:val="22"/>
        </w:rPr>
      </w:pPr>
      <w:r>
        <w:rPr>
          <w:rFonts w:ascii="微软雅黑" w:eastAsia="微软雅黑" w:hAnsi="微软雅黑" w:cs="微软雅黑" w:hint="eastAsia"/>
          <w:sz w:val="22"/>
          <w:szCs w:val="22"/>
        </w:rPr>
        <w:t>作为活了几千年的老古董，虽然不知道一些现代的知识，但是对于战场的认识，让</w:t>
      </w:r>
      <w:r w:rsidR="00BE27B5">
        <w:rPr>
          <w:rFonts w:ascii="微软雅黑" w:eastAsia="微软雅黑" w:hAnsi="微软雅黑" w:cs="微软雅黑" w:hint="eastAsia"/>
          <w:sz w:val="22"/>
          <w:szCs w:val="22"/>
        </w:rPr>
        <w:t>古时候的修士们对于自己的身体都有一定的改造，最起码的改造就是对于自己灵魂的改造，让灵魂能够承载更多的内容，仅仅将一些无关紧要的内容放在身体的大脑之中，在休息的时候也会将大脑中的内容同步到灵魂之中。</w:t>
      </w:r>
    </w:p>
    <w:p w:rsidR="00BE27B5" w:rsidP="005F768A" w14:paraId="04F69C64" w14:textId="743DC331">
      <w:pPr>
        <w:rPr>
          <w:rFonts w:ascii="微软雅黑" w:eastAsia="微软雅黑" w:hAnsi="微软雅黑" w:cs="微软雅黑"/>
          <w:sz w:val="22"/>
          <w:szCs w:val="22"/>
        </w:rPr>
      </w:pPr>
      <w:r>
        <w:rPr>
          <w:rFonts w:ascii="微软雅黑" w:eastAsia="微软雅黑" w:hAnsi="微软雅黑" w:cs="微软雅黑" w:hint="eastAsia"/>
          <w:sz w:val="22"/>
          <w:szCs w:val="22"/>
        </w:rPr>
        <w:t>睡着了的欧阳慧似乎是让大脑休息够了，也可能是灵魂纠正了与大脑之间的信息冲突，欧阳慧再次醒了过来。</w:t>
      </w:r>
    </w:p>
    <w:p w:rsidR="00BE27B5" w:rsidP="005F768A" w14:paraId="7CD06398" w14:textId="0EE3BEED">
      <w:pPr>
        <w:rPr>
          <w:rFonts w:ascii="微软雅黑" w:eastAsia="微软雅黑" w:hAnsi="微软雅黑" w:cs="微软雅黑"/>
          <w:sz w:val="22"/>
          <w:szCs w:val="22"/>
        </w:rPr>
      </w:pPr>
      <w:r>
        <w:rPr>
          <w:rFonts w:ascii="微软雅黑" w:eastAsia="微软雅黑" w:hAnsi="微软雅黑" w:cs="微软雅黑" w:hint="eastAsia"/>
          <w:sz w:val="22"/>
          <w:szCs w:val="22"/>
        </w:rPr>
        <w:t>“怎么又睡着了？”</w:t>
      </w:r>
    </w:p>
    <w:p w:rsidR="00B77961" w:rsidP="005F768A" w14:paraId="522032B5" w14:textId="14DB7973">
      <w:pPr>
        <w:rPr>
          <w:rFonts w:ascii="微软雅黑" w:eastAsia="微软雅黑" w:hAnsi="微软雅黑" w:cs="微软雅黑"/>
          <w:sz w:val="22"/>
          <w:szCs w:val="22"/>
        </w:rPr>
      </w:pPr>
      <w:r>
        <w:rPr>
          <w:rFonts w:ascii="微软雅黑" w:eastAsia="微软雅黑" w:hAnsi="微软雅黑" w:cs="微软雅黑" w:hint="eastAsia"/>
          <w:sz w:val="22"/>
          <w:szCs w:val="22"/>
        </w:rPr>
        <w:t>还未等到欧阳慧想到底发生了什么，孙源玲的身影便出现在了欧阳慧所在的月球遗迹</w:t>
      </w:r>
      <w:r>
        <w:rPr>
          <w:rFonts w:ascii="微软雅黑" w:eastAsia="微软雅黑" w:hAnsi="微软雅黑" w:cs="微软雅黑" w:hint="eastAsia"/>
          <w:sz w:val="22"/>
          <w:szCs w:val="22"/>
        </w:rPr>
        <w:t>之中。</w:t>
      </w:r>
    </w:p>
    <w:p w:rsidR="0072492C" w:rsidP="005F768A" w14:paraId="4BAF8D2E" w14:textId="4FBA07A6">
      <w:pPr>
        <w:rPr>
          <w:rFonts w:ascii="微软雅黑" w:eastAsia="微软雅黑" w:hAnsi="微软雅黑" w:cs="微软雅黑"/>
          <w:sz w:val="22"/>
          <w:szCs w:val="22"/>
        </w:rPr>
      </w:pPr>
      <w:r>
        <w:rPr>
          <w:rFonts w:ascii="微软雅黑" w:eastAsia="微软雅黑" w:hAnsi="微软雅黑" w:cs="微软雅黑" w:hint="eastAsia"/>
          <w:sz w:val="22"/>
          <w:szCs w:val="22"/>
        </w:rPr>
        <w:t>“慧</w:t>
      </w:r>
      <w:r>
        <w:rPr>
          <w:rFonts w:ascii="微软雅黑" w:eastAsia="微软雅黑" w:hAnsi="微软雅黑" w:cs="微软雅黑" w:hint="eastAsia"/>
          <w:sz w:val="22"/>
          <w:szCs w:val="22"/>
        </w:rPr>
        <w:t>慧</w:t>
      </w:r>
      <w:r>
        <w:rPr>
          <w:rFonts w:ascii="微软雅黑" w:eastAsia="微软雅黑" w:hAnsi="微软雅黑" w:cs="微软雅黑" w:hint="eastAsia"/>
          <w:sz w:val="22"/>
          <w:szCs w:val="22"/>
        </w:rPr>
        <w:t>，没事儿吧？”</w:t>
      </w:r>
    </w:p>
    <w:p w:rsidR="00B77961" w:rsidP="005F768A" w14:paraId="2EC45AE0" w14:textId="4623C88B">
      <w:pPr>
        <w:rPr>
          <w:rFonts w:ascii="微软雅黑" w:eastAsia="微软雅黑" w:hAnsi="微软雅黑" w:cs="微软雅黑"/>
          <w:sz w:val="22"/>
          <w:szCs w:val="22"/>
        </w:rPr>
      </w:pPr>
      <w:r>
        <w:rPr>
          <w:rFonts w:ascii="微软雅黑" w:eastAsia="微软雅黑" w:hAnsi="微软雅黑" w:cs="微软雅黑" w:hint="eastAsia"/>
          <w:sz w:val="22"/>
          <w:szCs w:val="22"/>
        </w:rPr>
        <w:t>“啊，大概没事儿吧~发生什么事儿了吗？”</w:t>
      </w:r>
    </w:p>
    <w:p w:rsidR="00B77961" w:rsidP="005F768A" w14:paraId="15B2C7D0" w14:textId="4CDAB1B6">
      <w:pPr>
        <w:rPr>
          <w:rFonts w:ascii="微软雅黑" w:eastAsia="微软雅黑" w:hAnsi="微软雅黑" w:cs="微软雅黑"/>
          <w:sz w:val="22"/>
          <w:szCs w:val="22"/>
        </w:rPr>
      </w:pPr>
      <w:r>
        <w:rPr>
          <w:rFonts w:ascii="微软雅黑" w:eastAsia="微软雅黑" w:hAnsi="微软雅黑" w:cs="微软雅黑" w:hint="eastAsia"/>
          <w:sz w:val="22"/>
          <w:szCs w:val="22"/>
        </w:rPr>
        <w:t>“刚才发生了时间回溯事件，只是这时间回溯并不是真的回溯，你没有失去记忆？”</w:t>
      </w:r>
    </w:p>
    <w:p w:rsidR="00B77961" w:rsidP="005F768A" w14:paraId="2DB2D2D8" w14:textId="6C49C8F3">
      <w:pPr>
        <w:rPr>
          <w:rFonts w:ascii="微软雅黑" w:eastAsia="微软雅黑" w:hAnsi="微软雅黑" w:cs="微软雅黑"/>
          <w:sz w:val="22"/>
          <w:szCs w:val="22"/>
        </w:rPr>
      </w:pPr>
      <w:r>
        <w:rPr>
          <w:rFonts w:ascii="微软雅黑" w:eastAsia="微软雅黑" w:hAnsi="微软雅黑" w:cs="微软雅黑" w:hint="eastAsia"/>
          <w:sz w:val="22"/>
          <w:szCs w:val="22"/>
        </w:rPr>
        <w:t>“啊？哦——有失去一点记忆，对几分钟前的时间完全不记得了</w:t>
      </w:r>
      <w:r w:rsidR="00EB2410">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EB2410" w:rsidP="005F768A" w14:paraId="74E281F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孙源玲表示十分的不解</w:t>
      </w:r>
    </w:p>
    <w:p w:rsidR="00EB2410" w:rsidP="005F768A" w14:paraId="65AF09C9" w14:textId="09EFEB4D">
      <w:pPr>
        <w:rPr>
          <w:rFonts w:ascii="微软雅黑" w:eastAsia="微软雅黑" w:hAnsi="微软雅黑" w:cs="微软雅黑"/>
          <w:sz w:val="22"/>
          <w:szCs w:val="22"/>
        </w:rPr>
      </w:pPr>
      <w:r>
        <w:rPr>
          <w:rFonts w:ascii="微软雅黑" w:eastAsia="微软雅黑" w:hAnsi="微软雅黑" w:cs="微软雅黑" w:hint="eastAsia"/>
          <w:sz w:val="22"/>
          <w:szCs w:val="22"/>
        </w:rPr>
        <w:t>“以前的记忆没有任何的影响吗？”</w:t>
      </w:r>
    </w:p>
    <w:p w:rsidR="00EB2410" w:rsidRPr="00EB2410" w:rsidP="005F768A" w14:paraId="54228DE9" w14:textId="1C043358">
      <w:pPr>
        <w:rPr>
          <w:rFonts w:ascii="微软雅黑" w:eastAsia="微软雅黑" w:hAnsi="微软雅黑" w:cs="微软雅黑"/>
          <w:sz w:val="22"/>
          <w:szCs w:val="22"/>
        </w:rPr>
      </w:pPr>
      <w:r>
        <w:rPr>
          <w:rFonts w:ascii="微软雅黑" w:eastAsia="微软雅黑" w:hAnsi="微软雅黑" w:cs="微软雅黑" w:hint="eastAsia"/>
          <w:sz w:val="22"/>
          <w:szCs w:val="22"/>
        </w:rPr>
        <w:t>“嗯，没有任何的影响哦，可能是</w:t>
      </w:r>
      <w:r w:rsidR="00D25188">
        <w:rPr>
          <w:rFonts w:ascii="微软雅黑" w:eastAsia="微软雅黑" w:hAnsi="微软雅黑" w:cs="微软雅黑" w:hint="eastAsia"/>
          <w:sz w:val="22"/>
          <w:szCs w:val="22"/>
        </w:rPr>
        <w:t>我们的修行的方式不相同吧，我们在金丹之后会修炼神魂，而不是等着灵魂慢慢的被灵气</w:t>
      </w:r>
      <w:r w:rsidR="00D25188">
        <w:rPr>
          <w:rFonts w:ascii="微软雅黑" w:eastAsia="微软雅黑" w:hAnsi="微软雅黑" w:cs="微软雅黑" w:hint="eastAsia"/>
          <w:sz w:val="22"/>
          <w:szCs w:val="22"/>
        </w:rPr>
        <w:t>侵染</w:t>
      </w:r>
      <w:r w:rsidR="00D25188">
        <w:rPr>
          <w:rFonts w:ascii="微软雅黑" w:eastAsia="微软雅黑" w:hAnsi="微软雅黑" w:cs="微软雅黑" w:hint="eastAsia"/>
          <w:sz w:val="22"/>
          <w:szCs w:val="22"/>
        </w:rPr>
        <w:t>，强化。</w:t>
      </w:r>
      <w:r>
        <w:rPr>
          <w:rFonts w:ascii="微软雅黑" w:eastAsia="微软雅黑" w:hAnsi="微软雅黑" w:cs="微软雅黑" w:hint="eastAsia"/>
          <w:sz w:val="22"/>
          <w:szCs w:val="22"/>
        </w:rPr>
        <w:t>”</w:t>
      </w:r>
    </w:p>
    <w:p w:rsidR="00D944C3" w:rsidP="005F768A" w14:paraId="1DA64195" w14:textId="68756A6B">
      <w:pPr>
        <w:rPr>
          <w:rFonts w:ascii="微软雅黑" w:eastAsia="微软雅黑" w:hAnsi="微软雅黑" w:cs="微软雅黑"/>
          <w:sz w:val="22"/>
          <w:szCs w:val="22"/>
        </w:rPr>
      </w:pPr>
      <w:r>
        <w:rPr>
          <w:rFonts w:ascii="微软雅黑" w:eastAsia="微软雅黑" w:hAnsi="微软雅黑" w:cs="微软雅黑" w:hint="eastAsia"/>
          <w:sz w:val="22"/>
          <w:szCs w:val="22"/>
        </w:rPr>
        <w:t>“这么说的话，灵魂在各个方面都是主导的？”</w:t>
      </w:r>
    </w:p>
    <w:p w:rsidR="00D25188" w:rsidP="005F768A" w14:paraId="7B80744B" w14:textId="0C105C7A">
      <w:pPr>
        <w:rPr>
          <w:rFonts w:ascii="微软雅黑" w:eastAsia="微软雅黑" w:hAnsi="微软雅黑" w:cs="微软雅黑"/>
          <w:sz w:val="22"/>
          <w:szCs w:val="22"/>
        </w:rPr>
      </w:pPr>
      <w:r>
        <w:rPr>
          <w:rFonts w:ascii="微软雅黑" w:eastAsia="微软雅黑" w:hAnsi="微软雅黑" w:cs="微软雅黑" w:hint="eastAsia"/>
          <w:sz w:val="22"/>
          <w:szCs w:val="22"/>
        </w:rPr>
        <w:t>“我不知道的怎么解释，</w:t>
      </w:r>
      <w:r>
        <w:rPr>
          <w:rFonts w:ascii="微软雅黑" w:eastAsia="微软雅黑" w:hAnsi="微软雅黑" w:cs="微软雅黑" w:hint="eastAsia"/>
          <w:sz w:val="22"/>
          <w:szCs w:val="22"/>
        </w:rPr>
        <w:t>emm</w:t>
      </w:r>
      <w:r>
        <w:rPr>
          <w:rFonts w:ascii="微软雅黑" w:eastAsia="微软雅黑" w:hAnsi="微软雅黑" w:cs="微软雅黑" w:hint="eastAsia"/>
          <w:sz w:val="22"/>
          <w:szCs w:val="22"/>
        </w:rPr>
        <w:t>，反正我的记忆并不是存放在肉体之中的，就算我的肉体被意外损毁了也可以凭借着灵魂继续存货下去，有机会的话可以寻找一具肉身。后面的话可以直接凭借神魂的力量凭空恢复肉身，所以只是对肉身下手的话对于我的本质来说没有任何影响。”</w:t>
      </w:r>
    </w:p>
    <w:p w:rsidR="007973A1" w:rsidP="005F768A" w14:paraId="5409E17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“灵魂作为主体，主要记忆确实不会被影响，但是短期记忆还是会被影响，可惜你记不到几分钟有什么感觉。</w:t>
      </w:r>
    </w:p>
    <w:p w:rsidR="007973A1" w:rsidP="005F768A" w14:paraId="6172FCE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另外，我觉得慧</w:t>
      </w:r>
      <w:r>
        <w:rPr>
          <w:rFonts w:ascii="微软雅黑" w:eastAsia="微软雅黑" w:hAnsi="微软雅黑" w:cs="微软雅黑" w:hint="eastAsia"/>
          <w:sz w:val="22"/>
          <w:szCs w:val="22"/>
        </w:rPr>
        <w:t>慧</w:t>
      </w:r>
      <w:r>
        <w:rPr>
          <w:rFonts w:ascii="微软雅黑" w:eastAsia="微软雅黑" w:hAnsi="微软雅黑" w:cs="微软雅黑" w:hint="eastAsia"/>
          <w:sz w:val="22"/>
          <w:szCs w:val="22"/>
        </w:rPr>
        <w:t>你可以适当的多学习一下现代的知识体系，远古的知识体系对现在来说已经不太够用了。</w:t>
      </w:r>
    </w:p>
    <w:p w:rsidR="00D25188" w:rsidP="005F768A" w14:paraId="6AB87355" w14:textId="25C3D93C">
      <w:pPr>
        <w:rPr>
          <w:rFonts w:ascii="微软雅黑" w:eastAsia="微软雅黑" w:hAnsi="微软雅黑" w:cs="微软雅黑"/>
          <w:sz w:val="22"/>
          <w:szCs w:val="22"/>
        </w:rPr>
      </w:pPr>
      <w:r>
        <w:rPr>
          <w:rFonts w:ascii="微软雅黑" w:eastAsia="微软雅黑" w:hAnsi="微软雅黑" w:cs="微软雅黑" w:hint="eastAsia"/>
          <w:sz w:val="22"/>
          <w:szCs w:val="22"/>
        </w:rPr>
        <w:t>要是遇到了专门针对灵魂进行攻击的就不好了。”</w:t>
      </w:r>
    </w:p>
    <w:p w:rsidR="007973A1" w:rsidP="005F768A" w14:paraId="6571A0DF" w14:textId="0DF6F6B5">
      <w:pPr>
        <w:rPr>
          <w:rFonts w:ascii="微软雅黑" w:eastAsia="微软雅黑" w:hAnsi="微软雅黑" w:cs="微软雅黑"/>
          <w:sz w:val="22"/>
          <w:szCs w:val="22"/>
        </w:rPr>
      </w:pPr>
      <w:r>
        <w:rPr>
          <w:rFonts w:ascii="微软雅黑" w:eastAsia="微软雅黑" w:hAnsi="微软雅黑" w:cs="微软雅黑" w:hint="eastAsia"/>
          <w:sz w:val="22"/>
          <w:szCs w:val="22"/>
        </w:rPr>
        <w:t>“知道了，现在的地星上是不是也被回溯了？”</w:t>
      </w:r>
    </w:p>
    <w:p w:rsidR="00AC7969" w:rsidP="005F768A" w14:paraId="2F7ED92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“嗯，被回溯了，</w:t>
      </w:r>
      <w:r>
        <w:rPr>
          <w:rFonts w:ascii="微软雅黑" w:eastAsia="微软雅黑" w:hAnsi="微软雅黑" w:cs="微软雅黑" w:hint="eastAsia"/>
          <w:sz w:val="22"/>
          <w:szCs w:val="22"/>
        </w:rPr>
        <w:t>只是物质上的回溯和一点能量上的回溯，对于古时候的修行者没有多大影响，对于现代的修行者来说只要有了修行都不会失去任何修为和技能，只是会</w:t>
      </w:r>
      <w:r>
        <w:rPr>
          <w:rFonts w:ascii="微软雅黑" w:eastAsia="微软雅黑" w:hAnsi="微软雅黑" w:cs="微软雅黑" w:hint="eastAsia"/>
          <w:sz w:val="22"/>
          <w:szCs w:val="22"/>
        </w:rPr>
        <w:t>失去对于修行的主观记忆。</w:t>
      </w:r>
    </w:p>
    <w:p w:rsidR="007973A1" w:rsidRPr="007973A1" w:rsidP="005F768A" w14:paraId="4CB2B7D0" w14:textId="484B5462">
      <w:pPr>
        <w:rPr>
          <w:rFonts w:ascii="微软雅黑" w:eastAsia="微软雅黑" w:hAnsi="微软雅黑" w:cs="微软雅黑"/>
          <w:sz w:val="22"/>
          <w:szCs w:val="22"/>
        </w:rPr>
      </w:pPr>
      <w:r>
        <w:rPr>
          <w:rFonts w:ascii="微软雅黑" w:eastAsia="微软雅黑" w:hAnsi="微软雅黑" w:cs="微软雅黑" w:hint="eastAsia"/>
          <w:sz w:val="22"/>
          <w:szCs w:val="22"/>
        </w:rPr>
        <w:t>总的来说对于修行并没有啥影响，我琢磨一下怎么大规模的恢复所有修士有关修行的主观记忆，等他们的灵魂慢慢恢复有关修行的知识属实有点慢。</w:t>
      </w:r>
      <w:r>
        <w:rPr>
          <w:rFonts w:ascii="微软雅黑" w:eastAsia="微软雅黑" w:hAnsi="微软雅黑" w:cs="微软雅黑" w:hint="eastAsia"/>
          <w:sz w:val="22"/>
          <w:szCs w:val="22"/>
        </w:rPr>
        <w:t>”</w:t>
      </w:r>
    </w:p>
    <w:p w:rsidR="00D25188" w:rsidP="005F768A" w14:paraId="71AEA322" w14:textId="695C51E5">
      <w:pPr>
        <w:rPr>
          <w:rFonts w:ascii="微软雅黑" w:eastAsia="微软雅黑" w:hAnsi="微软雅黑" w:cs="微软雅黑"/>
          <w:sz w:val="22"/>
          <w:szCs w:val="22"/>
        </w:rPr>
      </w:pPr>
      <w:r>
        <w:rPr>
          <w:rFonts w:ascii="微软雅黑" w:eastAsia="微软雅黑" w:hAnsi="微软雅黑" w:cs="微软雅黑" w:hint="eastAsia"/>
          <w:sz w:val="22"/>
          <w:szCs w:val="22"/>
        </w:rPr>
        <w:t>“嗯，主人慢走，我在这儿逛逛</w:t>
      </w:r>
      <w:r w:rsidR="00DE2255">
        <w:rPr>
          <w:rFonts w:ascii="微软雅黑" w:eastAsia="微软雅黑" w:hAnsi="微软雅黑" w:cs="微软雅黑" w:hint="eastAsia"/>
          <w:sz w:val="22"/>
          <w:szCs w:val="22"/>
        </w:rPr>
        <w:t>，也有段时间没有好好的看看以前的</w:t>
      </w:r>
      <w:r w:rsidR="002F64CF">
        <w:rPr>
          <w:rFonts w:ascii="微软雅黑" w:eastAsia="微软雅黑" w:hAnsi="微软雅黑" w:cs="微软雅黑" w:hint="eastAsia"/>
          <w:sz w:val="22"/>
          <w:szCs w:val="22"/>
        </w:rPr>
        <w:t>‘</w:t>
      </w:r>
      <w:r w:rsidR="00DE2255">
        <w:rPr>
          <w:rFonts w:ascii="微软雅黑" w:eastAsia="微软雅黑" w:hAnsi="微软雅黑" w:cs="微软雅黑" w:hint="eastAsia"/>
          <w:sz w:val="22"/>
          <w:szCs w:val="22"/>
        </w:rPr>
        <w:t>时光</w:t>
      </w:r>
      <w:r w:rsidR="002F64CF">
        <w:rPr>
          <w:rFonts w:ascii="微软雅黑" w:eastAsia="微软雅黑" w:hAnsi="微软雅黑" w:cs="微软雅黑" w:hint="eastAsia"/>
          <w:sz w:val="22"/>
          <w:szCs w:val="22"/>
        </w:rPr>
        <w:t>’</w:t>
      </w:r>
      <w:r w:rsidR="00DE2255">
        <w:rPr>
          <w:rFonts w:ascii="微软雅黑" w:eastAsia="微软雅黑" w:hAnsi="微软雅黑" w:cs="微软雅黑" w:hint="eastAsia"/>
          <w:sz w:val="22"/>
          <w:szCs w:val="22"/>
        </w:rPr>
        <w:t>了。</w:t>
      </w:r>
      <w:r>
        <w:rPr>
          <w:rFonts w:ascii="微软雅黑" w:eastAsia="微软雅黑" w:hAnsi="微软雅黑" w:cs="微软雅黑" w:hint="eastAsia"/>
          <w:sz w:val="22"/>
          <w:szCs w:val="22"/>
        </w:rPr>
        <w:t>”</w:t>
      </w:r>
    </w:p>
    <w:p w:rsidR="00AC7969" w:rsidP="005F768A" w14:paraId="1929FC5E" w14:textId="1D9FB56F">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36B2A">
        <w:rPr>
          <w:rFonts w:ascii="微软雅黑" w:eastAsia="微软雅黑" w:hAnsi="微软雅黑" w:cs="微软雅黑" w:hint="eastAsia"/>
          <w:sz w:val="22"/>
          <w:szCs w:val="22"/>
        </w:rPr>
        <w:t>记得多学习现在的知识，一些在修行上的问题或许就这样解决了，拜拜，我回去琢磨一下怎么提升华夏的整体科技水平了。</w:t>
      </w:r>
      <w:r>
        <w:rPr>
          <w:rFonts w:ascii="微软雅黑" w:eastAsia="微软雅黑" w:hAnsi="微软雅黑" w:cs="微软雅黑" w:hint="eastAsia"/>
          <w:sz w:val="22"/>
          <w:szCs w:val="22"/>
        </w:rPr>
        <w:t>”</w:t>
      </w:r>
    </w:p>
    <w:p w:rsidR="00C764E1" w:rsidP="005F768A" w14:paraId="02759608" w14:textId="5A886250">
      <w:pPr>
        <w:rPr>
          <w:rFonts w:ascii="微软雅黑" w:eastAsia="微软雅黑" w:hAnsi="微软雅黑" w:cs="微软雅黑"/>
          <w:sz w:val="22"/>
          <w:szCs w:val="22"/>
        </w:rPr>
      </w:pPr>
      <w:r>
        <w:rPr>
          <w:rFonts w:ascii="微软雅黑" w:eastAsia="微软雅黑" w:hAnsi="微软雅黑" w:cs="微软雅黑" w:hint="eastAsia"/>
          <w:sz w:val="22"/>
          <w:szCs w:val="22"/>
        </w:rPr>
        <w:t>不等欧阳慧说些什么，孙源玲便消失在</w:t>
      </w:r>
      <w:r w:rsidR="00580536">
        <w:rPr>
          <w:rFonts w:ascii="微软雅黑" w:eastAsia="微软雅黑" w:hAnsi="微软雅黑" w:cs="微软雅黑" w:hint="eastAsia"/>
          <w:sz w:val="22"/>
          <w:szCs w:val="22"/>
        </w:rPr>
        <w:t>月球遗迹之中。</w:t>
      </w:r>
    </w:p>
    <w:p w:rsidR="00580536" w:rsidP="005F768A" w14:paraId="3D308CA0" w14:textId="4260DE9D">
      <w:pPr>
        <w:rPr>
          <w:rFonts w:ascii="微软雅黑" w:eastAsia="微软雅黑" w:hAnsi="微软雅黑" w:cs="微软雅黑"/>
          <w:sz w:val="22"/>
          <w:szCs w:val="22"/>
        </w:rPr>
      </w:pPr>
      <w:r>
        <w:rPr>
          <w:rFonts w:ascii="微软雅黑" w:eastAsia="微软雅黑" w:hAnsi="微软雅黑" w:cs="微软雅黑" w:hint="eastAsia"/>
          <w:sz w:val="22"/>
          <w:szCs w:val="22"/>
        </w:rPr>
        <w:t>在才建立没有多长时间的实验室中</w:t>
      </w:r>
      <w:r w:rsidR="002E1675">
        <w:rPr>
          <w:rFonts w:ascii="微软雅黑" w:eastAsia="微软雅黑" w:hAnsi="微软雅黑" w:cs="微软雅黑" w:hint="eastAsia"/>
          <w:sz w:val="22"/>
          <w:szCs w:val="22"/>
        </w:rPr>
        <w:t>，孙源玲看着那才建立起没有多久的实验室，和那个镶嵌在地板上的物质转换器，脸色十分的奇怪。</w:t>
      </w:r>
    </w:p>
    <w:p w:rsidR="004E5417" w:rsidP="005F768A" w14:paraId="7715B45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“什么感觉这个文明的路是歪着的，都能够控制整个星系的微观物质，但是对于能够操控原子核的物质转换机却没有办法，还是说</w:t>
      </w:r>
      <w:r>
        <w:rPr>
          <w:rFonts w:ascii="微软雅黑" w:eastAsia="微软雅黑" w:hAnsi="微软雅黑" w:cs="微软雅黑" w:hint="eastAsia"/>
          <w:sz w:val="22"/>
          <w:szCs w:val="22"/>
        </w:rPr>
        <w:t>他们还没有能力对这种操纵微光物质的东西做出预测？</w:t>
      </w:r>
    </w:p>
    <w:p w:rsidR="007E3F76" w:rsidP="005F768A" w14:paraId="5FC4E71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那他们</w:t>
      </w:r>
      <w:r>
        <w:rPr>
          <w:rFonts w:ascii="微软雅黑" w:eastAsia="微软雅黑" w:hAnsi="微软雅黑" w:cs="微软雅黑" w:hint="eastAsia"/>
          <w:sz w:val="22"/>
          <w:szCs w:val="22"/>
        </w:rPr>
        <w:t>是怎们将</w:t>
      </w:r>
      <w:r>
        <w:rPr>
          <w:rFonts w:ascii="微软雅黑" w:eastAsia="微软雅黑" w:hAnsi="微软雅黑" w:cs="微软雅黑" w:hint="eastAsia"/>
          <w:sz w:val="22"/>
          <w:szCs w:val="22"/>
        </w:rPr>
        <w:t>整个</w:t>
      </w:r>
      <w:r w:rsidR="00C2514C">
        <w:rPr>
          <w:rFonts w:ascii="微软雅黑" w:eastAsia="微软雅黑" w:hAnsi="微软雅黑" w:cs="微软雅黑" w:hint="eastAsia"/>
          <w:sz w:val="22"/>
          <w:szCs w:val="22"/>
        </w:rPr>
        <w:t>星系的物质进行回溯的，难不成还真就用了一点时间相关的法则，但是只是用了一点点？</w:t>
      </w:r>
    </w:p>
    <w:p w:rsidR="007E3F76" w:rsidP="005F768A" w14:paraId="5756472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如果说能够利用法则，那为什么对于灵气构造的装置一点影响都没有，还是说因为是灵气构建的装置，所以才保留，那么清除掉修行者的记忆又是为何。</w:t>
      </w:r>
    </w:p>
    <w:p w:rsidR="002E1675" w:rsidP="005F768A" w14:paraId="194909A6" w14:textId="0F715763">
      <w:pPr>
        <w:rPr>
          <w:rFonts w:ascii="微软雅黑" w:eastAsia="微软雅黑" w:hAnsi="微软雅黑" w:cs="微软雅黑"/>
          <w:sz w:val="22"/>
          <w:szCs w:val="22"/>
        </w:rPr>
      </w:pPr>
      <w:r>
        <w:rPr>
          <w:rFonts w:ascii="微软雅黑" w:eastAsia="微软雅黑" w:hAnsi="微软雅黑" w:cs="微软雅黑" w:hint="eastAsia"/>
          <w:sz w:val="22"/>
          <w:szCs w:val="22"/>
        </w:rPr>
        <w:t>不能理解，最大的可能就是科技树点歪了，就是不知道歪到哪儿去了。</w:t>
      </w:r>
      <w:r w:rsidR="000A55E9">
        <w:rPr>
          <w:rFonts w:ascii="微软雅黑" w:eastAsia="微软雅黑" w:hAnsi="微软雅黑" w:cs="微软雅黑" w:hint="eastAsia"/>
          <w:sz w:val="22"/>
          <w:szCs w:val="22"/>
        </w:rPr>
        <w:t>”</w:t>
      </w:r>
    </w:p>
    <w:p w:rsidR="00C2514C" w:rsidP="005F768A" w14:paraId="31E49657" w14:textId="67D75400">
      <w:pPr>
        <w:rPr>
          <w:rFonts w:ascii="微软雅黑" w:eastAsia="微软雅黑" w:hAnsi="微软雅黑" w:cs="微软雅黑"/>
          <w:sz w:val="22"/>
          <w:szCs w:val="22"/>
        </w:rPr>
      </w:pPr>
      <w:r>
        <w:rPr>
          <w:rFonts w:ascii="微软雅黑" w:eastAsia="微软雅黑" w:hAnsi="微软雅黑" w:cs="微软雅黑" w:hint="eastAsia"/>
          <w:sz w:val="22"/>
          <w:szCs w:val="22"/>
        </w:rPr>
        <w:t>孙源玲表示这种事情没有真的见到那是真的不知道到底是个什么操作。</w:t>
      </w:r>
    </w:p>
    <w:p w:rsidR="0022038A" w:rsidP="005F768A" w14:paraId="4ABE6D59" w14:textId="3FDD705A">
      <w:pPr>
        <w:rPr>
          <w:rFonts w:ascii="微软雅黑" w:eastAsia="微软雅黑" w:hAnsi="微软雅黑" w:cs="微软雅黑"/>
          <w:sz w:val="22"/>
          <w:szCs w:val="22"/>
        </w:rPr>
      </w:pPr>
      <w:r>
        <w:rPr>
          <w:rFonts w:ascii="微软雅黑" w:eastAsia="微软雅黑" w:hAnsi="微软雅黑" w:cs="微软雅黑" w:hint="eastAsia"/>
          <w:sz w:val="22"/>
          <w:szCs w:val="22"/>
        </w:rPr>
        <w:t>“爱丽，现在的公司的状态如何呢？和一年前相比怎么样？”</w:t>
      </w:r>
    </w:p>
    <w:p w:rsidR="00021F6F" w:rsidP="005F768A" w14:paraId="30D5C69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“姐姐，公司的状态在大体上和一年前没有什么区别，但是在一些细节上却出现了很多分歧，</w:t>
      </w:r>
      <w:r>
        <w:rPr>
          <w:rFonts w:ascii="微软雅黑" w:eastAsia="微软雅黑" w:hAnsi="微软雅黑" w:cs="微软雅黑" w:hint="eastAsia"/>
          <w:sz w:val="22"/>
          <w:szCs w:val="22"/>
        </w:rPr>
        <w:t>最</w:t>
      </w:r>
      <w:r>
        <w:rPr>
          <w:rFonts w:ascii="微软雅黑" w:eastAsia="微软雅黑" w:hAnsi="微软雅黑" w:cs="微软雅黑" w:hint="eastAsia"/>
          <w:sz w:val="22"/>
          <w:szCs w:val="22"/>
        </w:rPr>
        <w:t>基础的就是账务和人员，特别是一些修为到了元婴的科研人员尽然莫名的走到了</w:t>
      </w:r>
      <w:r>
        <w:rPr>
          <w:rFonts w:ascii="微软雅黑" w:eastAsia="微软雅黑" w:hAnsi="微软雅黑" w:cs="微软雅黑" w:hint="eastAsia"/>
          <w:sz w:val="22"/>
          <w:szCs w:val="22"/>
        </w:rPr>
        <w:t>公司的门口，但是很恍惚的又走了，也有一部分进入了实验室的区域。</w:t>
      </w:r>
    </w:p>
    <w:p w:rsidR="0022038A" w:rsidP="005F768A" w14:paraId="12E22994" w14:textId="7B71D6A4">
      <w:pPr>
        <w:rPr>
          <w:rFonts w:ascii="微软雅黑" w:eastAsia="微软雅黑" w:hAnsi="微软雅黑" w:cs="微软雅黑"/>
          <w:sz w:val="22"/>
          <w:szCs w:val="22"/>
        </w:rPr>
      </w:pPr>
      <w:r>
        <w:rPr>
          <w:rFonts w:ascii="微软雅黑" w:eastAsia="微软雅黑" w:hAnsi="微软雅黑" w:cs="微软雅黑" w:hint="eastAsia"/>
          <w:sz w:val="22"/>
          <w:szCs w:val="22"/>
        </w:rPr>
        <w:t>我正在想办法帮他们恢复记忆。</w:t>
      </w:r>
      <w:r>
        <w:rPr>
          <w:rFonts w:ascii="微软雅黑" w:eastAsia="微软雅黑" w:hAnsi="微软雅黑" w:cs="微软雅黑" w:hint="eastAsia"/>
          <w:sz w:val="22"/>
          <w:szCs w:val="22"/>
        </w:rPr>
        <w:t>”</w:t>
      </w:r>
    </w:p>
    <w:p w:rsidR="0049539F" w:rsidP="005F768A" w14:paraId="7B03293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“啊，突然感觉亏死了，培养了这么久的科研人员，突然记忆就别重置了，就只剩下了我为他们提高点修为，真是的亏到姥姥家了。</w:t>
      </w:r>
    </w:p>
    <w:p w:rsidR="0049539F" w:rsidP="005F768A" w14:paraId="78C6BF6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我好不容易然他们精通了空间和反物质的控制于制造，现在记忆被重置了，这可是人类社会的财富啊，这可是我的财富啊，这可都是小钱</w:t>
      </w:r>
      <w:r>
        <w:rPr>
          <w:rFonts w:ascii="微软雅黑" w:eastAsia="微软雅黑" w:hAnsi="微软雅黑" w:cs="微软雅黑" w:hint="eastAsia"/>
          <w:sz w:val="22"/>
          <w:szCs w:val="22"/>
        </w:rPr>
        <w:t>钱</w:t>
      </w:r>
      <w:r>
        <w:rPr>
          <w:rFonts w:ascii="微软雅黑" w:eastAsia="微软雅黑" w:hAnsi="微软雅黑" w:cs="微软雅黑" w:hint="eastAsia"/>
          <w:sz w:val="22"/>
          <w:szCs w:val="22"/>
        </w:rPr>
        <w:t>啊，这可是未来的资源啊。</w:t>
      </w:r>
    </w:p>
    <w:p w:rsidR="00021F6F" w:rsidRPr="0022038A" w:rsidP="005F768A" w14:paraId="5944427E" w14:textId="13EDC8B6">
      <w:pPr>
        <w:rPr>
          <w:rFonts w:ascii="微软雅黑" w:eastAsia="微软雅黑" w:hAnsi="微软雅黑" w:cs="微软雅黑"/>
          <w:sz w:val="22"/>
          <w:szCs w:val="22"/>
        </w:rPr>
      </w:pPr>
      <w:r>
        <w:rPr>
          <w:rFonts w:ascii="微软雅黑" w:eastAsia="微软雅黑" w:hAnsi="微软雅黑" w:cs="微软雅黑" w:hint="eastAsia"/>
          <w:sz w:val="22"/>
          <w:szCs w:val="22"/>
        </w:rPr>
        <w:t>本小姐的努力怎么就白费啊~</w:t>
      </w:r>
      <w:r w:rsidR="00B51623">
        <w:rPr>
          <w:rFonts w:ascii="微软雅黑" w:eastAsia="微软雅黑" w:hAnsi="微软雅黑" w:cs="微软雅黑" w:hint="eastAsia"/>
          <w:sz w:val="22"/>
          <w:szCs w:val="22"/>
        </w:rPr>
        <w:t>”</w:t>
      </w:r>
    </w:p>
    <w:p w:rsidR="00336B2A" w:rsidP="005F768A" w14:paraId="09517BCA" w14:textId="27E15740">
      <w:pPr>
        <w:rPr>
          <w:rFonts w:ascii="微软雅黑" w:eastAsia="微软雅黑" w:hAnsi="微软雅黑" w:cs="微软雅黑"/>
          <w:sz w:val="22"/>
          <w:szCs w:val="22"/>
        </w:rPr>
      </w:pPr>
      <w:r>
        <w:rPr>
          <w:rFonts w:ascii="微软雅黑" w:eastAsia="微软雅黑" w:hAnsi="微软雅黑" w:cs="微软雅黑" w:hint="eastAsia"/>
          <w:sz w:val="22"/>
          <w:szCs w:val="22"/>
        </w:rPr>
        <w:t>眼里失去了高光的孙源玲，跪坐在地上，看起来楚楚可怜……</w:t>
      </w:r>
    </w:p>
    <w:p w:rsidR="0049539F" w:rsidRPr="0049539F" w:rsidP="005F768A" w14:paraId="51C27859" w14:textId="77777777">
      <w:pPr>
        <w:rPr>
          <w:rFonts w:ascii="微软雅黑" w:eastAsia="微软雅黑" w:hAnsi="微软雅黑" w:cs="微软雅黑"/>
          <w:sz w:val="22"/>
          <w:szCs w:val="22"/>
        </w:rPr>
      </w:pPr>
    </w:p>
    <w:p w:rsidR="000A7F97" w:rsidP="005F768A" w14:paraId="73224781" w14:textId="7CE064B6">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