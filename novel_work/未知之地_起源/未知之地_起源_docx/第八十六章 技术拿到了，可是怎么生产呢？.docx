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751BAD15" w14:textId="77777777">
      <w:pPr>
        <w:ind w:firstLine="440" w:firstLineChars="200"/>
        <w:jc w:val="left"/>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第八十六章 技术拿到了，可是怎么生产呢？</w:t>
      </w:r>
    </w:p>
    <w:p w:rsidR="00EA55F0" w:rsidRPr="00DF4D1D" w:rsidP="005F768A" w14:paraId="41CBF6D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众人在听到孙源玲说的话之后纷纷看向了自己面前的那副眼镜，黑色的眼镜架，其上的有些花纹若隐若现，感觉看不清虚实，感觉就是一个整体。其重量的和外形都与市面上常见的眼镜都没有什么太大的区别。</w:t>
      </w:r>
    </w:p>
    <w:p w:rsidR="00EA55F0" w:rsidRPr="00DF4D1D" w:rsidP="005F768A" w14:paraId="48C870E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镜片从外面来看透光率感觉比市面上常见的眼镜要差一些，但是整个有些泛蓝的镜片看其来真的有些奇怪。</w:t>
      </w:r>
    </w:p>
    <w:p w:rsidR="00EA55F0" w:rsidRPr="00DF4D1D" w:rsidP="005F768A" w14:paraId="4C9FA0D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“各位直接带上就可以使用了，至于具体的使用方法就不需要我的介绍了，这副眼镜全部都是可以基于现在材料就可以做出来的，只不过我们改进了其中的一些构造而已。”</w:t>
      </w:r>
    </w:p>
    <w:p w:rsidR="00EA55F0" w:rsidRPr="00DF4D1D" w:rsidP="005F768A" w14:paraId="22E9181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众人听后也便没有了那么多好奇的想法，纷纷的将眼镜戴了上去，只有真正的试过之后才知道事情的虚实。</w:t>
      </w:r>
    </w:p>
    <w:p w:rsidR="00EA55F0" w:rsidRPr="00DF4D1D" w:rsidP="005F768A" w14:paraId="634D091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虽然各个人在使用意识对AR眼镜进行操控的时候都没有出现任何的问题，可是意外是不可能不存在的，所以其他功能的测试还是需要测试的。</w:t>
      </w:r>
    </w:p>
    <w:p w:rsidR="00EA55F0" w:rsidRPr="00DF4D1D" w:rsidP="005F768A" w14:paraId="1D63553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在好奇心的驱使之下进行了语音控制的测试，而结果也是令众人十分的满意，人工智能的调校十分的不错。</w:t>
      </w:r>
    </w:p>
    <w:p w:rsidR="00EA55F0" w:rsidRPr="00DF4D1D" w:rsidP="005F768A" w14:paraId="06C8AA8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但是还有一件事他们表示十分的迷茫，这么小的地方怎么塞下这么东西是怎么塞下去这么多的东西的，而且还要放下一个触控模块。</w:t>
      </w:r>
    </w:p>
    <w:p w:rsidR="00EA55F0" w:rsidRPr="00DF4D1D" w:rsidP="005F768A" w14:paraId="5B42891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“各位是不是对于这些还有许多的疑问？但是不要着急，我看你们还没有人成功的打开触控模块。</w:t>
      </w:r>
    </w:p>
    <w:p w:rsidR="00EA55F0" w:rsidRPr="00DF4D1D" w:rsidP="005F768A" w14:paraId="2292B40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在你们右边的眼镜架的末尾处用手指捏一下然后放开，你就会发现一个面积大约为1</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平厘米的触控模块。不用担心这个模块会被轻易的就给搞坏了，这个小片靠你们的力量还远远不足以将其损坏的。当然——在各位不喜欢我们内置的操控方式的时候可以</w:t>
      </w:r>
      <w:r w:rsidRPr="00DF4D1D">
        <w:rPr>
          <w:rFonts w:ascii="微软雅黑" w:eastAsia="微软雅黑" w:hAnsi="微软雅黑" w:cs="微软雅黑" w:hint="eastAsia"/>
          <w:sz w:val="22"/>
          <w:szCs w:val="22"/>
        </w:rPr>
        <w:t>通过大脑的操控或者语音的操控进行更改。”</w:t>
      </w:r>
    </w:p>
    <w:p w:rsidR="00EA55F0" w:rsidRPr="00DF4D1D" w:rsidP="005F768A" w14:paraId="7110C3C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各个人在将右边的眼镜的触摸板放出来之后都在尝试着控制着自己眼镜上的AR眼镜，但是在经过了多轮尝试之后似乎都没有得到有效的控制方法，很多东西在操控的时候他们都不能够找到那些功能具体在哪儿</w:t>
      </w:r>
      <w:r w:rsidRPr="00DF4D1D">
        <w:rPr>
          <w:rFonts w:ascii="微软雅黑" w:eastAsia="微软雅黑" w:hAnsi="微软雅黑" w:cs="微软雅黑" w:hint="eastAsia"/>
          <w:sz w:val="22"/>
          <w:szCs w:val="22"/>
        </w:rPr>
        <w:t>个</w:t>
      </w:r>
      <w:r w:rsidRPr="00DF4D1D">
        <w:rPr>
          <w:rFonts w:ascii="微软雅黑" w:eastAsia="微软雅黑" w:hAnsi="微软雅黑" w:cs="微软雅黑" w:hint="eastAsia"/>
          <w:sz w:val="22"/>
          <w:szCs w:val="22"/>
        </w:rPr>
        <w:t>地方。</w:t>
      </w:r>
    </w:p>
    <w:p w:rsidR="00EA55F0" w:rsidRPr="00DF4D1D" w:rsidP="005F768A" w14:paraId="2B34CB8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不过总的来说体验感还是十分的不错的，而待机事件从耗电量上看表现还是十分不错的。</w:t>
      </w:r>
    </w:p>
    <w:p w:rsidR="00EA55F0" w:rsidRPr="00DF4D1D" w:rsidP="005F768A" w14:paraId="23716A5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但是他们也是对于这些测试并没有相关的知识，这些还是需要专业的人进行测试。</w:t>
      </w:r>
    </w:p>
    <w:p w:rsidR="00EA55F0" w:rsidRPr="00DF4D1D" w:rsidP="005F768A" w14:paraId="5109531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“我看各位都对你们面前的AR眼镜进行了简单的尝试，但是我发现你们在操控触摸板的时候有些奇怪，我猜你们没有办法好好的操控好自己的AR眼镜中的界面。</w:t>
      </w:r>
    </w:p>
    <w:p w:rsidR="00EA55F0" w:rsidRPr="00DF4D1D" w:rsidP="005F768A" w14:paraId="6DC557C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不过这件事主要还是因为我们并没有对这方面进行更多的优化，我们主打的就是使用意识进行操控以及使用人工智能辅助语音进行操控。”</w:t>
      </w:r>
    </w:p>
    <w:p w:rsidR="00EA55F0" w:rsidRPr="00DF4D1D" w:rsidP="005F768A" w14:paraId="46C5062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在孙源玲说完之后，Google的代表对着孙源玲说到：</w:t>
      </w:r>
    </w:p>
    <w:p w:rsidR="00EA55F0" w:rsidRPr="00DF4D1D" w:rsidP="005F768A" w14:paraId="0F8A852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“那你能够简单的介绍一下你列出来的这些配件以及技术的详细的细节吗？”</w:t>
      </w:r>
    </w:p>
    <w:p w:rsidR="00EA55F0" w:rsidRPr="00DF4D1D" w:rsidP="005F768A" w14:paraId="5022E15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“这位先生，请问你有没有仔细的看我放在AR眼镜中的列出来的部件以及技术详细列表吗？”</w:t>
      </w:r>
    </w:p>
    <w:p w:rsidR="00EA55F0" w:rsidRPr="00DF4D1D" w:rsidP="005F768A" w14:paraId="652C8F7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“看了，但是我希望你能够给我解释一下。”</w:t>
      </w:r>
    </w:p>
    <w:p w:rsidR="00EA55F0" w:rsidRPr="00DF4D1D" w:rsidP="005F768A" w14:paraId="7988AA8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孙源玲无所谓的看着这个Google的代表，但是因为身高的原因所以看着完全没有任何的威胁，但是周围的气温似乎在Google的代表人说完话之后突然降低了几度，但是孙源玲抬起头之后脸上还是维持着公式化的笑容。</w:t>
      </w:r>
    </w:p>
    <w:p w:rsidR="00EA55F0" w:rsidRPr="00DF4D1D" w:rsidP="005F768A" w14:paraId="0B032F9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而其中的一些在感受到周围环境的变化之后似乎明白了什么，而他们的也显得更加的拘谨了，似乎十分的害怕站在自己面前的孙源玲。</w:t>
      </w:r>
    </w:p>
    <w:p w:rsidR="00EA55F0" w:rsidRPr="00DF4D1D" w:rsidP="005F768A" w14:paraId="1445D4B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“好的，在这儿我在和各位解释一下我们可以出售以及授权的技术，如果有些部件生</w:t>
      </w:r>
      <w:r w:rsidRPr="00DF4D1D">
        <w:rPr>
          <w:rFonts w:ascii="微软雅黑" w:eastAsia="微软雅黑" w:hAnsi="微软雅黑" w:cs="微软雅黑" w:hint="eastAsia"/>
          <w:sz w:val="22"/>
          <w:szCs w:val="22"/>
        </w:rPr>
        <w:t>产遇到了不能够解决的问题我们可以提供相应的解决方案，如果需要的话可以付出一定的价钱由我们为你们做，但是我们暂时没有面向市场相关的想法。</w:t>
      </w:r>
    </w:p>
    <w:p w:rsidR="00EA55F0" w:rsidRPr="00DF4D1D" w:rsidP="005F768A" w14:paraId="55FEBCB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首先是超高强度和高硬度镜框，这种材料使用了石墨</w:t>
      </w:r>
      <w:r w:rsidRPr="00DF4D1D">
        <w:rPr>
          <w:rFonts w:ascii="微软雅黑" w:eastAsia="微软雅黑" w:hAnsi="微软雅黑" w:cs="微软雅黑" w:hint="eastAsia"/>
          <w:sz w:val="22"/>
          <w:szCs w:val="22"/>
        </w:rPr>
        <w:t>烯</w:t>
      </w:r>
      <w:r w:rsidRPr="00DF4D1D">
        <w:rPr>
          <w:rFonts w:ascii="微软雅黑" w:eastAsia="微软雅黑" w:hAnsi="微软雅黑" w:cs="微软雅黑" w:hint="eastAsia"/>
          <w:sz w:val="22"/>
          <w:szCs w:val="22"/>
        </w:rPr>
        <w:t>材料，使得整个的强度和硬度都得到了很好的提升，并且这个</w:t>
      </w:r>
      <w:r w:rsidRPr="00DF4D1D">
        <w:rPr>
          <w:rFonts w:ascii="微软雅黑" w:eastAsia="微软雅黑" w:hAnsi="微软雅黑" w:cs="微软雅黑" w:hint="eastAsia"/>
          <w:sz w:val="22"/>
          <w:szCs w:val="22"/>
        </w:rPr>
        <w:t>石墨烯还可以</w:t>
      </w:r>
      <w:r w:rsidRPr="00DF4D1D">
        <w:rPr>
          <w:rFonts w:ascii="微软雅黑" w:eastAsia="微软雅黑" w:hAnsi="微软雅黑" w:cs="微软雅黑" w:hint="eastAsia"/>
          <w:sz w:val="22"/>
          <w:szCs w:val="22"/>
        </w:rPr>
        <w:t>作为一个十分好的散热材料。</w:t>
      </w:r>
    </w:p>
    <w:p w:rsidR="00EA55F0" w:rsidRPr="00DF4D1D" w:rsidP="005F768A" w14:paraId="289B57F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但是这种材料的制造技术我们并没有出售的想法，但是我们可以做一个技术授权。</w:t>
      </w:r>
    </w:p>
    <w:p w:rsidR="00EA55F0" w:rsidRPr="00DF4D1D" w:rsidP="005F768A" w14:paraId="6A8B104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二是可变形半透式可调光玻璃，这种玻璃我们依然可以出售但是技术我们不会出售只会做技术授权，至于授权所需要的费用在</w:t>
      </w:r>
      <w:r w:rsidRPr="00DF4D1D">
        <w:rPr>
          <w:rFonts w:ascii="微软雅黑" w:eastAsia="微软雅黑" w:hAnsi="微软雅黑" w:cs="微软雅黑" w:hint="eastAsia"/>
          <w:sz w:val="22"/>
          <w:szCs w:val="22"/>
        </w:rPr>
        <w:t>后面我</w:t>
      </w:r>
      <w:r w:rsidRPr="00DF4D1D">
        <w:rPr>
          <w:rFonts w:ascii="微软雅黑" w:eastAsia="微软雅黑" w:hAnsi="微软雅黑" w:cs="微软雅黑" w:hint="eastAsia"/>
          <w:sz w:val="22"/>
          <w:szCs w:val="22"/>
        </w:rPr>
        <w:t>会给你们说清楚的。</w:t>
      </w:r>
    </w:p>
    <w:p w:rsidR="00EA55F0" w:rsidRPr="00DF4D1D" w:rsidP="005F768A" w14:paraId="73FD24D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三是，分布式微型芯片。正式这种芯片赐予了AR眼镜卓越的性能，超长的续航时间，以及轻薄的整体重量。当然，如果你们有需要的话可以添加更多的微型芯片以达到更加强大的性能，但是我们不会提供其中的布线的具体方案，这个就由你们自己进行设计，我们是提供了可行的硬件的。</w:t>
      </w:r>
    </w:p>
    <w:p w:rsidR="00EA55F0" w:rsidRPr="00DF4D1D" w:rsidP="005F768A" w14:paraId="517A9E1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然后就是脑电波翻译芯片，这种芯片可以做到将脑电波信号翻译为可以被机器识别的信号以达到可以使用意识进行操控的地步。</w:t>
      </w:r>
    </w:p>
    <w:p w:rsidR="00EA55F0" w:rsidRPr="00DF4D1D" w:rsidP="005F768A" w14:paraId="6810113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然后就是超高能量密度的微型分布式电池，这种电池可以为AR眼镜提供</w:t>
      </w:r>
      <w:r w:rsidRPr="00DF4D1D">
        <w:rPr>
          <w:rFonts w:ascii="微软雅黑" w:eastAsia="微软雅黑" w:hAnsi="微软雅黑" w:cs="微软雅黑" w:hint="eastAsia"/>
          <w:sz w:val="22"/>
          <w:szCs w:val="22"/>
        </w:rPr>
        <w:t>更加长</w:t>
      </w:r>
      <w:r w:rsidRPr="00DF4D1D">
        <w:rPr>
          <w:rFonts w:ascii="微软雅黑" w:eastAsia="微软雅黑" w:hAnsi="微软雅黑" w:cs="微软雅黑" w:hint="eastAsia"/>
          <w:sz w:val="22"/>
          <w:szCs w:val="22"/>
        </w:rPr>
        <w:t>的续航时间，并且可以提供强悍的性能，而且其使用了石墨</w:t>
      </w:r>
      <w:r w:rsidRPr="00DF4D1D">
        <w:rPr>
          <w:rFonts w:ascii="微软雅黑" w:eastAsia="微软雅黑" w:hAnsi="微软雅黑" w:cs="微软雅黑" w:hint="eastAsia"/>
          <w:sz w:val="22"/>
          <w:szCs w:val="22"/>
        </w:rPr>
        <w:t>烯</w:t>
      </w:r>
      <w:r w:rsidRPr="00DF4D1D">
        <w:rPr>
          <w:rFonts w:ascii="微软雅黑" w:eastAsia="微软雅黑" w:hAnsi="微软雅黑" w:cs="微软雅黑" w:hint="eastAsia"/>
          <w:sz w:val="22"/>
          <w:szCs w:val="22"/>
        </w:rPr>
        <w:t>作为隔层这个隔层可以提供更加安全的充电功率，我们将提供高达1</w:t>
      </w:r>
      <w:r w:rsidRPr="00DF4D1D">
        <w:rPr>
          <w:rFonts w:ascii="微软雅黑" w:eastAsia="微软雅黑" w:hAnsi="微软雅黑" w:cs="微软雅黑"/>
          <w:sz w:val="22"/>
          <w:szCs w:val="22"/>
        </w:rPr>
        <w:t>50</w:t>
      </w:r>
      <w:r w:rsidRPr="00DF4D1D">
        <w:rPr>
          <w:rFonts w:ascii="微软雅黑" w:eastAsia="微软雅黑" w:hAnsi="微软雅黑" w:cs="微软雅黑" w:hint="eastAsia"/>
          <w:sz w:val="22"/>
          <w:szCs w:val="22"/>
        </w:rPr>
        <w:t>W的超级无线快充，不过这种东西你们可以使用一些阉割的作为销售，毕竟我们的无线充电技术还暂时没有拿出来的打算，现在的市场还没有做好接受我们这项技术的准备，毕竟这项技术并不会困住你的AR眼镜只能够在那个地方使用，而是可以在一个范围之内使用。</w:t>
      </w:r>
    </w:p>
    <w:p w:rsidR="00EA55F0" w:rsidRPr="00DF4D1D" w:rsidP="005F768A" w14:paraId="4B70D5D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然后就是微型超高像素摄像头，这种摄像头的底很小为了提高像素我们只有将基本感光元件做得很小，如果没有做到很好的调</w:t>
      </w:r>
      <w:r w:rsidRPr="00DF4D1D">
        <w:rPr>
          <w:rFonts w:ascii="微软雅黑" w:eastAsia="微软雅黑" w:hAnsi="微软雅黑" w:cs="微软雅黑" w:hint="eastAsia"/>
          <w:sz w:val="22"/>
          <w:szCs w:val="22"/>
        </w:rPr>
        <w:t>校的话拍</w:t>
      </w:r>
      <w:r w:rsidRPr="00DF4D1D">
        <w:rPr>
          <w:rFonts w:ascii="微软雅黑" w:eastAsia="微软雅黑" w:hAnsi="微软雅黑" w:cs="微软雅黑" w:hint="eastAsia"/>
          <w:sz w:val="22"/>
          <w:szCs w:val="22"/>
        </w:rPr>
        <w:t>出来的照片素质将会十分的差。而我们使用的人工智能进行辅助修正的。</w:t>
      </w:r>
    </w:p>
    <w:p w:rsidR="00EA55F0" w:rsidRPr="00DF4D1D" w:rsidP="005F768A" w14:paraId="42C8DD7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我们是没有让各位使用人工智能的想法的，但是向着如果没有人工智能的辅助，各位所制作出来的AR眼镜将会大打折扣，这也会影响我们的声誉，所以我们决定采用租用的方式，人工智能我们将会将加密的源码发送大你们的服务器中去，在联网的环境之中可以有很好的人工智能使用体验。</w:t>
      </w:r>
    </w:p>
    <w:p w:rsidR="00EA55F0" w:rsidRPr="00DF4D1D" w:rsidP="005F768A" w14:paraId="2EE607B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如果觉得自己做不好这种小型的大功率信号接受装置，我们也可以提供相应的制造技术。</w:t>
      </w:r>
    </w:p>
    <w:p w:rsidR="00EA55F0" w:rsidRPr="00DF4D1D" w:rsidP="005F768A" w14:paraId="49C1A76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还有一些并没有怎么重要的技术我们也是可以提供技术授权，但是所有的技术我们都不会出售，当然如果各位能够逆向并且改进我们提供的技术，那么这项技术就是你们的了，我们并不会进行过多的干预。</w:t>
      </w:r>
    </w:p>
    <w:p w:rsidR="00EA55F0" w:rsidRPr="00DF4D1D" w:rsidP="005F768A" w14:paraId="25400AA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不过由于这些项目实在是过多了，再让我一一的复述将是已将十分难受的事情，所以有请各位看自己面前的AR眼镜，在这个会议结束之后我们将会删除我们在上面留下的东西，并且加上必要的配件送给各位。”</w:t>
      </w:r>
    </w:p>
    <w:p w:rsidR="00EA55F0" w:rsidRPr="00DF4D1D" w:rsidP="005F768A" w14:paraId="24E5D2F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说罢，孙源玲便静静的站在那儿，什么都不说。而在场的那些人都在盯着自己的镜片如果在他的前面看将会看到他们呆呆的看着自己的前方，或者他们的眼镜在漫无目的的看着周围。</w:t>
      </w:r>
    </w:p>
    <w:p w:rsidR="00EA55F0" w:rsidRPr="00DF4D1D" w:rsidP="005F768A" w14:paraId="1FDBBC0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在经过了一段时间的等待之后众人似乎都做好了相应的决定，只是Google的代表在和自己的上级说明了相关的事情之后，发现这些相关的零件他们几乎都没有办法生产，似乎都是需要向玲</w:t>
      </w:r>
      <w:r w:rsidRPr="00DF4D1D">
        <w:rPr>
          <w:rFonts w:ascii="微软雅黑" w:eastAsia="微软雅黑" w:hAnsi="微软雅黑" w:cs="微软雅黑" w:hint="eastAsia"/>
          <w:sz w:val="22"/>
          <w:szCs w:val="22"/>
        </w:rPr>
        <w:t>瑶科创才</w:t>
      </w:r>
      <w:r w:rsidRPr="00DF4D1D">
        <w:rPr>
          <w:rFonts w:ascii="微软雅黑" w:eastAsia="微软雅黑" w:hAnsi="微软雅黑" w:cs="微软雅黑" w:hint="eastAsia"/>
          <w:sz w:val="22"/>
          <w:szCs w:val="22"/>
        </w:rPr>
        <w:t>能够生产出能够获得这些配件，这些技术看着十分的眼馋，但是他们拿到似乎都没有什么用，第一就是这些技术都不是他们的，而是技术授权，第二就是这些技术他们并没有生产的技术，所有的技术都是世界范围内十分顶尖的厂商才有资格生产的，而不是他们一个搞网络的可以生产出来的。</w:t>
      </w:r>
    </w:p>
    <w:p w:rsidR="00EA55F0" w:rsidRPr="00DF4D1D" w:rsidP="005F768A" w14:paraId="4BC83D8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除了Google，其他的厂商似乎都有着这些相关的考虑，想要获得自己能够生产的技术，</w:t>
      </w:r>
      <w:r w:rsidRPr="00DF4D1D">
        <w:rPr>
          <w:rFonts w:ascii="微软雅黑" w:eastAsia="微软雅黑" w:hAnsi="微软雅黑" w:cs="微软雅黑" w:hint="eastAsia"/>
          <w:sz w:val="22"/>
          <w:szCs w:val="22"/>
        </w:rPr>
        <w:t>想要获得一部分零件然后组装自己的AR眼镜生产线。</w:t>
      </w:r>
    </w:p>
    <w:p w:rsidR="00EA55F0" w:rsidRPr="00DF4D1D" w:rsidP="005F768A" w14:paraId="5BECD1E9" w14:textId="77777777">
      <w:pPr>
        <w:rPr>
          <w:rFonts w:ascii="微软雅黑" w:eastAsia="微软雅黑" w:hAnsi="微软雅黑" w:cs="微软雅黑"/>
          <w:sz w:val="22"/>
          <w:szCs w:val="22"/>
        </w:rPr>
      </w:pPr>
    </w:p>
    <w:p w:rsidR="00EA55F0" w:rsidRPr="00DF4D1D" w:rsidP="005F768A" w14:paraId="273DB322"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