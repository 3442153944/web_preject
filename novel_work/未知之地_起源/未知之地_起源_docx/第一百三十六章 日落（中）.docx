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272E6" w:rsidRPr="00DF4D1D" w:rsidP="005F768A" w14:paraId="1B42B876" w14:textId="38EDABEE">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第一百三十六章 日落（</w:t>
      </w:r>
      <w:r w:rsidRPr="00DF4D1D" w:rsidR="00401186">
        <w:rPr>
          <w:rFonts w:ascii="微软雅黑" w:eastAsia="微软雅黑" w:hAnsi="微软雅黑" w:cs="微软雅黑" w:hint="eastAsia"/>
          <w:sz w:val="22"/>
          <w:szCs w:val="22"/>
        </w:rPr>
        <w:t>中</w:t>
      </w:r>
      <w:r w:rsidRPr="00DF4D1D">
        <w:rPr>
          <w:rFonts w:ascii="微软雅黑" w:eastAsia="微软雅黑" w:hAnsi="微软雅黑" w:cs="微软雅黑" w:hint="eastAsia"/>
          <w:sz w:val="22"/>
          <w:szCs w:val="22"/>
        </w:rPr>
        <w:t>）</w:t>
      </w:r>
    </w:p>
    <w:p w:rsidR="006272E6" w:rsidRPr="00DF4D1D" w:rsidP="005F768A" w14:paraId="4E23B75C" w14:textId="33E7BB4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这个能量罩并没有用多少时间便完全笼罩了整个大不列颠及北爱尔兰联合王国</w:t>
      </w:r>
      <w:r w:rsidRPr="00DF4D1D" w:rsidR="00693DE4">
        <w:rPr>
          <w:rFonts w:ascii="微软雅黑" w:eastAsia="微软雅黑" w:hAnsi="微软雅黑" w:cs="微软雅黑" w:hint="eastAsia"/>
          <w:sz w:val="22"/>
          <w:szCs w:val="22"/>
        </w:rPr>
        <w:t>，在最终完成笼罩之后也没有发生任何的事情，</w:t>
      </w:r>
      <w:r w:rsidRPr="00DF4D1D" w:rsidR="009C467F">
        <w:rPr>
          <w:rFonts w:ascii="微软雅黑" w:eastAsia="微软雅黑" w:hAnsi="微软雅黑" w:cs="微软雅黑" w:hint="eastAsia"/>
          <w:sz w:val="22"/>
          <w:szCs w:val="22"/>
        </w:rPr>
        <w:t>但是人们的思想却开始发生那么一点点的变化，这点变化现在来看，</w:t>
      </w:r>
      <w:r w:rsidRPr="00DF4D1D" w:rsidR="0018250F">
        <w:rPr>
          <w:rFonts w:ascii="微软雅黑" w:eastAsia="微软雅黑" w:hAnsi="微软雅黑" w:cs="微软雅黑" w:hint="eastAsia"/>
          <w:sz w:val="22"/>
          <w:szCs w:val="22"/>
        </w:rPr>
        <w:t>并没有在外面有着任何的显现，该怎么黑还是怎么还，只不过是黑的人没有那么的多了，人们更加愿意努力的工作了。</w:t>
      </w:r>
    </w:p>
    <w:p w:rsidR="0018250F" w:rsidRPr="00DF4D1D" w:rsidP="005F768A" w14:paraId="5C0760D6" w14:textId="24BEB0E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大不列颠及爱尔兰联合王国的超能者以及少部分修行者也是抓住机会在这个时候前往边境看看</w:t>
      </w:r>
      <w:r w:rsidRPr="00DF4D1D" w:rsidR="00704717">
        <w:rPr>
          <w:rFonts w:ascii="微软雅黑" w:eastAsia="微软雅黑" w:hAnsi="微软雅黑" w:cs="微软雅黑" w:hint="eastAsia"/>
          <w:sz w:val="22"/>
          <w:szCs w:val="22"/>
        </w:rPr>
        <w:t>这个含有</w:t>
      </w:r>
      <w:r w:rsidRPr="00DF4D1D" w:rsidR="00704717">
        <w:rPr>
          <w:rFonts w:ascii="微软雅黑" w:eastAsia="微软雅黑" w:hAnsi="微软雅黑" w:cs="微软雅黑" w:hint="eastAsia"/>
          <w:sz w:val="22"/>
          <w:szCs w:val="22"/>
        </w:rPr>
        <w:t>极大量</w:t>
      </w:r>
      <w:r w:rsidRPr="00DF4D1D" w:rsidR="00704717">
        <w:rPr>
          <w:rFonts w:ascii="微软雅黑" w:eastAsia="微软雅黑" w:hAnsi="微软雅黑" w:cs="微软雅黑" w:hint="eastAsia"/>
          <w:sz w:val="22"/>
          <w:szCs w:val="22"/>
        </w:rPr>
        <w:t>能量的罩子，只要稍微得到一点其中能量的使用方式，自己的能力或者说修为都有可能得到极大的提升。</w:t>
      </w:r>
    </w:p>
    <w:p w:rsidR="00704717" w:rsidRPr="00DF4D1D" w:rsidP="005F768A" w14:paraId="4294FC29" w14:textId="41E96A0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“这个结界对于其中的生命思想改变效果真的明显吗？我感觉到其中的能量含量十分的大，姐姐你真的能够支撑住吗？”</w:t>
      </w:r>
    </w:p>
    <w:p w:rsidR="004865C7" w:rsidRPr="00DF4D1D" w:rsidP="005F768A" w14:paraId="0AEC341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“没事，虽然消耗的确有点大，但是相比于直接暴力毁掉整个太阳系相比还是很容易的，而且我想改变思想的作用应该还是挺不错的，而且这次事件也能够很好的聚集这</w:t>
      </w:r>
      <w:r w:rsidRPr="00DF4D1D">
        <w:rPr>
          <w:rFonts w:ascii="微软雅黑" w:eastAsia="微软雅黑" w:hAnsi="微软雅黑" w:cs="微软雅黑" w:hint="eastAsia"/>
          <w:sz w:val="22"/>
          <w:szCs w:val="22"/>
        </w:rPr>
        <w:t>些众议员，只要这些众议员聚集了起来我就有办法将他们全部都给控制住</w:t>
      </w:r>
      <w:r w:rsidRPr="00DF4D1D" w:rsidR="004E3894">
        <w:rPr>
          <w:rFonts w:ascii="微软雅黑" w:eastAsia="微软雅黑" w:hAnsi="微软雅黑" w:cs="微软雅黑" w:hint="eastAsia"/>
          <w:sz w:val="22"/>
          <w:szCs w:val="22"/>
        </w:rPr>
        <w:t>，到时候整合整个地星将会少了一点阻碍了。</w:t>
      </w:r>
      <w:r w:rsidRPr="00DF4D1D">
        <w:rPr>
          <w:rFonts w:ascii="微软雅黑" w:eastAsia="微软雅黑" w:hAnsi="微软雅黑" w:cs="微软雅黑" w:hint="eastAsia"/>
          <w:sz w:val="22"/>
          <w:szCs w:val="22"/>
        </w:rPr>
        <w:t>”</w:t>
      </w:r>
    </w:p>
    <w:p w:rsidR="00704717" w:rsidRPr="00DF4D1D" w:rsidP="005F768A" w14:paraId="32950FD1" w14:textId="59B91A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孙源玲的性格</w:t>
      </w:r>
      <w:r w:rsidRPr="00DF4D1D" w:rsidR="004865C7">
        <w:rPr>
          <w:rFonts w:ascii="微软雅黑" w:eastAsia="微软雅黑" w:hAnsi="微软雅黑" w:cs="微软雅黑" w:hint="eastAsia"/>
          <w:sz w:val="22"/>
          <w:szCs w:val="22"/>
        </w:rPr>
        <w:t>在近段时间</w:t>
      </w:r>
      <w:r w:rsidRPr="00DF4D1D">
        <w:rPr>
          <w:rFonts w:ascii="微软雅黑" w:eastAsia="微软雅黑" w:hAnsi="微软雅黑" w:cs="微软雅黑" w:hint="eastAsia"/>
          <w:sz w:val="22"/>
          <w:szCs w:val="22"/>
        </w:rPr>
        <w:t>已经发生了很大的变化，从以前的</w:t>
      </w:r>
      <w:r w:rsidRPr="00DF4D1D" w:rsidR="006E0D31">
        <w:rPr>
          <w:rFonts w:ascii="微软雅黑" w:eastAsia="微软雅黑" w:hAnsi="微软雅黑" w:cs="微软雅黑" w:hint="eastAsia"/>
          <w:sz w:val="22"/>
          <w:szCs w:val="22"/>
        </w:rPr>
        <w:t>老咸鱼开始变得有些激进了</w:t>
      </w:r>
      <w:r w:rsidRPr="00DF4D1D" w:rsidR="004865C7">
        <w:rPr>
          <w:rFonts w:ascii="微软雅黑" w:eastAsia="微软雅黑" w:hAnsi="微软雅黑" w:cs="微软雅黑" w:hint="eastAsia"/>
          <w:sz w:val="22"/>
          <w:szCs w:val="22"/>
        </w:rPr>
        <w:t>，而且自言自语的时候越来越多了，在</w:t>
      </w:r>
      <w:r w:rsidRPr="00DF4D1D" w:rsidR="0012752D">
        <w:rPr>
          <w:rFonts w:ascii="微软雅黑" w:eastAsia="微软雅黑" w:hAnsi="微软雅黑" w:cs="微软雅黑" w:hint="eastAsia"/>
          <w:sz w:val="22"/>
          <w:szCs w:val="22"/>
        </w:rPr>
        <w:t>没有任何修行的，也没有进行任何</w:t>
      </w:r>
      <w:r w:rsidRPr="00DF4D1D" w:rsidR="0043482C">
        <w:rPr>
          <w:rFonts w:ascii="微软雅黑" w:eastAsia="微软雅黑" w:hAnsi="微软雅黑" w:cs="微软雅黑" w:hint="eastAsia"/>
          <w:sz w:val="22"/>
          <w:szCs w:val="22"/>
        </w:rPr>
        <w:t>练习的情况之下孙源玲的力量却仍然在不停歇的增长，这个增长的速度并不快，但是经过了这么长时间之后孙源玲体内的灵气纯度越来越高，并且</w:t>
      </w:r>
      <w:r w:rsidRPr="00DF4D1D" w:rsidR="003D2ACA">
        <w:rPr>
          <w:rFonts w:ascii="微软雅黑" w:eastAsia="微软雅黑" w:hAnsi="微软雅黑" w:cs="微软雅黑" w:hint="eastAsia"/>
          <w:sz w:val="22"/>
          <w:szCs w:val="22"/>
        </w:rPr>
        <w:t>可以包含的总量一直在大幅度的增加，这意味着孙源玲的体内已经容纳超大容量的</w:t>
      </w:r>
      <w:r w:rsidRPr="00DF4D1D" w:rsidR="00672952">
        <w:rPr>
          <w:rFonts w:ascii="微软雅黑" w:eastAsia="微软雅黑" w:hAnsi="微软雅黑" w:cs="微软雅黑" w:hint="eastAsia"/>
          <w:sz w:val="22"/>
          <w:szCs w:val="22"/>
        </w:rPr>
        <w:t>灵气，这意味着距离归</w:t>
      </w:r>
      <w:r w:rsidRPr="00DF4D1D" w:rsidR="00672952">
        <w:rPr>
          <w:rFonts w:ascii="微软雅黑" w:eastAsia="微软雅黑" w:hAnsi="微软雅黑" w:cs="微软雅黑" w:hint="eastAsia"/>
          <w:sz w:val="22"/>
          <w:szCs w:val="22"/>
        </w:rPr>
        <w:t>一</w:t>
      </w:r>
      <w:r w:rsidRPr="00DF4D1D" w:rsidR="00672952">
        <w:rPr>
          <w:rFonts w:ascii="微软雅黑" w:eastAsia="微软雅黑" w:hAnsi="微软雅黑" w:cs="微软雅黑" w:hint="eastAsia"/>
          <w:sz w:val="22"/>
          <w:szCs w:val="22"/>
        </w:rPr>
        <w:t>的距离已经不远了</w:t>
      </w:r>
      <w:r w:rsidRPr="00DF4D1D" w:rsidR="00173E88">
        <w:rPr>
          <w:rFonts w:ascii="微软雅黑" w:eastAsia="微软雅黑" w:hAnsi="微软雅黑" w:cs="微软雅黑" w:hint="eastAsia"/>
          <w:sz w:val="22"/>
          <w:szCs w:val="22"/>
        </w:rPr>
        <w:t>。</w:t>
      </w:r>
    </w:p>
    <w:p w:rsidR="00A6111E" w:rsidRPr="00DF4D1D" w:rsidP="005F768A" w14:paraId="008FDC68" w14:textId="0577C61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不过境界的增加，但是心态的变化并没有变得更加的成熟，</w:t>
      </w:r>
      <w:r w:rsidRPr="00DF4D1D" w:rsidR="0014697D">
        <w:rPr>
          <w:rFonts w:ascii="微软雅黑" w:eastAsia="微软雅黑" w:hAnsi="微软雅黑" w:cs="微软雅黑" w:hint="eastAsia"/>
          <w:sz w:val="22"/>
          <w:szCs w:val="22"/>
        </w:rPr>
        <w:t>至今还是以一个小孩子的心态在看待</w:t>
      </w:r>
      <w:r w:rsidRPr="00DF4D1D" w:rsidR="00B0071D">
        <w:rPr>
          <w:rFonts w:ascii="微软雅黑" w:eastAsia="微软雅黑" w:hAnsi="微软雅黑" w:cs="微软雅黑" w:hint="eastAsia"/>
          <w:sz w:val="22"/>
          <w:szCs w:val="22"/>
        </w:rPr>
        <w:t>事情，所做的事情总是让人感觉有些不成熟，</w:t>
      </w:r>
      <w:r w:rsidRPr="00DF4D1D" w:rsidR="00A66440">
        <w:rPr>
          <w:rFonts w:ascii="微软雅黑" w:eastAsia="微软雅黑" w:hAnsi="微软雅黑" w:cs="微软雅黑" w:hint="eastAsia"/>
          <w:sz w:val="22"/>
          <w:szCs w:val="22"/>
        </w:rPr>
        <w:t>一直都是咸鱼，也不会怎么管理公司都是由爱丽来管理</w:t>
      </w:r>
      <w:r w:rsidRPr="00DF4D1D">
        <w:rPr>
          <w:rFonts w:ascii="微软雅黑" w:eastAsia="微软雅黑" w:hAnsi="微软雅黑" w:cs="微软雅黑" w:hint="eastAsia"/>
          <w:sz w:val="22"/>
          <w:szCs w:val="22"/>
        </w:rPr>
        <w:t>。</w:t>
      </w:r>
    </w:p>
    <w:p w:rsidR="00A6111E" w:rsidRPr="00DF4D1D" w:rsidP="005F768A" w14:paraId="2D5C82DC" w14:textId="0EEF264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在孙源玲完成能量</w:t>
      </w:r>
      <w:r w:rsidRPr="00DF4D1D">
        <w:rPr>
          <w:rFonts w:ascii="微软雅黑" w:eastAsia="微软雅黑" w:hAnsi="微软雅黑" w:cs="微软雅黑" w:hint="eastAsia"/>
          <w:sz w:val="22"/>
          <w:szCs w:val="22"/>
        </w:rPr>
        <w:t>罩对于</w:t>
      </w:r>
      <w:r w:rsidRPr="00DF4D1D">
        <w:rPr>
          <w:rFonts w:ascii="微软雅黑" w:eastAsia="微软雅黑" w:hAnsi="微软雅黑" w:cs="微软雅黑" w:hint="eastAsia"/>
          <w:sz w:val="22"/>
          <w:szCs w:val="22"/>
        </w:rPr>
        <w:t>整个大不列颠及北爱尔兰联合王国的脑海之中</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丝丝黑色的线开始出现</w:t>
      </w:r>
      <w:r w:rsidRPr="00DF4D1D" w:rsidR="00BD59CA">
        <w:rPr>
          <w:rFonts w:ascii="微软雅黑" w:eastAsia="微软雅黑" w:hAnsi="微软雅黑" w:cs="微软雅黑" w:hint="eastAsia"/>
          <w:sz w:val="22"/>
          <w:szCs w:val="22"/>
        </w:rPr>
        <w:t>，只不过这些黑色的丝线刚刚从脑海之中出现便被不知名的能量黑消除了，这一切</w:t>
      </w:r>
      <w:r w:rsidRPr="00DF4D1D" w:rsidR="00BD59CA">
        <w:rPr>
          <w:rFonts w:ascii="微软雅黑" w:eastAsia="微软雅黑" w:hAnsi="微软雅黑" w:cs="微软雅黑" w:hint="eastAsia"/>
          <w:sz w:val="22"/>
          <w:szCs w:val="22"/>
        </w:rPr>
        <w:t>看起来并么有</w:t>
      </w:r>
      <w:r w:rsidRPr="00DF4D1D" w:rsidR="00BD59CA">
        <w:rPr>
          <w:rFonts w:ascii="微软雅黑" w:eastAsia="微软雅黑" w:hAnsi="微软雅黑" w:cs="微软雅黑" w:hint="eastAsia"/>
          <w:sz w:val="22"/>
          <w:szCs w:val="22"/>
        </w:rPr>
        <w:t>什么……</w:t>
      </w:r>
    </w:p>
    <w:p w:rsidR="006C059A" w:rsidRPr="00DF4D1D" w:rsidP="005F768A" w14:paraId="5907B453" w14:textId="0276CE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遇到了这么大影响的异动，大不列颠及北爱尔兰联合王国的众议院的成员以及大不列颠及北爱尔兰联合王国的女王</w:t>
      </w:r>
      <w:r w:rsidRPr="00DF4D1D" w:rsidR="005D53EE">
        <w:rPr>
          <w:rFonts w:ascii="微软雅黑" w:eastAsia="微软雅黑" w:hAnsi="微软雅黑" w:cs="微软雅黑" w:hint="eastAsia"/>
          <w:sz w:val="22"/>
          <w:szCs w:val="22"/>
        </w:rPr>
        <w:t>都对这件事</w:t>
      </w:r>
      <w:r w:rsidRPr="00DF4D1D" w:rsidR="00B97FCA">
        <w:rPr>
          <w:rFonts w:ascii="微软雅黑" w:eastAsia="微软雅黑" w:hAnsi="微软雅黑" w:cs="微软雅黑" w:hint="eastAsia"/>
          <w:sz w:val="22"/>
          <w:szCs w:val="22"/>
        </w:rPr>
        <w:t>很重视，通过修行者门可以了解到这个罩子对于</w:t>
      </w:r>
      <w:r w:rsidRPr="00DF4D1D" w:rsidR="00287C12">
        <w:rPr>
          <w:rFonts w:ascii="微软雅黑" w:eastAsia="微软雅黑" w:hAnsi="微软雅黑" w:cs="微软雅黑" w:hint="eastAsia"/>
          <w:sz w:val="22"/>
          <w:szCs w:val="22"/>
        </w:rPr>
        <w:t>修行者以及超能者似乎都很有好处</w:t>
      </w:r>
      <w:r w:rsidRPr="00DF4D1D" w:rsidR="00E77EEA">
        <w:rPr>
          <w:rFonts w:ascii="微软雅黑" w:eastAsia="微软雅黑" w:hAnsi="微软雅黑" w:cs="微软雅黑" w:hint="eastAsia"/>
          <w:sz w:val="22"/>
          <w:szCs w:val="22"/>
        </w:rPr>
        <w:t>。</w:t>
      </w:r>
    </w:p>
    <w:p w:rsidR="00E77EEA" w:rsidRPr="00DF4D1D" w:rsidP="005F768A" w14:paraId="22CCB972" w14:textId="5677662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他们不相信这种大规模的能量罩子别的国家是不能够发现的，不说</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拥有</w:t>
      </w:r>
      <w:r w:rsidRPr="00DF4D1D">
        <w:rPr>
          <w:rFonts w:ascii="微软雅黑" w:eastAsia="微软雅黑" w:hAnsi="微软雅黑" w:cs="微软雅黑" w:hint="eastAsia"/>
          <w:sz w:val="22"/>
          <w:szCs w:val="22"/>
        </w:rPr>
        <w:t>大量的超能者，并且实力以及能量的种类都十分的丰富，简直是花样百出，而且</w:t>
      </w:r>
      <w:r w:rsidRPr="00DF4D1D" w:rsidR="00B517AA">
        <w:rPr>
          <w:rFonts w:ascii="微软雅黑" w:eastAsia="微软雅黑" w:hAnsi="微软雅黑" w:cs="微软雅黑" w:hint="eastAsia"/>
          <w:sz w:val="22"/>
          <w:szCs w:val="22"/>
        </w:rPr>
        <w:t>还有许多实力在超能者之上的修行者，这些修行者的数量不仅不少，而且整体的质量都相当的优秀，最顶级的修行者到了什么样的境界就不是他们能够知道的。所以对于这种超大规模并且能量十分庞大的能量罩是不可能发现不了的，有些什么作用</w:t>
      </w:r>
      <w:r w:rsidR="00BC215B">
        <w:rPr>
          <w:rFonts w:ascii="微软雅黑" w:eastAsia="微软雅黑" w:hAnsi="微软雅黑" w:cs="微软雅黑" w:hint="eastAsia"/>
          <w:sz w:val="22"/>
          <w:szCs w:val="22"/>
        </w:rPr>
        <w:t>兔砸</w:t>
      </w:r>
      <w:r w:rsidRPr="00DF4D1D" w:rsidR="00B517AA">
        <w:rPr>
          <w:rFonts w:ascii="微软雅黑" w:eastAsia="微软雅黑" w:hAnsi="微软雅黑" w:cs="微软雅黑" w:hint="eastAsia"/>
          <w:sz w:val="22"/>
          <w:szCs w:val="22"/>
        </w:rPr>
        <w:t>方面</w:t>
      </w:r>
      <w:r w:rsidRPr="00DF4D1D" w:rsidR="00B517AA">
        <w:rPr>
          <w:rFonts w:ascii="微软雅黑" w:eastAsia="微软雅黑" w:hAnsi="微软雅黑" w:cs="微软雅黑" w:hint="eastAsia"/>
          <w:sz w:val="22"/>
          <w:szCs w:val="22"/>
        </w:rPr>
        <w:t>的可能更加的</w:t>
      </w:r>
      <w:r w:rsidRPr="00DF4D1D" w:rsidR="00B517AA">
        <w:rPr>
          <w:rFonts w:ascii="微软雅黑" w:eastAsia="微软雅黑" w:hAnsi="微软雅黑" w:cs="微软雅黑" w:hint="eastAsia"/>
          <w:sz w:val="22"/>
          <w:szCs w:val="22"/>
        </w:rPr>
        <w:t>清楚。</w:t>
      </w:r>
    </w:p>
    <w:p w:rsidR="00BD59CA" w:rsidRPr="00DF4D1D" w:rsidP="005F768A" w14:paraId="17F9335F" w14:textId="7E1B23E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为了获得最大的利益的同时应对周边国家的觊觎，大不列颠及北爱尔兰联合王国的最高权力机关众议院召集了所有的成员以及国家的象征开始对这次的现象准备展开激烈的讨论。</w:t>
      </w:r>
    </w:p>
    <w:p w:rsidR="00B517AA" w:rsidRPr="00DF4D1D" w:rsidP="005F768A" w14:paraId="723DF0D2" w14:textId="4F884F2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在做出召集决定的第二天这个消息的就从众议院</w:t>
      </w:r>
      <w:r w:rsidRPr="00DF4D1D" w:rsidR="00246301">
        <w:rPr>
          <w:rFonts w:ascii="微软雅黑" w:eastAsia="微软雅黑" w:hAnsi="微软雅黑" w:cs="微软雅黑" w:hint="eastAsia"/>
          <w:sz w:val="22"/>
          <w:szCs w:val="22"/>
        </w:rPr>
        <w:t>完成了传达，消息虽然完成了传达，但是各个人对于这些情况并不是都了解，都需要一点时间来以自己的方式来全面了解这件事，毕竟这事并不小，在对事情做出了一定了解之后</w:t>
      </w:r>
      <w:r w:rsidRPr="00DF4D1D" w:rsidR="009E3ED5">
        <w:rPr>
          <w:rFonts w:ascii="微软雅黑" w:eastAsia="微软雅黑" w:hAnsi="微软雅黑" w:cs="微软雅黑" w:hint="eastAsia"/>
          <w:sz w:val="22"/>
          <w:szCs w:val="22"/>
        </w:rPr>
        <w:t>才能够做出对自身利益来说比较有益，综合考虑</w:t>
      </w:r>
      <w:r w:rsidRPr="00DF4D1D" w:rsidR="00A34125">
        <w:rPr>
          <w:rFonts w:ascii="微软雅黑" w:eastAsia="微软雅黑" w:hAnsi="微软雅黑" w:cs="微软雅黑" w:hint="eastAsia"/>
          <w:sz w:val="22"/>
          <w:szCs w:val="22"/>
        </w:rPr>
        <w:t>之后投出自己认为的最正确的一票。</w:t>
      </w:r>
    </w:p>
    <w:p w:rsidR="00A34125" w:rsidRPr="00DF4D1D" w:rsidP="005F768A" w14:paraId="3B50D824" w14:textId="700BF0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但是这个自己想要投出的那一票表达了自己的想法，为了达成自己的目的有很大的可能还会发出巨大的代价，只是这些的付出最终和有可能付之东流。</w:t>
      </w:r>
    </w:p>
    <w:p w:rsidR="00031086" w:rsidRPr="00DF4D1D" w:rsidP="005F768A" w14:paraId="1520E99F" w14:textId="44F89FC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时间来到了通知发布后的第三天，</w:t>
      </w:r>
      <w:r w:rsidRPr="00DF4D1D" w:rsidR="00D23D16">
        <w:rPr>
          <w:rFonts w:ascii="微软雅黑" w:eastAsia="微软雅黑" w:hAnsi="微软雅黑" w:cs="微软雅黑" w:hint="eastAsia"/>
          <w:sz w:val="22"/>
          <w:szCs w:val="22"/>
        </w:rPr>
        <w:t>大不列颠及北爱尔兰联合王国的人民对于</w:t>
      </w:r>
      <w:r w:rsidR="00BC215B">
        <w:rPr>
          <w:rFonts w:ascii="微软雅黑" w:eastAsia="微软雅黑" w:hAnsi="微软雅黑" w:cs="微软雅黑" w:hint="eastAsia"/>
          <w:sz w:val="22"/>
          <w:szCs w:val="22"/>
        </w:rPr>
        <w:t>兔砸</w:t>
      </w:r>
      <w:r w:rsidRPr="00DF4D1D" w:rsidR="00D23D16">
        <w:rPr>
          <w:rFonts w:ascii="微软雅黑" w:eastAsia="微软雅黑" w:hAnsi="微软雅黑" w:cs="微软雅黑" w:hint="eastAsia"/>
          <w:sz w:val="22"/>
          <w:szCs w:val="22"/>
        </w:rPr>
        <w:t>产生</w:t>
      </w:r>
      <w:r w:rsidRPr="00DF4D1D" w:rsidR="00D23D16">
        <w:rPr>
          <w:rFonts w:ascii="微软雅黑" w:eastAsia="微软雅黑" w:hAnsi="微软雅黑" w:cs="微软雅黑" w:hint="eastAsia"/>
          <w:sz w:val="22"/>
          <w:szCs w:val="22"/>
        </w:rPr>
        <w:t>改观的越来越多了，孙源玲开始正在协助者自己的手下在培养</w:t>
      </w:r>
      <w:r w:rsidRPr="00DF4D1D" w:rsidR="00D23D16">
        <w:rPr>
          <w:rFonts w:ascii="微软雅黑" w:eastAsia="微软雅黑" w:hAnsi="微软雅黑" w:cs="微软雅黑" w:hint="eastAsia"/>
          <w:sz w:val="22"/>
          <w:szCs w:val="22"/>
        </w:rPr>
        <w:t>着用于</w:t>
      </w:r>
      <w:r w:rsidRPr="00DF4D1D" w:rsidR="00D23D16">
        <w:rPr>
          <w:rFonts w:ascii="微软雅黑" w:eastAsia="微软雅黑" w:hAnsi="微软雅黑" w:cs="微软雅黑" w:hint="eastAsia"/>
          <w:sz w:val="22"/>
          <w:szCs w:val="22"/>
        </w:rPr>
        <w:t>核聚变发电的装置日常维护的技术人员，这些人员拥有十分精湛的技术，但是并不懂得其中的原理只能够知道遇到了问题该怎么解决，该怎么进行操作及维护</w:t>
      </w:r>
      <w:r w:rsidRPr="00DF4D1D" w:rsidR="00BC4C07">
        <w:rPr>
          <w:rFonts w:ascii="微软雅黑" w:eastAsia="微软雅黑" w:hAnsi="微软雅黑" w:cs="微软雅黑" w:hint="eastAsia"/>
          <w:sz w:val="22"/>
          <w:szCs w:val="22"/>
        </w:rPr>
        <w:t>，如果遇到了什么不好的事情也不会造成什么影响。</w:t>
      </w:r>
    </w:p>
    <w:p w:rsidR="00BC4C07" w:rsidRPr="00DF4D1D" w:rsidP="005F768A" w14:paraId="0ABC652B" w14:textId="1F2403C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技术人员都是现从一些职业大学之中寻找的各种实际操作都很不错的快要毕业的大学生进行培训，不仅拥有超过市场很多的工资，而且工作限制很少，也比较自由，以后别人问道还可以给别人说自己是在国外的一个十分重要的国家企业工作的。</w:t>
      </w:r>
    </w:p>
    <w:p w:rsidR="00BC4C07" w:rsidRPr="00DF4D1D" w:rsidP="005F768A" w14:paraId="43B1301F" w14:textId="0C4689D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孙源玲和李修商量了一下之后招募很快便完成来了，一共只招募了一千五百三十三位职业大学的应届毕业生，这些学生不需要很优秀但是一定要有很好的责任心，能够保守得住秘密。</w:t>
      </w:r>
    </w:p>
    <w:p w:rsidR="00E77EEA" w:rsidRPr="00DF4D1D" w:rsidP="005F768A" w14:paraId="201869BC" w14:textId="1ACC587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招募的速度很快一天的时间便已经全部招募完毕，并且已经来到了</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中开始了</w:t>
      </w:r>
      <w:r w:rsidRPr="00DF4D1D">
        <w:rPr>
          <w:rFonts w:ascii="微软雅黑" w:eastAsia="微软雅黑" w:hAnsi="微软雅黑" w:cs="微软雅黑" w:hint="eastAsia"/>
          <w:sz w:val="22"/>
          <w:szCs w:val="22"/>
        </w:rPr>
        <w:t>培训</w:t>
      </w:r>
      <w:r w:rsidRPr="00DF4D1D" w:rsidR="004F70F0">
        <w:rPr>
          <w:rFonts w:ascii="微软雅黑" w:eastAsia="微软雅黑" w:hAnsi="微软雅黑" w:cs="微软雅黑" w:hint="eastAsia"/>
          <w:sz w:val="22"/>
          <w:szCs w:val="22"/>
        </w:rPr>
        <w:t>，现在已经培训了一天的时间了。</w:t>
      </w:r>
    </w:p>
    <w:p w:rsidR="004F70F0" w:rsidRPr="00DF4D1D" w:rsidP="005F768A" w14:paraId="39E6A4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“嗯，时间差不多了吧。</w:t>
      </w:r>
    </w:p>
    <w:p w:rsidR="004F70F0" w:rsidRPr="00DF4D1D" w:rsidP="005F768A" w14:paraId="2C6B142B" w14:textId="7F20BB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w:t>
      </w:r>
    </w:p>
    <w:p w:rsidR="004F70F0" w:rsidRPr="00DF4D1D" w:rsidP="005F768A" w14:paraId="25C90FB5" w14:textId="7157920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“在，姐姐有什么吩咐？”</w:t>
      </w:r>
    </w:p>
    <w:p w:rsidR="004F70F0" w:rsidRPr="00DF4D1D" w:rsidP="005F768A" w14:paraId="4789EF68" w14:textId="07D363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继续培训这些人，一个月的时间应该能够让他们能够十分熟悉的对核聚变装置进行日常维护以及一些可能出现问题的应对和解决方法，和遇到紧急情况的求救方法。我去大不列颠及爱尔兰联合王国去办点事情，都拖了半个周了。”</w:t>
      </w:r>
    </w:p>
    <w:p w:rsidR="004F70F0" w:rsidRPr="00DF4D1D" w:rsidP="005F768A" w14:paraId="5FC4C934" w14:textId="3E016C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“嗯，好的。”</w:t>
      </w:r>
    </w:p>
    <w:p w:rsidR="004F70F0" w:rsidRPr="00DF4D1D" w:rsidP="005F768A" w14:paraId="579C41C3" w14:textId="3ADCBC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在完成交代之上孙源玲直接消失在原地然后出现在了大不列颠及爱尔兰联合王国的众议员所在的位置，此时整个会场几乎坐满了人，所有的成员都到了，没有一个因为任何理由而缺席的。</w:t>
      </w:r>
    </w:p>
    <w:p w:rsidR="004F70F0" w:rsidRPr="00DF4D1D" w:rsidP="005F768A" w14:paraId="41345B43" w14:textId="74B5C56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在孙源玲到来之后会议已经开始了一段时间了，在没有完全搞清楚事情的原委之前整个讨论都十分的激烈，为了还没有完全确定的东西尽自己的全力去争夺。</w:t>
      </w:r>
    </w:p>
    <w:p w:rsidR="00BC4C07" w:rsidRPr="00DF4D1D" w:rsidP="005F768A" w14:paraId="7DACE9D6" w14:textId="2127080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些人果然还是那么的愚昧啊，稍微给你们一点点有点好处的灵气场就开始想办法自己独吞这个灵气场了，甚至都没有查明这个场的作用具体是什么就开始提前下手了，不愧是以掠夺为成长手段的国家，简直是没有脑子。”</w:t>
      </w:r>
    </w:p>
    <w:p w:rsidR="004F70F0" w:rsidRPr="00DF4D1D" w:rsidP="005F768A" w14:paraId="716BF5CB" w14:textId="22C457F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在这些议员们还在激烈讨论的时候孙源玲突然出现在了他们的中间。</w:t>
      </w:r>
    </w:p>
    <w:p w:rsidR="0017651A" w:rsidRPr="00DF4D1D" w:rsidP="005F768A" w14:paraId="616F3F9F" w14:textId="46F18A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“各位晚上好啊，初次见面，请不要意外，请容许自我介绍一下。”孙源玲的突然出现让这些人十分的震惊，在会议期间防卫可是十分严密的，为的就是防止在高层集体开会的时候突然出现了些意外。</w:t>
      </w:r>
    </w:p>
    <w:p w:rsidR="0017651A" w:rsidRPr="00DF4D1D" w:rsidP="005F768A" w14:paraId="34FD629B" w14:textId="57563DC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一些地位较为顶尖的人反应过来之后说道：</w:t>
      </w:r>
    </w:p>
    <w:p w:rsidR="0017651A" w:rsidRPr="00DF4D1D" w:rsidP="005F768A" w14:paraId="3B5E14B3" w14:textId="6DECC7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“你是谁，为什么闯入会议之中。”</w:t>
      </w:r>
    </w:p>
    <w:p w:rsidR="0017651A" w:rsidRPr="00DF4D1D" w:rsidP="005F768A" w14:paraId="70C55A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“啧，我都说了请让我自己我介绍一下，现在还要我说一下我是谁脑子有病啊？还是听不懂我说话啊？</w:t>
      </w:r>
    </w:p>
    <w:p w:rsidR="0017651A" w:rsidRPr="00DF4D1D" w:rsidP="005F768A" w14:paraId="720C02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虽然很不高兴但是我还是自我介绍一下，我是</w:t>
      </w:r>
      <w:r w:rsidRPr="00DF4D1D">
        <w:rPr>
          <w:rFonts w:ascii="微软雅黑" w:eastAsia="微软雅黑" w:hAnsi="微软雅黑" w:cs="微软雅黑" w:hint="eastAsia"/>
          <w:sz w:val="22"/>
          <w:szCs w:val="22"/>
        </w:rPr>
        <w:t>灵瑶科创的实际掌</w:t>
      </w:r>
      <w:r w:rsidRPr="00DF4D1D">
        <w:rPr>
          <w:rFonts w:ascii="微软雅黑" w:eastAsia="微软雅黑" w:hAnsi="微软雅黑" w:cs="微软雅黑" w:hint="eastAsia"/>
          <w:sz w:val="22"/>
          <w:szCs w:val="22"/>
        </w:rPr>
        <w:t>控人，也就是</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实际上的老板，我想各位都是消息精通的人，不可能不知道</w:t>
      </w:r>
      <w:r w:rsidRPr="00DF4D1D">
        <w:rPr>
          <w:rFonts w:ascii="微软雅黑" w:eastAsia="微软雅黑" w:hAnsi="微软雅黑" w:cs="微软雅黑" w:hint="eastAsia"/>
          <w:sz w:val="22"/>
          <w:szCs w:val="22"/>
        </w:rPr>
        <w:t>灵瑶科创真正</w:t>
      </w:r>
      <w:r w:rsidRPr="00DF4D1D">
        <w:rPr>
          <w:rFonts w:ascii="微软雅黑" w:eastAsia="微软雅黑" w:hAnsi="微软雅黑" w:cs="微软雅黑" w:hint="eastAsia"/>
          <w:sz w:val="22"/>
          <w:szCs w:val="22"/>
        </w:rPr>
        <w:t>的老板，我现在只是让各位稍稍的认识一下。</w:t>
      </w:r>
    </w:p>
    <w:p w:rsidR="0017651A" w:rsidRPr="00DF4D1D" w:rsidP="005F768A" w14:paraId="391F49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不要在意我刚才是怎么出现的，首先说明这并不是超能力，超能力可没有这么好玩着呢自由。</w:t>
      </w:r>
    </w:p>
    <w:p w:rsidR="0017651A" w:rsidRPr="00DF4D1D" w:rsidP="005F768A" w14:paraId="36808F2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次，我是来给各位谈谈商业合作的，我相信有人已经知道我们已经和漂亮国进行了深入的合作，已经制造出了一些可以正式投入使用的核聚变发电机了，而我此行而来的目的就是为了这个，不知道你们缺不缺电，但我还是来了。</w:t>
      </w:r>
    </w:p>
    <w:p w:rsidR="00401186" w:rsidRPr="00DF4D1D" w:rsidP="005F768A" w14:paraId="11BAE29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还有，外面那个能量</w:t>
      </w:r>
      <w:r w:rsidRPr="00DF4D1D">
        <w:rPr>
          <w:rFonts w:ascii="微软雅黑" w:eastAsia="微软雅黑" w:hAnsi="微软雅黑" w:cs="微软雅黑" w:hint="eastAsia"/>
          <w:sz w:val="22"/>
          <w:szCs w:val="22"/>
        </w:rPr>
        <w:t>罩只是</w:t>
      </w:r>
      <w:r w:rsidRPr="00DF4D1D">
        <w:rPr>
          <w:rFonts w:ascii="微软雅黑" w:eastAsia="微软雅黑" w:hAnsi="微软雅黑" w:cs="微软雅黑" w:hint="eastAsia"/>
          <w:sz w:val="22"/>
          <w:szCs w:val="22"/>
        </w:rPr>
        <w:t>吸引你们聚集在一起的东西而已，拿东西并没有任何的坏处，相反还有许多的好处，对于自身力量的提升是有很大的帮助的，有着让寿命已到的将死之人重新活过来，并且重新拥有青春。</w:t>
      </w:r>
    </w:p>
    <w:p w:rsidR="0017651A" w:rsidRPr="00DF4D1D" w:rsidP="005F768A" w14:paraId="2FA13342" w14:textId="50ED031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哦，还有这次合作准确的来说只是来通知你们一声，而不是和你们商量，因为……你们并没有和我商量的资格。</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孙源玲在说完之后原本笼罩着整个大不列颠及爱尔兰联合王国的能量</w:t>
      </w:r>
      <w:r w:rsidRPr="00DF4D1D">
        <w:rPr>
          <w:rFonts w:ascii="微软雅黑" w:eastAsia="微软雅黑" w:hAnsi="微软雅黑" w:cs="微软雅黑" w:hint="eastAsia"/>
          <w:sz w:val="22"/>
          <w:szCs w:val="22"/>
        </w:rPr>
        <w:t>罩突然</w:t>
      </w:r>
      <w:r w:rsidRPr="00DF4D1D">
        <w:rPr>
          <w:rFonts w:ascii="微软雅黑" w:eastAsia="微软雅黑" w:hAnsi="微软雅黑" w:cs="微软雅黑" w:hint="eastAsia"/>
          <w:sz w:val="22"/>
          <w:szCs w:val="22"/>
        </w:rPr>
        <w:t>发生了异变，能量开始变得十分的狂暴。</w:t>
      </w:r>
    </w:p>
    <w:p w:rsidR="004F70F0" w:rsidRPr="00DF4D1D" w:rsidP="005F768A" w14:paraId="296A6731" w14:textId="77777777">
      <w:pPr>
        <w:rPr>
          <w:rFonts w:ascii="微软雅黑" w:eastAsia="微软雅黑" w:hAnsi="微软雅黑" w:cs="微软雅黑"/>
          <w:sz w:val="22"/>
          <w:szCs w:val="22"/>
        </w:rPr>
      </w:pPr>
    </w:p>
    <w:p w:rsidR="006272E6" w:rsidRPr="00DF4D1D" w:rsidP="005F768A" w14:paraId="132BEE70" w14:textId="6F5299D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