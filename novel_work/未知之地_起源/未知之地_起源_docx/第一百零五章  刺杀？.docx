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DE3BA3" w:rsidRPr="00DF4D1D" w:rsidP="005F768A" w14:paraId="1AAE7513" w14:textId="7D766242">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第一百零五章</w:t>
      </w:r>
      <w:r w:rsidRPr="00DF4D1D" w:rsidR="009B1489">
        <w:rPr>
          <w:rFonts w:ascii="微软雅黑" w:eastAsia="微软雅黑" w:hAnsi="微软雅黑" w:cs="微软雅黑" w:hint="eastAsia"/>
          <w:sz w:val="22"/>
          <w:szCs w:val="22"/>
        </w:rPr>
        <w:t xml:space="preserve"> </w:t>
      </w:r>
      <w:r w:rsidRPr="00DF4D1D" w:rsidR="009B1489">
        <w:rPr>
          <w:rFonts w:ascii="微软雅黑" w:eastAsia="微软雅黑" w:hAnsi="微软雅黑" w:cs="微软雅黑"/>
          <w:sz w:val="22"/>
          <w:szCs w:val="22"/>
        </w:rPr>
        <w:t xml:space="preserve"> </w:t>
      </w:r>
      <w:r w:rsidRPr="00DF4D1D" w:rsidR="00522FA5">
        <w:rPr>
          <w:rFonts w:ascii="微软雅黑" w:eastAsia="微软雅黑" w:hAnsi="微软雅黑" w:cs="微软雅黑" w:hint="eastAsia"/>
          <w:sz w:val="22"/>
          <w:szCs w:val="22"/>
        </w:rPr>
        <w:t>刺杀</w:t>
      </w:r>
      <w:r w:rsidRPr="00DF4D1D" w:rsidR="00FA7695">
        <w:rPr>
          <w:rFonts w:ascii="微软雅黑" w:eastAsia="微软雅黑" w:hAnsi="微软雅黑" w:cs="微软雅黑" w:hint="eastAsia"/>
          <w:sz w:val="22"/>
          <w:szCs w:val="22"/>
        </w:rPr>
        <w:t>？</w:t>
      </w:r>
    </w:p>
    <w:p w:rsidR="00A54BA8" w:rsidRPr="00DF4D1D" w:rsidP="005F768A" w14:paraId="684DA038" w14:textId="1639B01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招聘的工作在孙源玲的主持之下已经从早上的九点整来到了下午的6点整，但是本体仍然面试到了六点整，毕竟有时候遇到一些十分的有潜力的人还是需要孙源玲的本体进行进一步的询问，分身能够代表的只是孙源玲的一部分意志，所有的分身都不是一个完整的人格。</w:t>
      </w:r>
    </w:p>
    <w:p w:rsidR="00825A98" w:rsidRPr="00DF4D1D" w:rsidP="005F768A" w14:paraId="3E25044C" w14:textId="1E42EE3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经过了八个小时的应聘工作之后孙源玲也是成功的从前来应聘的人中寻找到了自身所需要的人才，这些人不一定是十分优秀的，但是态度一定是十分不错的。</w:t>
      </w:r>
    </w:p>
    <w:p w:rsidR="00825A98" w:rsidRPr="00DF4D1D" w:rsidP="005F768A" w14:paraId="08BA3656" w14:textId="7041647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不过了，并不是说随便的一个草包都可以来的，毕竟有基础的不比没有基础的好吗？如果单说态度的话恐怕朴实的</w:t>
      </w:r>
      <w:r w:rsidRPr="00DF4D1D" w:rsidR="00017CE1">
        <w:rPr>
          <w:rFonts w:ascii="微软雅黑" w:eastAsia="微软雅黑" w:hAnsi="微软雅黑" w:cs="微软雅黑" w:hint="eastAsia"/>
          <w:sz w:val="22"/>
          <w:szCs w:val="22"/>
        </w:rPr>
        <w:t>农民才是最佳的选择，</w:t>
      </w:r>
      <w:r w:rsidRPr="00DF4D1D" w:rsidR="00387BB0">
        <w:rPr>
          <w:rFonts w:ascii="微软雅黑" w:eastAsia="微软雅黑" w:hAnsi="微软雅黑" w:cs="微软雅黑" w:hint="eastAsia"/>
          <w:sz w:val="22"/>
          <w:szCs w:val="22"/>
        </w:rPr>
        <w:t>但是想要教育农民并且使其可以正式的开始科研工作这其中还需要许许多多的时间，强行灌输</w:t>
      </w:r>
      <w:r w:rsidRPr="00DF4D1D" w:rsidR="00D71A9B">
        <w:rPr>
          <w:rFonts w:ascii="微软雅黑" w:eastAsia="微软雅黑" w:hAnsi="微软雅黑" w:cs="微软雅黑"/>
          <w:sz w:val="22"/>
          <w:szCs w:val="22"/>
        </w:rPr>
        <w:t>知识也是没有任何用处的，科研工作最需要的是想法而不是一层不变的本分</w:t>
      </w:r>
      <w:r w:rsidRPr="00DF4D1D" w:rsidR="00C275BB">
        <w:rPr>
          <w:rFonts w:ascii="微软雅黑" w:eastAsia="微软雅黑" w:hAnsi="微软雅黑" w:cs="微软雅黑"/>
          <w:sz w:val="22"/>
          <w:szCs w:val="22"/>
        </w:rPr>
        <w:t>，而是需要各种天马行空的想法，这些想法或许一点点的作用都没有，但是只要这其中有一个想法是通向正确的方向那么都是一种巨大的收获。</w:t>
      </w:r>
    </w:p>
    <w:p w:rsidR="006B290A" w:rsidRPr="00DF4D1D" w:rsidP="005F768A" w14:paraId="6B4CFF91" w14:textId="09054A8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就孙源玲之前所招收的那一部分科研工作者都已经得到了许多的成果，这些都成为了除了孙源玲以外的公司技术储备，这些技术都是以后</w:t>
      </w:r>
      <w:r w:rsidRPr="00DF4D1D">
        <w:rPr>
          <w:rFonts w:ascii="微软雅黑" w:eastAsia="微软雅黑" w:hAnsi="微软雅黑" w:cs="微软雅黑" w:hint="eastAsia"/>
          <w:sz w:val="22"/>
          <w:szCs w:val="22"/>
        </w:rPr>
        <w:t>对于各方</w:t>
      </w:r>
      <w:r w:rsidRPr="00DF4D1D">
        <w:rPr>
          <w:rFonts w:ascii="微软雅黑" w:eastAsia="微软雅黑" w:hAnsi="微软雅黑" w:cs="微软雅黑" w:hint="eastAsia"/>
          <w:sz w:val="22"/>
          <w:szCs w:val="22"/>
        </w:rPr>
        <w:t>面技术更新迭代形成的一种技术垄断，成为慢慢走出的地</w:t>
      </w:r>
      <w:r w:rsidRPr="00DF4D1D">
        <w:rPr>
          <w:rFonts w:ascii="微软雅黑" w:eastAsia="微软雅黑" w:hAnsi="微软雅黑" w:cs="微软雅黑" w:hint="eastAsia"/>
          <w:sz w:val="22"/>
          <w:szCs w:val="22"/>
        </w:rPr>
        <w:t>星走出</w:t>
      </w:r>
      <w:r w:rsidRPr="00DF4D1D">
        <w:rPr>
          <w:rFonts w:ascii="微软雅黑" w:eastAsia="微软雅黑" w:hAnsi="微软雅黑" w:cs="微软雅黑" w:hint="eastAsia"/>
          <w:sz w:val="22"/>
          <w:szCs w:val="22"/>
        </w:rPr>
        <w:t>太阳系的一种技术积累。至于这些技术往后其他的势力能不能</w:t>
      </w:r>
      <w:r w:rsidRPr="00DF4D1D">
        <w:rPr>
          <w:rFonts w:ascii="微软雅黑" w:eastAsia="微软雅黑" w:hAnsi="微软雅黑" w:cs="微软雅黑" w:hint="eastAsia"/>
          <w:sz w:val="22"/>
          <w:szCs w:val="22"/>
        </w:rPr>
        <w:t>够掌握</w:t>
      </w:r>
      <w:r w:rsidRPr="00DF4D1D">
        <w:rPr>
          <w:rFonts w:ascii="微软雅黑" w:eastAsia="微软雅黑" w:hAnsi="微软雅黑" w:cs="微软雅黑" w:hint="eastAsia"/>
          <w:sz w:val="22"/>
          <w:szCs w:val="22"/>
        </w:rPr>
        <w:t>这些科技技术并不是玲</w:t>
      </w:r>
      <w:r w:rsidRPr="00DF4D1D">
        <w:rPr>
          <w:rFonts w:ascii="微软雅黑" w:eastAsia="微软雅黑" w:hAnsi="微软雅黑" w:cs="微软雅黑" w:hint="eastAsia"/>
          <w:sz w:val="22"/>
          <w:szCs w:val="22"/>
        </w:rPr>
        <w:t>瑶科创方面所关系</w:t>
      </w:r>
      <w:r w:rsidRPr="00DF4D1D">
        <w:rPr>
          <w:rFonts w:ascii="微软雅黑" w:eastAsia="微软雅黑" w:hAnsi="微软雅黑" w:cs="微软雅黑" w:hint="eastAsia"/>
          <w:sz w:val="22"/>
          <w:szCs w:val="22"/>
        </w:rPr>
        <w:t>你的事情，真正关心的是人类能不能</w:t>
      </w:r>
      <w:r w:rsidRPr="00DF4D1D">
        <w:rPr>
          <w:rFonts w:ascii="微软雅黑" w:eastAsia="微软雅黑" w:hAnsi="微软雅黑" w:cs="微软雅黑" w:hint="eastAsia"/>
          <w:sz w:val="22"/>
          <w:szCs w:val="22"/>
        </w:rPr>
        <w:t>够成功</w:t>
      </w:r>
      <w:r w:rsidRPr="00DF4D1D">
        <w:rPr>
          <w:rFonts w:ascii="微软雅黑" w:eastAsia="微软雅黑" w:hAnsi="微软雅黑" w:cs="微软雅黑" w:hint="eastAsia"/>
          <w:sz w:val="22"/>
          <w:szCs w:val="22"/>
        </w:rPr>
        <w:t>的走出太阳系，走出这个已经限制了人类数千年的小破球</w:t>
      </w:r>
      <w:r w:rsidRPr="00DF4D1D" w:rsidR="00DE7C8B">
        <w:rPr>
          <w:rFonts w:ascii="微软雅黑" w:eastAsia="微软雅黑" w:hAnsi="微软雅黑" w:cs="微软雅黑" w:hint="eastAsia"/>
          <w:sz w:val="22"/>
          <w:szCs w:val="22"/>
        </w:rPr>
        <w:t>。</w:t>
      </w:r>
    </w:p>
    <w:p w:rsidR="00D71A9B" w:rsidRPr="00DF4D1D" w:rsidP="005F768A" w14:paraId="78C5DB18" w14:textId="0658D260">
      <w:pPr>
        <w:pBdr>
          <w:bottom w:val="double" w:sz="6" w:space="1" w:color="auto"/>
        </w:pBd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不过从现在来看人类已经拥有了走出</w:t>
      </w:r>
      <w:r w:rsidRPr="00DF4D1D">
        <w:rPr>
          <w:rFonts w:ascii="微软雅黑" w:eastAsia="微软雅黑" w:hAnsi="微软雅黑" w:cs="微软雅黑" w:hint="eastAsia"/>
          <w:sz w:val="22"/>
          <w:szCs w:val="22"/>
        </w:rPr>
        <w:t>小破器的</w:t>
      </w:r>
      <w:r w:rsidRPr="00DF4D1D">
        <w:rPr>
          <w:rFonts w:ascii="微软雅黑" w:eastAsia="微软雅黑" w:hAnsi="微软雅黑" w:cs="微软雅黑" w:hint="eastAsia"/>
          <w:sz w:val="22"/>
          <w:szCs w:val="22"/>
        </w:rPr>
        <w:t>能力，并且已经拥有了星际航行的能力，但是这个能力并不是属于人类自身的，而是属于一个外来文明，一个名为</w:t>
      </w:r>
      <w:r w:rsidRPr="00DF4D1D">
        <w:rPr>
          <w:rFonts w:ascii="微软雅黑" w:eastAsia="微软雅黑" w:hAnsi="微软雅黑" w:cs="微软雅黑" w:hint="eastAsia"/>
          <w:sz w:val="22"/>
          <w:szCs w:val="22"/>
        </w:rPr>
        <w:t>琅梓</w:t>
      </w:r>
      <w:r w:rsidRPr="00DF4D1D">
        <w:rPr>
          <w:rFonts w:ascii="微软雅黑" w:eastAsia="微软雅黑" w:hAnsi="微软雅黑" w:cs="微软雅黑" w:hint="eastAsia"/>
          <w:sz w:val="22"/>
          <w:szCs w:val="22"/>
        </w:rPr>
        <w:t>的外星文明，并且目前的人类还没有办法自主的生产出用于飞船日常航行所需要的能源，就</w:t>
      </w:r>
      <w:r w:rsidRPr="00DF4D1D">
        <w:rPr>
          <w:rFonts w:ascii="微软雅黑" w:eastAsia="微软雅黑" w:hAnsi="微软雅黑" w:cs="微软雅黑" w:hint="eastAsia"/>
          <w:sz w:val="22"/>
          <w:szCs w:val="22"/>
        </w:rPr>
        <w:t>算是使用飞船上自带的能源生产装置也是一件十分困难的事情，因为生产能源所需要的原材料现在的人类想要生产也是一件十分困难的事情</w:t>
      </w:r>
      <w:r w:rsidRPr="00DF4D1D" w:rsidR="002C726F">
        <w:rPr>
          <w:rFonts w:ascii="微软雅黑" w:eastAsia="微软雅黑" w:hAnsi="微软雅黑" w:cs="微软雅黑" w:hint="eastAsia"/>
          <w:sz w:val="22"/>
          <w:szCs w:val="22"/>
        </w:rPr>
        <w:t>，更不要说生产足够能源以提供飞船进行星系航行了。</w:t>
      </w:r>
    </w:p>
    <w:p w:rsidR="0087371B" w:rsidRPr="00DF4D1D" w:rsidP="005F768A" w14:paraId="3AA185D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“爱丽给那些已经入选的人发消息，让他们在明天早上8:</w:t>
      </w:r>
      <w:r w:rsidRPr="00DF4D1D">
        <w:rPr>
          <w:rFonts w:ascii="微软雅黑" w:eastAsia="微软雅黑" w:hAnsi="微软雅黑" w:cs="微软雅黑"/>
          <w:sz w:val="22"/>
          <w:szCs w:val="22"/>
        </w:rPr>
        <w:t>30</w:t>
      </w:r>
      <w:r w:rsidRPr="00DF4D1D">
        <w:rPr>
          <w:rFonts w:ascii="微软雅黑" w:eastAsia="微软雅黑" w:hAnsi="微软雅黑" w:cs="微软雅黑" w:hint="eastAsia"/>
          <w:sz w:val="22"/>
          <w:szCs w:val="22"/>
        </w:rPr>
        <w:t>在休息室集合，我有些事情要讲。</w:t>
      </w:r>
    </w:p>
    <w:p w:rsidR="00297E43" w:rsidRPr="00DF4D1D" w:rsidP="005F768A" w14:paraId="61A2E2E4" w14:textId="2269A1A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这样可以避免发生一些不必要的麻烦，毕竟还不希望出现一些特别令人讨厌的事情</w:t>
      </w:r>
      <w:r w:rsidRPr="00DF4D1D" w:rsidR="00394F8F">
        <w:rPr>
          <w:rFonts w:ascii="微软雅黑" w:eastAsia="微软雅黑" w:hAnsi="微软雅黑" w:cs="微软雅黑" w:hint="eastAsia"/>
          <w:sz w:val="22"/>
          <w:szCs w:val="22"/>
        </w:rPr>
        <w:t>，自己辛辛苦苦所培养出来的人才就这样跑到别的公司去了，现在都已经</w:t>
      </w:r>
      <w:r w:rsidRPr="00DF4D1D" w:rsidR="00D0282D">
        <w:rPr>
          <w:rFonts w:ascii="微软雅黑" w:eastAsia="微软雅黑" w:hAnsi="微软雅黑" w:cs="微软雅黑" w:hint="eastAsia"/>
          <w:sz w:val="22"/>
          <w:szCs w:val="22"/>
        </w:rPr>
        <w:t>跳槽了好几个了，这样下去可不行。</w:t>
      </w:r>
      <w:r w:rsidRPr="00DF4D1D" w:rsidR="002A41EF">
        <w:rPr>
          <w:rFonts w:ascii="微软雅黑" w:eastAsia="微软雅黑" w:hAnsi="微软雅黑" w:cs="微软雅黑" w:hint="eastAsia"/>
          <w:sz w:val="22"/>
          <w:szCs w:val="22"/>
        </w:rPr>
        <w:t>”</w:t>
      </w:r>
    </w:p>
    <w:p w:rsidR="004E7A4C" w:rsidRPr="00DF4D1D" w:rsidP="005F768A" w14:paraId="049B464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“这样的确有些难受，但是跳槽走的那些人一直都是有些懒惰并且对于学习各种先进知识也是不怎么上心的，根本就没有出什么力。</w:t>
      </w:r>
    </w:p>
    <w:p w:rsidR="00D0282D" w:rsidRPr="00DF4D1D" w:rsidP="005F768A" w14:paraId="496B19D9" w14:textId="04B3CC2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也算是走掉了公司中的两条蛀虫。</w:t>
      </w:r>
      <w:r w:rsidRPr="00DF4D1D">
        <w:rPr>
          <w:rFonts w:ascii="微软雅黑" w:eastAsia="微软雅黑" w:hAnsi="微软雅黑" w:cs="微软雅黑" w:hint="eastAsia"/>
          <w:sz w:val="22"/>
          <w:szCs w:val="22"/>
        </w:rPr>
        <w:t>”</w:t>
      </w:r>
    </w:p>
    <w:p w:rsidR="004E7A4C" w:rsidRPr="00DF4D1D" w:rsidP="005F768A" w14:paraId="6D75530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“虽然说是蛀虫的，但是他们也是在我的带领之下学习了量子技术和空间相关的知识和实现方法的，就这样走了还是让我有些难受，而且这么好的修炼环境就不能让他们好好的研究和学习我感觉有些奇怪。</w:t>
      </w:r>
    </w:p>
    <w:p w:rsidR="004E7A4C" w:rsidRPr="00DF4D1D" w:rsidP="005F768A" w14:paraId="5F0E8F24" w14:textId="672889A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感受着自身修为的增长难道不是一件很开心很快乐的事情吗？”</w:t>
      </w:r>
    </w:p>
    <w:p w:rsidR="004E7A4C" w:rsidRPr="00DF4D1D" w:rsidP="005F768A" w14:paraId="19363393" w14:textId="26B3EF93">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或许他们还在十分的在意金钱呢？毕竟在现在还在那个用钱解决问题的时代</w:t>
      </w:r>
      <w:r w:rsidRPr="00DF4D1D" w:rsidR="00CB543B">
        <w:rPr>
          <w:rFonts w:ascii="微软雅黑" w:eastAsia="微软雅黑" w:hAnsi="微软雅黑" w:cs="微软雅黑" w:hint="eastAsia"/>
          <w:sz w:val="22"/>
          <w:szCs w:val="22"/>
        </w:rPr>
        <w:t>，新时代的步伐已经开始了，但是旧时代的影响力依然是十分巨大的，金钱在有些时候依然后最重要的第一梯队，在现在许多的资本家眼中最重要的任然是金钱而不是技术，只要能够赚到钱管你用的什么技术什么方法。</w:t>
      </w:r>
      <w:r w:rsidRPr="00DF4D1D">
        <w:rPr>
          <w:rFonts w:ascii="微软雅黑" w:eastAsia="微软雅黑" w:hAnsi="微软雅黑" w:cs="微软雅黑"/>
          <w:sz w:val="22"/>
          <w:szCs w:val="22"/>
        </w:rPr>
        <w:t>”</w:t>
      </w:r>
    </w:p>
    <w:p w:rsidR="00CB543B" w:rsidRPr="00DF4D1D" w:rsidP="005F768A" w14:paraId="409D9AB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“技术才是最厉害的赚钱手段，特别是拥有一些垄断技术的时候这种赚钱才是最舒服，最稳定的。</w:t>
      </w:r>
    </w:p>
    <w:p w:rsidR="00CB543B" w:rsidRPr="00DF4D1D" w:rsidP="005F768A" w14:paraId="5FFA9BF7" w14:textId="4351D8E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算了，我们回家做饭吧，瑶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差不多也要放学了，我也感觉有些饿了。”</w:t>
      </w:r>
    </w:p>
    <w:p w:rsidR="00CB543B" w:rsidRPr="00DF4D1D" w:rsidP="005F768A" w14:paraId="35FA3470" w14:textId="6DC400F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“嘿嘿，姐姐依然没有改变自身吃东西的习惯呢~明明已经可以不用吃东西了。”</w:t>
      </w:r>
    </w:p>
    <w:p w:rsidR="00E76E35" w:rsidRPr="00DF4D1D" w:rsidP="005F768A" w14:paraId="7C363986" w14:textId="1C17A4D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“这样说的话爱丽你不也是可以不用吃东西吗？而且在以前你也是不吃东西的，现在吃了东西之后怎么也开始吃起东西来了呢？”</w:t>
      </w:r>
    </w:p>
    <w:p w:rsidR="00B24040" w:rsidRPr="00DF4D1D" w:rsidP="005F768A" w14:paraId="521C4DB5" w14:textId="756EC32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“这么说的瑶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不也是不用吃东西吗？为什么</w:t>
      </w:r>
      <w:r w:rsidRPr="00DF4D1D" w:rsidR="00FB798E">
        <w:rPr>
          <w:rFonts w:ascii="微软雅黑" w:eastAsia="微软雅黑" w:hAnsi="微软雅黑" w:cs="微软雅黑" w:hint="eastAsia"/>
          <w:sz w:val="22"/>
          <w:szCs w:val="22"/>
        </w:rPr>
        <w:t>每</w:t>
      </w:r>
      <w:r w:rsidRPr="00DF4D1D">
        <w:rPr>
          <w:rFonts w:ascii="微软雅黑" w:eastAsia="微软雅黑" w:hAnsi="微软雅黑" w:cs="微软雅黑" w:hint="eastAsia"/>
          <w:sz w:val="22"/>
          <w:szCs w:val="22"/>
        </w:rPr>
        <w:t>一顿都在吃东西了？”</w:t>
      </w:r>
    </w:p>
    <w:p w:rsidR="00FB798E" w:rsidRPr="00DF4D1D" w:rsidP="005F768A" w14:paraId="35415D66" w14:textId="21E107A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孙源玲揉了揉爱丽可爱的脸蛋说道：</w:t>
      </w:r>
    </w:p>
    <w:p w:rsidR="00FB798E" w:rsidRPr="00DF4D1D" w:rsidP="005F768A" w14:paraId="7686AAB8" w14:textId="0AEA08D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“呐爱丽我问你，要是我做的饭菜不好吃你还会每天都吃饭吗？毕竟现在的我们吃饭只吃满足一下味觉而已。”</w:t>
      </w:r>
    </w:p>
    <w:p w:rsidR="00FB798E" w:rsidRPr="00DF4D1D" w:rsidP="005F768A" w14:paraId="4F62738D" w14:textId="4322C3B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“唔~这个嘛，会吃的，毕竟是姐姐你做的嘛，绝对不会难吃的。”</w:t>
      </w:r>
    </w:p>
    <w:p w:rsidR="00FB798E" w:rsidRPr="00DF4D1D" w:rsidP="005F768A" w14:paraId="27BB464F" w14:textId="52346DB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“行了，回去做饭了，明天还要继续工作呢。”</w:t>
      </w:r>
    </w:p>
    <w:p w:rsidR="00FB798E" w:rsidRPr="00DF4D1D" w:rsidP="005F768A" w14:paraId="4061754C" w14:textId="45B116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两人相互牵着手慢慢的走向了家的方向，寒冷的风吹在两人的身上，但是寒冷的风并不会</w:t>
      </w:r>
      <w:r w:rsidRPr="00DF4D1D" w:rsidR="004B5C7C">
        <w:rPr>
          <w:rFonts w:ascii="微软雅黑" w:eastAsia="微软雅黑" w:hAnsi="微软雅黑" w:cs="微软雅黑" w:hint="eastAsia"/>
          <w:sz w:val="22"/>
          <w:szCs w:val="22"/>
        </w:rPr>
        <w:t>直接吹到两人的身上，而是从周围绕过，如果仔细观察的话两人走路</w:t>
      </w:r>
      <w:r w:rsidRPr="00DF4D1D" w:rsidR="004B5C7C">
        <w:rPr>
          <w:rFonts w:ascii="微软雅黑" w:eastAsia="微软雅黑" w:hAnsi="微软雅黑" w:cs="微软雅黑" w:hint="eastAsia"/>
          <w:sz w:val="22"/>
          <w:szCs w:val="22"/>
        </w:rPr>
        <w:t>脚其实</w:t>
      </w:r>
      <w:r w:rsidRPr="00DF4D1D" w:rsidR="004B5C7C">
        <w:rPr>
          <w:rFonts w:ascii="微软雅黑" w:eastAsia="微软雅黑" w:hAnsi="微软雅黑" w:cs="微软雅黑" w:hint="eastAsia"/>
          <w:sz w:val="22"/>
          <w:szCs w:val="22"/>
        </w:rPr>
        <w:t>是没有站在地上的而是轻轻的飘在地面上方的。</w:t>
      </w:r>
    </w:p>
    <w:p w:rsidR="004B5C7C" w:rsidRPr="00DF4D1D" w:rsidP="005F768A" w14:paraId="04EF9B80" w14:textId="0ACCFB2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在饭菜快要做好的时候，孙瑶也是延续了以往的样子，在马上要开饭的时候回到了这个不怎么大的房子，依然是饱经风霜的模样。</w:t>
      </w:r>
    </w:p>
    <w:p w:rsidR="00B24040" w:rsidRPr="00DF4D1D" w:rsidP="005F768A" w14:paraId="6B01DB9D" w14:textId="3D15500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“老姐，做好了吗，闻起来还挺不错的</w:t>
      </w:r>
      <w:r w:rsidRPr="00DF4D1D" w:rsidR="004A202A">
        <w:rPr>
          <w:rFonts w:ascii="微软雅黑" w:eastAsia="微软雅黑" w:hAnsi="微软雅黑" w:cs="微软雅黑" w:hint="eastAsia"/>
          <w:sz w:val="22"/>
          <w:szCs w:val="22"/>
        </w:rPr>
        <w:t>，想着学校里的饭菜简直是在污染我的嗅觉。</w:t>
      </w:r>
      <w:r w:rsidRPr="00DF4D1D">
        <w:rPr>
          <w:rFonts w:ascii="微软雅黑" w:eastAsia="微软雅黑" w:hAnsi="微软雅黑" w:cs="微软雅黑" w:hint="eastAsia"/>
          <w:sz w:val="22"/>
          <w:szCs w:val="22"/>
        </w:rPr>
        <w:t>”</w:t>
      </w:r>
    </w:p>
    <w:p w:rsidR="004A202A" w:rsidRPr="00DF4D1D" w:rsidP="005F768A" w14:paraId="75AB9712" w14:textId="0BF20B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“你要学会去适应这个环境，毕竟我也不是每天都能够给你做饭菜的，有时候还是需要你自己去吃食堂的，等你读大学了就知道那里面的东西是多么的难吃了，但是你还是得吃。”</w:t>
      </w:r>
    </w:p>
    <w:p w:rsidR="004A202A" w:rsidRPr="00DF4D1D" w:rsidP="005F768A" w14:paraId="66AB580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“吃？要是难吃的话我一次都不会吃，就算是饿着肚子我也不会对我的肚子做出这种事情。</w:t>
      </w:r>
    </w:p>
    <w:p w:rsidR="004A202A" w:rsidRPr="00DF4D1D" w:rsidP="005F768A" w14:paraId="5FA15E1B" w14:textId="6151ADD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而且就算到了大学之后我想吃还不是可以直接回家等着姐姐回家做饭吃吗？就算我是在太阳上读书我也是可以在很短的时间内回到家的，况且我也是不是必须吃饭不可。”</w:t>
      </w:r>
    </w:p>
    <w:p w:rsidR="004A202A" w:rsidRPr="00DF4D1D" w:rsidP="005F768A" w14:paraId="2C4E0D57" w14:textId="3C9AED9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“是是是，也怪我把你的胃口养</w:t>
      </w:r>
      <w:r w:rsidRPr="00DF4D1D">
        <w:rPr>
          <w:rFonts w:ascii="微软雅黑" w:eastAsia="微软雅黑" w:hAnsi="微软雅黑" w:cs="微软雅黑" w:hint="eastAsia"/>
          <w:sz w:val="22"/>
          <w:szCs w:val="22"/>
        </w:rPr>
        <w:t>刁</w:t>
      </w:r>
      <w:r w:rsidRPr="00DF4D1D">
        <w:rPr>
          <w:rFonts w:ascii="微软雅黑" w:eastAsia="微软雅黑" w:hAnsi="微软雅黑" w:cs="微软雅黑" w:hint="eastAsia"/>
          <w:sz w:val="22"/>
          <w:szCs w:val="22"/>
        </w:rPr>
        <w:t>了，以后大学之后想要吃什么东西</w:t>
      </w:r>
      <w:r w:rsidRPr="00DF4D1D" w:rsidR="009F275C">
        <w:rPr>
          <w:rFonts w:ascii="微软雅黑" w:eastAsia="微软雅黑" w:hAnsi="微软雅黑" w:cs="微软雅黑" w:hint="eastAsia"/>
          <w:sz w:val="22"/>
          <w:szCs w:val="22"/>
        </w:rPr>
        <w:t>和我说就可以了，我做好之后会给你说，到时候直接来吃就可以了。</w:t>
      </w:r>
      <w:r w:rsidRPr="00DF4D1D">
        <w:rPr>
          <w:rFonts w:ascii="微软雅黑" w:eastAsia="微软雅黑" w:hAnsi="微软雅黑" w:cs="微软雅黑" w:hint="eastAsia"/>
          <w:sz w:val="22"/>
          <w:szCs w:val="22"/>
        </w:rPr>
        <w:t>”</w:t>
      </w:r>
    </w:p>
    <w:p w:rsidR="009F275C" w:rsidRPr="00DF4D1D" w:rsidP="005F768A" w14:paraId="1E98DDFF" w14:textId="1C5A52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，姐姐最好了。”</w:t>
      </w:r>
    </w:p>
    <w:p w:rsidR="004A202A" w:rsidRPr="00DF4D1D" w:rsidP="005F768A" w14:paraId="7C15204F" w14:textId="6C82B66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“你也只有在这种时候回叫我姐姐了，平时都是叫我老姐，想想以前你还是叫我哥哥的，我有这么老吗？”</w:t>
      </w:r>
    </w:p>
    <w:p w:rsidR="00F50818" w:rsidRPr="00DF4D1D" w:rsidP="005F768A" w14:paraId="6D9CEBCD" w14:textId="2D21C4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“这个事情嘛，都这么叫习惯了就不想改了，而且这样叫着也挺不错的，怎么有什么不好的吗？”</w:t>
      </w:r>
    </w:p>
    <w:p w:rsidR="004E7A4C" w:rsidRPr="00DF4D1D" w:rsidP="005F768A" w14:paraId="06A0AE2B" w14:textId="4873EB7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“没，就是这样叫着让我感觉我现在有些老，要知道我现在才多少</w:t>
      </w:r>
      <w:r w:rsidRPr="00DF4D1D" w:rsidR="003607F5">
        <w:rPr>
          <w:rFonts w:ascii="微软雅黑" w:eastAsia="微软雅黑" w:hAnsi="微软雅黑" w:cs="微软雅黑" w:hint="eastAsia"/>
          <w:sz w:val="22"/>
          <w:szCs w:val="22"/>
        </w:rPr>
        <w:t>岁？</w:t>
      </w:r>
      <w:r w:rsidRPr="00DF4D1D">
        <w:rPr>
          <w:rFonts w:ascii="微软雅黑" w:eastAsia="微软雅黑" w:hAnsi="微软雅黑" w:cs="微软雅黑" w:hint="eastAsia"/>
          <w:sz w:val="22"/>
          <w:szCs w:val="22"/>
        </w:rPr>
        <w:t>不到二十岁啊。”</w:t>
      </w:r>
    </w:p>
    <w:p w:rsidR="00F50818" w:rsidRPr="00DF4D1D" w:rsidP="005F768A" w14:paraId="4E64FE0F" w14:textId="4C688FB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“行了，知道了老姐，吃饭吧这么好吃的饭菜能够吃到的时候就不要说话了，尊重一下食物吧。”</w:t>
      </w:r>
    </w:p>
    <w:p w:rsidR="003607F5" w:rsidRPr="00DF4D1D" w:rsidP="005F768A" w14:paraId="625D3CF6" w14:textId="43EEC28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几人在这样有一搭没一搭的说着时间已经慢慢的来到了晚上十二点，孙瑶也是上床睡觉了，爱丽机会都在孙源玲的身边准备着帮助孙源玲尽可能的做一些工作。</w:t>
      </w:r>
    </w:p>
    <w:p w:rsidR="003607F5" w:rsidRPr="00DF4D1D" w:rsidP="005F768A" w14:paraId="39A9BA7E" w14:textId="24A606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“我去外星系看看，总是感觉留给人类文明的时间不多了，就当去探探视野。”</w:t>
      </w:r>
    </w:p>
    <w:p w:rsidR="003607F5" w:rsidRPr="00DF4D1D" w:rsidP="005F768A" w14:paraId="10581665" w14:textId="16202FA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“嗯，姐姐小心。”</w:t>
      </w:r>
    </w:p>
    <w:p w:rsidR="003607F5" w:rsidRPr="00DF4D1D" w:rsidP="005F768A" w14:paraId="6BCFF0B4" w14:textId="7B930D7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“有事情的话第一时间通知我，我好回来处理。”</w:t>
      </w:r>
    </w:p>
    <w:p w:rsidR="000469FA" w:rsidRPr="00DF4D1D" w:rsidP="005F768A" w14:paraId="5378B76B" w14:textId="04310A5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“嗯，我会实时注意情况的。”</w:t>
      </w:r>
    </w:p>
    <w:p w:rsidR="000469FA" w:rsidRPr="00DF4D1D" w:rsidP="005F768A" w14:paraId="686603F7" w14:textId="313462C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身影消失在小屋中，在寂静的宇宙之中有一个不起眼的光电正在一个不知名的星系中以接近光速的速度移动着，而这个星系之中也是有着十分多的文明活动的痕迹，而且似乎也是一个星际文明，因为这个星系的星球上或多或少都有一些文明活动的痕迹，就在孙源玲还在宇宙之中探查的时候，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的上空突然出现了许多的小型飞行器，这些飞行器迅速的投放出许多的黑色身影，这些身影降落到地面上之后迅速收拾好了自己</w:t>
      </w:r>
      <w:r w:rsidRPr="00DF4D1D" w:rsidR="002478A9">
        <w:rPr>
          <w:rFonts w:ascii="微软雅黑" w:eastAsia="微软雅黑" w:hAnsi="微软雅黑" w:cs="微软雅黑" w:hint="eastAsia"/>
          <w:sz w:val="22"/>
          <w:szCs w:val="22"/>
        </w:rPr>
        <w:t>降落的痕迹，然后便融入到了黑夜之中。</w:t>
      </w:r>
    </w:p>
    <w:p w:rsidR="002478A9" w:rsidRPr="00DF4D1D" w:rsidP="005F768A" w14:paraId="02F7E838" w14:textId="19B0A1B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有一些加班到很晚的研究员就睡在了公司之中，而孙源玲也是为这些员工提供了晚上休息的地方，这些休息的地方甚至比他们自己的家还要舒适，如果愿意的话还可以DIY自己休息的地方。</w:t>
      </w:r>
    </w:p>
    <w:p w:rsidR="002478A9" w:rsidRPr="00DF4D1D" w:rsidP="005F768A" w14:paraId="28397DF8" w14:textId="268CDA3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就在这些很温馨的地方出现了一些黑色的轮廓，这些黑影和黑夜融合的很不错，但是一点点的痕迹还是可以看出一点点的异常</w:t>
      </w:r>
      <w:r w:rsidRPr="00DF4D1D" w:rsidR="001A0E91">
        <w:rPr>
          <w:rFonts w:ascii="微软雅黑" w:eastAsia="微软雅黑" w:hAnsi="微软雅黑" w:cs="微软雅黑" w:hint="eastAsia"/>
          <w:sz w:val="22"/>
          <w:szCs w:val="22"/>
        </w:rPr>
        <w:t>，而远在其他星系的孙源玲对此毫无察觉，而爱丽似乎从传感器中感受到了一些不正常的现象……</w:t>
      </w:r>
    </w:p>
    <w:p w:rsidR="001A0E91" w:rsidRPr="00DF4D1D" w:rsidP="005F768A" w14:paraId="049B5449" w14:textId="55FD16C3">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