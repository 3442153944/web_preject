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1AE3170D"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第七十八章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异象</w:t>
      </w:r>
    </w:p>
    <w:p w:rsidR="00EA55F0" w:rsidRPr="00DF4D1D" w:rsidP="005F768A" w14:paraId="14F7FCE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随着周围环境中的蓝色烟雾开始消散，整个地方的视野也变得开阔了起来，而那些淡蓝色雾气也是小事不见了，犹如梦幻般的场景也是已经寻觅不到了。</w:t>
      </w:r>
    </w:p>
    <w:p w:rsidR="00EA55F0" w:rsidRPr="00DF4D1D" w:rsidP="005F768A" w14:paraId="08AEFA9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“真是没有想到，连我也扛不住这样的浓度的灵气，这种浓度的灵气恐怕叫那些超能力者来会被直接压死吧，不知道他们怎么样了。”</w:t>
      </w:r>
    </w:p>
    <w:p w:rsidR="00EA55F0" w:rsidRPr="00DF4D1D" w:rsidP="005F768A" w14:paraId="3BCF912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李修看了看周围躺在地上的老师和学生，微微摇头。</w:t>
      </w:r>
    </w:p>
    <w:p w:rsidR="00EA55F0" w:rsidRPr="00DF4D1D" w:rsidP="005F768A" w14:paraId="25003E0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“唉，真不知道那个人为什么要这么做，原来恢复年轻只不过是附带的作用真正的作用原来是提升我身体的底子啊，这就是高人吗？</w:t>
      </w:r>
    </w:p>
    <w:p w:rsidR="00EA55F0" w:rsidRPr="00DF4D1D" w:rsidP="005F768A" w14:paraId="1558DA4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还真是琢磨不透啊，不过像这样的高人完全可以凭借自己的能力做到科技完全做不到的事情，可是为什么还要大力的发展科技呢？”</w:t>
      </w:r>
    </w:p>
    <w:p w:rsidR="00EA55F0" w:rsidRPr="00DF4D1D" w:rsidP="005F768A" w14:paraId="0CBB9F8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在李修自言自语的时候，周围的老师也在慢慢的开始苏醒了过来，而学生也是慢慢的有了苏醒的迹象。</w:t>
      </w:r>
    </w:p>
    <w:p w:rsidR="00EA55F0" w:rsidRPr="00DF4D1D" w:rsidP="005F768A" w14:paraId="14E4CD6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“唉，希望这个梦中的事情不是真的，如果是真的那真是十分让人……</w:t>
      </w:r>
    </w:p>
    <w:p w:rsidR="00EA55F0" w:rsidRPr="00DF4D1D" w:rsidP="005F768A" w14:paraId="28A982F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如果是真的，这样的一个巨人很难想象回来帮助我们这一个小小的人类，自己一个干着自己喜欢干的事情他不好吗？”</w:t>
      </w:r>
    </w:p>
    <w:p w:rsidR="00EA55F0" w:rsidRPr="00DF4D1D" w:rsidP="005F768A" w14:paraId="0A12630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在这个李修自言自语的时候，躺在地上的那些老师都已经慢慢的站了起来，他们脸上的表情都略微的带着一点震惊，毕竟都是在这种浓度的灵气</w:t>
      </w:r>
      <w:r w:rsidRPr="00DF4D1D">
        <w:rPr>
          <w:rFonts w:ascii="微软雅黑" w:eastAsia="微软雅黑" w:hAnsi="微软雅黑" w:cs="微软雅黑" w:hint="eastAsia"/>
          <w:sz w:val="22"/>
          <w:szCs w:val="22"/>
        </w:rPr>
        <w:t>环境下待上</w:t>
      </w:r>
      <w:r w:rsidRPr="00DF4D1D">
        <w:rPr>
          <w:rFonts w:ascii="微软雅黑" w:eastAsia="微软雅黑" w:hAnsi="微软雅黑" w:cs="微软雅黑" w:hint="eastAsia"/>
          <w:sz w:val="22"/>
          <w:szCs w:val="22"/>
        </w:rPr>
        <w:t>了不知道多久，就算只是在这人待上个几分钟也是足够他们突破到金丹的境界的，而现在他们也的的确确的来到了金丹这个境界，不过有一点很诧异，那就是这次他们集体的境界突破并没有引发什么劫难，要知道他们在跨向筑基这个境界的时候可是受到了各种劫难的折磨，如果不是因为修行者的肉身比较强大，恐怕他们都将殒命。</w:t>
      </w:r>
    </w:p>
    <w:p w:rsidR="00EA55F0" w:rsidRPr="00DF4D1D" w:rsidP="005F768A" w14:paraId="7E6DAB7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“长官，你没事……”</w:t>
      </w:r>
    </w:p>
    <w:p w:rsidR="00EA55F0" w:rsidRPr="00DF4D1D" w:rsidP="005F768A" w14:paraId="5058606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“李华，现在</w:t>
      </w:r>
      <w:r w:rsidRPr="00DF4D1D">
        <w:rPr>
          <w:rFonts w:ascii="微软雅黑" w:eastAsia="微软雅黑" w:hAnsi="微软雅黑" w:cs="微软雅黑" w:hint="eastAsia"/>
          <w:sz w:val="22"/>
          <w:szCs w:val="22"/>
        </w:rPr>
        <w:t>在</w:t>
      </w:r>
      <w:r w:rsidRPr="00DF4D1D">
        <w:rPr>
          <w:rFonts w:ascii="微软雅黑" w:eastAsia="微软雅黑" w:hAnsi="微软雅黑" w:cs="微软雅黑" w:hint="eastAsia"/>
          <w:sz w:val="22"/>
          <w:szCs w:val="22"/>
        </w:rPr>
        <w:t>这儿就不用叫我长官了现在——我和你都是老师，都是为了国家的未来能够更加的强大，在时代的风浪面前不屈前行的开拓者和引领者，我们并没有什么不同的地方。</w:t>
      </w:r>
    </w:p>
    <w:p w:rsidR="00EA55F0" w:rsidRPr="00DF4D1D" w:rsidP="005F768A" w14:paraId="69773DA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我只不过是比你们的运气更加的好，成为了一个领导者拥有一定的领导天赋而已。以及那么一些机遇，比如说这次就是我和你们的机遇，和也和各位的选择的原因。不要后悔自己所</w:t>
      </w:r>
      <w:r w:rsidRPr="00DF4D1D">
        <w:rPr>
          <w:rFonts w:ascii="微软雅黑" w:eastAsia="微软雅黑" w:hAnsi="微软雅黑" w:cs="微软雅黑" w:hint="eastAsia"/>
          <w:sz w:val="22"/>
          <w:szCs w:val="22"/>
        </w:rPr>
        <w:t>作出</w:t>
      </w:r>
      <w:r w:rsidRPr="00DF4D1D">
        <w:rPr>
          <w:rFonts w:ascii="微软雅黑" w:eastAsia="微软雅黑" w:hAnsi="微软雅黑" w:cs="微软雅黑" w:hint="eastAsia"/>
          <w:sz w:val="22"/>
          <w:szCs w:val="22"/>
        </w:rPr>
        <w:t>来选择。”</w:t>
      </w:r>
    </w:p>
    <w:p w:rsidR="00EA55F0" w:rsidRPr="00DF4D1D" w:rsidP="005F768A" w14:paraId="1E84777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“我明白。”</w:t>
      </w:r>
    </w:p>
    <w:p w:rsidR="00EA55F0" w:rsidRPr="00DF4D1D" w:rsidP="005F768A" w14:paraId="5AE82DF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“嗯，各位老师把这些同学的叫起来把，顺便看看现在是什么时候了，如果时间过去</w:t>
      </w:r>
      <w:r w:rsidRPr="00DF4D1D">
        <w:rPr>
          <w:rFonts w:ascii="微软雅黑" w:eastAsia="微软雅黑" w:hAnsi="微软雅黑" w:cs="微软雅黑" w:hint="eastAsia"/>
          <w:sz w:val="22"/>
          <w:szCs w:val="22"/>
        </w:rPr>
        <w:t>比较久了就恼火了。”</w:t>
      </w:r>
    </w:p>
    <w:p w:rsidR="00EA55F0" w:rsidRPr="00DF4D1D" w:rsidP="005F768A" w14:paraId="1837D10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“报告，现在已经是4月2</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日 上午8点整。”</w:t>
      </w:r>
    </w:p>
    <w:p w:rsidR="00EA55F0" w:rsidRPr="00DF4D1D" w:rsidP="005F768A" w14:paraId="305B5FF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“只过了一天的时间吗？这还真是让人吃惊啊。”</w:t>
      </w:r>
    </w:p>
    <w:p w:rsidR="00EA55F0" w:rsidRPr="00DF4D1D" w:rsidP="005F768A" w14:paraId="3C7CB5A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随着这些老师将躺在地上的学生一个个的叫醒，但是这些学生醒来一个个脸上都是十分</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逼的神情。</w:t>
      </w:r>
    </w:p>
    <w:p w:rsidR="00EA55F0" w:rsidRPr="00DF4D1D" w:rsidP="005F768A" w14:paraId="1751D9B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“这是怎么回事，为什么我睡着了。”</w:t>
      </w:r>
    </w:p>
    <w:p w:rsidR="00EA55F0" w:rsidRPr="00DF4D1D" w:rsidP="005F768A" w14:paraId="3A19A8E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“这种感觉是什么？难道我已经来到筑基了？不过这种一切都在掌握之中的感觉真不错。”</w:t>
      </w:r>
    </w:p>
    <w:p w:rsidR="00EA55F0" w:rsidRPr="00DF4D1D" w:rsidP="005F768A" w14:paraId="05718FF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“啊啊啊，我去好痛啊。”某个学生突然撞在了地上了，地上也是被撞出了一个很大的坑。</w:t>
      </w:r>
    </w:p>
    <w:p w:rsidR="00EA55F0" w:rsidRPr="00DF4D1D" w:rsidP="005F768A" w14:paraId="70ABEB3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看着这圈开始醒过来的学生有些话不知道该怎么说，说叫他们停下来吧这也不太合适毕竟都是在适应自身的力量，说不叫他们停下来吧接下来不知道会将整个场地破坏陈什么样子，再怎么说这儿也是最大的一个军事基地，虽然已经暂时作为一个学习的场地而已。</w:t>
      </w:r>
    </w:p>
    <w:p w:rsidR="00EA55F0" w:rsidRPr="00DF4D1D" w:rsidP="005F768A" w14:paraId="0E6B6E9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越来越多的学生开始醒来，场面便渐渐的出现了更加混乱的趋势。而且大多数的学生在醒来的第一件事就是试试自身的力量，于是周围的石头和地面都被大量的破坏，并且因为在尝试的时候都在尝试着往天上飞，在不熟悉的情况请飞行出现失控是很正常的情况，且因为修行者们的身体强度都十分的强大，失控落下地面的速度有十分的快，导致的结果就是人没有什么事，周围的地面被砸的那叫一个千疮百孔。</w:t>
      </w:r>
    </w:p>
    <w:p w:rsidR="00EA55F0" w:rsidRPr="00DF4D1D" w:rsidP="005F768A" w14:paraId="4A7DF64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“也不知道为什么这些学生</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突破就知道该怎么使用自身的力量尝试进行飞行了，不过既然一下就会飞了为什么会出现这么不熟练的情况啊。还真是……唉~，算了得来便宜还卖乖，有的这么大机遇都是很好的呢，至少华国有了5个能够力压全世界超能者</w:t>
      </w:r>
      <w:r w:rsidRPr="00DF4D1D">
        <w:rPr>
          <w:rFonts w:ascii="微软雅黑" w:eastAsia="微软雅黑" w:hAnsi="微软雅黑" w:cs="微软雅黑" w:hint="eastAsia"/>
          <w:sz w:val="22"/>
          <w:szCs w:val="22"/>
        </w:rPr>
        <w:t>的修行者了。”</w:t>
      </w:r>
    </w:p>
    <w:p w:rsidR="00EA55F0" w:rsidRPr="00DF4D1D" w:rsidP="005F768A" w14:paraId="5D5D41A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李修看了看正在混乱中的学生，突然感觉血压就上来了，自己为什么要选择当这些人的老师不仅要管理这些学生，还要管理这些没有怎么经过训练的学生并且这些学生的年纪普遍都不大，最大的也就2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岁。</w:t>
      </w:r>
    </w:p>
    <w:p w:rsidR="00EA55F0" w:rsidRPr="00DF4D1D" w:rsidP="005F768A" w14:paraId="5DAC914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“孙媛园，邓超，你们两个叫上李俊和李华带上昨天和我们一起的超能侧老师和学生去安排住宿，你们也是我训练出来的小领导了，相信你们能够干好这件事情。”</w:t>
      </w:r>
    </w:p>
    <w:p w:rsidR="00EA55F0" w:rsidRPr="00DF4D1D" w:rsidP="005F768A" w14:paraId="404E93C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“是明白，长官。”</w:t>
      </w:r>
    </w:p>
    <w:p w:rsidR="00EA55F0" w:rsidRPr="00DF4D1D" w:rsidP="005F768A" w14:paraId="2187451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“说了，不要叫我长官，叫我李老师。”</w:t>
      </w:r>
    </w:p>
    <w:p w:rsidR="00EA55F0" w:rsidRPr="00DF4D1D" w:rsidP="005F768A" w14:paraId="5D71F4A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“好的，长官，明白长官。”说罢邓超便向着李华和那群学生走去。</w:t>
      </w:r>
    </w:p>
    <w:p w:rsidR="00EA55F0" w:rsidRPr="00DF4D1D" w:rsidP="005F768A" w14:paraId="77C42D3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虽然感觉整个都十分的不错，学生们的实力得到了极大程度的提高，老师们也是成为了金丹境界的修士，拥有了可以硬抗绝大部分大当量</w:t>
      </w:r>
      <w:r w:rsidRPr="00DF4D1D">
        <w:rPr>
          <w:rFonts w:ascii="微软雅黑" w:eastAsia="微软雅黑" w:hAnsi="微软雅黑" w:cs="微软雅黑" w:hint="eastAsia"/>
          <w:sz w:val="22"/>
          <w:szCs w:val="22"/>
        </w:rPr>
        <w:t>热武器</w:t>
      </w:r>
      <w:r w:rsidRPr="00DF4D1D">
        <w:rPr>
          <w:rFonts w:ascii="微软雅黑" w:eastAsia="微软雅黑" w:hAnsi="微软雅黑" w:cs="微软雅黑" w:hint="eastAsia"/>
          <w:sz w:val="22"/>
          <w:szCs w:val="22"/>
        </w:rPr>
        <w:t>的能力，超能侧的老师和学生的身体强度也是能够达到筑基修士的身体强度了。</w:t>
      </w:r>
    </w:p>
    <w:p w:rsidR="00EA55F0" w:rsidRPr="00DF4D1D" w:rsidP="005F768A" w14:paraId="3C089DA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而策划这一切的孙源玲依然在不紧不慢的帮助这些研究人员，研究出最优的AR眼镜，但是她真正参与到研发是很少的，啥都懂还去</w:t>
      </w:r>
      <w:r w:rsidRPr="00DF4D1D">
        <w:rPr>
          <w:rFonts w:ascii="微软雅黑" w:eastAsia="微软雅黑" w:hAnsi="微软雅黑" w:cs="微软雅黑" w:hint="eastAsia"/>
          <w:sz w:val="22"/>
          <w:szCs w:val="22"/>
        </w:rPr>
        <w:t>瞎参与</w:t>
      </w:r>
      <w:r w:rsidRPr="00DF4D1D">
        <w:rPr>
          <w:rFonts w:ascii="微软雅黑" w:eastAsia="微软雅黑" w:hAnsi="微软雅黑" w:cs="微软雅黑" w:hint="eastAsia"/>
          <w:sz w:val="22"/>
          <w:szCs w:val="22"/>
        </w:rPr>
        <w:t>干嘛要培养研究员的科研能力和基础能力。</w:t>
      </w:r>
    </w:p>
    <w:p w:rsidR="00EA55F0" w:rsidRPr="00DF4D1D" w:rsidP="005F768A" w14:paraId="319512D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“姐姐，真的不怕他们管理不过来嘛？这种浓度的灵气一个基础好的人可以直接从炼体刚刚有修为的程度直接用一晚上的时间飙升到金丹的程度。如果老师不能够很好的压制的话很有可能惹出大麻烦的。”</w:t>
      </w:r>
    </w:p>
    <w:p w:rsidR="00EA55F0" w:rsidRPr="00DF4D1D" w:rsidP="005F768A" w14:paraId="3F01AA8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“哎呀，放心了爱丽酱，虽然说我都</w:t>
      </w:r>
      <w:r w:rsidRPr="00DF4D1D">
        <w:rPr>
          <w:rFonts w:ascii="微软雅黑" w:eastAsia="微软雅黑" w:hAnsi="微软雅黑" w:cs="微软雅黑" w:hint="eastAsia"/>
          <w:sz w:val="22"/>
          <w:szCs w:val="22"/>
        </w:rPr>
        <w:t>很</w:t>
      </w:r>
      <w:r w:rsidRPr="00DF4D1D">
        <w:rPr>
          <w:rFonts w:ascii="微软雅黑" w:eastAsia="微软雅黑" w:hAnsi="微软雅黑" w:cs="微软雅黑" w:hint="eastAsia"/>
          <w:sz w:val="22"/>
          <w:szCs w:val="22"/>
        </w:rPr>
        <w:t>咸鱼，但是这种事情还是会监视一下的，这次不会惹出什么麻烦的，修为最高的一个不过也就才筑基快要突破到金丹的程度，而且他们也没有什么高效的修行之法，剩余的灵气只会提升整个华国的灵气浓度的，他们吸收的量连总量的</w:t>
      </w:r>
      <w:r w:rsidRPr="00DF4D1D">
        <w:rPr>
          <w:rFonts w:ascii="微软雅黑" w:eastAsia="微软雅黑" w:hAnsi="微软雅黑" w:cs="微软雅黑"/>
          <w:sz w:val="22"/>
          <w:szCs w:val="22"/>
        </w:rPr>
        <w:t>0.01</w:t>
      </w:r>
      <w:r w:rsidRPr="00DF4D1D">
        <w:rPr>
          <w:rFonts w:ascii="微软雅黑" w:eastAsia="微软雅黑" w:hAnsi="微软雅黑" w:cs="微软雅黑" w:hint="eastAsia"/>
          <w:sz w:val="22"/>
          <w:szCs w:val="22"/>
        </w:rPr>
        <w:t>%都没有，这个李修也算是听话没有将所有的学生都放到哪个</w:t>
      </w:r>
      <w:r w:rsidRPr="00DF4D1D">
        <w:rPr>
          <w:rFonts w:ascii="微软雅黑" w:eastAsia="微软雅黑" w:hAnsi="微软雅黑" w:cs="微软雅黑" w:hint="eastAsia"/>
          <w:sz w:val="22"/>
          <w:szCs w:val="22"/>
        </w:rPr>
        <w:t>超高浓度的区域中去，不然的话就有可能发生类似于醉氧的情况出现，走偏了道路就是这么的恼火啊。</w:t>
      </w:r>
    </w:p>
    <w:p w:rsidR="00EA55F0" w:rsidRPr="00DF4D1D" w:rsidP="005F768A" w14:paraId="3DF7319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就是不知道我将他们的修为暂时隐瞒之后会不会出现什么意……”</w:t>
      </w:r>
    </w:p>
    <w:p w:rsidR="00EA55F0" w:rsidRPr="00DF4D1D" w:rsidP="005F768A" w14:paraId="4F364B1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话还没有说完，整天天空突然就黑了下来，空气中电荷的开始猛烈的增加，云层之中的雷声也是前所未有的巨大，而且这个地区的整个天空因为聚集了太多的云，导致世界范围内大气中的云层出现了肉眼可见的锐减，这事也是引起了各个国家的重视，这种异变太过于不正常，并且通过卫星图可以看到整个云层大多都集中在华国的腹部地区附近。</w:t>
      </w:r>
    </w:p>
    <w:p w:rsidR="00EA55F0" w:rsidRPr="00DF4D1D" w:rsidP="005F768A" w14:paraId="70EAA38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“啊，姐姐，你说话真准，事情刚刚说过老天就找上门了。”</w:t>
      </w:r>
    </w:p>
    <w:p w:rsidR="00EA55F0" w:rsidRPr="00DF4D1D" w:rsidP="005F768A" w14:paraId="748FDEB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“还在这人说话呢？这个规模的劫不是现在的人可以度过的，我没事不代表你们可以没事。现在距离我远一点，不然等会儿出现的现象可不是你能够承受得了的。”</w:t>
      </w:r>
    </w:p>
    <w:p w:rsidR="00EA55F0" w:rsidRPr="00DF4D1D" w:rsidP="005F768A" w14:paraId="4E5FCB5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“哦，知道了，姐姐你就是喜欢管闲事，注意安全啊，一定要没事的回来。”</w:t>
      </w:r>
    </w:p>
    <w:p w:rsidR="00EA55F0" w:rsidRPr="00DF4D1D" w:rsidP="005F768A" w14:paraId="4C09107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“我知道了爱丽。”</w:t>
      </w:r>
    </w:p>
    <w:p w:rsidR="00EA55F0" w:rsidRPr="00DF4D1D" w:rsidP="005F768A" w14:paraId="12C8833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说罢孙源玲便出现在了那些学生的头顶上。</w:t>
      </w:r>
    </w:p>
    <w:p w:rsidR="00EA55F0" w:rsidRPr="00DF4D1D" w:rsidP="005F768A" w14:paraId="315F79E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“唉，早知道就不这么搞了。”</w:t>
      </w:r>
    </w:p>
    <w:p w:rsidR="00EA55F0" w:rsidRPr="00DF4D1D" w:rsidP="005F768A" w14:paraId="36D3617D" w14:textId="77777777">
      <w:pPr>
        <w:rPr>
          <w:rFonts w:ascii="微软雅黑" w:eastAsia="微软雅黑" w:hAnsi="微软雅黑" w:cs="微软雅黑"/>
          <w:sz w:val="22"/>
          <w:szCs w:val="22"/>
        </w:rPr>
      </w:pPr>
    </w:p>
    <w:p w:rsidR="00EA55F0" w:rsidRPr="00DF4D1D" w:rsidP="005F768A" w14:paraId="664FCD74"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