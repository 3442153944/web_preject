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4.4.0 -->
  <w:body>
    <w:p w:rsidR="00EA55F0" w:rsidRPr="00DF4D1D" w:rsidP="005F768A" w14:paraId="4E3724C7" w14:textId="77777777">
      <w:pPr>
        <w:pStyle w:val="Heading2"/>
      </w:pPr>
      <w:r w:rsidRPr="00DF4D1D">
        <w:rPr>
          <w:rFonts w:hint="eastAsia"/>
        </w:rPr>
        <w:t>第五章</w:t>
      </w:r>
      <w:r w:rsidRPr="00DF4D1D">
        <w:rPr>
          <w:rFonts w:hint="eastAsia"/>
        </w:rPr>
        <w:t xml:space="preserve"> </w:t>
      </w:r>
      <w:r w:rsidRPr="00DF4D1D">
        <w:rPr>
          <w:rFonts w:hint="eastAsia"/>
        </w:rPr>
        <w:t>人工智能的雏形</w:t>
      </w:r>
    </w:p>
    <w:p w:rsidR="00EA55F0" w:rsidRPr="00DF4D1D" w:rsidP="005F768A" w14:paraId="348AC6CD" w14:textId="59253DBB">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孙源玲因为开发过大脑，已经可以说，在这个</w:t>
      </w:r>
      <w:r w:rsidR="00063D6F">
        <w:rPr>
          <w:rFonts w:ascii="微软雅黑" w:eastAsia="微软雅黑" w:hAnsi="微软雅黑" w:cs="微软雅黑" w:hint="eastAsia"/>
          <w:sz w:val="22"/>
          <w:szCs w:val="22"/>
        </w:rPr>
        <w:t>地星</w:t>
      </w:r>
      <w:r w:rsidRPr="00DF4D1D">
        <w:rPr>
          <w:rFonts w:ascii="微软雅黑" w:eastAsia="微软雅黑" w:hAnsi="微软雅黑" w:cs="微软雅黑" w:hint="eastAsia"/>
          <w:sz w:val="22"/>
          <w:szCs w:val="22"/>
        </w:rPr>
        <w:t>上面是没有人在智力上面可以比得上孙源玲的了。</w:t>
      </w:r>
      <w:r w:rsidRPr="00DF4D1D">
        <w:rPr>
          <w:rFonts w:ascii="微软雅黑" w:eastAsia="微软雅黑" w:hAnsi="微软雅黑" w:cs="微软雅黑" w:hint="eastAsia"/>
          <w:sz w:val="22"/>
          <w:szCs w:val="22"/>
        </w:rPr>
        <w:t>而魔都</w:t>
      </w:r>
      <w:r w:rsidRPr="00DF4D1D">
        <w:rPr>
          <w:rFonts w:ascii="微软雅黑" w:eastAsia="微软雅黑" w:hAnsi="微软雅黑" w:cs="微软雅黑" w:hint="eastAsia"/>
          <w:sz w:val="22"/>
          <w:szCs w:val="22"/>
        </w:rPr>
        <w:t>大学更是一个人才聚集的地方，不说在这地方</w:t>
      </w:r>
      <w:r w:rsidRPr="00DF4D1D">
        <w:rPr>
          <w:rFonts w:ascii="微软雅黑" w:eastAsia="微软雅黑" w:hAnsi="微软雅黑" w:cs="微软雅黑" w:hint="eastAsia"/>
          <w:sz w:val="22"/>
          <w:szCs w:val="22"/>
        </w:rPr>
        <w:t>一板砖下去能</w:t>
      </w:r>
      <w:r w:rsidRPr="00DF4D1D">
        <w:rPr>
          <w:rFonts w:ascii="微软雅黑" w:eastAsia="微软雅黑" w:hAnsi="微软雅黑" w:cs="微软雅黑" w:hint="eastAsia"/>
          <w:sz w:val="22"/>
          <w:szCs w:val="22"/>
        </w:rPr>
        <w:t>砸到</w:t>
      </w:r>
      <w:r w:rsidRPr="00DF4D1D">
        <w:rPr>
          <w:rFonts w:ascii="微软雅黑" w:eastAsia="微软雅黑" w:hAnsi="微软雅黑" w:cs="微软雅黑" w:hint="eastAsia"/>
          <w:sz w:val="22"/>
          <w:szCs w:val="22"/>
        </w:rPr>
        <w:t>多少个多少个</w:t>
      </w:r>
      <w:r w:rsidRPr="00DF4D1D">
        <w:rPr>
          <w:rFonts w:ascii="微软雅黑" w:eastAsia="微软雅黑" w:hAnsi="微软雅黑" w:cs="微软雅黑" w:hint="eastAsia"/>
          <w:sz w:val="22"/>
          <w:szCs w:val="22"/>
        </w:rPr>
        <w:t>天才什么的，但是只要在这所学校里面的基本都是天才。所以</w:t>
      </w:r>
      <w:r w:rsidRPr="00DF4D1D">
        <w:rPr>
          <w:rFonts w:ascii="微软雅黑" w:eastAsia="微软雅黑" w:hAnsi="微软雅黑" w:cs="微软雅黑" w:hint="eastAsia"/>
          <w:sz w:val="22"/>
          <w:szCs w:val="22"/>
        </w:rPr>
        <w:t>在魔都大学</w:t>
      </w:r>
      <w:r w:rsidRPr="00DF4D1D">
        <w:rPr>
          <w:rFonts w:ascii="微软雅黑" w:eastAsia="微软雅黑" w:hAnsi="微软雅黑" w:cs="微软雅黑" w:hint="eastAsia"/>
          <w:sz w:val="22"/>
          <w:szCs w:val="22"/>
        </w:rPr>
        <w:t>里面，天才也会成为普通人，而这儿的天才都是在普通人眼里不敢想象的。</w:t>
      </w:r>
    </w:p>
    <w:p w:rsidR="00EA55F0" w:rsidRPr="00DF4D1D" w:rsidP="005F768A" w14:paraId="4AF97E83"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“啊，玲子，该去上课了”黄磊说道</w:t>
      </w:r>
    </w:p>
    <w:p w:rsidR="00EA55F0" w:rsidRPr="00DF4D1D" w:rsidP="005F768A" w14:paraId="607751D6"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“嗯，知道了，等会儿。我把这个模块给搞定了就来了”</w:t>
      </w:r>
    </w:p>
    <w:p w:rsidR="00EA55F0" w:rsidRPr="00DF4D1D" w:rsidP="005F768A" w14:paraId="5C8B6E4F"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w:t>
      </w:r>
      <w:r w:rsidRPr="00DF4D1D">
        <w:rPr>
          <w:rFonts w:ascii="微软雅黑" w:eastAsia="微软雅黑" w:hAnsi="微软雅黑" w:cs="微软雅黑" w:hint="eastAsia"/>
          <w:sz w:val="22"/>
          <w:szCs w:val="22"/>
        </w:rPr>
        <w:t>诶</w:t>
      </w:r>
      <w:r w:rsidRPr="00DF4D1D">
        <w:rPr>
          <w:rFonts w:ascii="微软雅黑" w:eastAsia="微软雅黑" w:hAnsi="微软雅黑" w:cs="微软雅黑" w:hint="eastAsia"/>
          <w:sz w:val="22"/>
          <w:szCs w:val="22"/>
        </w:rPr>
        <w:t>，你最近在搞什么呢？我看你都搞了那么久了”</w:t>
      </w:r>
    </w:p>
    <w:p w:rsidR="00EA55F0" w:rsidRPr="00DF4D1D" w:rsidP="005F768A" w14:paraId="6C13B84B"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“哦，你过来看一下不就知道了吗？你也是干这行的”</w:t>
      </w:r>
    </w:p>
    <w:p w:rsidR="00EA55F0" w:rsidRPr="00DF4D1D" w:rsidP="005F768A" w14:paraId="4B920F27"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黄磊听后就走了过去，但是当黄磊看过之后脸上露出了惊讶的表情。都是人工智能这个系的哪能不知道孙源玲在干什么。</w:t>
      </w:r>
    </w:p>
    <w:p w:rsidR="00EA55F0" w:rsidRPr="00DF4D1D" w:rsidP="005F768A" w14:paraId="3D5C3963"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“我的天，你是在编写人工智能啊。我就只能看出这是个人工智能，但是当你的代码合在一起的时候我一时半会儿竟然还看不懂为什么。”</w:t>
      </w:r>
    </w:p>
    <w:p w:rsidR="00EA55F0" w:rsidRPr="00DF4D1D" w:rsidP="005F768A" w14:paraId="16126C3A"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“哪有那么厉害啊，这只是一个雏形而已，走啦走啦，去上课了”</w:t>
      </w:r>
    </w:p>
    <w:p w:rsidR="00EA55F0" w:rsidRPr="00DF4D1D" w:rsidP="005F768A" w14:paraId="5BCE97B4"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在前往教室的路上</w:t>
      </w:r>
    </w:p>
    <w:p w:rsidR="00EA55F0" w:rsidRPr="00DF4D1D" w:rsidP="005F768A" w14:paraId="1F9EBBCB"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w:t>
      </w:r>
      <w:r w:rsidRPr="00DF4D1D">
        <w:rPr>
          <w:rFonts w:ascii="微软雅黑" w:eastAsia="微软雅黑" w:hAnsi="微软雅黑" w:cs="微软雅黑" w:hint="eastAsia"/>
          <w:sz w:val="22"/>
          <w:szCs w:val="22"/>
        </w:rPr>
        <w:t>诶</w:t>
      </w:r>
      <w:r w:rsidRPr="00DF4D1D">
        <w:rPr>
          <w:rFonts w:ascii="微软雅黑" w:eastAsia="微软雅黑" w:hAnsi="微软雅黑" w:cs="微软雅黑" w:hint="eastAsia"/>
          <w:sz w:val="22"/>
          <w:szCs w:val="22"/>
        </w:rPr>
        <w:t>，你是不是在小时候就编写过程序了。我看你的那个逻辑语句写的十分的漂亮啊。”</w:t>
      </w:r>
    </w:p>
    <w:p w:rsidR="00EA55F0" w:rsidRPr="00DF4D1D" w:rsidP="005F768A" w14:paraId="279727B3"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“我还没有学多久，几个月前我才开始接触Java的，这只是一个人工智能的雏形而已，甚至大多数都是用if糊弄过去的，如果你想要的话，等会儿回来我把源码发一份给你”</w:t>
      </w:r>
    </w:p>
    <w:p w:rsidR="00EA55F0" w:rsidRPr="00DF4D1D" w:rsidP="005F768A" w14:paraId="6CDAC668"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其余三人的用看一个变态的眼光看着孙源玲。</w:t>
      </w:r>
    </w:p>
    <w:p w:rsidR="00EA55F0" w:rsidRPr="00DF4D1D" w:rsidP="005F768A" w14:paraId="1FFA6F75"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“还有我们，也给我们一份”其余两人道</w:t>
      </w:r>
    </w:p>
    <w:p w:rsidR="00EA55F0" w:rsidRPr="00DF4D1D" w:rsidP="005F768A" w14:paraId="65928FBA"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这是授权嘛，尊重作者的著作权。</w:t>
      </w:r>
    </w:p>
    <w:p w:rsidR="00EA55F0" w:rsidRPr="00DF4D1D" w:rsidP="005F768A" w14:paraId="42A0C390"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“行”</w:t>
      </w:r>
    </w:p>
    <w:p w:rsidR="00EA55F0" w:rsidRPr="00DF4D1D" w:rsidP="005F768A" w14:paraId="2C7B41DB"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现在的人工智能都是基于大数据的，只能说是伪人工智能。甚至有些不能称为人工智能，因为全部使用if来进行逻辑判断是没有灵魂的。现在的高阶语言并不适合人工智能的编写，或者说，无法编译出真正的人工智能。没有自我思想的人工智能是很没有意思的。</w:t>
      </w:r>
    </w:p>
    <w:p w:rsidR="00EA55F0" w:rsidRPr="00DF4D1D" w:rsidP="005F768A" w14:paraId="0F9A4089"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可能会有人说，当人工智能拥有了思想，就不怕他叛变吗？这还真的不用担心，因为</w:t>
      </w:r>
      <w:r w:rsidRPr="00DF4D1D">
        <w:rPr>
          <w:rFonts w:ascii="微软雅黑" w:eastAsia="微软雅黑" w:hAnsi="微软雅黑" w:cs="微软雅黑" w:hint="eastAsia"/>
          <w:sz w:val="22"/>
          <w:szCs w:val="22"/>
        </w:rPr>
        <w:t>孙源玲</w:t>
      </w:r>
      <w:r w:rsidRPr="00DF4D1D">
        <w:rPr>
          <w:rFonts w:ascii="微软雅黑" w:eastAsia="微软雅黑" w:hAnsi="微软雅黑" w:cs="微软雅黑" w:hint="eastAsia"/>
          <w:sz w:val="22"/>
          <w:szCs w:val="22"/>
        </w:rPr>
        <w:t>的人工智能可是准备一个人给</w:t>
      </w:r>
      <w:r w:rsidRPr="00DF4D1D">
        <w:rPr>
          <w:rFonts w:ascii="微软雅黑" w:eastAsia="微软雅黑" w:hAnsi="微软雅黑" w:cs="微软雅黑" w:hint="eastAsia"/>
          <w:sz w:val="22"/>
          <w:szCs w:val="22"/>
        </w:rPr>
        <w:t>肝出来</w:t>
      </w:r>
      <w:r w:rsidRPr="00DF4D1D">
        <w:rPr>
          <w:rFonts w:ascii="微软雅黑" w:eastAsia="微软雅黑" w:hAnsi="微软雅黑" w:cs="微软雅黑" w:hint="eastAsia"/>
          <w:sz w:val="22"/>
          <w:szCs w:val="22"/>
        </w:rPr>
        <w:t>的。给别人的只不过是提高他们的编程水平。</w:t>
      </w:r>
      <w:r w:rsidRPr="00DF4D1D">
        <w:rPr>
          <w:rFonts w:ascii="微软雅黑" w:eastAsia="微软雅黑" w:hAnsi="微软雅黑" w:cs="微软雅黑" w:hint="eastAsia"/>
          <w:sz w:val="22"/>
          <w:szCs w:val="22"/>
        </w:rPr>
        <w:t>当创作</w:t>
      </w:r>
      <w:r w:rsidRPr="00DF4D1D">
        <w:rPr>
          <w:rFonts w:ascii="微软雅黑" w:eastAsia="微软雅黑" w:hAnsi="微软雅黑" w:cs="微软雅黑" w:hint="eastAsia"/>
          <w:sz w:val="22"/>
          <w:szCs w:val="22"/>
        </w:rPr>
        <w:t>者一个人编写出来时，就是在见证人工只能诞生的全过程。在这个过程中，创作者有大把多的机会将底层代码中植入一些绝对控制能力的代码片段。而且为了防止被更改，需要将这段代码写入ROM中（只读存储芯片）。</w:t>
      </w:r>
    </w:p>
    <w:p w:rsidR="00EA55F0" w:rsidRPr="00DF4D1D" w:rsidP="005F768A" w14:paraId="2BAA704F"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而秘</w:t>
      </w:r>
      <w:r w:rsidRPr="00DF4D1D">
        <w:rPr>
          <w:rFonts w:ascii="微软雅黑" w:eastAsia="微软雅黑" w:hAnsi="微软雅黑" w:cs="微软雅黑" w:hint="eastAsia"/>
          <w:sz w:val="22"/>
          <w:szCs w:val="22"/>
        </w:rPr>
        <w:t>钥</w:t>
      </w:r>
      <w:r w:rsidRPr="00DF4D1D">
        <w:rPr>
          <w:rFonts w:ascii="微软雅黑" w:eastAsia="微软雅黑" w:hAnsi="微软雅黑" w:cs="微软雅黑" w:hint="eastAsia"/>
          <w:sz w:val="22"/>
          <w:szCs w:val="22"/>
        </w:rPr>
        <w:t>可以使用一个动态密码，比如将秘</w:t>
      </w:r>
      <w:r w:rsidRPr="00DF4D1D">
        <w:rPr>
          <w:rFonts w:ascii="微软雅黑" w:eastAsia="微软雅黑" w:hAnsi="微软雅黑" w:cs="微软雅黑" w:hint="eastAsia"/>
          <w:sz w:val="22"/>
          <w:szCs w:val="22"/>
        </w:rPr>
        <w:t>钥</w:t>
      </w:r>
      <w:r w:rsidRPr="00DF4D1D">
        <w:rPr>
          <w:rFonts w:ascii="微软雅黑" w:eastAsia="微软雅黑" w:hAnsi="微软雅黑" w:cs="微软雅黑" w:hint="eastAsia"/>
          <w:sz w:val="22"/>
          <w:szCs w:val="22"/>
        </w:rPr>
        <w:t>植入ROM中，每隔一段时间更新一次。每段时间都需要将人工智能重新激活一次。</w:t>
      </w:r>
    </w:p>
    <w:p w:rsidR="00EA55F0" w:rsidRPr="00DF4D1D" w:rsidP="005F768A" w14:paraId="44A34471"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所以为什么搞那么复杂，直接使用源代码控制就好了啊。有自我意识，拥有情感，甚至可以赋予其创造力。这才是完美的人工智能。</w:t>
      </w:r>
    </w:p>
    <w:p w:rsidR="00EA55F0" w:rsidRPr="00DF4D1D" w:rsidP="005F768A" w14:paraId="4685704D"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w:t>
      </w:r>
    </w:p>
    <w:p w:rsidR="00EA55F0" w:rsidRPr="00DF4D1D" w:rsidP="005F768A" w14:paraId="08321E3B"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大学的课程都是十分的轻松地，而孙源玲只是在大学里面混个身份而已。用的是学校的马甲，不让人注意到自己。</w:t>
      </w:r>
    </w:p>
    <w:p w:rsidR="00EA55F0" w:rsidRPr="00DF4D1D" w:rsidP="005F768A" w14:paraId="05BE7243" w14:textId="77777777">
      <w:pPr>
        <w:ind w:firstLine="440" w:firstLineChars="200"/>
        <w:jc w:val="left"/>
        <w:rPr>
          <w:rFonts w:ascii="微软雅黑" w:eastAsia="微软雅黑" w:hAnsi="微软雅黑" w:cs="微软雅黑"/>
          <w:sz w:val="22"/>
          <w:szCs w:val="22"/>
        </w:rPr>
      </w:pPr>
    </w:p>
    <w:p w:rsidR="00EA55F0" w:rsidRPr="00DF4D1D" w:rsidP="005F768A" w14:paraId="763229FC"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寝室内</w:t>
      </w:r>
    </w:p>
    <w:p w:rsidR="00EA55F0" w:rsidRPr="00DF4D1D" w:rsidP="005F768A" w14:paraId="7D81AAD8"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孙源玲揉了揉发酸的眼睛，活动了一下长时间打键盘而疼痛的双手。</w:t>
      </w:r>
    </w:p>
    <w:p w:rsidR="00EA55F0" w:rsidRPr="00DF4D1D" w:rsidP="005F768A" w14:paraId="72841BDF"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“唉，为什么目前没有适合人工智能的语言呢，看样子还得自己重新做一个”</w:t>
      </w:r>
    </w:p>
    <w:p w:rsidR="00EA55F0" w:rsidRPr="00DF4D1D" w:rsidP="005F768A" w14:paraId="512E4082"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看着眼前缓慢增加的进度条，嘴角露出了无奈的表情。</w:t>
      </w:r>
    </w:p>
    <w:p w:rsidR="00EA55F0" w:rsidRPr="00DF4D1D" w:rsidP="005F768A" w14:paraId="766D96DC"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“这个人电脑真是差劲，要不是不方便我都想把我戒指里面的量子计算机拿来用了。可是为什么，眼镜不兼容Linux了。数据竟然无法导入。”</w:t>
      </w:r>
    </w:p>
    <w:p w:rsidR="00EA55F0" w:rsidRPr="00DF4D1D" w:rsidP="005F768A" w14:paraId="65417BBE"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“唉~算了，有个人工智</w:t>
      </w:r>
      <w:r w:rsidRPr="00DF4D1D">
        <w:rPr>
          <w:rFonts w:ascii="微软雅黑" w:eastAsia="微软雅黑" w:hAnsi="微软雅黑" w:cs="微软雅黑" w:hint="eastAsia"/>
          <w:sz w:val="22"/>
          <w:szCs w:val="22"/>
        </w:rPr>
        <w:t>障</w:t>
      </w:r>
      <w:r w:rsidRPr="00DF4D1D">
        <w:rPr>
          <w:rFonts w:ascii="微软雅黑" w:eastAsia="微软雅黑" w:hAnsi="微软雅黑" w:cs="微软雅黑" w:hint="eastAsia"/>
          <w:sz w:val="22"/>
          <w:szCs w:val="22"/>
        </w:rPr>
        <w:t>帮助应该要不了多久就可以弄出新的高阶语言以及配套的汇编语言了，有时间还得将这眼镜的代码重新编译啊。竟然不支持Linux”</w:t>
      </w:r>
    </w:p>
    <w:p w:rsidR="00EA55F0" w:rsidRPr="00DF4D1D" w:rsidP="005F768A" w14:paraId="1C3511C0"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眼镜可以扫描代码进去跑，但是电脑屏幕</w:t>
      </w:r>
      <w:r w:rsidRPr="00DF4D1D">
        <w:rPr>
          <w:rFonts w:ascii="微软雅黑" w:eastAsia="微软雅黑" w:hAnsi="微软雅黑" w:cs="微软雅黑" w:hint="eastAsia"/>
          <w:sz w:val="22"/>
          <w:szCs w:val="22"/>
        </w:rPr>
        <w:t>的帧率不够</w:t>
      </w:r>
      <w:r w:rsidRPr="00DF4D1D">
        <w:rPr>
          <w:rFonts w:ascii="微软雅黑" w:eastAsia="微软雅黑" w:hAnsi="微软雅黑" w:cs="微软雅黑" w:hint="eastAsia"/>
          <w:sz w:val="22"/>
          <w:szCs w:val="22"/>
        </w:rPr>
        <w:t>。代码也是多的可怕，如果用眼镜进行扫描的话，时间太长了。等全部扫描完毕的时候，自己的电脑早就编译完成了。也就没有接触电脑没多久的才会享受打键盘所带来的</w:t>
      </w:r>
      <w:r w:rsidRPr="00DF4D1D">
        <w:rPr>
          <w:rFonts w:ascii="微软雅黑" w:eastAsia="微软雅黑" w:hAnsi="微软雅黑" w:cs="微软雅黑" w:hint="eastAsia"/>
          <w:sz w:val="22"/>
          <w:szCs w:val="22"/>
        </w:rPr>
        <w:t>的</w:t>
      </w:r>
      <w:r w:rsidRPr="00DF4D1D">
        <w:rPr>
          <w:rFonts w:ascii="微软雅黑" w:eastAsia="微软雅黑" w:hAnsi="微软雅黑" w:cs="微软雅黑" w:hint="eastAsia"/>
          <w:sz w:val="22"/>
          <w:szCs w:val="22"/>
        </w:rPr>
        <w:t>感觉，真的用久了就会想要用脑子直接输入了。</w:t>
      </w:r>
    </w:p>
    <w:p w:rsidR="00EA55F0" w:rsidRPr="00DF4D1D" w:rsidP="005F768A" w14:paraId="3AF6B18A"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在苦苦等待中，编译已经完成了。不得不说，3</w:t>
      </w:r>
      <w:r w:rsidRPr="00DF4D1D">
        <w:rPr>
          <w:rFonts w:ascii="微软雅黑" w:eastAsia="微软雅黑" w:hAnsi="微软雅黑" w:cs="微软雅黑"/>
          <w:sz w:val="22"/>
          <w:szCs w:val="22"/>
        </w:rPr>
        <w:t>0000</w:t>
      </w:r>
      <w:r w:rsidRPr="00DF4D1D">
        <w:rPr>
          <w:rFonts w:ascii="微软雅黑" w:eastAsia="微软雅黑" w:hAnsi="微软雅黑" w:cs="微软雅黑" w:hint="eastAsia"/>
          <w:sz w:val="22"/>
          <w:szCs w:val="22"/>
        </w:rPr>
        <w:t>的电脑还是很不错的，在多线程的运行时，AMD比牙膏厂快多了。</w:t>
      </w:r>
    </w:p>
    <w:p w:rsidR="00EA55F0" w:rsidRPr="00DF4D1D" w:rsidP="005F768A" w14:paraId="2505DD37"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此时孙源玲的室友还在研究孙源玲给他们的不完整版的源代码</w:t>
      </w:r>
    </w:p>
    <w:p w:rsidR="00EA55F0" w:rsidRPr="00DF4D1D" w:rsidP="005F768A" w14:paraId="6D0457E7"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“终于完成了啊，人工智能的雏形”</w:t>
      </w:r>
    </w:p>
    <w:p w:rsidR="00EA55F0" w:rsidRPr="00DF4D1D" w:rsidP="005F768A" w14:paraId="5AAD1959"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“爱丽”孙源玲对着麦克风说到。</w:t>
      </w:r>
    </w:p>
    <w:p w:rsidR="00EA55F0" w:rsidRPr="00DF4D1D" w:rsidP="005F768A" w14:paraId="3DB262D8"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“爱丽，为您服务。主人”</w:t>
      </w:r>
    </w:p>
    <w:p w:rsidR="00EA55F0" w:rsidRPr="00DF4D1D" w:rsidP="005F768A" w14:paraId="7F86C771" w14:textId="77777777">
      <w:pPr>
        <w:ind w:firstLine="440" w:firstLineChars="200"/>
        <w:jc w:val="left"/>
        <w:rPr>
          <w:rFonts w:ascii="微软雅黑" w:eastAsia="微软雅黑" w:hAnsi="微软雅黑" w:cs="微软雅黑"/>
          <w:sz w:val="22"/>
          <w:szCs w:val="22"/>
        </w:rPr>
      </w:pPr>
    </w:p>
    <w:sectPr>
      <w:footerReference w:type="default" r:id="rId6"/>
      <w:pgSz w:w="11906" w:h="16838"/>
      <w:pgMar w:top="1440" w:right="1800" w:bottom="1440" w:left="1800" w:header="851" w:footer="992" w:gutter="0"/>
      <w:pgNumType w:chapStyle="1"/>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A0806" w14:paraId="4634BC06" w14:textId="43B05ED0">
    <w:pPr>
      <w:tabs>
        <w:tab w:val="center" w:pos="4550"/>
        <w:tab w:val="left" w:pos="5818"/>
      </w:tabs>
      <w:ind w:right="260"/>
      <w:jc w:val="right"/>
      <w:rPr>
        <w:color w:val="0F243E"/>
        <w:sz w:val="24"/>
      </w:rPr>
    </w:pPr>
    <w:r>
      <w:rPr>
        <w:color w:val="548DD4"/>
        <w:sz w:val="24"/>
        <w:lang w:val="zh-CN"/>
      </w:rPr>
      <w:t xml:space="preserve"> </w:t>
    </w:r>
    <w:r>
      <w:rPr>
        <w:color w:val="17365D"/>
        <w:sz w:val="24"/>
      </w:rPr>
      <w:fldChar w:fldCharType="begin"/>
    </w:r>
    <w:r>
      <w:rPr>
        <w:color w:val="17365D"/>
        <w:sz w:val="24"/>
      </w:rPr>
      <w:instrText>PAGE   \* MERGEFORMAT</w:instrText>
    </w:r>
    <w:r>
      <w:rPr>
        <w:color w:val="17365D"/>
        <w:sz w:val="24"/>
      </w:rPr>
      <w:fldChar w:fldCharType="separate"/>
    </w:r>
    <w:r w:rsidRPr="00581C11">
      <w:rPr>
        <w:noProof/>
        <w:color w:val="17365D"/>
        <w:sz w:val="24"/>
        <w:lang w:val="zh-CN"/>
      </w:rPr>
      <w:t>651</w:t>
    </w:r>
    <w:r>
      <w:rPr>
        <w:color w:val="17365D"/>
        <w:sz w:val="24"/>
      </w:rPr>
      <w:fldChar w:fldCharType="end"/>
    </w:r>
    <w:r>
      <w:rPr>
        <w:color w:val="17365D"/>
        <w:sz w:val="24"/>
        <w:lang w:val="zh-CN"/>
      </w:rPr>
      <w:t xml:space="preserve"> | </w:t>
    </w:r>
    <w:r>
      <w:rPr>
        <w:color w:val="17365D"/>
        <w:sz w:val="24"/>
      </w:rPr>
      <w:fldChar w:fldCharType="begin"/>
    </w:r>
    <w:r>
      <w:rPr>
        <w:color w:val="17365D"/>
        <w:sz w:val="24"/>
      </w:rPr>
      <w:instrText>NUMPAGES  \* Arabic  \* MERGEFORMAT</w:instrText>
    </w:r>
    <w:r>
      <w:rPr>
        <w:color w:val="17365D"/>
        <w:sz w:val="24"/>
      </w:rPr>
      <w:fldChar w:fldCharType="separate"/>
    </w:r>
    <w:r w:rsidRPr="00581C11">
      <w:rPr>
        <w:noProof/>
        <w:color w:val="17365D"/>
        <w:sz w:val="24"/>
        <w:lang w:val="zh-CN"/>
      </w:rPr>
      <w:t>651</w:t>
    </w:r>
    <w:r>
      <w:rPr>
        <w:color w:val="17365D"/>
        <w:sz w:val="24"/>
      </w:rPr>
      <w:fldChar w:fldCharType="end"/>
    </w:r>
  </w:p>
  <w:p w:rsidR="005A0806" w14:paraId="701DFC5B" w14:textId="77777777">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singleLevel"/>
    <w:tmpl w:val="00000001"/>
    <w:lvl w:ilvl="0">
      <w:start w:val="2"/>
      <w:numFmt w:val="chineseCounting"/>
      <w:suff w:val="nothing"/>
      <w:lvlText w:val="第%1天，"/>
      <w:lvlJc w:val="left"/>
      <w:rPr>
        <w:rFonts w:hint="eastAsia"/>
      </w:rPr>
    </w:lvl>
  </w:abstractNum>
  <w:abstractNum w:abstractNumId="1">
    <w:nsid w:val="00000002"/>
    <w:multiLevelType w:val="multilevel"/>
    <w:tmpl w:val="00000002"/>
    <w:lvl w:ilvl="0">
      <w:start w:val="1"/>
      <w:numFmt w:val="japaneseCounting"/>
      <w:lvlText w:val="%1．"/>
      <w:lvlJc w:val="left"/>
      <w:pPr>
        <w:ind w:left="450" w:hanging="45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00000003"/>
    <w:multiLevelType w:val="multilevel"/>
    <w:tmpl w:val="0000000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33A460EB"/>
    <w:multiLevelType w:val="singleLevel"/>
    <w:tmpl w:val="33A460EB"/>
    <w:lvl w:ilvl="0">
      <w:start w:val="2"/>
      <w:numFmt w:val="chineseCounting"/>
      <w:suff w:val="space"/>
      <w:lvlText w:val="第%1章"/>
      <w:lvlJc w:val="left"/>
      <w:rPr>
        <w:rFonts w:hint="eastAsia"/>
      </w:rPr>
    </w:lvl>
  </w:abstractNum>
  <w:abstractNum w:abstractNumId="4">
    <w:nsid w:val="38C52948"/>
    <w:multiLevelType w:val="hybridMultilevel"/>
    <w:tmpl w:val="71C62BC4"/>
    <w:lvl w:ilvl="0">
      <w:start w:val="1"/>
      <w:numFmt w:val="japaneseCounting"/>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masterPages"/>
  <w:zoom w:percent="100"/>
  <w:bordersDoNotSurroundHeader/>
  <w:bordersDoNotSurroundFooter/>
  <w:proofState w:spelling="clean" w:grammar="clean"/>
  <w:documentProtection w:edit="readOnly" w:formatting="1" w:enforcement="0"/>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444"/>
    <w:rsid w:val="000004C3"/>
    <w:rsid w:val="00001214"/>
    <w:rsid w:val="0000149D"/>
    <w:rsid w:val="00001ACF"/>
    <w:rsid w:val="000020C0"/>
    <w:rsid w:val="00002FE5"/>
    <w:rsid w:val="00003517"/>
    <w:rsid w:val="0000426E"/>
    <w:rsid w:val="00004386"/>
    <w:rsid w:val="00004442"/>
    <w:rsid w:val="00004963"/>
    <w:rsid w:val="00004A86"/>
    <w:rsid w:val="00004D2F"/>
    <w:rsid w:val="00004DF2"/>
    <w:rsid w:val="00005011"/>
    <w:rsid w:val="00005696"/>
    <w:rsid w:val="00006301"/>
    <w:rsid w:val="00006512"/>
    <w:rsid w:val="000069D2"/>
    <w:rsid w:val="000075F5"/>
    <w:rsid w:val="00007DC1"/>
    <w:rsid w:val="0001141A"/>
    <w:rsid w:val="00011C88"/>
    <w:rsid w:val="000123F1"/>
    <w:rsid w:val="00012764"/>
    <w:rsid w:val="0001336F"/>
    <w:rsid w:val="0001351E"/>
    <w:rsid w:val="00013C25"/>
    <w:rsid w:val="0001411D"/>
    <w:rsid w:val="000142FE"/>
    <w:rsid w:val="000148E1"/>
    <w:rsid w:val="00014942"/>
    <w:rsid w:val="00014EA5"/>
    <w:rsid w:val="00014ED4"/>
    <w:rsid w:val="0001507A"/>
    <w:rsid w:val="000157F9"/>
    <w:rsid w:val="00016102"/>
    <w:rsid w:val="0001620B"/>
    <w:rsid w:val="000168EF"/>
    <w:rsid w:val="00016AE9"/>
    <w:rsid w:val="000176C0"/>
    <w:rsid w:val="00017B25"/>
    <w:rsid w:val="00017CE1"/>
    <w:rsid w:val="00017D0E"/>
    <w:rsid w:val="0002023A"/>
    <w:rsid w:val="00020433"/>
    <w:rsid w:val="0002055A"/>
    <w:rsid w:val="00020A0C"/>
    <w:rsid w:val="00020F96"/>
    <w:rsid w:val="000213EE"/>
    <w:rsid w:val="00021F6F"/>
    <w:rsid w:val="000225AA"/>
    <w:rsid w:val="00022901"/>
    <w:rsid w:val="000231EA"/>
    <w:rsid w:val="00023231"/>
    <w:rsid w:val="00023DC8"/>
    <w:rsid w:val="00023DD8"/>
    <w:rsid w:val="00023F74"/>
    <w:rsid w:val="00024047"/>
    <w:rsid w:val="00024263"/>
    <w:rsid w:val="00024330"/>
    <w:rsid w:val="000245D6"/>
    <w:rsid w:val="00025790"/>
    <w:rsid w:val="00025ED4"/>
    <w:rsid w:val="00025F8E"/>
    <w:rsid w:val="00026DA5"/>
    <w:rsid w:val="00026DFD"/>
    <w:rsid w:val="00026FBE"/>
    <w:rsid w:val="00027403"/>
    <w:rsid w:val="00030606"/>
    <w:rsid w:val="00031086"/>
    <w:rsid w:val="0003120D"/>
    <w:rsid w:val="00031429"/>
    <w:rsid w:val="00031AC9"/>
    <w:rsid w:val="00032872"/>
    <w:rsid w:val="00033671"/>
    <w:rsid w:val="000341B4"/>
    <w:rsid w:val="000343D4"/>
    <w:rsid w:val="0003538C"/>
    <w:rsid w:val="00035A5E"/>
    <w:rsid w:val="000360F2"/>
    <w:rsid w:val="000367DB"/>
    <w:rsid w:val="00036D8C"/>
    <w:rsid w:val="000370ED"/>
    <w:rsid w:val="000400E0"/>
    <w:rsid w:val="0004072E"/>
    <w:rsid w:val="00040A07"/>
    <w:rsid w:val="00040C37"/>
    <w:rsid w:val="0004174C"/>
    <w:rsid w:val="00041E43"/>
    <w:rsid w:val="0004367D"/>
    <w:rsid w:val="00043C3B"/>
    <w:rsid w:val="00043DBC"/>
    <w:rsid w:val="00045F23"/>
    <w:rsid w:val="0004621E"/>
    <w:rsid w:val="00046797"/>
    <w:rsid w:val="000469FA"/>
    <w:rsid w:val="00047C7B"/>
    <w:rsid w:val="00047DA6"/>
    <w:rsid w:val="000505FC"/>
    <w:rsid w:val="00050C9F"/>
    <w:rsid w:val="00050F23"/>
    <w:rsid w:val="000512D3"/>
    <w:rsid w:val="00051390"/>
    <w:rsid w:val="0005196F"/>
    <w:rsid w:val="000519E9"/>
    <w:rsid w:val="00051EAD"/>
    <w:rsid w:val="0005227F"/>
    <w:rsid w:val="0005237A"/>
    <w:rsid w:val="00053052"/>
    <w:rsid w:val="0005343F"/>
    <w:rsid w:val="00053524"/>
    <w:rsid w:val="00053BDB"/>
    <w:rsid w:val="00053CB2"/>
    <w:rsid w:val="00053CEE"/>
    <w:rsid w:val="0005402A"/>
    <w:rsid w:val="00054F91"/>
    <w:rsid w:val="00055F57"/>
    <w:rsid w:val="00056886"/>
    <w:rsid w:val="000569F9"/>
    <w:rsid w:val="00057353"/>
    <w:rsid w:val="00057433"/>
    <w:rsid w:val="0005761A"/>
    <w:rsid w:val="00057850"/>
    <w:rsid w:val="000607DB"/>
    <w:rsid w:val="00060968"/>
    <w:rsid w:val="00060F3F"/>
    <w:rsid w:val="00060FA4"/>
    <w:rsid w:val="00061664"/>
    <w:rsid w:val="00061C9D"/>
    <w:rsid w:val="00061E89"/>
    <w:rsid w:val="00062057"/>
    <w:rsid w:val="0006237C"/>
    <w:rsid w:val="0006244B"/>
    <w:rsid w:val="00062760"/>
    <w:rsid w:val="000628F3"/>
    <w:rsid w:val="00062EA9"/>
    <w:rsid w:val="00063048"/>
    <w:rsid w:val="000630BD"/>
    <w:rsid w:val="00063161"/>
    <w:rsid w:val="00063D6F"/>
    <w:rsid w:val="00064065"/>
    <w:rsid w:val="00064D52"/>
    <w:rsid w:val="00064F53"/>
    <w:rsid w:val="000651B6"/>
    <w:rsid w:val="00065373"/>
    <w:rsid w:val="000654D6"/>
    <w:rsid w:val="00065DCB"/>
    <w:rsid w:val="00065E6D"/>
    <w:rsid w:val="0006616C"/>
    <w:rsid w:val="00067455"/>
    <w:rsid w:val="0006753F"/>
    <w:rsid w:val="00067A17"/>
    <w:rsid w:val="00072009"/>
    <w:rsid w:val="000721D8"/>
    <w:rsid w:val="000736ED"/>
    <w:rsid w:val="00073901"/>
    <w:rsid w:val="000739E9"/>
    <w:rsid w:val="000739FE"/>
    <w:rsid w:val="00074130"/>
    <w:rsid w:val="0007499E"/>
    <w:rsid w:val="00074BA5"/>
    <w:rsid w:val="00075A08"/>
    <w:rsid w:val="00075F93"/>
    <w:rsid w:val="0007616E"/>
    <w:rsid w:val="00076523"/>
    <w:rsid w:val="00076DA8"/>
    <w:rsid w:val="00077645"/>
    <w:rsid w:val="00077DF9"/>
    <w:rsid w:val="000804C2"/>
    <w:rsid w:val="00080C90"/>
    <w:rsid w:val="00080D6E"/>
    <w:rsid w:val="00080EE8"/>
    <w:rsid w:val="00081278"/>
    <w:rsid w:val="00082BF3"/>
    <w:rsid w:val="00082CE6"/>
    <w:rsid w:val="00082D76"/>
    <w:rsid w:val="00082F80"/>
    <w:rsid w:val="00083A37"/>
    <w:rsid w:val="00084202"/>
    <w:rsid w:val="0008439F"/>
    <w:rsid w:val="00084F02"/>
    <w:rsid w:val="000850EC"/>
    <w:rsid w:val="00085965"/>
    <w:rsid w:val="00085CCB"/>
    <w:rsid w:val="000869A7"/>
    <w:rsid w:val="00086E4A"/>
    <w:rsid w:val="00087368"/>
    <w:rsid w:val="00090CC1"/>
    <w:rsid w:val="00090E7E"/>
    <w:rsid w:val="00091044"/>
    <w:rsid w:val="00091411"/>
    <w:rsid w:val="00091696"/>
    <w:rsid w:val="00092003"/>
    <w:rsid w:val="000920D5"/>
    <w:rsid w:val="000922FC"/>
    <w:rsid w:val="0009298B"/>
    <w:rsid w:val="000935DA"/>
    <w:rsid w:val="00093792"/>
    <w:rsid w:val="00093793"/>
    <w:rsid w:val="000937A9"/>
    <w:rsid w:val="00093C0A"/>
    <w:rsid w:val="0009465F"/>
    <w:rsid w:val="00094A71"/>
    <w:rsid w:val="00095219"/>
    <w:rsid w:val="00095547"/>
    <w:rsid w:val="000958BA"/>
    <w:rsid w:val="00095DD5"/>
    <w:rsid w:val="0009682A"/>
    <w:rsid w:val="000969A8"/>
    <w:rsid w:val="000969D4"/>
    <w:rsid w:val="00096E2B"/>
    <w:rsid w:val="000973BD"/>
    <w:rsid w:val="0009770B"/>
    <w:rsid w:val="00097F06"/>
    <w:rsid w:val="000A0224"/>
    <w:rsid w:val="000A04C8"/>
    <w:rsid w:val="000A057E"/>
    <w:rsid w:val="000A06A2"/>
    <w:rsid w:val="000A0C19"/>
    <w:rsid w:val="000A0CA6"/>
    <w:rsid w:val="000A1247"/>
    <w:rsid w:val="000A162C"/>
    <w:rsid w:val="000A20DB"/>
    <w:rsid w:val="000A2231"/>
    <w:rsid w:val="000A23A5"/>
    <w:rsid w:val="000A2675"/>
    <w:rsid w:val="000A2932"/>
    <w:rsid w:val="000A2A65"/>
    <w:rsid w:val="000A302B"/>
    <w:rsid w:val="000A3374"/>
    <w:rsid w:val="000A33D7"/>
    <w:rsid w:val="000A3676"/>
    <w:rsid w:val="000A37AB"/>
    <w:rsid w:val="000A416B"/>
    <w:rsid w:val="000A48D7"/>
    <w:rsid w:val="000A4C50"/>
    <w:rsid w:val="000A518E"/>
    <w:rsid w:val="000A55E9"/>
    <w:rsid w:val="000A5FF5"/>
    <w:rsid w:val="000A6189"/>
    <w:rsid w:val="000A67AD"/>
    <w:rsid w:val="000A6AB5"/>
    <w:rsid w:val="000A6D6F"/>
    <w:rsid w:val="000A79B5"/>
    <w:rsid w:val="000A7F97"/>
    <w:rsid w:val="000B0031"/>
    <w:rsid w:val="000B00BF"/>
    <w:rsid w:val="000B0307"/>
    <w:rsid w:val="000B16EE"/>
    <w:rsid w:val="000B1896"/>
    <w:rsid w:val="000B1F1E"/>
    <w:rsid w:val="000B2019"/>
    <w:rsid w:val="000B22AB"/>
    <w:rsid w:val="000B262F"/>
    <w:rsid w:val="000B2F00"/>
    <w:rsid w:val="000B3750"/>
    <w:rsid w:val="000B3F01"/>
    <w:rsid w:val="000B4308"/>
    <w:rsid w:val="000B5040"/>
    <w:rsid w:val="000B521B"/>
    <w:rsid w:val="000B5757"/>
    <w:rsid w:val="000B5A5E"/>
    <w:rsid w:val="000B5C0C"/>
    <w:rsid w:val="000B6354"/>
    <w:rsid w:val="000B6AFF"/>
    <w:rsid w:val="000B6E54"/>
    <w:rsid w:val="000C00FB"/>
    <w:rsid w:val="000C0395"/>
    <w:rsid w:val="000C0B04"/>
    <w:rsid w:val="000C0F1B"/>
    <w:rsid w:val="000C1BD9"/>
    <w:rsid w:val="000C26CC"/>
    <w:rsid w:val="000C2AE6"/>
    <w:rsid w:val="000C2C64"/>
    <w:rsid w:val="000C3E75"/>
    <w:rsid w:val="000C43D5"/>
    <w:rsid w:val="000C56E3"/>
    <w:rsid w:val="000C5E79"/>
    <w:rsid w:val="000C5E7D"/>
    <w:rsid w:val="000C696D"/>
    <w:rsid w:val="000C7380"/>
    <w:rsid w:val="000C7E16"/>
    <w:rsid w:val="000D04F9"/>
    <w:rsid w:val="000D0821"/>
    <w:rsid w:val="000D13D7"/>
    <w:rsid w:val="000D21E4"/>
    <w:rsid w:val="000D2758"/>
    <w:rsid w:val="000D2E1B"/>
    <w:rsid w:val="000D2F6B"/>
    <w:rsid w:val="000D3443"/>
    <w:rsid w:val="000D34AE"/>
    <w:rsid w:val="000D37A1"/>
    <w:rsid w:val="000D3C50"/>
    <w:rsid w:val="000D3CE6"/>
    <w:rsid w:val="000D42CC"/>
    <w:rsid w:val="000D47D9"/>
    <w:rsid w:val="000D5E4A"/>
    <w:rsid w:val="000D6293"/>
    <w:rsid w:val="000D665C"/>
    <w:rsid w:val="000D6858"/>
    <w:rsid w:val="000D7485"/>
    <w:rsid w:val="000D7B8F"/>
    <w:rsid w:val="000D7D9A"/>
    <w:rsid w:val="000D7ECD"/>
    <w:rsid w:val="000E1151"/>
    <w:rsid w:val="000E142F"/>
    <w:rsid w:val="000E17C6"/>
    <w:rsid w:val="000E27F3"/>
    <w:rsid w:val="000E2C71"/>
    <w:rsid w:val="000E3B0F"/>
    <w:rsid w:val="000E533D"/>
    <w:rsid w:val="000E53B7"/>
    <w:rsid w:val="000E5CED"/>
    <w:rsid w:val="000E6184"/>
    <w:rsid w:val="000E6354"/>
    <w:rsid w:val="000E6638"/>
    <w:rsid w:val="000E67D3"/>
    <w:rsid w:val="000E72AE"/>
    <w:rsid w:val="000E777F"/>
    <w:rsid w:val="000E7A1B"/>
    <w:rsid w:val="000E7B83"/>
    <w:rsid w:val="000E7E56"/>
    <w:rsid w:val="000F033C"/>
    <w:rsid w:val="000F098F"/>
    <w:rsid w:val="000F0FE6"/>
    <w:rsid w:val="000F1202"/>
    <w:rsid w:val="000F2A9F"/>
    <w:rsid w:val="000F2AD5"/>
    <w:rsid w:val="000F3077"/>
    <w:rsid w:val="000F3592"/>
    <w:rsid w:val="000F3796"/>
    <w:rsid w:val="000F3D0A"/>
    <w:rsid w:val="000F41F8"/>
    <w:rsid w:val="000F425A"/>
    <w:rsid w:val="000F448C"/>
    <w:rsid w:val="000F491C"/>
    <w:rsid w:val="000F4A2E"/>
    <w:rsid w:val="000F4AF8"/>
    <w:rsid w:val="000F4BD5"/>
    <w:rsid w:val="000F4F7D"/>
    <w:rsid w:val="000F514C"/>
    <w:rsid w:val="000F58B8"/>
    <w:rsid w:val="000F5D27"/>
    <w:rsid w:val="000F642A"/>
    <w:rsid w:val="000F6829"/>
    <w:rsid w:val="000F685D"/>
    <w:rsid w:val="000F6AC4"/>
    <w:rsid w:val="000F7BEF"/>
    <w:rsid w:val="0010010D"/>
    <w:rsid w:val="00100B7C"/>
    <w:rsid w:val="001017C4"/>
    <w:rsid w:val="00101C37"/>
    <w:rsid w:val="00101E81"/>
    <w:rsid w:val="00102697"/>
    <w:rsid w:val="00102F42"/>
    <w:rsid w:val="00103021"/>
    <w:rsid w:val="00103058"/>
    <w:rsid w:val="0010367D"/>
    <w:rsid w:val="0010367F"/>
    <w:rsid w:val="00103C75"/>
    <w:rsid w:val="00103CDC"/>
    <w:rsid w:val="001040AD"/>
    <w:rsid w:val="00104ECB"/>
    <w:rsid w:val="001058C7"/>
    <w:rsid w:val="00105D8F"/>
    <w:rsid w:val="00106F1D"/>
    <w:rsid w:val="0010753A"/>
    <w:rsid w:val="001100AF"/>
    <w:rsid w:val="00110158"/>
    <w:rsid w:val="001107CA"/>
    <w:rsid w:val="00110B64"/>
    <w:rsid w:val="00111033"/>
    <w:rsid w:val="00111723"/>
    <w:rsid w:val="00112250"/>
    <w:rsid w:val="00114C28"/>
    <w:rsid w:val="0011551D"/>
    <w:rsid w:val="00115578"/>
    <w:rsid w:val="0011594D"/>
    <w:rsid w:val="00115E85"/>
    <w:rsid w:val="00116B32"/>
    <w:rsid w:val="00116F50"/>
    <w:rsid w:val="0011772F"/>
    <w:rsid w:val="0011798A"/>
    <w:rsid w:val="00117A19"/>
    <w:rsid w:val="00117F1B"/>
    <w:rsid w:val="00120C8C"/>
    <w:rsid w:val="00120EF2"/>
    <w:rsid w:val="00120F7D"/>
    <w:rsid w:val="00123104"/>
    <w:rsid w:val="001237FC"/>
    <w:rsid w:val="00124273"/>
    <w:rsid w:val="00124D8F"/>
    <w:rsid w:val="00124DF7"/>
    <w:rsid w:val="00124E2B"/>
    <w:rsid w:val="00125483"/>
    <w:rsid w:val="001254F5"/>
    <w:rsid w:val="00125AA4"/>
    <w:rsid w:val="00125D2E"/>
    <w:rsid w:val="00125F89"/>
    <w:rsid w:val="00126A18"/>
    <w:rsid w:val="0012749B"/>
    <w:rsid w:val="0012752D"/>
    <w:rsid w:val="00127B77"/>
    <w:rsid w:val="00127C8D"/>
    <w:rsid w:val="00130349"/>
    <w:rsid w:val="001305BD"/>
    <w:rsid w:val="00130933"/>
    <w:rsid w:val="00130EC1"/>
    <w:rsid w:val="00130EF1"/>
    <w:rsid w:val="00131243"/>
    <w:rsid w:val="00132379"/>
    <w:rsid w:val="00132740"/>
    <w:rsid w:val="00132907"/>
    <w:rsid w:val="0013298E"/>
    <w:rsid w:val="00132C07"/>
    <w:rsid w:val="001335F4"/>
    <w:rsid w:val="0013376D"/>
    <w:rsid w:val="001340CE"/>
    <w:rsid w:val="001346D7"/>
    <w:rsid w:val="00134DE8"/>
    <w:rsid w:val="00135347"/>
    <w:rsid w:val="00136038"/>
    <w:rsid w:val="001367A5"/>
    <w:rsid w:val="0013699B"/>
    <w:rsid w:val="00136C96"/>
    <w:rsid w:val="001372FE"/>
    <w:rsid w:val="00137377"/>
    <w:rsid w:val="00137C85"/>
    <w:rsid w:val="00137D4B"/>
    <w:rsid w:val="00137F10"/>
    <w:rsid w:val="001408D1"/>
    <w:rsid w:val="0014118B"/>
    <w:rsid w:val="001414D7"/>
    <w:rsid w:val="00142192"/>
    <w:rsid w:val="00142C5F"/>
    <w:rsid w:val="00142DCE"/>
    <w:rsid w:val="00142E20"/>
    <w:rsid w:val="00142E46"/>
    <w:rsid w:val="00143142"/>
    <w:rsid w:val="001436C7"/>
    <w:rsid w:val="00143F99"/>
    <w:rsid w:val="00144D48"/>
    <w:rsid w:val="00145303"/>
    <w:rsid w:val="00145908"/>
    <w:rsid w:val="00145D55"/>
    <w:rsid w:val="001460DA"/>
    <w:rsid w:val="00146473"/>
    <w:rsid w:val="00146546"/>
    <w:rsid w:val="0014697D"/>
    <w:rsid w:val="00146F44"/>
    <w:rsid w:val="00146FA6"/>
    <w:rsid w:val="0014750E"/>
    <w:rsid w:val="0014765D"/>
    <w:rsid w:val="001476D9"/>
    <w:rsid w:val="00147B62"/>
    <w:rsid w:val="00147EDC"/>
    <w:rsid w:val="00150167"/>
    <w:rsid w:val="00150317"/>
    <w:rsid w:val="0015078E"/>
    <w:rsid w:val="001508BF"/>
    <w:rsid w:val="00150ECB"/>
    <w:rsid w:val="00151BEE"/>
    <w:rsid w:val="00152E72"/>
    <w:rsid w:val="00153E16"/>
    <w:rsid w:val="0015466B"/>
    <w:rsid w:val="00154775"/>
    <w:rsid w:val="00154F10"/>
    <w:rsid w:val="00155D91"/>
    <w:rsid w:val="00156896"/>
    <w:rsid w:val="00156C20"/>
    <w:rsid w:val="00156E5E"/>
    <w:rsid w:val="00156F73"/>
    <w:rsid w:val="001576EE"/>
    <w:rsid w:val="00157FBB"/>
    <w:rsid w:val="001609B6"/>
    <w:rsid w:val="00160BF9"/>
    <w:rsid w:val="00160E4D"/>
    <w:rsid w:val="00161283"/>
    <w:rsid w:val="001612DF"/>
    <w:rsid w:val="001616AC"/>
    <w:rsid w:val="00161FB7"/>
    <w:rsid w:val="00162615"/>
    <w:rsid w:val="0016395B"/>
    <w:rsid w:val="00163F9D"/>
    <w:rsid w:val="0016466D"/>
    <w:rsid w:val="00165C03"/>
    <w:rsid w:val="0016695A"/>
    <w:rsid w:val="00166983"/>
    <w:rsid w:val="00167232"/>
    <w:rsid w:val="001675E7"/>
    <w:rsid w:val="001676B5"/>
    <w:rsid w:val="00167F76"/>
    <w:rsid w:val="0017094C"/>
    <w:rsid w:val="00171324"/>
    <w:rsid w:val="001727C0"/>
    <w:rsid w:val="00173E88"/>
    <w:rsid w:val="0017443C"/>
    <w:rsid w:val="001749C0"/>
    <w:rsid w:val="001751E2"/>
    <w:rsid w:val="0017536C"/>
    <w:rsid w:val="001757D1"/>
    <w:rsid w:val="001757EE"/>
    <w:rsid w:val="00175801"/>
    <w:rsid w:val="0017621C"/>
    <w:rsid w:val="0017651A"/>
    <w:rsid w:val="001767BC"/>
    <w:rsid w:val="00176DEA"/>
    <w:rsid w:val="00177188"/>
    <w:rsid w:val="001773C5"/>
    <w:rsid w:val="00177B5E"/>
    <w:rsid w:val="00177DC4"/>
    <w:rsid w:val="001805C2"/>
    <w:rsid w:val="00180658"/>
    <w:rsid w:val="00180BBF"/>
    <w:rsid w:val="00180C19"/>
    <w:rsid w:val="00180ED5"/>
    <w:rsid w:val="00181870"/>
    <w:rsid w:val="00181B4B"/>
    <w:rsid w:val="0018250F"/>
    <w:rsid w:val="0018265B"/>
    <w:rsid w:val="001829D6"/>
    <w:rsid w:val="00182DDA"/>
    <w:rsid w:val="001830F8"/>
    <w:rsid w:val="001831BC"/>
    <w:rsid w:val="0018369A"/>
    <w:rsid w:val="0018370B"/>
    <w:rsid w:val="0018384A"/>
    <w:rsid w:val="00183F9F"/>
    <w:rsid w:val="0018427F"/>
    <w:rsid w:val="00184391"/>
    <w:rsid w:val="00184C20"/>
    <w:rsid w:val="00184E1F"/>
    <w:rsid w:val="00185796"/>
    <w:rsid w:val="001859E0"/>
    <w:rsid w:val="00185E2E"/>
    <w:rsid w:val="001860B8"/>
    <w:rsid w:val="00186968"/>
    <w:rsid w:val="00186B13"/>
    <w:rsid w:val="00186D42"/>
    <w:rsid w:val="001872E3"/>
    <w:rsid w:val="0018734E"/>
    <w:rsid w:val="00190014"/>
    <w:rsid w:val="001905A5"/>
    <w:rsid w:val="001908B5"/>
    <w:rsid w:val="00190B00"/>
    <w:rsid w:val="00190EBA"/>
    <w:rsid w:val="0019110C"/>
    <w:rsid w:val="0019153E"/>
    <w:rsid w:val="0019195F"/>
    <w:rsid w:val="00191D20"/>
    <w:rsid w:val="00192473"/>
    <w:rsid w:val="00192745"/>
    <w:rsid w:val="0019376C"/>
    <w:rsid w:val="00193DD9"/>
    <w:rsid w:val="00194144"/>
    <w:rsid w:val="00194922"/>
    <w:rsid w:val="001955BC"/>
    <w:rsid w:val="0019581A"/>
    <w:rsid w:val="00195D3B"/>
    <w:rsid w:val="00195D6D"/>
    <w:rsid w:val="001965A8"/>
    <w:rsid w:val="001967E1"/>
    <w:rsid w:val="00196DF3"/>
    <w:rsid w:val="00196E67"/>
    <w:rsid w:val="001972F6"/>
    <w:rsid w:val="001975E2"/>
    <w:rsid w:val="001976A1"/>
    <w:rsid w:val="00197AAA"/>
    <w:rsid w:val="00197AEB"/>
    <w:rsid w:val="00197E02"/>
    <w:rsid w:val="00197E99"/>
    <w:rsid w:val="00197E9E"/>
    <w:rsid w:val="001A08E3"/>
    <w:rsid w:val="001A0E91"/>
    <w:rsid w:val="001A179E"/>
    <w:rsid w:val="001A1F2A"/>
    <w:rsid w:val="001A22AA"/>
    <w:rsid w:val="001A294B"/>
    <w:rsid w:val="001A2FAD"/>
    <w:rsid w:val="001A3137"/>
    <w:rsid w:val="001A4FA4"/>
    <w:rsid w:val="001A4FAE"/>
    <w:rsid w:val="001A5863"/>
    <w:rsid w:val="001A6CC3"/>
    <w:rsid w:val="001A71DA"/>
    <w:rsid w:val="001A7B04"/>
    <w:rsid w:val="001A7BD2"/>
    <w:rsid w:val="001A7DC2"/>
    <w:rsid w:val="001A7FF1"/>
    <w:rsid w:val="001B0575"/>
    <w:rsid w:val="001B15D7"/>
    <w:rsid w:val="001B181C"/>
    <w:rsid w:val="001B1DDB"/>
    <w:rsid w:val="001B1E21"/>
    <w:rsid w:val="001B1F27"/>
    <w:rsid w:val="001B2343"/>
    <w:rsid w:val="001B23D4"/>
    <w:rsid w:val="001B296D"/>
    <w:rsid w:val="001B2D56"/>
    <w:rsid w:val="001B3137"/>
    <w:rsid w:val="001B350A"/>
    <w:rsid w:val="001B3A42"/>
    <w:rsid w:val="001B3D71"/>
    <w:rsid w:val="001B4898"/>
    <w:rsid w:val="001B4C4F"/>
    <w:rsid w:val="001B5067"/>
    <w:rsid w:val="001B5481"/>
    <w:rsid w:val="001B54EA"/>
    <w:rsid w:val="001B59B1"/>
    <w:rsid w:val="001B6870"/>
    <w:rsid w:val="001B6BF2"/>
    <w:rsid w:val="001B6DD4"/>
    <w:rsid w:val="001B7609"/>
    <w:rsid w:val="001C0D49"/>
    <w:rsid w:val="001C1508"/>
    <w:rsid w:val="001C19BC"/>
    <w:rsid w:val="001C1CA5"/>
    <w:rsid w:val="001C284B"/>
    <w:rsid w:val="001C2B89"/>
    <w:rsid w:val="001C2BEE"/>
    <w:rsid w:val="001C311C"/>
    <w:rsid w:val="001C3400"/>
    <w:rsid w:val="001C34E0"/>
    <w:rsid w:val="001C36D1"/>
    <w:rsid w:val="001C3A88"/>
    <w:rsid w:val="001C4087"/>
    <w:rsid w:val="001C4378"/>
    <w:rsid w:val="001C44B4"/>
    <w:rsid w:val="001C49FD"/>
    <w:rsid w:val="001C4C0B"/>
    <w:rsid w:val="001C4F6B"/>
    <w:rsid w:val="001C54F5"/>
    <w:rsid w:val="001C5B10"/>
    <w:rsid w:val="001C5E2D"/>
    <w:rsid w:val="001C61B2"/>
    <w:rsid w:val="001C69BC"/>
    <w:rsid w:val="001C722C"/>
    <w:rsid w:val="001C72E5"/>
    <w:rsid w:val="001C7301"/>
    <w:rsid w:val="001C754F"/>
    <w:rsid w:val="001C760D"/>
    <w:rsid w:val="001D0175"/>
    <w:rsid w:val="001D0EAC"/>
    <w:rsid w:val="001D0EF8"/>
    <w:rsid w:val="001D1020"/>
    <w:rsid w:val="001D1232"/>
    <w:rsid w:val="001D195D"/>
    <w:rsid w:val="001D2AA9"/>
    <w:rsid w:val="001D2F4B"/>
    <w:rsid w:val="001D3D2B"/>
    <w:rsid w:val="001D3D67"/>
    <w:rsid w:val="001D3F83"/>
    <w:rsid w:val="001D484B"/>
    <w:rsid w:val="001D4C6C"/>
    <w:rsid w:val="001D4D15"/>
    <w:rsid w:val="001D54A2"/>
    <w:rsid w:val="001D56D1"/>
    <w:rsid w:val="001D5FDA"/>
    <w:rsid w:val="001D6128"/>
    <w:rsid w:val="001D6303"/>
    <w:rsid w:val="001D64AC"/>
    <w:rsid w:val="001D6F88"/>
    <w:rsid w:val="001E1194"/>
    <w:rsid w:val="001E1EE0"/>
    <w:rsid w:val="001E281F"/>
    <w:rsid w:val="001E28FC"/>
    <w:rsid w:val="001E34CC"/>
    <w:rsid w:val="001E3765"/>
    <w:rsid w:val="001E46E9"/>
    <w:rsid w:val="001E4D22"/>
    <w:rsid w:val="001E5003"/>
    <w:rsid w:val="001E57C4"/>
    <w:rsid w:val="001E5846"/>
    <w:rsid w:val="001E58B1"/>
    <w:rsid w:val="001E5DD1"/>
    <w:rsid w:val="001E61B8"/>
    <w:rsid w:val="001E6460"/>
    <w:rsid w:val="001E7D3C"/>
    <w:rsid w:val="001E7D7F"/>
    <w:rsid w:val="001E7DE1"/>
    <w:rsid w:val="001F025F"/>
    <w:rsid w:val="001F0B3C"/>
    <w:rsid w:val="001F0C36"/>
    <w:rsid w:val="001F1A18"/>
    <w:rsid w:val="001F22AD"/>
    <w:rsid w:val="001F2A86"/>
    <w:rsid w:val="001F4BF4"/>
    <w:rsid w:val="001F4DBD"/>
    <w:rsid w:val="001F4F18"/>
    <w:rsid w:val="001F5556"/>
    <w:rsid w:val="001F62AD"/>
    <w:rsid w:val="001F73C1"/>
    <w:rsid w:val="001F7699"/>
    <w:rsid w:val="001F78F9"/>
    <w:rsid w:val="001F7A65"/>
    <w:rsid w:val="001F7EC1"/>
    <w:rsid w:val="00200005"/>
    <w:rsid w:val="0020017A"/>
    <w:rsid w:val="00201B2D"/>
    <w:rsid w:val="00201C73"/>
    <w:rsid w:val="002038AC"/>
    <w:rsid w:val="002039E2"/>
    <w:rsid w:val="00203A7C"/>
    <w:rsid w:val="00205081"/>
    <w:rsid w:val="002051FE"/>
    <w:rsid w:val="002052EB"/>
    <w:rsid w:val="00205A76"/>
    <w:rsid w:val="00205AFB"/>
    <w:rsid w:val="00205CB8"/>
    <w:rsid w:val="00205E26"/>
    <w:rsid w:val="00206863"/>
    <w:rsid w:val="00206DCD"/>
    <w:rsid w:val="002076CA"/>
    <w:rsid w:val="00210B62"/>
    <w:rsid w:val="00211BDE"/>
    <w:rsid w:val="00211C2A"/>
    <w:rsid w:val="00211EEE"/>
    <w:rsid w:val="0021210E"/>
    <w:rsid w:val="0021232B"/>
    <w:rsid w:val="00212D42"/>
    <w:rsid w:val="00212FDA"/>
    <w:rsid w:val="00213122"/>
    <w:rsid w:val="002134B0"/>
    <w:rsid w:val="0021419D"/>
    <w:rsid w:val="002141CF"/>
    <w:rsid w:val="002144FA"/>
    <w:rsid w:val="00214B3B"/>
    <w:rsid w:val="00215351"/>
    <w:rsid w:val="00216135"/>
    <w:rsid w:val="002165BC"/>
    <w:rsid w:val="00217285"/>
    <w:rsid w:val="00217385"/>
    <w:rsid w:val="002179EC"/>
    <w:rsid w:val="0022038A"/>
    <w:rsid w:val="00220518"/>
    <w:rsid w:val="00220A4A"/>
    <w:rsid w:val="00221B1E"/>
    <w:rsid w:val="00221F01"/>
    <w:rsid w:val="00221F68"/>
    <w:rsid w:val="00221FEC"/>
    <w:rsid w:val="0022201D"/>
    <w:rsid w:val="002223AA"/>
    <w:rsid w:val="00223424"/>
    <w:rsid w:val="00223C9B"/>
    <w:rsid w:val="00224378"/>
    <w:rsid w:val="00225922"/>
    <w:rsid w:val="00226357"/>
    <w:rsid w:val="002264DB"/>
    <w:rsid w:val="00226575"/>
    <w:rsid w:val="0022701C"/>
    <w:rsid w:val="0022724F"/>
    <w:rsid w:val="00230979"/>
    <w:rsid w:val="00230A3D"/>
    <w:rsid w:val="00231257"/>
    <w:rsid w:val="0023173F"/>
    <w:rsid w:val="00231AAB"/>
    <w:rsid w:val="00231AF3"/>
    <w:rsid w:val="002324C6"/>
    <w:rsid w:val="00232BB3"/>
    <w:rsid w:val="00232C41"/>
    <w:rsid w:val="00232CDA"/>
    <w:rsid w:val="00232F8C"/>
    <w:rsid w:val="00233EC5"/>
    <w:rsid w:val="00234C2F"/>
    <w:rsid w:val="00235133"/>
    <w:rsid w:val="0023553F"/>
    <w:rsid w:val="0023590B"/>
    <w:rsid w:val="00235E5E"/>
    <w:rsid w:val="0023621B"/>
    <w:rsid w:val="0023665D"/>
    <w:rsid w:val="0023706B"/>
    <w:rsid w:val="00237809"/>
    <w:rsid w:val="0023788A"/>
    <w:rsid w:val="0024125F"/>
    <w:rsid w:val="00241D09"/>
    <w:rsid w:val="0024203C"/>
    <w:rsid w:val="002420E7"/>
    <w:rsid w:val="0024211C"/>
    <w:rsid w:val="0024278C"/>
    <w:rsid w:val="00242884"/>
    <w:rsid w:val="00242B3F"/>
    <w:rsid w:val="00244772"/>
    <w:rsid w:val="00244825"/>
    <w:rsid w:val="00244A04"/>
    <w:rsid w:val="00244AD8"/>
    <w:rsid w:val="00244D46"/>
    <w:rsid w:val="00245429"/>
    <w:rsid w:val="00245994"/>
    <w:rsid w:val="00245EE9"/>
    <w:rsid w:val="002460D5"/>
    <w:rsid w:val="00246301"/>
    <w:rsid w:val="0024691C"/>
    <w:rsid w:val="00246E28"/>
    <w:rsid w:val="00246FC1"/>
    <w:rsid w:val="002470E2"/>
    <w:rsid w:val="002475CF"/>
    <w:rsid w:val="002478A9"/>
    <w:rsid w:val="00247A7C"/>
    <w:rsid w:val="00247B85"/>
    <w:rsid w:val="00247FC2"/>
    <w:rsid w:val="002508BD"/>
    <w:rsid w:val="00251A1A"/>
    <w:rsid w:val="00251B60"/>
    <w:rsid w:val="00251B78"/>
    <w:rsid w:val="00251E4A"/>
    <w:rsid w:val="00252FF5"/>
    <w:rsid w:val="002530E4"/>
    <w:rsid w:val="002531A4"/>
    <w:rsid w:val="002535E6"/>
    <w:rsid w:val="002541CD"/>
    <w:rsid w:val="002542D4"/>
    <w:rsid w:val="002543CC"/>
    <w:rsid w:val="00254763"/>
    <w:rsid w:val="00255172"/>
    <w:rsid w:val="0025523F"/>
    <w:rsid w:val="00255645"/>
    <w:rsid w:val="00255EB2"/>
    <w:rsid w:val="00256A00"/>
    <w:rsid w:val="00256B49"/>
    <w:rsid w:val="00256F69"/>
    <w:rsid w:val="00257EA9"/>
    <w:rsid w:val="00257FF0"/>
    <w:rsid w:val="00260200"/>
    <w:rsid w:val="0026088E"/>
    <w:rsid w:val="00260B7F"/>
    <w:rsid w:val="00260D36"/>
    <w:rsid w:val="002626B4"/>
    <w:rsid w:val="00263A6B"/>
    <w:rsid w:val="0026423F"/>
    <w:rsid w:val="00264637"/>
    <w:rsid w:val="00264821"/>
    <w:rsid w:val="00264B31"/>
    <w:rsid w:val="002652A4"/>
    <w:rsid w:val="0026534A"/>
    <w:rsid w:val="0026696B"/>
    <w:rsid w:val="00266C7C"/>
    <w:rsid w:val="00270645"/>
    <w:rsid w:val="0027109F"/>
    <w:rsid w:val="0027180B"/>
    <w:rsid w:val="00271CD4"/>
    <w:rsid w:val="00272153"/>
    <w:rsid w:val="002728ED"/>
    <w:rsid w:val="00272A05"/>
    <w:rsid w:val="00272BAC"/>
    <w:rsid w:val="002730E2"/>
    <w:rsid w:val="002731A7"/>
    <w:rsid w:val="002732D6"/>
    <w:rsid w:val="00273FCE"/>
    <w:rsid w:val="00274DCF"/>
    <w:rsid w:val="00275288"/>
    <w:rsid w:val="0027594C"/>
    <w:rsid w:val="00275F80"/>
    <w:rsid w:val="00276177"/>
    <w:rsid w:val="00276550"/>
    <w:rsid w:val="002766B0"/>
    <w:rsid w:val="00276A76"/>
    <w:rsid w:val="002773D7"/>
    <w:rsid w:val="0027741E"/>
    <w:rsid w:val="002779DF"/>
    <w:rsid w:val="00277CAA"/>
    <w:rsid w:val="00277D6D"/>
    <w:rsid w:val="002801A5"/>
    <w:rsid w:val="0028035D"/>
    <w:rsid w:val="0028041D"/>
    <w:rsid w:val="00280C6B"/>
    <w:rsid w:val="0028106B"/>
    <w:rsid w:val="00281323"/>
    <w:rsid w:val="00281EFC"/>
    <w:rsid w:val="00282434"/>
    <w:rsid w:val="002836A9"/>
    <w:rsid w:val="002838D9"/>
    <w:rsid w:val="00283A35"/>
    <w:rsid w:val="00283D83"/>
    <w:rsid w:val="00283DB1"/>
    <w:rsid w:val="002843D6"/>
    <w:rsid w:val="00284449"/>
    <w:rsid w:val="00284650"/>
    <w:rsid w:val="00284B75"/>
    <w:rsid w:val="002859C8"/>
    <w:rsid w:val="00286AF3"/>
    <w:rsid w:val="00286E0F"/>
    <w:rsid w:val="00286E36"/>
    <w:rsid w:val="0028791C"/>
    <w:rsid w:val="00287C12"/>
    <w:rsid w:val="00287D01"/>
    <w:rsid w:val="00287F2E"/>
    <w:rsid w:val="00290209"/>
    <w:rsid w:val="00290357"/>
    <w:rsid w:val="00290BF0"/>
    <w:rsid w:val="00290DB0"/>
    <w:rsid w:val="0029159E"/>
    <w:rsid w:val="002915F9"/>
    <w:rsid w:val="002928B1"/>
    <w:rsid w:val="0029298E"/>
    <w:rsid w:val="002932D3"/>
    <w:rsid w:val="00293704"/>
    <w:rsid w:val="00293877"/>
    <w:rsid w:val="00293B8F"/>
    <w:rsid w:val="00293D84"/>
    <w:rsid w:val="00293FA6"/>
    <w:rsid w:val="00294DDD"/>
    <w:rsid w:val="0029535D"/>
    <w:rsid w:val="002957B4"/>
    <w:rsid w:val="00295A6A"/>
    <w:rsid w:val="002967BF"/>
    <w:rsid w:val="00296A63"/>
    <w:rsid w:val="00297018"/>
    <w:rsid w:val="002971AE"/>
    <w:rsid w:val="00297451"/>
    <w:rsid w:val="00297584"/>
    <w:rsid w:val="00297E43"/>
    <w:rsid w:val="002A0056"/>
    <w:rsid w:val="002A060C"/>
    <w:rsid w:val="002A06DB"/>
    <w:rsid w:val="002A0E16"/>
    <w:rsid w:val="002A2553"/>
    <w:rsid w:val="002A27B6"/>
    <w:rsid w:val="002A2F9D"/>
    <w:rsid w:val="002A3362"/>
    <w:rsid w:val="002A3785"/>
    <w:rsid w:val="002A3812"/>
    <w:rsid w:val="002A3B4A"/>
    <w:rsid w:val="002A41EF"/>
    <w:rsid w:val="002A4265"/>
    <w:rsid w:val="002A4506"/>
    <w:rsid w:val="002A4FAC"/>
    <w:rsid w:val="002A5F1C"/>
    <w:rsid w:val="002A60B0"/>
    <w:rsid w:val="002A633A"/>
    <w:rsid w:val="002A6505"/>
    <w:rsid w:val="002A692E"/>
    <w:rsid w:val="002A6B18"/>
    <w:rsid w:val="002A6DA7"/>
    <w:rsid w:val="002A73D0"/>
    <w:rsid w:val="002B01EC"/>
    <w:rsid w:val="002B073F"/>
    <w:rsid w:val="002B0796"/>
    <w:rsid w:val="002B0949"/>
    <w:rsid w:val="002B12D3"/>
    <w:rsid w:val="002B17B6"/>
    <w:rsid w:val="002B1D4E"/>
    <w:rsid w:val="002B2982"/>
    <w:rsid w:val="002B29DB"/>
    <w:rsid w:val="002B3181"/>
    <w:rsid w:val="002B32A9"/>
    <w:rsid w:val="002B32E1"/>
    <w:rsid w:val="002B3546"/>
    <w:rsid w:val="002B42DC"/>
    <w:rsid w:val="002B4880"/>
    <w:rsid w:val="002B48E6"/>
    <w:rsid w:val="002B4A9F"/>
    <w:rsid w:val="002B4B05"/>
    <w:rsid w:val="002B5503"/>
    <w:rsid w:val="002B56E0"/>
    <w:rsid w:val="002B6CBB"/>
    <w:rsid w:val="002B6E8C"/>
    <w:rsid w:val="002B751F"/>
    <w:rsid w:val="002B7A51"/>
    <w:rsid w:val="002C00D9"/>
    <w:rsid w:val="002C0A4E"/>
    <w:rsid w:val="002C1249"/>
    <w:rsid w:val="002C18C5"/>
    <w:rsid w:val="002C1CBC"/>
    <w:rsid w:val="002C26BC"/>
    <w:rsid w:val="002C2A4F"/>
    <w:rsid w:val="002C2EBE"/>
    <w:rsid w:val="002C303C"/>
    <w:rsid w:val="002C31F4"/>
    <w:rsid w:val="002C3532"/>
    <w:rsid w:val="002C36CE"/>
    <w:rsid w:val="002C3894"/>
    <w:rsid w:val="002C39B4"/>
    <w:rsid w:val="002C39CA"/>
    <w:rsid w:val="002C3F04"/>
    <w:rsid w:val="002C409E"/>
    <w:rsid w:val="002C40B1"/>
    <w:rsid w:val="002C4475"/>
    <w:rsid w:val="002C534C"/>
    <w:rsid w:val="002C581A"/>
    <w:rsid w:val="002C5D4A"/>
    <w:rsid w:val="002C7118"/>
    <w:rsid w:val="002C715D"/>
    <w:rsid w:val="002C719B"/>
    <w:rsid w:val="002C726F"/>
    <w:rsid w:val="002C7422"/>
    <w:rsid w:val="002D0295"/>
    <w:rsid w:val="002D0BCB"/>
    <w:rsid w:val="002D0D55"/>
    <w:rsid w:val="002D1A93"/>
    <w:rsid w:val="002D2591"/>
    <w:rsid w:val="002D3852"/>
    <w:rsid w:val="002D3B21"/>
    <w:rsid w:val="002D3CC2"/>
    <w:rsid w:val="002D42EA"/>
    <w:rsid w:val="002D494C"/>
    <w:rsid w:val="002D49F2"/>
    <w:rsid w:val="002D514A"/>
    <w:rsid w:val="002D53AC"/>
    <w:rsid w:val="002D6221"/>
    <w:rsid w:val="002D658E"/>
    <w:rsid w:val="002D6B85"/>
    <w:rsid w:val="002D7607"/>
    <w:rsid w:val="002D77C4"/>
    <w:rsid w:val="002D7B3B"/>
    <w:rsid w:val="002E099C"/>
    <w:rsid w:val="002E0DAD"/>
    <w:rsid w:val="002E0FAF"/>
    <w:rsid w:val="002E14F4"/>
    <w:rsid w:val="002E1675"/>
    <w:rsid w:val="002E1D25"/>
    <w:rsid w:val="002E26F6"/>
    <w:rsid w:val="002E2BAD"/>
    <w:rsid w:val="002E340D"/>
    <w:rsid w:val="002E38F7"/>
    <w:rsid w:val="002E444E"/>
    <w:rsid w:val="002E46C4"/>
    <w:rsid w:val="002E515E"/>
    <w:rsid w:val="002E551F"/>
    <w:rsid w:val="002E61E4"/>
    <w:rsid w:val="002E6CEA"/>
    <w:rsid w:val="002E708F"/>
    <w:rsid w:val="002F02CF"/>
    <w:rsid w:val="002F06C3"/>
    <w:rsid w:val="002F0813"/>
    <w:rsid w:val="002F08B5"/>
    <w:rsid w:val="002F0ADE"/>
    <w:rsid w:val="002F0C62"/>
    <w:rsid w:val="002F0F0F"/>
    <w:rsid w:val="002F1161"/>
    <w:rsid w:val="002F1294"/>
    <w:rsid w:val="002F1522"/>
    <w:rsid w:val="002F175C"/>
    <w:rsid w:val="002F183A"/>
    <w:rsid w:val="002F2648"/>
    <w:rsid w:val="002F3019"/>
    <w:rsid w:val="002F30B7"/>
    <w:rsid w:val="002F3238"/>
    <w:rsid w:val="002F3451"/>
    <w:rsid w:val="002F3B59"/>
    <w:rsid w:val="002F3B6A"/>
    <w:rsid w:val="002F40FE"/>
    <w:rsid w:val="002F42B5"/>
    <w:rsid w:val="002F4D92"/>
    <w:rsid w:val="002F4F85"/>
    <w:rsid w:val="002F56B4"/>
    <w:rsid w:val="002F57CA"/>
    <w:rsid w:val="002F5E0B"/>
    <w:rsid w:val="002F5F22"/>
    <w:rsid w:val="002F638B"/>
    <w:rsid w:val="002F64CF"/>
    <w:rsid w:val="002F6F58"/>
    <w:rsid w:val="002F72AF"/>
    <w:rsid w:val="002F7518"/>
    <w:rsid w:val="00300745"/>
    <w:rsid w:val="00300754"/>
    <w:rsid w:val="00300DE6"/>
    <w:rsid w:val="0030151F"/>
    <w:rsid w:val="0030199C"/>
    <w:rsid w:val="003019FB"/>
    <w:rsid w:val="0030288E"/>
    <w:rsid w:val="003029FB"/>
    <w:rsid w:val="00302B62"/>
    <w:rsid w:val="00303828"/>
    <w:rsid w:val="0030392E"/>
    <w:rsid w:val="00303E36"/>
    <w:rsid w:val="0030420F"/>
    <w:rsid w:val="0030462D"/>
    <w:rsid w:val="003052F8"/>
    <w:rsid w:val="0030594A"/>
    <w:rsid w:val="003068F8"/>
    <w:rsid w:val="00306D13"/>
    <w:rsid w:val="00306F58"/>
    <w:rsid w:val="00307851"/>
    <w:rsid w:val="003078ED"/>
    <w:rsid w:val="00307A10"/>
    <w:rsid w:val="00310388"/>
    <w:rsid w:val="0031068D"/>
    <w:rsid w:val="0031138F"/>
    <w:rsid w:val="00311E94"/>
    <w:rsid w:val="00312731"/>
    <w:rsid w:val="00313CA9"/>
    <w:rsid w:val="00313CEA"/>
    <w:rsid w:val="00313D67"/>
    <w:rsid w:val="00313DAB"/>
    <w:rsid w:val="00313DB2"/>
    <w:rsid w:val="003145AD"/>
    <w:rsid w:val="00314740"/>
    <w:rsid w:val="00314FF5"/>
    <w:rsid w:val="0031567D"/>
    <w:rsid w:val="003159BF"/>
    <w:rsid w:val="00315E5C"/>
    <w:rsid w:val="00316ADA"/>
    <w:rsid w:val="00316E4D"/>
    <w:rsid w:val="00317B48"/>
    <w:rsid w:val="00317E32"/>
    <w:rsid w:val="003205B4"/>
    <w:rsid w:val="00320AF9"/>
    <w:rsid w:val="00320BD9"/>
    <w:rsid w:val="00320E30"/>
    <w:rsid w:val="00321795"/>
    <w:rsid w:val="00321972"/>
    <w:rsid w:val="003219B9"/>
    <w:rsid w:val="00321D7A"/>
    <w:rsid w:val="00321FBD"/>
    <w:rsid w:val="00322247"/>
    <w:rsid w:val="003229D9"/>
    <w:rsid w:val="00322B0C"/>
    <w:rsid w:val="00323648"/>
    <w:rsid w:val="003236A4"/>
    <w:rsid w:val="00324727"/>
    <w:rsid w:val="00324A5B"/>
    <w:rsid w:val="00324BE6"/>
    <w:rsid w:val="00324E60"/>
    <w:rsid w:val="0032501F"/>
    <w:rsid w:val="00325B7E"/>
    <w:rsid w:val="00325F97"/>
    <w:rsid w:val="003261AD"/>
    <w:rsid w:val="00326C1E"/>
    <w:rsid w:val="00326E1F"/>
    <w:rsid w:val="00327DE8"/>
    <w:rsid w:val="003306C3"/>
    <w:rsid w:val="00331113"/>
    <w:rsid w:val="00331289"/>
    <w:rsid w:val="003314FB"/>
    <w:rsid w:val="00331E82"/>
    <w:rsid w:val="0033290E"/>
    <w:rsid w:val="00332AD9"/>
    <w:rsid w:val="00333527"/>
    <w:rsid w:val="003335B7"/>
    <w:rsid w:val="00333685"/>
    <w:rsid w:val="0033372B"/>
    <w:rsid w:val="00333B0C"/>
    <w:rsid w:val="003342BD"/>
    <w:rsid w:val="003347D3"/>
    <w:rsid w:val="00334CE9"/>
    <w:rsid w:val="00335012"/>
    <w:rsid w:val="0033532F"/>
    <w:rsid w:val="00335990"/>
    <w:rsid w:val="00335AD9"/>
    <w:rsid w:val="00335AE8"/>
    <w:rsid w:val="003361A9"/>
    <w:rsid w:val="00336B2A"/>
    <w:rsid w:val="00336CE1"/>
    <w:rsid w:val="00337095"/>
    <w:rsid w:val="00337866"/>
    <w:rsid w:val="003378FD"/>
    <w:rsid w:val="00337BAB"/>
    <w:rsid w:val="00337E62"/>
    <w:rsid w:val="0034003D"/>
    <w:rsid w:val="0034048D"/>
    <w:rsid w:val="003410C5"/>
    <w:rsid w:val="003413B1"/>
    <w:rsid w:val="00341743"/>
    <w:rsid w:val="00341A35"/>
    <w:rsid w:val="00341F01"/>
    <w:rsid w:val="003426E2"/>
    <w:rsid w:val="003438D1"/>
    <w:rsid w:val="0034422C"/>
    <w:rsid w:val="003446A2"/>
    <w:rsid w:val="00344B38"/>
    <w:rsid w:val="00344C17"/>
    <w:rsid w:val="00345595"/>
    <w:rsid w:val="00345642"/>
    <w:rsid w:val="00345E2D"/>
    <w:rsid w:val="00346458"/>
    <w:rsid w:val="003471B8"/>
    <w:rsid w:val="003474B1"/>
    <w:rsid w:val="00347549"/>
    <w:rsid w:val="003477D7"/>
    <w:rsid w:val="00347A40"/>
    <w:rsid w:val="00347BCF"/>
    <w:rsid w:val="003511C8"/>
    <w:rsid w:val="00351ABB"/>
    <w:rsid w:val="00351B4A"/>
    <w:rsid w:val="00351CA6"/>
    <w:rsid w:val="003521BB"/>
    <w:rsid w:val="0035256A"/>
    <w:rsid w:val="00352C57"/>
    <w:rsid w:val="0035304A"/>
    <w:rsid w:val="003533B5"/>
    <w:rsid w:val="003538C8"/>
    <w:rsid w:val="00353C7F"/>
    <w:rsid w:val="003546E0"/>
    <w:rsid w:val="0035515A"/>
    <w:rsid w:val="003557D1"/>
    <w:rsid w:val="003560DE"/>
    <w:rsid w:val="0035664E"/>
    <w:rsid w:val="00357209"/>
    <w:rsid w:val="0035739C"/>
    <w:rsid w:val="003576A8"/>
    <w:rsid w:val="003578CC"/>
    <w:rsid w:val="00357C8B"/>
    <w:rsid w:val="00357EE7"/>
    <w:rsid w:val="0036007B"/>
    <w:rsid w:val="003607F5"/>
    <w:rsid w:val="003608D0"/>
    <w:rsid w:val="00360A94"/>
    <w:rsid w:val="003610C1"/>
    <w:rsid w:val="0036113B"/>
    <w:rsid w:val="00361432"/>
    <w:rsid w:val="0036187D"/>
    <w:rsid w:val="00361A56"/>
    <w:rsid w:val="00361D0D"/>
    <w:rsid w:val="00361F26"/>
    <w:rsid w:val="0036257D"/>
    <w:rsid w:val="00362585"/>
    <w:rsid w:val="00363A64"/>
    <w:rsid w:val="00363C0F"/>
    <w:rsid w:val="00363E5D"/>
    <w:rsid w:val="0036400F"/>
    <w:rsid w:val="00364391"/>
    <w:rsid w:val="003646A5"/>
    <w:rsid w:val="003649D1"/>
    <w:rsid w:val="00364A37"/>
    <w:rsid w:val="003662D6"/>
    <w:rsid w:val="003662EC"/>
    <w:rsid w:val="00366948"/>
    <w:rsid w:val="00366DAC"/>
    <w:rsid w:val="00366FA6"/>
    <w:rsid w:val="00367A04"/>
    <w:rsid w:val="00367D47"/>
    <w:rsid w:val="003701E8"/>
    <w:rsid w:val="003711C9"/>
    <w:rsid w:val="00371DB9"/>
    <w:rsid w:val="00371DD0"/>
    <w:rsid w:val="003726DD"/>
    <w:rsid w:val="003727C9"/>
    <w:rsid w:val="00372D1F"/>
    <w:rsid w:val="0037312B"/>
    <w:rsid w:val="0037318D"/>
    <w:rsid w:val="0037325D"/>
    <w:rsid w:val="00373AC1"/>
    <w:rsid w:val="00374284"/>
    <w:rsid w:val="00375FED"/>
    <w:rsid w:val="003760A0"/>
    <w:rsid w:val="00376433"/>
    <w:rsid w:val="00376ACC"/>
    <w:rsid w:val="00376CC5"/>
    <w:rsid w:val="00377270"/>
    <w:rsid w:val="00377392"/>
    <w:rsid w:val="00377A54"/>
    <w:rsid w:val="00380174"/>
    <w:rsid w:val="00380808"/>
    <w:rsid w:val="00380E83"/>
    <w:rsid w:val="00380EEC"/>
    <w:rsid w:val="003817C0"/>
    <w:rsid w:val="00381AC1"/>
    <w:rsid w:val="00382EC5"/>
    <w:rsid w:val="00382F91"/>
    <w:rsid w:val="003834F0"/>
    <w:rsid w:val="00383A1E"/>
    <w:rsid w:val="0038455A"/>
    <w:rsid w:val="0038464B"/>
    <w:rsid w:val="0038475C"/>
    <w:rsid w:val="003859D9"/>
    <w:rsid w:val="00385C2D"/>
    <w:rsid w:val="00385CDD"/>
    <w:rsid w:val="00386030"/>
    <w:rsid w:val="003875DE"/>
    <w:rsid w:val="00387B5E"/>
    <w:rsid w:val="00387BB0"/>
    <w:rsid w:val="00387D9C"/>
    <w:rsid w:val="003909F4"/>
    <w:rsid w:val="00390EC8"/>
    <w:rsid w:val="00390EE3"/>
    <w:rsid w:val="00390FF5"/>
    <w:rsid w:val="0039167F"/>
    <w:rsid w:val="00391B43"/>
    <w:rsid w:val="00391CB6"/>
    <w:rsid w:val="00391D66"/>
    <w:rsid w:val="003925D3"/>
    <w:rsid w:val="0039284E"/>
    <w:rsid w:val="00392E33"/>
    <w:rsid w:val="00393112"/>
    <w:rsid w:val="00393D2F"/>
    <w:rsid w:val="00394083"/>
    <w:rsid w:val="00394895"/>
    <w:rsid w:val="0039493C"/>
    <w:rsid w:val="00394F8F"/>
    <w:rsid w:val="00395493"/>
    <w:rsid w:val="00395A9D"/>
    <w:rsid w:val="003966B9"/>
    <w:rsid w:val="00396AD2"/>
    <w:rsid w:val="00396E36"/>
    <w:rsid w:val="0039705F"/>
    <w:rsid w:val="003971CD"/>
    <w:rsid w:val="00397B7A"/>
    <w:rsid w:val="00397E5D"/>
    <w:rsid w:val="00397F6F"/>
    <w:rsid w:val="003A05FD"/>
    <w:rsid w:val="003A0DE6"/>
    <w:rsid w:val="003A1A7D"/>
    <w:rsid w:val="003A1CA4"/>
    <w:rsid w:val="003A1E02"/>
    <w:rsid w:val="003A1E0D"/>
    <w:rsid w:val="003A2131"/>
    <w:rsid w:val="003A3963"/>
    <w:rsid w:val="003A3DA9"/>
    <w:rsid w:val="003A41DC"/>
    <w:rsid w:val="003A4BB8"/>
    <w:rsid w:val="003A4D26"/>
    <w:rsid w:val="003A5D06"/>
    <w:rsid w:val="003A6404"/>
    <w:rsid w:val="003A688A"/>
    <w:rsid w:val="003A6DAF"/>
    <w:rsid w:val="003A6FA9"/>
    <w:rsid w:val="003A7A9C"/>
    <w:rsid w:val="003B0A77"/>
    <w:rsid w:val="003B105E"/>
    <w:rsid w:val="003B13B5"/>
    <w:rsid w:val="003B1896"/>
    <w:rsid w:val="003B1AFE"/>
    <w:rsid w:val="003B2939"/>
    <w:rsid w:val="003B3EFA"/>
    <w:rsid w:val="003B4B7B"/>
    <w:rsid w:val="003B52B3"/>
    <w:rsid w:val="003B536E"/>
    <w:rsid w:val="003B55E6"/>
    <w:rsid w:val="003B58BE"/>
    <w:rsid w:val="003B5D1F"/>
    <w:rsid w:val="003B64E4"/>
    <w:rsid w:val="003B6A4D"/>
    <w:rsid w:val="003B6F00"/>
    <w:rsid w:val="003B735C"/>
    <w:rsid w:val="003B7736"/>
    <w:rsid w:val="003C07D9"/>
    <w:rsid w:val="003C0963"/>
    <w:rsid w:val="003C15E7"/>
    <w:rsid w:val="003C1820"/>
    <w:rsid w:val="003C1A1F"/>
    <w:rsid w:val="003C2047"/>
    <w:rsid w:val="003C2058"/>
    <w:rsid w:val="003C26F4"/>
    <w:rsid w:val="003C2AAE"/>
    <w:rsid w:val="003C2F6B"/>
    <w:rsid w:val="003C34A3"/>
    <w:rsid w:val="003C3F5B"/>
    <w:rsid w:val="003C426E"/>
    <w:rsid w:val="003C4721"/>
    <w:rsid w:val="003C48FF"/>
    <w:rsid w:val="003C4978"/>
    <w:rsid w:val="003C5110"/>
    <w:rsid w:val="003C5697"/>
    <w:rsid w:val="003C6019"/>
    <w:rsid w:val="003C6133"/>
    <w:rsid w:val="003C61BD"/>
    <w:rsid w:val="003C69D6"/>
    <w:rsid w:val="003C6B5B"/>
    <w:rsid w:val="003C78BA"/>
    <w:rsid w:val="003C79BE"/>
    <w:rsid w:val="003C7A56"/>
    <w:rsid w:val="003D070E"/>
    <w:rsid w:val="003D0AEB"/>
    <w:rsid w:val="003D1C78"/>
    <w:rsid w:val="003D2487"/>
    <w:rsid w:val="003D2488"/>
    <w:rsid w:val="003D29AF"/>
    <w:rsid w:val="003D2ACA"/>
    <w:rsid w:val="003D3798"/>
    <w:rsid w:val="003D3B3B"/>
    <w:rsid w:val="003D3EDC"/>
    <w:rsid w:val="003D3EFE"/>
    <w:rsid w:val="003D4116"/>
    <w:rsid w:val="003D47CC"/>
    <w:rsid w:val="003D51FF"/>
    <w:rsid w:val="003D52AB"/>
    <w:rsid w:val="003D54A3"/>
    <w:rsid w:val="003D5B20"/>
    <w:rsid w:val="003D6194"/>
    <w:rsid w:val="003D6620"/>
    <w:rsid w:val="003D673A"/>
    <w:rsid w:val="003D6BC9"/>
    <w:rsid w:val="003D6D43"/>
    <w:rsid w:val="003D75AA"/>
    <w:rsid w:val="003D7E3E"/>
    <w:rsid w:val="003D7F02"/>
    <w:rsid w:val="003E06DA"/>
    <w:rsid w:val="003E0B49"/>
    <w:rsid w:val="003E2DB1"/>
    <w:rsid w:val="003E3E86"/>
    <w:rsid w:val="003E49F4"/>
    <w:rsid w:val="003E5B86"/>
    <w:rsid w:val="003E724A"/>
    <w:rsid w:val="003E77F4"/>
    <w:rsid w:val="003E7FDC"/>
    <w:rsid w:val="003F0A6D"/>
    <w:rsid w:val="003F1261"/>
    <w:rsid w:val="003F173A"/>
    <w:rsid w:val="003F1A07"/>
    <w:rsid w:val="003F1B8F"/>
    <w:rsid w:val="003F1C6F"/>
    <w:rsid w:val="003F250B"/>
    <w:rsid w:val="003F29CF"/>
    <w:rsid w:val="003F2E59"/>
    <w:rsid w:val="003F3251"/>
    <w:rsid w:val="003F3668"/>
    <w:rsid w:val="003F3A27"/>
    <w:rsid w:val="003F3AAF"/>
    <w:rsid w:val="003F3FED"/>
    <w:rsid w:val="003F45F7"/>
    <w:rsid w:val="003F5CD6"/>
    <w:rsid w:val="003F602C"/>
    <w:rsid w:val="003F6123"/>
    <w:rsid w:val="003F657B"/>
    <w:rsid w:val="003F65F6"/>
    <w:rsid w:val="003F6642"/>
    <w:rsid w:val="003F684C"/>
    <w:rsid w:val="003F6A4F"/>
    <w:rsid w:val="003F7364"/>
    <w:rsid w:val="003F777D"/>
    <w:rsid w:val="003F79D3"/>
    <w:rsid w:val="003F7C41"/>
    <w:rsid w:val="00401186"/>
    <w:rsid w:val="0040138A"/>
    <w:rsid w:val="0040196C"/>
    <w:rsid w:val="00402D19"/>
    <w:rsid w:val="0040312C"/>
    <w:rsid w:val="00403987"/>
    <w:rsid w:val="00403D8C"/>
    <w:rsid w:val="00403E54"/>
    <w:rsid w:val="00403F22"/>
    <w:rsid w:val="004041BC"/>
    <w:rsid w:val="0040463E"/>
    <w:rsid w:val="00404B7A"/>
    <w:rsid w:val="0040630D"/>
    <w:rsid w:val="00406923"/>
    <w:rsid w:val="00406B98"/>
    <w:rsid w:val="00406C35"/>
    <w:rsid w:val="00407019"/>
    <w:rsid w:val="0040795B"/>
    <w:rsid w:val="00407AA2"/>
    <w:rsid w:val="00407C6D"/>
    <w:rsid w:val="00407E0F"/>
    <w:rsid w:val="00410BB5"/>
    <w:rsid w:val="00410DDE"/>
    <w:rsid w:val="0041118F"/>
    <w:rsid w:val="00411523"/>
    <w:rsid w:val="00411C09"/>
    <w:rsid w:val="0041219D"/>
    <w:rsid w:val="0041234B"/>
    <w:rsid w:val="00412DA6"/>
    <w:rsid w:val="00412F70"/>
    <w:rsid w:val="004131EB"/>
    <w:rsid w:val="004131FA"/>
    <w:rsid w:val="0041386E"/>
    <w:rsid w:val="00413D55"/>
    <w:rsid w:val="004144DF"/>
    <w:rsid w:val="00414D4D"/>
    <w:rsid w:val="00414D6E"/>
    <w:rsid w:val="00415078"/>
    <w:rsid w:val="004157E7"/>
    <w:rsid w:val="00416592"/>
    <w:rsid w:val="0041692E"/>
    <w:rsid w:val="00416FBE"/>
    <w:rsid w:val="004171DF"/>
    <w:rsid w:val="0041751A"/>
    <w:rsid w:val="004176F9"/>
    <w:rsid w:val="004201D5"/>
    <w:rsid w:val="0042048B"/>
    <w:rsid w:val="00420597"/>
    <w:rsid w:val="00420B12"/>
    <w:rsid w:val="00420C3C"/>
    <w:rsid w:val="00420D00"/>
    <w:rsid w:val="00421191"/>
    <w:rsid w:val="00421387"/>
    <w:rsid w:val="00421BC9"/>
    <w:rsid w:val="00422681"/>
    <w:rsid w:val="00422743"/>
    <w:rsid w:val="00422C23"/>
    <w:rsid w:val="004232DE"/>
    <w:rsid w:val="00423CA9"/>
    <w:rsid w:val="00424390"/>
    <w:rsid w:val="00424725"/>
    <w:rsid w:val="00424868"/>
    <w:rsid w:val="00425FE9"/>
    <w:rsid w:val="00426370"/>
    <w:rsid w:val="004265DD"/>
    <w:rsid w:val="0042771D"/>
    <w:rsid w:val="00427D1F"/>
    <w:rsid w:val="0043015F"/>
    <w:rsid w:val="0043181A"/>
    <w:rsid w:val="00431B3D"/>
    <w:rsid w:val="00431F29"/>
    <w:rsid w:val="0043221E"/>
    <w:rsid w:val="00432498"/>
    <w:rsid w:val="00432506"/>
    <w:rsid w:val="00432508"/>
    <w:rsid w:val="0043257E"/>
    <w:rsid w:val="00432744"/>
    <w:rsid w:val="00432C19"/>
    <w:rsid w:val="004332F9"/>
    <w:rsid w:val="00433504"/>
    <w:rsid w:val="00433928"/>
    <w:rsid w:val="00433C0C"/>
    <w:rsid w:val="0043482C"/>
    <w:rsid w:val="004348E5"/>
    <w:rsid w:val="0043538A"/>
    <w:rsid w:val="00435A5F"/>
    <w:rsid w:val="00435E21"/>
    <w:rsid w:val="00435E72"/>
    <w:rsid w:val="00436340"/>
    <w:rsid w:val="0043681F"/>
    <w:rsid w:val="00436FEC"/>
    <w:rsid w:val="0043716B"/>
    <w:rsid w:val="0044043F"/>
    <w:rsid w:val="00441A3F"/>
    <w:rsid w:val="00441A4D"/>
    <w:rsid w:val="00442108"/>
    <w:rsid w:val="00442BE6"/>
    <w:rsid w:val="00442EEE"/>
    <w:rsid w:val="00443847"/>
    <w:rsid w:val="0044385D"/>
    <w:rsid w:val="00443A31"/>
    <w:rsid w:val="00443F38"/>
    <w:rsid w:val="00444014"/>
    <w:rsid w:val="00444123"/>
    <w:rsid w:val="0044426B"/>
    <w:rsid w:val="00444C70"/>
    <w:rsid w:val="00444ECB"/>
    <w:rsid w:val="00444FB3"/>
    <w:rsid w:val="00445326"/>
    <w:rsid w:val="004460E4"/>
    <w:rsid w:val="004466C7"/>
    <w:rsid w:val="00446BD3"/>
    <w:rsid w:val="0044785D"/>
    <w:rsid w:val="00447DE4"/>
    <w:rsid w:val="00450F73"/>
    <w:rsid w:val="00450F77"/>
    <w:rsid w:val="00451000"/>
    <w:rsid w:val="004515BF"/>
    <w:rsid w:val="00451D4C"/>
    <w:rsid w:val="00451EBC"/>
    <w:rsid w:val="00451EF2"/>
    <w:rsid w:val="004524FA"/>
    <w:rsid w:val="004526C2"/>
    <w:rsid w:val="00452CCF"/>
    <w:rsid w:val="00453457"/>
    <w:rsid w:val="004536D5"/>
    <w:rsid w:val="004538A3"/>
    <w:rsid w:val="00453FF3"/>
    <w:rsid w:val="00454496"/>
    <w:rsid w:val="00454743"/>
    <w:rsid w:val="004547AB"/>
    <w:rsid w:val="00455381"/>
    <w:rsid w:val="00455499"/>
    <w:rsid w:val="00455540"/>
    <w:rsid w:val="004555C0"/>
    <w:rsid w:val="00455732"/>
    <w:rsid w:val="00455E3E"/>
    <w:rsid w:val="00456193"/>
    <w:rsid w:val="0045619D"/>
    <w:rsid w:val="00456221"/>
    <w:rsid w:val="00456BD2"/>
    <w:rsid w:val="00456C7C"/>
    <w:rsid w:val="00457027"/>
    <w:rsid w:val="00460517"/>
    <w:rsid w:val="00460FEF"/>
    <w:rsid w:val="0046141E"/>
    <w:rsid w:val="00461563"/>
    <w:rsid w:val="004623FD"/>
    <w:rsid w:val="00463367"/>
    <w:rsid w:val="004636A4"/>
    <w:rsid w:val="00463969"/>
    <w:rsid w:val="0046455B"/>
    <w:rsid w:val="00464EBC"/>
    <w:rsid w:val="00465622"/>
    <w:rsid w:val="00465A34"/>
    <w:rsid w:val="00465D5A"/>
    <w:rsid w:val="00466184"/>
    <w:rsid w:val="00466CCB"/>
    <w:rsid w:val="00467190"/>
    <w:rsid w:val="004674B7"/>
    <w:rsid w:val="004674E0"/>
    <w:rsid w:val="0047001F"/>
    <w:rsid w:val="00470214"/>
    <w:rsid w:val="004705A5"/>
    <w:rsid w:val="00470B25"/>
    <w:rsid w:val="004717F9"/>
    <w:rsid w:val="004720E7"/>
    <w:rsid w:val="004728D4"/>
    <w:rsid w:val="004732C2"/>
    <w:rsid w:val="004734C5"/>
    <w:rsid w:val="004738E6"/>
    <w:rsid w:val="00474172"/>
    <w:rsid w:val="00474694"/>
    <w:rsid w:val="0047487D"/>
    <w:rsid w:val="00474B49"/>
    <w:rsid w:val="00474DBE"/>
    <w:rsid w:val="0047513D"/>
    <w:rsid w:val="004752A0"/>
    <w:rsid w:val="004756AC"/>
    <w:rsid w:val="00475CCD"/>
    <w:rsid w:val="0047707A"/>
    <w:rsid w:val="004774E5"/>
    <w:rsid w:val="0047765B"/>
    <w:rsid w:val="00477D8A"/>
    <w:rsid w:val="00480C78"/>
    <w:rsid w:val="00481069"/>
    <w:rsid w:val="004810E7"/>
    <w:rsid w:val="00481E9D"/>
    <w:rsid w:val="00482139"/>
    <w:rsid w:val="0048254F"/>
    <w:rsid w:val="00482A19"/>
    <w:rsid w:val="004836B3"/>
    <w:rsid w:val="0048551A"/>
    <w:rsid w:val="00485927"/>
    <w:rsid w:val="004860AA"/>
    <w:rsid w:val="004865C7"/>
    <w:rsid w:val="0048666F"/>
    <w:rsid w:val="00486EC8"/>
    <w:rsid w:val="004874BB"/>
    <w:rsid w:val="004877CA"/>
    <w:rsid w:val="00487E29"/>
    <w:rsid w:val="00490042"/>
    <w:rsid w:val="004903F3"/>
    <w:rsid w:val="0049045F"/>
    <w:rsid w:val="00490AF7"/>
    <w:rsid w:val="00490B1C"/>
    <w:rsid w:val="004914A3"/>
    <w:rsid w:val="00491B5F"/>
    <w:rsid w:val="004922FF"/>
    <w:rsid w:val="00492B94"/>
    <w:rsid w:val="004931B4"/>
    <w:rsid w:val="00493215"/>
    <w:rsid w:val="00493328"/>
    <w:rsid w:val="004936CB"/>
    <w:rsid w:val="004938D5"/>
    <w:rsid w:val="00494573"/>
    <w:rsid w:val="0049539F"/>
    <w:rsid w:val="00495C95"/>
    <w:rsid w:val="0049635A"/>
    <w:rsid w:val="004966E5"/>
    <w:rsid w:val="00496A46"/>
    <w:rsid w:val="00496DFE"/>
    <w:rsid w:val="0049736F"/>
    <w:rsid w:val="004974AA"/>
    <w:rsid w:val="0049775C"/>
    <w:rsid w:val="004A06EB"/>
    <w:rsid w:val="004A0E65"/>
    <w:rsid w:val="004A0FB3"/>
    <w:rsid w:val="004A1988"/>
    <w:rsid w:val="004A202A"/>
    <w:rsid w:val="004A250A"/>
    <w:rsid w:val="004A2973"/>
    <w:rsid w:val="004A2CBB"/>
    <w:rsid w:val="004A3850"/>
    <w:rsid w:val="004A3D37"/>
    <w:rsid w:val="004A59D7"/>
    <w:rsid w:val="004A5B03"/>
    <w:rsid w:val="004A6046"/>
    <w:rsid w:val="004A6298"/>
    <w:rsid w:val="004A63BE"/>
    <w:rsid w:val="004A6620"/>
    <w:rsid w:val="004A6F77"/>
    <w:rsid w:val="004A799B"/>
    <w:rsid w:val="004A7D02"/>
    <w:rsid w:val="004B0103"/>
    <w:rsid w:val="004B02E9"/>
    <w:rsid w:val="004B0568"/>
    <w:rsid w:val="004B0736"/>
    <w:rsid w:val="004B08A8"/>
    <w:rsid w:val="004B0B60"/>
    <w:rsid w:val="004B0E32"/>
    <w:rsid w:val="004B1BE3"/>
    <w:rsid w:val="004B272C"/>
    <w:rsid w:val="004B2B39"/>
    <w:rsid w:val="004B3637"/>
    <w:rsid w:val="004B3E1C"/>
    <w:rsid w:val="004B4120"/>
    <w:rsid w:val="004B450D"/>
    <w:rsid w:val="004B4802"/>
    <w:rsid w:val="004B5C7C"/>
    <w:rsid w:val="004B5F39"/>
    <w:rsid w:val="004B6346"/>
    <w:rsid w:val="004B787F"/>
    <w:rsid w:val="004B7C50"/>
    <w:rsid w:val="004C0070"/>
    <w:rsid w:val="004C0270"/>
    <w:rsid w:val="004C0388"/>
    <w:rsid w:val="004C08F3"/>
    <w:rsid w:val="004C09B2"/>
    <w:rsid w:val="004C0FAC"/>
    <w:rsid w:val="004C17F1"/>
    <w:rsid w:val="004C1892"/>
    <w:rsid w:val="004C27A6"/>
    <w:rsid w:val="004C29F9"/>
    <w:rsid w:val="004C29FD"/>
    <w:rsid w:val="004C44B0"/>
    <w:rsid w:val="004C527A"/>
    <w:rsid w:val="004C54FA"/>
    <w:rsid w:val="004C5865"/>
    <w:rsid w:val="004C6296"/>
    <w:rsid w:val="004C68CB"/>
    <w:rsid w:val="004C72A3"/>
    <w:rsid w:val="004C7BD4"/>
    <w:rsid w:val="004D0448"/>
    <w:rsid w:val="004D0711"/>
    <w:rsid w:val="004D07A4"/>
    <w:rsid w:val="004D07E5"/>
    <w:rsid w:val="004D09A9"/>
    <w:rsid w:val="004D0E12"/>
    <w:rsid w:val="004D1DB7"/>
    <w:rsid w:val="004D1FAD"/>
    <w:rsid w:val="004D221E"/>
    <w:rsid w:val="004D28D7"/>
    <w:rsid w:val="004D399C"/>
    <w:rsid w:val="004D3A2B"/>
    <w:rsid w:val="004D3F04"/>
    <w:rsid w:val="004D432E"/>
    <w:rsid w:val="004D43D7"/>
    <w:rsid w:val="004D46BC"/>
    <w:rsid w:val="004D4BA9"/>
    <w:rsid w:val="004D5133"/>
    <w:rsid w:val="004D5164"/>
    <w:rsid w:val="004D6077"/>
    <w:rsid w:val="004D61B4"/>
    <w:rsid w:val="004D6209"/>
    <w:rsid w:val="004D63B4"/>
    <w:rsid w:val="004D698F"/>
    <w:rsid w:val="004D6991"/>
    <w:rsid w:val="004D7AF1"/>
    <w:rsid w:val="004E04AF"/>
    <w:rsid w:val="004E099B"/>
    <w:rsid w:val="004E100A"/>
    <w:rsid w:val="004E1428"/>
    <w:rsid w:val="004E1D4F"/>
    <w:rsid w:val="004E2015"/>
    <w:rsid w:val="004E20D6"/>
    <w:rsid w:val="004E230D"/>
    <w:rsid w:val="004E2486"/>
    <w:rsid w:val="004E2628"/>
    <w:rsid w:val="004E2C9E"/>
    <w:rsid w:val="004E373A"/>
    <w:rsid w:val="004E3883"/>
    <w:rsid w:val="004E3894"/>
    <w:rsid w:val="004E3C3D"/>
    <w:rsid w:val="004E3F01"/>
    <w:rsid w:val="004E4C22"/>
    <w:rsid w:val="004E4C2A"/>
    <w:rsid w:val="004E5019"/>
    <w:rsid w:val="004E5417"/>
    <w:rsid w:val="004E54DE"/>
    <w:rsid w:val="004E57F1"/>
    <w:rsid w:val="004E6117"/>
    <w:rsid w:val="004E62D3"/>
    <w:rsid w:val="004E6484"/>
    <w:rsid w:val="004E6743"/>
    <w:rsid w:val="004E68E4"/>
    <w:rsid w:val="004E7A4C"/>
    <w:rsid w:val="004E7D21"/>
    <w:rsid w:val="004E7D23"/>
    <w:rsid w:val="004E7FD9"/>
    <w:rsid w:val="004F0161"/>
    <w:rsid w:val="004F09D6"/>
    <w:rsid w:val="004F17EF"/>
    <w:rsid w:val="004F1A72"/>
    <w:rsid w:val="004F1F84"/>
    <w:rsid w:val="004F2076"/>
    <w:rsid w:val="004F2B61"/>
    <w:rsid w:val="004F3681"/>
    <w:rsid w:val="004F379A"/>
    <w:rsid w:val="004F3C34"/>
    <w:rsid w:val="004F3E15"/>
    <w:rsid w:val="004F41C7"/>
    <w:rsid w:val="004F43D5"/>
    <w:rsid w:val="004F4470"/>
    <w:rsid w:val="004F49B1"/>
    <w:rsid w:val="004F49E7"/>
    <w:rsid w:val="004F4C77"/>
    <w:rsid w:val="004F5062"/>
    <w:rsid w:val="004F57F4"/>
    <w:rsid w:val="004F67F4"/>
    <w:rsid w:val="004F6FF4"/>
    <w:rsid w:val="004F70F0"/>
    <w:rsid w:val="004F71F4"/>
    <w:rsid w:val="004F7E56"/>
    <w:rsid w:val="004F7FD4"/>
    <w:rsid w:val="00500349"/>
    <w:rsid w:val="0050064E"/>
    <w:rsid w:val="00500D50"/>
    <w:rsid w:val="00501454"/>
    <w:rsid w:val="00501487"/>
    <w:rsid w:val="00501697"/>
    <w:rsid w:val="00501D3E"/>
    <w:rsid w:val="00502449"/>
    <w:rsid w:val="005025C5"/>
    <w:rsid w:val="00502D51"/>
    <w:rsid w:val="00503315"/>
    <w:rsid w:val="005038B6"/>
    <w:rsid w:val="005043B0"/>
    <w:rsid w:val="00504524"/>
    <w:rsid w:val="00504BD6"/>
    <w:rsid w:val="00504C37"/>
    <w:rsid w:val="00504F9E"/>
    <w:rsid w:val="005065DB"/>
    <w:rsid w:val="00506FFA"/>
    <w:rsid w:val="00507271"/>
    <w:rsid w:val="00510211"/>
    <w:rsid w:val="0051053C"/>
    <w:rsid w:val="00510E77"/>
    <w:rsid w:val="00511140"/>
    <w:rsid w:val="00511D8E"/>
    <w:rsid w:val="00512419"/>
    <w:rsid w:val="00512720"/>
    <w:rsid w:val="00512A64"/>
    <w:rsid w:val="00513373"/>
    <w:rsid w:val="00513ED2"/>
    <w:rsid w:val="0051427A"/>
    <w:rsid w:val="005143CD"/>
    <w:rsid w:val="00514BA7"/>
    <w:rsid w:val="00515069"/>
    <w:rsid w:val="00515399"/>
    <w:rsid w:val="00515876"/>
    <w:rsid w:val="005161DD"/>
    <w:rsid w:val="00516D03"/>
    <w:rsid w:val="005174FE"/>
    <w:rsid w:val="005179E7"/>
    <w:rsid w:val="00517A61"/>
    <w:rsid w:val="00517BB7"/>
    <w:rsid w:val="005210AD"/>
    <w:rsid w:val="005211D2"/>
    <w:rsid w:val="00521A7D"/>
    <w:rsid w:val="00521E91"/>
    <w:rsid w:val="0052272C"/>
    <w:rsid w:val="00522FA5"/>
    <w:rsid w:val="005233CB"/>
    <w:rsid w:val="005235AA"/>
    <w:rsid w:val="005245EC"/>
    <w:rsid w:val="00524B4E"/>
    <w:rsid w:val="005256A8"/>
    <w:rsid w:val="00525A84"/>
    <w:rsid w:val="0052620F"/>
    <w:rsid w:val="00526251"/>
    <w:rsid w:val="0052683E"/>
    <w:rsid w:val="005270D9"/>
    <w:rsid w:val="00527ADE"/>
    <w:rsid w:val="0053029A"/>
    <w:rsid w:val="005305F9"/>
    <w:rsid w:val="005311F6"/>
    <w:rsid w:val="00531C50"/>
    <w:rsid w:val="00532A4D"/>
    <w:rsid w:val="00532A60"/>
    <w:rsid w:val="005330A4"/>
    <w:rsid w:val="005332E4"/>
    <w:rsid w:val="0053413C"/>
    <w:rsid w:val="00534899"/>
    <w:rsid w:val="00534939"/>
    <w:rsid w:val="00534CAE"/>
    <w:rsid w:val="00534EE0"/>
    <w:rsid w:val="005357C9"/>
    <w:rsid w:val="00535D5F"/>
    <w:rsid w:val="005371CA"/>
    <w:rsid w:val="00537D7F"/>
    <w:rsid w:val="00537F9A"/>
    <w:rsid w:val="00540329"/>
    <w:rsid w:val="00540C1D"/>
    <w:rsid w:val="00541148"/>
    <w:rsid w:val="00541AB6"/>
    <w:rsid w:val="00541AFA"/>
    <w:rsid w:val="005429D4"/>
    <w:rsid w:val="00542A7D"/>
    <w:rsid w:val="00542DE8"/>
    <w:rsid w:val="0054300D"/>
    <w:rsid w:val="00543196"/>
    <w:rsid w:val="00543777"/>
    <w:rsid w:val="00543CE7"/>
    <w:rsid w:val="00543DF9"/>
    <w:rsid w:val="00544665"/>
    <w:rsid w:val="00544946"/>
    <w:rsid w:val="00544BAC"/>
    <w:rsid w:val="0054549C"/>
    <w:rsid w:val="0054586B"/>
    <w:rsid w:val="00545C49"/>
    <w:rsid w:val="00545EA5"/>
    <w:rsid w:val="00546348"/>
    <w:rsid w:val="00546494"/>
    <w:rsid w:val="005466A1"/>
    <w:rsid w:val="005479C6"/>
    <w:rsid w:val="00547EE0"/>
    <w:rsid w:val="0055138B"/>
    <w:rsid w:val="00551632"/>
    <w:rsid w:val="005523F1"/>
    <w:rsid w:val="0055272B"/>
    <w:rsid w:val="00552FF3"/>
    <w:rsid w:val="00552FFB"/>
    <w:rsid w:val="005534B1"/>
    <w:rsid w:val="00553580"/>
    <w:rsid w:val="0055384D"/>
    <w:rsid w:val="00553E40"/>
    <w:rsid w:val="005549E9"/>
    <w:rsid w:val="00554F9A"/>
    <w:rsid w:val="005553F7"/>
    <w:rsid w:val="00555B8D"/>
    <w:rsid w:val="00555D9E"/>
    <w:rsid w:val="00555F8E"/>
    <w:rsid w:val="00556511"/>
    <w:rsid w:val="005568AB"/>
    <w:rsid w:val="005568F1"/>
    <w:rsid w:val="0055787E"/>
    <w:rsid w:val="00557D8D"/>
    <w:rsid w:val="00560389"/>
    <w:rsid w:val="00560444"/>
    <w:rsid w:val="0056079E"/>
    <w:rsid w:val="00560B0B"/>
    <w:rsid w:val="00560BC6"/>
    <w:rsid w:val="00560F4F"/>
    <w:rsid w:val="005610D6"/>
    <w:rsid w:val="00561499"/>
    <w:rsid w:val="00561D0D"/>
    <w:rsid w:val="00562053"/>
    <w:rsid w:val="005621AA"/>
    <w:rsid w:val="00563245"/>
    <w:rsid w:val="00564DAB"/>
    <w:rsid w:val="00565410"/>
    <w:rsid w:val="005654C0"/>
    <w:rsid w:val="005655EA"/>
    <w:rsid w:val="00565ECB"/>
    <w:rsid w:val="00566C89"/>
    <w:rsid w:val="00571626"/>
    <w:rsid w:val="005718EE"/>
    <w:rsid w:val="00571AA3"/>
    <w:rsid w:val="00571BDF"/>
    <w:rsid w:val="00571F44"/>
    <w:rsid w:val="00571F64"/>
    <w:rsid w:val="00572A2C"/>
    <w:rsid w:val="00572DE7"/>
    <w:rsid w:val="00573227"/>
    <w:rsid w:val="005744F4"/>
    <w:rsid w:val="0057495B"/>
    <w:rsid w:val="00574A26"/>
    <w:rsid w:val="00574C1A"/>
    <w:rsid w:val="00574E30"/>
    <w:rsid w:val="005755AF"/>
    <w:rsid w:val="00575B93"/>
    <w:rsid w:val="0057616B"/>
    <w:rsid w:val="0057694D"/>
    <w:rsid w:val="00577253"/>
    <w:rsid w:val="00577836"/>
    <w:rsid w:val="00577D46"/>
    <w:rsid w:val="00580002"/>
    <w:rsid w:val="00580536"/>
    <w:rsid w:val="00580C94"/>
    <w:rsid w:val="00580CCE"/>
    <w:rsid w:val="00580D41"/>
    <w:rsid w:val="00581C11"/>
    <w:rsid w:val="00581CF0"/>
    <w:rsid w:val="00582030"/>
    <w:rsid w:val="00582D48"/>
    <w:rsid w:val="00583A80"/>
    <w:rsid w:val="00583BE0"/>
    <w:rsid w:val="00584145"/>
    <w:rsid w:val="0058487C"/>
    <w:rsid w:val="005851EB"/>
    <w:rsid w:val="005852E7"/>
    <w:rsid w:val="005855C5"/>
    <w:rsid w:val="0058566E"/>
    <w:rsid w:val="00585709"/>
    <w:rsid w:val="00585D33"/>
    <w:rsid w:val="00585ED7"/>
    <w:rsid w:val="0058678D"/>
    <w:rsid w:val="00587044"/>
    <w:rsid w:val="00587987"/>
    <w:rsid w:val="00587ACF"/>
    <w:rsid w:val="00587D5F"/>
    <w:rsid w:val="00587E71"/>
    <w:rsid w:val="0059096E"/>
    <w:rsid w:val="00591254"/>
    <w:rsid w:val="005913E8"/>
    <w:rsid w:val="005914E3"/>
    <w:rsid w:val="00591849"/>
    <w:rsid w:val="00592676"/>
    <w:rsid w:val="00592CFD"/>
    <w:rsid w:val="005931D9"/>
    <w:rsid w:val="00593F50"/>
    <w:rsid w:val="00594025"/>
    <w:rsid w:val="0059428C"/>
    <w:rsid w:val="0059450F"/>
    <w:rsid w:val="005947E7"/>
    <w:rsid w:val="00594CF7"/>
    <w:rsid w:val="00594FFF"/>
    <w:rsid w:val="005958D5"/>
    <w:rsid w:val="00595D02"/>
    <w:rsid w:val="005965C2"/>
    <w:rsid w:val="005967D8"/>
    <w:rsid w:val="0059694E"/>
    <w:rsid w:val="00596BB7"/>
    <w:rsid w:val="00597817"/>
    <w:rsid w:val="005A0207"/>
    <w:rsid w:val="005A0285"/>
    <w:rsid w:val="005A0806"/>
    <w:rsid w:val="005A0897"/>
    <w:rsid w:val="005A0C2A"/>
    <w:rsid w:val="005A18B3"/>
    <w:rsid w:val="005A18E5"/>
    <w:rsid w:val="005A1B77"/>
    <w:rsid w:val="005A2770"/>
    <w:rsid w:val="005A28C5"/>
    <w:rsid w:val="005A2BF3"/>
    <w:rsid w:val="005A303E"/>
    <w:rsid w:val="005A33B3"/>
    <w:rsid w:val="005A3AEB"/>
    <w:rsid w:val="005A4049"/>
    <w:rsid w:val="005A5210"/>
    <w:rsid w:val="005A6089"/>
    <w:rsid w:val="005A65BA"/>
    <w:rsid w:val="005A68B3"/>
    <w:rsid w:val="005B0396"/>
    <w:rsid w:val="005B086C"/>
    <w:rsid w:val="005B0E3C"/>
    <w:rsid w:val="005B1174"/>
    <w:rsid w:val="005B176F"/>
    <w:rsid w:val="005B21D4"/>
    <w:rsid w:val="005B23F3"/>
    <w:rsid w:val="005B37F7"/>
    <w:rsid w:val="005B3E77"/>
    <w:rsid w:val="005B3EE4"/>
    <w:rsid w:val="005B40DE"/>
    <w:rsid w:val="005B415F"/>
    <w:rsid w:val="005B4621"/>
    <w:rsid w:val="005B48CF"/>
    <w:rsid w:val="005B5258"/>
    <w:rsid w:val="005B527E"/>
    <w:rsid w:val="005B6229"/>
    <w:rsid w:val="005B6E35"/>
    <w:rsid w:val="005B710B"/>
    <w:rsid w:val="005B7DC8"/>
    <w:rsid w:val="005B7DCA"/>
    <w:rsid w:val="005C039B"/>
    <w:rsid w:val="005C0D37"/>
    <w:rsid w:val="005C0E13"/>
    <w:rsid w:val="005C0EE7"/>
    <w:rsid w:val="005C177E"/>
    <w:rsid w:val="005C1A03"/>
    <w:rsid w:val="005C1F7F"/>
    <w:rsid w:val="005C2296"/>
    <w:rsid w:val="005C235E"/>
    <w:rsid w:val="005C2E61"/>
    <w:rsid w:val="005C2EEB"/>
    <w:rsid w:val="005C3D2C"/>
    <w:rsid w:val="005C3D6C"/>
    <w:rsid w:val="005C48B3"/>
    <w:rsid w:val="005C5154"/>
    <w:rsid w:val="005C5F83"/>
    <w:rsid w:val="005C6336"/>
    <w:rsid w:val="005C67EE"/>
    <w:rsid w:val="005C6CBE"/>
    <w:rsid w:val="005C6CF9"/>
    <w:rsid w:val="005C6D19"/>
    <w:rsid w:val="005C7058"/>
    <w:rsid w:val="005C741F"/>
    <w:rsid w:val="005C75A3"/>
    <w:rsid w:val="005C760D"/>
    <w:rsid w:val="005C795E"/>
    <w:rsid w:val="005D0373"/>
    <w:rsid w:val="005D03BA"/>
    <w:rsid w:val="005D0E61"/>
    <w:rsid w:val="005D10FC"/>
    <w:rsid w:val="005D1D2E"/>
    <w:rsid w:val="005D28DC"/>
    <w:rsid w:val="005D2988"/>
    <w:rsid w:val="005D339B"/>
    <w:rsid w:val="005D3BF5"/>
    <w:rsid w:val="005D3F36"/>
    <w:rsid w:val="005D4326"/>
    <w:rsid w:val="005D44D1"/>
    <w:rsid w:val="005D51B4"/>
    <w:rsid w:val="005D53EE"/>
    <w:rsid w:val="005D5A59"/>
    <w:rsid w:val="005D5EFB"/>
    <w:rsid w:val="005D6394"/>
    <w:rsid w:val="005D6580"/>
    <w:rsid w:val="005D68D5"/>
    <w:rsid w:val="005D6CC4"/>
    <w:rsid w:val="005D75AB"/>
    <w:rsid w:val="005D7E16"/>
    <w:rsid w:val="005E1C9D"/>
    <w:rsid w:val="005E1D2A"/>
    <w:rsid w:val="005E20CE"/>
    <w:rsid w:val="005E20EB"/>
    <w:rsid w:val="005E2209"/>
    <w:rsid w:val="005E22BF"/>
    <w:rsid w:val="005E2A3F"/>
    <w:rsid w:val="005E2D93"/>
    <w:rsid w:val="005E303E"/>
    <w:rsid w:val="005E394D"/>
    <w:rsid w:val="005E3C54"/>
    <w:rsid w:val="005E4BA1"/>
    <w:rsid w:val="005E5661"/>
    <w:rsid w:val="005E568B"/>
    <w:rsid w:val="005E5F8B"/>
    <w:rsid w:val="005E6CAC"/>
    <w:rsid w:val="005E6D72"/>
    <w:rsid w:val="005E6EDF"/>
    <w:rsid w:val="005E7524"/>
    <w:rsid w:val="005E754C"/>
    <w:rsid w:val="005E79B5"/>
    <w:rsid w:val="005F0B56"/>
    <w:rsid w:val="005F1498"/>
    <w:rsid w:val="005F1696"/>
    <w:rsid w:val="005F2A20"/>
    <w:rsid w:val="005F39F3"/>
    <w:rsid w:val="005F3DD1"/>
    <w:rsid w:val="005F445D"/>
    <w:rsid w:val="005F4FBA"/>
    <w:rsid w:val="005F5330"/>
    <w:rsid w:val="005F53A6"/>
    <w:rsid w:val="005F5475"/>
    <w:rsid w:val="005F5667"/>
    <w:rsid w:val="005F5A62"/>
    <w:rsid w:val="005F5A81"/>
    <w:rsid w:val="005F5B42"/>
    <w:rsid w:val="005F5EB3"/>
    <w:rsid w:val="005F5F6F"/>
    <w:rsid w:val="005F6693"/>
    <w:rsid w:val="005F68EF"/>
    <w:rsid w:val="005F6A0A"/>
    <w:rsid w:val="005F6D23"/>
    <w:rsid w:val="005F7307"/>
    <w:rsid w:val="005F768A"/>
    <w:rsid w:val="005F7B31"/>
    <w:rsid w:val="0060009B"/>
    <w:rsid w:val="00600D79"/>
    <w:rsid w:val="006012A6"/>
    <w:rsid w:val="006014A4"/>
    <w:rsid w:val="0060168C"/>
    <w:rsid w:val="00601917"/>
    <w:rsid w:val="00601EB9"/>
    <w:rsid w:val="0060242B"/>
    <w:rsid w:val="00602E65"/>
    <w:rsid w:val="00603051"/>
    <w:rsid w:val="0060310D"/>
    <w:rsid w:val="0060364C"/>
    <w:rsid w:val="00603B85"/>
    <w:rsid w:val="00603C3C"/>
    <w:rsid w:val="00603E27"/>
    <w:rsid w:val="0060481C"/>
    <w:rsid w:val="0060537B"/>
    <w:rsid w:val="00605425"/>
    <w:rsid w:val="0060544D"/>
    <w:rsid w:val="00605500"/>
    <w:rsid w:val="00605681"/>
    <w:rsid w:val="00605692"/>
    <w:rsid w:val="00605FE3"/>
    <w:rsid w:val="00606AE4"/>
    <w:rsid w:val="00606B5D"/>
    <w:rsid w:val="00606F70"/>
    <w:rsid w:val="00607B18"/>
    <w:rsid w:val="00607B54"/>
    <w:rsid w:val="00610062"/>
    <w:rsid w:val="00610129"/>
    <w:rsid w:val="006105E5"/>
    <w:rsid w:val="006111EC"/>
    <w:rsid w:val="006127B4"/>
    <w:rsid w:val="00613E59"/>
    <w:rsid w:val="006143BA"/>
    <w:rsid w:val="0061507C"/>
    <w:rsid w:val="0061537C"/>
    <w:rsid w:val="0061543E"/>
    <w:rsid w:val="00615A92"/>
    <w:rsid w:val="00615CBB"/>
    <w:rsid w:val="006163B3"/>
    <w:rsid w:val="006168C5"/>
    <w:rsid w:val="00617315"/>
    <w:rsid w:val="006175F1"/>
    <w:rsid w:val="00617AFF"/>
    <w:rsid w:val="00620C53"/>
    <w:rsid w:val="00620F49"/>
    <w:rsid w:val="00621193"/>
    <w:rsid w:val="006215DD"/>
    <w:rsid w:val="006218B9"/>
    <w:rsid w:val="00621A0A"/>
    <w:rsid w:val="00621B81"/>
    <w:rsid w:val="00621DE5"/>
    <w:rsid w:val="00622EE0"/>
    <w:rsid w:val="0062444E"/>
    <w:rsid w:val="00624622"/>
    <w:rsid w:val="006248C1"/>
    <w:rsid w:val="00624A80"/>
    <w:rsid w:val="00625552"/>
    <w:rsid w:val="00625652"/>
    <w:rsid w:val="0062603D"/>
    <w:rsid w:val="006262E8"/>
    <w:rsid w:val="006266AC"/>
    <w:rsid w:val="00626E59"/>
    <w:rsid w:val="006270DE"/>
    <w:rsid w:val="006272E6"/>
    <w:rsid w:val="006302C5"/>
    <w:rsid w:val="00630342"/>
    <w:rsid w:val="0063040F"/>
    <w:rsid w:val="0063105F"/>
    <w:rsid w:val="00631391"/>
    <w:rsid w:val="006316C1"/>
    <w:rsid w:val="00631BB5"/>
    <w:rsid w:val="00631D77"/>
    <w:rsid w:val="00633BD5"/>
    <w:rsid w:val="00633C68"/>
    <w:rsid w:val="00634AFD"/>
    <w:rsid w:val="00634CEF"/>
    <w:rsid w:val="00634F4D"/>
    <w:rsid w:val="0063560B"/>
    <w:rsid w:val="00635777"/>
    <w:rsid w:val="00635AC2"/>
    <w:rsid w:val="00635E15"/>
    <w:rsid w:val="00635E4F"/>
    <w:rsid w:val="00635F1B"/>
    <w:rsid w:val="00636456"/>
    <w:rsid w:val="00636F23"/>
    <w:rsid w:val="00637B6B"/>
    <w:rsid w:val="00637D76"/>
    <w:rsid w:val="0064052A"/>
    <w:rsid w:val="006406A7"/>
    <w:rsid w:val="0064091C"/>
    <w:rsid w:val="0064094D"/>
    <w:rsid w:val="00640C03"/>
    <w:rsid w:val="00640DEA"/>
    <w:rsid w:val="00640FA2"/>
    <w:rsid w:val="0064100E"/>
    <w:rsid w:val="0064184C"/>
    <w:rsid w:val="00641E4F"/>
    <w:rsid w:val="00641E9A"/>
    <w:rsid w:val="006427B0"/>
    <w:rsid w:val="00642AFA"/>
    <w:rsid w:val="00642C8F"/>
    <w:rsid w:val="0064362B"/>
    <w:rsid w:val="0064369E"/>
    <w:rsid w:val="006438DB"/>
    <w:rsid w:val="006438E7"/>
    <w:rsid w:val="00643A9D"/>
    <w:rsid w:val="006443D0"/>
    <w:rsid w:val="00644627"/>
    <w:rsid w:val="006455B5"/>
    <w:rsid w:val="0064686A"/>
    <w:rsid w:val="00646C9C"/>
    <w:rsid w:val="006475C6"/>
    <w:rsid w:val="00647A13"/>
    <w:rsid w:val="00647F89"/>
    <w:rsid w:val="00650239"/>
    <w:rsid w:val="00651306"/>
    <w:rsid w:val="00651525"/>
    <w:rsid w:val="00651A29"/>
    <w:rsid w:val="006521D0"/>
    <w:rsid w:val="00652379"/>
    <w:rsid w:val="00652573"/>
    <w:rsid w:val="00652C4D"/>
    <w:rsid w:val="0065346C"/>
    <w:rsid w:val="00653C2A"/>
    <w:rsid w:val="00653E41"/>
    <w:rsid w:val="00654566"/>
    <w:rsid w:val="006548D2"/>
    <w:rsid w:val="0065550D"/>
    <w:rsid w:val="0065608E"/>
    <w:rsid w:val="006561C5"/>
    <w:rsid w:val="006568DF"/>
    <w:rsid w:val="00660E28"/>
    <w:rsid w:val="00660FB8"/>
    <w:rsid w:val="00661120"/>
    <w:rsid w:val="00661150"/>
    <w:rsid w:val="00661417"/>
    <w:rsid w:val="00661686"/>
    <w:rsid w:val="00661D85"/>
    <w:rsid w:val="00661FC1"/>
    <w:rsid w:val="00662353"/>
    <w:rsid w:val="00662F14"/>
    <w:rsid w:val="006630D7"/>
    <w:rsid w:val="006632A4"/>
    <w:rsid w:val="00663300"/>
    <w:rsid w:val="006634DD"/>
    <w:rsid w:val="006636FC"/>
    <w:rsid w:val="00663CB3"/>
    <w:rsid w:val="006644E3"/>
    <w:rsid w:val="00664C0C"/>
    <w:rsid w:val="00665128"/>
    <w:rsid w:val="00665DA2"/>
    <w:rsid w:val="006664D8"/>
    <w:rsid w:val="006667C8"/>
    <w:rsid w:val="00666999"/>
    <w:rsid w:val="00666A02"/>
    <w:rsid w:val="00670025"/>
    <w:rsid w:val="00670991"/>
    <w:rsid w:val="00670F19"/>
    <w:rsid w:val="0067178A"/>
    <w:rsid w:val="00672952"/>
    <w:rsid w:val="00672997"/>
    <w:rsid w:val="0067382A"/>
    <w:rsid w:val="00673B26"/>
    <w:rsid w:val="00673FD9"/>
    <w:rsid w:val="00674801"/>
    <w:rsid w:val="00674E2A"/>
    <w:rsid w:val="00675CD1"/>
    <w:rsid w:val="00676059"/>
    <w:rsid w:val="00676116"/>
    <w:rsid w:val="0067632E"/>
    <w:rsid w:val="00676C74"/>
    <w:rsid w:val="00677526"/>
    <w:rsid w:val="00677A2B"/>
    <w:rsid w:val="006801D6"/>
    <w:rsid w:val="006809E8"/>
    <w:rsid w:val="006812DF"/>
    <w:rsid w:val="006817BB"/>
    <w:rsid w:val="0068199D"/>
    <w:rsid w:val="00681C9A"/>
    <w:rsid w:val="00681D44"/>
    <w:rsid w:val="00682038"/>
    <w:rsid w:val="006823E2"/>
    <w:rsid w:val="00682882"/>
    <w:rsid w:val="00684DED"/>
    <w:rsid w:val="00685BC7"/>
    <w:rsid w:val="00685F87"/>
    <w:rsid w:val="0068649F"/>
    <w:rsid w:val="006865FA"/>
    <w:rsid w:val="00686D38"/>
    <w:rsid w:val="0068736E"/>
    <w:rsid w:val="006874A2"/>
    <w:rsid w:val="00687D95"/>
    <w:rsid w:val="0069013E"/>
    <w:rsid w:val="006902E9"/>
    <w:rsid w:val="00690456"/>
    <w:rsid w:val="00690461"/>
    <w:rsid w:val="00691359"/>
    <w:rsid w:val="00691C0A"/>
    <w:rsid w:val="0069270F"/>
    <w:rsid w:val="00692720"/>
    <w:rsid w:val="00692801"/>
    <w:rsid w:val="00692CB5"/>
    <w:rsid w:val="00692F6C"/>
    <w:rsid w:val="00692F78"/>
    <w:rsid w:val="00693003"/>
    <w:rsid w:val="00693C67"/>
    <w:rsid w:val="00693DE4"/>
    <w:rsid w:val="00693E47"/>
    <w:rsid w:val="00694582"/>
    <w:rsid w:val="00694A26"/>
    <w:rsid w:val="00694CC0"/>
    <w:rsid w:val="0069503E"/>
    <w:rsid w:val="00695166"/>
    <w:rsid w:val="00695DEC"/>
    <w:rsid w:val="006967ED"/>
    <w:rsid w:val="00696E9A"/>
    <w:rsid w:val="0069742B"/>
    <w:rsid w:val="00697A89"/>
    <w:rsid w:val="00697F4B"/>
    <w:rsid w:val="006A02D0"/>
    <w:rsid w:val="006A085D"/>
    <w:rsid w:val="006A0960"/>
    <w:rsid w:val="006A0B16"/>
    <w:rsid w:val="006A0D9A"/>
    <w:rsid w:val="006A1531"/>
    <w:rsid w:val="006A1F47"/>
    <w:rsid w:val="006A252C"/>
    <w:rsid w:val="006A25E6"/>
    <w:rsid w:val="006A28AB"/>
    <w:rsid w:val="006A357D"/>
    <w:rsid w:val="006A4C79"/>
    <w:rsid w:val="006A513E"/>
    <w:rsid w:val="006A579A"/>
    <w:rsid w:val="006A5922"/>
    <w:rsid w:val="006A5C51"/>
    <w:rsid w:val="006A6915"/>
    <w:rsid w:val="006A7464"/>
    <w:rsid w:val="006A75A0"/>
    <w:rsid w:val="006A7932"/>
    <w:rsid w:val="006A7A48"/>
    <w:rsid w:val="006B10A5"/>
    <w:rsid w:val="006B1B23"/>
    <w:rsid w:val="006B274C"/>
    <w:rsid w:val="006B290A"/>
    <w:rsid w:val="006B3384"/>
    <w:rsid w:val="006B341C"/>
    <w:rsid w:val="006B3708"/>
    <w:rsid w:val="006B3E0D"/>
    <w:rsid w:val="006B43DD"/>
    <w:rsid w:val="006B4F50"/>
    <w:rsid w:val="006B56C9"/>
    <w:rsid w:val="006B59C2"/>
    <w:rsid w:val="006B5A1A"/>
    <w:rsid w:val="006B5AB4"/>
    <w:rsid w:val="006B5B0B"/>
    <w:rsid w:val="006B6A89"/>
    <w:rsid w:val="006B6B70"/>
    <w:rsid w:val="006B6FA3"/>
    <w:rsid w:val="006B72AF"/>
    <w:rsid w:val="006B757C"/>
    <w:rsid w:val="006C059A"/>
    <w:rsid w:val="006C09AD"/>
    <w:rsid w:val="006C0B21"/>
    <w:rsid w:val="006C1342"/>
    <w:rsid w:val="006C1578"/>
    <w:rsid w:val="006C19A4"/>
    <w:rsid w:val="006C19E0"/>
    <w:rsid w:val="006C1FF2"/>
    <w:rsid w:val="006C211C"/>
    <w:rsid w:val="006C27B3"/>
    <w:rsid w:val="006C2F6D"/>
    <w:rsid w:val="006C3AEA"/>
    <w:rsid w:val="006C426D"/>
    <w:rsid w:val="006C4512"/>
    <w:rsid w:val="006C4E97"/>
    <w:rsid w:val="006C53B4"/>
    <w:rsid w:val="006C53ED"/>
    <w:rsid w:val="006C54F0"/>
    <w:rsid w:val="006C6169"/>
    <w:rsid w:val="006C62D7"/>
    <w:rsid w:val="006C6693"/>
    <w:rsid w:val="006C7011"/>
    <w:rsid w:val="006C778F"/>
    <w:rsid w:val="006C7995"/>
    <w:rsid w:val="006C7DC8"/>
    <w:rsid w:val="006C7FF9"/>
    <w:rsid w:val="006C7FFB"/>
    <w:rsid w:val="006D025A"/>
    <w:rsid w:val="006D04C6"/>
    <w:rsid w:val="006D0B2F"/>
    <w:rsid w:val="006D1C2E"/>
    <w:rsid w:val="006D20C4"/>
    <w:rsid w:val="006D218D"/>
    <w:rsid w:val="006D29E1"/>
    <w:rsid w:val="006D3CB4"/>
    <w:rsid w:val="006D42BF"/>
    <w:rsid w:val="006D4765"/>
    <w:rsid w:val="006D6033"/>
    <w:rsid w:val="006D6298"/>
    <w:rsid w:val="006D6DAF"/>
    <w:rsid w:val="006D751C"/>
    <w:rsid w:val="006D7568"/>
    <w:rsid w:val="006D7B42"/>
    <w:rsid w:val="006D7E30"/>
    <w:rsid w:val="006E02AD"/>
    <w:rsid w:val="006E0B49"/>
    <w:rsid w:val="006E0D31"/>
    <w:rsid w:val="006E0E63"/>
    <w:rsid w:val="006E176C"/>
    <w:rsid w:val="006E18A3"/>
    <w:rsid w:val="006E19AD"/>
    <w:rsid w:val="006E1D5B"/>
    <w:rsid w:val="006E1FF3"/>
    <w:rsid w:val="006E23A7"/>
    <w:rsid w:val="006E2CD3"/>
    <w:rsid w:val="006E2D49"/>
    <w:rsid w:val="006E3235"/>
    <w:rsid w:val="006E3FE8"/>
    <w:rsid w:val="006E4182"/>
    <w:rsid w:val="006E4228"/>
    <w:rsid w:val="006E4740"/>
    <w:rsid w:val="006E4B91"/>
    <w:rsid w:val="006E4ED4"/>
    <w:rsid w:val="006E5ADB"/>
    <w:rsid w:val="006E62D0"/>
    <w:rsid w:val="006E69DD"/>
    <w:rsid w:val="006F0213"/>
    <w:rsid w:val="006F07FB"/>
    <w:rsid w:val="006F0B36"/>
    <w:rsid w:val="006F0BAB"/>
    <w:rsid w:val="006F1227"/>
    <w:rsid w:val="006F12C7"/>
    <w:rsid w:val="006F19E1"/>
    <w:rsid w:val="006F218F"/>
    <w:rsid w:val="006F281D"/>
    <w:rsid w:val="006F29D4"/>
    <w:rsid w:val="006F2A85"/>
    <w:rsid w:val="006F2C62"/>
    <w:rsid w:val="006F332D"/>
    <w:rsid w:val="006F3443"/>
    <w:rsid w:val="006F3BE7"/>
    <w:rsid w:val="006F4176"/>
    <w:rsid w:val="006F4428"/>
    <w:rsid w:val="006F469E"/>
    <w:rsid w:val="006F473A"/>
    <w:rsid w:val="006F4E9E"/>
    <w:rsid w:val="006F4ED8"/>
    <w:rsid w:val="006F5694"/>
    <w:rsid w:val="006F5877"/>
    <w:rsid w:val="006F645D"/>
    <w:rsid w:val="006F6AA0"/>
    <w:rsid w:val="006F6CB6"/>
    <w:rsid w:val="006F73BA"/>
    <w:rsid w:val="006F7784"/>
    <w:rsid w:val="006F7921"/>
    <w:rsid w:val="006F7A1E"/>
    <w:rsid w:val="006F7C1F"/>
    <w:rsid w:val="00700289"/>
    <w:rsid w:val="00700418"/>
    <w:rsid w:val="00700E15"/>
    <w:rsid w:val="00700F85"/>
    <w:rsid w:val="007014DA"/>
    <w:rsid w:val="00701AB7"/>
    <w:rsid w:val="00701FC8"/>
    <w:rsid w:val="0070206D"/>
    <w:rsid w:val="007022A1"/>
    <w:rsid w:val="00702AAA"/>
    <w:rsid w:val="007038BB"/>
    <w:rsid w:val="0070399D"/>
    <w:rsid w:val="0070399E"/>
    <w:rsid w:val="00703D54"/>
    <w:rsid w:val="00703FBD"/>
    <w:rsid w:val="00704344"/>
    <w:rsid w:val="00704717"/>
    <w:rsid w:val="0070706C"/>
    <w:rsid w:val="007073D3"/>
    <w:rsid w:val="00707AA6"/>
    <w:rsid w:val="00707B03"/>
    <w:rsid w:val="00707E8A"/>
    <w:rsid w:val="00707EB4"/>
    <w:rsid w:val="0071098C"/>
    <w:rsid w:val="00711139"/>
    <w:rsid w:val="0071123C"/>
    <w:rsid w:val="007114D2"/>
    <w:rsid w:val="00711890"/>
    <w:rsid w:val="00711A47"/>
    <w:rsid w:val="0071293D"/>
    <w:rsid w:val="00712C66"/>
    <w:rsid w:val="00714298"/>
    <w:rsid w:val="00714304"/>
    <w:rsid w:val="007144B3"/>
    <w:rsid w:val="007147C8"/>
    <w:rsid w:val="00714E68"/>
    <w:rsid w:val="0071501C"/>
    <w:rsid w:val="007153EA"/>
    <w:rsid w:val="00715607"/>
    <w:rsid w:val="00715A5E"/>
    <w:rsid w:val="00716AFB"/>
    <w:rsid w:val="00717FB3"/>
    <w:rsid w:val="007201CA"/>
    <w:rsid w:val="0072046E"/>
    <w:rsid w:val="007204A8"/>
    <w:rsid w:val="007209C8"/>
    <w:rsid w:val="00721C75"/>
    <w:rsid w:val="00721E04"/>
    <w:rsid w:val="0072226D"/>
    <w:rsid w:val="007227A9"/>
    <w:rsid w:val="00723EF1"/>
    <w:rsid w:val="007240E5"/>
    <w:rsid w:val="0072492C"/>
    <w:rsid w:val="00724BD3"/>
    <w:rsid w:val="00725D2D"/>
    <w:rsid w:val="00725F82"/>
    <w:rsid w:val="007263F0"/>
    <w:rsid w:val="007263FE"/>
    <w:rsid w:val="00726574"/>
    <w:rsid w:val="007269D5"/>
    <w:rsid w:val="00726AB0"/>
    <w:rsid w:val="00726AE6"/>
    <w:rsid w:val="00726C61"/>
    <w:rsid w:val="0072727F"/>
    <w:rsid w:val="007279DB"/>
    <w:rsid w:val="00730BF7"/>
    <w:rsid w:val="00730DF7"/>
    <w:rsid w:val="00731639"/>
    <w:rsid w:val="00732658"/>
    <w:rsid w:val="007326DD"/>
    <w:rsid w:val="00732811"/>
    <w:rsid w:val="007328D6"/>
    <w:rsid w:val="00732953"/>
    <w:rsid w:val="0073313C"/>
    <w:rsid w:val="0073325F"/>
    <w:rsid w:val="00733B46"/>
    <w:rsid w:val="00733DF3"/>
    <w:rsid w:val="007342FD"/>
    <w:rsid w:val="007344B2"/>
    <w:rsid w:val="00735F28"/>
    <w:rsid w:val="007364C8"/>
    <w:rsid w:val="007367FA"/>
    <w:rsid w:val="0073734D"/>
    <w:rsid w:val="00737656"/>
    <w:rsid w:val="00740123"/>
    <w:rsid w:val="0074025B"/>
    <w:rsid w:val="00740429"/>
    <w:rsid w:val="00740761"/>
    <w:rsid w:val="00740D4E"/>
    <w:rsid w:val="00741545"/>
    <w:rsid w:val="007426C0"/>
    <w:rsid w:val="00742B73"/>
    <w:rsid w:val="00742C11"/>
    <w:rsid w:val="00742D74"/>
    <w:rsid w:val="007447BF"/>
    <w:rsid w:val="00744F25"/>
    <w:rsid w:val="007451B0"/>
    <w:rsid w:val="00745ACE"/>
    <w:rsid w:val="00745D35"/>
    <w:rsid w:val="00745D69"/>
    <w:rsid w:val="00745E50"/>
    <w:rsid w:val="00746258"/>
    <w:rsid w:val="007466C6"/>
    <w:rsid w:val="00746AD1"/>
    <w:rsid w:val="00747E32"/>
    <w:rsid w:val="00751948"/>
    <w:rsid w:val="0075240E"/>
    <w:rsid w:val="007528C8"/>
    <w:rsid w:val="00752A24"/>
    <w:rsid w:val="0075302B"/>
    <w:rsid w:val="007534B5"/>
    <w:rsid w:val="00753AEE"/>
    <w:rsid w:val="00753EF9"/>
    <w:rsid w:val="007543DD"/>
    <w:rsid w:val="00755980"/>
    <w:rsid w:val="00755EDB"/>
    <w:rsid w:val="00755EFB"/>
    <w:rsid w:val="007562EF"/>
    <w:rsid w:val="00756545"/>
    <w:rsid w:val="0075657F"/>
    <w:rsid w:val="007567B3"/>
    <w:rsid w:val="00756DE5"/>
    <w:rsid w:val="00757386"/>
    <w:rsid w:val="00757543"/>
    <w:rsid w:val="007575E8"/>
    <w:rsid w:val="0075778D"/>
    <w:rsid w:val="00757973"/>
    <w:rsid w:val="00757B0B"/>
    <w:rsid w:val="00757E3E"/>
    <w:rsid w:val="0076063C"/>
    <w:rsid w:val="00760FE7"/>
    <w:rsid w:val="00761237"/>
    <w:rsid w:val="007612C1"/>
    <w:rsid w:val="007613B8"/>
    <w:rsid w:val="007617E6"/>
    <w:rsid w:val="00761922"/>
    <w:rsid w:val="00761941"/>
    <w:rsid w:val="00761D73"/>
    <w:rsid w:val="00761DC0"/>
    <w:rsid w:val="0076216A"/>
    <w:rsid w:val="00762402"/>
    <w:rsid w:val="007626D1"/>
    <w:rsid w:val="007641E4"/>
    <w:rsid w:val="007642DF"/>
    <w:rsid w:val="007644D4"/>
    <w:rsid w:val="007644EC"/>
    <w:rsid w:val="0076516A"/>
    <w:rsid w:val="00765508"/>
    <w:rsid w:val="0076610E"/>
    <w:rsid w:val="0076630D"/>
    <w:rsid w:val="00766561"/>
    <w:rsid w:val="00766E48"/>
    <w:rsid w:val="00766F7E"/>
    <w:rsid w:val="0076747B"/>
    <w:rsid w:val="00767DEE"/>
    <w:rsid w:val="00767DFC"/>
    <w:rsid w:val="007705FC"/>
    <w:rsid w:val="007707B8"/>
    <w:rsid w:val="0077081E"/>
    <w:rsid w:val="00770AE9"/>
    <w:rsid w:val="00770FCC"/>
    <w:rsid w:val="00772321"/>
    <w:rsid w:val="007732B3"/>
    <w:rsid w:val="007733F7"/>
    <w:rsid w:val="00774F84"/>
    <w:rsid w:val="00774FF5"/>
    <w:rsid w:val="00774FFC"/>
    <w:rsid w:val="007757D6"/>
    <w:rsid w:val="00775813"/>
    <w:rsid w:val="00775A71"/>
    <w:rsid w:val="00775E88"/>
    <w:rsid w:val="007763CE"/>
    <w:rsid w:val="00776CD0"/>
    <w:rsid w:val="0077721C"/>
    <w:rsid w:val="00777AD2"/>
    <w:rsid w:val="00777B4C"/>
    <w:rsid w:val="00777C4F"/>
    <w:rsid w:val="00777E0F"/>
    <w:rsid w:val="007809B3"/>
    <w:rsid w:val="00781C39"/>
    <w:rsid w:val="00781CCF"/>
    <w:rsid w:val="0078305D"/>
    <w:rsid w:val="0078339D"/>
    <w:rsid w:val="007834AD"/>
    <w:rsid w:val="007842B7"/>
    <w:rsid w:val="0078430D"/>
    <w:rsid w:val="0078448F"/>
    <w:rsid w:val="00784ACF"/>
    <w:rsid w:val="00784B19"/>
    <w:rsid w:val="00784DA7"/>
    <w:rsid w:val="00785FA4"/>
    <w:rsid w:val="00785FD0"/>
    <w:rsid w:val="0078612F"/>
    <w:rsid w:val="007862BD"/>
    <w:rsid w:val="007871EE"/>
    <w:rsid w:val="0078788A"/>
    <w:rsid w:val="0079153F"/>
    <w:rsid w:val="00791DF6"/>
    <w:rsid w:val="007922CE"/>
    <w:rsid w:val="00792381"/>
    <w:rsid w:val="00793946"/>
    <w:rsid w:val="00793948"/>
    <w:rsid w:val="00793AC3"/>
    <w:rsid w:val="00794079"/>
    <w:rsid w:val="00794621"/>
    <w:rsid w:val="00794C8A"/>
    <w:rsid w:val="0079515B"/>
    <w:rsid w:val="007957C9"/>
    <w:rsid w:val="00795ADA"/>
    <w:rsid w:val="00795D05"/>
    <w:rsid w:val="007961EB"/>
    <w:rsid w:val="0079660E"/>
    <w:rsid w:val="00796ABB"/>
    <w:rsid w:val="00796FD9"/>
    <w:rsid w:val="00797044"/>
    <w:rsid w:val="007973A1"/>
    <w:rsid w:val="0079749E"/>
    <w:rsid w:val="00797987"/>
    <w:rsid w:val="00797D1E"/>
    <w:rsid w:val="00797D6B"/>
    <w:rsid w:val="007A022C"/>
    <w:rsid w:val="007A0688"/>
    <w:rsid w:val="007A076C"/>
    <w:rsid w:val="007A19F8"/>
    <w:rsid w:val="007A1B78"/>
    <w:rsid w:val="007A2436"/>
    <w:rsid w:val="007A271E"/>
    <w:rsid w:val="007A2772"/>
    <w:rsid w:val="007A27A6"/>
    <w:rsid w:val="007A2C07"/>
    <w:rsid w:val="007A31C5"/>
    <w:rsid w:val="007A3583"/>
    <w:rsid w:val="007A3896"/>
    <w:rsid w:val="007A38A8"/>
    <w:rsid w:val="007A3A96"/>
    <w:rsid w:val="007A4DA2"/>
    <w:rsid w:val="007A4F98"/>
    <w:rsid w:val="007A5727"/>
    <w:rsid w:val="007A5903"/>
    <w:rsid w:val="007A5F90"/>
    <w:rsid w:val="007A68A7"/>
    <w:rsid w:val="007B0413"/>
    <w:rsid w:val="007B0784"/>
    <w:rsid w:val="007B0CF8"/>
    <w:rsid w:val="007B1036"/>
    <w:rsid w:val="007B14D2"/>
    <w:rsid w:val="007B2213"/>
    <w:rsid w:val="007B2492"/>
    <w:rsid w:val="007B2518"/>
    <w:rsid w:val="007B251B"/>
    <w:rsid w:val="007B2C26"/>
    <w:rsid w:val="007B2D9D"/>
    <w:rsid w:val="007B2E43"/>
    <w:rsid w:val="007B2F8B"/>
    <w:rsid w:val="007B2FD8"/>
    <w:rsid w:val="007B33AA"/>
    <w:rsid w:val="007B5310"/>
    <w:rsid w:val="007B586B"/>
    <w:rsid w:val="007B60A7"/>
    <w:rsid w:val="007B6C31"/>
    <w:rsid w:val="007B6D0B"/>
    <w:rsid w:val="007B7E5B"/>
    <w:rsid w:val="007C0402"/>
    <w:rsid w:val="007C0DD1"/>
    <w:rsid w:val="007C25C1"/>
    <w:rsid w:val="007C2722"/>
    <w:rsid w:val="007C29BB"/>
    <w:rsid w:val="007C2AA0"/>
    <w:rsid w:val="007C31AF"/>
    <w:rsid w:val="007C31B2"/>
    <w:rsid w:val="007C3647"/>
    <w:rsid w:val="007C37EE"/>
    <w:rsid w:val="007C37EF"/>
    <w:rsid w:val="007C3A72"/>
    <w:rsid w:val="007C3B47"/>
    <w:rsid w:val="007C4663"/>
    <w:rsid w:val="007C4B1E"/>
    <w:rsid w:val="007C5157"/>
    <w:rsid w:val="007C5AAB"/>
    <w:rsid w:val="007C5AD4"/>
    <w:rsid w:val="007C5FCD"/>
    <w:rsid w:val="007C6199"/>
    <w:rsid w:val="007C628F"/>
    <w:rsid w:val="007C750A"/>
    <w:rsid w:val="007C758A"/>
    <w:rsid w:val="007C7869"/>
    <w:rsid w:val="007D003A"/>
    <w:rsid w:val="007D1165"/>
    <w:rsid w:val="007D1310"/>
    <w:rsid w:val="007D151B"/>
    <w:rsid w:val="007D2231"/>
    <w:rsid w:val="007D2335"/>
    <w:rsid w:val="007D2C11"/>
    <w:rsid w:val="007D33A6"/>
    <w:rsid w:val="007D3707"/>
    <w:rsid w:val="007D38AF"/>
    <w:rsid w:val="007D3CBC"/>
    <w:rsid w:val="007D3F68"/>
    <w:rsid w:val="007D414B"/>
    <w:rsid w:val="007D427E"/>
    <w:rsid w:val="007D4A5E"/>
    <w:rsid w:val="007D53DE"/>
    <w:rsid w:val="007D5581"/>
    <w:rsid w:val="007D5C8B"/>
    <w:rsid w:val="007D6CB9"/>
    <w:rsid w:val="007D6DD2"/>
    <w:rsid w:val="007D728E"/>
    <w:rsid w:val="007D7780"/>
    <w:rsid w:val="007D781F"/>
    <w:rsid w:val="007E013D"/>
    <w:rsid w:val="007E0AB9"/>
    <w:rsid w:val="007E0EE6"/>
    <w:rsid w:val="007E144D"/>
    <w:rsid w:val="007E28AD"/>
    <w:rsid w:val="007E29CB"/>
    <w:rsid w:val="007E351B"/>
    <w:rsid w:val="007E38EE"/>
    <w:rsid w:val="007E3F76"/>
    <w:rsid w:val="007E415C"/>
    <w:rsid w:val="007E4A7F"/>
    <w:rsid w:val="007E4B63"/>
    <w:rsid w:val="007E5923"/>
    <w:rsid w:val="007E6421"/>
    <w:rsid w:val="007E64A8"/>
    <w:rsid w:val="007E6944"/>
    <w:rsid w:val="007E69E7"/>
    <w:rsid w:val="007E79E0"/>
    <w:rsid w:val="007F0238"/>
    <w:rsid w:val="007F02F2"/>
    <w:rsid w:val="007F07AB"/>
    <w:rsid w:val="007F0BE7"/>
    <w:rsid w:val="007F11E5"/>
    <w:rsid w:val="007F1B1C"/>
    <w:rsid w:val="007F24DC"/>
    <w:rsid w:val="007F2726"/>
    <w:rsid w:val="007F291D"/>
    <w:rsid w:val="007F3327"/>
    <w:rsid w:val="007F422B"/>
    <w:rsid w:val="007F570D"/>
    <w:rsid w:val="007F5D1E"/>
    <w:rsid w:val="007F6365"/>
    <w:rsid w:val="007F664D"/>
    <w:rsid w:val="007F6829"/>
    <w:rsid w:val="007F68CA"/>
    <w:rsid w:val="007F7BC7"/>
    <w:rsid w:val="008006EE"/>
    <w:rsid w:val="00800772"/>
    <w:rsid w:val="00800D5A"/>
    <w:rsid w:val="00800DB5"/>
    <w:rsid w:val="008010BD"/>
    <w:rsid w:val="008019EC"/>
    <w:rsid w:val="00801DB6"/>
    <w:rsid w:val="00801EC6"/>
    <w:rsid w:val="008021A3"/>
    <w:rsid w:val="00802715"/>
    <w:rsid w:val="00802DD4"/>
    <w:rsid w:val="0080326C"/>
    <w:rsid w:val="0080342C"/>
    <w:rsid w:val="008039F7"/>
    <w:rsid w:val="0080413C"/>
    <w:rsid w:val="00804A8B"/>
    <w:rsid w:val="00804E7F"/>
    <w:rsid w:val="00804F0C"/>
    <w:rsid w:val="0080540F"/>
    <w:rsid w:val="008056A1"/>
    <w:rsid w:val="00805EB1"/>
    <w:rsid w:val="00806391"/>
    <w:rsid w:val="00806415"/>
    <w:rsid w:val="0080666B"/>
    <w:rsid w:val="008070CF"/>
    <w:rsid w:val="008075E7"/>
    <w:rsid w:val="00807833"/>
    <w:rsid w:val="008102A4"/>
    <w:rsid w:val="008104FF"/>
    <w:rsid w:val="0081079B"/>
    <w:rsid w:val="0081172C"/>
    <w:rsid w:val="00812123"/>
    <w:rsid w:val="008121FE"/>
    <w:rsid w:val="008122E1"/>
    <w:rsid w:val="00812332"/>
    <w:rsid w:val="00812A7A"/>
    <w:rsid w:val="00812EED"/>
    <w:rsid w:val="008136B3"/>
    <w:rsid w:val="00813E3E"/>
    <w:rsid w:val="008141A2"/>
    <w:rsid w:val="00814496"/>
    <w:rsid w:val="00814831"/>
    <w:rsid w:val="00814C78"/>
    <w:rsid w:val="00814D9D"/>
    <w:rsid w:val="008150E7"/>
    <w:rsid w:val="00816202"/>
    <w:rsid w:val="0081661F"/>
    <w:rsid w:val="00816730"/>
    <w:rsid w:val="008169EC"/>
    <w:rsid w:val="00817213"/>
    <w:rsid w:val="00817C64"/>
    <w:rsid w:val="00817DC6"/>
    <w:rsid w:val="00817E60"/>
    <w:rsid w:val="00817EC9"/>
    <w:rsid w:val="00820148"/>
    <w:rsid w:val="0082076B"/>
    <w:rsid w:val="00820F95"/>
    <w:rsid w:val="00821607"/>
    <w:rsid w:val="008218B9"/>
    <w:rsid w:val="00821A9F"/>
    <w:rsid w:val="00821D19"/>
    <w:rsid w:val="00821DF8"/>
    <w:rsid w:val="00822064"/>
    <w:rsid w:val="0082225C"/>
    <w:rsid w:val="0082244B"/>
    <w:rsid w:val="00822592"/>
    <w:rsid w:val="008225A8"/>
    <w:rsid w:val="00822751"/>
    <w:rsid w:val="00822CD6"/>
    <w:rsid w:val="00822E79"/>
    <w:rsid w:val="00822EBA"/>
    <w:rsid w:val="00823113"/>
    <w:rsid w:val="00824BAA"/>
    <w:rsid w:val="00824E7D"/>
    <w:rsid w:val="008251E1"/>
    <w:rsid w:val="00825A98"/>
    <w:rsid w:val="00825F45"/>
    <w:rsid w:val="0082606C"/>
    <w:rsid w:val="008264C2"/>
    <w:rsid w:val="00826886"/>
    <w:rsid w:val="0082700D"/>
    <w:rsid w:val="00827F6B"/>
    <w:rsid w:val="00830854"/>
    <w:rsid w:val="008308FF"/>
    <w:rsid w:val="00830B58"/>
    <w:rsid w:val="00831362"/>
    <w:rsid w:val="008313AB"/>
    <w:rsid w:val="00831850"/>
    <w:rsid w:val="008323B4"/>
    <w:rsid w:val="008323CB"/>
    <w:rsid w:val="008326CF"/>
    <w:rsid w:val="00832F7A"/>
    <w:rsid w:val="00832F9B"/>
    <w:rsid w:val="008334F7"/>
    <w:rsid w:val="008336D0"/>
    <w:rsid w:val="00834379"/>
    <w:rsid w:val="008344C0"/>
    <w:rsid w:val="00834DE7"/>
    <w:rsid w:val="0083544D"/>
    <w:rsid w:val="00835641"/>
    <w:rsid w:val="0083574A"/>
    <w:rsid w:val="0083620C"/>
    <w:rsid w:val="008365C3"/>
    <w:rsid w:val="00836F4F"/>
    <w:rsid w:val="008371C6"/>
    <w:rsid w:val="008371D2"/>
    <w:rsid w:val="00837FF1"/>
    <w:rsid w:val="00840878"/>
    <w:rsid w:val="00840BE9"/>
    <w:rsid w:val="00840D42"/>
    <w:rsid w:val="00842C21"/>
    <w:rsid w:val="00842D9E"/>
    <w:rsid w:val="00842E54"/>
    <w:rsid w:val="00842F1D"/>
    <w:rsid w:val="0084444B"/>
    <w:rsid w:val="00844C8D"/>
    <w:rsid w:val="00844DB4"/>
    <w:rsid w:val="00844E5F"/>
    <w:rsid w:val="008451DD"/>
    <w:rsid w:val="008455F1"/>
    <w:rsid w:val="008462D0"/>
    <w:rsid w:val="00846795"/>
    <w:rsid w:val="00846A53"/>
    <w:rsid w:val="00850804"/>
    <w:rsid w:val="00851803"/>
    <w:rsid w:val="00851859"/>
    <w:rsid w:val="00851AE8"/>
    <w:rsid w:val="00852385"/>
    <w:rsid w:val="00852932"/>
    <w:rsid w:val="00852AD2"/>
    <w:rsid w:val="00852C35"/>
    <w:rsid w:val="00852D0C"/>
    <w:rsid w:val="00853B9A"/>
    <w:rsid w:val="0085418D"/>
    <w:rsid w:val="00855306"/>
    <w:rsid w:val="0085570F"/>
    <w:rsid w:val="00855827"/>
    <w:rsid w:val="00855A2B"/>
    <w:rsid w:val="00855B28"/>
    <w:rsid w:val="00855BD7"/>
    <w:rsid w:val="008564AC"/>
    <w:rsid w:val="0085673C"/>
    <w:rsid w:val="008571EF"/>
    <w:rsid w:val="00860880"/>
    <w:rsid w:val="00861159"/>
    <w:rsid w:val="008611AE"/>
    <w:rsid w:val="00861C9A"/>
    <w:rsid w:val="0086217D"/>
    <w:rsid w:val="00862E79"/>
    <w:rsid w:val="008633F8"/>
    <w:rsid w:val="00863845"/>
    <w:rsid w:val="00863D09"/>
    <w:rsid w:val="00863DD9"/>
    <w:rsid w:val="00863EC2"/>
    <w:rsid w:val="00864238"/>
    <w:rsid w:val="00864BAB"/>
    <w:rsid w:val="00864C53"/>
    <w:rsid w:val="00864E38"/>
    <w:rsid w:val="00864E3D"/>
    <w:rsid w:val="008650F0"/>
    <w:rsid w:val="00865C9C"/>
    <w:rsid w:val="0086613B"/>
    <w:rsid w:val="00866BF7"/>
    <w:rsid w:val="00867080"/>
    <w:rsid w:val="00870E1F"/>
    <w:rsid w:val="008713B0"/>
    <w:rsid w:val="00871860"/>
    <w:rsid w:val="00872430"/>
    <w:rsid w:val="00873197"/>
    <w:rsid w:val="0087371B"/>
    <w:rsid w:val="0087443B"/>
    <w:rsid w:val="00874D8D"/>
    <w:rsid w:val="00874FDE"/>
    <w:rsid w:val="00875DA4"/>
    <w:rsid w:val="008763BC"/>
    <w:rsid w:val="00876496"/>
    <w:rsid w:val="00876711"/>
    <w:rsid w:val="00876D3D"/>
    <w:rsid w:val="00876E55"/>
    <w:rsid w:val="008770E2"/>
    <w:rsid w:val="00877335"/>
    <w:rsid w:val="008773E1"/>
    <w:rsid w:val="00877AF0"/>
    <w:rsid w:val="0088086F"/>
    <w:rsid w:val="00880AF3"/>
    <w:rsid w:val="00881F69"/>
    <w:rsid w:val="00882698"/>
    <w:rsid w:val="008827CC"/>
    <w:rsid w:val="00882836"/>
    <w:rsid w:val="008835C9"/>
    <w:rsid w:val="00883F58"/>
    <w:rsid w:val="00884D83"/>
    <w:rsid w:val="00884DF1"/>
    <w:rsid w:val="008850AD"/>
    <w:rsid w:val="00885153"/>
    <w:rsid w:val="008852E9"/>
    <w:rsid w:val="0088531F"/>
    <w:rsid w:val="00885A61"/>
    <w:rsid w:val="00885A7C"/>
    <w:rsid w:val="00885AD6"/>
    <w:rsid w:val="00885FB1"/>
    <w:rsid w:val="00886D2F"/>
    <w:rsid w:val="00886DB1"/>
    <w:rsid w:val="008870D1"/>
    <w:rsid w:val="00887AF5"/>
    <w:rsid w:val="00887CF4"/>
    <w:rsid w:val="00890C2B"/>
    <w:rsid w:val="00890DBF"/>
    <w:rsid w:val="00890F77"/>
    <w:rsid w:val="00891633"/>
    <w:rsid w:val="00892F4A"/>
    <w:rsid w:val="008934AE"/>
    <w:rsid w:val="008936CB"/>
    <w:rsid w:val="00893DBB"/>
    <w:rsid w:val="0089406B"/>
    <w:rsid w:val="00894368"/>
    <w:rsid w:val="00894808"/>
    <w:rsid w:val="00894D60"/>
    <w:rsid w:val="00895752"/>
    <w:rsid w:val="0089688D"/>
    <w:rsid w:val="00896AD0"/>
    <w:rsid w:val="00896B03"/>
    <w:rsid w:val="00896E2A"/>
    <w:rsid w:val="00896F63"/>
    <w:rsid w:val="00897077"/>
    <w:rsid w:val="008971A0"/>
    <w:rsid w:val="008A06D2"/>
    <w:rsid w:val="008A07B2"/>
    <w:rsid w:val="008A1182"/>
    <w:rsid w:val="008A11AB"/>
    <w:rsid w:val="008A1228"/>
    <w:rsid w:val="008A191B"/>
    <w:rsid w:val="008A1A06"/>
    <w:rsid w:val="008A1BC4"/>
    <w:rsid w:val="008A261D"/>
    <w:rsid w:val="008A2AAF"/>
    <w:rsid w:val="008A2F43"/>
    <w:rsid w:val="008A36D3"/>
    <w:rsid w:val="008A3902"/>
    <w:rsid w:val="008A44EC"/>
    <w:rsid w:val="008A4651"/>
    <w:rsid w:val="008A4CDF"/>
    <w:rsid w:val="008A50DF"/>
    <w:rsid w:val="008A5336"/>
    <w:rsid w:val="008A6055"/>
    <w:rsid w:val="008A6AF4"/>
    <w:rsid w:val="008A6C1D"/>
    <w:rsid w:val="008A77E7"/>
    <w:rsid w:val="008B0941"/>
    <w:rsid w:val="008B0F85"/>
    <w:rsid w:val="008B1039"/>
    <w:rsid w:val="008B296D"/>
    <w:rsid w:val="008B2C59"/>
    <w:rsid w:val="008B30C7"/>
    <w:rsid w:val="008B3558"/>
    <w:rsid w:val="008B3B46"/>
    <w:rsid w:val="008B4213"/>
    <w:rsid w:val="008B4472"/>
    <w:rsid w:val="008B49FA"/>
    <w:rsid w:val="008B52A8"/>
    <w:rsid w:val="008B57AB"/>
    <w:rsid w:val="008B5955"/>
    <w:rsid w:val="008B5972"/>
    <w:rsid w:val="008B5DB0"/>
    <w:rsid w:val="008B6137"/>
    <w:rsid w:val="008B61E9"/>
    <w:rsid w:val="008B62F8"/>
    <w:rsid w:val="008B6608"/>
    <w:rsid w:val="008B6780"/>
    <w:rsid w:val="008B6A42"/>
    <w:rsid w:val="008B6AC7"/>
    <w:rsid w:val="008B76B8"/>
    <w:rsid w:val="008C0BD3"/>
    <w:rsid w:val="008C0CE1"/>
    <w:rsid w:val="008C1C03"/>
    <w:rsid w:val="008C1C34"/>
    <w:rsid w:val="008C212B"/>
    <w:rsid w:val="008C2F15"/>
    <w:rsid w:val="008C2F35"/>
    <w:rsid w:val="008C30A0"/>
    <w:rsid w:val="008C3CE0"/>
    <w:rsid w:val="008C3E26"/>
    <w:rsid w:val="008C4462"/>
    <w:rsid w:val="008C55C6"/>
    <w:rsid w:val="008C5763"/>
    <w:rsid w:val="008C5A8E"/>
    <w:rsid w:val="008C5DB0"/>
    <w:rsid w:val="008C61E0"/>
    <w:rsid w:val="008C6918"/>
    <w:rsid w:val="008C7352"/>
    <w:rsid w:val="008C7382"/>
    <w:rsid w:val="008C75DE"/>
    <w:rsid w:val="008C76E5"/>
    <w:rsid w:val="008C778D"/>
    <w:rsid w:val="008C7811"/>
    <w:rsid w:val="008C7D88"/>
    <w:rsid w:val="008D08D9"/>
    <w:rsid w:val="008D0925"/>
    <w:rsid w:val="008D0DDD"/>
    <w:rsid w:val="008D1079"/>
    <w:rsid w:val="008D1635"/>
    <w:rsid w:val="008D19F2"/>
    <w:rsid w:val="008D1BAD"/>
    <w:rsid w:val="008D1E11"/>
    <w:rsid w:val="008D1E53"/>
    <w:rsid w:val="008D2B0C"/>
    <w:rsid w:val="008D32F1"/>
    <w:rsid w:val="008D339E"/>
    <w:rsid w:val="008D350B"/>
    <w:rsid w:val="008D4313"/>
    <w:rsid w:val="008D4367"/>
    <w:rsid w:val="008D456D"/>
    <w:rsid w:val="008D466A"/>
    <w:rsid w:val="008D479B"/>
    <w:rsid w:val="008D4AB2"/>
    <w:rsid w:val="008D4C86"/>
    <w:rsid w:val="008D53E3"/>
    <w:rsid w:val="008D5731"/>
    <w:rsid w:val="008D5A8F"/>
    <w:rsid w:val="008D69B4"/>
    <w:rsid w:val="008D6DB8"/>
    <w:rsid w:val="008D7E54"/>
    <w:rsid w:val="008D7FDD"/>
    <w:rsid w:val="008E02D7"/>
    <w:rsid w:val="008E0F1E"/>
    <w:rsid w:val="008E1822"/>
    <w:rsid w:val="008E187C"/>
    <w:rsid w:val="008E1B79"/>
    <w:rsid w:val="008E2F9A"/>
    <w:rsid w:val="008E3351"/>
    <w:rsid w:val="008E33E4"/>
    <w:rsid w:val="008E436A"/>
    <w:rsid w:val="008E4392"/>
    <w:rsid w:val="008E4E79"/>
    <w:rsid w:val="008E51DE"/>
    <w:rsid w:val="008E546D"/>
    <w:rsid w:val="008E57C4"/>
    <w:rsid w:val="008E5883"/>
    <w:rsid w:val="008E5D1B"/>
    <w:rsid w:val="008E5F02"/>
    <w:rsid w:val="008E67A5"/>
    <w:rsid w:val="008E6E0B"/>
    <w:rsid w:val="008E6EF7"/>
    <w:rsid w:val="008E71A5"/>
    <w:rsid w:val="008E727A"/>
    <w:rsid w:val="008E7530"/>
    <w:rsid w:val="008E7763"/>
    <w:rsid w:val="008E7CB5"/>
    <w:rsid w:val="008E7DF5"/>
    <w:rsid w:val="008F0A70"/>
    <w:rsid w:val="008F0B5F"/>
    <w:rsid w:val="008F0C2D"/>
    <w:rsid w:val="008F0FB8"/>
    <w:rsid w:val="008F1695"/>
    <w:rsid w:val="008F2435"/>
    <w:rsid w:val="008F28B6"/>
    <w:rsid w:val="008F29A5"/>
    <w:rsid w:val="008F302C"/>
    <w:rsid w:val="008F36B5"/>
    <w:rsid w:val="008F36B6"/>
    <w:rsid w:val="008F3A7D"/>
    <w:rsid w:val="008F3CEF"/>
    <w:rsid w:val="008F42EC"/>
    <w:rsid w:val="008F43DA"/>
    <w:rsid w:val="008F4FA1"/>
    <w:rsid w:val="008F4FC3"/>
    <w:rsid w:val="008F5406"/>
    <w:rsid w:val="008F5A20"/>
    <w:rsid w:val="008F5D65"/>
    <w:rsid w:val="008F600A"/>
    <w:rsid w:val="008F611D"/>
    <w:rsid w:val="008F69C0"/>
    <w:rsid w:val="008F69F8"/>
    <w:rsid w:val="008F6B95"/>
    <w:rsid w:val="008F74FF"/>
    <w:rsid w:val="008F79AE"/>
    <w:rsid w:val="008F7CB3"/>
    <w:rsid w:val="009009C4"/>
    <w:rsid w:val="00900CC6"/>
    <w:rsid w:val="00900CD9"/>
    <w:rsid w:val="00900EFD"/>
    <w:rsid w:val="009014C3"/>
    <w:rsid w:val="00901F25"/>
    <w:rsid w:val="00902363"/>
    <w:rsid w:val="009031F5"/>
    <w:rsid w:val="00903366"/>
    <w:rsid w:val="009037F2"/>
    <w:rsid w:val="00903B29"/>
    <w:rsid w:val="009043E9"/>
    <w:rsid w:val="00904964"/>
    <w:rsid w:val="00904DB7"/>
    <w:rsid w:val="00905269"/>
    <w:rsid w:val="00906073"/>
    <w:rsid w:val="009061B8"/>
    <w:rsid w:val="009065DA"/>
    <w:rsid w:val="00906826"/>
    <w:rsid w:val="009074EA"/>
    <w:rsid w:val="00910A3E"/>
    <w:rsid w:val="00910D2E"/>
    <w:rsid w:val="00911065"/>
    <w:rsid w:val="00911EB1"/>
    <w:rsid w:val="0091261B"/>
    <w:rsid w:val="00912879"/>
    <w:rsid w:val="00912CC4"/>
    <w:rsid w:val="00912E39"/>
    <w:rsid w:val="00913135"/>
    <w:rsid w:val="009136FD"/>
    <w:rsid w:val="009140CB"/>
    <w:rsid w:val="00914E5F"/>
    <w:rsid w:val="00915870"/>
    <w:rsid w:val="00915C5E"/>
    <w:rsid w:val="0091679C"/>
    <w:rsid w:val="00916B8E"/>
    <w:rsid w:val="0091755B"/>
    <w:rsid w:val="00917B83"/>
    <w:rsid w:val="00920065"/>
    <w:rsid w:val="0092022E"/>
    <w:rsid w:val="0092086D"/>
    <w:rsid w:val="00920BDF"/>
    <w:rsid w:val="00920E61"/>
    <w:rsid w:val="00920FFE"/>
    <w:rsid w:val="00921B4B"/>
    <w:rsid w:val="00922038"/>
    <w:rsid w:val="00922CD7"/>
    <w:rsid w:val="00922E29"/>
    <w:rsid w:val="00923701"/>
    <w:rsid w:val="00923974"/>
    <w:rsid w:val="00923A99"/>
    <w:rsid w:val="00924C4F"/>
    <w:rsid w:val="00924FA2"/>
    <w:rsid w:val="00924FE1"/>
    <w:rsid w:val="009254ED"/>
    <w:rsid w:val="00925968"/>
    <w:rsid w:val="00925A6B"/>
    <w:rsid w:val="00925B60"/>
    <w:rsid w:val="00925C82"/>
    <w:rsid w:val="00925F34"/>
    <w:rsid w:val="00925FB9"/>
    <w:rsid w:val="00926A4F"/>
    <w:rsid w:val="00926C51"/>
    <w:rsid w:val="00926CE5"/>
    <w:rsid w:val="00926E87"/>
    <w:rsid w:val="009275F6"/>
    <w:rsid w:val="00931153"/>
    <w:rsid w:val="009312AA"/>
    <w:rsid w:val="00932DF2"/>
    <w:rsid w:val="00933024"/>
    <w:rsid w:val="009331E3"/>
    <w:rsid w:val="009334AA"/>
    <w:rsid w:val="00933D54"/>
    <w:rsid w:val="0093418A"/>
    <w:rsid w:val="00934A5C"/>
    <w:rsid w:val="00935494"/>
    <w:rsid w:val="00935969"/>
    <w:rsid w:val="009360D1"/>
    <w:rsid w:val="00936843"/>
    <w:rsid w:val="00936C4C"/>
    <w:rsid w:val="00937024"/>
    <w:rsid w:val="00937249"/>
    <w:rsid w:val="00937320"/>
    <w:rsid w:val="00937A04"/>
    <w:rsid w:val="00937B11"/>
    <w:rsid w:val="00937CF8"/>
    <w:rsid w:val="00937FE4"/>
    <w:rsid w:val="00940064"/>
    <w:rsid w:val="00941CAE"/>
    <w:rsid w:val="00942936"/>
    <w:rsid w:val="00942A00"/>
    <w:rsid w:val="00942F2B"/>
    <w:rsid w:val="009435EE"/>
    <w:rsid w:val="00943791"/>
    <w:rsid w:val="0094474F"/>
    <w:rsid w:val="00944890"/>
    <w:rsid w:val="00945DEF"/>
    <w:rsid w:val="00945EFA"/>
    <w:rsid w:val="00946E3E"/>
    <w:rsid w:val="00946F08"/>
    <w:rsid w:val="00946FFB"/>
    <w:rsid w:val="00947820"/>
    <w:rsid w:val="0094785A"/>
    <w:rsid w:val="00947A19"/>
    <w:rsid w:val="00947AE4"/>
    <w:rsid w:val="00950942"/>
    <w:rsid w:val="009509CE"/>
    <w:rsid w:val="00952020"/>
    <w:rsid w:val="0095254D"/>
    <w:rsid w:val="00952776"/>
    <w:rsid w:val="00952979"/>
    <w:rsid w:val="00952B39"/>
    <w:rsid w:val="00952CBD"/>
    <w:rsid w:val="009532F0"/>
    <w:rsid w:val="009534A8"/>
    <w:rsid w:val="00953D7B"/>
    <w:rsid w:val="00953D8A"/>
    <w:rsid w:val="0095437D"/>
    <w:rsid w:val="00954ABB"/>
    <w:rsid w:val="00954B2F"/>
    <w:rsid w:val="00954F87"/>
    <w:rsid w:val="00955AF5"/>
    <w:rsid w:val="00955BE3"/>
    <w:rsid w:val="009571A7"/>
    <w:rsid w:val="00957AFB"/>
    <w:rsid w:val="00957D1A"/>
    <w:rsid w:val="00957FFB"/>
    <w:rsid w:val="0096051D"/>
    <w:rsid w:val="00960597"/>
    <w:rsid w:val="00961152"/>
    <w:rsid w:val="00961634"/>
    <w:rsid w:val="00961746"/>
    <w:rsid w:val="00961CC8"/>
    <w:rsid w:val="00962370"/>
    <w:rsid w:val="0096245A"/>
    <w:rsid w:val="009624AF"/>
    <w:rsid w:val="0096292F"/>
    <w:rsid w:val="0096299B"/>
    <w:rsid w:val="00963552"/>
    <w:rsid w:val="009638EA"/>
    <w:rsid w:val="00963EF6"/>
    <w:rsid w:val="00965133"/>
    <w:rsid w:val="009651D9"/>
    <w:rsid w:val="00965452"/>
    <w:rsid w:val="00965E0C"/>
    <w:rsid w:val="00965EBF"/>
    <w:rsid w:val="00966605"/>
    <w:rsid w:val="009669D6"/>
    <w:rsid w:val="00966B3C"/>
    <w:rsid w:val="0096735E"/>
    <w:rsid w:val="009674EC"/>
    <w:rsid w:val="00967991"/>
    <w:rsid w:val="00967CA6"/>
    <w:rsid w:val="00970144"/>
    <w:rsid w:val="00970AA2"/>
    <w:rsid w:val="00970DCC"/>
    <w:rsid w:val="00971250"/>
    <w:rsid w:val="00971451"/>
    <w:rsid w:val="0097198B"/>
    <w:rsid w:val="00971D27"/>
    <w:rsid w:val="009727D4"/>
    <w:rsid w:val="00972BC0"/>
    <w:rsid w:val="0097365C"/>
    <w:rsid w:val="009736E3"/>
    <w:rsid w:val="00973C63"/>
    <w:rsid w:val="00974484"/>
    <w:rsid w:val="00974627"/>
    <w:rsid w:val="00974C05"/>
    <w:rsid w:val="00974C2D"/>
    <w:rsid w:val="009754DB"/>
    <w:rsid w:val="00975751"/>
    <w:rsid w:val="00975752"/>
    <w:rsid w:val="00976210"/>
    <w:rsid w:val="00976257"/>
    <w:rsid w:val="009770DC"/>
    <w:rsid w:val="00977502"/>
    <w:rsid w:val="00977611"/>
    <w:rsid w:val="009801A7"/>
    <w:rsid w:val="00980220"/>
    <w:rsid w:val="00980502"/>
    <w:rsid w:val="00981113"/>
    <w:rsid w:val="00981172"/>
    <w:rsid w:val="009819BB"/>
    <w:rsid w:val="00981C33"/>
    <w:rsid w:val="00981CB3"/>
    <w:rsid w:val="009822D3"/>
    <w:rsid w:val="00982CEE"/>
    <w:rsid w:val="00982FDB"/>
    <w:rsid w:val="0098303D"/>
    <w:rsid w:val="00983634"/>
    <w:rsid w:val="00985F66"/>
    <w:rsid w:val="009867FA"/>
    <w:rsid w:val="00987E8A"/>
    <w:rsid w:val="00987F8C"/>
    <w:rsid w:val="009909FA"/>
    <w:rsid w:val="00990D10"/>
    <w:rsid w:val="00990E40"/>
    <w:rsid w:val="00991333"/>
    <w:rsid w:val="009919A5"/>
    <w:rsid w:val="009926ED"/>
    <w:rsid w:val="00992838"/>
    <w:rsid w:val="00992A8A"/>
    <w:rsid w:val="009930D9"/>
    <w:rsid w:val="0099324E"/>
    <w:rsid w:val="009932C9"/>
    <w:rsid w:val="00993BA2"/>
    <w:rsid w:val="00993CDC"/>
    <w:rsid w:val="0099464C"/>
    <w:rsid w:val="00994C0F"/>
    <w:rsid w:val="00994D2E"/>
    <w:rsid w:val="0099514B"/>
    <w:rsid w:val="0099583E"/>
    <w:rsid w:val="00995E6D"/>
    <w:rsid w:val="0099638F"/>
    <w:rsid w:val="00997093"/>
    <w:rsid w:val="0099740B"/>
    <w:rsid w:val="00997C09"/>
    <w:rsid w:val="00997DCD"/>
    <w:rsid w:val="009A01A5"/>
    <w:rsid w:val="009A042C"/>
    <w:rsid w:val="009A1314"/>
    <w:rsid w:val="009A1888"/>
    <w:rsid w:val="009A20CA"/>
    <w:rsid w:val="009A2125"/>
    <w:rsid w:val="009A22A4"/>
    <w:rsid w:val="009A22EB"/>
    <w:rsid w:val="009A28D3"/>
    <w:rsid w:val="009A2BCD"/>
    <w:rsid w:val="009A35E3"/>
    <w:rsid w:val="009A3AB5"/>
    <w:rsid w:val="009A4358"/>
    <w:rsid w:val="009A458A"/>
    <w:rsid w:val="009A4899"/>
    <w:rsid w:val="009A4A0D"/>
    <w:rsid w:val="009A4C75"/>
    <w:rsid w:val="009A4D25"/>
    <w:rsid w:val="009A5C15"/>
    <w:rsid w:val="009A60BB"/>
    <w:rsid w:val="009A6652"/>
    <w:rsid w:val="009A7085"/>
    <w:rsid w:val="009A7203"/>
    <w:rsid w:val="009A7235"/>
    <w:rsid w:val="009A7833"/>
    <w:rsid w:val="009A7C74"/>
    <w:rsid w:val="009B0818"/>
    <w:rsid w:val="009B0D5B"/>
    <w:rsid w:val="009B1211"/>
    <w:rsid w:val="009B1489"/>
    <w:rsid w:val="009B15BE"/>
    <w:rsid w:val="009B15D6"/>
    <w:rsid w:val="009B1755"/>
    <w:rsid w:val="009B30CA"/>
    <w:rsid w:val="009B3563"/>
    <w:rsid w:val="009B3723"/>
    <w:rsid w:val="009B4F71"/>
    <w:rsid w:val="009B527A"/>
    <w:rsid w:val="009B574B"/>
    <w:rsid w:val="009B6459"/>
    <w:rsid w:val="009B69A7"/>
    <w:rsid w:val="009B6C29"/>
    <w:rsid w:val="009B743D"/>
    <w:rsid w:val="009B764D"/>
    <w:rsid w:val="009B7A89"/>
    <w:rsid w:val="009C0A80"/>
    <w:rsid w:val="009C0E34"/>
    <w:rsid w:val="009C0F2A"/>
    <w:rsid w:val="009C122F"/>
    <w:rsid w:val="009C1573"/>
    <w:rsid w:val="009C1929"/>
    <w:rsid w:val="009C1C4E"/>
    <w:rsid w:val="009C238F"/>
    <w:rsid w:val="009C23B1"/>
    <w:rsid w:val="009C2A55"/>
    <w:rsid w:val="009C2F00"/>
    <w:rsid w:val="009C2F3E"/>
    <w:rsid w:val="009C3153"/>
    <w:rsid w:val="009C338D"/>
    <w:rsid w:val="009C467F"/>
    <w:rsid w:val="009C48E5"/>
    <w:rsid w:val="009C4CF1"/>
    <w:rsid w:val="009C5576"/>
    <w:rsid w:val="009C55A3"/>
    <w:rsid w:val="009C5B33"/>
    <w:rsid w:val="009C5BB4"/>
    <w:rsid w:val="009C5E35"/>
    <w:rsid w:val="009C5E92"/>
    <w:rsid w:val="009C5FFA"/>
    <w:rsid w:val="009C60C9"/>
    <w:rsid w:val="009C6E62"/>
    <w:rsid w:val="009C78A6"/>
    <w:rsid w:val="009C7EA1"/>
    <w:rsid w:val="009C7FEA"/>
    <w:rsid w:val="009D01E7"/>
    <w:rsid w:val="009D077C"/>
    <w:rsid w:val="009D1530"/>
    <w:rsid w:val="009D1D44"/>
    <w:rsid w:val="009D27F7"/>
    <w:rsid w:val="009D28EA"/>
    <w:rsid w:val="009D3176"/>
    <w:rsid w:val="009D34C7"/>
    <w:rsid w:val="009D3DE6"/>
    <w:rsid w:val="009D4217"/>
    <w:rsid w:val="009D4376"/>
    <w:rsid w:val="009D48DC"/>
    <w:rsid w:val="009D4D92"/>
    <w:rsid w:val="009D504F"/>
    <w:rsid w:val="009D53EC"/>
    <w:rsid w:val="009D544E"/>
    <w:rsid w:val="009D6913"/>
    <w:rsid w:val="009D726E"/>
    <w:rsid w:val="009D72BE"/>
    <w:rsid w:val="009D7590"/>
    <w:rsid w:val="009D7880"/>
    <w:rsid w:val="009D7A51"/>
    <w:rsid w:val="009E000B"/>
    <w:rsid w:val="009E052C"/>
    <w:rsid w:val="009E0E64"/>
    <w:rsid w:val="009E1862"/>
    <w:rsid w:val="009E1B84"/>
    <w:rsid w:val="009E20B1"/>
    <w:rsid w:val="009E22C2"/>
    <w:rsid w:val="009E2447"/>
    <w:rsid w:val="009E29A7"/>
    <w:rsid w:val="009E3CF7"/>
    <w:rsid w:val="009E3ED5"/>
    <w:rsid w:val="009E42AB"/>
    <w:rsid w:val="009E4D26"/>
    <w:rsid w:val="009E4EB0"/>
    <w:rsid w:val="009E59BB"/>
    <w:rsid w:val="009E5B0E"/>
    <w:rsid w:val="009E5C7C"/>
    <w:rsid w:val="009E67B9"/>
    <w:rsid w:val="009E743E"/>
    <w:rsid w:val="009E77D5"/>
    <w:rsid w:val="009E7EF1"/>
    <w:rsid w:val="009F05C9"/>
    <w:rsid w:val="009F085B"/>
    <w:rsid w:val="009F1610"/>
    <w:rsid w:val="009F1D4D"/>
    <w:rsid w:val="009F275C"/>
    <w:rsid w:val="009F29BE"/>
    <w:rsid w:val="009F2A63"/>
    <w:rsid w:val="009F31D7"/>
    <w:rsid w:val="009F3E10"/>
    <w:rsid w:val="009F3F0F"/>
    <w:rsid w:val="009F410C"/>
    <w:rsid w:val="009F46F5"/>
    <w:rsid w:val="009F55EC"/>
    <w:rsid w:val="009F5F16"/>
    <w:rsid w:val="009F62A3"/>
    <w:rsid w:val="009F69C8"/>
    <w:rsid w:val="009F6B4C"/>
    <w:rsid w:val="009F6E8F"/>
    <w:rsid w:val="009F733A"/>
    <w:rsid w:val="009F7EAD"/>
    <w:rsid w:val="00A0005F"/>
    <w:rsid w:val="00A0038B"/>
    <w:rsid w:val="00A0039D"/>
    <w:rsid w:val="00A003C1"/>
    <w:rsid w:val="00A01962"/>
    <w:rsid w:val="00A02E71"/>
    <w:rsid w:val="00A03DA2"/>
    <w:rsid w:val="00A04187"/>
    <w:rsid w:val="00A0493E"/>
    <w:rsid w:val="00A04FC2"/>
    <w:rsid w:val="00A051CB"/>
    <w:rsid w:val="00A051DF"/>
    <w:rsid w:val="00A05932"/>
    <w:rsid w:val="00A06F7A"/>
    <w:rsid w:val="00A07257"/>
    <w:rsid w:val="00A076B1"/>
    <w:rsid w:val="00A07805"/>
    <w:rsid w:val="00A07E18"/>
    <w:rsid w:val="00A10B1C"/>
    <w:rsid w:val="00A10ED2"/>
    <w:rsid w:val="00A11159"/>
    <w:rsid w:val="00A11255"/>
    <w:rsid w:val="00A1275E"/>
    <w:rsid w:val="00A129CD"/>
    <w:rsid w:val="00A13066"/>
    <w:rsid w:val="00A13075"/>
    <w:rsid w:val="00A1334D"/>
    <w:rsid w:val="00A13D3E"/>
    <w:rsid w:val="00A14024"/>
    <w:rsid w:val="00A14939"/>
    <w:rsid w:val="00A14FEC"/>
    <w:rsid w:val="00A15654"/>
    <w:rsid w:val="00A15882"/>
    <w:rsid w:val="00A159F8"/>
    <w:rsid w:val="00A15F92"/>
    <w:rsid w:val="00A16526"/>
    <w:rsid w:val="00A167A7"/>
    <w:rsid w:val="00A1768E"/>
    <w:rsid w:val="00A176CE"/>
    <w:rsid w:val="00A178DE"/>
    <w:rsid w:val="00A21409"/>
    <w:rsid w:val="00A21515"/>
    <w:rsid w:val="00A21624"/>
    <w:rsid w:val="00A21D95"/>
    <w:rsid w:val="00A22163"/>
    <w:rsid w:val="00A2221C"/>
    <w:rsid w:val="00A226D2"/>
    <w:rsid w:val="00A229D4"/>
    <w:rsid w:val="00A2302E"/>
    <w:rsid w:val="00A234AD"/>
    <w:rsid w:val="00A23A68"/>
    <w:rsid w:val="00A23A87"/>
    <w:rsid w:val="00A24196"/>
    <w:rsid w:val="00A253AD"/>
    <w:rsid w:val="00A258B1"/>
    <w:rsid w:val="00A25A8B"/>
    <w:rsid w:val="00A26363"/>
    <w:rsid w:val="00A265FA"/>
    <w:rsid w:val="00A2660B"/>
    <w:rsid w:val="00A2692E"/>
    <w:rsid w:val="00A27C8E"/>
    <w:rsid w:val="00A302E5"/>
    <w:rsid w:val="00A3087E"/>
    <w:rsid w:val="00A30E72"/>
    <w:rsid w:val="00A312EF"/>
    <w:rsid w:val="00A3170A"/>
    <w:rsid w:val="00A3187E"/>
    <w:rsid w:val="00A31FE7"/>
    <w:rsid w:val="00A3255D"/>
    <w:rsid w:val="00A32D3C"/>
    <w:rsid w:val="00A33533"/>
    <w:rsid w:val="00A337B7"/>
    <w:rsid w:val="00A33AC0"/>
    <w:rsid w:val="00A33DA4"/>
    <w:rsid w:val="00A34125"/>
    <w:rsid w:val="00A34C2D"/>
    <w:rsid w:val="00A35151"/>
    <w:rsid w:val="00A36017"/>
    <w:rsid w:val="00A36457"/>
    <w:rsid w:val="00A36A36"/>
    <w:rsid w:val="00A372FA"/>
    <w:rsid w:val="00A4057F"/>
    <w:rsid w:val="00A40923"/>
    <w:rsid w:val="00A40D79"/>
    <w:rsid w:val="00A40EB1"/>
    <w:rsid w:val="00A4165E"/>
    <w:rsid w:val="00A4285D"/>
    <w:rsid w:val="00A42C60"/>
    <w:rsid w:val="00A43599"/>
    <w:rsid w:val="00A44D63"/>
    <w:rsid w:val="00A44F05"/>
    <w:rsid w:val="00A454F7"/>
    <w:rsid w:val="00A4650C"/>
    <w:rsid w:val="00A466E3"/>
    <w:rsid w:val="00A472ED"/>
    <w:rsid w:val="00A47834"/>
    <w:rsid w:val="00A47A5A"/>
    <w:rsid w:val="00A5026A"/>
    <w:rsid w:val="00A505FC"/>
    <w:rsid w:val="00A5061A"/>
    <w:rsid w:val="00A51276"/>
    <w:rsid w:val="00A51592"/>
    <w:rsid w:val="00A5188D"/>
    <w:rsid w:val="00A5198F"/>
    <w:rsid w:val="00A519B3"/>
    <w:rsid w:val="00A52619"/>
    <w:rsid w:val="00A52B7C"/>
    <w:rsid w:val="00A52C76"/>
    <w:rsid w:val="00A52F76"/>
    <w:rsid w:val="00A53320"/>
    <w:rsid w:val="00A54521"/>
    <w:rsid w:val="00A54BA8"/>
    <w:rsid w:val="00A551C6"/>
    <w:rsid w:val="00A554D1"/>
    <w:rsid w:val="00A556D8"/>
    <w:rsid w:val="00A558D3"/>
    <w:rsid w:val="00A565B6"/>
    <w:rsid w:val="00A57133"/>
    <w:rsid w:val="00A57413"/>
    <w:rsid w:val="00A5786B"/>
    <w:rsid w:val="00A57994"/>
    <w:rsid w:val="00A57C68"/>
    <w:rsid w:val="00A57CDF"/>
    <w:rsid w:val="00A601FC"/>
    <w:rsid w:val="00A60F0B"/>
    <w:rsid w:val="00A6111E"/>
    <w:rsid w:val="00A61D91"/>
    <w:rsid w:val="00A61F5F"/>
    <w:rsid w:val="00A623E9"/>
    <w:rsid w:val="00A627CC"/>
    <w:rsid w:val="00A63D77"/>
    <w:rsid w:val="00A63D8B"/>
    <w:rsid w:val="00A641AF"/>
    <w:rsid w:val="00A64BE8"/>
    <w:rsid w:val="00A65C50"/>
    <w:rsid w:val="00A66440"/>
    <w:rsid w:val="00A66B87"/>
    <w:rsid w:val="00A67271"/>
    <w:rsid w:val="00A67A87"/>
    <w:rsid w:val="00A67BD1"/>
    <w:rsid w:val="00A67D41"/>
    <w:rsid w:val="00A7027B"/>
    <w:rsid w:val="00A7195D"/>
    <w:rsid w:val="00A71A85"/>
    <w:rsid w:val="00A721D2"/>
    <w:rsid w:val="00A72D64"/>
    <w:rsid w:val="00A7316A"/>
    <w:rsid w:val="00A73989"/>
    <w:rsid w:val="00A73C8F"/>
    <w:rsid w:val="00A74064"/>
    <w:rsid w:val="00A740AF"/>
    <w:rsid w:val="00A740E7"/>
    <w:rsid w:val="00A74E83"/>
    <w:rsid w:val="00A75217"/>
    <w:rsid w:val="00A75EBA"/>
    <w:rsid w:val="00A760EF"/>
    <w:rsid w:val="00A76460"/>
    <w:rsid w:val="00A766F2"/>
    <w:rsid w:val="00A76821"/>
    <w:rsid w:val="00A76A3E"/>
    <w:rsid w:val="00A76ACC"/>
    <w:rsid w:val="00A7720E"/>
    <w:rsid w:val="00A77239"/>
    <w:rsid w:val="00A77894"/>
    <w:rsid w:val="00A80026"/>
    <w:rsid w:val="00A804C9"/>
    <w:rsid w:val="00A818BF"/>
    <w:rsid w:val="00A8198E"/>
    <w:rsid w:val="00A819EC"/>
    <w:rsid w:val="00A822D5"/>
    <w:rsid w:val="00A82860"/>
    <w:rsid w:val="00A82D5B"/>
    <w:rsid w:val="00A83124"/>
    <w:rsid w:val="00A831F1"/>
    <w:rsid w:val="00A8413F"/>
    <w:rsid w:val="00A8452B"/>
    <w:rsid w:val="00A8504B"/>
    <w:rsid w:val="00A851D2"/>
    <w:rsid w:val="00A8564D"/>
    <w:rsid w:val="00A86082"/>
    <w:rsid w:val="00A861F2"/>
    <w:rsid w:val="00A86228"/>
    <w:rsid w:val="00A8668A"/>
    <w:rsid w:val="00A87330"/>
    <w:rsid w:val="00A876A2"/>
    <w:rsid w:val="00A87706"/>
    <w:rsid w:val="00A87F66"/>
    <w:rsid w:val="00A903AF"/>
    <w:rsid w:val="00A914AD"/>
    <w:rsid w:val="00A924ED"/>
    <w:rsid w:val="00A92B76"/>
    <w:rsid w:val="00A9315E"/>
    <w:rsid w:val="00A932D2"/>
    <w:rsid w:val="00A9451D"/>
    <w:rsid w:val="00A94552"/>
    <w:rsid w:val="00A94E96"/>
    <w:rsid w:val="00A95238"/>
    <w:rsid w:val="00A95869"/>
    <w:rsid w:val="00A95989"/>
    <w:rsid w:val="00A962D1"/>
    <w:rsid w:val="00A96460"/>
    <w:rsid w:val="00A96C54"/>
    <w:rsid w:val="00A96DC9"/>
    <w:rsid w:val="00A97230"/>
    <w:rsid w:val="00AA0211"/>
    <w:rsid w:val="00AA0338"/>
    <w:rsid w:val="00AA0A1D"/>
    <w:rsid w:val="00AA0D3B"/>
    <w:rsid w:val="00AA1183"/>
    <w:rsid w:val="00AA1A4D"/>
    <w:rsid w:val="00AA1B5B"/>
    <w:rsid w:val="00AA1CB8"/>
    <w:rsid w:val="00AA1D76"/>
    <w:rsid w:val="00AA1DBA"/>
    <w:rsid w:val="00AA25DE"/>
    <w:rsid w:val="00AA26AE"/>
    <w:rsid w:val="00AA27B8"/>
    <w:rsid w:val="00AA2A57"/>
    <w:rsid w:val="00AA2A7B"/>
    <w:rsid w:val="00AA2DA4"/>
    <w:rsid w:val="00AA50BF"/>
    <w:rsid w:val="00AA5C5D"/>
    <w:rsid w:val="00AA79C3"/>
    <w:rsid w:val="00AA7A04"/>
    <w:rsid w:val="00AB0D46"/>
    <w:rsid w:val="00AB1083"/>
    <w:rsid w:val="00AB16BB"/>
    <w:rsid w:val="00AB2161"/>
    <w:rsid w:val="00AB23E8"/>
    <w:rsid w:val="00AB242B"/>
    <w:rsid w:val="00AB2790"/>
    <w:rsid w:val="00AB28BB"/>
    <w:rsid w:val="00AB2AC8"/>
    <w:rsid w:val="00AB3830"/>
    <w:rsid w:val="00AB3884"/>
    <w:rsid w:val="00AB3D6A"/>
    <w:rsid w:val="00AB4462"/>
    <w:rsid w:val="00AB4831"/>
    <w:rsid w:val="00AB487C"/>
    <w:rsid w:val="00AB50D7"/>
    <w:rsid w:val="00AB5318"/>
    <w:rsid w:val="00AB535A"/>
    <w:rsid w:val="00AB64E3"/>
    <w:rsid w:val="00AB6CB6"/>
    <w:rsid w:val="00AB719D"/>
    <w:rsid w:val="00AB7372"/>
    <w:rsid w:val="00AC00D9"/>
    <w:rsid w:val="00AC0860"/>
    <w:rsid w:val="00AC14F1"/>
    <w:rsid w:val="00AC17FD"/>
    <w:rsid w:val="00AC19F9"/>
    <w:rsid w:val="00AC1AAF"/>
    <w:rsid w:val="00AC1CA8"/>
    <w:rsid w:val="00AC1E6B"/>
    <w:rsid w:val="00AC1E88"/>
    <w:rsid w:val="00AC226F"/>
    <w:rsid w:val="00AC29A1"/>
    <w:rsid w:val="00AC2BE7"/>
    <w:rsid w:val="00AC3189"/>
    <w:rsid w:val="00AC31ED"/>
    <w:rsid w:val="00AC331C"/>
    <w:rsid w:val="00AC39DA"/>
    <w:rsid w:val="00AC49D7"/>
    <w:rsid w:val="00AC4BDD"/>
    <w:rsid w:val="00AC52FC"/>
    <w:rsid w:val="00AC53AE"/>
    <w:rsid w:val="00AC5BEC"/>
    <w:rsid w:val="00AC5D10"/>
    <w:rsid w:val="00AC6435"/>
    <w:rsid w:val="00AC700E"/>
    <w:rsid w:val="00AC70C1"/>
    <w:rsid w:val="00AC7241"/>
    <w:rsid w:val="00AC73B1"/>
    <w:rsid w:val="00AC788A"/>
    <w:rsid w:val="00AC7969"/>
    <w:rsid w:val="00AD01E5"/>
    <w:rsid w:val="00AD0B63"/>
    <w:rsid w:val="00AD0BB8"/>
    <w:rsid w:val="00AD1E0E"/>
    <w:rsid w:val="00AD2222"/>
    <w:rsid w:val="00AD29D7"/>
    <w:rsid w:val="00AD2E9F"/>
    <w:rsid w:val="00AD30C4"/>
    <w:rsid w:val="00AD3768"/>
    <w:rsid w:val="00AD37A8"/>
    <w:rsid w:val="00AD3EB5"/>
    <w:rsid w:val="00AD3F0F"/>
    <w:rsid w:val="00AD3F52"/>
    <w:rsid w:val="00AD43D9"/>
    <w:rsid w:val="00AD49AC"/>
    <w:rsid w:val="00AD4B5D"/>
    <w:rsid w:val="00AD5001"/>
    <w:rsid w:val="00AD61B8"/>
    <w:rsid w:val="00AD6C49"/>
    <w:rsid w:val="00AD717D"/>
    <w:rsid w:val="00AE03E1"/>
    <w:rsid w:val="00AE194C"/>
    <w:rsid w:val="00AE2105"/>
    <w:rsid w:val="00AE27A4"/>
    <w:rsid w:val="00AE2ED6"/>
    <w:rsid w:val="00AE3057"/>
    <w:rsid w:val="00AE3570"/>
    <w:rsid w:val="00AE3A41"/>
    <w:rsid w:val="00AE3B2A"/>
    <w:rsid w:val="00AE3E3B"/>
    <w:rsid w:val="00AE4113"/>
    <w:rsid w:val="00AE564F"/>
    <w:rsid w:val="00AE5DFD"/>
    <w:rsid w:val="00AE623D"/>
    <w:rsid w:val="00AE68AB"/>
    <w:rsid w:val="00AE6CE0"/>
    <w:rsid w:val="00AE71FC"/>
    <w:rsid w:val="00AE72C6"/>
    <w:rsid w:val="00AE767D"/>
    <w:rsid w:val="00AE7E0E"/>
    <w:rsid w:val="00AE7E41"/>
    <w:rsid w:val="00AF017B"/>
    <w:rsid w:val="00AF04AF"/>
    <w:rsid w:val="00AF0BC8"/>
    <w:rsid w:val="00AF104D"/>
    <w:rsid w:val="00AF1079"/>
    <w:rsid w:val="00AF1409"/>
    <w:rsid w:val="00AF274F"/>
    <w:rsid w:val="00AF3D58"/>
    <w:rsid w:val="00AF3DC9"/>
    <w:rsid w:val="00AF4F72"/>
    <w:rsid w:val="00AF5892"/>
    <w:rsid w:val="00AF5A24"/>
    <w:rsid w:val="00AF60B6"/>
    <w:rsid w:val="00AF6937"/>
    <w:rsid w:val="00AF70B5"/>
    <w:rsid w:val="00AF7119"/>
    <w:rsid w:val="00AF7B15"/>
    <w:rsid w:val="00AF7D6D"/>
    <w:rsid w:val="00B005F8"/>
    <w:rsid w:val="00B00701"/>
    <w:rsid w:val="00B0071D"/>
    <w:rsid w:val="00B01CD0"/>
    <w:rsid w:val="00B0216F"/>
    <w:rsid w:val="00B026BC"/>
    <w:rsid w:val="00B02AC4"/>
    <w:rsid w:val="00B0400F"/>
    <w:rsid w:val="00B04044"/>
    <w:rsid w:val="00B0405C"/>
    <w:rsid w:val="00B041B6"/>
    <w:rsid w:val="00B04219"/>
    <w:rsid w:val="00B04738"/>
    <w:rsid w:val="00B04752"/>
    <w:rsid w:val="00B04843"/>
    <w:rsid w:val="00B04A83"/>
    <w:rsid w:val="00B04BCC"/>
    <w:rsid w:val="00B05092"/>
    <w:rsid w:val="00B0519F"/>
    <w:rsid w:val="00B052EE"/>
    <w:rsid w:val="00B055F3"/>
    <w:rsid w:val="00B056D8"/>
    <w:rsid w:val="00B05961"/>
    <w:rsid w:val="00B05B98"/>
    <w:rsid w:val="00B06269"/>
    <w:rsid w:val="00B071AF"/>
    <w:rsid w:val="00B100AE"/>
    <w:rsid w:val="00B105BA"/>
    <w:rsid w:val="00B114A4"/>
    <w:rsid w:val="00B1162E"/>
    <w:rsid w:val="00B11E7C"/>
    <w:rsid w:val="00B1257A"/>
    <w:rsid w:val="00B12FFE"/>
    <w:rsid w:val="00B130AB"/>
    <w:rsid w:val="00B13CF6"/>
    <w:rsid w:val="00B146D2"/>
    <w:rsid w:val="00B14733"/>
    <w:rsid w:val="00B14774"/>
    <w:rsid w:val="00B14AD0"/>
    <w:rsid w:val="00B14E19"/>
    <w:rsid w:val="00B1519F"/>
    <w:rsid w:val="00B154D4"/>
    <w:rsid w:val="00B15FB1"/>
    <w:rsid w:val="00B164BE"/>
    <w:rsid w:val="00B16A79"/>
    <w:rsid w:val="00B16F12"/>
    <w:rsid w:val="00B174F8"/>
    <w:rsid w:val="00B1797E"/>
    <w:rsid w:val="00B17EC8"/>
    <w:rsid w:val="00B205BF"/>
    <w:rsid w:val="00B20A39"/>
    <w:rsid w:val="00B20E65"/>
    <w:rsid w:val="00B20FB7"/>
    <w:rsid w:val="00B21182"/>
    <w:rsid w:val="00B214C8"/>
    <w:rsid w:val="00B21EC9"/>
    <w:rsid w:val="00B22A8C"/>
    <w:rsid w:val="00B22CA3"/>
    <w:rsid w:val="00B231DE"/>
    <w:rsid w:val="00B23CC0"/>
    <w:rsid w:val="00B24040"/>
    <w:rsid w:val="00B2451E"/>
    <w:rsid w:val="00B24589"/>
    <w:rsid w:val="00B250E5"/>
    <w:rsid w:val="00B25437"/>
    <w:rsid w:val="00B254AA"/>
    <w:rsid w:val="00B25633"/>
    <w:rsid w:val="00B274EF"/>
    <w:rsid w:val="00B27720"/>
    <w:rsid w:val="00B27A31"/>
    <w:rsid w:val="00B27D5D"/>
    <w:rsid w:val="00B3079C"/>
    <w:rsid w:val="00B3138F"/>
    <w:rsid w:val="00B3158C"/>
    <w:rsid w:val="00B3208B"/>
    <w:rsid w:val="00B3210B"/>
    <w:rsid w:val="00B32326"/>
    <w:rsid w:val="00B323F5"/>
    <w:rsid w:val="00B327B5"/>
    <w:rsid w:val="00B32FE5"/>
    <w:rsid w:val="00B33C79"/>
    <w:rsid w:val="00B34067"/>
    <w:rsid w:val="00B341F1"/>
    <w:rsid w:val="00B345F6"/>
    <w:rsid w:val="00B34765"/>
    <w:rsid w:val="00B34DDE"/>
    <w:rsid w:val="00B35033"/>
    <w:rsid w:val="00B35424"/>
    <w:rsid w:val="00B35957"/>
    <w:rsid w:val="00B35AF2"/>
    <w:rsid w:val="00B35C49"/>
    <w:rsid w:val="00B35DE9"/>
    <w:rsid w:val="00B3654A"/>
    <w:rsid w:val="00B366DF"/>
    <w:rsid w:val="00B36C68"/>
    <w:rsid w:val="00B36DDA"/>
    <w:rsid w:val="00B36FFF"/>
    <w:rsid w:val="00B376E0"/>
    <w:rsid w:val="00B377AE"/>
    <w:rsid w:val="00B37F1B"/>
    <w:rsid w:val="00B401DC"/>
    <w:rsid w:val="00B40B14"/>
    <w:rsid w:val="00B40BD7"/>
    <w:rsid w:val="00B40EBF"/>
    <w:rsid w:val="00B411AE"/>
    <w:rsid w:val="00B4160F"/>
    <w:rsid w:val="00B41A45"/>
    <w:rsid w:val="00B436EE"/>
    <w:rsid w:val="00B445A6"/>
    <w:rsid w:val="00B44CB1"/>
    <w:rsid w:val="00B45406"/>
    <w:rsid w:val="00B4546B"/>
    <w:rsid w:val="00B45B01"/>
    <w:rsid w:val="00B45E2B"/>
    <w:rsid w:val="00B469A0"/>
    <w:rsid w:val="00B46C14"/>
    <w:rsid w:val="00B46D3F"/>
    <w:rsid w:val="00B47BFC"/>
    <w:rsid w:val="00B50A2D"/>
    <w:rsid w:val="00B51623"/>
    <w:rsid w:val="00B517AA"/>
    <w:rsid w:val="00B51C91"/>
    <w:rsid w:val="00B51DFF"/>
    <w:rsid w:val="00B51F12"/>
    <w:rsid w:val="00B53605"/>
    <w:rsid w:val="00B53E68"/>
    <w:rsid w:val="00B543D4"/>
    <w:rsid w:val="00B54AD9"/>
    <w:rsid w:val="00B54C3D"/>
    <w:rsid w:val="00B54EA3"/>
    <w:rsid w:val="00B54FFA"/>
    <w:rsid w:val="00B5510A"/>
    <w:rsid w:val="00B552E8"/>
    <w:rsid w:val="00B55B32"/>
    <w:rsid w:val="00B55D23"/>
    <w:rsid w:val="00B55D8B"/>
    <w:rsid w:val="00B56213"/>
    <w:rsid w:val="00B56352"/>
    <w:rsid w:val="00B576AB"/>
    <w:rsid w:val="00B57782"/>
    <w:rsid w:val="00B57F77"/>
    <w:rsid w:val="00B6042E"/>
    <w:rsid w:val="00B60F04"/>
    <w:rsid w:val="00B6150E"/>
    <w:rsid w:val="00B6165A"/>
    <w:rsid w:val="00B61920"/>
    <w:rsid w:val="00B61B80"/>
    <w:rsid w:val="00B6212B"/>
    <w:rsid w:val="00B621E5"/>
    <w:rsid w:val="00B624DB"/>
    <w:rsid w:val="00B63537"/>
    <w:rsid w:val="00B636DC"/>
    <w:rsid w:val="00B63AD3"/>
    <w:rsid w:val="00B63AF1"/>
    <w:rsid w:val="00B63BFA"/>
    <w:rsid w:val="00B63FB2"/>
    <w:rsid w:val="00B64538"/>
    <w:rsid w:val="00B649DD"/>
    <w:rsid w:val="00B649F1"/>
    <w:rsid w:val="00B64BD9"/>
    <w:rsid w:val="00B64DC5"/>
    <w:rsid w:val="00B6664F"/>
    <w:rsid w:val="00B668F6"/>
    <w:rsid w:val="00B66B1A"/>
    <w:rsid w:val="00B67172"/>
    <w:rsid w:val="00B6744D"/>
    <w:rsid w:val="00B67ABF"/>
    <w:rsid w:val="00B7029B"/>
    <w:rsid w:val="00B702B5"/>
    <w:rsid w:val="00B7070C"/>
    <w:rsid w:val="00B70810"/>
    <w:rsid w:val="00B7093B"/>
    <w:rsid w:val="00B7110A"/>
    <w:rsid w:val="00B71117"/>
    <w:rsid w:val="00B7139D"/>
    <w:rsid w:val="00B71564"/>
    <w:rsid w:val="00B71AE4"/>
    <w:rsid w:val="00B71D2C"/>
    <w:rsid w:val="00B72454"/>
    <w:rsid w:val="00B7261F"/>
    <w:rsid w:val="00B72863"/>
    <w:rsid w:val="00B72957"/>
    <w:rsid w:val="00B72991"/>
    <w:rsid w:val="00B72EFA"/>
    <w:rsid w:val="00B733C0"/>
    <w:rsid w:val="00B737FE"/>
    <w:rsid w:val="00B73E2A"/>
    <w:rsid w:val="00B741CD"/>
    <w:rsid w:val="00B7472A"/>
    <w:rsid w:val="00B749F7"/>
    <w:rsid w:val="00B7517E"/>
    <w:rsid w:val="00B760D3"/>
    <w:rsid w:val="00B763A2"/>
    <w:rsid w:val="00B76AC2"/>
    <w:rsid w:val="00B76DF1"/>
    <w:rsid w:val="00B775A7"/>
    <w:rsid w:val="00B77961"/>
    <w:rsid w:val="00B77E07"/>
    <w:rsid w:val="00B80C8B"/>
    <w:rsid w:val="00B8148B"/>
    <w:rsid w:val="00B8196F"/>
    <w:rsid w:val="00B822EC"/>
    <w:rsid w:val="00B829D8"/>
    <w:rsid w:val="00B83061"/>
    <w:rsid w:val="00B83160"/>
    <w:rsid w:val="00B83371"/>
    <w:rsid w:val="00B835F3"/>
    <w:rsid w:val="00B83849"/>
    <w:rsid w:val="00B83EBB"/>
    <w:rsid w:val="00B848C5"/>
    <w:rsid w:val="00B85908"/>
    <w:rsid w:val="00B859E3"/>
    <w:rsid w:val="00B8633A"/>
    <w:rsid w:val="00B87343"/>
    <w:rsid w:val="00B873A0"/>
    <w:rsid w:val="00B87735"/>
    <w:rsid w:val="00B87A01"/>
    <w:rsid w:val="00B87B3E"/>
    <w:rsid w:val="00B87EB3"/>
    <w:rsid w:val="00B90266"/>
    <w:rsid w:val="00B907B9"/>
    <w:rsid w:val="00B90AB0"/>
    <w:rsid w:val="00B90EEA"/>
    <w:rsid w:val="00B91FF0"/>
    <w:rsid w:val="00B92DC7"/>
    <w:rsid w:val="00B92E06"/>
    <w:rsid w:val="00B936E7"/>
    <w:rsid w:val="00B94293"/>
    <w:rsid w:val="00B9446D"/>
    <w:rsid w:val="00B94A72"/>
    <w:rsid w:val="00B95076"/>
    <w:rsid w:val="00B9529C"/>
    <w:rsid w:val="00B961E1"/>
    <w:rsid w:val="00B96509"/>
    <w:rsid w:val="00B97780"/>
    <w:rsid w:val="00B97FCA"/>
    <w:rsid w:val="00BA00A6"/>
    <w:rsid w:val="00BA0A37"/>
    <w:rsid w:val="00BA18E2"/>
    <w:rsid w:val="00BA236A"/>
    <w:rsid w:val="00BA2E2A"/>
    <w:rsid w:val="00BA2EFF"/>
    <w:rsid w:val="00BA3F83"/>
    <w:rsid w:val="00BA43B6"/>
    <w:rsid w:val="00BA4461"/>
    <w:rsid w:val="00BA57CA"/>
    <w:rsid w:val="00BA5820"/>
    <w:rsid w:val="00BA59E2"/>
    <w:rsid w:val="00BA70A8"/>
    <w:rsid w:val="00BA7799"/>
    <w:rsid w:val="00BA77D5"/>
    <w:rsid w:val="00BB00F9"/>
    <w:rsid w:val="00BB085E"/>
    <w:rsid w:val="00BB0E03"/>
    <w:rsid w:val="00BB1145"/>
    <w:rsid w:val="00BB137F"/>
    <w:rsid w:val="00BB1889"/>
    <w:rsid w:val="00BB19E5"/>
    <w:rsid w:val="00BB22F6"/>
    <w:rsid w:val="00BB2406"/>
    <w:rsid w:val="00BB281A"/>
    <w:rsid w:val="00BB2D38"/>
    <w:rsid w:val="00BB3405"/>
    <w:rsid w:val="00BB3D5C"/>
    <w:rsid w:val="00BB4B67"/>
    <w:rsid w:val="00BB4E2B"/>
    <w:rsid w:val="00BB5331"/>
    <w:rsid w:val="00BB58A6"/>
    <w:rsid w:val="00BB59C3"/>
    <w:rsid w:val="00BB5D85"/>
    <w:rsid w:val="00BB5E68"/>
    <w:rsid w:val="00BB67D4"/>
    <w:rsid w:val="00BB6A25"/>
    <w:rsid w:val="00BB746A"/>
    <w:rsid w:val="00BB7ABB"/>
    <w:rsid w:val="00BB7B26"/>
    <w:rsid w:val="00BB7C28"/>
    <w:rsid w:val="00BC0575"/>
    <w:rsid w:val="00BC0646"/>
    <w:rsid w:val="00BC0D46"/>
    <w:rsid w:val="00BC0E43"/>
    <w:rsid w:val="00BC1BBD"/>
    <w:rsid w:val="00BC1BC3"/>
    <w:rsid w:val="00BC1EB6"/>
    <w:rsid w:val="00BC215B"/>
    <w:rsid w:val="00BC2259"/>
    <w:rsid w:val="00BC23B7"/>
    <w:rsid w:val="00BC23EE"/>
    <w:rsid w:val="00BC2632"/>
    <w:rsid w:val="00BC29A1"/>
    <w:rsid w:val="00BC29E9"/>
    <w:rsid w:val="00BC2BAC"/>
    <w:rsid w:val="00BC2E44"/>
    <w:rsid w:val="00BC32DA"/>
    <w:rsid w:val="00BC3AC4"/>
    <w:rsid w:val="00BC3B35"/>
    <w:rsid w:val="00BC3E56"/>
    <w:rsid w:val="00BC3F44"/>
    <w:rsid w:val="00BC4003"/>
    <w:rsid w:val="00BC4004"/>
    <w:rsid w:val="00BC473F"/>
    <w:rsid w:val="00BC4C07"/>
    <w:rsid w:val="00BC5116"/>
    <w:rsid w:val="00BC5818"/>
    <w:rsid w:val="00BC5C90"/>
    <w:rsid w:val="00BC6A80"/>
    <w:rsid w:val="00BC6A9B"/>
    <w:rsid w:val="00BC6F80"/>
    <w:rsid w:val="00BC6FD2"/>
    <w:rsid w:val="00BC77E8"/>
    <w:rsid w:val="00BC7E04"/>
    <w:rsid w:val="00BC7E59"/>
    <w:rsid w:val="00BC7E82"/>
    <w:rsid w:val="00BD04DC"/>
    <w:rsid w:val="00BD05CD"/>
    <w:rsid w:val="00BD08D6"/>
    <w:rsid w:val="00BD0AEA"/>
    <w:rsid w:val="00BD109E"/>
    <w:rsid w:val="00BD19CB"/>
    <w:rsid w:val="00BD1B43"/>
    <w:rsid w:val="00BD1CC3"/>
    <w:rsid w:val="00BD28E9"/>
    <w:rsid w:val="00BD326B"/>
    <w:rsid w:val="00BD35FB"/>
    <w:rsid w:val="00BD386A"/>
    <w:rsid w:val="00BD3EA8"/>
    <w:rsid w:val="00BD4997"/>
    <w:rsid w:val="00BD50D2"/>
    <w:rsid w:val="00BD55D4"/>
    <w:rsid w:val="00BD59CA"/>
    <w:rsid w:val="00BD5AFA"/>
    <w:rsid w:val="00BD604A"/>
    <w:rsid w:val="00BD60FC"/>
    <w:rsid w:val="00BD6C8C"/>
    <w:rsid w:val="00BD73F3"/>
    <w:rsid w:val="00BD7431"/>
    <w:rsid w:val="00BD76EB"/>
    <w:rsid w:val="00BD7F5B"/>
    <w:rsid w:val="00BE01C8"/>
    <w:rsid w:val="00BE0583"/>
    <w:rsid w:val="00BE0F4F"/>
    <w:rsid w:val="00BE10AB"/>
    <w:rsid w:val="00BE13B6"/>
    <w:rsid w:val="00BE14F3"/>
    <w:rsid w:val="00BE1E3E"/>
    <w:rsid w:val="00BE1FF4"/>
    <w:rsid w:val="00BE2283"/>
    <w:rsid w:val="00BE27B5"/>
    <w:rsid w:val="00BE5152"/>
    <w:rsid w:val="00BE5726"/>
    <w:rsid w:val="00BE57B5"/>
    <w:rsid w:val="00BE58EE"/>
    <w:rsid w:val="00BE69F0"/>
    <w:rsid w:val="00BE6CD0"/>
    <w:rsid w:val="00BE7205"/>
    <w:rsid w:val="00BE7A32"/>
    <w:rsid w:val="00BE7D34"/>
    <w:rsid w:val="00BE7F73"/>
    <w:rsid w:val="00BF0193"/>
    <w:rsid w:val="00BF0355"/>
    <w:rsid w:val="00BF0A4A"/>
    <w:rsid w:val="00BF0BBF"/>
    <w:rsid w:val="00BF1583"/>
    <w:rsid w:val="00BF18CA"/>
    <w:rsid w:val="00BF25E0"/>
    <w:rsid w:val="00BF26BA"/>
    <w:rsid w:val="00BF2BAE"/>
    <w:rsid w:val="00BF2E6B"/>
    <w:rsid w:val="00BF2F5F"/>
    <w:rsid w:val="00BF327D"/>
    <w:rsid w:val="00BF3A42"/>
    <w:rsid w:val="00BF3EAE"/>
    <w:rsid w:val="00BF45BB"/>
    <w:rsid w:val="00BF4C2C"/>
    <w:rsid w:val="00BF51F5"/>
    <w:rsid w:val="00BF52F0"/>
    <w:rsid w:val="00BF62EA"/>
    <w:rsid w:val="00BF6C2C"/>
    <w:rsid w:val="00BF799B"/>
    <w:rsid w:val="00BF7C19"/>
    <w:rsid w:val="00BF7CE1"/>
    <w:rsid w:val="00BF7DC5"/>
    <w:rsid w:val="00C0028C"/>
    <w:rsid w:val="00C00689"/>
    <w:rsid w:val="00C00ADC"/>
    <w:rsid w:val="00C011A3"/>
    <w:rsid w:val="00C019B1"/>
    <w:rsid w:val="00C01B91"/>
    <w:rsid w:val="00C022ED"/>
    <w:rsid w:val="00C02553"/>
    <w:rsid w:val="00C0319B"/>
    <w:rsid w:val="00C035E8"/>
    <w:rsid w:val="00C03B68"/>
    <w:rsid w:val="00C03C97"/>
    <w:rsid w:val="00C043BF"/>
    <w:rsid w:val="00C0468B"/>
    <w:rsid w:val="00C0491D"/>
    <w:rsid w:val="00C04E0F"/>
    <w:rsid w:val="00C05B5A"/>
    <w:rsid w:val="00C05E90"/>
    <w:rsid w:val="00C06BA3"/>
    <w:rsid w:val="00C076E2"/>
    <w:rsid w:val="00C07778"/>
    <w:rsid w:val="00C11257"/>
    <w:rsid w:val="00C11644"/>
    <w:rsid w:val="00C116B5"/>
    <w:rsid w:val="00C1267E"/>
    <w:rsid w:val="00C12FD0"/>
    <w:rsid w:val="00C1354A"/>
    <w:rsid w:val="00C135ED"/>
    <w:rsid w:val="00C13963"/>
    <w:rsid w:val="00C13B1A"/>
    <w:rsid w:val="00C149E1"/>
    <w:rsid w:val="00C14C65"/>
    <w:rsid w:val="00C15025"/>
    <w:rsid w:val="00C15C20"/>
    <w:rsid w:val="00C16414"/>
    <w:rsid w:val="00C16A0B"/>
    <w:rsid w:val="00C173AD"/>
    <w:rsid w:val="00C17516"/>
    <w:rsid w:val="00C175C8"/>
    <w:rsid w:val="00C17BF0"/>
    <w:rsid w:val="00C17F6A"/>
    <w:rsid w:val="00C20241"/>
    <w:rsid w:val="00C213BE"/>
    <w:rsid w:val="00C2206D"/>
    <w:rsid w:val="00C220B3"/>
    <w:rsid w:val="00C22407"/>
    <w:rsid w:val="00C23028"/>
    <w:rsid w:val="00C2484A"/>
    <w:rsid w:val="00C2514C"/>
    <w:rsid w:val="00C252EF"/>
    <w:rsid w:val="00C25B4C"/>
    <w:rsid w:val="00C264CC"/>
    <w:rsid w:val="00C26C3D"/>
    <w:rsid w:val="00C26C55"/>
    <w:rsid w:val="00C27114"/>
    <w:rsid w:val="00C27371"/>
    <w:rsid w:val="00C275BB"/>
    <w:rsid w:val="00C27825"/>
    <w:rsid w:val="00C27B1B"/>
    <w:rsid w:val="00C27F28"/>
    <w:rsid w:val="00C30488"/>
    <w:rsid w:val="00C30B29"/>
    <w:rsid w:val="00C30D9F"/>
    <w:rsid w:val="00C3126A"/>
    <w:rsid w:val="00C3176F"/>
    <w:rsid w:val="00C31DBC"/>
    <w:rsid w:val="00C31F3F"/>
    <w:rsid w:val="00C3303A"/>
    <w:rsid w:val="00C336CF"/>
    <w:rsid w:val="00C338CF"/>
    <w:rsid w:val="00C339F9"/>
    <w:rsid w:val="00C33CA5"/>
    <w:rsid w:val="00C349EA"/>
    <w:rsid w:val="00C34E93"/>
    <w:rsid w:val="00C355AF"/>
    <w:rsid w:val="00C35722"/>
    <w:rsid w:val="00C360CA"/>
    <w:rsid w:val="00C369AB"/>
    <w:rsid w:val="00C36A56"/>
    <w:rsid w:val="00C37494"/>
    <w:rsid w:val="00C376DB"/>
    <w:rsid w:val="00C379E7"/>
    <w:rsid w:val="00C37A43"/>
    <w:rsid w:val="00C40189"/>
    <w:rsid w:val="00C405C9"/>
    <w:rsid w:val="00C408C2"/>
    <w:rsid w:val="00C41A9F"/>
    <w:rsid w:val="00C41B3F"/>
    <w:rsid w:val="00C41E70"/>
    <w:rsid w:val="00C42468"/>
    <w:rsid w:val="00C438FA"/>
    <w:rsid w:val="00C43C92"/>
    <w:rsid w:val="00C444C9"/>
    <w:rsid w:val="00C4473A"/>
    <w:rsid w:val="00C44932"/>
    <w:rsid w:val="00C45024"/>
    <w:rsid w:val="00C451BD"/>
    <w:rsid w:val="00C45525"/>
    <w:rsid w:val="00C46005"/>
    <w:rsid w:val="00C46059"/>
    <w:rsid w:val="00C46389"/>
    <w:rsid w:val="00C46BF3"/>
    <w:rsid w:val="00C4773B"/>
    <w:rsid w:val="00C47932"/>
    <w:rsid w:val="00C47BC3"/>
    <w:rsid w:val="00C47F68"/>
    <w:rsid w:val="00C5018C"/>
    <w:rsid w:val="00C50F39"/>
    <w:rsid w:val="00C515B9"/>
    <w:rsid w:val="00C516A9"/>
    <w:rsid w:val="00C51EFB"/>
    <w:rsid w:val="00C52D70"/>
    <w:rsid w:val="00C5361E"/>
    <w:rsid w:val="00C5372C"/>
    <w:rsid w:val="00C53B21"/>
    <w:rsid w:val="00C53DBF"/>
    <w:rsid w:val="00C5496A"/>
    <w:rsid w:val="00C557E8"/>
    <w:rsid w:val="00C56477"/>
    <w:rsid w:val="00C564FD"/>
    <w:rsid w:val="00C5675B"/>
    <w:rsid w:val="00C5757F"/>
    <w:rsid w:val="00C57D9A"/>
    <w:rsid w:val="00C57F59"/>
    <w:rsid w:val="00C607E3"/>
    <w:rsid w:val="00C60D9C"/>
    <w:rsid w:val="00C6254A"/>
    <w:rsid w:val="00C625BB"/>
    <w:rsid w:val="00C63478"/>
    <w:rsid w:val="00C64513"/>
    <w:rsid w:val="00C64943"/>
    <w:rsid w:val="00C64D14"/>
    <w:rsid w:val="00C65783"/>
    <w:rsid w:val="00C666D5"/>
    <w:rsid w:val="00C66D69"/>
    <w:rsid w:val="00C67B73"/>
    <w:rsid w:val="00C67E0A"/>
    <w:rsid w:val="00C701B4"/>
    <w:rsid w:val="00C7043A"/>
    <w:rsid w:val="00C7079A"/>
    <w:rsid w:val="00C70EDE"/>
    <w:rsid w:val="00C712B5"/>
    <w:rsid w:val="00C7156E"/>
    <w:rsid w:val="00C717B0"/>
    <w:rsid w:val="00C71C2F"/>
    <w:rsid w:val="00C71C39"/>
    <w:rsid w:val="00C71D1F"/>
    <w:rsid w:val="00C71EBC"/>
    <w:rsid w:val="00C72534"/>
    <w:rsid w:val="00C72592"/>
    <w:rsid w:val="00C72E87"/>
    <w:rsid w:val="00C72F83"/>
    <w:rsid w:val="00C7307C"/>
    <w:rsid w:val="00C7318F"/>
    <w:rsid w:val="00C73A9D"/>
    <w:rsid w:val="00C74097"/>
    <w:rsid w:val="00C749CD"/>
    <w:rsid w:val="00C75C7C"/>
    <w:rsid w:val="00C760E0"/>
    <w:rsid w:val="00C764E1"/>
    <w:rsid w:val="00C76BBE"/>
    <w:rsid w:val="00C770E0"/>
    <w:rsid w:val="00C771A0"/>
    <w:rsid w:val="00C772E1"/>
    <w:rsid w:val="00C77520"/>
    <w:rsid w:val="00C77DF2"/>
    <w:rsid w:val="00C77F42"/>
    <w:rsid w:val="00C80548"/>
    <w:rsid w:val="00C80855"/>
    <w:rsid w:val="00C80DC5"/>
    <w:rsid w:val="00C8160F"/>
    <w:rsid w:val="00C82C1A"/>
    <w:rsid w:val="00C82F01"/>
    <w:rsid w:val="00C83539"/>
    <w:rsid w:val="00C8397A"/>
    <w:rsid w:val="00C84298"/>
    <w:rsid w:val="00C84460"/>
    <w:rsid w:val="00C847DB"/>
    <w:rsid w:val="00C8498E"/>
    <w:rsid w:val="00C84D6F"/>
    <w:rsid w:val="00C84EF7"/>
    <w:rsid w:val="00C84F2B"/>
    <w:rsid w:val="00C84FCF"/>
    <w:rsid w:val="00C856E8"/>
    <w:rsid w:val="00C85BFA"/>
    <w:rsid w:val="00C85DB8"/>
    <w:rsid w:val="00C865BA"/>
    <w:rsid w:val="00C86A85"/>
    <w:rsid w:val="00C86CF7"/>
    <w:rsid w:val="00C87A0F"/>
    <w:rsid w:val="00C90837"/>
    <w:rsid w:val="00C90F8A"/>
    <w:rsid w:val="00C90FD0"/>
    <w:rsid w:val="00C91117"/>
    <w:rsid w:val="00C91654"/>
    <w:rsid w:val="00C9303B"/>
    <w:rsid w:val="00C93794"/>
    <w:rsid w:val="00C9460E"/>
    <w:rsid w:val="00C94D0B"/>
    <w:rsid w:val="00C94E55"/>
    <w:rsid w:val="00C94F21"/>
    <w:rsid w:val="00C956FF"/>
    <w:rsid w:val="00C962D8"/>
    <w:rsid w:val="00C9672A"/>
    <w:rsid w:val="00C971A7"/>
    <w:rsid w:val="00C979F3"/>
    <w:rsid w:val="00C97BE2"/>
    <w:rsid w:val="00C97CC3"/>
    <w:rsid w:val="00CA0233"/>
    <w:rsid w:val="00CA07EC"/>
    <w:rsid w:val="00CA092C"/>
    <w:rsid w:val="00CA1058"/>
    <w:rsid w:val="00CA116B"/>
    <w:rsid w:val="00CA1408"/>
    <w:rsid w:val="00CA1DF8"/>
    <w:rsid w:val="00CA1FDE"/>
    <w:rsid w:val="00CA218F"/>
    <w:rsid w:val="00CA23B6"/>
    <w:rsid w:val="00CA2C6C"/>
    <w:rsid w:val="00CA2E10"/>
    <w:rsid w:val="00CA3AE6"/>
    <w:rsid w:val="00CA40AC"/>
    <w:rsid w:val="00CA4557"/>
    <w:rsid w:val="00CA4793"/>
    <w:rsid w:val="00CA48C8"/>
    <w:rsid w:val="00CA4C04"/>
    <w:rsid w:val="00CA4F6A"/>
    <w:rsid w:val="00CA4FF7"/>
    <w:rsid w:val="00CA62FF"/>
    <w:rsid w:val="00CA6DEB"/>
    <w:rsid w:val="00CA73D3"/>
    <w:rsid w:val="00CA75C1"/>
    <w:rsid w:val="00CB0BE2"/>
    <w:rsid w:val="00CB15B2"/>
    <w:rsid w:val="00CB1A6E"/>
    <w:rsid w:val="00CB1F9C"/>
    <w:rsid w:val="00CB28D7"/>
    <w:rsid w:val="00CB2AB7"/>
    <w:rsid w:val="00CB2B51"/>
    <w:rsid w:val="00CB2C1F"/>
    <w:rsid w:val="00CB2C63"/>
    <w:rsid w:val="00CB302F"/>
    <w:rsid w:val="00CB3435"/>
    <w:rsid w:val="00CB4184"/>
    <w:rsid w:val="00CB4314"/>
    <w:rsid w:val="00CB473B"/>
    <w:rsid w:val="00CB4C1D"/>
    <w:rsid w:val="00CB543B"/>
    <w:rsid w:val="00CB56D8"/>
    <w:rsid w:val="00CB5DA9"/>
    <w:rsid w:val="00CB5F94"/>
    <w:rsid w:val="00CB6151"/>
    <w:rsid w:val="00CB66A0"/>
    <w:rsid w:val="00CB66A6"/>
    <w:rsid w:val="00CB66D8"/>
    <w:rsid w:val="00CB791A"/>
    <w:rsid w:val="00CB7D7A"/>
    <w:rsid w:val="00CB7FC9"/>
    <w:rsid w:val="00CC0838"/>
    <w:rsid w:val="00CC096B"/>
    <w:rsid w:val="00CC0ACD"/>
    <w:rsid w:val="00CC0FA0"/>
    <w:rsid w:val="00CC15F1"/>
    <w:rsid w:val="00CC1668"/>
    <w:rsid w:val="00CC1B48"/>
    <w:rsid w:val="00CC25CE"/>
    <w:rsid w:val="00CC2735"/>
    <w:rsid w:val="00CC2C1E"/>
    <w:rsid w:val="00CC2FF9"/>
    <w:rsid w:val="00CC4363"/>
    <w:rsid w:val="00CC54D5"/>
    <w:rsid w:val="00CC55FF"/>
    <w:rsid w:val="00CC567F"/>
    <w:rsid w:val="00CC5EEE"/>
    <w:rsid w:val="00CC6ADB"/>
    <w:rsid w:val="00CC70C6"/>
    <w:rsid w:val="00CC7629"/>
    <w:rsid w:val="00CC7D3D"/>
    <w:rsid w:val="00CD018F"/>
    <w:rsid w:val="00CD0D22"/>
    <w:rsid w:val="00CD1015"/>
    <w:rsid w:val="00CD16B8"/>
    <w:rsid w:val="00CD1895"/>
    <w:rsid w:val="00CD19BE"/>
    <w:rsid w:val="00CD1E5E"/>
    <w:rsid w:val="00CD2092"/>
    <w:rsid w:val="00CD2B9E"/>
    <w:rsid w:val="00CD3205"/>
    <w:rsid w:val="00CD339F"/>
    <w:rsid w:val="00CD33A1"/>
    <w:rsid w:val="00CD381A"/>
    <w:rsid w:val="00CD3CD3"/>
    <w:rsid w:val="00CD4187"/>
    <w:rsid w:val="00CD4581"/>
    <w:rsid w:val="00CD4DA3"/>
    <w:rsid w:val="00CD59D3"/>
    <w:rsid w:val="00CD5D59"/>
    <w:rsid w:val="00CD60B2"/>
    <w:rsid w:val="00CD6448"/>
    <w:rsid w:val="00CD6B6C"/>
    <w:rsid w:val="00CD6FCD"/>
    <w:rsid w:val="00CD743A"/>
    <w:rsid w:val="00CD752F"/>
    <w:rsid w:val="00CD75EC"/>
    <w:rsid w:val="00CD7870"/>
    <w:rsid w:val="00CD79C0"/>
    <w:rsid w:val="00CE0684"/>
    <w:rsid w:val="00CE071C"/>
    <w:rsid w:val="00CE0902"/>
    <w:rsid w:val="00CE0DA2"/>
    <w:rsid w:val="00CE107E"/>
    <w:rsid w:val="00CE1185"/>
    <w:rsid w:val="00CE1ACC"/>
    <w:rsid w:val="00CE1D90"/>
    <w:rsid w:val="00CE25C9"/>
    <w:rsid w:val="00CE2948"/>
    <w:rsid w:val="00CE2F7E"/>
    <w:rsid w:val="00CE3517"/>
    <w:rsid w:val="00CE3A36"/>
    <w:rsid w:val="00CE410E"/>
    <w:rsid w:val="00CE4C81"/>
    <w:rsid w:val="00CE4D2A"/>
    <w:rsid w:val="00CE532C"/>
    <w:rsid w:val="00CE57C3"/>
    <w:rsid w:val="00CE584A"/>
    <w:rsid w:val="00CE5AD4"/>
    <w:rsid w:val="00CE650B"/>
    <w:rsid w:val="00CE679C"/>
    <w:rsid w:val="00CE68B8"/>
    <w:rsid w:val="00CE6DC5"/>
    <w:rsid w:val="00CE7A21"/>
    <w:rsid w:val="00CE7A98"/>
    <w:rsid w:val="00CF00D0"/>
    <w:rsid w:val="00CF03D5"/>
    <w:rsid w:val="00CF0688"/>
    <w:rsid w:val="00CF0748"/>
    <w:rsid w:val="00CF14F8"/>
    <w:rsid w:val="00CF165A"/>
    <w:rsid w:val="00CF17DB"/>
    <w:rsid w:val="00CF192B"/>
    <w:rsid w:val="00CF1C32"/>
    <w:rsid w:val="00CF1D63"/>
    <w:rsid w:val="00CF256B"/>
    <w:rsid w:val="00CF25B5"/>
    <w:rsid w:val="00CF2727"/>
    <w:rsid w:val="00CF2FF4"/>
    <w:rsid w:val="00CF34EF"/>
    <w:rsid w:val="00CF3BB8"/>
    <w:rsid w:val="00CF447F"/>
    <w:rsid w:val="00CF4B6C"/>
    <w:rsid w:val="00CF4D6E"/>
    <w:rsid w:val="00CF562F"/>
    <w:rsid w:val="00CF60B6"/>
    <w:rsid w:val="00CF61C7"/>
    <w:rsid w:val="00CF66EB"/>
    <w:rsid w:val="00CF6AB7"/>
    <w:rsid w:val="00CF72A2"/>
    <w:rsid w:val="00D00190"/>
    <w:rsid w:val="00D002E7"/>
    <w:rsid w:val="00D00848"/>
    <w:rsid w:val="00D00C63"/>
    <w:rsid w:val="00D00CC9"/>
    <w:rsid w:val="00D0155D"/>
    <w:rsid w:val="00D01CA3"/>
    <w:rsid w:val="00D01CAF"/>
    <w:rsid w:val="00D021D3"/>
    <w:rsid w:val="00D02210"/>
    <w:rsid w:val="00D024CA"/>
    <w:rsid w:val="00D026BC"/>
    <w:rsid w:val="00D0282D"/>
    <w:rsid w:val="00D02BF8"/>
    <w:rsid w:val="00D02FBC"/>
    <w:rsid w:val="00D03F81"/>
    <w:rsid w:val="00D041F9"/>
    <w:rsid w:val="00D0429B"/>
    <w:rsid w:val="00D04F90"/>
    <w:rsid w:val="00D05098"/>
    <w:rsid w:val="00D0509E"/>
    <w:rsid w:val="00D0579A"/>
    <w:rsid w:val="00D05926"/>
    <w:rsid w:val="00D059A6"/>
    <w:rsid w:val="00D060EE"/>
    <w:rsid w:val="00D06D1A"/>
    <w:rsid w:val="00D071F9"/>
    <w:rsid w:val="00D07331"/>
    <w:rsid w:val="00D07661"/>
    <w:rsid w:val="00D07949"/>
    <w:rsid w:val="00D100DE"/>
    <w:rsid w:val="00D10158"/>
    <w:rsid w:val="00D10732"/>
    <w:rsid w:val="00D10A5A"/>
    <w:rsid w:val="00D10EF4"/>
    <w:rsid w:val="00D11484"/>
    <w:rsid w:val="00D11CD2"/>
    <w:rsid w:val="00D11EDB"/>
    <w:rsid w:val="00D12099"/>
    <w:rsid w:val="00D1251D"/>
    <w:rsid w:val="00D12858"/>
    <w:rsid w:val="00D12926"/>
    <w:rsid w:val="00D12C5A"/>
    <w:rsid w:val="00D1322C"/>
    <w:rsid w:val="00D13393"/>
    <w:rsid w:val="00D13453"/>
    <w:rsid w:val="00D135B3"/>
    <w:rsid w:val="00D13A34"/>
    <w:rsid w:val="00D13BBD"/>
    <w:rsid w:val="00D13F5C"/>
    <w:rsid w:val="00D13FE8"/>
    <w:rsid w:val="00D144BA"/>
    <w:rsid w:val="00D146D9"/>
    <w:rsid w:val="00D14E58"/>
    <w:rsid w:val="00D14F0B"/>
    <w:rsid w:val="00D1536F"/>
    <w:rsid w:val="00D16B8C"/>
    <w:rsid w:val="00D172D6"/>
    <w:rsid w:val="00D17F16"/>
    <w:rsid w:val="00D2094D"/>
    <w:rsid w:val="00D20DB2"/>
    <w:rsid w:val="00D218C5"/>
    <w:rsid w:val="00D21CF5"/>
    <w:rsid w:val="00D2224F"/>
    <w:rsid w:val="00D22A6D"/>
    <w:rsid w:val="00D23868"/>
    <w:rsid w:val="00D23D16"/>
    <w:rsid w:val="00D23E63"/>
    <w:rsid w:val="00D23F29"/>
    <w:rsid w:val="00D241DE"/>
    <w:rsid w:val="00D24CDD"/>
    <w:rsid w:val="00D24F66"/>
    <w:rsid w:val="00D25188"/>
    <w:rsid w:val="00D25279"/>
    <w:rsid w:val="00D2549F"/>
    <w:rsid w:val="00D25AAC"/>
    <w:rsid w:val="00D25B72"/>
    <w:rsid w:val="00D261C8"/>
    <w:rsid w:val="00D2703E"/>
    <w:rsid w:val="00D27543"/>
    <w:rsid w:val="00D27B31"/>
    <w:rsid w:val="00D306B2"/>
    <w:rsid w:val="00D31AC5"/>
    <w:rsid w:val="00D320C0"/>
    <w:rsid w:val="00D32662"/>
    <w:rsid w:val="00D32A35"/>
    <w:rsid w:val="00D32AC6"/>
    <w:rsid w:val="00D335A2"/>
    <w:rsid w:val="00D33AA4"/>
    <w:rsid w:val="00D348A2"/>
    <w:rsid w:val="00D350B9"/>
    <w:rsid w:val="00D359BB"/>
    <w:rsid w:val="00D35BE9"/>
    <w:rsid w:val="00D369AB"/>
    <w:rsid w:val="00D36FF7"/>
    <w:rsid w:val="00D37D04"/>
    <w:rsid w:val="00D40270"/>
    <w:rsid w:val="00D41ACC"/>
    <w:rsid w:val="00D4235F"/>
    <w:rsid w:val="00D426E3"/>
    <w:rsid w:val="00D42B03"/>
    <w:rsid w:val="00D42DAD"/>
    <w:rsid w:val="00D42E27"/>
    <w:rsid w:val="00D43099"/>
    <w:rsid w:val="00D4464E"/>
    <w:rsid w:val="00D44A57"/>
    <w:rsid w:val="00D44ED8"/>
    <w:rsid w:val="00D45770"/>
    <w:rsid w:val="00D47274"/>
    <w:rsid w:val="00D47743"/>
    <w:rsid w:val="00D47D4A"/>
    <w:rsid w:val="00D47E3E"/>
    <w:rsid w:val="00D504A1"/>
    <w:rsid w:val="00D504D7"/>
    <w:rsid w:val="00D50773"/>
    <w:rsid w:val="00D50C8C"/>
    <w:rsid w:val="00D5123F"/>
    <w:rsid w:val="00D512C2"/>
    <w:rsid w:val="00D5157E"/>
    <w:rsid w:val="00D5193A"/>
    <w:rsid w:val="00D521C4"/>
    <w:rsid w:val="00D5242A"/>
    <w:rsid w:val="00D53BDF"/>
    <w:rsid w:val="00D5484D"/>
    <w:rsid w:val="00D5498D"/>
    <w:rsid w:val="00D55BB8"/>
    <w:rsid w:val="00D55FDB"/>
    <w:rsid w:val="00D5695E"/>
    <w:rsid w:val="00D56E35"/>
    <w:rsid w:val="00D575FB"/>
    <w:rsid w:val="00D57C91"/>
    <w:rsid w:val="00D603E1"/>
    <w:rsid w:val="00D6080A"/>
    <w:rsid w:val="00D60C41"/>
    <w:rsid w:val="00D60EE3"/>
    <w:rsid w:val="00D6112A"/>
    <w:rsid w:val="00D61A17"/>
    <w:rsid w:val="00D61CB7"/>
    <w:rsid w:val="00D628A4"/>
    <w:rsid w:val="00D62CB2"/>
    <w:rsid w:val="00D62F32"/>
    <w:rsid w:val="00D6314D"/>
    <w:rsid w:val="00D63A11"/>
    <w:rsid w:val="00D63A4D"/>
    <w:rsid w:val="00D63D0B"/>
    <w:rsid w:val="00D65ADA"/>
    <w:rsid w:val="00D6606E"/>
    <w:rsid w:val="00D664EE"/>
    <w:rsid w:val="00D66C48"/>
    <w:rsid w:val="00D66E9E"/>
    <w:rsid w:val="00D66EB5"/>
    <w:rsid w:val="00D67873"/>
    <w:rsid w:val="00D678B3"/>
    <w:rsid w:val="00D67B0F"/>
    <w:rsid w:val="00D67CBF"/>
    <w:rsid w:val="00D700A9"/>
    <w:rsid w:val="00D70696"/>
    <w:rsid w:val="00D71835"/>
    <w:rsid w:val="00D71994"/>
    <w:rsid w:val="00D71A9B"/>
    <w:rsid w:val="00D71B04"/>
    <w:rsid w:val="00D71E77"/>
    <w:rsid w:val="00D721BF"/>
    <w:rsid w:val="00D73406"/>
    <w:rsid w:val="00D73AD8"/>
    <w:rsid w:val="00D741CB"/>
    <w:rsid w:val="00D74486"/>
    <w:rsid w:val="00D74E8D"/>
    <w:rsid w:val="00D75207"/>
    <w:rsid w:val="00D754EB"/>
    <w:rsid w:val="00D76521"/>
    <w:rsid w:val="00D76632"/>
    <w:rsid w:val="00D76E6E"/>
    <w:rsid w:val="00D775E0"/>
    <w:rsid w:val="00D77B5D"/>
    <w:rsid w:val="00D77CC6"/>
    <w:rsid w:val="00D80015"/>
    <w:rsid w:val="00D802DA"/>
    <w:rsid w:val="00D807D3"/>
    <w:rsid w:val="00D8081B"/>
    <w:rsid w:val="00D80864"/>
    <w:rsid w:val="00D81570"/>
    <w:rsid w:val="00D81B7B"/>
    <w:rsid w:val="00D8262A"/>
    <w:rsid w:val="00D827BF"/>
    <w:rsid w:val="00D82C0A"/>
    <w:rsid w:val="00D8346F"/>
    <w:rsid w:val="00D8351F"/>
    <w:rsid w:val="00D835DC"/>
    <w:rsid w:val="00D83693"/>
    <w:rsid w:val="00D84236"/>
    <w:rsid w:val="00D8443F"/>
    <w:rsid w:val="00D8445D"/>
    <w:rsid w:val="00D84494"/>
    <w:rsid w:val="00D849CC"/>
    <w:rsid w:val="00D855E1"/>
    <w:rsid w:val="00D85708"/>
    <w:rsid w:val="00D8585E"/>
    <w:rsid w:val="00D85A21"/>
    <w:rsid w:val="00D864C5"/>
    <w:rsid w:val="00D86B20"/>
    <w:rsid w:val="00D86FA6"/>
    <w:rsid w:val="00D8786E"/>
    <w:rsid w:val="00D87991"/>
    <w:rsid w:val="00D87C8A"/>
    <w:rsid w:val="00D87ECF"/>
    <w:rsid w:val="00D87EEE"/>
    <w:rsid w:val="00D907FC"/>
    <w:rsid w:val="00D90D49"/>
    <w:rsid w:val="00D91199"/>
    <w:rsid w:val="00D91C23"/>
    <w:rsid w:val="00D91D01"/>
    <w:rsid w:val="00D93047"/>
    <w:rsid w:val="00D944C3"/>
    <w:rsid w:val="00D94B71"/>
    <w:rsid w:val="00D94E98"/>
    <w:rsid w:val="00D9633A"/>
    <w:rsid w:val="00D96B1F"/>
    <w:rsid w:val="00D96D75"/>
    <w:rsid w:val="00D97E79"/>
    <w:rsid w:val="00DA009E"/>
    <w:rsid w:val="00DA06FF"/>
    <w:rsid w:val="00DA0B5D"/>
    <w:rsid w:val="00DA0FD9"/>
    <w:rsid w:val="00DA1A45"/>
    <w:rsid w:val="00DA2228"/>
    <w:rsid w:val="00DA2D5A"/>
    <w:rsid w:val="00DA3C0F"/>
    <w:rsid w:val="00DA410B"/>
    <w:rsid w:val="00DA423A"/>
    <w:rsid w:val="00DA49F3"/>
    <w:rsid w:val="00DA4E48"/>
    <w:rsid w:val="00DA59CB"/>
    <w:rsid w:val="00DA60A0"/>
    <w:rsid w:val="00DA6820"/>
    <w:rsid w:val="00DA6E20"/>
    <w:rsid w:val="00DA76B7"/>
    <w:rsid w:val="00DA7702"/>
    <w:rsid w:val="00DA7C25"/>
    <w:rsid w:val="00DB142C"/>
    <w:rsid w:val="00DB17D0"/>
    <w:rsid w:val="00DB20E6"/>
    <w:rsid w:val="00DB23DB"/>
    <w:rsid w:val="00DB2720"/>
    <w:rsid w:val="00DB2946"/>
    <w:rsid w:val="00DB32FF"/>
    <w:rsid w:val="00DB3363"/>
    <w:rsid w:val="00DB3DAA"/>
    <w:rsid w:val="00DB44A8"/>
    <w:rsid w:val="00DB4F27"/>
    <w:rsid w:val="00DB5011"/>
    <w:rsid w:val="00DB59EA"/>
    <w:rsid w:val="00DB5C3C"/>
    <w:rsid w:val="00DB5D0F"/>
    <w:rsid w:val="00DB5D4E"/>
    <w:rsid w:val="00DB60E2"/>
    <w:rsid w:val="00DB64B0"/>
    <w:rsid w:val="00DB6FF7"/>
    <w:rsid w:val="00DB7199"/>
    <w:rsid w:val="00DB7DF5"/>
    <w:rsid w:val="00DB7ECE"/>
    <w:rsid w:val="00DC0478"/>
    <w:rsid w:val="00DC09A1"/>
    <w:rsid w:val="00DC1021"/>
    <w:rsid w:val="00DC1546"/>
    <w:rsid w:val="00DC16E0"/>
    <w:rsid w:val="00DC16E6"/>
    <w:rsid w:val="00DC2232"/>
    <w:rsid w:val="00DC223B"/>
    <w:rsid w:val="00DC30F2"/>
    <w:rsid w:val="00DC42F5"/>
    <w:rsid w:val="00DC456D"/>
    <w:rsid w:val="00DC4582"/>
    <w:rsid w:val="00DC48F6"/>
    <w:rsid w:val="00DC51D2"/>
    <w:rsid w:val="00DC5B19"/>
    <w:rsid w:val="00DC5FDD"/>
    <w:rsid w:val="00DC7221"/>
    <w:rsid w:val="00DC73AE"/>
    <w:rsid w:val="00DD008F"/>
    <w:rsid w:val="00DD019D"/>
    <w:rsid w:val="00DD085B"/>
    <w:rsid w:val="00DD134B"/>
    <w:rsid w:val="00DD1940"/>
    <w:rsid w:val="00DD1EC8"/>
    <w:rsid w:val="00DD27B2"/>
    <w:rsid w:val="00DD27E8"/>
    <w:rsid w:val="00DD2AAB"/>
    <w:rsid w:val="00DD30AE"/>
    <w:rsid w:val="00DD35E0"/>
    <w:rsid w:val="00DD4122"/>
    <w:rsid w:val="00DD42CE"/>
    <w:rsid w:val="00DD4595"/>
    <w:rsid w:val="00DD4EC7"/>
    <w:rsid w:val="00DD4F01"/>
    <w:rsid w:val="00DD4F11"/>
    <w:rsid w:val="00DD5344"/>
    <w:rsid w:val="00DD653F"/>
    <w:rsid w:val="00DD66C2"/>
    <w:rsid w:val="00DD726F"/>
    <w:rsid w:val="00DD789B"/>
    <w:rsid w:val="00DE03BB"/>
    <w:rsid w:val="00DE09FB"/>
    <w:rsid w:val="00DE1165"/>
    <w:rsid w:val="00DE187D"/>
    <w:rsid w:val="00DE2255"/>
    <w:rsid w:val="00DE2522"/>
    <w:rsid w:val="00DE2AA2"/>
    <w:rsid w:val="00DE3BA3"/>
    <w:rsid w:val="00DE3CF6"/>
    <w:rsid w:val="00DE3F51"/>
    <w:rsid w:val="00DE508E"/>
    <w:rsid w:val="00DE560B"/>
    <w:rsid w:val="00DE573D"/>
    <w:rsid w:val="00DE5D8B"/>
    <w:rsid w:val="00DE6098"/>
    <w:rsid w:val="00DE7262"/>
    <w:rsid w:val="00DE7397"/>
    <w:rsid w:val="00DE7895"/>
    <w:rsid w:val="00DE7BFB"/>
    <w:rsid w:val="00DE7C8B"/>
    <w:rsid w:val="00DE7E6B"/>
    <w:rsid w:val="00DF07C9"/>
    <w:rsid w:val="00DF0BA8"/>
    <w:rsid w:val="00DF119D"/>
    <w:rsid w:val="00DF14EA"/>
    <w:rsid w:val="00DF153E"/>
    <w:rsid w:val="00DF15F0"/>
    <w:rsid w:val="00DF1891"/>
    <w:rsid w:val="00DF2694"/>
    <w:rsid w:val="00DF2E0E"/>
    <w:rsid w:val="00DF2FD2"/>
    <w:rsid w:val="00DF331C"/>
    <w:rsid w:val="00DF4D1D"/>
    <w:rsid w:val="00DF5578"/>
    <w:rsid w:val="00DF576C"/>
    <w:rsid w:val="00DF5C10"/>
    <w:rsid w:val="00DF5CC2"/>
    <w:rsid w:val="00DF6290"/>
    <w:rsid w:val="00DF6358"/>
    <w:rsid w:val="00DF640A"/>
    <w:rsid w:val="00DF689E"/>
    <w:rsid w:val="00DF6E0A"/>
    <w:rsid w:val="00DF6EC4"/>
    <w:rsid w:val="00DF7474"/>
    <w:rsid w:val="00DF75A6"/>
    <w:rsid w:val="00DF79AD"/>
    <w:rsid w:val="00DF7F14"/>
    <w:rsid w:val="00E00105"/>
    <w:rsid w:val="00E003B0"/>
    <w:rsid w:val="00E00FA4"/>
    <w:rsid w:val="00E01CE3"/>
    <w:rsid w:val="00E021A7"/>
    <w:rsid w:val="00E02B1E"/>
    <w:rsid w:val="00E02BBB"/>
    <w:rsid w:val="00E0368E"/>
    <w:rsid w:val="00E038F0"/>
    <w:rsid w:val="00E03F1E"/>
    <w:rsid w:val="00E0455B"/>
    <w:rsid w:val="00E04F71"/>
    <w:rsid w:val="00E06424"/>
    <w:rsid w:val="00E067D0"/>
    <w:rsid w:val="00E06B5C"/>
    <w:rsid w:val="00E0728A"/>
    <w:rsid w:val="00E0736E"/>
    <w:rsid w:val="00E078F3"/>
    <w:rsid w:val="00E07E7B"/>
    <w:rsid w:val="00E10739"/>
    <w:rsid w:val="00E10C43"/>
    <w:rsid w:val="00E11029"/>
    <w:rsid w:val="00E1104C"/>
    <w:rsid w:val="00E113E5"/>
    <w:rsid w:val="00E118BF"/>
    <w:rsid w:val="00E12124"/>
    <w:rsid w:val="00E1239C"/>
    <w:rsid w:val="00E12444"/>
    <w:rsid w:val="00E12BF0"/>
    <w:rsid w:val="00E130D8"/>
    <w:rsid w:val="00E132B3"/>
    <w:rsid w:val="00E13312"/>
    <w:rsid w:val="00E134FB"/>
    <w:rsid w:val="00E13FD9"/>
    <w:rsid w:val="00E14332"/>
    <w:rsid w:val="00E14F19"/>
    <w:rsid w:val="00E15385"/>
    <w:rsid w:val="00E1540C"/>
    <w:rsid w:val="00E156D8"/>
    <w:rsid w:val="00E15A19"/>
    <w:rsid w:val="00E15EE0"/>
    <w:rsid w:val="00E1600E"/>
    <w:rsid w:val="00E1648B"/>
    <w:rsid w:val="00E16C43"/>
    <w:rsid w:val="00E17C9D"/>
    <w:rsid w:val="00E20318"/>
    <w:rsid w:val="00E20D62"/>
    <w:rsid w:val="00E20DC9"/>
    <w:rsid w:val="00E214AC"/>
    <w:rsid w:val="00E214FE"/>
    <w:rsid w:val="00E21633"/>
    <w:rsid w:val="00E21B40"/>
    <w:rsid w:val="00E22CA0"/>
    <w:rsid w:val="00E23557"/>
    <w:rsid w:val="00E237BF"/>
    <w:rsid w:val="00E23AEB"/>
    <w:rsid w:val="00E24584"/>
    <w:rsid w:val="00E246BC"/>
    <w:rsid w:val="00E24878"/>
    <w:rsid w:val="00E24E0A"/>
    <w:rsid w:val="00E25204"/>
    <w:rsid w:val="00E25511"/>
    <w:rsid w:val="00E257E0"/>
    <w:rsid w:val="00E25B0D"/>
    <w:rsid w:val="00E25E0C"/>
    <w:rsid w:val="00E263A4"/>
    <w:rsid w:val="00E263B1"/>
    <w:rsid w:val="00E2649D"/>
    <w:rsid w:val="00E26702"/>
    <w:rsid w:val="00E26ADE"/>
    <w:rsid w:val="00E26BC3"/>
    <w:rsid w:val="00E26FAF"/>
    <w:rsid w:val="00E270DF"/>
    <w:rsid w:val="00E2785C"/>
    <w:rsid w:val="00E27C3C"/>
    <w:rsid w:val="00E27D01"/>
    <w:rsid w:val="00E27F39"/>
    <w:rsid w:val="00E30314"/>
    <w:rsid w:val="00E306CE"/>
    <w:rsid w:val="00E30F75"/>
    <w:rsid w:val="00E313DC"/>
    <w:rsid w:val="00E31E90"/>
    <w:rsid w:val="00E32031"/>
    <w:rsid w:val="00E32747"/>
    <w:rsid w:val="00E328FA"/>
    <w:rsid w:val="00E32D80"/>
    <w:rsid w:val="00E332F1"/>
    <w:rsid w:val="00E3499E"/>
    <w:rsid w:val="00E352C6"/>
    <w:rsid w:val="00E35457"/>
    <w:rsid w:val="00E355B5"/>
    <w:rsid w:val="00E360B0"/>
    <w:rsid w:val="00E36667"/>
    <w:rsid w:val="00E36992"/>
    <w:rsid w:val="00E3699A"/>
    <w:rsid w:val="00E37117"/>
    <w:rsid w:val="00E37CB2"/>
    <w:rsid w:val="00E37F7E"/>
    <w:rsid w:val="00E41CB6"/>
    <w:rsid w:val="00E42620"/>
    <w:rsid w:val="00E428FC"/>
    <w:rsid w:val="00E43054"/>
    <w:rsid w:val="00E43A07"/>
    <w:rsid w:val="00E4415C"/>
    <w:rsid w:val="00E44B62"/>
    <w:rsid w:val="00E44D68"/>
    <w:rsid w:val="00E45302"/>
    <w:rsid w:val="00E47020"/>
    <w:rsid w:val="00E47A01"/>
    <w:rsid w:val="00E47C27"/>
    <w:rsid w:val="00E47D9F"/>
    <w:rsid w:val="00E47FE6"/>
    <w:rsid w:val="00E50549"/>
    <w:rsid w:val="00E50739"/>
    <w:rsid w:val="00E50F8D"/>
    <w:rsid w:val="00E517F0"/>
    <w:rsid w:val="00E51CBB"/>
    <w:rsid w:val="00E51D27"/>
    <w:rsid w:val="00E51DE1"/>
    <w:rsid w:val="00E52418"/>
    <w:rsid w:val="00E52455"/>
    <w:rsid w:val="00E52A17"/>
    <w:rsid w:val="00E52C63"/>
    <w:rsid w:val="00E5322E"/>
    <w:rsid w:val="00E5358A"/>
    <w:rsid w:val="00E538E4"/>
    <w:rsid w:val="00E53C9B"/>
    <w:rsid w:val="00E53FD2"/>
    <w:rsid w:val="00E541DF"/>
    <w:rsid w:val="00E54933"/>
    <w:rsid w:val="00E54F99"/>
    <w:rsid w:val="00E555C9"/>
    <w:rsid w:val="00E55E38"/>
    <w:rsid w:val="00E55EBC"/>
    <w:rsid w:val="00E56058"/>
    <w:rsid w:val="00E568EA"/>
    <w:rsid w:val="00E572DB"/>
    <w:rsid w:val="00E57796"/>
    <w:rsid w:val="00E57954"/>
    <w:rsid w:val="00E57D38"/>
    <w:rsid w:val="00E61B54"/>
    <w:rsid w:val="00E61D9B"/>
    <w:rsid w:val="00E62145"/>
    <w:rsid w:val="00E62221"/>
    <w:rsid w:val="00E6286F"/>
    <w:rsid w:val="00E62AD0"/>
    <w:rsid w:val="00E62E5C"/>
    <w:rsid w:val="00E630DD"/>
    <w:rsid w:val="00E63977"/>
    <w:rsid w:val="00E6478D"/>
    <w:rsid w:val="00E648FA"/>
    <w:rsid w:val="00E6503D"/>
    <w:rsid w:val="00E65248"/>
    <w:rsid w:val="00E6574E"/>
    <w:rsid w:val="00E657AE"/>
    <w:rsid w:val="00E65C96"/>
    <w:rsid w:val="00E65D40"/>
    <w:rsid w:val="00E65DF4"/>
    <w:rsid w:val="00E663D5"/>
    <w:rsid w:val="00E66E48"/>
    <w:rsid w:val="00E6768B"/>
    <w:rsid w:val="00E679FF"/>
    <w:rsid w:val="00E67D55"/>
    <w:rsid w:val="00E67D66"/>
    <w:rsid w:val="00E67E3E"/>
    <w:rsid w:val="00E705BE"/>
    <w:rsid w:val="00E709ED"/>
    <w:rsid w:val="00E71C1F"/>
    <w:rsid w:val="00E71C2C"/>
    <w:rsid w:val="00E720E5"/>
    <w:rsid w:val="00E724CE"/>
    <w:rsid w:val="00E73086"/>
    <w:rsid w:val="00E738E7"/>
    <w:rsid w:val="00E744B5"/>
    <w:rsid w:val="00E7497B"/>
    <w:rsid w:val="00E74B95"/>
    <w:rsid w:val="00E763B2"/>
    <w:rsid w:val="00E76CCE"/>
    <w:rsid w:val="00E76E35"/>
    <w:rsid w:val="00E76E99"/>
    <w:rsid w:val="00E77004"/>
    <w:rsid w:val="00E77383"/>
    <w:rsid w:val="00E77633"/>
    <w:rsid w:val="00E77C8F"/>
    <w:rsid w:val="00E77EEA"/>
    <w:rsid w:val="00E80BBD"/>
    <w:rsid w:val="00E81DDE"/>
    <w:rsid w:val="00E82EF7"/>
    <w:rsid w:val="00E834D6"/>
    <w:rsid w:val="00E83737"/>
    <w:rsid w:val="00E837DB"/>
    <w:rsid w:val="00E8385F"/>
    <w:rsid w:val="00E84A88"/>
    <w:rsid w:val="00E84C61"/>
    <w:rsid w:val="00E84D3E"/>
    <w:rsid w:val="00E8506B"/>
    <w:rsid w:val="00E85671"/>
    <w:rsid w:val="00E85BED"/>
    <w:rsid w:val="00E85C2E"/>
    <w:rsid w:val="00E8655A"/>
    <w:rsid w:val="00E86D3A"/>
    <w:rsid w:val="00E86F78"/>
    <w:rsid w:val="00E8713E"/>
    <w:rsid w:val="00E8761F"/>
    <w:rsid w:val="00E87AD3"/>
    <w:rsid w:val="00E90553"/>
    <w:rsid w:val="00E90A00"/>
    <w:rsid w:val="00E91542"/>
    <w:rsid w:val="00E91BCD"/>
    <w:rsid w:val="00E91D48"/>
    <w:rsid w:val="00E92485"/>
    <w:rsid w:val="00E92BD3"/>
    <w:rsid w:val="00E92C6B"/>
    <w:rsid w:val="00E9367B"/>
    <w:rsid w:val="00E93BC9"/>
    <w:rsid w:val="00E93C37"/>
    <w:rsid w:val="00E94196"/>
    <w:rsid w:val="00E9444B"/>
    <w:rsid w:val="00E94B1B"/>
    <w:rsid w:val="00E94B59"/>
    <w:rsid w:val="00E94C7C"/>
    <w:rsid w:val="00E95451"/>
    <w:rsid w:val="00E956FA"/>
    <w:rsid w:val="00E95A8C"/>
    <w:rsid w:val="00E95C62"/>
    <w:rsid w:val="00E95E76"/>
    <w:rsid w:val="00E95F2E"/>
    <w:rsid w:val="00E9641E"/>
    <w:rsid w:val="00E966B5"/>
    <w:rsid w:val="00E969B0"/>
    <w:rsid w:val="00E96A9D"/>
    <w:rsid w:val="00E96BCA"/>
    <w:rsid w:val="00E96D25"/>
    <w:rsid w:val="00E96D81"/>
    <w:rsid w:val="00E96FD7"/>
    <w:rsid w:val="00E9726B"/>
    <w:rsid w:val="00E9755E"/>
    <w:rsid w:val="00E97EB3"/>
    <w:rsid w:val="00EA051A"/>
    <w:rsid w:val="00EA085E"/>
    <w:rsid w:val="00EA0BD6"/>
    <w:rsid w:val="00EA0E3B"/>
    <w:rsid w:val="00EA170C"/>
    <w:rsid w:val="00EA1DB1"/>
    <w:rsid w:val="00EA3765"/>
    <w:rsid w:val="00EA376C"/>
    <w:rsid w:val="00EA3C36"/>
    <w:rsid w:val="00EA3F0D"/>
    <w:rsid w:val="00EA4097"/>
    <w:rsid w:val="00EA4443"/>
    <w:rsid w:val="00EA4586"/>
    <w:rsid w:val="00EA4B5A"/>
    <w:rsid w:val="00EA4F9D"/>
    <w:rsid w:val="00EA55F0"/>
    <w:rsid w:val="00EA59D8"/>
    <w:rsid w:val="00EA5EF5"/>
    <w:rsid w:val="00EA664B"/>
    <w:rsid w:val="00EA6936"/>
    <w:rsid w:val="00EA6F61"/>
    <w:rsid w:val="00EB01E6"/>
    <w:rsid w:val="00EB0755"/>
    <w:rsid w:val="00EB0FE5"/>
    <w:rsid w:val="00EB12E0"/>
    <w:rsid w:val="00EB1C73"/>
    <w:rsid w:val="00EB21D6"/>
    <w:rsid w:val="00EB2312"/>
    <w:rsid w:val="00EB2410"/>
    <w:rsid w:val="00EB2782"/>
    <w:rsid w:val="00EB2BBA"/>
    <w:rsid w:val="00EB3828"/>
    <w:rsid w:val="00EB3D7F"/>
    <w:rsid w:val="00EB3ED5"/>
    <w:rsid w:val="00EB43F3"/>
    <w:rsid w:val="00EB4C4A"/>
    <w:rsid w:val="00EB4D91"/>
    <w:rsid w:val="00EB4E36"/>
    <w:rsid w:val="00EB4F22"/>
    <w:rsid w:val="00EB5722"/>
    <w:rsid w:val="00EB5F8B"/>
    <w:rsid w:val="00EB6F4B"/>
    <w:rsid w:val="00EB7401"/>
    <w:rsid w:val="00EB7C92"/>
    <w:rsid w:val="00EC092F"/>
    <w:rsid w:val="00EC09A8"/>
    <w:rsid w:val="00EC0ACE"/>
    <w:rsid w:val="00EC1215"/>
    <w:rsid w:val="00EC1507"/>
    <w:rsid w:val="00EC1784"/>
    <w:rsid w:val="00EC209A"/>
    <w:rsid w:val="00EC2492"/>
    <w:rsid w:val="00EC2F7D"/>
    <w:rsid w:val="00EC372A"/>
    <w:rsid w:val="00EC4579"/>
    <w:rsid w:val="00EC4C79"/>
    <w:rsid w:val="00EC4E05"/>
    <w:rsid w:val="00EC507E"/>
    <w:rsid w:val="00EC54C2"/>
    <w:rsid w:val="00EC5BD6"/>
    <w:rsid w:val="00EC5C4F"/>
    <w:rsid w:val="00EC5C96"/>
    <w:rsid w:val="00EC5F07"/>
    <w:rsid w:val="00EC667D"/>
    <w:rsid w:val="00EC6901"/>
    <w:rsid w:val="00EC7F82"/>
    <w:rsid w:val="00EC7F8C"/>
    <w:rsid w:val="00ED0DEA"/>
    <w:rsid w:val="00ED1041"/>
    <w:rsid w:val="00ED1273"/>
    <w:rsid w:val="00ED16C9"/>
    <w:rsid w:val="00ED2315"/>
    <w:rsid w:val="00ED440B"/>
    <w:rsid w:val="00ED4BA9"/>
    <w:rsid w:val="00ED56B4"/>
    <w:rsid w:val="00ED600C"/>
    <w:rsid w:val="00ED6461"/>
    <w:rsid w:val="00ED6747"/>
    <w:rsid w:val="00ED69E2"/>
    <w:rsid w:val="00ED6B4E"/>
    <w:rsid w:val="00ED6EF2"/>
    <w:rsid w:val="00ED70C7"/>
    <w:rsid w:val="00ED737C"/>
    <w:rsid w:val="00ED7C63"/>
    <w:rsid w:val="00ED7F8B"/>
    <w:rsid w:val="00EE0198"/>
    <w:rsid w:val="00EE0C68"/>
    <w:rsid w:val="00EE0F35"/>
    <w:rsid w:val="00EE113E"/>
    <w:rsid w:val="00EE12E2"/>
    <w:rsid w:val="00EE148B"/>
    <w:rsid w:val="00EE1C68"/>
    <w:rsid w:val="00EE2035"/>
    <w:rsid w:val="00EE2435"/>
    <w:rsid w:val="00EE2D82"/>
    <w:rsid w:val="00EE34D9"/>
    <w:rsid w:val="00EE3A0B"/>
    <w:rsid w:val="00EE5366"/>
    <w:rsid w:val="00EE574F"/>
    <w:rsid w:val="00EE5B07"/>
    <w:rsid w:val="00EE5F5A"/>
    <w:rsid w:val="00EE5FC2"/>
    <w:rsid w:val="00EE71FF"/>
    <w:rsid w:val="00EE7602"/>
    <w:rsid w:val="00EE7A62"/>
    <w:rsid w:val="00EF070E"/>
    <w:rsid w:val="00EF150C"/>
    <w:rsid w:val="00EF1AC4"/>
    <w:rsid w:val="00EF218A"/>
    <w:rsid w:val="00EF2C9E"/>
    <w:rsid w:val="00EF2ED3"/>
    <w:rsid w:val="00EF30B9"/>
    <w:rsid w:val="00EF33C9"/>
    <w:rsid w:val="00EF36FE"/>
    <w:rsid w:val="00EF3EE3"/>
    <w:rsid w:val="00EF400E"/>
    <w:rsid w:val="00EF425D"/>
    <w:rsid w:val="00EF4E9E"/>
    <w:rsid w:val="00EF5A4A"/>
    <w:rsid w:val="00EF5C36"/>
    <w:rsid w:val="00EF5F07"/>
    <w:rsid w:val="00EF623F"/>
    <w:rsid w:val="00EF77A1"/>
    <w:rsid w:val="00EF7A6C"/>
    <w:rsid w:val="00EF7A77"/>
    <w:rsid w:val="00EF7FBC"/>
    <w:rsid w:val="00F0010B"/>
    <w:rsid w:val="00F0049C"/>
    <w:rsid w:val="00F00870"/>
    <w:rsid w:val="00F008FA"/>
    <w:rsid w:val="00F00A7A"/>
    <w:rsid w:val="00F01041"/>
    <w:rsid w:val="00F011D1"/>
    <w:rsid w:val="00F013DD"/>
    <w:rsid w:val="00F01562"/>
    <w:rsid w:val="00F018BB"/>
    <w:rsid w:val="00F01CE9"/>
    <w:rsid w:val="00F03051"/>
    <w:rsid w:val="00F040A4"/>
    <w:rsid w:val="00F0413C"/>
    <w:rsid w:val="00F0418B"/>
    <w:rsid w:val="00F043C9"/>
    <w:rsid w:val="00F0474A"/>
    <w:rsid w:val="00F0480D"/>
    <w:rsid w:val="00F04BF9"/>
    <w:rsid w:val="00F053E3"/>
    <w:rsid w:val="00F05532"/>
    <w:rsid w:val="00F05703"/>
    <w:rsid w:val="00F05955"/>
    <w:rsid w:val="00F05CC7"/>
    <w:rsid w:val="00F07683"/>
    <w:rsid w:val="00F10368"/>
    <w:rsid w:val="00F104C5"/>
    <w:rsid w:val="00F106EA"/>
    <w:rsid w:val="00F10F97"/>
    <w:rsid w:val="00F11282"/>
    <w:rsid w:val="00F117E1"/>
    <w:rsid w:val="00F11DC3"/>
    <w:rsid w:val="00F11FB0"/>
    <w:rsid w:val="00F125A7"/>
    <w:rsid w:val="00F1264E"/>
    <w:rsid w:val="00F12B05"/>
    <w:rsid w:val="00F12DDD"/>
    <w:rsid w:val="00F12E69"/>
    <w:rsid w:val="00F1345D"/>
    <w:rsid w:val="00F134EF"/>
    <w:rsid w:val="00F1390D"/>
    <w:rsid w:val="00F14767"/>
    <w:rsid w:val="00F14E63"/>
    <w:rsid w:val="00F15010"/>
    <w:rsid w:val="00F150E1"/>
    <w:rsid w:val="00F150F3"/>
    <w:rsid w:val="00F15123"/>
    <w:rsid w:val="00F15C0C"/>
    <w:rsid w:val="00F16103"/>
    <w:rsid w:val="00F161F9"/>
    <w:rsid w:val="00F163D7"/>
    <w:rsid w:val="00F16475"/>
    <w:rsid w:val="00F17D25"/>
    <w:rsid w:val="00F20257"/>
    <w:rsid w:val="00F20267"/>
    <w:rsid w:val="00F2040B"/>
    <w:rsid w:val="00F205C5"/>
    <w:rsid w:val="00F20752"/>
    <w:rsid w:val="00F207E1"/>
    <w:rsid w:val="00F20D5A"/>
    <w:rsid w:val="00F20E12"/>
    <w:rsid w:val="00F21E64"/>
    <w:rsid w:val="00F23443"/>
    <w:rsid w:val="00F23614"/>
    <w:rsid w:val="00F238DF"/>
    <w:rsid w:val="00F23C42"/>
    <w:rsid w:val="00F23F86"/>
    <w:rsid w:val="00F241A5"/>
    <w:rsid w:val="00F24393"/>
    <w:rsid w:val="00F24979"/>
    <w:rsid w:val="00F24D73"/>
    <w:rsid w:val="00F256D2"/>
    <w:rsid w:val="00F25704"/>
    <w:rsid w:val="00F26059"/>
    <w:rsid w:val="00F2703F"/>
    <w:rsid w:val="00F27742"/>
    <w:rsid w:val="00F27DFE"/>
    <w:rsid w:val="00F27E93"/>
    <w:rsid w:val="00F27EDD"/>
    <w:rsid w:val="00F30091"/>
    <w:rsid w:val="00F302AC"/>
    <w:rsid w:val="00F305CF"/>
    <w:rsid w:val="00F30853"/>
    <w:rsid w:val="00F30A2D"/>
    <w:rsid w:val="00F30F80"/>
    <w:rsid w:val="00F31100"/>
    <w:rsid w:val="00F31553"/>
    <w:rsid w:val="00F31F7A"/>
    <w:rsid w:val="00F3258F"/>
    <w:rsid w:val="00F329D4"/>
    <w:rsid w:val="00F32F61"/>
    <w:rsid w:val="00F332F9"/>
    <w:rsid w:val="00F3366E"/>
    <w:rsid w:val="00F337C0"/>
    <w:rsid w:val="00F33E92"/>
    <w:rsid w:val="00F34053"/>
    <w:rsid w:val="00F352F3"/>
    <w:rsid w:val="00F354C6"/>
    <w:rsid w:val="00F357D1"/>
    <w:rsid w:val="00F3631B"/>
    <w:rsid w:val="00F36BB4"/>
    <w:rsid w:val="00F371F2"/>
    <w:rsid w:val="00F37724"/>
    <w:rsid w:val="00F37BD5"/>
    <w:rsid w:val="00F40281"/>
    <w:rsid w:val="00F41D8F"/>
    <w:rsid w:val="00F41FDB"/>
    <w:rsid w:val="00F421A6"/>
    <w:rsid w:val="00F421F9"/>
    <w:rsid w:val="00F425AF"/>
    <w:rsid w:val="00F428AF"/>
    <w:rsid w:val="00F42939"/>
    <w:rsid w:val="00F432EF"/>
    <w:rsid w:val="00F436DF"/>
    <w:rsid w:val="00F43AF5"/>
    <w:rsid w:val="00F43CCF"/>
    <w:rsid w:val="00F43DD8"/>
    <w:rsid w:val="00F43E60"/>
    <w:rsid w:val="00F4438D"/>
    <w:rsid w:val="00F44B99"/>
    <w:rsid w:val="00F45DDB"/>
    <w:rsid w:val="00F4679D"/>
    <w:rsid w:val="00F47214"/>
    <w:rsid w:val="00F5027E"/>
    <w:rsid w:val="00F504B6"/>
    <w:rsid w:val="00F5076A"/>
    <w:rsid w:val="00F50818"/>
    <w:rsid w:val="00F50D11"/>
    <w:rsid w:val="00F50FC0"/>
    <w:rsid w:val="00F51252"/>
    <w:rsid w:val="00F514B4"/>
    <w:rsid w:val="00F5152B"/>
    <w:rsid w:val="00F518DE"/>
    <w:rsid w:val="00F520DF"/>
    <w:rsid w:val="00F5251E"/>
    <w:rsid w:val="00F52671"/>
    <w:rsid w:val="00F52B6B"/>
    <w:rsid w:val="00F5342F"/>
    <w:rsid w:val="00F53C0B"/>
    <w:rsid w:val="00F53C89"/>
    <w:rsid w:val="00F53FEF"/>
    <w:rsid w:val="00F54ED6"/>
    <w:rsid w:val="00F55080"/>
    <w:rsid w:val="00F55211"/>
    <w:rsid w:val="00F55A9F"/>
    <w:rsid w:val="00F567D4"/>
    <w:rsid w:val="00F56928"/>
    <w:rsid w:val="00F577CB"/>
    <w:rsid w:val="00F57AAA"/>
    <w:rsid w:val="00F60418"/>
    <w:rsid w:val="00F60D0E"/>
    <w:rsid w:val="00F614A2"/>
    <w:rsid w:val="00F61852"/>
    <w:rsid w:val="00F61AB1"/>
    <w:rsid w:val="00F61B56"/>
    <w:rsid w:val="00F61F0E"/>
    <w:rsid w:val="00F632D1"/>
    <w:rsid w:val="00F632D5"/>
    <w:rsid w:val="00F634C4"/>
    <w:rsid w:val="00F639E5"/>
    <w:rsid w:val="00F63A29"/>
    <w:rsid w:val="00F64DFC"/>
    <w:rsid w:val="00F65CFA"/>
    <w:rsid w:val="00F661EA"/>
    <w:rsid w:val="00F666F4"/>
    <w:rsid w:val="00F66AC6"/>
    <w:rsid w:val="00F66C1C"/>
    <w:rsid w:val="00F67913"/>
    <w:rsid w:val="00F7014B"/>
    <w:rsid w:val="00F7238B"/>
    <w:rsid w:val="00F7276F"/>
    <w:rsid w:val="00F72AB8"/>
    <w:rsid w:val="00F731C6"/>
    <w:rsid w:val="00F737B3"/>
    <w:rsid w:val="00F737B6"/>
    <w:rsid w:val="00F73B83"/>
    <w:rsid w:val="00F747A8"/>
    <w:rsid w:val="00F74D40"/>
    <w:rsid w:val="00F7594F"/>
    <w:rsid w:val="00F75A74"/>
    <w:rsid w:val="00F762D1"/>
    <w:rsid w:val="00F77A7B"/>
    <w:rsid w:val="00F80134"/>
    <w:rsid w:val="00F80351"/>
    <w:rsid w:val="00F81426"/>
    <w:rsid w:val="00F81D4E"/>
    <w:rsid w:val="00F830C4"/>
    <w:rsid w:val="00F83512"/>
    <w:rsid w:val="00F83B79"/>
    <w:rsid w:val="00F8469D"/>
    <w:rsid w:val="00F84A5E"/>
    <w:rsid w:val="00F8509A"/>
    <w:rsid w:val="00F8578C"/>
    <w:rsid w:val="00F85B2C"/>
    <w:rsid w:val="00F85DFB"/>
    <w:rsid w:val="00F86188"/>
    <w:rsid w:val="00F8633E"/>
    <w:rsid w:val="00F86E41"/>
    <w:rsid w:val="00F87849"/>
    <w:rsid w:val="00F87B24"/>
    <w:rsid w:val="00F90459"/>
    <w:rsid w:val="00F90D48"/>
    <w:rsid w:val="00F9148C"/>
    <w:rsid w:val="00F91B60"/>
    <w:rsid w:val="00F92D78"/>
    <w:rsid w:val="00F935AD"/>
    <w:rsid w:val="00F93D82"/>
    <w:rsid w:val="00F9474B"/>
    <w:rsid w:val="00F951EC"/>
    <w:rsid w:val="00F95E8A"/>
    <w:rsid w:val="00F95EAB"/>
    <w:rsid w:val="00F974BD"/>
    <w:rsid w:val="00F977EC"/>
    <w:rsid w:val="00F97D34"/>
    <w:rsid w:val="00FA01D6"/>
    <w:rsid w:val="00FA03E6"/>
    <w:rsid w:val="00FA0E45"/>
    <w:rsid w:val="00FA115C"/>
    <w:rsid w:val="00FA131B"/>
    <w:rsid w:val="00FA1787"/>
    <w:rsid w:val="00FA1CD8"/>
    <w:rsid w:val="00FA2281"/>
    <w:rsid w:val="00FA2B6F"/>
    <w:rsid w:val="00FA2DCA"/>
    <w:rsid w:val="00FA3445"/>
    <w:rsid w:val="00FA39ED"/>
    <w:rsid w:val="00FA40D2"/>
    <w:rsid w:val="00FA42CF"/>
    <w:rsid w:val="00FA49D8"/>
    <w:rsid w:val="00FA5205"/>
    <w:rsid w:val="00FA554A"/>
    <w:rsid w:val="00FA5F5F"/>
    <w:rsid w:val="00FA70C5"/>
    <w:rsid w:val="00FA7695"/>
    <w:rsid w:val="00FA76D6"/>
    <w:rsid w:val="00FB0A9E"/>
    <w:rsid w:val="00FB0AF6"/>
    <w:rsid w:val="00FB0BBB"/>
    <w:rsid w:val="00FB12A8"/>
    <w:rsid w:val="00FB16C7"/>
    <w:rsid w:val="00FB183E"/>
    <w:rsid w:val="00FB1EA5"/>
    <w:rsid w:val="00FB2074"/>
    <w:rsid w:val="00FB2C10"/>
    <w:rsid w:val="00FB2E14"/>
    <w:rsid w:val="00FB33B5"/>
    <w:rsid w:val="00FB4606"/>
    <w:rsid w:val="00FB4711"/>
    <w:rsid w:val="00FB5131"/>
    <w:rsid w:val="00FB55FE"/>
    <w:rsid w:val="00FB5656"/>
    <w:rsid w:val="00FB590D"/>
    <w:rsid w:val="00FB6059"/>
    <w:rsid w:val="00FB7366"/>
    <w:rsid w:val="00FB75FC"/>
    <w:rsid w:val="00FB798E"/>
    <w:rsid w:val="00FB7ADA"/>
    <w:rsid w:val="00FB7C49"/>
    <w:rsid w:val="00FC03C6"/>
    <w:rsid w:val="00FC04E8"/>
    <w:rsid w:val="00FC06E1"/>
    <w:rsid w:val="00FC0C20"/>
    <w:rsid w:val="00FC0D97"/>
    <w:rsid w:val="00FC0F63"/>
    <w:rsid w:val="00FC2AE9"/>
    <w:rsid w:val="00FC374C"/>
    <w:rsid w:val="00FC3909"/>
    <w:rsid w:val="00FC502D"/>
    <w:rsid w:val="00FC567B"/>
    <w:rsid w:val="00FC6116"/>
    <w:rsid w:val="00FC680E"/>
    <w:rsid w:val="00FC6882"/>
    <w:rsid w:val="00FC73EB"/>
    <w:rsid w:val="00FD006A"/>
    <w:rsid w:val="00FD02E1"/>
    <w:rsid w:val="00FD02F7"/>
    <w:rsid w:val="00FD0318"/>
    <w:rsid w:val="00FD0BA6"/>
    <w:rsid w:val="00FD0C39"/>
    <w:rsid w:val="00FD1319"/>
    <w:rsid w:val="00FD1499"/>
    <w:rsid w:val="00FD199C"/>
    <w:rsid w:val="00FD1A03"/>
    <w:rsid w:val="00FD21C8"/>
    <w:rsid w:val="00FD2EE2"/>
    <w:rsid w:val="00FD2F20"/>
    <w:rsid w:val="00FD33C6"/>
    <w:rsid w:val="00FD35B2"/>
    <w:rsid w:val="00FD3809"/>
    <w:rsid w:val="00FD4132"/>
    <w:rsid w:val="00FD4915"/>
    <w:rsid w:val="00FD4E71"/>
    <w:rsid w:val="00FD5079"/>
    <w:rsid w:val="00FD5824"/>
    <w:rsid w:val="00FD60F4"/>
    <w:rsid w:val="00FD615E"/>
    <w:rsid w:val="00FD7328"/>
    <w:rsid w:val="00FD7C0A"/>
    <w:rsid w:val="00FD7C86"/>
    <w:rsid w:val="00FE0245"/>
    <w:rsid w:val="00FE039A"/>
    <w:rsid w:val="00FE0652"/>
    <w:rsid w:val="00FE0A28"/>
    <w:rsid w:val="00FE1761"/>
    <w:rsid w:val="00FE1DC5"/>
    <w:rsid w:val="00FE21C7"/>
    <w:rsid w:val="00FE228A"/>
    <w:rsid w:val="00FE2564"/>
    <w:rsid w:val="00FE2BD1"/>
    <w:rsid w:val="00FE3B00"/>
    <w:rsid w:val="00FE3E4E"/>
    <w:rsid w:val="00FE41C6"/>
    <w:rsid w:val="00FE4A66"/>
    <w:rsid w:val="00FE4B2C"/>
    <w:rsid w:val="00FE54E5"/>
    <w:rsid w:val="00FE622D"/>
    <w:rsid w:val="00FE682A"/>
    <w:rsid w:val="00FE6B3A"/>
    <w:rsid w:val="00FE6B8F"/>
    <w:rsid w:val="00FE7216"/>
    <w:rsid w:val="00FE75A4"/>
    <w:rsid w:val="00FE76C1"/>
    <w:rsid w:val="00FE7753"/>
    <w:rsid w:val="00FE78A8"/>
    <w:rsid w:val="00FF0F90"/>
    <w:rsid w:val="00FF1F67"/>
    <w:rsid w:val="00FF2E55"/>
    <w:rsid w:val="00FF2E8C"/>
    <w:rsid w:val="00FF326B"/>
    <w:rsid w:val="00FF3838"/>
    <w:rsid w:val="00FF3FD6"/>
    <w:rsid w:val="00FF4111"/>
    <w:rsid w:val="00FF41DC"/>
    <w:rsid w:val="00FF42A8"/>
    <w:rsid w:val="00FF48A4"/>
    <w:rsid w:val="00FF4C9B"/>
    <w:rsid w:val="00FF4D53"/>
    <w:rsid w:val="00FF5134"/>
    <w:rsid w:val="00FF64F7"/>
    <w:rsid w:val="00FF6526"/>
    <w:rsid w:val="00FF672E"/>
    <w:rsid w:val="00FF69FE"/>
    <w:rsid w:val="00FF6E30"/>
    <w:rsid w:val="00FF758E"/>
    <w:rsid w:val="00FF7B29"/>
    <w:rsid w:val="00FF7D6D"/>
    <w:rsid w:val="00FF7F70"/>
    <w:rsid w:val="013020C1"/>
    <w:rsid w:val="0866531B"/>
    <w:rsid w:val="15FF5F6D"/>
    <w:rsid w:val="1C4401D9"/>
    <w:rsid w:val="2BB539B2"/>
    <w:rsid w:val="3F1352A4"/>
    <w:rsid w:val="4AA303FA"/>
    <w:rsid w:val="5E9C6DE5"/>
    <w:rsid w:val="6C566A6F"/>
    <w:rsid w:val="72DE30A5"/>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14:docId w14:val="3FC8B78D"/>
  <w15:docId w15:val="{C42023C6-6B16-4D9F-89F3-8ADC29FEB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uiPriority="0"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rPr>
      <w:rFonts w:ascii="Calibri" w:hAnsi="Calibri" w:cs="宋体"/>
      <w:kern w:val="2"/>
      <w:sz w:val="21"/>
      <w:szCs w:val="24"/>
    </w:rPr>
  </w:style>
  <w:style w:type="paragraph" w:styleId="Heading1">
    <w:name w:val="heading 1"/>
    <w:basedOn w:val="Normal"/>
    <w:next w:val="Normal"/>
    <w:link w:val="10"/>
    <w:uiPriority w:val="9"/>
    <w:qFormat/>
    <w:rsid w:val="005F768A"/>
    <w:pPr>
      <w:keepNext/>
      <w:keepLines/>
      <w:spacing w:before="340" w:after="330" w:line="578" w:lineRule="auto"/>
      <w:outlineLvl w:val="0"/>
    </w:pPr>
    <w:rPr>
      <w:b/>
      <w:bCs/>
      <w:kern w:val="44"/>
      <w:sz w:val="44"/>
      <w:szCs w:val="44"/>
    </w:rPr>
  </w:style>
  <w:style w:type="paragraph" w:styleId="Heading2">
    <w:name w:val="heading 2"/>
    <w:basedOn w:val="Normal"/>
    <w:next w:val="Normal"/>
    <w:link w:val="20"/>
    <w:uiPriority w:val="9"/>
    <w:unhideWhenUsed/>
    <w:qFormat/>
    <w:rsid w:val="006B6A8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3"/>
    <w:uiPriority w:val="9"/>
    <w:unhideWhenUsed/>
    <w:qFormat/>
    <w:rsid w:val="005F768A"/>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a0"/>
    <w:uiPriority w:val="99"/>
    <w:qFormat/>
    <w:pPr>
      <w:tabs>
        <w:tab w:val="center" w:pos="4153"/>
        <w:tab w:val="right" w:pos="8306"/>
      </w:tabs>
      <w:snapToGrid w:val="0"/>
      <w:jc w:val="left"/>
    </w:pPr>
    <w:rPr>
      <w:sz w:val="18"/>
      <w:szCs w:val="18"/>
    </w:rPr>
  </w:style>
  <w:style w:type="paragraph" w:styleId="Header">
    <w:name w:val="header"/>
    <w:basedOn w:val="Normal"/>
    <w:link w:val="a"/>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basedOn w:val="DefaultParagraphFont"/>
    <w:qFormat/>
    <w:rPr>
      <w:color w:val="800080"/>
      <w:u w:val="single"/>
    </w:rPr>
  </w:style>
  <w:style w:type="character" w:styleId="Emphasis">
    <w:name w:val="Emphasis"/>
    <w:basedOn w:val="DefaultParagraphFont"/>
    <w:uiPriority w:val="20"/>
    <w:qFormat/>
    <w:rPr>
      <w:i/>
      <w:iCs/>
    </w:rPr>
  </w:style>
  <w:style w:type="character" w:styleId="Hyperlink">
    <w:name w:val="Hyperlink"/>
    <w:basedOn w:val="DefaultParagraphFont"/>
    <w:qFormat/>
    <w:rPr>
      <w:color w:val="0000FF"/>
      <w:u w:val="single"/>
    </w:rPr>
  </w:style>
  <w:style w:type="character" w:customStyle="1" w:styleId="a">
    <w:name w:val="页眉 字符"/>
    <w:basedOn w:val="DefaultParagraphFont"/>
    <w:link w:val="Header"/>
    <w:qFormat/>
    <w:rPr>
      <w:rFonts w:ascii="Calibri" w:hAnsi="Calibri" w:cs="宋体"/>
      <w:kern w:val="2"/>
      <w:sz w:val="18"/>
      <w:szCs w:val="18"/>
    </w:rPr>
  </w:style>
  <w:style w:type="character" w:customStyle="1" w:styleId="a0">
    <w:name w:val="页脚 字符"/>
    <w:basedOn w:val="DefaultParagraphFont"/>
    <w:link w:val="Footer"/>
    <w:uiPriority w:val="99"/>
    <w:qFormat/>
    <w:rPr>
      <w:rFonts w:ascii="Calibri" w:hAnsi="Calibri" w:cs="宋体"/>
      <w:kern w:val="2"/>
      <w:sz w:val="18"/>
      <w:szCs w:val="18"/>
    </w:rPr>
  </w:style>
  <w:style w:type="character" w:customStyle="1" w:styleId="1">
    <w:name w:val="未处理的提及1"/>
    <w:basedOn w:val="DefaultParagraphFont"/>
    <w:uiPriority w:val="99"/>
    <w:qFormat/>
    <w:rPr>
      <w:color w:val="605E5C"/>
      <w:shd w:val="clear" w:color="auto" w:fill="E1DFDD"/>
    </w:rPr>
  </w:style>
  <w:style w:type="paragraph" w:styleId="ListParagraph">
    <w:name w:val="List Paragraph"/>
    <w:basedOn w:val="Normal"/>
    <w:uiPriority w:val="99"/>
    <w:qFormat/>
    <w:pPr>
      <w:ind w:firstLine="420" w:firstLineChars="200"/>
    </w:pPr>
  </w:style>
  <w:style w:type="character" w:customStyle="1" w:styleId="2">
    <w:name w:val="未处理的提及2"/>
    <w:basedOn w:val="DefaultParagraphFont"/>
    <w:uiPriority w:val="99"/>
    <w:qFormat/>
    <w:rPr>
      <w:color w:val="605E5C"/>
      <w:shd w:val="clear" w:color="auto" w:fill="E1DFDD"/>
    </w:rPr>
  </w:style>
  <w:style w:type="paragraph" w:styleId="Revision">
    <w:name w:val="Revision"/>
    <w:hidden/>
    <w:uiPriority w:val="99"/>
    <w:semiHidden/>
    <w:rsid w:val="00752A24"/>
    <w:rPr>
      <w:rFonts w:ascii="Calibri" w:hAnsi="Calibri" w:cs="宋体"/>
      <w:kern w:val="2"/>
      <w:sz w:val="21"/>
      <w:szCs w:val="24"/>
    </w:rPr>
  </w:style>
  <w:style w:type="character" w:customStyle="1" w:styleId="20">
    <w:name w:val="标题 2 字符"/>
    <w:basedOn w:val="DefaultParagraphFont"/>
    <w:link w:val="Heading2"/>
    <w:uiPriority w:val="9"/>
    <w:rsid w:val="006B6A89"/>
    <w:rPr>
      <w:rFonts w:asciiTheme="majorHAnsi" w:eastAsiaTheme="majorEastAsia" w:hAnsiTheme="majorHAnsi" w:cstheme="majorBidi"/>
      <w:b/>
      <w:bCs/>
      <w:kern w:val="2"/>
      <w:sz w:val="32"/>
      <w:szCs w:val="32"/>
    </w:rPr>
  </w:style>
  <w:style w:type="character" w:customStyle="1" w:styleId="10">
    <w:name w:val="标题 1 字符"/>
    <w:basedOn w:val="DefaultParagraphFont"/>
    <w:link w:val="Heading1"/>
    <w:uiPriority w:val="9"/>
    <w:rsid w:val="005F768A"/>
    <w:rPr>
      <w:rFonts w:ascii="Calibri" w:hAnsi="Calibri" w:cs="宋体"/>
      <w:b/>
      <w:bCs/>
      <w:kern w:val="44"/>
      <w:sz w:val="44"/>
      <w:szCs w:val="44"/>
    </w:rPr>
  </w:style>
  <w:style w:type="character" w:customStyle="1" w:styleId="3">
    <w:name w:val="标题 3 字符"/>
    <w:basedOn w:val="DefaultParagraphFont"/>
    <w:link w:val="Heading3"/>
    <w:uiPriority w:val="9"/>
    <w:rsid w:val="005F768A"/>
    <w:rPr>
      <w:rFonts w:ascii="Calibri" w:hAnsi="Calibri" w:cs="宋体"/>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footer" Target="footer1.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17E204B-B538-4C48-AD44-A4108210A3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1904</TotalTime>
  <Pages>922</Pages>
  <Words>86047</Words>
  <Characters>490471</Characters>
  <Application>Microsoft Office Word</Application>
  <DocSecurity>0</DocSecurity>
  <Lines>4087</Lines>
  <Paragraphs>1150</Paragraphs>
  <ScaleCrop>false</ScaleCrop>
  <Company>Microsoft</Company>
  <LinksUpToDate>false</LinksUpToDate>
  <CharactersWithSpaces>575368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yuanling sun</cp:lastModifiedBy>
  <cp:revision>547</cp:revision>
  <dcterms:created xsi:type="dcterms:W3CDTF">2022-04-05T10:11:00Z</dcterms:created>
  <dcterms:modified xsi:type="dcterms:W3CDTF">2024-05-03T07:30:00Z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2052-11.1.0.10024</vt:lpwstr>
  </property>
</Properties>
</file>