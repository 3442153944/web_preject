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506A8E86"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第八十四章 </w:t>
      </w:r>
      <w:r w:rsidRPr="00DF4D1D">
        <w:rPr>
          <w:rFonts w:ascii="微软雅黑" w:eastAsia="微软雅黑" w:hAnsi="微软雅黑" w:cs="微软雅黑"/>
          <w:sz w:val="22"/>
          <w:szCs w:val="22"/>
        </w:rPr>
        <w:t>新面孔</w:t>
      </w:r>
    </w:p>
    <w:p w:rsidR="00EA55F0" w:rsidRPr="00DF4D1D" w:rsidP="005F768A" w14:paraId="22EA82A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吃</w:t>
      </w:r>
      <w:r w:rsidRPr="00DF4D1D">
        <w:rPr>
          <w:rFonts w:ascii="微软雅黑" w:eastAsia="微软雅黑" w:hAnsi="微软雅黑" w:cs="微软雅黑" w:hint="eastAsia"/>
          <w:sz w:val="22"/>
          <w:szCs w:val="22"/>
        </w:rPr>
        <w:t>瓜群众</w:t>
      </w:r>
      <w:r w:rsidRPr="00DF4D1D">
        <w:rPr>
          <w:rFonts w:ascii="微软雅黑" w:eastAsia="微软雅黑" w:hAnsi="微软雅黑" w:cs="微软雅黑" w:hint="eastAsia"/>
          <w:sz w:val="22"/>
          <w:szCs w:val="22"/>
        </w:rPr>
        <w:t>们对于是谁才是那个产品的厂商生产的并不是怎么关心，最多关心的就是是不是国产的，最后的价格是不是能够让他们接受。</w:t>
      </w:r>
    </w:p>
    <w:p w:rsidR="00EA55F0" w:rsidRPr="00DF4D1D" w:rsidP="005F768A" w14:paraId="19A2D73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（那么到底是该看对错还是改注重对错了？）</w:t>
      </w:r>
    </w:p>
    <w:p w:rsidR="00EA55F0" w:rsidRPr="00DF4D1D" w:rsidP="005F768A" w14:paraId="1727730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虽然吃</w:t>
      </w:r>
      <w:r w:rsidRPr="00DF4D1D">
        <w:rPr>
          <w:rFonts w:ascii="微软雅黑" w:eastAsia="微软雅黑" w:hAnsi="微软雅黑" w:cs="微软雅黑" w:hint="eastAsia"/>
          <w:sz w:val="22"/>
          <w:szCs w:val="22"/>
        </w:rPr>
        <w:t>瓜群众</w:t>
      </w:r>
      <w:r w:rsidRPr="00DF4D1D">
        <w:rPr>
          <w:rFonts w:ascii="微软雅黑" w:eastAsia="微软雅黑" w:hAnsi="微软雅黑" w:cs="微软雅黑" w:hint="eastAsia"/>
          <w:sz w:val="22"/>
          <w:szCs w:val="22"/>
        </w:rPr>
        <w:t>们都是在</w:t>
      </w:r>
      <w:r w:rsidRPr="00DF4D1D">
        <w:rPr>
          <w:rFonts w:ascii="微软雅黑" w:eastAsia="微软雅黑" w:hAnsi="微软雅黑" w:cs="微软雅黑" w:hint="eastAsia"/>
          <w:sz w:val="22"/>
          <w:szCs w:val="22"/>
        </w:rPr>
        <w:t>关注着款</w:t>
      </w:r>
      <w:r w:rsidRPr="00DF4D1D">
        <w:rPr>
          <w:rFonts w:ascii="微软雅黑" w:eastAsia="微软雅黑" w:hAnsi="微软雅黑" w:cs="微软雅黑" w:hint="eastAsia"/>
          <w:sz w:val="22"/>
          <w:szCs w:val="22"/>
        </w:rPr>
        <w:t>AR眼睛是在什么时候发售，到手之后具体的表现怎么样，是不是如图发布会中所说的那样厉害。不过</w:t>
      </w:r>
      <w:r w:rsidRPr="00DF4D1D">
        <w:rPr>
          <w:rFonts w:ascii="微软雅黑" w:eastAsia="微软雅黑" w:hAnsi="微软雅黑" w:cs="微软雅黑" w:hint="eastAsia"/>
          <w:sz w:val="22"/>
          <w:szCs w:val="22"/>
        </w:rPr>
        <w:t>鉴于玲瑶科创</w:t>
      </w:r>
      <w:r w:rsidRPr="00DF4D1D">
        <w:rPr>
          <w:rFonts w:ascii="微软雅黑" w:eastAsia="微软雅黑" w:hAnsi="微软雅黑" w:cs="微软雅黑" w:hint="eastAsia"/>
          <w:sz w:val="22"/>
          <w:szCs w:val="22"/>
        </w:rPr>
        <w:t>在之前的发布会的情况来看所发布的任何一个产品都是十分经验的，甚至多次打破国外的各种封锁。</w:t>
      </w:r>
    </w:p>
    <w:p w:rsidR="00EA55F0" w:rsidRPr="00DF4D1D" w:rsidP="005F768A" w14:paraId="5F74E52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而资本家们更加关心的是这个关头能不能够在其中获得更多的利益，如果能够获得足够利益的话许多的才不会在意这个技术是不是使用自己自</w:t>
      </w:r>
      <w:r w:rsidRPr="00DF4D1D">
        <w:rPr>
          <w:rFonts w:ascii="微软雅黑" w:eastAsia="微软雅黑" w:hAnsi="微软雅黑" w:cs="微软雅黑" w:hint="eastAsia"/>
          <w:sz w:val="22"/>
          <w:szCs w:val="22"/>
        </w:rPr>
        <w:t>研</w:t>
      </w:r>
      <w:r w:rsidRPr="00DF4D1D">
        <w:rPr>
          <w:rFonts w:ascii="微软雅黑" w:eastAsia="微软雅黑" w:hAnsi="微软雅黑" w:cs="微软雅黑" w:hint="eastAsia"/>
          <w:sz w:val="22"/>
          <w:szCs w:val="22"/>
        </w:rPr>
        <w:t>的技术，在以后会带来怎样的影响。</w:t>
      </w:r>
    </w:p>
    <w:p w:rsidR="00EA55F0" w:rsidRPr="00DF4D1D" w:rsidP="005F768A" w14:paraId="2286FA0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然，如果是'民族企业'或者是国企的话他们根本就不怎么在意和利益相关的事情，更加关心的是自己能够给国家和民族带来怎么样的利益，有时候他们为了打破国外的垄断和封锁当然还有一个更加厉害的军工企业，他们是不计代价的能够使用</w:t>
      </w:r>
      <w:r w:rsidRPr="00DF4D1D">
        <w:rPr>
          <w:rFonts w:ascii="微软雅黑" w:eastAsia="微软雅黑" w:hAnsi="微软雅黑" w:cs="微软雅黑" w:hint="eastAsia"/>
          <w:sz w:val="22"/>
          <w:szCs w:val="22"/>
        </w:rPr>
        <w:t>国产就</w:t>
      </w:r>
      <w:r w:rsidRPr="00DF4D1D">
        <w:rPr>
          <w:rFonts w:ascii="微软雅黑" w:eastAsia="微软雅黑" w:hAnsi="微软雅黑" w:cs="微软雅黑" w:hint="eastAsia"/>
          <w:sz w:val="22"/>
          <w:szCs w:val="22"/>
        </w:rPr>
        <w:t>使用国产的哪怕性能稍微低下了一些。</w:t>
      </w:r>
    </w:p>
    <w:p w:rsidR="00EA55F0" w:rsidRPr="00DF4D1D" w:rsidP="005F768A" w14:paraId="2F33C77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AR眼镜看起来在民间的用处更加的大，在各种场景之下都能够提供相当不错的使用体验，带来许多的方便。不仅是可以直接使用意识就可以做到手才能够操作手机的地步，还可以做到纠正视力的作用，再怎么说也是一个眼镜。</w:t>
      </w:r>
    </w:p>
    <w:p w:rsidR="00EA55F0" w:rsidRPr="00DF4D1D" w:rsidP="005F768A" w14:paraId="7078455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这些都是民用的功能，这</w:t>
      </w:r>
      <w:r w:rsidRPr="00DF4D1D">
        <w:rPr>
          <w:rFonts w:ascii="微软雅黑" w:eastAsia="微软雅黑" w:hAnsi="微软雅黑" w:cs="微软雅黑" w:hint="eastAsia"/>
          <w:sz w:val="22"/>
          <w:szCs w:val="22"/>
        </w:rPr>
        <w:t>次玲瑶科创所</w:t>
      </w:r>
      <w:r w:rsidRPr="00DF4D1D">
        <w:rPr>
          <w:rFonts w:ascii="微软雅黑" w:eastAsia="微软雅黑" w:hAnsi="微软雅黑" w:cs="微软雅黑" w:hint="eastAsia"/>
          <w:sz w:val="22"/>
          <w:szCs w:val="22"/>
        </w:rPr>
        <w:t>发布的AR眼镜功能很显然不止这么一点用途，</w:t>
      </w:r>
      <w:r w:rsidRPr="00DF4D1D">
        <w:rPr>
          <w:rFonts w:ascii="微软雅黑" w:eastAsia="微软雅黑" w:hAnsi="微软雅黑" w:cs="微软雅黑" w:hint="eastAsia"/>
          <w:sz w:val="22"/>
          <w:szCs w:val="22"/>
        </w:rPr>
        <w:t>只不过为了防止出现一些不好的事情便没有开发而已，如果加装一些部件然后地址相关功能的话……</w:t>
      </w:r>
    </w:p>
    <w:p w:rsidR="00EA55F0" w:rsidRPr="00DF4D1D" w:rsidP="005F768A" w14:paraId="510A343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0F82E33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在办公室里面处理着各种事情的爱丽突然被桌面上的座机给打断了，因为这个电话是招商电话，而打进这个电话的人并不能够确定是谁打来的，虽然孙源玲和军方的首脑有一定的交易，但是不可能和所有的人都有</w:t>
      </w:r>
      <w:r w:rsidRPr="00DF4D1D">
        <w:rPr>
          <w:rFonts w:ascii="微软雅黑" w:eastAsia="微软雅黑" w:hAnsi="微软雅黑" w:cs="微软雅黑" w:hint="eastAsia"/>
          <w:sz w:val="22"/>
          <w:szCs w:val="22"/>
        </w:rPr>
        <w:t>py</w:t>
      </w:r>
      <w:r w:rsidRPr="00DF4D1D">
        <w:rPr>
          <w:rFonts w:ascii="微软雅黑" w:eastAsia="微软雅黑" w:hAnsi="微软雅黑" w:cs="微软雅黑" w:hint="eastAsia"/>
          <w:sz w:val="22"/>
          <w:szCs w:val="22"/>
        </w:rPr>
        <w:t>交易。</w:t>
      </w:r>
    </w:p>
    <w:p w:rsidR="00EA55F0" w:rsidRPr="00DF4D1D" w:rsidP="005F768A" w14:paraId="2B52E99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“请问是孙源玲小姐吗？”</w:t>
      </w:r>
    </w:p>
    <w:p w:rsidR="00EA55F0" w:rsidRPr="00DF4D1D" w:rsidP="005F768A" w14:paraId="26D89D2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“这里是玲瑶科创，孙源玲小姐正在休息有什么事情可以直接和我说我是这儿的总经理。”</w:t>
      </w:r>
    </w:p>
    <w:p w:rsidR="00EA55F0" w:rsidRPr="00DF4D1D" w:rsidP="005F768A" w14:paraId="5F10A8D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“是这样的，我们希望地址定制一批可以作为平常的军事训练的AR眼镜。虽然说我们也有相关的设备但是我们的设备的续航并不怎么行，所有我们对于你们的产品很有兴趣请问有没有定制的可能呢？”</w:t>
      </w:r>
    </w:p>
    <w:p w:rsidR="00EA55F0" w:rsidRPr="00DF4D1D" w:rsidP="005F768A" w14:paraId="1D2A469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“定制的话当然可以，只是增加一些功能的话重点肯定就会在一定程度上增加，并且这个重量增加附带的就时价钱大幅度的上升，到了最后价格很有可能到了一个十分高的情况出现。”</w:t>
      </w:r>
    </w:p>
    <w:p w:rsidR="00EA55F0" w:rsidRPr="00DF4D1D" w:rsidP="005F768A" w14:paraId="79E35D8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“价钱的事情并不用怎么担心，毕竟这个价钱再贵也肯定没有我们现在所使用的设备价钱高。”</w:t>
      </w:r>
    </w:p>
    <w:p w:rsidR="00EA55F0" w:rsidRPr="00DF4D1D" w:rsidP="005F768A" w14:paraId="22871CB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“这样啊，那么贵方只需要将你们的需求和订单告知我们，我们就可以将最后的价钱告知贵方。”</w:t>
      </w:r>
    </w:p>
    <w:p w:rsidR="00EA55F0" w:rsidRPr="00DF4D1D" w:rsidP="005F768A" w14:paraId="3465864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“好的，那么我们怎么联系你们？”</w:t>
      </w:r>
    </w:p>
    <w:p w:rsidR="00EA55F0" w:rsidRPr="00DF4D1D" w:rsidP="005F768A" w14:paraId="35DC231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“你可以将采购的订单量发在我们的官方邮箱之中，我们会对邮件进行智能分类，所以不用担心会出现你们的邮件会被忽略的情况出现。如果有需要我们可以将一部分的</w:t>
      </w:r>
      <w:r w:rsidRPr="00DF4D1D">
        <w:rPr>
          <w:rFonts w:ascii="微软雅黑" w:eastAsia="微软雅黑" w:hAnsi="微软雅黑" w:cs="微软雅黑" w:hint="eastAsia"/>
          <w:sz w:val="22"/>
          <w:szCs w:val="22"/>
        </w:rPr>
        <w:t>样品送到你么指定的地址去等到测试全部通过之后再向我们下单都可以。”</w:t>
      </w:r>
    </w:p>
    <w:p w:rsidR="00EA55F0" w:rsidRPr="00DF4D1D" w:rsidP="005F768A" w14:paraId="5939E02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“那我方便先将所需要定制的AR眼镜功能发给你们，当如有些功能能够达到就尽量的达到，如果不能够达到的话可以做到你们所能够做到的极限就可以了。”</w:t>
      </w:r>
    </w:p>
    <w:p w:rsidR="00EA55F0" w:rsidRPr="00DF4D1D" w:rsidP="005F768A" w14:paraId="1C59DD2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“好的，我再和我的老板商量一下。”</w:t>
      </w:r>
    </w:p>
    <w:p w:rsidR="00EA55F0" w:rsidRPr="00DF4D1D" w:rsidP="005F768A" w14:paraId="3E8569C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“好的，请尽快完成相关的设计。”</w:t>
      </w:r>
    </w:p>
    <w:p w:rsidR="00EA55F0" w:rsidRPr="00DF4D1D" w:rsidP="005F768A" w14:paraId="1F38880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说罢对方便挂断了电话，连姓名或者说称呼都没有留下来。甚至于联系方式都是刚才的打电话过来的号码成为了一个唯一的联系方式。</w:t>
      </w:r>
    </w:p>
    <w:p w:rsidR="00EA55F0" w:rsidRPr="00DF4D1D" w:rsidP="005F768A" w14:paraId="56C77B5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倒是那些大厂表现的十分的低调，自己需要求他们为自己提供相应的技术甚至是想要他们提供相应的零部件为他们续命，当高性能的AR眼镜出来之后对于传统手机的打击那不是一般的大。在性能稍微低一些的情况之下宁愿选择更加编写的AR眼镜也不会去选择手机，毕竟手机的像素再好屏幕再大他的屏幕也是比不过直接呈现在眼前的AR眼镜甚至是直接投影到视网膜中的那种。唯一比不过的就是物理性能限制的镜头，想要做到高倍率的光学缩放所需要的就是更加庞大的空间来做到光学变焦。</w:t>
      </w:r>
    </w:p>
    <w:p w:rsidR="00EA55F0" w:rsidRPr="00DF4D1D" w:rsidP="005F768A" w14:paraId="3DD389A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不过这一切的优势都是建立在这个AR眼镜</w:t>
      </w:r>
      <w:r w:rsidRPr="00DF4D1D">
        <w:rPr>
          <w:rFonts w:ascii="微软雅黑" w:eastAsia="微软雅黑" w:hAnsi="微软雅黑" w:cs="微软雅黑" w:hint="eastAsia"/>
          <w:sz w:val="22"/>
          <w:szCs w:val="22"/>
        </w:rPr>
        <w:t>是靠谱的</w:t>
      </w:r>
      <w:r w:rsidRPr="00DF4D1D">
        <w:rPr>
          <w:rFonts w:ascii="微软雅黑" w:eastAsia="微软雅黑" w:hAnsi="微软雅黑" w:cs="微软雅黑" w:hint="eastAsia"/>
          <w:sz w:val="22"/>
          <w:szCs w:val="22"/>
        </w:rPr>
        <w:t>情况之上的，如果这一切只不过是炒作的话……</w:t>
      </w:r>
    </w:p>
    <w:p w:rsidR="00EA55F0" w:rsidRPr="00DF4D1D" w:rsidP="005F768A" w14:paraId="7755A03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“姐姐，果然那些军方的人打电话过来想要定制了，只不过他们价格并没有什么要求，只要</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离谱就可以了。”</w:t>
      </w:r>
    </w:p>
    <w:p w:rsidR="00EA55F0" w:rsidRPr="00DF4D1D" w:rsidP="005F768A" w14:paraId="2AF04D2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“这可还行，这样的话可以好好的充实一下我们的现金流……咳咳，这样就可以帮助他们设计更加厉害的功能了。”</w:t>
      </w:r>
    </w:p>
    <w:p w:rsidR="00EA55F0" w:rsidRPr="00DF4D1D" w:rsidP="005F768A" w14:paraId="5FCD801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“那个……姐姐，我们的现金流就这么的着急嘛？几十个亿按道理来说应该可以使用相当的一段时间的，而且有些十分珍贵的材料我们还可以直接使用打印机进行打印就可以了啊。”</w:t>
      </w:r>
    </w:p>
    <w:p w:rsidR="00EA55F0" w:rsidRPr="00DF4D1D" w:rsidP="005F768A" w14:paraId="69B84D9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“打印当然可以直接打印，但是这是我们使用的时候才没有这些限制，我可是给他们设置了限制的，想要获得一些十分珍惜的材料或者说做一些实验，解析材料的基础构成之类的所需要的就麻烦了。”</w:t>
      </w:r>
    </w:p>
    <w:p w:rsidR="00EA55F0" w:rsidRPr="00DF4D1D" w:rsidP="005F768A" w14:paraId="5E85AC7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“所以我们拥有十分优越的资源，但是因为你的原因没有给研究员们用？姐姐你这就是在浪费钱。”</w:t>
      </w:r>
    </w:p>
    <w:p w:rsidR="00EA55F0" w:rsidRPr="00DF4D1D" w:rsidP="005F768A" w14:paraId="4937234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“话虽然是这么说，但是光有理论怎么能行呢？这个一定是要结合实际操作来进行的。如果不结合实际的操作来进行到了需要使用但是没有实际的操作经验该怎么办呢？”</w:t>
      </w:r>
    </w:p>
    <w:p w:rsidR="00EA55F0" w:rsidRPr="00DF4D1D" w:rsidP="005F768A" w14:paraId="635256C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“对这个操作进行模拟我相信以姐姐你的能力是很容易就可以做到的。”</w:t>
      </w:r>
    </w:p>
    <w:p w:rsidR="00EA55F0" w:rsidRPr="00DF4D1D" w:rsidP="005F768A" w14:paraId="68D707C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做到当然是很容易做到的，但是在他们实践的过程中万一出现了一些意外呢？说白了，我现在就是沿着别人的路在走，如果离开了这条路我将毫无前进的方向，而为了摆脱这样的情况我需要做到就是想办法摆脱这个道路，如果遇到了不能够克服的困难再使用已经明朗的道路进行突破，这样能够做到夯实自己的基础又能够做到极快的进步速度。”</w:t>
      </w:r>
    </w:p>
    <w:p w:rsidR="00EA55F0" w:rsidRPr="00DF4D1D" w:rsidP="005F768A" w14:paraId="1C5212B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“话说的真不错呢，但是姐姐你难道真的是这样想的吗？”</w:t>
      </w:r>
    </w:p>
    <w:p w:rsidR="00EA55F0" w:rsidRPr="00DF4D1D" w:rsidP="005F768A" w14:paraId="13A4E3E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哈哈，这个嘛，好歹我也是在玩游戏，虽然说这个游戏的只有一条命，但是就不能够做一个在幕后十分厉害的人嘛？至少要体验到万游戏的快乐，开放世界的快乐就是做出和策划所预料之外的操作，甚至是玩出规则之外的操作。这才是开放世界的快乐嘛。”</w:t>
      </w:r>
    </w:p>
    <w:p w:rsidR="00EA55F0" w:rsidRPr="00DF4D1D" w:rsidP="005F768A" w14:paraId="37C6E9B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“说白了，姐姐你还不是为了玩，如果不是为了玩我不相信你会这么用心。”</w:t>
      </w:r>
    </w:p>
    <w:p w:rsidR="00EA55F0" w:rsidRPr="00DF4D1D" w:rsidP="005F768A" w14:paraId="65009CB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“至于这个事情嘛，也不一定，毕竟我还是十分的担心整个世界的安危的。”</w:t>
      </w:r>
    </w:p>
    <w:p w:rsidR="00EA55F0" w:rsidRPr="00DF4D1D" w:rsidP="005F768A" w14:paraId="6389221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“不过这次前来的想要获得我们技术以及想要取得一部分硬件供应资格的人不少，而且其中有一个企业十分的有意思，是一个新兴的独资公司。这个公司最强的就是软件</w:t>
      </w:r>
      <w:r w:rsidRPr="00DF4D1D">
        <w:rPr>
          <w:rFonts w:ascii="微软雅黑" w:eastAsia="微软雅黑" w:hAnsi="微软雅黑" w:cs="微软雅黑" w:hint="eastAsia"/>
          <w:sz w:val="22"/>
          <w:szCs w:val="22"/>
        </w:rPr>
        <w:t>方面的设计十分的有想法，特别是面向一些拥有简单基础的人提供了汉语界面的简化的编程软件。”</w:t>
      </w:r>
    </w:p>
    <w:p w:rsidR="00EA55F0" w:rsidRPr="00DF4D1D" w:rsidP="005F768A" w14:paraId="1EEEF2F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“啊，这个啊还不错，虽然说这个我们也是很容易做出来了。但是他们现在是想要做硬件？难道想要跨行业了吗？</w:t>
      </w:r>
    </w:p>
    <w:p w:rsidR="00EA55F0" w:rsidRPr="00DF4D1D" w:rsidP="005F768A" w14:paraId="4FEB3F8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唉， </w:t>
      </w:r>
      <w:r w:rsidRPr="00DF4D1D">
        <w:rPr>
          <w:rFonts w:ascii="微软雅黑" w:eastAsia="微软雅黑" w:hAnsi="微软雅黑" w:cs="微软雅黑" w:hint="eastAsia"/>
          <w:sz w:val="22"/>
          <w:szCs w:val="22"/>
        </w:rPr>
        <w:t>倒时候</w:t>
      </w:r>
      <w:r w:rsidRPr="00DF4D1D">
        <w:rPr>
          <w:rFonts w:ascii="微软雅黑" w:eastAsia="微软雅黑" w:hAnsi="微软雅黑" w:cs="微软雅黑" w:hint="eastAsia"/>
          <w:sz w:val="22"/>
          <w:szCs w:val="22"/>
        </w:rPr>
        <w:t>再说。先通知他们一个周之后开始到我这儿来做一个小小的会面吧，真的叫我一个个的跟他们交流是有点懒得动。”</w:t>
      </w:r>
    </w:p>
    <w:p w:rsidR="00EA55F0" w:rsidRPr="00DF4D1D" w:rsidP="005F768A" w14:paraId="0EEFE89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“那我和他们发消息咯，姐姐今晚上吃什么啊？”</w:t>
      </w:r>
    </w:p>
    <w:p w:rsidR="00EA55F0" w:rsidRPr="00DF4D1D" w:rsidP="005F768A" w14:paraId="24B9DF1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“今天就吃鱼香肉丝和炖鸡吧，家里面的那几只公鸡最近稍微有点嚣张了感觉得好好的招待一下。”</w:t>
      </w:r>
    </w:p>
    <w:p w:rsidR="00EA55F0" w:rsidRPr="00DF4D1D" w:rsidP="005F768A" w14:paraId="09AF413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“嗯，姐姐做的菜就是最好吃的，不知道瑶姐姐喜不喜欢吃呢？”</w:t>
      </w:r>
    </w:p>
    <w:p w:rsidR="00EA55F0" w:rsidRPr="00DF4D1D" w:rsidP="005F768A" w14:paraId="236634C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“这个嘛，你要相信瑶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她肯定是喜欢吃的，毕竟他自己做的菜也不是很好吃——不过也比爱丽你做的好吃。做菜要用心，而不是照着网上的教程做，这样做的是没有灵魂的。”</w:t>
      </w:r>
    </w:p>
    <w:p w:rsidR="00EA55F0" w:rsidRPr="00DF4D1D" w:rsidP="005F768A" w14:paraId="2304511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“道理我都懂，但是该怎么用心做呢？”</w:t>
      </w:r>
    </w:p>
    <w:p w:rsidR="00EA55F0" w:rsidRPr="00DF4D1D" w:rsidP="005F768A" w14:paraId="77A70D0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“这个就是靠自己领悟咯~嘻嘻。”</w:t>
      </w:r>
    </w:p>
    <w:p w:rsidR="00EA55F0" w:rsidRPr="00DF4D1D" w:rsidP="005F768A" w14:paraId="5EAAEE06"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