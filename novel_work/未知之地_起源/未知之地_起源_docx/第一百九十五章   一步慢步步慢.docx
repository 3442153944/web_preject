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3261AD" w:rsidP="005F768A" w14:paraId="4526D916" w14:textId="0183D4AF">
      <w:pPr>
        <w:tabs>
          <w:tab w:val="left" w:pos="1508"/>
        </w:tabs>
        <w:outlineLvl w:val="1"/>
        <w:rPr>
          <w:rFonts w:ascii="微软雅黑" w:eastAsia="微软雅黑" w:hAnsi="微软雅黑" w:cs="微软雅黑"/>
          <w:sz w:val="22"/>
          <w:szCs w:val="22"/>
        </w:rPr>
      </w:pPr>
      <w:r>
        <w:rPr>
          <w:rFonts w:ascii="微软雅黑" w:eastAsia="微软雅黑" w:hAnsi="微软雅黑" w:cs="微软雅黑" w:hint="eastAsia"/>
          <w:sz w:val="22"/>
          <w:szCs w:val="22"/>
        </w:rPr>
        <w:t xml:space="preserve">第一百九十五章 </w:t>
      </w:r>
      <w:r>
        <w:rPr>
          <w:rFonts w:ascii="微软雅黑" w:eastAsia="微软雅黑" w:hAnsi="微软雅黑" w:cs="微软雅黑"/>
          <w:sz w:val="22"/>
          <w:szCs w:val="22"/>
        </w:rPr>
        <w:t xml:space="preserve">  </w:t>
      </w:r>
      <w:r w:rsidR="00F23614">
        <w:rPr>
          <w:rFonts w:ascii="微软雅黑" w:eastAsia="微软雅黑" w:hAnsi="微软雅黑" w:cs="微软雅黑" w:hint="eastAsia"/>
          <w:sz w:val="22"/>
          <w:szCs w:val="22"/>
        </w:rPr>
        <w:t>一步慢步</w:t>
      </w:r>
      <w:r w:rsidR="00F23614">
        <w:rPr>
          <w:rFonts w:ascii="微软雅黑" w:eastAsia="微软雅黑" w:hAnsi="微软雅黑" w:cs="微软雅黑" w:hint="eastAsia"/>
          <w:sz w:val="22"/>
          <w:szCs w:val="22"/>
        </w:rPr>
        <w:t>步</w:t>
      </w:r>
      <w:r w:rsidR="00F23614">
        <w:rPr>
          <w:rFonts w:ascii="微软雅黑" w:eastAsia="微软雅黑" w:hAnsi="微软雅黑" w:cs="微软雅黑" w:hint="eastAsia"/>
          <w:sz w:val="22"/>
          <w:szCs w:val="22"/>
        </w:rPr>
        <w:t>慢</w:t>
      </w:r>
    </w:p>
    <w:p w:rsidR="008C0BD3" w:rsidP="005F768A" w14:paraId="2D62BD9B" w14:textId="546EBA3C">
      <w:pPr>
        <w:rPr>
          <w:rFonts w:ascii="微软雅黑" w:eastAsia="微软雅黑" w:hAnsi="微软雅黑" w:cs="微软雅黑"/>
          <w:sz w:val="22"/>
          <w:szCs w:val="22"/>
        </w:rPr>
      </w:pPr>
      <w:r>
        <w:rPr>
          <w:rFonts w:ascii="微软雅黑" w:eastAsia="微软雅黑" w:hAnsi="微软雅黑" w:cs="微软雅黑" w:hint="eastAsia"/>
          <w:sz w:val="22"/>
          <w:szCs w:val="22"/>
        </w:rPr>
        <w:t>众人的经过了各种努力和</w:t>
      </w:r>
      <w:r>
        <w:rPr>
          <w:rFonts w:ascii="微软雅黑" w:eastAsia="微软雅黑" w:hAnsi="微软雅黑" w:cs="微软雅黑" w:hint="eastAsia"/>
          <w:sz w:val="22"/>
          <w:szCs w:val="22"/>
        </w:rPr>
        <w:t>开挂之后</w:t>
      </w:r>
      <w:r>
        <w:rPr>
          <w:rFonts w:ascii="微软雅黑" w:eastAsia="微软雅黑" w:hAnsi="微软雅黑" w:cs="微软雅黑" w:hint="eastAsia"/>
          <w:sz w:val="22"/>
          <w:szCs w:val="22"/>
        </w:rPr>
        <w:t>也算是拥有了第一台自己的量子计算机，量子存储</w:t>
      </w:r>
      <w:r>
        <w:rPr>
          <w:rFonts w:ascii="微软雅黑" w:eastAsia="微软雅黑" w:hAnsi="微软雅黑" w:cs="微软雅黑" w:hint="eastAsia"/>
          <w:sz w:val="22"/>
          <w:szCs w:val="22"/>
        </w:rPr>
        <w:t>的成功出现弥补了人类在于量子计算机拼图的最后一块碎片，然而这一块碎片的补齐却十分的令人感到意外，并且这一块碎片的用处在目前来讲似乎也就是一个锦上添花的作用</w:t>
      </w:r>
      <w:r w:rsidR="008971A0">
        <w:rPr>
          <w:rFonts w:ascii="微软雅黑" w:eastAsia="微软雅黑" w:hAnsi="微软雅黑" w:cs="微软雅黑" w:hint="eastAsia"/>
          <w:sz w:val="22"/>
          <w:szCs w:val="22"/>
        </w:rPr>
        <w:t>。</w:t>
      </w:r>
    </w:p>
    <w:p w:rsidR="008971A0" w:rsidP="005F768A" w14:paraId="36EB7AB8" w14:textId="12D37C69">
      <w:pPr>
        <w:rPr>
          <w:rFonts w:ascii="微软雅黑" w:eastAsia="微软雅黑" w:hAnsi="微软雅黑" w:cs="微软雅黑"/>
          <w:sz w:val="22"/>
          <w:szCs w:val="22"/>
        </w:rPr>
      </w:pPr>
      <w:r>
        <w:rPr>
          <w:rFonts w:ascii="微软雅黑" w:eastAsia="微软雅黑" w:hAnsi="微软雅黑" w:cs="微软雅黑" w:hint="eastAsia"/>
          <w:sz w:val="22"/>
          <w:szCs w:val="22"/>
        </w:rPr>
        <w:t>不过经过这么一折腾之后，</w:t>
      </w:r>
      <w:r w:rsidR="00BC215B">
        <w:rPr>
          <w:rFonts w:ascii="微软雅黑" w:eastAsia="微软雅黑" w:hAnsi="微软雅黑" w:cs="微软雅黑" w:hint="eastAsia"/>
          <w:sz w:val="22"/>
          <w:szCs w:val="22"/>
        </w:rPr>
        <w:t>兔砸</w:t>
      </w:r>
      <w:r>
        <w:rPr>
          <w:rFonts w:ascii="微软雅黑" w:eastAsia="微软雅黑" w:hAnsi="微软雅黑" w:cs="微软雅黑" w:hint="eastAsia"/>
          <w:sz w:val="22"/>
          <w:szCs w:val="22"/>
        </w:rPr>
        <w:t>方面</w:t>
      </w:r>
      <w:r>
        <w:rPr>
          <w:rFonts w:ascii="微软雅黑" w:eastAsia="微软雅黑" w:hAnsi="微软雅黑" w:cs="微软雅黑" w:hint="eastAsia"/>
          <w:sz w:val="22"/>
          <w:szCs w:val="22"/>
        </w:rPr>
        <w:t>却成功的找到了将大型量子计算机小型化，微型化的方向</w:t>
      </w:r>
    </w:p>
    <w:p w:rsidR="008971A0" w:rsidP="005F768A" w14:paraId="4B83B9B1" w14:textId="72D47588">
      <w:pPr>
        <w:rPr>
          <w:rFonts w:ascii="微软雅黑" w:eastAsia="微软雅黑" w:hAnsi="微软雅黑" w:cs="微软雅黑"/>
          <w:sz w:val="22"/>
          <w:szCs w:val="22"/>
        </w:rPr>
      </w:pPr>
      <w:r>
        <w:rPr>
          <w:rFonts w:ascii="微软雅黑" w:eastAsia="微软雅黑" w:hAnsi="微软雅黑" w:cs="微软雅黑" w:hint="eastAsia"/>
          <w:sz w:val="22"/>
          <w:szCs w:val="22"/>
        </w:rPr>
        <w:t>然而始终是慢人一步，在刚刚找到了量子计算机小型化方向的时候，玲</w:t>
      </w:r>
      <w:r>
        <w:rPr>
          <w:rFonts w:ascii="微软雅黑" w:eastAsia="微软雅黑" w:hAnsi="微软雅黑" w:cs="微软雅黑" w:hint="eastAsia"/>
          <w:sz w:val="22"/>
          <w:szCs w:val="22"/>
        </w:rPr>
        <w:t>瑶科创突然</w:t>
      </w:r>
      <w:r>
        <w:rPr>
          <w:rFonts w:ascii="微软雅黑" w:eastAsia="微软雅黑" w:hAnsi="微软雅黑" w:cs="微软雅黑" w:hint="eastAsia"/>
          <w:sz w:val="22"/>
          <w:szCs w:val="22"/>
        </w:rPr>
        <w:t>公布了一个面向个人终端的量子算计机。</w:t>
      </w:r>
    </w:p>
    <w:p w:rsidR="00F518DE" w:rsidP="005F768A" w14:paraId="5BADE395" w14:textId="21842079">
      <w:pPr>
        <w:rPr>
          <w:rFonts w:ascii="微软雅黑" w:eastAsia="微软雅黑" w:hAnsi="微软雅黑" w:cs="微软雅黑"/>
          <w:sz w:val="22"/>
          <w:szCs w:val="22"/>
        </w:rPr>
      </w:pPr>
      <w:r>
        <w:rPr>
          <w:rFonts w:ascii="微软雅黑" w:eastAsia="微软雅黑" w:hAnsi="微软雅黑" w:cs="微软雅黑" w:hint="eastAsia"/>
          <w:sz w:val="22"/>
          <w:szCs w:val="22"/>
        </w:rPr>
        <w:t>依然是</w:t>
      </w:r>
      <w:r>
        <w:rPr>
          <w:rFonts w:ascii="微软雅黑" w:eastAsia="微软雅黑" w:hAnsi="微软雅黑" w:cs="微软雅黑" w:hint="eastAsia"/>
          <w:sz w:val="22"/>
          <w:szCs w:val="22"/>
        </w:rPr>
        <w:t>那个玲瑶科创</w:t>
      </w:r>
      <w:r>
        <w:rPr>
          <w:rFonts w:ascii="微软雅黑" w:eastAsia="微软雅黑" w:hAnsi="微软雅黑" w:cs="微软雅黑" w:hint="eastAsia"/>
          <w:sz w:val="22"/>
          <w:szCs w:val="22"/>
        </w:rPr>
        <w:t>公司总部的那个大广场，</w:t>
      </w:r>
      <w:r>
        <w:rPr>
          <w:rFonts w:ascii="微软雅黑" w:eastAsia="微软雅黑" w:hAnsi="微软雅黑" w:cs="微软雅黑" w:hint="eastAsia"/>
          <w:sz w:val="22"/>
          <w:szCs w:val="22"/>
        </w:rPr>
        <w:t>此时玲瑶科创已经</w:t>
      </w:r>
      <w:r>
        <w:rPr>
          <w:rFonts w:ascii="微软雅黑" w:eastAsia="微软雅黑" w:hAnsi="微软雅黑" w:cs="微软雅黑" w:hint="eastAsia"/>
          <w:sz w:val="22"/>
          <w:szCs w:val="22"/>
        </w:rPr>
        <w:t>决定了在其他相对贫瘠的地方建立新的公司已经相匹配的产品制造工厂，用于制造至今为止发售的各种产品，叫别的工厂代工所需要的成本的确是太高了。</w:t>
      </w:r>
    </w:p>
    <w:p w:rsidR="00D741CB" w:rsidP="005F768A" w14:paraId="7DEB1DC4"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3546E0">
        <w:rPr>
          <w:rFonts w:ascii="微软雅黑" w:eastAsia="微软雅黑" w:hAnsi="微软雅黑" w:cs="微软雅黑" w:hint="eastAsia"/>
          <w:sz w:val="22"/>
          <w:szCs w:val="22"/>
        </w:rPr>
        <w:t>早上好各位</w:t>
      </w:r>
      <w:r w:rsidR="00B3208B">
        <w:rPr>
          <w:rFonts w:ascii="微软雅黑" w:eastAsia="微软雅黑" w:hAnsi="微软雅黑" w:cs="微软雅黑" w:hint="eastAsia"/>
          <w:sz w:val="22"/>
          <w:szCs w:val="22"/>
        </w:rPr>
        <w:t>，欢迎各位来到一年一度嗯~或者说半年一度的新品发布会，虽然我们发布的东西没有多少，</w:t>
      </w:r>
      <w:r>
        <w:rPr>
          <w:rFonts w:ascii="微软雅黑" w:eastAsia="微软雅黑" w:hAnsi="微软雅黑" w:cs="微软雅黑" w:hint="eastAsia"/>
          <w:sz w:val="22"/>
          <w:szCs w:val="22"/>
        </w:rPr>
        <w:t>但是就是这些位数不多的东西，却没有任何的友商可以大量的制造出来，并不是我吹，现在市面上基本上所有的芯片设计和制造厂商都想要找我们代工，以为我们所独有的碳基芯片的极限性能和硅基芯片相比又有极大的优势。</w:t>
      </w:r>
    </w:p>
    <w:p w:rsidR="00BB0E03" w:rsidP="005F768A" w14:paraId="3243E9AC"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曾经的一门编程语言‘穹苍’现在都成了各个开发者都喜欢的一种程序设计语言，它不仅仅是编写程序，还可以对其他语言所写的程序进行优化，而我们还会对汇编程序动刀子，这并不是危言耸听，在</w:t>
      </w:r>
      <w:r>
        <w:rPr>
          <w:rFonts w:ascii="微软雅黑" w:eastAsia="微软雅黑" w:hAnsi="微软雅黑" w:cs="微软雅黑" w:hint="eastAsia"/>
          <w:sz w:val="22"/>
          <w:szCs w:val="22"/>
        </w:rPr>
        <w:t>一个周之后，我们会对这个编程语言进行第一次更新，这次更新之后我们会在CPU的指令底层之中写入一个我们自己的专属指令集，这个指令集会代替</w:t>
      </w:r>
      <w:r>
        <w:rPr>
          <w:rFonts w:ascii="微软雅黑" w:eastAsia="微软雅黑" w:hAnsi="微软雅黑" w:cs="微软雅黑" w:hint="eastAsia"/>
          <w:sz w:val="22"/>
          <w:szCs w:val="22"/>
        </w:rPr>
        <w:t>i</w:t>
      </w:r>
      <w:r>
        <w:rPr>
          <w:rFonts w:ascii="微软雅黑" w:eastAsia="微软雅黑" w:hAnsi="微软雅黑" w:cs="微软雅黑" w:hint="eastAsia"/>
          <w:sz w:val="22"/>
          <w:szCs w:val="22"/>
        </w:rPr>
        <w:t>家的AVX指令集，这是一个复杂指令集，它也可以是一个简单指令集。</w:t>
      </w:r>
    </w:p>
    <w:p w:rsidR="00E0368E" w:rsidP="005F768A" w14:paraId="540E3363"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它可以负责其各种格言的功能，不需要其他程序支不支持，只要它还在就可以兼容现在市面之上所有的指令集，它包含了其他指令集的所有功能。</w:t>
      </w:r>
    </w:p>
    <w:p w:rsidR="000D7ECD" w:rsidP="005F768A" w14:paraId="6F9DE301" w14:textId="6FCCF413">
      <w:pPr>
        <w:rPr>
          <w:rFonts w:ascii="微软雅黑" w:eastAsia="微软雅黑" w:hAnsi="微软雅黑" w:cs="微软雅黑"/>
          <w:sz w:val="22"/>
          <w:szCs w:val="22"/>
        </w:rPr>
      </w:pPr>
      <w:r>
        <w:rPr>
          <w:rFonts w:ascii="微软雅黑" w:eastAsia="微软雅黑" w:hAnsi="微软雅黑" w:cs="微软雅黑" w:hint="eastAsia"/>
          <w:sz w:val="22"/>
          <w:szCs w:val="22"/>
        </w:rPr>
        <w:t>但是这并不是我们这次所要发布的产品。</w:t>
      </w:r>
      <w:r w:rsidR="00F518DE">
        <w:rPr>
          <w:rFonts w:ascii="微软雅黑" w:eastAsia="微软雅黑" w:hAnsi="微软雅黑" w:cs="微软雅黑" w:hint="eastAsia"/>
          <w:sz w:val="22"/>
          <w:szCs w:val="22"/>
        </w:rPr>
        <w:t>”</w:t>
      </w:r>
    </w:p>
    <w:p w:rsidR="000D7ECD" w:rsidP="005F768A" w14:paraId="713B8AF1" w14:textId="2E1A2312">
      <w:pPr>
        <w:rPr>
          <w:rFonts w:ascii="微软雅黑" w:eastAsia="微软雅黑" w:hAnsi="微软雅黑" w:cs="微软雅黑"/>
          <w:sz w:val="22"/>
          <w:szCs w:val="22"/>
        </w:rPr>
      </w:pPr>
      <w:r>
        <w:rPr>
          <w:rFonts w:ascii="微软雅黑" w:eastAsia="微软雅黑" w:hAnsi="微软雅黑" w:cs="微软雅黑" w:hint="eastAsia"/>
          <w:sz w:val="22"/>
          <w:szCs w:val="22"/>
        </w:rPr>
        <w:t>说罢，爱丽从某不可名状的地方掏出了一块正</w:t>
      </w:r>
      <w:r>
        <w:rPr>
          <w:rFonts w:ascii="微软雅黑" w:eastAsia="微软雅黑" w:hAnsi="微软雅黑" w:cs="微软雅黑" w:hint="eastAsia"/>
          <w:sz w:val="22"/>
          <w:szCs w:val="22"/>
        </w:rPr>
        <w:t>正方</w:t>
      </w:r>
      <w:r>
        <w:rPr>
          <w:rFonts w:ascii="微软雅黑" w:eastAsia="微软雅黑" w:hAnsi="微软雅黑" w:cs="微软雅黑" w:hint="eastAsia"/>
          <w:sz w:val="22"/>
          <w:szCs w:val="22"/>
        </w:rPr>
        <w:t>方的芯片。</w:t>
      </w:r>
    </w:p>
    <w:p w:rsidR="005F445D" w:rsidP="005F768A" w14:paraId="3BC03165" w14:textId="2F6CDD5D">
      <w:pPr>
        <w:rPr>
          <w:rFonts w:ascii="微软雅黑" w:eastAsia="微软雅黑" w:hAnsi="微软雅黑" w:cs="微软雅黑"/>
          <w:sz w:val="22"/>
          <w:szCs w:val="22"/>
        </w:rPr>
      </w:pPr>
      <w:r>
        <w:rPr>
          <w:rFonts w:ascii="微软雅黑" w:eastAsia="微软雅黑" w:hAnsi="微软雅黑" w:cs="微软雅黑" w:hint="eastAsia"/>
          <w:sz w:val="22"/>
          <w:szCs w:val="22"/>
        </w:rPr>
        <w:t>众人表示并不能够看的清楚，但是爱丽并不在意这些东西，反正就是走一个过场，完成让人们知道有这么一个东西而已。</w:t>
      </w:r>
    </w:p>
    <w:p w:rsidR="004A0FB3" w:rsidP="005F768A" w14:paraId="1DD69EFF"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“这是一块面向桌面端的处理器，此前网上总是有声音说我们虽然拥有代工和制造碳基芯片的能力，但是</w:t>
      </w:r>
      <w:r>
        <w:rPr>
          <w:rFonts w:ascii="微软雅黑" w:eastAsia="微软雅黑" w:hAnsi="微软雅黑" w:cs="微软雅黑" w:hint="eastAsia"/>
          <w:sz w:val="22"/>
          <w:szCs w:val="22"/>
        </w:rPr>
        <w:t>并没有设计芯片的能力，对于这点我只想说各位想的太简单了，我们不仅仅拥有制造的能力，我们同样也拥有设计的能力。</w:t>
      </w:r>
    </w:p>
    <w:p w:rsidR="004A0FB3" w:rsidP="005F768A" w14:paraId="4C7E7289"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现在我手里这块CPU时使用自适应BGA</w:t>
      </w:r>
      <w:r>
        <w:rPr>
          <w:rFonts w:ascii="微软雅黑" w:eastAsia="微软雅黑" w:hAnsi="微软雅黑" w:cs="微软雅黑"/>
          <w:sz w:val="22"/>
          <w:szCs w:val="22"/>
        </w:rPr>
        <w:t xml:space="preserve"> 2665</w:t>
      </w:r>
      <w:r>
        <w:rPr>
          <w:rFonts w:ascii="微软雅黑" w:eastAsia="微软雅黑" w:hAnsi="微软雅黑" w:cs="微软雅黑" w:hint="eastAsia"/>
          <w:sz w:val="22"/>
          <w:szCs w:val="22"/>
        </w:rPr>
        <w:t>接口，可能各位有个问题那就是这个CPU既然是BGA封装工艺那么它该如何安装呢？普通人难道只能够购买那种已经完成焊接的主板吗？</w:t>
      </w:r>
    </w:p>
    <w:p w:rsidR="00BB22F6" w:rsidP="005F768A" w14:paraId="36B597C8"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对于这个问题，各位完全不同担心</w:t>
      </w:r>
      <w:r>
        <w:rPr>
          <w:rFonts w:ascii="微软雅黑" w:eastAsia="微软雅黑" w:hAnsi="微软雅黑" w:cs="微软雅黑" w:hint="eastAsia"/>
          <w:sz w:val="22"/>
          <w:szCs w:val="22"/>
        </w:rPr>
        <w:t>，这块CPU所使用的焊接材料十分的特殊，基于这种焊接材料，每个人都很轻松的更换你手中的CPU。</w:t>
      </w:r>
    </w:p>
    <w:p w:rsidR="00BB22F6" w:rsidP="005F768A" w14:paraId="46EC483B"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比如我手里面这块b</w:t>
      </w:r>
      <w:r>
        <w:rPr>
          <w:rFonts w:ascii="微软雅黑" w:eastAsia="微软雅黑" w:hAnsi="微软雅黑" w:cs="微软雅黑"/>
          <w:sz w:val="22"/>
          <w:szCs w:val="22"/>
        </w:rPr>
        <w:t>450</w:t>
      </w:r>
      <w:r>
        <w:rPr>
          <w:rFonts w:ascii="微软雅黑" w:eastAsia="微软雅黑" w:hAnsi="微软雅黑" w:cs="微软雅黑" w:hint="eastAsia"/>
          <w:sz w:val="22"/>
          <w:szCs w:val="22"/>
        </w:rPr>
        <w:t>的主板，它所采用的AMD的am</w:t>
      </w:r>
      <w:r>
        <w:rPr>
          <w:rFonts w:ascii="微软雅黑" w:eastAsia="微软雅黑" w:hAnsi="微软雅黑" w:cs="微软雅黑"/>
          <w:sz w:val="22"/>
          <w:szCs w:val="22"/>
        </w:rPr>
        <w:t xml:space="preserve">4 </w:t>
      </w:r>
      <w:r>
        <w:rPr>
          <w:rFonts w:ascii="微软雅黑" w:eastAsia="微软雅黑" w:hAnsi="微软雅黑" w:cs="微软雅黑" w:hint="eastAsia"/>
          <w:sz w:val="22"/>
          <w:szCs w:val="22"/>
        </w:rPr>
        <w:t>接口，而我只需要将CPU放在这上面，然后它的针脚会自己找到适合自己的位置然后插进入，而使用的是Intel的1</w:t>
      </w:r>
      <w:r>
        <w:rPr>
          <w:rFonts w:ascii="微软雅黑" w:eastAsia="微软雅黑" w:hAnsi="微软雅黑" w:cs="微软雅黑"/>
          <w:sz w:val="22"/>
          <w:szCs w:val="22"/>
        </w:rPr>
        <w:t>151</w:t>
      </w:r>
      <w:r>
        <w:rPr>
          <w:rFonts w:ascii="微软雅黑" w:eastAsia="微软雅黑" w:hAnsi="微软雅黑" w:cs="微软雅黑" w:hint="eastAsia"/>
          <w:sz w:val="22"/>
          <w:szCs w:val="22"/>
        </w:rPr>
        <w:t>接口或者说1</w:t>
      </w:r>
      <w:r>
        <w:rPr>
          <w:rFonts w:ascii="微软雅黑" w:eastAsia="微软雅黑" w:hAnsi="微软雅黑" w:cs="微软雅黑"/>
          <w:sz w:val="22"/>
          <w:szCs w:val="22"/>
        </w:rPr>
        <w:t>200</w:t>
      </w:r>
      <w:r>
        <w:rPr>
          <w:rFonts w:ascii="微软雅黑" w:eastAsia="微软雅黑" w:hAnsi="微软雅黑" w:cs="微软雅黑" w:hint="eastAsia"/>
          <w:sz w:val="22"/>
          <w:szCs w:val="22"/>
        </w:rPr>
        <w:t>接口它会直接焊接在上方。</w:t>
      </w:r>
    </w:p>
    <w:p w:rsidR="00BB22F6" w:rsidP="005F768A" w14:paraId="1469A6FB"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通过这种方式可以兼容市面上所有的CPU接口，甚至于已经焊在笔记本主板上的CPU都可以直接更换，不管它是什么接口的。</w:t>
      </w:r>
    </w:p>
    <w:p w:rsidR="00BB22F6" w:rsidP="005F768A" w14:paraId="1AD0FCB5"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但是这一切都需要一个前提条件，那就是带点更换，或许这一点有些超乎大家的认知，但是CPU中我们不可能放入额外的电源来保证CPU的自适应能力，所以为了能够完成自适应的功能，就只能够带点更换。</w:t>
      </w:r>
    </w:p>
    <w:p w:rsidR="00BB22F6" w:rsidP="005F768A" w14:paraId="37290903"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不过各位可以放心，这种更换方式不会对任何硬件造成损坏，如果造成损坏我们会按照您原来配件的三倍价格尽心赔偿。</w:t>
      </w:r>
    </w:p>
    <w:p w:rsidR="007A5F90" w:rsidP="005F768A" w14:paraId="377A8D6A"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这枚CPU在更换过程中会解体原来CPU的工作，这个接替的时候系统是不会有任何</w:t>
      </w:r>
      <w:r>
        <w:rPr>
          <w:rFonts w:ascii="微软雅黑" w:eastAsia="微软雅黑" w:hAnsi="微软雅黑" w:cs="微软雅黑" w:hint="eastAsia"/>
          <w:sz w:val="22"/>
          <w:szCs w:val="22"/>
        </w:rPr>
        <w:t>的反应，普通人可能用不到，但是当这CPU应用到服务器领域之后更新换代的优势就将会</w:t>
      </w:r>
      <w:r w:rsidR="008D4C86">
        <w:rPr>
          <w:rFonts w:ascii="微软雅黑" w:eastAsia="微软雅黑" w:hAnsi="微软雅黑" w:cs="微软雅黑" w:hint="eastAsia"/>
          <w:sz w:val="22"/>
          <w:szCs w:val="22"/>
        </w:rPr>
        <w:t>体</w:t>
      </w:r>
      <w:r>
        <w:rPr>
          <w:rFonts w:ascii="微软雅黑" w:eastAsia="微软雅黑" w:hAnsi="微软雅黑" w:cs="微软雅黑" w:hint="eastAsia"/>
          <w:sz w:val="22"/>
          <w:szCs w:val="22"/>
        </w:rPr>
        <w:t>现出来。</w:t>
      </w:r>
    </w:p>
    <w:p w:rsidR="007A5F90" w:rsidP="005F768A" w14:paraId="68790C5D"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那些被更换下来的CPU也不会有任何的损坏。</w:t>
      </w:r>
    </w:p>
    <w:p w:rsidR="007A5F90" w:rsidP="005F768A" w14:paraId="4C5EDA74" w14:textId="7954A28D">
      <w:pPr>
        <w:rPr>
          <w:rFonts w:ascii="微软雅黑" w:eastAsia="微软雅黑" w:hAnsi="微软雅黑" w:cs="微软雅黑"/>
          <w:sz w:val="22"/>
          <w:szCs w:val="22"/>
        </w:rPr>
      </w:pPr>
      <w:r>
        <w:rPr>
          <w:rFonts w:ascii="微软雅黑" w:eastAsia="微软雅黑" w:hAnsi="微软雅黑" w:cs="微软雅黑" w:hint="eastAsia"/>
          <w:sz w:val="22"/>
          <w:szCs w:val="22"/>
        </w:rPr>
        <w:t>相信各位对于这些并不是特别的看重，毕竟</w:t>
      </w:r>
      <w:r>
        <w:rPr>
          <w:rFonts w:ascii="微软雅黑" w:eastAsia="微软雅黑" w:hAnsi="微软雅黑" w:cs="微软雅黑" w:hint="eastAsia"/>
          <w:sz w:val="22"/>
          <w:szCs w:val="22"/>
        </w:rPr>
        <w:t>就算会</w:t>
      </w:r>
      <w:r>
        <w:rPr>
          <w:rFonts w:ascii="微软雅黑" w:eastAsia="微软雅黑" w:hAnsi="微软雅黑" w:cs="微软雅黑" w:hint="eastAsia"/>
          <w:sz w:val="22"/>
          <w:szCs w:val="22"/>
        </w:rPr>
        <w:t>这些做得在花里花哨，性能不好还不是没有什么作用，那么今天所带来的这个产品一定是完全颠覆曾经的</w:t>
      </w:r>
      <w:r>
        <w:rPr>
          <w:rFonts w:ascii="微软雅黑" w:eastAsia="微软雅黑" w:hAnsi="微软雅黑" w:cs="微软雅黑" w:hint="eastAsia"/>
          <w:sz w:val="22"/>
          <w:szCs w:val="22"/>
        </w:rPr>
        <w:t>桌面级</w:t>
      </w:r>
      <w:r>
        <w:rPr>
          <w:rFonts w:ascii="微软雅黑" w:eastAsia="微软雅黑" w:hAnsi="微软雅黑" w:cs="微软雅黑" w:hint="eastAsia"/>
          <w:sz w:val="22"/>
          <w:szCs w:val="22"/>
        </w:rPr>
        <w:t>CPU。</w:t>
      </w:r>
    </w:p>
    <w:p w:rsidR="00812A7A" w:rsidP="005F768A" w14:paraId="3EED0098" w14:textId="0DCF44FC">
      <w:pPr>
        <w:rPr>
          <w:rFonts w:ascii="微软雅黑" w:eastAsia="微软雅黑" w:hAnsi="微软雅黑" w:cs="微软雅黑"/>
          <w:sz w:val="22"/>
          <w:szCs w:val="22"/>
        </w:rPr>
      </w:pPr>
      <w:r>
        <w:rPr>
          <w:rFonts w:ascii="微软雅黑" w:eastAsia="微软雅黑" w:hAnsi="微软雅黑" w:cs="微软雅黑" w:hint="eastAsia"/>
          <w:sz w:val="22"/>
          <w:szCs w:val="22"/>
        </w:rPr>
        <w:t>这块LY-</w:t>
      </w:r>
      <w:r>
        <w:rPr>
          <w:rFonts w:ascii="微软雅黑" w:eastAsia="微软雅黑" w:hAnsi="微软雅黑" w:cs="微软雅黑"/>
          <w:sz w:val="22"/>
          <w:szCs w:val="22"/>
        </w:rPr>
        <w:t>1</w:t>
      </w:r>
      <w:r>
        <w:rPr>
          <w:rFonts w:ascii="微软雅黑" w:eastAsia="微软雅黑" w:hAnsi="微软雅黑" w:cs="微软雅黑" w:hint="eastAsia"/>
          <w:sz w:val="22"/>
          <w:szCs w:val="22"/>
        </w:rPr>
        <w:t>型混合型</w:t>
      </w:r>
      <w:r w:rsidR="00344C17">
        <w:rPr>
          <w:rFonts w:ascii="微软雅黑" w:eastAsia="微软雅黑" w:hAnsi="微软雅黑" w:cs="微软雅黑" w:hint="eastAsia"/>
          <w:sz w:val="22"/>
          <w:szCs w:val="22"/>
        </w:rPr>
        <w:t>量子CPU，这种CPU</w:t>
      </w:r>
      <w:r w:rsidR="00344C17">
        <w:rPr>
          <w:rFonts w:ascii="微软雅黑" w:eastAsia="微软雅黑" w:hAnsi="微软雅黑" w:cs="微软雅黑" w:hint="eastAsia"/>
          <w:sz w:val="22"/>
          <w:szCs w:val="22"/>
        </w:rPr>
        <w:t>我创新</w:t>
      </w:r>
      <w:r w:rsidR="00344C17">
        <w:rPr>
          <w:rFonts w:ascii="微软雅黑" w:eastAsia="微软雅黑" w:hAnsi="微软雅黑" w:cs="微软雅黑" w:hint="eastAsia"/>
          <w:sz w:val="22"/>
          <w:szCs w:val="22"/>
        </w:rPr>
        <w:t>的采用了传统CPU再加上量子处理器以实现最高效率的计算。</w:t>
      </w:r>
    </w:p>
    <w:p w:rsidR="00344C17" w:rsidP="005F768A" w14:paraId="63963A62" w14:textId="6D1021B6">
      <w:pPr>
        <w:rPr>
          <w:rFonts w:ascii="微软雅黑" w:eastAsia="微软雅黑" w:hAnsi="微软雅黑" w:cs="微软雅黑"/>
          <w:sz w:val="22"/>
          <w:szCs w:val="22"/>
        </w:rPr>
      </w:pPr>
      <w:r>
        <w:rPr>
          <w:rFonts w:ascii="微软雅黑" w:eastAsia="微软雅黑" w:hAnsi="微软雅黑" w:cs="微软雅黑" w:hint="eastAsia"/>
          <w:sz w:val="22"/>
          <w:szCs w:val="22"/>
        </w:rPr>
        <w:t>人们都以为量子计算机的并行计算能力十分的强大</w:t>
      </w:r>
      <w:r w:rsidR="00C6254A">
        <w:rPr>
          <w:rFonts w:ascii="微软雅黑" w:eastAsia="微软雅黑" w:hAnsi="微软雅黑" w:cs="微软雅黑" w:hint="eastAsia"/>
          <w:sz w:val="22"/>
          <w:szCs w:val="22"/>
        </w:rPr>
        <w:t>，这是事实，但不是全部的事实，量子计算机在进行简单计算的时候效率并没有经典计算机的效率高，对于这件事并没有一个很好的解决方法，就像计算一个一加一，这个计算的过程量子计算机和经典计算机相比，从变量的赋值再到结果的输出，量子计算机的计算过程比经典计算机要多上两步，而正</w:t>
      </w:r>
      <w:r w:rsidR="00EB4F22">
        <w:rPr>
          <w:rFonts w:ascii="微软雅黑" w:eastAsia="微软雅黑" w:hAnsi="微软雅黑" w:cs="微软雅黑" w:hint="eastAsia"/>
          <w:sz w:val="22"/>
          <w:szCs w:val="22"/>
        </w:rPr>
        <w:t>是</w:t>
      </w:r>
      <w:r w:rsidR="00C6254A">
        <w:rPr>
          <w:rFonts w:ascii="微软雅黑" w:eastAsia="微软雅黑" w:hAnsi="微软雅黑" w:cs="微软雅黑" w:hint="eastAsia"/>
          <w:sz w:val="22"/>
          <w:szCs w:val="22"/>
        </w:rPr>
        <w:t>这么一点点的差距</w:t>
      </w:r>
      <w:r w:rsidR="00B83849">
        <w:rPr>
          <w:rFonts w:ascii="微软雅黑" w:eastAsia="微软雅黑" w:hAnsi="微软雅黑" w:cs="微软雅黑" w:hint="eastAsia"/>
          <w:sz w:val="22"/>
          <w:szCs w:val="22"/>
        </w:rPr>
        <w:t>在最终使用的到时候会很明显。</w:t>
      </w:r>
    </w:p>
    <w:p w:rsidR="00B83849" w:rsidP="005F768A" w14:paraId="1EEA25F3" w14:textId="687C5110">
      <w:pPr>
        <w:rPr>
          <w:rFonts w:ascii="微软雅黑" w:eastAsia="微软雅黑" w:hAnsi="微软雅黑" w:cs="微软雅黑"/>
          <w:sz w:val="22"/>
          <w:szCs w:val="22"/>
        </w:rPr>
      </w:pPr>
      <w:r>
        <w:rPr>
          <w:rFonts w:ascii="微软雅黑" w:eastAsia="微软雅黑" w:hAnsi="微软雅黑" w:cs="微软雅黑" w:hint="eastAsia"/>
          <w:sz w:val="22"/>
          <w:szCs w:val="22"/>
        </w:rPr>
        <w:t>所以我们在量子计算芯片之中还加装了用于辅助运算的传统计算芯片，使得计算效率的最大化。</w:t>
      </w:r>
    </w:p>
    <w:p w:rsidR="00B83849" w:rsidP="005F768A" w14:paraId="40030327" w14:textId="01F91B1E">
      <w:pPr>
        <w:rPr>
          <w:rFonts w:ascii="微软雅黑" w:eastAsia="微软雅黑" w:hAnsi="微软雅黑" w:cs="微软雅黑"/>
          <w:sz w:val="22"/>
          <w:szCs w:val="22"/>
        </w:rPr>
      </w:pPr>
      <w:r>
        <w:rPr>
          <w:rFonts w:ascii="微软雅黑" w:eastAsia="微软雅黑" w:hAnsi="微软雅黑" w:cs="微软雅黑" w:hint="eastAsia"/>
          <w:sz w:val="22"/>
          <w:szCs w:val="22"/>
        </w:rPr>
        <w:t>至于两块CPU的协同问题更是不用担心，只要我的一缓够大就不用担心协同问题，为此我们专门为CPU配置了一个高达</w:t>
      </w:r>
      <w:r>
        <w:rPr>
          <w:rFonts w:ascii="微软雅黑" w:eastAsia="微软雅黑" w:hAnsi="微软雅黑" w:cs="微软雅黑"/>
          <w:sz w:val="22"/>
          <w:szCs w:val="22"/>
        </w:rPr>
        <w:t>56</w:t>
      </w:r>
      <w:r>
        <w:rPr>
          <w:rFonts w:ascii="微软雅黑" w:eastAsia="微软雅黑" w:hAnsi="微软雅黑" w:cs="微软雅黑" w:hint="eastAsia"/>
          <w:sz w:val="22"/>
          <w:szCs w:val="22"/>
        </w:rPr>
        <w:t>MB的一级缓存。</w:t>
      </w:r>
    </w:p>
    <w:p w:rsidR="008326CF" w:rsidP="005F768A" w14:paraId="3B32BFA0" w14:textId="5E9A979D">
      <w:pPr>
        <w:rPr>
          <w:rFonts w:ascii="微软雅黑" w:eastAsia="微软雅黑" w:hAnsi="微软雅黑" w:cs="微软雅黑"/>
          <w:sz w:val="22"/>
          <w:szCs w:val="22"/>
        </w:rPr>
      </w:pPr>
      <w:r>
        <w:rPr>
          <w:rFonts w:ascii="微软雅黑" w:eastAsia="微软雅黑" w:hAnsi="微软雅黑" w:cs="微软雅黑" w:hint="eastAsia"/>
          <w:sz w:val="22"/>
          <w:szCs w:val="22"/>
        </w:rPr>
        <w:t>而量子计算器还拥有一个单独的专用缓存，这个缓存的容量并不是固定不变的而是动态变化的，可以根据实际的使用需求来更改大小</w:t>
      </w:r>
      <w:r w:rsidR="00D87991">
        <w:rPr>
          <w:rFonts w:ascii="微软雅黑" w:eastAsia="微软雅黑" w:hAnsi="微软雅黑" w:cs="微软雅黑" w:hint="eastAsia"/>
          <w:sz w:val="22"/>
          <w:szCs w:val="22"/>
        </w:rPr>
        <w:t>，最大可以达到2</w:t>
      </w:r>
      <w:r w:rsidR="00D87991">
        <w:rPr>
          <w:rFonts w:ascii="微软雅黑" w:eastAsia="微软雅黑" w:hAnsi="微软雅黑" w:cs="微软雅黑"/>
          <w:sz w:val="22"/>
          <w:szCs w:val="22"/>
        </w:rPr>
        <w:t>56MB</w:t>
      </w:r>
      <w:r w:rsidR="00D87991">
        <w:rPr>
          <w:rFonts w:ascii="微软雅黑" w:eastAsia="微软雅黑" w:hAnsi="微软雅黑" w:cs="微软雅黑" w:hint="eastAsia"/>
          <w:sz w:val="22"/>
          <w:szCs w:val="22"/>
        </w:rPr>
        <w:t>以此来发挥出最大的计算性能。</w:t>
      </w:r>
    </w:p>
    <w:p w:rsidR="004A0FB3" w:rsidRPr="004A0FB3" w:rsidP="005F768A" w14:paraId="0A398D1A" w14:textId="1F86BD8C">
      <w:pPr>
        <w:rPr>
          <w:rFonts w:ascii="微软雅黑" w:eastAsia="微软雅黑" w:hAnsi="微软雅黑" w:cs="微软雅黑"/>
          <w:sz w:val="22"/>
          <w:szCs w:val="22"/>
        </w:rPr>
      </w:pPr>
      <w:r>
        <w:rPr>
          <w:rFonts w:ascii="微软雅黑" w:eastAsia="微软雅黑" w:hAnsi="微软雅黑" w:cs="微软雅黑" w:hint="eastAsia"/>
          <w:sz w:val="22"/>
          <w:szCs w:val="22"/>
        </w:rPr>
        <w:t>现在各位有什么问题想问的嘛？</w:t>
      </w:r>
      <w:r w:rsidR="005F445D">
        <w:rPr>
          <w:rFonts w:ascii="微软雅黑" w:eastAsia="微软雅黑" w:hAnsi="微软雅黑" w:cs="微软雅黑" w:hint="eastAsia"/>
          <w:sz w:val="22"/>
          <w:szCs w:val="22"/>
        </w:rPr>
        <w:t>”</w:t>
      </w:r>
    </w:p>
    <w:p w:rsidR="005F445D" w:rsidP="005F768A" w14:paraId="6A756B85" w14:textId="504AA727">
      <w:pPr>
        <w:rPr>
          <w:rFonts w:ascii="微软雅黑" w:eastAsia="微软雅黑" w:hAnsi="微软雅黑" w:cs="微软雅黑"/>
          <w:sz w:val="22"/>
          <w:szCs w:val="22"/>
        </w:rPr>
      </w:pPr>
      <w:r>
        <w:rPr>
          <w:rFonts w:ascii="微软雅黑" w:eastAsia="微软雅黑" w:hAnsi="微软雅黑" w:cs="微软雅黑" w:hint="eastAsia"/>
          <w:sz w:val="22"/>
          <w:szCs w:val="22"/>
        </w:rPr>
        <w:t>然后手就哗啦啦的举了起来。</w:t>
      </w:r>
    </w:p>
    <w:p w:rsidR="008326CF" w:rsidP="005F768A" w14:paraId="5AFB61E0" w14:textId="57924C0F">
      <w:pPr>
        <w:rPr>
          <w:rFonts w:ascii="微软雅黑" w:eastAsia="微软雅黑" w:hAnsi="微软雅黑" w:cs="微软雅黑"/>
          <w:sz w:val="22"/>
          <w:szCs w:val="22"/>
        </w:rPr>
      </w:pPr>
      <w:r>
        <w:rPr>
          <w:rFonts w:ascii="微软雅黑" w:eastAsia="微软雅黑" w:hAnsi="微软雅黑" w:cs="微软雅黑" w:hint="eastAsia"/>
          <w:sz w:val="22"/>
          <w:szCs w:val="22"/>
        </w:rPr>
        <w:t>“请这位先生提问。”</w:t>
      </w:r>
    </w:p>
    <w:p w:rsidR="008326CF" w:rsidRPr="008326CF" w:rsidP="005F768A" w14:paraId="227CC912" w14:textId="09DDDD4B">
      <w:pPr>
        <w:rPr>
          <w:rFonts w:ascii="微软雅黑" w:eastAsia="微软雅黑" w:hAnsi="微软雅黑" w:cs="微软雅黑"/>
          <w:sz w:val="22"/>
          <w:szCs w:val="22"/>
        </w:rPr>
      </w:pPr>
      <w:r>
        <w:rPr>
          <w:rFonts w:ascii="微软雅黑" w:eastAsia="微软雅黑" w:hAnsi="微软雅黑" w:cs="微软雅黑" w:hint="eastAsia"/>
          <w:sz w:val="22"/>
          <w:szCs w:val="22"/>
        </w:rPr>
        <w:t>“请问传统计算芯片使用的什么工艺完成的制造，量子计算芯片又是使用什么样的制作工艺完成的制作，详细的技术细节有考虑开源吗？其具体的性能细节是什么样的？和</w:t>
      </w:r>
      <w:r w:rsidR="00D721BF">
        <w:rPr>
          <w:rFonts w:ascii="微软雅黑" w:eastAsia="微软雅黑" w:hAnsi="微软雅黑" w:cs="微软雅黑" w:hint="eastAsia"/>
          <w:sz w:val="22"/>
          <w:szCs w:val="22"/>
        </w:rPr>
        <w:t>龙芯的第二代LC-C-</w:t>
      </w:r>
      <w:r w:rsidR="00D721BF">
        <w:rPr>
          <w:rFonts w:ascii="微软雅黑" w:eastAsia="微软雅黑" w:hAnsi="微软雅黑" w:cs="微软雅黑"/>
          <w:sz w:val="22"/>
          <w:szCs w:val="22"/>
        </w:rPr>
        <w:t>2</w:t>
      </w:r>
      <w:r w:rsidR="00D721BF">
        <w:rPr>
          <w:rFonts w:ascii="微软雅黑" w:eastAsia="微软雅黑" w:hAnsi="微软雅黑" w:cs="微软雅黑" w:hint="eastAsia"/>
          <w:sz w:val="22"/>
          <w:szCs w:val="22"/>
        </w:rPr>
        <w:t>相比性能有着怎样的提升？</w:t>
      </w:r>
      <w:r w:rsidR="00F23614">
        <w:rPr>
          <w:rFonts w:ascii="微软雅黑" w:eastAsia="微软雅黑" w:hAnsi="微软雅黑" w:cs="微软雅黑" w:hint="eastAsia"/>
          <w:sz w:val="22"/>
          <w:szCs w:val="22"/>
        </w:rPr>
        <w:t>有考虑为其他的厂商合作吗？</w:t>
      </w:r>
      <w:r>
        <w:rPr>
          <w:rFonts w:ascii="微软雅黑" w:eastAsia="微软雅黑" w:hAnsi="微软雅黑" w:cs="微软雅黑" w:hint="eastAsia"/>
          <w:sz w:val="22"/>
          <w:szCs w:val="22"/>
        </w:rPr>
        <w:t>”</w:t>
      </w:r>
    </w:p>
    <w:p w:rsidR="00521E91" w:rsidP="005F768A" w14:paraId="51136F09" w14:textId="3E4A1502">
      <w:pPr>
        <w:rPr>
          <w:rFonts w:ascii="微软雅黑" w:eastAsia="微软雅黑" w:hAnsi="微软雅黑" w:cs="微软雅黑"/>
          <w:sz w:val="22"/>
          <w:szCs w:val="22"/>
        </w:rPr>
      </w:pPr>
      <w:r>
        <w:rPr>
          <w:rFonts w:ascii="微软雅黑" w:eastAsia="微软雅黑" w:hAnsi="微软雅黑" w:cs="微软雅黑" w:hint="eastAsia"/>
          <w:sz w:val="22"/>
          <w:szCs w:val="22"/>
        </w:rPr>
        <w:t>“这位朋友，我想其他的记者朋友并不喜欢你这样提问，你这样别人还问什么？”</w:t>
      </w:r>
    </w:p>
    <w:p w:rsidR="00F23614" w:rsidP="005F768A" w14:paraId="3FED0C03" w14:textId="3785B359">
      <w:pPr>
        <w:rPr>
          <w:rFonts w:ascii="微软雅黑" w:eastAsia="微软雅黑" w:hAnsi="微软雅黑" w:cs="微软雅黑"/>
          <w:sz w:val="22"/>
          <w:szCs w:val="22"/>
        </w:rPr>
      </w:pPr>
      <w:r>
        <w:rPr>
          <w:rFonts w:ascii="微软雅黑" w:eastAsia="微软雅黑" w:hAnsi="微软雅黑" w:cs="微软雅黑" w:hint="eastAsia"/>
          <w:sz w:val="22"/>
          <w:szCs w:val="22"/>
        </w:rPr>
        <w:t>“第一经典计算芯片使用的是碳基5nm工艺，拥有单独的4核心8线程，主频1</w:t>
      </w:r>
      <w:r>
        <w:rPr>
          <w:rFonts w:ascii="微软雅黑" w:eastAsia="微软雅黑" w:hAnsi="微软雅黑" w:cs="微软雅黑"/>
          <w:sz w:val="22"/>
          <w:szCs w:val="22"/>
        </w:rPr>
        <w:t xml:space="preserve">5.6 </w:t>
      </w:r>
      <w:r>
        <w:rPr>
          <w:rFonts w:ascii="微软雅黑" w:eastAsia="微软雅黑" w:hAnsi="微软雅黑" w:cs="微软雅黑" w:hint="eastAsia"/>
          <w:sz w:val="22"/>
          <w:szCs w:val="22"/>
        </w:rPr>
        <w:t>GHZ，加速频率2</w:t>
      </w:r>
      <w:r>
        <w:rPr>
          <w:rFonts w:ascii="微软雅黑" w:eastAsia="微软雅黑" w:hAnsi="微软雅黑" w:cs="微软雅黑"/>
          <w:sz w:val="22"/>
          <w:szCs w:val="22"/>
        </w:rPr>
        <w:t xml:space="preserve">0 </w:t>
      </w:r>
      <w:r>
        <w:rPr>
          <w:rFonts w:ascii="微软雅黑" w:eastAsia="微软雅黑" w:hAnsi="微软雅黑" w:cs="微软雅黑" w:hint="eastAsia"/>
          <w:sz w:val="22"/>
          <w:szCs w:val="22"/>
        </w:rPr>
        <w:t>GHZ这相比于市面上最先进的CPU性能可能会差一些。</w:t>
      </w:r>
    </w:p>
    <w:p w:rsidR="00F23614" w:rsidP="005F768A" w14:paraId="1F3E2497" w14:textId="4F2D9487">
      <w:pPr>
        <w:rPr>
          <w:rFonts w:ascii="微软雅黑" w:eastAsia="微软雅黑" w:hAnsi="微软雅黑" w:cs="微软雅黑"/>
          <w:sz w:val="22"/>
          <w:szCs w:val="22"/>
        </w:rPr>
      </w:pPr>
      <w:r>
        <w:rPr>
          <w:rFonts w:ascii="微软雅黑" w:eastAsia="微软雅黑" w:hAnsi="微软雅黑" w:cs="微软雅黑" w:hint="eastAsia"/>
          <w:sz w:val="22"/>
          <w:szCs w:val="22"/>
        </w:rPr>
        <w:t>量子计算芯片是我们独有的高温超导技术所加持之下制成的，详细的技术细节我们会在我们的</w:t>
      </w:r>
      <w:r>
        <w:rPr>
          <w:rFonts w:ascii="微软雅黑" w:eastAsia="微软雅黑" w:hAnsi="微软雅黑" w:cs="微软雅黑" w:hint="eastAsia"/>
          <w:sz w:val="22"/>
          <w:szCs w:val="22"/>
        </w:rPr>
        <w:t>公司官网之上</w:t>
      </w:r>
      <w:r>
        <w:rPr>
          <w:rFonts w:ascii="微软雅黑" w:eastAsia="微软雅黑" w:hAnsi="微软雅黑" w:cs="微软雅黑" w:hint="eastAsia"/>
          <w:sz w:val="22"/>
          <w:szCs w:val="22"/>
        </w:rPr>
        <w:t>公开，各位有能力的都可以使用，但是在使用之前必须告知我们</w:t>
      </w:r>
      <w:r w:rsidR="0023706B">
        <w:rPr>
          <w:rFonts w:ascii="微软雅黑" w:eastAsia="微软雅黑" w:hAnsi="微软雅黑" w:cs="微软雅黑" w:hint="eastAsia"/>
          <w:sz w:val="22"/>
          <w:szCs w:val="22"/>
        </w:rPr>
        <w:t>，并且必须在明显的位置标注使用了我们的技术，如果我们发现有不像我们报备就私自使用我们将会追究其法律责任。</w:t>
      </w:r>
    </w:p>
    <w:p w:rsidR="00502449" w:rsidP="005F768A" w14:paraId="22A7E818" w14:textId="0AB1CF83">
      <w:pPr>
        <w:rPr>
          <w:rFonts w:ascii="微软雅黑" w:eastAsia="微软雅黑" w:hAnsi="微软雅黑" w:cs="微软雅黑"/>
          <w:sz w:val="22"/>
          <w:szCs w:val="22"/>
        </w:rPr>
      </w:pPr>
      <w:r>
        <w:rPr>
          <w:rFonts w:ascii="微软雅黑" w:eastAsia="微软雅黑" w:hAnsi="微软雅黑" w:cs="微软雅黑" w:hint="eastAsia"/>
          <w:sz w:val="22"/>
          <w:szCs w:val="22"/>
        </w:rPr>
        <w:t>在传统的芯片上相比龙芯并没有多大的提升，因为我们的重点并不在此，因为我们的量子计算芯片的主频可以达到2</w:t>
      </w:r>
      <w:r>
        <w:rPr>
          <w:rFonts w:ascii="微软雅黑" w:eastAsia="微软雅黑" w:hAnsi="微软雅黑" w:cs="微软雅黑"/>
          <w:sz w:val="22"/>
          <w:szCs w:val="22"/>
        </w:rPr>
        <w:t xml:space="preserve">35 </w:t>
      </w:r>
      <w:r>
        <w:rPr>
          <w:rFonts w:ascii="微软雅黑" w:eastAsia="微软雅黑" w:hAnsi="微软雅黑" w:cs="微软雅黑" w:hint="eastAsia"/>
          <w:sz w:val="22"/>
          <w:szCs w:val="22"/>
        </w:rPr>
        <w:t>GHZ，并且拥有7</w:t>
      </w:r>
      <w:r>
        <w:rPr>
          <w:rFonts w:ascii="微软雅黑" w:eastAsia="微软雅黑" w:hAnsi="微软雅黑" w:cs="微软雅黑"/>
          <w:sz w:val="22"/>
          <w:szCs w:val="22"/>
        </w:rPr>
        <w:t>8</w:t>
      </w:r>
      <w:r>
        <w:rPr>
          <w:rFonts w:ascii="微软雅黑" w:eastAsia="微软雅黑" w:hAnsi="微软雅黑" w:cs="微软雅黑" w:hint="eastAsia"/>
          <w:sz w:val="22"/>
          <w:szCs w:val="22"/>
        </w:rPr>
        <w:t>个核心</w:t>
      </w:r>
      <w:r>
        <w:rPr>
          <w:rFonts w:ascii="微软雅黑" w:eastAsia="微软雅黑" w:hAnsi="微软雅黑" w:cs="微软雅黑"/>
          <w:sz w:val="22"/>
          <w:szCs w:val="22"/>
        </w:rPr>
        <w:t>234</w:t>
      </w:r>
      <w:r>
        <w:rPr>
          <w:rFonts w:ascii="微软雅黑" w:eastAsia="微软雅黑" w:hAnsi="微软雅黑" w:cs="微软雅黑" w:hint="eastAsia"/>
          <w:sz w:val="22"/>
          <w:szCs w:val="22"/>
        </w:rPr>
        <w:t>个线程，没有</w:t>
      </w:r>
      <w:r>
        <w:rPr>
          <w:rFonts w:ascii="微软雅黑" w:eastAsia="微软雅黑" w:hAnsi="微软雅黑" w:cs="微软雅黑" w:hint="eastAsia"/>
          <w:sz w:val="22"/>
          <w:szCs w:val="22"/>
        </w:rPr>
        <w:t>睿</w:t>
      </w:r>
      <w:r>
        <w:rPr>
          <w:rFonts w:ascii="微软雅黑" w:eastAsia="微软雅黑" w:hAnsi="微软雅黑" w:cs="微软雅黑" w:hint="eastAsia"/>
          <w:sz w:val="22"/>
          <w:szCs w:val="22"/>
        </w:rPr>
        <w:t>频，但是可以超频，具体的超频能力就看各位怎么折腾了，我们会在官网上放置一个可以用来超频的bios工具，这个工具可以适用于2</w:t>
      </w:r>
      <w:r>
        <w:rPr>
          <w:rFonts w:ascii="微软雅黑" w:eastAsia="微软雅黑" w:hAnsi="微软雅黑" w:cs="微软雅黑"/>
          <w:sz w:val="22"/>
          <w:szCs w:val="22"/>
        </w:rPr>
        <w:t>010</w:t>
      </w:r>
      <w:r>
        <w:rPr>
          <w:rFonts w:ascii="微软雅黑" w:eastAsia="微软雅黑" w:hAnsi="微软雅黑" w:cs="微软雅黑" w:hint="eastAsia"/>
          <w:sz w:val="22"/>
          <w:szCs w:val="22"/>
        </w:rPr>
        <w:t>年后的所有板型，但是低端的主板我们还是并不推荐使用的。</w:t>
      </w:r>
    </w:p>
    <w:p w:rsidR="000A67AD" w:rsidP="005F768A" w14:paraId="627291E1" w14:textId="6AFDDAFA">
      <w:pPr>
        <w:rPr>
          <w:rFonts w:ascii="微软雅黑" w:eastAsia="微软雅黑" w:hAnsi="微软雅黑" w:cs="微软雅黑"/>
          <w:sz w:val="22"/>
          <w:szCs w:val="22"/>
        </w:rPr>
      </w:pPr>
      <w:r>
        <w:rPr>
          <w:rFonts w:ascii="微软雅黑" w:eastAsia="微软雅黑" w:hAnsi="微软雅黑" w:cs="微软雅黑" w:hint="eastAsia"/>
          <w:sz w:val="22"/>
          <w:szCs w:val="22"/>
        </w:rPr>
        <w:t>CPU的整体平均功耗为6</w:t>
      </w:r>
      <w:r>
        <w:rPr>
          <w:rFonts w:ascii="微软雅黑" w:eastAsia="微软雅黑" w:hAnsi="微软雅黑" w:cs="微软雅黑"/>
          <w:sz w:val="22"/>
          <w:szCs w:val="22"/>
        </w:rPr>
        <w:t>5</w:t>
      </w:r>
      <w:r>
        <w:rPr>
          <w:rFonts w:ascii="微软雅黑" w:eastAsia="微软雅黑" w:hAnsi="微软雅黑" w:cs="微软雅黑" w:hint="eastAsia"/>
          <w:sz w:val="22"/>
          <w:szCs w:val="22"/>
        </w:rPr>
        <w:t>W基本上所有的主板都能够使用，在一些比较老的主板之上性能的发挥可能不到1</w:t>
      </w:r>
      <w:r>
        <w:rPr>
          <w:rFonts w:ascii="微软雅黑" w:eastAsia="微软雅黑" w:hAnsi="微软雅黑" w:cs="微软雅黑"/>
          <w:sz w:val="22"/>
          <w:szCs w:val="22"/>
        </w:rPr>
        <w:t>0</w:t>
      </w:r>
      <w:r>
        <w:rPr>
          <w:rFonts w:ascii="微软雅黑" w:eastAsia="微软雅黑" w:hAnsi="微软雅黑" w:cs="微软雅黑" w:hint="eastAsia"/>
          <w:sz w:val="22"/>
          <w:szCs w:val="22"/>
        </w:rPr>
        <w:t>%，它的最大功耗为6</w:t>
      </w:r>
      <w:r>
        <w:rPr>
          <w:rFonts w:ascii="微软雅黑" w:eastAsia="微软雅黑" w:hAnsi="微软雅黑" w:cs="微软雅黑"/>
          <w:sz w:val="22"/>
          <w:szCs w:val="22"/>
        </w:rPr>
        <w:t>50</w:t>
      </w:r>
      <w:r>
        <w:rPr>
          <w:rFonts w:ascii="微软雅黑" w:eastAsia="微软雅黑" w:hAnsi="微软雅黑" w:cs="微软雅黑" w:hint="eastAsia"/>
          <w:sz w:val="22"/>
          <w:szCs w:val="22"/>
        </w:rPr>
        <w:t>W，可以直接插拔的主板接口为LGA</w:t>
      </w:r>
      <w:r>
        <w:rPr>
          <w:rFonts w:ascii="微软雅黑" w:eastAsia="微软雅黑" w:hAnsi="微软雅黑" w:cs="微软雅黑"/>
          <w:sz w:val="22"/>
          <w:szCs w:val="22"/>
        </w:rPr>
        <w:t xml:space="preserve"> 3651 </w:t>
      </w:r>
      <w:r>
        <w:rPr>
          <w:rFonts w:ascii="微软雅黑" w:eastAsia="微软雅黑" w:hAnsi="微软雅黑" w:cs="微软雅黑" w:hint="eastAsia"/>
          <w:sz w:val="22"/>
          <w:szCs w:val="22"/>
        </w:rPr>
        <w:t>规格为5</w:t>
      </w:r>
      <w:r>
        <w:rPr>
          <w:rFonts w:ascii="微软雅黑" w:eastAsia="微软雅黑" w:hAnsi="微软雅黑" w:cs="微软雅黑"/>
          <w:sz w:val="22"/>
          <w:szCs w:val="22"/>
        </w:rPr>
        <w:t>68</w:t>
      </w:r>
      <w:r>
        <w:rPr>
          <w:rFonts w:ascii="微软雅黑" w:eastAsia="微软雅黑" w:hAnsi="微软雅黑" w:cs="微软雅黑" w:hint="eastAsia"/>
          <w:sz w:val="22"/>
          <w:szCs w:val="22"/>
        </w:rPr>
        <w:t>mm</w:t>
      </w:r>
      <w:r>
        <w:rPr>
          <w:rFonts w:ascii="微软雅黑" w:eastAsia="微软雅黑" w:hAnsi="微软雅黑" w:cs="微软雅黑"/>
          <w:sz w:val="22"/>
          <w:szCs w:val="22"/>
        </w:rPr>
        <w:t>*598</w:t>
      </w:r>
      <w:r>
        <w:rPr>
          <w:rFonts w:ascii="微软雅黑" w:eastAsia="微软雅黑" w:hAnsi="微软雅黑" w:cs="微软雅黑" w:hint="eastAsia"/>
          <w:sz w:val="22"/>
          <w:szCs w:val="22"/>
        </w:rPr>
        <w:t>mm，具体的设计细节各厂家可以找我们详谈。</w:t>
      </w:r>
    </w:p>
    <w:p w:rsidR="00603B85" w:rsidP="005F768A" w14:paraId="27C68D00" w14:textId="681B04AF">
      <w:pPr>
        <w:rPr>
          <w:rFonts w:ascii="微软雅黑" w:eastAsia="微软雅黑" w:hAnsi="微软雅黑" w:cs="微软雅黑"/>
          <w:sz w:val="22"/>
          <w:szCs w:val="22"/>
        </w:rPr>
      </w:pPr>
      <w:r>
        <w:rPr>
          <w:rFonts w:ascii="微软雅黑" w:eastAsia="微软雅黑" w:hAnsi="微软雅黑" w:cs="微软雅黑" w:hint="eastAsia"/>
          <w:sz w:val="22"/>
          <w:szCs w:val="22"/>
        </w:rPr>
        <w:t>总共1</w:t>
      </w:r>
      <w:r>
        <w:rPr>
          <w:rFonts w:ascii="微软雅黑" w:eastAsia="微软雅黑" w:hAnsi="微软雅黑" w:cs="微软雅黑"/>
          <w:sz w:val="22"/>
          <w:szCs w:val="22"/>
        </w:rPr>
        <w:t>28</w:t>
      </w:r>
      <w:r>
        <w:rPr>
          <w:rFonts w:ascii="微软雅黑" w:eastAsia="微软雅黑" w:hAnsi="微软雅黑" w:cs="微软雅黑" w:hint="eastAsia"/>
          <w:sz w:val="22"/>
          <w:szCs w:val="22"/>
        </w:rPr>
        <w:t>条</w:t>
      </w:r>
      <w:r>
        <w:rPr>
          <w:rFonts w:ascii="微软雅黑" w:eastAsia="微软雅黑" w:hAnsi="微软雅黑" w:cs="微软雅黑"/>
          <w:sz w:val="22"/>
          <w:szCs w:val="22"/>
        </w:rPr>
        <w:t>pci</w:t>
      </w:r>
      <w:r>
        <w:rPr>
          <w:rFonts w:ascii="微软雅黑" w:eastAsia="微软雅黑" w:hAnsi="微软雅黑" w:cs="微软雅黑"/>
          <w:sz w:val="22"/>
          <w:szCs w:val="22"/>
        </w:rPr>
        <w:t>-e 4.0</w:t>
      </w:r>
      <w:r>
        <w:rPr>
          <w:rFonts w:ascii="微软雅黑" w:eastAsia="微软雅黑" w:hAnsi="微软雅黑" w:cs="微软雅黑" w:hint="eastAsia"/>
          <w:sz w:val="22"/>
          <w:szCs w:val="22"/>
        </w:rPr>
        <w:t>通道，主要目的是为了兼容大部分的主板，内存可以向下支持到ddr</w:t>
      </w:r>
      <w:r>
        <w:rPr>
          <w:rFonts w:ascii="微软雅黑" w:eastAsia="微软雅黑" w:hAnsi="微软雅黑" w:cs="微软雅黑"/>
          <w:sz w:val="22"/>
          <w:szCs w:val="22"/>
        </w:rPr>
        <w:t xml:space="preserve">2 </w:t>
      </w:r>
      <w:r>
        <w:rPr>
          <w:rFonts w:ascii="微软雅黑" w:eastAsia="微软雅黑" w:hAnsi="微软雅黑" w:cs="微软雅黑" w:hint="eastAsia"/>
          <w:sz w:val="22"/>
          <w:szCs w:val="22"/>
        </w:rPr>
        <w:t>最高可以支持到</w:t>
      </w:r>
      <w:r>
        <w:rPr>
          <w:rFonts w:ascii="微软雅黑" w:eastAsia="微软雅黑" w:hAnsi="微软雅黑" w:cs="微软雅黑" w:hint="eastAsia"/>
          <w:sz w:val="22"/>
          <w:szCs w:val="22"/>
        </w:rPr>
        <w:t>ddr</w:t>
      </w:r>
      <w:r>
        <w:rPr>
          <w:rFonts w:ascii="微软雅黑" w:eastAsia="微软雅黑" w:hAnsi="微软雅黑" w:cs="微软雅黑"/>
          <w:sz w:val="22"/>
          <w:szCs w:val="22"/>
        </w:rPr>
        <w:t xml:space="preserve"> 5</w:t>
      </w:r>
      <w:r>
        <w:rPr>
          <w:rFonts w:ascii="微软雅黑" w:eastAsia="微软雅黑" w:hAnsi="微软雅黑" w:cs="微软雅黑" w:hint="eastAsia"/>
          <w:sz w:val="22"/>
          <w:szCs w:val="22"/>
        </w:rPr>
        <w:t>，但是</w:t>
      </w:r>
      <w:r>
        <w:rPr>
          <w:rFonts w:ascii="微软雅黑" w:eastAsia="微软雅黑" w:hAnsi="微软雅黑" w:cs="微软雅黑" w:hint="eastAsia"/>
          <w:sz w:val="22"/>
          <w:szCs w:val="22"/>
        </w:rPr>
        <w:t>pci</w:t>
      </w:r>
      <w:r>
        <w:rPr>
          <w:rFonts w:ascii="微软雅黑" w:eastAsia="微软雅黑" w:hAnsi="微软雅黑" w:cs="微软雅黑" w:hint="eastAsia"/>
          <w:sz w:val="22"/>
          <w:szCs w:val="22"/>
        </w:rPr>
        <w:t>通道有我们专属的通道内存我们也是和长</w:t>
      </w:r>
      <w:r>
        <w:rPr>
          <w:rFonts w:ascii="微软雅黑" w:eastAsia="微软雅黑" w:hAnsi="微软雅黑" w:cs="微软雅黑" w:hint="eastAsia"/>
          <w:sz w:val="22"/>
          <w:szCs w:val="22"/>
        </w:rPr>
        <w:t>鑫</w:t>
      </w:r>
      <w:r>
        <w:rPr>
          <w:rFonts w:ascii="微软雅黑" w:eastAsia="微软雅黑" w:hAnsi="微软雅黑" w:cs="微软雅黑" w:hint="eastAsia"/>
          <w:sz w:val="22"/>
          <w:szCs w:val="22"/>
        </w:rPr>
        <w:t>有合作使用专属内存，这样才能够获得最大的性能释放。</w:t>
      </w:r>
    </w:p>
    <w:p w:rsidR="00D721BF" w:rsidP="005F768A" w14:paraId="647F33CE" w14:textId="2A14749B">
      <w:pPr>
        <w:rPr>
          <w:rFonts w:ascii="微软雅黑" w:eastAsia="微软雅黑" w:hAnsi="微软雅黑" w:cs="微软雅黑"/>
          <w:sz w:val="22"/>
          <w:szCs w:val="22"/>
        </w:rPr>
      </w:pPr>
      <w:r>
        <w:rPr>
          <w:rFonts w:ascii="微软雅黑" w:eastAsia="微软雅黑" w:hAnsi="微软雅黑" w:cs="微软雅黑" w:hint="eastAsia"/>
          <w:sz w:val="22"/>
          <w:szCs w:val="22"/>
        </w:rPr>
        <w:t>自带的一颗 LY-H-</w:t>
      </w:r>
      <w:r>
        <w:rPr>
          <w:rFonts w:ascii="微软雅黑" w:eastAsia="微软雅黑" w:hAnsi="微软雅黑" w:cs="微软雅黑"/>
          <w:sz w:val="22"/>
          <w:szCs w:val="22"/>
        </w:rPr>
        <w:t>1</w:t>
      </w:r>
      <w:r>
        <w:rPr>
          <w:rFonts w:ascii="微软雅黑" w:eastAsia="微软雅黑" w:hAnsi="微软雅黑" w:cs="微软雅黑" w:hint="eastAsia"/>
          <w:sz w:val="22"/>
          <w:szCs w:val="22"/>
        </w:rPr>
        <w:t>.</w:t>
      </w:r>
      <w:r>
        <w:rPr>
          <w:rFonts w:ascii="微软雅黑" w:eastAsia="微软雅黑" w:hAnsi="微软雅黑" w:cs="微软雅黑"/>
          <w:sz w:val="22"/>
          <w:szCs w:val="22"/>
        </w:rPr>
        <w:t>0</w:t>
      </w:r>
      <w:r>
        <w:rPr>
          <w:rFonts w:ascii="微软雅黑" w:eastAsia="微软雅黑" w:hAnsi="微软雅黑" w:cs="微软雅黑" w:hint="eastAsia"/>
          <w:sz w:val="22"/>
          <w:szCs w:val="22"/>
        </w:rPr>
        <w:t>核显相当于</w:t>
      </w:r>
      <w:r>
        <w:rPr>
          <w:rFonts w:ascii="微软雅黑" w:eastAsia="微软雅黑" w:hAnsi="微软雅黑" w:cs="微软雅黑" w:hint="eastAsia"/>
          <w:sz w:val="22"/>
          <w:szCs w:val="22"/>
        </w:rPr>
        <w:t>现在</w:t>
      </w:r>
      <w:r w:rsidR="00F163D7">
        <w:rPr>
          <w:rFonts w:ascii="微软雅黑" w:eastAsia="微软雅黑" w:hAnsi="微软雅黑" w:cs="微软雅黑" w:hint="eastAsia"/>
          <w:sz w:val="22"/>
          <w:szCs w:val="22"/>
        </w:rPr>
        <w:t>四</w:t>
      </w:r>
      <w:r>
        <w:rPr>
          <w:rFonts w:ascii="微软雅黑" w:eastAsia="微软雅黑" w:hAnsi="微软雅黑" w:cs="微软雅黑" w:hint="eastAsia"/>
          <w:sz w:val="22"/>
          <w:szCs w:val="22"/>
        </w:rPr>
        <w:t>颗LX-C-</w:t>
      </w:r>
      <w:r>
        <w:rPr>
          <w:rFonts w:ascii="微软雅黑" w:eastAsia="微软雅黑" w:hAnsi="微软雅黑" w:cs="微软雅黑"/>
          <w:sz w:val="22"/>
          <w:szCs w:val="22"/>
        </w:rPr>
        <w:t>1</w:t>
      </w:r>
      <w:r>
        <w:rPr>
          <w:rFonts w:ascii="微软雅黑" w:eastAsia="微软雅黑" w:hAnsi="微软雅黑" w:cs="微软雅黑" w:hint="eastAsia"/>
          <w:sz w:val="22"/>
          <w:szCs w:val="22"/>
        </w:rPr>
        <w:t>高配的</w:t>
      </w:r>
      <w:r>
        <w:rPr>
          <w:rFonts w:ascii="微软雅黑" w:eastAsia="微软雅黑" w:hAnsi="微软雅黑" w:cs="微软雅黑" w:hint="eastAsia"/>
          <w:sz w:val="22"/>
          <w:szCs w:val="22"/>
        </w:rPr>
        <w:t>核显</w:t>
      </w:r>
      <w:r w:rsidR="00F163D7">
        <w:rPr>
          <w:rFonts w:ascii="微软雅黑" w:eastAsia="微软雅黑" w:hAnsi="微软雅黑" w:cs="微软雅黑" w:hint="eastAsia"/>
          <w:sz w:val="22"/>
          <w:szCs w:val="22"/>
        </w:rPr>
        <w:t>在一起并行计算</w:t>
      </w:r>
      <w:r w:rsidR="009727D4">
        <w:rPr>
          <w:rFonts w:ascii="微软雅黑" w:eastAsia="微软雅黑" w:hAnsi="微软雅黑" w:cs="微软雅黑" w:hint="eastAsia"/>
          <w:sz w:val="22"/>
          <w:szCs w:val="22"/>
        </w:rPr>
        <w:t>，兼容</w:t>
      </w:r>
      <w:r w:rsidR="009727D4">
        <w:rPr>
          <w:rFonts w:ascii="微软雅黑" w:eastAsia="微软雅黑" w:hAnsi="微软雅黑" w:cs="微软雅黑" w:hint="eastAsia"/>
          <w:sz w:val="22"/>
          <w:szCs w:val="22"/>
        </w:rPr>
        <w:t>性可以说是做到了最好，那怕是现在的Windows基本显示适配器都可以完美驱动不过这个前提是要经过‘穹苍2</w:t>
      </w:r>
      <w:r w:rsidR="009727D4">
        <w:rPr>
          <w:rFonts w:ascii="微软雅黑" w:eastAsia="微软雅黑" w:hAnsi="微软雅黑" w:cs="微软雅黑"/>
          <w:sz w:val="22"/>
          <w:szCs w:val="22"/>
        </w:rPr>
        <w:t>.0</w:t>
      </w:r>
      <w:r w:rsidR="009727D4">
        <w:rPr>
          <w:rFonts w:ascii="微软雅黑" w:eastAsia="微软雅黑" w:hAnsi="微软雅黑" w:cs="微软雅黑" w:hint="eastAsia"/>
          <w:sz w:val="22"/>
          <w:szCs w:val="22"/>
        </w:rPr>
        <w:t>’的优化。</w:t>
      </w:r>
      <w:r w:rsidR="00F23614">
        <w:rPr>
          <w:rFonts w:ascii="微软雅黑" w:eastAsia="微软雅黑" w:hAnsi="微软雅黑" w:cs="微软雅黑" w:hint="eastAsia"/>
          <w:sz w:val="22"/>
          <w:szCs w:val="22"/>
        </w:rPr>
        <w:t>”</w:t>
      </w:r>
    </w:p>
    <w:p w:rsidR="000A67AD" w:rsidP="005F768A" w14:paraId="7E49E007" w14:textId="472C11FC">
      <w:pPr>
        <w:rPr>
          <w:rFonts w:ascii="微软雅黑" w:eastAsia="微软雅黑" w:hAnsi="微软雅黑" w:cs="微软雅黑"/>
          <w:sz w:val="22"/>
          <w:szCs w:val="22"/>
        </w:rPr>
      </w:pPr>
      <w:r>
        <w:rPr>
          <w:rFonts w:ascii="微软雅黑" w:eastAsia="微软雅黑" w:hAnsi="微软雅黑" w:cs="微软雅黑" w:hint="eastAsia"/>
          <w:sz w:val="22"/>
          <w:szCs w:val="22"/>
        </w:rPr>
        <w:t>……</w:t>
      </w:r>
    </w:p>
    <w:p w:rsidR="00E43054" w:rsidP="005F768A" w14:paraId="7F469917" w14:textId="11F57388">
      <w:pPr>
        <w:rPr>
          <w:rFonts w:ascii="微软雅黑" w:eastAsia="微软雅黑" w:hAnsi="微软雅黑" w:cs="微软雅黑"/>
          <w:sz w:val="22"/>
          <w:szCs w:val="22"/>
        </w:rPr>
      </w:pPr>
      <w:r>
        <w:rPr>
          <w:rFonts w:ascii="微软雅黑" w:eastAsia="微软雅黑" w:hAnsi="微软雅黑" w:cs="微软雅黑" w:hint="eastAsia"/>
          <w:sz w:val="22"/>
          <w:szCs w:val="22"/>
        </w:rPr>
        <w:t>李俊看着玲</w:t>
      </w:r>
      <w:r>
        <w:rPr>
          <w:rFonts w:ascii="微软雅黑" w:eastAsia="微软雅黑" w:hAnsi="微软雅黑" w:cs="微软雅黑" w:hint="eastAsia"/>
          <w:sz w:val="22"/>
          <w:szCs w:val="22"/>
        </w:rPr>
        <w:t>瑶科创官</w:t>
      </w:r>
      <w:r>
        <w:rPr>
          <w:rFonts w:ascii="微软雅黑" w:eastAsia="微软雅黑" w:hAnsi="微软雅黑" w:cs="微软雅黑" w:hint="eastAsia"/>
          <w:sz w:val="22"/>
          <w:szCs w:val="22"/>
        </w:rPr>
        <w:t>网上的发布会一言不发，神情十分的凝重</w:t>
      </w:r>
      <w:r w:rsidR="00D71B04">
        <w:rPr>
          <w:rFonts w:ascii="微软雅黑" w:eastAsia="微软雅黑" w:hAnsi="微软雅黑" w:cs="微软雅黑" w:hint="eastAsia"/>
          <w:sz w:val="22"/>
          <w:szCs w:val="22"/>
        </w:rPr>
        <w:t>，因为他的技术用处似乎用处并不是很大。</w:t>
      </w:r>
    </w:p>
    <w:p w:rsidR="00E43054" w:rsidP="005F768A" w14:paraId="164CA829" w14:textId="7448D064">
      <w:pPr>
        <w:rPr>
          <w:rFonts w:ascii="微软雅黑" w:eastAsia="微软雅黑" w:hAnsi="微软雅黑" w:cs="微软雅黑"/>
          <w:sz w:val="22"/>
          <w:szCs w:val="22"/>
        </w:rPr>
      </w:pPr>
      <w:r>
        <w:rPr>
          <w:rFonts w:ascii="微软雅黑" w:eastAsia="微软雅黑" w:hAnsi="微软雅黑" w:cs="微软雅黑" w:hint="eastAsia"/>
          <w:sz w:val="22"/>
          <w:szCs w:val="22"/>
        </w:rPr>
        <w:t>而</w:t>
      </w:r>
      <w:r>
        <w:rPr>
          <w:rFonts w:ascii="微软雅黑" w:eastAsia="微软雅黑" w:hAnsi="微软雅黑" w:cs="微软雅黑" w:hint="eastAsia"/>
          <w:sz w:val="22"/>
          <w:szCs w:val="22"/>
        </w:rPr>
        <w:t>在玲瑶科创</w:t>
      </w:r>
      <w:r>
        <w:rPr>
          <w:rFonts w:ascii="微软雅黑" w:eastAsia="微软雅黑" w:hAnsi="微软雅黑" w:cs="微软雅黑" w:hint="eastAsia"/>
          <w:sz w:val="22"/>
          <w:szCs w:val="22"/>
        </w:rPr>
        <w:t>的官网上也出现了可出售的量子存储器，虽然价格有些高……</w:t>
      </w:r>
    </w:p>
    <w:p w:rsidR="00D71B04" w:rsidP="005F768A" w14:paraId="286F80EB" w14:textId="77777777">
      <w:pPr>
        <w:rPr>
          <w:rFonts w:ascii="微软雅黑" w:eastAsia="微软雅黑" w:hAnsi="微软雅黑" w:cs="微软雅黑"/>
          <w:sz w:val="22"/>
          <w:szCs w:val="22"/>
        </w:rPr>
      </w:pPr>
    </w:p>
    <w:p w:rsidR="00D71B04" w:rsidRPr="00D721BF" w:rsidP="005F768A" w14:paraId="4D7A35F2" w14:textId="7777777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