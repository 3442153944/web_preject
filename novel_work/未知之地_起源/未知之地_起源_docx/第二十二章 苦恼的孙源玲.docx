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A55F0" w:rsidRPr="00DF4D1D" w:rsidP="005F768A" w14:paraId="091FF538" w14:textId="77777777">
      <w:pPr>
        <w:pStyle w:val="Heading2"/>
      </w:pPr>
      <w:r w:rsidRPr="00DF4D1D">
        <w:rPr>
          <w:rFonts w:hint="eastAsia"/>
        </w:rPr>
        <w:t>第二十二章</w:t>
      </w:r>
      <w:r w:rsidRPr="00DF4D1D">
        <w:rPr>
          <w:rFonts w:hint="eastAsia"/>
        </w:rPr>
        <w:t xml:space="preserve"> </w:t>
      </w:r>
      <w:r w:rsidRPr="00DF4D1D">
        <w:rPr>
          <w:rFonts w:hint="eastAsia"/>
        </w:rPr>
        <w:t>苦恼的孙源玲</w:t>
      </w:r>
    </w:p>
    <w:p w:rsidR="00EA55F0" w:rsidRPr="00DF4D1D" w:rsidP="005F768A" w14:paraId="2A0F0E08"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为了不被其他的地星人发现，在回到出租屋的时候只能是飞回去的。因为欧阳慧</w:t>
      </w:r>
      <w:r w:rsidRPr="00DF4D1D">
        <w:rPr>
          <w:rFonts w:ascii="微软雅黑" w:eastAsia="微软雅黑" w:hAnsi="微软雅黑" w:cs="微软雅黑" w:hint="eastAsia"/>
          <w:sz w:val="22"/>
          <w:szCs w:val="22"/>
        </w:rPr>
        <w:t>并没有孙源玲出租屋的空间坐标，大致的空间跳跃虽然可以但是跳跃到别人家里面就好玩了。</w:t>
      </w:r>
    </w:p>
    <w:p w:rsidR="00EA55F0" w:rsidRPr="00DF4D1D" w:rsidP="005F768A" w14:paraId="1E9A1496"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没有人的地方贴地飞行的速度可以很快，但是也不能太过分的快了。在荒芜人烟的地方飞行的速度也是不能够超过3倍音速，不然这个声音可能就有点太大了。而且贴地飞行会对地面造成一些影响，留下不必要的痕迹。在经过有人的区域要避过，如果不能避开的话就尽量的在黑暗的高空飞行，尽量避免被防空雷达所发现。明明拥有着地星上最顶级的个人战力，但是为了</w:t>
      </w:r>
      <w:r w:rsidRPr="00DF4D1D">
        <w:rPr>
          <w:rFonts w:ascii="微软雅黑" w:eastAsia="微软雅黑" w:hAnsi="微软雅黑" w:cs="微软雅黑" w:hint="eastAsia"/>
          <w:sz w:val="22"/>
          <w:szCs w:val="22"/>
        </w:rPr>
        <w:t>不</w:t>
      </w:r>
      <w:r w:rsidRPr="00DF4D1D">
        <w:rPr>
          <w:rFonts w:ascii="微软雅黑" w:eastAsia="微软雅黑" w:hAnsi="微软雅黑" w:cs="微软雅黑" w:hint="eastAsia"/>
          <w:sz w:val="22"/>
          <w:szCs w:val="22"/>
        </w:rPr>
        <w:t>惹麻烦真的上绞尽脑汁啊。</w:t>
      </w:r>
    </w:p>
    <w:p w:rsidR="00EA55F0" w:rsidRPr="00DF4D1D" w:rsidP="005F768A" w14:paraId="18148381"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在经历了各种恼火的事情之后终于在6点之前回到</w:t>
      </w:r>
      <w:r w:rsidRPr="00DF4D1D">
        <w:rPr>
          <w:rFonts w:ascii="微软雅黑" w:eastAsia="微软雅黑" w:hAnsi="微软雅黑" w:cs="微软雅黑" w:hint="eastAsia"/>
          <w:sz w:val="22"/>
          <w:szCs w:val="22"/>
        </w:rPr>
        <w:t>了魔都大学</w:t>
      </w:r>
      <w:r w:rsidRPr="00DF4D1D">
        <w:rPr>
          <w:rFonts w:ascii="微软雅黑" w:eastAsia="微软雅黑" w:hAnsi="微软雅黑" w:cs="微软雅黑" w:hint="eastAsia"/>
          <w:sz w:val="22"/>
          <w:szCs w:val="22"/>
        </w:rPr>
        <w:t>旁边的出租屋里面了。</w:t>
      </w:r>
    </w:p>
    <w:p w:rsidR="00EA55F0" w:rsidRPr="00DF4D1D" w:rsidP="005F768A" w14:paraId="6605AA80"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出租屋中</w:t>
      </w:r>
    </w:p>
    <w:p w:rsidR="00EA55F0" w:rsidRPr="00DF4D1D" w:rsidP="005F768A" w14:paraId="026AEB03"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“我说——小姐，为什么要害怕雷达了？如果是怕惹麻烦那么只要隐身就好了啊，为什么要费这么大的劲，直接开着隐身不就好了吗？”</w:t>
      </w:r>
    </w:p>
    <w:p w:rsidR="00EA55F0" w:rsidRPr="00DF4D1D" w:rsidP="005F768A" w14:paraId="5AC684E4"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“额，着急忘了。别在意细节，在天亮之前回来了就行了。”</w:t>
      </w:r>
    </w:p>
    <w:p w:rsidR="00EA55F0" w:rsidRPr="00DF4D1D" w:rsidP="005F768A" w14:paraId="0CE4FE84"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“好的，小姐。那么要不要吃饭了？还是说先教教我如何作为一个合格的女仆？”</w:t>
      </w:r>
    </w:p>
    <w:p w:rsidR="00EA55F0" w:rsidRPr="00DF4D1D" w:rsidP="005F768A" w14:paraId="4804D6B5"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“先做饭吧，我给你钱你自己上街买东西。我相信你一个元婴是可以做好买菜做饭这件事请的。教你如何作为一个合格女仆的事情明天再说，得给你买制服。”</w:t>
      </w:r>
    </w:p>
    <w:p w:rsidR="00EA55F0" w:rsidRPr="00DF4D1D" w:rsidP="005F768A" w14:paraId="7CADC5E7"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“好的，小姐。”</w:t>
      </w:r>
    </w:p>
    <w:p w:rsidR="00EA55F0" w:rsidRPr="00DF4D1D" w:rsidP="005F768A" w14:paraId="318E1B31"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将两张毛爷爷给了欧阳慧之后，看了看自己干干净净的钱包感觉少了点什么。</w:t>
      </w:r>
    </w:p>
    <w:p w:rsidR="00EA55F0" w:rsidRPr="00DF4D1D" w:rsidP="005F768A" w14:paraId="33B5EC69"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“爱丽，我的账户上面还有多少钱啊？感觉我好穷啊，都没钱了。”</w:t>
      </w:r>
    </w:p>
    <w:p w:rsidR="00EA55F0" w:rsidRPr="00DF4D1D" w:rsidP="005F768A" w14:paraId="653B482A" w14:textId="2A8896A6">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“主人，您的银行账户的税后余额为2</w:t>
      </w:r>
      <w:r w:rsidRPr="00DF4D1D">
        <w:rPr>
          <w:rFonts w:ascii="微软雅黑" w:eastAsia="微软雅黑" w:hAnsi="微软雅黑" w:cs="微软雅黑"/>
          <w:sz w:val="22"/>
          <w:szCs w:val="22"/>
        </w:rPr>
        <w:t>3</w:t>
      </w:r>
      <w:r w:rsidRPr="00DF4D1D">
        <w:rPr>
          <w:rFonts w:ascii="微软雅黑" w:eastAsia="微软雅黑" w:hAnsi="微软雅黑" w:cs="微软雅黑" w:hint="eastAsia"/>
          <w:sz w:val="22"/>
          <w:szCs w:val="22"/>
        </w:rPr>
        <w:t>亿元。其中玲瑶科创的收入为4</w:t>
      </w:r>
      <w:r w:rsidRPr="00DF4D1D">
        <w:rPr>
          <w:rFonts w:ascii="微软雅黑" w:eastAsia="微软雅黑" w:hAnsi="微软雅黑" w:cs="微软雅黑"/>
          <w:sz w:val="22"/>
          <w:szCs w:val="22"/>
        </w:rPr>
        <w:t>783</w:t>
      </w:r>
      <w:r w:rsidRPr="00DF4D1D">
        <w:rPr>
          <w:rFonts w:ascii="微软雅黑" w:eastAsia="微软雅黑" w:hAnsi="微软雅黑" w:cs="微软雅黑" w:hint="eastAsia"/>
          <w:sz w:val="22"/>
          <w:szCs w:val="22"/>
        </w:rPr>
        <w:t>万</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币，您出售全中文编程语言：穹苍的销售额为1</w:t>
      </w:r>
      <w:r w:rsidRPr="00DF4D1D">
        <w:rPr>
          <w:rFonts w:ascii="微软雅黑" w:eastAsia="微软雅黑" w:hAnsi="微软雅黑" w:cs="微软雅黑"/>
          <w:sz w:val="22"/>
          <w:szCs w:val="22"/>
        </w:rPr>
        <w:t>08</w:t>
      </w:r>
      <w:r w:rsidRPr="00DF4D1D">
        <w:rPr>
          <w:rFonts w:ascii="微软雅黑" w:eastAsia="微软雅黑" w:hAnsi="微软雅黑" w:cs="微软雅黑" w:hint="eastAsia"/>
          <w:sz w:val="22"/>
          <w:szCs w:val="22"/>
        </w:rPr>
        <w:t>万</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币，INTEL和AMD的销</w:t>
      </w:r>
      <w:r w:rsidRPr="00DF4D1D">
        <w:rPr>
          <w:rFonts w:ascii="微软雅黑" w:eastAsia="微软雅黑" w:hAnsi="微软雅黑" w:cs="微软雅黑" w:hint="eastAsia"/>
          <w:sz w:val="22"/>
          <w:szCs w:val="22"/>
        </w:rPr>
        <w:t>售分红一共2</w:t>
      </w:r>
      <w:r w:rsidRPr="00DF4D1D">
        <w:rPr>
          <w:rFonts w:ascii="微软雅黑" w:eastAsia="微软雅黑" w:hAnsi="微软雅黑" w:cs="微软雅黑"/>
          <w:sz w:val="22"/>
          <w:szCs w:val="22"/>
        </w:rPr>
        <w:t>6</w:t>
      </w:r>
      <w:r w:rsidRPr="00DF4D1D">
        <w:rPr>
          <w:rFonts w:ascii="微软雅黑" w:eastAsia="微软雅黑" w:hAnsi="微软雅黑" w:cs="微软雅黑" w:hint="eastAsia"/>
          <w:sz w:val="22"/>
          <w:szCs w:val="22"/>
        </w:rPr>
        <w:t>亿</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币。除此之外，主人的悬赏还有5天时间就得开始结算了，播放量最高的几个基本可以确定了。”</w:t>
      </w:r>
    </w:p>
    <w:p w:rsidR="00EA55F0" w:rsidRPr="00DF4D1D" w:rsidP="005F768A" w14:paraId="2E4C7329"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你不说我还差点忘了这茬，哎思维被限制了速度就很烦。既然我有那么钱了，也该找一个地方修建公司总部了吧，总不能一直用一个出租屋就完事啊，虽然我们还没有任何的实业。我想将公司的总部设立在四川泸州境内，反正这个地方是家乡房价也不算离谱二十个亿应该可以拿下一个还不错的一栋楼了，要不就修在家乡的附近吧。”</w:t>
      </w:r>
    </w:p>
    <w:p w:rsidR="00EA55F0" w:rsidRPr="00DF4D1D" w:rsidP="005F768A" w14:paraId="45EAC80E"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主人，这些都是您来决定。我只是帮你出谋划策，而且您的麻烦还没有解决完了。您的身份问题还没有解决，如果不是我已经是一个诞生了自主意识的人工智能。主人你可能就已经失去我这个这么厉害的助手了。”</w:t>
      </w:r>
    </w:p>
    <w:p w:rsidR="00EA55F0" w:rsidRPr="00DF4D1D" w:rsidP="005F768A" w14:paraId="5B09AAF5"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“哎，一说到这个问题我就头疼。为什么就手贱了？这下变不回去了，怎么和室友解释啊？又怎么和妹妹解释啊。难道要修改他们的记忆？重点是为什么就变不回去了啊，这下各种事情的处理变得好麻烦啊。</w:t>
      </w:r>
    </w:p>
    <w:p w:rsidR="00EA55F0" w:rsidRPr="00DF4D1D" w:rsidP="005F768A" w14:paraId="1CF06C19"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爱丽，先把我在网上的个人信息给修改了吧。不然以后的麻烦更大，岁数记得改大一岁避免麻烦。”</w:t>
      </w:r>
    </w:p>
    <w:p w:rsidR="00EA55F0" w:rsidRPr="00DF4D1D" w:rsidP="005F768A" w14:paraId="4E6FAE8F"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“已经更改完成了主人。”</w:t>
      </w:r>
    </w:p>
    <w:p w:rsidR="00EA55F0" w:rsidRPr="00DF4D1D" w:rsidP="005F768A" w14:paraId="2D88759F"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“在我的小破站发表一个动态，就抽5</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个人送出2</w:t>
      </w:r>
      <w:r w:rsidRPr="00DF4D1D">
        <w:rPr>
          <w:rFonts w:ascii="微软雅黑" w:eastAsia="微软雅黑" w:hAnsi="微软雅黑" w:cs="微软雅黑"/>
          <w:sz w:val="22"/>
          <w:szCs w:val="22"/>
        </w:rPr>
        <w:t>00</w:t>
      </w:r>
      <w:r w:rsidRPr="00DF4D1D">
        <w:rPr>
          <w:rFonts w:ascii="微软雅黑" w:eastAsia="微软雅黑" w:hAnsi="微软雅黑" w:cs="微软雅黑" w:hint="eastAsia"/>
          <w:sz w:val="22"/>
          <w:szCs w:val="22"/>
        </w:rPr>
        <w:t>块钱。只要转发我的上一条动态就可以获得抽奖资格，其他的操作就不要让我做了，好了完事。对了，还要向当地的</w:t>
      </w:r>
      <w:r w:rsidRPr="00DF4D1D">
        <w:rPr>
          <w:rFonts w:ascii="微软雅黑" w:eastAsia="微软雅黑" w:hAnsi="微软雅黑" w:cs="微软雅黑" w:hint="eastAsia"/>
          <w:sz w:val="22"/>
          <w:szCs w:val="22"/>
        </w:rPr>
        <w:t>zf</w:t>
      </w:r>
      <w:r w:rsidRPr="00DF4D1D">
        <w:rPr>
          <w:rFonts w:ascii="微软雅黑" w:eastAsia="微软雅黑" w:hAnsi="微软雅黑" w:cs="微软雅黑" w:hint="eastAsia"/>
          <w:sz w:val="22"/>
          <w:szCs w:val="22"/>
        </w:rPr>
        <w:t>部门报备啊~啊~啊~，等会儿叫欧阳慧帮忙做一下吧。等会儿爱丽你给欧阳慧说明一下各种细节，必要的话就辅助她完成各种工作，记得帮她选合适的女仆装。”</w:t>
      </w:r>
    </w:p>
    <w:p w:rsidR="00EA55F0" w:rsidRPr="00DF4D1D" w:rsidP="005F768A" w14:paraId="67152E26"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“好的主人。”</w:t>
      </w:r>
    </w:p>
    <w:p w:rsidR="00EA55F0" w:rsidRPr="00DF4D1D" w:rsidP="005F768A" w14:paraId="32985C65"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在交代完后，孙源玲</w:t>
      </w:r>
      <w:r w:rsidRPr="00DF4D1D">
        <w:rPr>
          <w:rFonts w:ascii="微软雅黑" w:eastAsia="微软雅黑" w:hAnsi="微软雅黑" w:cs="微软雅黑" w:hint="eastAsia"/>
          <w:sz w:val="22"/>
          <w:szCs w:val="22"/>
        </w:rPr>
        <w:t>从戒</w:t>
      </w:r>
      <w:r w:rsidRPr="00DF4D1D">
        <w:rPr>
          <w:rFonts w:ascii="微软雅黑" w:eastAsia="微软雅黑" w:hAnsi="微软雅黑" w:cs="微软雅黑" w:hint="eastAsia"/>
          <w:sz w:val="22"/>
          <w:szCs w:val="22"/>
        </w:rPr>
        <w:t>指中拿出一块全身镜摆在自己面前。</w:t>
      </w:r>
    </w:p>
    <w:p w:rsidR="00EA55F0" w:rsidRPr="00DF4D1D" w:rsidP="005F768A" w14:paraId="1A1D5A72"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在遗迹中也没有好好的观察自己现在的模样，只知道自己变成小孩子模样了，还被修改基因成为了一个女孩子。被更改基因，这下是真的变不回来了。</w:t>
      </w:r>
    </w:p>
    <w:p w:rsidR="00EA55F0" w:rsidRPr="00DF4D1D" w:rsidP="005F768A" w14:paraId="73239363"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开着镜子中的自己，十分柔顺的银白色长发一直延伸到腰部，水灵灵的大眼睛酒红色的瞳孔整个的脸型并没有多大的改变，只是轮廓更加的柔和了而已。本来就十分白皙的皮肤变得更加的光滑了，身高也变矮了，声音也是变得</w:t>
      </w:r>
      <w:r w:rsidRPr="00DF4D1D">
        <w:rPr>
          <w:rFonts w:ascii="微软雅黑" w:eastAsia="微软雅黑" w:hAnsi="微软雅黑" w:cs="微软雅黑" w:hint="eastAsia"/>
          <w:sz w:val="22"/>
          <w:szCs w:val="22"/>
        </w:rPr>
        <w:t>糯糯</w:t>
      </w:r>
      <w:r w:rsidRPr="00DF4D1D">
        <w:rPr>
          <w:rFonts w:ascii="微软雅黑" w:eastAsia="微软雅黑" w:hAnsi="微软雅黑" w:cs="微软雅黑" w:hint="eastAsia"/>
          <w:sz w:val="22"/>
          <w:szCs w:val="22"/>
        </w:rPr>
        <w:t>的很柔和的声音。</w:t>
      </w:r>
    </w:p>
    <w:p w:rsidR="00EA55F0" w:rsidRPr="00DF4D1D" w:rsidP="005F768A" w14:paraId="36DA4436"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在去的时候穿的衣服是中性的衣服裤子，也是十分的合身的。只是经过变身之后，衣服和裤子就变得有些庞大了，一点也不适合这娇小的身躯。</w:t>
      </w:r>
    </w:p>
    <w:p w:rsidR="00EA55F0" w:rsidRPr="00DF4D1D" w:rsidP="005F768A" w14:paraId="6E77A035"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看着自己不得体的着装，完全没有料的身型，孙源玲陷入了沉默。</w:t>
      </w:r>
    </w:p>
    <w:p w:rsidR="00EA55F0" w:rsidRPr="00DF4D1D" w:rsidP="005F768A" w14:paraId="7E4A143A"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“所以看这个样子似乎我还要去重新买衣服啊，可是为什么变声之后我会矮了1</w:t>
      </w:r>
      <w:r w:rsidRPr="00DF4D1D">
        <w:rPr>
          <w:rFonts w:ascii="微软雅黑" w:eastAsia="微软雅黑" w:hAnsi="微软雅黑" w:cs="微软雅黑"/>
          <w:sz w:val="22"/>
          <w:szCs w:val="22"/>
        </w:rPr>
        <w:t>5</w:t>
      </w:r>
      <w:r w:rsidRPr="00DF4D1D">
        <w:rPr>
          <w:rFonts w:ascii="微软雅黑" w:eastAsia="微软雅黑" w:hAnsi="微软雅黑" w:cs="微软雅黑" w:hint="eastAsia"/>
          <w:sz w:val="22"/>
          <w:szCs w:val="22"/>
        </w:rPr>
        <w:t>cm呢？难道是因为更改我的基因消耗了还是单纯的恶作剧？</w:t>
      </w:r>
    </w:p>
    <w:p w:rsidR="00EA55F0" w:rsidRPr="00DF4D1D" w:rsidP="005F768A" w14:paraId="7AF6E263"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嘛~都这样了，也没有办法变回去了就想办法适应现在的身体吧。先去洗一个澡吧，使用灵气清理总感觉少了点什么。”</w:t>
      </w:r>
    </w:p>
    <w:p w:rsidR="00EA55F0" w:rsidRPr="00DF4D1D" w:rsidP="005F768A" w14:paraId="6C57F0C4"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于是孙源玲就向着浴室走了进去，并顺手将全身</w:t>
      </w:r>
      <w:r w:rsidRPr="00DF4D1D">
        <w:rPr>
          <w:rFonts w:ascii="微软雅黑" w:eastAsia="微软雅黑" w:hAnsi="微软雅黑" w:cs="微软雅黑" w:hint="eastAsia"/>
          <w:sz w:val="22"/>
          <w:szCs w:val="22"/>
        </w:rPr>
        <w:t>镜收到</w:t>
      </w:r>
      <w:r w:rsidRPr="00DF4D1D">
        <w:rPr>
          <w:rFonts w:ascii="微软雅黑" w:eastAsia="微软雅黑" w:hAnsi="微软雅黑" w:cs="微软雅黑" w:hint="eastAsia"/>
          <w:sz w:val="22"/>
          <w:szCs w:val="22"/>
        </w:rPr>
        <w:t>了戒指中去。</w:t>
      </w:r>
    </w:p>
    <w:p w:rsidR="00EA55F0" w:rsidRPr="00DF4D1D" w:rsidP="005F768A" w14:paraId="04BC7256"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浴室中——热水器的温度达到了4</w:t>
      </w:r>
      <w:r w:rsidRPr="00DF4D1D">
        <w:rPr>
          <w:rFonts w:ascii="微软雅黑" w:eastAsia="微软雅黑" w:hAnsi="微软雅黑" w:cs="微软雅黑"/>
          <w:sz w:val="22"/>
          <w:szCs w:val="22"/>
        </w:rPr>
        <w:t>8</w:t>
      </w:r>
      <w:r w:rsidRPr="00DF4D1D">
        <w:rPr>
          <w:rFonts w:ascii="微软雅黑" w:eastAsia="微软雅黑" w:hAnsi="微软雅黑" w:cs="微软雅黑" w:hint="eastAsia"/>
          <w:sz w:val="22"/>
          <w:szCs w:val="22"/>
        </w:rPr>
        <w:t>度，虽然有着灵气淬炼过的肉身但仍然将皮肤烫的有点红红的。</w:t>
      </w:r>
    </w:p>
    <w:p w:rsidR="00EA55F0" w:rsidRPr="00DF4D1D" w:rsidP="005F768A" w14:paraId="4C7B0CB5"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水汽的弥漫，娇小的身躯沐浴在花洒下。银白色的头发披在肩头上，酒红色的瞳孔看着镜中的身躯，好奇的观察者，似乎在观察</w:t>
      </w:r>
      <w:r w:rsidRPr="00DF4D1D">
        <w:rPr>
          <w:rFonts w:ascii="微软雅黑" w:eastAsia="微软雅黑" w:hAnsi="微软雅黑" w:cs="微软雅黑" w:hint="eastAsia"/>
          <w:sz w:val="22"/>
          <w:szCs w:val="22"/>
        </w:rPr>
        <w:t>着之间</w:t>
      </w:r>
      <w:r w:rsidRPr="00DF4D1D">
        <w:rPr>
          <w:rFonts w:ascii="微软雅黑" w:eastAsia="微软雅黑" w:hAnsi="微软雅黑" w:cs="微软雅黑" w:hint="eastAsia"/>
          <w:sz w:val="22"/>
          <w:szCs w:val="22"/>
        </w:rPr>
        <w:t>的区别。</w:t>
      </w:r>
    </w:p>
    <w:p w:rsidR="00EA55F0" w:rsidRPr="00DF4D1D" w:rsidP="005F768A" w14:paraId="27A34FD3"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“果然，挤挤还是有的。一点都没有就太令人伤心了，可爱的我果然还是很棒的。既然年纪还小，那我就我还可以长。</w:t>
      </w:r>
    </w:p>
    <w:p w:rsidR="00EA55F0" w:rsidRPr="00DF4D1D" w:rsidP="005F768A" w14:paraId="3F3A23D9"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这么可爱的我，我自己看了都心跳加速。</w:t>
      </w:r>
      <w:r w:rsidRPr="00DF4D1D">
        <w:rPr>
          <w:rFonts w:ascii="微软雅黑" w:eastAsia="微软雅黑" w:hAnsi="微软雅黑" w:cs="微软雅黑" w:hint="eastAsia"/>
          <w:sz w:val="22"/>
          <w:szCs w:val="22"/>
        </w:rPr>
        <w:t>诶</w:t>
      </w:r>
      <w:r w:rsidRPr="00DF4D1D">
        <w:rPr>
          <w:rFonts w:ascii="微软雅黑" w:eastAsia="微软雅黑" w:hAnsi="微软雅黑" w:cs="微软雅黑" w:hint="eastAsia"/>
          <w:sz w:val="22"/>
          <w:szCs w:val="22"/>
        </w:rPr>
        <w:t>~嘿嘿</w:t>
      </w:r>
      <w:r w:rsidRPr="00DF4D1D">
        <w:rPr>
          <w:rFonts w:ascii="微软雅黑" w:eastAsia="微软雅黑" w:hAnsi="微软雅黑" w:cs="微软雅黑" w:hint="eastAsia"/>
          <w:sz w:val="22"/>
          <w:szCs w:val="22"/>
        </w:rPr>
        <w:t>嘿</w:t>
      </w:r>
      <w:r w:rsidRPr="00DF4D1D">
        <w:rPr>
          <w:rFonts w:ascii="微软雅黑" w:eastAsia="微软雅黑" w:hAnsi="微软雅黑" w:cs="微软雅黑" w:hint="eastAsia"/>
          <w:sz w:val="22"/>
          <w:szCs w:val="22"/>
        </w:rPr>
        <w:t>”</w:t>
      </w:r>
    </w:p>
    <w:p w:rsidR="00EA55F0" w:rsidRPr="00DF4D1D" w:rsidP="005F768A" w14:paraId="347E1FA3"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如果有其他人在现场的话肯定会认为这里面在搞什么令人好奇的事情，对于广大</w:t>
      </w:r>
      <w:r w:rsidRPr="00DF4D1D">
        <w:rPr>
          <w:rFonts w:ascii="微软雅黑" w:eastAsia="微软雅黑" w:hAnsi="微软雅黑" w:cs="微软雅黑" w:hint="eastAsia"/>
          <w:sz w:val="22"/>
          <w:szCs w:val="22"/>
        </w:rPr>
        <w:t>重工业爱好者来说就是冷人血脉喷张的画面。</w:t>
      </w:r>
    </w:p>
    <w:p w:rsidR="00EA55F0" w:rsidRPr="00DF4D1D" w:rsidP="005F768A" w14:paraId="659087F4"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就在，孙源玲还在沐浴（研究自己身体）的时候，历经了千辛万苦终于采购</w:t>
      </w:r>
      <w:r w:rsidRPr="00DF4D1D">
        <w:rPr>
          <w:rFonts w:ascii="微软雅黑" w:eastAsia="微软雅黑" w:hAnsi="微软雅黑" w:cs="微软雅黑" w:hint="eastAsia"/>
          <w:sz w:val="22"/>
          <w:szCs w:val="22"/>
        </w:rPr>
        <w:t>完食材终于</w:t>
      </w:r>
      <w:r w:rsidRPr="00DF4D1D">
        <w:rPr>
          <w:rFonts w:ascii="微软雅黑" w:eastAsia="微软雅黑" w:hAnsi="微软雅黑" w:cs="微软雅黑" w:hint="eastAsia"/>
          <w:sz w:val="22"/>
          <w:szCs w:val="22"/>
        </w:rPr>
        <w:t>回到了孙源玲的出租屋外。</w:t>
      </w:r>
    </w:p>
    <w:p w:rsidR="00EA55F0" w:rsidRPr="00DF4D1D" w:rsidP="005F768A" w14:paraId="74BC9060"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为了不惹不必要的麻烦，欧阳慧和孙源玲、孙瑶都没有怎么使用超常规的力量。</w:t>
      </w:r>
    </w:p>
    <w:p w:rsidR="00EA55F0" w:rsidRPr="00DF4D1D" w:rsidP="005F768A" w14:paraId="00FBB2EE"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“小姐，我回来了，请开一下门。”</w:t>
      </w:r>
    </w:p>
    <w:p w:rsidR="00EA55F0" w:rsidRPr="00DF4D1D" w:rsidP="005F768A" w14:paraId="530C1845"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听到欧阳慧的声音，孙源玲也没有怎么在意自己现在的情况穿好拖鞋就去开门了。</w:t>
      </w:r>
    </w:p>
    <w:p w:rsidR="00EA55F0" w:rsidRPr="00DF4D1D" w:rsidP="005F768A" w14:paraId="120BF7AC"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“来了。”</w:t>
      </w:r>
    </w:p>
    <w:p w:rsidR="00EA55F0" w:rsidRPr="00DF4D1D" w:rsidP="005F768A" w14:paraId="70292FF0"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门很快就开了，欧阳慧径直的走进了出租屋里面。但是当看到孙源玲的时候，心跳骤然加快血液的流动速度急剧的增加鼻子的血管因为承受不了这么大的压力突然爆裂开来，鼻血瞬间涌了出来。</w:t>
      </w:r>
    </w:p>
    <w:p w:rsidR="00EA55F0" w:rsidRPr="00DF4D1D" w:rsidP="005F768A" w14:paraId="7720FBB3"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欧阳慧整个脸都变得通红，就算是普通人都能够听到那狂暴的心跳声。感受到了脸上有液体流动赶忙用手擦了一下。</w:t>
      </w:r>
    </w:p>
    <w:p w:rsidR="00EA55F0" w:rsidRPr="00DF4D1D" w:rsidP="005F768A" w14:paraId="4765096C"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“小……小姐，好……好可爱。不不不，不对。</w:t>
      </w:r>
    </w:p>
    <w:p w:rsidR="00EA55F0" w:rsidRPr="00DF4D1D" w:rsidP="005F768A" w14:paraId="0A2756C5"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小姐 ，要穿好衣服再出来知道吗？”</w:t>
      </w:r>
    </w:p>
    <w:p w:rsidR="00EA55F0" w:rsidRPr="00DF4D1D" w:rsidP="005F768A" w14:paraId="22387193"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“嗯？欧阳慧，你怎么了？怎么流了那么多鼻血。”</w:t>
      </w:r>
    </w:p>
    <w:p w:rsidR="00EA55F0" w:rsidRPr="00DF4D1D" w:rsidP="005F768A" w14:paraId="6A69DC1B"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“没</w:t>
      </w:r>
      <w:r w:rsidRPr="00DF4D1D">
        <w:rPr>
          <w:rFonts w:ascii="微软雅黑" w:eastAsia="微软雅黑" w:hAnsi="微软雅黑" w:cs="微软雅黑" w:hint="eastAsia"/>
          <w:sz w:val="22"/>
          <w:szCs w:val="22"/>
        </w:rPr>
        <w:t>没</w:t>
      </w:r>
      <w:r w:rsidRPr="00DF4D1D">
        <w:rPr>
          <w:rFonts w:ascii="微软雅黑" w:eastAsia="微软雅黑" w:hAnsi="微软雅黑" w:cs="微软雅黑" w:hint="eastAsia"/>
          <w:sz w:val="22"/>
          <w:szCs w:val="22"/>
        </w:rPr>
        <w:t>……没事的小姐，我先去做饭，沐浴完出来吃饭了。”</w:t>
      </w:r>
    </w:p>
    <w:p w:rsidR="00EA55F0" w:rsidRPr="00DF4D1D" w:rsidP="005F768A" w14:paraId="7A2DF17D"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孙源玲看着欧阳慧那有些浮漂的脚步，再看看自己身体的情况。似乎明白了什么——老重工业爱好者了。</w:t>
      </w:r>
    </w:p>
    <w:p w:rsidR="00EA55F0" w:rsidRPr="00DF4D1D" w:rsidP="005F768A" w14:paraId="4F964803"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在经历了半个小时后，孙源玲终于是收拾完了。只是衣服都没有合身的，只能够穿着</w:t>
      </w:r>
      <w:r w:rsidRPr="00DF4D1D">
        <w:rPr>
          <w:rFonts w:ascii="微软雅黑" w:eastAsia="微软雅黑" w:hAnsi="微软雅黑" w:cs="微软雅黑" w:hint="eastAsia"/>
          <w:sz w:val="22"/>
          <w:szCs w:val="22"/>
        </w:rPr>
        <w:t>从戒</w:t>
      </w:r>
      <w:r w:rsidRPr="00DF4D1D">
        <w:rPr>
          <w:rFonts w:ascii="微软雅黑" w:eastAsia="微软雅黑" w:hAnsi="微软雅黑" w:cs="微软雅黑" w:hint="eastAsia"/>
          <w:sz w:val="22"/>
          <w:szCs w:val="22"/>
        </w:rPr>
        <w:t>指中拿出来的衣物先穿着。虽然衣服没有什么功能，但是架不住好看啊。或许以前孙源玲还没有明白这些衣服为什么全是女性的衣物，现在已经明白了用意了。</w:t>
      </w:r>
      <w:r w:rsidRPr="00DF4D1D">
        <w:rPr>
          <w:rFonts w:ascii="微软雅黑" w:eastAsia="微软雅黑" w:hAnsi="微软雅黑" w:cs="微软雅黑" w:hint="eastAsia"/>
          <w:sz w:val="22"/>
          <w:szCs w:val="22"/>
        </w:rPr>
        <w:t>现在她严重的怀疑那个给她宇宙所有知识的都系是有思想和意识的。</w:t>
      </w:r>
    </w:p>
    <w:p w:rsidR="00EA55F0" w:rsidRPr="00DF4D1D" w:rsidP="005F768A" w14:paraId="535581D1"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以至于对自己有没有害暂时还不知道。</w:t>
      </w:r>
    </w:p>
    <w:p w:rsidR="00EA55F0" w:rsidRPr="00DF4D1D" w:rsidP="005F768A" w14:paraId="126209E4"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“欧阳慧，没想到你的手艺很不错啊，真好吃。”</w:t>
      </w:r>
    </w:p>
    <w:p w:rsidR="00EA55F0" w:rsidRPr="00DF4D1D" w:rsidP="005F768A" w14:paraId="562236EF"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“小姐，爱吃就行。”</w:t>
      </w:r>
    </w:p>
    <w:p w:rsidR="00EA55F0" w:rsidRPr="00DF4D1D" w:rsidP="005F768A" w14:paraId="79A2571F"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“以后的称呼，还是不要这么的生硬的比较好哦。你就叫我玲子就可以了。我怎么称呼你呢？”</w:t>
      </w:r>
    </w:p>
    <w:p w:rsidR="00EA55F0" w:rsidRPr="00DF4D1D" w:rsidP="005F768A" w14:paraId="63F53A78"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“小姐可以叫我慧子。”</w:t>
      </w:r>
    </w:p>
    <w:p w:rsidR="00EA55F0" w:rsidRPr="00DF4D1D" w:rsidP="005F768A" w14:paraId="51D0F153"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“好的呢，慧子。”</w:t>
      </w:r>
    </w:p>
    <w:p w:rsidR="00EA55F0" w:rsidRPr="00DF4D1D" w:rsidP="005F768A" w14:paraId="57C6CDED"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一切都还算是正常，只是在申请土地的开发的时候似乎遇到了点问题。</w:t>
      </w:r>
    </w:p>
    <w:p w:rsidR="00EA55F0" w:rsidRPr="00DF4D1D" w:rsidP="005F768A" w14:paraId="00D6CF99" w14:textId="77777777">
      <w:pPr>
        <w:ind w:firstLine="440" w:firstLineChars="200"/>
        <w:jc w:val="left"/>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