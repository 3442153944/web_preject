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D813434"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第七十七章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要有仪式感</w:t>
      </w:r>
    </w:p>
    <w:p w:rsidR="00EA55F0" w:rsidRPr="00DF4D1D" w:rsidP="005F768A" w14:paraId="60BC9A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众人完成了个人的信息登记之后就代表这些已经选择好了自己的老师，当然如果自己去晚了没有得到自己喜欢的老师的名额就只有顺位下一位老师了，如果自己连第二顺位的老师因为自己选择了自己第一顺位的老师的时候耽误了时间那么讲究很有可能失去自己比较心仪的老师。</w:t>
      </w:r>
    </w:p>
    <w:p w:rsidR="00EA55F0" w:rsidRPr="00DF4D1D" w:rsidP="005F768A" w14:paraId="3E74017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不过对于修仙侧的人来说就没有那么多的烦恼，毕竟总共就只有那么一点人，四个老师一起教授学生，不存在选择老师的这种有些尴尬的情况。</w:t>
      </w:r>
    </w:p>
    <w:p w:rsidR="00EA55F0" w:rsidRPr="00DF4D1D" w:rsidP="005F768A" w14:paraId="0369573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“好了，各位现在大家都已经选择好了自己心</w:t>
      </w:r>
      <w:r w:rsidRPr="00DF4D1D">
        <w:rPr>
          <w:rFonts w:ascii="微软雅黑" w:eastAsia="微软雅黑" w:hAnsi="微软雅黑" w:cs="微软雅黑" w:hint="eastAsia"/>
          <w:sz w:val="22"/>
          <w:szCs w:val="22"/>
        </w:rPr>
        <w:t>怡</w:t>
      </w:r>
      <w:r w:rsidRPr="00DF4D1D">
        <w:rPr>
          <w:rFonts w:ascii="微软雅黑" w:eastAsia="微软雅黑" w:hAnsi="微软雅黑" w:cs="微软雅黑" w:hint="eastAsia"/>
          <w:sz w:val="22"/>
          <w:szCs w:val="22"/>
        </w:rPr>
        <w:t>的老师的当然修仙的同学没得选择，如果自己没有选择到自己心</w:t>
      </w:r>
      <w:r w:rsidRPr="00DF4D1D">
        <w:rPr>
          <w:rFonts w:ascii="微软雅黑" w:eastAsia="微软雅黑" w:hAnsi="微软雅黑" w:cs="微软雅黑" w:hint="eastAsia"/>
          <w:sz w:val="22"/>
          <w:szCs w:val="22"/>
        </w:rPr>
        <w:t>怡</w:t>
      </w:r>
      <w:r w:rsidRPr="00DF4D1D">
        <w:rPr>
          <w:rFonts w:ascii="微软雅黑" w:eastAsia="微软雅黑" w:hAnsi="微软雅黑" w:cs="微软雅黑" w:hint="eastAsia"/>
          <w:sz w:val="22"/>
          <w:szCs w:val="22"/>
        </w:rPr>
        <w:t>的老师那么也不用太过担心，在以后还是有获得更换老师的机会。</w:t>
      </w:r>
    </w:p>
    <w:p w:rsidR="00EA55F0" w:rsidRPr="00DF4D1D" w:rsidP="005F768A" w14:paraId="7B43FE7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那么现在就是开始下一步的事情了，请跟着你们的老师开始你们的第一件事情——军训。当然这个军训的时间很短，只有两天的时间目的就是为了在各种集合的时候你们能够迅速整齐的来到指定的集合场地。</w:t>
      </w:r>
    </w:p>
    <w:p w:rsidR="00EA55F0" w:rsidRPr="00DF4D1D" w:rsidP="005F768A" w14:paraId="7A8731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同时也是为了你们能够成为保卫国家的中坚力量，如果在战场之上如果不听从命令的话以后在战场上就发生有些不可控的事情甚至会导致整个战斗的失败。</w:t>
      </w:r>
    </w:p>
    <w:p w:rsidR="00EA55F0" w:rsidRPr="00DF4D1D" w:rsidP="005F768A" w14:paraId="2F7CC3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不过现在你们还不用担心这些，更加应该担心的是在遇到地方小股部队侵扰的时候能过很好的应付。</w:t>
      </w:r>
    </w:p>
    <w:p w:rsidR="00EA55F0" w:rsidRPr="00DF4D1D" w:rsidP="005F768A" w14:paraId="605E369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在以后如果在一些学习上的问题可以来问我，我大多数时候在这个基地里面，你们可</w:t>
      </w:r>
      <w:r w:rsidRPr="00DF4D1D">
        <w:rPr>
          <w:rFonts w:ascii="微软雅黑" w:eastAsia="微软雅黑" w:hAnsi="微软雅黑" w:cs="微软雅黑" w:hint="eastAsia"/>
          <w:sz w:val="22"/>
          <w:szCs w:val="22"/>
        </w:rPr>
        <w:t>以叫我李教官、李老师什么的都可以。修仙的同学如果不努力的话可能会在很长的一段时间里面都会被超能力吊着打的，不过超能侧的同学不要以为自己成长速度超越修仙这个方面的速度很多就可以放松警惕，虽然你们成长的速度</w:t>
      </w:r>
      <w:r w:rsidRPr="00DF4D1D">
        <w:rPr>
          <w:rFonts w:ascii="微软雅黑" w:eastAsia="微软雅黑" w:hAnsi="微软雅黑" w:cs="微软雅黑" w:hint="eastAsia"/>
          <w:sz w:val="22"/>
          <w:szCs w:val="22"/>
        </w:rPr>
        <w:t>快但是</w:t>
      </w:r>
      <w:r w:rsidRPr="00DF4D1D">
        <w:rPr>
          <w:rFonts w:ascii="微软雅黑" w:eastAsia="微软雅黑" w:hAnsi="微软雅黑" w:cs="微软雅黑" w:hint="eastAsia"/>
          <w:sz w:val="22"/>
          <w:szCs w:val="22"/>
        </w:rPr>
        <w:t>你们身体的强度相比于修仙侧的同学低了很多，而且在灵敏度上也会大大的低于修仙的同学你们最大的优势就是你们的能力在相当的一段时间之内修仙的同学都是没有办法掌握的。</w:t>
      </w:r>
    </w:p>
    <w:p w:rsidR="00EA55F0" w:rsidRPr="00DF4D1D" w:rsidP="005F768A" w14:paraId="19605CB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嗯，我要说的差不多就这些了，各位老师稍微整理一下自己的队伍跟我过来。”</w:t>
      </w:r>
    </w:p>
    <w:p w:rsidR="00EA55F0" w:rsidRPr="00DF4D1D" w:rsidP="005F768A" w14:paraId="20D11AD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各老师在接收的指令之后迅速开始整理自己带领的学生的队伍，虽然说民众大多数都是没有收到过合格的训练但是有丰富经验的老师们还是迅速的将队伍整理好了。</w:t>
      </w:r>
    </w:p>
    <w:p w:rsidR="00EA55F0" w:rsidRPr="00DF4D1D" w:rsidP="005F768A" w14:paraId="10FE8A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了。既然队伍已经整理好了，现在各位跟着我来吧。既然我们这个地方是规模最大的一个训练基地或者说——学校，那么肯定会有一些特别的待遇。各位老师请注意自己队伍中学生的情况，不能在这个地方随意的乱穿。等会儿如果学生出现了什么不适的情况要立即得到合适的处理。如果得不到一个很好的处理的话很有可能出现不可控的后果。”</w:t>
      </w:r>
    </w:p>
    <w:p w:rsidR="00EA55F0" w:rsidRPr="00DF4D1D" w:rsidP="005F768A" w14:paraId="1025BA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这个李老师说完之后稍微停顿了一下，那些老师似乎明白这个李老师想要做些什么事情了，这也代表着他们已经做好了严肃对待的准备了。</w:t>
      </w:r>
    </w:p>
    <w:p w:rsidR="00EA55F0" w:rsidRPr="00DF4D1D" w:rsidP="005F768A" w14:paraId="126A4D3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“各位同学等会儿，如果出现不舒服的情况不用担心只不过是身体出现了不适的情况，能够坚持就坚持吧，不能够坚持各位老师会将你们送到一个比较安全的地方。”</w:t>
      </w:r>
    </w:p>
    <w:p w:rsidR="00EA55F0" w:rsidRPr="00DF4D1D" w:rsidP="005F768A" w14:paraId="1320CD8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“那个请问李老师，我们这是要去哪儿，为什么会出现这种情况？”</w:t>
      </w:r>
    </w:p>
    <w:p w:rsidR="00EA55F0" w:rsidRPr="00DF4D1D" w:rsidP="005F768A" w14:paraId="6C79CE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“这位同学，我并没有允许你发言，不过既然你问了那么我就简单的说一下。等会儿如果能够坚持下去的话会对你们的修为增加不可小视的帮助，这个机会有且只有一次整个地星都只有我们这儿有这个机会。”</w:t>
      </w:r>
    </w:p>
    <w:p w:rsidR="00EA55F0" w:rsidRPr="00DF4D1D" w:rsidP="005F768A" w14:paraId="17E459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在说完之后一下子出现了乱哄哄的情况。</w:t>
      </w:r>
    </w:p>
    <w:p w:rsidR="00EA55F0" w:rsidRPr="00DF4D1D" w:rsidP="005F768A" w14:paraId="2E5B49B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“哼哼，安静这个机会可不是所有人都有那个资格享用的，能够坚持下来的人呢才是拥有这个资格的人。</w:t>
      </w:r>
    </w:p>
    <w:p w:rsidR="00EA55F0" w:rsidRPr="00DF4D1D" w:rsidP="005F768A" w14:paraId="7F26EEA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好了，继续前进。”</w:t>
      </w:r>
    </w:p>
    <w:p w:rsidR="00EA55F0" w:rsidRPr="00DF4D1D" w:rsidP="005F768A" w14:paraId="139E77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随着前进的方向越来越靠近孙源玲家的方向，整个气氛都变得有些压抑了，甚至有感到整个地域的重力都大幅度的增强的情况，不过随着整个人所受到的压力的增加周围环境的灵气浓度也在出现</w:t>
      </w:r>
      <w:r w:rsidRPr="00DF4D1D">
        <w:rPr>
          <w:rFonts w:ascii="微软雅黑" w:eastAsia="微软雅黑" w:hAnsi="微软雅黑" w:cs="微软雅黑" w:hint="eastAsia"/>
          <w:sz w:val="22"/>
          <w:szCs w:val="22"/>
        </w:rPr>
        <w:t>指数级</w:t>
      </w:r>
      <w:r w:rsidRPr="00DF4D1D">
        <w:rPr>
          <w:rFonts w:ascii="微软雅黑" w:eastAsia="微软雅黑" w:hAnsi="微软雅黑" w:cs="微软雅黑" w:hint="eastAsia"/>
          <w:sz w:val="22"/>
          <w:szCs w:val="22"/>
        </w:rPr>
        <w:t>的上升。</w:t>
      </w:r>
    </w:p>
    <w:p w:rsidR="00EA55F0" w:rsidRPr="00DF4D1D" w:rsidP="005F768A" w14:paraId="415492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甚至于整个区域都开始出现淡蓝色的若隐若现的烟雾，时不时的还能够看到一点蓝色的光点出现在空中然后又消失，而到了这个地步整个超能侧的人都倒下了大半，还能够勉强坚持的职位寥寥一百多人，而反观修行者反倒是没有一个出现不适的情况，甚至那四位快要到达金丹的老师感觉自己有种快要突破的感觉。</w:t>
      </w:r>
    </w:p>
    <w:p w:rsidR="00EA55F0" w:rsidRPr="00DF4D1D" w:rsidP="005F768A" w14:paraId="647E7EE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“好了，各位同学，就先在这儿待个半天吧。接下来请四位修仙的老师跟着我来，这个地方并不是说你们不能来而是你们进不来。</w:t>
      </w:r>
    </w:p>
    <w:p w:rsidR="00EA55F0" w:rsidRPr="00DF4D1D" w:rsidP="005F768A" w14:paraId="63D81ED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如果想要尝试一下的可以跟着来，但是接下会发生的事情我们也不敢保证所以请量力而行。”</w:t>
      </w:r>
    </w:p>
    <w:p w:rsidR="00EA55F0" w:rsidRPr="00DF4D1D" w:rsidP="005F768A" w14:paraId="752408A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说罢便向着更加模糊的地方走去了，那四位老师见这个李老师也进去了便跟着进去了。</w:t>
      </w:r>
    </w:p>
    <w:p w:rsidR="00EA55F0" w:rsidRPr="00DF4D1D" w:rsidP="005F768A" w14:paraId="026CD3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而在外面的除了学生外还有6名老师，虽说是老师但是他们的肉体还没有那些才跨入修仙这个门槛不久的修行者强大。</w:t>
      </w:r>
    </w:p>
    <w:p w:rsidR="00EA55F0" w:rsidRPr="00DF4D1D" w:rsidP="005F768A" w14:paraId="240421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种情况之下整个超能侧的人都没有一个想要去尝试里面的压力，就在这外面他们也是感觉压力山大，不过这个地方除了有一些压抑之外其他的都还好，对于他们修行者并没有多大的感觉。所以这一众修行者都在慢慢的跟着李老师的后面也是进入了这个越往里走越模糊的地方。</w:t>
      </w:r>
    </w:p>
    <w:p w:rsidR="00EA55F0" w:rsidRPr="00DF4D1D" w:rsidP="005F768A" w14:paraId="4D88E0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而在前面走着的那个李老师察觉到后面的情况也是嘴角微微的上扬，似乎是很满意这</w:t>
      </w:r>
      <w:r w:rsidRPr="00DF4D1D">
        <w:rPr>
          <w:rFonts w:ascii="微软雅黑" w:eastAsia="微软雅黑" w:hAnsi="微软雅黑" w:cs="微软雅黑" w:hint="eastAsia"/>
          <w:sz w:val="22"/>
          <w:szCs w:val="22"/>
        </w:rPr>
        <w:t>些学生的表现，而在外面待着的学生都没有注意到那些若有若无的幽蓝色小</w:t>
      </w:r>
      <w:r w:rsidRPr="00DF4D1D">
        <w:rPr>
          <w:rFonts w:ascii="微软雅黑" w:eastAsia="微软雅黑" w:hAnsi="微软雅黑" w:cs="微软雅黑" w:hint="eastAsia"/>
          <w:sz w:val="22"/>
          <w:szCs w:val="22"/>
        </w:rPr>
        <w:t>光粒正在</w:t>
      </w:r>
      <w:r w:rsidRPr="00DF4D1D">
        <w:rPr>
          <w:rFonts w:ascii="微软雅黑" w:eastAsia="微软雅黑" w:hAnsi="微软雅黑" w:cs="微软雅黑" w:hint="eastAsia"/>
          <w:sz w:val="22"/>
          <w:szCs w:val="22"/>
        </w:rPr>
        <w:t>慢慢的往他们的身体里面钻，而且他们脸上微微的痛苦的表情也正在一点点的消失，似乎在享受现在的感觉。而那些老师似乎明白正在发生些什么事情，也没有理会那些昏昏欲睡的学生。</w:t>
      </w:r>
    </w:p>
    <w:p w:rsidR="00EA55F0" w:rsidRPr="00DF4D1D" w:rsidP="005F768A" w14:paraId="1716357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4A0D48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李老师以及四位老师和</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众学生不知道走了多久，只是感觉自己的实现越来越模糊，空气也变得越来越潮湿，甚至有点下雨的感觉但是一看身上</w:t>
      </w:r>
      <w:r w:rsidRPr="00DF4D1D">
        <w:rPr>
          <w:rFonts w:ascii="微软雅黑" w:eastAsia="微软雅黑" w:hAnsi="微软雅黑" w:cs="微软雅黑" w:hint="eastAsia"/>
          <w:sz w:val="22"/>
          <w:szCs w:val="22"/>
        </w:rPr>
        <w:t>却任然</w:t>
      </w:r>
      <w:r w:rsidRPr="00DF4D1D">
        <w:rPr>
          <w:rFonts w:ascii="微软雅黑" w:eastAsia="微软雅黑" w:hAnsi="微软雅黑" w:cs="微软雅黑" w:hint="eastAsia"/>
          <w:sz w:val="22"/>
          <w:szCs w:val="22"/>
        </w:rPr>
        <w:t>是十分干爽的。就在一行人都在好奇这里面的情况时，他们都毫无知觉的躺在了地上，没有一个人是能够幸免的，幽蓝色的环境中类似于小雨滴的东西落在他们的身上一点点的渗透进去，周围的植物似乎很直接的看到生长过程加速。</w:t>
      </w:r>
    </w:p>
    <w:p w:rsidR="00EA55F0" w:rsidRPr="00DF4D1D" w:rsidP="005F768A" w14:paraId="7AAA151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在这种环境之下似乎没有黑夜，也没有白天，因为大家都毫无知觉的睡下去了，谁也不知道发生了什么，时间一点一滴的流逝着，不知道过了多久一滴露水轻轻的落在了李老师的脸颊之上……</w:t>
      </w:r>
    </w:p>
    <w:p w:rsidR="00EA55F0" w:rsidRPr="00DF4D1D" w:rsidP="005F768A" w14:paraId="69F94543"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