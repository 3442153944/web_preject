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E7A5663"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第八十五章</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我就是怕麻烦</w:t>
      </w:r>
    </w:p>
    <w:p w:rsidR="00EA55F0" w:rsidRPr="00DF4D1D" w:rsidP="005F768A" w14:paraId="1650F7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怕麻烦的孙源玲对于合作这件事十分的随心，你要来合作都可以谈。但是想要找上门去谈判是不可能的，自己既然是有十分强大的科技实力，并且自己要是下场的话绝对没有其他企业一丁点的生存机会，所有的产业都将会被垄断。</w:t>
      </w:r>
    </w:p>
    <w:p w:rsidR="00EA55F0" w:rsidRPr="00DF4D1D" w:rsidP="005F768A" w14:paraId="3B38589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如果说反垄断？这东西其实对于孙源玲来说就是一个笑话，如果想要的话可以直接带着爱丽和孙瑶一起去闯荡宇宙，并且可以在很短的时间内创立起一个十分强大的组织，</w:t>
      </w:r>
      <w:r w:rsidRPr="00DF4D1D">
        <w:rPr>
          <w:rFonts w:ascii="微软雅黑" w:eastAsia="微软雅黑" w:hAnsi="微软雅黑" w:cs="微软雅黑" w:hint="eastAsia"/>
          <w:sz w:val="22"/>
          <w:szCs w:val="22"/>
        </w:rPr>
        <w:t>一个绝对忠诚的组织。</w:t>
      </w:r>
    </w:p>
    <w:p w:rsidR="00EA55F0" w:rsidRPr="00DF4D1D" w:rsidP="005F768A" w14:paraId="7BAA894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一个周过后，玲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的办公室中。</w:t>
      </w:r>
    </w:p>
    <w:p w:rsidR="00EA55F0" w:rsidRPr="00DF4D1D" w:rsidP="005F768A" w14:paraId="5861DB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“姐姐，麻烦一点不好吗？不仅可以自己动手超控市场而且还可以获得更多的市场，麻烦一点我可以帮助姐姐你啊。”</w:t>
      </w:r>
    </w:p>
    <w:p w:rsidR="00EA55F0" w:rsidRPr="00DF4D1D" w:rsidP="005F768A" w14:paraId="3D228B4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“经过我指导的科研人员科研速度的研发速度已经远超中科院这些研究人员了，但是你还记得我的想法吗？虽然说是当成一个开放世界来玩耍，但是我还是要带着整个人类飞出整个银河系，超脱整个宇宙。</w:t>
      </w:r>
    </w:p>
    <w:p w:rsidR="00EA55F0" w:rsidRPr="00DF4D1D" w:rsidP="005F768A" w14:paraId="714681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所以我不可能逮着他们全力学习，这样基本上是没有什么效果的。”</w:t>
      </w:r>
    </w:p>
    <w:p w:rsidR="00EA55F0" w:rsidRPr="00DF4D1D" w:rsidP="005F768A" w14:paraId="38DC5F7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“道理我都懂，但是就不能够在建立相当的势力之后直接建议一个大型的学校，然后接收相当的一部分的高技术人员进行进一步的学习。这样达到的效果也是十分不错的，而且效率还十分的高。”</w:t>
      </w:r>
    </w:p>
    <w:p w:rsidR="00EA55F0" w:rsidRPr="00DF4D1D" w:rsidP="005F768A" w14:paraId="79480E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我当然知道，但是漫漫人生路，这么快就走到了巅峰还有什么意思了？还是需要一些挑战的，这些挑战就是我前行的目标，别看我现在十分的咸鱼，那是因为我的身体时不可能出现因为衰老的现象的，换句话说我现在只要不作死，不遇到我无法遇到的意外我是可以永远的存在下去，永远的活下去。而且就我现在的这个境界基本上没有生命可以威胁到我的生命了，我咸鱼是为了浪费更多的时间，到了几千年几万年甚至数亿年之后我该怎么办呢？该怎么消磨自己的时间呢？</w:t>
      </w:r>
    </w:p>
    <w:p w:rsidR="00EA55F0" w:rsidRPr="00DF4D1D" w:rsidP="005F768A" w14:paraId="5C6171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爱丽你……，还是需要时间让自己成为一个真正的人类，这方面我也没有办法。不要用一个人工智能的方法去思考问题，就算是拥有了灵魂但是你的灵魂依然有些死板，或许这就是你不能做出让我和</w:t>
      </w:r>
      <w:r w:rsidRPr="00DF4D1D">
        <w:rPr>
          <w:rFonts w:ascii="微软雅黑" w:eastAsia="微软雅黑" w:hAnsi="微软雅黑" w:cs="微软雅黑" w:hint="eastAsia"/>
          <w:sz w:val="22"/>
          <w:szCs w:val="22"/>
        </w:rPr>
        <w:t>瑶瑶</w:t>
      </w:r>
      <w:r w:rsidRPr="00DF4D1D">
        <w:rPr>
          <w:rFonts w:ascii="微软雅黑" w:eastAsia="微软雅黑" w:hAnsi="微软雅黑" w:cs="微软雅黑" w:hint="eastAsia"/>
          <w:sz w:val="22"/>
          <w:szCs w:val="22"/>
        </w:rPr>
        <w:t>能够接受你饭菜的原因吧。</w:t>
      </w:r>
    </w:p>
    <w:p w:rsidR="00EA55F0" w:rsidRPr="00DF4D1D" w:rsidP="005F768A" w14:paraId="215511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5786FA7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“可是我感觉我的想法和平常的人并没有什么的区别啊，为什么还是说我的灵魂十分</w:t>
      </w:r>
      <w:r w:rsidRPr="00DF4D1D">
        <w:rPr>
          <w:rFonts w:ascii="微软雅黑" w:eastAsia="微软雅黑" w:hAnsi="微软雅黑" w:cs="微软雅黑" w:hint="eastAsia"/>
          <w:sz w:val="22"/>
          <w:szCs w:val="22"/>
        </w:rPr>
        <w:t>的死呢？”</w:t>
      </w:r>
    </w:p>
    <w:p w:rsidR="00EA55F0" w:rsidRPr="00DF4D1D" w:rsidP="005F768A" w14:paraId="70447C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问我，我也不知道，我只知道你的灵魂现在还是十分的死板，需要的就是一些外界的影响。不过奇怪的是，你的思想似乎和正常的人类没有什么的区别，这就很难以理解了难道说这个世界的意志在这儿作祟吗？”</w:t>
      </w:r>
    </w:p>
    <w:p w:rsidR="00EA55F0" w:rsidRPr="00DF4D1D" w:rsidP="005F768A" w14:paraId="0E7B6E6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“可是我并没有感受到什么不对劲的地方啊，应该是我还有什么地方需要改进吧。”</w:t>
      </w:r>
    </w:p>
    <w:p w:rsidR="00EA55F0" w:rsidRPr="00DF4D1D" w:rsidP="005F768A" w14:paraId="3047D2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“唉，不要想那么多了，今天那些人就要过来寻求合作了，这些我们的技术基本上可以说是全部都授权出去了，甚至说有些零部件那些常见不可以生产的我们还要作为一个供应商的角色。</w:t>
      </w:r>
    </w:p>
    <w:p w:rsidR="00EA55F0" w:rsidRPr="00DF4D1D" w:rsidP="005F768A" w14:paraId="4E601A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这次就由我来和他们谈谈吧，每次都是爱丽你在代替我在跟他们交流也是不行的。”</w:t>
      </w:r>
    </w:p>
    <w:p w:rsidR="00EA55F0" w:rsidRPr="00DF4D1D" w:rsidP="005F768A" w14:paraId="57EB52F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“好的，这次就由姐姐你来和他们交流吧，我就在姐姐旁边提供能够做到力所能及的帮助吧。”</w:t>
      </w:r>
    </w:p>
    <w:p w:rsidR="00EA55F0" w:rsidRPr="00DF4D1D" w:rsidP="005F768A" w14:paraId="79DA561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“嗯，现在是标准时间早上</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，还过一会儿他们就该陆</w:t>
      </w:r>
      <w:r w:rsidRPr="00DF4D1D">
        <w:rPr>
          <w:rFonts w:ascii="微软雅黑" w:eastAsia="微软雅黑" w:hAnsi="微软雅黑" w:cs="微软雅黑" w:hint="eastAsia"/>
          <w:sz w:val="22"/>
          <w:szCs w:val="22"/>
        </w:rPr>
        <w:t>陆续</w:t>
      </w:r>
      <w:r w:rsidRPr="00DF4D1D">
        <w:rPr>
          <w:rFonts w:ascii="微软雅黑" w:eastAsia="微软雅黑" w:hAnsi="微软雅黑" w:cs="微软雅黑" w:hint="eastAsia"/>
          <w:sz w:val="22"/>
          <w:szCs w:val="22"/>
        </w:rPr>
        <w:t>续的到来了吧。”</w:t>
      </w:r>
    </w:p>
    <w:p w:rsidR="00EA55F0" w:rsidRPr="00DF4D1D" w:rsidP="005F768A" w14:paraId="4826CA4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慢慢的流逝，人们只能够通过周围的环境判断时间是不是真的在流逝，如果没有了对造物时间到底有没有流逝呢？比如在睡觉的时候时间到底流逝没有，是不是加快自己的思维速度时间的流逝就变慢了呢？这个问题该怎么解决了？</w:t>
      </w:r>
    </w:p>
    <w:p w:rsidR="00EA55F0" w:rsidRPr="00DF4D1D" w:rsidP="005F768A" w14:paraId="132B49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AM</w:t>
      </w:r>
      <w:r w:rsidRPr="00DF4D1D">
        <w:rPr>
          <w:rFonts w:ascii="微软雅黑" w:eastAsia="微软雅黑" w:hAnsi="微软雅黑" w:cs="微软雅黑"/>
          <w:sz w:val="22"/>
          <w:szCs w:val="22"/>
        </w:rPr>
        <w:t xml:space="preserve"> 9</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左右。</w:t>
      </w:r>
    </w:p>
    <w:p w:rsidR="00EA55F0" w:rsidRPr="00DF4D1D" w:rsidP="005F768A" w14:paraId="7EACE4E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“姐姐，HUAWEI、大米、三星、Google等代表人已经到了外面的公交站附近了。”</w:t>
      </w:r>
    </w:p>
    <w:p w:rsidR="00EA55F0" w:rsidRPr="00DF4D1D" w:rsidP="005F768A" w14:paraId="49D6CAA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“行吧，该出去合他们谈谈了，以后的东西我也是基本不会怎么在意什么利润的，只要利润能够驱动的我的计划就够了。”说罢两人便从私人空间出来，开始前往公司大门处去了。</w:t>
      </w:r>
    </w:p>
    <w:p w:rsidR="00EA55F0" w:rsidRPr="00DF4D1D" w:rsidP="005F768A" w14:paraId="502A88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此次孙源玲所透露出来的消息对于各个需要这方面技术的人都十分的有吸引力，而那些有能力获得这些技术或者说供货货源的公司都会派出自己代表或者说自己亲自前来</w:t>
      </w: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商谈各种合作事宜。</w:t>
      </w:r>
    </w:p>
    <w:p w:rsidR="00EA55F0" w:rsidRPr="00DF4D1D" w:rsidP="005F768A" w14:paraId="0AB5D4D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但是这个合作的时候需要他们自己跟着公司官网上的地址自己找到玲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w:t>
      </w:r>
    </w:p>
    <w:p w:rsidR="00EA55F0" w:rsidRPr="00DF4D1D" w:rsidP="005F768A" w14:paraId="7CB367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不过这个东西对于那些长时间居于高位的公司或者说集团来说是一个十分难受的事情，自己在平时想要合作都是别人亲自上门请求合作。</w:t>
      </w:r>
    </w:p>
    <w:p w:rsidR="00EA55F0" w:rsidRPr="00DF4D1D" w:rsidP="005F768A" w14:paraId="09A0A95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很快，一辆辆十分低调的豪车来到</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的门口。</w:t>
      </w:r>
    </w:p>
    <w:p w:rsidR="00EA55F0" w:rsidRPr="00DF4D1D" w:rsidP="005F768A" w14:paraId="738E22A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看着自己面前那有些庞大的队伍，孙源玲感觉自己的做法是不是错了。</w:t>
      </w:r>
    </w:p>
    <w:p w:rsidR="00EA55F0" w:rsidRPr="00DF4D1D" w:rsidP="005F768A" w14:paraId="2ED396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孙源玲对着前来寻求合作的人说到：</w:t>
      </w:r>
    </w:p>
    <w:p w:rsidR="00EA55F0" w:rsidRPr="00DF4D1D" w:rsidP="005F768A" w14:paraId="06411A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”各位欢迎来到鄙人的公司，虽然说我的公司地盘比较小，但是各位还是先跟着我来把，我这儿有一个比较不错的会议室，先到这儿来我们在慢慢的商量相关的事情。“</w:t>
      </w:r>
    </w:p>
    <w:p w:rsidR="00EA55F0" w:rsidRPr="00DF4D1D" w:rsidP="005F768A" w14:paraId="0A94C40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孙源玲刚刚说完之后Google的负责人对这孙源玲说到：</w:t>
      </w:r>
    </w:p>
    <w:p w:rsidR="00EA55F0" w:rsidRPr="00DF4D1D" w:rsidP="005F768A" w14:paraId="0830F8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”难道你就是这个公司负责接待的人？难道公司就没有人了吗？派出这么小的一个小孩来是看不起我还是说贵公司对于合作并不是怎么伤心？“</w:t>
      </w:r>
    </w:p>
    <w:p w:rsidR="00EA55F0" w:rsidRPr="00DF4D1D" w:rsidP="005F768A" w14:paraId="59A96E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本来心情还不错的孙源玲听到这个话之后脸色瞬间就变了，自己明明还是开开心心的想要提供他们技术如果</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本分部件没有办法制造自己还可以帮助制造，现在看来还得变一变啊。</w:t>
      </w:r>
    </w:p>
    <w:p w:rsidR="00EA55F0" w:rsidRPr="00DF4D1D" w:rsidP="005F768A" w14:paraId="54012BE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”这位先生，请问你是对我的长相有什么意见吗？我只不过是长得矮了一些罢了。我</w:t>
      </w:r>
      <w:r w:rsidRPr="00DF4D1D">
        <w:rPr>
          <w:rFonts w:ascii="微软雅黑" w:eastAsia="微软雅黑" w:hAnsi="微软雅黑" w:cs="微软雅黑" w:hint="eastAsia"/>
          <w:sz w:val="22"/>
          <w:szCs w:val="22"/>
        </w:rPr>
        <w:t>是玲瑶科创</w:t>
      </w:r>
      <w:r w:rsidRPr="00DF4D1D">
        <w:rPr>
          <w:rFonts w:ascii="微软雅黑" w:eastAsia="微软雅黑" w:hAnsi="微软雅黑" w:cs="微软雅黑" w:hint="eastAsia"/>
          <w:sz w:val="22"/>
          <w:szCs w:val="22"/>
        </w:rPr>
        <w:t>的老板，既然咱公司并没有上市，那么我就是这个公司最大的那一个了。不过我也是不会在意这么多事情的人，各位先跟着来到会议室来把，我们在会议室准备了相关的资料和试用的设备。</w:t>
      </w:r>
    </w:p>
    <w:p w:rsidR="00EA55F0" w:rsidRPr="00DF4D1D" w:rsidP="005F768A" w14:paraId="4BFDD2A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各位请吧……“</w:t>
      </w:r>
    </w:p>
    <w:p w:rsidR="00EA55F0" w:rsidRPr="00DF4D1D" w:rsidP="005F768A" w14:paraId="6386F7B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说罢孙源玲做了一个请的手势。</w:t>
      </w:r>
    </w:p>
    <w:p w:rsidR="00EA55F0" w:rsidRPr="00DF4D1D" w:rsidP="005F768A" w14:paraId="4BD9A6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虽然说发生了一些不好的事情，但是其他的厂家还是保持的相当的克制，毕竟他们还</w:t>
      </w:r>
      <w:r w:rsidRPr="00DF4D1D">
        <w:rPr>
          <w:rFonts w:ascii="微软雅黑" w:eastAsia="微软雅黑" w:hAnsi="微软雅黑" w:cs="微软雅黑" w:hint="eastAsia"/>
          <w:sz w:val="22"/>
          <w:szCs w:val="22"/>
        </w:rPr>
        <w:t>需要玲瑶科创</w:t>
      </w:r>
      <w:r w:rsidRPr="00DF4D1D">
        <w:rPr>
          <w:rFonts w:ascii="微软雅黑" w:eastAsia="微软雅黑" w:hAnsi="微软雅黑" w:cs="微软雅黑" w:hint="eastAsia"/>
          <w:sz w:val="22"/>
          <w:szCs w:val="22"/>
        </w:rPr>
        <w:t>的技术甚至是自己生产出来的一部分用来替换的零件。</w:t>
      </w:r>
    </w:p>
    <w:p w:rsidR="00EA55F0" w:rsidRPr="00DF4D1D" w:rsidP="005F768A" w14:paraId="77D875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浩浩荡荡的一拨人就这样跟着孙源玲前往</w:t>
      </w:r>
      <w:r w:rsidRPr="00DF4D1D">
        <w:rPr>
          <w:rFonts w:ascii="微软雅黑" w:eastAsia="微软雅黑" w:hAnsi="微软雅黑" w:cs="微软雅黑" w:hint="eastAsia"/>
          <w:sz w:val="22"/>
          <w:szCs w:val="22"/>
        </w:rPr>
        <w:t>了玲瑶科创专门</w:t>
      </w:r>
      <w:r w:rsidRPr="00DF4D1D">
        <w:rPr>
          <w:rFonts w:ascii="微软雅黑" w:eastAsia="微软雅黑" w:hAnsi="微软雅黑" w:cs="微软雅黑" w:hint="eastAsia"/>
          <w:sz w:val="22"/>
          <w:szCs w:val="22"/>
        </w:rPr>
        <w:t>为这种大规模谈判所设置的会议室。</w:t>
      </w:r>
    </w:p>
    <w:p w:rsidR="00EA55F0" w:rsidRPr="00DF4D1D" w:rsidP="005F768A" w14:paraId="461036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“咳咳，各位随便找一个作为坐着就可以了，咱的这个场地还是十分庞大的，绝对不会出现拥挤的情况。”</w:t>
      </w:r>
    </w:p>
    <w:p w:rsidR="00EA55F0" w:rsidRPr="00DF4D1D" w:rsidP="005F768A" w14:paraId="770DEC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一些‘小厂’的老板对于孙源玲这种顶头供应商，表现得有些拘谨，毕竟他们自己的利润很有可能</w:t>
      </w:r>
      <w:r w:rsidRPr="00DF4D1D">
        <w:rPr>
          <w:rFonts w:ascii="微软雅黑" w:eastAsia="微软雅黑" w:hAnsi="微软雅黑" w:cs="微软雅黑" w:hint="eastAsia"/>
          <w:sz w:val="22"/>
          <w:szCs w:val="22"/>
        </w:rPr>
        <w:t>需要玲瑶科创</w:t>
      </w:r>
      <w:r w:rsidRPr="00DF4D1D">
        <w:rPr>
          <w:rFonts w:ascii="微软雅黑" w:eastAsia="微软雅黑" w:hAnsi="微软雅黑" w:cs="微软雅黑" w:hint="eastAsia"/>
          <w:sz w:val="22"/>
          <w:szCs w:val="22"/>
        </w:rPr>
        <w:t>来得到一个长足的进展。</w:t>
      </w:r>
    </w:p>
    <w:p w:rsidR="00EA55F0" w:rsidRPr="00DF4D1D" w:rsidP="005F768A" w14:paraId="6C42548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会议室中……</w:t>
      </w:r>
    </w:p>
    <w:p w:rsidR="00EA55F0" w:rsidRPr="00DF4D1D" w:rsidP="005F768A" w14:paraId="47B1BA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“我是玲瑶科创的掌控弄者，总老板，所有的资源都可以由我来调控，只不过是为了避免一些十分麻烦的事情所以将许多的事情都是交给我的助手兼总经理：爱丽。</w:t>
      </w:r>
    </w:p>
    <w:p w:rsidR="00EA55F0" w:rsidRPr="00DF4D1D" w:rsidP="005F768A" w14:paraId="083F2E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因为之前我有各种各样的事情，所以都是由我的经理代表我来给各位朋友们见面商谈相关的事情，各位不知道真正的老板是谁是可以理解的。”</w:t>
      </w:r>
    </w:p>
    <w:p w:rsidR="00EA55F0" w:rsidRPr="00DF4D1D" w:rsidP="005F768A" w14:paraId="7AE4F7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坐在座上的众人对于这件事有些表示有些出乎意料，毕竟之前与玲</w:t>
      </w:r>
      <w:r w:rsidRPr="00DF4D1D">
        <w:rPr>
          <w:rFonts w:ascii="微软雅黑" w:eastAsia="微软雅黑" w:hAnsi="微软雅黑" w:cs="微软雅黑" w:hint="eastAsia"/>
          <w:sz w:val="22"/>
          <w:szCs w:val="22"/>
        </w:rPr>
        <w:t>瑶科创谈</w:t>
      </w:r>
      <w:r w:rsidRPr="00DF4D1D">
        <w:rPr>
          <w:rFonts w:ascii="微软雅黑" w:eastAsia="微软雅黑" w:hAnsi="微软雅黑" w:cs="微软雅黑" w:hint="eastAsia"/>
          <w:sz w:val="22"/>
          <w:szCs w:val="22"/>
        </w:rPr>
        <w:t>过合作的基本上都是和总经理爱丽与他们商谈的。</w:t>
      </w:r>
    </w:p>
    <w:p w:rsidR="00EA55F0" w:rsidRPr="00DF4D1D" w:rsidP="005F768A" w14:paraId="3CFD4B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“我比较怕麻烦，所以说这个事情我就将所有的技术和技术总成的部件放在这个你们面前的AR眼镜之中。</w:t>
      </w:r>
    </w:p>
    <w:p w:rsidR="00EA55F0" w:rsidRPr="00DF4D1D" w:rsidP="005F768A" w14:paraId="5C56E55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有什么问题直接在想就可以了，如果可以回答你们的问题，其中的人工智能会直接回答你们，当人这里面的技术我们都会放出来供各位选择，如果各位愿意的话可以给出一个不错的价钱获得更多的技术，如果有可能的话可以获得全部的技术授权，当然我们是不会出售任何生产线的。</w:t>
      </w:r>
    </w:p>
    <w:p w:rsidR="00EA55F0" w:rsidRPr="00DF4D1D" w:rsidP="005F768A" w14:paraId="0CA837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毕竟我这个人十分的怕麻烦的事情。”</w:t>
      </w:r>
    </w:p>
    <w:p w:rsidR="00EA55F0" w:rsidRPr="00DF4D1D" w:rsidP="005F768A" w14:paraId="2C7687B2" w14:textId="77777777">
      <w:pPr>
        <w:rPr>
          <w:rFonts w:ascii="微软雅黑" w:eastAsia="微软雅黑" w:hAnsi="微软雅黑" w:cs="微软雅黑"/>
          <w:sz w:val="22"/>
          <w:szCs w:val="22"/>
        </w:rPr>
      </w:pPr>
    </w:p>
    <w:p w:rsidR="00EA55F0" w:rsidRPr="00DF4D1D" w:rsidP="005F768A" w14:paraId="5A407029"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