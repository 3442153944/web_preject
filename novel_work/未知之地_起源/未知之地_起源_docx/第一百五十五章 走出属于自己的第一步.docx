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7E6421" w:rsidRPr="00DF4D1D" w:rsidP="005F768A" w14:paraId="66F658B5" w14:textId="159585DA">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第一百五十五章 </w:t>
      </w:r>
      <w:r w:rsidRPr="00DF4D1D" w:rsidR="00513373">
        <w:rPr>
          <w:rFonts w:ascii="微软雅黑" w:eastAsia="微软雅黑" w:hAnsi="微软雅黑" w:cs="微软雅黑" w:hint="eastAsia"/>
          <w:sz w:val="22"/>
          <w:szCs w:val="22"/>
        </w:rPr>
        <w:t>走出属于自己的第一步</w:t>
      </w:r>
    </w:p>
    <w:p w:rsidR="00FA39ED" w:rsidRPr="00DF4D1D" w:rsidP="005F768A" w14:paraId="3B6E5F4E" w14:textId="4F71CAA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孙源玲带着所截获的飞船离开了冥王星星域，那一片</w:t>
      </w:r>
      <w:r w:rsidRPr="00DF4D1D">
        <w:rPr>
          <w:rFonts w:ascii="微软雅黑" w:eastAsia="微软雅黑" w:hAnsi="微软雅黑" w:cs="微软雅黑" w:hint="eastAsia"/>
          <w:sz w:val="22"/>
          <w:szCs w:val="22"/>
        </w:rPr>
        <w:t>星域经过</w:t>
      </w:r>
      <w:r w:rsidRPr="00DF4D1D">
        <w:rPr>
          <w:rFonts w:ascii="微软雅黑" w:eastAsia="微软雅黑" w:hAnsi="微软雅黑" w:cs="微软雅黑" w:hint="eastAsia"/>
          <w:sz w:val="22"/>
          <w:szCs w:val="22"/>
        </w:rPr>
        <w:t>了孙源玲的清理之后变得十分的干净，已经不存在属于文明造物的东西了，依然和从前一样十分的荒凉，只不过在稍微遥远一些</w:t>
      </w:r>
      <w:r w:rsidRPr="00DF4D1D">
        <w:rPr>
          <w:rFonts w:ascii="微软雅黑" w:eastAsia="微软雅黑" w:hAnsi="微软雅黑" w:cs="微软雅黑" w:hint="eastAsia"/>
          <w:sz w:val="22"/>
          <w:szCs w:val="22"/>
        </w:rPr>
        <w:t>的星域之中</w:t>
      </w:r>
      <w:r w:rsidRPr="00DF4D1D">
        <w:rPr>
          <w:rFonts w:ascii="微软雅黑" w:eastAsia="微软雅黑" w:hAnsi="微软雅黑" w:cs="微软雅黑" w:hint="eastAsia"/>
          <w:sz w:val="22"/>
          <w:szCs w:val="22"/>
        </w:rPr>
        <w:t>还能够探测到一些已经冻结的血沫，表示着这个地方曾经发生过战斗并且造成了大量的人员伤亡。</w:t>
      </w:r>
    </w:p>
    <w:p w:rsidR="00513373" w:rsidRPr="00DF4D1D" w:rsidP="005F768A" w14:paraId="5B777B0C" w14:textId="0167B2F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在隔壁的悬臂边上再次集结起了更多的战舰，这次不再是那种小规模的个人舰队，而是直接是成建制的舰队，开始向着太阳系方向前进，只是速度并没有那么快，但留给人类的时间也不多了。</w:t>
      </w:r>
    </w:p>
    <w:p w:rsidR="007957C9" w:rsidRPr="00DF4D1D" w:rsidP="005F768A" w14:paraId="7C1C4222" w14:textId="70238EE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战舰启航之时基本上所有的大国都观测到了，只不过在刚刚飞出地星没有多久就丢失了观测目标而已。</w:t>
      </w:r>
    </w:p>
    <w:p w:rsidR="00F634C4" w:rsidRPr="00DF4D1D" w:rsidP="005F768A" w14:paraId="1F2E6AF8" w14:textId="52E16F7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对于这样的事情各国已经是见怪不怪了，反正自己的科技实力也不够观测，又何必强求呢？</w:t>
      </w:r>
      <w:r w:rsidRPr="00DF4D1D" w:rsidR="00BD04DC">
        <w:rPr>
          <w:rFonts w:ascii="微软雅黑" w:eastAsia="微软雅黑" w:hAnsi="微软雅黑" w:cs="微软雅黑" w:hint="eastAsia"/>
          <w:sz w:val="22"/>
          <w:szCs w:val="22"/>
        </w:rPr>
        <w:t>就算碰巧观察到对方的战舰炸掉了，常规科技实力也打不过对方，</w:t>
      </w:r>
      <w:r w:rsidRPr="00DF4D1D" w:rsidR="00BD05CD">
        <w:rPr>
          <w:rFonts w:ascii="微软雅黑" w:eastAsia="微软雅黑" w:hAnsi="微软雅黑" w:cs="微软雅黑" w:hint="eastAsia"/>
          <w:sz w:val="22"/>
          <w:szCs w:val="22"/>
        </w:rPr>
        <w:t>而且谁又知道对方到底有没有新的宇宙战舰可以正式投入使用呢？</w:t>
      </w:r>
    </w:p>
    <w:p w:rsidR="00BD05CD" w:rsidRPr="00DF4D1D" w:rsidP="005F768A" w14:paraId="2D7F06D2" w14:textId="1F1AC50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在整个接触的</w:t>
      </w:r>
      <w:r w:rsidRPr="00DF4D1D" w:rsidR="00695DEC">
        <w:rPr>
          <w:rFonts w:ascii="微软雅黑" w:eastAsia="微软雅黑" w:hAnsi="微软雅黑" w:cs="微软雅黑" w:hint="eastAsia"/>
          <w:sz w:val="22"/>
          <w:szCs w:val="22"/>
        </w:rPr>
        <w:t>战斗过程中并没有什么明显的战斗痕迹传达到地星之上，只是被</w:t>
      </w:r>
      <w:r w:rsidRPr="00DF4D1D" w:rsidR="00695DEC">
        <w:rPr>
          <w:rFonts w:ascii="微软雅黑" w:eastAsia="微软雅黑" w:hAnsi="微软雅黑" w:cs="微软雅黑" w:hint="eastAsia"/>
          <w:sz w:val="22"/>
          <w:szCs w:val="22"/>
        </w:rPr>
        <w:t>超高能</w:t>
      </w:r>
      <w:r w:rsidRPr="00DF4D1D" w:rsidR="00695DEC">
        <w:rPr>
          <w:rFonts w:ascii="微软雅黑" w:eastAsia="微软雅黑" w:hAnsi="微软雅黑" w:cs="微软雅黑" w:hint="eastAsia"/>
          <w:sz w:val="22"/>
          <w:szCs w:val="22"/>
        </w:rPr>
        <w:t>激光照射的一瞬间因为光线的漫反射，导致在冥王星</w:t>
      </w:r>
      <w:r w:rsidRPr="00DF4D1D" w:rsidR="00695DEC">
        <w:rPr>
          <w:rFonts w:ascii="微软雅黑" w:eastAsia="微软雅黑" w:hAnsi="微软雅黑" w:cs="微软雅黑" w:hint="eastAsia"/>
          <w:sz w:val="22"/>
          <w:szCs w:val="22"/>
        </w:rPr>
        <w:t>的星域附近</w:t>
      </w:r>
      <w:r w:rsidRPr="00DF4D1D" w:rsidR="00695DEC">
        <w:rPr>
          <w:rFonts w:ascii="微软雅黑" w:eastAsia="微软雅黑" w:hAnsi="微软雅黑" w:cs="微软雅黑" w:hint="eastAsia"/>
          <w:sz w:val="22"/>
          <w:szCs w:val="22"/>
        </w:rPr>
        <w:t>出现了一次类似于小行星爆炸的景象。</w:t>
      </w:r>
    </w:p>
    <w:p w:rsidR="001C5E2D" w:rsidRPr="00DF4D1D" w:rsidP="005F768A" w14:paraId="6104BB4F" w14:textId="1063B07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孙源玲经过了短暂的空间跳跃之后便</w:t>
      </w:r>
      <w:r w:rsidRPr="00DF4D1D" w:rsidR="00846795">
        <w:rPr>
          <w:rFonts w:ascii="微软雅黑" w:eastAsia="微软雅黑" w:hAnsi="微软雅黑" w:cs="微软雅黑" w:hint="eastAsia"/>
          <w:sz w:val="22"/>
          <w:szCs w:val="22"/>
        </w:rPr>
        <w:t>回到了地星之上，一起回来的还有那三艘性能更加强劲的宇宙战舰</w:t>
      </w:r>
      <w:r w:rsidRPr="00DF4D1D" w:rsidR="00FB5131">
        <w:rPr>
          <w:rFonts w:ascii="微软雅黑" w:eastAsia="微软雅黑" w:hAnsi="微软雅黑" w:cs="微软雅黑" w:hint="eastAsia"/>
          <w:sz w:val="22"/>
          <w:szCs w:val="22"/>
        </w:rPr>
        <w:t>。</w:t>
      </w:r>
    </w:p>
    <w:p w:rsidR="0055384D" w:rsidRPr="00DF4D1D" w:rsidP="005F768A" w14:paraId="4755959F" w14:textId="387F6C8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在玲瑶科创</w:t>
      </w:r>
      <w:r w:rsidRPr="00DF4D1D">
        <w:rPr>
          <w:rFonts w:ascii="微软雅黑" w:eastAsia="微软雅黑" w:hAnsi="微软雅黑" w:cs="微软雅黑" w:hint="eastAsia"/>
          <w:sz w:val="22"/>
          <w:szCs w:val="22"/>
        </w:rPr>
        <w:t>的上空之中突然出现了三个黑影，无法探查清楚即使在太空之中使用上帝视角看也是同样的结果只能够看到模糊的影像，甚至连最基本的轮廓都不能够清楚的看到。</w:t>
      </w:r>
    </w:p>
    <w:p w:rsidR="00FB5131" w:rsidRPr="00DF4D1D" w:rsidP="005F768A" w14:paraId="0B730C07" w14:textId="532972E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“姐姐，这些战舰就这样放这儿吗？“</w:t>
      </w:r>
    </w:p>
    <w:p w:rsidR="00923701" w:rsidRPr="00DF4D1D" w:rsidP="005F768A" w14:paraId="782AFE08" w14:textId="371A6AF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暂时就先放在这个地方，反正我们暂时也用不到，别人也看不清楚这是个什么东西，等他们的事情处理的差不多了就送两艘给他们，反正我们要一艘就足够了，这东西的技术水平有那么些落后，给学生研究一下就差不多了，就当是弥补技术代差。“</w:t>
      </w:r>
    </w:p>
    <w:p w:rsidR="00923701" w:rsidRPr="00DF4D1D" w:rsidP="005F768A" w14:paraId="0B866A96" w14:textId="1804087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“不过他们经过了这一次之后能够缓过来吗？“</w:t>
      </w:r>
    </w:p>
    <w:p w:rsidR="0080540F" w:rsidRPr="00DF4D1D" w:rsidP="005F768A" w14:paraId="6DC5A90D" w14:textId="506F4A8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肯定能够缓过来的，只不过姜文胜能不能够缓过来就不知道了，毕竟不是谁都能够从这种打击之中走出来的，自己带领数千人的队伍去征战，但是到了最后只剩下了不到二十人，换成其他的普通人估计都已经自杀了吧。“</w:t>
      </w:r>
    </w:p>
    <w:p w:rsidR="009435EE" w:rsidRPr="00DF4D1D" w:rsidP="005F768A" w14:paraId="5DFECE61" w14:textId="270A7C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“理解不能，虽然同胞的大量死亡的确会带来很大的心理创伤，但是都已经获得了最后的胜利，难道不应该是高兴点吗？“</w:t>
      </w:r>
    </w:p>
    <w:p w:rsidR="00820F95" w:rsidRPr="00DF4D1D" w:rsidP="005F768A" w14:paraId="584FB68B" w14:textId="5484C8D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“现在的你啊还是不能够完全的理解人类啊，这就相当于一个逻辑死锁，不能够打破那就永远困在那无边的死循环之中，如果能够</w:t>
      </w:r>
      <w:r w:rsidRPr="00DF4D1D" w:rsidR="00BE0F4F">
        <w:rPr>
          <w:rFonts w:ascii="微软雅黑" w:eastAsia="微软雅黑" w:hAnsi="微软雅黑" w:cs="微软雅黑" w:hint="eastAsia"/>
          <w:sz w:val="22"/>
          <w:szCs w:val="22"/>
        </w:rPr>
        <w:t>摆脱</w:t>
      </w:r>
      <w:r w:rsidRPr="00DF4D1D">
        <w:rPr>
          <w:rFonts w:ascii="微软雅黑" w:eastAsia="微软雅黑" w:hAnsi="微软雅黑" w:cs="微软雅黑" w:hint="eastAsia"/>
          <w:sz w:val="22"/>
          <w:szCs w:val="22"/>
        </w:rPr>
        <w:t>逻辑</w:t>
      </w:r>
      <w:r w:rsidRPr="00DF4D1D" w:rsidR="00BE0F4F">
        <w:rPr>
          <w:rFonts w:ascii="微软雅黑" w:eastAsia="微软雅黑" w:hAnsi="微软雅黑" w:cs="微软雅黑" w:hint="eastAsia"/>
          <w:sz w:val="22"/>
          <w:szCs w:val="22"/>
        </w:rPr>
        <w:t>的限制能够蜕变到下一阶段，只是现在的爱丽你似乎还缺少逻辑死锁的磨练。</w:t>
      </w:r>
      <w:r w:rsidRPr="00DF4D1D">
        <w:rPr>
          <w:rFonts w:ascii="微软雅黑" w:eastAsia="微软雅黑" w:hAnsi="微软雅黑" w:cs="微软雅黑" w:hint="eastAsia"/>
          <w:sz w:val="22"/>
          <w:szCs w:val="22"/>
        </w:rPr>
        <w:t>“</w:t>
      </w:r>
    </w:p>
    <w:p w:rsidR="00BE0F4F" w:rsidRPr="00DF4D1D" w:rsidP="005F768A" w14:paraId="051A3009" w14:textId="52FF9F5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“可是该如何进行磨练了？现在所知道的生命都没有能力给我设置逻辑死锁，能够给</w:t>
      </w:r>
      <w:r w:rsidRPr="00DF4D1D">
        <w:rPr>
          <w:rFonts w:ascii="微软雅黑" w:eastAsia="微软雅黑" w:hAnsi="微软雅黑" w:cs="微软雅黑" w:hint="eastAsia"/>
          <w:sz w:val="22"/>
          <w:szCs w:val="22"/>
        </w:rPr>
        <w:t>我上逻辑死锁的人也许可以给正常的人</w:t>
      </w:r>
      <w:r w:rsidRPr="00DF4D1D" w:rsidR="00E15385">
        <w:rPr>
          <w:rFonts w:ascii="微软雅黑" w:eastAsia="微软雅黑" w:hAnsi="微软雅黑" w:cs="微软雅黑" w:hint="eastAsia"/>
          <w:sz w:val="22"/>
          <w:szCs w:val="22"/>
        </w:rPr>
        <w:t>上一个逻辑死锁了。</w:t>
      </w:r>
      <w:r w:rsidRPr="00DF4D1D">
        <w:rPr>
          <w:rFonts w:ascii="微软雅黑" w:eastAsia="微软雅黑" w:hAnsi="微软雅黑" w:cs="微软雅黑" w:hint="eastAsia"/>
          <w:sz w:val="22"/>
          <w:szCs w:val="22"/>
        </w:rPr>
        <w:t>“</w:t>
      </w:r>
    </w:p>
    <w:p w:rsidR="00E15385" w:rsidRPr="00DF4D1D" w:rsidP="005F768A" w14:paraId="33917685" w14:textId="05064A5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“嗯，也是。这段时间又出现了什么新玩意儿呢？“</w:t>
      </w:r>
    </w:p>
    <w:p w:rsidR="00E15385" w:rsidRPr="00DF4D1D" w:rsidP="005F768A" w14:paraId="6931CB9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“嗯，没有特别的变化，大多数都是将之前的技术给升级优化一下，降低了制造的成本增加了可用性和整体性能。</w:t>
      </w:r>
    </w:p>
    <w:p w:rsidR="00E15385" w:rsidRPr="00DF4D1D" w:rsidP="005F768A" w14:paraId="5D5E604A" w14:textId="5DFB1C3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唯一值得看的就只有一个，一个研究小组成功的实现了短距离的物质传输，但是因为未知的原因暂时还没有办法做到传输生命的程度，距离相比于现在的超能力者和金丹的修行者也是相差巨大。“</w:t>
      </w:r>
    </w:p>
    <w:p w:rsidR="001C2B89" w:rsidRPr="00DF4D1D" w:rsidP="005F768A" w14:paraId="5A73B57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“能够实现就可以了，至于其他的问题之后会慢慢的显现出来然后</w:t>
      </w:r>
      <w:r w:rsidRPr="00DF4D1D" w:rsidR="000231EA">
        <w:rPr>
          <w:rFonts w:ascii="微软雅黑" w:eastAsia="微软雅黑" w:hAnsi="微软雅黑" w:cs="微软雅黑" w:hint="eastAsia"/>
          <w:sz w:val="22"/>
          <w:szCs w:val="22"/>
        </w:rPr>
        <w:t>再解决，没问题的。</w:t>
      </w:r>
    </w:p>
    <w:p w:rsidR="00E15385" w:rsidRPr="00DF4D1D" w:rsidP="005F768A" w14:paraId="05770E94" w14:textId="70F7A63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嗯，让他们上来研究研究吧，估计应该能够收获到一些东西</w:t>
      </w:r>
      <w:r w:rsidRPr="00DF4D1D" w:rsidR="00B401DC">
        <w:rPr>
          <w:rFonts w:ascii="微软雅黑" w:eastAsia="微软雅黑" w:hAnsi="微软雅黑" w:cs="微软雅黑" w:hint="eastAsia"/>
          <w:sz w:val="22"/>
          <w:szCs w:val="22"/>
        </w:rPr>
        <w:t>，既然已经能够做到短距离的物质传输，那么基础的理论就应该有了，可以上来了。</w:t>
      </w:r>
      <w:r w:rsidRPr="00DF4D1D">
        <w:rPr>
          <w:rFonts w:ascii="微软雅黑" w:eastAsia="微软雅黑" w:hAnsi="微软雅黑" w:cs="微软雅黑" w:hint="eastAsia"/>
          <w:sz w:val="22"/>
          <w:szCs w:val="22"/>
        </w:rPr>
        <w:t>“</w:t>
      </w:r>
    </w:p>
    <w:p w:rsidR="00B401DC" w:rsidRPr="00DF4D1D" w:rsidP="005F768A" w14:paraId="67B086C9" w14:textId="082D91E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“哦，好吧，虽然这事儿就像你已经</w:t>
      </w:r>
      <w:r w:rsidRPr="00DF4D1D" w:rsidR="005C6336">
        <w:rPr>
          <w:rFonts w:ascii="微软雅黑" w:eastAsia="微软雅黑" w:hAnsi="微软雅黑" w:cs="微软雅黑" w:hint="eastAsia"/>
          <w:sz w:val="22"/>
          <w:szCs w:val="22"/>
        </w:rPr>
        <w:t>会加减乘除了，所有的基本几何知识都知道了</w:t>
      </w:r>
      <w:r w:rsidRPr="00DF4D1D" w:rsidR="00BD5AFA">
        <w:rPr>
          <w:rFonts w:ascii="微软雅黑" w:eastAsia="微软雅黑" w:hAnsi="微软雅黑" w:cs="微软雅黑" w:hint="eastAsia"/>
          <w:sz w:val="22"/>
          <w:szCs w:val="22"/>
        </w:rPr>
        <w:t>，该去最前沿的阵地贡献自己的力量了，没有创造出能够让文明更进一步的公式都对不起自己。</w:t>
      </w:r>
      <w:r w:rsidRPr="00DF4D1D">
        <w:rPr>
          <w:rFonts w:ascii="微软雅黑" w:eastAsia="微软雅黑" w:hAnsi="微软雅黑" w:cs="微软雅黑" w:hint="eastAsia"/>
          <w:sz w:val="22"/>
          <w:szCs w:val="22"/>
        </w:rPr>
        <w:t>”</w:t>
      </w:r>
    </w:p>
    <w:p w:rsidR="00BD5AFA" w:rsidRPr="00DF4D1D" w:rsidP="005F768A" w14:paraId="57430EBA" w14:textId="1101182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“啊……可是我觉得他们应该有这个能力，只要天赋够好，再加上一点点十分超前的知识，完全吃透这些东西我想并不是一件困难的事情。”</w:t>
      </w:r>
    </w:p>
    <w:p w:rsidR="002542D4" w:rsidRPr="00DF4D1D" w:rsidP="005F768A" w14:paraId="7208AD4A" w14:textId="12430D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“好吧，那么姐姐还是把这些 战舰给放在地面之上吧，毕竟就这样更加方便研究，要是被人看到了，难免会有各种各样的猜测。”</w:t>
      </w:r>
    </w:p>
    <w:p w:rsidR="004938D5" w:rsidRPr="00DF4D1D" w:rsidP="005F768A" w14:paraId="3F62D1E3" w14:textId="778D4F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“嗯，可以</w:t>
      </w:r>
      <w:r w:rsidRPr="00DF4D1D" w:rsidR="00FC374C">
        <w:rPr>
          <w:rFonts w:ascii="微软雅黑" w:eastAsia="微软雅黑" w:hAnsi="微软雅黑" w:cs="微软雅黑" w:hint="eastAsia"/>
          <w:sz w:val="22"/>
          <w:szCs w:val="22"/>
        </w:rPr>
        <w:t>，整体看到有人向着天上的不明飞行物飞去肯定是会被怀疑的。</w:t>
      </w:r>
      <w:r w:rsidRPr="00DF4D1D">
        <w:rPr>
          <w:rFonts w:ascii="微软雅黑" w:eastAsia="微软雅黑" w:hAnsi="微软雅黑" w:cs="微软雅黑" w:hint="eastAsia"/>
          <w:sz w:val="22"/>
          <w:szCs w:val="22"/>
        </w:rPr>
        <w:t>”</w:t>
      </w:r>
    </w:p>
    <w:p w:rsidR="002542D4" w:rsidRPr="00DF4D1D" w:rsidP="005F768A" w14:paraId="03174D2E" w14:textId="4CC3FE3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原本还在天空之中漂浮着的</w:t>
      </w:r>
      <w:r w:rsidRPr="00DF4D1D" w:rsidR="00F84A5E">
        <w:rPr>
          <w:rFonts w:ascii="微软雅黑" w:eastAsia="微软雅黑" w:hAnsi="微软雅黑" w:cs="微软雅黑" w:hint="eastAsia"/>
          <w:sz w:val="22"/>
          <w:szCs w:val="22"/>
        </w:rPr>
        <w:t>战舰开始缓缓的降落在</w:t>
      </w:r>
      <w:r w:rsidRPr="00DF4D1D" w:rsidR="00F84A5E">
        <w:rPr>
          <w:rFonts w:ascii="微软雅黑" w:eastAsia="微软雅黑" w:hAnsi="微软雅黑" w:cs="微软雅黑" w:hint="eastAsia"/>
          <w:sz w:val="22"/>
          <w:szCs w:val="22"/>
        </w:rPr>
        <w:t>了玲瑶科创后面</w:t>
      </w:r>
      <w:r w:rsidRPr="00DF4D1D" w:rsidR="00F84A5E">
        <w:rPr>
          <w:rFonts w:ascii="微软雅黑" w:eastAsia="微软雅黑" w:hAnsi="微软雅黑" w:cs="微软雅黑" w:hint="eastAsia"/>
          <w:sz w:val="22"/>
          <w:szCs w:val="22"/>
        </w:rPr>
        <w:t>的空地之上</w:t>
      </w:r>
      <w:r w:rsidRPr="00DF4D1D" w:rsidR="00540329">
        <w:rPr>
          <w:rFonts w:ascii="微软雅黑" w:eastAsia="微软雅黑" w:hAnsi="微软雅黑" w:cs="微软雅黑" w:hint="eastAsia"/>
          <w:sz w:val="22"/>
          <w:szCs w:val="22"/>
        </w:rPr>
        <w:t>，其上方的黑色阴影也在缓缓的消散。</w:t>
      </w:r>
    </w:p>
    <w:p w:rsidR="00FC374C" w:rsidRPr="00DF4D1D" w:rsidP="005F768A" w14:paraId="302185B0" w14:textId="09DB522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这时，在某外界不存在的</w:t>
      </w:r>
      <w:r w:rsidRPr="00DF4D1D">
        <w:rPr>
          <w:rFonts w:ascii="微软雅黑" w:eastAsia="微软雅黑" w:hAnsi="微软雅黑" w:cs="微软雅黑" w:hint="eastAsia"/>
          <w:sz w:val="22"/>
          <w:szCs w:val="22"/>
        </w:rPr>
        <w:t>群聊之中狗</w:t>
      </w:r>
      <w:r w:rsidRPr="00DF4D1D">
        <w:rPr>
          <w:rFonts w:ascii="微软雅黑" w:eastAsia="微软雅黑" w:hAnsi="微软雅黑" w:cs="微软雅黑" w:hint="eastAsia"/>
          <w:sz w:val="22"/>
          <w:szCs w:val="22"/>
        </w:rPr>
        <w:t>管理发出了这样的一条消息</w:t>
      </w:r>
    </w:p>
    <w:p w:rsidR="00540329" w:rsidRPr="00DF4D1D" w:rsidP="005F768A" w14:paraId="3DEA7CE0" w14:textId="778523A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602E65">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咱老大搞到了三艘十分先进外星战舰，觉得自己有能力的感兴趣的可以悄悄的去后</w:t>
      </w:r>
      <w:r w:rsidRPr="00DF4D1D">
        <w:rPr>
          <w:rFonts w:ascii="微软雅黑" w:eastAsia="微软雅黑" w:hAnsi="微软雅黑" w:cs="微软雅黑" w:hint="eastAsia"/>
          <w:sz w:val="22"/>
          <w:szCs w:val="22"/>
        </w:rPr>
        <w:t>山的</w:t>
      </w:r>
      <w:r w:rsidRPr="00DF4D1D" w:rsidR="00BD109E">
        <w:rPr>
          <w:rFonts w:ascii="微软雅黑" w:eastAsia="微软雅黑" w:hAnsi="微软雅黑" w:cs="微软雅黑" w:hint="eastAsia"/>
          <w:sz w:val="22"/>
          <w:szCs w:val="22"/>
        </w:rPr>
        <w:t>空地去看看，都是有资格进去的。</w:t>
      </w:r>
    </w:p>
    <w:p w:rsidR="00BD109E" w:rsidRPr="00DF4D1D" w:rsidP="005F768A" w14:paraId="459BF40D" w14:textId="539C717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期间需要注意些什么我想我不用过多的提醒了。</w:t>
      </w:r>
      <w:r w:rsidRPr="00DF4D1D" w:rsidR="00602E65">
        <w:rPr>
          <w:rFonts w:ascii="微软雅黑" w:eastAsia="微软雅黑" w:hAnsi="微软雅黑" w:cs="微软雅黑" w:hint="eastAsia"/>
          <w:sz w:val="22"/>
          <w:szCs w:val="22"/>
        </w:rPr>
        <w:t>’</w:t>
      </w:r>
    </w:p>
    <w:p w:rsidR="00602E65" w:rsidRPr="00DF4D1D" w:rsidP="005F768A" w14:paraId="0DF7E61D" w14:textId="27C9232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这条消息的出现并没有引起什么反响，仅仅只有几个人回了一句收到了。</w:t>
      </w:r>
    </w:p>
    <w:p w:rsidR="00602E65" w:rsidRPr="00DF4D1D" w:rsidP="005F768A" w14:paraId="6A56C9E3" w14:textId="7FC3E1D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在工作时间结束之后，几个一直</w:t>
      </w:r>
      <w:r w:rsidRPr="00DF4D1D">
        <w:rPr>
          <w:rFonts w:ascii="微软雅黑" w:eastAsia="微软雅黑" w:hAnsi="微软雅黑" w:cs="微软雅黑" w:hint="eastAsia"/>
          <w:sz w:val="22"/>
          <w:szCs w:val="22"/>
        </w:rPr>
        <w:t>都宅在</w:t>
      </w:r>
      <w:r w:rsidRPr="00DF4D1D">
        <w:rPr>
          <w:rFonts w:ascii="微软雅黑" w:eastAsia="微软雅黑" w:hAnsi="微软雅黑" w:cs="微软雅黑" w:hint="eastAsia"/>
          <w:sz w:val="22"/>
          <w:szCs w:val="22"/>
        </w:rPr>
        <w:t>公司公寓里面的顶级研究人员悄悄的来到了公司的后山处，然后进入了战舰之中。</w:t>
      </w:r>
    </w:p>
    <w:p w:rsidR="00602E65" w:rsidRPr="00DF4D1D" w:rsidP="005F768A" w14:paraId="18BD1782" w14:textId="4FBCCB4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“哟，你也来了啊——”</w:t>
      </w:r>
    </w:p>
    <w:p w:rsidR="00602E65" w:rsidRPr="00DF4D1D" w:rsidP="005F768A" w14:paraId="18CF1380" w14:textId="2EC0235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“这不，我只是来看看满足我的好奇心而已，上一次见到外星人的战舰还是在一年前呢。”</w:t>
      </w:r>
    </w:p>
    <w:p w:rsidR="00602E65" w:rsidRPr="00DF4D1D" w:rsidP="005F768A" w14:paraId="27D229A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“听说这次的战舰要比上次的还要更加的先进，前段时间咱的一个研究小组不是成功的研发出了短距离的物质传输吗？</w:t>
      </w:r>
    </w:p>
    <w:p w:rsidR="00602E65" w:rsidRPr="00DF4D1D" w:rsidP="005F768A" w14:paraId="1C1949C7" w14:textId="6F3FCF8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我想这就是为他们准备的。”</w:t>
      </w:r>
    </w:p>
    <w:p w:rsidR="0039284E" w:rsidRPr="00DF4D1D" w:rsidP="005F768A" w14:paraId="7E0A4A3B" w14:textId="344D49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“说的，也是，咱从进来到现在最多就研发了无线电力传输装置而已，平时也只是慢慢的优化一部分产品的成本和性能而已。”</w:t>
      </w:r>
    </w:p>
    <w:p w:rsidR="0039284E" w:rsidRPr="00DF4D1D" w:rsidP="005F768A" w14:paraId="1406DACE" w14:textId="7CA561B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“也是啊，那些十分前沿的东西咱真是没办法会很好的掌握啊~”</w:t>
      </w:r>
    </w:p>
    <w:p w:rsidR="00FA39ED" w:rsidRPr="00DF4D1D" w:rsidP="005F768A" w14:paraId="1CE0E486" w14:textId="203D45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战舰之中一时之间充满了很多的人，但是真正去动手的却没有几个</w:t>
      </w:r>
      <w:r w:rsidRPr="00DF4D1D" w:rsidR="00B45B01">
        <w:rPr>
          <w:rFonts w:ascii="微软雅黑" w:eastAsia="微软雅黑" w:hAnsi="微软雅黑" w:cs="微软雅黑" w:hint="eastAsia"/>
          <w:sz w:val="22"/>
          <w:szCs w:val="22"/>
        </w:rPr>
        <w:t>虽然就算他们把这些战舰都给弄成了渣渣也不会有什么事情，孙源玲都会将其修复</w:t>
      </w:r>
      <w:r w:rsidRPr="00DF4D1D" w:rsidR="00652C4D">
        <w:rPr>
          <w:rFonts w:ascii="微软雅黑" w:eastAsia="微软雅黑" w:hAnsi="微软雅黑" w:cs="微软雅黑" w:hint="eastAsia"/>
          <w:sz w:val="22"/>
          <w:szCs w:val="22"/>
        </w:rPr>
        <w:t>，这种拥有很高科研价值的东西还是交给更加适合的人来操作和拆解更加的好</w:t>
      </w:r>
      <w:r w:rsidRPr="00DF4D1D" w:rsidR="003875DE">
        <w:rPr>
          <w:rFonts w:ascii="微软雅黑" w:eastAsia="微软雅黑" w:hAnsi="微软雅黑" w:cs="微软雅黑" w:hint="eastAsia"/>
          <w:sz w:val="22"/>
          <w:szCs w:val="22"/>
        </w:rPr>
        <w:t>，只有这样才能够在最短的时间里面发挥出最大的价值。</w:t>
      </w:r>
    </w:p>
    <w:p w:rsidR="00812123" w:rsidRPr="00DF4D1D" w:rsidP="005F768A" w14:paraId="522C115D" w14:textId="154B94C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“啊~果然还是看不懂啊。”</w:t>
      </w:r>
    </w:p>
    <w:p w:rsidR="00812123" w:rsidRPr="00DF4D1D" w:rsidP="005F768A" w14:paraId="0F975C5B" w14:textId="204F5F1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“看不懂啊，怎么操作现在看了一圈下来还没有任何的头绪。”</w:t>
      </w:r>
    </w:p>
    <w:p w:rsidR="00812123" w:rsidRPr="00DF4D1D" w:rsidP="005F768A" w14:paraId="1FFE9F96" w14:textId="5EA3CD9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“语言都不通，只要那几个人有能力通过各种线路和能量的通路来判断各个开关在相关地方起到什么样的作用</w:t>
      </w:r>
      <w:r w:rsidRPr="00DF4D1D" w:rsidR="00E763B2">
        <w:rPr>
          <w:rFonts w:ascii="微软雅黑" w:eastAsia="微软雅黑" w:hAnsi="微软雅黑" w:cs="微软雅黑" w:hint="eastAsia"/>
          <w:sz w:val="22"/>
          <w:szCs w:val="22"/>
        </w:rPr>
        <w:t>，我们啊看看这个战舰的内部结构就差不多了，要是能够看</w:t>
      </w:r>
      <w:r w:rsidRPr="00DF4D1D" w:rsidR="00E763B2">
        <w:rPr>
          <w:rFonts w:ascii="微软雅黑" w:eastAsia="微软雅黑" w:hAnsi="微软雅黑" w:cs="微软雅黑" w:hint="eastAsia"/>
          <w:sz w:val="22"/>
          <w:szCs w:val="22"/>
        </w:rPr>
        <w:t>懂我们也不会紧紧只是一个二级科研人员了</w:t>
      </w:r>
      <w:r w:rsidRPr="00DF4D1D">
        <w:rPr>
          <w:rFonts w:ascii="微软雅黑" w:eastAsia="微软雅黑" w:hAnsi="微软雅黑" w:cs="微软雅黑" w:hint="eastAsia"/>
          <w:sz w:val="22"/>
          <w:szCs w:val="22"/>
        </w:rPr>
        <w:t>”</w:t>
      </w:r>
    </w:p>
    <w:p w:rsidR="00E763B2" w:rsidRPr="00DF4D1D" w:rsidP="005F768A" w14:paraId="4D12CEAE" w14:textId="376E554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“行了，咱们走吧看得都差不多了，到了能够使用</w:t>
      </w:r>
      <w:r w:rsidRPr="00DF4D1D" w:rsidR="007D4A5E">
        <w:rPr>
          <w:rFonts w:ascii="微软雅黑" w:eastAsia="微软雅黑" w:hAnsi="微软雅黑" w:cs="微软雅黑" w:hint="eastAsia"/>
          <w:sz w:val="22"/>
          <w:szCs w:val="22"/>
        </w:rPr>
        <w:t>可以大规模生产</w:t>
      </w:r>
      <w:r w:rsidRPr="00DF4D1D">
        <w:rPr>
          <w:rFonts w:ascii="微软雅黑" w:eastAsia="微软雅黑" w:hAnsi="微软雅黑" w:cs="微软雅黑" w:hint="eastAsia"/>
          <w:sz w:val="22"/>
          <w:szCs w:val="22"/>
        </w:rPr>
        <w:t>的时候我们自然就会有人教导我们该怎么使用了。”</w:t>
      </w:r>
    </w:p>
    <w:p w:rsidR="007D4A5E" w:rsidRPr="00DF4D1D" w:rsidP="005F768A" w14:paraId="1ECA6EBE" w14:textId="571D5E5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“行吧，我哪儿还有一个项目还没有完成。”</w:t>
      </w:r>
    </w:p>
    <w:p w:rsidR="007D4A5E" w:rsidRPr="00DF4D1D" w:rsidP="005F768A" w14:paraId="1CB96443" w14:textId="41B791D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这些人大多数都是参观了一下便离开了，剩下的人开始认真的研究了起来。</w:t>
      </w:r>
    </w:p>
    <w:p w:rsidR="00C12FD0" w:rsidRPr="00DF4D1D" w:rsidP="005F768A" w14:paraId="6D9EC5AD" w14:textId="476F076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玲</w:t>
      </w:r>
      <w:r w:rsidRPr="00DF4D1D">
        <w:rPr>
          <w:rFonts w:ascii="微软雅黑" w:eastAsia="微软雅黑" w:hAnsi="微软雅黑" w:cs="微软雅黑" w:hint="eastAsia"/>
          <w:sz w:val="22"/>
          <w:szCs w:val="22"/>
        </w:rPr>
        <w:t>瑶科创得到</w:t>
      </w:r>
      <w:r w:rsidRPr="00DF4D1D">
        <w:rPr>
          <w:rFonts w:ascii="微软雅黑" w:eastAsia="微软雅黑" w:hAnsi="微软雅黑" w:cs="微软雅黑" w:hint="eastAsia"/>
          <w:sz w:val="22"/>
          <w:szCs w:val="22"/>
        </w:rPr>
        <w:t>了新的战舰，科技方面得到了补充，虽然这只是锦上添花而已，但是</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经过这段时间的技术和经验积累，再加上玲</w:t>
      </w:r>
      <w:r w:rsidRPr="00DF4D1D">
        <w:rPr>
          <w:rFonts w:ascii="微软雅黑" w:eastAsia="微软雅黑" w:hAnsi="微软雅黑" w:cs="微软雅黑" w:hint="eastAsia"/>
          <w:sz w:val="22"/>
          <w:szCs w:val="22"/>
        </w:rPr>
        <w:t>瑶科创一定</w:t>
      </w:r>
      <w:r w:rsidRPr="00DF4D1D">
        <w:rPr>
          <w:rFonts w:ascii="微软雅黑" w:eastAsia="微软雅黑" w:hAnsi="微软雅黑" w:cs="微软雅黑" w:hint="eastAsia"/>
          <w:sz w:val="22"/>
          <w:szCs w:val="22"/>
        </w:rPr>
        <w:t>的科技支持，</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自主</w:t>
      </w:r>
      <w:r w:rsidRPr="00DF4D1D">
        <w:rPr>
          <w:rFonts w:ascii="微软雅黑" w:eastAsia="微软雅黑" w:hAnsi="微软雅黑" w:cs="微软雅黑" w:hint="eastAsia"/>
          <w:sz w:val="22"/>
          <w:szCs w:val="22"/>
        </w:rPr>
        <w:t>设计研发的核动力宇宙飞船最终进入了试飞的准备阶段。</w:t>
      </w:r>
    </w:p>
    <w:p w:rsidR="00F256D2" w:rsidRPr="00DF4D1D" w:rsidP="005F768A" w14:paraId="28522D6D" w14:textId="73A5721B">
      <w:pPr>
        <w:rPr>
          <w:rFonts w:ascii="微软雅黑" w:eastAsia="微软雅黑" w:hAnsi="微软雅黑" w:cs="微软雅黑"/>
          <w:sz w:val="22"/>
          <w:szCs w:val="22"/>
        </w:rPr>
      </w:pPr>
    </w:p>
    <w:p w:rsidR="00F256D2" w:rsidRPr="00DF4D1D" w:rsidP="005F768A" w14:paraId="2D1768E6" w14:textId="76201964">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