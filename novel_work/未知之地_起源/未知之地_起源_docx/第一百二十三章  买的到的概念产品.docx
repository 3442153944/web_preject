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50239" w:rsidRPr="00DF4D1D" w:rsidP="005F768A" w14:paraId="6009C930" w14:textId="3EA0B4AC">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第一百二十三章 </w:t>
      </w:r>
      <w:r w:rsidRPr="00DF4D1D">
        <w:rPr>
          <w:rFonts w:ascii="微软雅黑" w:eastAsia="微软雅黑" w:hAnsi="微软雅黑" w:cs="微软雅黑"/>
          <w:sz w:val="22"/>
          <w:szCs w:val="22"/>
        </w:rPr>
        <w:t xml:space="preserve"> </w:t>
      </w:r>
      <w:r w:rsidRPr="00DF4D1D" w:rsidR="00717FB3">
        <w:rPr>
          <w:rFonts w:ascii="微软雅黑" w:eastAsia="微软雅黑" w:hAnsi="微软雅黑" w:cs="微软雅黑" w:hint="eastAsia"/>
          <w:sz w:val="22"/>
          <w:szCs w:val="22"/>
        </w:rPr>
        <w:t>买的到的概念产品</w:t>
      </w:r>
    </w:p>
    <w:p w:rsidR="00650239" w:rsidRPr="00DF4D1D" w:rsidP="005F768A" w14:paraId="0393BFC7" w14:textId="5AEDA58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在玲瑶科创开发</w:t>
      </w:r>
      <w:r w:rsidRPr="00DF4D1D">
        <w:rPr>
          <w:rFonts w:ascii="微软雅黑" w:eastAsia="微软雅黑" w:hAnsi="微软雅黑" w:cs="微软雅黑" w:hint="eastAsia"/>
          <w:sz w:val="22"/>
          <w:szCs w:val="22"/>
        </w:rPr>
        <w:t>出这种大功率的无线传输技术之前就已经有其他的科研机构</w:t>
      </w:r>
      <w:r w:rsidRPr="00DF4D1D" w:rsidR="00ED16C9">
        <w:rPr>
          <w:rFonts w:ascii="微软雅黑" w:eastAsia="微软雅黑" w:hAnsi="微软雅黑" w:cs="微软雅黑" w:hint="eastAsia"/>
          <w:sz w:val="22"/>
          <w:szCs w:val="22"/>
        </w:rPr>
        <w:t>成功的研究出了这种隔空无线充电的技术，这种技术的难度并不大，许多的大学生都可以制作出简易的无线能源传输装置，只是这种能源传输装置的传输距离很近以及功率都不大。</w:t>
      </w:r>
    </w:p>
    <w:p w:rsidR="00ED16C9" w:rsidRPr="00DF4D1D" w:rsidP="005F768A" w14:paraId="69F5181E" w14:textId="0046AD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这种无线电力传输装置的难点就在于如何进行长距离的大功率传输，</w:t>
      </w:r>
      <w:r w:rsidRPr="00DF4D1D" w:rsidR="00053BDB">
        <w:rPr>
          <w:rFonts w:ascii="微软雅黑" w:eastAsia="微软雅黑" w:hAnsi="微软雅黑" w:cs="微软雅黑" w:hint="eastAsia"/>
          <w:sz w:val="22"/>
          <w:szCs w:val="22"/>
        </w:rPr>
        <w:t>如何才不会</w:t>
      </w:r>
      <w:r w:rsidRPr="00DF4D1D" w:rsidR="00761237">
        <w:rPr>
          <w:rFonts w:ascii="微软雅黑" w:eastAsia="微软雅黑" w:hAnsi="微软雅黑" w:cs="微软雅黑" w:hint="eastAsia"/>
          <w:sz w:val="22"/>
          <w:szCs w:val="22"/>
        </w:rPr>
        <w:t>倍</w:t>
      </w:r>
      <w:r w:rsidRPr="00DF4D1D" w:rsidR="00761237">
        <w:rPr>
          <w:rFonts w:ascii="微软雅黑" w:eastAsia="微软雅黑" w:hAnsi="微软雅黑" w:cs="微软雅黑" w:hint="eastAsia"/>
          <w:sz w:val="22"/>
          <w:szCs w:val="22"/>
        </w:rPr>
        <w:t>中间的障碍物所阻挡从而影响传输，如果被阻挡了且无法通过波束塑性的方式将</w:t>
      </w:r>
      <w:r w:rsidRPr="00DF4D1D" w:rsidR="00B668F6">
        <w:rPr>
          <w:rFonts w:ascii="微软雅黑" w:eastAsia="微软雅黑" w:hAnsi="微软雅黑" w:cs="微软雅黑" w:hint="eastAsia"/>
          <w:sz w:val="22"/>
          <w:szCs w:val="22"/>
        </w:rPr>
        <w:t>能量传输到指定的位置，那么就需要考虑如何才能够将足够的能量传输到指定的位置。</w:t>
      </w:r>
    </w:p>
    <w:p w:rsidR="00B668F6" w:rsidRPr="00DF4D1D" w:rsidP="005F768A" w14:paraId="32711604" w14:textId="7490C47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所幸，这些问题</w:t>
      </w:r>
      <w:r w:rsidRPr="00DF4D1D">
        <w:rPr>
          <w:rFonts w:ascii="微软雅黑" w:eastAsia="微软雅黑" w:hAnsi="微软雅黑" w:cs="微软雅黑" w:hint="eastAsia"/>
          <w:sz w:val="22"/>
          <w:szCs w:val="22"/>
        </w:rPr>
        <w:t>对于玲瑶科创来说</w:t>
      </w:r>
      <w:r w:rsidRPr="00DF4D1D">
        <w:rPr>
          <w:rFonts w:ascii="微软雅黑" w:eastAsia="微软雅黑" w:hAnsi="微软雅黑" w:cs="微软雅黑" w:hint="eastAsia"/>
          <w:sz w:val="22"/>
          <w:szCs w:val="22"/>
        </w:rPr>
        <w:t>并不是一个难题，这对于爱丽以及孙源玲来说完全就不是一个问题，而经过孙源玲培训了一段时间，这些研究员各个的水平都已经相当的不错了，虽然创造能力可能不如那些历史上的大科学家，但是各方面的实践能力和基础知识却是历史上谁也无法比拟的</w:t>
      </w:r>
      <w:r w:rsidRPr="00DF4D1D" w:rsidR="00761D73">
        <w:rPr>
          <w:rFonts w:ascii="微软雅黑" w:eastAsia="微软雅黑" w:hAnsi="微软雅黑" w:cs="微软雅黑" w:hint="eastAsia"/>
          <w:sz w:val="22"/>
          <w:szCs w:val="22"/>
        </w:rPr>
        <w:t>。</w:t>
      </w:r>
    </w:p>
    <w:p w:rsidR="00761D73" w:rsidRPr="00DF4D1D" w:rsidP="005F768A" w14:paraId="70CED4C9" w14:textId="73DDDA1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随便一个研究员拿</w:t>
      </w:r>
      <w:r w:rsidRPr="00DF4D1D">
        <w:rPr>
          <w:rFonts w:ascii="微软雅黑" w:eastAsia="微软雅黑" w:hAnsi="微软雅黑" w:cs="微软雅黑" w:hint="eastAsia"/>
          <w:sz w:val="22"/>
          <w:szCs w:val="22"/>
        </w:rPr>
        <w:t>在外名</w:t>
      </w:r>
      <w:r w:rsidRPr="00DF4D1D">
        <w:rPr>
          <w:rFonts w:ascii="微软雅黑" w:eastAsia="微软雅黑" w:hAnsi="微软雅黑" w:cs="微软雅黑" w:hint="eastAsia"/>
          <w:sz w:val="22"/>
          <w:szCs w:val="22"/>
        </w:rPr>
        <w:t>的市场上来看都是一个‘金子’，只要他们愿意在哪个地方发力，自己所负责的那个领域一定是可以在未来一段时间的市场上大展风采</w:t>
      </w:r>
      <w:r w:rsidRPr="00DF4D1D" w:rsidR="00DF6E0A">
        <w:rPr>
          <w:rFonts w:ascii="微软雅黑" w:eastAsia="微软雅黑" w:hAnsi="微软雅黑" w:cs="微软雅黑" w:hint="eastAsia"/>
          <w:sz w:val="22"/>
          <w:szCs w:val="22"/>
        </w:rPr>
        <w:t>，至于这个领域会在多短的时间里面落败就不得而知了，</w:t>
      </w:r>
      <w:r w:rsidRPr="00DF4D1D" w:rsidR="006F6CB6">
        <w:rPr>
          <w:rFonts w:ascii="微软雅黑" w:eastAsia="微软雅黑" w:hAnsi="微软雅黑" w:cs="微软雅黑" w:hint="eastAsia"/>
          <w:sz w:val="22"/>
          <w:szCs w:val="22"/>
        </w:rPr>
        <w:t>孙源玲有没有兴趣不说，爱丽也不一定有兴趣。</w:t>
      </w:r>
    </w:p>
    <w:p w:rsidR="00416592" w:rsidRPr="00DF4D1D" w:rsidP="005F768A" w14:paraId="7EB0E976" w14:textId="53F729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此时的孙源玲仍然在秘境之中当着一条咸鱼，秘境之中的时间才过去不到两天，而现实之中的时间已经快过去一个周了，这么长时间不见了爱丽和孙瑶都有些想她，至于发生意外这种事情，那必是不可能的</w:t>
      </w:r>
      <w:r w:rsidRPr="00DF4D1D" w:rsidR="0096051D">
        <w:rPr>
          <w:rFonts w:ascii="微软雅黑" w:eastAsia="微软雅黑" w:hAnsi="微软雅黑" w:cs="微软雅黑" w:hint="eastAsia"/>
          <w:sz w:val="22"/>
          <w:szCs w:val="22"/>
        </w:rPr>
        <w:t>，就算是将整个地星都给炸掉</w:t>
      </w:r>
      <w:r w:rsidRPr="00DF4D1D" w:rsidR="00A721D2">
        <w:rPr>
          <w:rFonts w:ascii="微软雅黑" w:eastAsia="微软雅黑" w:hAnsi="微软雅黑" w:cs="微软雅黑" w:hint="eastAsia"/>
          <w:sz w:val="22"/>
          <w:szCs w:val="22"/>
        </w:rPr>
        <w:t>孙源玲都不会有任何的事情，甚至是直接将孙源玲扔到黑洞之中也不会出现任何问题。</w:t>
      </w:r>
    </w:p>
    <w:p w:rsidR="00A721D2" w:rsidRPr="00DF4D1D" w:rsidP="005F768A" w14:paraId="4C073A0D" w14:textId="71C522D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而且，拥有了世界力量的孙源玲真的</w:t>
      </w:r>
      <w:r w:rsidRPr="00DF4D1D">
        <w:rPr>
          <w:rFonts w:ascii="微软雅黑" w:eastAsia="微软雅黑" w:hAnsi="微软雅黑" w:cs="微软雅黑" w:hint="eastAsia"/>
          <w:sz w:val="22"/>
          <w:szCs w:val="22"/>
        </w:rPr>
        <w:t>不会再某一个</w:t>
      </w:r>
      <w:r w:rsidRPr="00DF4D1D">
        <w:rPr>
          <w:rFonts w:ascii="微软雅黑" w:eastAsia="微软雅黑" w:hAnsi="微软雅黑" w:cs="微软雅黑" w:hint="eastAsia"/>
          <w:sz w:val="22"/>
          <w:szCs w:val="22"/>
        </w:rPr>
        <w:t>时间节点之中留下</w:t>
      </w:r>
      <w:r w:rsidRPr="00DF4D1D">
        <w:rPr>
          <w:rFonts w:ascii="微软雅黑" w:eastAsia="微软雅黑" w:hAnsi="微软雅黑" w:cs="微软雅黑" w:hint="eastAsia"/>
          <w:sz w:val="22"/>
          <w:szCs w:val="22"/>
        </w:rPr>
        <w:t>一个锚点吗</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这个锚点就</w:t>
      </w:r>
      <w:r w:rsidRPr="00DF4D1D">
        <w:rPr>
          <w:rFonts w:ascii="微软雅黑" w:eastAsia="微软雅黑" w:hAnsi="微软雅黑" w:cs="微软雅黑" w:hint="eastAsia"/>
          <w:sz w:val="22"/>
          <w:szCs w:val="22"/>
        </w:rPr>
        <w:t>用来回溯时间，如果本体在连续的时间之中发生了什么意外可以直接回到那个</w:t>
      </w:r>
      <w:r w:rsidRPr="00DF4D1D">
        <w:rPr>
          <w:rFonts w:ascii="微软雅黑" w:eastAsia="微软雅黑" w:hAnsi="微软雅黑" w:cs="微软雅黑" w:hint="eastAsia"/>
          <w:sz w:val="22"/>
          <w:szCs w:val="22"/>
        </w:rPr>
        <w:t>时间锚点</w:t>
      </w:r>
      <w:r w:rsidRPr="00DF4D1D" w:rsidR="0076630D">
        <w:rPr>
          <w:rFonts w:ascii="微软雅黑" w:eastAsia="微软雅黑" w:hAnsi="微软雅黑" w:cs="微软雅黑" w:hint="eastAsia"/>
          <w:sz w:val="22"/>
          <w:szCs w:val="22"/>
        </w:rPr>
        <w:t>所</w:t>
      </w:r>
      <w:r w:rsidRPr="00DF4D1D" w:rsidR="0076630D">
        <w:rPr>
          <w:rFonts w:ascii="微软雅黑" w:eastAsia="微软雅黑" w:hAnsi="微软雅黑" w:cs="微软雅黑" w:hint="eastAsia"/>
          <w:sz w:val="22"/>
          <w:szCs w:val="22"/>
        </w:rPr>
        <w:t>定位的时间点去。</w:t>
      </w:r>
    </w:p>
    <w:p w:rsidR="0076630D" w:rsidRPr="00DF4D1D" w:rsidP="005F768A" w14:paraId="32D75AF8" w14:textId="55E402C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时间这种能力孙源玲不会再不必要的时候使用，但是在平时使用了又有谁能够知道呢？既然都已经掌握了时间，</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老不死的情况下，抹去自己在时间长河中发生的一些事情并不是一件困难的事情。</w:t>
      </w:r>
    </w:p>
    <w:p w:rsidR="0076630D" w:rsidRPr="00DF4D1D" w:rsidP="005F768A" w14:paraId="3C42E37F" w14:textId="7E9C2F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程磊完成爱丽所交代的事情效率还是挺高的，不仅在一个周之内完成了导演以及演员的配置，并且完成了对</w:t>
      </w:r>
      <w:r w:rsidRPr="00DF4D1D" w:rsidR="00493328">
        <w:rPr>
          <w:rFonts w:ascii="微软雅黑" w:eastAsia="微软雅黑" w:hAnsi="微软雅黑" w:cs="微软雅黑" w:hint="eastAsia"/>
          <w:sz w:val="22"/>
          <w:szCs w:val="22"/>
        </w:rPr>
        <w:t>一个宣传小视频的拍摄，对于各种要求完成得也是相当的不错。</w:t>
      </w:r>
    </w:p>
    <w:p w:rsidR="00493328" w:rsidRPr="00DF4D1D" w:rsidP="005F768A" w14:paraId="48CB0D1E" w14:textId="7B202B4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“经理阁下，我已经将您交代给我的人物都给完成了，这是最终的成功情过目。”</w:t>
      </w:r>
    </w:p>
    <w:p w:rsidR="00493328" w:rsidRPr="00DF4D1D" w:rsidP="005F768A" w14:paraId="1C2927A6" w14:textId="0D5DB1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“嗯，程磊，这个导演怎么样，只要人找得不错，钱给的够多自己起就可以想怎么摸鱼就怎么摸鱼，这种做法还真是和我有些相像啊。”</w:t>
      </w:r>
    </w:p>
    <w:p w:rsidR="00493328" w:rsidRPr="00DF4D1D" w:rsidP="005F768A" w14:paraId="5E618F23" w14:textId="2995518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程磊听到这话虽然有点尴尬，但是这也算是正常操作，</w:t>
      </w:r>
      <w:r w:rsidRPr="00DF4D1D" w:rsidR="00784DA7">
        <w:rPr>
          <w:rFonts w:ascii="微软雅黑" w:eastAsia="微软雅黑" w:hAnsi="微软雅黑" w:cs="微软雅黑" w:hint="eastAsia"/>
          <w:sz w:val="22"/>
          <w:szCs w:val="22"/>
        </w:rPr>
        <w:t>有钱的情况之下能够花钱解决的事情就花钱解决，如果花钱都不能够解决在想其他的办法。</w:t>
      </w:r>
    </w:p>
    <w:p w:rsidR="00784DA7" w:rsidRPr="00DF4D1D" w:rsidP="005F768A" w14:paraId="4A03A1A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“咳咳，这个导演的确做得很不错，虽然是一个很短的视频，但是要求有点严苛，但</w:t>
      </w:r>
      <w:r w:rsidRPr="00DF4D1D">
        <w:rPr>
          <w:rFonts w:ascii="微软雅黑" w:eastAsia="微软雅黑" w:hAnsi="微软雅黑" w:cs="微软雅黑" w:hint="eastAsia"/>
          <w:sz w:val="22"/>
          <w:szCs w:val="22"/>
        </w:rPr>
        <w:t>是完成的效果也很好。</w:t>
      </w:r>
    </w:p>
    <w:p w:rsidR="00784DA7" w:rsidRPr="00DF4D1D" w:rsidP="005F768A" w14:paraId="6064BF97" w14:textId="475E5C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那么经理，这个成片的效果怎么样呢？”</w:t>
      </w:r>
    </w:p>
    <w:p w:rsidR="00761DC0" w:rsidRPr="00DF4D1D" w:rsidP="005F768A" w14:paraId="28E7DB19" w14:textId="674C36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r w:rsidRPr="00DF4D1D" w:rsidR="00DC223B">
        <w:rPr>
          <w:rFonts w:ascii="微软雅黑" w:eastAsia="微软雅黑" w:hAnsi="微软雅黑" w:cs="微软雅黑" w:hint="eastAsia"/>
          <w:sz w:val="22"/>
          <w:szCs w:val="22"/>
        </w:rPr>
        <w:t>慢慢</w:t>
      </w:r>
      <w:r w:rsidRPr="00DF4D1D">
        <w:rPr>
          <w:rFonts w:ascii="微软雅黑" w:eastAsia="微软雅黑" w:hAnsi="微软雅黑" w:cs="微软雅黑" w:hint="eastAsia"/>
          <w:sz w:val="22"/>
          <w:szCs w:val="22"/>
        </w:rPr>
        <w:t>的看着程磊提交上来的视频，感觉还是还挺不错，毕竟自己也不是很懂这方面的东西，看起来很舒服就完事了。</w:t>
      </w:r>
    </w:p>
    <w:p w:rsidR="002A27B6" w:rsidRPr="00DF4D1D" w:rsidP="005F768A" w14:paraId="3A213AA3" w14:textId="4F5170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短视频的内容并不多，几分钟的时间就没有了，但是大体就是大功率无线电力传输设备加上所配套的设施时候在各个场景的使用情况，然后再对比一下无线传输方式和有线传输方式的区别，将自身的有点最大程度的进行了表露。</w:t>
      </w:r>
    </w:p>
    <w:p w:rsidR="00DC223B" w:rsidRPr="00DF4D1D" w:rsidP="005F768A" w14:paraId="0254393C" w14:textId="6500D7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“嗯，这个样子已经可以放出去了，毕竟我们是科研公司，并不是各种奇奇怪怪的传媒公司，这方面的宣传并不用太过于的用心，更多的心思花在各种技术的开发上才是最优解。”</w:t>
      </w:r>
    </w:p>
    <w:p w:rsidR="002A27B6" w:rsidRPr="00DF4D1D" w:rsidP="005F768A" w14:paraId="373F574C" w14:textId="27B1953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“嗯，明白，所以这个视频是直接放在主页上显眼的位置吗？”</w:t>
      </w:r>
    </w:p>
    <w:p w:rsidR="00E1648B" w:rsidRPr="00DF4D1D" w:rsidP="005F768A" w14:paraId="74DB99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“不，不用放在显眼的位置，毕竟这只是各种技术使用之后的一种相关的衍生而已，还不需要专门的进行一次报道，更何况我们只是将一些技术做出改进和优化而已，它还没有这个待遇。</w:t>
      </w:r>
      <w:r w:rsidRPr="00DF4D1D">
        <w:rPr>
          <w:rFonts w:ascii="微软雅黑" w:eastAsia="微软雅黑" w:hAnsi="微软雅黑" w:cs="微软雅黑" w:hint="eastAsia"/>
          <w:sz w:val="22"/>
          <w:szCs w:val="22"/>
        </w:rPr>
        <w:t>把它放进视频模块里面就可以了，不需要更多的宣传，标上最新产品就可以了。</w:t>
      </w:r>
    </w:p>
    <w:p w:rsidR="00DD35E0" w:rsidRPr="00DF4D1D" w:rsidP="005F768A" w14:paraId="62B52BC0" w14:textId="1FA4D37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对了，现在5</w:t>
      </w:r>
      <w:r w:rsidRPr="00DF4D1D">
        <w:rPr>
          <w:rFonts w:ascii="微软雅黑" w:eastAsia="微软雅黑" w:hAnsi="微软雅黑" w:cs="微软雅黑"/>
          <w:sz w:val="22"/>
          <w:szCs w:val="22"/>
        </w:rPr>
        <w:t>00000</w:t>
      </w:r>
      <w:r w:rsidRPr="00DF4D1D">
        <w:rPr>
          <w:rFonts w:ascii="微软雅黑" w:eastAsia="微软雅黑" w:hAnsi="微软雅黑" w:cs="微软雅黑" w:hint="eastAsia"/>
          <w:sz w:val="22"/>
          <w:szCs w:val="22"/>
        </w:rPr>
        <w:t>W以及8</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W无线供电设备已经生成出多少了，一条生产线的速度并不慢了，定价记得高一点点，赚的钱太少了就没有意思了。</w:t>
      </w:r>
      <w:r w:rsidRPr="00DF4D1D">
        <w:rPr>
          <w:rFonts w:ascii="微软雅黑" w:eastAsia="微软雅黑" w:hAnsi="微软雅黑" w:cs="微软雅黑" w:hint="eastAsia"/>
          <w:sz w:val="22"/>
          <w:szCs w:val="22"/>
        </w:rPr>
        <w:t>”</w:t>
      </w:r>
    </w:p>
    <w:p w:rsidR="00E1648B" w:rsidRPr="00DF4D1D" w:rsidP="005F768A" w14:paraId="1152003C" w14:textId="002C1F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“明白了，经理。”</w:t>
      </w:r>
    </w:p>
    <w:p w:rsidR="00501454" w:rsidRPr="00DF4D1D" w:rsidP="005F768A" w14:paraId="37CDD232" w14:textId="263B4A2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“嗯，所以还在这儿看着我干嘛？好看吗？公司的钱可不是很多了。”</w:t>
      </w:r>
    </w:p>
    <w:p w:rsidR="00501454" w:rsidRPr="00DF4D1D" w:rsidP="005F768A" w14:paraId="4B977615" w14:textId="5B9DDDD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本来准备看看自己的经理还有没有什么需要帮忙的程磊迅速的溜了。</w:t>
      </w:r>
    </w:p>
    <w:p w:rsidR="005A0C2A" w:rsidRPr="00DF4D1D" w:rsidP="005F768A" w14:paraId="1D19DF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“希望‘启明’真的能够给人类踏上光明路途的做上一点铺垫，不知道仅剩下的两个亿还能够用多长的时间。这些厂商代工需求还在没有完成，钱还打不到，这两家这季</w:t>
      </w:r>
      <w:r w:rsidRPr="00DF4D1D">
        <w:rPr>
          <w:rFonts w:ascii="微软雅黑" w:eastAsia="微软雅黑" w:hAnsi="微软雅黑" w:cs="微软雅黑" w:hint="eastAsia"/>
          <w:sz w:val="22"/>
          <w:szCs w:val="22"/>
        </w:rPr>
        <w:t>度刚刚过去还没有到给钱的时候，真是烦人啊，为什么姐姐不将一些技术拿出去开阔市场呢？这样的话</w:t>
      </w:r>
      <w:r w:rsidRPr="00DF4D1D">
        <w:rPr>
          <w:rFonts w:ascii="微软雅黑" w:eastAsia="微软雅黑" w:hAnsi="微软雅黑" w:cs="微软雅黑" w:hint="eastAsia"/>
          <w:sz w:val="22"/>
          <w:szCs w:val="22"/>
        </w:rPr>
        <w:t>现在至少不会出现前不够用的情况，这真是……</w:t>
      </w:r>
    </w:p>
    <w:p w:rsidR="00DD35E0" w:rsidRPr="00DF4D1D" w:rsidP="005F768A" w14:paraId="09F37303" w14:textId="7002588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哎，现在开阔也不晚，反正高科技产品想要赚钱也快，没想到我们也有一天将资本家的镰刀</w:t>
      </w:r>
      <w:r w:rsidRPr="00DF4D1D" w:rsidR="006C6693">
        <w:rPr>
          <w:rFonts w:ascii="微软雅黑" w:eastAsia="微软雅黑" w:hAnsi="微软雅黑" w:cs="微软雅黑" w:hint="eastAsia"/>
          <w:sz w:val="22"/>
          <w:szCs w:val="22"/>
        </w:rPr>
        <w:t>驾到了普通人的头顶之上，这东西很容易上瘾啊。</w:t>
      </w:r>
      <w:r w:rsidRPr="00DF4D1D" w:rsidR="00176DEA">
        <w:rPr>
          <w:rFonts w:ascii="微软雅黑" w:eastAsia="微软雅黑" w:hAnsi="微软雅黑" w:cs="微软雅黑" w:hint="eastAsia"/>
          <w:sz w:val="22"/>
          <w:szCs w:val="22"/>
        </w:rPr>
        <w:t>”</w:t>
      </w:r>
    </w:p>
    <w:p w:rsidR="00090CC1" w:rsidRPr="00DF4D1D" w:rsidP="005F768A" w14:paraId="250BD17F" w14:textId="520852E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视频很快便在得到了爱丽的允许之后很快便得到了上传，玲</w:t>
      </w:r>
      <w:r w:rsidRPr="00DF4D1D">
        <w:rPr>
          <w:rFonts w:ascii="微软雅黑" w:eastAsia="微软雅黑" w:hAnsi="微软雅黑" w:cs="微软雅黑" w:hint="eastAsia"/>
          <w:sz w:val="22"/>
          <w:szCs w:val="22"/>
        </w:rPr>
        <w:t>瑶科创也</w:t>
      </w:r>
      <w:r w:rsidRPr="00DF4D1D">
        <w:rPr>
          <w:rFonts w:ascii="微软雅黑" w:eastAsia="微软雅黑" w:hAnsi="微软雅黑" w:cs="微软雅黑" w:hint="eastAsia"/>
          <w:sz w:val="22"/>
          <w:szCs w:val="22"/>
        </w:rPr>
        <w:t>不需要自身刻意的去宣传都会有人去宣传，毕竟自己的</w:t>
      </w:r>
      <w:r w:rsidRPr="00DF4D1D">
        <w:rPr>
          <w:rFonts w:ascii="微软雅黑" w:eastAsia="微软雅黑" w:hAnsi="微软雅黑" w:cs="微软雅黑" w:hint="eastAsia"/>
          <w:sz w:val="22"/>
          <w:szCs w:val="22"/>
        </w:rPr>
        <w:t>官网总是</w:t>
      </w:r>
      <w:r w:rsidRPr="00DF4D1D">
        <w:rPr>
          <w:rFonts w:ascii="微软雅黑" w:eastAsia="微软雅黑" w:hAnsi="微软雅黑" w:cs="微软雅黑" w:hint="eastAsia"/>
          <w:sz w:val="22"/>
          <w:szCs w:val="22"/>
        </w:rPr>
        <w:t>有很多人在时时刻刻的盯着，有点什么新东西总是能够在第一时间发现。</w:t>
      </w:r>
    </w:p>
    <w:p w:rsidR="00090CC1" w:rsidRPr="00DF4D1D" w:rsidP="005F768A" w14:paraId="246055BC" w14:textId="234A6D4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在视频链接的下方不仅有着这个产品的介绍，做的十分的像一个概念产品，但是下方却有着一个购买链接，这说明这个产品不仅是一个概念更是一个可以买得到的概念产品，这样的产品却</w:t>
      </w:r>
      <w:r w:rsidRPr="00DF4D1D">
        <w:rPr>
          <w:rFonts w:ascii="微软雅黑" w:eastAsia="微软雅黑" w:hAnsi="微软雅黑" w:cs="微软雅黑" w:hint="eastAsia"/>
          <w:sz w:val="22"/>
          <w:szCs w:val="22"/>
        </w:rPr>
        <w:t>被玲瑶科创</w:t>
      </w:r>
      <w:r w:rsidRPr="00DF4D1D">
        <w:rPr>
          <w:rFonts w:ascii="微软雅黑" w:eastAsia="微软雅黑" w:hAnsi="微软雅黑" w:cs="微软雅黑" w:hint="eastAsia"/>
          <w:sz w:val="22"/>
          <w:szCs w:val="22"/>
        </w:rPr>
        <w:t>定位为概念产品。</w:t>
      </w:r>
    </w:p>
    <w:p w:rsidR="00090CC1" w:rsidRPr="00DF4D1D" w:rsidP="005F768A" w14:paraId="79500281" w14:textId="7E94467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这是这个概念产品的定价并不低，最低级的无线传输功率为8</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W了无线电力传输设备的价格都在2</w:t>
      </w:r>
      <w:r w:rsidRPr="00DF4D1D">
        <w:rPr>
          <w:rFonts w:ascii="微软雅黑" w:eastAsia="微软雅黑" w:hAnsi="微软雅黑" w:cs="微软雅黑"/>
          <w:sz w:val="22"/>
          <w:szCs w:val="22"/>
        </w:rPr>
        <w:t>988</w:t>
      </w:r>
      <w:r w:rsidRPr="00DF4D1D">
        <w:rPr>
          <w:rFonts w:ascii="微软雅黑" w:eastAsia="微软雅黑" w:hAnsi="微软雅黑" w:cs="微软雅黑" w:hint="eastAsia"/>
          <w:sz w:val="22"/>
          <w:szCs w:val="22"/>
        </w:rPr>
        <w:t>RMB，而8</w:t>
      </w:r>
      <w:r w:rsidRPr="00DF4D1D">
        <w:rPr>
          <w:rFonts w:ascii="微软雅黑" w:eastAsia="微软雅黑" w:hAnsi="微软雅黑" w:cs="微软雅黑"/>
          <w:sz w:val="22"/>
          <w:szCs w:val="22"/>
        </w:rPr>
        <w:t>00000</w:t>
      </w:r>
      <w:r w:rsidRPr="00DF4D1D">
        <w:rPr>
          <w:rFonts w:ascii="微软雅黑" w:eastAsia="微软雅黑" w:hAnsi="微软雅黑" w:cs="微软雅黑" w:hint="eastAsia"/>
          <w:sz w:val="22"/>
          <w:szCs w:val="22"/>
        </w:rPr>
        <w:t>W版的无线电力传输设备的价格则来到了</w:t>
      </w:r>
      <w:r w:rsidRPr="00DF4D1D" w:rsidR="005311F6">
        <w:rPr>
          <w:rFonts w:ascii="微软雅黑" w:eastAsia="微软雅黑" w:hAnsi="微软雅黑" w:cs="微软雅黑" w:hint="eastAsia"/>
          <w:sz w:val="22"/>
          <w:szCs w:val="22"/>
        </w:rPr>
        <w:t>3</w:t>
      </w:r>
      <w:r w:rsidRPr="00DF4D1D" w:rsidR="005311F6">
        <w:rPr>
          <w:rFonts w:ascii="微软雅黑" w:eastAsia="微软雅黑" w:hAnsi="微软雅黑" w:cs="微软雅黑"/>
          <w:sz w:val="22"/>
          <w:szCs w:val="22"/>
        </w:rPr>
        <w:t>2300</w:t>
      </w:r>
      <w:r w:rsidRPr="00DF4D1D" w:rsidR="005311F6">
        <w:rPr>
          <w:rFonts w:ascii="微软雅黑" w:eastAsia="微软雅黑" w:hAnsi="微软雅黑" w:cs="微软雅黑" w:hint="eastAsia"/>
          <w:sz w:val="22"/>
          <w:szCs w:val="22"/>
        </w:rPr>
        <w:t>RMB，这个价格一般家庭是不应该买来用的，这只是一种方便使用的设备，而稍微有些钱的中产阶级才会购买这种产品，而更加高端一些的设备则是一些工厂购买来使用的，这种设备可以为大型工业设备供电，只需要得到了认同往后的订单肯定不会少，爱丽这次并没有将资本家的镰刀挥向普通人，而是将目标对准了那些</w:t>
      </w:r>
      <w:r w:rsidRPr="00DF4D1D" w:rsidR="00F77A7B">
        <w:rPr>
          <w:rFonts w:ascii="微软雅黑" w:eastAsia="微软雅黑" w:hAnsi="微软雅黑" w:cs="微软雅黑" w:hint="eastAsia"/>
          <w:sz w:val="22"/>
          <w:szCs w:val="22"/>
        </w:rPr>
        <w:t>资本家。</w:t>
      </w:r>
    </w:p>
    <w:p w:rsidR="0010753A" w:rsidRPr="00DF4D1D" w:rsidP="005F768A" w14:paraId="1960EFC5" w14:textId="28EE4D2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w:t>
      </w:r>
      <w:r w:rsidRPr="00DF4D1D">
        <w:rPr>
          <w:rFonts w:ascii="微软雅黑" w:eastAsia="微软雅黑" w:hAnsi="微软雅黑" w:cs="微软雅黑" w:hint="eastAsia"/>
          <w:sz w:val="22"/>
          <w:szCs w:val="22"/>
        </w:rPr>
        <w:t>次玲瑶科创所</w:t>
      </w:r>
      <w:r w:rsidRPr="00DF4D1D">
        <w:rPr>
          <w:rFonts w:ascii="微软雅黑" w:eastAsia="微软雅黑" w:hAnsi="微软雅黑" w:cs="微软雅黑" w:hint="eastAsia"/>
          <w:sz w:val="22"/>
          <w:szCs w:val="22"/>
        </w:rPr>
        <w:t>发布的设备却在一定程度打了某些厂商的脸，因为这个技术并不是一个新鲜的技术了，而是一个出现了很长时间的技术，这么长的时间了还在没有成功的商用。</w:t>
      </w:r>
    </w:p>
    <w:p w:rsidR="0010753A" w:rsidRPr="00DF4D1D" w:rsidP="005F768A" w14:paraId="59132E48" w14:textId="456EA6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而吃</w:t>
      </w:r>
      <w:r w:rsidRPr="00DF4D1D">
        <w:rPr>
          <w:rFonts w:ascii="微软雅黑" w:eastAsia="微软雅黑" w:hAnsi="微软雅黑" w:cs="微软雅黑" w:hint="eastAsia"/>
          <w:sz w:val="22"/>
          <w:szCs w:val="22"/>
        </w:rPr>
        <w:t>瓜群众</w:t>
      </w:r>
      <w:r w:rsidRPr="00DF4D1D">
        <w:rPr>
          <w:rFonts w:ascii="微软雅黑" w:eastAsia="微软雅黑" w:hAnsi="微软雅黑" w:cs="微软雅黑" w:hint="eastAsia"/>
          <w:sz w:val="22"/>
          <w:szCs w:val="22"/>
        </w:rPr>
        <w:t>们也是十分乐意的吃这次瓜，毕竟看好戏这种事情在这个社会可以为枯燥的生活增添一丝乐趣。</w:t>
      </w:r>
    </w:p>
    <w:p w:rsidR="0010753A" w:rsidRPr="00DF4D1D" w:rsidP="005F768A" w14:paraId="40FA45AD" w14:textId="13A360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而第一批生产的产品也快到各个买家的手里面了，不到1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万的纯收入还是有点少了，</w:t>
      </w:r>
      <w:r w:rsidRPr="00DF4D1D">
        <w:rPr>
          <w:rFonts w:ascii="微软雅黑" w:eastAsia="微软雅黑" w:hAnsi="微软雅黑" w:cs="微软雅黑" w:hint="eastAsia"/>
          <w:sz w:val="22"/>
          <w:szCs w:val="22"/>
        </w:rPr>
        <w:t>但相信只要这次产品得到了市场的认定，资金肯定是不会少的。</w:t>
      </w:r>
    </w:p>
    <w:p w:rsidR="007D2335" w:rsidRPr="00DF4D1D" w:rsidP="005F768A" w14:paraId="1F84AAC8" w14:textId="3F98849C">
      <w:pPr>
        <w:rPr>
          <w:rFonts w:ascii="微软雅黑" w:eastAsia="微软雅黑" w:hAnsi="微软雅黑" w:cs="微软雅黑"/>
          <w:sz w:val="22"/>
          <w:szCs w:val="22"/>
        </w:rPr>
      </w:pPr>
    </w:p>
    <w:p w:rsidR="007D2335" w:rsidRPr="00DF4D1D" w:rsidP="005F768A" w14:paraId="59243939" w14:textId="1A9264FB">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