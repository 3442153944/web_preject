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7EC4C2A8"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第八十章 黑暗的宇宙</w:t>
      </w:r>
    </w:p>
    <w:p w:rsidR="00EA55F0" w:rsidRPr="00DF4D1D" w:rsidP="005F768A" w14:paraId="5D6C937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见孙源玲愿意将其中的原因就是给自己听，李修的便迅速的开始了动作。在这种情况之下军队的严格训练成果就很好的显现出来了，只见李修一声令下，所有的老师都迅速的集合在一起。</w:t>
      </w:r>
    </w:p>
    <w:p w:rsidR="00EA55F0" w:rsidRPr="00DF4D1D" w:rsidP="005F768A" w14:paraId="29619CB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“各位老师，我想今天的事情不会出现从你们口中传出去的事情发生，毕竟你么那是老师，说的话可信度是大大的强于这些学生的。</w:t>
      </w:r>
    </w:p>
    <w:p w:rsidR="00EA55F0" w:rsidRPr="00DF4D1D" w:rsidP="005F768A" w14:paraId="20C4D3B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至于这件事的详细原因在合适的时候你们自然会知道了，不要尝试着打听这件事的详情，相信我你们是不会得到任何价值的信息的。</w:t>
      </w:r>
    </w:p>
    <w:p w:rsidR="00EA55F0" w:rsidRPr="00DF4D1D" w:rsidP="005F768A" w14:paraId="39FB142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明白了吗？”</w:t>
      </w:r>
    </w:p>
    <w:p w:rsidR="00EA55F0" w:rsidRPr="00DF4D1D" w:rsidP="005F768A" w14:paraId="7040317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“明白了。”各位老师齐声说到。</w:t>
      </w:r>
    </w:p>
    <w:p w:rsidR="00EA55F0" w:rsidRPr="00DF4D1D" w:rsidP="005F768A" w14:paraId="69B6AF9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“好了，安排好学生，还是和这些学生说一下让他们保密今天发生了什么，怎么解释就是你们的事情了，不要让他们因为今天这件事情来烦我。好了，我不希望出现更多的麻烦事情。”</w:t>
      </w:r>
    </w:p>
    <w:p w:rsidR="00EA55F0" w:rsidRPr="00DF4D1D" w:rsidP="005F768A" w14:paraId="207C375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“是——”说罢，各个老师便开始走向自己负责管理的学生了，只不过修仙的不需要四个老师一起管理就是了，管理的难度也是远不及超能侧的。</w:t>
      </w:r>
    </w:p>
    <w:p w:rsidR="00EA55F0" w:rsidRPr="00DF4D1D" w:rsidP="005F768A" w14:paraId="5862B5A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见各个</w:t>
      </w:r>
      <w:r w:rsidRPr="00DF4D1D">
        <w:rPr>
          <w:rFonts w:ascii="微软雅黑" w:eastAsia="微软雅黑" w:hAnsi="微软雅黑" w:cs="微软雅黑" w:hint="eastAsia"/>
          <w:sz w:val="22"/>
          <w:szCs w:val="22"/>
        </w:rPr>
        <w:t>老师正在和学生们解释刚才的事情，而这其中的韵味是超能侧的学生难以理解的，毕竟这种天地的压迫只是针对于修行的学生。</w:t>
      </w:r>
    </w:p>
    <w:p w:rsidR="00EA55F0" w:rsidRPr="00DF4D1D" w:rsidP="005F768A" w14:paraId="5DDFAD5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“好了，我已经处理好了，开始讲讲这是为什么了吧。”</w:t>
      </w:r>
    </w:p>
    <w:p w:rsidR="00EA55F0" w:rsidRPr="00DF4D1D" w:rsidP="005F768A" w14:paraId="6909F57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“不要着急，毕竟这个地方说的话并不能够体现出我的话拥有怎样的说服力。等下不要反抗哦，毕竟等会儿反抗的话很有可能出现晕厥的情况。”说罢孙源玲的周围再次显现出淡淡的光辉，五颜六色的</w:t>
      </w:r>
      <w:r w:rsidRPr="00DF4D1D">
        <w:rPr>
          <w:rFonts w:ascii="微软雅黑" w:eastAsia="微软雅黑" w:hAnsi="微软雅黑" w:cs="微软雅黑" w:hint="eastAsia"/>
          <w:sz w:val="22"/>
          <w:szCs w:val="22"/>
        </w:rPr>
        <w:t>光粒从</w:t>
      </w:r>
      <w:r w:rsidRPr="00DF4D1D">
        <w:rPr>
          <w:rFonts w:ascii="微软雅黑" w:eastAsia="微软雅黑" w:hAnsi="微软雅黑" w:cs="微软雅黑" w:hint="eastAsia"/>
          <w:sz w:val="22"/>
          <w:szCs w:val="22"/>
        </w:rPr>
        <w:t>孙源玲的身体中涌出，又消失在周围的环境之中。超高的能级导致孙源玲的环境都成了一个相对真空的环境，所站立的地方也开始崩解形成一个十分整齐的圆形坑洞，而周围的草木都在被风吹得摇摇晃晃的，但是这些草木的方向似乎都是以孙源玲为中心向着四周扩散而去的，距离孙源玲比较近的地方连地皮都被吹没了。</w:t>
      </w:r>
    </w:p>
    <w:p w:rsidR="00EA55F0" w:rsidRPr="00DF4D1D" w:rsidP="005F768A" w14:paraId="3E1AB0A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突然，在空中出现了两米左右的漆黑空洞，这个空洞黑的像什么都没有，但是从其中却能够感受到一种淡淡的威胁。</w:t>
      </w:r>
    </w:p>
    <w:p w:rsidR="00EA55F0" w:rsidRPr="00DF4D1D" w:rsidP="005F768A" w14:paraId="20F8732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与此同时，在银河中的一个角落的星系之中一个生命星球的某个地方突然出现了一个与周围的环境不同的区域，显得十分的突兀。然而周围并没有什么生物的存在，也就没有什么东西能够注意到，但是生物看不到并不是代表机械无法看到……</w:t>
      </w:r>
    </w:p>
    <w:p w:rsidR="00EA55F0" w:rsidRPr="00DF4D1D" w:rsidP="005F768A" w14:paraId="7667642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“这是什么？难道是什么穿越古今的通道？”</w:t>
      </w:r>
    </w:p>
    <w:p w:rsidR="00EA55F0" w:rsidRPr="00DF4D1D" w:rsidP="005F768A" w14:paraId="77793D9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“并不是，这只是一个通过灵力模拟出的</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个虫洞而已，让人可以在短时间内到达自己想要前去的地方而已，只是坐标的定位可能没有那么精准而已。</w:t>
      </w:r>
    </w:p>
    <w:p w:rsidR="00EA55F0" w:rsidRPr="00DF4D1D" w:rsidP="005F768A" w14:paraId="013C065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走吧，我带你去看看一些你从来都不敢想象的画面。”</w:t>
      </w:r>
    </w:p>
    <w:p w:rsidR="00EA55F0" w:rsidRPr="00DF4D1D" w:rsidP="005F768A" w14:paraId="76CC44F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“我能够拒绝吗？”李修并没有明显的表现出自己的情绪，但是那身躯不可控制的微微抖动还是出卖了他。</w:t>
      </w:r>
    </w:p>
    <w:p w:rsidR="00EA55F0" w:rsidRPr="00DF4D1D" w:rsidP="005F768A" w14:paraId="157FBB1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“嗯，很明显并不能够拒绝，既然选择了想要知道有些事情的真相，那么就要做好知道这个真相的准备，如果连面对未知的勇气都没有又怎么能够带领你的队伍走向胜利呢？”</w:t>
      </w:r>
    </w:p>
    <w:p w:rsidR="00EA55F0" w:rsidRPr="00DF4D1D" w:rsidP="005F768A" w14:paraId="603A09B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“这个我当然知道，但是我不能看着他们去送死……”</w:t>
      </w:r>
    </w:p>
    <w:p w:rsidR="00EA55F0" w:rsidRPr="00DF4D1D" w:rsidP="005F768A" w14:paraId="2D92DA6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了，不要害怕，跟着我走吧。如果有一个遇到了强于自己方无数倍的敌人，他们要侵略我们的国土，我们的家园，你是选择投降还是拼死一搏，哪怕这一仗毫无胜算可言。投降可以提供一个暂时存活下去的机会，至少文明还有机会延续但那是你们将毫无尊严，而拼死一搏则可能面临着文明从历史上抹去的后果。</w:t>
      </w:r>
    </w:p>
    <w:p w:rsidR="00EA55F0" w:rsidRPr="00DF4D1D" w:rsidP="005F768A" w14:paraId="75D1EBC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你不用着急回答我，先跟着我去看看吧。”</w:t>
      </w:r>
    </w:p>
    <w:p w:rsidR="00EA55F0" w:rsidRPr="00DF4D1D" w:rsidP="005F768A" w14:paraId="114FE26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说罢孙源玲便一步走进了那个空洞之中，而李修见孙源玲已经进去了，便有些忐忑的跟了过去。</w:t>
      </w:r>
    </w:p>
    <w:p w:rsidR="00EA55F0" w:rsidRPr="00DF4D1D" w:rsidP="005F768A" w14:paraId="40AD557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在经过了</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小段光怪陆离的隧道之后来到了一个生命星球的表面之上，大气的成分或许有些不同，但是来到了金丹的修行者完全就是不需要呼吸了所以对于生存环境的要求便降低了许多。</w:t>
      </w:r>
    </w:p>
    <w:p w:rsidR="00EA55F0" w:rsidRPr="00DF4D1D" w:rsidP="005F768A" w14:paraId="54B4C47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“来了啊，我还以为你不会来呢。”</w:t>
      </w:r>
    </w:p>
    <w:p w:rsidR="00EA55F0" w:rsidRPr="00DF4D1D" w:rsidP="005F768A" w14:paraId="35E119D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“其实也没啥，就当是开拓一下自己的眼界，悠长的寿命没有相当的见识那可不行。”</w:t>
      </w:r>
    </w:p>
    <w:p w:rsidR="00EA55F0" w:rsidRPr="00DF4D1D" w:rsidP="005F768A" w14:paraId="17A8169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们只是以上帝视角来观察一下这个文明的兴衰然后再东山再起，如果你把给你们制造麻烦的东西想象成一个拥有生命或者说拥有非自主意识的东西你就会发现这一切于刚才所见到的那一切有多么的相似，只不过是没有了那么多的限制罢了。</w:t>
      </w:r>
    </w:p>
    <w:p w:rsidR="00EA55F0" w:rsidRPr="00DF4D1D" w:rsidP="005F768A" w14:paraId="267719B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而你等会儿看到的不过是现在这个文明的前世今生而已，并不是现在真正的样子。”</w:t>
      </w:r>
    </w:p>
    <w:p w:rsidR="00EA55F0" w:rsidRPr="00DF4D1D" w:rsidP="005F768A" w14:paraId="42213A5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“嗯——”李修知道自己旁边这位看起来毫无攻击力的小女孩很有可能是一个十分强大的人，只是没有想到其能够回溯时间查看宇宙的过往。</w:t>
      </w:r>
    </w:p>
    <w:p w:rsidR="00EA55F0" w:rsidRPr="00DF4D1D" w:rsidP="005F768A" w14:paraId="0FC73D4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在孙源玲的操控之下空气之中慢慢的显露出了一个星球的等比缩放模型，只要放大的倍数足够大的话是可以看清楚其每个生命的形态。</w:t>
      </w:r>
    </w:p>
    <w:p w:rsidR="00EA55F0" w:rsidRPr="00DF4D1D" w:rsidP="005F768A" w14:paraId="698665F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这个星系虽然比较偏僻，但是相比于太阳系而言还是好了许多许多，而在这个星系</w:t>
      </w:r>
      <w:r w:rsidRPr="00DF4D1D">
        <w:rPr>
          <w:rFonts w:ascii="微软雅黑" w:eastAsia="微软雅黑" w:hAnsi="微软雅黑" w:cs="微软雅黑" w:hint="eastAsia"/>
          <w:sz w:val="22"/>
          <w:szCs w:val="22"/>
        </w:rPr>
        <w:t>的附近仅仅1</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光年处就有另一个星系，而恰好这两个星系都是拥有生命的星系，恒星的燃烧十分稳定，并且都是一颗十分年轻的中质量恒星。</w:t>
      </w:r>
    </w:p>
    <w:p w:rsidR="00EA55F0" w:rsidRPr="00DF4D1D" w:rsidP="005F768A" w14:paraId="6402B62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这两个星系的生命的起点十分的相似，但是诞生文明的时间却相差了将近1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年而这个先诞生文明的星系我们叫他【首星系】，而后诞生文明的星系我们叫他【次星系】当然这只是为了区分他们之间的差距而起的名字。</w:t>
      </w:r>
    </w:p>
    <w:p w:rsidR="00EA55F0" w:rsidRPr="00DF4D1D" w:rsidP="005F768A" w14:paraId="5712046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首星系因为先诞生了文明，所以</w:t>
      </w:r>
      <w:r w:rsidRPr="00DF4D1D">
        <w:rPr>
          <w:rFonts w:ascii="微软雅黑" w:eastAsia="微软雅黑" w:hAnsi="微软雅黑" w:cs="微软雅黑" w:hint="eastAsia"/>
          <w:sz w:val="22"/>
          <w:szCs w:val="22"/>
        </w:rPr>
        <w:t>他们比次星系</w:t>
      </w:r>
      <w:r w:rsidRPr="00DF4D1D">
        <w:rPr>
          <w:rFonts w:ascii="微软雅黑" w:eastAsia="微软雅黑" w:hAnsi="微软雅黑" w:cs="微软雅黑" w:hint="eastAsia"/>
          <w:sz w:val="22"/>
          <w:szCs w:val="22"/>
        </w:rPr>
        <w:t>要提前3</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年的时间进入了工业化时代，先进</w:t>
      </w:r>
      <w:r w:rsidRPr="00DF4D1D">
        <w:rPr>
          <w:rFonts w:ascii="微软雅黑" w:eastAsia="微软雅黑" w:hAnsi="微软雅黑" w:cs="微软雅黑" w:hint="eastAsia"/>
          <w:sz w:val="22"/>
          <w:szCs w:val="22"/>
        </w:rPr>
        <w:t>入工业</w:t>
      </w:r>
      <w:r w:rsidRPr="00DF4D1D">
        <w:rPr>
          <w:rFonts w:ascii="微软雅黑" w:eastAsia="微软雅黑" w:hAnsi="微软雅黑" w:cs="微软雅黑" w:hint="eastAsia"/>
          <w:sz w:val="22"/>
          <w:szCs w:val="22"/>
        </w:rPr>
        <w:t>时代就代表着科技的</w:t>
      </w:r>
      <w:r w:rsidRPr="00DF4D1D">
        <w:rPr>
          <w:rFonts w:ascii="微软雅黑" w:eastAsia="微软雅黑" w:hAnsi="微软雅黑" w:cs="微软雅黑" w:hint="eastAsia"/>
          <w:sz w:val="22"/>
          <w:szCs w:val="22"/>
        </w:rPr>
        <w:t>代差有了</w:t>
      </w:r>
      <w:r w:rsidRPr="00DF4D1D">
        <w:rPr>
          <w:rFonts w:ascii="微软雅黑" w:eastAsia="微软雅黑" w:hAnsi="微软雅黑" w:cs="微软雅黑" w:hint="eastAsia"/>
          <w:sz w:val="22"/>
          <w:szCs w:val="22"/>
        </w:rPr>
        <w:t>3</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年以上，作为一个星球的生物他们也是对于星球之外的东西十分的感兴趣，好奇心是科技进步的最好的老师。</w:t>
      </w:r>
    </w:p>
    <w:p w:rsidR="00EA55F0" w:rsidRPr="00DF4D1D" w:rsidP="005F768A" w14:paraId="6940ADC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对宇宙空间的探索过程中他们发现了自己的邻居星系【次星系】，经过了各种测量之后他们发现这个星系似乎十分的适合生命的居住，但是因为当时距离数百光年的距离只能够推测出那是一个适合生命居住的星球。</w:t>
      </w:r>
    </w:p>
    <w:p w:rsidR="00EA55F0" w:rsidRPr="00DF4D1D" w:rsidP="005F768A" w14:paraId="71577F8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暂时没有办法前往探索那个星球，但是这并不是说他们就放弃了探索这个星球而是加速的向空间探索方向开始了艰难的探索之路，那个星球上各个势力（国家）的武器发展方向也开始侧重于超远距离的打击，而能源方面他们同样也是发现了【核】这种威力巨大的反应，经过长达了百余年的发展和探索终于将可以稳定功能的核聚变装置给成功的研发了出来。</w:t>
      </w:r>
    </w:p>
    <w:p w:rsidR="00EA55F0" w:rsidRPr="00DF4D1D" w:rsidP="005F768A" w14:paraId="44C3A4B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而离子推进发动机也因为核聚变的成功研发其推力也是得到了极大程度的上升，甚至已经大大的超越了传统的化学能源发动机，其空闲探索技术也是得到了极大程度发展，其武器也是成功的研制出了每平方微米1</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w的超大功率的激光武器，以及超高射速的电磁弹射武器。</w:t>
      </w:r>
    </w:p>
    <w:p w:rsidR="00EA55F0" w:rsidRPr="00DF4D1D" w:rsidP="005F768A" w14:paraId="209328D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虽然说各个方面都已经十分的强大了，但是其航行的方式依然是直接飞行，最高的速度不过</w:t>
      </w:r>
      <w:r w:rsidRPr="00DF4D1D">
        <w:rPr>
          <w:rFonts w:ascii="微软雅黑" w:eastAsia="微软雅黑" w:hAnsi="微软雅黑" w:cs="微软雅黑"/>
          <w:sz w:val="22"/>
          <w:szCs w:val="22"/>
        </w:rPr>
        <w:t>1/3</w:t>
      </w:r>
      <w:r w:rsidRPr="00DF4D1D">
        <w:rPr>
          <w:rFonts w:ascii="微软雅黑" w:eastAsia="微软雅黑" w:hAnsi="微软雅黑" w:cs="微软雅黑" w:hint="eastAsia"/>
          <w:sz w:val="22"/>
          <w:szCs w:val="22"/>
        </w:rPr>
        <w:t>倍光速，并且在加速和减速阶段都需要消耗大量的能量，这使得他们移民</w:t>
      </w:r>
      <w:r w:rsidRPr="00DF4D1D">
        <w:rPr>
          <w:rFonts w:ascii="微软雅黑" w:eastAsia="微软雅黑" w:hAnsi="微软雅黑" w:cs="微软雅黑" w:hint="eastAsia"/>
          <w:sz w:val="22"/>
          <w:szCs w:val="22"/>
        </w:rPr>
        <w:t>想法再次推迟。</w:t>
      </w:r>
    </w:p>
    <w:p w:rsidR="00EA55F0" w:rsidRPr="00DF4D1D" w:rsidP="005F768A" w14:paraId="4892C5E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为了能够实现移民，他们便开始了</w:t>
      </w:r>
      <w:r w:rsidRPr="00DF4D1D">
        <w:rPr>
          <w:rFonts w:ascii="微软雅黑" w:eastAsia="微软雅黑" w:hAnsi="微软雅黑" w:cs="微软雅黑" w:hint="eastAsia"/>
          <w:sz w:val="22"/>
          <w:szCs w:val="22"/>
        </w:rPr>
        <w:t>先办法</w:t>
      </w:r>
      <w:r w:rsidRPr="00DF4D1D">
        <w:rPr>
          <w:rFonts w:ascii="微软雅黑" w:eastAsia="微软雅黑" w:hAnsi="微软雅黑" w:cs="微软雅黑" w:hint="eastAsia"/>
          <w:sz w:val="22"/>
          <w:szCs w:val="22"/>
        </w:rPr>
        <w:t>提高寿命以及寻找其他可行的方式进行高速航行以及超远距离低延时通信。</w:t>
      </w:r>
    </w:p>
    <w:p w:rsidR="00EA55F0" w:rsidRPr="00DF4D1D" w:rsidP="005F768A" w14:paraId="41BFFEA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而事实证明他们的努力并没有白费，在经过了几十年的努力之后成功的让生命的平均寿命来到了5</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年以上，而发动机的功率再次上升速度已经可以达到2</w:t>
      </w:r>
      <w:r w:rsidRPr="00DF4D1D">
        <w:rPr>
          <w:rFonts w:ascii="微软雅黑" w:eastAsia="微软雅黑" w:hAnsi="微软雅黑" w:cs="微软雅黑"/>
          <w:sz w:val="22"/>
          <w:szCs w:val="22"/>
        </w:rPr>
        <w:t>/3</w:t>
      </w:r>
      <w:r w:rsidRPr="00DF4D1D">
        <w:rPr>
          <w:rFonts w:ascii="微软雅黑" w:eastAsia="微软雅黑" w:hAnsi="微软雅黑" w:cs="微软雅黑" w:hint="eastAsia"/>
          <w:sz w:val="22"/>
          <w:szCs w:val="22"/>
        </w:rPr>
        <w:t>倍光速了。并且拥有了粒子护盾，可以在一定的程度上防御动能武器的打击。</w:t>
      </w:r>
    </w:p>
    <w:p w:rsidR="00EA55F0" w:rsidRPr="00DF4D1D" w:rsidP="005F768A" w14:paraId="7D99E3B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但就在这个时候似乎陷入了一个瓶颈，发动机的速度并不满足跨星系殖民的需求，但是基础科学却迟迟得不到进展，期间最大的进步就是成功的研发出了量子通讯技术，解决了超远距离通讯延迟的问题。</w:t>
      </w:r>
    </w:p>
    <w:p w:rsidR="00EA55F0" w:rsidRPr="00DF4D1D" w:rsidP="005F768A" w14:paraId="13C1345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虽然说暂时没有办法解决远距离航行的难题，但是先进的武器还是通过宇宙飞船部署在这个星系之内，为了以后的万一遇到了敌人也有了一个可以自保的手段。</w:t>
      </w:r>
    </w:p>
    <w:p w:rsidR="00EA55F0" w:rsidRPr="00DF4D1D" w:rsidP="005F768A" w14:paraId="760230F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而【次星系】也是成功的衍生出了现代文明，且进入了工业化的时代。</w:t>
      </w:r>
    </w:p>
    <w:p w:rsidR="00EA55F0" w:rsidRPr="00DF4D1D" w:rsidP="005F768A" w14:paraId="4D1C7BF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而【次星系】的文明同样发现了自己邻居星系有一颗宜居星球，但是其超高精度的光学设备却发现了不少文明活动的痕迹。</w:t>
      </w:r>
    </w:p>
    <w:p w:rsidR="00EA55F0" w:rsidRPr="00DF4D1D" w:rsidP="005F768A" w14:paraId="58CDB59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66BC0E10" w14:textId="77777777">
      <w:pPr>
        <w:rPr>
          <w:rFonts w:ascii="微软雅黑" w:eastAsia="微软雅黑" w:hAnsi="微软雅黑" w:cs="微软雅黑"/>
          <w:sz w:val="22"/>
          <w:szCs w:val="22"/>
        </w:rPr>
      </w:pPr>
    </w:p>
    <w:p w:rsidR="00EA55F0" w:rsidRPr="00DF4D1D" w:rsidP="005F768A" w14:paraId="57745C18"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