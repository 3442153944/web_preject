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320F67C7" w14:textId="77777777">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第七十五章 特殊人士学校 </w:t>
      </w:r>
      <w:r w:rsidRPr="00DF4D1D">
        <w:rPr>
          <w:rFonts w:ascii="微软雅黑" w:eastAsia="微软雅黑" w:hAnsi="微软雅黑" w:cs="微软雅黑"/>
          <w:sz w:val="22"/>
          <w:szCs w:val="22"/>
        </w:rPr>
        <w:tab/>
      </w:r>
    </w:p>
    <w:p w:rsidR="00EA55F0" w:rsidRPr="00DF4D1D" w:rsidP="005F768A" w14:paraId="140D0AC6"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既然政府方面召集了这么多拥有特殊能力的人才那么就需要一个能够容纳那么多人的地方，并且能够提供比较好的学习以及修行的地方，而这种地方通常就是学校。</w:t>
      </w:r>
    </w:p>
    <w:p w:rsidR="00EA55F0" w:rsidRPr="00DF4D1D" w:rsidP="005F768A" w14:paraId="5362FA5C" w14:textId="6A4B80C8">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不过取名字的风格</w:t>
      </w:r>
      <w:r w:rsidRPr="00DF4D1D">
        <w:rPr>
          <w:rFonts w:ascii="微软雅黑" w:eastAsia="微软雅黑" w:hAnsi="微软雅黑" w:cs="微软雅黑" w:hint="eastAsia"/>
          <w:sz w:val="22"/>
          <w:szCs w:val="22"/>
        </w:rPr>
        <w:t>以</w:t>
      </w:r>
      <w:r w:rsidR="00BC215B">
        <w:rPr>
          <w:rFonts w:ascii="微软雅黑" w:eastAsia="微软雅黑" w:hAnsi="微软雅黑" w:cs="微软雅黑" w:hint="eastAsia"/>
          <w:sz w:val="22"/>
          <w:szCs w:val="22"/>
        </w:rPr>
        <w:t>兔</w:t>
      </w:r>
      <w:r w:rsidR="00BC215B">
        <w:rPr>
          <w:rFonts w:ascii="微软雅黑" w:eastAsia="微软雅黑" w:hAnsi="微软雅黑" w:cs="微软雅黑" w:hint="eastAsia"/>
          <w:sz w:val="22"/>
          <w:szCs w:val="22"/>
        </w:rPr>
        <w:t>砸</w:t>
      </w:r>
      <w:r w:rsidRPr="00DF4D1D">
        <w:rPr>
          <w:rFonts w:ascii="微软雅黑" w:eastAsia="微软雅黑" w:hAnsi="微软雅黑" w:cs="微软雅黑" w:hint="eastAsia"/>
          <w:sz w:val="22"/>
          <w:szCs w:val="22"/>
        </w:rPr>
        <w:t>的风格来看的话必定不会出现什么十分高大上的名字，甚至</w:t>
      </w:r>
      <w:r w:rsidRPr="00DF4D1D">
        <w:rPr>
          <w:rFonts w:ascii="微软雅黑" w:eastAsia="微软雅黑" w:hAnsi="微软雅黑" w:cs="微软雅黑" w:hint="eastAsia"/>
          <w:sz w:val="22"/>
          <w:szCs w:val="22"/>
        </w:rPr>
        <w:t>于很高端的东西</w:t>
      </w:r>
      <w:r w:rsidRPr="00DF4D1D">
        <w:rPr>
          <w:rFonts w:ascii="微软雅黑" w:eastAsia="微软雅黑" w:hAnsi="微软雅黑" w:cs="微软雅黑" w:hint="eastAsia"/>
          <w:sz w:val="22"/>
          <w:szCs w:val="22"/>
        </w:rPr>
        <w:t>经过</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有关部门的手之后都不能够感觉到了这个东西是一个十分高端的东西，甚至于让人感觉这东西是个垃圾如果说用于保密还好说，就算是用来宣传的同样也是如此光听名字真的让人感觉不到这个东西有多厉害。</w:t>
      </w:r>
    </w:p>
    <w:p w:rsidR="00EA55F0" w:rsidRPr="00DF4D1D" w:rsidP="005F768A" w14:paraId="172B909D"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而宣传的效果也是的确十分的有效，民间许多已经觉醒了超能力或者说拥有了</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定修为的都来到了当地的有关部门咨询相关的事情，而得到的回复的差距都</w:t>
      </w:r>
      <w:r w:rsidRPr="00DF4D1D">
        <w:rPr>
          <w:rFonts w:ascii="微软雅黑" w:eastAsia="微软雅黑" w:hAnsi="微软雅黑" w:cs="微软雅黑" w:hint="eastAsia"/>
          <w:sz w:val="22"/>
          <w:szCs w:val="22"/>
        </w:rPr>
        <w:t>不大但是</w:t>
      </w:r>
      <w:r w:rsidRPr="00DF4D1D">
        <w:rPr>
          <w:rFonts w:ascii="微软雅黑" w:eastAsia="微软雅黑" w:hAnsi="微软雅黑" w:cs="微软雅黑" w:hint="eastAsia"/>
          <w:sz w:val="22"/>
          <w:szCs w:val="22"/>
        </w:rPr>
        <w:t>有一点是全部相同的那就是在四月二十五日的时候来到当地的一个特殊人士学校去深入学习相关的知识并且进行相应的训练。</w:t>
      </w:r>
    </w:p>
    <w:p w:rsidR="00EA55F0" w:rsidRPr="00DF4D1D" w:rsidP="005F768A" w14:paraId="7D578DCE"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能够大致的测算出整个华国有多少人是成功的觉醒出超能力或者说已经初步掌握了修行的人有多少吗？主要是我不想监控整个世界，太耗费力气了本来我监控整个世界的大致走向消耗就已经十分的巨大了，再确定每一个人是不是吸收了足够的灵气并且形成了质变那么我所需要的力量恐怕需要到下一个大阶级才能够做到。反正这个时候光凭借我自己是无法做到的。”</w:t>
      </w:r>
    </w:p>
    <w:p w:rsidR="00EA55F0" w:rsidRPr="00DF4D1D" w:rsidP="005F768A" w14:paraId="22E80F93"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姐姐你真的做不到嘛？这事我是不会相信的，你现在就是在监视全球的灵气动向，这个过程中只要注意一下灵气的流向就可以大致的确定一个人了，在这种情况之下统计出总人数还不容易？顶多只是稍微有些麻烦而已。</w:t>
      </w:r>
    </w:p>
    <w:p w:rsidR="00EA55F0" w:rsidRPr="00DF4D1D" w:rsidP="005F768A" w14:paraId="3BAA3812"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姐姐你就是懒。”</w:t>
      </w:r>
    </w:p>
    <w:p w:rsidR="00EA55F0" w:rsidRPr="00DF4D1D" w:rsidP="005F768A" w14:paraId="0C35D0D3"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诶</w:t>
      </w:r>
      <w:r w:rsidRPr="00DF4D1D">
        <w:rPr>
          <w:rFonts w:ascii="微软雅黑" w:eastAsia="微软雅黑" w:hAnsi="微软雅黑" w:cs="微软雅黑" w:hint="eastAsia"/>
          <w:sz w:val="22"/>
          <w:szCs w:val="22"/>
        </w:rPr>
        <w:t>，懒点又有什么不对的？这种无关紧要的事情我只需要花点不怎么重要的资源在上面就可以了这个破球上面的事情不值得我为其抄心什么，真正需要抄心的事情是如何人他们自己飞出这个小破球，而不是我给他们提供现成的东西。”</w:t>
      </w:r>
    </w:p>
    <w:p w:rsidR="00EA55F0" w:rsidRPr="00DF4D1D" w:rsidP="005F768A" w14:paraId="0798F0AB"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emmm</w:t>
      </w:r>
      <w:r w:rsidRPr="00DF4D1D">
        <w:rPr>
          <w:rFonts w:ascii="微软雅黑" w:eastAsia="微软雅黑" w:hAnsi="微软雅黑" w:cs="微软雅黑" w:hint="eastAsia"/>
          <w:sz w:val="22"/>
          <w:szCs w:val="22"/>
        </w:rPr>
        <w:t>~我觉得更大的可能是他们直接通过肉身来到宇宙空间之中，而且现在第一个筑基已经出现了，并且已经完成了渡劫，那么下一个筑基的到来很有可能就不远了而且这个地星上真的只有姐姐你影响出来的筑基嘛？我觉得肯定还有很多老家伙隐藏</w:t>
      </w:r>
      <w:r w:rsidRPr="00DF4D1D">
        <w:rPr>
          <w:rFonts w:ascii="微软雅黑" w:eastAsia="微软雅黑" w:hAnsi="微软雅黑" w:cs="微软雅黑" w:hint="eastAsia"/>
          <w:sz w:val="22"/>
          <w:szCs w:val="22"/>
        </w:rPr>
        <w:t>在暗处想要知道到底是谁在后面捣鬼，能够做到全球灵气复苏的人可不是那么简单的。</w:t>
      </w:r>
    </w:p>
    <w:p w:rsidR="00EA55F0" w:rsidRPr="00DF4D1D" w:rsidP="005F768A" w14:paraId="11558493"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我说的对不对呀姐姐——”</w:t>
      </w:r>
    </w:p>
    <w:p w:rsidR="00EA55F0" w:rsidRPr="00DF4D1D" w:rsidP="005F768A" w14:paraId="18CBB493"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这个世界上从欧阳慧他们就可以看出来，这个地星上在以前肯定经历过了什么事情导致整个地星的灵气出现了枯竭的情况，而我只是额外的注入了量并不是很多的灵气进去就激活了整个地星整个灵气的自循环。</w:t>
      </w:r>
    </w:p>
    <w:p w:rsidR="00EA55F0" w:rsidRPr="00DF4D1D" w:rsidP="005F768A" w14:paraId="59DB3595"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这个世界的暗处肯定还有一些隐藏起来的危险，这些危险很有可能因为我激活的灵气循环从新苏醒过来甚至是复活过来。”</w:t>
      </w:r>
    </w:p>
    <w:p w:rsidR="00EA55F0" w:rsidRPr="00DF4D1D" w:rsidP="005F768A" w14:paraId="49A36839"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“嗯，的确。</w:t>
      </w:r>
    </w:p>
    <w:p w:rsidR="00EA55F0" w:rsidRPr="00DF4D1D" w:rsidP="005F768A" w14:paraId="1CE23D68"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经过大致的判断得出整个华国的觉醒或者拥有</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定修为的人在</w:t>
      </w:r>
      <w:r w:rsidRPr="00DF4D1D">
        <w:rPr>
          <w:rFonts w:ascii="微软雅黑" w:eastAsia="微软雅黑" w:hAnsi="微软雅黑" w:cs="微软雅黑"/>
          <w:sz w:val="22"/>
          <w:szCs w:val="22"/>
        </w:rPr>
        <w:t>58.1184</w:t>
      </w:r>
      <w:r w:rsidRPr="00DF4D1D">
        <w:rPr>
          <w:rFonts w:ascii="微软雅黑" w:eastAsia="微软雅黑" w:hAnsi="微软雅黑" w:cs="微软雅黑" w:hint="eastAsia"/>
          <w:sz w:val="22"/>
          <w:szCs w:val="22"/>
        </w:rPr>
        <w:t>万人左右，全世界范围内的特殊人类总数在1</w:t>
      </w:r>
      <w:r w:rsidRPr="00DF4D1D">
        <w:rPr>
          <w:rFonts w:ascii="微软雅黑" w:eastAsia="微软雅黑" w:hAnsi="微软雅黑" w:cs="微软雅黑"/>
          <w:sz w:val="22"/>
          <w:szCs w:val="22"/>
        </w:rPr>
        <w:t>27.4471</w:t>
      </w:r>
      <w:r w:rsidRPr="00DF4D1D">
        <w:rPr>
          <w:rFonts w:ascii="微软雅黑" w:eastAsia="微软雅黑" w:hAnsi="微软雅黑" w:cs="微软雅黑" w:hint="eastAsia"/>
          <w:sz w:val="22"/>
          <w:szCs w:val="22"/>
        </w:rPr>
        <w:t>万人左右，不过除了华国以外的都是觉醒的超能力，很有可能是姐姐你的措施已经起效了。</w:t>
      </w:r>
    </w:p>
    <w:p w:rsidR="00EA55F0" w:rsidRPr="00DF4D1D" w:rsidP="005F768A" w14:paraId="2E5A8B6F"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因为只是基于姐姐你已经完成布置的观测仪器进行观测的，所以这个数据也是基于一个大概，连是不是修行者都不能够很好的分辨。想要获得更加详细的数据就需要姐姐你亲自监控整个世界范围了。”</w:t>
      </w:r>
    </w:p>
    <w:p w:rsidR="00EA55F0" w:rsidRPr="00DF4D1D" w:rsidP="005F768A" w14:paraId="62A3F431"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“嗯，有一个大概就行了，只是没有相当这才多长的时间啊？就已经有了这么多的人成功的觉醒了，至于修行者加上特殊能力执法部队的人都不过5万人。修行可不是这么容易的事情。</w:t>
      </w:r>
    </w:p>
    <w:p w:rsidR="00EA55F0" w:rsidRPr="00DF4D1D" w:rsidP="005F768A" w14:paraId="46DBF7F5"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不过这李修的部下办事效率可真是够高的，在这么短的时间里就完成了这么多学校的建立，虽然说绝大部分都是直接腾地方让那些人能够直接进入的，但是还有些地点</w:t>
      </w:r>
      <w:r w:rsidRPr="00DF4D1D">
        <w:rPr>
          <w:rFonts w:ascii="微软雅黑" w:eastAsia="微软雅黑" w:hAnsi="微软雅黑" w:cs="微软雅黑" w:hint="eastAsia"/>
          <w:sz w:val="22"/>
          <w:szCs w:val="22"/>
        </w:rPr>
        <w:t>是之前</w:t>
      </w:r>
      <w:r w:rsidRPr="00DF4D1D">
        <w:rPr>
          <w:rFonts w:ascii="微软雅黑" w:eastAsia="微软雅黑" w:hAnsi="微软雅黑" w:cs="微软雅黑" w:hint="eastAsia"/>
          <w:sz w:val="22"/>
          <w:szCs w:val="22"/>
        </w:rPr>
        <w:t>并没有任何建筑的地方，在短短的一个月左右的时间就修建起了一个规模还算不错的学校，只是不知道这些学校的质量怎么样？能不能够容纳那么多人前来学习和训练，更不知道有没有配套的训练措施，这么庞大的工程量可不是这么容易就完成了的。”</w:t>
      </w:r>
    </w:p>
    <w:p w:rsidR="00EA55F0" w:rsidRPr="00DF4D1D" w:rsidP="005F768A" w14:paraId="7FC44B04"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“虽然是用人力来干这么大工程量实在是有些难以做到，但是如果是使用机械或者说其他的什么呢？比如说能力者了？能够出现些什么能力者我想姐姐你也是并不清楚的吧？”</w:t>
      </w:r>
    </w:p>
    <w:p w:rsidR="00EA55F0" w:rsidRPr="00DF4D1D" w:rsidP="005F768A" w14:paraId="287ED091"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“这个嘛，的确是不清楚的，有些能力真的是千奇百怪毕竟是这个宇宙的恩赐能够获得一些奇怪的能力也并不足以为奇，只是有些能力实在让人意想不到啊。</w:t>
      </w:r>
    </w:p>
    <w:p w:rsidR="00EA55F0" w:rsidRPr="00DF4D1D" w:rsidP="005F768A" w14:paraId="241404BF"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像这次能够这么快的就建造好那么多的学校建筑我才肯定有能力者在其中发挥不可小觑的作用，至于这个能力是什么？</w:t>
      </w:r>
    </w:p>
    <w:p w:rsidR="00EA55F0" w:rsidRPr="00DF4D1D" w:rsidP="005F768A" w14:paraId="2F06E476"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我猜是</w:t>
      </w:r>
      <w:r w:rsidRPr="00DF4D1D">
        <w:rPr>
          <w:rFonts w:ascii="微软雅黑" w:eastAsia="微软雅黑" w:hAnsi="微软雅黑" w:cs="微软雅黑" w:hint="eastAsia"/>
          <w:sz w:val="22"/>
          <w:szCs w:val="22"/>
        </w:rPr>
        <w:t>类似于念力的</w:t>
      </w:r>
      <w:r w:rsidRPr="00DF4D1D">
        <w:rPr>
          <w:rFonts w:ascii="微软雅黑" w:eastAsia="微软雅黑" w:hAnsi="微软雅黑" w:cs="微软雅黑" w:hint="eastAsia"/>
          <w:sz w:val="22"/>
          <w:szCs w:val="22"/>
        </w:rPr>
        <w:t>能力，这种能力在修士的金丹之后就能够很明显的使用这种力量了，虽然说在金丹之前也是拥有</w:t>
      </w:r>
      <w:r w:rsidRPr="00DF4D1D">
        <w:rPr>
          <w:rFonts w:ascii="微软雅黑" w:eastAsia="微软雅黑" w:hAnsi="微软雅黑" w:cs="微软雅黑" w:hint="eastAsia"/>
          <w:sz w:val="22"/>
          <w:szCs w:val="22"/>
        </w:rPr>
        <w:t>使用念力的</w:t>
      </w:r>
      <w:r w:rsidRPr="00DF4D1D">
        <w:rPr>
          <w:rFonts w:ascii="微软雅黑" w:eastAsia="微软雅黑" w:hAnsi="微软雅黑" w:cs="微软雅黑" w:hint="eastAsia"/>
          <w:sz w:val="22"/>
          <w:szCs w:val="22"/>
        </w:rPr>
        <w:t>能力但是其力实在是太过于弱小以至于只能够在小范围移动一些不怎么重的东西。”</w:t>
      </w:r>
    </w:p>
    <w:p w:rsidR="00EA55F0" w:rsidRPr="00DF4D1D" w:rsidP="005F768A" w14:paraId="36774AE0"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认为念力的的确有而且不少，在整个华国的各个地方帮助建造学校，但是光靠念力所达到加速的目的还是没有那么明显的反应的，我想这个能力很有可能是直接建造方面的能力，一个省份有一个这样的人才那么整个华国也是有好几十个甚至于上百个这样的能力者。</w:t>
      </w:r>
    </w:p>
    <w:p w:rsidR="00EA55F0" w:rsidRPr="00DF4D1D" w:rsidP="005F768A" w14:paraId="19803C35"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就算是他们一天只能够建造一所学校，但是需要建造的学校并不是很多。”</w:t>
      </w:r>
    </w:p>
    <w:p w:rsidR="00EA55F0" w:rsidRPr="00DF4D1D" w:rsidP="005F768A" w14:paraId="67928602"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“辅助类的能力，还不错，真的是这种能力并且中奖的几率还这么高的话就有点离谱了，光是同一个系列都可以分出很多正不同的能力，所以肯定是不会出现那么的能力者来专门建造房屋的。</w:t>
      </w:r>
    </w:p>
    <w:p w:rsidR="00EA55F0" w:rsidRPr="00DF4D1D" w:rsidP="005F768A" w14:paraId="7B2BE2E0"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唉，既然都建好了管他那么多，这世间奇怪的事情多了去了，只不过是一些奇奇怪怪的能力罢了。我更加关心的是接下来他们会怎么演训练，要不要我给他们升级一下功法之类的东西。</w:t>
      </w:r>
    </w:p>
    <w:p w:rsidR="00EA55F0" w:rsidRPr="00DF4D1D" w:rsidP="005F768A" w14:paraId="5DAB97A5"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让他们筛选出一部分的人才来学习这些功法？唉，管他那么多，等到李修那个神神秘</w:t>
      </w:r>
      <w:r w:rsidRPr="00DF4D1D">
        <w:rPr>
          <w:rFonts w:ascii="微软雅黑" w:eastAsia="微软雅黑" w:hAnsi="微软雅黑" w:cs="微软雅黑" w:hint="eastAsia"/>
          <w:sz w:val="22"/>
          <w:szCs w:val="22"/>
        </w:rPr>
        <w:t>秘的‘老头’过来找我的时候在给他说这件事情吧。爱丽，我们继续玩游戏吧？实验什么的等会儿再去也不迟嘛。”</w:t>
      </w:r>
    </w:p>
    <w:p w:rsidR="00EA55F0" w:rsidRPr="00DF4D1D" w:rsidP="005F768A" w14:paraId="1AE580EA"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w:t>
      </w:r>
    </w:p>
    <w:p w:rsidR="00EA55F0" w:rsidRPr="00DF4D1D" w:rsidP="005F768A" w14:paraId="718F6107"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所以姐姐你说了这么多就是为了在偷一会儿懒嘛？”</w:t>
      </w:r>
    </w:p>
    <w:p w:rsidR="00EA55F0" w:rsidRPr="00DF4D1D" w:rsidP="005F768A" w14:paraId="248A4973"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683076A6"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时间过去的很快，转眼间便来到了四月二十五日。</w:t>
      </w:r>
    </w:p>
    <w:p w:rsidR="00EA55F0" w:rsidRPr="00DF4D1D" w:rsidP="005F768A" w14:paraId="2644AF26"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这天各个学校的门口都早早的堆满了前来学习的能力者或者修行者。</w:t>
      </w:r>
    </w:p>
    <w:p w:rsidR="00EA55F0" w:rsidRPr="00DF4D1D" w:rsidP="005F768A" w14:paraId="34000D69"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而在孙源玲家附近的那个军事基地成了整个华国规模最大的一个特殊人士学校。</w:t>
      </w:r>
    </w:p>
    <w:p w:rsidR="00EA55F0" w:rsidRPr="00DF4D1D" w:rsidP="005F768A" w14:paraId="010F4F5D"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在这个学校的门口一个穿着军装的，神采奕奕的‘年轻人’看着门外的拿一些能力者/修行者</w:t>
      </w:r>
    </w:p>
    <w:p w:rsidR="00EA55F0" w:rsidRPr="00DF4D1D" w:rsidP="005F768A" w14:paraId="43644A92"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“咳咳，欢迎大家来到第二炮兵团现在这个地方因为是最先出现能力者的地方也是第一个大规模实验并且大规模出现超能力和修行者的地方，所以现在已经成了目前为止华国内规模最大的一个特殊人士学校。</w:t>
      </w:r>
    </w:p>
    <w:p w:rsidR="00EA55F0" w:rsidRPr="00DF4D1D" w:rsidP="005F768A" w14:paraId="798DAE2F"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要觉得名字很不对劲，但是你们就是异于常人的超人，你们比他们更强。更强的力量就需要肩负起与其力量向匹配的责任，不要以为这个第一例修行者出现在我们基地里面我们就没有压力了，要知道这个世界上并不缺少底子好的人，他们可以在很短的时间里达到你们所不能够达到的高度。</w:t>
      </w:r>
    </w:p>
    <w:p w:rsidR="00EA55F0" w:rsidRPr="00DF4D1D" w:rsidP="005F768A" w14:paraId="4B604300"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为了国家的繁荣昌盛，现在需要的就是你们肩负起维护国家安全和社会稳定的一员，现在如果想要退出的可以退出来，因为接下来的学习和训练将是整个华国最严厉的，也是最辛苦的当然效果也是最棒的。</w:t>
      </w:r>
    </w:p>
    <w:p w:rsidR="00EA55F0" w:rsidRPr="00DF4D1D" w:rsidP="005F768A" w14:paraId="46F72FA4"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十分钟后会有十名教官前来，到时候可以选择你们所心</w:t>
      </w:r>
      <w:r w:rsidRPr="00DF4D1D">
        <w:rPr>
          <w:rFonts w:ascii="微软雅黑" w:eastAsia="微软雅黑" w:hAnsi="微软雅黑" w:cs="微软雅黑" w:hint="eastAsia"/>
          <w:sz w:val="22"/>
          <w:szCs w:val="22"/>
        </w:rPr>
        <w:t>怡</w:t>
      </w:r>
      <w:r w:rsidRPr="00DF4D1D">
        <w:rPr>
          <w:rFonts w:ascii="微软雅黑" w:eastAsia="微软雅黑" w:hAnsi="微软雅黑" w:cs="微软雅黑" w:hint="eastAsia"/>
          <w:sz w:val="22"/>
          <w:szCs w:val="22"/>
        </w:rPr>
        <w:t>的教官。</w:t>
      </w:r>
    </w:p>
    <w:p w:rsidR="00EA55F0" w:rsidRPr="00DF4D1D" w:rsidP="005F768A" w14:paraId="13EB7BD9"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更加具体的事情在加入到我们的队伍之后你就可以了解到了。”</w:t>
      </w:r>
    </w:p>
    <w:p w:rsidR="00EA55F0" w:rsidRPr="00DF4D1D" w:rsidP="005F768A" w14:paraId="4BFB026E"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说罢这个‘年轻人’就离开了，然后门口出现了1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个让人感觉到十分压抑的人。</w:t>
      </w:r>
    </w:p>
    <w:p w:rsidR="00EA55F0" w:rsidRPr="00DF4D1D" w:rsidP="005F768A" w14:paraId="7799248D" w14:textId="77777777">
      <w:pPr>
        <w:tabs>
          <w:tab w:val="left" w:pos="50"/>
        </w:tabs>
        <w:rPr>
          <w:rFonts w:ascii="微软雅黑" w:eastAsia="微软雅黑" w:hAnsi="微软雅黑" w:cs="微软雅黑"/>
          <w:sz w:val="22"/>
          <w:szCs w:val="22"/>
        </w:rPr>
      </w:pPr>
    </w:p>
    <w:p w:rsidR="00EA55F0" w:rsidRPr="00DF4D1D" w:rsidP="005F768A" w14:paraId="491C3952" w14:textId="77777777">
      <w:pPr>
        <w:tabs>
          <w:tab w:val="left" w:pos="50"/>
        </w:tabs>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