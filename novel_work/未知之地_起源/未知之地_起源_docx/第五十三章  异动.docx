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3A3B3468" w14:textId="77777777">
      <w:pPr>
        <w:ind w:firstLine="440" w:firstLineChars="200"/>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第五十三章 </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异动</w:t>
      </w:r>
    </w:p>
    <w:p w:rsidR="00EA55F0" w:rsidRPr="00DF4D1D" w:rsidP="005F768A" w14:paraId="0C565C2A"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在和鞥商量好后，孙源玲所剪辑的视频成功的被中央报道了。也是成功的引起了芯片研究领域的极大兴趣。</w:t>
      </w:r>
    </w:p>
    <w:p w:rsidR="00EA55F0" w:rsidRPr="00DF4D1D" w:rsidP="005F768A" w14:paraId="681A7DB0"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这个宣传视频其实并没有在网络上引起多大的关注，首先关注</w:t>
      </w:r>
      <w:r w:rsidRPr="00DF4D1D">
        <w:rPr>
          <w:rFonts w:ascii="微软雅黑" w:eastAsia="微软雅黑" w:hAnsi="微软雅黑" w:cs="微软雅黑" w:hint="eastAsia"/>
          <w:sz w:val="22"/>
          <w:szCs w:val="22"/>
        </w:rPr>
        <w:t>到玲瑶科创发布</w:t>
      </w:r>
      <w:r w:rsidRPr="00DF4D1D">
        <w:rPr>
          <w:rFonts w:ascii="微软雅黑" w:eastAsia="微软雅黑" w:hAnsi="微软雅黑" w:cs="微软雅黑" w:hint="eastAsia"/>
          <w:sz w:val="22"/>
          <w:szCs w:val="22"/>
        </w:rPr>
        <w:t>的动态的反而是漂亮国方面最先关注到它。</w:t>
      </w:r>
    </w:p>
    <w:p w:rsidR="00EA55F0" w:rsidRPr="00DF4D1D" w:rsidP="005F768A" w14:paraId="5B54BF3F"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在漂亮国</w:t>
      </w:r>
      <w:r w:rsidRPr="00DF4D1D">
        <w:rPr>
          <w:rFonts w:ascii="微软雅黑" w:eastAsia="微软雅黑" w:hAnsi="微软雅黑" w:cs="微软雅黑" w:hint="eastAsia"/>
          <w:sz w:val="22"/>
          <w:szCs w:val="22"/>
        </w:rPr>
        <w:t>个</w:t>
      </w:r>
      <w:r w:rsidRPr="00DF4D1D">
        <w:rPr>
          <w:rFonts w:ascii="微软雅黑" w:eastAsia="微软雅黑" w:hAnsi="微软雅黑" w:cs="微软雅黑" w:hint="eastAsia"/>
          <w:sz w:val="22"/>
          <w:szCs w:val="22"/>
        </w:rPr>
        <w:t>各个芯片大厂以及</w:t>
      </w:r>
      <w:r w:rsidRPr="00DF4D1D">
        <w:rPr>
          <w:rFonts w:ascii="微软雅黑" w:eastAsia="微软雅黑" w:hAnsi="微软雅黑" w:cs="微软雅黑" w:hint="eastAsia"/>
          <w:sz w:val="22"/>
          <w:szCs w:val="22"/>
        </w:rPr>
        <w:t>棒子国</w:t>
      </w:r>
      <w:r w:rsidRPr="00DF4D1D">
        <w:rPr>
          <w:rFonts w:ascii="微软雅黑" w:eastAsia="微软雅黑" w:hAnsi="微软雅黑" w:cs="微软雅黑" w:hint="eastAsia"/>
          <w:sz w:val="22"/>
          <w:szCs w:val="22"/>
        </w:rPr>
        <w:t>芯片大厂都有些急眼了，因为碳基芯片是真的很优秀，相较于硅基芯片来说，性能可以大幅度的提升，能耗比也大幅度的提升，</w:t>
      </w:r>
      <w:r w:rsidRPr="00DF4D1D">
        <w:rPr>
          <w:rFonts w:ascii="微软雅黑" w:eastAsia="微软雅黑" w:hAnsi="微软雅黑" w:cs="微软雅黑" w:hint="eastAsia"/>
          <w:sz w:val="22"/>
          <w:szCs w:val="22"/>
        </w:rPr>
        <w:t>而且这种提升还十分的巨大，对于温度的耐受能力更加的强大，而且对于人体的兼容性也是更加的完美，甚至可以完全克服人体的排异反应，以做到将微型芯片直接植入人体且不用担心排异反应的程度。</w:t>
      </w:r>
    </w:p>
    <w:p w:rsidR="00EA55F0" w:rsidRPr="00DF4D1D" w:rsidP="005F768A" w14:paraId="5D39CCD2"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碳基芯片这事儿各个有能力的芯片打成也是将其提上日程了的，理论都已经相对成熟了，只是工艺和技术还没有完备。在花费巨大的代价下也是可以成功的制造出一块可以用于计算的碳基芯片的。虽然性能不能够保证，但是在钱大量的砸进去的情况下批量生产的开始可能就是近几年的事情。</w:t>
      </w:r>
    </w:p>
    <w:p w:rsidR="00EA55F0" w:rsidRPr="00DF4D1D" w:rsidP="005F768A" w14:paraId="0D737493"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只是在他们愿意承担大代价进行研发的情况下才有可能在近几年成功的流片，只是为了压榨而压榨的资本真的愿意为了科技的进步而付出那么多吗？在没有有力的竞争对手的情况下，某些大厂的迭代速度不仅十分的缓慢，而且其每代性能的提升可能还不足5%，在早期这个情况最严重的就属某牙膏厂了。</w:t>
      </w:r>
    </w:p>
    <w:p w:rsidR="00EA55F0" w:rsidRPr="00DF4D1D" w:rsidP="005F768A" w14:paraId="214BEE8A"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在后来因为其他芯片制造厂商的崛起成功的打破了牙膏厂的垄断地位，芯片的升级速度才开始大幅度的提升，而现在似乎各个厂商似乎又再次达成了某种共识然后各大厂商也开始学习某牙膏厂开始挤牙膏。</w:t>
      </w:r>
    </w:p>
    <w:p w:rsidR="00EA55F0" w:rsidRPr="00DF4D1D" w:rsidP="005F768A" w14:paraId="790AF461"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毕竟把消费者当韭菜来</w:t>
      </w:r>
      <w:r w:rsidRPr="00DF4D1D">
        <w:rPr>
          <w:rFonts w:ascii="微软雅黑" w:eastAsia="微软雅黑" w:hAnsi="微软雅黑" w:cs="微软雅黑" w:hint="eastAsia"/>
          <w:sz w:val="22"/>
          <w:szCs w:val="22"/>
        </w:rPr>
        <w:t>割真的</w:t>
      </w:r>
      <w:r w:rsidRPr="00DF4D1D">
        <w:rPr>
          <w:rFonts w:ascii="微软雅黑" w:eastAsia="微软雅黑" w:hAnsi="微软雅黑" w:cs="微软雅黑" w:hint="eastAsia"/>
          <w:sz w:val="22"/>
          <w:szCs w:val="22"/>
        </w:rPr>
        <w:t>很香啊，现在出现</w:t>
      </w:r>
      <w:r w:rsidRPr="00DF4D1D">
        <w:rPr>
          <w:rFonts w:ascii="微软雅黑" w:eastAsia="微软雅黑" w:hAnsi="微软雅黑" w:cs="微软雅黑" w:hint="eastAsia"/>
          <w:sz w:val="22"/>
          <w:szCs w:val="22"/>
        </w:rPr>
        <w:t>了玲瑶科创这个市场搅屎棍</w:t>
      </w:r>
      <w:r w:rsidRPr="00DF4D1D">
        <w:rPr>
          <w:rFonts w:ascii="微软雅黑" w:eastAsia="微软雅黑" w:hAnsi="微软雅黑" w:cs="微软雅黑" w:hint="eastAsia"/>
          <w:sz w:val="22"/>
          <w:szCs w:val="22"/>
        </w:rPr>
        <w:t>在开始的时候发布了深度优化的汇编语言以及配套的高阶中文编程语言穹苍，使得整个系统在经过了优化之后运行效率一倍，这也刺激了微软对于系统的优化和CPU底层架构优化的动力，如果不进行优化的话，谁知道有能力完成一个汇编语言编写和完善的公司有没有能力完成一个可以媲美win系统的编写，更何况还拥有基于新他们自己汇编语言的全中文高阶程序语言。他们完全没有办法解包，就意味着无法复制其中的结构和运行模式。</w:t>
      </w:r>
    </w:p>
    <w:p w:rsidR="00EA55F0" w:rsidRPr="00DF4D1D" w:rsidP="005F768A" w14:paraId="344E1BAF"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而鞥在这个要求之后直接就交给了重要团子进行了宣传，一是为了保证消息的真</w:t>
      </w:r>
      <w:r w:rsidRPr="00DF4D1D">
        <w:rPr>
          <w:rFonts w:ascii="微软雅黑" w:eastAsia="微软雅黑" w:hAnsi="微软雅黑" w:cs="微软雅黑" w:hint="eastAsia"/>
          <w:sz w:val="22"/>
          <w:szCs w:val="22"/>
        </w:rPr>
        <w:t>实性，二是为了更好地传播开来，给对岸的漂亮国狠狠的一巴掌。重点是自己是军方的人对于舆论这方面的东西也是一窍不通啊。</w:t>
      </w:r>
    </w:p>
    <w:p w:rsidR="00EA55F0" w:rsidRPr="00DF4D1D" w:rsidP="005F768A" w14:paraId="3388D886"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而中央团子在接到军方给出的选出视频之后稍微调查了一下这个企业，发现这个企业创办的时间并没有多久，但是所</w:t>
      </w:r>
      <w:r w:rsidRPr="00DF4D1D">
        <w:rPr>
          <w:rFonts w:ascii="微软雅黑" w:eastAsia="微软雅黑" w:hAnsi="微软雅黑" w:cs="微软雅黑" w:hint="eastAsia"/>
          <w:sz w:val="22"/>
          <w:szCs w:val="22"/>
        </w:rPr>
        <w:t>作出</w:t>
      </w:r>
      <w:r w:rsidRPr="00DF4D1D">
        <w:rPr>
          <w:rFonts w:ascii="微软雅黑" w:eastAsia="微软雅黑" w:hAnsi="微软雅黑" w:cs="微软雅黑" w:hint="eastAsia"/>
          <w:sz w:val="22"/>
          <w:szCs w:val="22"/>
        </w:rPr>
        <w:t>的产品却是相当的厉害，对于漂亮国的打击也是颇大了。至于是不是军方里面脱离出来的，他们也不敢乱说，但是猜到些东西还是可以的。只是注定他们的猜测距离现实有些远。</w:t>
      </w:r>
    </w:p>
    <w:p w:rsidR="00EA55F0" w:rsidRPr="00DF4D1D" w:rsidP="005F768A" w14:paraId="23E75F41"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毕竟对于孙源玲来说这些不过只是十分基础的科技了，不过也是量子计算芯片的前身了。当然也不一定要发展量子芯片，也可以使用生物芯片，毕竟生物的大脑就这么点但是其计算能力极限并不知道。</w:t>
      </w:r>
    </w:p>
    <w:p w:rsidR="00EA55F0" w:rsidRPr="00DF4D1D" w:rsidP="005F768A" w14:paraId="7E3DFA88"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在中央团团发布</w:t>
      </w:r>
      <w:r w:rsidRPr="00DF4D1D">
        <w:rPr>
          <w:rFonts w:ascii="微软雅黑" w:eastAsia="微软雅黑" w:hAnsi="微软雅黑" w:cs="微软雅黑" w:hint="eastAsia"/>
          <w:sz w:val="22"/>
          <w:szCs w:val="22"/>
        </w:rPr>
        <w:t>了玲瑶科创</w:t>
      </w:r>
      <w:r w:rsidRPr="00DF4D1D">
        <w:rPr>
          <w:rFonts w:ascii="微软雅黑" w:eastAsia="微软雅黑" w:hAnsi="微软雅黑" w:cs="微软雅黑" w:hint="eastAsia"/>
          <w:sz w:val="22"/>
          <w:szCs w:val="22"/>
        </w:rPr>
        <w:t>的宣传视频后并没有多少人关注到这件事，中央宣传的</w:t>
      </w:r>
      <w:r w:rsidRPr="00DF4D1D">
        <w:rPr>
          <w:rFonts w:ascii="微软雅黑" w:eastAsia="微软雅黑" w:hAnsi="微软雅黑" w:cs="微软雅黑" w:hint="eastAsia"/>
          <w:sz w:val="22"/>
          <w:szCs w:val="22"/>
        </w:rPr>
        <w:t>号关注</w:t>
      </w:r>
      <w:r w:rsidRPr="00DF4D1D">
        <w:rPr>
          <w:rFonts w:ascii="微软雅黑" w:eastAsia="微软雅黑" w:hAnsi="微软雅黑" w:cs="微软雅黑" w:hint="eastAsia"/>
          <w:sz w:val="22"/>
          <w:szCs w:val="22"/>
        </w:rPr>
        <w:t>的人的确十分的多，但是真正会点开动态来看的人真的不多。</w:t>
      </w:r>
    </w:p>
    <w:p w:rsidR="00EA55F0" w:rsidRPr="00DF4D1D" w:rsidP="005F768A" w14:paraId="2AC11CE8"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不过这只是短时间内的情况，在有料的情况下播放量的增长速度还是相当的迅速的。</w:t>
      </w:r>
    </w:p>
    <w:p w:rsidR="00EA55F0" w:rsidRPr="00DF4D1D" w:rsidP="005F768A" w14:paraId="4D7EC087"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随着转发的人越来越多，吃瓜的网友们也是越来越多，且因为是中央团团发布的，这使得消息的可信度大幅度增加，同时也让国外的某些大厂慌了神。</w:t>
      </w:r>
    </w:p>
    <w:p w:rsidR="00EA55F0" w:rsidRPr="00DF4D1D" w:rsidP="005F768A" w14:paraId="12ACE97E"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而网络上也是彻底的炸锅了。</w:t>
      </w:r>
    </w:p>
    <w:p w:rsidR="00EA55F0" w:rsidRPr="00DF4D1D" w:rsidP="005F768A" w14:paraId="0E863036"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woc</w:t>
      </w:r>
      <w:r w:rsidRPr="00DF4D1D">
        <w:rPr>
          <w:rFonts w:ascii="微软雅黑" w:eastAsia="微软雅黑" w:hAnsi="微软雅黑" w:cs="微软雅黑" w:hint="eastAsia"/>
          <w:sz w:val="22"/>
          <w:szCs w:val="22"/>
        </w:rPr>
        <w:t>，有没有这么恐怖前段时间才将一个几千个碳纳米管集成的碳基芯片成功研发出来完成了基础运算，今天就做出了2</w:t>
      </w:r>
      <w:r w:rsidRPr="00DF4D1D">
        <w:rPr>
          <w:rFonts w:ascii="微软雅黑" w:eastAsia="微软雅黑" w:hAnsi="微软雅黑" w:cs="微软雅黑"/>
          <w:sz w:val="22"/>
          <w:szCs w:val="22"/>
        </w:rPr>
        <w:t>8</w:t>
      </w:r>
      <w:r w:rsidRPr="00DF4D1D">
        <w:rPr>
          <w:rFonts w:ascii="微软雅黑" w:eastAsia="微软雅黑" w:hAnsi="微软雅黑" w:cs="微软雅黑" w:hint="eastAsia"/>
          <w:sz w:val="22"/>
          <w:szCs w:val="22"/>
        </w:rPr>
        <w:t>nm制程的可用于大量基础运算的碳基芯片了，已经上机测试了就很恐怖。 ”</w:t>
      </w:r>
    </w:p>
    <w:p w:rsidR="00EA55F0" w:rsidRPr="00DF4D1D" w:rsidP="005F768A" w14:paraId="4CF44C40"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得不说这个玲瑶科创是真的牛批，而且来路有些神秘。各位有条件的话企业查查上看看，这个玲瑶科创的创立时间不到一年，期间发布的产品只有两个分别是用于支持穹苍汉语编程语言的汇编语言这个汇编语言似乎要优于传统的汇编语言使得他</w:t>
      </w:r>
      <w:r w:rsidRPr="00DF4D1D">
        <w:rPr>
          <w:rFonts w:ascii="微软雅黑" w:eastAsia="微软雅黑" w:hAnsi="微软雅黑" w:cs="微软雅黑" w:hint="eastAsia"/>
          <w:sz w:val="22"/>
          <w:szCs w:val="22"/>
        </w:rPr>
        <w:t>能够更加高效率的运行基于汉语高阶编程语言所编写的程序，另一个则是一个系统优化软件目前只有Windows全系列和Android全系可以支持，iOS暂时不支持。而且是中央团团宣传的。你品，你品，你细品。”</w:t>
      </w:r>
    </w:p>
    <w:p w:rsidR="00EA55F0" w:rsidRPr="00DF4D1D" w:rsidP="005F768A" w14:paraId="531E1BC6"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“没有任何的融资记录，也没有国字头，品不出来。”</w:t>
      </w:r>
    </w:p>
    <w:p w:rsidR="00EA55F0" w:rsidRPr="00DF4D1D" w:rsidP="005F768A" w14:paraId="451C63AE"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“我觉得这个就是国家全资企业，属于国家的企业，干嘛一定要公布呢？”</w:t>
      </w:r>
    </w:p>
    <w:p w:rsidR="00EA55F0" w:rsidRPr="00DF4D1D" w:rsidP="005F768A" w14:paraId="6D28E180"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别品了，万一这个只是某个大学的天才创立的呢？只是得到了国家的赏识，并且可以好好的打漂亮国一巴掌，同时也是标示着我们从另一条路走出来了我们成功的在和别国同一个起跑线上超越了他们。只是超越的稍微有那么一点点多而已（狗头）”</w:t>
      </w:r>
    </w:p>
    <w:p w:rsidR="00EA55F0" w:rsidRPr="00DF4D1D" w:rsidP="005F768A" w14:paraId="545FDCCA"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“就没有人和我一样在意他的性能和功耗嘛？虽然跑分和主频都十分的优秀甚至说吊打现在一切</w:t>
      </w:r>
      <w:r w:rsidRPr="00DF4D1D">
        <w:rPr>
          <w:rFonts w:ascii="微软雅黑" w:eastAsia="微软雅黑" w:hAnsi="微软雅黑" w:cs="微软雅黑"/>
          <w:sz w:val="22"/>
          <w:szCs w:val="22"/>
        </w:rPr>
        <w:t>U</w:t>
      </w:r>
      <w:r w:rsidRPr="00DF4D1D">
        <w:rPr>
          <w:rFonts w:ascii="微软雅黑" w:eastAsia="微软雅黑" w:hAnsi="微软雅黑" w:cs="微软雅黑" w:hint="eastAsia"/>
          <w:sz w:val="22"/>
          <w:szCs w:val="22"/>
        </w:rPr>
        <w:t>，但是他的功耗是不是太过于离谱了4个物理核心8线程达到了9</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w以上的功耗，新的核弹？实在是恐怖。”</w:t>
      </w:r>
    </w:p>
    <w:p w:rsidR="00EA55F0" w:rsidRPr="00DF4D1D" w:rsidP="005F768A" w14:paraId="7CA623CC"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“有一说一，这个功耗的确是恐怖至极，还有那个发热效率真的牛批。这么高的功耗就一个玄冰4</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就给压住了，虽然达到了8</w:t>
      </w:r>
      <w:r w:rsidRPr="00DF4D1D">
        <w:rPr>
          <w:rFonts w:ascii="微软雅黑" w:eastAsia="微软雅黑" w:hAnsi="微软雅黑" w:cs="微软雅黑"/>
          <w:sz w:val="22"/>
          <w:szCs w:val="22"/>
        </w:rPr>
        <w:t>6</w:t>
      </w:r>
      <w:r w:rsidRPr="00DF4D1D">
        <w:rPr>
          <w:rFonts w:ascii="微软雅黑" w:eastAsia="微软雅黑" w:hAnsi="微软雅黑" w:cs="微软雅黑" w:hint="eastAsia"/>
          <w:sz w:val="22"/>
          <w:szCs w:val="22"/>
        </w:rPr>
        <w:t>度的温度，但是碳基芯片的耐受能力肯定不止这么一点，如果是一个更加强大的电源，并且散热能够跟上的话性能是不是直接爆炸啊？（恐怖）”</w:t>
      </w:r>
    </w:p>
    <w:p w:rsidR="00EA55F0" w:rsidRPr="00DF4D1D" w:rsidP="005F768A" w14:paraId="0CB830F7"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“看这个样子距离量产可能很近了，这么爆炸的性能价钱估计也会爆炸为钱包君默哀一波。”</w:t>
      </w:r>
    </w:p>
    <w:p w:rsidR="00EA55F0" w:rsidRPr="00DF4D1D" w:rsidP="005F768A" w14:paraId="113B1DEB"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网络上的各种言论都有，但是因为在中央团团发布的，钢筋们也不敢乱说话了，还有哪些</w:t>
      </w:r>
      <w:r w:rsidRPr="00DF4D1D">
        <w:rPr>
          <w:rFonts w:ascii="微软雅黑" w:eastAsia="微软雅黑" w:hAnsi="微软雅黑" w:cs="微软雅黑" w:hint="eastAsia"/>
          <w:sz w:val="22"/>
          <w:szCs w:val="22"/>
        </w:rPr>
        <w:t>不停找</w:t>
      </w:r>
      <w:r w:rsidRPr="00DF4D1D">
        <w:rPr>
          <w:rFonts w:ascii="微软雅黑" w:eastAsia="微软雅黑" w:hAnsi="微软雅黑" w:cs="微软雅黑" w:hint="eastAsia"/>
          <w:sz w:val="22"/>
          <w:szCs w:val="22"/>
        </w:rPr>
        <w:t>存在感的公知。</w:t>
      </w:r>
    </w:p>
    <w:p w:rsidR="00EA55F0" w:rsidRPr="00DF4D1D" w:rsidP="005F768A" w14:paraId="23F77DF7" w14:textId="1B4F657D">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在大洋彼端，川宝宝对于</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能够</w:t>
      </w:r>
      <w:r w:rsidRPr="00DF4D1D">
        <w:rPr>
          <w:rFonts w:ascii="微软雅黑" w:eastAsia="微软雅黑" w:hAnsi="微软雅黑" w:cs="微软雅黑" w:hint="eastAsia"/>
          <w:sz w:val="22"/>
          <w:szCs w:val="22"/>
        </w:rPr>
        <w:t>比漂亮国先搞出碳基芯片很不高兴，表示要制裁</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，不但禁止了</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所有</w:t>
      </w:r>
      <w:r w:rsidRPr="00DF4D1D">
        <w:rPr>
          <w:rFonts w:ascii="微软雅黑" w:eastAsia="微软雅黑" w:hAnsi="微软雅黑" w:cs="微软雅黑" w:hint="eastAsia"/>
          <w:sz w:val="22"/>
          <w:szCs w:val="22"/>
        </w:rPr>
        <w:t>的企业使用漂亮国的技术生产的电子产品并且禁止了所有高科技公司出口任何高精尖的产品给</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w:t>
      </w:r>
    </w:p>
    <w:p w:rsidR="00EA55F0" w:rsidRPr="00DF4D1D" w:rsidP="005F768A" w14:paraId="68A82C0B" w14:textId="0B9B44B5">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虽然川宝宝有些任性，但是终究不是一个傻子，这个世界老大国家的领导人不可能是一个蠢货。在前几天听了CIA的报告之后川宝宝决定派遣哪个超能力者前往</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对玲瑶科创</w:t>
      </w:r>
      <w:r w:rsidRPr="00DF4D1D">
        <w:rPr>
          <w:rFonts w:ascii="微软雅黑" w:eastAsia="微软雅黑" w:hAnsi="微软雅黑" w:cs="微软雅黑" w:hint="eastAsia"/>
          <w:sz w:val="22"/>
          <w:szCs w:val="22"/>
        </w:rPr>
        <w:t>的创始人孙源玲进行暗杀，并且全程提供军用卫星作为一个天上的眼睛为支援。</w:t>
      </w:r>
    </w:p>
    <w:p w:rsidR="00EA55F0" w:rsidRPr="00DF4D1D" w:rsidP="005F768A" w14:paraId="16AE8E7F" w14:textId="5C12B312">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而某些芯片制造大厂的总裁也是起身前往</w:t>
      </w:r>
      <w:r w:rsidRPr="00DF4D1D">
        <w:rPr>
          <w:rFonts w:ascii="微软雅黑" w:eastAsia="微软雅黑" w:hAnsi="微软雅黑" w:cs="微软雅黑" w:hint="eastAsia"/>
          <w:sz w:val="22"/>
          <w:szCs w:val="22"/>
        </w:rPr>
        <w:t>了</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路上。他们此行的重点不是CPU本身，而是制造CPU的技术。有了这个技术然后将自家的CPU换成这种技术制作的自己的芯片在各个方面都可以得到很大的提升。</w:t>
      </w:r>
    </w:p>
    <w:p w:rsidR="00EA55F0" w:rsidRPr="00DF4D1D" w:rsidP="005F768A" w14:paraId="419D5236"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为了寻求这次合作，他们也是从市场上紧急套现了超大量的现金，以帮助或得这个技术或者说技术授权，甚至是找他们代工。</w:t>
      </w:r>
    </w:p>
    <w:p w:rsidR="00EA55F0" w:rsidRPr="00DF4D1D" w:rsidP="005F768A" w14:paraId="4B67C4AC"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而他们这么做的后果就是股票出现了断崖式下跌，直接下跌了两个百分点，且碳基芯片的成功极大几率石锤，股民们也开始出现了恐慌。看着自己的钱</w:t>
      </w:r>
      <w:r w:rsidRPr="00DF4D1D">
        <w:rPr>
          <w:rFonts w:ascii="微软雅黑" w:eastAsia="微软雅黑" w:hAnsi="微软雅黑" w:cs="微软雅黑" w:hint="eastAsia"/>
          <w:sz w:val="22"/>
          <w:szCs w:val="22"/>
        </w:rPr>
        <w:t>猛地少</w:t>
      </w:r>
      <w:r w:rsidRPr="00DF4D1D">
        <w:rPr>
          <w:rFonts w:ascii="微软雅黑" w:eastAsia="微软雅黑" w:hAnsi="微软雅黑" w:cs="微软雅黑" w:hint="eastAsia"/>
          <w:sz w:val="22"/>
          <w:szCs w:val="22"/>
        </w:rPr>
        <w:t>了2%心在作痛啊。</w:t>
      </w:r>
    </w:p>
    <w:p w:rsidR="00EA55F0" w:rsidRPr="00DF4D1D" w:rsidP="005F768A" w14:paraId="66F0D944" w14:textId="2E0F91E1">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前往</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总裁们也不得不发声，暴露自己前往</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谈判</w:t>
      </w:r>
      <w:r w:rsidRPr="00DF4D1D">
        <w:rPr>
          <w:rFonts w:ascii="微软雅黑" w:eastAsia="微软雅黑" w:hAnsi="微软雅黑" w:cs="微软雅黑" w:hint="eastAsia"/>
          <w:sz w:val="22"/>
          <w:szCs w:val="22"/>
        </w:rPr>
        <w:t>的步伐，以求稍微减缓一下下跌的趋势。</w:t>
      </w:r>
    </w:p>
    <w:p w:rsidR="00EA55F0" w:rsidRPr="00DF4D1D" w:rsidP="005F768A" w14:paraId="40CBFD4A"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“你的家人都在我们的手里，劝你最好听一下命令。”</w:t>
      </w:r>
    </w:p>
    <w:p w:rsidR="00EA55F0" w:rsidRPr="00DF4D1D" w:rsidP="005F768A" w14:paraId="6CC0D5D3"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在一个黑暗的物资里面，FBI的成员向着一个男子说到。</w:t>
      </w:r>
    </w:p>
    <w:p w:rsidR="00EA55F0" w:rsidRPr="00DF4D1D" w:rsidP="005F768A" w14:paraId="3CD7E69B" w14:textId="77777777">
      <w:pPr>
        <w:ind w:firstLine="440" w:firstLineChars="200"/>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