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5FDEE38"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第八十一章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野火烧不尽，春风吹又生</w:t>
      </w:r>
    </w:p>
    <w:p w:rsidR="00EA55F0" w:rsidRPr="00DF4D1D" w:rsidP="005F768A" w14:paraId="19A8AA9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有文明活动的踪迹也就代表着文明的拥有着先发优势，并且很有可能已经发现他们星球是一个宜居星球，只是碍于技术原因没有办法过去。</w:t>
      </w:r>
    </w:p>
    <w:p w:rsidR="00EA55F0" w:rsidRPr="00DF4D1D" w:rsidP="005F768A" w14:paraId="76A551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在这种想法的刺激下整个星球的势力都联合在一起开始了权利攀科技树，因为有着实实在在的危险在自己的头上，所以整个的研发进度比【首星系】快了1</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左右。并且</w:t>
      </w:r>
      <w:r w:rsidRPr="00DF4D1D">
        <w:rPr>
          <w:rFonts w:ascii="微软雅黑" w:eastAsia="微软雅黑" w:hAnsi="微软雅黑" w:cs="微软雅黑" w:hint="eastAsia"/>
          <w:sz w:val="22"/>
          <w:szCs w:val="22"/>
        </w:rPr>
        <w:t>其在偶然的机会之中发现了空气之中蕴含着少量的高能粒子，这种高能粒子对于他们的身体的兼容性十分的优秀，有了这样的发现</w:t>
      </w:r>
      <w:r w:rsidRPr="00DF4D1D">
        <w:rPr>
          <w:rFonts w:ascii="微软雅黑" w:eastAsia="微软雅黑" w:hAnsi="微软雅黑" w:cs="微软雅黑" w:hint="eastAsia"/>
          <w:sz w:val="22"/>
          <w:szCs w:val="22"/>
        </w:rPr>
        <w:t>高层第</w:t>
      </w:r>
      <w:r w:rsidRPr="00DF4D1D">
        <w:rPr>
          <w:rFonts w:ascii="微软雅黑" w:eastAsia="微软雅黑" w:hAnsi="微软雅黑" w:cs="微软雅黑" w:hint="eastAsia"/>
          <w:sz w:val="22"/>
          <w:szCs w:val="22"/>
        </w:rPr>
        <w:t>一时间想到的是能不能将这种高能粒子大量的生产出来，并且将其应用到科技中去，但是在投入了相当的时间之后任然没有任何的起色高层十分的无奈，只好将一部分对于这种高能粒子兼容性十分好的人安排来专门吸收这种粒子，增长自身的能力在未来如果有必要的话可以使用潜入战术或者说斩首战术。</w:t>
      </w:r>
    </w:p>
    <w:p w:rsidR="00EA55F0" w:rsidRPr="00DF4D1D" w:rsidP="005F768A" w14:paraId="3F2CC6C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发展的过程中两者的发展历程相差并不大，虽然是次星系更加偏向于防御。毕竟要防御邻居星系【首星系】，至于反攻他们还是有自知之明的，自己比人家后起步那么多怎么可能有能力反攻他们，能够保全自己就已经是一个十分不错的结果了。</w:t>
      </w:r>
    </w:p>
    <w:p w:rsidR="00EA55F0" w:rsidRPr="00DF4D1D" w:rsidP="005F768A" w14:paraId="33D25EA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接下来【次星系】的发展历程和【首星系】十分的相似，也是发现了能效更高的核反应，然后在百年不到的时间里成功的掌握了可控核聚变技术，同样的可控核聚变所带来的就是科技进步再一次加快，航天器的进步也是显而易见的，并且他们很早的意识到寿命也是影响自己探索宇宙的一个巨大的限制，也是开始想办法延迟自身的寿命并且增强个人的身体素质。</w:t>
      </w:r>
    </w:p>
    <w:p w:rsidR="00EA55F0" w:rsidRPr="00DF4D1D" w:rsidP="005F768A" w14:paraId="288582B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因为有了高能粒子进入身体</w:t>
      </w:r>
      <w:r w:rsidRPr="00DF4D1D">
        <w:rPr>
          <w:rFonts w:ascii="微软雅黑" w:eastAsia="微软雅黑" w:hAnsi="微软雅黑" w:cs="微软雅黑" w:hint="eastAsia"/>
          <w:sz w:val="22"/>
          <w:szCs w:val="22"/>
        </w:rPr>
        <w:t>时改造</w:t>
      </w:r>
      <w:r w:rsidRPr="00DF4D1D">
        <w:rPr>
          <w:rFonts w:ascii="微软雅黑" w:eastAsia="微软雅黑" w:hAnsi="微软雅黑" w:cs="微软雅黑" w:hint="eastAsia"/>
          <w:sz w:val="22"/>
          <w:szCs w:val="22"/>
        </w:rPr>
        <w:t>的启发，很快他们就成功的模拟出了这种强化的方式，只不过强化的效果和那种高能粒子所达到的效果相差甚远，但是其极限寿命同样是来到了平均1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年的寿命。</w:t>
      </w:r>
    </w:p>
    <w:p w:rsidR="00EA55F0" w:rsidRPr="00DF4D1D" w:rsidP="005F768A" w14:paraId="24F43E6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随着时间的推进【首星系】似乎找到了一个突破口，在累计了超高的能量之后将其转化为磁力，在这种环境之下那个空间的区域似乎发生了难以描述的变形，并且在撤销了能量供应之后被扭曲的东西已经无法恢复了。</w:t>
      </w:r>
    </w:p>
    <w:p w:rsidR="00EA55F0" w:rsidRPr="00DF4D1D" w:rsidP="005F768A" w14:paraId="490A0D4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这个发现可能并没有什么，但是在【首星系】已经多年没有新发现的文明来说这就是一个突破口，而事实证明他们的想法是对的，在将磁力更加集中之后这个磁力似乎发</w:t>
      </w:r>
      <w:r w:rsidRPr="00DF4D1D">
        <w:rPr>
          <w:rFonts w:ascii="微软雅黑" w:eastAsia="微软雅黑" w:hAnsi="微软雅黑" w:cs="微软雅黑" w:hint="eastAsia"/>
          <w:sz w:val="22"/>
          <w:szCs w:val="22"/>
        </w:rPr>
        <w:t>生了变化周围的东西不管是什么都开始向着这个点开始聚集，距离近的便直接砸上去了。当有物体经过那个点时会被直接划开，那个切面十分的平整纵使放大到原子的级别仍然是十分整齐的排列。</w:t>
      </w:r>
    </w:p>
    <w:p w:rsidR="00EA55F0" w:rsidRPr="00DF4D1D" w:rsidP="005F768A" w14:paraId="21ABD77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于是【首星系】的科技便朝着这个方向开始迅速的发展，因为有了目标所以进步的速度也是十分的快。</w:t>
      </w:r>
    </w:p>
    <w:p w:rsidR="00EA55F0" w:rsidRPr="00DF4D1D" w:rsidP="005F768A" w14:paraId="58761AC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又是经过了几十年的发展之后，第一个可以利用折叠空间的方法超光速航行的飞船诞生了。虽然最高的速度只有</w:t>
      </w:r>
      <w:r w:rsidRPr="00DF4D1D">
        <w:rPr>
          <w:rFonts w:ascii="微软雅黑" w:eastAsia="微软雅黑" w:hAnsi="微软雅黑" w:cs="微软雅黑"/>
          <w:sz w:val="22"/>
          <w:szCs w:val="22"/>
        </w:rPr>
        <w:t>10</w:t>
      </w:r>
      <w:r w:rsidRPr="00DF4D1D">
        <w:rPr>
          <w:rFonts w:ascii="微软雅黑" w:eastAsia="微软雅黑" w:hAnsi="微软雅黑" w:cs="微软雅黑" w:hint="eastAsia"/>
          <w:sz w:val="22"/>
          <w:szCs w:val="22"/>
        </w:rPr>
        <w:t>倍光速而已，但是这已经让殖民【次星系】的想法成为了可以实现的了。</w:t>
      </w:r>
    </w:p>
    <w:p w:rsidR="00EA55F0" w:rsidRPr="00DF4D1D" w:rsidP="005F768A" w14:paraId="45EDBAE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而此时【次星系】也是发展到了初步使用离子护盾的程度了，但是航行的速度最快也不过1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倍光速，而向【首星系】发射的探测器在靠近时也是失去了所有的联系，在这样的情况之下【次星系】的文明不得不尽全力的在自己所在星系之中部署尽可能多的武器，以防止【首星系】的袭来。</w:t>
      </w:r>
    </w:p>
    <w:p w:rsidR="00EA55F0" w:rsidRPr="00DF4D1D" w:rsidP="005F768A" w14:paraId="4C28FB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而他们的担心还是成为了现实，【首星系】在确定了自身拥有了远距离殖民的能力之后便开始大力的发展自身的工业能力开始大量的制造可以超光速飞行的宇宙飞船。</w:t>
      </w:r>
    </w:p>
    <w:p w:rsidR="00EA55F0" w:rsidRPr="00DF4D1D" w:rsidP="005F768A" w14:paraId="5B3BA85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虽然这个制造并不容易，特别是能够抗住超高重力的外壳产量相比于整个制造的飞船量来说很少，但是在这个虽然比较偏远的星系，还是拥有相当的资源。</w:t>
      </w:r>
    </w:p>
    <w:p w:rsidR="00EA55F0" w:rsidRPr="00DF4D1D" w:rsidP="005F768A" w14:paraId="1AB595C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情况就再次持续了数十年的时间，【次星系】也是成功的来到了【首星系】突破之前的那种科技程度。同样的，在想要进行下一步时，【次星系】的文明找不到自己应该向那个发现探索了，基础科技也是因此毫无进展。</w:t>
      </w:r>
    </w:p>
    <w:p w:rsidR="00EA55F0" w:rsidRPr="00DF4D1D" w:rsidP="005F768A" w14:paraId="4340B9E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首星系】那边已经派遣出了相当一部分的兵力，登上超光速飞船开始了前往【次星系】的征服旅途，十五艘超光速飞船激活自身的超光速引擎，其身影慢慢的消失在了黯淡的宇宙之中，【次星系】并不知道他们的邻居星系【首星系】已经开始了侵略的</w:t>
      </w:r>
      <w:r w:rsidRPr="00DF4D1D">
        <w:rPr>
          <w:rFonts w:ascii="微软雅黑" w:eastAsia="微软雅黑" w:hAnsi="微软雅黑" w:cs="微软雅黑" w:hint="eastAsia"/>
          <w:sz w:val="22"/>
          <w:szCs w:val="22"/>
        </w:rPr>
        <w:t>步伐。</w:t>
      </w:r>
    </w:p>
    <w:p w:rsidR="00EA55F0" w:rsidRPr="00DF4D1D" w:rsidP="005F768A" w14:paraId="2528CA5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十多年的时间很快就过去了，但是【次星系】的科技仍然没有什么突破，而他们也只是更新了部署在星系中的防御性质的武器而已。</w:t>
      </w:r>
    </w:p>
    <w:p w:rsidR="00EA55F0" w:rsidRPr="00DF4D1D" w:rsidP="005F768A" w14:paraId="28E7CD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而【次星系】文明中最大的成就就是诞生了唯一</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特殊的生命。成功的晋级到了</w:t>
      </w:r>
      <w:r w:rsidRPr="00DF4D1D">
        <w:rPr>
          <w:rFonts w:ascii="微软雅黑" w:eastAsia="微软雅黑" w:hAnsi="微软雅黑" w:cs="微软雅黑" w:hint="eastAsia"/>
          <w:sz w:val="22"/>
          <w:szCs w:val="22"/>
        </w:rPr>
        <w:t>元婴这个</w:t>
      </w:r>
      <w:r w:rsidRPr="00DF4D1D">
        <w:rPr>
          <w:rFonts w:ascii="微软雅黑" w:eastAsia="微软雅黑" w:hAnsi="微软雅黑" w:cs="微软雅黑" w:hint="eastAsia"/>
          <w:sz w:val="22"/>
          <w:szCs w:val="22"/>
        </w:rPr>
        <w:t>程度的修行者，历经了各种劫难之后成功的活了下来，并且成为了守护文明火种的【最后之人】。</w:t>
      </w:r>
    </w:p>
    <w:p w:rsidR="00EA55F0" w:rsidRPr="00DF4D1D" w:rsidP="005F768A" w14:paraId="5FB2CE0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次星系】文明还在为了自己的前程想尽各种办法的时候，【首星系】文明的飞船已经通过超光速航行来到了【次星系】文明的势力范围之内了，当他们首次出现在这个星系时，本土文明通过探测器也是第一时间发现了这个文明的到来了迹象。</w:t>
      </w:r>
    </w:p>
    <w:p w:rsidR="00EA55F0" w:rsidRPr="00DF4D1D" w:rsidP="005F768A" w14:paraId="6995EB7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突兀的出现在星系内，在边缘布置的探测器没有任何的反应，这让本土的文明感到十分的震惊，同时也让他们意识到了一件事，恐怕这个前来的文明科技实力要比他们强大许多，至少要强大一个等级，一个可以跨越星系的等级。</w:t>
      </w:r>
    </w:p>
    <w:p w:rsidR="00EA55F0" w:rsidRPr="00DF4D1D" w:rsidP="005F768A" w14:paraId="3777B5D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次星系】的文明面对这样的一个强大的文明自然是尽量的避免开战，这是为了自己的民众着想，然而在试图交流，但是并没有得到对方的回应。这并不是说他们无法翻译相应的语言，而是说他们根本就不在意这些人的死活，要的是徒弟而不是他们这些生物。</w:t>
      </w:r>
    </w:p>
    <w:p w:rsidR="00EA55F0" w:rsidRPr="00DF4D1D" w:rsidP="005F768A" w14:paraId="068798A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到了文明的生死存亡之际【次星系】的文明也是拿出了自己的所有本领来到对付前来入侵的人，但是很遗憾的是，自己的武器对他们无效而自己所研制出的离子护盾并没有起到防御的作用对方的攻击手段似乎直接无视他们的防御手段。</w:t>
      </w:r>
    </w:p>
    <w:p w:rsidR="00EA55F0" w:rsidRPr="00DF4D1D" w:rsidP="005F768A" w14:paraId="1AF8043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在经过了几个月的苦苦挣扎之后他们失败了，【次星系】的原生文明被消灭了绝大多数，但是【首星系】的文明却没有对他们赶尽杀绝，而是保留了一部分的生物起来研究。而保留下来的总人口已经不足1</w:t>
      </w:r>
      <w:r w:rsidRPr="00DF4D1D">
        <w:rPr>
          <w:rFonts w:ascii="微软雅黑" w:eastAsia="微软雅黑" w:hAnsi="微软雅黑" w:cs="微软雅黑"/>
          <w:sz w:val="22"/>
          <w:szCs w:val="22"/>
        </w:rPr>
        <w:t>0000</w:t>
      </w:r>
      <w:r w:rsidRPr="00DF4D1D">
        <w:rPr>
          <w:rFonts w:ascii="微软雅黑" w:eastAsia="微软雅黑" w:hAnsi="微软雅黑" w:cs="微软雅黑" w:hint="eastAsia"/>
          <w:sz w:val="22"/>
          <w:szCs w:val="22"/>
        </w:rPr>
        <w:t>了，而且较强的几个修行者也是陨落在了敌人的</w:t>
      </w:r>
      <w:r w:rsidRPr="00DF4D1D">
        <w:rPr>
          <w:rFonts w:ascii="微软雅黑" w:eastAsia="微软雅黑" w:hAnsi="微软雅黑" w:cs="微软雅黑" w:hint="eastAsia"/>
          <w:sz w:val="22"/>
          <w:szCs w:val="22"/>
        </w:rPr>
        <w:t>激光武器之中。</w:t>
      </w:r>
    </w:p>
    <w:p w:rsidR="00EA55F0" w:rsidRPr="00DF4D1D" w:rsidP="005F768A" w14:paraId="37C607F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而剩余的一个最强的文明守护者却再也没有了他的踪迹。</w:t>
      </w:r>
    </w:p>
    <w:p w:rsidR="00EA55F0" w:rsidRPr="00DF4D1D" w:rsidP="005F768A" w14:paraId="432BAC9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从此他们便生活在一种屈辱之中，还要控制自己种群的数量，以防止自己头上的高等文明</w:t>
      </w:r>
      <w:r w:rsidRPr="00DF4D1D">
        <w:rPr>
          <w:rFonts w:ascii="微软雅黑" w:eastAsia="微软雅黑" w:hAnsi="微软雅黑" w:cs="微软雅黑" w:hint="eastAsia"/>
          <w:sz w:val="22"/>
          <w:szCs w:val="22"/>
        </w:rPr>
        <w:t>屠</w:t>
      </w:r>
      <w:r w:rsidRPr="00DF4D1D">
        <w:rPr>
          <w:rFonts w:ascii="微软雅黑" w:eastAsia="微软雅黑" w:hAnsi="微软雅黑" w:cs="微软雅黑" w:hint="eastAsia"/>
          <w:sz w:val="22"/>
          <w:szCs w:val="22"/>
        </w:rPr>
        <w:t>族。</w:t>
      </w:r>
    </w:p>
    <w:p w:rsidR="00EA55F0" w:rsidRPr="00DF4D1D" w:rsidP="005F768A" w14:paraId="7D885F3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【次星系】的原生文明在比他们高一等级的文明的阴影之下生活了百余年，直到有一天【首星系】的文明各个飞船开始大规模的调动，并且抽调了大量的士兵开始登船并且开始了超光速航行。</w:t>
      </w:r>
    </w:p>
    <w:p w:rsidR="00EA55F0" w:rsidRPr="00DF4D1D" w:rsidP="005F768A" w14:paraId="73B8A1D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原来</w:t>
      </w:r>
      <w:r w:rsidRPr="00DF4D1D">
        <w:rPr>
          <w:rFonts w:ascii="微软雅黑" w:eastAsia="微软雅黑" w:hAnsi="微软雅黑" w:cs="微软雅黑" w:hint="eastAsia"/>
          <w:sz w:val="22"/>
          <w:szCs w:val="22"/>
        </w:rPr>
        <w:t>是之前</w:t>
      </w:r>
      <w:r w:rsidRPr="00DF4D1D">
        <w:rPr>
          <w:rFonts w:ascii="微软雅黑" w:eastAsia="微软雅黑" w:hAnsi="微软雅黑" w:cs="微软雅黑" w:hint="eastAsia"/>
          <w:sz w:val="22"/>
          <w:szCs w:val="22"/>
        </w:rPr>
        <w:t>那个没有了任何消息的文明守护者，带领着已经发展的十分好的种群杀了回来，并且因为大多都是修行者在开战之前杀掉了绝大部分的高等级人物，整个的指挥相当的混乱，这也给他们的压力相对的来说小了很多，并且经过了长时间的潜伏和渗透，许多高等级飞船都被夺取了控制权。</w:t>
      </w:r>
    </w:p>
    <w:p w:rsidR="00EA55F0" w:rsidRPr="00DF4D1D" w:rsidP="005F768A" w14:paraId="0D2549B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如果但</w:t>
      </w:r>
      <w:r w:rsidRPr="00DF4D1D">
        <w:rPr>
          <w:rFonts w:ascii="微软雅黑" w:eastAsia="微软雅黑" w:hAnsi="微软雅黑" w:cs="微软雅黑" w:hint="eastAsia"/>
          <w:sz w:val="22"/>
          <w:szCs w:val="22"/>
        </w:rPr>
        <w:t>看文明守护者阵营的飞船的话，其相似度于【首星系】文明的飞船相似度十分的高，从此可以看出这个文明守护者肯定是潜入了这个【首星系】的文明科研区域并且盗走了相当的科研成果然后经过了百余年的时间由自己研究和生产，自己所带走的部分族人进行繁衍生息，以最快的速度进行生育和发展。</w:t>
      </w:r>
    </w:p>
    <w:p w:rsidR="00EA55F0" w:rsidRPr="00DF4D1D" w:rsidP="005F768A" w14:paraId="6A89A32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规模发展到一定的程度之后，文明守护者的阵营开始了反攻，并且其武器融入了修行的元素，可以在相当程度上削弱空间护盾的防御。因为首先干掉了高层和指挥的将领，整个战场出现了一种以弱胜强的态势，在经过了长达数十年的战斗之后以较小的损失消灭了绝大部分的有生力量。</w:t>
      </w:r>
    </w:p>
    <w:p w:rsidR="00EA55F0" w:rsidRPr="00DF4D1D" w:rsidP="005F768A" w14:paraId="3D451FC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自此，差点被灭族的【次星系】的原生文明再次得到了繁衍的机会以及科技迅速进步的方向。</w:t>
      </w:r>
    </w:p>
    <w:p w:rsidR="00EA55F0" w:rsidRPr="00DF4D1D" w:rsidP="005F768A" w14:paraId="1FE104D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此次可以说是奇迹中奇迹的战斗让【次星系】的文明得到了复苏，并且得到了长足的</w:t>
      </w:r>
      <w:r w:rsidRPr="00DF4D1D">
        <w:rPr>
          <w:rFonts w:ascii="微软雅黑" w:eastAsia="微软雅黑" w:hAnsi="微软雅黑" w:cs="微软雅黑" w:hint="eastAsia"/>
          <w:sz w:val="22"/>
          <w:szCs w:val="22"/>
        </w:rPr>
        <w:t>进步，同时也让他们知道了个体的强大是可以做到斩首任务的。</w:t>
      </w:r>
    </w:p>
    <w:p w:rsidR="00EA55F0" w:rsidRPr="00DF4D1D" w:rsidP="005F768A" w14:paraId="1684578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群龙无首，那么终将覆灭。’</w:t>
      </w:r>
    </w:p>
    <w:p w:rsidR="00EA55F0" w:rsidRPr="00DF4D1D" w:rsidP="005F768A" w14:paraId="6E1E5CD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而画面到了开始重建自己文明的时候戛然而止，李修在一旁久久的不说话，显然他理解了孙源玲想要传达的一部分意思。</w:t>
      </w:r>
    </w:p>
    <w:p w:rsidR="00EA55F0" w:rsidRPr="00DF4D1D" w:rsidP="005F768A" w14:paraId="1DDD521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“我明白了，但是他们为什么不全部消灭了，至少在哪个文明守护者反击的时候肯定不会那么的理智。”</w:t>
      </w:r>
    </w:p>
    <w:p w:rsidR="00EA55F0" w:rsidRPr="00DF4D1D" w:rsidP="005F768A" w14:paraId="4EA2309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“赶尽杀绝并不是一件好事，如果没有留下一点火种那么反击完成之后被赶尽杀绝的就是之前赶尽杀绝的那个文明了。”</w:t>
      </w:r>
    </w:p>
    <w:p w:rsidR="00EA55F0" w:rsidRPr="00DF4D1D" w:rsidP="005F768A" w14:paraId="3F2FDA1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“嗯，行了，我知道所以我们可以回去了吗？我感觉这个地方十分的恐怖。”</w:t>
      </w:r>
    </w:p>
    <w:p w:rsidR="00EA55F0" w:rsidRPr="00DF4D1D" w:rsidP="005F768A" w14:paraId="29CE832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“这有啥恐怖的，好了走吧。”说罢孙源玲便走进了自己制造的空间通道之中，在进入通道之前</w:t>
      </w:r>
      <w:r w:rsidRPr="00DF4D1D">
        <w:rPr>
          <w:rFonts w:ascii="微软雅黑" w:eastAsia="微软雅黑" w:hAnsi="微软雅黑" w:cs="微软雅黑" w:hint="eastAsia"/>
          <w:sz w:val="22"/>
          <w:szCs w:val="22"/>
        </w:rPr>
        <w:t>缓缓看</w:t>
      </w:r>
      <w:r w:rsidRPr="00DF4D1D">
        <w:rPr>
          <w:rFonts w:ascii="微软雅黑" w:eastAsia="微软雅黑" w:hAnsi="微软雅黑" w:cs="微软雅黑" w:hint="eastAsia"/>
          <w:sz w:val="22"/>
          <w:szCs w:val="22"/>
        </w:rPr>
        <w:t>了李修身后一眼。</w:t>
      </w:r>
    </w:p>
    <w:p w:rsidR="00EA55F0" w:rsidRPr="00DF4D1D" w:rsidP="005F768A" w14:paraId="7289CD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而李修也是紧随其后的进入了快要消失的空间通道之中。</w:t>
      </w:r>
    </w:p>
    <w:p w:rsidR="00EA55F0" w:rsidRPr="00DF4D1D" w:rsidP="005F768A" w14:paraId="2B95D8E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在两人都走了之后，一个小小的自行机器人慢慢的走在了刚才两人所在的位置开始探测相关的数据。</w:t>
      </w:r>
    </w:p>
    <w:p w:rsidR="00EA55F0" w:rsidRPr="00DF4D1D" w:rsidP="005F768A" w14:paraId="2EAF7009" w14:textId="77777777">
      <w:pPr>
        <w:rPr>
          <w:rFonts w:ascii="微软雅黑" w:eastAsia="微软雅黑" w:hAnsi="微软雅黑" w:cs="微软雅黑"/>
          <w:sz w:val="22"/>
          <w:szCs w:val="22"/>
        </w:rPr>
      </w:pPr>
    </w:p>
    <w:p w:rsidR="00EA55F0" w:rsidRPr="00DF4D1D" w:rsidP="005F768A" w14:paraId="1B69D9BF"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