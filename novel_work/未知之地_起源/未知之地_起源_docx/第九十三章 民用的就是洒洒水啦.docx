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1C65CFD"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第九十三章 民用的就是洒洒水啦</w:t>
      </w:r>
    </w:p>
    <w:p w:rsidR="00EA55F0" w:rsidRPr="00DF4D1D" w:rsidP="005F768A" w14:paraId="51EA25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虽然说高端汽车市场和民用汽车市场通过高性价比和远超现在传统汽车的性能来迅速的占据巨大的市场份额。</w:t>
      </w:r>
    </w:p>
    <w:p w:rsidR="00EA55F0" w:rsidRPr="00DF4D1D" w:rsidP="005F768A" w14:paraId="1EBB3B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但是这些领域始终是一个比较小的领域，一个</w:t>
      </w:r>
      <w:r w:rsidRPr="00DF4D1D">
        <w:rPr>
          <w:rFonts w:ascii="微软雅黑" w:eastAsia="微软雅黑" w:hAnsi="微软雅黑" w:cs="微软雅黑" w:hint="eastAsia"/>
          <w:sz w:val="22"/>
          <w:szCs w:val="22"/>
        </w:rPr>
        <w:t>次时代</w:t>
      </w:r>
      <w:r w:rsidRPr="00DF4D1D">
        <w:rPr>
          <w:rFonts w:ascii="微软雅黑" w:eastAsia="微软雅黑" w:hAnsi="微软雅黑" w:cs="微软雅黑" w:hint="eastAsia"/>
          <w:sz w:val="22"/>
          <w:szCs w:val="22"/>
        </w:rPr>
        <w:t>的技术发布，并且拥有很低的价格和远程同等价位产品的性能，的确可以很快的获得大量的金钱。但是钱再多在华国</w:t>
      </w:r>
      <w:r w:rsidRPr="00DF4D1D">
        <w:rPr>
          <w:rFonts w:ascii="微软雅黑" w:eastAsia="微软雅黑" w:hAnsi="微软雅黑" w:cs="微软雅黑" w:hint="eastAsia"/>
          <w:sz w:val="22"/>
          <w:szCs w:val="22"/>
        </w:rPr>
        <w:t>用处任然没有</w:t>
      </w:r>
      <w:r w:rsidRPr="00DF4D1D">
        <w:rPr>
          <w:rFonts w:ascii="微软雅黑" w:eastAsia="微软雅黑" w:hAnsi="微软雅黑" w:cs="微软雅黑" w:hint="eastAsia"/>
          <w:sz w:val="22"/>
          <w:szCs w:val="22"/>
        </w:rPr>
        <w:t>多大的用处，还需要权利。</w:t>
      </w:r>
    </w:p>
    <w:p w:rsidR="00EA55F0" w:rsidRPr="00DF4D1D" w:rsidP="005F768A" w14:paraId="0FE631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当巨大的权利和大量的金钱相结合的时候就可以发挥意想不到的效果，但是想要获得巨大的权利要么就去进入政坛，要么就要和军方建立一个十分重要的合作的关系。</w:t>
      </w:r>
    </w:p>
    <w:p w:rsidR="00EA55F0" w:rsidRPr="00DF4D1D" w:rsidP="005F768A" w14:paraId="0CF4CF9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没有永恒的朋友只有永远的利益，毕竟人们身为打工人，底层的打工人那甚至都不能够叫做人，就算是活到了中层阶级甚至是高层阶级，他也是打工人，为资本家打工的打工人。就算是成为了最顶尖的资本家他依然是打工人，为自己的对手打工，为了自己的工人，为了社会打工为了自己的社会地位打工。</w:t>
      </w:r>
    </w:p>
    <w:p w:rsidR="00EA55F0" w:rsidRPr="00DF4D1D" w:rsidP="005F768A" w14:paraId="26CC7D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如果不想要成为一个打工人，就需要做到真正的自由，不守规则和道德的束缚，想要做什么就可以做到什么。</w:t>
      </w:r>
    </w:p>
    <w:p w:rsidR="00EA55F0" w:rsidRPr="00DF4D1D" w:rsidP="005F768A" w14:paraId="0E00AA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但是这不过是一个理想罢了，就算是无所不能的神，他也不能制造出一块他自己都拿不起来的石头，如果这么说他自己都不能够制造出自己拿不起来的石头那么他还能够称为全能的神明吗？</w:t>
      </w:r>
    </w:p>
    <w:p w:rsidR="00EA55F0" w:rsidRPr="00DF4D1D" w:rsidP="005F768A" w14:paraId="4A8A9D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当基础的车型已经试驾完毕之后王賗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就已经不太在意最后的可飞行两栖载具，能够获得这种高速的大质量飞行许可的人在场的可能就只有那几个和军方拥有一定关系的人才能够获得飞行许可。</w:t>
      </w:r>
    </w:p>
    <w:p w:rsidR="00EA55F0" w:rsidRPr="00DF4D1D" w:rsidP="005F768A" w14:paraId="42CD2E4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人身飞行雷达也不能够很好的探测但，或者说几乎探测不到，况且自己飞上天了然后被发现了又能够怎么样，顶多让别人不要飞，又没有规定说人类不能够在天上乱飞。况且能够在天上飞的人国家组建的那个特殊机构可是很缺的。</w:t>
      </w:r>
    </w:p>
    <w:p w:rsidR="00EA55F0" w:rsidRPr="00DF4D1D" w:rsidP="005F768A" w14:paraId="54764E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“各位，现在的时间也快到中午了，相信各位也是十分想要拥有这些性能十分优秀的车型了，现在就由我的助手来为各位提供进一步的服务。”</w:t>
      </w:r>
    </w:p>
    <w:p w:rsidR="00EA55F0" w:rsidRPr="00DF4D1D" w:rsidP="005F768A" w14:paraId="59BC36A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旁边的一个戴着厚重眼镜的人上前一步说道：</w:t>
      </w:r>
    </w:p>
    <w:p w:rsidR="00EA55F0" w:rsidRPr="00DF4D1D" w:rsidP="005F768A" w14:paraId="248A3BC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“大家好，我是王老板的助手‘王福生’，接下来有什么其他的问题可以问我，合作的相关事宜请在明天找我进行下一步的协商。</w:t>
      </w:r>
    </w:p>
    <w:p w:rsidR="00EA55F0" w:rsidRPr="00DF4D1D" w:rsidP="005F768A" w14:paraId="66240C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各位如果想要体验的可飞行</w:t>
      </w:r>
      <w:r w:rsidRPr="00DF4D1D">
        <w:rPr>
          <w:rFonts w:ascii="微软雅黑" w:eastAsia="微软雅黑" w:hAnsi="微软雅黑" w:cs="微软雅黑" w:hint="eastAsia"/>
          <w:sz w:val="22"/>
          <w:szCs w:val="22"/>
        </w:rPr>
        <w:t>载具的话</w:t>
      </w:r>
      <w:r w:rsidRPr="00DF4D1D">
        <w:rPr>
          <w:rFonts w:ascii="微软雅黑" w:eastAsia="微软雅黑" w:hAnsi="微软雅黑" w:cs="微软雅黑" w:hint="eastAsia"/>
          <w:sz w:val="22"/>
          <w:szCs w:val="22"/>
        </w:rPr>
        <w:t>请和我们的专业陪同飞行员一起飞行，今天我们都是取得了飞行许可证的，在今天晚上8点之前都可以在半径5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KM的区域之中任意的飞行，还有一件事，那就是我们并没有针对高空进行相应的设计，要注意在高空中的高原反应，只要大气压还能够支撑涵道发动机的运行那么它的功率就可以让他能够继续滞空。”</w:t>
      </w:r>
    </w:p>
    <w:p w:rsidR="00EA55F0" w:rsidRPr="00DF4D1D" w:rsidP="005F768A" w14:paraId="0FF5B2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在看着事情都安排的差不多了，王賗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便将自身的注意力转移到自始至终都没有参与到整个预售活动的那个人，如果不是这个人来到了这个地方，甚至都不会认为他是一个有什么成就，有什么地位的人。</w:t>
      </w:r>
    </w:p>
    <w:p w:rsidR="00EA55F0" w:rsidRPr="00DF4D1D" w:rsidP="005F768A" w14:paraId="5FD7A4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如果这个人真的是一点能力一定能量都没有是不可能站在这儿。</w:t>
      </w:r>
    </w:p>
    <w:p w:rsidR="00EA55F0" w:rsidRPr="00DF4D1D" w:rsidP="005F768A" w14:paraId="6EC7FAE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先生你好，我是西南军区负责民间有价值的高科技装备采购的，我的名字是李俊生，你可以叫我李先生”</w:t>
      </w:r>
    </w:p>
    <w:p w:rsidR="00EA55F0" w:rsidRPr="00DF4D1D" w:rsidP="005F768A" w14:paraId="08F1B90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“你好李先生，请问李先生这次前来是有什么贵干了？我们的产品按道理来说还不应该能够进入军方的法眼才是。”</w:t>
      </w:r>
    </w:p>
    <w:p w:rsidR="00EA55F0" w:rsidRPr="00DF4D1D" w:rsidP="005F768A" w14:paraId="3C5409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“王先生就对自己的产品这么没有信息吗？我们虽然在各方面的技术在最近都有了大</w:t>
      </w:r>
      <w:r w:rsidRPr="00DF4D1D">
        <w:rPr>
          <w:rFonts w:ascii="微软雅黑" w:eastAsia="微软雅黑" w:hAnsi="微软雅黑" w:cs="微软雅黑" w:hint="eastAsia"/>
          <w:sz w:val="22"/>
          <w:szCs w:val="22"/>
        </w:rPr>
        <w:t>幅的进步，但是我们的科研人员是有限的，有些方面的研究我们不可能进行深入的研究的，而贵方的那款可飞行的汽车就对我们很有帮助，甚至有可能的话我想能够替换掉现在的武装直升机都没有多大的问题。”</w:t>
      </w:r>
    </w:p>
    <w:p w:rsidR="00EA55F0" w:rsidRPr="00DF4D1D" w:rsidP="005F768A" w14:paraId="7EEDEFD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“李先生过奖了，这都是国家提供了一个相当不错的政策我们才能够做出这么优秀的产品。”</w:t>
      </w:r>
    </w:p>
    <w:p w:rsidR="00EA55F0" w:rsidRPr="00DF4D1D" w:rsidP="005F768A" w14:paraId="0916798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“好了，其余的话就不需要多说了，现在我们谈谈合作的事宜吧。我想王先生现在的肚子也是有些饿了。”</w:t>
      </w:r>
    </w:p>
    <w:p w:rsidR="00EA55F0" w:rsidRPr="00DF4D1D" w:rsidP="005F768A" w14:paraId="3E3FE3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“既然李先生都这么说了那就请李先生和我一起来把饭吃了再来商谈接下来的事情吧，毕竟饿着肚子还是很不好的。”</w:t>
      </w:r>
    </w:p>
    <w:p w:rsidR="00EA55F0" w:rsidRPr="00DF4D1D" w:rsidP="005F768A" w14:paraId="33F8B1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“那就劳烦王先生了。”</w:t>
      </w:r>
    </w:p>
    <w:p w:rsidR="00EA55F0" w:rsidRPr="00DF4D1D" w:rsidP="005F768A" w14:paraId="66BFEB7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十分的公式化的交谈之后来到了餐厅之中，在经过了一段十分愉快的用餐时间之后两人便准备开始谈判所需要的资料了，这种谈判不可能是一两天就可以解决的，而且和军方合作获得的好处肯定是很大的，但是得到这些好处所需要的付出的代价也是十分巨大的。</w:t>
      </w:r>
    </w:p>
    <w:p w:rsidR="00EA55F0" w:rsidRPr="00DF4D1D" w:rsidP="005F768A" w14:paraId="6BB87F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这个代价可能是白</w:t>
      </w:r>
      <w:r w:rsidRPr="00DF4D1D">
        <w:rPr>
          <w:rFonts w:ascii="微软雅黑" w:eastAsia="微软雅黑" w:hAnsi="微软雅黑" w:cs="微软雅黑" w:hint="eastAsia"/>
          <w:sz w:val="22"/>
          <w:szCs w:val="22"/>
        </w:rPr>
        <w:t>嫖相信</w:t>
      </w:r>
      <w:r w:rsidRPr="00DF4D1D">
        <w:rPr>
          <w:rFonts w:ascii="微软雅黑" w:eastAsia="微软雅黑" w:hAnsi="微软雅黑" w:cs="微软雅黑" w:hint="eastAsia"/>
          <w:sz w:val="22"/>
          <w:szCs w:val="22"/>
        </w:rPr>
        <w:t>的技术并且不付出任何的专利费，或者是直接买下相应的技术，也许价格的确十分的不错，但是为了自身的一些利益却不得不出售属于自身的技术，甚至说会被军方入股，虽然这样就成为了一个拥有了军方背景的企业，但是在拥有了背景的同时也有可能失去对于自身公司的掌控权，如果是小体量的公司可能还会十分的开心，毕竟得到了军方的庇护，并且自身肯定会得到一笔军方的订单，他自身的前程一定是十分光明的。</w:t>
      </w:r>
    </w:p>
    <w:p w:rsidR="00EA55F0" w:rsidRPr="00DF4D1D" w:rsidP="005F768A" w14:paraId="1FF9B0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比亚迪的会议室中做着两方负责谈判的人员，最中间的桌子已经全部坐满了，在两侧的中间分别坐着军方的和比亚迪的创始人王賗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w:t>
      </w:r>
    </w:p>
    <w:p w:rsidR="00EA55F0" w:rsidRPr="00DF4D1D" w:rsidP="005F768A" w14:paraId="48F7E95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“针对这次合作我们先简单的介绍一下可飞行汽车的配件的全部详细信息。</w:t>
      </w:r>
    </w:p>
    <w:p w:rsidR="00EA55F0" w:rsidRPr="00DF4D1D" w:rsidP="005F768A" w14:paraId="69C09F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在此，事先声明我们所使用的电池是</w:t>
      </w:r>
      <w:r w:rsidRPr="00DF4D1D">
        <w:rPr>
          <w:rFonts w:ascii="微软雅黑" w:eastAsia="微软雅黑" w:hAnsi="微软雅黑" w:cs="微软雅黑" w:hint="eastAsia"/>
          <w:sz w:val="22"/>
          <w:szCs w:val="22"/>
        </w:rPr>
        <w:t>由玲瑶科创</w:t>
      </w:r>
      <w:r w:rsidRPr="00DF4D1D">
        <w:rPr>
          <w:rFonts w:ascii="微软雅黑" w:eastAsia="微软雅黑" w:hAnsi="微软雅黑" w:cs="微软雅黑" w:hint="eastAsia"/>
          <w:sz w:val="22"/>
          <w:szCs w:val="22"/>
        </w:rPr>
        <w:t>方面提供的，综合调控系统是由我们自行设计的。”</w:t>
      </w:r>
    </w:p>
    <w:p w:rsidR="00EA55F0" w:rsidRPr="00DF4D1D" w:rsidP="005F768A" w14:paraId="1DB5CD5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一旁的谈判助理说道。</w:t>
      </w:r>
    </w:p>
    <w:p w:rsidR="00EA55F0" w:rsidRPr="00DF4D1D" w:rsidP="005F768A" w14:paraId="6293A3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“好的，请开始简单的介绍一下你们设备的基本情况，这样我们可以针对设备进行综合评估，方便我们以后的采购。”</w:t>
      </w:r>
    </w:p>
    <w:p w:rsidR="00EA55F0" w:rsidRPr="00DF4D1D" w:rsidP="005F768A" w14:paraId="54E4F92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“首先我们所出售的可飞行汽车是阉割版的，因为将电机的性能发挥到极致的话会出现十分不安全的因素，我们的车体强度并不够。而整车中最有价值的就是发动机和综合控制系统以及飞行姿态综合控制系统。</w:t>
      </w:r>
    </w:p>
    <w:p w:rsidR="00EA55F0" w:rsidRPr="00DF4D1D" w:rsidP="005F768A" w14:paraId="6F365B4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自动飞行系统我们是使用的玲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的人工智能接口，我们只有使用权。”</w:t>
      </w:r>
    </w:p>
    <w:p w:rsidR="00EA55F0" w:rsidRPr="00DF4D1D" w:rsidP="005F768A" w14:paraId="135889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“这些问题我们都有了一个大致的了解了，请继续。”</w:t>
      </w:r>
    </w:p>
    <w:p w:rsidR="00EA55F0" w:rsidRPr="00DF4D1D" w:rsidP="005F768A" w14:paraId="468DFA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“我们的电机的峰值输出功率是在1</w:t>
      </w:r>
      <w:r w:rsidRPr="00DF4D1D">
        <w:rPr>
          <w:rFonts w:ascii="微软雅黑" w:eastAsia="微软雅黑" w:hAnsi="微软雅黑" w:cs="微软雅黑"/>
          <w:sz w:val="22"/>
          <w:szCs w:val="22"/>
        </w:rPr>
        <w:t>174</w:t>
      </w:r>
      <w:r w:rsidRPr="00DF4D1D">
        <w:rPr>
          <w:rFonts w:ascii="微软雅黑" w:eastAsia="微软雅黑" w:hAnsi="微软雅黑" w:cs="微软雅黑" w:hint="eastAsia"/>
          <w:sz w:val="22"/>
          <w:szCs w:val="22"/>
        </w:rPr>
        <w:t>KW的单个最大输出功率，并且整体体积只会提升2%，这些多出来的功率可以携带更多的电池，以获取更大的航程，但是为了让输出最大化，总装机容量就不得不做一定的减小，所以最远的航程是</w:t>
      </w:r>
      <w:r w:rsidRPr="00DF4D1D">
        <w:rPr>
          <w:rFonts w:ascii="微软雅黑" w:eastAsia="微软雅黑" w:hAnsi="微软雅黑" w:cs="微软雅黑"/>
          <w:sz w:val="22"/>
          <w:szCs w:val="22"/>
        </w:rPr>
        <w:t>5600</w:t>
      </w:r>
      <w:r w:rsidRPr="00DF4D1D">
        <w:rPr>
          <w:rFonts w:ascii="微软雅黑" w:eastAsia="微软雅黑" w:hAnsi="微软雅黑" w:cs="微软雅黑" w:hint="eastAsia"/>
          <w:sz w:val="22"/>
          <w:szCs w:val="22"/>
        </w:rPr>
        <w:t>KM，这个航程是按最大航速的7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%进行航行实验的。</w:t>
      </w:r>
    </w:p>
    <w:p w:rsidR="00EA55F0" w:rsidRPr="00DF4D1D" w:rsidP="005F768A" w14:paraId="4FDB97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如果一直以最大速度航信的话航程至少会缩减5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%，但是它的速度却可以达到3</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S。如果再改进相应的结构设计做到超音速航行也不是一个很艰难的问题，只是我们为了安全着想没有将外形设计为适合飞行的结构，所以也就没有超音速相关方面的测试。</w:t>
      </w:r>
    </w:p>
    <w:p w:rsidR="00EA55F0" w:rsidRPr="00DF4D1D" w:rsidP="005F768A" w14:paraId="3643EAE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我们在实验过程中所使用的驱动类型是涵道发动机为原型进行设计的。大致的情况已经介绍完毕，如果有其他的问题可以在接下的时间提出来。”</w:t>
      </w:r>
    </w:p>
    <w:p w:rsidR="00EA55F0" w:rsidRPr="00DF4D1D" w:rsidP="005F768A" w14:paraId="66983B7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“好的，贵方电动机的大致情况我们已经有了一个大致的了解，请允许我们商量一下。”</w:t>
      </w:r>
    </w:p>
    <w:p w:rsidR="00EA55F0" w:rsidRPr="00DF4D1D" w:rsidP="005F768A" w14:paraId="792D6AD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“请便。”</w:t>
      </w:r>
    </w:p>
    <w:p w:rsidR="00EA55F0" w:rsidRPr="00DF4D1D" w:rsidP="005F768A" w14:paraId="5E689F8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西南军区谈判代表在得到比亚迪方面的允许之后便在旁边开始商量了起来。</w:t>
      </w:r>
    </w:p>
    <w:p w:rsidR="00EA55F0" w:rsidRPr="00DF4D1D" w:rsidP="005F768A" w14:paraId="6EBE08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而比亚迪的一方也在开始进行下一轮的协商。</w:t>
      </w:r>
    </w:p>
    <w:p w:rsidR="00EA55F0" w:rsidRPr="00DF4D1D" w:rsidP="005F768A" w14:paraId="0B603C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“王总，我认为只要他们不会入股我们的企业就没有问题，如果遇到技术的收购我想我们可以卖给他们，虽然说价格肯定是不会低就是了。”</w:t>
      </w:r>
    </w:p>
    <w:p w:rsidR="00EA55F0" w:rsidRPr="00DF4D1D" w:rsidP="005F768A" w14:paraId="060492B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总我认为应该是技术授权或者说和他们一起合作研发，毕竟这件事情关系到对于公司的掌控权，如果出售了技术我们对于他们就没有那么多的利用价值了，情怀这种东西如果没有了一点点的利用价值那么情怀就是十分脆弱的东西。”</w:t>
      </w:r>
    </w:p>
    <w:p w:rsidR="00EA55F0" w:rsidRPr="00DF4D1D" w:rsidP="005F768A" w14:paraId="787C3B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在一旁的王賗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就这样看着不说话，但是他那胸有成竹的样子显然是有了一个比较好的解决方案，现在只不过是在等待对方商谈完毕再进行下一步的商谈，如果双方的商谈都还不错的话就可以直接开始签订相关的合作事宜了。</w:t>
      </w:r>
    </w:p>
    <w:p w:rsidR="00EA55F0" w:rsidRPr="00DF4D1D" w:rsidP="005F768A" w14:paraId="5107A910" w14:textId="77777777">
      <w:pPr>
        <w:rPr>
          <w:rFonts w:ascii="微软雅黑" w:eastAsia="微软雅黑" w:hAnsi="微软雅黑" w:cs="微软雅黑"/>
          <w:sz w:val="22"/>
          <w:szCs w:val="22"/>
        </w:rPr>
      </w:pPr>
    </w:p>
    <w:p w:rsidR="00EA55F0" w:rsidRPr="00DF4D1D" w:rsidP="005F768A" w14:paraId="2DED991D"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