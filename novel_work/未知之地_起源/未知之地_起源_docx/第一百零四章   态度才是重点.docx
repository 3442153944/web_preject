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297E43" w:rsidRPr="00DF4D1D" w:rsidP="005F768A" w14:paraId="147395AF" w14:textId="774D5DDA">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第一百零</w:t>
      </w:r>
      <w:r w:rsidRPr="00DF4D1D" w:rsidR="00852AD2">
        <w:rPr>
          <w:rFonts w:ascii="微软雅黑" w:eastAsia="微软雅黑" w:hAnsi="微软雅黑" w:cs="微软雅黑" w:hint="eastAsia"/>
          <w:sz w:val="22"/>
          <w:szCs w:val="22"/>
        </w:rPr>
        <w:t>四</w:t>
      </w:r>
      <w:r w:rsidRPr="00DF4D1D">
        <w:rPr>
          <w:rFonts w:ascii="微软雅黑" w:eastAsia="微软雅黑" w:hAnsi="微软雅黑" w:cs="微软雅黑" w:hint="eastAsia"/>
          <w:sz w:val="22"/>
          <w:szCs w:val="22"/>
        </w:rPr>
        <w:t xml:space="preserve">章 </w:t>
      </w:r>
      <w:r w:rsidRPr="00DF4D1D">
        <w:rPr>
          <w:rFonts w:ascii="微软雅黑" w:eastAsia="微软雅黑" w:hAnsi="微软雅黑" w:cs="微软雅黑"/>
          <w:sz w:val="22"/>
          <w:szCs w:val="22"/>
        </w:rPr>
        <w:t xml:space="preserve">  </w:t>
      </w:r>
      <w:r w:rsidRPr="00DF4D1D" w:rsidR="006B274C">
        <w:rPr>
          <w:rFonts w:ascii="微软雅黑" w:eastAsia="微软雅黑" w:hAnsi="微软雅黑" w:cs="微软雅黑" w:hint="eastAsia"/>
          <w:sz w:val="22"/>
          <w:szCs w:val="22"/>
        </w:rPr>
        <w:t>态度才是重点</w:t>
      </w:r>
    </w:p>
    <w:p w:rsidR="00297E43" w:rsidRPr="00DF4D1D" w:rsidP="005F768A" w14:paraId="4EBFF348" w14:textId="420EC5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在龙薇来到了大门口之后时间已经来到了8:</w:t>
      </w:r>
      <w:r w:rsidRPr="00DF4D1D">
        <w:rPr>
          <w:rFonts w:ascii="微软雅黑" w:eastAsia="微软雅黑" w:hAnsi="微软雅黑" w:cs="微软雅黑"/>
          <w:sz w:val="22"/>
          <w:szCs w:val="22"/>
        </w:rPr>
        <w:t>31</w:t>
      </w:r>
      <w:r w:rsidRPr="00DF4D1D">
        <w:rPr>
          <w:rFonts w:ascii="微软雅黑" w:eastAsia="微软雅黑" w:hAnsi="微软雅黑" w:cs="微软雅黑" w:hint="eastAsia"/>
          <w:sz w:val="22"/>
          <w:szCs w:val="22"/>
        </w:rPr>
        <w:t>分了，这</w:t>
      </w:r>
      <w:r w:rsidRPr="00DF4D1D">
        <w:rPr>
          <w:rFonts w:ascii="微软雅黑" w:eastAsia="微软雅黑" w:hAnsi="微软雅黑" w:cs="微软雅黑" w:hint="eastAsia"/>
          <w:sz w:val="22"/>
          <w:szCs w:val="22"/>
        </w:rPr>
        <w:t>和之前</w:t>
      </w:r>
      <w:r w:rsidRPr="00DF4D1D">
        <w:rPr>
          <w:rFonts w:ascii="微软雅黑" w:eastAsia="微软雅黑" w:hAnsi="微软雅黑" w:cs="微软雅黑" w:hint="eastAsia"/>
          <w:sz w:val="22"/>
          <w:szCs w:val="22"/>
        </w:rPr>
        <w:t>所说的时间并不相同，这个时间已经晚了一分钟了。</w:t>
      </w:r>
    </w:p>
    <w:p w:rsidR="00ED69E2" w:rsidRPr="00DF4D1D" w:rsidP="005F768A" w14:paraId="480314D7" w14:textId="07017B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800DB5">
        <w:rPr>
          <w:rFonts w:ascii="微软雅黑" w:eastAsia="微软雅黑" w:hAnsi="微软雅黑" w:cs="微软雅黑" w:hint="eastAsia"/>
          <w:sz w:val="22"/>
          <w:szCs w:val="22"/>
        </w:rPr>
        <w:t>欢迎各位前来玲瑶科创应聘</w:t>
      </w:r>
      <w:r w:rsidRPr="00DF4D1D">
        <w:rPr>
          <w:rFonts w:ascii="微软雅黑" w:eastAsia="微软雅黑" w:hAnsi="微软雅黑" w:cs="微软雅黑" w:hint="eastAsia"/>
          <w:sz w:val="22"/>
          <w:szCs w:val="22"/>
        </w:rPr>
        <w:t>，我首先自我介绍一下我叫孙源玲，是玲瑶科创的创始人，至今为止玲瑶科创都是一家没有上市的公司。</w:t>
      </w:r>
    </w:p>
    <w:p w:rsidR="002652A4" w:rsidRPr="00DF4D1D" w:rsidP="005F768A" w14:paraId="5EF1ADED" w14:textId="4D30BD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其次就是我不喜欢混乱，希望各位稍微遵守一下公共场合的规则。</w:t>
      </w:r>
    </w:p>
    <w:p w:rsidR="00867080" w:rsidRPr="00DF4D1D" w:rsidP="005F768A" w14:paraId="4B712B31" w14:textId="0FC340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w:t>
      </w:r>
      <w:r w:rsidRPr="00DF4D1D" w:rsidR="00800DB5">
        <w:rPr>
          <w:rFonts w:ascii="微软雅黑" w:eastAsia="微软雅黑" w:hAnsi="微软雅黑" w:cs="微软雅黑" w:hint="eastAsia"/>
          <w:sz w:val="22"/>
          <w:szCs w:val="22"/>
        </w:rPr>
        <w:t>现在</w:t>
      </w:r>
      <w:r w:rsidRPr="00DF4D1D">
        <w:rPr>
          <w:rFonts w:ascii="微软雅黑" w:eastAsia="微软雅黑" w:hAnsi="微软雅黑" w:cs="微软雅黑" w:hint="eastAsia"/>
          <w:sz w:val="22"/>
          <w:szCs w:val="22"/>
        </w:rPr>
        <w:t>距离我们</w:t>
      </w:r>
      <w:r w:rsidRPr="00DF4D1D" w:rsidR="00800DB5">
        <w:rPr>
          <w:rFonts w:ascii="微软雅黑" w:eastAsia="微软雅黑" w:hAnsi="微软雅黑" w:cs="微软雅黑" w:hint="eastAsia"/>
          <w:sz w:val="22"/>
          <w:szCs w:val="22"/>
        </w:rPr>
        <w:t>约定的时间已经迟了一分钟了，在这么冷的天还是在这个时间点，但是</w:t>
      </w:r>
      <w:r w:rsidRPr="00DF4D1D" w:rsidR="008F4FA1">
        <w:rPr>
          <w:rFonts w:ascii="微软雅黑" w:eastAsia="微软雅黑" w:hAnsi="微软雅黑" w:cs="微软雅黑" w:hint="eastAsia"/>
          <w:sz w:val="22"/>
          <w:szCs w:val="22"/>
        </w:rPr>
        <w:t>我相信各位一定不会后悔此行的，因为不管各位的面试情况怎么样我们都会对前来应聘的赠送一个全新的AR增强现实设备，这项设备是属于完全成熟的技术，但是因为一些原因所以暂时还没有进行发售</w:t>
      </w:r>
      <w:r w:rsidRPr="00DF4D1D">
        <w:rPr>
          <w:rFonts w:ascii="微软雅黑" w:eastAsia="微软雅黑" w:hAnsi="微软雅黑" w:cs="微软雅黑" w:hint="eastAsia"/>
          <w:sz w:val="22"/>
          <w:szCs w:val="22"/>
        </w:rPr>
        <w:t>，这次给各位的是内侧版。</w:t>
      </w:r>
    </w:p>
    <w:p w:rsidR="00ED69E2" w:rsidRPr="00DF4D1D" w:rsidP="005F768A" w14:paraId="3C3EAC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并且没有任何的保密协议。</w:t>
      </w:r>
    </w:p>
    <w:p w:rsidR="00FD5079" w:rsidRPr="00DF4D1D" w:rsidP="005F768A" w14:paraId="4BB712F3" w14:textId="742C29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好了其他的话就不说那么多的了，现在就</w:t>
      </w:r>
      <w:r w:rsidRPr="00DF4D1D" w:rsidR="0076747B">
        <w:rPr>
          <w:rFonts w:ascii="微软雅黑" w:eastAsia="微软雅黑" w:hAnsi="微软雅黑" w:cs="微软雅黑" w:hint="eastAsia"/>
          <w:sz w:val="22"/>
          <w:szCs w:val="22"/>
        </w:rPr>
        <w:t>跟着我到室内去等待吧，要是感冒了就不好了，现在这个时间就快到年关了，我也不希望各位出现什么意外。</w:t>
      </w:r>
      <w:r w:rsidRPr="00DF4D1D">
        <w:rPr>
          <w:rFonts w:ascii="微软雅黑" w:eastAsia="微软雅黑" w:hAnsi="微软雅黑" w:cs="微软雅黑" w:hint="eastAsia"/>
          <w:sz w:val="22"/>
          <w:szCs w:val="22"/>
        </w:rPr>
        <w:t>”</w:t>
      </w:r>
    </w:p>
    <w:p w:rsidR="00C00689" w:rsidRPr="00DF4D1D" w:rsidP="005F768A" w14:paraId="5D3A53A1" w14:textId="374FFF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说罢孙源玲向着旁边的龙薇索道</w:t>
      </w:r>
    </w:p>
    <w:p w:rsidR="00C00689" w:rsidRPr="00DF4D1D" w:rsidP="005F768A" w14:paraId="1303BB20" w14:textId="61CF47E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“接下来的接待工作就交给你了，给他们大致的说一下这次发放AR显示增强设备的前提条件</w:t>
      </w:r>
      <w:r w:rsidRPr="00DF4D1D" w:rsidR="00F20E12">
        <w:rPr>
          <w:rFonts w:ascii="微软雅黑" w:eastAsia="微软雅黑" w:hAnsi="微软雅黑" w:cs="微软雅黑" w:hint="eastAsia"/>
          <w:sz w:val="22"/>
          <w:szCs w:val="22"/>
        </w:rPr>
        <w:t>，就算是白嫖也是有前提条件的</w:t>
      </w:r>
      <w:r w:rsidRPr="00DF4D1D" w:rsidR="006143BA">
        <w:rPr>
          <w:rFonts w:ascii="微软雅黑" w:eastAsia="微软雅黑" w:hAnsi="微软雅黑" w:cs="微软雅黑" w:hint="eastAsia"/>
          <w:sz w:val="22"/>
          <w:szCs w:val="22"/>
        </w:rPr>
        <w:t>，一部分毕竟总要的东西我已经发给你了，自己注意一下。</w:t>
      </w:r>
      <w:r w:rsidRPr="00DF4D1D">
        <w:rPr>
          <w:rFonts w:ascii="微软雅黑" w:eastAsia="微软雅黑" w:hAnsi="微软雅黑" w:cs="微软雅黑" w:hint="eastAsia"/>
          <w:sz w:val="22"/>
          <w:szCs w:val="22"/>
        </w:rPr>
        <w:t>”</w:t>
      </w:r>
    </w:p>
    <w:p w:rsidR="00F20E12" w:rsidRPr="00DF4D1D" w:rsidP="005F768A" w14:paraId="30F3445F" w14:textId="437DC49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“好的，明白了……”</w:t>
      </w:r>
    </w:p>
    <w:p w:rsidR="00F20E12" w:rsidRPr="00DF4D1D" w:rsidP="005F768A" w14:paraId="4AEBB570" w14:textId="36C918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还没等龙薇把话说完，孙源玲便以极快的速度离开了这个地方。</w:t>
      </w:r>
      <w:r w:rsidRPr="00DF4D1D" w:rsidR="006143BA">
        <w:rPr>
          <w:rFonts w:ascii="微软雅黑" w:eastAsia="微软雅黑" w:hAnsi="微软雅黑" w:cs="微软雅黑" w:hint="eastAsia"/>
          <w:sz w:val="22"/>
          <w:szCs w:val="22"/>
        </w:rPr>
        <w:t>龙薇对此也是表示很蒙。这就算安排好了吗？我接下来改怎么操作啊？</w:t>
      </w:r>
    </w:p>
    <w:p w:rsidR="00AE68AB" w:rsidRPr="00DF4D1D" w:rsidP="005F768A" w14:paraId="5BB8FF5A" w14:textId="5A48E1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“各位现在跟着我来</w:t>
      </w:r>
      <w:r w:rsidRPr="00DF4D1D" w:rsidR="001D3F83">
        <w:rPr>
          <w:rFonts w:ascii="微软雅黑" w:eastAsia="微软雅黑" w:hAnsi="微软雅黑" w:cs="微软雅黑" w:hint="eastAsia"/>
          <w:sz w:val="22"/>
          <w:szCs w:val="22"/>
        </w:rPr>
        <w:t>吧，毕竟一直呆在外面也不是个事。</w:t>
      </w:r>
      <w:r w:rsidRPr="00DF4D1D">
        <w:rPr>
          <w:rFonts w:ascii="微软雅黑" w:eastAsia="微软雅黑" w:hAnsi="微软雅黑" w:cs="微软雅黑" w:hint="eastAsia"/>
          <w:sz w:val="22"/>
          <w:szCs w:val="22"/>
        </w:rPr>
        <w:t>”</w:t>
      </w:r>
      <w:r w:rsidRPr="00DF4D1D" w:rsidR="001D3F83">
        <w:rPr>
          <w:rFonts w:ascii="微软雅黑" w:eastAsia="微软雅黑" w:hAnsi="微软雅黑" w:cs="微软雅黑" w:hint="eastAsia"/>
          <w:sz w:val="22"/>
          <w:szCs w:val="22"/>
        </w:rPr>
        <w:t>龙薇说话的声音不怎么打，但是在这个有点闹哄哄的门口却能够将声音清晰的传递到每个人的耳朵里面。</w:t>
      </w:r>
    </w:p>
    <w:p w:rsidR="001D3F83" w:rsidRPr="00DF4D1D" w:rsidP="005F768A" w14:paraId="38EE309F" w14:textId="11B4E9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“请跟这我过来吧，在路上给你们简单的说说应聘方式。”</w:t>
      </w:r>
    </w:p>
    <w:p w:rsidR="006143BA" w:rsidRPr="00DF4D1D" w:rsidP="005F768A" w14:paraId="5C23F708" w14:textId="6451836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前来的应聘的人</w:t>
      </w:r>
      <w:r w:rsidRPr="00DF4D1D">
        <w:rPr>
          <w:rFonts w:ascii="微软雅黑" w:eastAsia="微软雅黑" w:hAnsi="微软雅黑" w:cs="微软雅黑" w:hint="eastAsia"/>
          <w:sz w:val="22"/>
          <w:szCs w:val="22"/>
        </w:rPr>
        <w:t>门多少</w:t>
      </w:r>
      <w:r w:rsidRPr="00DF4D1D">
        <w:rPr>
          <w:rFonts w:ascii="微软雅黑" w:eastAsia="微软雅黑" w:hAnsi="微软雅黑" w:cs="微软雅黑" w:hint="eastAsia"/>
          <w:sz w:val="22"/>
          <w:szCs w:val="22"/>
        </w:rPr>
        <w:t>都有一些</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圈，毕竟这种应聘方式可是很少见了。</w:t>
      </w:r>
    </w:p>
    <w:p w:rsidR="00C72F83" w:rsidRPr="00DF4D1D" w:rsidP="005F768A" w14:paraId="50D20AF4" w14:textId="6086856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5D03BA">
        <w:rPr>
          <w:rFonts w:ascii="微软雅黑" w:eastAsia="微软雅黑" w:hAnsi="微软雅黑" w:cs="微软雅黑" w:hint="eastAsia"/>
          <w:sz w:val="22"/>
          <w:szCs w:val="22"/>
        </w:rPr>
        <w:t>首先是我们老板并不喜欢那种不守规则的人，因为这种人很有可能打乱已经布置好的规划，</w:t>
      </w:r>
      <w:r w:rsidRPr="00DF4D1D">
        <w:rPr>
          <w:rFonts w:ascii="微软雅黑" w:eastAsia="微软雅黑" w:hAnsi="微软雅黑" w:cs="微软雅黑" w:hint="eastAsia"/>
          <w:sz w:val="22"/>
          <w:szCs w:val="22"/>
        </w:rPr>
        <w:t>带来不必要的麻烦，其实咱们的规则很少的，只要不违反公共场合的秩序一级法律然后不要打扰到老板其他的事情都好说。</w:t>
      </w:r>
    </w:p>
    <w:p w:rsidR="005B37F7" w:rsidRPr="00DF4D1D" w:rsidP="005F768A" w14:paraId="2CD30C36" w14:textId="61BE89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我们老板其实是一个十分随和的一个人，</w:t>
      </w:r>
      <w:r w:rsidRPr="00DF4D1D">
        <w:rPr>
          <w:rFonts w:ascii="微软雅黑" w:eastAsia="微软雅黑" w:hAnsi="微软雅黑" w:cs="微软雅黑" w:hint="eastAsia"/>
          <w:sz w:val="22"/>
          <w:szCs w:val="22"/>
        </w:rPr>
        <w:t>不会找任何人的麻烦，但是长时间没有事情干她会亲自安排一些事情给你干，让你知道什么叫做老板的关怀。</w:t>
      </w:r>
    </w:p>
    <w:p w:rsidR="00206DCD" w:rsidRPr="00DF4D1D" w:rsidP="005F768A" w14:paraId="4A913E72" w14:textId="469FE26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当然工资方面都是十分可观的，但是基础公子并不怎么的多，扫地的每个月最低10000RMB起步，</w:t>
      </w:r>
      <w:r w:rsidRPr="00DF4D1D">
        <w:rPr>
          <w:rFonts w:ascii="微软雅黑" w:eastAsia="微软雅黑" w:hAnsi="微软雅黑" w:cs="微软雅黑" w:hint="eastAsia"/>
          <w:sz w:val="22"/>
          <w:szCs w:val="22"/>
        </w:rPr>
        <w:t>管理层的人员最低工资是30000一个月起步，科研人员最低工资100000一个月，如果说权力可能研究人员的工资的更加的大，但是管理层的权力也可以制衡他们，所以权力争斗什么的就不要玩了，在公司中发生的什么事情基本上都瞒</w:t>
      </w:r>
      <w:r w:rsidRPr="00DF4D1D">
        <w:rPr>
          <w:rFonts w:ascii="微软雅黑" w:eastAsia="微软雅黑" w:hAnsi="微软雅黑" w:cs="微软雅黑" w:hint="eastAsia"/>
          <w:sz w:val="22"/>
          <w:szCs w:val="22"/>
        </w:rPr>
        <w:t>不过总经理，就</w:t>
      </w:r>
      <w:r w:rsidRPr="00DF4D1D">
        <w:rPr>
          <w:rFonts w:ascii="微软雅黑" w:eastAsia="微软雅黑" w:hAnsi="微软雅黑" w:cs="微软雅黑" w:hint="eastAsia"/>
          <w:sz w:val="22"/>
          <w:szCs w:val="22"/>
        </w:rPr>
        <w:t>不要说瞒过</w:t>
      </w:r>
      <w:r w:rsidRPr="00DF4D1D">
        <w:rPr>
          <w:rFonts w:ascii="微软雅黑" w:eastAsia="微软雅黑" w:hAnsi="微软雅黑" w:cs="微软雅黑" w:hint="eastAsia"/>
          <w:sz w:val="22"/>
          <w:szCs w:val="22"/>
        </w:rPr>
        <w:t>老板了。</w:t>
      </w:r>
    </w:p>
    <w:p w:rsidR="00082F80" w:rsidRPr="00DF4D1D" w:rsidP="005F768A" w14:paraId="7EBE914B" w14:textId="34FB52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好了，各位就在这儿就地找个地方休息吧，我叫到一个人就到我这儿来，我会给你一个卡片上面有着面试的地点</w:t>
      </w:r>
      <w:r w:rsidRPr="00DF4D1D" w:rsidR="00391CB6">
        <w:rPr>
          <w:rFonts w:ascii="微软雅黑" w:eastAsia="微软雅黑" w:hAnsi="微软雅黑" w:cs="微软雅黑" w:hint="eastAsia"/>
          <w:sz w:val="22"/>
          <w:szCs w:val="22"/>
        </w:rPr>
        <w:t>，到了时间各位就前去指定的地方前去面试。</w:t>
      </w:r>
    </w:p>
    <w:p w:rsidR="002652A4" w:rsidRPr="00DF4D1D" w:rsidP="005F768A" w14:paraId="262B2917" w14:textId="38BCD33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好了，我就说在这个地方了，其他的事情就不适宜再多说了，距离面试还有十分钟请各位准备好，最后祝愿各位能够面试成功，祝各位好运。</w:t>
      </w:r>
      <w:r w:rsidRPr="00DF4D1D">
        <w:rPr>
          <w:rFonts w:ascii="微软雅黑" w:eastAsia="微软雅黑" w:hAnsi="微软雅黑" w:cs="微软雅黑" w:hint="eastAsia"/>
          <w:sz w:val="22"/>
          <w:szCs w:val="22"/>
        </w:rPr>
        <w:t>”</w:t>
      </w:r>
    </w:p>
    <w:p w:rsidR="00221B1E" w:rsidRPr="00DF4D1D" w:rsidP="005F768A" w14:paraId="01B4C88F" w14:textId="25382CC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龙薇</w:t>
      </w:r>
      <w:r w:rsidRPr="00DF4D1D" w:rsidR="00283DB1">
        <w:rPr>
          <w:rFonts w:ascii="微软雅黑" w:eastAsia="微软雅黑" w:hAnsi="微软雅黑" w:cs="微软雅黑" w:hint="eastAsia"/>
          <w:sz w:val="22"/>
          <w:szCs w:val="22"/>
        </w:rPr>
        <w:t>在说完之后便笑盈盈的走开了，在场的人在龙薇走了之后便开始检查自己所携带的物品</w:t>
      </w:r>
      <w:r w:rsidRPr="00DF4D1D" w:rsidR="00E6574E">
        <w:rPr>
          <w:rFonts w:ascii="微软雅黑" w:eastAsia="微软雅黑" w:hAnsi="微软雅黑" w:cs="微软雅黑" w:hint="eastAsia"/>
          <w:sz w:val="22"/>
          <w:szCs w:val="22"/>
        </w:rPr>
        <w:t>，整理个人的形象。</w:t>
      </w:r>
    </w:p>
    <w:p w:rsidR="00E6574E" w:rsidRPr="00DF4D1D" w:rsidP="005F768A" w14:paraId="771ADB15" w14:textId="6702F4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时间很快就来到接近上午9点，在这个时间</w:t>
      </w:r>
      <w:r w:rsidRPr="00DF4D1D">
        <w:rPr>
          <w:rFonts w:ascii="微软雅黑" w:eastAsia="微软雅黑" w:hAnsi="微软雅黑" w:cs="微软雅黑" w:hint="eastAsia"/>
          <w:sz w:val="22"/>
          <w:szCs w:val="22"/>
        </w:rPr>
        <w:t>段许多</w:t>
      </w:r>
      <w:r w:rsidRPr="00DF4D1D">
        <w:rPr>
          <w:rFonts w:ascii="微软雅黑" w:eastAsia="微软雅黑" w:hAnsi="微软雅黑" w:cs="微软雅黑" w:hint="eastAsia"/>
          <w:sz w:val="22"/>
          <w:szCs w:val="22"/>
        </w:rPr>
        <w:t>的人便开始走出休息室</w:t>
      </w:r>
      <w:r w:rsidRPr="00DF4D1D" w:rsidR="00804E7F">
        <w:rPr>
          <w:rFonts w:ascii="微软雅黑" w:eastAsia="微软雅黑" w:hAnsi="微软雅黑" w:cs="微软雅黑" w:hint="eastAsia"/>
          <w:sz w:val="22"/>
          <w:szCs w:val="22"/>
        </w:rPr>
        <w:t>，开始在整个公司所在的范围内开始寻找面试的地方</w:t>
      </w:r>
      <w:r w:rsidRPr="00DF4D1D" w:rsidR="00665DA2">
        <w:rPr>
          <w:rFonts w:ascii="微软雅黑" w:eastAsia="微软雅黑" w:hAnsi="微软雅黑" w:cs="微软雅黑" w:hint="eastAsia"/>
          <w:sz w:val="22"/>
          <w:szCs w:val="22"/>
        </w:rPr>
        <w:t>了，因为一些比较特俗的原因，面试的地方都不在一个地方，都分布在公司范围内的各个地方，这些地方</w:t>
      </w:r>
      <w:r w:rsidRPr="00DF4D1D" w:rsidR="00665DA2">
        <w:rPr>
          <w:rFonts w:ascii="微软雅黑" w:eastAsia="微软雅黑" w:hAnsi="微软雅黑" w:cs="微软雅黑" w:hint="eastAsia"/>
          <w:sz w:val="22"/>
          <w:szCs w:val="22"/>
        </w:rPr>
        <w:t>可能可能</w:t>
      </w:r>
      <w:r w:rsidRPr="00DF4D1D" w:rsidR="00665DA2">
        <w:rPr>
          <w:rFonts w:ascii="微软雅黑" w:eastAsia="微软雅黑" w:hAnsi="微软雅黑" w:cs="微软雅黑" w:hint="eastAsia"/>
          <w:sz w:val="22"/>
          <w:szCs w:val="22"/>
        </w:rPr>
        <w:t>在垃圾房旁边也有可能在研究室中，总之就是各种意想不到，可能出现在各种地方。</w:t>
      </w:r>
    </w:p>
    <w:p w:rsidR="00B775A7" w:rsidRPr="00DF4D1D" w:rsidP="005F768A" w14:paraId="77743CFE" w14:textId="42B118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“这个物料房在哪儿啊，为什么面试会在</w:t>
      </w:r>
      <w:r w:rsidRPr="00DF4D1D" w:rsidR="0048551A">
        <w:rPr>
          <w:rFonts w:ascii="微软雅黑" w:eastAsia="微软雅黑" w:hAnsi="微软雅黑" w:cs="微软雅黑" w:hint="eastAsia"/>
          <w:sz w:val="22"/>
          <w:szCs w:val="22"/>
        </w:rPr>
        <w:t>这种地方啊？</w:t>
      </w:r>
      <w:r w:rsidRPr="00DF4D1D">
        <w:rPr>
          <w:rFonts w:ascii="微软雅黑" w:eastAsia="微软雅黑" w:hAnsi="微软雅黑" w:cs="微软雅黑" w:hint="eastAsia"/>
          <w:sz w:val="22"/>
          <w:szCs w:val="22"/>
        </w:rPr>
        <w:t>”</w:t>
      </w:r>
    </w:p>
    <w:p w:rsidR="0048551A" w:rsidRPr="00DF4D1D" w:rsidP="005F768A" w14:paraId="1F0FF371" w14:textId="377038C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一名前来应聘的人在找了很久之后</w:t>
      </w:r>
      <w:r w:rsidRPr="00DF4D1D" w:rsidR="007A4DA2">
        <w:rPr>
          <w:rFonts w:ascii="微软雅黑" w:eastAsia="微软雅黑" w:hAnsi="微软雅黑" w:cs="微软雅黑" w:hint="eastAsia"/>
          <w:sz w:val="22"/>
          <w:szCs w:val="22"/>
        </w:rPr>
        <w:t>还在没有找到，然后</w:t>
      </w:r>
      <w:r w:rsidRPr="00DF4D1D">
        <w:rPr>
          <w:rFonts w:ascii="微软雅黑" w:eastAsia="微软雅黑" w:hAnsi="微软雅黑" w:cs="微软雅黑" w:hint="eastAsia"/>
          <w:sz w:val="22"/>
          <w:szCs w:val="22"/>
        </w:rPr>
        <w:t>开始抱怨了</w:t>
      </w:r>
      <w:r w:rsidRPr="00DF4D1D" w:rsidR="007A4DA2">
        <w:rPr>
          <w:rFonts w:ascii="微软雅黑" w:eastAsia="微软雅黑" w:hAnsi="微软雅黑" w:cs="微软雅黑" w:hint="eastAsia"/>
          <w:sz w:val="22"/>
          <w:szCs w:val="22"/>
        </w:rPr>
        <w:t>。</w:t>
      </w:r>
    </w:p>
    <w:p w:rsidR="007A4DA2" w:rsidRPr="00DF4D1D" w:rsidP="005F768A" w14:paraId="2A98A2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woc</w:t>
      </w:r>
      <w:r w:rsidRPr="00DF4D1D">
        <w:rPr>
          <w:rFonts w:ascii="微软雅黑" w:eastAsia="微软雅黑" w:hAnsi="微软雅黑" w:cs="微软雅黑" w:hint="eastAsia"/>
          <w:sz w:val="22"/>
          <w:szCs w:val="22"/>
        </w:rPr>
        <w:t>，保洁房在哪儿啊？</w:t>
      </w:r>
    </w:p>
    <w:p w:rsidR="007A4DA2" w:rsidRPr="00DF4D1D" w:rsidP="005F768A" w14:paraId="674000B7" w14:textId="5462E5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，那个阿姨请问一下这个保洁房在哪儿？”</w:t>
      </w:r>
    </w:p>
    <w:p w:rsidR="00E83737" w:rsidRPr="00DF4D1D" w:rsidP="005F768A" w14:paraId="361D8D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“阿姨？</w:t>
      </w:r>
      <w:r w:rsidRPr="00DF4D1D">
        <w:rPr>
          <w:rFonts w:ascii="微软雅黑" w:eastAsia="微软雅黑" w:hAnsi="微软雅黑" w:cs="微软雅黑" w:hint="eastAsia"/>
          <w:sz w:val="22"/>
          <w:szCs w:val="22"/>
        </w:rPr>
        <w:t>我的年龄有那么大吗？难道我现在很老了嘛？不至于吧。</w:t>
      </w:r>
    </w:p>
    <w:p w:rsidR="005211D2" w:rsidRPr="00DF4D1D" w:rsidP="005F768A" w14:paraId="711154CA" w14:textId="6E5EAED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小伙子你这样可不行</w:t>
      </w:r>
      <w:r w:rsidRPr="00DF4D1D" w:rsidR="00217285">
        <w:rPr>
          <w:rFonts w:ascii="微软雅黑" w:eastAsia="微软雅黑" w:hAnsi="微软雅黑" w:cs="微软雅黑" w:hint="eastAsia"/>
          <w:sz w:val="22"/>
          <w:szCs w:val="22"/>
        </w:rPr>
        <w:t>，保洁室在这儿</w:t>
      </w:r>
      <w:r w:rsidRPr="00DF4D1D" w:rsidR="00A519B3">
        <w:rPr>
          <w:rFonts w:ascii="微软雅黑" w:eastAsia="微软雅黑" w:hAnsi="微软雅黑" w:cs="微软雅黑" w:hint="eastAsia"/>
          <w:sz w:val="22"/>
          <w:szCs w:val="22"/>
        </w:rPr>
        <w:t>可是有很多个的自己去找吧，祝你好运哦。</w:t>
      </w:r>
      <w:r w:rsidRPr="00DF4D1D">
        <w:rPr>
          <w:rFonts w:ascii="微软雅黑" w:eastAsia="微软雅黑" w:hAnsi="微软雅黑" w:cs="微软雅黑" w:hint="eastAsia"/>
          <w:sz w:val="22"/>
          <w:szCs w:val="22"/>
        </w:rPr>
        <w:t>”</w:t>
      </w:r>
    </w:p>
    <w:p w:rsidR="00D11484" w:rsidRPr="00DF4D1D" w:rsidP="005F768A" w14:paraId="58F57EC0" w14:textId="41F898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这个保洁员工在稍微回答了一下他的问题之后便走开了，丝毫没有回头理会他的意思。</w:t>
      </w:r>
      <w:r w:rsidRPr="00DF4D1D">
        <w:rPr>
          <w:rFonts w:ascii="微软雅黑" w:eastAsia="微软雅黑" w:hAnsi="微软雅黑" w:cs="微软雅黑" w:hint="eastAsia"/>
          <w:sz w:val="22"/>
          <w:szCs w:val="22"/>
        </w:rPr>
        <w:t>只留下了那个应聘在风中凌乱，我是谁我在哪儿？我只是问了一个问题而已，为什么就被嫌弃了，这些保洁室到底在哪儿啊？到底有几个保洁室啊？</w:t>
      </w:r>
    </w:p>
    <w:p w:rsidR="00D11484" w:rsidRPr="00DF4D1D" w:rsidP="005F768A" w14:paraId="78FCF9FE" w14:textId="13122F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在风中萧瑟的那个应聘者</w:t>
      </w:r>
      <w:r w:rsidRPr="00DF4D1D" w:rsidR="0013699B">
        <w:rPr>
          <w:rFonts w:ascii="微软雅黑" w:eastAsia="微软雅黑" w:hAnsi="微软雅黑" w:cs="微软雅黑" w:hint="eastAsia"/>
          <w:sz w:val="22"/>
          <w:szCs w:val="22"/>
        </w:rPr>
        <w:t>只是者众多应聘者中的一个，因为孙源玲分出了许多的分身在各个地方等待着这些应聘者的到来。</w:t>
      </w:r>
    </w:p>
    <w:p w:rsidR="0013699B" w:rsidRPr="00DF4D1D" w:rsidP="005F768A" w14:paraId="3BA470A0" w14:textId="315462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“啊，这些人还在没有找到吗？难道还要我给他们指定一个固定的地方才能够找到吗？这样的话太过于废物了吧。”</w:t>
      </w:r>
    </w:p>
    <w:p w:rsidR="000157F9" w:rsidRPr="00DF4D1D" w:rsidP="005F768A" w14:paraId="0D519AB7" w14:textId="3484398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一个在某个角落中等待着应聘者到来的孙源玲分身正在无聊的发着牢骚。就在孙源玲无聊的想要开始玩游戏的时候，门被敲响了。</w:t>
      </w:r>
    </w:p>
    <w:p w:rsidR="000157F9" w:rsidRPr="00DF4D1D" w:rsidP="005F768A" w14:paraId="42DB60DD" w14:textId="46ACC62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‘咚咚咚’</w:t>
      </w:r>
    </w:p>
    <w:p w:rsidR="00867080" w:rsidRPr="00DF4D1D" w:rsidP="005F768A" w14:paraId="7C6DFF0C" w14:textId="40D84B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“请进”</w:t>
      </w:r>
    </w:p>
    <w:p w:rsidR="00297E43" w:rsidRPr="00DF4D1D" w:rsidP="005F768A" w14:paraId="4D8DE501" w14:textId="5B1CCF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“请问这儿是</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号应聘室吗？”</w:t>
      </w:r>
    </w:p>
    <w:p w:rsidR="000157F9" w:rsidRPr="00DF4D1D" w:rsidP="005F768A" w14:paraId="7B5CA577" w14:textId="6E4C2C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“是的，这儿是三号应聘室，请问有什么问题吗？”在厕所旁边保洁室中的孙源玲开始了应聘开始前的前置程序。</w:t>
      </w:r>
    </w:p>
    <w:p w:rsidR="000157F9" w:rsidRPr="00DF4D1D" w:rsidP="005F768A" w14:paraId="7B48FF36" w14:textId="71CEDF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“啊~我是在网上看到了应聘消息前来应聘的应聘者。”</w:t>
      </w:r>
    </w:p>
    <w:p w:rsidR="000157F9" w:rsidRPr="00DF4D1D" w:rsidP="005F768A" w14:paraId="284F7BCB" w14:textId="2AF26C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“啊~这样啊，随意一点坐吧。”</w:t>
      </w:r>
    </w:p>
    <w:p w:rsidR="00AC49D7" w:rsidRPr="00DF4D1D" w:rsidP="005F768A" w14:paraId="7ECA224A" w14:textId="31C609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这个应聘者有点拘谨的坐在了孙源玲的面前。</w:t>
      </w:r>
    </w:p>
    <w:p w:rsidR="000157F9" w:rsidRPr="00DF4D1D" w:rsidP="005F768A" w14:paraId="313243C2" w14:textId="228DF9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“请简单的介绍一下你自己</w:t>
      </w:r>
      <w:r w:rsidRPr="00DF4D1D" w:rsidR="00E76E35">
        <w:rPr>
          <w:rFonts w:ascii="微软雅黑" w:eastAsia="微软雅黑" w:hAnsi="微软雅黑" w:cs="微软雅黑" w:hint="eastAsia"/>
          <w:sz w:val="22"/>
          <w:szCs w:val="22"/>
        </w:rPr>
        <w:t>，简历就放在桌面上就可以了。</w:t>
      </w:r>
      <w:r w:rsidRPr="00DF4D1D">
        <w:rPr>
          <w:rFonts w:ascii="微软雅黑" w:eastAsia="微软雅黑" w:hAnsi="微软雅黑" w:cs="微软雅黑" w:hint="eastAsia"/>
          <w:sz w:val="22"/>
          <w:szCs w:val="22"/>
        </w:rPr>
        <w:t>”</w:t>
      </w:r>
      <w:r w:rsidRPr="00DF4D1D" w:rsidR="005371CA">
        <w:rPr>
          <w:rFonts w:ascii="微软雅黑" w:eastAsia="微软雅黑" w:hAnsi="微软雅黑" w:cs="微软雅黑" w:hint="eastAsia"/>
          <w:sz w:val="22"/>
          <w:szCs w:val="22"/>
        </w:rPr>
        <w:t>坐在一个很高的椅子上连脚都接触不了地的孙源玲做着一个令人感觉十分成熟的模样，但是稚嫩的脸庞依然让人感觉不到任何的威严，如果是在另外的一种情况之下的话</w:t>
      </w:r>
      <w:r w:rsidRPr="00DF4D1D" w:rsidR="00E76E35">
        <w:rPr>
          <w:rFonts w:ascii="微软雅黑" w:eastAsia="微软雅黑" w:hAnsi="微软雅黑" w:cs="微软雅黑" w:hint="eastAsia"/>
          <w:sz w:val="22"/>
          <w:szCs w:val="22"/>
        </w:rPr>
        <w:t>，</w:t>
      </w:r>
      <w:r w:rsidRPr="00DF4D1D" w:rsidR="004D6077">
        <w:rPr>
          <w:rFonts w:ascii="微软雅黑" w:eastAsia="微软雅黑" w:hAnsi="微软雅黑" w:cs="微软雅黑" w:hint="eastAsia"/>
          <w:sz w:val="22"/>
          <w:szCs w:val="22"/>
        </w:rPr>
        <w:t>威严将</w:t>
      </w:r>
      <w:r w:rsidRPr="00DF4D1D" w:rsidR="004D6077">
        <w:rPr>
          <w:rFonts w:ascii="微软雅黑" w:eastAsia="微软雅黑" w:hAnsi="微软雅黑" w:cs="微软雅黑" w:hint="eastAsia"/>
          <w:sz w:val="22"/>
          <w:szCs w:val="22"/>
        </w:rPr>
        <w:t>会压得人抬不起头来。</w:t>
      </w:r>
    </w:p>
    <w:p w:rsidR="00AC49D7" w:rsidRPr="00DF4D1D" w:rsidP="005F768A" w14:paraId="401A16C8" w14:textId="6983EF2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E76E35">
        <w:rPr>
          <w:rFonts w:ascii="微软雅黑" w:eastAsia="微软雅黑" w:hAnsi="微软雅黑" w:cs="微软雅黑" w:hint="eastAsia"/>
          <w:sz w:val="22"/>
          <w:szCs w:val="22"/>
        </w:rPr>
        <w:t>我的名字叫做毛锦，毕业于XX理工大学，在校的时候我以已经将计算机网络4级证书拿到了，并且取得了普通话一级甲等证书，所获得的所有证书都已经放在了简历之中了，我在各个方面都拥有相当的耐心，在干一些十分繁琐的工作是可以做到十分的细心，可以做到完美。</w:t>
      </w:r>
      <w:r w:rsidRPr="00DF4D1D">
        <w:rPr>
          <w:rFonts w:ascii="微软雅黑" w:eastAsia="微软雅黑" w:hAnsi="微软雅黑" w:cs="微软雅黑" w:hint="eastAsia"/>
          <w:sz w:val="22"/>
          <w:szCs w:val="22"/>
        </w:rPr>
        <w:t>”</w:t>
      </w:r>
    </w:p>
    <w:p w:rsidR="000157F9" w:rsidRPr="00DF4D1D" w:rsidP="005F768A" w14:paraId="6A83F54E" w14:textId="0D50024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“嗯，现在又什么感觉了？”</w:t>
      </w:r>
    </w:p>
    <w:p w:rsidR="00A54BA8" w:rsidRPr="00DF4D1D" w:rsidP="005F768A" w14:paraId="517413AA" w14:textId="4E0BB8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“我现在感觉还不错，在路上的时候稍微留意了一下周围的环境和建筑，所以在寻找</w:t>
      </w:r>
      <w:r w:rsidRPr="00DF4D1D">
        <w:rPr>
          <w:rFonts w:ascii="微软雅黑" w:eastAsia="微软雅黑" w:hAnsi="微软雅黑" w:cs="微软雅黑" w:hint="eastAsia"/>
          <w:sz w:val="22"/>
          <w:szCs w:val="22"/>
        </w:rPr>
        <w:t>保洁室的时候只需要在各栋楼底层的厕所附近找找就可以了，这一切感觉都还不错，至少到了现在我的感觉还是很不错的。”</w:t>
      </w:r>
    </w:p>
    <w:p w:rsidR="00A54BA8" w:rsidRPr="00DF4D1D" w:rsidP="005F768A" w14:paraId="2E8D71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你做的很不错，速度也是相当的迅速，在前来应聘的人中速度也算是相当迅速的了。恭喜你，你现在已经成为我们公司的一员了，现在你可以回去准备一下明天就可以来上班了，不过并不是上班就开始干活儿了，在正式开始上班之前有两个月的试用期，如果在这个期间出现了什么不好的事情，那么你可能就要和我们说再见了。</w:t>
      </w:r>
    </w:p>
    <w:p w:rsidR="00A54BA8" w:rsidRPr="00DF4D1D" w:rsidP="005F768A" w14:paraId="32BD7B8C" w14:textId="063350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现在你可以去找龙薇，龙总管去要AR眼睛了。”</w:t>
      </w:r>
    </w:p>
    <w:p w:rsidR="00A54BA8" w:rsidRPr="00DF4D1D" w:rsidP="005F768A" w14:paraId="79AA6E4F" w14:textId="4F8FF5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“啊，真的吗？“</w:t>
      </w:r>
    </w:p>
    <w:p w:rsidR="00A54BA8" w:rsidRPr="00DF4D1D" w:rsidP="005F768A" w14:paraId="60BAC946" w14:textId="7AA00E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“嗯，真的，现在你已经时公司的一员了。“</w:t>
      </w:r>
      <w:r w:rsidRPr="00DF4D1D">
        <w:rPr>
          <w:rFonts w:ascii="微软雅黑" w:eastAsia="微软雅黑" w:hAnsi="微软雅黑" w:cs="微软雅黑"/>
          <w:sz w:val="22"/>
          <w:szCs w:val="22"/>
        </w:rPr>
        <w:br/>
      </w:r>
      <w:r w:rsidRPr="00DF4D1D">
        <w:rPr>
          <w:rFonts w:ascii="微软雅黑" w:eastAsia="微软雅黑" w:hAnsi="微软雅黑" w:cs="微软雅黑" w:hint="eastAsia"/>
          <w:sz w:val="22"/>
          <w:szCs w:val="22"/>
        </w:rPr>
        <w:t>”那么，老板明天再见了。“毛锦在说完之后便准备开走了，就在毛锦快要走出去的时候孙源玲突然说了一句。</w:t>
      </w:r>
    </w:p>
    <w:p w:rsidR="00A54BA8" w:rsidRPr="00DF4D1D" w:rsidP="005F768A" w14:paraId="695A41F5" w14:textId="588FFA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“记住，在灵瑶科创这个地方自身的本事并不是最重要的，更加重要的时态度，不会的可以学，如果态度不行就再见了。“</w:t>
      </w:r>
    </w:p>
    <w:p w:rsidR="00A54BA8" w:rsidRPr="00DF4D1D" w:rsidP="005F768A" w14:paraId="2680F08D" w14:textId="13B3DA3A">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老板我明白了。</w:t>
      </w:r>
      <w:r w:rsidRPr="00DF4D1D">
        <w:rPr>
          <w:rFonts w:ascii="微软雅黑" w:eastAsia="微软雅黑" w:hAnsi="微软雅黑" w:cs="微软雅黑"/>
          <w:sz w:val="22"/>
          <w:szCs w:val="22"/>
        </w:rPr>
        <w:t>”</w:t>
      </w:r>
    </w:p>
    <w:p w:rsidR="002530E4" w:rsidRPr="00DF4D1D" w:rsidP="005F768A" w14:paraId="75C7B0C5" w14:textId="47F18D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“嗯，去吧。“</w:t>
      </w:r>
    </w:p>
    <w:p w:rsidR="002530E4" w:rsidRPr="00DF4D1D" w:rsidP="005F768A" w14:paraId="18DD046D" w14:textId="4FA0032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但是并不是所有的人都向</w:t>
      </w:r>
      <w:r w:rsidRPr="00DF4D1D">
        <w:rPr>
          <w:rFonts w:ascii="微软雅黑" w:eastAsia="微软雅黑" w:hAnsi="微软雅黑" w:cs="微软雅黑" w:hint="eastAsia"/>
          <w:sz w:val="22"/>
          <w:szCs w:val="22"/>
        </w:rPr>
        <w:t>毛锦这样</w:t>
      </w:r>
      <w:r w:rsidRPr="00DF4D1D">
        <w:rPr>
          <w:rFonts w:ascii="微软雅黑" w:eastAsia="微软雅黑" w:hAnsi="微软雅黑" w:cs="微软雅黑" w:hint="eastAsia"/>
          <w:sz w:val="22"/>
          <w:szCs w:val="22"/>
        </w:rPr>
        <w:t>时时都在留意身边的事情的，有本事的人多少都是有一些傲气的，如果没有傲气那是假的，更何况在这种条件之下，连应聘的地点都是分布在公司范围内的各个角落之中，在这个情况下是个正常人都会有脾气的。</w:t>
      </w:r>
    </w:p>
    <w:p w:rsidR="00DE3BA3" w:rsidRPr="00DF4D1D" w:rsidP="005F768A" w14:paraId="48A684C7" w14:textId="290BDB5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但是在进入公司休息室时只需要稍微留意一下都能够很快的就发现应聘室所在的地方。</w:t>
      </w:r>
    </w:p>
    <w:p w:rsidR="00D05926" w:rsidRPr="00DF4D1D" w:rsidP="005F768A" w14:paraId="0BE0CBE8" w14:textId="49FB2CCB">
      <w:pPr>
        <w:rPr>
          <w:rFonts w:ascii="微软雅黑" w:eastAsia="微软雅黑" w:hAnsi="微软雅黑" w:cs="微软雅黑"/>
          <w:sz w:val="22"/>
          <w:szCs w:val="22"/>
        </w:rPr>
      </w:pP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：0</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10</w:t>
      </w:r>
      <w:r w:rsidRPr="00DF4D1D">
        <w:rPr>
          <w:rFonts w:ascii="微软雅黑" w:eastAsia="微软雅黑" w:hAnsi="微软雅黑" w:cs="微软雅黑" w:hint="eastAsia"/>
          <w:sz w:val="22"/>
          <w:szCs w:val="22"/>
        </w:rPr>
        <w:t>：0</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时间段的面试很快就要过去了，有些人成功通过各种手段找到了面试室所在的放，但是更多的人室直接就找不到应聘室在哪儿了。</w:t>
      </w:r>
    </w:p>
    <w:p w:rsidR="00DE3BA3" w:rsidRPr="00DF4D1D" w:rsidP="005F768A" w14:paraId="08ADE914" w14:textId="77777777">
      <w:pPr>
        <w:rPr>
          <w:rFonts w:ascii="微软雅黑" w:eastAsia="微软雅黑" w:hAnsi="微软雅黑" w:cs="微软雅黑"/>
          <w:sz w:val="22"/>
          <w:szCs w:val="22"/>
        </w:rPr>
      </w:pPr>
    </w:p>
    <w:p w:rsidR="00DE3BA3" w:rsidRPr="00DF4D1D" w:rsidP="005F768A" w14:paraId="05A07EAC" w14:textId="792850B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