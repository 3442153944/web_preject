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415078" w:rsidP="005F768A" w14:paraId="0D27002D" w14:textId="16DC8A0A">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第一百八十八章</w:t>
      </w:r>
      <w:r w:rsidR="004D221E">
        <w:rPr>
          <w:rFonts w:ascii="微软雅黑" w:eastAsia="微软雅黑" w:hAnsi="微软雅黑" w:cs="微软雅黑" w:hint="eastAsia"/>
          <w:sz w:val="22"/>
          <w:szCs w:val="22"/>
        </w:rPr>
        <w:t xml:space="preserve"> </w:t>
      </w:r>
      <w:r w:rsidR="001C4378">
        <w:rPr>
          <w:rFonts w:ascii="微软雅黑" w:eastAsia="微软雅黑" w:hAnsi="微软雅黑" w:cs="微软雅黑" w:hint="eastAsia"/>
          <w:sz w:val="22"/>
          <w:szCs w:val="22"/>
        </w:rPr>
        <w:t>是</w:t>
      </w:r>
      <w:r w:rsidR="004D221E">
        <w:rPr>
          <w:rFonts w:ascii="微软雅黑" w:eastAsia="微软雅黑" w:hAnsi="微软雅黑" w:cs="微软雅黑" w:hint="eastAsia"/>
          <w:sz w:val="22"/>
          <w:szCs w:val="22"/>
        </w:rPr>
        <w:t>超级厉害的老师</w:t>
      </w:r>
    </w:p>
    <w:p w:rsidR="00403E54" w:rsidP="005F768A" w14:paraId="418929CC" w14:textId="0769BDD4">
      <w:pPr>
        <w:rPr>
          <w:rFonts w:ascii="微软雅黑" w:eastAsia="微软雅黑" w:hAnsi="微软雅黑" w:cs="微软雅黑"/>
          <w:sz w:val="22"/>
          <w:szCs w:val="22"/>
        </w:rPr>
      </w:pPr>
      <w:r>
        <w:rPr>
          <w:rFonts w:ascii="微软雅黑" w:eastAsia="微软雅黑" w:hAnsi="微软雅黑" w:cs="微软雅黑" w:hint="eastAsia"/>
          <w:sz w:val="22"/>
          <w:szCs w:val="22"/>
        </w:rPr>
        <w:t>虽然已经被强化了，身体的结构得到了优化，大脑也是得到了优化，但是大量的理论知识还是让李俊陷入了上课听讲的状态之中，还是那种不喜欢上课的那种学生，一遇到自己不感兴趣的知识就犯困。</w:t>
      </w:r>
    </w:p>
    <w:p w:rsidR="00AE3570" w:rsidP="005F768A" w14:paraId="7EA43592" w14:textId="4A6F267B">
      <w:pPr>
        <w:rPr>
          <w:rFonts w:ascii="微软雅黑" w:eastAsia="微软雅黑" w:hAnsi="微软雅黑" w:cs="微软雅黑"/>
          <w:sz w:val="22"/>
          <w:szCs w:val="22"/>
        </w:rPr>
      </w:pPr>
      <w:r>
        <w:rPr>
          <w:rFonts w:ascii="微软雅黑" w:eastAsia="微软雅黑" w:hAnsi="微软雅黑" w:cs="微软雅黑" w:hint="eastAsia"/>
          <w:sz w:val="22"/>
          <w:szCs w:val="22"/>
        </w:rPr>
        <w:t>不过现在的李俊就不是感兴趣就不会困的了，而是这些知识的难度实在是太高了</w:t>
      </w:r>
      <w:r w:rsidR="005C0D37">
        <w:rPr>
          <w:rFonts w:ascii="微软雅黑" w:eastAsia="微软雅黑" w:hAnsi="微软雅黑" w:cs="微软雅黑" w:hint="eastAsia"/>
          <w:sz w:val="22"/>
          <w:szCs w:val="22"/>
        </w:rPr>
        <w:t>，对于大脑的要求非常的高，而大脑这个器官是人类身体之上的耗能大户，</w:t>
      </w:r>
      <w:r w:rsidR="003236A4">
        <w:rPr>
          <w:rFonts w:ascii="微软雅黑" w:eastAsia="微软雅黑" w:hAnsi="微软雅黑" w:cs="微软雅黑" w:hint="eastAsia"/>
          <w:sz w:val="22"/>
          <w:szCs w:val="22"/>
        </w:rPr>
        <w:t>大多数</w:t>
      </w:r>
      <w:r w:rsidR="005C0D37">
        <w:rPr>
          <w:rFonts w:ascii="微软雅黑" w:eastAsia="微软雅黑" w:hAnsi="微软雅黑" w:cs="微软雅黑" w:hint="eastAsia"/>
          <w:sz w:val="22"/>
          <w:szCs w:val="22"/>
        </w:rPr>
        <w:t>的能量都用于供给大脑的正常运行。</w:t>
      </w:r>
    </w:p>
    <w:p w:rsidR="003236A4" w:rsidRPr="003236A4" w:rsidP="005F768A" w14:paraId="1125014A" w14:textId="69D67B73">
      <w:pPr>
        <w:rPr>
          <w:rFonts w:ascii="微软雅黑" w:eastAsia="微软雅黑" w:hAnsi="微软雅黑" w:cs="微软雅黑"/>
          <w:sz w:val="22"/>
          <w:szCs w:val="22"/>
        </w:rPr>
      </w:pPr>
      <w:r>
        <w:rPr>
          <w:rFonts w:ascii="微软雅黑" w:eastAsia="微软雅黑" w:hAnsi="微软雅黑" w:cs="微软雅黑" w:hint="eastAsia"/>
          <w:sz w:val="22"/>
          <w:szCs w:val="22"/>
        </w:rPr>
        <w:t>而正如计算机一般，高强度的运算是需要大量的能量进行支撑的，信息也是能量的一种表现形式，于是李俊因为能量的供应太慢了，跟不上大脑对于能量的消耗，为了保证自身的运行便进入了低功耗状态，如同笔记本电脑使用电池的时候电量比较低了自然会开启省电模式，此时CPU的主频将会被限制，整体的功能也会被限制，产生困乏的状态也是在所难免的。</w:t>
      </w:r>
    </w:p>
    <w:p w:rsidR="00761941" w:rsidP="005F768A" w14:paraId="2F19B4F8" w14:textId="6F4BEA2F">
      <w:pPr>
        <w:rPr>
          <w:rFonts w:ascii="微软雅黑" w:eastAsia="微软雅黑" w:hAnsi="微软雅黑" w:cs="微软雅黑"/>
          <w:sz w:val="22"/>
          <w:szCs w:val="22"/>
        </w:rPr>
      </w:pPr>
      <w:r>
        <w:rPr>
          <w:rFonts w:ascii="微软雅黑" w:eastAsia="微软雅黑" w:hAnsi="微软雅黑" w:cs="微软雅黑" w:hint="eastAsia"/>
          <w:sz w:val="22"/>
          <w:szCs w:val="22"/>
        </w:rPr>
        <w:t>梓源见李俊已经</w:t>
      </w:r>
      <w:r>
        <w:rPr>
          <w:rFonts w:ascii="微软雅黑" w:eastAsia="微软雅黑" w:hAnsi="微软雅黑" w:cs="微软雅黑" w:hint="eastAsia"/>
          <w:sz w:val="22"/>
          <w:szCs w:val="22"/>
        </w:rPr>
        <w:t>睡着了也只能在不同的时间的空间之中静静的等着他醒过来，李俊的身体因为灵气的消耗很大，已经进入了一个低功耗的状态，就连周围的灵气的吸收速度都变得有些缓慢了，经过了一段时间的</w:t>
      </w:r>
      <w:r>
        <w:rPr>
          <w:rFonts w:ascii="微软雅黑" w:eastAsia="微软雅黑" w:hAnsi="微软雅黑" w:cs="微软雅黑" w:hint="eastAsia"/>
          <w:sz w:val="22"/>
          <w:szCs w:val="22"/>
        </w:rPr>
        <w:t>涓</w:t>
      </w:r>
      <w:r>
        <w:rPr>
          <w:rFonts w:ascii="微软雅黑" w:eastAsia="微软雅黑" w:hAnsi="微软雅黑" w:cs="微软雅黑" w:hint="eastAsia"/>
          <w:sz w:val="22"/>
          <w:szCs w:val="22"/>
        </w:rPr>
        <w:t>流‘充电’之后李俊的身体终于可以正常的运行了，对于周围的灵气吸收速度也变快了，在</w:t>
      </w:r>
      <w:r>
        <w:rPr>
          <w:rFonts w:ascii="微软雅黑" w:eastAsia="微软雅黑" w:hAnsi="微软雅黑" w:cs="微软雅黑" w:hint="eastAsia"/>
          <w:sz w:val="22"/>
          <w:szCs w:val="22"/>
        </w:rPr>
        <w:t>全速的</w:t>
      </w:r>
      <w:r>
        <w:rPr>
          <w:rFonts w:ascii="微软雅黑" w:eastAsia="微软雅黑" w:hAnsi="微软雅黑" w:cs="微软雅黑" w:hint="eastAsia"/>
          <w:sz w:val="22"/>
          <w:szCs w:val="22"/>
        </w:rPr>
        <w:t>吸收了一段时间的灵气之后李俊睁开了睡眼朦胧眼睛。</w:t>
      </w:r>
    </w:p>
    <w:p w:rsidR="00761941" w:rsidRPr="00761941" w:rsidP="005F768A" w14:paraId="21835DE0" w14:textId="04F1DDAB">
      <w:pPr>
        <w:rPr>
          <w:rFonts w:ascii="微软雅黑" w:eastAsia="微软雅黑" w:hAnsi="微软雅黑" w:cs="微软雅黑"/>
          <w:sz w:val="22"/>
          <w:szCs w:val="22"/>
        </w:rPr>
      </w:pPr>
      <w:r>
        <w:rPr>
          <w:rFonts w:ascii="微软雅黑" w:eastAsia="微软雅黑" w:hAnsi="微软雅黑" w:cs="微软雅黑" w:hint="eastAsia"/>
          <w:sz w:val="22"/>
          <w:szCs w:val="22"/>
        </w:rPr>
        <w:t>“我竟然会这样睡着了，真是</w:t>
      </w:r>
      <w:r w:rsidR="002D494C">
        <w:rPr>
          <w:rFonts w:ascii="微软雅黑" w:eastAsia="微软雅黑" w:hAnsi="微软雅黑" w:cs="微软雅黑" w:hint="eastAsia"/>
          <w:sz w:val="22"/>
          <w:szCs w:val="22"/>
        </w:rPr>
        <w:t>没有想到，我从小到达在课堂之上睡得觉也不算少，难道因为再次上课把这个感觉给找回来了吗？</w:t>
      </w:r>
      <w:r>
        <w:rPr>
          <w:rFonts w:ascii="微软雅黑" w:eastAsia="微软雅黑" w:hAnsi="微软雅黑" w:cs="微软雅黑" w:hint="eastAsia"/>
          <w:sz w:val="22"/>
          <w:szCs w:val="22"/>
        </w:rPr>
        <w:t>”</w:t>
      </w:r>
    </w:p>
    <w:p w:rsidR="003236A4" w:rsidP="005F768A" w14:paraId="39E5E4AE" w14:textId="6EF324CB">
      <w:pPr>
        <w:rPr>
          <w:rFonts w:ascii="微软雅黑" w:eastAsia="微软雅黑" w:hAnsi="微软雅黑" w:cs="微软雅黑"/>
          <w:sz w:val="22"/>
          <w:szCs w:val="22"/>
        </w:rPr>
      </w:pPr>
      <w:r>
        <w:rPr>
          <w:rFonts w:ascii="微软雅黑" w:eastAsia="微软雅黑" w:hAnsi="微软雅黑" w:cs="微软雅黑" w:hint="eastAsia"/>
          <w:sz w:val="22"/>
          <w:szCs w:val="22"/>
        </w:rPr>
        <w:t>“喂，睡醒了？虽然你第一次上课不听见可以原谅你，但是我并不希望还有下一次，你在修炼的时候就不能够认真一点吗？你自己体内的能量消耗连这种强度的思考一个小时都坚持不下去，不得不说是真的好弱啊。”</w:t>
      </w:r>
    </w:p>
    <w:p w:rsidR="002D494C" w:rsidP="005F768A" w14:paraId="7CDBF1FA" w14:textId="7E6AF165">
      <w:pPr>
        <w:rPr>
          <w:rFonts w:ascii="微软雅黑" w:eastAsia="微软雅黑" w:hAnsi="微软雅黑" w:cs="微软雅黑"/>
          <w:sz w:val="22"/>
          <w:szCs w:val="22"/>
        </w:rPr>
      </w:pPr>
      <w:r>
        <w:rPr>
          <w:rFonts w:ascii="微软雅黑" w:eastAsia="微软雅黑" w:hAnsi="微软雅黑" w:cs="微软雅黑" w:hint="eastAsia"/>
          <w:sz w:val="22"/>
          <w:szCs w:val="22"/>
        </w:rPr>
        <w:t>“说的我有什么办法一样，还不是你自己在哪儿上课，虽然说我对于这些东西十分的感兴趣。”</w:t>
      </w:r>
    </w:p>
    <w:p w:rsidR="002D494C" w:rsidRPr="002D494C" w:rsidP="005F768A" w14:paraId="6631E093" w14:textId="22B4BAF0">
      <w:pPr>
        <w:rPr>
          <w:rFonts w:ascii="微软雅黑" w:eastAsia="微软雅黑" w:hAnsi="微软雅黑" w:cs="微软雅黑"/>
          <w:sz w:val="22"/>
          <w:szCs w:val="22"/>
        </w:rPr>
      </w:pPr>
      <w:r>
        <w:rPr>
          <w:rFonts w:ascii="微软雅黑" w:eastAsia="微软雅黑" w:hAnsi="微软雅黑" w:cs="微软雅黑" w:hint="eastAsia"/>
          <w:sz w:val="22"/>
          <w:szCs w:val="22"/>
        </w:rPr>
        <w:t>“还不是因为你自己实在是太过于弱鸡了，自己身体中的能量连支撑起自己高强度的思考都做不到还做啥？”</w:t>
      </w:r>
    </w:p>
    <w:p w:rsidR="001C4378" w:rsidRPr="002D494C" w:rsidP="005F768A" w14:paraId="7F55BA64" w14:textId="0DF43221">
      <w:pPr>
        <w:rPr>
          <w:rFonts w:ascii="微软雅黑" w:eastAsia="微软雅黑" w:hAnsi="微软雅黑" w:cs="微软雅黑"/>
          <w:sz w:val="22"/>
          <w:szCs w:val="22"/>
        </w:rPr>
      </w:pPr>
      <w:r>
        <w:rPr>
          <w:rFonts w:ascii="微软雅黑" w:eastAsia="微软雅黑" w:hAnsi="微软雅黑" w:cs="微软雅黑" w:hint="eastAsia"/>
          <w:sz w:val="22"/>
          <w:szCs w:val="22"/>
        </w:rPr>
        <w:t>“嘿，有本事你出来，我保证不打你。”</w:t>
      </w:r>
    </w:p>
    <w:p w:rsidR="00761941" w:rsidP="005F768A" w14:paraId="6AE06245" w14:textId="4A8C9EE9">
      <w:pPr>
        <w:rPr>
          <w:rFonts w:ascii="微软雅黑" w:eastAsia="微软雅黑" w:hAnsi="微软雅黑" w:cs="微软雅黑"/>
          <w:sz w:val="22"/>
          <w:szCs w:val="22"/>
        </w:rPr>
      </w:pPr>
      <w:r>
        <w:rPr>
          <w:rFonts w:ascii="微软雅黑" w:eastAsia="微软雅黑" w:hAnsi="微软雅黑" w:cs="微软雅黑" w:hint="eastAsia"/>
          <w:sz w:val="22"/>
          <w:szCs w:val="22"/>
        </w:rPr>
        <w:t>“想的倒是很美好，有本事就自己打破时间的连续性，来抓我否则你是永远都不可能接触到我。”</w:t>
      </w:r>
    </w:p>
    <w:p w:rsidR="002D494C" w:rsidP="005F768A" w14:paraId="22F67CF1" w14:textId="4714F11C">
      <w:pPr>
        <w:rPr>
          <w:rFonts w:ascii="微软雅黑" w:eastAsia="微软雅黑" w:hAnsi="微软雅黑" w:cs="微软雅黑"/>
          <w:sz w:val="22"/>
          <w:szCs w:val="22"/>
        </w:rPr>
      </w:pPr>
      <w:r>
        <w:rPr>
          <w:rFonts w:ascii="微软雅黑" w:eastAsia="微软雅黑" w:hAnsi="微软雅黑" w:cs="微软雅黑" w:hint="eastAsia"/>
          <w:sz w:val="22"/>
          <w:szCs w:val="22"/>
        </w:rPr>
        <w:t>李俊在自己身体的周围胡乱的挥手，挥了一会儿之后便的停了下来。</w:t>
      </w:r>
    </w:p>
    <w:p w:rsidR="00C47F68" w:rsidP="005F768A" w14:paraId="2929AB3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“嘿嘿</w:t>
      </w:r>
      <w:r>
        <w:rPr>
          <w:rFonts w:ascii="微软雅黑" w:eastAsia="微软雅黑" w:hAnsi="微软雅黑" w:cs="微软雅黑" w:hint="eastAsia"/>
          <w:sz w:val="22"/>
          <w:szCs w:val="22"/>
        </w:rPr>
        <w:t>嘿</w:t>
      </w:r>
      <w:r>
        <w:rPr>
          <w:rFonts w:ascii="微软雅黑" w:eastAsia="微软雅黑" w:hAnsi="微软雅黑" w:cs="微软雅黑" w:hint="eastAsia"/>
          <w:sz w:val="22"/>
          <w:szCs w:val="22"/>
        </w:rPr>
        <w:t>，小样，都给你说了我和力不在同一个连续时间里面，就算你挥的再快也影响不到我，而且还看不到我在哪儿，虽然我也碰不到你，但是我却可以直接看到你。</w:t>
      </w:r>
    </w:p>
    <w:p w:rsidR="008225A8" w:rsidP="005F768A" w14:paraId="09C0CF9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w:t>
      </w:r>
      <w:r w:rsidR="00C47F68">
        <w:rPr>
          <w:rFonts w:ascii="微软雅黑" w:eastAsia="微软雅黑" w:hAnsi="微软雅黑" w:cs="微软雅黑" w:hint="eastAsia"/>
          <w:sz w:val="22"/>
          <w:szCs w:val="22"/>
        </w:rPr>
        <w:t>你刚才的动作真的是十分的滑稽。</w:t>
      </w:r>
    </w:p>
    <w:p w:rsidR="00C47F68" w:rsidP="005F768A" w14:paraId="09728B87" w14:textId="3E2D7864">
      <w:pPr>
        <w:rPr>
          <w:rFonts w:ascii="微软雅黑" w:eastAsia="微软雅黑" w:hAnsi="微软雅黑" w:cs="微软雅黑"/>
          <w:sz w:val="22"/>
          <w:szCs w:val="22"/>
        </w:rPr>
      </w:pPr>
      <w:r>
        <w:rPr>
          <w:rFonts w:ascii="微软雅黑" w:eastAsia="微软雅黑" w:hAnsi="微软雅黑" w:cs="微软雅黑" w:hint="eastAsia"/>
          <w:sz w:val="22"/>
          <w:szCs w:val="22"/>
        </w:rPr>
        <w:t>啊哈哈</w:t>
      </w:r>
      <w:r>
        <w:rPr>
          <w:rFonts w:ascii="微软雅黑" w:eastAsia="微软雅黑" w:hAnsi="微软雅黑" w:cs="微软雅黑" w:hint="eastAsia"/>
          <w:sz w:val="22"/>
          <w:szCs w:val="22"/>
        </w:rPr>
        <w:t>哈</w:t>
      </w: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2D494C" w:rsidP="005F768A" w14:paraId="1B9F2EEA" w14:textId="18CD3B27">
      <w:pPr>
        <w:rPr>
          <w:rFonts w:ascii="微软雅黑" w:eastAsia="微软雅黑" w:hAnsi="微软雅黑" w:cs="微软雅黑"/>
          <w:sz w:val="22"/>
          <w:szCs w:val="22"/>
        </w:rPr>
      </w:pPr>
      <w:r>
        <w:rPr>
          <w:rFonts w:ascii="微软雅黑" w:eastAsia="微软雅黑" w:hAnsi="微软雅黑" w:cs="微软雅黑" w:hint="eastAsia"/>
          <w:sz w:val="22"/>
          <w:szCs w:val="22"/>
        </w:rPr>
        <w:t>“你既然都不能够碰到我又怎么帮我？”</w:t>
      </w:r>
    </w:p>
    <w:p w:rsidR="00194922" w:rsidP="005F768A" w14:paraId="6C1C891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“我感觉你很蠢</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，信息所承载的能量很少，但是它依然承载着能量，我既然能够和你交流那么肯定是有能力干涉你现在所处在的连续时间的事物。</w:t>
      </w:r>
    </w:p>
    <w:p w:rsidR="0053029A" w:rsidP="005F768A" w14:paraId="15B93F8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至于是怎么做到的，你现在</w:t>
      </w:r>
      <w:r>
        <w:rPr>
          <w:rFonts w:ascii="微软雅黑" w:eastAsia="微软雅黑" w:hAnsi="微软雅黑" w:cs="微软雅黑" w:hint="eastAsia"/>
          <w:sz w:val="22"/>
          <w:szCs w:val="22"/>
        </w:rPr>
        <w:t>就灭有这个</w:t>
      </w:r>
      <w:r>
        <w:rPr>
          <w:rFonts w:ascii="微软雅黑" w:eastAsia="微软雅黑" w:hAnsi="微软雅黑" w:cs="微软雅黑" w:hint="eastAsia"/>
          <w:sz w:val="22"/>
          <w:szCs w:val="22"/>
        </w:rPr>
        <w:t>必要知道，就算是知道了你也没有这个能力做到，等到你能够做到了的时候我的使命也可以说是结束了。</w:t>
      </w:r>
    </w:p>
    <w:p w:rsidR="00194922" w:rsidRPr="00194922" w:rsidP="005F768A" w14:paraId="1463098F" w14:textId="7DA09552">
      <w:pPr>
        <w:rPr>
          <w:rFonts w:ascii="微软雅黑" w:eastAsia="微软雅黑" w:hAnsi="微软雅黑" w:cs="微软雅黑"/>
          <w:sz w:val="22"/>
          <w:szCs w:val="22"/>
        </w:rPr>
      </w:pPr>
      <w:r>
        <w:rPr>
          <w:rFonts w:ascii="微软雅黑" w:eastAsia="微软雅黑" w:hAnsi="微软雅黑" w:cs="微软雅黑" w:hint="eastAsia"/>
          <w:sz w:val="22"/>
          <w:szCs w:val="22"/>
        </w:rPr>
        <w:t>如果有可能的话希望你能够找到我的创造者，当然对于这件事我并不对你抱有怎样的希望。</w:t>
      </w:r>
      <w:r>
        <w:rPr>
          <w:rFonts w:ascii="微软雅黑" w:eastAsia="微软雅黑" w:hAnsi="微软雅黑" w:cs="微软雅黑" w:hint="eastAsia"/>
          <w:sz w:val="22"/>
          <w:szCs w:val="22"/>
        </w:rPr>
        <w:t>”</w:t>
      </w:r>
    </w:p>
    <w:p w:rsidR="008225A8" w:rsidP="005F768A" w14:paraId="00B53F81" w14:textId="1E979D26">
      <w:pPr>
        <w:rPr>
          <w:rFonts w:ascii="微软雅黑" w:eastAsia="微软雅黑" w:hAnsi="微软雅黑" w:cs="微软雅黑"/>
          <w:sz w:val="22"/>
          <w:szCs w:val="22"/>
        </w:rPr>
      </w:pPr>
      <w:r>
        <w:rPr>
          <w:rFonts w:ascii="微软雅黑" w:eastAsia="微软雅黑" w:hAnsi="微软雅黑" w:cs="微软雅黑" w:hint="eastAsia"/>
          <w:sz w:val="22"/>
          <w:szCs w:val="22"/>
        </w:rPr>
        <w:t>经过</w:t>
      </w:r>
      <w:r>
        <w:rPr>
          <w:rFonts w:ascii="微软雅黑" w:eastAsia="微软雅黑" w:hAnsi="微软雅黑" w:cs="微软雅黑" w:hint="eastAsia"/>
          <w:sz w:val="22"/>
          <w:szCs w:val="22"/>
        </w:rPr>
        <w:t>梓源这么</w:t>
      </w:r>
      <w:r>
        <w:rPr>
          <w:rFonts w:ascii="微软雅黑" w:eastAsia="微软雅黑" w:hAnsi="微软雅黑" w:cs="微软雅黑" w:hint="eastAsia"/>
          <w:sz w:val="22"/>
          <w:szCs w:val="22"/>
        </w:rPr>
        <w:t>一说，李俊表示理解，但是这仅仅是理解。</w:t>
      </w:r>
    </w:p>
    <w:p w:rsidR="003378FD" w:rsidP="005F768A" w14:paraId="262E5BF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“等到我能够影响你那个时间线的时候我肯定是不会放过你的。</w:t>
      </w:r>
    </w:p>
    <w:p w:rsidR="00ED4BA9" w:rsidP="005F768A" w14:paraId="39748FA0" w14:textId="15C93F16">
      <w:pPr>
        <w:rPr>
          <w:rFonts w:ascii="微软雅黑" w:eastAsia="微软雅黑" w:hAnsi="微软雅黑" w:cs="微软雅黑"/>
          <w:sz w:val="22"/>
          <w:szCs w:val="22"/>
        </w:rPr>
      </w:pPr>
      <w:r>
        <w:rPr>
          <w:rFonts w:ascii="微软雅黑" w:eastAsia="微软雅黑" w:hAnsi="微软雅黑" w:cs="微软雅黑" w:hint="eastAsia"/>
          <w:sz w:val="22"/>
          <w:szCs w:val="22"/>
        </w:rPr>
        <w:t>现在我的灵力储备已经恢复的差不多了，继续刚才没有讲完的内容吧，我对于这方面的内容还是很在意的。</w:t>
      </w:r>
      <w:r>
        <w:rPr>
          <w:rFonts w:ascii="微软雅黑" w:eastAsia="微软雅黑" w:hAnsi="微软雅黑" w:cs="微软雅黑" w:hint="eastAsia"/>
          <w:sz w:val="22"/>
          <w:szCs w:val="22"/>
        </w:rPr>
        <w:t>”</w:t>
      </w:r>
    </w:p>
    <w:p w:rsidR="00ED4BA9" w:rsidP="005F768A" w14:paraId="027DA2CB" w14:textId="204916BD">
      <w:pPr>
        <w:rPr>
          <w:rFonts w:ascii="微软雅黑" w:eastAsia="微软雅黑" w:hAnsi="微软雅黑" w:cs="微软雅黑"/>
          <w:sz w:val="22"/>
          <w:szCs w:val="22"/>
        </w:rPr>
      </w:pPr>
      <w:r>
        <w:rPr>
          <w:rFonts w:ascii="微软雅黑" w:eastAsia="微软雅黑" w:hAnsi="微软雅黑" w:cs="微软雅黑" w:hint="eastAsia"/>
          <w:sz w:val="22"/>
          <w:szCs w:val="22"/>
        </w:rPr>
        <w:t>“那我继续了，我相信你还记得在你睡过去之前的内容，那我就继续了。”</w:t>
      </w:r>
    </w:p>
    <w:p w:rsidR="002D494C" w:rsidP="005F768A" w14:paraId="5ADFDCC7" w14:textId="4F4DA2CC">
      <w:pPr>
        <w:rPr>
          <w:rFonts w:ascii="微软雅黑" w:eastAsia="微软雅黑" w:hAnsi="微软雅黑" w:cs="微软雅黑"/>
          <w:sz w:val="22"/>
          <w:szCs w:val="22"/>
        </w:rPr>
      </w:pPr>
      <w:r>
        <w:rPr>
          <w:rFonts w:ascii="微软雅黑" w:eastAsia="微软雅黑" w:hAnsi="微软雅黑" w:cs="微软雅黑" w:hint="eastAsia"/>
          <w:sz w:val="22"/>
          <w:szCs w:val="22"/>
        </w:rPr>
        <w:t>“虽然不知道是什么原理，但是我的确还记得</w:t>
      </w:r>
      <w:r w:rsidR="00BB00F9">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B231DE" w:rsidP="005F768A" w14:paraId="56D47C1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“在处于绝对零度时的物质想要读取其中被冻结的信息最好的方法就是使用排除法，存储和</w:t>
      </w:r>
      <w:r w:rsidR="00605425">
        <w:rPr>
          <w:rFonts w:ascii="微软雅黑" w:eastAsia="微软雅黑" w:hAnsi="微软雅黑" w:cs="微软雅黑" w:hint="eastAsia"/>
          <w:sz w:val="22"/>
          <w:szCs w:val="22"/>
        </w:rPr>
        <w:t>通信之间的差距很近，当然这种实现方法是可以在实现通讯的同时也可以实现存储，这个技术路线起步比较困难，毕竟绝对零度想要实现是比较困难的，但是一旦实现了绝对零度量子领域的进度将会是飞快的</w:t>
      </w:r>
      <w:r>
        <w:rPr>
          <w:rFonts w:ascii="微软雅黑" w:eastAsia="微软雅黑" w:hAnsi="微软雅黑" w:cs="微软雅黑" w:hint="eastAsia"/>
          <w:sz w:val="22"/>
          <w:szCs w:val="22"/>
        </w:rPr>
        <w:t>。</w:t>
      </w:r>
    </w:p>
    <w:p w:rsidR="003378FD" w:rsidP="005F768A" w14:paraId="4912FDA9" w14:textId="316A3965">
      <w:pPr>
        <w:rPr>
          <w:rFonts w:ascii="微软雅黑" w:eastAsia="微软雅黑" w:hAnsi="微软雅黑" w:cs="微软雅黑"/>
          <w:sz w:val="22"/>
          <w:szCs w:val="22"/>
        </w:rPr>
      </w:pPr>
      <w:r>
        <w:rPr>
          <w:rFonts w:ascii="微软雅黑" w:eastAsia="微软雅黑" w:hAnsi="微软雅黑" w:cs="微软雅黑" w:hint="eastAsia"/>
          <w:sz w:val="22"/>
          <w:szCs w:val="22"/>
        </w:rPr>
        <w:t>下面我来介绍另外一种量子通讯和存储的实现方法……</w:t>
      </w:r>
      <w:r w:rsidR="00BB00F9">
        <w:rPr>
          <w:rFonts w:ascii="微软雅黑" w:eastAsia="微软雅黑" w:hAnsi="微软雅黑" w:cs="微软雅黑" w:hint="eastAsia"/>
          <w:sz w:val="22"/>
          <w:szCs w:val="22"/>
        </w:rPr>
        <w:t>”</w:t>
      </w:r>
    </w:p>
    <w:p w:rsidR="00B231DE" w:rsidRPr="00B231DE" w:rsidP="005F768A" w14:paraId="5328A44E" w14:textId="0882257E">
      <w:pPr>
        <w:rPr>
          <w:rFonts w:ascii="微软雅黑" w:eastAsia="微软雅黑" w:hAnsi="微软雅黑" w:cs="微软雅黑"/>
          <w:sz w:val="22"/>
          <w:szCs w:val="22"/>
        </w:rPr>
      </w:pPr>
      <w:r>
        <w:rPr>
          <w:rFonts w:ascii="微软雅黑" w:eastAsia="微软雅黑" w:hAnsi="微软雅黑" w:cs="微软雅黑" w:hint="eastAsia"/>
          <w:sz w:val="22"/>
          <w:szCs w:val="22"/>
        </w:rPr>
        <w:t>不是和简短的技术是实现的方法总是很多，当然这个并不是绝对的，完事皆有可能嘛。</w:t>
      </w:r>
    </w:p>
    <w:p w:rsidR="00BB00F9" w:rsidP="005F768A" w14:paraId="5DF731FE" w14:textId="37D2041C">
      <w:pPr>
        <w:rPr>
          <w:rFonts w:ascii="微软雅黑" w:eastAsia="微软雅黑" w:hAnsi="微软雅黑" w:cs="微软雅黑"/>
          <w:sz w:val="22"/>
          <w:szCs w:val="22"/>
        </w:rPr>
      </w:pPr>
      <w:r>
        <w:rPr>
          <w:rFonts w:ascii="微软雅黑" w:eastAsia="微软雅黑" w:hAnsi="微软雅黑" w:cs="微软雅黑" w:hint="eastAsia"/>
          <w:sz w:val="22"/>
          <w:szCs w:val="22"/>
        </w:rPr>
        <w:t>李俊就这样在房间之</w:t>
      </w:r>
      <w:r>
        <w:rPr>
          <w:rFonts w:ascii="微软雅黑" w:eastAsia="微软雅黑" w:hAnsi="微软雅黑" w:cs="微软雅黑" w:hint="eastAsia"/>
          <w:sz w:val="22"/>
          <w:szCs w:val="22"/>
        </w:rPr>
        <w:t>中听着梓</w:t>
      </w:r>
      <w:r>
        <w:rPr>
          <w:rFonts w:ascii="微软雅黑" w:eastAsia="微软雅黑" w:hAnsi="微软雅黑" w:cs="微软雅黑" w:hint="eastAsia"/>
          <w:sz w:val="22"/>
          <w:szCs w:val="22"/>
        </w:rPr>
        <w:t>源的教导，在边记忆的同时边思考，能量的消耗相当的大，灵气的消耗的速度在李</w:t>
      </w:r>
      <w:r>
        <w:rPr>
          <w:rFonts w:ascii="微软雅黑" w:eastAsia="微软雅黑" w:hAnsi="微软雅黑" w:cs="微软雅黑" w:hint="eastAsia"/>
          <w:sz w:val="22"/>
          <w:szCs w:val="22"/>
        </w:rPr>
        <w:t>俊没有</w:t>
      </w:r>
      <w:r>
        <w:rPr>
          <w:rFonts w:ascii="微软雅黑" w:eastAsia="微软雅黑" w:hAnsi="微软雅黑" w:cs="微软雅黑" w:hint="eastAsia"/>
          <w:sz w:val="22"/>
          <w:szCs w:val="22"/>
        </w:rPr>
        <w:t>察觉的状态之下再次见底。</w:t>
      </w:r>
    </w:p>
    <w:p w:rsidR="00C66D69" w:rsidP="005F768A" w14:paraId="434D012D" w14:textId="0B814170">
      <w:pPr>
        <w:rPr>
          <w:rFonts w:ascii="微软雅黑" w:eastAsia="微软雅黑" w:hAnsi="微软雅黑" w:cs="微软雅黑"/>
          <w:sz w:val="22"/>
          <w:szCs w:val="22"/>
        </w:rPr>
      </w:pPr>
      <w:r>
        <w:rPr>
          <w:rFonts w:ascii="微软雅黑" w:eastAsia="微软雅黑" w:hAnsi="微软雅黑" w:cs="微软雅黑" w:hint="eastAsia"/>
          <w:sz w:val="22"/>
          <w:szCs w:val="22"/>
        </w:rPr>
        <w:t>“好了，今天就这样吧，我看你的能量又再次见底，继续消耗下去恐怕你今天清醒的时间还不到4个小时。”</w:t>
      </w:r>
    </w:p>
    <w:p w:rsidR="006A4C79" w:rsidP="005F768A" w14:paraId="78B822E7" w14:textId="04CE6840">
      <w:pPr>
        <w:rPr>
          <w:rFonts w:ascii="微软雅黑" w:eastAsia="微软雅黑" w:hAnsi="微软雅黑" w:cs="微软雅黑"/>
          <w:sz w:val="22"/>
          <w:szCs w:val="22"/>
        </w:rPr>
      </w:pPr>
      <w:r>
        <w:rPr>
          <w:rFonts w:ascii="微软雅黑" w:eastAsia="微软雅黑" w:hAnsi="微软雅黑" w:cs="微软雅黑" w:hint="eastAsia"/>
          <w:sz w:val="22"/>
          <w:szCs w:val="22"/>
        </w:rPr>
        <w:t>在听到了</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w:t>
      </w:r>
      <w:r w:rsidR="00CF447F">
        <w:rPr>
          <w:rFonts w:ascii="微软雅黑" w:eastAsia="微软雅黑" w:hAnsi="微软雅黑" w:cs="微软雅黑" w:hint="eastAsia"/>
          <w:sz w:val="22"/>
          <w:szCs w:val="22"/>
        </w:rPr>
        <w:t>说结束之后李</w:t>
      </w:r>
      <w:r w:rsidR="00CF447F">
        <w:rPr>
          <w:rFonts w:ascii="微软雅黑" w:eastAsia="微软雅黑" w:hAnsi="微软雅黑" w:cs="微软雅黑" w:hint="eastAsia"/>
          <w:sz w:val="22"/>
          <w:szCs w:val="22"/>
        </w:rPr>
        <w:t>俊直接</w:t>
      </w:r>
      <w:r w:rsidR="00CF447F">
        <w:rPr>
          <w:rFonts w:ascii="微软雅黑" w:eastAsia="微软雅黑" w:hAnsi="微软雅黑" w:cs="微软雅黑" w:hint="eastAsia"/>
          <w:sz w:val="22"/>
          <w:szCs w:val="22"/>
        </w:rPr>
        <w:t>躺在了地上。</w:t>
      </w:r>
    </w:p>
    <w:p w:rsidR="004D09A9" w:rsidP="005F768A" w14:paraId="0D9D233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“总算是结束，感觉在这样下去就要窒息了，这些东西已经超越了我的能力范围了，想要实现还需要绝对零度，这一切都是建立在绝对零度之上的，其他的方法还不如绝对零度来的简单。</w:t>
      </w:r>
    </w:p>
    <w:p w:rsidR="00CF447F" w:rsidP="005F768A" w14:paraId="7D82186B" w14:textId="2675C2F3">
      <w:pPr>
        <w:rPr>
          <w:rFonts w:ascii="微软雅黑" w:eastAsia="微软雅黑" w:hAnsi="微软雅黑" w:cs="微软雅黑"/>
          <w:sz w:val="22"/>
          <w:szCs w:val="22"/>
        </w:rPr>
      </w:pPr>
      <w:r>
        <w:rPr>
          <w:rFonts w:ascii="微软雅黑" w:eastAsia="微软雅黑" w:hAnsi="微软雅黑" w:cs="微软雅黑" w:hint="eastAsia"/>
          <w:sz w:val="22"/>
          <w:szCs w:val="22"/>
        </w:rPr>
        <w:t>所以以现在人类的科技来说想要实现绝对零度时不可能的。</w:t>
      </w:r>
      <w:r>
        <w:rPr>
          <w:rFonts w:ascii="微软雅黑" w:eastAsia="微软雅黑" w:hAnsi="微软雅黑" w:cs="微软雅黑" w:hint="eastAsia"/>
          <w:sz w:val="22"/>
          <w:szCs w:val="22"/>
        </w:rPr>
        <w:t>”</w:t>
      </w:r>
    </w:p>
    <w:p w:rsidR="004D09A9" w:rsidP="005F768A" w14:paraId="0EC49A3B" w14:textId="306EF21F">
      <w:pPr>
        <w:rPr>
          <w:rFonts w:ascii="微软雅黑" w:eastAsia="微软雅黑" w:hAnsi="微软雅黑" w:cs="微软雅黑"/>
          <w:sz w:val="22"/>
          <w:szCs w:val="22"/>
        </w:rPr>
      </w:pPr>
      <w:r>
        <w:rPr>
          <w:rFonts w:ascii="微软雅黑" w:eastAsia="微软雅黑" w:hAnsi="微软雅黑" w:cs="微软雅黑" w:hint="eastAsia"/>
          <w:sz w:val="22"/>
          <w:szCs w:val="22"/>
        </w:rPr>
        <w:t>“你这么着急干嘛？我只是给你介绍一下</w:t>
      </w:r>
      <w:r w:rsidR="0011772F">
        <w:rPr>
          <w:rFonts w:ascii="微软雅黑" w:eastAsia="微软雅黑" w:hAnsi="微软雅黑" w:cs="微软雅黑" w:hint="eastAsia"/>
          <w:sz w:val="22"/>
          <w:szCs w:val="22"/>
        </w:rPr>
        <w:t>这些技术的梗概而已，你以为这是技术的细</w:t>
      </w:r>
      <w:r w:rsidR="0011772F">
        <w:rPr>
          <w:rFonts w:ascii="微软雅黑" w:eastAsia="微软雅黑" w:hAnsi="微软雅黑" w:cs="微软雅黑" w:hint="eastAsia"/>
          <w:sz w:val="22"/>
          <w:szCs w:val="22"/>
        </w:rPr>
        <w:t>节？不要想多了，而且你们又不是没有量子计算机和量子通讯技术，只是没有量子存储技术而以，我只是给你多几条路而已，当你有了更多的知识储备之后才有机会进入更加核心的地方进行研究，这样才有机会实现绝对零度，毕竟绝对零度的用处不止这么一点点，它的用处可大了去了。</w:t>
      </w:r>
      <w:r>
        <w:rPr>
          <w:rFonts w:ascii="微软雅黑" w:eastAsia="微软雅黑" w:hAnsi="微软雅黑" w:cs="微软雅黑" w:hint="eastAsia"/>
          <w:sz w:val="22"/>
          <w:szCs w:val="22"/>
        </w:rPr>
        <w:t>”</w:t>
      </w:r>
    </w:p>
    <w:p w:rsidR="006A4C79" w:rsidP="005F768A" w14:paraId="7E4CB11F" w14:textId="4F9F2A5F">
      <w:pPr>
        <w:rPr>
          <w:rFonts w:ascii="微软雅黑" w:eastAsia="微软雅黑" w:hAnsi="微软雅黑" w:cs="微软雅黑"/>
          <w:sz w:val="22"/>
          <w:szCs w:val="22"/>
        </w:rPr>
      </w:pPr>
      <w:r>
        <w:rPr>
          <w:rFonts w:ascii="微软雅黑" w:eastAsia="微软雅黑" w:hAnsi="微软雅黑" w:cs="微软雅黑" w:hint="eastAsia"/>
          <w:sz w:val="22"/>
          <w:szCs w:val="22"/>
        </w:rPr>
        <w:t>“哦，所以我可以休息了吗？我感觉现在有些困了，果然还是我太弱了。”</w:t>
      </w:r>
    </w:p>
    <w:p w:rsidR="005C7058" w:rsidP="005F768A" w14:paraId="2829634B" w14:textId="4DA7AD3D">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7D1310">
        <w:rPr>
          <w:rFonts w:ascii="微软雅黑" w:eastAsia="微软雅黑" w:hAnsi="微软雅黑" w:cs="微软雅黑" w:hint="eastAsia"/>
          <w:sz w:val="22"/>
          <w:szCs w:val="22"/>
        </w:rPr>
        <w:t>切</w:t>
      </w:r>
      <w:r>
        <w:rPr>
          <w:rFonts w:ascii="微软雅黑" w:eastAsia="微软雅黑" w:hAnsi="微软雅黑" w:cs="微软雅黑" w:hint="eastAsia"/>
          <w:sz w:val="22"/>
          <w:szCs w:val="22"/>
        </w:rPr>
        <w:t>，你才知道吗？这么点能量消耗都支撑不到两个小时。”</w:t>
      </w:r>
    </w:p>
    <w:p w:rsidR="00605FE3" w:rsidP="005F768A" w14:paraId="4B6BDEF3" w14:textId="636157EE">
      <w:pPr>
        <w:rPr>
          <w:rFonts w:ascii="微软雅黑" w:eastAsia="微软雅黑" w:hAnsi="微软雅黑" w:cs="微软雅黑"/>
          <w:sz w:val="22"/>
          <w:szCs w:val="22"/>
        </w:rPr>
      </w:pPr>
      <w:r>
        <w:rPr>
          <w:rFonts w:ascii="微软雅黑" w:eastAsia="微软雅黑" w:hAnsi="微软雅黑" w:cs="微软雅黑" w:hint="eastAsia"/>
          <w:sz w:val="22"/>
          <w:szCs w:val="22"/>
        </w:rPr>
        <w:t>李俊在半梦半醒的情况之下躺在了自以为是床的地方（地上），而此时的天空还有一轮太阳在上面挂着……</w:t>
      </w:r>
    </w:p>
    <w:p w:rsidR="00BD60FC" w:rsidP="005F768A" w14:paraId="28773DDF" w14:textId="46115167">
      <w:pPr>
        <w:rPr>
          <w:rFonts w:ascii="微软雅黑" w:eastAsia="微软雅黑" w:hAnsi="微软雅黑" w:cs="微软雅黑"/>
          <w:sz w:val="22"/>
          <w:szCs w:val="22"/>
        </w:rPr>
      </w:pPr>
      <w:r>
        <w:rPr>
          <w:rFonts w:ascii="微软雅黑" w:eastAsia="微软雅黑" w:hAnsi="微软雅黑" w:cs="微软雅黑" w:hint="eastAsia"/>
          <w:sz w:val="22"/>
          <w:szCs w:val="22"/>
        </w:rPr>
        <w:t>此时孙源玲依然</w:t>
      </w:r>
      <w:r>
        <w:rPr>
          <w:rFonts w:ascii="微软雅黑" w:eastAsia="微软雅黑" w:hAnsi="微软雅黑" w:cs="微软雅黑" w:hint="eastAsia"/>
          <w:sz w:val="22"/>
          <w:szCs w:val="22"/>
        </w:rPr>
        <w:t>在玲瑶科创之中</w:t>
      </w:r>
      <w:r>
        <w:rPr>
          <w:rFonts w:ascii="微软雅黑" w:eastAsia="微软雅黑" w:hAnsi="微软雅黑" w:cs="微软雅黑" w:hint="eastAsia"/>
          <w:sz w:val="22"/>
          <w:szCs w:val="22"/>
        </w:rPr>
        <w:t>摸着鱼，反正她是老板，想要员工干什么那就干什么</w:t>
      </w:r>
      <w:r w:rsidR="00E067D0">
        <w:rPr>
          <w:rFonts w:ascii="微软雅黑" w:eastAsia="微软雅黑" w:hAnsi="微软雅黑" w:cs="微软雅黑" w:hint="eastAsia"/>
          <w:sz w:val="22"/>
          <w:szCs w:val="22"/>
        </w:rPr>
        <w:t>，在办公室之中摸鱼也是一件很不错的事情。</w:t>
      </w:r>
    </w:p>
    <w:p w:rsidR="00E067D0" w:rsidP="005F768A" w14:paraId="216CB85B" w14:textId="6BFEF210">
      <w:pPr>
        <w:rPr>
          <w:rFonts w:ascii="微软雅黑" w:eastAsia="微软雅黑" w:hAnsi="微软雅黑" w:cs="微软雅黑"/>
          <w:sz w:val="22"/>
          <w:szCs w:val="22"/>
        </w:rPr>
      </w:pPr>
      <w:r>
        <w:rPr>
          <w:rFonts w:ascii="微软雅黑" w:eastAsia="微软雅黑" w:hAnsi="微软雅黑" w:cs="微软雅黑" w:hint="eastAsia"/>
          <w:sz w:val="22"/>
          <w:szCs w:val="22"/>
        </w:rPr>
        <w:t>“爱丽，现在实验室的人够不够？就这么几百个人感觉有点少了。”</w:t>
      </w:r>
    </w:p>
    <w:p w:rsidR="00BD60FC" w:rsidRPr="00BD60FC" w:rsidP="005F768A" w14:paraId="2923BCB9" w14:textId="36B540C9">
      <w:pPr>
        <w:rPr>
          <w:rFonts w:ascii="微软雅黑" w:eastAsia="微软雅黑" w:hAnsi="微软雅黑" w:cs="微软雅黑"/>
          <w:sz w:val="22"/>
          <w:szCs w:val="22"/>
        </w:rPr>
      </w:pPr>
      <w:r>
        <w:rPr>
          <w:rFonts w:ascii="微软雅黑" w:eastAsia="微软雅黑" w:hAnsi="微软雅黑" w:cs="微软雅黑" w:hint="eastAsia"/>
          <w:sz w:val="22"/>
          <w:szCs w:val="22"/>
        </w:rPr>
        <w:t>“现在公司并没有什么很着急的项目，他们基本上都是</w:t>
      </w:r>
      <w:r>
        <w:rPr>
          <w:rFonts w:ascii="微软雅黑" w:eastAsia="微软雅黑" w:hAnsi="微软雅黑" w:cs="微软雅黑" w:hint="eastAsia"/>
          <w:sz w:val="22"/>
          <w:szCs w:val="22"/>
        </w:rPr>
        <w:t>按照着</w:t>
      </w:r>
      <w:r>
        <w:rPr>
          <w:rFonts w:ascii="微软雅黑" w:eastAsia="微软雅黑" w:hAnsi="微软雅黑" w:cs="微软雅黑" w:hint="eastAsia"/>
          <w:sz w:val="22"/>
          <w:szCs w:val="22"/>
        </w:rPr>
        <w:t>自己感兴趣的方向在研究，都有了一些成果，只不过这些大多都是刚刚得到验证的理论。”</w:t>
      </w:r>
    </w:p>
    <w:p w:rsidR="008225A8" w:rsidP="005F768A" w14:paraId="76BE7E4B" w14:textId="1CAA3E39">
      <w:pPr>
        <w:rPr>
          <w:rFonts w:ascii="微软雅黑" w:eastAsia="微软雅黑" w:hAnsi="微软雅黑" w:cs="微软雅黑"/>
          <w:sz w:val="22"/>
          <w:szCs w:val="22"/>
        </w:rPr>
      </w:pPr>
      <w:r>
        <w:rPr>
          <w:rFonts w:ascii="微软雅黑" w:eastAsia="微软雅黑" w:hAnsi="微软雅黑" w:cs="微软雅黑" w:hint="eastAsia"/>
          <w:sz w:val="22"/>
          <w:szCs w:val="22"/>
        </w:rPr>
        <w:t>“嗯，还不错，不过我计划着最近应该扩建了，至于扩建的方向嘛就往天上看吧，既然开始扩建了，那么就要招募更多的员工了，而且我们也应该有属于我们自己的工厂，这样才能够最大的收益。”</w:t>
      </w:r>
    </w:p>
    <w:p w:rsidR="007B1036" w:rsidP="005F768A" w14:paraId="4A21DD52" w14:textId="61ECAC75">
      <w:pPr>
        <w:rPr>
          <w:rFonts w:ascii="微软雅黑" w:eastAsia="微软雅黑" w:hAnsi="微软雅黑" w:cs="微软雅黑"/>
          <w:sz w:val="22"/>
          <w:szCs w:val="22"/>
        </w:rPr>
      </w:pPr>
      <w:r>
        <w:rPr>
          <w:rFonts w:ascii="微软雅黑" w:eastAsia="微软雅黑" w:hAnsi="微软雅黑" w:cs="微软雅黑" w:hint="eastAsia"/>
          <w:sz w:val="22"/>
          <w:szCs w:val="22"/>
        </w:rPr>
        <w:t>“我们有着物质转换机器来着……”</w:t>
      </w:r>
    </w:p>
    <w:p w:rsidR="007B1036" w:rsidRPr="007B1036" w:rsidP="005F768A" w14:paraId="4FA0F1E6" w14:textId="6D613012">
      <w:pPr>
        <w:rPr>
          <w:rFonts w:ascii="微软雅黑" w:eastAsia="微软雅黑" w:hAnsi="微软雅黑" w:cs="微软雅黑"/>
          <w:sz w:val="22"/>
          <w:szCs w:val="22"/>
        </w:rPr>
      </w:pPr>
      <w:r>
        <w:rPr>
          <w:rFonts w:ascii="微软雅黑" w:eastAsia="微软雅黑" w:hAnsi="微软雅黑" w:cs="微软雅黑" w:hint="eastAsia"/>
          <w:sz w:val="22"/>
          <w:szCs w:val="22"/>
        </w:rPr>
        <w:t>“爱丽酱，咱们还是不要依赖于这种一步登天的东西，开挂哪儿有认真的体验游戏有意思。”</w:t>
      </w:r>
    </w:p>
    <w:p w:rsidR="00E067D0" w:rsidP="005F768A" w14:paraId="4912CD0C" w14:textId="73D12B1C">
      <w:pPr>
        <w:rPr>
          <w:rFonts w:ascii="微软雅黑" w:eastAsia="微软雅黑" w:hAnsi="微软雅黑" w:cs="微软雅黑"/>
          <w:sz w:val="22"/>
          <w:szCs w:val="22"/>
        </w:rPr>
      </w:pPr>
      <w:r>
        <w:rPr>
          <w:rFonts w:ascii="微软雅黑" w:eastAsia="微软雅黑" w:hAnsi="微软雅黑" w:cs="微软雅黑" w:hint="eastAsia"/>
          <w:sz w:val="22"/>
          <w:szCs w:val="22"/>
        </w:rPr>
        <w:t>“是是是，但是想要把城市建立在天上现在是不是太着急了？”</w:t>
      </w:r>
    </w:p>
    <w:p w:rsidR="00651525" w:rsidP="005F768A" w14:paraId="12F2AA58" w14:textId="027DAC44">
      <w:pPr>
        <w:rPr>
          <w:rFonts w:ascii="微软雅黑" w:eastAsia="微软雅黑" w:hAnsi="微软雅黑" w:cs="微软雅黑"/>
          <w:sz w:val="22"/>
          <w:szCs w:val="22"/>
        </w:rPr>
      </w:pPr>
      <w:r>
        <w:rPr>
          <w:rFonts w:ascii="微软雅黑" w:eastAsia="微软雅黑" w:hAnsi="微软雅黑" w:cs="微软雅黑" w:hint="eastAsia"/>
          <w:sz w:val="22"/>
          <w:szCs w:val="22"/>
        </w:rPr>
        <w:t>“那就给这个星球之上的人类做一点准备嘛，虽然他们还在没有破解引力的秘密，但是他们也大概的至少了引力是怎么作用于物体之上的了。”</w:t>
      </w:r>
    </w:p>
    <w:p w:rsidR="00E067D0" w:rsidP="005F768A" w14:paraId="5BA56A12" w14:textId="40E9990F">
      <w:pPr>
        <w:rPr>
          <w:rFonts w:ascii="微软雅黑" w:eastAsia="微软雅黑" w:hAnsi="微软雅黑" w:cs="微软雅黑"/>
          <w:sz w:val="22"/>
          <w:szCs w:val="22"/>
        </w:rPr>
      </w:pPr>
      <w:r>
        <w:rPr>
          <w:rFonts w:ascii="微软雅黑" w:eastAsia="微软雅黑" w:hAnsi="微软雅黑" w:cs="微软雅黑" w:hint="eastAsia"/>
          <w:sz w:val="22"/>
          <w:szCs w:val="22"/>
        </w:rPr>
        <w:t>“好吧，我知道啦。那么姐姐大人，现在都快要下班了，今晚打算吃点什么了？”</w:t>
      </w:r>
    </w:p>
    <w:p w:rsidR="00903B29" w:rsidP="005F768A" w14:paraId="5CA19A81" w14:textId="19954FAD">
      <w:pPr>
        <w:rPr>
          <w:rFonts w:ascii="微软雅黑" w:eastAsia="微软雅黑" w:hAnsi="微软雅黑" w:cs="微软雅黑"/>
          <w:sz w:val="22"/>
          <w:szCs w:val="22"/>
        </w:rPr>
      </w:pPr>
      <w:r>
        <w:rPr>
          <w:rFonts w:ascii="微软雅黑" w:eastAsia="微软雅黑" w:hAnsi="微软雅黑" w:cs="微软雅黑" w:hint="eastAsia"/>
          <w:sz w:val="22"/>
          <w:szCs w:val="22"/>
        </w:rPr>
        <w:t>“今晚就吃鱼吧，有一段时间没有吃鱼了。”</w:t>
      </w:r>
    </w:p>
    <w:p w:rsidR="00747E32" w:rsidP="005F768A" w14:paraId="101E611D" w14:textId="78805106">
      <w:pPr>
        <w:rPr>
          <w:rFonts w:ascii="微软雅黑" w:eastAsia="微软雅黑" w:hAnsi="微软雅黑" w:cs="微软雅黑"/>
          <w:sz w:val="22"/>
          <w:szCs w:val="22"/>
        </w:rPr>
      </w:pPr>
    </w:p>
    <w:p w:rsidR="00747E32" w:rsidRPr="00903B29" w:rsidP="005F768A" w14:paraId="6DB15BE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