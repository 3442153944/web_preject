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436EC1C1" w14:textId="77777777">
      <w:pPr>
        <w:pStyle w:val="Heading2"/>
      </w:pPr>
      <w:r w:rsidRPr="00DF4D1D">
        <w:rPr>
          <w:rFonts w:hint="eastAsia"/>
        </w:rPr>
        <w:t>第九章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穹苍上市</w:t>
      </w:r>
    </w:p>
    <w:p w:rsidR="00EA55F0" w:rsidRPr="00DF4D1D" w:rsidP="005F768A" w14:paraId="0B0BE19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等待爱丽将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pubg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mobile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和编译过的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pubg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mobile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运行情况对比视频发到各大视频网站上面。以至于视频的真实性，视频上面可是附上了测试的全过程，至于检查机器内部配件，虽然可以使用技术手段直接合成。但是为了避免不必要的麻烦，孙源玲还是把机器的内部的详细情况拍摄了下来。</w:t>
      </w:r>
    </w:p>
    <w:p w:rsidR="00EA55F0" w:rsidRPr="00DF4D1D" w:rsidP="005F768A" w14:paraId="61DABEA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至于会不会有人来找自己谈合作之类的事情，肯定是不用担心的。</w:t>
      </w:r>
    </w:p>
    <w:p w:rsidR="00EA55F0" w:rsidRPr="00DF4D1D" w:rsidP="005F768A" w14:paraId="1FD0706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孙源玲把给人资料摆在了自己的眼前道：“爱丽，这是我的个人资料，你记录一下。在某宝上申请一个店铺，咱的穹苍就放在上面。”</w:t>
      </w:r>
    </w:p>
    <w:p w:rsidR="00EA55F0" w:rsidRPr="00DF4D1D" w:rsidP="005F768A" w14:paraId="1A75A6B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“好的，主人”</w:t>
      </w:r>
    </w:p>
    <w:p w:rsidR="00EA55F0" w:rsidRPr="00DF4D1D" w:rsidP="005F768A" w14:paraId="2E899F4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“申请好了，就放上去。不用提醒我了”</w:t>
      </w:r>
    </w:p>
    <w:p w:rsidR="00EA55F0" w:rsidRPr="00DF4D1D" w:rsidP="005F768A" w14:paraId="70AF8C9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“说起来，这几天没有去学校不会有事情吧。”</w:t>
      </w:r>
    </w:p>
    <w:p w:rsidR="00EA55F0" w:rsidRPr="00DF4D1D" w:rsidP="005F768A" w14:paraId="19B0EF4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 xml:space="preserve">这几天孙源玲忙得很，也忘了给老师请假，也没有去教师上课。也没叫同学帮忙答应一下。 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 </w:t>
      </w:r>
    </w:p>
    <w:p w:rsidR="00EA55F0" w:rsidRPr="00DF4D1D" w:rsidP="005F768A" w14:paraId="33D8EEE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“爱丽，有人想要买的话就我的联系方式附上去。还有教程，外国人买的话，前1</w:t>
      </w:r>
      <w:r w:rsidRPr="00DF4D1D">
        <w:rPr>
          <w:rFonts w:ascii="微软雅黑" w:eastAsia="微软雅黑" w:hAnsi="微软雅黑" w:cs="微软雅黑"/>
          <w:sz w:val="22"/>
          <w:szCs w:val="22"/>
        </w:rPr>
        <w:t>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个给他们翻译。后面的就不要给翻译了，让他们自己学习中文。价格就定位1</w:t>
      </w:r>
      <w:r w:rsidRPr="00DF4D1D">
        <w:rPr>
          <w:rFonts w:ascii="微软雅黑" w:eastAsia="微软雅黑" w:hAnsi="微软雅黑" w:cs="微软雅黑"/>
          <w:sz w:val="22"/>
          <w:szCs w:val="22"/>
        </w:rPr>
        <w:t>99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元人民币吧。”</w:t>
      </w:r>
    </w:p>
    <w:p w:rsidR="00EA55F0" w:rsidRPr="00DF4D1D" w:rsidP="005F768A" w14:paraId="2451176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“好的主人”</w:t>
      </w:r>
    </w:p>
    <w:p w:rsidR="00EA55F0" w:rsidRPr="00DF4D1D" w:rsidP="005F768A" w14:paraId="55FB0F2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1B810B0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“该去学校了，万一拿不到毕业证就好玩了，不知道黄磊他们把我的源码理解的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怎么样了。应该完事了吧，当时我的代码可是还没有写完的。”</w:t>
      </w:r>
    </w:p>
    <w:p w:rsidR="00EA55F0" w:rsidRPr="00DF4D1D" w:rsidP="005F768A" w14:paraId="40901C4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没有多一会儿，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就从放服务器的出租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屋来到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学校。如果像别人说起这人是几天没吃饭没洗澡的人。可能是不会有人相信的，事实上，到了筑基期就可以使用天地灵气进行充饥，吃不吃饭只不过是习惯而已。吃的食物那点能量是无法满足修士的日常消耗的。</w:t>
      </w:r>
    </w:p>
    <w:p w:rsidR="00EA55F0" w:rsidRPr="00DF4D1D" w:rsidP="005F768A" w14:paraId="73998D6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到了筑基，除了不可以长时间的在天上飞行，不吃不喝还是很容易就做到了的。</w:t>
      </w:r>
    </w:p>
    <w:p w:rsidR="00EA55F0" w:rsidRPr="00DF4D1D" w:rsidP="005F768A" w14:paraId="64D1CE4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修士的修行就是生命进化的一个过程，修行是一个门槛比较低的变强方式。但是很看身体的原始情况，也就是根基。根据根基的情况就可以看出一个人可以走多远，修仙就是奇幻。而科技，却不是这样。科技不管你身体状态如何，都是可以让人变得十分的强大。能够达到什么地步看的不是个人，而是看科技对于人体的解析到了什么样的地步，对于基因的认识，对于大脑的认识，甚至是对于精神的认识，对于灵魂的认识。当可以完全解析出灵气这种东西的时候，那么成就无上之高那么，问题就没有了，只是时间的问题而已。</w:t>
      </w:r>
    </w:p>
    <w:p w:rsidR="00EA55F0" w:rsidRPr="00DF4D1D" w:rsidP="005F768A" w14:paraId="5FE3665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但是修仙真的就没有用了吗？当然不是的，科技手段创造出来的修为。只能够说单体能力够强而已，并不能形成巨大规模的杀伤。而修仙在修为不是很强的时候，就已经可以做到巨大规模的杀伤了。</w:t>
      </w:r>
    </w:p>
    <w:p w:rsidR="00EA55F0" w:rsidRPr="00DF4D1D" w:rsidP="005F768A" w14:paraId="31DADF3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所以是反物质炸弹不行了，还是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降维打击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不行了？</w:t>
      </w:r>
    </w:p>
    <w:p w:rsidR="00EA55F0" w:rsidRPr="00DF4D1D" w:rsidP="005F768A" w14:paraId="34B139B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总结来就是一句话：大人时代变了。修仙有啥用，一起来攀科技吧。</w:t>
      </w:r>
    </w:p>
    <w:p w:rsidR="00EA55F0" w:rsidRPr="00DF4D1D" w:rsidP="005F768A" w14:paraId="0E00C07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4DE4163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“玲子，你这些天到哪去了？怎么没看到你呢？这才开学没多少天，你就开始跳了啊？”</w:t>
      </w:r>
    </w:p>
    <w:p w:rsidR="00EA55F0" w:rsidRPr="00DF4D1D" w:rsidP="005F768A" w14:paraId="4234B09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“没，怎么可能，我只是去组装了一个服务器而已。然后把我的人工智能完善了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一下而已，怎么样有没有帮我顶一下？”</w:t>
      </w:r>
    </w:p>
    <w:p w:rsidR="00EA55F0" w:rsidRPr="00DF4D1D" w:rsidP="005F768A" w14:paraId="7A6779A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“那是当然，就算你没说。我也会给你顶一下的，你给我的人工智能源码也是给我带来了不小的帮助的”黄磊说到</w:t>
      </w:r>
    </w:p>
    <w:p w:rsidR="00EA55F0" w:rsidRPr="00DF4D1D" w:rsidP="005F768A" w14:paraId="6EB3E67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程陵：“我还没有看完，但是我感觉你应该还没有写完吧。图像识别和，大数据分析还没有写完。还有，这些代码是真的难啊~”</w:t>
      </w:r>
    </w:p>
    <w:p w:rsidR="00EA55F0" w:rsidRPr="00DF4D1D" w:rsidP="005F768A" w14:paraId="069D76E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王岩：“我觉得你的有些地方可以改改，原因嘛我也说不清楚，就是感觉有些不对。我给你看看啊……就是这些地方”</w:t>
      </w:r>
    </w:p>
    <w:p w:rsidR="00EA55F0" w:rsidRPr="00DF4D1D" w:rsidP="005F768A" w14:paraId="61E7C97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在孙源玲听完王岩指出的地方后，它突然知道了为什么最开始的爱丽会诞生意识了。</w:t>
      </w:r>
    </w:p>
    <w:p w:rsidR="00EA55F0" w:rsidRPr="00DF4D1D" w:rsidP="005F768A" w14:paraId="1427FD7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“这几个地方几乎做到了完全随机，但就是差那点‘几乎’。但是我不知道这个地方该怎么完善”孙源玲想了想道。</w:t>
      </w:r>
    </w:p>
    <w:p w:rsidR="00EA55F0" w:rsidRPr="00DF4D1D" w:rsidP="005F768A" w14:paraId="5D33C36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“这样啊……”</w:t>
      </w:r>
    </w:p>
    <w:p w:rsidR="00EA55F0" w:rsidRPr="00DF4D1D" w:rsidP="005F768A" w14:paraId="25DB317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“说起来咱们的人工智能的导师叫什么名字啊，我还不知道”</w:t>
      </w:r>
    </w:p>
    <w:p w:rsidR="00EA55F0" w:rsidRPr="00DF4D1D" w:rsidP="005F768A" w14:paraId="650551C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其余三人“……”</w:t>
      </w:r>
    </w:p>
    <w:p w:rsidR="00EA55F0" w:rsidRPr="00DF4D1D" w:rsidP="005F768A" w14:paraId="1820592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黄磊：“刘梦媛，这是导师的名字”</w:t>
      </w:r>
    </w:p>
    <w:p w:rsidR="00EA55F0" w:rsidRPr="00DF4D1D" w:rsidP="005F768A" w14:paraId="2C08F6A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“哦，记住了”</w:t>
      </w:r>
    </w:p>
    <w:p w:rsidR="00EA55F0" w:rsidRPr="00DF4D1D" w:rsidP="005F768A" w14:paraId="6EEC059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就在孙源玲和他的室友们在讨论时，网上却发生着不小的事情。</w:t>
      </w:r>
    </w:p>
    <w:p w:rsidR="00EA55F0" w:rsidRPr="00DF4D1D" w:rsidP="005F768A" w14:paraId="6F9F5B4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经过不同编码运行的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pubg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mobile所带来的风暴席卷了吃鸡和软件圈子。懂电脑的都知道，在相同的硬件环境下，同一个软件运行所带来的差距并不会太大。</w:t>
      </w:r>
    </w:p>
    <w:p w:rsidR="00EA55F0" w:rsidRPr="00DF4D1D" w:rsidP="005F768A" w14:paraId="4F7DA28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然而，经过了从新编译的PUBG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mobile运行速度比没有经过重新编译的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PUBG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mobile速度快了太多了。</w:t>
      </w:r>
    </w:p>
    <w:p w:rsidR="00EA55F0" w:rsidRPr="00DF4D1D" w:rsidP="005F768A" w14:paraId="21D04ED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因为是在比较大的平台都发了一份，而网上的大声从来不少。</w:t>
      </w:r>
    </w:p>
    <w:p w:rsidR="00EA55F0" w:rsidRPr="00DF4D1D" w:rsidP="005F768A" w14:paraId="4F6D3A0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“这个运行是不是加速了啊？怎么可能这么快。就算是超频也不能这么快吧！”</w:t>
      </w:r>
    </w:p>
    <w:p w:rsidR="00EA55F0" w:rsidRPr="00DF4D1D" w:rsidP="005F768A" w14:paraId="2C576FD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“楼上，你没看到右下角的时间吗，游戏里面的动画难道不是正常的速度吗？怎么加速了。”</w:t>
      </w:r>
    </w:p>
    <w:p w:rsidR="00EA55F0" w:rsidRPr="00DF4D1D" w:rsidP="005F768A" w14:paraId="316B44E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“看简介，看简介。难道都是不看简介的吗？”</w:t>
      </w:r>
    </w:p>
    <w:p w:rsidR="00EA55F0" w:rsidRPr="00DF4D1D" w:rsidP="005F768A" w14:paraId="7B3F470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woc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，经过了重新编译。是什么公司放出来的宣传视频吗？这个链接是什么？淘宝？难道——”</w:t>
      </w:r>
    </w:p>
    <w:p w:rsidR="00EA55F0" w:rsidRPr="00DF4D1D" w:rsidP="005F768A" w14:paraId="4594D41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“楼上的，你没有想错，这就是放在淘宝上的编程语言，名为穹苍”</w:t>
      </w:r>
    </w:p>
    <w:p w:rsidR="00EA55F0" w:rsidRPr="00DF4D1D" w:rsidP="005F768A" w14:paraId="7998B28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72066FE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在沙雕网友们疯狂吃瓜的时候。Intel的总部办公室……</w:t>
      </w:r>
    </w:p>
    <w:p w:rsidR="00EA55F0" w:rsidRPr="00DF4D1D" w:rsidP="005F768A" w14:paraId="7C01245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“为什么我们的x</w:t>
      </w:r>
      <w:r w:rsidRPr="00DF4D1D">
        <w:rPr>
          <w:rFonts w:ascii="微软雅黑" w:eastAsia="微软雅黑" w:hAnsi="微软雅黑" w:cs="微软雅黑"/>
          <w:sz w:val="22"/>
          <w:szCs w:val="22"/>
        </w:rPr>
        <w:t>86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架构没有这个所谓的穹苍那么强，就算有差距，不可能差距那么大。”</w:t>
      </w:r>
    </w:p>
    <w:p w:rsidR="00EA55F0" w:rsidRPr="00DF4D1D" w:rsidP="005F768A" w14:paraId="52DB71C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此时一位技术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总管站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了起来——</w:t>
      </w:r>
    </w:p>
    <w:p w:rsidR="00EA55F0" w:rsidRPr="00DF4D1D" w:rsidP="005F768A" w14:paraId="47A888E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“BOSS，我想我们可以把穹苍这个语言给买下来研究一下。而且价格也不贵，如果可以破解的话，或许我们的下一代</w:t>
      </w:r>
      <w:r w:rsidRPr="00DF4D1D">
        <w:rPr>
          <w:rFonts w:ascii="微软雅黑" w:eastAsia="微软雅黑" w:hAnsi="微软雅黑" w:hint="eastAsia"/>
          <w:color w:val="333333"/>
          <w:sz w:val="22"/>
          <w:szCs w:val="22"/>
          <w:shd w:val="clear" w:color="auto" w:fill="FFFFFF"/>
        </w:rPr>
        <w:t>IA－32架构可以得到很大的提升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”</w:t>
      </w:r>
    </w:p>
    <w:p w:rsidR="00EA55F0" w:rsidRPr="00DF4D1D" w:rsidP="005F768A" w14:paraId="2797F25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此时又有一位技术人员站了起来</w:t>
      </w:r>
    </w:p>
    <w:p w:rsidR="00EA55F0" w:rsidRPr="00DF4D1D" w:rsidP="005F768A" w14:paraId="0B37A0F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“BOSS，他们的语言似乎是全中文编程语言，前1</w:t>
      </w:r>
      <w:r w:rsidRPr="00DF4D1D">
        <w:rPr>
          <w:rFonts w:ascii="微软雅黑" w:eastAsia="微软雅黑" w:hAnsi="微软雅黑" w:cs="微软雅黑"/>
          <w:sz w:val="22"/>
          <w:szCs w:val="22"/>
        </w:rPr>
        <w:t>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位购买的才有翻译。现在已经没有翻译过的版本了。而且，现在仍然没有人能够将这个软件成功地分享出来，也就是说我们可能得去雇佣一个会中文的员工来翻译这个语言。”</w:t>
      </w:r>
    </w:p>
    <w:p w:rsidR="00EA55F0" w:rsidRPr="00DF4D1D" w:rsidP="005F768A" w14:paraId="7027A6A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技术主管似乎有些恼怒了</w:t>
      </w:r>
    </w:p>
    <w:p w:rsidR="00EA55F0" w:rsidRPr="00DF4D1D" w:rsidP="005F768A" w14:paraId="3C3257D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“可不可以去买那些已经购买了的人的电脑。”</w:t>
      </w:r>
    </w:p>
    <w:p w:rsidR="00EA55F0" w:rsidRPr="00DF4D1D" w:rsidP="005F768A" w14:paraId="726001C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此时，许久不发言的Boos有些不耐烦了</w:t>
      </w:r>
    </w:p>
    <w:p w:rsidR="00EA55F0" w:rsidRPr="00DF4D1D" w:rsidP="005F768A" w14:paraId="683238F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“够了，去找一个人翻译。反正这个软件也是挂在了网上，只不过是工作量大了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一点而已。我要在一个月内看到进展，就这样散会”</w:t>
      </w:r>
    </w:p>
    <w:p w:rsidR="00EA55F0" w:rsidRPr="00DF4D1D" w:rsidP="005F768A" w14:paraId="69C042C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0FCDDCF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淘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宝店的光顾人数在视频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爆红之后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迅速的多了起来，一套下载所花费的钱也不多。所以交易额很快就有了好几万了。也算是稍微弥补了之前组装服务器所花费的钱。</w:t>
      </w:r>
    </w:p>
    <w:p w:rsidR="00EA55F0" w:rsidRPr="00DF4D1D" w:rsidP="005F768A" w14:paraId="67A2334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此时，孙源玲所组装的服务器风扇开始疯狂的转动了起来。正在和室友们聊天的孙源玲收到了爱丽的警报</w:t>
      </w:r>
    </w:p>
    <w:p w:rsidR="00EA55F0" w:rsidRPr="00DF4D1D" w:rsidP="005F768A" w14:paraId="54957B2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“主人、主人！服务器的负载已经超过了8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%了。要不要我来代理一下，缓解一下服务器的压力。”</w:t>
      </w:r>
    </w:p>
    <w:p w:rsidR="00EA55F0" w:rsidRPr="00DF4D1D" w:rsidP="005F768A" w14:paraId="05A1D9D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孙源玲用意识说到</w:t>
      </w:r>
    </w:p>
    <w:p w:rsidR="00EA55F0" w:rsidRPr="00DF4D1D" w:rsidP="005F768A" w14:paraId="2D2EC4B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“可以，辅助的算力提升1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倍就够了，网速也是提升十倍就够了。不要多了，要显得我们比较菜。这样以后才好玩”</w:t>
      </w:r>
    </w:p>
    <w:p w:rsidR="00EA55F0" w:rsidRPr="00DF4D1D" w:rsidP="005F768A" w14:paraId="763CFEA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“好的主人，已经完成接管。”</w:t>
      </w:r>
    </w:p>
    <w:p w:rsidR="00EA55F0" w:rsidRPr="00DF4D1D" w:rsidP="005F768A" w14:paraId="1D0382D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“嗯，注意别让人捣乱，如果有人捣乱就把那个人的设备给废了。然后把IP公布”</w:t>
      </w:r>
    </w:p>
    <w:p w:rsidR="00EA55F0" w:rsidRPr="00DF4D1D" w:rsidP="005F768A" w14:paraId="2ABFA1A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“好的主人”</w:t>
      </w:r>
    </w:p>
    <w:p w:rsidR="00EA55F0" w:rsidRPr="00DF4D1D" w:rsidP="005F768A" w14:paraId="14A9C0A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EA55F0" w:rsidRPr="00DF4D1D" w:rsidP="005F768A" w14:paraId="4F500AC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“喂，孙源玲。你怎么了？”</w:t>
      </w:r>
    </w:p>
    <w:p w:rsidR="00EA55F0" w:rsidRPr="00DF4D1D" w:rsidP="005F768A" w14:paraId="4CBB2F4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“啊，没事。走神了而已，我们继续说逻辑算法”</w:t>
      </w:r>
    </w:p>
    <w:p w:rsidR="00EA55F0" w:rsidRPr="00DF4D1D" w:rsidP="005F768A" w14:paraId="44121B6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随着风波的扩大，加上让外国人头痛的英语，绞尽脑汁都无法破解的编程软件。好事就要上演了。</w:t>
      </w:r>
    </w:p>
    <w:p w:rsidR="00EA55F0" w:rsidRPr="00DF4D1D" w:rsidP="005F768A" w14:paraId="05B1F90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正在和室友们讨论的孙源玲脸上露出了一丝奸诈的笑容。</w:t>
      </w:r>
    </w:p>
    <w:p w:rsidR="00EA55F0" w:rsidRPr="00DF4D1D" w:rsidP="005F768A" w14:paraId="17AAC39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