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0C3E75" w:rsidP="005F768A" w14:paraId="0B78BA11" w14:textId="7A0FE128">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第一百六十四章 </w:t>
      </w:r>
      <w:r>
        <w:rPr>
          <w:rFonts w:ascii="微软雅黑" w:eastAsia="微软雅黑" w:hAnsi="微软雅黑" w:cs="微软雅黑"/>
          <w:sz w:val="22"/>
          <w:szCs w:val="22"/>
        </w:rPr>
        <w:t xml:space="preserve"> </w:t>
      </w:r>
      <w:r w:rsidR="00906826">
        <w:rPr>
          <w:rFonts w:ascii="微软雅黑" w:eastAsia="微软雅黑" w:hAnsi="微软雅黑" w:cs="微软雅黑" w:hint="eastAsia"/>
          <w:sz w:val="22"/>
          <w:szCs w:val="22"/>
        </w:rPr>
        <w:t>千万千瓦级</w:t>
      </w:r>
      <w:r w:rsidR="00906826">
        <w:rPr>
          <w:rFonts w:ascii="微软雅黑" w:eastAsia="微软雅黑" w:hAnsi="微软雅黑" w:cs="微软雅黑" w:hint="eastAsia"/>
          <w:sz w:val="22"/>
          <w:szCs w:val="22"/>
        </w:rPr>
        <w:t>离子电推</w:t>
      </w:r>
      <w:r w:rsidR="00906826">
        <w:rPr>
          <w:rFonts w:ascii="微软雅黑" w:eastAsia="微软雅黑" w:hAnsi="微软雅黑" w:cs="微软雅黑" w:hint="eastAsia"/>
          <w:sz w:val="22"/>
          <w:szCs w:val="22"/>
        </w:rPr>
        <w:t>落地</w:t>
      </w:r>
    </w:p>
    <w:p w:rsidR="003A1A7D" w:rsidP="005F768A" w14:paraId="1EEC4A30" w14:textId="6B0F359D">
      <w:pPr>
        <w:rPr>
          <w:rFonts w:ascii="微软雅黑" w:eastAsia="微软雅黑" w:hAnsi="微软雅黑" w:cs="微软雅黑"/>
          <w:sz w:val="22"/>
          <w:szCs w:val="22"/>
        </w:rPr>
      </w:pPr>
      <w:r>
        <w:rPr>
          <w:rFonts w:ascii="微软雅黑" w:eastAsia="微软雅黑" w:hAnsi="微软雅黑" w:cs="微软雅黑" w:hint="eastAsia"/>
          <w:sz w:val="22"/>
          <w:szCs w:val="22"/>
        </w:rPr>
        <w:t>“啊，那个现在时间也不是很早了，吃午饭的时间应该都过了吧，所以我们去吃午饭吧，吃了午饭之后再说要不要继续玩儿。”</w:t>
      </w:r>
    </w:p>
    <w:p w:rsidR="00E9641E" w:rsidP="005F768A" w14:paraId="2688276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“那好吧，虽然不饿但是吃点小吃还是很不错的，而且我们都是不需要吃饭的哦，想吃东西的话吃些有意思的小吃就可以了。</w:t>
      </w:r>
    </w:p>
    <w:p w:rsidR="003A1A7D" w:rsidP="005F768A" w14:paraId="56BE715A" w14:textId="72BC3F39">
      <w:pPr>
        <w:rPr>
          <w:rFonts w:ascii="微软雅黑" w:eastAsia="微软雅黑" w:hAnsi="微软雅黑" w:cs="微软雅黑"/>
          <w:sz w:val="22"/>
          <w:szCs w:val="22"/>
        </w:rPr>
      </w:pPr>
      <w:r>
        <w:rPr>
          <w:rFonts w:ascii="微软雅黑" w:eastAsia="微软雅黑" w:hAnsi="微软雅黑" w:cs="微软雅黑" w:hint="eastAsia"/>
          <w:sz w:val="22"/>
          <w:szCs w:val="22"/>
        </w:rPr>
        <w:t>不知道她们三个在哪儿，这儿的小吃看起来还是挺不错的。”</w:t>
      </w:r>
    </w:p>
    <w:p w:rsidR="003A1A7D" w:rsidP="005F768A" w14:paraId="64C87E22" w14:textId="53A430A8">
      <w:pPr>
        <w:rPr>
          <w:rFonts w:ascii="微软雅黑" w:eastAsia="微软雅黑" w:hAnsi="微软雅黑" w:cs="微软雅黑"/>
          <w:sz w:val="22"/>
          <w:szCs w:val="22"/>
        </w:rPr>
      </w:pPr>
      <w:r>
        <w:rPr>
          <w:rFonts w:ascii="微软雅黑" w:eastAsia="微软雅黑" w:hAnsi="微软雅黑" w:cs="微软雅黑" w:hint="eastAsia"/>
          <w:sz w:val="22"/>
          <w:szCs w:val="22"/>
        </w:rPr>
        <w:t>于是两人便在水上乐园之中</w:t>
      </w:r>
      <w:r w:rsidR="004D6209">
        <w:rPr>
          <w:rFonts w:ascii="微软雅黑" w:eastAsia="微软雅黑" w:hAnsi="微软雅黑" w:cs="微软雅黑" w:hint="eastAsia"/>
          <w:sz w:val="22"/>
          <w:szCs w:val="22"/>
        </w:rPr>
        <w:t>找到了一个餐馆，准备开始点一点小吃来吃。</w:t>
      </w:r>
    </w:p>
    <w:p w:rsidR="00E9641E" w:rsidP="005F768A" w14:paraId="36BB0ACA" w14:textId="7AB3DA2F">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，那是不是瑶</w:t>
      </w:r>
      <w:r>
        <w:rPr>
          <w:rFonts w:ascii="微软雅黑" w:eastAsia="微软雅黑" w:hAnsi="微软雅黑" w:cs="微软雅黑" w:hint="eastAsia"/>
          <w:sz w:val="22"/>
          <w:szCs w:val="22"/>
        </w:rPr>
        <w:t>瑶</w:t>
      </w:r>
      <w:r>
        <w:rPr>
          <w:rFonts w:ascii="微软雅黑" w:eastAsia="微软雅黑" w:hAnsi="微软雅黑" w:cs="微软雅黑" w:hint="eastAsia"/>
          <w:sz w:val="22"/>
          <w:szCs w:val="22"/>
        </w:rPr>
        <w:t>她们啊？”</w:t>
      </w:r>
    </w:p>
    <w:p w:rsidR="00E9641E" w:rsidP="005F768A" w14:paraId="355D1604" w14:textId="0E0031FB">
      <w:pPr>
        <w:rPr>
          <w:rFonts w:ascii="微软雅黑" w:eastAsia="微软雅黑" w:hAnsi="微软雅黑" w:cs="微软雅黑"/>
          <w:sz w:val="22"/>
          <w:szCs w:val="22"/>
        </w:rPr>
      </w:pPr>
      <w:r>
        <w:rPr>
          <w:rFonts w:ascii="微软雅黑" w:eastAsia="微软雅黑" w:hAnsi="微软雅黑" w:cs="微软雅黑" w:hint="eastAsia"/>
          <w:sz w:val="22"/>
          <w:szCs w:val="22"/>
        </w:rPr>
        <w:t>“也</w:t>
      </w:r>
      <w:r w:rsidR="001D2F4B">
        <w:rPr>
          <w:rFonts w:ascii="微软雅黑" w:eastAsia="微软雅黑" w:hAnsi="微软雅黑" w:cs="微软雅黑" w:hint="eastAsia"/>
          <w:sz w:val="22"/>
          <w:szCs w:val="22"/>
        </w:rPr>
        <w:t>许是</w:t>
      </w:r>
      <w:r>
        <w:rPr>
          <w:rFonts w:ascii="微软雅黑" w:eastAsia="微软雅黑" w:hAnsi="微软雅黑" w:cs="微软雅黑" w:hint="eastAsia"/>
          <w:sz w:val="22"/>
          <w:szCs w:val="22"/>
        </w:rPr>
        <w:t>。”</w:t>
      </w:r>
    </w:p>
    <w:p w:rsidR="004536D5" w:rsidP="005F768A" w14:paraId="17B76F57" w14:textId="23D9EBB5">
      <w:pPr>
        <w:rPr>
          <w:rFonts w:ascii="微软雅黑" w:eastAsia="微软雅黑" w:hAnsi="微软雅黑" w:cs="微软雅黑"/>
          <w:sz w:val="22"/>
          <w:szCs w:val="22"/>
        </w:rPr>
      </w:pPr>
      <w:r>
        <w:rPr>
          <w:rFonts w:ascii="微软雅黑" w:eastAsia="微软雅黑" w:hAnsi="微软雅黑" w:cs="微软雅黑" w:hint="eastAsia"/>
          <w:sz w:val="22"/>
          <w:szCs w:val="22"/>
        </w:rPr>
        <w:t>孙源玲在点</w:t>
      </w:r>
      <w:r>
        <w:rPr>
          <w:rFonts w:ascii="微软雅黑" w:eastAsia="微软雅黑" w:hAnsi="微软雅黑" w:cs="微软雅黑" w:hint="eastAsia"/>
          <w:sz w:val="22"/>
          <w:szCs w:val="22"/>
        </w:rPr>
        <w:t>餐之后</w:t>
      </w:r>
      <w:r>
        <w:rPr>
          <w:rFonts w:ascii="微软雅黑" w:eastAsia="微软雅黑" w:hAnsi="微软雅黑" w:cs="微软雅黑" w:hint="eastAsia"/>
          <w:sz w:val="22"/>
          <w:szCs w:val="22"/>
        </w:rPr>
        <w:t>来到了孙瑶的旁边。</w:t>
      </w:r>
    </w:p>
    <w:p w:rsidR="004536D5" w:rsidP="005F768A" w14:paraId="2DCA7BB3" w14:textId="00A1D6D9">
      <w:pPr>
        <w:rPr>
          <w:rFonts w:ascii="微软雅黑" w:eastAsia="微软雅黑" w:hAnsi="微软雅黑" w:cs="微软雅黑"/>
          <w:sz w:val="22"/>
          <w:szCs w:val="22"/>
        </w:rPr>
      </w:pPr>
      <w:r>
        <w:rPr>
          <w:rFonts w:ascii="微软雅黑" w:eastAsia="微软雅黑" w:hAnsi="微软雅黑" w:cs="微软雅黑" w:hint="eastAsia"/>
          <w:sz w:val="22"/>
          <w:szCs w:val="22"/>
        </w:rPr>
        <w:t>“瑶</w:t>
      </w:r>
      <w:r>
        <w:rPr>
          <w:rFonts w:ascii="微软雅黑" w:eastAsia="微软雅黑" w:hAnsi="微软雅黑" w:cs="微软雅黑" w:hint="eastAsia"/>
          <w:sz w:val="22"/>
          <w:szCs w:val="22"/>
        </w:rPr>
        <w:t>瑶</w:t>
      </w:r>
      <w:r>
        <w:rPr>
          <w:rFonts w:ascii="微软雅黑" w:eastAsia="微软雅黑" w:hAnsi="微软雅黑" w:cs="微软雅黑" w:hint="eastAsia"/>
          <w:sz w:val="22"/>
          <w:szCs w:val="22"/>
        </w:rPr>
        <w:t>你们也来吃东西了啊？”</w:t>
      </w:r>
    </w:p>
    <w:p w:rsidR="001D2F4B" w:rsidP="005F768A" w14:paraId="5BBC019F" w14:textId="58DAF23F">
      <w:pPr>
        <w:rPr>
          <w:rFonts w:ascii="微软雅黑" w:eastAsia="微软雅黑" w:hAnsi="微软雅黑" w:cs="微软雅黑"/>
          <w:sz w:val="22"/>
          <w:szCs w:val="22"/>
        </w:rPr>
      </w:pPr>
      <w:r>
        <w:rPr>
          <w:rFonts w:ascii="微软雅黑" w:eastAsia="微软雅黑" w:hAnsi="微软雅黑" w:cs="微软雅黑" w:hint="eastAsia"/>
          <w:sz w:val="22"/>
          <w:szCs w:val="22"/>
        </w:rPr>
        <w:t>“对啊，我们在把周围的游乐设施基本上都玩完儿之后，爱丽说这儿的小吃还挺不错的，我们就来尝尝，就</w:t>
      </w:r>
      <w:r>
        <w:rPr>
          <w:rFonts w:ascii="微软雅黑" w:eastAsia="微软雅黑" w:hAnsi="微软雅黑" w:cs="微软雅黑" w:hint="eastAsia"/>
          <w:sz w:val="22"/>
          <w:szCs w:val="22"/>
        </w:rPr>
        <w:t>当做</w:t>
      </w:r>
      <w:r>
        <w:rPr>
          <w:rFonts w:ascii="微软雅黑" w:eastAsia="微软雅黑" w:hAnsi="微软雅黑" w:cs="微软雅黑" w:hint="eastAsia"/>
          <w:sz w:val="22"/>
          <w:szCs w:val="22"/>
        </w:rPr>
        <w:t>午饭吃。”</w:t>
      </w:r>
    </w:p>
    <w:p w:rsidR="001D2F4B" w:rsidRPr="004536D5" w:rsidP="005F768A" w14:paraId="427190D6" w14:textId="4F630F10">
      <w:pPr>
        <w:rPr>
          <w:rFonts w:ascii="微软雅黑" w:eastAsia="微软雅黑" w:hAnsi="微软雅黑" w:cs="微软雅黑"/>
          <w:sz w:val="22"/>
          <w:szCs w:val="22"/>
        </w:rPr>
      </w:pPr>
      <w:r>
        <w:rPr>
          <w:rFonts w:ascii="微软雅黑" w:eastAsia="微软雅黑" w:hAnsi="微软雅黑" w:cs="微软雅黑" w:hint="eastAsia"/>
          <w:sz w:val="22"/>
          <w:szCs w:val="22"/>
        </w:rPr>
        <w:t>“我也是点了些小吃，不知道味道怎么样，好吃的话就多吃点，这样下午玩起来才有意思嘛，而且槃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还没</w:t>
      </w:r>
      <w:r>
        <w:rPr>
          <w:rFonts w:ascii="微软雅黑" w:eastAsia="微软雅黑" w:hAnsi="微软雅黑" w:cs="微软雅黑" w:hint="eastAsia"/>
          <w:sz w:val="22"/>
          <w:szCs w:val="22"/>
        </w:rPr>
        <w:t>有尝</w:t>
      </w:r>
      <w:r>
        <w:rPr>
          <w:rFonts w:ascii="微软雅黑" w:eastAsia="微软雅黑" w:hAnsi="微软雅黑" w:cs="微软雅黑" w:hint="eastAsia"/>
          <w:sz w:val="22"/>
          <w:szCs w:val="22"/>
        </w:rPr>
        <w:t>过现在这个时代的食物吧？”</w:t>
      </w:r>
    </w:p>
    <w:p w:rsidR="00E9641E" w:rsidP="005F768A" w14:paraId="1233DCB7" w14:textId="4A2AA2CB">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C37A43">
        <w:rPr>
          <w:rFonts w:ascii="微软雅黑" w:eastAsia="微软雅黑" w:hAnsi="微软雅黑" w:cs="微软雅黑" w:hint="eastAsia"/>
          <w:sz w:val="22"/>
          <w:szCs w:val="22"/>
        </w:rPr>
        <w:t>在吾的记忆之中我只吃过不到十次食物，在味道之上并没有什么惊艳的地方，味道也不好，经过那几次之后我就没有再进食过了，我并不需要进食，只要星球不灭，我的能量供应就不会断，也就不会有消亡的风险。</w:t>
      </w:r>
      <w:r>
        <w:rPr>
          <w:rFonts w:ascii="微软雅黑" w:eastAsia="微软雅黑" w:hAnsi="微软雅黑" w:cs="微软雅黑" w:hint="eastAsia"/>
          <w:sz w:val="22"/>
          <w:szCs w:val="22"/>
        </w:rPr>
        <w:t>”</w:t>
      </w:r>
    </w:p>
    <w:p w:rsidR="001D2F4B" w:rsidP="005F768A" w14:paraId="5DDA6BA9" w14:textId="090DF264">
      <w:pPr>
        <w:rPr>
          <w:rFonts w:ascii="微软雅黑" w:eastAsia="微软雅黑" w:hAnsi="微软雅黑" w:cs="微软雅黑"/>
          <w:sz w:val="22"/>
          <w:szCs w:val="22"/>
        </w:rPr>
      </w:pPr>
      <w:r>
        <w:rPr>
          <w:rFonts w:ascii="微软雅黑" w:eastAsia="微软雅黑" w:hAnsi="微软雅黑" w:cs="微软雅黑" w:hint="eastAsia"/>
          <w:sz w:val="22"/>
          <w:szCs w:val="22"/>
        </w:rPr>
        <w:t>“那现在尝尝嘛，经过了那么多时间的沉淀之后，各种调味品都已经十分完善了，厨</w:t>
      </w:r>
      <w:r>
        <w:rPr>
          <w:rFonts w:ascii="微软雅黑" w:eastAsia="微软雅黑" w:hAnsi="微软雅黑" w:cs="微软雅黑" w:hint="eastAsia"/>
          <w:sz w:val="22"/>
          <w:szCs w:val="22"/>
        </w:rPr>
        <w:t>具也是十分的多样化了，味道肯定不会差的，如果不满意这儿的味道我还可以亲手给你做餐点，我的手艺可是相当不错的哦。”</w:t>
      </w:r>
    </w:p>
    <w:p w:rsidR="00C971A7" w:rsidP="005F768A" w14:paraId="584D0218" w14:textId="527AA64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嗯，你做的话我想应该挺不错的。</w:t>
      </w:r>
      <w:r>
        <w:rPr>
          <w:rFonts w:ascii="微软雅黑" w:eastAsia="微软雅黑" w:hAnsi="微软雅黑" w:cs="微软雅黑" w:hint="eastAsia"/>
          <w:sz w:val="22"/>
          <w:szCs w:val="22"/>
        </w:rPr>
        <w:t>”</w:t>
      </w:r>
    </w:p>
    <w:p w:rsidR="00B55B32" w:rsidP="005F768A" w14:paraId="6CA30D4F" w14:textId="3A3BB0F2">
      <w:pPr>
        <w:rPr>
          <w:rFonts w:ascii="微软雅黑" w:eastAsia="微软雅黑" w:hAnsi="微软雅黑" w:cs="微软雅黑"/>
          <w:sz w:val="22"/>
          <w:szCs w:val="22"/>
        </w:rPr>
      </w:pPr>
      <w:r>
        <w:rPr>
          <w:rFonts w:ascii="微软雅黑" w:eastAsia="微软雅黑" w:hAnsi="微软雅黑" w:cs="微软雅黑" w:hint="eastAsia"/>
          <w:sz w:val="22"/>
          <w:szCs w:val="22"/>
        </w:rPr>
        <w:t>没有多一会儿第一份菜品就已经上了，</w:t>
      </w:r>
      <w:r>
        <w:rPr>
          <w:rFonts w:ascii="微软雅黑" w:eastAsia="微软雅黑" w:hAnsi="微软雅黑" w:cs="微软雅黑" w:hint="eastAsia"/>
          <w:sz w:val="22"/>
          <w:szCs w:val="22"/>
        </w:rPr>
        <w:t>然后不到两分钟的时间第二份的菜品也上来了。</w:t>
      </w:r>
    </w:p>
    <w:p w:rsidR="00A5061A" w:rsidP="005F768A" w14:paraId="62DC5494" w14:textId="7CD15FDA">
      <w:pPr>
        <w:rPr>
          <w:rFonts w:ascii="微软雅黑" w:eastAsia="微软雅黑" w:hAnsi="微软雅黑" w:cs="微软雅黑"/>
          <w:sz w:val="22"/>
          <w:szCs w:val="22"/>
        </w:rPr>
      </w:pPr>
      <w:r>
        <w:rPr>
          <w:rFonts w:ascii="微软雅黑" w:eastAsia="微软雅黑" w:hAnsi="微软雅黑" w:cs="微软雅黑" w:hint="eastAsia"/>
          <w:sz w:val="22"/>
          <w:szCs w:val="22"/>
        </w:rPr>
        <w:t>“感觉很不错，比以前的那些人做的食物</w:t>
      </w:r>
      <w:r w:rsidR="00732811">
        <w:rPr>
          <w:rFonts w:ascii="微软雅黑" w:eastAsia="微软雅黑" w:hAnsi="微软雅黑" w:cs="微软雅黑" w:hint="eastAsia"/>
          <w:sz w:val="22"/>
          <w:szCs w:val="22"/>
        </w:rPr>
        <w:t>好吃许多许多了，可是这么点根本就不够吃嘛。</w:t>
      </w:r>
      <w:r>
        <w:rPr>
          <w:rFonts w:ascii="微软雅黑" w:eastAsia="微软雅黑" w:hAnsi="微软雅黑" w:cs="微软雅黑" w:hint="eastAsia"/>
          <w:sz w:val="22"/>
          <w:szCs w:val="22"/>
        </w:rPr>
        <w:t>”</w:t>
      </w:r>
    </w:p>
    <w:p w:rsidR="00C971A7" w:rsidRPr="001D2F4B" w:rsidP="005F768A" w14:paraId="288ACD99" w14:textId="6DE8CE25">
      <w:pPr>
        <w:rPr>
          <w:rFonts w:ascii="微软雅黑" w:eastAsia="微软雅黑" w:hAnsi="微软雅黑" w:cs="微软雅黑"/>
          <w:sz w:val="22"/>
          <w:szCs w:val="22"/>
        </w:rPr>
      </w:pPr>
      <w:r>
        <w:rPr>
          <w:rFonts w:ascii="微软雅黑" w:eastAsia="微软雅黑" w:hAnsi="微软雅黑" w:cs="微软雅黑" w:hint="eastAsia"/>
          <w:sz w:val="22"/>
          <w:szCs w:val="22"/>
        </w:rPr>
        <w:t>当菜</w:t>
      </w:r>
      <w:r w:rsidR="006F29D4">
        <w:rPr>
          <w:rFonts w:ascii="微软雅黑" w:eastAsia="微软雅黑" w:hAnsi="微软雅黑" w:cs="微软雅黑" w:hint="eastAsia"/>
          <w:sz w:val="22"/>
          <w:szCs w:val="22"/>
        </w:rPr>
        <w:t>上来的瞬间，槃</w:t>
      </w:r>
      <w:r w:rsidR="006F29D4">
        <w:rPr>
          <w:rFonts w:ascii="微软雅黑" w:eastAsia="微软雅黑" w:hAnsi="微软雅黑" w:cs="微软雅黑" w:hint="eastAsia"/>
          <w:sz w:val="22"/>
          <w:szCs w:val="22"/>
        </w:rPr>
        <w:t>洳</w:t>
      </w:r>
      <w:r w:rsidR="006F29D4">
        <w:rPr>
          <w:rFonts w:ascii="微软雅黑" w:eastAsia="微软雅黑" w:hAnsi="微软雅黑" w:cs="微软雅黑" w:hint="eastAsia"/>
          <w:sz w:val="22"/>
          <w:szCs w:val="22"/>
        </w:rPr>
        <w:t>便开动了，虽然嘴上说着没有什么兴趣，但是在闻到了曾经未曾闻到的食物的味道还是让槃</w:t>
      </w:r>
      <w:r w:rsidR="006F29D4">
        <w:rPr>
          <w:rFonts w:ascii="微软雅黑" w:eastAsia="微软雅黑" w:hAnsi="微软雅黑" w:cs="微软雅黑" w:hint="eastAsia"/>
          <w:sz w:val="22"/>
          <w:szCs w:val="22"/>
        </w:rPr>
        <w:t>洳</w:t>
      </w:r>
      <w:r w:rsidR="006F29D4">
        <w:rPr>
          <w:rFonts w:ascii="微软雅黑" w:eastAsia="微软雅黑" w:hAnsi="微软雅黑" w:cs="微软雅黑" w:hint="eastAsia"/>
          <w:sz w:val="22"/>
          <w:szCs w:val="22"/>
        </w:rPr>
        <w:t>开始了风卷残云模式。</w:t>
      </w:r>
    </w:p>
    <w:p w:rsidR="001D2F4B" w:rsidP="005F768A" w14:paraId="3E6564E1" w14:textId="6B41E99C">
      <w:pPr>
        <w:rPr>
          <w:rFonts w:ascii="微软雅黑" w:eastAsia="微软雅黑" w:hAnsi="微软雅黑" w:cs="微软雅黑"/>
          <w:sz w:val="22"/>
          <w:szCs w:val="22"/>
        </w:rPr>
      </w:pPr>
      <w:r>
        <w:rPr>
          <w:rFonts w:ascii="微软雅黑" w:eastAsia="微软雅黑" w:hAnsi="微软雅黑" w:cs="微软雅黑" w:hint="eastAsia"/>
          <w:sz w:val="22"/>
          <w:szCs w:val="22"/>
        </w:rPr>
        <w:t>孙源玲等人还没有吃到什么，便已经被槃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吃完了。</w:t>
      </w:r>
    </w:p>
    <w:p w:rsidR="006F29D4" w:rsidP="005F768A" w14:paraId="0C72B61D" w14:textId="0DCB94E5">
      <w:pPr>
        <w:rPr>
          <w:rFonts w:ascii="微软雅黑" w:eastAsia="微软雅黑" w:hAnsi="微软雅黑" w:cs="微软雅黑"/>
          <w:sz w:val="22"/>
          <w:szCs w:val="22"/>
        </w:rPr>
      </w:pPr>
      <w:r>
        <w:rPr>
          <w:rFonts w:ascii="微软雅黑" w:eastAsia="微软雅黑" w:hAnsi="微软雅黑" w:cs="微软雅黑" w:hint="eastAsia"/>
          <w:sz w:val="22"/>
          <w:szCs w:val="22"/>
        </w:rPr>
        <w:t>“额，服务员，菜单……”</w:t>
      </w:r>
    </w:p>
    <w:p w:rsidR="00732811" w:rsidP="005F768A" w14:paraId="14119885" w14:textId="17D6AA3A">
      <w:pPr>
        <w:rPr>
          <w:rFonts w:ascii="微软雅黑" w:eastAsia="微软雅黑" w:hAnsi="微软雅黑" w:cs="微软雅黑"/>
          <w:sz w:val="22"/>
          <w:szCs w:val="22"/>
        </w:rPr>
      </w:pPr>
      <w:r>
        <w:rPr>
          <w:rFonts w:ascii="微软雅黑" w:eastAsia="微软雅黑" w:hAnsi="微软雅黑" w:cs="微软雅黑" w:hint="eastAsia"/>
          <w:sz w:val="22"/>
          <w:szCs w:val="22"/>
        </w:rPr>
        <w:t>服务员看到上的菜还没有三十秒</w:t>
      </w:r>
      <w:r w:rsidR="00177B5E">
        <w:rPr>
          <w:rFonts w:ascii="微软雅黑" w:eastAsia="微软雅黑" w:hAnsi="微软雅黑" w:cs="微软雅黑" w:hint="eastAsia"/>
          <w:sz w:val="22"/>
          <w:szCs w:val="22"/>
        </w:rPr>
        <w:t>钟便没有了，有些惊讶，然后将</w:t>
      </w:r>
      <w:r w:rsidR="00177B5E">
        <w:rPr>
          <w:rFonts w:ascii="微软雅黑" w:eastAsia="微软雅黑" w:hAnsi="微软雅黑" w:cs="微软雅黑" w:hint="eastAsia"/>
          <w:sz w:val="22"/>
          <w:szCs w:val="22"/>
        </w:rPr>
        <w:t>菜单给递了</w:t>
      </w:r>
      <w:r w:rsidR="00177B5E">
        <w:rPr>
          <w:rFonts w:ascii="微软雅黑" w:eastAsia="微软雅黑" w:hAnsi="微软雅黑" w:cs="微软雅黑" w:hint="eastAsia"/>
          <w:sz w:val="22"/>
          <w:szCs w:val="22"/>
        </w:rPr>
        <w:t>上去。</w:t>
      </w:r>
    </w:p>
    <w:p w:rsidR="00177B5E" w:rsidP="005F768A" w14:paraId="214D3157" w14:textId="0CBA6F66">
      <w:pPr>
        <w:rPr>
          <w:rFonts w:ascii="微软雅黑" w:eastAsia="微软雅黑" w:hAnsi="微软雅黑" w:cs="微软雅黑"/>
          <w:sz w:val="22"/>
          <w:szCs w:val="22"/>
        </w:rPr>
      </w:pPr>
      <w:r>
        <w:rPr>
          <w:rFonts w:ascii="微软雅黑" w:eastAsia="微软雅黑" w:hAnsi="微软雅黑" w:cs="微软雅黑" w:hint="eastAsia"/>
          <w:sz w:val="22"/>
          <w:szCs w:val="22"/>
        </w:rPr>
        <w:t>一行人就这样在餐厅之中放肆的吃了起来。</w:t>
      </w:r>
    </w:p>
    <w:p w:rsidR="00177B5E" w:rsidRPr="006F29D4" w:rsidP="005F768A" w14:paraId="67505E10" w14:textId="15EB9755">
      <w:pPr>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6F29D4" w:rsidP="005F768A" w14:paraId="14BD904D" w14:textId="03D4F244">
      <w:pPr>
        <w:rPr>
          <w:rFonts w:ascii="微软雅黑" w:eastAsia="微软雅黑" w:hAnsi="微软雅黑" w:cs="微软雅黑"/>
          <w:sz w:val="22"/>
          <w:szCs w:val="22"/>
        </w:rPr>
      </w:pPr>
      <w:r>
        <w:rPr>
          <w:rFonts w:ascii="微软雅黑" w:eastAsia="微软雅黑" w:hAnsi="微软雅黑" w:cs="微软雅黑" w:hint="eastAsia"/>
          <w:sz w:val="22"/>
          <w:szCs w:val="22"/>
        </w:rPr>
        <w:t>在</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航天</w:t>
      </w:r>
      <w:r>
        <w:rPr>
          <w:rFonts w:ascii="微软雅黑" w:eastAsia="微软雅黑" w:hAnsi="微软雅黑" w:cs="微软雅黑" w:hint="eastAsia"/>
          <w:sz w:val="22"/>
          <w:szCs w:val="22"/>
        </w:rPr>
        <w:t>航空中心之中，一台形状有些奇怪的筒子正在静静的躺在真空室之中，周围遍布着密密麻麻且十分粗壮的电线，并且还有几台最高等级的无线供电装置正在待命，其最大传输的功耗可以达到5</w:t>
      </w:r>
      <w:r>
        <w:rPr>
          <w:rFonts w:ascii="微软雅黑" w:eastAsia="微软雅黑" w:hAnsi="微软雅黑" w:cs="微软雅黑"/>
          <w:sz w:val="22"/>
          <w:szCs w:val="22"/>
        </w:rPr>
        <w:t>000000</w:t>
      </w:r>
      <w:r>
        <w:rPr>
          <w:rFonts w:ascii="微软雅黑" w:eastAsia="微软雅黑" w:hAnsi="微软雅黑" w:cs="微软雅黑" w:hint="eastAsia"/>
          <w:sz w:val="22"/>
          <w:szCs w:val="22"/>
        </w:rPr>
        <w:t>W，五台并网之后传输功率可以达到2</w:t>
      </w:r>
      <w:r>
        <w:rPr>
          <w:rFonts w:ascii="微软雅黑" w:eastAsia="微软雅黑" w:hAnsi="微软雅黑" w:cs="微软雅黑"/>
          <w:sz w:val="22"/>
          <w:szCs w:val="22"/>
        </w:rPr>
        <w:t>45000000</w:t>
      </w:r>
      <w:r>
        <w:rPr>
          <w:rFonts w:ascii="微软雅黑" w:eastAsia="微软雅黑" w:hAnsi="微软雅黑" w:cs="微软雅黑" w:hint="eastAsia"/>
          <w:sz w:val="22"/>
          <w:szCs w:val="22"/>
        </w:rPr>
        <w:t>W的无线传输功率。</w:t>
      </w:r>
    </w:p>
    <w:p w:rsidR="00177B5E" w:rsidP="005F768A" w14:paraId="084FC984" w14:textId="6CBA8056">
      <w:pPr>
        <w:rPr>
          <w:rFonts w:ascii="微软雅黑" w:eastAsia="微软雅黑" w:hAnsi="微软雅黑" w:cs="微软雅黑"/>
          <w:sz w:val="22"/>
          <w:szCs w:val="22"/>
        </w:rPr>
      </w:pPr>
      <w:r>
        <w:rPr>
          <w:rFonts w:ascii="微软雅黑" w:eastAsia="微软雅黑" w:hAnsi="微软雅黑" w:cs="微软雅黑" w:hint="eastAsia"/>
          <w:sz w:val="22"/>
          <w:szCs w:val="22"/>
        </w:rPr>
        <w:t>在这个装置的后方是一个巨大的罐子</w:t>
      </w:r>
      <w:r w:rsidR="005233CB">
        <w:rPr>
          <w:rFonts w:ascii="微软雅黑" w:eastAsia="微软雅黑" w:hAnsi="微软雅黑" w:cs="微软雅黑" w:hint="eastAsia"/>
          <w:sz w:val="22"/>
          <w:szCs w:val="22"/>
        </w:rPr>
        <w:t>，以及一个十分巨大的支架，在支架的最前方还有一个十分厚重的承重台，只不过这个</w:t>
      </w:r>
      <w:r w:rsidR="005233CB">
        <w:rPr>
          <w:rFonts w:ascii="微软雅黑" w:eastAsia="微软雅黑" w:hAnsi="微软雅黑" w:cs="微软雅黑" w:hint="eastAsia"/>
          <w:sz w:val="22"/>
          <w:szCs w:val="22"/>
        </w:rPr>
        <w:t>承重台</w:t>
      </w:r>
      <w:r w:rsidR="005233CB">
        <w:rPr>
          <w:rFonts w:ascii="微软雅黑" w:eastAsia="微软雅黑" w:hAnsi="微软雅黑" w:cs="微软雅黑" w:hint="eastAsia"/>
          <w:sz w:val="22"/>
          <w:szCs w:val="22"/>
        </w:rPr>
        <w:t>是竖着放置的。</w:t>
      </w:r>
    </w:p>
    <w:p w:rsidR="006F29D4" w:rsidP="005F768A" w14:paraId="0219635E" w14:textId="0CE3BDAD">
      <w:pPr>
        <w:rPr>
          <w:rFonts w:ascii="微软雅黑" w:eastAsia="微软雅黑" w:hAnsi="微软雅黑" w:cs="微软雅黑"/>
          <w:sz w:val="22"/>
          <w:szCs w:val="22"/>
        </w:rPr>
      </w:pPr>
      <w:r>
        <w:rPr>
          <w:rFonts w:ascii="微软雅黑" w:eastAsia="微软雅黑" w:hAnsi="微软雅黑" w:cs="微软雅黑" w:hint="eastAsia"/>
          <w:sz w:val="22"/>
          <w:szCs w:val="22"/>
        </w:rPr>
        <w:t>“系统自检完毕，供能装置全部正常，核聚变反应堆输出正常，输出功率为8</w:t>
      </w:r>
      <w:r>
        <w:rPr>
          <w:rFonts w:ascii="微软雅黑" w:eastAsia="微软雅黑" w:hAnsi="微软雅黑" w:cs="微软雅黑"/>
          <w:sz w:val="22"/>
          <w:szCs w:val="22"/>
        </w:rPr>
        <w:t>000</w:t>
      </w:r>
      <w:r>
        <w:rPr>
          <w:rFonts w:ascii="微软雅黑" w:eastAsia="微软雅黑" w:hAnsi="微软雅黑" w:cs="微软雅黑" w:hint="eastAsia"/>
          <w:sz w:val="22"/>
          <w:szCs w:val="22"/>
        </w:rPr>
        <w:t>万千瓦时，燃料储备充足，无线供电装置工作正常，核心部件工作正常，可以开始试车。”</w:t>
      </w:r>
    </w:p>
    <w:p w:rsidR="00177B5E" w:rsidP="005F768A" w14:paraId="7EF02246" w14:textId="3E5CAFAB">
      <w:pPr>
        <w:rPr>
          <w:rFonts w:ascii="微软雅黑" w:eastAsia="微软雅黑" w:hAnsi="微软雅黑" w:cs="微软雅黑"/>
          <w:sz w:val="22"/>
          <w:szCs w:val="22"/>
        </w:rPr>
      </w:pPr>
      <w:r>
        <w:rPr>
          <w:rFonts w:ascii="微软雅黑" w:eastAsia="微软雅黑" w:hAnsi="微软雅黑" w:cs="微软雅黑" w:hint="eastAsia"/>
          <w:sz w:val="22"/>
          <w:szCs w:val="22"/>
        </w:rPr>
        <w:t>“所有部门注意，准备开始试车，五秒倒计时</w:t>
      </w:r>
      <w:r>
        <w:rPr>
          <w:rFonts w:ascii="微软雅黑" w:eastAsia="微软雅黑" w:hAnsi="微软雅黑" w:cs="微软雅黑"/>
          <w:sz w:val="22"/>
          <w:szCs w:val="22"/>
        </w:rPr>
        <w:t>5</w:t>
      </w:r>
      <w:r>
        <w:rPr>
          <w:rFonts w:ascii="微软雅黑" w:eastAsia="微软雅黑" w:hAnsi="微软雅黑" w:cs="微软雅黑" w:hint="eastAsia"/>
          <w:sz w:val="22"/>
          <w:szCs w:val="22"/>
        </w:rPr>
        <w:t>——4——</w:t>
      </w:r>
      <w:r>
        <w:rPr>
          <w:rFonts w:ascii="微软雅黑" w:eastAsia="微软雅黑" w:hAnsi="微软雅黑" w:cs="微软雅黑"/>
          <w:sz w:val="22"/>
          <w:szCs w:val="22"/>
        </w:rPr>
        <w:t>3</w:t>
      </w:r>
      <w:r>
        <w:rPr>
          <w:rFonts w:ascii="微软雅黑" w:eastAsia="微软雅黑" w:hAnsi="微软雅黑" w:cs="微软雅黑" w:hint="eastAsia"/>
          <w:sz w:val="22"/>
          <w:szCs w:val="22"/>
        </w:rPr>
        <w:t>——</w:t>
      </w:r>
      <w:r>
        <w:rPr>
          <w:rFonts w:ascii="微软雅黑" w:eastAsia="微软雅黑" w:hAnsi="微软雅黑" w:cs="微软雅黑"/>
          <w:sz w:val="22"/>
          <w:szCs w:val="22"/>
        </w:rPr>
        <w:t>2</w:t>
      </w:r>
      <w:r>
        <w:rPr>
          <w:rFonts w:ascii="微软雅黑" w:eastAsia="微软雅黑" w:hAnsi="微软雅黑" w:cs="微软雅黑" w:hint="eastAsia"/>
          <w:sz w:val="22"/>
          <w:szCs w:val="22"/>
        </w:rPr>
        <w:t>——</w:t>
      </w:r>
      <w:r>
        <w:rPr>
          <w:rFonts w:ascii="微软雅黑" w:eastAsia="微软雅黑" w:hAnsi="微软雅黑" w:cs="微软雅黑"/>
          <w:sz w:val="22"/>
          <w:szCs w:val="22"/>
        </w:rPr>
        <w:t>1</w:t>
      </w:r>
      <w:r>
        <w:rPr>
          <w:rFonts w:ascii="微软雅黑" w:eastAsia="微软雅黑" w:hAnsi="微软雅黑" w:cs="微软雅黑" w:hint="eastAsia"/>
          <w:sz w:val="22"/>
          <w:szCs w:val="22"/>
        </w:rPr>
        <w:t>，点火！”</w:t>
      </w:r>
    </w:p>
    <w:p w:rsidR="005233CB" w:rsidP="005F768A" w14:paraId="590F0AC7" w14:textId="721CC605">
      <w:pPr>
        <w:rPr>
          <w:rFonts w:ascii="微软雅黑" w:eastAsia="微软雅黑" w:hAnsi="微软雅黑" w:cs="微软雅黑"/>
          <w:sz w:val="22"/>
          <w:szCs w:val="22"/>
        </w:rPr>
      </w:pPr>
      <w:r>
        <w:rPr>
          <w:rFonts w:ascii="微软雅黑" w:eastAsia="微软雅黑" w:hAnsi="微软雅黑" w:cs="微软雅黑" w:hint="eastAsia"/>
          <w:sz w:val="22"/>
          <w:szCs w:val="22"/>
        </w:rPr>
        <w:t>命令下达的瞬间，幽蓝色的光辉从这个装置之中辐射了出来，无线供电装置开始满功率为核心部件供电，其他的功能线路温度也在持续的上升，显然也是满负载了。</w:t>
      </w:r>
    </w:p>
    <w:p w:rsidR="005233CB" w:rsidRPr="005233CB" w:rsidP="005F768A" w14:paraId="54E591C5" w14:textId="0002E82D">
      <w:pPr>
        <w:rPr>
          <w:rFonts w:ascii="微软雅黑" w:eastAsia="微软雅黑" w:hAnsi="微软雅黑" w:cs="微软雅黑"/>
          <w:sz w:val="22"/>
          <w:szCs w:val="22"/>
        </w:rPr>
      </w:pPr>
      <w:r>
        <w:rPr>
          <w:rFonts w:ascii="微软雅黑" w:eastAsia="微软雅黑" w:hAnsi="微软雅黑" w:cs="微软雅黑" w:hint="eastAsia"/>
          <w:sz w:val="22"/>
          <w:szCs w:val="22"/>
        </w:rPr>
        <w:t>离子发动机满功率所产生的推力是无比巨大的，已经完成电离的惰性气体以亚光速往后喷射而去，工质发动机剧烈的消耗着后方储备着的惰性气体，同时大功率所带来的也是巨大的推力，超过1</w:t>
      </w:r>
      <w:r>
        <w:rPr>
          <w:rFonts w:ascii="微软雅黑" w:eastAsia="微软雅黑" w:hAnsi="微软雅黑" w:cs="微软雅黑"/>
          <w:sz w:val="22"/>
          <w:szCs w:val="22"/>
        </w:rPr>
        <w:t>000</w:t>
      </w:r>
      <w:r>
        <w:rPr>
          <w:rFonts w:ascii="微软雅黑" w:eastAsia="微软雅黑" w:hAnsi="微软雅黑" w:cs="微软雅黑" w:hint="eastAsia"/>
          <w:sz w:val="22"/>
          <w:szCs w:val="22"/>
        </w:rPr>
        <w:t>吨的推力让整个装置都在吱吱作响。</w:t>
      </w:r>
    </w:p>
    <w:p w:rsidR="005233CB" w:rsidP="005F768A" w14:paraId="7936BB71" w14:textId="565E70CD">
      <w:pPr>
        <w:rPr>
          <w:rFonts w:ascii="微软雅黑" w:eastAsia="微软雅黑" w:hAnsi="微软雅黑" w:cs="微软雅黑"/>
          <w:sz w:val="22"/>
          <w:szCs w:val="22"/>
        </w:rPr>
      </w:pPr>
      <w:r>
        <w:rPr>
          <w:rFonts w:ascii="微软雅黑" w:eastAsia="微软雅黑" w:hAnsi="微软雅黑" w:cs="微软雅黑" w:hint="eastAsia"/>
          <w:sz w:val="22"/>
          <w:szCs w:val="22"/>
        </w:rPr>
        <w:t>“报告，发动机工作正常，推力正常产生</w:t>
      </w:r>
      <w:r w:rsidR="00733B46">
        <w:rPr>
          <w:rFonts w:ascii="微软雅黑" w:eastAsia="微软雅黑" w:hAnsi="微软雅黑" w:cs="微软雅黑" w:hint="eastAsia"/>
          <w:sz w:val="22"/>
          <w:szCs w:val="22"/>
        </w:rPr>
        <w:t>，推重比达到预期目标。功能系统整体温度偏高，有一定烧毁的危险。</w:t>
      </w:r>
      <w:r>
        <w:rPr>
          <w:rFonts w:ascii="微软雅黑" w:eastAsia="微软雅黑" w:hAnsi="微软雅黑" w:cs="微软雅黑" w:hint="eastAsia"/>
          <w:sz w:val="22"/>
          <w:szCs w:val="22"/>
        </w:rPr>
        <w:t>”</w:t>
      </w:r>
    </w:p>
    <w:p w:rsidR="005233CB" w:rsidP="005F768A" w14:paraId="248CDA5C" w14:textId="00A8CA80">
      <w:pPr>
        <w:rPr>
          <w:rFonts w:ascii="微软雅黑" w:eastAsia="微软雅黑" w:hAnsi="微软雅黑" w:cs="微软雅黑"/>
          <w:sz w:val="22"/>
          <w:szCs w:val="22"/>
        </w:rPr>
      </w:pPr>
      <w:r>
        <w:rPr>
          <w:rFonts w:ascii="微软雅黑" w:eastAsia="微软雅黑" w:hAnsi="微软雅黑" w:cs="微软雅黑" w:hint="eastAsia"/>
          <w:sz w:val="22"/>
          <w:szCs w:val="22"/>
        </w:rPr>
        <w:t>“所有部门注意，降温系统将开始工作，请注意自身安全。”</w:t>
      </w:r>
    </w:p>
    <w:p w:rsidR="00733B46" w:rsidP="005F768A" w14:paraId="666D3AD5" w14:textId="4E69399F">
      <w:pPr>
        <w:rPr>
          <w:rFonts w:ascii="微软雅黑" w:eastAsia="微软雅黑" w:hAnsi="微软雅黑" w:cs="微软雅黑"/>
          <w:sz w:val="22"/>
          <w:szCs w:val="22"/>
        </w:rPr>
      </w:pPr>
      <w:r>
        <w:rPr>
          <w:rFonts w:ascii="微软雅黑" w:eastAsia="微软雅黑" w:hAnsi="微软雅黑" w:cs="微软雅黑" w:hint="eastAsia"/>
          <w:sz w:val="22"/>
          <w:szCs w:val="22"/>
        </w:rPr>
        <w:t>在线路的四周顿时出现了许多的白色的雾，在接触到这些线路和无线供电装置的时候顿时消失不见。</w:t>
      </w:r>
    </w:p>
    <w:p w:rsidR="00424725" w:rsidP="005F768A" w14:paraId="25802606" w14:textId="5A0A3439">
      <w:pPr>
        <w:rPr>
          <w:rFonts w:ascii="微软雅黑" w:eastAsia="微软雅黑" w:hAnsi="微软雅黑" w:cs="微软雅黑"/>
          <w:sz w:val="22"/>
          <w:szCs w:val="22"/>
        </w:rPr>
      </w:pPr>
      <w:r>
        <w:rPr>
          <w:rFonts w:ascii="微软雅黑" w:eastAsia="微软雅黑" w:hAnsi="微软雅黑" w:cs="微软雅黑" w:hint="eastAsia"/>
          <w:sz w:val="22"/>
          <w:szCs w:val="22"/>
        </w:rPr>
        <w:t>见功能系统的温度整体都已经下降到一个安全的水平了，负责项目的总工程师松了一口气说到。</w:t>
      </w:r>
    </w:p>
    <w:p w:rsidR="005233CB" w:rsidP="005F768A" w14:paraId="3D1D7356" w14:textId="1E5FC234">
      <w:pPr>
        <w:rPr>
          <w:rFonts w:ascii="微软雅黑" w:eastAsia="微软雅黑" w:hAnsi="微软雅黑" w:cs="微软雅黑"/>
          <w:sz w:val="22"/>
          <w:szCs w:val="22"/>
        </w:rPr>
      </w:pPr>
      <w:r>
        <w:rPr>
          <w:rFonts w:ascii="微软雅黑" w:eastAsia="微软雅黑" w:hAnsi="微软雅黑" w:cs="微软雅黑" w:hint="eastAsia"/>
          <w:sz w:val="22"/>
          <w:szCs w:val="22"/>
        </w:rPr>
        <w:t>“各部门注意，密切监视发动机的工作情况，直至燃料全部消耗完毕。”</w:t>
      </w:r>
    </w:p>
    <w:p w:rsidR="00424725" w:rsidP="005F768A" w14:paraId="5AAA11B1" w14:textId="150D57A5">
      <w:pPr>
        <w:rPr>
          <w:rFonts w:ascii="微软雅黑" w:eastAsia="微软雅黑" w:hAnsi="微软雅黑" w:cs="微软雅黑"/>
          <w:sz w:val="22"/>
          <w:szCs w:val="22"/>
        </w:rPr>
      </w:pPr>
      <w:r>
        <w:rPr>
          <w:rFonts w:ascii="微软雅黑" w:eastAsia="微软雅黑" w:hAnsi="微软雅黑" w:cs="微软雅黑" w:hint="eastAsia"/>
          <w:sz w:val="22"/>
          <w:szCs w:val="22"/>
        </w:rPr>
        <w:t>发动机一直在稳定的工作中，而在其后方所存储的惰性气体在飞快的减少，都被电离成了高速飞行的电子，为发动机提供澎湃的动力。</w:t>
      </w:r>
    </w:p>
    <w:p w:rsidR="00424725" w:rsidP="005F768A" w14:paraId="2FA38243" w14:textId="64A81788">
      <w:pPr>
        <w:rPr>
          <w:rFonts w:ascii="微软雅黑" w:eastAsia="微软雅黑" w:hAnsi="微软雅黑" w:cs="微软雅黑"/>
          <w:sz w:val="22"/>
          <w:szCs w:val="22"/>
        </w:rPr>
      </w:pPr>
      <w:r>
        <w:rPr>
          <w:rFonts w:ascii="微软雅黑" w:eastAsia="微软雅黑" w:hAnsi="微软雅黑" w:cs="微软雅黑" w:hint="eastAsia"/>
          <w:sz w:val="22"/>
          <w:szCs w:val="22"/>
        </w:rPr>
        <w:t>时间过去了快一个小时，一百升的液化气便已经消耗完毕，发动机也因为没有了推进剂而停止了工作，功能装置在确定了发动机已经停止了工作之后也停止了工作。</w:t>
      </w:r>
    </w:p>
    <w:p w:rsidR="009C1573" w:rsidP="005F768A" w14:paraId="4B7646A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“各项数据正常，发动机工作状态稳定，最大推力稳定在1</w:t>
      </w:r>
      <w:r>
        <w:rPr>
          <w:rFonts w:ascii="微软雅黑" w:eastAsia="微软雅黑" w:hAnsi="微软雅黑" w:cs="微软雅黑"/>
          <w:sz w:val="22"/>
          <w:szCs w:val="22"/>
        </w:rPr>
        <w:t>500</w:t>
      </w:r>
      <w:r>
        <w:rPr>
          <w:rFonts w:ascii="微软雅黑" w:eastAsia="微软雅黑" w:hAnsi="微软雅黑" w:cs="微软雅黑" w:hint="eastAsia"/>
          <w:sz w:val="22"/>
          <w:szCs w:val="22"/>
        </w:rPr>
        <w:t>吨，最大推力</w:t>
      </w:r>
      <w:r w:rsidR="00F37724">
        <w:rPr>
          <w:rFonts w:ascii="微软雅黑" w:eastAsia="微软雅黑" w:hAnsi="微软雅黑" w:cs="微软雅黑" w:hint="eastAsia"/>
          <w:sz w:val="22"/>
          <w:szCs w:val="22"/>
        </w:rPr>
        <w:t>模式下1</w:t>
      </w:r>
      <w:r w:rsidR="00F37724">
        <w:rPr>
          <w:rFonts w:ascii="微软雅黑" w:eastAsia="微软雅黑" w:hAnsi="微软雅黑" w:cs="微软雅黑"/>
          <w:sz w:val="22"/>
          <w:szCs w:val="22"/>
        </w:rPr>
        <w:t>00</w:t>
      </w:r>
      <w:r w:rsidR="00F37724">
        <w:rPr>
          <w:rFonts w:ascii="微软雅黑" w:eastAsia="微软雅黑" w:hAnsi="微软雅黑" w:cs="微软雅黑" w:hint="eastAsia"/>
          <w:sz w:val="22"/>
          <w:szCs w:val="22"/>
        </w:rPr>
        <w:t>升推进剂可以维持1</w:t>
      </w:r>
      <w:r w:rsidR="00F37724">
        <w:rPr>
          <w:rFonts w:ascii="微软雅黑" w:eastAsia="微软雅黑" w:hAnsi="微软雅黑" w:cs="微软雅黑"/>
          <w:sz w:val="22"/>
          <w:szCs w:val="22"/>
        </w:rPr>
        <w:t>.5</w:t>
      </w:r>
      <w:r w:rsidR="00F37724">
        <w:rPr>
          <w:rFonts w:ascii="微软雅黑" w:eastAsia="微软雅黑" w:hAnsi="微软雅黑" w:cs="微软雅黑" w:hint="eastAsia"/>
          <w:sz w:val="22"/>
          <w:szCs w:val="22"/>
        </w:rPr>
        <w:t>个小时的做功，最大功耗为1</w:t>
      </w:r>
      <w:r w:rsidR="00F37724">
        <w:rPr>
          <w:rFonts w:ascii="微软雅黑" w:eastAsia="微软雅黑" w:hAnsi="微软雅黑" w:cs="微软雅黑"/>
          <w:sz w:val="22"/>
          <w:szCs w:val="22"/>
        </w:rPr>
        <w:t>350</w:t>
      </w:r>
      <w:r w:rsidR="00F37724">
        <w:rPr>
          <w:rFonts w:ascii="微软雅黑" w:eastAsia="微软雅黑" w:hAnsi="微软雅黑" w:cs="微软雅黑" w:hint="eastAsia"/>
          <w:sz w:val="22"/>
          <w:szCs w:val="22"/>
        </w:rPr>
        <w:t>万千瓦，核心部件工作功率恒定为3</w:t>
      </w:r>
      <w:r w:rsidR="00F37724">
        <w:rPr>
          <w:rFonts w:ascii="微软雅黑" w:eastAsia="微软雅黑" w:hAnsi="微软雅黑" w:cs="微软雅黑"/>
          <w:sz w:val="22"/>
          <w:szCs w:val="22"/>
        </w:rPr>
        <w:t>000</w:t>
      </w:r>
      <w:r w:rsidR="00F37724">
        <w:rPr>
          <w:rFonts w:ascii="微软雅黑" w:eastAsia="微软雅黑" w:hAnsi="微软雅黑" w:cs="微软雅黑" w:hint="eastAsia"/>
          <w:sz w:val="22"/>
          <w:szCs w:val="22"/>
        </w:rPr>
        <w:t>千瓦。</w:t>
      </w:r>
    </w:p>
    <w:p w:rsidR="009C1573" w:rsidP="005F768A" w14:paraId="60ADE7E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试车取得了圆满的成功！</w:t>
      </w:r>
    </w:p>
    <w:p w:rsidR="00424725" w:rsidP="005F768A" w14:paraId="532CC4CA" w14:textId="2ED1E46F">
      <w:pPr>
        <w:rPr>
          <w:rFonts w:ascii="微软雅黑" w:eastAsia="微软雅黑" w:hAnsi="微软雅黑" w:cs="微软雅黑"/>
          <w:sz w:val="22"/>
          <w:szCs w:val="22"/>
        </w:rPr>
      </w:pPr>
      <w:r>
        <w:rPr>
          <w:rFonts w:ascii="微软雅黑" w:eastAsia="微软雅黑" w:hAnsi="微软雅黑" w:cs="微软雅黑" w:hint="eastAsia"/>
          <w:sz w:val="22"/>
          <w:szCs w:val="22"/>
        </w:rPr>
        <w:t>各位，我们……终于成功了，我们终于有自己的力量涉足我们的家园太阳系了！</w:t>
      </w:r>
      <w:r w:rsidR="00C20241">
        <w:rPr>
          <w:rFonts w:ascii="微软雅黑" w:eastAsia="微软雅黑" w:hAnsi="微软雅黑" w:cs="微软雅黑" w:hint="eastAsia"/>
          <w:sz w:val="22"/>
          <w:szCs w:val="22"/>
        </w:rPr>
        <w:t>”</w:t>
      </w:r>
    </w:p>
    <w:p w:rsidR="00733B46" w:rsidP="005F768A" w14:paraId="0D4BC7C2" w14:textId="690452DD">
      <w:pPr>
        <w:rPr>
          <w:rFonts w:ascii="微软雅黑" w:eastAsia="微软雅黑" w:hAnsi="微软雅黑" w:cs="微软雅黑"/>
          <w:sz w:val="22"/>
          <w:szCs w:val="22"/>
        </w:rPr>
      </w:pPr>
      <w:r>
        <w:rPr>
          <w:rFonts w:ascii="微软雅黑" w:eastAsia="微软雅黑" w:hAnsi="微软雅黑" w:cs="微软雅黑" w:hint="eastAsia"/>
          <w:sz w:val="22"/>
          <w:szCs w:val="22"/>
        </w:rPr>
        <w:t>总工程师在综合判断之后最终得出大功率离子发动机研发最终完成，加上核聚变的动力可以轻松的让发动机的推力上千吨，并且可以稳定的工作，其他参加了这个项目的人也是纷纷拥抱，十分的激动。</w:t>
      </w:r>
    </w:p>
    <w:p w:rsidR="009C1573" w:rsidRPr="009C1573" w:rsidP="005F768A" w14:paraId="7302E492" w14:textId="16F20AED">
      <w:pPr>
        <w:rPr>
          <w:rFonts w:ascii="微软雅黑" w:eastAsia="微软雅黑" w:hAnsi="微软雅黑" w:cs="微软雅黑"/>
          <w:sz w:val="22"/>
          <w:szCs w:val="22"/>
        </w:rPr>
      </w:pPr>
      <w:r>
        <w:rPr>
          <w:rFonts w:ascii="微软雅黑" w:eastAsia="微软雅黑" w:hAnsi="微软雅黑" w:cs="微软雅黑" w:hint="eastAsia"/>
          <w:sz w:val="22"/>
          <w:szCs w:val="22"/>
        </w:rPr>
        <w:t>毕竟是自己投入了不知道多少头发和精力才成功完成的研发。</w:t>
      </w:r>
    </w:p>
    <w:p w:rsidR="00CD3205" w:rsidP="005F768A" w14:paraId="4234E83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“各位，虽然我们已经完成了技术的验证和成品验收，但是这其中还有许多的问题还没有解决，在这儿我向各位提出来，为以后提供一个大致的方向。</w:t>
      </w:r>
    </w:p>
    <w:p w:rsidR="00CD3205" w:rsidRPr="00CD3205" w:rsidP="005F768A" w14:paraId="1D95A27E" w14:textId="34F7FD52">
      <w:pPr>
        <w:pStyle w:val="ListParagraph"/>
        <w:numPr>
          <w:ilvl w:val="0"/>
          <w:numId w:val="5"/>
        </w:numPr>
        <w:ind w:firstLineChars="0"/>
        <w:rPr>
          <w:rFonts w:ascii="微软雅黑" w:eastAsia="微软雅黑" w:hAnsi="微软雅黑" w:cs="微软雅黑"/>
          <w:sz w:val="22"/>
          <w:szCs w:val="22"/>
        </w:rPr>
      </w:pPr>
      <w:r>
        <w:rPr>
          <w:rFonts w:ascii="微软雅黑" w:eastAsia="微软雅黑" w:hAnsi="微软雅黑" w:cs="微软雅黑" w:hint="eastAsia"/>
          <w:sz w:val="22"/>
          <w:szCs w:val="22"/>
        </w:rPr>
        <w:t>供能</w:t>
      </w:r>
      <w:r w:rsidRPr="00CD3205">
        <w:rPr>
          <w:rFonts w:ascii="微软雅黑" w:eastAsia="微软雅黑" w:hAnsi="微软雅黑" w:cs="微软雅黑" w:hint="eastAsia"/>
          <w:sz w:val="22"/>
          <w:szCs w:val="22"/>
        </w:rPr>
        <w:t>系统的散热问题，各位也看到了，现在地方之上的电线是多么的粗大，是多么的多，为了满足功耗我们功能系统十分的庞大，甚至整体的能量传输效率还没有无线电力传输装置组网后的传输效率高</w:t>
      </w:r>
      <w:r>
        <w:rPr>
          <w:rFonts w:ascii="微软雅黑" w:eastAsia="微软雅黑" w:hAnsi="微软雅黑" w:cs="微软雅黑" w:hint="eastAsia"/>
          <w:sz w:val="22"/>
          <w:szCs w:val="22"/>
        </w:rPr>
        <w:t>，因此常温超导材料是必须的，也是迫在眉睫的事情。”</w:t>
      </w:r>
    </w:p>
    <w:p w:rsidR="00424725" w:rsidP="005F768A" w14:paraId="30443086" w14:textId="31D809B4">
      <w:pPr>
        <w:pStyle w:val="ListParagraph"/>
        <w:numPr>
          <w:ilvl w:val="0"/>
          <w:numId w:val="5"/>
        </w:numPr>
        <w:ind w:firstLineChars="0"/>
        <w:rPr>
          <w:rFonts w:ascii="微软雅黑" w:eastAsia="微软雅黑" w:hAnsi="微软雅黑" w:cs="微软雅黑"/>
          <w:sz w:val="22"/>
          <w:szCs w:val="22"/>
        </w:rPr>
      </w:pPr>
      <w:r>
        <w:rPr>
          <w:rFonts w:ascii="微软雅黑" w:eastAsia="微软雅黑" w:hAnsi="微软雅黑" w:cs="微软雅黑" w:hint="eastAsia"/>
          <w:sz w:val="22"/>
          <w:szCs w:val="22"/>
        </w:rPr>
        <w:t>推进剂的问题。在有推进剂的时候发动机能够</w:t>
      </w:r>
      <w:r w:rsidR="000F2AD5">
        <w:rPr>
          <w:rFonts w:ascii="微软雅黑" w:eastAsia="微软雅黑" w:hAnsi="微软雅黑" w:cs="微软雅黑" w:hint="eastAsia"/>
          <w:sz w:val="22"/>
          <w:szCs w:val="22"/>
        </w:rPr>
        <w:t>利用上没一点推进剂，让其发挥出最大的作用，但是其成本巨大，而且在太空之中补给是一件相当困难的事情，稀有气体在其他星体之中存在的量并不多。</w:t>
      </w:r>
    </w:p>
    <w:p w:rsidR="000F2AD5" w:rsidRPr="00CD3205" w:rsidP="005F768A" w14:paraId="47F9074C" w14:textId="332B38A0">
      <w:pPr>
        <w:pStyle w:val="ListParagraph"/>
        <w:numPr>
          <w:ilvl w:val="0"/>
          <w:numId w:val="5"/>
        </w:numPr>
        <w:ind w:firstLineChars="0"/>
        <w:rPr>
          <w:rFonts w:ascii="微软雅黑" w:eastAsia="微软雅黑" w:hAnsi="微软雅黑" w:cs="微软雅黑"/>
          <w:sz w:val="22"/>
          <w:szCs w:val="22"/>
        </w:rPr>
      </w:pPr>
      <w:r>
        <w:rPr>
          <w:rFonts w:ascii="微软雅黑" w:eastAsia="微软雅黑" w:hAnsi="微软雅黑" w:cs="微软雅黑" w:hint="eastAsia"/>
          <w:sz w:val="22"/>
          <w:szCs w:val="22"/>
        </w:rPr>
        <w:t>在太空之中出现了意外推进剂没有了又该如何办？如何才能够将工质发动机转变为无工质发动机？</w:t>
      </w:r>
    </w:p>
    <w:p w:rsidR="00CD3205" w:rsidP="005F768A" w14:paraId="70A3602F" w14:textId="2F837388">
      <w:pPr>
        <w:rPr>
          <w:rFonts w:ascii="微软雅黑" w:eastAsia="微软雅黑" w:hAnsi="微软雅黑" w:cs="微软雅黑"/>
          <w:sz w:val="22"/>
          <w:szCs w:val="22"/>
        </w:rPr>
      </w:pPr>
      <w:r>
        <w:rPr>
          <w:rFonts w:ascii="微软雅黑" w:eastAsia="微软雅黑" w:hAnsi="微软雅黑" w:cs="微软雅黑" w:hint="eastAsia"/>
          <w:sz w:val="22"/>
          <w:szCs w:val="22"/>
        </w:rPr>
        <w:t>我的年龄已经大了，对于修行也没有天赋，时间也不够了，我所剩的时日已然不多，希望给为在接下来的时光里面能够解决这些问题。</w:t>
      </w:r>
    </w:p>
    <w:p w:rsidR="00621193" w:rsidP="005F768A" w14:paraId="2DA89AF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我也会在剩下的时间里面为各位尽可能的解决问题，争取早日做到无工质发动机成功试车。</w:t>
      </w:r>
    </w:p>
    <w:p w:rsidR="000F2AD5" w:rsidP="005F768A" w14:paraId="60F3FA27" w14:textId="63A5F527">
      <w:pPr>
        <w:rPr>
          <w:rFonts w:ascii="微软雅黑" w:eastAsia="微软雅黑" w:hAnsi="微软雅黑" w:cs="微软雅黑"/>
          <w:sz w:val="22"/>
          <w:szCs w:val="22"/>
        </w:rPr>
      </w:pPr>
      <w:r>
        <w:rPr>
          <w:rFonts w:ascii="微软雅黑" w:eastAsia="微软雅黑" w:hAnsi="微软雅黑" w:cs="微软雅黑" w:hint="eastAsia"/>
          <w:sz w:val="22"/>
          <w:szCs w:val="22"/>
        </w:rPr>
        <w:t>接下来发动机的试车已经完成了，接下来是将发动机装上空天母舰，准备开始试航，各部门开始加紧工作，我要在这个月之内看到发动机能够在空天母舰之上正常的启动！</w:t>
      </w:r>
      <w:r>
        <w:rPr>
          <w:rFonts w:ascii="微软雅黑" w:eastAsia="微软雅黑" w:hAnsi="微软雅黑" w:cs="微软雅黑" w:hint="eastAsia"/>
          <w:sz w:val="22"/>
          <w:szCs w:val="22"/>
        </w:rPr>
        <w:t>”</w:t>
      </w:r>
    </w:p>
    <w:p w:rsidR="000F2AD5" w:rsidP="005F768A" w14:paraId="49D86F2C" w14:textId="2365063A">
      <w:pPr>
        <w:rPr>
          <w:rFonts w:ascii="微软雅黑" w:eastAsia="微软雅黑" w:hAnsi="微软雅黑" w:cs="微软雅黑"/>
          <w:sz w:val="22"/>
          <w:szCs w:val="22"/>
        </w:rPr>
      </w:pPr>
      <w:r>
        <w:rPr>
          <w:rFonts w:ascii="微软雅黑" w:eastAsia="微软雅黑" w:hAnsi="微软雅黑" w:cs="微软雅黑" w:hint="eastAsia"/>
          <w:sz w:val="22"/>
          <w:szCs w:val="22"/>
        </w:rPr>
        <w:t>“是~保证完成任务。”众人齐声说到。</w:t>
      </w:r>
    </w:p>
    <w:p w:rsidR="009C1573" w:rsidP="005F768A" w14:paraId="26576F34" w14:textId="3FF0AAC3">
      <w:pPr>
        <w:rPr>
          <w:rFonts w:ascii="微软雅黑" w:eastAsia="微软雅黑" w:hAnsi="微软雅黑" w:cs="微软雅黑"/>
          <w:sz w:val="22"/>
          <w:szCs w:val="22"/>
        </w:rPr>
      </w:pPr>
      <w:r>
        <w:rPr>
          <w:rFonts w:ascii="微软雅黑" w:eastAsia="微软雅黑" w:hAnsi="微软雅黑" w:cs="微软雅黑" w:hint="eastAsia"/>
          <w:sz w:val="22"/>
          <w:szCs w:val="22"/>
        </w:rPr>
        <w:t>一台吊车将发动机调走了，前往了一个巨大的厂库之中准备开始装机，而另一台发动机被</w:t>
      </w:r>
      <w:r>
        <w:rPr>
          <w:rFonts w:ascii="微软雅黑" w:eastAsia="微软雅黑" w:hAnsi="微软雅黑" w:cs="微软雅黑" w:hint="eastAsia"/>
          <w:sz w:val="22"/>
          <w:szCs w:val="22"/>
        </w:rPr>
        <w:t>吊车给掉了</w:t>
      </w:r>
      <w:r>
        <w:rPr>
          <w:rFonts w:ascii="微软雅黑" w:eastAsia="微软雅黑" w:hAnsi="微软雅黑" w:cs="微软雅黑" w:hint="eastAsia"/>
          <w:sz w:val="22"/>
          <w:szCs w:val="22"/>
        </w:rPr>
        <w:t>过来，准备开始试车。</w:t>
      </w:r>
    </w:p>
    <w:p w:rsidR="00621193" w:rsidP="005F768A" w14:paraId="7D97DBD0" w14:textId="45D8C328">
      <w:pPr>
        <w:rPr>
          <w:rFonts w:ascii="微软雅黑" w:eastAsia="微软雅黑" w:hAnsi="微软雅黑" w:cs="微软雅黑"/>
          <w:sz w:val="22"/>
          <w:szCs w:val="22"/>
        </w:rPr>
      </w:pPr>
    </w:p>
    <w:p w:rsidR="00621193" w:rsidP="005F768A" w14:paraId="27C3B478" w14:textId="19EF1864">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