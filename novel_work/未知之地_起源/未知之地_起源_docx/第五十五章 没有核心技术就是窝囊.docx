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29A1650"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第五十五章 没有核心技术就是窝囊</w:t>
      </w:r>
    </w:p>
    <w:p w:rsidR="00EA55F0" w:rsidRPr="00DF4D1D" w:rsidP="005F768A" w14:paraId="3C56B95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这些资本家虽然没有来到过孙源玲的住所，但是动用关系很轻松就能够插到孙源玲现在的位置了。</w:t>
      </w:r>
    </w:p>
    <w:p w:rsidR="00EA55F0" w:rsidRPr="00DF4D1D" w:rsidP="005F768A" w14:paraId="6610A32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其主要原因还是孙源玲没有主动隐藏自己行踪的想法。可以做到完全隐匿，但是没有必要如果隐匿了还有什么好玩的呢？</w:t>
      </w:r>
    </w:p>
    <w:p w:rsidR="00EA55F0" w:rsidRPr="00DF4D1D" w:rsidP="005F768A" w14:paraId="2751097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在各位总裁们想办法隐蔽的向着孙源玲住所的方向前进，毕竟这件事被曝光之后很有可能使得股票的价格出现可怕的浮动，进而使得身价的大幅度下跌。</w:t>
      </w:r>
    </w:p>
    <w:p w:rsidR="00EA55F0" w:rsidRPr="00DF4D1D" w:rsidP="005F768A" w14:paraId="6AE591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而天还不怎么亮，就有一些平时都看不到的车辆来到了孙源玲家门口的大坝里。</w:t>
      </w:r>
    </w:p>
    <w:p w:rsidR="00EA55F0" w:rsidRPr="00DF4D1D" w:rsidP="005F768A" w14:paraId="040B788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“姐姐，不去看看嘛？”</w:t>
      </w:r>
    </w:p>
    <w:p w:rsidR="00EA55F0" w:rsidRPr="00DF4D1D" w:rsidP="005F768A" w14:paraId="471A855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“暂时不着急，饭还没有做好急什么，等瑶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吃完饭去上课了再说。”</w:t>
      </w:r>
    </w:p>
    <w:p w:rsidR="00EA55F0" w:rsidRPr="00DF4D1D" w:rsidP="005F768A" w14:paraId="5F7B29D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“哦，那就让他们在外面等着吗？”</w:t>
      </w:r>
    </w:p>
    <w:p w:rsidR="00EA55F0" w:rsidRPr="00DF4D1D" w:rsidP="005F768A" w14:paraId="1300C38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“肯定让他们等着啊，又不是我求他们来的。如果不是为了早日飞出这个破球球我还不想见他们，都是些老资本家了。</w:t>
      </w:r>
    </w:p>
    <w:p w:rsidR="00EA55F0" w:rsidRPr="00DF4D1D" w:rsidP="005F768A" w14:paraId="1F5A8C4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而且来的这么</w:t>
      </w:r>
      <w:r w:rsidRPr="00DF4D1D">
        <w:rPr>
          <w:rFonts w:ascii="微软雅黑" w:eastAsia="微软雅黑" w:hAnsi="微软雅黑" w:cs="微软雅黑" w:hint="eastAsia"/>
          <w:sz w:val="22"/>
          <w:szCs w:val="22"/>
        </w:rPr>
        <w:t>早真就是</w:t>
      </w:r>
      <w:r w:rsidRPr="00DF4D1D">
        <w:rPr>
          <w:rFonts w:ascii="微软雅黑" w:eastAsia="微软雅黑" w:hAnsi="微软雅黑" w:cs="微软雅黑" w:hint="eastAsia"/>
          <w:sz w:val="22"/>
          <w:szCs w:val="22"/>
        </w:rPr>
        <w:t>当我不休息的嘛？既然选择这么早来肯定是因为怕行程被</w:t>
      </w:r>
      <w:r w:rsidRPr="00DF4D1D">
        <w:rPr>
          <w:rFonts w:ascii="微软雅黑" w:eastAsia="微软雅黑" w:hAnsi="微软雅黑" w:cs="微软雅黑" w:hint="eastAsia"/>
          <w:sz w:val="22"/>
          <w:szCs w:val="22"/>
        </w:rPr>
        <w:t>暴露，嘿嘿</w:t>
      </w:r>
      <w:r w:rsidRPr="00DF4D1D">
        <w:rPr>
          <w:rFonts w:ascii="微软雅黑" w:eastAsia="微软雅黑" w:hAnsi="微软雅黑" w:cs="微软雅黑" w:hint="eastAsia"/>
          <w:sz w:val="22"/>
          <w:szCs w:val="22"/>
        </w:rPr>
        <w:t>嘿</w:t>
      </w:r>
      <w:r w:rsidRPr="00DF4D1D">
        <w:rPr>
          <w:rFonts w:ascii="微软雅黑" w:eastAsia="微软雅黑" w:hAnsi="微软雅黑" w:cs="微软雅黑" w:hint="eastAsia"/>
          <w:sz w:val="22"/>
          <w:szCs w:val="22"/>
        </w:rPr>
        <w:t>~”</w:t>
      </w:r>
    </w:p>
    <w:p w:rsidR="00EA55F0" w:rsidRPr="00DF4D1D" w:rsidP="005F768A" w14:paraId="6FC559E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一旁的爱丽看着孙源玲拿有些阴森的笑容感觉有些不自在，索性不再说话而是在一旁观摩孙源玲是如何做饭的，为什么自己做出来的总是不好吃？对于这个问题也是专</w:t>
      </w:r>
      <w:r w:rsidRPr="00DF4D1D">
        <w:rPr>
          <w:rFonts w:ascii="微软雅黑" w:eastAsia="微软雅黑" w:hAnsi="微软雅黑" w:cs="微软雅黑" w:hint="eastAsia"/>
          <w:sz w:val="22"/>
          <w:szCs w:val="22"/>
        </w:rPr>
        <w:t>研</w:t>
      </w:r>
      <w:r w:rsidRPr="00DF4D1D">
        <w:rPr>
          <w:rFonts w:ascii="微软雅黑" w:eastAsia="微软雅黑" w:hAnsi="微软雅黑" w:cs="微软雅黑" w:hint="eastAsia"/>
          <w:sz w:val="22"/>
          <w:szCs w:val="22"/>
        </w:rPr>
        <w:t>了很久了，但是总找不到解决的办法，就算是照着网络上的教程一步一步的来也是毫无办法，就算是用机械来做的都比自己做的好吃，这就很难受了？</w:t>
      </w:r>
    </w:p>
    <w:p w:rsidR="00EA55F0" w:rsidRPr="00DF4D1D" w:rsidP="005F768A" w14:paraId="0116333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‘难道我真的不适合做饭吗？’</w:t>
      </w:r>
    </w:p>
    <w:p w:rsidR="00EA55F0" w:rsidRPr="00DF4D1D" w:rsidP="005F768A" w14:paraId="4BB8294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在一旁看着孙源玲做早餐的爱丽心有不甘的想到。</w:t>
      </w:r>
    </w:p>
    <w:p w:rsidR="00EA55F0" w:rsidRPr="00DF4D1D" w:rsidP="005F768A" w14:paraId="7314C0F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“不行我一定要学会做饭。”</w:t>
      </w:r>
    </w:p>
    <w:p w:rsidR="00EA55F0" w:rsidRPr="00DF4D1D" w:rsidP="005F768A" w14:paraId="7E3BBB2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EA55F0" w:rsidRPr="00DF4D1D" w:rsidP="005F768A" w14:paraId="548828C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“啊，没事，姐姐你继续。”</w:t>
      </w:r>
    </w:p>
    <w:p w:rsidR="00EA55F0" w:rsidRPr="00DF4D1D" w:rsidP="005F768A" w14:paraId="0691312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“做饭也是要看天赋的，如果是依照网络上的教程来做肯定是做得好的，味道按道理应该也不差才对啊。可是你的做的菜味道，还真是一言难尽啊。”</w:t>
      </w:r>
    </w:p>
    <w:p w:rsidR="00EA55F0" w:rsidRPr="00DF4D1D" w:rsidP="005F768A" w14:paraId="0B16D33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在饭快要做好的时候孙瑶醒了过来，准确的说应该是从床上起来了，能够睡着但是和醒着时的警觉度还是差不多的。</w:t>
      </w:r>
    </w:p>
    <w:p w:rsidR="00EA55F0" w:rsidRPr="00DF4D1D" w:rsidP="005F768A" w14:paraId="05B109F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“喂，老姐饭做好没有啊？嘴馋想吃东西了。”</w:t>
      </w:r>
    </w:p>
    <w:p w:rsidR="00EA55F0" w:rsidRPr="00DF4D1D" w:rsidP="005F768A" w14:paraId="73D7482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“过来把碗、筷子拿好就可以开吃了”</w:t>
      </w:r>
    </w:p>
    <w:p w:rsidR="00EA55F0" w:rsidRPr="00DF4D1D" w:rsidP="005F768A" w14:paraId="24F7E5B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将碗筷和饭菜一起拿上桌子后，三人</w:t>
      </w:r>
      <w:r w:rsidRPr="00DF4D1D">
        <w:rPr>
          <w:rFonts w:ascii="微软雅黑" w:eastAsia="微软雅黑" w:hAnsi="微软雅黑" w:cs="微软雅黑" w:hint="eastAsia"/>
          <w:sz w:val="22"/>
          <w:szCs w:val="22"/>
        </w:rPr>
        <w:t>便可是</w:t>
      </w:r>
      <w:r w:rsidRPr="00DF4D1D">
        <w:rPr>
          <w:rFonts w:ascii="微软雅黑" w:eastAsia="微软雅黑" w:hAnsi="微软雅黑" w:cs="微软雅黑" w:hint="eastAsia"/>
          <w:sz w:val="22"/>
          <w:szCs w:val="22"/>
        </w:rPr>
        <w:t>吃了起来，</w:t>
      </w:r>
    </w:p>
    <w:p w:rsidR="00EA55F0" w:rsidRPr="00DF4D1D" w:rsidP="005F768A" w14:paraId="5533BC4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“老姐，真就不叫欧阳慧和哪个</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隻吃饭啊？外面那些人是干什么的啊？”</w:t>
      </w:r>
    </w:p>
    <w:p w:rsidR="00EA55F0" w:rsidRPr="00DF4D1D" w:rsidP="005F768A" w14:paraId="3CCB994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“欧阳慧的修为可是比你高了很多的，况且人家在拥有相当的灵气供养之后反倒是不想要吃饭了至于</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隻嘛——他还不配和我一起吃饭，没有直接杀了他而是将他从宇宙的手中救了下来我已经是很不爽了。”</w:t>
      </w:r>
    </w:p>
    <w:p w:rsidR="00EA55F0" w:rsidRPr="00DF4D1D" w:rsidP="005F768A" w14:paraId="69C3572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“行吧，那我今天就稍微走下路吧，希望不要有</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长眼的人出现。</w:t>
      </w:r>
    </w:p>
    <w:p w:rsidR="00EA55F0" w:rsidRPr="00DF4D1D" w:rsidP="005F768A" w14:paraId="05F3A61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老姐的饭菜还是一如既往的好吃呢，爱丽你……算了我做的菜都比你好吃。为什么照着网上</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步步的做都是有些入不了口啊？”</w:t>
      </w:r>
    </w:p>
    <w:p w:rsidR="00EA55F0" w:rsidRPr="00DF4D1D" w:rsidP="005F768A" w14:paraId="6F37DDA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“我……我是不会放弃的。我做的菜一定不会难吃的”</w:t>
      </w:r>
    </w:p>
    <w:p w:rsidR="00EA55F0" w:rsidRPr="00DF4D1D" w:rsidP="005F768A" w14:paraId="4D3E4D7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“唉，行吧。我吃过了走了拜拜。”</w:t>
      </w:r>
    </w:p>
    <w:p w:rsidR="00EA55F0" w:rsidRPr="00DF4D1D" w:rsidP="005F768A" w14:paraId="6A2DCDE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“恩，瑶姐姐再见。”</w:t>
      </w:r>
    </w:p>
    <w:p w:rsidR="00EA55F0" w:rsidRPr="00DF4D1D" w:rsidP="005F768A" w14:paraId="7A4004C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孙瑶走出门去看着门口那些豪车有些无语，为什么临时过来谈判都要开这种豪车啊？至于吗？真的是当前不当钱吗？虽然自己也不差钱。</w:t>
      </w:r>
    </w:p>
    <w:p w:rsidR="00EA55F0" w:rsidRPr="00DF4D1D" w:rsidP="005F768A" w14:paraId="05054B6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已经走远了啊，这点距离就算是不可以飞也不至于走这么快吧。害怕被人惦记嘛？”</w:t>
      </w:r>
    </w:p>
    <w:p w:rsidR="00EA55F0" w:rsidRPr="00DF4D1D" w:rsidP="005F768A" w14:paraId="372A459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外面的车又来了一辆，里面坐着的显然就是丽莎了。</w:t>
      </w:r>
    </w:p>
    <w:p w:rsidR="00EA55F0" w:rsidRPr="00DF4D1D" w:rsidP="005F768A" w14:paraId="6BBBD0B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“姐姐，这个时间……”</w:t>
      </w:r>
    </w:p>
    <w:p w:rsidR="00EA55F0" w:rsidRPr="00DF4D1D" w:rsidP="005F768A" w14:paraId="1F44200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，爱丽。你去把餐具和厨房收拾了吧。”</w:t>
      </w:r>
    </w:p>
    <w:p w:rsidR="00EA55F0" w:rsidRPr="00DF4D1D" w:rsidP="005F768A" w14:paraId="138CA08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“哦，好的。”</w:t>
      </w:r>
    </w:p>
    <w:p w:rsidR="00EA55F0" w:rsidRPr="00DF4D1D" w:rsidP="005F768A" w14:paraId="14F63C0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孙源玲看了看门外停着的车辆，以及有些急不可耐的保镖和两个熟悉的身影。嘴角挑起了一丝微微的角度。</w:t>
      </w:r>
    </w:p>
    <w:p w:rsidR="00EA55F0" w:rsidRPr="00DF4D1D" w:rsidP="005F768A" w14:paraId="456A614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“嘿，各位在外面站了这么久要不要进来坐坐啊？”孙源玲边说边把门打开。</w:t>
      </w:r>
    </w:p>
    <w:p w:rsidR="00EA55F0" w:rsidRPr="00DF4D1D" w:rsidP="005F768A" w14:paraId="1D223D6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听到孙源玲声音的众人也是将头转了过</w:t>
      </w:r>
      <w:r w:rsidRPr="00DF4D1D">
        <w:rPr>
          <w:rFonts w:ascii="微软雅黑" w:eastAsia="微软雅黑" w:hAnsi="微软雅黑" w:cs="微软雅黑" w:hint="eastAsia"/>
          <w:sz w:val="22"/>
          <w:szCs w:val="22"/>
        </w:rPr>
        <w:t>来看着</w:t>
      </w:r>
      <w:r w:rsidRPr="00DF4D1D">
        <w:rPr>
          <w:rFonts w:ascii="微软雅黑" w:eastAsia="微软雅黑" w:hAnsi="微软雅黑" w:cs="微软雅黑" w:hint="eastAsia"/>
          <w:sz w:val="22"/>
          <w:szCs w:val="22"/>
        </w:rPr>
        <w:t>孙源玲。</w:t>
      </w:r>
    </w:p>
    <w:p w:rsidR="00EA55F0" w:rsidRPr="00DF4D1D" w:rsidP="005F768A" w14:paraId="459B62A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只是有两人在看到孙源玲的脸后身子突然一颤。</w:t>
      </w:r>
    </w:p>
    <w:p w:rsidR="00EA55F0" w:rsidRPr="00DF4D1D" w:rsidP="005F768A" w14:paraId="752380C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“哟，两位好啊，没想到今天又见面了。来，进来坐。”</w:t>
      </w:r>
    </w:p>
    <w:p w:rsidR="00EA55F0" w:rsidRPr="00DF4D1D" w:rsidP="005F768A" w14:paraId="6E0FEDF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保罗和丽莎两人有些害怕，毕竟这个人在去年的时候因为自身的不对付，导致损失巨大。现在又再次搞出了碳基芯片这种东西。逼迫他们不得不来谈判，只是没有想到这次遇到的竟然又是孙源玲。</w:t>
      </w:r>
    </w:p>
    <w:p w:rsidR="00EA55F0" w:rsidRPr="00DF4D1D" w:rsidP="005F768A" w14:paraId="7428117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“好……好，你们就在外面守着吧。”两人用着蹩脚的汉语说到。</w:t>
      </w:r>
    </w:p>
    <w:p w:rsidR="00EA55F0" w:rsidRPr="00DF4D1D" w:rsidP="005F768A" w14:paraId="4031DC4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后面的保镖虽然有些不放心他们老板的安全，但是既然老板发话了就在外面守着就是了。</w:t>
      </w:r>
    </w:p>
    <w:p w:rsidR="00EA55F0" w:rsidRPr="00DF4D1D" w:rsidP="005F768A" w14:paraId="53DBE9C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“来，坐吧。没想到两位贵客再次光临我的寒门，是有什么贵干嘛？”</w:t>
      </w:r>
    </w:p>
    <w:p w:rsidR="00EA55F0" w:rsidRPr="00DF4D1D" w:rsidP="005F768A" w14:paraId="36A55A2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“孙……孙小姐，我们是想来和您谈一谈碳基芯片制造的授权问……问题的。”</w:t>
      </w:r>
    </w:p>
    <w:p w:rsidR="00EA55F0" w:rsidRPr="00DF4D1D" w:rsidP="005F768A" w14:paraId="00806D9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“这个啊，不用害怕，说话说清楚。我又不会吃掉你们，来喝点水平复一下心情。”</w:t>
      </w:r>
    </w:p>
    <w:p w:rsidR="00EA55F0" w:rsidRPr="00DF4D1D" w:rsidP="005F768A" w14:paraId="59F961D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孙源玲将水端在他们的面前，只是两人都手都在不停地颤抖着。</w:t>
      </w:r>
    </w:p>
    <w:p w:rsidR="00EA55F0" w:rsidRPr="00DF4D1D" w:rsidP="005F768A" w14:paraId="4F2B7E7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“既然两位是来找我谈合作事宜的那么请两位说出自己的期望吧，我会尽量的满足两位的要求的。当然——既然是合作那么就是讲究一个平等交易，在这儿了我也不隐瞒两位了，我们的月产量已经可以达到每月5</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万片5</w:t>
      </w:r>
      <w:r w:rsidRPr="00DF4D1D">
        <w:rPr>
          <w:rFonts w:ascii="微软雅黑" w:eastAsia="微软雅黑" w:hAnsi="微软雅黑" w:cs="微软雅黑"/>
          <w:sz w:val="22"/>
          <w:szCs w:val="22"/>
        </w:rPr>
        <w:t>*5*1.5</w:t>
      </w:r>
      <w:r w:rsidRPr="00DF4D1D">
        <w:rPr>
          <w:rFonts w:ascii="微软雅黑" w:eastAsia="微软雅黑" w:hAnsi="微软雅黑" w:cs="微软雅黑" w:hint="eastAsia"/>
          <w:sz w:val="22"/>
          <w:szCs w:val="22"/>
        </w:rPr>
        <w:t>mm规格的碳基芯片了，如果在改进工艺并且缩小芯片的大小，可以做到理论上的每月2亿的产量。”</w:t>
      </w:r>
    </w:p>
    <w:p w:rsidR="00EA55F0" w:rsidRPr="00DF4D1D" w:rsidP="005F768A" w14:paraId="529EE50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虽然两人都是害怕孙源玲对自己干出什么事，从而离开了这个美好的世界。不过涉及到了自己的利益问题，两人还是发挥出了自己是一个资本家是一个商人的本质。</w:t>
      </w:r>
    </w:p>
    <w:p w:rsidR="00EA55F0" w:rsidRPr="00DF4D1D" w:rsidP="005F768A" w14:paraId="34C63DC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孙小姐能够大量的生产出碳基芯片，那么我想肯定是拥有了成熟的制造方法和技术了，那么孙小姐有没有出售或者说租借这种设备的想法呢？”保罗虽然有些害怕，但是为了争取最大的利益便先一步丽莎开口道。</w:t>
      </w:r>
    </w:p>
    <w:p w:rsidR="00EA55F0" w:rsidRPr="00DF4D1D" w:rsidP="005F768A" w14:paraId="343CC02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“十分的抱歉，因为我们的芯片制造设备十分的难以制造，制造周期相当的长，所以暂时没有出售的想法。”</w:t>
      </w:r>
    </w:p>
    <w:p w:rsidR="00EA55F0" w:rsidRPr="00DF4D1D" w:rsidP="005F768A" w14:paraId="19A46F3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“我们可以为孙小姐你争取到更高精度的光刻及，虽然产量可能不是很高。但是可以为贵公司提供很大的技术增长。”丽莎有些担心的说到。</w:t>
      </w:r>
    </w:p>
    <w:p w:rsidR="00EA55F0" w:rsidRPr="00DF4D1D" w:rsidP="005F768A" w14:paraId="544C2D2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“虽然我们的制程工艺的确有一些落后，但是也是能够满足最基本的要求了。”</w:t>
      </w:r>
    </w:p>
    <w:p w:rsidR="00EA55F0" w:rsidRPr="00DF4D1D" w:rsidP="005F768A" w14:paraId="096E3C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“如果贵公司需要的话我可以帮助孙小姐你游说write宫方面的人，可以为您正确</w:t>
      </w:r>
      <w:r w:rsidRPr="00DF4D1D">
        <w:rPr>
          <w:rFonts w:ascii="微软雅黑" w:eastAsia="微软雅黑" w:hAnsi="微软雅黑" w:cs="微软雅黑" w:hint="eastAsia"/>
          <w:sz w:val="22"/>
          <w:szCs w:val="22"/>
        </w:rPr>
        <w:t>到最先进的光刻机，而孙小姐只需要授权我们使用您的技术。”保罗似乎对自己拥有相当的信心。</w:t>
      </w:r>
    </w:p>
    <w:p w:rsidR="00EA55F0" w:rsidRPr="00DF4D1D" w:rsidP="005F768A" w14:paraId="65136E2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孙源玲听到这话有些想笑，该说不愧是资深的资本家、商人嘛？在买卖方面总是会为了或得最大的利益铤而走险。</w:t>
      </w:r>
    </w:p>
    <w:p w:rsidR="00EA55F0" w:rsidRPr="00DF4D1D" w:rsidP="005F768A" w14:paraId="35750FA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如果授权了技术的使用的话，麻烦可就多了。配套的设备现在的工业基础来制造的话代价十分的高昂，并且对于能源的消耗也是极其的恐怖。</w:t>
      </w:r>
    </w:p>
    <w:p w:rsidR="00EA55F0" w:rsidRPr="00DF4D1D" w:rsidP="005F768A" w14:paraId="66E74D5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“很抱歉，我们可以给您更多的代工份额，但是不能够做到技术授权。苏女士的要求也是相同的。”</w:t>
      </w:r>
    </w:p>
    <w:p w:rsidR="00EA55F0" w:rsidRPr="00DF4D1D" w:rsidP="005F768A" w14:paraId="528E04B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在各种的尝试性讨价还价之后，</w:t>
      </w:r>
      <w:r w:rsidRPr="00DF4D1D">
        <w:rPr>
          <w:rFonts w:ascii="微软雅黑" w:eastAsia="微软雅黑" w:hAnsi="微软雅黑" w:cs="微软雅黑" w:hint="eastAsia"/>
          <w:sz w:val="22"/>
          <w:szCs w:val="22"/>
        </w:rPr>
        <w:t>任然无法</w:t>
      </w:r>
      <w:r w:rsidRPr="00DF4D1D">
        <w:rPr>
          <w:rFonts w:ascii="微软雅黑" w:eastAsia="微软雅黑" w:hAnsi="微软雅黑" w:cs="微软雅黑" w:hint="eastAsia"/>
          <w:sz w:val="22"/>
          <w:szCs w:val="22"/>
        </w:rPr>
        <w:t>占到任何的便宜，但是自己又十分的需要这最新技术制造的芯片。否则的话对于没有2亿的峰值产量来说很有可能被挤出高端芯片市场。</w:t>
      </w:r>
    </w:p>
    <w:p w:rsidR="00EA55F0" w:rsidRPr="00DF4D1D" w:rsidP="005F768A" w14:paraId="2D58276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“好了，两位就不用在这而继续争取了。我们前期可以作为一个芯片代工厂，为两位代工芯片。而且今天肯定不止两位需要获得代工的份额。”</w:t>
      </w:r>
    </w:p>
    <w:p w:rsidR="00EA55F0" w:rsidRPr="00DF4D1D" w:rsidP="005F768A" w14:paraId="29ECF12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在孙源玲家门前的大坝已经停了不少的车了，已经停不下了。来的车只好停到了下面的停车场了，而各个老板的保镖都一起站在哪个停车场人的确是有些多了。</w:t>
      </w:r>
    </w:p>
    <w:p w:rsidR="00EA55F0" w:rsidRPr="00DF4D1D" w:rsidP="005F768A" w14:paraId="01ECA21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这么多的人也是引起了其他的村民的注意，在平时可是没有那么多的人来到这个地方，在晚上</w:t>
      </w:r>
      <w:r w:rsidRPr="00DF4D1D">
        <w:rPr>
          <w:rFonts w:ascii="微软雅黑" w:eastAsia="微软雅黑" w:hAnsi="微软雅黑" w:cs="微软雅黑" w:hint="eastAsia"/>
          <w:sz w:val="22"/>
          <w:szCs w:val="22"/>
        </w:rPr>
        <w:t>跳广场舞</w:t>
      </w:r>
      <w:r w:rsidRPr="00DF4D1D">
        <w:rPr>
          <w:rFonts w:ascii="微软雅黑" w:eastAsia="微软雅黑" w:hAnsi="微软雅黑" w:cs="微软雅黑" w:hint="eastAsia"/>
          <w:sz w:val="22"/>
          <w:szCs w:val="22"/>
        </w:rPr>
        <w:t>的时候最多也就2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多个人。</w:t>
      </w:r>
    </w:p>
    <w:p w:rsidR="00EA55F0" w:rsidRPr="00DF4D1D" w:rsidP="005F768A" w14:paraId="6E12166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因为Intel保罗，和AMD丽莎的现行到达，这使得各个总裁都有些慌，万一之间已经谈成了一些十分不利于他们的条件可就十分的难受了。</w:t>
      </w:r>
    </w:p>
    <w:p w:rsidR="00EA55F0" w:rsidRPr="00DF4D1D" w:rsidP="005F768A" w14:paraId="46F352E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“既然又有客人来了，那么就和客人们一起商谈吧。我可以内定给两位极限产量</w:t>
      </w:r>
      <w:r w:rsidRPr="00DF4D1D">
        <w:rPr>
          <w:rFonts w:ascii="微软雅黑" w:eastAsia="微软雅黑" w:hAnsi="微软雅黑" w:cs="微软雅黑"/>
          <w:sz w:val="22"/>
          <w:szCs w:val="22"/>
        </w:rPr>
        <w:t>1/20</w:t>
      </w:r>
      <w:r w:rsidRPr="00DF4D1D">
        <w:rPr>
          <w:rFonts w:ascii="微软雅黑" w:eastAsia="微软雅黑" w:hAnsi="微软雅黑" w:cs="微软雅黑" w:hint="eastAsia"/>
          <w:sz w:val="22"/>
          <w:szCs w:val="22"/>
        </w:rPr>
        <w:t>的产出，以及每片3</w:t>
      </w:r>
      <w:r w:rsidRPr="00DF4D1D">
        <w:rPr>
          <w:rFonts w:ascii="微软雅黑" w:eastAsia="微软雅黑" w:hAnsi="微软雅黑" w:cs="微软雅黑"/>
          <w:sz w:val="22"/>
          <w:szCs w:val="22"/>
        </w:rPr>
        <w:t>.77</w:t>
      </w:r>
      <w:r w:rsidRPr="00DF4D1D">
        <w:rPr>
          <w:rFonts w:ascii="微软雅黑" w:eastAsia="微软雅黑" w:hAnsi="微软雅黑" w:cs="微软雅黑" w:hint="eastAsia"/>
          <w:sz w:val="22"/>
          <w:szCs w:val="22"/>
        </w:rPr>
        <w:t>美元一</w:t>
      </w:r>
      <w:r w:rsidRPr="00DF4D1D">
        <w:rPr>
          <w:rFonts w:ascii="微软雅黑" w:eastAsia="微软雅黑" w:hAnsi="微软雅黑" w:cs="微软雅黑" w:hint="eastAsia"/>
          <w:sz w:val="22"/>
          <w:szCs w:val="22"/>
        </w:rPr>
        <w:t>5</w:t>
      </w:r>
      <w:r w:rsidRPr="00DF4D1D">
        <w:rPr>
          <w:rFonts w:ascii="微软雅黑" w:eastAsia="微软雅黑" w:hAnsi="微软雅黑" w:cs="微软雅黑"/>
          <w:sz w:val="22"/>
          <w:szCs w:val="22"/>
        </w:rPr>
        <w:t>*5*1.5</w:t>
      </w:r>
      <w:r w:rsidRPr="00DF4D1D">
        <w:rPr>
          <w:rFonts w:ascii="微软雅黑" w:eastAsia="微软雅黑" w:hAnsi="微软雅黑" w:cs="微软雅黑" w:hint="eastAsia"/>
          <w:sz w:val="22"/>
          <w:szCs w:val="22"/>
        </w:rPr>
        <w:t>mm标准片的代工价格，不再额外收取两位的材料费和电费工费，怎么样？”</w:t>
      </w:r>
    </w:p>
    <w:p w:rsidR="00EA55F0" w:rsidRPr="00DF4D1D" w:rsidP="005F768A" w14:paraId="7FC049B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两人在听到这样的报价和内定的产量之后对视了一眼，很是无奈的点了点头表示同意。</w:t>
      </w:r>
    </w:p>
    <w:p w:rsidR="00EA55F0" w:rsidRPr="00DF4D1D" w:rsidP="005F768A" w14:paraId="0ED8337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然后咱们的发哥、华为海思麒麟、高通、索尼、三星都聚集在了孙源玲的家门口，再加上Intel和AMD各大芯片厂都齐活儿了，以及荷兰的ASML</w:t>
      </w:r>
    </w:p>
    <w:p w:rsidR="00EA55F0" w:rsidRPr="00DF4D1D" w:rsidP="005F768A" w14:paraId="173A409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“既然各位都来到了寒舍，那么我就统一的说明一下。我们只是提供代工，不会出手任何相关的设备也不会技术授权，我们拥有每个月1</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亿的微型芯片的极限产量。以5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万的产量为一份，每片的代</w:t>
      </w:r>
      <w:r w:rsidRPr="00DF4D1D">
        <w:rPr>
          <w:rFonts w:ascii="微软雅黑" w:eastAsia="微软雅黑" w:hAnsi="微软雅黑" w:cs="微软雅黑" w:hint="eastAsia"/>
          <w:sz w:val="22"/>
          <w:szCs w:val="22"/>
        </w:rPr>
        <w:t>工价格</w:t>
      </w:r>
      <w:r w:rsidRPr="00DF4D1D">
        <w:rPr>
          <w:rFonts w:ascii="微软雅黑" w:eastAsia="微软雅黑" w:hAnsi="微软雅黑" w:cs="微软雅黑" w:hint="eastAsia"/>
          <w:sz w:val="22"/>
          <w:szCs w:val="22"/>
        </w:rPr>
        <w:t>为</w:t>
      </w:r>
      <w:r w:rsidRPr="00DF4D1D">
        <w:rPr>
          <w:rFonts w:ascii="微软雅黑" w:eastAsia="微软雅黑" w:hAnsi="微软雅黑" w:cs="微软雅黑"/>
          <w:sz w:val="22"/>
          <w:szCs w:val="22"/>
        </w:rPr>
        <w:t>8.00</w:t>
      </w:r>
      <w:r w:rsidRPr="00DF4D1D">
        <w:rPr>
          <w:rFonts w:ascii="微软雅黑" w:eastAsia="微软雅黑" w:hAnsi="微软雅黑" w:cs="微软雅黑" w:hint="eastAsia"/>
          <w:sz w:val="22"/>
          <w:szCs w:val="22"/>
        </w:rPr>
        <w:t>RMB起。好了，各位我要说的已经说完了，如果想要进一步的谈判的话可以问问Intel方面或者AMD方面，相信各位是不想和我进一步谈判的。</w:t>
      </w:r>
    </w:p>
    <w:p w:rsidR="00EA55F0" w:rsidRPr="00DF4D1D" w:rsidP="005F768A" w14:paraId="30CD49E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现在各位开始商量争取份额了，每份的量价高者得。好了，我要说的说完了。”</w:t>
      </w:r>
    </w:p>
    <w:p w:rsidR="00EA55F0" w:rsidRPr="00DF4D1D" w:rsidP="005F768A" w14:paraId="4E98393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这些人在听到孙源玲的说明之后讨论了一下，最终决定接受这个建议，毕竟成熟的碳基芯片虽然在相同的功耗下性能可能不及</w:t>
      </w:r>
      <w:r w:rsidRPr="00DF4D1D">
        <w:rPr>
          <w:rFonts w:ascii="微软雅黑" w:eastAsia="微软雅黑" w:hAnsi="微软雅黑" w:cs="微软雅黑" w:hint="eastAsia"/>
          <w:sz w:val="22"/>
          <w:szCs w:val="22"/>
        </w:rPr>
        <w:t>制程更加</w:t>
      </w:r>
      <w:r w:rsidRPr="00DF4D1D">
        <w:rPr>
          <w:rFonts w:ascii="微软雅黑" w:eastAsia="微软雅黑" w:hAnsi="微软雅黑" w:cs="微软雅黑" w:hint="eastAsia"/>
          <w:sz w:val="22"/>
          <w:szCs w:val="22"/>
        </w:rPr>
        <w:t>先进的硅基芯片，但是可以把功耗拉得很高且性能提升也是巨大，发热量也是相比于硅基芯片有了相当巨大的进步。</w:t>
      </w:r>
    </w:p>
    <w:p w:rsidR="00EA55F0" w:rsidRPr="00DF4D1D" w:rsidP="005F768A" w14:paraId="40D701B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“接下来各位的竞价环节我就不参与了，由我的总经理的负责接下来的竞价环节以及更加详细信息的记录。”</w:t>
      </w:r>
    </w:p>
    <w:p w:rsidR="00EA55F0" w:rsidRPr="00DF4D1D" w:rsidP="005F768A" w14:paraId="1368A49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孙源玲看了爱丽一眼便直接进屋了，以至于进屋之后去了哪儿就不知道了。</w:t>
      </w:r>
    </w:p>
    <w:p w:rsidR="00EA55F0" w:rsidRPr="00DF4D1D" w:rsidP="005F768A" w14:paraId="307E0A2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只是爱丽的身材在众人的眼光中的确有些不正常，太矮小了。这么矮一点有没有成年？总感觉被侮辱了。</w:t>
      </w:r>
    </w:p>
    <w:p w:rsidR="00EA55F0" w:rsidRPr="00DF4D1D" w:rsidP="005F768A" w14:paraId="6E58F60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“好了，各位不好看了，我就是只有这么高或许以后可以长高但是我已经是一个成年人 了。</w:t>
      </w:r>
    </w:p>
    <w:p w:rsidR="00EA55F0" w:rsidRPr="00DF4D1D" w:rsidP="005F768A" w14:paraId="65E24AC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我们每一份的份额都是固定的，如果各位在下单之后又什么规格之外的要求的话我们会将总量进行折算，甚至是收取额外的改装费用。</w:t>
      </w:r>
    </w:p>
    <w:p w:rsidR="00EA55F0" w:rsidRPr="00DF4D1D" w:rsidP="005F768A" w14:paraId="355C440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在各位拍成之后我们会给各位发一份技术规格详情，以帮助各位设计出能够最大程度发挥碳基芯片最高性能的设计。</w:t>
      </w:r>
    </w:p>
    <w:p w:rsidR="00EA55F0" w:rsidRPr="00DF4D1D" w:rsidP="005F768A" w14:paraId="2FABC60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在完成两个月的产量后我们可能会对生产线进行改装升级，但是可能会出现一段时间的停顿。此份额维持时间为6个月，届时将会考虑重新非配份额。</w:t>
      </w:r>
    </w:p>
    <w:p w:rsidR="00EA55F0" w:rsidRPr="00DF4D1D" w:rsidP="005F768A" w14:paraId="6BD88E1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在结束后需要收取各位订单的一半金额为定金。</w:t>
      </w:r>
    </w:p>
    <w:p w:rsidR="00EA55F0" w:rsidRPr="00DF4D1D" w:rsidP="005F768A" w14:paraId="6DD03E9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接下来就由各位出价吧——</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爱丽有些不高兴的说到。</w:t>
      </w:r>
    </w:p>
    <w:p w:rsidR="00EA55F0" w:rsidRPr="00DF4D1D" w:rsidP="005F768A" w14:paraId="68FDAA6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虽然每一片的代</w:t>
      </w:r>
      <w:r w:rsidRPr="00DF4D1D">
        <w:rPr>
          <w:rFonts w:ascii="微软雅黑" w:eastAsia="微软雅黑" w:hAnsi="微软雅黑" w:cs="微软雅黑" w:hint="eastAsia"/>
          <w:sz w:val="22"/>
          <w:szCs w:val="22"/>
        </w:rPr>
        <w:t>工价格</w:t>
      </w:r>
      <w:r w:rsidRPr="00DF4D1D">
        <w:rPr>
          <w:rFonts w:ascii="微软雅黑" w:eastAsia="微软雅黑" w:hAnsi="微软雅黑" w:cs="微软雅黑" w:hint="eastAsia"/>
          <w:sz w:val="22"/>
          <w:szCs w:val="22"/>
        </w:rPr>
        <w:t>有一些高了，而且这个价格是1mm</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mm</w:t>
      </w:r>
      <w:r w:rsidRPr="00DF4D1D">
        <w:rPr>
          <w:rFonts w:ascii="微软雅黑" w:eastAsia="微软雅黑" w:hAnsi="微软雅黑" w:cs="微软雅黑"/>
          <w:sz w:val="22"/>
          <w:szCs w:val="22"/>
        </w:rPr>
        <w:t>*0.1</w:t>
      </w:r>
      <w:r w:rsidRPr="00DF4D1D">
        <w:rPr>
          <w:rFonts w:ascii="微软雅黑" w:eastAsia="微软雅黑" w:hAnsi="微软雅黑" w:cs="微软雅黑" w:hint="eastAsia"/>
          <w:sz w:val="22"/>
          <w:szCs w:val="22"/>
        </w:rPr>
        <w:t>mm规格的芯片。如果是需要更大的芯片，那么份额就会减少，单片的价格就会提高。如果想要付出更少的钱，那么就需要做出适配这个碳基芯片逻辑线路。</w:t>
      </w:r>
    </w:p>
    <w:p w:rsidR="00EA55F0" w:rsidRPr="00DF4D1D" w:rsidP="005F768A" w14:paraId="667E1364"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“首先是第一份，起始价</w:t>
      </w:r>
      <w:r w:rsidRPr="00DF4D1D">
        <w:rPr>
          <w:rFonts w:ascii="微软雅黑" w:eastAsia="微软雅黑" w:hAnsi="微软雅黑" w:cs="微软雅黑"/>
          <w:sz w:val="22"/>
          <w:szCs w:val="22"/>
        </w:rPr>
        <w:t>6.00</w:t>
      </w:r>
      <w:r w:rsidRPr="00DF4D1D">
        <w:rPr>
          <w:rFonts w:ascii="微软雅黑" w:eastAsia="微软雅黑" w:hAnsi="微软雅黑" w:cs="微软雅黑" w:hint="eastAsia"/>
          <w:sz w:val="22"/>
          <w:szCs w:val="22"/>
        </w:rPr>
        <w:t>RMB开始起拍，各位——开始出价吧。”</w:t>
      </w:r>
    </w:p>
    <w:p w:rsidR="00EA55F0" w:rsidRPr="00DF4D1D" w:rsidP="005F768A" w14:paraId="0DBAE07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6.1</w:t>
      </w:r>
      <w:r w:rsidRPr="00DF4D1D">
        <w:rPr>
          <w:rFonts w:ascii="微软雅黑" w:eastAsia="微软雅黑" w:hAnsi="微软雅黑" w:cs="微软雅黑" w:hint="eastAsia"/>
          <w:sz w:val="22"/>
          <w:szCs w:val="22"/>
        </w:rPr>
        <w:t>RMB”首先发话的是高通，只是为了试探各家的反应。</w:t>
      </w:r>
    </w:p>
    <w:p w:rsidR="00EA55F0" w:rsidRPr="00DF4D1D" w:rsidP="005F768A" w14:paraId="5541CF6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6.25</w:t>
      </w:r>
      <w:r w:rsidRPr="00DF4D1D">
        <w:rPr>
          <w:rFonts w:ascii="微软雅黑" w:eastAsia="微软雅黑" w:hAnsi="微软雅黑" w:cs="微软雅黑" w:hint="eastAsia"/>
          <w:sz w:val="22"/>
          <w:szCs w:val="22"/>
        </w:rPr>
        <w:t>RMB”发话的是发哥，发哥为了能够在高端市场上有一席之地，也是煞费苦心。设计不行，工艺来凑。</w:t>
      </w:r>
    </w:p>
    <w:p w:rsidR="00EA55F0" w:rsidRPr="00DF4D1D" w:rsidP="005F768A" w14:paraId="58BDA52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众人在听到这个价格之后都在微微的沉吟，虽然涨幅看起来很小，但是放大5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万倍就很恐怖了。</w:t>
      </w:r>
    </w:p>
    <w:p w:rsidR="00EA55F0" w:rsidRPr="00DF4D1D" w:rsidP="005F768A" w14:paraId="7E7514F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“没有人出价了吗？那3</w:t>
      </w:r>
      <w:r w:rsidRPr="00DF4D1D">
        <w:rPr>
          <w:rFonts w:ascii="微软雅黑" w:eastAsia="微软雅黑" w:hAnsi="微软雅黑" w:cs="微软雅黑"/>
          <w:sz w:val="22"/>
          <w:szCs w:val="22"/>
        </w:rPr>
        <w:t>.25</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次——</w:t>
      </w:r>
      <w:r w:rsidRPr="00DF4D1D">
        <w:rPr>
          <w:rFonts w:ascii="微软雅黑" w:eastAsia="微软雅黑" w:hAnsi="微软雅黑" w:cs="微软雅黑"/>
          <w:sz w:val="22"/>
          <w:szCs w:val="22"/>
        </w:rPr>
        <w:t>3.25</w:t>
      </w:r>
      <w:r w:rsidRPr="00DF4D1D">
        <w:rPr>
          <w:rFonts w:ascii="微软雅黑" w:eastAsia="微软雅黑" w:hAnsi="微软雅黑" w:cs="微软雅黑" w:hint="eastAsia"/>
          <w:sz w:val="22"/>
          <w:szCs w:val="22"/>
        </w:rPr>
        <w:t>两</w:t>
      </w:r>
      <w:r w:rsidRPr="00DF4D1D">
        <w:rPr>
          <w:rFonts w:ascii="微软雅黑" w:eastAsia="微软雅黑" w:hAnsi="微软雅黑" w:cs="微软雅黑" w:hint="eastAsia"/>
          <w:sz w:val="22"/>
          <w:szCs w:val="22"/>
        </w:rPr>
        <w:t>次——</w:t>
      </w:r>
      <w:r w:rsidRPr="00DF4D1D">
        <w:rPr>
          <w:rFonts w:ascii="微软雅黑" w:eastAsia="微软雅黑" w:hAnsi="微软雅黑" w:cs="微软雅黑"/>
          <w:sz w:val="22"/>
          <w:szCs w:val="22"/>
        </w:rPr>
        <w:t>3.25</w:t>
      </w:r>
      <w:r w:rsidRPr="00DF4D1D">
        <w:rPr>
          <w:rFonts w:ascii="微软雅黑" w:eastAsia="微软雅黑" w:hAnsi="微软雅黑" w:cs="微软雅黑" w:hint="eastAsia"/>
          <w:sz w:val="22"/>
          <w:szCs w:val="22"/>
        </w:rPr>
        <w:t>三</w:t>
      </w:r>
      <w:r w:rsidRPr="00DF4D1D">
        <w:rPr>
          <w:rFonts w:ascii="微软雅黑" w:eastAsia="微软雅黑" w:hAnsi="微软雅黑" w:cs="微软雅黑" w:hint="eastAsia"/>
          <w:sz w:val="22"/>
          <w:szCs w:val="22"/>
        </w:rPr>
        <w:t>次，好的成交。恭喜第一份由我们的发哥成功夺得。”</w:t>
      </w:r>
    </w:p>
    <w:p w:rsidR="00EA55F0" w:rsidRPr="00DF4D1D" w:rsidP="005F768A" w14:paraId="6CB14A9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接下来的竞拍过程虽然有些不那么和谐，但是在座的都保持一定的克制。</w:t>
      </w:r>
    </w:p>
    <w:p w:rsidR="00EA55F0" w:rsidRPr="00DF4D1D" w:rsidP="005F768A" w14:paraId="6887C2E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最终的成交为发哥2份均价6</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RMB，Intel和AMD各一份价格分别为6</w:t>
      </w:r>
      <w:r w:rsidRPr="00DF4D1D">
        <w:rPr>
          <w:rFonts w:ascii="微软雅黑" w:eastAsia="微软雅黑" w:hAnsi="微软雅黑" w:cs="微软雅黑"/>
          <w:sz w:val="22"/>
          <w:szCs w:val="22"/>
        </w:rPr>
        <w:t>.30</w:t>
      </w:r>
      <w:r w:rsidRPr="00DF4D1D">
        <w:rPr>
          <w:rFonts w:ascii="微软雅黑" w:eastAsia="微软雅黑" w:hAnsi="微软雅黑" w:cs="微软雅黑" w:hint="eastAsia"/>
          <w:sz w:val="22"/>
          <w:szCs w:val="22"/>
        </w:rPr>
        <w:t>RMB和6</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RMB，华为3份均价为6</w:t>
      </w:r>
      <w:r w:rsidRPr="00DF4D1D">
        <w:rPr>
          <w:rFonts w:ascii="微软雅黑" w:eastAsia="微软雅黑" w:hAnsi="微软雅黑" w:cs="微软雅黑"/>
          <w:sz w:val="22"/>
          <w:szCs w:val="22"/>
        </w:rPr>
        <w:t>.25</w:t>
      </w:r>
      <w:r w:rsidRPr="00DF4D1D">
        <w:rPr>
          <w:rFonts w:ascii="微软雅黑" w:eastAsia="微软雅黑" w:hAnsi="微软雅黑" w:cs="微软雅黑" w:hint="eastAsia"/>
          <w:sz w:val="22"/>
          <w:szCs w:val="22"/>
        </w:rPr>
        <w:t>RMB，三星2份均价为6</w:t>
      </w:r>
      <w:r w:rsidRPr="00DF4D1D">
        <w:rPr>
          <w:rFonts w:ascii="微软雅黑" w:eastAsia="微软雅黑" w:hAnsi="微软雅黑" w:cs="微软雅黑"/>
          <w:sz w:val="22"/>
          <w:szCs w:val="22"/>
        </w:rPr>
        <w:t>.36</w:t>
      </w:r>
      <w:r w:rsidRPr="00DF4D1D">
        <w:rPr>
          <w:rFonts w:ascii="微软雅黑" w:eastAsia="微软雅黑" w:hAnsi="微软雅黑" w:cs="微软雅黑" w:hint="eastAsia"/>
          <w:sz w:val="22"/>
          <w:szCs w:val="22"/>
        </w:rPr>
        <w:t>RMB，</w:t>
      </w:r>
      <w:r w:rsidRPr="00DF4D1D">
        <w:rPr>
          <w:rFonts w:ascii="微软雅黑" w:eastAsia="微软雅黑" w:hAnsi="微软雅黑" w:cs="微软雅黑" w:hint="eastAsia"/>
          <w:sz w:val="22"/>
          <w:szCs w:val="22"/>
        </w:rPr>
        <w:t>高通2份</w:t>
      </w:r>
      <w:r w:rsidRPr="00DF4D1D">
        <w:rPr>
          <w:rFonts w:ascii="微软雅黑" w:eastAsia="微软雅黑" w:hAnsi="微软雅黑" w:cs="微软雅黑" w:hint="eastAsia"/>
          <w:sz w:val="22"/>
          <w:szCs w:val="22"/>
        </w:rPr>
        <w:t>均价6</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RMB，索尼一份6</w:t>
      </w:r>
      <w:r w:rsidRPr="00DF4D1D">
        <w:rPr>
          <w:rFonts w:ascii="微软雅黑" w:eastAsia="微软雅黑" w:hAnsi="微软雅黑" w:cs="微软雅黑"/>
          <w:sz w:val="22"/>
          <w:szCs w:val="22"/>
        </w:rPr>
        <w:t>.40</w:t>
      </w:r>
      <w:r w:rsidRPr="00DF4D1D">
        <w:rPr>
          <w:rFonts w:ascii="微软雅黑" w:eastAsia="微软雅黑" w:hAnsi="微软雅黑" w:cs="微软雅黑" w:hint="eastAsia"/>
          <w:sz w:val="22"/>
          <w:szCs w:val="22"/>
        </w:rPr>
        <w:t>RMB，</w:t>
      </w:r>
      <w:r w:rsidRPr="00DF4D1D">
        <w:rPr>
          <w:rFonts w:ascii="微软雅黑" w:eastAsia="微软雅黑" w:hAnsi="微软雅黑" w:cs="微软雅黑" w:hint="eastAsia"/>
          <w:sz w:val="22"/>
          <w:szCs w:val="22"/>
        </w:rPr>
        <w:t>龙芯3份</w:t>
      </w:r>
      <w:r w:rsidRPr="00DF4D1D">
        <w:rPr>
          <w:rFonts w:ascii="微软雅黑" w:eastAsia="微软雅黑" w:hAnsi="微软雅黑" w:cs="微软雅黑" w:hint="eastAsia"/>
          <w:sz w:val="22"/>
          <w:szCs w:val="22"/>
        </w:rPr>
        <w:t>均价6</w:t>
      </w:r>
      <w:r w:rsidRPr="00DF4D1D">
        <w:rPr>
          <w:rFonts w:ascii="微软雅黑" w:eastAsia="微软雅黑" w:hAnsi="微软雅黑" w:cs="微软雅黑"/>
          <w:sz w:val="22"/>
          <w:szCs w:val="22"/>
        </w:rPr>
        <w:t>.45</w:t>
      </w:r>
      <w:r w:rsidRPr="00DF4D1D">
        <w:rPr>
          <w:rFonts w:ascii="微软雅黑" w:eastAsia="微软雅黑" w:hAnsi="微软雅黑" w:cs="微软雅黑" w:hint="eastAsia"/>
          <w:sz w:val="22"/>
          <w:szCs w:val="22"/>
        </w:rPr>
        <w:t>RMB，阿斯麦1份6</w:t>
      </w:r>
      <w:r w:rsidRPr="00DF4D1D">
        <w:rPr>
          <w:rFonts w:ascii="微软雅黑" w:eastAsia="微软雅黑" w:hAnsi="微软雅黑" w:cs="微软雅黑"/>
          <w:sz w:val="22"/>
          <w:szCs w:val="22"/>
        </w:rPr>
        <w:t>.30</w:t>
      </w:r>
      <w:r w:rsidRPr="00DF4D1D">
        <w:rPr>
          <w:rFonts w:ascii="微软雅黑" w:eastAsia="微软雅黑" w:hAnsi="微软雅黑" w:cs="微软雅黑" w:hint="eastAsia"/>
          <w:sz w:val="22"/>
          <w:szCs w:val="22"/>
        </w:rPr>
        <w:t>RMB。</w:t>
      </w:r>
    </w:p>
    <w:p w:rsidR="00EA55F0" w:rsidRPr="00DF4D1D" w:rsidP="005F768A" w14:paraId="3B4CBA0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在这轮拍卖完成之后，各个大厂的定金也是到账了合计RMB</w:t>
      </w:r>
      <w:r w:rsidRPr="00DF4D1D">
        <w:rPr>
          <w:rFonts w:ascii="微软雅黑" w:eastAsia="微软雅黑" w:hAnsi="微软雅黑" w:cs="微软雅黑"/>
          <w:sz w:val="22"/>
          <w:szCs w:val="22"/>
        </w:rPr>
        <w:t>2.60775</w:t>
      </w:r>
      <w:r w:rsidRPr="00DF4D1D">
        <w:rPr>
          <w:rFonts w:ascii="微软雅黑" w:eastAsia="微软雅黑" w:hAnsi="微软雅黑" w:cs="微软雅黑" w:hint="eastAsia"/>
          <w:sz w:val="22"/>
          <w:szCs w:val="22"/>
        </w:rPr>
        <w:t>亿，换算成</w:t>
      </w:r>
      <w:r w:rsidRPr="00DF4D1D">
        <w:rPr>
          <w:rFonts w:ascii="微软雅黑" w:eastAsia="微软雅黑" w:hAnsi="微软雅黑" w:cs="微软雅黑" w:hint="eastAsia"/>
          <w:sz w:val="22"/>
          <w:szCs w:val="22"/>
        </w:rPr>
        <w:t>dollar大约为3</w:t>
      </w:r>
      <w:r w:rsidRPr="00DF4D1D">
        <w:rPr>
          <w:rFonts w:ascii="微软雅黑" w:eastAsia="微软雅黑" w:hAnsi="微软雅黑" w:cs="微软雅黑"/>
          <w:sz w:val="22"/>
          <w:szCs w:val="22"/>
        </w:rPr>
        <w:t>834.9264</w:t>
      </w:r>
      <w:r w:rsidRPr="00DF4D1D">
        <w:rPr>
          <w:rFonts w:ascii="微软雅黑" w:eastAsia="微软雅黑" w:hAnsi="微软雅黑" w:cs="微软雅黑" w:hint="eastAsia"/>
          <w:sz w:val="22"/>
          <w:szCs w:val="22"/>
        </w:rPr>
        <w:t>万刀。</w:t>
      </w:r>
    </w:p>
    <w:p w:rsidR="00EA55F0" w:rsidRPr="00DF4D1D" w:rsidP="005F768A" w14:paraId="0988D15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这个金额看起来并不多，但是在完成了每个月的订单量之</w:t>
      </w:r>
      <w:r w:rsidRPr="00DF4D1D">
        <w:rPr>
          <w:rFonts w:ascii="微软雅黑" w:eastAsia="微软雅黑" w:hAnsi="微软雅黑" w:cs="微软雅黑" w:hint="eastAsia"/>
          <w:sz w:val="22"/>
          <w:szCs w:val="22"/>
        </w:rPr>
        <w:t>后尾款</w:t>
      </w:r>
      <w:r w:rsidRPr="00DF4D1D">
        <w:rPr>
          <w:rFonts w:ascii="微软雅黑" w:eastAsia="微软雅黑" w:hAnsi="微软雅黑" w:cs="微软雅黑" w:hint="eastAsia"/>
          <w:sz w:val="22"/>
          <w:szCs w:val="22"/>
        </w:rPr>
        <w:t>也就到账了，本来这个钱应该是由台积电，三星微电子等大厂的订单的，但是因为孙源玲这么一搅合，导致这些大厂损失了大量的订单，只有低端机型需要的芯片还在交给他们代工。</w:t>
      </w:r>
    </w:p>
    <w:p w:rsidR="00EA55F0" w:rsidRPr="001C284B" w:rsidP="005F768A" w14:paraId="60D4D98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总之就是有先进的核心技术就是可以很吃香，如果技术上不能够持平或者说</w:t>
      </w:r>
      <w:r w:rsidRPr="00DF4D1D">
        <w:rPr>
          <w:rFonts w:ascii="微软雅黑" w:eastAsia="微软雅黑" w:hAnsi="微软雅黑" w:cs="微软雅黑" w:hint="eastAsia"/>
          <w:sz w:val="22"/>
          <w:szCs w:val="22"/>
        </w:rPr>
        <w:t>只差距</w:t>
      </w:r>
      <w:r w:rsidRPr="00DF4D1D">
        <w:rPr>
          <w:rFonts w:ascii="微软雅黑" w:eastAsia="微软雅黑" w:hAnsi="微软雅黑" w:cs="微软雅黑" w:hint="eastAsia"/>
          <w:sz w:val="22"/>
          <w:szCs w:val="22"/>
        </w:rPr>
        <w:t>很小那么就十分的憋屈，况且人家产量还十分的恐怖。</w:t>
      </w:r>
    </w:p>
    <w:p w:rsidR="00EA55F0" w:rsidRPr="00DF4D1D" w:rsidP="005F768A" w14:paraId="60AA6D88" w14:textId="77777777">
      <w:pPr>
        <w:ind w:firstLine="440" w:firstLineChars="200"/>
        <w:rPr>
          <w:rFonts w:ascii="微软雅黑" w:eastAsia="微软雅黑" w:hAnsi="微软雅黑" w:cs="微软雅黑"/>
          <w:sz w:val="22"/>
          <w:szCs w:val="22"/>
        </w:rPr>
      </w:pPr>
    </w:p>
    <w:p w:rsidR="00EA55F0" w:rsidRPr="00DF4D1D" w:rsidP="005F768A" w14:paraId="0538D18D"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