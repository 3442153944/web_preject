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F30B9" w:rsidP="005F768A" w14:paraId="58475FDD" w14:textId="418565F6">
      <w:pPr>
        <w:tabs>
          <w:tab w:val="left" w:pos="1508"/>
        </w:tabs>
        <w:ind w:firstLine="220" w:firstLineChars="1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第二百一十二章 建设中</w:t>
      </w:r>
    </w:p>
    <w:p w:rsidR="00463367" w:rsidP="005F768A" w14:paraId="11BE4FF6" w14:textId="240C35A7">
      <w:pPr>
        <w:rPr>
          <w:rFonts w:ascii="微软雅黑" w:eastAsia="微软雅黑" w:hAnsi="微软雅黑" w:cs="微软雅黑"/>
          <w:sz w:val="22"/>
          <w:szCs w:val="22"/>
        </w:rPr>
      </w:pPr>
      <w:r>
        <w:rPr>
          <w:rFonts w:ascii="微软雅黑" w:eastAsia="微软雅黑" w:hAnsi="微软雅黑" w:cs="微软雅黑" w:hint="eastAsia"/>
          <w:sz w:val="22"/>
          <w:szCs w:val="22"/>
        </w:rPr>
        <w:t>大量的人员</w:t>
      </w:r>
      <w:r>
        <w:rPr>
          <w:rFonts w:ascii="微软雅黑" w:eastAsia="微软雅黑" w:hAnsi="微软雅黑" w:cs="微软雅黑" w:hint="eastAsia"/>
          <w:sz w:val="22"/>
          <w:szCs w:val="22"/>
        </w:rPr>
        <w:t>乘坐着</w:t>
      </w:r>
      <w:r>
        <w:rPr>
          <w:rFonts w:ascii="微软雅黑" w:eastAsia="微软雅黑" w:hAnsi="微软雅黑" w:cs="微软雅黑" w:hint="eastAsia"/>
          <w:sz w:val="22"/>
          <w:szCs w:val="22"/>
        </w:rPr>
        <w:t>空天母舰来到了火星之上，整体的建设速度都得到了一定程度上的提升，一些机器人无法达到又不好直接破坏的地方，信号的传输也是十分困难的地方就可以让给人来探索，虽然这种地方对于现在的人工智能和建造工业来说是十分稀少的，人去探索也是一件十分危险的事情，尽管去探索的人都拥有筑</w:t>
      </w:r>
      <w:r>
        <w:rPr>
          <w:rFonts w:ascii="微软雅黑" w:eastAsia="微软雅黑" w:hAnsi="微软雅黑" w:cs="微软雅黑" w:hint="eastAsia"/>
          <w:sz w:val="22"/>
          <w:szCs w:val="22"/>
        </w:rPr>
        <w:t>基以上</w:t>
      </w:r>
      <w:r>
        <w:rPr>
          <w:rFonts w:ascii="微软雅黑" w:eastAsia="微软雅黑" w:hAnsi="微软雅黑" w:cs="微软雅黑" w:hint="eastAsia"/>
          <w:sz w:val="22"/>
          <w:szCs w:val="22"/>
        </w:rPr>
        <w:t>的修为。</w:t>
      </w:r>
    </w:p>
    <w:p w:rsidR="005F6A0A" w:rsidP="005F768A" w14:paraId="037317EC" w14:textId="6809055F">
      <w:pPr>
        <w:rPr>
          <w:rFonts w:ascii="微软雅黑" w:eastAsia="微软雅黑" w:hAnsi="微软雅黑" w:cs="微软雅黑"/>
          <w:sz w:val="22"/>
          <w:szCs w:val="22"/>
        </w:rPr>
      </w:pPr>
      <w:r>
        <w:rPr>
          <w:rFonts w:ascii="微软雅黑" w:eastAsia="微软雅黑" w:hAnsi="微软雅黑" w:cs="微软雅黑" w:hint="eastAsia"/>
          <w:sz w:val="22"/>
          <w:szCs w:val="22"/>
        </w:rPr>
        <w:t>大量人随着而来的还有许多小型的核聚变堆，核聚变堆的增加也是在相当的程度上加速了无人机生产线的建设，充足的能量可以让火星之上大量的二氧化碳直接转化为可以供给人类呼吸的氧气。</w:t>
      </w:r>
    </w:p>
    <w:p w:rsidR="005F6A0A" w:rsidP="005F768A" w14:paraId="3D1FEB2C" w14:textId="2EC4784C">
      <w:pPr>
        <w:rPr>
          <w:rFonts w:ascii="微软雅黑" w:eastAsia="微软雅黑" w:hAnsi="微软雅黑" w:cs="微软雅黑"/>
          <w:sz w:val="22"/>
          <w:szCs w:val="22"/>
        </w:rPr>
      </w:pPr>
      <w:r>
        <w:rPr>
          <w:rFonts w:ascii="微软雅黑" w:eastAsia="微软雅黑" w:hAnsi="微软雅黑" w:cs="微软雅黑" w:hint="eastAsia"/>
          <w:sz w:val="22"/>
          <w:szCs w:val="22"/>
        </w:rPr>
        <w:t>而聚变所带来的不仅仅是大量的能量，还有同时衍生出来的聚变产物，作为空气的组成部分氮气仅仅是靠</w:t>
      </w:r>
      <w:r w:rsidR="00565410">
        <w:rPr>
          <w:rFonts w:ascii="微软雅黑" w:eastAsia="微软雅黑" w:hAnsi="微软雅黑" w:cs="微软雅黑" w:hint="eastAsia"/>
          <w:sz w:val="22"/>
          <w:szCs w:val="22"/>
        </w:rPr>
        <w:t>百来艘空天母舰所携带的是远远不够的，经过了一定时间之后聚变技术已经得到极大的进步，激光所带来的巨大瞬时能量使得在</w:t>
      </w:r>
      <w:r w:rsidR="006111EC">
        <w:rPr>
          <w:rFonts w:ascii="微软雅黑" w:eastAsia="微软雅黑" w:hAnsi="微软雅黑" w:cs="微软雅黑" w:hint="eastAsia"/>
          <w:sz w:val="22"/>
          <w:szCs w:val="22"/>
        </w:rPr>
        <w:t>铝级铝以前</w:t>
      </w:r>
      <w:r w:rsidR="006111EC">
        <w:rPr>
          <w:rFonts w:ascii="微软雅黑" w:eastAsia="微软雅黑" w:hAnsi="微软雅黑" w:cs="微软雅黑" w:hint="eastAsia"/>
          <w:sz w:val="22"/>
          <w:szCs w:val="22"/>
        </w:rPr>
        <w:t>的元素都能够在超高压以及超高温的情况下发生聚变反应，而通过加入少量重水可以得到一些指定的元素，而剩余的元素</w:t>
      </w:r>
      <w:r w:rsidR="006111EC">
        <w:rPr>
          <w:rFonts w:ascii="微软雅黑" w:eastAsia="微软雅黑" w:hAnsi="微软雅黑" w:cs="微软雅黑" w:hint="eastAsia"/>
          <w:sz w:val="22"/>
          <w:szCs w:val="22"/>
        </w:rPr>
        <w:t>都是往铁的</w:t>
      </w:r>
      <w:r w:rsidR="006111EC">
        <w:rPr>
          <w:rFonts w:ascii="微软雅黑" w:eastAsia="微软雅黑" w:hAnsi="微软雅黑" w:cs="微软雅黑" w:hint="eastAsia"/>
          <w:sz w:val="22"/>
          <w:szCs w:val="22"/>
        </w:rPr>
        <w:t>方向转换。</w:t>
      </w:r>
    </w:p>
    <w:p w:rsidR="006111EC" w:rsidP="005F768A" w14:paraId="4247D8E5" w14:textId="282F5690">
      <w:pPr>
        <w:rPr>
          <w:rFonts w:ascii="微软雅黑" w:eastAsia="微软雅黑" w:hAnsi="微软雅黑" w:cs="微软雅黑"/>
          <w:sz w:val="22"/>
          <w:szCs w:val="22"/>
        </w:rPr>
      </w:pPr>
      <w:r>
        <w:rPr>
          <w:rFonts w:ascii="微软雅黑" w:eastAsia="微软雅黑" w:hAnsi="微软雅黑" w:cs="微软雅黑" w:hint="eastAsia"/>
          <w:sz w:val="22"/>
          <w:szCs w:val="22"/>
        </w:rPr>
        <w:t>无人机生产线在没有了原材料以及能源的掣肘之后产量直接起飞，</w:t>
      </w:r>
      <w:r>
        <w:rPr>
          <w:rFonts w:ascii="微软雅黑" w:eastAsia="微软雅黑" w:hAnsi="微软雅黑" w:cs="微软雅黑" w:hint="eastAsia"/>
          <w:sz w:val="22"/>
          <w:szCs w:val="22"/>
        </w:rPr>
        <w:t>熔炼厂</w:t>
      </w:r>
      <w:r>
        <w:rPr>
          <w:rFonts w:ascii="微软雅黑" w:eastAsia="微软雅黑" w:hAnsi="微软雅黑" w:cs="微软雅黑" w:hint="eastAsia"/>
          <w:sz w:val="22"/>
          <w:szCs w:val="22"/>
        </w:rPr>
        <w:t>直接被建造出来，大量的无人机在人工智能的操纵下直接开采火星之上的矿藏，同时用着剩余的聚变燃料开启新的深空采矿船开始前往月球以及木星获得大量的聚变燃料，使得生产力再次得到提升，这个提升的过程并不快，</w:t>
      </w:r>
      <w:r w:rsidR="00CC70C6">
        <w:rPr>
          <w:rFonts w:ascii="微软雅黑" w:eastAsia="微软雅黑" w:hAnsi="微软雅黑" w:cs="微软雅黑" w:hint="eastAsia"/>
          <w:sz w:val="22"/>
          <w:szCs w:val="22"/>
        </w:rPr>
        <w:t>再</w:t>
      </w:r>
      <w:r>
        <w:rPr>
          <w:rFonts w:ascii="微软雅黑" w:eastAsia="微软雅黑" w:hAnsi="微软雅黑" w:cs="微软雅黑" w:hint="eastAsia"/>
          <w:sz w:val="22"/>
          <w:szCs w:val="22"/>
        </w:rPr>
        <w:t>启程的深空采矿船返回之前提升最多只是生产基地的规模，以及适合人类居住的基地。</w:t>
      </w:r>
    </w:p>
    <w:p w:rsidR="00D504A1" w:rsidP="005F768A" w14:paraId="7F2C031D" w14:textId="0638991F">
      <w:pPr>
        <w:rPr>
          <w:rFonts w:ascii="微软雅黑" w:eastAsia="微软雅黑" w:hAnsi="微软雅黑" w:cs="微软雅黑"/>
          <w:sz w:val="22"/>
          <w:szCs w:val="22"/>
        </w:rPr>
      </w:pPr>
      <w:r>
        <w:rPr>
          <w:rFonts w:ascii="微软雅黑" w:eastAsia="微软雅黑" w:hAnsi="微软雅黑" w:cs="微软雅黑" w:hint="eastAsia"/>
          <w:sz w:val="22"/>
          <w:szCs w:val="22"/>
        </w:rPr>
        <w:t>不过这个阶段并没有持续很长时间，随着地星之上的第二批空天母舰来到了火星之上，物资一下子就</w:t>
      </w:r>
      <w:r w:rsidR="00D74486">
        <w:rPr>
          <w:rFonts w:ascii="微软雅黑" w:eastAsia="微软雅黑" w:hAnsi="微软雅黑" w:cs="微软雅黑" w:hint="eastAsia"/>
          <w:sz w:val="22"/>
          <w:szCs w:val="22"/>
        </w:rPr>
        <w:t>多了起来，而火星之上第一批前往太空之中采集各种资源的飞船也返回了火星基地，整个火星基地的生产能力</w:t>
      </w:r>
      <w:r w:rsidR="00A96460">
        <w:rPr>
          <w:rFonts w:ascii="微软雅黑" w:eastAsia="微软雅黑" w:hAnsi="微软雅黑" w:cs="微软雅黑" w:hint="eastAsia"/>
          <w:sz w:val="22"/>
          <w:szCs w:val="22"/>
        </w:rPr>
        <w:t>一下子就得到了极大程度的提升。</w:t>
      </w:r>
    </w:p>
    <w:p w:rsidR="00A96460" w:rsidP="005F768A" w14:paraId="584F81C9" w14:textId="71979E59">
      <w:pPr>
        <w:rPr>
          <w:rFonts w:ascii="微软雅黑" w:eastAsia="微软雅黑" w:hAnsi="微软雅黑" w:cs="微软雅黑"/>
          <w:sz w:val="22"/>
          <w:szCs w:val="22"/>
        </w:rPr>
      </w:pPr>
      <w:r>
        <w:rPr>
          <w:rFonts w:ascii="微软雅黑" w:eastAsia="微软雅黑" w:hAnsi="微软雅黑" w:cs="微软雅黑" w:hint="eastAsia"/>
          <w:sz w:val="22"/>
          <w:szCs w:val="22"/>
        </w:rPr>
        <w:t>在火星之上</w:t>
      </w:r>
      <w:r w:rsidR="009A35E3">
        <w:rPr>
          <w:rFonts w:ascii="微软雅黑" w:eastAsia="微软雅黑" w:hAnsi="微软雅黑" w:cs="微软雅黑" w:hint="eastAsia"/>
          <w:sz w:val="22"/>
          <w:szCs w:val="22"/>
        </w:rPr>
        <w:t>正在</w:t>
      </w:r>
      <w:r w:rsidR="009A35E3">
        <w:rPr>
          <w:rFonts w:ascii="微软雅黑" w:eastAsia="微软雅黑" w:hAnsi="微软雅黑" w:cs="微软雅黑" w:hint="eastAsia"/>
          <w:sz w:val="22"/>
          <w:szCs w:val="22"/>
        </w:rPr>
        <w:t>火热建设</w:t>
      </w:r>
      <w:r w:rsidR="009A35E3">
        <w:rPr>
          <w:rFonts w:ascii="微软雅黑" w:eastAsia="微软雅黑" w:hAnsi="微软雅黑" w:cs="微软雅黑" w:hint="eastAsia"/>
          <w:sz w:val="22"/>
          <w:szCs w:val="22"/>
        </w:rPr>
        <w:t>的时候地星就变得有些空闲了，人工智能加上量子计算机</w:t>
      </w:r>
      <w:r w:rsidR="00C956FF">
        <w:rPr>
          <w:rFonts w:ascii="微软雅黑" w:eastAsia="微软雅黑" w:hAnsi="微软雅黑" w:cs="微软雅黑" w:hint="eastAsia"/>
          <w:sz w:val="22"/>
          <w:szCs w:val="22"/>
        </w:rPr>
        <w:t>几乎可以胜任所有的工作唯有一些创造性的工作需要人的参与，又因为人口的大量减少，整个人类的生产资源一下子变得史无前例的丰富，即使人们不用怎么努力的工作都能够</w:t>
      </w:r>
      <w:r w:rsidR="00AC788A">
        <w:rPr>
          <w:rFonts w:ascii="微软雅黑" w:eastAsia="微软雅黑" w:hAnsi="微软雅黑" w:cs="微软雅黑" w:hint="eastAsia"/>
          <w:sz w:val="22"/>
          <w:szCs w:val="22"/>
        </w:rPr>
        <w:t>过得十分惬意，整个地星上的国家都所剩无几</w:t>
      </w:r>
      <w:r w:rsidR="00082CE6">
        <w:rPr>
          <w:rFonts w:ascii="微软雅黑" w:eastAsia="微软雅黑" w:hAnsi="微软雅黑" w:cs="微软雅黑" w:hint="eastAsia"/>
          <w:sz w:val="22"/>
          <w:szCs w:val="22"/>
        </w:rPr>
        <w:t>，</w:t>
      </w:r>
      <w:r w:rsidR="00082CE6">
        <w:rPr>
          <w:rFonts w:ascii="微软雅黑" w:eastAsia="微软雅黑" w:hAnsi="微软雅黑" w:cs="微软雅黑" w:hint="eastAsia"/>
          <w:sz w:val="22"/>
          <w:szCs w:val="22"/>
        </w:rPr>
        <w:t>实力够看的</w:t>
      </w:r>
      <w:r w:rsidR="00082CE6">
        <w:rPr>
          <w:rFonts w:ascii="微软雅黑" w:eastAsia="微软雅黑" w:hAnsi="微软雅黑" w:cs="微软雅黑" w:hint="eastAsia"/>
          <w:sz w:val="22"/>
          <w:szCs w:val="22"/>
        </w:rPr>
        <w:t>就只有一个毛熊，但也仅仅</w:t>
      </w:r>
      <w:r w:rsidR="00B95076">
        <w:rPr>
          <w:rFonts w:ascii="微软雅黑" w:eastAsia="微软雅黑" w:hAnsi="微软雅黑" w:cs="微软雅黑" w:hint="eastAsia"/>
          <w:sz w:val="22"/>
          <w:szCs w:val="22"/>
        </w:rPr>
        <w:t>是能够看看而已，攻击都无法突破防御体系。</w:t>
      </w:r>
    </w:p>
    <w:p w:rsidR="002801A5" w:rsidP="005F768A" w14:paraId="06A3B604" w14:textId="607BFFB6">
      <w:pPr>
        <w:rPr>
          <w:rFonts w:ascii="微软雅黑" w:eastAsia="微软雅黑" w:hAnsi="微软雅黑" w:cs="微软雅黑"/>
          <w:sz w:val="22"/>
          <w:szCs w:val="22"/>
        </w:rPr>
      </w:pPr>
      <w:r>
        <w:rPr>
          <w:rFonts w:ascii="微软雅黑" w:eastAsia="微软雅黑" w:hAnsi="微软雅黑" w:cs="微软雅黑" w:hint="eastAsia"/>
          <w:sz w:val="22"/>
          <w:szCs w:val="22"/>
        </w:rPr>
        <w:t>华夏完成了世界</w:t>
      </w:r>
      <w:r w:rsidR="0028106B">
        <w:rPr>
          <w:rFonts w:ascii="微软雅黑" w:eastAsia="微软雅黑" w:hAnsi="微软雅黑" w:cs="微软雅黑" w:hint="eastAsia"/>
          <w:sz w:val="22"/>
          <w:szCs w:val="22"/>
        </w:rPr>
        <w:t>上所有国家的统一，但是</w:t>
      </w:r>
      <w:r w:rsidR="00EE2035">
        <w:rPr>
          <w:rFonts w:ascii="微软雅黑" w:eastAsia="微软雅黑" w:hAnsi="微软雅黑" w:cs="微软雅黑" w:hint="eastAsia"/>
          <w:sz w:val="22"/>
          <w:szCs w:val="22"/>
        </w:rPr>
        <w:t>国内的人并没有太大的感觉，当知道了完成世界统一的消息时甚至没有多少的惊讶，更多的只是说一声</w:t>
      </w:r>
      <w:r w:rsidR="00EE7602">
        <w:rPr>
          <w:rFonts w:ascii="微软雅黑" w:eastAsia="微软雅黑" w:hAnsi="微软雅黑" w:cs="微软雅黑" w:hint="eastAsia"/>
          <w:sz w:val="22"/>
          <w:szCs w:val="22"/>
        </w:rPr>
        <w:t>nb</w:t>
      </w:r>
      <w:r w:rsidR="00EE7602">
        <w:rPr>
          <w:rFonts w:ascii="微软雅黑" w:eastAsia="微软雅黑" w:hAnsi="微软雅黑" w:cs="微软雅黑" w:hint="eastAsia"/>
          <w:sz w:val="22"/>
          <w:szCs w:val="22"/>
        </w:rPr>
        <w:t>，不过当完成了世界的统一之后也不是没有后果的，许多依赖外贸生存的公司因为国内的业务开展的很不好，导致大量的倒闭，</w:t>
      </w:r>
      <w:r w:rsidR="003B1AFE">
        <w:rPr>
          <w:rFonts w:ascii="微软雅黑" w:eastAsia="微软雅黑" w:hAnsi="微软雅黑" w:cs="微软雅黑" w:hint="eastAsia"/>
          <w:sz w:val="22"/>
          <w:szCs w:val="22"/>
        </w:rPr>
        <w:t>而不仅仅是外卖公司，还有大量依赖于外国公司供货的</w:t>
      </w:r>
      <w:r w:rsidR="000B3F01">
        <w:rPr>
          <w:rFonts w:ascii="微软雅黑" w:eastAsia="微软雅黑" w:hAnsi="微软雅黑" w:cs="微软雅黑" w:hint="eastAsia"/>
          <w:sz w:val="22"/>
          <w:szCs w:val="22"/>
        </w:rPr>
        <w:t>企业都因为缺失了国外的供应链，在短时间里面又无法得到国内供应链的</w:t>
      </w:r>
      <w:r>
        <w:rPr>
          <w:rFonts w:ascii="微软雅黑" w:eastAsia="微软雅黑" w:hAnsi="微软雅黑" w:cs="微软雅黑" w:hint="eastAsia"/>
          <w:sz w:val="22"/>
          <w:szCs w:val="22"/>
        </w:rPr>
        <w:t>供给，纷纷宣布破产；这样就导致了大量的工人失业，不过这些问题在战争</w:t>
      </w:r>
      <w:r>
        <w:rPr>
          <w:rFonts w:ascii="微软雅黑" w:eastAsia="微软雅黑" w:hAnsi="微软雅黑" w:cs="微软雅黑" w:hint="eastAsia"/>
          <w:sz w:val="22"/>
          <w:szCs w:val="22"/>
        </w:rPr>
        <w:t>玩之后</w:t>
      </w:r>
      <w:r>
        <w:rPr>
          <w:rFonts w:ascii="微软雅黑" w:eastAsia="微软雅黑" w:hAnsi="微软雅黑" w:cs="微软雅黑" w:hint="eastAsia"/>
          <w:sz w:val="22"/>
          <w:szCs w:val="22"/>
        </w:rPr>
        <w:t>国家就在最短的时间里完成了</w:t>
      </w:r>
      <w:r w:rsidR="00451EBC">
        <w:rPr>
          <w:rFonts w:ascii="微软雅黑" w:eastAsia="微软雅黑" w:hAnsi="微软雅黑" w:cs="微软雅黑" w:hint="eastAsia"/>
          <w:sz w:val="22"/>
          <w:szCs w:val="22"/>
        </w:rPr>
        <w:t>失业补偿的规则制定，让所有人都能够很好的生活。</w:t>
      </w:r>
    </w:p>
    <w:p w:rsidR="00451EBC" w:rsidP="005F768A" w14:paraId="7A986733" w14:textId="4C4CC315">
      <w:pPr>
        <w:rPr>
          <w:rFonts w:ascii="微软雅黑" w:eastAsia="微软雅黑" w:hAnsi="微软雅黑" w:cs="微软雅黑"/>
          <w:sz w:val="22"/>
          <w:szCs w:val="22"/>
        </w:rPr>
      </w:pPr>
      <w:r>
        <w:rPr>
          <w:rFonts w:ascii="微软雅黑" w:eastAsia="微软雅黑" w:hAnsi="微软雅黑" w:cs="微软雅黑" w:hint="eastAsia"/>
          <w:sz w:val="22"/>
          <w:szCs w:val="22"/>
        </w:rPr>
        <w:t>但是这些事情对于已经摆脱了国外供应链依赖的厂商来说并没有</w:t>
      </w:r>
      <w:r w:rsidR="00676116">
        <w:rPr>
          <w:rFonts w:ascii="微软雅黑" w:eastAsia="微软雅黑" w:hAnsi="微软雅黑" w:cs="微软雅黑" w:hint="eastAsia"/>
          <w:sz w:val="22"/>
          <w:szCs w:val="22"/>
        </w:rPr>
        <w:t>任何的影响</w:t>
      </w:r>
      <w:r w:rsidR="00CF562F">
        <w:rPr>
          <w:rFonts w:ascii="微软雅黑" w:eastAsia="微软雅黑" w:hAnsi="微软雅黑" w:cs="微软雅黑" w:hint="eastAsia"/>
          <w:sz w:val="22"/>
          <w:szCs w:val="22"/>
        </w:rPr>
        <w:t>，甚至还得到了一些好处，全球的市场都</w:t>
      </w:r>
      <w:r w:rsidR="002B073F">
        <w:rPr>
          <w:rFonts w:ascii="微软雅黑" w:eastAsia="微软雅黑" w:hAnsi="微软雅黑" w:cs="微软雅黑" w:hint="eastAsia"/>
          <w:sz w:val="22"/>
          <w:szCs w:val="22"/>
        </w:rPr>
        <w:t>因为</w:t>
      </w:r>
      <w:r w:rsidR="00312731">
        <w:rPr>
          <w:rFonts w:ascii="微软雅黑" w:eastAsia="微软雅黑" w:hAnsi="微软雅黑" w:cs="微软雅黑" w:hint="eastAsia"/>
          <w:sz w:val="22"/>
          <w:szCs w:val="22"/>
        </w:rPr>
        <w:t>失去大量供应商</w:t>
      </w:r>
      <w:r w:rsidR="00454496">
        <w:rPr>
          <w:rFonts w:ascii="微软雅黑" w:eastAsia="微软雅黑" w:hAnsi="微软雅黑" w:cs="微软雅黑" w:hint="eastAsia"/>
          <w:sz w:val="22"/>
          <w:szCs w:val="22"/>
        </w:rPr>
        <w:t>，国内的供应商便可以抓住这个机会快速的发展</w:t>
      </w:r>
      <w:r w:rsidR="00BB2D38">
        <w:rPr>
          <w:rFonts w:ascii="微软雅黑" w:eastAsia="微软雅黑" w:hAnsi="微软雅黑" w:cs="微软雅黑" w:hint="eastAsia"/>
          <w:sz w:val="22"/>
          <w:szCs w:val="22"/>
        </w:rPr>
        <w:t>，而对于科研机构来说并无什么不同，只是国外的期刊什么的</w:t>
      </w:r>
      <w:r w:rsidR="00C77520">
        <w:rPr>
          <w:rFonts w:ascii="微软雅黑" w:eastAsia="微软雅黑" w:hAnsi="微软雅黑" w:cs="微软雅黑" w:hint="eastAsia"/>
          <w:sz w:val="22"/>
          <w:szCs w:val="22"/>
        </w:rPr>
        <w:t>官方语言都将会变成中文，曾经有的期刊都会被人工智能翻译为中文，如果有歧义或者实在是不好翻译的</w:t>
      </w:r>
      <w:r w:rsidR="00041E43">
        <w:rPr>
          <w:rFonts w:ascii="微软雅黑" w:eastAsia="微软雅黑" w:hAnsi="微软雅黑" w:cs="微软雅黑" w:hint="eastAsia"/>
          <w:sz w:val="22"/>
          <w:szCs w:val="22"/>
        </w:rPr>
        <w:t>就</w:t>
      </w:r>
      <w:r w:rsidR="00A73C8F">
        <w:rPr>
          <w:rFonts w:ascii="微软雅黑" w:eastAsia="微软雅黑" w:hAnsi="微软雅黑" w:cs="微软雅黑" w:hint="eastAsia"/>
          <w:sz w:val="22"/>
          <w:szCs w:val="22"/>
        </w:rPr>
        <w:t>放在哪儿不翻译，毕竟不同点语言总是会出现一些专有的语言，用中文翻译还不如依然使用原来的</w:t>
      </w:r>
      <w:r w:rsidR="005D75AB">
        <w:rPr>
          <w:rFonts w:ascii="微软雅黑" w:eastAsia="微软雅黑" w:hAnsi="微软雅黑" w:cs="微软雅黑" w:hint="eastAsia"/>
          <w:sz w:val="22"/>
          <w:szCs w:val="22"/>
        </w:rPr>
        <w:t>专业名称</w:t>
      </w:r>
      <w:r w:rsidR="00316ADA">
        <w:rPr>
          <w:rFonts w:ascii="微软雅黑" w:eastAsia="微软雅黑" w:hAnsi="微软雅黑" w:cs="微软雅黑" w:hint="eastAsia"/>
          <w:sz w:val="22"/>
          <w:szCs w:val="22"/>
        </w:rPr>
        <w:t>来的方便。</w:t>
      </w:r>
    </w:p>
    <w:p w:rsidR="00316ADA" w:rsidP="005F768A" w14:paraId="60FE7668" w14:textId="58CF1C45">
      <w:pPr>
        <w:rPr>
          <w:rFonts w:ascii="微软雅黑" w:eastAsia="微软雅黑" w:hAnsi="微软雅黑" w:cs="微软雅黑"/>
          <w:sz w:val="22"/>
          <w:szCs w:val="22"/>
        </w:rPr>
      </w:pPr>
      <w:r>
        <w:rPr>
          <w:rFonts w:ascii="微软雅黑" w:eastAsia="微软雅黑" w:hAnsi="微软雅黑" w:cs="微软雅黑" w:hint="eastAsia"/>
          <w:sz w:val="22"/>
          <w:szCs w:val="22"/>
        </w:rPr>
        <w:t>各种制造业在得到了国外的各种技术补充之后也得到了长足的进步，而且在短时间都</w:t>
      </w:r>
      <w:r>
        <w:rPr>
          <w:rFonts w:ascii="微软雅黑" w:eastAsia="微软雅黑" w:hAnsi="微软雅黑" w:cs="微软雅黑" w:hint="eastAsia"/>
          <w:sz w:val="22"/>
          <w:szCs w:val="22"/>
        </w:rPr>
        <w:t>没有专利方面的烦恼，而大量无人机所带来的物流简直就是</w:t>
      </w:r>
      <w:r w:rsidR="00E25511">
        <w:rPr>
          <w:rFonts w:ascii="微软雅黑" w:eastAsia="微软雅黑" w:hAnsi="微软雅黑" w:cs="微软雅黑" w:hint="eastAsia"/>
          <w:sz w:val="22"/>
          <w:szCs w:val="22"/>
        </w:rPr>
        <w:t>完美，只要人工智能和量子计算机配合好了就将是绝杀。</w:t>
      </w:r>
    </w:p>
    <w:p w:rsidR="0078448F" w:rsidP="005F768A" w14:paraId="51CF1ACD" w14:textId="05471D93">
      <w:pPr>
        <w:rPr>
          <w:rFonts w:ascii="微软雅黑" w:eastAsia="微软雅黑" w:hAnsi="微软雅黑" w:cs="微软雅黑"/>
          <w:sz w:val="22"/>
          <w:szCs w:val="22"/>
        </w:rPr>
      </w:pPr>
      <w:r>
        <w:rPr>
          <w:rFonts w:ascii="微软雅黑" w:eastAsia="微软雅黑" w:hAnsi="微软雅黑" w:cs="微软雅黑" w:hint="eastAsia"/>
          <w:sz w:val="22"/>
          <w:szCs w:val="22"/>
        </w:rPr>
        <w:t>在天府之都的某个山川之中又许多的无人机在对山体进行着开凿</w:t>
      </w:r>
      <w:r w:rsidR="00345642">
        <w:rPr>
          <w:rFonts w:ascii="微软雅黑" w:eastAsia="微软雅黑" w:hAnsi="微软雅黑" w:cs="微软雅黑" w:hint="eastAsia"/>
          <w:sz w:val="22"/>
          <w:szCs w:val="22"/>
        </w:rPr>
        <w:t>工作，似乎是要将整个山都给推平。</w:t>
      </w:r>
    </w:p>
    <w:p w:rsidR="00E25511" w:rsidP="005F768A" w14:paraId="6C7D6580" w14:textId="3AAD1F8B">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FC04E8">
        <w:rPr>
          <w:rFonts w:ascii="微软雅黑" w:eastAsia="微软雅黑" w:hAnsi="微软雅黑" w:cs="微软雅黑" w:hint="eastAsia"/>
          <w:sz w:val="22"/>
          <w:szCs w:val="22"/>
        </w:rPr>
        <w:t>瑶</w:t>
      </w:r>
      <w:r w:rsidR="00FC04E8">
        <w:rPr>
          <w:rFonts w:ascii="微软雅黑" w:eastAsia="微软雅黑" w:hAnsi="微软雅黑" w:cs="微软雅黑" w:hint="eastAsia"/>
          <w:sz w:val="22"/>
          <w:szCs w:val="22"/>
        </w:rPr>
        <w:t>瑶</w:t>
      </w:r>
      <w:r w:rsidR="00FC04E8">
        <w:rPr>
          <w:rFonts w:ascii="微软雅黑" w:eastAsia="微软雅黑" w:hAnsi="微软雅黑" w:cs="微软雅黑" w:hint="eastAsia"/>
          <w:sz w:val="22"/>
          <w:szCs w:val="22"/>
        </w:rPr>
        <w:t>哟，</w:t>
      </w:r>
      <w:r w:rsidR="00AF70B5">
        <w:rPr>
          <w:rFonts w:ascii="微软雅黑" w:eastAsia="微软雅黑" w:hAnsi="微软雅黑" w:cs="微软雅黑" w:hint="eastAsia"/>
          <w:sz w:val="22"/>
          <w:szCs w:val="22"/>
        </w:rPr>
        <w:t>你马上就要高中毕业咯，以后的基地想要一个什么样的类型的呢？</w:t>
      </w:r>
      <w:r>
        <w:rPr>
          <w:rFonts w:ascii="微软雅黑" w:eastAsia="微软雅黑" w:hAnsi="微软雅黑" w:cs="微软雅黑" w:hint="eastAsia"/>
          <w:sz w:val="22"/>
          <w:szCs w:val="22"/>
        </w:rPr>
        <w:t>”</w:t>
      </w:r>
    </w:p>
    <w:p w:rsidR="00560B0B" w:rsidP="005F768A" w14:paraId="4D31AB66" w14:textId="4F98282F">
      <w:pPr>
        <w:rPr>
          <w:rFonts w:ascii="微软雅黑" w:eastAsia="微软雅黑" w:hAnsi="微软雅黑" w:cs="微软雅黑"/>
          <w:sz w:val="22"/>
          <w:szCs w:val="22"/>
        </w:rPr>
      </w:pPr>
      <w:r>
        <w:rPr>
          <w:rFonts w:ascii="微软雅黑" w:eastAsia="微软雅黑" w:hAnsi="微软雅黑" w:cs="微软雅黑" w:hint="eastAsia"/>
          <w:sz w:val="22"/>
          <w:szCs w:val="22"/>
        </w:rPr>
        <w:t>孙瑶看了看</w:t>
      </w:r>
      <w:r w:rsidR="00801DB6">
        <w:rPr>
          <w:rFonts w:ascii="微软雅黑" w:eastAsia="微软雅黑" w:hAnsi="微软雅黑" w:cs="微软雅黑" w:hint="eastAsia"/>
          <w:sz w:val="22"/>
          <w:szCs w:val="22"/>
        </w:rPr>
        <w:t>周围海波正在缓缓降低的山脉，眼角微微一跳</w:t>
      </w:r>
    </w:p>
    <w:p w:rsidR="00560B0B" w:rsidRPr="00560B0B" w:rsidP="005F768A" w14:paraId="7164BA0A" w14:textId="1B6228FC">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114A4">
        <w:rPr>
          <w:rFonts w:ascii="微软雅黑" w:eastAsia="微软雅黑" w:hAnsi="微软雅黑" w:cs="微软雅黑" w:hint="eastAsia"/>
          <w:sz w:val="22"/>
          <w:szCs w:val="22"/>
        </w:rPr>
        <w:t>一般就行了，平时也没有做些什么事情，就一般的能够做些不是那么困难的实验就可以了，不过</w:t>
      </w:r>
      <w:r w:rsidR="00A15F92">
        <w:rPr>
          <w:rFonts w:ascii="微软雅黑" w:eastAsia="微软雅黑" w:hAnsi="微软雅黑" w:cs="微软雅黑" w:hint="eastAsia"/>
          <w:sz w:val="22"/>
          <w:szCs w:val="22"/>
        </w:rPr>
        <w:t>可以的话得弄一个能够支持研究灵力的设施，</w:t>
      </w:r>
      <w:r w:rsidR="006A75A0">
        <w:rPr>
          <w:rFonts w:ascii="微软雅黑" w:eastAsia="微软雅黑" w:hAnsi="微软雅黑" w:cs="微软雅黑" w:hint="eastAsia"/>
          <w:sz w:val="22"/>
          <w:szCs w:val="22"/>
        </w:rPr>
        <w:t>反正那些十分先进的技术我也不太懂，在怎么懂也没有老哥，</w:t>
      </w:r>
      <w:r w:rsidR="006A75A0">
        <w:rPr>
          <w:rFonts w:ascii="微软雅黑" w:eastAsia="微软雅黑" w:hAnsi="微软雅黑" w:cs="微软雅黑" w:hint="eastAsia"/>
          <w:sz w:val="22"/>
          <w:szCs w:val="22"/>
        </w:rPr>
        <w:t>emm</w:t>
      </w:r>
      <w:r w:rsidR="006A75A0">
        <w:rPr>
          <w:rFonts w:ascii="微软雅黑" w:eastAsia="微软雅黑" w:hAnsi="微软雅黑" w:cs="微软雅黑" w:hint="eastAsia"/>
          <w:sz w:val="22"/>
          <w:szCs w:val="22"/>
        </w:rPr>
        <w:t>，老姐你懂。</w:t>
      </w:r>
      <w:r>
        <w:rPr>
          <w:rFonts w:ascii="微软雅黑" w:eastAsia="微软雅黑" w:hAnsi="微软雅黑" w:cs="微软雅黑" w:hint="eastAsia"/>
          <w:sz w:val="22"/>
          <w:szCs w:val="22"/>
        </w:rPr>
        <w:t>”</w:t>
      </w:r>
    </w:p>
    <w:p w:rsidR="005F6A0A" w:rsidP="005F768A" w14:paraId="71BFE3F0" w14:textId="1D454371">
      <w:pPr>
        <w:rPr>
          <w:rFonts w:ascii="微软雅黑" w:eastAsia="微软雅黑" w:hAnsi="微软雅黑" w:cs="微软雅黑"/>
          <w:sz w:val="22"/>
          <w:szCs w:val="22"/>
        </w:rPr>
      </w:pPr>
      <w:r>
        <w:rPr>
          <w:rFonts w:ascii="微软雅黑" w:eastAsia="微软雅黑" w:hAnsi="微软雅黑" w:cs="微软雅黑" w:hint="eastAsia"/>
          <w:sz w:val="22"/>
          <w:szCs w:val="22"/>
        </w:rPr>
        <w:t>“不要这么想，其实我也不是很懂，很多的技术我也只是知道它是这样的，但是不知道它为什么可以这样，更加底层的东西还是需要像瑶</w:t>
      </w: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这样的</w:t>
      </w:r>
      <w:r w:rsidR="0083574A">
        <w:rPr>
          <w:rFonts w:ascii="微软雅黑" w:eastAsia="微软雅黑" w:hAnsi="微软雅黑" w:cs="微软雅黑" w:hint="eastAsia"/>
          <w:sz w:val="22"/>
          <w:szCs w:val="22"/>
        </w:rPr>
        <w:t>天才科学家来研究，应用科学的上限可没有基础科学的上限高。</w:t>
      </w:r>
      <w:r>
        <w:rPr>
          <w:rFonts w:ascii="微软雅黑" w:eastAsia="微软雅黑" w:hAnsi="微软雅黑" w:cs="微软雅黑" w:hint="eastAsia"/>
          <w:sz w:val="22"/>
          <w:szCs w:val="22"/>
        </w:rPr>
        <w:t>”</w:t>
      </w:r>
    </w:p>
    <w:p w:rsidR="00952B39" w:rsidP="005F768A" w14:paraId="47DEE40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，行了行了，我都多大的人了，马上就要成年了，不用那么唠唠叨叨的，就像一个老妈子一样。</w:t>
      </w:r>
    </w:p>
    <w:p w:rsidR="00952B39" w:rsidP="005F768A" w14:paraId="5234D966" w14:textId="14018B88">
      <w:pPr>
        <w:rPr>
          <w:rFonts w:ascii="微软雅黑" w:eastAsia="微软雅黑" w:hAnsi="微软雅黑" w:cs="微软雅黑"/>
          <w:sz w:val="22"/>
          <w:szCs w:val="22"/>
        </w:rPr>
      </w:pPr>
      <w:r>
        <w:rPr>
          <w:rFonts w:ascii="微软雅黑" w:eastAsia="微软雅黑" w:hAnsi="微软雅黑" w:cs="微软雅黑" w:hint="eastAsia"/>
          <w:sz w:val="22"/>
          <w:szCs w:val="22"/>
        </w:rPr>
        <w:t>话说老姐你现在的修为到了什么地步了啊？”</w:t>
      </w:r>
    </w:p>
    <w:p w:rsidR="00463367" w:rsidP="005F768A" w14:paraId="387E396F" w14:textId="5848D94D">
      <w:pPr>
        <w:rPr>
          <w:rFonts w:ascii="微软雅黑" w:eastAsia="微软雅黑" w:hAnsi="微软雅黑" w:cs="微软雅黑"/>
          <w:sz w:val="22"/>
          <w:szCs w:val="22"/>
        </w:rPr>
      </w:pPr>
      <w:r>
        <w:rPr>
          <w:rFonts w:ascii="微软雅黑" w:eastAsia="微软雅黑" w:hAnsi="微软雅黑" w:cs="微软雅黑" w:hint="eastAsia"/>
          <w:sz w:val="22"/>
          <w:szCs w:val="22"/>
        </w:rPr>
        <w:t>“按道理来说破坏力倒是到了</w:t>
      </w:r>
      <w:r w:rsidR="0063560B">
        <w:rPr>
          <w:rFonts w:ascii="微软雅黑" w:eastAsia="微软雅黑" w:hAnsi="微软雅黑" w:cs="微软雅黑" w:hint="eastAsia"/>
          <w:sz w:val="22"/>
          <w:szCs w:val="22"/>
        </w:rPr>
        <w:t>大乘的阶段了，也能够使用大乘才能够使用的一些小技巧了，不过具体的</w:t>
      </w:r>
      <w:r w:rsidR="00190014">
        <w:rPr>
          <w:rFonts w:ascii="微软雅黑" w:eastAsia="微软雅黑" w:hAnsi="微软雅黑" w:cs="微软雅黑" w:hint="eastAsia"/>
          <w:sz w:val="22"/>
          <w:szCs w:val="22"/>
        </w:rPr>
        <w:t>我也不清楚，因为我现在挺特殊的实际的修为不太好判断，到目前为止这个宇宙也没有让我找到什么参考对象。</w:t>
      </w:r>
      <w:r>
        <w:rPr>
          <w:rFonts w:ascii="微软雅黑" w:eastAsia="微软雅黑" w:hAnsi="微软雅黑" w:cs="微软雅黑" w:hint="eastAsia"/>
          <w:sz w:val="22"/>
          <w:szCs w:val="22"/>
        </w:rPr>
        <w:t>”</w:t>
      </w:r>
    </w:p>
    <w:p w:rsidR="00190014" w:rsidP="005F768A" w14:paraId="383EB23E" w14:textId="247C1FC8">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，我都没有怎么看到过姐姐你全力出手</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，要不今天全力出手试一下吧</w:t>
      </w:r>
      <w:r w:rsidR="00EB1C73">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FC3909" w:rsidP="005F768A" w14:paraId="7A8FC92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“嗯~也好，就当试试我的破坏力到了一个什么样的地步了</w:t>
      </w:r>
      <w:r w:rsidR="00351CA6">
        <w:rPr>
          <w:rFonts w:ascii="微软雅黑" w:eastAsia="微软雅黑" w:hAnsi="微软雅黑" w:cs="微软雅黑" w:hint="eastAsia"/>
          <w:sz w:val="22"/>
          <w:szCs w:val="22"/>
        </w:rPr>
        <w:t>，不过全力出手我总觉得会出现一些意外，万一把地星打炸了就不好，好不容易</w:t>
      </w:r>
      <w:r>
        <w:rPr>
          <w:rFonts w:ascii="微软雅黑" w:eastAsia="微软雅黑" w:hAnsi="微软雅黑" w:cs="微软雅黑" w:hint="eastAsia"/>
          <w:sz w:val="22"/>
          <w:szCs w:val="22"/>
        </w:rPr>
        <w:t>将灵力发展到现在这个程度。</w:t>
      </w:r>
    </w:p>
    <w:p w:rsidR="00EB1C73" w:rsidRPr="00EB1C73" w:rsidP="005F768A" w14:paraId="39F00BD3" w14:textId="38C11A07">
      <w:pPr>
        <w:rPr>
          <w:rFonts w:ascii="微软雅黑" w:eastAsia="微软雅黑" w:hAnsi="微软雅黑" w:cs="微软雅黑"/>
          <w:sz w:val="22"/>
          <w:szCs w:val="22"/>
        </w:rPr>
      </w:pPr>
      <w:r>
        <w:rPr>
          <w:rFonts w:ascii="微软雅黑" w:eastAsia="微软雅黑" w:hAnsi="微软雅黑" w:cs="微软雅黑" w:hint="eastAsia"/>
          <w:sz w:val="22"/>
          <w:szCs w:val="22"/>
        </w:rPr>
        <w:t>就随意的打一个平A吧——</w:t>
      </w:r>
      <w:r>
        <w:rPr>
          <w:rFonts w:ascii="微软雅黑" w:eastAsia="微软雅黑" w:hAnsi="微软雅黑" w:cs="微软雅黑" w:hint="eastAsia"/>
          <w:sz w:val="22"/>
          <w:szCs w:val="22"/>
        </w:rPr>
        <w:t>”</w:t>
      </w:r>
    </w:p>
    <w:p w:rsidR="00AA25DE" w:rsidP="005F768A" w14:paraId="22BB9C35" w14:textId="7AF12323">
      <w:pPr>
        <w:rPr>
          <w:rFonts w:ascii="微软雅黑" w:eastAsia="微软雅黑" w:hAnsi="微软雅黑" w:cs="微软雅黑"/>
          <w:sz w:val="22"/>
          <w:szCs w:val="22"/>
        </w:rPr>
      </w:pPr>
      <w:r>
        <w:rPr>
          <w:rFonts w:ascii="微软雅黑" w:eastAsia="微软雅黑" w:hAnsi="微软雅黑" w:cs="微软雅黑" w:hint="eastAsia"/>
          <w:sz w:val="22"/>
          <w:szCs w:val="22"/>
        </w:rPr>
        <w:t>于是无人机在爱丽的操控之下远离了山峰，然后</w:t>
      </w:r>
      <w:r w:rsidR="0002055A">
        <w:rPr>
          <w:rFonts w:ascii="微软雅黑" w:eastAsia="微软雅黑" w:hAnsi="微软雅黑" w:cs="微软雅黑" w:hint="eastAsia"/>
          <w:sz w:val="22"/>
          <w:szCs w:val="22"/>
        </w:rPr>
        <w:t>山涧的少女缓缓的将五指并拢，精细的控制着自身力量的，将灵力稍稍集中在手中</w:t>
      </w:r>
      <w:r w:rsidR="00F632D5">
        <w:rPr>
          <w:rFonts w:ascii="微软雅黑" w:eastAsia="微软雅黑" w:hAnsi="微软雅黑" w:cs="微软雅黑" w:hint="eastAsia"/>
          <w:sz w:val="22"/>
          <w:szCs w:val="22"/>
        </w:rPr>
        <w:t>，然后对着山峰轻轻的一挥……</w:t>
      </w:r>
    </w:p>
    <w:p w:rsidR="00F632D5" w:rsidP="005F768A" w14:paraId="66111339" w14:textId="0DD04139">
      <w:pPr>
        <w:rPr>
          <w:rFonts w:ascii="微软雅黑" w:eastAsia="微软雅黑" w:hAnsi="微软雅黑" w:cs="微软雅黑"/>
          <w:sz w:val="22"/>
          <w:szCs w:val="22"/>
        </w:rPr>
      </w:pPr>
      <w:r>
        <w:rPr>
          <w:rFonts w:ascii="微软雅黑" w:eastAsia="微软雅黑" w:hAnsi="微软雅黑" w:cs="微软雅黑" w:hint="eastAsia"/>
          <w:sz w:val="22"/>
          <w:szCs w:val="22"/>
        </w:rPr>
        <w:t>微风轻轻的吹过</w:t>
      </w:r>
      <w:r w:rsidR="0009682A">
        <w:rPr>
          <w:rFonts w:ascii="微软雅黑" w:eastAsia="微软雅黑" w:hAnsi="微软雅黑" w:cs="微软雅黑" w:hint="eastAsia"/>
          <w:sz w:val="22"/>
          <w:szCs w:val="22"/>
        </w:rPr>
        <w:t>少女白色的发髻</w:t>
      </w:r>
      <w:r>
        <w:rPr>
          <w:rFonts w:ascii="微软雅黑" w:eastAsia="微软雅黑" w:hAnsi="微软雅黑" w:cs="微软雅黑" w:hint="eastAsia"/>
          <w:sz w:val="22"/>
          <w:szCs w:val="22"/>
        </w:rPr>
        <w:t>，好像什么都没有发生似的，但是</w:t>
      </w:r>
      <w:r w:rsidR="007F24DC">
        <w:rPr>
          <w:rFonts w:ascii="微软雅黑" w:eastAsia="微软雅黑" w:hAnsi="微软雅黑" w:cs="微软雅黑" w:hint="eastAsia"/>
          <w:sz w:val="22"/>
          <w:szCs w:val="22"/>
        </w:rPr>
        <w:t>这种山峰突然开始一点点的移动，然后速度越来越快，</w:t>
      </w:r>
      <w:r w:rsidR="00506FFA">
        <w:rPr>
          <w:rFonts w:ascii="微软雅黑" w:eastAsia="微软雅黑" w:hAnsi="微软雅黑" w:cs="微软雅黑" w:hint="eastAsia"/>
          <w:sz w:val="22"/>
          <w:szCs w:val="22"/>
        </w:rPr>
        <w:t>只听轰的一声，其中的一座山峰</w:t>
      </w:r>
      <w:r w:rsidR="0063105F">
        <w:rPr>
          <w:rFonts w:ascii="微软雅黑" w:eastAsia="微软雅黑" w:hAnsi="微软雅黑" w:cs="微软雅黑" w:hint="eastAsia"/>
          <w:sz w:val="22"/>
          <w:szCs w:val="22"/>
        </w:rPr>
        <w:t>便摔落在较为平缓的地带成为了一堆碎石，紧接着就是一大片山峰的倒塌，</w:t>
      </w:r>
      <w:r w:rsidR="00182DDA">
        <w:rPr>
          <w:rFonts w:ascii="微软雅黑" w:eastAsia="微软雅黑" w:hAnsi="微软雅黑" w:cs="微软雅黑" w:hint="eastAsia"/>
          <w:sz w:val="22"/>
          <w:szCs w:val="22"/>
        </w:rPr>
        <w:t>似乎是因为使用灵气进行切削的原因，</w:t>
      </w:r>
      <w:r w:rsidR="00463969">
        <w:rPr>
          <w:rFonts w:ascii="微软雅黑" w:eastAsia="微软雅黑" w:hAnsi="微软雅黑" w:cs="微软雅黑" w:hint="eastAsia"/>
          <w:sz w:val="22"/>
          <w:szCs w:val="22"/>
        </w:rPr>
        <w:t>被削了的山峰呈现出十分连贯且无比光滑的斜坡。</w:t>
      </w:r>
    </w:p>
    <w:p w:rsidR="00D0509E" w:rsidP="005F768A" w14:paraId="6B81EB2F" w14:textId="1E4C782A">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D55FDB">
        <w:rPr>
          <w:rFonts w:ascii="微软雅黑" w:eastAsia="微软雅黑" w:hAnsi="微软雅黑" w:cs="微软雅黑" w:hint="eastAsia"/>
          <w:sz w:val="22"/>
          <w:szCs w:val="22"/>
        </w:rPr>
        <w:t>老姐，这是你的全力一击吗？</w:t>
      </w:r>
      <w:r>
        <w:rPr>
          <w:rFonts w:ascii="微软雅黑" w:eastAsia="微软雅黑" w:hAnsi="微软雅黑" w:cs="微软雅黑" w:hint="eastAsia"/>
          <w:sz w:val="22"/>
          <w:szCs w:val="22"/>
        </w:rPr>
        <w:t>”</w:t>
      </w:r>
    </w:p>
    <w:p w:rsidR="00D55FDB" w:rsidP="005F768A" w14:paraId="0D6A8DAC" w14:textId="3B9246CE">
      <w:pPr>
        <w:rPr>
          <w:rFonts w:ascii="微软雅黑" w:eastAsia="微软雅黑" w:hAnsi="微软雅黑" w:cs="微软雅黑"/>
          <w:sz w:val="22"/>
          <w:szCs w:val="22"/>
        </w:rPr>
      </w:pPr>
      <w:r>
        <w:rPr>
          <w:rFonts w:ascii="微软雅黑" w:eastAsia="微软雅黑" w:hAnsi="微软雅黑" w:cs="微软雅黑" w:hint="eastAsia"/>
          <w:sz w:val="22"/>
          <w:szCs w:val="22"/>
        </w:rPr>
        <w:t>“很显然并不是，你没见过那些人打架的时候想要放大招都是需要很长的时间来蓄力吗？像我这样应该是简单的一记平A而已</w:t>
      </w:r>
      <w:r w:rsidR="005D6394">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5D6394" w:rsidRPr="00D55FDB" w:rsidP="005F768A" w14:paraId="7507CAB5" w14:textId="4DD5F5A6">
      <w:pPr>
        <w:rPr>
          <w:rFonts w:ascii="微软雅黑" w:eastAsia="微软雅黑" w:hAnsi="微软雅黑" w:cs="微软雅黑"/>
          <w:sz w:val="22"/>
          <w:szCs w:val="22"/>
        </w:rPr>
      </w:pPr>
      <w:r>
        <w:rPr>
          <w:rFonts w:ascii="微软雅黑" w:eastAsia="微软雅黑" w:hAnsi="微软雅黑" w:cs="微软雅黑" w:hint="eastAsia"/>
          <w:sz w:val="22"/>
          <w:szCs w:val="22"/>
        </w:rPr>
        <w:t>“原来这就是大乘修士的随手一击吗？这么厉害？”</w:t>
      </w:r>
    </w:p>
    <w:p w:rsidR="00EB1C73" w:rsidP="005F768A" w14:paraId="56AB2D79" w14:textId="5A6FBF45">
      <w:pPr>
        <w:rPr>
          <w:rFonts w:ascii="微软雅黑" w:eastAsia="微软雅黑" w:hAnsi="微软雅黑" w:cs="微软雅黑"/>
          <w:sz w:val="22"/>
          <w:szCs w:val="22"/>
        </w:rPr>
      </w:pPr>
      <w:r>
        <w:rPr>
          <w:rFonts w:ascii="微软雅黑" w:eastAsia="微软雅黑" w:hAnsi="微软雅黑" w:cs="微软雅黑" w:hint="eastAsia"/>
          <w:sz w:val="22"/>
          <w:szCs w:val="22"/>
        </w:rPr>
        <w:t>“或许这并不是大乘修士的随手一击，毕竟我也不是什么</w:t>
      </w:r>
      <w:r w:rsidR="005965C2">
        <w:rPr>
          <w:rFonts w:ascii="微软雅黑" w:eastAsia="微软雅黑" w:hAnsi="微软雅黑" w:cs="微软雅黑" w:hint="eastAsia"/>
          <w:sz w:val="22"/>
          <w:szCs w:val="22"/>
        </w:rPr>
        <w:t>正经的修士。</w:t>
      </w:r>
      <w:r>
        <w:rPr>
          <w:rFonts w:ascii="微软雅黑" w:eastAsia="微软雅黑" w:hAnsi="微软雅黑" w:cs="微软雅黑" w:hint="eastAsia"/>
          <w:sz w:val="22"/>
          <w:szCs w:val="22"/>
        </w:rPr>
        <w:t>”</w:t>
      </w:r>
    </w:p>
    <w:p w:rsidR="005965C2" w:rsidP="005F768A" w14:paraId="42859137" w14:textId="5ED5D0B3">
      <w:pPr>
        <w:rPr>
          <w:rFonts w:ascii="微软雅黑" w:eastAsia="微软雅黑" w:hAnsi="微软雅黑" w:cs="微软雅黑"/>
          <w:sz w:val="22"/>
          <w:szCs w:val="22"/>
        </w:rPr>
      </w:pPr>
      <w:r>
        <w:rPr>
          <w:rFonts w:ascii="微软雅黑" w:eastAsia="微软雅黑" w:hAnsi="微软雅黑" w:cs="微软雅黑" w:hint="eastAsia"/>
          <w:sz w:val="22"/>
          <w:szCs w:val="22"/>
        </w:rPr>
        <w:t>爱丽见那个还没有自己妹妹高的少女</w:t>
      </w:r>
      <w:r w:rsidR="00351ABB">
        <w:rPr>
          <w:rFonts w:ascii="微软雅黑" w:eastAsia="微软雅黑" w:hAnsi="微软雅黑" w:cs="微软雅黑" w:hint="eastAsia"/>
          <w:sz w:val="22"/>
          <w:szCs w:val="22"/>
        </w:rPr>
        <w:t>已经结束了攻击便再次组织起超大量的无人机收拾现场顺便，建立以后实验室会用到的地基。</w:t>
      </w:r>
    </w:p>
    <w:p w:rsidR="00FE78A8" w:rsidP="005F768A" w14:paraId="78AC240B" w14:textId="4D75A20E">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51ABB">
        <w:rPr>
          <w:rFonts w:ascii="微软雅黑" w:eastAsia="微软雅黑" w:hAnsi="微软雅黑" w:cs="微软雅黑" w:hint="eastAsia"/>
          <w:sz w:val="22"/>
          <w:szCs w:val="22"/>
        </w:rPr>
        <w:t>喂，两位，</w:t>
      </w:r>
      <w:r w:rsidR="00A11159">
        <w:rPr>
          <w:rFonts w:ascii="微软雅黑" w:eastAsia="微软雅黑" w:hAnsi="微软雅黑" w:cs="微软雅黑" w:hint="eastAsia"/>
          <w:sz w:val="22"/>
          <w:szCs w:val="22"/>
        </w:rPr>
        <w:t>真的这么看着吗？不能帮帮忙吗？</w:t>
      </w:r>
      <w:r>
        <w:rPr>
          <w:rFonts w:ascii="微软雅黑" w:eastAsia="微软雅黑" w:hAnsi="微软雅黑" w:cs="微软雅黑" w:hint="eastAsia"/>
          <w:sz w:val="22"/>
          <w:szCs w:val="22"/>
        </w:rPr>
        <w:t>”</w:t>
      </w:r>
    </w:p>
    <w:p w:rsidR="00A11159" w:rsidP="005F768A" w14:paraId="2DE56444" w14:textId="5A2E973B">
      <w:pPr>
        <w:rPr>
          <w:rFonts w:ascii="微软雅黑" w:eastAsia="微软雅黑" w:hAnsi="微软雅黑" w:cs="微软雅黑"/>
          <w:sz w:val="22"/>
          <w:szCs w:val="22"/>
        </w:rPr>
      </w:pPr>
      <w:r>
        <w:rPr>
          <w:rFonts w:ascii="微软雅黑" w:eastAsia="微软雅黑" w:hAnsi="微软雅黑" w:cs="微软雅黑" w:hint="eastAsia"/>
          <w:sz w:val="22"/>
          <w:szCs w:val="22"/>
        </w:rPr>
        <w:t>“不能”</w:t>
      </w:r>
    </w:p>
    <w:p w:rsidR="00A11159" w:rsidRPr="00A11159" w:rsidP="005F768A" w14:paraId="0BAC58CC" w14:textId="768A87D7">
      <w:pPr>
        <w:rPr>
          <w:rFonts w:ascii="微软雅黑" w:eastAsia="微软雅黑" w:hAnsi="微软雅黑" w:cs="微软雅黑"/>
          <w:sz w:val="22"/>
          <w:szCs w:val="22"/>
        </w:rPr>
      </w:pPr>
      <w:r>
        <w:rPr>
          <w:rFonts w:ascii="微软雅黑" w:eastAsia="微软雅黑" w:hAnsi="微软雅黑" w:cs="微软雅黑" w:hint="eastAsia"/>
          <w:sz w:val="22"/>
          <w:szCs w:val="22"/>
        </w:rPr>
        <w:t>“不能”</w:t>
      </w:r>
    </w:p>
    <w:p w:rsidR="00DB5011" w:rsidP="005F768A" w14:paraId="598B8AEC" w14:textId="77777777">
      <w:pPr>
        <w:rPr>
          <w:rFonts w:ascii="微软雅黑" w:eastAsia="微软雅黑" w:hAnsi="微软雅黑" w:cs="微软雅黑"/>
          <w:sz w:val="22"/>
          <w:szCs w:val="22"/>
        </w:rPr>
      </w:pPr>
    </w:p>
    <w:p w:rsidR="005965C2" w:rsidP="005F768A" w14:paraId="6AB7AC32" w14:textId="77777777">
      <w:pPr>
        <w:rPr>
          <w:rFonts w:ascii="微软雅黑" w:eastAsia="微软雅黑" w:hAnsi="微软雅黑" w:cs="微软雅黑"/>
          <w:sz w:val="22"/>
          <w:szCs w:val="22"/>
        </w:rPr>
      </w:pPr>
    </w:p>
    <w:p w:rsidR="00A11159" w:rsidP="005F768A" w14:paraId="41D7C45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