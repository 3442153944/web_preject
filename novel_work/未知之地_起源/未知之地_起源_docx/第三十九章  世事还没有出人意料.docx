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6579C12" w14:textId="77777777">
      <w:pPr>
        <w:pStyle w:val="Heading2"/>
      </w:pPr>
      <w:bookmarkStart w:id="0" w:name="_Hlk49544133"/>
      <w:r w:rsidRPr="00DF4D1D">
        <w:rPr>
          <w:rFonts w:hint="eastAsia"/>
        </w:rPr>
        <w:t>第三十九章</w:t>
      </w:r>
      <w:r w:rsidRPr="00DF4D1D">
        <w:rPr>
          <w:rFonts w:hint="eastAsia"/>
        </w:rPr>
        <w:t xml:space="preserve"> </w:t>
      </w:r>
      <w:r w:rsidRPr="00DF4D1D">
        <w:t xml:space="preserve"> </w:t>
      </w:r>
      <w:r w:rsidRPr="00DF4D1D">
        <w:rPr>
          <w:rFonts w:hint="eastAsia"/>
        </w:rPr>
        <w:t>世事还没有出人意料</w:t>
      </w:r>
    </w:p>
    <w:p w:rsidR="00EA55F0" w:rsidRPr="00DF4D1D" w:rsidP="005F768A" w14:paraId="6A0B116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那些想要前来应聘的人才在看到公司的地理位置时都萌生了退意，太远了还是一个比较偏僻的地方，1</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线小城市的边缘交通也是本不怎么方便只有一条3车道的公路以及不知道多少时间才有一个班车的2</w:t>
      </w:r>
      <w:r w:rsidRPr="00DF4D1D">
        <w:rPr>
          <w:rFonts w:ascii="微软雅黑" w:eastAsia="微软雅黑" w:hAnsi="微软雅黑" w:cs="微软雅黑"/>
          <w:sz w:val="22"/>
          <w:szCs w:val="22"/>
        </w:rPr>
        <w:t>60</w:t>
      </w:r>
      <w:r w:rsidRPr="00DF4D1D">
        <w:rPr>
          <w:rFonts w:ascii="微软雅黑" w:eastAsia="微软雅黑" w:hAnsi="微软雅黑" w:cs="微软雅黑" w:hint="eastAsia"/>
          <w:sz w:val="22"/>
          <w:szCs w:val="22"/>
        </w:rPr>
        <w:t>线和2</w:t>
      </w:r>
      <w:r w:rsidRPr="00DF4D1D">
        <w:rPr>
          <w:rFonts w:ascii="微软雅黑" w:eastAsia="微软雅黑" w:hAnsi="微软雅黑" w:cs="微软雅黑"/>
          <w:sz w:val="22"/>
          <w:szCs w:val="22"/>
        </w:rPr>
        <w:t>61</w:t>
      </w:r>
      <w:r w:rsidRPr="00DF4D1D">
        <w:rPr>
          <w:rFonts w:ascii="微软雅黑" w:eastAsia="微软雅黑" w:hAnsi="微软雅黑" w:cs="微软雅黑" w:hint="eastAsia"/>
          <w:sz w:val="22"/>
          <w:szCs w:val="22"/>
        </w:rPr>
        <w:t>线 。虽然占地面积巨大，但是在没有看到之前怎么都觉得像一个传销组织，没有知名度，在一个偏僻的地方，拥有极高的薪资待遇，这个和传销是多么的相似的组织。</w:t>
      </w:r>
    </w:p>
    <w:p w:rsidR="00EA55F0" w:rsidRPr="00DF4D1D" w:rsidP="005F768A" w14:paraId="45A7F62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虽然在感官上感觉很不正常，大公司都是直接到高校里面去直接招募人才，小公司才会到网上发布招聘信息，但是重赏之下必有勇夫，需要的只是有一个人开头而已。</w:t>
      </w:r>
    </w:p>
    <w:p w:rsidR="00EA55F0" w:rsidRPr="00DF4D1D" w:rsidP="005F768A" w14:paraId="579B56E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在招聘信息发布后的前一天整天都是没有人来，反倒是来安装网线，水管，燃气的工人先一步来到公司进行最后的安装工作之前于三大网络运营公司商量的大功率基站也完成了调试。</w:t>
      </w:r>
    </w:p>
    <w:p w:rsidR="00EA55F0" w:rsidRPr="00DF4D1D" w:rsidP="005F768A" w14:paraId="7D61340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终于在</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月1</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日也就是发布了招聘公告过去了两天的时间内，终于有求职者来到了公司门前。</w:t>
      </w:r>
    </w:p>
    <w:p w:rsidR="00EA55F0" w:rsidRPr="00DF4D1D" w:rsidP="005F768A" w14:paraId="1516E50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一个带着厚厚的眼镜穿着格子衫的小伙在公司的大门</w:t>
      </w:r>
      <w:r w:rsidRPr="00DF4D1D">
        <w:rPr>
          <w:rFonts w:ascii="微软雅黑" w:eastAsia="微软雅黑" w:hAnsi="微软雅黑" w:cs="微软雅黑" w:hint="eastAsia"/>
          <w:sz w:val="22"/>
          <w:szCs w:val="22"/>
        </w:rPr>
        <w:t>外向着</w:t>
      </w:r>
      <w:r w:rsidRPr="00DF4D1D">
        <w:rPr>
          <w:rFonts w:ascii="微软雅黑" w:eastAsia="微软雅黑" w:hAnsi="微软雅黑" w:cs="微软雅黑" w:hint="eastAsia"/>
          <w:sz w:val="22"/>
          <w:szCs w:val="22"/>
        </w:rPr>
        <w:t>门内喊道：“那个请问，有人吗？没人的话我就进来了啊。喂，有人没有？“</w:t>
      </w:r>
    </w:p>
    <w:p w:rsidR="00EA55F0" w:rsidRPr="00DF4D1D" w:rsidP="005F768A" w14:paraId="2A5C7B8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孙源玲偏头看了看地上的站着的青年“爱丽，这是一个应聘者吧？查查他的背景。“</w:t>
      </w:r>
    </w:p>
    <w:p w:rsidR="00EA55F0" w:rsidRPr="00DF4D1D" w:rsidP="005F768A" w14:paraId="38FBE94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“好的，小姐。此人生于1</w:t>
      </w:r>
      <w:r w:rsidRPr="00DF4D1D">
        <w:rPr>
          <w:rFonts w:ascii="微软雅黑" w:eastAsia="微软雅黑" w:hAnsi="微软雅黑" w:cs="微软雅黑"/>
          <w:sz w:val="22"/>
          <w:szCs w:val="22"/>
        </w:rPr>
        <w:t>995</w:t>
      </w:r>
      <w:r w:rsidRPr="00DF4D1D">
        <w:rPr>
          <w:rFonts w:ascii="微软雅黑" w:eastAsia="微软雅黑" w:hAnsi="微软雅黑" w:cs="微软雅黑" w:hint="eastAsia"/>
          <w:sz w:val="22"/>
          <w:szCs w:val="22"/>
        </w:rPr>
        <w:t>年8月1</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日性别男，小学毕业于</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夫实验小学，但是因为十分优秀的变现及成绩于4年纪时通过考试成功跳级于2</w:t>
      </w:r>
      <w:r w:rsidRPr="00DF4D1D">
        <w:rPr>
          <w:rFonts w:ascii="微软雅黑" w:eastAsia="微软雅黑" w:hAnsi="微软雅黑" w:cs="微软雅黑"/>
          <w:sz w:val="22"/>
          <w:szCs w:val="22"/>
        </w:rPr>
        <w:t>006</w:t>
      </w:r>
      <w:r w:rsidRPr="00DF4D1D">
        <w:rPr>
          <w:rFonts w:ascii="微软雅黑" w:eastAsia="微软雅黑" w:hAnsi="微软雅黑" w:cs="微软雅黑" w:hint="eastAsia"/>
          <w:sz w:val="22"/>
          <w:szCs w:val="22"/>
        </w:rPr>
        <w:t>年9月1日就读于xx中学，在校期间表现很差，经常不做作业，但是考试成绩一直位列前茅，在申请跳级时出现了阻碍且没有别的路可以走，所有能够找到的关系都被堵死了导致跳级申请没有成功通过，在高考考出了全市第二名的成绩之后选择了一个当地的一个普通高中就读 ，其就读期间的表现和初中时期相差不大，高考是以优异的成绩或得了全省第二的成绩，xx</w:t>
      </w:r>
      <w:r w:rsidRPr="00DF4D1D">
        <w:rPr>
          <w:rFonts w:ascii="微软雅黑" w:eastAsia="微软雅黑" w:hAnsi="微软雅黑" w:cs="微软雅黑"/>
          <w:sz w:val="22"/>
          <w:szCs w:val="22"/>
        </w:rPr>
        <w:t>985</w:t>
      </w:r>
      <w:r w:rsidRPr="00DF4D1D">
        <w:rPr>
          <w:rFonts w:ascii="微软雅黑" w:eastAsia="微软雅黑" w:hAnsi="微软雅黑" w:cs="微软雅黑" w:hint="eastAsia"/>
          <w:sz w:val="22"/>
          <w:szCs w:val="22"/>
        </w:rPr>
        <w:t>大学所录取，其专业为材料化学辅修信息安全与管理在校期间考取了英语6级证书，java</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级证书……证书，目前是全日制博士研究生学位，除了学习十分的出众之外并没有其他出众的地方。“</w:t>
      </w:r>
    </w:p>
    <w:p w:rsidR="00EA55F0" w:rsidRPr="00DF4D1D" w:rsidP="005F768A" w14:paraId="3330E63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“嗯，感觉就是在故意的使自己不会太出众，在隐藏自身的实力。既然作为第一个前来应聘的人，那我就勉为其难亲自去接待他吧。“</w:t>
      </w:r>
    </w:p>
    <w:p w:rsidR="00EA55F0" w:rsidRPr="00DF4D1D" w:rsidP="005F768A" w14:paraId="75FD9AC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孙源玲从天上慢慢的飞下去，下落的过程中在背后幻化出了一双巨大的白色羽翼有节奏的缓慢煽动着。</w:t>
      </w:r>
    </w:p>
    <w:p w:rsidR="00EA55F0" w:rsidRPr="00DF4D1D" w:rsidP="005F768A" w14:paraId="1D26F43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在各种不必要的过场之后孙源玲降落在了那个人的面前。</w:t>
      </w:r>
    </w:p>
    <w:p w:rsidR="00EA55F0" w:rsidRPr="00DF4D1D" w:rsidP="005F768A" w14:paraId="7A72F56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“你好啊，少年。作为第一个前来应聘的应聘者有什么感想呢？“</w:t>
      </w:r>
    </w:p>
    <w:p w:rsidR="00EA55F0" w:rsidRPr="00DF4D1D" w:rsidP="005F768A" w14:paraId="273D8F6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虽然孙源玲的出现方式在正常的生活中是不可能见到的，但是这位少年却没有显得十分的惊讶，眼中透露出来的更多是好奇。</w:t>
      </w:r>
    </w:p>
    <w:p w:rsidR="00EA55F0" w:rsidRPr="00DF4D1D" w:rsidP="005F768A" w14:paraId="7FB3C0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“你是玲瑶科创的创始人或者说老板吗？你好我的名字是蒋志龙毕业于xx大学，专业是材料化学，喜欢刨根问底，钻研各种最基本的问题。“</w:t>
      </w:r>
    </w:p>
    <w:p w:rsidR="00EA55F0" w:rsidRPr="00DF4D1D" w:rsidP="005F768A" w14:paraId="2DEA1D8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你的资料我大致的看过，能够说说你为什么在进行全国性的考试的时候为什么都是取得市或省第二名而不是第一名呢？我相信你是拥有能力考取第一名的，包括你期末考试的时候也是这样的情况，是不想在大家的眼中表现得十分的优秀吸引别人的眼</w:t>
      </w:r>
      <w:r w:rsidRPr="00DF4D1D">
        <w:rPr>
          <w:rFonts w:ascii="微软雅黑" w:eastAsia="微软雅黑" w:hAnsi="微软雅黑" w:cs="微软雅黑" w:hint="eastAsia"/>
          <w:sz w:val="22"/>
          <w:szCs w:val="22"/>
        </w:rPr>
        <w:t>眸还是</w:t>
      </w:r>
      <w:r w:rsidRPr="00DF4D1D">
        <w:rPr>
          <w:rFonts w:ascii="微软雅黑" w:eastAsia="微软雅黑" w:hAnsi="微软雅黑" w:cs="微软雅黑" w:hint="eastAsia"/>
          <w:sz w:val="22"/>
          <w:szCs w:val="22"/>
        </w:rPr>
        <w:t>说另有想法？“</w:t>
      </w:r>
    </w:p>
    <w:p w:rsidR="00EA55F0" w:rsidRPr="00DF4D1D" w:rsidP="005F768A" w14:paraId="097B3DF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蒋志龙脸上略带震惊的说道：“我只是不喜欢在别人面前表现的十分的优秀，毕竟人们关心最多的是第一而不是第二，并且我在自己一个人做事的时候不喜欢别人的叨扰。“</w:t>
      </w:r>
    </w:p>
    <w:p w:rsidR="00EA55F0" w:rsidRPr="00DF4D1D" w:rsidP="005F768A" w14:paraId="58055E4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“嗯，说说为什么要选择我这个公司呢？一个没有上市，知名度很低的一个以科研开发为主的一个公司呢？“</w:t>
      </w:r>
    </w:p>
    <w:p w:rsidR="00EA55F0" w:rsidRPr="00DF4D1D" w:rsidP="005F768A" w14:paraId="60FFE94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蒋志龙在顿了</w:t>
      </w:r>
      <w:r w:rsidRPr="00DF4D1D">
        <w:rPr>
          <w:rFonts w:ascii="微软雅黑" w:eastAsia="微软雅黑" w:hAnsi="微软雅黑" w:cs="微软雅黑" w:hint="eastAsia"/>
          <w:sz w:val="22"/>
          <w:szCs w:val="22"/>
        </w:rPr>
        <w:t>一下后说道：“我在研究一种可以在</w:t>
      </w:r>
      <w:r w:rsidRPr="00DF4D1D">
        <w:rPr>
          <w:rFonts w:ascii="微软雅黑" w:eastAsia="微软雅黑" w:hAnsi="微软雅黑" w:cs="微软雅黑"/>
          <w:sz w:val="22"/>
          <w:szCs w:val="22"/>
        </w:rPr>
        <w:t>600</w:t>
      </w:r>
      <w:r w:rsidRPr="00DF4D1D">
        <w:rPr>
          <w:rFonts w:ascii="微软雅黑" w:eastAsia="微软雅黑" w:hAnsi="微软雅黑" w:cs="微软雅黑" w:hint="eastAsia"/>
          <w:sz w:val="22"/>
          <w:szCs w:val="22"/>
        </w:rPr>
        <w:t>℃的温差中保持微量形变的材料时陷入了瓶颈，在大量的尝试均收成甚微于是只好暂时停止研究，且学校给的研发资金也是捉襟见肘，在这个时候看到了贵司的招聘信息，在开始我也是感觉十分的像</w:t>
      </w:r>
      <w:r w:rsidRPr="00DF4D1D">
        <w:rPr>
          <w:rFonts w:ascii="微软雅黑" w:eastAsia="微软雅黑" w:hAnsi="微软雅黑" w:cs="微软雅黑" w:hint="eastAsia"/>
          <w:sz w:val="22"/>
          <w:szCs w:val="22"/>
        </w:rPr>
        <w:t>chuan</w:t>
      </w:r>
      <w:r w:rsidRPr="00DF4D1D">
        <w:rPr>
          <w:rFonts w:ascii="微软雅黑" w:eastAsia="微软雅黑" w:hAnsi="微软雅黑" w:cs="微软雅黑" w:hint="eastAsia"/>
          <w:sz w:val="22"/>
          <w:szCs w:val="22"/>
        </w:rPr>
        <w:t>销组织，当然这是在看到招聘书没看宣传视频时的反应。在看到宣传视频之后我发现事情并没有那么简单，虽然粒子对撞机的能量</w:t>
      </w:r>
      <w:r w:rsidRPr="00DF4D1D">
        <w:rPr>
          <w:rFonts w:ascii="微软雅黑" w:eastAsia="微软雅黑" w:hAnsi="微软雅黑" w:cs="微软雅黑" w:hint="eastAsia"/>
          <w:sz w:val="22"/>
          <w:szCs w:val="22"/>
        </w:rPr>
        <w:t>级有些</w:t>
      </w:r>
      <w:r w:rsidRPr="00DF4D1D">
        <w:rPr>
          <w:rFonts w:ascii="微软雅黑" w:eastAsia="微软雅黑" w:hAnsi="微软雅黑" w:cs="微软雅黑" w:hint="eastAsia"/>
          <w:sz w:val="22"/>
          <w:szCs w:val="22"/>
        </w:rPr>
        <w:t>不真实，但是其他基础设施还是能够在</w:t>
      </w:r>
      <w:r w:rsidRPr="00DF4D1D">
        <w:rPr>
          <w:rFonts w:ascii="微软雅黑" w:eastAsia="微软雅黑" w:hAnsi="微软雅黑" w:cs="微软雅黑" w:hint="eastAsia"/>
          <w:sz w:val="22"/>
          <w:szCs w:val="22"/>
        </w:rPr>
        <w:t>牺牲极</w:t>
      </w:r>
      <w:r w:rsidRPr="00DF4D1D">
        <w:rPr>
          <w:rFonts w:ascii="微软雅黑" w:eastAsia="微软雅黑" w:hAnsi="微软雅黑" w:cs="微软雅黑" w:hint="eastAsia"/>
          <w:sz w:val="22"/>
          <w:szCs w:val="22"/>
        </w:rPr>
        <w:t>大的代价的情况下成功的实现的，至于超高精度机床就算是这个纳米级就算是9</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nm那也是纳米级，虽然感觉你们有虚假宣传的嫌疑，但是其他先</w:t>
      </w:r>
      <w:r w:rsidRPr="00DF4D1D">
        <w:rPr>
          <w:rFonts w:ascii="微软雅黑" w:eastAsia="微软雅黑" w:hAnsi="微软雅黑" w:cs="微软雅黑" w:hint="eastAsia"/>
          <w:sz w:val="22"/>
          <w:szCs w:val="22"/>
        </w:rPr>
        <w:t>进的设备对于我的吸引力还是相当巨大的。如果单项研发资金的投入可以大幅的提高就更好了。“</w:t>
      </w:r>
    </w:p>
    <w:p w:rsidR="00EA55F0" w:rsidRPr="00DF4D1D" w:rsidP="005F768A" w14:paraId="54A4DD7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“嗯，不错。看来我的宣传视频还是有点用的，不至于所有人都觉得是骗人的。好的，现在我允许你向我提出3个问题，请说。“</w:t>
      </w:r>
    </w:p>
    <w:p w:rsidR="00EA55F0" w:rsidRPr="00DF4D1D" w:rsidP="005F768A" w14:paraId="53D149E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蒋志龙对着孙源玲深深的看了几眼</w:t>
      </w:r>
    </w:p>
    <w:p w:rsidR="00EA55F0" w:rsidRPr="00DF4D1D" w:rsidP="005F768A" w14:paraId="1F0C8E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“就在这儿吗？不怕被别人看到了吗？不过说实在的，您的样貌真是十分的漂亮。“</w:t>
      </w:r>
    </w:p>
    <w:p w:rsidR="00EA55F0" w:rsidRPr="00DF4D1D" w:rsidP="005F768A" w14:paraId="3FD64D9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孙源玲以看hentai的目光看像了蒋志龙，将翅膀收到背后之后对蒋志龙说道：</w:t>
      </w:r>
    </w:p>
    <w:p w:rsidR="00EA55F0" w:rsidRPr="00DF4D1D" w:rsidP="005F768A" w14:paraId="1B6C416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“其实并不用担心，相信我今天回来应聘的人不会超过5个。如果你不希望发生其他的意外的话可以跟我过来，到办公室详细的谈谈。“</w:t>
      </w:r>
    </w:p>
    <w:p w:rsidR="00EA55F0" w:rsidRPr="00DF4D1D" w:rsidP="005F768A" w14:paraId="2314C25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说完便向公司内部走去，蒋志龙见状也是只好跟着走向了公司的内部。</w:t>
      </w:r>
    </w:p>
    <w:p w:rsidR="00EA55F0" w:rsidRPr="00DF4D1D" w:rsidP="005F768A" w14:paraId="6E703B8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公司的综合办公室中</w:t>
      </w:r>
    </w:p>
    <w:p w:rsidR="00EA55F0" w:rsidRPr="00DF4D1D" w:rsidP="005F768A" w14:paraId="62A78AA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“坐吧，有什么问题直接问就是，但是只有三个提问的机会。然后你就可以等候通知了。“</w:t>
      </w:r>
    </w:p>
    <w:p w:rsidR="00EA55F0" w:rsidRPr="00DF4D1D" w:rsidP="005F768A" w14:paraId="507FB4F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“好的，请问公司目前为止只有你一个人吗？难道没有其他的员工</w:t>
      </w:r>
      <w:r w:rsidRPr="00DF4D1D">
        <w:rPr>
          <w:rFonts w:ascii="微软雅黑" w:eastAsia="微软雅黑" w:hAnsi="微软雅黑" w:cs="微软雅黑" w:hint="eastAsia"/>
          <w:sz w:val="22"/>
          <w:szCs w:val="22"/>
        </w:rPr>
        <w:t>吗各种</w:t>
      </w:r>
      <w:r w:rsidRPr="00DF4D1D">
        <w:rPr>
          <w:rFonts w:ascii="微软雅黑" w:eastAsia="微软雅黑" w:hAnsi="微软雅黑" w:cs="微软雅黑" w:hint="eastAsia"/>
          <w:sz w:val="22"/>
          <w:szCs w:val="22"/>
        </w:rPr>
        <w:t>设备的安全怎么保证？“</w:t>
      </w:r>
    </w:p>
    <w:p w:rsidR="00EA55F0" w:rsidRPr="00DF4D1D" w:rsidP="005F768A" w14:paraId="4E4F12D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“对于这个问题我相信这个地方的人的人品，至于其他人——能够进来的话我可以雇佣他成为我的保安和巡逻队成员。“</w:t>
      </w:r>
    </w:p>
    <w:p w:rsidR="00EA55F0" w:rsidRPr="00DF4D1D" w:rsidP="005F768A" w14:paraId="4A92C68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“那第二个问题，所有设备的性能参数都是真实的吗？“</w:t>
      </w:r>
    </w:p>
    <w:p w:rsidR="00EA55F0" w:rsidRPr="00DF4D1D" w:rsidP="005F768A" w14:paraId="7BD61B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“是的，所有宣传的设备性能都是真实的，但是我不希望接下来的谈话被外界的人所知晓。</w:t>
      </w:r>
    </w:p>
    <w:p w:rsidR="00EA55F0" w:rsidRPr="00DF4D1D" w:rsidP="005F768A" w14:paraId="5FDB99C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因为你是第一个前来应聘的人，我可以告诉你些其他的东西。</w:t>
      </w:r>
    </w:p>
    <w:p w:rsidR="00EA55F0" w:rsidRPr="00DF4D1D" w:rsidP="005F768A" w14:paraId="06A74A9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我其实拥有</w:t>
      </w:r>
      <w:r w:rsidRPr="00DF4D1D">
        <w:rPr>
          <w:rFonts w:ascii="微软雅黑" w:eastAsia="微软雅黑" w:hAnsi="微软雅黑" w:cs="微软雅黑" w:hint="eastAsia"/>
          <w:sz w:val="22"/>
          <w:szCs w:val="22"/>
        </w:rPr>
        <w:t>着完善</w:t>
      </w:r>
      <w:r w:rsidRPr="00DF4D1D">
        <w:rPr>
          <w:rFonts w:ascii="微软雅黑" w:eastAsia="微软雅黑" w:hAnsi="微软雅黑" w:cs="微软雅黑" w:hint="eastAsia"/>
          <w:sz w:val="22"/>
          <w:szCs w:val="22"/>
        </w:rPr>
        <w:t>的人工智能哦，那些设备的参数可不止这么点，就说机床的精度是在</w:t>
      </w:r>
      <w:r w:rsidRPr="00DF4D1D">
        <w:rPr>
          <w:rFonts w:ascii="微软雅黑" w:eastAsia="微软雅黑" w:hAnsi="微软雅黑" w:cs="微软雅黑" w:hint="eastAsia"/>
          <w:sz w:val="22"/>
          <w:szCs w:val="22"/>
        </w:rPr>
        <w:t>皮米级</w:t>
      </w:r>
      <w:r w:rsidRPr="00DF4D1D">
        <w:rPr>
          <w:rFonts w:ascii="微软雅黑" w:eastAsia="微软雅黑" w:hAnsi="微软雅黑" w:cs="微软雅黑" w:hint="eastAsia"/>
          <w:sz w:val="22"/>
          <w:szCs w:val="22"/>
        </w:rPr>
        <w:t>的，至于是多少</w:t>
      </w:r>
      <w:r w:rsidRPr="00DF4D1D">
        <w:rPr>
          <w:rFonts w:ascii="微软雅黑" w:eastAsia="微软雅黑" w:hAnsi="微软雅黑" w:cs="微软雅黑" w:hint="eastAsia"/>
          <w:sz w:val="22"/>
          <w:szCs w:val="22"/>
        </w:rPr>
        <w:t>皮米以后</w:t>
      </w:r>
      <w:r w:rsidRPr="00DF4D1D">
        <w:rPr>
          <w:rFonts w:ascii="微软雅黑" w:eastAsia="微软雅黑" w:hAnsi="微软雅黑" w:cs="微软雅黑" w:hint="eastAsia"/>
          <w:sz w:val="22"/>
          <w:szCs w:val="22"/>
        </w:rPr>
        <w:t>有机会你是可以见识到的。“</w:t>
      </w:r>
    </w:p>
    <w:p w:rsidR="00EA55F0" w:rsidRPr="00DF4D1D" w:rsidP="005F768A" w14:paraId="5AE4B6B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“那——第三个问题，您——是修仙者或者说其他星球的人</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者说是这个世界地下的世界的人？“</w:t>
      </w:r>
    </w:p>
    <w:p w:rsidR="00EA55F0" w:rsidRPr="00DF4D1D" w:rsidP="005F768A" w14:paraId="1342E8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孙源玲的脸上露出了坏</w:t>
      </w:r>
      <w:r w:rsidRPr="00DF4D1D">
        <w:rPr>
          <w:rFonts w:ascii="微软雅黑" w:eastAsia="微软雅黑" w:hAnsi="微软雅黑" w:cs="微软雅黑" w:hint="eastAsia"/>
          <w:sz w:val="22"/>
          <w:szCs w:val="22"/>
        </w:rPr>
        <w:t>坏</w:t>
      </w:r>
      <w:r w:rsidRPr="00DF4D1D">
        <w:rPr>
          <w:rFonts w:ascii="微软雅黑" w:eastAsia="微软雅黑" w:hAnsi="微软雅黑" w:cs="微软雅黑" w:hint="eastAsia"/>
          <w:sz w:val="22"/>
          <w:szCs w:val="22"/>
        </w:rPr>
        <w:t>的笑容说道：“这个啊——你想知道实情吗？知道太多可是对你不太好哦~“</w:t>
      </w:r>
    </w:p>
    <w:p w:rsidR="00EA55F0" w:rsidRPr="00DF4D1D" w:rsidP="005F768A" w14:paraId="08E98AD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“我相信就我知道的这些并不算多，就算是您告诉我的事情也是让我很危险的事情。“</w:t>
      </w:r>
    </w:p>
    <w:p w:rsidR="00EA55F0" w:rsidRPr="00DF4D1D" w:rsidP="005F768A" w14:paraId="027F29F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“那好吧，这也是我答应你的事情。</w:t>
      </w:r>
    </w:p>
    <w:p w:rsidR="00EA55F0" w:rsidRPr="00DF4D1D" w:rsidP="005F768A" w14:paraId="637927B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我了，的确是一个修仙者，我的翅膀了纯粹只是我的爱好罢了，我的外貌可是真实的哦，因为我平时也没有怎么和其他人接触，所以也没有出现在大众的眼光中，只有那么几个人知道我的真实情况。</w:t>
      </w:r>
    </w:p>
    <w:p w:rsidR="00EA55F0" w:rsidRPr="00DF4D1D" w:rsidP="005F768A" w14:paraId="39F4980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那么，现在把手伸出来吧，我送你点东西。“</w:t>
      </w:r>
    </w:p>
    <w:p w:rsidR="00EA55F0" w:rsidRPr="00DF4D1D" w:rsidP="005F768A" w14:paraId="7779368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蒋志龙一脸惊讶的看着孙源玲那姣好的面容，一时说不出话来，但还是把手伸出去了。</w:t>
      </w:r>
    </w:p>
    <w:p w:rsidR="00EA55F0" w:rsidRPr="00DF4D1D" w:rsidP="005F768A" w14:paraId="002CFDA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不要紧张，我又不会吃了你“</w:t>
      </w:r>
    </w:p>
    <w:p w:rsidR="00EA55F0" w:rsidRPr="00DF4D1D" w:rsidP="005F768A" w14:paraId="590AF2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在孙源玲的手碰到蒋志龙的手的时候，蒋志龙的脸瞬间变得通红。看到这儿孙</w:t>
      </w:r>
      <w:r w:rsidRPr="00DF4D1D">
        <w:rPr>
          <w:rFonts w:ascii="微软雅黑" w:eastAsia="微软雅黑" w:hAnsi="微软雅黑" w:cs="微软雅黑" w:hint="eastAsia"/>
          <w:sz w:val="22"/>
          <w:szCs w:val="22"/>
        </w:rPr>
        <w:t>源玲似乎</w:t>
      </w:r>
      <w:r w:rsidRPr="00DF4D1D">
        <w:rPr>
          <w:rFonts w:ascii="微软雅黑" w:eastAsia="微软雅黑" w:hAnsi="微软雅黑" w:cs="微软雅黑" w:hint="eastAsia"/>
          <w:sz w:val="22"/>
          <w:szCs w:val="22"/>
        </w:rPr>
        <w:t>坚定了自己内心的想法，这人似乎是个hentai。</w:t>
      </w:r>
    </w:p>
    <w:p w:rsidR="00EA55F0" w:rsidRPr="00DF4D1D" w:rsidP="005F768A" w14:paraId="140A44C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8FE7D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在经过一段时间之后蒋志龙从大门出来了，鼻子下还有淡淡的红色的印记。只是他的气息似乎和平时的他有了些许的不同。</w:t>
      </w:r>
    </w:p>
    <w:p w:rsidR="00EA55F0" w:rsidRPr="00DF4D1D" w:rsidP="005F768A" w14:paraId="06311CC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“小姐，他的微型麦克风和摄像头没有关系吗？“</w:t>
      </w:r>
    </w:p>
    <w:p w:rsidR="00EA55F0" w:rsidRPr="00DF4D1D" w:rsidP="005F768A" w14:paraId="2529BC8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“没关系的，他只是为其他人踩雷而已，我相信他能够把握好轻重的。录取信息给他发过去吧。“</w:t>
      </w:r>
    </w:p>
    <w:p w:rsidR="00EA55F0" w:rsidRPr="00DF4D1D" w:rsidP="005F768A" w14:paraId="4D3391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4E6621C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F2BB9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B7DD8A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在蒋志龙回到家之后，立马拿出微型麦克风和摄像头，并且开始了剪辑。</w:t>
      </w:r>
    </w:p>
    <w:p w:rsidR="00EA55F0" w:rsidRPr="00DF4D1D" w:rsidP="005F768A" w14:paraId="75EDD6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在第二天，网络上出现了面试时的部分内容以及公司内各种设备大致情况的视频内容。</w:t>
      </w:r>
    </w:p>
    <w:p w:rsidR="00EA55F0" w:rsidRPr="00DF4D1D" w:rsidP="005F768A" w14:paraId="405A8AB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最先关注到这个信息的不是网友，毕竟这是一个几乎没有人气的小用户。最先关注到的反倒是国外的间谍机构。</w:t>
      </w:r>
    </w:p>
    <w:p w:rsidR="00EA55F0" w:rsidRPr="00DF4D1D" w:rsidP="005F768A" w14:paraId="6C88D29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某物理隔绝的绝密办公机构中——</w:t>
      </w:r>
    </w:p>
    <w:p w:rsidR="00EA55F0" w:rsidRPr="00DF4D1D" w:rsidP="005F768A" w14:paraId="5802EC1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看来这个公司的确有些夸大的成份在里面“</w:t>
      </w:r>
    </w:p>
    <w:p w:rsidR="00EA55F0" w:rsidRPr="00DF4D1D" w:rsidP="005F768A" w14:paraId="0327883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“难道你真的相信这个视频的真实性吗？“</w:t>
      </w:r>
    </w:p>
    <w:p w:rsidR="00EA55F0" w:rsidRPr="00DF4D1D" w:rsidP="005F768A" w14:paraId="1EA194BA" w14:textId="22E05E76">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“呵呵，派出间谍去看看验证一下就知道了，反正我是相信这个视频的真实性，而且这些设备和我们的设备相差不大，仅仅是有一些细节上的差距，只是令人没有想到的是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这方竟然这么快就掌握了这些尖端科技。“</w:t>
      </w:r>
    </w:p>
    <w:p w:rsidR="00EA55F0" w:rsidRPr="00DF4D1D" w:rsidP="005F768A" w14:paraId="37D368E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另一个在上方的人说到</w:t>
      </w:r>
    </w:p>
    <w:p w:rsidR="00EA55F0" w:rsidRPr="00DF4D1D" w:rsidP="005F768A" w14:paraId="446B714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“这不是还没有出乎我们能够接受的范围内不是吗？要是真像他宣传中说的那样，恐怕我们待的地方就要发生一些变化了。“</w:t>
      </w:r>
    </w:p>
    <w:p w:rsidR="00EA55F0" w:rsidRPr="00DF4D1D" w:rsidP="005F768A" w14:paraId="68E4AB91" w14:textId="23982E9D">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“事情的变化虽然有些出乎意料，但还在控制之中。得向write</w:t>
      </w:r>
      <w:r w:rsidRPr="00DF4D1D">
        <w:rPr>
          <w:rFonts w:ascii="微软雅黑" w:eastAsia="微软雅黑" w:hAnsi="微软雅黑" w:cs="微软雅黑" w:hint="eastAsia"/>
          <w:sz w:val="22"/>
          <w:szCs w:val="22"/>
        </w:rPr>
        <w:t>宫方面</w:t>
      </w:r>
      <w:r w:rsidRPr="00DF4D1D">
        <w:rPr>
          <w:rFonts w:ascii="微软雅黑" w:eastAsia="微软雅黑" w:hAnsi="微软雅黑" w:cs="微软雅黑" w:hint="eastAsia"/>
          <w:sz w:val="22"/>
          <w:szCs w:val="22"/>
        </w:rPr>
        <w:t>提出建议，加强对于</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出后设备的限制。“</w:t>
      </w:r>
    </w:p>
    <w:p w:rsidR="00EA55F0" w:rsidRPr="00DF4D1D" w:rsidP="005F768A" w14:paraId="2796DB8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赞同“</w:t>
      </w:r>
    </w:p>
    <w:p w:rsidR="00EA55F0" w:rsidRPr="00DF4D1D" w:rsidP="005F768A" w14:paraId="61709B9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赞同“</w:t>
      </w:r>
    </w:p>
    <w:p w:rsidR="00EA55F0" w:rsidRPr="00DF4D1D" w:rsidP="005F768A" w14:paraId="380CD52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赞同“</w:t>
      </w:r>
    </w:p>
    <w:p w:rsidR="00EA55F0" w:rsidRPr="00DF4D1D" w:rsidP="005F768A" w14:paraId="5F59297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赞同“</w:t>
      </w:r>
    </w:p>
    <w:p w:rsidR="00EA55F0" w:rsidRPr="00DF4D1D" w:rsidP="005F768A" w14:paraId="7A983881" w14:textId="796E1FB2">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“那么你们就去向这些老不死的说说吧，派出我们的精英前去侦查，我怀疑这是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的控股公司，从地下转入了地上而已。“</w:t>
      </w:r>
    </w:p>
    <w:p w:rsidR="00EA55F0" w:rsidRPr="00DF4D1D" w:rsidP="005F768A" w14:paraId="3CBCA63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yes</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sir“</w:t>
      </w:r>
    </w:p>
    <w:p w:rsidR="00EA55F0" w:rsidRPr="00DF4D1D" w:rsidP="005F768A" w14:paraId="2C42A29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此时的孙源玲分身正在</w:t>
      </w:r>
      <w:r w:rsidRPr="00DF4D1D">
        <w:rPr>
          <w:rFonts w:ascii="微软雅黑" w:eastAsia="微软雅黑" w:hAnsi="微软雅黑" w:cs="微软雅黑" w:hint="eastAsia"/>
          <w:sz w:val="22"/>
          <w:szCs w:val="22"/>
        </w:rPr>
        <w:t>招待着</w:t>
      </w:r>
      <w:r w:rsidRPr="00DF4D1D">
        <w:rPr>
          <w:rFonts w:ascii="微软雅黑" w:eastAsia="微软雅黑" w:hAnsi="微软雅黑" w:cs="微软雅黑" w:hint="eastAsia"/>
          <w:sz w:val="22"/>
          <w:szCs w:val="22"/>
        </w:rPr>
        <w:t>其他的应聘者，她对此事毫不知情。</w:t>
      </w:r>
    </w:p>
    <w:bookmarkEnd w:id="0"/>
    <w:p w:rsidR="00EA55F0" w:rsidRPr="00DF4D1D" w:rsidP="005F768A" w14:paraId="1365582D"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