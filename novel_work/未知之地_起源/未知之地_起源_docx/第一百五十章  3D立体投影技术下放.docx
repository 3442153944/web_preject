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4125F" w:rsidRPr="00DF4D1D" w:rsidP="005F768A" w14:paraId="796CB1D9" w14:textId="62D1D6C4">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第一百五十章</w:t>
      </w:r>
      <w:r w:rsidRPr="00DF4D1D" w:rsidR="00821A9F">
        <w:rPr>
          <w:rFonts w:ascii="微软雅黑" w:eastAsia="微软雅黑" w:hAnsi="微软雅黑" w:cs="微软雅黑" w:hint="eastAsia"/>
          <w:sz w:val="22"/>
          <w:szCs w:val="22"/>
        </w:rPr>
        <w:t xml:space="preserve"> </w:t>
      </w:r>
      <w:r w:rsidRPr="00DF4D1D" w:rsidR="00821A9F">
        <w:rPr>
          <w:rFonts w:ascii="微软雅黑" w:eastAsia="微软雅黑" w:hAnsi="微软雅黑" w:cs="微软雅黑"/>
          <w:sz w:val="22"/>
          <w:szCs w:val="22"/>
        </w:rPr>
        <w:t xml:space="preserve"> </w:t>
      </w:r>
      <w:r w:rsidRPr="00DF4D1D" w:rsidR="000A6D6F">
        <w:rPr>
          <w:rFonts w:ascii="微软雅黑" w:eastAsia="微软雅黑" w:hAnsi="微软雅黑" w:cs="微软雅黑" w:hint="eastAsia"/>
          <w:sz w:val="22"/>
          <w:szCs w:val="22"/>
        </w:rPr>
        <w:t>3</w:t>
      </w:r>
      <w:r w:rsidRPr="00DF4D1D" w:rsidR="000A6D6F">
        <w:rPr>
          <w:rFonts w:ascii="微软雅黑" w:eastAsia="微软雅黑" w:hAnsi="微软雅黑" w:cs="微软雅黑"/>
          <w:sz w:val="22"/>
          <w:szCs w:val="22"/>
        </w:rPr>
        <w:t>D</w:t>
      </w:r>
      <w:r w:rsidRPr="00DF4D1D" w:rsidR="000A6D6F">
        <w:rPr>
          <w:rFonts w:ascii="微软雅黑" w:eastAsia="微软雅黑" w:hAnsi="微软雅黑" w:cs="微软雅黑" w:hint="eastAsia"/>
          <w:sz w:val="22"/>
          <w:szCs w:val="22"/>
        </w:rPr>
        <w:t>立体投影</w:t>
      </w:r>
      <w:r w:rsidRPr="00DF4D1D" w:rsidR="00491B5F">
        <w:rPr>
          <w:rFonts w:ascii="微软雅黑" w:eastAsia="微软雅黑" w:hAnsi="微软雅黑" w:cs="微软雅黑" w:hint="eastAsia"/>
          <w:sz w:val="22"/>
          <w:szCs w:val="22"/>
        </w:rPr>
        <w:t>技术</w:t>
      </w:r>
      <w:r w:rsidRPr="00DF4D1D" w:rsidR="000A6D6F">
        <w:rPr>
          <w:rFonts w:ascii="微软雅黑" w:eastAsia="微软雅黑" w:hAnsi="微软雅黑" w:cs="微软雅黑" w:hint="eastAsia"/>
          <w:sz w:val="22"/>
          <w:szCs w:val="22"/>
        </w:rPr>
        <w:t>下放</w:t>
      </w:r>
    </w:p>
    <w:p w:rsidR="00E47C27" w:rsidRPr="00DF4D1D" w:rsidP="005F768A" w14:paraId="0B7CCE25" w14:textId="29CA734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华为所发布的手机中所使用的技术除了通讯技术是使用的是自身所研发的技术其他的基本上都是使用从</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中所</w:t>
      </w:r>
      <w:r w:rsidRPr="00DF4D1D" w:rsidR="00EA5EF5">
        <w:rPr>
          <w:rFonts w:ascii="微软雅黑" w:eastAsia="微软雅黑" w:hAnsi="微软雅黑" w:cs="微软雅黑" w:hint="eastAsia"/>
          <w:sz w:val="22"/>
          <w:szCs w:val="22"/>
        </w:rPr>
        <w:t>衍生出来的技术，只不过这些技术基本上都是没有申请专利的，如果能够成功在技术的本身上衍生出了一些新的技术那么这些技术就是他们自己的，</w:t>
      </w:r>
      <w:r w:rsidRPr="00DF4D1D" w:rsidR="00EA5EF5">
        <w:rPr>
          <w:rFonts w:ascii="微软雅黑" w:eastAsia="微软雅黑" w:hAnsi="微软雅黑" w:cs="微软雅黑" w:hint="eastAsia"/>
          <w:sz w:val="22"/>
          <w:szCs w:val="22"/>
        </w:rPr>
        <w:t>灵瑶科创并不</w:t>
      </w:r>
      <w:r w:rsidRPr="00DF4D1D" w:rsidR="00EA5EF5">
        <w:rPr>
          <w:rFonts w:ascii="微软雅黑" w:eastAsia="微软雅黑" w:hAnsi="微软雅黑" w:cs="微软雅黑" w:hint="eastAsia"/>
          <w:sz w:val="22"/>
          <w:szCs w:val="22"/>
        </w:rPr>
        <w:t>会借此收取专利费。</w:t>
      </w:r>
    </w:p>
    <w:p w:rsidR="00AC70C1" w:rsidRPr="00DF4D1D" w:rsidP="005F768A" w14:paraId="4E7722AB" w14:textId="2E3D956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“爱丽，咱们有多长时间</w:t>
      </w:r>
      <w:r w:rsidRPr="00DF4D1D" w:rsidR="006F281D">
        <w:rPr>
          <w:rFonts w:ascii="微软雅黑" w:eastAsia="微软雅黑" w:hAnsi="微软雅黑" w:cs="微软雅黑" w:hint="eastAsia"/>
          <w:sz w:val="22"/>
          <w:szCs w:val="22"/>
        </w:rPr>
        <w:t>没有将一些已经使用了很长时间的技术下放了</w:t>
      </w:r>
      <w:r w:rsidRPr="00DF4D1D" w:rsidR="00215351">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F428AF" w:rsidRPr="00DF4D1D" w:rsidP="005F768A" w14:paraId="1BF04C8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“嗯，好多好多技术相对于市场来说都十分的先进，</w:t>
      </w:r>
      <w:r w:rsidRPr="00DF4D1D" w:rsidR="00E03F1E">
        <w:rPr>
          <w:rFonts w:ascii="微软雅黑" w:eastAsia="微软雅黑" w:hAnsi="微软雅黑" w:cs="微软雅黑" w:hint="eastAsia"/>
          <w:sz w:val="22"/>
          <w:szCs w:val="22"/>
        </w:rPr>
        <w:t>用的时间都挺长的，甚至有一些的技术都已经迭代了好几次了，现在对于市场来说比较友好的可能及时全息投影技术了，毕竟在之前就有了这样的技术，只不过因为成像技术并不成熟导致</w:t>
      </w:r>
      <w:r w:rsidRPr="00DF4D1D" w:rsidR="00327DE8">
        <w:rPr>
          <w:rFonts w:ascii="微软雅黑" w:eastAsia="微软雅黑" w:hAnsi="微软雅黑" w:cs="微软雅黑" w:hint="eastAsia"/>
          <w:sz w:val="22"/>
          <w:szCs w:val="22"/>
        </w:rPr>
        <w:t>想要完成在空气之中成像需要一些介质来辅助成像才能够将图像较为清晰的图像显现出来。</w:t>
      </w:r>
    </w:p>
    <w:p w:rsidR="00215351" w:rsidRPr="00DF4D1D" w:rsidP="005F768A" w14:paraId="7B939CC7" w14:textId="473FFF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而我们的很早之前就能够做到不需要特殊的介质就可以直接在空气之中成像了，只是不能够在真空的环境之下使用而已。</w:t>
      </w:r>
      <w:r w:rsidRPr="00DF4D1D">
        <w:rPr>
          <w:rFonts w:ascii="微软雅黑" w:eastAsia="微软雅黑" w:hAnsi="微软雅黑" w:cs="微软雅黑" w:hint="eastAsia"/>
          <w:sz w:val="22"/>
          <w:szCs w:val="22"/>
        </w:rPr>
        <w:t>”</w:t>
      </w:r>
    </w:p>
    <w:p w:rsidR="00735F28" w:rsidRPr="00DF4D1D" w:rsidP="005F768A" w14:paraId="1F099EA0" w14:textId="40C329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“嗯，这个技术也就还行，那么就将这个技术下放吧，反正我们的技术挺多了，虽然不缺钱但是作为推动科技发展的动力也是不错的，也不知道</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方面对于宇宙战舰的研究和设计有了什么样的进度了。</w:t>
      </w:r>
    </w:p>
    <w:p w:rsidR="00F428AF" w:rsidRPr="00DF4D1D" w:rsidP="005F768A" w14:paraId="7D3FA97E" w14:textId="2142FE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叫上比亚迪方面和HUAWEI方面的人来开一个会议吧，咱们把技术分享给这两家，至于到底该怎么运用就是他们的事情了，还是和往常一样并不收取专利费，对于技术也不做限制和保密，但是仅仅是对HUAWEI和比亚迪方面，如果他们愿意分享出去的话便可以直接分享出去，如果不愿意的话就在一年之后必须对技术进行公布，如果在一</w:t>
      </w:r>
      <w:r w:rsidRPr="00DF4D1D">
        <w:rPr>
          <w:rFonts w:ascii="微软雅黑" w:eastAsia="微软雅黑" w:hAnsi="微软雅黑" w:cs="微软雅黑" w:hint="eastAsia"/>
          <w:sz w:val="22"/>
          <w:szCs w:val="22"/>
        </w:rPr>
        <w:t>年的时间都不可以对技术做出一定改进，那么也是活该。”</w:t>
      </w:r>
    </w:p>
    <w:p w:rsidR="00167F76" w:rsidRPr="00DF4D1D" w:rsidP="005F768A" w14:paraId="221F09C1" w14:textId="04B04E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“嗯，已经发邮件通知他们后天到我们公司来开会了。”</w:t>
      </w:r>
    </w:p>
    <w:p w:rsidR="00821A9F" w:rsidRPr="00DF4D1D" w:rsidP="005F768A" w14:paraId="08FF7195" w14:textId="612AF4E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“白象国地区的开发进度怎么样了，这些天我也没有花时间去看看。”</w:t>
      </w:r>
    </w:p>
    <w:p w:rsidR="00167F76" w:rsidRPr="00DF4D1D" w:rsidP="005F768A" w14:paraId="4801CC8F" w14:textId="25ACCC8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“还不错，将所有的基础建设实施大体完工之后，工程的进度便快了起来，很快便完成了</w:t>
      </w:r>
      <w:r w:rsidRPr="00DF4D1D" w:rsidR="00F577CB">
        <w:rPr>
          <w:rFonts w:ascii="微软雅黑" w:eastAsia="微软雅黑" w:hAnsi="微软雅黑" w:cs="微软雅黑" w:hint="eastAsia"/>
          <w:sz w:val="22"/>
          <w:szCs w:val="22"/>
        </w:rPr>
        <w:t>3</w:t>
      </w:r>
      <w:r w:rsidRPr="00DF4D1D" w:rsidR="00F577CB">
        <w:rPr>
          <w:rFonts w:ascii="微软雅黑" w:eastAsia="微软雅黑" w:hAnsi="微软雅黑" w:cs="微软雅黑"/>
          <w:sz w:val="22"/>
          <w:szCs w:val="22"/>
        </w:rPr>
        <w:t>0</w:t>
      </w:r>
      <w:r w:rsidRPr="00DF4D1D" w:rsidR="00F577CB">
        <w:rPr>
          <w:rFonts w:ascii="微软雅黑" w:eastAsia="微软雅黑" w:hAnsi="微软雅黑" w:cs="微软雅黑" w:hint="eastAsia"/>
          <w:sz w:val="22"/>
          <w:szCs w:val="22"/>
        </w:rPr>
        <w:t>万平方公里的房屋地基建设，并且完成了抗震层的建设。</w:t>
      </w:r>
      <w:r w:rsidRPr="00DF4D1D">
        <w:rPr>
          <w:rFonts w:ascii="微软雅黑" w:eastAsia="微软雅黑" w:hAnsi="微软雅黑" w:cs="微软雅黑" w:hint="eastAsia"/>
          <w:sz w:val="22"/>
          <w:szCs w:val="22"/>
        </w:rPr>
        <w:t>”</w:t>
      </w:r>
    </w:p>
    <w:p w:rsidR="00F577CB" w:rsidRPr="00DF4D1D" w:rsidP="005F768A" w14:paraId="712F7D3B" w14:textId="303149B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“还不错，继续盯着就行了，我去太阳系外面溜达</w:t>
      </w:r>
      <w:r w:rsidRPr="00DF4D1D">
        <w:rPr>
          <w:rFonts w:ascii="微软雅黑" w:eastAsia="微软雅黑" w:hAnsi="微软雅黑" w:cs="微软雅黑" w:hint="eastAsia"/>
          <w:sz w:val="22"/>
          <w:szCs w:val="22"/>
        </w:rPr>
        <w:t>溜达</w:t>
      </w:r>
      <w:r w:rsidRPr="00DF4D1D">
        <w:rPr>
          <w:rFonts w:ascii="微软雅黑" w:eastAsia="微软雅黑" w:hAnsi="微软雅黑" w:cs="微软雅黑" w:hint="eastAsia"/>
          <w:sz w:val="22"/>
          <w:szCs w:val="22"/>
        </w:rPr>
        <w:t>。”</w:t>
      </w:r>
    </w:p>
    <w:p w:rsidR="00D65ADA" w:rsidRPr="00DF4D1D" w:rsidP="005F768A" w14:paraId="6DE50941" w14:textId="32C599C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“好的，我明白了，我亲爱的姐姐（主人）</w:t>
      </w:r>
      <w:r w:rsidRPr="00DF4D1D" w:rsidR="00BD0AEA">
        <w:rPr>
          <w:rFonts w:ascii="微软雅黑" w:eastAsia="微软雅黑" w:hAnsi="微软雅黑" w:cs="微软雅黑" w:hint="eastAsia"/>
          <w:sz w:val="22"/>
          <w:szCs w:val="22"/>
        </w:rPr>
        <w:t>大人。</w:t>
      </w:r>
      <w:r w:rsidRPr="00DF4D1D">
        <w:rPr>
          <w:rFonts w:ascii="微软雅黑" w:eastAsia="微软雅黑" w:hAnsi="微软雅黑" w:cs="微软雅黑" w:hint="eastAsia"/>
          <w:sz w:val="22"/>
          <w:szCs w:val="22"/>
        </w:rPr>
        <w:t>”</w:t>
      </w:r>
    </w:p>
    <w:p w:rsidR="00BD0AEA" w:rsidRPr="00DF4D1D" w:rsidP="005F768A" w14:paraId="62E5EBC3" w14:textId="27EF69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在完成了事情的交代之后孙源玲便来到了太阳系运行轨道的前端，刚好处于太阳的影响范围之外。</w:t>
      </w:r>
    </w:p>
    <w:p w:rsidR="00CE4D2A" w:rsidRPr="00DF4D1D" w:rsidP="005F768A" w14:paraId="26AC10C7" w14:textId="07EAC27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“怎么会出现这么多的探测器？”</w:t>
      </w:r>
    </w:p>
    <w:p w:rsidR="007B251B" w:rsidRPr="00DF4D1D" w:rsidP="005F768A" w14:paraId="54326F79" w14:textId="10BBB1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孙源玲以三维空间不可观测的形态接近了一个探测器并且瞬间切断了它于外界的所有联系，于是一个直径不到5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CM，浑身都是吸波材料，整体呈现出一种鬼魅的黑色，看起来很奇怪，对于思维都有一种若隐若无的吸力。</w:t>
      </w:r>
    </w:p>
    <w:p w:rsidR="00544946" w:rsidRPr="00DF4D1D" w:rsidP="005F768A" w14:paraId="78A0C1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“真是奇怪的东西，看不出任何的文明特征，但是整体的</w:t>
      </w:r>
      <w:r w:rsidRPr="00DF4D1D">
        <w:rPr>
          <w:rFonts w:ascii="微软雅黑" w:eastAsia="微软雅黑" w:hAnsi="微软雅黑" w:cs="微软雅黑" w:hint="eastAsia"/>
          <w:sz w:val="22"/>
          <w:szCs w:val="22"/>
        </w:rPr>
        <w:t>却能够看出文明的痕迹，似乎是碳基生命的制作习惯，又像硅基生命的制造习惯，真是很奇怪啊。</w:t>
      </w:r>
    </w:p>
    <w:p w:rsidR="007B251B" w:rsidRPr="00DF4D1D" w:rsidP="005F768A" w14:paraId="0B9ACA9B" w14:textId="0CFBF7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也找不到通讯的目的地址，再找找看吧</w:t>
      </w:r>
      <w:r w:rsidRPr="00DF4D1D" w:rsidR="00DC5B19">
        <w:rPr>
          <w:rFonts w:ascii="微软雅黑" w:eastAsia="微软雅黑" w:hAnsi="微软雅黑" w:cs="微软雅黑" w:hint="eastAsia"/>
          <w:sz w:val="22"/>
          <w:szCs w:val="22"/>
        </w:rPr>
        <w:t>，不知道又是那个奇奇怪怪的文明对太阳系有兴趣了，下次就让人类文明先自己面对一下吧，咱也好看看整体的发展到了什么样的程度了。</w:t>
      </w:r>
      <w:r w:rsidRPr="00DF4D1D">
        <w:rPr>
          <w:rFonts w:ascii="微软雅黑" w:eastAsia="微软雅黑" w:hAnsi="微软雅黑" w:cs="微软雅黑" w:hint="eastAsia"/>
          <w:sz w:val="22"/>
          <w:szCs w:val="22"/>
        </w:rPr>
        <w:t>”</w:t>
      </w:r>
    </w:p>
    <w:p w:rsidR="00544946" w:rsidRPr="00DF4D1D" w:rsidP="005F768A" w14:paraId="62B9E6EE" w14:textId="163732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孙源玲在检查了一个探测</w:t>
      </w:r>
      <w:r w:rsidRPr="00DF4D1D" w:rsidR="00B54EA3">
        <w:rPr>
          <w:rFonts w:ascii="微软雅黑" w:eastAsia="微软雅黑" w:hAnsi="微软雅黑" w:cs="微软雅黑" w:hint="eastAsia"/>
          <w:sz w:val="22"/>
          <w:szCs w:val="22"/>
        </w:rPr>
        <w:t>之后便去检测其他的探测去了，检测的过程都是拆解下来看看其中的结构，然后尝试读取其中的内容，尝试着翻译的，但是没有任何的信息对比，乱猜也猜不出</w:t>
      </w:r>
      <w:r w:rsidRPr="00DF4D1D" w:rsidR="00B54EA3">
        <w:rPr>
          <w:rFonts w:ascii="微软雅黑" w:eastAsia="微软雅黑" w:hAnsi="微软雅黑" w:cs="微软雅黑" w:hint="eastAsia"/>
          <w:sz w:val="22"/>
          <w:szCs w:val="22"/>
        </w:rPr>
        <w:t>个</w:t>
      </w:r>
      <w:r w:rsidRPr="00DF4D1D" w:rsidR="00B54EA3">
        <w:rPr>
          <w:rFonts w:ascii="微软雅黑" w:eastAsia="微软雅黑" w:hAnsi="微软雅黑" w:cs="微软雅黑" w:hint="eastAsia"/>
          <w:sz w:val="22"/>
          <w:szCs w:val="22"/>
        </w:rPr>
        <w:t>所以然。</w:t>
      </w:r>
    </w:p>
    <w:p w:rsidR="00735F28" w:rsidRPr="00DF4D1D" w:rsidP="005F768A" w14:paraId="7C665C6A" w14:textId="1F3E51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在某个星系中的舰队中的指挥官发现了自己布置在太阳系外围的探测器出现了短暂的</w:t>
      </w:r>
      <w:r w:rsidRPr="00DF4D1D">
        <w:rPr>
          <w:rFonts w:ascii="微软雅黑" w:eastAsia="微软雅黑" w:hAnsi="微软雅黑" w:cs="微软雅黑" w:hint="eastAsia"/>
          <w:sz w:val="22"/>
          <w:szCs w:val="22"/>
        </w:rPr>
        <w:t>失联，但是却找不到任何的原因。不过经过了这么一段时间的之后他已经能够确定这个星系的生态还在十分的年轻作为一个殖民星系还是很不错的</w:t>
      </w:r>
      <w:r w:rsidRPr="00DF4D1D" w:rsidR="00D47743">
        <w:rPr>
          <w:rFonts w:ascii="微软雅黑" w:eastAsia="微软雅黑" w:hAnsi="微软雅黑" w:cs="微软雅黑" w:hint="eastAsia"/>
          <w:sz w:val="22"/>
          <w:szCs w:val="22"/>
        </w:rPr>
        <w:t>，整体的科技实力也很弱距离也适中。</w:t>
      </w:r>
    </w:p>
    <w:p w:rsidR="00D47743" w:rsidRPr="00DF4D1D" w:rsidP="005F768A" w14:paraId="34D82E88" w14:textId="3EE644A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许多的战舰已经进入到了次空间之中开始以3</w:t>
      </w:r>
      <w:r w:rsidRPr="00DF4D1D" w:rsidR="00532A4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倍光速的速度从</w:t>
      </w:r>
      <w:r w:rsidRPr="00DF4D1D" w:rsidR="006266AC">
        <w:rPr>
          <w:rFonts w:ascii="微软雅黑" w:eastAsia="微软雅黑" w:hAnsi="微软雅黑" w:cs="微软雅黑" w:hint="eastAsia"/>
          <w:sz w:val="22"/>
          <w:szCs w:val="22"/>
        </w:rPr>
        <w:t>银河系中</w:t>
      </w:r>
      <w:r w:rsidRPr="00DF4D1D">
        <w:rPr>
          <w:rFonts w:ascii="微软雅黑" w:eastAsia="微软雅黑" w:hAnsi="微软雅黑" w:cs="微软雅黑" w:hint="eastAsia"/>
          <w:sz w:val="22"/>
          <w:szCs w:val="22"/>
        </w:rPr>
        <w:t>的</w:t>
      </w:r>
      <w:r w:rsidRPr="00DF4D1D" w:rsidR="006266AC">
        <w:rPr>
          <w:rFonts w:ascii="微软雅黑" w:eastAsia="微软雅黑" w:hAnsi="微软雅黑" w:cs="微软雅黑" w:hint="eastAsia"/>
          <w:sz w:val="22"/>
          <w:szCs w:val="22"/>
        </w:rPr>
        <w:t>英仙座悬臂中的某个</w:t>
      </w:r>
      <w:r w:rsidRPr="00DF4D1D" w:rsidR="00532A4D">
        <w:rPr>
          <w:rFonts w:ascii="微软雅黑" w:eastAsia="微软雅黑" w:hAnsi="微软雅黑" w:cs="微软雅黑" w:hint="eastAsia"/>
          <w:sz w:val="22"/>
          <w:szCs w:val="22"/>
        </w:rPr>
        <w:t>不怎么大的星系之中开始</w:t>
      </w:r>
      <w:r w:rsidRPr="00DF4D1D">
        <w:rPr>
          <w:rFonts w:ascii="微软雅黑" w:eastAsia="微软雅黑" w:hAnsi="微软雅黑" w:cs="微软雅黑" w:hint="eastAsia"/>
          <w:sz w:val="22"/>
          <w:szCs w:val="22"/>
        </w:rPr>
        <w:t>前往太阳系</w:t>
      </w:r>
      <w:r w:rsidRPr="00DF4D1D" w:rsidR="00532A4D">
        <w:rPr>
          <w:rFonts w:ascii="微软雅黑" w:eastAsia="微软雅黑" w:hAnsi="微软雅黑" w:cs="微软雅黑" w:hint="eastAsia"/>
          <w:sz w:val="22"/>
          <w:szCs w:val="22"/>
        </w:rPr>
        <w:t>，两者之间的距离不过5</w:t>
      </w:r>
      <w:r w:rsidRPr="00DF4D1D" w:rsidR="00532A4D">
        <w:rPr>
          <w:rFonts w:ascii="微软雅黑" w:eastAsia="微软雅黑" w:hAnsi="微软雅黑" w:cs="微软雅黑"/>
          <w:sz w:val="22"/>
          <w:szCs w:val="22"/>
        </w:rPr>
        <w:t>000</w:t>
      </w:r>
      <w:r w:rsidRPr="00DF4D1D" w:rsidR="00532A4D">
        <w:rPr>
          <w:rFonts w:ascii="微软雅黑" w:eastAsia="微软雅黑" w:hAnsi="微软雅黑" w:cs="微软雅黑" w:hint="eastAsia"/>
          <w:sz w:val="22"/>
          <w:szCs w:val="22"/>
        </w:rPr>
        <w:t>光年的距离。</w:t>
      </w:r>
    </w:p>
    <w:p w:rsidR="00B54EA3" w:rsidRPr="00DF4D1D" w:rsidP="005F768A" w14:paraId="7CB55B2A" w14:textId="1EA484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孙源玲在周围的地方逛了逛之后便回到了地星，只需要大致的知道以后可能会发生什么样的事情就可以了，不用知道的那么详细，要是直接使用时间的权能</w:t>
      </w:r>
      <w:r w:rsidRPr="00DF4D1D" w:rsidR="00F0413C">
        <w:rPr>
          <w:rFonts w:ascii="微软雅黑" w:eastAsia="微软雅黑" w:hAnsi="微软雅黑" w:cs="微软雅黑" w:hint="eastAsia"/>
          <w:sz w:val="22"/>
          <w:szCs w:val="22"/>
        </w:rPr>
        <w:t>知道</w:t>
      </w:r>
      <w:r w:rsidRPr="00DF4D1D">
        <w:rPr>
          <w:rFonts w:ascii="微软雅黑" w:eastAsia="微软雅黑" w:hAnsi="微软雅黑" w:cs="微软雅黑" w:hint="eastAsia"/>
          <w:sz w:val="22"/>
          <w:szCs w:val="22"/>
        </w:rPr>
        <w:t>了以后将会发生的事情那就没有意思了。</w:t>
      </w:r>
    </w:p>
    <w:p w:rsidR="00F0413C" w:rsidRPr="00DF4D1D" w:rsidP="005F768A" w14:paraId="2D190B85" w14:textId="6529CC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孙源玲回到了地星之后依旧在到处玩，也没有做什么事情</w:t>
      </w:r>
      <w:r w:rsidRPr="00DF4D1D" w:rsidR="00AC7241">
        <w:rPr>
          <w:rFonts w:ascii="微软雅黑" w:eastAsia="微软雅黑" w:hAnsi="微软雅黑" w:cs="微软雅黑" w:hint="eastAsia"/>
          <w:sz w:val="22"/>
          <w:szCs w:val="22"/>
        </w:rPr>
        <w:t>，到处走着，时不时的从地面消失前往地面</w:t>
      </w:r>
      <w:r w:rsidRPr="00DF4D1D" w:rsidR="00244825">
        <w:rPr>
          <w:rFonts w:ascii="微软雅黑" w:eastAsia="微软雅黑" w:hAnsi="微软雅黑" w:cs="微软雅黑" w:hint="eastAsia"/>
          <w:sz w:val="22"/>
          <w:szCs w:val="22"/>
        </w:rPr>
        <w:t>之下亲眼看看地面之下到底是个什么样的样子。</w:t>
      </w:r>
    </w:p>
    <w:p w:rsidR="00244825" w:rsidRPr="00DF4D1D" w:rsidP="005F768A" w14:paraId="0F9CCAD5" w14:textId="1C0271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此时的玲</w:t>
      </w:r>
      <w:r w:rsidRPr="00DF4D1D">
        <w:rPr>
          <w:rFonts w:ascii="微软雅黑" w:eastAsia="微软雅黑" w:hAnsi="微软雅黑" w:cs="微软雅黑" w:hint="eastAsia"/>
          <w:sz w:val="22"/>
          <w:szCs w:val="22"/>
        </w:rPr>
        <w:t>瑶科创里面</w:t>
      </w:r>
      <w:r w:rsidRPr="00DF4D1D">
        <w:rPr>
          <w:rFonts w:ascii="微软雅黑" w:eastAsia="微软雅黑" w:hAnsi="微软雅黑" w:cs="微软雅黑" w:hint="eastAsia"/>
          <w:sz w:val="22"/>
          <w:szCs w:val="22"/>
        </w:rPr>
        <w:t>国内的几大厂商</w:t>
      </w:r>
      <w:r w:rsidRPr="00DF4D1D" w:rsidR="00380E83">
        <w:rPr>
          <w:rFonts w:ascii="微软雅黑" w:eastAsia="微软雅黑" w:hAnsi="微软雅黑" w:cs="微软雅黑" w:hint="eastAsia"/>
          <w:sz w:val="22"/>
          <w:szCs w:val="22"/>
        </w:rPr>
        <w:t>代表人</w:t>
      </w:r>
      <w:r w:rsidRPr="00DF4D1D">
        <w:rPr>
          <w:rFonts w:ascii="微软雅黑" w:eastAsia="微软雅黑" w:hAnsi="微软雅黑" w:cs="微软雅黑" w:hint="eastAsia"/>
          <w:sz w:val="22"/>
          <w:szCs w:val="22"/>
        </w:rPr>
        <w:t>正在和爱丽商谈着3D立体投影技术授权的问题</w:t>
      </w:r>
      <w:r w:rsidRPr="00DF4D1D" w:rsidR="00EB4C4A">
        <w:rPr>
          <w:rFonts w:ascii="微软雅黑" w:eastAsia="微软雅黑" w:hAnsi="微软雅黑" w:cs="微软雅黑" w:hint="eastAsia"/>
          <w:sz w:val="22"/>
          <w:szCs w:val="22"/>
        </w:rPr>
        <w:t>，玲</w:t>
      </w:r>
      <w:r w:rsidRPr="00DF4D1D" w:rsidR="00EB4C4A">
        <w:rPr>
          <w:rFonts w:ascii="微软雅黑" w:eastAsia="微软雅黑" w:hAnsi="微软雅黑" w:cs="微软雅黑" w:hint="eastAsia"/>
          <w:sz w:val="22"/>
          <w:szCs w:val="22"/>
        </w:rPr>
        <w:t>瑶科创所</w:t>
      </w:r>
      <w:r w:rsidRPr="00DF4D1D" w:rsidR="00EB4C4A">
        <w:rPr>
          <w:rFonts w:ascii="微软雅黑" w:eastAsia="微软雅黑" w:hAnsi="微软雅黑" w:cs="微软雅黑" w:hint="eastAsia"/>
          <w:sz w:val="22"/>
          <w:szCs w:val="22"/>
        </w:rPr>
        <w:t>拿出来的技术是已经更新迭代了三代的3</w:t>
      </w:r>
      <w:r w:rsidRPr="00DF4D1D" w:rsidR="00EB4C4A">
        <w:rPr>
          <w:rFonts w:ascii="微软雅黑" w:eastAsia="微软雅黑" w:hAnsi="微软雅黑" w:cs="微软雅黑"/>
          <w:sz w:val="22"/>
          <w:szCs w:val="22"/>
        </w:rPr>
        <w:t>D</w:t>
      </w:r>
      <w:r w:rsidRPr="00DF4D1D" w:rsidR="00EB4C4A">
        <w:rPr>
          <w:rFonts w:ascii="微软雅黑" w:eastAsia="微软雅黑" w:hAnsi="微软雅黑" w:cs="微软雅黑" w:hint="eastAsia"/>
          <w:sz w:val="22"/>
          <w:szCs w:val="22"/>
        </w:rPr>
        <w:t>立体投影技术。</w:t>
      </w:r>
    </w:p>
    <w:p w:rsidR="00D47743" w:rsidRPr="00DF4D1D" w:rsidP="005F768A" w14:paraId="312E73FD" w14:textId="731D57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“爱丽小姐，为什么不收取任何的费用，要知道这项技术我们研发的时候投入了超过1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亿美元，但是依然没有取得什么样的</w:t>
      </w:r>
      <w:r w:rsidRPr="00DF4D1D" w:rsidR="00F15123">
        <w:rPr>
          <w:rFonts w:ascii="微软雅黑" w:eastAsia="微软雅黑" w:hAnsi="微软雅黑" w:cs="微软雅黑" w:hint="eastAsia"/>
          <w:sz w:val="22"/>
          <w:szCs w:val="22"/>
        </w:rPr>
        <w:t>成果，而你们不仅研发出来了而且还完成了三次迭代，我想改其中的研发费用肯定不是一个小数字。</w:t>
      </w:r>
      <w:r w:rsidRPr="00DF4D1D">
        <w:rPr>
          <w:rFonts w:ascii="微软雅黑" w:eastAsia="微软雅黑" w:hAnsi="微软雅黑" w:cs="微软雅黑" w:hint="eastAsia"/>
          <w:sz w:val="22"/>
          <w:szCs w:val="22"/>
        </w:rPr>
        <w:t>”</w:t>
      </w:r>
    </w:p>
    <w:p w:rsidR="00F15123" w:rsidRPr="00DF4D1D" w:rsidP="005F768A" w14:paraId="7C8F406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“的确，你说的很对，但是这也是促进整体科技进步的一种方式，毕竟我们拥有更加强大的科研团队，要知道我们营收的</w:t>
      </w:r>
      <w:r w:rsidRPr="00DF4D1D">
        <w:rPr>
          <w:rFonts w:ascii="微软雅黑" w:eastAsia="微软雅黑" w:hAnsi="微软雅黑" w:cs="微软雅黑"/>
          <w:sz w:val="22"/>
          <w:szCs w:val="22"/>
        </w:rPr>
        <w:t>90</w:t>
      </w:r>
      <w:r w:rsidRPr="00DF4D1D">
        <w:rPr>
          <w:rFonts w:ascii="微软雅黑" w:eastAsia="微软雅黑" w:hAnsi="微软雅黑" w:cs="微软雅黑" w:hint="eastAsia"/>
          <w:sz w:val="22"/>
          <w:szCs w:val="22"/>
        </w:rPr>
        <w:t>%都用来研发更加先进的技术，不仅仅是民用的技术还有许多尖端的军事和太空航行技术，还有很多的生物技术，这些的开销都不是一个小数目，而这个我们本来是想要收费的，但是我们有一个更好的想法就是将我们的一部分技术授予你们，然后你们可以使用，但是做出了一些改进或者说完成了一些部分的迭代之后需要向我们共享。</w:t>
      </w:r>
    </w:p>
    <w:p w:rsidR="00F15123" w:rsidRPr="00DF4D1D" w:rsidP="005F768A" w14:paraId="47A291ED" w14:textId="196F38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话你们可以免费的使用我们给各位提供的技术，各位需要做的就是为我们减轻一些研发压力而已，毕竟就算我们资金比较充足可以同时进行多项研发，但是我们的人员始终是不够的，我们的Boos想要完成一个合格的研究员的培养需要很多的时间和精力，更何况现在再招募一些科研人员的话还需要重新进行培养。”</w:t>
      </w:r>
    </w:p>
    <w:p w:rsidR="00BE13B6" w:rsidRPr="00DF4D1D" w:rsidP="005F768A" w14:paraId="701BB9B8" w14:textId="6B3248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爱丽说罢，</w:t>
      </w:r>
      <w:r w:rsidRPr="00DF4D1D">
        <w:rPr>
          <w:rFonts w:ascii="微软雅黑" w:eastAsia="微软雅黑" w:hAnsi="微软雅黑" w:cs="微软雅黑" w:hint="eastAsia"/>
          <w:sz w:val="22"/>
          <w:szCs w:val="22"/>
        </w:rPr>
        <w:t>桌上几</w:t>
      </w:r>
      <w:r w:rsidRPr="00DF4D1D">
        <w:rPr>
          <w:rFonts w:ascii="微软雅黑" w:eastAsia="微软雅黑" w:hAnsi="微软雅黑" w:cs="微软雅黑" w:hint="eastAsia"/>
          <w:sz w:val="22"/>
          <w:szCs w:val="22"/>
        </w:rPr>
        <w:t>人在小声的讨论着这件事情的可行性</w:t>
      </w:r>
      <w:r w:rsidRPr="00DF4D1D" w:rsidR="0043257E">
        <w:rPr>
          <w:rFonts w:ascii="微软雅黑" w:eastAsia="微软雅黑" w:hAnsi="微软雅黑" w:cs="微软雅黑" w:hint="eastAsia"/>
          <w:sz w:val="22"/>
          <w:szCs w:val="22"/>
        </w:rPr>
        <w:t>，可以得到怎样的好处，在以后又将付出怎样的代价。</w:t>
      </w:r>
    </w:p>
    <w:p w:rsidR="00EB4C4A" w:rsidRPr="00DF4D1D" w:rsidP="005F768A" w14:paraId="57A31BF3" w14:textId="3C6C8B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43257E">
        <w:rPr>
          <w:rFonts w:ascii="微软雅黑" w:eastAsia="微软雅黑" w:hAnsi="微软雅黑" w:cs="微软雅黑" w:hint="eastAsia"/>
          <w:sz w:val="22"/>
          <w:szCs w:val="22"/>
        </w:rPr>
        <w:t>我接受这个提议</w:t>
      </w:r>
      <w:r w:rsidRPr="00DF4D1D">
        <w:rPr>
          <w:rFonts w:ascii="微软雅黑" w:eastAsia="微软雅黑" w:hAnsi="微软雅黑" w:cs="微软雅黑" w:hint="eastAsia"/>
          <w:sz w:val="22"/>
          <w:szCs w:val="22"/>
        </w:rPr>
        <w:t>”</w:t>
      </w:r>
    </w:p>
    <w:p w:rsidR="0043257E" w:rsidRPr="00DF4D1D" w:rsidP="005F768A" w14:paraId="2B26E53A" w14:textId="6D6F38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“附议”</w:t>
      </w:r>
    </w:p>
    <w:p w:rsidR="0043257E" w:rsidRPr="00DF4D1D" w:rsidP="005F768A" w14:paraId="5EE5542B" w14:textId="007196F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“附议”</w:t>
      </w:r>
    </w:p>
    <w:p w:rsidR="0043257E" w:rsidRPr="00DF4D1D" w:rsidP="005F768A" w14:paraId="20B8BD9F" w14:textId="618C4F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“附议”</w:t>
      </w:r>
    </w:p>
    <w:p w:rsidR="00F15123" w:rsidRPr="00DF4D1D" w:rsidP="005F768A" w14:paraId="36B8C8EF" w14:textId="5BA543C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前来参加会议的大厂都同意了这个协议，这个协议早期对于他们来说可以获得许许多多的利益，而且在获得了相当的利益之后只需要从其中拿出一部分进行技术的改进和迭代就可以了。</w:t>
      </w:r>
    </w:p>
    <w:p w:rsidR="00491B5F" w:rsidRPr="00DF4D1D" w:rsidP="005F768A" w14:paraId="6E266D87" w14:textId="777912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但是这其中却还有另外一个意思，如果对玲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的反哺不多的话以后万一还有技术免费下放使用的时候还有没有自己的名额呢？</w:t>
      </w:r>
    </w:p>
    <w:p w:rsidR="00EA5EF5" w:rsidRPr="00DF4D1D" w:rsidP="005F768A" w14:paraId="5CE6A45C" w14:textId="7ABC91DB">
      <w:pPr>
        <w:rPr>
          <w:rFonts w:ascii="微软雅黑" w:eastAsia="微软雅黑" w:hAnsi="微软雅黑" w:cs="微软雅黑"/>
          <w:sz w:val="22"/>
          <w:szCs w:val="22"/>
        </w:rPr>
      </w:pPr>
    </w:p>
    <w:p w:rsidR="00491B5F" w:rsidRPr="00DF4D1D" w:rsidP="005F768A" w14:paraId="2F3482A9" w14:textId="34B35AA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