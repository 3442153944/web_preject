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151BEE" w:rsidP="005F768A" w14:paraId="0C4E28F7" w14:textId="45219D83">
      <w:pPr>
        <w:tabs>
          <w:tab w:val="left" w:pos="1508"/>
        </w:tabs>
        <w:ind w:firstLine="220" w:firstLineChars="100"/>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第二百一十三章 </w:t>
      </w:r>
      <w:r w:rsidR="00E52C63">
        <w:rPr>
          <w:rFonts w:ascii="微软雅黑" w:eastAsia="微软雅黑" w:hAnsi="微软雅黑" w:cs="微软雅黑"/>
          <w:sz w:val="22"/>
          <w:szCs w:val="22"/>
        </w:rPr>
        <w:t xml:space="preserve"> </w:t>
      </w:r>
      <w:r w:rsidR="005C2296">
        <w:rPr>
          <w:rFonts w:ascii="微软雅黑" w:eastAsia="微软雅黑" w:hAnsi="微软雅黑" w:cs="微软雅黑" w:hint="eastAsia"/>
          <w:sz w:val="22"/>
          <w:szCs w:val="22"/>
        </w:rPr>
        <w:t>宇宙</w:t>
      </w:r>
      <w:r w:rsidR="00F357D1">
        <w:rPr>
          <w:rFonts w:ascii="微软雅黑" w:eastAsia="微软雅黑" w:hAnsi="微软雅黑" w:cs="微软雅黑" w:hint="eastAsia"/>
          <w:sz w:val="22"/>
          <w:szCs w:val="22"/>
        </w:rPr>
        <w:t>来信</w:t>
      </w:r>
    </w:p>
    <w:p w:rsidR="00151BEE" w:rsidP="005F768A" w14:paraId="14F9A5FC" w14:textId="169D034B">
      <w:pPr>
        <w:rPr>
          <w:rFonts w:ascii="微软雅黑" w:eastAsia="微软雅黑" w:hAnsi="微软雅黑" w:cs="微软雅黑"/>
          <w:sz w:val="22"/>
          <w:szCs w:val="22"/>
        </w:rPr>
      </w:pPr>
      <w:r>
        <w:rPr>
          <w:rFonts w:ascii="微软雅黑" w:eastAsia="微软雅黑" w:hAnsi="微软雅黑" w:cs="微软雅黑" w:hint="eastAsia"/>
          <w:sz w:val="22"/>
          <w:szCs w:val="22"/>
        </w:rPr>
        <w:t>火星的建设在各种</w:t>
      </w:r>
      <w:r w:rsidR="00757386">
        <w:rPr>
          <w:rFonts w:ascii="微软雅黑" w:eastAsia="微软雅黑" w:hAnsi="微软雅黑" w:cs="微软雅黑" w:hint="eastAsia"/>
          <w:sz w:val="22"/>
          <w:szCs w:val="22"/>
        </w:rPr>
        <w:t>无人机的帮助下，速度那叫做一个快啊，且</w:t>
      </w:r>
      <w:r w:rsidR="007263F0">
        <w:rPr>
          <w:rFonts w:ascii="微软雅黑" w:eastAsia="微软雅黑" w:hAnsi="微软雅黑" w:cs="微软雅黑" w:hint="eastAsia"/>
          <w:sz w:val="22"/>
          <w:szCs w:val="22"/>
        </w:rPr>
        <w:t>空气的转化速率也是相当的可观，不到一个月的时间整个火星的外貌就得到了相当程度的改变</w:t>
      </w:r>
      <w:r w:rsidR="00CC0ACD">
        <w:rPr>
          <w:rFonts w:ascii="微软雅黑" w:eastAsia="微软雅黑" w:hAnsi="微软雅黑" w:cs="微软雅黑" w:hint="eastAsia"/>
          <w:sz w:val="22"/>
          <w:szCs w:val="22"/>
        </w:rPr>
        <w:t>，</w:t>
      </w:r>
      <w:r w:rsidR="00A23A87">
        <w:rPr>
          <w:rFonts w:ascii="微软雅黑" w:eastAsia="微软雅黑" w:hAnsi="微软雅黑" w:cs="微软雅黑" w:hint="eastAsia"/>
          <w:sz w:val="22"/>
          <w:szCs w:val="22"/>
        </w:rPr>
        <w:t>数十座聚变</w:t>
      </w:r>
      <w:r w:rsidR="00A23A87">
        <w:rPr>
          <w:rFonts w:ascii="微软雅黑" w:eastAsia="微软雅黑" w:hAnsi="微软雅黑" w:cs="微软雅黑" w:hint="eastAsia"/>
          <w:sz w:val="22"/>
          <w:szCs w:val="22"/>
        </w:rPr>
        <w:t>电站</w:t>
      </w:r>
      <w:r w:rsidR="00B576AB">
        <w:rPr>
          <w:rFonts w:ascii="微软雅黑" w:eastAsia="微软雅黑" w:hAnsi="微软雅黑" w:cs="微软雅黑" w:hint="eastAsia"/>
          <w:sz w:val="22"/>
          <w:szCs w:val="22"/>
        </w:rPr>
        <w:t>均匀的分布在各个相对平缓的地区，在聚变电站的附近都布置这一个可以将火星大气之中的二氧化碳转化为</w:t>
      </w:r>
      <w:r w:rsidR="002D7607">
        <w:rPr>
          <w:rFonts w:ascii="微软雅黑" w:eastAsia="微软雅黑" w:hAnsi="微软雅黑" w:cs="微软雅黑" w:hint="eastAsia"/>
          <w:sz w:val="22"/>
          <w:szCs w:val="22"/>
        </w:rPr>
        <w:t>单质碳和氧气的工厂。</w:t>
      </w:r>
    </w:p>
    <w:p w:rsidR="002D7607" w:rsidP="005F768A" w14:paraId="69C27855" w14:textId="00097754">
      <w:pPr>
        <w:rPr>
          <w:rFonts w:ascii="微软雅黑" w:eastAsia="微软雅黑" w:hAnsi="微软雅黑" w:cs="微软雅黑"/>
          <w:sz w:val="22"/>
          <w:szCs w:val="22"/>
        </w:rPr>
      </w:pPr>
      <w:r>
        <w:rPr>
          <w:rFonts w:ascii="微软雅黑" w:eastAsia="微软雅黑" w:hAnsi="微软雅黑" w:cs="微软雅黑" w:hint="eastAsia"/>
          <w:sz w:val="22"/>
          <w:szCs w:val="22"/>
        </w:rPr>
        <w:t>这个工厂不仅仅是将二氧化碳转化为单质碳和氧气，更多的是将</w:t>
      </w:r>
      <w:r w:rsidR="00040C37">
        <w:rPr>
          <w:rFonts w:ascii="微软雅黑" w:eastAsia="微软雅黑" w:hAnsi="微软雅黑" w:cs="微软雅黑" w:hint="eastAsia"/>
          <w:sz w:val="22"/>
          <w:szCs w:val="22"/>
        </w:rPr>
        <w:t>控制聚变产物生成和地星大气之中大致相同的产物，其中氮气的需求量是相当的巨大，</w:t>
      </w:r>
      <w:r w:rsidR="004F0161">
        <w:rPr>
          <w:rFonts w:ascii="微软雅黑" w:eastAsia="微软雅黑" w:hAnsi="微软雅黑" w:cs="微软雅黑" w:hint="eastAsia"/>
          <w:sz w:val="22"/>
          <w:szCs w:val="22"/>
        </w:rPr>
        <w:t>经过一个月的努力在火星大气之中的氮气含量才堪</w:t>
      </w:r>
      <w:r w:rsidR="004F0161">
        <w:rPr>
          <w:rFonts w:ascii="微软雅黑" w:eastAsia="微软雅黑" w:hAnsi="微软雅黑" w:cs="微软雅黑" w:hint="eastAsia"/>
          <w:sz w:val="22"/>
          <w:szCs w:val="22"/>
        </w:rPr>
        <w:t>堪</w:t>
      </w:r>
      <w:r w:rsidR="004F0161">
        <w:rPr>
          <w:rFonts w:ascii="微软雅黑" w:eastAsia="微软雅黑" w:hAnsi="微软雅黑" w:cs="微软雅黑" w:hint="eastAsia"/>
          <w:sz w:val="22"/>
          <w:szCs w:val="22"/>
        </w:rPr>
        <w:t>上升了5</w:t>
      </w:r>
      <w:r w:rsidR="004F0161">
        <w:rPr>
          <w:rFonts w:ascii="微软雅黑" w:eastAsia="微软雅黑" w:hAnsi="微软雅黑" w:cs="微软雅黑"/>
          <w:sz w:val="22"/>
          <w:szCs w:val="22"/>
        </w:rPr>
        <w:t>%</w:t>
      </w:r>
      <w:r w:rsidR="004F0161">
        <w:rPr>
          <w:rFonts w:ascii="微软雅黑" w:eastAsia="微软雅黑" w:hAnsi="微软雅黑" w:cs="微软雅黑" w:hint="eastAsia"/>
          <w:sz w:val="22"/>
          <w:szCs w:val="22"/>
        </w:rPr>
        <w:t>。</w:t>
      </w:r>
    </w:p>
    <w:p w:rsidR="004F0161" w:rsidP="005F768A" w14:paraId="7EB61625" w14:textId="24ECE731">
      <w:pPr>
        <w:rPr>
          <w:rFonts w:ascii="微软雅黑" w:eastAsia="微软雅黑" w:hAnsi="微软雅黑" w:cs="微软雅黑"/>
          <w:sz w:val="22"/>
          <w:szCs w:val="22"/>
        </w:rPr>
      </w:pPr>
      <w:r>
        <w:rPr>
          <w:rFonts w:ascii="微软雅黑" w:eastAsia="微软雅黑" w:hAnsi="微软雅黑" w:cs="微软雅黑" w:hint="eastAsia"/>
          <w:sz w:val="22"/>
          <w:szCs w:val="22"/>
        </w:rPr>
        <w:t>此时的火星之上大量的人员已经撤离，仅仅是留下了部分金丹期及以上的科研人员留守在火星之上，</w:t>
      </w:r>
      <w:r w:rsidR="00D512C2">
        <w:rPr>
          <w:rFonts w:ascii="微软雅黑" w:eastAsia="微软雅黑" w:hAnsi="微软雅黑" w:cs="微软雅黑" w:hint="eastAsia"/>
          <w:sz w:val="22"/>
          <w:szCs w:val="22"/>
        </w:rPr>
        <w:t>以防在遇到了意外之后不可以肚子的返回地星，以及对抗一些很危险的突发事件。</w:t>
      </w:r>
    </w:p>
    <w:p w:rsidR="00D512C2" w:rsidP="005F768A" w14:paraId="2DB817FA" w14:textId="49F88D04">
      <w:pPr>
        <w:rPr>
          <w:rFonts w:ascii="微软雅黑" w:eastAsia="微软雅黑" w:hAnsi="微软雅黑" w:cs="微软雅黑"/>
          <w:sz w:val="22"/>
          <w:szCs w:val="22"/>
        </w:rPr>
      </w:pPr>
      <w:r>
        <w:rPr>
          <w:rFonts w:ascii="微软雅黑" w:eastAsia="微软雅黑" w:hAnsi="微软雅黑" w:cs="微软雅黑" w:hint="eastAsia"/>
          <w:sz w:val="22"/>
          <w:szCs w:val="22"/>
        </w:rPr>
        <w:t>而此时的地星，除了华夏意外的地区依然是一片混乱，</w:t>
      </w:r>
      <w:r w:rsidR="005E1C9D">
        <w:rPr>
          <w:rFonts w:ascii="微软雅黑" w:eastAsia="微软雅黑" w:hAnsi="微软雅黑" w:cs="微软雅黑" w:hint="eastAsia"/>
          <w:sz w:val="22"/>
          <w:szCs w:val="22"/>
        </w:rPr>
        <w:t>当有类似政府的组织起来的时候都会被无人机使用各种方式给扑灭，而历史书都没有几页的</w:t>
      </w:r>
      <w:r w:rsidR="004538A3">
        <w:rPr>
          <w:rFonts w:ascii="微软雅黑" w:eastAsia="微软雅黑" w:hAnsi="微软雅黑" w:cs="微软雅黑" w:hint="eastAsia"/>
          <w:sz w:val="22"/>
          <w:szCs w:val="22"/>
        </w:rPr>
        <w:t>国家在遇到如此灾难的时候没有几乎是做不到自发的团结起来对抗灾难。</w:t>
      </w:r>
    </w:p>
    <w:p w:rsidR="004538A3" w:rsidP="005F768A" w14:paraId="36B6BAA0" w14:textId="407565AE">
      <w:pPr>
        <w:rPr>
          <w:rFonts w:ascii="微软雅黑" w:eastAsia="微软雅黑" w:hAnsi="微软雅黑" w:cs="微软雅黑"/>
          <w:sz w:val="22"/>
          <w:szCs w:val="22"/>
        </w:rPr>
      </w:pPr>
      <w:r>
        <w:rPr>
          <w:rFonts w:ascii="微软雅黑" w:eastAsia="微软雅黑" w:hAnsi="微软雅黑" w:cs="微软雅黑" w:hint="eastAsia"/>
          <w:sz w:val="22"/>
          <w:szCs w:val="22"/>
        </w:rPr>
        <w:t>毛熊因兔子念及旧情并没有做的很绝，仅仅是将</w:t>
      </w:r>
      <w:r w:rsidR="00E55E38">
        <w:rPr>
          <w:rFonts w:ascii="微软雅黑" w:eastAsia="微软雅黑" w:hAnsi="微软雅黑" w:cs="微软雅黑" w:hint="eastAsia"/>
          <w:sz w:val="22"/>
          <w:szCs w:val="22"/>
        </w:rPr>
        <w:t>他们控制在没有反抗能力的程度，而华夏在</w:t>
      </w:r>
      <w:r w:rsidR="00C11644">
        <w:rPr>
          <w:rFonts w:ascii="微软雅黑" w:eastAsia="微软雅黑" w:hAnsi="微软雅黑" w:cs="微软雅黑" w:hint="eastAsia"/>
          <w:sz w:val="22"/>
          <w:szCs w:val="22"/>
        </w:rPr>
        <w:t>资源充足的情况下，便开始这宇宙殖民的脚步。</w:t>
      </w:r>
    </w:p>
    <w:p w:rsidR="00C11644" w:rsidP="005F768A" w14:paraId="6403F489" w14:textId="5C55ACCB">
      <w:pPr>
        <w:rPr>
          <w:rFonts w:ascii="微软雅黑" w:eastAsia="微软雅黑" w:hAnsi="微软雅黑" w:cs="微软雅黑"/>
          <w:sz w:val="22"/>
          <w:szCs w:val="22"/>
        </w:rPr>
      </w:pPr>
      <w:r>
        <w:rPr>
          <w:rFonts w:ascii="微软雅黑" w:eastAsia="微软雅黑" w:hAnsi="微软雅黑" w:cs="微软雅黑" w:hint="eastAsia"/>
          <w:sz w:val="22"/>
          <w:szCs w:val="22"/>
        </w:rPr>
        <w:t>某军事基地中一位皮肤</w:t>
      </w:r>
      <w:r w:rsidR="00BE7D34">
        <w:rPr>
          <w:rFonts w:ascii="微软雅黑" w:eastAsia="微软雅黑" w:hAnsi="微软雅黑" w:cs="微软雅黑" w:hint="eastAsia"/>
          <w:sz w:val="22"/>
          <w:szCs w:val="22"/>
        </w:rPr>
        <w:t>白净，但是散发着肃杀气势的军官正对着前面的人说着</w:t>
      </w:r>
      <w:r w:rsidR="00EC1507">
        <w:rPr>
          <w:rFonts w:ascii="微软雅黑" w:eastAsia="微软雅黑" w:hAnsi="微软雅黑" w:cs="微软雅黑" w:hint="eastAsia"/>
          <w:sz w:val="22"/>
          <w:szCs w:val="22"/>
        </w:rPr>
        <w:t>什么</w:t>
      </w:r>
    </w:p>
    <w:p w:rsidR="009A7085" w:rsidP="005F768A" w14:paraId="6489456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EC1507">
        <w:rPr>
          <w:rFonts w:ascii="微软雅黑" w:eastAsia="微软雅黑" w:hAnsi="微软雅黑" w:cs="微软雅黑" w:hint="eastAsia"/>
          <w:sz w:val="22"/>
          <w:szCs w:val="22"/>
        </w:rPr>
        <w:t>现如今，我们的发展速度十分的迅速，地星之上的人口</w:t>
      </w:r>
      <w:r w:rsidR="00B274EF">
        <w:rPr>
          <w:rFonts w:ascii="微软雅黑" w:eastAsia="微软雅黑" w:hAnsi="微软雅黑" w:cs="微软雅黑" w:hint="eastAsia"/>
          <w:sz w:val="22"/>
          <w:szCs w:val="22"/>
        </w:rPr>
        <w:t>相对来说是足够；而火星之上还在只有寥寥数人在上面守护者我们国土的安危，而为了</w:t>
      </w:r>
      <w:r>
        <w:rPr>
          <w:rFonts w:ascii="微软雅黑" w:eastAsia="微软雅黑" w:hAnsi="微软雅黑" w:cs="微软雅黑" w:hint="eastAsia"/>
          <w:sz w:val="22"/>
          <w:szCs w:val="22"/>
        </w:rPr>
        <w:t>让我们的祖国拥有更快的发展速度，今天需要各位成为第一批前往火星的志愿者。</w:t>
      </w:r>
    </w:p>
    <w:p w:rsidR="00443847" w:rsidP="005F768A" w14:paraId="6E28510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各位都是在</w:t>
      </w:r>
      <w:r w:rsidR="006D6298">
        <w:rPr>
          <w:rFonts w:ascii="微软雅黑" w:eastAsia="微软雅黑" w:hAnsi="微软雅黑" w:cs="微软雅黑" w:hint="eastAsia"/>
          <w:sz w:val="22"/>
          <w:szCs w:val="22"/>
        </w:rPr>
        <w:t>基础修行体系下成长起来的，现在各位大多都已经是筑</w:t>
      </w:r>
      <w:r w:rsidR="006D6298">
        <w:rPr>
          <w:rFonts w:ascii="微软雅黑" w:eastAsia="微软雅黑" w:hAnsi="微软雅黑" w:cs="微软雅黑" w:hint="eastAsia"/>
          <w:sz w:val="22"/>
          <w:szCs w:val="22"/>
        </w:rPr>
        <w:t>基以上</w:t>
      </w:r>
      <w:r w:rsidR="006D6298">
        <w:rPr>
          <w:rFonts w:ascii="微软雅黑" w:eastAsia="微软雅黑" w:hAnsi="微软雅黑" w:cs="微软雅黑" w:hint="eastAsia"/>
          <w:sz w:val="22"/>
          <w:szCs w:val="22"/>
        </w:rPr>
        <w:t>的修士了，</w:t>
      </w:r>
      <w:r w:rsidR="00BA3F83">
        <w:rPr>
          <w:rFonts w:ascii="微软雅黑" w:eastAsia="微软雅黑" w:hAnsi="微软雅黑" w:cs="微软雅黑" w:hint="eastAsia"/>
          <w:sz w:val="22"/>
          <w:szCs w:val="22"/>
        </w:rPr>
        <w:t>金丹修为的也有十数位，</w:t>
      </w:r>
      <w:r w:rsidR="00AC19F9">
        <w:rPr>
          <w:rFonts w:ascii="微软雅黑" w:eastAsia="微软雅黑" w:hAnsi="微软雅黑" w:cs="微软雅黑" w:hint="eastAsia"/>
          <w:sz w:val="22"/>
          <w:szCs w:val="22"/>
        </w:rPr>
        <w:t>都是能够在宇宙中独立生存的存在，现在祖国需要各位的力量，但是</w:t>
      </w:r>
      <w:r w:rsidR="0024203C">
        <w:rPr>
          <w:rFonts w:ascii="微软雅黑" w:eastAsia="微软雅黑" w:hAnsi="微软雅黑" w:cs="微软雅黑" w:hint="eastAsia"/>
          <w:sz w:val="22"/>
          <w:szCs w:val="22"/>
        </w:rPr>
        <w:t>作为先驱者总是会有一些风险，尽管我们已经最大程度的保证各位的人身安危，曾经的外星人事件相信各位还有所印象</w:t>
      </w:r>
      <w:r>
        <w:rPr>
          <w:rFonts w:ascii="微软雅黑" w:eastAsia="微软雅黑" w:hAnsi="微软雅黑" w:cs="微软雅黑" w:hint="eastAsia"/>
          <w:sz w:val="22"/>
          <w:szCs w:val="22"/>
        </w:rPr>
        <w:t>，在那种情况下希望各位能够肩负起华夏儿女的职责保护领土的完整。</w:t>
      </w:r>
    </w:p>
    <w:p w:rsidR="005C2296" w:rsidP="005F768A" w14:paraId="3EB57144" w14:textId="535E66AF">
      <w:pPr>
        <w:rPr>
          <w:rFonts w:ascii="微软雅黑" w:eastAsia="微软雅黑" w:hAnsi="微软雅黑" w:cs="微软雅黑"/>
          <w:sz w:val="22"/>
          <w:szCs w:val="22"/>
        </w:rPr>
      </w:pPr>
      <w:r>
        <w:rPr>
          <w:rFonts w:ascii="微软雅黑" w:eastAsia="微软雅黑" w:hAnsi="微软雅黑" w:cs="微软雅黑" w:hint="eastAsia"/>
          <w:sz w:val="22"/>
          <w:szCs w:val="22"/>
        </w:rPr>
        <w:t>现在考虑到部分人可能有别的想法，所以给各位一个退出</w:t>
      </w:r>
      <w:r w:rsidR="005E7524">
        <w:rPr>
          <w:rFonts w:ascii="微软雅黑" w:eastAsia="微软雅黑" w:hAnsi="微软雅黑" w:cs="微软雅黑" w:hint="eastAsia"/>
          <w:sz w:val="22"/>
          <w:szCs w:val="22"/>
        </w:rPr>
        <w:t>此次行动的机会，不用不好意思，</w:t>
      </w:r>
      <w:r w:rsidR="007D5581">
        <w:rPr>
          <w:rFonts w:ascii="微软雅黑" w:eastAsia="微软雅黑" w:hAnsi="微软雅黑" w:cs="微软雅黑" w:hint="eastAsia"/>
          <w:sz w:val="22"/>
          <w:szCs w:val="22"/>
        </w:rPr>
        <w:t>我们对于退出者不会有任何的记录，就当你没有来过这儿，不知道这件事情，也完全不影响以后的生涯。</w:t>
      </w:r>
      <w:r w:rsidR="00C11644">
        <w:rPr>
          <w:rFonts w:ascii="微软雅黑" w:eastAsia="微软雅黑" w:hAnsi="微软雅黑" w:cs="微软雅黑" w:hint="eastAsia"/>
          <w:sz w:val="22"/>
          <w:szCs w:val="22"/>
        </w:rPr>
        <w:t>”</w:t>
      </w:r>
    </w:p>
    <w:p w:rsidR="00C11644" w:rsidP="005F768A" w14:paraId="2E0CE6CB" w14:textId="2FCD3EF6">
      <w:pPr>
        <w:rPr>
          <w:rFonts w:ascii="微软雅黑" w:eastAsia="微软雅黑" w:hAnsi="微软雅黑" w:cs="微软雅黑"/>
          <w:sz w:val="22"/>
          <w:szCs w:val="22"/>
        </w:rPr>
      </w:pPr>
      <w:r>
        <w:rPr>
          <w:rFonts w:ascii="微软雅黑" w:eastAsia="微软雅黑" w:hAnsi="微软雅黑" w:cs="微软雅黑" w:hint="eastAsia"/>
          <w:sz w:val="22"/>
          <w:szCs w:val="22"/>
        </w:rPr>
        <w:t>众人听到稍微有点</w:t>
      </w:r>
      <w:r w:rsidR="00A65C50">
        <w:rPr>
          <w:rFonts w:ascii="微软雅黑" w:eastAsia="微软雅黑" w:hAnsi="微软雅黑" w:cs="微软雅黑" w:hint="eastAsia"/>
          <w:sz w:val="22"/>
          <w:szCs w:val="22"/>
        </w:rPr>
        <w:t>怕，但是想了想最近半年发生的事情，以及以前外星人来袭时的场景，顿时就没有任何的顾虑，</w:t>
      </w:r>
      <w:r w:rsidR="00B2451E">
        <w:rPr>
          <w:rFonts w:ascii="微软雅黑" w:eastAsia="微软雅黑" w:hAnsi="微软雅黑" w:cs="微软雅黑" w:hint="eastAsia"/>
          <w:sz w:val="22"/>
          <w:szCs w:val="22"/>
        </w:rPr>
        <w:t>哪怕太阳要炸了也会有大能出手，让人类文明存续下去。</w:t>
      </w:r>
    </w:p>
    <w:p w:rsidR="005C2296" w:rsidP="005F768A" w14:paraId="7D8F9DA3" w14:textId="0224A73D">
      <w:pPr>
        <w:rPr>
          <w:rFonts w:ascii="微软雅黑" w:eastAsia="微软雅黑" w:hAnsi="微软雅黑" w:cs="微软雅黑"/>
          <w:sz w:val="22"/>
          <w:szCs w:val="22"/>
        </w:rPr>
      </w:pPr>
      <w:r>
        <w:rPr>
          <w:rFonts w:ascii="微软雅黑" w:eastAsia="微软雅黑" w:hAnsi="微软雅黑" w:cs="微软雅黑" w:hint="eastAsia"/>
          <w:sz w:val="22"/>
          <w:szCs w:val="22"/>
        </w:rPr>
        <w:t>在等待了几分钟后见没有人站出来，便继续说到：</w:t>
      </w:r>
    </w:p>
    <w:p w:rsidR="00E13312" w:rsidP="005F768A" w14:paraId="61D3DD2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“看来各位都是</w:t>
      </w:r>
      <w:r w:rsidR="001E5DD1">
        <w:rPr>
          <w:rFonts w:ascii="微软雅黑" w:eastAsia="微软雅黑" w:hAnsi="微软雅黑" w:cs="微软雅黑" w:hint="eastAsia"/>
          <w:sz w:val="22"/>
          <w:szCs w:val="22"/>
        </w:rPr>
        <w:t>做好了觉悟，但是我依然要提醒你们，虽然我们的安全措施做的十分的全，</w:t>
      </w:r>
      <w:r w:rsidR="00C94D0B">
        <w:rPr>
          <w:rFonts w:ascii="微软雅黑" w:eastAsia="微软雅黑" w:hAnsi="微软雅黑" w:cs="微软雅黑" w:hint="eastAsia"/>
          <w:sz w:val="22"/>
          <w:szCs w:val="22"/>
        </w:rPr>
        <w:t>也有十分庞大的无人机队伍可以对抗来敌，但是我还是希望各位能够有着为</w:t>
      </w:r>
      <w:r w:rsidR="00936843">
        <w:rPr>
          <w:rFonts w:ascii="微软雅黑" w:eastAsia="微软雅黑" w:hAnsi="微软雅黑" w:cs="微软雅黑" w:hint="eastAsia"/>
          <w:sz w:val="22"/>
          <w:szCs w:val="22"/>
        </w:rPr>
        <w:t>祖国献身的精神，危险来临时</w:t>
      </w:r>
      <w:r w:rsidR="00BE10AB">
        <w:rPr>
          <w:rFonts w:ascii="微软雅黑" w:eastAsia="微软雅黑" w:hAnsi="微软雅黑" w:cs="微软雅黑" w:hint="eastAsia"/>
          <w:sz w:val="22"/>
          <w:szCs w:val="22"/>
        </w:rPr>
        <w:t>需要各位挺身而出。</w:t>
      </w:r>
    </w:p>
    <w:p w:rsidR="009736E3" w:rsidP="005F768A" w14:paraId="08582A26" w14:textId="07C92D3D">
      <w:pPr>
        <w:rPr>
          <w:rFonts w:ascii="微软雅黑" w:eastAsia="微软雅黑" w:hAnsi="微软雅黑" w:cs="微软雅黑"/>
          <w:sz w:val="22"/>
          <w:szCs w:val="22"/>
        </w:rPr>
      </w:pPr>
      <w:r>
        <w:rPr>
          <w:rFonts w:ascii="微软雅黑" w:eastAsia="微软雅黑" w:hAnsi="微软雅黑" w:cs="微软雅黑" w:hint="eastAsia"/>
          <w:sz w:val="22"/>
          <w:szCs w:val="22"/>
        </w:rPr>
        <w:t>现在，开始登船，前往火星的旅途——</w:t>
      </w:r>
      <w:r>
        <w:rPr>
          <w:rFonts w:ascii="微软雅黑" w:eastAsia="微软雅黑" w:hAnsi="微软雅黑" w:cs="微软雅黑" w:hint="eastAsia"/>
          <w:sz w:val="22"/>
          <w:szCs w:val="22"/>
        </w:rPr>
        <w:t>”</w:t>
      </w:r>
    </w:p>
    <w:p w:rsidR="00B2451E" w:rsidP="005F768A" w14:paraId="2BAA896A" w14:textId="2B209682">
      <w:pPr>
        <w:rPr>
          <w:rFonts w:ascii="微软雅黑" w:eastAsia="微软雅黑" w:hAnsi="微软雅黑" w:cs="微软雅黑"/>
          <w:sz w:val="22"/>
          <w:szCs w:val="22"/>
        </w:rPr>
      </w:pPr>
      <w:r>
        <w:rPr>
          <w:rFonts w:ascii="微软雅黑" w:eastAsia="微软雅黑" w:hAnsi="微软雅黑" w:cs="微软雅黑" w:hint="eastAsia"/>
          <w:sz w:val="22"/>
          <w:szCs w:val="22"/>
        </w:rPr>
        <w:t>一艘</w:t>
      </w:r>
      <w:r w:rsidR="00B35033">
        <w:rPr>
          <w:rFonts w:ascii="微软雅黑" w:eastAsia="微软雅黑" w:hAnsi="微软雅黑" w:cs="微软雅黑" w:hint="eastAsia"/>
          <w:sz w:val="22"/>
          <w:szCs w:val="22"/>
        </w:rPr>
        <w:t>空天母舰缓缓的停在众人的面前，一块不太长的铁梯</w:t>
      </w:r>
      <w:r w:rsidR="00DD4F11">
        <w:rPr>
          <w:rFonts w:ascii="微软雅黑" w:eastAsia="微软雅黑" w:hAnsi="微软雅黑" w:cs="微软雅黑" w:hint="eastAsia"/>
          <w:sz w:val="22"/>
          <w:szCs w:val="22"/>
        </w:rPr>
        <w:t>落在地面之上，而这样的画面在许多军事基地都在发生着</w:t>
      </w:r>
      <w:r w:rsidR="002F0C62">
        <w:rPr>
          <w:rFonts w:ascii="微软雅黑" w:eastAsia="微软雅黑" w:hAnsi="微软雅黑" w:cs="微软雅黑" w:hint="eastAsia"/>
          <w:sz w:val="22"/>
          <w:szCs w:val="22"/>
        </w:rPr>
        <w:t>。十分钟的时间里面便有数百艘空天母舰摆脱了地星的引力前往了火星的旅途</w:t>
      </w:r>
      <w:r w:rsidR="00345E2D">
        <w:rPr>
          <w:rFonts w:ascii="微软雅黑" w:eastAsia="微软雅黑" w:hAnsi="微软雅黑" w:cs="微软雅黑" w:hint="eastAsia"/>
          <w:sz w:val="22"/>
          <w:szCs w:val="22"/>
        </w:rPr>
        <w:t>，踏出了宇宙移民的第一步。</w:t>
      </w:r>
    </w:p>
    <w:p w:rsidR="00E13312" w:rsidP="005F768A" w14:paraId="674B21F4" w14:textId="42024442">
      <w:pPr>
        <w:rPr>
          <w:rFonts w:ascii="微软雅黑" w:eastAsia="微软雅黑" w:hAnsi="微软雅黑" w:cs="微软雅黑"/>
          <w:sz w:val="22"/>
          <w:szCs w:val="22"/>
        </w:rPr>
      </w:pPr>
      <w:r>
        <w:rPr>
          <w:rFonts w:ascii="微软雅黑" w:eastAsia="微软雅黑" w:hAnsi="微软雅黑" w:cs="微软雅黑" w:hint="eastAsia"/>
          <w:sz w:val="22"/>
          <w:szCs w:val="22"/>
        </w:rPr>
        <w:t>而宇宙移民并不一定要依靠飞船来进行移民，</w:t>
      </w:r>
      <w:r w:rsidR="00F436DF">
        <w:rPr>
          <w:rFonts w:ascii="微软雅黑" w:eastAsia="微软雅黑" w:hAnsi="微软雅黑" w:cs="微软雅黑" w:hint="eastAsia"/>
          <w:sz w:val="22"/>
          <w:szCs w:val="22"/>
        </w:rPr>
        <w:t>科技造物是外物，在长距离航行的时候确实十分的便利，但是在一些特殊的情况之下也不一定必须要使用飞船，也可以凭借肉身直接</w:t>
      </w:r>
      <w:r w:rsidR="008039F7">
        <w:rPr>
          <w:rFonts w:ascii="微软雅黑" w:eastAsia="微软雅黑" w:hAnsi="微软雅黑" w:cs="微软雅黑" w:hint="eastAsia"/>
          <w:sz w:val="22"/>
          <w:szCs w:val="22"/>
        </w:rPr>
        <w:t>横渡宇宙，只要修为到了筑基就可以在宇宙空间之中生存，依靠游离在宇宙空间之中的灵气维持生存，缺点只是修为进步的可能小，</w:t>
      </w:r>
      <w:r w:rsidR="00C27F28">
        <w:rPr>
          <w:rFonts w:ascii="微软雅黑" w:eastAsia="微软雅黑" w:hAnsi="微软雅黑" w:cs="微软雅黑" w:hint="eastAsia"/>
          <w:sz w:val="22"/>
          <w:szCs w:val="22"/>
        </w:rPr>
        <w:t>到了寿命尽头之前可能会疯掉，而到了金丹以后就可以自由的在宇宙空间之中活动，因为</w:t>
      </w:r>
      <w:r w:rsidR="00541148">
        <w:rPr>
          <w:rFonts w:ascii="微软雅黑" w:eastAsia="微软雅黑" w:hAnsi="微软雅黑" w:cs="微软雅黑" w:hint="eastAsia"/>
          <w:sz w:val="22"/>
          <w:szCs w:val="22"/>
        </w:rPr>
        <w:t>金丹</w:t>
      </w:r>
      <w:r w:rsidR="00C27F28">
        <w:rPr>
          <w:rFonts w:ascii="微软雅黑" w:eastAsia="微软雅黑" w:hAnsi="微软雅黑" w:cs="微软雅黑" w:hint="eastAsia"/>
          <w:sz w:val="22"/>
          <w:szCs w:val="22"/>
        </w:rPr>
        <w:t>可以</w:t>
      </w:r>
      <w:r w:rsidR="001E7D7F">
        <w:rPr>
          <w:rFonts w:ascii="微软雅黑" w:eastAsia="微软雅黑" w:hAnsi="微软雅黑" w:cs="微软雅黑" w:hint="eastAsia"/>
          <w:sz w:val="22"/>
          <w:szCs w:val="22"/>
        </w:rPr>
        <w:t>简单的操纵空间，</w:t>
      </w:r>
      <w:r w:rsidR="00541148">
        <w:rPr>
          <w:rFonts w:ascii="微软雅黑" w:eastAsia="微软雅黑" w:hAnsi="微软雅黑" w:cs="微软雅黑" w:hint="eastAsia"/>
          <w:sz w:val="22"/>
          <w:szCs w:val="22"/>
        </w:rPr>
        <w:t>能够把空间</w:t>
      </w:r>
      <w:r w:rsidR="00541148">
        <w:rPr>
          <w:rFonts w:ascii="微软雅黑" w:eastAsia="微软雅黑" w:hAnsi="微软雅黑" w:cs="微软雅黑" w:hint="eastAsia"/>
          <w:sz w:val="22"/>
          <w:szCs w:val="22"/>
        </w:rPr>
        <w:t>当做</w:t>
      </w:r>
      <w:r w:rsidR="00541148">
        <w:rPr>
          <w:rFonts w:ascii="微软雅黑" w:eastAsia="微软雅黑" w:hAnsi="微软雅黑" w:cs="微软雅黑" w:hint="eastAsia"/>
          <w:sz w:val="22"/>
          <w:szCs w:val="22"/>
        </w:rPr>
        <w:t>借力点，</w:t>
      </w:r>
      <w:r w:rsidR="001E7D7F">
        <w:rPr>
          <w:rFonts w:ascii="微软雅黑" w:eastAsia="微软雅黑" w:hAnsi="微软雅黑" w:cs="微软雅黑" w:hint="eastAsia"/>
          <w:sz w:val="22"/>
          <w:szCs w:val="22"/>
        </w:rPr>
        <w:t>至少能够移动了那么就不会因为没有借力的地方被困在那无垠的宇宙之中，</w:t>
      </w:r>
      <w:r w:rsidR="006865FA">
        <w:rPr>
          <w:rFonts w:ascii="微软雅黑" w:eastAsia="微软雅黑" w:hAnsi="微软雅黑" w:cs="微软雅黑" w:hint="eastAsia"/>
          <w:sz w:val="22"/>
          <w:szCs w:val="22"/>
        </w:rPr>
        <w:t>甚至可以带着一两个人慢慢的移动到一个指定的地点，前提是不会被饿死</w:t>
      </w:r>
      <w:r w:rsidR="008F600A">
        <w:rPr>
          <w:rFonts w:ascii="微软雅黑" w:eastAsia="微软雅黑" w:hAnsi="微软雅黑" w:cs="微软雅黑" w:hint="eastAsia"/>
          <w:sz w:val="22"/>
          <w:szCs w:val="22"/>
        </w:rPr>
        <w:t>或者老死，而</w:t>
      </w:r>
      <w:r w:rsidR="008F600A">
        <w:rPr>
          <w:rFonts w:ascii="微软雅黑" w:eastAsia="微软雅黑" w:hAnsi="微软雅黑" w:cs="微软雅黑" w:hint="eastAsia"/>
          <w:sz w:val="22"/>
          <w:szCs w:val="22"/>
        </w:rPr>
        <w:t>元婴将</w:t>
      </w:r>
      <w:r w:rsidR="008F600A">
        <w:rPr>
          <w:rFonts w:ascii="微软雅黑" w:eastAsia="微软雅黑" w:hAnsi="微软雅黑" w:cs="微软雅黑" w:hint="eastAsia"/>
          <w:sz w:val="22"/>
          <w:szCs w:val="22"/>
        </w:rPr>
        <w:t>则拥有了穿越空间的能力，但是呢这个能力却不是与生俱来的，而是需要慢慢的尝试的，</w:t>
      </w:r>
      <w:r w:rsidR="00561D0D">
        <w:rPr>
          <w:rFonts w:ascii="微软雅黑" w:eastAsia="微软雅黑" w:hAnsi="微软雅黑" w:cs="微软雅黑" w:hint="eastAsia"/>
          <w:sz w:val="22"/>
          <w:szCs w:val="22"/>
        </w:rPr>
        <w:t>就如同人有行走的能力，但是在会走路之前肯定是</w:t>
      </w:r>
      <w:r w:rsidR="00561D0D">
        <w:rPr>
          <w:rFonts w:ascii="微软雅黑" w:eastAsia="微软雅黑" w:hAnsi="微软雅黑" w:cs="微软雅黑" w:hint="eastAsia"/>
          <w:sz w:val="22"/>
          <w:szCs w:val="22"/>
        </w:rPr>
        <w:t>不会跑的，但是会走路了</w:t>
      </w:r>
      <w:r w:rsidR="00311E94">
        <w:rPr>
          <w:rFonts w:ascii="微软雅黑" w:eastAsia="微软雅黑" w:hAnsi="微软雅黑" w:cs="微软雅黑" w:hint="eastAsia"/>
          <w:sz w:val="22"/>
          <w:szCs w:val="22"/>
        </w:rPr>
        <w:t>后面一定就会跑了，至于后面能够跑多快那就看个人的努力了；</w:t>
      </w:r>
    </w:p>
    <w:p w:rsidR="00311E94" w:rsidP="005F768A" w14:paraId="5393EB78" w14:textId="32CE08C5">
      <w:pPr>
        <w:rPr>
          <w:rFonts w:ascii="微软雅黑" w:eastAsia="微软雅黑" w:hAnsi="微软雅黑" w:cs="微软雅黑"/>
          <w:sz w:val="22"/>
          <w:szCs w:val="22"/>
        </w:rPr>
      </w:pPr>
      <w:r>
        <w:rPr>
          <w:rFonts w:ascii="微软雅黑" w:eastAsia="微软雅黑" w:hAnsi="微软雅黑" w:cs="微软雅黑" w:hint="eastAsia"/>
          <w:sz w:val="22"/>
          <w:szCs w:val="22"/>
        </w:rPr>
        <w:t>而会了穿越空间</w:t>
      </w:r>
      <w:r>
        <w:rPr>
          <w:rFonts w:ascii="微软雅黑" w:eastAsia="微软雅黑" w:hAnsi="微软雅黑" w:cs="微软雅黑" w:hint="eastAsia"/>
          <w:sz w:val="22"/>
          <w:szCs w:val="22"/>
        </w:rPr>
        <w:t>的</w:t>
      </w:r>
      <w:r w:rsidR="006A0B16">
        <w:rPr>
          <w:rFonts w:ascii="微软雅黑" w:eastAsia="微软雅黑" w:hAnsi="微软雅黑" w:cs="微软雅黑" w:hint="eastAsia"/>
          <w:sz w:val="22"/>
          <w:szCs w:val="22"/>
        </w:rPr>
        <w:t>元婴修士</w:t>
      </w:r>
      <w:r w:rsidR="006A0B16">
        <w:rPr>
          <w:rFonts w:ascii="微软雅黑" w:eastAsia="微软雅黑" w:hAnsi="微软雅黑" w:cs="微软雅黑" w:hint="eastAsia"/>
          <w:sz w:val="22"/>
          <w:szCs w:val="22"/>
        </w:rPr>
        <w:t>就可以带着大量的人往返于某一处地点，起到代替飞船的作用，还有一个优点就是十分的省钱，毕竟修士动一次手并不需要消耗多少资源，顶多就是</w:t>
      </w:r>
      <w:r w:rsidR="006A0B16">
        <w:rPr>
          <w:rFonts w:ascii="微软雅黑" w:eastAsia="微软雅黑" w:hAnsi="微软雅黑" w:cs="微软雅黑" w:hint="eastAsia"/>
          <w:sz w:val="22"/>
          <w:szCs w:val="22"/>
        </w:rPr>
        <w:t>一些灵</w:t>
      </w:r>
      <w:r w:rsidR="006A0B16">
        <w:rPr>
          <w:rFonts w:ascii="微软雅黑" w:eastAsia="微软雅黑" w:hAnsi="微软雅黑" w:cs="微软雅黑" w:hint="eastAsia"/>
          <w:sz w:val="22"/>
          <w:szCs w:val="22"/>
        </w:rPr>
        <w:t>力的消耗，用不了多久便可以完成补充。</w:t>
      </w:r>
    </w:p>
    <w:p w:rsidR="006A0B16" w:rsidP="005F768A" w14:paraId="3AAED94F" w14:textId="3095D498">
      <w:pPr>
        <w:rPr>
          <w:rFonts w:ascii="微软雅黑" w:eastAsia="微软雅黑" w:hAnsi="微软雅黑" w:cs="微软雅黑"/>
          <w:sz w:val="22"/>
          <w:szCs w:val="22"/>
        </w:rPr>
      </w:pPr>
      <w:r>
        <w:rPr>
          <w:rFonts w:ascii="微软雅黑" w:eastAsia="微软雅黑" w:hAnsi="微软雅黑" w:cs="微软雅黑" w:hint="eastAsia"/>
          <w:sz w:val="22"/>
          <w:szCs w:val="22"/>
        </w:rPr>
        <w:t>而现如今到了</w:t>
      </w:r>
      <w:r>
        <w:rPr>
          <w:rFonts w:ascii="微软雅黑" w:eastAsia="微软雅黑" w:hAnsi="微软雅黑" w:cs="微软雅黑" w:hint="eastAsia"/>
          <w:sz w:val="22"/>
          <w:szCs w:val="22"/>
        </w:rPr>
        <w:t>元婴期</w:t>
      </w:r>
      <w:r>
        <w:rPr>
          <w:rFonts w:ascii="微软雅黑" w:eastAsia="微软雅黑" w:hAnsi="微软雅黑" w:cs="微软雅黑" w:hint="eastAsia"/>
          <w:sz w:val="22"/>
          <w:szCs w:val="22"/>
        </w:rPr>
        <w:t>的修士很少，李修</w:t>
      </w:r>
      <w:r w:rsidR="001A08E3">
        <w:rPr>
          <w:rFonts w:ascii="微软雅黑" w:eastAsia="微软雅黑" w:hAnsi="微软雅黑" w:cs="微软雅黑" w:hint="eastAsia"/>
          <w:sz w:val="22"/>
          <w:szCs w:val="22"/>
        </w:rPr>
        <w:t>只是较为早的一个，现在的他一有空就往火星跑，虽然需要中途</w:t>
      </w:r>
      <w:r w:rsidR="00C86CF7">
        <w:rPr>
          <w:rFonts w:ascii="微软雅黑" w:eastAsia="微软雅黑" w:hAnsi="微软雅黑" w:cs="微软雅黑" w:hint="eastAsia"/>
          <w:sz w:val="22"/>
          <w:szCs w:val="22"/>
        </w:rPr>
        <w:t>停几下</w:t>
      </w:r>
      <w:r w:rsidR="006012A6">
        <w:rPr>
          <w:rFonts w:ascii="微软雅黑" w:eastAsia="微软雅黑" w:hAnsi="微软雅黑" w:cs="微软雅黑" w:hint="eastAsia"/>
          <w:sz w:val="22"/>
          <w:szCs w:val="22"/>
        </w:rPr>
        <w:t>，还</w:t>
      </w:r>
      <w:r w:rsidR="006012A6">
        <w:rPr>
          <w:rFonts w:ascii="微软雅黑" w:eastAsia="微软雅黑" w:hAnsi="微软雅黑" w:cs="微软雅黑" w:hint="eastAsia"/>
          <w:sz w:val="22"/>
          <w:szCs w:val="22"/>
        </w:rPr>
        <w:t>有些元婴的</w:t>
      </w:r>
      <w:r w:rsidR="006012A6">
        <w:rPr>
          <w:rFonts w:ascii="微软雅黑" w:eastAsia="微软雅黑" w:hAnsi="微软雅黑" w:cs="微软雅黑" w:hint="eastAsia"/>
          <w:sz w:val="22"/>
          <w:szCs w:val="22"/>
        </w:rPr>
        <w:t>修士只是</w:t>
      </w:r>
      <w:r w:rsidR="006012A6">
        <w:rPr>
          <w:rFonts w:ascii="微软雅黑" w:eastAsia="微软雅黑" w:hAnsi="微软雅黑" w:cs="微软雅黑" w:hint="eastAsia"/>
          <w:sz w:val="22"/>
          <w:szCs w:val="22"/>
        </w:rPr>
        <w:t>拥有元婴的</w:t>
      </w:r>
      <w:r w:rsidR="006012A6">
        <w:rPr>
          <w:rFonts w:ascii="微软雅黑" w:eastAsia="微软雅黑" w:hAnsi="微软雅黑" w:cs="微软雅黑" w:hint="eastAsia"/>
          <w:sz w:val="22"/>
          <w:szCs w:val="22"/>
        </w:rPr>
        <w:t>修为却不会使用力量，导致还不知道怎么穿越空间。</w:t>
      </w:r>
    </w:p>
    <w:p w:rsidR="00345E2D" w:rsidP="005F768A" w14:paraId="13B53368" w14:textId="43FEF3C0">
      <w:pPr>
        <w:rPr>
          <w:rFonts w:ascii="微软雅黑" w:eastAsia="微软雅黑" w:hAnsi="微软雅黑" w:cs="微软雅黑"/>
          <w:sz w:val="22"/>
          <w:szCs w:val="22"/>
        </w:rPr>
      </w:pPr>
      <w:r>
        <w:rPr>
          <w:rFonts w:ascii="微软雅黑" w:eastAsia="微软雅黑" w:hAnsi="微软雅黑" w:cs="微软雅黑" w:hint="eastAsia"/>
          <w:sz w:val="22"/>
          <w:szCs w:val="22"/>
        </w:rPr>
        <w:t>某个不想管事但是又想</w:t>
      </w:r>
      <w:r w:rsidR="00B105BA">
        <w:rPr>
          <w:rFonts w:ascii="微软雅黑" w:eastAsia="微软雅黑" w:hAnsi="微软雅黑" w:cs="微软雅黑" w:hint="eastAsia"/>
          <w:sz w:val="22"/>
          <w:szCs w:val="22"/>
        </w:rPr>
        <w:t>当BOSS决定整个企业走向以及以后人类</w:t>
      </w:r>
      <w:r w:rsidR="00D90D49">
        <w:rPr>
          <w:rFonts w:ascii="微软雅黑" w:eastAsia="微软雅黑" w:hAnsi="微软雅黑" w:cs="微软雅黑" w:hint="eastAsia"/>
          <w:sz w:val="22"/>
          <w:szCs w:val="22"/>
        </w:rPr>
        <w:t>科技发展走向的少女正在公司的办公室中公费吃喝玩耍，</w:t>
      </w:r>
      <w:r w:rsidR="00770AE9">
        <w:rPr>
          <w:rFonts w:ascii="微软雅黑" w:eastAsia="微软雅黑" w:hAnsi="微软雅黑" w:cs="微软雅黑" w:hint="eastAsia"/>
          <w:sz w:val="22"/>
          <w:szCs w:val="22"/>
        </w:rPr>
        <w:t>虽然说</w:t>
      </w:r>
      <w:r w:rsidR="00465A34">
        <w:rPr>
          <w:rFonts w:ascii="微软雅黑" w:eastAsia="微软雅黑" w:hAnsi="微软雅黑" w:cs="微软雅黑" w:hint="eastAsia"/>
          <w:sz w:val="22"/>
          <w:szCs w:val="22"/>
        </w:rPr>
        <w:t>整个公司在法律上都归属于她</w:t>
      </w:r>
      <w:r w:rsidR="00CA4C04">
        <w:rPr>
          <w:rFonts w:ascii="微软雅黑" w:eastAsia="微软雅黑" w:hAnsi="微软雅黑" w:cs="微软雅黑" w:hint="eastAsia"/>
          <w:sz w:val="22"/>
          <w:szCs w:val="22"/>
        </w:rPr>
        <w:t>。</w:t>
      </w:r>
    </w:p>
    <w:p w:rsidR="006012A6" w:rsidP="005F768A" w14:paraId="681D78DE" w14:textId="44585414">
      <w:pPr>
        <w:rPr>
          <w:rFonts w:ascii="微软雅黑" w:eastAsia="微软雅黑" w:hAnsi="微软雅黑" w:cs="微软雅黑"/>
          <w:sz w:val="22"/>
          <w:szCs w:val="22"/>
        </w:rPr>
      </w:pPr>
      <w:r>
        <w:rPr>
          <w:rFonts w:ascii="微软雅黑" w:eastAsia="微软雅黑" w:hAnsi="微软雅黑" w:cs="微软雅黑" w:hint="eastAsia"/>
          <w:sz w:val="22"/>
          <w:szCs w:val="22"/>
        </w:rPr>
        <w:t>“姐姐，</w:t>
      </w:r>
      <w:r w:rsidR="00C71EBC">
        <w:rPr>
          <w:rFonts w:ascii="微软雅黑" w:eastAsia="微软雅黑" w:hAnsi="微软雅黑" w:cs="微软雅黑" w:hint="eastAsia"/>
          <w:sz w:val="22"/>
          <w:szCs w:val="22"/>
        </w:rPr>
        <w:t>你不是说要自己慢慢的做实验确定基础原理的正确性吗?</w:t>
      </w:r>
      <w:r>
        <w:rPr>
          <w:rFonts w:ascii="微软雅黑" w:eastAsia="微软雅黑" w:hAnsi="微软雅黑" w:cs="微软雅黑" w:hint="eastAsia"/>
          <w:sz w:val="22"/>
          <w:szCs w:val="22"/>
        </w:rPr>
        <w:t>”</w:t>
      </w:r>
    </w:p>
    <w:p w:rsidR="00C71EBC" w:rsidRPr="00C71EBC" w:rsidP="005F768A" w14:paraId="5812C7B3" w14:textId="580A8BD3">
      <w:pPr>
        <w:rPr>
          <w:rFonts w:ascii="微软雅黑" w:eastAsia="微软雅黑" w:hAnsi="微软雅黑" w:cs="微软雅黑"/>
          <w:sz w:val="22"/>
          <w:szCs w:val="22"/>
        </w:rPr>
      </w:pPr>
      <w:r>
        <w:rPr>
          <w:rFonts w:ascii="微软雅黑" w:eastAsia="微软雅黑" w:hAnsi="微软雅黑" w:cs="微软雅黑" w:hint="eastAsia"/>
          <w:sz w:val="22"/>
          <w:szCs w:val="22"/>
        </w:rPr>
        <w:t>“啊——那个嘛，怎么说呢，我做了这么久的实验依然没有发现任何不妥的地方，</w:t>
      </w:r>
      <w:r w:rsidR="00EC209A">
        <w:rPr>
          <w:rFonts w:ascii="微软雅黑" w:eastAsia="微软雅黑" w:hAnsi="微软雅黑" w:cs="微软雅黑" w:hint="eastAsia"/>
          <w:sz w:val="22"/>
          <w:szCs w:val="22"/>
        </w:rPr>
        <w:t>而且就算有些不妥的地方以我现在的知识还是没有那个能力发现的。</w:t>
      </w:r>
      <w:r>
        <w:rPr>
          <w:rFonts w:ascii="微软雅黑" w:eastAsia="微软雅黑" w:hAnsi="微软雅黑" w:cs="微软雅黑" w:hint="eastAsia"/>
          <w:sz w:val="22"/>
          <w:szCs w:val="22"/>
        </w:rPr>
        <w:t>”</w:t>
      </w:r>
    </w:p>
    <w:p w:rsidR="00CA4C04" w:rsidP="005F768A" w14:paraId="111C78C5" w14:textId="30BC0FBC">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C80DC5">
        <w:rPr>
          <w:rFonts w:ascii="微软雅黑" w:eastAsia="微软雅黑" w:hAnsi="微软雅黑" w:cs="微软雅黑" w:hint="eastAsia"/>
          <w:sz w:val="22"/>
          <w:szCs w:val="22"/>
        </w:rPr>
        <w:t>不要再狡辩了，你就是懒，不想动了，</w:t>
      </w:r>
      <w:r w:rsidR="008E187C">
        <w:rPr>
          <w:rFonts w:ascii="微软雅黑" w:eastAsia="微软雅黑" w:hAnsi="微软雅黑" w:cs="微软雅黑" w:hint="eastAsia"/>
          <w:sz w:val="22"/>
          <w:szCs w:val="22"/>
        </w:rPr>
        <w:t>这些实验交给下面的人来做不也挺好的嘛？</w:t>
      </w:r>
      <w:r>
        <w:rPr>
          <w:rFonts w:ascii="微软雅黑" w:eastAsia="微软雅黑" w:hAnsi="微软雅黑" w:cs="微软雅黑" w:hint="eastAsia"/>
          <w:sz w:val="22"/>
          <w:szCs w:val="22"/>
        </w:rPr>
        <w:t>”</w:t>
      </w:r>
    </w:p>
    <w:p w:rsidR="008E187C" w:rsidRPr="008E187C" w:rsidP="005F768A" w14:paraId="59649EBC" w14:textId="4E18CCE5">
      <w:pPr>
        <w:rPr>
          <w:rFonts w:ascii="微软雅黑" w:eastAsia="微软雅黑" w:hAnsi="微软雅黑" w:cs="微软雅黑"/>
          <w:sz w:val="22"/>
          <w:szCs w:val="22"/>
        </w:rPr>
      </w:pPr>
      <w:r>
        <w:rPr>
          <w:rFonts w:ascii="微软雅黑" w:eastAsia="微软雅黑" w:hAnsi="微软雅黑" w:cs="微软雅黑" w:hint="eastAsia"/>
          <w:sz w:val="22"/>
          <w:szCs w:val="22"/>
        </w:rPr>
        <w:t>“这不一样，他们还没有这么多的知识储备</w:t>
      </w:r>
      <w:r w:rsidR="00422743">
        <w:rPr>
          <w:rFonts w:ascii="微软雅黑" w:eastAsia="微软雅黑" w:hAnsi="微软雅黑" w:cs="微软雅黑" w:hint="eastAsia"/>
          <w:sz w:val="22"/>
          <w:szCs w:val="22"/>
        </w:rPr>
        <w:t>，就连那个已经被削弱了很多的物质转化机他们都不懂运行的原理，更不用</w:t>
      </w:r>
      <w:r w:rsidR="001B2343">
        <w:rPr>
          <w:rFonts w:ascii="微软雅黑" w:eastAsia="微软雅黑" w:hAnsi="微软雅黑" w:cs="微软雅黑" w:hint="eastAsia"/>
          <w:sz w:val="22"/>
          <w:szCs w:val="22"/>
        </w:rPr>
        <w:t>提反物质的提取以及运用了</w:t>
      </w:r>
      <w:r w:rsidR="00902363">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151BEE" w:rsidP="005F768A" w14:paraId="5E7E41B8" w14:textId="4BD992D5">
      <w:pPr>
        <w:rPr>
          <w:rFonts w:ascii="微软雅黑" w:eastAsia="微软雅黑" w:hAnsi="微软雅黑" w:cs="微软雅黑"/>
          <w:sz w:val="22"/>
          <w:szCs w:val="22"/>
        </w:rPr>
      </w:pPr>
      <w:r>
        <w:rPr>
          <w:rFonts w:ascii="微软雅黑" w:eastAsia="微软雅黑" w:hAnsi="微软雅黑" w:cs="微软雅黑" w:hint="eastAsia"/>
          <w:sz w:val="22"/>
          <w:szCs w:val="22"/>
        </w:rPr>
        <w:t>“哼~反正我也是不会，你也不教教他们最起码教教我嘛。”</w:t>
      </w:r>
    </w:p>
    <w:p w:rsidR="00902363" w:rsidP="005F768A" w14:paraId="3C5127B9" w14:textId="688EAC47">
      <w:pPr>
        <w:rPr>
          <w:rFonts w:ascii="微软雅黑" w:eastAsia="微软雅黑" w:hAnsi="微软雅黑" w:cs="微软雅黑"/>
          <w:sz w:val="22"/>
          <w:szCs w:val="22"/>
        </w:rPr>
      </w:pPr>
      <w:r>
        <w:rPr>
          <w:rFonts w:ascii="微软雅黑" w:eastAsia="微软雅黑" w:hAnsi="微软雅黑" w:cs="微软雅黑" w:hint="eastAsia"/>
          <w:sz w:val="22"/>
          <w:szCs w:val="22"/>
        </w:rPr>
        <w:t>“现在你理解了铁以后物质转化的基础理论了？”</w:t>
      </w:r>
    </w:p>
    <w:p w:rsidR="00422681" w:rsidP="005F768A" w14:paraId="444CAE0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D32AC6">
        <w:rPr>
          <w:rFonts w:ascii="微软雅黑" w:eastAsia="微软雅黑" w:hAnsi="微软雅黑" w:cs="微软雅黑" w:hint="eastAsia"/>
          <w:sz w:val="22"/>
          <w:szCs w:val="22"/>
        </w:rPr>
        <w:t>还没有理解，</w:t>
      </w:r>
      <w:r>
        <w:rPr>
          <w:rFonts w:ascii="微软雅黑" w:eastAsia="微软雅黑" w:hAnsi="微软雅黑" w:cs="微软雅黑" w:hint="eastAsia"/>
          <w:sz w:val="22"/>
          <w:szCs w:val="22"/>
        </w:rPr>
        <w:t>但是绝对快了。</w:t>
      </w:r>
    </w:p>
    <w:p w:rsidR="00FA131B" w:rsidP="005F768A" w14:paraId="34DCD83E" w14:textId="3AFC41A7">
      <w:pPr>
        <w:rPr>
          <w:rFonts w:ascii="微软雅黑" w:eastAsia="微软雅黑" w:hAnsi="微软雅黑" w:cs="微软雅黑"/>
          <w:sz w:val="22"/>
          <w:szCs w:val="22"/>
        </w:rPr>
      </w:pP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不说这个了，最近</w:t>
      </w:r>
      <w:r w:rsidR="00BB4E2B">
        <w:rPr>
          <w:rFonts w:ascii="微软雅黑" w:eastAsia="微软雅黑" w:hAnsi="微软雅黑" w:cs="微软雅黑" w:hint="eastAsia"/>
          <w:sz w:val="22"/>
          <w:szCs w:val="22"/>
        </w:rPr>
        <w:t>的</w:t>
      </w:r>
      <w:r w:rsidR="00FD21C8">
        <w:rPr>
          <w:rFonts w:ascii="微软雅黑" w:eastAsia="微软雅黑" w:hAnsi="微软雅黑" w:cs="微软雅黑" w:hint="eastAsia"/>
          <w:sz w:val="22"/>
          <w:szCs w:val="22"/>
        </w:rPr>
        <w:t>军队组建的了大规模的太空军，无人机的数量实在是变得异常庞大了</w:t>
      </w:r>
      <w:r w:rsidR="0047765B">
        <w:rPr>
          <w:rFonts w:ascii="微软雅黑" w:eastAsia="微软雅黑" w:hAnsi="微软雅黑" w:cs="微软雅黑" w:hint="eastAsia"/>
          <w:sz w:val="22"/>
          <w:szCs w:val="22"/>
        </w:rPr>
        <w:t>，而且已经开始了火星殖民行动了，我们是不是也稍微表示一下，或者前往其他的星球动动手，不然以后整个太阳系都没有我们的位置了。</w:t>
      </w:r>
      <w:r>
        <w:rPr>
          <w:rFonts w:ascii="微软雅黑" w:eastAsia="微软雅黑" w:hAnsi="微软雅黑" w:cs="微软雅黑" w:hint="eastAsia"/>
          <w:sz w:val="22"/>
          <w:szCs w:val="22"/>
        </w:rPr>
        <w:t>”</w:t>
      </w:r>
    </w:p>
    <w:p w:rsidR="00BA59E2" w:rsidP="005F768A" w14:paraId="5034DF8A" w14:textId="37DB4E62">
      <w:pPr>
        <w:rPr>
          <w:rFonts w:ascii="微软雅黑" w:eastAsia="微软雅黑" w:hAnsi="微软雅黑" w:cs="微软雅黑"/>
          <w:sz w:val="22"/>
          <w:szCs w:val="22"/>
        </w:rPr>
      </w:pPr>
      <w:r>
        <w:rPr>
          <w:rFonts w:ascii="微软雅黑" w:eastAsia="微软雅黑" w:hAnsi="微软雅黑" w:cs="微软雅黑" w:hint="eastAsia"/>
          <w:sz w:val="22"/>
          <w:szCs w:val="22"/>
        </w:rPr>
        <w:t>“也对，平时都没有怎么关注这方面的事情，</w:t>
      </w:r>
      <w:r w:rsidR="00A82860">
        <w:rPr>
          <w:rFonts w:ascii="微软雅黑" w:eastAsia="微软雅黑" w:hAnsi="微软雅黑" w:cs="微软雅黑" w:hint="eastAsia"/>
          <w:sz w:val="22"/>
          <w:szCs w:val="22"/>
        </w:rPr>
        <w:t>外星殖民这事儿总感觉很麻烦</w:t>
      </w:r>
      <w:r w:rsidR="00D241DE">
        <w:rPr>
          <w:rFonts w:ascii="微软雅黑" w:eastAsia="微软雅黑" w:hAnsi="微软雅黑" w:cs="微软雅黑" w:hint="eastAsia"/>
          <w:sz w:val="22"/>
          <w:szCs w:val="22"/>
        </w:rPr>
        <w:t>，重点是我们木有人口啊，就算拿下了土地又能咋样呢？</w:t>
      </w:r>
      <w:r>
        <w:rPr>
          <w:rFonts w:ascii="微软雅黑" w:eastAsia="微软雅黑" w:hAnsi="微软雅黑" w:cs="微软雅黑" w:hint="eastAsia"/>
          <w:sz w:val="22"/>
          <w:szCs w:val="22"/>
        </w:rPr>
        <w:t>”</w:t>
      </w:r>
    </w:p>
    <w:p w:rsidR="00D241DE" w:rsidP="005F768A" w14:paraId="7EC51488" w14:textId="48043D50">
      <w:pPr>
        <w:rPr>
          <w:rFonts w:ascii="微软雅黑" w:eastAsia="微软雅黑" w:hAnsi="微软雅黑" w:cs="微软雅黑"/>
          <w:sz w:val="22"/>
          <w:szCs w:val="22"/>
        </w:rPr>
      </w:pPr>
      <w:r>
        <w:rPr>
          <w:rFonts w:ascii="微软雅黑" w:eastAsia="微软雅黑" w:hAnsi="微软雅黑" w:cs="微软雅黑" w:hint="eastAsia"/>
          <w:sz w:val="22"/>
          <w:szCs w:val="22"/>
        </w:rPr>
        <w:t>“这可是土地啊，这个可是资源啊，大量的土地资源可以</w:t>
      </w:r>
      <w:r w:rsidR="00DB4F27">
        <w:rPr>
          <w:rFonts w:ascii="微软雅黑" w:eastAsia="微软雅黑" w:hAnsi="微软雅黑" w:cs="微软雅黑" w:hint="eastAsia"/>
          <w:sz w:val="22"/>
          <w:szCs w:val="22"/>
        </w:rPr>
        <w:t>造房子啊，可以干很多事情的，建造属于我们自己的防御圈多好啊，用不到了还可以对外售卖出租，虽然现在的地星还没有这个能力和资源购买星球，但是可以为以后的发展做打算了啊。</w:t>
      </w:r>
      <w:r>
        <w:rPr>
          <w:rFonts w:ascii="微软雅黑" w:eastAsia="微软雅黑" w:hAnsi="微软雅黑" w:cs="微软雅黑" w:hint="eastAsia"/>
          <w:sz w:val="22"/>
          <w:szCs w:val="22"/>
        </w:rPr>
        <w:t>”</w:t>
      </w:r>
    </w:p>
    <w:p w:rsidR="00B90266" w:rsidRPr="00D241DE" w:rsidP="005F768A" w14:paraId="72CA1798" w14:textId="6099AD86">
      <w:pPr>
        <w:rPr>
          <w:rFonts w:ascii="微软雅黑" w:eastAsia="微软雅黑" w:hAnsi="微软雅黑" w:cs="微软雅黑"/>
          <w:sz w:val="22"/>
          <w:szCs w:val="22"/>
        </w:rPr>
      </w:pPr>
      <w:r>
        <w:rPr>
          <w:rFonts w:ascii="微软雅黑" w:eastAsia="微软雅黑" w:hAnsi="微软雅黑" w:cs="微软雅黑" w:hint="eastAsia"/>
          <w:sz w:val="22"/>
          <w:szCs w:val="22"/>
        </w:rPr>
        <w:t>“可不要瞎说，我可不是万恶的资本家，我可不赚钱，这是为了</w:t>
      </w:r>
      <w:r w:rsidR="006F332D">
        <w:rPr>
          <w:rFonts w:ascii="微软雅黑" w:eastAsia="微软雅黑" w:hAnsi="微软雅黑" w:cs="微软雅黑" w:hint="eastAsia"/>
          <w:sz w:val="22"/>
          <w:szCs w:val="22"/>
        </w:rPr>
        <w:t>以后的人们有一个稳定居所，不至于在宇宙之中流浪漂泊而提供的一个稳定住所</w:t>
      </w:r>
      <w:r w:rsidR="00A8413F">
        <w:rPr>
          <w:rFonts w:ascii="微软雅黑" w:eastAsia="微软雅黑" w:hAnsi="微软雅黑" w:cs="微软雅黑" w:hint="eastAsia"/>
          <w:sz w:val="22"/>
          <w:szCs w:val="22"/>
        </w:rPr>
        <w:t>，同时还可以提供各种额外的服务，怎么能够说是赚钱呢？</w:t>
      </w:r>
      <w:r>
        <w:rPr>
          <w:rFonts w:ascii="微软雅黑" w:eastAsia="微软雅黑" w:hAnsi="微软雅黑" w:cs="微软雅黑" w:hint="eastAsia"/>
          <w:sz w:val="22"/>
          <w:szCs w:val="22"/>
        </w:rPr>
        <w:t>”</w:t>
      </w:r>
    </w:p>
    <w:p w:rsidR="00CB7D7A" w:rsidP="005F768A" w14:paraId="540EB4F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，对对对。</w:t>
      </w:r>
    </w:p>
    <w:p w:rsidR="00BE10AB" w:rsidP="005F768A" w14:paraId="62E30E33" w14:textId="35122E34">
      <w:pPr>
        <w:rPr>
          <w:rFonts w:ascii="微软雅黑" w:eastAsia="微软雅黑" w:hAnsi="微软雅黑" w:cs="微软雅黑"/>
          <w:sz w:val="22"/>
          <w:szCs w:val="22"/>
        </w:rPr>
      </w:pPr>
      <w:r>
        <w:rPr>
          <w:rFonts w:ascii="微软雅黑" w:eastAsia="微软雅黑" w:hAnsi="微软雅黑" w:cs="微软雅黑"/>
          <w:sz w:val="22"/>
          <w:szCs w:val="22"/>
        </w:rPr>
        <w:t>E</w:t>
      </w:r>
      <w:r>
        <w:rPr>
          <w:rFonts w:ascii="微软雅黑" w:eastAsia="微软雅黑" w:hAnsi="微软雅黑" w:cs="微软雅黑" w:hint="eastAsia"/>
          <w:sz w:val="22"/>
          <w:szCs w:val="22"/>
        </w:rPr>
        <w:t>mm</w:t>
      </w:r>
      <w:r>
        <w:rPr>
          <w:rFonts w:ascii="微软雅黑" w:eastAsia="微软雅黑" w:hAnsi="微软雅黑" w:cs="微软雅黑" w:hint="eastAsia"/>
          <w:sz w:val="22"/>
          <w:szCs w:val="22"/>
        </w:rPr>
        <w:t>，就在刚刚，</w:t>
      </w:r>
      <w:r w:rsidR="00981172">
        <w:rPr>
          <w:rFonts w:ascii="微软雅黑" w:eastAsia="微软雅黑" w:hAnsi="微软雅黑" w:cs="微软雅黑" w:hint="eastAsia"/>
          <w:sz w:val="22"/>
          <w:szCs w:val="22"/>
        </w:rPr>
        <w:t>监控卫星收到了一个</w:t>
      </w:r>
      <w:r w:rsidR="00FB0AF6">
        <w:rPr>
          <w:rFonts w:ascii="微软雅黑" w:eastAsia="微软雅黑" w:hAnsi="微软雅黑" w:cs="微软雅黑" w:hint="eastAsia"/>
          <w:sz w:val="22"/>
          <w:szCs w:val="22"/>
        </w:rPr>
        <w:t>有意思的信息，</w:t>
      </w:r>
      <w:r w:rsidR="00B0400F">
        <w:rPr>
          <w:rFonts w:ascii="微软雅黑" w:eastAsia="微软雅黑" w:hAnsi="微软雅黑" w:cs="微软雅黑" w:hint="eastAsia"/>
          <w:sz w:val="22"/>
          <w:szCs w:val="22"/>
        </w:rPr>
        <w:t>一个对照表和一大段文字，经过</w:t>
      </w:r>
      <w:r w:rsidR="000628F3">
        <w:rPr>
          <w:rFonts w:ascii="微软雅黑" w:eastAsia="微软雅黑" w:hAnsi="微软雅黑" w:cs="微软雅黑" w:hint="eastAsia"/>
          <w:sz w:val="22"/>
          <w:szCs w:val="22"/>
        </w:rPr>
        <w:t>翻译大致意识是地</w:t>
      </w:r>
      <w:r w:rsidR="000628F3">
        <w:rPr>
          <w:rFonts w:ascii="微软雅黑" w:eastAsia="微软雅黑" w:hAnsi="微软雅黑" w:cs="微软雅黑" w:hint="eastAsia"/>
          <w:sz w:val="22"/>
          <w:szCs w:val="22"/>
        </w:rPr>
        <w:t>星已经</w:t>
      </w:r>
      <w:r w:rsidR="000628F3">
        <w:rPr>
          <w:rFonts w:ascii="微软雅黑" w:eastAsia="微软雅黑" w:hAnsi="微软雅黑" w:cs="微软雅黑" w:hint="eastAsia"/>
          <w:sz w:val="22"/>
          <w:szCs w:val="22"/>
        </w:rPr>
        <w:t>成为了一个合格的二级文明了，邀请地</w:t>
      </w:r>
      <w:r w:rsidR="000628F3">
        <w:rPr>
          <w:rFonts w:ascii="微软雅黑" w:eastAsia="微软雅黑" w:hAnsi="微软雅黑" w:cs="微软雅黑" w:hint="eastAsia"/>
          <w:sz w:val="22"/>
          <w:szCs w:val="22"/>
        </w:rPr>
        <w:t>星文明</w:t>
      </w:r>
      <w:r w:rsidR="000628F3">
        <w:rPr>
          <w:rFonts w:ascii="微软雅黑" w:eastAsia="微软雅黑" w:hAnsi="微软雅黑" w:cs="微软雅黑" w:hint="eastAsia"/>
          <w:sz w:val="22"/>
          <w:szCs w:val="22"/>
        </w:rPr>
        <w:t>加入</w:t>
      </w:r>
      <w:r w:rsidR="006F2A85">
        <w:rPr>
          <w:rFonts w:ascii="微软雅黑" w:eastAsia="微软雅黑" w:hAnsi="微软雅黑" w:cs="微软雅黑" w:hint="eastAsia"/>
          <w:sz w:val="22"/>
          <w:szCs w:val="22"/>
        </w:rPr>
        <w:t>这个</w:t>
      </w:r>
      <w:r w:rsidR="008E57C4">
        <w:rPr>
          <w:rFonts w:ascii="微软雅黑" w:eastAsia="微软雅黑" w:hAnsi="微软雅黑" w:cs="微软雅黑" w:hint="eastAsia"/>
          <w:sz w:val="22"/>
          <w:szCs w:val="22"/>
        </w:rPr>
        <w:t>和平有爱的宇宙大家族，</w:t>
      </w:r>
      <w:r w:rsidR="00937FE4">
        <w:rPr>
          <w:rFonts w:ascii="微软雅黑" w:eastAsia="微软雅黑" w:hAnsi="微软雅黑" w:cs="微软雅黑" w:hint="eastAsia"/>
          <w:sz w:val="22"/>
          <w:szCs w:val="22"/>
        </w:rPr>
        <w:t>他们将会提供更加先进的技术，为</w:t>
      </w:r>
      <w:r w:rsidR="003F7364">
        <w:rPr>
          <w:rFonts w:ascii="微软雅黑" w:eastAsia="微软雅黑" w:hAnsi="微软雅黑" w:cs="微软雅黑" w:hint="eastAsia"/>
          <w:sz w:val="22"/>
          <w:szCs w:val="22"/>
        </w:rPr>
        <w:t>文明的发展提供便利，并且可以通过资源换购宇宙通用货币用以购买</w:t>
      </w:r>
      <w:r w:rsidR="004D698F">
        <w:rPr>
          <w:rFonts w:ascii="微软雅黑" w:eastAsia="微软雅黑" w:hAnsi="微软雅黑" w:cs="微软雅黑" w:hint="eastAsia"/>
          <w:sz w:val="22"/>
          <w:szCs w:val="22"/>
        </w:rPr>
        <w:t>一些高科技</w:t>
      </w:r>
      <w:r w:rsidR="00C213BE">
        <w:rPr>
          <w:rFonts w:ascii="微软雅黑" w:eastAsia="微软雅黑" w:hAnsi="微软雅黑" w:cs="微软雅黑" w:hint="eastAsia"/>
          <w:sz w:val="22"/>
          <w:szCs w:val="22"/>
        </w:rPr>
        <w:t>武器装备等。</w:t>
      </w:r>
      <w:r w:rsidR="00BC1BC3">
        <w:rPr>
          <w:rFonts w:ascii="微软雅黑" w:eastAsia="微软雅黑" w:hAnsi="微软雅黑" w:cs="微软雅黑" w:hint="eastAsia"/>
          <w:sz w:val="22"/>
          <w:szCs w:val="22"/>
        </w:rPr>
        <w:t>”</w:t>
      </w:r>
    </w:p>
    <w:p w:rsidR="00C213BE" w:rsidP="005F768A" w14:paraId="6917824E" w14:textId="031CD55F">
      <w:pPr>
        <w:rPr>
          <w:rFonts w:ascii="微软雅黑" w:eastAsia="微软雅黑" w:hAnsi="微软雅黑" w:cs="微软雅黑"/>
          <w:sz w:val="22"/>
          <w:szCs w:val="22"/>
        </w:rPr>
      </w:pPr>
      <w:r>
        <w:rPr>
          <w:rFonts w:ascii="微软雅黑" w:eastAsia="微软雅黑" w:hAnsi="微软雅黑" w:cs="微软雅黑" w:hint="eastAsia"/>
          <w:sz w:val="22"/>
          <w:szCs w:val="22"/>
        </w:rPr>
        <w:t>“嗯~我们先不用管，反正我们也还不算是一个文明，只是一个公司而已，看看</w:t>
      </w:r>
      <w:r w:rsidR="0047513D">
        <w:rPr>
          <w:rFonts w:ascii="微软雅黑" w:eastAsia="微软雅黑" w:hAnsi="微软雅黑" w:cs="微软雅黑" w:hint="eastAsia"/>
          <w:sz w:val="22"/>
          <w:szCs w:val="22"/>
        </w:rPr>
        <w:t>军方的表现，如果有什么偏颇的话就去就纠正一下，免得以后出现大麻烦。</w:t>
      </w:r>
      <w:r>
        <w:rPr>
          <w:rFonts w:ascii="微软雅黑" w:eastAsia="微软雅黑" w:hAnsi="微软雅黑" w:cs="微软雅黑" w:hint="eastAsia"/>
          <w:sz w:val="22"/>
          <w:szCs w:val="22"/>
        </w:rPr>
        <w:t>”</w:t>
      </w:r>
    </w:p>
    <w:p w:rsidR="0047513D" w:rsidP="005F768A" w14:paraId="19906921" w14:textId="1AC871A3">
      <w:pPr>
        <w:rPr>
          <w:rFonts w:ascii="微软雅黑" w:eastAsia="微软雅黑" w:hAnsi="微软雅黑" w:cs="微软雅黑"/>
          <w:sz w:val="22"/>
          <w:szCs w:val="22"/>
        </w:rPr>
      </w:pPr>
      <w:r>
        <w:rPr>
          <w:rFonts w:ascii="微软雅黑" w:eastAsia="微软雅黑" w:hAnsi="微软雅黑" w:cs="微软雅黑" w:hint="eastAsia"/>
          <w:sz w:val="22"/>
          <w:szCs w:val="22"/>
        </w:rPr>
        <w:t>“好的。”</w:t>
      </w:r>
    </w:p>
    <w:p w:rsidR="00902363" w:rsidP="005F768A" w14:paraId="4DCC84EB" w14:textId="77777777">
      <w:pPr>
        <w:rPr>
          <w:rFonts w:ascii="微软雅黑" w:eastAsia="微软雅黑" w:hAnsi="微软雅黑" w:cs="微软雅黑"/>
          <w:sz w:val="22"/>
          <w:szCs w:val="22"/>
        </w:rPr>
      </w:pPr>
    </w:p>
    <w:p w:rsidR="00A8413F" w:rsidP="005F768A" w14:paraId="3F112E56"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