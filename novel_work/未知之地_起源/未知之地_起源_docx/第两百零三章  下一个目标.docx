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3F3AAF" w:rsidP="005F768A" w14:paraId="4DBBB5CB" w14:textId="150434DB">
      <w:pPr>
        <w:tabs>
          <w:tab w:val="left" w:pos="1508"/>
        </w:tabs>
        <w:outlineLvl w:val="1"/>
        <w:rPr>
          <w:rFonts w:ascii="微软雅黑" w:eastAsia="微软雅黑" w:hAnsi="微软雅黑" w:cs="微软雅黑"/>
          <w:sz w:val="22"/>
          <w:szCs w:val="22"/>
        </w:rPr>
      </w:pPr>
      <w:r>
        <w:rPr>
          <w:rFonts w:ascii="微软雅黑" w:eastAsia="微软雅黑" w:hAnsi="微软雅黑" w:cs="微软雅黑" w:hint="eastAsia"/>
          <w:sz w:val="22"/>
          <w:szCs w:val="22"/>
        </w:rPr>
        <w:t>第两百零三章</w:t>
      </w:r>
      <w:r w:rsidR="00F632D1">
        <w:rPr>
          <w:rFonts w:ascii="微软雅黑" w:eastAsia="微软雅黑" w:hAnsi="微软雅黑" w:cs="微软雅黑" w:hint="eastAsia"/>
          <w:sz w:val="22"/>
          <w:szCs w:val="22"/>
        </w:rPr>
        <w:t xml:space="preserve"> </w:t>
      </w:r>
      <w:r w:rsidR="00F632D1">
        <w:rPr>
          <w:rFonts w:ascii="微软雅黑" w:eastAsia="微软雅黑" w:hAnsi="微软雅黑" w:cs="微软雅黑"/>
          <w:sz w:val="22"/>
          <w:szCs w:val="22"/>
        </w:rPr>
        <w:t xml:space="preserve"> </w:t>
      </w:r>
      <w:r w:rsidR="00F632D1">
        <w:rPr>
          <w:rFonts w:ascii="微软雅黑" w:eastAsia="微软雅黑" w:hAnsi="微软雅黑" w:cs="微软雅黑" w:hint="eastAsia"/>
          <w:sz w:val="22"/>
          <w:szCs w:val="22"/>
        </w:rPr>
        <w:t>下一个目标</w:t>
      </w:r>
    </w:p>
    <w:p w:rsidR="00CF2727" w:rsidP="005F768A" w14:paraId="68F5EB13" w14:textId="0C388717">
      <w:pPr>
        <w:rPr>
          <w:rFonts w:ascii="微软雅黑" w:eastAsia="微软雅黑" w:hAnsi="微软雅黑" w:cs="微软雅黑"/>
          <w:sz w:val="22"/>
          <w:szCs w:val="22"/>
        </w:rPr>
      </w:pPr>
      <w:r>
        <w:rPr>
          <w:rFonts w:ascii="微软雅黑" w:eastAsia="微软雅黑" w:hAnsi="微软雅黑" w:cs="微软雅黑" w:hint="eastAsia"/>
          <w:sz w:val="22"/>
          <w:szCs w:val="22"/>
        </w:rPr>
        <w:t>白象国的战斗告别了一个段落，剩余的普通</w:t>
      </w:r>
      <w:r>
        <w:rPr>
          <w:rFonts w:ascii="微软雅黑" w:eastAsia="微软雅黑" w:hAnsi="微软雅黑" w:cs="微软雅黑" w:hint="eastAsia"/>
          <w:sz w:val="22"/>
          <w:szCs w:val="22"/>
        </w:rPr>
        <w:t>民众</w:t>
      </w:r>
      <w:r w:rsidR="00BC215B">
        <w:rPr>
          <w:rFonts w:ascii="微软雅黑" w:eastAsia="微软雅黑" w:hAnsi="微软雅黑" w:cs="微软雅黑" w:hint="eastAsia"/>
          <w:sz w:val="22"/>
          <w:szCs w:val="22"/>
        </w:rPr>
        <w:t>兔砸</w:t>
      </w:r>
      <w:r>
        <w:rPr>
          <w:rFonts w:ascii="微软雅黑" w:eastAsia="微软雅黑" w:hAnsi="微软雅黑" w:cs="微软雅黑" w:hint="eastAsia"/>
          <w:sz w:val="22"/>
          <w:szCs w:val="22"/>
        </w:rPr>
        <w:t>并没有</w:t>
      </w:r>
      <w:r>
        <w:rPr>
          <w:rFonts w:ascii="微软雅黑" w:eastAsia="微软雅黑" w:hAnsi="微软雅黑" w:cs="微软雅黑" w:hint="eastAsia"/>
          <w:sz w:val="22"/>
          <w:szCs w:val="22"/>
        </w:rPr>
        <w:t>帮助他们的打算，任由他们自生自灭，准备等过段时间再去看看这个摊子。</w:t>
      </w:r>
    </w:p>
    <w:p w:rsidR="00745D35" w:rsidP="005F768A" w14:paraId="2B639DE8" w14:textId="20CF156D">
      <w:pPr>
        <w:rPr>
          <w:rFonts w:ascii="微软雅黑" w:eastAsia="微软雅黑" w:hAnsi="微软雅黑" w:cs="微软雅黑"/>
          <w:sz w:val="22"/>
          <w:szCs w:val="22"/>
        </w:rPr>
      </w:pPr>
      <w:r>
        <w:rPr>
          <w:rFonts w:ascii="微软雅黑" w:eastAsia="微软雅黑" w:hAnsi="微软雅黑" w:cs="微软雅黑" w:hint="eastAsia"/>
          <w:sz w:val="22"/>
          <w:szCs w:val="22"/>
        </w:rPr>
        <w:t>而通讯的管制在完全掌握了白象国之后便</w:t>
      </w:r>
      <w:r w:rsidR="00E11029">
        <w:rPr>
          <w:rFonts w:ascii="微软雅黑" w:eastAsia="微软雅黑" w:hAnsi="微软雅黑" w:cs="微软雅黑" w:hint="eastAsia"/>
          <w:sz w:val="22"/>
          <w:szCs w:val="22"/>
        </w:rPr>
        <w:t>已撤销，</w:t>
      </w:r>
      <w:r w:rsidR="000123F1">
        <w:rPr>
          <w:rFonts w:ascii="微软雅黑" w:eastAsia="微软雅黑" w:hAnsi="微软雅黑" w:cs="微软雅黑" w:hint="eastAsia"/>
          <w:sz w:val="22"/>
          <w:szCs w:val="22"/>
        </w:rPr>
        <w:t>外界的势力已经可以通过在近地轨</w:t>
      </w:r>
      <w:r w:rsidR="000123F1">
        <w:rPr>
          <w:rFonts w:ascii="微软雅黑" w:eastAsia="微软雅黑" w:hAnsi="微软雅黑" w:cs="微软雅黑" w:hint="eastAsia"/>
          <w:sz w:val="22"/>
          <w:szCs w:val="22"/>
        </w:rPr>
        <w:t>道的卫星联系到白象国的内部了，然而所有的高层都被血洗了，能够把电话打到目的地，然而却没有任何人可以接电话。</w:t>
      </w:r>
    </w:p>
    <w:p w:rsidR="000123F1" w:rsidP="005F768A" w14:paraId="4375AA4C" w14:textId="38DE9234">
      <w:pPr>
        <w:rPr>
          <w:rFonts w:ascii="微软雅黑" w:eastAsia="微软雅黑" w:hAnsi="微软雅黑" w:cs="微软雅黑"/>
          <w:sz w:val="22"/>
          <w:szCs w:val="22"/>
        </w:rPr>
      </w:pPr>
      <w:r>
        <w:rPr>
          <w:rFonts w:ascii="微软雅黑" w:eastAsia="微软雅黑" w:hAnsi="微软雅黑" w:cs="微软雅黑" w:hint="eastAsia"/>
          <w:sz w:val="22"/>
          <w:szCs w:val="22"/>
        </w:rPr>
        <w:t>周边的国家想要进去</w:t>
      </w:r>
      <w:r>
        <w:rPr>
          <w:rFonts w:ascii="微软雅黑" w:eastAsia="微软雅黑" w:hAnsi="微软雅黑" w:cs="微软雅黑" w:hint="eastAsia"/>
          <w:sz w:val="22"/>
          <w:szCs w:val="22"/>
        </w:rPr>
        <w:t>一</w:t>
      </w:r>
      <w:r>
        <w:rPr>
          <w:rFonts w:ascii="微软雅黑" w:eastAsia="微软雅黑" w:hAnsi="微软雅黑" w:cs="微软雅黑" w:hint="eastAsia"/>
          <w:sz w:val="22"/>
          <w:szCs w:val="22"/>
        </w:rPr>
        <w:t>探究竟，看看白象国这个亚洲第二大国最近发生了些什么事情，然而他们的实力不够，没有这个胆量去</w:t>
      </w:r>
      <w:r>
        <w:rPr>
          <w:rFonts w:ascii="微软雅黑" w:eastAsia="微软雅黑" w:hAnsi="微软雅黑" w:cs="微软雅黑" w:hint="eastAsia"/>
          <w:sz w:val="22"/>
          <w:szCs w:val="22"/>
        </w:rPr>
        <w:t>一</w:t>
      </w:r>
      <w:r>
        <w:rPr>
          <w:rFonts w:ascii="微软雅黑" w:eastAsia="微软雅黑" w:hAnsi="微软雅黑" w:cs="微软雅黑" w:hint="eastAsia"/>
          <w:sz w:val="22"/>
          <w:szCs w:val="22"/>
        </w:rPr>
        <w:t>探究竟，而</w:t>
      </w:r>
      <w:r>
        <w:rPr>
          <w:rFonts w:ascii="微软雅黑" w:eastAsia="微软雅黑" w:hAnsi="微软雅黑" w:cs="微软雅黑" w:hint="eastAsia"/>
          <w:sz w:val="22"/>
          <w:szCs w:val="22"/>
        </w:rPr>
        <w:t>毛熊有</w:t>
      </w:r>
      <w:r>
        <w:rPr>
          <w:rFonts w:ascii="微软雅黑" w:eastAsia="微软雅黑" w:hAnsi="微软雅黑" w:cs="微软雅黑" w:hint="eastAsia"/>
          <w:sz w:val="22"/>
          <w:szCs w:val="22"/>
        </w:rPr>
        <w:t>这个能力，且因为内部的间谍没有消息也只能排除人前去查看，然而排除的人在走了相当远的一段距离仍然没有遇到任何人，听到这样的消息，</w:t>
      </w:r>
      <w:r>
        <w:rPr>
          <w:rFonts w:ascii="微软雅黑" w:eastAsia="微软雅黑" w:hAnsi="微软雅黑" w:cs="微软雅黑" w:hint="eastAsia"/>
          <w:sz w:val="22"/>
          <w:szCs w:val="22"/>
        </w:rPr>
        <w:t>毛熊</w:t>
      </w:r>
      <w:r w:rsidR="00256A00">
        <w:rPr>
          <w:rFonts w:ascii="微软雅黑" w:eastAsia="微软雅黑" w:hAnsi="微软雅黑" w:cs="微软雅黑" w:hint="eastAsia"/>
          <w:sz w:val="22"/>
          <w:szCs w:val="22"/>
        </w:rPr>
        <w:t>已经</w:t>
      </w:r>
      <w:r w:rsidR="00256A00">
        <w:rPr>
          <w:rFonts w:ascii="微软雅黑" w:eastAsia="微软雅黑" w:hAnsi="微软雅黑" w:cs="微软雅黑" w:hint="eastAsia"/>
          <w:sz w:val="22"/>
          <w:szCs w:val="22"/>
        </w:rPr>
        <w:t>明白事情有些大条了。</w:t>
      </w:r>
    </w:p>
    <w:p w:rsidR="00F632D1" w:rsidP="005F768A" w14:paraId="21A4BFDA" w14:textId="65DC8749">
      <w:pPr>
        <w:rPr>
          <w:rFonts w:ascii="微软雅黑" w:eastAsia="微软雅黑" w:hAnsi="微软雅黑" w:cs="微软雅黑"/>
          <w:sz w:val="22"/>
          <w:szCs w:val="22"/>
        </w:rPr>
      </w:pPr>
      <w:r>
        <w:rPr>
          <w:rFonts w:ascii="微软雅黑" w:eastAsia="微软雅黑" w:hAnsi="微软雅黑" w:cs="微软雅黑" w:hint="eastAsia"/>
          <w:sz w:val="22"/>
          <w:szCs w:val="22"/>
        </w:rPr>
        <w:t>还没有多长的时间，四大流氓都在找</w:t>
      </w:r>
      <w:r w:rsidR="00BC215B">
        <w:rPr>
          <w:rFonts w:ascii="微软雅黑" w:eastAsia="微软雅黑" w:hAnsi="微软雅黑" w:cs="微软雅黑" w:hint="eastAsia"/>
          <w:sz w:val="22"/>
          <w:szCs w:val="22"/>
        </w:rPr>
        <w:t>兔砸</w:t>
      </w:r>
      <w:r>
        <w:rPr>
          <w:rFonts w:ascii="微软雅黑" w:eastAsia="微软雅黑" w:hAnsi="微软雅黑" w:cs="微软雅黑" w:hint="eastAsia"/>
          <w:sz w:val="22"/>
          <w:szCs w:val="22"/>
        </w:rPr>
        <w:t>，希望得白象国最近发生事情的解释，或者说原因。</w:t>
      </w:r>
    </w:p>
    <w:p w:rsidR="002F0F0F" w:rsidP="005F768A" w14:paraId="3C90039A" w14:textId="0123D2B7">
      <w:pPr>
        <w:rPr>
          <w:rFonts w:ascii="微软雅黑" w:eastAsia="微软雅黑" w:hAnsi="微软雅黑" w:cs="微软雅黑"/>
          <w:sz w:val="22"/>
          <w:szCs w:val="22"/>
        </w:rPr>
      </w:pPr>
      <w:r>
        <w:rPr>
          <w:rFonts w:ascii="微软雅黑" w:eastAsia="微软雅黑" w:hAnsi="微软雅黑" w:cs="微软雅黑" w:hint="eastAsia"/>
          <w:sz w:val="22"/>
          <w:szCs w:val="22"/>
        </w:rPr>
        <w:t>接到了其他流氓开会要求的</w:t>
      </w:r>
      <w:r w:rsidR="00BC215B">
        <w:rPr>
          <w:rFonts w:ascii="微软雅黑" w:eastAsia="微软雅黑" w:hAnsi="微软雅黑" w:cs="微软雅黑" w:hint="eastAsia"/>
          <w:sz w:val="22"/>
          <w:szCs w:val="22"/>
        </w:rPr>
        <w:t>兔砸</w:t>
      </w:r>
      <w:r w:rsidR="008B76B8">
        <w:rPr>
          <w:rFonts w:ascii="微软雅黑" w:eastAsia="微软雅黑" w:hAnsi="微软雅黑" w:cs="微软雅黑" w:hint="eastAsia"/>
          <w:sz w:val="22"/>
          <w:szCs w:val="22"/>
        </w:rPr>
        <w:t>只是</w:t>
      </w:r>
      <w:r w:rsidR="008B76B8">
        <w:rPr>
          <w:rFonts w:ascii="微软雅黑" w:eastAsia="微软雅黑" w:hAnsi="微软雅黑" w:cs="微软雅黑" w:hint="eastAsia"/>
          <w:sz w:val="22"/>
          <w:szCs w:val="22"/>
        </w:rPr>
        <w:t>随意的派出了一个人前去应付。</w:t>
      </w:r>
    </w:p>
    <w:p w:rsidR="008B76B8" w:rsidP="005F768A" w14:paraId="4F23230F" w14:textId="2B707454">
      <w:pPr>
        <w:rPr>
          <w:rFonts w:ascii="微软雅黑" w:eastAsia="微软雅黑" w:hAnsi="微软雅黑" w:cs="微软雅黑"/>
          <w:sz w:val="22"/>
          <w:szCs w:val="22"/>
        </w:rPr>
      </w:pPr>
      <w:r>
        <w:rPr>
          <w:rFonts w:ascii="微软雅黑" w:eastAsia="微软雅黑" w:hAnsi="微软雅黑" w:cs="微软雅黑" w:hint="eastAsia"/>
          <w:sz w:val="22"/>
          <w:szCs w:val="22"/>
        </w:rPr>
        <w:t>“李俊，你觉得使用量子计算机控制的无人机还有哪些缺点呢？”</w:t>
      </w:r>
    </w:p>
    <w:p w:rsidR="00AE3E3B" w:rsidP="005F768A" w14:paraId="142B8885" w14:textId="5F83C9B1">
      <w:pPr>
        <w:rPr>
          <w:rFonts w:ascii="微软雅黑" w:eastAsia="微软雅黑" w:hAnsi="微软雅黑" w:cs="微软雅黑"/>
          <w:sz w:val="22"/>
          <w:szCs w:val="22"/>
        </w:rPr>
      </w:pPr>
      <w:r>
        <w:rPr>
          <w:rFonts w:ascii="微软雅黑" w:eastAsia="微软雅黑" w:hAnsi="微软雅黑" w:cs="微软雅黑" w:hint="eastAsia"/>
          <w:sz w:val="22"/>
          <w:szCs w:val="22"/>
        </w:rPr>
        <w:t>正在实验室捣鼓量子计算机的李俊，头也不回的说到：</w:t>
      </w:r>
    </w:p>
    <w:p w:rsidR="00AE3E3B" w:rsidP="005F768A" w14:paraId="21349BF5"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“计算力是完全足够了的，安全保证措施也就那样，虽然现在大多数的国家都没有能力破解量子加密措施，但是万一呢？</w:t>
      </w:r>
    </w:p>
    <w:p w:rsidR="00AE3E3B" w:rsidP="005F768A" w14:paraId="5DDD7C24" w14:textId="20C2CCFC">
      <w:pPr>
        <w:rPr>
          <w:rFonts w:ascii="微软雅黑" w:eastAsia="微软雅黑" w:hAnsi="微软雅黑" w:cs="微软雅黑"/>
          <w:sz w:val="22"/>
          <w:szCs w:val="22"/>
        </w:rPr>
      </w:pPr>
      <w:r>
        <w:rPr>
          <w:rFonts w:ascii="微软雅黑" w:eastAsia="微软雅黑" w:hAnsi="微软雅黑" w:cs="微软雅黑" w:hint="eastAsia"/>
          <w:sz w:val="22"/>
          <w:szCs w:val="22"/>
        </w:rPr>
        <w:t>鹰酱在这方面也是研究了相当长的一段时间，量子通信不知道发展到怎样的程度了，但是进行一些简单的通信应该不会有太大的问题，如果这个通信的目标</w:t>
      </w:r>
      <w:r>
        <w:rPr>
          <w:rFonts w:ascii="微软雅黑" w:eastAsia="微软雅黑" w:hAnsi="微软雅黑" w:cs="微软雅黑" w:hint="eastAsia"/>
          <w:sz w:val="22"/>
          <w:szCs w:val="22"/>
        </w:rPr>
        <w:t>恰巧的</w:t>
      </w:r>
      <w:r>
        <w:rPr>
          <w:rFonts w:ascii="微软雅黑" w:eastAsia="微软雅黑" w:hAnsi="微软雅黑" w:cs="微软雅黑" w:hint="eastAsia"/>
          <w:sz w:val="22"/>
          <w:szCs w:val="22"/>
        </w:rPr>
        <w:t>是战场上的某一架无人机该怎么办了？说实在的，我还没有一个很好的解决办法，我对于我们的对手了解太少了。”</w:t>
      </w:r>
    </w:p>
    <w:p w:rsidR="00022901" w:rsidP="005F768A" w14:paraId="48702836" w14:textId="4F2421C8">
      <w:pPr>
        <w:rPr>
          <w:rFonts w:ascii="微软雅黑" w:eastAsia="微软雅黑" w:hAnsi="微软雅黑" w:cs="微软雅黑"/>
          <w:sz w:val="22"/>
          <w:szCs w:val="22"/>
        </w:rPr>
      </w:pPr>
      <w:r>
        <w:rPr>
          <w:rFonts w:ascii="微软雅黑" w:eastAsia="微软雅黑" w:hAnsi="微软雅黑" w:cs="微软雅黑" w:hint="eastAsia"/>
          <w:sz w:val="22"/>
          <w:szCs w:val="22"/>
        </w:rPr>
        <w:t>李俊</w:t>
      </w:r>
      <w:r w:rsidR="00D70696">
        <w:rPr>
          <w:rFonts w:ascii="微软雅黑" w:eastAsia="微软雅黑" w:hAnsi="微软雅黑" w:cs="微软雅黑" w:hint="eastAsia"/>
          <w:sz w:val="22"/>
          <w:szCs w:val="22"/>
        </w:rPr>
        <w:t>对于这方面的事情也是请教过自己的‘老师’，只是这个老师并没有给出一个答案而是叫他自己</w:t>
      </w:r>
      <w:r w:rsidR="003413B1">
        <w:rPr>
          <w:rFonts w:ascii="微软雅黑" w:eastAsia="微软雅黑" w:hAnsi="微软雅黑" w:cs="微软雅黑" w:hint="eastAsia"/>
          <w:sz w:val="22"/>
          <w:szCs w:val="22"/>
        </w:rPr>
        <w:t>想办法</w:t>
      </w:r>
      <w:r>
        <w:rPr>
          <w:rFonts w:ascii="微软雅黑" w:eastAsia="微软雅黑" w:hAnsi="微软雅黑" w:cs="微软雅黑" w:hint="eastAsia"/>
          <w:sz w:val="22"/>
          <w:szCs w:val="22"/>
        </w:rPr>
        <w:t>解决，对于此李俊表示在以后有能力之后一定会穿过时间线过去打她，然后就没有然后了，系统都没有继续理他的打算。</w:t>
      </w:r>
    </w:p>
    <w:p w:rsidR="00022901" w:rsidP="005F768A" w14:paraId="3FB8B812" w14:textId="4FF9B7BB">
      <w:pPr>
        <w:rPr>
          <w:rFonts w:ascii="微软雅黑" w:eastAsia="微软雅黑" w:hAnsi="微软雅黑" w:cs="微软雅黑"/>
          <w:sz w:val="22"/>
          <w:szCs w:val="22"/>
        </w:rPr>
      </w:pPr>
      <w:r>
        <w:rPr>
          <w:rFonts w:ascii="微软雅黑" w:eastAsia="微软雅黑" w:hAnsi="微软雅黑" w:cs="微软雅黑" w:hint="eastAsia"/>
          <w:sz w:val="22"/>
          <w:szCs w:val="22"/>
        </w:rPr>
        <w:t>“我们的科技不管是在那个方面都可以说是碾压世界，但是在有些方面我们领先鹰酱并不多，不过我还是相信他们还么有这个能力直接影响到我们于无人机之间的通信，</w:t>
      </w:r>
      <w:r>
        <w:rPr>
          <w:rFonts w:ascii="微软雅黑" w:eastAsia="微软雅黑" w:hAnsi="微软雅黑" w:cs="微软雅黑" w:hint="eastAsia"/>
          <w:sz w:val="22"/>
          <w:szCs w:val="22"/>
        </w:rPr>
        <w:t>我对于我们的情报人员还是很有自信的，不要忘了这个世界的未来修行者才是真正的强者，在金丹之后超能力者对上修行者已经毫无胜算。”</w:t>
      </w:r>
    </w:p>
    <w:p w:rsidR="00022901" w:rsidP="005F768A" w14:paraId="3A0A73F3" w14:textId="2A1F727C">
      <w:pPr>
        <w:rPr>
          <w:rFonts w:ascii="微软雅黑" w:eastAsia="微软雅黑" w:hAnsi="微软雅黑" w:cs="微软雅黑"/>
          <w:sz w:val="22"/>
          <w:szCs w:val="22"/>
        </w:rPr>
      </w:pPr>
      <w:r>
        <w:rPr>
          <w:rFonts w:ascii="微软雅黑" w:eastAsia="微软雅黑" w:hAnsi="微软雅黑" w:cs="微软雅黑" w:hint="eastAsia"/>
          <w:sz w:val="22"/>
          <w:szCs w:val="22"/>
        </w:rPr>
        <w:t>鞥淡淡的说到，对于自己的人所带来的这些情报还是十分的有</w:t>
      </w:r>
      <w:r w:rsidR="001D1020">
        <w:rPr>
          <w:rFonts w:ascii="微软雅黑" w:eastAsia="微软雅黑" w:hAnsi="微软雅黑" w:cs="微软雅黑" w:hint="eastAsia"/>
          <w:sz w:val="22"/>
          <w:szCs w:val="22"/>
        </w:rPr>
        <w:t>信心</w:t>
      </w:r>
      <w:r>
        <w:rPr>
          <w:rFonts w:ascii="微软雅黑" w:eastAsia="微软雅黑" w:hAnsi="微软雅黑" w:cs="微软雅黑" w:hint="eastAsia"/>
          <w:sz w:val="22"/>
          <w:szCs w:val="22"/>
        </w:rPr>
        <w:t>的。</w:t>
      </w:r>
    </w:p>
    <w:p w:rsidR="00022901" w:rsidP="005F768A" w14:paraId="4FC3E57E" w14:textId="76211707">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4F43D5">
        <w:rPr>
          <w:rFonts w:ascii="微软雅黑" w:eastAsia="微软雅黑" w:hAnsi="微软雅黑" w:cs="微软雅黑" w:hint="eastAsia"/>
          <w:sz w:val="22"/>
          <w:szCs w:val="22"/>
        </w:rPr>
        <w:t>嗯~至少在没有完全的走出太阳系之前是不会有人能够破解的，那么这么快就对脚鸡盆动手吗？会不会太快了，这队于国际之上的形象并不怎么好的吧。</w:t>
      </w:r>
      <w:r>
        <w:rPr>
          <w:rFonts w:ascii="微软雅黑" w:eastAsia="微软雅黑" w:hAnsi="微软雅黑" w:cs="微软雅黑" w:hint="eastAsia"/>
          <w:sz w:val="22"/>
          <w:szCs w:val="22"/>
        </w:rPr>
        <w:t>”</w:t>
      </w:r>
    </w:p>
    <w:p w:rsidR="004F43D5" w:rsidP="005F768A" w14:paraId="6E7D58AF" w14:textId="5011C3C5">
      <w:pPr>
        <w:rPr>
          <w:rFonts w:ascii="微软雅黑" w:eastAsia="微软雅黑" w:hAnsi="微软雅黑" w:cs="微软雅黑"/>
          <w:sz w:val="22"/>
          <w:szCs w:val="22"/>
        </w:rPr>
      </w:pPr>
      <w:r>
        <w:rPr>
          <w:rFonts w:ascii="微软雅黑" w:eastAsia="微软雅黑" w:hAnsi="微软雅黑" w:cs="微软雅黑" w:hint="eastAsia"/>
          <w:sz w:val="22"/>
          <w:szCs w:val="22"/>
        </w:rPr>
        <w:t>“你小子就不用担心这些问题了，做好你该做的事情就行了，不过你应该能够猜到我们为什么这么做。”</w:t>
      </w:r>
    </w:p>
    <w:p w:rsidR="008B76B8" w:rsidP="005F768A" w14:paraId="61692E01" w14:textId="3761D932">
      <w:pPr>
        <w:rPr>
          <w:rFonts w:ascii="微软雅黑" w:eastAsia="微软雅黑" w:hAnsi="微软雅黑" w:cs="微软雅黑"/>
          <w:sz w:val="22"/>
          <w:szCs w:val="22"/>
        </w:rPr>
      </w:pPr>
      <w:r>
        <w:rPr>
          <w:rFonts w:ascii="微软雅黑" w:eastAsia="微软雅黑" w:hAnsi="微软雅黑" w:cs="微软雅黑" w:hint="eastAsia"/>
          <w:sz w:val="22"/>
          <w:szCs w:val="22"/>
        </w:rPr>
        <w:t>李俊有些无奈的笑了笑说到：</w:t>
      </w:r>
    </w:p>
    <w:p w:rsidR="00F5251E" w:rsidP="005F768A" w14:paraId="3FD62330" w14:textId="146435B0">
      <w:pPr>
        <w:rPr>
          <w:rFonts w:ascii="微软雅黑" w:eastAsia="微软雅黑" w:hAnsi="微软雅黑" w:cs="微软雅黑"/>
          <w:sz w:val="22"/>
          <w:szCs w:val="22"/>
        </w:rPr>
      </w:pPr>
      <w:r>
        <w:rPr>
          <w:rFonts w:ascii="微软雅黑" w:eastAsia="微软雅黑" w:hAnsi="微软雅黑" w:cs="微软雅黑" w:hint="eastAsia"/>
          <w:sz w:val="22"/>
          <w:szCs w:val="22"/>
        </w:rPr>
        <w:t>“再怎么说我们也是一个星球出来的，说实在的有些可怜他们。”</w:t>
      </w:r>
    </w:p>
    <w:p w:rsidR="00F5251E" w:rsidP="005F768A" w14:paraId="636C4CB2" w14:textId="15740618">
      <w:pPr>
        <w:rPr>
          <w:rFonts w:ascii="微软雅黑" w:eastAsia="微软雅黑" w:hAnsi="微软雅黑" w:cs="微软雅黑"/>
          <w:sz w:val="22"/>
          <w:szCs w:val="22"/>
        </w:rPr>
      </w:pPr>
      <w:r>
        <w:rPr>
          <w:rFonts w:ascii="微软雅黑" w:eastAsia="微软雅黑" w:hAnsi="微软雅黑" w:cs="微软雅黑" w:hint="eastAsia"/>
          <w:sz w:val="22"/>
          <w:szCs w:val="22"/>
        </w:rPr>
        <w:t>“没有什么好可怜的，我们的做法只是将力量团结其他，尽可能的消除隐患。</w:t>
      </w:r>
      <w:r w:rsidR="005F5475">
        <w:rPr>
          <w:rFonts w:ascii="微软雅黑" w:eastAsia="微软雅黑" w:hAnsi="微软雅黑" w:cs="微软雅黑" w:hint="eastAsia"/>
          <w:sz w:val="22"/>
          <w:szCs w:val="22"/>
        </w:rPr>
        <w:t>作为一个量子计算机方面的专家相信你是知道我们很快就会在外星球开始殖民。</w:t>
      </w:r>
      <w:r>
        <w:rPr>
          <w:rFonts w:ascii="微软雅黑" w:eastAsia="微软雅黑" w:hAnsi="微软雅黑" w:cs="微软雅黑" w:hint="eastAsia"/>
          <w:sz w:val="22"/>
          <w:szCs w:val="22"/>
        </w:rPr>
        <w:t>”</w:t>
      </w:r>
    </w:p>
    <w:p w:rsidR="005F5475" w:rsidP="005F768A" w14:paraId="1F1A9279" w14:textId="3F4512CE">
      <w:pPr>
        <w:rPr>
          <w:rFonts w:ascii="微软雅黑" w:eastAsia="微软雅黑" w:hAnsi="微软雅黑" w:cs="微软雅黑"/>
          <w:sz w:val="22"/>
          <w:szCs w:val="22"/>
        </w:rPr>
      </w:pPr>
      <w:r>
        <w:rPr>
          <w:rFonts w:ascii="微软雅黑" w:eastAsia="微软雅黑" w:hAnsi="微软雅黑" w:cs="微软雅黑" w:hint="eastAsia"/>
          <w:sz w:val="22"/>
          <w:szCs w:val="22"/>
        </w:rPr>
        <w:t>“明白，灵气的作用还真是挺多的，这次对脚鸡盆的行动一定能够以最短的时间完成。”</w:t>
      </w:r>
    </w:p>
    <w:p w:rsidR="005F5475" w:rsidP="005F768A" w14:paraId="57EF4140" w14:textId="6599E449">
      <w:pPr>
        <w:rPr>
          <w:rFonts w:ascii="微软雅黑" w:eastAsia="微软雅黑" w:hAnsi="微软雅黑" w:cs="微软雅黑"/>
          <w:sz w:val="22"/>
          <w:szCs w:val="22"/>
        </w:rPr>
      </w:pPr>
      <w:r>
        <w:rPr>
          <w:rFonts w:ascii="微软雅黑" w:eastAsia="微软雅黑" w:hAnsi="微软雅黑" w:cs="微软雅黑" w:hint="eastAsia"/>
          <w:sz w:val="22"/>
          <w:szCs w:val="22"/>
        </w:rPr>
        <w:t>“休息一下，调整好‘蜂巢’和‘蜜蜂’的状态明天就开始行动。”</w:t>
      </w:r>
    </w:p>
    <w:p w:rsidR="00BC215B" w:rsidP="005F768A" w14:paraId="5BD7AC38" w14:textId="353914F1">
      <w:pPr>
        <w:rPr>
          <w:rFonts w:ascii="微软雅黑" w:eastAsia="微软雅黑" w:hAnsi="微软雅黑" w:cs="微软雅黑"/>
          <w:sz w:val="22"/>
          <w:szCs w:val="22"/>
        </w:rPr>
      </w:pPr>
      <w:r>
        <w:rPr>
          <w:rFonts w:ascii="微软雅黑" w:eastAsia="微软雅黑" w:hAnsi="微软雅黑" w:cs="微软雅黑" w:hint="eastAsia"/>
          <w:sz w:val="22"/>
          <w:szCs w:val="22"/>
        </w:rPr>
        <w:t>自从</w:t>
      </w:r>
      <w:r>
        <w:rPr>
          <w:rFonts w:ascii="微软雅黑" w:eastAsia="微软雅黑" w:hAnsi="微软雅黑" w:cs="微软雅黑" w:hint="eastAsia"/>
          <w:sz w:val="22"/>
          <w:szCs w:val="22"/>
        </w:rPr>
        <w:t>兔</w:t>
      </w:r>
      <w:r>
        <w:rPr>
          <w:rFonts w:ascii="微软雅黑" w:eastAsia="微软雅黑" w:hAnsi="微软雅黑" w:cs="微软雅黑" w:hint="eastAsia"/>
          <w:sz w:val="22"/>
          <w:szCs w:val="22"/>
        </w:rPr>
        <w:t>砸在实战之中尝到了无人机所带来的碾压之后，对于以后的战斗</w:t>
      </w:r>
      <w:r w:rsidR="008B296D">
        <w:rPr>
          <w:rFonts w:ascii="微软雅黑" w:eastAsia="微软雅黑" w:hAnsi="微软雅黑" w:cs="微软雅黑" w:hint="eastAsia"/>
          <w:sz w:val="22"/>
          <w:szCs w:val="22"/>
        </w:rPr>
        <w:t>方式</w:t>
      </w:r>
      <w:r>
        <w:rPr>
          <w:rFonts w:ascii="微软雅黑" w:eastAsia="微软雅黑" w:hAnsi="微软雅黑" w:cs="微软雅黑" w:hint="eastAsia"/>
          <w:sz w:val="22"/>
          <w:szCs w:val="22"/>
        </w:rPr>
        <w:t>兔砸已经</w:t>
      </w:r>
      <w:r w:rsidR="008B296D">
        <w:rPr>
          <w:rFonts w:ascii="微软雅黑" w:eastAsia="微软雅黑" w:hAnsi="微软雅黑" w:cs="微软雅黑" w:hint="eastAsia"/>
          <w:sz w:val="22"/>
          <w:szCs w:val="22"/>
        </w:rPr>
        <w:t>有了一个基本的前进方向。</w:t>
      </w:r>
    </w:p>
    <w:p w:rsidR="008B296D" w:rsidP="005F768A" w14:paraId="69E53073" w14:textId="1BC8D714">
      <w:pPr>
        <w:rPr>
          <w:rFonts w:ascii="微软雅黑" w:eastAsia="微软雅黑" w:hAnsi="微软雅黑" w:cs="微软雅黑"/>
          <w:sz w:val="22"/>
          <w:szCs w:val="22"/>
        </w:rPr>
      </w:pPr>
      <w:r>
        <w:rPr>
          <w:rFonts w:ascii="微软雅黑" w:eastAsia="微软雅黑" w:hAnsi="微软雅黑" w:cs="微软雅黑" w:hint="eastAsia"/>
          <w:sz w:val="22"/>
          <w:szCs w:val="22"/>
        </w:rPr>
        <w:t>在一个聚变发电机的附近的一个基地之中数十艘空天母舰补充着聚变燃料，超大量的无人机都在使用者无线充电装置为电池充电，从月球之上带回的核聚变材料性能十分的优异，</w:t>
      </w:r>
      <w:r w:rsidR="00EE2D82">
        <w:rPr>
          <w:rFonts w:ascii="微软雅黑" w:eastAsia="微软雅黑" w:hAnsi="微软雅黑" w:cs="微软雅黑" w:hint="eastAsia"/>
          <w:sz w:val="22"/>
          <w:szCs w:val="22"/>
        </w:rPr>
        <w:t>深受喜爱，而存量巨大的木星也是</w:t>
      </w:r>
      <w:r w:rsidR="00EE2D82">
        <w:rPr>
          <w:rFonts w:ascii="微软雅黑" w:eastAsia="微软雅黑" w:hAnsi="微软雅黑" w:cs="微软雅黑" w:hint="eastAsia"/>
          <w:sz w:val="22"/>
          <w:szCs w:val="22"/>
        </w:rPr>
        <w:t>有尝</w:t>
      </w:r>
      <w:r w:rsidR="00EE2D82">
        <w:rPr>
          <w:rFonts w:ascii="微软雅黑" w:eastAsia="微软雅黑" w:hAnsi="微软雅黑" w:cs="微软雅黑" w:hint="eastAsia"/>
          <w:sz w:val="22"/>
          <w:szCs w:val="22"/>
        </w:rPr>
        <w:t>试，但是性能并不如月球上的</w:t>
      </w:r>
      <w:r w:rsidR="00E47FE6">
        <w:rPr>
          <w:rFonts w:ascii="微软雅黑" w:eastAsia="微软雅黑" w:hAnsi="微软雅黑" w:cs="微软雅黑" w:hint="eastAsia"/>
          <w:sz w:val="22"/>
          <w:szCs w:val="22"/>
        </w:rPr>
        <w:t>He</w:t>
      </w:r>
      <w:r w:rsidR="00E47FE6">
        <w:rPr>
          <w:rFonts w:ascii="微软雅黑" w:eastAsia="微软雅黑" w:hAnsi="微软雅黑" w:cs="微软雅黑"/>
          <w:sz w:val="22"/>
          <w:szCs w:val="22"/>
          <w:vertAlign w:val="subscript"/>
        </w:rPr>
        <w:softHyphen/>
      </w:r>
      <w:r w:rsidR="00E47FE6">
        <w:rPr>
          <w:rFonts w:ascii="微软雅黑" w:eastAsia="微软雅黑" w:hAnsi="微软雅黑" w:cs="微软雅黑"/>
          <w:sz w:val="22"/>
          <w:szCs w:val="22"/>
          <w:vertAlign w:val="superscript"/>
        </w:rPr>
        <w:t>3</w:t>
      </w:r>
      <w:r w:rsidR="000B2019">
        <w:rPr>
          <w:rFonts w:ascii="微软雅黑" w:eastAsia="微软雅黑" w:hAnsi="微软雅黑" w:cs="微软雅黑" w:hint="eastAsia"/>
          <w:sz w:val="22"/>
          <w:szCs w:val="22"/>
        </w:rPr>
        <w:t>。</w:t>
      </w:r>
    </w:p>
    <w:p w:rsidR="000B2019" w:rsidP="005F768A" w14:paraId="02EFD8AF" w14:textId="442E8A8C">
      <w:pPr>
        <w:rPr>
          <w:rFonts w:ascii="微软雅黑" w:eastAsia="微软雅黑" w:hAnsi="微软雅黑" w:cs="微软雅黑"/>
          <w:sz w:val="22"/>
          <w:szCs w:val="22"/>
        </w:rPr>
      </w:pPr>
      <w:r>
        <w:rPr>
          <w:rFonts w:ascii="微软雅黑" w:eastAsia="微软雅黑" w:hAnsi="微软雅黑" w:cs="微软雅黑" w:hint="eastAsia"/>
          <w:sz w:val="22"/>
          <w:szCs w:val="22"/>
        </w:rPr>
        <w:t>随着</w:t>
      </w:r>
      <w:r w:rsidR="0029535D">
        <w:rPr>
          <w:rFonts w:ascii="微软雅黑" w:eastAsia="微软雅黑" w:hAnsi="微软雅黑" w:cs="微软雅黑" w:hint="eastAsia"/>
          <w:sz w:val="22"/>
          <w:szCs w:val="22"/>
        </w:rPr>
        <w:t>时间的流逝，空天母舰</w:t>
      </w:r>
      <w:r w:rsidR="00EF5F07">
        <w:rPr>
          <w:rFonts w:ascii="微软雅黑" w:eastAsia="微软雅黑" w:hAnsi="微软雅黑" w:cs="微软雅黑" w:hint="eastAsia"/>
          <w:sz w:val="22"/>
          <w:szCs w:val="22"/>
        </w:rPr>
        <w:t>从地面之上来到了太空之中，一个小时之后，大量的无人机从空天母舰之中倾泻而出</w:t>
      </w:r>
      <w:r w:rsidR="00221F01">
        <w:rPr>
          <w:rFonts w:ascii="微软雅黑" w:eastAsia="微软雅黑" w:hAnsi="微软雅黑" w:cs="微软雅黑" w:hint="eastAsia"/>
          <w:sz w:val="22"/>
          <w:szCs w:val="22"/>
        </w:rPr>
        <w:t>，超大量的无人机出现在</w:t>
      </w:r>
      <w:r w:rsidR="00221F01">
        <w:rPr>
          <w:rFonts w:ascii="微软雅黑" w:eastAsia="微软雅黑" w:hAnsi="微软雅黑" w:cs="微软雅黑" w:hint="eastAsia"/>
          <w:sz w:val="22"/>
          <w:szCs w:val="22"/>
        </w:rPr>
        <w:t>脚鸡盆</w:t>
      </w:r>
      <w:r w:rsidR="00221F01">
        <w:rPr>
          <w:rFonts w:ascii="微软雅黑" w:eastAsia="微软雅黑" w:hAnsi="微软雅黑" w:cs="微软雅黑" w:hint="eastAsia"/>
          <w:sz w:val="22"/>
          <w:szCs w:val="22"/>
        </w:rPr>
        <w:t>的上空，密密麻麻的让这个本来面积就不大的</w:t>
      </w:r>
      <w:r w:rsidR="001773C5">
        <w:rPr>
          <w:rFonts w:ascii="微软雅黑" w:eastAsia="微软雅黑" w:hAnsi="微软雅黑" w:cs="微软雅黑" w:hint="eastAsia"/>
          <w:sz w:val="22"/>
          <w:szCs w:val="22"/>
        </w:rPr>
        <w:t>岛国变得更加拥挤，</w:t>
      </w:r>
      <w:r w:rsidR="00541AB6">
        <w:rPr>
          <w:rFonts w:ascii="微软雅黑" w:eastAsia="微软雅黑" w:hAnsi="微软雅黑" w:cs="微软雅黑" w:hint="eastAsia"/>
          <w:sz w:val="22"/>
          <w:szCs w:val="22"/>
        </w:rPr>
        <w:t>黎明还</w:t>
      </w:r>
      <w:r w:rsidR="00541AB6">
        <w:rPr>
          <w:rFonts w:ascii="微软雅黑" w:eastAsia="微软雅黑" w:hAnsi="微软雅黑" w:cs="微软雅黑" w:hint="eastAsia"/>
          <w:sz w:val="22"/>
          <w:szCs w:val="22"/>
        </w:rPr>
        <w:t>未来临，黑暗依旧。</w:t>
      </w:r>
    </w:p>
    <w:p w:rsidR="00541AB6" w:rsidRPr="00E47FE6" w:rsidP="005F768A" w14:paraId="4885FF3D" w14:textId="491DF78E">
      <w:pPr>
        <w:rPr>
          <w:rFonts w:ascii="微软雅黑" w:eastAsia="微软雅黑" w:hAnsi="微软雅黑" w:cs="微软雅黑"/>
          <w:sz w:val="22"/>
          <w:szCs w:val="22"/>
        </w:rPr>
      </w:pPr>
      <w:r>
        <w:rPr>
          <w:rFonts w:ascii="微软雅黑" w:eastAsia="微软雅黑" w:hAnsi="微软雅黑" w:cs="微软雅黑" w:hint="eastAsia"/>
          <w:sz w:val="22"/>
          <w:szCs w:val="22"/>
        </w:rPr>
        <w:t>这次的行动已经不在需要提前破坏一些基础措施</w:t>
      </w:r>
      <w:r w:rsidR="00A21515">
        <w:rPr>
          <w:rFonts w:ascii="微软雅黑" w:eastAsia="微软雅黑" w:hAnsi="微软雅黑" w:cs="微软雅黑" w:hint="eastAsia"/>
          <w:sz w:val="22"/>
          <w:szCs w:val="22"/>
        </w:rPr>
        <w:t>，无人机的实战能力已经</w:t>
      </w:r>
      <w:r w:rsidR="0013298E">
        <w:rPr>
          <w:rFonts w:ascii="微软雅黑" w:eastAsia="微软雅黑" w:hAnsi="微软雅黑" w:cs="微软雅黑" w:hint="eastAsia"/>
          <w:sz w:val="22"/>
          <w:szCs w:val="22"/>
        </w:rPr>
        <w:t>足够</w:t>
      </w:r>
      <w:r w:rsidR="00A21515">
        <w:rPr>
          <w:rFonts w:ascii="微软雅黑" w:eastAsia="微软雅黑" w:hAnsi="微软雅黑" w:cs="微软雅黑" w:hint="eastAsia"/>
          <w:sz w:val="22"/>
          <w:szCs w:val="22"/>
        </w:rPr>
        <w:t>强大</w:t>
      </w:r>
      <w:r w:rsidR="0013298E">
        <w:rPr>
          <w:rFonts w:ascii="微软雅黑" w:eastAsia="微软雅黑" w:hAnsi="微软雅黑" w:cs="微软雅黑" w:hint="eastAsia"/>
          <w:sz w:val="22"/>
          <w:szCs w:val="22"/>
        </w:rPr>
        <w:t>，</w:t>
      </w:r>
      <w:r w:rsidR="0013298E">
        <w:rPr>
          <w:rFonts w:ascii="微软雅黑" w:eastAsia="微软雅黑" w:hAnsi="微软雅黑" w:cs="微软雅黑" w:hint="eastAsia"/>
          <w:sz w:val="22"/>
          <w:szCs w:val="22"/>
        </w:rPr>
        <w:t>已经不再需要战士亲自去做一些准备，而且</w:t>
      </w:r>
      <w:r w:rsidR="0013298E">
        <w:rPr>
          <w:rFonts w:ascii="微软雅黑" w:eastAsia="微软雅黑" w:hAnsi="微软雅黑" w:cs="微软雅黑" w:hint="eastAsia"/>
          <w:sz w:val="22"/>
          <w:szCs w:val="22"/>
        </w:rPr>
        <w:t>脚鸡盆</w:t>
      </w:r>
      <w:r w:rsidR="0013298E">
        <w:rPr>
          <w:rFonts w:ascii="微软雅黑" w:eastAsia="微软雅黑" w:hAnsi="微软雅黑" w:cs="微软雅黑" w:hint="eastAsia"/>
          <w:sz w:val="22"/>
          <w:szCs w:val="22"/>
        </w:rPr>
        <w:t>的军工实力可以说为零，能够忽略的那种。</w:t>
      </w:r>
    </w:p>
    <w:p w:rsidR="005F5475" w:rsidP="005F768A" w14:paraId="04416CB6" w14:textId="0967294F">
      <w:pPr>
        <w:rPr>
          <w:rFonts w:ascii="微软雅黑" w:eastAsia="微软雅黑" w:hAnsi="微软雅黑" w:cs="微软雅黑"/>
          <w:sz w:val="22"/>
          <w:szCs w:val="22"/>
        </w:rPr>
      </w:pPr>
      <w:r>
        <w:rPr>
          <w:rFonts w:ascii="微软雅黑" w:eastAsia="微软雅黑" w:hAnsi="微软雅黑" w:cs="微软雅黑" w:hint="eastAsia"/>
          <w:sz w:val="22"/>
          <w:szCs w:val="22"/>
        </w:rPr>
        <w:t>至于布置在岛上的军事基地，对于华夏来说也可以忽略，无人机只需要稍微照顾一下就能够在很快的时间里面摧毁。</w:t>
      </w:r>
    </w:p>
    <w:p w:rsidR="00CC6ADB" w:rsidP="005F768A" w14:paraId="55A87624" w14:textId="59F23E53">
      <w:pPr>
        <w:rPr>
          <w:rFonts w:ascii="微软雅黑" w:eastAsia="微软雅黑" w:hAnsi="微软雅黑" w:cs="微软雅黑"/>
          <w:sz w:val="22"/>
          <w:szCs w:val="22"/>
        </w:rPr>
      </w:pPr>
      <w:r>
        <w:rPr>
          <w:rFonts w:ascii="微软雅黑" w:eastAsia="微软雅黑" w:hAnsi="微软雅黑" w:cs="微软雅黑" w:hint="eastAsia"/>
          <w:sz w:val="22"/>
          <w:szCs w:val="22"/>
        </w:rPr>
        <w:t>对于</w:t>
      </w:r>
      <w:r>
        <w:rPr>
          <w:rFonts w:ascii="微软雅黑" w:eastAsia="微软雅黑" w:hAnsi="微软雅黑" w:cs="微软雅黑" w:hint="eastAsia"/>
          <w:sz w:val="22"/>
          <w:szCs w:val="22"/>
        </w:rPr>
        <w:t>脚鸡盆</w:t>
      </w:r>
      <w:r>
        <w:rPr>
          <w:rFonts w:ascii="微软雅黑" w:eastAsia="微软雅黑" w:hAnsi="微软雅黑" w:cs="微软雅黑" w:hint="eastAsia"/>
          <w:sz w:val="22"/>
          <w:szCs w:val="22"/>
        </w:rPr>
        <w:t>的战斗很快便开始，所有的政要基本都是第一时间完成击杀，而军事基地则是</w:t>
      </w:r>
      <w:r w:rsidR="00184C20">
        <w:rPr>
          <w:rFonts w:ascii="微软雅黑" w:eastAsia="微软雅黑" w:hAnsi="微软雅黑" w:cs="微软雅黑" w:hint="eastAsia"/>
          <w:sz w:val="22"/>
          <w:szCs w:val="22"/>
        </w:rPr>
        <w:t>第一时间对所有的战机就行破坏，等入驻的鹰</w:t>
      </w:r>
      <w:r w:rsidR="00184C20">
        <w:rPr>
          <w:rFonts w:ascii="微软雅黑" w:eastAsia="微软雅黑" w:hAnsi="微软雅黑" w:cs="微软雅黑" w:hint="eastAsia"/>
          <w:sz w:val="22"/>
          <w:szCs w:val="22"/>
        </w:rPr>
        <w:t>酱反应</w:t>
      </w:r>
      <w:r w:rsidR="00184C20">
        <w:rPr>
          <w:rFonts w:ascii="微软雅黑" w:eastAsia="微软雅黑" w:hAnsi="微软雅黑" w:cs="微软雅黑" w:hint="eastAsia"/>
          <w:sz w:val="22"/>
          <w:szCs w:val="22"/>
        </w:rPr>
        <w:t>过来的时候已经没有战机可以使用。</w:t>
      </w:r>
    </w:p>
    <w:p w:rsidR="00DF2FD2" w:rsidP="005F768A" w14:paraId="14AAE24A" w14:textId="7AB7FC55">
      <w:pPr>
        <w:rPr>
          <w:rFonts w:ascii="微软雅黑" w:eastAsia="微软雅黑" w:hAnsi="微软雅黑" w:cs="微软雅黑"/>
          <w:sz w:val="22"/>
          <w:szCs w:val="22"/>
        </w:rPr>
      </w:pPr>
      <w:r>
        <w:rPr>
          <w:rFonts w:ascii="微软雅黑" w:eastAsia="微软雅黑" w:hAnsi="微软雅黑" w:cs="微软雅黑" w:hint="eastAsia"/>
          <w:sz w:val="22"/>
          <w:szCs w:val="22"/>
        </w:rPr>
        <w:t>而一些秘密的导弹基地已经在</w:t>
      </w:r>
      <w:r w:rsidR="00715A5E">
        <w:rPr>
          <w:rFonts w:ascii="微软雅黑" w:eastAsia="微软雅黑" w:hAnsi="微软雅黑" w:cs="微软雅黑" w:hint="eastAsia"/>
          <w:sz w:val="22"/>
          <w:szCs w:val="22"/>
        </w:rPr>
        <w:t>空天母舰的组合扫描之下全部都被找到然后被打掉</w:t>
      </w:r>
      <w:r>
        <w:rPr>
          <w:rFonts w:ascii="微软雅黑" w:eastAsia="微软雅黑" w:hAnsi="微软雅黑" w:cs="微软雅黑" w:hint="eastAsia"/>
          <w:sz w:val="22"/>
          <w:szCs w:val="22"/>
        </w:rPr>
        <w:t>，手脚被折断，</w:t>
      </w:r>
      <w:r>
        <w:rPr>
          <w:rFonts w:ascii="微软雅黑" w:eastAsia="微软雅黑" w:hAnsi="微软雅黑" w:cs="微软雅黑" w:hint="eastAsia"/>
          <w:sz w:val="22"/>
          <w:szCs w:val="22"/>
        </w:rPr>
        <w:t>脚鸡盆</w:t>
      </w:r>
      <w:r>
        <w:rPr>
          <w:rFonts w:ascii="微软雅黑" w:eastAsia="微软雅黑" w:hAnsi="微软雅黑" w:cs="微软雅黑" w:hint="eastAsia"/>
          <w:sz w:val="22"/>
          <w:szCs w:val="22"/>
        </w:rPr>
        <w:t>就这样迅速的被剥夺了所有的防抗力量，政坛的统治也出现了空白，所有的高层都被消灭。</w:t>
      </w:r>
    </w:p>
    <w:p w:rsidR="00715A5E" w:rsidP="005F768A" w14:paraId="300E47AE" w14:textId="573D1310">
      <w:pPr>
        <w:rPr>
          <w:rFonts w:ascii="微软雅黑" w:eastAsia="微软雅黑" w:hAnsi="微软雅黑" w:cs="微软雅黑"/>
          <w:sz w:val="22"/>
          <w:szCs w:val="22"/>
        </w:rPr>
      </w:pPr>
      <w:r>
        <w:rPr>
          <w:rFonts w:ascii="微软雅黑" w:eastAsia="微软雅黑" w:hAnsi="微软雅黑" w:cs="微软雅黑" w:hint="eastAsia"/>
          <w:sz w:val="22"/>
          <w:szCs w:val="22"/>
        </w:rPr>
        <w:t>这次的行动因为</w:t>
      </w:r>
      <w:r w:rsidR="00C35722">
        <w:rPr>
          <w:rFonts w:ascii="微软雅黑" w:eastAsia="微软雅黑" w:hAnsi="微软雅黑" w:cs="微软雅黑" w:hint="eastAsia"/>
          <w:sz w:val="22"/>
          <w:szCs w:val="22"/>
        </w:rPr>
        <w:t>在两个小时便结束整个过程太</w:t>
      </w:r>
      <w:r>
        <w:rPr>
          <w:rFonts w:ascii="微软雅黑" w:eastAsia="微软雅黑" w:hAnsi="微软雅黑" w:cs="微软雅黑" w:hint="eastAsia"/>
          <w:sz w:val="22"/>
          <w:szCs w:val="22"/>
        </w:rPr>
        <w:t>迅速</w:t>
      </w:r>
      <w:r w:rsidR="00C35722">
        <w:rPr>
          <w:rFonts w:ascii="微软雅黑" w:eastAsia="微软雅黑" w:hAnsi="微软雅黑" w:cs="微软雅黑" w:hint="eastAsia"/>
          <w:sz w:val="22"/>
          <w:szCs w:val="22"/>
        </w:rPr>
        <w:t>了</w:t>
      </w:r>
      <w:r>
        <w:rPr>
          <w:rFonts w:ascii="微软雅黑" w:eastAsia="微软雅黑" w:hAnsi="微软雅黑" w:cs="微软雅黑" w:hint="eastAsia"/>
          <w:sz w:val="22"/>
          <w:szCs w:val="22"/>
        </w:rPr>
        <w:t>，鹰</w:t>
      </w:r>
      <w:r>
        <w:rPr>
          <w:rFonts w:ascii="微软雅黑" w:eastAsia="微软雅黑" w:hAnsi="微软雅黑" w:cs="微软雅黑" w:hint="eastAsia"/>
          <w:sz w:val="22"/>
          <w:szCs w:val="22"/>
        </w:rPr>
        <w:t>酱甚至</w:t>
      </w:r>
      <w:r>
        <w:rPr>
          <w:rFonts w:ascii="微软雅黑" w:eastAsia="微软雅黑" w:hAnsi="微软雅黑" w:cs="微软雅黑" w:hint="eastAsia"/>
          <w:sz w:val="22"/>
          <w:szCs w:val="22"/>
        </w:rPr>
        <w:t>没有接到任何的通知便已经失去了在</w:t>
      </w:r>
      <w:r>
        <w:rPr>
          <w:rFonts w:ascii="微软雅黑" w:eastAsia="微软雅黑" w:hAnsi="微软雅黑" w:cs="微软雅黑" w:hint="eastAsia"/>
          <w:sz w:val="22"/>
          <w:szCs w:val="22"/>
        </w:rPr>
        <w:t>脚鸡盆</w:t>
      </w:r>
      <w:r>
        <w:rPr>
          <w:rFonts w:ascii="微软雅黑" w:eastAsia="微软雅黑" w:hAnsi="微软雅黑" w:cs="微软雅黑" w:hint="eastAsia"/>
          <w:sz w:val="22"/>
          <w:szCs w:val="22"/>
        </w:rPr>
        <w:t>的所有军事基地，并且失去了一个十分听话的小弟。</w:t>
      </w:r>
    </w:p>
    <w:p w:rsidR="00FB55FE" w:rsidP="005F768A" w14:paraId="067B1ADE" w14:textId="4E5F6583">
      <w:pPr>
        <w:rPr>
          <w:rFonts w:ascii="微软雅黑" w:eastAsia="微软雅黑" w:hAnsi="微软雅黑" w:cs="微软雅黑"/>
          <w:sz w:val="22"/>
          <w:szCs w:val="22"/>
        </w:rPr>
      </w:pPr>
      <w:r>
        <w:rPr>
          <w:rFonts w:ascii="微软雅黑" w:eastAsia="微软雅黑" w:hAnsi="微软雅黑" w:cs="微软雅黑" w:hint="eastAsia"/>
          <w:sz w:val="22"/>
          <w:szCs w:val="22"/>
        </w:rPr>
        <w:t>因为</w:t>
      </w:r>
      <w:r w:rsidR="00C35722">
        <w:rPr>
          <w:rFonts w:ascii="微软雅黑" w:eastAsia="微软雅黑" w:hAnsi="微软雅黑" w:cs="微软雅黑" w:hint="eastAsia"/>
          <w:sz w:val="22"/>
          <w:szCs w:val="22"/>
        </w:rPr>
        <w:t>没有做任何的通讯隔绝，普通人并没有察觉到什么，政客们也不是每天都在盯着自己的小弟看，</w:t>
      </w:r>
      <w:r w:rsidR="004F7E56">
        <w:rPr>
          <w:rFonts w:ascii="微软雅黑" w:eastAsia="微软雅黑" w:hAnsi="微软雅黑" w:cs="微软雅黑" w:hint="eastAsia"/>
          <w:sz w:val="22"/>
          <w:szCs w:val="22"/>
        </w:rPr>
        <w:t>直到一个小时之后，黎明的曙光照在了脚盆鸡的大地之上，无法联系到</w:t>
      </w:r>
      <w:r w:rsidR="00CB5F94">
        <w:rPr>
          <w:rFonts w:ascii="微软雅黑" w:eastAsia="微软雅黑" w:hAnsi="微软雅黑" w:cs="微软雅黑" w:hint="eastAsia"/>
          <w:sz w:val="22"/>
          <w:szCs w:val="22"/>
        </w:rPr>
        <w:t>自己的‘傀儡’，然后所有的‘傀儡’都联系不到了，自己的军事基地的人也无法联系</w:t>
      </w:r>
      <w:r w:rsidR="00625552">
        <w:rPr>
          <w:rFonts w:ascii="微软雅黑" w:eastAsia="微软雅黑" w:hAnsi="微软雅黑" w:cs="微软雅黑" w:hint="eastAsia"/>
          <w:sz w:val="22"/>
          <w:szCs w:val="22"/>
        </w:rPr>
        <w:t>，情报人员也无法联系，从高精度卫星隐隐约约的看到已经损毁的军事基地，在联想到才刚刚发生同样事情的白象国，鹰</w:t>
      </w:r>
      <w:r w:rsidR="00625552">
        <w:rPr>
          <w:rFonts w:ascii="微软雅黑" w:eastAsia="微软雅黑" w:hAnsi="微软雅黑" w:cs="微软雅黑" w:hint="eastAsia"/>
          <w:sz w:val="22"/>
          <w:szCs w:val="22"/>
        </w:rPr>
        <w:t>酱表示</w:t>
      </w:r>
      <w:r w:rsidR="00625552">
        <w:rPr>
          <w:rFonts w:ascii="微软雅黑" w:eastAsia="微软雅黑" w:hAnsi="微软雅黑" w:cs="微软雅黑" w:hint="eastAsia"/>
          <w:sz w:val="22"/>
          <w:szCs w:val="22"/>
        </w:rPr>
        <w:t>有些慌张。</w:t>
      </w:r>
    </w:p>
    <w:p w:rsidR="00625552" w:rsidP="005F768A" w14:paraId="3CC64442" w14:textId="261D4065">
      <w:pPr>
        <w:rPr>
          <w:rFonts w:ascii="微软雅黑" w:eastAsia="微软雅黑" w:hAnsi="微软雅黑" w:cs="微软雅黑"/>
          <w:sz w:val="22"/>
          <w:szCs w:val="22"/>
        </w:rPr>
      </w:pPr>
      <w:r>
        <w:rPr>
          <w:rFonts w:ascii="微软雅黑" w:eastAsia="微软雅黑" w:hAnsi="微软雅黑" w:cs="微软雅黑" w:hint="eastAsia"/>
          <w:sz w:val="22"/>
          <w:szCs w:val="22"/>
        </w:rPr>
        <w:t>而此次行动因为十分迅速，仅仅只有鹰酱的军事基地的地面人员稍微反抗了一下</w:t>
      </w:r>
      <w:r>
        <w:rPr>
          <w:rFonts w:ascii="微软雅黑" w:eastAsia="微软雅黑" w:hAnsi="微软雅黑" w:cs="微软雅黑" w:hint="eastAsia"/>
          <w:sz w:val="22"/>
          <w:szCs w:val="22"/>
        </w:rPr>
        <w:t>下</w:t>
      </w:r>
      <w:r>
        <w:rPr>
          <w:rFonts w:ascii="微软雅黑" w:eastAsia="微软雅黑" w:hAnsi="微软雅黑" w:cs="微软雅黑" w:hint="eastAsia"/>
          <w:sz w:val="22"/>
          <w:szCs w:val="22"/>
        </w:rPr>
        <w:t>打掉了一点点的无人机之外，</w:t>
      </w:r>
      <w:r w:rsidR="00B1797E">
        <w:rPr>
          <w:rFonts w:ascii="微软雅黑" w:eastAsia="微软雅黑" w:hAnsi="微软雅黑" w:cs="微软雅黑" w:hint="eastAsia"/>
          <w:sz w:val="22"/>
          <w:szCs w:val="22"/>
        </w:rPr>
        <w:t>甚至</w:t>
      </w:r>
      <w:r>
        <w:rPr>
          <w:rFonts w:ascii="微软雅黑" w:eastAsia="微软雅黑" w:hAnsi="微软雅黑" w:cs="微软雅黑" w:hint="eastAsia"/>
          <w:sz w:val="22"/>
          <w:szCs w:val="22"/>
        </w:rPr>
        <w:t>可以说是只有能</w:t>
      </w:r>
      <w:r w:rsidR="00B1797E">
        <w:rPr>
          <w:rFonts w:ascii="微软雅黑" w:eastAsia="微软雅黑" w:hAnsi="微软雅黑" w:cs="微软雅黑" w:hint="eastAsia"/>
          <w:sz w:val="22"/>
          <w:szCs w:val="22"/>
        </w:rPr>
        <w:t>量</w:t>
      </w:r>
      <w:r>
        <w:rPr>
          <w:rFonts w:ascii="微软雅黑" w:eastAsia="微软雅黑" w:hAnsi="微软雅黑" w:cs="微软雅黑" w:hint="eastAsia"/>
          <w:sz w:val="22"/>
          <w:szCs w:val="22"/>
        </w:rPr>
        <w:t>的消耗了。</w:t>
      </w:r>
    </w:p>
    <w:p w:rsidR="00AB3884" w:rsidP="005F768A" w14:paraId="4C718CD0" w14:textId="7FA246C7">
      <w:pPr>
        <w:rPr>
          <w:rFonts w:ascii="微软雅黑" w:eastAsia="微软雅黑" w:hAnsi="微软雅黑" w:cs="微软雅黑"/>
          <w:sz w:val="22"/>
          <w:szCs w:val="22"/>
        </w:rPr>
      </w:pPr>
      <w:r>
        <w:rPr>
          <w:rFonts w:ascii="微软雅黑" w:eastAsia="微软雅黑" w:hAnsi="微软雅黑" w:cs="微软雅黑" w:hint="eastAsia"/>
          <w:sz w:val="22"/>
          <w:szCs w:val="22"/>
        </w:rPr>
        <w:t>作为一个人口大国，没有人执政是一个十分危险的事情，良好的秩序很可能会在极短的时间里面崩溃，</w:t>
      </w:r>
      <w:r>
        <w:rPr>
          <w:rFonts w:ascii="微软雅黑" w:eastAsia="微软雅黑" w:hAnsi="微软雅黑" w:cs="微软雅黑" w:hint="eastAsia"/>
          <w:sz w:val="22"/>
          <w:szCs w:val="22"/>
        </w:rPr>
        <w:t>而兔砸也是</w:t>
      </w:r>
      <w:r>
        <w:rPr>
          <w:rFonts w:ascii="微软雅黑" w:eastAsia="微软雅黑" w:hAnsi="微软雅黑" w:cs="微软雅黑" w:hint="eastAsia"/>
          <w:sz w:val="22"/>
          <w:szCs w:val="22"/>
        </w:rPr>
        <w:t>派出一些人员</w:t>
      </w:r>
      <w:r w:rsidR="001B3D71">
        <w:rPr>
          <w:rFonts w:ascii="微软雅黑" w:eastAsia="微软雅黑" w:hAnsi="微软雅黑" w:cs="微软雅黑" w:hint="eastAsia"/>
          <w:sz w:val="22"/>
          <w:szCs w:val="22"/>
        </w:rPr>
        <w:t>加上修行者一同前往脚盆鸡，</w:t>
      </w:r>
      <w:r w:rsidR="007B0413">
        <w:rPr>
          <w:rFonts w:ascii="微软雅黑" w:eastAsia="微软雅黑" w:hAnsi="微软雅黑" w:cs="微软雅黑" w:hint="eastAsia"/>
          <w:sz w:val="22"/>
          <w:szCs w:val="22"/>
        </w:rPr>
        <w:t>亲自接收</w:t>
      </w:r>
      <w:r w:rsidR="001B3D71">
        <w:rPr>
          <w:rFonts w:ascii="微软雅黑" w:eastAsia="微软雅黑" w:hAnsi="微软雅黑" w:cs="微软雅黑" w:hint="eastAsia"/>
          <w:sz w:val="22"/>
          <w:szCs w:val="22"/>
        </w:rPr>
        <w:t>那个地方的政治，治理整个国家。</w:t>
      </w:r>
    </w:p>
    <w:p w:rsidR="001B3D71" w:rsidP="005F768A" w14:paraId="62FD1017" w14:textId="49662E9B">
      <w:pPr>
        <w:rPr>
          <w:rFonts w:ascii="微软雅黑" w:eastAsia="微软雅黑" w:hAnsi="微软雅黑" w:cs="微软雅黑"/>
          <w:sz w:val="22"/>
          <w:szCs w:val="22"/>
        </w:rPr>
      </w:pPr>
      <w:r>
        <w:rPr>
          <w:rFonts w:ascii="微软雅黑" w:eastAsia="微软雅黑" w:hAnsi="微软雅黑" w:cs="微软雅黑" w:hint="eastAsia"/>
          <w:sz w:val="22"/>
          <w:szCs w:val="22"/>
        </w:rPr>
        <w:t>眼见谈判还没有正式开始，</w:t>
      </w:r>
      <w:r>
        <w:rPr>
          <w:rFonts w:ascii="微软雅黑" w:eastAsia="微软雅黑" w:hAnsi="微软雅黑" w:cs="微软雅黑" w:hint="eastAsia"/>
          <w:sz w:val="22"/>
          <w:szCs w:val="22"/>
        </w:rPr>
        <w:t>兔砸便</w:t>
      </w:r>
      <w:r>
        <w:rPr>
          <w:rFonts w:ascii="微软雅黑" w:eastAsia="微软雅黑" w:hAnsi="微软雅黑" w:cs="微软雅黑" w:hint="eastAsia"/>
          <w:sz w:val="22"/>
          <w:szCs w:val="22"/>
        </w:rPr>
        <w:t>已经有了动作，鹰酱也没有什么办法，</w:t>
      </w:r>
      <w:r w:rsidR="000245D6">
        <w:rPr>
          <w:rFonts w:ascii="微软雅黑" w:eastAsia="微软雅黑" w:hAnsi="微软雅黑" w:cs="微软雅黑" w:hint="eastAsia"/>
          <w:sz w:val="22"/>
          <w:szCs w:val="22"/>
        </w:rPr>
        <w:t>甚至是这样的更迭国家政权的大动作，其他的流氓也只能看着，不敢亲自前往动手阻止，以至于想要劝说都只是私底下开会说说，都不敢明目张胆的说</w:t>
      </w:r>
      <w:r w:rsidR="00733DF3">
        <w:rPr>
          <w:rFonts w:ascii="微软雅黑" w:eastAsia="微软雅黑" w:hAnsi="微软雅黑" w:cs="微软雅黑" w:hint="eastAsia"/>
          <w:sz w:val="22"/>
          <w:szCs w:val="22"/>
        </w:rPr>
        <w:t>，就怕那天</w:t>
      </w:r>
      <w:r w:rsidR="00733DF3">
        <w:rPr>
          <w:rFonts w:ascii="微软雅黑" w:eastAsia="微软雅黑" w:hAnsi="微软雅黑" w:cs="微软雅黑" w:hint="eastAsia"/>
          <w:sz w:val="22"/>
          <w:szCs w:val="22"/>
        </w:rPr>
        <w:t>兔砸一眼不和把</w:t>
      </w:r>
      <w:r w:rsidR="00733DF3">
        <w:rPr>
          <w:rFonts w:ascii="微软雅黑" w:eastAsia="微软雅黑" w:hAnsi="微软雅黑" w:cs="微软雅黑" w:hint="eastAsia"/>
          <w:sz w:val="22"/>
          <w:szCs w:val="22"/>
        </w:rPr>
        <w:t>空天母舰开到他们的头上去转悠一圈。</w:t>
      </w:r>
    </w:p>
    <w:p w:rsidR="00047C7B" w:rsidP="005F768A" w14:paraId="3086B978" w14:textId="65B1AF82">
      <w:pPr>
        <w:rPr>
          <w:rFonts w:ascii="微软雅黑" w:eastAsia="微软雅黑" w:hAnsi="微软雅黑" w:cs="微软雅黑"/>
          <w:sz w:val="22"/>
          <w:szCs w:val="22"/>
        </w:rPr>
      </w:pPr>
      <w:r>
        <w:rPr>
          <w:rFonts w:ascii="微软雅黑" w:eastAsia="微软雅黑" w:hAnsi="微软雅黑" w:cs="微软雅黑" w:hint="eastAsia"/>
          <w:sz w:val="22"/>
          <w:szCs w:val="22"/>
        </w:rPr>
        <w:t>会议的时间还没有到，然而</w:t>
      </w:r>
      <w:r>
        <w:rPr>
          <w:rFonts w:ascii="微软雅黑" w:eastAsia="微软雅黑" w:hAnsi="微软雅黑" w:cs="微软雅黑" w:hint="eastAsia"/>
          <w:sz w:val="22"/>
          <w:szCs w:val="22"/>
        </w:rPr>
        <w:t>兔砸已经</w:t>
      </w:r>
      <w:r>
        <w:rPr>
          <w:rFonts w:ascii="微软雅黑" w:eastAsia="微软雅黑" w:hAnsi="微软雅黑" w:cs="微软雅黑" w:hint="eastAsia"/>
          <w:sz w:val="22"/>
          <w:szCs w:val="22"/>
        </w:rPr>
        <w:t>在制定下一次行动的目标了。</w:t>
      </w:r>
    </w:p>
    <w:p w:rsidR="00827F6B" w:rsidP="005F768A" w14:paraId="6CA7079C" w14:textId="7898D287">
      <w:pPr>
        <w:rPr>
          <w:rFonts w:ascii="微软雅黑" w:eastAsia="微软雅黑" w:hAnsi="微软雅黑" w:cs="微软雅黑"/>
          <w:sz w:val="22"/>
          <w:szCs w:val="22"/>
        </w:rPr>
      </w:pPr>
      <w:r>
        <w:rPr>
          <w:rFonts w:ascii="微软雅黑" w:eastAsia="微软雅黑" w:hAnsi="微软雅黑" w:cs="微软雅黑" w:hint="eastAsia"/>
          <w:sz w:val="22"/>
          <w:szCs w:val="22"/>
        </w:rPr>
        <w:t>“各位，我们下次的目标就是棒子，最近国际上的声音在慢慢的多了起来，知道实情的国家也在积极的向我们表示友好的态度，我们的行动得加快了，仇报的差不多就行了，我们终究不是</w:t>
      </w:r>
      <w:r w:rsidR="00A04FC2">
        <w:rPr>
          <w:rFonts w:ascii="微软雅黑" w:eastAsia="微软雅黑" w:hAnsi="微软雅黑" w:cs="微软雅黑" w:hint="eastAsia"/>
          <w:sz w:val="22"/>
          <w:szCs w:val="22"/>
        </w:rPr>
        <w:t>血腥的杀人犯。</w:t>
      </w:r>
      <w:r>
        <w:rPr>
          <w:rFonts w:ascii="微软雅黑" w:eastAsia="微软雅黑" w:hAnsi="微软雅黑" w:cs="微软雅黑" w:hint="eastAsia"/>
          <w:sz w:val="22"/>
          <w:szCs w:val="22"/>
        </w:rPr>
        <w:t>”</w:t>
      </w:r>
    </w:p>
    <w:p w:rsidR="00827F6B" w:rsidRPr="00B1797E" w:rsidP="005F768A" w14:paraId="31B07344" w14:textId="77777777">
      <w:pPr>
        <w:rPr>
          <w:rFonts w:ascii="微软雅黑" w:eastAsia="微软雅黑" w:hAnsi="微软雅黑" w:cs="微软雅黑"/>
          <w:sz w:val="22"/>
          <w:szCs w:val="22"/>
        </w:rPr>
      </w:pPr>
    </w:p>
    <w:p w:rsidR="00AF104D" w:rsidP="005F768A" w14:paraId="772456A5"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