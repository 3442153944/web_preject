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6B6A89" w:rsidRPr="00DF4D1D" w:rsidP="005F768A" w14:paraId="64A828C2" w14:textId="76CBC528">
      <w:pPr>
        <w:pStyle w:val="Heading2"/>
      </w:pPr>
      <w:bookmarkStart w:id="0" w:name="_Hlk37606797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Pr="00DF4D1D">
        <w:rPr>
          <w:rFonts w:hint="eastAsia"/>
        </w:rPr>
        <w:t>日常，筑基</w:t>
      </w:r>
    </w:p>
    <w:p w:rsidR="006B6A89" w:rsidRPr="00DF4D1D" w:rsidP="005F768A" w14:paraId="22307BA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然后他就起床了，今天也是咸鱼的一天，但是似乎要变得不一样了，为什么它不可以在这个宇宙中长时间的存在呢？它的宇宙有事怎么毁灭的呢？我所处的宇宙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会不会步它那个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宇宙的后尘呢？</w:t>
      </w:r>
    </w:p>
    <w:p w:rsidR="006B6A89" w:rsidRPr="00DF4D1D" w:rsidP="005F768A" w14:paraId="3904D7E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“唉，想那么多干嘛，做饭，等会儿妹妹还要上课呢，今天是周五，明天就有时间来试试我可以做到哪些事情”说着他就走向了厨房。</w:t>
      </w:r>
    </w:p>
    <w:p w:rsidR="006B6A89" w:rsidRPr="00DF4D1D" w:rsidP="005F768A" w14:paraId="09DB02F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起床了”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孙源玲大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声道。</w:t>
      </w:r>
    </w:p>
    <w:p w:rsidR="006B6A89" w:rsidRPr="00DF4D1D" w:rsidP="005F768A" w14:paraId="320DC65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“知道了”</w:t>
      </w:r>
    </w:p>
    <w:p w:rsidR="006B6A89" w:rsidRPr="00DF4D1D" w:rsidP="005F768A" w14:paraId="557E3D0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妹妹现在虽然有了13岁了，但是身高依然只有1.4M左右，但是十分的可爱（具体就参考“白”的身形）因为银白色的头发，酒红色的眼睛，也受到了很多人异样的眼光，很容易让人怀疑是不是染发了，曾经因为头发的颜色的问题，小学的时候还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特意得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去医院开具正证明，证明了不是染得头发才得以继续上学。但是，</w:t>
      </w:r>
      <w:r>
        <w:rPr>
          <w:rFonts w:ascii="微软雅黑" w:eastAsia="微软雅黑" w:hAnsi="微软雅黑" w:cs="微软雅黑" w:hint="eastAsia"/>
          <w:sz w:val="22"/>
          <w:szCs w:val="22"/>
        </w:rPr>
        <w:t>兔砸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年轻人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都是人均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白毛控（笑）所以并未遭到嘲笑，但是却经常遭到排挤，毕竟不是所有人都是圣人，多少都是有些嫉妒的心理的。</w:t>
      </w:r>
    </w:p>
    <w:p w:rsidR="006B6A89" w:rsidRPr="00DF4D1D" w:rsidP="005F768A" w14:paraId="66F7744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“今天早上想要吃些什么，开水鸡蛋要不要，还是吃面啊”</w:t>
      </w:r>
    </w:p>
    <w:p w:rsidR="006B6A89" w:rsidRPr="00DF4D1D" w:rsidP="005F768A" w14:paraId="3E34BF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“啊——吃面吧，为什么每天早上都这么得寒碜啊，稍微吃好点不行吗？真是的”</w:t>
      </w:r>
    </w:p>
    <w:p w:rsidR="006B6A89" w:rsidRPr="00DF4D1D" w:rsidP="005F768A" w14:paraId="08B5C12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，你要知道爸爸妈妈是为了我们……”说着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的手不受控制地颤抖了起来，他现在仔细的想象双亲的离去都有些离奇，所以他想要查查这件事。总是觉得这件事没有那么的简单。</w:t>
      </w:r>
    </w:p>
    <w:p w:rsidR="006B6A89" w:rsidRPr="00DF4D1D" w:rsidP="005F768A" w14:paraId="3FBF94C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，咱账户里面的前还算是宽裕，但是还是节俭，我们现在都还在小还没有找工作条件”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如是地说到。</w:t>
      </w:r>
    </w:p>
    <w:p w:rsidR="006B6A89" w:rsidRPr="00DF4D1D" w:rsidP="005F768A" w14:paraId="33BBD5E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“但是我是永远都是不会去找工作的，我要自己当老板”孙源玲在脑海中想到。</w:t>
      </w:r>
    </w:p>
    <w:p w:rsidR="006B6A89" w:rsidRPr="00DF4D1D" w:rsidP="005F768A" w14:paraId="48092A6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“吃面是吧，自己拌调料哦，顺便也给我也弄一份”</w:t>
      </w:r>
    </w:p>
    <w:p w:rsidR="006B6A89" w:rsidRPr="00DF4D1D" w:rsidP="005F768A" w14:paraId="22AC691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洗锅、下油，来勺猪油烧热，来两个鸡蛋打散，撒点花椒（四川是这么叫得）在油里面，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放蛋进油锅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，炒至金黄，划成几块，放水。然后剩余的步骤就和正常下面一样了。</w:t>
      </w:r>
    </w:p>
    <w:p w:rsidR="006B6A89" w:rsidRPr="00DF4D1D" w:rsidP="005F768A" w14:paraId="4B486F9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，调料拌好了吗，我面都下好了哦。再不快点面就糊了”</w:t>
      </w:r>
    </w:p>
    <w:p w:rsidR="006B6A89" w:rsidRPr="00DF4D1D" w:rsidP="005F768A" w14:paraId="34EEFF8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“好了好了”</w:t>
      </w:r>
    </w:p>
    <w:p w:rsidR="006B6A89" w:rsidRPr="00DF4D1D" w:rsidP="005F768A" w14:paraId="4FCEA76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“哦，拿过来吧，诺：给你，你的面，客官请慢用，哈哈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”</w:t>
      </w:r>
    </w:p>
    <w:p w:rsidR="006B6A89" w:rsidRPr="00DF4D1D" w:rsidP="005F768A" w14:paraId="45F9ED5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“唉，真是的，都多大的人了。”</w:t>
      </w:r>
    </w:p>
    <w:p w:rsidR="006B6A89" w:rsidRPr="00DF4D1D" w:rsidP="005F768A" w14:paraId="20122BC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“快点吃，吃了好去上学了，都快6点30了”</w:t>
      </w:r>
    </w:p>
    <w:p w:rsidR="006B6A89" w:rsidRPr="00DF4D1D" w:rsidP="005F768A" w14:paraId="7425FB4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6B6A89" w:rsidRPr="00DF4D1D" w:rsidP="005F768A" w14:paraId="7024F2E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和往常一样，和妹妹一起来到了兴源中学这所学校。</w:t>
      </w:r>
    </w:p>
    <w:p w:rsidR="006B6A89" w:rsidRPr="00DF4D1D" w:rsidP="005F768A" w14:paraId="5486B51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“你自己在外面待会儿，我去教室了”</w:t>
      </w:r>
    </w:p>
    <w:p w:rsidR="006B6A89" w:rsidRPr="00DF4D1D" w:rsidP="005F768A" w14:paraId="4EDF4B3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“哦，我也快了”说着就朝着各自的教室走去了。</w:t>
      </w:r>
    </w:p>
    <w:p w:rsidR="006B6A89" w:rsidRPr="00DF4D1D" w:rsidP="005F768A" w14:paraId="675463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孙源玲看着自己的课本出神了。</w:t>
      </w:r>
    </w:p>
    <w:p w:rsidR="006B6A89" w:rsidRPr="00DF4D1D" w:rsidP="005F768A" w14:paraId="2B8C4B1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“哎，突然感觉这些东西都好简单哦，可不可以选择呢？等到高考的时候再去考试呢？”</w:t>
      </w:r>
    </w:p>
    <w:p w:rsidR="006B6A89" w:rsidRPr="00DF4D1D" w:rsidP="005F768A" w14:paraId="402A2A1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“说起来我今天走起路感觉好轻松哦，以往走路脚多少都会有点痛，难道是因为我筑基了的原因？嗯，肯定是了”</w:t>
      </w:r>
    </w:p>
    <w:p w:rsidR="006B6A89" w:rsidRPr="00DF4D1D" w:rsidP="005F768A" w14:paraId="2C9E9C8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教室里的书，堆积得像一座座小山，可见高三的学习压力有多重。</w:t>
      </w:r>
    </w:p>
    <w:p w:rsidR="006B6A89" w:rsidRPr="00DF4D1D" w:rsidP="005F768A" w14:paraId="5BE8133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没一会儿，学校的铃声就响了起来，开始了第一次早读。</w:t>
      </w:r>
    </w:p>
    <w:p w:rsidR="006B6A89" w:rsidRPr="00DF4D1D" w:rsidP="005F768A" w14:paraId="713681A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书声朗朗的学校里，但是孙源玲却不知道怎么的就是不想看这些书了。但是他还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是跟着大家，声音读了起来。</w:t>
      </w:r>
    </w:p>
    <w:p w:rsidR="006B6A89" w:rsidRPr="00DF4D1D" w:rsidP="005F768A" w14:paraId="53186E2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没过多久，第二次上课铃声响了起来，这道铃声代表着全校的学生开始正式上课。</w:t>
      </w:r>
    </w:p>
    <w:p w:rsidR="006B6A89" w:rsidRPr="00DF4D1D" w:rsidP="005F768A" w14:paraId="6B46DED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现在的孙源玲的状态很奇怪，他总有种冲动想要上讲台上去替代老师讲课。</w:t>
      </w:r>
    </w:p>
    <w:p w:rsidR="006B6A89" w:rsidRPr="00DF4D1D" w:rsidP="005F768A" w14:paraId="18E047B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或许他现在的个人能力可以说是全球第一的，但是他还是克制了下来。</w:t>
      </w:r>
    </w:p>
    <w:p w:rsidR="006B6A89" w:rsidRPr="00DF4D1D" w:rsidP="005F768A" w14:paraId="6F2CB88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“好无聊啊，没想到这些知识这么简单，那个东西还真就把它那个宇宙所有的一股脑地给我了呗。说起来我的戒指里面不是有很多高科技的好东西吗？”</w:t>
      </w:r>
    </w:p>
    <w:p w:rsidR="006B6A89" w:rsidRPr="00DF4D1D" w:rsidP="005F768A" w14:paraId="21B127C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说着看向了带在无名指上的戒指，很小巧。或许是因为戒指需要修为才可以使用所以才给我修为的吧，而且戒指里面的每样东西都有详细的说明，还真是贴心了。孙源玲如是地想到。</w:t>
      </w:r>
    </w:p>
    <w:p w:rsidR="006B6A89" w:rsidRPr="00DF4D1D" w:rsidP="005F768A" w14:paraId="2450EC5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，这个AR眼镜厉害了”说着就把手放在桌子的抽屉里面，把眼镜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从戒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指里面拿了出来。</w:t>
      </w:r>
    </w:p>
    <w:p w:rsidR="006B6A89" w:rsidRPr="00DF4D1D" w:rsidP="005F768A" w14:paraId="4F88A68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“用意念来控制，挺方便地嘛”说着就戴上了眼镜。</w:t>
      </w:r>
    </w:p>
    <w:p w:rsidR="006B6A89" w:rsidRPr="00DF4D1D" w:rsidP="005F768A" w14:paraId="4869040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眼镜并不显眼，半透明的，有些淡淡的蓝色，采用的是反物质能源，所以不用担心能源的问题。而计算采用的是微型量子计算机，可以说是十分的方便了。</w:t>
      </w:r>
    </w:p>
    <w:p w:rsidR="006B6A89" w:rsidRPr="00DF4D1D" w:rsidP="005F768A" w14:paraId="7FCC2D7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“这上面都没有游戏的嘛？这也太真实了，不给我游戏抄。算了我还是去下一个三崩子玩吧。说动就动。”</w:t>
      </w:r>
    </w:p>
    <w:p w:rsidR="006B6A89" w:rsidRPr="00DF4D1D" w:rsidP="005F768A" w14:paraId="56FA60B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3秒钟过后</w:t>
      </w:r>
    </w:p>
    <w:p w:rsidR="006B6A89" w:rsidRPr="00DF4D1D" w:rsidP="005F768A" w14:paraId="5E5E196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“这么快就下好了，不应该吧600MB服务器也没有分配给个人那么高的带宽吧”</w:t>
      </w:r>
    </w:p>
    <w:p w:rsidR="006B6A89" w:rsidRPr="00DF4D1D" w:rsidP="005F768A" w14:paraId="5B00C5E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“难道是因为采用了类似于P2P的下载协议？还行”</w:t>
      </w:r>
    </w:p>
    <w:p w:rsidR="006B6A89" w:rsidRPr="00DF4D1D" w:rsidP="005F768A" w14:paraId="47B6029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登录之后，下载资源，进入游戏。</w:t>
      </w:r>
    </w:p>
    <w:p w:rsidR="006B6A89" w:rsidRPr="00DF4D1D" w:rsidP="005F768A" w14:paraId="2C8D5C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“嗯？这个推荐配置怎么这么低？奇怪。还是我手动调整吧”</w:t>
      </w:r>
    </w:p>
    <w:p w:rsidR="006B6A89" w:rsidRPr="00DF4D1D" w:rsidP="005F768A" w14:paraId="4634B6A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“真是丝滑吧的享受”</w:t>
      </w:r>
    </w:p>
    <w:p w:rsidR="006B6A89" w:rsidRPr="00DF4D1D" w:rsidP="005F768A" w14:paraId="6F507B6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6B6A89" w:rsidRPr="00DF4D1D" w:rsidP="005F768A" w14:paraId="7D9B5B4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美好的白天就过去了。</w:t>
      </w:r>
    </w:p>
    <w:p w:rsidR="006B6A89" w:rsidRPr="00DF4D1D" w:rsidP="005F768A" w14:paraId="4C0AE2C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，我明天跟你说件事”</w:t>
      </w:r>
    </w:p>
    <w:p w:rsidR="006B6A89" w:rsidRPr="00DF4D1D" w:rsidP="005F768A" w14:paraId="58A9E61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“什么事不能现在说嘛？”</w:t>
      </w:r>
    </w:p>
    <w:p w:rsidR="006B6A89" w:rsidRPr="00DF4D1D" w:rsidP="005F768A" w14:paraId="08ED1AB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“嗯，不能现在说。就让你期待一下吧”</w:t>
      </w:r>
    </w:p>
    <w:p w:rsidR="006B6A89" w:rsidRPr="00DF4D1D" w:rsidP="005F768A" w14:paraId="0B26727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“……好吧，就勉强期待一下吧，我去睡觉了。明天见”</w:t>
      </w:r>
    </w:p>
    <w:p w:rsidR="006B6A89" w:rsidRPr="00DF4D1D" w:rsidP="005F768A" w14:paraId="5D02EBF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6B6A89" w:rsidRPr="00DF4D1D" w:rsidP="005F768A" w14:paraId="54244D2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第二天</w:t>
      </w:r>
    </w:p>
    <w:p w:rsidR="006B6A89" w:rsidRPr="00DF4D1D" w:rsidP="005F768A" w14:paraId="0FB0E83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吃过早饭后</w:t>
      </w:r>
    </w:p>
    <w:p w:rsidR="006B6A89" w:rsidRPr="00DF4D1D" w:rsidP="005F768A" w14:paraId="10C9B3B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看好了，等会儿不要惊讶哦”</w:t>
      </w:r>
    </w:p>
    <w:p w:rsidR="006B6A89" w:rsidRPr="00DF4D1D" w:rsidP="005F768A" w14:paraId="25013C1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运气，慢慢的孙源玲的身体慢慢地附上了去。</w:t>
      </w:r>
    </w:p>
    <w:p w:rsidR="006B6A89" w:rsidRPr="00DF4D1D" w:rsidP="005F768A" w14:paraId="3B6C184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“虽然知道怎么做，但毕竟是第一次”</w:t>
      </w:r>
    </w:p>
    <w:p w:rsidR="006B6A89" w:rsidRPr="00DF4D1D" w:rsidP="005F768A" w14:paraId="3CED0DC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孙瑶用手紧紧地按住自己的嘴，不让自己发出声音来。</w:t>
      </w:r>
    </w:p>
    <w:p w:rsidR="006B6A89" w:rsidRPr="00DF4D1D" w:rsidP="005F768A" w14:paraId="6D37446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“哥哥，你是怎么回事，怎么做到的啊，好厉害啊”</w:t>
      </w:r>
    </w:p>
    <w:p w:rsidR="006B6A89" w:rsidRPr="00DF4D1D" w:rsidP="005F768A" w14:paraId="7C4899A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，你想不要变得像我一样厉害啊？”</w:t>
      </w:r>
    </w:p>
    <w:p w:rsidR="006B6A89" w:rsidRPr="00DF4D1D" w:rsidP="005F768A" w14:paraId="083AB0E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“嗯，想想，当然想了，谁不想在天上自由的飞翔啊”</w:t>
      </w:r>
    </w:p>
    <w:p w:rsidR="006B6A89" w:rsidRPr="00DF4D1D" w:rsidP="005F768A" w14:paraId="4EA1215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孙瑶的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头如小鸡啄米似的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同意着</w:t>
      </w:r>
    </w:p>
    <w:p w:rsidR="006B6A89" w:rsidRPr="00DF4D1D" w:rsidP="005F768A" w14:paraId="168848B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孙源玲从储物戒指中拿出了一颗药丸</w:t>
      </w:r>
    </w:p>
    <w:p w:rsidR="006B6A89" w:rsidRPr="00DF4D1D" w:rsidP="005F768A" w14:paraId="055A6C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“来，把这个药给吃了”</w:t>
      </w:r>
    </w:p>
    <w:p w:rsidR="006B6A89" w:rsidRPr="00DF4D1D" w:rsidP="005F768A" w14:paraId="791353C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“这是什么？”</w:t>
      </w:r>
    </w:p>
    <w:p w:rsidR="006B6A89" w:rsidRPr="00DF4D1D" w:rsidP="005F768A" w14:paraId="7582433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emmm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，筑基丹”</w:t>
      </w:r>
    </w:p>
    <w:p w:rsidR="006B6A89" w:rsidRPr="00DF4D1D" w:rsidP="005F768A" w14:paraId="2159CFA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“surprise！！！我没听错吧，筑基丹？在拍电视剧吗？”</w:t>
      </w:r>
    </w:p>
    <w:p w:rsidR="006B6A89" w:rsidRPr="00DF4D1D" w:rsidP="005F768A" w14:paraId="0D7F18F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孙瑶十分疑惑地看着哥哥</w:t>
      </w:r>
    </w:p>
    <w:p w:rsidR="006B6A89" w:rsidRPr="00DF4D1D" w:rsidP="005F768A" w14:paraId="5FECE45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“真的我还会骗你吗？我骗你又没有好处”</w:t>
      </w:r>
    </w:p>
    <w:p w:rsidR="006B6A89" w:rsidRPr="00DF4D1D" w:rsidP="005F768A" w14:paraId="1E01A59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“哦”</w:t>
      </w:r>
    </w:p>
    <w:p w:rsidR="006B6A89" w:rsidRPr="00DF4D1D" w:rsidP="005F768A" w14:paraId="4039871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当吃下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筑基丹后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，孙瑶的额头上出现了丝丝的汗水。</w:t>
      </w:r>
    </w:p>
    <w:p w:rsidR="006B6A89" w:rsidRPr="00DF4D1D" w:rsidP="005F768A" w14:paraId="7A0047E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“要不——你去浴室里面去，我害怕等会儿你会嫌弃自己”</w:t>
      </w:r>
    </w:p>
    <w:p w:rsidR="006B6A89" w:rsidRPr="00DF4D1D" w:rsidP="005F768A" w14:paraId="77D3853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“哦”</w:t>
      </w:r>
    </w:p>
    <w:p w:rsidR="006B6A89" w:rsidRPr="00DF4D1D" w:rsidP="005F768A" w14:paraId="08AA8B9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浴室里面，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瑶已经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变得大汗淋漓了，身上还有黑色的物质析出，但是似乎并没有粘在身上，慢慢的地上黑色物质越来越多了，花洒的水洒在白嫩的肌肤上，本来因为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筑基丹变得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光滑的皮肤变得更加的白净了，完全不似一个农村里面出来的孩子。</w:t>
      </w:r>
    </w:p>
    <w:p w:rsidR="006B6A89" w:rsidRPr="00DF4D1D" w:rsidP="005F768A" w14:paraId="11B9D60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“这些黑色东西是什么，难道是我体内的垃圾吗？”</w:t>
      </w:r>
    </w:p>
    <w:p w:rsidR="006B6A89" w:rsidRPr="00DF4D1D" w:rsidP="005F768A" w14:paraId="2154B0E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“为什么我得四周好像有什么东西的存在”</w:t>
      </w:r>
    </w:p>
    <w:p w:rsidR="006B6A89" w:rsidRPr="00DF4D1D" w:rsidP="005F768A" w14:paraId="49131FA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随着黑色物质流出，孙瑶的修为也顺利地成为了筑基的修为，本来一切都是好好地，随着境界增长的结束，洗澡洗过之后也就完事了。</w:t>
      </w:r>
    </w:p>
    <w:p w:rsidR="006B6A89" w:rsidRPr="00DF4D1D" w:rsidP="005F768A" w14:paraId="7DB30B8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就在孙瑶准备穿衣服的时候，意外发生了。</w:t>
      </w:r>
    </w:p>
    <w:p w:rsidR="006B6A89" w:rsidRPr="00DF4D1D" w:rsidP="005F768A" w14:paraId="58CF536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“啊!”</w:t>
      </w:r>
    </w:p>
    <w:p w:rsidR="006B6A89" w:rsidRPr="00DF4D1D" w:rsidP="005F768A" w14:paraId="24BE6F6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“怎么了，发生什么事情了”</w:t>
      </w:r>
    </w:p>
    <w:p w:rsidR="006B6A89" w:rsidRPr="00DF4D1D" w:rsidP="005F768A" w14:paraId="38C4A0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孙瑶：“内…胖次被我撕烂了，内衣也坏了。”</w:t>
      </w:r>
    </w:p>
    <w:p w:rsidR="006B6A89" w:rsidRPr="00DF4D1D" w:rsidP="005F768A" w14:paraId="6A60798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孙源玲：……</w:t>
      </w:r>
    </w:p>
    <w:p w:rsidR="006B6A89" w:rsidRPr="00DF4D1D" w:rsidP="005F768A" w14:paraId="122205C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“你先别急，静下心来，体会一下你现在掌握的力量，免得等会儿把门也弄坏了”</w:t>
      </w:r>
    </w:p>
    <w:p w:rsidR="006B6A89" w:rsidRPr="00DF4D1D" w:rsidP="005F768A" w14:paraId="3E4595A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“……哦，哥哥你……你…你帮我拿一下我的内衣，胖次吧，在我卧室柜子抽屉的第二格，不许做奇怪的事情哦”</w:t>
      </w:r>
    </w:p>
    <w:p w:rsidR="006B6A89" w:rsidRPr="00DF4D1D" w:rsidP="005F768A" w14:paraId="0E8B6ED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孙源玲：“……放心吧，不会的”就算是我干了奇怪的事情你也不知道啊</w:t>
      </w:r>
    </w:p>
    <w:p w:rsidR="006B6A89" w:rsidRPr="00DF4D1D" w:rsidP="005F768A" w14:paraId="16278D3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将衣服放到浴室的门口后，孙源玲说到：</w:t>
      </w:r>
    </w:p>
    <w:p w:rsidR="006B6A89" w:rsidRPr="00DF4D1D" w:rsidP="005F768A" w14:paraId="0661346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“记住，要平心静气，气息内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敛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，气沉丹田，我给你念一段口诀你试试，毕竟你现在也已经筑基了”</w:t>
      </w:r>
    </w:p>
    <w:p w:rsidR="006B6A89" w:rsidRPr="00DF4D1D" w:rsidP="005F768A" w14:paraId="5A24EAF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然后巴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拉巴拉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的念了两遍口诀。</w:t>
      </w:r>
    </w:p>
    <w:p w:rsidR="006B6A89" w:rsidRPr="00DF4D1D" w:rsidP="005F768A" w14:paraId="5557473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“我把衣服给你放在门外面了。我在外面的院子里面等你，快点奥”</w:t>
      </w:r>
    </w:p>
    <w:p w:rsidR="006B6A89" w:rsidRPr="00DF4D1D" w:rsidP="005F768A" w14:paraId="105322D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“哦”哥哥没有拿我的衣服做奇怪的事情吧，应该没有吧，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，我想那么多干什么真是的。</w:t>
      </w:r>
    </w:p>
    <w:p w:rsidR="006B6A89" w:rsidRPr="00DF4D1D" w:rsidP="005F768A" w14:paraId="606CEF4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快速地穿好衣服后，就来到了院子里面</w:t>
      </w:r>
    </w:p>
    <w:p w:rsidR="006B6A89" w:rsidRPr="00DF4D1D" w:rsidP="005F768A" w14:paraId="4E24F1E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“为什么我感觉现在一身都十分的轻快的了，好像有使不完的劲儿似的”</w:t>
      </w:r>
    </w:p>
    <w:p w:rsidR="006B6A89" w:rsidRPr="00DF4D1D" w:rsidP="005F768A" w14:paraId="7A60123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“当然了，你现在可是和我一样都是筑基的修为了”</w:t>
      </w:r>
    </w:p>
    <w:p w:rsidR="006B6A89" w:rsidRPr="00DF4D1D" w:rsidP="005F768A" w14:paraId="52A79AC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“呐呐呐，哥哥，这个世界是不是有很多像你一样很厉害的人呢？”</w:t>
      </w:r>
    </w:p>
    <w:p w:rsidR="006B6A89" w:rsidRPr="00DF4D1D" w:rsidP="005F768A" w14:paraId="02E9933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“不知道，应该有吧，我也是在机缘巧合下得到这枚筑基丹。在四周是不是感受到了灵气，试一下可不可以飞起来吧，这样我们上学就可以很方便了，而且也会更加安全了，就是不能被别人给看见了。知道了吗”</w:t>
      </w:r>
    </w:p>
    <w:p w:rsidR="006B6A89" w:rsidRPr="00DF4D1D" w:rsidP="005F768A" w14:paraId="55C0A2E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说罢，孙瑶就开始尝试了起来，只见周围出现了类似于热浪般的灵气浪潮，让人觉得十分的压抑。可是身形却是丝毫未动，白皙的额头上也出现了丝丝汗迹。</w:t>
      </w:r>
    </w:p>
    <w:p w:rsidR="006B6A89" w:rsidRPr="00DF4D1D" w:rsidP="005F768A" w14:paraId="5A366B8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“哥，不行啊。我可以感受到灵气，但是我不知道怎么调用我体内的力量啊”</w:t>
      </w:r>
    </w:p>
    <w:p w:rsidR="006B6A89" w:rsidRPr="00DF4D1D" w:rsidP="005F768A" w14:paraId="74C83BA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“啊，对啊！我还没有教给你修炼之法，功法也没有教你。等等，我给你写出来。”</w:t>
      </w:r>
    </w:p>
    <w:p w:rsidR="006B6A89" w:rsidRPr="00DF4D1D" w:rsidP="005F768A" w14:paraId="40A5BAE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“不能使用醍醐灌顶那种方式吗，感觉自己去参悟会很久的样子。”</w:t>
      </w:r>
    </w:p>
    <w:p w:rsidR="006B6A89" w:rsidRPr="00DF4D1D" w:rsidP="005F768A" w14:paraId="30FF269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“我也想，可是我的修为不够啊，至少要金丹才能进行醍醐灌顶之术”</w:t>
      </w:r>
    </w:p>
    <w:p w:rsidR="006B6A89" w:rsidRPr="00DF4D1D" w:rsidP="005F768A" w14:paraId="4777B14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说着便回到房间拿起纸笔书写了起来，明明是十分晦涩难懂的修炼之法以及衍生的功法，经过他的手后都变得简单易懂了，是个普通人也可以读懂并且开始自己的修炼之路，并不知道这部修炼之法的极限在那儿，只知道似乎是直通本源的一部功法。</w:t>
      </w:r>
    </w:p>
    <w:p w:rsidR="006B6A89" w:rsidRPr="00DF4D1D" w:rsidP="005F768A" w14:paraId="55D84BB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在快要将修炼功法写完的时候，孙源玲突然发现，只有修炼的功法就够了吗？炼丹、炼器、阵法、尝试认知这些还是需要的吧，虽然觉得科技才是正道，但是个人能力很强难道不是一件十分快乐的事情吗，而且身体各方面都会变得更加完美。寿命也会大大的延长，以至于到了大乘之后可以都可以永生了，而科技虽然 可以批量的制造高手，但是始终材料有限啊。</w:t>
      </w:r>
    </w:p>
    <w:p w:rsidR="006B6A89" w:rsidRPr="00DF4D1D" w:rsidP="005F768A" w14:paraId="65DD159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孙源玲在心中想到“也不知道者灵气是不是也有上限，找个时间把制造灵气的机器给制造出来吧。这天地的灵气还是太稀薄了”</w:t>
      </w:r>
    </w:p>
    <w:p w:rsidR="006B6A89" w:rsidRPr="00DF4D1D" w:rsidP="005F768A" w14:paraId="6D928D4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，我好了，过来一下”</w:t>
      </w:r>
    </w:p>
    <w:p w:rsidR="006B6A89" w:rsidRPr="00DF4D1D" w:rsidP="005F768A" w14:paraId="2A43094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“哦，来了”</w:t>
      </w:r>
    </w:p>
    <w:p w:rsidR="006B6A89" w:rsidRPr="00DF4D1D" w:rsidP="005F768A" w14:paraId="68C7C80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“写好了吗”</w:t>
      </w:r>
    </w:p>
    <w:p w:rsidR="006B6A89" w:rsidRPr="00DF4D1D" w:rsidP="005F768A" w14:paraId="5351893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。写好了。那么这位美丽的小姐，这儿有一本名字未知的功法，我把它叫做‘析源’、‘炼器之法’、‘炼丹之法’、‘布阵之道’，以及如何识别天材地宝。怎么样心动吗，心动就赶快行动吧，一本只要9.9，你买不了吃亏买不了上当”</w:t>
      </w:r>
    </w:p>
    <w:p w:rsidR="006B6A89" w:rsidRPr="00DF4D1D" w:rsidP="005F768A" w14:paraId="7A09C03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“……啧，一股奸商的味道迎面而来。哼——小孩子才会选，我都要”孙瑶的小手一握，嘟着嘴，并不高的身子却装作成熟的感觉让人感觉十分的可爱，</w:t>
      </w:r>
    </w:p>
    <w:p w:rsidR="006B6A89" w:rsidRPr="00DF4D1D" w:rsidP="005F768A" w14:paraId="631F275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“好啦，这些都是基础但是却可以直达本源，再好的功法也是需要基础的支撑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的，所以就不要想着那些看起来十分厉害的功法，只要基础好，功法都可以玩出花来。知道了吗？”</w:t>
      </w:r>
    </w:p>
    <w:p w:rsidR="006B6A89" w:rsidRPr="00DF4D1D" w:rsidP="005F768A" w14:paraId="3D35F58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“哦，知道了，这就和数学的知识利用差不多吧，只要理解了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基础的知识，在做题的时候只要题不超纲，总是有办法做出来的，是这样对吧，哥？”</w:t>
      </w:r>
    </w:p>
    <w:p w:rsidR="006B6A89" w:rsidRPr="00DF4D1D" w:rsidP="005F768A" w14:paraId="5A18EE3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“嗯，就是这样的，所以基础才是最重要的东西啊。”</w:t>
      </w:r>
    </w:p>
    <w:p w:rsidR="006B6A89" w:rsidRPr="00DF4D1D" w:rsidP="005F768A" w14:paraId="0978B53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基础就是最重要的基石，没有了基础作为支撑，修为再高最终也不能持久，想要走到更高的地位那时绝对不可能的，天财地宝也救不了的那种，因为强行拔高境界，但是因为不知道怎么保持，最终仍然会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跌落回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他所能够掌握的境界。科技依然如此，要是没有坚实的基础，哪怕给予再高的科技产品也没有用，而且科技是一步一步地走上来的，不健全的基础，科技也走不远，甚至于最后不能寸进。如同基础科技被智子锁死的人类，发展到了人类基础科技所能达到的最高峰，但是因为基础科技无法突破，最高科技也就无法突破。三体的一个探测器就灭掉了人类的舰队。</w:t>
      </w:r>
    </w:p>
    <w:bookmarkEnd w:id="0"/>
    <w:p w:rsidR="00EA55F0" w:rsidRPr="00DF4D1D" w:rsidP="005F768A" w14:paraId="5B25E63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