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357EE7" w:rsidP="005F768A" w14:paraId="24D96ED3" w14:textId="43681DC8">
      <w:pPr>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第一百七十三章</w:t>
      </w:r>
      <w:r w:rsidR="00A1768E">
        <w:rPr>
          <w:rFonts w:ascii="微软雅黑" w:eastAsia="微软雅黑" w:hAnsi="微软雅黑" w:cs="微软雅黑" w:hint="eastAsia"/>
          <w:sz w:val="22"/>
          <w:szCs w:val="22"/>
        </w:rPr>
        <w:t xml:space="preserve"> </w:t>
      </w:r>
      <w:r w:rsidR="00A1768E">
        <w:rPr>
          <w:rFonts w:ascii="微软雅黑" w:eastAsia="微软雅黑" w:hAnsi="微软雅黑" w:cs="微软雅黑"/>
          <w:sz w:val="22"/>
          <w:szCs w:val="22"/>
        </w:rPr>
        <w:t xml:space="preserve"> </w:t>
      </w:r>
      <w:r w:rsidR="00E118BF">
        <w:rPr>
          <w:rFonts w:ascii="微软雅黑" w:eastAsia="微软雅黑" w:hAnsi="微软雅黑" w:cs="微软雅黑" w:hint="eastAsia"/>
          <w:sz w:val="22"/>
          <w:szCs w:val="22"/>
        </w:rPr>
        <w:t>木星的奇怪能量</w:t>
      </w:r>
    </w:p>
    <w:p w:rsidR="00357EE7" w:rsidP="005F768A" w14:paraId="69C5A1BC" w14:textId="58833BE6">
      <w:pPr>
        <w:rPr>
          <w:rFonts w:ascii="微软雅黑" w:eastAsia="微软雅黑" w:hAnsi="微软雅黑" w:cs="微软雅黑"/>
          <w:sz w:val="22"/>
          <w:szCs w:val="22"/>
        </w:rPr>
      </w:pPr>
      <w:r>
        <w:rPr>
          <w:rFonts w:ascii="微软雅黑" w:eastAsia="微软雅黑" w:hAnsi="微软雅黑" w:cs="微软雅黑" w:hint="eastAsia"/>
          <w:sz w:val="22"/>
          <w:szCs w:val="22"/>
        </w:rPr>
        <w:t>孙源玲和槃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乘坐这飞船在木星的表层之中缓慢的航行，在航行的过程之中</w:t>
      </w:r>
      <w:r w:rsidR="009F29BE">
        <w:rPr>
          <w:rFonts w:ascii="微软雅黑" w:eastAsia="微软雅黑" w:hAnsi="微软雅黑" w:cs="微软雅黑" w:hint="eastAsia"/>
          <w:sz w:val="22"/>
          <w:szCs w:val="22"/>
        </w:rPr>
        <w:t>慢慢的朝着木星核心之中慢慢的</w:t>
      </w:r>
      <w:r w:rsidR="009F29BE">
        <w:rPr>
          <w:rFonts w:ascii="微软雅黑" w:eastAsia="微软雅黑" w:hAnsi="微软雅黑" w:cs="微软雅黑" w:hint="eastAsia"/>
          <w:sz w:val="22"/>
          <w:szCs w:val="22"/>
        </w:rPr>
        <w:t>靠近着</w:t>
      </w:r>
      <w:r w:rsidR="009F29BE">
        <w:rPr>
          <w:rFonts w:ascii="微软雅黑" w:eastAsia="微软雅黑" w:hAnsi="微软雅黑" w:cs="微软雅黑" w:hint="eastAsia"/>
          <w:sz w:val="22"/>
          <w:szCs w:val="22"/>
        </w:rPr>
        <w:t>。</w:t>
      </w:r>
    </w:p>
    <w:p w:rsidR="009F29BE" w:rsidP="005F768A" w14:paraId="3D9DC3B1" w14:textId="72344476">
      <w:pPr>
        <w:rPr>
          <w:rFonts w:ascii="微软雅黑" w:eastAsia="微软雅黑" w:hAnsi="微软雅黑" w:cs="微软雅黑"/>
          <w:sz w:val="22"/>
          <w:szCs w:val="22"/>
        </w:rPr>
      </w:pPr>
      <w:r>
        <w:rPr>
          <w:rFonts w:ascii="微软雅黑" w:eastAsia="微软雅黑" w:hAnsi="微软雅黑" w:cs="微软雅黑" w:hint="eastAsia"/>
          <w:sz w:val="22"/>
          <w:szCs w:val="22"/>
        </w:rPr>
        <w:t>只是随着位置的加深开始出现金属氢，和一些曾经呆在太空之中的</w:t>
      </w:r>
      <w:r w:rsidR="00E52418">
        <w:rPr>
          <w:rFonts w:ascii="微软雅黑" w:eastAsia="微软雅黑" w:hAnsi="微软雅黑" w:cs="微软雅黑" w:hint="eastAsia"/>
          <w:sz w:val="22"/>
          <w:szCs w:val="22"/>
        </w:rPr>
        <w:t>岩石，只是在那种温度之中全部都是处于熔融状态，在那种环境之中想要正常的行动是需要付出巨大能量消耗</w:t>
      </w:r>
      <w:r w:rsidR="00E67D55">
        <w:rPr>
          <w:rFonts w:ascii="微软雅黑" w:eastAsia="微软雅黑" w:hAnsi="微软雅黑" w:cs="微软雅黑" w:hint="eastAsia"/>
          <w:sz w:val="22"/>
          <w:szCs w:val="22"/>
        </w:rPr>
        <w:t>作为在那种环境之下行动的代价。</w:t>
      </w:r>
    </w:p>
    <w:p w:rsidR="00E67D55" w:rsidP="005F768A" w14:paraId="5A335DAC" w14:textId="5180B0FA">
      <w:pPr>
        <w:rPr>
          <w:rFonts w:ascii="微软雅黑" w:eastAsia="微软雅黑" w:hAnsi="微软雅黑" w:cs="微软雅黑"/>
          <w:sz w:val="22"/>
          <w:szCs w:val="22"/>
        </w:rPr>
      </w:pPr>
      <w:r>
        <w:rPr>
          <w:rFonts w:ascii="微软雅黑" w:eastAsia="微软雅黑" w:hAnsi="微软雅黑" w:cs="微软雅黑" w:hint="eastAsia"/>
          <w:sz w:val="22"/>
          <w:szCs w:val="22"/>
        </w:rPr>
        <w:t>经过了一段时间之后，两人驾驶着飞船开始以最快的速度往木星核心的地方前去，</w:t>
      </w:r>
      <w:r w:rsidR="008E7DF5">
        <w:rPr>
          <w:rFonts w:ascii="微软雅黑" w:eastAsia="微软雅黑" w:hAnsi="微软雅黑" w:cs="微软雅黑" w:hint="eastAsia"/>
          <w:sz w:val="22"/>
          <w:szCs w:val="22"/>
        </w:rPr>
        <w:t>虽然在这个过程之中压力在不断的变大，使得飞船</w:t>
      </w:r>
      <w:r w:rsidR="008E7DF5">
        <w:rPr>
          <w:rFonts w:ascii="微软雅黑" w:eastAsia="微软雅黑" w:hAnsi="微软雅黑" w:cs="微软雅黑" w:hint="eastAsia"/>
          <w:sz w:val="22"/>
          <w:szCs w:val="22"/>
        </w:rPr>
        <w:t>护盾所受到</w:t>
      </w:r>
      <w:r w:rsidR="008E7DF5">
        <w:rPr>
          <w:rFonts w:ascii="微软雅黑" w:eastAsia="微软雅黑" w:hAnsi="微软雅黑" w:cs="微软雅黑" w:hint="eastAsia"/>
          <w:sz w:val="22"/>
          <w:szCs w:val="22"/>
        </w:rPr>
        <w:t>的力也是越来越大，能量的消耗也是在迅速的变大，但是温度却在达到了一个</w:t>
      </w:r>
      <w:r w:rsidR="008E7DF5">
        <w:rPr>
          <w:rFonts w:ascii="微软雅黑" w:eastAsia="微软雅黑" w:hAnsi="微软雅黑" w:cs="微软雅黑" w:hint="eastAsia"/>
          <w:sz w:val="22"/>
          <w:szCs w:val="22"/>
        </w:rPr>
        <w:t>值之后</w:t>
      </w:r>
      <w:r w:rsidR="008E7DF5">
        <w:rPr>
          <w:rFonts w:ascii="微软雅黑" w:eastAsia="微软雅黑" w:hAnsi="微软雅黑" w:cs="微软雅黑" w:hint="eastAsia"/>
          <w:sz w:val="22"/>
          <w:szCs w:val="22"/>
        </w:rPr>
        <w:t>便没有继续上升，反倒恒定了下来没有出现任何的变动。</w:t>
      </w:r>
    </w:p>
    <w:p w:rsidR="008E7DF5" w:rsidP="005F768A" w14:paraId="51123665" w14:textId="6CCC5982">
      <w:pPr>
        <w:rPr>
          <w:rFonts w:ascii="微软雅黑" w:eastAsia="微软雅黑" w:hAnsi="微软雅黑" w:cs="微软雅黑"/>
          <w:sz w:val="22"/>
          <w:szCs w:val="22"/>
        </w:rPr>
      </w:pPr>
      <w:r>
        <w:rPr>
          <w:rFonts w:ascii="微软雅黑" w:eastAsia="微软雅黑" w:hAnsi="微软雅黑" w:cs="微软雅黑" w:hint="eastAsia"/>
          <w:sz w:val="22"/>
          <w:szCs w:val="22"/>
        </w:rPr>
        <w:t>“现在能够感觉到那种灵气的量是增加了不少，吸收使用起来和普通的灵气也没有什么差别。”</w:t>
      </w:r>
    </w:p>
    <w:p w:rsidR="00797D1E" w:rsidP="005F768A" w14:paraId="7692B5C0" w14:textId="41308D49">
      <w:pPr>
        <w:rPr>
          <w:rFonts w:ascii="微软雅黑" w:eastAsia="微软雅黑" w:hAnsi="微软雅黑" w:cs="微软雅黑"/>
          <w:sz w:val="22"/>
          <w:szCs w:val="22"/>
        </w:rPr>
      </w:pPr>
      <w:r>
        <w:rPr>
          <w:rFonts w:ascii="微软雅黑" w:eastAsia="微软雅黑" w:hAnsi="微软雅黑" w:cs="微软雅黑" w:hint="eastAsia"/>
          <w:sz w:val="22"/>
          <w:szCs w:val="22"/>
        </w:rPr>
        <w:t>“我感觉到这种能量被我吸收之后与地星之间的链接变弱了些，但是我的独立性却在慢慢的提高，实力也在增强，比正常的灵气效率要高很多。”</w:t>
      </w:r>
    </w:p>
    <w:p w:rsidR="008371D2" w:rsidP="005F768A" w14:paraId="6A6BDC82" w14:textId="05FB240A">
      <w:pPr>
        <w:rPr>
          <w:rFonts w:ascii="微软雅黑" w:eastAsia="微软雅黑" w:hAnsi="微软雅黑" w:cs="微软雅黑"/>
          <w:sz w:val="22"/>
          <w:szCs w:val="22"/>
        </w:rPr>
      </w:pPr>
      <w:r>
        <w:rPr>
          <w:rFonts w:ascii="微软雅黑" w:eastAsia="微软雅黑" w:hAnsi="微软雅黑" w:cs="微软雅黑" w:hint="eastAsia"/>
          <w:sz w:val="22"/>
          <w:szCs w:val="22"/>
        </w:rPr>
        <w:t>随着这些和灵气相似度很高的能量被槃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所吸收，槃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这个星球意志的化身开始变得独立了起来，于此同时在地星之上灵气的浓度也随着槃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吸收这些能量</w:t>
      </w:r>
      <w:r w:rsidR="00134DE8">
        <w:rPr>
          <w:rFonts w:ascii="微软雅黑" w:eastAsia="微软雅黑" w:hAnsi="微软雅黑" w:cs="微软雅黑" w:hint="eastAsia"/>
          <w:sz w:val="22"/>
          <w:szCs w:val="22"/>
        </w:rPr>
        <w:t>而增加，只是这个增加的速度十分的缓慢，槃</w:t>
      </w:r>
      <w:r w:rsidR="00134DE8">
        <w:rPr>
          <w:rFonts w:ascii="微软雅黑" w:eastAsia="微软雅黑" w:hAnsi="微软雅黑" w:cs="微软雅黑" w:hint="eastAsia"/>
          <w:sz w:val="22"/>
          <w:szCs w:val="22"/>
        </w:rPr>
        <w:t>洳</w:t>
      </w:r>
      <w:r w:rsidR="00134DE8">
        <w:rPr>
          <w:rFonts w:ascii="微软雅黑" w:eastAsia="微软雅黑" w:hAnsi="微软雅黑" w:cs="微软雅黑" w:hint="eastAsia"/>
          <w:sz w:val="22"/>
          <w:szCs w:val="22"/>
        </w:rPr>
        <w:t>实力每上升一分灵气地星之上灵气的浓度便上升一分。</w:t>
      </w:r>
    </w:p>
    <w:p w:rsidR="00E86F78" w:rsidP="005F768A" w14:paraId="3C7DACED" w14:textId="3C5FC5C8">
      <w:pPr>
        <w:rPr>
          <w:rFonts w:ascii="微软雅黑" w:eastAsia="微软雅黑" w:hAnsi="微软雅黑" w:cs="微软雅黑"/>
          <w:sz w:val="22"/>
          <w:szCs w:val="22"/>
        </w:rPr>
      </w:pPr>
      <w:r>
        <w:rPr>
          <w:rFonts w:ascii="微软雅黑" w:eastAsia="微软雅黑" w:hAnsi="微软雅黑" w:cs="微软雅黑" w:hint="eastAsia"/>
          <w:sz w:val="22"/>
          <w:szCs w:val="22"/>
        </w:rPr>
        <w:t>似乎这个过程在槃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与地星之间的链接没断之前就不会中断。</w:t>
      </w:r>
    </w:p>
    <w:p w:rsidR="008371D2" w:rsidP="005F768A" w14:paraId="7EA911AB" w14:textId="333D839B">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E86F78">
        <w:rPr>
          <w:rFonts w:ascii="微软雅黑" w:eastAsia="微软雅黑" w:hAnsi="微软雅黑" w:cs="微软雅黑" w:hint="eastAsia"/>
          <w:sz w:val="22"/>
          <w:szCs w:val="22"/>
        </w:rPr>
        <w:t>嗯？怎么又增加了一种能量？</w:t>
      </w:r>
      <w:r>
        <w:rPr>
          <w:rFonts w:ascii="微软雅黑" w:eastAsia="微软雅黑" w:hAnsi="微软雅黑" w:cs="微软雅黑" w:hint="eastAsia"/>
          <w:sz w:val="22"/>
          <w:szCs w:val="22"/>
        </w:rPr>
        <w:t>”</w:t>
      </w:r>
    </w:p>
    <w:p w:rsidR="00357EE7" w:rsidP="005F768A" w14:paraId="2815ABA4" w14:textId="18435AA9">
      <w:pPr>
        <w:rPr>
          <w:rFonts w:ascii="微软雅黑" w:eastAsia="微软雅黑" w:hAnsi="微软雅黑" w:cs="微软雅黑"/>
          <w:sz w:val="22"/>
          <w:szCs w:val="22"/>
        </w:rPr>
      </w:pPr>
      <w:r>
        <w:rPr>
          <w:rFonts w:ascii="微软雅黑" w:eastAsia="微软雅黑" w:hAnsi="微软雅黑" w:cs="微软雅黑" w:hint="eastAsia"/>
          <w:sz w:val="22"/>
          <w:szCs w:val="22"/>
        </w:rPr>
        <w:t>还在盲目中的孙源玲面对着突然多出来的能量载体表示十分的震惊</w:t>
      </w:r>
      <w:r w:rsidR="00594025">
        <w:rPr>
          <w:rFonts w:ascii="微软雅黑" w:eastAsia="微软雅黑" w:hAnsi="微软雅黑" w:cs="微软雅黑" w:hint="eastAsia"/>
          <w:sz w:val="22"/>
          <w:szCs w:val="22"/>
        </w:rPr>
        <w:t>，因为这种能量的产生</w:t>
      </w:r>
      <w:r w:rsidR="00594025">
        <w:rPr>
          <w:rFonts w:ascii="微软雅黑" w:eastAsia="微软雅黑" w:hAnsi="微软雅黑" w:cs="微软雅黑" w:hint="eastAsia"/>
          <w:sz w:val="22"/>
          <w:szCs w:val="22"/>
        </w:rPr>
        <w:t>似乎似乎</w:t>
      </w:r>
      <w:r w:rsidR="00594025">
        <w:rPr>
          <w:rFonts w:ascii="微软雅黑" w:eastAsia="微软雅黑" w:hAnsi="微软雅黑" w:cs="微软雅黑" w:hint="eastAsia"/>
          <w:sz w:val="22"/>
          <w:szCs w:val="22"/>
        </w:rPr>
        <w:t>与槃</w:t>
      </w:r>
      <w:r w:rsidR="00594025">
        <w:rPr>
          <w:rFonts w:ascii="微软雅黑" w:eastAsia="微软雅黑" w:hAnsi="微软雅黑" w:cs="微软雅黑" w:hint="eastAsia"/>
          <w:sz w:val="22"/>
          <w:szCs w:val="22"/>
        </w:rPr>
        <w:t>洳</w:t>
      </w:r>
      <w:r w:rsidR="00594025">
        <w:rPr>
          <w:rFonts w:ascii="微软雅黑" w:eastAsia="微软雅黑" w:hAnsi="微软雅黑" w:cs="微软雅黑" w:hint="eastAsia"/>
          <w:sz w:val="22"/>
          <w:szCs w:val="22"/>
        </w:rPr>
        <w:t>有着密不可分的关系，而且这种能量的能量密度比</w:t>
      </w:r>
      <w:r w:rsidR="00573227">
        <w:rPr>
          <w:rFonts w:ascii="微软雅黑" w:eastAsia="微软雅黑" w:hAnsi="微软雅黑" w:cs="微软雅黑" w:hint="eastAsia"/>
          <w:sz w:val="22"/>
          <w:szCs w:val="22"/>
        </w:rPr>
        <w:t>通常的灵气要高出许多。</w:t>
      </w:r>
    </w:p>
    <w:p w:rsidR="00573227" w:rsidP="005F768A" w14:paraId="6AF9B57F" w14:textId="79953348">
      <w:pPr>
        <w:rPr>
          <w:rFonts w:ascii="微软雅黑" w:eastAsia="微软雅黑" w:hAnsi="微软雅黑" w:cs="微软雅黑"/>
          <w:sz w:val="22"/>
          <w:szCs w:val="22"/>
        </w:rPr>
      </w:pPr>
      <w:r>
        <w:rPr>
          <w:rFonts w:ascii="微软雅黑" w:eastAsia="微软雅黑" w:hAnsi="微软雅黑" w:cs="微软雅黑" w:hint="eastAsia"/>
          <w:sz w:val="22"/>
          <w:szCs w:val="22"/>
        </w:rPr>
        <w:t>“槃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，你有感觉到</w:t>
      </w:r>
      <w:r w:rsidR="005931D9">
        <w:rPr>
          <w:rFonts w:ascii="微软雅黑" w:eastAsia="微软雅黑" w:hAnsi="微软雅黑" w:cs="微软雅黑" w:hint="eastAsia"/>
          <w:sz w:val="22"/>
          <w:szCs w:val="22"/>
        </w:rPr>
        <w:t>这周围有多处了一些其他的类似于灵气的能量吗？</w:t>
      </w:r>
      <w:r>
        <w:rPr>
          <w:rFonts w:ascii="微软雅黑" w:eastAsia="微软雅黑" w:hAnsi="微软雅黑" w:cs="微软雅黑" w:hint="eastAsia"/>
          <w:sz w:val="22"/>
          <w:szCs w:val="22"/>
        </w:rPr>
        <w:t>”</w:t>
      </w:r>
    </w:p>
    <w:p w:rsidR="00B174F8" w:rsidP="005F768A" w14:paraId="507DA53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“有吗？还是说我的感觉出现了什么问题，我除了能够感受到微量的灵气和</w:t>
      </w:r>
      <w:r w:rsidR="00937320">
        <w:rPr>
          <w:rFonts w:ascii="微软雅黑" w:eastAsia="微软雅黑" w:hAnsi="微软雅黑" w:cs="微软雅黑" w:hint="eastAsia"/>
          <w:sz w:val="22"/>
          <w:szCs w:val="22"/>
        </w:rPr>
        <w:t>这儿的那些特殊的能量</w:t>
      </w:r>
      <w:r>
        <w:rPr>
          <w:rFonts w:ascii="微软雅黑" w:eastAsia="微软雅黑" w:hAnsi="微软雅黑" w:cs="微软雅黑" w:hint="eastAsia"/>
          <w:sz w:val="22"/>
          <w:szCs w:val="22"/>
        </w:rPr>
        <w:t>，除了我没有感受到其他的任何的含有能量的东西。</w:t>
      </w:r>
    </w:p>
    <w:p w:rsidR="005931D9" w:rsidP="005F768A" w14:paraId="6BDD387B" w14:textId="20F04133">
      <w:pPr>
        <w:rPr>
          <w:rFonts w:ascii="微软雅黑" w:eastAsia="微软雅黑" w:hAnsi="微软雅黑" w:cs="微软雅黑"/>
          <w:sz w:val="22"/>
          <w:szCs w:val="22"/>
        </w:rPr>
      </w:pPr>
      <w:r>
        <w:rPr>
          <w:rFonts w:ascii="微软雅黑" w:eastAsia="微软雅黑" w:hAnsi="微软雅黑" w:cs="微软雅黑" w:hint="eastAsia"/>
          <w:sz w:val="22"/>
          <w:szCs w:val="22"/>
        </w:rPr>
        <w:t>哦，不知道经过我呼吸之后的那种特殊灵气之后所排出来的气体是不是你所说的那种未知的能量，不过这只是废气而已，怎么可能含有什么能量呢？</w:t>
      </w:r>
      <w:r>
        <w:rPr>
          <w:rFonts w:ascii="微软雅黑" w:eastAsia="微软雅黑" w:hAnsi="微软雅黑" w:cs="微软雅黑" w:hint="eastAsia"/>
          <w:sz w:val="22"/>
          <w:szCs w:val="22"/>
        </w:rPr>
        <w:t>”</w:t>
      </w:r>
    </w:p>
    <w:p w:rsidR="00D071F9" w:rsidP="005F768A" w14:paraId="3C01FF32" w14:textId="05DE3994">
      <w:pPr>
        <w:rPr>
          <w:rFonts w:ascii="微软雅黑" w:eastAsia="微软雅黑" w:hAnsi="微软雅黑" w:cs="微软雅黑"/>
          <w:sz w:val="22"/>
          <w:szCs w:val="22"/>
        </w:rPr>
      </w:pPr>
      <w:r>
        <w:rPr>
          <w:rFonts w:ascii="微软雅黑" w:eastAsia="微软雅黑" w:hAnsi="微软雅黑" w:cs="微软雅黑" w:hint="eastAsia"/>
          <w:sz w:val="22"/>
          <w:szCs w:val="22"/>
        </w:rPr>
        <w:t>孙源玲在听到槃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说的话之后，脸色变得十分的奇怪</w:t>
      </w:r>
      <w:r w:rsidR="00AB2790">
        <w:rPr>
          <w:rFonts w:ascii="微软雅黑" w:eastAsia="微软雅黑" w:hAnsi="微软雅黑" w:cs="微软雅黑" w:hint="eastAsia"/>
          <w:sz w:val="22"/>
          <w:szCs w:val="22"/>
        </w:rPr>
        <w:t>，这就如同别人拍出来的废气十分的恶心，但是这种恶心的东西偏偏还是有用的，甚至这种东西的用处还十分的大，就如同在排泄物之中找到了一坨高纯度的黄金一般，十分</w:t>
      </w:r>
      <w:r w:rsidR="00AB2790">
        <w:rPr>
          <w:rFonts w:ascii="微软雅黑" w:eastAsia="微软雅黑" w:hAnsi="微软雅黑" w:cs="微软雅黑" w:hint="eastAsia"/>
          <w:sz w:val="22"/>
          <w:szCs w:val="22"/>
        </w:rPr>
        <w:t>的膈应人</w:t>
      </w:r>
      <w:r w:rsidR="00AB2790">
        <w:rPr>
          <w:rFonts w:ascii="微软雅黑" w:eastAsia="微软雅黑" w:hAnsi="微软雅黑" w:cs="微软雅黑" w:hint="eastAsia"/>
          <w:sz w:val="22"/>
          <w:szCs w:val="22"/>
        </w:rPr>
        <w:t>。</w:t>
      </w:r>
    </w:p>
    <w:p w:rsidR="002D658E" w:rsidP="005F768A" w14:paraId="3875F2BF"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“额，按个，</w:t>
      </w:r>
      <w:r>
        <w:rPr>
          <w:rFonts w:ascii="微软雅黑" w:eastAsia="微软雅黑" w:hAnsi="微软雅黑" w:cs="微软雅黑" w:hint="eastAsia"/>
          <w:sz w:val="22"/>
          <w:szCs w:val="22"/>
        </w:rPr>
        <w:t>emm</w:t>
      </w:r>
      <w:r>
        <w:rPr>
          <w:rFonts w:ascii="微软雅黑" w:eastAsia="微软雅黑" w:hAnsi="微软雅黑" w:cs="微软雅黑" w:hint="eastAsia"/>
          <w:sz w:val="22"/>
          <w:szCs w:val="22"/>
        </w:rPr>
        <w:t>，虽然这个对于来说可能是没有任何作用的废气，但是对于我们这种正常的生物来说却并不一定是这样的。</w:t>
      </w:r>
    </w:p>
    <w:p w:rsidR="00C44932" w:rsidP="005F768A" w14:paraId="471A65EE"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就像植物吸入的是二氧化碳，但是吐出来的是氧气，只不过这种情况发生在植物的身上很正常，但是发生在你的身上总是感觉十分的奇怪。</w:t>
      </w:r>
    </w:p>
    <w:p w:rsidR="00AB2790" w:rsidP="005F768A" w14:paraId="39538D07" w14:textId="4115B6C2">
      <w:pPr>
        <w:rPr>
          <w:rFonts w:ascii="微软雅黑" w:eastAsia="微软雅黑" w:hAnsi="微软雅黑" w:cs="微软雅黑"/>
          <w:sz w:val="22"/>
          <w:szCs w:val="22"/>
        </w:rPr>
      </w:pPr>
      <w:r>
        <w:rPr>
          <w:rFonts w:ascii="微软雅黑" w:eastAsia="微软雅黑" w:hAnsi="微软雅黑" w:cs="微软雅黑" w:hint="eastAsia"/>
          <w:sz w:val="22"/>
          <w:szCs w:val="22"/>
        </w:rPr>
        <w:t>明明是一个人形的生物，额，你应该算是一个生物体吧。</w:t>
      </w:r>
      <w:r w:rsidR="002D658E">
        <w:rPr>
          <w:rFonts w:ascii="微软雅黑" w:eastAsia="微软雅黑" w:hAnsi="微软雅黑" w:cs="微软雅黑" w:hint="eastAsia"/>
          <w:sz w:val="22"/>
          <w:szCs w:val="22"/>
        </w:rPr>
        <w:t>”</w:t>
      </w:r>
    </w:p>
    <w:p w:rsidR="00FD3809" w:rsidP="005F768A" w14:paraId="1186DD58"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“那啥，我为什么不算是一个生物体了？虽然我不是你们人类眼里常规的生物，不是碳基生命也不是硅基生命，甚至都不是一种基于物质的生命。但是我既然拥有自己的意识那么我肯定是一个正常的生命体。</w:t>
      </w:r>
    </w:p>
    <w:p w:rsidR="00C44932" w:rsidP="005F768A" w14:paraId="7910FFBF" w14:textId="0DD63258">
      <w:pPr>
        <w:rPr>
          <w:rFonts w:ascii="微软雅黑" w:eastAsia="微软雅黑" w:hAnsi="微软雅黑" w:cs="微软雅黑"/>
          <w:sz w:val="22"/>
          <w:szCs w:val="22"/>
        </w:rPr>
      </w:pPr>
      <w:r>
        <w:rPr>
          <w:rFonts w:ascii="微软雅黑" w:eastAsia="微软雅黑" w:hAnsi="微软雅黑" w:cs="微软雅黑" w:hint="eastAsia"/>
          <w:sz w:val="22"/>
          <w:szCs w:val="22"/>
        </w:rPr>
        <w:t>需要外界的能量补充，也依赖外界的物质交换，只是这个交换的量不大，所需要的交换物质也十分的特殊而已。</w:t>
      </w:r>
      <w:r>
        <w:rPr>
          <w:rFonts w:ascii="微软雅黑" w:eastAsia="微软雅黑" w:hAnsi="微软雅黑" w:cs="微软雅黑" w:hint="eastAsia"/>
          <w:sz w:val="22"/>
          <w:szCs w:val="22"/>
        </w:rPr>
        <w:t>”</w:t>
      </w:r>
    </w:p>
    <w:p w:rsidR="00C1267E" w:rsidP="005F768A" w14:paraId="5C2680FD" w14:textId="46A7C2C8">
      <w:pPr>
        <w:rPr>
          <w:rFonts w:ascii="微软雅黑" w:eastAsia="微软雅黑" w:hAnsi="微软雅黑" w:cs="微软雅黑"/>
          <w:sz w:val="22"/>
          <w:szCs w:val="22"/>
        </w:rPr>
      </w:pPr>
      <w:r>
        <w:rPr>
          <w:rFonts w:ascii="微软雅黑" w:eastAsia="微软雅黑" w:hAnsi="微软雅黑" w:cs="微软雅黑" w:hint="eastAsia"/>
          <w:sz w:val="22"/>
          <w:szCs w:val="22"/>
        </w:rPr>
        <w:t>“嗯~的确，但是我还是很好奇，为什么经过你体内交换之后那种特殊灵气为什么会发生性质的改变</w:t>
      </w:r>
      <w:r w:rsidR="00BA2EFF">
        <w:rPr>
          <w:rFonts w:ascii="微软雅黑" w:eastAsia="微软雅黑" w:hAnsi="微软雅黑" w:cs="微软雅黑" w:hint="eastAsia"/>
          <w:sz w:val="22"/>
          <w:szCs w:val="22"/>
        </w:rPr>
        <w:t>。你说那个性质</w:t>
      </w:r>
      <w:r w:rsidR="00BA2EFF">
        <w:rPr>
          <w:rFonts w:ascii="微软雅黑" w:eastAsia="微软雅黑" w:hAnsi="微软雅黑" w:cs="微软雅黑" w:hint="eastAsia"/>
          <w:sz w:val="22"/>
          <w:szCs w:val="22"/>
        </w:rPr>
        <w:t>变得差</w:t>
      </w:r>
      <w:r w:rsidR="00BA2EFF">
        <w:rPr>
          <w:rFonts w:ascii="微软雅黑" w:eastAsia="微软雅黑" w:hAnsi="微软雅黑" w:cs="微软雅黑" w:hint="eastAsia"/>
          <w:sz w:val="22"/>
          <w:szCs w:val="22"/>
        </w:rPr>
        <w:t>了些我能够理解，但是它的性质</w:t>
      </w:r>
      <w:r w:rsidR="009E0E64">
        <w:rPr>
          <w:rFonts w:ascii="微软雅黑" w:eastAsia="微软雅黑" w:hAnsi="微软雅黑" w:cs="微软雅黑" w:hint="eastAsia"/>
          <w:sz w:val="22"/>
          <w:szCs w:val="22"/>
        </w:rPr>
        <w:t>还变得更加好了，能量的密度</w:t>
      </w:r>
      <w:r w:rsidR="00583BE0">
        <w:rPr>
          <w:rFonts w:ascii="微软雅黑" w:eastAsia="微软雅黑" w:hAnsi="微软雅黑" w:cs="微软雅黑" w:hint="eastAsia"/>
          <w:sz w:val="22"/>
          <w:szCs w:val="22"/>
        </w:rPr>
        <w:t>高了很多很多，这真是让人头大。</w:t>
      </w:r>
      <w:r>
        <w:rPr>
          <w:rFonts w:ascii="微软雅黑" w:eastAsia="微软雅黑" w:hAnsi="微软雅黑" w:cs="微软雅黑" w:hint="eastAsia"/>
          <w:sz w:val="22"/>
          <w:szCs w:val="22"/>
        </w:rPr>
        <w:t>我就先将现在这种特殊的灵气称之为二级灵气，而你所生产的这种东西就称它为</w:t>
      </w:r>
      <w:r w:rsidR="00A8198E">
        <w:rPr>
          <w:rFonts w:ascii="微软雅黑" w:eastAsia="微软雅黑" w:hAnsi="微软雅黑" w:cs="微软雅黑" w:hint="eastAsia"/>
          <w:sz w:val="22"/>
          <w:szCs w:val="22"/>
        </w:rPr>
        <w:t>三级灵气。</w:t>
      </w:r>
    </w:p>
    <w:p w:rsidR="002B4880" w:rsidP="005F768A" w14:paraId="4EB8A0F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好，现在</w:t>
      </w:r>
      <w:r w:rsidR="00C1267E">
        <w:rPr>
          <w:rFonts w:ascii="微软雅黑" w:eastAsia="微软雅黑" w:hAnsi="微软雅黑" w:cs="微软雅黑" w:hint="eastAsia"/>
          <w:sz w:val="22"/>
          <w:szCs w:val="22"/>
        </w:rPr>
        <w:t>最最</w:t>
      </w:r>
      <w:r w:rsidR="00C1267E">
        <w:rPr>
          <w:rFonts w:ascii="微软雅黑" w:eastAsia="微软雅黑" w:hAnsi="微软雅黑" w:cs="微软雅黑" w:hint="eastAsia"/>
          <w:sz w:val="22"/>
          <w:szCs w:val="22"/>
        </w:rPr>
        <w:t>最</w:t>
      </w:r>
      <w:r w:rsidR="00C1267E">
        <w:rPr>
          <w:rFonts w:ascii="微软雅黑" w:eastAsia="微软雅黑" w:hAnsi="微软雅黑" w:cs="微软雅黑" w:hint="eastAsia"/>
          <w:sz w:val="22"/>
          <w:szCs w:val="22"/>
        </w:rPr>
        <w:t>关键的是</w:t>
      </w:r>
      <w:r>
        <w:rPr>
          <w:rFonts w:ascii="微软雅黑" w:eastAsia="微软雅黑" w:hAnsi="微软雅黑" w:cs="微软雅黑" w:hint="eastAsia"/>
          <w:sz w:val="22"/>
          <w:szCs w:val="22"/>
        </w:rPr>
        <w:t>三级灵气相较于正常的灵气和二级灵气与生命体的结合更加的容易这代表着它的兼容性更加的优秀，很高的能量密度可以让修行的速度得到一个极大的提升。</w:t>
      </w:r>
    </w:p>
    <w:p w:rsidR="002B4880" w:rsidP="005F768A" w14:paraId="4E86CB9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所以，槃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w:t>
      </w:r>
    </w:p>
    <w:p w:rsidR="00AC1E88" w:rsidP="005F768A" w14:paraId="6D561875" w14:textId="718AFF90">
      <w:pPr>
        <w:rPr>
          <w:rFonts w:ascii="微软雅黑" w:eastAsia="微软雅黑" w:hAnsi="微软雅黑" w:cs="微软雅黑"/>
          <w:sz w:val="22"/>
          <w:szCs w:val="22"/>
        </w:rPr>
      </w:pPr>
      <w:r>
        <w:rPr>
          <w:rFonts w:ascii="微软雅黑" w:eastAsia="微软雅黑" w:hAnsi="微软雅黑" w:cs="微软雅黑" w:hint="eastAsia"/>
          <w:sz w:val="22"/>
          <w:szCs w:val="22"/>
        </w:rPr>
        <w:t>你可不可以加快这个过程啊？</w:t>
      </w:r>
      <w:r>
        <w:rPr>
          <w:rFonts w:ascii="微软雅黑" w:eastAsia="微软雅黑" w:hAnsi="微软雅黑" w:cs="微软雅黑" w:hint="eastAsia"/>
          <w:sz w:val="22"/>
          <w:szCs w:val="22"/>
        </w:rPr>
        <w:t>”</w:t>
      </w:r>
    </w:p>
    <w:p w:rsidR="002B4880" w:rsidP="005F768A" w14:paraId="7C7B1D10" w14:textId="565E3BF2">
      <w:pPr>
        <w:rPr>
          <w:rFonts w:ascii="微软雅黑" w:eastAsia="微软雅黑" w:hAnsi="微软雅黑" w:cs="微软雅黑"/>
          <w:sz w:val="22"/>
          <w:szCs w:val="22"/>
        </w:rPr>
      </w:pPr>
      <w:r>
        <w:rPr>
          <w:rFonts w:ascii="微软雅黑" w:eastAsia="微软雅黑" w:hAnsi="微软雅黑" w:cs="微软雅黑" w:hint="eastAsia"/>
          <w:sz w:val="22"/>
          <w:szCs w:val="22"/>
        </w:rPr>
        <w:t>“你在想什么不切实际的事情啊？这个过程就如同你们正常的人类呼吸一样是有一个气体交换上限的，在达到了一定的值之后就无法在提高了，而且这种事情对于正常人来说是有相当的损害</w:t>
      </w:r>
      <w:r w:rsidR="00B0216F">
        <w:rPr>
          <w:rFonts w:ascii="微软雅黑" w:eastAsia="微软雅黑" w:hAnsi="微软雅黑" w:cs="微软雅黑" w:hint="eastAsia"/>
          <w:sz w:val="22"/>
          <w:szCs w:val="22"/>
        </w:rPr>
        <w:t>，对于我来说超频稳定运行一段时间肯定没有什么问题，但是时间长了一样会出问题的，到时候这种问题就不是那么的好解决的了。</w:t>
      </w:r>
      <w:r>
        <w:rPr>
          <w:rFonts w:ascii="微软雅黑" w:eastAsia="微软雅黑" w:hAnsi="微软雅黑" w:cs="微软雅黑" w:hint="eastAsia"/>
          <w:sz w:val="22"/>
          <w:szCs w:val="22"/>
        </w:rPr>
        <w:t>”</w:t>
      </w:r>
    </w:p>
    <w:p w:rsidR="00B0216F" w:rsidP="005F768A" w14:paraId="782E8F99" w14:textId="37EFBEB5">
      <w:pPr>
        <w:rPr>
          <w:rFonts w:ascii="微软雅黑" w:eastAsia="微软雅黑" w:hAnsi="微软雅黑" w:cs="微软雅黑"/>
          <w:sz w:val="22"/>
          <w:szCs w:val="22"/>
        </w:rPr>
      </w:pPr>
      <w:r>
        <w:rPr>
          <w:rFonts w:ascii="微软雅黑" w:eastAsia="微软雅黑" w:hAnsi="微软雅黑" w:cs="微软雅黑" w:hint="eastAsia"/>
          <w:sz w:val="22"/>
          <w:szCs w:val="22"/>
        </w:rPr>
        <w:t>“嗯~也是，回去让我研究研究这到底是个什么</w:t>
      </w:r>
      <w:r w:rsidR="005B23F3">
        <w:rPr>
          <w:rFonts w:ascii="微软雅黑" w:eastAsia="微软雅黑" w:hAnsi="微软雅黑" w:cs="微软雅黑" w:hint="eastAsia"/>
          <w:sz w:val="22"/>
          <w:szCs w:val="22"/>
        </w:rPr>
        <w:t>原理，相信等待这个研究成果出来之后人类的实力将回短时间里面得到极大程度的提升。</w:t>
      </w:r>
      <w:r>
        <w:rPr>
          <w:rFonts w:ascii="微软雅黑" w:eastAsia="微软雅黑" w:hAnsi="微软雅黑" w:cs="微软雅黑" w:hint="eastAsia"/>
          <w:sz w:val="22"/>
          <w:szCs w:val="22"/>
        </w:rPr>
        <w:t>”</w:t>
      </w:r>
    </w:p>
    <w:p w:rsidR="005B23F3" w:rsidP="005F768A" w14:paraId="0374036B" w14:textId="1D751D9B">
      <w:pPr>
        <w:rPr>
          <w:rFonts w:ascii="微软雅黑" w:eastAsia="微软雅黑" w:hAnsi="微软雅黑" w:cs="微软雅黑"/>
          <w:sz w:val="22"/>
          <w:szCs w:val="22"/>
        </w:rPr>
      </w:pPr>
      <w:r>
        <w:rPr>
          <w:rFonts w:ascii="微软雅黑" w:eastAsia="微软雅黑" w:hAnsi="微软雅黑" w:cs="微软雅黑" w:hint="eastAsia"/>
          <w:sz w:val="22"/>
          <w:szCs w:val="22"/>
        </w:rPr>
        <w:t>孙源玲说完，槃</w:t>
      </w:r>
      <w:r>
        <w:rPr>
          <w:rFonts w:ascii="微软雅黑" w:eastAsia="微软雅黑" w:hAnsi="微软雅黑" w:cs="微软雅黑" w:hint="eastAsia"/>
          <w:sz w:val="22"/>
          <w:szCs w:val="22"/>
        </w:rPr>
        <w:t>洳</w:t>
      </w:r>
      <w:r w:rsidR="004734C5">
        <w:rPr>
          <w:rFonts w:ascii="微软雅黑" w:eastAsia="微软雅黑" w:hAnsi="微软雅黑" w:cs="微软雅黑" w:hint="eastAsia"/>
          <w:sz w:val="22"/>
          <w:szCs w:val="22"/>
        </w:rPr>
        <w:t>顿时便下意识的离开孙源玲一段距离。</w:t>
      </w:r>
    </w:p>
    <w:p w:rsidR="004734C5" w:rsidP="005F768A" w14:paraId="30FD88D8" w14:textId="26FDC2ED">
      <w:pPr>
        <w:rPr>
          <w:rFonts w:ascii="微软雅黑" w:eastAsia="微软雅黑" w:hAnsi="微软雅黑" w:cs="微软雅黑"/>
          <w:sz w:val="22"/>
          <w:szCs w:val="22"/>
        </w:rPr>
      </w:pPr>
      <w:r>
        <w:rPr>
          <w:rFonts w:ascii="微软雅黑" w:eastAsia="微软雅黑" w:hAnsi="微软雅黑" w:cs="微软雅黑" w:hint="eastAsia"/>
          <w:sz w:val="22"/>
          <w:szCs w:val="22"/>
        </w:rPr>
        <w:t>“你是要拿我做实验？我跟你说啊，这事儿是不可能的</w:t>
      </w:r>
      <w:r w:rsidR="00C90FD0">
        <w:rPr>
          <w:rFonts w:ascii="微软雅黑" w:eastAsia="微软雅黑" w:hAnsi="微软雅黑" w:cs="微软雅黑" w:hint="eastAsia"/>
          <w:sz w:val="22"/>
          <w:szCs w:val="22"/>
        </w:rPr>
        <w:t>，虽然我就算是现在就死了，</w:t>
      </w:r>
      <w:r w:rsidR="00C90FD0">
        <w:rPr>
          <w:rFonts w:ascii="微软雅黑" w:eastAsia="微软雅黑" w:hAnsi="微软雅黑" w:cs="微软雅黑" w:hint="eastAsia"/>
          <w:sz w:val="22"/>
          <w:szCs w:val="22"/>
        </w:rPr>
        <w:t>消失了，找不着了，突然没有意识了，突然因为短路暴毙了，我也不可能跟你去做实验，我可是十分害怕疼痛的。</w:t>
      </w:r>
      <w:r>
        <w:rPr>
          <w:rFonts w:ascii="微软雅黑" w:eastAsia="微软雅黑" w:hAnsi="微软雅黑" w:cs="微软雅黑" w:hint="eastAsia"/>
          <w:sz w:val="22"/>
          <w:szCs w:val="22"/>
        </w:rPr>
        <w:t>”</w:t>
      </w:r>
    </w:p>
    <w:p w:rsidR="001C4F6B" w:rsidP="005F768A" w14:paraId="214D618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“疼啊？这完全不是个事儿，到了那个时候如果需要对你动手的话我会给你打麻药的，放心，不管是在打麻药还会在麻药的劲儿过了之后都不会有任何的疼痛</w:t>
      </w:r>
      <w:r w:rsidR="00E572DB">
        <w:rPr>
          <w:rFonts w:ascii="微软雅黑" w:eastAsia="微软雅黑" w:hAnsi="微软雅黑" w:cs="微软雅黑" w:hint="eastAsia"/>
          <w:sz w:val="22"/>
          <w:szCs w:val="22"/>
        </w:rPr>
        <w:t>。只要你的身体不是能量生命体，甚至在任何时候都不会在身体之上留下任何的疤痕</w:t>
      </w:r>
      <w:r>
        <w:rPr>
          <w:rFonts w:ascii="微软雅黑" w:eastAsia="微软雅黑" w:hAnsi="微软雅黑" w:cs="微软雅黑" w:hint="eastAsia"/>
          <w:sz w:val="22"/>
          <w:szCs w:val="22"/>
        </w:rPr>
        <w:t>，保证你身体的完整性，我只是研究这个转过过程的机理，又不会把你大卸八块，慌啥慌？</w:t>
      </w:r>
    </w:p>
    <w:p w:rsidR="00C90FD0" w:rsidRPr="002B4880" w:rsidP="005F768A" w14:paraId="702BD1CA" w14:textId="12DB5604">
      <w:pPr>
        <w:rPr>
          <w:rFonts w:ascii="微软雅黑" w:eastAsia="微软雅黑" w:hAnsi="微软雅黑" w:cs="微软雅黑"/>
          <w:sz w:val="22"/>
          <w:szCs w:val="22"/>
        </w:rPr>
      </w:pPr>
      <w:r>
        <w:rPr>
          <w:rFonts w:ascii="微软雅黑" w:eastAsia="微软雅黑" w:hAnsi="微软雅黑" w:cs="微软雅黑" w:hint="eastAsia"/>
          <w:sz w:val="22"/>
          <w:szCs w:val="22"/>
        </w:rPr>
        <w:t>没有什么好慌张的。</w:t>
      </w:r>
      <w:r>
        <w:rPr>
          <w:rFonts w:ascii="微软雅黑" w:eastAsia="微软雅黑" w:hAnsi="微软雅黑" w:cs="微软雅黑" w:hint="eastAsia"/>
          <w:sz w:val="22"/>
          <w:szCs w:val="22"/>
        </w:rPr>
        <w:t>”</w:t>
      </w:r>
    </w:p>
    <w:p w:rsidR="00D071F9" w:rsidP="005F768A" w14:paraId="770B6FE9" w14:textId="566E8F91">
      <w:pPr>
        <w:rPr>
          <w:rFonts w:ascii="微软雅黑" w:eastAsia="微软雅黑" w:hAnsi="微软雅黑" w:cs="微软雅黑"/>
          <w:sz w:val="22"/>
          <w:szCs w:val="22"/>
        </w:rPr>
      </w:pPr>
      <w:r>
        <w:rPr>
          <w:rFonts w:ascii="微软雅黑" w:eastAsia="微软雅黑" w:hAnsi="微软雅黑" w:cs="微软雅黑" w:hint="eastAsia"/>
          <w:sz w:val="22"/>
          <w:szCs w:val="22"/>
        </w:rPr>
        <w:t>“就算你这么说，我还是觉得很可怕，再怎么说我也是一个人型生物</w:t>
      </w:r>
      <w:r w:rsidR="00FE039A">
        <w:rPr>
          <w:rFonts w:ascii="微软雅黑" w:eastAsia="微软雅黑" w:hAnsi="微软雅黑" w:cs="微软雅黑" w:hint="eastAsia"/>
          <w:sz w:val="22"/>
          <w:szCs w:val="22"/>
        </w:rPr>
        <w:t>，就这样对着我做实验真的好吗？</w:t>
      </w:r>
      <w:r>
        <w:rPr>
          <w:rFonts w:ascii="微软雅黑" w:eastAsia="微软雅黑" w:hAnsi="微软雅黑" w:cs="微软雅黑" w:hint="eastAsia"/>
          <w:sz w:val="22"/>
          <w:szCs w:val="22"/>
        </w:rPr>
        <w:t>”</w:t>
      </w:r>
    </w:p>
    <w:p w:rsidR="00FE039A" w:rsidP="005F768A" w14:paraId="22D861C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“我觉得挺好，反正你也算是一个真正的人类，就算是真正的人类我又不是下不去手，想当初……</w:t>
      </w:r>
    </w:p>
    <w:p w:rsidR="0030288E" w:rsidP="005F768A" w14:paraId="3D9D90B6" w14:textId="62905243">
      <w:pPr>
        <w:rPr>
          <w:rFonts w:ascii="微软雅黑" w:eastAsia="微软雅黑" w:hAnsi="微软雅黑" w:cs="微软雅黑"/>
          <w:sz w:val="22"/>
          <w:szCs w:val="22"/>
        </w:rPr>
      </w:pPr>
      <w:r>
        <w:rPr>
          <w:rFonts w:ascii="微软雅黑" w:eastAsia="微软雅黑" w:hAnsi="微软雅黑" w:cs="微软雅黑" w:hint="eastAsia"/>
          <w:sz w:val="22"/>
          <w:szCs w:val="22"/>
        </w:rPr>
        <w:t>算了，走了，</w:t>
      </w:r>
      <w:r w:rsidR="00B649F1">
        <w:rPr>
          <w:rFonts w:ascii="微软雅黑" w:eastAsia="微软雅黑" w:hAnsi="微软雅黑" w:cs="微软雅黑" w:hint="eastAsia"/>
          <w:sz w:val="22"/>
          <w:szCs w:val="22"/>
        </w:rPr>
        <w:t>我们回去了，这木星也没有什么好玩儿的地方，除了发现了两种特殊的能量载体，</w:t>
      </w:r>
      <w:r w:rsidR="00F87B24">
        <w:rPr>
          <w:rFonts w:ascii="微软雅黑" w:eastAsia="微软雅黑" w:hAnsi="微软雅黑" w:cs="微软雅黑" w:hint="eastAsia"/>
          <w:sz w:val="22"/>
          <w:szCs w:val="22"/>
        </w:rPr>
        <w:t>等回去之后就研究研究这些载体，相信要不了多久我就可以研究</w:t>
      </w:r>
      <w:r w:rsidR="00F87B24">
        <w:rPr>
          <w:rFonts w:ascii="微软雅黑" w:eastAsia="微软雅黑" w:hAnsi="微软雅黑" w:cs="微软雅黑" w:hint="eastAsia"/>
          <w:sz w:val="22"/>
          <w:szCs w:val="22"/>
        </w:rPr>
        <w:t>透其中</w:t>
      </w:r>
      <w:r w:rsidR="00F87B24">
        <w:rPr>
          <w:rFonts w:ascii="微软雅黑" w:eastAsia="微软雅黑" w:hAnsi="微软雅黑" w:cs="微软雅黑" w:hint="eastAsia"/>
          <w:sz w:val="22"/>
          <w:szCs w:val="22"/>
        </w:rPr>
        <w:t>的原理，到时候就能够轻松的大规模使用了。</w:t>
      </w:r>
      <w:r>
        <w:rPr>
          <w:rFonts w:ascii="微软雅黑" w:eastAsia="微软雅黑" w:hAnsi="微软雅黑" w:cs="微软雅黑" w:hint="eastAsia"/>
          <w:sz w:val="22"/>
          <w:szCs w:val="22"/>
        </w:rPr>
        <w:t>”</w:t>
      </w:r>
    </w:p>
    <w:p w:rsidR="0099514B" w:rsidP="005F768A" w14:paraId="55B0C6C1" w14:textId="00D1F08B">
      <w:pPr>
        <w:rPr>
          <w:rFonts w:ascii="微软雅黑" w:eastAsia="微软雅黑" w:hAnsi="微软雅黑" w:cs="微软雅黑"/>
          <w:sz w:val="22"/>
          <w:szCs w:val="22"/>
        </w:rPr>
      </w:pPr>
      <w:r>
        <w:rPr>
          <w:rFonts w:ascii="微软雅黑" w:eastAsia="微软雅黑" w:hAnsi="微软雅黑" w:cs="微软雅黑" w:hint="eastAsia"/>
          <w:sz w:val="22"/>
          <w:szCs w:val="22"/>
        </w:rPr>
        <w:t>“不用对我动刀子吧~我可是能够直接把的实验成果给炸没的！”</w:t>
      </w:r>
    </w:p>
    <w:p w:rsidR="0099514B" w:rsidP="005F768A" w14:paraId="1105B25B" w14:textId="208E97AE">
      <w:pPr>
        <w:rPr>
          <w:rFonts w:ascii="微软雅黑" w:eastAsia="微软雅黑" w:hAnsi="微软雅黑" w:cs="微软雅黑"/>
          <w:sz w:val="22"/>
          <w:szCs w:val="22"/>
        </w:rPr>
      </w:pPr>
      <w:r>
        <w:rPr>
          <w:rFonts w:ascii="微软雅黑" w:eastAsia="微软雅黑" w:hAnsi="微软雅黑" w:cs="微软雅黑" w:hint="eastAsia"/>
          <w:sz w:val="22"/>
          <w:szCs w:val="22"/>
        </w:rPr>
        <w:t>“如果不出意外的话并不会对你动刀子，那种方法太过于落后了，吃点药就好了，这种方式进行观察可比直接动刀子可靠多了，别以为我的装备水平有这么的差。”</w:t>
      </w:r>
    </w:p>
    <w:p w:rsidR="0099514B" w:rsidP="005F768A" w14:paraId="195DA12A" w14:textId="57031330">
      <w:pPr>
        <w:rPr>
          <w:rFonts w:ascii="微软雅黑" w:eastAsia="微软雅黑" w:hAnsi="微软雅黑" w:cs="微软雅黑"/>
          <w:sz w:val="22"/>
          <w:szCs w:val="22"/>
        </w:rPr>
      </w:pPr>
      <w:r>
        <w:rPr>
          <w:rFonts w:ascii="微软雅黑" w:eastAsia="微软雅黑" w:hAnsi="微软雅黑" w:cs="微软雅黑" w:hint="eastAsia"/>
          <w:sz w:val="22"/>
          <w:szCs w:val="22"/>
        </w:rPr>
        <w:t>“是这样的嘛？我总感觉你在骗我。”</w:t>
      </w:r>
    </w:p>
    <w:p w:rsidR="008C2F35" w:rsidRPr="0099514B" w:rsidP="005F768A" w14:paraId="2C03FF51" w14:textId="429AA791">
      <w:pPr>
        <w:rPr>
          <w:rFonts w:ascii="微软雅黑" w:eastAsia="微软雅黑" w:hAnsi="微软雅黑" w:cs="微软雅黑"/>
          <w:sz w:val="22"/>
          <w:szCs w:val="22"/>
        </w:rPr>
      </w:pPr>
      <w:r>
        <w:rPr>
          <w:rFonts w:ascii="微软雅黑" w:eastAsia="微软雅黑" w:hAnsi="微软雅黑" w:cs="微软雅黑" w:hint="eastAsia"/>
          <w:sz w:val="22"/>
          <w:szCs w:val="22"/>
        </w:rPr>
        <w:t>“没有啦，走了走了回家去玩儿了，顺便研究一下这些东西的机制。”</w:t>
      </w:r>
    </w:p>
    <w:p w:rsidR="00F87B24" w:rsidP="005F768A" w14:paraId="4BF0EB02" w14:textId="4C5BB141">
      <w:pPr>
        <w:rPr>
          <w:rFonts w:ascii="微软雅黑" w:eastAsia="微软雅黑" w:hAnsi="微软雅黑" w:cs="微软雅黑"/>
          <w:sz w:val="22"/>
          <w:szCs w:val="22"/>
        </w:rPr>
      </w:pPr>
      <w:r>
        <w:rPr>
          <w:rFonts w:ascii="微软雅黑" w:eastAsia="微软雅黑" w:hAnsi="微软雅黑" w:cs="微软雅黑" w:hint="eastAsia"/>
          <w:sz w:val="22"/>
          <w:szCs w:val="22"/>
        </w:rPr>
        <w:t>说罢，一股十分强大的能量从战舰的头部发射出来，原本浓稠的木星核心被直接破开一个巨大的口子，护盾的输出功率顿时提高，并且在孙源玲的额外辅助之下护</w:t>
      </w:r>
      <w:r>
        <w:rPr>
          <w:rFonts w:ascii="微软雅黑" w:eastAsia="微软雅黑" w:hAnsi="微软雅黑" w:cs="微软雅黑" w:hint="eastAsia"/>
          <w:sz w:val="22"/>
          <w:szCs w:val="22"/>
        </w:rPr>
        <w:t>盾成功</w:t>
      </w:r>
      <w:r>
        <w:rPr>
          <w:rFonts w:ascii="微软雅黑" w:eastAsia="微软雅黑" w:hAnsi="微软雅黑" w:cs="微软雅黑" w:hint="eastAsia"/>
          <w:sz w:val="22"/>
          <w:szCs w:val="22"/>
        </w:rPr>
        <w:t>的隔绝了引力。</w:t>
      </w:r>
    </w:p>
    <w:p w:rsidR="00DB5D4E" w:rsidRPr="00FE039A" w:rsidP="005F768A" w14:paraId="74ABDE01" w14:textId="662C0BF2">
      <w:pPr>
        <w:rPr>
          <w:rFonts w:ascii="微软雅黑" w:eastAsia="微软雅黑" w:hAnsi="微软雅黑" w:cs="微软雅黑"/>
          <w:sz w:val="22"/>
          <w:szCs w:val="22"/>
        </w:rPr>
      </w:pPr>
      <w:r>
        <w:rPr>
          <w:rFonts w:ascii="微软雅黑" w:eastAsia="微软雅黑" w:hAnsi="微软雅黑" w:cs="微软雅黑" w:hint="eastAsia"/>
          <w:sz w:val="22"/>
          <w:szCs w:val="22"/>
        </w:rPr>
        <w:t>于是一个空间虫洞便在幕星光的地核之中形成了，孙源玲驾驶着战舰</w:t>
      </w:r>
      <w:r w:rsidR="002C0A4E">
        <w:rPr>
          <w:rFonts w:ascii="微软雅黑" w:eastAsia="微软雅黑" w:hAnsi="微软雅黑" w:cs="微软雅黑" w:hint="eastAsia"/>
          <w:sz w:val="22"/>
          <w:szCs w:val="22"/>
        </w:rPr>
        <w:t>通过创造出来的虫洞</w:t>
      </w:r>
      <w:r>
        <w:rPr>
          <w:rFonts w:ascii="微软雅黑" w:eastAsia="微软雅黑" w:hAnsi="微软雅黑" w:cs="微软雅黑" w:hint="eastAsia"/>
          <w:sz w:val="22"/>
          <w:szCs w:val="22"/>
        </w:rPr>
        <w:t>返回了地星</w:t>
      </w:r>
      <w:r w:rsidR="002C0A4E">
        <w:rPr>
          <w:rFonts w:ascii="微软雅黑" w:eastAsia="微软雅黑" w:hAnsi="微软雅黑" w:cs="微软雅黑" w:hint="eastAsia"/>
          <w:sz w:val="22"/>
          <w:szCs w:val="22"/>
        </w:rPr>
        <w:t>附近的轨道。</w:t>
      </w:r>
    </w:p>
    <w:p w:rsidR="00864E38" w:rsidP="005F768A" w14:paraId="699A90BA" w14:textId="77777777">
      <w:pPr>
        <w:rPr>
          <w:rFonts w:ascii="微软雅黑" w:eastAsia="微软雅黑" w:hAnsi="微软雅黑" w:cs="微软雅黑"/>
          <w:sz w:val="22"/>
          <w:szCs w:val="22"/>
        </w:rPr>
      </w:pPr>
    </w:p>
    <w:p w:rsidR="00357EE7" w:rsidP="005F768A" w14:paraId="16759DF4" w14:textId="2FA069D9">
      <w:pPr>
        <w:rPr>
          <w:rFonts w:ascii="微软雅黑" w:eastAsia="微软雅黑" w:hAnsi="微软雅黑" w:cs="微软雅黑"/>
          <w:sz w:val="22"/>
          <w:szCs w:val="22"/>
        </w:rPr>
      </w:pPr>
    </w:p>
    <w:p w:rsidR="00053CEE" w:rsidP="005F768A" w14:paraId="38097390" w14:textId="2EE7D25E">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