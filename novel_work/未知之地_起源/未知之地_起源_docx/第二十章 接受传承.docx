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12F9718" w14:textId="77777777">
      <w:pPr>
        <w:pStyle w:val="Heading2"/>
      </w:pPr>
      <w:r w:rsidRPr="00DF4D1D">
        <w:rPr>
          <w:rFonts w:hint="eastAsia"/>
        </w:rPr>
        <w:t>第二十章</w:t>
      </w:r>
      <w:r w:rsidRPr="00DF4D1D">
        <w:rPr>
          <w:rFonts w:hint="eastAsia"/>
        </w:rPr>
        <w:t xml:space="preserve"> </w:t>
      </w:r>
      <w:r w:rsidRPr="00DF4D1D">
        <w:rPr>
          <w:rFonts w:hint="eastAsia"/>
        </w:rPr>
        <w:t>接受传承</w:t>
      </w:r>
    </w:p>
    <w:p w:rsidR="00EA55F0" w:rsidRPr="00DF4D1D" w:rsidP="005F768A" w14:paraId="39C43CD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“老娘等了一万年了终于有人找到这个地方了，真的是快要无聊死了。说起来现在什么时候了？说说呗。”</w:t>
      </w:r>
    </w:p>
    <w:p w:rsidR="00EA55F0" w:rsidRPr="00DF4D1D" w:rsidP="005F768A" w14:paraId="385F357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孙源玲看着出现在她面前的人，有些不知所措。明明没有感觉到周围的空间波动。看来是比自己高了一个大境界。</w:t>
      </w:r>
    </w:p>
    <w:p w:rsidR="00EA55F0" w:rsidRPr="00DF4D1D" w:rsidP="005F768A" w14:paraId="3792C78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“这位小姐，现在是</w:t>
      </w:r>
      <w:r w:rsidRPr="00DF4D1D">
        <w:rPr>
          <w:rFonts w:ascii="微软雅黑" w:eastAsia="微软雅黑" w:hAnsi="微软雅黑" w:cs="微软雅黑"/>
          <w:sz w:val="22"/>
          <w:szCs w:val="22"/>
        </w:rPr>
        <w:t>2019</w:t>
      </w:r>
      <w:r w:rsidRPr="00DF4D1D">
        <w:rPr>
          <w:rFonts w:ascii="微软雅黑" w:eastAsia="微软雅黑" w:hAnsi="微软雅黑" w:cs="微软雅黑" w:hint="eastAsia"/>
          <w:sz w:val="22"/>
          <w:szCs w:val="22"/>
        </w:rPr>
        <w:t>年1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月2</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日了也是各种伤心各种意外的一天。”</w:t>
      </w:r>
    </w:p>
    <w:p w:rsidR="00EA55F0" w:rsidRPr="00DF4D1D" w:rsidP="005F768A" w14:paraId="14FD9A2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“看来中间有相当一段时间的空白期啊。看来那次打击并没有被灭绝啊。”</w:t>
      </w:r>
    </w:p>
    <w:p w:rsidR="00EA55F0" w:rsidRPr="00DF4D1D" w:rsidP="005F768A" w14:paraId="60108E2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“什么打击，什么灭绝啊？这位小姐，你再说什么啊？”</w:t>
      </w:r>
    </w:p>
    <w:p w:rsidR="00EA55F0" w:rsidRPr="00DF4D1D" w:rsidP="005F768A" w14:paraId="762A7E4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“啊，没什么。既然你来到了这处遗迹就代表是你的机缘，让你拥有成仙的机会。咳咳咳，你也是一个修士应该知道修行有多难了吧，拥有一个好的功法可以让你的修行更加的容易。</w:t>
      </w:r>
    </w:p>
    <w:p w:rsidR="00EA55F0" w:rsidRPr="00DF4D1D" w:rsidP="005F768A" w14:paraId="573A68C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哦，忘了自我介绍了，我先自我介绍一下吧。“</w:t>
      </w:r>
    </w:p>
    <w:p w:rsidR="00EA55F0" w:rsidRPr="00DF4D1D" w:rsidP="005F768A" w14:paraId="76D2096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刚刚说完话后，孙源玲面前的这个女子的眼镜就失去了高光。开始了如同机械般的自我介绍。</w:t>
      </w:r>
    </w:p>
    <w:p w:rsidR="00EA55F0" w:rsidRPr="00DF4D1D" w:rsidP="005F768A" w14:paraId="72C0C62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传承者，你可以叫我‘欧阳慧’，我是这个遗迹的守护者在文明破灭之前就已经留下守护这为数不多的遗迹，为了文明的传递我在此等待着地星上再次诞生的新文明的到来并给予传承。并守护传承者，直到传承者拥有相当的能力来保护自己想要保护的为止。判断为守护者自行判断。</w:t>
      </w:r>
    </w:p>
    <w:p w:rsidR="00EA55F0" w:rsidRPr="00DF4D1D" w:rsidP="005F768A" w14:paraId="687FD16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守护者在开始时将引领传承者获取传承。遗迹将会在传承者完整接受传承之后开始自毁，届时请守护者保证传承者安全撤离。</w:t>
      </w:r>
    </w:p>
    <w:p w:rsidR="00EA55F0" w:rsidRPr="00DF4D1D" w:rsidP="005F768A" w14:paraId="0A91AF58" w14:textId="5A9F21D3">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以上为古</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文明</w:t>
      </w:r>
      <w:r w:rsidRPr="00DF4D1D">
        <w:rPr>
          <w:rFonts w:ascii="微软雅黑" w:eastAsia="微软雅黑" w:hAnsi="微软雅黑" w:cs="微软雅黑" w:hint="eastAsia"/>
          <w:sz w:val="22"/>
          <w:szCs w:val="22"/>
        </w:rPr>
        <w:t>守护者统一声明，请带领着</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文明</w:t>
      </w:r>
      <w:r w:rsidRPr="00DF4D1D">
        <w:rPr>
          <w:rFonts w:ascii="微软雅黑" w:eastAsia="微软雅黑" w:hAnsi="微软雅黑" w:cs="微软雅黑" w:hint="eastAsia"/>
          <w:sz w:val="22"/>
          <w:szCs w:val="22"/>
        </w:rPr>
        <w:t>走向繁荣。”</w:t>
      </w:r>
    </w:p>
    <w:p w:rsidR="00EA55F0" w:rsidRPr="00DF4D1D" w:rsidP="005F768A" w14:paraId="120082A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声音戛然而止，孙源玲面前的欧阳慧眼中又有了高光。</w:t>
      </w:r>
    </w:p>
    <w:p w:rsidR="00EA55F0" w:rsidRPr="00DF4D1D" w:rsidP="005F768A" w14:paraId="38A1500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”看来你已经得到了这个遗迹的承认，那么从现在开始您就是这个遗迹的传承者了，我就是您的守护者。现在请传承者大人介绍一下自己吧——“</w:t>
      </w:r>
    </w:p>
    <w:p w:rsidR="00EA55F0" w:rsidRPr="00DF4D1D" w:rsidP="005F768A" w14:paraId="1F87229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”那好吧，那就自我介绍一下。我的名字是孙源玲，你也可以叫我玲子，今年刚满1</w:t>
      </w:r>
      <w:r w:rsidRPr="00DF4D1D">
        <w:rPr>
          <w:rFonts w:ascii="微软雅黑" w:eastAsia="微软雅黑" w:hAnsi="微软雅黑" w:cs="微软雅黑"/>
          <w:sz w:val="22"/>
          <w:szCs w:val="22"/>
        </w:rPr>
        <w:t>7</w:t>
      </w:r>
      <w:r w:rsidRPr="00DF4D1D">
        <w:rPr>
          <w:rFonts w:ascii="微软雅黑" w:eastAsia="微软雅黑" w:hAnsi="微软雅黑" w:cs="微软雅黑" w:hint="eastAsia"/>
          <w:sz w:val="22"/>
          <w:szCs w:val="22"/>
        </w:rPr>
        <w:t>岁，是一个大</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的学生。至于我的修为……你就当我捡的吧，地星上可能就我修为最高了。“</w:t>
      </w:r>
    </w:p>
    <w:p w:rsidR="00EA55F0" w:rsidRPr="00DF4D1D" w:rsidP="005F768A" w14:paraId="1E45ACE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”大学了吗？我觉得你好像是一个小妹妹哦，先不说你的身材，就是你的身高也实在让人想象不到是一个已经大学了的学生。不过——真是好可爱啊。来，过来让姐姐抱抱~“</w:t>
      </w:r>
    </w:p>
    <w:p w:rsidR="00EA55F0" w:rsidRPr="00DF4D1D" w:rsidP="005F768A" w14:paraId="720600E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听到这话的孙源玲眼角在狂跳，我想这样吗？身材问题我也没有办法啊，我都还在想办法变回去啊~</w:t>
      </w:r>
    </w:p>
    <w:p w:rsidR="00EA55F0" w:rsidRPr="00DF4D1D" w:rsidP="005F768A" w14:paraId="6B5DEE4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”好了，尊敬的传承者大人。因为您已经获得了这所遗迹的承认，那么请跟着我来获取这所遗迹的传承。</w:t>
      </w:r>
    </w:p>
    <w:p w:rsidR="00EA55F0" w:rsidRPr="00DF4D1D" w:rsidP="005F768A" w14:paraId="0D8B92A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哦，对了。时不时有人跟着你来了？如果有的话就叫她出来吧。“</w:t>
      </w:r>
    </w:p>
    <w:p w:rsidR="00EA55F0" w:rsidRPr="00DF4D1D" w:rsidP="005F768A" w14:paraId="3E850D2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听到这话时孙源玲感觉很诧异，就她一个人啊，没有其他人。就在这是她突然想到，会不会是觉醒了自我意识的人工智能啊？</w:t>
      </w:r>
    </w:p>
    <w:p w:rsidR="00EA55F0" w:rsidRPr="00DF4D1D" w:rsidP="005F768A" w14:paraId="11570CE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”并没有，欧阳小姐。但是我不知道觉醒自我意识的人工智能算不算是，我所创造的人工智能寄宿在我的眼睛中。“</w:t>
      </w:r>
    </w:p>
    <w:p w:rsidR="00EA55F0" w:rsidRPr="00DF4D1D" w:rsidP="005F768A" w14:paraId="5397C5E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”什么！人工智能觉醒了意识！“</w:t>
      </w:r>
    </w:p>
    <w:p w:rsidR="00EA55F0" w:rsidRPr="00DF4D1D" w:rsidP="005F768A" w14:paraId="0090E92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”欧阳小姐，你在说什么？“</w:t>
      </w:r>
    </w:p>
    <w:p w:rsidR="00EA55F0" w:rsidRPr="00DF4D1D" w:rsidP="005F768A" w14:paraId="524DE8D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”啊，没什么。跟我来把，我带你去接受古代传承。“</w:t>
      </w:r>
    </w:p>
    <w:p w:rsidR="00EA55F0" w:rsidRPr="00DF4D1D" w:rsidP="005F768A" w14:paraId="11E97DB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这时的欧阳慧虽然并没有显得慌张，但是震惊以及不可思议却不是假的。</w:t>
      </w:r>
    </w:p>
    <w:p w:rsidR="00EA55F0" w:rsidRPr="00DF4D1D" w:rsidP="005F768A" w14:paraId="4589522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欧阳慧生为</w:t>
      </w:r>
      <w:r w:rsidRPr="00DF4D1D">
        <w:rPr>
          <w:rFonts w:ascii="微软雅黑" w:eastAsia="微软雅黑" w:hAnsi="微软雅黑" w:cs="微软雅黑" w:hint="eastAsia"/>
          <w:sz w:val="22"/>
          <w:szCs w:val="22"/>
        </w:rPr>
        <w:t>元婴或者元婴以上</w:t>
      </w:r>
      <w:r w:rsidRPr="00DF4D1D">
        <w:rPr>
          <w:rFonts w:ascii="微软雅黑" w:eastAsia="微软雅黑" w:hAnsi="微软雅黑" w:cs="微软雅黑" w:hint="eastAsia"/>
          <w:sz w:val="22"/>
          <w:szCs w:val="22"/>
        </w:rPr>
        <w:t>的大修行者，对于空间法则的掌握并不是一个金丹所能够比拟的。</w:t>
      </w:r>
    </w:p>
    <w:p w:rsidR="00EA55F0" w:rsidRPr="00DF4D1D" w:rsidP="005F768A" w14:paraId="4020F57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手在半空中一挥，空中就出现了空洞随后这个空洞迅速变大，边界刚好就在地面上方。到了能完全容下一个人时，空洞停止了扩张。</w:t>
      </w:r>
    </w:p>
    <w:p w:rsidR="00EA55F0" w:rsidRPr="00DF4D1D" w:rsidP="005F768A" w14:paraId="4B7492A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”来吧，跟着我进来。“</w:t>
      </w:r>
    </w:p>
    <w:p w:rsidR="00EA55F0" w:rsidRPr="00DF4D1D" w:rsidP="005F768A" w14:paraId="522B80D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随后欧阳慧就踏入了那个空洞。</w:t>
      </w:r>
    </w:p>
    <w:p w:rsidR="00EA55F0" w:rsidRPr="00DF4D1D" w:rsidP="005F768A" w14:paraId="69F98B7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”这能力还是挺让人羡慕的，竟然能够将痕迹掩盖的这么好。我想过不了多久我也可以了。“</w:t>
      </w:r>
    </w:p>
    <w:p w:rsidR="00EA55F0" w:rsidRPr="00DF4D1D" w:rsidP="005F768A" w14:paraId="2568679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随后孙源玲也踏入了空洞之中。</w:t>
      </w:r>
    </w:p>
    <w:p w:rsidR="00EA55F0" w:rsidRPr="00DF4D1D" w:rsidP="005F768A" w14:paraId="315BD6E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进入空洞中是一小段铺满星光的道路，能够略微感觉到有什么东西在扫描着身躯。看着如同梦幻般的场景，如同在地星的地表上观看星空一样十分的唯美，但如果仔细观察就会发现这一切并不美丽甚至相当的凄凉。</w:t>
      </w:r>
    </w:p>
    <w:p w:rsidR="00EA55F0" w:rsidRPr="00DF4D1D" w:rsidP="005F768A" w14:paraId="2B4FAF0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在走着的时候，突然前方出现了一个光球。这个光球发出的淡淡的银色光辉却让其显得十分的漂亮。</w:t>
      </w:r>
    </w:p>
    <w:p w:rsidR="00EA55F0" w:rsidRPr="00DF4D1D" w:rsidP="005F768A" w14:paraId="2AFACDA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那个银色的球就像是发现了自己的归属似的，向着孙源玲的方向飞来。就在那个光球快要接触到孙源玲的时候，</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指中拿出了一朵白色的如同莲花一样的东西。顿时身上覆盖上了一层银白色的微光。</w:t>
      </w:r>
    </w:p>
    <w:p w:rsidR="00EA55F0" w:rsidRPr="00DF4D1D" w:rsidP="005F768A" w14:paraId="72B144C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银白色的光球在接触到孙源玲的瞬间就没入到体内，附着在孙源玲身上的银色微光稍微闪烁了一下。</w:t>
      </w:r>
    </w:p>
    <w:p w:rsidR="00EA55F0" w:rsidRPr="00DF4D1D" w:rsidP="005F768A" w14:paraId="15A88BD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”你就是命中注定的传承者吗？还真是相当的出色。“</w:t>
      </w:r>
    </w:p>
    <w:p w:rsidR="00EA55F0" w:rsidRPr="00DF4D1D" w:rsidP="005F768A" w14:paraId="7E089EC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一个相当突兀的男声出现在了孙源玲的脑海中。</w:t>
      </w:r>
    </w:p>
    <w:p w:rsidR="00EA55F0" w:rsidRPr="00DF4D1D" w:rsidP="005F768A" w14:paraId="2BC0079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”你是谁？系统还是老爷爷？“</w:t>
      </w:r>
    </w:p>
    <w:p w:rsidR="00EA55F0" w:rsidRPr="00DF4D1D" w:rsidP="005F768A" w14:paraId="00EF266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”都不是我只是上古时代的残魂而已，指引你获得传承。但是我希望由我自己带领着时代的复苏。还是多亏了那个所谓的守护者将你带到这儿，不然我还不知道还要多久才能得到这么合适的身躯。哈~哈~哈~“</w:t>
      </w:r>
    </w:p>
    <w:p w:rsidR="00EA55F0" w:rsidRPr="00DF4D1D" w:rsidP="005F768A" w14:paraId="71A150B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未知的存在笑的十分的嚣张。</w:t>
      </w:r>
    </w:p>
    <w:p w:rsidR="00EA55F0" w:rsidRPr="00DF4D1D" w:rsidP="005F768A" w14:paraId="54A2CD7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”我就知道没有那么简单，我运气虽然挺不错的但是不可能对于这些东西不设防啊——不过你给我带来的知识还挺不错的，希望可以借此达到仙的层次。“</w:t>
      </w:r>
    </w:p>
    <w:p w:rsidR="00EA55F0" w:rsidRPr="00DF4D1D" w:rsidP="005F768A" w14:paraId="04B0D77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事实上孙源玲并不需要，另一个宇宙的只是足够她达到仙的层次了，甚至更高。</w:t>
      </w:r>
    </w:p>
    <w:p w:rsidR="00EA55F0" w:rsidRPr="00DF4D1D" w:rsidP="005F768A" w14:paraId="0F46175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”像你这种存在应该算是个老不死的吧，我倒是希望听你讲讲以前的事情。但是——我觉得你十分的愚蠢，直接就把自己的目的说了出来。不知道潜伏一段时间再来</w:t>
      </w:r>
      <w:r w:rsidRPr="00DF4D1D">
        <w:rPr>
          <w:rFonts w:ascii="微软雅黑" w:eastAsia="微软雅黑" w:hAnsi="微软雅黑" w:cs="微软雅黑" w:hint="eastAsia"/>
          <w:sz w:val="22"/>
          <w:szCs w:val="22"/>
        </w:rPr>
        <w:t>夺取我的身躯。唉~“</w:t>
      </w:r>
    </w:p>
    <w:p w:rsidR="00EA55F0" w:rsidRPr="00DF4D1D" w:rsidP="005F768A" w14:paraId="0EFB3AA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孙源玲的身躯上的银色光芒开始闪烁，周身开始出现了恐怖的波动。银色的长发也随着飘动，身体也开始离地而起，随着闪烁频率的提升那个残魂似乎出现了些意外。</w:t>
      </w:r>
    </w:p>
    <w:p w:rsidR="00EA55F0" w:rsidRPr="00DF4D1D" w:rsidP="005F768A" w14:paraId="5705F9C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”停，请停手。不要了，我错了，不要。我不想死——不~“</w:t>
      </w:r>
    </w:p>
    <w:p w:rsidR="00EA55F0" w:rsidRPr="00DF4D1D" w:rsidP="005F768A" w14:paraId="1B4C0A5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”不想死啊，谁都不想死呢。只是你做的太过了，如果你好好的求求我</w:t>
      </w:r>
      <w:r w:rsidRPr="00DF4D1D">
        <w:rPr>
          <w:rFonts w:ascii="微软雅黑" w:eastAsia="微软雅黑" w:hAnsi="微软雅黑" w:cs="微软雅黑" w:hint="eastAsia"/>
          <w:sz w:val="22"/>
          <w:szCs w:val="22"/>
        </w:rPr>
        <w:t>我</w:t>
      </w:r>
      <w:r w:rsidRPr="00DF4D1D">
        <w:rPr>
          <w:rFonts w:ascii="微软雅黑" w:eastAsia="微软雅黑" w:hAnsi="微软雅黑" w:cs="微软雅黑" w:hint="eastAsia"/>
          <w:sz w:val="22"/>
          <w:szCs w:val="22"/>
        </w:rPr>
        <w:t>也不是不可以帮你重塑身躯的。“</w:t>
      </w:r>
    </w:p>
    <w:p w:rsidR="00EA55F0" w:rsidRPr="00DF4D1D" w:rsidP="005F768A" w14:paraId="4F360E5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其实孙源玲并不</w:t>
      </w:r>
      <w:r w:rsidRPr="00DF4D1D">
        <w:rPr>
          <w:rFonts w:ascii="微软雅黑" w:eastAsia="微软雅黑" w:hAnsi="微软雅黑" w:cs="微软雅黑" w:hint="eastAsia"/>
          <w:sz w:val="22"/>
          <w:szCs w:val="22"/>
        </w:rPr>
        <w:t>需要魂灯的</w:t>
      </w:r>
      <w:r w:rsidRPr="00DF4D1D">
        <w:rPr>
          <w:rFonts w:ascii="微软雅黑" w:eastAsia="微软雅黑" w:hAnsi="微软雅黑" w:cs="微软雅黑" w:hint="eastAsia"/>
          <w:sz w:val="22"/>
          <w:szCs w:val="22"/>
        </w:rPr>
        <w:t>保护，自身也是金丹的修为。对方只是一缕残魂，并不怕他。只不过是为了防止意外而已。</w:t>
      </w:r>
    </w:p>
    <w:p w:rsidR="00EA55F0" w:rsidRPr="00DF4D1D" w:rsidP="005F768A" w14:paraId="67D0EBC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虽然那个残魂是个意外，但是其中残存的上古资料。各种科技以及功法，虽说可能没啥用，但是作为资料的补充还是可以的。</w:t>
      </w:r>
    </w:p>
    <w:p w:rsidR="00EA55F0" w:rsidRPr="00DF4D1D" w:rsidP="005F768A" w14:paraId="54F3339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随着那</w:t>
      </w:r>
      <w:r w:rsidRPr="00DF4D1D">
        <w:rPr>
          <w:rFonts w:ascii="微软雅黑" w:eastAsia="微软雅黑" w:hAnsi="微软雅黑" w:cs="微软雅黑" w:hint="eastAsia"/>
          <w:sz w:val="22"/>
          <w:szCs w:val="22"/>
        </w:rPr>
        <w:t>缕残魂</w:t>
      </w:r>
      <w:r w:rsidRPr="00DF4D1D">
        <w:rPr>
          <w:rFonts w:ascii="微软雅黑" w:eastAsia="微软雅黑" w:hAnsi="微软雅黑" w:cs="微软雅黑" w:hint="eastAsia"/>
          <w:sz w:val="22"/>
          <w:szCs w:val="22"/>
        </w:rPr>
        <w:t>的消散，周围的星空开始破碎，再次出现时看到的是一脸震惊的欧阳慧。</w:t>
      </w:r>
    </w:p>
    <w:p w:rsidR="00EA55F0" w:rsidRPr="00DF4D1D" w:rsidP="005F768A" w14:paraId="11104949"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