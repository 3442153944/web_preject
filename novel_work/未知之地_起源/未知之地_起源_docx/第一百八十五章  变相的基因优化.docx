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5C2E61" w:rsidP="005F768A" w14:paraId="696A2609" w14:textId="4A75A180">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第一百八十五章</w:t>
      </w:r>
      <w:r w:rsidR="00B94A72">
        <w:rPr>
          <w:rFonts w:ascii="微软雅黑" w:eastAsia="微软雅黑" w:hAnsi="微软雅黑" w:cs="微软雅黑" w:hint="eastAsia"/>
          <w:sz w:val="22"/>
          <w:szCs w:val="22"/>
        </w:rPr>
        <w:t xml:space="preserve"> </w:t>
      </w:r>
      <w:r w:rsidR="00B94A72">
        <w:rPr>
          <w:rFonts w:ascii="微软雅黑" w:eastAsia="微软雅黑" w:hAnsi="微软雅黑" w:cs="微软雅黑"/>
          <w:sz w:val="22"/>
          <w:szCs w:val="22"/>
        </w:rPr>
        <w:t xml:space="preserve"> </w:t>
      </w:r>
      <w:r w:rsidR="00B94A72">
        <w:rPr>
          <w:rFonts w:ascii="微软雅黑" w:eastAsia="微软雅黑" w:hAnsi="微软雅黑" w:cs="微软雅黑" w:hint="eastAsia"/>
          <w:sz w:val="22"/>
          <w:szCs w:val="22"/>
        </w:rPr>
        <w:t>变相的基因优化</w:t>
      </w:r>
    </w:p>
    <w:p w:rsidR="00760FE7" w:rsidP="005F768A" w14:paraId="5B91ABB1" w14:textId="12031F50">
      <w:pPr>
        <w:rPr>
          <w:rFonts w:ascii="微软雅黑" w:eastAsia="微软雅黑" w:hAnsi="微软雅黑" w:cs="微软雅黑"/>
          <w:sz w:val="22"/>
          <w:szCs w:val="22"/>
        </w:rPr>
      </w:pPr>
      <w:r>
        <w:rPr>
          <w:rFonts w:ascii="微软雅黑" w:eastAsia="微软雅黑" w:hAnsi="微软雅黑" w:cs="微软雅黑" w:hint="eastAsia"/>
          <w:sz w:val="22"/>
          <w:szCs w:val="22"/>
        </w:rPr>
        <w:t>李俊在完成了全身的构造优化之后来到了医疗中心</w:t>
      </w:r>
      <w:r w:rsidR="00AA1CB8">
        <w:rPr>
          <w:rFonts w:ascii="微软雅黑" w:eastAsia="微软雅黑" w:hAnsi="微软雅黑" w:cs="微软雅黑" w:hint="eastAsia"/>
          <w:sz w:val="22"/>
          <w:szCs w:val="22"/>
        </w:rPr>
        <w:t>，因为在整个的优化过程之中李俊多次失去对于自己身体的控制，并且多次失去意识进入了昏迷状态，为了避免发生一些不可预料的后果，必须进行一次全方位的身体检查。</w:t>
      </w:r>
    </w:p>
    <w:p w:rsidR="00F16103" w:rsidP="005F768A" w14:paraId="53029248" w14:textId="6871A02C">
      <w:pPr>
        <w:rPr>
          <w:rFonts w:ascii="微软雅黑" w:eastAsia="微软雅黑" w:hAnsi="微软雅黑" w:cs="微软雅黑"/>
          <w:sz w:val="22"/>
          <w:szCs w:val="22"/>
        </w:rPr>
      </w:pPr>
      <w:r>
        <w:rPr>
          <w:rFonts w:ascii="微软雅黑" w:eastAsia="微软雅黑" w:hAnsi="微软雅黑" w:cs="微软雅黑" w:hint="eastAsia"/>
          <w:sz w:val="22"/>
          <w:szCs w:val="22"/>
        </w:rPr>
        <w:t>在ICU病房之中，一大堆的管子和线缆都接在了李俊的身上，在一旁还有许多的医生在旁边看着他。</w:t>
      </w:r>
    </w:p>
    <w:p w:rsidR="00092003" w:rsidP="005F768A" w14:paraId="6A1AB94F" w14:textId="7B17DB9E">
      <w:pPr>
        <w:rPr>
          <w:rFonts w:ascii="微软雅黑" w:eastAsia="微软雅黑" w:hAnsi="微软雅黑" w:cs="微软雅黑"/>
          <w:sz w:val="22"/>
          <w:szCs w:val="22"/>
        </w:rPr>
      </w:pPr>
      <w:r>
        <w:rPr>
          <w:rFonts w:ascii="微软雅黑" w:eastAsia="微软雅黑" w:hAnsi="微软雅黑" w:cs="微软雅黑" w:hint="eastAsia"/>
          <w:sz w:val="22"/>
          <w:szCs w:val="22"/>
        </w:rPr>
        <w:t>“同志，我们等会对你做DNA测序，为了保证结果的严谨性我们会对你抽取一点骨髓进行检查</w:t>
      </w:r>
      <w:r w:rsidR="001C284B">
        <w:rPr>
          <w:rFonts w:ascii="微软雅黑" w:eastAsia="微软雅黑" w:hAnsi="微软雅黑" w:cs="微软雅黑" w:hint="eastAsia"/>
          <w:sz w:val="22"/>
          <w:szCs w:val="22"/>
        </w:rPr>
        <w:t>，初次之外，我们为了检测的准确性会对您进行一次微创的颅骨穿透手术，以得到最准确的脑电波信号。</w:t>
      </w:r>
      <w:r>
        <w:rPr>
          <w:rFonts w:ascii="微软雅黑" w:eastAsia="微软雅黑" w:hAnsi="微软雅黑" w:cs="微软雅黑" w:hint="eastAsia"/>
          <w:sz w:val="22"/>
          <w:szCs w:val="22"/>
        </w:rPr>
        <w:t>”</w:t>
      </w:r>
    </w:p>
    <w:p w:rsidR="001C284B" w:rsidP="005F768A" w14:paraId="5D5134F5" w14:textId="29325FAD">
      <w:pPr>
        <w:rPr>
          <w:rFonts w:ascii="微软雅黑" w:eastAsia="微软雅黑" w:hAnsi="微软雅黑" w:cs="微软雅黑"/>
          <w:sz w:val="22"/>
          <w:szCs w:val="22"/>
        </w:rPr>
      </w:pPr>
      <w:r>
        <w:rPr>
          <w:rFonts w:ascii="微软雅黑" w:eastAsia="微软雅黑" w:hAnsi="微软雅黑" w:cs="微软雅黑" w:hint="eastAsia"/>
          <w:sz w:val="22"/>
          <w:szCs w:val="22"/>
        </w:rPr>
        <w:t>“嗯，我知道了，尽管继续吧，</w:t>
      </w:r>
      <w:r w:rsidR="005C0EE7">
        <w:rPr>
          <w:rFonts w:ascii="微软雅黑" w:eastAsia="微软雅黑" w:hAnsi="微软雅黑" w:cs="微软雅黑" w:hint="eastAsia"/>
          <w:sz w:val="22"/>
          <w:szCs w:val="22"/>
        </w:rPr>
        <w:t>反正这种程度的损伤要不了多长的时间就可以痊愈了，只是我还是有些害怕疼的，能不能够给我来吸入式的麻醉，要相信我现在的身体对于麻药副作用有相当的抵抗能力的，不用担心对我身体造成的伤害。</w:t>
      </w:r>
      <w:r>
        <w:rPr>
          <w:rFonts w:ascii="微软雅黑" w:eastAsia="微软雅黑" w:hAnsi="微软雅黑" w:cs="微软雅黑" w:hint="eastAsia"/>
          <w:sz w:val="22"/>
          <w:szCs w:val="22"/>
        </w:rPr>
        <w:t>”</w:t>
      </w:r>
    </w:p>
    <w:p w:rsidR="005C0EE7" w:rsidP="005F768A" w14:paraId="0C8D45F2" w14:textId="647E0230">
      <w:pPr>
        <w:rPr>
          <w:rFonts w:ascii="微软雅黑" w:eastAsia="微软雅黑" w:hAnsi="微软雅黑" w:cs="微软雅黑"/>
          <w:sz w:val="22"/>
          <w:szCs w:val="22"/>
        </w:rPr>
      </w:pPr>
      <w:r>
        <w:rPr>
          <w:rFonts w:ascii="微软雅黑" w:eastAsia="微软雅黑" w:hAnsi="微软雅黑" w:cs="微软雅黑" w:hint="eastAsia"/>
          <w:sz w:val="22"/>
          <w:szCs w:val="22"/>
        </w:rPr>
        <w:t>几个医护人员在相互商量了一下之后说到：</w:t>
      </w:r>
    </w:p>
    <w:p w:rsidR="00092003" w:rsidP="005F768A" w14:paraId="13B64C58" w14:textId="5E36197B">
      <w:pPr>
        <w:rPr>
          <w:rFonts w:ascii="微软雅黑" w:eastAsia="微软雅黑" w:hAnsi="微软雅黑" w:cs="微软雅黑"/>
          <w:sz w:val="22"/>
          <w:szCs w:val="22"/>
        </w:rPr>
      </w:pPr>
      <w:r>
        <w:rPr>
          <w:rFonts w:ascii="微软雅黑" w:eastAsia="微软雅黑" w:hAnsi="微软雅黑" w:cs="微软雅黑" w:hint="eastAsia"/>
          <w:sz w:val="22"/>
          <w:szCs w:val="22"/>
        </w:rPr>
        <w:t>“虽然你的确是拥有相当的身体素质，但是还没有完成最后的检查之前你都只能够按照正常的检查程序走。”</w:t>
      </w:r>
    </w:p>
    <w:p w:rsidR="00B94A72" w:rsidP="005F768A" w14:paraId="6712B3CE" w14:textId="54631950">
      <w:pPr>
        <w:rPr>
          <w:rFonts w:ascii="微软雅黑" w:eastAsia="微软雅黑" w:hAnsi="微软雅黑" w:cs="微软雅黑"/>
          <w:sz w:val="22"/>
          <w:szCs w:val="22"/>
        </w:rPr>
      </w:pPr>
      <w:r>
        <w:rPr>
          <w:rFonts w:ascii="微软雅黑" w:eastAsia="微软雅黑" w:hAnsi="微软雅黑" w:cs="微软雅黑" w:hint="eastAsia"/>
          <w:sz w:val="22"/>
          <w:szCs w:val="22"/>
        </w:rPr>
        <w:t>“可是正常的检查流程应该不包含开颅这一项吧~而且这样的手术我觉得还是全麻更好，最好连意识都不要处于苏醒状态。”</w:t>
      </w:r>
    </w:p>
    <w:p w:rsidR="00AA1CB8" w:rsidP="005F768A" w14:paraId="325BB21D" w14:textId="03BD7171">
      <w:pPr>
        <w:rPr>
          <w:rFonts w:ascii="微软雅黑" w:eastAsia="微软雅黑" w:hAnsi="微软雅黑" w:cs="微软雅黑"/>
          <w:sz w:val="22"/>
          <w:szCs w:val="22"/>
        </w:rPr>
      </w:pPr>
      <w:r>
        <w:rPr>
          <w:rFonts w:ascii="微软雅黑" w:eastAsia="微软雅黑" w:hAnsi="微软雅黑" w:cs="微软雅黑" w:hint="eastAsia"/>
          <w:sz w:val="22"/>
          <w:szCs w:val="22"/>
        </w:rPr>
        <w:t>“李俊通知，这些事情我们都是知道的，但是为了你的安全着想，我们会对你进行全</w:t>
      </w:r>
      <w:r>
        <w:rPr>
          <w:rFonts w:ascii="微软雅黑" w:eastAsia="微软雅黑" w:hAnsi="微软雅黑" w:cs="微软雅黑" w:hint="eastAsia"/>
          <w:sz w:val="22"/>
          <w:szCs w:val="22"/>
        </w:rPr>
        <w:t>麻，但是只会注射镇痛药和</w:t>
      </w:r>
      <w:r>
        <w:rPr>
          <w:rFonts w:ascii="微软雅黑" w:eastAsia="微软雅黑" w:hAnsi="微软雅黑" w:cs="微软雅黑" w:hint="eastAsia"/>
          <w:sz w:val="22"/>
          <w:szCs w:val="22"/>
        </w:rPr>
        <w:t>肌松</w:t>
      </w:r>
      <w:r>
        <w:rPr>
          <w:rFonts w:ascii="微软雅黑" w:eastAsia="微软雅黑" w:hAnsi="微软雅黑" w:cs="微软雅黑" w:hint="eastAsia"/>
          <w:sz w:val="22"/>
          <w:szCs w:val="22"/>
        </w:rPr>
        <w:t>药，最大程度上保证你自身意识的自主活动，这样才方便我们对于你脑电波的探测，从而确定你身体到底处于一个什么样的情况。”</w:t>
      </w:r>
    </w:p>
    <w:p w:rsidR="00AE27A4" w:rsidP="005F768A" w14:paraId="15B5BE5D" w14:textId="3247F8EB">
      <w:pPr>
        <w:rPr>
          <w:rFonts w:ascii="微软雅黑" w:eastAsia="微软雅黑" w:hAnsi="微软雅黑" w:cs="微软雅黑"/>
          <w:sz w:val="22"/>
          <w:szCs w:val="22"/>
        </w:rPr>
      </w:pPr>
      <w:r>
        <w:rPr>
          <w:rFonts w:ascii="微软雅黑" w:eastAsia="微软雅黑" w:hAnsi="微软雅黑" w:cs="微软雅黑" w:hint="eastAsia"/>
          <w:sz w:val="22"/>
          <w:szCs w:val="22"/>
        </w:rPr>
        <w:t>“好吧，既然这样就开始吧，希望各位的动作能够</w:t>
      </w:r>
      <w:r w:rsidR="00431F29">
        <w:rPr>
          <w:rFonts w:ascii="微软雅黑" w:eastAsia="微软雅黑" w:hAnsi="微软雅黑" w:cs="微软雅黑" w:hint="eastAsia"/>
          <w:sz w:val="22"/>
          <w:szCs w:val="22"/>
        </w:rPr>
        <w:t>快一些，毕竟这样的事情还是挺恐怖的，有意识，但是不能够说话，不能够操控自己的身体，甚至只是屏蔽了痛觉神经，能够感受到有东西在我的身体上打洞就感觉十分的惊悚。</w:t>
      </w:r>
      <w:r>
        <w:rPr>
          <w:rFonts w:ascii="微软雅黑" w:eastAsia="微软雅黑" w:hAnsi="微软雅黑" w:cs="微软雅黑" w:hint="eastAsia"/>
          <w:sz w:val="22"/>
          <w:szCs w:val="22"/>
        </w:rPr>
        <w:t>”</w:t>
      </w:r>
    </w:p>
    <w:p w:rsidR="005C0EE7" w:rsidP="005F768A" w14:paraId="2BF41A25" w14:textId="1CCF0AED">
      <w:pPr>
        <w:rPr>
          <w:rFonts w:ascii="微软雅黑" w:eastAsia="微软雅黑" w:hAnsi="微软雅黑" w:cs="微软雅黑"/>
          <w:sz w:val="22"/>
          <w:szCs w:val="22"/>
        </w:rPr>
      </w:pPr>
      <w:r>
        <w:rPr>
          <w:rFonts w:ascii="微软雅黑" w:eastAsia="微软雅黑" w:hAnsi="微软雅黑" w:cs="微软雅黑" w:hint="eastAsia"/>
          <w:sz w:val="22"/>
          <w:szCs w:val="22"/>
        </w:rPr>
        <w:t>“我们会尽快的……”</w:t>
      </w:r>
    </w:p>
    <w:p w:rsidR="00431F29" w:rsidP="005F768A" w14:paraId="4DE2F1DA" w14:textId="746F5DC6">
      <w:pPr>
        <w:rPr>
          <w:rFonts w:ascii="微软雅黑" w:eastAsia="微软雅黑" w:hAnsi="微软雅黑" w:cs="微软雅黑"/>
          <w:sz w:val="22"/>
          <w:szCs w:val="22"/>
        </w:rPr>
      </w:pPr>
      <w:r>
        <w:rPr>
          <w:rFonts w:ascii="微软雅黑" w:eastAsia="微软雅黑" w:hAnsi="微软雅黑" w:cs="微软雅黑" w:hint="eastAsia"/>
          <w:sz w:val="22"/>
          <w:szCs w:val="22"/>
        </w:rPr>
        <w:t>说罢，医护人员便一把吧针头</w:t>
      </w:r>
      <w:r>
        <w:rPr>
          <w:rFonts w:ascii="微软雅黑" w:eastAsia="微软雅黑" w:hAnsi="微软雅黑" w:cs="微软雅黑" w:hint="eastAsia"/>
          <w:sz w:val="22"/>
          <w:szCs w:val="22"/>
        </w:rPr>
        <w:t>怼</w:t>
      </w:r>
      <w:r>
        <w:rPr>
          <w:rFonts w:ascii="微软雅黑" w:eastAsia="微软雅黑" w:hAnsi="微软雅黑" w:cs="微软雅黑" w:hint="eastAsia"/>
          <w:sz w:val="22"/>
          <w:szCs w:val="22"/>
        </w:rPr>
        <w:t>上了李俊的手上，随着药液缓缓的流入了李俊的身体之中，麻醉很快便其效果了，李俊就睁着眼睛迷茫的看着天花板，眼中已经没有了神采。</w:t>
      </w:r>
    </w:p>
    <w:p w:rsidR="00431F29" w:rsidP="005F768A" w14:paraId="6F6D6731" w14:textId="69310079">
      <w:pPr>
        <w:rPr>
          <w:rFonts w:ascii="微软雅黑" w:eastAsia="微软雅黑" w:hAnsi="微软雅黑" w:cs="微软雅黑"/>
          <w:sz w:val="22"/>
          <w:szCs w:val="22"/>
        </w:rPr>
      </w:pPr>
      <w:r>
        <w:rPr>
          <w:rFonts w:ascii="微软雅黑" w:eastAsia="微软雅黑" w:hAnsi="微软雅黑" w:cs="微软雅黑" w:hint="eastAsia"/>
          <w:sz w:val="22"/>
          <w:szCs w:val="22"/>
        </w:rPr>
        <w:t>贴在李俊身上密密麻麻的线插在了一个有着许许多多接口的设备之上。</w:t>
      </w:r>
    </w:p>
    <w:p w:rsidR="00431F29" w:rsidP="005F768A" w14:paraId="6C1531EF" w14:textId="3E80FFCC">
      <w:pPr>
        <w:rPr>
          <w:rFonts w:ascii="微软雅黑" w:eastAsia="微软雅黑" w:hAnsi="微软雅黑" w:cs="微软雅黑"/>
          <w:sz w:val="22"/>
          <w:szCs w:val="22"/>
        </w:rPr>
      </w:pPr>
      <w:r>
        <w:rPr>
          <w:rFonts w:ascii="微软雅黑" w:eastAsia="微软雅黑" w:hAnsi="微软雅黑" w:cs="微软雅黑" w:hint="eastAsia"/>
          <w:sz w:val="22"/>
          <w:szCs w:val="22"/>
        </w:rPr>
        <w:t>麻醉师</w:t>
      </w:r>
      <w:r>
        <w:rPr>
          <w:rFonts w:ascii="微软雅黑" w:eastAsia="微软雅黑" w:hAnsi="微软雅黑" w:cs="微软雅黑" w:hint="eastAsia"/>
          <w:sz w:val="22"/>
          <w:szCs w:val="22"/>
        </w:rPr>
        <w:t>见设备</w:t>
      </w:r>
      <w:r>
        <w:rPr>
          <w:rFonts w:ascii="微软雅黑" w:eastAsia="微软雅黑" w:hAnsi="微软雅黑" w:cs="微软雅黑" w:hint="eastAsia"/>
          <w:sz w:val="22"/>
          <w:szCs w:val="22"/>
        </w:rPr>
        <w:t>之中的信号</w:t>
      </w:r>
      <w:r w:rsidR="003A6FA9">
        <w:rPr>
          <w:rFonts w:ascii="微软雅黑" w:eastAsia="微软雅黑" w:hAnsi="微软雅黑" w:cs="微软雅黑" w:hint="eastAsia"/>
          <w:sz w:val="22"/>
          <w:szCs w:val="22"/>
        </w:rPr>
        <w:t>已经显现麻醉药已经完全生效了，便拿出了一把电钻，上面的钻头飞速的旋转着。</w:t>
      </w:r>
    </w:p>
    <w:p w:rsidR="005C0EE7" w:rsidP="005F768A" w14:paraId="371FB8DD" w14:textId="1561A931">
      <w:pPr>
        <w:rPr>
          <w:rFonts w:ascii="微软雅黑" w:eastAsia="微软雅黑" w:hAnsi="微软雅黑" w:cs="微软雅黑"/>
          <w:sz w:val="22"/>
          <w:szCs w:val="22"/>
        </w:rPr>
      </w:pPr>
      <w:r>
        <w:rPr>
          <w:rFonts w:ascii="微软雅黑" w:eastAsia="微软雅黑" w:hAnsi="微软雅黑" w:cs="微软雅黑" w:hint="eastAsia"/>
          <w:sz w:val="22"/>
          <w:szCs w:val="22"/>
        </w:rPr>
        <w:t>在将皮肤组织切开了一部分之后钻头缓缓钻入了骨骼之中，然后一个巨大的针头稍微取了一点骨髓；在完成骨髓采集之后医生便迅速的将组织缝在了一起。</w:t>
      </w:r>
    </w:p>
    <w:p w:rsidR="00431F29" w:rsidP="005F768A" w14:paraId="4265D165" w14:textId="3C1E0A4A">
      <w:pPr>
        <w:rPr>
          <w:rFonts w:ascii="微软雅黑" w:eastAsia="微软雅黑" w:hAnsi="微软雅黑" w:cs="微软雅黑"/>
          <w:sz w:val="22"/>
          <w:szCs w:val="22"/>
        </w:rPr>
      </w:pPr>
      <w:r>
        <w:rPr>
          <w:rFonts w:ascii="微软雅黑" w:eastAsia="微软雅黑" w:hAnsi="微软雅黑" w:cs="微软雅黑" w:hint="eastAsia"/>
          <w:sz w:val="22"/>
          <w:szCs w:val="22"/>
        </w:rPr>
        <w:t>将样本交给了助手之后，主刀的外科医生静静的看着</w:t>
      </w:r>
      <w:r w:rsidR="00444123">
        <w:rPr>
          <w:rFonts w:ascii="微软雅黑" w:eastAsia="微软雅黑" w:hAnsi="微软雅黑" w:cs="微软雅黑" w:hint="eastAsia"/>
          <w:sz w:val="22"/>
          <w:szCs w:val="22"/>
        </w:rPr>
        <w:t>李俊的脑袋，思考着该从什么地方下刀，该怎样才能够采集到完整的数据又对身体的损伤是最小的。</w:t>
      </w:r>
    </w:p>
    <w:p w:rsidR="003A6FA9" w:rsidP="005F768A" w14:paraId="7BDD4F07" w14:textId="1AA4841A">
      <w:pPr>
        <w:rPr>
          <w:rFonts w:ascii="微软雅黑" w:eastAsia="微软雅黑" w:hAnsi="微软雅黑" w:cs="微软雅黑"/>
          <w:sz w:val="22"/>
          <w:szCs w:val="22"/>
        </w:rPr>
      </w:pPr>
      <w:r>
        <w:rPr>
          <w:rFonts w:ascii="微软雅黑" w:eastAsia="微软雅黑" w:hAnsi="微软雅黑" w:cs="微软雅黑" w:hint="eastAsia"/>
          <w:sz w:val="22"/>
          <w:szCs w:val="22"/>
        </w:rPr>
        <w:t>在病床之上躺着的李俊见现在没有对自己动手便暂时在精神上放松了下来，开始尝试调动自己身体之中的灵气，但是不调动还行，一开始调动</w:t>
      </w:r>
      <w:r w:rsidR="000969A8">
        <w:rPr>
          <w:rFonts w:ascii="微软雅黑" w:eastAsia="微软雅黑" w:hAnsi="微软雅黑" w:cs="微软雅黑" w:hint="eastAsia"/>
          <w:sz w:val="22"/>
          <w:szCs w:val="22"/>
        </w:rPr>
        <w:t>灵气便自己跑到躯体有损伤的地方开始了修复组织，没有经过多一会儿，刚刚进行了骨髓穿刺的地方便已经完全恢复了，而且在李</w:t>
      </w:r>
      <w:r w:rsidR="000969A8">
        <w:rPr>
          <w:rFonts w:ascii="微软雅黑" w:eastAsia="微软雅黑" w:hAnsi="微软雅黑" w:cs="微软雅黑" w:hint="eastAsia"/>
          <w:sz w:val="22"/>
          <w:szCs w:val="22"/>
        </w:rPr>
        <w:t>俊身体</w:t>
      </w:r>
      <w:r w:rsidR="000969A8">
        <w:rPr>
          <w:rFonts w:ascii="微软雅黑" w:eastAsia="微软雅黑" w:hAnsi="微软雅黑" w:cs="微软雅黑" w:hint="eastAsia"/>
          <w:sz w:val="22"/>
          <w:szCs w:val="22"/>
        </w:rPr>
        <w:t>之中的各种药剂也开始被分解，感官和神经的对于肌肉的控制在缓慢的恢复，但是在李俊自己的尝试的之下，灵气所组成的链条完全代替了神经的作用，尽管</w:t>
      </w:r>
      <w:r w:rsidR="000969A8">
        <w:rPr>
          <w:rFonts w:ascii="微软雅黑" w:eastAsia="微软雅黑" w:hAnsi="微软雅黑" w:cs="微软雅黑" w:hint="eastAsia"/>
          <w:sz w:val="22"/>
          <w:szCs w:val="22"/>
        </w:rPr>
        <w:t>肌松药</w:t>
      </w:r>
      <w:r w:rsidR="000969A8">
        <w:rPr>
          <w:rFonts w:ascii="微软雅黑" w:eastAsia="微软雅黑" w:hAnsi="微软雅黑" w:cs="微软雅黑" w:hint="eastAsia"/>
          <w:sz w:val="22"/>
          <w:szCs w:val="22"/>
        </w:rPr>
        <w:t>仍然在生效，但是这并不妨碍着灵气直接替代了肌肉的作用，或</w:t>
      </w:r>
      <w:r w:rsidR="000969A8">
        <w:rPr>
          <w:rFonts w:ascii="微软雅黑" w:eastAsia="微软雅黑" w:hAnsi="微软雅黑" w:cs="微软雅黑" w:hint="eastAsia"/>
          <w:sz w:val="22"/>
          <w:szCs w:val="22"/>
        </w:rPr>
        <w:t>者说灵气暂时替代了原本在细胞直接传达生物信号的物质。</w:t>
      </w:r>
    </w:p>
    <w:p w:rsidR="003A6FA9" w:rsidP="005F768A" w14:paraId="66687A78" w14:textId="0418C428">
      <w:pPr>
        <w:rPr>
          <w:rFonts w:ascii="微软雅黑" w:eastAsia="微软雅黑" w:hAnsi="微软雅黑" w:cs="微软雅黑"/>
          <w:sz w:val="22"/>
          <w:szCs w:val="22"/>
        </w:rPr>
      </w:pPr>
      <w:r>
        <w:rPr>
          <w:rFonts w:ascii="微软雅黑" w:eastAsia="微软雅黑" w:hAnsi="微软雅黑" w:cs="微软雅黑" w:hint="eastAsia"/>
          <w:sz w:val="22"/>
          <w:szCs w:val="22"/>
        </w:rPr>
        <w:t>于是李俊便在麻药还在持续注射的情况之下坐了起来。</w:t>
      </w:r>
    </w:p>
    <w:p w:rsidR="00F008FA" w:rsidP="005F768A" w14:paraId="4529E70E" w14:textId="5F0FA3D1">
      <w:pPr>
        <w:rPr>
          <w:rFonts w:ascii="微软雅黑" w:eastAsia="微软雅黑" w:hAnsi="微软雅黑" w:cs="微软雅黑"/>
          <w:sz w:val="22"/>
          <w:szCs w:val="22"/>
        </w:rPr>
      </w:pPr>
      <w:r>
        <w:rPr>
          <w:rFonts w:ascii="微软雅黑" w:eastAsia="微软雅黑" w:hAnsi="微软雅黑" w:cs="微软雅黑" w:hint="eastAsia"/>
          <w:sz w:val="22"/>
          <w:szCs w:val="22"/>
        </w:rPr>
        <w:t>“同志，我这算是术中知晓吗？还是说我对于麻药出现了免疫？麻药对我没有什么作用了？”</w:t>
      </w:r>
    </w:p>
    <w:p w:rsidR="00F008FA" w:rsidP="005F768A" w14:paraId="3142B246" w14:textId="284213B8">
      <w:pPr>
        <w:rPr>
          <w:rFonts w:ascii="微软雅黑" w:eastAsia="微软雅黑" w:hAnsi="微软雅黑" w:cs="微软雅黑"/>
          <w:sz w:val="22"/>
          <w:szCs w:val="22"/>
        </w:rPr>
      </w:pPr>
      <w:r>
        <w:rPr>
          <w:rFonts w:ascii="微软雅黑" w:eastAsia="微软雅黑" w:hAnsi="微软雅黑" w:cs="微软雅黑" w:hint="eastAsia"/>
          <w:sz w:val="22"/>
          <w:szCs w:val="22"/>
        </w:rPr>
        <w:t>麻醉师十分惊讶的看着自己身边的仪器，上满显示这李俊身体此时的状态。</w:t>
      </w:r>
    </w:p>
    <w:p w:rsidR="00444123" w:rsidP="005F768A" w14:paraId="54143BAD" w14:textId="177924AA">
      <w:pPr>
        <w:rPr>
          <w:rFonts w:ascii="微软雅黑" w:eastAsia="微软雅黑" w:hAnsi="微软雅黑" w:cs="微软雅黑"/>
          <w:sz w:val="22"/>
          <w:szCs w:val="22"/>
        </w:rPr>
      </w:pPr>
      <w:r>
        <w:rPr>
          <w:rFonts w:ascii="微软雅黑" w:eastAsia="微软雅黑" w:hAnsi="微软雅黑" w:cs="微软雅黑" w:hint="eastAsia"/>
          <w:sz w:val="22"/>
          <w:szCs w:val="22"/>
        </w:rPr>
        <w:t>“不可能，肌肉没有接收到任何的</w:t>
      </w:r>
      <w:r w:rsidR="003538C8">
        <w:rPr>
          <w:rFonts w:ascii="微软雅黑" w:eastAsia="微软雅黑" w:hAnsi="微软雅黑" w:cs="微软雅黑" w:hint="eastAsia"/>
          <w:sz w:val="22"/>
          <w:szCs w:val="22"/>
        </w:rPr>
        <w:t>神经脉冲信号，肌肉松弛剂还在持续生效的过程之中，就算是恢复了身体的控制也不可能掌控身体。</w:t>
      </w:r>
      <w:r>
        <w:rPr>
          <w:rFonts w:ascii="微软雅黑" w:eastAsia="微软雅黑" w:hAnsi="微软雅黑" w:cs="微软雅黑" w:hint="eastAsia"/>
          <w:sz w:val="22"/>
          <w:szCs w:val="22"/>
        </w:rPr>
        <w:t>”</w:t>
      </w:r>
    </w:p>
    <w:p w:rsidR="00F008FA" w:rsidP="005F768A" w14:paraId="5937D132" w14:textId="487BFB80">
      <w:pPr>
        <w:rPr>
          <w:rFonts w:ascii="微软雅黑" w:eastAsia="微软雅黑" w:hAnsi="微软雅黑" w:cs="微软雅黑"/>
          <w:sz w:val="22"/>
          <w:szCs w:val="22"/>
        </w:rPr>
      </w:pPr>
      <w:r>
        <w:rPr>
          <w:rFonts w:ascii="微软雅黑" w:eastAsia="微软雅黑" w:hAnsi="微软雅黑" w:cs="微软雅黑" w:hint="eastAsia"/>
          <w:sz w:val="22"/>
          <w:szCs w:val="22"/>
        </w:rPr>
        <w:t>“可是你看我不是就这样做起来了吗？虽然感觉现在有些奇怪，身体里面有总说不出来的东西在我的血管之中流动，感觉十分的奇怪。”</w:t>
      </w:r>
    </w:p>
    <w:p w:rsidR="000969A8" w:rsidP="005F768A" w14:paraId="48F7A5D2" w14:textId="2E282639">
      <w:pPr>
        <w:rPr>
          <w:rFonts w:ascii="微软雅黑" w:eastAsia="微软雅黑" w:hAnsi="微软雅黑" w:cs="微软雅黑"/>
          <w:sz w:val="22"/>
          <w:szCs w:val="22"/>
        </w:rPr>
      </w:pPr>
      <w:r>
        <w:rPr>
          <w:rFonts w:ascii="微软雅黑" w:eastAsia="微软雅黑" w:hAnsi="微软雅黑" w:cs="微软雅黑" w:hint="eastAsia"/>
          <w:sz w:val="22"/>
          <w:szCs w:val="22"/>
        </w:rPr>
        <w:t>此时没有任何的人感觉到了房间周围的灵气的流动的异常，毕竟就李俊这样的修为想要以灵气模拟整个身体的通信信号和动作是有一定困难的，而灵气在</w:t>
      </w:r>
      <w:r>
        <w:rPr>
          <w:rFonts w:ascii="微软雅黑" w:eastAsia="微软雅黑" w:hAnsi="微软雅黑" w:cs="微软雅黑" w:hint="eastAsia"/>
          <w:sz w:val="22"/>
          <w:szCs w:val="22"/>
        </w:rPr>
        <w:t>肌松药起</w:t>
      </w:r>
      <w:r>
        <w:rPr>
          <w:rFonts w:ascii="微软雅黑" w:eastAsia="微软雅黑" w:hAnsi="微软雅黑" w:cs="微软雅黑" w:hint="eastAsia"/>
          <w:sz w:val="22"/>
          <w:szCs w:val="22"/>
        </w:rPr>
        <w:t>效的时候就为了保证心脏的自主跳动就开始生效了，虽然也建立了体外循环，但是见血液循环并没有因为</w:t>
      </w:r>
      <w:r>
        <w:rPr>
          <w:rFonts w:ascii="微软雅黑" w:eastAsia="微软雅黑" w:hAnsi="微软雅黑" w:cs="微软雅黑" w:hint="eastAsia"/>
          <w:sz w:val="22"/>
          <w:szCs w:val="22"/>
        </w:rPr>
        <w:t>肌松药</w:t>
      </w:r>
      <w:r>
        <w:rPr>
          <w:rFonts w:ascii="微软雅黑" w:eastAsia="微软雅黑" w:hAnsi="微软雅黑" w:cs="微软雅黑" w:hint="eastAsia"/>
          <w:sz w:val="22"/>
          <w:szCs w:val="22"/>
        </w:rPr>
        <w:t>的生效而导致血液流动主刀医生便没有选择与体外循环接驳。能够减轻一些工作量谁又不喜欢呢？</w:t>
      </w:r>
    </w:p>
    <w:p w:rsidR="00F20D5A" w:rsidP="005F768A" w14:paraId="06885F8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“这是镇痛药和</w:t>
      </w:r>
      <w:r>
        <w:rPr>
          <w:rFonts w:ascii="微软雅黑" w:eastAsia="微软雅黑" w:hAnsi="微软雅黑" w:cs="微软雅黑" w:hint="eastAsia"/>
          <w:sz w:val="22"/>
          <w:szCs w:val="22"/>
        </w:rPr>
        <w:t>肌松</w:t>
      </w:r>
      <w:r>
        <w:rPr>
          <w:rFonts w:ascii="微软雅黑" w:eastAsia="微软雅黑" w:hAnsi="微软雅黑" w:cs="微软雅黑" w:hint="eastAsia"/>
          <w:sz w:val="22"/>
          <w:szCs w:val="22"/>
        </w:rPr>
        <w:t>药在往你身体里面输送的原因，至于为什么这些药剂没有起到应该起的作用，这个我们并不清楚，但是现在DNA的测试已经开始了，剩下的是脑电波的测绘，看看与常人有着什么样的区别。</w:t>
      </w:r>
    </w:p>
    <w:p w:rsidR="00966B3C" w:rsidP="005F768A" w14:paraId="554F17B9" w14:textId="5F341B2F">
      <w:pPr>
        <w:rPr>
          <w:rFonts w:ascii="微软雅黑" w:eastAsia="微软雅黑" w:hAnsi="微软雅黑" w:cs="微软雅黑"/>
          <w:sz w:val="22"/>
          <w:szCs w:val="22"/>
        </w:rPr>
      </w:pPr>
      <w:r>
        <w:rPr>
          <w:rFonts w:ascii="微软雅黑" w:eastAsia="微软雅黑" w:hAnsi="微软雅黑" w:cs="微软雅黑" w:hint="eastAsia"/>
          <w:sz w:val="22"/>
          <w:szCs w:val="22"/>
        </w:rPr>
        <w:t>不过从现在的情况来看，开颅可能是没有办法完成了，既然这样也只好在体外进行脑电波的测绘。</w:t>
      </w:r>
      <w:r w:rsidR="007F7BC7">
        <w:rPr>
          <w:rFonts w:ascii="微软雅黑" w:eastAsia="微软雅黑" w:hAnsi="微软雅黑" w:cs="微软雅黑" w:hint="eastAsia"/>
          <w:sz w:val="22"/>
          <w:szCs w:val="22"/>
        </w:rPr>
        <w:t>体外的记过没有直接在大脑皮层进行测试时来的精准，所以最后出现什么不好的结果也要怪我们。</w:t>
      </w:r>
      <w:r>
        <w:rPr>
          <w:rFonts w:ascii="微软雅黑" w:eastAsia="微软雅黑" w:hAnsi="微软雅黑" w:cs="微软雅黑" w:hint="eastAsia"/>
          <w:sz w:val="22"/>
          <w:szCs w:val="22"/>
        </w:rPr>
        <w:t>”</w:t>
      </w:r>
    </w:p>
    <w:p w:rsidR="00D8786E" w:rsidP="005F768A" w14:paraId="44F2E23B" w14:textId="685D1D59">
      <w:pPr>
        <w:rPr>
          <w:rFonts w:ascii="微软雅黑" w:eastAsia="微软雅黑" w:hAnsi="微软雅黑" w:cs="微软雅黑"/>
          <w:sz w:val="22"/>
          <w:szCs w:val="22"/>
        </w:rPr>
      </w:pPr>
      <w:r>
        <w:rPr>
          <w:rFonts w:ascii="微软雅黑" w:eastAsia="微软雅黑" w:hAnsi="微软雅黑" w:cs="微软雅黑" w:hint="eastAsia"/>
          <w:sz w:val="22"/>
          <w:szCs w:val="22"/>
        </w:rPr>
        <w:t>然后主刀医师将一个奇奇怪怪的头盔戴在了李俊的头上，随着设备的启动，李俊的脑电波被实时的记录了下来</w:t>
      </w:r>
      <w:r w:rsidR="006A6915">
        <w:rPr>
          <w:rFonts w:ascii="微软雅黑" w:eastAsia="微软雅黑" w:hAnsi="微软雅黑" w:cs="微软雅黑" w:hint="eastAsia"/>
          <w:sz w:val="22"/>
          <w:szCs w:val="22"/>
        </w:rPr>
        <w:t>，因为药物的注射已经停止，灵气便迅速的将剩余的药物给</w:t>
      </w:r>
      <w:r w:rsidR="006A6915">
        <w:rPr>
          <w:rFonts w:ascii="微软雅黑" w:eastAsia="微软雅黑" w:hAnsi="微软雅黑" w:cs="微软雅黑" w:hint="eastAsia"/>
          <w:sz w:val="22"/>
          <w:szCs w:val="22"/>
        </w:rPr>
        <w:t>清理了干净，然后灵气的消耗速度便迅速慢了下来。</w:t>
      </w:r>
    </w:p>
    <w:p w:rsidR="003538C8" w:rsidP="005F768A" w14:paraId="5EBA90CB" w14:textId="370D5C4E">
      <w:pPr>
        <w:rPr>
          <w:rFonts w:ascii="微软雅黑" w:eastAsia="微软雅黑" w:hAnsi="微软雅黑" w:cs="微软雅黑"/>
          <w:sz w:val="22"/>
          <w:szCs w:val="22"/>
        </w:rPr>
      </w:pPr>
      <w:r>
        <w:rPr>
          <w:rFonts w:ascii="微软雅黑" w:eastAsia="微软雅黑" w:hAnsi="微软雅黑" w:cs="微软雅黑" w:hint="eastAsia"/>
          <w:sz w:val="22"/>
          <w:szCs w:val="22"/>
        </w:rPr>
        <w:t>在察觉到自己身体的情况之前，一个报告拿到了主刀的医生的手里，上面有着照片的结果，和各种检查的结果。</w:t>
      </w:r>
    </w:p>
    <w:p w:rsidR="00E10C43" w:rsidP="005F768A" w14:paraId="169AF966" w14:textId="1E9865AA">
      <w:pPr>
        <w:rPr>
          <w:rFonts w:ascii="微软雅黑" w:eastAsia="微软雅黑" w:hAnsi="微软雅黑" w:cs="微软雅黑"/>
          <w:sz w:val="22"/>
          <w:szCs w:val="22"/>
        </w:rPr>
      </w:pPr>
      <w:r>
        <w:rPr>
          <w:rFonts w:ascii="微软雅黑" w:eastAsia="微软雅黑" w:hAnsi="微软雅黑" w:cs="微软雅黑" w:hint="eastAsia"/>
          <w:sz w:val="22"/>
          <w:szCs w:val="22"/>
        </w:rPr>
        <w:t>而DNA检测的结果因为设备是军用的，没有多一会儿便完成了DNA的测序。</w:t>
      </w:r>
    </w:p>
    <w:p w:rsidR="00F20D5A" w:rsidP="005F768A" w14:paraId="28A52217" w14:textId="54A2CA47">
      <w:pPr>
        <w:rPr>
          <w:rFonts w:ascii="微软雅黑" w:eastAsia="微软雅黑" w:hAnsi="微软雅黑" w:cs="微软雅黑"/>
          <w:sz w:val="22"/>
          <w:szCs w:val="22"/>
        </w:rPr>
      </w:pPr>
      <w:r>
        <w:rPr>
          <w:rFonts w:ascii="微软雅黑" w:eastAsia="微软雅黑" w:hAnsi="微软雅黑" w:cs="微软雅黑" w:hint="eastAsia"/>
          <w:sz w:val="22"/>
          <w:szCs w:val="22"/>
        </w:rPr>
        <w:t>“医生，我这有什么问题吗？我感觉我现在状态挺不错的啊。”</w:t>
      </w:r>
    </w:p>
    <w:p w:rsidR="00844E5F" w:rsidP="005F768A" w14:paraId="62EAB83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你身体的确十分的不错，因为得到了未知原因的改造，你身体的血管的位置已经发生了巨大的变化，如果在以后想要在你的躯体之中找血管可能是一件比较困难的事情，至少相对于其他的齐声来说是一件十分困难的事情，另外就是神经的链接方式也被改变了，总的行程变短了，不过我还是不清楚神经细胞所产生的电信号的传输速度有没有因此而发生改变。</w:t>
      </w:r>
    </w:p>
    <w:p w:rsidR="00844E5F" w:rsidP="005F768A" w14:paraId="2BDEF012" w14:textId="1FA08EFF">
      <w:pPr>
        <w:rPr>
          <w:rFonts w:ascii="微软雅黑" w:eastAsia="微软雅黑" w:hAnsi="微软雅黑" w:cs="微软雅黑"/>
          <w:sz w:val="22"/>
          <w:szCs w:val="22"/>
        </w:rPr>
      </w:pPr>
      <w:r>
        <w:rPr>
          <w:rFonts w:ascii="微软雅黑" w:eastAsia="微软雅黑" w:hAnsi="微软雅黑" w:cs="微软雅黑" w:hint="eastAsia"/>
          <w:sz w:val="22"/>
          <w:szCs w:val="22"/>
        </w:rPr>
        <w:t>哦，还有一件事，你的基因为了适应你身体的变化也得到了改变，以支持在以后万一受伤了之后有办法自动的修复，而且你的显性基因和部分十分有意思的隐性基因是拥有遗传特性的，你这么一趟下来似乎为了人类的</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进化做出了贡献了。”</w:t>
      </w:r>
    </w:p>
    <w:p w:rsidR="00844E5F" w:rsidP="005F768A" w14:paraId="4808BD34" w14:textId="557D82F1">
      <w:pPr>
        <w:rPr>
          <w:rFonts w:ascii="微软雅黑" w:eastAsia="微软雅黑" w:hAnsi="微软雅黑" w:cs="微软雅黑"/>
          <w:sz w:val="22"/>
          <w:szCs w:val="22"/>
        </w:rPr>
      </w:pPr>
      <w:r>
        <w:rPr>
          <w:rFonts w:ascii="微软雅黑" w:eastAsia="微软雅黑" w:hAnsi="微软雅黑" w:cs="微软雅黑" w:hint="eastAsia"/>
          <w:sz w:val="22"/>
          <w:szCs w:val="22"/>
        </w:rPr>
        <w:t>听到了主刀医师的汇报之后李俊嘴张的老大了，表示十分的震惊……</w:t>
      </w:r>
    </w:p>
    <w:p w:rsidR="00844E5F" w:rsidP="005F768A" w14:paraId="56AFB353" w14:textId="77777777">
      <w:pPr>
        <w:rPr>
          <w:rFonts w:ascii="微软雅黑" w:eastAsia="微软雅黑" w:hAnsi="微软雅黑" w:cs="微软雅黑"/>
          <w:sz w:val="22"/>
          <w:szCs w:val="22"/>
        </w:rPr>
      </w:pPr>
    </w:p>
    <w:p w:rsidR="00E10C43" w:rsidP="005F768A" w14:paraId="3546BF26" w14:textId="68452468">
      <w:pPr>
        <w:rPr>
          <w:rFonts w:ascii="微软雅黑" w:eastAsia="微软雅黑" w:hAnsi="微软雅黑" w:cs="微软雅黑"/>
          <w:sz w:val="22"/>
          <w:szCs w:val="22"/>
        </w:rPr>
      </w:pPr>
    </w:p>
    <w:p w:rsidR="00090E7E" w:rsidP="005F768A" w14:paraId="3F9297DA" w14:textId="75D8598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