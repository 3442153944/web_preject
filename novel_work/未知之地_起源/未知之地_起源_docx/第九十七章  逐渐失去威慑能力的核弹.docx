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35E8E471"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第九十七章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逐渐失去威慑能力的核弹</w:t>
      </w:r>
    </w:p>
    <w:p w:rsidR="00EA55F0" w:rsidRPr="00DF4D1D" w:rsidP="005F768A" w14:paraId="42908AFB" w14:textId="0947A64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科研人员和航空人进入了战舰之后所有的环境都一览无遗，战舰整体的配色虽然说十分的黑暗，但是这些都不是一个大问题，如果有需要的话完全可以直接对战舰的配色进行重新涂刷，重点是这艘战舰现在已经是</w:t>
      </w:r>
      <w:r w:rsidRPr="00DF4D1D">
        <w:rPr>
          <w:rFonts w:ascii="微软雅黑" w:eastAsia="微软雅黑" w:hAnsi="微软雅黑" w:cs="微软雅黑" w:hint="eastAsia"/>
          <w:sz w:val="22"/>
          <w:szCs w:val="22"/>
        </w:rPr>
        <w:t>属于</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官方</w:t>
      </w:r>
      <w:r w:rsidRPr="00DF4D1D">
        <w:rPr>
          <w:rFonts w:ascii="微软雅黑" w:eastAsia="微软雅黑" w:hAnsi="微软雅黑" w:cs="微软雅黑" w:hint="eastAsia"/>
          <w:sz w:val="22"/>
          <w:szCs w:val="22"/>
        </w:rPr>
        <w:t>的了。</w:t>
      </w:r>
    </w:p>
    <w:p w:rsidR="00EA55F0" w:rsidRPr="00DF4D1D" w:rsidP="005F768A" w14:paraId="3E30A76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报告长官，探索小队已经成功登陆，目前正在未知战舰的内部，内部条件适合生存，所有区域已经探索完毕，其具有十分良好的抗辐射和干扰能力可以保证所以高精度设备的正常运行，具体操作方式和技术含量还需要进一步的探索。”</w:t>
      </w:r>
    </w:p>
    <w:p w:rsidR="00EA55F0" w:rsidRPr="00DF4D1D" w:rsidP="005F768A" w14:paraId="6B93340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“很好，如果能够操纵其降落在陆地之上的话就将其降落在陆地上，地点就选定为罗布泊，具体的经纬度我已经上传到你们的个人终端上，加油我相信你们可以做到的。”</w:t>
      </w:r>
    </w:p>
    <w:p w:rsidR="00EA55F0" w:rsidRPr="00DF4D1D" w:rsidP="005F768A" w14:paraId="093F8B9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“是，长官。我尽全力完成任务。”</w:t>
      </w:r>
    </w:p>
    <w:p w:rsidR="00EA55F0" w:rsidRPr="00DF4D1D" w:rsidP="005F768A" w14:paraId="65DB0FB9" w14:textId="3FA470F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虽然说操作应该是一个很容易的事情，但是有些东西还需要和地星之上的数据结构进行同步，其中的数据库所使用的标准和</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上的数据库标准都不同。</w:t>
      </w:r>
    </w:p>
    <w:p w:rsidR="00EA55F0" w:rsidRPr="00DF4D1D" w:rsidP="005F768A" w14:paraId="1FF70D5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对于定位，这种宇宙战舰的定位方式都是三维定位，需要提供三个坐标参数才能够对未知进行准确的定位，如果缺失了一个参数那么出现的位置就和原本预定的位置就会相差甚远。</w:t>
      </w:r>
    </w:p>
    <w:p w:rsidR="00EA55F0" w:rsidRPr="00DF4D1D" w:rsidP="005F768A" w14:paraId="63C69F7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对于战舰的操作随性的航空探索人员并没有什么经验，随行的科研人员也是没有一点点的经验，但是有些专业的事情就应该专业的人员来做。</w:t>
      </w:r>
    </w:p>
    <w:p w:rsidR="00EA55F0" w:rsidRPr="00DF4D1D" w:rsidP="005F768A" w14:paraId="55E147B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几个科研人员在经过了一段时间的研究之后终于可以让战舰动起来了。</w:t>
      </w:r>
    </w:p>
    <w:p w:rsidR="00EA55F0" w:rsidRPr="00DF4D1D" w:rsidP="005F768A" w14:paraId="3E881D8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这段时间他们都是在看‘说明书’，伪人工智能可以给他们完整的操作手册，让他们学会到底该怎样驾驶战舰，知道战舰该怎么启动该怎么补充燃料，遇到一些紧急情况时该怎么应对，实际上需要学习的东西远远不止这些，这些都是人工智能教授给他们让他们可以学会</w:t>
      </w:r>
      <w:r w:rsidRPr="00DF4D1D">
        <w:rPr>
          <w:rFonts w:ascii="微软雅黑" w:eastAsia="微软雅黑" w:hAnsi="微软雅黑" w:cs="微软雅黑" w:hint="eastAsia"/>
          <w:sz w:val="22"/>
          <w:szCs w:val="22"/>
        </w:rPr>
        <w:t>最</w:t>
      </w:r>
      <w:r w:rsidRPr="00DF4D1D">
        <w:rPr>
          <w:rFonts w:ascii="微软雅黑" w:eastAsia="微软雅黑" w:hAnsi="微软雅黑" w:cs="微软雅黑" w:hint="eastAsia"/>
          <w:sz w:val="22"/>
          <w:szCs w:val="22"/>
        </w:rPr>
        <w:t>基础的操作。</w:t>
      </w:r>
    </w:p>
    <w:p w:rsidR="00EA55F0" w:rsidRPr="00DF4D1D" w:rsidP="005F768A" w14:paraId="06E0AD4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“好了，经过了两天时间的学习我觉得我们已经有能力让它平稳的回到地面了，但是这个过程中可能会发生一些不可控的事情，到时候情各位做好应对冲击的准备。</w:t>
      </w:r>
    </w:p>
    <w:p w:rsidR="00EA55F0" w:rsidRPr="00DF4D1D" w:rsidP="005F768A" w14:paraId="7464B80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虽然这艘战舰从这个地方掉下去都不会出现任何的损坏，但是它的保护装置很有可能还不足以让我们免于受到伤害。”</w:t>
      </w:r>
    </w:p>
    <w:p w:rsidR="00EA55F0" w:rsidRPr="00DF4D1D" w:rsidP="005F768A" w14:paraId="56F52E6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其余人点了点头表示已经知道了。</w:t>
      </w:r>
    </w:p>
    <w:p w:rsidR="00EA55F0" w:rsidRPr="00DF4D1D" w:rsidP="005F768A" w14:paraId="1701E61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然后那个人便开始使用临时权限开始对战舰的整体进行操作，处于待机状态的发动机瞬间点火，微微泛蓝的火光表示这发动机已经启动了。</w:t>
      </w:r>
    </w:p>
    <w:p w:rsidR="00EA55F0" w:rsidRPr="00DF4D1D" w:rsidP="005F768A" w14:paraId="3EE4841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正在环绕轨道运行的战舰开始从近地同步轨道脱离，开始迅速的向着预定的地点开始降低高度，巨大的身躯让它在很远的地方就被生活在那</w:t>
      </w:r>
      <w:r w:rsidRPr="00DF4D1D">
        <w:rPr>
          <w:rFonts w:ascii="微软雅黑" w:eastAsia="微软雅黑" w:hAnsi="微软雅黑" w:cs="微软雅黑" w:hint="eastAsia"/>
          <w:sz w:val="22"/>
          <w:szCs w:val="22"/>
        </w:rPr>
        <w:t>片区域</w:t>
      </w:r>
      <w:r w:rsidRPr="00DF4D1D">
        <w:rPr>
          <w:rFonts w:ascii="微软雅黑" w:eastAsia="微软雅黑" w:hAnsi="微软雅黑" w:cs="微软雅黑" w:hint="eastAsia"/>
          <w:sz w:val="22"/>
          <w:szCs w:val="22"/>
        </w:rPr>
        <w:t>的人所看到了，随着高度的降低，飞行在近地轨道上的间谍卫星也可通过那片天空直接拍摄到全体的模样了。</w:t>
      </w:r>
    </w:p>
    <w:p w:rsidR="00EA55F0" w:rsidRPr="00DF4D1D" w:rsidP="005F768A" w14:paraId="5FACB66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因为驾驶员是一个刚刚学会如何驾驶战舰的一个临时舰长，对于战舰的隐藏也是没有什么办法，战舰有些什么奇奇怪怪的功能还不是很熟悉，甚至说只知道一点点比较突出的一些功能。</w:t>
      </w:r>
    </w:p>
    <w:p w:rsidR="00EA55F0" w:rsidRPr="00DF4D1D" w:rsidP="005F768A" w14:paraId="7FDF83C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战舰下降的速度很快，在预定的地点出因为得到了通知，地面上已经聚集了大量的兵力，还有许许多多在平时都见不到的重武器，甚至是一些从未在以前出现过的电磁武器以及激光武器。</w:t>
      </w:r>
    </w:p>
    <w:p w:rsidR="00EA55F0" w:rsidRPr="00DF4D1D" w:rsidP="005F768A" w14:paraId="3CCE9599" w14:textId="1FB38EB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总是说这些方面的科技</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十分</w:t>
      </w:r>
      <w:r w:rsidRPr="00DF4D1D">
        <w:rPr>
          <w:rFonts w:ascii="微软雅黑" w:eastAsia="微软雅黑" w:hAnsi="微软雅黑" w:cs="微软雅黑" w:hint="eastAsia"/>
          <w:sz w:val="22"/>
          <w:szCs w:val="22"/>
        </w:rPr>
        <w:t>的厉害，但是还不知道这些科技到底可以做到什么程度了，现在已经可以拿出来用，证明这些武器已经在一定程度上投入使用了。</w:t>
      </w:r>
    </w:p>
    <w:p w:rsidR="00EA55F0" w:rsidRPr="00DF4D1D" w:rsidP="005F768A" w14:paraId="5C4DEC9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战舰的那巨大的身影已经出现在地面上士兵的眼中，一股压迫感出现在他们的心中，毕竟人类至今为止所建造的最大的可移动建筑就是超大型运输船，这种运输舰的最大排水量可以达到几万吨，拥有攻击能力的战舰的最大排水量只有万吨左右。</w:t>
      </w:r>
    </w:p>
    <w:p w:rsidR="00EA55F0" w:rsidRPr="00DF4D1D" w:rsidP="005F768A" w14:paraId="347B41A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这是综合了灵活能力和载重以及活力来综合考虑的。</w:t>
      </w:r>
    </w:p>
    <w:p w:rsidR="00EA55F0" w:rsidRPr="00DF4D1D" w:rsidP="005F768A" w14:paraId="7792EF8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并不是越重越好，总量起来了所需要的动力就越强大，这样的动力所需要付出的代价就更大。</w:t>
      </w:r>
    </w:p>
    <w:p w:rsidR="00EA55F0" w:rsidRPr="00DF4D1D" w:rsidP="005F768A" w14:paraId="5AFCB11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战舰在快要到达地面的时候开始了减速，减速时所产生的气场扬起周围的尘埃遮蔽了下方士兵的视线，一种淡淡的拉扯</w:t>
      </w:r>
      <w:r w:rsidRPr="00DF4D1D">
        <w:rPr>
          <w:rFonts w:ascii="微软雅黑" w:eastAsia="微软雅黑" w:hAnsi="微软雅黑" w:cs="微软雅黑" w:hint="eastAsia"/>
          <w:sz w:val="22"/>
          <w:szCs w:val="22"/>
        </w:rPr>
        <w:t>感作用</w:t>
      </w:r>
      <w:r w:rsidRPr="00DF4D1D">
        <w:rPr>
          <w:rFonts w:ascii="微软雅黑" w:eastAsia="微软雅黑" w:hAnsi="微软雅黑" w:cs="微软雅黑" w:hint="eastAsia"/>
          <w:sz w:val="22"/>
          <w:szCs w:val="22"/>
        </w:rPr>
        <w:t>在下方士兵的身上，但是这种拉扯干却让地面的重力放生了变化，似乎整体的重力已经得到了一定程度的减小。</w:t>
      </w:r>
    </w:p>
    <w:p w:rsidR="00EA55F0" w:rsidRPr="00DF4D1D" w:rsidP="005F768A" w14:paraId="2B219F89" w14:textId="047A51F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很快战舰就稳稳的停在了地面之上，至此战舰终于成功的来到</w:t>
      </w:r>
      <w:r w:rsidRPr="00DF4D1D">
        <w:rPr>
          <w:rFonts w:ascii="微软雅黑" w:eastAsia="微软雅黑" w:hAnsi="微软雅黑" w:cs="微软雅黑" w:hint="eastAsia"/>
          <w:sz w:val="22"/>
          <w:szCs w:val="22"/>
        </w:rPr>
        <w:t>了</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境内了，但是这个体型的战舰是不可能能够瞒过一些国家的，</w:t>
      </w:r>
    </w:p>
    <w:p w:rsidR="00EA55F0" w:rsidRPr="00DF4D1D" w:rsidP="005F768A" w14:paraId="43F213C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如果想要的话是可以使用轨道武器对战舰进行攻击的，只不过这种攻击能不能够起到效果就是另外一件事情了。</w:t>
      </w:r>
    </w:p>
    <w:p w:rsidR="00EA55F0" w:rsidRPr="00DF4D1D" w:rsidP="005F768A" w14:paraId="38EC837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随着战舰的落地，前几天来到战舰之上将战舰驾驶到陆地之上的一行人慢慢的从已经开放了的</w:t>
      </w:r>
      <w:r w:rsidRPr="00DF4D1D">
        <w:rPr>
          <w:rFonts w:ascii="微软雅黑" w:eastAsia="微软雅黑" w:hAnsi="微软雅黑" w:cs="微软雅黑" w:hint="eastAsia"/>
          <w:sz w:val="22"/>
          <w:szCs w:val="22"/>
        </w:rPr>
        <w:t>仓门</w:t>
      </w:r>
      <w:r w:rsidRPr="00DF4D1D">
        <w:rPr>
          <w:rFonts w:ascii="微软雅黑" w:eastAsia="微软雅黑" w:hAnsi="微软雅黑" w:cs="微软雅黑" w:hint="eastAsia"/>
          <w:sz w:val="22"/>
          <w:szCs w:val="22"/>
        </w:rPr>
        <w:t>之中走了出来。</w:t>
      </w:r>
    </w:p>
    <w:p w:rsidR="00EA55F0" w:rsidRPr="00DF4D1D" w:rsidP="005F768A" w14:paraId="647B65F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“报告长官我们已经圆满完成任务了，请指示。”一名航空人十分激动的说道。</w:t>
      </w:r>
    </w:p>
    <w:p w:rsidR="00EA55F0" w:rsidRPr="00DF4D1D" w:rsidP="005F768A" w14:paraId="6D03550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“欢迎各位的回来，虽然这次的旅途肯定是安全的，但各位还是辛苦了，重新学习一个宇宙战舰的操作方式肯定也是十分的难为各位了，现在各位可以好好的休息了。”</w:t>
      </w:r>
    </w:p>
    <w:p w:rsidR="00EA55F0" w:rsidRPr="00DF4D1D" w:rsidP="005F768A" w14:paraId="33E1AC0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几人相互对视了一眼之后便走出了方队。</w:t>
      </w:r>
    </w:p>
    <w:p w:rsidR="00EA55F0" w:rsidRPr="00DF4D1D" w:rsidP="005F768A" w14:paraId="73919BA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其实在他们刚刚驾驶战舰进入大气层的时候最紧张的就</w:t>
      </w:r>
      <w:r w:rsidRPr="00DF4D1D">
        <w:rPr>
          <w:rFonts w:ascii="微软雅黑" w:eastAsia="微软雅黑" w:hAnsi="微软雅黑" w:cs="微软雅黑" w:hint="eastAsia"/>
          <w:sz w:val="22"/>
          <w:szCs w:val="22"/>
        </w:rPr>
        <w:t>属处于</w:t>
      </w:r>
      <w:r w:rsidRPr="00DF4D1D">
        <w:rPr>
          <w:rFonts w:ascii="微软雅黑" w:eastAsia="微软雅黑" w:hAnsi="微软雅黑" w:cs="微软雅黑" w:hint="eastAsia"/>
          <w:sz w:val="22"/>
          <w:szCs w:val="22"/>
        </w:rPr>
        <w:t>地面之上负责接应的人了，毕竟获得了战舰的临时最高权限，在拥有了这个权限之后就可以说这个艘战舰就暂时属于哪个最高权限人了。</w:t>
      </w:r>
    </w:p>
    <w:p w:rsidR="00EA55F0" w:rsidRPr="00DF4D1D" w:rsidP="005F768A" w14:paraId="340C387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这个临时最高权限人想要做出一些出格的事情地面上的部队肯定是好的应对方法的，就算是最新的武器可以对其造成一定的伤害，但是其能够造成的伤害肯定不大，就算是将现在已经生产出来的激光武器和电磁动能武器全部打报废估计也不能够突破战舰的防撞击的保护涂层。</w:t>
      </w:r>
    </w:p>
    <w:p w:rsidR="00EA55F0" w:rsidRPr="00DF4D1D" w:rsidP="005F768A" w14:paraId="53DF2A6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伪人工智能自动清楚了到期的临时授权之后这艘无比庞大的战舰就这样静静的停放在地面之上，地面上所有前来的士兵都十分震惊的看着自己面前的庞然大物。虽然他们都十分的好奇自己的上级到底是怎么获得的这艘战舰还是如此庞大的战舰，但是一件事他们十分的明白，那就是今天的事情绝对是不能够乱说的也不能够乱问，该知道的时候就是他们应该知道的时候。</w:t>
      </w:r>
    </w:p>
    <w:p w:rsidR="00EA55F0" w:rsidRPr="00DF4D1D" w:rsidP="005F768A" w14:paraId="336BD22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“真是没有想到我这太空军的司令官这么快就可以起到作用了。”一个长相有些许</w:t>
      </w:r>
      <w:r w:rsidRPr="00DF4D1D">
        <w:rPr>
          <w:rFonts w:ascii="微软雅黑" w:eastAsia="微软雅黑" w:hAnsi="微软雅黑" w:cs="微软雅黑" w:hint="eastAsia"/>
          <w:sz w:val="22"/>
          <w:szCs w:val="22"/>
        </w:rPr>
        <w:t>年亲但是</w:t>
      </w:r>
      <w:r w:rsidRPr="00DF4D1D">
        <w:rPr>
          <w:rFonts w:ascii="微软雅黑" w:eastAsia="微软雅黑" w:hAnsi="微软雅黑" w:cs="微软雅黑" w:hint="eastAsia"/>
          <w:sz w:val="22"/>
          <w:szCs w:val="22"/>
        </w:rPr>
        <w:t>说话做事都十分的老气横秋的人说道。</w:t>
      </w:r>
    </w:p>
    <w:p w:rsidR="00EA55F0" w:rsidRPr="00DF4D1D" w:rsidP="005F768A" w14:paraId="4A6AA06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“人算不如天算，如果不是那一位的帮助这艘战舰就是毁灭我们的武器届时无论是谁都没有办法对付它，无论是我们还是漂亮国。如果他们愿意和我们近身对抗的话我想我们有那么一点获胜的可能性。</w:t>
      </w:r>
    </w:p>
    <w:p w:rsidR="00EA55F0" w:rsidRPr="00DF4D1D" w:rsidP="005F768A" w14:paraId="77984EA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算是全世界的五个国家都团结起来对付外来的入侵者也可能只是将他们的这艘战舰报废而已，但是也只有这艘战舰而已，并且要向击败他们不知道需要动用多少的核武器，这种当量的核武器在太空之中引爆之后所带来的影响该怎么样消除这些影响呢？”</w:t>
      </w:r>
    </w:p>
    <w:p w:rsidR="00EA55F0" w:rsidRPr="00DF4D1D" w:rsidP="005F768A" w14:paraId="290E689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李修有些无奈的说道。</w:t>
      </w:r>
    </w:p>
    <w:p w:rsidR="00EA55F0" w:rsidRPr="00DF4D1D" w:rsidP="005F768A" w14:paraId="28CE149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“所以到了现在还是不能够说说那个存在是什么吗？”</w:t>
      </w:r>
    </w:p>
    <w:p w:rsidR="00EA55F0" w:rsidRPr="00DF4D1D" w:rsidP="005F768A" w14:paraId="04F881C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能够说，有些事情要是违背了我们现在的处境将会变得十分的危险。这次的危机的处理是她解决的，那么下一次呢？下一次遇到相似的情况呢？我们的科技发展速度真的有那么快吗？就算是到了能够对付这哥战舰的程度但是如果遇到了更加强大文明</w:t>
      </w:r>
      <w:r w:rsidRPr="00DF4D1D">
        <w:rPr>
          <w:rFonts w:ascii="微软雅黑" w:eastAsia="微软雅黑" w:hAnsi="微软雅黑" w:cs="微软雅黑" w:hint="eastAsia"/>
          <w:sz w:val="22"/>
          <w:szCs w:val="22"/>
        </w:rPr>
        <w:t>我们又该怎么样对付呢？”</w:t>
      </w:r>
    </w:p>
    <w:p w:rsidR="00EA55F0" w:rsidRPr="00DF4D1D" w:rsidP="005F768A" w14:paraId="4C978D7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“看来你还是不肯说啊，既然不说那我也就不问了吧，到了我能够知道的时候——我相信我是自然而然的能够知道的。”李修旁边的那个太空军司令官。</w:t>
      </w:r>
    </w:p>
    <w:p w:rsidR="00EA55F0" w:rsidRPr="00DF4D1D" w:rsidP="005F768A" w14:paraId="6D1B678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在军队的包围之中有一只穿着各色各样衣服的队伍正在向着飞船的位置迅速前来。此时的</w:t>
      </w:r>
      <w:r w:rsidRPr="00DF4D1D">
        <w:rPr>
          <w:rFonts w:ascii="微软雅黑" w:eastAsia="微软雅黑" w:hAnsi="微软雅黑" w:cs="微软雅黑" w:hint="eastAsia"/>
          <w:sz w:val="22"/>
          <w:szCs w:val="22"/>
        </w:rPr>
        <w:t>地星近地</w:t>
      </w:r>
      <w:r w:rsidRPr="00DF4D1D">
        <w:rPr>
          <w:rFonts w:ascii="微软雅黑" w:eastAsia="微软雅黑" w:hAnsi="微软雅黑" w:cs="微软雅黑" w:hint="eastAsia"/>
          <w:sz w:val="22"/>
          <w:szCs w:val="22"/>
        </w:rPr>
        <w:t>轨道高度有一个卫星正在缓缓的向着战舰所在的上方移动，其上方一根根像传统导弹一样的东西挂在卫星之上。</w:t>
      </w:r>
    </w:p>
    <w:p w:rsidR="00EA55F0" w:rsidRPr="00DF4D1D" w:rsidP="005F768A" w14:paraId="4F5F503A" w14:textId="77777777">
      <w:pPr>
        <w:rPr>
          <w:rFonts w:ascii="微软雅黑" w:eastAsia="微软雅黑" w:hAnsi="微软雅黑" w:cs="微软雅黑"/>
          <w:sz w:val="22"/>
          <w:szCs w:val="22"/>
        </w:rPr>
      </w:pPr>
    </w:p>
    <w:p w:rsidR="00EA55F0" w:rsidRPr="00DF4D1D" w:rsidP="005F768A" w14:paraId="1695A51A"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