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33BD5" w:rsidP="005F768A" w14:paraId="7D8E0677" w14:textId="2E200D30">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第一百八十四章</w:t>
      </w:r>
      <w:r w:rsidR="00941CAE">
        <w:rPr>
          <w:rFonts w:ascii="微软雅黑" w:eastAsia="微软雅黑" w:hAnsi="微软雅黑" w:cs="微软雅黑" w:hint="eastAsia"/>
          <w:sz w:val="22"/>
          <w:szCs w:val="22"/>
        </w:rPr>
        <w:t xml:space="preserve"> </w:t>
      </w:r>
      <w:r w:rsidR="00941CAE">
        <w:rPr>
          <w:rFonts w:ascii="微软雅黑" w:eastAsia="微软雅黑" w:hAnsi="微软雅黑" w:cs="微软雅黑"/>
          <w:sz w:val="22"/>
          <w:szCs w:val="22"/>
        </w:rPr>
        <w:t xml:space="preserve"> </w:t>
      </w:r>
      <w:r w:rsidR="00941CAE">
        <w:rPr>
          <w:rFonts w:ascii="微软雅黑" w:eastAsia="微软雅黑" w:hAnsi="微软雅黑" w:cs="微软雅黑" w:hint="eastAsia"/>
          <w:sz w:val="22"/>
          <w:szCs w:val="22"/>
        </w:rPr>
        <w:t>脱胎换骨</w:t>
      </w:r>
    </w:p>
    <w:p w:rsidR="00633BD5" w:rsidP="005F768A" w14:paraId="19539A82" w14:textId="0BBC1971">
      <w:pPr>
        <w:rPr>
          <w:rFonts w:ascii="微软雅黑" w:eastAsia="微软雅黑" w:hAnsi="微软雅黑" w:cs="微软雅黑"/>
          <w:sz w:val="22"/>
          <w:szCs w:val="22"/>
        </w:rPr>
      </w:pPr>
      <w:r>
        <w:rPr>
          <w:rFonts w:ascii="微软雅黑" w:eastAsia="微软雅黑" w:hAnsi="微软雅黑" w:cs="微软雅黑" w:hint="eastAsia"/>
          <w:sz w:val="22"/>
          <w:szCs w:val="22"/>
        </w:rPr>
        <w:t>此时的李俊因为第一次使用‘文明智障’，身体的各方面要求并不能够完全满足使用的要求，甚至于大脑的反应速度完全不够，只能够被‘文明智障’强行改造，并且在对大脑进行改造的时候优化全身的神经网络和血管网络。</w:t>
      </w:r>
    </w:p>
    <w:p w:rsidR="005E2A3F" w:rsidP="005F768A" w14:paraId="4A28BE6B" w14:textId="13FBB268">
      <w:pPr>
        <w:rPr>
          <w:rFonts w:ascii="微软雅黑" w:eastAsia="微软雅黑" w:hAnsi="微软雅黑" w:cs="微软雅黑"/>
          <w:sz w:val="22"/>
          <w:szCs w:val="22"/>
        </w:rPr>
      </w:pPr>
      <w:r>
        <w:rPr>
          <w:rFonts w:ascii="微软雅黑" w:eastAsia="微软雅黑" w:hAnsi="微软雅黑" w:cs="微软雅黑" w:hint="eastAsia"/>
          <w:sz w:val="22"/>
          <w:szCs w:val="22"/>
        </w:rPr>
        <w:t>因为一些在进化过程之中的原因人体的存在几乎就是一个BUG的集合体，血管的走向十分的反人类，虽然它就长在人类的身体之中，而神经同样如此</w:t>
      </w:r>
      <w:r w:rsidR="002836A9">
        <w:rPr>
          <w:rFonts w:ascii="微软雅黑" w:eastAsia="微软雅黑" w:hAnsi="微软雅黑" w:cs="微软雅黑" w:hint="eastAsia"/>
          <w:sz w:val="22"/>
          <w:szCs w:val="22"/>
        </w:rPr>
        <w:t>最典型的莫过于喉部的神经簇，要饶心脏一圈才到达颈部，而神经的传导延迟也不低，更不要说身体之中还有许许多多弯弯曲曲的地方，导致原本就缓慢的传导速度变得更加的缓慢。</w:t>
      </w:r>
    </w:p>
    <w:p w:rsidR="002836A9" w:rsidP="005F768A" w14:paraId="39F7F1C2" w14:textId="3BD633E5">
      <w:pPr>
        <w:rPr>
          <w:rFonts w:ascii="微软雅黑" w:eastAsia="微软雅黑" w:hAnsi="微软雅黑" w:cs="微软雅黑"/>
          <w:sz w:val="22"/>
          <w:szCs w:val="22"/>
        </w:rPr>
      </w:pPr>
      <w:r>
        <w:rPr>
          <w:rFonts w:ascii="微软雅黑" w:eastAsia="微软雅黑" w:hAnsi="微软雅黑" w:cs="微软雅黑" w:hint="eastAsia"/>
          <w:sz w:val="22"/>
          <w:szCs w:val="22"/>
        </w:rPr>
        <w:t>而神经不可重新修复的特性对于人类的进化来说也是一件十分难受的事情，这意味着</w:t>
      </w:r>
      <w:r w:rsidR="00256F69">
        <w:rPr>
          <w:rFonts w:ascii="微软雅黑" w:eastAsia="微软雅黑" w:hAnsi="微软雅黑" w:cs="微软雅黑" w:hint="eastAsia"/>
          <w:sz w:val="22"/>
          <w:szCs w:val="22"/>
        </w:rPr>
        <w:t>一旦坐骨神经痛之类的大神经一旦损坏可能就是半身不遂</w:t>
      </w:r>
      <w:r w:rsidR="006014A4">
        <w:rPr>
          <w:rFonts w:ascii="微软雅黑" w:eastAsia="微软雅黑" w:hAnsi="微软雅黑" w:cs="微软雅黑" w:hint="eastAsia"/>
          <w:sz w:val="22"/>
          <w:szCs w:val="22"/>
        </w:rPr>
        <w:t>，并且在</w:t>
      </w:r>
      <w:r w:rsidR="006014A4">
        <w:rPr>
          <w:rFonts w:ascii="微软雅黑" w:eastAsia="微软雅黑" w:hAnsi="微软雅黑" w:cs="微软雅黑" w:hint="eastAsia"/>
          <w:sz w:val="22"/>
          <w:szCs w:val="22"/>
        </w:rPr>
        <w:t>元婴之前</w:t>
      </w:r>
      <w:r w:rsidR="006014A4">
        <w:rPr>
          <w:rFonts w:ascii="微软雅黑" w:eastAsia="微软雅黑" w:hAnsi="微软雅黑" w:cs="微软雅黑" w:hint="eastAsia"/>
          <w:sz w:val="22"/>
          <w:szCs w:val="22"/>
        </w:rPr>
        <w:t>并没有修复的可能性，在金丹的时候或许可以使用灵气暂时替代神经的作用，让自己的下半身动起来，而一旦灵气用完了，就又不能够动了，唯有等到</w:t>
      </w:r>
      <w:r w:rsidR="006014A4">
        <w:rPr>
          <w:rFonts w:ascii="微软雅黑" w:eastAsia="微软雅黑" w:hAnsi="微软雅黑" w:cs="微软雅黑" w:hint="eastAsia"/>
          <w:sz w:val="22"/>
          <w:szCs w:val="22"/>
        </w:rPr>
        <w:t>元婴之后</w:t>
      </w:r>
      <w:r w:rsidR="006014A4">
        <w:rPr>
          <w:rFonts w:ascii="微软雅黑" w:eastAsia="微软雅黑" w:hAnsi="微软雅黑" w:cs="微软雅黑" w:hint="eastAsia"/>
          <w:sz w:val="22"/>
          <w:szCs w:val="22"/>
        </w:rPr>
        <w:t>才有重塑自身</w:t>
      </w:r>
      <w:r w:rsidR="00314740">
        <w:rPr>
          <w:rFonts w:ascii="微软雅黑" w:eastAsia="微软雅黑" w:hAnsi="微软雅黑" w:cs="微软雅黑" w:hint="eastAsia"/>
          <w:sz w:val="22"/>
          <w:szCs w:val="22"/>
        </w:rPr>
        <w:t>的能力</w:t>
      </w:r>
      <w:r w:rsidR="006014A4">
        <w:rPr>
          <w:rFonts w:ascii="微软雅黑" w:eastAsia="微软雅黑" w:hAnsi="微软雅黑" w:cs="微软雅黑" w:hint="eastAsia"/>
          <w:sz w:val="22"/>
          <w:szCs w:val="22"/>
        </w:rPr>
        <w:t>。</w:t>
      </w:r>
    </w:p>
    <w:p w:rsidR="006014A4" w:rsidP="005F768A" w14:paraId="15DB0B9F" w14:textId="78C9123A">
      <w:pPr>
        <w:rPr>
          <w:rFonts w:ascii="微软雅黑" w:eastAsia="微软雅黑" w:hAnsi="微软雅黑" w:cs="微软雅黑"/>
          <w:sz w:val="22"/>
          <w:szCs w:val="22"/>
        </w:rPr>
      </w:pPr>
      <w:r>
        <w:rPr>
          <w:rFonts w:ascii="微软雅黑" w:eastAsia="微软雅黑" w:hAnsi="微软雅黑" w:cs="微软雅黑" w:hint="eastAsia"/>
          <w:sz w:val="22"/>
          <w:szCs w:val="22"/>
        </w:rPr>
        <w:t>但是在‘文明智障’的使用过程中因为需要调整使用者的</w:t>
      </w:r>
      <w:r w:rsidR="00D62F32">
        <w:rPr>
          <w:rFonts w:ascii="微软雅黑" w:eastAsia="微软雅黑" w:hAnsi="微软雅黑" w:cs="微软雅黑" w:hint="eastAsia"/>
          <w:sz w:val="22"/>
          <w:szCs w:val="22"/>
        </w:rPr>
        <w:t>身体神经，在调整的过程之中也可以完成对身体神经的修复。</w:t>
      </w:r>
    </w:p>
    <w:p w:rsidR="00633BD5" w:rsidP="005F768A" w14:paraId="41F91D69" w14:textId="1C138CA5">
      <w:pPr>
        <w:rPr>
          <w:rFonts w:ascii="微软雅黑" w:eastAsia="微软雅黑" w:hAnsi="微软雅黑" w:cs="微软雅黑"/>
          <w:sz w:val="22"/>
          <w:szCs w:val="22"/>
        </w:rPr>
      </w:pPr>
      <w:r>
        <w:rPr>
          <w:rFonts w:ascii="微软雅黑" w:eastAsia="微软雅黑" w:hAnsi="微软雅黑" w:cs="微软雅黑" w:hint="eastAsia"/>
          <w:sz w:val="22"/>
          <w:szCs w:val="22"/>
        </w:rPr>
        <w:t>‘文明智障’对于李俊身体的神经并没有什么好修复的地方，毕竟也没有什么是损坏的，但是作为第二主人和使用者，神经的改造过程也会造成神经连接的中断。</w:t>
      </w:r>
    </w:p>
    <w:p w:rsidR="00D62F32" w:rsidP="005F768A" w14:paraId="350759AD" w14:textId="23E25EE6">
      <w:pPr>
        <w:rPr>
          <w:rFonts w:ascii="微软雅黑" w:eastAsia="微软雅黑" w:hAnsi="微软雅黑" w:cs="微软雅黑"/>
          <w:sz w:val="22"/>
          <w:szCs w:val="22"/>
        </w:rPr>
      </w:pPr>
      <w:r>
        <w:rPr>
          <w:rFonts w:ascii="微软雅黑" w:eastAsia="微软雅黑" w:hAnsi="微软雅黑" w:cs="微软雅黑" w:hint="eastAsia"/>
          <w:sz w:val="22"/>
          <w:szCs w:val="22"/>
        </w:rPr>
        <w:t>而此时的李俊手臂突然因为失去了支持而垂落了下去，随后整个人都倒在了地上，并且这个过程是头部到脚下的，李俊也没有办法传达出任何的信号，一旁的李修也不敢轻易的去动李俊</w:t>
      </w:r>
    </w:p>
    <w:p w:rsidR="00D62F32" w:rsidP="005F768A" w14:paraId="5EB89193" w14:textId="7DD3A6DA">
      <w:pPr>
        <w:rPr>
          <w:rFonts w:ascii="微软雅黑" w:eastAsia="微软雅黑" w:hAnsi="微软雅黑" w:cs="微软雅黑"/>
          <w:sz w:val="22"/>
          <w:szCs w:val="22"/>
        </w:rPr>
      </w:pPr>
      <w:r>
        <w:rPr>
          <w:rFonts w:ascii="微软雅黑" w:eastAsia="微软雅黑" w:hAnsi="微软雅黑" w:cs="微软雅黑" w:hint="eastAsia"/>
          <w:sz w:val="22"/>
          <w:szCs w:val="22"/>
        </w:rPr>
        <w:t>在经过了十多分钟后，似乎是躯体的神经和血管都完成了优化，李俊缓缓的站了起来。</w:t>
      </w:r>
    </w:p>
    <w:p w:rsidR="002B42DC" w:rsidP="005F768A" w14:paraId="3BB502EA" w14:textId="5F27F60B">
      <w:pPr>
        <w:rPr>
          <w:rFonts w:ascii="微软雅黑" w:eastAsia="微软雅黑" w:hAnsi="微软雅黑" w:cs="微软雅黑"/>
          <w:sz w:val="22"/>
          <w:szCs w:val="22"/>
        </w:rPr>
      </w:pPr>
      <w:r>
        <w:rPr>
          <w:rFonts w:ascii="微软雅黑" w:eastAsia="微软雅黑" w:hAnsi="微软雅黑" w:cs="微软雅黑" w:hint="eastAsia"/>
          <w:sz w:val="22"/>
          <w:szCs w:val="22"/>
        </w:rPr>
        <w:t>“喂，同志你没有事情吧。需不需要叫医生？”</w:t>
      </w:r>
    </w:p>
    <w:p w:rsidR="002B42DC" w:rsidP="005F768A" w14:paraId="0188C6CA"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“不需要，医生对我现在的情况没有作用，这个‘文明智障’正在对我的身体做一些优化，只不过优化过程会中断我对身体的控制，不知道怎么回事。</w:t>
      </w:r>
    </w:p>
    <w:p w:rsidR="002B42DC" w:rsidP="005F768A" w14:paraId="11AB54D3" w14:textId="2C88F4E2">
      <w:pPr>
        <w:rPr>
          <w:rFonts w:ascii="微软雅黑" w:eastAsia="微软雅黑" w:hAnsi="微软雅黑" w:cs="微软雅黑"/>
          <w:sz w:val="22"/>
          <w:szCs w:val="22"/>
        </w:rPr>
      </w:pPr>
      <w:r>
        <w:rPr>
          <w:rFonts w:ascii="微软雅黑" w:eastAsia="微软雅黑" w:hAnsi="微软雅黑" w:cs="微软雅黑" w:hint="eastAsia"/>
          <w:sz w:val="22"/>
          <w:szCs w:val="22"/>
        </w:rPr>
        <w:t>而且我现在似乎还是</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w:t>
      </w:r>
    </w:p>
    <w:p w:rsidR="00B0405C" w:rsidP="005F768A" w14:paraId="3C6AED6A" w14:textId="397BDE1C">
      <w:pPr>
        <w:rPr>
          <w:rFonts w:ascii="微软雅黑" w:eastAsia="微软雅黑" w:hAnsi="微软雅黑" w:cs="微软雅黑"/>
          <w:sz w:val="22"/>
          <w:szCs w:val="22"/>
        </w:rPr>
      </w:pPr>
      <w:r>
        <w:rPr>
          <w:rFonts w:ascii="微软雅黑" w:eastAsia="微软雅黑" w:hAnsi="微软雅黑" w:cs="微软雅黑" w:hint="eastAsia"/>
          <w:sz w:val="22"/>
          <w:szCs w:val="22"/>
        </w:rPr>
        <w:t>还没有等到李俊把花说完，便再次倒了下去，并且出现了口齿不清的情况。</w:t>
      </w:r>
    </w:p>
    <w:p w:rsidR="002B42DC" w:rsidP="005F768A" w14:paraId="054D7449" w14:textId="49C9C7AC">
      <w:pPr>
        <w:rPr>
          <w:rFonts w:ascii="微软雅黑" w:eastAsia="微软雅黑" w:hAnsi="微软雅黑" w:cs="微软雅黑"/>
          <w:sz w:val="22"/>
          <w:szCs w:val="22"/>
        </w:rPr>
      </w:pPr>
      <w:r>
        <w:rPr>
          <w:rFonts w:ascii="微软雅黑" w:eastAsia="微软雅黑" w:hAnsi="微软雅黑" w:cs="微软雅黑" w:hint="eastAsia"/>
          <w:sz w:val="22"/>
          <w:szCs w:val="22"/>
        </w:rPr>
        <w:t>李修依然只能够在哪儿干着急，他没有资格使用‘文明智障’而他自身的实力也没有办法直接探知他人的意识，而升级改造的过程会动些什么他也没有办法得知，而叫神经科的医生检查肯定会对李俊动手，到时候会发生什么都不好说。</w:t>
      </w:r>
    </w:p>
    <w:p w:rsidR="00B0405C" w:rsidP="005F768A" w14:paraId="6D95FB09" w14:textId="02D67424">
      <w:pPr>
        <w:rPr>
          <w:rFonts w:ascii="微软雅黑" w:eastAsia="微软雅黑" w:hAnsi="微软雅黑" w:cs="微软雅黑"/>
          <w:sz w:val="22"/>
          <w:szCs w:val="22"/>
        </w:rPr>
      </w:pPr>
      <w:r>
        <w:rPr>
          <w:rFonts w:ascii="微软雅黑" w:eastAsia="微软雅黑" w:hAnsi="微软雅黑" w:cs="微软雅黑" w:hint="eastAsia"/>
          <w:sz w:val="22"/>
          <w:szCs w:val="22"/>
        </w:rPr>
        <w:t>而李俊此时则处于一个半梦半醒的状态，想起却又起不来的情况正在他的身上上演，如同鬼压床一般。</w:t>
      </w:r>
    </w:p>
    <w:p w:rsidR="001414D7" w:rsidP="005F768A" w14:paraId="783248FD" w14:textId="3C1A5485">
      <w:pPr>
        <w:rPr>
          <w:rFonts w:ascii="微软雅黑" w:eastAsia="微软雅黑" w:hAnsi="微软雅黑" w:cs="微软雅黑"/>
          <w:sz w:val="22"/>
          <w:szCs w:val="22"/>
        </w:rPr>
      </w:pPr>
      <w:r>
        <w:rPr>
          <w:rFonts w:ascii="微软雅黑" w:eastAsia="微软雅黑" w:hAnsi="微软雅黑" w:cs="微软雅黑" w:hint="eastAsia"/>
          <w:sz w:val="22"/>
          <w:szCs w:val="22"/>
        </w:rPr>
        <w:t>大脑的意识还在线，但是对于身体的控制却失效了，在失效的同时还在自己的‘眼前’放着人生经历的幻灯片</w:t>
      </w:r>
      <w:r w:rsidR="004E100A">
        <w:rPr>
          <w:rFonts w:ascii="微软雅黑" w:eastAsia="微软雅黑" w:hAnsi="微软雅黑" w:cs="微软雅黑" w:hint="eastAsia"/>
          <w:sz w:val="22"/>
          <w:szCs w:val="22"/>
        </w:rPr>
        <w:t>，而放着幻灯片的同时还有着如同现实一般的梦境在李俊的大脑之内一遍又一遍的上演着，在模模糊糊的状态之下本该专注一件事情的大脑却正在同时处理着两件事情，这并不是分时系统的处理方式，而是将一个完整的核心进行了</w:t>
      </w:r>
      <w:r w:rsidR="004E100A">
        <w:rPr>
          <w:rFonts w:ascii="微软雅黑" w:eastAsia="微软雅黑" w:hAnsi="微软雅黑" w:cs="微软雅黑" w:hint="eastAsia"/>
          <w:sz w:val="22"/>
          <w:szCs w:val="22"/>
        </w:rPr>
        <w:t>分割，并且依靠着提升过后的性能模拟出了第二个核心也就是得到了等同于一核心两线程。</w:t>
      </w:r>
    </w:p>
    <w:p w:rsidR="004E100A" w:rsidP="005F768A" w14:paraId="59294569" w14:textId="4ED4554C">
      <w:pPr>
        <w:rPr>
          <w:rFonts w:ascii="微软雅黑" w:eastAsia="微软雅黑" w:hAnsi="微软雅黑" w:cs="微软雅黑"/>
          <w:sz w:val="22"/>
          <w:szCs w:val="22"/>
        </w:rPr>
      </w:pPr>
      <w:r>
        <w:rPr>
          <w:rFonts w:ascii="微软雅黑" w:eastAsia="微软雅黑" w:hAnsi="微软雅黑" w:cs="微软雅黑" w:hint="eastAsia"/>
          <w:sz w:val="22"/>
          <w:szCs w:val="22"/>
        </w:rPr>
        <w:t>使得人的大脑也能够在处理外界的事情之时能够两件甚至更多的事情</w:t>
      </w:r>
      <w:r w:rsidR="002F638B">
        <w:rPr>
          <w:rFonts w:ascii="微软雅黑" w:eastAsia="微软雅黑" w:hAnsi="微软雅黑" w:cs="微软雅黑" w:hint="eastAsia"/>
          <w:sz w:val="22"/>
          <w:szCs w:val="22"/>
        </w:rPr>
        <w:t>，而这就需要大脑拥有更高的计算能力。</w:t>
      </w:r>
    </w:p>
    <w:p w:rsidR="002F638B" w:rsidP="005F768A" w14:paraId="42D936F3" w14:textId="4991432F">
      <w:pPr>
        <w:rPr>
          <w:rFonts w:ascii="微软雅黑" w:eastAsia="微软雅黑" w:hAnsi="微软雅黑" w:cs="微软雅黑"/>
          <w:sz w:val="22"/>
          <w:szCs w:val="22"/>
        </w:rPr>
      </w:pPr>
      <w:r>
        <w:rPr>
          <w:rFonts w:ascii="微软雅黑" w:eastAsia="微软雅黑" w:hAnsi="微软雅黑" w:cs="微软雅黑" w:hint="eastAsia"/>
          <w:sz w:val="22"/>
          <w:szCs w:val="22"/>
        </w:rPr>
        <w:t>而数据的处理能力提升了一起提升的还必须得有所依赖的外部设备</w:t>
      </w:r>
      <w:r w:rsidR="006D7E30">
        <w:rPr>
          <w:rFonts w:ascii="微软雅黑" w:eastAsia="微软雅黑" w:hAnsi="微软雅黑" w:cs="微软雅黑" w:hint="eastAsia"/>
          <w:sz w:val="22"/>
          <w:szCs w:val="22"/>
        </w:rPr>
        <w:t>，在尽量不改动记忆的情况之下优化神经的链接和传导方式是一个相当复杂的过程，而正式在这个过程之中通过优化再建立的方式，建立起来了类似于Raid</w:t>
      </w:r>
      <w:r w:rsidR="006D7E30">
        <w:rPr>
          <w:rFonts w:ascii="微软雅黑" w:eastAsia="微软雅黑" w:hAnsi="微软雅黑" w:cs="微软雅黑"/>
          <w:sz w:val="22"/>
          <w:szCs w:val="22"/>
        </w:rPr>
        <w:t>5</w:t>
      </w:r>
      <w:r w:rsidR="006D7E30">
        <w:rPr>
          <w:rFonts w:ascii="微软雅黑" w:eastAsia="微软雅黑" w:hAnsi="微软雅黑" w:cs="微软雅黑" w:hint="eastAsia"/>
          <w:sz w:val="22"/>
          <w:szCs w:val="22"/>
        </w:rPr>
        <w:t>磁盘阵列的数据处理逻辑的记忆存储区域，在保证记忆完整的情况之下加快对于外部事物的记忆，而读写速度的提升所带来的就是处理速度的提升，高速的‘硬盘’在一定程度之上是可以代替内存的作用的，更何况生物体这种可修复的‘硬盘’载体。</w:t>
      </w:r>
    </w:p>
    <w:p w:rsidR="002B42DC" w:rsidP="005F768A" w14:paraId="2F396E3F" w14:textId="4A86B92B">
      <w:pPr>
        <w:rPr>
          <w:rFonts w:ascii="微软雅黑" w:eastAsia="微软雅黑" w:hAnsi="微软雅黑" w:cs="微软雅黑"/>
          <w:sz w:val="22"/>
          <w:szCs w:val="22"/>
        </w:rPr>
      </w:pPr>
      <w:r>
        <w:rPr>
          <w:rFonts w:ascii="微软雅黑" w:eastAsia="微软雅黑" w:hAnsi="微软雅黑" w:cs="微软雅黑" w:hint="eastAsia"/>
          <w:sz w:val="22"/>
          <w:szCs w:val="22"/>
        </w:rPr>
        <w:t>半个小时的时间就这样慢慢的过去了，而李</w:t>
      </w:r>
      <w:r>
        <w:rPr>
          <w:rFonts w:ascii="微软雅黑" w:eastAsia="微软雅黑" w:hAnsi="微软雅黑" w:cs="微软雅黑" w:hint="eastAsia"/>
          <w:sz w:val="22"/>
          <w:szCs w:val="22"/>
        </w:rPr>
        <w:t>俊身体</w:t>
      </w:r>
      <w:r>
        <w:rPr>
          <w:rFonts w:ascii="微软雅黑" w:eastAsia="微软雅黑" w:hAnsi="微软雅黑" w:cs="微软雅黑" w:hint="eastAsia"/>
          <w:sz w:val="22"/>
          <w:szCs w:val="22"/>
        </w:rPr>
        <w:t>的整个已经完成了优化，但时他此时正处于一个重新启动的阶段，这个阶段将会完全的失去意识，失去对于外界的所有感知，甚至是最基本的神经反射都会失去，就连</w:t>
      </w:r>
      <w:r>
        <w:rPr>
          <w:rFonts w:ascii="微软雅黑" w:eastAsia="微软雅黑" w:hAnsi="微软雅黑" w:cs="微软雅黑" w:hint="eastAsia"/>
          <w:sz w:val="22"/>
          <w:szCs w:val="22"/>
        </w:rPr>
        <w:t>最最进</w:t>
      </w:r>
      <w:r>
        <w:rPr>
          <w:rFonts w:ascii="微软雅黑" w:eastAsia="微软雅黑" w:hAnsi="微软雅黑" w:cs="微软雅黑" w:hint="eastAsia"/>
          <w:sz w:val="22"/>
          <w:szCs w:val="22"/>
        </w:rPr>
        <w:t>本的脑干活动也会因为重启的时候而停止</w:t>
      </w:r>
      <w:r w:rsidR="0072046E">
        <w:rPr>
          <w:rFonts w:ascii="微软雅黑" w:eastAsia="微软雅黑" w:hAnsi="微软雅黑" w:cs="微软雅黑" w:hint="eastAsia"/>
          <w:sz w:val="22"/>
          <w:szCs w:val="22"/>
        </w:rPr>
        <w:t>。</w:t>
      </w:r>
    </w:p>
    <w:p w:rsidR="00C53DBF" w:rsidP="005F768A" w14:paraId="14E5159B" w14:textId="457CB1D7">
      <w:pPr>
        <w:rPr>
          <w:rFonts w:ascii="微软雅黑" w:eastAsia="微软雅黑" w:hAnsi="微软雅黑" w:cs="微软雅黑"/>
          <w:sz w:val="22"/>
          <w:szCs w:val="22"/>
        </w:rPr>
      </w:pPr>
      <w:r>
        <w:rPr>
          <w:rFonts w:ascii="微软雅黑" w:eastAsia="微软雅黑" w:hAnsi="微软雅黑" w:cs="微软雅黑" w:hint="eastAsia"/>
          <w:sz w:val="22"/>
          <w:szCs w:val="22"/>
        </w:rPr>
        <w:t>在进入到生命信号完全消失这个阶段的时候靠的都是使用者自身的灵气维持着躯体的活性和大脑的正常活动，如果灵气不足了并且外界的灵气量十分稀少，消耗的量得不到补充那么使用者就将面临着生命危险。</w:t>
      </w:r>
    </w:p>
    <w:p w:rsidR="0072046E" w:rsidP="005F768A" w14:paraId="523702AA" w14:textId="0A323D0B">
      <w:pPr>
        <w:rPr>
          <w:rFonts w:ascii="微软雅黑" w:eastAsia="微软雅黑" w:hAnsi="微软雅黑" w:cs="微软雅黑"/>
          <w:sz w:val="22"/>
          <w:szCs w:val="22"/>
        </w:rPr>
      </w:pPr>
      <w:r>
        <w:rPr>
          <w:rFonts w:ascii="微软雅黑" w:eastAsia="微软雅黑" w:hAnsi="微软雅黑" w:cs="微软雅黑" w:hint="eastAsia"/>
          <w:sz w:val="22"/>
          <w:szCs w:val="22"/>
        </w:rPr>
        <w:t>而在一旁看着的李修在感受到李俊的生命体征消失之后十分的着急想要喊一声进行急救，但是又感受到周围的灵气依然在迅速的消耗着，李修感到十分的不解，</w:t>
      </w:r>
      <w:r w:rsidR="0069742B">
        <w:rPr>
          <w:rFonts w:ascii="微软雅黑" w:eastAsia="微软雅黑" w:hAnsi="微软雅黑" w:cs="微软雅黑" w:hint="eastAsia"/>
          <w:sz w:val="22"/>
          <w:szCs w:val="22"/>
        </w:rPr>
        <w:t>但是为了万一，李修还是叫了医护人员来到现场，看看李俊的身体有没有异常，需不需要进行紧急救治。</w:t>
      </w:r>
    </w:p>
    <w:p w:rsidR="00D521C4" w:rsidP="005F768A" w14:paraId="16DED52F" w14:textId="31C9E6AC">
      <w:pPr>
        <w:rPr>
          <w:rFonts w:ascii="微软雅黑" w:eastAsia="微软雅黑" w:hAnsi="微软雅黑" w:cs="微软雅黑"/>
          <w:sz w:val="22"/>
          <w:szCs w:val="22"/>
        </w:rPr>
      </w:pPr>
      <w:r>
        <w:rPr>
          <w:rFonts w:ascii="微软雅黑" w:eastAsia="微软雅黑" w:hAnsi="微软雅黑" w:cs="微软雅黑" w:hint="eastAsia"/>
          <w:sz w:val="22"/>
          <w:szCs w:val="22"/>
        </w:rPr>
        <w:t>然而还不等到医护人员的到来，</w:t>
      </w:r>
      <w:r>
        <w:rPr>
          <w:rFonts w:ascii="微软雅黑" w:eastAsia="微软雅黑" w:hAnsi="微软雅黑" w:cs="微软雅黑" w:hint="eastAsia"/>
          <w:sz w:val="22"/>
          <w:szCs w:val="22"/>
        </w:rPr>
        <w:t>李俊颤颤巍巍</w:t>
      </w:r>
      <w:r>
        <w:rPr>
          <w:rFonts w:ascii="微软雅黑" w:eastAsia="微软雅黑" w:hAnsi="微软雅黑" w:cs="微软雅黑" w:hint="eastAsia"/>
          <w:sz w:val="22"/>
          <w:szCs w:val="22"/>
        </w:rPr>
        <w:t>的站了起来，而此时的他还在没有恢复</w:t>
      </w:r>
      <w:r>
        <w:rPr>
          <w:rFonts w:ascii="微软雅黑" w:eastAsia="微软雅黑" w:hAnsi="微软雅黑" w:cs="微软雅黑" w:hint="eastAsia"/>
          <w:sz w:val="22"/>
          <w:szCs w:val="22"/>
        </w:rPr>
        <w:t>任何生命体征，只是凭借着灵气的支撑启动了身体和神经活动而已，其他的功能还在处于自启过程之中，当然这个过程并不会太长。</w:t>
      </w:r>
    </w:p>
    <w:p w:rsidR="00543777" w:rsidP="005F768A" w14:paraId="6C8D3371" w14:textId="4EE1403D">
      <w:pPr>
        <w:rPr>
          <w:rFonts w:ascii="微软雅黑" w:eastAsia="微软雅黑" w:hAnsi="微软雅黑" w:cs="微软雅黑"/>
          <w:sz w:val="22"/>
          <w:szCs w:val="22"/>
        </w:rPr>
      </w:pPr>
      <w:r>
        <w:rPr>
          <w:rFonts w:ascii="微软雅黑" w:eastAsia="微软雅黑" w:hAnsi="微软雅黑" w:cs="微软雅黑" w:hint="eastAsia"/>
          <w:sz w:val="22"/>
          <w:szCs w:val="22"/>
        </w:rPr>
        <w:t>在经过了几秒钟的自</w:t>
      </w:r>
      <w:r>
        <w:rPr>
          <w:rFonts w:ascii="微软雅黑" w:eastAsia="微软雅黑" w:hAnsi="微软雅黑" w:cs="微软雅黑" w:hint="eastAsia"/>
          <w:sz w:val="22"/>
          <w:szCs w:val="22"/>
        </w:rPr>
        <w:t>检之后</w:t>
      </w:r>
      <w:r>
        <w:rPr>
          <w:rFonts w:ascii="微软雅黑" w:eastAsia="微软雅黑" w:hAnsi="微软雅黑" w:cs="微软雅黑" w:hint="eastAsia"/>
          <w:sz w:val="22"/>
          <w:szCs w:val="22"/>
        </w:rPr>
        <w:t>完成了自启。</w:t>
      </w:r>
    </w:p>
    <w:p w:rsidR="00822064" w:rsidP="005F768A" w14:paraId="1FED8BBA" w14:textId="09B58EAD">
      <w:pPr>
        <w:rPr>
          <w:rFonts w:ascii="微软雅黑" w:eastAsia="微软雅黑" w:hAnsi="微软雅黑" w:cs="微软雅黑"/>
          <w:sz w:val="22"/>
          <w:szCs w:val="22"/>
        </w:rPr>
      </w:pPr>
      <w:r>
        <w:rPr>
          <w:rFonts w:ascii="微软雅黑" w:eastAsia="微软雅黑" w:hAnsi="微软雅黑" w:cs="微软雅黑" w:hint="eastAsia"/>
          <w:sz w:val="22"/>
          <w:szCs w:val="22"/>
        </w:rPr>
        <w:t>“长官，我睡了多场时间？”</w:t>
      </w:r>
    </w:p>
    <w:p w:rsidR="004E100A" w:rsidP="005F768A" w14:paraId="3CBC4460" w14:textId="42544B5C">
      <w:pPr>
        <w:rPr>
          <w:rFonts w:ascii="微软雅黑" w:eastAsia="微软雅黑" w:hAnsi="微软雅黑" w:cs="微软雅黑"/>
          <w:sz w:val="22"/>
          <w:szCs w:val="22"/>
        </w:rPr>
      </w:pPr>
      <w:r>
        <w:rPr>
          <w:rFonts w:ascii="微软雅黑" w:eastAsia="微软雅黑" w:hAnsi="微软雅黑" w:cs="微软雅黑" w:hint="eastAsia"/>
          <w:sz w:val="22"/>
          <w:szCs w:val="22"/>
        </w:rPr>
        <w:t>“你醒了，没有多长时间，才两个小时都不到，只是你在最后的那几分钟里面失去了所有的生命体征，唯有灵气的大量消耗使我还能够判断你依然活着。”</w:t>
      </w:r>
      <w:r w:rsidR="000343D4">
        <w:rPr>
          <w:rFonts w:ascii="微软雅黑" w:eastAsia="微软雅黑" w:hAnsi="微软雅黑" w:cs="微软雅黑" w:hint="eastAsia"/>
          <w:sz w:val="22"/>
          <w:szCs w:val="22"/>
        </w:rPr>
        <w:t>李修看着外面的医护人员冲了进来，十分冷静的说到。</w:t>
      </w:r>
    </w:p>
    <w:p w:rsidR="00543777" w:rsidP="005F768A" w14:paraId="3476EE08" w14:textId="15C84FB6">
      <w:pPr>
        <w:rPr>
          <w:rFonts w:ascii="微软雅黑" w:eastAsia="微软雅黑" w:hAnsi="微软雅黑" w:cs="微软雅黑"/>
          <w:sz w:val="22"/>
          <w:szCs w:val="22"/>
        </w:rPr>
      </w:pPr>
      <w:r>
        <w:rPr>
          <w:rFonts w:ascii="微软雅黑" w:eastAsia="微软雅黑" w:hAnsi="微软雅黑" w:cs="微软雅黑" w:hint="eastAsia"/>
          <w:sz w:val="22"/>
          <w:szCs w:val="22"/>
        </w:rPr>
        <w:t>已经冲到了屋子里面的医护人员看着两人好好的站着，表示一脸的</w:t>
      </w:r>
      <w:r>
        <w:rPr>
          <w:rFonts w:ascii="微软雅黑" w:eastAsia="微软雅黑" w:hAnsi="微软雅黑" w:cs="微软雅黑" w:hint="eastAsia"/>
          <w:sz w:val="22"/>
          <w:szCs w:val="22"/>
        </w:rPr>
        <w:t>懵</w:t>
      </w:r>
      <w:r>
        <w:rPr>
          <w:rFonts w:ascii="微软雅黑" w:eastAsia="微软雅黑" w:hAnsi="微软雅黑" w:cs="微软雅黑" w:hint="eastAsia"/>
          <w:sz w:val="22"/>
          <w:szCs w:val="22"/>
        </w:rPr>
        <w:t>逼，刚才不是还可能有生命危险吗？现在怎么又在闲聊了？</w:t>
      </w:r>
    </w:p>
    <w:p w:rsidR="00543777" w:rsidP="005F768A" w14:paraId="474E76E7" w14:textId="28B515D4">
      <w:pPr>
        <w:rPr>
          <w:rFonts w:ascii="微软雅黑" w:eastAsia="微软雅黑" w:hAnsi="微软雅黑" w:cs="微软雅黑"/>
          <w:sz w:val="22"/>
          <w:szCs w:val="22"/>
        </w:rPr>
      </w:pPr>
      <w:r>
        <w:rPr>
          <w:rFonts w:ascii="微软雅黑" w:eastAsia="微软雅黑" w:hAnsi="微软雅黑" w:cs="微软雅黑" w:hint="eastAsia"/>
          <w:sz w:val="22"/>
          <w:szCs w:val="22"/>
        </w:rPr>
        <w:t>“现在你们回去继续工作吧，这儿的事情已经解决了。”</w:t>
      </w:r>
    </w:p>
    <w:p w:rsidR="0089688D" w:rsidP="005F768A" w14:paraId="46131B84" w14:textId="3138E541">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89688D" w:rsidP="005F768A" w14:paraId="6EBFC72D" w14:textId="080C49D1">
      <w:pPr>
        <w:rPr>
          <w:rFonts w:ascii="微软雅黑" w:eastAsia="微软雅黑" w:hAnsi="微软雅黑" w:cs="微软雅黑"/>
          <w:sz w:val="22"/>
          <w:szCs w:val="22"/>
        </w:rPr>
      </w:pPr>
      <w:r>
        <w:rPr>
          <w:rFonts w:ascii="微软雅黑" w:eastAsia="微软雅黑" w:hAnsi="微软雅黑" w:cs="微软雅黑" w:hint="eastAsia"/>
          <w:sz w:val="22"/>
          <w:szCs w:val="22"/>
        </w:rPr>
        <w:t>然后医护人员又急匆匆的走了，回到了自己的工作岗位之上。</w:t>
      </w:r>
    </w:p>
    <w:p w:rsidR="00A95989" w:rsidP="005F768A" w14:paraId="2274A621" w14:textId="32F3A988">
      <w:pPr>
        <w:rPr>
          <w:rFonts w:ascii="微软雅黑" w:eastAsia="微软雅黑" w:hAnsi="微软雅黑" w:cs="微软雅黑"/>
          <w:sz w:val="22"/>
          <w:szCs w:val="22"/>
        </w:rPr>
      </w:pPr>
      <w:r>
        <w:rPr>
          <w:rFonts w:ascii="微软雅黑" w:eastAsia="微软雅黑" w:hAnsi="微软雅黑" w:cs="微软雅黑" w:hint="eastAsia"/>
          <w:sz w:val="22"/>
          <w:szCs w:val="22"/>
        </w:rPr>
        <w:t>李俊见到医护人员都走了又说到：</w:t>
      </w:r>
    </w:p>
    <w:p w:rsidR="00AF3DC9" w:rsidP="005F768A" w14:paraId="0BECAE6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“刚才我似乎是出于一个修复身体神经系统的过程之中，这个过程在进行的时候我感觉时间过得十分的慢，</w:t>
      </w:r>
      <w:r>
        <w:rPr>
          <w:rFonts w:ascii="微软雅黑" w:eastAsia="微软雅黑" w:hAnsi="微软雅黑" w:cs="微软雅黑" w:hint="eastAsia"/>
          <w:sz w:val="22"/>
          <w:szCs w:val="22"/>
        </w:rPr>
        <w:t>而且是同时处于两个梦境之中，这种感觉十分的特殊，而且那种感觉似乎可以在清醒的时候复现出来，只是现在不知道怎么进入那种状态。</w:t>
      </w:r>
    </w:p>
    <w:p w:rsidR="00AF3DC9" w:rsidP="005F768A" w14:paraId="68D3051F"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不过我感觉现在的思维方式和以前大不相同，对于各种细节的处理能力得到了极大程度的提升，记忆能力有得到了极大的提升，我现在还能够轻松的绘画出刚才医护人员进来时的情景。</w:t>
      </w:r>
    </w:p>
    <w:p w:rsidR="00543777" w:rsidP="005F768A" w14:paraId="723B0E95" w14:textId="54BDFB9A">
      <w:pPr>
        <w:rPr>
          <w:rFonts w:ascii="微软雅黑" w:eastAsia="微软雅黑" w:hAnsi="微软雅黑" w:cs="微软雅黑"/>
          <w:sz w:val="22"/>
          <w:szCs w:val="22"/>
        </w:rPr>
      </w:pPr>
      <w:r>
        <w:rPr>
          <w:rFonts w:ascii="微软雅黑" w:eastAsia="微软雅黑" w:hAnsi="微软雅黑" w:cs="微软雅黑" w:hint="eastAsia"/>
          <w:sz w:val="22"/>
          <w:szCs w:val="22"/>
        </w:rPr>
        <w:t>这种感觉就如同是从一个老旧的电脑在没有更换外壳的情况之下更滑了其中的各种核心硬件，就如同脱胎换骨一般。</w:t>
      </w:r>
      <w:r w:rsidR="00A95989">
        <w:rPr>
          <w:rFonts w:ascii="微软雅黑" w:eastAsia="微软雅黑" w:hAnsi="微软雅黑" w:cs="微软雅黑" w:hint="eastAsia"/>
          <w:sz w:val="22"/>
          <w:szCs w:val="22"/>
        </w:rPr>
        <w:t>”</w:t>
      </w:r>
    </w:p>
    <w:p w:rsidR="00A95989" w:rsidP="005F768A" w14:paraId="205A0AE8" w14:textId="6CA3B038">
      <w:pPr>
        <w:rPr>
          <w:rFonts w:ascii="微软雅黑" w:eastAsia="微软雅黑" w:hAnsi="微软雅黑" w:cs="微软雅黑"/>
          <w:sz w:val="22"/>
          <w:szCs w:val="22"/>
        </w:rPr>
      </w:pPr>
      <w:r>
        <w:rPr>
          <w:rFonts w:ascii="微软雅黑" w:eastAsia="微软雅黑" w:hAnsi="微软雅黑" w:cs="微软雅黑" w:hint="eastAsia"/>
          <w:sz w:val="22"/>
          <w:szCs w:val="22"/>
        </w:rPr>
        <w:t>“嗯，好了我知道了，那么现在跟着我来做一个细致的全身身体坚持，以免发生一些</w:t>
      </w:r>
      <w:r>
        <w:rPr>
          <w:rFonts w:ascii="微软雅黑" w:eastAsia="微软雅黑" w:hAnsi="微软雅黑" w:cs="微软雅黑" w:hint="eastAsia"/>
          <w:sz w:val="22"/>
          <w:szCs w:val="22"/>
        </w:rPr>
        <w:t>意外。”</w:t>
      </w:r>
    </w:p>
    <w:p w:rsidR="005C2E61" w:rsidP="005F768A" w14:paraId="5EAC4CC1" w14:textId="43B28018">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5C2E61" w:rsidP="005F768A" w14:paraId="31E8FFBF" w14:textId="52A812DC">
      <w:pPr>
        <w:rPr>
          <w:rFonts w:ascii="微软雅黑" w:eastAsia="微软雅黑" w:hAnsi="微软雅黑" w:cs="微软雅黑"/>
          <w:sz w:val="22"/>
          <w:szCs w:val="22"/>
        </w:rPr>
      </w:pPr>
    </w:p>
    <w:p w:rsidR="005C2E61" w:rsidP="005F768A" w14:paraId="14E85EE9"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