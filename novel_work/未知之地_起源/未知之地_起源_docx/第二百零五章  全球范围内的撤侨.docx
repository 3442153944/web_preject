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016AE9" w:rsidP="005F768A" w14:paraId="6B564CEC" w14:textId="2CAD7EE1">
      <w:pPr>
        <w:tabs>
          <w:tab w:val="left" w:pos="1508"/>
        </w:tabs>
        <w:outlineLvl w:val="1"/>
        <w:rPr>
          <w:rFonts w:ascii="微软雅黑" w:eastAsia="微软雅黑" w:hAnsi="微软雅黑" w:cs="微软雅黑"/>
          <w:sz w:val="22"/>
          <w:szCs w:val="22"/>
        </w:rPr>
      </w:pPr>
      <w:r>
        <w:rPr>
          <w:rFonts w:ascii="微软雅黑" w:eastAsia="微软雅黑" w:hAnsi="微软雅黑" w:cs="微软雅黑" w:hint="eastAsia"/>
          <w:sz w:val="22"/>
          <w:szCs w:val="22"/>
        </w:rPr>
        <w:t xml:space="preserve">第二百零五章 </w:t>
      </w:r>
      <w:r>
        <w:rPr>
          <w:rFonts w:ascii="微软雅黑" w:eastAsia="微软雅黑" w:hAnsi="微软雅黑" w:cs="微软雅黑"/>
          <w:sz w:val="22"/>
          <w:szCs w:val="22"/>
        </w:rPr>
        <w:t xml:space="preserve"> </w:t>
      </w:r>
      <w:r>
        <w:rPr>
          <w:rFonts w:ascii="微软雅黑" w:eastAsia="微软雅黑" w:hAnsi="微软雅黑" w:cs="微软雅黑" w:hint="eastAsia"/>
          <w:sz w:val="22"/>
          <w:szCs w:val="22"/>
        </w:rPr>
        <w:t>全球</w:t>
      </w:r>
      <w:r w:rsidR="007B2518">
        <w:rPr>
          <w:rFonts w:ascii="微软雅黑" w:eastAsia="微软雅黑" w:hAnsi="微软雅黑" w:cs="微软雅黑" w:hint="eastAsia"/>
          <w:sz w:val="22"/>
          <w:szCs w:val="22"/>
        </w:rPr>
        <w:t>范围内的</w:t>
      </w:r>
      <w:r>
        <w:rPr>
          <w:rFonts w:ascii="微软雅黑" w:eastAsia="微软雅黑" w:hAnsi="微软雅黑" w:cs="微软雅黑" w:hint="eastAsia"/>
          <w:sz w:val="22"/>
          <w:szCs w:val="22"/>
        </w:rPr>
        <w:t>撤侨</w:t>
      </w:r>
    </w:p>
    <w:p w:rsidR="002A0E16" w:rsidRPr="002A0E16" w:rsidP="005F768A" w14:paraId="7E441FD2" w14:textId="77777777">
      <w:pPr>
        <w:rPr>
          <w:rFonts w:ascii="微软雅黑" w:eastAsia="微软雅黑" w:hAnsi="微软雅黑" w:cs="微软雅黑"/>
          <w:sz w:val="22"/>
          <w:szCs w:val="22"/>
        </w:rPr>
      </w:pPr>
      <w:r w:rsidRPr="002A0E16">
        <w:rPr>
          <w:rFonts w:ascii="微软雅黑" w:eastAsia="微软雅黑" w:hAnsi="微软雅黑" w:cs="微软雅黑" w:hint="eastAsia"/>
          <w:sz w:val="22"/>
          <w:szCs w:val="22"/>
        </w:rPr>
        <w:t>计划在通过的时候，空天母舰的制造工厂开始加速运转，所有的生产线都直接拉满，开始加班加点的生产空天母舰，几乎</w:t>
      </w:r>
      <w:r w:rsidRPr="002A0E16">
        <w:rPr>
          <w:rFonts w:ascii="微软雅黑" w:eastAsia="微软雅黑" w:hAnsi="微软雅黑" w:cs="微软雅黑" w:hint="eastAsia"/>
          <w:sz w:val="22"/>
          <w:szCs w:val="22"/>
        </w:rPr>
        <w:t>个</w:t>
      </w:r>
      <w:r w:rsidRPr="002A0E16">
        <w:rPr>
          <w:rFonts w:ascii="微软雅黑" w:eastAsia="微软雅黑" w:hAnsi="微软雅黑" w:cs="微软雅黑" w:hint="eastAsia"/>
          <w:sz w:val="22"/>
          <w:szCs w:val="22"/>
        </w:rPr>
        <w:t>小时都有一艘空天母舰从厂区生产出来，在生产出空天母舰的同时还有大量的无人机也在同时生产出来，大量的无人机从矿区采集矿脉，将矿物资源变成可以直接使用的金属资源，再加上从月球之上采集的大量稀有金属和核聚变材料，让</w:t>
      </w:r>
      <w:r w:rsidRPr="002A0E16">
        <w:rPr>
          <w:rFonts w:ascii="微软雅黑" w:eastAsia="微软雅黑" w:hAnsi="微软雅黑" w:cs="微软雅黑" w:hint="eastAsia"/>
          <w:sz w:val="22"/>
          <w:szCs w:val="22"/>
        </w:rPr>
        <w:t>兔砸的高端战力直接</w:t>
      </w:r>
      <w:r w:rsidRPr="002A0E16">
        <w:rPr>
          <w:rFonts w:ascii="微软雅黑" w:eastAsia="微软雅黑" w:hAnsi="微软雅黑" w:cs="微软雅黑" w:hint="eastAsia"/>
          <w:sz w:val="22"/>
          <w:szCs w:val="22"/>
        </w:rPr>
        <w:t>提升了好几个档次。</w:t>
      </w:r>
    </w:p>
    <w:p w:rsidR="002A0E16" w:rsidRPr="002A0E16" w:rsidP="005F768A" w14:paraId="1685C0E4" w14:textId="77777777">
      <w:pPr>
        <w:rPr>
          <w:rFonts w:ascii="微软雅黑" w:eastAsia="微软雅黑" w:hAnsi="微软雅黑" w:cs="微软雅黑"/>
          <w:sz w:val="22"/>
          <w:szCs w:val="22"/>
        </w:rPr>
      </w:pPr>
    </w:p>
    <w:p w:rsidR="002A0E16" w:rsidRPr="002A0E16" w:rsidP="005F768A" w14:paraId="24459936" w14:textId="77777777">
      <w:pPr>
        <w:rPr>
          <w:rFonts w:ascii="微软雅黑" w:eastAsia="微软雅黑" w:hAnsi="微软雅黑" w:cs="微软雅黑"/>
          <w:sz w:val="22"/>
          <w:szCs w:val="22"/>
        </w:rPr>
      </w:pPr>
      <w:r w:rsidRPr="002A0E16">
        <w:rPr>
          <w:rFonts w:ascii="微软雅黑" w:eastAsia="微软雅黑" w:hAnsi="微软雅黑" w:cs="微软雅黑" w:hint="eastAsia"/>
          <w:sz w:val="22"/>
          <w:szCs w:val="22"/>
        </w:rPr>
        <w:t>而在这个过程之中撤侨行动一直都在进行，空天母舰从军事基地前往世界上的各个国家去接收同胞回到祖国的拥抱，撤侨行动仅仅只用了不到一个周的时间便全部完成，没有出现任何的疏漏。</w:t>
      </w:r>
    </w:p>
    <w:p w:rsidR="002A0E16" w:rsidRPr="002A0E16" w:rsidP="005F768A" w14:paraId="1D1370CE" w14:textId="77777777">
      <w:pPr>
        <w:rPr>
          <w:rFonts w:ascii="微软雅黑" w:eastAsia="微软雅黑" w:hAnsi="微软雅黑" w:cs="微软雅黑"/>
          <w:sz w:val="22"/>
          <w:szCs w:val="22"/>
        </w:rPr>
      </w:pPr>
    </w:p>
    <w:p w:rsidR="002A0E16" w:rsidRPr="002A0E16" w:rsidP="005F768A" w14:paraId="0DDB4D8E" w14:textId="77777777">
      <w:pPr>
        <w:rPr>
          <w:rFonts w:ascii="微软雅黑" w:eastAsia="微软雅黑" w:hAnsi="微软雅黑" w:cs="微软雅黑"/>
          <w:sz w:val="22"/>
          <w:szCs w:val="22"/>
        </w:rPr>
      </w:pPr>
      <w:r w:rsidRPr="002A0E16">
        <w:rPr>
          <w:rFonts w:ascii="微软雅黑" w:eastAsia="微软雅黑" w:hAnsi="微软雅黑" w:cs="微软雅黑" w:hint="eastAsia"/>
          <w:sz w:val="22"/>
          <w:szCs w:val="22"/>
        </w:rPr>
        <w:t>而在几个流氓之间的谈判一直都处于一个僵持的状态，</w:t>
      </w:r>
      <w:r w:rsidRPr="002A0E16">
        <w:rPr>
          <w:rFonts w:ascii="微软雅黑" w:eastAsia="微软雅黑" w:hAnsi="微软雅黑" w:cs="微软雅黑" w:hint="eastAsia"/>
          <w:sz w:val="22"/>
          <w:szCs w:val="22"/>
        </w:rPr>
        <w:t>兔砸想要</w:t>
      </w:r>
      <w:r w:rsidRPr="002A0E16">
        <w:rPr>
          <w:rFonts w:ascii="微软雅黑" w:eastAsia="微软雅黑" w:hAnsi="微软雅黑" w:cs="微软雅黑" w:hint="eastAsia"/>
          <w:sz w:val="22"/>
          <w:szCs w:val="22"/>
        </w:rPr>
        <w:t>直接同意全球集中力量向着宇宙进军，然而因为利益的关系，其余的四个成员国没有一个是同意的，对于这样的结果</w:t>
      </w:r>
      <w:r w:rsidRPr="002A0E16">
        <w:rPr>
          <w:rFonts w:ascii="微软雅黑" w:eastAsia="微软雅黑" w:hAnsi="微软雅黑" w:cs="微软雅黑" w:hint="eastAsia"/>
          <w:sz w:val="22"/>
          <w:szCs w:val="22"/>
        </w:rPr>
        <w:t>兔砸表示</w:t>
      </w:r>
      <w:r w:rsidRPr="002A0E16">
        <w:rPr>
          <w:rFonts w:ascii="微软雅黑" w:eastAsia="微软雅黑" w:hAnsi="微软雅黑" w:cs="微软雅黑" w:hint="eastAsia"/>
          <w:sz w:val="22"/>
          <w:szCs w:val="22"/>
        </w:rPr>
        <w:t>十分的理解，毕竟没有觉得实力说这种话是不会国家会同意的，就算拥有相当强大的实力，也不行，必须是碾压般的实力，实力要强大到让其生不出任何的防抗之心。</w:t>
      </w:r>
    </w:p>
    <w:p w:rsidR="002A0E16" w:rsidRPr="002A0E16" w:rsidP="005F768A" w14:paraId="313AF556" w14:textId="77777777">
      <w:pPr>
        <w:rPr>
          <w:rFonts w:ascii="微软雅黑" w:eastAsia="微软雅黑" w:hAnsi="微软雅黑" w:cs="微软雅黑"/>
          <w:sz w:val="22"/>
          <w:szCs w:val="22"/>
        </w:rPr>
      </w:pPr>
    </w:p>
    <w:p w:rsidR="002A0E16" w:rsidRPr="002A0E16" w:rsidP="005F768A" w14:paraId="3DE2B949" w14:textId="77777777">
      <w:pPr>
        <w:rPr>
          <w:rFonts w:ascii="微软雅黑" w:eastAsia="微软雅黑" w:hAnsi="微软雅黑" w:cs="微软雅黑"/>
          <w:sz w:val="22"/>
          <w:szCs w:val="22"/>
        </w:rPr>
      </w:pPr>
      <w:r w:rsidRPr="002A0E16">
        <w:rPr>
          <w:rFonts w:ascii="微软雅黑" w:eastAsia="微软雅黑" w:hAnsi="微软雅黑" w:cs="微软雅黑" w:hint="eastAsia"/>
          <w:sz w:val="22"/>
          <w:szCs w:val="22"/>
        </w:rPr>
        <w:t>而在此期间</w:t>
      </w:r>
      <w:r w:rsidRPr="002A0E16">
        <w:rPr>
          <w:rFonts w:ascii="微软雅黑" w:eastAsia="微软雅黑" w:hAnsi="微软雅黑" w:cs="微软雅黑" w:hint="eastAsia"/>
          <w:sz w:val="22"/>
          <w:szCs w:val="22"/>
        </w:rPr>
        <w:t>因为兔砸从</w:t>
      </w:r>
      <w:r w:rsidRPr="002A0E16">
        <w:rPr>
          <w:rFonts w:ascii="微软雅黑" w:eastAsia="微软雅黑" w:hAnsi="微软雅黑" w:cs="微软雅黑" w:hint="eastAsia"/>
          <w:sz w:val="22"/>
          <w:szCs w:val="22"/>
        </w:rPr>
        <w:t>全球撤侨的这一番举动让世界之上的其他国家都感到十分的紧</w:t>
      </w:r>
      <w:r w:rsidRPr="002A0E16">
        <w:rPr>
          <w:rFonts w:ascii="微软雅黑" w:eastAsia="微软雅黑" w:hAnsi="微软雅黑" w:cs="微软雅黑" w:hint="eastAsia"/>
          <w:sz w:val="22"/>
          <w:szCs w:val="22"/>
        </w:rPr>
        <w:t>张，再加上已经沦陷了的三个国家，让四个大流氓都感到害怕，但是碍于那超大规模的无人机，使得他们不敢轻举妄动，因为事情还没有到那个不死不休的地步，大不了‘咱们五个’瓜分整个世界。</w:t>
      </w:r>
    </w:p>
    <w:p w:rsidR="002A0E16" w:rsidRPr="002A0E16" w:rsidP="005F768A" w14:paraId="3DEB0594" w14:textId="77777777">
      <w:pPr>
        <w:rPr>
          <w:rFonts w:ascii="微软雅黑" w:eastAsia="微软雅黑" w:hAnsi="微软雅黑" w:cs="微软雅黑"/>
          <w:sz w:val="22"/>
          <w:szCs w:val="22"/>
        </w:rPr>
      </w:pPr>
    </w:p>
    <w:p w:rsidR="002A0E16" w:rsidRPr="002A0E16" w:rsidP="005F768A" w14:paraId="7C41D35B" w14:textId="77777777">
      <w:pPr>
        <w:rPr>
          <w:rFonts w:ascii="微软雅黑" w:eastAsia="微软雅黑" w:hAnsi="微软雅黑" w:cs="微软雅黑"/>
          <w:sz w:val="22"/>
          <w:szCs w:val="22"/>
        </w:rPr>
      </w:pPr>
      <w:r w:rsidRPr="002A0E16">
        <w:rPr>
          <w:rFonts w:ascii="微软雅黑" w:eastAsia="微软雅黑" w:hAnsi="微软雅黑" w:cs="微软雅黑" w:hint="eastAsia"/>
          <w:sz w:val="22"/>
          <w:szCs w:val="22"/>
        </w:rPr>
        <w:t>然而事情永远不会有这么的简单，当鹰</w:t>
      </w:r>
      <w:r w:rsidRPr="002A0E16">
        <w:rPr>
          <w:rFonts w:ascii="微软雅黑" w:eastAsia="微软雅黑" w:hAnsi="微软雅黑" w:cs="微软雅黑" w:hint="eastAsia"/>
          <w:sz w:val="22"/>
          <w:szCs w:val="22"/>
        </w:rPr>
        <w:t>酱提出</w:t>
      </w:r>
      <w:r w:rsidRPr="002A0E16">
        <w:rPr>
          <w:rFonts w:ascii="微软雅黑" w:eastAsia="微软雅黑" w:hAnsi="微软雅黑" w:cs="微软雅黑" w:hint="eastAsia"/>
          <w:sz w:val="22"/>
          <w:szCs w:val="22"/>
        </w:rPr>
        <w:t>世界直接由五个瓜分之时，问题的矛头就不再是只针对</w:t>
      </w:r>
      <w:r w:rsidRPr="002A0E16">
        <w:rPr>
          <w:rFonts w:ascii="微软雅黑" w:eastAsia="微软雅黑" w:hAnsi="微软雅黑" w:cs="微软雅黑" w:hint="eastAsia"/>
          <w:sz w:val="22"/>
          <w:szCs w:val="22"/>
        </w:rPr>
        <w:t>兔</w:t>
      </w:r>
      <w:r w:rsidRPr="002A0E16">
        <w:rPr>
          <w:rFonts w:ascii="微软雅黑" w:eastAsia="微软雅黑" w:hAnsi="微软雅黑" w:cs="微软雅黑" w:hint="eastAsia"/>
          <w:sz w:val="22"/>
          <w:szCs w:val="22"/>
        </w:rPr>
        <w:t>砸了，而是开始想办法获得自己的那一份利益。</w:t>
      </w:r>
    </w:p>
    <w:p w:rsidR="002A0E16" w:rsidRPr="002A0E16" w:rsidP="005F768A" w14:paraId="04564D0A" w14:textId="77777777">
      <w:pPr>
        <w:rPr>
          <w:rFonts w:ascii="微软雅黑" w:eastAsia="微软雅黑" w:hAnsi="微软雅黑" w:cs="微软雅黑"/>
          <w:sz w:val="22"/>
          <w:szCs w:val="22"/>
        </w:rPr>
      </w:pPr>
    </w:p>
    <w:p w:rsidR="002A0E16" w:rsidRPr="002A0E16" w:rsidP="005F768A" w14:paraId="7DD61939" w14:textId="77777777">
      <w:pPr>
        <w:rPr>
          <w:rFonts w:ascii="微软雅黑" w:eastAsia="微软雅黑" w:hAnsi="微软雅黑" w:cs="微软雅黑"/>
          <w:sz w:val="22"/>
          <w:szCs w:val="22"/>
        </w:rPr>
      </w:pPr>
      <w:r w:rsidRPr="002A0E16">
        <w:rPr>
          <w:rFonts w:ascii="微软雅黑" w:eastAsia="微软雅黑" w:hAnsi="微软雅黑" w:cs="微软雅黑" w:hint="eastAsia"/>
          <w:sz w:val="22"/>
          <w:szCs w:val="22"/>
        </w:rPr>
        <w:t>时间就在这样的</w:t>
      </w:r>
      <w:r w:rsidRPr="002A0E16">
        <w:rPr>
          <w:rFonts w:ascii="微软雅黑" w:eastAsia="微软雅黑" w:hAnsi="微软雅黑" w:cs="微软雅黑" w:hint="eastAsia"/>
          <w:sz w:val="22"/>
          <w:szCs w:val="22"/>
        </w:rPr>
        <w:t>口水话</w:t>
      </w:r>
      <w:r w:rsidRPr="002A0E16">
        <w:rPr>
          <w:rFonts w:ascii="微软雅黑" w:eastAsia="微软雅黑" w:hAnsi="微软雅黑" w:cs="微软雅黑" w:hint="eastAsia"/>
          <w:sz w:val="22"/>
          <w:szCs w:val="22"/>
        </w:rPr>
        <w:t>之下僵持着，各大国都不是傻子，都在私底下准备着，以防备可能突然发生的第三次世界大战，然而这可能爆发的第三次世界大战可能不再会向着他们所想那样发展，</w:t>
      </w:r>
      <w:r w:rsidRPr="002A0E16">
        <w:rPr>
          <w:rFonts w:ascii="微软雅黑" w:eastAsia="微软雅黑" w:hAnsi="微软雅黑" w:cs="微软雅黑" w:hint="eastAsia"/>
          <w:sz w:val="22"/>
          <w:szCs w:val="22"/>
        </w:rPr>
        <w:t>兔砸所</w:t>
      </w:r>
      <w:r w:rsidRPr="002A0E16">
        <w:rPr>
          <w:rFonts w:ascii="微软雅黑" w:eastAsia="微软雅黑" w:hAnsi="微软雅黑" w:cs="微软雅黑" w:hint="eastAsia"/>
          <w:sz w:val="22"/>
          <w:szCs w:val="22"/>
        </w:rPr>
        <w:t>表现出来的太空实力就使得</w:t>
      </w:r>
      <w:r w:rsidRPr="002A0E16">
        <w:rPr>
          <w:rFonts w:ascii="微软雅黑" w:eastAsia="微软雅黑" w:hAnsi="微软雅黑" w:cs="微软雅黑" w:hint="eastAsia"/>
          <w:sz w:val="22"/>
          <w:szCs w:val="22"/>
        </w:rPr>
        <w:t>兔砸不会</w:t>
      </w:r>
      <w:r w:rsidRPr="002A0E16">
        <w:rPr>
          <w:rFonts w:ascii="微软雅黑" w:eastAsia="微软雅黑" w:hAnsi="微软雅黑" w:cs="微软雅黑" w:hint="eastAsia"/>
          <w:sz w:val="22"/>
          <w:szCs w:val="22"/>
        </w:rPr>
        <w:t>因为环境的原因所牵制。</w:t>
      </w:r>
    </w:p>
    <w:p w:rsidR="002A0E16" w:rsidRPr="002A0E16" w:rsidP="005F768A" w14:paraId="1992A070" w14:textId="77777777">
      <w:pPr>
        <w:rPr>
          <w:rFonts w:ascii="微软雅黑" w:eastAsia="微软雅黑" w:hAnsi="微软雅黑" w:cs="微软雅黑"/>
          <w:sz w:val="22"/>
          <w:szCs w:val="22"/>
        </w:rPr>
      </w:pPr>
    </w:p>
    <w:p w:rsidR="002A0E16" w:rsidRPr="002A0E16" w:rsidP="005F768A" w14:paraId="29219E90" w14:textId="77777777">
      <w:pPr>
        <w:rPr>
          <w:rFonts w:ascii="微软雅黑" w:eastAsia="微软雅黑" w:hAnsi="微软雅黑" w:cs="微软雅黑"/>
          <w:sz w:val="22"/>
          <w:szCs w:val="22"/>
        </w:rPr>
      </w:pPr>
      <w:r w:rsidRPr="002A0E16">
        <w:rPr>
          <w:rFonts w:ascii="微软雅黑" w:eastAsia="微软雅黑" w:hAnsi="微软雅黑" w:cs="微软雅黑" w:hint="eastAsia"/>
          <w:sz w:val="22"/>
          <w:szCs w:val="22"/>
        </w:rPr>
        <w:t>面对着犹如潮水般的无人机，四个流氓同样没有什么好的办法，不过有着成熟的军工体系，弹药的补给并不是一个大问题，大量的防空机枪打出来的防空弹</w:t>
      </w:r>
      <w:r w:rsidRPr="002A0E16">
        <w:rPr>
          <w:rFonts w:ascii="微软雅黑" w:eastAsia="微软雅黑" w:hAnsi="微软雅黑" w:cs="微软雅黑" w:hint="eastAsia"/>
          <w:sz w:val="22"/>
          <w:szCs w:val="22"/>
        </w:rPr>
        <w:t>幕可以</w:t>
      </w:r>
      <w:r w:rsidRPr="002A0E16">
        <w:rPr>
          <w:rFonts w:ascii="微软雅黑" w:eastAsia="微软雅黑" w:hAnsi="微软雅黑" w:cs="微软雅黑" w:hint="eastAsia"/>
          <w:sz w:val="22"/>
          <w:szCs w:val="22"/>
        </w:rPr>
        <w:t>在一定程度之上克制大量的无人机，但是普通的防空机枪面对电磁动能武器没有任何的胜算，当防空机枪被摧毁到一定程度之后，就没有能力阻挡无人机的进攻。</w:t>
      </w:r>
    </w:p>
    <w:p w:rsidR="002A0E16" w:rsidRPr="002A0E16" w:rsidP="005F768A" w14:paraId="09CCC4CB" w14:textId="77777777">
      <w:pPr>
        <w:rPr>
          <w:rFonts w:ascii="微软雅黑" w:eastAsia="微软雅黑" w:hAnsi="微软雅黑" w:cs="微软雅黑"/>
          <w:sz w:val="22"/>
          <w:szCs w:val="22"/>
        </w:rPr>
      </w:pPr>
    </w:p>
    <w:p w:rsidR="002A0E16" w:rsidRPr="002A0E16" w:rsidP="005F768A" w14:paraId="0FA6685B" w14:textId="77777777">
      <w:pPr>
        <w:rPr>
          <w:rFonts w:ascii="微软雅黑" w:eastAsia="微软雅黑" w:hAnsi="微软雅黑" w:cs="微软雅黑"/>
          <w:sz w:val="22"/>
          <w:szCs w:val="22"/>
        </w:rPr>
      </w:pPr>
      <w:r w:rsidRPr="002A0E16">
        <w:rPr>
          <w:rFonts w:ascii="微软雅黑" w:eastAsia="微软雅黑" w:hAnsi="微软雅黑" w:cs="微软雅黑" w:hint="eastAsia"/>
          <w:sz w:val="22"/>
          <w:szCs w:val="22"/>
        </w:rPr>
        <w:t>对于兔砸的</w:t>
      </w:r>
      <w:r w:rsidRPr="002A0E16">
        <w:rPr>
          <w:rFonts w:ascii="微软雅黑" w:eastAsia="微软雅黑" w:hAnsi="微软雅黑" w:cs="微软雅黑" w:hint="eastAsia"/>
          <w:sz w:val="22"/>
          <w:szCs w:val="22"/>
        </w:rPr>
        <w:t>撤侨行动，其他国家表示十分的震惊，因为太迅速了。但是也只是震惊，对于自己国民的安全，五大流氓都有一定的共同意识，都在满世界的撤侨。</w:t>
      </w:r>
    </w:p>
    <w:p w:rsidR="002A0E16" w:rsidRPr="002A0E16" w:rsidP="005F768A" w14:paraId="7DFE1EE8" w14:textId="77777777">
      <w:pPr>
        <w:rPr>
          <w:rFonts w:ascii="微软雅黑" w:eastAsia="微软雅黑" w:hAnsi="微软雅黑" w:cs="微软雅黑"/>
          <w:sz w:val="22"/>
          <w:szCs w:val="22"/>
        </w:rPr>
      </w:pPr>
    </w:p>
    <w:p w:rsidR="002A0E16" w:rsidRPr="002A0E16" w:rsidP="005F768A" w14:paraId="18F49ECC" w14:textId="77777777">
      <w:pPr>
        <w:rPr>
          <w:rFonts w:ascii="微软雅黑" w:eastAsia="微软雅黑" w:hAnsi="微软雅黑" w:cs="微软雅黑"/>
          <w:sz w:val="22"/>
          <w:szCs w:val="22"/>
        </w:rPr>
      </w:pPr>
      <w:r w:rsidRPr="002A0E16">
        <w:rPr>
          <w:rFonts w:ascii="微软雅黑" w:eastAsia="微软雅黑" w:hAnsi="微软雅黑" w:cs="微软雅黑" w:hint="eastAsia"/>
          <w:sz w:val="22"/>
          <w:szCs w:val="22"/>
        </w:rPr>
        <w:t>这样的行动似乎是在想对方表达这自己确实是要重新划分世界一样，</w:t>
      </w:r>
      <w:r w:rsidRPr="002A0E16">
        <w:rPr>
          <w:rFonts w:ascii="微软雅黑" w:eastAsia="微软雅黑" w:hAnsi="微软雅黑" w:cs="微软雅黑" w:hint="eastAsia"/>
          <w:sz w:val="22"/>
          <w:szCs w:val="22"/>
        </w:rPr>
        <w:t>然而兔砸并不是</w:t>
      </w:r>
      <w:r w:rsidRPr="002A0E16">
        <w:rPr>
          <w:rFonts w:ascii="微软雅黑" w:eastAsia="微软雅黑" w:hAnsi="微软雅黑" w:cs="微软雅黑" w:hint="eastAsia"/>
          <w:sz w:val="22"/>
          <w:szCs w:val="22"/>
        </w:rPr>
        <w:t>这么想的，在表面上和他们谈判仅仅只是拖延时间而已，为生产出更多的无人机和空</w:t>
      </w:r>
      <w:r w:rsidRPr="002A0E16">
        <w:rPr>
          <w:rFonts w:ascii="微软雅黑" w:eastAsia="微软雅黑" w:hAnsi="微软雅黑" w:cs="微软雅黑" w:hint="eastAsia"/>
          <w:sz w:val="22"/>
          <w:szCs w:val="22"/>
        </w:rPr>
        <w:t>天母舰腾出足够多的时间，仅仅是地星之上的资源并不太够，对于已经有了已经太空采矿基础</w:t>
      </w:r>
      <w:r w:rsidRPr="002A0E16">
        <w:rPr>
          <w:rFonts w:ascii="微软雅黑" w:eastAsia="微软雅黑" w:hAnsi="微软雅黑" w:cs="微软雅黑" w:hint="eastAsia"/>
          <w:sz w:val="22"/>
          <w:szCs w:val="22"/>
        </w:rPr>
        <w:t>的兔砸并不是</w:t>
      </w:r>
      <w:r w:rsidRPr="002A0E16">
        <w:rPr>
          <w:rFonts w:ascii="微软雅黑" w:eastAsia="微软雅黑" w:hAnsi="微软雅黑" w:cs="微软雅黑" w:hint="eastAsia"/>
          <w:sz w:val="22"/>
          <w:szCs w:val="22"/>
        </w:rPr>
        <w:t>一件困难的事情，这一切的工作都可以交给弱人工智能，毕竟都是使用的无人机，就算是出现了一定的损失都是无所谓的。</w:t>
      </w:r>
    </w:p>
    <w:p w:rsidR="002A0E16" w:rsidRPr="002A0E16" w:rsidP="005F768A" w14:paraId="7B7CBCF7" w14:textId="77777777">
      <w:pPr>
        <w:rPr>
          <w:rFonts w:ascii="微软雅黑" w:eastAsia="微软雅黑" w:hAnsi="微软雅黑" w:cs="微软雅黑"/>
          <w:sz w:val="22"/>
          <w:szCs w:val="22"/>
        </w:rPr>
      </w:pPr>
    </w:p>
    <w:p w:rsidR="002A0E16" w:rsidRPr="002A0E16" w:rsidP="005F768A" w14:paraId="7B6A4D28" w14:textId="77777777">
      <w:pPr>
        <w:rPr>
          <w:rFonts w:ascii="微软雅黑" w:eastAsia="微软雅黑" w:hAnsi="微软雅黑" w:cs="微软雅黑"/>
          <w:sz w:val="22"/>
          <w:szCs w:val="22"/>
        </w:rPr>
      </w:pPr>
      <w:r w:rsidRPr="002A0E16">
        <w:rPr>
          <w:rFonts w:ascii="微软雅黑" w:eastAsia="微软雅黑" w:hAnsi="微软雅黑" w:cs="微软雅黑" w:hint="eastAsia"/>
          <w:sz w:val="22"/>
          <w:szCs w:val="22"/>
        </w:rPr>
        <w:t>在无人机流水线的加成之下生产速度不可为不快，仅仅不到半个月的时间，就已经生产出了366艘空天母舰，以及无数的无人机。还有许许多多隐藏在深处的核聚变引擎，用于提供激光反导武器的能量，多出来的能量则是用户民生，说了要对民众的最小化影响那么就要做到最小化的影响，最好的方式就是知道了地</w:t>
      </w:r>
      <w:r w:rsidRPr="002A0E16">
        <w:rPr>
          <w:rFonts w:ascii="微软雅黑" w:eastAsia="微软雅黑" w:hAnsi="微软雅黑" w:cs="微软雅黑" w:hint="eastAsia"/>
          <w:sz w:val="22"/>
          <w:szCs w:val="22"/>
        </w:rPr>
        <w:t>星发生</w:t>
      </w:r>
      <w:r w:rsidRPr="002A0E16">
        <w:rPr>
          <w:rFonts w:ascii="微软雅黑" w:eastAsia="微软雅黑" w:hAnsi="微软雅黑" w:cs="微软雅黑" w:hint="eastAsia"/>
          <w:sz w:val="22"/>
          <w:szCs w:val="22"/>
        </w:rPr>
        <w:t>了什么事情的，但是仍然一点点都不慌张，依然在按照以往的方式工作生活，外贸企业除外。</w:t>
      </w:r>
    </w:p>
    <w:p w:rsidR="002A0E16" w:rsidRPr="002A0E16" w:rsidP="005F768A" w14:paraId="381EFA6F" w14:textId="77777777">
      <w:pPr>
        <w:rPr>
          <w:rFonts w:ascii="微软雅黑" w:eastAsia="微软雅黑" w:hAnsi="微软雅黑" w:cs="微软雅黑"/>
          <w:sz w:val="22"/>
          <w:szCs w:val="22"/>
        </w:rPr>
      </w:pPr>
    </w:p>
    <w:p w:rsidR="002A0E16" w:rsidRPr="002A0E16" w:rsidP="005F768A" w14:paraId="177A3464" w14:textId="77777777">
      <w:pPr>
        <w:rPr>
          <w:rFonts w:ascii="微软雅黑" w:eastAsia="微软雅黑" w:hAnsi="微软雅黑" w:cs="微软雅黑"/>
          <w:sz w:val="22"/>
          <w:szCs w:val="22"/>
        </w:rPr>
      </w:pPr>
      <w:r w:rsidRPr="002A0E16">
        <w:rPr>
          <w:rFonts w:ascii="微软雅黑" w:eastAsia="微软雅黑" w:hAnsi="微软雅黑" w:cs="微软雅黑" w:hint="eastAsia"/>
          <w:sz w:val="22"/>
          <w:szCs w:val="22"/>
        </w:rPr>
        <w:t>半个月的时间过去了，</w:t>
      </w:r>
      <w:r w:rsidRPr="002A0E16">
        <w:rPr>
          <w:rFonts w:ascii="微软雅黑" w:eastAsia="微软雅黑" w:hAnsi="微软雅黑" w:cs="微软雅黑" w:hint="eastAsia"/>
          <w:sz w:val="22"/>
          <w:szCs w:val="22"/>
        </w:rPr>
        <w:t>兔砸的</w:t>
      </w:r>
      <w:r w:rsidRPr="002A0E16">
        <w:rPr>
          <w:rFonts w:ascii="微软雅黑" w:eastAsia="微软雅黑" w:hAnsi="微软雅黑" w:cs="微软雅黑" w:hint="eastAsia"/>
          <w:sz w:val="22"/>
          <w:szCs w:val="22"/>
        </w:rPr>
        <w:t>撤侨行动已经完全结束了，但是准备并没有十分的充分，空天母舰的数量还不是很足，无人机的数量也不是很多，生产线还有些在建造，还需要一点时间才能够完成建造，其中所需要的资源储备也不是很多，并且因为有些资源并不能够在地星之上大规模的获取，只能够前往距离地星没有那么遥远的月球以及没有那么遥远的两个邻居哪儿去获取。</w:t>
      </w:r>
    </w:p>
    <w:p w:rsidR="002A0E16" w:rsidRPr="002A0E16" w:rsidP="005F768A" w14:paraId="46389F6B" w14:textId="77777777">
      <w:pPr>
        <w:rPr>
          <w:rFonts w:ascii="微软雅黑" w:eastAsia="微软雅黑" w:hAnsi="微软雅黑" w:cs="微软雅黑"/>
          <w:sz w:val="22"/>
          <w:szCs w:val="22"/>
        </w:rPr>
      </w:pPr>
    </w:p>
    <w:p w:rsidR="002A0E16" w:rsidRPr="002A0E16" w:rsidP="005F768A" w14:paraId="0548A377" w14:textId="77777777">
      <w:pPr>
        <w:rPr>
          <w:rFonts w:ascii="微软雅黑" w:eastAsia="微软雅黑" w:hAnsi="微软雅黑" w:cs="微软雅黑"/>
          <w:sz w:val="22"/>
          <w:szCs w:val="22"/>
        </w:rPr>
      </w:pPr>
      <w:r w:rsidRPr="002A0E16">
        <w:rPr>
          <w:rFonts w:ascii="微软雅黑" w:eastAsia="微软雅黑" w:hAnsi="微软雅黑" w:cs="微软雅黑" w:hint="eastAsia"/>
          <w:sz w:val="22"/>
          <w:szCs w:val="22"/>
        </w:rPr>
        <w:t>对于准备还不是很充足这种事情，</w:t>
      </w:r>
      <w:r w:rsidRPr="002A0E16">
        <w:rPr>
          <w:rFonts w:ascii="微软雅黑" w:eastAsia="微软雅黑" w:hAnsi="微软雅黑" w:cs="微软雅黑" w:hint="eastAsia"/>
          <w:sz w:val="22"/>
          <w:szCs w:val="22"/>
        </w:rPr>
        <w:t>兔砸也</w:t>
      </w:r>
      <w:r w:rsidRPr="002A0E16">
        <w:rPr>
          <w:rFonts w:ascii="微软雅黑" w:eastAsia="微软雅黑" w:hAnsi="微软雅黑" w:cs="微软雅黑" w:hint="eastAsia"/>
          <w:sz w:val="22"/>
          <w:szCs w:val="22"/>
        </w:rPr>
        <w:t>表示十分的无奈，于是决定在给其余的势力一些准备的时间，至于最后能够做到怎么样的程度就看他们自己。</w:t>
      </w:r>
    </w:p>
    <w:p w:rsidR="002A0E16" w:rsidRPr="002A0E16" w:rsidP="005F768A" w14:paraId="4EB3CCAB" w14:textId="77777777">
      <w:pPr>
        <w:rPr>
          <w:rFonts w:ascii="微软雅黑" w:eastAsia="微软雅黑" w:hAnsi="微软雅黑" w:cs="微软雅黑"/>
          <w:sz w:val="22"/>
          <w:szCs w:val="22"/>
        </w:rPr>
      </w:pPr>
    </w:p>
    <w:p w:rsidR="002A0E16" w:rsidRPr="002A0E16" w:rsidP="005F768A" w14:paraId="62BF9E0D" w14:textId="77777777">
      <w:pPr>
        <w:rPr>
          <w:rFonts w:ascii="微软雅黑" w:eastAsia="微软雅黑" w:hAnsi="微软雅黑" w:cs="微软雅黑"/>
          <w:sz w:val="22"/>
          <w:szCs w:val="22"/>
        </w:rPr>
      </w:pPr>
      <w:r w:rsidRPr="002A0E16">
        <w:rPr>
          <w:rFonts w:ascii="微软雅黑" w:eastAsia="微软雅黑" w:hAnsi="微软雅黑" w:cs="微软雅黑" w:hint="eastAsia"/>
          <w:sz w:val="22"/>
          <w:szCs w:val="22"/>
        </w:rPr>
        <w:t>大量的无人机从人工智能所控制的生产线之中被运输出来，作战行无人机前往了各个空天战舰的仓库之中静静的等待着，并且补充为数不多的能源，而多功能工程型无人机在制造出来之时就使用了已经充满电的电池，通过深空采矿船送到相应的矿点去采</w:t>
      </w:r>
      <w:r w:rsidRPr="002A0E16">
        <w:rPr>
          <w:rFonts w:ascii="微软雅黑" w:eastAsia="微软雅黑" w:hAnsi="微软雅黑" w:cs="微软雅黑" w:hint="eastAsia"/>
          <w:sz w:val="22"/>
          <w:szCs w:val="22"/>
        </w:rPr>
        <w:t>集所需要的物资，核聚变引擎所带来的效率可以十分轻松的在太阳系驰骋，无线能源传输让能源的补充不再是一件十分困难的事情。</w:t>
      </w:r>
    </w:p>
    <w:p w:rsidR="002A0E16" w:rsidRPr="002A0E16" w:rsidP="005F768A" w14:paraId="6C1F4212" w14:textId="77777777">
      <w:pPr>
        <w:rPr>
          <w:rFonts w:ascii="微软雅黑" w:eastAsia="微软雅黑" w:hAnsi="微软雅黑" w:cs="微软雅黑"/>
          <w:sz w:val="22"/>
          <w:szCs w:val="22"/>
        </w:rPr>
      </w:pPr>
    </w:p>
    <w:p w:rsidR="002A0E16" w:rsidRPr="002A0E16" w:rsidP="005F768A" w14:paraId="06369538" w14:textId="77777777">
      <w:pPr>
        <w:rPr>
          <w:rFonts w:ascii="微软雅黑" w:eastAsia="微软雅黑" w:hAnsi="微软雅黑" w:cs="微软雅黑"/>
          <w:sz w:val="22"/>
          <w:szCs w:val="22"/>
        </w:rPr>
      </w:pPr>
      <w:r w:rsidRPr="002A0E16">
        <w:rPr>
          <w:rFonts w:ascii="微软雅黑" w:eastAsia="微软雅黑" w:hAnsi="微软雅黑" w:cs="微软雅黑" w:hint="eastAsia"/>
          <w:sz w:val="22"/>
          <w:szCs w:val="22"/>
        </w:rPr>
        <w:t>准备在半个月之后终于可以说完成了，在弱人工智能的帮助之下，生产线的效能得到了最大的发挥，没有了人力的限制，机械在人工智能的加持</w:t>
      </w:r>
      <w:r w:rsidRPr="002A0E16">
        <w:rPr>
          <w:rFonts w:ascii="微软雅黑" w:eastAsia="微软雅黑" w:hAnsi="微软雅黑" w:cs="微软雅黑" w:hint="eastAsia"/>
          <w:sz w:val="22"/>
          <w:szCs w:val="22"/>
        </w:rPr>
        <w:t>下爆兵能力</w:t>
      </w:r>
      <w:r w:rsidRPr="002A0E16">
        <w:rPr>
          <w:rFonts w:ascii="微软雅黑" w:eastAsia="微软雅黑" w:hAnsi="微软雅黑" w:cs="微软雅黑" w:hint="eastAsia"/>
          <w:sz w:val="22"/>
          <w:szCs w:val="22"/>
        </w:rPr>
        <w:t>得到了最大程度的发挥。</w:t>
      </w:r>
    </w:p>
    <w:p w:rsidR="002A0E16" w:rsidRPr="002A0E16" w:rsidP="005F768A" w14:paraId="77072F60" w14:textId="77777777">
      <w:pPr>
        <w:rPr>
          <w:rFonts w:ascii="微软雅黑" w:eastAsia="微软雅黑" w:hAnsi="微软雅黑" w:cs="微软雅黑"/>
          <w:sz w:val="22"/>
          <w:szCs w:val="22"/>
        </w:rPr>
      </w:pPr>
    </w:p>
    <w:p w:rsidR="002A0E16" w:rsidRPr="002A0E16" w:rsidP="005F768A" w14:paraId="69B17241" w14:textId="77777777">
      <w:pPr>
        <w:rPr>
          <w:rFonts w:ascii="微软雅黑" w:eastAsia="微软雅黑" w:hAnsi="微软雅黑" w:cs="微软雅黑"/>
          <w:sz w:val="22"/>
          <w:szCs w:val="22"/>
        </w:rPr>
      </w:pPr>
      <w:r w:rsidRPr="002A0E16">
        <w:rPr>
          <w:rFonts w:ascii="微软雅黑" w:eastAsia="微软雅黑" w:hAnsi="微软雅黑" w:cs="微软雅黑" w:hint="eastAsia"/>
          <w:sz w:val="22"/>
          <w:szCs w:val="22"/>
        </w:rPr>
        <w:t>在太空之中待命的空天母舰已经有594艘，携带者大量的生活物资以及可以畅游整个太阳系的核聚变燃料，其仓库之中还有大量的无人机处于待命状态，太空之中时不时的就有一艘深空采矿船从大气曾之中返回地星表面，但并不是所有的采矿船都会返回地星的表面，在太空之中还有大量的无人机和深空采矿船在组装这一个太空基地，只是立项比较晚，规格还在比较的小。</w:t>
      </w:r>
    </w:p>
    <w:p w:rsidR="002A0E16" w:rsidRPr="002A0E16" w:rsidP="005F768A" w14:paraId="57791588" w14:textId="77777777">
      <w:pPr>
        <w:rPr>
          <w:rFonts w:ascii="微软雅黑" w:eastAsia="微软雅黑" w:hAnsi="微软雅黑" w:cs="微软雅黑"/>
          <w:sz w:val="22"/>
          <w:szCs w:val="22"/>
        </w:rPr>
      </w:pPr>
    </w:p>
    <w:p w:rsidR="002A0E16" w:rsidRPr="002A0E16" w:rsidP="005F768A" w14:paraId="5B3BEE27" w14:textId="77777777">
      <w:pPr>
        <w:rPr>
          <w:rFonts w:ascii="微软雅黑" w:eastAsia="微软雅黑" w:hAnsi="微软雅黑" w:cs="微软雅黑"/>
          <w:sz w:val="22"/>
          <w:szCs w:val="22"/>
        </w:rPr>
      </w:pPr>
      <w:r w:rsidRPr="002A0E16">
        <w:rPr>
          <w:rFonts w:ascii="微软雅黑" w:eastAsia="微软雅黑" w:hAnsi="微软雅黑" w:cs="微软雅黑" w:hint="eastAsia"/>
          <w:sz w:val="22"/>
          <w:szCs w:val="22"/>
        </w:rPr>
        <w:t>而一个月的准备时间让世界上的大国都全部完成了撤侨，并且将一些重要的设备完成转移，</w:t>
      </w:r>
      <w:r w:rsidRPr="002A0E16">
        <w:rPr>
          <w:rFonts w:ascii="微软雅黑" w:eastAsia="微软雅黑" w:hAnsi="微软雅黑" w:cs="微软雅黑" w:hint="eastAsia"/>
          <w:sz w:val="22"/>
          <w:szCs w:val="22"/>
        </w:rPr>
        <w:t>兔砸也是</w:t>
      </w:r>
      <w:r w:rsidRPr="002A0E16">
        <w:rPr>
          <w:rFonts w:ascii="微软雅黑" w:eastAsia="微软雅黑" w:hAnsi="微软雅黑" w:cs="微软雅黑" w:hint="eastAsia"/>
          <w:sz w:val="22"/>
          <w:szCs w:val="22"/>
        </w:rPr>
        <w:t>如此，而各个大国在这段时间并不是没有</w:t>
      </w:r>
      <w:r w:rsidRPr="002A0E16">
        <w:rPr>
          <w:rFonts w:ascii="微软雅黑" w:eastAsia="微软雅黑" w:hAnsi="微软雅黑" w:cs="微软雅黑" w:hint="eastAsia"/>
          <w:sz w:val="22"/>
          <w:szCs w:val="22"/>
        </w:rPr>
        <w:t>看到兔砸的</w:t>
      </w:r>
      <w:r w:rsidRPr="002A0E16">
        <w:rPr>
          <w:rFonts w:ascii="微软雅黑" w:eastAsia="微软雅黑" w:hAnsi="微软雅黑" w:cs="微软雅黑" w:hint="eastAsia"/>
          <w:sz w:val="22"/>
          <w:szCs w:val="22"/>
        </w:rPr>
        <w:t>动作，而是看到了也无能为力，在太空这个领域他们最多只是发射一些没有远航能力的太空飞船上去，机动性相对来说就是渣渣，自然也就不敢惹兔砸。</w:t>
      </w:r>
    </w:p>
    <w:p w:rsidR="002A0E16" w:rsidRPr="002A0E16" w:rsidP="005F768A" w14:paraId="252C2FA7" w14:textId="77777777">
      <w:pPr>
        <w:rPr>
          <w:rFonts w:ascii="微软雅黑" w:eastAsia="微软雅黑" w:hAnsi="微软雅黑" w:cs="微软雅黑"/>
          <w:sz w:val="22"/>
          <w:szCs w:val="22"/>
        </w:rPr>
      </w:pPr>
    </w:p>
    <w:p w:rsidR="002A0E16" w:rsidRPr="002A0E16" w:rsidP="005F768A" w14:paraId="2B2CD935" w14:textId="77777777">
      <w:pPr>
        <w:rPr>
          <w:rFonts w:ascii="微软雅黑" w:eastAsia="微软雅黑" w:hAnsi="微软雅黑" w:cs="微软雅黑"/>
          <w:sz w:val="22"/>
          <w:szCs w:val="22"/>
        </w:rPr>
      </w:pPr>
      <w:r w:rsidRPr="002A0E16">
        <w:rPr>
          <w:rFonts w:ascii="微软雅黑" w:eastAsia="微软雅黑" w:hAnsi="微软雅黑" w:cs="微软雅黑" w:hint="eastAsia"/>
          <w:sz w:val="22"/>
          <w:szCs w:val="22"/>
        </w:rPr>
        <w:t>“李将军，我们的准备已经全部完成，1774艘空天母舰以及1125万架无人机已经完成了准备，生产线的周边防御已经完成了部署，各大边境的防御也已经完成了部署，能够完全的保护各个地区不会受到任何动能武器的攻击。</w:t>
      </w:r>
    </w:p>
    <w:p w:rsidR="002A0E16" w:rsidRPr="002A0E16" w:rsidP="005F768A" w14:paraId="7295A14A" w14:textId="77777777">
      <w:pPr>
        <w:rPr>
          <w:rFonts w:ascii="微软雅黑" w:eastAsia="微软雅黑" w:hAnsi="微软雅黑" w:cs="微软雅黑"/>
          <w:sz w:val="22"/>
          <w:szCs w:val="22"/>
        </w:rPr>
      </w:pPr>
    </w:p>
    <w:p w:rsidR="002A0E16" w:rsidRPr="002A0E16" w:rsidP="005F768A" w14:paraId="71598852" w14:textId="77777777">
      <w:pPr>
        <w:rPr>
          <w:rFonts w:ascii="微软雅黑" w:eastAsia="微软雅黑" w:hAnsi="微软雅黑" w:cs="微软雅黑"/>
          <w:sz w:val="22"/>
          <w:szCs w:val="22"/>
        </w:rPr>
      </w:pPr>
      <w:r w:rsidRPr="002A0E16">
        <w:rPr>
          <w:rFonts w:ascii="微软雅黑" w:eastAsia="微软雅黑" w:hAnsi="微软雅黑" w:cs="微软雅黑" w:hint="eastAsia"/>
          <w:sz w:val="22"/>
          <w:szCs w:val="22"/>
        </w:rPr>
        <w:t>用于支持战场调度的量子计算机完成了300%计算机力冗余，并且做好了防护可以保证人工智能的正常运行。”</w:t>
      </w:r>
    </w:p>
    <w:p w:rsidR="002A0E16" w:rsidRPr="002A0E16" w:rsidP="005F768A" w14:paraId="12CF961F" w14:textId="77777777">
      <w:pPr>
        <w:rPr>
          <w:rFonts w:ascii="微软雅黑" w:eastAsia="微软雅黑" w:hAnsi="微软雅黑" w:cs="微软雅黑"/>
          <w:sz w:val="22"/>
          <w:szCs w:val="22"/>
        </w:rPr>
      </w:pPr>
    </w:p>
    <w:p w:rsidR="002A0E16" w:rsidRPr="002A0E16" w:rsidP="005F768A" w14:paraId="40BEDF21" w14:textId="77777777">
      <w:pPr>
        <w:rPr>
          <w:rFonts w:ascii="微软雅黑" w:eastAsia="微软雅黑" w:hAnsi="微软雅黑" w:cs="微软雅黑"/>
          <w:sz w:val="22"/>
          <w:szCs w:val="22"/>
        </w:rPr>
      </w:pPr>
      <w:r w:rsidRPr="002A0E16">
        <w:rPr>
          <w:rFonts w:ascii="微软雅黑" w:eastAsia="微软雅黑" w:hAnsi="微软雅黑" w:cs="微软雅黑" w:hint="eastAsia"/>
          <w:sz w:val="22"/>
          <w:szCs w:val="22"/>
        </w:rPr>
        <w:t>“完成了最后准备了吗？想来我们的对手也是完成了准备了，就是不知道他们的准备工作做的怎么样了。</w:t>
      </w:r>
    </w:p>
    <w:p w:rsidR="002A0E16" w:rsidRPr="002A0E16" w:rsidP="005F768A" w14:paraId="7582D3D8" w14:textId="77777777">
      <w:pPr>
        <w:rPr>
          <w:rFonts w:ascii="微软雅黑" w:eastAsia="微软雅黑" w:hAnsi="微软雅黑" w:cs="微软雅黑"/>
          <w:sz w:val="22"/>
          <w:szCs w:val="22"/>
        </w:rPr>
      </w:pPr>
    </w:p>
    <w:p w:rsidR="002A0E16" w:rsidRPr="002A0E16" w:rsidP="005F768A" w14:paraId="37060406" w14:textId="77777777">
      <w:pPr>
        <w:rPr>
          <w:rFonts w:ascii="微软雅黑" w:eastAsia="微软雅黑" w:hAnsi="微软雅黑" w:cs="微软雅黑"/>
          <w:sz w:val="22"/>
          <w:szCs w:val="22"/>
        </w:rPr>
      </w:pPr>
      <w:r w:rsidRPr="002A0E16">
        <w:rPr>
          <w:rFonts w:ascii="微软雅黑" w:eastAsia="微软雅黑" w:hAnsi="微软雅黑" w:cs="微软雅黑" w:hint="eastAsia"/>
          <w:sz w:val="22"/>
          <w:szCs w:val="22"/>
        </w:rPr>
        <w:t>好了，去给001号下达攻击命令吧，目标所有对华不友好国家，在发现有任何国家或地区有对华的不友好冲动，立即将其加入到攻击目标之中，做好必要的网络信息筛选，必要出现发动人员。”</w:t>
      </w:r>
    </w:p>
    <w:p w:rsidR="002A0E16" w:rsidRPr="002A0E16" w:rsidP="005F768A" w14:paraId="7CD52C13" w14:textId="77777777">
      <w:pPr>
        <w:rPr>
          <w:rFonts w:ascii="微软雅黑" w:eastAsia="微软雅黑" w:hAnsi="微软雅黑" w:cs="微软雅黑"/>
          <w:sz w:val="22"/>
          <w:szCs w:val="22"/>
        </w:rPr>
      </w:pPr>
    </w:p>
    <w:p w:rsidR="002A0E16" w:rsidRPr="002A0E16" w:rsidP="005F768A" w14:paraId="1908C333" w14:textId="77777777">
      <w:pPr>
        <w:rPr>
          <w:rFonts w:ascii="微软雅黑" w:eastAsia="微软雅黑" w:hAnsi="微软雅黑" w:cs="微软雅黑"/>
          <w:sz w:val="22"/>
          <w:szCs w:val="22"/>
        </w:rPr>
      </w:pPr>
      <w:r w:rsidRPr="002A0E16">
        <w:rPr>
          <w:rFonts w:ascii="微软雅黑" w:eastAsia="微软雅黑" w:hAnsi="微软雅黑" w:cs="微软雅黑" w:hint="eastAsia"/>
          <w:sz w:val="22"/>
          <w:szCs w:val="22"/>
        </w:rPr>
        <w:t>“是。”</w:t>
      </w:r>
    </w:p>
    <w:p w:rsidR="002A0E16" w:rsidRPr="002A0E16" w:rsidP="005F768A" w14:paraId="00353D65" w14:textId="77777777">
      <w:pPr>
        <w:rPr>
          <w:rFonts w:ascii="微软雅黑" w:eastAsia="微软雅黑" w:hAnsi="微软雅黑" w:cs="微软雅黑"/>
          <w:sz w:val="22"/>
          <w:szCs w:val="22"/>
        </w:rPr>
      </w:pPr>
    </w:p>
    <w:p w:rsidR="002A0E16" w:rsidRPr="002A0E16" w:rsidP="005F768A" w14:paraId="2511CB91" w14:textId="413E7454">
      <w:pPr>
        <w:rPr>
          <w:rFonts w:ascii="微软雅黑" w:eastAsia="微软雅黑" w:hAnsi="微软雅黑" w:cs="微软雅黑"/>
          <w:sz w:val="22"/>
          <w:szCs w:val="22"/>
        </w:rPr>
      </w:pPr>
      <w:r w:rsidRPr="002A0E16">
        <w:rPr>
          <w:rFonts w:ascii="微软雅黑" w:eastAsia="微软雅黑" w:hAnsi="微软雅黑" w:cs="微软雅黑" w:hint="eastAsia"/>
          <w:sz w:val="22"/>
          <w:szCs w:val="22"/>
        </w:rPr>
        <w:t>攻击的命令下达的瞬间，大量的空天母舰开启了自己的引擎开始前往所预定的地点，</w:t>
      </w:r>
      <w:r w:rsidRPr="002A0E16">
        <w:rPr>
          <w:rFonts w:ascii="微软雅黑" w:eastAsia="微软雅黑" w:hAnsi="微软雅黑" w:cs="微软雅黑" w:hint="eastAsia"/>
          <w:sz w:val="22"/>
          <w:szCs w:val="22"/>
        </w:rPr>
        <w:t>一</w:t>
      </w:r>
      <w:r w:rsidRPr="002A0E16">
        <w:rPr>
          <w:rFonts w:ascii="微软雅黑" w:eastAsia="微软雅黑" w:hAnsi="微软雅黑" w:cs="微软雅黑" w:hint="eastAsia"/>
          <w:sz w:val="22"/>
          <w:szCs w:val="22"/>
        </w:rPr>
        <w:t>场地星之上从未出现过的战斗即将拉开序幕……</w:t>
      </w:r>
    </w:p>
    <w:p w:rsidR="002A0E16" w:rsidRPr="002A0E16" w:rsidP="005F768A" w14:paraId="46B457D9" w14:textId="45D4848E">
      <w:pPr>
        <w:rPr>
          <w:rFonts w:ascii="微软雅黑" w:eastAsia="微软雅黑" w:hAnsi="微软雅黑" w:cs="微软雅黑"/>
          <w:sz w:val="22"/>
          <w:szCs w:val="22"/>
        </w:rPr>
      </w:pPr>
    </w:p>
    <w:p w:rsidR="00A14939" w:rsidRPr="002A0E16" w:rsidP="005F768A" w14:paraId="3D073272"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