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D1DD64B" w14:textId="77777777">
      <w:pPr>
        <w:pStyle w:val="Heading2"/>
      </w:pPr>
      <w:r w:rsidRPr="00DF4D1D">
        <w:rPr>
          <w:rFonts w:hint="eastAsia"/>
        </w:rPr>
        <w:t>第十章</w:t>
      </w:r>
      <w:r w:rsidRPr="00DF4D1D">
        <w:rPr>
          <w:rFonts w:hint="eastAsia"/>
        </w:rPr>
        <w:t xml:space="preserve"> </w:t>
      </w:r>
      <w:r w:rsidRPr="00DF4D1D">
        <w:rPr>
          <w:rFonts w:hint="eastAsia"/>
        </w:rPr>
        <w:t>巨头们开始慌了</w:t>
      </w:r>
    </w:p>
    <w:p w:rsidR="00EA55F0" w:rsidRPr="00DF4D1D" w:rsidP="005F768A" w14:paraId="4CB2A05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随着事态的发酵，另外的</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供应商也开始注意到穹苍这个语言了。其实注意的应该不是语言。而是其中的底层架构，没有研究其中道理的人可能就是认为就是语言之间的差距。但是差距再大也是基于底层架构。</w:t>
      </w:r>
    </w:p>
    <w:p w:rsidR="00EA55F0" w:rsidRPr="00DF4D1D" w:rsidP="005F768A" w14:paraId="7BBDD9B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但是穹苍的设计并不是应对与经典计算机所设计的语言，所以连底层架构也得重新进行架构，为了以后的量子计算机做准备。</w:t>
      </w:r>
    </w:p>
    <w:p w:rsidR="00EA55F0" w:rsidRPr="00DF4D1D" w:rsidP="005F768A" w14:paraId="3D55E6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Intel公司，开发部</w:t>
      </w:r>
    </w:p>
    <w:p w:rsidR="00EA55F0" w:rsidRPr="00DF4D1D" w:rsidP="005F768A" w14:paraId="236A065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开发部组长说到“怎么样，内核解密完成没有”</w:t>
      </w:r>
    </w:p>
    <w:p w:rsidR="00EA55F0" w:rsidRPr="00DF4D1D" w:rsidP="005F768A" w14:paraId="3582BBC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“没有，完全没有办法。内部信息解析出来全部是乱码，玩去无法获得任何有用的信息。我们可以将其全部换成0和1来解析，但是这需要量子计算机才可能拥有这样的运算速度。我们所拥有的超算算力不够”</w:t>
      </w:r>
    </w:p>
    <w:p w:rsidR="00EA55F0" w:rsidRPr="00DF4D1D" w:rsidP="005F768A" w14:paraId="7369CE2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“该死这两天时间，你们什么有用的东西都没有吗？”</w:t>
      </w:r>
    </w:p>
    <w:p w:rsidR="00EA55F0" w:rsidRPr="00DF4D1D" w:rsidP="005F768A" w14:paraId="3D159AD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“并不是，我们发现它的二进制码所表示的信息和解析出来的信息有相当的差距。也许并不是基于二进制的编码？”</w:t>
      </w:r>
    </w:p>
    <w:p w:rsidR="00EA55F0" w:rsidRPr="00DF4D1D" w:rsidP="005F768A" w14:paraId="00E2BFD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“意思就是说，除了使用量子计算机之外，就没有办法进行解析了吗？”</w:t>
      </w:r>
    </w:p>
    <w:p w:rsidR="00EA55F0" w:rsidRPr="00DF4D1D" w:rsidP="005F768A" w14:paraId="15E7683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w:t>
      </w:r>
    </w:p>
    <w:p w:rsidR="00EA55F0" w:rsidRPr="00DF4D1D" w:rsidP="005F768A" w14:paraId="6996B5A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这位技术组长也不是傻子，知道自己手底下员工的能力。如果愿意，</w:t>
      </w:r>
      <w:r w:rsidRPr="00DF4D1D">
        <w:rPr>
          <w:rFonts w:ascii="微软雅黑" w:eastAsia="微软雅黑" w:hAnsi="微软雅黑" w:cs="微软雅黑" w:hint="eastAsia"/>
          <w:sz w:val="22"/>
          <w:szCs w:val="22"/>
        </w:rPr>
        <w:t>zen</w:t>
      </w:r>
      <w:r w:rsidRPr="00DF4D1D">
        <w:rPr>
          <w:rFonts w:ascii="微软雅黑" w:eastAsia="微软雅黑" w:hAnsi="微软雅黑" w:cs="微软雅黑" w:hint="eastAsia"/>
          <w:sz w:val="22"/>
          <w:szCs w:val="22"/>
        </w:rPr>
        <w:t>架构很快都可以弄出眉目的。可是这完全没玩办法解析，甚至不是基于二进制的底层架构，而是更高级的架构向下兼容二进制架构。</w:t>
      </w:r>
    </w:p>
    <w:p w:rsidR="00EA55F0" w:rsidRPr="00DF4D1D" w:rsidP="005F768A" w14:paraId="55C4275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“总管，我们没有还是没有收获。只能够确定这个架构并不是基于二进制的编</w:t>
      </w:r>
      <w:r w:rsidRPr="00DF4D1D">
        <w:rPr>
          <w:rFonts w:ascii="微软雅黑" w:eastAsia="微软雅黑" w:hAnsi="微软雅黑" w:cs="微软雅黑" w:hint="eastAsia"/>
          <w:sz w:val="22"/>
          <w:szCs w:val="22"/>
        </w:rPr>
        <w:t>码”</w:t>
      </w:r>
    </w:p>
    <w:p w:rsidR="00EA55F0" w:rsidRPr="00DF4D1D" w:rsidP="005F768A" w14:paraId="612712D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“好的，我知道了。我还是知道你的能力的，这么久都没有完成解析也不是你的问题了，而是这个设计者太过于厉害。我去报告BOSS了，你在尝试一下……”</w:t>
      </w:r>
    </w:p>
    <w:p w:rsidR="00EA55F0" w:rsidRPr="00DF4D1D" w:rsidP="005F768A" w14:paraId="3309DB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Intel</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BOSS的房间</w:t>
      </w:r>
    </w:p>
    <w:p w:rsidR="00EA55F0" w:rsidRPr="00DF4D1D" w:rsidP="005F768A" w14:paraId="1C3D70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“BOSS，我们没有办法完成解析……”</w:t>
      </w:r>
    </w:p>
    <w:p w:rsidR="00EA55F0" w:rsidRPr="00DF4D1D" w:rsidP="005F768A" w14:paraId="7C0F447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“没事了，你来看一下这封邮件。是这个语言的制作者发来的邮件”</w:t>
      </w:r>
    </w:p>
    <w:p w:rsidR="00EA55F0" w:rsidRPr="00DF4D1D" w:rsidP="005F768A" w14:paraId="70C16F0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BOSS的电脑屏幕上显示着：尊敬的保尔·德先生，您的x</w:t>
      </w:r>
      <w:r w:rsidRPr="00DF4D1D">
        <w:rPr>
          <w:rFonts w:ascii="微软雅黑" w:eastAsia="微软雅黑" w:hAnsi="微软雅黑" w:cs="微软雅黑"/>
          <w:sz w:val="22"/>
          <w:szCs w:val="22"/>
        </w:rPr>
        <w:t>86</w:t>
      </w:r>
      <w:r w:rsidRPr="00DF4D1D">
        <w:rPr>
          <w:rFonts w:ascii="微软雅黑" w:eastAsia="微软雅黑" w:hAnsi="微软雅黑" w:cs="微软雅黑" w:hint="eastAsia"/>
          <w:sz w:val="22"/>
          <w:szCs w:val="22"/>
        </w:rPr>
        <w:t>架构已经落伍了，要不试试我们的穹苍，它包含了更先进的基于量子算法的底层架构。以及改进后的汇编语言。我相信我您已经验证过我说的话了，您的技术团队详细已经进行了底层的破解。相信我，您的对手AMD相信也是一样的。但是我们的合作对象只有一位，请你一定要想好，至于我可不可以自己造出</w:t>
      </w:r>
      <w:r w:rsidRPr="00DF4D1D">
        <w:rPr>
          <w:rFonts w:ascii="微软雅黑" w:eastAsia="微软雅黑" w:hAnsi="微软雅黑" w:cs="微软雅黑" w:hint="eastAsia"/>
          <w:sz w:val="22"/>
          <w:szCs w:val="22"/>
        </w:rPr>
        <w:t>cpu</w:t>
      </w:r>
      <w:r w:rsidRPr="00DF4D1D">
        <w:rPr>
          <w:rFonts w:ascii="微软雅黑" w:eastAsia="微软雅黑" w:hAnsi="微软雅黑" w:cs="微软雅黑" w:hint="eastAsia"/>
          <w:sz w:val="22"/>
          <w:szCs w:val="22"/>
        </w:rPr>
        <w:t>我是造不出来，但是你知道为什么我可以写出量子计算机使用的吗？希望您可以好好的考虑一下。</w:t>
      </w:r>
    </w:p>
    <w:p w:rsidR="00EA55F0" w:rsidRPr="00DF4D1D" w:rsidP="005F768A" w14:paraId="47CD409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我的邮箱是，如果想要合作的话可以用这个邮箱联系我。</w:t>
      </w:r>
    </w:p>
    <w:p w:rsidR="00EA55F0" w:rsidRPr="00DF4D1D" w:rsidP="005F768A" w14:paraId="283329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邮箱：</w:t>
      </w:r>
      <w:hyperlink r:id="rId6" w:history="1">
        <w:r w:rsidRPr="00DF4D1D">
          <w:rPr>
            <w:rStyle w:val="Hyperlink"/>
            <w:rFonts w:ascii="微软雅黑" w:eastAsia="微软雅黑" w:hAnsi="微软雅黑" w:cs="微软雅黑"/>
            <w:sz w:val="22"/>
            <w:szCs w:val="22"/>
          </w:rPr>
          <w:t>XXXXXXXXXXXXXXXX@tian.com</w:t>
        </w:r>
      </w:hyperlink>
    </w:p>
    <w:p w:rsidR="00EA55F0" w:rsidRPr="00DF4D1D" w:rsidP="005F768A" w14:paraId="4DDC8A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“BOOS，这……这是，难道我们已经完了吗？”</w:t>
      </w:r>
    </w:p>
    <w:p w:rsidR="00EA55F0" w:rsidRPr="00DF4D1D" w:rsidP="005F768A" w14:paraId="20AE67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不知道，我希望这是假的，但是这是不可能的呢，既然能够设计出量子计算机所使用的语言，一定在量子计算机领域有相当成就的人物。如今想要和我们合作很有可能是因为他们的量子计算机还不成熟，但是已经生产出来了。甚至可以正式投入使用了。只是不知道因为什么原因没有大规模的生产使用而已。”</w:t>
      </w:r>
    </w:p>
    <w:p w:rsidR="00EA55F0" w:rsidRPr="00DF4D1D" w:rsidP="005F768A" w14:paraId="5DD3A95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“完全没有办法了吗？只能够慢慢的等死吗？”</w:t>
      </w:r>
    </w:p>
    <w:p w:rsidR="00EA55F0" w:rsidRPr="00DF4D1D" w:rsidP="005F768A" w14:paraId="1C13FB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“是的，除非……”</w:t>
      </w:r>
    </w:p>
    <w:p w:rsidR="00EA55F0" w:rsidRPr="00DF4D1D" w:rsidP="005F768A" w14:paraId="459594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“BOSS，真的要这么做吗？”</w:t>
      </w:r>
    </w:p>
    <w:p w:rsidR="00EA55F0" w:rsidRPr="00DF4D1D" w:rsidP="005F768A" w14:paraId="1670B93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保尔·德没有说话，只是在那儿沉思。过了好一会儿才抬起头来。</w:t>
      </w:r>
    </w:p>
    <w:p w:rsidR="00EA55F0" w:rsidRPr="00DF4D1D" w:rsidP="005F768A" w14:paraId="7D7E64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“为了我们公司的我认为我们可以冒险一次，记住不要留下痕迹。去god雇佣1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个高手，不用在意价钱”</w:t>
      </w:r>
    </w:p>
    <w:p w:rsidR="00EA55F0" w:rsidRPr="00DF4D1D" w:rsidP="005F768A" w14:paraId="74E51CF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“好的，我这就去半”</w:t>
      </w:r>
    </w:p>
    <w:p w:rsidR="00EA55F0" w:rsidRPr="00DF4D1D" w:rsidP="005F768A" w14:paraId="1495072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“给那个创作者说：我们可以接受合作，但是需要面谈。具体的方案就由你来定，倒是候就由你来和他交涉，提的要求就做个样子就行。”</w:t>
      </w:r>
    </w:p>
    <w:p w:rsidR="00EA55F0" w:rsidRPr="00DF4D1D" w:rsidP="005F768A" w14:paraId="3440FBE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“好的，我明白了。”</w:t>
      </w:r>
    </w:p>
    <w:p w:rsidR="00EA55F0" w:rsidRPr="00DF4D1D" w:rsidP="005F768A" w14:paraId="3C0D7DE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与此同时，AMD也是如此只不过没有Intel那么疯狂而已。但也是很慌张。</w:t>
      </w:r>
    </w:p>
    <w:p w:rsidR="00EA55F0" w:rsidRPr="00DF4D1D" w:rsidP="005F768A" w14:paraId="6CA2DED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F4C414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正在无聊的孙源玲突然听到了令他感兴趣的信息。</w:t>
      </w:r>
    </w:p>
    <w:p w:rsidR="00EA55F0" w:rsidRPr="00DF4D1D" w:rsidP="005F768A" w14:paraId="6B71838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“主人，Intel同意了合作的提议，但是要求线下见面。”</w:t>
      </w:r>
    </w:p>
    <w:p w:rsidR="00EA55F0" w:rsidRPr="00DF4D1D" w:rsidP="005F768A" w14:paraId="7CCFD57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“爱丽，你觉得它们是不是傻？本来就应该面谈的。还要跟我强调线下见面，你说他们是傻呢还是傻呢？”</w:t>
      </w:r>
    </w:p>
    <w:p w:rsidR="00EA55F0" w:rsidRPr="00DF4D1D" w:rsidP="005F768A" w14:paraId="4C3D272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“主人，你的意识是说他们不怀好意。要不要我帮你监控一下他们的行踪？”</w:t>
      </w:r>
    </w:p>
    <w:p w:rsidR="00EA55F0" w:rsidRPr="00DF4D1D" w:rsidP="005F768A" w14:paraId="6113AC7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“不用了，兵来将挡水来土掩。更何况他们是奈何不了我的，过段时间也该晋升为金丹了。这一次应该就可以接触到这个世界的黑暗面吧。还挺期待的呢~”</w:t>
      </w:r>
    </w:p>
    <w:p w:rsidR="00EA55F0" w:rsidRPr="00DF4D1D" w:rsidP="005F768A" w14:paraId="4ACBBB3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4D9844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在大洋</w:t>
      </w:r>
      <w:r w:rsidRPr="00DF4D1D">
        <w:rPr>
          <w:rFonts w:ascii="微软雅黑" w:eastAsia="微软雅黑" w:hAnsi="微软雅黑" w:cs="微软雅黑" w:hint="eastAsia"/>
          <w:sz w:val="22"/>
          <w:szCs w:val="22"/>
        </w:rPr>
        <w:t>彼</w:t>
      </w:r>
      <w:r w:rsidRPr="00DF4D1D">
        <w:rPr>
          <w:rFonts w:ascii="微软雅黑" w:eastAsia="微软雅黑" w:hAnsi="微软雅黑" w:cs="微软雅黑" w:hint="eastAsia"/>
          <w:sz w:val="22"/>
          <w:szCs w:val="22"/>
        </w:rPr>
        <w:t>端的一个岛上。</w:t>
      </w:r>
    </w:p>
    <w:p w:rsidR="00EA55F0" w:rsidRPr="00DF4D1D" w:rsidP="005F768A" w14:paraId="27B5194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“我们的高级特工的一个任务标为1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w美元一个，您确定吗。如果您无法提供资料或者是自己指挥的话还要额外加5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w美元，您可以先付5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%的定金”</w:t>
      </w:r>
    </w:p>
    <w:p w:rsidR="00EA55F0" w:rsidRPr="00DF4D1D" w:rsidP="005F768A" w14:paraId="6996643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“OK</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没有问题，1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分钟后7</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w美元将会从瑞士银行进入你所给的账户。”</w:t>
      </w:r>
    </w:p>
    <w:p w:rsidR="00EA55F0" w:rsidRPr="00DF4D1D" w:rsidP="005F768A" w14:paraId="498FAC7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分钟过后</w:t>
      </w:r>
    </w:p>
    <w:p w:rsidR="00EA55F0" w:rsidRPr="00DF4D1D" w:rsidP="005F768A" w14:paraId="27D8D95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“谢谢您的惠顾，祝您生活愉快，生意兴隆”</w:t>
      </w:r>
    </w:p>
    <w:p w:rsidR="00EA55F0" w:rsidRPr="00DF4D1D" w:rsidP="005F768A" w14:paraId="4517366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那个接头的人在完成交易后就消失了。</w:t>
      </w:r>
    </w:p>
    <w:p w:rsidR="00EA55F0" w:rsidRPr="00DF4D1D" w:rsidP="005F768A" w14:paraId="268EC5B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“BOSS，已经完成第一步了。可以进行下一步了”</w:t>
      </w:r>
    </w:p>
    <w:p w:rsidR="00EA55F0" w:rsidRPr="00DF4D1D" w:rsidP="005F768A" w14:paraId="4E42DA9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“好的，回来吧。准备一下，让他们的人在见面的地点做好准备。”‘胜负在此一举了啊，希望这个开发者不是什么厉害的人物吧。害，怎么可能了？’</w:t>
      </w:r>
    </w:p>
    <w:p w:rsidR="00EA55F0" w:rsidRPr="00DF4D1D" w:rsidP="005F768A" w14:paraId="75C88AA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“BOSS，要是失败了怎么办。”</w:t>
      </w:r>
    </w:p>
    <w:p w:rsidR="00EA55F0" w:rsidRPr="00DF4D1D" w:rsidP="005F768A" w14:paraId="297CF50D" w14:textId="5C371F43">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“失败了，我们就和公司一起陪葬吧。只是这样就便宜了AMD了。也会让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人占尽便宜的。”</w:t>
      </w:r>
    </w:p>
    <w:p w:rsidR="00EA55F0" w:rsidRPr="00DF4D1D" w:rsidP="005F768A" w14:paraId="39D1C44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F636F05" w14:textId="77777777">
      <w:pPr>
        <w:ind w:firstLine="440" w:firstLineChars="200"/>
        <w:jc w:val="left"/>
        <w:rPr>
          <w:rFonts w:ascii="微软雅黑" w:eastAsia="微软雅黑" w:hAnsi="微软雅黑" w:cs="微软雅黑"/>
          <w:sz w:val="22"/>
          <w:szCs w:val="22"/>
        </w:rPr>
      </w:pPr>
    </w:p>
    <w:sectPr>
      <w:footerReference w:type="default" r:id="rId7"/>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XXXXXXXXXXXXXXXX@tian.com"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