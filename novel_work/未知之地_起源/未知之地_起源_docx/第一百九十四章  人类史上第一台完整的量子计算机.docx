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887AF5" w:rsidP="005F768A" w14:paraId="184C4FDF" w14:textId="323F62AE">
      <w:pPr>
        <w:tabs>
          <w:tab w:val="left" w:pos="1508"/>
        </w:tabs>
        <w:outlineLvl w:val="1"/>
        <w:rPr>
          <w:rFonts w:ascii="微软雅黑" w:eastAsia="微软雅黑" w:hAnsi="微软雅黑" w:cs="微软雅黑"/>
          <w:sz w:val="22"/>
          <w:szCs w:val="22"/>
        </w:rPr>
      </w:pPr>
      <w:r>
        <w:rPr>
          <w:rFonts w:ascii="微软雅黑" w:eastAsia="微软雅黑" w:hAnsi="微软雅黑" w:cs="微软雅黑" w:hint="eastAsia"/>
          <w:sz w:val="22"/>
          <w:szCs w:val="22"/>
        </w:rPr>
        <w:t>第一百九十四章</w:t>
      </w:r>
      <w:r w:rsidR="00E6768B">
        <w:rPr>
          <w:rFonts w:ascii="微软雅黑" w:eastAsia="微软雅黑" w:hAnsi="微软雅黑" w:cs="微软雅黑" w:hint="eastAsia"/>
          <w:sz w:val="22"/>
          <w:szCs w:val="22"/>
        </w:rPr>
        <w:t xml:space="preserve"> </w:t>
      </w:r>
      <w:r w:rsidR="00E6768B">
        <w:rPr>
          <w:rFonts w:ascii="微软雅黑" w:eastAsia="微软雅黑" w:hAnsi="微软雅黑" w:cs="微软雅黑"/>
          <w:sz w:val="22"/>
          <w:szCs w:val="22"/>
        </w:rPr>
        <w:t xml:space="preserve"> </w:t>
      </w:r>
      <w:r w:rsidR="00E6768B">
        <w:rPr>
          <w:rFonts w:ascii="微软雅黑" w:eastAsia="微软雅黑" w:hAnsi="微软雅黑" w:cs="微软雅黑" w:hint="eastAsia"/>
          <w:sz w:val="22"/>
          <w:szCs w:val="22"/>
        </w:rPr>
        <w:t>人类史上第一台完整的量子计算机</w:t>
      </w:r>
    </w:p>
    <w:p w:rsidR="00887AF5" w:rsidP="005F768A" w14:paraId="6670C4F2" w14:textId="1B3991F3">
      <w:pPr>
        <w:rPr>
          <w:rFonts w:ascii="微软雅黑" w:eastAsia="微软雅黑" w:hAnsi="微软雅黑" w:cs="微软雅黑"/>
          <w:sz w:val="22"/>
          <w:szCs w:val="22"/>
        </w:rPr>
      </w:pPr>
      <w:r>
        <w:rPr>
          <w:rFonts w:ascii="微软雅黑" w:eastAsia="微软雅黑" w:hAnsi="微软雅黑" w:cs="微软雅黑" w:hint="eastAsia"/>
          <w:sz w:val="22"/>
          <w:szCs w:val="22"/>
        </w:rPr>
        <w:t>李宏</w:t>
      </w:r>
      <w:r>
        <w:rPr>
          <w:rFonts w:ascii="微软雅黑" w:eastAsia="微软雅黑" w:hAnsi="微软雅黑" w:cs="微软雅黑" w:hint="eastAsia"/>
          <w:sz w:val="22"/>
          <w:szCs w:val="22"/>
        </w:rPr>
        <w:t>建通过</w:t>
      </w:r>
      <w:r>
        <w:rPr>
          <w:rFonts w:ascii="微软雅黑" w:eastAsia="微软雅黑" w:hAnsi="微软雅黑" w:cs="微软雅黑" w:hint="eastAsia"/>
          <w:sz w:val="22"/>
          <w:szCs w:val="22"/>
        </w:rPr>
        <w:t>在某处学习到的一个简易</w:t>
      </w:r>
      <w:r>
        <w:rPr>
          <w:rFonts w:ascii="微软雅黑" w:eastAsia="微软雅黑" w:hAnsi="微软雅黑" w:cs="微软雅黑" w:hint="eastAsia"/>
          <w:sz w:val="22"/>
          <w:szCs w:val="22"/>
        </w:rPr>
        <w:t>传送阵将两</w:t>
      </w:r>
      <w:r>
        <w:rPr>
          <w:rFonts w:ascii="微软雅黑" w:eastAsia="微软雅黑" w:hAnsi="微软雅黑" w:cs="微软雅黑" w:hint="eastAsia"/>
          <w:sz w:val="22"/>
          <w:szCs w:val="22"/>
        </w:rPr>
        <w:t>人都传送到了量子计算机所在的地方，当这台量子计算机完成建造的时候郭佳就开始琢磨着将这个量子计算机与世界隔绝起来，只留下一个普通人无论如何都不可能进去的通道，而这个通道修行者想要进去只有通过特定的传送</w:t>
      </w:r>
      <w:r>
        <w:rPr>
          <w:rFonts w:ascii="微软雅黑" w:eastAsia="微软雅黑" w:hAnsi="微软雅黑" w:cs="微软雅黑" w:hint="eastAsia"/>
          <w:sz w:val="22"/>
          <w:szCs w:val="22"/>
        </w:rPr>
        <w:t>阵才能</w:t>
      </w:r>
      <w:r>
        <w:rPr>
          <w:rFonts w:ascii="微软雅黑" w:eastAsia="微软雅黑" w:hAnsi="微软雅黑" w:cs="微软雅黑" w:hint="eastAsia"/>
          <w:sz w:val="22"/>
          <w:szCs w:val="22"/>
        </w:rPr>
        <w:t>进去，信息的传输完全依赖于量子通信。</w:t>
      </w:r>
    </w:p>
    <w:p w:rsidR="00E6768B" w:rsidP="005F768A" w14:paraId="192635F0" w14:textId="0FF7CBE0">
      <w:pPr>
        <w:rPr>
          <w:rFonts w:ascii="微软雅黑" w:eastAsia="微软雅黑" w:hAnsi="微软雅黑" w:cs="微软雅黑"/>
          <w:sz w:val="22"/>
          <w:szCs w:val="22"/>
        </w:rPr>
      </w:pPr>
      <w:r>
        <w:rPr>
          <w:rFonts w:ascii="微软雅黑" w:eastAsia="微软雅黑" w:hAnsi="微软雅黑" w:cs="微软雅黑" w:hint="eastAsia"/>
          <w:sz w:val="22"/>
          <w:szCs w:val="22"/>
        </w:rPr>
        <w:t>“我们这个研究基地还有这样的传送阵？”</w:t>
      </w:r>
    </w:p>
    <w:p w:rsidR="003A4D26" w:rsidP="005F768A" w14:paraId="30550D4B" w14:textId="5CCA0346">
      <w:pPr>
        <w:rPr>
          <w:rFonts w:ascii="微软雅黑" w:eastAsia="微软雅黑" w:hAnsi="微软雅黑" w:cs="微软雅黑"/>
          <w:sz w:val="22"/>
          <w:szCs w:val="22"/>
        </w:rPr>
      </w:pPr>
      <w:r>
        <w:rPr>
          <w:rFonts w:ascii="微软雅黑" w:eastAsia="微软雅黑" w:hAnsi="微软雅黑" w:cs="微软雅黑" w:hint="eastAsia"/>
          <w:sz w:val="22"/>
          <w:szCs w:val="22"/>
        </w:rPr>
        <w:t>“这是上方制作的一个传送阵，只有一个用于接受的专用传送锚点，这个锚点可以接受很多传送请求，方便与维护这个地方的量子计算机的正常运行。”</w:t>
      </w:r>
    </w:p>
    <w:p w:rsidR="003A4D26" w:rsidP="005F768A" w14:paraId="4CEC73E3" w14:textId="4D6EF9E8">
      <w:pPr>
        <w:rPr>
          <w:rFonts w:ascii="微软雅黑" w:eastAsia="微软雅黑" w:hAnsi="微软雅黑" w:cs="微软雅黑"/>
          <w:sz w:val="22"/>
          <w:szCs w:val="22"/>
        </w:rPr>
      </w:pPr>
      <w:r>
        <w:rPr>
          <w:rFonts w:ascii="微软雅黑" w:eastAsia="微软雅黑" w:hAnsi="微软雅黑" w:cs="微软雅黑" w:hint="eastAsia"/>
          <w:sz w:val="22"/>
          <w:szCs w:val="22"/>
        </w:rPr>
        <w:t>李俊看着周围那十分复杂的管路显然有些接受不能，十分庞大的一个绝密场所，光一个量子计算机就占据了8</w:t>
      </w:r>
      <w:r>
        <w:rPr>
          <w:rFonts w:ascii="微软雅黑" w:eastAsia="微软雅黑" w:hAnsi="微软雅黑" w:cs="微软雅黑"/>
          <w:sz w:val="22"/>
          <w:szCs w:val="22"/>
        </w:rPr>
        <w:t>0</w:t>
      </w:r>
      <w:r>
        <w:rPr>
          <w:rFonts w:ascii="微软雅黑" w:eastAsia="微软雅黑" w:hAnsi="微软雅黑" w:cs="微软雅黑" w:hint="eastAsia"/>
          <w:sz w:val="22"/>
          <w:szCs w:val="22"/>
        </w:rPr>
        <w:t>%以上的空间，剩下的空间依然很宽阔，可惜只有李俊两人在此。</w:t>
      </w:r>
    </w:p>
    <w:p w:rsidR="003A4D26" w:rsidP="005F768A" w14:paraId="35761046" w14:textId="11497F68">
      <w:pPr>
        <w:rPr>
          <w:rFonts w:ascii="微软雅黑" w:eastAsia="微软雅黑" w:hAnsi="微软雅黑" w:cs="微软雅黑"/>
          <w:sz w:val="22"/>
          <w:szCs w:val="22"/>
        </w:rPr>
      </w:pPr>
      <w:r>
        <w:rPr>
          <w:rFonts w:ascii="微软雅黑" w:eastAsia="微软雅黑" w:hAnsi="微软雅黑" w:cs="微软雅黑" w:hint="eastAsia"/>
          <w:sz w:val="22"/>
          <w:szCs w:val="22"/>
        </w:rPr>
        <w:t>“不是说这儿有人维护的嘛？为什么这儿没有看到一个人？”</w:t>
      </w:r>
    </w:p>
    <w:p w:rsidR="00874D8D" w:rsidRPr="00874D8D" w:rsidP="005F768A" w14:paraId="4BA980C9" w14:textId="4A31A167">
      <w:pPr>
        <w:rPr>
          <w:rFonts w:ascii="微软雅黑" w:eastAsia="微软雅黑" w:hAnsi="微软雅黑" w:cs="微软雅黑"/>
          <w:sz w:val="22"/>
          <w:szCs w:val="22"/>
        </w:rPr>
      </w:pPr>
      <w:r>
        <w:rPr>
          <w:rFonts w:ascii="微软雅黑" w:eastAsia="微软雅黑" w:hAnsi="微软雅黑" w:cs="微软雅黑" w:hint="eastAsia"/>
          <w:sz w:val="22"/>
          <w:szCs w:val="22"/>
        </w:rPr>
        <w:t>“你小子问那么多干嘛？这儿又不需要实时都要人盯着，只需要一个智能系统实时监测就可以，发现了异常再派人进去查看就完事儿，实时都有人看着明显不是一个节约人力的方案。”</w:t>
      </w:r>
    </w:p>
    <w:p w:rsidR="00887AF5" w:rsidP="005F768A" w14:paraId="364D1415" w14:textId="71B4FEBB">
      <w:pPr>
        <w:rPr>
          <w:rFonts w:ascii="微软雅黑" w:eastAsia="微软雅黑" w:hAnsi="微软雅黑" w:cs="微软雅黑"/>
          <w:sz w:val="22"/>
          <w:szCs w:val="22"/>
        </w:rPr>
      </w:pPr>
      <w:r>
        <w:rPr>
          <w:rFonts w:ascii="微软雅黑" w:eastAsia="微软雅黑" w:hAnsi="微软雅黑" w:cs="微软雅黑" w:hint="eastAsia"/>
          <w:sz w:val="22"/>
          <w:szCs w:val="22"/>
        </w:rPr>
        <w:t>“额，好吧，那么这么多的管线，哪儿才是量子计算机的本体，看这儿里三层外三层被缠的水泄不通，要是本体坏了怕不是很麻烦。”</w:t>
      </w:r>
    </w:p>
    <w:p w:rsidR="0021232B" w:rsidP="005F768A" w14:paraId="2C4D89FE"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“这个嘛就要劳烦你把这儿清理一下了，我相信以你的能力完全能够理清这儿的线路</w:t>
      </w:r>
      <w:r>
        <w:rPr>
          <w:rFonts w:ascii="微软雅黑" w:eastAsia="微软雅黑" w:hAnsi="微软雅黑" w:cs="微软雅黑" w:hint="eastAsia"/>
          <w:sz w:val="22"/>
          <w:szCs w:val="22"/>
        </w:rPr>
        <w:t>的，而且肯定有优化方案的，我也觉得这儿的线路实在是太繁杂了。</w:t>
      </w:r>
    </w:p>
    <w:p w:rsidR="00490B1C" w:rsidP="005F768A" w14:paraId="56CE2C93" w14:textId="3CD313CD">
      <w:pPr>
        <w:rPr>
          <w:rFonts w:ascii="微软雅黑" w:eastAsia="微软雅黑" w:hAnsi="微软雅黑" w:cs="微软雅黑"/>
          <w:sz w:val="22"/>
          <w:szCs w:val="22"/>
        </w:rPr>
      </w:pPr>
      <w:r>
        <w:rPr>
          <w:rFonts w:ascii="微软雅黑" w:eastAsia="微软雅黑" w:hAnsi="微软雅黑" w:cs="微软雅黑" w:hint="eastAsia"/>
          <w:sz w:val="22"/>
          <w:szCs w:val="22"/>
        </w:rPr>
        <w:t>加油吧少年，这是一个锻炼你能力的绝好机会。”</w:t>
      </w:r>
    </w:p>
    <w:p w:rsidR="00874D8D" w:rsidP="005F768A" w14:paraId="2D57C902" w14:textId="17FD4C61">
      <w:pPr>
        <w:rPr>
          <w:rFonts w:ascii="微软雅黑" w:eastAsia="微软雅黑" w:hAnsi="微软雅黑" w:cs="微软雅黑"/>
          <w:sz w:val="22"/>
          <w:szCs w:val="22"/>
        </w:rPr>
      </w:pPr>
      <w:r>
        <w:rPr>
          <w:rFonts w:ascii="微软雅黑" w:eastAsia="微软雅黑" w:hAnsi="微软雅黑" w:cs="微软雅黑" w:hint="eastAsia"/>
          <w:sz w:val="22"/>
          <w:szCs w:val="22"/>
        </w:rPr>
        <w:t>李俊“……”</w:t>
      </w:r>
    </w:p>
    <w:p w:rsidR="0021232B" w:rsidP="005F768A" w14:paraId="6B67F27D" w14:textId="7BCF9B97">
      <w:pPr>
        <w:rPr>
          <w:rFonts w:ascii="微软雅黑" w:eastAsia="微软雅黑" w:hAnsi="微软雅黑" w:cs="微软雅黑"/>
          <w:sz w:val="22"/>
          <w:szCs w:val="22"/>
        </w:rPr>
      </w:pPr>
      <w:r>
        <w:rPr>
          <w:rFonts w:ascii="微软雅黑" w:eastAsia="微软雅黑" w:hAnsi="微软雅黑" w:cs="微软雅黑" w:hint="eastAsia"/>
          <w:sz w:val="22"/>
          <w:szCs w:val="22"/>
        </w:rPr>
        <w:t>‘得看来这事儿是跑不掉了，难道制造好到现在都没有出现问题吗？这群维护人员难道不会绝对这些线路十分的麻烦吗？’李俊十分不解的想到。</w:t>
      </w:r>
    </w:p>
    <w:p w:rsidR="0021232B" w:rsidP="005F768A" w14:paraId="6690D9F4" w14:textId="63CE5D6B">
      <w:pPr>
        <w:rPr>
          <w:rFonts w:ascii="微软雅黑" w:eastAsia="微软雅黑" w:hAnsi="微软雅黑" w:cs="微软雅黑"/>
          <w:sz w:val="22"/>
          <w:szCs w:val="22"/>
        </w:rPr>
      </w:pPr>
      <w:r>
        <w:rPr>
          <w:rFonts w:ascii="微软雅黑" w:eastAsia="微软雅黑" w:hAnsi="微软雅黑" w:cs="微软雅黑" w:hint="eastAsia"/>
          <w:sz w:val="22"/>
          <w:szCs w:val="22"/>
        </w:rPr>
        <w:t>“李俊，接下来的事情就交给你了，我就在外面等着你的捷报。”</w:t>
      </w:r>
    </w:p>
    <w:p w:rsidR="0021232B" w:rsidP="005F768A" w14:paraId="7EE2BC91" w14:textId="315B363E">
      <w:pPr>
        <w:rPr>
          <w:rFonts w:ascii="微软雅黑" w:eastAsia="微软雅黑" w:hAnsi="微软雅黑" w:cs="微软雅黑"/>
          <w:sz w:val="22"/>
          <w:szCs w:val="22"/>
        </w:rPr>
      </w:pPr>
      <w:r>
        <w:rPr>
          <w:rFonts w:ascii="微软雅黑" w:eastAsia="微软雅黑" w:hAnsi="微软雅黑" w:cs="微软雅黑" w:hint="eastAsia"/>
          <w:sz w:val="22"/>
          <w:szCs w:val="22"/>
        </w:rPr>
        <w:t>“保证完成任务！”</w:t>
      </w:r>
    </w:p>
    <w:p w:rsidR="0021232B" w:rsidP="005F768A" w14:paraId="350F0719" w14:textId="52360022">
      <w:pPr>
        <w:rPr>
          <w:rFonts w:ascii="微软雅黑" w:eastAsia="微软雅黑" w:hAnsi="微软雅黑" w:cs="微软雅黑"/>
          <w:sz w:val="22"/>
          <w:szCs w:val="22"/>
        </w:rPr>
      </w:pPr>
      <w:r>
        <w:rPr>
          <w:rFonts w:ascii="微软雅黑" w:eastAsia="微软雅黑" w:hAnsi="微软雅黑" w:cs="微软雅黑" w:hint="eastAsia"/>
          <w:sz w:val="22"/>
          <w:szCs w:val="22"/>
        </w:rPr>
        <w:t>李宏建在交代完事情之后就十分果断的消失了。</w:t>
      </w:r>
    </w:p>
    <w:p w:rsidR="005958D5" w:rsidP="005F768A" w14:paraId="2ABDA039"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“所以我在完成之后该怎么出去？难道直接用这个量子计算机给他说</w:t>
      </w:r>
    </w:p>
    <w:p w:rsidR="005958D5" w:rsidP="005F768A" w14:paraId="09BF6332"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‘我改装完了，快放我出去？’</w:t>
      </w:r>
    </w:p>
    <w:p w:rsidR="005958D5" w:rsidP="005F768A" w14:paraId="7CAFF1E3" w14:textId="3DA9844E">
      <w:pPr>
        <w:rPr>
          <w:rFonts w:ascii="微软雅黑" w:eastAsia="微软雅黑" w:hAnsi="微软雅黑" w:cs="微软雅黑"/>
          <w:sz w:val="22"/>
          <w:szCs w:val="22"/>
        </w:rPr>
      </w:pPr>
      <w:r>
        <w:rPr>
          <w:rFonts w:ascii="微软雅黑" w:eastAsia="微软雅黑" w:hAnsi="微软雅黑" w:cs="微软雅黑" w:hint="eastAsia"/>
          <w:sz w:val="22"/>
          <w:szCs w:val="22"/>
        </w:rPr>
        <w:t>啊——感觉好奇怪啊，</w:t>
      </w:r>
      <w:r>
        <w:rPr>
          <w:rFonts w:ascii="微软雅黑" w:eastAsia="微软雅黑" w:hAnsi="微软雅黑" w:cs="微软雅黑" w:hint="eastAsia"/>
          <w:sz w:val="22"/>
          <w:szCs w:val="22"/>
        </w:rPr>
        <w:t>淦</w:t>
      </w:r>
      <w:r>
        <w:rPr>
          <w:rFonts w:ascii="微软雅黑" w:eastAsia="微软雅黑" w:hAnsi="微软雅黑" w:cs="微软雅黑" w:hint="eastAsia"/>
          <w:sz w:val="22"/>
          <w:szCs w:val="22"/>
        </w:rPr>
        <w:t>还是先把这个量子存储器接在量子计算机上完成实验再说。”</w:t>
      </w:r>
    </w:p>
    <w:p w:rsidR="005958D5" w:rsidP="005F768A" w14:paraId="2B45678C" w14:textId="2732DD26">
      <w:pPr>
        <w:rPr>
          <w:rFonts w:ascii="微软雅黑" w:eastAsia="微软雅黑" w:hAnsi="微软雅黑" w:cs="微软雅黑"/>
          <w:sz w:val="22"/>
          <w:szCs w:val="22"/>
        </w:rPr>
      </w:pPr>
      <w:r>
        <w:rPr>
          <w:rFonts w:ascii="微软雅黑" w:eastAsia="微软雅黑" w:hAnsi="微软雅黑" w:cs="微软雅黑" w:hint="eastAsia"/>
          <w:sz w:val="22"/>
          <w:szCs w:val="22"/>
        </w:rPr>
        <w:t>李俊开始清理这些纠缠在一起的管线，只是随着清理的继续，李俊的脸色越来越难看。</w:t>
      </w:r>
    </w:p>
    <w:p w:rsidR="005958D5" w:rsidP="005F768A" w14:paraId="655ABE8A" w14:textId="0E26168D">
      <w:pPr>
        <w:rPr>
          <w:rFonts w:ascii="微软雅黑" w:eastAsia="微软雅黑" w:hAnsi="微软雅黑" w:cs="微软雅黑"/>
          <w:sz w:val="22"/>
          <w:szCs w:val="22"/>
        </w:rPr>
      </w:pPr>
      <w:r>
        <w:rPr>
          <w:rFonts w:ascii="微软雅黑" w:eastAsia="微软雅黑" w:hAnsi="微软雅黑" w:cs="微软雅黑" w:hint="eastAsia"/>
          <w:sz w:val="22"/>
          <w:szCs w:val="22"/>
        </w:rPr>
        <w:t>“这绝对是故意的，</w:t>
      </w:r>
      <w:r w:rsidR="00367A04">
        <w:rPr>
          <w:rFonts w:ascii="微软雅黑" w:eastAsia="微软雅黑" w:hAnsi="微软雅黑" w:cs="微软雅黑" w:hint="eastAsia"/>
          <w:sz w:val="22"/>
          <w:szCs w:val="22"/>
        </w:rPr>
        <w:t>这种设备所配备的工程师不可能连这种程度的线都不能够理清，绝对是后面维护的时候为了方便乱穿线，简直是一点点公德心都没有，真是很不理解这些人的证书是怎么考的，基本的走线都如此的随意。</w:t>
      </w:r>
      <w:r>
        <w:rPr>
          <w:rFonts w:ascii="微软雅黑" w:eastAsia="微软雅黑" w:hAnsi="微软雅黑" w:cs="微软雅黑" w:hint="eastAsia"/>
          <w:sz w:val="22"/>
          <w:szCs w:val="22"/>
        </w:rPr>
        <w:t>”</w:t>
      </w:r>
    </w:p>
    <w:p w:rsidR="00367A04" w:rsidP="005F768A" w14:paraId="663BE1D5" w14:textId="5C3019B8">
      <w:pPr>
        <w:rPr>
          <w:rFonts w:ascii="微软雅黑" w:eastAsia="微软雅黑" w:hAnsi="微软雅黑" w:cs="微软雅黑"/>
          <w:sz w:val="22"/>
          <w:szCs w:val="22"/>
        </w:rPr>
      </w:pPr>
      <w:r>
        <w:rPr>
          <w:rFonts w:ascii="微软雅黑" w:eastAsia="微软雅黑" w:hAnsi="微软雅黑" w:cs="微软雅黑" w:hint="eastAsia"/>
          <w:sz w:val="22"/>
          <w:szCs w:val="22"/>
        </w:rPr>
        <w:t>李俊将量子存储器放在一旁，然后只穿一件</w:t>
      </w:r>
      <w:r>
        <w:rPr>
          <w:rFonts w:ascii="微软雅黑" w:eastAsia="微软雅黑" w:hAnsi="微软雅黑" w:cs="微软雅黑" w:hint="eastAsia"/>
          <w:sz w:val="22"/>
          <w:szCs w:val="22"/>
        </w:rPr>
        <w:t>短袖和</w:t>
      </w:r>
      <w:r>
        <w:rPr>
          <w:rFonts w:ascii="微软雅黑" w:eastAsia="微软雅黑" w:hAnsi="微软雅黑" w:cs="微软雅黑" w:hint="eastAsia"/>
          <w:sz w:val="22"/>
          <w:szCs w:val="22"/>
        </w:rPr>
        <w:t>短裤，把灵气加持在自己的感官和四肢上然后开始了于混乱的线路的战争。</w:t>
      </w:r>
    </w:p>
    <w:p w:rsidR="00367A04" w:rsidP="005F768A" w14:paraId="3C57A187" w14:textId="520BB0DA">
      <w:pPr>
        <w:rPr>
          <w:rFonts w:ascii="微软雅黑" w:eastAsia="微软雅黑" w:hAnsi="微软雅黑" w:cs="微软雅黑"/>
          <w:sz w:val="22"/>
          <w:szCs w:val="22"/>
        </w:rPr>
      </w:pPr>
      <w:r>
        <w:rPr>
          <w:rFonts w:ascii="微软雅黑" w:eastAsia="微软雅黑" w:hAnsi="微软雅黑" w:cs="微软雅黑" w:hint="eastAsia"/>
          <w:sz w:val="22"/>
          <w:szCs w:val="22"/>
        </w:rPr>
        <w:t>最终在经过了长达半天的挣扎之后李俊终于将所有的</w:t>
      </w:r>
      <w:r>
        <w:rPr>
          <w:rFonts w:ascii="微软雅黑" w:eastAsia="微软雅黑" w:hAnsi="微软雅黑" w:cs="微软雅黑" w:hint="eastAsia"/>
          <w:sz w:val="22"/>
          <w:szCs w:val="22"/>
        </w:rPr>
        <w:t>线做好</w:t>
      </w:r>
      <w:r>
        <w:rPr>
          <w:rFonts w:ascii="微软雅黑" w:eastAsia="微软雅黑" w:hAnsi="微软雅黑" w:cs="微软雅黑" w:hint="eastAsia"/>
          <w:sz w:val="22"/>
          <w:szCs w:val="22"/>
        </w:rPr>
        <w:t>的标记并且</w:t>
      </w:r>
      <w:r w:rsidR="00653E41">
        <w:rPr>
          <w:rFonts w:ascii="微软雅黑" w:eastAsia="微软雅黑" w:hAnsi="微软雅黑" w:cs="微软雅黑" w:hint="eastAsia"/>
          <w:sz w:val="22"/>
          <w:szCs w:val="22"/>
        </w:rPr>
        <w:t>与</w:t>
      </w:r>
      <w:r>
        <w:rPr>
          <w:rFonts w:ascii="微软雅黑" w:eastAsia="微软雅黑" w:hAnsi="微软雅黑" w:cs="微软雅黑" w:hint="eastAsia"/>
          <w:sz w:val="22"/>
          <w:szCs w:val="22"/>
        </w:rPr>
        <w:t>量子计算机</w:t>
      </w:r>
      <w:r w:rsidR="00653E41">
        <w:rPr>
          <w:rFonts w:ascii="微软雅黑" w:eastAsia="微软雅黑" w:hAnsi="微软雅黑" w:cs="微软雅黑" w:hint="eastAsia"/>
          <w:sz w:val="22"/>
          <w:szCs w:val="22"/>
        </w:rPr>
        <w:t>的本体</w:t>
      </w:r>
      <w:r>
        <w:rPr>
          <w:rFonts w:ascii="微软雅黑" w:eastAsia="微软雅黑" w:hAnsi="微软雅黑" w:cs="微软雅黑" w:hint="eastAsia"/>
          <w:sz w:val="22"/>
          <w:szCs w:val="22"/>
        </w:rPr>
        <w:t>断开了连接</w:t>
      </w:r>
      <w:r w:rsidR="00653E41">
        <w:rPr>
          <w:rFonts w:ascii="微软雅黑" w:eastAsia="微软雅黑" w:hAnsi="微软雅黑" w:cs="微软雅黑" w:hint="eastAsia"/>
          <w:sz w:val="22"/>
          <w:szCs w:val="22"/>
        </w:rPr>
        <w:t>，现出了量子计算机的真身。</w:t>
      </w:r>
    </w:p>
    <w:p w:rsidR="00653E41" w:rsidP="005F768A" w14:paraId="258C6D8B" w14:textId="446B5984">
      <w:pPr>
        <w:rPr>
          <w:rFonts w:ascii="微软雅黑" w:eastAsia="微软雅黑" w:hAnsi="微软雅黑" w:cs="微软雅黑"/>
          <w:sz w:val="22"/>
          <w:szCs w:val="22"/>
        </w:rPr>
      </w:pPr>
      <w:r>
        <w:rPr>
          <w:rFonts w:ascii="微软雅黑" w:eastAsia="微软雅黑" w:hAnsi="微软雅黑" w:cs="微软雅黑" w:hint="eastAsia"/>
          <w:sz w:val="22"/>
          <w:szCs w:val="22"/>
        </w:rPr>
        <w:t>然后李俊看到的就是一个积满灰层的量子计算机。</w:t>
      </w:r>
    </w:p>
    <w:p w:rsidR="00653E41" w:rsidP="005F768A" w14:paraId="655602EE" w14:textId="372B8475">
      <w:pPr>
        <w:rPr>
          <w:rFonts w:ascii="微软雅黑" w:eastAsia="微软雅黑" w:hAnsi="微软雅黑" w:cs="微软雅黑"/>
          <w:sz w:val="22"/>
          <w:szCs w:val="22"/>
        </w:rPr>
      </w:pPr>
      <w:r>
        <w:rPr>
          <w:rFonts w:ascii="微软雅黑" w:eastAsia="微软雅黑" w:hAnsi="微软雅黑" w:cs="微软雅黑" w:hint="eastAsia"/>
          <w:sz w:val="22"/>
          <w:szCs w:val="22"/>
        </w:rPr>
        <w:t>“这应该是国家的重点项目才对吧，难道就因为能够稳定运行了就不怎么管了？还是说这个量子计算机的制造者是军方的人，按照怎么皮实怎么来的思路去制造的？”</w:t>
      </w:r>
    </w:p>
    <w:p w:rsidR="00653E41" w:rsidP="005F768A" w14:paraId="1B854CAE" w14:textId="36AF3D0B">
      <w:pPr>
        <w:rPr>
          <w:rFonts w:ascii="微软雅黑" w:eastAsia="微软雅黑" w:hAnsi="微软雅黑" w:cs="微软雅黑"/>
          <w:sz w:val="22"/>
          <w:szCs w:val="22"/>
        </w:rPr>
      </w:pPr>
      <w:r>
        <w:rPr>
          <w:rFonts w:ascii="微软雅黑" w:eastAsia="微软雅黑" w:hAnsi="微软雅黑" w:cs="微软雅黑" w:hint="eastAsia"/>
          <w:sz w:val="22"/>
          <w:szCs w:val="22"/>
        </w:rPr>
        <w:t>虽然李俊在看到了量子计算机的真面目之后表示十分的不解，但是量子存储器却不能够在哪儿放着当一个精致的小摆件，在仔细的排查了各个接口的定义之后李俊将量子存储器接入了量子计算机之中，不过这个量子计算机使用的是军方自己编写的操作系统，和经典计算机上的操作系统不同，想要使用李俊制造的这个量子存储设备还需要李俊自己来编写设备驱动程序</w:t>
      </w:r>
      <w:r w:rsidR="00E02B1E">
        <w:rPr>
          <w:rFonts w:ascii="微软雅黑" w:eastAsia="微软雅黑" w:hAnsi="微软雅黑" w:cs="微软雅黑" w:hint="eastAsia"/>
          <w:sz w:val="22"/>
          <w:szCs w:val="22"/>
        </w:rPr>
        <w:t>，甚至说连整个操作程序都有可能需要重新编写。</w:t>
      </w:r>
    </w:p>
    <w:p w:rsidR="009D3176" w:rsidP="005F768A" w14:paraId="7BC5B079" w14:textId="0C0D47F9">
      <w:pPr>
        <w:rPr>
          <w:rFonts w:ascii="微软雅黑" w:eastAsia="微软雅黑" w:hAnsi="微软雅黑" w:cs="微软雅黑"/>
          <w:sz w:val="22"/>
          <w:szCs w:val="22"/>
        </w:rPr>
      </w:pPr>
      <w:r>
        <w:rPr>
          <w:rFonts w:ascii="微软雅黑" w:eastAsia="微软雅黑" w:hAnsi="微软雅黑" w:cs="微软雅黑" w:hint="eastAsia"/>
          <w:sz w:val="22"/>
          <w:szCs w:val="22"/>
        </w:rPr>
        <w:t>将量子存储器完成连接，然后李俊看了看满地的线缆陷入了沉思</w:t>
      </w:r>
    </w:p>
    <w:p w:rsidR="00653E41" w:rsidP="005F768A" w14:paraId="523ADC8A" w14:textId="1A97978F">
      <w:pPr>
        <w:rPr>
          <w:rFonts w:ascii="微软雅黑" w:eastAsia="微软雅黑" w:hAnsi="微软雅黑" w:cs="微软雅黑"/>
          <w:sz w:val="22"/>
          <w:szCs w:val="22"/>
        </w:rPr>
      </w:pPr>
      <w:r>
        <w:rPr>
          <w:rFonts w:ascii="微软雅黑" w:eastAsia="微软雅黑" w:hAnsi="微软雅黑" w:cs="微软雅黑" w:hint="eastAsia"/>
          <w:sz w:val="22"/>
          <w:szCs w:val="22"/>
        </w:rPr>
        <w:t>“弄了半天这些线9</w:t>
      </w:r>
      <w:r>
        <w:rPr>
          <w:rFonts w:ascii="微软雅黑" w:eastAsia="微软雅黑" w:hAnsi="微软雅黑" w:cs="微软雅黑"/>
          <w:sz w:val="22"/>
          <w:szCs w:val="22"/>
        </w:rPr>
        <w:t>0</w:t>
      </w:r>
      <w:r>
        <w:rPr>
          <w:rFonts w:ascii="微软雅黑" w:eastAsia="微软雅黑" w:hAnsi="微软雅黑" w:cs="微软雅黑" w:hint="eastAsia"/>
          <w:sz w:val="22"/>
          <w:szCs w:val="22"/>
        </w:rPr>
        <w:t>%都没有任何的作用，供电一组，物理信号传输一组，状态监控一组，线路冗余各一组，那么其他的是拿来凑数的？”</w:t>
      </w:r>
    </w:p>
    <w:p w:rsidR="00DE560B" w:rsidRPr="00DE560B" w:rsidP="005F768A" w14:paraId="449DF921" w14:textId="10B19211">
      <w:pPr>
        <w:rPr>
          <w:rFonts w:ascii="微软雅黑" w:eastAsia="微软雅黑" w:hAnsi="微软雅黑" w:cs="微软雅黑"/>
          <w:sz w:val="22"/>
          <w:szCs w:val="22"/>
        </w:rPr>
      </w:pPr>
      <w:r>
        <w:rPr>
          <w:rFonts w:ascii="微软雅黑" w:eastAsia="微软雅黑" w:hAnsi="微软雅黑" w:cs="微软雅黑" w:hint="eastAsia"/>
          <w:sz w:val="22"/>
          <w:szCs w:val="22"/>
        </w:rPr>
        <w:t>李俊看了看，然后把量子传输器给稍微改造了一下，提升了它的传输带宽。</w:t>
      </w:r>
    </w:p>
    <w:p w:rsidR="0021232B" w:rsidP="005F768A" w14:paraId="075B170D" w14:textId="41BCBFDF">
      <w:pPr>
        <w:rPr>
          <w:rFonts w:ascii="微软雅黑" w:eastAsia="微软雅黑" w:hAnsi="微软雅黑" w:cs="微软雅黑"/>
          <w:sz w:val="22"/>
          <w:szCs w:val="22"/>
        </w:rPr>
      </w:pPr>
      <w:r>
        <w:rPr>
          <w:rFonts w:ascii="微软雅黑" w:eastAsia="微软雅黑" w:hAnsi="微软雅黑" w:cs="微软雅黑" w:hint="eastAsia"/>
          <w:sz w:val="22"/>
          <w:szCs w:val="22"/>
        </w:rPr>
        <w:t>“喂，有人没有？至少告诉我怎么出去啊——”然而并没有人回应李俊，只有机器默默运转的</w:t>
      </w:r>
      <w:r w:rsidR="000D0821">
        <w:rPr>
          <w:rFonts w:ascii="微软雅黑" w:eastAsia="微软雅黑" w:hAnsi="微软雅黑" w:cs="微软雅黑" w:hint="eastAsia"/>
          <w:sz w:val="22"/>
          <w:szCs w:val="22"/>
        </w:rPr>
        <w:t>嗡嗡声。</w:t>
      </w:r>
    </w:p>
    <w:p w:rsidR="00DE560B" w:rsidP="005F768A" w14:paraId="3591165C" w14:textId="15A1B846">
      <w:pPr>
        <w:rPr>
          <w:rFonts w:ascii="微软雅黑" w:eastAsia="微软雅黑" w:hAnsi="微软雅黑" w:cs="微软雅黑"/>
          <w:sz w:val="22"/>
          <w:szCs w:val="22"/>
        </w:rPr>
      </w:pPr>
      <w:r>
        <w:rPr>
          <w:rFonts w:ascii="微软雅黑" w:eastAsia="微软雅黑" w:hAnsi="微软雅黑" w:cs="微软雅黑" w:hint="eastAsia"/>
          <w:sz w:val="22"/>
          <w:szCs w:val="22"/>
        </w:rPr>
        <w:t>李俊看着正在正常运转的量子计算机，不知道它的信号有没有正确的传达出去，忙碌了这么长的一段时间，李俊就这样谁在了地上。</w:t>
      </w:r>
    </w:p>
    <w:p w:rsidR="000D0821" w:rsidP="005F768A" w14:paraId="78270D53" w14:textId="163FE0D1">
      <w:pPr>
        <w:rPr>
          <w:rFonts w:ascii="微软雅黑" w:eastAsia="微软雅黑" w:hAnsi="微软雅黑" w:cs="微软雅黑"/>
          <w:sz w:val="22"/>
          <w:szCs w:val="22"/>
        </w:rPr>
      </w:pPr>
      <w:r>
        <w:rPr>
          <w:rFonts w:ascii="微软雅黑" w:eastAsia="微软雅黑" w:hAnsi="微软雅黑" w:cs="微软雅黑" w:hint="eastAsia"/>
          <w:sz w:val="22"/>
          <w:szCs w:val="22"/>
        </w:rPr>
        <w:t>不知过了多久，一个柔和的声音出现在了李俊的脑海之中。</w:t>
      </w:r>
    </w:p>
    <w:p w:rsidR="000D0821" w:rsidP="005F768A" w14:paraId="5569F420" w14:textId="63D442AC">
      <w:pPr>
        <w:rPr>
          <w:rFonts w:ascii="微软雅黑" w:eastAsia="微软雅黑" w:hAnsi="微软雅黑" w:cs="微软雅黑"/>
          <w:sz w:val="22"/>
          <w:szCs w:val="22"/>
        </w:rPr>
      </w:pPr>
      <w:r>
        <w:rPr>
          <w:rFonts w:ascii="微软雅黑" w:eastAsia="微软雅黑" w:hAnsi="微软雅黑" w:cs="微软雅黑" w:hint="eastAsia"/>
          <w:sz w:val="22"/>
          <w:szCs w:val="22"/>
        </w:rPr>
        <w:t>“喂，小李同志，醒醒。”</w:t>
      </w:r>
    </w:p>
    <w:p w:rsidR="000D0821" w:rsidP="005F768A" w14:paraId="610EB90B" w14:textId="6DAE72BB">
      <w:pPr>
        <w:rPr>
          <w:rFonts w:ascii="微软雅黑" w:eastAsia="微软雅黑" w:hAnsi="微软雅黑" w:cs="微软雅黑"/>
          <w:sz w:val="22"/>
          <w:szCs w:val="22"/>
        </w:rPr>
      </w:pPr>
      <w:r>
        <w:rPr>
          <w:rFonts w:ascii="微软雅黑" w:eastAsia="微软雅黑" w:hAnsi="微软雅黑" w:cs="微软雅黑" w:hint="eastAsia"/>
          <w:sz w:val="22"/>
          <w:szCs w:val="22"/>
        </w:rPr>
        <w:t>李俊悠悠的睁开了眼睛看着自己面前的小姑娘正在他的上方静静的看着他。</w:t>
      </w:r>
    </w:p>
    <w:p w:rsidR="000D0821" w:rsidP="005F768A" w14:paraId="58746499" w14:textId="6BD0941F">
      <w:pPr>
        <w:rPr>
          <w:rFonts w:ascii="微软雅黑" w:eastAsia="微软雅黑" w:hAnsi="微软雅黑" w:cs="微软雅黑"/>
          <w:sz w:val="22"/>
          <w:szCs w:val="22"/>
        </w:rPr>
      </w:pPr>
      <w:r>
        <w:rPr>
          <w:rFonts w:ascii="微软雅黑" w:eastAsia="微软雅黑" w:hAnsi="微软雅黑" w:cs="微软雅黑" w:hint="eastAsia"/>
          <w:sz w:val="22"/>
          <w:szCs w:val="22"/>
        </w:rPr>
        <w:t>“</w:t>
      </w:r>
      <w:r>
        <w:rPr>
          <w:rFonts w:ascii="微软雅黑" w:eastAsia="微软雅黑" w:hAnsi="微软雅黑" w:cs="微软雅黑" w:hint="eastAsia"/>
          <w:sz w:val="22"/>
          <w:szCs w:val="22"/>
        </w:rPr>
        <w:t>诶</w:t>
      </w:r>
      <w:r>
        <w:rPr>
          <w:rFonts w:ascii="微软雅黑" w:eastAsia="微软雅黑" w:hAnsi="微软雅黑" w:cs="微软雅黑" w:hint="eastAsia"/>
          <w:sz w:val="22"/>
          <w:szCs w:val="22"/>
        </w:rPr>
        <w:t>，你醒了啊，这儿的线都是你一个人完成整理的嘛？”</w:t>
      </w:r>
    </w:p>
    <w:p w:rsidR="006A7464" w:rsidP="005F768A" w14:paraId="3BCF639F" w14:textId="520DDE77">
      <w:pPr>
        <w:rPr>
          <w:rFonts w:ascii="微软雅黑" w:eastAsia="微软雅黑" w:hAnsi="微软雅黑" w:cs="微软雅黑"/>
          <w:sz w:val="22"/>
          <w:szCs w:val="22"/>
        </w:rPr>
      </w:pPr>
      <w:r>
        <w:rPr>
          <w:rFonts w:ascii="微软雅黑" w:eastAsia="微软雅黑" w:hAnsi="微软雅黑" w:cs="微软雅黑" w:hint="eastAsia"/>
          <w:sz w:val="22"/>
          <w:szCs w:val="22"/>
        </w:rPr>
        <w:t>“是我整理的，你是来接我出去的吗？”</w:t>
      </w:r>
    </w:p>
    <w:p w:rsidR="006A7464" w:rsidRPr="006A7464" w:rsidP="005F768A" w14:paraId="791C5A3D" w14:textId="2E9FB57C">
      <w:pPr>
        <w:rPr>
          <w:rFonts w:ascii="微软雅黑" w:eastAsia="微软雅黑" w:hAnsi="微软雅黑" w:cs="微软雅黑"/>
          <w:sz w:val="22"/>
          <w:szCs w:val="22"/>
        </w:rPr>
      </w:pPr>
      <w:r>
        <w:rPr>
          <w:rFonts w:ascii="微软雅黑" w:eastAsia="微软雅黑" w:hAnsi="微软雅黑" w:cs="微软雅黑" w:hint="eastAsia"/>
          <w:sz w:val="22"/>
          <w:szCs w:val="22"/>
        </w:rPr>
        <w:t>“并不是哦，我只是来日常巡检的，看你这么累为什么不回去休息了？我之前似乎也没有见过你</w:t>
      </w:r>
      <w:r>
        <w:rPr>
          <w:rFonts w:ascii="微软雅黑" w:eastAsia="微软雅黑" w:hAnsi="微软雅黑" w:cs="微软雅黑" w:hint="eastAsia"/>
          <w:sz w:val="22"/>
          <w:szCs w:val="22"/>
        </w:rPr>
        <w:t>诶</w:t>
      </w:r>
      <w:r>
        <w:rPr>
          <w:rFonts w:ascii="微软雅黑" w:eastAsia="微软雅黑" w:hAnsi="微软雅黑" w:cs="微软雅黑" w:hint="eastAsia"/>
          <w:sz w:val="22"/>
          <w:szCs w:val="22"/>
        </w:rPr>
        <w:t>。”</w:t>
      </w:r>
    </w:p>
    <w:p w:rsidR="00874D8D" w:rsidP="005F768A" w14:paraId="421034A9" w14:textId="34AE13FE">
      <w:pPr>
        <w:rPr>
          <w:rFonts w:ascii="微软雅黑" w:eastAsia="微软雅黑" w:hAnsi="微软雅黑" w:cs="微软雅黑"/>
          <w:sz w:val="22"/>
          <w:szCs w:val="22"/>
        </w:rPr>
      </w:pPr>
      <w:r>
        <w:rPr>
          <w:rFonts w:ascii="微软雅黑" w:eastAsia="微软雅黑" w:hAnsi="微软雅黑" w:cs="微软雅黑" w:hint="eastAsia"/>
          <w:sz w:val="22"/>
          <w:szCs w:val="22"/>
        </w:rPr>
        <w:t>“啊，我是才来的，话说你的眼睛没事儿吗？这么红。”</w:t>
      </w:r>
    </w:p>
    <w:p w:rsidR="006A7464" w:rsidP="005F768A" w14:paraId="2C4AE303"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“嗯？啊，我的眼睛啊，这是天生的没有什么问题哦。</w:t>
      </w:r>
    </w:p>
    <w:p w:rsidR="006A7464" w:rsidP="005F768A" w14:paraId="1541D10A" w14:textId="5A30E15B">
      <w:pPr>
        <w:rPr>
          <w:rFonts w:ascii="微软雅黑" w:eastAsia="微软雅黑" w:hAnsi="微软雅黑" w:cs="微软雅黑"/>
          <w:sz w:val="22"/>
          <w:szCs w:val="22"/>
        </w:rPr>
      </w:pPr>
      <w:r>
        <w:rPr>
          <w:rFonts w:ascii="微软雅黑" w:eastAsia="微软雅黑" w:hAnsi="微软雅黑" w:cs="微软雅黑" w:hint="eastAsia"/>
          <w:sz w:val="22"/>
          <w:szCs w:val="22"/>
        </w:rPr>
        <w:t>不过你是才来的是负责人没有告诉你怎么出去吗？”</w:t>
      </w:r>
    </w:p>
    <w:p w:rsidR="006A7464" w:rsidRPr="006A7464" w:rsidP="005F768A" w14:paraId="2042546D" w14:textId="2285CE9A">
      <w:pPr>
        <w:rPr>
          <w:rFonts w:ascii="微软雅黑" w:eastAsia="微软雅黑" w:hAnsi="微软雅黑" w:cs="微软雅黑"/>
          <w:sz w:val="22"/>
          <w:szCs w:val="22"/>
        </w:rPr>
      </w:pPr>
      <w:r>
        <w:rPr>
          <w:rFonts w:ascii="微软雅黑" w:eastAsia="微软雅黑" w:hAnsi="微软雅黑" w:cs="微软雅黑" w:hint="eastAsia"/>
          <w:sz w:val="22"/>
          <w:szCs w:val="22"/>
        </w:rPr>
        <w:t>李俊一愣，难道李宏建是这个量子计算机的一个负责人？把自己拉进来还没有告诉自己该如何离开。</w:t>
      </w:r>
    </w:p>
    <w:p w:rsidR="006A7464" w:rsidP="005F768A" w14:paraId="4540BBC1" w14:textId="7D569899">
      <w:pPr>
        <w:rPr>
          <w:rFonts w:ascii="微软雅黑" w:eastAsia="微软雅黑" w:hAnsi="微软雅黑" w:cs="微软雅黑"/>
          <w:sz w:val="22"/>
          <w:szCs w:val="22"/>
        </w:rPr>
      </w:pPr>
      <w:r>
        <w:rPr>
          <w:rFonts w:ascii="微软雅黑" w:eastAsia="微软雅黑" w:hAnsi="微软雅黑" w:cs="微软雅黑" w:hint="eastAsia"/>
          <w:sz w:val="22"/>
          <w:szCs w:val="22"/>
        </w:rPr>
        <w:t>“我的负责人确实没有告诉我如何离开这个地方，所以</w:t>
      </w:r>
      <w:r w:rsidR="001D2AA9">
        <w:rPr>
          <w:rFonts w:ascii="微软雅黑" w:eastAsia="微软雅黑" w:hAnsi="微软雅黑" w:cs="微软雅黑" w:hint="eastAsia"/>
          <w:sz w:val="22"/>
          <w:szCs w:val="22"/>
        </w:rPr>
        <w:t>小妹妹你能告诉我怎么离开这儿吗？</w:t>
      </w:r>
      <w:r>
        <w:rPr>
          <w:rFonts w:ascii="微软雅黑" w:eastAsia="微软雅黑" w:hAnsi="微软雅黑" w:cs="微软雅黑" w:hint="eastAsia"/>
          <w:sz w:val="22"/>
          <w:szCs w:val="22"/>
        </w:rPr>
        <w:t>”</w:t>
      </w:r>
    </w:p>
    <w:p w:rsidR="00E02B1E" w:rsidP="005F768A" w14:paraId="0EF361D8" w14:textId="145BD168">
      <w:pPr>
        <w:rPr>
          <w:rFonts w:ascii="微软雅黑" w:eastAsia="微软雅黑" w:hAnsi="微软雅黑" w:cs="微软雅黑"/>
          <w:sz w:val="22"/>
          <w:szCs w:val="22"/>
        </w:rPr>
      </w:pPr>
      <w:r>
        <w:rPr>
          <w:rFonts w:ascii="微软雅黑" w:eastAsia="微软雅黑" w:hAnsi="微软雅黑" w:cs="微软雅黑" w:hint="eastAsia"/>
          <w:sz w:val="22"/>
          <w:szCs w:val="22"/>
        </w:rPr>
        <w:t>“小……小妹妹……”</w:t>
      </w:r>
    </w:p>
    <w:p w:rsidR="001D2AA9" w:rsidP="005F768A" w14:paraId="217D3DD4" w14:textId="74A82766">
      <w:pPr>
        <w:rPr>
          <w:rFonts w:ascii="微软雅黑" w:eastAsia="微软雅黑" w:hAnsi="微软雅黑" w:cs="微软雅黑"/>
          <w:sz w:val="22"/>
          <w:szCs w:val="22"/>
        </w:rPr>
      </w:pPr>
      <w:r>
        <w:rPr>
          <w:rFonts w:ascii="微软雅黑" w:eastAsia="微软雅黑" w:hAnsi="微软雅黑" w:cs="微软雅黑" w:hint="eastAsia"/>
          <w:sz w:val="22"/>
          <w:szCs w:val="22"/>
        </w:rPr>
        <w:t>“啊……啊这位小姐，是我嘴贱了，这位小姐请问这个地方该怎么出去呢？”</w:t>
      </w:r>
    </w:p>
    <w:p w:rsidR="001D2AA9" w:rsidRPr="001D2AA9" w:rsidP="005F768A" w14:paraId="71FC71EE" w14:textId="0F9841A8">
      <w:pPr>
        <w:rPr>
          <w:rFonts w:ascii="微软雅黑" w:eastAsia="微软雅黑" w:hAnsi="微软雅黑" w:cs="微软雅黑"/>
          <w:sz w:val="22"/>
          <w:szCs w:val="22"/>
        </w:rPr>
      </w:pPr>
      <w:r>
        <w:rPr>
          <w:rFonts w:ascii="微软雅黑" w:eastAsia="微软雅黑" w:hAnsi="微软雅黑" w:cs="微软雅黑" w:hint="eastAsia"/>
          <w:sz w:val="22"/>
          <w:szCs w:val="22"/>
        </w:rPr>
        <w:t>“没事，习惯了别人这么叫我了，你只需要在那边的墙壁上输入你的灵气就可以自动离开了，这儿的阵法会自动记录每个来访人员的地理位置和传送阵信息。”</w:t>
      </w:r>
    </w:p>
    <w:p w:rsidR="001D2AA9" w:rsidP="005F768A" w14:paraId="0049CAEB" w14:textId="681EA077">
      <w:pPr>
        <w:rPr>
          <w:rFonts w:ascii="微软雅黑" w:eastAsia="微软雅黑" w:hAnsi="微软雅黑" w:cs="微软雅黑"/>
          <w:sz w:val="22"/>
          <w:szCs w:val="22"/>
        </w:rPr>
      </w:pPr>
      <w:r>
        <w:rPr>
          <w:rFonts w:ascii="微软雅黑" w:eastAsia="微软雅黑" w:hAnsi="微软雅黑" w:cs="微软雅黑" w:hint="eastAsia"/>
          <w:sz w:val="22"/>
          <w:szCs w:val="22"/>
        </w:rPr>
        <w:t>果然李俊回头就看到墙壁之上有一个奇怪的方块，起初还以为只是一个什么设备造成的痕迹，结果是用于传送的回去的东西。</w:t>
      </w:r>
    </w:p>
    <w:p w:rsidR="006A7464" w:rsidP="005F768A" w14:paraId="2A0601EA" w14:textId="371FE18F">
      <w:pPr>
        <w:rPr>
          <w:rFonts w:ascii="微软雅黑" w:eastAsia="微软雅黑" w:hAnsi="微软雅黑" w:cs="微软雅黑"/>
          <w:sz w:val="22"/>
          <w:szCs w:val="22"/>
        </w:rPr>
      </w:pPr>
      <w:r>
        <w:rPr>
          <w:rFonts w:ascii="微软雅黑" w:eastAsia="微软雅黑" w:hAnsi="微软雅黑" w:cs="微软雅黑" w:hint="eastAsia"/>
          <w:sz w:val="22"/>
          <w:szCs w:val="22"/>
        </w:rPr>
        <w:t>“那这位小姐，我就先走啦，以后有机会再见。”李俊说罢便向那个装置之中注入了</w:t>
      </w:r>
      <w:r w:rsidR="001B181C">
        <w:rPr>
          <w:rFonts w:ascii="微软雅黑" w:eastAsia="微软雅黑" w:hAnsi="微软雅黑" w:cs="微软雅黑" w:hint="eastAsia"/>
          <w:sz w:val="22"/>
          <w:szCs w:val="22"/>
        </w:rPr>
        <w:t>灵气之后消失在了原处。</w:t>
      </w:r>
    </w:p>
    <w:p w:rsidR="001D2AA9" w:rsidP="005F768A" w14:paraId="3F0EFA5A" w14:textId="332122CD">
      <w:pPr>
        <w:rPr>
          <w:rFonts w:ascii="微软雅黑" w:eastAsia="微软雅黑" w:hAnsi="微软雅黑" w:cs="微软雅黑"/>
          <w:sz w:val="22"/>
          <w:szCs w:val="22"/>
        </w:rPr>
      </w:pPr>
      <w:r>
        <w:rPr>
          <w:rFonts w:ascii="微软雅黑" w:eastAsia="微软雅黑" w:hAnsi="微软雅黑" w:cs="微软雅黑" w:hint="eastAsia"/>
          <w:sz w:val="22"/>
          <w:szCs w:val="22"/>
        </w:rPr>
        <w:t>血色瞳孔的少女在看了看整个量子计算机之后便离开了，并没有使用任何装置便消失在了这个空间。</w:t>
      </w:r>
    </w:p>
    <w:p w:rsidR="00BB2406" w:rsidP="005F768A" w14:paraId="1940DF47" w14:textId="3C6B4F58">
      <w:pPr>
        <w:rPr>
          <w:rFonts w:ascii="微软雅黑" w:eastAsia="微软雅黑" w:hAnsi="微软雅黑" w:cs="微软雅黑"/>
          <w:sz w:val="22"/>
          <w:szCs w:val="22"/>
        </w:rPr>
      </w:pPr>
      <w:r>
        <w:rPr>
          <w:rFonts w:ascii="微软雅黑" w:eastAsia="微软雅黑" w:hAnsi="微软雅黑" w:cs="微软雅黑" w:hint="eastAsia"/>
          <w:sz w:val="22"/>
          <w:szCs w:val="22"/>
        </w:rPr>
        <w:t>某军区的办公室之中空气一阵扭曲，李俊出现在了李宏建的办公室之中。</w:t>
      </w:r>
    </w:p>
    <w:p w:rsidR="008C0BD3" w:rsidP="005F768A" w14:paraId="7BCFB024" w14:textId="59E85FCF">
      <w:pPr>
        <w:rPr>
          <w:rFonts w:ascii="微软雅黑" w:eastAsia="微软雅黑" w:hAnsi="微软雅黑" w:cs="微软雅黑"/>
          <w:sz w:val="22"/>
          <w:szCs w:val="22"/>
        </w:rPr>
      </w:pPr>
      <w:r>
        <w:rPr>
          <w:rFonts w:ascii="微软雅黑" w:eastAsia="微软雅黑" w:hAnsi="微软雅黑" w:cs="微软雅黑" w:hint="eastAsia"/>
          <w:sz w:val="22"/>
          <w:szCs w:val="22"/>
        </w:rPr>
        <w:t>“哟，搞定了啊？我还说来接你一下。”</w:t>
      </w:r>
    </w:p>
    <w:p w:rsidR="008C0BD3" w:rsidP="005F768A" w14:paraId="768846A4" w14:textId="4DA17C71">
      <w:pPr>
        <w:rPr>
          <w:rFonts w:ascii="微软雅黑" w:eastAsia="微软雅黑" w:hAnsi="微软雅黑" w:cs="微软雅黑"/>
          <w:sz w:val="22"/>
          <w:szCs w:val="22"/>
        </w:rPr>
      </w:pPr>
      <w:r>
        <w:rPr>
          <w:rFonts w:ascii="微软雅黑" w:eastAsia="微软雅黑" w:hAnsi="微软雅黑" w:cs="微软雅黑" w:hint="eastAsia"/>
          <w:sz w:val="22"/>
          <w:szCs w:val="22"/>
        </w:rPr>
        <w:t>“不用了，我找到出来的方法了，让我进去装量子存储器也不知道提前给我说该怎么离开那个地方。”</w:t>
      </w:r>
    </w:p>
    <w:p w:rsidR="001D2AA9" w:rsidP="005F768A" w14:paraId="0956BBE5" w14:textId="0F6C8093">
      <w:pPr>
        <w:rPr>
          <w:rFonts w:ascii="微软雅黑" w:eastAsia="微软雅黑" w:hAnsi="微软雅黑" w:cs="微软雅黑"/>
          <w:sz w:val="22"/>
          <w:szCs w:val="22"/>
        </w:rPr>
      </w:pPr>
      <w:r>
        <w:rPr>
          <w:rFonts w:ascii="微软雅黑" w:eastAsia="微软雅黑" w:hAnsi="微软雅黑" w:cs="微软雅黑" w:hint="eastAsia"/>
          <w:sz w:val="22"/>
          <w:szCs w:val="22"/>
        </w:rPr>
        <w:t>“这是我的疏忽，怎样，改造的如何？”</w:t>
      </w:r>
    </w:p>
    <w:p w:rsidR="008C0BD3" w:rsidP="005F768A" w14:paraId="1846661A"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“已经全部完成了，线路我也极大程度完成了精简，有足够冗余的同时性能还得到了极大程度的提升。</w:t>
      </w:r>
    </w:p>
    <w:p w:rsidR="008C0BD3" w:rsidRPr="008C0BD3" w:rsidP="005F768A" w14:paraId="508D370E" w14:textId="4D5A85CB">
      <w:pPr>
        <w:rPr>
          <w:rFonts w:ascii="微软雅黑" w:eastAsia="微软雅黑" w:hAnsi="微软雅黑" w:cs="微软雅黑"/>
          <w:sz w:val="22"/>
          <w:szCs w:val="22"/>
        </w:rPr>
      </w:pPr>
      <w:r>
        <w:rPr>
          <w:rFonts w:ascii="微软雅黑" w:eastAsia="微软雅黑" w:hAnsi="微软雅黑" w:cs="微软雅黑" w:hint="eastAsia"/>
          <w:sz w:val="22"/>
          <w:szCs w:val="22"/>
        </w:rPr>
        <w:t>量子计算机也在正常的运行，不过想要能够正常的使用量子存储器还需要编写一个简单的驱动。”</w:t>
      </w:r>
    </w:p>
    <w:p w:rsidR="001D2AA9" w:rsidP="005F768A" w14:paraId="6FE8CFFE" w14:textId="7ED087B1">
      <w:pPr>
        <w:rPr>
          <w:rFonts w:ascii="微软雅黑" w:eastAsia="微软雅黑" w:hAnsi="微软雅黑" w:cs="微软雅黑"/>
          <w:sz w:val="22"/>
          <w:szCs w:val="22"/>
        </w:rPr>
      </w:pPr>
      <w:r>
        <w:rPr>
          <w:rFonts w:ascii="微软雅黑" w:eastAsia="微软雅黑" w:hAnsi="微软雅黑" w:cs="微软雅黑" w:hint="eastAsia"/>
          <w:sz w:val="22"/>
          <w:szCs w:val="22"/>
        </w:rPr>
        <w:t>“哦，驱动而已好说，就在这儿就可以开始编辑了，相信你要不了多少时间就可以完成了。”</w:t>
      </w:r>
    </w:p>
    <w:p w:rsidR="008C0BD3" w:rsidP="005F768A" w14:paraId="20F29733" w14:textId="144B576A">
      <w:pPr>
        <w:rPr>
          <w:rFonts w:ascii="微软雅黑" w:eastAsia="微软雅黑" w:hAnsi="微软雅黑" w:cs="微软雅黑"/>
          <w:sz w:val="22"/>
          <w:szCs w:val="22"/>
        </w:rPr>
      </w:pPr>
      <w:r>
        <w:rPr>
          <w:rFonts w:ascii="微软雅黑" w:eastAsia="微软雅黑" w:hAnsi="微软雅黑" w:cs="微软雅黑" w:hint="eastAsia"/>
          <w:sz w:val="22"/>
          <w:szCs w:val="22"/>
        </w:rPr>
        <w:t>说罢李宏建将面前的电脑的win</w:t>
      </w:r>
      <w:r>
        <w:rPr>
          <w:rFonts w:ascii="微软雅黑" w:eastAsia="微软雅黑" w:hAnsi="微软雅黑" w:cs="微软雅黑"/>
          <w:sz w:val="22"/>
          <w:szCs w:val="22"/>
        </w:rPr>
        <w:t>10</w:t>
      </w:r>
      <w:r>
        <w:rPr>
          <w:rFonts w:ascii="微软雅黑" w:eastAsia="微软雅黑" w:hAnsi="微软雅黑" w:cs="微软雅黑" w:hint="eastAsia"/>
          <w:sz w:val="22"/>
          <w:szCs w:val="22"/>
        </w:rPr>
        <w:t>关机然后输入了一个密码之后进入了一个陌生的系统。</w:t>
      </w:r>
    </w:p>
    <w:p w:rsidR="008C0BD3" w:rsidP="005F768A" w14:paraId="10D622B4" w14:textId="6B4B7E25">
      <w:pPr>
        <w:rPr>
          <w:rFonts w:ascii="微软雅黑" w:eastAsia="微软雅黑" w:hAnsi="微软雅黑" w:cs="微软雅黑"/>
          <w:sz w:val="22"/>
          <w:szCs w:val="22"/>
        </w:rPr>
      </w:pPr>
      <w:r>
        <w:rPr>
          <w:rFonts w:ascii="微软雅黑" w:eastAsia="微软雅黑" w:hAnsi="微软雅黑" w:cs="微软雅黑" w:hint="eastAsia"/>
          <w:sz w:val="22"/>
          <w:szCs w:val="22"/>
        </w:rPr>
        <w:t>“就在这个系统之下就可以开始你的编辑了，使用的是c语言的语法然后转译的，就用c来写就可以了，底层编译器可以正确的识别的。”</w:t>
      </w:r>
    </w:p>
    <w:p w:rsidR="008C0BD3" w:rsidP="005F768A" w14:paraId="797DC4BE" w14:textId="1614BCF7">
      <w:pPr>
        <w:rPr>
          <w:rFonts w:ascii="微软雅黑" w:eastAsia="微软雅黑" w:hAnsi="微软雅黑" w:cs="微软雅黑"/>
          <w:sz w:val="22"/>
          <w:szCs w:val="22"/>
        </w:rPr>
      </w:pPr>
      <w:r>
        <w:rPr>
          <w:rFonts w:ascii="微软雅黑" w:eastAsia="微软雅黑" w:hAnsi="微软雅黑" w:cs="微软雅黑" w:hint="eastAsia"/>
          <w:sz w:val="22"/>
          <w:szCs w:val="22"/>
        </w:rPr>
        <w:t>“好。”李俊在经历了半个小时的飞速编辑之后集成开发环境正式进入了程序导出阶段，量子计算机依靠其极其强大的算力，两分钟的时间便完成了编译。</w:t>
      </w:r>
    </w:p>
    <w:p w:rsidR="008C0BD3" w:rsidP="005F768A" w14:paraId="481031F6" w14:textId="1973AA34">
      <w:pPr>
        <w:rPr>
          <w:rFonts w:ascii="微软雅黑" w:eastAsia="微软雅黑" w:hAnsi="微软雅黑" w:cs="微软雅黑"/>
          <w:sz w:val="22"/>
          <w:szCs w:val="22"/>
        </w:rPr>
      </w:pPr>
      <w:r>
        <w:rPr>
          <w:rFonts w:ascii="微软雅黑" w:eastAsia="微软雅黑" w:hAnsi="微软雅黑" w:cs="微软雅黑" w:hint="eastAsia"/>
          <w:sz w:val="22"/>
          <w:szCs w:val="22"/>
        </w:rPr>
        <w:t>“好了，驱动程序已经完成了安装了，只要完成重启之后就可以正常使用量子存储器了，</w:t>
      </w:r>
      <w:r w:rsidR="00F95EAB">
        <w:rPr>
          <w:rFonts w:ascii="微软雅黑" w:eastAsia="微软雅黑" w:hAnsi="微软雅黑" w:cs="微软雅黑" w:hint="eastAsia"/>
          <w:sz w:val="22"/>
          <w:szCs w:val="22"/>
        </w:rPr>
        <w:t>内存设备已经默认改成了量子存储器了，寄存器也是它，大容量存储设备就不是它独一</w:t>
      </w:r>
      <w:r w:rsidR="00F95EAB">
        <w:rPr>
          <w:rFonts w:ascii="微软雅黑" w:eastAsia="微软雅黑" w:hAnsi="微软雅黑" w:cs="微软雅黑" w:hint="eastAsia"/>
          <w:sz w:val="22"/>
          <w:szCs w:val="22"/>
        </w:rPr>
        <w:t>个</w:t>
      </w:r>
      <w:r w:rsidR="00F95EAB">
        <w:rPr>
          <w:rFonts w:ascii="微软雅黑" w:eastAsia="微软雅黑" w:hAnsi="微软雅黑" w:cs="微软雅黑" w:hint="eastAsia"/>
          <w:sz w:val="22"/>
          <w:szCs w:val="22"/>
        </w:rPr>
        <w:t>了。</w:t>
      </w:r>
      <w:r>
        <w:rPr>
          <w:rFonts w:ascii="微软雅黑" w:eastAsia="微软雅黑" w:hAnsi="微软雅黑" w:cs="微软雅黑" w:hint="eastAsia"/>
          <w:sz w:val="22"/>
          <w:szCs w:val="22"/>
        </w:rPr>
        <w:t>”</w:t>
      </w:r>
    </w:p>
    <w:p w:rsidR="008C0BD3" w:rsidP="005F768A" w14:paraId="2B6835F6" w14:textId="7E2E9F29">
      <w:pPr>
        <w:rPr>
          <w:rFonts w:ascii="微软雅黑" w:eastAsia="微软雅黑" w:hAnsi="微软雅黑" w:cs="微软雅黑"/>
          <w:sz w:val="22"/>
          <w:szCs w:val="22"/>
        </w:rPr>
      </w:pPr>
      <w:r>
        <w:rPr>
          <w:rFonts w:ascii="微软雅黑" w:eastAsia="微软雅黑" w:hAnsi="微软雅黑" w:cs="微软雅黑" w:hint="eastAsia"/>
          <w:sz w:val="22"/>
          <w:szCs w:val="22"/>
        </w:rPr>
        <w:t>李宏建将量子计算机重启之后，设备除了大容量存储设备，其他的存储器全部由量子存储器完成这些工作。</w:t>
      </w:r>
    </w:p>
    <w:p w:rsidR="00742B73" w:rsidP="005F768A" w14:paraId="5D9CEFF6" w14:textId="2D42A507">
      <w:pPr>
        <w:rPr>
          <w:rFonts w:ascii="微软雅黑" w:eastAsia="微软雅黑" w:hAnsi="微软雅黑" w:cs="微软雅黑"/>
          <w:sz w:val="22"/>
          <w:szCs w:val="22"/>
        </w:rPr>
      </w:pPr>
      <w:r>
        <w:rPr>
          <w:rFonts w:ascii="微软雅黑" w:eastAsia="微软雅黑" w:hAnsi="微软雅黑" w:cs="微软雅黑" w:hint="eastAsia"/>
          <w:sz w:val="22"/>
          <w:szCs w:val="22"/>
        </w:rPr>
        <w:t>至此，一个真正意义上的完整量子计算机才算是真正的出现在人类的历史上。</w:t>
      </w:r>
    </w:p>
    <w:p w:rsidR="00895752" w:rsidP="005F768A" w14:paraId="70C1DA4D" w14:textId="6747D341">
      <w:pPr>
        <w:rPr>
          <w:rFonts w:ascii="微软雅黑" w:eastAsia="微软雅黑" w:hAnsi="微软雅黑" w:cs="微软雅黑"/>
          <w:sz w:val="22"/>
          <w:szCs w:val="22"/>
        </w:rPr>
      </w:pPr>
      <w:r>
        <w:rPr>
          <w:rFonts w:ascii="微软雅黑" w:eastAsia="微软雅黑" w:hAnsi="微软雅黑" w:cs="微软雅黑" w:hint="eastAsia"/>
          <w:sz w:val="22"/>
          <w:szCs w:val="22"/>
        </w:rPr>
        <w:t>“嘿，用上了量子存储器作为暂存介质和长时间存储介质之后就是不一样，终于不用和经典计算机比速度了。”</w:t>
      </w:r>
    </w:p>
    <w:p w:rsidR="00521E91" w:rsidP="005F768A" w14:paraId="4980511C" w14:textId="5AB4799C">
      <w:pPr>
        <w:rPr>
          <w:rFonts w:ascii="微软雅黑" w:eastAsia="微软雅黑" w:hAnsi="微软雅黑" w:cs="微软雅黑"/>
          <w:sz w:val="22"/>
          <w:szCs w:val="22"/>
        </w:rPr>
      </w:pPr>
    </w:p>
    <w:p w:rsidR="00521E91" w:rsidP="005F768A" w14:paraId="58AA38BA"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