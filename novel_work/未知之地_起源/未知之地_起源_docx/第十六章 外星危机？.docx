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4.0 -->
  <w:body>
    <w:p w:rsidR="00EA55F0" w:rsidRPr="00DF4D1D" w:rsidP="005F768A" w14:paraId="1178FFFA" w14:textId="77777777">
      <w:pPr>
        <w:pStyle w:val="Heading2"/>
      </w:pPr>
      <w:r w:rsidRPr="00DF4D1D">
        <w:rPr>
          <w:rFonts w:hint="eastAsia"/>
        </w:rPr>
        <w:t>第十六章</w:t>
      </w:r>
      <w:r w:rsidRPr="00DF4D1D">
        <w:rPr>
          <w:rFonts w:hint="eastAsia"/>
        </w:rPr>
        <w:t xml:space="preserve"> </w:t>
      </w:r>
      <w:r w:rsidRPr="00DF4D1D">
        <w:rPr>
          <w:rFonts w:hint="eastAsia"/>
        </w:rPr>
        <w:t>外星危机？</w:t>
      </w:r>
    </w:p>
    <w:p w:rsidR="00EA55F0" w:rsidRPr="00DF4D1D" w:rsidP="005F768A" w14:paraId="6A00D7D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“爱丽，怎么回事？这个漂亮国又干了些什么事情，咱的小破球应该不会有啥危机吧？”</w:t>
      </w:r>
    </w:p>
    <w:p w:rsidR="00EA55F0" w:rsidRPr="00DF4D1D" w:rsidP="005F768A" w14:paraId="3D65FC0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“主人，地星本来是不会有什么事情的。直到我跟着电话线扒拉信息的时候发现了很让人意外的地方——就是一份漂亮国的实验记录，内容是：’2</w:t>
      </w:r>
      <w:r w:rsidRPr="00DF4D1D">
        <w:rPr>
          <w:rFonts w:ascii="微软雅黑" w:eastAsia="微软雅黑" w:hAnsi="微软雅黑" w:cs="微软雅黑"/>
          <w:sz w:val="22"/>
          <w:szCs w:val="22"/>
        </w:rPr>
        <w:t>018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年</w:t>
      </w:r>
      <w:r w:rsidRPr="00DF4D1D">
        <w:rPr>
          <w:rFonts w:ascii="微软雅黑" w:eastAsia="微软雅黑" w:hAnsi="微软雅黑" w:cs="微软雅黑"/>
          <w:sz w:val="22"/>
          <w:szCs w:val="22"/>
        </w:rPr>
        <w:t>7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月</w:t>
      </w:r>
      <w:r w:rsidRPr="00DF4D1D">
        <w:rPr>
          <w:rFonts w:ascii="微软雅黑" w:eastAsia="微软雅黑" w:hAnsi="微软雅黑" w:cs="微软雅黑"/>
          <w:sz w:val="22"/>
          <w:szCs w:val="22"/>
        </w:rPr>
        <w:t>16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日。实验体：未知人型生物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发现地点：37°14′06″N，115°48′40″W。</w:t>
      </w:r>
    </w:p>
    <w:p w:rsidR="00EA55F0" w:rsidRPr="00DF4D1D" w:rsidP="005F768A" w14:paraId="0C832C2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通过外型判断该生物为人型，体表毛发稀少，头部具有较多的毛发。DNA检测结果显示该生物为未知，但其外型与生理结构与人类有相当的共同点。</w:t>
      </w:r>
    </w:p>
    <w:p w:rsidR="00EA55F0" w:rsidRPr="00DF4D1D" w:rsidP="005F768A" w14:paraId="1F40CAA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该生物生存方式与人类大致相同，生命结构为碳基结构。但是表皮过于坚韧，莫氏硬度为5.</w:t>
      </w:r>
      <w:r w:rsidRPr="00DF4D1D">
        <w:rPr>
          <w:rFonts w:ascii="微软雅黑" w:eastAsia="微软雅黑" w:hAnsi="微软雅黑" w:cs="微软雅黑"/>
          <w:sz w:val="22"/>
          <w:szCs w:val="22"/>
        </w:rPr>
        <w:t>5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，可对金属物品造成一定的伤害，肌肉强度相当于碳化钢。估计力量在3</w:t>
      </w:r>
      <w:r w:rsidRPr="00DF4D1D">
        <w:rPr>
          <w:rFonts w:ascii="微软雅黑" w:eastAsia="微软雅黑" w:hAnsi="微软雅黑" w:cs="微软雅黑"/>
          <w:sz w:val="22"/>
          <w:szCs w:val="22"/>
        </w:rPr>
        <w:t>00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KG左右。</w:t>
      </w:r>
    </w:p>
    <w:p w:rsidR="00EA55F0" w:rsidRPr="00DF4D1D" w:rsidP="005F768A" w14:paraId="13AC1CC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发现该生命体时周围并没有任何物品，且该生命体生命体征已消失。</w:t>
      </w:r>
    </w:p>
    <w:p w:rsidR="00EA55F0" w:rsidRPr="00DF4D1D" w:rsidP="005F768A" w14:paraId="4CD8AE2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这个生命体是怎么来到地星上面的呢？是本来就在地星中生活还是……‘</w:t>
      </w:r>
    </w:p>
    <w:p w:rsidR="00EA55F0" w:rsidRPr="00DF4D1D" w:rsidP="005F768A" w14:paraId="2F9EAA7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报告的内容在这个地方就戛然而止了。看起来这里面很有内容啊，主人。”</w:t>
      </w:r>
    </w:p>
    <w:p w:rsidR="00EA55F0" w:rsidRPr="00DF4D1D" w:rsidP="005F768A" w14:paraId="74FDB6C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“所以你觉得地星可能被外星人发现坐标了？还是说这个地星还有什么十分危险的东西？”</w:t>
      </w:r>
    </w:p>
    <w:p w:rsidR="00EA55F0" w:rsidRPr="00DF4D1D" w:rsidP="005F768A" w14:paraId="445A92B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“主人，我觉得地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星坐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标被发现的几率更大，因为这个生物看起来像人类。但是DNA却相差甚远，我认为是外星生物的可能性更大……”</w:t>
      </w:r>
    </w:p>
    <w:p w:rsidR="00EA55F0" w:rsidRPr="00DF4D1D" w:rsidP="005F768A" w14:paraId="61BB51D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“哎，行吧。就做一点准备吧，免得出现意外。”</w:t>
      </w:r>
    </w:p>
    <w:p w:rsidR="00EA55F0" w:rsidRPr="00DF4D1D" w:rsidP="005F768A" w14:paraId="6A3EA8D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于是，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孙源岭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就准备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从戒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指中拿东西。</w:t>
      </w:r>
    </w:p>
    <w:p w:rsidR="00EA55F0" w:rsidRPr="00DF4D1D" w:rsidP="005F768A" w14:paraId="00E16D1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“主人，我觉得这个地方在学校里面。可能不怎么安全，要不在晚上再来？”</w:t>
      </w:r>
    </w:p>
    <w:p w:rsidR="00EA55F0" w:rsidRPr="00DF4D1D" w:rsidP="005F768A" w14:paraId="6322214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“也对，虽然不怕。还是要避免不必要的麻烦。”</w:t>
      </w:r>
    </w:p>
    <w:p w:rsidR="00EA55F0" w:rsidRPr="00DF4D1D" w:rsidP="005F768A" w14:paraId="2F62B30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本来吧，爱丽的入侵是不会被察觉的。但是总有那么一些东西是不可以预见的。在你进行你认为天衣无缝的事情却总是会留下那么一点痕迹。</w:t>
      </w:r>
    </w:p>
    <w:p w:rsidR="00EA55F0" w:rsidRPr="00DF4D1D" w:rsidP="005F768A" w14:paraId="787ACE8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因为5</w:t>
      </w:r>
      <w:r w:rsidRPr="00DF4D1D">
        <w:rPr>
          <w:rFonts w:ascii="微软雅黑" w:eastAsia="微软雅黑" w:hAnsi="微软雅黑" w:cs="微软雅黑"/>
          <w:sz w:val="22"/>
          <w:szCs w:val="22"/>
        </w:rPr>
        <w:t>1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区秘密实验室所使用的服务器用的是机械硬盘，机械和固态是不同的。这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种地方的机械自己定做的话是可以改装的，比如加入状态指示灯。本来吧，爱丽清除了系统中的记录，指示灯这种东西在没有出问题的情况下没有谁会去在意的。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只是好巧不巧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是刚好有个在那儿工作的人看了一眼指示灯，发现正在进行读盘操作，本来也没有在意可是过了一会儿后还在进行读盘操作。于是好奇的进入系统查看记录，这一看不要紧。重要的是系统中没有任何读写的记录而且读盘操作也停止了。</w:t>
      </w:r>
    </w:p>
    <w:p w:rsidR="00EA55F0" w:rsidRPr="00DF4D1D" w:rsidP="005F768A" w14:paraId="1A514F8F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“长官，我们的服务器可能遭到了入侵。”</w:t>
      </w:r>
    </w:p>
    <w:p w:rsidR="00EA55F0" w:rsidRPr="00DF4D1D" w:rsidP="005F768A" w14:paraId="3C65DE0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“怎么回事详细说明一下”</w:t>
      </w:r>
    </w:p>
    <w:p w:rsidR="00EA55F0" w:rsidRPr="00DF4D1D" w:rsidP="005F768A" w14:paraId="2B031AB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“好的长官我下面说的话你千万不要害怕”</w:t>
      </w:r>
    </w:p>
    <w:p w:rsidR="00EA55F0" w:rsidRPr="00DF4D1D" w:rsidP="005F768A" w14:paraId="3124C17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“我是你的上司，我不会怕的”</w:t>
      </w:r>
    </w:p>
    <w:p w:rsidR="00EA55F0" w:rsidRPr="00DF4D1D" w:rsidP="005F768A" w14:paraId="6A1EA3A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“我今天在日常工作的时候看到硬盘的读写指示灯在疯狂的闪烁，然后我去查看系统的记录发现没有任何的记录”</w:t>
      </w:r>
    </w:p>
    <w:p w:rsidR="00EA55F0" w:rsidRPr="00DF4D1D" w:rsidP="005F768A" w14:paraId="347A45E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“士兵，你要为你说的话负责”</w:t>
      </w:r>
    </w:p>
    <w:p w:rsidR="00EA55F0" w:rsidRPr="00DF4D1D" w:rsidP="005F768A" w14:paraId="51D91DF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“长官，我对我说的话负责”</w:t>
      </w:r>
    </w:p>
    <w:p w:rsidR="00EA55F0" w:rsidRPr="00DF4D1D" w:rsidP="005F768A" w14:paraId="115E6AA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“好，我去通知技术人员。如果你实在说谎的话你将会为你自己的行为付出代价”</w:t>
      </w:r>
    </w:p>
    <w:p w:rsidR="00EA55F0" w:rsidRPr="00DF4D1D" w:rsidP="005F768A" w14:paraId="6E2EB38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电话拿起，拨号，一气呵成</w:t>
      </w:r>
    </w:p>
    <w:p w:rsidR="00EA55F0" w:rsidRPr="00DF4D1D" w:rsidP="005F768A" w14:paraId="10A93B1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“杰森，过来检查一下服务器，看看有没有被入侵或者复制的情况出现。”</w:t>
      </w:r>
    </w:p>
    <w:p w:rsidR="00EA55F0" w:rsidRPr="00DF4D1D" w:rsidP="005F768A" w14:paraId="474D02D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“是，长官”</w:t>
      </w:r>
    </w:p>
    <w:p w:rsidR="00EA55F0" w:rsidRPr="00DF4D1D" w:rsidP="005F768A" w14:paraId="7072433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杰森的速度很快，在接到通知的1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分钟内就来到了服务器所在的地方。</w:t>
      </w:r>
    </w:p>
    <w:p w:rsidR="00EA55F0" w:rsidRPr="00DF4D1D" w:rsidP="005F768A" w14:paraId="6A88E09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杰森十分熟练的进入了系统日志查看最近的动作，但是经过爱丽清理过痕迹，所以在系统中并没有找到任何记录。</w:t>
      </w:r>
    </w:p>
    <w:p w:rsidR="00EA55F0" w:rsidRPr="00DF4D1D" w:rsidP="005F768A" w14:paraId="201D758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“长官，我查看了系统。没有发现任何的未经允许的操作”</w:t>
      </w:r>
    </w:p>
    <w:p w:rsidR="00EA55F0" w:rsidRPr="00DF4D1D" w:rsidP="005F768A" w14:paraId="2531652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“检查了物理磁盘没有，他说看到了磁盘状态指示灯表示为读盘状态”</w:t>
      </w:r>
    </w:p>
    <w:p w:rsidR="00EA55F0" w:rsidRPr="00DF4D1D" w:rsidP="005F768A" w14:paraId="73023EB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“我明白了，我这就去检查物理磁盘。”</w:t>
      </w:r>
    </w:p>
    <w:p w:rsidR="00EA55F0" w:rsidRPr="00DF4D1D" w:rsidP="005F768A" w14:paraId="382DD3FE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然后就把那几十块机械盘给拆出来了，看着一堆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盘此时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的他心情是复杂的。但是为了防止万一只有一块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一块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的检查。这个工作量可是不小，只好叫来了另外的几个同行以前帮忙，尽量在一天内检查完毕。</w:t>
      </w:r>
    </w:p>
    <w:p w:rsidR="00EA55F0" w:rsidRPr="00DF4D1D" w:rsidP="005F768A" w14:paraId="512A908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通过查看磁盘的独立读写记录系统可以，杰森发现了一个不匹配的地方。其中的一个读写操作的时间记录在系统中查看后发现并没有。在历经了大半天的眼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瞎操作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之后终于是完成了工作了。</w:t>
      </w:r>
    </w:p>
    <w:p w:rsidR="00EA55F0" w:rsidRPr="00DF4D1D" w:rsidP="005F768A" w14:paraId="68F6D83D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“长官，我已经完成了检测，确定磁盘的确有未经允许的读盘操作。很有可能磁盘的内容已经遭到窃取或者破坏。”</w:t>
      </w:r>
    </w:p>
    <w:p w:rsidR="00EA55F0" w:rsidRPr="00DF4D1D" w:rsidP="005F768A" w14:paraId="60D2968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“能不能找到入侵者？”</w:t>
      </w:r>
    </w:p>
    <w:p w:rsidR="00EA55F0" w:rsidRPr="00DF4D1D" w:rsidP="005F768A" w14:paraId="09E5378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“不能，长官。你也知道，我们的服务器是没有连接外部网络的，而且我找不到任何有用的信息。我想入侵者一定是我不能想象的厉害，请长官务必严肃对待。”</w:t>
      </w:r>
    </w:p>
    <w:p w:rsidR="00EA55F0" w:rsidRPr="00DF4D1D" w:rsidP="005F768A" w14:paraId="3990B76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“不用你说，我知道怎么处理。”</w:t>
      </w:r>
    </w:p>
    <w:p w:rsidR="00EA55F0" w:rsidRPr="00DF4D1D" w:rsidP="005F768A" w14:paraId="7FD9819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于是他就将服务器遭到非法入侵的消息报告给了5</w:t>
      </w:r>
      <w:r w:rsidRPr="00DF4D1D">
        <w:rPr>
          <w:rFonts w:ascii="微软雅黑" w:eastAsia="微软雅黑" w:hAnsi="微软雅黑" w:cs="微软雅黑"/>
          <w:sz w:val="22"/>
          <w:szCs w:val="22"/>
        </w:rPr>
        <w:t>1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区总负责人卡尔上校。</w:t>
      </w:r>
    </w:p>
    <w:p w:rsidR="00EA55F0" w:rsidRPr="00DF4D1D" w:rsidP="005F768A" w14:paraId="564DC2D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“这些就是全部情况，上校”</w:t>
      </w:r>
    </w:p>
    <w:p w:rsidR="00EA55F0" w:rsidRPr="00DF4D1D" w:rsidP="005F768A" w14:paraId="0038A07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“马上通知下去，封锁所有出口。每个人都呆在原地不允许随意走动，马上联系国安部派人来调查。”</w:t>
      </w:r>
    </w:p>
    <w:p w:rsidR="00EA55F0" w:rsidRPr="00DF4D1D" w:rsidP="005F768A" w14:paraId="1771312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“yes</w:t>
      </w:r>
      <w:r w:rsidRPr="00DF4D1D"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，sir”</w:t>
      </w:r>
    </w:p>
    <w:p w:rsidR="00EA55F0" w:rsidRPr="00DF4D1D" w:rsidP="005F768A" w14:paraId="6C776DE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看着这个报告的人走远了后，卡尔露出了意味深长的笑容。</w:t>
      </w:r>
    </w:p>
    <w:p w:rsidR="00EA55F0" w:rsidRPr="00DF4D1D" w:rsidP="005F768A" w14:paraId="3CC0ED4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“不用那么尽力的，很快就会有人来顶替你的工作的。”</w:t>
      </w:r>
    </w:p>
    <w:p w:rsidR="00EA55F0" w:rsidRPr="00DF4D1D" w:rsidP="005F768A" w14:paraId="505A9FA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只见其脸上的笑容越发阴险。</w:t>
      </w:r>
    </w:p>
    <w:p w:rsidR="00EA55F0" w:rsidRPr="00DF4D1D" w:rsidP="005F768A" w14:paraId="3FAC40C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……</w:t>
      </w:r>
    </w:p>
    <w:p w:rsidR="00EA55F0" w:rsidRPr="00DF4D1D" w:rsidP="005F768A" w14:paraId="4E3E147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帝都大学课堂上</w:t>
      </w:r>
    </w:p>
    <w:p w:rsidR="00EA55F0" w:rsidRPr="00DF4D1D" w:rsidP="005F768A" w14:paraId="3EA32072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“主人，我的行动似乎被发现了。但是因为电话线的带宽是在不够，我不能知道详细的内容。”</w:t>
      </w:r>
    </w:p>
    <w:p w:rsidR="00EA55F0" w:rsidRPr="00DF4D1D" w:rsidP="005F768A" w14:paraId="132096C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“会不会被发现，如果不会的话就不用管他了。就当是给他们带来一个惊喜吧。今晚上我们还有重头戏”</w:t>
      </w:r>
    </w:p>
    <w:p w:rsidR="00EA55F0" w:rsidRPr="00DF4D1D" w:rsidP="005F768A" w14:paraId="6443F55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“主人，我是肯定不会被发现的。只是不知道为什么他们察觉到了异常。”</w:t>
      </w:r>
    </w:p>
    <w:p w:rsidR="00EA55F0" w:rsidRPr="00DF4D1D" w:rsidP="005F768A" w14:paraId="1E2860F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“那好，不用管他们。今晚上注意屏蔽一下天上的卫星，免得生出不必要的祸端。”</w:t>
      </w:r>
    </w:p>
    <w:p w:rsidR="00EA55F0" w:rsidRPr="00DF4D1D" w:rsidP="005F768A" w14:paraId="0E1D242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“明白，主人”</w:t>
      </w:r>
    </w:p>
    <w:p w:rsidR="00EA55F0" w:rsidRPr="00DF4D1D" w:rsidP="005F768A" w14:paraId="0F008AA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时间过得很快，孙源玲这种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三天两头翘课的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人。导师问他问题总能很流利的回答出来。于是就没有怎么管他，室友也是对他时不时消失几天的情况见怪不怪了。</w:t>
      </w:r>
    </w:p>
    <w:p w:rsidR="00EA55F0" w:rsidRPr="00DF4D1D" w:rsidP="005F768A" w14:paraId="22D472D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郊区的夜晚十分的安静，似乎一切都陷入了沉睡。只是黑暗中突然钻出一个人影，看不清脸，只能够分清楚是个人。</w:t>
      </w:r>
    </w:p>
    <w:p w:rsidR="00EA55F0" w:rsidRPr="00DF4D1D" w:rsidP="005F768A" w14:paraId="4B45E50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“爱丽，卫星已经屏蔽了吧？”</w:t>
      </w:r>
    </w:p>
    <w:p w:rsidR="00EA55F0" w:rsidRPr="00DF4D1D" w:rsidP="005F768A" w14:paraId="5370890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“是的，主人”</w:t>
      </w:r>
    </w:p>
    <w:p w:rsidR="00EA55F0" w:rsidRPr="00DF4D1D" w:rsidP="005F768A" w14:paraId="1F467817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“那好，我们上天了。”</w:t>
      </w:r>
    </w:p>
    <w:p w:rsidR="00EA55F0" w:rsidRPr="00DF4D1D" w:rsidP="005F768A" w14:paraId="6D79BEF4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只见孙源玲周围的空气流动开始加剧。周围的灵气开始快速的流动，身子已经浮在半空中了。孙源玲的身子在空中漂浮了一会儿后开始了急速上升，1</w:t>
      </w:r>
      <w:r w:rsidRPr="00DF4D1D">
        <w:rPr>
          <w:rFonts w:ascii="微软雅黑" w:eastAsia="微软雅黑" w:hAnsi="微软雅黑" w:cs="微软雅黑"/>
          <w:sz w:val="22"/>
          <w:szCs w:val="22"/>
        </w:rPr>
        <w:t>0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s不到就已经突破了音速了，速度还在飞速的上升直到第一宇宙速度才停止了加速。</w:t>
      </w:r>
    </w:p>
    <w:p w:rsidR="00EA55F0" w:rsidRPr="00DF4D1D" w:rsidP="005F768A" w14:paraId="729F841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“看来以这种方式飞行消耗还不是很大嘛，地月之间的往返似乎也是可以做到的”</w:t>
      </w:r>
    </w:p>
    <w:p w:rsidR="00EA55F0" w:rsidRPr="00DF4D1D" w:rsidP="005F768A" w14:paraId="6C9C0E8B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“没想到主人是以这种方式上天的啊。还真是违反了人类的尝试呢~。</w:t>
      </w:r>
    </w:p>
    <w:p w:rsidR="00EA55F0" w:rsidRPr="00DF4D1D" w:rsidP="005F768A" w14:paraId="39E6EBC0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我想关于那个秘密资料应该可以有别的猜测了。”</w:t>
      </w:r>
    </w:p>
    <w:p w:rsidR="00EA55F0" w:rsidRPr="00DF4D1D" w:rsidP="005F768A" w14:paraId="6AEEE4F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“行了行了，不可能的。你觉得什么人基因突变会变得那么彻底？”</w:t>
      </w:r>
    </w:p>
    <w:p w:rsidR="00EA55F0" w:rsidRPr="00DF4D1D" w:rsidP="005F768A" w14:paraId="69D2A4C1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“是是是，主人。我的错”</w:t>
      </w:r>
    </w:p>
    <w:p w:rsidR="00EA55F0" w:rsidRPr="00DF4D1D" w:rsidP="005F768A" w14:paraId="510775D3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来到了地月的拉朗格日点后，孙源玲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从戒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指中掏出一个大宝贝——还是一个球。</w:t>
      </w:r>
    </w:p>
    <w:p w:rsidR="00EA55F0" w:rsidRPr="00DF4D1D" w:rsidP="005F768A" w14:paraId="26400735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“爱丽，建立量子信息通道，尝试控制。”</w:t>
      </w:r>
    </w:p>
    <w:p w:rsidR="00EA55F0" w:rsidRPr="00DF4D1D" w:rsidP="005F768A" w14:paraId="016130C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“已建立链接，数量不足，无法开启星球护盾。”</w:t>
      </w:r>
    </w:p>
    <w:p w:rsidR="00EA55F0" w:rsidRPr="00DF4D1D" w:rsidP="005F768A" w14:paraId="089928CC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“别急，一会儿就好了”</w:t>
      </w:r>
    </w:p>
    <w:p w:rsidR="00EA55F0" w:rsidRPr="00DF4D1D" w:rsidP="005F768A" w14:paraId="76BEE02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说这又掏出一个球，然后那个球自己飞向了地星的另一边。</w:t>
      </w:r>
    </w:p>
    <w:p w:rsidR="00EA55F0" w:rsidRPr="00DF4D1D" w:rsidP="005F768A" w14:paraId="13AAB09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“可以建立星球护盾，是否开启。”</w:t>
      </w:r>
    </w:p>
    <w:p w:rsidR="00EA55F0" w:rsidRPr="00DF4D1D" w:rsidP="005F768A" w14:paraId="164586B8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“开启，然后开启量子隐身、光学隐身。展开太阳板”</w:t>
      </w:r>
    </w:p>
    <w:p w:rsidR="00EA55F0" w:rsidRPr="00DF4D1D" w:rsidP="005F768A" w14:paraId="044E0FF9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在爱丽的控制下，面对太阳的那个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球展开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了长宽一光年的太阳板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，着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太阳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板就是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为星球护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盾提供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能量的装置。</w:t>
      </w:r>
    </w:p>
    <w:p w:rsidR="00EA55F0" w:rsidRPr="00DF4D1D" w:rsidP="005F768A" w14:paraId="41C76FBD" w14:textId="3E5074A6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“主人，已经完成布置。主人我很不明白，为什么你有那么多本不该存在于</w:t>
      </w:r>
      <w:r w:rsidR="00063D6F">
        <w:rPr>
          <w:rFonts w:ascii="微软雅黑" w:eastAsia="微软雅黑" w:hAnsi="微软雅黑" w:cs="微软雅黑" w:hint="eastAsia"/>
          <w:sz w:val="22"/>
          <w:szCs w:val="22"/>
        </w:rPr>
        <w:t>地星</w:t>
      </w:r>
      <w:r w:rsidRPr="00DF4D1D">
        <w:rPr>
          <w:rFonts w:ascii="微软雅黑" w:eastAsia="微软雅黑" w:hAnsi="微软雅黑" w:cs="微软雅黑" w:hint="eastAsia"/>
          <w:sz w:val="22"/>
          <w:szCs w:val="22"/>
        </w:rPr>
        <w:t>上的科技产物啊？”</w:t>
      </w:r>
    </w:p>
    <w:p w:rsidR="00EA55F0" w:rsidRPr="00DF4D1D" w:rsidP="005F768A" w14:paraId="1B168CEA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DF4D1D">
        <w:rPr>
          <w:rFonts w:ascii="微软雅黑" w:eastAsia="微软雅黑" w:hAnsi="微软雅黑" w:cs="微软雅黑" w:hint="eastAsia"/>
          <w:sz w:val="22"/>
          <w:szCs w:val="22"/>
        </w:rPr>
        <w:t>“这个就不用问那么多了，我们去月球转一圈”</w:t>
      </w:r>
    </w:p>
    <w:p w:rsidR="00EA55F0" w:rsidRPr="00DF4D1D" w:rsidP="005F768A" w14:paraId="4B28AC06" w14:textId="77777777">
      <w:pPr>
        <w:ind w:firstLine="440" w:firstLineChars="200"/>
        <w:jc w:val="left"/>
        <w:rPr>
          <w:rFonts w:ascii="微软雅黑" w:eastAsia="微软雅黑" w:hAnsi="微软雅黑" w:cs="微软雅黑"/>
          <w:sz w:val="22"/>
          <w:szCs w:val="22"/>
        </w:rPr>
      </w:pPr>
    </w:p>
    <w:sectPr>
      <w:footerReference w:type="default" r:id="rId6"/>
      <w:pgSz w:w="11906" w:h="16838"/>
      <w:pgMar w:top="1440" w:right="1800" w:bottom="1440" w:left="1800" w:header="851" w:footer="992" w:gutter="0"/>
      <w:pgNumType w:chapStyle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A0806" w14:paraId="4634BC06" w14:textId="43B05ED0">
    <w:pPr>
      <w:tabs>
        <w:tab w:val="center" w:pos="4550"/>
        <w:tab w:val="left" w:pos="5818"/>
      </w:tabs>
      <w:ind w:right="260"/>
      <w:jc w:val="right"/>
      <w:rPr>
        <w:color w:val="0F243E"/>
        <w:sz w:val="24"/>
      </w:rPr>
    </w:pPr>
    <w:r>
      <w:rPr>
        <w:color w:val="548DD4"/>
        <w:sz w:val="24"/>
        <w:lang w:val="zh-CN"/>
      </w:rPr>
      <w:t xml:space="preserve">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PAGE 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  <w:r>
      <w:rPr>
        <w:color w:val="17365D"/>
        <w:sz w:val="24"/>
        <w:lang w:val="zh-CN"/>
      </w:rPr>
      <w:t xml:space="preserve"> | </w:t>
    </w:r>
    <w:r>
      <w:rPr>
        <w:color w:val="17365D"/>
        <w:sz w:val="24"/>
      </w:rPr>
      <w:fldChar w:fldCharType="begin"/>
    </w:r>
    <w:r>
      <w:rPr>
        <w:color w:val="17365D"/>
        <w:sz w:val="24"/>
      </w:rPr>
      <w:instrText>NUMPAGES  \* Arabic  \* MERGEFORMAT</w:instrText>
    </w:r>
    <w:r>
      <w:rPr>
        <w:color w:val="17365D"/>
        <w:sz w:val="24"/>
      </w:rPr>
      <w:fldChar w:fldCharType="separate"/>
    </w:r>
    <w:r w:rsidRPr="00581C11">
      <w:rPr>
        <w:noProof/>
        <w:color w:val="17365D"/>
        <w:sz w:val="24"/>
        <w:lang w:val="zh-CN"/>
      </w:rPr>
      <w:t>651</w:t>
    </w:r>
    <w:r>
      <w:rPr>
        <w:color w:val="17365D"/>
        <w:sz w:val="24"/>
      </w:rPr>
      <w:fldChar w:fldCharType="end"/>
    </w:r>
  </w:p>
  <w:p w:rsidR="005A0806" w14:paraId="701DFC5B" w14:textId="7777777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2"/>
      <w:numFmt w:val="chineseCounting"/>
      <w:suff w:val="nothing"/>
      <w:lvlText w:val="第%1天，"/>
      <w:lvlJc w:val="left"/>
      <w:rPr>
        <w:rFonts w:hint="eastAsia"/>
      </w:rPr>
    </w:lvl>
  </w:abstractNum>
  <w:abstractNum w:abstractNumId="1">
    <w:nsid w:val="00000002"/>
    <w:multiLevelType w:val="multilevel"/>
    <w:tmpl w:val="00000002"/>
    <w:lvl w:ilvl="0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A460EB"/>
    <w:multiLevelType w:val="singleLevel"/>
    <w:tmpl w:val="33A460EB"/>
    <w:lvl w:ilvl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38C52948"/>
    <w:multiLevelType w:val="hybridMultilevel"/>
    <w:tmpl w:val="71C62BC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masterPages"/>
  <w:zoom w:percent="100"/>
  <w:bordersDoNotSurroundHeader/>
  <w:bordersDoNotSurroundFooter/>
  <w:proofState w:spelling="clean" w:grammar="clean"/>
  <w:documentProtection w:edit="readOnly" w:formatting="1"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4"/>
    <w:rsid w:val="000004C3"/>
    <w:rsid w:val="00001214"/>
    <w:rsid w:val="0000149D"/>
    <w:rsid w:val="00001ACF"/>
    <w:rsid w:val="000020C0"/>
    <w:rsid w:val="00002FE5"/>
    <w:rsid w:val="00003517"/>
    <w:rsid w:val="0000426E"/>
    <w:rsid w:val="00004386"/>
    <w:rsid w:val="00004442"/>
    <w:rsid w:val="00004963"/>
    <w:rsid w:val="00004A86"/>
    <w:rsid w:val="00004D2F"/>
    <w:rsid w:val="00004DF2"/>
    <w:rsid w:val="00005011"/>
    <w:rsid w:val="00005696"/>
    <w:rsid w:val="00006301"/>
    <w:rsid w:val="00006512"/>
    <w:rsid w:val="000069D2"/>
    <w:rsid w:val="000075F5"/>
    <w:rsid w:val="00007DC1"/>
    <w:rsid w:val="0001141A"/>
    <w:rsid w:val="00011C88"/>
    <w:rsid w:val="000123F1"/>
    <w:rsid w:val="00012764"/>
    <w:rsid w:val="0001336F"/>
    <w:rsid w:val="0001351E"/>
    <w:rsid w:val="00013C25"/>
    <w:rsid w:val="0001411D"/>
    <w:rsid w:val="000142FE"/>
    <w:rsid w:val="000148E1"/>
    <w:rsid w:val="00014942"/>
    <w:rsid w:val="00014EA5"/>
    <w:rsid w:val="00014ED4"/>
    <w:rsid w:val="0001507A"/>
    <w:rsid w:val="000157F9"/>
    <w:rsid w:val="00016102"/>
    <w:rsid w:val="0001620B"/>
    <w:rsid w:val="000168EF"/>
    <w:rsid w:val="00016AE9"/>
    <w:rsid w:val="000176C0"/>
    <w:rsid w:val="00017B25"/>
    <w:rsid w:val="00017CE1"/>
    <w:rsid w:val="00017D0E"/>
    <w:rsid w:val="0002023A"/>
    <w:rsid w:val="00020433"/>
    <w:rsid w:val="0002055A"/>
    <w:rsid w:val="00020A0C"/>
    <w:rsid w:val="00020F96"/>
    <w:rsid w:val="000213EE"/>
    <w:rsid w:val="00021F6F"/>
    <w:rsid w:val="000225AA"/>
    <w:rsid w:val="00022901"/>
    <w:rsid w:val="000231EA"/>
    <w:rsid w:val="00023231"/>
    <w:rsid w:val="00023DC8"/>
    <w:rsid w:val="00023DD8"/>
    <w:rsid w:val="00023F74"/>
    <w:rsid w:val="00024047"/>
    <w:rsid w:val="00024263"/>
    <w:rsid w:val="00024330"/>
    <w:rsid w:val="000245D6"/>
    <w:rsid w:val="00025790"/>
    <w:rsid w:val="00025ED4"/>
    <w:rsid w:val="00025F8E"/>
    <w:rsid w:val="00026DA5"/>
    <w:rsid w:val="00026DFD"/>
    <w:rsid w:val="00026FBE"/>
    <w:rsid w:val="00027403"/>
    <w:rsid w:val="00030606"/>
    <w:rsid w:val="00031086"/>
    <w:rsid w:val="0003120D"/>
    <w:rsid w:val="00031429"/>
    <w:rsid w:val="00031AC9"/>
    <w:rsid w:val="00032872"/>
    <w:rsid w:val="00033671"/>
    <w:rsid w:val="000341B4"/>
    <w:rsid w:val="000343D4"/>
    <w:rsid w:val="0003538C"/>
    <w:rsid w:val="00035A5E"/>
    <w:rsid w:val="000360F2"/>
    <w:rsid w:val="000367DB"/>
    <w:rsid w:val="00036D8C"/>
    <w:rsid w:val="000370ED"/>
    <w:rsid w:val="000400E0"/>
    <w:rsid w:val="0004072E"/>
    <w:rsid w:val="00040A07"/>
    <w:rsid w:val="00040C37"/>
    <w:rsid w:val="0004174C"/>
    <w:rsid w:val="00041E43"/>
    <w:rsid w:val="0004367D"/>
    <w:rsid w:val="00043C3B"/>
    <w:rsid w:val="00043DBC"/>
    <w:rsid w:val="00045F23"/>
    <w:rsid w:val="0004621E"/>
    <w:rsid w:val="00046797"/>
    <w:rsid w:val="000469FA"/>
    <w:rsid w:val="00047C7B"/>
    <w:rsid w:val="00047DA6"/>
    <w:rsid w:val="000505FC"/>
    <w:rsid w:val="00050C9F"/>
    <w:rsid w:val="00050F23"/>
    <w:rsid w:val="000512D3"/>
    <w:rsid w:val="00051390"/>
    <w:rsid w:val="0005196F"/>
    <w:rsid w:val="000519E9"/>
    <w:rsid w:val="00051EAD"/>
    <w:rsid w:val="0005227F"/>
    <w:rsid w:val="0005237A"/>
    <w:rsid w:val="00053052"/>
    <w:rsid w:val="0005343F"/>
    <w:rsid w:val="00053524"/>
    <w:rsid w:val="00053BDB"/>
    <w:rsid w:val="00053CB2"/>
    <w:rsid w:val="00053CEE"/>
    <w:rsid w:val="0005402A"/>
    <w:rsid w:val="00054F91"/>
    <w:rsid w:val="00055F57"/>
    <w:rsid w:val="00056886"/>
    <w:rsid w:val="000569F9"/>
    <w:rsid w:val="00057353"/>
    <w:rsid w:val="00057433"/>
    <w:rsid w:val="0005761A"/>
    <w:rsid w:val="00057850"/>
    <w:rsid w:val="000607DB"/>
    <w:rsid w:val="00060968"/>
    <w:rsid w:val="00060F3F"/>
    <w:rsid w:val="00060FA4"/>
    <w:rsid w:val="00061664"/>
    <w:rsid w:val="00061C9D"/>
    <w:rsid w:val="00061E89"/>
    <w:rsid w:val="00062057"/>
    <w:rsid w:val="0006237C"/>
    <w:rsid w:val="0006244B"/>
    <w:rsid w:val="00062760"/>
    <w:rsid w:val="000628F3"/>
    <w:rsid w:val="00062EA9"/>
    <w:rsid w:val="00063048"/>
    <w:rsid w:val="000630BD"/>
    <w:rsid w:val="00063161"/>
    <w:rsid w:val="00063D6F"/>
    <w:rsid w:val="00064065"/>
    <w:rsid w:val="00064D52"/>
    <w:rsid w:val="00064F53"/>
    <w:rsid w:val="000651B6"/>
    <w:rsid w:val="00065373"/>
    <w:rsid w:val="000654D6"/>
    <w:rsid w:val="00065DCB"/>
    <w:rsid w:val="00065E6D"/>
    <w:rsid w:val="0006616C"/>
    <w:rsid w:val="00067455"/>
    <w:rsid w:val="0006753F"/>
    <w:rsid w:val="00067A17"/>
    <w:rsid w:val="00072009"/>
    <w:rsid w:val="000721D8"/>
    <w:rsid w:val="000736ED"/>
    <w:rsid w:val="00073901"/>
    <w:rsid w:val="000739E9"/>
    <w:rsid w:val="000739FE"/>
    <w:rsid w:val="00074130"/>
    <w:rsid w:val="0007499E"/>
    <w:rsid w:val="00074BA5"/>
    <w:rsid w:val="00075A08"/>
    <w:rsid w:val="00075F93"/>
    <w:rsid w:val="0007616E"/>
    <w:rsid w:val="00076523"/>
    <w:rsid w:val="00076DA8"/>
    <w:rsid w:val="00077645"/>
    <w:rsid w:val="00077DF9"/>
    <w:rsid w:val="000804C2"/>
    <w:rsid w:val="00080C90"/>
    <w:rsid w:val="00080D6E"/>
    <w:rsid w:val="00080EE8"/>
    <w:rsid w:val="00081278"/>
    <w:rsid w:val="00082BF3"/>
    <w:rsid w:val="00082CE6"/>
    <w:rsid w:val="00082D76"/>
    <w:rsid w:val="00082F80"/>
    <w:rsid w:val="00083A37"/>
    <w:rsid w:val="00084202"/>
    <w:rsid w:val="0008439F"/>
    <w:rsid w:val="00084F02"/>
    <w:rsid w:val="000850EC"/>
    <w:rsid w:val="00085965"/>
    <w:rsid w:val="00085CCB"/>
    <w:rsid w:val="000869A7"/>
    <w:rsid w:val="00086E4A"/>
    <w:rsid w:val="00087368"/>
    <w:rsid w:val="00090CC1"/>
    <w:rsid w:val="00090E7E"/>
    <w:rsid w:val="00091044"/>
    <w:rsid w:val="00091411"/>
    <w:rsid w:val="00091696"/>
    <w:rsid w:val="00092003"/>
    <w:rsid w:val="000920D5"/>
    <w:rsid w:val="000922FC"/>
    <w:rsid w:val="0009298B"/>
    <w:rsid w:val="000935DA"/>
    <w:rsid w:val="00093792"/>
    <w:rsid w:val="00093793"/>
    <w:rsid w:val="000937A9"/>
    <w:rsid w:val="00093C0A"/>
    <w:rsid w:val="0009465F"/>
    <w:rsid w:val="00094A71"/>
    <w:rsid w:val="00095219"/>
    <w:rsid w:val="00095547"/>
    <w:rsid w:val="000958BA"/>
    <w:rsid w:val="00095DD5"/>
    <w:rsid w:val="0009682A"/>
    <w:rsid w:val="000969A8"/>
    <w:rsid w:val="000969D4"/>
    <w:rsid w:val="00096E2B"/>
    <w:rsid w:val="000973BD"/>
    <w:rsid w:val="0009770B"/>
    <w:rsid w:val="00097F06"/>
    <w:rsid w:val="000A0224"/>
    <w:rsid w:val="000A04C8"/>
    <w:rsid w:val="000A057E"/>
    <w:rsid w:val="000A06A2"/>
    <w:rsid w:val="000A0C19"/>
    <w:rsid w:val="000A0CA6"/>
    <w:rsid w:val="000A1247"/>
    <w:rsid w:val="000A162C"/>
    <w:rsid w:val="000A20DB"/>
    <w:rsid w:val="000A2231"/>
    <w:rsid w:val="000A23A5"/>
    <w:rsid w:val="000A2675"/>
    <w:rsid w:val="000A2932"/>
    <w:rsid w:val="000A2A65"/>
    <w:rsid w:val="000A302B"/>
    <w:rsid w:val="000A3374"/>
    <w:rsid w:val="000A33D7"/>
    <w:rsid w:val="000A3676"/>
    <w:rsid w:val="000A37AB"/>
    <w:rsid w:val="000A416B"/>
    <w:rsid w:val="000A48D7"/>
    <w:rsid w:val="000A4C50"/>
    <w:rsid w:val="000A518E"/>
    <w:rsid w:val="000A55E9"/>
    <w:rsid w:val="000A5FF5"/>
    <w:rsid w:val="000A6189"/>
    <w:rsid w:val="000A67AD"/>
    <w:rsid w:val="000A6AB5"/>
    <w:rsid w:val="000A6D6F"/>
    <w:rsid w:val="000A79B5"/>
    <w:rsid w:val="000A7F97"/>
    <w:rsid w:val="000B0031"/>
    <w:rsid w:val="000B00BF"/>
    <w:rsid w:val="000B0307"/>
    <w:rsid w:val="000B16EE"/>
    <w:rsid w:val="000B1896"/>
    <w:rsid w:val="000B1F1E"/>
    <w:rsid w:val="000B2019"/>
    <w:rsid w:val="000B22AB"/>
    <w:rsid w:val="000B262F"/>
    <w:rsid w:val="000B2F00"/>
    <w:rsid w:val="000B3750"/>
    <w:rsid w:val="000B3F01"/>
    <w:rsid w:val="000B4308"/>
    <w:rsid w:val="000B5040"/>
    <w:rsid w:val="000B521B"/>
    <w:rsid w:val="000B5757"/>
    <w:rsid w:val="000B5A5E"/>
    <w:rsid w:val="000B5C0C"/>
    <w:rsid w:val="000B6354"/>
    <w:rsid w:val="000B6AFF"/>
    <w:rsid w:val="000B6E54"/>
    <w:rsid w:val="000C00FB"/>
    <w:rsid w:val="000C0395"/>
    <w:rsid w:val="000C0B04"/>
    <w:rsid w:val="000C0F1B"/>
    <w:rsid w:val="000C1BD9"/>
    <w:rsid w:val="000C26CC"/>
    <w:rsid w:val="000C2AE6"/>
    <w:rsid w:val="000C2C64"/>
    <w:rsid w:val="000C3E75"/>
    <w:rsid w:val="000C43D5"/>
    <w:rsid w:val="000C56E3"/>
    <w:rsid w:val="000C5E79"/>
    <w:rsid w:val="000C5E7D"/>
    <w:rsid w:val="000C696D"/>
    <w:rsid w:val="000C7380"/>
    <w:rsid w:val="000C7E16"/>
    <w:rsid w:val="000D04F9"/>
    <w:rsid w:val="000D0821"/>
    <w:rsid w:val="000D13D7"/>
    <w:rsid w:val="000D21E4"/>
    <w:rsid w:val="000D2758"/>
    <w:rsid w:val="000D2E1B"/>
    <w:rsid w:val="000D2F6B"/>
    <w:rsid w:val="000D3443"/>
    <w:rsid w:val="000D34AE"/>
    <w:rsid w:val="000D37A1"/>
    <w:rsid w:val="000D3C50"/>
    <w:rsid w:val="000D3CE6"/>
    <w:rsid w:val="000D42CC"/>
    <w:rsid w:val="000D47D9"/>
    <w:rsid w:val="000D5E4A"/>
    <w:rsid w:val="000D6293"/>
    <w:rsid w:val="000D665C"/>
    <w:rsid w:val="000D6858"/>
    <w:rsid w:val="000D7485"/>
    <w:rsid w:val="000D7B8F"/>
    <w:rsid w:val="000D7D9A"/>
    <w:rsid w:val="000D7ECD"/>
    <w:rsid w:val="000E1151"/>
    <w:rsid w:val="000E142F"/>
    <w:rsid w:val="000E17C6"/>
    <w:rsid w:val="000E27F3"/>
    <w:rsid w:val="000E2C71"/>
    <w:rsid w:val="000E3B0F"/>
    <w:rsid w:val="000E533D"/>
    <w:rsid w:val="000E53B7"/>
    <w:rsid w:val="000E5CED"/>
    <w:rsid w:val="000E6184"/>
    <w:rsid w:val="000E6354"/>
    <w:rsid w:val="000E6638"/>
    <w:rsid w:val="000E67D3"/>
    <w:rsid w:val="000E72AE"/>
    <w:rsid w:val="000E777F"/>
    <w:rsid w:val="000E7A1B"/>
    <w:rsid w:val="000E7B83"/>
    <w:rsid w:val="000E7E56"/>
    <w:rsid w:val="000F033C"/>
    <w:rsid w:val="000F098F"/>
    <w:rsid w:val="000F0FE6"/>
    <w:rsid w:val="000F1202"/>
    <w:rsid w:val="000F2A9F"/>
    <w:rsid w:val="000F2AD5"/>
    <w:rsid w:val="000F3077"/>
    <w:rsid w:val="000F3592"/>
    <w:rsid w:val="000F3796"/>
    <w:rsid w:val="000F3D0A"/>
    <w:rsid w:val="000F41F8"/>
    <w:rsid w:val="000F425A"/>
    <w:rsid w:val="000F448C"/>
    <w:rsid w:val="000F491C"/>
    <w:rsid w:val="000F4A2E"/>
    <w:rsid w:val="000F4AF8"/>
    <w:rsid w:val="000F4BD5"/>
    <w:rsid w:val="000F4F7D"/>
    <w:rsid w:val="000F514C"/>
    <w:rsid w:val="000F58B8"/>
    <w:rsid w:val="000F5D27"/>
    <w:rsid w:val="000F642A"/>
    <w:rsid w:val="000F6829"/>
    <w:rsid w:val="000F685D"/>
    <w:rsid w:val="000F6AC4"/>
    <w:rsid w:val="000F7BEF"/>
    <w:rsid w:val="0010010D"/>
    <w:rsid w:val="00100B7C"/>
    <w:rsid w:val="001017C4"/>
    <w:rsid w:val="00101C37"/>
    <w:rsid w:val="00101E81"/>
    <w:rsid w:val="00102697"/>
    <w:rsid w:val="00102F42"/>
    <w:rsid w:val="00103021"/>
    <w:rsid w:val="00103058"/>
    <w:rsid w:val="0010367D"/>
    <w:rsid w:val="0010367F"/>
    <w:rsid w:val="00103C75"/>
    <w:rsid w:val="00103CDC"/>
    <w:rsid w:val="001040AD"/>
    <w:rsid w:val="00104ECB"/>
    <w:rsid w:val="001058C7"/>
    <w:rsid w:val="00105D8F"/>
    <w:rsid w:val="00106F1D"/>
    <w:rsid w:val="0010753A"/>
    <w:rsid w:val="001100AF"/>
    <w:rsid w:val="00110158"/>
    <w:rsid w:val="001107CA"/>
    <w:rsid w:val="00110B64"/>
    <w:rsid w:val="00111033"/>
    <w:rsid w:val="00111723"/>
    <w:rsid w:val="00112250"/>
    <w:rsid w:val="00114C28"/>
    <w:rsid w:val="0011551D"/>
    <w:rsid w:val="00115578"/>
    <w:rsid w:val="0011594D"/>
    <w:rsid w:val="00115E85"/>
    <w:rsid w:val="00116B32"/>
    <w:rsid w:val="00116F50"/>
    <w:rsid w:val="0011772F"/>
    <w:rsid w:val="0011798A"/>
    <w:rsid w:val="00117A19"/>
    <w:rsid w:val="00117F1B"/>
    <w:rsid w:val="00120C8C"/>
    <w:rsid w:val="00120EF2"/>
    <w:rsid w:val="00120F7D"/>
    <w:rsid w:val="00123104"/>
    <w:rsid w:val="001237FC"/>
    <w:rsid w:val="00124273"/>
    <w:rsid w:val="00124D8F"/>
    <w:rsid w:val="00124DF7"/>
    <w:rsid w:val="00124E2B"/>
    <w:rsid w:val="00125483"/>
    <w:rsid w:val="001254F5"/>
    <w:rsid w:val="00125AA4"/>
    <w:rsid w:val="00125D2E"/>
    <w:rsid w:val="00125F89"/>
    <w:rsid w:val="00126A18"/>
    <w:rsid w:val="0012749B"/>
    <w:rsid w:val="0012752D"/>
    <w:rsid w:val="00127B77"/>
    <w:rsid w:val="00127C8D"/>
    <w:rsid w:val="00130349"/>
    <w:rsid w:val="001305BD"/>
    <w:rsid w:val="00130933"/>
    <w:rsid w:val="00130EC1"/>
    <w:rsid w:val="00130EF1"/>
    <w:rsid w:val="00131243"/>
    <w:rsid w:val="00132379"/>
    <w:rsid w:val="00132740"/>
    <w:rsid w:val="00132907"/>
    <w:rsid w:val="0013298E"/>
    <w:rsid w:val="00132C07"/>
    <w:rsid w:val="001335F4"/>
    <w:rsid w:val="0013376D"/>
    <w:rsid w:val="001340CE"/>
    <w:rsid w:val="001346D7"/>
    <w:rsid w:val="00134DE8"/>
    <w:rsid w:val="00135347"/>
    <w:rsid w:val="00136038"/>
    <w:rsid w:val="001367A5"/>
    <w:rsid w:val="0013699B"/>
    <w:rsid w:val="00136C96"/>
    <w:rsid w:val="001372FE"/>
    <w:rsid w:val="00137377"/>
    <w:rsid w:val="00137C85"/>
    <w:rsid w:val="00137D4B"/>
    <w:rsid w:val="00137F10"/>
    <w:rsid w:val="001408D1"/>
    <w:rsid w:val="0014118B"/>
    <w:rsid w:val="001414D7"/>
    <w:rsid w:val="00142192"/>
    <w:rsid w:val="00142C5F"/>
    <w:rsid w:val="00142DCE"/>
    <w:rsid w:val="00142E20"/>
    <w:rsid w:val="00142E46"/>
    <w:rsid w:val="00143142"/>
    <w:rsid w:val="001436C7"/>
    <w:rsid w:val="00143F99"/>
    <w:rsid w:val="00144D48"/>
    <w:rsid w:val="00145303"/>
    <w:rsid w:val="00145908"/>
    <w:rsid w:val="00145D55"/>
    <w:rsid w:val="001460DA"/>
    <w:rsid w:val="00146473"/>
    <w:rsid w:val="00146546"/>
    <w:rsid w:val="0014697D"/>
    <w:rsid w:val="00146F44"/>
    <w:rsid w:val="00146FA6"/>
    <w:rsid w:val="0014750E"/>
    <w:rsid w:val="0014765D"/>
    <w:rsid w:val="001476D9"/>
    <w:rsid w:val="00147B62"/>
    <w:rsid w:val="00147EDC"/>
    <w:rsid w:val="00150167"/>
    <w:rsid w:val="00150317"/>
    <w:rsid w:val="0015078E"/>
    <w:rsid w:val="001508BF"/>
    <w:rsid w:val="00150ECB"/>
    <w:rsid w:val="00151BEE"/>
    <w:rsid w:val="00152E72"/>
    <w:rsid w:val="00153E16"/>
    <w:rsid w:val="0015466B"/>
    <w:rsid w:val="00154775"/>
    <w:rsid w:val="00154F10"/>
    <w:rsid w:val="00155D91"/>
    <w:rsid w:val="00156896"/>
    <w:rsid w:val="00156C20"/>
    <w:rsid w:val="00156E5E"/>
    <w:rsid w:val="00156F73"/>
    <w:rsid w:val="001576EE"/>
    <w:rsid w:val="00157FBB"/>
    <w:rsid w:val="001609B6"/>
    <w:rsid w:val="00160BF9"/>
    <w:rsid w:val="00160E4D"/>
    <w:rsid w:val="00161283"/>
    <w:rsid w:val="001612DF"/>
    <w:rsid w:val="001616AC"/>
    <w:rsid w:val="00161FB7"/>
    <w:rsid w:val="00162615"/>
    <w:rsid w:val="0016395B"/>
    <w:rsid w:val="00163F9D"/>
    <w:rsid w:val="0016466D"/>
    <w:rsid w:val="00165C03"/>
    <w:rsid w:val="0016695A"/>
    <w:rsid w:val="00166983"/>
    <w:rsid w:val="00167232"/>
    <w:rsid w:val="001675E7"/>
    <w:rsid w:val="001676B5"/>
    <w:rsid w:val="00167F76"/>
    <w:rsid w:val="0017094C"/>
    <w:rsid w:val="00171324"/>
    <w:rsid w:val="001727C0"/>
    <w:rsid w:val="00173E88"/>
    <w:rsid w:val="0017443C"/>
    <w:rsid w:val="001749C0"/>
    <w:rsid w:val="001751E2"/>
    <w:rsid w:val="0017536C"/>
    <w:rsid w:val="001757D1"/>
    <w:rsid w:val="001757EE"/>
    <w:rsid w:val="00175801"/>
    <w:rsid w:val="0017621C"/>
    <w:rsid w:val="0017651A"/>
    <w:rsid w:val="001767BC"/>
    <w:rsid w:val="00176DEA"/>
    <w:rsid w:val="00177188"/>
    <w:rsid w:val="001773C5"/>
    <w:rsid w:val="00177B5E"/>
    <w:rsid w:val="00177DC4"/>
    <w:rsid w:val="001805C2"/>
    <w:rsid w:val="00180658"/>
    <w:rsid w:val="00180BBF"/>
    <w:rsid w:val="00180C19"/>
    <w:rsid w:val="00180ED5"/>
    <w:rsid w:val="00181870"/>
    <w:rsid w:val="00181B4B"/>
    <w:rsid w:val="0018250F"/>
    <w:rsid w:val="0018265B"/>
    <w:rsid w:val="001829D6"/>
    <w:rsid w:val="00182DDA"/>
    <w:rsid w:val="001830F8"/>
    <w:rsid w:val="001831BC"/>
    <w:rsid w:val="0018369A"/>
    <w:rsid w:val="0018370B"/>
    <w:rsid w:val="0018384A"/>
    <w:rsid w:val="00183F9F"/>
    <w:rsid w:val="0018427F"/>
    <w:rsid w:val="00184391"/>
    <w:rsid w:val="00184C20"/>
    <w:rsid w:val="00184E1F"/>
    <w:rsid w:val="00185796"/>
    <w:rsid w:val="001859E0"/>
    <w:rsid w:val="00185E2E"/>
    <w:rsid w:val="001860B8"/>
    <w:rsid w:val="00186968"/>
    <w:rsid w:val="00186B13"/>
    <w:rsid w:val="00186D42"/>
    <w:rsid w:val="001872E3"/>
    <w:rsid w:val="0018734E"/>
    <w:rsid w:val="00190014"/>
    <w:rsid w:val="001905A5"/>
    <w:rsid w:val="001908B5"/>
    <w:rsid w:val="00190B00"/>
    <w:rsid w:val="00190EBA"/>
    <w:rsid w:val="0019110C"/>
    <w:rsid w:val="0019153E"/>
    <w:rsid w:val="0019195F"/>
    <w:rsid w:val="00191D20"/>
    <w:rsid w:val="00192473"/>
    <w:rsid w:val="00192745"/>
    <w:rsid w:val="0019376C"/>
    <w:rsid w:val="00193DD9"/>
    <w:rsid w:val="00194144"/>
    <w:rsid w:val="00194922"/>
    <w:rsid w:val="001955BC"/>
    <w:rsid w:val="0019581A"/>
    <w:rsid w:val="00195D3B"/>
    <w:rsid w:val="00195D6D"/>
    <w:rsid w:val="001965A8"/>
    <w:rsid w:val="001967E1"/>
    <w:rsid w:val="00196DF3"/>
    <w:rsid w:val="00196E67"/>
    <w:rsid w:val="001972F6"/>
    <w:rsid w:val="001975E2"/>
    <w:rsid w:val="001976A1"/>
    <w:rsid w:val="00197AAA"/>
    <w:rsid w:val="00197AEB"/>
    <w:rsid w:val="00197E02"/>
    <w:rsid w:val="00197E99"/>
    <w:rsid w:val="00197E9E"/>
    <w:rsid w:val="001A08E3"/>
    <w:rsid w:val="001A0E91"/>
    <w:rsid w:val="001A179E"/>
    <w:rsid w:val="001A1F2A"/>
    <w:rsid w:val="001A22AA"/>
    <w:rsid w:val="001A294B"/>
    <w:rsid w:val="001A2FAD"/>
    <w:rsid w:val="001A3137"/>
    <w:rsid w:val="001A4FA4"/>
    <w:rsid w:val="001A4FAE"/>
    <w:rsid w:val="001A5863"/>
    <w:rsid w:val="001A6CC3"/>
    <w:rsid w:val="001A71DA"/>
    <w:rsid w:val="001A7B04"/>
    <w:rsid w:val="001A7BD2"/>
    <w:rsid w:val="001A7DC2"/>
    <w:rsid w:val="001A7FF1"/>
    <w:rsid w:val="001B0575"/>
    <w:rsid w:val="001B15D7"/>
    <w:rsid w:val="001B181C"/>
    <w:rsid w:val="001B1DDB"/>
    <w:rsid w:val="001B1E21"/>
    <w:rsid w:val="001B1F27"/>
    <w:rsid w:val="001B2343"/>
    <w:rsid w:val="001B23D4"/>
    <w:rsid w:val="001B296D"/>
    <w:rsid w:val="001B2D56"/>
    <w:rsid w:val="001B3137"/>
    <w:rsid w:val="001B350A"/>
    <w:rsid w:val="001B3A42"/>
    <w:rsid w:val="001B3D71"/>
    <w:rsid w:val="001B4898"/>
    <w:rsid w:val="001B4C4F"/>
    <w:rsid w:val="001B5067"/>
    <w:rsid w:val="001B5481"/>
    <w:rsid w:val="001B54EA"/>
    <w:rsid w:val="001B59B1"/>
    <w:rsid w:val="001B6870"/>
    <w:rsid w:val="001B6BF2"/>
    <w:rsid w:val="001B6DD4"/>
    <w:rsid w:val="001B7609"/>
    <w:rsid w:val="001C0D49"/>
    <w:rsid w:val="001C1508"/>
    <w:rsid w:val="001C19BC"/>
    <w:rsid w:val="001C1CA5"/>
    <w:rsid w:val="001C284B"/>
    <w:rsid w:val="001C2B89"/>
    <w:rsid w:val="001C2BEE"/>
    <w:rsid w:val="001C311C"/>
    <w:rsid w:val="001C3400"/>
    <w:rsid w:val="001C34E0"/>
    <w:rsid w:val="001C36D1"/>
    <w:rsid w:val="001C3A88"/>
    <w:rsid w:val="001C4087"/>
    <w:rsid w:val="001C4378"/>
    <w:rsid w:val="001C44B4"/>
    <w:rsid w:val="001C49FD"/>
    <w:rsid w:val="001C4C0B"/>
    <w:rsid w:val="001C4F6B"/>
    <w:rsid w:val="001C54F5"/>
    <w:rsid w:val="001C5B10"/>
    <w:rsid w:val="001C5E2D"/>
    <w:rsid w:val="001C61B2"/>
    <w:rsid w:val="001C69BC"/>
    <w:rsid w:val="001C722C"/>
    <w:rsid w:val="001C72E5"/>
    <w:rsid w:val="001C7301"/>
    <w:rsid w:val="001C754F"/>
    <w:rsid w:val="001C760D"/>
    <w:rsid w:val="001D0175"/>
    <w:rsid w:val="001D0EAC"/>
    <w:rsid w:val="001D0EF8"/>
    <w:rsid w:val="001D1020"/>
    <w:rsid w:val="001D1232"/>
    <w:rsid w:val="001D195D"/>
    <w:rsid w:val="001D2AA9"/>
    <w:rsid w:val="001D2F4B"/>
    <w:rsid w:val="001D3D2B"/>
    <w:rsid w:val="001D3D67"/>
    <w:rsid w:val="001D3F83"/>
    <w:rsid w:val="001D484B"/>
    <w:rsid w:val="001D4C6C"/>
    <w:rsid w:val="001D4D15"/>
    <w:rsid w:val="001D54A2"/>
    <w:rsid w:val="001D56D1"/>
    <w:rsid w:val="001D5FDA"/>
    <w:rsid w:val="001D6128"/>
    <w:rsid w:val="001D6303"/>
    <w:rsid w:val="001D64AC"/>
    <w:rsid w:val="001D6F88"/>
    <w:rsid w:val="001E1194"/>
    <w:rsid w:val="001E1EE0"/>
    <w:rsid w:val="001E281F"/>
    <w:rsid w:val="001E28FC"/>
    <w:rsid w:val="001E34CC"/>
    <w:rsid w:val="001E3765"/>
    <w:rsid w:val="001E46E9"/>
    <w:rsid w:val="001E4D22"/>
    <w:rsid w:val="001E5003"/>
    <w:rsid w:val="001E57C4"/>
    <w:rsid w:val="001E5846"/>
    <w:rsid w:val="001E58B1"/>
    <w:rsid w:val="001E5DD1"/>
    <w:rsid w:val="001E61B8"/>
    <w:rsid w:val="001E6460"/>
    <w:rsid w:val="001E7D3C"/>
    <w:rsid w:val="001E7D7F"/>
    <w:rsid w:val="001E7DE1"/>
    <w:rsid w:val="001F025F"/>
    <w:rsid w:val="001F0B3C"/>
    <w:rsid w:val="001F0C36"/>
    <w:rsid w:val="001F1A18"/>
    <w:rsid w:val="001F22AD"/>
    <w:rsid w:val="001F2A86"/>
    <w:rsid w:val="001F4BF4"/>
    <w:rsid w:val="001F4DBD"/>
    <w:rsid w:val="001F4F18"/>
    <w:rsid w:val="001F5556"/>
    <w:rsid w:val="001F62AD"/>
    <w:rsid w:val="001F73C1"/>
    <w:rsid w:val="001F7699"/>
    <w:rsid w:val="001F78F9"/>
    <w:rsid w:val="001F7A65"/>
    <w:rsid w:val="001F7EC1"/>
    <w:rsid w:val="00200005"/>
    <w:rsid w:val="0020017A"/>
    <w:rsid w:val="00201B2D"/>
    <w:rsid w:val="00201C73"/>
    <w:rsid w:val="002038AC"/>
    <w:rsid w:val="002039E2"/>
    <w:rsid w:val="00203A7C"/>
    <w:rsid w:val="00205081"/>
    <w:rsid w:val="002051FE"/>
    <w:rsid w:val="002052EB"/>
    <w:rsid w:val="00205A76"/>
    <w:rsid w:val="00205AFB"/>
    <w:rsid w:val="00205CB8"/>
    <w:rsid w:val="00205E26"/>
    <w:rsid w:val="00206863"/>
    <w:rsid w:val="00206DCD"/>
    <w:rsid w:val="002076CA"/>
    <w:rsid w:val="00210B62"/>
    <w:rsid w:val="00211BDE"/>
    <w:rsid w:val="00211C2A"/>
    <w:rsid w:val="00211EEE"/>
    <w:rsid w:val="0021210E"/>
    <w:rsid w:val="0021232B"/>
    <w:rsid w:val="00212D42"/>
    <w:rsid w:val="00212FDA"/>
    <w:rsid w:val="00213122"/>
    <w:rsid w:val="002134B0"/>
    <w:rsid w:val="0021419D"/>
    <w:rsid w:val="002141CF"/>
    <w:rsid w:val="002144FA"/>
    <w:rsid w:val="00214B3B"/>
    <w:rsid w:val="00215351"/>
    <w:rsid w:val="00216135"/>
    <w:rsid w:val="002165BC"/>
    <w:rsid w:val="00217285"/>
    <w:rsid w:val="00217385"/>
    <w:rsid w:val="002179EC"/>
    <w:rsid w:val="0022038A"/>
    <w:rsid w:val="00220518"/>
    <w:rsid w:val="00220A4A"/>
    <w:rsid w:val="00221B1E"/>
    <w:rsid w:val="00221F01"/>
    <w:rsid w:val="00221F68"/>
    <w:rsid w:val="00221FEC"/>
    <w:rsid w:val="0022201D"/>
    <w:rsid w:val="002223AA"/>
    <w:rsid w:val="00223424"/>
    <w:rsid w:val="00223C9B"/>
    <w:rsid w:val="00224378"/>
    <w:rsid w:val="00225922"/>
    <w:rsid w:val="00226357"/>
    <w:rsid w:val="002264DB"/>
    <w:rsid w:val="00226575"/>
    <w:rsid w:val="0022701C"/>
    <w:rsid w:val="0022724F"/>
    <w:rsid w:val="00230979"/>
    <w:rsid w:val="00230A3D"/>
    <w:rsid w:val="00231257"/>
    <w:rsid w:val="0023173F"/>
    <w:rsid w:val="00231AAB"/>
    <w:rsid w:val="00231AF3"/>
    <w:rsid w:val="002324C6"/>
    <w:rsid w:val="00232BB3"/>
    <w:rsid w:val="00232C41"/>
    <w:rsid w:val="00232CDA"/>
    <w:rsid w:val="00232F8C"/>
    <w:rsid w:val="00233EC5"/>
    <w:rsid w:val="00234C2F"/>
    <w:rsid w:val="00235133"/>
    <w:rsid w:val="0023553F"/>
    <w:rsid w:val="0023590B"/>
    <w:rsid w:val="00235E5E"/>
    <w:rsid w:val="0023621B"/>
    <w:rsid w:val="0023665D"/>
    <w:rsid w:val="0023706B"/>
    <w:rsid w:val="00237809"/>
    <w:rsid w:val="0023788A"/>
    <w:rsid w:val="0024125F"/>
    <w:rsid w:val="00241D09"/>
    <w:rsid w:val="0024203C"/>
    <w:rsid w:val="002420E7"/>
    <w:rsid w:val="0024211C"/>
    <w:rsid w:val="0024278C"/>
    <w:rsid w:val="00242884"/>
    <w:rsid w:val="00242B3F"/>
    <w:rsid w:val="00244772"/>
    <w:rsid w:val="00244825"/>
    <w:rsid w:val="00244A04"/>
    <w:rsid w:val="00244AD8"/>
    <w:rsid w:val="00244D46"/>
    <w:rsid w:val="00245429"/>
    <w:rsid w:val="00245994"/>
    <w:rsid w:val="00245EE9"/>
    <w:rsid w:val="002460D5"/>
    <w:rsid w:val="00246301"/>
    <w:rsid w:val="0024691C"/>
    <w:rsid w:val="00246E28"/>
    <w:rsid w:val="00246FC1"/>
    <w:rsid w:val="002470E2"/>
    <w:rsid w:val="002475CF"/>
    <w:rsid w:val="002478A9"/>
    <w:rsid w:val="00247A7C"/>
    <w:rsid w:val="00247B85"/>
    <w:rsid w:val="00247FC2"/>
    <w:rsid w:val="002508BD"/>
    <w:rsid w:val="00251A1A"/>
    <w:rsid w:val="00251B60"/>
    <w:rsid w:val="00251B78"/>
    <w:rsid w:val="00251E4A"/>
    <w:rsid w:val="00252FF5"/>
    <w:rsid w:val="002530E4"/>
    <w:rsid w:val="002531A4"/>
    <w:rsid w:val="002535E6"/>
    <w:rsid w:val="002541CD"/>
    <w:rsid w:val="002542D4"/>
    <w:rsid w:val="002543CC"/>
    <w:rsid w:val="00254763"/>
    <w:rsid w:val="00255172"/>
    <w:rsid w:val="0025523F"/>
    <w:rsid w:val="00255645"/>
    <w:rsid w:val="00255EB2"/>
    <w:rsid w:val="00256A00"/>
    <w:rsid w:val="00256B49"/>
    <w:rsid w:val="00256F69"/>
    <w:rsid w:val="00257EA9"/>
    <w:rsid w:val="00257FF0"/>
    <w:rsid w:val="00260200"/>
    <w:rsid w:val="0026088E"/>
    <w:rsid w:val="00260B7F"/>
    <w:rsid w:val="00260D36"/>
    <w:rsid w:val="002626B4"/>
    <w:rsid w:val="00263A6B"/>
    <w:rsid w:val="0026423F"/>
    <w:rsid w:val="00264637"/>
    <w:rsid w:val="00264821"/>
    <w:rsid w:val="00264B31"/>
    <w:rsid w:val="002652A4"/>
    <w:rsid w:val="0026534A"/>
    <w:rsid w:val="0026696B"/>
    <w:rsid w:val="00266C7C"/>
    <w:rsid w:val="00270645"/>
    <w:rsid w:val="0027109F"/>
    <w:rsid w:val="0027180B"/>
    <w:rsid w:val="00271CD4"/>
    <w:rsid w:val="00272153"/>
    <w:rsid w:val="002728ED"/>
    <w:rsid w:val="00272A05"/>
    <w:rsid w:val="00272BAC"/>
    <w:rsid w:val="002730E2"/>
    <w:rsid w:val="002731A7"/>
    <w:rsid w:val="002732D6"/>
    <w:rsid w:val="00273FCE"/>
    <w:rsid w:val="00274DCF"/>
    <w:rsid w:val="00275288"/>
    <w:rsid w:val="0027594C"/>
    <w:rsid w:val="00275F80"/>
    <w:rsid w:val="00276177"/>
    <w:rsid w:val="00276550"/>
    <w:rsid w:val="002766B0"/>
    <w:rsid w:val="00276A76"/>
    <w:rsid w:val="002773D7"/>
    <w:rsid w:val="0027741E"/>
    <w:rsid w:val="002779DF"/>
    <w:rsid w:val="00277CAA"/>
    <w:rsid w:val="00277D6D"/>
    <w:rsid w:val="002801A5"/>
    <w:rsid w:val="0028035D"/>
    <w:rsid w:val="0028041D"/>
    <w:rsid w:val="00280C6B"/>
    <w:rsid w:val="0028106B"/>
    <w:rsid w:val="00281323"/>
    <w:rsid w:val="00281EFC"/>
    <w:rsid w:val="00282434"/>
    <w:rsid w:val="002836A9"/>
    <w:rsid w:val="002838D9"/>
    <w:rsid w:val="00283A35"/>
    <w:rsid w:val="00283D83"/>
    <w:rsid w:val="00283DB1"/>
    <w:rsid w:val="002843D6"/>
    <w:rsid w:val="00284449"/>
    <w:rsid w:val="00284650"/>
    <w:rsid w:val="00284B75"/>
    <w:rsid w:val="002859C8"/>
    <w:rsid w:val="00286AF3"/>
    <w:rsid w:val="00286E0F"/>
    <w:rsid w:val="00286E36"/>
    <w:rsid w:val="0028791C"/>
    <w:rsid w:val="00287C12"/>
    <w:rsid w:val="00287D01"/>
    <w:rsid w:val="00287F2E"/>
    <w:rsid w:val="00290209"/>
    <w:rsid w:val="00290357"/>
    <w:rsid w:val="00290BF0"/>
    <w:rsid w:val="00290DB0"/>
    <w:rsid w:val="0029159E"/>
    <w:rsid w:val="002915F9"/>
    <w:rsid w:val="002928B1"/>
    <w:rsid w:val="0029298E"/>
    <w:rsid w:val="002932D3"/>
    <w:rsid w:val="00293704"/>
    <w:rsid w:val="00293877"/>
    <w:rsid w:val="00293B8F"/>
    <w:rsid w:val="00293D84"/>
    <w:rsid w:val="00293FA6"/>
    <w:rsid w:val="00294DDD"/>
    <w:rsid w:val="0029535D"/>
    <w:rsid w:val="002957B4"/>
    <w:rsid w:val="00295A6A"/>
    <w:rsid w:val="002967BF"/>
    <w:rsid w:val="00296A63"/>
    <w:rsid w:val="00297018"/>
    <w:rsid w:val="002971AE"/>
    <w:rsid w:val="00297451"/>
    <w:rsid w:val="00297584"/>
    <w:rsid w:val="00297E43"/>
    <w:rsid w:val="002A0056"/>
    <w:rsid w:val="002A060C"/>
    <w:rsid w:val="002A06DB"/>
    <w:rsid w:val="002A0E16"/>
    <w:rsid w:val="002A2553"/>
    <w:rsid w:val="002A27B6"/>
    <w:rsid w:val="002A2F9D"/>
    <w:rsid w:val="002A3362"/>
    <w:rsid w:val="002A3785"/>
    <w:rsid w:val="002A3812"/>
    <w:rsid w:val="002A3B4A"/>
    <w:rsid w:val="002A41EF"/>
    <w:rsid w:val="002A4265"/>
    <w:rsid w:val="002A4506"/>
    <w:rsid w:val="002A4FAC"/>
    <w:rsid w:val="002A5F1C"/>
    <w:rsid w:val="002A60B0"/>
    <w:rsid w:val="002A633A"/>
    <w:rsid w:val="002A6505"/>
    <w:rsid w:val="002A692E"/>
    <w:rsid w:val="002A6B18"/>
    <w:rsid w:val="002A6DA7"/>
    <w:rsid w:val="002A73D0"/>
    <w:rsid w:val="002B01EC"/>
    <w:rsid w:val="002B073F"/>
    <w:rsid w:val="002B0796"/>
    <w:rsid w:val="002B0949"/>
    <w:rsid w:val="002B12D3"/>
    <w:rsid w:val="002B17B6"/>
    <w:rsid w:val="002B1D4E"/>
    <w:rsid w:val="002B2982"/>
    <w:rsid w:val="002B29DB"/>
    <w:rsid w:val="002B3181"/>
    <w:rsid w:val="002B32A9"/>
    <w:rsid w:val="002B32E1"/>
    <w:rsid w:val="002B3546"/>
    <w:rsid w:val="002B42DC"/>
    <w:rsid w:val="002B4880"/>
    <w:rsid w:val="002B48E6"/>
    <w:rsid w:val="002B4A9F"/>
    <w:rsid w:val="002B4B05"/>
    <w:rsid w:val="002B5503"/>
    <w:rsid w:val="002B56E0"/>
    <w:rsid w:val="002B6CBB"/>
    <w:rsid w:val="002B6E8C"/>
    <w:rsid w:val="002B751F"/>
    <w:rsid w:val="002B7A51"/>
    <w:rsid w:val="002C00D9"/>
    <w:rsid w:val="002C0A4E"/>
    <w:rsid w:val="002C1249"/>
    <w:rsid w:val="002C18C5"/>
    <w:rsid w:val="002C1CBC"/>
    <w:rsid w:val="002C26BC"/>
    <w:rsid w:val="002C2A4F"/>
    <w:rsid w:val="002C2EBE"/>
    <w:rsid w:val="002C303C"/>
    <w:rsid w:val="002C31F4"/>
    <w:rsid w:val="002C3532"/>
    <w:rsid w:val="002C36CE"/>
    <w:rsid w:val="002C3894"/>
    <w:rsid w:val="002C39B4"/>
    <w:rsid w:val="002C39CA"/>
    <w:rsid w:val="002C3F04"/>
    <w:rsid w:val="002C409E"/>
    <w:rsid w:val="002C40B1"/>
    <w:rsid w:val="002C4475"/>
    <w:rsid w:val="002C534C"/>
    <w:rsid w:val="002C581A"/>
    <w:rsid w:val="002C5D4A"/>
    <w:rsid w:val="002C7118"/>
    <w:rsid w:val="002C715D"/>
    <w:rsid w:val="002C719B"/>
    <w:rsid w:val="002C726F"/>
    <w:rsid w:val="002C7422"/>
    <w:rsid w:val="002D0295"/>
    <w:rsid w:val="002D0BCB"/>
    <w:rsid w:val="002D0D55"/>
    <w:rsid w:val="002D1A93"/>
    <w:rsid w:val="002D2591"/>
    <w:rsid w:val="002D3852"/>
    <w:rsid w:val="002D3B21"/>
    <w:rsid w:val="002D3CC2"/>
    <w:rsid w:val="002D42EA"/>
    <w:rsid w:val="002D494C"/>
    <w:rsid w:val="002D49F2"/>
    <w:rsid w:val="002D514A"/>
    <w:rsid w:val="002D53AC"/>
    <w:rsid w:val="002D6221"/>
    <w:rsid w:val="002D658E"/>
    <w:rsid w:val="002D6B85"/>
    <w:rsid w:val="002D7607"/>
    <w:rsid w:val="002D77C4"/>
    <w:rsid w:val="002D7B3B"/>
    <w:rsid w:val="002E099C"/>
    <w:rsid w:val="002E0DAD"/>
    <w:rsid w:val="002E0FAF"/>
    <w:rsid w:val="002E14F4"/>
    <w:rsid w:val="002E1675"/>
    <w:rsid w:val="002E1D25"/>
    <w:rsid w:val="002E26F6"/>
    <w:rsid w:val="002E2BAD"/>
    <w:rsid w:val="002E340D"/>
    <w:rsid w:val="002E38F7"/>
    <w:rsid w:val="002E444E"/>
    <w:rsid w:val="002E46C4"/>
    <w:rsid w:val="002E515E"/>
    <w:rsid w:val="002E551F"/>
    <w:rsid w:val="002E61E4"/>
    <w:rsid w:val="002E6CEA"/>
    <w:rsid w:val="002E708F"/>
    <w:rsid w:val="002F02CF"/>
    <w:rsid w:val="002F06C3"/>
    <w:rsid w:val="002F0813"/>
    <w:rsid w:val="002F08B5"/>
    <w:rsid w:val="002F0ADE"/>
    <w:rsid w:val="002F0C62"/>
    <w:rsid w:val="002F0F0F"/>
    <w:rsid w:val="002F1161"/>
    <w:rsid w:val="002F1294"/>
    <w:rsid w:val="002F1522"/>
    <w:rsid w:val="002F175C"/>
    <w:rsid w:val="002F183A"/>
    <w:rsid w:val="002F2648"/>
    <w:rsid w:val="002F3019"/>
    <w:rsid w:val="002F30B7"/>
    <w:rsid w:val="002F3238"/>
    <w:rsid w:val="002F3451"/>
    <w:rsid w:val="002F3B59"/>
    <w:rsid w:val="002F3B6A"/>
    <w:rsid w:val="002F40FE"/>
    <w:rsid w:val="002F42B5"/>
    <w:rsid w:val="002F4D92"/>
    <w:rsid w:val="002F4F85"/>
    <w:rsid w:val="002F56B4"/>
    <w:rsid w:val="002F57CA"/>
    <w:rsid w:val="002F5E0B"/>
    <w:rsid w:val="002F5F22"/>
    <w:rsid w:val="002F638B"/>
    <w:rsid w:val="002F64CF"/>
    <w:rsid w:val="002F6F58"/>
    <w:rsid w:val="002F72AF"/>
    <w:rsid w:val="002F7518"/>
    <w:rsid w:val="00300745"/>
    <w:rsid w:val="00300754"/>
    <w:rsid w:val="00300DE6"/>
    <w:rsid w:val="0030151F"/>
    <w:rsid w:val="0030199C"/>
    <w:rsid w:val="003019FB"/>
    <w:rsid w:val="0030288E"/>
    <w:rsid w:val="003029FB"/>
    <w:rsid w:val="00302B62"/>
    <w:rsid w:val="00303828"/>
    <w:rsid w:val="0030392E"/>
    <w:rsid w:val="00303E36"/>
    <w:rsid w:val="0030420F"/>
    <w:rsid w:val="0030462D"/>
    <w:rsid w:val="003052F8"/>
    <w:rsid w:val="0030594A"/>
    <w:rsid w:val="003068F8"/>
    <w:rsid w:val="00306D13"/>
    <w:rsid w:val="00306F58"/>
    <w:rsid w:val="00307851"/>
    <w:rsid w:val="003078ED"/>
    <w:rsid w:val="00307A10"/>
    <w:rsid w:val="00310388"/>
    <w:rsid w:val="0031068D"/>
    <w:rsid w:val="0031138F"/>
    <w:rsid w:val="00311E94"/>
    <w:rsid w:val="00312731"/>
    <w:rsid w:val="00313CA9"/>
    <w:rsid w:val="00313CEA"/>
    <w:rsid w:val="00313D67"/>
    <w:rsid w:val="00313DAB"/>
    <w:rsid w:val="00313DB2"/>
    <w:rsid w:val="003145AD"/>
    <w:rsid w:val="00314740"/>
    <w:rsid w:val="00314FF5"/>
    <w:rsid w:val="0031567D"/>
    <w:rsid w:val="003159BF"/>
    <w:rsid w:val="00315E5C"/>
    <w:rsid w:val="00316ADA"/>
    <w:rsid w:val="00316E4D"/>
    <w:rsid w:val="00317B48"/>
    <w:rsid w:val="00317E32"/>
    <w:rsid w:val="003205B4"/>
    <w:rsid w:val="00320AF9"/>
    <w:rsid w:val="00320BD9"/>
    <w:rsid w:val="00320E30"/>
    <w:rsid w:val="00321795"/>
    <w:rsid w:val="00321972"/>
    <w:rsid w:val="003219B9"/>
    <w:rsid w:val="00321D7A"/>
    <w:rsid w:val="00321FBD"/>
    <w:rsid w:val="00322247"/>
    <w:rsid w:val="003229D9"/>
    <w:rsid w:val="00322B0C"/>
    <w:rsid w:val="00323648"/>
    <w:rsid w:val="003236A4"/>
    <w:rsid w:val="00324727"/>
    <w:rsid w:val="00324A5B"/>
    <w:rsid w:val="00324BE6"/>
    <w:rsid w:val="00324E60"/>
    <w:rsid w:val="0032501F"/>
    <w:rsid w:val="00325B7E"/>
    <w:rsid w:val="00325F97"/>
    <w:rsid w:val="003261AD"/>
    <w:rsid w:val="00326C1E"/>
    <w:rsid w:val="00326E1F"/>
    <w:rsid w:val="00327DE8"/>
    <w:rsid w:val="003306C3"/>
    <w:rsid w:val="00331113"/>
    <w:rsid w:val="00331289"/>
    <w:rsid w:val="003314FB"/>
    <w:rsid w:val="00331E82"/>
    <w:rsid w:val="0033290E"/>
    <w:rsid w:val="00332AD9"/>
    <w:rsid w:val="00333527"/>
    <w:rsid w:val="003335B7"/>
    <w:rsid w:val="00333685"/>
    <w:rsid w:val="0033372B"/>
    <w:rsid w:val="00333B0C"/>
    <w:rsid w:val="003342BD"/>
    <w:rsid w:val="003347D3"/>
    <w:rsid w:val="00334CE9"/>
    <w:rsid w:val="00335012"/>
    <w:rsid w:val="0033532F"/>
    <w:rsid w:val="00335990"/>
    <w:rsid w:val="00335AD9"/>
    <w:rsid w:val="00335AE8"/>
    <w:rsid w:val="003361A9"/>
    <w:rsid w:val="00336B2A"/>
    <w:rsid w:val="00336CE1"/>
    <w:rsid w:val="00337095"/>
    <w:rsid w:val="00337866"/>
    <w:rsid w:val="003378FD"/>
    <w:rsid w:val="00337BAB"/>
    <w:rsid w:val="00337E62"/>
    <w:rsid w:val="0034003D"/>
    <w:rsid w:val="0034048D"/>
    <w:rsid w:val="003410C5"/>
    <w:rsid w:val="003413B1"/>
    <w:rsid w:val="00341743"/>
    <w:rsid w:val="00341A35"/>
    <w:rsid w:val="00341F01"/>
    <w:rsid w:val="003426E2"/>
    <w:rsid w:val="003438D1"/>
    <w:rsid w:val="0034422C"/>
    <w:rsid w:val="003446A2"/>
    <w:rsid w:val="00344B38"/>
    <w:rsid w:val="00344C17"/>
    <w:rsid w:val="00345595"/>
    <w:rsid w:val="00345642"/>
    <w:rsid w:val="00345E2D"/>
    <w:rsid w:val="00346458"/>
    <w:rsid w:val="003471B8"/>
    <w:rsid w:val="003474B1"/>
    <w:rsid w:val="00347549"/>
    <w:rsid w:val="003477D7"/>
    <w:rsid w:val="00347A40"/>
    <w:rsid w:val="00347BCF"/>
    <w:rsid w:val="003511C8"/>
    <w:rsid w:val="00351ABB"/>
    <w:rsid w:val="00351B4A"/>
    <w:rsid w:val="00351CA6"/>
    <w:rsid w:val="003521BB"/>
    <w:rsid w:val="0035256A"/>
    <w:rsid w:val="00352C57"/>
    <w:rsid w:val="0035304A"/>
    <w:rsid w:val="003533B5"/>
    <w:rsid w:val="003538C8"/>
    <w:rsid w:val="00353C7F"/>
    <w:rsid w:val="003546E0"/>
    <w:rsid w:val="0035515A"/>
    <w:rsid w:val="003557D1"/>
    <w:rsid w:val="003560DE"/>
    <w:rsid w:val="0035664E"/>
    <w:rsid w:val="00357209"/>
    <w:rsid w:val="0035739C"/>
    <w:rsid w:val="003576A8"/>
    <w:rsid w:val="003578CC"/>
    <w:rsid w:val="00357C8B"/>
    <w:rsid w:val="00357EE7"/>
    <w:rsid w:val="0036007B"/>
    <w:rsid w:val="003607F5"/>
    <w:rsid w:val="003608D0"/>
    <w:rsid w:val="00360A94"/>
    <w:rsid w:val="003610C1"/>
    <w:rsid w:val="0036113B"/>
    <w:rsid w:val="00361432"/>
    <w:rsid w:val="0036187D"/>
    <w:rsid w:val="00361A56"/>
    <w:rsid w:val="00361D0D"/>
    <w:rsid w:val="00361F26"/>
    <w:rsid w:val="0036257D"/>
    <w:rsid w:val="00362585"/>
    <w:rsid w:val="00363A64"/>
    <w:rsid w:val="00363C0F"/>
    <w:rsid w:val="00363E5D"/>
    <w:rsid w:val="0036400F"/>
    <w:rsid w:val="00364391"/>
    <w:rsid w:val="003646A5"/>
    <w:rsid w:val="003649D1"/>
    <w:rsid w:val="00364A37"/>
    <w:rsid w:val="003662D6"/>
    <w:rsid w:val="003662EC"/>
    <w:rsid w:val="00366948"/>
    <w:rsid w:val="00366DAC"/>
    <w:rsid w:val="00366FA6"/>
    <w:rsid w:val="00367A04"/>
    <w:rsid w:val="00367D47"/>
    <w:rsid w:val="003701E8"/>
    <w:rsid w:val="003711C9"/>
    <w:rsid w:val="00371DB9"/>
    <w:rsid w:val="00371DD0"/>
    <w:rsid w:val="003726DD"/>
    <w:rsid w:val="003727C9"/>
    <w:rsid w:val="00372D1F"/>
    <w:rsid w:val="0037312B"/>
    <w:rsid w:val="0037318D"/>
    <w:rsid w:val="0037325D"/>
    <w:rsid w:val="00373AC1"/>
    <w:rsid w:val="00374284"/>
    <w:rsid w:val="00375FED"/>
    <w:rsid w:val="003760A0"/>
    <w:rsid w:val="00376433"/>
    <w:rsid w:val="00376ACC"/>
    <w:rsid w:val="00376CC5"/>
    <w:rsid w:val="00377270"/>
    <w:rsid w:val="00377392"/>
    <w:rsid w:val="00377A54"/>
    <w:rsid w:val="00380174"/>
    <w:rsid w:val="00380808"/>
    <w:rsid w:val="00380E83"/>
    <w:rsid w:val="00380EEC"/>
    <w:rsid w:val="003817C0"/>
    <w:rsid w:val="00381AC1"/>
    <w:rsid w:val="00382EC5"/>
    <w:rsid w:val="00382F91"/>
    <w:rsid w:val="003834F0"/>
    <w:rsid w:val="00383A1E"/>
    <w:rsid w:val="0038455A"/>
    <w:rsid w:val="0038464B"/>
    <w:rsid w:val="0038475C"/>
    <w:rsid w:val="003859D9"/>
    <w:rsid w:val="00385C2D"/>
    <w:rsid w:val="00385CDD"/>
    <w:rsid w:val="00386030"/>
    <w:rsid w:val="003875DE"/>
    <w:rsid w:val="00387B5E"/>
    <w:rsid w:val="00387BB0"/>
    <w:rsid w:val="00387D9C"/>
    <w:rsid w:val="003909F4"/>
    <w:rsid w:val="00390EC8"/>
    <w:rsid w:val="00390EE3"/>
    <w:rsid w:val="00390FF5"/>
    <w:rsid w:val="0039167F"/>
    <w:rsid w:val="00391B43"/>
    <w:rsid w:val="00391CB6"/>
    <w:rsid w:val="00391D66"/>
    <w:rsid w:val="003925D3"/>
    <w:rsid w:val="0039284E"/>
    <w:rsid w:val="00392E33"/>
    <w:rsid w:val="00393112"/>
    <w:rsid w:val="00393D2F"/>
    <w:rsid w:val="00394083"/>
    <w:rsid w:val="00394895"/>
    <w:rsid w:val="0039493C"/>
    <w:rsid w:val="00394F8F"/>
    <w:rsid w:val="00395493"/>
    <w:rsid w:val="00395A9D"/>
    <w:rsid w:val="003966B9"/>
    <w:rsid w:val="00396AD2"/>
    <w:rsid w:val="00396E36"/>
    <w:rsid w:val="0039705F"/>
    <w:rsid w:val="003971CD"/>
    <w:rsid w:val="00397B7A"/>
    <w:rsid w:val="00397E5D"/>
    <w:rsid w:val="00397F6F"/>
    <w:rsid w:val="003A05FD"/>
    <w:rsid w:val="003A0DE6"/>
    <w:rsid w:val="003A1A7D"/>
    <w:rsid w:val="003A1CA4"/>
    <w:rsid w:val="003A1E02"/>
    <w:rsid w:val="003A1E0D"/>
    <w:rsid w:val="003A2131"/>
    <w:rsid w:val="003A3963"/>
    <w:rsid w:val="003A3DA9"/>
    <w:rsid w:val="003A41DC"/>
    <w:rsid w:val="003A4BB8"/>
    <w:rsid w:val="003A4D26"/>
    <w:rsid w:val="003A5D06"/>
    <w:rsid w:val="003A6404"/>
    <w:rsid w:val="003A688A"/>
    <w:rsid w:val="003A6DAF"/>
    <w:rsid w:val="003A6FA9"/>
    <w:rsid w:val="003A7A9C"/>
    <w:rsid w:val="003B0A77"/>
    <w:rsid w:val="003B105E"/>
    <w:rsid w:val="003B13B5"/>
    <w:rsid w:val="003B1896"/>
    <w:rsid w:val="003B1AFE"/>
    <w:rsid w:val="003B2939"/>
    <w:rsid w:val="003B3EFA"/>
    <w:rsid w:val="003B4B7B"/>
    <w:rsid w:val="003B52B3"/>
    <w:rsid w:val="003B536E"/>
    <w:rsid w:val="003B55E6"/>
    <w:rsid w:val="003B58BE"/>
    <w:rsid w:val="003B5D1F"/>
    <w:rsid w:val="003B64E4"/>
    <w:rsid w:val="003B6A4D"/>
    <w:rsid w:val="003B6F00"/>
    <w:rsid w:val="003B735C"/>
    <w:rsid w:val="003B7736"/>
    <w:rsid w:val="003C07D9"/>
    <w:rsid w:val="003C0963"/>
    <w:rsid w:val="003C15E7"/>
    <w:rsid w:val="003C1820"/>
    <w:rsid w:val="003C1A1F"/>
    <w:rsid w:val="003C2047"/>
    <w:rsid w:val="003C2058"/>
    <w:rsid w:val="003C26F4"/>
    <w:rsid w:val="003C2AAE"/>
    <w:rsid w:val="003C2F6B"/>
    <w:rsid w:val="003C34A3"/>
    <w:rsid w:val="003C3F5B"/>
    <w:rsid w:val="003C426E"/>
    <w:rsid w:val="003C4721"/>
    <w:rsid w:val="003C48FF"/>
    <w:rsid w:val="003C4978"/>
    <w:rsid w:val="003C5110"/>
    <w:rsid w:val="003C5697"/>
    <w:rsid w:val="003C6019"/>
    <w:rsid w:val="003C6133"/>
    <w:rsid w:val="003C61BD"/>
    <w:rsid w:val="003C69D6"/>
    <w:rsid w:val="003C6B5B"/>
    <w:rsid w:val="003C78BA"/>
    <w:rsid w:val="003C79BE"/>
    <w:rsid w:val="003C7A56"/>
    <w:rsid w:val="003D070E"/>
    <w:rsid w:val="003D0AEB"/>
    <w:rsid w:val="003D1C78"/>
    <w:rsid w:val="003D2487"/>
    <w:rsid w:val="003D2488"/>
    <w:rsid w:val="003D29AF"/>
    <w:rsid w:val="003D2ACA"/>
    <w:rsid w:val="003D3798"/>
    <w:rsid w:val="003D3B3B"/>
    <w:rsid w:val="003D3EDC"/>
    <w:rsid w:val="003D3EFE"/>
    <w:rsid w:val="003D4116"/>
    <w:rsid w:val="003D47CC"/>
    <w:rsid w:val="003D51FF"/>
    <w:rsid w:val="003D52AB"/>
    <w:rsid w:val="003D54A3"/>
    <w:rsid w:val="003D5B20"/>
    <w:rsid w:val="003D6194"/>
    <w:rsid w:val="003D6620"/>
    <w:rsid w:val="003D673A"/>
    <w:rsid w:val="003D6BC9"/>
    <w:rsid w:val="003D6D43"/>
    <w:rsid w:val="003D75AA"/>
    <w:rsid w:val="003D7E3E"/>
    <w:rsid w:val="003D7F02"/>
    <w:rsid w:val="003E06DA"/>
    <w:rsid w:val="003E0B49"/>
    <w:rsid w:val="003E2DB1"/>
    <w:rsid w:val="003E3E86"/>
    <w:rsid w:val="003E49F4"/>
    <w:rsid w:val="003E5B86"/>
    <w:rsid w:val="003E724A"/>
    <w:rsid w:val="003E77F4"/>
    <w:rsid w:val="003E7FDC"/>
    <w:rsid w:val="003F0A6D"/>
    <w:rsid w:val="003F1261"/>
    <w:rsid w:val="003F173A"/>
    <w:rsid w:val="003F1A07"/>
    <w:rsid w:val="003F1B8F"/>
    <w:rsid w:val="003F1C6F"/>
    <w:rsid w:val="003F250B"/>
    <w:rsid w:val="003F29CF"/>
    <w:rsid w:val="003F2E59"/>
    <w:rsid w:val="003F3251"/>
    <w:rsid w:val="003F3668"/>
    <w:rsid w:val="003F3A27"/>
    <w:rsid w:val="003F3AAF"/>
    <w:rsid w:val="003F3FED"/>
    <w:rsid w:val="003F45F7"/>
    <w:rsid w:val="003F5CD6"/>
    <w:rsid w:val="003F602C"/>
    <w:rsid w:val="003F6123"/>
    <w:rsid w:val="003F657B"/>
    <w:rsid w:val="003F65F6"/>
    <w:rsid w:val="003F6642"/>
    <w:rsid w:val="003F684C"/>
    <w:rsid w:val="003F6A4F"/>
    <w:rsid w:val="003F7364"/>
    <w:rsid w:val="003F777D"/>
    <w:rsid w:val="003F79D3"/>
    <w:rsid w:val="003F7C41"/>
    <w:rsid w:val="00401186"/>
    <w:rsid w:val="0040138A"/>
    <w:rsid w:val="0040196C"/>
    <w:rsid w:val="00402D19"/>
    <w:rsid w:val="0040312C"/>
    <w:rsid w:val="00403987"/>
    <w:rsid w:val="00403D8C"/>
    <w:rsid w:val="00403E54"/>
    <w:rsid w:val="00403F22"/>
    <w:rsid w:val="004041BC"/>
    <w:rsid w:val="0040463E"/>
    <w:rsid w:val="00404B7A"/>
    <w:rsid w:val="0040630D"/>
    <w:rsid w:val="00406923"/>
    <w:rsid w:val="00406B98"/>
    <w:rsid w:val="00406C35"/>
    <w:rsid w:val="00407019"/>
    <w:rsid w:val="0040795B"/>
    <w:rsid w:val="00407AA2"/>
    <w:rsid w:val="00407C6D"/>
    <w:rsid w:val="00407E0F"/>
    <w:rsid w:val="00410BB5"/>
    <w:rsid w:val="00410DDE"/>
    <w:rsid w:val="0041118F"/>
    <w:rsid w:val="00411523"/>
    <w:rsid w:val="00411C09"/>
    <w:rsid w:val="0041219D"/>
    <w:rsid w:val="0041234B"/>
    <w:rsid w:val="00412DA6"/>
    <w:rsid w:val="00412F70"/>
    <w:rsid w:val="004131EB"/>
    <w:rsid w:val="004131FA"/>
    <w:rsid w:val="0041386E"/>
    <w:rsid w:val="00413D55"/>
    <w:rsid w:val="004144DF"/>
    <w:rsid w:val="00414D4D"/>
    <w:rsid w:val="00414D6E"/>
    <w:rsid w:val="00415078"/>
    <w:rsid w:val="004157E7"/>
    <w:rsid w:val="00416592"/>
    <w:rsid w:val="0041692E"/>
    <w:rsid w:val="00416FBE"/>
    <w:rsid w:val="004171DF"/>
    <w:rsid w:val="0041751A"/>
    <w:rsid w:val="004176F9"/>
    <w:rsid w:val="004201D5"/>
    <w:rsid w:val="0042048B"/>
    <w:rsid w:val="00420597"/>
    <w:rsid w:val="00420B12"/>
    <w:rsid w:val="00420C3C"/>
    <w:rsid w:val="00420D00"/>
    <w:rsid w:val="00421191"/>
    <w:rsid w:val="00421387"/>
    <w:rsid w:val="00421BC9"/>
    <w:rsid w:val="00422681"/>
    <w:rsid w:val="00422743"/>
    <w:rsid w:val="00422C23"/>
    <w:rsid w:val="004232DE"/>
    <w:rsid w:val="00423CA9"/>
    <w:rsid w:val="00424390"/>
    <w:rsid w:val="00424725"/>
    <w:rsid w:val="00424868"/>
    <w:rsid w:val="00425FE9"/>
    <w:rsid w:val="00426370"/>
    <w:rsid w:val="004265DD"/>
    <w:rsid w:val="0042771D"/>
    <w:rsid w:val="00427D1F"/>
    <w:rsid w:val="0043015F"/>
    <w:rsid w:val="0043181A"/>
    <w:rsid w:val="00431B3D"/>
    <w:rsid w:val="00431F29"/>
    <w:rsid w:val="0043221E"/>
    <w:rsid w:val="00432498"/>
    <w:rsid w:val="00432506"/>
    <w:rsid w:val="00432508"/>
    <w:rsid w:val="0043257E"/>
    <w:rsid w:val="00432744"/>
    <w:rsid w:val="00432C19"/>
    <w:rsid w:val="004332F9"/>
    <w:rsid w:val="00433504"/>
    <w:rsid w:val="00433928"/>
    <w:rsid w:val="00433C0C"/>
    <w:rsid w:val="0043482C"/>
    <w:rsid w:val="004348E5"/>
    <w:rsid w:val="0043538A"/>
    <w:rsid w:val="00435A5F"/>
    <w:rsid w:val="00435E21"/>
    <w:rsid w:val="00435E72"/>
    <w:rsid w:val="00436340"/>
    <w:rsid w:val="0043681F"/>
    <w:rsid w:val="00436FEC"/>
    <w:rsid w:val="0043716B"/>
    <w:rsid w:val="0044043F"/>
    <w:rsid w:val="00441A3F"/>
    <w:rsid w:val="00441A4D"/>
    <w:rsid w:val="00442108"/>
    <w:rsid w:val="00442BE6"/>
    <w:rsid w:val="00442EEE"/>
    <w:rsid w:val="00443847"/>
    <w:rsid w:val="0044385D"/>
    <w:rsid w:val="00443A31"/>
    <w:rsid w:val="00443F38"/>
    <w:rsid w:val="00444014"/>
    <w:rsid w:val="00444123"/>
    <w:rsid w:val="0044426B"/>
    <w:rsid w:val="00444C70"/>
    <w:rsid w:val="00444ECB"/>
    <w:rsid w:val="00444FB3"/>
    <w:rsid w:val="00445326"/>
    <w:rsid w:val="004460E4"/>
    <w:rsid w:val="004466C7"/>
    <w:rsid w:val="00446BD3"/>
    <w:rsid w:val="0044785D"/>
    <w:rsid w:val="00447DE4"/>
    <w:rsid w:val="00450F73"/>
    <w:rsid w:val="00450F77"/>
    <w:rsid w:val="00451000"/>
    <w:rsid w:val="004515BF"/>
    <w:rsid w:val="00451D4C"/>
    <w:rsid w:val="00451EBC"/>
    <w:rsid w:val="00451EF2"/>
    <w:rsid w:val="004524FA"/>
    <w:rsid w:val="004526C2"/>
    <w:rsid w:val="00452CCF"/>
    <w:rsid w:val="00453457"/>
    <w:rsid w:val="004536D5"/>
    <w:rsid w:val="004538A3"/>
    <w:rsid w:val="00453FF3"/>
    <w:rsid w:val="00454496"/>
    <w:rsid w:val="00454743"/>
    <w:rsid w:val="004547AB"/>
    <w:rsid w:val="00455381"/>
    <w:rsid w:val="00455499"/>
    <w:rsid w:val="00455540"/>
    <w:rsid w:val="004555C0"/>
    <w:rsid w:val="00455732"/>
    <w:rsid w:val="00455E3E"/>
    <w:rsid w:val="00456193"/>
    <w:rsid w:val="0045619D"/>
    <w:rsid w:val="00456221"/>
    <w:rsid w:val="00456BD2"/>
    <w:rsid w:val="00456C7C"/>
    <w:rsid w:val="00457027"/>
    <w:rsid w:val="00460517"/>
    <w:rsid w:val="00460FEF"/>
    <w:rsid w:val="0046141E"/>
    <w:rsid w:val="00461563"/>
    <w:rsid w:val="004623FD"/>
    <w:rsid w:val="00463367"/>
    <w:rsid w:val="004636A4"/>
    <w:rsid w:val="00463969"/>
    <w:rsid w:val="0046455B"/>
    <w:rsid w:val="00464EBC"/>
    <w:rsid w:val="00465622"/>
    <w:rsid w:val="00465A34"/>
    <w:rsid w:val="00465D5A"/>
    <w:rsid w:val="00466184"/>
    <w:rsid w:val="00466CCB"/>
    <w:rsid w:val="00467190"/>
    <w:rsid w:val="004674B7"/>
    <w:rsid w:val="004674E0"/>
    <w:rsid w:val="0047001F"/>
    <w:rsid w:val="00470214"/>
    <w:rsid w:val="004705A5"/>
    <w:rsid w:val="00470B25"/>
    <w:rsid w:val="004717F9"/>
    <w:rsid w:val="004720E7"/>
    <w:rsid w:val="004728D4"/>
    <w:rsid w:val="004732C2"/>
    <w:rsid w:val="004734C5"/>
    <w:rsid w:val="004738E6"/>
    <w:rsid w:val="00474172"/>
    <w:rsid w:val="00474694"/>
    <w:rsid w:val="0047487D"/>
    <w:rsid w:val="00474B49"/>
    <w:rsid w:val="00474DBE"/>
    <w:rsid w:val="0047513D"/>
    <w:rsid w:val="004752A0"/>
    <w:rsid w:val="004756AC"/>
    <w:rsid w:val="00475CCD"/>
    <w:rsid w:val="0047707A"/>
    <w:rsid w:val="004774E5"/>
    <w:rsid w:val="0047765B"/>
    <w:rsid w:val="00477D8A"/>
    <w:rsid w:val="00480C78"/>
    <w:rsid w:val="00481069"/>
    <w:rsid w:val="004810E7"/>
    <w:rsid w:val="00481E9D"/>
    <w:rsid w:val="00482139"/>
    <w:rsid w:val="0048254F"/>
    <w:rsid w:val="00482A19"/>
    <w:rsid w:val="004836B3"/>
    <w:rsid w:val="0048551A"/>
    <w:rsid w:val="00485927"/>
    <w:rsid w:val="004860AA"/>
    <w:rsid w:val="004865C7"/>
    <w:rsid w:val="0048666F"/>
    <w:rsid w:val="00486EC8"/>
    <w:rsid w:val="004874BB"/>
    <w:rsid w:val="004877CA"/>
    <w:rsid w:val="00487E29"/>
    <w:rsid w:val="00490042"/>
    <w:rsid w:val="004903F3"/>
    <w:rsid w:val="0049045F"/>
    <w:rsid w:val="00490AF7"/>
    <w:rsid w:val="00490B1C"/>
    <w:rsid w:val="004914A3"/>
    <w:rsid w:val="00491B5F"/>
    <w:rsid w:val="004922FF"/>
    <w:rsid w:val="00492B94"/>
    <w:rsid w:val="004931B4"/>
    <w:rsid w:val="00493215"/>
    <w:rsid w:val="00493328"/>
    <w:rsid w:val="004936CB"/>
    <w:rsid w:val="004938D5"/>
    <w:rsid w:val="00494573"/>
    <w:rsid w:val="0049539F"/>
    <w:rsid w:val="00495C95"/>
    <w:rsid w:val="0049635A"/>
    <w:rsid w:val="004966E5"/>
    <w:rsid w:val="00496A46"/>
    <w:rsid w:val="00496DFE"/>
    <w:rsid w:val="0049736F"/>
    <w:rsid w:val="004974AA"/>
    <w:rsid w:val="0049775C"/>
    <w:rsid w:val="004A06EB"/>
    <w:rsid w:val="004A0E65"/>
    <w:rsid w:val="004A0FB3"/>
    <w:rsid w:val="004A1988"/>
    <w:rsid w:val="004A202A"/>
    <w:rsid w:val="004A250A"/>
    <w:rsid w:val="004A2973"/>
    <w:rsid w:val="004A2CBB"/>
    <w:rsid w:val="004A3850"/>
    <w:rsid w:val="004A3D37"/>
    <w:rsid w:val="004A59D7"/>
    <w:rsid w:val="004A5B03"/>
    <w:rsid w:val="004A6046"/>
    <w:rsid w:val="004A6298"/>
    <w:rsid w:val="004A63BE"/>
    <w:rsid w:val="004A6620"/>
    <w:rsid w:val="004A6F77"/>
    <w:rsid w:val="004A799B"/>
    <w:rsid w:val="004A7D02"/>
    <w:rsid w:val="004B0103"/>
    <w:rsid w:val="004B02E9"/>
    <w:rsid w:val="004B0568"/>
    <w:rsid w:val="004B0736"/>
    <w:rsid w:val="004B08A8"/>
    <w:rsid w:val="004B0B60"/>
    <w:rsid w:val="004B0E32"/>
    <w:rsid w:val="004B1BE3"/>
    <w:rsid w:val="004B272C"/>
    <w:rsid w:val="004B2B39"/>
    <w:rsid w:val="004B3637"/>
    <w:rsid w:val="004B3E1C"/>
    <w:rsid w:val="004B4120"/>
    <w:rsid w:val="004B450D"/>
    <w:rsid w:val="004B4802"/>
    <w:rsid w:val="004B5C7C"/>
    <w:rsid w:val="004B5F39"/>
    <w:rsid w:val="004B6346"/>
    <w:rsid w:val="004B787F"/>
    <w:rsid w:val="004B7C50"/>
    <w:rsid w:val="004C0070"/>
    <w:rsid w:val="004C0270"/>
    <w:rsid w:val="004C0388"/>
    <w:rsid w:val="004C08F3"/>
    <w:rsid w:val="004C09B2"/>
    <w:rsid w:val="004C0FAC"/>
    <w:rsid w:val="004C17F1"/>
    <w:rsid w:val="004C1892"/>
    <w:rsid w:val="004C27A6"/>
    <w:rsid w:val="004C29F9"/>
    <w:rsid w:val="004C29FD"/>
    <w:rsid w:val="004C44B0"/>
    <w:rsid w:val="004C527A"/>
    <w:rsid w:val="004C54FA"/>
    <w:rsid w:val="004C5865"/>
    <w:rsid w:val="004C6296"/>
    <w:rsid w:val="004C68CB"/>
    <w:rsid w:val="004C72A3"/>
    <w:rsid w:val="004C7BD4"/>
    <w:rsid w:val="004D0448"/>
    <w:rsid w:val="004D0711"/>
    <w:rsid w:val="004D07A4"/>
    <w:rsid w:val="004D07E5"/>
    <w:rsid w:val="004D09A9"/>
    <w:rsid w:val="004D0E12"/>
    <w:rsid w:val="004D1DB7"/>
    <w:rsid w:val="004D1FAD"/>
    <w:rsid w:val="004D221E"/>
    <w:rsid w:val="004D28D7"/>
    <w:rsid w:val="004D399C"/>
    <w:rsid w:val="004D3A2B"/>
    <w:rsid w:val="004D3F04"/>
    <w:rsid w:val="004D432E"/>
    <w:rsid w:val="004D43D7"/>
    <w:rsid w:val="004D46BC"/>
    <w:rsid w:val="004D4BA9"/>
    <w:rsid w:val="004D5133"/>
    <w:rsid w:val="004D5164"/>
    <w:rsid w:val="004D6077"/>
    <w:rsid w:val="004D61B4"/>
    <w:rsid w:val="004D6209"/>
    <w:rsid w:val="004D63B4"/>
    <w:rsid w:val="004D698F"/>
    <w:rsid w:val="004D6991"/>
    <w:rsid w:val="004D7AF1"/>
    <w:rsid w:val="004E04AF"/>
    <w:rsid w:val="004E099B"/>
    <w:rsid w:val="004E100A"/>
    <w:rsid w:val="004E1428"/>
    <w:rsid w:val="004E1D4F"/>
    <w:rsid w:val="004E2015"/>
    <w:rsid w:val="004E20D6"/>
    <w:rsid w:val="004E230D"/>
    <w:rsid w:val="004E2486"/>
    <w:rsid w:val="004E2628"/>
    <w:rsid w:val="004E2C9E"/>
    <w:rsid w:val="004E373A"/>
    <w:rsid w:val="004E3883"/>
    <w:rsid w:val="004E3894"/>
    <w:rsid w:val="004E3C3D"/>
    <w:rsid w:val="004E3F01"/>
    <w:rsid w:val="004E4C22"/>
    <w:rsid w:val="004E4C2A"/>
    <w:rsid w:val="004E5019"/>
    <w:rsid w:val="004E5417"/>
    <w:rsid w:val="004E54DE"/>
    <w:rsid w:val="004E57F1"/>
    <w:rsid w:val="004E6117"/>
    <w:rsid w:val="004E62D3"/>
    <w:rsid w:val="004E6484"/>
    <w:rsid w:val="004E6743"/>
    <w:rsid w:val="004E68E4"/>
    <w:rsid w:val="004E7A4C"/>
    <w:rsid w:val="004E7D21"/>
    <w:rsid w:val="004E7D23"/>
    <w:rsid w:val="004E7FD9"/>
    <w:rsid w:val="004F0161"/>
    <w:rsid w:val="004F09D6"/>
    <w:rsid w:val="004F17EF"/>
    <w:rsid w:val="004F1A72"/>
    <w:rsid w:val="004F1F84"/>
    <w:rsid w:val="004F2076"/>
    <w:rsid w:val="004F2B61"/>
    <w:rsid w:val="004F3681"/>
    <w:rsid w:val="004F379A"/>
    <w:rsid w:val="004F3C34"/>
    <w:rsid w:val="004F3E15"/>
    <w:rsid w:val="004F41C7"/>
    <w:rsid w:val="004F43D5"/>
    <w:rsid w:val="004F4470"/>
    <w:rsid w:val="004F49B1"/>
    <w:rsid w:val="004F49E7"/>
    <w:rsid w:val="004F4C77"/>
    <w:rsid w:val="004F5062"/>
    <w:rsid w:val="004F57F4"/>
    <w:rsid w:val="004F67F4"/>
    <w:rsid w:val="004F6FF4"/>
    <w:rsid w:val="004F70F0"/>
    <w:rsid w:val="004F71F4"/>
    <w:rsid w:val="004F7E56"/>
    <w:rsid w:val="004F7FD4"/>
    <w:rsid w:val="00500349"/>
    <w:rsid w:val="0050064E"/>
    <w:rsid w:val="00500D50"/>
    <w:rsid w:val="00501454"/>
    <w:rsid w:val="00501487"/>
    <w:rsid w:val="00501697"/>
    <w:rsid w:val="00501D3E"/>
    <w:rsid w:val="00502449"/>
    <w:rsid w:val="005025C5"/>
    <w:rsid w:val="00502D51"/>
    <w:rsid w:val="00503315"/>
    <w:rsid w:val="005038B6"/>
    <w:rsid w:val="005043B0"/>
    <w:rsid w:val="00504524"/>
    <w:rsid w:val="00504BD6"/>
    <w:rsid w:val="00504C37"/>
    <w:rsid w:val="00504F9E"/>
    <w:rsid w:val="005065DB"/>
    <w:rsid w:val="00506FFA"/>
    <w:rsid w:val="00507271"/>
    <w:rsid w:val="00510211"/>
    <w:rsid w:val="0051053C"/>
    <w:rsid w:val="00510E77"/>
    <w:rsid w:val="00511140"/>
    <w:rsid w:val="00511D8E"/>
    <w:rsid w:val="00512419"/>
    <w:rsid w:val="00512720"/>
    <w:rsid w:val="00512A64"/>
    <w:rsid w:val="00513373"/>
    <w:rsid w:val="00513ED2"/>
    <w:rsid w:val="0051427A"/>
    <w:rsid w:val="005143CD"/>
    <w:rsid w:val="00514BA7"/>
    <w:rsid w:val="00515069"/>
    <w:rsid w:val="00515399"/>
    <w:rsid w:val="00515876"/>
    <w:rsid w:val="005161DD"/>
    <w:rsid w:val="00516D03"/>
    <w:rsid w:val="005174FE"/>
    <w:rsid w:val="005179E7"/>
    <w:rsid w:val="00517A61"/>
    <w:rsid w:val="00517BB7"/>
    <w:rsid w:val="005210AD"/>
    <w:rsid w:val="005211D2"/>
    <w:rsid w:val="00521A7D"/>
    <w:rsid w:val="00521E91"/>
    <w:rsid w:val="0052272C"/>
    <w:rsid w:val="00522FA5"/>
    <w:rsid w:val="005233CB"/>
    <w:rsid w:val="005235AA"/>
    <w:rsid w:val="005245EC"/>
    <w:rsid w:val="00524B4E"/>
    <w:rsid w:val="005256A8"/>
    <w:rsid w:val="00525A84"/>
    <w:rsid w:val="0052620F"/>
    <w:rsid w:val="00526251"/>
    <w:rsid w:val="0052683E"/>
    <w:rsid w:val="005270D9"/>
    <w:rsid w:val="00527ADE"/>
    <w:rsid w:val="0053029A"/>
    <w:rsid w:val="005305F9"/>
    <w:rsid w:val="005311F6"/>
    <w:rsid w:val="00531C50"/>
    <w:rsid w:val="00532A4D"/>
    <w:rsid w:val="00532A60"/>
    <w:rsid w:val="005330A4"/>
    <w:rsid w:val="005332E4"/>
    <w:rsid w:val="0053413C"/>
    <w:rsid w:val="00534899"/>
    <w:rsid w:val="00534939"/>
    <w:rsid w:val="00534CAE"/>
    <w:rsid w:val="00534EE0"/>
    <w:rsid w:val="005357C9"/>
    <w:rsid w:val="00535D5F"/>
    <w:rsid w:val="005371CA"/>
    <w:rsid w:val="00537D7F"/>
    <w:rsid w:val="00537F9A"/>
    <w:rsid w:val="00540329"/>
    <w:rsid w:val="00540C1D"/>
    <w:rsid w:val="00541148"/>
    <w:rsid w:val="00541AB6"/>
    <w:rsid w:val="00541AFA"/>
    <w:rsid w:val="005429D4"/>
    <w:rsid w:val="00542A7D"/>
    <w:rsid w:val="00542DE8"/>
    <w:rsid w:val="0054300D"/>
    <w:rsid w:val="00543196"/>
    <w:rsid w:val="00543777"/>
    <w:rsid w:val="00543CE7"/>
    <w:rsid w:val="00543DF9"/>
    <w:rsid w:val="00544665"/>
    <w:rsid w:val="00544946"/>
    <w:rsid w:val="00544BAC"/>
    <w:rsid w:val="0054549C"/>
    <w:rsid w:val="0054586B"/>
    <w:rsid w:val="00545C49"/>
    <w:rsid w:val="00545EA5"/>
    <w:rsid w:val="00546348"/>
    <w:rsid w:val="00546494"/>
    <w:rsid w:val="005466A1"/>
    <w:rsid w:val="005479C6"/>
    <w:rsid w:val="00547EE0"/>
    <w:rsid w:val="0055138B"/>
    <w:rsid w:val="00551632"/>
    <w:rsid w:val="005523F1"/>
    <w:rsid w:val="0055272B"/>
    <w:rsid w:val="00552FF3"/>
    <w:rsid w:val="00552FFB"/>
    <w:rsid w:val="005534B1"/>
    <w:rsid w:val="00553580"/>
    <w:rsid w:val="0055384D"/>
    <w:rsid w:val="00553E40"/>
    <w:rsid w:val="005549E9"/>
    <w:rsid w:val="00554F9A"/>
    <w:rsid w:val="005553F7"/>
    <w:rsid w:val="00555B8D"/>
    <w:rsid w:val="00555D9E"/>
    <w:rsid w:val="00555F8E"/>
    <w:rsid w:val="00556511"/>
    <w:rsid w:val="005568AB"/>
    <w:rsid w:val="005568F1"/>
    <w:rsid w:val="0055787E"/>
    <w:rsid w:val="00557D8D"/>
    <w:rsid w:val="00560389"/>
    <w:rsid w:val="00560444"/>
    <w:rsid w:val="0056079E"/>
    <w:rsid w:val="00560B0B"/>
    <w:rsid w:val="00560BC6"/>
    <w:rsid w:val="00560F4F"/>
    <w:rsid w:val="005610D6"/>
    <w:rsid w:val="00561499"/>
    <w:rsid w:val="00561D0D"/>
    <w:rsid w:val="00562053"/>
    <w:rsid w:val="005621AA"/>
    <w:rsid w:val="00563245"/>
    <w:rsid w:val="00564DAB"/>
    <w:rsid w:val="00565410"/>
    <w:rsid w:val="005654C0"/>
    <w:rsid w:val="005655EA"/>
    <w:rsid w:val="00565ECB"/>
    <w:rsid w:val="00566C89"/>
    <w:rsid w:val="00571626"/>
    <w:rsid w:val="005718EE"/>
    <w:rsid w:val="00571AA3"/>
    <w:rsid w:val="00571BDF"/>
    <w:rsid w:val="00571F44"/>
    <w:rsid w:val="00571F64"/>
    <w:rsid w:val="00572A2C"/>
    <w:rsid w:val="00572DE7"/>
    <w:rsid w:val="00573227"/>
    <w:rsid w:val="005744F4"/>
    <w:rsid w:val="0057495B"/>
    <w:rsid w:val="00574A26"/>
    <w:rsid w:val="00574C1A"/>
    <w:rsid w:val="00574E30"/>
    <w:rsid w:val="005755AF"/>
    <w:rsid w:val="00575B93"/>
    <w:rsid w:val="0057616B"/>
    <w:rsid w:val="0057694D"/>
    <w:rsid w:val="00577253"/>
    <w:rsid w:val="00577836"/>
    <w:rsid w:val="00577D46"/>
    <w:rsid w:val="00580002"/>
    <w:rsid w:val="00580536"/>
    <w:rsid w:val="00580C94"/>
    <w:rsid w:val="00580CCE"/>
    <w:rsid w:val="00580D41"/>
    <w:rsid w:val="00581C11"/>
    <w:rsid w:val="00581CF0"/>
    <w:rsid w:val="00582030"/>
    <w:rsid w:val="00582D48"/>
    <w:rsid w:val="00583A80"/>
    <w:rsid w:val="00583BE0"/>
    <w:rsid w:val="00584145"/>
    <w:rsid w:val="0058487C"/>
    <w:rsid w:val="005851EB"/>
    <w:rsid w:val="005852E7"/>
    <w:rsid w:val="005855C5"/>
    <w:rsid w:val="0058566E"/>
    <w:rsid w:val="00585709"/>
    <w:rsid w:val="00585D33"/>
    <w:rsid w:val="00585ED7"/>
    <w:rsid w:val="0058678D"/>
    <w:rsid w:val="00587044"/>
    <w:rsid w:val="00587987"/>
    <w:rsid w:val="00587ACF"/>
    <w:rsid w:val="00587D5F"/>
    <w:rsid w:val="00587E71"/>
    <w:rsid w:val="0059096E"/>
    <w:rsid w:val="00591254"/>
    <w:rsid w:val="005913E8"/>
    <w:rsid w:val="005914E3"/>
    <w:rsid w:val="00591849"/>
    <w:rsid w:val="00592676"/>
    <w:rsid w:val="00592CFD"/>
    <w:rsid w:val="005931D9"/>
    <w:rsid w:val="00593F50"/>
    <w:rsid w:val="00594025"/>
    <w:rsid w:val="0059428C"/>
    <w:rsid w:val="0059450F"/>
    <w:rsid w:val="005947E7"/>
    <w:rsid w:val="00594CF7"/>
    <w:rsid w:val="00594FFF"/>
    <w:rsid w:val="005958D5"/>
    <w:rsid w:val="00595D02"/>
    <w:rsid w:val="005965C2"/>
    <w:rsid w:val="005967D8"/>
    <w:rsid w:val="0059694E"/>
    <w:rsid w:val="00596BB7"/>
    <w:rsid w:val="00597817"/>
    <w:rsid w:val="005A0207"/>
    <w:rsid w:val="005A0285"/>
    <w:rsid w:val="005A0806"/>
    <w:rsid w:val="005A0897"/>
    <w:rsid w:val="005A0C2A"/>
    <w:rsid w:val="005A18B3"/>
    <w:rsid w:val="005A18E5"/>
    <w:rsid w:val="005A1B77"/>
    <w:rsid w:val="005A2770"/>
    <w:rsid w:val="005A28C5"/>
    <w:rsid w:val="005A2BF3"/>
    <w:rsid w:val="005A303E"/>
    <w:rsid w:val="005A33B3"/>
    <w:rsid w:val="005A3AEB"/>
    <w:rsid w:val="005A4049"/>
    <w:rsid w:val="005A5210"/>
    <w:rsid w:val="005A6089"/>
    <w:rsid w:val="005A65BA"/>
    <w:rsid w:val="005A68B3"/>
    <w:rsid w:val="005B0396"/>
    <w:rsid w:val="005B086C"/>
    <w:rsid w:val="005B0E3C"/>
    <w:rsid w:val="005B1174"/>
    <w:rsid w:val="005B176F"/>
    <w:rsid w:val="005B21D4"/>
    <w:rsid w:val="005B23F3"/>
    <w:rsid w:val="005B37F7"/>
    <w:rsid w:val="005B3E77"/>
    <w:rsid w:val="005B3EE4"/>
    <w:rsid w:val="005B40DE"/>
    <w:rsid w:val="005B415F"/>
    <w:rsid w:val="005B4621"/>
    <w:rsid w:val="005B48CF"/>
    <w:rsid w:val="005B5258"/>
    <w:rsid w:val="005B527E"/>
    <w:rsid w:val="005B6229"/>
    <w:rsid w:val="005B6E35"/>
    <w:rsid w:val="005B710B"/>
    <w:rsid w:val="005B7DC8"/>
    <w:rsid w:val="005B7DCA"/>
    <w:rsid w:val="005C039B"/>
    <w:rsid w:val="005C0D37"/>
    <w:rsid w:val="005C0E13"/>
    <w:rsid w:val="005C0EE7"/>
    <w:rsid w:val="005C177E"/>
    <w:rsid w:val="005C1A03"/>
    <w:rsid w:val="005C1F7F"/>
    <w:rsid w:val="005C2296"/>
    <w:rsid w:val="005C235E"/>
    <w:rsid w:val="005C2E61"/>
    <w:rsid w:val="005C2EEB"/>
    <w:rsid w:val="005C3D2C"/>
    <w:rsid w:val="005C3D6C"/>
    <w:rsid w:val="005C48B3"/>
    <w:rsid w:val="005C5154"/>
    <w:rsid w:val="005C5F83"/>
    <w:rsid w:val="005C6336"/>
    <w:rsid w:val="005C67EE"/>
    <w:rsid w:val="005C6CBE"/>
    <w:rsid w:val="005C6CF9"/>
    <w:rsid w:val="005C6D19"/>
    <w:rsid w:val="005C7058"/>
    <w:rsid w:val="005C741F"/>
    <w:rsid w:val="005C75A3"/>
    <w:rsid w:val="005C760D"/>
    <w:rsid w:val="005C795E"/>
    <w:rsid w:val="005D0373"/>
    <w:rsid w:val="005D03BA"/>
    <w:rsid w:val="005D0E61"/>
    <w:rsid w:val="005D10FC"/>
    <w:rsid w:val="005D1D2E"/>
    <w:rsid w:val="005D28DC"/>
    <w:rsid w:val="005D2988"/>
    <w:rsid w:val="005D339B"/>
    <w:rsid w:val="005D3BF5"/>
    <w:rsid w:val="005D3F36"/>
    <w:rsid w:val="005D4326"/>
    <w:rsid w:val="005D44D1"/>
    <w:rsid w:val="005D51B4"/>
    <w:rsid w:val="005D53EE"/>
    <w:rsid w:val="005D5A59"/>
    <w:rsid w:val="005D5EFB"/>
    <w:rsid w:val="005D6394"/>
    <w:rsid w:val="005D6580"/>
    <w:rsid w:val="005D68D5"/>
    <w:rsid w:val="005D6CC4"/>
    <w:rsid w:val="005D75AB"/>
    <w:rsid w:val="005D7E16"/>
    <w:rsid w:val="005E1C9D"/>
    <w:rsid w:val="005E1D2A"/>
    <w:rsid w:val="005E20CE"/>
    <w:rsid w:val="005E20EB"/>
    <w:rsid w:val="005E2209"/>
    <w:rsid w:val="005E22BF"/>
    <w:rsid w:val="005E2A3F"/>
    <w:rsid w:val="005E2D93"/>
    <w:rsid w:val="005E303E"/>
    <w:rsid w:val="005E394D"/>
    <w:rsid w:val="005E3C54"/>
    <w:rsid w:val="005E4BA1"/>
    <w:rsid w:val="005E5661"/>
    <w:rsid w:val="005E568B"/>
    <w:rsid w:val="005E5F8B"/>
    <w:rsid w:val="005E6CAC"/>
    <w:rsid w:val="005E6D72"/>
    <w:rsid w:val="005E6EDF"/>
    <w:rsid w:val="005E7524"/>
    <w:rsid w:val="005E754C"/>
    <w:rsid w:val="005E79B5"/>
    <w:rsid w:val="005F0B56"/>
    <w:rsid w:val="005F1498"/>
    <w:rsid w:val="005F1696"/>
    <w:rsid w:val="005F2A20"/>
    <w:rsid w:val="005F39F3"/>
    <w:rsid w:val="005F3DD1"/>
    <w:rsid w:val="005F445D"/>
    <w:rsid w:val="005F4FBA"/>
    <w:rsid w:val="005F5330"/>
    <w:rsid w:val="005F53A6"/>
    <w:rsid w:val="005F5475"/>
    <w:rsid w:val="005F5667"/>
    <w:rsid w:val="005F5A62"/>
    <w:rsid w:val="005F5A81"/>
    <w:rsid w:val="005F5B42"/>
    <w:rsid w:val="005F5EB3"/>
    <w:rsid w:val="005F5F6F"/>
    <w:rsid w:val="005F6693"/>
    <w:rsid w:val="005F68EF"/>
    <w:rsid w:val="005F6A0A"/>
    <w:rsid w:val="005F6D23"/>
    <w:rsid w:val="005F7307"/>
    <w:rsid w:val="005F768A"/>
    <w:rsid w:val="005F7B31"/>
    <w:rsid w:val="0060009B"/>
    <w:rsid w:val="00600D79"/>
    <w:rsid w:val="006012A6"/>
    <w:rsid w:val="006014A4"/>
    <w:rsid w:val="0060168C"/>
    <w:rsid w:val="00601917"/>
    <w:rsid w:val="00601EB9"/>
    <w:rsid w:val="0060242B"/>
    <w:rsid w:val="00602E65"/>
    <w:rsid w:val="00603051"/>
    <w:rsid w:val="0060310D"/>
    <w:rsid w:val="0060364C"/>
    <w:rsid w:val="00603B85"/>
    <w:rsid w:val="00603C3C"/>
    <w:rsid w:val="00603E27"/>
    <w:rsid w:val="0060481C"/>
    <w:rsid w:val="0060537B"/>
    <w:rsid w:val="00605425"/>
    <w:rsid w:val="0060544D"/>
    <w:rsid w:val="00605500"/>
    <w:rsid w:val="00605681"/>
    <w:rsid w:val="00605692"/>
    <w:rsid w:val="00605FE3"/>
    <w:rsid w:val="00606AE4"/>
    <w:rsid w:val="00606B5D"/>
    <w:rsid w:val="00606F70"/>
    <w:rsid w:val="00607B18"/>
    <w:rsid w:val="00607B54"/>
    <w:rsid w:val="00610062"/>
    <w:rsid w:val="00610129"/>
    <w:rsid w:val="006105E5"/>
    <w:rsid w:val="006111EC"/>
    <w:rsid w:val="006127B4"/>
    <w:rsid w:val="00613E59"/>
    <w:rsid w:val="006143BA"/>
    <w:rsid w:val="0061507C"/>
    <w:rsid w:val="0061537C"/>
    <w:rsid w:val="0061543E"/>
    <w:rsid w:val="00615A92"/>
    <w:rsid w:val="00615CBB"/>
    <w:rsid w:val="006163B3"/>
    <w:rsid w:val="006168C5"/>
    <w:rsid w:val="00617315"/>
    <w:rsid w:val="006175F1"/>
    <w:rsid w:val="00617AFF"/>
    <w:rsid w:val="00620C53"/>
    <w:rsid w:val="00620F49"/>
    <w:rsid w:val="00621193"/>
    <w:rsid w:val="006215DD"/>
    <w:rsid w:val="006218B9"/>
    <w:rsid w:val="00621A0A"/>
    <w:rsid w:val="00621B81"/>
    <w:rsid w:val="00621DE5"/>
    <w:rsid w:val="00622EE0"/>
    <w:rsid w:val="0062444E"/>
    <w:rsid w:val="00624622"/>
    <w:rsid w:val="006248C1"/>
    <w:rsid w:val="00624A80"/>
    <w:rsid w:val="00625552"/>
    <w:rsid w:val="00625652"/>
    <w:rsid w:val="0062603D"/>
    <w:rsid w:val="006262E8"/>
    <w:rsid w:val="006266AC"/>
    <w:rsid w:val="00626E59"/>
    <w:rsid w:val="006270DE"/>
    <w:rsid w:val="006272E6"/>
    <w:rsid w:val="006302C5"/>
    <w:rsid w:val="00630342"/>
    <w:rsid w:val="0063040F"/>
    <w:rsid w:val="0063105F"/>
    <w:rsid w:val="00631391"/>
    <w:rsid w:val="006316C1"/>
    <w:rsid w:val="00631BB5"/>
    <w:rsid w:val="00631D77"/>
    <w:rsid w:val="00633BD5"/>
    <w:rsid w:val="00633C68"/>
    <w:rsid w:val="00634AFD"/>
    <w:rsid w:val="00634CEF"/>
    <w:rsid w:val="00634F4D"/>
    <w:rsid w:val="0063560B"/>
    <w:rsid w:val="00635777"/>
    <w:rsid w:val="00635AC2"/>
    <w:rsid w:val="00635E15"/>
    <w:rsid w:val="00635E4F"/>
    <w:rsid w:val="00635F1B"/>
    <w:rsid w:val="00636456"/>
    <w:rsid w:val="00636F23"/>
    <w:rsid w:val="00637B6B"/>
    <w:rsid w:val="00637D76"/>
    <w:rsid w:val="0064052A"/>
    <w:rsid w:val="006406A7"/>
    <w:rsid w:val="0064091C"/>
    <w:rsid w:val="0064094D"/>
    <w:rsid w:val="00640C03"/>
    <w:rsid w:val="00640DEA"/>
    <w:rsid w:val="00640FA2"/>
    <w:rsid w:val="0064100E"/>
    <w:rsid w:val="0064184C"/>
    <w:rsid w:val="00641E4F"/>
    <w:rsid w:val="00641E9A"/>
    <w:rsid w:val="006427B0"/>
    <w:rsid w:val="00642AFA"/>
    <w:rsid w:val="00642C8F"/>
    <w:rsid w:val="0064362B"/>
    <w:rsid w:val="0064369E"/>
    <w:rsid w:val="006438DB"/>
    <w:rsid w:val="006438E7"/>
    <w:rsid w:val="00643A9D"/>
    <w:rsid w:val="006443D0"/>
    <w:rsid w:val="00644627"/>
    <w:rsid w:val="006455B5"/>
    <w:rsid w:val="0064686A"/>
    <w:rsid w:val="00646C9C"/>
    <w:rsid w:val="006475C6"/>
    <w:rsid w:val="00647A13"/>
    <w:rsid w:val="00647F89"/>
    <w:rsid w:val="00650239"/>
    <w:rsid w:val="00651306"/>
    <w:rsid w:val="00651525"/>
    <w:rsid w:val="00651A29"/>
    <w:rsid w:val="006521D0"/>
    <w:rsid w:val="00652379"/>
    <w:rsid w:val="00652573"/>
    <w:rsid w:val="00652C4D"/>
    <w:rsid w:val="0065346C"/>
    <w:rsid w:val="00653C2A"/>
    <w:rsid w:val="00653E41"/>
    <w:rsid w:val="00654566"/>
    <w:rsid w:val="006548D2"/>
    <w:rsid w:val="0065550D"/>
    <w:rsid w:val="0065608E"/>
    <w:rsid w:val="006561C5"/>
    <w:rsid w:val="006568DF"/>
    <w:rsid w:val="00660E28"/>
    <w:rsid w:val="00660FB8"/>
    <w:rsid w:val="00661120"/>
    <w:rsid w:val="00661150"/>
    <w:rsid w:val="00661417"/>
    <w:rsid w:val="00661686"/>
    <w:rsid w:val="00661D85"/>
    <w:rsid w:val="00661FC1"/>
    <w:rsid w:val="00662353"/>
    <w:rsid w:val="00662F14"/>
    <w:rsid w:val="006630D7"/>
    <w:rsid w:val="006632A4"/>
    <w:rsid w:val="00663300"/>
    <w:rsid w:val="006634DD"/>
    <w:rsid w:val="006636FC"/>
    <w:rsid w:val="00663CB3"/>
    <w:rsid w:val="006644E3"/>
    <w:rsid w:val="00664C0C"/>
    <w:rsid w:val="00665128"/>
    <w:rsid w:val="00665DA2"/>
    <w:rsid w:val="006664D8"/>
    <w:rsid w:val="006667C8"/>
    <w:rsid w:val="00666999"/>
    <w:rsid w:val="00666A02"/>
    <w:rsid w:val="00670025"/>
    <w:rsid w:val="00670991"/>
    <w:rsid w:val="00670F19"/>
    <w:rsid w:val="0067178A"/>
    <w:rsid w:val="00672952"/>
    <w:rsid w:val="00672997"/>
    <w:rsid w:val="0067382A"/>
    <w:rsid w:val="00673B26"/>
    <w:rsid w:val="00673FD9"/>
    <w:rsid w:val="00674801"/>
    <w:rsid w:val="00674E2A"/>
    <w:rsid w:val="00675CD1"/>
    <w:rsid w:val="00676059"/>
    <w:rsid w:val="00676116"/>
    <w:rsid w:val="0067632E"/>
    <w:rsid w:val="00676C74"/>
    <w:rsid w:val="00677526"/>
    <w:rsid w:val="00677A2B"/>
    <w:rsid w:val="006801D6"/>
    <w:rsid w:val="006809E8"/>
    <w:rsid w:val="006812DF"/>
    <w:rsid w:val="006817BB"/>
    <w:rsid w:val="0068199D"/>
    <w:rsid w:val="00681C9A"/>
    <w:rsid w:val="00681D44"/>
    <w:rsid w:val="00682038"/>
    <w:rsid w:val="006823E2"/>
    <w:rsid w:val="00682882"/>
    <w:rsid w:val="00684DED"/>
    <w:rsid w:val="00685BC7"/>
    <w:rsid w:val="00685F87"/>
    <w:rsid w:val="0068649F"/>
    <w:rsid w:val="006865FA"/>
    <w:rsid w:val="00686D38"/>
    <w:rsid w:val="0068736E"/>
    <w:rsid w:val="006874A2"/>
    <w:rsid w:val="00687D95"/>
    <w:rsid w:val="0069013E"/>
    <w:rsid w:val="006902E9"/>
    <w:rsid w:val="00690456"/>
    <w:rsid w:val="00690461"/>
    <w:rsid w:val="00691359"/>
    <w:rsid w:val="00691C0A"/>
    <w:rsid w:val="0069270F"/>
    <w:rsid w:val="00692720"/>
    <w:rsid w:val="00692801"/>
    <w:rsid w:val="00692CB5"/>
    <w:rsid w:val="00692F6C"/>
    <w:rsid w:val="00692F78"/>
    <w:rsid w:val="00693003"/>
    <w:rsid w:val="00693C67"/>
    <w:rsid w:val="00693DE4"/>
    <w:rsid w:val="00693E47"/>
    <w:rsid w:val="00694582"/>
    <w:rsid w:val="00694A26"/>
    <w:rsid w:val="00694CC0"/>
    <w:rsid w:val="0069503E"/>
    <w:rsid w:val="00695166"/>
    <w:rsid w:val="00695DEC"/>
    <w:rsid w:val="006967ED"/>
    <w:rsid w:val="00696E9A"/>
    <w:rsid w:val="0069742B"/>
    <w:rsid w:val="00697A89"/>
    <w:rsid w:val="00697F4B"/>
    <w:rsid w:val="006A02D0"/>
    <w:rsid w:val="006A085D"/>
    <w:rsid w:val="006A0960"/>
    <w:rsid w:val="006A0B16"/>
    <w:rsid w:val="006A0D9A"/>
    <w:rsid w:val="006A1531"/>
    <w:rsid w:val="006A1F47"/>
    <w:rsid w:val="006A252C"/>
    <w:rsid w:val="006A25E6"/>
    <w:rsid w:val="006A28AB"/>
    <w:rsid w:val="006A357D"/>
    <w:rsid w:val="006A4C79"/>
    <w:rsid w:val="006A513E"/>
    <w:rsid w:val="006A579A"/>
    <w:rsid w:val="006A5922"/>
    <w:rsid w:val="006A5C51"/>
    <w:rsid w:val="006A6915"/>
    <w:rsid w:val="006A7464"/>
    <w:rsid w:val="006A75A0"/>
    <w:rsid w:val="006A7932"/>
    <w:rsid w:val="006A7A48"/>
    <w:rsid w:val="006B10A5"/>
    <w:rsid w:val="006B1B23"/>
    <w:rsid w:val="006B274C"/>
    <w:rsid w:val="006B290A"/>
    <w:rsid w:val="006B3384"/>
    <w:rsid w:val="006B341C"/>
    <w:rsid w:val="006B3708"/>
    <w:rsid w:val="006B3E0D"/>
    <w:rsid w:val="006B43DD"/>
    <w:rsid w:val="006B4F50"/>
    <w:rsid w:val="006B56C9"/>
    <w:rsid w:val="006B59C2"/>
    <w:rsid w:val="006B5A1A"/>
    <w:rsid w:val="006B5AB4"/>
    <w:rsid w:val="006B5B0B"/>
    <w:rsid w:val="006B6A89"/>
    <w:rsid w:val="006B6B70"/>
    <w:rsid w:val="006B6FA3"/>
    <w:rsid w:val="006B72AF"/>
    <w:rsid w:val="006B757C"/>
    <w:rsid w:val="006C059A"/>
    <w:rsid w:val="006C09AD"/>
    <w:rsid w:val="006C0B21"/>
    <w:rsid w:val="006C1342"/>
    <w:rsid w:val="006C1578"/>
    <w:rsid w:val="006C19A4"/>
    <w:rsid w:val="006C19E0"/>
    <w:rsid w:val="006C1FF2"/>
    <w:rsid w:val="006C211C"/>
    <w:rsid w:val="006C27B3"/>
    <w:rsid w:val="006C2F6D"/>
    <w:rsid w:val="006C3AEA"/>
    <w:rsid w:val="006C426D"/>
    <w:rsid w:val="006C4512"/>
    <w:rsid w:val="006C4E97"/>
    <w:rsid w:val="006C53B4"/>
    <w:rsid w:val="006C53ED"/>
    <w:rsid w:val="006C54F0"/>
    <w:rsid w:val="006C6169"/>
    <w:rsid w:val="006C62D7"/>
    <w:rsid w:val="006C6693"/>
    <w:rsid w:val="006C7011"/>
    <w:rsid w:val="006C778F"/>
    <w:rsid w:val="006C7995"/>
    <w:rsid w:val="006C7DC8"/>
    <w:rsid w:val="006C7FF9"/>
    <w:rsid w:val="006C7FFB"/>
    <w:rsid w:val="006D025A"/>
    <w:rsid w:val="006D04C6"/>
    <w:rsid w:val="006D0B2F"/>
    <w:rsid w:val="006D1C2E"/>
    <w:rsid w:val="006D20C4"/>
    <w:rsid w:val="006D218D"/>
    <w:rsid w:val="006D29E1"/>
    <w:rsid w:val="006D3CB4"/>
    <w:rsid w:val="006D42BF"/>
    <w:rsid w:val="006D4765"/>
    <w:rsid w:val="006D6033"/>
    <w:rsid w:val="006D6298"/>
    <w:rsid w:val="006D6DAF"/>
    <w:rsid w:val="006D751C"/>
    <w:rsid w:val="006D7568"/>
    <w:rsid w:val="006D7B42"/>
    <w:rsid w:val="006D7E30"/>
    <w:rsid w:val="006E02AD"/>
    <w:rsid w:val="006E0B49"/>
    <w:rsid w:val="006E0D31"/>
    <w:rsid w:val="006E0E63"/>
    <w:rsid w:val="006E176C"/>
    <w:rsid w:val="006E18A3"/>
    <w:rsid w:val="006E19AD"/>
    <w:rsid w:val="006E1D5B"/>
    <w:rsid w:val="006E1FF3"/>
    <w:rsid w:val="006E23A7"/>
    <w:rsid w:val="006E2CD3"/>
    <w:rsid w:val="006E2D49"/>
    <w:rsid w:val="006E3235"/>
    <w:rsid w:val="006E3FE8"/>
    <w:rsid w:val="006E4182"/>
    <w:rsid w:val="006E4228"/>
    <w:rsid w:val="006E4740"/>
    <w:rsid w:val="006E4B91"/>
    <w:rsid w:val="006E4ED4"/>
    <w:rsid w:val="006E5ADB"/>
    <w:rsid w:val="006E62D0"/>
    <w:rsid w:val="006E69DD"/>
    <w:rsid w:val="006F0213"/>
    <w:rsid w:val="006F07FB"/>
    <w:rsid w:val="006F0B36"/>
    <w:rsid w:val="006F0BAB"/>
    <w:rsid w:val="006F1227"/>
    <w:rsid w:val="006F12C7"/>
    <w:rsid w:val="006F19E1"/>
    <w:rsid w:val="006F218F"/>
    <w:rsid w:val="006F281D"/>
    <w:rsid w:val="006F29D4"/>
    <w:rsid w:val="006F2A85"/>
    <w:rsid w:val="006F2C62"/>
    <w:rsid w:val="006F332D"/>
    <w:rsid w:val="006F3443"/>
    <w:rsid w:val="006F3BE7"/>
    <w:rsid w:val="006F4176"/>
    <w:rsid w:val="006F4428"/>
    <w:rsid w:val="006F469E"/>
    <w:rsid w:val="006F473A"/>
    <w:rsid w:val="006F4E9E"/>
    <w:rsid w:val="006F4ED8"/>
    <w:rsid w:val="006F5694"/>
    <w:rsid w:val="006F5877"/>
    <w:rsid w:val="006F645D"/>
    <w:rsid w:val="006F6AA0"/>
    <w:rsid w:val="006F6CB6"/>
    <w:rsid w:val="006F73BA"/>
    <w:rsid w:val="006F7784"/>
    <w:rsid w:val="006F7921"/>
    <w:rsid w:val="006F7A1E"/>
    <w:rsid w:val="006F7C1F"/>
    <w:rsid w:val="00700289"/>
    <w:rsid w:val="00700418"/>
    <w:rsid w:val="00700E15"/>
    <w:rsid w:val="00700F85"/>
    <w:rsid w:val="007014DA"/>
    <w:rsid w:val="00701AB7"/>
    <w:rsid w:val="00701FC8"/>
    <w:rsid w:val="0070206D"/>
    <w:rsid w:val="007022A1"/>
    <w:rsid w:val="00702AAA"/>
    <w:rsid w:val="007038BB"/>
    <w:rsid w:val="0070399D"/>
    <w:rsid w:val="0070399E"/>
    <w:rsid w:val="00703D54"/>
    <w:rsid w:val="00703FBD"/>
    <w:rsid w:val="00704344"/>
    <w:rsid w:val="00704717"/>
    <w:rsid w:val="0070706C"/>
    <w:rsid w:val="007073D3"/>
    <w:rsid w:val="00707AA6"/>
    <w:rsid w:val="00707B03"/>
    <w:rsid w:val="00707E8A"/>
    <w:rsid w:val="00707EB4"/>
    <w:rsid w:val="0071098C"/>
    <w:rsid w:val="00711139"/>
    <w:rsid w:val="0071123C"/>
    <w:rsid w:val="007114D2"/>
    <w:rsid w:val="00711890"/>
    <w:rsid w:val="00711A47"/>
    <w:rsid w:val="0071293D"/>
    <w:rsid w:val="00712C66"/>
    <w:rsid w:val="00714298"/>
    <w:rsid w:val="00714304"/>
    <w:rsid w:val="007144B3"/>
    <w:rsid w:val="007147C8"/>
    <w:rsid w:val="00714E68"/>
    <w:rsid w:val="0071501C"/>
    <w:rsid w:val="007153EA"/>
    <w:rsid w:val="00715607"/>
    <w:rsid w:val="00715A5E"/>
    <w:rsid w:val="00716AFB"/>
    <w:rsid w:val="00717FB3"/>
    <w:rsid w:val="007201CA"/>
    <w:rsid w:val="0072046E"/>
    <w:rsid w:val="007204A8"/>
    <w:rsid w:val="007209C8"/>
    <w:rsid w:val="00721C75"/>
    <w:rsid w:val="00721E04"/>
    <w:rsid w:val="0072226D"/>
    <w:rsid w:val="007227A9"/>
    <w:rsid w:val="00723EF1"/>
    <w:rsid w:val="007240E5"/>
    <w:rsid w:val="0072492C"/>
    <w:rsid w:val="00724BD3"/>
    <w:rsid w:val="00725D2D"/>
    <w:rsid w:val="00725F82"/>
    <w:rsid w:val="007263F0"/>
    <w:rsid w:val="007263FE"/>
    <w:rsid w:val="00726574"/>
    <w:rsid w:val="007269D5"/>
    <w:rsid w:val="00726AB0"/>
    <w:rsid w:val="00726AE6"/>
    <w:rsid w:val="00726C61"/>
    <w:rsid w:val="0072727F"/>
    <w:rsid w:val="007279DB"/>
    <w:rsid w:val="00730BF7"/>
    <w:rsid w:val="00730DF7"/>
    <w:rsid w:val="00731639"/>
    <w:rsid w:val="00732658"/>
    <w:rsid w:val="007326DD"/>
    <w:rsid w:val="00732811"/>
    <w:rsid w:val="007328D6"/>
    <w:rsid w:val="00732953"/>
    <w:rsid w:val="0073313C"/>
    <w:rsid w:val="0073325F"/>
    <w:rsid w:val="00733B46"/>
    <w:rsid w:val="00733DF3"/>
    <w:rsid w:val="007342FD"/>
    <w:rsid w:val="007344B2"/>
    <w:rsid w:val="00735F28"/>
    <w:rsid w:val="007364C8"/>
    <w:rsid w:val="007367FA"/>
    <w:rsid w:val="0073734D"/>
    <w:rsid w:val="00737656"/>
    <w:rsid w:val="00740123"/>
    <w:rsid w:val="0074025B"/>
    <w:rsid w:val="00740429"/>
    <w:rsid w:val="00740761"/>
    <w:rsid w:val="00740D4E"/>
    <w:rsid w:val="00741545"/>
    <w:rsid w:val="007426C0"/>
    <w:rsid w:val="00742B73"/>
    <w:rsid w:val="00742C11"/>
    <w:rsid w:val="00742D74"/>
    <w:rsid w:val="007447BF"/>
    <w:rsid w:val="00744F25"/>
    <w:rsid w:val="007451B0"/>
    <w:rsid w:val="00745ACE"/>
    <w:rsid w:val="00745D35"/>
    <w:rsid w:val="00745D69"/>
    <w:rsid w:val="00745E50"/>
    <w:rsid w:val="00746258"/>
    <w:rsid w:val="007466C6"/>
    <w:rsid w:val="00746AD1"/>
    <w:rsid w:val="00747E32"/>
    <w:rsid w:val="00751948"/>
    <w:rsid w:val="0075240E"/>
    <w:rsid w:val="007528C8"/>
    <w:rsid w:val="00752A24"/>
    <w:rsid w:val="0075302B"/>
    <w:rsid w:val="007534B5"/>
    <w:rsid w:val="00753AEE"/>
    <w:rsid w:val="00753EF9"/>
    <w:rsid w:val="007543DD"/>
    <w:rsid w:val="00755980"/>
    <w:rsid w:val="00755EDB"/>
    <w:rsid w:val="00755EFB"/>
    <w:rsid w:val="007562EF"/>
    <w:rsid w:val="00756545"/>
    <w:rsid w:val="0075657F"/>
    <w:rsid w:val="007567B3"/>
    <w:rsid w:val="00756DE5"/>
    <w:rsid w:val="00757386"/>
    <w:rsid w:val="00757543"/>
    <w:rsid w:val="007575E8"/>
    <w:rsid w:val="0075778D"/>
    <w:rsid w:val="00757973"/>
    <w:rsid w:val="00757B0B"/>
    <w:rsid w:val="00757E3E"/>
    <w:rsid w:val="0076063C"/>
    <w:rsid w:val="00760FE7"/>
    <w:rsid w:val="00761237"/>
    <w:rsid w:val="007612C1"/>
    <w:rsid w:val="007613B8"/>
    <w:rsid w:val="007617E6"/>
    <w:rsid w:val="00761922"/>
    <w:rsid w:val="00761941"/>
    <w:rsid w:val="00761D73"/>
    <w:rsid w:val="00761DC0"/>
    <w:rsid w:val="0076216A"/>
    <w:rsid w:val="00762402"/>
    <w:rsid w:val="007626D1"/>
    <w:rsid w:val="007641E4"/>
    <w:rsid w:val="007642DF"/>
    <w:rsid w:val="007644D4"/>
    <w:rsid w:val="007644EC"/>
    <w:rsid w:val="0076516A"/>
    <w:rsid w:val="00765508"/>
    <w:rsid w:val="0076610E"/>
    <w:rsid w:val="0076630D"/>
    <w:rsid w:val="00766561"/>
    <w:rsid w:val="00766E48"/>
    <w:rsid w:val="00766F7E"/>
    <w:rsid w:val="0076747B"/>
    <w:rsid w:val="00767DEE"/>
    <w:rsid w:val="00767DFC"/>
    <w:rsid w:val="007705FC"/>
    <w:rsid w:val="007707B8"/>
    <w:rsid w:val="0077081E"/>
    <w:rsid w:val="00770AE9"/>
    <w:rsid w:val="00770FCC"/>
    <w:rsid w:val="00772321"/>
    <w:rsid w:val="007732B3"/>
    <w:rsid w:val="007733F7"/>
    <w:rsid w:val="00774F84"/>
    <w:rsid w:val="00774FF5"/>
    <w:rsid w:val="00774FFC"/>
    <w:rsid w:val="007757D6"/>
    <w:rsid w:val="00775813"/>
    <w:rsid w:val="00775A71"/>
    <w:rsid w:val="00775E88"/>
    <w:rsid w:val="007763CE"/>
    <w:rsid w:val="00776CD0"/>
    <w:rsid w:val="0077721C"/>
    <w:rsid w:val="00777AD2"/>
    <w:rsid w:val="00777B4C"/>
    <w:rsid w:val="00777C4F"/>
    <w:rsid w:val="00777E0F"/>
    <w:rsid w:val="007809B3"/>
    <w:rsid w:val="00781C39"/>
    <w:rsid w:val="00781CCF"/>
    <w:rsid w:val="0078305D"/>
    <w:rsid w:val="0078339D"/>
    <w:rsid w:val="007834AD"/>
    <w:rsid w:val="007842B7"/>
    <w:rsid w:val="0078430D"/>
    <w:rsid w:val="0078448F"/>
    <w:rsid w:val="00784ACF"/>
    <w:rsid w:val="00784B19"/>
    <w:rsid w:val="00784DA7"/>
    <w:rsid w:val="00785FA4"/>
    <w:rsid w:val="00785FD0"/>
    <w:rsid w:val="0078612F"/>
    <w:rsid w:val="007862BD"/>
    <w:rsid w:val="007871EE"/>
    <w:rsid w:val="0078788A"/>
    <w:rsid w:val="0079153F"/>
    <w:rsid w:val="00791DF6"/>
    <w:rsid w:val="007922CE"/>
    <w:rsid w:val="00792381"/>
    <w:rsid w:val="00793946"/>
    <w:rsid w:val="00793948"/>
    <w:rsid w:val="00793AC3"/>
    <w:rsid w:val="00794079"/>
    <w:rsid w:val="00794621"/>
    <w:rsid w:val="00794C8A"/>
    <w:rsid w:val="0079515B"/>
    <w:rsid w:val="007957C9"/>
    <w:rsid w:val="00795ADA"/>
    <w:rsid w:val="00795D05"/>
    <w:rsid w:val="007961EB"/>
    <w:rsid w:val="0079660E"/>
    <w:rsid w:val="00796ABB"/>
    <w:rsid w:val="00796FD9"/>
    <w:rsid w:val="00797044"/>
    <w:rsid w:val="007973A1"/>
    <w:rsid w:val="0079749E"/>
    <w:rsid w:val="00797987"/>
    <w:rsid w:val="00797D1E"/>
    <w:rsid w:val="00797D6B"/>
    <w:rsid w:val="007A022C"/>
    <w:rsid w:val="007A0688"/>
    <w:rsid w:val="007A076C"/>
    <w:rsid w:val="007A19F8"/>
    <w:rsid w:val="007A1B78"/>
    <w:rsid w:val="007A2436"/>
    <w:rsid w:val="007A271E"/>
    <w:rsid w:val="007A2772"/>
    <w:rsid w:val="007A27A6"/>
    <w:rsid w:val="007A2C07"/>
    <w:rsid w:val="007A31C5"/>
    <w:rsid w:val="007A3583"/>
    <w:rsid w:val="007A3896"/>
    <w:rsid w:val="007A38A8"/>
    <w:rsid w:val="007A3A96"/>
    <w:rsid w:val="007A4DA2"/>
    <w:rsid w:val="007A4F98"/>
    <w:rsid w:val="007A5727"/>
    <w:rsid w:val="007A5903"/>
    <w:rsid w:val="007A5F90"/>
    <w:rsid w:val="007A68A7"/>
    <w:rsid w:val="007B0413"/>
    <w:rsid w:val="007B0784"/>
    <w:rsid w:val="007B0CF8"/>
    <w:rsid w:val="007B1036"/>
    <w:rsid w:val="007B14D2"/>
    <w:rsid w:val="007B2213"/>
    <w:rsid w:val="007B2492"/>
    <w:rsid w:val="007B2518"/>
    <w:rsid w:val="007B251B"/>
    <w:rsid w:val="007B2C26"/>
    <w:rsid w:val="007B2D9D"/>
    <w:rsid w:val="007B2E43"/>
    <w:rsid w:val="007B2F8B"/>
    <w:rsid w:val="007B2FD8"/>
    <w:rsid w:val="007B33AA"/>
    <w:rsid w:val="007B5310"/>
    <w:rsid w:val="007B586B"/>
    <w:rsid w:val="007B60A7"/>
    <w:rsid w:val="007B6C31"/>
    <w:rsid w:val="007B6D0B"/>
    <w:rsid w:val="007B7E5B"/>
    <w:rsid w:val="007C0402"/>
    <w:rsid w:val="007C0DD1"/>
    <w:rsid w:val="007C25C1"/>
    <w:rsid w:val="007C2722"/>
    <w:rsid w:val="007C29BB"/>
    <w:rsid w:val="007C2AA0"/>
    <w:rsid w:val="007C31AF"/>
    <w:rsid w:val="007C31B2"/>
    <w:rsid w:val="007C3647"/>
    <w:rsid w:val="007C37EE"/>
    <w:rsid w:val="007C37EF"/>
    <w:rsid w:val="007C3A72"/>
    <w:rsid w:val="007C3B47"/>
    <w:rsid w:val="007C4663"/>
    <w:rsid w:val="007C4B1E"/>
    <w:rsid w:val="007C5157"/>
    <w:rsid w:val="007C5AAB"/>
    <w:rsid w:val="007C5AD4"/>
    <w:rsid w:val="007C5FCD"/>
    <w:rsid w:val="007C6199"/>
    <w:rsid w:val="007C628F"/>
    <w:rsid w:val="007C750A"/>
    <w:rsid w:val="007C758A"/>
    <w:rsid w:val="007C7869"/>
    <w:rsid w:val="007D003A"/>
    <w:rsid w:val="007D1165"/>
    <w:rsid w:val="007D1310"/>
    <w:rsid w:val="007D151B"/>
    <w:rsid w:val="007D2231"/>
    <w:rsid w:val="007D2335"/>
    <w:rsid w:val="007D2C11"/>
    <w:rsid w:val="007D33A6"/>
    <w:rsid w:val="007D3707"/>
    <w:rsid w:val="007D38AF"/>
    <w:rsid w:val="007D3CBC"/>
    <w:rsid w:val="007D3F68"/>
    <w:rsid w:val="007D414B"/>
    <w:rsid w:val="007D427E"/>
    <w:rsid w:val="007D4A5E"/>
    <w:rsid w:val="007D53DE"/>
    <w:rsid w:val="007D5581"/>
    <w:rsid w:val="007D5C8B"/>
    <w:rsid w:val="007D6CB9"/>
    <w:rsid w:val="007D6DD2"/>
    <w:rsid w:val="007D728E"/>
    <w:rsid w:val="007D7780"/>
    <w:rsid w:val="007D781F"/>
    <w:rsid w:val="007E013D"/>
    <w:rsid w:val="007E0AB9"/>
    <w:rsid w:val="007E0EE6"/>
    <w:rsid w:val="007E144D"/>
    <w:rsid w:val="007E28AD"/>
    <w:rsid w:val="007E29CB"/>
    <w:rsid w:val="007E351B"/>
    <w:rsid w:val="007E38EE"/>
    <w:rsid w:val="007E3F76"/>
    <w:rsid w:val="007E415C"/>
    <w:rsid w:val="007E4A7F"/>
    <w:rsid w:val="007E4B63"/>
    <w:rsid w:val="007E5923"/>
    <w:rsid w:val="007E6421"/>
    <w:rsid w:val="007E64A8"/>
    <w:rsid w:val="007E6944"/>
    <w:rsid w:val="007E69E7"/>
    <w:rsid w:val="007E79E0"/>
    <w:rsid w:val="007F0238"/>
    <w:rsid w:val="007F02F2"/>
    <w:rsid w:val="007F07AB"/>
    <w:rsid w:val="007F0BE7"/>
    <w:rsid w:val="007F11E5"/>
    <w:rsid w:val="007F1B1C"/>
    <w:rsid w:val="007F24DC"/>
    <w:rsid w:val="007F2726"/>
    <w:rsid w:val="007F291D"/>
    <w:rsid w:val="007F3327"/>
    <w:rsid w:val="007F422B"/>
    <w:rsid w:val="007F570D"/>
    <w:rsid w:val="007F5D1E"/>
    <w:rsid w:val="007F6365"/>
    <w:rsid w:val="007F664D"/>
    <w:rsid w:val="007F6829"/>
    <w:rsid w:val="007F68CA"/>
    <w:rsid w:val="007F7BC7"/>
    <w:rsid w:val="008006EE"/>
    <w:rsid w:val="00800772"/>
    <w:rsid w:val="00800D5A"/>
    <w:rsid w:val="00800DB5"/>
    <w:rsid w:val="008010BD"/>
    <w:rsid w:val="008019EC"/>
    <w:rsid w:val="00801DB6"/>
    <w:rsid w:val="00801EC6"/>
    <w:rsid w:val="008021A3"/>
    <w:rsid w:val="00802715"/>
    <w:rsid w:val="00802DD4"/>
    <w:rsid w:val="0080326C"/>
    <w:rsid w:val="0080342C"/>
    <w:rsid w:val="008039F7"/>
    <w:rsid w:val="0080413C"/>
    <w:rsid w:val="00804A8B"/>
    <w:rsid w:val="00804E7F"/>
    <w:rsid w:val="00804F0C"/>
    <w:rsid w:val="0080540F"/>
    <w:rsid w:val="008056A1"/>
    <w:rsid w:val="00805EB1"/>
    <w:rsid w:val="00806391"/>
    <w:rsid w:val="00806415"/>
    <w:rsid w:val="0080666B"/>
    <w:rsid w:val="008070CF"/>
    <w:rsid w:val="008075E7"/>
    <w:rsid w:val="00807833"/>
    <w:rsid w:val="008102A4"/>
    <w:rsid w:val="008104FF"/>
    <w:rsid w:val="0081079B"/>
    <w:rsid w:val="0081172C"/>
    <w:rsid w:val="00812123"/>
    <w:rsid w:val="008121FE"/>
    <w:rsid w:val="008122E1"/>
    <w:rsid w:val="00812332"/>
    <w:rsid w:val="00812A7A"/>
    <w:rsid w:val="00812EED"/>
    <w:rsid w:val="008136B3"/>
    <w:rsid w:val="00813E3E"/>
    <w:rsid w:val="008141A2"/>
    <w:rsid w:val="00814496"/>
    <w:rsid w:val="00814831"/>
    <w:rsid w:val="00814C78"/>
    <w:rsid w:val="00814D9D"/>
    <w:rsid w:val="008150E7"/>
    <w:rsid w:val="00816202"/>
    <w:rsid w:val="0081661F"/>
    <w:rsid w:val="00816730"/>
    <w:rsid w:val="008169EC"/>
    <w:rsid w:val="00817213"/>
    <w:rsid w:val="00817C64"/>
    <w:rsid w:val="00817DC6"/>
    <w:rsid w:val="00817E60"/>
    <w:rsid w:val="00817EC9"/>
    <w:rsid w:val="00820148"/>
    <w:rsid w:val="0082076B"/>
    <w:rsid w:val="00820F95"/>
    <w:rsid w:val="00821607"/>
    <w:rsid w:val="008218B9"/>
    <w:rsid w:val="00821A9F"/>
    <w:rsid w:val="00821D19"/>
    <w:rsid w:val="00821DF8"/>
    <w:rsid w:val="00822064"/>
    <w:rsid w:val="0082225C"/>
    <w:rsid w:val="0082244B"/>
    <w:rsid w:val="00822592"/>
    <w:rsid w:val="008225A8"/>
    <w:rsid w:val="00822751"/>
    <w:rsid w:val="00822CD6"/>
    <w:rsid w:val="00822E79"/>
    <w:rsid w:val="00822EBA"/>
    <w:rsid w:val="00823113"/>
    <w:rsid w:val="00824BAA"/>
    <w:rsid w:val="00824E7D"/>
    <w:rsid w:val="008251E1"/>
    <w:rsid w:val="00825A98"/>
    <w:rsid w:val="00825F45"/>
    <w:rsid w:val="0082606C"/>
    <w:rsid w:val="008264C2"/>
    <w:rsid w:val="00826886"/>
    <w:rsid w:val="0082700D"/>
    <w:rsid w:val="00827F6B"/>
    <w:rsid w:val="00830854"/>
    <w:rsid w:val="008308FF"/>
    <w:rsid w:val="00830B58"/>
    <w:rsid w:val="00831362"/>
    <w:rsid w:val="008313AB"/>
    <w:rsid w:val="00831850"/>
    <w:rsid w:val="008323B4"/>
    <w:rsid w:val="008323CB"/>
    <w:rsid w:val="008326CF"/>
    <w:rsid w:val="00832F7A"/>
    <w:rsid w:val="00832F9B"/>
    <w:rsid w:val="008334F7"/>
    <w:rsid w:val="008336D0"/>
    <w:rsid w:val="00834379"/>
    <w:rsid w:val="008344C0"/>
    <w:rsid w:val="00834DE7"/>
    <w:rsid w:val="0083544D"/>
    <w:rsid w:val="00835641"/>
    <w:rsid w:val="0083574A"/>
    <w:rsid w:val="0083620C"/>
    <w:rsid w:val="008365C3"/>
    <w:rsid w:val="00836F4F"/>
    <w:rsid w:val="008371C6"/>
    <w:rsid w:val="008371D2"/>
    <w:rsid w:val="00837FF1"/>
    <w:rsid w:val="00840878"/>
    <w:rsid w:val="00840BE9"/>
    <w:rsid w:val="00840D42"/>
    <w:rsid w:val="00842C21"/>
    <w:rsid w:val="00842D9E"/>
    <w:rsid w:val="00842E54"/>
    <w:rsid w:val="00842F1D"/>
    <w:rsid w:val="0084444B"/>
    <w:rsid w:val="00844C8D"/>
    <w:rsid w:val="00844DB4"/>
    <w:rsid w:val="00844E5F"/>
    <w:rsid w:val="008451DD"/>
    <w:rsid w:val="008455F1"/>
    <w:rsid w:val="008462D0"/>
    <w:rsid w:val="00846795"/>
    <w:rsid w:val="00846A53"/>
    <w:rsid w:val="00850804"/>
    <w:rsid w:val="00851803"/>
    <w:rsid w:val="00851859"/>
    <w:rsid w:val="00851AE8"/>
    <w:rsid w:val="00852385"/>
    <w:rsid w:val="00852932"/>
    <w:rsid w:val="00852AD2"/>
    <w:rsid w:val="00852C35"/>
    <w:rsid w:val="00852D0C"/>
    <w:rsid w:val="00853B9A"/>
    <w:rsid w:val="0085418D"/>
    <w:rsid w:val="00855306"/>
    <w:rsid w:val="0085570F"/>
    <w:rsid w:val="00855827"/>
    <w:rsid w:val="00855A2B"/>
    <w:rsid w:val="00855B28"/>
    <w:rsid w:val="00855BD7"/>
    <w:rsid w:val="008564AC"/>
    <w:rsid w:val="0085673C"/>
    <w:rsid w:val="008571EF"/>
    <w:rsid w:val="00860880"/>
    <w:rsid w:val="00861159"/>
    <w:rsid w:val="008611AE"/>
    <w:rsid w:val="00861C9A"/>
    <w:rsid w:val="0086217D"/>
    <w:rsid w:val="00862E79"/>
    <w:rsid w:val="008633F8"/>
    <w:rsid w:val="00863845"/>
    <w:rsid w:val="00863D09"/>
    <w:rsid w:val="00863DD9"/>
    <w:rsid w:val="00863EC2"/>
    <w:rsid w:val="00864238"/>
    <w:rsid w:val="00864BAB"/>
    <w:rsid w:val="00864C53"/>
    <w:rsid w:val="00864E38"/>
    <w:rsid w:val="00864E3D"/>
    <w:rsid w:val="008650F0"/>
    <w:rsid w:val="00865C9C"/>
    <w:rsid w:val="0086613B"/>
    <w:rsid w:val="00866BF7"/>
    <w:rsid w:val="00867080"/>
    <w:rsid w:val="00870E1F"/>
    <w:rsid w:val="008713B0"/>
    <w:rsid w:val="00871860"/>
    <w:rsid w:val="00872430"/>
    <w:rsid w:val="00873197"/>
    <w:rsid w:val="0087371B"/>
    <w:rsid w:val="0087443B"/>
    <w:rsid w:val="00874D8D"/>
    <w:rsid w:val="00874FDE"/>
    <w:rsid w:val="00875DA4"/>
    <w:rsid w:val="008763BC"/>
    <w:rsid w:val="00876496"/>
    <w:rsid w:val="00876711"/>
    <w:rsid w:val="00876D3D"/>
    <w:rsid w:val="00876E55"/>
    <w:rsid w:val="008770E2"/>
    <w:rsid w:val="00877335"/>
    <w:rsid w:val="008773E1"/>
    <w:rsid w:val="00877AF0"/>
    <w:rsid w:val="0088086F"/>
    <w:rsid w:val="00880AF3"/>
    <w:rsid w:val="00881F69"/>
    <w:rsid w:val="00882698"/>
    <w:rsid w:val="008827CC"/>
    <w:rsid w:val="00882836"/>
    <w:rsid w:val="008835C9"/>
    <w:rsid w:val="00883F58"/>
    <w:rsid w:val="00884D83"/>
    <w:rsid w:val="00884DF1"/>
    <w:rsid w:val="008850AD"/>
    <w:rsid w:val="00885153"/>
    <w:rsid w:val="008852E9"/>
    <w:rsid w:val="0088531F"/>
    <w:rsid w:val="00885A61"/>
    <w:rsid w:val="00885A7C"/>
    <w:rsid w:val="00885AD6"/>
    <w:rsid w:val="00885FB1"/>
    <w:rsid w:val="00886D2F"/>
    <w:rsid w:val="00886DB1"/>
    <w:rsid w:val="008870D1"/>
    <w:rsid w:val="00887AF5"/>
    <w:rsid w:val="00887CF4"/>
    <w:rsid w:val="00890C2B"/>
    <w:rsid w:val="00890DBF"/>
    <w:rsid w:val="00890F77"/>
    <w:rsid w:val="00891633"/>
    <w:rsid w:val="00892F4A"/>
    <w:rsid w:val="008934AE"/>
    <w:rsid w:val="008936CB"/>
    <w:rsid w:val="00893DBB"/>
    <w:rsid w:val="0089406B"/>
    <w:rsid w:val="00894368"/>
    <w:rsid w:val="00894808"/>
    <w:rsid w:val="00894D60"/>
    <w:rsid w:val="00895752"/>
    <w:rsid w:val="0089688D"/>
    <w:rsid w:val="00896AD0"/>
    <w:rsid w:val="00896B03"/>
    <w:rsid w:val="00896E2A"/>
    <w:rsid w:val="00896F63"/>
    <w:rsid w:val="00897077"/>
    <w:rsid w:val="008971A0"/>
    <w:rsid w:val="008A06D2"/>
    <w:rsid w:val="008A07B2"/>
    <w:rsid w:val="008A1182"/>
    <w:rsid w:val="008A11AB"/>
    <w:rsid w:val="008A1228"/>
    <w:rsid w:val="008A191B"/>
    <w:rsid w:val="008A1A06"/>
    <w:rsid w:val="008A1BC4"/>
    <w:rsid w:val="008A261D"/>
    <w:rsid w:val="008A2AAF"/>
    <w:rsid w:val="008A2F43"/>
    <w:rsid w:val="008A36D3"/>
    <w:rsid w:val="008A3902"/>
    <w:rsid w:val="008A44EC"/>
    <w:rsid w:val="008A4651"/>
    <w:rsid w:val="008A4CDF"/>
    <w:rsid w:val="008A50DF"/>
    <w:rsid w:val="008A5336"/>
    <w:rsid w:val="008A6055"/>
    <w:rsid w:val="008A6AF4"/>
    <w:rsid w:val="008A6C1D"/>
    <w:rsid w:val="008A77E7"/>
    <w:rsid w:val="008B0941"/>
    <w:rsid w:val="008B0F85"/>
    <w:rsid w:val="008B1039"/>
    <w:rsid w:val="008B296D"/>
    <w:rsid w:val="008B2C59"/>
    <w:rsid w:val="008B30C7"/>
    <w:rsid w:val="008B3558"/>
    <w:rsid w:val="008B3B46"/>
    <w:rsid w:val="008B4213"/>
    <w:rsid w:val="008B4472"/>
    <w:rsid w:val="008B49FA"/>
    <w:rsid w:val="008B52A8"/>
    <w:rsid w:val="008B57AB"/>
    <w:rsid w:val="008B5955"/>
    <w:rsid w:val="008B5972"/>
    <w:rsid w:val="008B5DB0"/>
    <w:rsid w:val="008B6137"/>
    <w:rsid w:val="008B61E9"/>
    <w:rsid w:val="008B62F8"/>
    <w:rsid w:val="008B6608"/>
    <w:rsid w:val="008B6780"/>
    <w:rsid w:val="008B6A42"/>
    <w:rsid w:val="008B6AC7"/>
    <w:rsid w:val="008B76B8"/>
    <w:rsid w:val="008C0BD3"/>
    <w:rsid w:val="008C0CE1"/>
    <w:rsid w:val="008C1C03"/>
    <w:rsid w:val="008C1C34"/>
    <w:rsid w:val="008C212B"/>
    <w:rsid w:val="008C2F15"/>
    <w:rsid w:val="008C2F35"/>
    <w:rsid w:val="008C30A0"/>
    <w:rsid w:val="008C3CE0"/>
    <w:rsid w:val="008C3E26"/>
    <w:rsid w:val="008C4462"/>
    <w:rsid w:val="008C55C6"/>
    <w:rsid w:val="008C5763"/>
    <w:rsid w:val="008C5A8E"/>
    <w:rsid w:val="008C5DB0"/>
    <w:rsid w:val="008C61E0"/>
    <w:rsid w:val="008C6918"/>
    <w:rsid w:val="008C7352"/>
    <w:rsid w:val="008C7382"/>
    <w:rsid w:val="008C75DE"/>
    <w:rsid w:val="008C76E5"/>
    <w:rsid w:val="008C778D"/>
    <w:rsid w:val="008C7811"/>
    <w:rsid w:val="008C7D88"/>
    <w:rsid w:val="008D08D9"/>
    <w:rsid w:val="008D0925"/>
    <w:rsid w:val="008D0DDD"/>
    <w:rsid w:val="008D1079"/>
    <w:rsid w:val="008D1635"/>
    <w:rsid w:val="008D19F2"/>
    <w:rsid w:val="008D1BAD"/>
    <w:rsid w:val="008D1E11"/>
    <w:rsid w:val="008D1E53"/>
    <w:rsid w:val="008D2B0C"/>
    <w:rsid w:val="008D32F1"/>
    <w:rsid w:val="008D339E"/>
    <w:rsid w:val="008D350B"/>
    <w:rsid w:val="008D4313"/>
    <w:rsid w:val="008D4367"/>
    <w:rsid w:val="008D456D"/>
    <w:rsid w:val="008D466A"/>
    <w:rsid w:val="008D479B"/>
    <w:rsid w:val="008D4AB2"/>
    <w:rsid w:val="008D4C86"/>
    <w:rsid w:val="008D53E3"/>
    <w:rsid w:val="008D5731"/>
    <w:rsid w:val="008D5A8F"/>
    <w:rsid w:val="008D69B4"/>
    <w:rsid w:val="008D6DB8"/>
    <w:rsid w:val="008D7E54"/>
    <w:rsid w:val="008D7FDD"/>
    <w:rsid w:val="008E02D7"/>
    <w:rsid w:val="008E0F1E"/>
    <w:rsid w:val="008E1822"/>
    <w:rsid w:val="008E187C"/>
    <w:rsid w:val="008E1B79"/>
    <w:rsid w:val="008E2F9A"/>
    <w:rsid w:val="008E3351"/>
    <w:rsid w:val="008E33E4"/>
    <w:rsid w:val="008E436A"/>
    <w:rsid w:val="008E4392"/>
    <w:rsid w:val="008E4E79"/>
    <w:rsid w:val="008E51DE"/>
    <w:rsid w:val="008E546D"/>
    <w:rsid w:val="008E57C4"/>
    <w:rsid w:val="008E5883"/>
    <w:rsid w:val="008E5D1B"/>
    <w:rsid w:val="008E5F02"/>
    <w:rsid w:val="008E67A5"/>
    <w:rsid w:val="008E6E0B"/>
    <w:rsid w:val="008E6EF7"/>
    <w:rsid w:val="008E71A5"/>
    <w:rsid w:val="008E727A"/>
    <w:rsid w:val="008E7530"/>
    <w:rsid w:val="008E7763"/>
    <w:rsid w:val="008E7CB5"/>
    <w:rsid w:val="008E7DF5"/>
    <w:rsid w:val="008F0A70"/>
    <w:rsid w:val="008F0B5F"/>
    <w:rsid w:val="008F0C2D"/>
    <w:rsid w:val="008F0FB8"/>
    <w:rsid w:val="008F1695"/>
    <w:rsid w:val="008F2435"/>
    <w:rsid w:val="008F28B6"/>
    <w:rsid w:val="008F29A5"/>
    <w:rsid w:val="008F302C"/>
    <w:rsid w:val="008F36B5"/>
    <w:rsid w:val="008F36B6"/>
    <w:rsid w:val="008F3A7D"/>
    <w:rsid w:val="008F3CEF"/>
    <w:rsid w:val="008F42EC"/>
    <w:rsid w:val="008F43DA"/>
    <w:rsid w:val="008F4FA1"/>
    <w:rsid w:val="008F4FC3"/>
    <w:rsid w:val="008F5406"/>
    <w:rsid w:val="008F5A20"/>
    <w:rsid w:val="008F5D65"/>
    <w:rsid w:val="008F600A"/>
    <w:rsid w:val="008F611D"/>
    <w:rsid w:val="008F69C0"/>
    <w:rsid w:val="008F69F8"/>
    <w:rsid w:val="008F6B95"/>
    <w:rsid w:val="008F74FF"/>
    <w:rsid w:val="008F79AE"/>
    <w:rsid w:val="008F7CB3"/>
    <w:rsid w:val="009009C4"/>
    <w:rsid w:val="00900CC6"/>
    <w:rsid w:val="00900CD9"/>
    <w:rsid w:val="00900EFD"/>
    <w:rsid w:val="009014C3"/>
    <w:rsid w:val="00901F25"/>
    <w:rsid w:val="00902363"/>
    <w:rsid w:val="009031F5"/>
    <w:rsid w:val="00903366"/>
    <w:rsid w:val="009037F2"/>
    <w:rsid w:val="00903B29"/>
    <w:rsid w:val="009043E9"/>
    <w:rsid w:val="00904964"/>
    <w:rsid w:val="00904DB7"/>
    <w:rsid w:val="00905269"/>
    <w:rsid w:val="00906073"/>
    <w:rsid w:val="009061B8"/>
    <w:rsid w:val="009065DA"/>
    <w:rsid w:val="00906826"/>
    <w:rsid w:val="009074EA"/>
    <w:rsid w:val="00910A3E"/>
    <w:rsid w:val="00910D2E"/>
    <w:rsid w:val="00911065"/>
    <w:rsid w:val="00911EB1"/>
    <w:rsid w:val="0091261B"/>
    <w:rsid w:val="00912879"/>
    <w:rsid w:val="00912CC4"/>
    <w:rsid w:val="00912E39"/>
    <w:rsid w:val="00913135"/>
    <w:rsid w:val="009136FD"/>
    <w:rsid w:val="009140CB"/>
    <w:rsid w:val="00914E5F"/>
    <w:rsid w:val="00915870"/>
    <w:rsid w:val="00915C5E"/>
    <w:rsid w:val="0091679C"/>
    <w:rsid w:val="00916B8E"/>
    <w:rsid w:val="0091755B"/>
    <w:rsid w:val="00917B83"/>
    <w:rsid w:val="00920065"/>
    <w:rsid w:val="0092022E"/>
    <w:rsid w:val="0092086D"/>
    <w:rsid w:val="00920BDF"/>
    <w:rsid w:val="00920E61"/>
    <w:rsid w:val="00920FFE"/>
    <w:rsid w:val="00921B4B"/>
    <w:rsid w:val="00922038"/>
    <w:rsid w:val="00922CD7"/>
    <w:rsid w:val="00922E29"/>
    <w:rsid w:val="00923701"/>
    <w:rsid w:val="00923974"/>
    <w:rsid w:val="00923A99"/>
    <w:rsid w:val="00924C4F"/>
    <w:rsid w:val="00924FA2"/>
    <w:rsid w:val="00924FE1"/>
    <w:rsid w:val="009254ED"/>
    <w:rsid w:val="00925968"/>
    <w:rsid w:val="00925A6B"/>
    <w:rsid w:val="00925B60"/>
    <w:rsid w:val="00925C82"/>
    <w:rsid w:val="00925F34"/>
    <w:rsid w:val="00925FB9"/>
    <w:rsid w:val="00926A4F"/>
    <w:rsid w:val="00926C51"/>
    <w:rsid w:val="00926CE5"/>
    <w:rsid w:val="00926E87"/>
    <w:rsid w:val="009275F6"/>
    <w:rsid w:val="00931153"/>
    <w:rsid w:val="009312AA"/>
    <w:rsid w:val="00932DF2"/>
    <w:rsid w:val="00933024"/>
    <w:rsid w:val="009331E3"/>
    <w:rsid w:val="009334AA"/>
    <w:rsid w:val="00933D54"/>
    <w:rsid w:val="0093418A"/>
    <w:rsid w:val="00934A5C"/>
    <w:rsid w:val="00935494"/>
    <w:rsid w:val="00935969"/>
    <w:rsid w:val="009360D1"/>
    <w:rsid w:val="00936843"/>
    <w:rsid w:val="00936C4C"/>
    <w:rsid w:val="00937024"/>
    <w:rsid w:val="00937249"/>
    <w:rsid w:val="00937320"/>
    <w:rsid w:val="00937A04"/>
    <w:rsid w:val="00937B11"/>
    <w:rsid w:val="00937CF8"/>
    <w:rsid w:val="00937FE4"/>
    <w:rsid w:val="00940064"/>
    <w:rsid w:val="00941CAE"/>
    <w:rsid w:val="00942936"/>
    <w:rsid w:val="00942A00"/>
    <w:rsid w:val="00942F2B"/>
    <w:rsid w:val="009435EE"/>
    <w:rsid w:val="00943791"/>
    <w:rsid w:val="0094474F"/>
    <w:rsid w:val="00944890"/>
    <w:rsid w:val="00945DEF"/>
    <w:rsid w:val="00945EFA"/>
    <w:rsid w:val="00946E3E"/>
    <w:rsid w:val="00946F08"/>
    <w:rsid w:val="00946FFB"/>
    <w:rsid w:val="00947820"/>
    <w:rsid w:val="0094785A"/>
    <w:rsid w:val="00947A19"/>
    <w:rsid w:val="00947AE4"/>
    <w:rsid w:val="00950942"/>
    <w:rsid w:val="009509CE"/>
    <w:rsid w:val="00952020"/>
    <w:rsid w:val="0095254D"/>
    <w:rsid w:val="00952776"/>
    <w:rsid w:val="00952979"/>
    <w:rsid w:val="00952B39"/>
    <w:rsid w:val="00952CBD"/>
    <w:rsid w:val="009532F0"/>
    <w:rsid w:val="009534A8"/>
    <w:rsid w:val="00953D7B"/>
    <w:rsid w:val="00953D8A"/>
    <w:rsid w:val="0095437D"/>
    <w:rsid w:val="00954ABB"/>
    <w:rsid w:val="00954B2F"/>
    <w:rsid w:val="00954F87"/>
    <w:rsid w:val="00955AF5"/>
    <w:rsid w:val="00955BE3"/>
    <w:rsid w:val="009571A7"/>
    <w:rsid w:val="00957AFB"/>
    <w:rsid w:val="00957D1A"/>
    <w:rsid w:val="00957FFB"/>
    <w:rsid w:val="0096051D"/>
    <w:rsid w:val="00960597"/>
    <w:rsid w:val="00961152"/>
    <w:rsid w:val="00961634"/>
    <w:rsid w:val="00961746"/>
    <w:rsid w:val="00961CC8"/>
    <w:rsid w:val="00962370"/>
    <w:rsid w:val="0096245A"/>
    <w:rsid w:val="009624AF"/>
    <w:rsid w:val="0096292F"/>
    <w:rsid w:val="0096299B"/>
    <w:rsid w:val="00963552"/>
    <w:rsid w:val="009638EA"/>
    <w:rsid w:val="00963EF6"/>
    <w:rsid w:val="00965133"/>
    <w:rsid w:val="009651D9"/>
    <w:rsid w:val="00965452"/>
    <w:rsid w:val="00965E0C"/>
    <w:rsid w:val="00965EBF"/>
    <w:rsid w:val="00966605"/>
    <w:rsid w:val="009669D6"/>
    <w:rsid w:val="00966B3C"/>
    <w:rsid w:val="0096735E"/>
    <w:rsid w:val="009674EC"/>
    <w:rsid w:val="00967991"/>
    <w:rsid w:val="00967CA6"/>
    <w:rsid w:val="00970144"/>
    <w:rsid w:val="00970AA2"/>
    <w:rsid w:val="00970DCC"/>
    <w:rsid w:val="00971250"/>
    <w:rsid w:val="00971451"/>
    <w:rsid w:val="0097198B"/>
    <w:rsid w:val="00971D27"/>
    <w:rsid w:val="009727D4"/>
    <w:rsid w:val="00972BC0"/>
    <w:rsid w:val="0097365C"/>
    <w:rsid w:val="009736E3"/>
    <w:rsid w:val="00973C63"/>
    <w:rsid w:val="00974484"/>
    <w:rsid w:val="00974627"/>
    <w:rsid w:val="00974C05"/>
    <w:rsid w:val="00974C2D"/>
    <w:rsid w:val="009754DB"/>
    <w:rsid w:val="00975751"/>
    <w:rsid w:val="00975752"/>
    <w:rsid w:val="00976210"/>
    <w:rsid w:val="00976257"/>
    <w:rsid w:val="009770DC"/>
    <w:rsid w:val="00977502"/>
    <w:rsid w:val="00977611"/>
    <w:rsid w:val="009801A7"/>
    <w:rsid w:val="00980220"/>
    <w:rsid w:val="00980502"/>
    <w:rsid w:val="00981113"/>
    <w:rsid w:val="00981172"/>
    <w:rsid w:val="009819BB"/>
    <w:rsid w:val="00981C33"/>
    <w:rsid w:val="00981CB3"/>
    <w:rsid w:val="009822D3"/>
    <w:rsid w:val="00982CEE"/>
    <w:rsid w:val="00982FDB"/>
    <w:rsid w:val="0098303D"/>
    <w:rsid w:val="00983634"/>
    <w:rsid w:val="00985F66"/>
    <w:rsid w:val="009867FA"/>
    <w:rsid w:val="00987E8A"/>
    <w:rsid w:val="00987F8C"/>
    <w:rsid w:val="009909FA"/>
    <w:rsid w:val="00990D10"/>
    <w:rsid w:val="00990E40"/>
    <w:rsid w:val="00991333"/>
    <w:rsid w:val="009919A5"/>
    <w:rsid w:val="009926ED"/>
    <w:rsid w:val="00992838"/>
    <w:rsid w:val="00992A8A"/>
    <w:rsid w:val="009930D9"/>
    <w:rsid w:val="0099324E"/>
    <w:rsid w:val="009932C9"/>
    <w:rsid w:val="00993BA2"/>
    <w:rsid w:val="00993CDC"/>
    <w:rsid w:val="0099464C"/>
    <w:rsid w:val="00994C0F"/>
    <w:rsid w:val="00994D2E"/>
    <w:rsid w:val="0099514B"/>
    <w:rsid w:val="0099583E"/>
    <w:rsid w:val="00995E6D"/>
    <w:rsid w:val="0099638F"/>
    <w:rsid w:val="00997093"/>
    <w:rsid w:val="0099740B"/>
    <w:rsid w:val="00997C09"/>
    <w:rsid w:val="00997DCD"/>
    <w:rsid w:val="009A01A5"/>
    <w:rsid w:val="009A042C"/>
    <w:rsid w:val="009A1314"/>
    <w:rsid w:val="009A1888"/>
    <w:rsid w:val="009A20CA"/>
    <w:rsid w:val="009A2125"/>
    <w:rsid w:val="009A22A4"/>
    <w:rsid w:val="009A22EB"/>
    <w:rsid w:val="009A28D3"/>
    <w:rsid w:val="009A2BCD"/>
    <w:rsid w:val="009A35E3"/>
    <w:rsid w:val="009A3AB5"/>
    <w:rsid w:val="009A4358"/>
    <w:rsid w:val="009A458A"/>
    <w:rsid w:val="009A4899"/>
    <w:rsid w:val="009A4A0D"/>
    <w:rsid w:val="009A4C75"/>
    <w:rsid w:val="009A4D25"/>
    <w:rsid w:val="009A5C15"/>
    <w:rsid w:val="009A60BB"/>
    <w:rsid w:val="009A6652"/>
    <w:rsid w:val="009A7085"/>
    <w:rsid w:val="009A7203"/>
    <w:rsid w:val="009A7235"/>
    <w:rsid w:val="009A7833"/>
    <w:rsid w:val="009A7C74"/>
    <w:rsid w:val="009B0818"/>
    <w:rsid w:val="009B0D5B"/>
    <w:rsid w:val="009B1211"/>
    <w:rsid w:val="009B1489"/>
    <w:rsid w:val="009B15BE"/>
    <w:rsid w:val="009B15D6"/>
    <w:rsid w:val="009B1755"/>
    <w:rsid w:val="009B30CA"/>
    <w:rsid w:val="009B3563"/>
    <w:rsid w:val="009B3723"/>
    <w:rsid w:val="009B4F71"/>
    <w:rsid w:val="009B527A"/>
    <w:rsid w:val="009B574B"/>
    <w:rsid w:val="009B6459"/>
    <w:rsid w:val="009B69A7"/>
    <w:rsid w:val="009B6C29"/>
    <w:rsid w:val="009B743D"/>
    <w:rsid w:val="009B764D"/>
    <w:rsid w:val="009B7A89"/>
    <w:rsid w:val="009C0A80"/>
    <w:rsid w:val="009C0E34"/>
    <w:rsid w:val="009C0F2A"/>
    <w:rsid w:val="009C122F"/>
    <w:rsid w:val="009C1573"/>
    <w:rsid w:val="009C1929"/>
    <w:rsid w:val="009C1C4E"/>
    <w:rsid w:val="009C238F"/>
    <w:rsid w:val="009C23B1"/>
    <w:rsid w:val="009C2A55"/>
    <w:rsid w:val="009C2F00"/>
    <w:rsid w:val="009C2F3E"/>
    <w:rsid w:val="009C3153"/>
    <w:rsid w:val="009C338D"/>
    <w:rsid w:val="009C467F"/>
    <w:rsid w:val="009C48E5"/>
    <w:rsid w:val="009C4CF1"/>
    <w:rsid w:val="009C5576"/>
    <w:rsid w:val="009C55A3"/>
    <w:rsid w:val="009C5B33"/>
    <w:rsid w:val="009C5BB4"/>
    <w:rsid w:val="009C5E35"/>
    <w:rsid w:val="009C5E92"/>
    <w:rsid w:val="009C5FFA"/>
    <w:rsid w:val="009C60C9"/>
    <w:rsid w:val="009C6E62"/>
    <w:rsid w:val="009C78A6"/>
    <w:rsid w:val="009C7EA1"/>
    <w:rsid w:val="009C7FEA"/>
    <w:rsid w:val="009D01E7"/>
    <w:rsid w:val="009D077C"/>
    <w:rsid w:val="009D1530"/>
    <w:rsid w:val="009D1D44"/>
    <w:rsid w:val="009D27F7"/>
    <w:rsid w:val="009D28EA"/>
    <w:rsid w:val="009D3176"/>
    <w:rsid w:val="009D34C7"/>
    <w:rsid w:val="009D3DE6"/>
    <w:rsid w:val="009D4217"/>
    <w:rsid w:val="009D4376"/>
    <w:rsid w:val="009D48DC"/>
    <w:rsid w:val="009D4D92"/>
    <w:rsid w:val="009D504F"/>
    <w:rsid w:val="009D53EC"/>
    <w:rsid w:val="009D544E"/>
    <w:rsid w:val="009D6913"/>
    <w:rsid w:val="009D726E"/>
    <w:rsid w:val="009D72BE"/>
    <w:rsid w:val="009D7590"/>
    <w:rsid w:val="009D7880"/>
    <w:rsid w:val="009D7A51"/>
    <w:rsid w:val="009E000B"/>
    <w:rsid w:val="009E052C"/>
    <w:rsid w:val="009E0E64"/>
    <w:rsid w:val="009E1862"/>
    <w:rsid w:val="009E1B84"/>
    <w:rsid w:val="009E20B1"/>
    <w:rsid w:val="009E22C2"/>
    <w:rsid w:val="009E2447"/>
    <w:rsid w:val="009E29A7"/>
    <w:rsid w:val="009E3CF7"/>
    <w:rsid w:val="009E3ED5"/>
    <w:rsid w:val="009E42AB"/>
    <w:rsid w:val="009E4D26"/>
    <w:rsid w:val="009E4EB0"/>
    <w:rsid w:val="009E59BB"/>
    <w:rsid w:val="009E5B0E"/>
    <w:rsid w:val="009E5C7C"/>
    <w:rsid w:val="009E67B9"/>
    <w:rsid w:val="009E743E"/>
    <w:rsid w:val="009E77D5"/>
    <w:rsid w:val="009E7EF1"/>
    <w:rsid w:val="009F05C9"/>
    <w:rsid w:val="009F085B"/>
    <w:rsid w:val="009F1610"/>
    <w:rsid w:val="009F1D4D"/>
    <w:rsid w:val="009F275C"/>
    <w:rsid w:val="009F29BE"/>
    <w:rsid w:val="009F2A63"/>
    <w:rsid w:val="009F31D7"/>
    <w:rsid w:val="009F3E10"/>
    <w:rsid w:val="009F3F0F"/>
    <w:rsid w:val="009F410C"/>
    <w:rsid w:val="009F46F5"/>
    <w:rsid w:val="009F55EC"/>
    <w:rsid w:val="009F5F16"/>
    <w:rsid w:val="009F62A3"/>
    <w:rsid w:val="009F69C8"/>
    <w:rsid w:val="009F6B4C"/>
    <w:rsid w:val="009F6E8F"/>
    <w:rsid w:val="009F733A"/>
    <w:rsid w:val="009F7EAD"/>
    <w:rsid w:val="00A0005F"/>
    <w:rsid w:val="00A0038B"/>
    <w:rsid w:val="00A0039D"/>
    <w:rsid w:val="00A003C1"/>
    <w:rsid w:val="00A01962"/>
    <w:rsid w:val="00A02E71"/>
    <w:rsid w:val="00A03DA2"/>
    <w:rsid w:val="00A04187"/>
    <w:rsid w:val="00A0493E"/>
    <w:rsid w:val="00A04FC2"/>
    <w:rsid w:val="00A051CB"/>
    <w:rsid w:val="00A051DF"/>
    <w:rsid w:val="00A05932"/>
    <w:rsid w:val="00A06F7A"/>
    <w:rsid w:val="00A07257"/>
    <w:rsid w:val="00A076B1"/>
    <w:rsid w:val="00A07805"/>
    <w:rsid w:val="00A07E18"/>
    <w:rsid w:val="00A10B1C"/>
    <w:rsid w:val="00A10ED2"/>
    <w:rsid w:val="00A11159"/>
    <w:rsid w:val="00A11255"/>
    <w:rsid w:val="00A1275E"/>
    <w:rsid w:val="00A129CD"/>
    <w:rsid w:val="00A13066"/>
    <w:rsid w:val="00A13075"/>
    <w:rsid w:val="00A1334D"/>
    <w:rsid w:val="00A13D3E"/>
    <w:rsid w:val="00A14024"/>
    <w:rsid w:val="00A14939"/>
    <w:rsid w:val="00A14FEC"/>
    <w:rsid w:val="00A15654"/>
    <w:rsid w:val="00A15882"/>
    <w:rsid w:val="00A159F8"/>
    <w:rsid w:val="00A15F92"/>
    <w:rsid w:val="00A16526"/>
    <w:rsid w:val="00A167A7"/>
    <w:rsid w:val="00A1768E"/>
    <w:rsid w:val="00A176CE"/>
    <w:rsid w:val="00A178DE"/>
    <w:rsid w:val="00A21409"/>
    <w:rsid w:val="00A21515"/>
    <w:rsid w:val="00A21624"/>
    <w:rsid w:val="00A21D95"/>
    <w:rsid w:val="00A22163"/>
    <w:rsid w:val="00A2221C"/>
    <w:rsid w:val="00A226D2"/>
    <w:rsid w:val="00A229D4"/>
    <w:rsid w:val="00A2302E"/>
    <w:rsid w:val="00A234AD"/>
    <w:rsid w:val="00A23A68"/>
    <w:rsid w:val="00A23A87"/>
    <w:rsid w:val="00A24196"/>
    <w:rsid w:val="00A253AD"/>
    <w:rsid w:val="00A258B1"/>
    <w:rsid w:val="00A25A8B"/>
    <w:rsid w:val="00A26363"/>
    <w:rsid w:val="00A265FA"/>
    <w:rsid w:val="00A2660B"/>
    <w:rsid w:val="00A2692E"/>
    <w:rsid w:val="00A27C8E"/>
    <w:rsid w:val="00A302E5"/>
    <w:rsid w:val="00A3087E"/>
    <w:rsid w:val="00A30E72"/>
    <w:rsid w:val="00A312EF"/>
    <w:rsid w:val="00A3170A"/>
    <w:rsid w:val="00A3187E"/>
    <w:rsid w:val="00A31FE7"/>
    <w:rsid w:val="00A3255D"/>
    <w:rsid w:val="00A32D3C"/>
    <w:rsid w:val="00A33533"/>
    <w:rsid w:val="00A337B7"/>
    <w:rsid w:val="00A33AC0"/>
    <w:rsid w:val="00A33DA4"/>
    <w:rsid w:val="00A34125"/>
    <w:rsid w:val="00A34C2D"/>
    <w:rsid w:val="00A35151"/>
    <w:rsid w:val="00A36017"/>
    <w:rsid w:val="00A36457"/>
    <w:rsid w:val="00A36A36"/>
    <w:rsid w:val="00A372FA"/>
    <w:rsid w:val="00A4057F"/>
    <w:rsid w:val="00A40923"/>
    <w:rsid w:val="00A40D79"/>
    <w:rsid w:val="00A40EB1"/>
    <w:rsid w:val="00A4165E"/>
    <w:rsid w:val="00A4285D"/>
    <w:rsid w:val="00A42C60"/>
    <w:rsid w:val="00A43599"/>
    <w:rsid w:val="00A44D63"/>
    <w:rsid w:val="00A44F05"/>
    <w:rsid w:val="00A454F7"/>
    <w:rsid w:val="00A4650C"/>
    <w:rsid w:val="00A466E3"/>
    <w:rsid w:val="00A472ED"/>
    <w:rsid w:val="00A47834"/>
    <w:rsid w:val="00A47A5A"/>
    <w:rsid w:val="00A5026A"/>
    <w:rsid w:val="00A505FC"/>
    <w:rsid w:val="00A5061A"/>
    <w:rsid w:val="00A51276"/>
    <w:rsid w:val="00A51592"/>
    <w:rsid w:val="00A5188D"/>
    <w:rsid w:val="00A5198F"/>
    <w:rsid w:val="00A519B3"/>
    <w:rsid w:val="00A52619"/>
    <w:rsid w:val="00A52B7C"/>
    <w:rsid w:val="00A52C76"/>
    <w:rsid w:val="00A52F76"/>
    <w:rsid w:val="00A53320"/>
    <w:rsid w:val="00A54521"/>
    <w:rsid w:val="00A54BA8"/>
    <w:rsid w:val="00A551C6"/>
    <w:rsid w:val="00A554D1"/>
    <w:rsid w:val="00A556D8"/>
    <w:rsid w:val="00A558D3"/>
    <w:rsid w:val="00A565B6"/>
    <w:rsid w:val="00A57133"/>
    <w:rsid w:val="00A57413"/>
    <w:rsid w:val="00A5786B"/>
    <w:rsid w:val="00A57994"/>
    <w:rsid w:val="00A57C68"/>
    <w:rsid w:val="00A57CDF"/>
    <w:rsid w:val="00A601FC"/>
    <w:rsid w:val="00A60F0B"/>
    <w:rsid w:val="00A6111E"/>
    <w:rsid w:val="00A61D91"/>
    <w:rsid w:val="00A61F5F"/>
    <w:rsid w:val="00A623E9"/>
    <w:rsid w:val="00A627CC"/>
    <w:rsid w:val="00A63D77"/>
    <w:rsid w:val="00A63D8B"/>
    <w:rsid w:val="00A641AF"/>
    <w:rsid w:val="00A64BE8"/>
    <w:rsid w:val="00A65C50"/>
    <w:rsid w:val="00A66440"/>
    <w:rsid w:val="00A66B87"/>
    <w:rsid w:val="00A67271"/>
    <w:rsid w:val="00A67A87"/>
    <w:rsid w:val="00A67BD1"/>
    <w:rsid w:val="00A67D41"/>
    <w:rsid w:val="00A7027B"/>
    <w:rsid w:val="00A7195D"/>
    <w:rsid w:val="00A71A85"/>
    <w:rsid w:val="00A721D2"/>
    <w:rsid w:val="00A72D64"/>
    <w:rsid w:val="00A7316A"/>
    <w:rsid w:val="00A73989"/>
    <w:rsid w:val="00A73C8F"/>
    <w:rsid w:val="00A74064"/>
    <w:rsid w:val="00A740AF"/>
    <w:rsid w:val="00A740E7"/>
    <w:rsid w:val="00A74E83"/>
    <w:rsid w:val="00A75217"/>
    <w:rsid w:val="00A75EBA"/>
    <w:rsid w:val="00A760EF"/>
    <w:rsid w:val="00A76460"/>
    <w:rsid w:val="00A766F2"/>
    <w:rsid w:val="00A76821"/>
    <w:rsid w:val="00A76A3E"/>
    <w:rsid w:val="00A76ACC"/>
    <w:rsid w:val="00A7720E"/>
    <w:rsid w:val="00A77239"/>
    <w:rsid w:val="00A77894"/>
    <w:rsid w:val="00A80026"/>
    <w:rsid w:val="00A804C9"/>
    <w:rsid w:val="00A818BF"/>
    <w:rsid w:val="00A8198E"/>
    <w:rsid w:val="00A819EC"/>
    <w:rsid w:val="00A822D5"/>
    <w:rsid w:val="00A82860"/>
    <w:rsid w:val="00A82D5B"/>
    <w:rsid w:val="00A83124"/>
    <w:rsid w:val="00A831F1"/>
    <w:rsid w:val="00A8413F"/>
    <w:rsid w:val="00A8452B"/>
    <w:rsid w:val="00A8504B"/>
    <w:rsid w:val="00A851D2"/>
    <w:rsid w:val="00A8564D"/>
    <w:rsid w:val="00A86082"/>
    <w:rsid w:val="00A861F2"/>
    <w:rsid w:val="00A86228"/>
    <w:rsid w:val="00A8668A"/>
    <w:rsid w:val="00A87330"/>
    <w:rsid w:val="00A876A2"/>
    <w:rsid w:val="00A87706"/>
    <w:rsid w:val="00A87F66"/>
    <w:rsid w:val="00A903AF"/>
    <w:rsid w:val="00A914AD"/>
    <w:rsid w:val="00A924ED"/>
    <w:rsid w:val="00A92B76"/>
    <w:rsid w:val="00A9315E"/>
    <w:rsid w:val="00A932D2"/>
    <w:rsid w:val="00A9451D"/>
    <w:rsid w:val="00A94552"/>
    <w:rsid w:val="00A94E96"/>
    <w:rsid w:val="00A95238"/>
    <w:rsid w:val="00A95869"/>
    <w:rsid w:val="00A95989"/>
    <w:rsid w:val="00A962D1"/>
    <w:rsid w:val="00A96460"/>
    <w:rsid w:val="00A96C54"/>
    <w:rsid w:val="00A96DC9"/>
    <w:rsid w:val="00A97230"/>
    <w:rsid w:val="00AA0211"/>
    <w:rsid w:val="00AA0338"/>
    <w:rsid w:val="00AA0A1D"/>
    <w:rsid w:val="00AA0D3B"/>
    <w:rsid w:val="00AA1183"/>
    <w:rsid w:val="00AA1A4D"/>
    <w:rsid w:val="00AA1B5B"/>
    <w:rsid w:val="00AA1CB8"/>
    <w:rsid w:val="00AA1D76"/>
    <w:rsid w:val="00AA1DBA"/>
    <w:rsid w:val="00AA25DE"/>
    <w:rsid w:val="00AA26AE"/>
    <w:rsid w:val="00AA27B8"/>
    <w:rsid w:val="00AA2A57"/>
    <w:rsid w:val="00AA2A7B"/>
    <w:rsid w:val="00AA2DA4"/>
    <w:rsid w:val="00AA50BF"/>
    <w:rsid w:val="00AA5C5D"/>
    <w:rsid w:val="00AA79C3"/>
    <w:rsid w:val="00AA7A04"/>
    <w:rsid w:val="00AB0D46"/>
    <w:rsid w:val="00AB1083"/>
    <w:rsid w:val="00AB16BB"/>
    <w:rsid w:val="00AB2161"/>
    <w:rsid w:val="00AB23E8"/>
    <w:rsid w:val="00AB242B"/>
    <w:rsid w:val="00AB2790"/>
    <w:rsid w:val="00AB28BB"/>
    <w:rsid w:val="00AB2AC8"/>
    <w:rsid w:val="00AB3830"/>
    <w:rsid w:val="00AB3884"/>
    <w:rsid w:val="00AB3D6A"/>
    <w:rsid w:val="00AB4462"/>
    <w:rsid w:val="00AB4831"/>
    <w:rsid w:val="00AB487C"/>
    <w:rsid w:val="00AB50D7"/>
    <w:rsid w:val="00AB5318"/>
    <w:rsid w:val="00AB535A"/>
    <w:rsid w:val="00AB64E3"/>
    <w:rsid w:val="00AB6CB6"/>
    <w:rsid w:val="00AB719D"/>
    <w:rsid w:val="00AB7372"/>
    <w:rsid w:val="00AC00D9"/>
    <w:rsid w:val="00AC0860"/>
    <w:rsid w:val="00AC14F1"/>
    <w:rsid w:val="00AC17FD"/>
    <w:rsid w:val="00AC19F9"/>
    <w:rsid w:val="00AC1AAF"/>
    <w:rsid w:val="00AC1CA8"/>
    <w:rsid w:val="00AC1E6B"/>
    <w:rsid w:val="00AC1E88"/>
    <w:rsid w:val="00AC226F"/>
    <w:rsid w:val="00AC29A1"/>
    <w:rsid w:val="00AC2BE7"/>
    <w:rsid w:val="00AC3189"/>
    <w:rsid w:val="00AC31ED"/>
    <w:rsid w:val="00AC331C"/>
    <w:rsid w:val="00AC39DA"/>
    <w:rsid w:val="00AC49D7"/>
    <w:rsid w:val="00AC4BDD"/>
    <w:rsid w:val="00AC52FC"/>
    <w:rsid w:val="00AC53AE"/>
    <w:rsid w:val="00AC5BEC"/>
    <w:rsid w:val="00AC5D10"/>
    <w:rsid w:val="00AC6435"/>
    <w:rsid w:val="00AC700E"/>
    <w:rsid w:val="00AC70C1"/>
    <w:rsid w:val="00AC7241"/>
    <w:rsid w:val="00AC73B1"/>
    <w:rsid w:val="00AC788A"/>
    <w:rsid w:val="00AC7969"/>
    <w:rsid w:val="00AD01E5"/>
    <w:rsid w:val="00AD0B63"/>
    <w:rsid w:val="00AD0BB8"/>
    <w:rsid w:val="00AD1E0E"/>
    <w:rsid w:val="00AD2222"/>
    <w:rsid w:val="00AD29D7"/>
    <w:rsid w:val="00AD2E9F"/>
    <w:rsid w:val="00AD30C4"/>
    <w:rsid w:val="00AD3768"/>
    <w:rsid w:val="00AD37A8"/>
    <w:rsid w:val="00AD3EB5"/>
    <w:rsid w:val="00AD3F0F"/>
    <w:rsid w:val="00AD3F52"/>
    <w:rsid w:val="00AD43D9"/>
    <w:rsid w:val="00AD49AC"/>
    <w:rsid w:val="00AD4B5D"/>
    <w:rsid w:val="00AD5001"/>
    <w:rsid w:val="00AD61B8"/>
    <w:rsid w:val="00AD6C49"/>
    <w:rsid w:val="00AD717D"/>
    <w:rsid w:val="00AE03E1"/>
    <w:rsid w:val="00AE194C"/>
    <w:rsid w:val="00AE2105"/>
    <w:rsid w:val="00AE27A4"/>
    <w:rsid w:val="00AE2ED6"/>
    <w:rsid w:val="00AE3057"/>
    <w:rsid w:val="00AE3570"/>
    <w:rsid w:val="00AE3A41"/>
    <w:rsid w:val="00AE3B2A"/>
    <w:rsid w:val="00AE3E3B"/>
    <w:rsid w:val="00AE4113"/>
    <w:rsid w:val="00AE564F"/>
    <w:rsid w:val="00AE5DFD"/>
    <w:rsid w:val="00AE623D"/>
    <w:rsid w:val="00AE68AB"/>
    <w:rsid w:val="00AE6CE0"/>
    <w:rsid w:val="00AE71FC"/>
    <w:rsid w:val="00AE72C6"/>
    <w:rsid w:val="00AE767D"/>
    <w:rsid w:val="00AE7E0E"/>
    <w:rsid w:val="00AE7E41"/>
    <w:rsid w:val="00AF017B"/>
    <w:rsid w:val="00AF04AF"/>
    <w:rsid w:val="00AF0BC8"/>
    <w:rsid w:val="00AF104D"/>
    <w:rsid w:val="00AF1079"/>
    <w:rsid w:val="00AF1409"/>
    <w:rsid w:val="00AF274F"/>
    <w:rsid w:val="00AF3D58"/>
    <w:rsid w:val="00AF3DC9"/>
    <w:rsid w:val="00AF4F72"/>
    <w:rsid w:val="00AF5892"/>
    <w:rsid w:val="00AF5A24"/>
    <w:rsid w:val="00AF60B6"/>
    <w:rsid w:val="00AF6937"/>
    <w:rsid w:val="00AF70B5"/>
    <w:rsid w:val="00AF7119"/>
    <w:rsid w:val="00AF7B15"/>
    <w:rsid w:val="00AF7D6D"/>
    <w:rsid w:val="00B005F8"/>
    <w:rsid w:val="00B00701"/>
    <w:rsid w:val="00B0071D"/>
    <w:rsid w:val="00B01CD0"/>
    <w:rsid w:val="00B0216F"/>
    <w:rsid w:val="00B026BC"/>
    <w:rsid w:val="00B02AC4"/>
    <w:rsid w:val="00B0400F"/>
    <w:rsid w:val="00B04044"/>
    <w:rsid w:val="00B0405C"/>
    <w:rsid w:val="00B041B6"/>
    <w:rsid w:val="00B04219"/>
    <w:rsid w:val="00B04738"/>
    <w:rsid w:val="00B04752"/>
    <w:rsid w:val="00B04843"/>
    <w:rsid w:val="00B04A83"/>
    <w:rsid w:val="00B04BCC"/>
    <w:rsid w:val="00B05092"/>
    <w:rsid w:val="00B0519F"/>
    <w:rsid w:val="00B052EE"/>
    <w:rsid w:val="00B055F3"/>
    <w:rsid w:val="00B056D8"/>
    <w:rsid w:val="00B05961"/>
    <w:rsid w:val="00B05B98"/>
    <w:rsid w:val="00B06269"/>
    <w:rsid w:val="00B071AF"/>
    <w:rsid w:val="00B100AE"/>
    <w:rsid w:val="00B105BA"/>
    <w:rsid w:val="00B114A4"/>
    <w:rsid w:val="00B1162E"/>
    <w:rsid w:val="00B11E7C"/>
    <w:rsid w:val="00B1257A"/>
    <w:rsid w:val="00B12FFE"/>
    <w:rsid w:val="00B130AB"/>
    <w:rsid w:val="00B13CF6"/>
    <w:rsid w:val="00B146D2"/>
    <w:rsid w:val="00B14733"/>
    <w:rsid w:val="00B14774"/>
    <w:rsid w:val="00B14AD0"/>
    <w:rsid w:val="00B14E19"/>
    <w:rsid w:val="00B1519F"/>
    <w:rsid w:val="00B154D4"/>
    <w:rsid w:val="00B15FB1"/>
    <w:rsid w:val="00B164BE"/>
    <w:rsid w:val="00B16A79"/>
    <w:rsid w:val="00B16F12"/>
    <w:rsid w:val="00B174F8"/>
    <w:rsid w:val="00B1797E"/>
    <w:rsid w:val="00B17EC8"/>
    <w:rsid w:val="00B205BF"/>
    <w:rsid w:val="00B20A39"/>
    <w:rsid w:val="00B20E65"/>
    <w:rsid w:val="00B20FB7"/>
    <w:rsid w:val="00B21182"/>
    <w:rsid w:val="00B214C8"/>
    <w:rsid w:val="00B21EC9"/>
    <w:rsid w:val="00B22A8C"/>
    <w:rsid w:val="00B22CA3"/>
    <w:rsid w:val="00B231DE"/>
    <w:rsid w:val="00B23CC0"/>
    <w:rsid w:val="00B24040"/>
    <w:rsid w:val="00B2451E"/>
    <w:rsid w:val="00B24589"/>
    <w:rsid w:val="00B250E5"/>
    <w:rsid w:val="00B25437"/>
    <w:rsid w:val="00B254AA"/>
    <w:rsid w:val="00B25633"/>
    <w:rsid w:val="00B274EF"/>
    <w:rsid w:val="00B27720"/>
    <w:rsid w:val="00B27A31"/>
    <w:rsid w:val="00B27D5D"/>
    <w:rsid w:val="00B3079C"/>
    <w:rsid w:val="00B3138F"/>
    <w:rsid w:val="00B3158C"/>
    <w:rsid w:val="00B3208B"/>
    <w:rsid w:val="00B3210B"/>
    <w:rsid w:val="00B32326"/>
    <w:rsid w:val="00B323F5"/>
    <w:rsid w:val="00B327B5"/>
    <w:rsid w:val="00B32FE5"/>
    <w:rsid w:val="00B33C79"/>
    <w:rsid w:val="00B34067"/>
    <w:rsid w:val="00B341F1"/>
    <w:rsid w:val="00B345F6"/>
    <w:rsid w:val="00B34765"/>
    <w:rsid w:val="00B34DDE"/>
    <w:rsid w:val="00B35033"/>
    <w:rsid w:val="00B35424"/>
    <w:rsid w:val="00B35957"/>
    <w:rsid w:val="00B35AF2"/>
    <w:rsid w:val="00B35C49"/>
    <w:rsid w:val="00B35DE9"/>
    <w:rsid w:val="00B3654A"/>
    <w:rsid w:val="00B366DF"/>
    <w:rsid w:val="00B36C68"/>
    <w:rsid w:val="00B36DDA"/>
    <w:rsid w:val="00B36FFF"/>
    <w:rsid w:val="00B376E0"/>
    <w:rsid w:val="00B377AE"/>
    <w:rsid w:val="00B37F1B"/>
    <w:rsid w:val="00B401DC"/>
    <w:rsid w:val="00B40B14"/>
    <w:rsid w:val="00B40BD7"/>
    <w:rsid w:val="00B40EBF"/>
    <w:rsid w:val="00B411AE"/>
    <w:rsid w:val="00B4160F"/>
    <w:rsid w:val="00B41A45"/>
    <w:rsid w:val="00B436EE"/>
    <w:rsid w:val="00B445A6"/>
    <w:rsid w:val="00B44CB1"/>
    <w:rsid w:val="00B45406"/>
    <w:rsid w:val="00B4546B"/>
    <w:rsid w:val="00B45B01"/>
    <w:rsid w:val="00B45E2B"/>
    <w:rsid w:val="00B469A0"/>
    <w:rsid w:val="00B46C14"/>
    <w:rsid w:val="00B46D3F"/>
    <w:rsid w:val="00B47BFC"/>
    <w:rsid w:val="00B50A2D"/>
    <w:rsid w:val="00B51623"/>
    <w:rsid w:val="00B517AA"/>
    <w:rsid w:val="00B51C91"/>
    <w:rsid w:val="00B51DFF"/>
    <w:rsid w:val="00B51F12"/>
    <w:rsid w:val="00B53605"/>
    <w:rsid w:val="00B53E68"/>
    <w:rsid w:val="00B543D4"/>
    <w:rsid w:val="00B54AD9"/>
    <w:rsid w:val="00B54C3D"/>
    <w:rsid w:val="00B54EA3"/>
    <w:rsid w:val="00B54FFA"/>
    <w:rsid w:val="00B5510A"/>
    <w:rsid w:val="00B552E8"/>
    <w:rsid w:val="00B55B32"/>
    <w:rsid w:val="00B55D23"/>
    <w:rsid w:val="00B55D8B"/>
    <w:rsid w:val="00B56213"/>
    <w:rsid w:val="00B56352"/>
    <w:rsid w:val="00B576AB"/>
    <w:rsid w:val="00B57782"/>
    <w:rsid w:val="00B57F77"/>
    <w:rsid w:val="00B6042E"/>
    <w:rsid w:val="00B60F04"/>
    <w:rsid w:val="00B6150E"/>
    <w:rsid w:val="00B6165A"/>
    <w:rsid w:val="00B61920"/>
    <w:rsid w:val="00B61B80"/>
    <w:rsid w:val="00B6212B"/>
    <w:rsid w:val="00B621E5"/>
    <w:rsid w:val="00B624DB"/>
    <w:rsid w:val="00B63537"/>
    <w:rsid w:val="00B636DC"/>
    <w:rsid w:val="00B63AD3"/>
    <w:rsid w:val="00B63AF1"/>
    <w:rsid w:val="00B63BFA"/>
    <w:rsid w:val="00B63FB2"/>
    <w:rsid w:val="00B64538"/>
    <w:rsid w:val="00B649DD"/>
    <w:rsid w:val="00B649F1"/>
    <w:rsid w:val="00B64BD9"/>
    <w:rsid w:val="00B64DC5"/>
    <w:rsid w:val="00B6664F"/>
    <w:rsid w:val="00B668F6"/>
    <w:rsid w:val="00B66B1A"/>
    <w:rsid w:val="00B67172"/>
    <w:rsid w:val="00B6744D"/>
    <w:rsid w:val="00B67ABF"/>
    <w:rsid w:val="00B7029B"/>
    <w:rsid w:val="00B702B5"/>
    <w:rsid w:val="00B7070C"/>
    <w:rsid w:val="00B70810"/>
    <w:rsid w:val="00B7093B"/>
    <w:rsid w:val="00B7110A"/>
    <w:rsid w:val="00B71117"/>
    <w:rsid w:val="00B7139D"/>
    <w:rsid w:val="00B71564"/>
    <w:rsid w:val="00B71AE4"/>
    <w:rsid w:val="00B71D2C"/>
    <w:rsid w:val="00B72454"/>
    <w:rsid w:val="00B7261F"/>
    <w:rsid w:val="00B72863"/>
    <w:rsid w:val="00B72957"/>
    <w:rsid w:val="00B72991"/>
    <w:rsid w:val="00B72EFA"/>
    <w:rsid w:val="00B733C0"/>
    <w:rsid w:val="00B737FE"/>
    <w:rsid w:val="00B73E2A"/>
    <w:rsid w:val="00B741CD"/>
    <w:rsid w:val="00B7472A"/>
    <w:rsid w:val="00B749F7"/>
    <w:rsid w:val="00B7517E"/>
    <w:rsid w:val="00B760D3"/>
    <w:rsid w:val="00B763A2"/>
    <w:rsid w:val="00B76AC2"/>
    <w:rsid w:val="00B76DF1"/>
    <w:rsid w:val="00B775A7"/>
    <w:rsid w:val="00B77961"/>
    <w:rsid w:val="00B77E07"/>
    <w:rsid w:val="00B80C8B"/>
    <w:rsid w:val="00B8148B"/>
    <w:rsid w:val="00B8196F"/>
    <w:rsid w:val="00B822EC"/>
    <w:rsid w:val="00B829D8"/>
    <w:rsid w:val="00B83061"/>
    <w:rsid w:val="00B83160"/>
    <w:rsid w:val="00B83371"/>
    <w:rsid w:val="00B835F3"/>
    <w:rsid w:val="00B83849"/>
    <w:rsid w:val="00B83EBB"/>
    <w:rsid w:val="00B848C5"/>
    <w:rsid w:val="00B85908"/>
    <w:rsid w:val="00B859E3"/>
    <w:rsid w:val="00B8633A"/>
    <w:rsid w:val="00B87343"/>
    <w:rsid w:val="00B873A0"/>
    <w:rsid w:val="00B87735"/>
    <w:rsid w:val="00B87A01"/>
    <w:rsid w:val="00B87B3E"/>
    <w:rsid w:val="00B87EB3"/>
    <w:rsid w:val="00B90266"/>
    <w:rsid w:val="00B907B9"/>
    <w:rsid w:val="00B90AB0"/>
    <w:rsid w:val="00B90EEA"/>
    <w:rsid w:val="00B91FF0"/>
    <w:rsid w:val="00B92DC7"/>
    <w:rsid w:val="00B92E06"/>
    <w:rsid w:val="00B936E7"/>
    <w:rsid w:val="00B94293"/>
    <w:rsid w:val="00B9446D"/>
    <w:rsid w:val="00B94A72"/>
    <w:rsid w:val="00B95076"/>
    <w:rsid w:val="00B9529C"/>
    <w:rsid w:val="00B961E1"/>
    <w:rsid w:val="00B96509"/>
    <w:rsid w:val="00B97780"/>
    <w:rsid w:val="00B97FCA"/>
    <w:rsid w:val="00BA00A6"/>
    <w:rsid w:val="00BA0A37"/>
    <w:rsid w:val="00BA18E2"/>
    <w:rsid w:val="00BA236A"/>
    <w:rsid w:val="00BA2E2A"/>
    <w:rsid w:val="00BA2EFF"/>
    <w:rsid w:val="00BA3F83"/>
    <w:rsid w:val="00BA43B6"/>
    <w:rsid w:val="00BA4461"/>
    <w:rsid w:val="00BA57CA"/>
    <w:rsid w:val="00BA5820"/>
    <w:rsid w:val="00BA59E2"/>
    <w:rsid w:val="00BA70A8"/>
    <w:rsid w:val="00BA7799"/>
    <w:rsid w:val="00BA77D5"/>
    <w:rsid w:val="00BB00F9"/>
    <w:rsid w:val="00BB085E"/>
    <w:rsid w:val="00BB0E03"/>
    <w:rsid w:val="00BB1145"/>
    <w:rsid w:val="00BB137F"/>
    <w:rsid w:val="00BB1889"/>
    <w:rsid w:val="00BB19E5"/>
    <w:rsid w:val="00BB22F6"/>
    <w:rsid w:val="00BB2406"/>
    <w:rsid w:val="00BB281A"/>
    <w:rsid w:val="00BB2D38"/>
    <w:rsid w:val="00BB3405"/>
    <w:rsid w:val="00BB3D5C"/>
    <w:rsid w:val="00BB4B67"/>
    <w:rsid w:val="00BB4E2B"/>
    <w:rsid w:val="00BB5331"/>
    <w:rsid w:val="00BB58A6"/>
    <w:rsid w:val="00BB59C3"/>
    <w:rsid w:val="00BB5D85"/>
    <w:rsid w:val="00BB5E68"/>
    <w:rsid w:val="00BB67D4"/>
    <w:rsid w:val="00BB6A25"/>
    <w:rsid w:val="00BB746A"/>
    <w:rsid w:val="00BB7ABB"/>
    <w:rsid w:val="00BB7B26"/>
    <w:rsid w:val="00BB7C28"/>
    <w:rsid w:val="00BC0575"/>
    <w:rsid w:val="00BC0646"/>
    <w:rsid w:val="00BC0D46"/>
    <w:rsid w:val="00BC0E43"/>
    <w:rsid w:val="00BC1BBD"/>
    <w:rsid w:val="00BC1BC3"/>
    <w:rsid w:val="00BC1EB6"/>
    <w:rsid w:val="00BC215B"/>
    <w:rsid w:val="00BC2259"/>
    <w:rsid w:val="00BC23B7"/>
    <w:rsid w:val="00BC23EE"/>
    <w:rsid w:val="00BC2632"/>
    <w:rsid w:val="00BC29A1"/>
    <w:rsid w:val="00BC29E9"/>
    <w:rsid w:val="00BC2BAC"/>
    <w:rsid w:val="00BC2E44"/>
    <w:rsid w:val="00BC32DA"/>
    <w:rsid w:val="00BC3AC4"/>
    <w:rsid w:val="00BC3B35"/>
    <w:rsid w:val="00BC3E56"/>
    <w:rsid w:val="00BC3F44"/>
    <w:rsid w:val="00BC4003"/>
    <w:rsid w:val="00BC4004"/>
    <w:rsid w:val="00BC473F"/>
    <w:rsid w:val="00BC4C07"/>
    <w:rsid w:val="00BC5116"/>
    <w:rsid w:val="00BC5818"/>
    <w:rsid w:val="00BC5C90"/>
    <w:rsid w:val="00BC6A80"/>
    <w:rsid w:val="00BC6A9B"/>
    <w:rsid w:val="00BC6F80"/>
    <w:rsid w:val="00BC6FD2"/>
    <w:rsid w:val="00BC77E8"/>
    <w:rsid w:val="00BC7E04"/>
    <w:rsid w:val="00BC7E59"/>
    <w:rsid w:val="00BC7E82"/>
    <w:rsid w:val="00BD04DC"/>
    <w:rsid w:val="00BD05CD"/>
    <w:rsid w:val="00BD08D6"/>
    <w:rsid w:val="00BD0AEA"/>
    <w:rsid w:val="00BD109E"/>
    <w:rsid w:val="00BD19CB"/>
    <w:rsid w:val="00BD1B43"/>
    <w:rsid w:val="00BD1CC3"/>
    <w:rsid w:val="00BD28E9"/>
    <w:rsid w:val="00BD326B"/>
    <w:rsid w:val="00BD35FB"/>
    <w:rsid w:val="00BD386A"/>
    <w:rsid w:val="00BD3EA8"/>
    <w:rsid w:val="00BD4997"/>
    <w:rsid w:val="00BD50D2"/>
    <w:rsid w:val="00BD55D4"/>
    <w:rsid w:val="00BD59CA"/>
    <w:rsid w:val="00BD5AFA"/>
    <w:rsid w:val="00BD604A"/>
    <w:rsid w:val="00BD60FC"/>
    <w:rsid w:val="00BD6C8C"/>
    <w:rsid w:val="00BD73F3"/>
    <w:rsid w:val="00BD7431"/>
    <w:rsid w:val="00BD76EB"/>
    <w:rsid w:val="00BD7F5B"/>
    <w:rsid w:val="00BE01C8"/>
    <w:rsid w:val="00BE0583"/>
    <w:rsid w:val="00BE0F4F"/>
    <w:rsid w:val="00BE10AB"/>
    <w:rsid w:val="00BE13B6"/>
    <w:rsid w:val="00BE14F3"/>
    <w:rsid w:val="00BE1E3E"/>
    <w:rsid w:val="00BE1FF4"/>
    <w:rsid w:val="00BE2283"/>
    <w:rsid w:val="00BE27B5"/>
    <w:rsid w:val="00BE5152"/>
    <w:rsid w:val="00BE5726"/>
    <w:rsid w:val="00BE57B5"/>
    <w:rsid w:val="00BE58EE"/>
    <w:rsid w:val="00BE69F0"/>
    <w:rsid w:val="00BE6CD0"/>
    <w:rsid w:val="00BE7205"/>
    <w:rsid w:val="00BE7A32"/>
    <w:rsid w:val="00BE7D34"/>
    <w:rsid w:val="00BE7F73"/>
    <w:rsid w:val="00BF0193"/>
    <w:rsid w:val="00BF0355"/>
    <w:rsid w:val="00BF0A4A"/>
    <w:rsid w:val="00BF0BBF"/>
    <w:rsid w:val="00BF1583"/>
    <w:rsid w:val="00BF18CA"/>
    <w:rsid w:val="00BF25E0"/>
    <w:rsid w:val="00BF26BA"/>
    <w:rsid w:val="00BF2BAE"/>
    <w:rsid w:val="00BF2E6B"/>
    <w:rsid w:val="00BF2F5F"/>
    <w:rsid w:val="00BF327D"/>
    <w:rsid w:val="00BF3A42"/>
    <w:rsid w:val="00BF3EAE"/>
    <w:rsid w:val="00BF45BB"/>
    <w:rsid w:val="00BF4C2C"/>
    <w:rsid w:val="00BF51F5"/>
    <w:rsid w:val="00BF52F0"/>
    <w:rsid w:val="00BF62EA"/>
    <w:rsid w:val="00BF6C2C"/>
    <w:rsid w:val="00BF799B"/>
    <w:rsid w:val="00BF7C19"/>
    <w:rsid w:val="00BF7CE1"/>
    <w:rsid w:val="00BF7DC5"/>
    <w:rsid w:val="00C0028C"/>
    <w:rsid w:val="00C00689"/>
    <w:rsid w:val="00C00ADC"/>
    <w:rsid w:val="00C011A3"/>
    <w:rsid w:val="00C019B1"/>
    <w:rsid w:val="00C01B91"/>
    <w:rsid w:val="00C022ED"/>
    <w:rsid w:val="00C02553"/>
    <w:rsid w:val="00C0319B"/>
    <w:rsid w:val="00C035E8"/>
    <w:rsid w:val="00C03B68"/>
    <w:rsid w:val="00C03C97"/>
    <w:rsid w:val="00C043BF"/>
    <w:rsid w:val="00C0468B"/>
    <w:rsid w:val="00C0491D"/>
    <w:rsid w:val="00C04E0F"/>
    <w:rsid w:val="00C05B5A"/>
    <w:rsid w:val="00C05E90"/>
    <w:rsid w:val="00C06BA3"/>
    <w:rsid w:val="00C076E2"/>
    <w:rsid w:val="00C07778"/>
    <w:rsid w:val="00C11257"/>
    <w:rsid w:val="00C11644"/>
    <w:rsid w:val="00C116B5"/>
    <w:rsid w:val="00C1267E"/>
    <w:rsid w:val="00C12FD0"/>
    <w:rsid w:val="00C1354A"/>
    <w:rsid w:val="00C135ED"/>
    <w:rsid w:val="00C13963"/>
    <w:rsid w:val="00C13B1A"/>
    <w:rsid w:val="00C149E1"/>
    <w:rsid w:val="00C14C65"/>
    <w:rsid w:val="00C15025"/>
    <w:rsid w:val="00C15C20"/>
    <w:rsid w:val="00C16414"/>
    <w:rsid w:val="00C16A0B"/>
    <w:rsid w:val="00C173AD"/>
    <w:rsid w:val="00C17516"/>
    <w:rsid w:val="00C175C8"/>
    <w:rsid w:val="00C17BF0"/>
    <w:rsid w:val="00C17F6A"/>
    <w:rsid w:val="00C20241"/>
    <w:rsid w:val="00C213BE"/>
    <w:rsid w:val="00C2206D"/>
    <w:rsid w:val="00C220B3"/>
    <w:rsid w:val="00C22407"/>
    <w:rsid w:val="00C23028"/>
    <w:rsid w:val="00C2484A"/>
    <w:rsid w:val="00C2514C"/>
    <w:rsid w:val="00C252EF"/>
    <w:rsid w:val="00C25B4C"/>
    <w:rsid w:val="00C264CC"/>
    <w:rsid w:val="00C26C3D"/>
    <w:rsid w:val="00C26C55"/>
    <w:rsid w:val="00C27114"/>
    <w:rsid w:val="00C27371"/>
    <w:rsid w:val="00C275BB"/>
    <w:rsid w:val="00C27825"/>
    <w:rsid w:val="00C27B1B"/>
    <w:rsid w:val="00C27F28"/>
    <w:rsid w:val="00C30488"/>
    <w:rsid w:val="00C30B29"/>
    <w:rsid w:val="00C30D9F"/>
    <w:rsid w:val="00C3126A"/>
    <w:rsid w:val="00C3176F"/>
    <w:rsid w:val="00C31DBC"/>
    <w:rsid w:val="00C31F3F"/>
    <w:rsid w:val="00C3303A"/>
    <w:rsid w:val="00C336CF"/>
    <w:rsid w:val="00C338CF"/>
    <w:rsid w:val="00C339F9"/>
    <w:rsid w:val="00C33CA5"/>
    <w:rsid w:val="00C349EA"/>
    <w:rsid w:val="00C34E93"/>
    <w:rsid w:val="00C355AF"/>
    <w:rsid w:val="00C35722"/>
    <w:rsid w:val="00C360CA"/>
    <w:rsid w:val="00C369AB"/>
    <w:rsid w:val="00C36A56"/>
    <w:rsid w:val="00C37494"/>
    <w:rsid w:val="00C376DB"/>
    <w:rsid w:val="00C379E7"/>
    <w:rsid w:val="00C37A43"/>
    <w:rsid w:val="00C40189"/>
    <w:rsid w:val="00C405C9"/>
    <w:rsid w:val="00C408C2"/>
    <w:rsid w:val="00C41A9F"/>
    <w:rsid w:val="00C41B3F"/>
    <w:rsid w:val="00C41E70"/>
    <w:rsid w:val="00C42468"/>
    <w:rsid w:val="00C438FA"/>
    <w:rsid w:val="00C43C92"/>
    <w:rsid w:val="00C444C9"/>
    <w:rsid w:val="00C4473A"/>
    <w:rsid w:val="00C44932"/>
    <w:rsid w:val="00C45024"/>
    <w:rsid w:val="00C451BD"/>
    <w:rsid w:val="00C45525"/>
    <w:rsid w:val="00C46005"/>
    <w:rsid w:val="00C46059"/>
    <w:rsid w:val="00C46389"/>
    <w:rsid w:val="00C46BF3"/>
    <w:rsid w:val="00C4773B"/>
    <w:rsid w:val="00C47932"/>
    <w:rsid w:val="00C47BC3"/>
    <w:rsid w:val="00C47F68"/>
    <w:rsid w:val="00C5018C"/>
    <w:rsid w:val="00C50F39"/>
    <w:rsid w:val="00C515B9"/>
    <w:rsid w:val="00C516A9"/>
    <w:rsid w:val="00C51EFB"/>
    <w:rsid w:val="00C52D70"/>
    <w:rsid w:val="00C5361E"/>
    <w:rsid w:val="00C5372C"/>
    <w:rsid w:val="00C53B21"/>
    <w:rsid w:val="00C53DBF"/>
    <w:rsid w:val="00C5496A"/>
    <w:rsid w:val="00C557E8"/>
    <w:rsid w:val="00C56477"/>
    <w:rsid w:val="00C564FD"/>
    <w:rsid w:val="00C5675B"/>
    <w:rsid w:val="00C5757F"/>
    <w:rsid w:val="00C57D9A"/>
    <w:rsid w:val="00C57F59"/>
    <w:rsid w:val="00C607E3"/>
    <w:rsid w:val="00C60D9C"/>
    <w:rsid w:val="00C6254A"/>
    <w:rsid w:val="00C625BB"/>
    <w:rsid w:val="00C63478"/>
    <w:rsid w:val="00C64513"/>
    <w:rsid w:val="00C64943"/>
    <w:rsid w:val="00C64D14"/>
    <w:rsid w:val="00C65783"/>
    <w:rsid w:val="00C666D5"/>
    <w:rsid w:val="00C66D69"/>
    <w:rsid w:val="00C67B73"/>
    <w:rsid w:val="00C67E0A"/>
    <w:rsid w:val="00C701B4"/>
    <w:rsid w:val="00C7043A"/>
    <w:rsid w:val="00C7079A"/>
    <w:rsid w:val="00C70EDE"/>
    <w:rsid w:val="00C712B5"/>
    <w:rsid w:val="00C7156E"/>
    <w:rsid w:val="00C717B0"/>
    <w:rsid w:val="00C71C2F"/>
    <w:rsid w:val="00C71C39"/>
    <w:rsid w:val="00C71D1F"/>
    <w:rsid w:val="00C71EBC"/>
    <w:rsid w:val="00C72534"/>
    <w:rsid w:val="00C72592"/>
    <w:rsid w:val="00C72E87"/>
    <w:rsid w:val="00C72F83"/>
    <w:rsid w:val="00C7307C"/>
    <w:rsid w:val="00C7318F"/>
    <w:rsid w:val="00C73A9D"/>
    <w:rsid w:val="00C74097"/>
    <w:rsid w:val="00C749CD"/>
    <w:rsid w:val="00C75C7C"/>
    <w:rsid w:val="00C760E0"/>
    <w:rsid w:val="00C764E1"/>
    <w:rsid w:val="00C76BBE"/>
    <w:rsid w:val="00C770E0"/>
    <w:rsid w:val="00C771A0"/>
    <w:rsid w:val="00C772E1"/>
    <w:rsid w:val="00C77520"/>
    <w:rsid w:val="00C77DF2"/>
    <w:rsid w:val="00C77F42"/>
    <w:rsid w:val="00C80548"/>
    <w:rsid w:val="00C80855"/>
    <w:rsid w:val="00C80DC5"/>
    <w:rsid w:val="00C8160F"/>
    <w:rsid w:val="00C82C1A"/>
    <w:rsid w:val="00C82F01"/>
    <w:rsid w:val="00C83539"/>
    <w:rsid w:val="00C8397A"/>
    <w:rsid w:val="00C84298"/>
    <w:rsid w:val="00C84460"/>
    <w:rsid w:val="00C847DB"/>
    <w:rsid w:val="00C8498E"/>
    <w:rsid w:val="00C84D6F"/>
    <w:rsid w:val="00C84EF7"/>
    <w:rsid w:val="00C84F2B"/>
    <w:rsid w:val="00C84FCF"/>
    <w:rsid w:val="00C856E8"/>
    <w:rsid w:val="00C85BFA"/>
    <w:rsid w:val="00C85DB8"/>
    <w:rsid w:val="00C865BA"/>
    <w:rsid w:val="00C86A85"/>
    <w:rsid w:val="00C86CF7"/>
    <w:rsid w:val="00C87A0F"/>
    <w:rsid w:val="00C90837"/>
    <w:rsid w:val="00C90F8A"/>
    <w:rsid w:val="00C90FD0"/>
    <w:rsid w:val="00C91117"/>
    <w:rsid w:val="00C91654"/>
    <w:rsid w:val="00C9303B"/>
    <w:rsid w:val="00C93794"/>
    <w:rsid w:val="00C9460E"/>
    <w:rsid w:val="00C94D0B"/>
    <w:rsid w:val="00C94E55"/>
    <w:rsid w:val="00C94F21"/>
    <w:rsid w:val="00C956FF"/>
    <w:rsid w:val="00C962D8"/>
    <w:rsid w:val="00C9672A"/>
    <w:rsid w:val="00C971A7"/>
    <w:rsid w:val="00C979F3"/>
    <w:rsid w:val="00C97BE2"/>
    <w:rsid w:val="00C97CC3"/>
    <w:rsid w:val="00CA0233"/>
    <w:rsid w:val="00CA07EC"/>
    <w:rsid w:val="00CA092C"/>
    <w:rsid w:val="00CA1058"/>
    <w:rsid w:val="00CA116B"/>
    <w:rsid w:val="00CA1408"/>
    <w:rsid w:val="00CA1DF8"/>
    <w:rsid w:val="00CA1FDE"/>
    <w:rsid w:val="00CA218F"/>
    <w:rsid w:val="00CA23B6"/>
    <w:rsid w:val="00CA2C6C"/>
    <w:rsid w:val="00CA2E10"/>
    <w:rsid w:val="00CA3AE6"/>
    <w:rsid w:val="00CA40AC"/>
    <w:rsid w:val="00CA4557"/>
    <w:rsid w:val="00CA4793"/>
    <w:rsid w:val="00CA48C8"/>
    <w:rsid w:val="00CA4C04"/>
    <w:rsid w:val="00CA4F6A"/>
    <w:rsid w:val="00CA4FF7"/>
    <w:rsid w:val="00CA62FF"/>
    <w:rsid w:val="00CA6DEB"/>
    <w:rsid w:val="00CA73D3"/>
    <w:rsid w:val="00CA75C1"/>
    <w:rsid w:val="00CB0BE2"/>
    <w:rsid w:val="00CB15B2"/>
    <w:rsid w:val="00CB1A6E"/>
    <w:rsid w:val="00CB1F9C"/>
    <w:rsid w:val="00CB28D7"/>
    <w:rsid w:val="00CB2AB7"/>
    <w:rsid w:val="00CB2B51"/>
    <w:rsid w:val="00CB2C1F"/>
    <w:rsid w:val="00CB2C63"/>
    <w:rsid w:val="00CB302F"/>
    <w:rsid w:val="00CB3435"/>
    <w:rsid w:val="00CB4184"/>
    <w:rsid w:val="00CB4314"/>
    <w:rsid w:val="00CB473B"/>
    <w:rsid w:val="00CB4C1D"/>
    <w:rsid w:val="00CB543B"/>
    <w:rsid w:val="00CB56D8"/>
    <w:rsid w:val="00CB5DA9"/>
    <w:rsid w:val="00CB5F94"/>
    <w:rsid w:val="00CB6151"/>
    <w:rsid w:val="00CB66A0"/>
    <w:rsid w:val="00CB66A6"/>
    <w:rsid w:val="00CB66D8"/>
    <w:rsid w:val="00CB791A"/>
    <w:rsid w:val="00CB7D7A"/>
    <w:rsid w:val="00CB7FC9"/>
    <w:rsid w:val="00CC0838"/>
    <w:rsid w:val="00CC096B"/>
    <w:rsid w:val="00CC0ACD"/>
    <w:rsid w:val="00CC0FA0"/>
    <w:rsid w:val="00CC15F1"/>
    <w:rsid w:val="00CC1668"/>
    <w:rsid w:val="00CC1B48"/>
    <w:rsid w:val="00CC25CE"/>
    <w:rsid w:val="00CC2735"/>
    <w:rsid w:val="00CC2C1E"/>
    <w:rsid w:val="00CC2FF9"/>
    <w:rsid w:val="00CC4363"/>
    <w:rsid w:val="00CC54D5"/>
    <w:rsid w:val="00CC55FF"/>
    <w:rsid w:val="00CC567F"/>
    <w:rsid w:val="00CC5EEE"/>
    <w:rsid w:val="00CC6ADB"/>
    <w:rsid w:val="00CC70C6"/>
    <w:rsid w:val="00CC7629"/>
    <w:rsid w:val="00CC7D3D"/>
    <w:rsid w:val="00CD018F"/>
    <w:rsid w:val="00CD0D22"/>
    <w:rsid w:val="00CD1015"/>
    <w:rsid w:val="00CD16B8"/>
    <w:rsid w:val="00CD1895"/>
    <w:rsid w:val="00CD19BE"/>
    <w:rsid w:val="00CD1E5E"/>
    <w:rsid w:val="00CD2092"/>
    <w:rsid w:val="00CD2B9E"/>
    <w:rsid w:val="00CD3205"/>
    <w:rsid w:val="00CD339F"/>
    <w:rsid w:val="00CD33A1"/>
    <w:rsid w:val="00CD381A"/>
    <w:rsid w:val="00CD3CD3"/>
    <w:rsid w:val="00CD4187"/>
    <w:rsid w:val="00CD4581"/>
    <w:rsid w:val="00CD4DA3"/>
    <w:rsid w:val="00CD59D3"/>
    <w:rsid w:val="00CD5D59"/>
    <w:rsid w:val="00CD60B2"/>
    <w:rsid w:val="00CD6448"/>
    <w:rsid w:val="00CD6B6C"/>
    <w:rsid w:val="00CD6FCD"/>
    <w:rsid w:val="00CD743A"/>
    <w:rsid w:val="00CD752F"/>
    <w:rsid w:val="00CD75EC"/>
    <w:rsid w:val="00CD7870"/>
    <w:rsid w:val="00CD79C0"/>
    <w:rsid w:val="00CE0684"/>
    <w:rsid w:val="00CE071C"/>
    <w:rsid w:val="00CE0902"/>
    <w:rsid w:val="00CE0DA2"/>
    <w:rsid w:val="00CE107E"/>
    <w:rsid w:val="00CE1185"/>
    <w:rsid w:val="00CE1ACC"/>
    <w:rsid w:val="00CE1D90"/>
    <w:rsid w:val="00CE25C9"/>
    <w:rsid w:val="00CE2948"/>
    <w:rsid w:val="00CE2F7E"/>
    <w:rsid w:val="00CE3517"/>
    <w:rsid w:val="00CE3A36"/>
    <w:rsid w:val="00CE410E"/>
    <w:rsid w:val="00CE4C81"/>
    <w:rsid w:val="00CE4D2A"/>
    <w:rsid w:val="00CE532C"/>
    <w:rsid w:val="00CE57C3"/>
    <w:rsid w:val="00CE584A"/>
    <w:rsid w:val="00CE5AD4"/>
    <w:rsid w:val="00CE650B"/>
    <w:rsid w:val="00CE679C"/>
    <w:rsid w:val="00CE68B8"/>
    <w:rsid w:val="00CE6DC5"/>
    <w:rsid w:val="00CE7A21"/>
    <w:rsid w:val="00CE7A98"/>
    <w:rsid w:val="00CF00D0"/>
    <w:rsid w:val="00CF03D5"/>
    <w:rsid w:val="00CF0688"/>
    <w:rsid w:val="00CF0748"/>
    <w:rsid w:val="00CF14F8"/>
    <w:rsid w:val="00CF165A"/>
    <w:rsid w:val="00CF17DB"/>
    <w:rsid w:val="00CF192B"/>
    <w:rsid w:val="00CF1C32"/>
    <w:rsid w:val="00CF1D63"/>
    <w:rsid w:val="00CF256B"/>
    <w:rsid w:val="00CF25B5"/>
    <w:rsid w:val="00CF2727"/>
    <w:rsid w:val="00CF2FF4"/>
    <w:rsid w:val="00CF34EF"/>
    <w:rsid w:val="00CF3BB8"/>
    <w:rsid w:val="00CF447F"/>
    <w:rsid w:val="00CF4B6C"/>
    <w:rsid w:val="00CF4D6E"/>
    <w:rsid w:val="00CF562F"/>
    <w:rsid w:val="00CF60B6"/>
    <w:rsid w:val="00CF61C7"/>
    <w:rsid w:val="00CF66EB"/>
    <w:rsid w:val="00CF6AB7"/>
    <w:rsid w:val="00CF72A2"/>
    <w:rsid w:val="00D00190"/>
    <w:rsid w:val="00D002E7"/>
    <w:rsid w:val="00D00848"/>
    <w:rsid w:val="00D00C63"/>
    <w:rsid w:val="00D00CC9"/>
    <w:rsid w:val="00D0155D"/>
    <w:rsid w:val="00D01CA3"/>
    <w:rsid w:val="00D01CAF"/>
    <w:rsid w:val="00D021D3"/>
    <w:rsid w:val="00D02210"/>
    <w:rsid w:val="00D024CA"/>
    <w:rsid w:val="00D026BC"/>
    <w:rsid w:val="00D0282D"/>
    <w:rsid w:val="00D02BF8"/>
    <w:rsid w:val="00D02FBC"/>
    <w:rsid w:val="00D03F81"/>
    <w:rsid w:val="00D041F9"/>
    <w:rsid w:val="00D0429B"/>
    <w:rsid w:val="00D04F90"/>
    <w:rsid w:val="00D05098"/>
    <w:rsid w:val="00D0509E"/>
    <w:rsid w:val="00D0579A"/>
    <w:rsid w:val="00D05926"/>
    <w:rsid w:val="00D059A6"/>
    <w:rsid w:val="00D060EE"/>
    <w:rsid w:val="00D06D1A"/>
    <w:rsid w:val="00D071F9"/>
    <w:rsid w:val="00D07331"/>
    <w:rsid w:val="00D07661"/>
    <w:rsid w:val="00D07949"/>
    <w:rsid w:val="00D100DE"/>
    <w:rsid w:val="00D10158"/>
    <w:rsid w:val="00D10732"/>
    <w:rsid w:val="00D10A5A"/>
    <w:rsid w:val="00D10EF4"/>
    <w:rsid w:val="00D11484"/>
    <w:rsid w:val="00D11CD2"/>
    <w:rsid w:val="00D11EDB"/>
    <w:rsid w:val="00D12099"/>
    <w:rsid w:val="00D1251D"/>
    <w:rsid w:val="00D12858"/>
    <w:rsid w:val="00D12926"/>
    <w:rsid w:val="00D12C5A"/>
    <w:rsid w:val="00D1322C"/>
    <w:rsid w:val="00D13393"/>
    <w:rsid w:val="00D13453"/>
    <w:rsid w:val="00D135B3"/>
    <w:rsid w:val="00D13A34"/>
    <w:rsid w:val="00D13BBD"/>
    <w:rsid w:val="00D13F5C"/>
    <w:rsid w:val="00D13FE8"/>
    <w:rsid w:val="00D144BA"/>
    <w:rsid w:val="00D146D9"/>
    <w:rsid w:val="00D14E58"/>
    <w:rsid w:val="00D14F0B"/>
    <w:rsid w:val="00D1536F"/>
    <w:rsid w:val="00D16B8C"/>
    <w:rsid w:val="00D172D6"/>
    <w:rsid w:val="00D17F16"/>
    <w:rsid w:val="00D2094D"/>
    <w:rsid w:val="00D20DB2"/>
    <w:rsid w:val="00D218C5"/>
    <w:rsid w:val="00D21CF5"/>
    <w:rsid w:val="00D2224F"/>
    <w:rsid w:val="00D22A6D"/>
    <w:rsid w:val="00D23868"/>
    <w:rsid w:val="00D23D16"/>
    <w:rsid w:val="00D23E63"/>
    <w:rsid w:val="00D23F29"/>
    <w:rsid w:val="00D241DE"/>
    <w:rsid w:val="00D24CDD"/>
    <w:rsid w:val="00D24F66"/>
    <w:rsid w:val="00D25188"/>
    <w:rsid w:val="00D25279"/>
    <w:rsid w:val="00D2549F"/>
    <w:rsid w:val="00D25AAC"/>
    <w:rsid w:val="00D25B72"/>
    <w:rsid w:val="00D261C8"/>
    <w:rsid w:val="00D2703E"/>
    <w:rsid w:val="00D27543"/>
    <w:rsid w:val="00D27B31"/>
    <w:rsid w:val="00D306B2"/>
    <w:rsid w:val="00D31AC5"/>
    <w:rsid w:val="00D320C0"/>
    <w:rsid w:val="00D32662"/>
    <w:rsid w:val="00D32A35"/>
    <w:rsid w:val="00D32AC6"/>
    <w:rsid w:val="00D335A2"/>
    <w:rsid w:val="00D33AA4"/>
    <w:rsid w:val="00D348A2"/>
    <w:rsid w:val="00D350B9"/>
    <w:rsid w:val="00D359BB"/>
    <w:rsid w:val="00D35BE9"/>
    <w:rsid w:val="00D369AB"/>
    <w:rsid w:val="00D36FF7"/>
    <w:rsid w:val="00D37D04"/>
    <w:rsid w:val="00D40270"/>
    <w:rsid w:val="00D41ACC"/>
    <w:rsid w:val="00D4235F"/>
    <w:rsid w:val="00D426E3"/>
    <w:rsid w:val="00D42B03"/>
    <w:rsid w:val="00D42DAD"/>
    <w:rsid w:val="00D42E27"/>
    <w:rsid w:val="00D43099"/>
    <w:rsid w:val="00D4464E"/>
    <w:rsid w:val="00D44A57"/>
    <w:rsid w:val="00D44ED8"/>
    <w:rsid w:val="00D45770"/>
    <w:rsid w:val="00D47274"/>
    <w:rsid w:val="00D47743"/>
    <w:rsid w:val="00D47D4A"/>
    <w:rsid w:val="00D47E3E"/>
    <w:rsid w:val="00D504A1"/>
    <w:rsid w:val="00D504D7"/>
    <w:rsid w:val="00D50773"/>
    <w:rsid w:val="00D50C8C"/>
    <w:rsid w:val="00D5123F"/>
    <w:rsid w:val="00D512C2"/>
    <w:rsid w:val="00D5157E"/>
    <w:rsid w:val="00D5193A"/>
    <w:rsid w:val="00D521C4"/>
    <w:rsid w:val="00D5242A"/>
    <w:rsid w:val="00D53BDF"/>
    <w:rsid w:val="00D5484D"/>
    <w:rsid w:val="00D5498D"/>
    <w:rsid w:val="00D55BB8"/>
    <w:rsid w:val="00D55FDB"/>
    <w:rsid w:val="00D5695E"/>
    <w:rsid w:val="00D56E35"/>
    <w:rsid w:val="00D575FB"/>
    <w:rsid w:val="00D57C91"/>
    <w:rsid w:val="00D603E1"/>
    <w:rsid w:val="00D6080A"/>
    <w:rsid w:val="00D60C41"/>
    <w:rsid w:val="00D60EE3"/>
    <w:rsid w:val="00D6112A"/>
    <w:rsid w:val="00D61A17"/>
    <w:rsid w:val="00D61CB7"/>
    <w:rsid w:val="00D628A4"/>
    <w:rsid w:val="00D62CB2"/>
    <w:rsid w:val="00D62F32"/>
    <w:rsid w:val="00D6314D"/>
    <w:rsid w:val="00D63A11"/>
    <w:rsid w:val="00D63A4D"/>
    <w:rsid w:val="00D63D0B"/>
    <w:rsid w:val="00D65ADA"/>
    <w:rsid w:val="00D6606E"/>
    <w:rsid w:val="00D664EE"/>
    <w:rsid w:val="00D66C48"/>
    <w:rsid w:val="00D66E9E"/>
    <w:rsid w:val="00D66EB5"/>
    <w:rsid w:val="00D67873"/>
    <w:rsid w:val="00D678B3"/>
    <w:rsid w:val="00D67B0F"/>
    <w:rsid w:val="00D67CBF"/>
    <w:rsid w:val="00D700A9"/>
    <w:rsid w:val="00D70696"/>
    <w:rsid w:val="00D71835"/>
    <w:rsid w:val="00D71994"/>
    <w:rsid w:val="00D71A9B"/>
    <w:rsid w:val="00D71B04"/>
    <w:rsid w:val="00D71E77"/>
    <w:rsid w:val="00D721BF"/>
    <w:rsid w:val="00D73406"/>
    <w:rsid w:val="00D73AD8"/>
    <w:rsid w:val="00D741CB"/>
    <w:rsid w:val="00D74486"/>
    <w:rsid w:val="00D74E8D"/>
    <w:rsid w:val="00D75207"/>
    <w:rsid w:val="00D754EB"/>
    <w:rsid w:val="00D76521"/>
    <w:rsid w:val="00D76632"/>
    <w:rsid w:val="00D76E6E"/>
    <w:rsid w:val="00D775E0"/>
    <w:rsid w:val="00D77B5D"/>
    <w:rsid w:val="00D77CC6"/>
    <w:rsid w:val="00D80015"/>
    <w:rsid w:val="00D802DA"/>
    <w:rsid w:val="00D807D3"/>
    <w:rsid w:val="00D8081B"/>
    <w:rsid w:val="00D80864"/>
    <w:rsid w:val="00D81570"/>
    <w:rsid w:val="00D81B7B"/>
    <w:rsid w:val="00D8262A"/>
    <w:rsid w:val="00D827BF"/>
    <w:rsid w:val="00D82C0A"/>
    <w:rsid w:val="00D8346F"/>
    <w:rsid w:val="00D8351F"/>
    <w:rsid w:val="00D835DC"/>
    <w:rsid w:val="00D83693"/>
    <w:rsid w:val="00D84236"/>
    <w:rsid w:val="00D8443F"/>
    <w:rsid w:val="00D8445D"/>
    <w:rsid w:val="00D84494"/>
    <w:rsid w:val="00D849CC"/>
    <w:rsid w:val="00D855E1"/>
    <w:rsid w:val="00D85708"/>
    <w:rsid w:val="00D8585E"/>
    <w:rsid w:val="00D85A21"/>
    <w:rsid w:val="00D864C5"/>
    <w:rsid w:val="00D86B20"/>
    <w:rsid w:val="00D86FA6"/>
    <w:rsid w:val="00D8786E"/>
    <w:rsid w:val="00D87991"/>
    <w:rsid w:val="00D87C8A"/>
    <w:rsid w:val="00D87ECF"/>
    <w:rsid w:val="00D87EEE"/>
    <w:rsid w:val="00D907FC"/>
    <w:rsid w:val="00D90D49"/>
    <w:rsid w:val="00D91199"/>
    <w:rsid w:val="00D91C23"/>
    <w:rsid w:val="00D91D01"/>
    <w:rsid w:val="00D93047"/>
    <w:rsid w:val="00D944C3"/>
    <w:rsid w:val="00D94B71"/>
    <w:rsid w:val="00D94E98"/>
    <w:rsid w:val="00D9633A"/>
    <w:rsid w:val="00D96B1F"/>
    <w:rsid w:val="00D96D75"/>
    <w:rsid w:val="00D97E79"/>
    <w:rsid w:val="00DA009E"/>
    <w:rsid w:val="00DA06FF"/>
    <w:rsid w:val="00DA0B5D"/>
    <w:rsid w:val="00DA0FD9"/>
    <w:rsid w:val="00DA1A45"/>
    <w:rsid w:val="00DA2228"/>
    <w:rsid w:val="00DA2D5A"/>
    <w:rsid w:val="00DA3C0F"/>
    <w:rsid w:val="00DA410B"/>
    <w:rsid w:val="00DA423A"/>
    <w:rsid w:val="00DA49F3"/>
    <w:rsid w:val="00DA4E48"/>
    <w:rsid w:val="00DA59CB"/>
    <w:rsid w:val="00DA60A0"/>
    <w:rsid w:val="00DA6820"/>
    <w:rsid w:val="00DA6E20"/>
    <w:rsid w:val="00DA76B7"/>
    <w:rsid w:val="00DA7702"/>
    <w:rsid w:val="00DA7C25"/>
    <w:rsid w:val="00DB142C"/>
    <w:rsid w:val="00DB17D0"/>
    <w:rsid w:val="00DB20E6"/>
    <w:rsid w:val="00DB23DB"/>
    <w:rsid w:val="00DB2720"/>
    <w:rsid w:val="00DB2946"/>
    <w:rsid w:val="00DB32FF"/>
    <w:rsid w:val="00DB3363"/>
    <w:rsid w:val="00DB3DAA"/>
    <w:rsid w:val="00DB44A8"/>
    <w:rsid w:val="00DB4F27"/>
    <w:rsid w:val="00DB5011"/>
    <w:rsid w:val="00DB59EA"/>
    <w:rsid w:val="00DB5C3C"/>
    <w:rsid w:val="00DB5D0F"/>
    <w:rsid w:val="00DB5D4E"/>
    <w:rsid w:val="00DB60E2"/>
    <w:rsid w:val="00DB64B0"/>
    <w:rsid w:val="00DB6FF7"/>
    <w:rsid w:val="00DB7199"/>
    <w:rsid w:val="00DB7DF5"/>
    <w:rsid w:val="00DB7ECE"/>
    <w:rsid w:val="00DC0478"/>
    <w:rsid w:val="00DC09A1"/>
    <w:rsid w:val="00DC1021"/>
    <w:rsid w:val="00DC1546"/>
    <w:rsid w:val="00DC16E0"/>
    <w:rsid w:val="00DC16E6"/>
    <w:rsid w:val="00DC2232"/>
    <w:rsid w:val="00DC223B"/>
    <w:rsid w:val="00DC30F2"/>
    <w:rsid w:val="00DC42F5"/>
    <w:rsid w:val="00DC456D"/>
    <w:rsid w:val="00DC4582"/>
    <w:rsid w:val="00DC48F6"/>
    <w:rsid w:val="00DC51D2"/>
    <w:rsid w:val="00DC5B19"/>
    <w:rsid w:val="00DC5FDD"/>
    <w:rsid w:val="00DC7221"/>
    <w:rsid w:val="00DC73AE"/>
    <w:rsid w:val="00DD008F"/>
    <w:rsid w:val="00DD019D"/>
    <w:rsid w:val="00DD085B"/>
    <w:rsid w:val="00DD134B"/>
    <w:rsid w:val="00DD1940"/>
    <w:rsid w:val="00DD1EC8"/>
    <w:rsid w:val="00DD27B2"/>
    <w:rsid w:val="00DD27E8"/>
    <w:rsid w:val="00DD2AAB"/>
    <w:rsid w:val="00DD30AE"/>
    <w:rsid w:val="00DD35E0"/>
    <w:rsid w:val="00DD4122"/>
    <w:rsid w:val="00DD42CE"/>
    <w:rsid w:val="00DD4595"/>
    <w:rsid w:val="00DD4EC7"/>
    <w:rsid w:val="00DD4F01"/>
    <w:rsid w:val="00DD4F11"/>
    <w:rsid w:val="00DD5344"/>
    <w:rsid w:val="00DD653F"/>
    <w:rsid w:val="00DD66C2"/>
    <w:rsid w:val="00DD726F"/>
    <w:rsid w:val="00DD789B"/>
    <w:rsid w:val="00DE03BB"/>
    <w:rsid w:val="00DE09FB"/>
    <w:rsid w:val="00DE1165"/>
    <w:rsid w:val="00DE187D"/>
    <w:rsid w:val="00DE2255"/>
    <w:rsid w:val="00DE2522"/>
    <w:rsid w:val="00DE2AA2"/>
    <w:rsid w:val="00DE3BA3"/>
    <w:rsid w:val="00DE3CF6"/>
    <w:rsid w:val="00DE3F51"/>
    <w:rsid w:val="00DE508E"/>
    <w:rsid w:val="00DE560B"/>
    <w:rsid w:val="00DE573D"/>
    <w:rsid w:val="00DE5D8B"/>
    <w:rsid w:val="00DE6098"/>
    <w:rsid w:val="00DE7262"/>
    <w:rsid w:val="00DE7397"/>
    <w:rsid w:val="00DE7895"/>
    <w:rsid w:val="00DE7BFB"/>
    <w:rsid w:val="00DE7C8B"/>
    <w:rsid w:val="00DE7E6B"/>
    <w:rsid w:val="00DF07C9"/>
    <w:rsid w:val="00DF0BA8"/>
    <w:rsid w:val="00DF119D"/>
    <w:rsid w:val="00DF14EA"/>
    <w:rsid w:val="00DF153E"/>
    <w:rsid w:val="00DF15F0"/>
    <w:rsid w:val="00DF1891"/>
    <w:rsid w:val="00DF2694"/>
    <w:rsid w:val="00DF2E0E"/>
    <w:rsid w:val="00DF2FD2"/>
    <w:rsid w:val="00DF331C"/>
    <w:rsid w:val="00DF4D1D"/>
    <w:rsid w:val="00DF5578"/>
    <w:rsid w:val="00DF576C"/>
    <w:rsid w:val="00DF5C10"/>
    <w:rsid w:val="00DF5CC2"/>
    <w:rsid w:val="00DF6290"/>
    <w:rsid w:val="00DF6358"/>
    <w:rsid w:val="00DF640A"/>
    <w:rsid w:val="00DF689E"/>
    <w:rsid w:val="00DF6E0A"/>
    <w:rsid w:val="00DF6EC4"/>
    <w:rsid w:val="00DF7474"/>
    <w:rsid w:val="00DF75A6"/>
    <w:rsid w:val="00DF79AD"/>
    <w:rsid w:val="00DF7F14"/>
    <w:rsid w:val="00E00105"/>
    <w:rsid w:val="00E003B0"/>
    <w:rsid w:val="00E00FA4"/>
    <w:rsid w:val="00E01CE3"/>
    <w:rsid w:val="00E021A7"/>
    <w:rsid w:val="00E02B1E"/>
    <w:rsid w:val="00E02BBB"/>
    <w:rsid w:val="00E0368E"/>
    <w:rsid w:val="00E038F0"/>
    <w:rsid w:val="00E03F1E"/>
    <w:rsid w:val="00E0455B"/>
    <w:rsid w:val="00E04F71"/>
    <w:rsid w:val="00E06424"/>
    <w:rsid w:val="00E067D0"/>
    <w:rsid w:val="00E06B5C"/>
    <w:rsid w:val="00E0728A"/>
    <w:rsid w:val="00E0736E"/>
    <w:rsid w:val="00E078F3"/>
    <w:rsid w:val="00E07E7B"/>
    <w:rsid w:val="00E10739"/>
    <w:rsid w:val="00E10C43"/>
    <w:rsid w:val="00E11029"/>
    <w:rsid w:val="00E1104C"/>
    <w:rsid w:val="00E113E5"/>
    <w:rsid w:val="00E118BF"/>
    <w:rsid w:val="00E12124"/>
    <w:rsid w:val="00E1239C"/>
    <w:rsid w:val="00E12444"/>
    <w:rsid w:val="00E12BF0"/>
    <w:rsid w:val="00E130D8"/>
    <w:rsid w:val="00E132B3"/>
    <w:rsid w:val="00E13312"/>
    <w:rsid w:val="00E134FB"/>
    <w:rsid w:val="00E13FD9"/>
    <w:rsid w:val="00E14332"/>
    <w:rsid w:val="00E14F19"/>
    <w:rsid w:val="00E15385"/>
    <w:rsid w:val="00E1540C"/>
    <w:rsid w:val="00E156D8"/>
    <w:rsid w:val="00E15A19"/>
    <w:rsid w:val="00E15EE0"/>
    <w:rsid w:val="00E1600E"/>
    <w:rsid w:val="00E1648B"/>
    <w:rsid w:val="00E16C43"/>
    <w:rsid w:val="00E17C9D"/>
    <w:rsid w:val="00E20318"/>
    <w:rsid w:val="00E20D62"/>
    <w:rsid w:val="00E20DC9"/>
    <w:rsid w:val="00E214AC"/>
    <w:rsid w:val="00E214FE"/>
    <w:rsid w:val="00E21633"/>
    <w:rsid w:val="00E21B40"/>
    <w:rsid w:val="00E22CA0"/>
    <w:rsid w:val="00E23557"/>
    <w:rsid w:val="00E237BF"/>
    <w:rsid w:val="00E23AEB"/>
    <w:rsid w:val="00E24584"/>
    <w:rsid w:val="00E246BC"/>
    <w:rsid w:val="00E24878"/>
    <w:rsid w:val="00E24E0A"/>
    <w:rsid w:val="00E25204"/>
    <w:rsid w:val="00E25511"/>
    <w:rsid w:val="00E257E0"/>
    <w:rsid w:val="00E25B0D"/>
    <w:rsid w:val="00E25E0C"/>
    <w:rsid w:val="00E263A4"/>
    <w:rsid w:val="00E263B1"/>
    <w:rsid w:val="00E2649D"/>
    <w:rsid w:val="00E26702"/>
    <w:rsid w:val="00E26ADE"/>
    <w:rsid w:val="00E26BC3"/>
    <w:rsid w:val="00E26FAF"/>
    <w:rsid w:val="00E270DF"/>
    <w:rsid w:val="00E2785C"/>
    <w:rsid w:val="00E27C3C"/>
    <w:rsid w:val="00E27D01"/>
    <w:rsid w:val="00E27F39"/>
    <w:rsid w:val="00E30314"/>
    <w:rsid w:val="00E306CE"/>
    <w:rsid w:val="00E30F75"/>
    <w:rsid w:val="00E313DC"/>
    <w:rsid w:val="00E31E90"/>
    <w:rsid w:val="00E32031"/>
    <w:rsid w:val="00E32747"/>
    <w:rsid w:val="00E328FA"/>
    <w:rsid w:val="00E32D80"/>
    <w:rsid w:val="00E332F1"/>
    <w:rsid w:val="00E3499E"/>
    <w:rsid w:val="00E352C6"/>
    <w:rsid w:val="00E35457"/>
    <w:rsid w:val="00E355B5"/>
    <w:rsid w:val="00E360B0"/>
    <w:rsid w:val="00E36667"/>
    <w:rsid w:val="00E36992"/>
    <w:rsid w:val="00E3699A"/>
    <w:rsid w:val="00E37117"/>
    <w:rsid w:val="00E37CB2"/>
    <w:rsid w:val="00E37F7E"/>
    <w:rsid w:val="00E41CB6"/>
    <w:rsid w:val="00E42620"/>
    <w:rsid w:val="00E428FC"/>
    <w:rsid w:val="00E43054"/>
    <w:rsid w:val="00E43A07"/>
    <w:rsid w:val="00E4415C"/>
    <w:rsid w:val="00E44B62"/>
    <w:rsid w:val="00E44D68"/>
    <w:rsid w:val="00E45302"/>
    <w:rsid w:val="00E47020"/>
    <w:rsid w:val="00E47A01"/>
    <w:rsid w:val="00E47C27"/>
    <w:rsid w:val="00E47D9F"/>
    <w:rsid w:val="00E47FE6"/>
    <w:rsid w:val="00E50549"/>
    <w:rsid w:val="00E50739"/>
    <w:rsid w:val="00E50F8D"/>
    <w:rsid w:val="00E517F0"/>
    <w:rsid w:val="00E51CBB"/>
    <w:rsid w:val="00E51D27"/>
    <w:rsid w:val="00E51DE1"/>
    <w:rsid w:val="00E52418"/>
    <w:rsid w:val="00E52455"/>
    <w:rsid w:val="00E52A17"/>
    <w:rsid w:val="00E52C63"/>
    <w:rsid w:val="00E5322E"/>
    <w:rsid w:val="00E5358A"/>
    <w:rsid w:val="00E538E4"/>
    <w:rsid w:val="00E53C9B"/>
    <w:rsid w:val="00E53FD2"/>
    <w:rsid w:val="00E541DF"/>
    <w:rsid w:val="00E54933"/>
    <w:rsid w:val="00E54F99"/>
    <w:rsid w:val="00E555C9"/>
    <w:rsid w:val="00E55E38"/>
    <w:rsid w:val="00E55EBC"/>
    <w:rsid w:val="00E56058"/>
    <w:rsid w:val="00E568EA"/>
    <w:rsid w:val="00E572DB"/>
    <w:rsid w:val="00E57796"/>
    <w:rsid w:val="00E57954"/>
    <w:rsid w:val="00E57D38"/>
    <w:rsid w:val="00E61B54"/>
    <w:rsid w:val="00E61D9B"/>
    <w:rsid w:val="00E62145"/>
    <w:rsid w:val="00E62221"/>
    <w:rsid w:val="00E6286F"/>
    <w:rsid w:val="00E62AD0"/>
    <w:rsid w:val="00E62E5C"/>
    <w:rsid w:val="00E630DD"/>
    <w:rsid w:val="00E63977"/>
    <w:rsid w:val="00E6478D"/>
    <w:rsid w:val="00E648FA"/>
    <w:rsid w:val="00E6503D"/>
    <w:rsid w:val="00E65248"/>
    <w:rsid w:val="00E6574E"/>
    <w:rsid w:val="00E657AE"/>
    <w:rsid w:val="00E65C96"/>
    <w:rsid w:val="00E65D40"/>
    <w:rsid w:val="00E65DF4"/>
    <w:rsid w:val="00E663D5"/>
    <w:rsid w:val="00E66E48"/>
    <w:rsid w:val="00E6768B"/>
    <w:rsid w:val="00E679FF"/>
    <w:rsid w:val="00E67D55"/>
    <w:rsid w:val="00E67D66"/>
    <w:rsid w:val="00E67E3E"/>
    <w:rsid w:val="00E705BE"/>
    <w:rsid w:val="00E709ED"/>
    <w:rsid w:val="00E71C1F"/>
    <w:rsid w:val="00E71C2C"/>
    <w:rsid w:val="00E720E5"/>
    <w:rsid w:val="00E724CE"/>
    <w:rsid w:val="00E73086"/>
    <w:rsid w:val="00E738E7"/>
    <w:rsid w:val="00E744B5"/>
    <w:rsid w:val="00E7497B"/>
    <w:rsid w:val="00E74B95"/>
    <w:rsid w:val="00E763B2"/>
    <w:rsid w:val="00E76CCE"/>
    <w:rsid w:val="00E76E35"/>
    <w:rsid w:val="00E76E99"/>
    <w:rsid w:val="00E77004"/>
    <w:rsid w:val="00E77383"/>
    <w:rsid w:val="00E77633"/>
    <w:rsid w:val="00E77C8F"/>
    <w:rsid w:val="00E77EEA"/>
    <w:rsid w:val="00E80BBD"/>
    <w:rsid w:val="00E81DDE"/>
    <w:rsid w:val="00E82EF7"/>
    <w:rsid w:val="00E834D6"/>
    <w:rsid w:val="00E83737"/>
    <w:rsid w:val="00E837DB"/>
    <w:rsid w:val="00E8385F"/>
    <w:rsid w:val="00E84A88"/>
    <w:rsid w:val="00E84C61"/>
    <w:rsid w:val="00E84D3E"/>
    <w:rsid w:val="00E8506B"/>
    <w:rsid w:val="00E85671"/>
    <w:rsid w:val="00E85BED"/>
    <w:rsid w:val="00E85C2E"/>
    <w:rsid w:val="00E8655A"/>
    <w:rsid w:val="00E86D3A"/>
    <w:rsid w:val="00E86F78"/>
    <w:rsid w:val="00E8713E"/>
    <w:rsid w:val="00E8761F"/>
    <w:rsid w:val="00E87AD3"/>
    <w:rsid w:val="00E90553"/>
    <w:rsid w:val="00E90A00"/>
    <w:rsid w:val="00E91542"/>
    <w:rsid w:val="00E91BCD"/>
    <w:rsid w:val="00E91D48"/>
    <w:rsid w:val="00E92485"/>
    <w:rsid w:val="00E92BD3"/>
    <w:rsid w:val="00E92C6B"/>
    <w:rsid w:val="00E9367B"/>
    <w:rsid w:val="00E93BC9"/>
    <w:rsid w:val="00E93C37"/>
    <w:rsid w:val="00E94196"/>
    <w:rsid w:val="00E9444B"/>
    <w:rsid w:val="00E94B1B"/>
    <w:rsid w:val="00E94B59"/>
    <w:rsid w:val="00E94C7C"/>
    <w:rsid w:val="00E95451"/>
    <w:rsid w:val="00E956FA"/>
    <w:rsid w:val="00E95A8C"/>
    <w:rsid w:val="00E95C62"/>
    <w:rsid w:val="00E95E76"/>
    <w:rsid w:val="00E95F2E"/>
    <w:rsid w:val="00E9641E"/>
    <w:rsid w:val="00E966B5"/>
    <w:rsid w:val="00E969B0"/>
    <w:rsid w:val="00E96A9D"/>
    <w:rsid w:val="00E96BCA"/>
    <w:rsid w:val="00E96D25"/>
    <w:rsid w:val="00E96D81"/>
    <w:rsid w:val="00E96FD7"/>
    <w:rsid w:val="00E9726B"/>
    <w:rsid w:val="00E9755E"/>
    <w:rsid w:val="00E97EB3"/>
    <w:rsid w:val="00EA051A"/>
    <w:rsid w:val="00EA085E"/>
    <w:rsid w:val="00EA0BD6"/>
    <w:rsid w:val="00EA0E3B"/>
    <w:rsid w:val="00EA170C"/>
    <w:rsid w:val="00EA1DB1"/>
    <w:rsid w:val="00EA3765"/>
    <w:rsid w:val="00EA376C"/>
    <w:rsid w:val="00EA3C36"/>
    <w:rsid w:val="00EA3F0D"/>
    <w:rsid w:val="00EA4097"/>
    <w:rsid w:val="00EA4443"/>
    <w:rsid w:val="00EA4586"/>
    <w:rsid w:val="00EA4B5A"/>
    <w:rsid w:val="00EA4F9D"/>
    <w:rsid w:val="00EA55F0"/>
    <w:rsid w:val="00EA59D8"/>
    <w:rsid w:val="00EA5EF5"/>
    <w:rsid w:val="00EA664B"/>
    <w:rsid w:val="00EA6936"/>
    <w:rsid w:val="00EA6F61"/>
    <w:rsid w:val="00EB01E6"/>
    <w:rsid w:val="00EB0755"/>
    <w:rsid w:val="00EB0FE5"/>
    <w:rsid w:val="00EB12E0"/>
    <w:rsid w:val="00EB1C73"/>
    <w:rsid w:val="00EB21D6"/>
    <w:rsid w:val="00EB2312"/>
    <w:rsid w:val="00EB2410"/>
    <w:rsid w:val="00EB2782"/>
    <w:rsid w:val="00EB2BBA"/>
    <w:rsid w:val="00EB3828"/>
    <w:rsid w:val="00EB3D7F"/>
    <w:rsid w:val="00EB3ED5"/>
    <w:rsid w:val="00EB43F3"/>
    <w:rsid w:val="00EB4C4A"/>
    <w:rsid w:val="00EB4D91"/>
    <w:rsid w:val="00EB4E36"/>
    <w:rsid w:val="00EB4F22"/>
    <w:rsid w:val="00EB5722"/>
    <w:rsid w:val="00EB5F8B"/>
    <w:rsid w:val="00EB6F4B"/>
    <w:rsid w:val="00EB7401"/>
    <w:rsid w:val="00EB7C92"/>
    <w:rsid w:val="00EC092F"/>
    <w:rsid w:val="00EC09A8"/>
    <w:rsid w:val="00EC0ACE"/>
    <w:rsid w:val="00EC1215"/>
    <w:rsid w:val="00EC1507"/>
    <w:rsid w:val="00EC1784"/>
    <w:rsid w:val="00EC209A"/>
    <w:rsid w:val="00EC2492"/>
    <w:rsid w:val="00EC2F7D"/>
    <w:rsid w:val="00EC372A"/>
    <w:rsid w:val="00EC4579"/>
    <w:rsid w:val="00EC4C79"/>
    <w:rsid w:val="00EC4E05"/>
    <w:rsid w:val="00EC507E"/>
    <w:rsid w:val="00EC54C2"/>
    <w:rsid w:val="00EC5BD6"/>
    <w:rsid w:val="00EC5C4F"/>
    <w:rsid w:val="00EC5C96"/>
    <w:rsid w:val="00EC5F07"/>
    <w:rsid w:val="00EC667D"/>
    <w:rsid w:val="00EC6901"/>
    <w:rsid w:val="00EC7F82"/>
    <w:rsid w:val="00EC7F8C"/>
    <w:rsid w:val="00ED0DEA"/>
    <w:rsid w:val="00ED1041"/>
    <w:rsid w:val="00ED1273"/>
    <w:rsid w:val="00ED16C9"/>
    <w:rsid w:val="00ED2315"/>
    <w:rsid w:val="00ED440B"/>
    <w:rsid w:val="00ED4BA9"/>
    <w:rsid w:val="00ED56B4"/>
    <w:rsid w:val="00ED600C"/>
    <w:rsid w:val="00ED6461"/>
    <w:rsid w:val="00ED6747"/>
    <w:rsid w:val="00ED69E2"/>
    <w:rsid w:val="00ED6B4E"/>
    <w:rsid w:val="00ED6EF2"/>
    <w:rsid w:val="00ED70C7"/>
    <w:rsid w:val="00ED737C"/>
    <w:rsid w:val="00ED7C63"/>
    <w:rsid w:val="00ED7F8B"/>
    <w:rsid w:val="00EE0198"/>
    <w:rsid w:val="00EE0C68"/>
    <w:rsid w:val="00EE0F35"/>
    <w:rsid w:val="00EE113E"/>
    <w:rsid w:val="00EE12E2"/>
    <w:rsid w:val="00EE148B"/>
    <w:rsid w:val="00EE1C68"/>
    <w:rsid w:val="00EE2035"/>
    <w:rsid w:val="00EE2435"/>
    <w:rsid w:val="00EE2D82"/>
    <w:rsid w:val="00EE34D9"/>
    <w:rsid w:val="00EE3A0B"/>
    <w:rsid w:val="00EE5366"/>
    <w:rsid w:val="00EE574F"/>
    <w:rsid w:val="00EE5B07"/>
    <w:rsid w:val="00EE5F5A"/>
    <w:rsid w:val="00EE5FC2"/>
    <w:rsid w:val="00EE71FF"/>
    <w:rsid w:val="00EE7602"/>
    <w:rsid w:val="00EE7A62"/>
    <w:rsid w:val="00EF070E"/>
    <w:rsid w:val="00EF150C"/>
    <w:rsid w:val="00EF1AC4"/>
    <w:rsid w:val="00EF218A"/>
    <w:rsid w:val="00EF2C9E"/>
    <w:rsid w:val="00EF2ED3"/>
    <w:rsid w:val="00EF30B9"/>
    <w:rsid w:val="00EF33C9"/>
    <w:rsid w:val="00EF36FE"/>
    <w:rsid w:val="00EF3EE3"/>
    <w:rsid w:val="00EF400E"/>
    <w:rsid w:val="00EF425D"/>
    <w:rsid w:val="00EF4E9E"/>
    <w:rsid w:val="00EF5A4A"/>
    <w:rsid w:val="00EF5C36"/>
    <w:rsid w:val="00EF5F07"/>
    <w:rsid w:val="00EF623F"/>
    <w:rsid w:val="00EF77A1"/>
    <w:rsid w:val="00EF7A6C"/>
    <w:rsid w:val="00EF7A77"/>
    <w:rsid w:val="00EF7FBC"/>
    <w:rsid w:val="00F0010B"/>
    <w:rsid w:val="00F0049C"/>
    <w:rsid w:val="00F00870"/>
    <w:rsid w:val="00F008FA"/>
    <w:rsid w:val="00F00A7A"/>
    <w:rsid w:val="00F01041"/>
    <w:rsid w:val="00F011D1"/>
    <w:rsid w:val="00F013DD"/>
    <w:rsid w:val="00F01562"/>
    <w:rsid w:val="00F018BB"/>
    <w:rsid w:val="00F01CE9"/>
    <w:rsid w:val="00F03051"/>
    <w:rsid w:val="00F040A4"/>
    <w:rsid w:val="00F0413C"/>
    <w:rsid w:val="00F0418B"/>
    <w:rsid w:val="00F043C9"/>
    <w:rsid w:val="00F0474A"/>
    <w:rsid w:val="00F0480D"/>
    <w:rsid w:val="00F04BF9"/>
    <w:rsid w:val="00F053E3"/>
    <w:rsid w:val="00F05532"/>
    <w:rsid w:val="00F05703"/>
    <w:rsid w:val="00F05955"/>
    <w:rsid w:val="00F05CC7"/>
    <w:rsid w:val="00F07683"/>
    <w:rsid w:val="00F10368"/>
    <w:rsid w:val="00F104C5"/>
    <w:rsid w:val="00F106EA"/>
    <w:rsid w:val="00F10F97"/>
    <w:rsid w:val="00F11282"/>
    <w:rsid w:val="00F117E1"/>
    <w:rsid w:val="00F11DC3"/>
    <w:rsid w:val="00F11FB0"/>
    <w:rsid w:val="00F125A7"/>
    <w:rsid w:val="00F1264E"/>
    <w:rsid w:val="00F12B05"/>
    <w:rsid w:val="00F12DDD"/>
    <w:rsid w:val="00F12E69"/>
    <w:rsid w:val="00F1345D"/>
    <w:rsid w:val="00F134EF"/>
    <w:rsid w:val="00F1390D"/>
    <w:rsid w:val="00F14767"/>
    <w:rsid w:val="00F14E63"/>
    <w:rsid w:val="00F15010"/>
    <w:rsid w:val="00F150E1"/>
    <w:rsid w:val="00F150F3"/>
    <w:rsid w:val="00F15123"/>
    <w:rsid w:val="00F15C0C"/>
    <w:rsid w:val="00F16103"/>
    <w:rsid w:val="00F161F9"/>
    <w:rsid w:val="00F163D7"/>
    <w:rsid w:val="00F16475"/>
    <w:rsid w:val="00F17D25"/>
    <w:rsid w:val="00F20257"/>
    <w:rsid w:val="00F20267"/>
    <w:rsid w:val="00F2040B"/>
    <w:rsid w:val="00F205C5"/>
    <w:rsid w:val="00F20752"/>
    <w:rsid w:val="00F207E1"/>
    <w:rsid w:val="00F20D5A"/>
    <w:rsid w:val="00F20E12"/>
    <w:rsid w:val="00F21E64"/>
    <w:rsid w:val="00F23443"/>
    <w:rsid w:val="00F23614"/>
    <w:rsid w:val="00F238DF"/>
    <w:rsid w:val="00F23C42"/>
    <w:rsid w:val="00F23F86"/>
    <w:rsid w:val="00F241A5"/>
    <w:rsid w:val="00F24393"/>
    <w:rsid w:val="00F24979"/>
    <w:rsid w:val="00F24D73"/>
    <w:rsid w:val="00F256D2"/>
    <w:rsid w:val="00F25704"/>
    <w:rsid w:val="00F26059"/>
    <w:rsid w:val="00F2703F"/>
    <w:rsid w:val="00F27742"/>
    <w:rsid w:val="00F27DFE"/>
    <w:rsid w:val="00F27E93"/>
    <w:rsid w:val="00F27EDD"/>
    <w:rsid w:val="00F30091"/>
    <w:rsid w:val="00F302AC"/>
    <w:rsid w:val="00F305CF"/>
    <w:rsid w:val="00F30853"/>
    <w:rsid w:val="00F30A2D"/>
    <w:rsid w:val="00F30F80"/>
    <w:rsid w:val="00F31100"/>
    <w:rsid w:val="00F31553"/>
    <w:rsid w:val="00F31F7A"/>
    <w:rsid w:val="00F3258F"/>
    <w:rsid w:val="00F329D4"/>
    <w:rsid w:val="00F32F61"/>
    <w:rsid w:val="00F332F9"/>
    <w:rsid w:val="00F3366E"/>
    <w:rsid w:val="00F337C0"/>
    <w:rsid w:val="00F33E92"/>
    <w:rsid w:val="00F34053"/>
    <w:rsid w:val="00F352F3"/>
    <w:rsid w:val="00F354C6"/>
    <w:rsid w:val="00F357D1"/>
    <w:rsid w:val="00F3631B"/>
    <w:rsid w:val="00F36BB4"/>
    <w:rsid w:val="00F371F2"/>
    <w:rsid w:val="00F37724"/>
    <w:rsid w:val="00F37BD5"/>
    <w:rsid w:val="00F40281"/>
    <w:rsid w:val="00F41D8F"/>
    <w:rsid w:val="00F41FDB"/>
    <w:rsid w:val="00F421A6"/>
    <w:rsid w:val="00F421F9"/>
    <w:rsid w:val="00F425AF"/>
    <w:rsid w:val="00F428AF"/>
    <w:rsid w:val="00F42939"/>
    <w:rsid w:val="00F432EF"/>
    <w:rsid w:val="00F436DF"/>
    <w:rsid w:val="00F43AF5"/>
    <w:rsid w:val="00F43CCF"/>
    <w:rsid w:val="00F43DD8"/>
    <w:rsid w:val="00F43E60"/>
    <w:rsid w:val="00F4438D"/>
    <w:rsid w:val="00F44B99"/>
    <w:rsid w:val="00F45DDB"/>
    <w:rsid w:val="00F4679D"/>
    <w:rsid w:val="00F47214"/>
    <w:rsid w:val="00F5027E"/>
    <w:rsid w:val="00F504B6"/>
    <w:rsid w:val="00F5076A"/>
    <w:rsid w:val="00F50818"/>
    <w:rsid w:val="00F50D11"/>
    <w:rsid w:val="00F50FC0"/>
    <w:rsid w:val="00F51252"/>
    <w:rsid w:val="00F514B4"/>
    <w:rsid w:val="00F5152B"/>
    <w:rsid w:val="00F518DE"/>
    <w:rsid w:val="00F520DF"/>
    <w:rsid w:val="00F5251E"/>
    <w:rsid w:val="00F52671"/>
    <w:rsid w:val="00F52B6B"/>
    <w:rsid w:val="00F5342F"/>
    <w:rsid w:val="00F53C0B"/>
    <w:rsid w:val="00F53C89"/>
    <w:rsid w:val="00F53FEF"/>
    <w:rsid w:val="00F54ED6"/>
    <w:rsid w:val="00F55080"/>
    <w:rsid w:val="00F55211"/>
    <w:rsid w:val="00F55A9F"/>
    <w:rsid w:val="00F567D4"/>
    <w:rsid w:val="00F56928"/>
    <w:rsid w:val="00F577CB"/>
    <w:rsid w:val="00F57AAA"/>
    <w:rsid w:val="00F60418"/>
    <w:rsid w:val="00F60D0E"/>
    <w:rsid w:val="00F614A2"/>
    <w:rsid w:val="00F61852"/>
    <w:rsid w:val="00F61AB1"/>
    <w:rsid w:val="00F61B56"/>
    <w:rsid w:val="00F61F0E"/>
    <w:rsid w:val="00F632D1"/>
    <w:rsid w:val="00F632D5"/>
    <w:rsid w:val="00F634C4"/>
    <w:rsid w:val="00F639E5"/>
    <w:rsid w:val="00F63A29"/>
    <w:rsid w:val="00F64DFC"/>
    <w:rsid w:val="00F65CFA"/>
    <w:rsid w:val="00F661EA"/>
    <w:rsid w:val="00F666F4"/>
    <w:rsid w:val="00F66AC6"/>
    <w:rsid w:val="00F66C1C"/>
    <w:rsid w:val="00F67913"/>
    <w:rsid w:val="00F7014B"/>
    <w:rsid w:val="00F7238B"/>
    <w:rsid w:val="00F7276F"/>
    <w:rsid w:val="00F72AB8"/>
    <w:rsid w:val="00F731C6"/>
    <w:rsid w:val="00F737B3"/>
    <w:rsid w:val="00F737B6"/>
    <w:rsid w:val="00F73B83"/>
    <w:rsid w:val="00F747A8"/>
    <w:rsid w:val="00F74D40"/>
    <w:rsid w:val="00F7594F"/>
    <w:rsid w:val="00F75A74"/>
    <w:rsid w:val="00F762D1"/>
    <w:rsid w:val="00F77A7B"/>
    <w:rsid w:val="00F80134"/>
    <w:rsid w:val="00F80351"/>
    <w:rsid w:val="00F81426"/>
    <w:rsid w:val="00F81D4E"/>
    <w:rsid w:val="00F830C4"/>
    <w:rsid w:val="00F83512"/>
    <w:rsid w:val="00F83B79"/>
    <w:rsid w:val="00F8469D"/>
    <w:rsid w:val="00F84A5E"/>
    <w:rsid w:val="00F8509A"/>
    <w:rsid w:val="00F8578C"/>
    <w:rsid w:val="00F85B2C"/>
    <w:rsid w:val="00F85DFB"/>
    <w:rsid w:val="00F86188"/>
    <w:rsid w:val="00F8633E"/>
    <w:rsid w:val="00F86E41"/>
    <w:rsid w:val="00F87849"/>
    <w:rsid w:val="00F87B24"/>
    <w:rsid w:val="00F90459"/>
    <w:rsid w:val="00F90D48"/>
    <w:rsid w:val="00F9148C"/>
    <w:rsid w:val="00F91B60"/>
    <w:rsid w:val="00F92D78"/>
    <w:rsid w:val="00F935AD"/>
    <w:rsid w:val="00F93D82"/>
    <w:rsid w:val="00F9474B"/>
    <w:rsid w:val="00F951EC"/>
    <w:rsid w:val="00F95E8A"/>
    <w:rsid w:val="00F95EAB"/>
    <w:rsid w:val="00F974BD"/>
    <w:rsid w:val="00F977EC"/>
    <w:rsid w:val="00F97D34"/>
    <w:rsid w:val="00FA01D6"/>
    <w:rsid w:val="00FA03E6"/>
    <w:rsid w:val="00FA0E45"/>
    <w:rsid w:val="00FA115C"/>
    <w:rsid w:val="00FA131B"/>
    <w:rsid w:val="00FA1787"/>
    <w:rsid w:val="00FA1CD8"/>
    <w:rsid w:val="00FA2281"/>
    <w:rsid w:val="00FA2B6F"/>
    <w:rsid w:val="00FA2DCA"/>
    <w:rsid w:val="00FA3445"/>
    <w:rsid w:val="00FA39ED"/>
    <w:rsid w:val="00FA40D2"/>
    <w:rsid w:val="00FA42CF"/>
    <w:rsid w:val="00FA49D8"/>
    <w:rsid w:val="00FA5205"/>
    <w:rsid w:val="00FA554A"/>
    <w:rsid w:val="00FA5F5F"/>
    <w:rsid w:val="00FA70C5"/>
    <w:rsid w:val="00FA7695"/>
    <w:rsid w:val="00FA76D6"/>
    <w:rsid w:val="00FB0A9E"/>
    <w:rsid w:val="00FB0AF6"/>
    <w:rsid w:val="00FB0BBB"/>
    <w:rsid w:val="00FB12A8"/>
    <w:rsid w:val="00FB16C7"/>
    <w:rsid w:val="00FB183E"/>
    <w:rsid w:val="00FB1EA5"/>
    <w:rsid w:val="00FB2074"/>
    <w:rsid w:val="00FB2C10"/>
    <w:rsid w:val="00FB2E14"/>
    <w:rsid w:val="00FB33B5"/>
    <w:rsid w:val="00FB4606"/>
    <w:rsid w:val="00FB4711"/>
    <w:rsid w:val="00FB5131"/>
    <w:rsid w:val="00FB55FE"/>
    <w:rsid w:val="00FB5656"/>
    <w:rsid w:val="00FB590D"/>
    <w:rsid w:val="00FB6059"/>
    <w:rsid w:val="00FB7366"/>
    <w:rsid w:val="00FB75FC"/>
    <w:rsid w:val="00FB798E"/>
    <w:rsid w:val="00FB7ADA"/>
    <w:rsid w:val="00FB7C49"/>
    <w:rsid w:val="00FC03C6"/>
    <w:rsid w:val="00FC04E8"/>
    <w:rsid w:val="00FC06E1"/>
    <w:rsid w:val="00FC0C20"/>
    <w:rsid w:val="00FC0D97"/>
    <w:rsid w:val="00FC0F63"/>
    <w:rsid w:val="00FC2AE9"/>
    <w:rsid w:val="00FC374C"/>
    <w:rsid w:val="00FC3909"/>
    <w:rsid w:val="00FC502D"/>
    <w:rsid w:val="00FC567B"/>
    <w:rsid w:val="00FC6116"/>
    <w:rsid w:val="00FC680E"/>
    <w:rsid w:val="00FC6882"/>
    <w:rsid w:val="00FC73EB"/>
    <w:rsid w:val="00FD006A"/>
    <w:rsid w:val="00FD02E1"/>
    <w:rsid w:val="00FD02F7"/>
    <w:rsid w:val="00FD0318"/>
    <w:rsid w:val="00FD0BA6"/>
    <w:rsid w:val="00FD0C39"/>
    <w:rsid w:val="00FD1319"/>
    <w:rsid w:val="00FD1499"/>
    <w:rsid w:val="00FD199C"/>
    <w:rsid w:val="00FD1A03"/>
    <w:rsid w:val="00FD21C8"/>
    <w:rsid w:val="00FD2EE2"/>
    <w:rsid w:val="00FD2F20"/>
    <w:rsid w:val="00FD33C6"/>
    <w:rsid w:val="00FD35B2"/>
    <w:rsid w:val="00FD3809"/>
    <w:rsid w:val="00FD4132"/>
    <w:rsid w:val="00FD4915"/>
    <w:rsid w:val="00FD4E71"/>
    <w:rsid w:val="00FD5079"/>
    <w:rsid w:val="00FD5824"/>
    <w:rsid w:val="00FD60F4"/>
    <w:rsid w:val="00FD615E"/>
    <w:rsid w:val="00FD7328"/>
    <w:rsid w:val="00FD7C0A"/>
    <w:rsid w:val="00FD7C86"/>
    <w:rsid w:val="00FE0245"/>
    <w:rsid w:val="00FE039A"/>
    <w:rsid w:val="00FE0652"/>
    <w:rsid w:val="00FE0A28"/>
    <w:rsid w:val="00FE1761"/>
    <w:rsid w:val="00FE1DC5"/>
    <w:rsid w:val="00FE21C7"/>
    <w:rsid w:val="00FE228A"/>
    <w:rsid w:val="00FE2564"/>
    <w:rsid w:val="00FE2BD1"/>
    <w:rsid w:val="00FE3B00"/>
    <w:rsid w:val="00FE3E4E"/>
    <w:rsid w:val="00FE41C6"/>
    <w:rsid w:val="00FE4A66"/>
    <w:rsid w:val="00FE4B2C"/>
    <w:rsid w:val="00FE54E5"/>
    <w:rsid w:val="00FE622D"/>
    <w:rsid w:val="00FE682A"/>
    <w:rsid w:val="00FE6B3A"/>
    <w:rsid w:val="00FE6B8F"/>
    <w:rsid w:val="00FE7216"/>
    <w:rsid w:val="00FE75A4"/>
    <w:rsid w:val="00FE76C1"/>
    <w:rsid w:val="00FE7753"/>
    <w:rsid w:val="00FE78A8"/>
    <w:rsid w:val="00FF0F90"/>
    <w:rsid w:val="00FF1F67"/>
    <w:rsid w:val="00FF2E55"/>
    <w:rsid w:val="00FF2E8C"/>
    <w:rsid w:val="00FF326B"/>
    <w:rsid w:val="00FF3838"/>
    <w:rsid w:val="00FF3FD6"/>
    <w:rsid w:val="00FF4111"/>
    <w:rsid w:val="00FF41DC"/>
    <w:rsid w:val="00FF42A8"/>
    <w:rsid w:val="00FF48A4"/>
    <w:rsid w:val="00FF4C9B"/>
    <w:rsid w:val="00FF4D53"/>
    <w:rsid w:val="00FF5134"/>
    <w:rsid w:val="00FF64F7"/>
    <w:rsid w:val="00FF6526"/>
    <w:rsid w:val="00FF672E"/>
    <w:rsid w:val="00FF69FE"/>
    <w:rsid w:val="00FF6E30"/>
    <w:rsid w:val="00FF758E"/>
    <w:rsid w:val="00FF7B29"/>
    <w:rsid w:val="00FF7D6D"/>
    <w:rsid w:val="00FF7F70"/>
    <w:rsid w:val="013020C1"/>
    <w:rsid w:val="0866531B"/>
    <w:rsid w:val="15FF5F6D"/>
    <w:rsid w:val="1C4401D9"/>
    <w:rsid w:val="2BB539B2"/>
    <w:rsid w:val="3F1352A4"/>
    <w:rsid w:val="4AA303FA"/>
    <w:rsid w:val="5E9C6DE5"/>
    <w:rsid w:val="6C566A6F"/>
    <w:rsid w:val="72DE30A5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3FC8B78D"/>
  <w15:docId w15:val="{C42023C6-6B16-4D9F-89F3-8ADC29FEB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paragraph" w:styleId="Heading1">
    <w:name w:val="heading 1"/>
    <w:basedOn w:val="Normal"/>
    <w:next w:val="Normal"/>
    <w:link w:val="10"/>
    <w:uiPriority w:val="9"/>
    <w:qFormat/>
    <w:rsid w:val="005F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6B6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F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a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a">
    <w:name w:val="页眉 字符"/>
    <w:basedOn w:val="DefaultParagraphFont"/>
    <w:link w:val="Header"/>
    <w:qFormat/>
    <w:rPr>
      <w:rFonts w:ascii="Calibri" w:hAnsi="Calibri" w:cs="宋体"/>
      <w:kern w:val="2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Calibri" w:hAnsi="Calibri" w:cs="宋体"/>
      <w:kern w:val="2"/>
      <w:sz w:val="18"/>
      <w:szCs w:val="18"/>
    </w:rPr>
  </w:style>
  <w:style w:type="character" w:customStyle="1" w:styleId="1">
    <w:name w:val="未处理的提及1"/>
    <w:basedOn w:val="DefaultParagraphFont"/>
    <w:uiPriority w:val="99"/>
    <w:qFormat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customStyle="1" w:styleId="2">
    <w:name w:val="未处理的提及2"/>
    <w:basedOn w:val="DefaultParagraphFont"/>
    <w:uiPriority w:val="99"/>
    <w:qFormat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52A24"/>
    <w:rPr>
      <w:rFonts w:ascii="Calibri" w:hAnsi="Calibri" w:cs="宋体"/>
      <w:kern w:val="2"/>
      <w:sz w:val="21"/>
      <w:szCs w:val="24"/>
    </w:rPr>
  </w:style>
  <w:style w:type="character" w:customStyle="1" w:styleId="20">
    <w:name w:val="标题 2 字符"/>
    <w:basedOn w:val="DefaultParagraphFont"/>
    <w:link w:val="Heading2"/>
    <w:uiPriority w:val="9"/>
    <w:rsid w:val="006B6A8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DefaultParagraphFont"/>
    <w:link w:val="Heading1"/>
    <w:uiPriority w:val="9"/>
    <w:rsid w:val="005F768A"/>
    <w:rPr>
      <w:rFonts w:ascii="Calibri" w:hAnsi="Calibri" w:cs="宋体"/>
      <w:b/>
      <w:bCs/>
      <w:kern w:val="44"/>
      <w:sz w:val="44"/>
      <w:szCs w:val="44"/>
    </w:rPr>
  </w:style>
  <w:style w:type="character" w:customStyle="1" w:styleId="3">
    <w:name w:val="标题 3 字符"/>
    <w:basedOn w:val="DefaultParagraphFont"/>
    <w:link w:val="Heading3"/>
    <w:uiPriority w:val="9"/>
    <w:rsid w:val="005F768A"/>
    <w:rPr>
      <w:rFonts w:ascii="Calibri" w:hAnsi="Calibri" w:cs="宋体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7E204B-B538-4C48-AD44-A4108210A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922</Pages>
  <Words>86047</Words>
  <Characters>490471</Characters>
  <Application>Microsoft Office Word</Application>
  <DocSecurity>0</DocSecurity>
  <Lines>4087</Lines>
  <Paragraphs>1150</Paragraphs>
  <ScaleCrop>false</ScaleCrop>
  <Company>Microsoft</Company>
  <LinksUpToDate>false</LinksUpToDate>
  <CharactersWithSpaces>575368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yuanling sun</cp:lastModifiedBy>
  <cp:revision>547</cp:revision>
  <dcterms:created xsi:type="dcterms:W3CDTF">2022-04-05T10:11:00Z</dcterms:created>
  <dcterms:modified xsi:type="dcterms:W3CDTF">2024-05-03T07:30:00Z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