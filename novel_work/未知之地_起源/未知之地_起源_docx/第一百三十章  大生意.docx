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8104FF" w:rsidRPr="00DF4D1D" w:rsidP="005F768A" w14:paraId="6B57F30C" w14:textId="7EEF8333">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第一百三十章 </w:t>
      </w:r>
      <w:r w:rsidRPr="00DF4D1D" w:rsidR="001C760D">
        <w:rPr>
          <w:rFonts w:ascii="微软雅黑" w:eastAsia="微软雅黑" w:hAnsi="微软雅黑" w:cs="微软雅黑"/>
          <w:sz w:val="22"/>
          <w:szCs w:val="22"/>
        </w:rPr>
        <w:t xml:space="preserve"> </w:t>
      </w:r>
      <w:r w:rsidRPr="00DF4D1D" w:rsidR="002134B0">
        <w:rPr>
          <w:rFonts w:ascii="微软雅黑" w:eastAsia="微软雅黑" w:hAnsi="微软雅黑" w:cs="微软雅黑" w:hint="eastAsia"/>
          <w:sz w:val="22"/>
          <w:szCs w:val="22"/>
        </w:rPr>
        <w:t>大生意</w:t>
      </w:r>
    </w:p>
    <w:p w:rsidR="008104FF" w:rsidRPr="00DF4D1D" w:rsidP="005F768A" w14:paraId="22EF27B4" w14:textId="650D4E3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自从爱丽开始面对普通的民用市场开始投放大量的高新技术之时收益就已经相当的大了，已经可以正常的满足员工的公子发放以及一部分的原材料购买了，但是这也仅仅</w:t>
      </w:r>
      <w:r w:rsidRPr="00DF4D1D" w:rsidR="00142DCE">
        <w:rPr>
          <w:rFonts w:ascii="微软雅黑" w:eastAsia="微软雅黑" w:hAnsi="微软雅黑" w:cs="微软雅黑" w:hint="eastAsia"/>
          <w:sz w:val="22"/>
          <w:szCs w:val="22"/>
        </w:rPr>
        <w:t>只是</w:t>
      </w:r>
      <w:r w:rsidRPr="00DF4D1D">
        <w:rPr>
          <w:rFonts w:ascii="微软雅黑" w:eastAsia="微软雅黑" w:hAnsi="微软雅黑" w:cs="微软雅黑" w:hint="eastAsia"/>
          <w:sz w:val="22"/>
          <w:szCs w:val="22"/>
        </w:rPr>
        <w:t>满足一部分的原材料需求，</w:t>
      </w:r>
      <w:r w:rsidRPr="00DF4D1D" w:rsidR="00142DCE">
        <w:rPr>
          <w:rFonts w:ascii="微软雅黑" w:eastAsia="微软雅黑" w:hAnsi="微软雅黑" w:cs="微软雅黑" w:hint="eastAsia"/>
          <w:sz w:val="22"/>
          <w:szCs w:val="22"/>
        </w:rPr>
        <w:t>对于一些稍微高端一些的材料想要买到就需要更多的钱，账户上的钱大多数都是花在那上面去了</w:t>
      </w:r>
      <w:r w:rsidRPr="00DF4D1D" w:rsidR="006262E8">
        <w:rPr>
          <w:rFonts w:ascii="微软雅黑" w:eastAsia="微软雅黑" w:hAnsi="微软雅黑" w:cs="微软雅黑" w:hint="eastAsia"/>
          <w:sz w:val="22"/>
          <w:szCs w:val="22"/>
        </w:rPr>
        <w:t>，</w:t>
      </w:r>
      <w:r w:rsidRPr="00DF4D1D" w:rsidR="00737656">
        <w:rPr>
          <w:rFonts w:ascii="微软雅黑" w:eastAsia="微软雅黑" w:hAnsi="微软雅黑" w:cs="微软雅黑" w:hint="eastAsia"/>
          <w:sz w:val="22"/>
          <w:szCs w:val="22"/>
        </w:rPr>
        <w:t>出现的成果也是相当的丰富。</w:t>
      </w:r>
    </w:p>
    <w:p w:rsidR="004B4120" w:rsidRPr="00DF4D1D" w:rsidP="005F768A" w14:paraId="0FCF8210" w14:textId="0BAA8CB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只不过这些成果基本上都是基于巨量的资源砸出来的，并且还是依赖于孙源玲所传授给这些研究员的一些十分前沿的知识</w:t>
      </w:r>
      <w:r w:rsidRPr="00DF4D1D" w:rsidR="00864E3D">
        <w:rPr>
          <w:rFonts w:ascii="微软雅黑" w:eastAsia="微软雅黑" w:hAnsi="微软雅黑" w:cs="微软雅黑" w:hint="eastAsia"/>
          <w:sz w:val="22"/>
          <w:szCs w:val="22"/>
        </w:rPr>
        <w:t>，甚至是许多还是存在于设想之中的知识都能够从孙源玲</w:t>
      </w:r>
      <w:r w:rsidRPr="00DF4D1D" w:rsidR="00864E3D">
        <w:rPr>
          <w:rFonts w:ascii="微软雅黑" w:eastAsia="微软雅黑" w:hAnsi="微软雅黑" w:cs="微软雅黑" w:hint="eastAsia"/>
          <w:sz w:val="22"/>
          <w:szCs w:val="22"/>
        </w:rPr>
        <w:t>哪儿学习</w:t>
      </w:r>
      <w:r w:rsidRPr="00DF4D1D" w:rsidR="00864E3D">
        <w:rPr>
          <w:rFonts w:ascii="微软雅黑" w:eastAsia="微软雅黑" w:hAnsi="微软雅黑" w:cs="微软雅黑" w:hint="eastAsia"/>
          <w:sz w:val="22"/>
          <w:szCs w:val="22"/>
        </w:rPr>
        <w:t>到，只不过孙源玲属实不适合当一个老师，</w:t>
      </w:r>
      <w:r w:rsidRPr="00DF4D1D" w:rsidR="002039E2">
        <w:rPr>
          <w:rFonts w:ascii="微软雅黑" w:eastAsia="微软雅黑" w:hAnsi="微软雅黑" w:cs="微软雅黑" w:hint="eastAsia"/>
          <w:sz w:val="22"/>
          <w:szCs w:val="22"/>
        </w:rPr>
        <w:t>如果不是这些整天呆在实验室的员工因为孙源玲的原因整体的实力都相当强悍，相应的记忆能力也是十分的可观，基本上只要孙源玲讲过了一次那些基础的知识点后都能够记住，不过记住是记住了，理解就是后面的事情了，如果害怕忘了可以自己想办法记录下来，然后自己再慢慢的理解，如果实在无法理解可以去找</w:t>
      </w:r>
      <w:r w:rsidRPr="00DF4D1D">
        <w:rPr>
          <w:rFonts w:ascii="微软雅黑" w:eastAsia="微软雅黑" w:hAnsi="微软雅黑" w:cs="微软雅黑" w:hint="eastAsia"/>
          <w:sz w:val="22"/>
          <w:szCs w:val="22"/>
        </w:rPr>
        <w:t>爱丽问，当然也可以找孙源玲问，毕竟是她教授知识的嘛，只不过</w:t>
      </w:r>
      <w:r w:rsidRPr="00DF4D1D" w:rsidR="00D61CB7">
        <w:rPr>
          <w:rFonts w:ascii="微软雅黑" w:eastAsia="微软雅黑" w:hAnsi="微软雅黑" w:cs="微软雅黑" w:hint="eastAsia"/>
          <w:sz w:val="22"/>
          <w:szCs w:val="22"/>
        </w:rPr>
        <w:t>能够找到孙源玲的时候并不多，能够见到的时候多数都是有事</w:t>
      </w:r>
      <w:r w:rsidRPr="00DF4D1D" w:rsidR="00D61CB7">
        <w:rPr>
          <w:rFonts w:ascii="微软雅黑" w:eastAsia="微软雅黑" w:hAnsi="微软雅黑" w:cs="微软雅黑" w:hint="eastAsia"/>
          <w:sz w:val="22"/>
          <w:szCs w:val="22"/>
        </w:rPr>
        <w:t>情安排给他们或者是暂时某一些东西展示一些新的小玩具，这些小玩具很多时候占据了他们绝大部分的兴趣</w:t>
      </w:r>
      <w:r w:rsidRPr="00DF4D1D" w:rsidR="00EB3ED5">
        <w:rPr>
          <w:rFonts w:ascii="微软雅黑" w:eastAsia="微软雅黑" w:hAnsi="微软雅黑" w:cs="微软雅黑" w:hint="eastAsia"/>
          <w:sz w:val="22"/>
          <w:szCs w:val="22"/>
        </w:rPr>
        <w:t>，因为这些小东西虽然很简单实现的功能也十分的简单，</w:t>
      </w:r>
      <w:r w:rsidRPr="00DF4D1D" w:rsidR="00610129">
        <w:rPr>
          <w:rFonts w:ascii="微软雅黑" w:eastAsia="微软雅黑" w:hAnsi="微软雅黑" w:cs="微软雅黑" w:hint="eastAsia"/>
          <w:sz w:val="22"/>
          <w:szCs w:val="22"/>
        </w:rPr>
        <w:t>但是就这个简单的功能想要做到却十分的困难。</w:t>
      </w:r>
    </w:p>
    <w:p w:rsidR="002134B0" w:rsidRPr="00DF4D1D" w:rsidP="005F768A" w14:paraId="3EE48E2A" w14:textId="7135A0B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展示完了之后就跑路，然后基本上找不到人在哪儿。在这个过程之中基本上是找不到</w:t>
      </w:r>
      <w:r w:rsidRPr="00DF4D1D" w:rsidR="0079660E">
        <w:rPr>
          <w:rFonts w:ascii="微软雅黑" w:eastAsia="微软雅黑" w:hAnsi="微软雅黑" w:cs="微软雅黑" w:hint="eastAsia"/>
          <w:sz w:val="22"/>
          <w:szCs w:val="22"/>
        </w:rPr>
        <w:t>机会去询问问题的。</w:t>
      </w:r>
    </w:p>
    <w:p w:rsidR="0079660E" w:rsidRPr="00DF4D1D" w:rsidP="005F768A" w14:paraId="24C2CDB1" w14:textId="4843F72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到了最后只能够去问爱丽解决问题</w:t>
      </w:r>
      <w:r w:rsidRPr="00DF4D1D" w:rsidR="00FE54E5">
        <w:rPr>
          <w:rFonts w:ascii="微软雅黑" w:eastAsia="微软雅黑" w:hAnsi="微软雅黑" w:cs="微软雅黑" w:hint="eastAsia"/>
          <w:sz w:val="22"/>
          <w:szCs w:val="22"/>
        </w:rPr>
        <w:t>，爱丽在很多时候都是在回答这些学生的问题，而不是在管理公司，管理公司这样的事情有更加适合管理的人来做，而不是她这个看起来就没有什么威严的小女孩来做。（从外表到实际年龄来讲都是小女孩）</w:t>
      </w:r>
    </w:p>
    <w:p w:rsidR="00E07E7B" w:rsidRPr="00DF4D1D" w:rsidP="005F768A" w14:paraId="2513124A" w14:textId="34E8B64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在被烦了</w:t>
      </w:r>
      <w:r w:rsidRPr="00DF4D1D">
        <w:rPr>
          <w:rFonts w:ascii="微软雅黑" w:eastAsia="微软雅黑" w:hAnsi="微软雅黑" w:cs="微软雅黑" w:hint="eastAsia"/>
          <w:sz w:val="22"/>
          <w:szCs w:val="22"/>
        </w:rPr>
        <w:t>一段时间之后终于暂时解脱了，而且有些问题爱丽自己也是不明白的，自己的确是能够直接调用量子计算机来辅助自己，但是</w:t>
      </w:r>
      <w:r w:rsidRPr="00DF4D1D" w:rsidR="00E57954">
        <w:rPr>
          <w:rFonts w:ascii="微软雅黑" w:eastAsia="微软雅黑" w:hAnsi="微软雅黑" w:cs="微软雅黑" w:hint="eastAsia"/>
          <w:sz w:val="22"/>
          <w:szCs w:val="22"/>
        </w:rPr>
        <w:t>这些知识在没有基础的情况下光是依靠现有的知识也是没办法推断出来的，而爱丽的创造能力并不强，甚至可以说相当的弱，只是让爱丽不再是一个单纯的程序，而是从程序变成一个拥有自己思想的生命。</w:t>
      </w:r>
    </w:p>
    <w:p w:rsidR="00E57954" w:rsidRPr="00DF4D1D" w:rsidP="005F768A" w14:paraId="23FF68D8" w14:textId="3935A00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在和爱丽讨论了一天，并且尽力的收集了想要推销的这些国家的详细资料包括各种十分隐秘的资料</w:t>
      </w:r>
      <w:r w:rsidRPr="00DF4D1D" w:rsidR="00C772E1">
        <w:rPr>
          <w:rFonts w:ascii="微软雅黑" w:eastAsia="微软雅黑" w:hAnsi="微软雅黑" w:cs="微软雅黑" w:hint="eastAsia"/>
          <w:sz w:val="22"/>
          <w:szCs w:val="22"/>
        </w:rPr>
        <w:t>，只有这样才能够抓住对方的软肋才能够或得一个更加</w:t>
      </w:r>
      <w:r w:rsidRPr="00DF4D1D" w:rsidR="00103021">
        <w:rPr>
          <w:rFonts w:ascii="微软雅黑" w:eastAsia="微软雅黑" w:hAnsi="微软雅黑" w:cs="微软雅黑" w:hint="eastAsia"/>
          <w:sz w:val="22"/>
          <w:szCs w:val="22"/>
        </w:rPr>
        <w:t>令人满意的价格。</w:t>
      </w:r>
    </w:p>
    <w:p w:rsidR="00103021" w:rsidRPr="00DF4D1D" w:rsidP="005F768A" w14:paraId="31BE9E67" w14:textId="56E5C69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而此时两人正站在公司的楼顶之上，在身边还有这一大堆奇奇怪怪的材料，很显然这些</w:t>
      </w:r>
      <w:r w:rsidRPr="00DF4D1D" w:rsidR="00A24196">
        <w:rPr>
          <w:rFonts w:ascii="微软雅黑" w:eastAsia="微软雅黑" w:hAnsi="微软雅黑" w:cs="微软雅黑" w:hint="eastAsia"/>
          <w:sz w:val="22"/>
          <w:szCs w:val="22"/>
        </w:rPr>
        <w:t>很多都是从秘境之中带出来的，而有一部分是孙源玲自己制造的。</w:t>
      </w:r>
    </w:p>
    <w:p w:rsidR="00E57954" w:rsidRPr="00DF4D1D" w:rsidP="005F768A" w14:paraId="5EA54311" w14:textId="529E136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A24196">
        <w:rPr>
          <w:rFonts w:ascii="微软雅黑" w:eastAsia="微软雅黑" w:hAnsi="微软雅黑" w:cs="微软雅黑" w:hint="eastAsia"/>
          <w:sz w:val="22"/>
          <w:szCs w:val="22"/>
        </w:rPr>
        <w:t>姐姐，真的要使用这些材料来制造核聚变发电机吗？</w:t>
      </w:r>
      <w:r w:rsidRPr="00DF4D1D">
        <w:rPr>
          <w:rFonts w:ascii="微软雅黑" w:eastAsia="微软雅黑" w:hAnsi="微软雅黑" w:cs="微软雅黑" w:hint="eastAsia"/>
          <w:sz w:val="22"/>
          <w:szCs w:val="22"/>
        </w:rPr>
        <w:t>”</w:t>
      </w:r>
    </w:p>
    <w:p w:rsidR="00A24196" w:rsidRPr="00DF4D1D" w:rsidP="005F768A" w14:paraId="155C4485" w14:textId="49EF6CF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现在理论已经全部都完成了验证，所有的理论都已经完成了验证，主要是看看在不同的宇宙规则对于实际效果的影响，现在看来的确是有一定的影响的，只是并不明显，带来的后果也仅仅只是能效比没有那么高而已，经过这段时间的调试Q值已经很高了，</w:t>
      </w:r>
      <w:r w:rsidRPr="00DF4D1D" w:rsidR="005F68EF">
        <w:rPr>
          <w:rFonts w:ascii="微软雅黑" w:eastAsia="微软雅黑" w:hAnsi="微软雅黑" w:cs="微软雅黑" w:hint="eastAsia"/>
          <w:sz w:val="22"/>
          <w:szCs w:val="22"/>
        </w:rPr>
        <w:t>作为下一个时代的开门钥匙现在是时候在全球发放了。</w:t>
      </w:r>
      <w:r w:rsidRPr="00DF4D1D">
        <w:rPr>
          <w:rFonts w:ascii="微软雅黑" w:eastAsia="微软雅黑" w:hAnsi="微软雅黑" w:cs="微软雅黑" w:hint="eastAsia"/>
          <w:sz w:val="22"/>
          <w:szCs w:val="22"/>
        </w:rPr>
        <w:t>”</w:t>
      </w:r>
    </w:p>
    <w:p w:rsidR="005F68EF" w:rsidRPr="00DF4D1D" w:rsidP="005F768A" w14:paraId="01340BF0" w14:textId="4D10DEB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“嗯，是感觉整个世界的科技进步太慢了吗？”</w:t>
      </w:r>
    </w:p>
    <w:p w:rsidR="005F68EF" w:rsidRPr="00DF4D1D" w:rsidP="005F768A" w14:paraId="1B3E109E" w14:textId="1A224F8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“的确挺慢的，主要是他们</w:t>
      </w:r>
      <w:r w:rsidRPr="00DF4D1D" w:rsidR="00193DD9">
        <w:rPr>
          <w:rFonts w:ascii="微软雅黑" w:eastAsia="微软雅黑" w:hAnsi="微软雅黑" w:cs="微软雅黑" w:hint="eastAsia"/>
          <w:sz w:val="22"/>
          <w:szCs w:val="22"/>
        </w:rPr>
        <w:t>的能力有限，在我的刺激之下才有了这样的进步速度要是按照平常的那种进度，再加上各种利益的纠缠，</w:t>
      </w:r>
      <w:r w:rsidRPr="00DF4D1D" w:rsidR="00BC0646">
        <w:rPr>
          <w:rFonts w:ascii="微软雅黑" w:eastAsia="微软雅黑" w:hAnsi="微软雅黑" w:cs="微软雅黑" w:hint="eastAsia"/>
          <w:sz w:val="22"/>
          <w:szCs w:val="22"/>
        </w:rPr>
        <w:t>以及各种各样的</w:t>
      </w:r>
      <w:r w:rsidRPr="00DF4D1D" w:rsidR="00BC0575">
        <w:rPr>
          <w:rFonts w:ascii="微软雅黑" w:eastAsia="微软雅黑" w:hAnsi="微软雅黑" w:cs="微软雅黑" w:hint="eastAsia"/>
          <w:sz w:val="22"/>
          <w:szCs w:val="22"/>
        </w:rPr>
        <w:t>明争暗斗</w:t>
      </w:r>
      <w:r w:rsidRPr="00DF4D1D" w:rsidR="003219B9">
        <w:rPr>
          <w:rFonts w:ascii="微软雅黑" w:eastAsia="微软雅黑" w:hAnsi="微软雅黑" w:cs="微软雅黑" w:hint="eastAsia"/>
          <w:sz w:val="22"/>
          <w:szCs w:val="22"/>
        </w:rPr>
        <w:t>，要是我处理这些个事情的话可是够心烦的。</w:t>
      </w:r>
      <w:r w:rsidRPr="00DF4D1D">
        <w:rPr>
          <w:rFonts w:ascii="微软雅黑" w:eastAsia="微软雅黑" w:hAnsi="微软雅黑" w:cs="微软雅黑" w:hint="eastAsia"/>
          <w:sz w:val="22"/>
          <w:szCs w:val="22"/>
        </w:rPr>
        <w:t>”</w:t>
      </w:r>
    </w:p>
    <w:p w:rsidR="003219B9" w:rsidRPr="00DF4D1D" w:rsidP="005F768A" w14:paraId="3151389F" w14:textId="574948C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“爱丽也觉得心烦吗？”</w:t>
      </w:r>
    </w:p>
    <w:p w:rsidR="00EA3F0D" w:rsidRPr="00DF4D1D" w:rsidP="005F768A" w14:paraId="7ADA3FF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“肯定会觉得心烦啦，虽然我可以让我的子程序来处理这些事情，但是烦心事肯定的，如果是以前反倒是可能并不会觉得烦心。</w:t>
      </w:r>
    </w:p>
    <w:p w:rsidR="003219B9" w:rsidRPr="00DF4D1D" w:rsidP="005F768A" w14:paraId="317AC0D5" w14:textId="203C26B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好了，姐姐我们快走吧</w:t>
      </w:r>
      <w:r w:rsidRPr="00DF4D1D" w:rsidR="00D348A2">
        <w:rPr>
          <w:rFonts w:ascii="微软雅黑" w:eastAsia="微软雅黑" w:hAnsi="微软雅黑" w:cs="微软雅黑" w:hint="eastAsia"/>
          <w:sz w:val="22"/>
          <w:szCs w:val="22"/>
        </w:rPr>
        <w:t>，别在这儿墨迹了我们快走吧</w:t>
      </w:r>
      <w:r w:rsidRPr="00DF4D1D" w:rsidR="008E0F1E">
        <w:rPr>
          <w:rFonts w:ascii="微软雅黑" w:eastAsia="微软雅黑" w:hAnsi="微软雅黑" w:cs="微软雅黑" w:hint="eastAsia"/>
          <w:sz w:val="22"/>
          <w:szCs w:val="22"/>
        </w:rPr>
        <w:t>，现在是下午，对面现在也已经快到早上了</w:t>
      </w:r>
      <w:r w:rsidRPr="00DF4D1D" w:rsidR="00DA59CB">
        <w:rPr>
          <w:rFonts w:ascii="微软雅黑" w:eastAsia="微软雅黑" w:hAnsi="微软雅黑" w:cs="微软雅黑" w:hint="eastAsia"/>
          <w:sz w:val="22"/>
          <w:szCs w:val="22"/>
        </w:rPr>
        <w:t>，他们可不一定会休息的。赚钱的事情怎么能够墨迹呢？</w:t>
      </w:r>
      <w:r w:rsidRPr="00DF4D1D">
        <w:rPr>
          <w:rFonts w:ascii="微软雅黑" w:eastAsia="微软雅黑" w:hAnsi="微软雅黑" w:cs="微软雅黑" w:hint="eastAsia"/>
          <w:sz w:val="22"/>
          <w:szCs w:val="22"/>
        </w:rPr>
        <w:t>”</w:t>
      </w:r>
    </w:p>
    <w:p w:rsidR="003219B9" w:rsidRPr="00DF4D1D" w:rsidP="005F768A" w14:paraId="0A501EC7" w14:textId="1D9FA95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“那好，准备好就开始出发了哦。”</w:t>
      </w:r>
    </w:p>
    <w:p w:rsidR="0022724F" w:rsidRPr="00DF4D1D" w:rsidP="005F768A" w14:paraId="113126FC" w14:textId="1AEA9B2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之间爱丽双手紧紧的抱住孙源玲的脖子在耳边轻轻的说到。</w:t>
      </w:r>
    </w:p>
    <w:p w:rsidR="0022724F" w:rsidRPr="00DF4D1D" w:rsidP="005F768A" w14:paraId="7997E507" w14:textId="1C5167F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“嗯，姐姐。我准备好了。”</w:t>
      </w:r>
    </w:p>
    <w:p w:rsidR="002165BC" w:rsidRPr="00DF4D1D" w:rsidP="005F768A" w14:paraId="7A0ED26F" w14:textId="40FC473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“那么漂亮国之行开始</w:t>
      </w:r>
      <w:r w:rsidRPr="00DF4D1D">
        <w:rPr>
          <w:rFonts w:ascii="微软雅黑" w:eastAsia="微软雅黑" w:hAnsi="微软雅黑" w:cs="微软雅黑" w:hint="eastAsia"/>
          <w:sz w:val="22"/>
          <w:szCs w:val="22"/>
        </w:rPr>
        <w:t>咯</w:t>
      </w:r>
      <w:r w:rsidRPr="00DF4D1D">
        <w:rPr>
          <w:rFonts w:ascii="微软雅黑" w:eastAsia="微软雅黑" w:hAnsi="微软雅黑" w:cs="微软雅黑" w:hint="eastAsia"/>
          <w:sz w:val="22"/>
          <w:szCs w:val="22"/>
        </w:rPr>
        <w:t>。”说罢，在孙源玲的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前方一个漆黑的洞口缓缓的凭空出现，在洞口的边缘有着星星点点的火花不停的出现又在空气之中不停地因为没有了后续的能量供给而湮灭，周而复始，生生不息。</w:t>
      </w:r>
    </w:p>
    <w:p w:rsidR="002165BC" w:rsidRPr="00DF4D1D" w:rsidP="005F768A" w14:paraId="2945E8D8" w14:textId="50C08C1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漆黑的洞口缓慢的向着二人移动而来，不快但是也不显得缓慢，慢慢地，黑漆漆的洞口便吞噬了两人，在吞噬了两人之后洞口又因为没有了能源的供给消失在了空气之中。而之前在两人身后的一大堆武平已经消失不见了。</w:t>
      </w:r>
    </w:p>
    <w:p w:rsidR="002165BC" w:rsidRPr="00DF4D1D" w:rsidP="005F768A" w14:paraId="05CC727B" w14:textId="277DD4A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在两人消失的同时，漂亮国的一个繁华的都市的高空之中出现了一个不怎么起眼的漆黑的洞口，随着洞口出现的还有刚才消失在公司大楼上方的孙源玲和爱丽两人。</w:t>
      </w:r>
    </w:p>
    <w:p w:rsidR="00B63BFA" w:rsidRPr="00DF4D1D" w:rsidP="005F768A" w14:paraId="2152BD5E" w14:textId="71E7482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两人出现以后又一个不起眼的洞口出现在了那附近。</w:t>
      </w:r>
    </w:p>
    <w:p w:rsidR="00B63BFA" w:rsidRPr="00DF4D1D" w:rsidP="005F768A" w14:paraId="50C8400F" w14:textId="47AB187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186968">
        <w:rPr>
          <w:rFonts w:ascii="微软雅黑" w:eastAsia="微软雅黑" w:hAnsi="微软雅黑" w:cs="微软雅黑" w:hint="eastAsia"/>
          <w:sz w:val="22"/>
          <w:szCs w:val="22"/>
        </w:rPr>
        <w:t>许久不见了啊，慧姐姐。</w:t>
      </w:r>
      <w:r w:rsidRPr="00DF4D1D">
        <w:rPr>
          <w:rFonts w:ascii="微软雅黑" w:eastAsia="微软雅黑" w:hAnsi="微软雅黑" w:cs="微软雅黑" w:hint="eastAsia"/>
          <w:sz w:val="22"/>
          <w:szCs w:val="22"/>
        </w:rPr>
        <w:t>”</w:t>
      </w:r>
    </w:p>
    <w:p w:rsidR="00186968" w:rsidRPr="00DF4D1D" w:rsidP="005F768A" w14:paraId="6514B4D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“嗯，是有一段时间没有见到了，亏我还是曾经的已经守卫者，现在看来那个遗迹基</w:t>
      </w:r>
      <w:r w:rsidRPr="00DF4D1D">
        <w:rPr>
          <w:rFonts w:ascii="微软雅黑" w:eastAsia="微软雅黑" w:hAnsi="微软雅黑" w:cs="微软雅黑" w:hint="eastAsia"/>
          <w:sz w:val="22"/>
          <w:szCs w:val="22"/>
        </w:rPr>
        <w:t>本上没有什么作用了吧。</w:t>
      </w:r>
    </w:p>
    <w:p w:rsidR="00186968" w:rsidRPr="00DF4D1D" w:rsidP="005F768A" w14:paraId="09D6EDA5" w14:textId="45C6146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不过作为你的守护者，我还是有这个义务保护您的人生安危，虽然现在的我可能并没有多少作用了。”</w:t>
      </w:r>
    </w:p>
    <w:p w:rsidR="00186968" w:rsidRPr="00DF4D1D" w:rsidP="005F768A" w14:paraId="5B0ACAA7" w14:textId="3450B9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“没事的慧姐，在这个星球之上还没有人可以伤害到我，</w:t>
      </w:r>
      <w:r w:rsidRPr="00DF4D1D" w:rsidR="007279DB">
        <w:rPr>
          <w:rFonts w:ascii="微软雅黑" w:eastAsia="微软雅黑" w:hAnsi="微软雅黑" w:cs="微软雅黑" w:hint="eastAsia"/>
          <w:sz w:val="22"/>
          <w:szCs w:val="22"/>
        </w:rPr>
        <w:t>就算是我自己不还手站着也不会有人能够伤害到我。</w:t>
      </w:r>
      <w:r w:rsidRPr="00DF4D1D">
        <w:rPr>
          <w:rFonts w:ascii="微软雅黑" w:eastAsia="微软雅黑" w:hAnsi="微软雅黑" w:cs="微软雅黑" w:hint="eastAsia"/>
          <w:sz w:val="22"/>
          <w:szCs w:val="22"/>
        </w:rPr>
        <w:t>”</w:t>
      </w:r>
    </w:p>
    <w:p w:rsidR="00610129" w:rsidRPr="00DF4D1D" w:rsidP="005F768A" w14:paraId="4C645BAB" w14:textId="54808ED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“嗯，主人这些时间进步实在是然我十分的刮目相看。”</w:t>
      </w:r>
    </w:p>
    <w:p w:rsidR="00D60C41" w:rsidRPr="00DF4D1D" w:rsidP="005F768A" w14:paraId="3BA5ACE3" w14:textId="50B342E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“行了，慧姐，这些就不要说了，主人这种称呼我也承受不起，你也比我大这么多岁。</w:t>
      </w:r>
    </w:p>
    <w:p w:rsidR="00D60C41" w:rsidRPr="00DF4D1D" w:rsidP="005F768A" w14:paraId="62F51410" w14:textId="7513962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慧姐，你觉得这座城市怎么样？”</w:t>
      </w:r>
    </w:p>
    <w:p w:rsidR="00D60C41" w:rsidRPr="00DF4D1D" w:rsidP="005F768A" w14:paraId="0B74557A" w14:textId="4D44EE9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“以我近段时间的观察来看，这是一座十分繁华的城市，至少要比</w:t>
      </w:r>
      <w:r w:rsidRPr="00DF4D1D" w:rsidR="00821D19">
        <w:rPr>
          <w:rFonts w:ascii="微软雅黑" w:eastAsia="微软雅黑" w:hAnsi="微软雅黑" w:cs="微软雅黑" w:hint="eastAsia"/>
          <w:sz w:val="22"/>
          <w:szCs w:val="22"/>
        </w:rPr>
        <w:t>您</w:t>
      </w:r>
      <w:r w:rsidRPr="00DF4D1D">
        <w:rPr>
          <w:rFonts w:ascii="微软雅黑" w:eastAsia="微软雅黑" w:hAnsi="微软雅黑" w:cs="微软雅黑" w:hint="eastAsia"/>
          <w:sz w:val="22"/>
          <w:szCs w:val="22"/>
        </w:rPr>
        <w:t>所处的那座城市要繁华许多。”</w:t>
      </w:r>
    </w:p>
    <w:p w:rsidR="00985F66" w:rsidRPr="00DF4D1D" w:rsidP="005F768A" w14:paraId="303D475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“嗯，的确，这儿在以前也是许多人都想来的地方，只不过能够来的人都是有钱还有权利的人。</w:t>
      </w:r>
    </w:p>
    <w:p w:rsidR="00D60C41" w:rsidRPr="00DF4D1D" w:rsidP="005F768A" w14:paraId="358A1F32" w14:textId="68EC680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不过我却在这个城市之中闻到了金钱的味道。</w:t>
      </w:r>
      <w:r w:rsidRPr="00DF4D1D" w:rsidR="00D17F16">
        <w:rPr>
          <w:rFonts w:ascii="微软雅黑" w:eastAsia="微软雅黑" w:hAnsi="微软雅黑" w:cs="微软雅黑" w:hint="eastAsia"/>
          <w:sz w:val="22"/>
          <w:szCs w:val="22"/>
        </w:rPr>
        <w:t>我有预感我能够在这座城市大赚一笔，或许在这笔钱赚了之后我们要不了多久就可以真正的脱离这个小破球了。</w:t>
      </w:r>
      <w:r w:rsidRPr="00DF4D1D" w:rsidR="00821D19">
        <w:rPr>
          <w:rFonts w:ascii="微软雅黑" w:eastAsia="微软雅黑" w:hAnsi="微软雅黑" w:cs="微软雅黑" w:hint="eastAsia"/>
          <w:sz w:val="22"/>
          <w:szCs w:val="22"/>
        </w:rPr>
        <w:t>”</w:t>
      </w:r>
    </w:p>
    <w:p w:rsidR="00821D19" w:rsidRPr="00DF4D1D" w:rsidP="005F768A" w14:paraId="44CEB944" w14:textId="4D27893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说罢，天边的一丝曙光照射到了这座繁华的城市之中，似乎是闹钟一般，这种城市再次活跃了起来。</w:t>
      </w:r>
    </w:p>
    <w:p w:rsidR="007451B0" w:rsidRPr="00DF4D1D" w:rsidP="005F768A" w14:paraId="2FE242D9" w14:textId="162B5561">
      <w:pPr>
        <w:rPr>
          <w:rFonts w:ascii="微软雅黑" w:eastAsia="微软雅黑" w:hAnsi="微软雅黑" w:cs="微软雅黑"/>
          <w:sz w:val="22"/>
          <w:szCs w:val="22"/>
        </w:rPr>
      </w:pPr>
    </w:p>
    <w:p w:rsidR="007451B0" w:rsidRPr="00DF4D1D" w:rsidP="005F768A" w14:paraId="177715D9" w14:textId="00C8D91B">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