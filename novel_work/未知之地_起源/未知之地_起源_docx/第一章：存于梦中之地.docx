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20764FFE" w14:textId="77777777">
      <w:pPr>
        <w:pStyle w:val="Heading2"/>
      </w:pPr>
      <w:r w:rsidRPr="00DF4D1D">
        <w:rPr>
          <w:rFonts w:hint="eastAsia"/>
        </w:rPr>
        <w:t>第一章：存于梦中之地</w:t>
      </w:r>
    </w:p>
    <w:p w:rsidR="00EA55F0" w:rsidRPr="00DF4D1D" w:rsidP="005F768A" w14:paraId="75E787D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无边的宇宙之中，无时无刻都存在着危机，它们潜藏在深处，就像潜伏在水中的鳄鱼一样，寻找着机会吞噬掉猎物。</w:t>
      </w:r>
    </w:p>
    <w:p w:rsidR="00EA55F0" w:rsidRPr="00DF4D1D" w:rsidP="005F768A" w14:paraId="4E52D7E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宇宙每时每刻都在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按照着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它本来的规则在运转，就像一个没有灵魂的机器一样。可是就在这时，本该什么都没有的虚空之中突兀地出现了一个光点，然后随着时间的流逝，光点也在成指数的增大，它慢慢地变成了一个五光十色圆盘，如果在侧面看它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的话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却观察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不到它的存在，当它扩大到十数光年的大小的时候周围的空间出现了裂纹，那些裂纹在不断地出现，越来越多，越来越多。突然，还在飞快扩大的那个光点开始了快速地抖动。似乎是因为承受了很大的压力快要崩溃了，接着那个圆盘上蔓延上了许多的黑色线条，就在裂缝快要全部蔓延的时候，圆盘开始没说。我也，用1E－43秒的时间重新变成了一个光点，但是这个光点现在仔细看的话就会发现它是半透明的，似乎是介于虚无与现实之中。</w:t>
      </w:r>
    </w:p>
    <w:p w:rsidR="00EA55F0" w:rsidRPr="00DF4D1D" w:rsidP="005F768A" w14:paraId="5B32D8D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这个圆盘变成光点后又消失不见了。</w:t>
      </w:r>
    </w:p>
    <w:p w:rsidR="00EA55F0" w:rsidRPr="00DF4D1D" w:rsidP="005F768A" w14:paraId="48B5BB5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此时太阳系内，一颗名为地星的星球的空间附近出现了似水波的波纹，一个半透明的物体就这样出现在那儿，那个光点不知道做了什么亮度变低了很多，体积也变大了很多，也不再像要消失那样。</w:t>
      </w:r>
    </w:p>
    <w:p w:rsidR="00EA55F0" w:rsidRPr="00DF4D1D" w:rsidP="005F768A" w14:paraId="7EE0255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它就这样停在那儿，似乎是在观察着这个碧蓝的星球。一会儿后又从视觉中消失了……</w:t>
      </w:r>
    </w:p>
    <w:p w:rsidR="00EA55F0" w:rsidRPr="00DF4D1D" w:rsidP="005F768A" w14:paraId="78061BD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这是一个还没有走出真正走出地星的文明。</w:t>
      </w:r>
    </w:p>
    <w:p w:rsidR="00EA55F0" w:rsidRPr="00DF4D1D" w:rsidP="005F768A" w14:paraId="1D6672F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此时我们的主角正在走在回家的路上，他是一个很普通的高中生，个子不高大约165左右，不能说是帅，反倒是让人觉得三人“……【想知道的话可以参照一下五河士织，（笑）】，爷爷因为癌症去世了，奶奶也跟着走了，在初二的时候双亲也死于工地，工地赔了243万，生活在城市边缘的农村，17岁的孙源玲和13岁妹妹相依为命。用的</w:t>
      </w:r>
    </w:p>
    <w:p w:rsidR="00EA55F0" w:rsidRPr="00DF4D1D" w:rsidP="005F768A" w14:paraId="7E54B38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“选定之人，请不要忘记你的使命”</w:t>
      </w:r>
    </w:p>
    <w:p w:rsidR="00EA55F0" w:rsidRPr="00DF4D1D" w:rsidP="005F768A" w14:paraId="12777D4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一个十分突兀的声音出现在孙源玲的脑海里面。</w:t>
      </w:r>
    </w:p>
    <w:p w:rsidR="00EA55F0" w:rsidRPr="00DF4D1D" w:rsidP="005F768A" w14:paraId="0D0D30B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“嗯？什么声音哦，选定之人是什么？”路上的孙源玲在四周看了看发现并没有人。“所以选定之人是什么东西？难道我又幻听了，但是为什么我似乎在梦里见过这个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场景呢？奇怪，算了还是回家要紧，好像还有剩饭吧，那今晚吃什么菜呢，白菜似乎不错……”</w:t>
      </w:r>
    </w:p>
    <w:p w:rsidR="00EA55F0" w:rsidRPr="00DF4D1D" w:rsidP="005F768A" w14:paraId="4E12608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此时孙源玲的卧室里面一个豆子大小的半透明的东西出0半空中……</w:t>
      </w:r>
    </w:p>
    <w:p w:rsidR="00EA55F0" w:rsidRPr="00DF4D1D" w:rsidP="005F768A" w14:paraId="320DED8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孙源玲家是双亲在自己的地里面修建起来的，那时的他并不知道那么多，就只是知道爸爸妈妈在那段时间好像十分的辛苦。</w:t>
      </w:r>
    </w:p>
    <w:p w:rsidR="00EA55F0" w:rsidRPr="00DF4D1D" w:rsidP="005F768A" w14:paraId="5B5EA07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，今晚想要吃什么”</w:t>
      </w:r>
    </w:p>
    <w:p w:rsidR="00EA55F0" w:rsidRPr="00DF4D1D" w:rsidP="005F768A" w14:paraId="583E230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emmm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，不知道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，哥哥你看着弄吧，我都可以的”</w:t>
      </w:r>
    </w:p>
    <w:p w:rsidR="00EA55F0" w:rsidRPr="00DF4D1D" w:rsidP="005F768A" w14:paraId="62D2E02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“好吧，哪就今晚就吃白菜炒肉丝吧，随便弄一个汤，去把饭热一下，哦！对了，作业做完没有啊”</w:t>
      </w:r>
    </w:p>
    <w:p w:rsidR="00EA55F0" w:rsidRPr="00DF4D1D" w:rsidP="005F768A" w14:paraId="4EEDB70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“做完了”</w:t>
      </w:r>
    </w:p>
    <w:p w:rsidR="00EA55F0" w:rsidRPr="00DF4D1D" w:rsidP="005F768A" w14:paraId="1094056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“那就去把饭给热好吧”</w:t>
      </w:r>
    </w:p>
    <w:p w:rsidR="00EA55F0" w:rsidRPr="00DF4D1D" w:rsidP="005F768A" w14:paraId="19A0032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“哦”</w:t>
      </w:r>
    </w:p>
    <w:p w:rsidR="00EA55F0" w:rsidRPr="00DF4D1D" w:rsidP="005F768A" w14:paraId="2AA6CF7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孙源玲：“等会儿记得把碗给洗了哦，我作业还没有做完”</w:t>
      </w:r>
    </w:p>
    <w:p w:rsidR="00EA55F0" w:rsidRPr="00DF4D1D" w:rsidP="005F768A" w14:paraId="5C727E5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“……，知道了”</w:t>
      </w:r>
    </w:p>
    <w:p w:rsidR="00EA55F0" w:rsidRPr="00DF4D1D" w:rsidP="005F768A" w14:paraId="2F66D07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兄妹俩吃完饭，收拾完后就去休息了。孙源玲的卧室：</w:t>
      </w:r>
    </w:p>
    <w:p w:rsidR="00EA55F0" w:rsidRPr="00DF4D1D" w:rsidP="005F768A" w14:paraId="16572EE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“今天的那句话是怎么回事，怎么回事应该不是我幻听了吧，幻听还不至于这么离谱”就在此时。一个机械音响起</w:t>
      </w:r>
    </w:p>
    <w:p w:rsidR="00EA55F0" w:rsidRPr="00DF4D1D" w:rsidP="005F768A" w14:paraId="29B03CE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“选定之人……”</w:t>
      </w:r>
    </w:p>
    <w:p w:rsidR="00EA55F0" w:rsidRPr="00DF4D1D" w:rsidP="005F768A" w14:paraId="691E091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“嗯？谁在说话？”</w:t>
      </w:r>
    </w:p>
    <w:p w:rsidR="00EA55F0" w:rsidRPr="00DF4D1D" w:rsidP="005F768A" w14:paraId="4050A68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“是我”一个半透明的物体出现在了孙源玲的眼前。</w:t>
      </w:r>
    </w:p>
    <w:p w:rsidR="00EA55F0" w:rsidRPr="00DF4D1D" w:rsidP="005F768A" w14:paraId="71107E3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“你是谁，还有你是什么东西，为什么你能说话，难道说现在的可以都已经这么发达了吗”说着他用手朝着那个半透明的物体伸手过去，想要拿在手上看看。结果手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却没有碰到那个东西。</w:t>
      </w:r>
    </w:p>
    <w:p w:rsidR="00EA55F0" w:rsidRPr="00DF4D1D" w:rsidP="005F768A" w14:paraId="20C6547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“所以你是个什么东西为什么我碰不到你”孙源玲道。</w:t>
      </w:r>
    </w:p>
    <w:p w:rsidR="00EA55F0" w:rsidRPr="00DF4D1D" w:rsidP="005F768A" w14:paraId="73A3A02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“……你难道就不感到奇怪害怕得漂亮啊？比如说我怎么来的”那个物体道</w:t>
      </w:r>
    </w:p>
    <w:p w:rsidR="00EA55F0" w:rsidRPr="00DF4D1D" w:rsidP="005F768A" w14:paraId="67444EE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“为什么我要感到奇怪，要是你想要怎么弄我，我也阻止不了你”</w:t>
      </w:r>
    </w:p>
    <w:p w:rsidR="00EA55F0" w:rsidRPr="00DF4D1D" w:rsidP="005F768A" w14:paraId="429430F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吧，我先自我介绍一下，我是平行宇宙最后的种子，我携带着我们宇宙所有的知识，虽然规则和你们这个宇宙不同，但是我已经全部更正替换过了，而你是我选中的人，而我就是来传递这些知识的”那个未知的物体道。</w:t>
      </w:r>
    </w:p>
    <w:p w:rsidR="00EA55F0" w:rsidRPr="00DF4D1D" w:rsidP="005F768A" w14:paraId="4A2731E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“可是我真的可以接受这么多的知识吗？我觉得我不行”</w:t>
      </w:r>
    </w:p>
    <w:p w:rsidR="00EA55F0" w:rsidRPr="00DF4D1D" w:rsidP="005F768A" w14:paraId="5CB2FB6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“放心我会改造你的大脑的，到时候你就可以完全的承受这些知识了，你不用担心，当你明天早上起来的时候就全部完成了”</w:t>
      </w:r>
    </w:p>
    <w:p w:rsidR="00EA55F0" w:rsidRPr="00DF4D1D" w:rsidP="005F768A" w14:paraId="59649CD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“哦，那我睡觉了哦，我更你港（笑），我可是很怕痛的”</w:t>
      </w:r>
    </w:p>
    <w:p w:rsidR="00EA55F0" w:rsidRPr="00DF4D1D" w:rsidP="005F768A" w14:paraId="03E234A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“……”</w:t>
      </w:r>
    </w:p>
    <w:p w:rsidR="00EA55F0" w:rsidRPr="00DF4D1D" w:rsidP="005F768A" w14:paraId="1809F1B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在孙源玲睡下之后，那个物体飞到了脑门心上空，一下钻进了他的脑子里面</w:t>
      </w:r>
    </w:p>
    <w:p w:rsidR="00EA55F0" w:rsidRPr="00DF4D1D" w:rsidP="005F768A" w14:paraId="508B8CB1" w14:textId="77777777">
      <w:pPr>
        <w:numPr>
          <w:ilvl w:val="0"/>
          <w:numId w:val="1"/>
        </w:num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孙源玲和平常一样，6点就醒了，可是当他睁开眼睛的时候发现四周的环境似乎都变得不同了。</w:t>
      </w:r>
    </w:p>
    <w:p w:rsidR="00EA55F0" w:rsidRPr="00DF4D1D" w:rsidP="005F768A" w14:paraId="14A1428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“这就是你所说的知识吗，倒是很让人惊讶呢，可是为什么你不能留下来呢，真是奇怪，不过嘛。”说着看向了枕头边上的两枚戒指。</w:t>
      </w:r>
    </w:p>
    <w:p w:rsidR="00EA55F0" w:rsidRPr="00DF4D1D" w:rsidP="005F768A" w14:paraId="098157C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还真是厉害呢，竟然是储物戒指还给了我这么多的好东西，果然厉害，不过，原来真的可以修炼呢，还直接让我拥有了在太空中生存的能力，按照你的标准这就是筑基啊，就是不知道我还有没有其他的能力，只是这些纯科技造物应该可以为我提供很多的方便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”</w:t>
      </w: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