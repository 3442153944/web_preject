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B77961" w:rsidP="005F768A" w14:paraId="478492E7" w14:textId="26B0375E">
      <w:pPr>
        <w:pStyle w:val="Heading2"/>
      </w:pPr>
      <w:r>
        <w:rPr>
          <w:rFonts w:hint="eastAsia"/>
        </w:rPr>
        <w:t>第二百二十一章</w:t>
      </w:r>
    </w:p>
    <w:p w:rsidR="0049539F" w:rsidP="005F768A" w14:paraId="5B625455" w14:textId="664A1519">
      <w:pPr>
        <w:rPr>
          <w:rFonts w:ascii="微软雅黑" w:eastAsia="微软雅黑" w:hAnsi="微软雅黑" w:cs="微软雅黑"/>
          <w:sz w:val="22"/>
          <w:szCs w:val="22"/>
        </w:rPr>
      </w:pPr>
    </w:p>
    <w:p w:rsidR="0049539F" w:rsidP="005F768A" w14:paraId="43184037" w14:textId="1464598C">
      <w:pPr>
        <w:rPr>
          <w:rFonts w:ascii="微软雅黑" w:eastAsia="微软雅黑" w:hAnsi="微软雅黑" w:cs="微软雅黑"/>
          <w:sz w:val="22"/>
          <w:szCs w:val="22"/>
        </w:rPr>
      </w:pPr>
    </w:p>
    <w:p w:rsidR="0049539F" w:rsidRPr="007263FE" w:rsidP="005F768A" w14:paraId="68CC01FC" w14:textId="77777777">
      <w:pPr>
        <w:rPr>
          <w:rFonts w:ascii="微软雅黑" w:eastAsia="微软雅黑" w:hAnsi="微软雅黑" w:cs="微软雅黑"/>
          <w:sz w:val="22"/>
          <w:szCs w:val="22"/>
        </w:rPr>
      </w:pPr>
    </w:p>
    <w:sectPr>
      <w:footerReference w:type="default" r:id="rId6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0806" w14:paraId="4634BC06" w14:textId="43B05ED0">
    <w:pPr>
      <w:tabs>
        <w:tab w:val="center" w:pos="4550"/>
        <w:tab w:val="left" w:pos="5818"/>
      </w:tabs>
      <w:ind w:right="260"/>
      <w:jc w:val="right"/>
      <w:rPr>
        <w:color w:val="0F243E"/>
        <w:sz w:val="24"/>
      </w:rPr>
    </w:pPr>
    <w:r>
      <w:rPr>
        <w:color w:val="548DD4"/>
        <w:sz w:val="24"/>
        <w:lang w:val="zh-CN"/>
      </w:rPr>
      <w:t xml:space="preserve">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PAGE 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  <w:r>
      <w:rPr>
        <w:color w:val="17365D"/>
        <w:sz w:val="24"/>
        <w:lang w:val="zh-CN"/>
      </w:rPr>
      <w:t xml:space="preserve"> |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NUMPAGES  \* Arabic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</w:p>
  <w:p w:rsidR="005A0806" w14:paraId="701DFC5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460EB"/>
    <w:multiLevelType w:val="singleLevel"/>
    <w:tmpl w:val="33A460EB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38C52948"/>
    <w:multiLevelType w:val="hybridMultilevel"/>
    <w:tmpl w:val="71C62BC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proofState w:spelling="clean" w:grammar="clean"/>
  <w:documentProtection w:edit="readOnly" w:formatting="1"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4"/>
    <w:rsid w:val="000004C3"/>
    <w:rsid w:val="00001214"/>
    <w:rsid w:val="0000149D"/>
    <w:rsid w:val="00001ACF"/>
    <w:rsid w:val="000020C0"/>
    <w:rsid w:val="00002FE5"/>
    <w:rsid w:val="00003517"/>
    <w:rsid w:val="0000426E"/>
    <w:rsid w:val="00004386"/>
    <w:rsid w:val="00004442"/>
    <w:rsid w:val="00004963"/>
    <w:rsid w:val="00004A86"/>
    <w:rsid w:val="00004D2F"/>
    <w:rsid w:val="00004DF2"/>
    <w:rsid w:val="00005011"/>
    <w:rsid w:val="00005696"/>
    <w:rsid w:val="00006301"/>
    <w:rsid w:val="00006512"/>
    <w:rsid w:val="000069D2"/>
    <w:rsid w:val="000075F5"/>
    <w:rsid w:val="00007DC1"/>
    <w:rsid w:val="0001141A"/>
    <w:rsid w:val="00011C88"/>
    <w:rsid w:val="000123F1"/>
    <w:rsid w:val="00012764"/>
    <w:rsid w:val="0001336F"/>
    <w:rsid w:val="0001351E"/>
    <w:rsid w:val="00013C25"/>
    <w:rsid w:val="0001411D"/>
    <w:rsid w:val="000142FE"/>
    <w:rsid w:val="000148E1"/>
    <w:rsid w:val="00014942"/>
    <w:rsid w:val="00014EA5"/>
    <w:rsid w:val="00014ED4"/>
    <w:rsid w:val="0001507A"/>
    <w:rsid w:val="000157F9"/>
    <w:rsid w:val="00016102"/>
    <w:rsid w:val="0001620B"/>
    <w:rsid w:val="000168EF"/>
    <w:rsid w:val="00016AE9"/>
    <w:rsid w:val="000176C0"/>
    <w:rsid w:val="00017B25"/>
    <w:rsid w:val="00017CE1"/>
    <w:rsid w:val="00017D0E"/>
    <w:rsid w:val="0002023A"/>
    <w:rsid w:val="00020433"/>
    <w:rsid w:val="0002055A"/>
    <w:rsid w:val="00020A0C"/>
    <w:rsid w:val="00020F96"/>
    <w:rsid w:val="000213EE"/>
    <w:rsid w:val="00021F6F"/>
    <w:rsid w:val="000225AA"/>
    <w:rsid w:val="00022901"/>
    <w:rsid w:val="000231EA"/>
    <w:rsid w:val="00023231"/>
    <w:rsid w:val="00023DC8"/>
    <w:rsid w:val="00023DD8"/>
    <w:rsid w:val="00023F74"/>
    <w:rsid w:val="00024047"/>
    <w:rsid w:val="00024263"/>
    <w:rsid w:val="00024330"/>
    <w:rsid w:val="000245D6"/>
    <w:rsid w:val="00025790"/>
    <w:rsid w:val="00025ED4"/>
    <w:rsid w:val="00025F8E"/>
    <w:rsid w:val="00026DA5"/>
    <w:rsid w:val="00026DFD"/>
    <w:rsid w:val="00026FBE"/>
    <w:rsid w:val="00027403"/>
    <w:rsid w:val="00030606"/>
    <w:rsid w:val="00031086"/>
    <w:rsid w:val="0003120D"/>
    <w:rsid w:val="00031429"/>
    <w:rsid w:val="00031AC9"/>
    <w:rsid w:val="00032872"/>
    <w:rsid w:val="00033671"/>
    <w:rsid w:val="000341B4"/>
    <w:rsid w:val="000343D4"/>
    <w:rsid w:val="0003538C"/>
    <w:rsid w:val="00035A5E"/>
    <w:rsid w:val="000360F2"/>
    <w:rsid w:val="000367DB"/>
    <w:rsid w:val="00036D8C"/>
    <w:rsid w:val="000370ED"/>
    <w:rsid w:val="000400E0"/>
    <w:rsid w:val="0004072E"/>
    <w:rsid w:val="00040A07"/>
    <w:rsid w:val="00040C37"/>
    <w:rsid w:val="0004174C"/>
    <w:rsid w:val="00041E43"/>
    <w:rsid w:val="0004367D"/>
    <w:rsid w:val="00043C3B"/>
    <w:rsid w:val="00043DBC"/>
    <w:rsid w:val="00045F23"/>
    <w:rsid w:val="0004621E"/>
    <w:rsid w:val="00046797"/>
    <w:rsid w:val="000469FA"/>
    <w:rsid w:val="00047C7B"/>
    <w:rsid w:val="00047DA6"/>
    <w:rsid w:val="000505FC"/>
    <w:rsid w:val="00050C9F"/>
    <w:rsid w:val="00050F23"/>
    <w:rsid w:val="000512D3"/>
    <w:rsid w:val="00051390"/>
    <w:rsid w:val="0005196F"/>
    <w:rsid w:val="000519E9"/>
    <w:rsid w:val="00051EAD"/>
    <w:rsid w:val="0005227F"/>
    <w:rsid w:val="0005237A"/>
    <w:rsid w:val="00053052"/>
    <w:rsid w:val="0005343F"/>
    <w:rsid w:val="00053524"/>
    <w:rsid w:val="00053BDB"/>
    <w:rsid w:val="00053CB2"/>
    <w:rsid w:val="00053CEE"/>
    <w:rsid w:val="0005402A"/>
    <w:rsid w:val="00054F91"/>
    <w:rsid w:val="00055F57"/>
    <w:rsid w:val="00056886"/>
    <w:rsid w:val="000569F9"/>
    <w:rsid w:val="00057353"/>
    <w:rsid w:val="00057433"/>
    <w:rsid w:val="0005761A"/>
    <w:rsid w:val="00057850"/>
    <w:rsid w:val="000607DB"/>
    <w:rsid w:val="00060968"/>
    <w:rsid w:val="00060F3F"/>
    <w:rsid w:val="00060FA4"/>
    <w:rsid w:val="00061664"/>
    <w:rsid w:val="00061C9D"/>
    <w:rsid w:val="00061E89"/>
    <w:rsid w:val="00062057"/>
    <w:rsid w:val="0006237C"/>
    <w:rsid w:val="0006244B"/>
    <w:rsid w:val="00062760"/>
    <w:rsid w:val="000628F3"/>
    <w:rsid w:val="00062EA9"/>
    <w:rsid w:val="00063048"/>
    <w:rsid w:val="000630BD"/>
    <w:rsid w:val="00063161"/>
    <w:rsid w:val="00063D6F"/>
    <w:rsid w:val="00064065"/>
    <w:rsid w:val="00064D52"/>
    <w:rsid w:val="00064F53"/>
    <w:rsid w:val="000651B6"/>
    <w:rsid w:val="00065373"/>
    <w:rsid w:val="000654D6"/>
    <w:rsid w:val="00065DCB"/>
    <w:rsid w:val="00065E6D"/>
    <w:rsid w:val="0006616C"/>
    <w:rsid w:val="00067455"/>
    <w:rsid w:val="0006753F"/>
    <w:rsid w:val="00067A17"/>
    <w:rsid w:val="00072009"/>
    <w:rsid w:val="000721D8"/>
    <w:rsid w:val="000736ED"/>
    <w:rsid w:val="00073901"/>
    <w:rsid w:val="000739E9"/>
    <w:rsid w:val="000739FE"/>
    <w:rsid w:val="00074130"/>
    <w:rsid w:val="0007499E"/>
    <w:rsid w:val="00074BA5"/>
    <w:rsid w:val="00075A08"/>
    <w:rsid w:val="00075F93"/>
    <w:rsid w:val="0007616E"/>
    <w:rsid w:val="00076523"/>
    <w:rsid w:val="00076DA8"/>
    <w:rsid w:val="00077645"/>
    <w:rsid w:val="00077DF9"/>
    <w:rsid w:val="000804C2"/>
    <w:rsid w:val="00080C90"/>
    <w:rsid w:val="00080D6E"/>
    <w:rsid w:val="00080EE8"/>
    <w:rsid w:val="00081278"/>
    <w:rsid w:val="00082BF3"/>
    <w:rsid w:val="00082CE6"/>
    <w:rsid w:val="00082D76"/>
    <w:rsid w:val="00082F80"/>
    <w:rsid w:val="00083A37"/>
    <w:rsid w:val="00084202"/>
    <w:rsid w:val="0008439F"/>
    <w:rsid w:val="00084F02"/>
    <w:rsid w:val="000850EC"/>
    <w:rsid w:val="00085965"/>
    <w:rsid w:val="00085CCB"/>
    <w:rsid w:val="000869A7"/>
    <w:rsid w:val="00086E4A"/>
    <w:rsid w:val="00087368"/>
    <w:rsid w:val="00090CC1"/>
    <w:rsid w:val="00090E7E"/>
    <w:rsid w:val="00091044"/>
    <w:rsid w:val="00091411"/>
    <w:rsid w:val="00091696"/>
    <w:rsid w:val="00092003"/>
    <w:rsid w:val="000920D5"/>
    <w:rsid w:val="000922FC"/>
    <w:rsid w:val="0009298B"/>
    <w:rsid w:val="000935DA"/>
    <w:rsid w:val="00093792"/>
    <w:rsid w:val="00093793"/>
    <w:rsid w:val="000937A9"/>
    <w:rsid w:val="00093C0A"/>
    <w:rsid w:val="0009465F"/>
    <w:rsid w:val="00094A71"/>
    <w:rsid w:val="00095219"/>
    <w:rsid w:val="00095547"/>
    <w:rsid w:val="000958BA"/>
    <w:rsid w:val="00095DD5"/>
    <w:rsid w:val="0009682A"/>
    <w:rsid w:val="000969A8"/>
    <w:rsid w:val="000969D4"/>
    <w:rsid w:val="00096E2B"/>
    <w:rsid w:val="000973BD"/>
    <w:rsid w:val="0009770B"/>
    <w:rsid w:val="00097F06"/>
    <w:rsid w:val="000A0224"/>
    <w:rsid w:val="000A04C8"/>
    <w:rsid w:val="000A057E"/>
    <w:rsid w:val="000A06A2"/>
    <w:rsid w:val="000A0C19"/>
    <w:rsid w:val="000A0CA6"/>
    <w:rsid w:val="000A1247"/>
    <w:rsid w:val="000A162C"/>
    <w:rsid w:val="000A20DB"/>
    <w:rsid w:val="000A2231"/>
    <w:rsid w:val="000A23A5"/>
    <w:rsid w:val="000A2675"/>
    <w:rsid w:val="000A2932"/>
    <w:rsid w:val="000A2A65"/>
    <w:rsid w:val="000A302B"/>
    <w:rsid w:val="000A3374"/>
    <w:rsid w:val="000A33D7"/>
    <w:rsid w:val="000A3676"/>
    <w:rsid w:val="000A37AB"/>
    <w:rsid w:val="000A416B"/>
    <w:rsid w:val="000A48D7"/>
    <w:rsid w:val="000A4C50"/>
    <w:rsid w:val="000A518E"/>
    <w:rsid w:val="000A55E9"/>
    <w:rsid w:val="000A5FF5"/>
    <w:rsid w:val="000A6189"/>
    <w:rsid w:val="000A67AD"/>
    <w:rsid w:val="000A6AB5"/>
    <w:rsid w:val="000A6D6F"/>
    <w:rsid w:val="000A79B5"/>
    <w:rsid w:val="000A7F97"/>
    <w:rsid w:val="000B0031"/>
    <w:rsid w:val="000B00BF"/>
    <w:rsid w:val="000B0307"/>
    <w:rsid w:val="000B16EE"/>
    <w:rsid w:val="000B1896"/>
    <w:rsid w:val="000B1F1E"/>
    <w:rsid w:val="000B2019"/>
    <w:rsid w:val="000B22AB"/>
    <w:rsid w:val="000B262F"/>
    <w:rsid w:val="000B2F00"/>
    <w:rsid w:val="000B3750"/>
    <w:rsid w:val="000B3F01"/>
    <w:rsid w:val="000B4308"/>
    <w:rsid w:val="000B5040"/>
    <w:rsid w:val="000B521B"/>
    <w:rsid w:val="000B5757"/>
    <w:rsid w:val="000B5A5E"/>
    <w:rsid w:val="000B5C0C"/>
    <w:rsid w:val="000B6354"/>
    <w:rsid w:val="000B6AFF"/>
    <w:rsid w:val="000B6E54"/>
    <w:rsid w:val="000C00FB"/>
    <w:rsid w:val="000C0395"/>
    <w:rsid w:val="000C0B04"/>
    <w:rsid w:val="000C0F1B"/>
    <w:rsid w:val="000C1BD9"/>
    <w:rsid w:val="000C26CC"/>
    <w:rsid w:val="000C2AE6"/>
    <w:rsid w:val="000C2C64"/>
    <w:rsid w:val="000C3E75"/>
    <w:rsid w:val="000C43D5"/>
    <w:rsid w:val="000C56E3"/>
    <w:rsid w:val="000C5E79"/>
    <w:rsid w:val="000C5E7D"/>
    <w:rsid w:val="000C696D"/>
    <w:rsid w:val="000C7380"/>
    <w:rsid w:val="000C7E16"/>
    <w:rsid w:val="000D04F9"/>
    <w:rsid w:val="000D0821"/>
    <w:rsid w:val="000D13D7"/>
    <w:rsid w:val="000D21E4"/>
    <w:rsid w:val="000D2758"/>
    <w:rsid w:val="000D2E1B"/>
    <w:rsid w:val="000D2F6B"/>
    <w:rsid w:val="000D3443"/>
    <w:rsid w:val="000D34AE"/>
    <w:rsid w:val="000D37A1"/>
    <w:rsid w:val="000D3C50"/>
    <w:rsid w:val="000D3CE6"/>
    <w:rsid w:val="000D42CC"/>
    <w:rsid w:val="000D47D9"/>
    <w:rsid w:val="000D5E4A"/>
    <w:rsid w:val="000D6293"/>
    <w:rsid w:val="000D665C"/>
    <w:rsid w:val="000D6858"/>
    <w:rsid w:val="000D7485"/>
    <w:rsid w:val="000D7B8F"/>
    <w:rsid w:val="000D7D9A"/>
    <w:rsid w:val="000D7ECD"/>
    <w:rsid w:val="000E1151"/>
    <w:rsid w:val="000E142F"/>
    <w:rsid w:val="000E17C6"/>
    <w:rsid w:val="000E27F3"/>
    <w:rsid w:val="000E2C71"/>
    <w:rsid w:val="000E3B0F"/>
    <w:rsid w:val="000E533D"/>
    <w:rsid w:val="000E53B7"/>
    <w:rsid w:val="000E5CED"/>
    <w:rsid w:val="000E6184"/>
    <w:rsid w:val="000E6354"/>
    <w:rsid w:val="000E6638"/>
    <w:rsid w:val="000E67D3"/>
    <w:rsid w:val="000E72AE"/>
    <w:rsid w:val="000E777F"/>
    <w:rsid w:val="000E7A1B"/>
    <w:rsid w:val="000E7B83"/>
    <w:rsid w:val="000E7E56"/>
    <w:rsid w:val="000F033C"/>
    <w:rsid w:val="000F098F"/>
    <w:rsid w:val="000F0FE6"/>
    <w:rsid w:val="000F1202"/>
    <w:rsid w:val="000F2A9F"/>
    <w:rsid w:val="000F2AD5"/>
    <w:rsid w:val="000F3077"/>
    <w:rsid w:val="000F3592"/>
    <w:rsid w:val="000F3796"/>
    <w:rsid w:val="000F3D0A"/>
    <w:rsid w:val="000F41F8"/>
    <w:rsid w:val="000F425A"/>
    <w:rsid w:val="000F448C"/>
    <w:rsid w:val="000F491C"/>
    <w:rsid w:val="000F4A2E"/>
    <w:rsid w:val="000F4AF8"/>
    <w:rsid w:val="000F4BD5"/>
    <w:rsid w:val="000F4F7D"/>
    <w:rsid w:val="000F514C"/>
    <w:rsid w:val="000F58B8"/>
    <w:rsid w:val="000F5D27"/>
    <w:rsid w:val="000F642A"/>
    <w:rsid w:val="000F6829"/>
    <w:rsid w:val="000F685D"/>
    <w:rsid w:val="000F6AC4"/>
    <w:rsid w:val="000F7BEF"/>
    <w:rsid w:val="0010010D"/>
    <w:rsid w:val="00100B7C"/>
    <w:rsid w:val="001017C4"/>
    <w:rsid w:val="00101C37"/>
    <w:rsid w:val="00101E81"/>
    <w:rsid w:val="00102697"/>
    <w:rsid w:val="00102F42"/>
    <w:rsid w:val="00103021"/>
    <w:rsid w:val="00103058"/>
    <w:rsid w:val="0010367D"/>
    <w:rsid w:val="0010367F"/>
    <w:rsid w:val="00103C75"/>
    <w:rsid w:val="00103CDC"/>
    <w:rsid w:val="001040AD"/>
    <w:rsid w:val="00104ECB"/>
    <w:rsid w:val="001058C7"/>
    <w:rsid w:val="00105D8F"/>
    <w:rsid w:val="00106F1D"/>
    <w:rsid w:val="0010753A"/>
    <w:rsid w:val="001100AF"/>
    <w:rsid w:val="00110158"/>
    <w:rsid w:val="001107CA"/>
    <w:rsid w:val="00110B64"/>
    <w:rsid w:val="00111033"/>
    <w:rsid w:val="00111723"/>
    <w:rsid w:val="00112250"/>
    <w:rsid w:val="00114C28"/>
    <w:rsid w:val="0011551D"/>
    <w:rsid w:val="00115578"/>
    <w:rsid w:val="0011594D"/>
    <w:rsid w:val="00115E85"/>
    <w:rsid w:val="00116B32"/>
    <w:rsid w:val="00116F50"/>
    <w:rsid w:val="0011772F"/>
    <w:rsid w:val="0011798A"/>
    <w:rsid w:val="00117A19"/>
    <w:rsid w:val="00117F1B"/>
    <w:rsid w:val="00120C8C"/>
    <w:rsid w:val="00120EF2"/>
    <w:rsid w:val="00120F7D"/>
    <w:rsid w:val="00123104"/>
    <w:rsid w:val="001237FC"/>
    <w:rsid w:val="00124273"/>
    <w:rsid w:val="00124D8F"/>
    <w:rsid w:val="00124DF7"/>
    <w:rsid w:val="00124E2B"/>
    <w:rsid w:val="00125483"/>
    <w:rsid w:val="001254F5"/>
    <w:rsid w:val="00125AA4"/>
    <w:rsid w:val="00125D2E"/>
    <w:rsid w:val="00125F89"/>
    <w:rsid w:val="00126A18"/>
    <w:rsid w:val="0012749B"/>
    <w:rsid w:val="0012752D"/>
    <w:rsid w:val="00127B77"/>
    <w:rsid w:val="00127C8D"/>
    <w:rsid w:val="00130349"/>
    <w:rsid w:val="001305BD"/>
    <w:rsid w:val="00130933"/>
    <w:rsid w:val="00130EC1"/>
    <w:rsid w:val="00130EF1"/>
    <w:rsid w:val="00131243"/>
    <w:rsid w:val="00132379"/>
    <w:rsid w:val="00132740"/>
    <w:rsid w:val="00132907"/>
    <w:rsid w:val="0013298E"/>
    <w:rsid w:val="00132C07"/>
    <w:rsid w:val="001335F4"/>
    <w:rsid w:val="0013376D"/>
    <w:rsid w:val="001340CE"/>
    <w:rsid w:val="001346D7"/>
    <w:rsid w:val="00134DE8"/>
    <w:rsid w:val="00135347"/>
    <w:rsid w:val="00136038"/>
    <w:rsid w:val="001367A5"/>
    <w:rsid w:val="0013699B"/>
    <w:rsid w:val="00136C96"/>
    <w:rsid w:val="001372FE"/>
    <w:rsid w:val="00137377"/>
    <w:rsid w:val="00137C85"/>
    <w:rsid w:val="00137D4B"/>
    <w:rsid w:val="00137F10"/>
    <w:rsid w:val="001408D1"/>
    <w:rsid w:val="0014118B"/>
    <w:rsid w:val="001414D7"/>
    <w:rsid w:val="00142192"/>
    <w:rsid w:val="00142C5F"/>
    <w:rsid w:val="00142DCE"/>
    <w:rsid w:val="00142E20"/>
    <w:rsid w:val="00142E46"/>
    <w:rsid w:val="00143142"/>
    <w:rsid w:val="001436C7"/>
    <w:rsid w:val="00143F99"/>
    <w:rsid w:val="00144D48"/>
    <w:rsid w:val="00145303"/>
    <w:rsid w:val="00145908"/>
    <w:rsid w:val="00145D55"/>
    <w:rsid w:val="001460DA"/>
    <w:rsid w:val="00146473"/>
    <w:rsid w:val="00146546"/>
    <w:rsid w:val="0014697D"/>
    <w:rsid w:val="00146F44"/>
    <w:rsid w:val="00146FA6"/>
    <w:rsid w:val="0014750E"/>
    <w:rsid w:val="0014765D"/>
    <w:rsid w:val="001476D9"/>
    <w:rsid w:val="00147B62"/>
    <w:rsid w:val="00147EDC"/>
    <w:rsid w:val="00150167"/>
    <w:rsid w:val="00150317"/>
    <w:rsid w:val="0015078E"/>
    <w:rsid w:val="001508BF"/>
    <w:rsid w:val="00150ECB"/>
    <w:rsid w:val="00151BEE"/>
    <w:rsid w:val="00152E72"/>
    <w:rsid w:val="00153E16"/>
    <w:rsid w:val="0015466B"/>
    <w:rsid w:val="00154775"/>
    <w:rsid w:val="00154F10"/>
    <w:rsid w:val="00155D91"/>
    <w:rsid w:val="00156896"/>
    <w:rsid w:val="00156C20"/>
    <w:rsid w:val="00156E5E"/>
    <w:rsid w:val="00156F73"/>
    <w:rsid w:val="001576EE"/>
    <w:rsid w:val="00157FBB"/>
    <w:rsid w:val="001609B6"/>
    <w:rsid w:val="00160BF9"/>
    <w:rsid w:val="00160E4D"/>
    <w:rsid w:val="00161283"/>
    <w:rsid w:val="001612DF"/>
    <w:rsid w:val="001616AC"/>
    <w:rsid w:val="00161FB7"/>
    <w:rsid w:val="00162615"/>
    <w:rsid w:val="0016395B"/>
    <w:rsid w:val="00163F9D"/>
    <w:rsid w:val="0016466D"/>
    <w:rsid w:val="00165C03"/>
    <w:rsid w:val="0016695A"/>
    <w:rsid w:val="00166983"/>
    <w:rsid w:val="00167232"/>
    <w:rsid w:val="001675E7"/>
    <w:rsid w:val="001676B5"/>
    <w:rsid w:val="00167F76"/>
    <w:rsid w:val="0017094C"/>
    <w:rsid w:val="00171324"/>
    <w:rsid w:val="001727C0"/>
    <w:rsid w:val="00173E88"/>
    <w:rsid w:val="0017443C"/>
    <w:rsid w:val="001749C0"/>
    <w:rsid w:val="001751E2"/>
    <w:rsid w:val="0017536C"/>
    <w:rsid w:val="001757D1"/>
    <w:rsid w:val="001757EE"/>
    <w:rsid w:val="00175801"/>
    <w:rsid w:val="0017621C"/>
    <w:rsid w:val="0017651A"/>
    <w:rsid w:val="001767BC"/>
    <w:rsid w:val="00176DEA"/>
    <w:rsid w:val="00177188"/>
    <w:rsid w:val="001773C5"/>
    <w:rsid w:val="00177B5E"/>
    <w:rsid w:val="00177DC4"/>
    <w:rsid w:val="001805C2"/>
    <w:rsid w:val="00180658"/>
    <w:rsid w:val="00180BBF"/>
    <w:rsid w:val="00180C19"/>
    <w:rsid w:val="00180ED5"/>
    <w:rsid w:val="00181870"/>
    <w:rsid w:val="00181B4B"/>
    <w:rsid w:val="0018250F"/>
    <w:rsid w:val="0018265B"/>
    <w:rsid w:val="001829D6"/>
    <w:rsid w:val="00182DDA"/>
    <w:rsid w:val="001830F8"/>
    <w:rsid w:val="001831BC"/>
    <w:rsid w:val="0018369A"/>
    <w:rsid w:val="0018370B"/>
    <w:rsid w:val="0018384A"/>
    <w:rsid w:val="00183F9F"/>
    <w:rsid w:val="0018427F"/>
    <w:rsid w:val="00184391"/>
    <w:rsid w:val="00184C20"/>
    <w:rsid w:val="00184E1F"/>
    <w:rsid w:val="00185796"/>
    <w:rsid w:val="001859E0"/>
    <w:rsid w:val="00185E2E"/>
    <w:rsid w:val="001860B8"/>
    <w:rsid w:val="00186968"/>
    <w:rsid w:val="00186B13"/>
    <w:rsid w:val="00186D42"/>
    <w:rsid w:val="001872E3"/>
    <w:rsid w:val="0018734E"/>
    <w:rsid w:val="00190014"/>
    <w:rsid w:val="001905A5"/>
    <w:rsid w:val="001908B5"/>
    <w:rsid w:val="00190B00"/>
    <w:rsid w:val="00190EBA"/>
    <w:rsid w:val="0019110C"/>
    <w:rsid w:val="0019153E"/>
    <w:rsid w:val="0019195F"/>
    <w:rsid w:val="00191D20"/>
    <w:rsid w:val="00192473"/>
    <w:rsid w:val="00192745"/>
    <w:rsid w:val="0019376C"/>
    <w:rsid w:val="00193DD9"/>
    <w:rsid w:val="00194144"/>
    <w:rsid w:val="00194922"/>
    <w:rsid w:val="001955BC"/>
    <w:rsid w:val="0019581A"/>
    <w:rsid w:val="00195D3B"/>
    <w:rsid w:val="00195D6D"/>
    <w:rsid w:val="001965A8"/>
    <w:rsid w:val="001967E1"/>
    <w:rsid w:val="00196DF3"/>
    <w:rsid w:val="00196E67"/>
    <w:rsid w:val="001972F6"/>
    <w:rsid w:val="001975E2"/>
    <w:rsid w:val="001976A1"/>
    <w:rsid w:val="00197AAA"/>
    <w:rsid w:val="00197AEB"/>
    <w:rsid w:val="00197E02"/>
    <w:rsid w:val="00197E99"/>
    <w:rsid w:val="00197E9E"/>
    <w:rsid w:val="001A08E3"/>
    <w:rsid w:val="001A0E91"/>
    <w:rsid w:val="001A179E"/>
    <w:rsid w:val="001A1F2A"/>
    <w:rsid w:val="001A22AA"/>
    <w:rsid w:val="001A294B"/>
    <w:rsid w:val="001A2FAD"/>
    <w:rsid w:val="001A3137"/>
    <w:rsid w:val="001A4FA4"/>
    <w:rsid w:val="001A4FAE"/>
    <w:rsid w:val="001A5863"/>
    <w:rsid w:val="001A6CC3"/>
    <w:rsid w:val="001A71DA"/>
    <w:rsid w:val="001A7B04"/>
    <w:rsid w:val="001A7BD2"/>
    <w:rsid w:val="001A7DC2"/>
    <w:rsid w:val="001A7FF1"/>
    <w:rsid w:val="001B0575"/>
    <w:rsid w:val="001B15D7"/>
    <w:rsid w:val="001B181C"/>
    <w:rsid w:val="001B1DDB"/>
    <w:rsid w:val="001B1E21"/>
    <w:rsid w:val="001B1F27"/>
    <w:rsid w:val="001B2343"/>
    <w:rsid w:val="001B23D4"/>
    <w:rsid w:val="001B296D"/>
    <w:rsid w:val="001B2D56"/>
    <w:rsid w:val="001B3137"/>
    <w:rsid w:val="001B350A"/>
    <w:rsid w:val="001B3A42"/>
    <w:rsid w:val="001B3D71"/>
    <w:rsid w:val="001B4898"/>
    <w:rsid w:val="001B4C4F"/>
    <w:rsid w:val="001B5067"/>
    <w:rsid w:val="001B5481"/>
    <w:rsid w:val="001B54EA"/>
    <w:rsid w:val="001B59B1"/>
    <w:rsid w:val="001B6870"/>
    <w:rsid w:val="001B6BF2"/>
    <w:rsid w:val="001B6DD4"/>
    <w:rsid w:val="001B7609"/>
    <w:rsid w:val="001C0D49"/>
    <w:rsid w:val="001C1508"/>
    <w:rsid w:val="001C19BC"/>
    <w:rsid w:val="001C1CA5"/>
    <w:rsid w:val="001C284B"/>
    <w:rsid w:val="001C2B89"/>
    <w:rsid w:val="001C2BEE"/>
    <w:rsid w:val="001C311C"/>
    <w:rsid w:val="001C3400"/>
    <w:rsid w:val="001C34E0"/>
    <w:rsid w:val="001C36D1"/>
    <w:rsid w:val="001C3A88"/>
    <w:rsid w:val="001C4087"/>
    <w:rsid w:val="001C4378"/>
    <w:rsid w:val="001C44B4"/>
    <w:rsid w:val="001C49FD"/>
    <w:rsid w:val="001C4C0B"/>
    <w:rsid w:val="001C4F6B"/>
    <w:rsid w:val="001C54F5"/>
    <w:rsid w:val="001C5B10"/>
    <w:rsid w:val="001C5E2D"/>
    <w:rsid w:val="001C61B2"/>
    <w:rsid w:val="001C69BC"/>
    <w:rsid w:val="001C722C"/>
    <w:rsid w:val="001C72E5"/>
    <w:rsid w:val="001C7301"/>
    <w:rsid w:val="001C754F"/>
    <w:rsid w:val="001C760D"/>
    <w:rsid w:val="001D0175"/>
    <w:rsid w:val="001D0EAC"/>
    <w:rsid w:val="001D0EF8"/>
    <w:rsid w:val="001D1020"/>
    <w:rsid w:val="001D1232"/>
    <w:rsid w:val="001D195D"/>
    <w:rsid w:val="001D2AA9"/>
    <w:rsid w:val="001D2F4B"/>
    <w:rsid w:val="001D3D2B"/>
    <w:rsid w:val="001D3D67"/>
    <w:rsid w:val="001D3F83"/>
    <w:rsid w:val="001D484B"/>
    <w:rsid w:val="001D4C6C"/>
    <w:rsid w:val="001D4D15"/>
    <w:rsid w:val="001D54A2"/>
    <w:rsid w:val="001D56D1"/>
    <w:rsid w:val="001D5FDA"/>
    <w:rsid w:val="001D6128"/>
    <w:rsid w:val="001D6303"/>
    <w:rsid w:val="001D64AC"/>
    <w:rsid w:val="001D6F88"/>
    <w:rsid w:val="001E1194"/>
    <w:rsid w:val="001E1EE0"/>
    <w:rsid w:val="001E281F"/>
    <w:rsid w:val="001E28FC"/>
    <w:rsid w:val="001E34CC"/>
    <w:rsid w:val="001E3765"/>
    <w:rsid w:val="001E46E9"/>
    <w:rsid w:val="001E4D22"/>
    <w:rsid w:val="001E5003"/>
    <w:rsid w:val="001E57C4"/>
    <w:rsid w:val="001E5846"/>
    <w:rsid w:val="001E58B1"/>
    <w:rsid w:val="001E5DD1"/>
    <w:rsid w:val="001E61B8"/>
    <w:rsid w:val="001E6460"/>
    <w:rsid w:val="001E7D3C"/>
    <w:rsid w:val="001E7D7F"/>
    <w:rsid w:val="001E7DE1"/>
    <w:rsid w:val="001F025F"/>
    <w:rsid w:val="001F0B3C"/>
    <w:rsid w:val="001F0C36"/>
    <w:rsid w:val="001F1A18"/>
    <w:rsid w:val="001F22AD"/>
    <w:rsid w:val="001F2A86"/>
    <w:rsid w:val="001F4BF4"/>
    <w:rsid w:val="001F4DBD"/>
    <w:rsid w:val="001F4F18"/>
    <w:rsid w:val="001F5556"/>
    <w:rsid w:val="001F62AD"/>
    <w:rsid w:val="001F73C1"/>
    <w:rsid w:val="001F7699"/>
    <w:rsid w:val="001F78F9"/>
    <w:rsid w:val="001F7A65"/>
    <w:rsid w:val="001F7EC1"/>
    <w:rsid w:val="00200005"/>
    <w:rsid w:val="0020017A"/>
    <w:rsid w:val="00201B2D"/>
    <w:rsid w:val="00201C73"/>
    <w:rsid w:val="002038AC"/>
    <w:rsid w:val="002039E2"/>
    <w:rsid w:val="00203A7C"/>
    <w:rsid w:val="00205081"/>
    <w:rsid w:val="002051FE"/>
    <w:rsid w:val="002052EB"/>
    <w:rsid w:val="00205A76"/>
    <w:rsid w:val="00205AFB"/>
    <w:rsid w:val="00205CB8"/>
    <w:rsid w:val="00205E26"/>
    <w:rsid w:val="00206863"/>
    <w:rsid w:val="00206DCD"/>
    <w:rsid w:val="002076CA"/>
    <w:rsid w:val="00210B62"/>
    <w:rsid w:val="00211BDE"/>
    <w:rsid w:val="00211C2A"/>
    <w:rsid w:val="00211EEE"/>
    <w:rsid w:val="0021210E"/>
    <w:rsid w:val="0021232B"/>
    <w:rsid w:val="00212D42"/>
    <w:rsid w:val="00212FDA"/>
    <w:rsid w:val="00213122"/>
    <w:rsid w:val="002134B0"/>
    <w:rsid w:val="0021419D"/>
    <w:rsid w:val="002141CF"/>
    <w:rsid w:val="002144FA"/>
    <w:rsid w:val="00214B3B"/>
    <w:rsid w:val="00215351"/>
    <w:rsid w:val="00216135"/>
    <w:rsid w:val="002165BC"/>
    <w:rsid w:val="00217285"/>
    <w:rsid w:val="00217385"/>
    <w:rsid w:val="002179EC"/>
    <w:rsid w:val="0022038A"/>
    <w:rsid w:val="00220518"/>
    <w:rsid w:val="00220A4A"/>
    <w:rsid w:val="00221B1E"/>
    <w:rsid w:val="00221F01"/>
    <w:rsid w:val="00221F68"/>
    <w:rsid w:val="00221FEC"/>
    <w:rsid w:val="0022201D"/>
    <w:rsid w:val="002223AA"/>
    <w:rsid w:val="00223424"/>
    <w:rsid w:val="00223C9B"/>
    <w:rsid w:val="00224378"/>
    <w:rsid w:val="00225922"/>
    <w:rsid w:val="00226357"/>
    <w:rsid w:val="002264DB"/>
    <w:rsid w:val="00226575"/>
    <w:rsid w:val="0022701C"/>
    <w:rsid w:val="0022724F"/>
    <w:rsid w:val="00230979"/>
    <w:rsid w:val="00230A3D"/>
    <w:rsid w:val="00231257"/>
    <w:rsid w:val="0023173F"/>
    <w:rsid w:val="00231AAB"/>
    <w:rsid w:val="00231AF3"/>
    <w:rsid w:val="002324C6"/>
    <w:rsid w:val="00232BB3"/>
    <w:rsid w:val="00232C41"/>
    <w:rsid w:val="00232CDA"/>
    <w:rsid w:val="00232F8C"/>
    <w:rsid w:val="00233EC5"/>
    <w:rsid w:val="00234C2F"/>
    <w:rsid w:val="00235133"/>
    <w:rsid w:val="0023553F"/>
    <w:rsid w:val="0023590B"/>
    <w:rsid w:val="00235E5E"/>
    <w:rsid w:val="0023621B"/>
    <w:rsid w:val="0023665D"/>
    <w:rsid w:val="0023706B"/>
    <w:rsid w:val="00237809"/>
    <w:rsid w:val="0023788A"/>
    <w:rsid w:val="0024125F"/>
    <w:rsid w:val="00241D09"/>
    <w:rsid w:val="0024203C"/>
    <w:rsid w:val="002420E7"/>
    <w:rsid w:val="0024211C"/>
    <w:rsid w:val="0024278C"/>
    <w:rsid w:val="00242884"/>
    <w:rsid w:val="00242B3F"/>
    <w:rsid w:val="00244772"/>
    <w:rsid w:val="00244825"/>
    <w:rsid w:val="00244A04"/>
    <w:rsid w:val="00244AD8"/>
    <w:rsid w:val="00244D46"/>
    <w:rsid w:val="00245429"/>
    <w:rsid w:val="00245994"/>
    <w:rsid w:val="00245EE9"/>
    <w:rsid w:val="002460D5"/>
    <w:rsid w:val="00246301"/>
    <w:rsid w:val="0024691C"/>
    <w:rsid w:val="00246E28"/>
    <w:rsid w:val="00246FC1"/>
    <w:rsid w:val="002470E2"/>
    <w:rsid w:val="002475CF"/>
    <w:rsid w:val="002478A9"/>
    <w:rsid w:val="00247A7C"/>
    <w:rsid w:val="00247B85"/>
    <w:rsid w:val="00247FC2"/>
    <w:rsid w:val="002508BD"/>
    <w:rsid w:val="00251A1A"/>
    <w:rsid w:val="00251B60"/>
    <w:rsid w:val="00251B78"/>
    <w:rsid w:val="00251E4A"/>
    <w:rsid w:val="00252FF5"/>
    <w:rsid w:val="002530E4"/>
    <w:rsid w:val="002531A4"/>
    <w:rsid w:val="002535E6"/>
    <w:rsid w:val="002541CD"/>
    <w:rsid w:val="002542D4"/>
    <w:rsid w:val="002543CC"/>
    <w:rsid w:val="00254763"/>
    <w:rsid w:val="00255172"/>
    <w:rsid w:val="0025523F"/>
    <w:rsid w:val="00255645"/>
    <w:rsid w:val="00255EB2"/>
    <w:rsid w:val="00256A00"/>
    <w:rsid w:val="00256B49"/>
    <w:rsid w:val="00256F69"/>
    <w:rsid w:val="00257EA9"/>
    <w:rsid w:val="00257FF0"/>
    <w:rsid w:val="00260200"/>
    <w:rsid w:val="0026088E"/>
    <w:rsid w:val="00260B7F"/>
    <w:rsid w:val="00260D36"/>
    <w:rsid w:val="002626B4"/>
    <w:rsid w:val="00263A6B"/>
    <w:rsid w:val="0026423F"/>
    <w:rsid w:val="00264637"/>
    <w:rsid w:val="00264821"/>
    <w:rsid w:val="00264B31"/>
    <w:rsid w:val="002652A4"/>
    <w:rsid w:val="0026534A"/>
    <w:rsid w:val="0026696B"/>
    <w:rsid w:val="00266C7C"/>
    <w:rsid w:val="00270645"/>
    <w:rsid w:val="0027109F"/>
    <w:rsid w:val="0027180B"/>
    <w:rsid w:val="00271CD4"/>
    <w:rsid w:val="00272153"/>
    <w:rsid w:val="002728ED"/>
    <w:rsid w:val="00272A05"/>
    <w:rsid w:val="00272BAC"/>
    <w:rsid w:val="002730E2"/>
    <w:rsid w:val="002731A7"/>
    <w:rsid w:val="002732D6"/>
    <w:rsid w:val="00273FCE"/>
    <w:rsid w:val="00274DCF"/>
    <w:rsid w:val="00275288"/>
    <w:rsid w:val="0027594C"/>
    <w:rsid w:val="00275F80"/>
    <w:rsid w:val="00276177"/>
    <w:rsid w:val="00276550"/>
    <w:rsid w:val="002766B0"/>
    <w:rsid w:val="00276A76"/>
    <w:rsid w:val="002773D7"/>
    <w:rsid w:val="0027741E"/>
    <w:rsid w:val="002779DF"/>
    <w:rsid w:val="00277CAA"/>
    <w:rsid w:val="00277D6D"/>
    <w:rsid w:val="002801A5"/>
    <w:rsid w:val="0028035D"/>
    <w:rsid w:val="0028041D"/>
    <w:rsid w:val="00280C6B"/>
    <w:rsid w:val="0028106B"/>
    <w:rsid w:val="00281323"/>
    <w:rsid w:val="00281EFC"/>
    <w:rsid w:val="00282434"/>
    <w:rsid w:val="002836A9"/>
    <w:rsid w:val="002838D9"/>
    <w:rsid w:val="00283A35"/>
    <w:rsid w:val="00283D83"/>
    <w:rsid w:val="00283DB1"/>
    <w:rsid w:val="002843D6"/>
    <w:rsid w:val="00284449"/>
    <w:rsid w:val="00284650"/>
    <w:rsid w:val="00284B75"/>
    <w:rsid w:val="002859C8"/>
    <w:rsid w:val="00286AF3"/>
    <w:rsid w:val="00286E0F"/>
    <w:rsid w:val="00286E36"/>
    <w:rsid w:val="0028791C"/>
    <w:rsid w:val="00287C12"/>
    <w:rsid w:val="00287D01"/>
    <w:rsid w:val="00287F2E"/>
    <w:rsid w:val="00290209"/>
    <w:rsid w:val="00290357"/>
    <w:rsid w:val="00290BF0"/>
    <w:rsid w:val="00290DB0"/>
    <w:rsid w:val="0029159E"/>
    <w:rsid w:val="002915F9"/>
    <w:rsid w:val="002928B1"/>
    <w:rsid w:val="0029298E"/>
    <w:rsid w:val="002932D3"/>
    <w:rsid w:val="00293704"/>
    <w:rsid w:val="00293877"/>
    <w:rsid w:val="00293B8F"/>
    <w:rsid w:val="00293D84"/>
    <w:rsid w:val="00293FA6"/>
    <w:rsid w:val="00294DDD"/>
    <w:rsid w:val="0029535D"/>
    <w:rsid w:val="002957B4"/>
    <w:rsid w:val="00295A6A"/>
    <w:rsid w:val="002967BF"/>
    <w:rsid w:val="00296A63"/>
    <w:rsid w:val="00297018"/>
    <w:rsid w:val="002971AE"/>
    <w:rsid w:val="00297451"/>
    <w:rsid w:val="00297584"/>
    <w:rsid w:val="00297E43"/>
    <w:rsid w:val="002A0056"/>
    <w:rsid w:val="002A060C"/>
    <w:rsid w:val="002A06DB"/>
    <w:rsid w:val="002A0E16"/>
    <w:rsid w:val="002A2553"/>
    <w:rsid w:val="002A27B6"/>
    <w:rsid w:val="002A2F9D"/>
    <w:rsid w:val="002A3362"/>
    <w:rsid w:val="002A3785"/>
    <w:rsid w:val="002A3812"/>
    <w:rsid w:val="002A3B4A"/>
    <w:rsid w:val="002A41EF"/>
    <w:rsid w:val="002A4265"/>
    <w:rsid w:val="002A4506"/>
    <w:rsid w:val="002A4FAC"/>
    <w:rsid w:val="002A5F1C"/>
    <w:rsid w:val="002A60B0"/>
    <w:rsid w:val="002A633A"/>
    <w:rsid w:val="002A6505"/>
    <w:rsid w:val="002A692E"/>
    <w:rsid w:val="002A6B18"/>
    <w:rsid w:val="002A6DA7"/>
    <w:rsid w:val="002A73D0"/>
    <w:rsid w:val="002B01EC"/>
    <w:rsid w:val="002B073F"/>
    <w:rsid w:val="002B0796"/>
    <w:rsid w:val="002B0949"/>
    <w:rsid w:val="002B12D3"/>
    <w:rsid w:val="002B17B6"/>
    <w:rsid w:val="002B1D4E"/>
    <w:rsid w:val="002B2982"/>
    <w:rsid w:val="002B29DB"/>
    <w:rsid w:val="002B3181"/>
    <w:rsid w:val="002B32A9"/>
    <w:rsid w:val="002B32E1"/>
    <w:rsid w:val="002B3546"/>
    <w:rsid w:val="002B42DC"/>
    <w:rsid w:val="002B4880"/>
    <w:rsid w:val="002B48E6"/>
    <w:rsid w:val="002B4A9F"/>
    <w:rsid w:val="002B4B05"/>
    <w:rsid w:val="002B5503"/>
    <w:rsid w:val="002B56E0"/>
    <w:rsid w:val="002B6CBB"/>
    <w:rsid w:val="002B6E8C"/>
    <w:rsid w:val="002B751F"/>
    <w:rsid w:val="002B7A51"/>
    <w:rsid w:val="002C00D9"/>
    <w:rsid w:val="002C0A4E"/>
    <w:rsid w:val="002C1249"/>
    <w:rsid w:val="002C18C5"/>
    <w:rsid w:val="002C1CBC"/>
    <w:rsid w:val="002C26BC"/>
    <w:rsid w:val="002C2A4F"/>
    <w:rsid w:val="002C2EBE"/>
    <w:rsid w:val="002C303C"/>
    <w:rsid w:val="002C31F4"/>
    <w:rsid w:val="002C3532"/>
    <w:rsid w:val="002C36CE"/>
    <w:rsid w:val="002C3894"/>
    <w:rsid w:val="002C39B4"/>
    <w:rsid w:val="002C39CA"/>
    <w:rsid w:val="002C3F04"/>
    <w:rsid w:val="002C409E"/>
    <w:rsid w:val="002C40B1"/>
    <w:rsid w:val="002C4475"/>
    <w:rsid w:val="002C534C"/>
    <w:rsid w:val="002C581A"/>
    <w:rsid w:val="002C5D4A"/>
    <w:rsid w:val="002C7118"/>
    <w:rsid w:val="002C715D"/>
    <w:rsid w:val="002C719B"/>
    <w:rsid w:val="002C726F"/>
    <w:rsid w:val="002C7422"/>
    <w:rsid w:val="002D0295"/>
    <w:rsid w:val="002D0BCB"/>
    <w:rsid w:val="002D0D55"/>
    <w:rsid w:val="002D1A93"/>
    <w:rsid w:val="002D2591"/>
    <w:rsid w:val="002D3852"/>
    <w:rsid w:val="002D3B21"/>
    <w:rsid w:val="002D3CC2"/>
    <w:rsid w:val="002D42EA"/>
    <w:rsid w:val="002D494C"/>
    <w:rsid w:val="002D49F2"/>
    <w:rsid w:val="002D514A"/>
    <w:rsid w:val="002D53AC"/>
    <w:rsid w:val="002D6221"/>
    <w:rsid w:val="002D658E"/>
    <w:rsid w:val="002D6B85"/>
    <w:rsid w:val="002D7607"/>
    <w:rsid w:val="002D77C4"/>
    <w:rsid w:val="002D7B3B"/>
    <w:rsid w:val="002E099C"/>
    <w:rsid w:val="002E0DAD"/>
    <w:rsid w:val="002E0FAF"/>
    <w:rsid w:val="002E14F4"/>
    <w:rsid w:val="002E1675"/>
    <w:rsid w:val="002E1D25"/>
    <w:rsid w:val="002E26F6"/>
    <w:rsid w:val="002E2BAD"/>
    <w:rsid w:val="002E340D"/>
    <w:rsid w:val="002E38F7"/>
    <w:rsid w:val="002E444E"/>
    <w:rsid w:val="002E46C4"/>
    <w:rsid w:val="002E515E"/>
    <w:rsid w:val="002E551F"/>
    <w:rsid w:val="002E61E4"/>
    <w:rsid w:val="002E6CEA"/>
    <w:rsid w:val="002E708F"/>
    <w:rsid w:val="002F02CF"/>
    <w:rsid w:val="002F06C3"/>
    <w:rsid w:val="002F0813"/>
    <w:rsid w:val="002F08B5"/>
    <w:rsid w:val="002F0ADE"/>
    <w:rsid w:val="002F0C62"/>
    <w:rsid w:val="002F0F0F"/>
    <w:rsid w:val="002F1161"/>
    <w:rsid w:val="002F1294"/>
    <w:rsid w:val="002F1522"/>
    <w:rsid w:val="002F175C"/>
    <w:rsid w:val="002F183A"/>
    <w:rsid w:val="002F2648"/>
    <w:rsid w:val="002F3019"/>
    <w:rsid w:val="002F30B7"/>
    <w:rsid w:val="002F3238"/>
    <w:rsid w:val="002F3451"/>
    <w:rsid w:val="002F3B59"/>
    <w:rsid w:val="002F3B6A"/>
    <w:rsid w:val="002F40FE"/>
    <w:rsid w:val="002F42B5"/>
    <w:rsid w:val="002F4D92"/>
    <w:rsid w:val="002F4F85"/>
    <w:rsid w:val="002F56B4"/>
    <w:rsid w:val="002F57CA"/>
    <w:rsid w:val="002F5E0B"/>
    <w:rsid w:val="002F5F22"/>
    <w:rsid w:val="002F638B"/>
    <w:rsid w:val="002F64CF"/>
    <w:rsid w:val="002F6F58"/>
    <w:rsid w:val="002F72AF"/>
    <w:rsid w:val="002F7518"/>
    <w:rsid w:val="00300745"/>
    <w:rsid w:val="00300754"/>
    <w:rsid w:val="00300DE6"/>
    <w:rsid w:val="0030151F"/>
    <w:rsid w:val="0030199C"/>
    <w:rsid w:val="003019FB"/>
    <w:rsid w:val="0030288E"/>
    <w:rsid w:val="003029FB"/>
    <w:rsid w:val="00302B62"/>
    <w:rsid w:val="00303828"/>
    <w:rsid w:val="0030392E"/>
    <w:rsid w:val="00303E36"/>
    <w:rsid w:val="0030420F"/>
    <w:rsid w:val="0030462D"/>
    <w:rsid w:val="003052F8"/>
    <w:rsid w:val="0030594A"/>
    <w:rsid w:val="003068F8"/>
    <w:rsid w:val="00306D13"/>
    <w:rsid w:val="00306F58"/>
    <w:rsid w:val="00307851"/>
    <w:rsid w:val="003078ED"/>
    <w:rsid w:val="00307A10"/>
    <w:rsid w:val="00310388"/>
    <w:rsid w:val="0031068D"/>
    <w:rsid w:val="0031138F"/>
    <w:rsid w:val="00311E94"/>
    <w:rsid w:val="00312731"/>
    <w:rsid w:val="00313CA9"/>
    <w:rsid w:val="00313CEA"/>
    <w:rsid w:val="00313D67"/>
    <w:rsid w:val="00313DAB"/>
    <w:rsid w:val="00313DB2"/>
    <w:rsid w:val="003145AD"/>
    <w:rsid w:val="00314740"/>
    <w:rsid w:val="00314FF5"/>
    <w:rsid w:val="0031567D"/>
    <w:rsid w:val="003159BF"/>
    <w:rsid w:val="00315E5C"/>
    <w:rsid w:val="00316ADA"/>
    <w:rsid w:val="00316E4D"/>
    <w:rsid w:val="00317B48"/>
    <w:rsid w:val="00317E32"/>
    <w:rsid w:val="003205B4"/>
    <w:rsid w:val="00320AF9"/>
    <w:rsid w:val="00320BD9"/>
    <w:rsid w:val="00320E30"/>
    <w:rsid w:val="00321795"/>
    <w:rsid w:val="00321972"/>
    <w:rsid w:val="003219B9"/>
    <w:rsid w:val="00321D7A"/>
    <w:rsid w:val="00321FBD"/>
    <w:rsid w:val="00322247"/>
    <w:rsid w:val="003229D9"/>
    <w:rsid w:val="00322B0C"/>
    <w:rsid w:val="00323648"/>
    <w:rsid w:val="003236A4"/>
    <w:rsid w:val="00324727"/>
    <w:rsid w:val="00324A5B"/>
    <w:rsid w:val="00324BE6"/>
    <w:rsid w:val="00324E60"/>
    <w:rsid w:val="0032501F"/>
    <w:rsid w:val="00325B7E"/>
    <w:rsid w:val="00325F97"/>
    <w:rsid w:val="003261AD"/>
    <w:rsid w:val="00326C1E"/>
    <w:rsid w:val="00326E1F"/>
    <w:rsid w:val="00327DE8"/>
    <w:rsid w:val="003306C3"/>
    <w:rsid w:val="00331113"/>
    <w:rsid w:val="00331289"/>
    <w:rsid w:val="003314FB"/>
    <w:rsid w:val="00331E82"/>
    <w:rsid w:val="0033290E"/>
    <w:rsid w:val="00332AD9"/>
    <w:rsid w:val="00333527"/>
    <w:rsid w:val="003335B7"/>
    <w:rsid w:val="00333685"/>
    <w:rsid w:val="0033372B"/>
    <w:rsid w:val="00333B0C"/>
    <w:rsid w:val="003342BD"/>
    <w:rsid w:val="003347D3"/>
    <w:rsid w:val="00334CE9"/>
    <w:rsid w:val="00335012"/>
    <w:rsid w:val="0033532F"/>
    <w:rsid w:val="00335990"/>
    <w:rsid w:val="00335AD9"/>
    <w:rsid w:val="00335AE8"/>
    <w:rsid w:val="003361A9"/>
    <w:rsid w:val="00336B2A"/>
    <w:rsid w:val="00336CE1"/>
    <w:rsid w:val="00337095"/>
    <w:rsid w:val="00337866"/>
    <w:rsid w:val="003378FD"/>
    <w:rsid w:val="00337BAB"/>
    <w:rsid w:val="00337E62"/>
    <w:rsid w:val="0034003D"/>
    <w:rsid w:val="0034048D"/>
    <w:rsid w:val="003410C5"/>
    <w:rsid w:val="003413B1"/>
    <w:rsid w:val="00341743"/>
    <w:rsid w:val="00341A35"/>
    <w:rsid w:val="00341F01"/>
    <w:rsid w:val="003426E2"/>
    <w:rsid w:val="003438D1"/>
    <w:rsid w:val="0034422C"/>
    <w:rsid w:val="003446A2"/>
    <w:rsid w:val="00344B38"/>
    <w:rsid w:val="00344C17"/>
    <w:rsid w:val="00345595"/>
    <w:rsid w:val="00345642"/>
    <w:rsid w:val="00345E2D"/>
    <w:rsid w:val="00346458"/>
    <w:rsid w:val="003471B8"/>
    <w:rsid w:val="003474B1"/>
    <w:rsid w:val="00347549"/>
    <w:rsid w:val="003477D7"/>
    <w:rsid w:val="00347A40"/>
    <w:rsid w:val="00347BCF"/>
    <w:rsid w:val="003511C8"/>
    <w:rsid w:val="00351ABB"/>
    <w:rsid w:val="00351B4A"/>
    <w:rsid w:val="00351CA6"/>
    <w:rsid w:val="003521BB"/>
    <w:rsid w:val="0035256A"/>
    <w:rsid w:val="00352C57"/>
    <w:rsid w:val="0035304A"/>
    <w:rsid w:val="003533B5"/>
    <w:rsid w:val="003538C8"/>
    <w:rsid w:val="00353C7F"/>
    <w:rsid w:val="003546E0"/>
    <w:rsid w:val="0035515A"/>
    <w:rsid w:val="003557D1"/>
    <w:rsid w:val="003560DE"/>
    <w:rsid w:val="0035664E"/>
    <w:rsid w:val="00357209"/>
    <w:rsid w:val="0035739C"/>
    <w:rsid w:val="003576A8"/>
    <w:rsid w:val="003578CC"/>
    <w:rsid w:val="00357C8B"/>
    <w:rsid w:val="00357EE7"/>
    <w:rsid w:val="0036007B"/>
    <w:rsid w:val="003607F5"/>
    <w:rsid w:val="003608D0"/>
    <w:rsid w:val="00360A94"/>
    <w:rsid w:val="003610C1"/>
    <w:rsid w:val="0036113B"/>
    <w:rsid w:val="00361432"/>
    <w:rsid w:val="0036187D"/>
    <w:rsid w:val="00361A56"/>
    <w:rsid w:val="00361D0D"/>
    <w:rsid w:val="00361F26"/>
    <w:rsid w:val="0036257D"/>
    <w:rsid w:val="00362585"/>
    <w:rsid w:val="00363A64"/>
    <w:rsid w:val="00363C0F"/>
    <w:rsid w:val="00363E5D"/>
    <w:rsid w:val="0036400F"/>
    <w:rsid w:val="00364391"/>
    <w:rsid w:val="003646A5"/>
    <w:rsid w:val="003649D1"/>
    <w:rsid w:val="00364A37"/>
    <w:rsid w:val="003662D6"/>
    <w:rsid w:val="003662EC"/>
    <w:rsid w:val="00366948"/>
    <w:rsid w:val="00366DAC"/>
    <w:rsid w:val="00366FA6"/>
    <w:rsid w:val="00367A04"/>
    <w:rsid w:val="00367D47"/>
    <w:rsid w:val="003701E8"/>
    <w:rsid w:val="003711C9"/>
    <w:rsid w:val="00371DB9"/>
    <w:rsid w:val="00371DD0"/>
    <w:rsid w:val="003726DD"/>
    <w:rsid w:val="003727C9"/>
    <w:rsid w:val="00372D1F"/>
    <w:rsid w:val="0037312B"/>
    <w:rsid w:val="0037318D"/>
    <w:rsid w:val="0037325D"/>
    <w:rsid w:val="00373AC1"/>
    <w:rsid w:val="00374284"/>
    <w:rsid w:val="00375FED"/>
    <w:rsid w:val="003760A0"/>
    <w:rsid w:val="00376433"/>
    <w:rsid w:val="00376ACC"/>
    <w:rsid w:val="00376CC5"/>
    <w:rsid w:val="00377270"/>
    <w:rsid w:val="00377392"/>
    <w:rsid w:val="00377A54"/>
    <w:rsid w:val="00380174"/>
    <w:rsid w:val="00380808"/>
    <w:rsid w:val="00380E83"/>
    <w:rsid w:val="00380EEC"/>
    <w:rsid w:val="003817C0"/>
    <w:rsid w:val="00381AC1"/>
    <w:rsid w:val="00382EC5"/>
    <w:rsid w:val="00382F91"/>
    <w:rsid w:val="003834F0"/>
    <w:rsid w:val="00383A1E"/>
    <w:rsid w:val="0038455A"/>
    <w:rsid w:val="0038464B"/>
    <w:rsid w:val="0038475C"/>
    <w:rsid w:val="003859D9"/>
    <w:rsid w:val="00385C2D"/>
    <w:rsid w:val="00385CDD"/>
    <w:rsid w:val="00386030"/>
    <w:rsid w:val="003875DE"/>
    <w:rsid w:val="00387B5E"/>
    <w:rsid w:val="00387BB0"/>
    <w:rsid w:val="00387D9C"/>
    <w:rsid w:val="003909F4"/>
    <w:rsid w:val="00390EC8"/>
    <w:rsid w:val="00390EE3"/>
    <w:rsid w:val="00390FF5"/>
    <w:rsid w:val="0039167F"/>
    <w:rsid w:val="00391B43"/>
    <w:rsid w:val="00391CB6"/>
    <w:rsid w:val="00391D66"/>
    <w:rsid w:val="003925D3"/>
    <w:rsid w:val="0039284E"/>
    <w:rsid w:val="00392E33"/>
    <w:rsid w:val="00393112"/>
    <w:rsid w:val="00393D2F"/>
    <w:rsid w:val="00394083"/>
    <w:rsid w:val="00394895"/>
    <w:rsid w:val="0039493C"/>
    <w:rsid w:val="00394F8F"/>
    <w:rsid w:val="00395493"/>
    <w:rsid w:val="00395A9D"/>
    <w:rsid w:val="003966B9"/>
    <w:rsid w:val="00396AD2"/>
    <w:rsid w:val="00396E36"/>
    <w:rsid w:val="0039705F"/>
    <w:rsid w:val="003971CD"/>
    <w:rsid w:val="00397B7A"/>
    <w:rsid w:val="00397E5D"/>
    <w:rsid w:val="00397F6F"/>
    <w:rsid w:val="003A05FD"/>
    <w:rsid w:val="003A0DE6"/>
    <w:rsid w:val="003A1A7D"/>
    <w:rsid w:val="003A1CA4"/>
    <w:rsid w:val="003A1E02"/>
    <w:rsid w:val="003A1E0D"/>
    <w:rsid w:val="003A2131"/>
    <w:rsid w:val="003A3963"/>
    <w:rsid w:val="003A3DA9"/>
    <w:rsid w:val="003A41DC"/>
    <w:rsid w:val="003A4BB8"/>
    <w:rsid w:val="003A4D26"/>
    <w:rsid w:val="003A5D06"/>
    <w:rsid w:val="003A6404"/>
    <w:rsid w:val="003A688A"/>
    <w:rsid w:val="003A6DAF"/>
    <w:rsid w:val="003A6FA9"/>
    <w:rsid w:val="003A7A9C"/>
    <w:rsid w:val="003B0A77"/>
    <w:rsid w:val="003B105E"/>
    <w:rsid w:val="003B13B5"/>
    <w:rsid w:val="003B1896"/>
    <w:rsid w:val="003B1AFE"/>
    <w:rsid w:val="003B2939"/>
    <w:rsid w:val="003B3EFA"/>
    <w:rsid w:val="003B4B7B"/>
    <w:rsid w:val="003B52B3"/>
    <w:rsid w:val="003B536E"/>
    <w:rsid w:val="003B55E6"/>
    <w:rsid w:val="003B58BE"/>
    <w:rsid w:val="003B5D1F"/>
    <w:rsid w:val="003B64E4"/>
    <w:rsid w:val="003B6A4D"/>
    <w:rsid w:val="003B6F00"/>
    <w:rsid w:val="003B735C"/>
    <w:rsid w:val="003B7736"/>
    <w:rsid w:val="003C07D9"/>
    <w:rsid w:val="003C0963"/>
    <w:rsid w:val="003C15E7"/>
    <w:rsid w:val="003C1820"/>
    <w:rsid w:val="003C1A1F"/>
    <w:rsid w:val="003C2047"/>
    <w:rsid w:val="003C2058"/>
    <w:rsid w:val="003C26F4"/>
    <w:rsid w:val="003C2AAE"/>
    <w:rsid w:val="003C2F6B"/>
    <w:rsid w:val="003C34A3"/>
    <w:rsid w:val="003C3F5B"/>
    <w:rsid w:val="003C426E"/>
    <w:rsid w:val="003C4721"/>
    <w:rsid w:val="003C48FF"/>
    <w:rsid w:val="003C4978"/>
    <w:rsid w:val="003C5110"/>
    <w:rsid w:val="003C5697"/>
    <w:rsid w:val="003C6019"/>
    <w:rsid w:val="003C6133"/>
    <w:rsid w:val="003C61BD"/>
    <w:rsid w:val="003C69D6"/>
    <w:rsid w:val="003C6B5B"/>
    <w:rsid w:val="003C78BA"/>
    <w:rsid w:val="003C79BE"/>
    <w:rsid w:val="003C7A56"/>
    <w:rsid w:val="003D070E"/>
    <w:rsid w:val="003D0AEB"/>
    <w:rsid w:val="003D1C78"/>
    <w:rsid w:val="003D2487"/>
    <w:rsid w:val="003D2488"/>
    <w:rsid w:val="003D29AF"/>
    <w:rsid w:val="003D2ACA"/>
    <w:rsid w:val="003D3798"/>
    <w:rsid w:val="003D3B3B"/>
    <w:rsid w:val="003D3EDC"/>
    <w:rsid w:val="003D3EFE"/>
    <w:rsid w:val="003D4116"/>
    <w:rsid w:val="003D47CC"/>
    <w:rsid w:val="003D51FF"/>
    <w:rsid w:val="003D52AB"/>
    <w:rsid w:val="003D54A3"/>
    <w:rsid w:val="003D5B20"/>
    <w:rsid w:val="003D6194"/>
    <w:rsid w:val="003D6620"/>
    <w:rsid w:val="003D673A"/>
    <w:rsid w:val="003D6BC9"/>
    <w:rsid w:val="003D6D43"/>
    <w:rsid w:val="003D75AA"/>
    <w:rsid w:val="003D7E3E"/>
    <w:rsid w:val="003D7F02"/>
    <w:rsid w:val="003E06DA"/>
    <w:rsid w:val="003E0B49"/>
    <w:rsid w:val="003E2DB1"/>
    <w:rsid w:val="003E3E86"/>
    <w:rsid w:val="003E49F4"/>
    <w:rsid w:val="003E5B86"/>
    <w:rsid w:val="003E724A"/>
    <w:rsid w:val="003E77F4"/>
    <w:rsid w:val="003E7FDC"/>
    <w:rsid w:val="003F0A6D"/>
    <w:rsid w:val="003F1261"/>
    <w:rsid w:val="003F173A"/>
    <w:rsid w:val="003F1A07"/>
    <w:rsid w:val="003F1B8F"/>
    <w:rsid w:val="003F1C6F"/>
    <w:rsid w:val="003F250B"/>
    <w:rsid w:val="003F29CF"/>
    <w:rsid w:val="003F2E59"/>
    <w:rsid w:val="003F3251"/>
    <w:rsid w:val="003F3668"/>
    <w:rsid w:val="003F3A27"/>
    <w:rsid w:val="003F3AAF"/>
    <w:rsid w:val="003F3FED"/>
    <w:rsid w:val="003F45F7"/>
    <w:rsid w:val="003F5CD6"/>
    <w:rsid w:val="003F602C"/>
    <w:rsid w:val="003F6123"/>
    <w:rsid w:val="003F657B"/>
    <w:rsid w:val="003F65F6"/>
    <w:rsid w:val="003F6642"/>
    <w:rsid w:val="003F684C"/>
    <w:rsid w:val="003F6A4F"/>
    <w:rsid w:val="003F7364"/>
    <w:rsid w:val="003F777D"/>
    <w:rsid w:val="003F79D3"/>
    <w:rsid w:val="003F7C41"/>
    <w:rsid w:val="00401186"/>
    <w:rsid w:val="0040138A"/>
    <w:rsid w:val="0040196C"/>
    <w:rsid w:val="00402D19"/>
    <w:rsid w:val="0040312C"/>
    <w:rsid w:val="00403987"/>
    <w:rsid w:val="00403D8C"/>
    <w:rsid w:val="00403E54"/>
    <w:rsid w:val="00403F22"/>
    <w:rsid w:val="004041BC"/>
    <w:rsid w:val="0040463E"/>
    <w:rsid w:val="00404B7A"/>
    <w:rsid w:val="0040630D"/>
    <w:rsid w:val="00406923"/>
    <w:rsid w:val="00406B98"/>
    <w:rsid w:val="00406C35"/>
    <w:rsid w:val="00407019"/>
    <w:rsid w:val="0040795B"/>
    <w:rsid w:val="00407AA2"/>
    <w:rsid w:val="00407C6D"/>
    <w:rsid w:val="00407E0F"/>
    <w:rsid w:val="00410BB5"/>
    <w:rsid w:val="00410DDE"/>
    <w:rsid w:val="0041118F"/>
    <w:rsid w:val="00411523"/>
    <w:rsid w:val="00411C09"/>
    <w:rsid w:val="0041219D"/>
    <w:rsid w:val="0041234B"/>
    <w:rsid w:val="00412DA6"/>
    <w:rsid w:val="00412F70"/>
    <w:rsid w:val="004131EB"/>
    <w:rsid w:val="004131FA"/>
    <w:rsid w:val="0041386E"/>
    <w:rsid w:val="00413D55"/>
    <w:rsid w:val="004144DF"/>
    <w:rsid w:val="00414D4D"/>
    <w:rsid w:val="00414D6E"/>
    <w:rsid w:val="00415078"/>
    <w:rsid w:val="004157E7"/>
    <w:rsid w:val="00416592"/>
    <w:rsid w:val="0041692E"/>
    <w:rsid w:val="00416FBE"/>
    <w:rsid w:val="004171DF"/>
    <w:rsid w:val="0041751A"/>
    <w:rsid w:val="004176F9"/>
    <w:rsid w:val="004201D5"/>
    <w:rsid w:val="0042048B"/>
    <w:rsid w:val="00420597"/>
    <w:rsid w:val="00420B12"/>
    <w:rsid w:val="00420C3C"/>
    <w:rsid w:val="00420D00"/>
    <w:rsid w:val="00421191"/>
    <w:rsid w:val="00421387"/>
    <w:rsid w:val="00421BC9"/>
    <w:rsid w:val="00422681"/>
    <w:rsid w:val="00422743"/>
    <w:rsid w:val="00422C23"/>
    <w:rsid w:val="004232DE"/>
    <w:rsid w:val="00423CA9"/>
    <w:rsid w:val="00424390"/>
    <w:rsid w:val="00424725"/>
    <w:rsid w:val="00424868"/>
    <w:rsid w:val="00425FE9"/>
    <w:rsid w:val="00426370"/>
    <w:rsid w:val="004265DD"/>
    <w:rsid w:val="0042771D"/>
    <w:rsid w:val="00427D1F"/>
    <w:rsid w:val="0043015F"/>
    <w:rsid w:val="0043181A"/>
    <w:rsid w:val="00431B3D"/>
    <w:rsid w:val="00431F29"/>
    <w:rsid w:val="0043221E"/>
    <w:rsid w:val="00432498"/>
    <w:rsid w:val="00432506"/>
    <w:rsid w:val="00432508"/>
    <w:rsid w:val="0043257E"/>
    <w:rsid w:val="00432744"/>
    <w:rsid w:val="00432C19"/>
    <w:rsid w:val="004332F9"/>
    <w:rsid w:val="00433504"/>
    <w:rsid w:val="00433928"/>
    <w:rsid w:val="00433C0C"/>
    <w:rsid w:val="0043482C"/>
    <w:rsid w:val="004348E5"/>
    <w:rsid w:val="0043538A"/>
    <w:rsid w:val="00435A5F"/>
    <w:rsid w:val="00435E21"/>
    <w:rsid w:val="00435E72"/>
    <w:rsid w:val="00436340"/>
    <w:rsid w:val="0043681F"/>
    <w:rsid w:val="00436FEC"/>
    <w:rsid w:val="0043716B"/>
    <w:rsid w:val="0044043F"/>
    <w:rsid w:val="00441A3F"/>
    <w:rsid w:val="00441A4D"/>
    <w:rsid w:val="00442108"/>
    <w:rsid w:val="00442BE6"/>
    <w:rsid w:val="00442EEE"/>
    <w:rsid w:val="00443847"/>
    <w:rsid w:val="0044385D"/>
    <w:rsid w:val="00443A31"/>
    <w:rsid w:val="00443F38"/>
    <w:rsid w:val="00444014"/>
    <w:rsid w:val="00444123"/>
    <w:rsid w:val="0044426B"/>
    <w:rsid w:val="00444C70"/>
    <w:rsid w:val="00444ECB"/>
    <w:rsid w:val="00444FB3"/>
    <w:rsid w:val="00445326"/>
    <w:rsid w:val="004460E4"/>
    <w:rsid w:val="004466C7"/>
    <w:rsid w:val="00446BD3"/>
    <w:rsid w:val="0044785D"/>
    <w:rsid w:val="00447DE4"/>
    <w:rsid w:val="00450F73"/>
    <w:rsid w:val="00450F77"/>
    <w:rsid w:val="00451000"/>
    <w:rsid w:val="004515BF"/>
    <w:rsid w:val="00451D4C"/>
    <w:rsid w:val="00451EBC"/>
    <w:rsid w:val="00451EF2"/>
    <w:rsid w:val="004524FA"/>
    <w:rsid w:val="004526C2"/>
    <w:rsid w:val="00452CCF"/>
    <w:rsid w:val="00453457"/>
    <w:rsid w:val="004536D5"/>
    <w:rsid w:val="004538A3"/>
    <w:rsid w:val="00453FF3"/>
    <w:rsid w:val="00454496"/>
    <w:rsid w:val="00454743"/>
    <w:rsid w:val="004547AB"/>
    <w:rsid w:val="00455381"/>
    <w:rsid w:val="00455499"/>
    <w:rsid w:val="00455540"/>
    <w:rsid w:val="004555C0"/>
    <w:rsid w:val="00455732"/>
    <w:rsid w:val="00455E3E"/>
    <w:rsid w:val="00456193"/>
    <w:rsid w:val="0045619D"/>
    <w:rsid w:val="00456221"/>
    <w:rsid w:val="00456BD2"/>
    <w:rsid w:val="00456C7C"/>
    <w:rsid w:val="00457027"/>
    <w:rsid w:val="00460517"/>
    <w:rsid w:val="00460FEF"/>
    <w:rsid w:val="0046141E"/>
    <w:rsid w:val="00461563"/>
    <w:rsid w:val="004623FD"/>
    <w:rsid w:val="00463367"/>
    <w:rsid w:val="004636A4"/>
    <w:rsid w:val="00463969"/>
    <w:rsid w:val="0046455B"/>
    <w:rsid w:val="00464EBC"/>
    <w:rsid w:val="00465622"/>
    <w:rsid w:val="00465A34"/>
    <w:rsid w:val="00465D5A"/>
    <w:rsid w:val="00466184"/>
    <w:rsid w:val="00466CCB"/>
    <w:rsid w:val="00467190"/>
    <w:rsid w:val="004674B7"/>
    <w:rsid w:val="004674E0"/>
    <w:rsid w:val="0047001F"/>
    <w:rsid w:val="00470214"/>
    <w:rsid w:val="004705A5"/>
    <w:rsid w:val="00470B25"/>
    <w:rsid w:val="004717F9"/>
    <w:rsid w:val="004720E7"/>
    <w:rsid w:val="004728D4"/>
    <w:rsid w:val="004732C2"/>
    <w:rsid w:val="004734C5"/>
    <w:rsid w:val="004738E6"/>
    <w:rsid w:val="00474172"/>
    <w:rsid w:val="00474694"/>
    <w:rsid w:val="0047487D"/>
    <w:rsid w:val="00474B49"/>
    <w:rsid w:val="00474DBE"/>
    <w:rsid w:val="0047513D"/>
    <w:rsid w:val="004752A0"/>
    <w:rsid w:val="004756AC"/>
    <w:rsid w:val="00475CCD"/>
    <w:rsid w:val="0047707A"/>
    <w:rsid w:val="004774E5"/>
    <w:rsid w:val="0047765B"/>
    <w:rsid w:val="00477D8A"/>
    <w:rsid w:val="00480C78"/>
    <w:rsid w:val="00481069"/>
    <w:rsid w:val="004810E7"/>
    <w:rsid w:val="00481E9D"/>
    <w:rsid w:val="00482139"/>
    <w:rsid w:val="0048254F"/>
    <w:rsid w:val="00482A19"/>
    <w:rsid w:val="004836B3"/>
    <w:rsid w:val="0048551A"/>
    <w:rsid w:val="00485927"/>
    <w:rsid w:val="004860AA"/>
    <w:rsid w:val="004865C7"/>
    <w:rsid w:val="0048666F"/>
    <w:rsid w:val="00486EC8"/>
    <w:rsid w:val="004874BB"/>
    <w:rsid w:val="004877CA"/>
    <w:rsid w:val="00487E29"/>
    <w:rsid w:val="00490042"/>
    <w:rsid w:val="004903F3"/>
    <w:rsid w:val="0049045F"/>
    <w:rsid w:val="00490AF7"/>
    <w:rsid w:val="00490B1C"/>
    <w:rsid w:val="004914A3"/>
    <w:rsid w:val="00491B5F"/>
    <w:rsid w:val="004922FF"/>
    <w:rsid w:val="00492B94"/>
    <w:rsid w:val="004931B4"/>
    <w:rsid w:val="00493215"/>
    <w:rsid w:val="00493328"/>
    <w:rsid w:val="004936CB"/>
    <w:rsid w:val="004938D5"/>
    <w:rsid w:val="00494573"/>
    <w:rsid w:val="0049539F"/>
    <w:rsid w:val="00495C95"/>
    <w:rsid w:val="0049635A"/>
    <w:rsid w:val="004966E5"/>
    <w:rsid w:val="00496A46"/>
    <w:rsid w:val="00496DFE"/>
    <w:rsid w:val="0049736F"/>
    <w:rsid w:val="004974AA"/>
    <w:rsid w:val="0049775C"/>
    <w:rsid w:val="004A06EB"/>
    <w:rsid w:val="004A0E65"/>
    <w:rsid w:val="004A0FB3"/>
    <w:rsid w:val="004A1988"/>
    <w:rsid w:val="004A202A"/>
    <w:rsid w:val="004A250A"/>
    <w:rsid w:val="004A2973"/>
    <w:rsid w:val="004A2CBB"/>
    <w:rsid w:val="004A3850"/>
    <w:rsid w:val="004A3D37"/>
    <w:rsid w:val="004A59D7"/>
    <w:rsid w:val="004A5B03"/>
    <w:rsid w:val="004A6046"/>
    <w:rsid w:val="004A6298"/>
    <w:rsid w:val="004A63BE"/>
    <w:rsid w:val="004A6620"/>
    <w:rsid w:val="004A6F77"/>
    <w:rsid w:val="004A799B"/>
    <w:rsid w:val="004A7D02"/>
    <w:rsid w:val="004B0103"/>
    <w:rsid w:val="004B02E9"/>
    <w:rsid w:val="004B0568"/>
    <w:rsid w:val="004B0736"/>
    <w:rsid w:val="004B08A8"/>
    <w:rsid w:val="004B0B60"/>
    <w:rsid w:val="004B0E32"/>
    <w:rsid w:val="004B1BE3"/>
    <w:rsid w:val="004B272C"/>
    <w:rsid w:val="004B2B39"/>
    <w:rsid w:val="004B3637"/>
    <w:rsid w:val="004B3E1C"/>
    <w:rsid w:val="004B4120"/>
    <w:rsid w:val="004B450D"/>
    <w:rsid w:val="004B4802"/>
    <w:rsid w:val="004B5C7C"/>
    <w:rsid w:val="004B5F39"/>
    <w:rsid w:val="004B6346"/>
    <w:rsid w:val="004B787F"/>
    <w:rsid w:val="004B7C50"/>
    <w:rsid w:val="004C0070"/>
    <w:rsid w:val="004C0270"/>
    <w:rsid w:val="004C0388"/>
    <w:rsid w:val="004C08F3"/>
    <w:rsid w:val="004C09B2"/>
    <w:rsid w:val="004C0FAC"/>
    <w:rsid w:val="004C17F1"/>
    <w:rsid w:val="004C1892"/>
    <w:rsid w:val="004C27A6"/>
    <w:rsid w:val="004C29F9"/>
    <w:rsid w:val="004C29FD"/>
    <w:rsid w:val="004C44B0"/>
    <w:rsid w:val="004C527A"/>
    <w:rsid w:val="004C54FA"/>
    <w:rsid w:val="004C5865"/>
    <w:rsid w:val="004C6296"/>
    <w:rsid w:val="004C68CB"/>
    <w:rsid w:val="004C72A3"/>
    <w:rsid w:val="004C7BD4"/>
    <w:rsid w:val="004D0448"/>
    <w:rsid w:val="004D0711"/>
    <w:rsid w:val="004D07A4"/>
    <w:rsid w:val="004D07E5"/>
    <w:rsid w:val="004D09A9"/>
    <w:rsid w:val="004D0E12"/>
    <w:rsid w:val="004D1DB7"/>
    <w:rsid w:val="004D1FAD"/>
    <w:rsid w:val="004D221E"/>
    <w:rsid w:val="004D28D7"/>
    <w:rsid w:val="004D399C"/>
    <w:rsid w:val="004D3A2B"/>
    <w:rsid w:val="004D3F04"/>
    <w:rsid w:val="004D432E"/>
    <w:rsid w:val="004D43D7"/>
    <w:rsid w:val="004D46BC"/>
    <w:rsid w:val="004D4BA9"/>
    <w:rsid w:val="004D5133"/>
    <w:rsid w:val="004D5164"/>
    <w:rsid w:val="004D6077"/>
    <w:rsid w:val="004D61B4"/>
    <w:rsid w:val="004D6209"/>
    <w:rsid w:val="004D63B4"/>
    <w:rsid w:val="004D698F"/>
    <w:rsid w:val="004D6991"/>
    <w:rsid w:val="004D7AF1"/>
    <w:rsid w:val="004E04AF"/>
    <w:rsid w:val="004E099B"/>
    <w:rsid w:val="004E100A"/>
    <w:rsid w:val="004E1428"/>
    <w:rsid w:val="004E1D4F"/>
    <w:rsid w:val="004E2015"/>
    <w:rsid w:val="004E20D6"/>
    <w:rsid w:val="004E230D"/>
    <w:rsid w:val="004E2486"/>
    <w:rsid w:val="004E2628"/>
    <w:rsid w:val="004E2C9E"/>
    <w:rsid w:val="004E373A"/>
    <w:rsid w:val="004E3883"/>
    <w:rsid w:val="004E3894"/>
    <w:rsid w:val="004E3C3D"/>
    <w:rsid w:val="004E3F01"/>
    <w:rsid w:val="004E4C22"/>
    <w:rsid w:val="004E4C2A"/>
    <w:rsid w:val="004E5019"/>
    <w:rsid w:val="004E5417"/>
    <w:rsid w:val="004E54DE"/>
    <w:rsid w:val="004E57F1"/>
    <w:rsid w:val="004E6117"/>
    <w:rsid w:val="004E62D3"/>
    <w:rsid w:val="004E6484"/>
    <w:rsid w:val="004E6743"/>
    <w:rsid w:val="004E68E4"/>
    <w:rsid w:val="004E7A4C"/>
    <w:rsid w:val="004E7D21"/>
    <w:rsid w:val="004E7D23"/>
    <w:rsid w:val="004E7FD9"/>
    <w:rsid w:val="004F0161"/>
    <w:rsid w:val="004F09D6"/>
    <w:rsid w:val="004F17EF"/>
    <w:rsid w:val="004F1A72"/>
    <w:rsid w:val="004F1F84"/>
    <w:rsid w:val="004F2076"/>
    <w:rsid w:val="004F2B61"/>
    <w:rsid w:val="004F3681"/>
    <w:rsid w:val="004F379A"/>
    <w:rsid w:val="004F3C34"/>
    <w:rsid w:val="004F3E15"/>
    <w:rsid w:val="004F41C7"/>
    <w:rsid w:val="004F43D5"/>
    <w:rsid w:val="004F4470"/>
    <w:rsid w:val="004F49B1"/>
    <w:rsid w:val="004F49E7"/>
    <w:rsid w:val="004F4C77"/>
    <w:rsid w:val="004F5062"/>
    <w:rsid w:val="004F57F4"/>
    <w:rsid w:val="004F67F4"/>
    <w:rsid w:val="004F6FF4"/>
    <w:rsid w:val="004F70F0"/>
    <w:rsid w:val="004F71F4"/>
    <w:rsid w:val="004F7E56"/>
    <w:rsid w:val="004F7FD4"/>
    <w:rsid w:val="00500349"/>
    <w:rsid w:val="0050064E"/>
    <w:rsid w:val="00500D50"/>
    <w:rsid w:val="00501454"/>
    <w:rsid w:val="00501487"/>
    <w:rsid w:val="00501697"/>
    <w:rsid w:val="00501D3E"/>
    <w:rsid w:val="00502449"/>
    <w:rsid w:val="005025C5"/>
    <w:rsid w:val="00502D51"/>
    <w:rsid w:val="00503315"/>
    <w:rsid w:val="005038B6"/>
    <w:rsid w:val="005043B0"/>
    <w:rsid w:val="00504524"/>
    <w:rsid w:val="00504BD6"/>
    <w:rsid w:val="00504C37"/>
    <w:rsid w:val="00504F9E"/>
    <w:rsid w:val="005065DB"/>
    <w:rsid w:val="00506FFA"/>
    <w:rsid w:val="00507271"/>
    <w:rsid w:val="00510211"/>
    <w:rsid w:val="0051053C"/>
    <w:rsid w:val="00510E77"/>
    <w:rsid w:val="00511140"/>
    <w:rsid w:val="00511D8E"/>
    <w:rsid w:val="00512419"/>
    <w:rsid w:val="00512720"/>
    <w:rsid w:val="00512A64"/>
    <w:rsid w:val="00513373"/>
    <w:rsid w:val="00513ED2"/>
    <w:rsid w:val="0051427A"/>
    <w:rsid w:val="005143CD"/>
    <w:rsid w:val="00514BA7"/>
    <w:rsid w:val="00515069"/>
    <w:rsid w:val="00515399"/>
    <w:rsid w:val="00515876"/>
    <w:rsid w:val="005161DD"/>
    <w:rsid w:val="00516D03"/>
    <w:rsid w:val="005174FE"/>
    <w:rsid w:val="005179E7"/>
    <w:rsid w:val="00517A61"/>
    <w:rsid w:val="00517BB7"/>
    <w:rsid w:val="005210AD"/>
    <w:rsid w:val="005211D2"/>
    <w:rsid w:val="00521A7D"/>
    <w:rsid w:val="00521E91"/>
    <w:rsid w:val="0052272C"/>
    <w:rsid w:val="00522FA5"/>
    <w:rsid w:val="005233CB"/>
    <w:rsid w:val="005235AA"/>
    <w:rsid w:val="005245EC"/>
    <w:rsid w:val="00524B4E"/>
    <w:rsid w:val="005256A8"/>
    <w:rsid w:val="00525A84"/>
    <w:rsid w:val="0052620F"/>
    <w:rsid w:val="00526251"/>
    <w:rsid w:val="0052683E"/>
    <w:rsid w:val="005270D9"/>
    <w:rsid w:val="00527ADE"/>
    <w:rsid w:val="0053029A"/>
    <w:rsid w:val="005305F9"/>
    <w:rsid w:val="005311F6"/>
    <w:rsid w:val="00531C50"/>
    <w:rsid w:val="00532A4D"/>
    <w:rsid w:val="00532A60"/>
    <w:rsid w:val="005330A4"/>
    <w:rsid w:val="005332E4"/>
    <w:rsid w:val="0053413C"/>
    <w:rsid w:val="00534899"/>
    <w:rsid w:val="00534939"/>
    <w:rsid w:val="00534CAE"/>
    <w:rsid w:val="00534EE0"/>
    <w:rsid w:val="005357C9"/>
    <w:rsid w:val="00535D5F"/>
    <w:rsid w:val="005371CA"/>
    <w:rsid w:val="00537D7F"/>
    <w:rsid w:val="00537F9A"/>
    <w:rsid w:val="00540329"/>
    <w:rsid w:val="00540C1D"/>
    <w:rsid w:val="00541148"/>
    <w:rsid w:val="00541AB6"/>
    <w:rsid w:val="00541AFA"/>
    <w:rsid w:val="005429D4"/>
    <w:rsid w:val="00542A7D"/>
    <w:rsid w:val="00542DE8"/>
    <w:rsid w:val="0054300D"/>
    <w:rsid w:val="00543196"/>
    <w:rsid w:val="00543777"/>
    <w:rsid w:val="00543CE7"/>
    <w:rsid w:val="00543DF9"/>
    <w:rsid w:val="00544665"/>
    <w:rsid w:val="00544946"/>
    <w:rsid w:val="00544BAC"/>
    <w:rsid w:val="0054549C"/>
    <w:rsid w:val="0054586B"/>
    <w:rsid w:val="00545C49"/>
    <w:rsid w:val="00545EA5"/>
    <w:rsid w:val="00546348"/>
    <w:rsid w:val="00546494"/>
    <w:rsid w:val="005466A1"/>
    <w:rsid w:val="005479C6"/>
    <w:rsid w:val="00547EE0"/>
    <w:rsid w:val="0055138B"/>
    <w:rsid w:val="00551632"/>
    <w:rsid w:val="005523F1"/>
    <w:rsid w:val="0055272B"/>
    <w:rsid w:val="00552FF3"/>
    <w:rsid w:val="00552FFB"/>
    <w:rsid w:val="005534B1"/>
    <w:rsid w:val="00553580"/>
    <w:rsid w:val="0055384D"/>
    <w:rsid w:val="00553E40"/>
    <w:rsid w:val="005549E9"/>
    <w:rsid w:val="00554F9A"/>
    <w:rsid w:val="005553F7"/>
    <w:rsid w:val="00555B8D"/>
    <w:rsid w:val="00555D9E"/>
    <w:rsid w:val="00555F8E"/>
    <w:rsid w:val="00556511"/>
    <w:rsid w:val="005568AB"/>
    <w:rsid w:val="005568F1"/>
    <w:rsid w:val="0055787E"/>
    <w:rsid w:val="00557D8D"/>
    <w:rsid w:val="00560389"/>
    <w:rsid w:val="00560444"/>
    <w:rsid w:val="0056079E"/>
    <w:rsid w:val="00560B0B"/>
    <w:rsid w:val="00560BC6"/>
    <w:rsid w:val="00560F4F"/>
    <w:rsid w:val="005610D6"/>
    <w:rsid w:val="00561499"/>
    <w:rsid w:val="00561D0D"/>
    <w:rsid w:val="00562053"/>
    <w:rsid w:val="005621AA"/>
    <w:rsid w:val="00563245"/>
    <w:rsid w:val="00564DAB"/>
    <w:rsid w:val="00565410"/>
    <w:rsid w:val="005654C0"/>
    <w:rsid w:val="005655EA"/>
    <w:rsid w:val="00565ECB"/>
    <w:rsid w:val="00566C89"/>
    <w:rsid w:val="00571626"/>
    <w:rsid w:val="005718EE"/>
    <w:rsid w:val="00571AA3"/>
    <w:rsid w:val="00571BDF"/>
    <w:rsid w:val="00571F44"/>
    <w:rsid w:val="00571F64"/>
    <w:rsid w:val="00572A2C"/>
    <w:rsid w:val="00572DE7"/>
    <w:rsid w:val="00573227"/>
    <w:rsid w:val="005744F4"/>
    <w:rsid w:val="0057495B"/>
    <w:rsid w:val="00574A26"/>
    <w:rsid w:val="00574C1A"/>
    <w:rsid w:val="00574E30"/>
    <w:rsid w:val="005755AF"/>
    <w:rsid w:val="00575B93"/>
    <w:rsid w:val="0057616B"/>
    <w:rsid w:val="0057694D"/>
    <w:rsid w:val="00577253"/>
    <w:rsid w:val="00577836"/>
    <w:rsid w:val="00577D46"/>
    <w:rsid w:val="00580002"/>
    <w:rsid w:val="00580536"/>
    <w:rsid w:val="00580C94"/>
    <w:rsid w:val="00580CCE"/>
    <w:rsid w:val="00580D41"/>
    <w:rsid w:val="00581C11"/>
    <w:rsid w:val="00581CF0"/>
    <w:rsid w:val="00582030"/>
    <w:rsid w:val="00582D48"/>
    <w:rsid w:val="00583A80"/>
    <w:rsid w:val="00583BE0"/>
    <w:rsid w:val="00584145"/>
    <w:rsid w:val="0058487C"/>
    <w:rsid w:val="005851EB"/>
    <w:rsid w:val="005852E7"/>
    <w:rsid w:val="005855C5"/>
    <w:rsid w:val="0058566E"/>
    <w:rsid w:val="00585709"/>
    <w:rsid w:val="00585D33"/>
    <w:rsid w:val="00585ED7"/>
    <w:rsid w:val="0058678D"/>
    <w:rsid w:val="00587044"/>
    <w:rsid w:val="00587987"/>
    <w:rsid w:val="00587ACF"/>
    <w:rsid w:val="00587D5F"/>
    <w:rsid w:val="00587E71"/>
    <w:rsid w:val="0059096E"/>
    <w:rsid w:val="00591254"/>
    <w:rsid w:val="005913E8"/>
    <w:rsid w:val="005914E3"/>
    <w:rsid w:val="00591849"/>
    <w:rsid w:val="00592676"/>
    <w:rsid w:val="00592CFD"/>
    <w:rsid w:val="005931D9"/>
    <w:rsid w:val="00593F50"/>
    <w:rsid w:val="00594025"/>
    <w:rsid w:val="0059428C"/>
    <w:rsid w:val="0059450F"/>
    <w:rsid w:val="005947E7"/>
    <w:rsid w:val="00594CF7"/>
    <w:rsid w:val="00594FFF"/>
    <w:rsid w:val="005958D5"/>
    <w:rsid w:val="00595D02"/>
    <w:rsid w:val="005965C2"/>
    <w:rsid w:val="005967D8"/>
    <w:rsid w:val="0059694E"/>
    <w:rsid w:val="00596BB7"/>
    <w:rsid w:val="00597817"/>
    <w:rsid w:val="005A0207"/>
    <w:rsid w:val="005A0285"/>
    <w:rsid w:val="005A0806"/>
    <w:rsid w:val="005A0897"/>
    <w:rsid w:val="005A0C2A"/>
    <w:rsid w:val="005A18B3"/>
    <w:rsid w:val="005A18E5"/>
    <w:rsid w:val="005A1B77"/>
    <w:rsid w:val="005A2770"/>
    <w:rsid w:val="005A28C5"/>
    <w:rsid w:val="005A2BF3"/>
    <w:rsid w:val="005A303E"/>
    <w:rsid w:val="005A33B3"/>
    <w:rsid w:val="005A3AEB"/>
    <w:rsid w:val="005A4049"/>
    <w:rsid w:val="005A5210"/>
    <w:rsid w:val="005A6089"/>
    <w:rsid w:val="005A65BA"/>
    <w:rsid w:val="005A68B3"/>
    <w:rsid w:val="005B0396"/>
    <w:rsid w:val="005B086C"/>
    <w:rsid w:val="005B0E3C"/>
    <w:rsid w:val="005B1174"/>
    <w:rsid w:val="005B176F"/>
    <w:rsid w:val="005B21D4"/>
    <w:rsid w:val="005B23F3"/>
    <w:rsid w:val="005B37F7"/>
    <w:rsid w:val="005B3E77"/>
    <w:rsid w:val="005B3EE4"/>
    <w:rsid w:val="005B40DE"/>
    <w:rsid w:val="005B415F"/>
    <w:rsid w:val="005B4621"/>
    <w:rsid w:val="005B48CF"/>
    <w:rsid w:val="005B5258"/>
    <w:rsid w:val="005B527E"/>
    <w:rsid w:val="005B6229"/>
    <w:rsid w:val="005B6E35"/>
    <w:rsid w:val="005B710B"/>
    <w:rsid w:val="005B7DC8"/>
    <w:rsid w:val="005B7DCA"/>
    <w:rsid w:val="005C039B"/>
    <w:rsid w:val="005C0D37"/>
    <w:rsid w:val="005C0E13"/>
    <w:rsid w:val="005C0EE7"/>
    <w:rsid w:val="005C177E"/>
    <w:rsid w:val="005C1A03"/>
    <w:rsid w:val="005C1F7F"/>
    <w:rsid w:val="005C2296"/>
    <w:rsid w:val="005C235E"/>
    <w:rsid w:val="005C2E61"/>
    <w:rsid w:val="005C2EEB"/>
    <w:rsid w:val="005C3D2C"/>
    <w:rsid w:val="005C3D6C"/>
    <w:rsid w:val="005C48B3"/>
    <w:rsid w:val="005C5154"/>
    <w:rsid w:val="005C5F83"/>
    <w:rsid w:val="005C6336"/>
    <w:rsid w:val="005C67EE"/>
    <w:rsid w:val="005C6CBE"/>
    <w:rsid w:val="005C6CF9"/>
    <w:rsid w:val="005C6D19"/>
    <w:rsid w:val="005C7058"/>
    <w:rsid w:val="005C741F"/>
    <w:rsid w:val="005C75A3"/>
    <w:rsid w:val="005C760D"/>
    <w:rsid w:val="005C795E"/>
    <w:rsid w:val="005D0373"/>
    <w:rsid w:val="005D03BA"/>
    <w:rsid w:val="005D0E61"/>
    <w:rsid w:val="005D10FC"/>
    <w:rsid w:val="005D1D2E"/>
    <w:rsid w:val="005D28DC"/>
    <w:rsid w:val="005D2988"/>
    <w:rsid w:val="005D339B"/>
    <w:rsid w:val="005D3BF5"/>
    <w:rsid w:val="005D3F36"/>
    <w:rsid w:val="005D4326"/>
    <w:rsid w:val="005D44D1"/>
    <w:rsid w:val="005D51B4"/>
    <w:rsid w:val="005D53EE"/>
    <w:rsid w:val="005D5A59"/>
    <w:rsid w:val="005D5EFB"/>
    <w:rsid w:val="005D6394"/>
    <w:rsid w:val="005D6580"/>
    <w:rsid w:val="005D68D5"/>
    <w:rsid w:val="005D6CC4"/>
    <w:rsid w:val="005D75AB"/>
    <w:rsid w:val="005D7E16"/>
    <w:rsid w:val="005E1C9D"/>
    <w:rsid w:val="005E1D2A"/>
    <w:rsid w:val="005E20CE"/>
    <w:rsid w:val="005E20EB"/>
    <w:rsid w:val="005E2209"/>
    <w:rsid w:val="005E22BF"/>
    <w:rsid w:val="005E2A3F"/>
    <w:rsid w:val="005E2D93"/>
    <w:rsid w:val="005E303E"/>
    <w:rsid w:val="005E394D"/>
    <w:rsid w:val="005E3C54"/>
    <w:rsid w:val="005E4BA1"/>
    <w:rsid w:val="005E5661"/>
    <w:rsid w:val="005E568B"/>
    <w:rsid w:val="005E5F8B"/>
    <w:rsid w:val="005E6CAC"/>
    <w:rsid w:val="005E6D72"/>
    <w:rsid w:val="005E6EDF"/>
    <w:rsid w:val="005E7524"/>
    <w:rsid w:val="005E754C"/>
    <w:rsid w:val="005E79B5"/>
    <w:rsid w:val="005F0B56"/>
    <w:rsid w:val="005F1498"/>
    <w:rsid w:val="005F1696"/>
    <w:rsid w:val="005F2A20"/>
    <w:rsid w:val="005F39F3"/>
    <w:rsid w:val="005F3DD1"/>
    <w:rsid w:val="005F445D"/>
    <w:rsid w:val="005F4FBA"/>
    <w:rsid w:val="005F5330"/>
    <w:rsid w:val="005F53A6"/>
    <w:rsid w:val="005F5475"/>
    <w:rsid w:val="005F5667"/>
    <w:rsid w:val="005F5A62"/>
    <w:rsid w:val="005F5A81"/>
    <w:rsid w:val="005F5B42"/>
    <w:rsid w:val="005F5EB3"/>
    <w:rsid w:val="005F5F6F"/>
    <w:rsid w:val="005F6693"/>
    <w:rsid w:val="005F68EF"/>
    <w:rsid w:val="005F6A0A"/>
    <w:rsid w:val="005F6D23"/>
    <w:rsid w:val="005F7307"/>
    <w:rsid w:val="005F768A"/>
    <w:rsid w:val="005F7B31"/>
    <w:rsid w:val="0060009B"/>
    <w:rsid w:val="00600D79"/>
    <w:rsid w:val="006012A6"/>
    <w:rsid w:val="006014A4"/>
    <w:rsid w:val="0060168C"/>
    <w:rsid w:val="00601917"/>
    <w:rsid w:val="00601EB9"/>
    <w:rsid w:val="0060242B"/>
    <w:rsid w:val="00602E65"/>
    <w:rsid w:val="00603051"/>
    <w:rsid w:val="0060310D"/>
    <w:rsid w:val="0060364C"/>
    <w:rsid w:val="00603B85"/>
    <w:rsid w:val="00603C3C"/>
    <w:rsid w:val="00603E27"/>
    <w:rsid w:val="0060481C"/>
    <w:rsid w:val="0060537B"/>
    <w:rsid w:val="00605425"/>
    <w:rsid w:val="0060544D"/>
    <w:rsid w:val="00605500"/>
    <w:rsid w:val="00605681"/>
    <w:rsid w:val="00605692"/>
    <w:rsid w:val="00605FE3"/>
    <w:rsid w:val="00606AE4"/>
    <w:rsid w:val="00606B5D"/>
    <w:rsid w:val="00606F70"/>
    <w:rsid w:val="00607B18"/>
    <w:rsid w:val="00607B54"/>
    <w:rsid w:val="00610062"/>
    <w:rsid w:val="00610129"/>
    <w:rsid w:val="006105E5"/>
    <w:rsid w:val="006111EC"/>
    <w:rsid w:val="006127B4"/>
    <w:rsid w:val="00613E59"/>
    <w:rsid w:val="006143BA"/>
    <w:rsid w:val="0061507C"/>
    <w:rsid w:val="0061537C"/>
    <w:rsid w:val="0061543E"/>
    <w:rsid w:val="00615A92"/>
    <w:rsid w:val="00615CBB"/>
    <w:rsid w:val="006163B3"/>
    <w:rsid w:val="006168C5"/>
    <w:rsid w:val="00617315"/>
    <w:rsid w:val="006175F1"/>
    <w:rsid w:val="00617AFF"/>
    <w:rsid w:val="00620C53"/>
    <w:rsid w:val="00620F49"/>
    <w:rsid w:val="00621193"/>
    <w:rsid w:val="006215DD"/>
    <w:rsid w:val="006218B9"/>
    <w:rsid w:val="00621A0A"/>
    <w:rsid w:val="00621B81"/>
    <w:rsid w:val="00621DE5"/>
    <w:rsid w:val="00622EE0"/>
    <w:rsid w:val="0062444E"/>
    <w:rsid w:val="00624622"/>
    <w:rsid w:val="006248C1"/>
    <w:rsid w:val="00624A80"/>
    <w:rsid w:val="00625552"/>
    <w:rsid w:val="00625652"/>
    <w:rsid w:val="0062603D"/>
    <w:rsid w:val="006262E8"/>
    <w:rsid w:val="006266AC"/>
    <w:rsid w:val="00626E59"/>
    <w:rsid w:val="006270DE"/>
    <w:rsid w:val="006272E6"/>
    <w:rsid w:val="006302C5"/>
    <w:rsid w:val="00630342"/>
    <w:rsid w:val="0063040F"/>
    <w:rsid w:val="0063105F"/>
    <w:rsid w:val="00631391"/>
    <w:rsid w:val="006316C1"/>
    <w:rsid w:val="00631BB5"/>
    <w:rsid w:val="00631D77"/>
    <w:rsid w:val="00633BD5"/>
    <w:rsid w:val="00633C68"/>
    <w:rsid w:val="00634AFD"/>
    <w:rsid w:val="00634CEF"/>
    <w:rsid w:val="00634F4D"/>
    <w:rsid w:val="0063560B"/>
    <w:rsid w:val="00635777"/>
    <w:rsid w:val="00635AC2"/>
    <w:rsid w:val="00635E15"/>
    <w:rsid w:val="00635E4F"/>
    <w:rsid w:val="00635F1B"/>
    <w:rsid w:val="00636456"/>
    <w:rsid w:val="00636F23"/>
    <w:rsid w:val="00637B6B"/>
    <w:rsid w:val="00637D76"/>
    <w:rsid w:val="0064052A"/>
    <w:rsid w:val="006406A7"/>
    <w:rsid w:val="0064091C"/>
    <w:rsid w:val="0064094D"/>
    <w:rsid w:val="00640C03"/>
    <w:rsid w:val="00640DEA"/>
    <w:rsid w:val="00640FA2"/>
    <w:rsid w:val="0064100E"/>
    <w:rsid w:val="0064184C"/>
    <w:rsid w:val="00641E4F"/>
    <w:rsid w:val="00641E9A"/>
    <w:rsid w:val="006427B0"/>
    <w:rsid w:val="00642AFA"/>
    <w:rsid w:val="00642C8F"/>
    <w:rsid w:val="0064362B"/>
    <w:rsid w:val="0064369E"/>
    <w:rsid w:val="006438DB"/>
    <w:rsid w:val="006438E7"/>
    <w:rsid w:val="00643A9D"/>
    <w:rsid w:val="006443D0"/>
    <w:rsid w:val="00644627"/>
    <w:rsid w:val="006455B5"/>
    <w:rsid w:val="0064686A"/>
    <w:rsid w:val="00646C9C"/>
    <w:rsid w:val="006475C6"/>
    <w:rsid w:val="00647A13"/>
    <w:rsid w:val="00647F89"/>
    <w:rsid w:val="00650239"/>
    <w:rsid w:val="00651306"/>
    <w:rsid w:val="00651525"/>
    <w:rsid w:val="00651A29"/>
    <w:rsid w:val="006521D0"/>
    <w:rsid w:val="00652379"/>
    <w:rsid w:val="00652573"/>
    <w:rsid w:val="00652C4D"/>
    <w:rsid w:val="0065346C"/>
    <w:rsid w:val="00653C2A"/>
    <w:rsid w:val="00653E41"/>
    <w:rsid w:val="00654566"/>
    <w:rsid w:val="006548D2"/>
    <w:rsid w:val="0065550D"/>
    <w:rsid w:val="0065608E"/>
    <w:rsid w:val="006561C5"/>
    <w:rsid w:val="006568DF"/>
    <w:rsid w:val="00660E28"/>
    <w:rsid w:val="00660FB8"/>
    <w:rsid w:val="00661120"/>
    <w:rsid w:val="00661150"/>
    <w:rsid w:val="00661417"/>
    <w:rsid w:val="00661686"/>
    <w:rsid w:val="00661D85"/>
    <w:rsid w:val="00661FC1"/>
    <w:rsid w:val="00662353"/>
    <w:rsid w:val="00662F14"/>
    <w:rsid w:val="006630D7"/>
    <w:rsid w:val="006632A4"/>
    <w:rsid w:val="00663300"/>
    <w:rsid w:val="006634DD"/>
    <w:rsid w:val="006636FC"/>
    <w:rsid w:val="00663CB3"/>
    <w:rsid w:val="006644E3"/>
    <w:rsid w:val="00664C0C"/>
    <w:rsid w:val="00665128"/>
    <w:rsid w:val="00665DA2"/>
    <w:rsid w:val="006664D8"/>
    <w:rsid w:val="006667C8"/>
    <w:rsid w:val="00666999"/>
    <w:rsid w:val="00666A02"/>
    <w:rsid w:val="00670025"/>
    <w:rsid w:val="00670991"/>
    <w:rsid w:val="00670F19"/>
    <w:rsid w:val="0067178A"/>
    <w:rsid w:val="00672952"/>
    <w:rsid w:val="00672997"/>
    <w:rsid w:val="0067382A"/>
    <w:rsid w:val="00673B26"/>
    <w:rsid w:val="00673FD9"/>
    <w:rsid w:val="00674801"/>
    <w:rsid w:val="00674E2A"/>
    <w:rsid w:val="00675CD1"/>
    <w:rsid w:val="00676059"/>
    <w:rsid w:val="00676116"/>
    <w:rsid w:val="0067632E"/>
    <w:rsid w:val="00676C74"/>
    <w:rsid w:val="00677526"/>
    <w:rsid w:val="00677A2B"/>
    <w:rsid w:val="006801D6"/>
    <w:rsid w:val="006809E8"/>
    <w:rsid w:val="006812DF"/>
    <w:rsid w:val="006817BB"/>
    <w:rsid w:val="0068199D"/>
    <w:rsid w:val="00681C9A"/>
    <w:rsid w:val="00681D44"/>
    <w:rsid w:val="00682038"/>
    <w:rsid w:val="006823E2"/>
    <w:rsid w:val="00682882"/>
    <w:rsid w:val="00684DED"/>
    <w:rsid w:val="00685BC7"/>
    <w:rsid w:val="00685F87"/>
    <w:rsid w:val="0068649F"/>
    <w:rsid w:val="006865FA"/>
    <w:rsid w:val="00686D38"/>
    <w:rsid w:val="0068736E"/>
    <w:rsid w:val="006874A2"/>
    <w:rsid w:val="00687D95"/>
    <w:rsid w:val="0069013E"/>
    <w:rsid w:val="006902E9"/>
    <w:rsid w:val="00690456"/>
    <w:rsid w:val="00690461"/>
    <w:rsid w:val="00691359"/>
    <w:rsid w:val="00691C0A"/>
    <w:rsid w:val="0069270F"/>
    <w:rsid w:val="00692720"/>
    <w:rsid w:val="00692801"/>
    <w:rsid w:val="00692CB5"/>
    <w:rsid w:val="00692F6C"/>
    <w:rsid w:val="00692F78"/>
    <w:rsid w:val="00693003"/>
    <w:rsid w:val="00693C67"/>
    <w:rsid w:val="00693DE4"/>
    <w:rsid w:val="00693E47"/>
    <w:rsid w:val="00694582"/>
    <w:rsid w:val="00694A26"/>
    <w:rsid w:val="00694CC0"/>
    <w:rsid w:val="0069503E"/>
    <w:rsid w:val="00695166"/>
    <w:rsid w:val="00695DEC"/>
    <w:rsid w:val="006967ED"/>
    <w:rsid w:val="00696E9A"/>
    <w:rsid w:val="0069742B"/>
    <w:rsid w:val="00697A89"/>
    <w:rsid w:val="00697F4B"/>
    <w:rsid w:val="006A02D0"/>
    <w:rsid w:val="006A085D"/>
    <w:rsid w:val="006A0960"/>
    <w:rsid w:val="006A0B16"/>
    <w:rsid w:val="006A0D9A"/>
    <w:rsid w:val="006A1531"/>
    <w:rsid w:val="006A1F47"/>
    <w:rsid w:val="006A252C"/>
    <w:rsid w:val="006A25E6"/>
    <w:rsid w:val="006A28AB"/>
    <w:rsid w:val="006A357D"/>
    <w:rsid w:val="006A4C79"/>
    <w:rsid w:val="006A513E"/>
    <w:rsid w:val="006A579A"/>
    <w:rsid w:val="006A5922"/>
    <w:rsid w:val="006A5C51"/>
    <w:rsid w:val="006A6915"/>
    <w:rsid w:val="006A7464"/>
    <w:rsid w:val="006A75A0"/>
    <w:rsid w:val="006A7932"/>
    <w:rsid w:val="006A7A48"/>
    <w:rsid w:val="006B10A5"/>
    <w:rsid w:val="006B1B23"/>
    <w:rsid w:val="006B274C"/>
    <w:rsid w:val="006B290A"/>
    <w:rsid w:val="006B3384"/>
    <w:rsid w:val="006B341C"/>
    <w:rsid w:val="006B3708"/>
    <w:rsid w:val="006B3E0D"/>
    <w:rsid w:val="006B43DD"/>
    <w:rsid w:val="006B4F50"/>
    <w:rsid w:val="006B56C9"/>
    <w:rsid w:val="006B59C2"/>
    <w:rsid w:val="006B5A1A"/>
    <w:rsid w:val="006B5AB4"/>
    <w:rsid w:val="006B5B0B"/>
    <w:rsid w:val="006B6A89"/>
    <w:rsid w:val="006B6B70"/>
    <w:rsid w:val="006B6FA3"/>
    <w:rsid w:val="006B72AF"/>
    <w:rsid w:val="006B757C"/>
    <w:rsid w:val="006C059A"/>
    <w:rsid w:val="006C09AD"/>
    <w:rsid w:val="006C0B21"/>
    <w:rsid w:val="006C1342"/>
    <w:rsid w:val="006C1578"/>
    <w:rsid w:val="006C19A4"/>
    <w:rsid w:val="006C19E0"/>
    <w:rsid w:val="006C1FF2"/>
    <w:rsid w:val="006C211C"/>
    <w:rsid w:val="006C27B3"/>
    <w:rsid w:val="006C2F6D"/>
    <w:rsid w:val="006C3AEA"/>
    <w:rsid w:val="006C426D"/>
    <w:rsid w:val="006C4512"/>
    <w:rsid w:val="006C4E97"/>
    <w:rsid w:val="006C53B4"/>
    <w:rsid w:val="006C53ED"/>
    <w:rsid w:val="006C54F0"/>
    <w:rsid w:val="006C6169"/>
    <w:rsid w:val="006C62D7"/>
    <w:rsid w:val="006C6693"/>
    <w:rsid w:val="006C7011"/>
    <w:rsid w:val="006C778F"/>
    <w:rsid w:val="006C7995"/>
    <w:rsid w:val="006C7DC8"/>
    <w:rsid w:val="006C7FF9"/>
    <w:rsid w:val="006C7FFB"/>
    <w:rsid w:val="006D025A"/>
    <w:rsid w:val="006D04C6"/>
    <w:rsid w:val="006D0B2F"/>
    <w:rsid w:val="006D1C2E"/>
    <w:rsid w:val="006D20C4"/>
    <w:rsid w:val="006D218D"/>
    <w:rsid w:val="006D29E1"/>
    <w:rsid w:val="006D3CB4"/>
    <w:rsid w:val="006D42BF"/>
    <w:rsid w:val="006D4765"/>
    <w:rsid w:val="006D6033"/>
    <w:rsid w:val="006D6298"/>
    <w:rsid w:val="006D6DAF"/>
    <w:rsid w:val="006D751C"/>
    <w:rsid w:val="006D7568"/>
    <w:rsid w:val="006D7B42"/>
    <w:rsid w:val="006D7E30"/>
    <w:rsid w:val="006E02AD"/>
    <w:rsid w:val="006E0B49"/>
    <w:rsid w:val="006E0D31"/>
    <w:rsid w:val="006E0E63"/>
    <w:rsid w:val="006E176C"/>
    <w:rsid w:val="006E18A3"/>
    <w:rsid w:val="006E19AD"/>
    <w:rsid w:val="006E1D5B"/>
    <w:rsid w:val="006E1FF3"/>
    <w:rsid w:val="006E23A7"/>
    <w:rsid w:val="006E2CD3"/>
    <w:rsid w:val="006E2D49"/>
    <w:rsid w:val="006E3235"/>
    <w:rsid w:val="006E3FE8"/>
    <w:rsid w:val="006E4182"/>
    <w:rsid w:val="006E4228"/>
    <w:rsid w:val="006E4740"/>
    <w:rsid w:val="006E4B91"/>
    <w:rsid w:val="006E4ED4"/>
    <w:rsid w:val="006E5ADB"/>
    <w:rsid w:val="006E62D0"/>
    <w:rsid w:val="006E69DD"/>
    <w:rsid w:val="006F0213"/>
    <w:rsid w:val="006F07FB"/>
    <w:rsid w:val="006F0B36"/>
    <w:rsid w:val="006F0BAB"/>
    <w:rsid w:val="006F1227"/>
    <w:rsid w:val="006F12C7"/>
    <w:rsid w:val="006F19E1"/>
    <w:rsid w:val="006F218F"/>
    <w:rsid w:val="006F281D"/>
    <w:rsid w:val="006F29D4"/>
    <w:rsid w:val="006F2A85"/>
    <w:rsid w:val="006F2C62"/>
    <w:rsid w:val="006F332D"/>
    <w:rsid w:val="006F3443"/>
    <w:rsid w:val="006F3BE7"/>
    <w:rsid w:val="006F4176"/>
    <w:rsid w:val="006F4428"/>
    <w:rsid w:val="006F469E"/>
    <w:rsid w:val="006F473A"/>
    <w:rsid w:val="006F4E9E"/>
    <w:rsid w:val="006F4ED8"/>
    <w:rsid w:val="006F5694"/>
    <w:rsid w:val="006F5877"/>
    <w:rsid w:val="006F645D"/>
    <w:rsid w:val="006F6AA0"/>
    <w:rsid w:val="006F6CB6"/>
    <w:rsid w:val="006F73BA"/>
    <w:rsid w:val="006F7784"/>
    <w:rsid w:val="006F7921"/>
    <w:rsid w:val="006F7A1E"/>
    <w:rsid w:val="006F7C1F"/>
    <w:rsid w:val="00700289"/>
    <w:rsid w:val="00700418"/>
    <w:rsid w:val="00700E15"/>
    <w:rsid w:val="00700F85"/>
    <w:rsid w:val="007014DA"/>
    <w:rsid w:val="00701AB7"/>
    <w:rsid w:val="00701FC8"/>
    <w:rsid w:val="0070206D"/>
    <w:rsid w:val="007022A1"/>
    <w:rsid w:val="00702AAA"/>
    <w:rsid w:val="007038BB"/>
    <w:rsid w:val="0070399D"/>
    <w:rsid w:val="0070399E"/>
    <w:rsid w:val="00703D54"/>
    <w:rsid w:val="00703FBD"/>
    <w:rsid w:val="00704344"/>
    <w:rsid w:val="00704717"/>
    <w:rsid w:val="0070706C"/>
    <w:rsid w:val="007073D3"/>
    <w:rsid w:val="00707AA6"/>
    <w:rsid w:val="00707B03"/>
    <w:rsid w:val="00707E8A"/>
    <w:rsid w:val="00707EB4"/>
    <w:rsid w:val="0071098C"/>
    <w:rsid w:val="00711139"/>
    <w:rsid w:val="0071123C"/>
    <w:rsid w:val="007114D2"/>
    <w:rsid w:val="00711890"/>
    <w:rsid w:val="00711A47"/>
    <w:rsid w:val="0071293D"/>
    <w:rsid w:val="00712C66"/>
    <w:rsid w:val="00714298"/>
    <w:rsid w:val="00714304"/>
    <w:rsid w:val="007144B3"/>
    <w:rsid w:val="007147C8"/>
    <w:rsid w:val="00714E68"/>
    <w:rsid w:val="0071501C"/>
    <w:rsid w:val="007153EA"/>
    <w:rsid w:val="00715607"/>
    <w:rsid w:val="00715A5E"/>
    <w:rsid w:val="00716AFB"/>
    <w:rsid w:val="00717FB3"/>
    <w:rsid w:val="007201CA"/>
    <w:rsid w:val="0072046E"/>
    <w:rsid w:val="007204A8"/>
    <w:rsid w:val="007209C8"/>
    <w:rsid w:val="00721C75"/>
    <w:rsid w:val="00721E04"/>
    <w:rsid w:val="0072226D"/>
    <w:rsid w:val="007227A9"/>
    <w:rsid w:val="00723EF1"/>
    <w:rsid w:val="007240E5"/>
    <w:rsid w:val="0072492C"/>
    <w:rsid w:val="00724BD3"/>
    <w:rsid w:val="00725D2D"/>
    <w:rsid w:val="00725F82"/>
    <w:rsid w:val="007263F0"/>
    <w:rsid w:val="007263FE"/>
    <w:rsid w:val="00726574"/>
    <w:rsid w:val="007269D5"/>
    <w:rsid w:val="00726AB0"/>
    <w:rsid w:val="00726AE6"/>
    <w:rsid w:val="00726C61"/>
    <w:rsid w:val="0072727F"/>
    <w:rsid w:val="007279DB"/>
    <w:rsid w:val="00730BF7"/>
    <w:rsid w:val="00730DF7"/>
    <w:rsid w:val="00731639"/>
    <w:rsid w:val="00732658"/>
    <w:rsid w:val="007326DD"/>
    <w:rsid w:val="00732811"/>
    <w:rsid w:val="007328D6"/>
    <w:rsid w:val="00732953"/>
    <w:rsid w:val="0073313C"/>
    <w:rsid w:val="0073325F"/>
    <w:rsid w:val="00733B46"/>
    <w:rsid w:val="00733DF3"/>
    <w:rsid w:val="007342FD"/>
    <w:rsid w:val="007344B2"/>
    <w:rsid w:val="00735F28"/>
    <w:rsid w:val="007364C8"/>
    <w:rsid w:val="007367FA"/>
    <w:rsid w:val="0073734D"/>
    <w:rsid w:val="00737656"/>
    <w:rsid w:val="00740123"/>
    <w:rsid w:val="0074025B"/>
    <w:rsid w:val="00740429"/>
    <w:rsid w:val="00740761"/>
    <w:rsid w:val="00740D4E"/>
    <w:rsid w:val="00741545"/>
    <w:rsid w:val="007426C0"/>
    <w:rsid w:val="00742B73"/>
    <w:rsid w:val="00742C11"/>
    <w:rsid w:val="00742D74"/>
    <w:rsid w:val="007447BF"/>
    <w:rsid w:val="00744F25"/>
    <w:rsid w:val="007451B0"/>
    <w:rsid w:val="00745ACE"/>
    <w:rsid w:val="00745D35"/>
    <w:rsid w:val="00745D69"/>
    <w:rsid w:val="00745E50"/>
    <w:rsid w:val="00746258"/>
    <w:rsid w:val="007466C6"/>
    <w:rsid w:val="00746AD1"/>
    <w:rsid w:val="00747E32"/>
    <w:rsid w:val="00751948"/>
    <w:rsid w:val="0075240E"/>
    <w:rsid w:val="007528C8"/>
    <w:rsid w:val="00752A24"/>
    <w:rsid w:val="0075302B"/>
    <w:rsid w:val="007534B5"/>
    <w:rsid w:val="00753AEE"/>
    <w:rsid w:val="00753EF9"/>
    <w:rsid w:val="007543DD"/>
    <w:rsid w:val="00755980"/>
    <w:rsid w:val="00755EDB"/>
    <w:rsid w:val="00755EFB"/>
    <w:rsid w:val="007562EF"/>
    <w:rsid w:val="00756545"/>
    <w:rsid w:val="0075657F"/>
    <w:rsid w:val="007567B3"/>
    <w:rsid w:val="00756DE5"/>
    <w:rsid w:val="00757386"/>
    <w:rsid w:val="00757543"/>
    <w:rsid w:val="007575E8"/>
    <w:rsid w:val="0075778D"/>
    <w:rsid w:val="00757973"/>
    <w:rsid w:val="00757B0B"/>
    <w:rsid w:val="00757E3E"/>
    <w:rsid w:val="0076063C"/>
    <w:rsid w:val="00760FE7"/>
    <w:rsid w:val="00761237"/>
    <w:rsid w:val="007612C1"/>
    <w:rsid w:val="007613B8"/>
    <w:rsid w:val="007617E6"/>
    <w:rsid w:val="00761922"/>
    <w:rsid w:val="00761941"/>
    <w:rsid w:val="00761D73"/>
    <w:rsid w:val="00761DC0"/>
    <w:rsid w:val="0076216A"/>
    <w:rsid w:val="00762402"/>
    <w:rsid w:val="007626D1"/>
    <w:rsid w:val="007641E4"/>
    <w:rsid w:val="007642DF"/>
    <w:rsid w:val="007644D4"/>
    <w:rsid w:val="007644EC"/>
    <w:rsid w:val="0076516A"/>
    <w:rsid w:val="00765508"/>
    <w:rsid w:val="0076610E"/>
    <w:rsid w:val="0076630D"/>
    <w:rsid w:val="00766561"/>
    <w:rsid w:val="00766E48"/>
    <w:rsid w:val="00766F7E"/>
    <w:rsid w:val="0076747B"/>
    <w:rsid w:val="00767DEE"/>
    <w:rsid w:val="00767DFC"/>
    <w:rsid w:val="007705FC"/>
    <w:rsid w:val="007707B8"/>
    <w:rsid w:val="0077081E"/>
    <w:rsid w:val="00770AE9"/>
    <w:rsid w:val="00770FCC"/>
    <w:rsid w:val="00772321"/>
    <w:rsid w:val="007732B3"/>
    <w:rsid w:val="007733F7"/>
    <w:rsid w:val="00774F84"/>
    <w:rsid w:val="00774FF5"/>
    <w:rsid w:val="00774FFC"/>
    <w:rsid w:val="007757D6"/>
    <w:rsid w:val="00775813"/>
    <w:rsid w:val="00775A71"/>
    <w:rsid w:val="00775E88"/>
    <w:rsid w:val="007763CE"/>
    <w:rsid w:val="00776CD0"/>
    <w:rsid w:val="0077721C"/>
    <w:rsid w:val="00777AD2"/>
    <w:rsid w:val="00777B4C"/>
    <w:rsid w:val="00777C4F"/>
    <w:rsid w:val="00777E0F"/>
    <w:rsid w:val="007809B3"/>
    <w:rsid w:val="00781C39"/>
    <w:rsid w:val="00781CCF"/>
    <w:rsid w:val="0078305D"/>
    <w:rsid w:val="0078339D"/>
    <w:rsid w:val="007834AD"/>
    <w:rsid w:val="007842B7"/>
    <w:rsid w:val="0078430D"/>
    <w:rsid w:val="0078448F"/>
    <w:rsid w:val="00784ACF"/>
    <w:rsid w:val="00784B19"/>
    <w:rsid w:val="00784DA7"/>
    <w:rsid w:val="00785FA4"/>
    <w:rsid w:val="00785FD0"/>
    <w:rsid w:val="0078612F"/>
    <w:rsid w:val="007862BD"/>
    <w:rsid w:val="007871EE"/>
    <w:rsid w:val="0078788A"/>
    <w:rsid w:val="0079153F"/>
    <w:rsid w:val="00791DF6"/>
    <w:rsid w:val="007922CE"/>
    <w:rsid w:val="00792381"/>
    <w:rsid w:val="00793946"/>
    <w:rsid w:val="00793948"/>
    <w:rsid w:val="00793AC3"/>
    <w:rsid w:val="00794079"/>
    <w:rsid w:val="00794621"/>
    <w:rsid w:val="00794C8A"/>
    <w:rsid w:val="0079515B"/>
    <w:rsid w:val="007957C9"/>
    <w:rsid w:val="00795ADA"/>
    <w:rsid w:val="00795D05"/>
    <w:rsid w:val="007961EB"/>
    <w:rsid w:val="0079660E"/>
    <w:rsid w:val="00796ABB"/>
    <w:rsid w:val="00796FD9"/>
    <w:rsid w:val="00797044"/>
    <w:rsid w:val="007973A1"/>
    <w:rsid w:val="0079749E"/>
    <w:rsid w:val="00797987"/>
    <w:rsid w:val="00797D1E"/>
    <w:rsid w:val="00797D6B"/>
    <w:rsid w:val="007A022C"/>
    <w:rsid w:val="007A0688"/>
    <w:rsid w:val="007A076C"/>
    <w:rsid w:val="007A19F8"/>
    <w:rsid w:val="007A1B78"/>
    <w:rsid w:val="007A2436"/>
    <w:rsid w:val="007A271E"/>
    <w:rsid w:val="007A2772"/>
    <w:rsid w:val="007A27A6"/>
    <w:rsid w:val="007A2C07"/>
    <w:rsid w:val="007A31C5"/>
    <w:rsid w:val="007A3583"/>
    <w:rsid w:val="007A3896"/>
    <w:rsid w:val="007A38A8"/>
    <w:rsid w:val="007A3A96"/>
    <w:rsid w:val="007A4DA2"/>
    <w:rsid w:val="007A4F98"/>
    <w:rsid w:val="007A5727"/>
    <w:rsid w:val="007A5903"/>
    <w:rsid w:val="007A5F90"/>
    <w:rsid w:val="007A68A7"/>
    <w:rsid w:val="007B0413"/>
    <w:rsid w:val="007B0784"/>
    <w:rsid w:val="007B0CF8"/>
    <w:rsid w:val="007B1036"/>
    <w:rsid w:val="007B14D2"/>
    <w:rsid w:val="007B2213"/>
    <w:rsid w:val="007B2492"/>
    <w:rsid w:val="007B2518"/>
    <w:rsid w:val="007B251B"/>
    <w:rsid w:val="007B2C26"/>
    <w:rsid w:val="007B2D9D"/>
    <w:rsid w:val="007B2E43"/>
    <w:rsid w:val="007B2F8B"/>
    <w:rsid w:val="007B2FD8"/>
    <w:rsid w:val="007B33AA"/>
    <w:rsid w:val="007B5310"/>
    <w:rsid w:val="007B586B"/>
    <w:rsid w:val="007B60A7"/>
    <w:rsid w:val="007B6C31"/>
    <w:rsid w:val="007B6D0B"/>
    <w:rsid w:val="007B7E5B"/>
    <w:rsid w:val="007C0402"/>
    <w:rsid w:val="007C0DD1"/>
    <w:rsid w:val="007C25C1"/>
    <w:rsid w:val="007C2722"/>
    <w:rsid w:val="007C29BB"/>
    <w:rsid w:val="007C2AA0"/>
    <w:rsid w:val="007C31AF"/>
    <w:rsid w:val="007C31B2"/>
    <w:rsid w:val="007C3647"/>
    <w:rsid w:val="007C37EE"/>
    <w:rsid w:val="007C37EF"/>
    <w:rsid w:val="007C3A72"/>
    <w:rsid w:val="007C3B47"/>
    <w:rsid w:val="007C4663"/>
    <w:rsid w:val="007C4B1E"/>
    <w:rsid w:val="007C5157"/>
    <w:rsid w:val="007C5AAB"/>
    <w:rsid w:val="007C5AD4"/>
    <w:rsid w:val="007C5FCD"/>
    <w:rsid w:val="007C6199"/>
    <w:rsid w:val="007C628F"/>
    <w:rsid w:val="007C750A"/>
    <w:rsid w:val="007C758A"/>
    <w:rsid w:val="007C7869"/>
    <w:rsid w:val="007D003A"/>
    <w:rsid w:val="007D1165"/>
    <w:rsid w:val="007D1310"/>
    <w:rsid w:val="007D151B"/>
    <w:rsid w:val="007D2231"/>
    <w:rsid w:val="007D2335"/>
    <w:rsid w:val="007D2C11"/>
    <w:rsid w:val="007D33A6"/>
    <w:rsid w:val="007D3707"/>
    <w:rsid w:val="007D38AF"/>
    <w:rsid w:val="007D3CBC"/>
    <w:rsid w:val="007D3F68"/>
    <w:rsid w:val="007D414B"/>
    <w:rsid w:val="007D427E"/>
    <w:rsid w:val="007D4A5E"/>
    <w:rsid w:val="007D53DE"/>
    <w:rsid w:val="007D5581"/>
    <w:rsid w:val="007D5C8B"/>
    <w:rsid w:val="007D6CB9"/>
    <w:rsid w:val="007D6DD2"/>
    <w:rsid w:val="007D728E"/>
    <w:rsid w:val="007D7780"/>
    <w:rsid w:val="007D781F"/>
    <w:rsid w:val="007E013D"/>
    <w:rsid w:val="007E0AB9"/>
    <w:rsid w:val="007E0EE6"/>
    <w:rsid w:val="007E144D"/>
    <w:rsid w:val="007E28AD"/>
    <w:rsid w:val="007E29CB"/>
    <w:rsid w:val="007E351B"/>
    <w:rsid w:val="007E38EE"/>
    <w:rsid w:val="007E3F76"/>
    <w:rsid w:val="007E415C"/>
    <w:rsid w:val="007E4A7F"/>
    <w:rsid w:val="007E4B63"/>
    <w:rsid w:val="007E5923"/>
    <w:rsid w:val="007E6421"/>
    <w:rsid w:val="007E64A8"/>
    <w:rsid w:val="007E6944"/>
    <w:rsid w:val="007E69E7"/>
    <w:rsid w:val="007E79E0"/>
    <w:rsid w:val="007F0238"/>
    <w:rsid w:val="007F02F2"/>
    <w:rsid w:val="007F07AB"/>
    <w:rsid w:val="007F0BE7"/>
    <w:rsid w:val="007F11E5"/>
    <w:rsid w:val="007F1B1C"/>
    <w:rsid w:val="007F24DC"/>
    <w:rsid w:val="007F2726"/>
    <w:rsid w:val="007F291D"/>
    <w:rsid w:val="007F3327"/>
    <w:rsid w:val="007F422B"/>
    <w:rsid w:val="007F570D"/>
    <w:rsid w:val="007F5D1E"/>
    <w:rsid w:val="007F6365"/>
    <w:rsid w:val="007F664D"/>
    <w:rsid w:val="007F6829"/>
    <w:rsid w:val="007F68CA"/>
    <w:rsid w:val="007F7BC7"/>
    <w:rsid w:val="008006EE"/>
    <w:rsid w:val="00800772"/>
    <w:rsid w:val="00800D5A"/>
    <w:rsid w:val="00800DB5"/>
    <w:rsid w:val="008010BD"/>
    <w:rsid w:val="008019EC"/>
    <w:rsid w:val="00801DB6"/>
    <w:rsid w:val="00801EC6"/>
    <w:rsid w:val="008021A3"/>
    <w:rsid w:val="00802715"/>
    <w:rsid w:val="00802DD4"/>
    <w:rsid w:val="0080326C"/>
    <w:rsid w:val="0080342C"/>
    <w:rsid w:val="008039F7"/>
    <w:rsid w:val="0080413C"/>
    <w:rsid w:val="00804A8B"/>
    <w:rsid w:val="00804E7F"/>
    <w:rsid w:val="00804F0C"/>
    <w:rsid w:val="0080540F"/>
    <w:rsid w:val="008056A1"/>
    <w:rsid w:val="00805EB1"/>
    <w:rsid w:val="00806391"/>
    <w:rsid w:val="00806415"/>
    <w:rsid w:val="0080666B"/>
    <w:rsid w:val="008070CF"/>
    <w:rsid w:val="008075E7"/>
    <w:rsid w:val="00807833"/>
    <w:rsid w:val="008102A4"/>
    <w:rsid w:val="008104FF"/>
    <w:rsid w:val="0081079B"/>
    <w:rsid w:val="0081172C"/>
    <w:rsid w:val="00812123"/>
    <w:rsid w:val="008121FE"/>
    <w:rsid w:val="008122E1"/>
    <w:rsid w:val="00812332"/>
    <w:rsid w:val="00812A7A"/>
    <w:rsid w:val="00812EED"/>
    <w:rsid w:val="008136B3"/>
    <w:rsid w:val="00813E3E"/>
    <w:rsid w:val="008141A2"/>
    <w:rsid w:val="00814496"/>
    <w:rsid w:val="00814831"/>
    <w:rsid w:val="00814C78"/>
    <w:rsid w:val="00814D9D"/>
    <w:rsid w:val="008150E7"/>
    <w:rsid w:val="00816202"/>
    <w:rsid w:val="0081661F"/>
    <w:rsid w:val="00816730"/>
    <w:rsid w:val="008169EC"/>
    <w:rsid w:val="00817213"/>
    <w:rsid w:val="00817C64"/>
    <w:rsid w:val="00817DC6"/>
    <w:rsid w:val="00817E60"/>
    <w:rsid w:val="00817EC9"/>
    <w:rsid w:val="00820148"/>
    <w:rsid w:val="0082076B"/>
    <w:rsid w:val="00820F95"/>
    <w:rsid w:val="00821607"/>
    <w:rsid w:val="008218B9"/>
    <w:rsid w:val="00821A9F"/>
    <w:rsid w:val="00821D19"/>
    <w:rsid w:val="00821DF8"/>
    <w:rsid w:val="00822064"/>
    <w:rsid w:val="0082225C"/>
    <w:rsid w:val="0082244B"/>
    <w:rsid w:val="00822592"/>
    <w:rsid w:val="008225A8"/>
    <w:rsid w:val="00822751"/>
    <w:rsid w:val="00822CD6"/>
    <w:rsid w:val="00822E79"/>
    <w:rsid w:val="00822EBA"/>
    <w:rsid w:val="00823113"/>
    <w:rsid w:val="00824BAA"/>
    <w:rsid w:val="00824E7D"/>
    <w:rsid w:val="008251E1"/>
    <w:rsid w:val="00825A98"/>
    <w:rsid w:val="00825F45"/>
    <w:rsid w:val="0082606C"/>
    <w:rsid w:val="008264C2"/>
    <w:rsid w:val="00826886"/>
    <w:rsid w:val="0082700D"/>
    <w:rsid w:val="00827F6B"/>
    <w:rsid w:val="00830854"/>
    <w:rsid w:val="008308FF"/>
    <w:rsid w:val="00830B58"/>
    <w:rsid w:val="00831362"/>
    <w:rsid w:val="008313AB"/>
    <w:rsid w:val="00831850"/>
    <w:rsid w:val="008323B4"/>
    <w:rsid w:val="008323CB"/>
    <w:rsid w:val="008326CF"/>
    <w:rsid w:val="00832F7A"/>
    <w:rsid w:val="00832F9B"/>
    <w:rsid w:val="008334F7"/>
    <w:rsid w:val="008336D0"/>
    <w:rsid w:val="00834379"/>
    <w:rsid w:val="008344C0"/>
    <w:rsid w:val="00834DE7"/>
    <w:rsid w:val="0083544D"/>
    <w:rsid w:val="00835641"/>
    <w:rsid w:val="0083574A"/>
    <w:rsid w:val="0083620C"/>
    <w:rsid w:val="008365C3"/>
    <w:rsid w:val="00836F4F"/>
    <w:rsid w:val="008371C6"/>
    <w:rsid w:val="008371D2"/>
    <w:rsid w:val="00837FF1"/>
    <w:rsid w:val="00840878"/>
    <w:rsid w:val="00840BE9"/>
    <w:rsid w:val="00840D42"/>
    <w:rsid w:val="00842C21"/>
    <w:rsid w:val="00842D9E"/>
    <w:rsid w:val="00842E54"/>
    <w:rsid w:val="00842F1D"/>
    <w:rsid w:val="0084444B"/>
    <w:rsid w:val="00844C8D"/>
    <w:rsid w:val="00844DB4"/>
    <w:rsid w:val="00844E5F"/>
    <w:rsid w:val="008451DD"/>
    <w:rsid w:val="008455F1"/>
    <w:rsid w:val="008462D0"/>
    <w:rsid w:val="00846795"/>
    <w:rsid w:val="00846A53"/>
    <w:rsid w:val="00850804"/>
    <w:rsid w:val="00851803"/>
    <w:rsid w:val="00851859"/>
    <w:rsid w:val="00851AE8"/>
    <w:rsid w:val="00852385"/>
    <w:rsid w:val="00852932"/>
    <w:rsid w:val="00852AD2"/>
    <w:rsid w:val="00852C35"/>
    <w:rsid w:val="00852D0C"/>
    <w:rsid w:val="00853B9A"/>
    <w:rsid w:val="0085418D"/>
    <w:rsid w:val="00855306"/>
    <w:rsid w:val="0085570F"/>
    <w:rsid w:val="00855827"/>
    <w:rsid w:val="00855A2B"/>
    <w:rsid w:val="00855B28"/>
    <w:rsid w:val="00855BD7"/>
    <w:rsid w:val="008564AC"/>
    <w:rsid w:val="0085673C"/>
    <w:rsid w:val="008571EF"/>
    <w:rsid w:val="00860880"/>
    <w:rsid w:val="00861159"/>
    <w:rsid w:val="008611AE"/>
    <w:rsid w:val="00861C9A"/>
    <w:rsid w:val="0086217D"/>
    <w:rsid w:val="00862E79"/>
    <w:rsid w:val="008633F8"/>
    <w:rsid w:val="00863845"/>
    <w:rsid w:val="00863D09"/>
    <w:rsid w:val="00863DD9"/>
    <w:rsid w:val="00863EC2"/>
    <w:rsid w:val="00864238"/>
    <w:rsid w:val="00864BAB"/>
    <w:rsid w:val="00864C53"/>
    <w:rsid w:val="00864E38"/>
    <w:rsid w:val="00864E3D"/>
    <w:rsid w:val="008650F0"/>
    <w:rsid w:val="00865C9C"/>
    <w:rsid w:val="0086613B"/>
    <w:rsid w:val="00866BF7"/>
    <w:rsid w:val="00867080"/>
    <w:rsid w:val="00870E1F"/>
    <w:rsid w:val="008713B0"/>
    <w:rsid w:val="00871860"/>
    <w:rsid w:val="00872430"/>
    <w:rsid w:val="00873197"/>
    <w:rsid w:val="0087371B"/>
    <w:rsid w:val="0087443B"/>
    <w:rsid w:val="00874D8D"/>
    <w:rsid w:val="00874FDE"/>
    <w:rsid w:val="00875DA4"/>
    <w:rsid w:val="008763BC"/>
    <w:rsid w:val="00876496"/>
    <w:rsid w:val="00876711"/>
    <w:rsid w:val="00876D3D"/>
    <w:rsid w:val="00876E55"/>
    <w:rsid w:val="008770E2"/>
    <w:rsid w:val="00877335"/>
    <w:rsid w:val="008773E1"/>
    <w:rsid w:val="00877AF0"/>
    <w:rsid w:val="0088086F"/>
    <w:rsid w:val="00880AF3"/>
    <w:rsid w:val="00881F69"/>
    <w:rsid w:val="00882698"/>
    <w:rsid w:val="008827CC"/>
    <w:rsid w:val="00882836"/>
    <w:rsid w:val="008835C9"/>
    <w:rsid w:val="00883F58"/>
    <w:rsid w:val="00884D83"/>
    <w:rsid w:val="00884DF1"/>
    <w:rsid w:val="008850AD"/>
    <w:rsid w:val="00885153"/>
    <w:rsid w:val="008852E9"/>
    <w:rsid w:val="0088531F"/>
    <w:rsid w:val="00885A61"/>
    <w:rsid w:val="00885A7C"/>
    <w:rsid w:val="00885AD6"/>
    <w:rsid w:val="00885FB1"/>
    <w:rsid w:val="00886D2F"/>
    <w:rsid w:val="00886DB1"/>
    <w:rsid w:val="008870D1"/>
    <w:rsid w:val="00887AF5"/>
    <w:rsid w:val="00887CF4"/>
    <w:rsid w:val="00890C2B"/>
    <w:rsid w:val="00890DBF"/>
    <w:rsid w:val="00890F77"/>
    <w:rsid w:val="00891633"/>
    <w:rsid w:val="00892F4A"/>
    <w:rsid w:val="008934AE"/>
    <w:rsid w:val="008936CB"/>
    <w:rsid w:val="00893DBB"/>
    <w:rsid w:val="0089406B"/>
    <w:rsid w:val="00894368"/>
    <w:rsid w:val="00894808"/>
    <w:rsid w:val="00894D60"/>
    <w:rsid w:val="00895752"/>
    <w:rsid w:val="0089688D"/>
    <w:rsid w:val="00896AD0"/>
    <w:rsid w:val="00896B03"/>
    <w:rsid w:val="00896E2A"/>
    <w:rsid w:val="00896F63"/>
    <w:rsid w:val="00897077"/>
    <w:rsid w:val="008971A0"/>
    <w:rsid w:val="008A06D2"/>
    <w:rsid w:val="008A07B2"/>
    <w:rsid w:val="008A1182"/>
    <w:rsid w:val="008A11AB"/>
    <w:rsid w:val="008A1228"/>
    <w:rsid w:val="008A191B"/>
    <w:rsid w:val="008A1A06"/>
    <w:rsid w:val="008A1BC4"/>
    <w:rsid w:val="008A261D"/>
    <w:rsid w:val="008A2AAF"/>
    <w:rsid w:val="008A2F43"/>
    <w:rsid w:val="008A36D3"/>
    <w:rsid w:val="008A3902"/>
    <w:rsid w:val="008A44EC"/>
    <w:rsid w:val="008A4651"/>
    <w:rsid w:val="008A4CDF"/>
    <w:rsid w:val="008A50DF"/>
    <w:rsid w:val="008A5336"/>
    <w:rsid w:val="008A6055"/>
    <w:rsid w:val="008A6AF4"/>
    <w:rsid w:val="008A6C1D"/>
    <w:rsid w:val="008A77E7"/>
    <w:rsid w:val="008B0941"/>
    <w:rsid w:val="008B0F85"/>
    <w:rsid w:val="008B1039"/>
    <w:rsid w:val="008B296D"/>
    <w:rsid w:val="008B2C59"/>
    <w:rsid w:val="008B30C7"/>
    <w:rsid w:val="008B3558"/>
    <w:rsid w:val="008B3B46"/>
    <w:rsid w:val="008B4213"/>
    <w:rsid w:val="008B4472"/>
    <w:rsid w:val="008B49FA"/>
    <w:rsid w:val="008B52A8"/>
    <w:rsid w:val="008B57AB"/>
    <w:rsid w:val="008B5955"/>
    <w:rsid w:val="008B5972"/>
    <w:rsid w:val="008B5DB0"/>
    <w:rsid w:val="008B6137"/>
    <w:rsid w:val="008B61E9"/>
    <w:rsid w:val="008B62F8"/>
    <w:rsid w:val="008B6608"/>
    <w:rsid w:val="008B6780"/>
    <w:rsid w:val="008B6A42"/>
    <w:rsid w:val="008B6AC7"/>
    <w:rsid w:val="008B76B8"/>
    <w:rsid w:val="008C0BD3"/>
    <w:rsid w:val="008C0CE1"/>
    <w:rsid w:val="008C1C03"/>
    <w:rsid w:val="008C1C34"/>
    <w:rsid w:val="008C212B"/>
    <w:rsid w:val="008C2F15"/>
    <w:rsid w:val="008C2F35"/>
    <w:rsid w:val="008C30A0"/>
    <w:rsid w:val="008C3CE0"/>
    <w:rsid w:val="008C3E26"/>
    <w:rsid w:val="008C4462"/>
    <w:rsid w:val="008C55C6"/>
    <w:rsid w:val="008C5763"/>
    <w:rsid w:val="008C5A8E"/>
    <w:rsid w:val="008C5DB0"/>
    <w:rsid w:val="008C61E0"/>
    <w:rsid w:val="008C6918"/>
    <w:rsid w:val="008C7352"/>
    <w:rsid w:val="008C7382"/>
    <w:rsid w:val="008C75DE"/>
    <w:rsid w:val="008C76E5"/>
    <w:rsid w:val="008C778D"/>
    <w:rsid w:val="008C7811"/>
    <w:rsid w:val="008C7D88"/>
    <w:rsid w:val="008D08D9"/>
    <w:rsid w:val="008D0925"/>
    <w:rsid w:val="008D0DDD"/>
    <w:rsid w:val="008D1079"/>
    <w:rsid w:val="008D1635"/>
    <w:rsid w:val="008D19F2"/>
    <w:rsid w:val="008D1BAD"/>
    <w:rsid w:val="008D1E11"/>
    <w:rsid w:val="008D1E53"/>
    <w:rsid w:val="008D2B0C"/>
    <w:rsid w:val="008D32F1"/>
    <w:rsid w:val="008D339E"/>
    <w:rsid w:val="008D350B"/>
    <w:rsid w:val="008D4313"/>
    <w:rsid w:val="008D4367"/>
    <w:rsid w:val="008D456D"/>
    <w:rsid w:val="008D466A"/>
    <w:rsid w:val="008D479B"/>
    <w:rsid w:val="008D4AB2"/>
    <w:rsid w:val="008D4C86"/>
    <w:rsid w:val="008D53E3"/>
    <w:rsid w:val="008D5731"/>
    <w:rsid w:val="008D5A8F"/>
    <w:rsid w:val="008D69B4"/>
    <w:rsid w:val="008D6DB8"/>
    <w:rsid w:val="008D7E54"/>
    <w:rsid w:val="008D7FDD"/>
    <w:rsid w:val="008E02D7"/>
    <w:rsid w:val="008E0F1E"/>
    <w:rsid w:val="008E1822"/>
    <w:rsid w:val="008E187C"/>
    <w:rsid w:val="008E1B79"/>
    <w:rsid w:val="008E2F9A"/>
    <w:rsid w:val="008E3351"/>
    <w:rsid w:val="008E33E4"/>
    <w:rsid w:val="008E436A"/>
    <w:rsid w:val="008E4392"/>
    <w:rsid w:val="008E4E79"/>
    <w:rsid w:val="008E51DE"/>
    <w:rsid w:val="008E546D"/>
    <w:rsid w:val="008E57C4"/>
    <w:rsid w:val="008E5883"/>
    <w:rsid w:val="008E5D1B"/>
    <w:rsid w:val="008E5F02"/>
    <w:rsid w:val="008E67A5"/>
    <w:rsid w:val="008E6E0B"/>
    <w:rsid w:val="008E6EF7"/>
    <w:rsid w:val="008E71A5"/>
    <w:rsid w:val="008E727A"/>
    <w:rsid w:val="008E7530"/>
    <w:rsid w:val="008E7763"/>
    <w:rsid w:val="008E7CB5"/>
    <w:rsid w:val="008E7DF5"/>
    <w:rsid w:val="008F0A70"/>
    <w:rsid w:val="008F0B5F"/>
    <w:rsid w:val="008F0C2D"/>
    <w:rsid w:val="008F0FB8"/>
    <w:rsid w:val="008F1695"/>
    <w:rsid w:val="008F2435"/>
    <w:rsid w:val="008F28B6"/>
    <w:rsid w:val="008F29A5"/>
    <w:rsid w:val="008F302C"/>
    <w:rsid w:val="008F36B5"/>
    <w:rsid w:val="008F36B6"/>
    <w:rsid w:val="008F3A7D"/>
    <w:rsid w:val="008F3CEF"/>
    <w:rsid w:val="008F42EC"/>
    <w:rsid w:val="008F43DA"/>
    <w:rsid w:val="008F4FA1"/>
    <w:rsid w:val="008F4FC3"/>
    <w:rsid w:val="008F5406"/>
    <w:rsid w:val="008F5A20"/>
    <w:rsid w:val="008F5D65"/>
    <w:rsid w:val="008F600A"/>
    <w:rsid w:val="008F611D"/>
    <w:rsid w:val="008F69C0"/>
    <w:rsid w:val="008F69F8"/>
    <w:rsid w:val="008F6B95"/>
    <w:rsid w:val="008F74FF"/>
    <w:rsid w:val="008F79AE"/>
    <w:rsid w:val="008F7CB3"/>
    <w:rsid w:val="009009C4"/>
    <w:rsid w:val="00900CC6"/>
    <w:rsid w:val="00900CD9"/>
    <w:rsid w:val="00900EFD"/>
    <w:rsid w:val="009014C3"/>
    <w:rsid w:val="00901F25"/>
    <w:rsid w:val="00902363"/>
    <w:rsid w:val="009031F5"/>
    <w:rsid w:val="00903366"/>
    <w:rsid w:val="009037F2"/>
    <w:rsid w:val="00903B29"/>
    <w:rsid w:val="009043E9"/>
    <w:rsid w:val="00904964"/>
    <w:rsid w:val="00904DB7"/>
    <w:rsid w:val="00905269"/>
    <w:rsid w:val="00906073"/>
    <w:rsid w:val="009061B8"/>
    <w:rsid w:val="009065DA"/>
    <w:rsid w:val="00906826"/>
    <w:rsid w:val="009074EA"/>
    <w:rsid w:val="00910A3E"/>
    <w:rsid w:val="00910D2E"/>
    <w:rsid w:val="00911065"/>
    <w:rsid w:val="00911EB1"/>
    <w:rsid w:val="0091261B"/>
    <w:rsid w:val="00912879"/>
    <w:rsid w:val="00912CC4"/>
    <w:rsid w:val="00912E39"/>
    <w:rsid w:val="00913135"/>
    <w:rsid w:val="009136FD"/>
    <w:rsid w:val="009140CB"/>
    <w:rsid w:val="00914E5F"/>
    <w:rsid w:val="00915870"/>
    <w:rsid w:val="00915C5E"/>
    <w:rsid w:val="0091679C"/>
    <w:rsid w:val="00916B8E"/>
    <w:rsid w:val="0091755B"/>
    <w:rsid w:val="00917B83"/>
    <w:rsid w:val="00920065"/>
    <w:rsid w:val="0092022E"/>
    <w:rsid w:val="0092086D"/>
    <w:rsid w:val="00920BDF"/>
    <w:rsid w:val="00920E61"/>
    <w:rsid w:val="00920FFE"/>
    <w:rsid w:val="00921B4B"/>
    <w:rsid w:val="00922038"/>
    <w:rsid w:val="00922CD7"/>
    <w:rsid w:val="00922E29"/>
    <w:rsid w:val="00923701"/>
    <w:rsid w:val="00923974"/>
    <w:rsid w:val="00923A99"/>
    <w:rsid w:val="00924C4F"/>
    <w:rsid w:val="00924FA2"/>
    <w:rsid w:val="00924FE1"/>
    <w:rsid w:val="009254ED"/>
    <w:rsid w:val="00925968"/>
    <w:rsid w:val="00925A6B"/>
    <w:rsid w:val="00925B60"/>
    <w:rsid w:val="00925C82"/>
    <w:rsid w:val="00925F34"/>
    <w:rsid w:val="00925FB9"/>
    <w:rsid w:val="00926A4F"/>
    <w:rsid w:val="00926C51"/>
    <w:rsid w:val="00926CE5"/>
    <w:rsid w:val="00926E87"/>
    <w:rsid w:val="009275F6"/>
    <w:rsid w:val="00931153"/>
    <w:rsid w:val="009312AA"/>
    <w:rsid w:val="00932DF2"/>
    <w:rsid w:val="00933024"/>
    <w:rsid w:val="009331E3"/>
    <w:rsid w:val="009334AA"/>
    <w:rsid w:val="00933D54"/>
    <w:rsid w:val="0093418A"/>
    <w:rsid w:val="00934A5C"/>
    <w:rsid w:val="00935494"/>
    <w:rsid w:val="00935969"/>
    <w:rsid w:val="009360D1"/>
    <w:rsid w:val="00936843"/>
    <w:rsid w:val="00936C4C"/>
    <w:rsid w:val="00937024"/>
    <w:rsid w:val="00937249"/>
    <w:rsid w:val="00937320"/>
    <w:rsid w:val="00937A04"/>
    <w:rsid w:val="00937B11"/>
    <w:rsid w:val="00937CF8"/>
    <w:rsid w:val="00937FE4"/>
    <w:rsid w:val="00940064"/>
    <w:rsid w:val="00941CAE"/>
    <w:rsid w:val="00942936"/>
    <w:rsid w:val="00942A00"/>
    <w:rsid w:val="00942F2B"/>
    <w:rsid w:val="009435EE"/>
    <w:rsid w:val="00943791"/>
    <w:rsid w:val="0094474F"/>
    <w:rsid w:val="00944890"/>
    <w:rsid w:val="00945DEF"/>
    <w:rsid w:val="00945EFA"/>
    <w:rsid w:val="00946E3E"/>
    <w:rsid w:val="00946F08"/>
    <w:rsid w:val="00946FFB"/>
    <w:rsid w:val="00947820"/>
    <w:rsid w:val="0094785A"/>
    <w:rsid w:val="00947A19"/>
    <w:rsid w:val="00947AE4"/>
    <w:rsid w:val="00950942"/>
    <w:rsid w:val="009509CE"/>
    <w:rsid w:val="00952020"/>
    <w:rsid w:val="0095254D"/>
    <w:rsid w:val="00952776"/>
    <w:rsid w:val="00952979"/>
    <w:rsid w:val="00952B39"/>
    <w:rsid w:val="00952CBD"/>
    <w:rsid w:val="009532F0"/>
    <w:rsid w:val="009534A8"/>
    <w:rsid w:val="00953D7B"/>
    <w:rsid w:val="00953D8A"/>
    <w:rsid w:val="0095437D"/>
    <w:rsid w:val="00954ABB"/>
    <w:rsid w:val="00954B2F"/>
    <w:rsid w:val="00954F87"/>
    <w:rsid w:val="00955AF5"/>
    <w:rsid w:val="00955BE3"/>
    <w:rsid w:val="009571A7"/>
    <w:rsid w:val="00957AFB"/>
    <w:rsid w:val="00957D1A"/>
    <w:rsid w:val="00957FFB"/>
    <w:rsid w:val="0096051D"/>
    <w:rsid w:val="00960597"/>
    <w:rsid w:val="00961152"/>
    <w:rsid w:val="00961634"/>
    <w:rsid w:val="00961746"/>
    <w:rsid w:val="00961CC8"/>
    <w:rsid w:val="00962370"/>
    <w:rsid w:val="0096245A"/>
    <w:rsid w:val="009624AF"/>
    <w:rsid w:val="0096292F"/>
    <w:rsid w:val="0096299B"/>
    <w:rsid w:val="00963552"/>
    <w:rsid w:val="009638EA"/>
    <w:rsid w:val="00963EF6"/>
    <w:rsid w:val="00965133"/>
    <w:rsid w:val="009651D9"/>
    <w:rsid w:val="00965452"/>
    <w:rsid w:val="00965E0C"/>
    <w:rsid w:val="00965EBF"/>
    <w:rsid w:val="00966605"/>
    <w:rsid w:val="009669D6"/>
    <w:rsid w:val="00966B3C"/>
    <w:rsid w:val="0096735E"/>
    <w:rsid w:val="009674EC"/>
    <w:rsid w:val="00967991"/>
    <w:rsid w:val="00967CA6"/>
    <w:rsid w:val="00970144"/>
    <w:rsid w:val="00970AA2"/>
    <w:rsid w:val="00970DCC"/>
    <w:rsid w:val="00971250"/>
    <w:rsid w:val="00971451"/>
    <w:rsid w:val="0097198B"/>
    <w:rsid w:val="00971D27"/>
    <w:rsid w:val="009727D4"/>
    <w:rsid w:val="00972BC0"/>
    <w:rsid w:val="0097365C"/>
    <w:rsid w:val="009736E3"/>
    <w:rsid w:val="00973C63"/>
    <w:rsid w:val="00974484"/>
    <w:rsid w:val="00974627"/>
    <w:rsid w:val="00974C05"/>
    <w:rsid w:val="00974C2D"/>
    <w:rsid w:val="009754DB"/>
    <w:rsid w:val="00975751"/>
    <w:rsid w:val="00975752"/>
    <w:rsid w:val="00976210"/>
    <w:rsid w:val="00976257"/>
    <w:rsid w:val="009770DC"/>
    <w:rsid w:val="00977502"/>
    <w:rsid w:val="00977611"/>
    <w:rsid w:val="009801A7"/>
    <w:rsid w:val="00980220"/>
    <w:rsid w:val="00980502"/>
    <w:rsid w:val="00981113"/>
    <w:rsid w:val="00981172"/>
    <w:rsid w:val="009819BB"/>
    <w:rsid w:val="00981C33"/>
    <w:rsid w:val="00981CB3"/>
    <w:rsid w:val="009822D3"/>
    <w:rsid w:val="00982CEE"/>
    <w:rsid w:val="00982FDB"/>
    <w:rsid w:val="0098303D"/>
    <w:rsid w:val="00983634"/>
    <w:rsid w:val="00985F66"/>
    <w:rsid w:val="009867FA"/>
    <w:rsid w:val="00987E8A"/>
    <w:rsid w:val="00987F8C"/>
    <w:rsid w:val="009909FA"/>
    <w:rsid w:val="00990D10"/>
    <w:rsid w:val="00990E40"/>
    <w:rsid w:val="00991333"/>
    <w:rsid w:val="009919A5"/>
    <w:rsid w:val="009926ED"/>
    <w:rsid w:val="00992838"/>
    <w:rsid w:val="00992A8A"/>
    <w:rsid w:val="009930D9"/>
    <w:rsid w:val="0099324E"/>
    <w:rsid w:val="009932C9"/>
    <w:rsid w:val="00993BA2"/>
    <w:rsid w:val="00993CDC"/>
    <w:rsid w:val="0099464C"/>
    <w:rsid w:val="00994C0F"/>
    <w:rsid w:val="00994D2E"/>
    <w:rsid w:val="0099514B"/>
    <w:rsid w:val="0099583E"/>
    <w:rsid w:val="00995E6D"/>
    <w:rsid w:val="0099638F"/>
    <w:rsid w:val="00997093"/>
    <w:rsid w:val="0099740B"/>
    <w:rsid w:val="00997C09"/>
    <w:rsid w:val="00997DCD"/>
    <w:rsid w:val="009A01A5"/>
    <w:rsid w:val="009A042C"/>
    <w:rsid w:val="009A1314"/>
    <w:rsid w:val="009A1888"/>
    <w:rsid w:val="009A20CA"/>
    <w:rsid w:val="009A2125"/>
    <w:rsid w:val="009A22A4"/>
    <w:rsid w:val="009A22EB"/>
    <w:rsid w:val="009A28D3"/>
    <w:rsid w:val="009A2BCD"/>
    <w:rsid w:val="009A35E3"/>
    <w:rsid w:val="009A3AB5"/>
    <w:rsid w:val="009A4358"/>
    <w:rsid w:val="009A458A"/>
    <w:rsid w:val="009A4899"/>
    <w:rsid w:val="009A4A0D"/>
    <w:rsid w:val="009A4C75"/>
    <w:rsid w:val="009A4D25"/>
    <w:rsid w:val="009A5C15"/>
    <w:rsid w:val="009A60BB"/>
    <w:rsid w:val="009A6652"/>
    <w:rsid w:val="009A7085"/>
    <w:rsid w:val="009A7203"/>
    <w:rsid w:val="009A7235"/>
    <w:rsid w:val="009A7833"/>
    <w:rsid w:val="009A7C74"/>
    <w:rsid w:val="009B0818"/>
    <w:rsid w:val="009B0D5B"/>
    <w:rsid w:val="009B1211"/>
    <w:rsid w:val="009B1489"/>
    <w:rsid w:val="009B15BE"/>
    <w:rsid w:val="009B15D6"/>
    <w:rsid w:val="009B1755"/>
    <w:rsid w:val="009B30CA"/>
    <w:rsid w:val="009B3563"/>
    <w:rsid w:val="009B3723"/>
    <w:rsid w:val="009B4F71"/>
    <w:rsid w:val="009B527A"/>
    <w:rsid w:val="009B574B"/>
    <w:rsid w:val="009B6459"/>
    <w:rsid w:val="009B69A7"/>
    <w:rsid w:val="009B6C29"/>
    <w:rsid w:val="009B743D"/>
    <w:rsid w:val="009B764D"/>
    <w:rsid w:val="009B7A89"/>
    <w:rsid w:val="009C0A80"/>
    <w:rsid w:val="009C0E34"/>
    <w:rsid w:val="009C0F2A"/>
    <w:rsid w:val="009C122F"/>
    <w:rsid w:val="009C1573"/>
    <w:rsid w:val="009C1929"/>
    <w:rsid w:val="009C1C4E"/>
    <w:rsid w:val="009C238F"/>
    <w:rsid w:val="009C23B1"/>
    <w:rsid w:val="009C2A55"/>
    <w:rsid w:val="009C2F00"/>
    <w:rsid w:val="009C2F3E"/>
    <w:rsid w:val="009C3153"/>
    <w:rsid w:val="009C338D"/>
    <w:rsid w:val="009C467F"/>
    <w:rsid w:val="009C48E5"/>
    <w:rsid w:val="009C4CF1"/>
    <w:rsid w:val="009C5576"/>
    <w:rsid w:val="009C55A3"/>
    <w:rsid w:val="009C5B33"/>
    <w:rsid w:val="009C5BB4"/>
    <w:rsid w:val="009C5E35"/>
    <w:rsid w:val="009C5E92"/>
    <w:rsid w:val="009C5FFA"/>
    <w:rsid w:val="009C60C9"/>
    <w:rsid w:val="009C6E62"/>
    <w:rsid w:val="009C78A6"/>
    <w:rsid w:val="009C7EA1"/>
    <w:rsid w:val="009C7FEA"/>
    <w:rsid w:val="009D01E7"/>
    <w:rsid w:val="009D077C"/>
    <w:rsid w:val="009D1530"/>
    <w:rsid w:val="009D1D44"/>
    <w:rsid w:val="009D27F7"/>
    <w:rsid w:val="009D28EA"/>
    <w:rsid w:val="009D3176"/>
    <w:rsid w:val="009D34C7"/>
    <w:rsid w:val="009D3DE6"/>
    <w:rsid w:val="009D4217"/>
    <w:rsid w:val="009D4376"/>
    <w:rsid w:val="009D48DC"/>
    <w:rsid w:val="009D4D92"/>
    <w:rsid w:val="009D504F"/>
    <w:rsid w:val="009D53EC"/>
    <w:rsid w:val="009D544E"/>
    <w:rsid w:val="009D6913"/>
    <w:rsid w:val="009D726E"/>
    <w:rsid w:val="009D72BE"/>
    <w:rsid w:val="009D7590"/>
    <w:rsid w:val="009D7880"/>
    <w:rsid w:val="009D7A51"/>
    <w:rsid w:val="009E000B"/>
    <w:rsid w:val="009E052C"/>
    <w:rsid w:val="009E0E64"/>
    <w:rsid w:val="009E1862"/>
    <w:rsid w:val="009E1B84"/>
    <w:rsid w:val="009E20B1"/>
    <w:rsid w:val="009E22C2"/>
    <w:rsid w:val="009E2447"/>
    <w:rsid w:val="009E29A7"/>
    <w:rsid w:val="009E3CF7"/>
    <w:rsid w:val="009E3ED5"/>
    <w:rsid w:val="009E42AB"/>
    <w:rsid w:val="009E4D26"/>
    <w:rsid w:val="009E4EB0"/>
    <w:rsid w:val="009E59BB"/>
    <w:rsid w:val="009E5B0E"/>
    <w:rsid w:val="009E5C7C"/>
    <w:rsid w:val="009E67B9"/>
    <w:rsid w:val="009E743E"/>
    <w:rsid w:val="009E77D5"/>
    <w:rsid w:val="009E7EF1"/>
    <w:rsid w:val="009F05C9"/>
    <w:rsid w:val="009F085B"/>
    <w:rsid w:val="009F1610"/>
    <w:rsid w:val="009F1D4D"/>
    <w:rsid w:val="009F275C"/>
    <w:rsid w:val="009F29BE"/>
    <w:rsid w:val="009F2A63"/>
    <w:rsid w:val="009F31D7"/>
    <w:rsid w:val="009F3E10"/>
    <w:rsid w:val="009F3F0F"/>
    <w:rsid w:val="009F410C"/>
    <w:rsid w:val="009F46F5"/>
    <w:rsid w:val="009F55EC"/>
    <w:rsid w:val="009F5F16"/>
    <w:rsid w:val="009F62A3"/>
    <w:rsid w:val="009F69C8"/>
    <w:rsid w:val="009F6B4C"/>
    <w:rsid w:val="009F6E8F"/>
    <w:rsid w:val="009F733A"/>
    <w:rsid w:val="009F7EAD"/>
    <w:rsid w:val="00A0005F"/>
    <w:rsid w:val="00A0038B"/>
    <w:rsid w:val="00A0039D"/>
    <w:rsid w:val="00A003C1"/>
    <w:rsid w:val="00A01962"/>
    <w:rsid w:val="00A02E71"/>
    <w:rsid w:val="00A03DA2"/>
    <w:rsid w:val="00A04187"/>
    <w:rsid w:val="00A0493E"/>
    <w:rsid w:val="00A04FC2"/>
    <w:rsid w:val="00A051CB"/>
    <w:rsid w:val="00A051DF"/>
    <w:rsid w:val="00A05932"/>
    <w:rsid w:val="00A06F7A"/>
    <w:rsid w:val="00A07257"/>
    <w:rsid w:val="00A076B1"/>
    <w:rsid w:val="00A07805"/>
    <w:rsid w:val="00A07E18"/>
    <w:rsid w:val="00A10B1C"/>
    <w:rsid w:val="00A10ED2"/>
    <w:rsid w:val="00A11159"/>
    <w:rsid w:val="00A11255"/>
    <w:rsid w:val="00A1275E"/>
    <w:rsid w:val="00A129CD"/>
    <w:rsid w:val="00A13066"/>
    <w:rsid w:val="00A13075"/>
    <w:rsid w:val="00A1334D"/>
    <w:rsid w:val="00A13D3E"/>
    <w:rsid w:val="00A14024"/>
    <w:rsid w:val="00A14939"/>
    <w:rsid w:val="00A14FEC"/>
    <w:rsid w:val="00A15654"/>
    <w:rsid w:val="00A15882"/>
    <w:rsid w:val="00A159F8"/>
    <w:rsid w:val="00A15F92"/>
    <w:rsid w:val="00A16526"/>
    <w:rsid w:val="00A167A7"/>
    <w:rsid w:val="00A1768E"/>
    <w:rsid w:val="00A176CE"/>
    <w:rsid w:val="00A178DE"/>
    <w:rsid w:val="00A21409"/>
    <w:rsid w:val="00A21515"/>
    <w:rsid w:val="00A21624"/>
    <w:rsid w:val="00A21D95"/>
    <w:rsid w:val="00A22163"/>
    <w:rsid w:val="00A2221C"/>
    <w:rsid w:val="00A226D2"/>
    <w:rsid w:val="00A229D4"/>
    <w:rsid w:val="00A2302E"/>
    <w:rsid w:val="00A234AD"/>
    <w:rsid w:val="00A23A68"/>
    <w:rsid w:val="00A23A87"/>
    <w:rsid w:val="00A24196"/>
    <w:rsid w:val="00A253AD"/>
    <w:rsid w:val="00A258B1"/>
    <w:rsid w:val="00A25A8B"/>
    <w:rsid w:val="00A26363"/>
    <w:rsid w:val="00A265FA"/>
    <w:rsid w:val="00A2660B"/>
    <w:rsid w:val="00A2692E"/>
    <w:rsid w:val="00A27C8E"/>
    <w:rsid w:val="00A302E5"/>
    <w:rsid w:val="00A3087E"/>
    <w:rsid w:val="00A30E72"/>
    <w:rsid w:val="00A312EF"/>
    <w:rsid w:val="00A3170A"/>
    <w:rsid w:val="00A3187E"/>
    <w:rsid w:val="00A31FE7"/>
    <w:rsid w:val="00A3255D"/>
    <w:rsid w:val="00A32D3C"/>
    <w:rsid w:val="00A33533"/>
    <w:rsid w:val="00A337B7"/>
    <w:rsid w:val="00A33AC0"/>
    <w:rsid w:val="00A33DA4"/>
    <w:rsid w:val="00A34125"/>
    <w:rsid w:val="00A34C2D"/>
    <w:rsid w:val="00A35151"/>
    <w:rsid w:val="00A36017"/>
    <w:rsid w:val="00A36457"/>
    <w:rsid w:val="00A36A36"/>
    <w:rsid w:val="00A372FA"/>
    <w:rsid w:val="00A4057F"/>
    <w:rsid w:val="00A40923"/>
    <w:rsid w:val="00A40D79"/>
    <w:rsid w:val="00A40EB1"/>
    <w:rsid w:val="00A4165E"/>
    <w:rsid w:val="00A4285D"/>
    <w:rsid w:val="00A42C60"/>
    <w:rsid w:val="00A43599"/>
    <w:rsid w:val="00A44D63"/>
    <w:rsid w:val="00A44F05"/>
    <w:rsid w:val="00A454F7"/>
    <w:rsid w:val="00A4650C"/>
    <w:rsid w:val="00A466E3"/>
    <w:rsid w:val="00A472ED"/>
    <w:rsid w:val="00A47834"/>
    <w:rsid w:val="00A47A5A"/>
    <w:rsid w:val="00A5026A"/>
    <w:rsid w:val="00A505FC"/>
    <w:rsid w:val="00A5061A"/>
    <w:rsid w:val="00A51276"/>
    <w:rsid w:val="00A51592"/>
    <w:rsid w:val="00A5188D"/>
    <w:rsid w:val="00A5198F"/>
    <w:rsid w:val="00A519B3"/>
    <w:rsid w:val="00A52619"/>
    <w:rsid w:val="00A52B7C"/>
    <w:rsid w:val="00A52C76"/>
    <w:rsid w:val="00A52F76"/>
    <w:rsid w:val="00A53320"/>
    <w:rsid w:val="00A54521"/>
    <w:rsid w:val="00A54BA8"/>
    <w:rsid w:val="00A551C6"/>
    <w:rsid w:val="00A554D1"/>
    <w:rsid w:val="00A556D8"/>
    <w:rsid w:val="00A558D3"/>
    <w:rsid w:val="00A565B6"/>
    <w:rsid w:val="00A57133"/>
    <w:rsid w:val="00A57413"/>
    <w:rsid w:val="00A5786B"/>
    <w:rsid w:val="00A57994"/>
    <w:rsid w:val="00A57C68"/>
    <w:rsid w:val="00A57CDF"/>
    <w:rsid w:val="00A601FC"/>
    <w:rsid w:val="00A60F0B"/>
    <w:rsid w:val="00A6111E"/>
    <w:rsid w:val="00A61D91"/>
    <w:rsid w:val="00A61F5F"/>
    <w:rsid w:val="00A623E9"/>
    <w:rsid w:val="00A627CC"/>
    <w:rsid w:val="00A63D77"/>
    <w:rsid w:val="00A63D8B"/>
    <w:rsid w:val="00A641AF"/>
    <w:rsid w:val="00A64BE8"/>
    <w:rsid w:val="00A65C50"/>
    <w:rsid w:val="00A66440"/>
    <w:rsid w:val="00A66B87"/>
    <w:rsid w:val="00A67271"/>
    <w:rsid w:val="00A67A87"/>
    <w:rsid w:val="00A67BD1"/>
    <w:rsid w:val="00A67D41"/>
    <w:rsid w:val="00A7027B"/>
    <w:rsid w:val="00A7195D"/>
    <w:rsid w:val="00A71A85"/>
    <w:rsid w:val="00A721D2"/>
    <w:rsid w:val="00A72D64"/>
    <w:rsid w:val="00A7316A"/>
    <w:rsid w:val="00A73989"/>
    <w:rsid w:val="00A73C8F"/>
    <w:rsid w:val="00A74064"/>
    <w:rsid w:val="00A740AF"/>
    <w:rsid w:val="00A740E7"/>
    <w:rsid w:val="00A74E83"/>
    <w:rsid w:val="00A75217"/>
    <w:rsid w:val="00A75EBA"/>
    <w:rsid w:val="00A760EF"/>
    <w:rsid w:val="00A76460"/>
    <w:rsid w:val="00A766F2"/>
    <w:rsid w:val="00A76821"/>
    <w:rsid w:val="00A76A3E"/>
    <w:rsid w:val="00A76ACC"/>
    <w:rsid w:val="00A7720E"/>
    <w:rsid w:val="00A77239"/>
    <w:rsid w:val="00A77894"/>
    <w:rsid w:val="00A80026"/>
    <w:rsid w:val="00A804C9"/>
    <w:rsid w:val="00A818BF"/>
    <w:rsid w:val="00A8198E"/>
    <w:rsid w:val="00A819EC"/>
    <w:rsid w:val="00A822D5"/>
    <w:rsid w:val="00A82860"/>
    <w:rsid w:val="00A82D5B"/>
    <w:rsid w:val="00A83124"/>
    <w:rsid w:val="00A831F1"/>
    <w:rsid w:val="00A8413F"/>
    <w:rsid w:val="00A8452B"/>
    <w:rsid w:val="00A8504B"/>
    <w:rsid w:val="00A851D2"/>
    <w:rsid w:val="00A8564D"/>
    <w:rsid w:val="00A86082"/>
    <w:rsid w:val="00A861F2"/>
    <w:rsid w:val="00A86228"/>
    <w:rsid w:val="00A8668A"/>
    <w:rsid w:val="00A87330"/>
    <w:rsid w:val="00A876A2"/>
    <w:rsid w:val="00A87706"/>
    <w:rsid w:val="00A87F66"/>
    <w:rsid w:val="00A903AF"/>
    <w:rsid w:val="00A914AD"/>
    <w:rsid w:val="00A924ED"/>
    <w:rsid w:val="00A92B76"/>
    <w:rsid w:val="00A9315E"/>
    <w:rsid w:val="00A932D2"/>
    <w:rsid w:val="00A9451D"/>
    <w:rsid w:val="00A94552"/>
    <w:rsid w:val="00A94E96"/>
    <w:rsid w:val="00A95238"/>
    <w:rsid w:val="00A95869"/>
    <w:rsid w:val="00A95989"/>
    <w:rsid w:val="00A962D1"/>
    <w:rsid w:val="00A96460"/>
    <w:rsid w:val="00A96C54"/>
    <w:rsid w:val="00A96DC9"/>
    <w:rsid w:val="00A97230"/>
    <w:rsid w:val="00AA0211"/>
    <w:rsid w:val="00AA0338"/>
    <w:rsid w:val="00AA0A1D"/>
    <w:rsid w:val="00AA0D3B"/>
    <w:rsid w:val="00AA1183"/>
    <w:rsid w:val="00AA1A4D"/>
    <w:rsid w:val="00AA1B5B"/>
    <w:rsid w:val="00AA1CB8"/>
    <w:rsid w:val="00AA1D76"/>
    <w:rsid w:val="00AA1DBA"/>
    <w:rsid w:val="00AA25DE"/>
    <w:rsid w:val="00AA26AE"/>
    <w:rsid w:val="00AA27B8"/>
    <w:rsid w:val="00AA2A57"/>
    <w:rsid w:val="00AA2A7B"/>
    <w:rsid w:val="00AA2DA4"/>
    <w:rsid w:val="00AA50BF"/>
    <w:rsid w:val="00AA5C5D"/>
    <w:rsid w:val="00AA79C3"/>
    <w:rsid w:val="00AA7A04"/>
    <w:rsid w:val="00AB0D46"/>
    <w:rsid w:val="00AB1083"/>
    <w:rsid w:val="00AB16BB"/>
    <w:rsid w:val="00AB2161"/>
    <w:rsid w:val="00AB23E8"/>
    <w:rsid w:val="00AB242B"/>
    <w:rsid w:val="00AB2790"/>
    <w:rsid w:val="00AB28BB"/>
    <w:rsid w:val="00AB2AC8"/>
    <w:rsid w:val="00AB3830"/>
    <w:rsid w:val="00AB3884"/>
    <w:rsid w:val="00AB3D6A"/>
    <w:rsid w:val="00AB4462"/>
    <w:rsid w:val="00AB4831"/>
    <w:rsid w:val="00AB487C"/>
    <w:rsid w:val="00AB50D7"/>
    <w:rsid w:val="00AB5318"/>
    <w:rsid w:val="00AB535A"/>
    <w:rsid w:val="00AB64E3"/>
    <w:rsid w:val="00AB6CB6"/>
    <w:rsid w:val="00AB719D"/>
    <w:rsid w:val="00AB7372"/>
    <w:rsid w:val="00AC00D9"/>
    <w:rsid w:val="00AC0860"/>
    <w:rsid w:val="00AC14F1"/>
    <w:rsid w:val="00AC17FD"/>
    <w:rsid w:val="00AC19F9"/>
    <w:rsid w:val="00AC1AAF"/>
    <w:rsid w:val="00AC1CA8"/>
    <w:rsid w:val="00AC1E6B"/>
    <w:rsid w:val="00AC1E88"/>
    <w:rsid w:val="00AC226F"/>
    <w:rsid w:val="00AC29A1"/>
    <w:rsid w:val="00AC2BE7"/>
    <w:rsid w:val="00AC3189"/>
    <w:rsid w:val="00AC31ED"/>
    <w:rsid w:val="00AC331C"/>
    <w:rsid w:val="00AC39DA"/>
    <w:rsid w:val="00AC49D7"/>
    <w:rsid w:val="00AC4BDD"/>
    <w:rsid w:val="00AC52FC"/>
    <w:rsid w:val="00AC53AE"/>
    <w:rsid w:val="00AC5BEC"/>
    <w:rsid w:val="00AC5D10"/>
    <w:rsid w:val="00AC6435"/>
    <w:rsid w:val="00AC700E"/>
    <w:rsid w:val="00AC70C1"/>
    <w:rsid w:val="00AC7241"/>
    <w:rsid w:val="00AC73B1"/>
    <w:rsid w:val="00AC788A"/>
    <w:rsid w:val="00AC7969"/>
    <w:rsid w:val="00AD01E5"/>
    <w:rsid w:val="00AD0B63"/>
    <w:rsid w:val="00AD0BB8"/>
    <w:rsid w:val="00AD1E0E"/>
    <w:rsid w:val="00AD2222"/>
    <w:rsid w:val="00AD29D7"/>
    <w:rsid w:val="00AD2E9F"/>
    <w:rsid w:val="00AD30C4"/>
    <w:rsid w:val="00AD3768"/>
    <w:rsid w:val="00AD37A8"/>
    <w:rsid w:val="00AD3EB5"/>
    <w:rsid w:val="00AD3F0F"/>
    <w:rsid w:val="00AD3F52"/>
    <w:rsid w:val="00AD43D9"/>
    <w:rsid w:val="00AD49AC"/>
    <w:rsid w:val="00AD4B5D"/>
    <w:rsid w:val="00AD5001"/>
    <w:rsid w:val="00AD61B8"/>
    <w:rsid w:val="00AD6C49"/>
    <w:rsid w:val="00AD717D"/>
    <w:rsid w:val="00AE03E1"/>
    <w:rsid w:val="00AE194C"/>
    <w:rsid w:val="00AE2105"/>
    <w:rsid w:val="00AE27A4"/>
    <w:rsid w:val="00AE2ED6"/>
    <w:rsid w:val="00AE3057"/>
    <w:rsid w:val="00AE3570"/>
    <w:rsid w:val="00AE3A41"/>
    <w:rsid w:val="00AE3B2A"/>
    <w:rsid w:val="00AE3E3B"/>
    <w:rsid w:val="00AE4113"/>
    <w:rsid w:val="00AE564F"/>
    <w:rsid w:val="00AE5DFD"/>
    <w:rsid w:val="00AE623D"/>
    <w:rsid w:val="00AE68AB"/>
    <w:rsid w:val="00AE6CE0"/>
    <w:rsid w:val="00AE71FC"/>
    <w:rsid w:val="00AE72C6"/>
    <w:rsid w:val="00AE767D"/>
    <w:rsid w:val="00AE7E0E"/>
    <w:rsid w:val="00AE7E41"/>
    <w:rsid w:val="00AF017B"/>
    <w:rsid w:val="00AF04AF"/>
    <w:rsid w:val="00AF0BC8"/>
    <w:rsid w:val="00AF104D"/>
    <w:rsid w:val="00AF1079"/>
    <w:rsid w:val="00AF1409"/>
    <w:rsid w:val="00AF274F"/>
    <w:rsid w:val="00AF3D58"/>
    <w:rsid w:val="00AF3DC9"/>
    <w:rsid w:val="00AF4F72"/>
    <w:rsid w:val="00AF5892"/>
    <w:rsid w:val="00AF5A24"/>
    <w:rsid w:val="00AF60B6"/>
    <w:rsid w:val="00AF6937"/>
    <w:rsid w:val="00AF70B5"/>
    <w:rsid w:val="00AF7119"/>
    <w:rsid w:val="00AF7B15"/>
    <w:rsid w:val="00AF7D6D"/>
    <w:rsid w:val="00B005F8"/>
    <w:rsid w:val="00B00701"/>
    <w:rsid w:val="00B0071D"/>
    <w:rsid w:val="00B01CD0"/>
    <w:rsid w:val="00B0216F"/>
    <w:rsid w:val="00B026BC"/>
    <w:rsid w:val="00B02AC4"/>
    <w:rsid w:val="00B0400F"/>
    <w:rsid w:val="00B04044"/>
    <w:rsid w:val="00B0405C"/>
    <w:rsid w:val="00B041B6"/>
    <w:rsid w:val="00B04219"/>
    <w:rsid w:val="00B04738"/>
    <w:rsid w:val="00B04752"/>
    <w:rsid w:val="00B04843"/>
    <w:rsid w:val="00B04A83"/>
    <w:rsid w:val="00B04BCC"/>
    <w:rsid w:val="00B05092"/>
    <w:rsid w:val="00B0519F"/>
    <w:rsid w:val="00B052EE"/>
    <w:rsid w:val="00B055F3"/>
    <w:rsid w:val="00B056D8"/>
    <w:rsid w:val="00B05961"/>
    <w:rsid w:val="00B05B98"/>
    <w:rsid w:val="00B06269"/>
    <w:rsid w:val="00B071AF"/>
    <w:rsid w:val="00B100AE"/>
    <w:rsid w:val="00B105BA"/>
    <w:rsid w:val="00B114A4"/>
    <w:rsid w:val="00B1162E"/>
    <w:rsid w:val="00B11E7C"/>
    <w:rsid w:val="00B1257A"/>
    <w:rsid w:val="00B12FFE"/>
    <w:rsid w:val="00B130AB"/>
    <w:rsid w:val="00B13CF6"/>
    <w:rsid w:val="00B146D2"/>
    <w:rsid w:val="00B14733"/>
    <w:rsid w:val="00B14774"/>
    <w:rsid w:val="00B14AD0"/>
    <w:rsid w:val="00B14E19"/>
    <w:rsid w:val="00B1519F"/>
    <w:rsid w:val="00B154D4"/>
    <w:rsid w:val="00B15FB1"/>
    <w:rsid w:val="00B164BE"/>
    <w:rsid w:val="00B16A79"/>
    <w:rsid w:val="00B16F12"/>
    <w:rsid w:val="00B174F8"/>
    <w:rsid w:val="00B1797E"/>
    <w:rsid w:val="00B17EC8"/>
    <w:rsid w:val="00B205BF"/>
    <w:rsid w:val="00B20A39"/>
    <w:rsid w:val="00B20E65"/>
    <w:rsid w:val="00B20FB7"/>
    <w:rsid w:val="00B21182"/>
    <w:rsid w:val="00B214C8"/>
    <w:rsid w:val="00B21EC9"/>
    <w:rsid w:val="00B22A8C"/>
    <w:rsid w:val="00B22CA3"/>
    <w:rsid w:val="00B231DE"/>
    <w:rsid w:val="00B23CC0"/>
    <w:rsid w:val="00B24040"/>
    <w:rsid w:val="00B2451E"/>
    <w:rsid w:val="00B24589"/>
    <w:rsid w:val="00B250E5"/>
    <w:rsid w:val="00B25437"/>
    <w:rsid w:val="00B254AA"/>
    <w:rsid w:val="00B25633"/>
    <w:rsid w:val="00B274EF"/>
    <w:rsid w:val="00B27720"/>
    <w:rsid w:val="00B27A31"/>
    <w:rsid w:val="00B27D5D"/>
    <w:rsid w:val="00B3079C"/>
    <w:rsid w:val="00B3138F"/>
    <w:rsid w:val="00B3158C"/>
    <w:rsid w:val="00B3208B"/>
    <w:rsid w:val="00B3210B"/>
    <w:rsid w:val="00B32326"/>
    <w:rsid w:val="00B323F5"/>
    <w:rsid w:val="00B327B5"/>
    <w:rsid w:val="00B32FE5"/>
    <w:rsid w:val="00B33C79"/>
    <w:rsid w:val="00B34067"/>
    <w:rsid w:val="00B341F1"/>
    <w:rsid w:val="00B345F6"/>
    <w:rsid w:val="00B34765"/>
    <w:rsid w:val="00B34DDE"/>
    <w:rsid w:val="00B35033"/>
    <w:rsid w:val="00B35424"/>
    <w:rsid w:val="00B35957"/>
    <w:rsid w:val="00B35AF2"/>
    <w:rsid w:val="00B35C49"/>
    <w:rsid w:val="00B35DE9"/>
    <w:rsid w:val="00B3654A"/>
    <w:rsid w:val="00B366DF"/>
    <w:rsid w:val="00B36C68"/>
    <w:rsid w:val="00B36DDA"/>
    <w:rsid w:val="00B36FFF"/>
    <w:rsid w:val="00B376E0"/>
    <w:rsid w:val="00B377AE"/>
    <w:rsid w:val="00B37F1B"/>
    <w:rsid w:val="00B401DC"/>
    <w:rsid w:val="00B40B14"/>
    <w:rsid w:val="00B40BD7"/>
    <w:rsid w:val="00B40EBF"/>
    <w:rsid w:val="00B411AE"/>
    <w:rsid w:val="00B4160F"/>
    <w:rsid w:val="00B41A45"/>
    <w:rsid w:val="00B436EE"/>
    <w:rsid w:val="00B445A6"/>
    <w:rsid w:val="00B44CB1"/>
    <w:rsid w:val="00B45406"/>
    <w:rsid w:val="00B4546B"/>
    <w:rsid w:val="00B45B01"/>
    <w:rsid w:val="00B45E2B"/>
    <w:rsid w:val="00B469A0"/>
    <w:rsid w:val="00B46C14"/>
    <w:rsid w:val="00B46D3F"/>
    <w:rsid w:val="00B47BFC"/>
    <w:rsid w:val="00B50A2D"/>
    <w:rsid w:val="00B51623"/>
    <w:rsid w:val="00B517AA"/>
    <w:rsid w:val="00B51C91"/>
    <w:rsid w:val="00B51DFF"/>
    <w:rsid w:val="00B51F12"/>
    <w:rsid w:val="00B53605"/>
    <w:rsid w:val="00B53E68"/>
    <w:rsid w:val="00B543D4"/>
    <w:rsid w:val="00B54AD9"/>
    <w:rsid w:val="00B54C3D"/>
    <w:rsid w:val="00B54EA3"/>
    <w:rsid w:val="00B54FFA"/>
    <w:rsid w:val="00B5510A"/>
    <w:rsid w:val="00B552E8"/>
    <w:rsid w:val="00B55B32"/>
    <w:rsid w:val="00B55D23"/>
    <w:rsid w:val="00B55D8B"/>
    <w:rsid w:val="00B56213"/>
    <w:rsid w:val="00B56352"/>
    <w:rsid w:val="00B576AB"/>
    <w:rsid w:val="00B57782"/>
    <w:rsid w:val="00B57F77"/>
    <w:rsid w:val="00B6042E"/>
    <w:rsid w:val="00B60F04"/>
    <w:rsid w:val="00B6150E"/>
    <w:rsid w:val="00B6165A"/>
    <w:rsid w:val="00B61920"/>
    <w:rsid w:val="00B61B80"/>
    <w:rsid w:val="00B6212B"/>
    <w:rsid w:val="00B621E5"/>
    <w:rsid w:val="00B624DB"/>
    <w:rsid w:val="00B63537"/>
    <w:rsid w:val="00B636DC"/>
    <w:rsid w:val="00B63AD3"/>
    <w:rsid w:val="00B63AF1"/>
    <w:rsid w:val="00B63BFA"/>
    <w:rsid w:val="00B63FB2"/>
    <w:rsid w:val="00B64538"/>
    <w:rsid w:val="00B649DD"/>
    <w:rsid w:val="00B649F1"/>
    <w:rsid w:val="00B64BD9"/>
    <w:rsid w:val="00B64DC5"/>
    <w:rsid w:val="00B6664F"/>
    <w:rsid w:val="00B668F6"/>
    <w:rsid w:val="00B66B1A"/>
    <w:rsid w:val="00B67172"/>
    <w:rsid w:val="00B6744D"/>
    <w:rsid w:val="00B67ABF"/>
    <w:rsid w:val="00B7029B"/>
    <w:rsid w:val="00B702B5"/>
    <w:rsid w:val="00B7070C"/>
    <w:rsid w:val="00B70810"/>
    <w:rsid w:val="00B7093B"/>
    <w:rsid w:val="00B7110A"/>
    <w:rsid w:val="00B71117"/>
    <w:rsid w:val="00B7139D"/>
    <w:rsid w:val="00B71564"/>
    <w:rsid w:val="00B71AE4"/>
    <w:rsid w:val="00B71D2C"/>
    <w:rsid w:val="00B72454"/>
    <w:rsid w:val="00B7261F"/>
    <w:rsid w:val="00B72863"/>
    <w:rsid w:val="00B72957"/>
    <w:rsid w:val="00B72991"/>
    <w:rsid w:val="00B72EFA"/>
    <w:rsid w:val="00B733C0"/>
    <w:rsid w:val="00B737FE"/>
    <w:rsid w:val="00B73E2A"/>
    <w:rsid w:val="00B741CD"/>
    <w:rsid w:val="00B7472A"/>
    <w:rsid w:val="00B749F7"/>
    <w:rsid w:val="00B7517E"/>
    <w:rsid w:val="00B760D3"/>
    <w:rsid w:val="00B763A2"/>
    <w:rsid w:val="00B76AC2"/>
    <w:rsid w:val="00B76DF1"/>
    <w:rsid w:val="00B775A7"/>
    <w:rsid w:val="00B77961"/>
    <w:rsid w:val="00B77E07"/>
    <w:rsid w:val="00B80C8B"/>
    <w:rsid w:val="00B8148B"/>
    <w:rsid w:val="00B8196F"/>
    <w:rsid w:val="00B822EC"/>
    <w:rsid w:val="00B829D8"/>
    <w:rsid w:val="00B83061"/>
    <w:rsid w:val="00B83160"/>
    <w:rsid w:val="00B83371"/>
    <w:rsid w:val="00B835F3"/>
    <w:rsid w:val="00B83849"/>
    <w:rsid w:val="00B83EBB"/>
    <w:rsid w:val="00B848C5"/>
    <w:rsid w:val="00B85908"/>
    <w:rsid w:val="00B859E3"/>
    <w:rsid w:val="00B8633A"/>
    <w:rsid w:val="00B87343"/>
    <w:rsid w:val="00B873A0"/>
    <w:rsid w:val="00B87735"/>
    <w:rsid w:val="00B87A01"/>
    <w:rsid w:val="00B87B3E"/>
    <w:rsid w:val="00B87EB3"/>
    <w:rsid w:val="00B90266"/>
    <w:rsid w:val="00B907B9"/>
    <w:rsid w:val="00B90AB0"/>
    <w:rsid w:val="00B90EEA"/>
    <w:rsid w:val="00B91FF0"/>
    <w:rsid w:val="00B92DC7"/>
    <w:rsid w:val="00B92E06"/>
    <w:rsid w:val="00B936E7"/>
    <w:rsid w:val="00B94293"/>
    <w:rsid w:val="00B9446D"/>
    <w:rsid w:val="00B94A72"/>
    <w:rsid w:val="00B95076"/>
    <w:rsid w:val="00B9529C"/>
    <w:rsid w:val="00B961E1"/>
    <w:rsid w:val="00B96509"/>
    <w:rsid w:val="00B97780"/>
    <w:rsid w:val="00B97FCA"/>
    <w:rsid w:val="00BA00A6"/>
    <w:rsid w:val="00BA0A37"/>
    <w:rsid w:val="00BA18E2"/>
    <w:rsid w:val="00BA236A"/>
    <w:rsid w:val="00BA2E2A"/>
    <w:rsid w:val="00BA2EFF"/>
    <w:rsid w:val="00BA3F83"/>
    <w:rsid w:val="00BA43B6"/>
    <w:rsid w:val="00BA4461"/>
    <w:rsid w:val="00BA57CA"/>
    <w:rsid w:val="00BA5820"/>
    <w:rsid w:val="00BA59E2"/>
    <w:rsid w:val="00BA70A8"/>
    <w:rsid w:val="00BA7799"/>
    <w:rsid w:val="00BA77D5"/>
    <w:rsid w:val="00BB00F9"/>
    <w:rsid w:val="00BB085E"/>
    <w:rsid w:val="00BB0E03"/>
    <w:rsid w:val="00BB1145"/>
    <w:rsid w:val="00BB137F"/>
    <w:rsid w:val="00BB1889"/>
    <w:rsid w:val="00BB19E5"/>
    <w:rsid w:val="00BB22F6"/>
    <w:rsid w:val="00BB2406"/>
    <w:rsid w:val="00BB281A"/>
    <w:rsid w:val="00BB2D38"/>
    <w:rsid w:val="00BB3405"/>
    <w:rsid w:val="00BB3D5C"/>
    <w:rsid w:val="00BB4B67"/>
    <w:rsid w:val="00BB4E2B"/>
    <w:rsid w:val="00BB5331"/>
    <w:rsid w:val="00BB58A6"/>
    <w:rsid w:val="00BB59C3"/>
    <w:rsid w:val="00BB5D85"/>
    <w:rsid w:val="00BB5E68"/>
    <w:rsid w:val="00BB67D4"/>
    <w:rsid w:val="00BB6A25"/>
    <w:rsid w:val="00BB746A"/>
    <w:rsid w:val="00BB7ABB"/>
    <w:rsid w:val="00BB7B26"/>
    <w:rsid w:val="00BB7C28"/>
    <w:rsid w:val="00BC0575"/>
    <w:rsid w:val="00BC0646"/>
    <w:rsid w:val="00BC0D46"/>
    <w:rsid w:val="00BC0E43"/>
    <w:rsid w:val="00BC1BBD"/>
    <w:rsid w:val="00BC1BC3"/>
    <w:rsid w:val="00BC1EB6"/>
    <w:rsid w:val="00BC215B"/>
    <w:rsid w:val="00BC2259"/>
    <w:rsid w:val="00BC23B7"/>
    <w:rsid w:val="00BC23EE"/>
    <w:rsid w:val="00BC2632"/>
    <w:rsid w:val="00BC29A1"/>
    <w:rsid w:val="00BC29E9"/>
    <w:rsid w:val="00BC2BAC"/>
    <w:rsid w:val="00BC2E44"/>
    <w:rsid w:val="00BC32DA"/>
    <w:rsid w:val="00BC3AC4"/>
    <w:rsid w:val="00BC3B35"/>
    <w:rsid w:val="00BC3E56"/>
    <w:rsid w:val="00BC3F44"/>
    <w:rsid w:val="00BC4003"/>
    <w:rsid w:val="00BC4004"/>
    <w:rsid w:val="00BC473F"/>
    <w:rsid w:val="00BC4C07"/>
    <w:rsid w:val="00BC5116"/>
    <w:rsid w:val="00BC5818"/>
    <w:rsid w:val="00BC5C90"/>
    <w:rsid w:val="00BC6A80"/>
    <w:rsid w:val="00BC6A9B"/>
    <w:rsid w:val="00BC6F80"/>
    <w:rsid w:val="00BC6FD2"/>
    <w:rsid w:val="00BC77E8"/>
    <w:rsid w:val="00BC7E04"/>
    <w:rsid w:val="00BC7E59"/>
    <w:rsid w:val="00BC7E82"/>
    <w:rsid w:val="00BD04DC"/>
    <w:rsid w:val="00BD05CD"/>
    <w:rsid w:val="00BD08D6"/>
    <w:rsid w:val="00BD0AEA"/>
    <w:rsid w:val="00BD109E"/>
    <w:rsid w:val="00BD19CB"/>
    <w:rsid w:val="00BD1B43"/>
    <w:rsid w:val="00BD1CC3"/>
    <w:rsid w:val="00BD28E9"/>
    <w:rsid w:val="00BD326B"/>
    <w:rsid w:val="00BD35FB"/>
    <w:rsid w:val="00BD386A"/>
    <w:rsid w:val="00BD3EA8"/>
    <w:rsid w:val="00BD4997"/>
    <w:rsid w:val="00BD50D2"/>
    <w:rsid w:val="00BD55D4"/>
    <w:rsid w:val="00BD59CA"/>
    <w:rsid w:val="00BD5AFA"/>
    <w:rsid w:val="00BD604A"/>
    <w:rsid w:val="00BD60FC"/>
    <w:rsid w:val="00BD6C8C"/>
    <w:rsid w:val="00BD73F3"/>
    <w:rsid w:val="00BD7431"/>
    <w:rsid w:val="00BD76EB"/>
    <w:rsid w:val="00BD7F5B"/>
    <w:rsid w:val="00BE01C8"/>
    <w:rsid w:val="00BE0583"/>
    <w:rsid w:val="00BE0F4F"/>
    <w:rsid w:val="00BE10AB"/>
    <w:rsid w:val="00BE13B6"/>
    <w:rsid w:val="00BE14F3"/>
    <w:rsid w:val="00BE1E3E"/>
    <w:rsid w:val="00BE1FF4"/>
    <w:rsid w:val="00BE2283"/>
    <w:rsid w:val="00BE27B5"/>
    <w:rsid w:val="00BE5152"/>
    <w:rsid w:val="00BE5726"/>
    <w:rsid w:val="00BE57B5"/>
    <w:rsid w:val="00BE58EE"/>
    <w:rsid w:val="00BE69F0"/>
    <w:rsid w:val="00BE6CD0"/>
    <w:rsid w:val="00BE7205"/>
    <w:rsid w:val="00BE7A32"/>
    <w:rsid w:val="00BE7D34"/>
    <w:rsid w:val="00BE7F73"/>
    <w:rsid w:val="00BF0193"/>
    <w:rsid w:val="00BF0355"/>
    <w:rsid w:val="00BF0A4A"/>
    <w:rsid w:val="00BF0BBF"/>
    <w:rsid w:val="00BF1583"/>
    <w:rsid w:val="00BF18CA"/>
    <w:rsid w:val="00BF25E0"/>
    <w:rsid w:val="00BF26BA"/>
    <w:rsid w:val="00BF2BAE"/>
    <w:rsid w:val="00BF2E6B"/>
    <w:rsid w:val="00BF2F5F"/>
    <w:rsid w:val="00BF327D"/>
    <w:rsid w:val="00BF3A42"/>
    <w:rsid w:val="00BF3EAE"/>
    <w:rsid w:val="00BF45BB"/>
    <w:rsid w:val="00BF4C2C"/>
    <w:rsid w:val="00BF51F5"/>
    <w:rsid w:val="00BF52F0"/>
    <w:rsid w:val="00BF62EA"/>
    <w:rsid w:val="00BF6C2C"/>
    <w:rsid w:val="00BF799B"/>
    <w:rsid w:val="00BF7C19"/>
    <w:rsid w:val="00BF7CE1"/>
    <w:rsid w:val="00BF7DC5"/>
    <w:rsid w:val="00C0028C"/>
    <w:rsid w:val="00C00689"/>
    <w:rsid w:val="00C00ADC"/>
    <w:rsid w:val="00C011A3"/>
    <w:rsid w:val="00C019B1"/>
    <w:rsid w:val="00C01B91"/>
    <w:rsid w:val="00C022ED"/>
    <w:rsid w:val="00C02553"/>
    <w:rsid w:val="00C0319B"/>
    <w:rsid w:val="00C035E8"/>
    <w:rsid w:val="00C03B68"/>
    <w:rsid w:val="00C03C97"/>
    <w:rsid w:val="00C043BF"/>
    <w:rsid w:val="00C0468B"/>
    <w:rsid w:val="00C0491D"/>
    <w:rsid w:val="00C04E0F"/>
    <w:rsid w:val="00C05B5A"/>
    <w:rsid w:val="00C05E90"/>
    <w:rsid w:val="00C06BA3"/>
    <w:rsid w:val="00C076E2"/>
    <w:rsid w:val="00C07778"/>
    <w:rsid w:val="00C11257"/>
    <w:rsid w:val="00C11644"/>
    <w:rsid w:val="00C116B5"/>
    <w:rsid w:val="00C1267E"/>
    <w:rsid w:val="00C12FD0"/>
    <w:rsid w:val="00C1354A"/>
    <w:rsid w:val="00C135ED"/>
    <w:rsid w:val="00C13963"/>
    <w:rsid w:val="00C13B1A"/>
    <w:rsid w:val="00C149E1"/>
    <w:rsid w:val="00C14C65"/>
    <w:rsid w:val="00C15025"/>
    <w:rsid w:val="00C15C20"/>
    <w:rsid w:val="00C16414"/>
    <w:rsid w:val="00C16A0B"/>
    <w:rsid w:val="00C173AD"/>
    <w:rsid w:val="00C17516"/>
    <w:rsid w:val="00C175C8"/>
    <w:rsid w:val="00C17BF0"/>
    <w:rsid w:val="00C17F6A"/>
    <w:rsid w:val="00C20241"/>
    <w:rsid w:val="00C213BE"/>
    <w:rsid w:val="00C2206D"/>
    <w:rsid w:val="00C220B3"/>
    <w:rsid w:val="00C22407"/>
    <w:rsid w:val="00C23028"/>
    <w:rsid w:val="00C2484A"/>
    <w:rsid w:val="00C2514C"/>
    <w:rsid w:val="00C252EF"/>
    <w:rsid w:val="00C25B4C"/>
    <w:rsid w:val="00C264CC"/>
    <w:rsid w:val="00C26C3D"/>
    <w:rsid w:val="00C26C55"/>
    <w:rsid w:val="00C27114"/>
    <w:rsid w:val="00C27371"/>
    <w:rsid w:val="00C275BB"/>
    <w:rsid w:val="00C27825"/>
    <w:rsid w:val="00C27B1B"/>
    <w:rsid w:val="00C27F28"/>
    <w:rsid w:val="00C30488"/>
    <w:rsid w:val="00C30B29"/>
    <w:rsid w:val="00C30D9F"/>
    <w:rsid w:val="00C3126A"/>
    <w:rsid w:val="00C3176F"/>
    <w:rsid w:val="00C31DBC"/>
    <w:rsid w:val="00C31F3F"/>
    <w:rsid w:val="00C3303A"/>
    <w:rsid w:val="00C336CF"/>
    <w:rsid w:val="00C338CF"/>
    <w:rsid w:val="00C339F9"/>
    <w:rsid w:val="00C33CA5"/>
    <w:rsid w:val="00C349EA"/>
    <w:rsid w:val="00C34E93"/>
    <w:rsid w:val="00C355AF"/>
    <w:rsid w:val="00C35722"/>
    <w:rsid w:val="00C360CA"/>
    <w:rsid w:val="00C369AB"/>
    <w:rsid w:val="00C36A56"/>
    <w:rsid w:val="00C37494"/>
    <w:rsid w:val="00C376DB"/>
    <w:rsid w:val="00C379E7"/>
    <w:rsid w:val="00C37A43"/>
    <w:rsid w:val="00C40189"/>
    <w:rsid w:val="00C405C9"/>
    <w:rsid w:val="00C408C2"/>
    <w:rsid w:val="00C41A9F"/>
    <w:rsid w:val="00C41B3F"/>
    <w:rsid w:val="00C41E70"/>
    <w:rsid w:val="00C42468"/>
    <w:rsid w:val="00C438FA"/>
    <w:rsid w:val="00C43C92"/>
    <w:rsid w:val="00C444C9"/>
    <w:rsid w:val="00C4473A"/>
    <w:rsid w:val="00C44932"/>
    <w:rsid w:val="00C45024"/>
    <w:rsid w:val="00C451BD"/>
    <w:rsid w:val="00C45525"/>
    <w:rsid w:val="00C46005"/>
    <w:rsid w:val="00C46059"/>
    <w:rsid w:val="00C46389"/>
    <w:rsid w:val="00C46BF3"/>
    <w:rsid w:val="00C4773B"/>
    <w:rsid w:val="00C47932"/>
    <w:rsid w:val="00C47BC3"/>
    <w:rsid w:val="00C47F68"/>
    <w:rsid w:val="00C5018C"/>
    <w:rsid w:val="00C50F39"/>
    <w:rsid w:val="00C515B9"/>
    <w:rsid w:val="00C516A9"/>
    <w:rsid w:val="00C51EFB"/>
    <w:rsid w:val="00C52D70"/>
    <w:rsid w:val="00C5361E"/>
    <w:rsid w:val="00C5372C"/>
    <w:rsid w:val="00C53B21"/>
    <w:rsid w:val="00C53DBF"/>
    <w:rsid w:val="00C5496A"/>
    <w:rsid w:val="00C557E8"/>
    <w:rsid w:val="00C56477"/>
    <w:rsid w:val="00C564FD"/>
    <w:rsid w:val="00C5675B"/>
    <w:rsid w:val="00C5757F"/>
    <w:rsid w:val="00C57D9A"/>
    <w:rsid w:val="00C57F59"/>
    <w:rsid w:val="00C607E3"/>
    <w:rsid w:val="00C60D9C"/>
    <w:rsid w:val="00C6254A"/>
    <w:rsid w:val="00C625BB"/>
    <w:rsid w:val="00C63478"/>
    <w:rsid w:val="00C64513"/>
    <w:rsid w:val="00C64943"/>
    <w:rsid w:val="00C64D14"/>
    <w:rsid w:val="00C65783"/>
    <w:rsid w:val="00C666D5"/>
    <w:rsid w:val="00C66D69"/>
    <w:rsid w:val="00C67B73"/>
    <w:rsid w:val="00C67E0A"/>
    <w:rsid w:val="00C701B4"/>
    <w:rsid w:val="00C7043A"/>
    <w:rsid w:val="00C7079A"/>
    <w:rsid w:val="00C70EDE"/>
    <w:rsid w:val="00C712B5"/>
    <w:rsid w:val="00C7156E"/>
    <w:rsid w:val="00C717B0"/>
    <w:rsid w:val="00C71C2F"/>
    <w:rsid w:val="00C71C39"/>
    <w:rsid w:val="00C71D1F"/>
    <w:rsid w:val="00C71EBC"/>
    <w:rsid w:val="00C72534"/>
    <w:rsid w:val="00C72592"/>
    <w:rsid w:val="00C72E87"/>
    <w:rsid w:val="00C72F83"/>
    <w:rsid w:val="00C7307C"/>
    <w:rsid w:val="00C7318F"/>
    <w:rsid w:val="00C73A9D"/>
    <w:rsid w:val="00C74097"/>
    <w:rsid w:val="00C749CD"/>
    <w:rsid w:val="00C75C7C"/>
    <w:rsid w:val="00C760E0"/>
    <w:rsid w:val="00C764E1"/>
    <w:rsid w:val="00C76BBE"/>
    <w:rsid w:val="00C770E0"/>
    <w:rsid w:val="00C771A0"/>
    <w:rsid w:val="00C772E1"/>
    <w:rsid w:val="00C77520"/>
    <w:rsid w:val="00C77DF2"/>
    <w:rsid w:val="00C77F42"/>
    <w:rsid w:val="00C80548"/>
    <w:rsid w:val="00C80855"/>
    <w:rsid w:val="00C80DC5"/>
    <w:rsid w:val="00C8160F"/>
    <w:rsid w:val="00C82C1A"/>
    <w:rsid w:val="00C82F01"/>
    <w:rsid w:val="00C83539"/>
    <w:rsid w:val="00C8397A"/>
    <w:rsid w:val="00C84298"/>
    <w:rsid w:val="00C84460"/>
    <w:rsid w:val="00C847DB"/>
    <w:rsid w:val="00C8498E"/>
    <w:rsid w:val="00C84D6F"/>
    <w:rsid w:val="00C84EF7"/>
    <w:rsid w:val="00C84F2B"/>
    <w:rsid w:val="00C84FCF"/>
    <w:rsid w:val="00C856E8"/>
    <w:rsid w:val="00C85BFA"/>
    <w:rsid w:val="00C85DB8"/>
    <w:rsid w:val="00C865BA"/>
    <w:rsid w:val="00C86A85"/>
    <w:rsid w:val="00C86CF7"/>
    <w:rsid w:val="00C87A0F"/>
    <w:rsid w:val="00C90837"/>
    <w:rsid w:val="00C90F8A"/>
    <w:rsid w:val="00C90FD0"/>
    <w:rsid w:val="00C91117"/>
    <w:rsid w:val="00C91654"/>
    <w:rsid w:val="00C9303B"/>
    <w:rsid w:val="00C93794"/>
    <w:rsid w:val="00C9460E"/>
    <w:rsid w:val="00C94D0B"/>
    <w:rsid w:val="00C94E55"/>
    <w:rsid w:val="00C94F21"/>
    <w:rsid w:val="00C956FF"/>
    <w:rsid w:val="00C962D8"/>
    <w:rsid w:val="00C9672A"/>
    <w:rsid w:val="00C971A7"/>
    <w:rsid w:val="00C979F3"/>
    <w:rsid w:val="00C97BE2"/>
    <w:rsid w:val="00C97CC3"/>
    <w:rsid w:val="00CA0233"/>
    <w:rsid w:val="00CA07EC"/>
    <w:rsid w:val="00CA092C"/>
    <w:rsid w:val="00CA1058"/>
    <w:rsid w:val="00CA116B"/>
    <w:rsid w:val="00CA1408"/>
    <w:rsid w:val="00CA1DF8"/>
    <w:rsid w:val="00CA1FDE"/>
    <w:rsid w:val="00CA218F"/>
    <w:rsid w:val="00CA23B6"/>
    <w:rsid w:val="00CA2C6C"/>
    <w:rsid w:val="00CA2E10"/>
    <w:rsid w:val="00CA3AE6"/>
    <w:rsid w:val="00CA40AC"/>
    <w:rsid w:val="00CA4557"/>
    <w:rsid w:val="00CA4793"/>
    <w:rsid w:val="00CA48C8"/>
    <w:rsid w:val="00CA4C04"/>
    <w:rsid w:val="00CA4F6A"/>
    <w:rsid w:val="00CA4FF7"/>
    <w:rsid w:val="00CA62FF"/>
    <w:rsid w:val="00CA6DEB"/>
    <w:rsid w:val="00CA73D3"/>
    <w:rsid w:val="00CA75C1"/>
    <w:rsid w:val="00CB0BE2"/>
    <w:rsid w:val="00CB15B2"/>
    <w:rsid w:val="00CB1A6E"/>
    <w:rsid w:val="00CB1F9C"/>
    <w:rsid w:val="00CB28D7"/>
    <w:rsid w:val="00CB2AB7"/>
    <w:rsid w:val="00CB2B51"/>
    <w:rsid w:val="00CB2C1F"/>
    <w:rsid w:val="00CB2C63"/>
    <w:rsid w:val="00CB302F"/>
    <w:rsid w:val="00CB3435"/>
    <w:rsid w:val="00CB4184"/>
    <w:rsid w:val="00CB4314"/>
    <w:rsid w:val="00CB473B"/>
    <w:rsid w:val="00CB4C1D"/>
    <w:rsid w:val="00CB543B"/>
    <w:rsid w:val="00CB56D8"/>
    <w:rsid w:val="00CB5DA9"/>
    <w:rsid w:val="00CB5F94"/>
    <w:rsid w:val="00CB6151"/>
    <w:rsid w:val="00CB66A0"/>
    <w:rsid w:val="00CB66A6"/>
    <w:rsid w:val="00CB66D8"/>
    <w:rsid w:val="00CB791A"/>
    <w:rsid w:val="00CB7D7A"/>
    <w:rsid w:val="00CB7FC9"/>
    <w:rsid w:val="00CC0838"/>
    <w:rsid w:val="00CC096B"/>
    <w:rsid w:val="00CC0ACD"/>
    <w:rsid w:val="00CC0FA0"/>
    <w:rsid w:val="00CC15F1"/>
    <w:rsid w:val="00CC1668"/>
    <w:rsid w:val="00CC1B48"/>
    <w:rsid w:val="00CC25CE"/>
    <w:rsid w:val="00CC2735"/>
    <w:rsid w:val="00CC2C1E"/>
    <w:rsid w:val="00CC2FF9"/>
    <w:rsid w:val="00CC4363"/>
    <w:rsid w:val="00CC54D5"/>
    <w:rsid w:val="00CC55FF"/>
    <w:rsid w:val="00CC567F"/>
    <w:rsid w:val="00CC5EEE"/>
    <w:rsid w:val="00CC6ADB"/>
    <w:rsid w:val="00CC70C6"/>
    <w:rsid w:val="00CC7629"/>
    <w:rsid w:val="00CC7D3D"/>
    <w:rsid w:val="00CD018F"/>
    <w:rsid w:val="00CD0D22"/>
    <w:rsid w:val="00CD1015"/>
    <w:rsid w:val="00CD16B8"/>
    <w:rsid w:val="00CD1895"/>
    <w:rsid w:val="00CD19BE"/>
    <w:rsid w:val="00CD1E5E"/>
    <w:rsid w:val="00CD2092"/>
    <w:rsid w:val="00CD2B9E"/>
    <w:rsid w:val="00CD3205"/>
    <w:rsid w:val="00CD339F"/>
    <w:rsid w:val="00CD33A1"/>
    <w:rsid w:val="00CD381A"/>
    <w:rsid w:val="00CD3CD3"/>
    <w:rsid w:val="00CD4187"/>
    <w:rsid w:val="00CD4581"/>
    <w:rsid w:val="00CD4DA3"/>
    <w:rsid w:val="00CD59D3"/>
    <w:rsid w:val="00CD5D59"/>
    <w:rsid w:val="00CD60B2"/>
    <w:rsid w:val="00CD6448"/>
    <w:rsid w:val="00CD6B6C"/>
    <w:rsid w:val="00CD6FCD"/>
    <w:rsid w:val="00CD743A"/>
    <w:rsid w:val="00CD752F"/>
    <w:rsid w:val="00CD75EC"/>
    <w:rsid w:val="00CD7870"/>
    <w:rsid w:val="00CD79C0"/>
    <w:rsid w:val="00CE0684"/>
    <w:rsid w:val="00CE071C"/>
    <w:rsid w:val="00CE0902"/>
    <w:rsid w:val="00CE0DA2"/>
    <w:rsid w:val="00CE107E"/>
    <w:rsid w:val="00CE1185"/>
    <w:rsid w:val="00CE1ACC"/>
    <w:rsid w:val="00CE1D90"/>
    <w:rsid w:val="00CE25C9"/>
    <w:rsid w:val="00CE2948"/>
    <w:rsid w:val="00CE2F7E"/>
    <w:rsid w:val="00CE3517"/>
    <w:rsid w:val="00CE3A36"/>
    <w:rsid w:val="00CE410E"/>
    <w:rsid w:val="00CE4C81"/>
    <w:rsid w:val="00CE4D2A"/>
    <w:rsid w:val="00CE532C"/>
    <w:rsid w:val="00CE57C3"/>
    <w:rsid w:val="00CE584A"/>
    <w:rsid w:val="00CE5AD4"/>
    <w:rsid w:val="00CE650B"/>
    <w:rsid w:val="00CE679C"/>
    <w:rsid w:val="00CE68B8"/>
    <w:rsid w:val="00CE6DC5"/>
    <w:rsid w:val="00CE7A21"/>
    <w:rsid w:val="00CE7A98"/>
    <w:rsid w:val="00CF00D0"/>
    <w:rsid w:val="00CF03D5"/>
    <w:rsid w:val="00CF0688"/>
    <w:rsid w:val="00CF0748"/>
    <w:rsid w:val="00CF14F8"/>
    <w:rsid w:val="00CF165A"/>
    <w:rsid w:val="00CF17DB"/>
    <w:rsid w:val="00CF192B"/>
    <w:rsid w:val="00CF1C32"/>
    <w:rsid w:val="00CF1D63"/>
    <w:rsid w:val="00CF256B"/>
    <w:rsid w:val="00CF25B5"/>
    <w:rsid w:val="00CF2727"/>
    <w:rsid w:val="00CF2FF4"/>
    <w:rsid w:val="00CF34EF"/>
    <w:rsid w:val="00CF3BB8"/>
    <w:rsid w:val="00CF447F"/>
    <w:rsid w:val="00CF4B6C"/>
    <w:rsid w:val="00CF4D6E"/>
    <w:rsid w:val="00CF562F"/>
    <w:rsid w:val="00CF60B6"/>
    <w:rsid w:val="00CF61C7"/>
    <w:rsid w:val="00CF66EB"/>
    <w:rsid w:val="00CF6AB7"/>
    <w:rsid w:val="00CF72A2"/>
    <w:rsid w:val="00D00190"/>
    <w:rsid w:val="00D002E7"/>
    <w:rsid w:val="00D00848"/>
    <w:rsid w:val="00D00C63"/>
    <w:rsid w:val="00D00CC9"/>
    <w:rsid w:val="00D0155D"/>
    <w:rsid w:val="00D01CA3"/>
    <w:rsid w:val="00D01CAF"/>
    <w:rsid w:val="00D021D3"/>
    <w:rsid w:val="00D02210"/>
    <w:rsid w:val="00D024CA"/>
    <w:rsid w:val="00D026BC"/>
    <w:rsid w:val="00D0282D"/>
    <w:rsid w:val="00D02BF8"/>
    <w:rsid w:val="00D02FBC"/>
    <w:rsid w:val="00D03F81"/>
    <w:rsid w:val="00D041F9"/>
    <w:rsid w:val="00D0429B"/>
    <w:rsid w:val="00D04F90"/>
    <w:rsid w:val="00D05098"/>
    <w:rsid w:val="00D0509E"/>
    <w:rsid w:val="00D0579A"/>
    <w:rsid w:val="00D05926"/>
    <w:rsid w:val="00D059A6"/>
    <w:rsid w:val="00D060EE"/>
    <w:rsid w:val="00D06D1A"/>
    <w:rsid w:val="00D071F9"/>
    <w:rsid w:val="00D07331"/>
    <w:rsid w:val="00D07661"/>
    <w:rsid w:val="00D07949"/>
    <w:rsid w:val="00D100DE"/>
    <w:rsid w:val="00D10158"/>
    <w:rsid w:val="00D10732"/>
    <w:rsid w:val="00D10A5A"/>
    <w:rsid w:val="00D10EF4"/>
    <w:rsid w:val="00D11484"/>
    <w:rsid w:val="00D11CD2"/>
    <w:rsid w:val="00D11EDB"/>
    <w:rsid w:val="00D12099"/>
    <w:rsid w:val="00D1251D"/>
    <w:rsid w:val="00D12858"/>
    <w:rsid w:val="00D12926"/>
    <w:rsid w:val="00D12C5A"/>
    <w:rsid w:val="00D1322C"/>
    <w:rsid w:val="00D13393"/>
    <w:rsid w:val="00D13453"/>
    <w:rsid w:val="00D135B3"/>
    <w:rsid w:val="00D13A34"/>
    <w:rsid w:val="00D13BBD"/>
    <w:rsid w:val="00D13F5C"/>
    <w:rsid w:val="00D13FE8"/>
    <w:rsid w:val="00D144BA"/>
    <w:rsid w:val="00D146D9"/>
    <w:rsid w:val="00D14E58"/>
    <w:rsid w:val="00D14F0B"/>
    <w:rsid w:val="00D1536F"/>
    <w:rsid w:val="00D16B8C"/>
    <w:rsid w:val="00D172D6"/>
    <w:rsid w:val="00D17F16"/>
    <w:rsid w:val="00D2094D"/>
    <w:rsid w:val="00D20DB2"/>
    <w:rsid w:val="00D218C5"/>
    <w:rsid w:val="00D21CF5"/>
    <w:rsid w:val="00D2224F"/>
    <w:rsid w:val="00D22A6D"/>
    <w:rsid w:val="00D23868"/>
    <w:rsid w:val="00D23D16"/>
    <w:rsid w:val="00D23E63"/>
    <w:rsid w:val="00D23F29"/>
    <w:rsid w:val="00D241DE"/>
    <w:rsid w:val="00D24CDD"/>
    <w:rsid w:val="00D24F66"/>
    <w:rsid w:val="00D25188"/>
    <w:rsid w:val="00D25279"/>
    <w:rsid w:val="00D2549F"/>
    <w:rsid w:val="00D25AAC"/>
    <w:rsid w:val="00D25B72"/>
    <w:rsid w:val="00D261C8"/>
    <w:rsid w:val="00D2703E"/>
    <w:rsid w:val="00D27543"/>
    <w:rsid w:val="00D27B31"/>
    <w:rsid w:val="00D306B2"/>
    <w:rsid w:val="00D31AC5"/>
    <w:rsid w:val="00D320C0"/>
    <w:rsid w:val="00D32662"/>
    <w:rsid w:val="00D32A35"/>
    <w:rsid w:val="00D32AC6"/>
    <w:rsid w:val="00D335A2"/>
    <w:rsid w:val="00D33AA4"/>
    <w:rsid w:val="00D348A2"/>
    <w:rsid w:val="00D350B9"/>
    <w:rsid w:val="00D359BB"/>
    <w:rsid w:val="00D35BE9"/>
    <w:rsid w:val="00D369AB"/>
    <w:rsid w:val="00D36FF7"/>
    <w:rsid w:val="00D37D04"/>
    <w:rsid w:val="00D40270"/>
    <w:rsid w:val="00D41ACC"/>
    <w:rsid w:val="00D4235F"/>
    <w:rsid w:val="00D426E3"/>
    <w:rsid w:val="00D42B03"/>
    <w:rsid w:val="00D42DAD"/>
    <w:rsid w:val="00D42E27"/>
    <w:rsid w:val="00D43099"/>
    <w:rsid w:val="00D4464E"/>
    <w:rsid w:val="00D44A57"/>
    <w:rsid w:val="00D44ED8"/>
    <w:rsid w:val="00D45770"/>
    <w:rsid w:val="00D47274"/>
    <w:rsid w:val="00D47743"/>
    <w:rsid w:val="00D47D4A"/>
    <w:rsid w:val="00D47E3E"/>
    <w:rsid w:val="00D504A1"/>
    <w:rsid w:val="00D504D7"/>
    <w:rsid w:val="00D50773"/>
    <w:rsid w:val="00D50C8C"/>
    <w:rsid w:val="00D5123F"/>
    <w:rsid w:val="00D512C2"/>
    <w:rsid w:val="00D5157E"/>
    <w:rsid w:val="00D5193A"/>
    <w:rsid w:val="00D521C4"/>
    <w:rsid w:val="00D5242A"/>
    <w:rsid w:val="00D53BDF"/>
    <w:rsid w:val="00D5484D"/>
    <w:rsid w:val="00D5498D"/>
    <w:rsid w:val="00D55BB8"/>
    <w:rsid w:val="00D55FDB"/>
    <w:rsid w:val="00D5695E"/>
    <w:rsid w:val="00D56E35"/>
    <w:rsid w:val="00D575FB"/>
    <w:rsid w:val="00D57C91"/>
    <w:rsid w:val="00D603E1"/>
    <w:rsid w:val="00D6080A"/>
    <w:rsid w:val="00D60C41"/>
    <w:rsid w:val="00D60EE3"/>
    <w:rsid w:val="00D6112A"/>
    <w:rsid w:val="00D61A17"/>
    <w:rsid w:val="00D61CB7"/>
    <w:rsid w:val="00D628A4"/>
    <w:rsid w:val="00D62CB2"/>
    <w:rsid w:val="00D62F32"/>
    <w:rsid w:val="00D6314D"/>
    <w:rsid w:val="00D63A11"/>
    <w:rsid w:val="00D63A4D"/>
    <w:rsid w:val="00D63D0B"/>
    <w:rsid w:val="00D65ADA"/>
    <w:rsid w:val="00D6606E"/>
    <w:rsid w:val="00D664EE"/>
    <w:rsid w:val="00D66C48"/>
    <w:rsid w:val="00D66E9E"/>
    <w:rsid w:val="00D66EB5"/>
    <w:rsid w:val="00D67873"/>
    <w:rsid w:val="00D678B3"/>
    <w:rsid w:val="00D67B0F"/>
    <w:rsid w:val="00D67CBF"/>
    <w:rsid w:val="00D700A9"/>
    <w:rsid w:val="00D70696"/>
    <w:rsid w:val="00D71835"/>
    <w:rsid w:val="00D71994"/>
    <w:rsid w:val="00D71A9B"/>
    <w:rsid w:val="00D71B04"/>
    <w:rsid w:val="00D71E77"/>
    <w:rsid w:val="00D721BF"/>
    <w:rsid w:val="00D73406"/>
    <w:rsid w:val="00D73AD8"/>
    <w:rsid w:val="00D741CB"/>
    <w:rsid w:val="00D74486"/>
    <w:rsid w:val="00D74E8D"/>
    <w:rsid w:val="00D75207"/>
    <w:rsid w:val="00D754EB"/>
    <w:rsid w:val="00D76521"/>
    <w:rsid w:val="00D76632"/>
    <w:rsid w:val="00D76E6E"/>
    <w:rsid w:val="00D775E0"/>
    <w:rsid w:val="00D77B5D"/>
    <w:rsid w:val="00D77CC6"/>
    <w:rsid w:val="00D80015"/>
    <w:rsid w:val="00D802DA"/>
    <w:rsid w:val="00D807D3"/>
    <w:rsid w:val="00D8081B"/>
    <w:rsid w:val="00D80864"/>
    <w:rsid w:val="00D81570"/>
    <w:rsid w:val="00D81B7B"/>
    <w:rsid w:val="00D8262A"/>
    <w:rsid w:val="00D827BF"/>
    <w:rsid w:val="00D82C0A"/>
    <w:rsid w:val="00D8346F"/>
    <w:rsid w:val="00D8351F"/>
    <w:rsid w:val="00D835DC"/>
    <w:rsid w:val="00D83693"/>
    <w:rsid w:val="00D84236"/>
    <w:rsid w:val="00D8443F"/>
    <w:rsid w:val="00D8445D"/>
    <w:rsid w:val="00D84494"/>
    <w:rsid w:val="00D849CC"/>
    <w:rsid w:val="00D855E1"/>
    <w:rsid w:val="00D85708"/>
    <w:rsid w:val="00D8585E"/>
    <w:rsid w:val="00D85A21"/>
    <w:rsid w:val="00D864C5"/>
    <w:rsid w:val="00D86B20"/>
    <w:rsid w:val="00D86FA6"/>
    <w:rsid w:val="00D8786E"/>
    <w:rsid w:val="00D87991"/>
    <w:rsid w:val="00D87C8A"/>
    <w:rsid w:val="00D87ECF"/>
    <w:rsid w:val="00D87EEE"/>
    <w:rsid w:val="00D907FC"/>
    <w:rsid w:val="00D90D49"/>
    <w:rsid w:val="00D91199"/>
    <w:rsid w:val="00D91C23"/>
    <w:rsid w:val="00D91D01"/>
    <w:rsid w:val="00D93047"/>
    <w:rsid w:val="00D944C3"/>
    <w:rsid w:val="00D94B71"/>
    <w:rsid w:val="00D94E98"/>
    <w:rsid w:val="00D9633A"/>
    <w:rsid w:val="00D96B1F"/>
    <w:rsid w:val="00D96D75"/>
    <w:rsid w:val="00D97E79"/>
    <w:rsid w:val="00DA009E"/>
    <w:rsid w:val="00DA06FF"/>
    <w:rsid w:val="00DA0B5D"/>
    <w:rsid w:val="00DA0FD9"/>
    <w:rsid w:val="00DA1A45"/>
    <w:rsid w:val="00DA2228"/>
    <w:rsid w:val="00DA2D5A"/>
    <w:rsid w:val="00DA3C0F"/>
    <w:rsid w:val="00DA410B"/>
    <w:rsid w:val="00DA423A"/>
    <w:rsid w:val="00DA49F3"/>
    <w:rsid w:val="00DA4E48"/>
    <w:rsid w:val="00DA59CB"/>
    <w:rsid w:val="00DA60A0"/>
    <w:rsid w:val="00DA6820"/>
    <w:rsid w:val="00DA6E20"/>
    <w:rsid w:val="00DA76B7"/>
    <w:rsid w:val="00DA7702"/>
    <w:rsid w:val="00DA7C25"/>
    <w:rsid w:val="00DB142C"/>
    <w:rsid w:val="00DB17D0"/>
    <w:rsid w:val="00DB20E6"/>
    <w:rsid w:val="00DB23DB"/>
    <w:rsid w:val="00DB2720"/>
    <w:rsid w:val="00DB2946"/>
    <w:rsid w:val="00DB32FF"/>
    <w:rsid w:val="00DB3363"/>
    <w:rsid w:val="00DB3DAA"/>
    <w:rsid w:val="00DB44A8"/>
    <w:rsid w:val="00DB4F27"/>
    <w:rsid w:val="00DB5011"/>
    <w:rsid w:val="00DB59EA"/>
    <w:rsid w:val="00DB5C3C"/>
    <w:rsid w:val="00DB5D0F"/>
    <w:rsid w:val="00DB5D4E"/>
    <w:rsid w:val="00DB60E2"/>
    <w:rsid w:val="00DB64B0"/>
    <w:rsid w:val="00DB6FF7"/>
    <w:rsid w:val="00DB7199"/>
    <w:rsid w:val="00DB7DF5"/>
    <w:rsid w:val="00DB7ECE"/>
    <w:rsid w:val="00DC0478"/>
    <w:rsid w:val="00DC09A1"/>
    <w:rsid w:val="00DC1021"/>
    <w:rsid w:val="00DC1546"/>
    <w:rsid w:val="00DC16E0"/>
    <w:rsid w:val="00DC16E6"/>
    <w:rsid w:val="00DC2232"/>
    <w:rsid w:val="00DC223B"/>
    <w:rsid w:val="00DC30F2"/>
    <w:rsid w:val="00DC42F5"/>
    <w:rsid w:val="00DC456D"/>
    <w:rsid w:val="00DC4582"/>
    <w:rsid w:val="00DC48F6"/>
    <w:rsid w:val="00DC51D2"/>
    <w:rsid w:val="00DC5B19"/>
    <w:rsid w:val="00DC5FDD"/>
    <w:rsid w:val="00DC7221"/>
    <w:rsid w:val="00DC73AE"/>
    <w:rsid w:val="00DD008F"/>
    <w:rsid w:val="00DD019D"/>
    <w:rsid w:val="00DD085B"/>
    <w:rsid w:val="00DD134B"/>
    <w:rsid w:val="00DD1940"/>
    <w:rsid w:val="00DD1EC8"/>
    <w:rsid w:val="00DD27B2"/>
    <w:rsid w:val="00DD27E8"/>
    <w:rsid w:val="00DD2AAB"/>
    <w:rsid w:val="00DD30AE"/>
    <w:rsid w:val="00DD35E0"/>
    <w:rsid w:val="00DD4122"/>
    <w:rsid w:val="00DD42CE"/>
    <w:rsid w:val="00DD4595"/>
    <w:rsid w:val="00DD4EC7"/>
    <w:rsid w:val="00DD4F01"/>
    <w:rsid w:val="00DD4F11"/>
    <w:rsid w:val="00DD5344"/>
    <w:rsid w:val="00DD653F"/>
    <w:rsid w:val="00DD66C2"/>
    <w:rsid w:val="00DD726F"/>
    <w:rsid w:val="00DD789B"/>
    <w:rsid w:val="00DE03BB"/>
    <w:rsid w:val="00DE09FB"/>
    <w:rsid w:val="00DE1165"/>
    <w:rsid w:val="00DE187D"/>
    <w:rsid w:val="00DE2255"/>
    <w:rsid w:val="00DE2522"/>
    <w:rsid w:val="00DE2AA2"/>
    <w:rsid w:val="00DE3BA3"/>
    <w:rsid w:val="00DE3CF6"/>
    <w:rsid w:val="00DE3F51"/>
    <w:rsid w:val="00DE508E"/>
    <w:rsid w:val="00DE560B"/>
    <w:rsid w:val="00DE573D"/>
    <w:rsid w:val="00DE5D8B"/>
    <w:rsid w:val="00DE6098"/>
    <w:rsid w:val="00DE7262"/>
    <w:rsid w:val="00DE7397"/>
    <w:rsid w:val="00DE7895"/>
    <w:rsid w:val="00DE7BFB"/>
    <w:rsid w:val="00DE7C8B"/>
    <w:rsid w:val="00DE7E6B"/>
    <w:rsid w:val="00DF07C9"/>
    <w:rsid w:val="00DF0BA8"/>
    <w:rsid w:val="00DF119D"/>
    <w:rsid w:val="00DF14EA"/>
    <w:rsid w:val="00DF153E"/>
    <w:rsid w:val="00DF15F0"/>
    <w:rsid w:val="00DF1891"/>
    <w:rsid w:val="00DF2694"/>
    <w:rsid w:val="00DF2E0E"/>
    <w:rsid w:val="00DF2FD2"/>
    <w:rsid w:val="00DF331C"/>
    <w:rsid w:val="00DF4D1D"/>
    <w:rsid w:val="00DF5578"/>
    <w:rsid w:val="00DF576C"/>
    <w:rsid w:val="00DF5C10"/>
    <w:rsid w:val="00DF5CC2"/>
    <w:rsid w:val="00DF6290"/>
    <w:rsid w:val="00DF6358"/>
    <w:rsid w:val="00DF640A"/>
    <w:rsid w:val="00DF689E"/>
    <w:rsid w:val="00DF6E0A"/>
    <w:rsid w:val="00DF6EC4"/>
    <w:rsid w:val="00DF7474"/>
    <w:rsid w:val="00DF75A6"/>
    <w:rsid w:val="00DF79AD"/>
    <w:rsid w:val="00DF7F14"/>
    <w:rsid w:val="00E00105"/>
    <w:rsid w:val="00E003B0"/>
    <w:rsid w:val="00E00FA4"/>
    <w:rsid w:val="00E01CE3"/>
    <w:rsid w:val="00E021A7"/>
    <w:rsid w:val="00E02B1E"/>
    <w:rsid w:val="00E02BBB"/>
    <w:rsid w:val="00E0368E"/>
    <w:rsid w:val="00E038F0"/>
    <w:rsid w:val="00E03F1E"/>
    <w:rsid w:val="00E0455B"/>
    <w:rsid w:val="00E04F71"/>
    <w:rsid w:val="00E06424"/>
    <w:rsid w:val="00E067D0"/>
    <w:rsid w:val="00E06B5C"/>
    <w:rsid w:val="00E0728A"/>
    <w:rsid w:val="00E0736E"/>
    <w:rsid w:val="00E078F3"/>
    <w:rsid w:val="00E07E7B"/>
    <w:rsid w:val="00E10739"/>
    <w:rsid w:val="00E10C43"/>
    <w:rsid w:val="00E11029"/>
    <w:rsid w:val="00E1104C"/>
    <w:rsid w:val="00E113E5"/>
    <w:rsid w:val="00E118BF"/>
    <w:rsid w:val="00E12124"/>
    <w:rsid w:val="00E1239C"/>
    <w:rsid w:val="00E12444"/>
    <w:rsid w:val="00E12BF0"/>
    <w:rsid w:val="00E130D8"/>
    <w:rsid w:val="00E132B3"/>
    <w:rsid w:val="00E13312"/>
    <w:rsid w:val="00E134FB"/>
    <w:rsid w:val="00E13FD9"/>
    <w:rsid w:val="00E14332"/>
    <w:rsid w:val="00E14F19"/>
    <w:rsid w:val="00E15385"/>
    <w:rsid w:val="00E1540C"/>
    <w:rsid w:val="00E156D8"/>
    <w:rsid w:val="00E15A19"/>
    <w:rsid w:val="00E15EE0"/>
    <w:rsid w:val="00E1600E"/>
    <w:rsid w:val="00E1648B"/>
    <w:rsid w:val="00E16C43"/>
    <w:rsid w:val="00E17C9D"/>
    <w:rsid w:val="00E20318"/>
    <w:rsid w:val="00E20D62"/>
    <w:rsid w:val="00E20DC9"/>
    <w:rsid w:val="00E214AC"/>
    <w:rsid w:val="00E214FE"/>
    <w:rsid w:val="00E21633"/>
    <w:rsid w:val="00E21B40"/>
    <w:rsid w:val="00E22CA0"/>
    <w:rsid w:val="00E23557"/>
    <w:rsid w:val="00E237BF"/>
    <w:rsid w:val="00E23AEB"/>
    <w:rsid w:val="00E24584"/>
    <w:rsid w:val="00E246BC"/>
    <w:rsid w:val="00E24878"/>
    <w:rsid w:val="00E24E0A"/>
    <w:rsid w:val="00E25204"/>
    <w:rsid w:val="00E25511"/>
    <w:rsid w:val="00E257E0"/>
    <w:rsid w:val="00E25B0D"/>
    <w:rsid w:val="00E25E0C"/>
    <w:rsid w:val="00E263A4"/>
    <w:rsid w:val="00E263B1"/>
    <w:rsid w:val="00E2649D"/>
    <w:rsid w:val="00E26702"/>
    <w:rsid w:val="00E26ADE"/>
    <w:rsid w:val="00E26BC3"/>
    <w:rsid w:val="00E26FAF"/>
    <w:rsid w:val="00E270DF"/>
    <w:rsid w:val="00E2785C"/>
    <w:rsid w:val="00E27C3C"/>
    <w:rsid w:val="00E27D01"/>
    <w:rsid w:val="00E27F39"/>
    <w:rsid w:val="00E30314"/>
    <w:rsid w:val="00E306CE"/>
    <w:rsid w:val="00E30F75"/>
    <w:rsid w:val="00E313DC"/>
    <w:rsid w:val="00E31E90"/>
    <w:rsid w:val="00E32031"/>
    <w:rsid w:val="00E32747"/>
    <w:rsid w:val="00E328FA"/>
    <w:rsid w:val="00E32D80"/>
    <w:rsid w:val="00E332F1"/>
    <w:rsid w:val="00E3499E"/>
    <w:rsid w:val="00E352C6"/>
    <w:rsid w:val="00E35457"/>
    <w:rsid w:val="00E355B5"/>
    <w:rsid w:val="00E360B0"/>
    <w:rsid w:val="00E36667"/>
    <w:rsid w:val="00E36992"/>
    <w:rsid w:val="00E3699A"/>
    <w:rsid w:val="00E37117"/>
    <w:rsid w:val="00E37CB2"/>
    <w:rsid w:val="00E37F7E"/>
    <w:rsid w:val="00E41CB6"/>
    <w:rsid w:val="00E42620"/>
    <w:rsid w:val="00E428FC"/>
    <w:rsid w:val="00E43054"/>
    <w:rsid w:val="00E43A07"/>
    <w:rsid w:val="00E4415C"/>
    <w:rsid w:val="00E44B62"/>
    <w:rsid w:val="00E44D68"/>
    <w:rsid w:val="00E45302"/>
    <w:rsid w:val="00E47020"/>
    <w:rsid w:val="00E47A01"/>
    <w:rsid w:val="00E47C27"/>
    <w:rsid w:val="00E47D9F"/>
    <w:rsid w:val="00E47FE6"/>
    <w:rsid w:val="00E50549"/>
    <w:rsid w:val="00E50739"/>
    <w:rsid w:val="00E50F8D"/>
    <w:rsid w:val="00E517F0"/>
    <w:rsid w:val="00E51CBB"/>
    <w:rsid w:val="00E51D27"/>
    <w:rsid w:val="00E51DE1"/>
    <w:rsid w:val="00E52418"/>
    <w:rsid w:val="00E52455"/>
    <w:rsid w:val="00E52A17"/>
    <w:rsid w:val="00E52C63"/>
    <w:rsid w:val="00E5322E"/>
    <w:rsid w:val="00E5358A"/>
    <w:rsid w:val="00E538E4"/>
    <w:rsid w:val="00E53C9B"/>
    <w:rsid w:val="00E53FD2"/>
    <w:rsid w:val="00E541DF"/>
    <w:rsid w:val="00E54933"/>
    <w:rsid w:val="00E54F99"/>
    <w:rsid w:val="00E555C9"/>
    <w:rsid w:val="00E55E38"/>
    <w:rsid w:val="00E55EBC"/>
    <w:rsid w:val="00E56058"/>
    <w:rsid w:val="00E568EA"/>
    <w:rsid w:val="00E572DB"/>
    <w:rsid w:val="00E57796"/>
    <w:rsid w:val="00E57954"/>
    <w:rsid w:val="00E57D38"/>
    <w:rsid w:val="00E61B54"/>
    <w:rsid w:val="00E61D9B"/>
    <w:rsid w:val="00E62145"/>
    <w:rsid w:val="00E62221"/>
    <w:rsid w:val="00E6286F"/>
    <w:rsid w:val="00E62AD0"/>
    <w:rsid w:val="00E62E5C"/>
    <w:rsid w:val="00E630DD"/>
    <w:rsid w:val="00E63977"/>
    <w:rsid w:val="00E6478D"/>
    <w:rsid w:val="00E648FA"/>
    <w:rsid w:val="00E6503D"/>
    <w:rsid w:val="00E65248"/>
    <w:rsid w:val="00E6574E"/>
    <w:rsid w:val="00E657AE"/>
    <w:rsid w:val="00E65C96"/>
    <w:rsid w:val="00E65D40"/>
    <w:rsid w:val="00E65DF4"/>
    <w:rsid w:val="00E663D5"/>
    <w:rsid w:val="00E66E48"/>
    <w:rsid w:val="00E6768B"/>
    <w:rsid w:val="00E679FF"/>
    <w:rsid w:val="00E67D55"/>
    <w:rsid w:val="00E67D66"/>
    <w:rsid w:val="00E67E3E"/>
    <w:rsid w:val="00E705BE"/>
    <w:rsid w:val="00E709ED"/>
    <w:rsid w:val="00E71C1F"/>
    <w:rsid w:val="00E71C2C"/>
    <w:rsid w:val="00E720E5"/>
    <w:rsid w:val="00E724CE"/>
    <w:rsid w:val="00E73086"/>
    <w:rsid w:val="00E738E7"/>
    <w:rsid w:val="00E744B5"/>
    <w:rsid w:val="00E7497B"/>
    <w:rsid w:val="00E74B95"/>
    <w:rsid w:val="00E763B2"/>
    <w:rsid w:val="00E76CCE"/>
    <w:rsid w:val="00E76E35"/>
    <w:rsid w:val="00E76E99"/>
    <w:rsid w:val="00E77004"/>
    <w:rsid w:val="00E77383"/>
    <w:rsid w:val="00E77633"/>
    <w:rsid w:val="00E77C8F"/>
    <w:rsid w:val="00E77EEA"/>
    <w:rsid w:val="00E80BBD"/>
    <w:rsid w:val="00E81DDE"/>
    <w:rsid w:val="00E82EF7"/>
    <w:rsid w:val="00E834D6"/>
    <w:rsid w:val="00E83737"/>
    <w:rsid w:val="00E837DB"/>
    <w:rsid w:val="00E8385F"/>
    <w:rsid w:val="00E84A88"/>
    <w:rsid w:val="00E84C61"/>
    <w:rsid w:val="00E84D3E"/>
    <w:rsid w:val="00E8506B"/>
    <w:rsid w:val="00E85671"/>
    <w:rsid w:val="00E85BED"/>
    <w:rsid w:val="00E85C2E"/>
    <w:rsid w:val="00E8655A"/>
    <w:rsid w:val="00E86D3A"/>
    <w:rsid w:val="00E86F78"/>
    <w:rsid w:val="00E8713E"/>
    <w:rsid w:val="00E8761F"/>
    <w:rsid w:val="00E87AD3"/>
    <w:rsid w:val="00E90553"/>
    <w:rsid w:val="00E90A00"/>
    <w:rsid w:val="00E91542"/>
    <w:rsid w:val="00E91BCD"/>
    <w:rsid w:val="00E91D48"/>
    <w:rsid w:val="00E92485"/>
    <w:rsid w:val="00E92BD3"/>
    <w:rsid w:val="00E92C6B"/>
    <w:rsid w:val="00E9367B"/>
    <w:rsid w:val="00E93BC9"/>
    <w:rsid w:val="00E93C37"/>
    <w:rsid w:val="00E94196"/>
    <w:rsid w:val="00E9444B"/>
    <w:rsid w:val="00E94B1B"/>
    <w:rsid w:val="00E94B59"/>
    <w:rsid w:val="00E94C7C"/>
    <w:rsid w:val="00E95451"/>
    <w:rsid w:val="00E956FA"/>
    <w:rsid w:val="00E95A8C"/>
    <w:rsid w:val="00E95C62"/>
    <w:rsid w:val="00E95E76"/>
    <w:rsid w:val="00E95F2E"/>
    <w:rsid w:val="00E9641E"/>
    <w:rsid w:val="00E966B5"/>
    <w:rsid w:val="00E969B0"/>
    <w:rsid w:val="00E96A9D"/>
    <w:rsid w:val="00E96BCA"/>
    <w:rsid w:val="00E96D25"/>
    <w:rsid w:val="00E96D81"/>
    <w:rsid w:val="00E96FD7"/>
    <w:rsid w:val="00E9726B"/>
    <w:rsid w:val="00E9755E"/>
    <w:rsid w:val="00E97EB3"/>
    <w:rsid w:val="00EA051A"/>
    <w:rsid w:val="00EA085E"/>
    <w:rsid w:val="00EA0BD6"/>
    <w:rsid w:val="00EA0E3B"/>
    <w:rsid w:val="00EA170C"/>
    <w:rsid w:val="00EA1DB1"/>
    <w:rsid w:val="00EA3765"/>
    <w:rsid w:val="00EA376C"/>
    <w:rsid w:val="00EA3C36"/>
    <w:rsid w:val="00EA3F0D"/>
    <w:rsid w:val="00EA4097"/>
    <w:rsid w:val="00EA4443"/>
    <w:rsid w:val="00EA4586"/>
    <w:rsid w:val="00EA4B5A"/>
    <w:rsid w:val="00EA4F9D"/>
    <w:rsid w:val="00EA55F0"/>
    <w:rsid w:val="00EA59D8"/>
    <w:rsid w:val="00EA5EF5"/>
    <w:rsid w:val="00EA664B"/>
    <w:rsid w:val="00EA6936"/>
    <w:rsid w:val="00EA6F61"/>
    <w:rsid w:val="00EB01E6"/>
    <w:rsid w:val="00EB0755"/>
    <w:rsid w:val="00EB0FE5"/>
    <w:rsid w:val="00EB12E0"/>
    <w:rsid w:val="00EB1C73"/>
    <w:rsid w:val="00EB21D6"/>
    <w:rsid w:val="00EB2312"/>
    <w:rsid w:val="00EB2410"/>
    <w:rsid w:val="00EB2782"/>
    <w:rsid w:val="00EB2BBA"/>
    <w:rsid w:val="00EB3828"/>
    <w:rsid w:val="00EB3D7F"/>
    <w:rsid w:val="00EB3ED5"/>
    <w:rsid w:val="00EB43F3"/>
    <w:rsid w:val="00EB4C4A"/>
    <w:rsid w:val="00EB4D91"/>
    <w:rsid w:val="00EB4E36"/>
    <w:rsid w:val="00EB4F22"/>
    <w:rsid w:val="00EB5722"/>
    <w:rsid w:val="00EB5F8B"/>
    <w:rsid w:val="00EB6F4B"/>
    <w:rsid w:val="00EB7401"/>
    <w:rsid w:val="00EB7C92"/>
    <w:rsid w:val="00EC092F"/>
    <w:rsid w:val="00EC09A8"/>
    <w:rsid w:val="00EC0ACE"/>
    <w:rsid w:val="00EC1215"/>
    <w:rsid w:val="00EC1507"/>
    <w:rsid w:val="00EC1784"/>
    <w:rsid w:val="00EC209A"/>
    <w:rsid w:val="00EC2492"/>
    <w:rsid w:val="00EC2F7D"/>
    <w:rsid w:val="00EC372A"/>
    <w:rsid w:val="00EC4579"/>
    <w:rsid w:val="00EC4C79"/>
    <w:rsid w:val="00EC4E05"/>
    <w:rsid w:val="00EC507E"/>
    <w:rsid w:val="00EC54C2"/>
    <w:rsid w:val="00EC5BD6"/>
    <w:rsid w:val="00EC5C4F"/>
    <w:rsid w:val="00EC5C96"/>
    <w:rsid w:val="00EC5F07"/>
    <w:rsid w:val="00EC667D"/>
    <w:rsid w:val="00EC6901"/>
    <w:rsid w:val="00EC7F82"/>
    <w:rsid w:val="00EC7F8C"/>
    <w:rsid w:val="00ED0DEA"/>
    <w:rsid w:val="00ED1041"/>
    <w:rsid w:val="00ED1273"/>
    <w:rsid w:val="00ED16C9"/>
    <w:rsid w:val="00ED2315"/>
    <w:rsid w:val="00ED440B"/>
    <w:rsid w:val="00ED4BA9"/>
    <w:rsid w:val="00ED56B4"/>
    <w:rsid w:val="00ED600C"/>
    <w:rsid w:val="00ED6461"/>
    <w:rsid w:val="00ED6747"/>
    <w:rsid w:val="00ED69E2"/>
    <w:rsid w:val="00ED6B4E"/>
    <w:rsid w:val="00ED6EF2"/>
    <w:rsid w:val="00ED70C7"/>
    <w:rsid w:val="00ED737C"/>
    <w:rsid w:val="00ED7C63"/>
    <w:rsid w:val="00ED7F8B"/>
    <w:rsid w:val="00EE0198"/>
    <w:rsid w:val="00EE0C68"/>
    <w:rsid w:val="00EE0F35"/>
    <w:rsid w:val="00EE113E"/>
    <w:rsid w:val="00EE12E2"/>
    <w:rsid w:val="00EE148B"/>
    <w:rsid w:val="00EE1C68"/>
    <w:rsid w:val="00EE2035"/>
    <w:rsid w:val="00EE2435"/>
    <w:rsid w:val="00EE2D82"/>
    <w:rsid w:val="00EE34D9"/>
    <w:rsid w:val="00EE3A0B"/>
    <w:rsid w:val="00EE5366"/>
    <w:rsid w:val="00EE574F"/>
    <w:rsid w:val="00EE5B07"/>
    <w:rsid w:val="00EE5F5A"/>
    <w:rsid w:val="00EE5FC2"/>
    <w:rsid w:val="00EE71FF"/>
    <w:rsid w:val="00EE7602"/>
    <w:rsid w:val="00EE7A62"/>
    <w:rsid w:val="00EF070E"/>
    <w:rsid w:val="00EF150C"/>
    <w:rsid w:val="00EF1AC4"/>
    <w:rsid w:val="00EF218A"/>
    <w:rsid w:val="00EF2C9E"/>
    <w:rsid w:val="00EF2ED3"/>
    <w:rsid w:val="00EF30B9"/>
    <w:rsid w:val="00EF33C9"/>
    <w:rsid w:val="00EF36FE"/>
    <w:rsid w:val="00EF3EE3"/>
    <w:rsid w:val="00EF400E"/>
    <w:rsid w:val="00EF425D"/>
    <w:rsid w:val="00EF4E9E"/>
    <w:rsid w:val="00EF5A4A"/>
    <w:rsid w:val="00EF5C36"/>
    <w:rsid w:val="00EF5F07"/>
    <w:rsid w:val="00EF623F"/>
    <w:rsid w:val="00EF77A1"/>
    <w:rsid w:val="00EF7A6C"/>
    <w:rsid w:val="00EF7A77"/>
    <w:rsid w:val="00EF7FBC"/>
    <w:rsid w:val="00F0010B"/>
    <w:rsid w:val="00F0049C"/>
    <w:rsid w:val="00F00870"/>
    <w:rsid w:val="00F008FA"/>
    <w:rsid w:val="00F00A7A"/>
    <w:rsid w:val="00F01041"/>
    <w:rsid w:val="00F011D1"/>
    <w:rsid w:val="00F013DD"/>
    <w:rsid w:val="00F01562"/>
    <w:rsid w:val="00F018BB"/>
    <w:rsid w:val="00F01CE9"/>
    <w:rsid w:val="00F03051"/>
    <w:rsid w:val="00F040A4"/>
    <w:rsid w:val="00F0413C"/>
    <w:rsid w:val="00F0418B"/>
    <w:rsid w:val="00F043C9"/>
    <w:rsid w:val="00F0474A"/>
    <w:rsid w:val="00F0480D"/>
    <w:rsid w:val="00F04BF9"/>
    <w:rsid w:val="00F053E3"/>
    <w:rsid w:val="00F05532"/>
    <w:rsid w:val="00F05703"/>
    <w:rsid w:val="00F05955"/>
    <w:rsid w:val="00F05CC7"/>
    <w:rsid w:val="00F07683"/>
    <w:rsid w:val="00F10368"/>
    <w:rsid w:val="00F104C5"/>
    <w:rsid w:val="00F106EA"/>
    <w:rsid w:val="00F10F97"/>
    <w:rsid w:val="00F11282"/>
    <w:rsid w:val="00F117E1"/>
    <w:rsid w:val="00F11DC3"/>
    <w:rsid w:val="00F11FB0"/>
    <w:rsid w:val="00F125A7"/>
    <w:rsid w:val="00F1264E"/>
    <w:rsid w:val="00F12B05"/>
    <w:rsid w:val="00F12DDD"/>
    <w:rsid w:val="00F12E69"/>
    <w:rsid w:val="00F1345D"/>
    <w:rsid w:val="00F134EF"/>
    <w:rsid w:val="00F1390D"/>
    <w:rsid w:val="00F14767"/>
    <w:rsid w:val="00F14E63"/>
    <w:rsid w:val="00F15010"/>
    <w:rsid w:val="00F150E1"/>
    <w:rsid w:val="00F150F3"/>
    <w:rsid w:val="00F15123"/>
    <w:rsid w:val="00F15C0C"/>
    <w:rsid w:val="00F16103"/>
    <w:rsid w:val="00F161F9"/>
    <w:rsid w:val="00F163D7"/>
    <w:rsid w:val="00F16475"/>
    <w:rsid w:val="00F17D25"/>
    <w:rsid w:val="00F20257"/>
    <w:rsid w:val="00F20267"/>
    <w:rsid w:val="00F2040B"/>
    <w:rsid w:val="00F205C5"/>
    <w:rsid w:val="00F20752"/>
    <w:rsid w:val="00F207E1"/>
    <w:rsid w:val="00F20D5A"/>
    <w:rsid w:val="00F20E12"/>
    <w:rsid w:val="00F21E64"/>
    <w:rsid w:val="00F23443"/>
    <w:rsid w:val="00F23614"/>
    <w:rsid w:val="00F238DF"/>
    <w:rsid w:val="00F23C42"/>
    <w:rsid w:val="00F23F86"/>
    <w:rsid w:val="00F241A5"/>
    <w:rsid w:val="00F24393"/>
    <w:rsid w:val="00F24979"/>
    <w:rsid w:val="00F24D73"/>
    <w:rsid w:val="00F256D2"/>
    <w:rsid w:val="00F25704"/>
    <w:rsid w:val="00F26059"/>
    <w:rsid w:val="00F2703F"/>
    <w:rsid w:val="00F27742"/>
    <w:rsid w:val="00F27DFE"/>
    <w:rsid w:val="00F27E93"/>
    <w:rsid w:val="00F27EDD"/>
    <w:rsid w:val="00F30091"/>
    <w:rsid w:val="00F302AC"/>
    <w:rsid w:val="00F305CF"/>
    <w:rsid w:val="00F30853"/>
    <w:rsid w:val="00F30A2D"/>
    <w:rsid w:val="00F30F80"/>
    <w:rsid w:val="00F31100"/>
    <w:rsid w:val="00F31553"/>
    <w:rsid w:val="00F31F7A"/>
    <w:rsid w:val="00F3258F"/>
    <w:rsid w:val="00F329D4"/>
    <w:rsid w:val="00F32F61"/>
    <w:rsid w:val="00F332F9"/>
    <w:rsid w:val="00F3366E"/>
    <w:rsid w:val="00F337C0"/>
    <w:rsid w:val="00F33E92"/>
    <w:rsid w:val="00F34053"/>
    <w:rsid w:val="00F352F3"/>
    <w:rsid w:val="00F354C6"/>
    <w:rsid w:val="00F357D1"/>
    <w:rsid w:val="00F3631B"/>
    <w:rsid w:val="00F36BB4"/>
    <w:rsid w:val="00F371F2"/>
    <w:rsid w:val="00F37724"/>
    <w:rsid w:val="00F37BD5"/>
    <w:rsid w:val="00F40281"/>
    <w:rsid w:val="00F41D8F"/>
    <w:rsid w:val="00F41FDB"/>
    <w:rsid w:val="00F421A6"/>
    <w:rsid w:val="00F421F9"/>
    <w:rsid w:val="00F425AF"/>
    <w:rsid w:val="00F428AF"/>
    <w:rsid w:val="00F42939"/>
    <w:rsid w:val="00F432EF"/>
    <w:rsid w:val="00F436DF"/>
    <w:rsid w:val="00F43AF5"/>
    <w:rsid w:val="00F43CCF"/>
    <w:rsid w:val="00F43DD8"/>
    <w:rsid w:val="00F43E60"/>
    <w:rsid w:val="00F4438D"/>
    <w:rsid w:val="00F44B99"/>
    <w:rsid w:val="00F45DDB"/>
    <w:rsid w:val="00F4679D"/>
    <w:rsid w:val="00F47214"/>
    <w:rsid w:val="00F5027E"/>
    <w:rsid w:val="00F504B6"/>
    <w:rsid w:val="00F5076A"/>
    <w:rsid w:val="00F50818"/>
    <w:rsid w:val="00F50D11"/>
    <w:rsid w:val="00F50FC0"/>
    <w:rsid w:val="00F51252"/>
    <w:rsid w:val="00F514B4"/>
    <w:rsid w:val="00F5152B"/>
    <w:rsid w:val="00F518DE"/>
    <w:rsid w:val="00F520DF"/>
    <w:rsid w:val="00F5251E"/>
    <w:rsid w:val="00F52671"/>
    <w:rsid w:val="00F52B6B"/>
    <w:rsid w:val="00F5342F"/>
    <w:rsid w:val="00F53C0B"/>
    <w:rsid w:val="00F53C89"/>
    <w:rsid w:val="00F53FEF"/>
    <w:rsid w:val="00F54ED6"/>
    <w:rsid w:val="00F55080"/>
    <w:rsid w:val="00F55211"/>
    <w:rsid w:val="00F55A9F"/>
    <w:rsid w:val="00F567D4"/>
    <w:rsid w:val="00F56928"/>
    <w:rsid w:val="00F577CB"/>
    <w:rsid w:val="00F57AAA"/>
    <w:rsid w:val="00F60418"/>
    <w:rsid w:val="00F60D0E"/>
    <w:rsid w:val="00F614A2"/>
    <w:rsid w:val="00F61852"/>
    <w:rsid w:val="00F61AB1"/>
    <w:rsid w:val="00F61B56"/>
    <w:rsid w:val="00F61F0E"/>
    <w:rsid w:val="00F632D1"/>
    <w:rsid w:val="00F632D5"/>
    <w:rsid w:val="00F634C4"/>
    <w:rsid w:val="00F639E5"/>
    <w:rsid w:val="00F63A29"/>
    <w:rsid w:val="00F64DFC"/>
    <w:rsid w:val="00F65CFA"/>
    <w:rsid w:val="00F661EA"/>
    <w:rsid w:val="00F666F4"/>
    <w:rsid w:val="00F66AC6"/>
    <w:rsid w:val="00F66C1C"/>
    <w:rsid w:val="00F67913"/>
    <w:rsid w:val="00F7014B"/>
    <w:rsid w:val="00F7238B"/>
    <w:rsid w:val="00F7276F"/>
    <w:rsid w:val="00F72AB8"/>
    <w:rsid w:val="00F731C6"/>
    <w:rsid w:val="00F737B3"/>
    <w:rsid w:val="00F737B6"/>
    <w:rsid w:val="00F73B83"/>
    <w:rsid w:val="00F747A8"/>
    <w:rsid w:val="00F74D40"/>
    <w:rsid w:val="00F7594F"/>
    <w:rsid w:val="00F75A74"/>
    <w:rsid w:val="00F762D1"/>
    <w:rsid w:val="00F77A7B"/>
    <w:rsid w:val="00F80134"/>
    <w:rsid w:val="00F80351"/>
    <w:rsid w:val="00F81426"/>
    <w:rsid w:val="00F81D4E"/>
    <w:rsid w:val="00F830C4"/>
    <w:rsid w:val="00F83512"/>
    <w:rsid w:val="00F83B79"/>
    <w:rsid w:val="00F8469D"/>
    <w:rsid w:val="00F84A5E"/>
    <w:rsid w:val="00F8509A"/>
    <w:rsid w:val="00F8578C"/>
    <w:rsid w:val="00F85B2C"/>
    <w:rsid w:val="00F85DFB"/>
    <w:rsid w:val="00F86188"/>
    <w:rsid w:val="00F8633E"/>
    <w:rsid w:val="00F86E41"/>
    <w:rsid w:val="00F87849"/>
    <w:rsid w:val="00F87B24"/>
    <w:rsid w:val="00F90459"/>
    <w:rsid w:val="00F90D48"/>
    <w:rsid w:val="00F9148C"/>
    <w:rsid w:val="00F91B60"/>
    <w:rsid w:val="00F92D78"/>
    <w:rsid w:val="00F935AD"/>
    <w:rsid w:val="00F93D82"/>
    <w:rsid w:val="00F9474B"/>
    <w:rsid w:val="00F951EC"/>
    <w:rsid w:val="00F95E8A"/>
    <w:rsid w:val="00F95EAB"/>
    <w:rsid w:val="00F974BD"/>
    <w:rsid w:val="00F977EC"/>
    <w:rsid w:val="00F97D34"/>
    <w:rsid w:val="00FA01D6"/>
    <w:rsid w:val="00FA03E6"/>
    <w:rsid w:val="00FA0E45"/>
    <w:rsid w:val="00FA115C"/>
    <w:rsid w:val="00FA131B"/>
    <w:rsid w:val="00FA1787"/>
    <w:rsid w:val="00FA1CD8"/>
    <w:rsid w:val="00FA2281"/>
    <w:rsid w:val="00FA2B6F"/>
    <w:rsid w:val="00FA2DCA"/>
    <w:rsid w:val="00FA3445"/>
    <w:rsid w:val="00FA39ED"/>
    <w:rsid w:val="00FA40D2"/>
    <w:rsid w:val="00FA42CF"/>
    <w:rsid w:val="00FA49D8"/>
    <w:rsid w:val="00FA5205"/>
    <w:rsid w:val="00FA554A"/>
    <w:rsid w:val="00FA5F5F"/>
    <w:rsid w:val="00FA70C5"/>
    <w:rsid w:val="00FA7695"/>
    <w:rsid w:val="00FA76D6"/>
    <w:rsid w:val="00FB0A9E"/>
    <w:rsid w:val="00FB0AF6"/>
    <w:rsid w:val="00FB0BBB"/>
    <w:rsid w:val="00FB12A8"/>
    <w:rsid w:val="00FB16C7"/>
    <w:rsid w:val="00FB183E"/>
    <w:rsid w:val="00FB1EA5"/>
    <w:rsid w:val="00FB2074"/>
    <w:rsid w:val="00FB2C10"/>
    <w:rsid w:val="00FB2E14"/>
    <w:rsid w:val="00FB33B5"/>
    <w:rsid w:val="00FB4606"/>
    <w:rsid w:val="00FB4711"/>
    <w:rsid w:val="00FB5131"/>
    <w:rsid w:val="00FB55FE"/>
    <w:rsid w:val="00FB5656"/>
    <w:rsid w:val="00FB590D"/>
    <w:rsid w:val="00FB6059"/>
    <w:rsid w:val="00FB7366"/>
    <w:rsid w:val="00FB75FC"/>
    <w:rsid w:val="00FB798E"/>
    <w:rsid w:val="00FB7ADA"/>
    <w:rsid w:val="00FB7C49"/>
    <w:rsid w:val="00FC03C6"/>
    <w:rsid w:val="00FC04E8"/>
    <w:rsid w:val="00FC06E1"/>
    <w:rsid w:val="00FC0C20"/>
    <w:rsid w:val="00FC0D97"/>
    <w:rsid w:val="00FC0F63"/>
    <w:rsid w:val="00FC2AE9"/>
    <w:rsid w:val="00FC374C"/>
    <w:rsid w:val="00FC3909"/>
    <w:rsid w:val="00FC502D"/>
    <w:rsid w:val="00FC567B"/>
    <w:rsid w:val="00FC6116"/>
    <w:rsid w:val="00FC680E"/>
    <w:rsid w:val="00FC6882"/>
    <w:rsid w:val="00FC73EB"/>
    <w:rsid w:val="00FD006A"/>
    <w:rsid w:val="00FD02E1"/>
    <w:rsid w:val="00FD02F7"/>
    <w:rsid w:val="00FD0318"/>
    <w:rsid w:val="00FD0BA6"/>
    <w:rsid w:val="00FD0C39"/>
    <w:rsid w:val="00FD1319"/>
    <w:rsid w:val="00FD1499"/>
    <w:rsid w:val="00FD199C"/>
    <w:rsid w:val="00FD1A03"/>
    <w:rsid w:val="00FD21C8"/>
    <w:rsid w:val="00FD2EE2"/>
    <w:rsid w:val="00FD2F20"/>
    <w:rsid w:val="00FD33C6"/>
    <w:rsid w:val="00FD35B2"/>
    <w:rsid w:val="00FD3809"/>
    <w:rsid w:val="00FD4132"/>
    <w:rsid w:val="00FD4915"/>
    <w:rsid w:val="00FD4E71"/>
    <w:rsid w:val="00FD5079"/>
    <w:rsid w:val="00FD5824"/>
    <w:rsid w:val="00FD60F4"/>
    <w:rsid w:val="00FD615E"/>
    <w:rsid w:val="00FD7328"/>
    <w:rsid w:val="00FD7C0A"/>
    <w:rsid w:val="00FD7C86"/>
    <w:rsid w:val="00FE0245"/>
    <w:rsid w:val="00FE039A"/>
    <w:rsid w:val="00FE0652"/>
    <w:rsid w:val="00FE0A28"/>
    <w:rsid w:val="00FE1761"/>
    <w:rsid w:val="00FE1DC5"/>
    <w:rsid w:val="00FE21C7"/>
    <w:rsid w:val="00FE228A"/>
    <w:rsid w:val="00FE2564"/>
    <w:rsid w:val="00FE2BD1"/>
    <w:rsid w:val="00FE3B00"/>
    <w:rsid w:val="00FE3E4E"/>
    <w:rsid w:val="00FE41C6"/>
    <w:rsid w:val="00FE4A66"/>
    <w:rsid w:val="00FE4B2C"/>
    <w:rsid w:val="00FE54E5"/>
    <w:rsid w:val="00FE622D"/>
    <w:rsid w:val="00FE682A"/>
    <w:rsid w:val="00FE6B3A"/>
    <w:rsid w:val="00FE6B8F"/>
    <w:rsid w:val="00FE7216"/>
    <w:rsid w:val="00FE75A4"/>
    <w:rsid w:val="00FE76C1"/>
    <w:rsid w:val="00FE7753"/>
    <w:rsid w:val="00FE78A8"/>
    <w:rsid w:val="00FF0F90"/>
    <w:rsid w:val="00FF1F67"/>
    <w:rsid w:val="00FF2E55"/>
    <w:rsid w:val="00FF2E8C"/>
    <w:rsid w:val="00FF326B"/>
    <w:rsid w:val="00FF3838"/>
    <w:rsid w:val="00FF3FD6"/>
    <w:rsid w:val="00FF4111"/>
    <w:rsid w:val="00FF41DC"/>
    <w:rsid w:val="00FF42A8"/>
    <w:rsid w:val="00FF48A4"/>
    <w:rsid w:val="00FF4C9B"/>
    <w:rsid w:val="00FF4D53"/>
    <w:rsid w:val="00FF5134"/>
    <w:rsid w:val="00FF64F7"/>
    <w:rsid w:val="00FF6526"/>
    <w:rsid w:val="00FF672E"/>
    <w:rsid w:val="00FF69FE"/>
    <w:rsid w:val="00FF6E30"/>
    <w:rsid w:val="00FF758E"/>
    <w:rsid w:val="00FF7B29"/>
    <w:rsid w:val="00FF7D6D"/>
    <w:rsid w:val="00FF7F70"/>
    <w:rsid w:val="013020C1"/>
    <w:rsid w:val="0866531B"/>
    <w:rsid w:val="15FF5F6D"/>
    <w:rsid w:val="1C4401D9"/>
    <w:rsid w:val="2BB539B2"/>
    <w:rsid w:val="3F1352A4"/>
    <w:rsid w:val="4AA303FA"/>
    <w:rsid w:val="5E9C6DE5"/>
    <w:rsid w:val="6C566A6F"/>
    <w:rsid w:val="72DE30A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3FC8B78D"/>
  <w15:docId w15:val="{C42023C6-6B16-4D9F-89F3-8ADC29FE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10"/>
    <w:uiPriority w:val="9"/>
    <w:qFormat/>
    <w:rsid w:val="005F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B6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F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qFormat/>
    <w:rPr>
      <w:rFonts w:ascii="Calibri" w:hAnsi="Calibri" w:cs="宋体"/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Calibri" w:hAnsi="Calibri" w:cs="宋体"/>
      <w:kern w:val="2"/>
      <w:sz w:val="18"/>
      <w:szCs w:val="18"/>
    </w:rPr>
  </w:style>
  <w:style w:type="character" w:customStyle="1" w:styleId="1">
    <w:name w:val="未处理的提及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customStyle="1" w:styleId="2">
    <w:name w:val="未处理的提及2"/>
    <w:basedOn w:val="DefaultParagraphFont"/>
    <w:uiPriority w:val="99"/>
    <w:qFormat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2A24"/>
    <w:rPr>
      <w:rFonts w:ascii="Calibri" w:hAnsi="Calibri" w:cs="宋体"/>
      <w:kern w:val="2"/>
      <w:sz w:val="21"/>
      <w:szCs w:val="24"/>
    </w:rPr>
  </w:style>
  <w:style w:type="character" w:customStyle="1" w:styleId="20">
    <w:name w:val="标题 2 字符"/>
    <w:basedOn w:val="DefaultParagraphFont"/>
    <w:link w:val="Heading2"/>
    <w:uiPriority w:val="9"/>
    <w:rsid w:val="006B6A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DefaultParagraphFont"/>
    <w:link w:val="Heading1"/>
    <w:uiPriority w:val="9"/>
    <w:rsid w:val="005F768A"/>
    <w:rPr>
      <w:rFonts w:ascii="Calibri" w:hAnsi="Calibri" w:cs="宋体"/>
      <w:b/>
      <w:bCs/>
      <w:kern w:val="44"/>
      <w:sz w:val="44"/>
      <w:szCs w:val="44"/>
    </w:rPr>
  </w:style>
  <w:style w:type="character" w:customStyle="1" w:styleId="3">
    <w:name w:val="标题 3 字符"/>
    <w:basedOn w:val="DefaultParagraphFont"/>
    <w:link w:val="Heading3"/>
    <w:uiPriority w:val="9"/>
    <w:rsid w:val="005F768A"/>
    <w:rPr>
      <w:rFonts w:ascii="Calibri" w:hAnsi="Calibri" w:cs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E204B-B538-4C48-AD44-A4108210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922</Pages>
  <Words>86047</Words>
  <Characters>490471</Characters>
  <Application>Microsoft Office Word</Application>
  <DocSecurity>0</DocSecurity>
  <Lines>4087</Lines>
  <Paragraphs>1150</Paragraphs>
  <ScaleCrop>false</ScaleCrop>
  <Company>Microsoft</Company>
  <LinksUpToDate>false</LinksUpToDate>
  <CharactersWithSpaces>575368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yuanling sun</cp:lastModifiedBy>
  <cp:revision>547</cp:revision>
  <dcterms:created xsi:type="dcterms:W3CDTF">2022-04-05T10:11:00Z</dcterms:created>
  <dcterms:modified xsi:type="dcterms:W3CDTF">2024-05-03T07:30:00Z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