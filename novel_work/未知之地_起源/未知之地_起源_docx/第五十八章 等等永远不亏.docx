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3ABD82A1"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第五十八章 等等永远不亏</w:t>
      </w:r>
    </w:p>
    <w:p w:rsidR="00EA55F0" w:rsidRPr="00DF4D1D" w:rsidP="005F768A" w14:paraId="1349236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这场发布会在发布之后马上引起了国内</w:t>
      </w:r>
      <w:r w:rsidRPr="00DF4D1D">
        <w:rPr>
          <w:rFonts w:ascii="微软雅黑" w:eastAsia="微软雅黑" w:hAnsi="微软雅黑" w:cs="微软雅黑" w:hint="eastAsia"/>
          <w:sz w:val="22"/>
          <w:szCs w:val="22"/>
        </w:rPr>
        <w:t>等等党们</w:t>
      </w:r>
      <w:r w:rsidRPr="00DF4D1D">
        <w:rPr>
          <w:rFonts w:ascii="微软雅黑" w:eastAsia="微软雅黑" w:hAnsi="微软雅黑" w:cs="微软雅黑" w:hint="eastAsia"/>
          <w:sz w:val="22"/>
          <w:szCs w:val="22"/>
        </w:rPr>
        <w:t>的集体高潮，</w:t>
      </w:r>
      <w:r w:rsidRPr="00DF4D1D">
        <w:rPr>
          <w:rFonts w:ascii="微软雅黑" w:eastAsia="微软雅黑" w:hAnsi="微软雅黑" w:cs="微软雅黑" w:hint="eastAsia"/>
          <w:sz w:val="22"/>
          <w:szCs w:val="22"/>
        </w:rPr>
        <w:t>等等党终将</w:t>
      </w:r>
      <w:r w:rsidRPr="00DF4D1D">
        <w:rPr>
          <w:rFonts w:ascii="微软雅黑" w:eastAsia="微软雅黑" w:hAnsi="微软雅黑" w:cs="微软雅黑" w:hint="eastAsia"/>
          <w:sz w:val="22"/>
          <w:szCs w:val="22"/>
        </w:rPr>
        <w:t>迎来最后的胜利。</w:t>
      </w:r>
    </w:p>
    <w:p w:rsidR="00EA55F0" w:rsidRPr="00DF4D1D" w:rsidP="005F768A" w14:paraId="77DFA96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在这类视频下面的评论中冒出了许多黑子，想要将芯片降价的趋势稍微缓一缓，以争取到自己跑路的时间。</w:t>
      </w:r>
    </w:p>
    <w:p w:rsidR="00EA55F0" w:rsidRPr="00DF4D1D" w:rsidP="005F768A" w14:paraId="5A732B8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woc</w:t>
      </w:r>
      <w:r w:rsidRPr="00DF4D1D">
        <w:rPr>
          <w:rFonts w:ascii="微软雅黑" w:eastAsia="微软雅黑" w:hAnsi="微软雅黑" w:cs="微软雅黑" w:hint="eastAsia"/>
          <w:sz w:val="22"/>
          <w:szCs w:val="22"/>
        </w:rPr>
        <w:t>，龙芯最先发布自主设计的碳基芯片是让我没有想到的，还有这个价格是真的香，</w:t>
      </w:r>
      <w:r w:rsidRPr="00DF4D1D">
        <w:rPr>
          <w:rFonts w:ascii="微软雅黑" w:eastAsia="微软雅黑" w:hAnsi="微软雅黑" w:cs="微软雅黑" w:hint="eastAsia"/>
          <w:sz w:val="22"/>
          <w:szCs w:val="22"/>
        </w:rPr>
        <w:t>丐</w:t>
      </w:r>
      <w:r w:rsidRPr="00DF4D1D">
        <w:rPr>
          <w:rFonts w:ascii="微软雅黑" w:eastAsia="微软雅黑" w:hAnsi="微软雅黑" w:cs="微软雅黑" w:hint="eastAsia"/>
          <w:sz w:val="22"/>
          <w:szCs w:val="22"/>
        </w:rPr>
        <w:t>版虽然没有不要内存就可以运行的能力也没有内存加速的能力，但是他的主频和集显真的香啊。”</w:t>
      </w:r>
    </w:p>
    <w:p w:rsidR="00EA55F0" w:rsidRPr="00DF4D1D" w:rsidP="005F768A" w14:paraId="0F5A137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“还有几天就发布了，供货能力能够达到吗？快递公司忙的过来吗？要是没有买</w:t>
      </w:r>
      <w:r w:rsidRPr="00DF4D1D">
        <w:rPr>
          <w:rFonts w:ascii="微软雅黑" w:eastAsia="微软雅黑" w:hAnsi="微软雅黑" w:cs="微软雅黑" w:hint="eastAsia"/>
          <w:sz w:val="22"/>
          <w:szCs w:val="22"/>
        </w:rPr>
        <w:t>到怕不是要被黄牛给坑死。”</w:t>
      </w:r>
    </w:p>
    <w:p w:rsidR="00EA55F0" w:rsidRPr="00DF4D1D" w:rsidP="005F768A" w14:paraId="0DAA91C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“要相信黄牛一定会被制裁的，而且这个价格虽然十分的香，但是在买不到的情况下不可以先买3</w:t>
      </w:r>
      <w:r w:rsidRPr="00DF4D1D">
        <w:rPr>
          <w:rFonts w:ascii="微软雅黑" w:eastAsia="微软雅黑" w:hAnsi="微软雅黑" w:cs="微软雅黑"/>
          <w:sz w:val="22"/>
          <w:szCs w:val="22"/>
        </w:rPr>
        <w:t>990</w:t>
      </w:r>
      <w:r w:rsidRPr="00DF4D1D">
        <w:rPr>
          <w:rFonts w:ascii="微软雅黑" w:eastAsia="微软雅黑" w:hAnsi="微软雅黑" w:cs="微软雅黑" w:hint="eastAsia"/>
          <w:sz w:val="22"/>
          <w:szCs w:val="22"/>
        </w:rPr>
        <w:t>x，i</w:t>
      </w:r>
      <w:r w:rsidRPr="00DF4D1D">
        <w:rPr>
          <w:rFonts w:ascii="微软雅黑" w:eastAsia="微软雅黑" w:hAnsi="微软雅黑" w:cs="微软雅黑"/>
          <w:sz w:val="22"/>
          <w:szCs w:val="22"/>
        </w:rPr>
        <w:t>9 10900</w:t>
      </w:r>
      <w:r w:rsidRPr="00DF4D1D">
        <w:rPr>
          <w:rFonts w:ascii="微软雅黑" w:eastAsia="微软雅黑" w:hAnsi="微软雅黑" w:cs="微软雅黑" w:hint="eastAsia"/>
          <w:sz w:val="22"/>
          <w:szCs w:val="22"/>
        </w:rPr>
        <w:t>k之类的先用着嘛？不用想斗都知道这些现有的顶级CPU都会因为这件事儿大幅度的降价，在经典CPU完全比不过新的碳基CPU的情况下，就会开始大面积的抛售。”</w:t>
      </w:r>
    </w:p>
    <w:p w:rsidR="00EA55F0" w:rsidRPr="00DF4D1D" w:rsidP="005F768A" w14:paraId="63A66FC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“我在想有没有仁兄是在最近这段时间才入手的AMD的旗舰级芯片或者是Intel的旗舰芯片的，那可真是4</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年入郭军大写的惨啊——【狗头】”</w:t>
      </w:r>
    </w:p>
    <w:p w:rsidR="00EA55F0" w:rsidRPr="00DF4D1D" w:rsidP="005F768A" w14:paraId="031C11C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“别说了，别说了。我现在就是后悔十分的后悔，昨天才刚刚在狗东上1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期分期了一颗1</w:t>
      </w:r>
      <w:r w:rsidRPr="00DF4D1D">
        <w:rPr>
          <w:rFonts w:ascii="微软雅黑" w:eastAsia="微软雅黑" w:hAnsi="微软雅黑" w:cs="微软雅黑"/>
          <w:sz w:val="22"/>
          <w:szCs w:val="22"/>
        </w:rPr>
        <w:t>0900</w:t>
      </w:r>
      <w:r w:rsidRPr="00DF4D1D">
        <w:rPr>
          <w:rFonts w:ascii="微软雅黑" w:eastAsia="微软雅黑" w:hAnsi="微软雅黑" w:cs="微软雅黑" w:hint="eastAsia"/>
          <w:sz w:val="22"/>
          <w:szCs w:val="22"/>
        </w:rPr>
        <w:t>k。真的是十分的难受。”、</w:t>
      </w:r>
    </w:p>
    <w:p w:rsidR="00EA55F0" w:rsidRPr="00DF4D1D" w:rsidP="005F768A" w14:paraId="66E1930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“别说了，要买的肯定都是急用的，就算是明天就出来了，急用的估计还是得买。而且不缺钱的买的肯定都是最新的最顶级的。</w:t>
      </w:r>
    </w:p>
    <w:p w:rsidR="00EA55F0" w:rsidRPr="00DF4D1D" w:rsidP="005F768A" w14:paraId="76D2F1D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算了，不说了天台上的风有点大，排队的人有点多。”</w:t>
      </w:r>
    </w:p>
    <w:p w:rsidR="00EA55F0" w:rsidRPr="00DF4D1D" w:rsidP="005F768A" w14:paraId="1595156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网友们普遍的在做一个诚实的等等党，毕竟这个龙芯的芯片都兼容Windows所使用的x86架构，就算是因为兼容性还不够，但是强悍性能所带来的提升也是相当的可观的，但是真正懂的人并不是多数。奸商们为了能够尽量的跑路所做出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最直接的办法就是忽悠小白。</w:t>
      </w:r>
    </w:p>
    <w:p w:rsidR="00EA55F0" w:rsidRPr="00DF4D1D" w:rsidP="005F768A" w14:paraId="13630F2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“这种芯片是第一次拿来试水的，而且就2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nm的制程不知道落后了多少，这么高的功耗，现有的主板和电源大多都不兼容这个CPU所以要换CPU的话肯定要换主板和电源。</w:t>
      </w:r>
    </w:p>
    <w:p w:rsidR="00EA55F0" w:rsidRPr="00DF4D1D" w:rsidP="005F768A" w14:paraId="5A47F8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所导致的就是现在的经典CPU可能在未来的几个周内出现价格增长的趋势”</w:t>
      </w:r>
    </w:p>
    <w:p w:rsidR="00EA55F0" w:rsidRPr="00DF4D1D" w:rsidP="005F768A" w14:paraId="1602B6E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“别听上面的乱说，只要是中断一点的哪怕是差一点的AMD芯片组都支持AM</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插槽，既然支持了AM</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插槽那么电源的供应就不是问题了，而且就算是</w:t>
      </w:r>
      <w:r w:rsidRPr="00DF4D1D">
        <w:rPr>
          <w:rFonts w:ascii="微软雅黑" w:eastAsia="微软雅黑" w:hAnsi="微软雅黑" w:cs="微软雅黑" w:hint="eastAsia"/>
          <w:sz w:val="22"/>
          <w:szCs w:val="22"/>
        </w:rPr>
        <w:t>丐</w:t>
      </w:r>
      <w:r w:rsidRPr="00DF4D1D">
        <w:rPr>
          <w:rFonts w:ascii="微软雅黑" w:eastAsia="微软雅黑" w:hAnsi="微软雅黑" w:cs="微软雅黑" w:hint="eastAsia"/>
          <w:sz w:val="22"/>
          <w:szCs w:val="22"/>
        </w:rPr>
        <w:t>版的功耗有些</w:t>
      </w:r>
      <w:r w:rsidRPr="00DF4D1D">
        <w:rPr>
          <w:rFonts w:ascii="微软雅黑" w:eastAsia="微软雅黑" w:hAnsi="微软雅黑" w:cs="微软雅黑" w:hint="eastAsia"/>
          <w:sz w:val="22"/>
          <w:szCs w:val="22"/>
        </w:rPr>
        <w:t>高，但是在禁用了独显的情况下整机功耗绝对是4</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W的电源都可以带得起的。毕竟人家集成的显卡所带来的性能都比市面上所有的独显还要强大了。”</w:t>
      </w:r>
    </w:p>
    <w:p w:rsidR="00EA55F0" w:rsidRPr="00DF4D1D" w:rsidP="005F768A" w14:paraId="012F82A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“我也是同意楼上的说法，楼主就是忽悠小白的，估计是因为自己堆积了大量的货结果现在出不了能忽悠小白就忽悠一个小白来买，将损失最小化，典型的奸商操作。”</w:t>
      </w:r>
    </w:p>
    <w:p w:rsidR="00EA55F0" w:rsidRPr="00DF4D1D" w:rsidP="005F768A" w14:paraId="16B4062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虽然网友们对于这种高性能硬件降价这事很是期待，但是仍有些抱有一种怀疑的态度来看待这件事情。</w:t>
      </w:r>
    </w:p>
    <w:p w:rsidR="00EA55F0" w:rsidRPr="00DF4D1D" w:rsidP="005F768A" w14:paraId="135BE21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w:t>
      </w:r>
      <w:r w:rsidRPr="00DF4D1D">
        <w:rPr>
          <w:rFonts w:ascii="微软雅黑" w:eastAsia="微软雅黑" w:hAnsi="微软雅黑" w:cs="微软雅黑" w:hint="eastAsia"/>
          <w:sz w:val="22"/>
          <w:szCs w:val="22"/>
        </w:rPr>
        <w:t>龙芯的骚</w:t>
      </w:r>
      <w:r w:rsidRPr="00DF4D1D">
        <w:rPr>
          <w:rFonts w:ascii="微软雅黑" w:eastAsia="微软雅黑" w:hAnsi="微软雅黑" w:cs="微软雅黑" w:hint="eastAsia"/>
          <w:sz w:val="22"/>
          <w:szCs w:val="22"/>
        </w:rPr>
        <w:t>操作还不止这么一点，在完成了测试之后，各种型号的芯片共计1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枚发给了国内国外的知名数码评测个人或机构。</w:t>
      </w:r>
    </w:p>
    <w:p w:rsidR="00EA55F0" w:rsidRPr="00DF4D1D" w:rsidP="005F768A" w14:paraId="46FCE02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虽然国外的没有这么的快，但是国内的</w:t>
      </w:r>
      <w:r w:rsidRPr="00DF4D1D">
        <w:rPr>
          <w:rFonts w:ascii="微软雅黑" w:eastAsia="微软雅黑" w:hAnsi="微软雅黑" w:cs="微软雅黑" w:hint="eastAsia"/>
          <w:sz w:val="22"/>
          <w:szCs w:val="22"/>
        </w:rPr>
        <w:t>久相当</w:t>
      </w:r>
      <w:r w:rsidRPr="00DF4D1D">
        <w:rPr>
          <w:rFonts w:ascii="微软雅黑" w:eastAsia="微软雅黑" w:hAnsi="微软雅黑" w:cs="微软雅黑" w:hint="eastAsia"/>
          <w:sz w:val="22"/>
          <w:szCs w:val="22"/>
        </w:rPr>
        <w:t>的迅速了。在各大自媒体或机构、团队等收到了芯片并且了解基本情况之后就开始各种评测。</w:t>
      </w:r>
    </w:p>
    <w:p w:rsidR="00EA55F0" w:rsidRPr="00DF4D1D" w:rsidP="005F768A" w14:paraId="6E31552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毕竟能够白嫖第一波碳基芯片不香吗？</w:t>
      </w:r>
    </w:p>
    <w:p w:rsidR="00EA55F0" w:rsidRPr="00DF4D1D" w:rsidP="005F768A" w14:paraId="759BEAA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在新闻发布会过后的第二天，各类评测视频就开始出现在各大视频平台上了。其优异的性能和极高的性价比简直是刷新众人的三观。</w:t>
      </w:r>
    </w:p>
    <w:p w:rsidR="00EA55F0" w:rsidRPr="00DF4D1D" w:rsidP="005F768A" w14:paraId="798587F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数据并没有作假，并且这个LX-Z2架构对于Windows平台的兼容性尤其的好，甚至是强于x</w:t>
      </w:r>
      <w:r w:rsidRPr="00DF4D1D">
        <w:rPr>
          <w:rFonts w:ascii="微软雅黑" w:eastAsia="微软雅黑" w:hAnsi="微软雅黑" w:cs="微软雅黑"/>
          <w:sz w:val="22"/>
          <w:szCs w:val="22"/>
        </w:rPr>
        <w:t>86</w:t>
      </w:r>
      <w:r w:rsidRPr="00DF4D1D">
        <w:rPr>
          <w:rFonts w:ascii="微软雅黑" w:eastAsia="微软雅黑" w:hAnsi="微软雅黑" w:cs="微软雅黑" w:hint="eastAsia"/>
          <w:sz w:val="22"/>
          <w:szCs w:val="22"/>
        </w:rPr>
        <w:t>结构，当然这是在经过穹苍配套的优化软件优化后的结果。在没有优化之前性能最多发挥出7</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w:t>
      </w:r>
    </w:p>
    <w:p w:rsidR="00EA55F0" w:rsidRPr="00DF4D1D" w:rsidP="005F768A" w14:paraId="12BF033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集成显</w:t>
      </w:r>
      <w:r w:rsidRPr="00DF4D1D">
        <w:rPr>
          <w:rFonts w:ascii="微软雅黑" w:eastAsia="微软雅黑" w:hAnsi="微软雅黑" w:cs="微软雅黑" w:hint="eastAsia"/>
          <w:sz w:val="22"/>
          <w:szCs w:val="22"/>
        </w:rPr>
        <w:t>卡相当</w:t>
      </w:r>
      <w:r w:rsidRPr="00DF4D1D">
        <w:rPr>
          <w:rFonts w:ascii="微软雅黑" w:eastAsia="微软雅黑" w:hAnsi="微软雅黑" w:cs="微软雅黑" w:hint="eastAsia"/>
          <w:sz w:val="22"/>
          <w:szCs w:val="22"/>
        </w:rPr>
        <w:t>的顶，在没有独立显卡的情况下</w:t>
      </w:r>
      <w:r w:rsidRPr="00DF4D1D">
        <w:rPr>
          <w:rFonts w:ascii="微软雅黑" w:eastAsia="微软雅黑" w:hAnsi="微软雅黑" w:cs="微软雅黑" w:hint="eastAsia"/>
          <w:sz w:val="22"/>
          <w:szCs w:val="22"/>
        </w:rPr>
        <w:t>硬就是</w:t>
      </w:r>
      <w:r w:rsidRPr="00DF4D1D">
        <w:rPr>
          <w:rFonts w:ascii="微软雅黑" w:eastAsia="微软雅黑" w:hAnsi="微软雅黑" w:cs="微软雅黑" w:hint="eastAsia"/>
          <w:sz w:val="22"/>
          <w:szCs w:val="22"/>
        </w:rPr>
        <w:t>打败了</w:t>
      </w:r>
      <w:r w:rsidRPr="00DF4D1D">
        <w:rPr>
          <w:rFonts w:ascii="微软雅黑" w:eastAsia="微软雅黑" w:hAnsi="微软雅黑" w:cs="微软雅黑"/>
          <w:sz w:val="22"/>
          <w:szCs w:val="22"/>
        </w:rPr>
        <w:t>2070</w:t>
      </w:r>
      <w:r w:rsidRPr="00DF4D1D">
        <w:rPr>
          <w:rFonts w:ascii="微软雅黑" w:eastAsia="微软雅黑" w:hAnsi="微软雅黑" w:cs="微软雅黑" w:hint="eastAsia"/>
          <w:sz w:val="22"/>
          <w:szCs w:val="22"/>
        </w:rPr>
        <w:t>surper，因为没有足够的高速内存作为暂存空间，而系统用的内存就算是经过了加速</w:t>
      </w:r>
      <w:r w:rsidRPr="00DF4D1D">
        <w:rPr>
          <w:rFonts w:ascii="微软雅黑" w:eastAsia="微软雅黑" w:hAnsi="微软雅黑" w:cs="微软雅黑" w:hint="eastAsia"/>
          <w:sz w:val="22"/>
          <w:szCs w:val="22"/>
        </w:rPr>
        <w:t>任然无法</w:t>
      </w:r>
      <w:r w:rsidRPr="00DF4D1D">
        <w:rPr>
          <w:rFonts w:ascii="微软雅黑" w:eastAsia="微软雅黑" w:hAnsi="微软雅黑" w:cs="微软雅黑" w:hint="eastAsia"/>
          <w:sz w:val="22"/>
          <w:szCs w:val="22"/>
        </w:rPr>
        <w:t>满足集成显卡需要的大量数据的高速吞吐能力。</w:t>
      </w:r>
    </w:p>
    <w:p w:rsidR="00EA55F0" w:rsidRPr="00DF4D1D" w:rsidP="005F768A" w14:paraId="44EA92F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而那些运气</w:t>
      </w:r>
      <w:r w:rsidRPr="00DF4D1D">
        <w:rPr>
          <w:rFonts w:ascii="微软雅黑" w:eastAsia="微软雅黑" w:hAnsi="微软雅黑" w:cs="微软雅黑" w:hint="eastAsia"/>
          <w:sz w:val="22"/>
          <w:szCs w:val="22"/>
        </w:rPr>
        <w:t>好收到</w:t>
      </w:r>
      <w:r w:rsidRPr="00DF4D1D">
        <w:rPr>
          <w:rFonts w:ascii="微软雅黑" w:eastAsia="微软雅黑" w:hAnsi="微软雅黑" w:cs="微软雅黑" w:hint="eastAsia"/>
          <w:sz w:val="22"/>
          <w:szCs w:val="22"/>
        </w:rPr>
        <w:t>了探索版的人则开始各种探索极限，最过于奢侈的不过与用碳基芯片来烧开水和烤肉。</w:t>
      </w:r>
    </w:p>
    <w:p w:rsidR="00EA55F0" w:rsidRPr="00DF4D1D" w:rsidP="005F768A" w14:paraId="76150CF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然而事实证明搞这些东西只要不搞坏主板CPU都不会有事情，性能什么的也不会出</w:t>
      </w:r>
      <w:r w:rsidRPr="00DF4D1D">
        <w:rPr>
          <w:rFonts w:ascii="微软雅黑" w:eastAsia="微软雅黑" w:hAnsi="微软雅黑" w:cs="微软雅黑" w:hint="eastAsia"/>
          <w:sz w:val="22"/>
          <w:szCs w:val="22"/>
        </w:rPr>
        <w:t>现什么大幅度的下降，只是主板的供电芯片附近出现了一些高温烫过的痕迹。</w:t>
      </w:r>
    </w:p>
    <w:p w:rsidR="00EA55F0" w:rsidRPr="00DF4D1D" w:rsidP="005F768A" w14:paraId="209EFD2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这些只是首先用来营造一种这个CPU很强悍的感觉，实际上也的确很强悍。</w:t>
      </w:r>
    </w:p>
    <w:p w:rsidR="00EA55F0" w:rsidRPr="00DF4D1D" w:rsidP="005F768A" w14:paraId="0E63900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在整个消息都已经可以确定是真的之后，</w:t>
      </w:r>
      <w:r w:rsidRPr="00DF4D1D">
        <w:rPr>
          <w:rFonts w:ascii="微软雅黑" w:eastAsia="微软雅黑" w:hAnsi="微软雅黑" w:cs="微软雅黑" w:hint="eastAsia"/>
          <w:sz w:val="22"/>
          <w:szCs w:val="22"/>
        </w:rPr>
        <w:t>那些囤了很多</w:t>
      </w:r>
      <w:r w:rsidRPr="00DF4D1D">
        <w:rPr>
          <w:rFonts w:ascii="微软雅黑" w:eastAsia="微软雅黑" w:hAnsi="微软雅黑" w:cs="微软雅黑" w:hint="eastAsia"/>
          <w:sz w:val="22"/>
          <w:szCs w:val="22"/>
        </w:rPr>
        <w:t>高端芯片以抬高市价的奸商能够抛售的赶快抛售，不能够迅速出手的久携款跑路了。这真就和股票一样刺激，芯片难产出货量</w:t>
      </w:r>
      <w:r w:rsidRPr="00DF4D1D">
        <w:rPr>
          <w:rFonts w:ascii="微软雅黑" w:eastAsia="微软雅黑" w:hAnsi="微软雅黑" w:cs="微软雅黑" w:hint="eastAsia"/>
          <w:sz w:val="22"/>
          <w:szCs w:val="22"/>
        </w:rPr>
        <w:t>少开始</w:t>
      </w:r>
      <w:r w:rsidRPr="00DF4D1D">
        <w:rPr>
          <w:rFonts w:ascii="微软雅黑" w:eastAsia="微软雅黑" w:hAnsi="微软雅黑" w:cs="微软雅黑" w:hint="eastAsia"/>
          <w:sz w:val="22"/>
          <w:szCs w:val="22"/>
        </w:rPr>
        <w:t>囤货，结果价格还没有涨多少，赚的钱还不够回本的时候，突然来了一个全新工艺的CPU性能翻了几倍，价格还低甚至最便宜的都</w:t>
      </w:r>
      <w:r w:rsidRPr="00DF4D1D">
        <w:rPr>
          <w:rFonts w:ascii="微软雅黑" w:eastAsia="微软雅黑" w:hAnsi="微软雅黑" w:cs="微软雅黑" w:hint="eastAsia"/>
          <w:sz w:val="22"/>
          <w:szCs w:val="22"/>
        </w:rPr>
        <w:t>比手中</w:t>
      </w:r>
      <w:r w:rsidRPr="00DF4D1D">
        <w:rPr>
          <w:rFonts w:ascii="微软雅黑" w:eastAsia="微软雅黑" w:hAnsi="微软雅黑" w:cs="微软雅黑" w:hint="eastAsia"/>
          <w:sz w:val="22"/>
          <w:szCs w:val="22"/>
        </w:rPr>
        <w:t>最好的要好。这无异于在都在打枪和山炮的时代突然来了一颗大伊万，这该怎么玩嘛。</w:t>
      </w:r>
    </w:p>
    <w:p w:rsidR="00EA55F0" w:rsidRPr="00DF4D1D" w:rsidP="005F768A" w14:paraId="1C99068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各个商家都在低价抛售的时候龙芯又向市场中发射了一枚洲际核导弹。</w:t>
      </w:r>
    </w:p>
    <w:p w:rsidR="00EA55F0" w:rsidRPr="00DF4D1D" w:rsidP="005F768A" w14:paraId="359B51E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龙芯在发布会过后的第三天突然开放了预约，并且保证前1</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万预约的用户会在发售当天开始发货，最迟发货时间在发售当天的3天内全部发完。在经过了这些天的爆破</w:t>
      </w:r>
      <w:r w:rsidRPr="00DF4D1D">
        <w:rPr>
          <w:rFonts w:ascii="微软雅黑" w:eastAsia="微软雅黑" w:hAnsi="微软雅黑" w:cs="微软雅黑" w:hint="eastAsia"/>
          <w:sz w:val="22"/>
          <w:szCs w:val="22"/>
        </w:rPr>
        <w:t>之后龙芯的</w:t>
      </w:r>
      <w:r w:rsidRPr="00DF4D1D">
        <w:rPr>
          <w:rFonts w:ascii="微软雅黑" w:eastAsia="微软雅黑" w:hAnsi="微软雅黑" w:cs="微软雅黑" w:hint="eastAsia"/>
          <w:sz w:val="22"/>
          <w:szCs w:val="22"/>
        </w:rPr>
        <w:t>官网关注的人也是多了起来，看到了这个公告的网友们顿时开始了预约之旅，</w:t>
      </w:r>
      <w:r w:rsidRPr="00DF4D1D">
        <w:rPr>
          <w:rFonts w:ascii="微软雅黑" w:eastAsia="微软雅黑" w:hAnsi="微软雅黑" w:cs="微软雅黑" w:hint="eastAsia"/>
          <w:sz w:val="22"/>
          <w:szCs w:val="22"/>
        </w:rPr>
        <w:t>那些有些</w:t>
      </w:r>
      <w:r w:rsidRPr="00DF4D1D">
        <w:rPr>
          <w:rFonts w:ascii="微软雅黑" w:eastAsia="微软雅黑" w:hAnsi="微软雅黑" w:cs="微软雅黑" w:hint="eastAsia"/>
          <w:sz w:val="22"/>
          <w:szCs w:val="22"/>
        </w:rPr>
        <w:t>着急买的玩家也是在预约之后开始等待起来。</w:t>
      </w:r>
    </w:p>
    <w:p w:rsidR="00EA55F0" w:rsidRPr="00DF4D1D" w:rsidP="005F768A" w14:paraId="22A249B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这让本来就销售困难的各个商家再次雪上加霜，而龙芯方面也没有透露出和各个商家合作的消息，这让那些比较正规的大商家也是十分的着急。</w:t>
      </w:r>
    </w:p>
    <w:p w:rsidR="00EA55F0" w:rsidRPr="00DF4D1D" w:rsidP="005F768A" w14:paraId="46F1A9F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以至于龙芯怎么会有那么快的速度来备货那么多的芯片这就要说到龙芯方面和孙源玲所做的</w:t>
      </w:r>
      <w:r w:rsidRPr="00DF4D1D">
        <w:rPr>
          <w:rFonts w:ascii="微软雅黑" w:eastAsia="微软雅黑" w:hAnsi="微软雅黑" w:cs="微软雅黑" w:hint="eastAsia"/>
          <w:sz w:val="22"/>
          <w:szCs w:val="22"/>
        </w:rPr>
        <w:t>py</w:t>
      </w:r>
      <w:r w:rsidRPr="00DF4D1D">
        <w:rPr>
          <w:rFonts w:ascii="微软雅黑" w:eastAsia="微软雅黑" w:hAnsi="微软雅黑" w:cs="微软雅黑" w:hint="eastAsia"/>
          <w:sz w:val="22"/>
          <w:szCs w:val="22"/>
        </w:rPr>
        <w:t>交易了，让我们听听当事人的对话。</w:t>
      </w:r>
    </w:p>
    <w:p w:rsidR="00EA55F0" w:rsidRPr="00DF4D1D" w:rsidP="005F768A" w14:paraId="40118DE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“嘟嘟</w:t>
      </w:r>
      <w:r w:rsidRPr="00DF4D1D">
        <w:rPr>
          <w:rFonts w:ascii="微软雅黑" w:eastAsia="微软雅黑" w:hAnsi="微软雅黑" w:cs="微软雅黑" w:hint="eastAsia"/>
          <w:sz w:val="22"/>
          <w:szCs w:val="22"/>
        </w:rPr>
        <w:t>嘟</w:t>
      </w:r>
      <w:r w:rsidRPr="00DF4D1D">
        <w:rPr>
          <w:rFonts w:ascii="微软雅黑" w:eastAsia="微软雅黑" w:hAnsi="微软雅黑" w:cs="微软雅黑" w:hint="eastAsia"/>
          <w:sz w:val="22"/>
          <w:szCs w:val="22"/>
        </w:rPr>
        <w:t>，喂您好？请问是孙小姐嘛？”</w:t>
      </w:r>
    </w:p>
    <w:p w:rsidR="00EA55F0" w:rsidRPr="00DF4D1D" w:rsidP="005F768A" w14:paraId="7C7E448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“是的，有什么事情嘛？”</w:t>
      </w:r>
    </w:p>
    <w:p w:rsidR="00EA55F0" w:rsidRPr="00DF4D1D" w:rsidP="005F768A" w14:paraId="1317551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“我是龙芯方面的负责人，请问能不能够将闲置的产量暂时划分给我们，我们会提前一次性全款支付的。”</w:t>
      </w:r>
    </w:p>
    <w:p w:rsidR="00EA55F0" w:rsidRPr="00DF4D1D" w:rsidP="005F768A" w14:paraId="01293FB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“哦，这样啊~需要多少产量？”</w:t>
      </w:r>
    </w:p>
    <w:p w:rsidR="00EA55F0" w:rsidRPr="00DF4D1D" w:rsidP="005F768A" w14:paraId="267ECEF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“月产总量需要达到5</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万片，每片单价为4</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RMB。”</w:t>
      </w:r>
    </w:p>
    <w:p w:rsidR="00EA55F0" w:rsidRPr="00DF4D1D" w:rsidP="005F768A" w14:paraId="69D7828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“好的，反正其他的厂商也没有设计出完备的电路图这个月的产量就给你们就是了。”</w:t>
      </w:r>
    </w:p>
    <w:p w:rsidR="00EA55F0" w:rsidRPr="00DF4D1D" w:rsidP="005F768A" w14:paraId="0BB720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以上，虽然感觉赚的很少。但是提前一次性全款支付还是十分的舒服的。</w:t>
      </w:r>
    </w:p>
    <w:p w:rsidR="00EA55F0" w:rsidRPr="00DF4D1D" w:rsidP="005F768A" w14:paraId="0B5406A2"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