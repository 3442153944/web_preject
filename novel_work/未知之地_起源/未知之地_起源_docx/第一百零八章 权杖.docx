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76610E" w:rsidRPr="00DF4D1D" w:rsidP="005F768A" w14:paraId="45FF277D" w14:textId="1B649202">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第一百零八章 </w:t>
      </w:r>
      <w:r w:rsidRPr="00DF4D1D" w:rsidR="000F4A2E">
        <w:rPr>
          <w:rFonts w:ascii="微软雅黑" w:eastAsia="微软雅黑" w:hAnsi="微软雅黑" w:cs="微软雅黑" w:hint="eastAsia"/>
          <w:sz w:val="22"/>
          <w:szCs w:val="22"/>
        </w:rPr>
        <w:t>权杖</w:t>
      </w:r>
    </w:p>
    <w:p w:rsidR="0076610E" w:rsidRPr="00DF4D1D" w:rsidP="005F768A" w14:paraId="150D3A92" w14:textId="668EDB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已经在爱丽倒下的地方坐了快一个小时了，在开启了自身所有能力的情况下在爱丽的意识备份库中查找时间线相近的一个意识备份，但是这个备份为了记忆的连续性备份一次的时间是以能够测量到的普朗克时间来备份的，多位量子比特传输信息的好吃在此，但是没有对意识备份进行时间戳标识哪怕是在一秒钟的时间里面也会出现犹如漫天星海般的意识备份。</w:t>
      </w:r>
    </w:p>
    <w:p w:rsidR="003F684C" w:rsidRPr="00DF4D1D" w:rsidP="005F768A" w14:paraId="11843253" w14:textId="3406AB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然而孙源玲并不能确定爱丽实在哪个准确的时间点出现了意外，如果想要进入时间之河查看也会出现很多意外的情况，况且这个查看往往会出现许多十分严重的后果。</w:t>
      </w:r>
    </w:p>
    <w:p w:rsidR="003D5B20" w:rsidRPr="00DF4D1D" w:rsidP="005F768A" w14:paraId="7EDEE1F4" w14:textId="58ABB78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“不行，这样速度实在太慢了，意识备份实在太多了，</w:t>
      </w:r>
      <w:r w:rsidRPr="00DF4D1D" w:rsidR="00BC2E44">
        <w:rPr>
          <w:rFonts w:ascii="微软雅黑" w:eastAsia="微软雅黑" w:hAnsi="微软雅黑" w:cs="微软雅黑" w:hint="eastAsia"/>
          <w:sz w:val="22"/>
          <w:szCs w:val="22"/>
        </w:rPr>
        <w:t>就算真的激活了正确的意识节点恐怕也要好几个月的时间，这个时间恐怕会造成严重的意识断层。</w:t>
      </w:r>
      <w:r w:rsidRPr="00DF4D1D">
        <w:rPr>
          <w:rFonts w:ascii="微软雅黑" w:eastAsia="微软雅黑" w:hAnsi="微软雅黑" w:cs="微软雅黑" w:hint="eastAsia"/>
          <w:sz w:val="22"/>
          <w:szCs w:val="22"/>
        </w:rPr>
        <w:t>难道真的得去时间之河去查看具体的事件发生事件吗？”</w:t>
      </w:r>
    </w:p>
    <w:p w:rsidR="00965E0C" w:rsidRPr="00DF4D1D" w:rsidP="005F768A" w14:paraId="4196D57C" w14:textId="3825E5A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孙源玲再次迅速的看了看今天这个时间段的意识备份，这些备份如同太空之中的繁星一般</w:t>
      </w:r>
      <w:r w:rsidRPr="00DF4D1D" w:rsidR="00635F1B">
        <w:rPr>
          <w:rFonts w:ascii="微软雅黑" w:eastAsia="微软雅黑" w:hAnsi="微软雅黑" w:cs="微软雅黑" w:hint="eastAsia"/>
          <w:sz w:val="22"/>
          <w:szCs w:val="22"/>
        </w:rPr>
        <w:t>稀稀疏疏，但是仔细看又是密密麻麻的一大片，如果一不小心看走眼了可能就要花很长的时间去寻找刚刚从视线之中消失的星辰。</w:t>
      </w:r>
    </w:p>
    <w:p w:rsidR="00635F1B" w:rsidRPr="00DF4D1D" w:rsidP="005F768A" w14:paraId="3C915540" w14:textId="4B5825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又再次进行了数万次模拟恢复之后停了下来，看了看手上的储物戒指，这个戒指陪伴着孙源玲已经快一年的时间了，在获得了这枚戒指的时候孙源玲就可以说实在这个宇宙之中的顶尖强者了，并且可以使用其中的科技制品迅速的成为宇宙之中一个科技及其先进并且人均都是超级强者。</w:t>
      </w:r>
    </w:p>
    <w:p w:rsidR="00635F1B" w:rsidRPr="00DF4D1D" w:rsidP="005F768A" w14:paraId="20E71BD2" w14:textId="0BBB07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“这样下去不行，不过没有办法了希望这个小破球可以撑住这一波冲击。”孙源玲看了</w:t>
      </w:r>
      <w:r w:rsidRPr="00DF4D1D">
        <w:rPr>
          <w:rFonts w:ascii="微软雅黑" w:eastAsia="微软雅黑" w:hAnsi="微软雅黑" w:cs="微软雅黑" w:hint="eastAsia"/>
          <w:sz w:val="22"/>
          <w:szCs w:val="22"/>
        </w:rPr>
        <w:t>看房间中的众人说道：</w:t>
      </w:r>
    </w:p>
    <w:p w:rsidR="00635F1B" w:rsidRPr="00DF4D1D" w:rsidP="005F768A" w14:paraId="21238CB0" w14:textId="486844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“你们……先走吧，有些事情不要想着跑，只是让这些事情晚点找上你们而已。”说罢孙源玲便从房间之中消失了。</w:t>
      </w:r>
    </w:p>
    <w:p w:rsidR="00635F1B" w:rsidRPr="00DF4D1D" w:rsidP="005F768A" w14:paraId="63084938" w14:textId="528968E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在地星的外太空之中</w:t>
      </w:r>
      <w:r w:rsidRPr="00DF4D1D" w:rsidR="00FE1761">
        <w:rPr>
          <w:rFonts w:ascii="微软雅黑" w:eastAsia="微软雅黑" w:hAnsi="微软雅黑" w:cs="微软雅黑" w:hint="eastAsia"/>
          <w:sz w:val="22"/>
          <w:szCs w:val="22"/>
        </w:rPr>
        <w:t>，在孙源玲的手中一颗散发着些许荧光的小药丸。</w:t>
      </w:r>
    </w:p>
    <w:p w:rsidR="00BC6F80" w:rsidRPr="00DF4D1D" w:rsidP="005F768A" w14:paraId="29E5028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“要不我还是走远点吧，虽然说这样的话小破球就得不到好处了，好不容易才将这个小破球的</w:t>
      </w:r>
      <w:r w:rsidRPr="00DF4D1D">
        <w:rPr>
          <w:rFonts w:ascii="微软雅黑" w:eastAsia="微软雅黑" w:hAnsi="微软雅黑" w:cs="微软雅黑" w:hint="eastAsia"/>
          <w:sz w:val="22"/>
          <w:szCs w:val="22"/>
        </w:rPr>
        <w:t>灵气给复苏了。</w:t>
      </w:r>
    </w:p>
    <w:p w:rsidR="00BC6F80" w:rsidRPr="00DF4D1D" w:rsidP="005F768A" w14:paraId="73D5BC4E" w14:textId="297B5C1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算了，我还是就是在这儿就进行突破吧，如果这个小破球坏了大不了将爱丽，瑶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，欧阳慧，以及公司的员工带到另外一个生命星球就可以了，至于其他人……</w:t>
      </w:r>
    </w:p>
    <w:p w:rsidR="00FE1761" w:rsidRPr="00DF4D1D" w:rsidP="005F768A" w14:paraId="7C8B14DA" w14:textId="1CA3D1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到时候再说吧。</w:t>
      </w:r>
      <w:r w:rsidRPr="00DF4D1D">
        <w:rPr>
          <w:rFonts w:ascii="微软雅黑" w:eastAsia="微软雅黑" w:hAnsi="微软雅黑" w:cs="微软雅黑" w:hint="eastAsia"/>
          <w:sz w:val="22"/>
          <w:szCs w:val="22"/>
        </w:rPr>
        <w:t>”</w:t>
      </w:r>
    </w:p>
    <w:p w:rsidR="005D10FC" w:rsidRPr="00DF4D1D" w:rsidP="005F768A" w14:paraId="53A296C0" w14:textId="3B30520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孙源玲如同下定了决心似的，手中的药丸慢慢的从孙源玲的手中消失了，而在孙源玲所在的四周</w:t>
      </w:r>
      <w:r w:rsidRPr="00DF4D1D" w:rsidR="00195D6D">
        <w:rPr>
          <w:rFonts w:ascii="微软雅黑" w:eastAsia="微软雅黑" w:hAnsi="微软雅黑" w:cs="微软雅黑" w:hint="eastAsia"/>
          <w:sz w:val="22"/>
          <w:szCs w:val="22"/>
        </w:rPr>
        <w:t>开始出现了波纹状似的，周围的环境图像似乎开始了扭曲变型周围的星球并没有什么明显的变化，但是星球周边的星空之中的星星像水波一般一阵</w:t>
      </w:r>
      <w:r w:rsidRPr="00DF4D1D" w:rsidR="00195D6D">
        <w:rPr>
          <w:rFonts w:ascii="微软雅黑" w:eastAsia="微软雅黑" w:hAnsi="微软雅黑" w:cs="微软雅黑" w:hint="eastAsia"/>
          <w:sz w:val="22"/>
          <w:szCs w:val="22"/>
        </w:rPr>
        <w:t>阵</w:t>
      </w:r>
      <w:r w:rsidRPr="00DF4D1D" w:rsidR="00195D6D">
        <w:rPr>
          <w:rFonts w:ascii="微软雅黑" w:eastAsia="微软雅黑" w:hAnsi="微软雅黑" w:cs="微软雅黑" w:hint="eastAsia"/>
          <w:sz w:val="22"/>
          <w:szCs w:val="22"/>
        </w:rPr>
        <w:t>的有规律的变化，在峰的时候星光是亮着的</w:t>
      </w:r>
      <w:r w:rsidRPr="00DF4D1D" w:rsidR="00911EB1">
        <w:rPr>
          <w:rFonts w:ascii="微软雅黑" w:eastAsia="微软雅黑" w:hAnsi="微软雅黑" w:cs="微软雅黑" w:hint="eastAsia"/>
          <w:sz w:val="22"/>
          <w:szCs w:val="22"/>
        </w:rPr>
        <w:t>，在谷的时候这些星光却又消失了。</w:t>
      </w:r>
    </w:p>
    <w:p w:rsidR="00911EB1" w:rsidRPr="00DF4D1D" w:rsidP="005F768A" w14:paraId="54E5CFD5" w14:textId="328EB3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而此时的地</w:t>
      </w:r>
      <w:r w:rsidRPr="00DF4D1D">
        <w:rPr>
          <w:rFonts w:ascii="微软雅黑" w:eastAsia="微软雅黑" w:hAnsi="微软雅黑" w:cs="微软雅黑" w:hint="eastAsia"/>
          <w:sz w:val="22"/>
          <w:szCs w:val="22"/>
        </w:rPr>
        <w:t>星似乎</w:t>
      </w:r>
      <w:r w:rsidRPr="00DF4D1D">
        <w:rPr>
          <w:rFonts w:ascii="微软雅黑" w:eastAsia="微软雅黑" w:hAnsi="微软雅黑" w:cs="微软雅黑" w:hint="eastAsia"/>
          <w:sz w:val="22"/>
          <w:szCs w:val="22"/>
        </w:rPr>
        <w:t>正在</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闪一闪的，而且</w:t>
      </w:r>
      <w:r w:rsidRPr="00DF4D1D" w:rsidR="00CC15F1">
        <w:rPr>
          <w:rFonts w:ascii="微软雅黑" w:eastAsia="微软雅黑" w:hAnsi="微软雅黑" w:cs="微软雅黑" w:hint="eastAsia"/>
          <w:sz w:val="22"/>
          <w:szCs w:val="22"/>
        </w:rPr>
        <w:t>似乎有着变大的样子，而此时的地星之上的地表也在慢慢的发生着变化，但是这种变化暂时没有被人们所察觉，因为这种变化是一种比较微小的变化，而且这种变化只是发生在局部地区甚至是一个局部的，甚至是发生在一些人迹罕至的地方，但是这种变化虽然不易被察觉，但是这种变化却会被慢慢的累计到，而且这种变化常常伴随着巨大的能量累积，当这种能量累积到一定程度时候就会发生爆发，爆发之后会发生什么就不是现在的人类所能够想象的。</w:t>
      </w:r>
    </w:p>
    <w:p w:rsidR="00C4473A" w:rsidRPr="00DF4D1D" w:rsidP="005F768A" w14:paraId="380D3A6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看来变化已经开始了，这个宇宙的针对我的劫难估计也快来了，不知道这次地星能不能够在这次的劫难之中成功的存活下来了？成功的撑了下来又会发生什么呢？为什么还有点期待了呢？</w:t>
      </w:r>
    </w:p>
    <w:p w:rsidR="00C4473A" w:rsidRPr="00DF4D1D" w:rsidP="005F768A" w14:paraId="449D72A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算了还是不要在意太多了，事情走一步看一步吧，如果实在没有办法了在将他们带去狼</w:t>
      </w:r>
      <w:r w:rsidRPr="00DF4D1D">
        <w:rPr>
          <w:rFonts w:ascii="微软雅黑" w:eastAsia="微软雅黑" w:hAnsi="微软雅黑" w:cs="微软雅黑" w:hint="eastAsia"/>
          <w:sz w:val="22"/>
          <w:szCs w:val="22"/>
        </w:rPr>
        <w:t>梓</w:t>
      </w:r>
      <w:r w:rsidRPr="00DF4D1D">
        <w:rPr>
          <w:rFonts w:ascii="微软雅黑" w:eastAsia="微软雅黑" w:hAnsi="微软雅黑" w:cs="微软雅黑" w:hint="eastAsia"/>
          <w:sz w:val="22"/>
          <w:szCs w:val="22"/>
        </w:rPr>
        <w:t>文明所在星系就完事了，只是不知道到了狼</w:t>
      </w:r>
      <w:r w:rsidRPr="00DF4D1D">
        <w:rPr>
          <w:rFonts w:ascii="微软雅黑" w:eastAsia="微软雅黑" w:hAnsi="微软雅黑" w:cs="微软雅黑" w:hint="eastAsia"/>
          <w:sz w:val="22"/>
          <w:szCs w:val="22"/>
        </w:rPr>
        <w:t>梓</w:t>
      </w:r>
      <w:r w:rsidRPr="00DF4D1D">
        <w:rPr>
          <w:rFonts w:ascii="微软雅黑" w:eastAsia="微软雅黑" w:hAnsi="微软雅黑" w:cs="微软雅黑" w:hint="eastAsia"/>
          <w:sz w:val="22"/>
          <w:szCs w:val="22"/>
        </w:rPr>
        <w:t>文明所在的文明之后又会出现什么情况呢？</w:t>
      </w:r>
    </w:p>
    <w:p w:rsidR="00C90837" w:rsidRPr="00DF4D1D" w:rsidP="005F768A" w14:paraId="25DACDE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或者说</w:t>
      </w:r>
      <w:r w:rsidRPr="00DF4D1D">
        <w:rPr>
          <w:rFonts w:ascii="微软雅黑" w:eastAsia="微软雅黑" w:hAnsi="微软雅黑" w:cs="微软雅黑" w:hint="eastAsia"/>
          <w:sz w:val="22"/>
          <w:szCs w:val="22"/>
        </w:rPr>
        <w:t>这是以后人类飞出这个小破球之后的第一个殖民星球呢？</w:t>
      </w:r>
    </w:p>
    <w:p w:rsidR="00195D6D" w:rsidRPr="00DF4D1D" w:rsidP="005F768A" w14:paraId="237E4BCD" w14:textId="00E61CD9">
      <w:pPr>
        <w:rPr>
          <w:rFonts w:ascii="微软雅黑" w:eastAsia="微软雅黑" w:hAnsi="微软雅黑" w:cs="微软雅黑"/>
          <w:sz w:val="22"/>
          <w:szCs w:val="22"/>
        </w:rPr>
      </w:pPr>
      <w:r w:rsidRPr="00DF4D1D">
        <w:rPr>
          <w:rFonts w:ascii="微软雅黑" w:eastAsia="微软雅黑" w:hAnsi="微软雅黑" w:cs="微软雅黑"/>
          <w:sz w:val="22"/>
          <w:szCs w:val="22"/>
        </w:rPr>
        <w:t>E</w:t>
      </w:r>
      <w:r w:rsidRPr="00DF4D1D">
        <w:rPr>
          <w:rFonts w:ascii="微软雅黑" w:eastAsia="微软雅黑" w:hAnsi="微软雅黑" w:cs="微软雅黑" w:hint="eastAsia"/>
          <w:sz w:val="22"/>
          <w:szCs w:val="22"/>
        </w:rPr>
        <w:t>mm</w:t>
      </w:r>
      <w:r w:rsidRPr="00DF4D1D">
        <w:rPr>
          <w:rFonts w:ascii="微软雅黑" w:eastAsia="微软雅黑" w:hAnsi="微软雅黑" w:cs="微软雅黑" w:hint="eastAsia"/>
          <w:sz w:val="22"/>
          <w:szCs w:val="22"/>
        </w:rPr>
        <w:t>谁知道呢？万一在以后的第一个殖民星球还真是这个狼</w:t>
      </w:r>
      <w:r w:rsidRPr="00DF4D1D">
        <w:rPr>
          <w:rFonts w:ascii="微软雅黑" w:eastAsia="微软雅黑" w:hAnsi="微软雅黑" w:cs="微软雅黑" w:hint="eastAsia"/>
          <w:sz w:val="22"/>
          <w:szCs w:val="22"/>
        </w:rPr>
        <w:t>梓</w:t>
      </w:r>
      <w:r w:rsidRPr="00DF4D1D">
        <w:rPr>
          <w:rFonts w:ascii="微软雅黑" w:eastAsia="微软雅黑" w:hAnsi="微软雅黑" w:cs="微软雅黑" w:hint="eastAsia"/>
          <w:sz w:val="22"/>
          <w:szCs w:val="22"/>
        </w:rPr>
        <w:t>文明所在的星系中所在的那个生命星球。</w:t>
      </w:r>
      <w:r w:rsidRPr="00DF4D1D">
        <w:rPr>
          <w:rFonts w:ascii="微软雅黑" w:eastAsia="微软雅黑" w:hAnsi="微软雅黑" w:cs="微软雅黑" w:hint="eastAsia"/>
          <w:sz w:val="22"/>
          <w:szCs w:val="22"/>
        </w:rPr>
        <w:t>”</w:t>
      </w:r>
    </w:p>
    <w:p w:rsidR="00C90837" w:rsidRPr="00DF4D1D" w:rsidP="005F768A" w14:paraId="16ED5F37" w14:textId="5EFE7E1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地星的地面的能量累积越来越快了，在世界各处都发生着人类所不能够感受到的微小地震，这种地震只能够通过专门的监测仪器才能够测量得到。</w:t>
      </w:r>
    </w:p>
    <w:p w:rsidR="00B46C14" w:rsidRPr="00DF4D1D" w:rsidP="005F768A" w14:paraId="64390363" w14:textId="7617E6C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在地星上的各国几乎都监测到了这个微小的地震，但是因为这个地震时太小了，甚至都不会引起任何的影响，所以都没有引起什么重视，最多只是感到诧异而已，在全球这么多的地方发生了这种能量</w:t>
      </w:r>
      <w:r w:rsidRPr="00DF4D1D">
        <w:rPr>
          <w:rFonts w:ascii="微软雅黑" w:eastAsia="微软雅黑" w:hAnsi="微软雅黑" w:cs="微软雅黑" w:hint="eastAsia"/>
          <w:sz w:val="22"/>
          <w:szCs w:val="22"/>
        </w:rPr>
        <w:t>级十分</w:t>
      </w:r>
      <w:r w:rsidRPr="00DF4D1D">
        <w:rPr>
          <w:rFonts w:ascii="微软雅黑" w:eastAsia="微软雅黑" w:hAnsi="微软雅黑" w:cs="微软雅黑" w:hint="eastAsia"/>
          <w:sz w:val="22"/>
          <w:szCs w:val="22"/>
        </w:rPr>
        <w:t>低的地理活动。</w:t>
      </w:r>
    </w:p>
    <w:p w:rsidR="00B46C14" w:rsidRPr="00DF4D1D" w:rsidP="005F768A" w14:paraId="0DFDD3E3" w14:textId="690F80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然而此时的能量累积已经达到了一种十分恐怖的地步了，就算是现在人类所有的核弹一起释放都没有累积的能量一半多。</w:t>
      </w:r>
    </w:p>
    <w:p w:rsidR="00B46C14" w:rsidRPr="00DF4D1D" w:rsidP="005F768A" w14:paraId="12C3D2A8" w14:textId="4A5431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而此时的宇宙空间之中已经出现了一些若隐若现的黑色洞窟，这些洞窟的边缘就如同光线穿透薄厚不同的玻璃时所产生的折射现象。</w:t>
      </w:r>
    </w:p>
    <w:p w:rsidR="00B46C14" w:rsidRPr="00DF4D1D" w:rsidP="005F768A" w14:paraId="1AF62A5B" w14:textId="4E1D7D4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孙源玲体内也是正在发生着巨大的变化，四周的能力正在慢慢的汇聚在孙源玲的体内，这些能量是从宇宙空间之中直接提取出来的，这种能量是十分纯净的，然而这能量并不是灵气所包含的能量，而是从宇宙空间中直接提取的，将宇宙的质量直接转化为能量</w:t>
      </w:r>
      <w:r w:rsidRPr="00DF4D1D" w:rsidR="00203A7C">
        <w:rPr>
          <w:rFonts w:ascii="微软雅黑" w:eastAsia="微软雅黑" w:hAnsi="微软雅黑" w:cs="微软雅黑" w:hint="eastAsia"/>
          <w:sz w:val="22"/>
          <w:szCs w:val="22"/>
        </w:rPr>
        <w:t>用于孙源玲的境界突破</w:t>
      </w:r>
      <w:r w:rsidRPr="00DF4D1D" w:rsidR="00702AAA">
        <w:rPr>
          <w:rFonts w:ascii="微软雅黑" w:eastAsia="微软雅黑" w:hAnsi="微软雅黑" w:cs="微软雅黑" w:hint="eastAsia"/>
          <w:sz w:val="22"/>
          <w:szCs w:val="22"/>
        </w:rPr>
        <w:t>。</w:t>
      </w:r>
    </w:p>
    <w:p w:rsidR="00702AAA" w:rsidRPr="00DF4D1D" w:rsidP="005F768A" w14:paraId="5C5CC192" w14:textId="01DC6F9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根据基本的公式来看孙源玲现在所消耗的能量已经能够直接转化为2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T的物质了，但是现在境界突破却才刚刚完成能量注入，真正的做好晋升大乘</w:t>
      </w:r>
      <w:r w:rsidRPr="00DF4D1D" w:rsidR="00221FEC">
        <w:rPr>
          <w:rFonts w:ascii="微软雅黑" w:eastAsia="微软雅黑" w:hAnsi="微软雅黑" w:cs="微软雅黑" w:hint="eastAsia"/>
          <w:sz w:val="22"/>
          <w:szCs w:val="22"/>
        </w:rPr>
        <w:t>准备还需要等待孙源玲的灵魂能量能级也要利用刚才所注入的能量进行等级的迁越</w:t>
      </w:r>
      <w:r w:rsidRPr="00DF4D1D" w:rsidR="005F6D23">
        <w:rPr>
          <w:rFonts w:ascii="微软雅黑" w:eastAsia="微软雅黑" w:hAnsi="微软雅黑" w:cs="微软雅黑" w:hint="eastAsia"/>
          <w:sz w:val="22"/>
          <w:szCs w:val="22"/>
        </w:rPr>
        <w:t>。</w:t>
      </w:r>
    </w:p>
    <w:p w:rsidR="005F6D23" w:rsidRPr="00DF4D1D" w:rsidP="005F768A" w14:paraId="00B09420" w14:textId="4A05EBC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“都不知道过了多久了，终于要开始了，有点害怕呢”</w:t>
      </w:r>
    </w:p>
    <w:p w:rsidR="005F6D23" w:rsidRPr="00DF4D1D" w:rsidP="005F768A" w14:paraId="60344B39" w14:textId="5CF190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孙源玲再次</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指之中拿出了一个项链待在了脖子之上。</w:t>
      </w:r>
    </w:p>
    <w:p w:rsidR="005F6D23" w:rsidRPr="00DF4D1D" w:rsidP="005F768A" w14:paraId="3A3150D1" w14:textId="48A828F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“希望你能够继续保护我，如果我失败了的话……整个人类都要陪着我下葬了呢，虽然看着似乎还挺值的，但是</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想想有些不甘心呢。”</w:t>
      </w:r>
    </w:p>
    <w:p w:rsidR="0041692E" w:rsidRPr="00DF4D1D" w:rsidP="005F768A" w14:paraId="76398A63" w14:textId="6C9AFF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孙源玲摘下了自己都不知道戴了多久的AR眼镜，然后又看了看身后的地星。</w:t>
      </w:r>
    </w:p>
    <w:p w:rsidR="0041692E" w:rsidRPr="00DF4D1D" w:rsidP="005F768A" w14:paraId="1145AA34" w14:textId="4FA523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“为了爱丽，千万不能出现意外啊。”</w:t>
      </w:r>
    </w:p>
    <w:p w:rsidR="0041692E" w:rsidRPr="00DF4D1D" w:rsidP="005F768A" w14:paraId="0D4D25FB" w14:textId="3675F7C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孙源玲缓缓的闭上了眼眸，在四周的空间正在激荡，在这激荡的过程之中又有许多的空间链接生成，这些链接或许是链接这两个空间，也有可能是链接这不同的宇宙。</w:t>
      </w:r>
    </w:p>
    <w:p w:rsidR="00CE679C" w:rsidRPr="00DF4D1D" w:rsidP="005F768A" w14:paraId="66B06151" w14:textId="4A0FDC8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随着时间的推移，在这些空间的变化之中似乎还掺杂了一些其他的东西，这种东西影响着整个宇宙的正常运行。</w:t>
      </w:r>
    </w:p>
    <w:p w:rsidR="00C01B91" w:rsidRPr="00DF4D1D" w:rsidP="005F768A" w14:paraId="5D8C09F2" w14:textId="574BF41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丝丝的时间之线慢慢的交融在孙源玲那娇小的躯体之中，在进入大乘之后所有的修士都可以选择一种自己可以参悟的一种法则作为自己的专属法则，往后这种法则就可以作为自己的一种武器，这种法则如果没有更好的武器的话那么就是找个修士所能够掌握的最好武器了。</w:t>
      </w:r>
    </w:p>
    <w:p w:rsidR="00C01B91" w:rsidRPr="00DF4D1D" w:rsidP="005F768A" w14:paraId="17DF0DEA" w14:textId="2FDAF5E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随着时间之线的交融，孙源玲</w:t>
      </w:r>
      <w:r w:rsidRPr="00DF4D1D" w:rsidR="00500349">
        <w:rPr>
          <w:rFonts w:ascii="微软雅黑" w:eastAsia="微软雅黑" w:hAnsi="微软雅黑" w:cs="微软雅黑" w:hint="eastAsia"/>
          <w:sz w:val="22"/>
          <w:szCs w:val="22"/>
        </w:rPr>
        <w:t>的体内慢慢的形成介于虚无与现实的一个权柄，这个权柄掌握着时间和空间，而这权柄也是通向永生的一把钥匙让生命从时间的长河之中站出来成为一个站在时间之河上的生命，不再受到时间之河的影响，甚至在拥有了一定的实力之后还可以将时间之河的人捞上岸来让其暂时的脱离时间之河的困扰及影响。</w:t>
      </w:r>
    </w:p>
    <w:p w:rsidR="00BC2E44" w:rsidRPr="00DF4D1D" w:rsidP="005F768A" w14:paraId="64CF91A3" w14:textId="50AD55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但是被捞上来的生命并不是说就可以实现永生，被捞上来的人最终会因为法则的排斥最终被扔进时间之河中。</w:t>
      </w:r>
    </w:p>
    <w:p w:rsidR="00E5358A" w:rsidRPr="00DF4D1D" w:rsidP="005F768A" w14:paraId="1C7D29F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“永生是生命的夙愿，但是想要永生总是需要付出这样那样的代价，在付出代价之后能够做到的或许也是虚假的永生。</w:t>
      </w:r>
    </w:p>
    <w:p w:rsidR="00E5358A" w:rsidRPr="00DF4D1D" w:rsidP="005F768A" w14:paraId="7FC1225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只有真正的掌握了时间的权杖才能够做到在这个宇宙之中真正的永生，但是这样的永生依然和宇宙的生命所挂钩，可真是嘲讽呢？</w:t>
      </w:r>
    </w:p>
    <w:p w:rsidR="00E5358A" w:rsidRPr="00DF4D1D" w:rsidP="005F768A" w14:paraId="24B5F2DB" w14:textId="7C5BE3D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难道说还需要超脱宇宙之后才能够获得更加悠久的生命，难道说永生这种东西从来都是不存在的？所谓的永生只是想尽办法让自身的生命更加的悠长，长到和永生的区别并没有多少。”</w:t>
      </w:r>
    </w:p>
    <w:p w:rsidR="00E5358A" w:rsidRPr="00DF4D1D" w:rsidP="005F768A" w14:paraId="6C3FB2B9" w14:textId="354B2CE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在孙源玲的四周原来那些空间涟漪已经全部消失了，所有的空间乱流和时间乱流都已经全部消失不见了。</w:t>
      </w:r>
    </w:p>
    <w:p w:rsidR="00FC502D" w:rsidRPr="00DF4D1D" w:rsidP="005F768A" w14:paraId="2074B24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“看来什么都没有发生呢，但是真的没有想到这个宇宙真的有时间法则这种法则，</w:t>
      </w:r>
      <w:r w:rsidRPr="00DF4D1D">
        <w:rPr>
          <w:rFonts w:ascii="微软雅黑" w:eastAsia="微软雅黑" w:hAnsi="微软雅黑" w:cs="微软雅黑" w:hint="eastAsia"/>
          <w:sz w:val="22"/>
          <w:szCs w:val="22"/>
        </w:rPr>
        <w:t>而且还获得了时间法则的权杖，真是有意思呢。</w:t>
      </w:r>
    </w:p>
    <w:p w:rsidR="00A1275E" w:rsidRPr="00DF4D1D" w:rsidP="005F768A" w14:paraId="2005E6D2" w14:textId="49335B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以后除了必要的东西还是不能够动用时间的权杖。</w:t>
      </w:r>
      <w:r w:rsidRPr="00DF4D1D">
        <w:rPr>
          <w:rFonts w:ascii="微软雅黑" w:eastAsia="微软雅黑" w:hAnsi="微软雅黑" w:cs="微软雅黑" w:hint="eastAsia"/>
          <w:sz w:val="22"/>
          <w:szCs w:val="22"/>
        </w:rPr>
        <w:t>”</w:t>
      </w:r>
    </w:p>
    <w:p w:rsidR="00FC502D" w:rsidRPr="00DF4D1D" w:rsidP="005F768A" w14:paraId="5243D1B3" w14:textId="43806BC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在完成晋升之后孙源玲看了一眼地星——“我的天……”</w:t>
      </w:r>
    </w:p>
    <w:p w:rsidR="00E5358A" w:rsidRPr="00DF4D1D" w:rsidP="005F768A" w14:paraId="4731BEAF" w14:textId="77777777">
      <w:pPr>
        <w:rPr>
          <w:rFonts w:ascii="微软雅黑" w:eastAsia="微软雅黑" w:hAnsi="微软雅黑" w:cs="微软雅黑"/>
          <w:sz w:val="22"/>
          <w:szCs w:val="22"/>
        </w:rPr>
      </w:pPr>
    </w:p>
    <w:p w:rsidR="008C30A0" w:rsidRPr="00DF4D1D" w:rsidP="005F768A" w14:paraId="439B9676" w14:textId="30B3C820">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