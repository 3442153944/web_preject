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8D825ED" w14:textId="77777777">
      <w:pPr>
        <w:pStyle w:val="Heading2"/>
      </w:pPr>
      <w:r w:rsidRPr="00DF4D1D">
        <w:rPr>
          <w:rFonts w:hint="eastAsia"/>
        </w:rPr>
        <w:t>第二十一章</w:t>
      </w:r>
      <w:r w:rsidRPr="00DF4D1D">
        <w:rPr>
          <w:rFonts w:hint="eastAsia"/>
        </w:rPr>
        <w:t xml:space="preserve"> </w:t>
      </w:r>
      <w:r w:rsidRPr="00DF4D1D">
        <w:rPr>
          <w:rFonts w:hint="eastAsia"/>
        </w:rPr>
        <w:t>欧阳慧</w:t>
      </w:r>
    </w:p>
    <w:p w:rsidR="00EA55F0" w:rsidRPr="00DF4D1D" w:rsidP="005F768A" w14:paraId="5733B59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”你没事吧？我刚才察觉到相当强大的精神力波动。“</w:t>
      </w:r>
    </w:p>
    <w:p w:rsidR="00EA55F0" w:rsidRPr="00DF4D1D" w:rsidP="005F768A" w14:paraId="75CB0A9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”嗯，没事。只是刚才有个老头想要夺舍我获取我的身体而已。“</w:t>
      </w:r>
    </w:p>
    <w:p w:rsidR="00EA55F0" w:rsidRPr="00DF4D1D" w:rsidP="005F768A" w14:paraId="0961684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”怎么可能，这只是一个试炼而已不可能让可能的传承者失去生命的——难不成是那些个老不死的……“</w:t>
      </w:r>
    </w:p>
    <w:p w:rsidR="00EA55F0" w:rsidRPr="00DF4D1D" w:rsidP="005F768A" w14:paraId="78E9E1D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”看来你们的以前的圈子很乱啊，难道是文明快要破灭失去最后的生存领地的时候那些人想办法将自身的灵魂保存在了遗迹内，伺机夺舍啊。不过我很好奇，为什么</w:t>
      </w:r>
      <w:r w:rsidRPr="00DF4D1D">
        <w:rPr>
          <w:rFonts w:ascii="微软雅黑" w:eastAsia="微软雅黑" w:hAnsi="微软雅黑" w:cs="微软雅黑" w:hint="eastAsia"/>
          <w:sz w:val="22"/>
          <w:szCs w:val="22"/>
        </w:rPr>
        <w:t>你不自己获取传承以此来复兴文明呢？我想以</w:t>
      </w:r>
      <w:r w:rsidRPr="00DF4D1D">
        <w:rPr>
          <w:rFonts w:ascii="微软雅黑" w:eastAsia="微软雅黑" w:hAnsi="微软雅黑" w:cs="微软雅黑" w:hint="eastAsia"/>
          <w:sz w:val="22"/>
          <w:szCs w:val="22"/>
        </w:rPr>
        <w:t>你元婴的</w:t>
      </w:r>
      <w:r w:rsidRPr="00DF4D1D">
        <w:rPr>
          <w:rFonts w:ascii="微软雅黑" w:eastAsia="微软雅黑" w:hAnsi="微软雅黑" w:cs="微软雅黑" w:hint="eastAsia"/>
          <w:sz w:val="22"/>
          <w:szCs w:val="22"/>
        </w:rPr>
        <w:t>修为不可能会被那些老头的残</w:t>
      </w:r>
      <w:r w:rsidRPr="00DF4D1D">
        <w:rPr>
          <w:rFonts w:ascii="微软雅黑" w:eastAsia="微软雅黑" w:hAnsi="微软雅黑" w:cs="微软雅黑" w:hint="eastAsia"/>
          <w:sz w:val="22"/>
          <w:szCs w:val="22"/>
        </w:rPr>
        <w:t>魂给影响</w:t>
      </w:r>
      <w:r w:rsidRPr="00DF4D1D">
        <w:rPr>
          <w:rFonts w:ascii="微软雅黑" w:eastAsia="微软雅黑" w:hAnsi="微软雅黑" w:cs="微软雅黑" w:hint="eastAsia"/>
          <w:sz w:val="22"/>
          <w:szCs w:val="22"/>
        </w:rPr>
        <w:t>的。“</w:t>
      </w:r>
    </w:p>
    <w:p w:rsidR="00EA55F0" w:rsidRPr="00DF4D1D" w:rsidP="005F768A" w14:paraId="3F8955C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是遗迹的守护者，我们在出身的时候就是为守护者做准备。从小就开始接受成为守护着的教育，为的就是保护传承者将文明带领着走向辉煌。我们在很早以前就已经预见我们的文明会被这个宇宙的清扫者所毁灭。</w:t>
      </w:r>
    </w:p>
    <w:p w:rsidR="00EA55F0" w:rsidRPr="00DF4D1D" w:rsidP="005F768A" w14:paraId="12ACDCD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我们没有</w:t>
      </w:r>
      <w:r w:rsidRPr="00DF4D1D">
        <w:rPr>
          <w:rFonts w:ascii="微软雅黑" w:eastAsia="微软雅黑" w:hAnsi="微软雅黑" w:cs="微软雅黑" w:hint="eastAsia"/>
          <w:sz w:val="22"/>
          <w:szCs w:val="22"/>
        </w:rPr>
        <w:t>仙</w:t>
      </w:r>
      <w:r w:rsidRPr="00DF4D1D">
        <w:rPr>
          <w:rFonts w:ascii="微软雅黑" w:eastAsia="微软雅黑" w:hAnsi="微软雅黑" w:cs="微软雅黑" w:hint="eastAsia"/>
          <w:sz w:val="22"/>
          <w:szCs w:val="22"/>
        </w:rPr>
        <w:t>阶地存在，最多只是归</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境而以，我们面对清扫</w:t>
      </w:r>
      <w:r w:rsidRPr="00DF4D1D">
        <w:rPr>
          <w:rFonts w:ascii="微软雅黑" w:eastAsia="微软雅黑" w:hAnsi="微软雅黑" w:cs="微软雅黑" w:hint="eastAsia"/>
          <w:sz w:val="22"/>
          <w:szCs w:val="22"/>
        </w:rPr>
        <w:t>者文明</w:t>
      </w:r>
      <w:r w:rsidRPr="00DF4D1D">
        <w:rPr>
          <w:rFonts w:ascii="微软雅黑" w:eastAsia="微软雅黑" w:hAnsi="微软雅黑" w:cs="微软雅黑" w:hint="eastAsia"/>
          <w:sz w:val="22"/>
          <w:szCs w:val="22"/>
        </w:rPr>
        <w:t>完全没有任何抵抗的能力，他们拥有不止一个</w:t>
      </w:r>
      <w:r w:rsidRPr="00DF4D1D">
        <w:rPr>
          <w:rFonts w:ascii="微软雅黑" w:eastAsia="微软雅黑" w:hAnsi="微软雅黑" w:cs="微软雅黑" w:hint="eastAsia"/>
          <w:sz w:val="22"/>
          <w:szCs w:val="22"/>
        </w:rPr>
        <w:t>仙</w:t>
      </w:r>
      <w:r w:rsidRPr="00DF4D1D">
        <w:rPr>
          <w:rFonts w:ascii="微软雅黑" w:eastAsia="微软雅黑" w:hAnsi="微软雅黑" w:cs="微软雅黑" w:hint="eastAsia"/>
          <w:sz w:val="22"/>
          <w:szCs w:val="22"/>
        </w:rPr>
        <w:t>阶地存在。就算是使用科技也是完全</w:t>
      </w:r>
      <w:r w:rsidRPr="00DF4D1D">
        <w:rPr>
          <w:rFonts w:ascii="微软雅黑" w:eastAsia="微软雅黑" w:hAnsi="微软雅黑" w:cs="微软雅黑" w:hint="eastAsia"/>
          <w:sz w:val="22"/>
          <w:szCs w:val="22"/>
        </w:rPr>
        <w:t>不够看</w:t>
      </w:r>
      <w:r w:rsidRPr="00DF4D1D">
        <w:rPr>
          <w:rFonts w:ascii="微软雅黑" w:eastAsia="微软雅黑" w:hAnsi="微软雅黑" w:cs="微软雅黑" w:hint="eastAsia"/>
          <w:sz w:val="22"/>
          <w:szCs w:val="22"/>
        </w:rPr>
        <w:t>的，他们拥有着时间武器。时间武器直接将我们的文明笼罩在时间加速区间中，我们的感官的时间的流速是正常的流逝速度然而其他的一切流逝速度都是外界的百亿倍。</w:t>
      </w:r>
    </w:p>
    <w:p w:rsidR="00EA55F0" w:rsidRPr="00DF4D1D" w:rsidP="005F768A" w14:paraId="0CA1996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我们守护者也是在预言的毁灭日来临前来到了遗迹中守护着遗迹，虽然这十分的讽刺。因为我们最高的修为</w:t>
      </w:r>
      <w:r w:rsidRPr="00DF4D1D">
        <w:rPr>
          <w:rFonts w:ascii="微软雅黑" w:eastAsia="微软雅黑" w:hAnsi="微软雅黑" w:cs="微软雅黑" w:hint="eastAsia"/>
          <w:sz w:val="22"/>
          <w:szCs w:val="22"/>
        </w:rPr>
        <w:t>只是元婴而已</w:t>
      </w:r>
      <w:r w:rsidRPr="00DF4D1D">
        <w:rPr>
          <w:rFonts w:ascii="微软雅黑" w:eastAsia="微软雅黑" w:hAnsi="微软雅黑" w:cs="微软雅黑" w:hint="eastAsia"/>
          <w:sz w:val="22"/>
          <w:szCs w:val="22"/>
        </w:rPr>
        <w:t>，因为修建用于传承的遗迹只有极少数人是支持的其余的人是相当的傲慢，认为他们已经是全宇宙无敌了，就算遇到旗鼓相当的敌人最多只是打一个两败俱伤最终都是会坐在谈判桌上的。</w:t>
      </w:r>
    </w:p>
    <w:p w:rsidR="00EA55F0" w:rsidRPr="00DF4D1D" w:rsidP="005F768A" w14:paraId="2E87923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然而这一切都是人类的傲慢而已。在我们开始接触时间，开始接触维度的时候正好就是预言中的毁灭日。清扫</w:t>
      </w:r>
      <w:r w:rsidRPr="00DF4D1D">
        <w:rPr>
          <w:rFonts w:ascii="微软雅黑" w:eastAsia="微软雅黑" w:hAnsi="微软雅黑" w:cs="微软雅黑" w:hint="eastAsia"/>
          <w:sz w:val="22"/>
          <w:szCs w:val="22"/>
        </w:rPr>
        <w:t>者文明</w:t>
      </w:r>
      <w:r w:rsidRPr="00DF4D1D">
        <w:rPr>
          <w:rFonts w:ascii="微软雅黑" w:eastAsia="微软雅黑" w:hAnsi="微软雅黑" w:cs="微软雅黑" w:hint="eastAsia"/>
          <w:sz w:val="22"/>
          <w:szCs w:val="22"/>
        </w:rPr>
        <w:t>来临，在一天的时间内我们文明就已经所剩无几了。我们分布在银河系中的遗迹绝大多数都遭到了毁灭性的打击，至于我们为什么可以相见只能够说我们所处的位置相当的偏远了吧。还有可能是他们只是毁灭我们发展的前程，毁灭我们所有的科技建树，以防止我们威胁到他们的地位。</w:t>
      </w:r>
    </w:p>
    <w:p w:rsidR="00EA55F0" w:rsidRPr="00DF4D1D" w:rsidP="005F768A" w14:paraId="2201E50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我们所建立的用于传承的遗迹是少数人组织的，并不是所有的科技和功法都有的。这个遗迹更多的是修炼，并不是科技。</w:t>
      </w:r>
    </w:p>
    <w:p w:rsidR="00EA55F0" w:rsidRPr="00DF4D1D" w:rsidP="005F768A" w14:paraId="3DBB561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而且我们并没有留下什么设备，有的只是知识。没有任何东西是可以帮助你的，可以帮助你的只有你自己。</w:t>
      </w:r>
    </w:p>
    <w:p w:rsidR="00EA55F0" w:rsidRPr="00DF4D1D" w:rsidP="005F768A" w14:paraId="56E1A9E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虽然不知道那个老头是怎么回事，但是我相信你是已经完整的继承遗迹了。</w:t>
      </w:r>
    </w:p>
    <w:p w:rsidR="00EA55F0" w:rsidRPr="00DF4D1D" w:rsidP="005F768A" w14:paraId="2A4114E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现在这个遗迹也要开始毁灭了，传承者大人，请随我来。“</w:t>
      </w:r>
    </w:p>
    <w:p w:rsidR="00EA55F0" w:rsidRPr="00DF4D1D" w:rsidP="005F768A" w14:paraId="1DCBF56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w:t>
      </w:r>
    </w:p>
    <w:p w:rsidR="00EA55F0" w:rsidRPr="00DF4D1D" w:rsidP="005F768A" w14:paraId="34914FB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欧阳慧随手创造出了一个空间通道。</w:t>
      </w:r>
    </w:p>
    <w:p w:rsidR="00EA55F0" w:rsidRPr="00DF4D1D" w:rsidP="005F768A" w14:paraId="45AB481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“走吧，传承者大人。”</w:t>
      </w:r>
    </w:p>
    <w:p w:rsidR="00EA55F0" w:rsidRPr="00DF4D1D" w:rsidP="005F768A" w14:paraId="56FA625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一高一矮两人一同走进了空间通道之中，通道很短几乎就是两步就来到了当时进去遗迹那扇门的地方。</w:t>
      </w:r>
    </w:p>
    <w:p w:rsidR="00EA55F0" w:rsidRPr="00DF4D1D" w:rsidP="005F768A" w14:paraId="5E9A98D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随着孙源玲两人的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离去，原本还还在月心待的好好的遗迹随着孙源玲的离开。开始消散，巨大的房顶开始掉在地上，各种物体随着时间的推移就像被蒸发了一样，化作为</w:t>
      </w:r>
      <w:r w:rsidRPr="00DF4D1D">
        <w:rPr>
          <w:rFonts w:ascii="微软雅黑" w:eastAsia="微软雅黑" w:hAnsi="微软雅黑" w:cs="微软雅黑" w:hint="eastAsia"/>
          <w:sz w:val="22"/>
          <w:szCs w:val="22"/>
        </w:rPr>
        <w:t>光粒开始</w:t>
      </w:r>
      <w:r w:rsidRPr="00DF4D1D">
        <w:rPr>
          <w:rFonts w:ascii="微软雅黑" w:eastAsia="微软雅黑" w:hAnsi="微软雅黑" w:cs="微软雅黑" w:hint="eastAsia"/>
          <w:sz w:val="22"/>
          <w:szCs w:val="22"/>
        </w:rPr>
        <w:t>消散刚开始的时候消散的速度还在很慢，在短短几秒之后空中出现了各种各样的漆黑的裂缝将。遗迹中你的各种物品开始凭空的断裂，断面十分的光滑，甚至是相当的整齐这种工整或者说</w:t>
      </w:r>
      <w:r w:rsidRPr="00DF4D1D">
        <w:rPr>
          <w:rFonts w:ascii="微软雅黑" w:eastAsia="微软雅黑" w:hAnsi="微软雅黑" w:cs="微软雅黑" w:hint="eastAsia"/>
          <w:sz w:val="22"/>
          <w:szCs w:val="22"/>
        </w:rPr>
        <w:t>整可以</w:t>
      </w:r>
      <w:r w:rsidRPr="00DF4D1D">
        <w:rPr>
          <w:rFonts w:ascii="微软雅黑" w:eastAsia="微软雅黑" w:hAnsi="微软雅黑" w:cs="微软雅黑" w:hint="eastAsia"/>
          <w:sz w:val="22"/>
          <w:szCs w:val="22"/>
        </w:rPr>
        <w:t>是原子层面的整齐。</w:t>
      </w:r>
      <w:r w:rsidRPr="00DF4D1D">
        <w:rPr>
          <w:rFonts w:ascii="微软雅黑" w:eastAsia="微软雅黑" w:hAnsi="微软雅黑" w:cs="微软雅黑" w:hint="eastAsia"/>
          <w:sz w:val="22"/>
          <w:szCs w:val="22"/>
        </w:rPr>
        <w:t>光粒开始</w:t>
      </w:r>
      <w:r w:rsidRPr="00DF4D1D">
        <w:rPr>
          <w:rFonts w:ascii="微软雅黑" w:eastAsia="微软雅黑" w:hAnsi="微软雅黑" w:cs="微软雅黑" w:hint="eastAsia"/>
          <w:sz w:val="22"/>
          <w:szCs w:val="22"/>
        </w:rPr>
        <w:t>在空中飞舞，消散。完全的消散。</w:t>
      </w:r>
    </w:p>
    <w:p w:rsidR="00EA55F0" w:rsidRPr="00DF4D1D" w:rsidP="005F768A" w14:paraId="6BE63AA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在短短的1分钟之内，整个遗迹就已经完全消散。整个过程似乎没有能量，物质湮灭所产生的能量就像是被周围的空间裂缝给全部吞噬似的。</w:t>
      </w:r>
    </w:p>
    <w:p w:rsidR="00EA55F0" w:rsidRPr="00DF4D1D" w:rsidP="005F768A" w14:paraId="7A6534F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在遗迹消失之后月心产生了一个巨大的空洞如果不是周围的月核还可以支撑住，月球很有可能就已经出现相当可怕的塌陷了。</w:t>
      </w:r>
    </w:p>
    <w:p w:rsidR="00EA55F0" w:rsidRPr="00DF4D1D" w:rsidP="005F768A" w14:paraId="17ADE45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“那个地方已经消失了吗？为什么一定要将遗迹摧毁了？”</w:t>
      </w:r>
    </w:p>
    <w:p w:rsidR="00EA55F0" w:rsidRPr="00DF4D1D" w:rsidP="005F768A" w14:paraId="051D93C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“我也不清楚，但是这个遗迹在建造之初就是这么设计的。一旦有可以接受传承的传承者在接受传承之后遗迹就要销毁。为了防止可能发生的意外，所有的科技设备都没有</w:t>
      </w:r>
      <w:r w:rsidRPr="00DF4D1D">
        <w:rPr>
          <w:rFonts w:ascii="微软雅黑" w:eastAsia="微软雅黑" w:hAnsi="微软雅黑" w:cs="微软雅黑" w:hint="eastAsia"/>
          <w:sz w:val="22"/>
          <w:szCs w:val="22"/>
        </w:rPr>
        <w:t>留下留下</w:t>
      </w:r>
      <w:r w:rsidRPr="00DF4D1D">
        <w:rPr>
          <w:rFonts w:ascii="微软雅黑" w:eastAsia="微软雅黑" w:hAnsi="微软雅黑" w:cs="微软雅黑" w:hint="eastAsia"/>
          <w:sz w:val="22"/>
          <w:szCs w:val="22"/>
        </w:rPr>
        <w:t>的都是古代的建筑，所有的知识都是由一段灵魂来承担。你遇到的残魂很有可能是当时没有将原来的意识给成功磨灭。”</w:t>
      </w:r>
    </w:p>
    <w:p w:rsidR="00EA55F0" w:rsidRPr="00DF4D1D" w:rsidP="005F768A" w14:paraId="5ABB1FA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“行了，就是各种挖坑呗。或许你们少数人是希望你们的后代能够走向繁荣，并且帮助你们复仇。但是，人在将死的时候求生欲将会变大，在这时候人为了生存在下可能做出各种各样疯狂的事情。”</w:t>
      </w:r>
    </w:p>
    <w:p w:rsidR="00EA55F0" w:rsidRPr="00DF4D1D" w:rsidP="005F768A" w14:paraId="57B9DB6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“十分的抱歉，让您遭受到了危险。”</w:t>
      </w:r>
    </w:p>
    <w:p w:rsidR="00EA55F0" w:rsidRPr="00DF4D1D" w:rsidP="005F768A" w14:paraId="1023C05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好了。没那多事情，反正我也是获取到了传承就当是科技的补全吧，只有知识没有实物就不行。还有，我现在如果想要到达元婴也是很快的我只是在适应我现在的力量免得惹出不必要的祸端。如果你还是想要跟着我的话——就来做我的女仆吧。”</w:t>
      </w:r>
    </w:p>
    <w:p w:rsidR="00EA55F0" w:rsidRPr="00DF4D1D" w:rsidP="005F768A" w14:paraId="46957D2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w:t>
      </w:r>
    </w:p>
    <w:p w:rsidR="00EA55F0" w:rsidRPr="00DF4D1D" w:rsidP="005F768A" w14:paraId="6FEE1A1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“别啊了，虽然不知道现在的你可不可信。但是让你做一个女仆我想还是可以的，毕竟想要杀我也不是那么容易的事情。做我的女仆的话以后的称呼就别叫我传承者什么的了，就叫我主……不对，叫我大小姐吧”</w:t>
      </w:r>
    </w:p>
    <w:p w:rsidR="00EA55F0" w:rsidRPr="00DF4D1D" w:rsidP="005F768A" w14:paraId="1C6B48D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“好的小姐”</w:t>
      </w:r>
    </w:p>
    <w:p w:rsidR="00EA55F0" w:rsidRPr="00DF4D1D" w:rsidP="005F768A" w14:paraId="5AD6E06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“走了，该返回地星了”</w:t>
      </w:r>
    </w:p>
    <w:p w:rsidR="00EA55F0" w:rsidRPr="00DF4D1D" w:rsidP="005F768A" w14:paraId="006CEB3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“好的小姐，可是我改到什么地方？”</w:t>
      </w:r>
    </w:p>
    <w:p w:rsidR="00EA55F0" w:rsidRPr="00DF4D1D" w:rsidP="005F768A" w14:paraId="6D88CEE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“就跟着我走吧，去地星附近，注意不要被卫星发现了。”</w:t>
      </w:r>
    </w:p>
    <w:p w:rsidR="00EA55F0" w:rsidRPr="00DF4D1D" w:rsidP="005F768A" w14:paraId="34778FE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“好的，小姐”</w:t>
      </w:r>
    </w:p>
    <w:p w:rsidR="00EA55F0" w:rsidRPr="00DF4D1D" w:rsidP="005F768A" w14:paraId="69D75CB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孙源玲在月球待了大概2个小时的时间就返回了地星，顺便还收了</w:t>
      </w:r>
      <w:r w:rsidRPr="00DF4D1D">
        <w:rPr>
          <w:rFonts w:ascii="微软雅黑" w:eastAsia="微软雅黑" w:hAnsi="微软雅黑" w:cs="微软雅黑" w:hint="eastAsia"/>
          <w:sz w:val="22"/>
          <w:szCs w:val="22"/>
        </w:rPr>
        <w:t>一个元婴的</w:t>
      </w:r>
      <w:r w:rsidRPr="00DF4D1D">
        <w:rPr>
          <w:rFonts w:ascii="微软雅黑" w:eastAsia="微软雅黑" w:hAnsi="微软雅黑" w:cs="微软雅黑" w:hint="eastAsia"/>
          <w:sz w:val="22"/>
          <w:szCs w:val="22"/>
        </w:rPr>
        <w:t>女仆。虽然并不知道忠诚度怎么样，但是有个人来干活总归还是不错的。</w:t>
      </w:r>
    </w:p>
    <w:p w:rsidR="00EA55F0" w:rsidRPr="00DF4D1D" w:rsidP="005F768A" w14:paraId="060CB83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地星，南极上空两个人影缓缓的浮现了出来，正是欧阳慧和孙源玲。</w:t>
      </w:r>
    </w:p>
    <w:p w:rsidR="00EA55F0" w:rsidRPr="00DF4D1D" w:rsidP="005F768A" w14:paraId="3104DB3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“小姐，我能问你</w:t>
      </w:r>
      <w:r w:rsidRPr="00DF4D1D">
        <w:rPr>
          <w:rFonts w:ascii="微软雅黑" w:eastAsia="微软雅黑" w:hAnsi="微软雅黑" w:cs="微软雅黑" w:hint="eastAsia"/>
          <w:sz w:val="22"/>
          <w:szCs w:val="22"/>
        </w:rPr>
        <w:t>个</w:t>
      </w:r>
      <w:r w:rsidRPr="00DF4D1D">
        <w:rPr>
          <w:rFonts w:ascii="微软雅黑" w:eastAsia="微软雅黑" w:hAnsi="微软雅黑" w:cs="微软雅黑" w:hint="eastAsia"/>
          <w:sz w:val="22"/>
          <w:szCs w:val="22"/>
        </w:rPr>
        <w:t>问题吗？”</w:t>
      </w:r>
    </w:p>
    <w:p w:rsidR="00EA55F0" w:rsidRPr="00DF4D1D" w:rsidP="005F768A" w14:paraId="225BC69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“可以，但是得跟着我下去再说。不要使用空间法则，否则我跟不上你，我们飞</w:t>
      </w:r>
      <w:r w:rsidRPr="00DF4D1D">
        <w:rPr>
          <w:rFonts w:ascii="微软雅黑" w:eastAsia="微软雅黑" w:hAnsi="微软雅黑" w:cs="微软雅黑" w:hint="eastAsia"/>
          <w:sz w:val="22"/>
          <w:szCs w:val="22"/>
        </w:rPr>
        <w:t>下去。”</w:t>
      </w:r>
    </w:p>
    <w:p w:rsidR="00EA55F0" w:rsidRPr="00DF4D1D" w:rsidP="005F768A" w14:paraId="35DF873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孙源玲以第二宇宙速度乡下俯冲，毕竟是金丹的修士对付这种风力就是小菜一碟，直接在身体的表面附着一层护盾就行了。而欧阳慧并不需要，经过这么长时间的淬炼直接用肉身</w:t>
      </w:r>
      <w:r w:rsidRPr="00DF4D1D">
        <w:rPr>
          <w:rFonts w:ascii="微软雅黑" w:eastAsia="微软雅黑" w:hAnsi="微软雅黑" w:cs="微软雅黑" w:hint="eastAsia"/>
          <w:sz w:val="22"/>
          <w:szCs w:val="22"/>
        </w:rPr>
        <w:t>怼</w:t>
      </w:r>
      <w:r w:rsidRPr="00DF4D1D">
        <w:rPr>
          <w:rFonts w:ascii="微软雅黑" w:eastAsia="微软雅黑" w:hAnsi="微软雅黑" w:cs="微软雅黑" w:hint="eastAsia"/>
          <w:sz w:val="22"/>
          <w:szCs w:val="22"/>
        </w:rPr>
        <w:t>就完事。</w:t>
      </w:r>
    </w:p>
    <w:p w:rsidR="00EA55F0" w:rsidRPr="00DF4D1D" w:rsidP="005F768A" w14:paraId="5B5357C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很快，两人就来到了一片白茫茫的南极。</w:t>
      </w:r>
    </w:p>
    <w:p w:rsidR="00EA55F0" w:rsidRPr="00DF4D1D" w:rsidP="005F768A" w14:paraId="275BE88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“说吧，有什么问题。”</w:t>
      </w:r>
    </w:p>
    <w:p w:rsidR="00EA55F0" w:rsidRPr="00DF4D1D" w:rsidP="005F768A" w14:paraId="0BF45E7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“小姐，你真的就这样放心我不会伤害你吗？毕竟您才刚刚遇到那样的事情。”</w:t>
      </w:r>
    </w:p>
    <w:p w:rsidR="00EA55F0" w:rsidRPr="00DF4D1D" w:rsidP="005F768A" w14:paraId="38D8790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不担心啊，你如果要动手不可能等到现在的。在我来之前就直接找一个地星人来控制或者让那个老头夺舍不就可以了吗？不要说那个门是禁制，虽然我还没有看懂。而且在我刚才进去的时候，你是绝对可以一下将</w:t>
      </w:r>
      <w:r w:rsidRPr="00DF4D1D">
        <w:rPr>
          <w:rFonts w:ascii="微软雅黑" w:eastAsia="微软雅黑" w:hAnsi="微软雅黑" w:cs="微软雅黑" w:hint="eastAsia"/>
          <w:sz w:val="22"/>
          <w:szCs w:val="22"/>
        </w:rPr>
        <w:t>我秒杀的</w:t>
      </w:r>
      <w:r w:rsidRPr="00DF4D1D">
        <w:rPr>
          <w:rFonts w:ascii="微软雅黑" w:eastAsia="微软雅黑" w:hAnsi="微软雅黑" w:cs="微软雅黑" w:hint="eastAsia"/>
          <w:sz w:val="22"/>
          <w:szCs w:val="22"/>
        </w:rPr>
        <w:t>。但是你没有，而且让一个漂亮的小姐姐来做女仆不好吗？</w:t>
      </w:r>
    </w:p>
    <w:p w:rsidR="00EA55F0" w:rsidRPr="00DF4D1D" w:rsidP="005F768A" w14:paraId="63A9040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就是你的那1</w:t>
      </w:r>
      <w:r w:rsidRPr="00DF4D1D">
        <w:rPr>
          <w:rFonts w:ascii="微软雅黑" w:eastAsia="微软雅黑" w:hAnsi="微软雅黑" w:cs="微软雅黑"/>
          <w:sz w:val="22"/>
          <w:szCs w:val="22"/>
        </w:rPr>
        <w:t>65</w:t>
      </w:r>
      <w:r w:rsidRPr="00DF4D1D">
        <w:rPr>
          <w:rFonts w:ascii="微软雅黑" w:eastAsia="微软雅黑" w:hAnsi="微软雅黑" w:cs="微软雅黑" w:hint="eastAsia"/>
          <w:sz w:val="22"/>
          <w:szCs w:val="22"/>
        </w:rPr>
        <w:t>cm左右的身高有些欺负人”</w:t>
      </w:r>
    </w:p>
    <w:p w:rsidR="00EA55F0" w:rsidRPr="00DF4D1D" w:rsidP="005F768A" w14:paraId="660C304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其实孙源玲那没有害怕啊，只是自己保命的东西十分的厉害而已。</w:t>
      </w:r>
    </w:p>
    <w:p w:rsidR="00EA55F0" w:rsidRPr="00DF4D1D" w:rsidP="005F768A" w14:paraId="7CA4BBF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论如何拯救一个非洲人，那就是——</w:t>
      </w:r>
      <w:r w:rsidRPr="00DF4D1D">
        <w:rPr>
          <w:rFonts w:ascii="微软雅黑" w:eastAsia="微软雅黑" w:hAnsi="微软雅黑" w:cs="微软雅黑" w:hint="eastAsia"/>
          <w:sz w:val="22"/>
          <w:szCs w:val="22"/>
        </w:rPr>
        <w:t>氪</w:t>
      </w:r>
      <w:r w:rsidRPr="00DF4D1D">
        <w:rPr>
          <w:rFonts w:ascii="微软雅黑" w:eastAsia="微软雅黑" w:hAnsi="微软雅黑" w:cs="微软雅黑" w:hint="eastAsia"/>
          <w:sz w:val="22"/>
          <w:szCs w:val="22"/>
        </w:rPr>
        <w:t>。没错，</w:t>
      </w:r>
      <w:r w:rsidRPr="00DF4D1D">
        <w:rPr>
          <w:rFonts w:ascii="微软雅黑" w:eastAsia="微软雅黑" w:hAnsi="微软雅黑" w:cs="微软雅黑" w:hint="eastAsia"/>
          <w:sz w:val="22"/>
          <w:szCs w:val="22"/>
        </w:rPr>
        <w:t>只要氪的多</w:t>
      </w:r>
      <w:r w:rsidRPr="00DF4D1D">
        <w:rPr>
          <w:rFonts w:ascii="微软雅黑" w:eastAsia="微软雅黑" w:hAnsi="微软雅黑" w:cs="微软雅黑" w:hint="eastAsia"/>
          <w:sz w:val="22"/>
          <w:szCs w:val="22"/>
        </w:rPr>
        <w:t>，那么你就强。</w:t>
      </w:r>
    </w:p>
    <w:p w:rsidR="00EA55F0" w:rsidRPr="00DF4D1D" w:rsidP="005F768A" w14:paraId="56CB674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“小姐，我觉得你可能是在好色。只是不知道我们都是女孩子，这样真的好吗？”</w:t>
      </w:r>
    </w:p>
    <w:p w:rsidR="00EA55F0" w:rsidRPr="00DF4D1D" w:rsidP="005F768A" w14:paraId="54457DA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在欧阳慧说完这句话的时候，气氛突然怪异了起来。</w:t>
      </w:r>
    </w:p>
    <w:p w:rsidR="00EA55F0" w:rsidRPr="00DF4D1D" w:rsidP="005F768A" w14:paraId="08F1993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“啊~哈哈，先到我家里面去再说吧。顺便教你作为女仆的技巧和要求。”</w:t>
      </w:r>
    </w:p>
    <w:p w:rsidR="00EA55F0" w:rsidRPr="00DF4D1D" w:rsidP="005F768A" w14:paraId="378F2234"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