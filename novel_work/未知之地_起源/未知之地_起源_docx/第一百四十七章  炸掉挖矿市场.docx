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61537C" w:rsidRPr="00DF4D1D" w:rsidP="005F768A" w14:paraId="0D6DF009" w14:textId="5EF9D6D4">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第一百四十七章 </w:t>
      </w:r>
      <w:r w:rsidRPr="00DF4D1D">
        <w:rPr>
          <w:rFonts w:ascii="微软雅黑" w:eastAsia="微软雅黑" w:hAnsi="微软雅黑" w:cs="微软雅黑"/>
          <w:sz w:val="22"/>
          <w:szCs w:val="22"/>
        </w:rPr>
        <w:t xml:space="preserve"> </w:t>
      </w:r>
      <w:r w:rsidRPr="00DF4D1D" w:rsidR="0080413C">
        <w:rPr>
          <w:rFonts w:ascii="微软雅黑" w:eastAsia="微软雅黑" w:hAnsi="微软雅黑" w:cs="微软雅黑" w:hint="eastAsia"/>
          <w:sz w:val="22"/>
          <w:szCs w:val="22"/>
        </w:rPr>
        <w:t>炸掉挖矿市场</w:t>
      </w:r>
    </w:p>
    <w:p w:rsidR="0061537C" w:rsidRPr="00DF4D1D" w:rsidP="005F768A" w14:paraId="5713306B" w14:textId="4A9D000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龙芯的第二代CPU在推出之后因为内存的性能得到了极大幅度的提升，</w:t>
      </w:r>
      <w:r w:rsidRPr="00DF4D1D">
        <w:rPr>
          <w:rFonts w:ascii="微软雅黑" w:eastAsia="微软雅黑" w:hAnsi="微软雅黑" w:cs="微软雅黑" w:hint="eastAsia"/>
          <w:sz w:val="22"/>
          <w:szCs w:val="22"/>
        </w:rPr>
        <w:t>算力已经</w:t>
      </w:r>
      <w:r w:rsidRPr="00DF4D1D">
        <w:rPr>
          <w:rFonts w:ascii="微软雅黑" w:eastAsia="微软雅黑" w:hAnsi="微软雅黑" w:cs="微软雅黑" w:hint="eastAsia"/>
          <w:sz w:val="22"/>
          <w:szCs w:val="22"/>
        </w:rPr>
        <w:t>超过了1</w:t>
      </w:r>
      <w:r w:rsidRPr="00DF4D1D">
        <w:rPr>
          <w:rFonts w:ascii="微软雅黑" w:eastAsia="微软雅黑" w:hAnsi="微软雅黑" w:cs="微软雅黑"/>
          <w:sz w:val="22"/>
          <w:szCs w:val="22"/>
        </w:rPr>
        <w:t>60</w:t>
      </w:r>
      <w:r w:rsidRPr="00DF4D1D" w:rsidR="00C5496A">
        <w:rPr>
          <w:rFonts w:ascii="微软雅黑" w:eastAsia="微软雅黑" w:hAnsi="微软雅黑" w:cs="微软雅黑" w:hint="eastAsia"/>
          <w:sz w:val="22"/>
          <w:szCs w:val="22"/>
        </w:rPr>
        <w:t>，显卡市场在被龙芯系列的冲击下直接进入了寒冬，不管是新卡还是以前性价比极高的显卡都没有人买单了。</w:t>
      </w:r>
    </w:p>
    <w:p w:rsidR="00432498" w:rsidRPr="00DF4D1D" w:rsidP="005F768A" w14:paraId="7062B72D" w14:textId="6A2981B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而两大显卡厂商都没有得到什么份额，过于稀少的份额让他们自己</w:t>
      </w:r>
      <w:r w:rsidRPr="00DF4D1D">
        <w:rPr>
          <w:rFonts w:ascii="微软雅黑" w:eastAsia="微软雅黑" w:hAnsi="微软雅黑" w:cs="微软雅黑"/>
          <w:sz w:val="22"/>
          <w:szCs w:val="22"/>
        </w:rPr>
        <w:t>的</w:t>
      </w:r>
      <w:r w:rsidRPr="00DF4D1D">
        <w:rPr>
          <w:rFonts w:ascii="微软雅黑" w:eastAsia="微软雅黑" w:hAnsi="微软雅黑" w:cs="微软雅黑" w:hint="eastAsia"/>
          <w:sz w:val="22"/>
          <w:szCs w:val="22"/>
        </w:rPr>
        <w:t>芯片</w:t>
      </w:r>
      <w:r w:rsidRPr="00DF4D1D">
        <w:rPr>
          <w:rFonts w:ascii="微软雅黑" w:eastAsia="微软雅黑" w:hAnsi="微软雅黑" w:cs="微软雅黑"/>
          <w:sz w:val="22"/>
          <w:szCs w:val="22"/>
        </w:rPr>
        <w:t>型号验证都成为了问题，</w:t>
      </w:r>
      <w:r w:rsidRPr="00DF4D1D">
        <w:rPr>
          <w:rFonts w:ascii="微软雅黑" w:eastAsia="微软雅黑" w:hAnsi="微软雅黑" w:cs="微软雅黑" w:hint="eastAsia"/>
          <w:sz w:val="22"/>
          <w:szCs w:val="22"/>
        </w:rPr>
        <w:t>完成</w:t>
      </w:r>
      <w:r w:rsidRPr="00DF4D1D">
        <w:rPr>
          <w:rFonts w:ascii="微软雅黑" w:eastAsia="微软雅黑" w:hAnsi="微软雅黑" w:cs="微软雅黑"/>
          <w:sz w:val="22"/>
          <w:szCs w:val="22"/>
        </w:rPr>
        <w:t>了</w:t>
      </w:r>
      <w:r w:rsidRPr="00DF4D1D">
        <w:rPr>
          <w:rFonts w:ascii="微软雅黑" w:eastAsia="微软雅黑" w:hAnsi="微软雅黑" w:cs="微软雅黑" w:hint="eastAsia"/>
          <w:sz w:val="22"/>
          <w:szCs w:val="22"/>
        </w:rPr>
        <w:t>对于芯片</w:t>
      </w:r>
      <w:r w:rsidRPr="00DF4D1D">
        <w:rPr>
          <w:rFonts w:ascii="微软雅黑" w:eastAsia="微软雅黑" w:hAnsi="微软雅黑" w:cs="微软雅黑"/>
          <w:sz w:val="22"/>
          <w:szCs w:val="22"/>
        </w:rPr>
        <w:t>的设计之后，</w:t>
      </w:r>
      <w:r w:rsidRPr="00DF4D1D" w:rsidR="001A179E">
        <w:rPr>
          <w:rFonts w:ascii="微软雅黑" w:eastAsia="微软雅黑" w:hAnsi="微软雅黑" w:cs="微软雅黑" w:hint="eastAsia"/>
          <w:sz w:val="22"/>
          <w:szCs w:val="22"/>
        </w:rPr>
        <w:t>也不足以下放</w:t>
      </w:r>
      <w:r w:rsidRPr="00DF4D1D" w:rsidR="001A179E">
        <w:rPr>
          <w:rFonts w:ascii="微软雅黑" w:eastAsia="微软雅黑" w:hAnsi="微软雅黑" w:cs="微软雅黑"/>
          <w:sz w:val="22"/>
          <w:szCs w:val="22"/>
        </w:rPr>
        <w:t>到市场是进行销售</w:t>
      </w:r>
      <w:r w:rsidRPr="00DF4D1D" w:rsidR="001A179E">
        <w:rPr>
          <w:rFonts w:ascii="微软雅黑" w:eastAsia="微软雅黑" w:hAnsi="微软雅黑" w:cs="微软雅黑" w:hint="eastAsia"/>
          <w:sz w:val="22"/>
          <w:szCs w:val="22"/>
        </w:rPr>
        <w:t>，曾经经常耍猴</w:t>
      </w:r>
      <w:r w:rsidRPr="00DF4D1D" w:rsidR="001A179E">
        <w:rPr>
          <w:rFonts w:ascii="微软雅黑" w:eastAsia="微软雅黑" w:hAnsi="微软雅黑" w:cs="微软雅黑"/>
          <w:sz w:val="22"/>
          <w:szCs w:val="22"/>
        </w:rPr>
        <w:t>的皮刀客被这次的龙芯和</w:t>
      </w:r>
      <w:r w:rsidRPr="00DF4D1D" w:rsidR="001A179E">
        <w:rPr>
          <w:rFonts w:ascii="微软雅黑" w:eastAsia="微软雅黑" w:hAnsi="微软雅黑" w:cs="微软雅黑" w:hint="eastAsia"/>
          <w:sz w:val="22"/>
          <w:szCs w:val="22"/>
        </w:rPr>
        <w:t>玲瑶科创</w:t>
      </w:r>
      <w:r w:rsidRPr="00DF4D1D" w:rsidR="001A179E">
        <w:rPr>
          <w:rFonts w:ascii="微软雅黑" w:eastAsia="微软雅黑" w:hAnsi="微软雅黑" w:cs="微软雅黑"/>
          <w:sz w:val="22"/>
          <w:szCs w:val="22"/>
        </w:rPr>
        <w:t>直接制裁</w:t>
      </w:r>
      <w:r w:rsidRPr="00DF4D1D" w:rsidR="001A179E">
        <w:rPr>
          <w:rFonts w:ascii="微软雅黑" w:eastAsia="微软雅黑" w:hAnsi="微软雅黑" w:cs="微软雅黑" w:hint="eastAsia"/>
          <w:sz w:val="22"/>
          <w:szCs w:val="22"/>
        </w:rPr>
        <w:t>，</w:t>
      </w:r>
      <w:r w:rsidRPr="00DF4D1D" w:rsidR="001A179E">
        <w:rPr>
          <w:rFonts w:ascii="微软雅黑" w:eastAsia="微软雅黑" w:hAnsi="微软雅黑" w:cs="微软雅黑"/>
          <w:sz w:val="22"/>
          <w:szCs w:val="22"/>
        </w:rPr>
        <w:t>之前所存储的货物</w:t>
      </w:r>
      <w:r w:rsidRPr="00DF4D1D" w:rsidR="001A179E">
        <w:rPr>
          <w:rFonts w:ascii="微软雅黑" w:eastAsia="微软雅黑" w:hAnsi="微软雅黑" w:cs="微软雅黑" w:hint="eastAsia"/>
          <w:sz w:val="22"/>
          <w:szCs w:val="22"/>
        </w:rPr>
        <w:t>也没有了</w:t>
      </w:r>
      <w:r w:rsidRPr="00DF4D1D" w:rsidR="007447BF">
        <w:rPr>
          <w:rFonts w:ascii="微软雅黑" w:eastAsia="微软雅黑" w:hAnsi="微软雅黑" w:cs="微软雅黑" w:hint="eastAsia"/>
          <w:sz w:val="22"/>
          <w:szCs w:val="22"/>
        </w:rPr>
        <w:t>经销商</w:t>
      </w:r>
      <w:r w:rsidRPr="00DF4D1D" w:rsidR="007447BF">
        <w:rPr>
          <w:rFonts w:ascii="微软雅黑" w:eastAsia="微软雅黑" w:hAnsi="微软雅黑" w:cs="微软雅黑"/>
          <w:sz w:val="22"/>
          <w:szCs w:val="22"/>
        </w:rPr>
        <w:t>和渠道商愿意接手，</w:t>
      </w:r>
      <w:r w:rsidRPr="00DF4D1D" w:rsidR="007447BF">
        <w:rPr>
          <w:rFonts w:ascii="微软雅黑" w:eastAsia="微软雅黑" w:hAnsi="微软雅黑" w:cs="微软雅黑" w:hint="eastAsia"/>
          <w:sz w:val="22"/>
          <w:szCs w:val="22"/>
        </w:rPr>
        <w:t>所有</w:t>
      </w:r>
      <w:r w:rsidRPr="00DF4D1D" w:rsidR="007447BF">
        <w:rPr>
          <w:rFonts w:ascii="微软雅黑" w:eastAsia="微软雅黑" w:hAnsi="微软雅黑" w:cs="微软雅黑"/>
          <w:sz w:val="22"/>
          <w:szCs w:val="22"/>
        </w:rPr>
        <w:t>开设的产品</w:t>
      </w:r>
      <w:r w:rsidRPr="00DF4D1D" w:rsidR="007447BF">
        <w:rPr>
          <w:rFonts w:ascii="微软雅黑" w:eastAsia="微软雅黑" w:hAnsi="微软雅黑" w:cs="微软雅黑" w:hint="eastAsia"/>
          <w:sz w:val="22"/>
          <w:szCs w:val="22"/>
        </w:rPr>
        <w:t>线</w:t>
      </w:r>
      <w:r w:rsidRPr="00DF4D1D" w:rsidR="007447BF">
        <w:rPr>
          <w:rFonts w:ascii="微软雅黑" w:eastAsia="微软雅黑" w:hAnsi="微软雅黑" w:cs="微软雅黑"/>
          <w:sz w:val="22"/>
          <w:szCs w:val="22"/>
        </w:rPr>
        <w:t>全线关停</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营</w:t>
      </w:r>
      <w:r w:rsidRPr="00DF4D1D">
        <w:rPr>
          <w:rFonts w:ascii="微软雅黑" w:eastAsia="微软雅黑" w:hAnsi="微软雅黑" w:cs="微软雅黑"/>
          <w:sz w:val="22"/>
          <w:szCs w:val="22"/>
        </w:rPr>
        <w:t>收直接</w:t>
      </w:r>
      <w:r w:rsidRPr="00DF4D1D">
        <w:rPr>
          <w:rFonts w:ascii="微软雅黑" w:eastAsia="微软雅黑" w:hAnsi="微软雅黑" w:cs="微软雅黑"/>
          <w:sz w:val="22"/>
          <w:szCs w:val="22"/>
        </w:rPr>
        <w:t>缩减了</w:t>
      </w:r>
      <w:r w:rsidRPr="00DF4D1D">
        <w:rPr>
          <w:rFonts w:ascii="微软雅黑" w:eastAsia="微软雅黑" w:hAnsi="微软雅黑" w:cs="微软雅黑" w:hint="eastAsia"/>
          <w:sz w:val="22"/>
          <w:szCs w:val="22"/>
        </w:rPr>
        <w:t>90</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w:t>
      </w:r>
    </w:p>
    <w:p w:rsidR="0061537C" w:rsidRPr="00DF4D1D" w:rsidP="005F768A" w14:paraId="0A4024D3" w14:textId="414B9F3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这只是制造商</w:t>
      </w:r>
      <w:r w:rsidRPr="00DF4D1D">
        <w:rPr>
          <w:rFonts w:ascii="微软雅黑" w:eastAsia="微软雅黑" w:hAnsi="微软雅黑" w:cs="微软雅黑"/>
          <w:sz w:val="22"/>
          <w:szCs w:val="22"/>
        </w:rPr>
        <w:t>的锅，因为LX-C</w:t>
      </w:r>
      <w:r w:rsidRPr="00DF4D1D">
        <w:rPr>
          <w:rFonts w:ascii="微软雅黑" w:eastAsia="微软雅黑" w:hAnsi="微软雅黑" w:cs="微软雅黑" w:hint="eastAsia"/>
          <w:sz w:val="22"/>
          <w:szCs w:val="22"/>
        </w:rPr>
        <w:t>系列芯片</w:t>
      </w:r>
      <w:r w:rsidRPr="00DF4D1D">
        <w:rPr>
          <w:rFonts w:ascii="微软雅黑" w:eastAsia="微软雅黑" w:hAnsi="微软雅黑" w:cs="微软雅黑"/>
          <w:sz w:val="22"/>
          <w:szCs w:val="22"/>
        </w:rPr>
        <w:t>全系</w:t>
      </w:r>
      <w:r w:rsidRPr="00DF4D1D">
        <w:rPr>
          <w:rFonts w:ascii="微软雅黑" w:eastAsia="微软雅黑" w:hAnsi="微软雅黑" w:cs="微软雅黑" w:hint="eastAsia"/>
          <w:sz w:val="22"/>
          <w:szCs w:val="22"/>
        </w:rPr>
        <w:t>都从</w:t>
      </w:r>
      <w:r w:rsidRPr="00DF4D1D">
        <w:rPr>
          <w:rFonts w:ascii="微软雅黑" w:eastAsia="微软雅黑" w:hAnsi="微软雅黑" w:cs="微软雅黑"/>
          <w:sz w:val="22"/>
          <w:szCs w:val="22"/>
        </w:rPr>
        <w:t>硬件</w:t>
      </w:r>
      <w:r w:rsidRPr="00DF4D1D">
        <w:rPr>
          <w:rFonts w:ascii="微软雅黑" w:eastAsia="微软雅黑" w:hAnsi="微软雅黑" w:cs="微软雅黑" w:hint="eastAsia"/>
          <w:sz w:val="22"/>
          <w:szCs w:val="22"/>
        </w:rPr>
        <w:t>层面</w:t>
      </w:r>
      <w:r w:rsidRPr="00DF4D1D">
        <w:rPr>
          <w:rFonts w:ascii="微软雅黑" w:eastAsia="微软雅黑" w:hAnsi="微软雅黑" w:cs="微软雅黑"/>
          <w:sz w:val="22"/>
          <w:szCs w:val="22"/>
        </w:rPr>
        <w:t>上禁止了挖矿</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除非自己改造</w:t>
      </w:r>
      <w:r w:rsidRPr="00DF4D1D">
        <w:rPr>
          <w:rFonts w:ascii="微软雅黑" w:eastAsia="微软雅黑" w:hAnsi="微软雅黑" w:cs="微软雅黑" w:hint="eastAsia"/>
          <w:sz w:val="22"/>
          <w:szCs w:val="22"/>
        </w:rPr>
        <w:t>硬件</w:t>
      </w:r>
      <w:r w:rsidRPr="00DF4D1D">
        <w:rPr>
          <w:rFonts w:ascii="微软雅黑" w:eastAsia="微软雅黑" w:hAnsi="微软雅黑" w:cs="微软雅黑"/>
          <w:sz w:val="22"/>
          <w:szCs w:val="22"/>
        </w:rPr>
        <w:t>，或者换一种从未有过的算法进行</w:t>
      </w:r>
      <w:r w:rsidRPr="00DF4D1D">
        <w:rPr>
          <w:rFonts w:ascii="微软雅黑" w:eastAsia="微软雅黑" w:hAnsi="微软雅黑" w:cs="微软雅黑" w:hint="eastAsia"/>
          <w:sz w:val="22"/>
          <w:szCs w:val="22"/>
        </w:rPr>
        <w:t>挖矿</w:t>
      </w:r>
      <w:r w:rsidRPr="00DF4D1D">
        <w:rPr>
          <w:rFonts w:ascii="微软雅黑" w:eastAsia="微软雅黑" w:hAnsi="微软雅黑" w:cs="微软雅黑"/>
          <w:sz w:val="22"/>
          <w:szCs w:val="22"/>
        </w:rPr>
        <w:t>，但是其中的</w:t>
      </w:r>
      <w:r w:rsidRPr="00DF4D1D">
        <w:rPr>
          <w:rFonts w:ascii="微软雅黑" w:eastAsia="微软雅黑" w:hAnsi="微软雅黑" w:cs="微软雅黑" w:hint="eastAsia"/>
          <w:sz w:val="22"/>
          <w:szCs w:val="22"/>
        </w:rPr>
        <w:t>智能</w:t>
      </w:r>
      <w:r w:rsidRPr="00DF4D1D">
        <w:rPr>
          <w:rFonts w:ascii="微软雅黑" w:eastAsia="微软雅黑" w:hAnsi="微软雅黑" w:cs="微软雅黑"/>
          <w:sz w:val="22"/>
          <w:szCs w:val="22"/>
        </w:rPr>
        <w:t>算法也会自己</w:t>
      </w:r>
      <w:r w:rsidRPr="00DF4D1D">
        <w:rPr>
          <w:rFonts w:ascii="微软雅黑" w:eastAsia="微软雅黑" w:hAnsi="微软雅黑" w:cs="微软雅黑" w:hint="eastAsia"/>
          <w:sz w:val="22"/>
          <w:szCs w:val="22"/>
        </w:rPr>
        <w:t>判断</w:t>
      </w:r>
      <w:r w:rsidRPr="00DF4D1D">
        <w:rPr>
          <w:rFonts w:ascii="微软雅黑" w:eastAsia="微软雅黑" w:hAnsi="微软雅黑" w:cs="微软雅黑"/>
          <w:sz w:val="22"/>
          <w:szCs w:val="22"/>
        </w:rPr>
        <w:t>所执行的算法是否属于</w:t>
      </w:r>
      <w:r w:rsidRPr="00DF4D1D" w:rsidR="00F52671">
        <w:rPr>
          <w:rFonts w:ascii="微软雅黑" w:eastAsia="微软雅黑" w:hAnsi="微软雅黑" w:cs="微软雅黑" w:hint="eastAsia"/>
          <w:sz w:val="22"/>
          <w:szCs w:val="22"/>
        </w:rPr>
        <w:t>用于</w:t>
      </w:r>
      <w:r w:rsidRPr="00DF4D1D" w:rsidR="00F52671">
        <w:rPr>
          <w:rFonts w:ascii="微软雅黑" w:eastAsia="微软雅黑" w:hAnsi="微软雅黑" w:cs="微软雅黑"/>
          <w:sz w:val="22"/>
          <w:szCs w:val="22"/>
        </w:rPr>
        <w:t>挖抗的</w:t>
      </w:r>
      <w:r w:rsidRPr="00DF4D1D" w:rsidR="00F52671">
        <w:rPr>
          <w:rFonts w:ascii="微软雅黑" w:eastAsia="微软雅黑" w:hAnsi="微软雅黑" w:cs="微软雅黑"/>
          <w:sz w:val="22"/>
          <w:szCs w:val="22"/>
        </w:rPr>
        <w:t>算法</w:t>
      </w:r>
      <w:r w:rsidRPr="00DF4D1D" w:rsidR="00F52671">
        <w:rPr>
          <w:rFonts w:ascii="微软雅黑" w:eastAsia="微软雅黑" w:hAnsi="微软雅黑" w:cs="微软雅黑" w:hint="eastAsia"/>
          <w:sz w:val="22"/>
          <w:szCs w:val="22"/>
        </w:rPr>
        <w:t>。</w:t>
      </w:r>
    </w:p>
    <w:p w:rsidR="00AC17FD" w:rsidRPr="00DF4D1D" w:rsidP="005F768A" w14:paraId="3806972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w:t>
      </w:r>
      <w:r w:rsidRPr="00DF4D1D">
        <w:rPr>
          <w:rFonts w:ascii="微软雅黑" w:eastAsia="微软雅黑" w:hAnsi="微软雅黑" w:cs="微软雅黑"/>
          <w:sz w:val="22"/>
          <w:szCs w:val="22"/>
        </w:rPr>
        <w:t>这种做法是治标不治本的，</w:t>
      </w:r>
      <w:r w:rsidRPr="00DF4D1D">
        <w:rPr>
          <w:rFonts w:ascii="微软雅黑" w:eastAsia="微软雅黑" w:hAnsi="微软雅黑" w:cs="微软雅黑" w:hint="eastAsia"/>
          <w:sz w:val="22"/>
          <w:szCs w:val="22"/>
        </w:rPr>
        <w:t>矿工</w:t>
      </w:r>
      <w:r w:rsidRPr="00DF4D1D">
        <w:rPr>
          <w:rFonts w:ascii="微软雅黑" w:eastAsia="微软雅黑" w:hAnsi="微软雅黑" w:cs="微软雅黑"/>
          <w:sz w:val="22"/>
          <w:szCs w:val="22"/>
        </w:rPr>
        <w:t>不死</w:t>
      </w:r>
      <w:r w:rsidRPr="00DF4D1D">
        <w:rPr>
          <w:rFonts w:ascii="微软雅黑" w:eastAsia="微软雅黑" w:hAnsi="微软雅黑" w:cs="微软雅黑" w:hint="eastAsia"/>
          <w:sz w:val="22"/>
          <w:szCs w:val="22"/>
        </w:rPr>
        <w:t>完</w:t>
      </w:r>
      <w:r w:rsidRPr="00DF4D1D">
        <w:rPr>
          <w:rFonts w:ascii="微软雅黑" w:eastAsia="微软雅黑" w:hAnsi="微软雅黑" w:cs="微软雅黑"/>
          <w:sz w:val="22"/>
          <w:szCs w:val="22"/>
        </w:rPr>
        <w:t>，皮刀客就不会死的</w:t>
      </w:r>
      <w:r w:rsidRPr="00DF4D1D">
        <w:rPr>
          <w:rFonts w:ascii="微软雅黑" w:eastAsia="微软雅黑" w:hAnsi="微软雅黑" w:cs="微软雅黑" w:hint="eastAsia"/>
          <w:sz w:val="22"/>
          <w:szCs w:val="22"/>
        </w:rPr>
        <w:t>那么</w:t>
      </w:r>
      <w:r w:rsidRPr="00DF4D1D">
        <w:rPr>
          <w:rFonts w:ascii="微软雅黑" w:eastAsia="微软雅黑" w:hAnsi="微软雅黑" w:cs="微软雅黑"/>
          <w:sz w:val="22"/>
          <w:szCs w:val="22"/>
        </w:rPr>
        <w:t>彻底，</w:t>
      </w:r>
      <w:r w:rsidRPr="00DF4D1D">
        <w:rPr>
          <w:rFonts w:ascii="微软雅黑" w:eastAsia="微软雅黑" w:hAnsi="微软雅黑" w:cs="微软雅黑" w:hint="eastAsia"/>
          <w:sz w:val="22"/>
          <w:szCs w:val="22"/>
        </w:rPr>
        <w:t>而且现在</w:t>
      </w:r>
      <w:r w:rsidRPr="00DF4D1D">
        <w:rPr>
          <w:rFonts w:ascii="微软雅黑" w:eastAsia="微软雅黑" w:hAnsi="微软雅黑" w:cs="微软雅黑"/>
          <w:sz w:val="22"/>
          <w:szCs w:val="22"/>
        </w:rPr>
        <w:t>的</w:t>
      </w:r>
      <w:r w:rsidRPr="00DF4D1D">
        <w:rPr>
          <w:rFonts w:ascii="微软雅黑" w:eastAsia="微软雅黑" w:hAnsi="微软雅黑" w:cs="微软雅黑" w:hint="eastAsia"/>
          <w:sz w:val="22"/>
          <w:szCs w:val="22"/>
        </w:rPr>
        <w:t>CPU拿来挖矿</w:t>
      </w:r>
      <w:r w:rsidRPr="00DF4D1D">
        <w:rPr>
          <w:rFonts w:ascii="微软雅黑" w:eastAsia="微软雅黑" w:hAnsi="微软雅黑" w:cs="微软雅黑"/>
          <w:sz w:val="22"/>
          <w:szCs w:val="22"/>
        </w:rPr>
        <w:t>又不是不可以</w:t>
      </w:r>
      <w:r w:rsidRPr="00DF4D1D">
        <w:rPr>
          <w:rFonts w:ascii="微软雅黑" w:eastAsia="微软雅黑" w:hAnsi="微软雅黑" w:cs="微软雅黑" w:hint="eastAsia"/>
          <w:sz w:val="22"/>
          <w:szCs w:val="22"/>
        </w:rPr>
        <w:t>。</w:t>
      </w:r>
    </w:p>
    <w:p w:rsidR="00AC17FD" w:rsidRPr="00DF4D1D" w:rsidP="005F768A" w14:paraId="4F39E0C1" w14:textId="4BED70F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处于这方面</w:t>
      </w:r>
      <w:r w:rsidRPr="00DF4D1D">
        <w:rPr>
          <w:rFonts w:ascii="微软雅黑" w:eastAsia="微软雅黑" w:hAnsi="微软雅黑" w:cs="微软雅黑"/>
          <w:sz w:val="22"/>
          <w:szCs w:val="22"/>
        </w:rPr>
        <w:t>的考虑</w:t>
      </w:r>
      <w:r w:rsidRPr="00DF4D1D" w:rsidR="00E428FC">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龙芯方面</w:t>
      </w:r>
      <w:r w:rsidRPr="00DF4D1D">
        <w:rPr>
          <w:rFonts w:ascii="微软雅黑" w:eastAsia="微软雅黑" w:hAnsi="微软雅黑" w:cs="微软雅黑" w:hint="eastAsia"/>
          <w:sz w:val="22"/>
          <w:szCs w:val="22"/>
        </w:rPr>
        <w:t>找到</w:t>
      </w:r>
      <w:r w:rsidRPr="00DF4D1D">
        <w:rPr>
          <w:rFonts w:ascii="微软雅黑" w:eastAsia="微软雅黑" w:hAnsi="微软雅黑" w:cs="微软雅黑"/>
          <w:sz w:val="22"/>
          <w:szCs w:val="22"/>
        </w:rPr>
        <w:t>了</w:t>
      </w:r>
      <w:r w:rsidRPr="00DF4D1D">
        <w:rPr>
          <w:rFonts w:ascii="微软雅黑" w:eastAsia="微软雅黑" w:hAnsi="微软雅黑" w:cs="微软雅黑" w:hint="eastAsia"/>
          <w:sz w:val="22"/>
          <w:szCs w:val="22"/>
        </w:rPr>
        <w:t>玲瑶科创</w:t>
      </w:r>
      <w:r w:rsidRPr="00DF4D1D">
        <w:rPr>
          <w:rFonts w:ascii="微软雅黑" w:eastAsia="微软雅黑" w:hAnsi="微软雅黑" w:cs="微软雅黑"/>
          <w:sz w:val="22"/>
          <w:szCs w:val="22"/>
        </w:rPr>
        <w:t>的副总经理王浩然商量一下</w:t>
      </w:r>
      <w:r w:rsidRPr="00DF4D1D">
        <w:rPr>
          <w:rFonts w:ascii="微软雅黑" w:eastAsia="微软雅黑" w:hAnsi="微软雅黑" w:cs="微软雅黑" w:hint="eastAsia"/>
          <w:sz w:val="22"/>
          <w:szCs w:val="22"/>
        </w:rPr>
        <w:t>该</w:t>
      </w:r>
      <w:r w:rsidRPr="00DF4D1D">
        <w:rPr>
          <w:rFonts w:ascii="微软雅黑" w:eastAsia="微软雅黑" w:hAnsi="微软雅黑" w:cs="微软雅黑"/>
          <w:sz w:val="22"/>
          <w:szCs w:val="22"/>
        </w:rPr>
        <w:t>如何制裁</w:t>
      </w:r>
      <w:r w:rsidRPr="00DF4D1D">
        <w:rPr>
          <w:rFonts w:ascii="微软雅黑" w:eastAsia="微软雅黑" w:hAnsi="微软雅黑" w:cs="微软雅黑" w:hint="eastAsia"/>
          <w:sz w:val="22"/>
          <w:szCs w:val="22"/>
        </w:rPr>
        <w:t>这些</w:t>
      </w:r>
      <w:r w:rsidRPr="00DF4D1D">
        <w:rPr>
          <w:rFonts w:ascii="微软雅黑" w:eastAsia="微软雅黑" w:hAnsi="微软雅黑" w:cs="微软雅黑"/>
          <w:sz w:val="22"/>
          <w:szCs w:val="22"/>
        </w:rPr>
        <w:t>疯狂的矿工。</w:t>
      </w:r>
    </w:p>
    <w:p w:rsidR="00F52671" w:rsidRPr="00DF4D1D" w:rsidP="005F768A" w14:paraId="0D27C6D1" w14:textId="03AECB8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“你好啊，李翰文先生幸会</w:t>
      </w:r>
      <w:r w:rsidRPr="00DF4D1D">
        <w:rPr>
          <w:rFonts w:ascii="微软雅黑" w:eastAsia="微软雅黑" w:hAnsi="微软雅黑" w:cs="微软雅黑" w:hint="eastAsia"/>
          <w:sz w:val="22"/>
          <w:szCs w:val="22"/>
        </w:rPr>
        <w:t>幸会</w:t>
      </w:r>
      <w:r w:rsidRPr="00DF4D1D">
        <w:rPr>
          <w:rFonts w:ascii="微软雅黑" w:eastAsia="微软雅黑" w:hAnsi="微软雅黑" w:cs="微软雅黑" w:hint="eastAsia"/>
          <w:sz w:val="22"/>
          <w:szCs w:val="22"/>
        </w:rPr>
        <w:t>，今天是什么风把您给吹来了？”</w:t>
      </w:r>
    </w:p>
    <w:p w:rsidR="002A6DA7" w:rsidRPr="00DF4D1D" w:rsidP="005F768A" w14:paraId="29AACB1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“害，这事儿就别提了，我们之前所推出的那一款集成芯片啥都没有做限制，而且因为贵方的产能也是十分的给力，市场上从来就</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缺货。</w:t>
      </w:r>
    </w:p>
    <w:p w:rsidR="002A6DA7" w:rsidRPr="00DF4D1D" w:rsidP="005F768A" w14:paraId="3517823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到了我们推出的第二代芯片之后，市场上突然出现了许多的矿老板直接把我们的芯片收购了绝大部分，普通的用户想要买到还需要从黄牛和奸商哪儿花大价钱购买，这还是在我们货源还算是十分充足的情况之下，这次的产能还比上次多出了不少，但是仍然不够。</w:t>
      </w:r>
    </w:p>
    <w:p w:rsidR="002A6DA7" w:rsidRPr="00DF4D1D" w:rsidP="005F768A" w14:paraId="63C3E79E" w14:textId="68C5BF7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我们已经对那些比较常见的挖矿算法进行了屏蔽，但是我们的CPU</w:t>
      </w:r>
      <w:r w:rsidRPr="00DF4D1D">
        <w:rPr>
          <w:rFonts w:ascii="微软雅黑" w:eastAsia="微软雅黑" w:hAnsi="微软雅黑" w:cs="微软雅黑" w:hint="eastAsia"/>
          <w:sz w:val="22"/>
          <w:szCs w:val="22"/>
        </w:rPr>
        <w:t>算力实在是有点强大</w:t>
      </w:r>
      <w:r w:rsidRPr="00DF4D1D">
        <w:rPr>
          <w:rFonts w:ascii="微软雅黑" w:eastAsia="微软雅黑" w:hAnsi="微软雅黑" w:cs="微软雅黑" w:hint="eastAsia"/>
          <w:sz w:val="22"/>
          <w:szCs w:val="22"/>
        </w:rPr>
        <w:t>了，就算是使用CPU进行挖矿运算效果也是差不多的，而且我们的CPU还不是那种容易损坏的。”</w:t>
      </w:r>
    </w:p>
    <w:p w:rsidR="002A6DA7" w:rsidRPr="00DF4D1D" w:rsidP="005F768A" w14:paraId="0D2CF2E9" w14:textId="00599EA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王浩然在听到了李翰文的请求之后便并明白了他此行的来意，</w:t>
      </w:r>
      <w:r w:rsidRPr="00DF4D1D">
        <w:rPr>
          <w:rFonts w:ascii="微软雅黑" w:eastAsia="微软雅黑" w:hAnsi="微软雅黑" w:cs="微软雅黑" w:hint="eastAsia"/>
          <w:sz w:val="22"/>
          <w:szCs w:val="22"/>
        </w:rPr>
        <w:t>之前灵瑶科</w:t>
      </w:r>
      <w:r w:rsidRPr="00DF4D1D">
        <w:rPr>
          <w:rFonts w:ascii="微软雅黑" w:eastAsia="微软雅黑" w:hAnsi="微软雅黑" w:cs="微软雅黑" w:hint="eastAsia"/>
          <w:sz w:val="22"/>
          <w:szCs w:val="22"/>
        </w:rPr>
        <w:t>创有稍稍的关注过挖矿的市场，但是并不像腾出</w:t>
      </w:r>
      <w:r w:rsidRPr="00DF4D1D" w:rsidR="00274DCF">
        <w:rPr>
          <w:rFonts w:ascii="微软雅黑" w:eastAsia="微软雅黑" w:hAnsi="微软雅黑" w:cs="微软雅黑" w:hint="eastAsia"/>
          <w:sz w:val="22"/>
          <w:szCs w:val="22"/>
        </w:rPr>
        <w:t>一部分的量子计算</w:t>
      </w:r>
      <w:r w:rsidRPr="00DF4D1D" w:rsidR="00274DCF">
        <w:rPr>
          <w:rFonts w:ascii="微软雅黑" w:eastAsia="微软雅黑" w:hAnsi="微软雅黑" w:cs="微软雅黑" w:hint="eastAsia"/>
          <w:sz w:val="22"/>
          <w:szCs w:val="22"/>
        </w:rPr>
        <w:t>的算力浪费</w:t>
      </w:r>
      <w:r w:rsidRPr="00DF4D1D" w:rsidR="00274DCF">
        <w:rPr>
          <w:rFonts w:ascii="微软雅黑" w:eastAsia="微软雅黑" w:hAnsi="微软雅黑" w:cs="微软雅黑" w:hint="eastAsia"/>
          <w:sz w:val="22"/>
          <w:szCs w:val="22"/>
        </w:rPr>
        <w:t>在这其中，于是</w:t>
      </w:r>
      <w:r w:rsidRPr="00DF4D1D" w:rsidR="00C7318F">
        <w:rPr>
          <w:rFonts w:ascii="微软雅黑" w:eastAsia="微软雅黑" w:hAnsi="微软雅黑" w:cs="微软雅黑" w:hint="eastAsia"/>
          <w:sz w:val="22"/>
          <w:szCs w:val="22"/>
        </w:rPr>
        <w:t>便只是稍微观察了一下市场，然后便没有了后续，而现在李翰文再次</w:t>
      </w:r>
      <w:r w:rsidRPr="00DF4D1D" w:rsidR="0042048B">
        <w:rPr>
          <w:rFonts w:ascii="微软雅黑" w:eastAsia="微软雅黑" w:hAnsi="微软雅黑" w:cs="微软雅黑" w:hint="eastAsia"/>
          <w:sz w:val="22"/>
          <w:szCs w:val="22"/>
        </w:rPr>
        <w:t>提及了，王</w:t>
      </w:r>
      <w:r w:rsidRPr="00DF4D1D" w:rsidR="0042048B">
        <w:rPr>
          <w:rFonts w:ascii="微软雅黑" w:eastAsia="微软雅黑" w:hAnsi="微软雅黑" w:cs="微软雅黑" w:hint="eastAsia"/>
          <w:sz w:val="22"/>
          <w:szCs w:val="22"/>
        </w:rPr>
        <w:t>浩然便</w:t>
      </w:r>
      <w:r w:rsidRPr="00DF4D1D" w:rsidR="0042048B">
        <w:rPr>
          <w:rFonts w:ascii="微软雅黑" w:eastAsia="微软雅黑" w:hAnsi="微软雅黑" w:cs="微软雅黑" w:hint="eastAsia"/>
          <w:sz w:val="22"/>
          <w:szCs w:val="22"/>
        </w:rPr>
        <w:t>决定直接使用量子计算机打击一下这个一直都在浪费大</w:t>
      </w:r>
      <w:r w:rsidRPr="00DF4D1D" w:rsidR="0042048B">
        <w:rPr>
          <w:rFonts w:ascii="微软雅黑" w:eastAsia="微软雅黑" w:hAnsi="微软雅黑" w:cs="微软雅黑" w:hint="eastAsia"/>
          <w:sz w:val="22"/>
          <w:szCs w:val="22"/>
        </w:rPr>
        <w:t>量算力</w:t>
      </w:r>
      <w:r w:rsidRPr="00DF4D1D" w:rsidR="0042048B">
        <w:rPr>
          <w:rFonts w:ascii="微软雅黑" w:eastAsia="微软雅黑" w:hAnsi="微软雅黑" w:cs="微软雅黑" w:hint="eastAsia"/>
          <w:sz w:val="22"/>
          <w:szCs w:val="22"/>
        </w:rPr>
        <w:t>资源的不良市场。</w:t>
      </w:r>
    </w:p>
    <w:p w:rsidR="0042048B" w:rsidRPr="00DF4D1D" w:rsidP="005F768A" w14:paraId="1200A47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李翰文先生说的我都知道了，我们这面对全速的对这方面的事情进行处理，相信你在回去之后就可以看到相应的新闻了。</w:t>
      </w:r>
    </w:p>
    <w:p w:rsidR="002A6DA7" w:rsidRPr="00DF4D1D" w:rsidP="005F768A" w14:paraId="054E5105" w14:textId="3E35E49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不过CPU的内部有没有什么统计工具我们并不知道，但是我觉得还是要让买家们知道到底该怎么分辨是不是全新的u或者说是正常使用的u。</w:t>
      </w:r>
      <w:r w:rsidRPr="00DF4D1D">
        <w:rPr>
          <w:rFonts w:ascii="微软雅黑" w:eastAsia="微软雅黑" w:hAnsi="微软雅黑" w:cs="微软雅黑" w:hint="eastAsia"/>
          <w:sz w:val="22"/>
          <w:szCs w:val="22"/>
        </w:rPr>
        <w:t>”</w:t>
      </w:r>
    </w:p>
    <w:p w:rsidR="0042048B" w:rsidRPr="00DF4D1D" w:rsidP="005F768A" w14:paraId="348ED7B6" w14:textId="6955D24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“感谢提醒，那我就回去等着贵方的好消息了。”</w:t>
      </w:r>
    </w:p>
    <w:p w:rsidR="00432498" w:rsidRPr="00DF4D1D" w:rsidP="005F768A" w14:paraId="4E18196E" w14:textId="72272F9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在李翰文走了之后，王浩然来到了科研办公室和办公室的人商量了一下，决定暂时停止量子计算机一个小时的计算量，用一个小时的时间来挖取市面上所有常见的币种。</w:t>
      </w:r>
    </w:p>
    <w:p w:rsidR="00230A3D" w:rsidRPr="00DF4D1D" w:rsidP="005F768A" w14:paraId="64592684" w14:textId="3311B19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于是平时因为安全的原因考虑并没有接入网络的量子计算机首次接入了全球公共</w:t>
      </w:r>
      <w:r w:rsidRPr="00DF4D1D" w:rsidR="00B6165A">
        <w:rPr>
          <w:rFonts w:ascii="微软雅黑" w:eastAsia="微软雅黑" w:hAnsi="微软雅黑" w:cs="微软雅黑" w:hint="eastAsia"/>
          <w:sz w:val="22"/>
          <w:szCs w:val="22"/>
        </w:rPr>
        <w:t>网络，平时都是直接处理其他服务器同步连接的数据，9</w:t>
      </w:r>
      <w:r w:rsidRPr="00DF4D1D" w:rsidR="00B6165A">
        <w:rPr>
          <w:rFonts w:ascii="微软雅黑" w:eastAsia="微软雅黑" w:hAnsi="微软雅黑" w:cs="微软雅黑"/>
          <w:sz w:val="22"/>
          <w:szCs w:val="22"/>
        </w:rPr>
        <w:t>9</w:t>
      </w:r>
      <w:r w:rsidRPr="00DF4D1D" w:rsidR="00B6165A">
        <w:rPr>
          <w:rFonts w:ascii="微软雅黑" w:eastAsia="微软雅黑" w:hAnsi="微软雅黑" w:cs="微软雅黑" w:hint="eastAsia"/>
          <w:sz w:val="22"/>
          <w:szCs w:val="22"/>
        </w:rPr>
        <w:t>%</w:t>
      </w:r>
      <w:r w:rsidRPr="00DF4D1D" w:rsidR="00B6165A">
        <w:rPr>
          <w:rFonts w:ascii="微软雅黑" w:eastAsia="微软雅黑" w:hAnsi="微软雅黑" w:cs="微软雅黑" w:hint="eastAsia"/>
          <w:sz w:val="22"/>
          <w:szCs w:val="22"/>
        </w:rPr>
        <w:t>的算力都</w:t>
      </w:r>
      <w:r w:rsidRPr="00DF4D1D" w:rsidR="00B6165A">
        <w:rPr>
          <w:rFonts w:ascii="微软雅黑" w:eastAsia="微软雅黑" w:hAnsi="微软雅黑" w:cs="微软雅黑" w:hint="eastAsia"/>
          <w:sz w:val="22"/>
          <w:szCs w:val="22"/>
        </w:rPr>
        <w:t>拿来进行各种模拟运算。</w:t>
      </w:r>
    </w:p>
    <w:p w:rsidR="00B6165A" w:rsidRPr="00DF4D1D" w:rsidP="005F768A" w14:paraId="48D77D18" w14:textId="6D4D15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将所有的项目都存储到存储器中后，除了保持服务器正常运转的部分外其他全部都停止了运算，维护正常运行的工作人员开始编写用于挖矿的算法，这个算法很简单，用</w:t>
      </w:r>
      <w:r w:rsidRPr="00DF4D1D">
        <w:rPr>
          <w:rFonts w:ascii="微软雅黑" w:eastAsia="微软雅黑" w:hAnsi="微软雅黑" w:cs="微软雅黑" w:hint="eastAsia"/>
          <w:sz w:val="22"/>
          <w:szCs w:val="22"/>
        </w:rPr>
        <w:t>了不到5分钟的时间便已经</w:t>
      </w:r>
      <w:r w:rsidRPr="00DF4D1D" w:rsidR="00846A53">
        <w:rPr>
          <w:rFonts w:ascii="微软雅黑" w:eastAsia="微软雅黑" w:hAnsi="微软雅黑" w:cs="微软雅黑" w:hint="eastAsia"/>
          <w:sz w:val="22"/>
          <w:szCs w:val="22"/>
        </w:rPr>
        <w:t>完成了算法及模型的</w:t>
      </w:r>
      <w:r w:rsidRPr="00DF4D1D" w:rsidR="0076063C">
        <w:rPr>
          <w:rFonts w:ascii="微软雅黑" w:eastAsia="微软雅黑" w:hAnsi="微软雅黑" w:cs="微软雅黑" w:hint="eastAsia"/>
          <w:sz w:val="22"/>
          <w:szCs w:val="22"/>
        </w:rPr>
        <w:t>建立</w:t>
      </w:r>
      <w:r w:rsidRPr="00DF4D1D" w:rsidR="0080413C">
        <w:rPr>
          <w:rFonts w:ascii="微软雅黑" w:eastAsia="微软雅黑" w:hAnsi="微软雅黑" w:cs="微软雅黑" w:hint="eastAsia"/>
          <w:sz w:val="22"/>
          <w:szCs w:val="22"/>
        </w:rPr>
        <w:t>，完成了量子化编译之后量子计算机便将9</w:t>
      </w:r>
      <w:r w:rsidRPr="00DF4D1D" w:rsidR="0080413C">
        <w:rPr>
          <w:rFonts w:ascii="微软雅黑" w:eastAsia="微软雅黑" w:hAnsi="微软雅黑" w:cs="微软雅黑"/>
          <w:sz w:val="22"/>
          <w:szCs w:val="22"/>
        </w:rPr>
        <w:t>9</w:t>
      </w:r>
      <w:r w:rsidRPr="00DF4D1D" w:rsidR="0080413C">
        <w:rPr>
          <w:rFonts w:ascii="微软雅黑" w:eastAsia="微软雅黑" w:hAnsi="微软雅黑" w:cs="微软雅黑" w:hint="eastAsia"/>
          <w:sz w:val="22"/>
          <w:szCs w:val="22"/>
        </w:rPr>
        <w:t>%</w:t>
      </w:r>
      <w:r w:rsidRPr="00DF4D1D" w:rsidR="0080413C">
        <w:rPr>
          <w:rFonts w:ascii="微软雅黑" w:eastAsia="微软雅黑" w:hAnsi="微软雅黑" w:cs="微软雅黑" w:hint="eastAsia"/>
          <w:sz w:val="22"/>
          <w:szCs w:val="22"/>
        </w:rPr>
        <w:t>的算力都</w:t>
      </w:r>
      <w:r w:rsidRPr="00DF4D1D" w:rsidR="0080413C">
        <w:rPr>
          <w:rFonts w:ascii="微软雅黑" w:eastAsia="微软雅黑" w:hAnsi="微软雅黑" w:cs="微软雅黑" w:hint="eastAsia"/>
          <w:sz w:val="22"/>
          <w:szCs w:val="22"/>
        </w:rPr>
        <w:t>投入到其中开始挖矿了。</w:t>
      </w:r>
    </w:p>
    <w:p w:rsidR="0076063C" w:rsidRPr="00DF4D1D" w:rsidP="005F768A" w14:paraId="36BEE454" w14:textId="3A51040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而此时市场之上各种币种依然保持着蓬勃发展的势头，价格都在突破新高</w:t>
      </w:r>
      <w:r w:rsidRPr="00DF4D1D" w:rsidR="00E47020">
        <w:rPr>
          <w:rFonts w:ascii="微软雅黑" w:eastAsia="微软雅黑" w:hAnsi="微软雅黑" w:cs="微软雅黑" w:hint="eastAsia"/>
          <w:sz w:val="22"/>
          <w:szCs w:val="22"/>
        </w:rPr>
        <w:t>那些小币种虽然价格有些起伏，但是总的来说仍然是呈上升态势。</w:t>
      </w:r>
    </w:p>
    <w:p w:rsidR="00560444" w:rsidRPr="00DF4D1D" w:rsidP="005F768A" w14:paraId="4D9A2A9A" w14:textId="0580EE6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但是就在一切看起来都正常的时候，比特币的剩余存量开始极大幅度的下降</w:t>
      </w:r>
      <w:r w:rsidRPr="00DF4D1D">
        <w:rPr>
          <w:rFonts w:ascii="微软雅黑" w:eastAsia="微软雅黑" w:hAnsi="微软雅黑" w:cs="微软雅黑" w:hint="eastAsia"/>
          <w:sz w:val="22"/>
          <w:szCs w:val="22"/>
        </w:rPr>
        <w:t>，原本还剩余3</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万左右的比特币突然开始以每秒钟</w:t>
      </w:r>
      <w:r w:rsidRPr="00DF4D1D" w:rsidR="00F05955">
        <w:rPr>
          <w:rFonts w:ascii="微软雅黑" w:eastAsia="微软雅黑" w:hAnsi="微软雅黑" w:cs="微软雅黑" w:hint="eastAsia"/>
          <w:sz w:val="22"/>
          <w:szCs w:val="22"/>
        </w:rPr>
        <w:t>1</w:t>
      </w:r>
      <w:r w:rsidRPr="00DF4D1D" w:rsidR="00F05955">
        <w:rPr>
          <w:rFonts w:ascii="微软雅黑" w:eastAsia="微软雅黑" w:hAnsi="微软雅黑" w:cs="微软雅黑"/>
          <w:sz w:val="22"/>
          <w:szCs w:val="22"/>
        </w:rPr>
        <w:t>150</w:t>
      </w:r>
      <w:r w:rsidRPr="00DF4D1D" w:rsidR="00F05955">
        <w:rPr>
          <w:rFonts w:ascii="微软雅黑" w:eastAsia="微软雅黑" w:hAnsi="微软雅黑" w:cs="微软雅黑" w:hint="eastAsia"/>
          <w:sz w:val="22"/>
          <w:szCs w:val="22"/>
        </w:rPr>
        <w:t>个的速度在减少，在</w:t>
      </w:r>
      <w:r w:rsidRPr="00DF4D1D" w:rsidR="00F05955">
        <w:rPr>
          <w:rFonts w:ascii="微软雅黑" w:eastAsia="微软雅黑" w:hAnsi="微软雅黑" w:cs="微软雅黑" w:hint="eastAsia"/>
          <w:sz w:val="22"/>
          <w:szCs w:val="22"/>
        </w:rPr>
        <w:t>灵瑶科创所</w:t>
      </w:r>
      <w:r w:rsidRPr="00DF4D1D" w:rsidR="00F05955">
        <w:rPr>
          <w:rFonts w:ascii="微软雅黑" w:eastAsia="微软雅黑" w:hAnsi="微软雅黑" w:cs="微软雅黑" w:hint="eastAsia"/>
          <w:sz w:val="22"/>
          <w:szCs w:val="22"/>
        </w:rPr>
        <w:t>创立的账户之上的比特</w:t>
      </w:r>
      <w:r w:rsidRPr="00DF4D1D" w:rsidR="00F05955">
        <w:rPr>
          <w:rFonts w:ascii="微软雅黑" w:eastAsia="微软雅黑" w:hAnsi="微软雅黑" w:cs="微软雅黑" w:hint="eastAsia"/>
          <w:sz w:val="22"/>
          <w:szCs w:val="22"/>
        </w:rPr>
        <w:t>币开始</w:t>
      </w:r>
      <w:r w:rsidRPr="00DF4D1D" w:rsidR="00F05955">
        <w:rPr>
          <w:rFonts w:ascii="微软雅黑" w:eastAsia="微软雅黑" w:hAnsi="微软雅黑" w:cs="微软雅黑" w:hint="eastAsia"/>
          <w:sz w:val="22"/>
          <w:szCs w:val="22"/>
        </w:rPr>
        <w:t>以每秒钟1</w:t>
      </w:r>
      <w:r w:rsidRPr="00DF4D1D" w:rsidR="00F05955">
        <w:rPr>
          <w:rFonts w:ascii="微软雅黑" w:eastAsia="微软雅黑" w:hAnsi="微软雅黑" w:cs="微软雅黑"/>
          <w:sz w:val="22"/>
          <w:szCs w:val="22"/>
        </w:rPr>
        <w:t>150</w:t>
      </w:r>
      <w:r w:rsidRPr="00DF4D1D" w:rsidR="00F05955">
        <w:rPr>
          <w:rFonts w:ascii="微软雅黑" w:eastAsia="微软雅黑" w:hAnsi="微软雅黑" w:cs="微软雅黑" w:hint="eastAsia"/>
          <w:sz w:val="22"/>
          <w:szCs w:val="22"/>
        </w:rPr>
        <w:t>个的速度在增加。</w:t>
      </w:r>
    </w:p>
    <w:p w:rsidR="00F05955" w:rsidRPr="00DF4D1D" w:rsidP="005F768A" w14:paraId="3E47BD57" w14:textId="147DAFF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而且账户并不只有一个还有</w:t>
      </w:r>
      <w:r w:rsidRPr="00DF4D1D">
        <w:rPr>
          <w:rFonts w:ascii="微软雅黑" w:eastAsia="微软雅黑" w:hAnsi="微软雅黑" w:cs="微软雅黑" w:hint="eastAsia"/>
          <w:sz w:val="22"/>
          <w:szCs w:val="22"/>
        </w:rPr>
        <w:t>以太坊</w:t>
      </w:r>
      <w:r w:rsidRPr="00DF4D1D" w:rsidR="00374284">
        <w:rPr>
          <w:rFonts w:ascii="微软雅黑" w:eastAsia="微软雅黑" w:hAnsi="微软雅黑" w:cs="微软雅黑" w:hint="eastAsia"/>
          <w:sz w:val="22"/>
          <w:szCs w:val="22"/>
        </w:rPr>
        <w:t>以每</w:t>
      </w:r>
      <w:r w:rsidRPr="00DF4D1D" w:rsidR="00374284">
        <w:rPr>
          <w:rFonts w:ascii="微软雅黑" w:eastAsia="微软雅黑" w:hAnsi="微软雅黑" w:cs="微软雅黑" w:hint="eastAsia"/>
          <w:sz w:val="22"/>
          <w:szCs w:val="22"/>
        </w:rPr>
        <w:t>秒钟2</w:t>
      </w:r>
      <w:r w:rsidRPr="00DF4D1D" w:rsidR="00374284">
        <w:rPr>
          <w:rFonts w:ascii="微软雅黑" w:eastAsia="微软雅黑" w:hAnsi="微软雅黑" w:cs="微软雅黑"/>
          <w:sz w:val="22"/>
          <w:szCs w:val="22"/>
        </w:rPr>
        <w:t>000</w:t>
      </w:r>
      <w:r w:rsidRPr="00DF4D1D" w:rsidR="00374284">
        <w:rPr>
          <w:rFonts w:ascii="微软雅黑" w:eastAsia="微软雅黑" w:hAnsi="微软雅黑" w:cs="微软雅黑" w:hint="eastAsia"/>
          <w:sz w:val="22"/>
          <w:szCs w:val="22"/>
        </w:rPr>
        <w:t>个的速度在增加，这个速度十分的稳定，这些账户并不是只有那么一个还有GTCC等都在飞速的增加，</w:t>
      </w:r>
      <w:r w:rsidRPr="00DF4D1D" w:rsidR="00374284">
        <w:rPr>
          <w:rFonts w:ascii="微软雅黑" w:eastAsia="微软雅黑" w:hAnsi="微软雅黑" w:cs="微软雅黑" w:hint="eastAsia"/>
          <w:sz w:val="22"/>
          <w:szCs w:val="22"/>
        </w:rPr>
        <w:t>灵瑶科创</w:t>
      </w:r>
      <w:r w:rsidRPr="00DF4D1D" w:rsidR="00374284">
        <w:rPr>
          <w:rFonts w:ascii="微软雅黑" w:eastAsia="微软雅黑" w:hAnsi="微软雅黑" w:cs="微软雅黑" w:hint="eastAsia"/>
          <w:sz w:val="22"/>
          <w:szCs w:val="22"/>
        </w:rPr>
        <w:t>方面不可能只是持仓，不抛售，于是市场时尚突然多出来了许多低价的币在抛售，而且并没有数量的限制怎么买都买不完，各种币价都在一个小时的时间里面迅速的下降，短短1</w:t>
      </w:r>
      <w:r w:rsidRPr="00DF4D1D" w:rsidR="00374284">
        <w:rPr>
          <w:rFonts w:ascii="微软雅黑" w:eastAsia="微软雅黑" w:hAnsi="微软雅黑" w:cs="微软雅黑"/>
          <w:sz w:val="22"/>
          <w:szCs w:val="22"/>
        </w:rPr>
        <w:t>0</w:t>
      </w:r>
      <w:r w:rsidRPr="00DF4D1D" w:rsidR="00374284">
        <w:rPr>
          <w:rFonts w:ascii="微软雅黑" w:eastAsia="微软雅黑" w:hAnsi="微软雅黑" w:cs="微软雅黑" w:hint="eastAsia"/>
          <w:sz w:val="22"/>
          <w:szCs w:val="22"/>
        </w:rPr>
        <w:t>分钟的时间内便降幅</w:t>
      </w:r>
      <w:r w:rsidRPr="00DF4D1D" w:rsidR="00894D60">
        <w:rPr>
          <w:rFonts w:ascii="微软雅黑" w:eastAsia="微软雅黑" w:hAnsi="微软雅黑" w:cs="微软雅黑" w:hint="eastAsia"/>
          <w:sz w:val="22"/>
          <w:szCs w:val="22"/>
        </w:rPr>
        <w:t>均</w:t>
      </w:r>
      <w:r w:rsidRPr="00DF4D1D" w:rsidR="00374284">
        <w:rPr>
          <w:rFonts w:ascii="微软雅黑" w:eastAsia="微软雅黑" w:hAnsi="微软雅黑" w:cs="微软雅黑" w:hint="eastAsia"/>
          <w:sz w:val="22"/>
          <w:szCs w:val="22"/>
        </w:rPr>
        <w:t>超过了2</w:t>
      </w:r>
      <w:r w:rsidRPr="00DF4D1D" w:rsidR="00374284">
        <w:rPr>
          <w:rFonts w:ascii="微软雅黑" w:eastAsia="微软雅黑" w:hAnsi="微软雅黑" w:cs="微软雅黑"/>
          <w:sz w:val="22"/>
          <w:szCs w:val="22"/>
        </w:rPr>
        <w:t>00</w:t>
      </w:r>
      <w:r w:rsidRPr="00DF4D1D" w:rsidR="00374284">
        <w:rPr>
          <w:rFonts w:ascii="微软雅黑" w:eastAsia="微软雅黑" w:hAnsi="微软雅黑" w:cs="微软雅黑" w:hint="eastAsia"/>
          <w:sz w:val="22"/>
          <w:szCs w:val="22"/>
        </w:rPr>
        <w:t>%</w:t>
      </w:r>
    </w:p>
    <w:p w:rsidR="0042048B" w:rsidRPr="00DF4D1D" w:rsidP="005F768A" w14:paraId="5F45C808" w14:textId="0BE2200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时间还没有过去半个小时，市场上所有的币价都被</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的操作打下了7</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%以上，许多的人都在抛售，生怕自己抛售慢了亏到死，然而这种时候总有人认为自己</w:t>
      </w:r>
      <w:r w:rsidRPr="00DF4D1D" w:rsidR="004674B7">
        <w:rPr>
          <w:rFonts w:ascii="微软雅黑" w:eastAsia="微软雅黑" w:hAnsi="微软雅黑" w:cs="微软雅黑" w:hint="eastAsia"/>
          <w:sz w:val="22"/>
          <w:szCs w:val="22"/>
        </w:rPr>
        <w:t>可以悄悄的屯一波，等到以后有机会一次性出手可以赚到大钱的赌徒。</w:t>
      </w:r>
    </w:p>
    <w:p w:rsidR="002F3451" w:rsidRPr="00DF4D1D" w:rsidP="005F768A" w14:paraId="2B000B0F" w14:textId="202615C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毕竟在历史之上这些</w:t>
      </w:r>
      <w:r w:rsidRPr="00DF4D1D">
        <w:rPr>
          <w:rFonts w:ascii="微软雅黑" w:eastAsia="微软雅黑" w:hAnsi="微软雅黑" w:cs="微软雅黑" w:hint="eastAsia"/>
          <w:sz w:val="22"/>
          <w:szCs w:val="22"/>
        </w:rPr>
        <w:t>币都是</w:t>
      </w:r>
      <w:r w:rsidRPr="00DF4D1D">
        <w:rPr>
          <w:rFonts w:ascii="微软雅黑" w:eastAsia="微软雅黑" w:hAnsi="微软雅黑" w:cs="微软雅黑" w:hint="eastAsia"/>
          <w:sz w:val="22"/>
          <w:szCs w:val="22"/>
        </w:rPr>
        <w:t>有过这样情况的，特别是比特币，曾经没有人看好它，然而到了</w:t>
      </w:r>
      <w:r w:rsidRPr="00DF4D1D">
        <w:rPr>
          <w:rFonts w:ascii="微软雅黑" w:eastAsia="微软雅黑" w:hAnsi="微软雅黑" w:cs="微软雅黑" w:hint="eastAsia"/>
          <w:sz w:val="22"/>
          <w:szCs w:val="22"/>
        </w:rPr>
        <w:t>近代还</w:t>
      </w:r>
      <w:r w:rsidRPr="00DF4D1D">
        <w:rPr>
          <w:rFonts w:ascii="微软雅黑" w:eastAsia="微软雅黑" w:hAnsi="微软雅黑" w:cs="微软雅黑" w:hint="eastAsia"/>
          <w:sz w:val="22"/>
          <w:szCs w:val="22"/>
        </w:rPr>
        <w:t>挺值钱的。</w:t>
      </w:r>
    </w:p>
    <w:p w:rsidR="00B205BF" w:rsidRPr="00DF4D1D" w:rsidP="005F768A" w14:paraId="701E5D2A" w14:textId="3EAC150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在这么一通操作</w:t>
      </w:r>
      <w:r w:rsidRPr="00DF4D1D">
        <w:rPr>
          <w:rFonts w:ascii="微软雅黑" w:eastAsia="微软雅黑" w:hAnsi="微软雅黑" w:cs="微软雅黑" w:hint="eastAsia"/>
          <w:sz w:val="22"/>
          <w:szCs w:val="22"/>
        </w:rPr>
        <w:t>之下灵瑶科创</w:t>
      </w:r>
      <w:r w:rsidRPr="00DF4D1D">
        <w:rPr>
          <w:rFonts w:ascii="微软雅黑" w:eastAsia="微软雅黑" w:hAnsi="微软雅黑" w:cs="微软雅黑" w:hint="eastAsia"/>
          <w:sz w:val="22"/>
          <w:szCs w:val="22"/>
        </w:rPr>
        <w:t>还成功的从市场之上收割了</w:t>
      </w:r>
      <w:r w:rsidRPr="00DF4D1D" w:rsidR="00DB142C">
        <w:rPr>
          <w:rFonts w:ascii="微软雅黑" w:eastAsia="微软雅黑" w:hAnsi="微软雅黑" w:cs="微软雅黑" w:hint="eastAsia"/>
          <w:sz w:val="22"/>
          <w:szCs w:val="22"/>
        </w:rPr>
        <w:t>数百亿的RMB，韭菜割了一茬又一茬。</w:t>
      </w:r>
    </w:p>
    <w:p w:rsidR="00DB142C" w:rsidRPr="00DF4D1D" w:rsidP="005F768A" w14:paraId="6AB09D97" w14:textId="0FC39D2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时间还没有到一个小时仅仅到了4</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分钟左右的时候大量的虚拟货币涌入了市场，市场</w:t>
      </w:r>
      <w:r w:rsidRPr="00DF4D1D" w:rsidR="00F30091">
        <w:rPr>
          <w:rFonts w:ascii="微软雅黑" w:eastAsia="微软雅黑" w:hAnsi="微软雅黑" w:cs="微软雅黑" w:hint="eastAsia"/>
          <w:sz w:val="22"/>
          <w:szCs w:val="22"/>
        </w:rPr>
        <w:t>在经过了短暂时间</w:t>
      </w:r>
      <w:r w:rsidRPr="00DF4D1D" w:rsidR="00E55EBC">
        <w:rPr>
          <w:rFonts w:ascii="微软雅黑" w:eastAsia="微软雅黑" w:hAnsi="微软雅黑" w:cs="微软雅黑" w:hint="eastAsia"/>
          <w:sz w:val="22"/>
          <w:szCs w:val="22"/>
        </w:rPr>
        <w:t>反应之后，在二手市场之上突然出现了许多曾经的空气显卡，这些显卡都是曾经的</w:t>
      </w:r>
      <w:r w:rsidRPr="00DF4D1D" w:rsidR="00E55EBC">
        <w:rPr>
          <w:rFonts w:ascii="微软雅黑" w:eastAsia="微软雅黑" w:hAnsi="微软雅黑" w:cs="微软雅黑" w:hint="eastAsia"/>
          <w:sz w:val="22"/>
          <w:szCs w:val="22"/>
        </w:rPr>
        <w:t>旗舰级显卡</w:t>
      </w:r>
      <w:r w:rsidRPr="00DF4D1D" w:rsidR="00E55EBC">
        <w:rPr>
          <w:rFonts w:ascii="微软雅黑" w:eastAsia="微软雅黑" w:hAnsi="微软雅黑" w:cs="微软雅黑" w:hint="eastAsia"/>
          <w:sz w:val="22"/>
          <w:szCs w:val="22"/>
        </w:rPr>
        <w:t>，这些显卡许多都标上了女生自用或者说自己正常使用的</w:t>
      </w:r>
      <w:r w:rsidRPr="00DF4D1D" w:rsidR="00E55EBC">
        <w:rPr>
          <w:rFonts w:ascii="微软雅黑" w:eastAsia="微软雅黑" w:hAnsi="微软雅黑" w:cs="微软雅黑" w:hint="eastAsia"/>
          <w:sz w:val="22"/>
          <w:szCs w:val="22"/>
        </w:rPr>
        <w:t>显卡，原因都十分的相似</w:t>
      </w:r>
      <w:r w:rsidRPr="00DF4D1D" w:rsidR="00A60F0B">
        <w:rPr>
          <w:rFonts w:ascii="微软雅黑" w:eastAsia="微软雅黑" w:hAnsi="微软雅黑" w:cs="微软雅黑" w:hint="eastAsia"/>
          <w:sz w:val="22"/>
          <w:szCs w:val="22"/>
        </w:rPr>
        <w:t>，‘因为更换了更新的LX-C，闲置下来的，卖给有缘人。’等之类的理由，但是仔细的看看他们的商家页面就会发现他们上架的商品是几十件到上百件不等，甚至有的还会有上千件商品，</w:t>
      </w:r>
      <w:r w:rsidRPr="00DF4D1D" w:rsidR="00414D4D">
        <w:rPr>
          <w:rFonts w:ascii="微软雅黑" w:eastAsia="微软雅黑" w:hAnsi="微软雅黑" w:cs="微软雅黑" w:hint="eastAsia"/>
          <w:sz w:val="22"/>
          <w:szCs w:val="22"/>
        </w:rPr>
        <w:t>基本</w:t>
      </w:r>
      <w:r w:rsidRPr="00DF4D1D" w:rsidR="00A60F0B">
        <w:rPr>
          <w:rFonts w:ascii="微软雅黑" w:eastAsia="微软雅黑" w:hAnsi="微软雅黑" w:cs="微软雅黑" w:hint="eastAsia"/>
          <w:sz w:val="22"/>
          <w:szCs w:val="22"/>
        </w:rPr>
        <w:t>都是显卡，还有少量的</w:t>
      </w:r>
      <w:r w:rsidRPr="00DF4D1D" w:rsidR="00C26C3D">
        <w:rPr>
          <w:rFonts w:ascii="微软雅黑" w:eastAsia="微软雅黑" w:hAnsi="微软雅黑" w:cs="微软雅黑" w:hint="eastAsia"/>
          <w:sz w:val="22"/>
          <w:szCs w:val="22"/>
        </w:rPr>
        <w:t>LX系列CPU。</w:t>
      </w:r>
    </w:p>
    <w:p w:rsidR="00E54F99" w:rsidRPr="00DF4D1D" w:rsidP="005F768A" w14:paraId="6FE2FD83" w14:textId="29334E6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但是除了</w:t>
      </w:r>
      <w:r w:rsidRPr="00DF4D1D" w:rsidR="00414D4D">
        <w:rPr>
          <w:rFonts w:ascii="微软雅黑" w:eastAsia="微软雅黑" w:hAnsi="微软雅黑" w:cs="微软雅黑" w:hint="eastAsia"/>
          <w:sz w:val="22"/>
          <w:szCs w:val="22"/>
        </w:rPr>
        <w:t>LX系列的CPU有人会买，然后显卡除了被</w:t>
      </w:r>
      <w:r w:rsidRPr="00DF4D1D" w:rsidR="00414D4D">
        <w:rPr>
          <w:rFonts w:ascii="微软雅黑" w:eastAsia="微软雅黑" w:hAnsi="微软雅黑" w:cs="微软雅黑" w:hint="eastAsia"/>
          <w:sz w:val="22"/>
          <w:szCs w:val="22"/>
        </w:rPr>
        <w:t>忽悠的</w:t>
      </w:r>
      <w:r w:rsidRPr="00DF4D1D" w:rsidR="00414D4D">
        <w:rPr>
          <w:rFonts w:ascii="微软雅黑" w:eastAsia="微软雅黑" w:hAnsi="微软雅黑" w:cs="微软雅黑" w:hint="eastAsia"/>
          <w:sz w:val="22"/>
          <w:szCs w:val="22"/>
        </w:rPr>
        <w:t>人会买，其他的用户完全没有购买的想法，独立显卡的性能还</w:t>
      </w:r>
      <w:r w:rsidRPr="00DF4D1D" w:rsidR="00414D4D">
        <w:rPr>
          <w:rFonts w:ascii="微软雅黑" w:eastAsia="微软雅黑" w:hAnsi="微软雅黑" w:cs="微软雅黑" w:hint="eastAsia"/>
          <w:sz w:val="22"/>
          <w:szCs w:val="22"/>
        </w:rPr>
        <w:t>没有集显的</w:t>
      </w:r>
      <w:r w:rsidRPr="00DF4D1D" w:rsidR="00414D4D">
        <w:rPr>
          <w:rFonts w:ascii="微软雅黑" w:eastAsia="微软雅黑" w:hAnsi="微软雅黑" w:cs="微软雅黑" w:hint="eastAsia"/>
          <w:sz w:val="22"/>
          <w:szCs w:val="22"/>
        </w:rPr>
        <w:t>性能好，如果说</w:t>
      </w:r>
      <w:r w:rsidRPr="00DF4D1D" w:rsidR="00414D4D">
        <w:rPr>
          <w:rFonts w:ascii="微软雅黑" w:eastAsia="微软雅黑" w:hAnsi="微软雅黑" w:cs="微软雅黑" w:hint="eastAsia"/>
          <w:sz w:val="22"/>
          <w:szCs w:val="22"/>
        </w:rPr>
        <w:t>想要组显卡</w:t>
      </w:r>
      <w:r w:rsidRPr="00DF4D1D" w:rsidR="00414D4D">
        <w:rPr>
          <w:rFonts w:ascii="微软雅黑" w:eastAsia="微软雅黑" w:hAnsi="微软雅黑" w:cs="微软雅黑" w:hint="eastAsia"/>
          <w:sz w:val="22"/>
          <w:szCs w:val="22"/>
        </w:rPr>
        <w:t>阵列，那为何</w:t>
      </w:r>
      <w:r w:rsidRPr="00DF4D1D" w:rsidR="00414D4D">
        <w:rPr>
          <w:rFonts w:ascii="微软雅黑" w:eastAsia="微软雅黑" w:hAnsi="微软雅黑" w:cs="微软雅黑" w:hint="eastAsia"/>
          <w:sz w:val="22"/>
          <w:szCs w:val="22"/>
        </w:rPr>
        <w:t>不</w:t>
      </w:r>
      <w:r w:rsidRPr="00DF4D1D" w:rsidR="00414D4D">
        <w:rPr>
          <w:rFonts w:ascii="微软雅黑" w:eastAsia="微软雅黑" w:hAnsi="微软雅黑" w:cs="微软雅黑" w:hint="eastAsia"/>
          <w:sz w:val="22"/>
          <w:szCs w:val="22"/>
        </w:rPr>
        <w:t>组CPU阵列</w:t>
      </w:r>
      <w:r w:rsidRPr="00DF4D1D" w:rsidR="00FF326B">
        <w:rPr>
          <w:rFonts w:ascii="微软雅黑" w:eastAsia="微软雅黑" w:hAnsi="微软雅黑" w:cs="微软雅黑" w:hint="eastAsia"/>
          <w:sz w:val="22"/>
          <w:szCs w:val="22"/>
        </w:rPr>
        <w:t>，CPU组阵列的效率</w:t>
      </w:r>
      <w:r w:rsidRPr="00DF4D1D" w:rsidR="00FF326B">
        <w:rPr>
          <w:rFonts w:ascii="微软雅黑" w:eastAsia="微软雅黑" w:hAnsi="微软雅黑" w:cs="微软雅黑" w:hint="eastAsia"/>
          <w:sz w:val="22"/>
          <w:szCs w:val="22"/>
        </w:rPr>
        <w:t>比组显卡</w:t>
      </w:r>
      <w:r w:rsidRPr="00DF4D1D" w:rsidR="00FF326B">
        <w:rPr>
          <w:rFonts w:ascii="微软雅黑" w:eastAsia="微软雅黑" w:hAnsi="微软雅黑" w:cs="微软雅黑" w:hint="eastAsia"/>
          <w:sz w:val="22"/>
          <w:szCs w:val="22"/>
        </w:rPr>
        <w:t>阵列的效率要更加的高</w:t>
      </w:r>
      <w:r w:rsidRPr="00DF4D1D" w:rsidR="00DD4F01">
        <w:rPr>
          <w:rFonts w:ascii="微软雅黑" w:eastAsia="微软雅黑" w:hAnsi="微软雅黑" w:cs="微软雅黑" w:hint="eastAsia"/>
          <w:sz w:val="22"/>
          <w:szCs w:val="22"/>
        </w:rPr>
        <w:t>，也更加的有性价比。</w:t>
      </w:r>
    </w:p>
    <w:p w:rsidR="00414D4D" w:rsidRPr="00DF4D1D" w:rsidP="005F768A" w14:paraId="66D755DA" w14:textId="033602B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量子计算机的运算时间已经来到了5</w:t>
      </w:r>
      <w:r w:rsidRPr="00DF4D1D">
        <w:rPr>
          <w:rFonts w:ascii="微软雅黑" w:eastAsia="微软雅黑" w:hAnsi="微软雅黑" w:cs="微软雅黑"/>
          <w:sz w:val="22"/>
          <w:szCs w:val="22"/>
        </w:rPr>
        <w:t>9</w:t>
      </w:r>
      <w:r w:rsidRPr="00DF4D1D">
        <w:rPr>
          <w:rFonts w:ascii="微软雅黑" w:eastAsia="微软雅黑" w:hAnsi="微软雅黑" w:cs="微软雅黑" w:hint="eastAsia"/>
          <w:sz w:val="22"/>
          <w:szCs w:val="22"/>
        </w:rPr>
        <w:t>分钟，时间一到一小时量子计算机就会停止对于矿场的轰炸，开始正常的科学模拟运算。</w:t>
      </w:r>
    </w:p>
    <w:p w:rsidR="00004DF2" w:rsidRPr="00DF4D1D" w:rsidP="005F768A" w14:paraId="4A11FECA" w14:textId="504A35C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一分钟的时间很快便过去了，时间刚刚一到一小时，智能程序便将挖矿程序停止开始之前存储在存储器中的</w:t>
      </w:r>
      <w:r w:rsidRPr="00DF4D1D">
        <w:rPr>
          <w:rFonts w:ascii="微软雅黑" w:eastAsia="微软雅黑" w:hAnsi="微软雅黑" w:cs="微软雅黑" w:hint="eastAsia"/>
          <w:sz w:val="22"/>
          <w:szCs w:val="22"/>
        </w:rPr>
        <w:t>各种还</w:t>
      </w:r>
      <w:r w:rsidRPr="00DF4D1D">
        <w:rPr>
          <w:rFonts w:ascii="微软雅黑" w:eastAsia="微软雅黑" w:hAnsi="微软雅黑" w:cs="微软雅黑" w:hint="eastAsia"/>
          <w:sz w:val="22"/>
          <w:szCs w:val="22"/>
        </w:rPr>
        <w:t>未完成的计算，而负责维护量子计算机的人员也没有过多的在意，毕竟仅仅是这种量级的重复运算对于量子计算机来说仅仅是小菜一碟，完全拿不上牌面的。</w:t>
      </w:r>
    </w:p>
    <w:p w:rsidR="004674B7" w:rsidRPr="00DF4D1D" w:rsidP="005F768A" w14:paraId="310DA9CF" w14:textId="2952AD9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矿场炸完了，虚拟货币的交易市场也被</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给炸了，看起来这将使挖矿成为历史，然而事情并没有这么的简单。</w:t>
      </w:r>
    </w:p>
    <w:p w:rsidR="00D026BC" w:rsidRPr="00DF4D1D" w:rsidP="005F768A" w14:paraId="63DB6DA6" w14:textId="740A5EAE">
      <w:pPr>
        <w:rPr>
          <w:rFonts w:ascii="微软雅黑" w:eastAsia="微软雅黑" w:hAnsi="微软雅黑" w:cs="微软雅黑"/>
          <w:sz w:val="22"/>
          <w:szCs w:val="22"/>
        </w:rPr>
      </w:pPr>
    </w:p>
    <w:p w:rsidR="00D026BC" w:rsidRPr="00DF4D1D" w:rsidP="005F768A" w14:paraId="4CDF3032" w14:textId="2948D91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