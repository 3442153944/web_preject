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C72534" w:rsidRPr="00DF4D1D" w:rsidP="005F768A" w14:paraId="1EA7FFF8" w14:textId="5041340C">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第一百二十九章 </w:t>
      </w:r>
      <w:r w:rsidRPr="00DF4D1D">
        <w:rPr>
          <w:rFonts w:ascii="微软雅黑" w:eastAsia="微软雅黑" w:hAnsi="微软雅黑" w:cs="微软雅黑"/>
          <w:sz w:val="22"/>
          <w:szCs w:val="22"/>
        </w:rPr>
        <w:t xml:space="preserve"> </w:t>
      </w:r>
      <w:r w:rsidRPr="00DF4D1D" w:rsidR="00685F87">
        <w:rPr>
          <w:rFonts w:ascii="微软雅黑" w:eastAsia="微软雅黑" w:hAnsi="微软雅黑" w:cs="微软雅黑" w:hint="eastAsia"/>
          <w:sz w:val="22"/>
          <w:szCs w:val="22"/>
        </w:rPr>
        <w:t>如同群星般的闪耀</w:t>
      </w:r>
    </w:p>
    <w:p w:rsidR="00C72534" w:rsidRPr="00DF4D1D" w:rsidP="005F768A" w14:paraId="3FB09642" w14:textId="4A65077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孙源玲从秘境</w:t>
      </w:r>
      <w:r w:rsidRPr="00DF4D1D">
        <w:rPr>
          <w:rFonts w:ascii="微软雅黑" w:eastAsia="微软雅黑" w:hAnsi="微软雅黑" w:cs="微软雅黑" w:hint="eastAsia"/>
          <w:sz w:val="22"/>
          <w:szCs w:val="22"/>
        </w:rPr>
        <w:t>中回来</w:t>
      </w:r>
      <w:r w:rsidRPr="00DF4D1D">
        <w:rPr>
          <w:rFonts w:ascii="微软雅黑" w:eastAsia="微软雅黑" w:hAnsi="微软雅黑" w:cs="微软雅黑" w:hint="eastAsia"/>
          <w:sz w:val="22"/>
          <w:szCs w:val="22"/>
        </w:rPr>
        <w:t>之后从爱丽哪儿大致的了解了一下有关的销售情况，发现有时候自己卖点小玩具的盈利能力都那么的强大，</w:t>
      </w:r>
      <w:r w:rsidRPr="00DF4D1D" w:rsidR="00DE3CF6">
        <w:rPr>
          <w:rFonts w:ascii="微软雅黑" w:eastAsia="微软雅黑" w:hAnsi="微软雅黑" w:cs="微软雅黑" w:hint="eastAsia"/>
          <w:sz w:val="22"/>
          <w:szCs w:val="22"/>
        </w:rPr>
        <w:t>虽然已经违背了当初不出现在台面上，而是在背后当一个世界控制人的初衷了。</w:t>
      </w:r>
    </w:p>
    <w:p w:rsidR="00DE3CF6" w:rsidRPr="00DF4D1D" w:rsidP="005F768A" w14:paraId="20DBA81D" w14:textId="1D33F0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但是就这样坐着就有大量的钱钱进账这个感觉还是十分的舒服，不过在孙源玲带回了一大堆资源回来</w:t>
      </w:r>
      <w:r w:rsidRPr="00DF4D1D">
        <w:rPr>
          <w:rFonts w:ascii="微软雅黑" w:eastAsia="微软雅黑" w:hAnsi="微软雅黑" w:cs="微软雅黑" w:hint="eastAsia"/>
          <w:sz w:val="22"/>
          <w:szCs w:val="22"/>
        </w:rPr>
        <w:t>之后钱其实</w:t>
      </w:r>
      <w:r w:rsidRPr="00DF4D1D">
        <w:rPr>
          <w:rFonts w:ascii="微软雅黑" w:eastAsia="微软雅黑" w:hAnsi="微软雅黑" w:cs="微软雅黑" w:hint="eastAsia"/>
          <w:sz w:val="22"/>
          <w:szCs w:val="22"/>
        </w:rPr>
        <w:t>已经可以在很大程度上节约了，至少不会因为那个超级</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D打印机的效率而发愁，在科研上花费了许多。甚至在有些时候购买一些材料的时候还会遇到这样那样的问题</w:t>
      </w:r>
      <w:r w:rsidRPr="00DF4D1D" w:rsidR="001E58B1">
        <w:rPr>
          <w:rFonts w:ascii="微软雅黑" w:eastAsia="微软雅黑" w:hAnsi="微软雅黑" w:cs="微软雅黑" w:hint="eastAsia"/>
          <w:sz w:val="22"/>
          <w:szCs w:val="22"/>
        </w:rPr>
        <w:t>，随着灵气的浓度日益增加，超能者也在慢慢的变强大，而修行者除了在开始的时候因为灵气的浓度实在是不高所以修行的速度并不快</w:t>
      </w:r>
      <w:r w:rsidRPr="00DF4D1D" w:rsidR="00844DB4">
        <w:rPr>
          <w:rFonts w:ascii="微软雅黑" w:eastAsia="微软雅黑" w:hAnsi="微软雅黑" w:cs="微软雅黑" w:hint="eastAsia"/>
          <w:sz w:val="22"/>
          <w:szCs w:val="22"/>
        </w:rPr>
        <w:t>。而近一段</w:t>
      </w:r>
      <w:r w:rsidRPr="00DF4D1D" w:rsidR="00844DB4">
        <w:rPr>
          <w:rFonts w:ascii="微软雅黑" w:eastAsia="微软雅黑" w:hAnsi="微软雅黑" w:cs="微软雅黑" w:hint="eastAsia"/>
          <w:sz w:val="22"/>
          <w:szCs w:val="22"/>
        </w:rPr>
        <w:t>时间灵气的浓度已经大幅度的提高，大多数的修行者都已经到了筑基的水平了，少部分已经达到了</w:t>
      </w:r>
      <w:r w:rsidRPr="00DF4D1D" w:rsidR="00661686">
        <w:rPr>
          <w:rFonts w:ascii="微软雅黑" w:eastAsia="微软雅黑" w:hAnsi="微软雅黑" w:cs="微软雅黑" w:hint="eastAsia"/>
          <w:sz w:val="22"/>
          <w:szCs w:val="22"/>
        </w:rPr>
        <w:t>金丹的境界，</w:t>
      </w:r>
      <w:r w:rsidRPr="00DF4D1D" w:rsidR="005C5154">
        <w:rPr>
          <w:rFonts w:ascii="微软雅黑" w:eastAsia="微软雅黑" w:hAnsi="微软雅黑" w:cs="微软雅黑" w:hint="eastAsia"/>
          <w:sz w:val="22"/>
          <w:szCs w:val="22"/>
        </w:rPr>
        <w:t>甚至有些已经达到地星所能够承受的极限达到</w:t>
      </w:r>
      <w:r w:rsidRPr="00DF4D1D" w:rsidR="005C5154">
        <w:rPr>
          <w:rFonts w:ascii="微软雅黑" w:eastAsia="微软雅黑" w:hAnsi="微软雅黑" w:cs="微软雅黑" w:hint="eastAsia"/>
          <w:sz w:val="22"/>
          <w:szCs w:val="22"/>
        </w:rPr>
        <w:t>了元婴境界</w:t>
      </w:r>
      <w:r w:rsidRPr="00DF4D1D" w:rsidR="005C5154">
        <w:rPr>
          <w:rFonts w:ascii="微软雅黑" w:eastAsia="微软雅黑" w:hAnsi="微软雅黑" w:cs="微软雅黑" w:hint="eastAsia"/>
          <w:sz w:val="22"/>
          <w:szCs w:val="22"/>
        </w:rPr>
        <w:t>，如果不是有什么特殊的功法什么的，是不可能达到</w:t>
      </w:r>
      <w:r w:rsidRPr="00DF4D1D" w:rsidR="005C5154">
        <w:rPr>
          <w:rFonts w:ascii="微软雅黑" w:eastAsia="微软雅黑" w:hAnsi="微软雅黑" w:cs="微软雅黑" w:hint="eastAsia"/>
          <w:sz w:val="22"/>
          <w:szCs w:val="22"/>
        </w:rPr>
        <w:t>元婴以上</w:t>
      </w:r>
      <w:r w:rsidRPr="00DF4D1D" w:rsidR="005C5154">
        <w:rPr>
          <w:rFonts w:ascii="微软雅黑" w:eastAsia="微软雅黑" w:hAnsi="微软雅黑" w:cs="微软雅黑" w:hint="eastAsia"/>
          <w:sz w:val="22"/>
          <w:szCs w:val="22"/>
        </w:rPr>
        <w:t>的境界。</w:t>
      </w:r>
      <w:r w:rsidRPr="00DF4D1D" w:rsidR="008D0DDD">
        <w:rPr>
          <w:rFonts w:ascii="微软雅黑" w:eastAsia="微软雅黑" w:hAnsi="微软雅黑" w:cs="微软雅黑" w:hint="eastAsia"/>
          <w:sz w:val="22"/>
          <w:szCs w:val="22"/>
        </w:rPr>
        <w:t>而超能者并没有那么多的限制，而近一段时间</w:t>
      </w:r>
      <w:r w:rsidR="00BC215B">
        <w:rPr>
          <w:rFonts w:ascii="微软雅黑" w:eastAsia="微软雅黑" w:hAnsi="微软雅黑" w:cs="微软雅黑" w:hint="eastAsia"/>
          <w:sz w:val="22"/>
          <w:szCs w:val="22"/>
        </w:rPr>
        <w:t>兔砸</w:t>
      </w:r>
      <w:r w:rsidRPr="00DF4D1D" w:rsidR="008D0DDD">
        <w:rPr>
          <w:rFonts w:ascii="微软雅黑" w:eastAsia="微软雅黑" w:hAnsi="微软雅黑" w:cs="微软雅黑" w:hint="eastAsia"/>
          <w:sz w:val="22"/>
          <w:szCs w:val="22"/>
        </w:rPr>
        <w:t>方面</w:t>
      </w:r>
      <w:r w:rsidRPr="00DF4D1D" w:rsidR="008D0DDD">
        <w:rPr>
          <w:rFonts w:ascii="微软雅黑" w:eastAsia="微软雅黑" w:hAnsi="微软雅黑" w:cs="微软雅黑" w:hint="eastAsia"/>
          <w:sz w:val="22"/>
          <w:szCs w:val="22"/>
        </w:rPr>
        <w:t>正在全力的制定相关方面的法律。</w:t>
      </w:r>
    </w:p>
    <w:p w:rsidR="008D0DDD" w:rsidRPr="00DF4D1D" w:rsidP="005F768A" w14:paraId="42DB19F0" w14:textId="746E73A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有能力的人人可以选择</w:t>
      </w:r>
      <w:r w:rsidRPr="00DF4D1D" w:rsidR="0064094D">
        <w:rPr>
          <w:rFonts w:ascii="微软雅黑" w:eastAsia="微软雅黑" w:hAnsi="微软雅黑" w:cs="微软雅黑" w:hint="eastAsia"/>
          <w:sz w:val="22"/>
          <w:szCs w:val="22"/>
        </w:rPr>
        <w:t>一些十分需要力量进行安保工作的地方发挥出自身一定的作用</w:t>
      </w:r>
      <w:r w:rsidRPr="00DF4D1D" w:rsidR="001A71DA">
        <w:rPr>
          <w:rFonts w:ascii="微软雅黑" w:eastAsia="微软雅黑" w:hAnsi="微软雅黑" w:cs="微软雅黑" w:hint="eastAsia"/>
          <w:sz w:val="22"/>
          <w:szCs w:val="22"/>
        </w:rPr>
        <w:t>，当然军方也是十分乐意召集一些十分强大的修行者为自身的强大添砖加瓦。</w:t>
      </w:r>
    </w:p>
    <w:p w:rsidR="006C3AEA" w:rsidRPr="00DF4D1D" w:rsidP="005F768A" w14:paraId="4C579453" w14:textId="2EF6CDA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其实玲瑶科创</w:t>
      </w:r>
      <w:r w:rsidRPr="00DF4D1D">
        <w:rPr>
          <w:rFonts w:ascii="微软雅黑" w:eastAsia="微软雅黑" w:hAnsi="微软雅黑" w:cs="微软雅黑" w:hint="eastAsia"/>
          <w:sz w:val="22"/>
          <w:szCs w:val="22"/>
        </w:rPr>
        <w:t>的实验室在外面采购材料时已经不止一次遇到各种困难了，</w:t>
      </w:r>
      <w:r w:rsidRPr="00DF4D1D" w:rsidR="002A060C">
        <w:rPr>
          <w:rFonts w:ascii="微软雅黑" w:eastAsia="微软雅黑" w:hAnsi="微软雅黑" w:cs="微软雅黑" w:hint="eastAsia"/>
          <w:sz w:val="22"/>
          <w:szCs w:val="22"/>
        </w:rPr>
        <w:t>经常遇到禁售，或者说暂时没有库存需要很长一段时间来补货，</w:t>
      </w:r>
      <w:r w:rsidRPr="00DF4D1D" w:rsidR="002A060C">
        <w:rPr>
          <w:rFonts w:ascii="微软雅黑" w:eastAsia="微软雅黑" w:hAnsi="微软雅黑" w:cs="微软雅黑" w:hint="eastAsia"/>
          <w:sz w:val="22"/>
          <w:szCs w:val="22"/>
        </w:rPr>
        <w:t>亦或</w:t>
      </w:r>
      <w:r w:rsidRPr="00DF4D1D" w:rsidR="002A060C">
        <w:rPr>
          <w:rFonts w:ascii="微软雅黑" w:eastAsia="微软雅黑" w:hAnsi="微软雅黑" w:cs="微软雅黑" w:hint="eastAsia"/>
          <w:sz w:val="22"/>
          <w:szCs w:val="22"/>
        </w:rPr>
        <w:t>者‘我们并不是不出售，但是我们希望能够以技术交换的方式来贸易。’等等借口来搪塞过去。</w:t>
      </w:r>
    </w:p>
    <w:p w:rsidR="002A060C" w:rsidRPr="00DF4D1D" w:rsidP="005F768A" w14:paraId="4D3C63B2" w14:textId="1B05AAE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在尽量的想办法进行周旋，想办法购买之后仍然没有结果，去采购的只好放弃了，自己不是不能够早，只是产量只有那么一点点，但就这么点产量却要供给众多的实验项目，</w:t>
      </w:r>
      <w:r w:rsidRPr="00DF4D1D" w:rsidR="00D6314D">
        <w:rPr>
          <w:rFonts w:ascii="微软雅黑" w:eastAsia="微软雅黑" w:hAnsi="微软雅黑" w:cs="微软雅黑" w:hint="eastAsia"/>
          <w:sz w:val="22"/>
          <w:szCs w:val="22"/>
        </w:rPr>
        <w:t>想要使用相应材料的又不能够买到想想材料的实验小组只有先将手中的实验搁置下来去完成其他的实验或者去其他的实验小组去帮忙</w:t>
      </w:r>
      <w:r w:rsidRPr="00DF4D1D" w:rsidR="00AA1A4D">
        <w:rPr>
          <w:rFonts w:ascii="微软雅黑" w:eastAsia="微软雅黑" w:hAnsi="微软雅黑" w:cs="微软雅黑" w:hint="eastAsia"/>
          <w:sz w:val="22"/>
          <w:szCs w:val="22"/>
        </w:rPr>
        <w:t>，等到自己所需要的材料完成了制造或者等到有机会完成这种材料的采购之后才能继续实验项目的进行。</w:t>
      </w:r>
    </w:p>
    <w:p w:rsidR="00AA1A4D" w:rsidRPr="00DF4D1D" w:rsidP="005F768A" w14:paraId="437A1857" w14:textId="3D032E9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在玲瑶科创</w:t>
      </w:r>
      <w:r w:rsidRPr="00DF4D1D">
        <w:rPr>
          <w:rFonts w:ascii="微软雅黑" w:eastAsia="微软雅黑" w:hAnsi="微软雅黑" w:cs="微软雅黑" w:hint="eastAsia"/>
          <w:sz w:val="22"/>
          <w:szCs w:val="22"/>
        </w:rPr>
        <w:t>的采购行动中能够用钱解决的事情基本上都不能算是什么大事，但是很多材料偏偏就是不能够用钱能够解决的，就算是核聚变所需要的材料也是需要部分采购的，虽然可以在月球之上以及木星之上采集，但是用于采集的飞船只有一艘这些原料想要运送都很麻烦，而且往返一次都需要长达一个月左右的时间，更多的时候都是选择向</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采购重氢</w:t>
      </w:r>
      <w:r w:rsidRPr="00DF4D1D" w:rsidR="00812EED">
        <w:rPr>
          <w:rFonts w:ascii="微软雅黑" w:eastAsia="微软雅黑" w:hAnsi="微软雅黑" w:cs="微软雅黑" w:hint="eastAsia"/>
          <w:sz w:val="22"/>
          <w:szCs w:val="22"/>
        </w:rPr>
        <w:t>，而且</w:t>
      </w:r>
      <w:r w:rsidR="00BC215B">
        <w:rPr>
          <w:rFonts w:ascii="微软雅黑" w:eastAsia="微软雅黑" w:hAnsi="微软雅黑" w:cs="微软雅黑" w:hint="eastAsia"/>
          <w:sz w:val="22"/>
          <w:szCs w:val="22"/>
        </w:rPr>
        <w:t>兔砸</w:t>
      </w:r>
      <w:r w:rsidRPr="00DF4D1D" w:rsidR="00812EED">
        <w:rPr>
          <w:rFonts w:ascii="微软雅黑" w:eastAsia="微软雅黑" w:hAnsi="微软雅黑" w:cs="微软雅黑" w:hint="eastAsia"/>
          <w:sz w:val="22"/>
          <w:szCs w:val="22"/>
        </w:rPr>
        <w:t>方面</w:t>
      </w:r>
      <w:r w:rsidRPr="00DF4D1D" w:rsidR="00812EED">
        <w:rPr>
          <w:rFonts w:ascii="微软雅黑" w:eastAsia="微软雅黑" w:hAnsi="微软雅黑" w:cs="微软雅黑" w:hint="eastAsia"/>
          <w:sz w:val="22"/>
          <w:szCs w:val="22"/>
        </w:rPr>
        <w:t>因为开始建造核聚变装置，重氢的产量也开始大幅度的增加，价格又开始慢慢的下降，再加上因为核聚变装置的成功运行制造重氢所需要的费用再次下降，比起到月球和木星去采集核聚变所需要的原材料</w:t>
      </w:r>
      <w:r w:rsidRPr="00DF4D1D" w:rsidR="00074130">
        <w:rPr>
          <w:rFonts w:ascii="微软雅黑" w:eastAsia="微软雅黑" w:hAnsi="微软雅黑" w:cs="微软雅黑" w:hint="eastAsia"/>
          <w:sz w:val="22"/>
          <w:szCs w:val="22"/>
        </w:rPr>
        <w:t>直接在地星上向</w:t>
      </w:r>
      <w:r w:rsidR="00BC215B">
        <w:rPr>
          <w:rFonts w:ascii="微软雅黑" w:eastAsia="微软雅黑" w:hAnsi="微软雅黑" w:cs="微软雅黑" w:hint="eastAsia"/>
          <w:sz w:val="22"/>
          <w:szCs w:val="22"/>
        </w:rPr>
        <w:t>兔砸</w:t>
      </w:r>
      <w:r w:rsidRPr="00DF4D1D" w:rsidR="00074130">
        <w:rPr>
          <w:rFonts w:ascii="微软雅黑" w:eastAsia="微软雅黑" w:hAnsi="微软雅黑" w:cs="微软雅黑" w:hint="eastAsia"/>
          <w:sz w:val="22"/>
          <w:szCs w:val="22"/>
        </w:rPr>
        <w:t>方面</w:t>
      </w:r>
      <w:r w:rsidRPr="00DF4D1D" w:rsidR="00074130">
        <w:rPr>
          <w:rFonts w:ascii="微软雅黑" w:eastAsia="微软雅黑" w:hAnsi="微软雅黑" w:cs="微软雅黑" w:hint="eastAsia"/>
          <w:sz w:val="22"/>
          <w:szCs w:val="22"/>
        </w:rPr>
        <w:t>采购更加的方便，更加的快捷，缺点就是性价比没有那么高而已。</w:t>
      </w:r>
    </w:p>
    <w:p w:rsidR="00074130" w:rsidRPr="00DF4D1D" w:rsidP="005F768A" w14:paraId="5E1AC5C6" w14:textId="5330B8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至于中字轰击导致壁垒变得薄弱这样的情况孙源玲掏出来的核聚变装置不仅解决的很好，就连那些研究小组在进行了一段时间的学习之后</w:t>
      </w:r>
      <w:r w:rsidRPr="00DF4D1D">
        <w:rPr>
          <w:rFonts w:ascii="微软雅黑" w:eastAsia="微软雅黑" w:hAnsi="微软雅黑" w:cs="微软雅黑" w:hint="eastAsia"/>
          <w:sz w:val="22"/>
          <w:szCs w:val="22"/>
        </w:rPr>
        <w:t>做制造</w:t>
      </w:r>
      <w:r w:rsidRPr="00DF4D1D">
        <w:rPr>
          <w:rFonts w:ascii="微软雅黑" w:eastAsia="微软雅黑" w:hAnsi="微软雅黑" w:cs="微软雅黑" w:hint="eastAsia"/>
          <w:sz w:val="22"/>
          <w:szCs w:val="22"/>
        </w:rPr>
        <w:t>出来的核聚变装置对于这些原料都没有什么挑剔的，只要是能烧都烧，寿命问题并不是一个问题。</w:t>
      </w:r>
    </w:p>
    <w:p w:rsidR="00D6314D" w:rsidRPr="00DF4D1D" w:rsidP="005F768A" w14:paraId="196F9D43" w14:textId="413D94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虽然是用来孙源玲所提供的核聚变技术，但是寿命问题依然是一个比较大的问题，使用重氢来聚变核聚变装置的寿面将会只有不到十年的时间</w:t>
      </w:r>
      <w:r w:rsidRPr="00DF4D1D" w:rsidR="00D5193A">
        <w:rPr>
          <w:rFonts w:ascii="微软雅黑" w:eastAsia="微软雅黑" w:hAnsi="微软雅黑" w:cs="微软雅黑" w:hint="eastAsia"/>
          <w:sz w:val="22"/>
          <w:szCs w:val="22"/>
        </w:rPr>
        <w:t>，这意味着现在的</w:t>
      </w:r>
      <w:r w:rsidR="00BC215B">
        <w:rPr>
          <w:rFonts w:ascii="微软雅黑" w:eastAsia="微软雅黑" w:hAnsi="微软雅黑" w:cs="微软雅黑" w:hint="eastAsia"/>
          <w:sz w:val="22"/>
          <w:szCs w:val="22"/>
        </w:rPr>
        <w:t>兔砸</w:t>
      </w:r>
      <w:r w:rsidRPr="00DF4D1D" w:rsidR="00D5193A">
        <w:rPr>
          <w:rFonts w:ascii="微软雅黑" w:eastAsia="微软雅黑" w:hAnsi="微软雅黑" w:cs="微软雅黑" w:hint="eastAsia"/>
          <w:sz w:val="22"/>
          <w:szCs w:val="22"/>
        </w:rPr>
        <w:t>仅仅</w:t>
      </w:r>
      <w:r w:rsidRPr="00DF4D1D" w:rsidR="00D5193A">
        <w:rPr>
          <w:rFonts w:ascii="微软雅黑" w:eastAsia="微软雅黑" w:hAnsi="微软雅黑" w:cs="微软雅黑" w:hint="eastAsia"/>
          <w:sz w:val="22"/>
          <w:szCs w:val="22"/>
        </w:rPr>
        <w:t>是有资格在太阳系中比较近的距离内畅通无阻，如果想要到太阳系的边缘恐怕也是一件无法实现的事情，暂时就不用说飞往太阳系外了</w:t>
      </w:r>
      <w:r w:rsidRPr="00DF4D1D" w:rsidR="00B51F12">
        <w:rPr>
          <w:rFonts w:ascii="微软雅黑" w:eastAsia="微软雅黑" w:hAnsi="微软雅黑" w:cs="微软雅黑" w:hint="eastAsia"/>
          <w:sz w:val="22"/>
          <w:szCs w:val="22"/>
        </w:rPr>
        <w:t>，且当前阶段的核聚变装置依然十分的巨大。</w:t>
      </w:r>
    </w:p>
    <w:p w:rsidR="006438E7" w:rsidRPr="00DF4D1D" w:rsidP="005F768A" w14:paraId="07226E6C" w14:textId="2A603E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无法在太阳系中自由航行却可以完全替代现阶段的所有的传统发电装置，现阶段所存在的活力发电站已经在以一个十分迅速的速度在拆除，消失的速度十分的快，并且许多不是那么重要的，并且距离大型核聚变机组比较近的其他发电装置，包括风电，水电这些发电机组都已经在拆除的计划上了。</w:t>
      </w:r>
    </w:p>
    <w:p w:rsidR="00B51F12" w:rsidRPr="00DF4D1D" w:rsidP="005F768A" w14:paraId="56B7343D" w14:textId="5B67936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还有许多的核聚变发电机组已经在建造的路上了，在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完成</w:t>
      </w:r>
      <w:r w:rsidRPr="00DF4D1D">
        <w:rPr>
          <w:rFonts w:ascii="微软雅黑" w:eastAsia="微软雅黑" w:hAnsi="微软雅黑" w:cs="微软雅黑" w:hint="eastAsia"/>
          <w:sz w:val="22"/>
          <w:szCs w:val="22"/>
        </w:rPr>
        <w:t>了安全性验证之后，</w:t>
      </w:r>
      <w:r w:rsidRPr="00DF4D1D" w:rsidR="002051FE">
        <w:rPr>
          <w:rFonts w:ascii="微软雅黑" w:eastAsia="微软雅黑" w:hAnsi="微软雅黑" w:cs="微软雅黑" w:hint="eastAsia"/>
          <w:sz w:val="22"/>
          <w:szCs w:val="22"/>
        </w:rPr>
        <w:t>那种恐怖的基建能力将会得到一个十分恐怖的展示，现阶段已经有数十台规模并不是那么大的核聚变发电机组已经开始正式装机运行了。其装机容量完全能够满足一个大型城市数个月的总用电量，况且这个发电机组还有复数</w:t>
      </w:r>
      <w:r w:rsidRPr="00DF4D1D" w:rsidR="002051FE">
        <w:rPr>
          <w:rFonts w:ascii="微软雅黑" w:eastAsia="微软雅黑" w:hAnsi="微软雅黑" w:cs="微软雅黑" w:hint="eastAsia"/>
          <w:sz w:val="22"/>
          <w:szCs w:val="22"/>
        </w:rPr>
        <w:t>倍</w:t>
      </w:r>
      <w:r w:rsidRPr="00DF4D1D" w:rsidR="002051FE">
        <w:rPr>
          <w:rFonts w:ascii="微软雅黑" w:eastAsia="微软雅黑" w:hAnsi="微软雅黑" w:cs="微软雅黑" w:hint="eastAsia"/>
          <w:sz w:val="22"/>
          <w:szCs w:val="22"/>
        </w:rPr>
        <w:t>的冗余，以应付一些突发情况，再加上BYD的大容量蓄电池</w:t>
      </w:r>
      <w:r w:rsidRPr="00DF4D1D" w:rsidR="002051FE">
        <w:rPr>
          <w:rFonts w:ascii="微软雅黑" w:eastAsia="微软雅黑" w:hAnsi="微软雅黑" w:cs="微软雅黑" w:hint="eastAsia"/>
          <w:sz w:val="22"/>
          <w:szCs w:val="22"/>
        </w:rPr>
        <w:t>以及玲瑶科创所</w:t>
      </w:r>
      <w:r w:rsidRPr="00DF4D1D" w:rsidR="002051FE">
        <w:rPr>
          <w:rFonts w:ascii="微软雅黑" w:eastAsia="微软雅黑" w:hAnsi="微软雅黑" w:cs="微软雅黑" w:hint="eastAsia"/>
          <w:sz w:val="22"/>
          <w:szCs w:val="22"/>
        </w:rPr>
        <w:t>发布的超大功率无线电力传输装置，只要加大输电主线路的可容纳上限，甚至可以考虑在传输过程中多损失一些电</w:t>
      </w:r>
      <w:r w:rsidRPr="00DF4D1D" w:rsidR="00BD73F3">
        <w:rPr>
          <w:rFonts w:ascii="微软雅黑" w:eastAsia="微软雅黑" w:hAnsi="微软雅黑" w:cs="微软雅黑" w:hint="eastAsia"/>
          <w:sz w:val="22"/>
          <w:szCs w:val="22"/>
        </w:rPr>
        <w:t>能</w:t>
      </w:r>
      <w:r w:rsidRPr="00DF4D1D" w:rsidR="002051FE">
        <w:rPr>
          <w:rFonts w:ascii="微软雅黑" w:eastAsia="微软雅黑" w:hAnsi="微软雅黑" w:cs="微软雅黑" w:hint="eastAsia"/>
          <w:sz w:val="22"/>
          <w:szCs w:val="22"/>
        </w:rPr>
        <w:t>。</w:t>
      </w:r>
    </w:p>
    <w:p w:rsidR="002051FE" w:rsidRPr="00DF4D1D" w:rsidP="005F768A" w14:paraId="0C8794C5" w14:textId="310429F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正在</w:t>
      </w:r>
      <w:r w:rsidRPr="00DF4D1D">
        <w:rPr>
          <w:rFonts w:ascii="微软雅黑" w:eastAsia="微软雅黑" w:hAnsi="微软雅黑" w:cs="微软雅黑" w:hint="eastAsia"/>
          <w:sz w:val="22"/>
          <w:szCs w:val="22"/>
        </w:rPr>
        <w:t>如火如荼的建造各种规模的核聚变机组，但是并没有任何向</w:t>
      </w:r>
      <w:r w:rsidRPr="00DF4D1D">
        <w:rPr>
          <w:rFonts w:ascii="微软雅黑" w:eastAsia="微软雅黑" w:hAnsi="微软雅黑" w:cs="微软雅黑" w:hint="eastAsia"/>
          <w:sz w:val="22"/>
          <w:szCs w:val="22"/>
        </w:rPr>
        <w:t>其他提供</w:t>
      </w:r>
      <w:r w:rsidRPr="00DF4D1D">
        <w:rPr>
          <w:rFonts w:ascii="微软雅黑" w:eastAsia="微软雅黑" w:hAnsi="微软雅黑" w:cs="微软雅黑" w:hint="eastAsia"/>
          <w:sz w:val="22"/>
          <w:szCs w:val="22"/>
        </w:rPr>
        <w:t>任何的帮助，甚至是付出一些之前想</w:t>
      </w:r>
      <w:r w:rsidRPr="00DF4D1D">
        <w:rPr>
          <w:rFonts w:ascii="微软雅黑" w:eastAsia="微软雅黑" w:hAnsi="微软雅黑" w:cs="微软雅黑" w:hint="eastAsia"/>
          <w:sz w:val="22"/>
          <w:szCs w:val="22"/>
        </w:rPr>
        <w:t>要得到却得不到</w:t>
      </w:r>
      <w:r w:rsidRPr="00DF4D1D">
        <w:rPr>
          <w:rFonts w:ascii="微软雅黑" w:eastAsia="微软雅黑" w:hAnsi="微软雅黑" w:cs="微软雅黑" w:hint="eastAsia"/>
          <w:sz w:val="22"/>
          <w:szCs w:val="22"/>
        </w:rPr>
        <w:t>的东西作为交换的筹码也是没能够成功。</w:t>
      </w:r>
    </w:p>
    <w:p w:rsidR="00B51F12" w:rsidRPr="00DF4D1D" w:rsidP="005F768A" w14:paraId="12CBC72C" w14:textId="6F48103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也没有也没有表示不允许其他势力帮助其他国家建立核聚变发电装置，</w:t>
      </w:r>
      <w:r w:rsidRPr="00DF4D1D">
        <w:rPr>
          <w:rFonts w:ascii="微软雅黑" w:eastAsia="微软雅黑" w:hAnsi="微软雅黑" w:cs="微软雅黑" w:hint="eastAsia"/>
          <w:sz w:val="22"/>
          <w:szCs w:val="22"/>
        </w:rPr>
        <w:t>毕竟就算是想要阻止也没有那个能力，现在已经十分年轻的头脑更加灵活的军方</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高层人物李修，最是清楚其中的问题，况且这个时候的李修因为孙源玲的关系已经能够来到了</w:t>
      </w:r>
      <w:r w:rsidRPr="00DF4D1D">
        <w:rPr>
          <w:rFonts w:ascii="微软雅黑" w:eastAsia="微软雅黑" w:hAnsi="微软雅黑" w:cs="微软雅黑" w:hint="eastAsia"/>
          <w:sz w:val="22"/>
          <w:szCs w:val="22"/>
        </w:rPr>
        <w:t>元婴这个</w:t>
      </w:r>
      <w:r w:rsidRPr="00DF4D1D">
        <w:rPr>
          <w:rFonts w:ascii="微软雅黑" w:eastAsia="微软雅黑" w:hAnsi="微软雅黑" w:cs="微软雅黑" w:hint="eastAsia"/>
          <w:sz w:val="22"/>
          <w:szCs w:val="22"/>
        </w:rPr>
        <w:t>境界了，在经过一段时间的沉淀便可以晋升到大乘了，但是面对</w:t>
      </w:r>
      <w:r w:rsidRPr="00DF4D1D">
        <w:rPr>
          <w:rFonts w:ascii="微软雅黑" w:eastAsia="微软雅黑" w:hAnsi="微软雅黑" w:cs="微软雅黑" w:hint="eastAsia"/>
          <w:sz w:val="22"/>
          <w:szCs w:val="22"/>
        </w:rPr>
        <w:t>着玲瑶科创他</w:t>
      </w:r>
      <w:r w:rsidRPr="00DF4D1D">
        <w:rPr>
          <w:rFonts w:ascii="微软雅黑" w:eastAsia="微软雅黑" w:hAnsi="微软雅黑" w:cs="微软雅黑" w:hint="eastAsia"/>
          <w:sz w:val="22"/>
          <w:szCs w:val="22"/>
        </w:rPr>
        <w:t>依然十分的忌惮，不仅</w:t>
      </w:r>
      <w:r w:rsidRPr="00DF4D1D">
        <w:rPr>
          <w:rFonts w:ascii="微软雅黑" w:eastAsia="微软雅黑" w:hAnsi="微软雅黑" w:cs="微软雅黑" w:hint="eastAsia"/>
          <w:sz w:val="22"/>
          <w:szCs w:val="22"/>
        </w:rPr>
        <w:t>是玲瑶科创因为</w:t>
      </w:r>
      <w:r w:rsidRPr="00DF4D1D">
        <w:rPr>
          <w:rFonts w:ascii="微软雅黑" w:eastAsia="微软雅黑" w:hAnsi="微软雅黑" w:cs="微软雅黑" w:hint="eastAsia"/>
          <w:sz w:val="22"/>
          <w:szCs w:val="22"/>
        </w:rPr>
        <w:t>那次的意外事故加强了防御工事，更有遗迹守护者欧阳慧，以及被孙源玲直接打服的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隻在保护</w:t>
      </w:r>
      <w:r w:rsidRPr="00DF4D1D">
        <w:rPr>
          <w:rFonts w:ascii="微软雅黑" w:eastAsia="微软雅黑" w:hAnsi="微软雅黑" w:cs="微软雅黑" w:hint="eastAsia"/>
          <w:sz w:val="22"/>
          <w:szCs w:val="22"/>
        </w:rPr>
        <w:t>着</w:t>
      </w:r>
      <w:r w:rsidRPr="00DF4D1D" w:rsidR="00FE7216">
        <w:rPr>
          <w:rFonts w:ascii="微软雅黑" w:eastAsia="微软雅黑" w:hAnsi="微软雅黑" w:cs="微软雅黑" w:hint="eastAsia"/>
          <w:sz w:val="22"/>
          <w:szCs w:val="22"/>
        </w:rPr>
        <w:t>玲瑶科创</w:t>
      </w:r>
      <w:r w:rsidRPr="00DF4D1D" w:rsidR="00FE7216">
        <w:rPr>
          <w:rFonts w:ascii="微软雅黑" w:eastAsia="微软雅黑" w:hAnsi="微软雅黑" w:cs="微软雅黑" w:hint="eastAsia"/>
          <w:sz w:val="22"/>
          <w:szCs w:val="22"/>
        </w:rPr>
        <w:t>。</w:t>
      </w:r>
    </w:p>
    <w:p w:rsidR="00FE7216" w:rsidRPr="00DF4D1D" w:rsidP="005F768A" w14:paraId="0F169FE7" w14:textId="0938BEC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，爱丽酱咱是不是没有多少钱了？”</w:t>
      </w:r>
    </w:p>
    <w:p w:rsidR="002D77C4" w:rsidRPr="00DF4D1D" w:rsidP="005F768A" w14:paraId="60FB24E4" w14:textId="750A842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“嗯，是的呢~姐姐大人。”</w:t>
      </w:r>
    </w:p>
    <w:p w:rsidR="002D77C4" w:rsidRPr="00DF4D1D" w:rsidP="005F768A" w14:paraId="5A969E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“既然这样的话暂不入干大一点，就这样卖东西赚钱的速度还是太慢了，真要全力的支撑起所有实验小组的正常运行正常的营业所能够带来的营收是远远不够的。</w:t>
      </w:r>
    </w:p>
    <w:p w:rsidR="00BD73F3" w:rsidRPr="00DF4D1D" w:rsidP="005F768A" w14:paraId="4B938241" w14:textId="0BC85E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所以我们要和每一个独立的国家做生意，这样才来钱快。”</w:t>
      </w:r>
    </w:p>
    <w:p w:rsidR="002D77C4" w:rsidRPr="00DF4D1D" w:rsidP="005F768A" w14:paraId="20DDCAE9" w14:textId="31A69E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“所以姐姐大人想要做些什么呢？”</w:t>
      </w:r>
    </w:p>
    <w:p w:rsidR="002D77C4" w:rsidRPr="00DF4D1D" w:rsidP="005F768A" w14:paraId="030B7F8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“爱丽酱，你看看那些西方大国是不是十分的想要得到核聚变装置，看到我们正在如火如荼的搞各种装机容量的核聚变机组，难道真的不想要吗？</w:t>
      </w:r>
    </w:p>
    <w:p w:rsidR="007C37EF" w:rsidRPr="00DF4D1D" w:rsidP="005F768A" w14:paraId="30A5AD5E" w14:textId="1190EF7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所以我想我来直接给他们建设核聚变机组，并且质量绝对要比</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的质量要好，并且我们的制造成本还很低，加上一些特殊的装置还完全不用担心技术被</w:t>
      </w:r>
      <w:r w:rsidRPr="00DF4D1D" w:rsidR="0035739C">
        <w:rPr>
          <w:rFonts w:ascii="微软雅黑" w:eastAsia="微软雅黑" w:hAnsi="微软雅黑" w:cs="微软雅黑" w:hint="eastAsia"/>
          <w:sz w:val="22"/>
          <w:szCs w:val="22"/>
        </w:rPr>
        <w:t>盗窃。</w:t>
      </w:r>
    </w:p>
    <w:p w:rsidR="002D77C4" w:rsidRPr="00DF4D1D" w:rsidP="005F768A" w14:paraId="600E48B5" w14:textId="0147A6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爱丽你觉得我这个想法怎么样？</w:t>
      </w:r>
      <w:r w:rsidRPr="00DF4D1D">
        <w:rPr>
          <w:rFonts w:ascii="微软雅黑" w:eastAsia="微软雅黑" w:hAnsi="微软雅黑" w:cs="微软雅黑" w:hint="eastAsia"/>
          <w:sz w:val="22"/>
          <w:szCs w:val="22"/>
        </w:rPr>
        <w:t>”</w:t>
      </w:r>
    </w:p>
    <w:p w:rsidR="00C72534" w:rsidRPr="00DF4D1D" w:rsidP="005F768A" w14:paraId="1EEBBB10" w14:textId="4616A0F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“的确挺不错的，赚钱的速度也的确十分的快，而且可以得到一些平时不好买得到的材料，但是这样真的好吗？这也算是变相的抢了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的一大经济营收</w:t>
      </w:r>
      <w:r w:rsidRPr="00DF4D1D" w:rsidR="00947A19">
        <w:rPr>
          <w:rFonts w:ascii="微软雅黑" w:eastAsia="微软雅黑" w:hAnsi="微软雅黑" w:cs="微软雅黑" w:hint="eastAsia"/>
          <w:sz w:val="22"/>
          <w:szCs w:val="22"/>
        </w:rPr>
        <w:t>，这样真的不会被制裁吗？</w:t>
      </w:r>
      <w:r w:rsidRPr="00DF4D1D">
        <w:rPr>
          <w:rFonts w:ascii="微软雅黑" w:eastAsia="微软雅黑" w:hAnsi="微软雅黑" w:cs="微软雅黑" w:hint="eastAsia"/>
          <w:sz w:val="22"/>
          <w:szCs w:val="22"/>
        </w:rPr>
        <w:t>”</w:t>
      </w:r>
    </w:p>
    <w:p w:rsidR="00947A19" w:rsidRPr="00DF4D1D" w:rsidP="005F768A" w14:paraId="13E3A5A8" w14:textId="5D398E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“爱丽酱，你是不是觉得我们很弱啊？要知道</w:t>
      </w:r>
      <w:r w:rsidRPr="00DF4D1D">
        <w:rPr>
          <w:rFonts w:ascii="微软雅黑" w:eastAsia="微软雅黑" w:hAnsi="微软雅黑" w:cs="微软雅黑" w:hint="eastAsia"/>
          <w:sz w:val="22"/>
          <w:szCs w:val="22"/>
        </w:rPr>
        <w:t>现在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所</w:t>
      </w:r>
      <w:r w:rsidRPr="00DF4D1D">
        <w:rPr>
          <w:rFonts w:ascii="微软雅黑" w:eastAsia="微软雅黑" w:hAnsi="微软雅黑" w:cs="微软雅黑" w:hint="eastAsia"/>
          <w:sz w:val="22"/>
          <w:szCs w:val="22"/>
        </w:rPr>
        <w:t>使用的核聚变技术都是由我们提供的，其中</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核心的材料制造配比以及核聚变发生所需要的高温条件。</w:t>
      </w:r>
    </w:p>
    <w:p w:rsidR="007C37EF" w:rsidRPr="00DF4D1D" w:rsidP="005F768A" w14:paraId="27EBF9B7" w14:textId="53B83E8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至于制裁，说实在我并不是看不起，而是真要说谁制裁谁还</w:t>
      </w:r>
      <w:r w:rsidRPr="00DF4D1D" w:rsidR="00363E5D">
        <w:rPr>
          <w:rFonts w:ascii="微软雅黑" w:eastAsia="微软雅黑" w:hAnsi="微软雅黑" w:cs="微软雅黑" w:hint="eastAsia"/>
          <w:sz w:val="22"/>
          <w:szCs w:val="22"/>
        </w:rPr>
        <w:t>真不好说，我只是为了节</w:t>
      </w:r>
      <w:r w:rsidRPr="00DF4D1D" w:rsidR="00363E5D">
        <w:rPr>
          <w:rFonts w:ascii="微软雅黑" w:eastAsia="微软雅黑" w:hAnsi="微软雅黑" w:cs="微软雅黑" w:hint="eastAsia"/>
          <w:sz w:val="22"/>
          <w:szCs w:val="22"/>
        </w:rPr>
        <w:t>约才没有大面积的进行宇宙的开发，并且也是为了培养一批更加优秀的科研人员。</w:t>
      </w:r>
      <w:r w:rsidRPr="00DF4D1D">
        <w:rPr>
          <w:rFonts w:ascii="微软雅黑" w:eastAsia="微软雅黑" w:hAnsi="微软雅黑" w:cs="微软雅黑" w:hint="eastAsia"/>
          <w:sz w:val="22"/>
          <w:szCs w:val="22"/>
        </w:rPr>
        <w:t>”</w:t>
      </w:r>
    </w:p>
    <w:p w:rsidR="00CF61C7" w:rsidRPr="00DF4D1D" w:rsidP="005F768A" w14:paraId="5E4492E5" w14:textId="59F041A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“嗯~这样吗”</w:t>
      </w:r>
    </w:p>
    <w:p w:rsidR="007C37EF" w:rsidRPr="00DF4D1D" w:rsidP="005F768A" w14:paraId="4351F857" w14:textId="345D1B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“是的哟，所以呢我不仅要做，还要做到最好的，要知道我们完全又能力做到最好的，也有能力独自走向宇宙，只是自由我们四人属实有些</w:t>
      </w:r>
      <w:r w:rsidRPr="00DF4D1D" w:rsidR="002264DB">
        <w:rPr>
          <w:rFonts w:ascii="微软雅黑" w:eastAsia="微软雅黑" w:hAnsi="微软雅黑" w:cs="微软雅黑" w:hint="eastAsia"/>
          <w:sz w:val="22"/>
          <w:szCs w:val="22"/>
        </w:rPr>
        <w:t>孤独了。</w:t>
      </w:r>
      <w:r w:rsidRPr="00DF4D1D">
        <w:rPr>
          <w:rFonts w:ascii="微软雅黑" w:eastAsia="微软雅黑" w:hAnsi="微软雅黑" w:cs="微软雅黑" w:hint="eastAsia"/>
          <w:sz w:val="22"/>
          <w:szCs w:val="22"/>
        </w:rPr>
        <w:t>”</w:t>
      </w:r>
    </w:p>
    <w:p w:rsidR="002264DB" w:rsidRPr="00DF4D1D" w:rsidP="005F768A" w14:paraId="72EF2156" w14:textId="585D73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“是吗？反正我只要有姐姐就可以了</w:t>
      </w:r>
      <w:r w:rsidRPr="00DF4D1D" w:rsidR="00050F23">
        <w:rPr>
          <w:rFonts w:ascii="微软雅黑" w:eastAsia="微软雅黑" w:hAnsi="微软雅黑" w:cs="微软雅黑" w:hint="eastAsia"/>
          <w:sz w:val="22"/>
          <w:szCs w:val="22"/>
        </w:rPr>
        <w:t>，至于单独在宇宙之中开辟出一个</w:t>
      </w:r>
      <w:r w:rsidRPr="00DF4D1D" w:rsidR="002F4D92">
        <w:rPr>
          <w:rFonts w:ascii="微软雅黑" w:eastAsia="微软雅黑" w:hAnsi="微软雅黑" w:cs="微软雅黑" w:hint="eastAsia"/>
          <w:sz w:val="22"/>
          <w:szCs w:val="22"/>
        </w:rPr>
        <w:t>新的生命新球一个全新的家园都是可以的。</w:t>
      </w:r>
      <w:r w:rsidRPr="00DF4D1D">
        <w:rPr>
          <w:rFonts w:ascii="微软雅黑" w:eastAsia="微软雅黑" w:hAnsi="微软雅黑" w:cs="微软雅黑" w:hint="eastAsia"/>
          <w:sz w:val="22"/>
          <w:szCs w:val="22"/>
        </w:rPr>
        <w:t>”</w:t>
      </w:r>
    </w:p>
    <w:p w:rsidR="002F4D92" w:rsidRPr="00DF4D1D" w:rsidP="005F768A" w14:paraId="14163E3C" w14:textId="63364C6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孙源玲朝着西方看了看，似乎看到了许多的稀有原料和大量的金钱……</w:t>
      </w:r>
    </w:p>
    <w:p w:rsidR="00CF61C7" w:rsidRPr="00DF4D1D" w:rsidP="005F768A" w14:paraId="7DC952FC" w14:textId="351DA32C">
      <w:pPr>
        <w:rPr>
          <w:rFonts w:ascii="微软雅黑" w:eastAsia="微软雅黑" w:hAnsi="微软雅黑" w:cs="微软雅黑"/>
          <w:sz w:val="22"/>
          <w:szCs w:val="22"/>
        </w:rPr>
      </w:pPr>
    </w:p>
    <w:p w:rsidR="008104FF" w:rsidRPr="00DF4D1D" w:rsidP="005F768A" w14:paraId="4D0998B7" w14:textId="04347422">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