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7FA6A1CF" w14:textId="77777777">
      <w:pPr>
        <w:pStyle w:val="Heading2"/>
      </w:pPr>
      <w:r w:rsidRPr="00DF4D1D">
        <w:rPr>
          <w:rFonts w:hint="eastAsia"/>
        </w:rPr>
        <w:t>第二十八章</w:t>
      </w:r>
      <w:r w:rsidRPr="00DF4D1D">
        <w:rPr>
          <w:rFonts w:hint="eastAsia"/>
        </w:rPr>
        <w:t xml:space="preserve"> </w:t>
      </w:r>
      <w:r w:rsidRPr="00DF4D1D">
        <w:t xml:space="preserve"> </w:t>
      </w:r>
      <w:r w:rsidRPr="00DF4D1D">
        <w:rPr>
          <w:rFonts w:hint="eastAsia"/>
        </w:rPr>
        <w:t>荒诞，离谱的真相</w:t>
      </w:r>
    </w:p>
    <w:p w:rsidR="00EA55F0" w:rsidRPr="00DF4D1D" w:rsidP="005F768A" w14:paraId="369A828D"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“喂，那边的那个谁。你想对那个小女孩怎么样——”</w:t>
      </w:r>
    </w:p>
    <w:p w:rsidR="00EA55F0" w:rsidRPr="00DF4D1D" w:rsidP="005F768A" w14:paraId="608F3AE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随着孙源玲爸的一声大喝，准备对着一个小女孩下手的男子愣了一下。然后那个小女孩似乎想起了什么似的，迅速的远离了那个男子的附近。</w:t>
      </w:r>
    </w:p>
    <w:p w:rsidR="00EA55F0" w:rsidRPr="00DF4D1D" w:rsidP="005F768A" w14:paraId="71D3AE6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那个男子回头看了一眼那个小女孩。</w:t>
      </w:r>
    </w:p>
    <w:p w:rsidR="00EA55F0" w:rsidRPr="00DF4D1D" w:rsidP="005F768A" w14:paraId="60D649E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“嘁，真是扫兴。这么可爱的孩子就这样错过了，那么——这位先生你又什么要说的话没有呢？你可是讲我的猎物吓跑了哦。难道就这样就算了嘛？”</w:t>
      </w:r>
    </w:p>
    <w:p w:rsidR="00EA55F0" w:rsidRPr="00DF4D1D" w:rsidP="005F768A" w14:paraId="17DE34C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“你这是什么口气，你这是拐卖儿童你知道吗？你这是犯罪——”</w:t>
      </w:r>
    </w:p>
    <w:p w:rsidR="00EA55F0" w:rsidRPr="00DF4D1D" w:rsidP="005F768A" w14:paraId="429C8F6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“哦~这位先生，请问你有什么证据说我是在拐卖儿童呢？我可是在帮助刚才那个孩子啊。像您这样没有证据的情况下直接就说我拐卖儿童，要知道我可是一次来告你诽谤的哦。”</w:t>
      </w:r>
    </w:p>
    <w:p w:rsidR="00EA55F0" w:rsidRPr="00DF4D1D" w:rsidP="005F768A" w14:paraId="0B36A16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那个男子的脸上露出了玩味的笑容。</w:t>
      </w:r>
    </w:p>
    <w:p w:rsidR="00EA55F0" w:rsidRPr="00DF4D1D" w:rsidP="005F768A" w14:paraId="49DB130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“要怪就怪自己运气不好吧~为什么要多管闲事呢？”</w:t>
      </w:r>
    </w:p>
    <w:p w:rsidR="00EA55F0" w:rsidRPr="00DF4D1D" w:rsidP="005F768A" w14:paraId="7476FF1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男子的身影慢慢的消失在了远方……</w:t>
      </w:r>
    </w:p>
    <w:p w:rsidR="00EA55F0" w:rsidRPr="00DF4D1D" w:rsidP="005F768A" w14:paraId="1424EAA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那个侍者在男子交代完后也消失在阴暗的角落处……</w:t>
      </w:r>
    </w:p>
    <w:p w:rsidR="00EA55F0" w:rsidRPr="00DF4D1D" w:rsidP="005F768A" w14:paraId="6749CAD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“为什么我感觉有些心慌呢？刚才那个是什么人，相对那个小孩做什么？难道我不应该管他？可是那个小女孩怎么办？就这样看着她落在那个人的手中吗？”</w:t>
      </w:r>
    </w:p>
    <w:p w:rsidR="00EA55F0" w:rsidRPr="00DF4D1D" w:rsidP="005F768A" w14:paraId="14F8C98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孙源玲的父亲就这样陷入了沉思，只是他自己都没有注意到自己的身体正在无意识的走向了偏僻的地带，口中一直呢喃者相差不多的话语但是仔细的聆听却会发现听</w:t>
      </w:r>
      <w:r w:rsidRPr="00DF4D1D">
        <w:rPr>
          <w:rFonts w:ascii="微软雅黑" w:eastAsia="微软雅黑" w:hAnsi="微软雅黑" w:cs="微软雅黑" w:hint="eastAsia"/>
          <w:sz w:val="22"/>
          <w:szCs w:val="22"/>
        </w:rPr>
        <w:t>不出想要表达的意思，就这样慢慢的，慢慢的走向了野外的公路上。</w:t>
      </w:r>
    </w:p>
    <w:p w:rsidR="00EA55F0" w:rsidRPr="00DF4D1D" w:rsidP="005F768A" w14:paraId="2758AEF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过了不知多久，孙源玲的父亲出现在了郊外不知名的公路上。周围完全没有人烟让人感觉十分的荒芜十分的阴森，周围的树林十分的黑暗幽寂的环境似乎要将人的灵魂都给牵扯出肉体之外，没有生的希望，只有无边的恐惧和死亡。形如人类骸骨的物件若隐若现，偶尔发出</w:t>
      </w:r>
      <w:r w:rsidRPr="00DF4D1D">
        <w:rPr>
          <w:rFonts w:ascii="微软雅黑" w:eastAsia="微软雅黑" w:hAnsi="微软雅黑" w:cs="微软雅黑" w:hint="eastAsia"/>
          <w:sz w:val="22"/>
          <w:szCs w:val="22"/>
        </w:rPr>
        <w:t>幽</w:t>
      </w:r>
      <w:r w:rsidRPr="00DF4D1D">
        <w:rPr>
          <w:rFonts w:ascii="微软雅黑" w:eastAsia="微软雅黑" w:hAnsi="微软雅黑" w:cs="微软雅黑" w:hint="eastAsia"/>
          <w:sz w:val="22"/>
          <w:szCs w:val="22"/>
        </w:rPr>
        <w:t>蓝色的光芒。这光芒似乎存在，又似乎并不存在，而本来还在地面上的森林也开始闪烁起来。</w:t>
      </w:r>
    </w:p>
    <w:p w:rsidR="00EA55F0" w:rsidRPr="00DF4D1D" w:rsidP="005F768A" w14:paraId="103E036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如果将灵魂比作一团火焰，那么孙源玲父亲的火焰正在以肉眼可见的速度消散。</w:t>
      </w:r>
    </w:p>
    <w:p w:rsidR="00EA55F0" w:rsidRPr="00DF4D1D" w:rsidP="005F768A" w14:paraId="3615DBBD"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一直都是迷迷糊糊的孙源玲的父亲突然清醒了过来——</w:t>
      </w:r>
    </w:p>
    <w:p w:rsidR="00EA55F0" w:rsidRPr="00DF4D1D" w:rsidP="005F768A" w14:paraId="7F9BC08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“我这是在那儿，我是</w:t>
      </w:r>
      <w:r w:rsidRPr="00DF4D1D">
        <w:rPr>
          <w:rFonts w:ascii="微软雅黑" w:eastAsia="微软雅黑" w:hAnsi="微软雅黑" w:cs="微软雅黑" w:hint="eastAsia"/>
          <w:sz w:val="22"/>
          <w:szCs w:val="22"/>
        </w:rPr>
        <w:t>怎</w:t>
      </w:r>
      <w:r w:rsidRPr="00DF4D1D">
        <w:rPr>
          <w:rFonts w:ascii="微软雅黑" w:eastAsia="微软雅黑" w:hAnsi="微软雅黑" w:cs="微软雅黑" w:hint="eastAsia"/>
          <w:sz w:val="22"/>
          <w:szCs w:val="22"/>
        </w:rPr>
        <w:t>……”</w:t>
      </w:r>
    </w:p>
    <w:p w:rsidR="00EA55F0" w:rsidRPr="00DF4D1D" w:rsidP="005F768A" w14:paraId="1535868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说话的声音戛然而止，最后一丝灵魂也已经消失殆尽。</w:t>
      </w:r>
    </w:p>
    <w:p w:rsidR="00EA55F0" w:rsidRPr="00DF4D1D" w:rsidP="005F768A" w14:paraId="4175FB2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时的孙源玲父亲的双眼已经没有了焦距，瞳孔放大。刚才的森林已经消失不见了，公路还是那条公路，只是此时的公路上并不只他一个人还有孙源玲的母亲、祖父、祖母以及其他孙源玲的直系血亲都出现在了那条公路之上，他们的表现和孙源玲的父亲如出一辙。瞳孔放大，僵硬的身躯，如同空壳的肉体，没有了灵魂，没有了思维，没有了自我……</w:t>
      </w:r>
    </w:p>
    <w:p w:rsidR="00EA55F0" w:rsidRPr="00DF4D1D" w:rsidP="005F768A" w14:paraId="662FC28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一辆装载着大量乙炔和氧气瓶的半挂车向着此处行驶而来。</w:t>
      </w:r>
    </w:p>
    <w:p w:rsidR="00EA55F0" w:rsidRPr="00DF4D1D" w:rsidP="005F768A" w14:paraId="5147A9C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这种车辆的在满载的时候总重量已经接近1</w:t>
      </w:r>
      <w:r w:rsidRPr="00DF4D1D">
        <w:rPr>
          <w:rFonts w:ascii="微软雅黑" w:eastAsia="微软雅黑" w:hAnsi="微软雅黑" w:cs="微软雅黑"/>
          <w:sz w:val="22"/>
          <w:szCs w:val="22"/>
        </w:rPr>
        <w:t>00</w:t>
      </w:r>
      <w:r w:rsidRPr="00DF4D1D">
        <w:rPr>
          <w:rFonts w:ascii="微软雅黑" w:eastAsia="微软雅黑" w:hAnsi="微软雅黑" w:cs="微软雅黑" w:hint="eastAsia"/>
          <w:sz w:val="22"/>
          <w:szCs w:val="22"/>
        </w:rPr>
        <w:t>吨，</w:t>
      </w:r>
      <w:r w:rsidRPr="00DF4D1D">
        <w:rPr>
          <w:rFonts w:ascii="微软雅黑" w:eastAsia="微软雅黑" w:hAnsi="微软雅黑" w:cs="微软雅黑"/>
          <w:sz w:val="22"/>
          <w:szCs w:val="22"/>
        </w:rPr>
        <w:t>16</w:t>
      </w:r>
      <w:r w:rsidRPr="00DF4D1D">
        <w:rPr>
          <w:rFonts w:ascii="微软雅黑" w:eastAsia="微软雅黑" w:hAnsi="微软雅黑" w:cs="微软雅黑" w:hint="eastAsia"/>
          <w:sz w:val="22"/>
          <w:szCs w:val="22"/>
        </w:rPr>
        <w:t>个轮组，轮胎的质量也是相当的好的。只是这辆车在靠近他们的时候轮胎突然发生了故障，车身开始失控，车上装有乙炔的钢瓶莫名的出现了裂痕紧接着更多的氧气瓶也开始出现裂痕。这辆巨大的半挂车就这样撞上了孙源玲的直系血亲，车身与地面摩擦产生了巨大的火花。装有乙炔的钢瓶突然炸裂，易燃易爆的乙炔气体直接接触到了与地面摩擦的地方。紧接着氧气瓶开始炸裂高纯度的氧气开始弥漫车身，与氧气混合的乙炔开始燃烧，剧烈的火焰</w:t>
      </w:r>
      <w:r w:rsidRPr="00DF4D1D">
        <w:rPr>
          <w:rFonts w:ascii="微软雅黑" w:eastAsia="微软雅黑" w:hAnsi="微软雅黑" w:cs="微软雅黑" w:hint="eastAsia"/>
          <w:sz w:val="22"/>
          <w:szCs w:val="22"/>
        </w:rPr>
        <w:t>覆盖了车身以及所有的人。火焰在燃烧了一会儿后开始了剧烈的爆炸，但似乎有着什么看不见的力量使爆炸炸飞出去的钢瓶没有落的太远，只有方圆5</w:t>
      </w:r>
      <w:r w:rsidRPr="00DF4D1D">
        <w:rPr>
          <w:rFonts w:ascii="微软雅黑" w:eastAsia="微软雅黑" w:hAnsi="微软雅黑" w:cs="微软雅黑"/>
          <w:sz w:val="22"/>
          <w:szCs w:val="22"/>
        </w:rPr>
        <w:t>00</w:t>
      </w:r>
      <w:r w:rsidRPr="00DF4D1D">
        <w:rPr>
          <w:rFonts w:ascii="微软雅黑" w:eastAsia="微软雅黑" w:hAnsi="微软雅黑" w:cs="微软雅黑" w:hint="eastAsia"/>
          <w:sz w:val="22"/>
          <w:szCs w:val="22"/>
        </w:rPr>
        <w:t>M的距离。而且</w:t>
      </w:r>
      <w:r w:rsidRPr="00DF4D1D">
        <w:rPr>
          <w:rFonts w:ascii="微软雅黑" w:eastAsia="微软雅黑" w:hAnsi="微软雅黑" w:cs="微软雅黑" w:hint="eastAsia"/>
          <w:sz w:val="22"/>
          <w:szCs w:val="22"/>
        </w:rPr>
        <w:t>炸出去</w:t>
      </w:r>
      <w:r w:rsidRPr="00DF4D1D">
        <w:rPr>
          <w:rFonts w:ascii="微软雅黑" w:eastAsia="微软雅黑" w:hAnsi="微软雅黑" w:cs="微软雅黑" w:hint="eastAsia"/>
          <w:sz w:val="22"/>
          <w:szCs w:val="22"/>
        </w:rPr>
        <w:t>的火焰也没有引起额外的火灾。</w:t>
      </w:r>
    </w:p>
    <w:p w:rsidR="00EA55F0" w:rsidRPr="00DF4D1D" w:rsidP="005F768A" w14:paraId="454A5D7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随着反应的进行，越来越多的氧气瓶开始炸裂氧气的浓度开始持续上升，所带来的结果就是部分乙炔进行了较为充分的燃烧，温度开始剧烈的攀升。这样恶性的循环所带来的结果就是燃烧的温度已经接近3</w:t>
      </w:r>
      <w:r w:rsidRPr="00DF4D1D">
        <w:rPr>
          <w:rFonts w:ascii="微软雅黑" w:eastAsia="微软雅黑" w:hAnsi="微软雅黑" w:cs="微软雅黑"/>
          <w:sz w:val="22"/>
          <w:szCs w:val="22"/>
        </w:rPr>
        <w:t>000</w:t>
      </w:r>
      <w:r w:rsidRPr="00DF4D1D">
        <w:rPr>
          <w:rFonts w:ascii="微软雅黑" w:eastAsia="微软雅黑" w:hAnsi="微软雅黑" w:cs="微软雅黑" w:hint="eastAsia"/>
          <w:sz w:val="22"/>
          <w:szCs w:val="22"/>
        </w:rPr>
        <w:t>度的高温，车身也在融化。所有的尸体都在开始燃烧，但——似乎有那里不对……那些尸体并没有烧成飞灰在3</w:t>
      </w:r>
      <w:r w:rsidRPr="00DF4D1D">
        <w:rPr>
          <w:rFonts w:ascii="微软雅黑" w:eastAsia="微软雅黑" w:hAnsi="微软雅黑" w:cs="微软雅黑"/>
          <w:sz w:val="22"/>
          <w:szCs w:val="22"/>
        </w:rPr>
        <w:t>000</w:t>
      </w:r>
      <w:r w:rsidRPr="00DF4D1D">
        <w:rPr>
          <w:rFonts w:ascii="微软雅黑" w:eastAsia="微软雅黑" w:hAnsi="微软雅黑" w:cs="微软雅黑" w:hint="eastAsia"/>
          <w:sz w:val="22"/>
          <w:szCs w:val="22"/>
        </w:rPr>
        <w:t>℃的火焰中并没有被烧成飞灰……</w:t>
      </w:r>
    </w:p>
    <w:p w:rsidR="00EA55F0" w:rsidRPr="00DF4D1D" w:rsidP="005F768A" w14:paraId="50EF797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时间一分一秒的在流逝，在大概1</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分钟后，所有的火焰全部都消失不见。已经被烧毁的半挂车又出现在那个地方，死掉的人全部都像是被卡车撞死的。</w:t>
      </w:r>
    </w:p>
    <w:p w:rsidR="00EA55F0" w:rsidRPr="00DF4D1D" w:rsidP="005F768A" w14:paraId="0E1393A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二天，因为司机没有按时到达目的地，在查看定位的时候发现已经在荒野上面一晚上没有动过了，于是察觉事情有些不对的上司报了警。警察在到达现场后发现了令普通人感到害怕的大型车祸现场，只是在后续的调查过程中发现这些死者都是直系血亲，而唯一还存活下来的人只有一个：孙源玲。</w:t>
      </w:r>
    </w:p>
    <w:p w:rsidR="00EA55F0" w:rsidRPr="00DF4D1D" w:rsidP="005F768A" w14:paraId="2014948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那时候的孙源玲还只有</w:t>
      </w:r>
      <w:r w:rsidRPr="00DF4D1D">
        <w:rPr>
          <w:rFonts w:ascii="微软雅黑" w:eastAsia="微软雅黑" w:hAnsi="微软雅黑" w:cs="微软雅黑"/>
          <w:sz w:val="22"/>
          <w:szCs w:val="22"/>
        </w:rPr>
        <w:t>13</w:t>
      </w:r>
      <w:r w:rsidRPr="00DF4D1D">
        <w:rPr>
          <w:rFonts w:ascii="微软雅黑" w:eastAsia="微软雅黑" w:hAnsi="微软雅黑" w:cs="微软雅黑" w:hint="eastAsia"/>
          <w:sz w:val="22"/>
          <w:szCs w:val="22"/>
        </w:rPr>
        <w:t>，</w:t>
      </w:r>
      <w:r w:rsidRPr="00DF4D1D">
        <w:rPr>
          <w:rFonts w:ascii="微软雅黑" w:eastAsia="微软雅黑" w:hAnsi="微软雅黑" w:cs="微软雅黑"/>
          <w:sz w:val="22"/>
          <w:szCs w:val="22"/>
        </w:rPr>
        <w:t>14</w:t>
      </w:r>
      <w:r w:rsidRPr="00DF4D1D">
        <w:rPr>
          <w:rFonts w:ascii="微软雅黑" w:eastAsia="微软雅黑" w:hAnsi="微软雅黑" w:cs="微软雅黑" w:hint="eastAsia"/>
          <w:sz w:val="22"/>
          <w:szCs w:val="22"/>
        </w:rPr>
        <w:t>岁，并没有能力承受这些。只是将保险公司的赔款转到了孙源玲的名下而已，在孙源玲拥有民事能力的时候就能够拥有这笔钱。</w:t>
      </w:r>
    </w:p>
    <w:p w:rsidR="00EA55F0" w:rsidRPr="00DF4D1D" w:rsidP="005F768A" w14:paraId="509312F3" w14:textId="3733970E">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只是当时的警方并没有跟进调查，因为这个事件交给</w:t>
      </w:r>
      <w:r w:rsidRPr="00DF4D1D">
        <w:rPr>
          <w:rFonts w:ascii="微软雅黑" w:eastAsia="微软雅黑" w:hAnsi="微软雅黑" w:cs="微软雅黑" w:hint="eastAsia"/>
          <w:sz w:val="22"/>
          <w:szCs w:val="22"/>
        </w:rPr>
        <w:t>了</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另一个部门：灵</w:t>
      </w:r>
    </w:p>
    <w:p w:rsidR="00EA55F0" w:rsidRPr="00DF4D1D" w:rsidP="005F768A" w14:paraId="354AE38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灵在接到人物去查看现场之后并不能发现有用的证据和线索，唯一能够得出的结论解释就是这些人的灵魂都已经消失了，是彻彻底底的消失了。无法进入轮回，永远的消失在了这个世界上，永远的消失在了这个雨中之中，甚至几乎无法在时间线上找回其存在的意义，如果其存在没有了意义，那么就算存在于这个世界之上也会被世界所修正。没有意义的就不应该存在，也不能对外界做出影响。</w:t>
      </w:r>
    </w:p>
    <w:p w:rsidR="00EA55F0" w:rsidRPr="00DF4D1D" w:rsidP="005F768A" w14:paraId="1508419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在哪之后很长一段时间都没有任何办法做出合理的解释，于是这件悬案就这样无可奈何的搁置了。而且这样的事情就算调查清楚了也很有可能完全没有办法解决，</w:t>
      </w:r>
      <w:r w:rsidRPr="00DF4D1D">
        <w:rPr>
          <w:rFonts w:ascii="微软雅黑" w:eastAsia="微软雅黑" w:hAnsi="微软雅黑" w:cs="微软雅黑" w:hint="eastAsia"/>
          <w:sz w:val="22"/>
          <w:szCs w:val="22"/>
        </w:rPr>
        <w:t>从存在</w:t>
      </w:r>
      <w:r w:rsidRPr="00DF4D1D">
        <w:rPr>
          <w:rFonts w:ascii="微软雅黑" w:eastAsia="微软雅黑" w:hAnsi="微软雅黑" w:cs="微软雅黑" w:hint="eastAsia"/>
          <w:sz w:val="22"/>
          <w:szCs w:val="22"/>
        </w:rPr>
        <w:t>的根本上抹去可不是随便就可以做到的。其抹消了其存在最好的证据就是：灵，也慢慢的开始不注意这件事了，外界的普通人更是完全没有印象了。网络上存在也在消失，身份信息也在各方的操作之下开始一一的消失。</w:t>
      </w:r>
    </w:p>
    <w:p w:rsidR="00EA55F0" w:rsidRPr="00DF4D1D" w:rsidP="005F768A" w14:paraId="78C8D52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这一切的之后似乎还有着更加可怕的阴谋……</w:t>
      </w:r>
    </w:p>
    <w:p w:rsidR="00EA55F0" w:rsidRPr="00DF4D1D" w:rsidP="005F768A" w14:paraId="4BA64C2D"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原因还真是让人意想不到啊，似乎发现了一个大瓜啊。这个人也真是厉害啊，连我也只能证明其存在，不能使其复活。好了，慧子可以结束了。”孙源玲的声音十分的平淡，十分的冷静。就像面对的不是自己家人一样，此时的孙源玲就像一个无情的机器。</w:t>
      </w:r>
    </w:p>
    <w:p w:rsidR="00EA55F0" w:rsidRPr="00DF4D1D" w:rsidP="005F768A" w14:paraId="45C542D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欧阳慧在收手之后发现孙源玲的状态有些不对“玲子，你怎么回事。没有事吧？”</w:t>
      </w:r>
    </w:p>
    <w:p w:rsidR="00EA55F0" w:rsidRPr="00DF4D1D" w:rsidP="005F768A" w14:paraId="3BA34DC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“没事，只是遭到了宇宙的反噬而已。事情不大，有设备帮我抵挡伤害的。”</w:t>
      </w:r>
    </w:p>
    <w:p w:rsidR="00EA55F0" w:rsidRPr="00DF4D1D" w:rsidP="005F768A" w14:paraId="02EB092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“真的没事吗？”</w:t>
      </w:r>
    </w:p>
    <w:p w:rsidR="00EA55F0" w:rsidRPr="00DF4D1D" w:rsidP="005F768A" w14:paraId="0DCA284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“真的没有事情，只是我在实力还不够的时候强行窥探因果，遭到了宇宙的反噬身体不发承受反噬所带来的伤害而已，我有设备可以抵消这种反噬所以不用担心的。”</w:t>
      </w:r>
    </w:p>
    <w:p w:rsidR="00EA55F0" w:rsidRPr="00DF4D1D" w:rsidP="005F768A" w14:paraId="1F781E3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“好吧，那你自己注意吧，宇宙的反噬我也没有办法帮你。”</w:t>
      </w:r>
    </w:p>
    <w:p w:rsidR="00EA55F0" w:rsidRPr="00DF4D1D" w:rsidP="005F768A" w14:paraId="5E2BD61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“嗯，没事的。话说你没有事吧，帮助我窥探因果。”</w:t>
      </w:r>
    </w:p>
    <w:p w:rsidR="00EA55F0" w:rsidRPr="00DF4D1D" w:rsidP="005F768A" w14:paraId="52C1B78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“我并没有觉得有什么不对的地方，话说窥探因果难道要大乘才可以做到吗？为什么我不可以做到窥探因果呢？”</w:t>
      </w:r>
    </w:p>
    <w:p w:rsidR="00EA55F0" w:rsidRPr="00DF4D1D" w:rsidP="005F768A" w14:paraId="6CA9A6B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“我也不知道，这个东西似乎是因为各个宇宙所制定的规则所带来的影响，不同的宇宙在不同的实力之下窥探因果所带来的后果很有可能也是不一样的，除了科技方</w:t>
      </w:r>
      <w:r w:rsidRPr="00DF4D1D">
        <w:rPr>
          <w:rFonts w:ascii="微软雅黑" w:eastAsia="微软雅黑" w:hAnsi="微软雅黑" w:cs="微软雅黑" w:hint="eastAsia"/>
          <w:sz w:val="22"/>
          <w:szCs w:val="22"/>
        </w:rPr>
        <w:t>面的基础定律是相同的。”</w:t>
      </w:r>
    </w:p>
    <w:p w:rsidR="00EA55F0" w:rsidRPr="00DF4D1D" w:rsidP="005F768A" w14:paraId="436D353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“是吗？原来是这样吗？话说玲子你为什么知道这么多呢？”</w:t>
      </w:r>
    </w:p>
    <w:p w:rsidR="00EA55F0" w:rsidRPr="00DF4D1D" w:rsidP="005F768A" w14:paraId="4FA023B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“咳，只是我瞎猜的而已。”孙源玲不管欧阳慧那怀疑的眼神继续说到。</w:t>
      </w:r>
    </w:p>
    <w:p w:rsidR="00EA55F0" w:rsidRPr="00DF4D1D" w:rsidP="005F768A" w14:paraId="4D8763B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“现在——是时候算算账了。欠了这么久的债是时候去讨债了……”</w:t>
      </w:r>
    </w:p>
    <w:p w:rsidR="00EA55F0" w:rsidRPr="00DF4D1D" w:rsidP="005F768A" w14:paraId="5E0A73AC" w14:textId="77777777">
      <w:pPr>
        <w:ind w:firstLine="440" w:firstLineChars="200"/>
        <w:jc w:val="left"/>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