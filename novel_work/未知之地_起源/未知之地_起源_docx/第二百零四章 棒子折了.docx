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321FBD" w:rsidP="005F768A" w14:paraId="7814A65D" w14:textId="4E0C89EA">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第二百零四章 棒子折了</w:t>
      </w:r>
    </w:p>
    <w:p w:rsidR="007B2FD8" w:rsidP="005F768A" w14:paraId="2317F71A" w14:textId="3B40E609">
      <w:pPr>
        <w:rPr>
          <w:rFonts w:ascii="微软雅黑" w:eastAsia="微软雅黑" w:hAnsi="微软雅黑" w:cs="微软雅黑"/>
          <w:sz w:val="22"/>
          <w:szCs w:val="22"/>
        </w:rPr>
      </w:pPr>
      <w:r>
        <w:rPr>
          <w:rFonts w:ascii="微软雅黑" w:eastAsia="微软雅黑" w:hAnsi="微软雅黑" w:cs="微软雅黑" w:hint="eastAsia"/>
          <w:sz w:val="22"/>
          <w:szCs w:val="22"/>
        </w:rPr>
        <w:t>世界</w:t>
      </w:r>
      <w:r w:rsidR="00E8713E">
        <w:rPr>
          <w:rFonts w:ascii="微软雅黑" w:eastAsia="微软雅黑" w:hAnsi="微软雅黑" w:cs="微软雅黑" w:hint="eastAsia"/>
          <w:sz w:val="22"/>
          <w:szCs w:val="22"/>
        </w:rPr>
        <w:t>之上并没有绝对不透风的墙，更何况是这种十分庞大的行动，</w:t>
      </w:r>
      <w:r>
        <w:rPr>
          <w:rFonts w:ascii="微软雅黑" w:eastAsia="微软雅黑" w:hAnsi="微软雅黑" w:cs="微软雅黑" w:hint="eastAsia"/>
          <w:sz w:val="22"/>
          <w:szCs w:val="22"/>
        </w:rPr>
        <w:t>白象国因为对当地的进行了网络屏蔽，外界接受消息的时间并不及时，当察觉到了白象国的异常之后战斗都已经完全结束了，而当外界得知到发生了什么事情之后还没有来得及采取下一步行动的时候便对下一个目标采取了行动，当第二个目标完成之后其他的国家才终于完成了一定程度上的准备，然而也仅仅只是进行了一些力所能及的准备而已，对于华夏这种速度的战争各个国家都是洁身自好</w:t>
      </w:r>
      <w:r w:rsidR="008C7811">
        <w:rPr>
          <w:rFonts w:ascii="微软雅黑" w:eastAsia="微软雅黑" w:hAnsi="微软雅黑" w:cs="微软雅黑" w:hint="eastAsia"/>
          <w:sz w:val="22"/>
          <w:szCs w:val="22"/>
        </w:rPr>
        <w:t>，能够不招惹就不招惹</w:t>
      </w:r>
      <w:r w:rsidR="000D3CE6">
        <w:rPr>
          <w:rFonts w:ascii="微软雅黑" w:eastAsia="微软雅黑" w:hAnsi="微软雅黑" w:cs="微软雅黑" w:hint="eastAsia"/>
          <w:sz w:val="22"/>
          <w:szCs w:val="22"/>
        </w:rPr>
        <w:t>。</w:t>
      </w:r>
    </w:p>
    <w:p w:rsidR="008C7811" w:rsidP="005F768A" w14:paraId="6234A9E3" w14:textId="35FA5D4D">
      <w:pPr>
        <w:rPr>
          <w:rFonts w:ascii="微软雅黑" w:eastAsia="微软雅黑" w:hAnsi="微软雅黑" w:cs="微软雅黑"/>
          <w:sz w:val="22"/>
          <w:szCs w:val="22"/>
        </w:rPr>
      </w:pPr>
      <w:r>
        <w:rPr>
          <w:rFonts w:ascii="微软雅黑" w:eastAsia="微软雅黑" w:hAnsi="微软雅黑" w:cs="微软雅黑" w:hint="eastAsia"/>
          <w:sz w:val="22"/>
          <w:szCs w:val="22"/>
        </w:rPr>
        <w:t>有能力的且和</w:t>
      </w:r>
      <w:r>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历史上有仇的都在重要的地区布置了大量的防空机枪</w:t>
      </w:r>
      <w:r w:rsidR="007D6DD2">
        <w:rPr>
          <w:rFonts w:ascii="微软雅黑" w:eastAsia="微软雅黑" w:hAnsi="微软雅黑" w:cs="微软雅黑" w:hint="eastAsia"/>
          <w:sz w:val="22"/>
          <w:szCs w:val="22"/>
        </w:rPr>
        <w:t>，重要的政要都进入了防空基地进行办公，避免可能发生的意外。</w:t>
      </w:r>
    </w:p>
    <w:p w:rsidR="007D6DD2" w:rsidP="005F768A" w14:paraId="60DA1356" w14:textId="25ED9AC1">
      <w:pPr>
        <w:rPr>
          <w:rFonts w:ascii="微软雅黑" w:eastAsia="微软雅黑" w:hAnsi="微软雅黑" w:cs="微软雅黑"/>
          <w:sz w:val="22"/>
          <w:szCs w:val="22"/>
        </w:rPr>
      </w:pPr>
      <w:r>
        <w:rPr>
          <w:rFonts w:ascii="微软雅黑" w:eastAsia="微软雅黑" w:hAnsi="微软雅黑" w:cs="微软雅黑" w:hint="eastAsia"/>
          <w:sz w:val="22"/>
          <w:szCs w:val="22"/>
        </w:rPr>
        <w:t>在某个军事基地之中，超大量的无人机进入了空天母舰的</w:t>
      </w:r>
      <w:r>
        <w:rPr>
          <w:rFonts w:ascii="微软雅黑" w:eastAsia="微软雅黑" w:hAnsi="微软雅黑" w:cs="微软雅黑" w:hint="eastAsia"/>
          <w:sz w:val="22"/>
          <w:szCs w:val="22"/>
        </w:rPr>
        <w:t>载货仓</w:t>
      </w:r>
      <w:r>
        <w:rPr>
          <w:rFonts w:ascii="微软雅黑" w:eastAsia="微软雅黑" w:hAnsi="微软雅黑" w:cs="微软雅黑" w:hint="eastAsia"/>
          <w:sz w:val="22"/>
          <w:szCs w:val="22"/>
        </w:rPr>
        <w:t>之中</w:t>
      </w:r>
      <w:r w:rsidR="004041BC">
        <w:rPr>
          <w:rFonts w:ascii="微软雅黑" w:eastAsia="微软雅黑" w:hAnsi="微软雅黑" w:cs="微软雅黑" w:hint="eastAsia"/>
          <w:sz w:val="22"/>
          <w:szCs w:val="22"/>
        </w:rPr>
        <w:t>于此同时还有大量的补给用无人机和攻坚用无人机混合在其中</w:t>
      </w:r>
      <w:r w:rsidR="00781C39">
        <w:rPr>
          <w:rFonts w:ascii="微软雅黑" w:eastAsia="微软雅黑" w:hAnsi="微软雅黑" w:cs="微软雅黑" w:hint="eastAsia"/>
          <w:sz w:val="22"/>
          <w:szCs w:val="22"/>
        </w:rPr>
        <w:t>，数十万的无人机进入了八艘空天母舰之中前往了</w:t>
      </w:r>
      <w:r w:rsidR="00781C39">
        <w:rPr>
          <w:rFonts w:ascii="微软雅黑" w:eastAsia="微软雅黑" w:hAnsi="微软雅黑" w:cs="微软雅黑" w:hint="eastAsia"/>
          <w:sz w:val="22"/>
          <w:szCs w:val="22"/>
        </w:rPr>
        <w:t>棒子国</w:t>
      </w:r>
      <w:r w:rsidR="00781C39">
        <w:rPr>
          <w:rFonts w:ascii="微软雅黑" w:eastAsia="微软雅黑" w:hAnsi="微软雅黑" w:cs="微软雅黑" w:hint="eastAsia"/>
          <w:sz w:val="22"/>
          <w:szCs w:val="22"/>
        </w:rPr>
        <w:t>的上空。</w:t>
      </w:r>
    </w:p>
    <w:p w:rsidR="00D23868" w:rsidP="005F768A" w14:paraId="27569B42" w14:textId="73B03761">
      <w:pPr>
        <w:rPr>
          <w:rFonts w:ascii="微软雅黑" w:eastAsia="微软雅黑" w:hAnsi="微软雅黑" w:cs="微软雅黑"/>
          <w:sz w:val="22"/>
          <w:szCs w:val="22"/>
        </w:rPr>
      </w:pPr>
      <w:r>
        <w:rPr>
          <w:rFonts w:ascii="微软雅黑" w:eastAsia="微软雅黑" w:hAnsi="微软雅黑" w:cs="微软雅黑" w:hint="eastAsia"/>
          <w:sz w:val="22"/>
          <w:szCs w:val="22"/>
        </w:rPr>
        <w:t>而在仓库之中还有非常之多的无人机还在待命。</w:t>
      </w:r>
    </w:p>
    <w:p w:rsidR="00E8713E" w:rsidP="005F768A" w14:paraId="1F13C85E" w14:textId="43B5100C">
      <w:pPr>
        <w:rPr>
          <w:rFonts w:ascii="微软雅黑" w:eastAsia="微软雅黑" w:hAnsi="微软雅黑" w:cs="微软雅黑"/>
          <w:sz w:val="22"/>
          <w:szCs w:val="22"/>
        </w:rPr>
      </w:pPr>
      <w:r>
        <w:rPr>
          <w:rFonts w:ascii="微软雅黑" w:eastAsia="微软雅黑" w:hAnsi="微软雅黑" w:cs="微软雅黑" w:hint="eastAsia"/>
          <w:sz w:val="22"/>
          <w:szCs w:val="22"/>
        </w:rPr>
        <w:t>不到1一个小时的时间，8艘空天母舰便出现在了</w:t>
      </w:r>
      <w:r>
        <w:rPr>
          <w:rFonts w:ascii="微软雅黑" w:eastAsia="微软雅黑" w:hAnsi="微软雅黑" w:cs="微软雅黑" w:hint="eastAsia"/>
          <w:sz w:val="22"/>
          <w:szCs w:val="22"/>
        </w:rPr>
        <w:t>棒子国</w:t>
      </w:r>
      <w:r>
        <w:rPr>
          <w:rFonts w:ascii="微软雅黑" w:eastAsia="微软雅黑" w:hAnsi="微软雅黑" w:cs="微软雅黑" w:hint="eastAsia"/>
          <w:sz w:val="22"/>
          <w:szCs w:val="22"/>
        </w:rPr>
        <w:t>的上空，大量的无人机从空天母舰之中飞出</w:t>
      </w:r>
      <w:r w:rsidR="002730E2">
        <w:rPr>
          <w:rFonts w:ascii="微软雅黑" w:eastAsia="微软雅黑" w:hAnsi="微软雅黑" w:cs="微软雅黑" w:hint="eastAsia"/>
          <w:sz w:val="22"/>
          <w:szCs w:val="22"/>
        </w:rPr>
        <w:t>，均匀的分布在了</w:t>
      </w:r>
      <w:r w:rsidR="004936CB">
        <w:rPr>
          <w:rFonts w:ascii="微软雅黑" w:eastAsia="微软雅黑" w:hAnsi="微软雅黑" w:cs="微软雅黑" w:hint="eastAsia"/>
          <w:sz w:val="22"/>
          <w:szCs w:val="22"/>
        </w:rPr>
        <w:t>棒子</w:t>
      </w:r>
      <w:r w:rsidR="002730E2">
        <w:rPr>
          <w:rFonts w:ascii="微软雅黑" w:eastAsia="微软雅黑" w:hAnsi="微软雅黑" w:cs="微软雅黑" w:hint="eastAsia"/>
          <w:sz w:val="22"/>
          <w:szCs w:val="22"/>
        </w:rPr>
        <w:t>国土的各个地方。</w:t>
      </w:r>
    </w:p>
    <w:p w:rsidR="002730E2" w:rsidP="005F768A" w14:paraId="0289BD44" w14:textId="2E172D08">
      <w:pPr>
        <w:rPr>
          <w:rFonts w:ascii="微软雅黑" w:eastAsia="微软雅黑" w:hAnsi="微软雅黑" w:cs="微软雅黑"/>
          <w:sz w:val="22"/>
          <w:szCs w:val="22"/>
        </w:rPr>
      </w:pPr>
      <w:r>
        <w:rPr>
          <w:rFonts w:ascii="微软雅黑" w:eastAsia="微软雅黑" w:hAnsi="微软雅黑" w:cs="微软雅黑" w:hint="eastAsia"/>
          <w:sz w:val="22"/>
          <w:szCs w:val="22"/>
        </w:rPr>
        <w:t>一部分的无人机由于十分的靠近一些军事设施和十分重要的政府设施，提前布置的</w:t>
      </w:r>
      <w:r w:rsidR="005F2A20">
        <w:rPr>
          <w:rFonts w:ascii="微软雅黑" w:eastAsia="微软雅黑" w:hAnsi="微软雅黑" w:cs="微软雅黑" w:hint="eastAsia"/>
          <w:sz w:val="22"/>
          <w:szCs w:val="22"/>
        </w:rPr>
        <w:t>防空</w:t>
      </w:r>
      <w:r>
        <w:rPr>
          <w:rFonts w:ascii="微软雅黑" w:eastAsia="微软雅黑" w:hAnsi="微软雅黑" w:cs="微软雅黑" w:hint="eastAsia"/>
          <w:sz w:val="22"/>
          <w:szCs w:val="22"/>
        </w:rPr>
        <w:t>机枪得到了一定的作用，然而</w:t>
      </w:r>
      <w:r w:rsidR="005F2A20">
        <w:rPr>
          <w:rFonts w:ascii="微软雅黑" w:eastAsia="微软雅黑" w:hAnsi="微软雅黑" w:cs="微软雅黑" w:hint="eastAsia"/>
          <w:sz w:val="22"/>
          <w:szCs w:val="22"/>
        </w:rPr>
        <w:t>防空</w:t>
      </w:r>
      <w:r>
        <w:rPr>
          <w:rFonts w:ascii="微软雅黑" w:eastAsia="微软雅黑" w:hAnsi="微软雅黑" w:cs="微软雅黑" w:hint="eastAsia"/>
          <w:sz w:val="22"/>
          <w:szCs w:val="22"/>
        </w:rPr>
        <w:t>机枪的弹幕密度虽然非常的高，短时间里面让无人机的损失有那么的一点点大，但是所用的弹药却不是没有限制的，在高强度的射击之下，弹药很快便消耗一空，没有了弹药的</w:t>
      </w:r>
      <w:r w:rsidR="005F2A20">
        <w:rPr>
          <w:rFonts w:ascii="微软雅黑" w:eastAsia="微软雅黑" w:hAnsi="微软雅黑" w:cs="微软雅黑" w:hint="eastAsia"/>
          <w:sz w:val="22"/>
          <w:szCs w:val="22"/>
        </w:rPr>
        <w:t>防空</w:t>
      </w:r>
      <w:r>
        <w:rPr>
          <w:rFonts w:ascii="微软雅黑" w:eastAsia="微软雅黑" w:hAnsi="微软雅黑" w:cs="微软雅黑" w:hint="eastAsia"/>
          <w:sz w:val="22"/>
          <w:szCs w:val="22"/>
        </w:rPr>
        <w:t>机枪就成为了一架一架的烧火棍。</w:t>
      </w:r>
    </w:p>
    <w:p w:rsidR="00347BCF" w:rsidP="005F768A" w14:paraId="028F34A9" w14:textId="197517F9">
      <w:pPr>
        <w:rPr>
          <w:rFonts w:ascii="微软雅黑" w:eastAsia="微软雅黑" w:hAnsi="微软雅黑" w:cs="微软雅黑"/>
          <w:sz w:val="22"/>
          <w:szCs w:val="22"/>
        </w:rPr>
      </w:pPr>
      <w:r>
        <w:rPr>
          <w:rFonts w:ascii="微软雅黑" w:eastAsia="微软雅黑" w:hAnsi="微软雅黑" w:cs="微软雅黑" w:hint="eastAsia"/>
          <w:sz w:val="22"/>
          <w:szCs w:val="22"/>
        </w:rPr>
        <w:t>瞬间就被大量的无人机摧毁，</w:t>
      </w:r>
      <w:r>
        <w:rPr>
          <w:rFonts w:ascii="微软雅黑" w:eastAsia="微软雅黑" w:hAnsi="微软雅黑" w:cs="微软雅黑" w:hint="eastAsia"/>
          <w:sz w:val="22"/>
          <w:szCs w:val="22"/>
        </w:rPr>
        <w:t>同时消灭其中的有生力量</w:t>
      </w:r>
      <w:r w:rsidR="00E24E0A">
        <w:rPr>
          <w:rFonts w:ascii="微软雅黑" w:eastAsia="微软雅黑" w:hAnsi="微软雅黑" w:cs="微软雅黑" w:hint="eastAsia"/>
          <w:sz w:val="22"/>
          <w:szCs w:val="22"/>
        </w:rPr>
        <w:t>。</w:t>
      </w:r>
    </w:p>
    <w:p w:rsidR="00E24E0A" w:rsidP="005F768A" w14:paraId="3C257A22" w14:textId="42A9D0F9">
      <w:pPr>
        <w:rPr>
          <w:rFonts w:ascii="微软雅黑" w:eastAsia="微软雅黑" w:hAnsi="微软雅黑" w:cs="微软雅黑"/>
          <w:sz w:val="22"/>
          <w:szCs w:val="22"/>
        </w:rPr>
      </w:pPr>
      <w:r>
        <w:rPr>
          <w:rFonts w:ascii="微软雅黑" w:eastAsia="微软雅黑" w:hAnsi="微软雅黑" w:cs="微软雅黑" w:hint="eastAsia"/>
          <w:sz w:val="22"/>
          <w:szCs w:val="22"/>
        </w:rPr>
        <w:t>无人机的对有价值目标的扫荡速度相当的快，很快便将地面上所有的军事措施摧毁，至于有价值的人才由于量太少，只有几架无人机来负责运输，但是人工智能判断消灭的一部分人是不是太少了，有一些比较重要的人员目标还没有成功的消灭</w:t>
      </w:r>
      <w:r w:rsidR="001D5FDA">
        <w:rPr>
          <w:rFonts w:ascii="微软雅黑" w:eastAsia="微软雅黑" w:hAnsi="微软雅黑" w:cs="微软雅黑" w:hint="eastAsia"/>
          <w:sz w:val="22"/>
          <w:szCs w:val="22"/>
        </w:rPr>
        <w:t>，将事件汇报到总控制室之后，指挥人员十分果断的使用在太空之中</w:t>
      </w:r>
      <w:r w:rsidR="001D5FDA">
        <w:rPr>
          <w:rFonts w:ascii="微软雅黑" w:eastAsia="微软雅黑" w:hAnsi="微软雅黑" w:cs="微软雅黑" w:hint="eastAsia"/>
          <w:sz w:val="22"/>
          <w:szCs w:val="22"/>
        </w:rPr>
        <w:t>巡航着</w:t>
      </w:r>
      <w:r w:rsidR="001D5FDA">
        <w:rPr>
          <w:rFonts w:ascii="微软雅黑" w:eastAsia="微软雅黑" w:hAnsi="微软雅黑" w:cs="微软雅黑" w:hint="eastAsia"/>
          <w:sz w:val="22"/>
          <w:szCs w:val="22"/>
        </w:rPr>
        <w:t>的空天母舰对着地面的目标进行大规模的扫描，一旦发现什么异常的情况将会使用无人机进行组合扫描以获得详细的信息，</w:t>
      </w:r>
      <w:r w:rsidR="0047001F">
        <w:rPr>
          <w:rFonts w:ascii="微软雅黑" w:eastAsia="微软雅黑" w:hAnsi="微软雅黑" w:cs="微软雅黑" w:hint="eastAsia"/>
          <w:sz w:val="22"/>
          <w:szCs w:val="22"/>
        </w:rPr>
        <w:t>然后配合攻坚用无人机进行攻击。</w:t>
      </w:r>
    </w:p>
    <w:p w:rsidR="00BD3EA8" w:rsidP="005F768A" w14:paraId="434B5FC7" w14:textId="3549B031">
      <w:pPr>
        <w:rPr>
          <w:rFonts w:ascii="微软雅黑" w:eastAsia="微软雅黑" w:hAnsi="微软雅黑" w:cs="微软雅黑"/>
          <w:sz w:val="22"/>
          <w:szCs w:val="22"/>
        </w:rPr>
      </w:pPr>
      <w:r>
        <w:rPr>
          <w:rFonts w:ascii="微软雅黑" w:eastAsia="微软雅黑" w:hAnsi="微软雅黑" w:cs="微软雅黑" w:hint="eastAsia"/>
          <w:sz w:val="22"/>
          <w:szCs w:val="22"/>
        </w:rPr>
        <w:t>通过此种配合之后，大量的重要人员都被直接消灭，十分厚重的防御工事直接被打出巨大的洞窟，电磁动能武器所带的巨大威力使得几乎所有的防御都没有发挥作用，</w:t>
      </w:r>
      <w:r w:rsidR="00333685">
        <w:rPr>
          <w:rFonts w:ascii="微软雅黑" w:eastAsia="微软雅黑" w:hAnsi="微软雅黑" w:cs="微软雅黑" w:hint="eastAsia"/>
          <w:sz w:val="22"/>
          <w:szCs w:val="22"/>
        </w:rPr>
        <w:t>整个战斗先来完整的人都没有几个，而尸体总是会被无人机第一时间处理。</w:t>
      </w:r>
    </w:p>
    <w:p w:rsidR="00333685" w:rsidP="005F768A" w14:paraId="66F92276" w14:textId="780DF277">
      <w:pPr>
        <w:rPr>
          <w:rFonts w:ascii="微软雅黑" w:eastAsia="微软雅黑" w:hAnsi="微软雅黑" w:cs="微软雅黑"/>
          <w:sz w:val="22"/>
          <w:szCs w:val="22"/>
        </w:rPr>
      </w:pPr>
      <w:r>
        <w:rPr>
          <w:rFonts w:ascii="微软雅黑" w:eastAsia="微软雅黑" w:hAnsi="微软雅黑" w:cs="微软雅黑" w:hint="eastAsia"/>
          <w:sz w:val="22"/>
          <w:szCs w:val="22"/>
        </w:rPr>
        <w:t>“真是没有想到，我们堂堂的大寒冥国，连一天的时间都没有坚持到，甚至连半天的时间都没有坚持到，难道我们和</w:t>
      </w:r>
      <w:r>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的科技差距真的有这么的巨大的嘛？”</w:t>
      </w:r>
    </w:p>
    <w:p w:rsidR="00333685" w:rsidP="005F768A" w14:paraId="4A1BA5CF" w14:textId="41D3D781">
      <w:pPr>
        <w:rPr>
          <w:rFonts w:ascii="微软雅黑" w:eastAsia="微软雅黑" w:hAnsi="微软雅黑" w:cs="微软雅黑"/>
          <w:sz w:val="22"/>
          <w:szCs w:val="22"/>
        </w:rPr>
      </w:pPr>
      <w:r>
        <w:rPr>
          <w:rFonts w:ascii="微软雅黑" w:eastAsia="微软雅黑" w:hAnsi="微软雅黑" w:cs="微软雅黑" w:hint="eastAsia"/>
          <w:sz w:val="22"/>
          <w:szCs w:val="22"/>
        </w:rPr>
        <w:t>“总理，</w:t>
      </w:r>
      <w:r w:rsidR="00E26FAF">
        <w:rPr>
          <w:rFonts w:ascii="微软雅黑" w:eastAsia="微软雅黑" w:hAnsi="微软雅黑" w:cs="微软雅黑" w:hint="eastAsia"/>
          <w:sz w:val="22"/>
          <w:szCs w:val="22"/>
        </w:rPr>
        <w:t>我们已经向鹰酱求援了，但是并没有任何的回应。</w:t>
      </w:r>
      <w:r>
        <w:rPr>
          <w:rFonts w:ascii="微软雅黑" w:eastAsia="微软雅黑" w:hAnsi="微软雅黑" w:cs="微软雅黑" w:hint="eastAsia"/>
          <w:sz w:val="22"/>
          <w:szCs w:val="22"/>
        </w:rPr>
        <w:t>”</w:t>
      </w:r>
    </w:p>
    <w:p w:rsidR="00A8668A" w:rsidP="005F768A" w14:paraId="303CCBE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“不用</w:t>
      </w:r>
      <w:r w:rsidR="003A688A">
        <w:rPr>
          <w:rFonts w:ascii="微软雅黑" w:eastAsia="微软雅黑" w:hAnsi="微软雅黑" w:cs="微软雅黑" w:hint="eastAsia"/>
          <w:sz w:val="22"/>
          <w:szCs w:val="22"/>
        </w:rPr>
        <w:t>再试了，这种程度的对地攻击，换成鹰酱他们也是没有任何的办法，他们也只能够尝试使用大量的</w:t>
      </w:r>
      <w:r w:rsidR="005F2A20">
        <w:rPr>
          <w:rFonts w:ascii="微软雅黑" w:eastAsia="微软雅黑" w:hAnsi="微软雅黑" w:cs="微软雅黑" w:hint="eastAsia"/>
          <w:sz w:val="22"/>
          <w:szCs w:val="22"/>
        </w:rPr>
        <w:t>防空</w:t>
      </w:r>
      <w:r w:rsidR="003A688A">
        <w:rPr>
          <w:rFonts w:ascii="微软雅黑" w:eastAsia="微软雅黑" w:hAnsi="微软雅黑" w:cs="微软雅黑" w:hint="eastAsia"/>
          <w:sz w:val="22"/>
          <w:szCs w:val="22"/>
        </w:rPr>
        <w:t>机枪挣扎一下。</w:t>
      </w:r>
    </w:p>
    <w:p w:rsidR="00E26FAF" w:rsidP="005F768A" w14:paraId="76FF46C7" w14:textId="2A38DFA1">
      <w:pPr>
        <w:rPr>
          <w:rFonts w:ascii="微软雅黑" w:eastAsia="微软雅黑" w:hAnsi="微软雅黑" w:cs="微软雅黑"/>
          <w:sz w:val="22"/>
          <w:szCs w:val="22"/>
        </w:rPr>
      </w:pPr>
      <w:r>
        <w:rPr>
          <w:rFonts w:ascii="微软雅黑" w:eastAsia="微软雅黑" w:hAnsi="微软雅黑" w:cs="微软雅黑" w:hint="eastAsia"/>
          <w:sz w:val="22"/>
          <w:szCs w:val="22"/>
        </w:rPr>
        <w:t>准备好遗言吧，我们跑不掉了……</w:t>
      </w:r>
      <w:r>
        <w:rPr>
          <w:rFonts w:ascii="微软雅黑" w:eastAsia="微软雅黑" w:hAnsi="微软雅黑" w:cs="微软雅黑" w:hint="eastAsia"/>
          <w:sz w:val="22"/>
          <w:szCs w:val="22"/>
        </w:rPr>
        <w:t>”</w:t>
      </w:r>
    </w:p>
    <w:p w:rsidR="005C760D" w:rsidP="005F768A" w14:paraId="62E7F83B" w14:textId="7E8B0227">
      <w:pPr>
        <w:rPr>
          <w:rFonts w:ascii="微软雅黑" w:eastAsia="微软雅黑" w:hAnsi="微软雅黑" w:cs="微软雅黑"/>
          <w:sz w:val="22"/>
          <w:szCs w:val="22"/>
        </w:rPr>
      </w:pPr>
      <w:r>
        <w:rPr>
          <w:rFonts w:ascii="微软雅黑" w:eastAsia="微软雅黑" w:hAnsi="微软雅黑" w:cs="微软雅黑" w:hint="eastAsia"/>
          <w:sz w:val="22"/>
          <w:szCs w:val="22"/>
        </w:rPr>
        <w:t>大量的攻坚无人机围绕在一个巨大的铁门附近，大量被加速到1</w:t>
      </w:r>
      <w:r>
        <w:rPr>
          <w:rFonts w:ascii="微软雅黑" w:eastAsia="微软雅黑" w:hAnsi="微软雅黑" w:cs="微软雅黑"/>
          <w:sz w:val="22"/>
          <w:szCs w:val="22"/>
        </w:rPr>
        <w:t>5</w:t>
      </w:r>
      <w:r>
        <w:rPr>
          <w:rFonts w:ascii="微软雅黑" w:eastAsia="微软雅黑" w:hAnsi="微软雅黑" w:cs="微软雅黑" w:hint="eastAsia"/>
          <w:sz w:val="22"/>
          <w:szCs w:val="22"/>
        </w:rPr>
        <w:t>倍音速的炮弹打到了钢铁大门之上，巨大的装药量让已经射进去的炮弹炸出了一个又一个的大坑，这样的轰炸之下，铁门的坑洞之中轰然炸出了大量的金属射流</w:t>
      </w:r>
      <w:r w:rsidR="00A21624">
        <w:rPr>
          <w:rFonts w:ascii="微软雅黑" w:eastAsia="微软雅黑" w:hAnsi="微软雅黑" w:cs="微软雅黑" w:hint="eastAsia"/>
          <w:sz w:val="22"/>
          <w:szCs w:val="22"/>
        </w:rPr>
        <w:t>，还在其中夹杂着大量</w:t>
      </w:r>
      <w:r w:rsidR="00A21624">
        <w:rPr>
          <w:rFonts w:ascii="微软雅黑" w:eastAsia="微软雅黑" w:hAnsi="微软雅黑" w:cs="微软雅黑" w:hint="eastAsia"/>
          <w:sz w:val="22"/>
          <w:szCs w:val="22"/>
        </w:rPr>
        <w:t>的血雾和</w:t>
      </w:r>
      <w:r w:rsidR="00A21624">
        <w:rPr>
          <w:rFonts w:ascii="微软雅黑" w:eastAsia="微软雅黑" w:hAnsi="微软雅黑" w:cs="微软雅黑" w:hint="eastAsia"/>
          <w:sz w:val="22"/>
          <w:szCs w:val="22"/>
        </w:rPr>
        <w:t>肢体碎片。</w:t>
      </w:r>
    </w:p>
    <w:p w:rsidR="00A21624" w:rsidRPr="005C760D" w:rsidP="005F768A" w14:paraId="35DE8F99" w14:textId="226B0604">
      <w:pPr>
        <w:rPr>
          <w:rFonts w:ascii="微软雅黑" w:eastAsia="微软雅黑" w:hAnsi="微软雅黑" w:cs="微软雅黑"/>
          <w:sz w:val="22"/>
          <w:szCs w:val="22"/>
        </w:rPr>
      </w:pPr>
      <w:r>
        <w:rPr>
          <w:rFonts w:ascii="微软雅黑" w:eastAsia="微软雅黑" w:hAnsi="微软雅黑" w:cs="微软雅黑" w:hint="eastAsia"/>
          <w:sz w:val="22"/>
          <w:szCs w:val="22"/>
        </w:rPr>
        <w:t>在这种情况之下轰炸仍然没有停下</w:t>
      </w:r>
      <w:r w:rsidR="00DF153E">
        <w:rPr>
          <w:rFonts w:ascii="微软雅黑" w:eastAsia="微软雅黑" w:hAnsi="微软雅黑" w:cs="微软雅黑" w:hint="eastAsia"/>
          <w:sz w:val="22"/>
          <w:szCs w:val="22"/>
        </w:rPr>
        <w:t>，大门仍有一部分还没有被打开，攻坚性无人机并不能够很好的进入，在又持续的攻击了一段时间之后</w:t>
      </w:r>
      <w:r w:rsidR="004D399C">
        <w:rPr>
          <w:rFonts w:ascii="微软雅黑" w:eastAsia="微软雅黑" w:hAnsi="微软雅黑" w:cs="微软雅黑" w:hint="eastAsia"/>
          <w:sz w:val="22"/>
          <w:szCs w:val="22"/>
        </w:rPr>
        <w:t>门框都被打烂，所依托的山体直接被打塌了相当的 一部分，直到通道足够两架攻坚型无人机通过之后才停止了疯狂的攻击。</w:t>
      </w:r>
    </w:p>
    <w:p w:rsidR="007C31AF" w:rsidP="005F768A" w14:paraId="7228FA5F" w14:textId="5F9970ED">
      <w:pPr>
        <w:rPr>
          <w:rFonts w:ascii="微软雅黑" w:eastAsia="微软雅黑" w:hAnsi="微软雅黑" w:cs="微软雅黑"/>
          <w:sz w:val="22"/>
          <w:szCs w:val="22"/>
        </w:rPr>
      </w:pPr>
      <w:r>
        <w:rPr>
          <w:rFonts w:ascii="微软雅黑" w:eastAsia="微软雅黑" w:hAnsi="微软雅黑" w:cs="微软雅黑" w:hint="eastAsia"/>
          <w:sz w:val="22"/>
          <w:szCs w:val="22"/>
        </w:rPr>
        <w:t>无人机缓缓地飞进</w:t>
      </w:r>
      <w:r w:rsidR="00A7316A">
        <w:rPr>
          <w:rFonts w:ascii="微软雅黑" w:eastAsia="微软雅黑" w:hAnsi="微软雅黑" w:cs="微软雅黑" w:hint="eastAsia"/>
          <w:sz w:val="22"/>
          <w:szCs w:val="22"/>
        </w:rPr>
        <w:t>洞之中，其中的所有建筑物都被炸成了齑粉，本来这其中还有许多人，然而此时只剩下一些红色</w:t>
      </w:r>
      <w:r w:rsidR="00A7316A">
        <w:rPr>
          <w:rFonts w:ascii="微软雅黑" w:eastAsia="微软雅黑" w:hAnsi="微软雅黑" w:cs="微软雅黑" w:hint="eastAsia"/>
          <w:sz w:val="22"/>
          <w:szCs w:val="22"/>
        </w:rPr>
        <w:t>的血雾</w:t>
      </w:r>
      <w:r w:rsidR="0015466B">
        <w:rPr>
          <w:rFonts w:ascii="微软雅黑" w:eastAsia="微软雅黑" w:hAnsi="微软雅黑" w:cs="微软雅黑" w:hint="eastAsia"/>
          <w:sz w:val="22"/>
          <w:szCs w:val="22"/>
        </w:rPr>
        <w:t>还在</w:t>
      </w:r>
      <w:r w:rsidR="0015466B">
        <w:rPr>
          <w:rFonts w:ascii="微软雅黑" w:eastAsia="微软雅黑" w:hAnsi="微软雅黑" w:cs="微软雅黑" w:hint="eastAsia"/>
          <w:sz w:val="22"/>
          <w:szCs w:val="22"/>
        </w:rPr>
        <w:t>空中</w:t>
      </w:r>
      <w:r w:rsidR="003C4978">
        <w:rPr>
          <w:rFonts w:ascii="微软雅黑" w:eastAsia="微软雅黑" w:hAnsi="微软雅黑" w:cs="微软雅黑" w:hint="eastAsia"/>
          <w:sz w:val="22"/>
          <w:szCs w:val="22"/>
        </w:rPr>
        <w:t>悬浮着，周围的墙壁上还存在着少量的红色痕迹。</w:t>
      </w:r>
    </w:p>
    <w:p w:rsidR="002A2F9D" w:rsidP="005F768A" w14:paraId="1C8E1834" w14:textId="06E99641">
      <w:pPr>
        <w:rPr>
          <w:rFonts w:ascii="微软雅黑" w:eastAsia="微软雅黑" w:hAnsi="微软雅黑" w:cs="微软雅黑"/>
          <w:sz w:val="22"/>
          <w:szCs w:val="22"/>
        </w:rPr>
      </w:pPr>
      <w:r>
        <w:rPr>
          <w:rFonts w:ascii="微软雅黑" w:eastAsia="微软雅黑" w:hAnsi="微软雅黑" w:cs="微软雅黑" w:hint="eastAsia"/>
          <w:sz w:val="22"/>
          <w:szCs w:val="22"/>
        </w:rPr>
        <w:t>在确认了没有任何生命存活之后无人机迅速的离开了，大量的无人机在进行了一定程度的现场清洁之后，</w:t>
      </w:r>
      <w:r w:rsidR="00061E89">
        <w:rPr>
          <w:rFonts w:ascii="微软雅黑" w:eastAsia="微软雅黑" w:hAnsi="微软雅黑" w:cs="微软雅黑" w:hint="eastAsia"/>
          <w:sz w:val="22"/>
          <w:szCs w:val="22"/>
        </w:rPr>
        <w:t>便进入了空天母舰之中开始了返航，而这发生的一切对于普通民众来说并没有太多的影响，更多的只是政策之上的影响，在没有了资本的压榨之后普通民众的生活或许还会变得更加的幸福。</w:t>
      </w:r>
    </w:p>
    <w:p w:rsidR="00F14E63" w:rsidP="005F768A" w14:paraId="6D2F6062" w14:textId="70E7DC43">
      <w:pPr>
        <w:rPr>
          <w:rFonts w:ascii="微软雅黑" w:eastAsia="微软雅黑" w:hAnsi="微软雅黑" w:cs="微软雅黑"/>
          <w:sz w:val="22"/>
          <w:szCs w:val="22"/>
        </w:rPr>
      </w:pPr>
      <w:r>
        <w:rPr>
          <w:rFonts w:ascii="微软雅黑" w:eastAsia="微软雅黑" w:hAnsi="微软雅黑" w:cs="微软雅黑" w:hint="eastAsia"/>
          <w:sz w:val="22"/>
          <w:szCs w:val="22"/>
        </w:rPr>
        <w:t>在失去了领导阶层之后大量的人口是需要一些武装以及政府人员进行领导，不过只要领导人的能力足够强大，剩下的事情用无人机来完成也是完全足够的，于此同时无人机也能够充当</w:t>
      </w:r>
      <w:r>
        <w:rPr>
          <w:rFonts w:ascii="微软雅黑" w:eastAsia="微软雅黑" w:hAnsi="微软雅黑" w:cs="微软雅黑" w:hint="eastAsia"/>
          <w:sz w:val="22"/>
          <w:szCs w:val="22"/>
        </w:rPr>
        <w:t>武装角色，在绝大多数的领域都是拥有相当的作用，而在量子计算机的加持之下完全不用</w:t>
      </w:r>
      <w:r>
        <w:rPr>
          <w:rFonts w:ascii="微软雅黑" w:eastAsia="微软雅黑" w:hAnsi="微软雅黑" w:cs="微软雅黑" w:hint="eastAsia"/>
          <w:sz w:val="22"/>
          <w:szCs w:val="22"/>
        </w:rPr>
        <w:t>担心算力不足</w:t>
      </w:r>
      <w:r>
        <w:rPr>
          <w:rFonts w:ascii="微软雅黑" w:eastAsia="微软雅黑" w:hAnsi="微软雅黑" w:cs="微软雅黑" w:hint="eastAsia"/>
          <w:sz w:val="22"/>
          <w:szCs w:val="22"/>
        </w:rPr>
        <w:t>的情况，而且每一架无人机都能够成为一个计算节点，使用分布式计算节点</w:t>
      </w:r>
      <w:r>
        <w:rPr>
          <w:rFonts w:ascii="微软雅黑" w:eastAsia="微软雅黑" w:hAnsi="微软雅黑" w:cs="微软雅黑" w:hint="eastAsia"/>
          <w:sz w:val="22"/>
          <w:szCs w:val="22"/>
        </w:rPr>
        <w:t>提供算力也是</w:t>
      </w:r>
      <w:r>
        <w:rPr>
          <w:rFonts w:ascii="微软雅黑" w:eastAsia="微软雅黑" w:hAnsi="微软雅黑" w:cs="微软雅黑" w:hint="eastAsia"/>
          <w:sz w:val="22"/>
          <w:szCs w:val="22"/>
        </w:rPr>
        <w:t>完全足够的</w:t>
      </w:r>
      <w:r w:rsidR="002F183A">
        <w:rPr>
          <w:rFonts w:ascii="微软雅黑" w:eastAsia="微软雅黑" w:hAnsi="微软雅黑" w:cs="微软雅黑" w:hint="eastAsia"/>
          <w:sz w:val="22"/>
          <w:szCs w:val="22"/>
        </w:rPr>
        <w:t>，而且量子计算机已经能够在一定程度上进行量产，只是成本以及供需的原因，一个合格的生产线并没有很好的建设，高昂</w:t>
      </w:r>
      <w:r w:rsidR="002F183A">
        <w:rPr>
          <w:rFonts w:ascii="微软雅黑" w:eastAsia="微软雅黑" w:hAnsi="微软雅黑" w:cs="微软雅黑" w:hint="eastAsia"/>
          <w:sz w:val="22"/>
          <w:szCs w:val="22"/>
        </w:rPr>
        <w:t>的成本才使得量子计算机还没有大量的制造。</w:t>
      </w:r>
    </w:p>
    <w:p w:rsidR="00C408C2" w:rsidP="005F768A" w14:paraId="2A424A8A" w14:textId="3D8B8FBD">
      <w:pPr>
        <w:rPr>
          <w:rFonts w:ascii="微软雅黑" w:eastAsia="微软雅黑" w:hAnsi="微软雅黑" w:cs="微软雅黑"/>
          <w:sz w:val="22"/>
          <w:szCs w:val="22"/>
        </w:rPr>
      </w:pPr>
      <w:r>
        <w:rPr>
          <w:rFonts w:ascii="微软雅黑" w:eastAsia="微软雅黑" w:hAnsi="微软雅黑" w:cs="微软雅黑" w:hint="eastAsia"/>
          <w:sz w:val="22"/>
          <w:szCs w:val="22"/>
        </w:rPr>
        <w:t>将</w:t>
      </w:r>
      <w:r>
        <w:rPr>
          <w:rFonts w:ascii="微软雅黑" w:eastAsia="微软雅黑" w:hAnsi="微软雅黑" w:cs="微软雅黑" w:hint="eastAsia"/>
          <w:sz w:val="22"/>
          <w:szCs w:val="22"/>
        </w:rPr>
        <w:t>平时挺跳的</w:t>
      </w:r>
      <w:r>
        <w:rPr>
          <w:rFonts w:ascii="微软雅黑" w:eastAsia="微软雅黑" w:hAnsi="微软雅黑" w:cs="微软雅黑" w:hint="eastAsia"/>
          <w:sz w:val="22"/>
          <w:szCs w:val="22"/>
        </w:rPr>
        <w:t>棒子给打折之后，</w:t>
      </w:r>
      <w:r>
        <w:rPr>
          <w:rFonts w:ascii="微软雅黑" w:eastAsia="微软雅黑" w:hAnsi="微软雅黑" w:cs="微软雅黑" w:hint="eastAsia"/>
          <w:sz w:val="22"/>
          <w:szCs w:val="22"/>
        </w:rPr>
        <w:t>兔砸并不</w:t>
      </w:r>
      <w:r>
        <w:rPr>
          <w:rFonts w:ascii="微软雅黑" w:eastAsia="微软雅黑" w:hAnsi="微软雅黑" w:cs="微软雅黑" w:hint="eastAsia"/>
          <w:sz w:val="22"/>
          <w:szCs w:val="22"/>
        </w:rPr>
        <w:t>准备这么快就接受那个地方的政治，而是仅仅派出一个人前去</w:t>
      </w:r>
      <w:r w:rsidR="00817E60">
        <w:rPr>
          <w:rFonts w:ascii="微软雅黑" w:eastAsia="微软雅黑" w:hAnsi="微软雅黑" w:cs="微软雅黑" w:hint="eastAsia"/>
          <w:sz w:val="22"/>
          <w:szCs w:val="22"/>
        </w:rPr>
        <w:t>行政，至于其他的事情就让人工智能先顶着，如果有问题就先问问无人机，看看</w:t>
      </w:r>
      <w:r w:rsidR="00817E60">
        <w:rPr>
          <w:rFonts w:ascii="微软雅黑" w:eastAsia="微软雅黑" w:hAnsi="微软雅黑" w:cs="微软雅黑" w:hint="eastAsia"/>
          <w:sz w:val="22"/>
          <w:szCs w:val="22"/>
        </w:rPr>
        <w:t>能不能够留一个</w:t>
      </w:r>
      <w:r w:rsidR="00817E60">
        <w:rPr>
          <w:rFonts w:ascii="微软雅黑" w:eastAsia="微软雅黑" w:hAnsi="微软雅黑" w:cs="微软雅黑" w:hint="eastAsia"/>
          <w:sz w:val="22"/>
          <w:szCs w:val="22"/>
        </w:rPr>
        <w:t>全尸再说。</w:t>
      </w:r>
    </w:p>
    <w:p w:rsidR="00817E60" w:rsidP="005F768A" w14:paraId="2E1615E9" w14:textId="5333B9BD">
      <w:pPr>
        <w:rPr>
          <w:rFonts w:ascii="微软雅黑" w:eastAsia="微软雅黑" w:hAnsi="微软雅黑" w:cs="微软雅黑"/>
          <w:sz w:val="22"/>
          <w:szCs w:val="22"/>
        </w:rPr>
      </w:pPr>
      <w:r>
        <w:rPr>
          <w:rFonts w:ascii="微软雅黑" w:eastAsia="微软雅黑" w:hAnsi="微软雅黑" w:cs="微软雅黑" w:hint="eastAsia"/>
          <w:sz w:val="22"/>
          <w:szCs w:val="22"/>
        </w:rPr>
        <w:t>然而兔砸的</w:t>
      </w:r>
      <w:r>
        <w:rPr>
          <w:rFonts w:ascii="微软雅黑" w:eastAsia="微软雅黑" w:hAnsi="微软雅黑" w:cs="微软雅黑" w:hint="eastAsia"/>
          <w:sz w:val="22"/>
          <w:szCs w:val="22"/>
        </w:rPr>
        <w:t>敌人远远不止一个，此时此刻如果想要其他的国家完全听话是完全不可能的，大量的无人机只能够说拥有常人难以企及的常规战力，真到了针锋相对相对之时就不是常规武器能够解决的了，核武器的大范围杀伤对于体型并不是很大的无人机来说还是拥有相当程度的威胁，还没有距离大气太远的空天母舰使用核导弹进行攻击还是有机会直接给击落。</w:t>
      </w:r>
    </w:p>
    <w:p w:rsidR="000A2231" w:rsidP="005F768A" w14:paraId="53631C0A" w14:textId="37D81611">
      <w:pPr>
        <w:rPr>
          <w:rFonts w:ascii="微软雅黑" w:eastAsia="微软雅黑" w:hAnsi="微软雅黑" w:cs="微软雅黑"/>
          <w:sz w:val="22"/>
          <w:szCs w:val="22"/>
        </w:rPr>
      </w:pPr>
      <w:r>
        <w:rPr>
          <w:rFonts w:ascii="微软雅黑" w:eastAsia="微软雅黑" w:hAnsi="微软雅黑" w:cs="微软雅黑" w:hint="eastAsia"/>
          <w:sz w:val="22"/>
          <w:szCs w:val="22"/>
        </w:rPr>
        <w:t>激光武器在拦截弹道导弹方面的能力还没有得到实际之上的检验。</w:t>
      </w:r>
    </w:p>
    <w:p w:rsidR="00BF26BA" w:rsidP="005F768A" w14:paraId="77D36E5A" w14:textId="511C3599">
      <w:pPr>
        <w:rPr>
          <w:rFonts w:ascii="微软雅黑" w:eastAsia="微软雅黑" w:hAnsi="微软雅黑" w:cs="微软雅黑"/>
          <w:sz w:val="22"/>
          <w:szCs w:val="22"/>
        </w:rPr>
      </w:pPr>
      <w:r>
        <w:rPr>
          <w:rFonts w:ascii="微软雅黑" w:eastAsia="微软雅黑" w:hAnsi="微软雅黑" w:cs="微软雅黑" w:hint="eastAsia"/>
          <w:sz w:val="22"/>
          <w:szCs w:val="22"/>
        </w:rPr>
        <w:t>“老李，我们真的要这么的着急吗？”</w:t>
      </w:r>
    </w:p>
    <w:p w:rsidR="000512D3" w:rsidP="005F768A" w14:paraId="42411E13" w14:textId="70BE1CD0">
      <w:pPr>
        <w:rPr>
          <w:rFonts w:ascii="微软雅黑" w:eastAsia="微软雅黑" w:hAnsi="微软雅黑" w:cs="微软雅黑"/>
          <w:sz w:val="22"/>
          <w:szCs w:val="22"/>
        </w:rPr>
      </w:pPr>
      <w:r>
        <w:rPr>
          <w:rFonts w:ascii="微软雅黑" w:eastAsia="微软雅黑" w:hAnsi="微软雅黑" w:cs="微软雅黑" w:hint="eastAsia"/>
          <w:sz w:val="22"/>
          <w:szCs w:val="22"/>
        </w:rPr>
        <w:t>“老姜，我相信你能够看清楚现在的世界格局，现在就是最好的机会，如果错过了这次机会以后想要做的更好就更加的困难了，时间久了容易生变。”</w:t>
      </w:r>
    </w:p>
    <w:p w:rsidR="000512D3" w:rsidP="005F768A" w14:paraId="4864560B" w14:textId="31CDC747">
      <w:pPr>
        <w:rPr>
          <w:rFonts w:ascii="微软雅黑" w:eastAsia="微软雅黑" w:hAnsi="微软雅黑" w:cs="微软雅黑"/>
          <w:sz w:val="22"/>
          <w:szCs w:val="22"/>
        </w:rPr>
      </w:pPr>
      <w:r>
        <w:rPr>
          <w:rFonts w:ascii="微软雅黑" w:eastAsia="微软雅黑" w:hAnsi="微软雅黑" w:cs="微软雅黑" w:hint="eastAsia"/>
          <w:sz w:val="22"/>
          <w:szCs w:val="22"/>
        </w:rPr>
        <w:t>“我们的激光反导系统已经完成了布置吗？还没有充分经过实战检测的武器我总是感觉有些害怕。”</w:t>
      </w:r>
    </w:p>
    <w:p w:rsidR="00264637" w:rsidP="005F768A" w14:paraId="3E62B1A1" w14:textId="7AF4C2BB">
      <w:pPr>
        <w:rPr>
          <w:rFonts w:ascii="微软雅黑" w:eastAsia="微软雅黑" w:hAnsi="微软雅黑" w:cs="微软雅黑"/>
          <w:sz w:val="22"/>
          <w:szCs w:val="22"/>
        </w:rPr>
      </w:pPr>
      <w:r>
        <w:rPr>
          <w:rFonts w:ascii="微软雅黑" w:eastAsia="微软雅黑" w:hAnsi="微软雅黑" w:cs="微软雅黑" w:hint="eastAsia"/>
          <w:sz w:val="22"/>
          <w:szCs w:val="22"/>
        </w:rPr>
        <w:t>“不用担心那么多，我们的修行者和一些特殊的超能力都有着完善这些反导武器的能力，而且我们还有一个人可以帮助我们，只是她不到局势不可挽回的地步是绝对不会出手的，我们</w:t>
      </w:r>
      <w:r w:rsidR="00B55D8B">
        <w:rPr>
          <w:rFonts w:ascii="微软雅黑" w:eastAsia="微软雅黑" w:hAnsi="微软雅黑" w:cs="微软雅黑" w:hint="eastAsia"/>
          <w:sz w:val="22"/>
          <w:szCs w:val="22"/>
        </w:rPr>
        <w:t>加油吧，只是我们想要走向太空必须走的一步，在谈判桌上谈判太慢了，权利还不能够集中，这对于以后的开疆扩土来说并不是一件好事。</w:t>
      </w:r>
      <w:r>
        <w:rPr>
          <w:rFonts w:ascii="微软雅黑" w:eastAsia="微软雅黑" w:hAnsi="微软雅黑" w:cs="微软雅黑" w:hint="eastAsia"/>
          <w:sz w:val="22"/>
          <w:szCs w:val="22"/>
        </w:rPr>
        <w:t>”</w:t>
      </w:r>
    </w:p>
    <w:p w:rsidR="009B30CA" w:rsidP="005F768A" w14:paraId="1ADF774C" w14:textId="70D6FDF2">
      <w:pPr>
        <w:rPr>
          <w:rFonts w:ascii="微软雅黑" w:eastAsia="微软雅黑" w:hAnsi="微软雅黑" w:cs="微软雅黑"/>
          <w:sz w:val="22"/>
          <w:szCs w:val="22"/>
        </w:rPr>
      </w:pPr>
      <w:r>
        <w:rPr>
          <w:rFonts w:ascii="微软雅黑" w:eastAsia="微软雅黑" w:hAnsi="微软雅黑" w:cs="微软雅黑" w:hint="eastAsia"/>
          <w:sz w:val="22"/>
          <w:szCs w:val="22"/>
        </w:rPr>
        <w:t>“我们还是向上面说一下吧，再怎么说这也是对曾经世界第一宣战，必须做好万全的准备，于此同时也要对我们的公民做到最小的影响。”</w:t>
      </w:r>
    </w:p>
    <w:p w:rsidR="00EF36FE" w:rsidP="005F768A" w14:paraId="02D9154B" w14:textId="31DA82F7">
      <w:pPr>
        <w:rPr>
          <w:rFonts w:ascii="微软雅黑" w:eastAsia="微软雅黑" w:hAnsi="微软雅黑" w:cs="微软雅黑"/>
          <w:sz w:val="22"/>
          <w:szCs w:val="22"/>
        </w:rPr>
      </w:pPr>
      <w:r>
        <w:rPr>
          <w:rFonts w:ascii="微软雅黑" w:eastAsia="微软雅黑" w:hAnsi="微软雅黑" w:cs="微软雅黑" w:hint="eastAsia"/>
          <w:sz w:val="22"/>
          <w:szCs w:val="22"/>
        </w:rPr>
        <w:t>在李修和姜文</w:t>
      </w:r>
      <w:r>
        <w:rPr>
          <w:rFonts w:ascii="微软雅黑" w:eastAsia="微软雅黑" w:hAnsi="微软雅黑" w:cs="微软雅黑" w:hint="eastAsia"/>
          <w:sz w:val="22"/>
          <w:szCs w:val="22"/>
        </w:rPr>
        <w:t>胜同意</w:t>
      </w:r>
      <w:r>
        <w:rPr>
          <w:rFonts w:ascii="微软雅黑" w:eastAsia="微软雅黑" w:hAnsi="微软雅黑" w:cs="微软雅黑" w:hint="eastAsia"/>
          <w:sz w:val="22"/>
          <w:szCs w:val="22"/>
        </w:rPr>
        <w:t>了下一步的计划之后就已经相当于通过了这个计划，他们的上级</w:t>
      </w:r>
      <w:r>
        <w:rPr>
          <w:rFonts w:ascii="微软雅黑" w:eastAsia="微软雅黑" w:hAnsi="微软雅黑" w:cs="微软雅黑" w:hint="eastAsia"/>
          <w:sz w:val="22"/>
          <w:szCs w:val="22"/>
        </w:rPr>
        <w:t>也并不会怎么反对，有的也只是有一点点的担心而已。</w:t>
      </w:r>
    </w:p>
    <w:p w:rsidR="000512D3" w:rsidRPr="000512D3" w:rsidP="005F768A" w14:paraId="359FDE34" w14:textId="77777777">
      <w:pPr>
        <w:rPr>
          <w:rFonts w:ascii="微软雅黑" w:eastAsia="微软雅黑" w:hAnsi="微软雅黑" w:cs="微软雅黑"/>
          <w:sz w:val="22"/>
          <w:szCs w:val="22"/>
        </w:rPr>
      </w:pPr>
    </w:p>
    <w:p w:rsidR="009669D6" w:rsidP="005F768A" w14:paraId="2A8F56CD" w14:textId="77777777">
      <w:pPr>
        <w:rPr>
          <w:rFonts w:ascii="微软雅黑" w:eastAsia="微软雅黑" w:hAnsi="微软雅黑" w:cs="微软雅黑"/>
          <w:sz w:val="22"/>
          <w:szCs w:val="22"/>
        </w:rPr>
      </w:pPr>
    </w:p>
    <w:p w:rsidR="007B2FD8" w:rsidP="005F768A" w14:paraId="73CD1E89" w14:textId="36B57BAC">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