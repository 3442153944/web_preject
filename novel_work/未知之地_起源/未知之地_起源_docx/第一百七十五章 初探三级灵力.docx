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FA554A" w:rsidP="005F768A" w14:paraId="3E0BF683" w14:textId="08CEAD8A">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第一百七十五章 </w:t>
      </w:r>
      <w:r w:rsidR="00E12BF0">
        <w:rPr>
          <w:rFonts w:ascii="微软雅黑" w:eastAsia="微软雅黑" w:hAnsi="微软雅黑" w:cs="微软雅黑" w:hint="eastAsia"/>
          <w:sz w:val="22"/>
          <w:szCs w:val="22"/>
        </w:rPr>
        <w:t>初探三级灵力</w:t>
      </w:r>
    </w:p>
    <w:p w:rsidR="003E2DB1" w:rsidP="005F768A" w14:paraId="12C83608" w14:textId="33A20225">
      <w:pPr>
        <w:rPr>
          <w:rFonts w:ascii="微软雅黑" w:eastAsia="微软雅黑" w:hAnsi="微软雅黑" w:cs="微软雅黑"/>
          <w:sz w:val="22"/>
          <w:szCs w:val="22"/>
        </w:rPr>
      </w:pPr>
      <w:r>
        <w:rPr>
          <w:rFonts w:ascii="微软雅黑" w:eastAsia="微软雅黑" w:hAnsi="微软雅黑" w:cs="微软雅黑" w:hint="eastAsia"/>
          <w:sz w:val="22"/>
          <w:szCs w:val="22"/>
        </w:rPr>
        <w:t>随着有关槃</w:t>
      </w:r>
      <w:r>
        <w:rPr>
          <w:rFonts w:ascii="微软雅黑" w:eastAsia="微软雅黑" w:hAnsi="微软雅黑" w:cs="微软雅黑" w:hint="eastAsia"/>
          <w:sz w:val="22"/>
          <w:szCs w:val="22"/>
        </w:rPr>
        <w:t>洳</w:t>
      </w:r>
      <w:r w:rsidR="0030392E">
        <w:rPr>
          <w:rFonts w:ascii="微软雅黑" w:eastAsia="微软雅黑" w:hAnsi="微软雅黑" w:cs="微软雅黑" w:hint="eastAsia"/>
          <w:sz w:val="22"/>
          <w:szCs w:val="22"/>
        </w:rPr>
        <w:t>体力装换二级灵力的过程被详细的记录了下来，孙源玲也开始了</w:t>
      </w:r>
      <w:r w:rsidR="000E5CED">
        <w:rPr>
          <w:rFonts w:ascii="微软雅黑" w:eastAsia="微软雅黑" w:hAnsi="微软雅黑" w:cs="微软雅黑" w:hint="eastAsia"/>
          <w:sz w:val="22"/>
          <w:szCs w:val="22"/>
        </w:rPr>
        <w:t>投入到了研究工作之中</w:t>
      </w:r>
      <w:r w:rsidR="005C177E">
        <w:rPr>
          <w:rFonts w:ascii="微软雅黑" w:eastAsia="微软雅黑" w:hAnsi="微软雅黑" w:cs="微软雅黑" w:hint="eastAsia"/>
          <w:sz w:val="22"/>
          <w:szCs w:val="22"/>
        </w:rPr>
        <w:t>。在瘫痪了免疫系统之后槃</w:t>
      </w:r>
      <w:r w:rsidR="005C177E">
        <w:rPr>
          <w:rFonts w:ascii="微软雅黑" w:eastAsia="微软雅黑" w:hAnsi="微软雅黑" w:cs="微软雅黑" w:hint="eastAsia"/>
          <w:sz w:val="22"/>
          <w:szCs w:val="22"/>
        </w:rPr>
        <w:t>洳</w:t>
      </w:r>
      <w:r w:rsidR="005C177E">
        <w:rPr>
          <w:rFonts w:ascii="微软雅黑" w:eastAsia="微软雅黑" w:hAnsi="微软雅黑" w:cs="微软雅黑" w:hint="eastAsia"/>
          <w:sz w:val="22"/>
          <w:szCs w:val="22"/>
        </w:rPr>
        <w:t>只能够依靠自身的</w:t>
      </w:r>
      <w:r w:rsidR="004B6346">
        <w:rPr>
          <w:rFonts w:ascii="微软雅黑" w:eastAsia="微软雅黑" w:hAnsi="微软雅黑" w:cs="微软雅黑" w:hint="eastAsia"/>
          <w:sz w:val="22"/>
          <w:szCs w:val="22"/>
        </w:rPr>
        <w:t>修为将不属于自身的细胞给杀死，想要排除体外却只有等待孙源玲撤销对于免疫系统的压制。</w:t>
      </w:r>
    </w:p>
    <w:p w:rsidR="004B6346" w:rsidP="005F768A" w14:paraId="49AE310A" w14:textId="4419BA9F">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6C778F">
        <w:rPr>
          <w:rFonts w:ascii="微软雅黑" w:eastAsia="微软雅黑" w:hAnsi="微软雅黑" w:cs="微软雅黑" w:hint="eastAsia"/>
          <w:sz w:val="22"/>
          <w:szCs w:val="22"/>
        </w:rPr>
        <w:t>还有多久才能够完成数据的采集？我现在感觉身体十分的难受，</w:t>
      </w:r>
      <w:r w:rsidR="00142E20">
        <w:rPr>
          <w:rFonts w:ascii="微软雅黑" w:eastAsia="微软雅黑" w:hAnsi="微软雅黑" w:cs="微软雅黑" w:hint="eastAsia"/>
          <w:sz w:val="22"/>
          <w:szCs w:val="22"/>
        </w:rPr>
        <w:t>力量的流逝速度有点快了，补给的速度跟不上。</w:t>
      </w:r>
      <w:r>
        <w:rPr>
          <w:rFonts w:ascii="微软雅黑" w:eastAsia="微软雅黑" w:hAnsi="微软雅黑" w:cs="微软雅黑" w:hint="eastAsia"/>
          <w:sz w:val="22"/>
          <w:szCs w:val="22"/>
        </w:rPr>
        <w:t>”</w:t>
      </w:r>
    </w:p>
    <w:p w:rsidR="000E5CED" w:rsidP="005F768A" w14:paraId="41B4A720" w14:textId="76DEFF39">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836F4F">
        <w:rPr>
          <w:rFonts w:ascii="微软雅黑" w:eastAsia="微软雅黑" w:hAnsi="微软雅黑" w:cs="微软雅黑" w:hint="eastAsia"/>
          <w:sz w:val="22"/>
          <w:szCs w:val="22"/>
        </w:rPr>
        <w:t>再</w:t>
      </w:r>
      <w:r>
        <w:rPr>
          <w:rFonts w:ascii="微软雅黑" w:eastAsia="微软雅黑" w:hAnsi="微软雅黑" w:cs="微软雅黑" w:hint="eastAsia"/>
          <w:sz w:val="22"/>
          <w:szCs w:val="22"/>
        </w:rPr>
        <w:t>坚持一下，在完成一次周期测试之后就完成了</w:t>
      </w:r>
      <w:r w:rsidR="00836F4F">
        <w:rPr>
          <w:rFonts w:ascii="微软雅黑" w:eastAsia="微软雅黑" w:hAnsi="微软雅黑" w:cs="微软雅黑" w:hint="eastAsia"/>
          <w:sz w:val="22"/>
          <w:szCs w:val="22"/>
        </w:rPr>
        <w:t>，这次只是为了验证公式的正确性。</w:t>
      </w:r>
      <w:r>
        <w:rPr>
          <w:rFonts w:ascii="微软雅黑" w:eastAsia="微软雅黑" w:hAnsi="微软雅黑" w:cs="微软雅黑" w:hint="eastAsia"/>
          <w:sz w:val="22"/>
          <w:szCs w:val="22"/>
        </w:rPr>
        <w:t>”</w:t>
      </w:r>
    </w:p>
    <w:p w:rsidR="00836F4F" w:rsidP="005F768A" w14:paraId="63F2225E" w14:textId="3F4CCBE0">
      <w:pPr>
        <w:rPr>
          <w:rFonts w:ascii="微软雅黑" w:eastAsia="微软雅黑" w:hAnsi="微软雅黑" w:cs="微软雅黑"/>
          <w:sz w:val="22"/>
          <w:szCs w:val="22"/>
        </w:rPr>
      </w:pPr>
      <w:r>
        <w:rPr>
          <w:rFonts w:ascii="微软雅黑" w:eastAsia="微软雅黑" w:hAnsi="微软雅黑" w:cs="微软雅黑" w:hint="eastAsia"/>
          <w:sz w:val="22"/>
          <w:szCs w:val="22"/>
        </w:rPr>
        <w:t>“好吧，尽量的快点，这样下去感觉</w:t>
      </w:r>
      <w:r w:rsidR="00842D9E">
        <w:rPr>
          <w:rFonts w:ascii="微软雅黑" w:eastAsia="微软雅黑" w:hAnsi="微软雅黑" w:cs="微软雅黑" w:hint="eastAsia"/>
          <w:sz w:val="22"/>
          <w:szCs w:val="22"/>
        </w:rPr>
        <w:t>会出问题</w:t>
      </w:r>
      <w:r>
        <w:rPr>
          <w:rFonts w:ascii="微软雅黑" w:eastAsia="微软雅黑" w:hAnsi="微软雅黑" w:cs="微软雅黑" w:hint="eastAsia"/>
          <w:sz w:val="22"/>
          <w:szCs w:val="22"/>
        </w:rPr>
        <w:t>，</w:t>
      </w:r>
      <w:r w:rsidR="00842D9E">
        <w:rPr>
          <w:rFonts w:ascii="微软雅黑" w:eastAsia="微软雅黑" w:hAnsi="微软雅黑" w:cs="微软雅黑" w:hint="eastAsia"/>
          <w:sz w:val="22"/>
          <w:szCs w:val="22"/>
        </w:rPr>
        <w:t>现在</w:t>
      </w:r>
      <w:r>
        <w:rPr>
          <w:rFonts w:ascii="微软雅黑" w:eastAsia="微软雅黑" w:hAnsi="微软雅黑" w:cs="微软雅黑" w:hint="eastAsia"/>
          <w:sz w:val="22"/>
          <w:szCs w:val="22"/>
        </w:rPr>
        <w:t>头</w:t>
      </w:r>
      <w:r w:rsidR="00842D9E">
        <w:rPr>
          <w:rFonts w:ascii="微软雅黑" w:eastAsia="微软雅黑" w:hAnsi="微软雅黑" w:cs="微软雅黑" w:hint="eastAsia"/>
          <w:sz w:val="22"/>
          <w:szCs w:val="22"/>
        </w:rPr>
        <w:t>已经</w:t>
      </w:r>
      <w:r>
        <w:rPr>
          <w:rFonts w:ascii="微软雅黑" w:eastAsia="微软雅黑" w:hAnsi="微软雅黑" w:cs="微软雅黑" w:hint="eastAsia"/>
          <w:sz w:val="22"/>
          <w:szCs w:val="22"/>
        </w:rPr>
        <w:t>有些晕</w:t>
      </w:r>
      <w:r w:rsidR="00842D9E">
        <w:rPr>
          <w:rFonts w:ascii="微软雅黑" w:eastAsia="微软雅黑" w:hAnsi="微软雅黑" w:cs="微软雅黑" w:hint="eastAsia"/>
          <w:sz w:val="22"/>
          <w:szCs w:val="22"/>
        </w:rPr>
        <w:t>了</w:t>
      </w:r>
      <w:r>
        <w:rPr>
          <w:rFonts w:ascii="微软雅黑" w:eastAsia="微软雅黑" w:hAnsi="微软雅黑" w:cs="微软雅黑" w:hint="eastAsia"/>
          <w:sz w:val="22"/>
          <w:szCs w:val="22"/>
        </w:rPr>
        <w:t>。”</w:t>
      </w:r>
    </w:p>
    <w:p w:rsidR="00E91542" w:rsidP="005F768A" w14:paraId="00362559" w14:textId="0EBC08A5">
      <w:pPr>
        <w:rPr>
          <w:rFonts w:ascii="微软雅黑" w:eastAsia="微软雅黑" w:hAnsi="微软雅黑" w:cs="微软雅黑"/>
          <w:sz w:val="22"/>
          <w:szCs w:val="22"/>
        </w:rPr>
      </w:pPr>
      <w:r>
        <w:rPr>
          <w:rFonts w:ascii="微软雅黑" w:eastAsia="微软雅黑" w:hAnsi="微软雅黑" w:cs="微软雅黑" w:hint="eastAsia"/>
          <w:sz w:val="22"/>
          <w:szCs w:val="22"/>
        </w:rPr>
        <w:t>“知道，再有十分钟就可以全部完成了，再稍稍忍耐一下</w:t>
      </w:r>
      <w:r>
        <w:rPr>
          <w:rFonts w:ascii="微软雅黑" w:eastAsia="微软雅黑" w:hAnsi="微软雅黑" w:cs="微软雅黑" w:hint="eastAsia"/>
          <w:sz w:val="22"/>
          <w:szCs w:val="22"/>
        </w:rPr>
        <w:t>下</w:t>
      </w:r>
      <w:r>
        <w:rPr>
          <w:rFonts w:ascii="微软雅黑" w:eastAsia="微软雅黑" w:hAnsi="微软雅黑" w:cs="微软雅黑" w:hint="eastAsia"/>
          <w:sz w:val="22"/>
          <w:szCs w:val="22"/>
        </w:rPr>
        <w:t>。”</w:t>
      </w:r>
    </w:p>
    <w:p w:rsidR="00836F4F" w:rsidP="005F768A" w14:paraId="77B19732" w14:textId="63A7C5A6">
      <w:pPr>
        <w:rPr>
          <w:rFonts w:ascii="微软雅黑" w:eastAsia="微软雅黑" w:hAnsi="微软雅黑" w:cs="微软雅黑"/>
          <w:sz w:val="22"/>
          <w:szCs w:val="22"/>
        </w:rPr>
      </w:pPr>
      <w:r>
        <w:rPr>
          <w:rFonts w:ascii="微软雅黑" w:eastAsia="微软雅黑" w:hAnsi="微软雅黑" w:cs="微软雅黑" w:hint="eastAsia"/>
          <w:sz w:val="22"/>
          <w:szCs w:val="22"/>
        </w:rPr>
        <w:t>在槃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体内的小机器人依然在不紧不慢的</w:t>
      </w:r>
      <w:r w:rsidR="00F2040B">
        <w:rPr>
          <w:rFonts w:ascii="微软雅黑" w:eastAsia="微软雅黑" w:hAnsi="微软雅黑" w:cs="微软雅黑" w:hint="eastAsia"/>
          <w:sz w:val="22"/>
          <w:szCs w:val="22"/>
        </w:rPr>
        <w:t>进行着正常的工作，时不时的在刺激周围的细胞使其能够更快的完成相关的反应。</w:t>
      </w:r>
    </w:p>
    <w:p w:rsidR="00F2040B" w:rsidP="005F768A" w14:paraId="36565077" w14:textId="61D0CC10">
      <w:pPr>
        <w:rPr>
          <w:rFonts w:ascii="微软雅黑" w:eastAsia="微软雅黑" w:hAnsi="微软雅黑" w:cs="微软雅黑"/>
          <w:sz w:val="22"/>
          <w:szCs w:val="22"/>
        </w:rPr>
      </w:pPr>
      <w:r>
        <w:rPr>
          <w:rFonts w:ascii="微软雅黑" w:eastAsia="微软雅黑" w:hAnsi="微软雅黑" w:cs="微软雅黑" w:hint="eastAsia"/>
          <w:sz w:val="22"/>
          <w:szCs w:val="22"/>
        </w:rPr>
        <w:t>在整个过程快接近尾声的时候，槃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的体内的反应速度已经上升了好几个量级，就在孙源玲这个巨大的研究室之中也能够检测到少量的</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第三级灵气。</w:t>
      </w:r>
    </w:p>
    <w:p w:rsidR="00F2040B" w:rsidRPr="00F2040B" w:rsidP="005F768A" w14:paraId="4012730E" w14:textId="22C5F980">
      <w:pPr>
        <w:rPr>
          <w:rFonts w:ascii="微软雅黑" w:eastAsia="微软雅黑" w:hAnsi="微软雅黑" w:cs="微软雅黑"/>
          <w:sz w:val="22"/>
          <w:szCs w:val="22"/>
        </w:rPr>
      </w:pPr>
      <w:r>
        <w:rPr>
          <w:rFonts w:ascii="微软雅黑" w:eastAsia="微软雅黑" w:hAnsi="微软雅黑" w:cs="微软雅黑" w:hint="eastAsia"/>
          <w:sz w:val="22"/>
          <w:szCs w:val="22"/>
        </w:rPr>
        <w:t>很快，最后一个周期的原理验证和数据记录便已经全部完成了，在槃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体内的机器人开始有序的朝着心脏部分移动，然后慢慢的渗出心壁，然后向着咽喉部位移动</w:t>
      </w:r>
      <w:r w:rsidR="007A2772">
        <w:rPr>
          <w:rFonts w:ascii="微软雅黑" w:eastAsia="微软雅黑" w:hAnsi="微软雅黑" w:cs="微软雅黑" w:hint="eastAsia"/>
          <w:sz w:val="22"/>
          <w:szCs w:val="22"/>
        </w:rPr>
        <w:t>，还有一部分在肺部的便开始往肺泡的空腔之中开始移动</w:t>
      </w:r>
      <w:r w:rsidR="007A022C">
        <w:rPr>
          <w:rFonts w:ascii="微软雅黑" w:eastAsia="微软雅黑" w:hAnsi="微软雅黑" w:cs="微软雅黑" w:hint="eastAsia"/>
          <w:sz w:val="22"/>
          <w:szCs w:val="22"/>
        </w:rPr>
        <w:t>，没用多少的时间大部分的机器人都已经开始往槃</w:t>
      </w:r>
      <w:r w:rsidR="007A022C">
        <w:rPr>
          <w:rFonts w:ascii="微软雅黑" w:eastAsia="微软雅黑" w:hAnsi="微软雅黑" w:cs="微软雅黑" w:hint="eastAsia"/>
          <w:sz w:val="22"/>
          <w:szCs w:val="22"/>
        </w:rPr>
        <w:t>洳</w:t>
      </w:r>
      <w:r w:rsidR="007A022C">
        <w:rPr>
          <w:rFonts w:ascii="微软雅黑" w:eastAsia="微软雅黑" w:hAnsi="微软雅黑" w:cs="微软雅黑" w:hint="eastAsia"/>
          <w:sz w:val="22"/>
          <w:szCs w:val="22"/>
        </w:rPr>
        <w:t>的体外移动了，而留下少量的</w:t>
      </w:r>
      <w:r w:rsidR="00831850">
        <w:rPr>
          <w:rFonts w:ascii="微软雅黑" w:eastAsia="微软雅黑" w:hAnsi="微软雅黑" w:cs="微软雅黑" w:hint="eastAsia"/>
          <w:sz w:val="22"/>
          <w:szCs w:val="22"/>
        </w:rPr>
        <w:t>机器人开始辅助重建免疫系统</w:t>
      </w:r>
      <w:r w:rsidR="00A3187E">
        <w:rPr>
          <w:rFonts w:ascii="微软雅黑" w:eastAsia="微软雅黑" w:hAnsi="微软雅黑" w:cs="微软雅黑" w:hint="eastAsia"/>
          <w:sz w:val="22"/>
          <w:szCs w:val="22"/>
        </w:rPr>
        <w:t>，在迅速的完成了一些最基本的免疫系统建立，使得其自身的身体能够依靠自己的细胞继续完成接下来的修复工作。</w:t>
      </w:r>
    </w:p>
    <w:p w:rsidR="003052F8" w:rsidP="005F768A" w14:paraId="621D63F0" w14:textId="7946DFC8">
      <w:pPr>
        <w:rPr>
          <w:rFonts w:ascii="微软雅黑" w:eastAsia="微软雅黑" w:hAnsi="微软雅黑" w:cs="微软雅黑"/>
          <w:sz w:val="22"/>
          <w:szCs w:val="22"/>
        </w:rPr>
      </w:pPr>
      <w:r>
        <w:rPr>
          <w:rFonts w:ascii="微软雅黑" w:eastAsia="微软雅黑" w:hAnsi="微软雅黑" w:cs="微软雅黑" w:hint="eastAsia"/>
          <w:sz w:val="22"/>
          <w:szCs w:val="22"/>
        </w:rPr>
        <w:t>在完成这一步之后，所有的机器人都排出了槃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的体内。</w:t>
      </w:r>
    </w:p>
    <w:p w:rsidR="00A3187E" w:rsidP="005F768A" w14:paraId="342259B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“好了，现在所有的数据收集都已经完成了，虽然没有多大的必要，但是我还是将你体内的免疫系统给重新建立了起来，以防万一。</w:t>
      </w:r>
    </w:p>
    <w:p w:rsidR="00A3187E" w:rsidP="005F768A" w14:paraId="41C0F89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不过我还是很好奇，为什么你在选择化身的时候会选择一具人类的身体，选择其他物种的躯体不是更加的好吗？</w:t>
      </w:r>
    </w:p>
    <w:p w:rsidR="00A3187E" w:rsidP="005F768A" w14:paraId="2F03F3EB" w14:textId="4212EE3E">
      <w:pPr>
        <w:rPr>
          <w:rFonts w:ascii="微软雅黑" w:eastAsia="微软雅黑" w:hAnsi="微软雅黑" w:cs="微软雅黑"/>
          <w:sz w:val="22"/>
          <w:szCs w:val="22"/>
        </w:rPr>
      </w:pPr>
      <w:r>
        <w:rPr>
          <w:rFonts w:ascii="微软雅黑" w:eastAsia="微软雅黑" w:hAnsi="微软雅黑" w:cs="微软雅黑" w:hint="eastAsia"/>
          <w:sz w:val="22"/>
          <w:szCs w:val="22"/>
        </w:rPr>
        <w:t>真真限制那些物种的是自身的智慧，而你拥有相当的智慧，再加上强悍的身体，在这个世界之上</w:t>
      </w:r>
      <w:r w:rsidR="003A05FD">
        <w:rPr>
          <w:rFonts w:ascii="微软雅黑" w:eastAsia="微软雅黑" w:hAnsi="微软雅黑" w:cs="微软雅黑" w:hint="eastAsia"/>
          <w:sz w:val="22"/>
          <w:szCs w:val="22"/>
        </w:rPr>
        <w:t>可以行动的更加从容，更何况这具人类的身体还是没有经过长时间灵气洗涤的身躯，强度太低了，明明直接依靠灵气就可以完全抵御那些微型机器人对于躯体的影响，但是仅仅是这种程度都不能够完全抵御。</w:t>
      </w:r>
      <w:r>
        <w:rPr>
          <w:rFonts w:ascii="微软雅黑" w:eastAsia="微软雅黑" w:hAnsi="微软雅黑" w:cs="微软雅黑" w:hint="eastAsia"/>
          <w:sz w:val="22"/>
          <w:szCs w:val="22"/>
        </w:rPr>
        <w:t>”</w:t>
      </w:r>
    </w:p>
    <w:p w:rsidR="003A05FD" w:rsidP="005F768A" w14:paraId="7266D6B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“这个嘛，我只是觉得人类的身体更加的好看，从视觉上来看更加的舒服，而且从古时候开始，经常看到的生物就是人类，而到了现在我经常看到的生物同样是人类，所以我还是觉得人类的躯体更加的不错。</w:t>
      </w:r>
    </w:p>
    <w:p w:rsidR="003A05FD" w:rsidP="005F768A" w14:paraId="6B4AA201" w14:textId="09C2FAC4">
      <w:pPr>
        <w:rPr>
          <w:rFonts w:ascii="微软雅黑" w:eastAsia="微软雅黑" w:hAnsi="微软雅黑" w:cs="微软雅黑"/>
          <w:sz w:val="22"/>
          <w:szCs w:val="22"/>
        </w:rPr>
      </w:pPr>
      <w:r>
        <w:rPr>
          <w:rFonts w:ascii="微软雅黑" w:eastAsia="微软雅黑" w:hAnsi="微软雅黑" w:cs="微软雅黑" w:hint="eastAsia"/>
          <w:sz w:val="22"/>
          <w:szCs w:val="22"/>
        </w:rPr>
        <w:t>从现在我所知道的信息来看我还是需要在社会之中进行一些交流的，或许不多，但是作为一个人类在社会之上还是要比其他的生物要好很多很多。”</w:t>
      </w:r>
    </w:p>
    <w:p w:rsidR="000F6AC4" w:rsidP="005F768A" w14:paraId="181ADB77" w14:textId="36A515D8">
      <w:pPr>
        <w:rPr>
          <w:rFonts w:ascii="微软雅黑" w:eastAsia="微软雅黑" w:hAnsi="微软雅黑" w:cs="微软雅黑"/>
          <w:sz w:val="22"/>
          <w:szCs w:val="22"/>
        </w:rPr>
      </w:pPr>
      <w:r>
        <w:rPr>
          <w:rFonts w:ascii="微软雅黑" w:eastAsia="微软雅黑" w:hAnsi="微软雅黑" w:cs="微软雅黑" w:hint="eastAsia"/>
          <w:sz w:val="22"/>
          <w:szCs w:val="22"/>
        </w:rPr>
        <w:t>孙源玲在听到这个回答之后表示十分的无语，这到底是算是个什么理由，为什么可以这么的奇怪？</w:t>
      </w:r>
    </w:p>
    <w:p w:rsidR="003A05FD" w:rsidP="005F768A" w14:paraId="09D71E01" w14:textId="7643CF6A">
      <w:pPr>
        <w:rPr>
          <w:rFonts w:ascii="微软雅黑" w:eastAsia="微软雅黑" w:hAnsi="微软雅黑" w:cs="微软雅黑"/>
          <w:sz w:val="22"/>
          <w:szCs w:val="22"/>
        </w:rPr>
      </w:pPr>
      <w:r>
        <w:rPr>
          <w:rFonts w:ascii="微软雅黑" w:eastAsia="微软雅黑" w:hAnsi="微软雅黑" w:cs="微软雅黑" w:hint="eastAsia"/>
          <w:sz w:val="22"/>
          <w:szCs w:val="22"/>
        </w:rPr>
        <w:t>“额……</w:t>
      </w:r>
      <w:r w:rsidR="00587987">
        <w:rPr>
          <w:rFonts w:ascii="微软雅黑" w:eastAsia="微软雅黑" w:hAnsi="微软雅黑" w:cs="微软雅黑" w:hint="eastAsia"/>
          <w:sz w:val="22"/>
          <w:szCs w:val="22"/>
        </w:rPr>
        <w:t>那个，</w:t>
      </w:r>
      <w:r w:rsidR="00587987">
        <w:rPr>
          <w:rFonts w:ascii="微软雅黑" w:eastAsia="微软雅黑" w:hAnsi="微软雅黑" w:cs="微软雅黑" w:hint="eastAsia"/>
          <w:sz w:val="22"/>
          <w:szCs w:val="22"/>
        </w:rPr>
        <w:t>emm</w:t>
      </w:r>
      <w:r w:rsidR="00587987">
        <w:rPr>
          <w:rFonts w:ascii="微软雅黑" w:eastAsia="微软雅黑" w:hAnsi="微软雅黑" w:cs="微软雅黑" w:hint="eastAsia"/>
          <w:sz w:val="22"/>
          <w:szCs w:val="22"/>
        </w:rPr>
        <w:t>道理是这个道理，但是这样的解释总感觉有那么些奇怪。</w:t>
      </w:r>
      <w:r>
        <w:rPr>
          <w:rFonts w:ascii="微软雅黑" w:eastAsia="微软雅黑" w:hAnsi="微软雅黑" w:cs="微软雅黑" w:hint="eastAsia"/>
          <w:sz w:val="22"/>
          <w:szCs w:val="22"/>
        </w:rPr>
        <w:t>”</w:t>
      </w:r>
    </w:p>
    <w:p w:rsidR="000F6AC4" w:rsidP="005F768A" w14:paraId="22790E72" w14:textId="17BEDBF8">
      <w:pPr>
        <w:rPr>
          <w:rFonts w:ascii="微软雅黑" w:eastAsia="微软雅黑" w:hAnsi="微软雅黑" w:cs="微软雅黑"/>
          <w:sz w:val="22"/>
          <w:szCs w:val="22"/>
        </w:rPr>
      </w:pPr>
      <w:r>
        <w:rPr>
          <w:rFonts w:ascii="微软雅黑" w:eastAsia="微软雅黑" w:hAnsi="微软雅黑" w:cs="微软雅黑" w:hint="eastAsia"/>
          <w:sz w:val="22"/>
          <w:szCs w:val="22"/>
        </w:rPr>
        <w:t>“那个，你现在是在开始研究了吗？不是说已经完成了再实现了吗？为什么还要继续研究？”</w:t>
      </w:r>
    </w:p>
    <w:p w:rsidR="00942936" w:rsidP="005F768A" w14:paraId="69D5CC7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“我只是能够通过模拟其中的环境，然后实现，但是具体的原理我还没有研究出来，这样的算什么科研啊~</w:t>
      </w:r>
    </w:p>
    <w:p w:rsidR="000F6AC4" w:rsidP="005F768A" w14:paraId="10096AA0" w14:textId="08F7E5A7">
      <w:pPr>
        <w:rPr>
          <w:rFonts w:ascii="微软雅黑" w:eastAsia="微软雅黑" w:hAnsi="微软雅黑" w:cs="微软雅黑"/>
          <w:sz w:val="22"/>
          <w:szCs w:val="22"/>
        </w:rPr>
      </w:pPr>
      <w:r>
        <w:rPr>
          <w:rFonts w:ascii="微软雅黑" w:eastAsia="微软雅黑" w:hAnsi="微软雅黑" w:cs="微软雅黑" w:hint="eastAsia"/>
          <w:sz w:val="22"/>
          <w:szCs w:val="22"/>
        </w:rPr>
        <w:t>要知其然还要知其所以然，这样到了以后升级换代就不会那么的困难了。</w:t>
      </w:r>
      <w:r>
        <w:rPr>
          <w:rFonts w:ascii="微软雅黑" w:eastAsia="微软雅黑" w:hAnsi="微软雅黑" w:cs="微软雅黑" w:hint="eastAsia"/>
          <w:sz w:val="22"/>
          <w:szCs w:val="22"/>
        </w:rPr>
        <w:t>”</w:t>
      </w:r>
    </w:p>
    <w:p w:rsidR="00A71A85" w:rsidP="005F768A" w14:paraId="2931DFFB" w14:textId="2B4757D1">
      <w:pPr>
        <w:rPr>
          <w:rFonts w:ascii="微软雅黑" w:eastAsia="微软雅黑" w:hAnsi="微软雅黑" w:cs="微软雅黑"/>
          <w:sz w:val="22"/>
          <w:szCs w:val="22"/>
        </w:rPr>
      </w:pPr>
      <w:r>
        <w:rPr>
          <w:rFonts w:ascii="微软雅黑" w:eastAsia="微软雅黑" w:hAnsi="微软雅黑" w:cs="微软雅黑" w:hint="eastAsia"/>
          <w:sz w:val="22"/>
          <w:szCs w:val="22"/>
        </w:rPr>
        <w:t>“哦，所以为什么</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交易点帮手呢？就只有你一个人还有一个计算能量很强的超级人工智能在和你一起研究，这样的效率恐怕很低吧。”</w:t>
      </w:r>
    </w:p>
    <w:p w:rsidR="00D84236" w:rsidP="005F768A" w14:paraId="496F9EEA" w14:textId="75FEB8B7">
      <w:pPr>
        <w:rPr>
          <w:rFonts w:ascii="微软雅黑" w:eastAsia="微软雅黑" w:hAnsi="微软雅黑" w:cs="微软雅黑"/>
          <w:sz w:val="22"/>
          <w:szCs w:val="22"/>
        </w:rPr>
      </w:pPr>
      <w:r>
        <w:rPr>
          <w:rFonts w:ascii="微软雅黑" w:eastAsia="微软雅黑" w:hAnsi="微软雅黑" w:cs="微软雅黑" w:hint="eastAsia"/>
          <w:sz w:val="22"/>
          <w:szCs w:val="22"/>
        </w:rPr>
        <w:t>“的确很低啊，但是这也是没有办法的事情，在这个领域算是这个世界之上第一次开设的这种研究，就算是</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方面的相关部门可能也仅仅只是才研究到如何将普通灵力和常规武器结合在一起，以得到最高的杀伤力。</w:t>
      </w:r>
      <w:r w:rsidR="007842B7">
        <w:rPr>
          <w:rFonts w:ascii="微软雅黑" w:eastAsia="微软雅黑" w:hAnsi="微软雅黑" w:cs="微软雅黑" w:hint="eastAsia"/>
          <w:sz w:val="22"/>
          <w:szCs w:val="22"/>
        </w:rPr>
        <w:t>而我旗下的那些科研人员，他们对于机械方向的研究更加的感兴趣，修行什么的还真就没有感兴趣的，而且就算感兴趣也没有用，他们的实力还不够，还没有办法很好的感受三级灵力。</w:t>
      </w:r>
    </w:p>
    <w:p w:rsidR="00A71A85" w:rsidP="005F768A" w14:paraId="6B00AA97" w14:textId="3FBE927B">
      <w:pPr>
        <w:rPr>
          <w:rFonts w:ascii="微软雅黑" w:eastAsia="微软雅黑" w:hAnsi="微软雅黑" w:cs="微软雅黑"/>
          <w:sz w:val="22"/>
          <w:szCs w:val="22"/>
        </w:rPr>
      </w:pPr>
      <w:r>
        <w:rPr>
          <w:rFonts w:ascii="微软雅黑" w:eastAsia="微软雅黑" w:hAnsi="微软雅黑" w:cs="微软雅黑" w:hint="eastAsia"/>
          <w:sz w:val="22"/>
          <w:szCs w:val="22"/>
        </w:rPr>
        <w:t>好了，你先去玩儿吧，我实验基地里面的东西都可以随意的玩儿，只要不把这儿炸了，不被我那些可爱的研究员给杀了随便你。</w:t>
      </w:r>
      <w:r>
        <w:rPr>
          <w:rFonts w:ascii="微软雅黑" w:eastAsia="微软雅黑" w:hAnsi="微软雅黑" w:cs="微软雅黑" w:hint="eastAsia"/>
          <w:sz w:val="22"/>
          <w:szCs w:val="22"/>
        </w:rPr>
        <w:t>”</w:t>
      </w:r>
    </w:p>
    <w:p w:rsidR="000F6AC4" w:rsidP="005F768A" w14:paraId="03942147" w14:textId="3EBDEDC3">
      <w:pPr>
        <w:rPr>
          <w:rFonts w:ascii="微软雅黑" w:eastAsia="微软雅黑" w:hAnsi="微软雅黑" w:cs="微软雅黑"/>
          <w:sz w:val="22"/>
          <w:szCs w:val="22"/>
        </w:rPr>
      </w:pPr>
      <w:r>
        <w:rPr>
          <w:rFonts w:ascii="微软雅黑" w:eastAsia="微软雅黑" w:hAnsi="微软雅黑" w:cs="微软雅黑" w:hint="eastAsia"/>
          <w:sz w:val="22"/>
          <w:szCs w:val="22"/>
        </w:rPr>
        <w:t>“那你和爱丽加油啊，拜拜。”</w:t>
      </w:r>
    </w:p>
    <w:p w:rsidR="00016102" w:rsidP="005F768A" w14:paraId="17571906" w14:textId="2719FB11">
      <w:pPr>
        <w:rPr>
          <w:rFonts w:ascii="微软雅黑" w:eastAsia="微软雅黑" w:hAnsi="微软雅黑" w:cs="微软雅黑"/>
          <w:sz w:val="22"/>
          <w:szCs w:val="22"/>
        </w:rPr>
      </w:pP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在经历了全身上下无比详细的窥探之后最终在如同迷宫的研究室之中走了出去。</w:t>
      </w:r>
    </w:p>
    <w:p w:rsidR="006D7B42" w:rsidP="005F768A" w14:paraId="2AC17B3E" w14:textId="13C33BB2">
      <w:pPr>
        <w:rPr>
          <w:rFonts w:ascii="微软雅黑" w:eastAsia="微软雅黑" w:hAnsi="微软雅黑" w:cs="微软雅黑"/>
          <w:sz w:val="22"/>
          <w:szCs w:val="22"/>
        </w:rPr>
      </w:pPr>
      <w:r>
        <w:rPr>
          <w:rFonts w:ascii="微软雅黑" w:eastAsia="微软雅黑" w:hAnsi="微软雅黑" w:cs="微软雅黑" w:hint="eastAsia"/>
          <w:sz w:val="22"/>
          <w:szCs w:val="22"/>
        </w:rPr>
        <w:t>“姐姐，槃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她刚才发生了什么啊？这种小机器人一般情况之下都不会引起任何免疫系统的反应的，不说普通人了，经过实验在元婴一下的修行者在面对这种小机器人</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特意的去感受的话也是无法感受到的，就算感受到了这些小机器人的存在身体也不会出现任何的反应。”</w:t>
      </w:r>
    </w:p>
    <w:p w:rsidR="00016102" w:rsidP="005F768A" w14:paraId="177F0C6E" w14:textId="3CA02049">
      <w:pPr>
        <w:rPr>
          <w:rFonts w:ascii="微软雅黑" w:eastAsia="微软雅黑" w:hAnsi="微软雅黑" w:cs="微软雅黑"/>
          <w:sz w:val="22"/>
          <w:szCs w:val="22"/>
        </w:rPr>
      </w:pPr>
      <w:r>
        <w:rPr>
          <w:rFonts w:ascii="微软雅黑" w:eastAsia="微软雅黑" w:hAnsi="微软雅黑" w:cs="微软雅黑" w:hint="eastAsia"/>
          <w:sz w:val="22"/>
          <w:szCs w:val="22"/>
        </w:rPr>
        <w:t>“不知道呢，或许是因为槃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她的存在十分的特殊吧，毕竟她在地星形成的初期就已</w:t>
      </w:r>
      <w:r>
        <w:rPr>
          <w:rFonts w:ascii="微软雅黑" w:eastAsia="微软雅黑" w:hAnsi="微软雅黑" w:cs="微软雅黑" w:hint="eastAsia"/>
          <w:sz w:val="22"/>
          <w:szCs w:val="22"/>
        </w:rPr>
        <w:t>经存在了，</w:t>
      </w:r>
      <w:r w:rsidR="00DE1165">
        <w:rPr>
          <w:rFonts w:ascii="微软雅黑" w:eastAsia="微软雅黑" w:hAnsi="微软雅黑" w:cs="微软雅黑" w:hint="eastAsia"/>
          <w:sz w:val="22"/>
          <w:szCs w:val="22"/>
        </w:rPr>
        <w:t>或许正是这个原因才让她的免疫系统开始排异小机器人，但是不应该啊，过些时候在逮着她研究研究，或许这里面有着些什么特殊秘密也说不定，或者说在远古的人类体质十分的特殊，和现在的人类体质有着天壤之别。</w:t>
      </w:r>
      <w:r>
        <w:rPr>
          <w:rFonts w:ascii="微软雅黑" w:eastAsia="微软雅黑" w:hAnsi="微软雅黑" w:cs="微软雅黑" w:hint="eastAsia"/>
          <w:sz w:val="22"/>
          <w:szCs w:val="22"/>
        </w:rPr>
        <w:t>”</w:t>
      </w:r>
    </w:p>
    <w:p w:rsidR="00DE1165" w:rsidP="005F768A" w14:paraId="66037273" w14:textId="1BF1511C">
      <w:pPr>
        <w:rPr>
          <w:rFonts w:ascii="微软雅黑" w:eastAsia="微软雅黑" w:hAnsi="微软雅黑" w:cs="微软雅黑"/>
          <w:sz w:val="22"/>
          <w:szCs w:val="22"/>
        </w:rPr>
      </w:pPr>
      <w:r>
        <w:rPr>
          <w:rFonts w:ascii="微软雅黑" w:eastAsia="微软雅黑" w:hAnsi="微软雅黑" w:cs="微软雅黑" w:hint="eastAsia"/>
          <w:sz w:val="22"/>
          <w:szCs w:val="22"/>
        </w:rPr>
        <w:t>“嗯，现在槃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身体在与二级灵气反应时的详细数据和过程都已经详细的记录下来了</w:t>
      </w:r>
      <w:r w:rsidR="008D2B0C">
        <w:rPr>
          <w:rFonts w:ascii="微软雅黑" w:eastAsia="微软雅黑" w:hAnsi="微软雅黑" w:cs="微软雅黑" w:hint="eastAsia"/>
          <w:sz w:val="22"/>
          <w:szCs w:val="22"/>
        </w:rPr>
        <w:t>，根据她体内的环境我可以完美的还原整个过程，但是继续我们现有的灵力相关的基础理论</w:t>
      </w:r>
      <w:r w:rsidR="00E85BED">
        <w:rPr>
          <w:rFonts w:ascii="微软雅黑" w:eastAsia="微软雅黑" w:hAnsi="微软雅黑" w:cs="微软雅黑" w:hint="eastAsia"/>
          <w:sz w:val="22"/>
          <w:szCs w:val="22"/>
        </w:rPr>
        <w:t>还有一些现象没有办法做到完美的解释。</w:t>
      </w:r>
      <w:r>
        <w:rPr>
          <w:rFonts w:ascii="微软雅黑" w:eastAsia="微软雅黑" w:hAnsi="微软雅黑" w:cs="微软雅黑" w:hint="eastAsia"/>
          <w:sz w:val="22"/>
          <w:szCs w:val="22"/>
        </w:rPr>
        <w:t>”</w:t>
      </w:r>
    </w:p>
    <w:p w:rsidR="00E85BED" w:rsidP="005F768A" w14:paraId="42CC15D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“理论不完善很正常，不完善的话补全就好了啊，这个方向我还没有了解到二级灵气和三级灵气，真是一件有意思的事情。</w:t>
      </w:r>
    </w:p>
    <w:p w:rsidR="00E85BED" w:rsidP="005F768A" w14:paraId="13C15BCB" w14:textId="2380A758">
      <w:pPr>
        <w:rPr>
          <w:rFonts w:ascii="微软雅黑" w:eastAsia="微软雅黑" w:hAnsi="微软雅黑" w:cs="微软雅黑"/>
          <w:sz w:val="22"/>
          <w:szCs w:val="22"/>
        </w:rPr>
      </w:pPr>
      <w:r>
        <w:rPr>
          <w:rFonts w:ascii="微软雅黑" w:eastAsia="微软雅黑" w:hAnsi="微软雅黑" w:cs="微软雅黑" w:hint="eastAsia"/>
          <w:sz w:val="22"/>
          <w:szCs w:val="22"/>
        </w:rPr>
        <w:t>现在开始加班咯，不知道什么时候能够</w:t>
      </w:r>
      <w:r>
        <w:rPr>
          <w:rFonts w:ascii="微软雅黑" w:eastAsia="微软雅黑" w:hAnsi="微软雅黑" w:cs="微软雅黑" w:hint="eastAsia"/>
          <w:sz w:val="22"/>
          <w:szCs w:val="22"/>
        </w:rPr>
        <w:t>下班哪</w:t>
      </w:r>
      <w:r>
        <w:rPr>
          <w:rFonts w:ascii="微软雅黑" w:eastAsia="微软雅黑" w:hAnsi="微软雅黑" w:cs="微软雅黑" w:hint="eastAsia"/>
          <w:sz w:val="22"/>
          <w:szCs w:val="22"/>
        </w:rPr>
        <w:t>~”</w:t>
      </w:r>
    </w:p>
    <w:p w:rsidR="00E85BED" w:rsidP="005F768A" w14:paraId="19A0A407" w14:textId="6473ECEC">
      <w:pPr>
        <w:rPr>
          <w:rFonts w:ascii="微软雅黑" w:eastAsia="微软雅黑" w:hAnsi="微软雅黑" w:cs="微软雅黑"/>
          <w:sz w:val="22"/>
          <w:szCs w:val="22"/>
        </w:rPr>
      </w:pPr>
      <w:r>
        <w:rPr>
          <w:rFonts w:ascii="微软雅黑" w:eastAsia="微软雅黑" w:hAnsi="微软雅黑" w:cs="微软雅黑" w:hint="eastAsia"/>
          <w:sz w:val="22"/>
          <w:szCs w:val="22"/>
        </w:rPr>
        <w:t>一旁的爱丽如同在看一个智</w:t>
      </w:r>
      <w:r>
        <w:rPr>
          <w:rFonts w:ascii="微软雅黑" w:eastAsia="微软雅黑" w:hAnsi="微软雅黑" w:cs="微软雅黑" w:hint="eastAsia"/>
          <w:sz w:val="22"/>
          <w:szCs w:val="22"/>
        </w:rPr>
        <w:t>障一样</w:t>
      </w:r>
      <w:r>
        <w:rPr>
          <w:rFonts w:ascii="微软雅黑" w:eastAsia="微软雅黑" w:hAnsi="微软雅黑" w:cs="微软雅黑" w:hint="eastAsia"/>
          <w:sz w:val="22"/>
          <w:szCs w:val="22"/>
        </w:rPr>
        <w:t>的看着孙源玲</w:t>
      </w:r>
    </w:p>
    <w:p w:rsidR="00B20E65" w:rsidRPr="00E85BED" w:rsidP="005F768A" w14:paraId="4E550EFF" w14:textId="7117F1EF">
      <w:pPr>
        <w:rPr>
          <w:rFonts w:ascii="微软雅黑" w:eastAsia="微软雅黑" w:hAnsi="微软雅黑" w:cs="微软雅黑"/>
          <w:sz w:val="22"/>
          <w:szCs w:val="22"/>
        </w:rPr>
      </w:pPr>
      <w:r>
        <w:rPr>
          <w:rFonts w:ascii="微软雅黑" w:eastAsia="微软雅黑" w:hAnsi="微软雅黑" w:cs="微软雅黑" w:hint="eastAsia"/>
          <w:sz w:val="22"/>
          <w:szCs w:val="22"/>
        </w:rPr>
        <w:t>“嗯？你不一咸鱼吗？怎么想着加班这件事情了？</w:t>
      </w:r>
      <w:r w:rsidR="00D864C5">
        <w:rPr>
          <w:rFonts w:ascii="微软雅黑" w:eastAsia="微软雅黑" w:hAnsi="微软雅黑" w:cs="微软雅黑" w:hint="eastAsia"/>
          <w:sz w:val="22"/>
          <w:szCs w:val="22"/>
        </w:rPr>
        <w:t>想要自己体验一下当一撮茁壮的韭菜是一个什么样的感觉吗？</w:t>
      </w:r>
      <w:r>
        <w:rPr>
          <w:rFonts w:ascii="微软雅黑" w:eastAsia="微软雅黑" w:hAnsi="微软雅黑" w:cs="微软雅黑" w:hint="eastAsia"/>
          <w:sz w:val="22"/>
          <w:szCs w:val="22"/>
        </w:rPr>
        <w:t>”</w:t>
      </w:r>
    </w:p>
    <w:p w:rsidR="0016466D" w:rsidP="005F768A" w14:paraId="0D368A8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“我这不是下来体验一下员工在干活儿时的感受嘛，在遇到了些不能够解决的问题时还不是需要我们这种老板来解决吗？</w:t>
      </w:r>
    </w:p>
    <w:p w:rsidR="006D7B42" w:rsidP="005F768A" w14:paraId="0004C0E3" w14:textId="1913CE24">
      <w:pPr>
        <w:rPr>
          <w:rFonts w:ascii="微软雅黑" w:eastAsia="微软雅黑" w:hAnsi="微软雅黑" w:cs="微软雅黑"/>
          <w:sz w:val="22"/>
          <w:szCs w:val="22"/>
        </w:rPr>
      </w:pPr>
      <w:r>
        <w:rPr>
          <w:rFonts w:ascii="微软雅黑" w:eastAsia="微软雅黑" w:hAnsi="微软雅黑" w:cs="微软雅黑" w:hint="eastAsia"/>
          <w:sz w:val="22"/>
          <w:szCs w:val="22"/>
        </w:rPr>
        <w:t>要不帮我再调教一下我们的研究员，让他们在科技方面有所建树的同时</w:t>
      </w:r>
      <w:r w:rsidR="002728ED">
        <w:rPr>
          <w:rFonts w:ascii="微软雅黑" w:eastAsia="微软雅黑" w:hAnsi="微软雅黑" w:cs="微软雅黑" w:hint="eastAsia"/>
          <w:sz w:val="22"/>
          <w:szCs w:val="22"/>
        </w:rPr>
        <w:t>在修行方面也有所建树，然后在深入之后再将修行和科技合并在一起，所谓</w:t>
      </w:r>
      <w:r w:rsidR="002728ED">
        <w:rPr>
          <w:rFonts w:ascii="微软雅黑" w:eastAsia="微软雅黑" w:hAnsi="微软雅黑" w:cs="微软雅黑" w:hint="eastAsia"/>
          <w:sz w:val="22"/>
          <w:szCs w:val="22"/>
        </w:rPr>
        <w:t>殊归同途</w:t>
      </w:r>
      <w:r w:rsidR="002728ED">
        <w:rPr>
          <w:rFonts w:ascii="微软雅黑" w:eastAsia="微软雅黑" w:hAnsi="微软雅黑" w:cs="微软雅黑" w:hint="eastAsia"/>
          <w:sz w:val="22"/>
          <w:szCs w:val="22"/>
        </w:rPr>
        <w:t>嘛。</w:t>
      </w:r>
      <w:r w:rsidR="004F49B1">
        <w:rPr>
          <w:rFonts w:ascii="微软雅黑" w:eastAsia="微软雅黑" w:hAnsi="微软雅黑" w:cs="微软雅黑" w:hint="eastAsia"/>
          <w:sz w:val="22"/>
          <w:szCs w:val="22"/>
        </w:rPr>
        <w:t>”</w:t>
      </w:r>
    </w:p>
    <w:p w:rsidR="002728ED" w:rsidRPr="004F49B1" w:rsidP="005F768A" w14:paraId="27D806E8" w14:textId="293348AF">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633C68">
        <w:rPr>
          <w:rFonts w:ascii="微软雅黑" w:eastAsia="微软雅黑" w:hAnsi="微软雅黑" w:cs="微软雅黑" w:hint="eastAsia"/>
          <w:sz w:val="22"/>
          <w:szCs w:val="22"/>
        </w:rPr>
        <w:t>疑惑</w:t>
      </w:r>
      <w:r w:rsidR="00633C68">
        <w:rPr>
          <w:rFonts w:ascii="微软雅黑" w:eastAsia="微软雅黑" w:hAnsi="微软雅黑" w:cs="微软雅黑" w:hint="eastAsia"/>
          <w:sz w:val="22"/>
          <w:szCs w:val="22"/>
        </w:rPr>
        <w:t>ing</w:t>
      </w:r>
      <w:r w:rsidR="00633C68">
        <w:rPr>
          <w:rFonts w:ascii="微软雅黑" w:eastAsia="微软雅黑" w:hAnsi="微软雅黑" w:cs="微软雅黑" w:hint="eastAsia"/>
          <w:sz w:val="22"/>
          <w:szCs w:val="22"/>
        </w:rPr>
        <w:t>……我才不想教了，就单是教的那些有关于量子方面的知识我都还没有教完，还来说修行方面的相关基础，或许姐姐你可以去试试，小心血压抬高了哦。</w:t>
      </w:r>
      <w:r>
        <w:rPr>
          <w:rFonts w:ascii="微软雅黑" w:eastAsia="微软雅黑" w:hAnsi="微软雅黑" w:cs="微软雅黑" w:hint="eastAsia"/>
          <w:sz w:val="22"/>
          <w:szCs w:val="22"/>
        </w:rPr>
        <w:t>”</w:t>
      </w:r>
    </w:p>
    <w:p w:rsidR="00A3187E" w:rsidP="005F768A" w14:paraId="6EBD4321" w14:textId="2C580282">
      <w:pPr>
        <w:rPr>
          <w:rFonts w:ascii="微软雅黑" w:eastAsia="微软雅黑" w:hAnsi="微软雅黑" w:cs="微软雅黑"/>
          <w:sz w:val="22"/>
          <w:szCs w:val="22"/>
        </w:rPr>
      </w:pPr>
      <w:r>
        <w:rPr>
          <w:rFonts w:ascii="微软雅黑" w:eastAsia="微软雅黑" w:hAnsi="微软雅黑" w:cs="微软雅黑" w:hint="eastAsia"/>
          <w:sz w:val="22"/>
          <w:szCs w:val="22"/>
        </w:rPr>
        <w:t>“我又不是</w:t>
      </w:r>
      <w:r w:rsidR="000A5FF5">
        <w:rPr>
          <w:rFonts w:ascii="微软雅黑" w:eastAsia="微软雅黑" w:hAnsi="微软雅黑" w:cs="微软雅黑" w:hint="eastAsia"/>
          <w:sz w:val="22"/>
          <w:szCs w:val="22"/>
        </w:rPr>
        <w:t>没有教过他们，反正就是把教材发给他们就好了，有什么问题再来找我，然后看谁的钢筋更加的硬，然后在把事实摔在脸上这样就好了。</w:t>
      </w:r>
      <w:r>
        <w:rPr>
          <w:rFonts w:ascii="微软雅黑" w:eastAsia="微软雅黑" w:hAnsi="微软雅黑" w:cs="微软雅黑" w:hint="eastAsia"/>
          <w:sz w:val="22"/>
          <w:szCs w:val="22"/>
        </w:rPr>
        <w:t>”</w:t>
      </w:r>
    </w:p>
    <w:p w:rsidR="003052F8" w:rsidP="005F768A" w14:paraId="576EB2DF" w14:textId="5884804E">
      <w:pPr>
        <w:rPr>
          <w:rFonts w:ascii="微软雅黑" w:eastAsia="微软雅黑" w:hAnsi="微软雅黑" w:cs="微软雅黑"/>
          <w:sz w:val="22"/>
          <w:szCs w:val="22"/>
        </w:rPr>
      </w:pPr>
      <w:r>
        <w:rPr>
          <w:rFonts w:ascii="微软雅黑" w:eastAsia="微软雅黑" w:hAnsi="微软雅黑" w:cs="微软雅黑" w:hint="eastAsia"/>
          <w:sz w:val="22"/>
          <w:szCs w:val="22"/>
        </w:rPr>
        <w:t>“这样却是挺不错的，可惜我并不是老板，要是这样做的话可能会被打。”</w:t>
      </w:r>
    </w:p>
    <w:p w:rsidR="000A5FF5" w:rsidP="005F768A" w14:paraId="6E3B0740" w14:textId="2360FBA6">
      <w:pPr>
        <w:rPr>
          <w:rFonts w:ascii="微软雅黑" w:eastAsia="微软雅黑" w:hAnsi="微软雅黑" w:cs="微软雅黑"/>
          <w:sz w:val="22"/>
          <w:szCs w:val="22"/>
        </w:rPr>
      </w:pPr>
      <w:r>
        <w:rPr>
          <w:rFonts w:ascii="微软雅黑" w:eastAsia="微软雅黑" w:hAnsi="微软雅黑" w:cs="微软雅黑" w:hint="eastAsia"/>
          <w:sz w:val="22"/>
          <w:szCs w:val="22"/>
        </w:rPr>
        <w:t>“我可爱的爱丽哟，咱们还是干正事儿吧，这点人手肯定是不够的。”</w:t>
      </w:r>
    </w:p>
    <w:p w:rsidR="004F49B1" w:rsidP="005F768A" w14:paraId="6C5C3807" w14:textId="6F2ED830">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5E394D">
        <w:rPr>
          <w:rFonts w:ascii="微软雅黑" w:eastAsia="微软雅黑" w:hAnsi="微软雅黑" w:cs="微软雅黑" w:hint="eastAsia"/>
          <w:sz w:val="22"/>
          <w:szCs w:val="22"/>
        </w:rPr>
        <w:t>已经将项目建立起来了，并且开始模拟运算了，正在尝试</w:t>
      </w:r>
      <w:r w:rsidR="008451DD">
        <w:rPr>
          <w:rFonts w:ascii="微软雅黑" w:eastAsia="微软雅黑" w:hAnsi="微软雅黑" w:cs="微软雅黑" w:hint="eastAsia"/>
          <w:sz w:val="22"/>
          <w:szCs w:val="22"/>
        </w:rPr>
        <w:t>补充相关的基础理论。不过现在进度还在没有。</w:t>
      </w:r>
      <w:r>
        <w:rPr>
          <w:rFonts w:ascii="微软雅黑" w:eastAsia="微软雅黑" w:hAnsi="微软雅黑" w:cs="微软雅黑" w:hint="eastAsia"/>
          <w:sz w:val="22"/>
          <w:szCs w:val="22"/>
        </w:rPr>
        <w:t>”</w:t>
      </w:r>
    </w:p>
    <w:p w:rsidR="008451DD" w:rsidP="005F768A" w14:paraId="7328A870" w14:textId="4295F7B5">
      <w:pPr>
        <w:rPr>
          <w:rFonts w:ascii="微软雅黑" w:eastAsia="微软雅黑" w:hAnsi="微软雅黑" w:cs="微软雅黑"/>
          <w:sz w:val="22"/>
          <w:szCs w:val="22"/>
        </w:rPr>
      </w:pPr>
      <w:r>
        <w:rPr>
          <w:rFonts w:ascii="微软雅黑" w:eastAsia="微软雅黑" w:hAnsi="微软雅黑" w:cs="微软雅黑" w:hint="eastAsia"/>
          <w:sz w:val="22"/>
          <w:szCs w:val="22"/>
        </w:rPr>
        <w:t>“不用模拟了，这种事情还是我来吧，话说你也是一个</w:t>
      </w:r>
      <w:r w:rsidR="006A513E">
        <w:rPr>
          <w:rFonts w:ascii="微软雅黑" w:eastAsia="微软雅黑" w:hAnsi="微软雅黑" w:cs="微软雅黑" w:hint="eastAsia"/>
          <w:sz w:val="22"/>
          <w:szCs w:val="22"/>
        </w:rPr>
        <w:t>有自主思维的生命了，在这方面还是不要</w:t>
      </w:r>
      <w:r w:rsidR="00DF640A">
        <w:rPr>
          <w:rFonts w:ascii="微软雅黑" w:eastAsia="微软雅黑" w:hAnsi="微软雅黑" w:cs="微软雅黑" w:hint="eastAsia"/>
          <w:sz w:val="22"/>
          <w:szCs w:val="22"/>
        </w:rPr>
        <w:t>光靠计算机去强算，这样解决问题的方式是很缓慢的，哪怕是量子计算机它的计算量也不行。</w:t>
      </w:r>
      <w:r>
        <w:rPr>
          <w:rFonts w:ascii="微软雅黑" w:eastAsia="微软雅黑" w:hAnsi="微软雅黑" w:cs="微软雅黑" w:hint="eastAsia"/>
          <w:sz w:val="22"/>
          <w:szCs w:val="22"/>
        </w:rPr>
        <w:t>”</w:t>
      </w:r>
    </w:p>
    <w:p w:rsidR="00D060EE" w:rsidP="005F768A" w14:paraId="0E4CB5F2" w14:textId="3D479BD8">
      <w:pPr>
        <w:rPr>
          <w:rFonts w:ascii="微软雅黑" w:eastAsia="微软雅黑" w:hAnsi="微软雅黑" w:cs="微软雅黑"/>
          <w:sz w:val="22"/>
          <w:szCs w:val="22"/>
        </w:rPr>
      </w:pPr>
      <w:r>
        <w:rPr>
          <w:rFonts w:ascii="微软雅黑" w:eastAsia="微软雅黑" w:hAnsi="微软雅黑" w:cs="微软雅黑" w:hint="eastAsia"/>
          <w:sz w:val="22"/>
          <w:szCs w:val="22"/>
        </w:rPr>
        <w:t>“哦，可我还是习惯使用超大量的计算来解决问题。”</w:t>
      </w:r>
    </w:p>
    <w:p w:rsidR="00D060EE" w:rsidP="005F768A" w14:paraId="7F3273D3" w14:textId="156CC04C">
      <w:pPr>
        <w:rPr>
          <w:rFonts w:ascii="微软雅黑" w:eastAsia="微软雅黑" w:hAnsi="微软雅黑" w:cs="微软雅黑"/>
          <w:sz w:val="22"/>
          <w:szCs w:val="22"/>
        </w:rPr>
      </w:pPr>
      <w:r>
        <w:rPr>
          <w:rFonts w:ascii="微软雅黑" w:eastAsia="微软雅黑" w:hAnsi="微软雅黑" w:cs="微软雅黑" w:hint="eastAsia"/>
          <w:sz w:val="22"/>
          <w:szCs w:val="22"/>
        </w:rPr>
        <w:t>孙源玲表示有些无语于是大致的看了一眼监测所得到的数据，便开始使用自身的能力尝试着将四周的空气中的一级灵气转化为二级灵气，然后再将二级灵气转化为三级灵气，这不过这个过程十分的缓慢且困难。</w:t>
      </w:r>
    </w:p>
    <w:p w:rsidR="000A5FF5" w:rsidP="005F768A" w14:paraId="0617A95E" w14:textId="7C5923E1">
      <w:pPr>
        <w:rPr>
          <w:rFonts w:ascii="微软雅黑" w:eastAsia="微软雅黑" w:hAnsi="微软雅黑" w:cs="微软雅黑"/>
          <w:sz w:val="22"/>
          <w:szCs w:val="22"/>
        </w:rPr>
      </w:pPr>
      <w:r>
        <w:rPr>
          <w:rFonts w:ascii="微软雅黑" w:eastAsia="微软雅黑" w:hAnsi="微软雅黑" w:cs="微软雅黑" w:hint="eastAsia"/>
          <w:sz w:val="22"/>
          <w:szCs w:val="22"/>
        </w:rPr>
        <w:t>转换所得的三级灵气的量十分的稀少，就如同使用对撞机造黄金一样，</w:t>
      </w:r>
      <w:r>
        <w:rPr>
          <w:rFonts w:ascii="微软雅黑" w:eastAsia="微软雅黑" w:hAnsi="微软雅黑" w:cs="微软雅黑" w:hint="eastAsia"/>
          <w:sz w:val="22"/>
          <w:szCs w:val="22"/>
        </w:rPr>
        <w:t>很长很长</w:t>
      </w:r>
      <w:r>
        <w:rPr>
          <w:rFonts w:ascii="微软雅黑" w:eastAsia="微软雅黑" w:hAnsi="微软雅黑" w:cs="微软雅黑" w:hint="eastAsia"/>
          <w:sz w:val="22"/>
          <w:szCs w:val="22"/>
        </w:rPr>
        <w:t>的时间才能够造出一克黄金，而且造这点黄金所消耗的能量还无比的多。</w:t>
      </w:r>
    </w:p>
    <w:p w:rsidR="00756545" w:rsidP="005F768A" w14:paraId="02C25ADD" w14:textId="3ECD2F90">
      <w:pPr>
        <w:rPr>
          <w:rFonts w:ascii="微软雅黑" w:eastAsia="微软雅黑" w:hAnsi="微软雅黑" w:cs="微软雅黑"/>
          <w:sz w:val="22"/>
          <w:szCs w:val="22"/>
        </w:rPr>
      </w:pPr>
      <w:r>
        <w:rPr>
          <w:rFonts w:ascii="微软雅黑" w:eastAsia="微软雅黑" w:hAnsi="微软雅黑" w:cs="微软雅黑" w:hint="eastAsia"/>
          <w:sz w:val="22"/>
          <w:szCs w:val="22"/>
        </w:rPr>
        <w:t>在经过了一段时间的积累之后孙源玲尝试引导三级灵气掺入体内的一级灵气，然后再尝试性的打开空间通道。</w:t>
      </w:r>
    </w:p>
    <w:p w:rsidR="005E6EDF" w:rsidP="005F768A" w14:paraId="60A66E58" w14:textId="644AA32E">
      <w:pPr>
        <w:rPr>
          <w:rFonts w:ascii="微软雅黑" w:eastAsia="微软雅黑" w:hAnsi="微软雅黑" w:cs="微软雅黑"/>
          <w:sz w:val="22"/>
          <w:szCs w:val="22"/>
        </w:rPr>
      </w:pPr>
      <w:r>
        <w:rPr>
          <w:rFonts w:ascii="微软雅黑" w:eastAsia="微软雅黑" w:hAnsi="微软雅黑" w:cs="微软雅黑" w:hint="eastAsia"/>
          <w:sz w:val="22"/>
          <w:szCs w:val="22"/>
        </w:rPr>
        <w:t>空间通道没有意外的打开了，只是在孙源玲的感知之下这个空间通道所能够达到的距离远远的超过了自己所能够达到的极限……</w:t>
      </w:r>
    </w:p>
    <w:p w:rsidR="00756545" w:rsidP="005F768A" w14:paraId="6D959E0B" w14:textId="77777777">
      <w:pPr>
        <w:rPr>
          <w:rFonts w:ascii="微软雅黑" w:eastAsia="微软雅黑" w:hAnsi="微软雅黑" w:cs="微软雅黑"/>
          <w:sz w:val="22"/>
          <w:szCs w:val="22"/>
        </w:rPr>
      </w:pPr>
    </w:p>
    <w:p w:rsidR="000A5FF5" w:rsidP="005F768A" w14:paraId="32BAF173" w14:textId="174644F5">
      <w:pPr>
        <w:rPr>
          <w:rFonts w:ascii="微软雅黑" w:eastAsia="微软雅黑" w:hAnsi="微软雅黑" w:cs="微软雅黑"/>
          <w:sz w:val="22"/>
          <w:szCs w:val="22"/>
        </w:rPr>
      </w:pPr>
    </w:p>
    <w:p w:rsidR="005E6EDF" w:rsidP="005F768A" w14:paraId="7DD02046" w14:textId="34732341">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