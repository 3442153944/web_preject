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29453E4"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第一百零一章 时代变革的开始</w:t>
      </w:r>
    </w:p>
    <w:p w:rsidR="00EA55F0" w:rsidRPr="00DF4D1D" w:rsidP="005F768A" w14:paraId="1F6336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的这次发布会不仅十分的简短只有不到一个小时的时间，但是其中所发表出来的消息却是十分的令人感到震惊，也让一些资本家感到了可怕，一种来自骨子中的害怕。</w:t>
      </w:r>
    </w:p>
    <w:p w:rsidR="00EA55F0" w:rsidRPr="00DF4D1D" w:rsidP="005F768A" w14:paraId="3C32BDE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用量子计算机虽然相比较于现在的非通用量子计算机的确领先了很长一段距离，但是在付出的代价足够的情况之下是可以在各种情况之下制作出特定方向的领子计算机的而且这个量子计算机对于他们的利益并没有多少的影响。</w:t>
      </w:r>
    </w:p>
    <w:p w:rsidR="00EA55F0" w:rsidRPr="00DF4D1D" w:rsidP="005F768A" w14:paraId="01AC79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但是核聚变却是一个十分可怕的东西，在传统的能源市场都是以石油为主，其他的能</w:t>
      </w:r>
      <w:r w:rsidRPr="00DF4D1D">
        <w:rPr>
          <w:rFonts w:ascii="微软雅黑" w:eastAsia="微软雅黑" w:hAnsi="微软雅黑" w:cs="微软雅黑" w:hint="eastAsia"/>
          <w:sz w:val="22"/>
          <w:szCs w:val="22"/>
        </w:rPr>
        <w:t>源为辅助的一种情况。在这种情况之下能源巨头们都可以十分愉快的收割韭菜，而且不用担心出现意外，毕竟一些大型油田后面都是有流氓撑腰的。</w:t>
      </w:r>
    </w:p>
    <w:p w:rsidR="00EA55F0" w:rsidRPr="00DF4D1D" w:rsidP="005F768A" w14:paraId="50B16B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世界上新能源汽车并不弱，而且最近一段时间的电池技术和电机技术都得到了长足的进步，已经达到了可以完全取代传统能源的地步了，但是以为电的价格迟迟不能够降下来，在军用领域还有很多情况下电能不能够得到很好的补充，在民用领域因为需要的电能是一个相当恐怖的数字，所以相比于传统能源来讲并没有少什么，电能唯一的优点就是更好的性能罢了。</w:t>
      </w:r>
    </w:p>
    <w:p w:rsidR="00EA55F0" w:rsidRPr="00DF4D1D" w:rsidP="005F768A" w14:paraId="417796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但是核聚变发电的出现去可以大大的改变这一情况，在加上现在已经十分成熟的超高压直流输电技术可以让电能来到更远的地方电能的价格肯定会大幅度的下降。</w:t>
      </w:r>
    </w:p>
    <w:p w:rsidR="00EA55F0" w:rsidRPr="00DF4D1D" w:rsidP="005F768A" w14:paraId="23C935A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变化会导致原油的价格大幅的下跌，在这其中会触及到的利益就不止是个人或者说公司的利益了，而是一些国家的利益了，而且这种还是属于无差别打击的那种。如果是某些依赖于石油经济的将会在这次动荡之中受到最致命的打击，在这种打击之下很多国家甚至会出现分裂的危险这种危险并不局限于一些小国家一些大的国家甚至都会出现分裂的危险。</w:t>
      </w:r>
    </w:p>
    <w:p w:rsidR="00EA55F0" w:rsidRPr="00DF4D1D" w:rsidP="005F768A" w14:paraId="791C4AC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在媒体的还没有对这件事进行报道的时候国家就做出了最快的反应，所持有的原油期票都在最短的时间里开始进行抛售，并且所持有的美债都在大幅度的抛售。</w:t>
      </w:r>
    </w:p>
    <w:p w:rsidR="00EA55F0" w:rsidRPr="00DF4D1D" w:rsidP="005F768A" w14:paraId="4D6E22A4" w14:textId="5A3DCB9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这次行动的速度之快出乎了国际社会的预料，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这一举动使得漂亮国的经济一下子就受到了莫大的打击，$的汇率也遭到了巨大的打击，从原来的1$=</w:t>
      </w:r>
      <w:r w:rsidRPr="00DF4D1D">
        <w:rPr>
          <w:rFonts w:ascii="微软雅黑" w:eastAsia="微软雅黑" w:hAnsi="微软雅黑" w:cs="微软雅黑"/>
          <w:sz w:val="22"/>
          <w:szCs w:val="22"/>
        </w:rPr>
        <w:t>6.2556</w:t>
      </w:r>
      <w:r w:rsidRPr="00DF4D1D">
        <w:rPr>
          <w:rFonts w:ascii="微软雅黑" w:eastAsia="微软雅黑" w:hAnsi="微软雅黑" w:cs="微软雅黑" w:hint="eastAsia"/>
          <w:sz w:val="22"/>
          <w:szCs w:val="22"/>
        </w:rPr>
        <w:t>￥的汇率一下子就降低到了1$=</w:t>
      </w:r>
      <w:r w:rsidRPr="00DF4D1D">
        <w:rPr>
          <w:rFonts w:ascii="微软雅黑" w:eastAsia="微软雅黑" w:hAnsi="微软雅黑" w:cs="微软雅黑"/>
          <w:sz w:val="22"/>
          <w:szCs w:val="22"/>
        </w:rPr>
        <w:t>3.5524</w:t>
      </w:r>
      <w:r w:rsidRPr="00DF4D1D">
        <w:rPr>
          <w:rFonts w:ascii="微软雅黑" w:eastAsia="微软雅黑" w:hAnsi="微软雅黑" w:cs="微软雅黑" w:hint="eastAsia"/>
          <w:sz w:val="22"/>
          <w:szCs w:val="22"/>
        </w:rPr>
        <w:t>￥的程度。</w:t>
      </w:r>
    </w:p>
    <w:p w:rsidR="00EA55F0" w:rsidRPr="00DF4D1D" w:rsidP="005F768A" w14:paraId="1533BFC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在国家做出这一系列动作的时候，媒体的报读也是陆</w:t>
      </w:r>
      <w:r w:rsidRPr="00DF4D1D">
        <w:rPr>
          <w:rFonts w:ascii="微软雅黑" w:eastAsia="微软雅黑" w:hAnsi="微软雅黑" w:cs="微软雅黑" w:hint="eastAsia"/>
          <w:sz w:val="22"/>
          <w:szCs w:val="22"/>
        </w:rPr>
        <w:t>陆续</w:t>
      </w:r>
      <w:r w:rsidRPr="00DF4D1D">
        <w:rPr>
          <w:rFonts w:ascii="微软雅黑" w:eastAsia="微软雅黑" w:hAnsi="微软雅黑" w:cs="微软雅黑" w:hint="eastAsia"/>
          <w:sz w:val="22"/>
          <w:szCs w:val="22"/>
        </w:rPr>
        <w:t>续的报道出来了，</w:t>
      </w:r>
      <w:r w:rsidRPr="00DF4D1D">
        <w:rPr>
          <w:rFonts w:ascii="微软雅黑" w:eastAsia="微软雅黑" w:hAnsi="微软雅黑" w:cs="微软雅黑" w:hint="eastAsia"/>
          <w:sz w:val="22"/>
          <w:szCs w:val="22"/>
        </w:rPr>
        <w:t>灵瑶科创成功</w:t>
      </w:r>
      <w:r w:rsidRPr="00DF4D1D">
        <w:rPr>
          <w:rFonts w:ascii="微软雅黑" w:eastAsia="微软雅黑" w:hAnsi="微软雅黑" w:cs="微软雅黑" w:hint="eastAsia"/>
          <w:sz w:val="22"/>
          <w:szCs w:val="22"/>
        </w:rPr>
        <w:t>做到了将威力巨大的核聚变控制住，让其成为了一个为人类做出贡献的几乎无穷无尽的清洁能源。</w:t>
      </w:r>
    </w:p>
    <w:p w:rsidR="00EA55F0" w:rsidRPr="00DF4D1D" w:rsidP="005F768A" w14:paraId="7D50F2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w:t>
      </w:r>
      <w:r w:rsidRPr="00DF4D1D">
        <w:rPr>
          <w:rFonts w:ascii="微软雅黑" w:eastAsia="微软雅黑" w:hAnsi="微软雅黑" w:cs="微软雅黑" w:hint="eastAsia"/>
          <w:sz w:val="22"/>
          <w:szCs w:val="22"/>
        </w:rPr>
        <w:t>灵瑶科创不仅</w:t>
      </w:r>
      <w:r w:rsidRPr="00DF4D1D">
        <w:rPr>
          <w:rFonts w:ascii="微软雅黑" w:eastAsia="微软雅黑" w:hAnsi="微软雅黑" w:cs="微软雅黑" w:hint="eastAsia"/>
          <w:sz w:val="22"/>
          <w:szCs w:val="22"/>
        </w:rPr>
        <w:t>突破了可控核聚变的相关技术而且在突破相关技术的时候还突破了通用量子计算机的各种核心技术并且将这些技术放到公共环境之中为人类社会的发展做出一定的贡献。</w:t>
      </w:r>
    </w:p>
    <w:p w:rsidR="00EA55F0" w:rsidRPr="00DF4D1D" w:rsidP="005F768A" w14:paraId="257CEE0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这些报道出来的时候看到这些报道的人都十分的重视，但是真正相信的并没有多少，毕竟研究出了一个量子计算机已经是一个十分不得了的成就了。然而</w:t>
      </w:r>
      <w:r w:rsidRPr="00DF4D1D">
        <w:rPr>
          <w:rFonts w:ascii="微软雅黑" w:eastAsia="微软雅黑" w:hAnsi="微软雅黑" w:cs="微软雅黑" w:hint="eastAsia"/>
          <w:sz w:val="22"/>
          <w:szCs w:val="22"/>
        </w:rPr>
        <w:t>灵瑶科创似乎</w:t>
      </w:r>
      <w:r w:rsidRPr="00DF4D1D">
        <w:rPr>
          <w:rFonts w:ascii="微软雅黑" w:eastAsia="微软雅黑" w:hAnsi="微软雅黑" w:cs="微软雅黑" w:hint="eastAsia"/>
          <w:sz w:val="22"/>
          <w:szCs w:val="22"/>
        </w:rPr>
        <w:t>并不满足只有这么一点点的成就，在发布了通用型量子计算机之后又发布了可以用于实际运用的可控核聚变发电装置这一切的一切显得都那么的梦幻，那么的不现实，科技什么时候进展的这么快了，前段时间才刚刚出现了性能直接吊打经典芯片的碳基芯片，并且运用在手机上的芯片都可以在一定程度上打吊打运用在电脑之上的中高端独立显卡了，CPU的运算能力也是如此。</w:t>
      </w:r>
    </w:p>
    <w:p w:rsidR="00EA55F0" w:rsidRPr="00DF4D1D" w:rsidP="005F768A" w14:paraId="44C4C4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在碳基芯片出来后不久，高性能电动车也出现了，它的续航能力甚至比传统能源的续航能力还要强悍，并且在此基础之上出现了两栖电动车，让它可以以接近音速的飞行速度在天空之中飞行。</w:t>
      </w:r>
    </w:p>
    <w:p w:rsidR="00EA55F0" w:rsidRPr="00DF4D1D" w:rsidP="005F768A" w14:paraId="4BA33A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这一切都足以证明科技的发展也是十分的迅速的，并且迅速发展的源头就是</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w:t>
      </w:r>
    </w:p>
    <w:p w:rsidR="00EA55F0" w:rsidRPr="00DF4D1D" w:rsidP="005F768A" w14:paraId="4FFFE8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但是在小媒体发声之后一些国际之上的大媒体也发布了相关的报道，从各种方面的都证明了</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的确做到了，他们不仅是做到了，而且做得十分的优秀，做到了可以用于商业运营的程度。</w:t>
      </w:r>
    </w:p>
    <w:p w:rsidR="00EA55F0" w:rsidRPr="00DF4D1D" w:rsidP="005F768A" w14:paraId="2787322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而网友们对此表示相当的震惊……</w:t>
      </w:r>
    </w:p>
    <w:p w:rsidR="00EA55F0" w:rsidRPr="00DF4D1D" w:rsidP="005F768A" w14:paraId="089B7F6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某个会</w:t>
      </w:r>
      <w:r w:rsidRPr="00DF4D1D">
        <w:rPr>
          <w:rFonts w:ascii="微软雅黑" w:eastAsia="微软雅黑" w:hAnsi="微软雅黑" w:cs="微软雅黑" w:hint="eastAsia"/>
          <w:sz w:val="22"/>
          <w:szCs w:val="22"/>
        </w:rPr>
        <w:t>放电的平台之上某个官方号的报道有着这次发布会的全程的内容，没有任何删减部分。</w:t>
      </w:r>
    </w:p>
    <w:p w:rsidR="00EA55F0" w:rsidRPr="00DF4D1D" w:rsidP="005F768A" w14:paraId="50732A3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“现在的科技发展有这么快吗？前段时间还在吊打上一代的计算机和传统汽车。这才多长的时间就出现了可以编程的通用量子计算机和可以商用的可控核聚变了，难道一</w:t>
      </w:r>
      <w:r w:rsidRPr="00DF4D1D">
        <w:rPr>
          <w:rFonts w:ascii="微软雅黑" w:eastAsia="微软雅黑" w:hAnsi="微软雅黑" w:cs="微软雅黑" w:hint="eastAsia"/>
          <w:sz w:val="22"/>
          <w:szCs w:val="22"/>
        </w:rPr>
        <w:t>个个全新的时代就这样到来了吗？</w:t>
      </w:r>
    </w:p>
    <w:p w:rsidR="00EA55F0" w:rsidRPr="00DF4D1D" w:rsidP="005F768A" w14:paraId="6D2883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希望可以在有生之年去火星旅游一趟。”一位名为‘不知名’的网友在视频下方说道。</w:t>
      </w:r>
    </w:p>
    <w:p w:rsidR="00EA55F0" w:rsidRPr="00DF4D1D" w:rsidP="005F768A" w14:paraId="464CDD0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回复@不知名：要理智的看待这一件事情，这次所发布的量子计算机只是说通用型的，并没有说这个量子计算机可以进行编程的，而且就算可以进行编程你觉得用于通用量子计算机编程的语言这么快就开发出来了吗？这个量子计算机怕不是使用预先在硬件层面进行设计的程序，用这些程序进行通用计算的，可编程只是可以更改其中的参数而已，并不可以进行自定义编程。</w:t>
      </w:r>
    </w:p>
    <w:p w:rsidR="00EA55F0" w:rsidRPr="00DF4D1D" w:rsidP="005F768A" w14:paraId="0DC7E64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而这个可控核聚变的真的可以用于商业用途了吗？就算是达到了能量输出大于输入实现了自负盈亏，但是使用</w:t>
      </w:r>
      <w:r w:rsidRPr="00DF4D1D">
        <w:rPr>
          <w:rFonts w:ascii="微软雅黑" w:eastAsia="微软雅黑" w:hAnsi="微软雅黑" w:cs="微软雅黑" w:hint="eastAsia"/>
          <w:sz w:val="22"/>
          <w:szCs w:val="22"/>
        </w:rPr>
        <w:t>氘</w:t>
      </w:r>
      <w:r w:rsidRPr="00DF4D1D">
        <w:rPr>
          <w:rFonts w:ascii="微软雅黑" w:eastAsia="微软雅黑" w:hAnsi="微软雅黑" w:cs="微软雅黑" w:hint="eastAsia"/>
          <w:sz w:val="22"/>
          <w:szCs w:val="22"/>
        </w:rPr>
        <w:t>元素和</w:t>
      </w:r>
      <w:r w:rsidRPr="00DF4D1D">
        <w:rPr>
          <w:rFonts w:ascii="微软雅黑" w:eastAsia="微软雅黑" w:hAnsi="微软雅黑" w:cs="微软雅黑" w:hint="eastAsia"/>
          <w:sz w:val="22"/>
          <w:szCs w:val="22"/>
        </w:rPr>
        <w:t>氚元素</w:t>
      </w:r>
      <w:r w:rsidRPr="00DF4D1D">
        <w:rPr>
          <w:rFonts w:ascii="微软雅黑" w:eastAsia="微软雅黑" w:hAnsi="微软雅黑" w:cs="微软雅黑" w:hint="eastAsia"/>
          <w:sz w:val="22"/>
          <w:szCs w:val="22"/>
        </w:rPr>
        <w:t>进行的核聚变所产生的质子轰击反应壁的现象该怎么解决呢？如果得不到好的解决一次修理能够使用多长的时间呢？这个发电方式难道还是烧开水吗？还在做不到磁流体发电吗？</w:t>
      </w:r>
    </w:p>
    <w:p w:rsidR="00EA55F0" w:rsidRPr="00DF4D1D" w:rsidP="005F768A" w14:paraId="48D912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这些都做不到还敢说可以用于商用了。”b</w:t>
      </w:r>
      <w:r w:rsidRPr="00DF4D1D">
        <w:rPr>
          <w:rFonts w:ascii="微软雅黑" w:eastAsia="微软雅黑" w:hAnsi="微软雅黑" w:cs="微软雅黑"/>
          <w:sz w:val="22"/>
          <w:szCs w:val="22"/>
        </w:rPr>
        <w:t>ili354165135</w:t>
      </w:r>
      <w:r w:rsidRPr="00DF4D1D">
        <w:rPr>
          <w:rFonts w:ascii="微软雅黑" w:eastAsia="微软雅黑" w:hAnsi="微软雅黑" w:cs="微软雅黑" w:hint="eastAsia"/>
          <w:sz w:val="22"/>
          <w:szCs w:val="22"/>
        </w:rPr>
        <w:t>说道。</w:t>
      </w:r>
    </w:p>
    <w:p w:rsidR="00EA55F0" w:rsidRPr="00DF4D1D" w:rsidP="005F768A" w14:paraId="4AA7658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“回复@b</w:t>
      </w:r>
      <w:r w:rsidRPr="00DF4D1D">
        <w:rPr>
          <w:rFonts w:ascii="微软雅黑" w:eastAsia="微软雅黑" w:hAnsi="微软雅黑" w:cs="微软雅黑"/>
          <w:sz w:val="22"/>
          <w:szCs w:val="22"/>
        </w:rPr>
        <w:t>ili354165135</w:t>
      </w:r>
      <w:r w:rsidRPr="00DF4D1D">
        <w:rPr>
          <w:rFonts w:ascii="微软雅黑" w:eastAsia="微软雅黑" w:hAnsi="微软雅黑" w:cs="微软雅黑" w:hint="eastAsia"/>
          <w:sz w:val="22"/>
          <w:szCs w:val="22"/>
        </w:rPr>
        <w:t>：你的意思就是说这些发明都是夸大了？人家说是那种程度的编程了吗？就算是改变其中的参数也可以说是编程，而且官方还没有出来正式的说明其中的技术细节你就说他们的核聚变装置不可以用于商业用途了吗？</w:t>
      </w:r>
    </w:p>
    <w:p w:rsidR="00EA55F0" w:rsidRPr="00DF4D1D" w:rsidP="005F768A" w14:paraId="12EEF29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而且用于什么商业用途</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方面有说明吗？并没有。”名为‘远坂凛’的说道。</w:t>
      </w:r>
    </w:p>
    <w:p w:rsidR="00EA55F0" w:rsidRPr="00DF4D1D" w:rsidP="005F768A" w14:paraId="73DE53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“回复@远</w:t>
      </w:r>
      <w:r w:rsidRPr="00DF4D1D">
        <w:rPr>
          <w:rFonts w:ascii="微软雅黑" w:eastAsia="微软雅黑" w:hAnsi="微软雅黑" w:cs="微软雅黑" w:hint="eastAsia"/>
          <w:sz w:val="22"/>
          <w:szCs w:val="22"/>
        </w:rPr>
        <w:t>坂凛</w:t>
      </w:r>
      <w:r w:rsidRPr="00DF4D1D">
        <w:rPr>
          <w:rFonts w:ascii="微软雅黑" w:eastAsia="微软雅黑" w:hAnsi="微软雅黑" w:cs="微软雅黑" w:hint="eastAsia"/>
          <w:sz w:val="22"/>
          <w:szCs w:val="22"/>
        </w:rPr>
        <w:t>：洗就硬洗，不成熟就不成熟，落后于他人就要承认，技术不成熟就要多汲取他人优秀的经验，争取做到更好，改正现在的不足的地方？” b</w:t>
      </w:r>
      <w:r w:rsidRPr="00DF4D1D">
        <w:rPr>
          <w:rFonts w:ascii="微软雅黑" w:eastAsia="微软雅黑" w:hAnsi="微软雅黑" w:cs="微软雅黑"/>
          <w:sz w:val="22"/>
          <w:szCs w:val="22"/>
        </w:rPr>
        <w:t>ili354165135</w:t>
      </w:r>
      <w:r w:rsidRPr="00DF4D1D">
        <w:rPr>
          <w:rFonts w:ascii="微软雅黑" w:eastAsia="微软雅黑" w:hAnsi="微软雅黑" w:cs="微软雅黑" w:hint="eastAsia"/>
          <w:sz w:val="22"/>
          <w:szCs w:val="22"/>
        </w:rPr>
        <w:t>说道。</w:t>
      </w:r>
    </w:p>
    <w:p w:rsidR="00EA55F0" w:rsidRPr="00DF4D1D" w:rsidP="005F768A" w14:paraId="3338B60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21ACB23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你这人在说些什么？难道这个世界之上还有什么国家成功的研发出了真正的可控核聚变吗？量子计算机又有哪个国家是真正的研发出来的？这些国家都没有研发出来哪儿</w:t>
      </w:r>
      <w:r w:rsidRPr="00DF4D1D">
        <w:rPr>
          <w:rFonts w:ascii="微软雅黑" w:eastAsia="微软雅黑" w:hAnsi="微软雅黑" w:cs="微软雅黑" w:hint="eastAsia"/>
          <w:sz w:val="22"/>
          <w:szCs w:val="22"/>
        </w:rPr>
        <w:t>来的经验来借鉴？难道是问天问地问空气吗？</w:t>
      </w:r>
    </w:p>
    <w:p w:rsidR="00EA55F0" w:rsidRPr="00DF4D1D" w:rsidP="005F768A" w14:paraId="793DC93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黑就黑嘛，人至少要正常一点，稍稍的去国家上了解一下间断科技的进展程度是什么样了，不要为黑而黑。</w:t>
      </w:r>
    </w:p>
    <w:p w:rsidR="00EA55F0" w:rsidRPr="00DF4D1D" w:rsidP="005F768A" w14:paraId="525DFA2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你的狗主子好像已经不要你了。”名为‘Sakura’的说道。</w:t>
      </w:r>
    </w:p>
    <w:p w:rsidR="00EA55F0" w:rsidRPr="00DF4D1D" w:rsidP="005F768A" w14:paraId="7A52B801" w14:textId="330A05E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这种有关</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科技</w:t>
      </w:r>
      <w:r w:rsidRPr="00DF4D1D">
        <w:rPr>
          <w:rFonts w:ascii="微软雅黑" w:eastAsia="微软雅黑" w:hAnsi="微软雅黑" w:cs="微软雅黑" w:hint="eastAsia"/>
          <w:sz w:val="22"/>
          <w:szCs w:val="22"/>
        </w:rPr>
        <w:t>在某个领域领先于世界的消息报道或者视频下方总会出现一大堆的黑子，到底是不是移动的五十万就是一个难以琢磨的事情了，不过其中的几率可能并不低。</w:t>
      </w:r>
    </w:p>
    <w:p w:rsidR="00EA55F0" w:rsidRPr="00DF4D1D" w:rsidP="005F768A" w14:paraId="5269F8A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要知道在以前</w:t>
      </w:r>
      <w:r w:rsidRPr="00DF4D1D">
        <w:rPr>
          <w:rFonts w:ascii="微软雅黑" w:eastAsia="微软雅黑" w:hAnsi="微软雅黑" w:cs="微软雅黑" w:hint="eastAsia"/>
          <w:sz w:val="22"/>
          <w:szCs w:val="22"/>
        </w:rPr>
        <w:t>龚蛭</w:t>
      </w:r>
      <w:r w:rsidRPr="00DF4D1D">
        <w:rPr>
          <w:rFonts w:ascii="微软雅黑" w:eastAsia="微软雅黑" w:hAnsi="微软雅黑" w:cs="微软雅黑" w:hint="eastAsia"/>
          <w:sz w:val="22"/>
          <w:szCs w:val="22"/>
        </w:rPr>
        <w:t>盛行的时候全国的人民都被</w:t>
      </w:r>
      <w:r w:rsidRPr="00DF4D1D">
        <w:rPr>
          <w:rFonts w:ascii="微软雅黑" w:eastAsia="微软雅黑" w:hAnsi="微软雅黑" w:cs="微软雅黑" w:hint="eastAsia"/>
          <w:sz w:val="22"/>
          <w:szCs w:val="22"/>
        </w:rPr>
        <w:t>忽悠的</w:t>
      </w:r>
      <w:r w:rsidRPr="00DF4D1D">
        <w:rPr>
          <w:rFonts w:ascii="微软雅黑" w:eastAsia="微软雅黑" w:hAnsi="微软雅黑" w:cs="微软雅黑" w:hint="eastAsia"/>
          <w:sz w:val="22"/>
          <w:szCs w:val="22"/>
        </w:rPr>
        <w:t>十分向往西方国家，认为其空气都是香甜的。</w:t>
      </w:r>
    </w:p>
    <w:p w:rsidR="00EA55F0" w:rsidRPr="00DF4D1D" w:rsidP="005F768A" w14:paraId="4674BC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但是随着国家的强大，各种基础设施大量建设，各种脱贫攻坚，让人民的生活一点点的改善使得了解到信息渠道从忽悠的</w:t>
      </w:r>
      <w:r w:rsidRPr="00DF4D1D">
        <w:rPr>
          <w:rFonts w:ascii="微软雅黑" w:eastAsia="微软雅黑" w:hAnsi="微软雅黑" w:cs="微软雅黑" w:hint="eastAsia"/>
          <w:sz w:val="22"/>
          <w:szCs w:val="22"/>
        </w:rPr>
        <w:t>龚蛭</w:t>
      </w:r>
      <w:r w:rsidRPr="00DF4D1D">
        <w:rPr>
          <w:rFonts w:ascii="微软雅黑" w:eastAsia="微软雅黑" w:hAnsi="微软雅黑" w:cs="微软雅黑" w:hint="eastAsia"/>
          <w:sz w:val="22"/>
          <w:szCs w:val="22"/>
        </w:rPr>
        <w:t>变成了互联网。</w:t>
      </w:r>
    </w:p>
    <w:p w:rsidR="00EA55F0" w:rsidRPr="00DF4D1D" w:rsidP="005F768A" w14:paraId="0772CC5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时代的变革是从古至今的，虽然变革几乎每时每刻都在发生，但是这些变革都需要一个巨大的社会变革或者科技变革才能够让人类文明走上一个更高的层次。</w:t>
      </w:r>
    </w:p>
    <w:p w:rsidR="00EA55F0" w:rsidRPr="00DF4D1D" w:rsidP="005F768A" w14:paraId="5A16BC6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而这次给予已经成熟的基础科技进行进一步的拓展研究，让科技进行了一次大变革，而且这个变革正在加速，从量子计算机和可控核聚变出现的那一刻开始就已经开始加速了。</w:t>
      </w:r>
    </w:p>
    <w:p w:rsidR="00EA55F0" w:rsidRPr="00DF4D1D" w:rsidP="005F768A" w14:paraId="354703ED" w14:textId="77777777">
      <w:pPr>
        <w:rPr>
          <w:rFonts w:ascii="微软雅黑" w:eastAsia="微软雅黑" w:hAnsi="微软雅黑" w:cs="微软雅黑"/>
          <w:sz w:val="22"/>
          <w:szCs w:val="22"/>
        </w:rPr>
      </w:pPr>
    </w:p>
    <w:p w:rsidR="00EA55F0" w:rsidRPr="00DF4D1D" w:rsidP="005F768A" w14:paraId="006E77A3"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