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7451B0" w:rsidRPr="00DF4D1D" w:rsidP="005F768A" w14:paraId="343DA286" w14:textId="21F6F4BF">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第一百三十一章 </w:t>
      </w:r>
      <w:r w:rsidRPr="00DF4D1D">
        <w:rPr>
          <w:rFonts w:ascii="微软雅黑" w:eastAsia="微软雅黑" w:hAnsi="微软雅黑" w:cs="微软雅黑"/>
          <w:sz w:val="22"/>
          <w:szCs w:val="22"/>
        </w:rPr>
        <w:t xml:space="preserve"> </w:t>
      </w:r>
      <w:r w:rsidRPr="00DF4D1D" w:rsidR="00F614A2">
        <w:rPr>
          <w:rFonts w:ascii="微软雅黑" w:eastAsia="微软雅黑" w:hAnsi="微软雅黑" w:cs="微软雅黑" w:hint="eastAsia"/>
          <w:sz w:val="22"/>
          <w:szCs w:val="22"/>
        </w:rPr>
        <w:t>谈判？</w:t>
      </w:r>
      <w:r w:rsidRPr="00DF4D1D" w:rsidR="00F614A2">
        <w:rPr>
          <w:rFonts w:ascii="微软雅黑" w:eastAsia="微软雅黑" w:hAnsi="微软雅黑" w:cs="微软雅黑" w:hint="eastAsia"/>
          <w:sz w:val="22"/>
          <w:szCs w:val="22"/>
        </w:rPr>
        <w:t>不</w:t>
      </w:r>
      <w:r w:rsidRPr="00DF4D1D" w:rsidR="00F614A2">
        <w:rPr>
          <w:rFonts w:ascii="微软雅黑" w:eastAsia="微软雅黑" w:hAnsi="微软雅黑" w:cs="微软雅黑" w:hint="eastAsia"/>
          <w:sz w:val="22"/>
          <w:szCs w:val="22"/>
        </w:rPr>
        <w:t>——是施舍</w:t>
      </w:r>
    </w:p>
    <w:p w:rsidR="007451B0" w:rsidRPr="00DF4D1D" w:rsidP="005F768A" w14:paraId="36F28E0A" w14:textId="163003D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清晨的阳光洒在了三人的脸上，</w:t>
      </w:r>
      <w:r w:rsidRPr="00DF4D1D" w:rsidR="00085965">
        <w:rPr>
          <w:rFonts w:ascii="微软雅黑" w:eastAsia="微软雅黑" w:hAnsi="微软雅黑" w:cs="微软雅黑" w:hint="eastAsia"/>
          <w:sz w:val="22"/>
          <w:szCs w:val="22"/>
        </w:rPr>
        <w:t>几人缓缓的走在漂亮国最繁华的城市中心，</w:t>
      </w:r>
      <w:r w:rsidRPr="00DF4D1D" w:rsidR="00E32D80">
        <w:rPr>
          <w:rFonts w:ascii="微软雅黑" w:eastAsia="微软雅黑" w:hAnsi="微软雅黑" w:cs="微软雅黑" w:hint="eastAsia"/>
          <w:sz w:val="22"/>
          <w:szCs w:val="22"/>
        </w:rPr>
        <w:t>看着这十分发达的城市，看起来没有任何落后的地方，但是却少了一些新鲜感。</w:t>
      </w:r>
    </w:p>
    <w:p w:rsidR="00E32D80" w:rsidRPr="00DF4D1D" w:rsidP="005F768A" w14:paraId="4B1021AD" w14:textId="7A30153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因为一些原因曾经最强大的国家已经没落了，虽然瘦死的骆驼比马大，这个国家依然</w:t>
      </w:r>
      <w:r w:rsidRPr="00DF4D1D">
        <w:rPr>
          <w:rFonts w:ascii="微软雅黑" w:eastAsia="微软雅黑" w:hAnsi="微软雅黑" w:cs="微软雅黑" w:hint="eastAsia"/>
          <w:sz w:val="22"/>
          <w:szCs w:val="22"/>
        </w:rPr>
        <w:t>十分的强大只是不再是最强大的那个国家而已</w:t>
      </w:r>
      <w:r w:rsidRPr="00DF4D1D" w:rsidR="0014765D">
        <w:rPr>
          <w:rFonts w:ascii="微软雅黑" w:eastAsia="微软雅黑" w:hAnsi="微软雅黑" w:cs="微软雅黑" w:hint="eastAsia"/>
          <w:sz w:val="22"/>
          <w:szCs w:val="22"/>
        </w:rPr>
        <w:t>。当一个太阳的冉冉升起，那么昨天的那个太阳必然已经从西方缓缓的落下，慢慢的从辉煌走向最后的只剩下那美丽而冷清的落日余晖。</w:t>
      </w:r>
    </w:p>
    <w:p w:rsidR="00714298" w:rsidRPr="00DF4D1D" w:rsidP="005F768A" w14:paraId="21AAC243" w14:textId="26E80B4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 </w:t>
      </w:r>
      <w:r w:rsidRPr="00DF4D1D" w:rsidR="001757D1">
        <w:rPr>
          <w:rFonts w:ascii="微软雅黑" w:eastAsia="微软雅黑" w:hAnsi="微软雅黑" w:cs="微软雅黑" w:hint="eastAsia"/>
          <w:sz w:val="22"/>
          <w:szCs w:val="22"/>
        </w:rPr>
        <w:t>辉煌的城市已从沉睡之中苏醒，我在这个城市中的人</w:t>
      </w:r>
      <w:r w:rsidRPr="00DF4D1D" w:rsidR="00C7079A">
        <w:rPr>
          <w:rFonts w:ascii="微软雅黑" w:eastAsia="微软雅黑" w:hAnsi="微软雅黑" w:cs="微软雅黑" w:hint="eastAsia"/>
          <w:sz w:val="22"/>
          <w:szCs w:val="22"/>
        </w:rPr>
        <w:t>开始从房屋之中出来走向街头，为这座才</w:t>
      </w:r>
      <w:r w:rsidRPr="00DF4D1D" w:rsidR="00BD326B">
        <w:rPr>
          <w:rFonts w:ascii="微软雅黑" w:eastAsia="微软雅黑" w:hAnsi="微软雅黑" w:cs="微软雅黑" w:hint="eastAsia"/>
          <w:sz w:val="22"/>
          <w:szCs w:val="22"/>
        </w:rPr>
        <w:t>从睡眠之中苏醒的城市平添了一分活力。</w:t>
      </w:r>
      <w:r w:rsidRPr="00DF4D1D" w:rsidR="005C1F7F">
        <w:rPr>
          <w:rFonts w:ascii="微软雅黑" w:eastAsia="微软雅黑" w:hAnsi="微软雅黑" w:cs="微软雅黑" w:hint="eastAsia"/>
          <w:sz w:val="22"/>
          <w:szCs w:val="22"/>
        </w:rPr>
        <w:t>那些</w:t>
      </w:r>
      <w:r w:rsidRPr="00DF4D1D" w:rsidR="00AC2BE7">
        <w:rPr>
          <w:rFonts w:ascii="微软雅黑" w:eastAsia="微软雅黑" w:hAnsi="微软雅黑" w:cs="微软雅黑" w:hint="eastAsia"/>
          <w:sz w:val="22"/>
          <w:szCs w:val="22"/>
        </w:rPr>
        <w:t>紧闭着</w:t>
      </w:r>
      <w:r w:rsidRPr="00DF4D1D" w:rsidR="00AC2BE7">
        <w:rPr>
          <w:rFonts w:ascii="微软雅黑" w:eastAsia="微软雅黑" w:hAnsi="微软雅黑" w:cs="微软雅黑" w:hint="eastAsia"/>
          <w:sz w:val="22"/>
          <w:szCs w:val="22"/>
        </w:rPr>
        <w:t>的门市</w:t>
      </w:r>
      <w:r w:rsidRPr="00DF4D1D" w:rsidR="005C1F7F">
        <w:rPr>
          <w:rFonts w:ascii="微软雅黑" w:eastAsia="微软雅黑" w:hAnsi="微软雅黑" w:cs="微软雅黑" w:hint="eastAsia"/>
          <w:sz w:val="22"/>
          <w:szCs w:val="22"/>
        </w:rPr>
        <w:t>，也在这个时候将大门打开</w:t>
      </w:r>
      <w:r w:rsidRPr="00DF4D1D" w:rsidR="00AC2BE7">
        <w:rPr>
          <w:rFonts w:ascii="微软雅黑" w:eastAsia="微软雅黑" w:hAnsi="微软雅黑" w:cs="微软雅黑" w:hint="eastAsia"/>
          <w:sz w:val="22"/>
          <w:szCs w:val="22"/>
        </w:rPr>
        <w:t>做好了营业的准备。</w:t>
      </w:r>
    </w:p>
    <w:p w:rsidR="004E5019" w:rsidRPr="00DF4D1D" w:rsidP="005F768A" w14:paraId="2F058074" w14:textId="74BD268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“慧姐、爱丽</w:t>
      </w:r>
      <w:r w:rsidRPr="00DF4D1D" w:rsidR="00333B0C">
        <w:rPr>
          <w:rFonts w:ascii="微软雅黑" w:eastAsia="微软雅黑" w:hAnsi="微软雅黑" w:cs="微软雅黑" w:hint="eastAsia"/>
          <w:sz w:val="22"/>
          <w:szCs w:val="22"/>
        </w:rPr>
        <w:t>要不要吃点早餐，</w:t>
      </w:r>
      <w:r w:rsidRPr="00DF4D1D" w:rsidR="004A2CBB">
        <w:rPr>
          <w:rFonts w:ascii="微软雅黑" w:eastAsia="微软雅黑" w:hAnsi="微软雅黑" w:cs="微软雅黑" w:hint="eastAsia"/>
          <w:sz w:val="22"/>
          <w:szCs w:val="22"/>
        </w:rPr>
        <w:t>虽然我不在家中不方便做饭</w:t>
      </w:r>
      <w:r w:rsidRPr="00DF4D1D" w:rsidR="0088531F">
        <w:rPr>
          <w:rFonts w:ascii="微软雅黑" w:eastAsia="微软雅黑" w:hAnsi="微软雅黑" w:cs="微软雅黑" w:hint="eastAsia"/>
          <w:sz w:val="22"/>
          <w:szCs w:val="22"/>
        </w:rPr>
        <w:t>，但是偶尔尝尝西方的美食还是很不错的，就是不知道</w:t>
      </w:r>
      <w:r w:rsidRPr="00DF4D1D" w:rsidR="006F473A">
        <w:rPr>
          <w:rFonts w:ascii="微软雅黑" w:eastAsia="微软雅黑" w:hAnsi="微软雅黑" w:cs="微软雅黑" w:hint="eastAsia"/>
          <w:sz w:val="22"/>
          <w:szCs w:val="22"/>
        </w:rPr>
        <w:t>这些城市支不支持使用电子支付。</w:t>
      </w:r>
      <w:r w:rsidRPr="00DF4D1D">
        <w:rPr>
          <w:rFonts w:ascii="微软雅黑" w:eastAsia="微软雅黑" w:hAnsi="微软雅黑" w:cs="微软雅黑" w:hint="eastAsia"/>
          <w:sz w:val="22"/>
          <w:szCs w:val="22"/>
        </w:rPr>
        <w:t>”</w:t>
      </w:r>
    </w:p>
    <w:p w:rsidR="006F473A" w:rsidRPr="00DF4D1D" w:rsidP="005F768A" w14:paraId="177B2F82" w14:textId="0625605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欧阳慧对此完全没有意见</w:t>
      </w:r>
      <w:r w:rsidRPr="00DF4D1D" w:rsidR="007E5923">
        <w:rPr>
          <w:rFonts w:ascii="微软雅黑" w:eastAsia="微软雅黑" w:hAnsi="微软雅黑" w:cs="微软雅黑" w:hint="eastAsia"/>
          <w:sz w:val="22"/>
          <w:szCs w:val="22"/>
        </w:rPr>
        <w:t>，吃什么她并不在意，目前地星的环境完全可以让</w:t>
      </w:r>
      <w:r w:rsidRPr="00DF4D1D" w:rsidR="006B3708">
        <w:rPr>
          <w:rFonts w:ascii="微软雅黑" w:eastAsia="微软雅黑" w:hAnsi="微软雅黑" w:cs="微软雅黑" w:hint="eastAsia"/>
          <w:sz w:val="22"/>
          <w:szCs w:val="22"/>
        </w:rPr>
        <w:t>修士不需要吃东西都可以活的很好</w:t>
      </w:r>
      <w:r w:rsidRPr="00DF4D1D" w:rsidR="00665128">
        <w:rPr>
          <w:rFonts w:ascii="微软雅黑" w:eastAsia="微软雅黑" w:hAnsi="微软雅黑" w:cs="微软雅黑" w:hint="eastAsia"/>
          <w:sz w:val="22"/>
          <w:szCs w:val="22"/>
        </w:rPr>
        <w:t>，筑基之后的修士对于食物的需求几乎没有了，</w:t>
      </w:r>
      <w:r w:rsidRPr="00DF4D1D" w:rsidR="004860AA">
        <w:rPr>
          <w:rFonts w:ascii="微软雅黑" w:eastAsia="微软雅黑" w:hAnsi="微软雅黑" w:cs="微软雅黑" w:hint="eastAsia"/>
          <w:sz w:val="22"/>
          <w:szCs w:val="22"/>
        </w:rPr>
        <w:t>只要能够获得足够的灵气转化为体内所需要的能量就可以健康的活下去并且变得</w:t>
      </w:r>
      <w:r w:rsidRPr="00DF4D1D" w:rsidR="00B3210B">
        <w:rPr>
          <w:rFonts w:ascii="微软雅黑" w:eastAsia="微软雅黑" w:hAnsi="微软雅黑" w:cs="微软雅黑" w:hint="eastAsia"/>
          <w:sz w:val="22"/>
          <w:szCs w:val="22"/>
        </w:rPr>
        <w:t>越来越强大</w:t>
      </w:r>
      <w:r w:rsidRPr="00DF4D1D" w:rsidR="00813E3E">
        <w:rPr>
          <w:rFonts w:ascii="微软雅黑" w:eastAsia="微软雅黑" w:hAnsi="微软雅黑" w:cs="微软雅黑" w:hint="eastAsia"/>
          <w:sz w:val="22"/>
          <w:szCs w:val="22"/>
        </w:rPr>
        <w:t>，如果是</w:t>
      </w:r>
      <w:r w:rsidRPr="00DF4D1D" w:rsidR="00C70EDE">
        <w:rPr>
          <w:rFonts w:ascii="微软雅黑" w:eastAsia="微软雅黑" w:hAnsi="微软雅黑" w:cs="微软雅黑" w:hint="eastAsia"/>
          <w:sz w:val="22"/>
          <w:szCs w:val="22"/>
        </w:rPr>
        <w:t>天花板很高的那类人可以活的很久甚至可以活到宇宙的</w:t>
      </w:r>
      <w:r w:rsidRPr="00DF4D1D" w:rsidR="00AA0A1D">
        <w:rPr>
          <w:rFonts w:ascii="微软雅黑" w:eastAsia="微软雅黑" w:hAnsi="微软雅黑" w:cs="微软雅黑" w:hint="eastAsia"/>
          <w:sz w:val="22"/>
          <w:szCs w:val="22"/>
        </w:rPr>
        <w:t>寂灭。</w:t>
      </w:r>
    </w:p>
    <w:p w:rsidR="00AA0A1D" w:rsidRPr="00DF4D1D" w:rsidP="005F768A" w14:paraId="62ECD7F1" w14:textId="7B0B647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CD1E5E">
        <w:rPr>
          <w:rFonts w:ascii="微软雅黑" w:eastAsia="微软雅黑" w:hAnsi="微软雅黑" w:cs="微软雅黑" w:hint="eastAsia"/>
          <w:sz w:val="22"/>
          <w:szCs w:val="22"/>
        </w:rPr>
        <w:t>我们去吃哪儿的自助餐吧，到时候就算不好吃也可以自己动手</w:t>
      </w:r>
      <w:r w:rsidRPr="00DF4D1D" w:rsidR="001C1CA5">
        <w:rPr>
          <w:rFonts w:ascii="微软雅黑" w:eastAsia="微软雅黑" w:hAnsi="微软雅黑" w:cs="微软雅黑" w:hint="eastAsia"/>
          <w:sz w:val="22"/>
          <w:szCs w:val="22"/>
        </w:rPr>
        <w:t>改一改，虽然我不会。还有我们账户上有钱，但是还是</w:t>
      </w:r>
      <w:r w:rsidRPr="00DF4D1D" w:rsidR="00130EF1">
        <w:rPr>
          <w:rFonts w:ascii="微软雅黑" w:eastAsia="微软雅黑" w:hAnsi="微软雅黑" w:cs="微软雅黑" w:hint="eastAsia"/>
          <w:sz w:val="22"/>
          <w:szCs w:val="22"/>
        </w:rPr>
        <w:t>用现金吧，毕竟申请那些东西不使用点特殊手段很是</w:t>
      </w:r>
      <w:r w:rsidRPr="00DF4D1D" w:rsidR="00CE0684">
        <w:rPr>
          <w:rFonts w:ascii="微软雅黑" w:eastAsia="微软雅黑" w:hAnsi="微软雅黑" w:cs="微软雅黑" w:hint="eastAsia"/>
          <w:sz w:val="22"/>
          <w:szCs w:val="22"/>
        </w:rPr>
        <w:t>麻烦以及缓慢。</w:t>
      </w:r>
      <w:r w:rsidRPr="00DF4D1D">
        <w:rPr>
          <w:rFonts w:ascii="微软雅黑" w:eastAsia="微软雅黑" w:hAnsi="微软雅黑" w:cs="微软雅黑" w:hint="eastAsia"/>
          <w:sz w:val="22"/>
          <w:szCs w:val="22"/>
        </w:rPr>
        <w:t>”</w:t>
      </w:r>
    </w:p>
    <w:p w:rsidR="00CE0684" w:rsidRPr="00DF4D1D" w:rsidP="005F768A" w14:paraId="7F1AE20D" w14:textId="0A18009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“哦，行吧，慧姐走吧，吃点</w:t>
      </w:r>
      <w:r w:rsidRPr="00DF4D1D" w:rsidR="00156E5E">
        <w:rPr>
          <w:rFonts w:ascii="微软雅黑" w:eastAsia="微软雅黑" w:hAnsi="微软雅黑" w:cs="微软雅黑" w:hint="eastAsia"/>
          <w:sz w:val="22"/>
          <w:szCs w:val="22"/>
        </w:rPr>
        <w:t>现代的食物，可是比你那时候吃要好吃，我保证</w:t>
      </w:r>
      <w:r w:rsidRPr="00DF4D1D" w:rsidR="007B60A7">
        <w:rPr>
          <w:rFonts w:ascii="微软雅黑" w:eastAsia="微软雅黑" w:hAnsi="微软雅黑" w:cs="微软雅黑" w:hint="eastAsia"/>
          <w:sz w:val="22"/>
          <w:szCs w:val="22"/>
        </w:rPr>
        <w:t>。这么长时间没有出东西还是回忆一下以前吃东西的</w:t>
      </w:r>
      <w:r w:rsidRPr="00DF4D1D" w:rsidR="00F34053">
        <w:rPr>
          <w:rFonts w:ascii="微软雅黑" w:eastAsia="微软雅黑" w:hAnsi="微软雅黑" w:cs="微软雅黑" w:hint="eastAsia"/>
          <w:sz w:val="22"/>
          <w:szCs w:val="22"/>
        </w:rPr>
        <w:t>感觉吧。</w:t>
      </w:r>
      <w:r w:rsidRPr="00DF4D1D">
        <w:rPr>
          <w:rFonts w:ascii="微软雅黑" w:eastAsia="微软雅黑" w:hAnsi="微软雅黑" w:cs="微软雅黑" w:hint="eastAsia"/>
          <w:sz w:val="22"/>
          <w:szCs w:val="22"/>
        </w:rPr>
        <w:t>”</w:t>
      </w:r>
      <w:r w:rsidRPr="00DF4D1D" w:rsidR="00F34053">
        <w:rPr>
          <w:rFonts w:ascii="微软雅黑" w:eastAsia="微软雅黑" w:hAnsi="微软雅黑" w:cs="微软雅黑" w:hint="eastAsia"/>
          <w:sz w:val="22"/>
          <w:szCs w:val="22"/>
        </w:rPr>
        <w:t>孙源玲说完</w:t>
      </w:r>
      <w:r w:rsidRPr="00DF4D1D" w:rsidR="002F3019">
        <w:rPr>
          <w:rFonts w:ascii="微软雅黑" w:eastAsia="微软雅黑" w:hAnsi="微软雅黑" w:cs="微软雅黑" w:hint="eastAsia"/>
          <w:sz w:val="22"/>
          <w:szCs w:val="22"/>
        </w:rPr>
        <w:t>在肩上便出现了一个小背包，这个</w:t>
      </w:r>
      <w:r w:rsidRPr="00DF4D1D" w:rsidR="00CF6AB7">
        <w:rPr>
          <w:rFonts w:ascii="微软雅黑" w:eastAsia="微软雅黑" w:hAnsi="微软雅黑" w:cs="微软雅黑" w:hint="eastAsia"/>
          <w:sz w:val="22"/>
          <w:szCs w:val="22"/>
        </w:rPr>
        <w:t>背包之中并没有什么东西唯有一种东西，那就是许许多多的＄</w:t>
      </w:r>
      <w:r w:rsidRPr="00DF4D1D" w:rsidR="000C7380">
        <w:rPr>
          <w:rFonts w:ascii="微软雅黑" w:eastAsia="微软雅黑" w:hAnsi="微软雅黑" w:cs="微软雅黑" w:hint="eastAsia"/>
          <w:sz w:val="22"/>
          <w:szCs w:val="22"/>
        </w:rPr>
        <w:t>，既然不</w:t>
      </w:r>
      <w:r w:rsidRPr="00DF4D1D" w:rsidR="00744F25">
        <w:rPr>
          <w:rFonts w:ascii="微软雅黑" w:eastAsia="微软雅黑" w:hAnsi="微软雅黑" w:cs="微软雅黑" w:hint="eastAsia"/>
          <w:sz w:val="22"/>
          <w:szCs w:val="22"/>
        </w:rPr>
        <w:t>方便使用无纸化支付那么就只好多准备一些现金了，</w:t>
      </w:r>
      <w:r w:rsidRPr="00DF4D1D" w:rsidR="00D827BF">
        <w:rPr>
          <w:rFonts w:ascii="微软雅黑" w:eastAsia="微软雅黑" w:hAnsi="微软雅黑" w:cs="微软雅黑" w:hint="eastAsia"/>
          <w:sz w:val="22"/>
          <w:szCs w:val="22"/>
        </w:rPr>
        <w:t>当然这些现金是</w:t>
      </w:r>
      <w:r w:rsidRPr="00DF4D1D" w:rsidR="000C1BD9">
        <w:rPr>
          <w:rFonts w:ascii="微软雅黑" w:eastAsia="微软雅黑" w:hAnsi="微软雅黑" w:cs="微软雅黑" w:hint="eastAsia"/>
          <w:sz w:val="22"/>
          <w:szCs w:val="22"/>
        </w:rPr>
        <w:t>‘</w:t>
      </w:r>
      <w:r w:rsidRPr="00DF4D1D" w:rsidR="00276550">
        <w:rPr>
          <w:rFonts w:ascii="微软雅黑" w:eastAsia="微软雅黑" w:hAnsi="微软雅黑" w:cs="微软雅黑" w:hint="eastAsia"/>
          <w:sz w:val="22"/>
          <w:szCs w:val="22"/>
        </w:rPr>
        <w:t>合法’的。</w:t>
      </w:r>
    </w:p>
    <w:p w:rsidR="00276550" w:rsidRPr="00DF4D1D" w:rsidP="005F768A" w14:paraId="55DC6020" w14:textId="4788890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0F491C">
        <w:rPr>
          <w:rFonts w:ascii="微软雅黑" w:eastAsia="微软雅黑" w:hAnsi="微软雅黑" w:cs="微软雅黑" w:hint="eastAsia"/>
          <w:sz w:val="22"/>
          <w:szCs w:val="22"/>
        </w:rPr>
        <w:t>是</w:t>
      </w:r>
      <w:r w:rsidRPr="00DF4D1D" w:rsidR="00F31100">
        <w:rPr>
          <w:rFonts w:ascii="微软雅黑" w:eastAsia="微软雅黑" w:hAnsi="微软雅黑" w:cs="微软雅黑" w:hint="eastAsia"/>
          <w:sz w:val="22"/>
          <w:szCs w:val="22"/>
        </w:rPr>
        <w:t>，遵从传承者的</w:t>
      </w:r>
      <w:r w:rsidRPr="00DF4D1D" w:rsidR="000F491C">
        <w:rPr>
          <w:rFonts w:ascii="微软雅黑" w:eastAsia="微软雅黑" w:hAnsi="微软雅黑" w:cs="微软雅黑" w:hint="eastAsia"/>
          <w:sz w:val="22"/>
          <w:szCs w:val="22"/>
        </w:rPr>
        <w:t>意志。</w:t>
      </w:r>
      <w:r w:rsidRPr="00DF4D1D">
        <w:rPr>
          <w:rFonts w:ascii="微软雅黑" w:eastAsia="微软雅黑" w:hAnsi="微软雅黑" w:cs="微软雅黑" w:hint="eastAsia"/>
          <w:sz w:val="22"/>
          <w:szCs w:val="22"/>
        </w:rPr>
        <w:t>”</w:t>
      </w:r>
      <w:r w:rsidRPr="00DF4D1D" w:rsidR="00A4057F">
        <w:rPr>
          <w:rFonts w:ascii="微软雅黑" w:eastAsia="微软雅黑" w:hAnsi="微软雅黑" w:cs="微软雅黑" w:hint="eastAsia"/>
          <w:sz w:val="22"/>
          <w:szCs w:val="22"/>
        </w:rPr>
        <w:t>欧阳慧一脸正经的说到。</w:t>
      </w:r>
    </w:p>
    <w:p w:rsidR="00A4057F" w:rsidRPr="00DF4D1D" w:rsidP="005F768A" w14:paraId="5BFE3CAB" w14:textId="2B96E53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而那个</w:t>
      </w:r>
      <w:r w:rsidRPr="00DF4D1D" w:rsidR="005D1D2E">
        <w:rPr>
          <w:rFonts w:ascii="微软雅黑" w:eastAsia="微软雅黑" w:hAnsi="微软雅黑" w:cs="微软雅黑" w:hint="eastAsia"/>
          <w:sz w:val="22"/>
          <w:szCs w:val="22"/>
        </w:rPr>
        <w:t>才开门没有多久</w:t>
      </w:r>
      <w:r w:rsidRPr="00DF4D1D" w:rsidR="002D49F2">
        <w:rPr>
          <w:rFonts w:ascii="微软雅黑" w:eastAsia="微软雅黑" w:hAnsi="微软雅黑" w:cs="微软雅黑" w:hint="eastAsia"/>
          <w:sz w:val="22"/>
          <w:szCs w:val="22"/>
        </w:rPr>
        <w:t>自助餐馆可能不知道接下来</w:t>
      </w:r>
      <w:r w:rsidRPr="00DF4D1D" w:rsidR="007D3CBC">
        <w:rPr>
          <w:rFonts w:ascii="微软雅黑" w:eastAsia="微软雅黑" w:hAnsi="微软雅黑" w:cs="微软雅黑" w:hint="eastAsia"/>
          <w:sz w:val="22"/>
          <w:szCs w:val="22"/>
        </w:rPr>
        <w:t>将要面对的是什么……</w:t>
      </w:r>
    </w:p>
    <w:p w:rsidR="007D3CBC" w:rsidRPr="00DF4D1D" w:rsidP="005F768A" w14:paraId="56E47CF8" w14:textId="4FEEE73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三人来到了餐馆之中，</w:t>
      </w:r>
      <w:r w:rsidRPr="00DF4D1D" w:rsidR="00380EEC">
        <w:rPr>
          <w:rFonts w:ascii="微软雅黑" w:eastAsia="微软雅黑" w:hAnsi="微软雅黑" w:cs="微软雅黑" w:hint="eastAsia"/>
          <w:sz w:val="22"/>
          <w:szCs w:val="22"/>
        </w:rPr>
        <w:t>在经过了一些特殊的手段之后三人与</w:t>
      </w:r>
      <w:r w:rsidRPr="00DF4D1D" w:rsidR="00F10F97">
        <w:rPr>
          <w:rFonts w:ascii="微软雅黑" w:eastAsia="微软雅黑" w:hAnsi="微软雅黑" w:cs="微软雅黑" w:hint="eastAsia"/>
          <w:sz w:val="22"/>
          <w:szCs w:val="22"/>
        </w:rPr>
        <w:t>外国友人没有了任何的交</w:t>
      </w:r>
      <w:r w:rsidRPr="00DF4D1D" w:rsidR="00F10F97">
        <w:rPr>
          <w:rFonts w:ascii="微软雅黑" w:eastAsia="微软雅黑" w:hAnsi="微软雅黑" w:cs="微软雅黑" w:hint="eastAsia"/>
          <w:sz w:val="22"/>
          <w:szCs w:val="22"/>
        </w:rPr>
        <w:t>流障碍。</w:t>
      </w:r>
    </w:p>
    <w:p w:rsidR="00F10F97" w:rsidRPr="00DF4D1D" w:rsidP="005F768A" w14:paraId="1B28A1B7" w14:textId="1AA25BB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“早上好，三位小姐，</w:t>
      </w:r>
      <w:r w:rsidRPr="00DF4D1D" w:rsidR="00587E71">
        <w:rPr>
          <w:rFonts w:ascii="微软雅黑" w:eastAsia="微软雅黑" w:hAnsi="微软雅黑" w:cs="微软雅黑" w:hint="eastAsia"/>
          <w:sz w:val="22"/>
          <w:szCs w:val="22"/>
        </w:rPr>
        <w:t>请问是来用餐的吗？</w:t>
      </w:r>
      <w:r w:rsidRPr="00DF4D1D">
        <w:rPr>
          <w:rFonts w:ascii="微软雅黑" w:eastAsia="微软雅黑" w:hAnsi="微软雅黑" w:cs="微软雅黑" w:hint="eastAsia"/>
          <w:sz w:val="22"/>
          <w:szCs w:val="22"/>
        </w:rPr>
        <w:t>”</w:t>
      </w:r>
    </w:p>
    <w:p w:rsidR="00587E71" w:rsidRPr="00DF4D1D" w:rsidP="005F768A" w14:paraId="61A61728" w14:textId="6E10FCD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“是的，不知道</w:t>
      </w:r>
      <w:r w:rsidRPr="00DF4D1D" w:rsidR="005610D6">
        <w:rPr>
          <w:rFonts w:ascii="微软雅黑" w:eastAsia="微软雅黑" w:hAnsi="微软雅黑" w:cs="微软雅黑" w:hint="eastAsia"/>
          <w:sz w:val="22"/>
          <w:szCs w:val="22"/>
        </w:rPr>
        <w:t>食材有没有准备好呢？</w:t>
      </w:r>
      <w:r w:rsidRPr="00DF4D1D">
        <w:rPr>
          <w:rFonts w:ascii="微软雅黑" w:eastAsia="微软雅黑" w:hAnsi="微软雅黑" w:cs="微软雅黑" w:hint="eastAsia"/>
          <w:sz w:val="22"/>
          <w:szCs w:val="22"/>
        </w:rPr>
        <w:t>”</w:t>
      </w:r>
      <w:r w:rsidRPr="00DF4D1D" w:rsidR="005610D6">
        <w:rPr>
          <w:rFonts w:ascii="微软雅黑" w:eastAsia="微软雅黑" w:hAnsi="微软雅黑" w:cs="微软雅黑" w:hint="eastAsia"/>
          <w:sz w:val="22"/>
          <w:szCs w:val="22"/>
        </w:rPr>
        <w:t>孙源玲知道现在</w:t>
      </w:r>
      <w:r w:rsidRPr="00DF4D1D" w:rsidR="009C2F3E">
        <w:rPr>
          <w:rFonts w:ascii="微软雅黑" w:eastAsia="微软雅黑" w:hAnsi="微软雅黑" w:cs="微软雅黑" w:hint="eastAsia"/>
          <w:sz w:val="22"/>
          <w:szCs w:val="22"/>
        </w:rPr>
        <w:t>时间有点早考虑到自助餐可能还没有准备好。</w:t>
      </w:r>
    </w:p>
    <w:p w:rsidR="009C2F3E" w:rsidRPr="00DF4D1D" w:rsidP="005F768A" w14:paraId="1CC13095" w14:textId="49D3076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“小姐您不介意的话可以在里面稍等一会儿，我们马上</w:t>
      </w:r>
      <w:r w:rsidRPr="00DF4D1D" w:rsidR="00FF41DC">
        <w:rPr>
          <w:rFonts w:ascii="微软雅黑" w:eastAsia="微软雅黑" w:hAnsi="微软雅黑" w:cs="微软雅黑" w:hint="eastAsia"/>
          <w:sz w:val="22"/>
          <w:szCs w:val="22"/>
        </w:rPr>
        <w:t>就可以完成准备了。</w:t>
      </w:r>
      <w:r w:rsidRPr="00DF4D1D">
        <w:rPr>
          <w:rFonts w:ascii="微软雅黑" w:eastAsia="微软雅黑" w:hAnsi="微软雅黑" w:cs="微软雅黑" w:hint="eastAsia"/>
          <w:sz w:val="22"/>
          <w:szCs w:val="22"/>
        </w:rPr>
        <w:t>”</w:t>
      </w:r>
      <w:r w:rsidRPr="00DF4D1D" w:rsidR="00FF41DC">
        <w:rPr>
          <w:rFonts w:ascii="微软雅黑" w:eastAsia="微软雅黑" w:hAnsi="微软雅黑" w:cs="微软雅黑" w:hint="eastAsia"/>
          <w:sz w:val="22"/>
          <w:szCs w:val="22"/>
        </w:rPr>
        <w:t>这家自助餐馆虽然是在</w:t>
      </w:r>
      <w:r w:rsidRPr="00DF4D1D" w:rsidR="00385CDD">
        <w:rPr>
          <w:rFonts w:ascii="微软雅黑" w:eastAsia="微软雅黑" w:hAnsi="微软雅黑" w:cs="微软雅黑" w:hint="eastAsia"/>
          <w:sz w:val="22"/>
          <w:szCs w:val="22"/>
        </w:rPr>
        <w:t>十分繁荣的城市中心，但是早上就</w:t>
      </w:r>
      <w:r w:rsidRPr="00DF4D1D" w:rsidR="00474DBE">
        <w:rPr>
          <w:rFonts w:ascii="微软雅黑" w:eastAsia="微软雅黑" w:hAnsi="微软雅黑" w:cs="微软雅黑" w:hint="eastAsia"/>
          <w:sz w:val="22"/>
          <w:szCs w:val="22"/>
        </w:rPr>
        <w:t>来吃自助餐的属实很少如果不是看到孙源玲几人得穿着以及</w:t>
      </w:r>
      <w:r w:rsidRPr="00DF4D1D" w:rsidR="00757543">
        <w:rPr>
          <w:rFonts w:ascii="微软雅黑" w:eastAsia="微软雅黑" w:hAnsi="微软雅黑" w:cs="微软雅黑" w:hint="eastAsia"/>
          <w:sz w:val="22"/>
          <w:szCs w:val="22"/>
        </w:rPr>
        <w:t>欧阳慧无意中</w:t>
      </w:r>
      <w:r w:rsidRPr="00DF4D1D" w:rsidR="00757543">
        <w:rPr>
          <w:rFonts w:ascii="微软雅黑" w:eastAsia="微软雅黑" w:hAnsi="微软雅黑" w:cs="微软雅黑" w:hint="eastAsia"/>
          <w:sz w:val="22"/>
          <w:szCs w:val="22"/>
        </w:rPr>
        <w:t>散发出开的</w:t>
      </w:r>
      <w:r w:rsidRPr="00DF4D1D" w:rsidR="00757543">
        <w:rPr>
          <w:rFonts w:ascii="微软雅黑" w:eastAsia="微软雅黑" w:hAnsi="微软雅黑" w:cs="微软雅黑" w:hint="eastAsia"/>
          <w:sz w:val="22"/>
          <w:szCs w:val="22"/>
        </w:rPr>
        <w:t>气质知道这行人绝对是</w:t>
      </w:r>
      <w:r w:rsidRPr="00DF4D1D" w:rsidR="00A33DA4">
        <w:rPr>
          <w:rFonts w:ascii="微软雅黑" w:eastAsia="微软雅黑" w:hAnsi="微软雅黑" w:cs="微软雅黑" w:hint="eastAsia"/>
          <w:sz w:val="22"/>
          <w:szCs w:val="22"/>
        </w:rPr>
        <w:t>有身份的人，不然是觉得不可能接待她们，能在这个地方</w:t>
      </w:r>
      <w:r w:rsidRPr="00DF4D1D" w:rsidR="00F45DDB">
        <w:rPr>
          <w:rFonts w:ascii="微软雅黑" w:eastAsia="微软雅黑" w:hAnsi="微软雅黑" w:cs="微软雅黑" w:hint="eastAsia"/>
          <w:sz w:val="22"/>
          <w:szCs w:val="22"/>
        </w:rPr>
        <w:t>开餐馆的没有人是简单的。</w:t>
      </w:r>
    </w:p>
    <w:p w:rsidR="005610D6" w:rsidRPr="00DF4D1D" w:rsidP="005F768A" w14:paraId="43BBF995" w14:textId="7464ABB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F14767">
        <w:rPr>
          <w:rFonts w:ascii="微软雅黑" w:eastAsia="微软雅黑" w:hAnsi="微软雅黑" w:cs="微软雅黑" w:hint="eastAsia"/>
          <w:sz w:val="22"/>
          <w:szCs w:val="22"/>
        </w:rPr>
        <w:t>几位先随意选择一个地方坐下吧</w:t>
      </w:r>
      <w:r w:rsidRPr="00DF4D1D" w:rsidR="00840D42">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w:t>
      </w:r>
      <w:r w:rsidRPr="00DF4D1D" w:rsidR="00840D42">
        <w:rPr>
          <w:rFonts w:ascii="微软雅黑" w:eastAsia="微软雅黑" w:hAnsi="微软雅黑" w:cs="微软雅黑" w:hint="eastAsia"/>
          <w:sz w:val="22"/>
          <w:szCs w:val="22"/>
        </w:rPr>
        <w:t>这个负责接待的服务员十分有礼貌的说着</w:t>
      </w:r>
      <w:r w:rsidRPr="00DF4D1D" w:rsidR="003E3E86">
        <w:rPr>
          <w:rFonts w:ascii="微软雅黑" w:eastAsia="微软雅黑" w:hAnsi="微软雅黑" w:cs="微软雅黑" w:hint="eastAsia"/>
          <w:sz w:val="22"/>
          <w:szCs w:val="22"/>
        </w:rPr>
        <w:t>。</w:t>
      </w:r>
    </w:p>
    <w:p w:rsidR="003E3E86" w:rsidRPr="00DF4D1D" w:rsidP="005F768A" w14:paraId="551B8AAE" w14:textId="131D2F7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孙源玲微微点头示意了一下，</w:t>
      </w:r>
      <w:r w:rsidRPr="00DF4D1D" w:rsidR="00B0519F">
        <w:rPr>
          <w:rFonts w:ascii="微软雅黑" w:eastAsia="微软雅黑" w:hAnsi="微软雅黑" w:cs="微软雅黑" w:hint="eastAsia"/>
          <w:sz w:val="22"/>
          <w:szCs w:val="22"/>
        </w:rPr>
        <w:t>便走向了一个靠近窗户的位置坐下，在这个位置可以</w:t>
      </w:r>
      <w:r w:rsidRPr="00DF4D1D" w:rsidR="00E94B1B">
        <w:rPr>
          <w:rFonts w:ascii="微软雅黑" w:eastAsia="微软雅黑" w:hAnsi="微软雅黑" w:cs="微软雅黑" w:hint="eastAsia"/>
          <w:sz w:val="22"/>
          <w:szCs w:val="22"/>
        </w:rPr>
        <w:t>很好的看到整体街道的大致情况</w:t>
      </w:r>
      <w:r w:rsidRPr="00DF4D1D" w:rsidR="002F5F22">
        <w:rPr>
          <w:rFonts w:ascii="微软雅黑" w:eastAsia="微软雅黑" w:hAnsi="微软雅黑" w:cs="微软雅黑" w:hint="eastAsia"/>
          <w:sz w:val="22"/>
          <w:szCs w:val="22"/>
        </w:rPr>
        <w:t>，</w:t>
      </w:r>
      <w:r w:rsidRPr="00DF4D1D" w:rsidR="004D63B4">
        <w:rPr>
          <w:rFonts w:ascii="微软雅黑" w:eastAsia="微软雅黑" w:hAnsi="微软雅黑" w:cs="微软雅黑" w:hint="eastAsia"/>
          <w:sz w:val="22"/>
          <w:szCs w:val="22"/>
        </w:rPr>
        <w:t>近距离的看看这个曾经无比辉煌的国家。</w:t>
      </w:r>
    </w:p>
    <w:p w:rsidR="00515069" w:rsidRPr="00DF4D1D" w:rsidP="005F768A" w14:paraId="61B2DD6B" w14:textId="19A74C2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两人也</w:t>
      </w:r>
      <w:r w:rsidRPr="00DF4D1D" w:rsidR="00AD0B63">
        <w:rPr>
          <w:rFonts w:ascii="微软雅黑" w:eastAsia="微软雅黑" w:hAnsi="微软雅黑" w:cs="微软雅黑" w:hint="eastAsia"/>
          <w:sz w:val="22"/>
          <w:szCs w:val="22"/>
        </w:rPr>
        <w:t>跟着孙源玲所选择的位置坐了下来，等待着</w:t>
      </w:r>
      <w:r w:rsidRPr="00DF4D1D" w:rsidR="00B36C68">
        <w:rPr>
          <w:rFonts w:ascii="微软雅黑" w:eastAsia="微软雅黑" w:hAnsi="微软雅黑" w:cs="微软雅黑" w:hint="eastAsia"/>
          <w:sz w:val="22"/>
          <w:szCs w:val="22"/>
        </w:rPr>
        <w:t>一些基本的菜品上来，然后才是自助的环节。</w:t>
      </w:r>
    </w:p>
    <w:p w:rsidR="00B36C68" w:rsidRPr="00DF4D1D" w:rsidP="005F768A" w14:paraId="4221F37C" w14:textId="2210B96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“慧姐，</w:t>
      </w:r>
      <w:r w:rsidRPr="00DF4D1D" w:rsidR="00056886">
        <w:rPr>
          <w:rFonts w:ascii="微软雅黑" w:eastAsia="微软雅黑" w:hAnsi="微软雅黑" w:cs="微软雅黑" w:hint="eastAsia"/>
          <w:sz w:val="22"/>
          <w:szCs w:val="22"/>
        </w:rPr>
        <w:t>你知道</w:t>
      </w:r>
      <w:r w:rsidRPr="00DF4D1D" w:rsidR="0054586B">
        <w:rPr>
          <w:rFonts w:ascii="微软雅黑" w:eastAsia="微软雅黑" w:hAnsi="微软雅黑" w:cs="微软雅黑" w:hint="eastAsia"/>
          <w:sz w:val="22"/>
          <w:szCs w:val="22"/>
        </w:rPr>
        <w:t>曾记的</w:t>
      </w:r>
      <w:r w:rsidR="00BC215B">
        <w:rPr>
          <w:rFonts w:ascii="微软雅黑" w:eastAsia="微软雅黑" w:hAnsi="微软雅黑" w:cs="微软雅黑" w:hint="eastAsia"/>
          <w:sz w:val="22"/>
          <w:szCs w:val="22"/>
        </w:rPr>
        <w:t>兔砸</w:t>
      </w:r>
      <w:r w:rsidRPr="00DF4D1D" w:rsidR="0054586B">
        <w:rPr>
          <w:rFonts w:ascii="微软雅黑" w:eastAsia="微软雅黑" w:hAnsi="微软雅黑" w:cs="微软雅黑" w:hint="eastAsia"/>
          <w:sz w:val="22"/>
          <w:szCs w:val="22"/>
        </w:rPr>
        <w:t>吗？</w:t>
      </w:r>
      <w:r w:rsidRPr="00DF4D1D">
        <w:rPr>
          <w:rFonts w:ascii="微软雅黑" w:eastAsia="微软雅黑" w:hAnsi="微软雅黑" w:cs="微软雅黑" w:hint="eastAsia"/>
          <w:sz w:val="22"/>
          <w:szCs w:val="22"/>
        </w:rPr>
        <w:t>”</w:t>
      </w:r>
      <w:r w:rsidRPr="00DF4D1D" w:rsidR="0054586B">
        <w:rPr>
          <w:rFonts w:ascii="微软雅黑" w:eastAsia="微软雅黑" w:hAnsi="微软雅黑" w:cs="微软雅黑" w:hint="eastAsia"/>
          <w:sz w:val="22"/>
          <w:szCs w:val="22"/>
        </w:rPr>
        <w:t>孙源玲突然想起了</w:t>
      </w:r>
      <w:r w:rsidRPr="00DF4D1D" w:rsidR="00433504">
        <w:rPr>
          <w:rFonts w:ascii="微软雅黑" w:eastAsia="微软雅黑" w:hAnsi="微软雅黑" w:cs="微软雅黑" w:hint="eastAsia"/>
          <w:sz w:val="22"/>
          <w:szCs w:val="22"/>
        </w:rPr>
        <w:t>什么对欧阳慧问到。</w:t>
      </w:r>
    </w:p>
    <w:p w:rsidR="00433504" w:rsidRPr="00DF4D1D" w:rsidP="005F768A" w14:paraId="60A79C82" w14:textId="05B6F0D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吗？我只知道近些年的</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历史，</w:t>
      </w:r>
      <w:r w:rsidRPr="00DF4D1D" w:rsidR="00E53C9B">
        <w:rPr>
          <w:rFonts w:ascii="微软雅黑" w:eastAsia="微软雅黑" w:hAnsi="微软雅黑" w:cs="微软雅黑" w:hint="eastAsia"/>
          <w:sz w:val="22"/>
          <w:szCs w:val="22"/>
        </w:rPr>
        <w:t>我也不清楚具体实在什么时候</w:t>
      </w:r>
      <w:r w:rsidRPr="00DF4D1D" w:rsidR="00E156D8">
        <w:rPr>
          <w:rFonts w:ascii="微软雅黑" w:eastAsia="微软雅黑" w:hAnsi="微软雅黑" w:cs="微软雅黑" w:hint="eastAsia"/>
          <w:sz w:val="22"/>
          <w:szCs w:val="22"/>
        </w:rPr>
        <w:t>进入这个秘境传承秘境之中的，我只</w:t>
      </w:r>
      <w:r w:rsidRPr="00DF4D1D" w:rsidR="008A36D3">
        <w:rPr>
          <w:rFonts w:ascii="微软雅黑" w:eastAsia="微软雅黑" w:hAnsi="微软雅黑" w:cs="微软雅黑" w:hint="eastAsia"/>
          <w:sz w:val="22"/>
          <w:szCs w:val="22"/>
        </w:rPr>
        <w:t>知道我自己进来是所为何事。</w:t>
      </w:r>
      <w:r w:rsidRPr="00DF4D1D" w:rsidR="00D80015">
        <w:rPr>
          <w:rFonts w:ascii="微软雅黑" w:eastAsia="微软雅黑" w:hAnsi="微软雅黑" w:cs="微软雅黑" w:hint="eastAsia"/>
          <w:sz w:val="22"/>
          <w:szCs w:val="22"/>
        </w:rPr>
        <w:t>在秘境之中我大多数时候都在沉睡着，</w:t>
      </w:r>
      <w:r w:rsidRPr="00DF4D1D" w:rsidR="00AD01E5">
        <w:rPr>
          <w:rFonts w:ascii="微软雅黑" w:eastAsia="微软雅黑" w:hAnsi="微软雅黑" w:cs="微软雅黑" w:hint="eastAsia"/>
          <w:sz w:val="22"/>
          <w:szCs w:val="22"/>
        </w:rPr>
        <w:t>尽可能的减少力量的流逝，直到</w:t>
      </w:r>
      <w:r w:rsidRPr="00DF4D1D" w:rsidR="005A4049">
        <w:rPr>
          <w:rFonts w:ascii="微软雅黑" w:eastAsia="微软雅黑" w:hAnsi="微软雅黑" w:cs="微软雅黑" w:hint="eastAsia"/>
          <w:sz w:val="22"/>
          <w:szCs w:val="22"/>
        </w:rPr>
        <w:t>前一段时间</w:t>
      </w:r>
      <w:r w:rsidRPr="00DF4D1D" w:rsidR="00D61A17">
        <w:rPr>
          <w:rFonts w:ascii="微软雅黑" w:eastAsia="微软雅黑" w:hAnsi="微软雅黑" w:cs="微软雅黑" w:hint="eastAsia"/>
          <w:sz w:val="22"/>
          <w:szCs w:val="22"/>
        </w:rPr>
        <w:t>因为</w:t>
      </w:r>
      <w:r w:rsidRPr="00DF4D1D" w:rsidR="006270DE">
        <w:rPr>
          <w:rFonts w:ascii="微软雅黑" w:eastAsia="微软雅黑" w:hAnsi="微软雅黑" w:cs="微软雅黑" w:hint="eastAsia"/>
          <w:sz w:val="22"/>
          <w:szCs w:val="22"/>
        </w:rPr>
        <w:t>地星灵力的复苏，月球之上也有了一些稀薄的灵气，</w:t>
      </w:r>
      <w:r w:rsidRPr="00DF4D1D" w:rsidR="00180658">
        <w:rPr>
          <w:rFonts w:ascii="微软雅黑" w:eastAsia="微软雅黑" w:hAnsi="微软雅黑" w:cs="微软雅黑" w:hint="eastAsia"/>
          <w:sz w:val="22"/>
          <w:szCs w:val="22"/>
        </w:rPr>
        <w:t>我也可以从沉睡之中苏醒</w:t>
      </w:r>
      <w:r w:rsidRPr="00DF4D1D" w:rsidR="00493215">
        <w:rPr>
          <w:rFonts w:ascii="微软雅黑" w:eastAsia="微软雅黑" w:hAnsi="微软雅黑" w:cs="微软雅黑" w:hint="eastAsia"/>
          <w:sz w:val="22"/>
          <w:szCs w:val="22"/>
        </w:rPr>
        <w:t>，</w:t>
      </w:r>
      <w:r w:rsidRPr="00DF4D1D" w:rsidR="002F1161">
        <w:rPr>
          <w:rFonts w:ascii="微软雅黑" w:eastAsia="微软雅黑" w:hAnsi="微软雅黑" w:cs="微软雅黑" w:hint="eastAsia"/>
          <w:sz w:val="22"/>
          <w:szCs w:val="22"/>
        </w:rPr>
        <w:t>在被限制的空间之中干自己喜欢的事情。</w:t>
      </w:r>
      <w:r w:rsidRPr="00DF4D1D">
        <w:rPr>
          <w:rFonts w:ascii="微软雅黑" w:eastAsia="微软雅黑" w:hAnsi="微软雅黑" w:cs="微软雅黑" w:hint="eastAsia"/>
          <w:sz w:val="22"/>
          <w:szCs w:val="22"/>
        </w:rPr>
        <w:t>”</w:t>
      </w:r>
      <w:r w:rsidRPr="00DF4D1D" w:rsidR="008A36D3">
        <w:rPr>
          <w:rFonts w:ascii="微软雅黑" w:eastAsia="微软雅黑" w:hAnsi="微软雅黑" w:cs="微软雅黑" w:hint="eastAsia"/>
          <w:sz w:val="22"/>
          <w:szCs w:val="22"/>
        </w:rPr>
        <w:t>欧阳慧</w:t>
      </w:r>
      <w:r w:rsidRPr="00DF4D1D" w:rsidR="00493215">
        <w:rPr>
          <w:rFonts w:ascii="微软雅黑" w:eastAsia="微软雅黑" w:hAnsi="微软雅黑" w:cs="微软雅黑" w:hint="eastAsia"/>
          <w:sz w:val="22"/>
          <w:szCs w:val="22"/>
        </w:rPr>
        <w:t>回忆了</w:t>
      </w:r>
      <w:r w:rsidRPr="00DF4D1D" w:rsidR="005E754C">
        <w:rPr>
          <w:rFonts w:ascii="微软雅黑" w:eastAsia="微软雅黑" w:hAnsi="微软雅黑" w:cs="微软雅黑" w:hint="eastAsia"/>
          <w:sz w:val="22"/>
          <w:szCs w:val="22"/>
        </w:rPr>
        <w:t>一会儿说到。</w:t>
      </w:r>
    </w:p>
    <w:p w:rsidR="005E754C" w:rsidRPr="00DF4D1D" w:rsidP="005F768A" w14:paraId="438478D3" w14:textId="77AE7E2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757B0B">
        <w:rPr>
          <w:rFonts w:ascii="微软雅黑" w:eastAsia="微软雅黑" w:hAnsi="微软雅黑" w:cs="微软雅黑" w:hint="eastAsia"/>
          <w:sz w:val="22"/>
          <w:szCs w:val="22"/>
        </w:rPr>
        <w:t>知道吗？曾经的</w:t>
      </w:r>
      <w:r w:rsidR="00BC215B">
        <w:rPr>
          <w:rFonts w:ascii="微软雅黑" w:eastAsia="微软雅黑" w:hAnsi="微软雅黑" w:cs="微软雅黑" w:hint="eastAsia"/>
          <w:sz w:val="22"/>
          <w:szCs w:val="22"/>
        </w:rPr>
        <w:t>兔砸</w:t>
      </w:r>
      <w:r w:rsidRPr="00DF4D1D" w:rsidR="00F85B2C">
        <w:rPr>
          <w:rFonts w:ascii="微软雅黑" w:eastAsia="微软雅黑" w:hAnsi="微软雅黑" w:cs="微软雅黑" w:hint="eastAsia"/>
          <w:sz w:val="22"/>
          <w:szCs w:val="22"/>
        </w:rPr>
        <w:t>也是十分</w:t>
      </w:r>
      <w:r w:rsidRPr="00DF4D1D" w:rsidR="00621DE5">
        <w:rPr>
          <w:rFonts w:ascii="微软雅黑" w:eastAsia="微软雅黑" w:hAnsi="微软雅黑" w:cs="微软雅黑" w:hint="eastAsia"/>
          <w:sz w:val="22"/>
          <w:szCs w:val="22"/>
        </w:rPr>
        <w:t>繁荣的，</w:t>
      </w:r>
      <w:r w:rsidRPr="00DF4D1D" w:rsidR="00814C78">
        <w:rPr>
          <w:rFonts w:ascii="微软雅黑" w:eastAsia="微软雅黑" w:hAnsi="微软雅黑" w:cs="微软雅黑" w:hint="eastAsia"/>
          <w:sz w:val="22"/>
          <w:szCs w:val="22"/>
        </w:rPr>
        <w:t>甚至在</w:t>
      </w:r>
      <w:r w:rsidRPr="00DF4D1D" w:rsidR="00B61920">
        <w:rPr>
          <w:rFonts w:ascii="微软雅黑" w:eastAsia="微软雅黑" w:hAnsi="微软雅黑" w:cs="微软雅黑" w:hint="eastAsia"/>
          <w:sz w:val="22"/>
          <w:szCs w:val="22"/>
        </w:rPr>
        <w:t>世界</w:t>
      </w:r>
      <w:r w:rsidRPr="00DF4D1D" w:rsidR="00C46059">
        <w:rPr>
          <w:rFonts w:ascii="微软雅黑" w:eastAsia="微软雅黑" w:hAnsi="微软雅黑" w:cs="微软雅黑" w:hint="eastAsia"/>
          <w:sz w:val="22"/>
          <w:szCs w:val="22"/>
        </w:rPr>
        <w:t>相比于其他国家</w:t>
      </w:r>
      <w:r w:rsidRPr="00DF4D1D" w:rsidR="00753AEE">
        <w:rPr>
          <w:rFonts w:ascii="微软雅黑" w:eastAsia="微软雅黑" w:hAnsi="微软雅黑" w:cs="微软雅黑" w:hint="eastAsia"/>
          <w:sz w:val="22"/>
          <w:szCs w:val="22"/>
        </w:rPr>
        <w:t>也是</w:t>
      </w:r>
      <w:r w:rsidRPr="00DF4D1D" w:rsidR="00D20DB2">
        <w:rPr>
          <w:rFonts w:ascii="微软雅黑" w:eastAsia="微软雅黑" w:hAnsi="微软雅黑" w:cs="微软雅黑" w:hint="eastAsia"/>
          <w:sz w:val="22"/>
          <w:szCs w:val="22"/>
        </w:rPr>
        <w:t>遥遥领先的是</w:t>
      </w:r>
      <w:r w:rsidRPr="00DF4D1D" w:rsidR="00B907B9">
        <w:rPr>
          <w:rFonts w:ascii="微软雅黑" w:eastAsia="微软雅黑" w:hAnsi="微软雅黑" w:cs="微软雅黑" w:hint="eastAsia"/>
          <w:sz w:val="22"/>
          <w:szCs w:val="22"/>
        </w:rPr>
        <w:t>其他</w:t>
      </w:r>
      <w:r w:rsidRPr="00DF4D1D" w:rsidR="00D21CF5">
        <w:rPr>
          <w:rFonts w:ascii="微软雅黑" w:eastAsia="微软雅黑" w:hAnsi="微软雅黑" w:cs="微软雅黑" w:hint="eastAsia"/>
          <w:sz w:val="22"/>
          <w:szCs w:val="22"/>
        </w:rPr>
        <w:t>国家所</w:t>
      </w:r>
      <w:r w:rsidRPr="00DF4D1D" w:rsidR="006A357D">
        <w:rPr>
          <w:rFonts w:ascii="微软雅黑" w:eastAsia="微软雅黑" w:hAnsi="微软雅黑" w:cs="微软雅黑" w:hint="eastAsia"/>
          <w:sz w:val="22"/>
          <w:szCs w:val="22"/>
        </w:rPr>
        <w:t>不能</w:t>
      </w:r>
      <w:r w:rsidRPr="00DF4D1D" w:rsidR="006A357D">
        <w:rPr>
          <w:rFonts w:ascii="微软雅黑" w:eastAsia="微软雅黑" w:hAnsi="微软雅黑" w:cs="微软雅黑" w:hint="eastAsia"/>
          <w:sz w:val="22"/>
          <w:szCs w:val="22"/>
        </w:rPr>
        <w:t>想像</w:t>
      </w:r>
      <w:r w:rsidRPr="00DF4D1D" w:rsidR="006A357D">
        <w:rPr>
          <w:rFonts w:ascii="微软雅黑" w:eastAsia="微软雅黑" w:hAnsi="微软雅黑" w:cs="微软雅黑" w:hint="eastAsia"/>
          <w:sz w:val="22"/>
          <w:szCs w:val="22"/>
        </w:rPr>
        <w:t>的存在，在</w:t>
      </w:r>
      <w:r w:rsidRPr="00DF4D1D" w:rsidR="00A14FEC">
        <w:rPr>
          <w:rFonts w:ascii="微软雅黑" w:eastAsia="微软雅黑" w:hAnsi="微软雅黑" w:cs="微软雅黑" w:hint="eastAsia"/>
          <w:sz w:val="22"/>
          <w:szCs w:val="22"/>
        </w:rPr>
        <w:t>稍稍</w:t>
      </w:r>
      <w:r w:rsidRPr="00DF4D1D" w:rsidR="007E351B">
        <w:rPr>
          <w:rFonts w:ascii="微软雅黑" w:eastAsia="微软雅黑" w:hAnsi="微软雅黑" w:cs="微软雅黑" w:hint="eastAsia"/>
          <w:sz w:val="22"/>
          <w:szCs w:val="22"/>
        </w:rPr>
        <w:t>强大的国家之中</w:t>
      </w:r>
      <w:r w:rsidR="00BC215B">
        <w:rPr>
          <w:rFonts w:ascii="微软雅黑" w:eastAsia="微软雅黑" w:hAnsi="微软雅黑" w:cs="微软雅黑" w:hint="eastAsia"/>
          <w:sz w:val="22"/>
          <w:szCs w:val="22"/>
        </w:rPr>
        <w:t>兔砸</w:t>
      </w:r>
      <w:r w:rsidRPr="00DF4D1D" w:rsidR="007E351B">
        <w:rPr>
          <w:rFonts w:ascii="微软雅黑" w:eastAsia="微软雅黑" w:hAnsi="微软雅黑" w:cs="微软雅黑" w:hint="eastAsia"/>
          <w:sz w:val="22"/>
          <w:szCs w:val="22"/>
        </w:rPr>
        <w:t>是曾经的</w:t>
      </w:r>
      <w:r w:rsidRPr="00DF4D1D" w:rsidR="000E6354">
        <w:rPr>
          <w:rFonts w:ascii="微软雅黑" w:eastAsia="微软雅黑" w:hAnsi="微软雅黑" w:cs="微软雅黑" w:hint="eastAsia"/>
          <w:sz w:val="22"/>
          <w:szCs w:val="22"/>
        </w:rPr>
        <w:t>商业</w:t>
      </w:r>
      <w:r w:rsidRPr="00DF4D1D" w:rsidR="002A6B18">
        <w:rPr>
          <w:rFonts w:ascii="微软雅黑" w:eastAsia="微软雅黑" w:hAnsi="微软雅黑" w:cs="微软雅黑" w:hint="eastAsia"/>
          <w:sz w:val="22"/>
          <w:szCs w:val="22"/>
        </w:rPr>
        <w:t>以及科技中心，是</w:t>
      </w:r>
      <w:r w:rsidRPr="00DF4D1D" w:rsidR="00547EE0">
        <w:rPr>
          <w:rFonts w:ascii="微软雅黑" w:eastAsia="微软雅黑" w:hAnsi="微软雅黑" w:cs="微软雅黑" w:hint="eastAsia"/>
          <w:sz w:val="22"/>
          <w:szCs w:val="22"/>
        </w:rPr>
        <w:t>人们所向往的地方，</w:t>
      </w:r>
      <w:r w:rsidR="00BC215B">
        <w:rPr>
          <w:rFonts w:ascii="微软雅黑" w:eastAsia="微软雅黑" w:hAnsi="微软雅黑" w:cs="微软雅黑" w:hint="eastAsia"/>
          <w:sz w:val="22"/>
          <w:szCs w:val="22"/>
        </w:rPr>
        <w:t>兔砸</w:t>
      </w:r>
      <w:r w:rsidRPr="00DF4D1D" w:rsidR="00547EE0">
        <w:rPr>
          <w:rFonts w:ascii="微软雅黑" w:eastAsia="微软雅黑" w:hAnsi="微软雅黑" w:cs="微软雅黑" w:hint="eastAsia"/>
          <w:sz w:val="22"/>
          <w:szCs w:val="22"/>
        </w:rPr>
        <w:t>语在那时就曾走出了</w:t>
      </w:r>
      <w:r w:rsidRPr="00DF4D1D" w:rsidR="00974C05">
        <w:rPr>
          <w:rFonts w:ascii="微软雅黑" w:eastAsia="微软雅黑" w:hAnsi="微软雅黑" w:cs="微软雅黑" w:hint="eastAsia"/>
          <w:sz w:val="22"/>
          <w:szCs w:val="22"/>
        </w:rPr>
        <w:t>过门为人们所学习。</w:t>
      </w:r>
      <w:r w:rsidRPr="00DF4D1D">
        <w:rPr>
          <w:rFonts w:ascii="微软雅黑" w:eastAsia="微软雅黑" w:hAnsi="微软雅黑" w:cs="微软雅黑" w:hint="eastAsia"/>
          <w:sz w:val="22"/>
          <w:szCs w:val="22"/>
        </w:rPr>
        <w:t>”</w:t>
      </w:r>
      <w:r w:rsidRPr="00DF4D1D" w:rsidR="003B536E">
        <w:rPr>
          <w:rFonts w:ascii="微软雅黑" w:eastAsia="微软雅黑" w:hAnsi="微软雅黑" w:cs="微软雅黑" w:hint="eastAsia"/>
          <w:sz w:val="22"/>
          <w:szCs w:val="22"/>
        </w:rPr>
        <w:t>孙源玲</w:t>
      </w:r>
      <w:r w:rsidRPr="00DF4D1D" w:rsidR="00F043C9">
        <w:rPr>
          <w:rFonts w:ascii="微软雅黑" w:eastAsia="微软雅黑" w:hAnsi="微软雅黑" w:cs="微软雅黑" w:hint="eastAsia"/>
          <w:sz w:val="22"/>
          <w:szCs w:val="22"/>
        </w:rPr>
        <w:t>缓缓</w:t>
      </w:r>
      <w:r w:rsidRPr="00DF4D1D" w:rsidR="00F043C9">
        <w:rPr>
          <w:rFonts w:ascii="微软雅黑" w:eastAsia="微软雅黑" w:hAnsi="微软雅黑" w:cs="微软雅黑" w:hint="eastAsia"/>
          <w:sz w:val="22"/>
          <w:szCs w:val="22"/>
        </w:rPr>
        <w:t>的说着，这时前菜已经</w:t>
      </w:r>
      <w:r w:rsidRPr="00DF4D1D" w:rsidR="007A5903">
        <w:rPr>
          <w:rFonts w:ascii="微软雅黑" w:eastAsia="微软雅黑" w:hAnsi="微软雅黑" w:cs="微软雅黑" w:hint="eastAsia"/>
          <w:sz w:val="22"/>
          <w:szCs w:val="22"/>
        </w:rPr>
        <w:t>上好了。</w:t>
      </w:r>
    </w:p>
    <w:p w:rsidR="007A5903" w:rsidRPr="00DF4D1D" w:rsidP="005F768A" w14:paraId="67A9F1CB" w14:textId="2D4E33A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“三位小姐请慢用，其他的主食</w:t>
      </w:r>
      <w:r w:rsidRPr="00DF4D1D" w:rsidR="002F42B5">
        <w:rPr>
          <w:rFonts w:ascii="微软雅黑" w:eastAsia="微软雅黑" w:hAnsi="微软雅黑" w:cs="微软雅黑" w:hint="eastAsia"/>
          <w:sz w:val="22"/>
          <w:szCs w:val="22"/>
        </w:rPr>
        <w:t>可自行去取，当然我们也可以为您</w:t>
      </w:r>
      <w:r w:rsidRPr="00DF4D1D" w:rsidR="007C29BB">
        <w:rPr>
          <w:rFonts w:ascii="微软雅黑" w:eastAsia="微软雅黑" w:hAnsi="微软雅黑" w:cs="微软雅黑" w:hint="eastAsia"/>
          <w:sz w:val="22"/>
          <w:szCs w:val="22"/>
        </w:rPr>
        <w:t>服务，我们来为您取得菜品。</w:t>
      </w:r>
      <w:r w:rsidRPr="00DF4D1D">
        <w:rPr>
          <w:rFonts w:ascii="微软雅黑" w:eastAsia="微软雅黑" w:hAnsi="微软雅黑" w:cs="微软雅黑" w:hint="eastAsia"/>
          <w:sz w:val="22"/>
          <w:szCs w:val="22"/>
        </w:rPr>
        <w:t>”</w:t>
      </w:r>
      <w:r w:rsidRPr="00DF4D1D" w:rsidR="00615CBB">
        <w:rPr>
          <w:rFonts w:ascii="微软雅黑" w:eastAsia="微软雅黑" w:hAnsi="微软雅黑" w:cs="微软雅黑" w:hint="eastAsia"/>
          <w:sz w:val="22"/>
          <w:szCs w:val="22"/>
        </w:rPr>
        <w:t>服务员将前菜</w:t>
      </w:r>
      <w:r w:rsidRPr="00DF4D1D" w:rsidR="00B67172">
        <w:rPr>
          <w:rFonts w:ascii="微软雅黑" w:eastAsia="微软雅黑" w:hAnsi="微软雅黑" w:cs="微软雅黑" w:hint="eastAsia"/>
          <w:sz w:val="22"/>
          <w:szCs w:val="22"/>
        </w:rPr>
        <w:t>上好之后将菜单放在了</w:t>
      </w:r>
      <w:r w:rsidRPr="00DF4D1D" w:rsidR="008B6A42">
        <w:rPr>
          <w:rFonts w:ascii="微软雅黑" w:eastAsia="微软雅黑" w:hAnsi="微软雅黑" w:cs="微软雅黑" w:hint="eastAsia"/>
          <w:sz w:val="22"/>
          <w:szCs w:val="22"/>
        </w:rPr>
        <w:t>三人的</w:t>
      </w:r>
      <w:r w:rsidRPr="00DF4D1D" w:rsidR="009F62A3">
        <w:rPr>
          <w:rFonts w:ascii="微软雅黑" w:eastAsia="微软雅黑" w:hAnsi="微软雅黑" w:cs="微软雅黑" w:hint="eastAsia"/>
          <w:sz w:val="22"/>
          <w:szCs w:val="22"/>
        </w:rPr>
        <w:t>前方。</w:t>
      </w:r>
    </w:p>
    <w:p w:rsidR="00AC73B1" w:rsidRPr="00DF4D1D" w:rsidP="005F768A" w14:paraId="2C207EE3" w14:textId="5EC8814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孙源玲稍稍点头然后将</w:t>
      </w:r>
      <w:r w:rsidRPr="00DF4D1D" w:rsidR="00120C8C">
        <w:rPr>
          <w:rFonts w:ascii="微软雅黑" w:eastAsia="微软雅黑" w:hAnsi="微软雅黑" w:cs="微软雅黑" w:hint="eastAsia"/>
          <w:sz w:val="22"/>
          <w:szCs w:val="22"/>
        </w:rPr>
        <w:t>一叠钱放在了那个服务员的盘子上，并拿去了</w:t>
      </w:r>
      <w:r w:rsidRPr="00DF4D1D" w:rsidR="00E27F39">
        <w:rPr>
          <w:rFonts w:ascii="微软雅黑" w:eastAsia="微软雅黑" w:hAnsi="微软雅黑" w:cs="微软雅黑" w:hint="eastAsia"/>
          <w:sz w:val="22"/>
          <w:szCs w:val="22"/>
        </w:rPr>
        <w:t>和菜单放在一起的比在菜单之上开始勾画了</w:t>
      </w:r>
      <w:r w:rsidRPr="00DF4D1D" w:rsidR="0072226D">
        <w:rPr>
          <w:rFonts w:ascii="微软雅黑" w:eastAsia="微软雅黑" w:hAnsi="微软雅黑" w:cs="微软雅黑" w:hint="eastAsia"/>
          <w:sz w:val="22"/>
          <w:szCs w:val="22"/>
        </w:rPr>
        <w:t>起来。</w:t>
      </w:r>
    </w:p>
    <w:p w:rsidR="0014765D" w:rsidRPr="00DF4D1D" w:rsidP="005F768A" w14:paraId="3EC42E4A" w14:textId="07F26F1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两人见状也是将</w:t>
      </w:r>
      <w:r w:rsidRPr="00DF4D1D" w:rsidR="00191D20">
        <w:rPr>
          <w:rFonts w:ascii="微软雅黑" w:eastAsia="微软雅黑" w:hAnsi="微软雅黑" w:cs="微软雅黑" w:hint="eastAsia"/>
          <w:sz w:val="22"/>
          <w:szCs w:val="22"/>
        </w:rPr>
        <w:t>放在菜单旁边的笔拿起来开始在菜单纸</w:t>
      </w:r>
      <w:r w:rsidRPr="00DF4D1D" w:rsidR="00191D20">
        <w:rPr>
          <w:rFonts w:ascii="微软雅黑" w:eastAsia="微软雅黑" w:hAnsi="微软雅黑" w:cs="微软雅黑" w:hint="eastAsia"/>
          <w:sz w:val="22"/>
          <w:szCs w:val="22"/>
        </w:rPr>
        <w:t>上勾</w:t>
      </w:r>
      <w:r w:rsidRPr="00DF4D1D" w:rsidR="00191D20">
        <w:rPr>
          <w:rFonts w:ascii="微软雅黑" w:eastAsia="微软雅黑" w:hAnsi="微软雅黑" w:cs="微软雅黑" w:hint="eastAsia"/>
          <w:sz w:val="22"/>
          <w:szCs w:val="22"/>
        </w:rPr>
        <w:t>画出自己想要吃的菜品，很快菜品便被挑选完毕，服务带着职业式的微笑拿着菜单便走了下去，看样子是去准备菜品了。</w:t>
      </w:r>
    </w:p>
    <w:p w:rsidR="00191D20" w:rsidRPr="00DF4D1D" w:rsidP="005F768A" w14:paraId="77B9FCDA" w14:textId="043FED7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看着服务员走开了孙源玲再</w:t>
      </w:r>
      <w:r w:rsidRPr="00DF4D1D" w:rsidR="00777B4C">
        <w:rPr>
          <w:rFonts w:ascii="微软雅黑" w:eastAsia="微软雅黑" w:hAnsi="微软雅黑" w:cs="微软雅黑" w:hint="eastAsia"/>
          <w:sz w:val="22"/>
          <w:szCs w:val="22"/>
        </w:rPr>
        <w:t>次</w:t>
      </w:r>
      <w:r w:rsidRPr="00DF4D1D">
        <w:rPr>
          <w:rFonts w:ascii="微软雅黑" w:eastAsia="微软雅黑" w:hAnsi="微软雅黑" w:cs="微软雅黑" w:hint="eastAsia"/>
          <w:sz w:val="22"/>
          <w:szCs w:val="22"/>
        </w:rPr>
        <w:t>说道</w:t>
      </w:r>
    </w:p>
    <w:p w:rsidR="009B764D" w:rsidRPr="00DF4D1D" w:rsidP="005F768A" w14:paraId="30059E5E" w14:textId="528489A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777B4C">
        <w:rPr>
          <w:rFonts w:ascii="微软雅黑" w:eastAsia="微软雅黑" w:hAnsi="微软雅黑" w:cs="微软雅黑" w:hint="eastAsia"/>
          <w:sz w:val="22"/>
          <w:szCs w:val="22"/>
        </w:rPr>
        <w:t>大致从6</w:t>
      </w:r>
      <w:r w:rsidRPr="00DF4D1D" w:rsidR="00777B4C">
        <w:rPr>
          <w:rFonts w:ascii="微软雅黑" w:eastAsia="微软雅黑" w:hAnsi="微软雅黑" w:cs="微软雅黑"/>
          <w:sz w:val="22"/>
          <w:szCs w:val="22"/>
        </w:rPr>
        <w:t>00</w:t>
      </w:r>
      <w:r w:rsidRPr="00DF4D1D" w:rsidR="00777B4C">
        <w:rPr>
          <w:rFonts w:ascii="微软雅黑" w:eastAsia="微软雅黑" w:hAnsi="微软雅黑" w:cs="微软雅黑" w:hint="eastAsia"/>
          <w:sz w:val="22"/>
          <w:szCs w:val="22"/>
        </w:rPr>
        <w:t>年前开始</w:t>
      </w:r>
      <w:r w:rsidR="00BC215B">
        <w:rPr>
          <w:rFonts w:ascii="微软雅黑" w:eastAsia="微软雅黑" w:hAnsi="微软雅黑" w:cs="微软雅黑" w:hint="eastAsia"/>
          <w:sz w:val="22"/>
          <w:szCs w:val="22"/>
        </w:rPr>
        <w:t>兔砸</w:t>
      </w:r>
      <w:r w:rsidRPr="00DF4D1D" w:rsidR="00777B4C">
        <w:rPr>
          <w:rFonts w:ascii="微软雅黑" w:eastAsia="微软雅黑" w:hAnsi="微软雅黑" w:cs="微软雅黑" w:hint="eastAsia"/>
          <w:sz w:val="22"/>
          <w:szCs w:val="22"/>
        </w:rPr>
        <w:t>便开始从繁荣的走向了衰败，具体是从什么时候开始的我并不知道，只知道在4</w:t>
      </w:r>
      <w:r w:rsidRPr="00DF4D1D" w:rsidR="00777B4C">
        <w:rPr>
          <w:rFonts w:ascii="微软雅黑" w:eastAsia="微软雅黑" w:hAnsi="微软雅黑" w:cs="微软雅黑"/>
          <w:sz w:val="22"/>
          <w:szCs w:val="22"/>
        </w:rPr>
        <w:t>00</w:t>
      </w:r>
      <w:r w:rsidRPr="00DF4D1D" w:rsidR="00777B4C">
        <w:rPr>
          <w:rFonts w:ascii="微软雅黑" w:eastAsia="微软雅黑" w:hAnsi="微软雅黑" w:cs="微软雅黑" w:hint="eastAsia"/>
          <w:sz w:val="22"/>
          <w:szCs w:val="22"/>
        </w:rPr>
        <w:t>年前到1</w:t>
      </w:r>
      <w:r w:rsidRPr="00DF4D1D" w:rsidR="00777B4C">
        <w:rPr>
          <w:rFonts w:ascii="微软雅黑" w:eastAsia="微软雅黑" w:hAnsi="微软雅黑" w:cs="微软雅黑"/>
          <w:sz w:val="22"/>
          <w:szCs w:val="22"/>
        </w:rPr>
        <w:t>00</w:t>
      </w:r>
      <w:r w:rsidRPr="00DF4D1D" w:rsidR="00777B4C">
        <w:rPr>
          <w:rFonts w:ascii="微软雅黑" w:eastAsia="微软雅黑" w:hAnsi="微软雅黑" w:cs="微软雅黑" w:hint="eastAsia"/>
          <w:sz w:val="22"/>
          <w:szCs w:val="22"/>
        </w:rPr>
        <w:t>多年前这段时间国力的衰弱是最快的，国门被西方使用卑鄙的手段给撬开，并且在</w:t>
      </w:r>
      <w:r w:rsidR="00BC215B">
        <w:rPr>
          <w:rFonts w:ascii="微软雅黑" w:eastAsia="微软雅黑" w:hAnsi="微软雅黑" w:cs="微软雅黑" w:hint="eastAsia"/>
          <w:sz w:val="22"/>
          <w:szCs w:val="22"/>
        </w:rPr>
        <w:t>兔砸</w:t>
      </w:r>
      <w:r w:rsidRPr="00DF4D1D" w:rsidR="00777B4C">
        <w:rPr>
          <w:rFonts w:ascii="微软雅黑" w:eastAsia="微软雅黑" w:hAnsi="微软雅黑" w:cs="微软雅黑" w:hint="eastAsia"/>
          <w:sz w:val="22"/>
          <w:szCs w:val="22"/>
        </w:rPr>
        <w:t>的土地上肆意的撒野。并且签订了许多耻辱的条约，终于人们在国不成国，家不成家的时候觉醒了，终于敢于拿起武器捍卫自己的家园，捍卫民族的尊严</w:t>
      </w:r>
      <w:r w:rsidRPr="00DF4D1D">
        <w:rPr>
          <w:rFonts w:ascii="微软雅黑" w:eastAsia="微软雅黑" w:hAnsi="微软雅黑" w:cs="微软雅黑" w:hint="eastAsia"/>
          <w:sz w:val="22"/>
          <w:szCs w:val="22"/>
        </w:rPr>
        <w:t>，至此</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再次</w:t>
      </w:r>
      <w:r w:rsidRPr="00DF4D1D">
        <w:rPr>
          <w:rFonts w:ascii="微软雅黑" w:eastAsia="微软雅黑" w:hAnsi="微软雅黑" w:cs="微软雅黑" w:hint="eastAsia"/>
          <w:sz w:val="22"/>
          <w:szCs w:val="22"/>
        </w:rPr>
        <w:t>开始向着世界之巅攀爬。</w:t>
      </w:r>
    </w:p>
    <w:p w:rsidR="00191D20" w:rsidRPr="00DF4D1D" w:rsidP="005F768A" w14:paraId="7A9CE2B4" w14:textId="22027B0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虽然现在对于西方的仇恨并不是那么多，但是这并不妨碍我狠狠的敲他们一笔，不仅是这一笔，我还要让他们在以后都不能够离开我们，就像那些瘾君子那样。</w:t>
      </w:r>
      <w:r w:rsidRPr="00DF4D1D">
        <w:rPr>
          <w:rFonts w:ascii="微软雅黑" w:eastAsia="微软雅黑" w:hAnsi="微软雅黑" w:cs="微软雅黑" w:hint="eastAsia"/>
          <w:sz w:val="22"/>
          <w:szCs w:val="22"/>
        </w:rPr>
        <w:t>”</w:t>
      </w:r>
    </w:p>
    <w:p w:rsidR="009B764D" w:rsidRPr="00DF4D1D" w:rsidP="005F768A" w14:paraId="54367217" w14:textId="6D86265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两人虽然对孙源玲的做法没有任何的意见，但是还是打了一个冷颤</w:t>
      </w:r>
      <w:r w:rsidRPr="00DF4D1D" w:rsidR="00CA092C">
        <w:rPr>
          <w:rFonts w:ascii="微软雅黑" w:eastAsia="微软雅黑" w:hAnsi="微软雅黑" w:cs="微软雅黑" w:hint="eastAsia"/>
          <w:sz w:val="22"/>
          <w:szCs w:val="22"/>
        </w:rPr>
        <w:t>，孙源玲平时并没有这么狠，但是</w:t>
      </w:r>
      <w:r w:rsidRPr="00DF4D1D" w:rsidR="008D1079">
        <w:rPr>
          <w:rFonts w:ascii="微软雅黑" w:eastAsia="微软雅黑" w:hAnsi="微软雅黑" w:cs="微软雅黑" w:hint="eastAsia"/>
          <w:sz w:val="22"/>
          <w:szCs w:val="22"/>
        </w:rPr>
        <w:t>冷血起来的时候却也是十分无情，相当的无情，灭掉了一个文明，一个人灭掉了一个文明，没有一个幸存者。</w:t>
      </w:r>
    </w:p>
    <w:p w:rsidR="008D1079" w:rsidRPr="00DF4D1D" w:rsidP="005F768A" w14:paraId="4E7AC854" w14:textId="14DDD05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在经过了一段愉快的用餐时间之后</w:t>
      </w:r>
      <w:r w:rsidRPr="00DF4D1D" w:rsidR="000E142F">
        <w:rPr>
          <w:rFonts w:ascii="微软雅黑" w:eastAsia="微软雅黑" w:hAnsi="微软雅黑" w:cs="微软雅黑" w:hint="eastAsia"/>
          <w:sz w:val="22"/>
          <w:szCs w:val="22"/>
        </w:rPr>
        <w:t>，孙源玲从背包之中拿出了几碟看起来很新的$出来，在柜台钱清点了一会儿之后，将拿几碟钞票拿给了收银员。</w:t>
      </w:r>
    </w:p>
    <w:p w:rsidR="004C17F1" w:rsidRPr="00DF4D1D" w:rsidP="005F768A" w14:paraId="5FDFAA1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“走吧，我们还有挺重要的事情要和</w:t>
      </w:r>
      <w:r w:rsidRPr="00DF4D1D" w:rsidR="00E65248">
        <w:rPr>
          <w:rFonts w:ascii="微软雅黑" w:eastAsia="微软雅黑" w:hAnsi="微软雅黑" w:cs="微软雅黑" w:hint="eastAsia"/>
          <w:sz w:val="22"/>
          <w:szCs w:val="22"/>
        </w:rPr>
        <w:t>咱们的总统先生谈谈呢</w:t>
      </w:r>
      <w:r w:rsidRPr="00DF4D1D" w:rsidR="0079153F">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还有点期待他和他的国</w:t>
      </w:r>
      <w:r w:rsidRPr="00DF4D1D">
        <w:rPr>
          <w:rFonts w:ascii="微软雅黑" w:eastAsia="微软雅黑" w:hAnsi="微软雅黑" w:cs="微软雅黑" w:hint="eastAsia"/>
          <w:sz w:val="22"/>
          <w:szCs w:val="22"/>
        </w:rPr>
        <w:t>家像一条狗一样祈求着主人的施舍的时候，不知道那是一个怎么样的感觉呢？</w:t>
      </w:r>
    </w:p>
    <w:p w:rsidR="000E142F" w:rsidRPr="00DF4D1D" w:rsidP="005F768A" w14:paraId="1C8D5C6A" w14:textId="5104752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真是好奇啊。</w:t>
      </w:r>
      <w:r w:rsidRPr="00DF4D1D">
        <w:rPr>
          <w:rFonts w:ascii="微软雅黑" w:eastAsia="微软雅黑" w:hAnsi="微软雅黑" w:cs="微软雅黑" w:hint="eastAsia"/>
          <w:sz w:val="22"/>
          <w:szCs w:val="22"/>
        </w:rPr>
        <w:t>”</w:t>
      </w:r>
    </w:p>
    <w:p w:rsidR="00946F08" w:rsidRPr="00DF4D1D" w:rsidP="005F768A" w14:paraId="330F873A" w14:textId="75C39408">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