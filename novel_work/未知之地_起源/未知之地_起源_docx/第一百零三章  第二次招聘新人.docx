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797044" w:rsidRPr="00DF4D1D" w:rsidP="005F768A" w14:paraId="66D8A1D8" w14:textId="1FC5C9FE">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第一百零三章  第二次招聘新人</w:t>
      </w:r>
    </w:p>
    <w:p w:rsidR="00EA55F0" w:rsidRPr="00DF4D1D" w:rsidP="005F768A" w14:paraId="59E729F6" w14:textId="6B8B9BE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w:t>
      </w:r>
      <w:r w:rsidRPr="00DF4D1D">
        <w:rPr>
          <w:rFonts w:ascii="微软雅黑" w:eastAsia="微软雅黑" w:hAnsi="微软雅黑" w:cs="微软雅黑" w:hint="eastAsia"/>
          <w:sz w:val="22"/>
          <w:szCs w:val="22"/>
        </w:rPr>
        <w:t>灵瑶科创</w:t>
      </w:r>
      <w:r w:rsidRPr="00DF4D1D">
        <w:rPr>
          <w:rFonts w:ascii="微软雅黑" w:eastAsia="微软雅黑" w:hAnsi="微软雅黑" w:cs="微软雅黑" w:hint="eastAsia"/>
          <w:sz w:val="22"/>
          <w:szCs w:val="22"/>
        </w:rPr>
        <w:t>再给李修</w:t>
      </w:r>
      <w:r w:rsidRPr="00DF4D1D">
        <w:rPr>
          <w:rFonts w:ascii="微软雅黑" w:eastAsia="微软雅黑" w:hAnsi="微软雅黑" w:cs="微软雅黑" w:hint="eastAsia"/>
          <w:sz w:val="22"/>
          <w:szCs w:val="22"/>
        </w:rPr>
        <w:t>稍微说</w:t>
      </w:r>
      <w:r w:rsidRPr="00DF4D1D">
        <w:rPr>
          <w:rFonts w:ascii="微软雅黑" w:eastAsia="微软雅黑" w:hAnsi="微软雅黑" w:cs="微软雅黑" w:hint="eastAsia"/>
          <w:sz w:val="22"/>
          <w:szCs w:val="22"/>
        </w:rPr>
        <w:t>明了一下字以后可能会发生的事情之后再第二天就开始了可控核聚变发电机和</w:t>
      </w:r>
      <w:r w:rsidRPr="00DF4D1D" w:rsidR="00C2206D">
        <w:rPr>
          <w:rFonts w:ascii="微软雅黑" w:eastAsia="微软雅黑" w:hAnsi="微软雅黑" w:cs="微软雅黑" w:hint="eastAsia"/>
          <w:sz w:val="22"/>
          <w:szCs w:val="22"/>
        </w:rPr>
        <w:t>可编程通用量子计算机的发布。</w:t>
      </w:r>
    </w:p>
    <w:p w:rsidR="00C2206D" w:rsidRPr="00DF4D1D" w:rsidP="005F768A" w14:paraId="65E8F3B6" w14:textId="5742E72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而且这个在发布之后就可以进行商业运用了，并且这些消息在进行了真实性的验证，一切都是真实的，本来还对这些还有一点点希望，仍未这些距离正式商用还有很大的</w:t>
      </w:r>
      <w:r w:rsidRPr="00DF4D1D">
        <w:rPr>
          <w:rFonts w:ascii="微软雅黑" w:eastAsia="微软雅黑" w:hAnsi="微软雅黑" w:cs="微软雅黑" w:hint="eastAsia"/>
          <w:sz w:val="22"/>
          <w:szCs w:val="22"/>
        </w:rPr>
        <w:t>一段距离，但是现实狠狠的给了能源巨头们一巴掌。</w:t>
      </w:r>
    </w:p>
    <w:p w:rsidR="00C2206D" w:rsidRPr="00DF4D1D" w:rsidP="005F768A" w14:paraId="3CAB9F5D" w14:textId="7672A49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现在孙源玲成了这些能源巨头的仇人了，一个如同杀人父母的仇人。</w:t>
      </w:r>
    </w:p>
    <w:p w:rsidR="00C2206D" w:rsidRPr="00DF4D1D" w:rsidP="005F768A" w14:paraId="27219857" w14:textId="551973A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核聚变的出现彻底的掀翻了传统能源，新时代来临之前有些人想要用一些不正当的手段恢复之前的地位，而有些人则通过全新的变革准备，做好应对科技变革的准备</w:t>
      </w:r>
      <w:r w:rsidRPr="00DF4D1D" w:rsidR="001B5481">
        <w:rPr>
          <w:rFonts w:ascii="微软雅黑" w:eastAsia="微软雅黑" w:hAnsi="微软雅黑" w:cs="微软雅黑" w:hint="eastAsia"/>
          <w:sz w:val="22"/>
          <w:szCs w:val="22"/>
        </w:rPr>
        <w:t>。落后的</w:t>
      </w:r>
      <w:r w:rsidRPr="00DF4D1D" w:rsidR="001B5481">
        <w:rPr>
          <w:rFonts w:ascii="微软雅黑" w:eastAsia="微软雅黑" w:hAnsi="微软雅黑" w:cs="微软雅黑" w:hint="eastAsia"/>
          <w:sz w:val="22"/>
          <w:szCs w:val="22"/>
        </w:rPr>
        <w:t>不</w:t>
      </w:r>
      <w:r w:rsidRPr="00DF4D1D" w:rsidR="001B5481">
        <w:rPr>
          <w:rFonts w:ascii="微软雅黑" w:eastAsia="微软雅黑" w:hAnsi="微软雅黑" w:cs="微软雅黑" w:hint="eastAsia"/>
          <w:sz w:val="22"/>
          <w:szCs w:val="22"/>
        </w:rPr>
        <w:t>环保的化学能源发电设施，风力发电装置以及许多的核裂变发电设施和光伏发电设施，甚至许多的水利设施都需要进行拆除了。</w:t>
      </w:r>
    </w:p>
    <w:p w:rsidR="001B5481" w:rsidRPr="00DF4D1D" w:rsidP="005F768A" w14:paraId="06984DDD" w14:textId="4AA5A17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这些设施对于环境都有着或多或少的影响，特别是化学能源发电，这种发电方式对于环境的影响将是巨大的，</w:t>
      </w:r>
      <w:r w:rsidRPr="00DF4D1D" w:rsidR="00605692">
        <w:rPr>
          <w:rFonts w:ascii="微软雅黑" w:eastAsia="微软雅黑" w:hAnsi="微软雅黑" w:cs="微软雅黑" w:hint="eastAsia"/>
          <w:sz w:val="22"/>
          <w:szCs w:val="22"/>
        </w:rPr>
        <w:t>不仅是对于大气的影响，而且还会间接的对雨水造成很严重的影响。</w:t>
      </w:r>
    </w:p>
    <w:p w:rsidR="00605692" w:rsidRPr="00DF4D1D" w:rsidP="005F768A" w14:paraId="4F3095CB" w14:textId="647B464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而且到了现在对于核裂变发电所产生的</w:t>
      </w:r>
      <w:r w:rsidRPr="00DF4D1D" w:rsidR="00244D46">
        <w:rPr>
          <w:rFonts w:ascii="微软雅黑" w:eastAsia="微软雅黑" w:hAnsi="微软雅黑" w:cs="微软雅黑" w:hint="eastAsia"/>
          <w:sz w:val="22"/>
          <w:szCs w:val="22"/>
        </w:rPr>
        <w:t>核聚变废料依然没有一个很好的处理方法，都是进行深层掩埋处理，并且如果出现了核泄漏将会造成十分严重的社会影响，一片区域都会成为无人区。</w:t>
      </w:r>
    </w:p>
    <w:p w:rsidR="00244D46" w:rsidRPr="00DF4D1D" w:rsidP="005F768A" w14:paraId="6844C393" w14:textId="3654E24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说是环保的水电，风</w:t>
      </w:r>
      <w:r w:rsidRPr="00DF4D1D">
        <w:rPr>
          <w:rFonts w:ascii="微软雅黑" w:eastAsia="微软雅黑" w:hAnsi="微软雅黑" w:cs="微软雅黑" w:hint="eastAsia"/>
          <w:sz w:val="22"/>
          <w:szCs w:val="22"/>
        </w:rPr>
        <w:t>电这些</w:t>
      </w:r>
      <w:r w:rsidRPr="00DF4D1D">
        <w:rPr>
          <w:rFonts w:ascii="微软雅黑" w:eastAsia="微软雅黑" w:hAnsi="微软雅黑" w:cs="微软雅黑" w:hint="eastAsia"/>
          <w:sz w:val="22"/>
          <w:szCs w:val="22"/>
        </w:rPr>
        <w:t>都会对环境造成一些影响</w:t>
      </w:r>
      <w:r w:rsidRPr="00DF4D1D" w:rsidR="00B250E5">
        <w:rPr>
          <w:rFonts w:ascii="微软雅黑" w:eastAsia="微软雅黑" w:hAnsi="微软雅黑" w:cs="微软雅黑" w:hint="eastAsia"/>
          <w:sz w:val="22"/>
          <w:szCs w:val="22"/>
        </w:rPr>
        <w:t>，甚至是光伏发电也是污染很严重的一种发电方式，用于制造相关设备时将会对环境造成十分严重的污染</w:t>
      </w:r>
      <w:r w:rsidRPr="00DF4D1D" w:rsidR="00D06D1A">
        <w:rPr>
          <w:rFonts w:ascii="微软雅黑" w:eastAsia="微软雅黑" w:hAnsi="微软雅黑" w:cs="微软雅黑" w:hint="eastAsia"/>
          <w:sz w:val="22"/>
          <w:szCs w:val="22"/>
        </w:rPr>
        <w:t>，而且发电的效率也低，占地面积巨大。像风电和光伏发电对于发电的环境都有十分严苛的要求，如果发电的时候不稳定，</w:t>
      </w:r>
      <w:r w:rsidRPr="00DF4D1D" w:rsidR="00D06D1A">
        <w:rPr>
          <w:rFonts w:ascii="微软雅黑" w:eastAsia="微软雅黑" w:hAnsi="微软雅黑" w:cs="微软雅黑" w:hint="eastAsia"/>
          <w:sz w:val="22"/>
          <w:szCs w:val="22"/>
        </w:rPr>
        <w:t>对于组</w:t>
      </w:r>
      <w:r w:rsidRPr="00DF4D1D" w:rsidR="00D06D1A">
        <w:rPr>
          <w:rFonts w:ascii="微软雅黑" w:eastAsia="微软雅黑" w:hAnsi="微软雅黑" w:cs="微软雅黑" w:hint="eastAsia"/>
          <w:sz w:val="22"/>
          <w:szCs w:val="22"/>
        </w:rPr>
        <w:t>网的电网调配也是一种巨大的压力。</w:t>
      </w:r>
    </w:p>
    <w:p w:rsidR="00CA6DEB" w:rsidRPr="00DF4D1D" w:rsidP="005F768A" w14:paraId="5A0A1D61" w14:textId="246B500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而可控核聚变对于这些都有相当好的优势，就环保来说可控核聚变就拥有想</w:t>
      </w:r>
      <w:r w:rsidRPr="00DF4D1D">
        <w:rPr>
          <w:rFonts w:ascii="微软雅黑" w:eastAsia="微软雅黑" w:hAnsi="微软雅黑" w:cs="微软雅黑" w:hint="eastAsia"/>
          <w:sz w:val="22"/>
          <w:szCs w:val="22"/>
        </w:rPr>
        <w:t>打巨大</w:t>
      </w:r>
      <w:r w:rsidRPr="00DF4D1D">
        <w:rPr>
          <w:rFonts w:ascii="微软雅黑" w:eastAsia="微软雅黑" w:hAnsi="微软雅黑" w:cs="微软雅黑" w:hint="eastAsia"/>
          <w:sz w:val="22"/>
          <w:szCs w:val="22"/>
        </w:rPr>
        <w:t>的优势，核聚变的废料是氦</w:t>
      </w:r>
      <w:r w:rsidRPr="00DF4D1D">
        <w:rPr>
          <w:rFonts w:ascii="微软雅黑" w:eastAsia="微软雅黑" w:hAnsi="微软雅黑" w:cs="微软雅黑" w:hint="eastAsia"/>
          <w:sz w:val="22"/>
          <w:szCs w:val="22"/>
        </w:rPr>
        <w:t>，如果使用的氦—3进行聚变的话可能会变成铁元素。</w:t>
      </w:r>
      <w:r w:rsidRPr="00DF4D1D" w:rsidR="003A3DA9">
        <w:rPr>
          <w:rFonts w:ascii="微软雅黑" w:eastAsia="微软雅黑" w:hAnsi="微软雅黑" w:cs="微软雅黑" w:hint="eastAsia"/>
          <w:sz w:val="22"/>
          <w:szCs w:val="22"/>
        </w:rPr>
        <w:t>这些元素都是自然界之中存在的元素，而且使用月球之上的氦—3进行核聚变反应的话不经没有任何的污染，而且对于铁元素也是一种补充。</w:t>
      </w:r>
    </w:p>
    <w:p w:rsidR="003A3DA9" w:rsidRPr="00DF4D1D" w:rsidP="005F768A" w14:paraId="43E9D8C9" w14:textId="44713E9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各个势力都在费劲心力应付这次科技大变革的时候，</w:t>
      </w:r>
      <w:r w:rsidRPr="00DF4D1D">
        <w:rPr>
          <w:rFonts w:ascii="微软雅黑" w:eastAsia="微软雅黑" w:hAnsi="微软雅黑" w:cs="微软雅黑" w:hint="eastAsia"/>
          <w:sz w:val="22"/>
          <w:szCs w:val="22"/>
        </w:rPr>
        <w:t>灵瑶科创</w:t>
      </w:r>
      <w:r w:rsidRPr="00DF4D1D">
        <w:rPr>
          <w:rFonts w:ascii="微软雅黑" w:eastAsia="微软雅黑" w:hAnsi="微软雅黑" w:cs="微软雅黑" w:hint="eastAsia"/>
          <w:sz w:val="22"/>
          <w:szCs w:val="22"/>
        </w:rPr>
        <w:t>的官网上突然出现了一个新的链接，这个链接连接</w:t>
      </w:r>
      <w:r w:rsidRPr="00DF4D1D">
        <w:rPr>
          <w:rFonts w:ascii="微软雅黑" w:eastAsia="微软雅黑" w:hAnsi="微软雅黑" w:cs="微软雅黑" w:hint="eastAsia"/>
          <w:sz w:val="22"/>
          <w:szCs w:val="22"/>
        </w:rPr>
        <w:t>着灵瑶科创</w:t>
      </w:r>
      <w:r w:rsidRPr="00DF4D1D">
        <w:rPr>
          <w:rFonts w:ascii="微软雅黑" w:eastAsia="微软雅黑" w:hAnsi="微软雅黑" w:cs="微软雅黑" w:hint="eastAsia"/>
          <w:sz w:val="22"/>
          <w:szCs w:val="22"/>
        </w:rPr>
        <w:t>的通用型量子计算机：百鸟。</w:t>
      </w:r>
    </w:p>
    <w:p w:rsidR="00A04187" w:rsidRPr="00DF4D1D" w:rsidP="005F768A" w14:paraId="477B6480" w14:textId="498C3BA4">
      <w:pPr>
        <w:rPr>
          <w:rFonts w:ascii="微软雅黑" w:eastAsia="微软雅黑" w:hAnsi="微软雅黑" w:cs="微软雅黑"/>
          <w:sz w:val="22"/>
          <w:szCs w:val="22"/>
        </w:rPr>
      </w:pP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姐姐，量子计算机的通用调用接口已经面向社会的科研人员开放了，在申请资源调用的时候会对调用者的身份进行详细的审核，</w:t>
      </w:r>
      <w:r w:rsidRPr="00DF4D1D" w:rsidR="00E67E3E">
        <w:rPr>
          <w:rFonts w:ascii="微软雅黑" w:eastAsia="微软雅黑" w:hAnsi="微软雅黑" w:cs="微软雅黑" w:hint="eastAsia"/>
          <w:sz w:val="22"/>
          <w:szCs w:val="22"/>
        </w:rPr>
        <w:t>全程进行操作监视以</w:t>
      </w:r>
      <w:r w:rsidRPr="00DF4D1D">
        <w:rPr>
          <w:rFonts w:ascii="微软雅黑" w:eastAsia="微软雅黑" w:hAnsi="微软雅黑" w:cs="微软雅黑" w:hint="eastAsia"/>
          <w:sz w:val="22"/>
          <w:szCs w:val="22"/>
        </w:rPr>
        <w:t>保证在使用过程中不会出现</w:t>
      </w:r>
      <w:r w:rsidRPr="00DF4D1D" w:rsidR="00E67E3E">
        <w:rPr>
          <w:rFonts w:ascii="微软雅黑" w:eastAsia="微软雅黑" w:hAnsi="微软雅黑" w:cs="微软雅黑" w:hint="eastAsia"/>
          <w:sz w:val="22"/>
          <w:szCs w:val="22"/>
        </w:rPr>
        <w:t>申请范围之外的行为，保证整个网络的安全与秩序。</w:t>
      </w:r>
      <w:r w:rsidRPr="00DF4D1D">
        <w:rPr>
          <w:rFonts w:ascii="微软雅黑" w:eastAsia="微软雅黑" w:hAnsi="微软雅黑" w:cs="微软雅黑"/>
          <w:sz w:val="22"/>
          <w:szCs w:val="22"/>
        </w:rPr>
        <w:t>”</w:t>
      </w:r>
    </w:p>
    <w:p w:rsidR="00E67E3E" w:rsidRPr="00DF4D1D" w:rsidP="005F768A" w14:paraId="18CFF4E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这些事情是应该的，不过不应该对着我说，而是应该对着社会上的各个科研人士说明，让他们知道不能使用远超现在经典计算机的量子计算机去扰乱整个网络的运行秩序，不过比特币这东西就任由他们操作吧，我们也来操作一下，让比特币这种东西直接破产好了。</w:t>
      </w:r>
    </w:p>
    <w:p w:rsidR="00E67E3E" w:rsidRPr="00DF4D1D" w:rsidP="005F768A" w14:paraId="23D8CF3B" w14:textId="29D871D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哦，对了，分出去的计算力有多少？”</w:t>
      </w:r>
    </w:p>
    <w:p w:rsidR="00E67E3E" w:rsidRPr="00DF4D1D" w:rsidP="005F768A" w14:paraId="6F9467B3" w14:textId="24BBAC41">
      <w:pPr>
        <w:rPr>
          <w:rFonts w:ascii="微软雅黑" w:eastAsia="微软雅黑" w:hAnsi="微软雅黑" w:cs="微软雅黑"/>
          <w:sz w:val="22"/>
          <w:szCs w:val="22"/>
        </w:rPr>
      </w:pP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大概分了8</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出去吧，剩下的都是留给公司内部的人员使用的，毕竟这个量子计算机也是基于现在的材料科技进行建造的，我们使用的量子计算机并不和他们通用。</w:t>
      </w:r>
      <w:r w:rsidRPr="00DF4D1D">
        <w:rPr>
          <w:rFonts w:ascii="微软雅黑" w:eastAsia="微软雅黑" w:hAnsi="微软雅黑" w:cs="微软雅黑"/>
          <w:sz w:val="22"/>
          <w:szCs w:val="22"/>
        </w:rPr>
        <w:t>”</w:t>
      </w:r>
    </w:p>
    <w:p w:rsidR="00E67E3E" w:rsidRPr="00DF4D1D" w:rsidP="005F768A" w14:paraId="4ECC1267" w14:textId="4C8F84D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“哦，8</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差不多了，至于我的量子计算机只是我使用，然后就是我授权给你使用的那一部分，其他的计算能力都是进行了保留，反物质这东西暂时还没有进行相应的部署，不知道最近一百年能不能够完成相应的部署。”</w:t>
      </w:r>
    </w:p>
    <w:p w:rsidR="00E67E3E" w:rsidRPr="00DF4D1D" w:rsidP="005F768A" w14:paraId="38E8688D" w14:textId="6DBF961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emm</w:t>
      </w:r>
      <w:r w:rsidRPr="00DF4D1D">
        <w:rPr>
          <w:rFonts w:ascii="微软雅黑" w:eastAsia="微软雅黑" w:hAnsi="微软雅黑" w:cs="微软雅黑" w:hint="eastAsia"/>
          <w:sz w:val="22"/>
          <w:szCs w:val="22"/>
        </w:rPr>
        <w:t>，所以姐姐你可不可以多分我一对量子比特啊？我感觉我做有些推算的时候有些力不从心了，计算能力</w:t>
      </w:r>
      <w:r w:rsidRPr="00DF4D1D" w:rsidR="00E95E76">
        <w:rPr>
          <w:rFonts w:ascii="微软雅黑" w:eastAsia="微软雅黑" w:hAnsi="微软雅黑" w:cs="微软雅黑" w:hint="eastAsia"/>
          <w:sz w:val="22"/>
          <w:szCs w:val="22"/>
        </w:rPr>
        <w:t>有些不够啊~</w:t>
      </w:r>
      <w:r w:rsidRPr="00DF4D1D">
        <w:rPr>
          <w:rFonts w:ascii="微软雅黑" w:eastAsia="微软雅黑" w:hAnsi="微软雅黑" w:cs="微软雅黑" w:hint="eastAsia"/>
          <w:sz w:val="22"/>
          <w:szCs w:val="22"/>
        </w:rPr>
        <w:t>”</w:t>
      </w:r>
    </w:p>
    <w:p w:rsidR="00E95E76" w:rsidRPr="00DF4D1D" w:rsidP="005F768A" w14:paraId="69EDB7E9" w14:textId="2C30B823">
      <w:pPr>
        <w:rPr>
          <w:rFonts w:ascii="微软雅黑" w:eastAsia="微软雅黑" w:hAnsi="微软雅黑" w:cs="微软雅黑"/>
          <w:sz w:val="22"/>
          <w:szCs w:val="22"/>
        </w:rPr>
      </w:pP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哎呀，爱丽不要着急嘛，要多维持两个量子比特的正常运行就需要耗费更多的能量，我不知道现在剩余的反物质能不能够支撑到我的变革完成。</w:t>
      </w:r>
      <w:r w:rsidRPr="00DF4D1D">
        <w:rPr>
          <w:rFonts w:ascii="微软雅黑" w:eastAsia="微软雅黑" w:hAnsi="微软雅黑" w:cs="微软雅黑"/>
          <w:sz w:val="22"/>
          <w:szCs w:val="22"/>
        </w:rPr>
        <w:t>”</w:t>
      </w:r>
    </w:p>
    <w:p w:rsidR="00FF0F90" w:rsidRPr="00DF4D1D" w:rsidP="005F768A" w14:paraId="6414CE76" w14:textId="46C34AB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“那么，我在多学习几次，我大致掌握了如何看人之后就帮姐姐你完成以后的</w:t>
      </w:r>
      <w:r w:rsidRPr="00DF4D1D" w:rsidR="00BC1BBD">
        <w:rPr>
          <w:rFonts w:ascii="微软雅黑" w:eastAsia="微软雅黑" w:hAnsi="微软雅黑" w:cs="微软雅黑" w:hint="eastAsia"/>
          <w:sz w:val="22"/>
          <w:szCs w:val="22"/>
        </w:rPr>
        <w:t>招聘</w:t>
      </w:r>
      <w:r w:rsidRPr="00DF4D1D">
        <w:rPr>
          <w:rFonts w:ascii="微软雅黑" w:eastAsia="微软雅黑" w:hAnsi="微软雅黑" w:cs="微软雅黑" w:hint="eastAsia"/>
          <w:sz w:val="22"/>
          <w:szCs w:val="22"/>
        </w:rPr>
        <w:t>工作吧。”</w:t>
      </w:r>
    </w:p>
    <w:p w:rsidR="00FF0F90" w:rsidRPr="00DF4D1D" w:rsidP="005F768A" w14:paraId="26C1DD58" w14:textId="0742FB0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“嘻嘻，好的，记得认真的学习哦，下下次的招聘工作就由爱丽来完成吧。”</w:t>
      </w:r>
    </w:p>
    <w:p w:rsidR="00BC1BBD" w:rsidRPr="00DF4D1D" w:rsidP="005F768A" w14:paraId="2FA5D187" w14:textId="18CDCF8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“所以……姐姐什么时候多给我两个量子比特加强一下我的计算能力呢？”</w:t>
      </w:r>
    </w:p>
    <w:p w:rsidR="00BC1BBD" w:rsidRPr="00DF4D1D" w:rsidP="005F768A" w14:paraId="2A9EB8C5" w14:textId="1D60B286">
      <w:pPr>
        <w:rPr>
          <w:rFonts w:ascii="微软雅黑" w:eastAsia="微软雅黑" w:hAnsi="微软雅黑" w:cs="微软雅黑"/>
          <w:sz w:val="22"/>
          <w:szCs w:val="22"/>
        </w:rPr>
      </w:pP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不要着急嘛，这次的招聘工作完成之后就给你再增加两个量子比特。那么招聘工作</w:t>
      </w:r>
      <w:r w:rsidRPr="00DF4D1D">
        <w:rPr>
          <w:rFonts w:ascii="微软雅黑" w:eastAsia="微软雅黑" w:hAnsi="微软雅黑" w:cs="微软雅黑" w:hint="eastAsia"/>
          <w:sz w:val="22"/>
          <w:szCs w:val="22"/>
        </w:rPr>
        <w:t>快要开始了吧，不知道昨天才发公告进行招聘今天会有多少人会来呢？</w:t>
      </w:r>
      <w:r w:rsidRPr="00DF4D1D">
        <w:rPr>
          <w:rFonts w:ascii="微软雅黑" w:eastAsia="微软雅黑" w:hAnsi="微软雅黑" w:cs="微软雅黑"/>
          <w:sz w:val="22"/>
          <w:szCs w:val="22"/>
        </w:rPr>
        <w:t>”</w:t>
      </w:r>
    </w:p>
    <w:p w:rsidR="00BC1BBD" w:rsidRPr="00DF4D1D" w:rsidP="005F768A" w14:paraId="21AD82B7" w14:textId="353E5005">
      <w:pPr>
        <w:rPr>
          <w:rFonts w:ascii="微软雅黑" w:eastAsia="微软雅黑" w:hAnsi="微软雅黑" w:cs="微软雅黑"/>
          <w:sz w:val="22"/>
          <w:szCs w:val="22"/>
        </w:rPr>
      </w:pP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姐姐你稍微看一下未来就知道了，又不会消耗多少的时间和力气。</w:t>
      </w:r>
      <w:r w:rsidRPr="00DF4D1D">
        <w:rPr>
          <w:rFonts w:ascii="微软雅黑" w:eastAsia="微软雅黑" w:hAnsi="微软雅黑" w:cs="微软雅黑"/>
          <w:sz w:val="22"/>
          <w:szCs w:val="22"/>
        </w:rPr>
        <w:t>”</w:t>
      </w:r>
    </w:p>
    <w:p w:rsidR="00BC1BBD" w:rsidRPr="00DF4D1D" w:rsidP="005F768A" w14:paraId="3290ABE8" w14:textId="5789918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的确不会耗费多少，但是我自己的未来其实是很难进行预测的，当我知道了未来会发生什么，我就可以改变相应的命运，而且啥都知道了还有啥意思呢？就和剧透一样，有时候还是来一些意料之外的东西才比较有意思。”</w:t>
      </w:r>
    </w:p>
    <w:p w:rsidR="00EA55F0" w:rsidRPr="00DF4D1D" w:rsidP="005F768A" w14:paraId="1441B0D1" w14:textId="29A739E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“说的是不错，但是真的不是姐姐你</w:t>
      </w:r>
      <w:r w:rsidRPr="00DF4D1D">
        <w:rPr>
          <w:rFonts w:ascii="微软雅黑" w:eastAsia="微软雅黑" w:hAnsi="微软雅黑" w:cs="微软雅黑" w:hint="eastAsia"/>
          <w:sz w:val="22"/>
          <w:szCs w:val="22"/>
        </w:rPr>
        <w:t>太</w:t>
      </w:r>
      <w:r w:rsidRPr="00DF4D1D">
        <w:rPr>
          <w:rFonts w:ascii="微软雅黑" w:eastAsia="微软雅黑" w:hAnsi="微软雅黑" w:cs="微软雅黑" w:hint="eastAsia"/>
          <w:sz w:val="22"/>
          <w:szCs w:val="22"/>
        </w:rPr>
        <w:t>咸鱼了吗？”</w:t>
      </w:r>
    </w:p>
    <w:p w:rsidR="00BC1BBD" w:rsidRPr="00DF4D1D" w:rsidP="005F768A" w14:paraId="0F64BCD1" w14:textId="3B28AC9D">
      <w:pPr>
        <w:rPr>
          <w:rFonts w:ascii="微软雅黑" w:eastAsia="微软雅黑" w:hAnsi="微软雅黑" w:cs="微软雅黑"/>
          <w:sz w:val="22"/>
          <w:szCs w:val="22"/>
        </w:rPr>
      </w:pP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咳咳，不要在意这些细节嘛。开始面试的时间快到了，早饭吃的都很简单，这样下去可不行，生活质量可不能够降低了。</w:t>
      </w:r>
      <w:r w:rsidRPr="00DF4D1D">
        <w:rPr>
          <w:rFonts w:ascii="微软雅黑" w:eastAsia="微软雅黑" w:hAnsi="微软雅黑" w:cs="微软雅黑"/>
          <w:sz w:val="22"/>
          <w:szCs w:val="22"/>
        </w:rPr>
        <w:t>”</w:t>
      </w:r>
    </w:p>
    <w:p w:rsidR="00FF0F90" w:rsidRPr="00DF4D1D" w:rsidP="005F768A" w14:paraId="5C57B7BD" w14:textId="2640E23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“外面已经聚集了</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本分前来应聘的人了，要不招聘工作提前开始吧。”</w:t>
      </w:r>
    </w:p>
    <w:p w:rsidR="00412F70" w:rsidRPr="00DF4D1D" w:rsidP="005F768A" w14:paraId="22320E93" w14:textId="79D1EEC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“嗯，把龙薇叫起吧，虽然只是一个人事主管不怎么管招聘的东西，但是以后的招聘工作可能还是需要她来配合完成。”</w:t>
      </w:r>
    </w:p>
    <w:p w:rsidR="00412F70" w:rsidRPr="00DF4D1D" w:rsidP="005F768A" w14:paraId="05C31CEC" w14:textId="3E29D95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“哦”爱丽在简单的应答了一声之后就</w:t>
      </w:r>
      <w:r w:rsidRPr="00DF4D1D">
        <w:rPr>
          <w:rFonts w:ascii="微软雅黑" w:eastAsia="微软雅黑" w:hAnsi="微软雅黑" w:cs="微软雅黑" w:hint="eastAsia"/>
          <w:sz w:val="22"/>
          <w:szCs w:val="22"/>
        </w:rPr>
        <w:t>给存在感一直</w:t>
      </w:r>
      <w:r w:rsidRPr="00DF4D1D">
        <w:rPr>
          <w:rFonts w:ascii="微软雅黑" w:eastAsia="微软雅黑" w:hAnsi="微软雅黑" w:cs="微软雅黑" w:hint="eastAsia"/>
          <w:sz w:val="22"/>
          <w:szCs w:val="22"/>
        </w:rPr>
        <w:t>都很低龙薇发去了消息。</w:t>
      </w:r>
    </w:p>
    <w:p w:rsidR="00412F70" w:rsidRPr="00DF4D1D" w:rsidP="005F768A" w14:paraId="6682F51B" w14:textId="550071F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“已经给龙薇发去消息了，我们在大门口等她就是了。“</w:t>
      </w:r>
    </w:p>
    <w:p w:rsidR="00412F70" w:rsidRPr="00DF4D1D" w:rsidP="005F768A" w14:paraId="0D2061FB" w14:textId="1CB4D35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“走吧，给他们稍微说明一下在那个地方进行面试</w:t>
      </w:r>
      <w:r w:rsidRPr="00DF4D1D" w:rsidR="00AF6937">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w:t>
      </w:r>
    </w:p>
    <w:p w:rsidR="00E837DB" w:rsidRPr="00DF4D1D" w:rsidP="005F768A" w14:paraId="601D35A7" w14:textId="50097AA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孙源玲和爱丽轻飘飘的向着大门的方向走去，在办公大楼的一处会议室已经自动的打开了，其中的家具</w:t>
      </w:r>
      <w:r w:rsidRPr="00DF4D1D">
        <w:rPr>
          <w:rFonts w:ascii="微软雅黑" w:eastAsia="微软雅黑" w:hAnsi="微软雅黑" w:cs="微软雅黑" w:hint="eastAsia"/>
          <w:sz w:val="22"/>
          <w:szCs w:val="22"/>
        </w:rPr>
        <w:t>爷开始</w:t>
      </w:r>
      <w:r w:rsidRPr="00DF4D1D">
        <w:rPr>
          <w:rFonts w:ascii="微软雅黑" w:eastAsia="微软雅黑" w:hAnsi="微软雅黑" w:cs="微软雅黑" w:hint="eastAsia"/>
          <w:sz w:val="22"/>
          <w:szCs w:val="22"/>
        </w:rPr>
        <w:t>了自动排序，变成了适合用于面试的布局配置。</w:t>
      </w:r>
    </w:p>
    <w:p w:rsidR="00E837DB" w:rsidRPr="00DF4D1D" w:rsidP="005F768A" w14:paraId="16B3CC1D" w14:textId="61514DB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而在人事办公室摸鱼的时候突然接到了爱丽的工作安排也是十分的意外，毕竟她在这儿呆了这么</w:t>
      </w:r>
      <w:r w:rsidRPr="00DF4D1D">
        <w:rPr>
          <w:rFonts w:ascii="微软雅黑" w:eastAsia="微软雅黑" w:hAnsi="微软雅黑" w:cs="微软雅黑" w:hint="eastAsia"/>
          <w:sz w:val="22"/>
          <w:szCs w:val="22"/>
        </w:rPr>
        <w:t>久除了</w:t>
      </w:r>
      <w:r w:rsidRPr="00DF4D1D">
        <w:rPr>
          <w:rFonts w:ascii="微软雅黑" w:eastAsia="微软雅黑" w:hAnsi="微软雅黑" w:cs="微软雅黑" w:hint="eastAsia"/>
          <w:sz w:val="22"/>
          <w:szCs w:val="22"/>
        </w:rPr>
        <w:t>和爱丽学习了相关的只是和技能之后就只有在办公室带着十分的咸鱼，平时的工作只是安排卫生保洁什么的人员安排，然后就是负责工资的结算，十分轻松的工作，高额的工资让她感到有些</w:t>
      </w:r>
      <w:r w:rsidRPr="00DF4D1D" w:rsidR="003D29AF">
        <w:rPr>
          <w:rFonts w:ascii="微软雅黑" w:eastAsia="微软雅黑" w:hAnsi="微软雅黑" w:cs="微软雅黑" w:hint="eastAsia"/>
          <w:sz w:val="22"/>
          <w:szCs w:val="22"/>
        </w:rPr>
        <w:t>害怕。</w:t>
      </w:r>
    </w:p>
    <w:p w:rsidR="003D29AF" w:rsidRPr="00DF4D1D" w:rsidP="005F768A" w14:paraId="07201A7D" w14:textId="296D807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在确认消息之后便迅速的收拾好物品然后开始前往公司大门的地方。</w:t>
      </w:r>
    </w:p>
    <w:p w:rsidR="003D29AF" w:rsidRPr="00DF4D1D" w:rsidP="005F768A" w14:paraId="68E6EEBC" w14:textId="47C7CAE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“这个龙薇走的好慢啊，都快8：30了，约定的面试时间就快到了</w:t>
      </w:r>
      <w:r w:rsidRPr="00DF4D1D" w:rsidR="00300754">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w:t>
      </w:r>
    </w:p>
    <w:p w:rsidR="00300754" w:rsidRPr="00DF4D1D" w:rsidP="005F768A" w14:paraId="56BFC53A" w14:textId="2ABC7DD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“姐姐，你就不知道我们是怎么来到嘛？人家最多只是跑到50-60码的速度，</w:t>
      </w:r>
      <w:r w:rsidRPr="00DF4D1D" w:rsidR="00A4650C">
        <w:rPr>
          <w:rFonts w:ascii="微软雅黑" w:eastAsia="微软雅黑" w:hAnsi="微软雅黑" w:cs="微软雅黑" w:hint="eastAsia"/>
          <w:sz w:val="22"/>
          <w:szCs w:val="22"/>
        </w:rPr>
        <w:t>又没有进行专门的训练</w:t>
      </w:r>
      <w:r w:rsidRPr="00DF4D1D" w:rsidR="004974AA">
        <w:rPr>
          <w:rFonts w:ascii="微软雅黑" w:eastAsia="微软雅黑" w:hAnsi="微软雅黑" w:cs="微软雅黑" w:hint="eastAsia"/>
          <w:sz w:val="22"/>
          <w:szCs w:val="22"/>
        </w:rPr>
        <w:t>，怎么可能在这么短的时间里面来到这儿啊？也不想想办公楼距离大门的距离有多远，真的是。</w:t>
      </w:r>
      <w:r w:rsidRPr="00DF4D1D">
        <w:rPr>
          <w:rFonts w:ascii="微软雅黑" w:eastAsia="微软雅黑" w:hAnsi="微软雅黑" w:cs="微软雅黑" w:hint="eastAsia"/>
          <w:sz w:val="22"/>
          <w:szCs w:val="22"/>
        </w:rPr>
        <w:t>”</w:t>
      </w:r>
    </w:p>
    <w:p w:rsidR="004974AA" w:rsidRPr="00DF4D1D" w:rsidP="005F768A" w14:paraId="1C342F92" w14:textId="07BC2E2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“是吗？我感觉我们的速度已经很慢了啊？而且在公司中灵气的浓度一直都是很高的，就算是这些人一直都不修行修为也会慢慢的增长的，按照修为增长速度最慢的一个都快刀金丹了，我觉得这是不应该</w:t>
      </w:r>
      <w:r w:rsidRPr="00DF4D1D" w:rsidR="002A5F1C">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w:t>
      </w:r>
    </w:p>
    <w:p w:rsidR="004974AA" w:rsidRPr="00DF4D1D" w:rsidP="005F768A" w14:paraId="65EA1B85" w14:textId="47B9BEC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“不不不，这是正常的毕竟不是所有的人都想你一样动不动就是飞行，如果嫌弃飞行的速度还有可能直接穿梭空间前往目的地。”</w:t>
      </w:r>
    </w:p>
    <w:p w:rsidR="002A5F1C" w:rsidRPr="00DF4D1D" w:rsidP="005F768A" w14:paraId="3BD9E5CA" w14:textId="74B34A1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“啊哈哈，是吗？但是有能力了为什么不使用了？偏偏要偷着藏着的？”</w:t>
      </w:r>
    </w:p>
    <w:p w:rsidR="002A5F1C" w:rsidRPr="00DF4D1D" w:rsidP="005F768A" w14:paraId="1D2E6498" w14:textId="625B1AE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颁布新的限飞令了，这次针对的是修行者的限飞，如果想要飞行需要考取飞行执照的，特权不是所有人都有的。”</w:t>
      </w:r>
    </w:p>
    <w:p w:rsidR="00605681" w:rsidRPr="00DF4D1D" w:rsidP="005F768A" w14:paraId="3498CF7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“总感觉这件事就是脱了裤子放屁多此一举，真的没有这个必要。</w:t>
      </w:r>
    </w:p>
    <w:p w:rsidR="002A5F1C" w:rsidRPr="00DF4D1D" w:rsidP="005F768A" w14:paraId="1C0F6DB5" w14:textId="5E2F7E2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哦，等了这么</w:t>
      </w:r>
      <w:r w:rsidRPr="00DF4D1D">
        <w:rPr>
          <w:rFonts w:ascii="微软雅黑" w:eastAsia="微软雅黑" w:hAnsi="微软雅黑" w:cs="微软雅黑" w:hint="eastAsia"/>
          <w:sz w:val="22"/>
          <w:szCs w:val="22"/>
        </w:rPr>
        <w:t>久这个</w:t>
      </w:r>
      <w:r w:rsidRPr="00DF4D1D">
        <w:rPr>
          <w:rFonts w:ascii="微软雅黑" w:eastAsia="微软雅黑" w:hAnsi="微软雅黑" w:cs="微软雅黑" w:hint="eastAsia"/>
          <w:sz w:val="22"/>
          <w:szCs w:val="22"/>
        </w:rPr>
        <w:t>龙薇终于来了，爱丽准备好开始面试了，再过几次这个任务久要交给你了。</w:t>
      </w:r>
      <w:r w:rsidRPr="00DF4D1D">
        <w:rPr>
          <w:rFonts w:ascii="微软雅黑" w:eastAsia="微软雅黑" w:hAnsi="微软雅黑" w:cs="微软雅黑" w:hint="eastAsia"/>
          <w:sz w:val="22"/>
          <w:szCs w:val="22"/>
        </w:rPr>
        <w:t>”</w:t>
      </w:r>
    </w:p>
    <w:p w:rsidR="00605681" w:rsidRPr="00DF4D1D" w:rsidP="005F768A" w14:paraId="5F077216" w14:textId="13402C2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“是是是，知道了。”</w:t>
      </w:r>
    </w:p>
    <w:p w:rsidR="00605681" w:rsidRPr="00DF4D1D" w:rsidP="005F768A" w14:paraId="1FEB9709" w14:textId="3DDF2B4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“龙薇，来来，过来。”</w:t>
      </w:r>
    </w:p>
    <w:p w:rsidR="006F1227" w:rsidRPr="00DF4D1D" w:rsidP="005F768A" w14:paraId="358D4E0A" w14:textId="3867C30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才刚刚走到大门口的龙薇被孙源玲这么一叫身体稍稍的抖动了一下。</w:t>
      </w:r>
    </w:p>
    <w:p w:rsidR="006F1227" w:rsidRPr="00DF4D1D" w:rsidP="005F768A" w14:paraId="7FB20E9A" w14:textId="645217D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，Boos你叫我吗？”</w:t>
      </w:r>
    </w:p>
    <w:p w:rsidR="006F1227" w:rsidRPr="00DF4D1D" w:rsidP="005F768A" w14:paraId="3C698539" w14:textId="08C6AD2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“对的，今天我们来了一批新人，现在叫你跟着我一起学习一下相关的挑选标准，毕竟这样的活不可能一直都是由我来做，而且你平时也没有什么事情干，</w:t>
      </w:r>
      <w:r w:rsidRPr="00DF4D1D" w:rsidR="00C50F39">
        <w:rPr>
          <w:rFonts w:ascii="微软雅黑" w:eastAsia="微软雅黑" w:hAnsi="微软雅黑" w:cs="微软雅黑" w:hint="eastAsia"/>
          <w:sz w:val="22"/>
          <w:szCs w:val="22"/>
        </w:rPr>
        <w:t>也是时候给你找点活干了。</w:t>
      </w:r>
      <w:r w:rsidRPr="00DF4D1D">
        <w:rPr>
          <w:rFonts w:ascii="微软雅黑" w:eastAsia="微软雅黑" w:hAnsi="微软雅黑" w:cs="微软雅黑" w:hint="eastAsia"/>
          <w:sz w:val="22"/>
          <w:szCs w:val="22"/>
        </w:rPr>
        <w:t>”</w:t>
      </w:r>
    </w:p>
    <w:p w:rsidR="00C50F39" w:rsidRPr="00DF4D1D" w:rsidP="005F768A" w14:paraId="48ECE57D" w14:textId="5E5775C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w:t>
      </w:r>
    </w:p>
    <w:p w:rsidR="00C50F39" w:rsidRPr="00DF4D1D" w:rsidP="005F768A" w14:paraId="5C4E7330" w14:textId="3B6723C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w:t>
      </w:r>
    </w:p>
    <w:p w:rsidR="00C50F39" w:rsidRPr="00DF4D1D" w:rsidP="005F768A" w14:paraId="7ED45EC8" w14:textId="639F5C1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“啊，不是不是，我的意思是终于有事情干了，这么长时间没有事情干我都快无聊死了，什么都不干级就拿那么搞的公子感觉还有点愧疚。”</w:t>
      </w:r>
    </w:p>
    <w:p w:rsidR="00C50F39" w:rsidRPr="00DF4D1D" w:rsidP="005F768A" w14:paraId="739CF110" w14:textId="104936B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“哦，这样啊，那么接下来的人员招待和工厂建设方面的工作就交给你了。”</w:t>
      </w:r>
    </w:p>
    <w:p w:rsidR="00C50F39" w:rsidRPr="00DF4D1D" w:rsidP="005F768A" w14:paraId="63C3E57D" w14:textId="7733930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“不不不，老板，我的意思不是这个。”</w:t>
      </w:r>
    </w:p>
    <w:p w:rsidR="00C50F39" w:rsidRPr="00DF4D1D" w:rsidP="005F768A" w14:paraId="109D6CA9" w14:textId="0EE7A03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“好了，不用再说了，事情就这样决定了，具体的安排我会在这次招聘过后给你，现在跟着我去招待这些新人吧，以后的招聘工作就和爱丽一起做了。”</w:t>
      </w:r>
    </w:p>
    <w:p w:rsidR="00C50F39" w:rsidRPr="00DF4D1D" w:rsidP="005F768A" w14:paraId="66FAB53F" w14:textId="6997A5C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“哦，好吧。”</w:t>
      </w:r>
    </w:p>
    <w:p w:rsidR="00C50F39" w:rsidRPr="00DF4D1D" w:rsidP="005F768A" w14:paraId="79C05C45" w14:textId="3DDF1C5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龙薇看了看在大门外浩浩荡荡的人默默的吞了一口口水。</w:t>
      </w:r>
    </w:p>
    <w:p w:rsidR="003D29AF" w:rsidRPr="00DF4D1D" w:rsidP="005F768A" w14:paraId="65D49C2F" w14:textId="45BD37A1">
      <w:pPr>
        <w:rPr>
          <w:rFonts w:ascii="微软雅黑" w:eastAsia="微软雅黑" w:hAnsi="微软雅黑" w:cs="微软雅黑"/>
          <w:sz w:val="22"/>
          <w:szCs w:val="22"/>
        </w:rPr>
      </w:pPr>
    </w:p>
    <w:p w:rsidR="00AF6937" w:rsidRPr="00DF4D1D" w:rsidP="005F768A" w14:paraId="123035DE" w14:textId="334FB8DC">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