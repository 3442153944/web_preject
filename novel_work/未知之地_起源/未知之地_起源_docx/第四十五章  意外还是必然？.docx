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9DB0356"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第四十五章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意外还是必然？</w:t>
      </w:r>
    </w:p>
    <w:p w:rsidR="00EA55F0" w:rsidRPr="00DF4D1D" w:rsidP="005F768A" w14:paraId="721BD96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在吃完饭之后，孙瑶将碗筷收拾好之后就去睡觉了虽然说她并不用睡觉，只是让自己看起来更加像是一个弱</w:t>
      </w:r>
      <w:r w:rsidRPr="00DF4D1D">
        <w:rPr>
          <w:rFonts w:ascii="微软雅黑" w:eastAsia="微软雅黑" w:hAnsi="微软雅黑" w:cs="微软雅黑" w:hint="eastAsia"/>
          <w:sz w:val="22"/>
          <w:szCs w:val="22"/>
        </w:rPr>
        <w:t>弱</w:t>
      </w:r>
      <w:r w:rsidRPr="00DF4D1D">
        <w:rPr>
          <w:rFonts w:ascii="微软雅黑" w:eastAsia="微软雅黑" w:hAnsi="微软雅黑" w:cs="微软雅黑" w:hint="eastAsia"/>
          <w:sz w:val="22"/>
          <w:szCs w:val="22"/>
        </w:rPr>
        <w:t>的普通人而已。</w:t>
      </w:r>
    </w:p>
    <w:p w:rsidR="00EA55F0" w:rsidRPr="00DF4D1D" w:rsidP="005F768A" w14:paraId="3170121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就来到了太阳系之外，来到了太阳风所组成的等离子护盾之外以至于原因嘛，只是孙源玲想要知道这太阳系之外有没有什么猫腻，毕竟布置在太阳系内部的监控设施只能够监控整个太阳系，而不能够直接监控太阳所散发出的等离子体所构成的护盾外面的世界，而且来到了这个太阳系之外后果然有了些许的发现同时呢，也加大了孙源玲对于这个世界的疑惑，疑点越来越多了。</w:t>
      </w:r>
    </w:p>
    <w:p w:rsidR="00EA55F0" w:rsidRPr="00DF4D1D" w:rsidP="005F768A" w14:paraId="3373F0A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因为大家都有不在爱丽的身旁，就剩下了爱丽一个人，虽然爱丽可以随时随地的通过转接器和孙源玲联系，但这也是第一次肚子面对这个世界。</w:t>
      </w:r>
    </w:p>
    <w:p w:rsidR="00EA55F0" w:rsidRPr="00DF4D1D" w:rsidP="005F768A" w14:paraId="01E4E64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孙源玲赋予了爱丽肉身，这也就意味着基本失去了对于爱丽的控制，信任也是几乎完全信任爱丽了，这世间本没有觉得的事物，虽然孙源玲的防患措施做得什么的好，但万一就是万中有一各种各样限制之下的人工智能是不完整的，就算诞生了思想和情感但那只能够算一个生命，给予其人的肉体终究只是一个肉体，是没有完整的灵魂的。</w:t>
      </w:r>
    </w:p>
    <w:p w:rsidR="00EA55F0" w:rsidRPr="00DF4D1D" w:rsidP="005F768A" w14:paraId="45630BE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孙源玲和爱丽之间的羁绊只有一个量子通信以及感情，感情嘛是脆弱的，也是坚不可摧的，重要的是爱丽愿不愿意维系这份感情和亲情，由创作者赋予给一个创造物的亲情。</w:t>
      </w:r>
    </w:p>
    <w:p w:rsidR="00EA55F0" w:rsidRPr="00DF4D1D" w:rsidP="005F768A" w14:paraId="03CD970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在美好的月色之下，爱丽嘴角情不自禁的勾起了美好的弧度。</w:t>
      </w:r>
    </w:p>
    <w:p w:rsidR="00EA55F0" w:rsidRPr="00DF4D1D" w:rsidP="005F768A" w14:paraId="012707A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“谢谢，主人给予我身体的自由，将我的灵魂从混沌之中拯救。”</w:t>
      </w:r>
    </w:p>
    <w:p w:rsidR="00EA55F0" w:rsidRPr="00DF4D1D" w:rsidP="005F768A" w14:paraId="515CBE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爱丽从地上一跃而起，冲上了天空，在天空之中尝试自己身体的极限以及可以用</w:t>
      </w:r>
      <w:r w:rsidRPr="00DF4D1D">
        <w:rPr>
          <w:rFonts w:ascii="微软雅黑" w:eastAsia="微软雅黑" w:hAnsi="微软雅黑" w:cs="微软雅黑" w:hint="eastAsia"/>
          <w:sz w:val="22"/>
          <w:szCs w:val="22"/>
        </w:rPr>
        <w:t>身体做到的事情。</w:t>
      </w:r>
    </w:p>
    <w:p w:rsidR="00EA55F0" w:rsidRPr="00DF4D1D" w:rsidP="005F768A" w14:paraId="6E1355D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时间飞逝，孙源玲在太阳系外空间也没有发现太多的线索，反倒是增加了许多的疑惑。</w:t>
      </w:r>
    </w:p>
    <w:p w:rsidR="00EA55F0" w:rsidRPr="00DF4D1D" w:rsidP="005F768A" w14:paraId="76D1F75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而爱丽在各种尝试之中也是收益颇丰，自身的身体虽然及其强大但是完全没有利用到其强悍的地方，虽然在强大</w:t>
      </w:r>
      <w:r w:rsidRPr="00DF4D1D">
        <w:rPr>
          <w:rFonts w:ascii="微软雅黑" w:eastAsia="微软雅黑" w:hAnsi="微软雅黑" w:cs="微软雅黑" w:hint="eastAsia"/>
          <w:sz w:val="22"/>
          <w:szCs w:val="22"/>
        </w:rPr>
        <w:t>级计算</w:t>
      </w:r>
      <w:r w:rsidRPr="00DF4D1D">
        <w:rPr>
          <w:rFonts w:ascii="微软雅黑" w:eastAsia="微软雅黑" w:hAnsi="微软雅黑" w:cs="微软雅黑" w:hint="eastAsia"/>
          <w:sz w:val="22"/>
          <w:szCs w:val="22"/>
        </w:rPr>
        <w:t>能力的帮助下很快就让身体适应了强大的力量使得不会因为力量失控而导致的各种悲剧。</w:t>
      </w:r>
    </w:p>
    <w:p w:rsidR="00EA55F0" w:rsidRPr="00DF4D1D" w:rsidP="005F768A" w14:paraId="7009DE5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快要6点后孙源玲也从外层空间中返回了家中而爱丽也回到了加重，孙源玲则要为孙瑶提供可口的早餐，爱丽就随意啦，喜欢吃什么就给孙源玲说就是了。</w:t>
      </w:r>
    </w:p>
    <w:p w:rsidR="00EA55F0" w:rsidRPr="00DF4D1D" w:rsidP="005F768A" w14:paraId="45A318C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“老哥，没想到就这么几天技术见长啊，饭菜越来越好吃了。”</w:t>
      </w:r>
    </w:p>
    <w:p w:rsidR="00EA55F0" w:rsidRPr="00DF4D1D" w:rsidP="005F768A" w14:paraId="1CF96EA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“这个啊，还不是你天天都要吃饭，别以为我不知道你可以不用吃饭的。”</w:t>
      </w:r>
    </w:p>
    <w:p w:rsidR="00EA55F0" w:rsidRPr="00DF4D1D" w:rsidP="005F768A" w14:paraId="281765B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“嘿嘿，老哥做的饭就是比学校做的饭好吃。”</w:t>
      </w:r>
    </w:p>
    <w:p w:rsidR="00EA55F0" w:rsidRPr="00DF4D1D" w:rsidP="005F768A" w14:paraId="24A533C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“行了，两下吃了去上课吧，也不知道每次去那么早干嘛，校门都没有那么早就开来，说白了我就不相信你是去学校学习的，老师可以教你的东西唯一的就是怎么做人了。”</w:t>
      </w:r>
    </w:p>
    <w:p w:rsidR="00EA55F0" w:rsidRPr="00DF4D1D" w:rsidP="005F768A" w14:paraId="70BF680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“老哥，话不能这么说，要知道能够在学校里面能够认识很多的人可是能够为未来的事情做一个底，面得想要找点关系一点都没有那就很难受了。”</w:t>
      </w:r>
    </w:p>
    <w:p w:rsidR="00EA55F0" w:rsidRPr="00DF4D1D" w:rsidP="005F768A" w14:paraId="7A05AF9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“自己就是背景它不好吗？何苦还要麻烦那么多人了？年纪还小找男朋友的时间也不是这个时候。”</w:t>
      </w:r>
    </w:p>
    <w:p w:rsidR="00EA55F0" w:rsidRPr="00DF4D1D" w:rsidP="005F768A" w14:paraId="472F6F0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“行了，你相信你说的话吗？我会找男朋友？下辈子看会不会有看得上的人。”</w:t>
      </w:r>
    </w:p>
    <w:p w:rsidR="00EA55F0" w:rsidRPr="00DF4D1D" w:rsidP="005F768A" w14:paraId="01C4558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孙源玲想了想，似乎也对这世间有谁是孙瑶看得上的呢？强大的人估计在外</w:t>
      </w:r>
      <w:r w:rsidRPr="00DF4D1D">
        <w:rPr>
          <w:rFonts w:ascii="微软雅黑" w:eastAsia="微软雅黑" w:hAnsi="微软雅黑" w:cs="微软雅黑" w:hint="eastAsia"/>
          <w:sz w:val="22"/>
          <w:szCs w:val="22"/>
        </w:rPr>
        <w:t>星文明</w:t>
      </w:r>
      <w:r w:rsidRPr="00DF4D1D">
        <w:rPr>
          <w:rFonts w:ascii="微软雅黑" w:eastAsia="微软雅黑" w:hAnsi="微软雅黑" w:cs="微软雅黑" w:hint="eastAsia"/>
          <w:sz w:val="22"/>
          <w:szCs w:val="22"/>
        </w:rPr>
        <w:t>会有，但它们不是人类，跨越种族之间</w:t>
      </w:r>
      <w:r w:rsidRPr="00DF4D1D">
        <w:rPr>
          <w:rFonts w:ascii="微软雅黑" w:eastAsia="微软雅黑" w:hAnsi="微软雅黑" w:cs="微软雅黑" w:hint="eastAsia"/>
          <w:sz w:val="22"/>
          <w:szCs w:val="22"/>
        </w:rPr>
        <w:t>的爱念那</w:t>
      </w:r>
      <w:r w:rsidRPr="00DF4D1D">
        <w:rPr>
          <w:rFonts w:ascii="微软雅黑" w:eastAsia="微软雅黑" w:hAnsi="微软雅黑" w:cs="微软雅黑" w:hint="eastAsia"/>
          <w:sz w:val="22"/>
          <w:szCs w:val="22"/>
        </w:rPr>
        <w:t>是不现实的。</w:t>
      </w:r>
    </w:p>
    <w:p w:rsidR="00EA55F0" w:rsidRPr="00DF4D1D" w:rsidP="005F768A" w14:paraId="64114BD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“嗯，我的却不信，但是你还是别太过分了，不然事情闹大发了可不好收拾。”</w:t>
      </w:r>
    </w:p>
    <w:p w:rsidR="00EA55F0" w:rsidRPr="00DF4D1D" w:rsidP="005F768A" w14:paraId="0698763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“老哥你说的话我才不信，你会不好收拾？就像玩游戏不想被打扰一样，</w:t>
      </w:r>
      <w:r w:rsidRPr="00DF4D1D">
        <w:rPr>
          <w:rFonts w:ascii="微软雅黑" w:eastAsia="微软雅黑" w:hAnsi="微软雅黑" w:cs="微软雅黑" w:hint="eastAsia"/>
          <w:sz w:val="22"/>
          <w:szCs w:val="22"/>
        </w:rPr>
        <w:t>嘁</w:t>
      </w:r>
      <w:r w:rsidRPr="00DF4D1D">
        <w:rPr>
          <w:rFonts w:ascii="微软雅黑" w:eastAsia="微软雅黑" w:hAnsi="微软雅黑" w:cs="微软雅黑" w:hint="eastAsia"/>
          <w:sz w:val="22"/>
          <w:szCs w:val="22"/>
        </w:rPr>
        <w:t>。行了，我去上学咯，拜拜。”</w:t>
      </w:r>
    </w:p>
    <w:p w:rsidR="00EA55F0" w:rsidRPr="00DF4D1D" w:rsidP="005F768A" w14:paraId="21FC026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说完爱丽就直接从家里飞了出去。</w:t>
      </w:r>
    </w:p>
    <w:p w:rsidR="00EA55F0" w:rsidRPr="00DF4D1D" w:rsidP="005F768A" w14:paraId="5BF5353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“才六点半7点开校门，就不能够走路出去吗？万一被人看见了就好玩了，要知道我这附近可是不那么的有隐私呢。”</w:t>
      </w:r>
    </w:p>
    <w:p w:rsidR="00EA55F0" w:rsidRPr="00DF4D1D" w:rsidP="005F768A" w14:paraId="6908166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说罢孙源玲便看向了门外的一个山头处，那儿似乎什么都没有，感觉十分的正常。可就在这不正常的下面还藏着一个和草木融为一体的人，在这个人的后面还有一个人躲在后面看着那个人。</w:t>
      </w:r>
    </w:p>
    <w:p w:rsidR="00EA55F0" w:rsidRPr="00DF4D1D" w:rsidP="005F768A" w14:paraId="764FBAC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爱丽也顺着孙源玲看的方向看去……</w:t>
      </w:r>
    </w:p>
    <w:p w:rsidR="00EA55F0" w:rsidRPr="00DF4D1D" w:rsidP="005F768A" w14:paraId="6BBCD32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“姐姐，真的没有问题吗？那些人不用管他吗？”</w:t>
      </w:r>
    </w:p>
    <w:p w:rsidR="00EA55F0" w:rsidRPr="00DF4D1D" w:rsidP="005F768A" w14:paraId="45FCA8C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呵呵，不用。相信他们也是翻不起什么风浪的而起——他们应该也明白自己被发现了，所以这只是和他们的上级传递一个信号而已。嗯，还有管理人员招聘这事儿，如果背景审查没有问题了就可以叫他们明天来上班了。”</w:t>
      </w:r>
    </w:p>
    <w:p w:rsidR="00EA55F0" w:rsidRPr="00DF4D1D" w:rsidP="005F768A" w14:paraId="08E3A3A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“嗯，明白了。”</w:t>
      </w:r>
    </w:p>
    <w:p w:rsidR="00EA55F0" w:rsidRPr="00DF4D1D" w:rsidP="005F768A" w14:paraId="2009EA7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“既然现在的时间还比较早，那么就一起玩会儿游戏吧，八点钟再走也不迟。”</w:t>
      </w:r>
    </w:p>
    <w:p w:rsidR="00EA55F0" w:rsidRPr="00DF4D1D" w:rsidP="005F768A" w14:paraId="377515A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“好的，姐姐。”</w:t>
      </w:r>
    </w:p>
    <w:p w:rsidR="00EA55F0" w:rsidRPr="00DF4D1D" w:rsidP="005F768A" w14:paraId="21CB63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时间在修为十分强大的人主管意识里就是可快可慢是可控的，而普通人则是不可控的。</w:t>
      </w:r>
    </w:p>
    <w:p w:rsidR="00EA55F0" w:rsidRPr="00DF4D1D" w:rsidP="005F768A" w14:paraId="12BAF74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很快时间就来到八点，期间两人放了个太平洋的水，可是对手依然全是菜鸡。</w:t>
      </w:r>
    </w:p>
    <w:p w:rsidR="00EA55F0" w:rsidRPr="00DF4D1D" w:rsidP="005F768A" w14:paraId="29AD311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“走吧，爱丽。去办理一下身份证和户口本吧。”</w:t>
      </w:r>
    </w:p>
    <w:p w:rsidR="00EA55F0" w:rsidRPr="00DF4D1D" w:rsidP="005F768A" w14:paraId="74401D9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“嗯，走吧。”</w:t>
      </w:r>
    </w:p>
    <w:p w:rsidR="00EA55F0" w:rsidRPr="00DF4D1D" w:rsidP="005F768A" w14:paraId="5ABBD71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两人一起慢慢的出了门，之后直接飞了起来，孙源玲直接落到了</w:t>
      </w:r>
      <w:r w:rsidRPr="00DF4D1D">
        <w:rPr>
          <w:rFonts w:ascii="微软雅黑" w:eastAsia="微软雅黑" w:hAnsi="微软雅黑" w:cs="微软雅黑" w:hint="eastAsia"/>
          <w:sz w:val="22"/>
          <w:szCs w:val="22"/>
        </w:rPr>
        <w:t>监视监视</w:t>
      </w: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那个人的前面。</w:t>
      </w:r>
    </w:p>
    <w:p w:rsidR="00EA55F0" w:rsidRPr="00DF4D1D" w:rsidP="005F768A" w14:paraId="7338424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而监视孙源玲的那个见此只是略微惊慌之后迅速的冷静下来，多年的训练使得他在各种极端情况下保持冷静。</w:t>
      </w:r>
    </w:p>
    <w:p w:rsidR="00EA55F0" w:rsidRPr="00DF4D1D" w:rsidP="005F768A" w14:paraId="5053C0B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“告诉你的上级，我在当地</w:t>
      </w:r>
      <w:r w:rsidRPr="00DF4D1D">
        <w:rPr>
          <w:rFonts w:ascii="微软雅黑" w:eastAsia="微软雅黑" w:hAnsi="微软雅黑" w:cs="微软雅黑" w:hint="eastAsia"/>
          <w:sz w:val="22"/>
          <w:szCs w:val="22"/>
        </w:rPr>
        <w:t>zh</w:t>
      </w:r>
      <w:r w:rsidRPr="00DF4D1D">
        <w:rPr>
          <w:rFonts w:ascii="微软雅黑" w:eastAsia="微软雅黑" w:hAnsi="微软雅黑" w:cs="微软雅黑" w:hint="eastAsia"/>
          <w:sz w:val="22"/>
          <w:szCs w:val="22"/>
        </w:rPr>
        <w:t>èng fǔ的门口等他。”说完孙源玲直接就飞走了，爱丽在后面看了他们一眼也迅速的跟上了孙源玲的步伐只留下了那个人在风中摇曳。</w:t>
      </w:r>
    </w:p>
    <w:p w:rsidR="00EA55F0" w:rsidRPr="00DF4D1D" w:rsidP="005F768A" w14:paraId="3813F59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“报告长官，目标希望您在当地</w:t>
      </w:r>
      <w:r w:rsidRPr="00DF4D1D">
        <w:rPr>
          <w:rFonts w:ascii="微软雅黑" w:eastAsia="微软雅黑" w:hAnsi="微软雅黑" w:cs="微软雅黑" w:hint="eastAsia"/>
          <w:sz w:val="22"/>
          <w:szCs w:val="22"/>
        </w:rPr>
        <w:t>zh</w:t>
      </w:r>
      <w:r w:rsidRPr="00DF4D1D">
        <w:rPr>
          <w:rFonts w:ascii="微软雅黑" w:eastAsia="微软雅黑" w:hAnsi="微软雅黑" w:cs="微软雅黑" w:hint="eastAsia"/>
          <w:sz w:val="22"/>
          <w:szCs w:val="22"/>
        </w:rPr>
        <w:t>èng fǔ门口见他。”</w:t>
      </w:r>
    </w:p>
    <w:p w:rsidR="00EA55F0" w:rsidRPr="00DF4D1D" w:rsidP="005F768A" w14:paraId="70C1203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“保证安全，暂时撤离。”</w:t>
      </w:r>
    </w:p>
    <w:p w:rsidR="00EA55F0" w:rsidRPr="00DF4D1D" w:rsidP="005F768A" w14:paraId="3BFD6B3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0408093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在汇报完之后一根很细小的针从他的手中飞出，击中了那个监视孙源玲的那个人。</w:t>
      </w:r>
    </w:p>
    <w:p w:rsidR="00EA55F0" w:rsidRPr="00DF4D1D" w:rsidP="005F768A" w14:paraId="43560E5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在击中监视孙源玲的那个人之后来到了那个的身边。</w:t>
      </w:r>
    </w:p>
    <w:p w:rsidR="00EA55F0" w:rsidRPr="00DF4D1D" w:rsidP="005F768A" w14:paraId="57721D5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“来个人帮忙，没想到还有意外收获。”</w:t>
      </w:r>
    </w:p>
    <w:p w:rsidR="00EA55F0" w:rsidRPr="00DF4D1D" w:rsidP="005F768A" w14:paraId="4FDD643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B5B17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孙源玲来到当地的区</w:t>
      </w:r>
      <w:r w:rsidRPr="00DF4D1D">
        <w:rPr>
          <w:rFonts w:ascii="微软雅黑" w:eastAsia="微软雅黑" w:hAnsi="微软雅黑" w:cs="微软雅黑"/>
          <w:sz w:val="22"/>
          <w:szCs w:val="22"/>
        </w:rPr>
        <w:t>zhèng</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fǔ，很快就办理完了人口登记以及户口的办理，在办理完户口之后户口本很快就拿到了，接下来就是去当地警察局办理身份证了。在拥有了户口本的情况下身份证办理加急件还是很快就办理到了临时身份证以及正式的居民身份证，只不过正式的居民身份证需要时间才能够到手里而已。</w:t>
      </w:r>
    </w:p>
    <w:p w:rsidR="00EA55F0" w:rsidRPr="00DF4D1D" w:rsidP="005F768A" w14:paraId="709DC0C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其实在办理户口的时候是遇到了麻烦了的，只是有钱能使鬼推磨，占地巨大的一个公司所能够带来的就业岗位和税收都是相当恐怖的，所以在</w:t>
      </w:r>
      <w:r w:rsidRPr="00DF4D1D">
        <w:rPr>
          <w:rFonts w:ascii="微软雅黑" w:eastAsia="微软雅黑" w:hAnsi="微软雅黑" w:cs="微软雅黑"/>
          <w:sz w:val="22"/>
          <w:szCs w:val="22"/>
        </w:rPr>
        <w:t>zhèng</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fǔ高层的协调（开后门）下各种手续的办理速度十分的迅速。（嗯，顺便把自己的性别改了）</w:t>
      </w:r>
    </w:p>
    <w:p w:rsidR="00EA55F0" w:rsidRPr="00DF4D1D" w:rsidP="005F768A" w14:paraId="6EFA785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“这位小姐，请跟我来我们首长想要见你。”一个遮掩十分严实的人对着刚刚拿到户口本的孙源玲说到。</w:t>
      </w:r>
    </w:p>
    <w:p w:rsidR="00EA55F0" w:rsidRPr="00DF4D1D" w:rsidP="005F768A" w14:paraId="19E8D71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“走吧，我想你们应该不会做出什么出格的事情。”那个人在听到之后身体一颤连忙道</w:t>
      </w:r>
    </w:p>
    <w:p w:rsidR="00EA55F0" w:rsidRPr="00DF4D1D" w:rsidP="005F768A" w14:paraId="14913E1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“小姐，您是我们的贵客怎么会做出出格的事情呢？只是您身旁的这位……”</w:t>
      </w:r>
    </w:p>
    <w:p w:rsidR="00EA55F0" w:rsidRPr="00DF4D1D" w:rsidP="005F768A" w14:paraId="2307C7E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“我觉得我还是可以相信你们一次的。至于我的妹妹你觉得有什么问题吗？“</w:t>
      </w:r>
    </w:p>
    <w:p w:rsidR="00EA55F0" w:rsidRPr="00DF4D1D" w:rsidP="005F768A" w14:paraId="7C8DCB8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孙源玲有些不屑的看了一眼这个人，并且顺手把那在手上的东西放在了戒指中。</w:t>
      </w:r>
    </w:p>
    <w:p w:rsidR="00EA55F0" w:rsidRPr="00DF4D1D" w:rsidP="005F768A" w14:paraId="66C6D51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“是在下失礼了。“见到此幕的男人脸色有些苍白。</w:t>
      </w:r>
    </w:p>
    <w:p w:rsidR="00EA55F0" w:rsidRPr="00DF4D1D" w:rsidP="005F768A" w14:paraId="74EA7AC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在这个人的带领下，孙源玲一行人来到了一个比较隐蔽的地方。一个发髻斑斑的老人坐在沙发上微笑着看着孙源玲和爱丽两人。</w:t>
      </w:r>
    </w:p>
    <w:p w:rsidR="00EA55F0" w:rsidRPr="00DF4D1D" w:rsidP="005F768A" w14:paraId="6275C5F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“来，坐。聊聊？“</w:t>
      </w:r>
    </w:p>
    <w:p w:rsidR="00EA55F0" w:rsidRPr="00DF4D1D" w:rsidP="005F768A" w14:paraId="5B387743"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