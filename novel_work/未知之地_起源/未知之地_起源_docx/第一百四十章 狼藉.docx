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6C2F6D" w:rsidRPr="00DF4D1D" w:rsidP="005F768A" w14:paraId="1067E72B" w14:textId="1BA1C304">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第一百四十章 </w:t>
      </w:r>
      <w:r w:rsidRPr="00DF4D1D" w:rsidR="00ED2315">
        <w:rPr>
          <w:rFonts w:ascii="微软雅黑" w:eastAsia="微软雅黑" w:hAnsi="微软雅黑" w:cs="微软雅黑" w:hint="eastAsia"/>
          <w:sz w:val="22"/>
          <w:szCs w:val="22"/>
        </w:rPr>
        <w:t>狼藉</w:t>
      </w:r>
    </w:p>
    <w:p w:rsidR="000C43D5" w:rsidRPr="00DF4D1D" w:rsidP="005F768A" w14:paraId="59681513" w14:textId="20281BB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核爆并没有持续多少的时间，</w:t>
      </w:r>
      <w:r w:rsidRPr="00DF4D1D" w:rsidR="005F6693">
        <w:rPr>
          <w:rFonts w:ascii="微软雅黑" w:eastAsia="微软雅黑" w:hAnsi="微软雅黑" w:cs="微软雅黑" w:hint="eastAsia"/>
          <w:sz w:val="22"/>
          <w:szCs w:val="22"/>
        </w:rPr>
        <w:t>就算是对空气进行了第二次核聚变反应，因为高温及高压，甚至对已经完成的反应的物质进行了第三次核反应</w:t>
      </w:r>
      <w:r w:rsidRPr="00DF4D1D" w:rsidR="00EC092F">
        <w:rPr>
          <w:rFonts w:ascii="微软雅黑" w:eastAsia="微软雅黑" w:hAnsi="微软雅黑" w:cs="微软雅黑" w:hint="eastAsia"/>
          <w:sz w:val="22"/>
          <w:szCs w:val="22"/>
        </w:rPr>
        <w:t>，只不过这次的反应并没有多么的剧烈，相比</w:t>
      </w:r>
      <w:r w:rsidRPr="00DF4D1D" w:rsidR="00EC092F">
        <w:rPr>
          <w:rFonts w:ascii="微软雅黑" w:eastAsia="微软雅黑" w:hAnsi="微软雅黑" w:cs="微软雅黑" w:hint="eastAsia"/>
          <w:sz w:val="22"/>
          <w:szCs w:val="22"/>
        </w:rPr>
        <w:t>于之前</w:t>
      </w:r>
      <w:r w:rsidRPr="00DF4D1D" w:rsidR="00EC092F">
        <w:rPr>
          <w:rFonts w:ascii="微软雅黑" w:eastAsia="微软雅黑" w:hAnsi="微软雅黑" w:cs="微软雅黑" w:hint="eastAsia"/>
          <w:sz w:val="22"/>
          <w:szCs w:val="22"/>
        </w:rPr>
        <w:t>的两次反应</w:t>
      </w:r>
      <w:r w:rsidRPr="00DF4D1D" w:rsidR="00F3366E">
        <w:rPr>
          <w:rFonts w:ascii="微软雅黑" w:eastAsia="微软雅黑" w:hAnsi="微软雅黑" w:cs="微软雅黑" w:hint="eastAsia"/>
          <w:sz w:val="22"/>
          <w:szCs w:val="22"/>
        </w:rPr>
        <w:t>弱了许多</w:t>
      </w:r>
      <w:r w:rsidRPr="00DF4D1D" w:rsidR="00F3366E">
        <w:rPr>
          <w:rFonts w:ascii="微软雅黑" w:eastAsia="微软雅黑" w:hAnsi="微软雅黑" w:cs="微软雅黑" w:hint="eastAsia"/>
          <w:sz w:val="22"/>
          <w:szCs w:val="22"/>
        </w:rPr>
        <w:t>顶多就</w:t>
      </w:r>
      <w:r w:rsidRPr="00DF4D1D" w:rsidR="00F3366E">
        <w:rPr>
          <w:rFonts w:ascii="微软雅黑" w:eastAsia="微软雅黑" w:hAnsi="微软雅黑" w:cs="微软雅黑" w:hint="eastAsia"/>
          <w:sz w:val="22"/>
          <w:szCs w:val="22"/>
        </w:rPr>
        <w:t>相当于</w:t>
      </w:r>
      <w:r w:rsidRPr="00DF4D1D" w:rsidR="00B72863">
        <w:rPr>
          <w:rFonts w:ascii="微软雅黑" w:eastAsia="微软雅黑" w:hAnsi="微软雅黑" w:cs="微软雅黑" w:hint="eastAsia"/>
          <w:sz w:val="22"/>
          <w:szCs w:val="22"/>
        </w:rPr>
        <w:t>数百万吨TNT当量的核弹而已，这样当量的核弹最多只是毁灭掉一个小城市，还不足以引起其他的状况。</w:t>
      </w:r>
    </w:p>
    <w:p w:rsidR="0009770B" w:rsidRPr="00DF4D1D" w:rsidP="005F768A" w14:paraId="3DBCB345" w14:textId="7175A18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矗立在白象国边缘的那一层向内的防护罩因为巨大的能量导致已经摇摇欲坠了，</w:t>
      </w:r>
      <w:r w:rsidRPr="00DF4D1D" w:rsidR="004201D5">
        <w:rPr>
          <w:rFonts w:ascii="微软雅黑" w:eastAsia="微软雅黑" w:hAnsi="微软雅黑" w:cs="微软雅黑" w:hint="eastAsia"/>
          <w:sz w:val="22"/>
          <w:szCs w:val="22"/>
        </w:rPr>
        <w:t>上方的云层已经全部都消失了，</w:t>
      </w:r>
      <w:r w:rsidRPr="00DF4D1D" w:rsidR="002B4B05">
        <w:rPr>
          <w:rFonts w:ascii="微软雅黑" w:eastAsia="微软雅黑" w:hAnsi="微软雅黑" w:cs="微软雅黑" w:hint="eastAsia"/>
          <w:sz w:val="22"/>
          <w:szCs w:val="22"/>
        </w:rPr>
        <w:t>就连最基本的保护层都消失不见了</w:t>
      </w:r>
      <w:r w:rsidRPr="00DF4D1D" w:rsidR="00950942">
        <w:rPr>
          <w:rFonts w:ascii="微软雅黑" w:eastAsia="微软雅黑" w:hAnsi="微软雅黑" w:cs="微软雅黑" w:hint="eastAsia"/>
          <w:sz w:val="22"/>
          <w:szCs w:val="22"/>
        </w:rPr>
        <w:t>所有的紫外线直接就照射到地面之上，让本来就没有了任何生物的大地</w:t>
      </w:r>
      <w:r w:rsidRPr="00DF4D1D" w:rsidR="007E4A7F">
        <w:rPr>
          <w:rFonts w:ascii="微软雅黑" w:eastAsia="微软雅黑" w:hAnsi="微软雅黑" w:cs="微软雅黑" w:hint="eastAsia"/>
          <w:sz w:val="22"/>
          <w:szCs w:val="22"/>
        </w:rPr>
        <w:t>再添上了</w:t>
      </w:r>
      <w:r w:rsidRPr="00DF4D1D" w:rsidR="00740D4E">
        <w:rPr>
          <w:rFonts w:ascii="微软雅黑" w:eastAsia="微软雅黑" w:hAnsi="微软雅黑" w:cs="微软雅黑" w:hint="eastAsia"/>
          <w:sz w:val="22"/>
          <w:szCs w:val="22"/>
        </w:rPr>
        <w:t>一层看不见的死亡光芒，这层光芒除非</w:t>
      </w:r>
      <w:r w:rsidRPr="00DF4D1D" w:rsidR="00DF75A6">
        <w:rPr>
          <w:rFonts w:ascii="微软雅黑" w:eastAsia="微软雅黑" w:hAnsi="微软雅黑" w:cs="微软雅黑" w:hint="eastAsia"/>
          <w:sz w:val="22"/>
          <w:szCs w:val="22"/>
        </w:rPr>
        <w:t>等到这层壁垒消失，然后让臭氧层从其他的地方的扩散到</w:t>
      </w:r>
      <w:r w:rsidRPr="00DF4D1D" w:rsidR="006F0B36">
        <w:rPr>
          <w:rFonts w:ascii="微软雅黑" w:eastAsia="微软雅黑" w:hAnsi="微软雅黑" w:cs="微软雅黑" w:hint="eastAsia"/>
          <w:sz w:val="22"/>
          <w:szCs w:val="22"/>
        </w:rPr>
        <w:t>白象国的区域阻挡住来自外层空间的紫外线</w:t>
      </w:r>
      <w:r w:rsidRPr="00DF4D1D" w:rsidR="000E7E56">
        <w:rPr>
          <w:rFonts w:ascii="微软雅黑" w:eastAsia="微软雅黑" w:hAnsi="微软雅黑" w:cs="微软雅黑" w:hint="eastAsia"/>
          <w:sz w:val="22"/>
          <w:szCs w:val="22"/>
        </w:rPr>
        <w:t>。</w:t>
      </w:r>
    </w:p>
    <w:p w:rsidR="009B6459" w:rsidRPr="00DF4D1D" w:rsidP="005F768A" w14:paraId="48C33E5E" w14:textId="6D07E56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余波缓缓的过去了，放射性的元素也在这次巨大的爆炸之中大多数都已经反应完成了，辐射比较大的氢的</w:t>
      </w:r>
      <w:r w:rsidRPr="00DF4D1D">
        <w:rPr>
          <w:rFonts w:ascii="微软雅黑" w:eastAsia="微软雅黑" w:hAnsi="微软雅黑" w:cs="微软雅黑" w:hint="eastAsia"/>
          <w:sz w:val="22"/>
          <w:szCs w:val="22"/>
        </w:rPr>
        <w:t>同位素氚都在</w:t>
      </w:r>
      <w:r w:rsidRPr="00DF4D1D">
        <w:rPr>
          <w:rFonts w:ascii="微软雅黑" w:eastAsia="微软雅黑" w:hAnsi="微软雅黑" w:cs="微软雅黑" w:hint="eastAsia"/>
          <w:sz w:val="22"/>
          <w:szCs w:val="22"/>
        </w:rPr>
        <w:t>这次核爆中大致的反应完了，而</w:t>
      </w:r>
      <w:r w:rsidRPr="00DF4D1D">
        <w:rPr>
          <w:rFonts w:ascii="微软雅黑" w:eastAsia="微软雅黑" w:hAnsi="微软雅黑" w:cs="微软雅黑" w:hint="eastAsia"/>
          <w:sz w:val="22"/>
          <w:szCs w:val="22"/>
        </w:rPr>
        <w:t>氘作为</w:t>
      </w:r>
      <w:r w:rsidRPr="00DF4D1D">
        <w:rPr>
          <w:rFonts w:ascii="微软雅黑" w:eastAsia="微软雅黑" w:hAnsi="微软雅黑" w:cs="微软雅黑" w:hint="eastAsia"/>
          <w:sz w:val="22"/>
          <w:szCs w:val="22"/>
        </w:rPr>
        <w:t>一个并不稳定的元素，几乎不会在反应后对自然界造成什么样的影响。</w:t>
      </w:r>
    </w:p>
    <w:p w:rsidR="009B6459" w:rsidRPr="00DF4D1D" w:rsidP="005F768A" w14:paraId="62F7B259" w14:textId="3B3BD29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其他的因为孙源玲的原因所制造出来的同位素本身就不是一个能稳定存在于自然界中的元素，在极短的时间内就将消失。</w:t>
      </w:r>
    </w:p>
    <w:p w:rsidR="009B6459" w:rsidRPr="00DF4D1D" w:rsidP="005F768A" w14:paraId="010A0C26" w14:textId="04D283E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经过了几天的时间之后地面已经完成了冷却，一切都恢复了平静，在带足了生活物品之后可以在其中长时间的正常生活，大量的玻璃化的土地之上一点点绿色的东西都看不到了，也看不到任何生物的残骸。就算是一部分十分有钱的人修建了可以抵抗核爆的末日堡垒，依然没有办法抵挡这次十分可怕的核爆，爆炸的</w:t>
      </w:r>
      <w:r w:rsidRPr="00DF4D1D" w:rsidR="00B63537">
        <w:rPr>
          <w:rFonts w:ascii="微软雅黑" w:eastAsia="微软雅黑" w:hAnsi="微软雅黑" w:cs="微软雅黑" w:hint="eastAsia"/>
          <w:sz w:val="22"/>
          <w:szCs w:val="22"/>
        </w:rPr>
        <w:t>并不是很深，距离爆炸的中心比较近的地方也</w:t>
      </w:r>
      <w:r w:rsidRPr="00DF4D1D" w:rsidR="00B63537">
        <w:rPr>
          <w:rFonts w:ascii="微软雅黑" w:eastAsia="微软雅黑" w:hAnsi="微软雅黑" w:cs="微软雅黑" w:hint="eastAsia"/>
          <w:sz w:val="22"/>
          <w:szCs w:val="22"/>
        </w:rPr>
        <w:t>才炸下去</w:t>
      </w:r>
      <w:r w:rsidRPr="00DF4D1D" w:rsidR="00B63537">
        <w:rPr>
          <w:rFonts w:ascii="微软雅黑" w:eastAsia="微软雅黑" w:hAnsi="微软雅黑" w:cs="微软雅黑" w:hint="eastAsia"/>
          <w:sz w:val="22"/>
          <w:szCs w:val="22"/>
        </w:rPr>
        <w:t>几十米而已，距离爆炸中心较远，距离</w:t>
      </w:r>
      <w:r w:rsidRPr="00DF4D1D" w:rsidR="00B63537">
        <w:rPr>
          <w:rFonts w:ascii="微软雅黑" w:eastAsia="微软雅黑" w:hAnsi="微软雅黑" w:cs="微软雅黑" w:hint="eastAsia"/>
          <w:sz w:val="22"/>
          <w:szCs w:val="22"/>
        </w:rPr>
        <w:t>壁垒壁垒</w:t>
      </w:r>
      <w:r w:rsidRPr="00DF4D1D" w:rsidR="00B63537">
        <w:rPr>
          <w:rFonts w:ascii="微软雅黑" w:eastAsia="微软雅黑" w:hAnsi="微软雅黑" w:cs="微软雅黑" w:hint="eastAsia"/>
          <w:sz w:val="22"/>
          <w:szCs w:val="22"/>
        </w:rPr>
        <w:t>同样比较远的地方爆炸的深度之后几米，如果</w:t>
      </w:r>
      <w:r w:rsidRPr="00DF4D1D" w:rsidR="00D80864">
        <w:rPr>
          <w:rFonts w:ascii="微软雅黑" w:eastAsia="微软雅黑" w:hAnsi="微软雅黑" w:cs="微软雅黑" w:hint="eastAsia"/>
          <w:sz w:val="22"/>
          <w:szCs w:val="22"/>
        </w:rPr>
        <w:t>恰</w:t>
      </w:r>
      <w:r w:rsidRPr="00DF4D1D" w:rsidR="00B63537">
        <w:rPr>
          <w:rFonts w:ascii="微软雅黑" w:eastAsia="微软雅黑" w:hAnsi="微软雅黑" w:cs="微软雅黑" w:hint="eastAsia"/>
          <w:sz w:val="22"/>
          <w:szCs w:val="22"/>
        </w:rPr>
        <w:t>好有人在那种地方修建了末日堡垒或许还</w:t>
      </w:r>
      <w:r w:rsidRPr="00DF4D1D" w:rsidR="00B63537">
        <w:rPr>
          <w:rFonts w:ascii="微软雅黑" w:eastAsia="微软雅黑" w:hAnsi="微软雅黑" w:cs="微软雅黑" w:hint="eastAsia"/>
          <w:sz w:val="22"/>
          <w:szCs w:val="22"/>
        </w:rPr>
        <w:t>有存活的机会，但是已经被封闭的地面让她们能够出来的机会已经没有。</w:t>
      </w:r>
    </w:p>
    <w:p w:rsidR="00B63537" w:rsidRPr="00DF4D1D" w:rsidP="005F768A" w14:paraId="4BFCCE49" w14:textId="1B1A589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在没有人发现他们的情况之下将会因为囤积的资源慢慢的消耗完在痛苦于孤独之中静静的死去。</w:t>
      </w:r>
    </w:p>
    <w:p w:rsidR="00D80864" w:rsidRPr="00DF4D1D" w:rsidP="005F768A" w14:paraId="5CC6148A" w14:textId="06C10B1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爆炸削平了几乎所有的山，那些比较矮的山被直接蒸发掉，那些比较大的山被碾压为粉末，消散于大气之中，再往后的时间里会缓缓的沉积到昔日的土地之中。</w:t>
      </w:r>
    </w:p>
    <w:p w:rsidR="00ED2315" w:rsidRPr="00DF4D1D" w:rsidP="005F768A" w14:paraId="0562C655" w14:textId="22E366F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核爆的影响范围并不止</w:t>
      </w:r>
      <w:r w:rsidRPr="00DF4D1D" w:rsidR="00B34DDE">
        <w:rPr>
          <w:rFonts w:ascii="微软雅黑" w:eastAsia="微软雅黑" w:hAnsi="微软雅黑" w:cs="微软雅黑" w:hint="eastAsia"/>
          <w:sz w:val="22"/>
          <w:szCs w:val="22"/>
        </w:rPr>
        <w:t>于大地上，还有更多的能量因为孙源玲所设立的屏障的原因，都被聚集了起来冲向了太空之中，那些原来还在观看白象国发生了什么事情的国家，现在都失去了一颗或者多颗用于观测地面的高精度观测卫星。</w:t>
      </w:r>
    </w:p>
    <w:p w:rsidR="00B63537" w:rsidRPr="00DF4D1D" w:rsidP="005F768A" w14:paraId="794EAC4E" w14:textId="54097DB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至于这次会对整个世界的局面造成什么样的后果，孙源玲不想知道，李修没办法知道，其国家的人也没有办知道，这些即将要发生的变化到底是有利的还是有害的，他们并不知道。</w:t>
      </w:r>
    </w:p>
    <w:p w:rsidR="00B34DDE" w:rsidRPr="00DF4D1D" w:rsidP="005F768A" w14:paraId="16F5604E" w14:textId="2D4DE24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唯一能够明确的就是</w:t>
      </w:r>
      <w:r w:rsidR="00BC215B">
        <w:rPr>
          <w:rFonts w:ascii="微软雅黑" w:eastAsia="微软雅黑" w:hAnsi="微软雅黑" w:cs="微软雅黑" w:hint="eastAsia"/>
          <w:sz w:val="22"/>
          <w:szCs w:val="22"/>
        </w:rPr>
        <w:t>兔</w:t>
      </w:r>
      <w:r w:rsidR="00BC215B">
        <w:rPr>
          <w:rFonts w:ascii="微软雅黑" w:eastAsia="微软雅黑" w:hAnsi="微软雅黑" w:cs="微软雅黑" w:hint="eastAsia"/>
          <w:sz w:val="22"/>
          <w:szCs w:val="22"/>
        </w:rPr>
        <w:t>砸</w:t>
      </w:r>
      <w:r w:rsidRPr="00DF4D1D">
        <w:rPr>
          <w:rFonts w:ascii="微软雅黑" w:eastAsia="微软雅黑" w:hAnsi="微软雅黑" w:cs="微软雅黑" w:hint="eastAsia"/>
          <w:sz w:val="22"/>
          <w:szCs w:val="22"/>
        </w:rPr>
        <w:t>在短时间之内肯定是有相当的好处的，灭掉了一个十分讨人嫌的邻居，不仅是将文明的存在都给灭了，消失了，甚至所有的族人都没了，这其中还包括着极少一部分其他国家的公民。</w:t>
      </w:r>
    </w:p>
    <w:p w:rsidR="008E7763" w:rsidRPr="00DF4D1D" w:rsidP="005F768A" w14:paraId="1B8A4042" w14:textId="27EB06F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8E7763" w:rsidRPr="00DF4D1D" w:rsidP="005F768A" w14:paraId="7E75DAE8" w14:textId="6E52F0B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核爆过后的一周之后，人们依然还在猜想那天到底是发生了什么样的事情，不仅是地震，还有那几乎照亮了整个地星的亮光</w:t>
      </w:r>
      <w:r w:rsidRPr="00DF4D1D" w:rsidR="00CA23B6">
        <w:rPr>
          <w:rFonts w:ascii="微软雅黑" w:eastAsia="微软雅黑" w:hAnsi="微软雅黑" w:cs="微软雅黑" w:hint="eastAsia"/>
          <w:sz w:val="22"/>
          <w:szCs w:val="22"/>
        </w:rPr>
        <w:t>，距离白象国比较近的国家在亮光消失之后那些和白象国接壤并且没有天然的屏障阻挡，所辐射出的能量也是将一部分的房屋直接蒸发，周围生物也因为这个原因消失了一部分，但这个辐射经过了屏障削弱之后影响的范围并不大。</w:t>
      </w:r>
    </w:p>
    <w:p w:rsidR="00CA23B6" w:rsidRPr="00DF4D1D" w:rsidP="005F768A" w14:paraId="7EE8E960" w14:textId="0CDFC16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而没有接壤的则在这个亮光之后很是迷惑，几乎影响了全世界的闪光在消失之后并没有什么可以直观的观察到的事情，唯有空气感觉稍微清新了那么一点点。</w:t>
      </w:r>
    </w:p>
    <w:p w:rsidR="008E7763" w:rsidRPr="00DF4D1D" w:rsidP="005F768A" w14:paraId="1906F5DC" w14:textId="57BF819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而知情的国家都</w:t>
      </w:r>
      <w:r w:rsidRPr="00DF4D1D">
        <w:rPr>
          <w:rFonts w:ascii="微软雅黑" w:eastAsia="微软雅黑" w:hAnsi="微软雅黑" w:cs="微软雅黑" w:hint="eastAsia"/>
          <w:sz w:val="22"/>
          <w:szCs w:val="22"/>
        </w:rPr>
        <w:t>畏惧着</w:t>
      </w:r>
      <w:r w:rsidRPr="00DF4D1D" w:rsidR="003C2AAE">
        <w:rPr>
          <w:rFonts w:ascii="微软雅黑" w:eastAsia="微软雅黑" w:hAnsi="微软雅黑" w:cs="微软雅黑" w:hint="eastAsia"/>
          <w:sz w:val="22"/>
          <w:szCs w:val="22"/>
        </w:rPr>
        <w:t>毁天灭</w:t>
      </w:r>
      <w:r w:rsidRPr="00DF4D1D" w:rsidR="003C2AAE">
        <w:rPr>
          <w:rFonts w:ascii="微软雅黑" w:eastAsia="微软雅黑" w:hAnsi="微软雅黑" w:cs="微软雅黑" w:hint="eastAsia"/>
          <w:sz w:val="22"/>
          <w:szCs w:val="22"/>
        </w:rPr>
        <w:t>地</w:t>
      </w:r>
      <w:r w:rsidRPr="00DF4D1D">
        <w:rPr>
          <w:rFonts w:ascii="微软雅黑" w:eastAsia="微软雅黑" w:hAnsi="微软雅黑" w:cs="微软雅黑" w:hint="eastAsia"/>
          <w:sz w:val="22"/>
          <w:szCs w:val="22"/>
        </w:rPr>
        <w:t>的力量，不敢将事实公布出来，只能够暂时隐瞒事情的真相</w:t>
      </w:r>
      <w:r w:rsidRPr="00DF4D1D" w:rsidR="00CA23B6">
        <w:rPr>
          <w:rFonts w:ascii="微软雅黑" w:eastAsia="微软雅黑" w:hAnsi="微软雅黑" w:cs="微软雅黑" w:hint="eastAsia"/>
          <w:sz w:val="22"/>
          <w:szCs w:val="22"/>
        </w:rPr>
        <w:t>，</w:t>
      </w:r>
      <w:r w:rsidRPr="00DF4D1D" w:rsidR="002915F9">
        <w:rPr>
          <w:rFonts w:ascii="微软雅黑" w:eastAsia="微软雅黑" w:hAnsi="微软雅黑" w:cs="微软雅黑" w:hint="eastAsia"/>
          <w:sz w:val="22"/>
          <w:szCs w:val="22"/>
        </w:rPr>
        <w:t>有资格知道到底发生了什么事情的国家仅仅只有5个，而在爆炸前期正好在白象国上方的空域的卫星只有三个，分别是</w:t>
      </w:r>
      <w:r w:rsidR="00BC215B">
        <w:rPr>
          <w:rFonts w:ascii="微软雅黑" w:eastAsia="微软雅黑" w:hAnsi="微软雅黑" w:cs="微软雅黑" w:hint="eastAsia"/>
          <w:sz w:val="22"/>
          <w:szCs w:val="22"/>
        </w:rPr>
        <w:t>兔砸</w:t>
      </w:r>
      <w:r w:rsidRPr="00DF4D1D" w:rsidR="002915F9">
        <w:rPr>
          <w:rFonts w:ascii="微软雅黑" w:eastAsia="微软雅黑" w:hAnsi="微软雅黑" w:cs="微软雅黑" w:hint="eastAsia"/>
          <w:sz w:val="22"/>
          <w:szCs w:val="22"/>
        </w:rPr>
        <w:t>的，漂亮国的以及法兰西共和国，</w:t>
      </w:r>
      <w:r w:rsidR="00BC215B">
        <w:rPr>
          <w:rFonts w:ascii="微软雅黑" w:eastAsia="微软雅黑" w:hAnsi="微软雅黑" w:cs="微软雅黑" w:hint="eastAsia"/>
          <w:sz w:val="22"/>
          <w:szCs w:val="22"/>
        </w:rPr>
        <w:t>兔砸</w:t>
      </w:r>
      <w:r w:rsidRPr="00DF4D1D" w:rsidR="002915F9">
        <w:rPr>
          <w:rFonts w:ascii="微软雅黑" w:eastAsia="微软雅黑" w:hAnsi="微软雅黑" w:cs="微软雅黑" w:hint="eastAsia"/>
          <w:sz w:val="22"/>
          <w:szCs w:val="22"/>
        </w:rPr>
        <w:t>和</w:t>
      </w:r>
      <w:r w:rsidRPr="00DF4D1D" w:rsidR="002915F9">
        <w:rPr>
          <w:rFonts w:ascii="微软雅黑" w:eastAsia="微软雅黑" w:hAnsi="微软雅黑" w:cs="微软雅黑" w:hint="eastAsia"/>
          <w:sz w:val="22"/>
          <w:szCs w:val="22"/>
        </w:rPr>
        <w:t>漂亮国都是有实力让卫星自主的前往指定空域于查看，而法兰西共和国只是因为他们观测卫星恰好路过那个区域，因为自己的好奇心，于是让卫星稍微减速观测一下那个区域，只是没想到观测的时间还没有多少便因为超高强度的能量冲击让一个观测卫星直接蒸发了，同时蒸发的还有</w:t>
      </w:r>
      <w:r w:rsidR="00BC215B">
        <w:rPr>
          <w:rFonts w:ascii="微软雅黑" w:eastAsia="微软雅黑" w:hAnsi="微软雅黑" w:cs="微软雅黑" w:hint="eastAsia"/>
          <w:sz w:val="22"/>
          <w:szCs w:val="22"/>
        </w:rPr>
        <w:t>兔砸</w:t>
      </w:r>
      <w:r w:rsidRPr="00DF4D1D" w:rsidR="002915F9">
        <w:rPr>
          <w:rFonts w:ascii="微软雅黑" w:eastAsia="微软雅黑" w:hAnsi="微软雅黑" w:cs="微软雅黑" w:hint="eastAsia"/>
          <w:sz w:val="22"/>
          <w:szCs w:val="22"/>
        </w:rPr>
        <w:t>和</w:t>
      </w:r>
      <w:r w:rsidRPr="00DF4D1D" w:rsidR="002915F9">
        <w:rPr>
          <w:rFonts w:ascii="微软雅黑" w:eastAsia="微软雅黑" w:hAnsi="微软雅黑" w:cs="微软雅黑" w:hint="eastAsia"/>
          <w:sz w:val="22"/>
          <w:szCs w:val="22"/>
        </w:rPr>
        <w:t>漂亮国的观测卫星。</w:t>
      </w:r>
    </w:p>
    <w:p w:rsidR="005B5258" w:rsidRPr="00DF4D1D" w:rsidP="005F768A" w14:paraId="3BAAC906" w14:textId="2719BF6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人类联合协会的五个会长在核爆之后的一个周都在商量着有关于这片土地的主意，核爆过后这片土地成为了真正的意义上的无主之地，这一大片土地都是属于人联合协会的，鉴于人类联合协会的习惯，这些土地都是属于</w:t>
      </w:r>
      <w:r w:rsidRPr="00DF4D1D" w:rsidR="00D146D9">
        <w:rPr>
          <w:rFonts w:ascii="微软雅黑" w:eastAsia="微软雅黑" w:hAnsi="微软雅黑" w:cs="微软雅黑" w:hint="eastAsia"/>
          <w:sz w:val="22"/>
          <w:szCs w:val="22"/>
        </w:rPr>
        <w:t>人类联合协会的五个会长。</w:t>
      </w:r>
    </w:p>
    <w:p w:rsidR="00B71AE4" w:rsidRPr="00DF4D1D" w:rsidP="005F768A" w14:paraId="2CA2E406" w14:textId="738261F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在大国都在为自己的利益争夺的时候孙源玲依然在</w:t>
      </w:r>
      <w:r w:rsidRPr="00DF4D1D" w:rsidR="004D3A2B">
        <w:rPr>
          <w:rFonts w:ascii="微软雅黑" w:eastAsia="微软雅黑" w:hAnsi="微软雅黑" w:cs="微软雅黑" w:hint="eastAsia"/>
          <w:sz w:val="22"/>
          <w:szCs w:val="22"/>
        </w:rPr>
        <w:t>摸鱼，在摸鱼的同时恢复自身，</w:t>
      </w:r>
      <w:r w:rsidRPr="00DF4D1D" w:rsidR="004D3A2B">
        <w:rPr>
          <w:rFonts w:ascii="微软雅黑" w:eastAsia="微软雅黑" w:hAnsi="微软雅黑" w:cs="微软雅黑" w:hint="eastAsia"/>
          <w:sz w:val="22"/>
          <w:szCs w:val="22"/>
        </w:rPr>
        <w:t>炫</w:t>
      </w:r>
      <w:r w:rsidRPr="00DF4D1D" w:rsidR="004D3A2B">
        <w:rPr>
          <w:rFonts w:ascii="微软雅黑" w:eastAsia="微软雅黑" w:hAnsi="微软雅黑" w:cs="微软雅黑" w:hint="eastAsia"/>
          <w:sz w:val="22"/>
          <w:szCs w:val="22"/>
        </w:rPr>
        <w:t>技通常都伴随着巨大的</w:t>
      </w:r>
      <w:r w:rsidRPr="00DF4D1D">
        <w:rPr>
          <w:rFonts w:ascii="微软雅黑" w:eastAsia="微软雅黑" w:hAnsi="微软雅黑" w:cs="微软雅黑" w:hint="eastAsia"/>
          <w:sz w:val="22"/>
          <w:szCs w:val="22"/>
        </w:rPr>
        <w:t>消耗，本来能够直接炸掉整个太阳系的能量却用来精确的控制每一个原子核，还有更加微小的中子和原子核。在完成了所有的行动之后，还要筑起一个壁垒阻止能量对于周边的袭击。相比于精确的控制，限制的壁垒消耗</w:t>
      </w:r>
      <w:r w:rsidRPr="00DF4D1D" w:rsidR="007F1B1C">
        <w:rPr>
          <w:rFonts w:ascii="微软雅黑" w:eastAsia="微软雅黑" w:hAnsi="微软雅黑" w:cs="微软雅黑" w:hint="eastAsia"/>
          <w:sz w:val="22"/>
          <w:szCs w:val="22"/>
        </w:rPr>
        <w:t>的灵力</w:t>
      </w:r>
      <w:r w:rsidRPr="00DF4D1D">
        <w:rPr>
          <w:rFonts w:ascii="微软雅黑" w:eastAsia="微软雅黑" w:hAnsi="微软雅黑" w:cs="微软雅黑" w:hint="eastAsia"/>
          <w:sz w:val="22"/>
          <w:szCs w:val="22"/>
        </w:rPr>
        <w:t>反倒是只有很小的一部分。</w:t>
      </w:r>
    </w:p>
    <w:p w:rsidR="00B34DDE" w:rsidRPr="00DF4D1D" w:rsidP="005F768A" w14:paraId="506CA4A9" w14:textId="4DBBE45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“姐姐现在</w:t>
      </w:r>
      <w:r w:rsidRPr="00DF4D1D" w:rsidR="002A3812">
        <w:rPr>
          <w:rFonts w:ascii="微软雅黑" w:eastAsia="微软雅黑" w:hAnsi="微软雅黑" w:cs="微软雅黑" w:hint="eastAsia"/>
          <w:sz w:val="22"/>
          <w:szCs w:val="22"/>
        </w:rPr>
        <w:t>还在没有恢复完全吗？白象国接下来该怎么处理呢？</w:t>
      </w:r>
      <w:r w:rsidRPr="00DF4D1D">
        <w:rPr>
          <w:rFonts w:ascii="微软雅黑" w:eastAsia="微软雅黑" w:hAnsi="微软雅黑" w:cs="微软雅黑" w:hint="eastAsia"/>
          <w:sz w:val="22"/>
          <w:szCs w:val="22"/>
        </w:rPr>
        <w:t>”</w:t>
      </w:r>
    </w:p>
    <w:p w:rsidR="002A3812" w:rsidRPr="00DF4D1D" w:rsidP="005F768A" w14:paraId="22277565" w14:textId="32105BC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“现在的地星还不行，害怕给炸了，放开恢复自身能量的话这个太阳系估计得消失掉一颗星球。不过白象国这个垃圾消失之后感觉心情都好了很多，只要到时候他们愿意分给我们</w:t>
      </w:r>
      <w:r w:rsidRPr="00DF4D1D" w:rsidR="006F469E">
        <w:rPr>
          <w:rFonts w:ascii="微软雅黑" w:eastAsia="微软雅黑" w:hAnsi="微软雅黑" w:cs="微软雅黑" w:hint="eastAsia"/>
          <w:sz w:val="22"/>
          <w:szCs w:val="22"/>
        </w:rPr>
        <w:t>几十</w:t>
      </w:r>
      <w:r w:rsidRPr="00DF4D1D">
        <w:rPr>
          <w:rFonts w:ascii="微软雅黑" w:eastAsia="微软雅黑" w:hAnsi="微软雅黑" w:cs="微软雅黑" w:hint="eastAsia"/>
          <w:sz w:val="22"/>
          <w:szCs w:val="22"/>
        </w:rPr>
        <w:t>平方公里的</w:t>
      </w:r>
      <w:r w:rsidRPr="00DF4D1D" w:rsidR="006F469E">
        <w:rPr>
          <w:rFonts w:ascii="微软雅黑" w:eastAsia="微软雅黑" w:hAnsi="微软雅黑" w:cs="微软雅黑" w:hint="eastAsia"/>
          <w:sz w:val="22"/>
          <w:szCs w:val="22"/>
        </w:rPr>
        <w:t>徒弟就差不多了，反正我们只是要一点土地作为我们的工业基地就够了，只是这个地方得选一个沿海地带，并且要控制一个港口</w:t>
      </w:r>
      <w:r w:rsidRPr="00DF4D1D" w:rsidR="008E4E79">
        <w:rPr>
          <w:rFonts w:ascii="微软雅黑" w:eastAsia="微软雅黑" w:hAnsi="微软雅黑" w:cs="微软雅黑" w:hint="eastAsia"/>
          <w:sz w:val="22"/>
          <w:szCs w:val="22"/>
        </w:rPr>
        <w:t>，嗯差不多就这样了，这些天人类联合协会的那五个会长</w:t>
      </w:r>
      <w:r w:rsidRPr="00DF4D1D" w:rsidR="008E4E79">
        <w:rPr>
          <w:rFonts w:ascii="微软雅黑" w:eastAsia="微软雅黑" w:hAnsi="微软雅黑" w:cs="微软雅黑" w:hint="eastAsia"/>
          <w:sz w:val="22"/>
          <w:szCs w:val="22"/>
        </w:rPr>
        <w:t>估摸着</w:t>
      </w:r>
      <w:r w:rsidRPr="00DF4D1D" w:rsidR="008E4E79">
        <w:rPr>
          <w:rFonts w:ascii="微软雅黑" w:eastAsia="微软雅黑" w:hAnsi="微软雅黑" w:cs="微软雅黑" w:hint="eastAsia"/>
          <w:sz w:val="22"/>
          <w:szCs w:val="22"/>
        </w:rPr>
        <w:t>就在商量该怎么分割这一片地方，是时候去参与一脚了，不然到时候想要分下来个及时平方公里的土地也麻烦的要死。</w:t>
      </w:r>
      <w:r w:rsidRPr="00DF4D1D">
        <w:rPr>
          <w:rFonts w:ascii="微软雅黑" w:eastAsia="微软雅黑" w:hAnsi="微软雅黑" w:cs="微软雅黑" w:hint="eastAsia"/>
          <w:sz w:val="22"/>
          <w:szCs w:val="22"/>
        </w:rPr>
        <w:t>”</w:t>
      </w:r>
    </w:p>
    <w:p w:rsidR="00D146D9" w:rsidRPr="00DF4D1D" w:rsidP="005F768A" w14:paraId="34F366AC" w14:textId="75A8447C">
      <w:pPr>
        <w:rPr>
          <w:rFonts w:ascii="微软雅黑" w:eastAsia="微软雅黑" w:hAnsi="微软雅黑" w:cs="微软雅黑"/>
          <w:sz w:val="22"/>
          <w:szCs w:val="22"/>
        </w:rPr>
      </w:pPr>
    </w:p>
    <w:p w:rsidR="002B751F" w:rsidRPr="00DF4D1D" w:rsidP="005F768A" w14:paraId="53585071" w14:textId="7E12E194">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