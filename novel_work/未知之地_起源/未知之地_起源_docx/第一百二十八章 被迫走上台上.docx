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C48FF" w:rsidRPr="00DF4D1D" w:rsidP="005F768A" w14:paraId="3A4C0ED7" w14:textId="4431C834">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第一百二十八章 </w:t>
      </w:r>
      <w:r w:rsidRPr="00DF4D1D" w:rsidR="000E1151">
        <w:rPr>
          <w:rFonts w:ascii="微软雅黑" w:eastAsia="微软雅黑" w:hAnsi="微软雅黑" w:cs="微软雅黑" w:hint="eastAsia"/>
          <w:sz w:val="22"/>
          <w:szCs w:val="22"/>
        </w:rPr>
        <w:t>被迫走上台上</w:t>
      </w:r>
    </w:p>
    <w:p w:rsidR="003C48FF" w:rsidRPr="00DF4D1D" w:rsidP="005F768A" w14:paraId="09FDB6C3" w14:textId="53D99E3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在得到了秘境的最高权限之后，这座秘境自然就属于孙源玲了，而其中的财富也是同时也是属于孙源玲的了。</w:t>
      </w:r>
    </w:p>
    <w:p w:rsidR="00515399" w:rsidRPr="00DF4D1D" w:rsidP="005F768A" w14:paraId="5E98AE67" w14:textId="085B698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是属于自己的东西了又怎能够被其他人所夺走了，计算这些东西在几分钟前并不是属于孙源玲自己的。但是就这样就把这些进入秘境的人又有些不好，于是将一些看起来比较之前的宝物通通的都收入到核心之中后，将秘境的难度提升，并且打开了退出的出口，这些进入了秘境之中的人就可以通过这个出口走出这个秘境，并且可以带着自己或得的宝物走出秘境，并且不会遭受到什么意外。</w:t>
      </w:r>
    </w:p>
    <w:p w:rsidR="00515399" w:rsidRPr="00DF4D1D" w:rsidP="005F768A" w14:paraId="35ECEB63" w14:textId="19BE484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但是这并不是没有一个限度的，有时候过于</w:t>
      </w:r>
      <w:r w:rsidRPr="00DF4D1D">
        <w:rPr>
          <w:rFonts w:ascii="微软雅黑" w:eastAsia="微软雅黑" w:hAnsi="微软雅黑" w:cs="微软雅黑" w:hint="eastAsia"/>
          <w:sz w:val="22"/>
          <w:szCs w:val="22"/>
        </w:rPr>
        <w:t>贪心将</w:t>
      </w:r>
      <w:r w:rsidRPr="00DF4D1D">
        <w:rPr>
          <w:rFonts w:ascii="微软雅黑" w:eastAsia="微软雅黑" w:hAnsi="微软雅黑" w:cs="微软雅黑" w:hint="eastAsia"/>
          <w:sz w:val="22"/>
          <w:szCs w:val="22"/>
        </w:rPr>
        <w:t>会使得一个人从人生的巅峰走向地狱，这个地狱到底是个什么样的地狱没有人能够说得清楚。</w:t>
      </w:r>
    </w:p>
    <w:p w:rsidR="00515399" w:rsidRPr="00DF4D1D" w:rsidP="005F768A" w14:paraId="33E6DC00" w14:textId="1E6815F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孙源玲这样的做法效果也是十分的明显，这些人在接下来的一段时间里面都得到了相</w:t>
      </w:r>
      <w:r w:rsidRPr="00DF4D1D">
        <w:rPr>
          <w:rFonts w:ascii="微软雅黑" w:eastAsia="微软雅黑" w:hAnsi="微软雅黑" w:cs="微软雅黑" w:hint="eastAsia"/>
          <w:sz w:val="22"/>
          <w:szCs w:val="22"/>
        </w:rPr>
        <w:t>当量的宝物，这些宝物有好有坏，但是都是有一些收获的，在得到了这些宝物之后整个秘境就开始针对这些已经获得了宝物的人，难度开始急剧的上升，有些人在付出了极大的代价之后的确得到了一些更加好的东西，但是这页付出了一些相当恐怖的代价，而更多的则是直接失去</w:t>
      </w:r>
      <w:r w:rsidRPr="00DF4D1D">
        <w:rPr>
          <w:rFonts w:ascii="微软雅黑" w:eastAsia="微软雅黑" w:hAnsi="微软雅黑" w:cs="微软雅黑" w:hint="eastAsia"/>
          <w:sz w:val="22"/>
          <w:szCs w:val="22"/>
        </w:rPr>
        <w:t>了变得</w:t>
      </w:r>
      <w:r w:rsidRPr="00DF4D1D">
        <w:rPr>
          <w:rFonts w:ascii="微软雅黑" w:eastAsia="微软雅黑" w:hAnsi="微软雅黑" w:cs="微软雅黑" w:hint="eastAsia"/>
          <w:sz w:val="22"/>
          <w:szCs w:val="22"/>
        </w:rPr>
        <w:t>更加强大的机会或者说是直接失去了自己最宝贵的生命，在没有了生命之后就算是得到了再好的东西那也不是他的，很有可能自己的努力就成为了他人的嫁妆。</w:t>
      </w:r>
    </w:p>
    <w:p w:rsidR="00515399" w:rsidRPr="00DF4D1D" w:rsidP="005F768A" w14:paraId="1A1EE173" w14:textId="7DFCB0D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且在他们身后不远的地方亮起了一些微弱的光芒，并且隐隐的可以看到秘境之外的世界，这些在秘境之中的人似乎终于意识到这座秘籍开始驱赶他们了，但是并没有对他们痛下杀手，于是在秘境之中剩余的人类开始迅速的减少，</w:t>
      </w:r>
      <w:r w:rsidRPr="00DF4D1D" w:rsidR="003342BD">
        <w:rPr>
          <w:rFonts w:ascii="微软雅黑" w:eastAsia="微软雅黑" w:hAnsi="微软雅黑" w:cs="微软雅黑" w:hint="eastAsia"/>
          <w:sz w:val="22"/>
          <w:szCs w:val="22"/>
        </w:rPr>
        <w:t>不到十分钟的时间里面近千人的人群直接从秘境之中消失了，都一一的出现在了秘境的入口处，只是秘境的传送是有些随机的，</w:t>
      </w:r>
      <w:r w:rsidRPr="00DF4D1D" w:rsidR="003342BD">
        <w:rPr>
          <w:rFonts w:ascii="微软雅黑" w:eastAsia="微软雅黑" w:hAnsi="微软雅黑" w:cs="微软雅黑" w:hint="eastAsia"/>
          <w:sz w:val="22"/>
          <w:szCs w:val="22"/>
        </w:rPr>
        <w:t>在出去</w:t>
      </w:r>
      <w:r w:rsidRPr="00DF4D1D" w:rsidR="003342BD">
        <w:rPr>
          <w:rFonts w:ascii="微软雅黑" w:eastAsia="微软雅黑" w:hAnsi="微软雅黑" w:cs="微软雅黑" w:hint="eastAsia"/>
          <w:sz w:val="22"/>
          <w:szCs w:val="22"/>
        </w:rPr>
        <w:t>的时候只是规定在那个范围，这就导致了一些尴尬的情况。</w:t>
      </w:r>
    </w:p>
    <w:p w:rsidR="003342BD" w:rsidRPr="00DF4D1D" w:rsidP="005F768A" w14:paraId="621A513F" w14:textId="2C2F771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还有少数的队伍没有获得到宝物，在秘境之中多呆了一会，但是在最终还是成功的得到了一些宝物，这些东西都是孙源玲所看不上的，见他们实在是有些可怜，这么长的时间了还在没有什么收获送给他们的。</w:t>
      </w:r>
    </w:p>
    <w:p w:rsidR="003342BD" w:rsidRPr="00DF4D1D" w:rsidP="005F768A" w14:paraId="33F8D2F3" w14:textId="176821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在经过了快一个小时之后，这个秘境之中只剩下了孙源玲一个人</w:t>
      </w:r>
      <w:r w:rsidRPr="00DF4D1D" w:rsidR="00403D8C">
        <w:rPr>
          <w:rFonts w:ascii="微软雅黑" w:eastAsia="微软雅黑" w:hAnsi="微软雅黑" w:cs="微软雅黑" w:hint="eastAsia"/>
          <w:sz w:val="22"/>
          <w:szCs w:val="22"/>
        </w:rPr>
        <w:t>，在核心区域之中孙源玲看着整个秘境的监控一时间竟然感觉到了冷清，半个多小时前还有许多的人在这个秘境之中行动，或有说有笑或商量着接下来的动作，但是这些行为至少都为这个许久未曾面世的秘境带来久违的热闹。</w:t>
      </w:r>
    </w:p>
    <w:p w:rsidR="00403D8C" w:rsidRPr="00DF4D1D" w:rsidP="005F768A" w14:paraId="10C973CD" w14:textId="1C8749C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哈哈，冷清一点也没有什么嘛，亏我感觉我之前还是挺富有的，在这个宇宙之中基本上没有生命能够有我富有了，现在看来是我疏忽了，虽然这些东西的等级都不是很高，但是这些各种材料真是不错啊。”孙源玲的双眼之中浮现出￥的符号，看向了转移在自己身后的数个小山堆，这些都是</w:t>
      </w:r>
      <w:r w:rsidRPr="00DF4D1D" w:rsidR="003F3A27">
        <w:rPr>
          <w:rFonts w:ascii="微软雅黑" w:eastAsia="微软雅黑" w:hAnsi="微软雅黑" w:cs="微软雅黑" w:hint="eastAsia"/>
          <w:sz w:val="22"/>
          <w:szCs w:val="22"/>
        </w:rPr>
        <w:t>前秘境的拥有者留给孙源玲的财富。</w:t>
      </w:r>
    </w:p>
    <w:p w:rsidR="003F3A27" w:rsidRPr="00DF4D1D" w:rsidP="005F768A" w14:paraId="0D25220B" w14:textId="502E7D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孙源玲擦了擦自己嘴角的口水说道：</w:t>
      </w:r>
    </w:p>
    <w:p w:rsidR="003F3A27" w:rsidRPr="00DF4D1D" w:rsidP="005F768A" w14:paraId="4645678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“发了发了，这下发了，我现在是宇宙最富有的那个生命了，哈哈</w:t>
      </w:r>
      <w:r w:rsidRPr="00DF4D1D">
        <w:rPr>
          <w:rFonts w:ascii="微软雅黑" w:eastAsia="微软雅黑" w:hAnsi="微软雅黑" w:cs="微软雅黑" w:hint="eastAsia"/>
          <w:sz w:val="22"/>
          <w:szCs w:val="22"/>
        </w:rPr>
        <w:t>哈</w:t>
      </w:r>
      <w:r w:rsidRPr="00DF4D1D">
        <w:rPr>
          <w:rFonts w:ascii="微软雅黑" w:eastAsia="微软雅黑" w:hAnsi="微软雅黑" w:cs="微软雅黑" w:hint="eastAsia"/>
          <w:sz w:val="22"/>
          <w:szCs w:val="22"/>
        </w:rPr>
        <w:t>~</w:t>
      </w:r>
    </w:p>
    <w:p w:rsidR="003F3A27" w:rsidRPr="00DF4D1D" w:rsidP="005F768A" w14:paraId="3AE5AE3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咳咳，要淑女。</w:t>
      </w:r>
    </w:p>
    <w:p w:rsidR="003F3A27" w:rsidRPr="00DF4D1D" w:rsidP="005F768A" w14:paraId="69451BA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唔~这些东西让它放在这儿可不行，万一这个秘境那一天被发现了，并且别一些有心人破解了怎么办呢，所以还是我给带走吧，嗯——</w:t>
      </w:r>
    </w:p>
    <w:p w:rsidR="003F3A27" w:rsidRPr="00DF4D1D" w:rsidP="005F768A" w14:paraId="228A1C17" w14:textId="0A63262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应该能够装下吧。”孙源玲看了看自己手上的那枚戒指，整个身体都十分的光滑，上方有着一些十分漂亮的花纹，这些十分漂亮的花纹还会随着孙源玲的呼吸而</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闪一闪的，这些亮光会根据自己所在部位处于机制的那个部分而做出相应的修改，色彩缤纷</w:t>
      </w:r>
      <w:r w:rsidRPr="00DF4D1D" w:rsidR="00A818BF">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亮光煞是好看。</w:t>
      </w:r>
    </w:p>
    <w:p w:rsidR="003C48FF" w:rsidRPr="00DF4D1D" w:rsidP="005F768A" w14:paraId="5E36C76F" w14:textId="03C7153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“虽然不知道能够不能够装下这些各种各样的财富，不过能够装下多少算多少，大不了在出去之后再制造一个空间戒指来装就是了，到时候装下一个地星都不是一个问题。”</w:t>
      </w:r>
    </w:p>
    <w:p w:rsidR="003F3A27" w:rsidRPr="00DF4D1D" w:rsidP="005F768A" w14:paraId="4B499959" w14:textId="2A6A9D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这些堆成一座座小山的宝物开始消失，都存储进了孙源玲的空间戒指之中，只是这些东西都是和这个戒指之中曾经留下来的各种更加好，更加优秀的东西所分开了，并不是孙源玲想要这么做的，而是这个戒指自己的保护机制。</w:t>
      </w:r>
    </w:p>
    <w:p w:rsidR="003F3A27" w:rsidRPr="00DF4D1D" w:rsidP="005F768A" w14:paraId="7032DDA1" w14:textId="7FACD23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这些小山堆消失的速度相当大快，在不到一</w:t>
      </w:r>
      <w:r w:rsidRPr="00DF4D1D" w:rsidR="00F01562">
        <w:rPr>
          <w:rFonts w:ascii="微软雅黑" w:eastAsia="微软雅黑" w:hAnsi="微软雅黑" w:cs="微软雅黑" w:hint="eastAsia"/>
          <w:sz w:val="22"/>
          <w:szCs w:val="22"/>
        </w:rPr>
        <w:t>分钟的时间里就已经消失了数千立方米的体积了，但这些也只是这一大堆财富的</w:t>
      </w:r>
      <w:r w:rsidRPr="00DF4D1D" w:rsidR="00F01562">
        <w:rPr>
          <w:rFonts w:ascii="微软雅黑" w:eastAsia="微软雅黑" w:hAnsi="微软雅黑" w:cs="微软雅黑" w:hint="eastAsia"/>
          <w:sz w:val="22"/>
          <w:szCs w:val="22"/>
        </w:rPr>
        <w:t>一</w:t>
      </w:r>
      <w:r w:rsidRPr="00DF4D1D" w:rsidR="00F01562">
        <w:rPr>
          <w:rFonts w:ascii="微软雅黑" w:eastAsia="微软雅黑" w:hAnsi="微软雅黑" w:cs="微软雅黑" w:hint="eastAsia"/>
          <w:sz w:val="22"/>
          <w:szCs w:val="22"/>
        </w:rPr>
        <w:t>小部分。</w:t>
      </w:r>
    </w:p>
    <w:p w:rsidR="00A818BF" w:rsidRPr="00DF4D1D" w:rsidP="005F768A" w14:paraId="78E2D1DE" w14:textId="5DC0BF7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东西进入空间戒指之中的速度还是相当之快了，空间戒指所能够张开的空间通道也就只有那么大一点，遇到很大的物件还需要额外的注入能量临时的改变通道的大小，让这个物品可以成功地放进空间戒指之中，</w:t>
      </w:r>
      <w:r w:rsidRPr="00DF4D1D" w:rsidR="00BE58EE">
        <w:rPr>
          <w:rFonts w:ascii="微软雅黑" w:eastAsia="微软雅黑" w:hAnsi="微软雅黑" w:cs="微软雅黑" w:hint="eastAsia"/>
          <w:sz w:val="22"/>
          <w:szCs w:val="22"/>
        </w:rPr>
        <w:t>理论之上空间戒指可以放下任何非空间戒指的东西，只要器能够容纳的体积足够大甚至整个宇宙都可以装下去。</w:t>
      </w:r>
    </w:p>
    <w:p w:rsidR="00BE58EE" w:rsidRPr="00DF4D1D" w:rsidP="005F768A" w14:paraId="467E9066" w14:textId="44065A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在经过了几分钟的时间之后所有对于孙源玲来说比较有价值的东西都装进了空间戒指之中了。</w:t>
      </w:r>
    </w:p>
    <w:p w:rsidR="00BE58EE" w:rsidRPr="00DF4D1D" w:rsidP="005F768A" w14:paraId="42BFE578" w14:textId="037066F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“好了，这样的话就不用担心材料的问题了，可以任意的挥霍了，嘻嘻</w:t>
      </w:r>
      <w:r w:rsidRPr="00DF4D1D">
        <w:rPr>
          <w:rFonts w:ascii="微软雅黑" w:eastAsia="微软雅黑" w:hAnsi="微软雅黑" w:cs="微软雅黑" w:hint="eastAsia"/>
          <w:sz w:val="22"/>
          <w:szCs w:val="22"/>
        </w:rPr>
        <w:t>嘻</w:t>
      </w:r>
      <w:r w:rsidRPr="00DF4D1D">
        <w:rPr>
          <w:rFonts w:ascii="微软雅黑" w:eastAsia="微软雅黑" w:hAnsi="微软雅黑" w:cs="微软雅黑" w:hint="eastAsia"/>
          <w:sz w:val="22"/>
          <w:szCs w:val="22"/>
        </w:rPr>
        <w:t>。”</w:t>
      </w:r>
      <w:r w:rsidRPr="00DF4D1D" w:rsidR="00641E9A">
        <w:rPr>
          <w:rFonts w:ascii="微软雅黑" w:eastAsia="微软雅黑" w:hAnsi="微软雅黑" w:cs="微软雅黑" w:hint="eastAsia"/>
          <w:sz w:val="22"/>
          <w:szCs w:val="22"/>
        </w:rPr>
        <w:t>说罢在孙源玲的身后就出现了一个微微泛着蓝色微光的空间通道。</w:t>
      </w:r>
    </w:p>
    <w:p w:rsidR="00B35DE9" w:rsidRPr="00DF4D1D" w:rsidP="005F768A" w14:paraId="0A29E7B9" w14:textId="259B55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看了看自己</w:t>
      </w:r>
      <w:r w:rsidRPr="00DF4D1D">
        <w:rPr>
          <w:rFonts w:ascii="微软雅黑" w:eastAsia="微软雅黑" w:hAnsi="微软雅黑" w:cs="微软雅黑" w:hint="eastAsia"/>
          <w:sz w:val="22"/>
          <w:szCs w:val="22"/>
        </w:rPr>
        <w:t>猜获得</w:t>
      </w:r>
      <w:r w:rsidRPr="00DF4D1D">
        <w:rPr>
          <w:rFonts w:ascii="微软雅黑" w:eastAsia="微软雅黑" w:hAnsi="微软雅黑" w:cs="微软雅黑" w:hint="eastAsia"/>
          <w:sz w:val="22"/>
          <w:szCs w:val="22"/>
        </w:rPr>
        <w:t>的这个秘境孙源玲缓缓的走向了自己身后的这个空间通道，但是有些事情始终还是萦绕在孙源玲的心中，那个女孩到底是谁呢？在那个梦境之中到底忘记了些什么东西呢？</w:t>
      </w:r>
    </w:p>
    <w:p w:rsidR="00CA2C6C" w:rsidRPr="00DF4D1D" w:rsidP="005F768A" w14:paraId="348F2084" w14:textId="045ABF0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这些问题暂时还得不到答案，就算是想要想办法也是无从下手，唯有等到下次梦境的到来，至于什么时候会到来，这</w:t>
      </w:r>
      <w:r w:rsidRPr="00DF4D1D" w:rsidR="00700F85">
        <w:rPr>
          <w:rFonts w:ascii="微软雅黑" w:eastAsia="微软雅黑" w:hAnsi="微软雅黑" w:cs="微软雅黑" w:hint="eastAsia"/>
          <w:sz w:val="22"/>
          <w:szCs w:val="22"/>
        </w:rPr>
        <w:t>还</w:t>
      </w:r>
      <w:r w:rsidRPr="00DF4D1D">
        <w:rPr>
          <w:rFonts w:ascii="微软雅黑" w:eastAsia="微软雅黑" w:hAnsi="微软雅黑" w:cs="微软雅黑" w:hint="eastAsia"/>
          <w:sz w:val="22"/>
          <w:szCs w:val="22"/>
        </w:rPr>
        <w:t>是一个未知数。</w:t>
      </w:r>
    </w:p>
    <w:p w:rsidR="00B35DE9" w:rsidRPr="00DF4D1D" w:rsidP="005F768A" w14:paraId="20123DCE" w14:textId="317D37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秘境本省是带有空间通道的，这个空间通道的主要作用就是作为外界于秘境之内空间之间的桥梁，但是这个桥梁经过了孙源玲的手之后已经出现了垮塌，在那些人全部出去之后这座桥就已经完全弃用了，首先就是孙源玲并不希望这座秘境被一些人在意外的情况之下进入了，其次就是在孙源玲自己设定了</w:t>
      </w:r>
      <w:r w:rsidRPr="00DF4D1D">
        <w:rPr>
          <w:rFonts w:ascii="微软雅黑" w:eastAsia="微软雅黑" w:hAnsi="微软雅黑" w:cs="微软雅黑" w:hint="eastAsia"/>
          <w:sz w:val="22"/>
          <w:szCs w:val="22"/>
        </w:rPr>
        <w:t>空间锚点的</w:t>
      </w:r>
      <w:r w:rsidRPr="00DF4D1D">
        <w:rPr>
          <w:rFonts w:ascii="微软雅黑" w:eastAsia="微软雅黑" w:hAnsi="微软雅黑" w:cs="微软雅黑" w:hint="eastAsia"/>
          <w:sz w:val="22"/>
          <w:szCs w:val="22"/>
        </w:rPr>
        <w:t>坐标之后只要想都可以通过这个</w:t>
      </w:r>
      <w:r w:rsidRPr="00DF4D1D">
        <w:rPr>
          <w:rFonts w:ascii="微软雅黑" w:eastAsia="微软雅黑" w:hAnsi="微软雅黑" w:cs="微软雅黑" w:hint="eastAsia"/>
          <w:sz w:val="22"/>
          <w:szCs w:val="22"/>
        </w:rPr>
        <w:t>锚点来到</w:t>
      </w:r>
      <w:r w:rsidRPr="00DF4D1D">
        <w:rPr>
          <w:rFonts w:ascii="微软雅黑" w:eastAsia="微软雅黑" w:hAnsi="微软雅黑" w:cs="微软雅黑" w:hint="eastAsia"/>
          <w:sz w:val="22"/>
          <w:szCs w:val="22"/>
        </w:rPr>
        <w:t>这个秘境之中，</w:t>
      </w:r>
      <w:r w:rsidRPr="00DF4D1D">
        <w:rPr>
          <w:rFonts w:ascii="微软雅黑" w:eastAsia="微软雅黑" w:hAnsi="微软雅黑" w:cs="微软雅黑" w:hint="eastAsia"/>
          <w:sz w:val="22"/>
          <w:szCs w:val="22"/>
        </w:rPr>
        <w:t>如果锚点丢失</w:t>
      </w:r>
      <w:r w:rsidRPr="00DF4D1D">
        <w:rPr>
          <w:rFonts w:ascii="微软雅黑" w:eastAsia="微软雅黑" w:hAnsi="微软雅黑" w:cs="微软雅黑" w:hint="eastAsia"/>
          <w:sz w:val="22"/>
          <w:szCs w:val="22"/>
        </w:rPr>
        <w:t>了，其实没有什么大事，</w:t>
      </w:r>
      <w:r w:rsidRPr="00DF4D1D" w:rsidR="00482139">
        <w:rPr>
          <w:rFonts w:ascii="微软雅黑" w:eastAsia="微软雅黑" w:hAnsi="微软雅黑" w:cs="微软雅黑" w:hint="eastAsia"/>
          <w:sz w:val="22"/>
          <w:szCs w:val="22"/>
        </w:rPr>
        <w:t>只要记住这个秘境大致的空间位置就可以了。</w:t>
      </w:r>
    </w:p>
    <w:p w:rsidR="00700F85" w:rsidRPr="00DF4D1D" w:rsidP="005F768A" w14:paraId="557F011E" w14:textId="0B2EB31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“爱丽，最近过得怎么样？我去了多少天，瑶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呢？”</w:t>
      </w:r>
    </w:p>
    <w:p w:rsidR="00482139" w:rsidRPr="00DF4D1D" w:rsidP="005F768A" w14:paraId="1999D62C" w14:textId="44750C5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此时正在孙源玲所在的办公室中处理着堆积的各种事务，并且还要处理这段时间在市场上销售时所带来的各种数据，还要制定出一个相对来说比较合理的产品销售方案，目前为止只是在市场之中投放了一个无线能源供应装置。</w:t>
      </w:r>
    </w:p>
    <w:p w:rsidR="00B7472A" w:rsidRPr="00DF4D1D" w:rsidP="005F768A" w14:paraId="70F1DA24" w14:textId="6508B5B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而在爱丽忙碌的时候孙源玲悄无声息的出现在了爱丽身后，如果不是孙源玲想要别人发现，那么绝对是不会被任何人发现的。</w:t>
      </w:r>
    </w:p>
    <w:p w:rsidR="00B7472A" w:rsidRPr="00DF4D1D" w:rsidP="005F768A" w14:paraId="585DA90A" w14:textId="09ABCC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对于孙源玲的突然出现显得有些震惊，或者说是被孙源玲给吓到了，但是也包含着一些惊喜，毕竟孙源玲这一去就是快两个周的时间了。</w:t>
      </w:r>
    </w:p>
    <w:p w:rsidR="00482139" w:rsidRPr="00DF4D1D" w:rsidP="005F768A" w14:paraId="47774A91" w14:textId="354C08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“啊，姐姐你回来了。”</w:t>
      </w:r>
      <w:r w:rsidRPr="00DF4D1D" w:rsidR="00BC5C90">
        <w:rPr>
          <w:rFonts w:ascii="微软雅黑" w:eastAsia="微软雅黑" w:hAnsi="微软雅黑" w:cs="微软雅黑" w:hint="eastAsia"/>
          <w:sz w:val="22"/>
          <w:szCs w:val="22"/>
        </w:rPr>
        <w:t>在看到孙源玲的一瞬间，爱丽便冲向孙源玲然后紧紧的抱住孙</w:t>
      </w:r>
      <w:r w:rsidRPr="00DF4D1D" w:rsidR="00BC5C90">
        <w:rPr>
          <w:rFonts w:ascii="微软雅黑" w:eastAsia="微软雅黑" w:hAnsi="微软雅黑" w:cs="微软雅黑" w:hint="eastAsia"/>
          <w:sz w:val="22"/>
          <w:szCs w:val="22"/>
        </w:rPr>
        <w:t>源玲，双手缠在脖子上。本来两人的身高差距也就几厘米，两人可爱的脸蛋也因此紧紧的挨在了一起。</w:t>
      </w:r>
    </w:p>
    <w:p w:rsidR="00BC5C90" w:rsidRPr="00DF4D1D" w:rsidP="005F768A" w14:paraId="283F633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在那个秘境里面呆了几天就出来了</w:t>
      </w:r>
      <w:r w:rsidRPr="00DF4D1D">
        <w:rPr>
          <w:rFonts w:ascii="微软雅黑" w:eastAsia="微软雅黑" w:hAnsi="微软雅黑" w:cs="微软雅黑" w:hint="eastAsia"/>
          <w:sz w:val="22"/>
          <w:szCs w:val="22"/>
        </w:rPr>
        <w:t>。</w:t>
      </w:r>
    </w:p>
    <w:p w:rsidR="00BC5C90" w:rsidRPr="00DF4D1D" w:rsidP="005F768A" w14:paraId="1377C5C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好了爱丽，不要暂时不要抱着我了，先说说近一段时间的情况吧。</w:t>
      </w:r>
    </w:p>
    <w:p w:rsidR="00B7472A" w:rsidRPr="00DF4D1D" w:rsidP="005F768A" w14:paraId="284073C0" w14:textId="6F89F8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这外面已经过了</w:t>
      </w:r>
      <w:r w:rsidRPr="00DF4D1D" w:rsidR="00BC5C90">
        <w:rPr>
          <w:rFonts w:ascii="微软雅黑" w:eastAsia="微软雅黑" w:hAnsi="微软雅黑" w:cs="微软雅黑" w:hint="eastAsia"/>
          <w:sz w:val="22"/>
          <w:szCs w:val="22"/>
        </w:rPr>
        <w:t>几天？</w:t>
      </w:r>
      <w:r w:rsidRPr="00DF4D1D">
        <w:rPr>
          <w:rFonts w:ascii="微软雅黑" w:eastAsia="微软雅黑" w:hAnsi="微软雅黑" w:cs="微软雅黑" w:hint="eastAsia"/>
          <w:sz w:val="22"/>
          <w:szCs w:val="22"/>
        </w:rPr>
        <w:t>最近有没有发生什么事情？”</w:t>
      </w:r>
    </w:p>
    <w:p w:rsidR="00CE68B8" w:rsidRPr="00DF4D1D" w:rsidP="005F768A" w14:paraId="1B15E189" w14:textId="6E611E6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在经过了短暂的温存后爱丽也缓缓的放开了孙源玲。</w:t>
      </w:r>
    </w:p>
    <w:p w:rsidR="00CE68B8" w:rsidRPr="00DF4D1D" w:rsidP="005F768A" w14:paraId="3B9DCED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“这外面已经过了半个月了，期间因为公司的钱不够了，而那些大厂也对我们的产品暂时没有什么需求我也不想借钱所以不得不制造了一些商品放在了市面之上进行售卖了。</w:t>
      </w:r>
    </w:p>
    <w:p w:rsidR="00B7472A" w:rsidRPr="00DF4D1D" w:rsidP="005F768A" w14:paraId="52EC5357" w14:textId="3956F9A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也就是说我们要从以前的台下走向台上了，而且这是不可逆的，因为</w:t>
      </w:r>
      <w:r w:rsidRPr="00DF4D1D" w:rsidR="00366FA6">
        <w:rPr>
          <w:rFonts w:ascii="微软雅黑" w:eastAsia="微软雅黑" w:hAnsi="微软雅黑" w:cs="微软雅黑" w:hint="eastAsia"/>
          <w:sz w:val="22"/>
          <w:szCs w:val="22"/>
        </w:rPr>
        <w:t>群众已经记住我们了。</w:t>
      </w:r>
      <w:r w:rsidRPr="00DF4D1D">
        <w:rPr>
          <w:rFonts w:ascii="微软雅黑" w:eastAsia="微软雅黑" w:hAnsi="微软雅黑" w:cs="微软雅黑" w:hint="eastAsia"/>
          <w:sz w:val="22"/>
          <w:szCs w:val="22"/>
        </w:rPr>
        <w:t>”</w:t>
      </w:r>
    </w:p>
    <w:p w:rsidR="000E6638" w:rsidRPr="00DF4D1D" w:rsidP="005F768A" w14:paraId="7B4AEEE0" w14:textId="77777777">
      <w:pPr>
        <w:rPr>
          <w:rFonts w:ascii="微软雅黑" w:eastAsia="微软雅黑" w:hAnsi="微软雅黑" w:cs="微软雅黑"/>
          <w:sz w:val="22"/>
          <w:szCs w:val="22"/>
        </w:rPr>
      </w:pPr>
    </w:p>
    <w:p w:rsidR="006F7A1E" w:rsidRPr="00DF4D1D" w:rsidP="005F768A" w14:paraId="5280AB3D" w14:textId="766BBFBF">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