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0F17C042" w14:textId="77777777">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第九十四章 该来的总归要来了</w:t>
      </w:r>
    </w:p>
    <w:p w:rsidR="00EA55F0" w:rsidRPr="00DF4D1D" w:rsidP="005F768A" w14:paraId="1D376BD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在西南军区前来谈判人员商量了好一段时间之后似乎确定了在各种解决方案，在这个商量的过程之中肯定也是确定了自身的底线。</w:t>
      </w:r>
    </w:p>
    <w:p w:rsidR="00EA55F0" w:rsidRPr="00DF4D1D" w:rsidP="005F768A" w14:paraId="7230ABA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“王先生，我们可以继续了。”</w:t>
      </w:r>
    </w:p>
    <w:p w:rsidR="00EA55F0" w:rsidRPr="00DF4D1D" w:rsidP="005F768A" w14:paraId="50355D3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“好的，李先生，请问您想要获得什么呢？”</w:t>
      </w:r>
    </w:p>
    <w:p w:rsidR="00EA55F0" w:rsidRPr="00DF4D1D" w:rsidP="005F768A" w14:paraId="2A45C81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“王先生，经过商定我们希望了能够入股1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%的股份，我们可以不要分红的权利，但是我么需要一个说话的权利，并且希望贵方能够酌情考虑我们所提出的建议。”</w:t>
      </w:r>
    </w:p>
    <w:p w:rsidR="00EA55F0" w:rsidRPr="00DF4D1D" w:rsidP="005F768A" w14:paraId="521A14A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“十分的抱歉，我们绝对不会有出售股权的想法。”</w:t>
      </w:r>
    </w:p>
    <w:p w:rsidR="00EA55F0" w:rsidRPr="00DF4D1D" w:rsidP="005F768A" w14:paraId="4D969BD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“王先生为什么要这么快就拒绝呢？要知道我们一旦入股你们的公司那么贵公司就不</w:t>
      </w:r>
      <w:r w:rsidRPr="00DF4D1D">
        <w:rPr>
          <w:rFonts w:ascii="微软雅黑" w:eastAsia="微软雅黑" w:hAnsi="微软雅黑" w:cs="微软雅黑" w:hint="eastAsia"/>
          <w:sz w:val="22"/>
          <w:szCs w:val="22"/>
        </w:rPr>
        <w:t>可能会被任何国外的企业所威胁，并且在很多地方多会拥有一定好处，这些好处在你以后就可以体会到了。”</w:t>
      </w:r>
    </w:p>
    <w:p w:rsidR="00EA55F0" w:rsidRPr="00DF4D1D" w:rsidP="005F768A" w14:paraId="25E54CC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“李先生，你说的这些东西我都清楚，但是我们仍然没有出售我们公司股票的想法，毕竟我们的公司想在仍然是一个没有上市的公司，不管什么我们都可以通过我们自己决策改变发展的方向。</w:t>
      </w:r>
    </w:p>
    <w:p w:rsidR="00EA55F0" w:rsidRPr="00DF4D1D" w:rsidP="005F768A" w14:paraId="68BFB85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而且在这种情况之下还可以少很多很多股票上的纠纷，这样也方便我们对于公司的管理也就不需要那么复杂的结构了。</w:t>
      </w:r>
    </w:p>
    <w:p w:rsidR="00EA55F0" w:rsidRPr="00DF4D1D" w:rsidP="005F768A" w14:paraId="1E11104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对于我们快速的发展是有很多的好处的，虽然说这样的方式来钱的速度并不是很快，但是我们坚持以实体经济为主的发展模式是拥有十分强大的危机应付能力。并不是我们不相信军方的能量，而是我们希望将命运尽可能的掌握在自己的手中。”</w:t>
      </w:r>
    </w:p>
    <w:p w:rsidR="00EA55F0" w:rsidRPr="00DF4D1D" w:rsidP="005F768A" w14:paraId="0FAAE9C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“既然李先生都这么说了那么我们就只有尊重李先生的选择，今后我们将尽量的不提起股份相关的事情。</w:t>
      </w:r>
    </w:p>
    <w:p w:rsidR="00EA55F0" w:rsidRPr="00DF4D1D" w:rsidP="005F768A" w14:paraId="2AD7840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我们还是可以继续进行合作的，我们想要直接买下技术，这是为了方便我们以后可以方便对这样技术进行更新和迭代，这并不是我们不相信你们的技术，而是当我们有更好的想法的时候可以进行在你们技术的基础之上进行改进的时候没有获得技术将会面临很多的麻烦。”</w:t>
      </w:r>
    </w:p>
    <w:p w:rsidR="00EA55F0" w:rsidRPr="00DF4D1D" w:rsidP="005F768A" w14:paraId="28F01F3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“哦~亲爱的李先生，如果你们有了什么新的技术或者说想法的话可以直接其上方应用，就是</w:t>
      </w:r>
      <w:r w:rsidRPr="00DF4D1D">
        <w:rPr>
          <w:rFonts w:ascii="微软雅黑" w:eastAsia="微软雅黑" w:hAnsi="微软雅黑" w:cs="微软雅黑" w:hint="eastAsia"/>
          <w:sz w:val="22"/>
          <w:szCs w:val="22"/>
        </w:rPr>
        <w:t>是</w:t>
      </w:r>
      <w:r w:rsidRPr="00DF4D1D">
        <w:rPr>
          <w:rFonts w:ascii="微软雅黑" w:eastAsia="微软雅黑" w:hAnsi="微软雅黑" w:cs="微软雅黑" w:hint="eastAsia"/>
          <w:sz w:val="22"/>
          <w:szCs w:val="22"/>
        </w:rPr>
        <w:t>这样技术有些地方可能会侵犯我们的知识产权，但是我们一律不回追究任何的责任。”</w:t>
      </w:r>
    </w:p>
    <w:p w:rsidR="00EA55F0" w:rsidRPr="00DF4D1D" w:rsidP="005F768A" w14:paraId="1EEA365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“王先生，你这样说是不是在贬低我的人格？我们对于法律的一向是严格的遵守，不管是什么只要是违反了法律的事情那么都是不允许的。”</w:t>
      </w:r>
    </w:p>
    <w:p w:rsidR="00EA55F0" w:rsidRPr="00DF4D1D" w:rsidP="005F768A" w14:paraId="1A331AF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359D750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两方为了自身来到利益开始了激烈的对碰，整个过程可能并不怎么愉快但是到了最后肯定是会进行合作的，只不过合作的方式可能存在争议而已。</w:t>
      </w:r>
    </w:p>
    <w:p w:rsidR="00EA55F0" w:rsidRPr="00DF4D1D" w:rsidP="005F768A" w14:paraId="749E7EF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不过在他们在进行争议的时候，在太阳系中有一个信号是不是的在闪烁，每次闪烁的间隔都在3</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分钟左右，期间都在太阳系内以6</w:t>
      </w:r>
      <w:r w:rsidRPr="00DF4D1D">
        <w:rPr>
          <w:rFonts w:ascii="微软雅黑" w:eastAsia="微软雅黑" w:hAnsi="微软雅黑" w:cs="微软雅黑"/>
          <w:sz w:val="22"/>
          <w:szCs w:val="22"/>
        </w:rPr>
        <w:t>6.775</w:t>
      </w:r>
      <w:r w:rsidRPr="00DF4D1D">
        <w:rPr>
          <w:rFonts w:ascii="微软雅黑" w:eastAsia="微软雅黑" w:hAnsi="微软雅黑" w:cs="微软雅黑" w:hint="eastAsia"/>
          <w:sz w:val="22"/>
          <w:szCs w:val="22"/>
        </w:rPr>
        <w:t>%光速的速度向着地星的方向前行，而孙源玲布置在外层空间中的监控装置也是在第一时间捕捉到这个异常的情况了，而平常的观测卫星也是接收到了微弱的信号，但是这个信号暂时还没有引起各方势力的关注，而一些民间的设施却因为设备的精度或者说功率不够还不能够获得这种十分微弱的特殊信号。</w:t>
      </w:r>
    </w:p>
    <w:p w:rsidR="00EA55F0" w:rsidRPr="00DF4D1D" w:rsidP="005F768A" w14:paraId="7F793D7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此时正在实验室做着基础实验的孙源玲对着上方看了看。</w:t>
      </w:r>
    </w:p>
    <w:p w:rsidR="00EA55F0" w:rsidRPr="00DF4D1D" w:rsidP="005F768A" w14:paraId="6936F9F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“姐姐，感受到空间波动了吗？”几乎随时在孙源玲身边的爱丽对着孙源玲说道。</w:t>
      </w:r>
    </w:p>
    <w:p w:rsidR="00EA55F0" w:rsidRPr="00DF4D1D" w:rsidP="005F768A" w14:paraId="7D20FB9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“嗯，现在他们的位置已经距离地星只有2</w:t>
      </w:r>
      <w:r w:rsidRPr="00DF4D1D">
        <w:rPr>
          <w:rFonts w:ascii="微软雅黑" w:eastAsia="微软雅黑" w:hAnsi="微软雅黑" w:cs="微软雅黑"/>
          <w:sz w:val="22"/>
          <w:szCs w:val="22"/>
        </w:rPr>
        <w:t>.5</w:t>
      </w:r>
      <w:r w:rsidRPr="00DF4D1D">
        <w:rPr>
          <w:rFonts w:ascii="微软雅黑" w:eastAsia="微软雅黑" w:hAnsi="微软雅黑" w:cs="微软雅黑" w:hint="eastAsia"/>
          <w:sz w:val="22"/>
          <w:szCs w:val="22"/>
        </w:rPr>
        <w:t>光年了，看来他们穿越空间的技术还是十分强大的，可是我还是十分的好奇他们来到这个十分贫瘠的星球来干什么呢？”</w:t>
      </w:r>
    </w:p>
    <w:p w:rsidR="00EA55F0" w:rsidRPr="00DF4D1D" w:rsidP="005F768A" w14:paraId="756158F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“姐姐，我觉得他们很有可能是看上了姐姐你制造出来的灵气了，毕竟这个星球在曾经也是存在过灵气的，只不过因为一些不明的原因枯竭了而已，现在灵气的复苏可能被他们发现了。”</w:t>
      </w:r>
    </w:p>
    <w:p w:rsidR="00EA55F0" w:rsidRPr="00DF4D1D" w:rsidP="005F768A" w14:paraId="329E54F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“只是这样的量应该没有什么价值才对，为什么他们会穿越那么远的距离来到这个十分偏僻的星系来，来到这个地方能源的消耗可能都是入不敷出。”</w:t>
      </w:r>
    </w:p>
    <w:p w:rsidR="00EA55F0" w:rsidRPr="00DF4D1D" w:rsidP="005F768A" w14:paraId="7F2F71B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“这种事情谁知道呢？反正现在我们也不知道他们是谁，是出于什么样的目的，看他们的速度最多还有6个小时的时间就可以来到地星的外层空间附近了。”</w:t>
      </w:r>
    </w:p>
    <w:p w:rsidR="00EA55F0" w:rsidRPr="00DF4D1D" w:rsidP="005F768A" w14:paraId="5A2A1A0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“可能是进行什么研究吧，我们防御系统现在没有什么问题吧？”</w:t>
      </w:r>
    </w:p>
    <w:p w:rsidR="00EA55F0" w:rsidRPr="00DF4D1D" w:rsidP="005F768A" w14:paraId="1C34458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“一切都整成，空间闭锁也是设置完成了的，空间隔离护盾现在已经在距离平流层</w:t>
      </w:r>
      <w:r w:rsidRPr="00DF4D1D">
        <w:rPr>
          <w:rFonts w:ascii="微软雅黑" w:eastAsia="微软雅黑" w:hAnsi="微软雅黑" w:cs="微软雅黑"/>
          <w:sz w:val="22"/>
          <w:szCs w:val="22"/>
        </w:rPr>
        <w:t>1500</w:t>
      </w:r>
      <w:r w:rsidRPr="00DF4D1D">
        <w:rPr>
          <w:rFonts w:ascii="微软雅黑" w:eastAsia="微软雅黑" w:hAnsi="微软雅黑" w:cs="微软雅黑" w:hint="eastAsia"/>
          <w:sz w:val="22"/>
          <w:szCs w:val="22"/>
        </w:rPr>
        <w:t>KM的地方开启了，在这个区域中运行的设备可能会出现短暂的失联现象。”</w:t>
      </w:r>
    </w:p>
    <w:p w:rsidR="00EA55F0" w:rsidRPr="00DF4D1D" w:rsidP="005F768A" w14:paraId="1C5CD3A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“嗯，那就先等等吧。等到他们还有1个小时就能够到我们地星外层空间的是再去通知李修，至于他会不会去通知其他人就不是我的事情了，而是他的事情了。</w:t>
      </w:r>
    </w:p>
    <w:p w:rsidR="00EA55F0" w:rsidRPr="00DF4D1D" w:rsidP="005F768A" w14:paraId="303014D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好了，继续我们的验证性试验吧，时间还早不知道今天能不能把这个试验做完。”</w:t>
      </w:r>
    </w:p>
    <w:p w:rsidR="00EA55F0" w:rsidRPr="00DF4D1D" w:rsidP="005F768A" w14:paraId="3F9D5DC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“我觉得姐姐在</w:t>
      </w:r>
      <w:r w:rsidRPr="00DF4D1D">
        <w:rPr>
          <w:rFonts w:ascii="微软雅黑" w:eastAsia="微软雅黑" w:hAnsi="微软雅黑" w:cs="微软雅黑"/>
          <w:sz w:val="22"/>
          <w:szCs w:val="22"/>
        </w:rPr>
        <w:t>5</w:t>
      </w:r>
      <w:r w:rsidRPr="00DF4D1D">
        <w:rPr>
          <w:rFonts w:ascii="微软雅黑" w:eastAsia="微软雅黑" w:hAnsi="微软雅黑" w:cs="微软雅黑" w:hint="eastAsia"/>
          <w:sz w:val="22"/>
          <w:szCs w:val="22"/>
        </w:rPr>
        <w:t>个小时的时间内肯定是不能够完成的，毕竟这个已经被人类证明是不可行的了。”</w:t>
      </w:r>
    </w:p>
    <w:p w:rsidR="00EA55F0" w:rsidRPr="00DF4D1D" w:rsidP="005F768A" w14:paraId="13230F3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“话不要说得那么绝对嘛，万一他们在验证的时候出现了什么纰漏呢？如果真是因为这个纰漏的原因导致试验的结果导致出现了偏差呢？”</w:t>
      </w:r>
    </w:p>
    <w:p w:rsidR="00EA55F0" w:rsidRPr="00DF4D1D" w:rsidP="005F768A" w14:paraId="430C1AE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“额，好吧，反正姐姐你做了这么长时间的试验了，还是没有什么成果，唯一的成果就是通过更加复杂的过程得到了一个相同的结果。</w:t>
      </w:r>
    </w:p>
    <w:p w:rsidR="00EA55F0" w:rsidRPr="00DF4D1D" w:rsidP="005F768A" w14:paraId="4271134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不是我说你啊姐姐，这些事情已经被论证过了，而且您肯定也知道自己做的事情基本上都是无用功。”</w:t>
      </w:r>
    </w:p>
    <w:p w:rsidR="00EA55F0" w:rsidRPr="00DF4D1D" w:rsidP="005F768A" w14:paraId="06FD018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这些我都知道，虽然我知道这些东西的结果，但是我觉得我还是应该自己动手试试，毕竟有些事情只有自己亲自试试才知道结果到底是不是有什么不对的地方。如果有什么不同的结果那么是什么不同的结果，这个结果是什么原因造成的？为什么这样会造成这样规定结果。</w:t>
      </w:r>
    </w:p>
    <w:p w:rsidR="00EA55F0" w:rsidRPr="00DF4D1D" w:rsidP="005F768A" w14:paraId="332F779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这些问题可以直接问到最基本的地方，为什么他们这样会出现反应，他们为什么相互吸引？”</w:t>
      </w:r>
    </w:p>
    <w:p w:rsidR="00EA55F0" w:rsidRPr="00DF4D1D" w:rsidP="005F768A" w14:paraId="3F0CECB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“额，但是姐姐你真的想了那么多吗？而且我看姐姐你这些天做的实验最多只是验证了一下他们的理论的正误。”</w:t>
      </w:r>
    </w:p>
    <w:p w:rsidR="00EA55F0" w:rsidRPr="00DF4D1D" w:rsidP="005F768A" w14:paraId="6DE2468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“咳咳~不要说了，我要继续做实验了。”</w:t>
      </w:r>
    </w:p>
    <w:p w:rsidR="00EA55F0" w:rsidRPr="00DF4D1D" w:rsidP="005F768A" w14:paraId="1CB79FC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孙源玲就这样一边做着基础的实验，一边和爱丽闲聊着。就这样时间很快就过去了，而随着时间的流逝，那个不明的东西也在迅速的接近着地星，因为距离的急剧减小，</w:t>
      </w:r>
      <w:r w:rsidRPr="00DF4D1D">
        <w:rPr>
          <w:rFonts w:ascii="微软雅黑" w:eastAsia="微软雅黑" w:hAnsi="微软雅黑" w:cs="微软雅黑" w:hint="eastAsia"/>
          <w:sz w:val="22"/>
          <w:szCs w:val="22"/>
        </w:rPr>
        <w:t>一些民间的空间观测设备也观测到外层空间的一些异常信号了，但是因为信号还是有些微弱，并没有引起什么人的注意，少数对此感兴趣的因为没办法在短时间内申请到使用大功率的设备进行观测实验，所以这个异常仍然没有流露出去。</w:t>
      </w:r>
    </w:p>
    <w:p w:rsidR="00EA55F0" w:rsidRPr="00DF4D1D" w:rsidP="005F768A" w14:paraId="4B7951C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但是在太空之中拥有观测设备的大国们却发现了仙女座方向出现了一些奇怪的高能射线，虽然这个能量波动还不足以对地</w:t>
      </w:r>
      <w:r w:rsidRPr="00DF4D1D">
        <w:rPr>
          <w:rFonts w:ascii="微软雅黑" w:eastAsia="微软雅黑" w:hAnsi="微软雅黑" w:cs="微软雅黑" w:hint="eastAsia"/>
          <w:sz w:val="22"/>
          <w:szCs w:val="22"/>
        </w:rPr>
        <w:t>星造成</w:t>
      </w:r>
      <w:r w:rsidRPr="00DF4D1D">
        <w:rPr>
          <w:rFonts w:ascii="微软雅黑" w:eastAsia="微软雅黑" w:hAnsi="微软雅黑" w:cs="微软雅黑" w:hint="eastAsia"/>
          <w:sz w:val="22"/>
          <w:szCs w:val="22"/>
        </w:rPr>
        <w:t>什么威胁，但是安静了这么长时间的地</w:t>
      </w:r>
      <w:r w:rsidRPr="00DF4D1D">
        <w:rPr>
          <w:rFonts w:ascii="微软雅黑" w:eastAsia="微软雅黑" w:hAnsi="微软雅黑" w:cs="微软雅黑" w:hint="eastAsia"/>
          <w:sz w:val="22"/>
          <w:szCs w:val="22"/>
        </w:rPr>
        <w:t>星突然</w:t>
      </w:r>
      <w:r w:rsidRPr="00DF4D1D">
        <w:rPr>
          <w:rFonts w:ascii="微软雅黑" w:eastAsia="微软雅黑" w:hAnsi="微软雅黑" w:cs="微软雅黑" w:hint="eastAsia"/>
          <w:sz w:val="22"/>
          <w:szCs w:val="22"/>
        </w:rPr>
        <w:t>遇到了一个这样的异常情况还是</w:t>
      </w:r>
      <w:r w:rsidRPr="00DF4D1D">
        <w:rPr>
          <w:rFonts w:ascii="微软雅黑" w:eastAsia="微软雅黑" w:hAnsi="微软雅黑" w:cs="微软雅黑" w:hint="eastAsia"/>
          <w:sz w:val="22"/>
          <w:szCs w:val="22"/>
        </w:rPr>
        <w:t>令各个</w:t>
      </w:r>
      <w:r w:rsidRPr="00DF4D1D">
        <w:rPr>
          <w:rFonts w:ascii="微软雅黑" w:eastAsia="微软雅黑" w:hAnsi="微软雅黑" w:cs="微软雅黑" w:hint="eastAsia"/>
          <w:sz w:val="22"/>
          <w:szCs w:val="22"/>
        </w:rPr>
        <w:t>国家有些兴奋的，这意味着新的发现，也意味着——未知的危险。</w:t>
      </w:r>
    </w:p>
    <w:p w:rsidR="00EA55F0" w:rsidRPr="00DF4D1D" w:rsidP="005F768A" w14:paraId="08426FB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那个存在越是靠近地星，这个异常越是明显，甚至是民间的观测设备也是发现了一些明显的异常现象。</w:t>
      </w:r>
    </w:p>
    <w:p w:rsidR="00EA55F0" w:rsidRPr="00DF4D1D" w:rsidP="005F768A" w14:paraId="77C4C36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各个大国部署在太空之中的观测设备却在他们观测的方向发现了一个奇怪的亮点，这个亮点与接收到异常的方向一致，这个发现让各个国家的高层瞬间紧张了起来。而民间也流传出了一些猜测，而又一些猜测还真的猜中了，但是因为缺少证据的支持，所以这种声音没有存在多久便被压了下去，而这其中难说有没有各个国家的影子。</w:t>
      </w:r>
    </w:p>
    <w:p w:rsidR="00EA55F0" w:rsidRPr="00DF4D1D" w:rsidP="005F768A" w14:paraId="528A27C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“姐姐，时间差不多了。那个东西已经到火星的附近了，已经来到了防御性武器的攻击范围了。”</w:t>
      </w:r>
    </w:p>
    <w:p w:rsidR="00EA55F0" w:rsidRPr="00DF4D1D" w:rsidP="005F768A" w14:paraId="1924EED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“嗯，该来的总归要来的，不过他们还是真挺聪明的，差点就没有发现他们的布置，哎这也算是我大意了。</w:t>
      </w:r>
    </w:p>
    <w:p w:rsidR="00EA55F0" w:rsidRPr="00DF4D1D" w:rsidP="005F768A" w14:paraId="38EA5C2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去通知李修吧，让他有个底让他不要担心，所有的一切我们都会解决好的，地</w:t>
      </w:r>
      <w:r w:rsidRPr="00DF4D1D">
        <w:rPr>
          <w:rFonts w:ascii="微软雅黑" w:eastAsia="微软雅黑" w:hAnsi="微软雅黑" w:cs="微软雅黑" w:hint="eastAsia"/>
          <w:sz w:val="22"/>
          <w:szCs w:val="22"/>
        </w:rPr>
        <w:t>星不会</w:t>
      </w:r>
      <w:r w:rsidRPr="00DF4D1D">
        <w:rPr>
          <w:rFonts w:ascii="微软雅黑" w:eastAsia="微软雅黑" w:hAnsi="微软雅黑" w:cs="微软雅黑" w:hint="eastAsia"/>
          <w:sz w:val="22"/>
          <w:szCs w:val="22"/>
        </w:rPr>
        <w:t>有任何危险的。”</w:t>
      </w:r>
    </w:p>
    <w:p w:rsidR="00EA55F0" w:rsidRPr="00DF4D1D" w:rsidP="005F768A" w14:paraId="11DE460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“好的，已经通知他了。”</w:t>
      </w:r>
    </w:p>
    <w:p w:rsidR="00EA55F0" w:rsidRPr="00DF4D1D" w:rsidP="005F768A" w14:paraId="1730FF5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“哎，这些人发展到这个地步也算是很不错了，但是希望你们</w:t>
      </w:r>
      <w:r w:rsidRPr="00DF4D1D">
        <w:rPr>
          <w:rFonts w:ascii="微软雅黑" w:eastAsia="微软雅黑" w:hAnsi="微软雅黑" w:cs="微软雅黑" w:hint="eastAsia"/>
          <w:sz w:val="22"/>
          <w:szCs w:val="22"/>
        </w:rPr>
        <w:t>不</w:t>
      </w:r>
      <w:r w:rsidRPr="00DF4D1D">
        <w:rPr>
          <w:rFonts w:ascii="微软雅黑" w:eastAsia="微软雅黑" w:hAnsi="微软雅黑" w:cs="微软雅黑" w:hint="eastAsia"/>
          <w:sz w:val="22"/>
          <w:szCs w:val="22"/>
        </w:rPr>
        <w:t>要犯下一些不可弥补的错误。”孙源玲看了看月球的方向，而月球</w:t>
      </w:r>
      <w:r w:rsidRPr="00DF4D1D">
        <w:rPr>
          <w:rFonts w:ascii="微软雅黑" w:eastAsia="微软雅黑" w:hAnsi="微软雅黑" w:cs="微软雅黑" w:hint="eastAsia"/>
          <w:sz w:val="22"/>
          <w:szCs w:val="22"/>
        </w:rPr>
        <w:t>哪儿正</w:t>
      </w:r>
      <w:r w:rsidRPr="00DF4D1D">
        <w:rPr>
          <w:rFonts w:ascii="微软雅黑" w:eastAsia="微软雅黑" w:hAnsi="微软雅黑" w:cs="微软雅黑" w:hint="eastAsia"/>
          <w:sz w:val="22"/>
          <w:szCs w:val="22"/>
        </w:rPr>
        <w:t>安静的飞着一个十分庞大的十分具</w:t>
      </w:r>
      <w:r w:rsidRPr="00DF4D1D">
        <w:rPr>
          <w:rFonts w:ascii="微软雅黑" w:eastAsia="微软雅黑" w:hAnsi="微软雅黑" w:cs="微软雅黑" w:hint="eastAsia"/>
          <w:sz w:val="22"/>
          <w:szCs w:val="22"/>
        </w:rPr>
        <w:t>有科幻色彩的宇宙飞船。</w:t>
      </w:r>
    </w:p>
    <w:p w:rsidR="00EA55F0" w:rsidRPr="00DF4D1D" w:rsidP="005F768A" w14:paraId="4DC0780F" w14:textId="77777777">
      <w:pPr>
        <w:rPr>
          <w:rFonts w:ascii="微软雅黑" w:eastAsia="微软雅黑" w:hAnsi="微软雅黑" w:cs="微软雅黑"/>
          <w:sz w:val="22"/>
          <w:szCs w:val="22"/>
        </w:rPr>
      </w:pPr>
    </w:p>
    <w:p w:rsidR="00EA55F0" w:rsidRPr="00DF4D1D" w:rsidP="005F768A" w14:paraId="6BCAADEA"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