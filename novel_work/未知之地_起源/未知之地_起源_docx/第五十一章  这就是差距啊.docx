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340F8CE"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第五十一章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这就是差距啊</w:t>
      </w:r>
    </w:p>
    <w:p w:rsidR="00EA55F0" w:rsidRPr="00DF4D1D" w:rsidP="005F768A" w14:paraId="0E95B28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哪个在这个环境之中以自身的能力觉醒了超能力应该说是幸运的，但是他不幸的是——</w:t>
      </w:r>
      <w:r w:rsidRPr="00DF4D1D">
        <w:rPr>
          <w:rFonts w:ascii="微软雅黑" w:eastAsia="微软雅黑" w:hAnsi="微软雅黑" w:cs="微软雅黑" w:hint="eastAsia"/>
          <w:sz w:val="22"/>
          <w:szCs w:val="22"/>
        </w:rPr>
        <w:t>生错了</w:t>
      </w:r>
      <w:r w:rsidRPr="00DF4D1D">
        <w:rPr>
          <w:rFonts w:ascii="微软雅黑" w:eastAsia="微软雅黑" w:hAnsi="微软雅黑" w:cs="微软雅黑" w:hint="eastAsia"/>
          <w:sz w:val="22"/>
          <w:szCs w:val="22"/>
        </w:rPr>
        <w:t>地方。</w:t>
      </w:r>
    </w:p>
    <w:p w:rsidR="00EA55F0" w:rsidRPr="00DF4D1D" w:rsidP="005F768A" w14:paraId="1FEFC28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在自主觉醒的时候依然出现了失控的情况，这个情况严重的影响了周围市民的休息，于是就出现了漂亮国警察，这事儿毕竟是在富人区发生的警察的行动也是相当的迅速，在极短的时间内就到达了报警的位置。</w:t>
      </w:r>
    </w:p>
    <w:p w:rsidR="00EA55F0" w:rsidRPr="00DF4D1D" w:rsidP="005F768A" w14:paraId="4C05D5A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在整个环境上来看这个人的超能觉醒并没有引起什么破坏，但是其在超能觉醒的时候似乎大面积的影响了周遭的电子设备。</w:t>
      </w:r>
    </w:p>
    <w:p w:rsidR="00EA55F0" w:rsidRPr="00DF4D1D" w:rsidP="005F768A" w14:paraId="16E2857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而且在那个人家里的玻璃制品都出现了不同程度的碎裂。</w:t>
      </w:r>
    </w:p>
    <w:p w:rsidR="00EA55F0" w:rsidRPr="00DF4D1D" w:rsidP="005F768A" w14:paraId="0B27149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在警察到达哪个区域之后经过排查终于发现了这个人所在的住所，在请求开门无果后，漂亮国警察直接破门而入，映入眼帘的是各种散乱的家具，和出现了不少裂痕的陶瓷制品和玻璃制品。</w:t>
      </w:r>
    </w:p>
    <w:p w:rsidR="00EA55F0" w:rsidRPr="00DF4D1D" w:rsidP="005F768A" w14:paraId="754E20C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些残渣的中心躺着一个人，似乎已经失去了知觉。那个人的体表发红，在紧急的送往医院之后似乎又是一个医学奇迹，这个男子的体内的核心温度出奇的高，但是体表温度又在一个还能够接收的范围之内，至少不会让人感觉很奇怪。</w:t>
      </w:r>
    </w:p>
    <w:p w:rsidR="00EA55F0" w:rsidRPr="00DF4D1D" w:rsidP="005F768A" w14:paraId="514C3B0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遇到这种情况这些医院也有些摸不着头脑了，完全找不到原因，打了针紧急退烧都完全没有作用，物理降温反倒是将体表的温度大幅度的下降了，甚至有些过低了。再低很有可能就会造成冻伤了，但是体内的温度仍然没有下降的趋势。</w:t>
      </w:r>
    </w:p>
    <w:p w:rsidR="00EA55F0" w:rsidRPr="00DF4D1D" w:rsidP="005F768A" w14:paraId="7482239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“上帝啊，这真是一个奇迹在5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℃的情况下大脑的细胞竟然没有出现坏死的情况，这个情况好好研究一定有机会或得诺贝尔奖的提名的，想想都兴奋啊。”</w:t>
      </w:r>
    </w:p>
    <w:p w:rsidR="00EA55F0" w:rsidRPr="00DF4D1D" w:rsidP="005F768A" w14:paraId="3F9BFE5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“Tom，闭嘴上你的臭嘴，快想办法把体温降下来，不然病人长期处于这种情况下就算是上帝也不能够保证他能够平安无事。”</w:t>
      </w:r>
    </w:p>
    <w:p w:rsidR="00EA55F0" w:rsidRPr="00DF4D1D" w:rsidP="005F768A" w14:paraId="5E7A441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w:t>
      </w:r>
      <w:r w:rsidRPr="00DF4D1D">
        <w:rPr>
          <w:rFonts w:ascii="微软雅黑" w:eastAsia="微软雅黑" w:hAnsi="微软雅黑" w:cs="微软雅黑"/>
          <w:sz w:val="22"/>
          <w:szCs w:val="22"/>
        </w:rPr>
        <w:t>Karen</w:t>
      </w:r>
      <w:r w:rsidRPr="00DF4D1D">
        <w:rPr>
          <w:rFonts w:ascii="微软雅黑" w:eastAsia="微软雅黑" w:hAnsi="微软雅黑" w:cs="微软雅黑" w:hint="eastAsia"/>
          <w:sz w:val="22"/>
          <w:szCs w:val="22"/>
        </w:rPr>
        <w:t>。对于这件事我就要反对你了，这个病人在经过了这么长时间的高温大脑的细胞还能够保持正常，这说明他的身体已经适应了这种温度了你这样折腾他很有可能葬送他那年轻的生命。所以不要在折腾了，让我研究一下他。”</w:t>
      </w:r>
    </w:p>
    <w:p w:rsidR="00EA55F0" w:rsidRPr="00DF4D1D" w:rsidP="005F768A" w14:paraId="1392644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Karen似乎同意了他的观点</w:t>
      </w:r>
      <w:r w:rsidRPr="00DF4D1D">
        <w:rPr>
          <w:rFonts w:ascii="微软雅黑" w:eastAsia="微软雅黑" w:hAnsi="微软雅黑" w:cs="微软雅黑" w:hint="eastAsia"/>
          <w:sz w:val="22"/>
          <w:szCs w:val="22"/>
        </w:rPr>
        <w:t>亦或</w:t>
      </w:r>
      <w:r w:rsidRPr="00DF4D1D">
        <w:rPr>
          <w:rFonts w:ascii="微软雅黑" w:eastAsia="微软雅黑" w:hAnsi="微软雅黑" w:cs="微软雅黑" w:hint="eastAsia"/>
          <w:sz w:val="22"/>
          <w:szCs w:val="22"/>
        </w:rPr>
        <w:t>者是被诺贝尔提名这事所诱惑了，也就没有继续劝说Tom继续尝试拯救这个病人了。反倒是帮助Tom获取这个病人的各种细胞样本以及身体的各种数据。</w:t>
      </w:r>
    </w:p>
    <w:p w:rsidR="00EA55F0" w:rsidRPr="00DF4D1D" w:rsidP="005F768A" w14:paraId="721D7CF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在经历了抽血检查，CDR，核磁共振等检查之后Tom出面和警察说明了一下情况，‘病人的情况很糟糕，随时都有可能发生生命危险。还需要进一步的治疗，请耐心的等候。’</w:t>
      </w:r>
    </w:p>
    <w:p w:rsidR="00EA55F0" w:rsidRPr="00DF4D1D" w:rsidP="005F768A" w14:paraId="704FD7A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而警察在听到这样的情况之后似乎也撤销了对那个人的怀疑，很有可能是在做什么发生了意外将自己也陷入了生命危险之中。</w:t>
      </w:r>
    </w:p>
    <w:p w:rsidR="00EA55F0" w:rsidRPr="00DF4D1D" w:rsidP="005F768A" w14:paraId="4211569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“Tom，哪个警察走了吗？”</w:t>
      </w:r>
    </w:p>
    <w:p w:rsidR="00EA55F0" w:rsidRPr="00DF4D1D" w:rsidP="005F768A" w14:paraId="2E34DEB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“走了，对于这个人的怀疑似乎没有了，估计调查也最多只是发现这件事的成因。接下来可以研究我们的病人了。”</w:t>
      </w:r>
    </w:p>
    <w:p w:rsidR="00EA55F0" w:rsidRPr="00DF4D1D" w:rsidP="005F768A" w14:paraId="3D50DAD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本来吧，整个过程也是没有什么奇怪的，只是恰好CIA在附近调查间谍，在翻看警察的执法记录之后发现了这个奇怪的出警记录。</w:t>
      </w:r>
    </w:p>
    <w:p w:rsidR="00EA55F0" w:rsidRPr="00DF4D1D" w:rsidP="005F768A" w14:paraId="61E9159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在询问了周围的居民之后发现他们绝大多数的高精度电器都受到了不同程度的损伤。而这个程度似乎是以一个居民楼呈现出圆形辐射状散开。越靠近边缘，所受到的</w:t>
      </w:r>
      <w:r w:rsidRPr="00DF4D1D">
        <w:rPr>
          <w:rFonts w:ascii="微软雅黑" w:eastAsia="微软雅黑" w:hAnsi="微软雅黑" w:cs="微软雅黑" w:hint="eastAsia"/>
          <w:sz w:val="22"/>
          <w:szCs w:val="22"/>
        </w:rPr>
        <w:t>损伤越是轻微，但是这个圆形并不规整，而是受到了建筑物的影响。</w:t>
      </w:r>
    </w:p>
    <w:p w:rsidR="00EA55F0" w:rsidRPr="00DF4D1D" w:rsidP="005F768A" w14:paraId="45EE42B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发生这种情况很是罕见，在抽取了比较靠近边缘的高精电子设备进行检查之后CIA发现这些电子设备都或多或少有一些脱焊的情况。在调取了周围的监控之后CIA将视线锁定在了一个医院之内，并且将这个情况告知了FBI。（咳咳，把CIA当成情报部门FBI当成行动队。）</w:t>
      </w:r>
    </w:p>
    <w:p w:rsidR="00EA55F0" w:rsidRPr="00DF4D1D" w:rsidP="005F768A" w14:paraId="6082E9F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在某医院的门口突然出现了一队拿着大弹夹自动步枪的FBI队员。</w:t>
      </w:r>
    </w:p>
    <w:p w:rsidR="00EA55F0" w:rsidRPr="00DF4D1D" w:rsidP="005F768A" w14:paraId="195636A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某实验室内两人还在对那个人的体细胞进行检测，突然门外传来了许多人快速跑动的声音，突然在外面传来了大声的呵斥。</w:t>
      </w:r>
    </w:p>
    <w:p w:rsidR="00EA55F0" w:rsidRPr="00DF4D1D" w:rsidP="005F768A" w14:paraId="1B7C0FB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“FBI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open</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the</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door！！”（众所周知，FBI是拿来开门的）</w:t>
      </w:r>
    </w:p>
    <w:p w:rsidR="00EA55F0" w:rsidRPr="00DF4D1D" w:rsidP="005F768A" w14:paraId="0173D84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在声音过后就是强制的将门一脚踹开。</w:t>
      </w:r>
    </w:p>
    <w:p w:rsidR="00EA55F0" w:rsidRPr="00DF4D1D" w:rsidP="005F768A" w14:paraId="543C7B0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Freeze! Freeze! You're under arrest! Hands up!</w:t>
      </w:r>
      <w:r w:rsidRPr="00DF4D1D">
        <w:rPr>
          <w:rFonts w:ascii="微软雅黑" w:eastAsia="微软雅黑" w:hAnsi="微软雅黑" w:cs="微软雅黑" w:hint="eastAsia"/>
          <w:sz w:val="22"/>
          <w:szCs w:val="22"/>
        </w:rPr>
        <w:t>，Be</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examined”（不许动！不许动！你们被捕了，举起手来！接受检查。）</w:t>
      </w:r>
    </w:p>
    <w:p w:rsidR="00EA55F0" w:rsidRPr="00DF4D1D" w:rsidP="005F768A" w14:paraId="2F496D1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“What</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happened？”（发生了什么）</w:t>
      </w:r>
    </w:p>
    <w:p w:rsidR="00EA55F0" w:rsidRPr="00DF4D1D" w:rsidP="005F768A" w14:paraId="2EEB596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“举起手来，接受检查。我们会亲自调查事情的经过，还请不要隐瞒这其中的经过。”</w:t>
      </w:r>
    </w:p>
    <w:p w:rsidR="00EA55F0" w:rsidRPr="00DF4D1D" w:rsidP="005F768A" w14:paraId="15D1D84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在FBI的人将这两个人带走之后，CIA接管了这里的监控，并且暂时封锁了人员的出入。虽然这样</w:t>
      </w:r>
      <w:r w:rsidRPr="00DF4D1D">
        <w:rPr>
          <w:rFonts w:ascii="微软雅黑" w:eastAsia="微软雅黑" w:hAnsi="微软雅黑" w:cs="微软雅黑" w:hint="eastAsia"/>
          <w:sz w:val="22"/>
          <w:szCs w:val="22"/>
        </w:rPr>
        <w:t>做限制</w:t>
      </w:r>
      <w:r w:rsidRPr="00DF4D1D">
        <w:rPr>
          <w:rFonts w:ascii="微软雅黑" w:eastAsia="微软雅黑" w:hAnsi="微软雅黑" w:cs="微软雅黑" w:hint="eastAsia"/>
          <w:sz w:val="22"/>
          <w:szCs w:val="22"/>
        </w:rPr>
        <w:t>漂亮国公民的人生自由，但那是在两大流氓机关没有采取强制措施之前的情况，在必要的情况下这两个措施拥有极其离谱的权利。</w:t>
      </w:r>
    </w:p>
    <w:p w:rsidR="00EA55F0" w:rsidRPr="00DF4D1D" w:rsidP="005F768A" w14:paraId="2E61F78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在将涉事的医生带走之后，哪个异常的病人也一同被带走了。</w:t>
      </w:r>
    </w:p>
    <w:p w:rsidR="00EA55F0" w:rsidRPr="00DF4D1D" w:rsidP="005F768A" w14:paraId="7F62B01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“说一下事情的经过，我不希望有那些模糊的理由。”</w:t>
      </w:r>
    </w:p>
    <w:p w:rsidR="00EA55F0" w:rsidRPr="00DF4D1D" w:rsidP="005F768A" w14:paraId="08095FD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两人虽然有着相当的野心，但是面对着这两个机构的人还是很害怕的，比起诺贝尔提名，自己的小命更重要。</w:t>
      </w:r>
    </w:p>
    <w:p w:rsidR="00EA55F0" w:rsidRPr="00DF4D1D" w:rsidP="005F768A" w14:paraId="6AAE385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在两人交代的过程中，重点就是他们在接收病人之后发现了异常并且对他的体液极其体细胞进行了检测，发现其蕴含的能量密度是常人的1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倍以上，但是他们并没有发现用来承载这些多出来的能量的容器。</w:t>
      </w:r>
    </w:p>
    <w:p w:rsidR="00EA55F0" w:rsidRPr="00DF4D1D" w:rsidP="005F768A" w14:paraId="38B3F96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FBI在审问过程中因为这两个人比较配合也没有过多的难为他们，在离开的时候直接将两张支票给了他们，凭借这张支票两人可以各自在摩根银行里取出2</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万刀的现金，是精神抚恤费同时也是封口费。</w:t>
      </w:r>
    </w:p>
    <w:p w:rsidR="00EA55F0" w:rsidRPr="00DF4D1D" w:rsidP="005F768A" w14:paraId="6B74E80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如果在</w:t>
      </w:r>
      <w:r w:rsidRPr="00DF4D1D">
        <w:rPr>
          <w:rFonts w:ascii="微软雅黑" w:eastAsia="微软雅黑" w:hAnsi="微软雅黑" w:cs="微软雅黑" w:hint="eastAsia"/>
          <w:sz w:val="22"/>
          <w:szCs w:val="22"/>
        </w:rPr>
        <w:t>不该透露</w:t>
      </w:r>
      <w:r w:rsidRPr="00DF4D1D">
        <w:rPr>
          <w:rFonts w:ascii="微软雅黑" w:eastAsia="微软雅黑" w:hAnsi="微软雅黑" w:cs="微软雅黑" w:hint="eastAsia"/>
          <w:sz w:val="22"/>
          <w:szCs w:val="22"/>
        </w:rPr>
        <w:t>这些信息的情况下透露了这些信息，那么很有可能出现受害人背后中十几枪自杀身亡的情况，或者是精神间歇性失常的大货车司机意外碾压的后果。</w:t>
      </w:r>
    </w:p>
    <w:p w:rsidR="00EA55F0" w:rsidRPr="00DF4D1D" w:rsidP="005F768A" w14:paraId="7EF5F9B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至于那个男人则被FBI送进了秘密基地里面接收实验，以获取最多的秘密和利益。</w:t>
      </w:r>
    </w:p>
    <w:p w:rsidR="00EA55F0" w:rsidRPr="00DF4D1D" w:rsidP="005F768A" w14:paraId="3D79723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而远在大陆那方的孙源玲仍然在指导这些科研人员，并不是指导他们仪器如何操作，而是教授他们高能物理的新基础知识。</w:t>
      </w:r>
    </w:p>
    <w:p w:rsidR="00EA55F0" w:rsidRPr="00DF4D1D" w:rsidP="005F768A" w14:paraId="771E88C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“嗯？这人还挺惨的，运气也不知道该说好还是不好呢？能够在没有任何指导的情况下觉醒了超能力，但是在一个人</w:t>
      </w:r>
      <w:r w:rsidRPr="00DF4D1D">
        <w:rPr>
          <w:rFonts w:ascii="微软雅黑" w:eastAsia="微软雅黑" w:hAnsi="微软雅黑" w:cs="微软雅黑" w:hint="eastAsia"/>
          <w:sz w:val="22"/>
          <w:szCs w:val="22"/>
        </w:rPr>
        <w:t>口比较</w:t>
      </w:r>
      <w:r w:rsidRPr="00DF4D1D">
        <w:rPr>
          <w:rFonts w:ascii="微软雅黑" w:eastAsia="微软雅黑" w:hAnsi="微软雅黑" w:cs="微软雅黑" w:hint="eastAsia"/>
          <w:sz w:val="22"/>
          <w:szCs w:val="22"/>
        </w:rPr>
        <w:t>密集的地区觉醒，影响还挺大。还真是可怜了这个人了，不知道这些FBI的人会对他做些什么呢？</w:t>
      </w:r>
    </w:p>
    <w:p w:rsidR="00EA55F0" w:rsidRPr="00DF4D1D" w:rsidP="005F768A" w14:paraId="697154D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还是挺有意思的嘛。嘿嘿~”</w:t>
      </w:r>
    </w:p>
    <w:p w:rsidR="00EA55F0" w:rsidRPr="00DF4D1D" w:rsidP="005F768A" w14:paraId="3BD0985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孙源玲不是说不能够监视全球的动向，只是因为全天候监视对于大脑的负担很大。只是最近地星的灵气浓度在不断的升高，发生异变的地方也会加多，稍微监视一下灵气的动向就能够指导那儿发生了什么了。</w:t>
      </w:r>
    </w:p>
    <w:p w:rsidR="00EA55F0" w:rsidRPr="00DF4D1D" w:rsidP="005F768A" w14:paraId="4C713272" w14:textId="77777777">
      <w:pPr>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