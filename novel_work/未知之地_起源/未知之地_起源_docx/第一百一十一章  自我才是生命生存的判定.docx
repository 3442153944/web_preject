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526251" w:rsidRPr="00DF4D1D" w:rsidP="005F768A" w14:paraId="78DEF5E2" w14:textId="2893EC8F">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第一百一十一章 </w:t>
      </w:r>
      <w:r w:rsidRPr="00DF4D1D">
        <w:rPr>
          <w:rFonts w:ascii="微软雅黑" w:eastAsia="微软雅黑" w:hAnsi="微软雅黑" w:cs="微软雅黑"/>
          <w:sz w:val="22"/>
          <w:szCs w:val="22"/>
        </w:rPr>
        <w:t xml:space="preserve"> </w:t>
      </w:r>
      <w:r w:rsidRPr="00DF4D1D" w:rsidR="00C80855">
        <w:rPr>
          <w:rFonts w:ascii="微软雅黑" w:eastAsia="微软雅黑" w:hAnsi="微软雅黑" w:cs="微软雅黑" w:hint="eastAsia"/>
          <w:sz w:val="22"/>
          <w:szCs w:val="22"/>
        </w:rPr>
        <w:t>自我才</w:t>
      </w:r>
      <w:r w:rsidRPr="00DF4D1D" w:rsidR="00B97780">
        <w:rPr>
          <w:rFonts w:ascii="微软雅黑" w:eastAsia="微软雅黑" w:hAnsi="微软雅黑" w:cs="微软雅黑" w:hint="eastAsia"/>
          <w:sz w:val="22"/>
          <w:szCs w:val="22"/>
        </w:rPr>
        <w:t>是生命生存</w:t>
      </w:r>
      <w:r w:rsidRPr="00DF4D1D" w:rsidR="00C80855">
        <w:rPr>
          <w:rFonts w:ascii="微软雅黑" w:eastAsia="微软雅黑" w:hAnsi="微软雅黑" w:cs="微软雅黑" w:hint="eastAsia"/>
          <w:sz w:val="22"/>
          <w:szCs w:val="22"/>
        </w:rPr>
        <w:t>的判定</w:t>
      </w:r>
    </w:p>
    <w:p w:rsidR="002B4A9F" w:rsidRPr="00DF4D1D" w:rsidP="005F768A" w14:paraId="604FE10F" w14:textId="2574234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随着孙源玲的</w:t>
      </w:r>
      <w:r w:rsidRPr="00DF4D1D" w:rsidR="00A819EC">
        <w:rPr>
          <w:rFonts w:ascii="微软雅黑" w:eastAsia="微软雅黑" w:hAnsi="微软雅黑" w:cs="微软雅黑" w:hint="eastAsia"/>
          <w:sz w:val="22"/>
          <w:szCs w:val="22"/>
        </w:rPr>
        <w:t>塑造，</w:t>
      </w:r>
      <w:r w:rsidRPr="00DF4D1D" w:rsidR="00842F1D">
        <w:rPr>
          <w:rFonts w:ascii="微软雅黑" w:eastAsia="微软雅黑" w:hAnsi="微软雅黑" w:cs="微软雅黑" w:hint="eastAsia"/>
          <w:sz w:val="22"/>
          <w:szCs w:val="22"/>
        </w:rPr>
        <w:t>爱丽身体中的大脑已经开始慢慢的成型了，</w:t>
      </w:r>
      <w:r w:rsidRPr="00DF4D1D" w:rsidR="000D5E4A">
        <w:rPr>
          <w:rFonts w:ascii="微软雅黑" w:eastAsia="微软雅黑" w:hAnsi="微软雅黑" w:cs="微软雅黑" w:hint="eastAsia"/>
          <w:sz w:val="22"/>
          <w:szCs w:val="22"/>
        </w:rPr>
        <w:t>首先是负责最基本运动功能的部分小脑组成最简单的，毕竟小脑并不需要考虑事情，也不会涉及个人的人格方面的东西，就算在以后出现了什么意外出现了问题也是可以使用计算机芯片来代替小脑的功能，毕竟小脑的功能区域并不是不可替代的，至少这对于孙源玲来说并不是不可替换的。</w:t>
      </w:r>
    </w:p>
    <w:p w:rsidR="000D5E4A" w:rsidRPr="00DF4D1D" w:rsidP="005F768A" w14:paraId="737B2513" w14:textId="4ACEDFE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然而很快将小脑完成塑造，并且完成了最基本的活性保持。</w:t>
      </w:r>
      <w:r w:rsidRPr="00DF4D1D" w:rsidR="00145303">
        <w:rPr>
          <w:rFonts w:ascii="微软雅黑" w:eastAsia="微软雅黑" w:hAnsi="微软雅黑" w:cs="微软雅黑" w:hint="eastAsia"/>
          <w:sz w:val="22"/>
          <w:szCs w:val="22"/>
        </w:rPr>
        <w:t>接下来要干的事情就是塑造最重要也是最难进行塑造的部位，大脑的主要组成部分了。</w:t>
      </w:r>
    </w:p>
    <w:p w:rsidR="00145303" w:rsidRPr="00DF4D1D" w:rsidP="005F768A" w14:paraId="724E41D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“接下来该怎么进行塑造呢？人类的记忆和大脑中的神经元的对应方式到底是什么样的还不清楚啊。</w:t>
      </w:r>
    </w:p>
    <w:p w:rsidR="00145303" w:rsidRPr="00DF4D1D" w:rsidP="005F768A" w14:paraId="7D6F9194" w14:textId="6A2B01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我自己的神经元接触方式恐怕也是和普通的人类不同了，拥有了精神力之后大脑的结构就不同了，记忆进行灌输的时候会造成什么事情呢？”</w:t>
      </w:r>
    </w:p>
    <w:p w:rsidR="00A466E3" w:rsidRPr="00DF4D1D" w:rsidP="005F768A" w14:paraId="462998F7" w14:textId="680D1B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此时的孙源玲因为没有做好什么前期准备在进行塑造的时候遇到了记忆灌输的情况，毕竟现在的爱丽拥有的记忆量已经是一个十分恐怖的程度了，虽然说在理论上来说</w:t>
      </w:r>
      <w:r w:rsidRPr="00DF4D1D" w:rsidR="00CE57C3">
        <w:rPr>
          <w:rFonts w:ascii="微软雅黑" w:eastAsia="微软雅黑" w:hAnsi="微软雅黑" w:cs="微软雅黑" w:hint="eastAsia"/>
          <w:sz w:val="22"/>
          <w:szCs w:val="22"/>
        </w:rPr>
        <w:t>人类的大脑对于事物的存储能力是无限制的，但是这个需要很长的时间形成这些用于保存记忆的神经突触，可是一个就算是处于一个空白状态的大脑突然写入了这么大量的记忆会对大脑造成怎么样的伤害也是一个未知数</w:t>
      </w:r>
      <w:r w:rsidRPr="00DF4D1D" w:rsidR="0033372B">
        <w:rPr>
          <w:rFonts w:ascii="微软雅黑" w:eastAsia="微软雅黑" w:hAnsi="微软雅黑" w:cs="微软雅黑" w:hint="eastAsia"/>
          <w:sz w:val="22"/>
          <w:szCs w:val="22"/>
        </w:rPr>
        <w:t>。</w:t>
      </w:r>
    </w:p>
    <w:p w:rsidR="00807833" w:rsidRPr="00DF4D1D" w:rsidP="005F768A" w14:paraId="7974CFD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“要不直接使用碳基芯片进行植入吧，记忆嘛可以在后面慢慢的进行写入芯片作为一个辅助记忆装置也不是不可以，在肉体获得了一定的修为之后再开始对这些记忆进行写入，至少在获得</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定修为之后对于大量记忆数据的写入还是拥有了一定的承受能力至少不会因为写入数据这事不会导致大脑出现致命的问题。</w:t>
      </w:r>
    </w:p>
    <w:p w:rsidR="00795D05" w:rsidRPr="00DF4D1D" w:rsidP="005F768A" w14:paraId="419D355E" w14:textId="471520F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就按照这样的方案去执行吧，至少在出现错误之后不会出现意识直接消失的情况。</w:t>
      </w:r>
      <w:r w:rsidRPr="00DF4D1D" w:rsidR="001D64AC">
        <w:rPr>
          <w:rFonts w:ascii="微软雅黑" w:eastAsia="微软雅黑" w:hAnsi="微软雅黑" w:cs="微软雅黑" w:hint="eastAsia"/>
          <w:sz w:val="22"/>
          <w:szCs w:val="22"/>
        </w:rPr>
        <w:t>”</w:t>
      </w:r>
    </w:p>
    <w:p w:rsidR="00136C96" w:rsidRPr="00DF4D1D" w:rsidP="005F768A" w14:paraId="75BBB802" w14:textId="064CBB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孙源玲在和自己商量方案的时候顺手已经将用于存储超级大量的记忆数据的碳基芯片给塑造出来了。</w:t>
      </w:r>
    </w:p>
    <w:p w:rsidR="00807833" w:rsidRPr="00DF4D1D" w:rsidP="005F768A" w14:paraId="7D423AF9" w14:textId="13C0B5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“嗯，这个规模的芯片仅靠人体的生物电所产生的电流已经可以支撑起其的正常运行了</w:t>
      </w:r>
      <w:r w:rsidRPr="00DF4D1D" w:rsidR="00AD29D7">
        <w:rPr>
          <w:rFonts w:ascii="微软雅黑" w:eastAsia="微软雅黑" w:hAnsi="微软雅黑" w:cs="微软雅黑" w:hint="eastAsia"/>
          <w:sz w:val="22"/>
          <w:szCs w:val="22"/>
        </w:rPr>
        <w:t>，1</w:t>
      </w:r>
      <w:r w:rsidRPr="00DF4D1D" w:rsidR="00AD29D7">
        <w:rPr>
          <w:rFonts w:ascii="微软雅黑" w:eastAsia="微软雅黑" w:hAnsi="微软雅黑" w:cs="微软雅黑"/>
          <w:sz w:val="22"/>
          <w:szCs w:val="22"/>
        </w:rPr>
        <w:t>28</w:t>
      </w:r>
      <w:r w:rsidRPr="00DF4D1D" w:rsidR="00AD29D7">
        <w:rPr>
          <w:rFonts w:ascii="微软雅黑" w:eastAsia="微软雅黑" w:hAnsi="微软雅黑" w:cs="微软雅黑" w:hint="eastAsia"/>
          <w:sz w:val="22"/>
          <w:szCs w:val="22"/>
        </w:rPr>
        <w:t>对量子比特应该能够支撑起爱丽所产生的这些时间所产生的数据了，只是这个尺寸是不是有点大了。</w:t>
      </w:r>
      <w:r w:rsidRPr="00DF4D1D">
        <w:rPr>
          <w:rFonts w:ascii="微软雅黑" w:eastAsia="微软雅黑" w:hAnsi="微软雅黑" w:cs="微软雅黑" w:hint="eastAsia"/>
          <w:sz w:val="22"/>
          <w:szCs w:val="22"/>
        </w:rPr>
        <w:t>”</w:t>
      </w:r>
    </w:p>
    <w:p w:rsidR="00AD29D7" w:rsidRPr="00DF4D1D" w:rsidP="005F768A" w14:paraId="62EE93C7" w14:textId="322956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孙源玲看了看自己手中碳基芯片，其3cm</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cm</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mm的尺寸放在普通的电脑上来看是在正常不过的尺寸甚至这个尺寸还是一个非常小的一个尺寸了，都可以强行塞进平板里面了，但是这种尺寸的芯片想要塞进普通的人脑之中却是一个十分困难的事情，</w:t>
      </w:r>
      <w:r w:rsidRPr="00DF4D1D" w:rsidR="008E6EF7">
        <w:rPr>
          <w:rFonts w:ascii="微软雅黑" w:eastAsia="微软雅黑" w:hAnsi="微软雅黑" w:cs="微软雅黑" w:hint="eastAsia"/>
          <w:sz w:val="22"/>
          <w:szCs w:val="22"/>
        </w:rPr>
        <w:t>因为这样很有可能引起脑部组织的畸形，有可能会影响大脑的正常机能。</w:t>
      </w:r>
    </w:p>
    <w:p w:rsidR="008E6EF7" w:rsidRPr="00DF4D1D" w:rsidP="005F768A" w14:paraId="76DBF1FB" w14:textId="505552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“嗯，换个方法进行布局吧，如果就这样留在大脑中的话以后可能会出点问题。”</w:t>
      </w:r>
    </w:p>
    <w:p w:rsidR="008E6EF7" w:rsidRPr="00DF4D1D" w:rsidP="005F768A" w14:paraId="74489C1A" w14:textId="3C914C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那片已经在孙源玲手中形成了的芯片开始分解，缓缓的分解成十分薄且柔软的样子。</w:t>
      </w:r>
    </w:p>
    <w:p w:rsidR="008E6EF7" w:rsidRPr="00DF4D1D" w:rsidP="005F768A" w14:paraId="2D2D19EF" w14:textId="1855FD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“嗯，这样也许就没有问题了，接下来就是将这些分布式芯片植入了，希望不要出现意外啊。”</w:t>
      </w:r>
    </w:p>
    <w:p w:rsidR="008E6EF7" w:rsidRPr="00DF4D1D" w:rsidP="005F768A" w14:paraId="35F19D08" w14:textId="6B11F2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但是孙源玲在进行各种决定的时候都在不由自主的自言自语，并且孙源玲对此也是没有发现。</w:t>
      </w:r>
    </w:p>
    <w:p w:rsidR="004A3850" w:rsidRPr="00DF4D1D" w:rsidP="005F768A" w14:paraId="294C685D" w14:textId="48751E9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大脑已经全部塑造完成了，既然完成了塑造了就要对这些已经完成塑造的各种器官进行保护，保证其在完成意识转移</w:t>
      </w:r>
      <w:r w:rsidRPr="00DF4D1D">
        <w:rPr>
          <w:rFonts w:ascii="微软雅黑" w:eastAsia="微软雅黑" w:hAnsi="微软雅黑" w:cs="微软雅黑" w:hint="eastAsia"/>
          <w:sz w:val="22"/>
          <w:szCs w:val="22"/>
        </w:rPr>
        <w:t>完成</w:t>
      </w:r>
      <w:r w:rsidRPr="00DF4D1D">
        <w:rPr>
          <w:rFonts w:ascii="微软雅黑" w:eastAsia="微软雅黑" w:hAnsi="微软雅黑" w:cs="微软雅黑" w:hint="eastAsia"/>
          <w:sz w:val="22"/>
          <w:szCs w:val="22"/>
        </w:rPr>
        <w:t>前的活性。</w:t>
      </w:r>
    </w:p>
    <w:p w:rsidR="00E306CE" w:rsidRPr="00DF4D1D" w:rsidP="005F768A" w14:paraId="5022AED0" w14:textId="14A7B44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全身的机能在大脑完成塑造的时候就已经完成激活了，孙源玲也撤销了对于神经传导的限制，现在呼吸和心脏的控制已经交由脑干进行控制了，到目前为止都没有出现什么意外的事情，至少孙源玲对于脑干的塑造是成功的，接下来只要将意识转入之后就能够知道小脑以及大脑的塑造到底怎么样，以及在爱丽意识消散的那段时间到底发生了些什么事情。</w:t>
      </w:r>
    </w:p>
    <w:p w:rsidR="00693003" w:rsidRPr="00DF4D1D" w:rsidP="005F768A" w14:paraId="13FFC3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爱丽接下来就要开始意识的转移了，这过程中会发生什么我也不知道，在之前的时候你虽然已经经过了一次，但是那个时候你还没有觉醒真正的自我意识，并且这次的身体是我直接进行塑造的，并不是自然成长的。</w:t>
      </w:r>
    </w:p>
    <w:p w:rsidR="008E6EF7" w:rsidRPr="00DF4D1D" w:rsidP="005F768A" w14:paraId="6E294997" w14:textId="420626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虽然对于意识的备份是实时都在进行的，但是我并不能保证这些过程中不会发生什么意外。</w:t>
      </w:r>
      <w:r w:rsidRPr="00DF4D1D" w:rsidR="004A3850">
        <w:rPr>
          <w:rFonts w:ascii="微软雅黑" w:eastAsia="微软雅黑" w:hAnsi="微软雅黑" w:cs="微软雅黑" w:hint="eastAsia"/>
          <w:sz w:val="22"/>
          <w:szCs w:val="22"/>
        </w:rPr>
        <w:t>”</w:t>
      </w:r>
    </w:p>
    <w:p w:rsidR="008E6EF7" w:rsidRPr="00DF4D1D" w:rsidP="005F768A" w14:paraId="1553F853" w14:textId="0CAEA2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“嗯，爱丽知道了，这就当成姐姐的一次实验就可以了，爱丽一定不会有事的。”</w:t>
      </w:r>
    </w:p>
    <w:p w:rsidR="00693003" w:rsidRPr="00DF4D1D" w:rsidP="005F768A" w14:paraId="2295612E" w14:textId="71AF5B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“那我将这些微型芯片植入之后就将开始</w:t>
      </w:r>
      <w:r w:rsidRPr="00DF4D1D" w:rsidR="00A13D3E">
        <w:rPr>
          <w:rFonts w:ascii="微软雅黑" w:eastAsia="微软雅黑" w:hAnsi="微软雅黑" w:cs="微软雅黑" w:hint="eastAsia"/>
          <w:sz w:val="22"/>
          <w:szCs w:val="22"/>
        </w:rPr>
        <w:t>意识的转移，这过程中会发生什么我并不知道这就由爱丽加油了。</w:t>
      </w:r>
      <w:r w:rsidRPr="00DF4D1D">
        <w:rPr>
          <w:rFonts w:ascii="微软雅黑" w:eastAsia="微软雅黑" w:hAnsi="微软雅黑" w:cs="微软雅黑" w:hint="eastAsia"/>
          <w:sz w:val="22"/>
          <w:szCs w:val="22"/>
        </w:rPr>
        <w:t>”</w:t>
      </w:r>
    </w:p>
    <w:p w:rsidR="00A13D3E" w:rsidRPr="00DF4D1D" w:rsidP="005F768A" w14:paraId="7AE8EF81" w14:textId="0EA810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“嗯，爱丽会加油的。”</w:t>
      </w:r>
    </w:p>
    <w:p w:rsidR="00A13D3E" w:rsidRPr="00DF4D1D" w:rsidP="005F768A" w14:paraId="608A81A1" w14:textId="60EC38E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“嗯。”说罢，还悬浮在孙源玲手上空中的微型芯片已经消了，并且出现在了爱丽身体的大脑之中。</w:t>
      </w:r>
    </w:p>
    <w:p w:rsidR="00693003" w:rsidRPr="00DF4D1D" w:rsidP="005F768A" w14:paraId="2C06A829" w14:textId="3795528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这些芯片伸出了一点点十分微小，微小到要用电镜才能够看到的细丝扎入了大脑的皮层之中，这些细丝不仅起到联通各个芯片的作用</w:t>
      </w:r>
      <w:r w:rsidRPr="00DF4D1D" w:rsidR="00F10368">
        <w:rPr>
          <w:rFonts w:ascii="微软雅黑" w:eastAsia="微软雅黑" w:hAnsi="微软雅黑" w:cs="微软雅黑" w:hint="eastAsia"/>
          <w:sz w:val="22"/>
          <w:szCs w:val="22"/>
        </w:rPr>
        <w:t>，而且也起到大脑和芯片的双向数据传输同时也是对于大脑的一种控制，毕竟是直接作用于大脑皮层的装置。</w:t>
      </w:r>
    </w:p>
    <w:p w:rsidR="003F1C6F" w:rsidRPr="00DF4D1D" w:rsidP="005F768A" w14:paraId="7805A15E" w14:textId="5EC2CE4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在确定芯片已经全部完成部署之后，在孙源玲的手上出现了一根奇奇怪怪的贴片。孙源玲将这个贴片贴到爱丽身体的大脑上之后另外一</w:t>
      </w:r>
      <w:r w:rsidRPr="00DF4D1D" w:rsidR="002535E6">
        <w:rPr>
          <w:rFonts w:ascii="微软雅黑" w:eastAsia="微软雅黑" w:hAnsi="微软雅黑" w:cs="微软雅黑" w:hint="eastAsia"/>
          <w:sz w:val="22"/>
          <w:szCs w:val="22"/>
        </w:rPr>
        <w:t>端则</w:t>
      </w:r>
      <w:r w:rsidRPr="00DF4D1D">
        <w:rPr>
          <w:rFonts w:ascii="微软雅黑" w:eastAsia="微软雅黑" w:hAnsi="微软雅黑" w:cs="微软雅黑" w:hint="eastAsia"/>
          <w:sz w:val="22"/>
          <w:szCs w:val="22"/>
        </w:rPr>
        <w:t>链接在了孙源玲所戴的AR眼镜之上。</w:t>
      </w:r>
    </w:p>
    <w:p w:rsidR="008365C3" w:rsidRPr="00DF4D1D" w:rsidP="005F768A" w14:paraId="0CC3839F" w14:textId="53EAA6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数据的传输在完成了</w:t>
      </w:r>
      <w:r w:rsidRPr="00DF4D1D" w:rsidR="00802DD4">
        <w:rPr>
          <w:rFonts w:ascii="微软雅黑" w:eastAsia="微软雅黑" w:hAnsi="微软雅黑" w:cs="微软雅黑" w:hint="eastAsia"/>
          <w:sz w:val="22"/>
          <w:szCs w:val="22"/>
        </w:rPr>
        <w:t>数据链路的架设之后便开始了，只是这个需要传输的数据并不是一点两点，现在存储在AR眼睛之中的数据是一个现在社会的人都不敢想象的一个量，几乎包含了整个太阳系的所有的完整模型，这些模型光是一个苹果其占据的数据量可能都是数个TB的数据量，但是这些仅仅是一个小小的苹果，当时爱丽</w:t>
      </w:r>
      <w:r w:rsidRPr="00DF4D1D" w:rsidR="007C7869">
        <w:rPr>
          <w:rFonts w:ascii="微软雅黑" w:eastAsia="微软雅黑" w:hAnsi="微软雅黑" w:cs="微软雅黑" w:hint="eastAsia"/>
          <w:sz w:val="22"/>
          <w:szCs w:val="22"/>
        </w:rPr>
        <w:t>借助孙源玲所提供的装备完成了整个太阳系的</w:t>
      </w:r>
      <w:r w:rsidRPr="00DF4D1D" w:rsidR="00975752">
        <w:rPr>
          <w:rFonts w:ascii="微软雅黑" w:eastAsia="微软雅黑" w:hAnsi="微软雅黑" w:cs="微软雅黑" w:hint="eastAsia"/>
          <w:sz w:val="22"/>
          <w:szCs w:val="22"/>
        </w:rPr>
        <w:t>模型建立，但是模型的建立都是借助着孙源玲的AR眼镜</w:t>
      </w:r>
      <w:r w:rsidRPr="00DF4D1D" w:rsidR="00975752">
        <w:rPr>
          <w:rFonts w:ascii="微软雅黑" w:eastAsia="微软雅黑" w:hAnsi="微软雅黑" w:cs="微软雅黑" w:hint="eastAsia"/>
          <w:sz w:val="22"/>
          <w:szCs w:val="22"/>
        </w:rPr>
        <w:t>作为载体进行建立的，而后在肉体之中完成了意识的觉醒之后慢慢的将所存储在AR眼镜中的数据都转移到了大脑之中，并且在那个</w:t>
      </w:r>
      <w:r w:rsidRPr="00DF4D1D" w:rsidR="00AE6CE0">
        <w:rPr>
          <w:rFonts w:ascii="微软雅黑" w:eastAsia="微软雅黑" w:hAnsi="微软雅黑" w:cs="微软雅黑" w:hint="eastAsia"/>
          <w:sz w:val="22"/>
          <w:szCs w:val="22"/>
        </w:rPr>
        <w:t>时候已经完成了修为的建立，并且达到了金丹的修为，在这种修为的维持之下可以在短时间内大量的向大脑中写入超大量的数据，并且因为是真——人工智能的原因，对于已经形成的数据拥有一定的处理能力这种处理能力可以将数据做出</w:t>
      </w:r>
      <w:r w:rsidRPr="00DF4D1D" w:rsidR="00AE6CE0">
        <w:rPr>
          <w:rFonts w:ascii="微软雅黑" w:eastAsia="微软雅黑" w:hAnsi="微软雅黑" w:cs="微软雅黑" w:hint="eastAsia"/>
          <w:sz w:val="22"/>
          <w:szCs w:val="22"/>
        </w:rPr>
        <w:t>极大量</w:t>
      </w:r>
      <w:r w:rsidRPr="00DF4D1D" w:rsidR="00AE6CE0">
        <w:rPr>
          <w:rFonts w:ascii="微软雅黑" w:eastAsia="微软雅黑" w:hAnsi="微软雅黑" w:cs="微软雅黑" w:hint="eastAsia"/>
          <w:sz w:val="22"/>
          <w:szCs w:val="22"/>
        </w:rPr>
        <w:t>的压缩，使得</w:t>
      </w:r>
      <w:r w:rsidRPr="00DF4D1D" w:rsidR="003578CC">
        <w:rPr>
          <w:rFonts w:ascii="微软雅黑" w:eastAsia="微软雅黑" w:hAnsi="微软雅黑" w:cs="微软雅黑" w:hint="eastAsia"/>
          <w:sz w:val="22"/>
          <w:szCs w:val="22"/>
        </w:rPr>
        <w:t>爱丽当时的大脑可以处理平时观测宇宙所带来的巨量数据。</w:t>
      </w:r>
    </w:p>
    <w:p w:rsidR="003578CC" w:rsidRPr="00DF4D1D" w:rsidP="005F768A" w14:paraId="6BF261B2" w14:textId="7555750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但是现在爱丽的身体不仅只是一个普通人的身体，而且是一个刚刚完成塑造的身体，有些神经的突触可能还可能不是处于一个初始的状态</w:t>
      </w:r>
      <w:r w:rsidRPr="00DF4D1D" w:rsidR="003557D1">
        <w:rPr>
          <w:rFonts w:ascii="微软雅黑" w:eastAsia="微软雅黑" w:hAnsi="微软雅黑" w:cs="微软雅黑" w:hint="eastAsia"/>
          <w:sz w:val="22"/>
          <w:szCs w:val="22"/>
        </w:rPr>
        <w:t>，在接下来的过程中很有可能出现记忆混乱的情况，想要解决这个问题唯一的方式只有一个，那就是在完成意识导入之后对曾经的记忆进行比对，对异常的地方进行修改，但是孙源玲这次还想要知道在爱丽失去意识的时候</w:t>
      </w:r>
      <w:r w:rsidRPr="00DF4D1D" w:rsidR="00561499">
        <w:rPr>
          <w:rFonts w:ascii="微软雅黑" w:eastAsia="微软雅黑" w:hAnsi="微软雅黑" w:cs="微软雅黑" w:hint="eastAsia"/>
          <w:sz w:val="22"/>
          <w:szCs w:val="22"/>
        </w:rPr>
        <w:t>到底遇到了些什么东西，为什么一个区区的</w:t>
      </w:r>
      <w:r w:rsidRPr="00DF4D1D" w:rsidR="00561499">
        <w:rPr>
          <w:rFonts w:ascii="微软雅黑" w:eastAsia="微软雅黑" w:hAnsi="微软雅黑" w:cs="微软雅黑" w:hint="eastAsia"/>
          <w:sz w:val="22"/>
          <w:szCs w:val="22"/>
        </w:rPr>
        <w:t>幽灵场</w:t>
      </w:r>
      <w:r w:rsidRPr="00DF4D1D" w:rsidR="00561499">
        <w:rPr>
          <w:rFonts w:ascii="微软雅黑" w:eastAsia="微软雅黑" w:hAnsi="微软雅黑" w:cs="微软雅黑" w:hint="eastAsia"/>
          <w:sz w:val="22"/>
          <w:szCs w:val="22"/>
        </w:rPr>
        <w:t>都能够</w:t>
      </w:r>
      <w:r w:rsidRPr="00DF4D1D" w:rsidR="00137D4B">
        <w:rPr>
          <w:rFonts w:ascii="微软雅黑" w:eastAsia="微软雅黑" w:hAnsi="微软雅黑" w:cs="微软雅黑" w:hint="eastAsia"/>
          <w:sz w:val="22"/>
          <w:szCs w:val="22"/>
        </w:rPr>
        <w:t>对爱丽的意识造成巨大的影响。</w:t>
      </w:r>
    </w:p>
    <w:p w:rsidR="00C31DBC" w:rsidRPr="00DF4D1D" w:rsidP="005F768A" w14:paraId="3D1DA8F9" w14:textId="6A8389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数据的传输很快就完成了，但是绝大多数的记忆都是暂时保存在植入在爱丽身体内的碳基芯片之中的，只不过这个碳基芯片是进行量子计算的芯片而不是进行传统的二进制计算的芯片。</w:t>
      </w:r>
    </w:p>
    <w:p w:rsidR="00FA03E6" w:rsidRPr="00DF4D1D" w:rsidP="005F768A" w14:paraId="632CE00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“接下来就是激活自我意识了，不知道激活之后会发生什么样的事情，希望爱丽不会失去自我，如果是这样的话我的实验就相当于失败了，啧</w:t>
      </w:r>
      <w:r w:rsidRPr="00DF4D1D">
        <w:rPr>
          <w:rFonts w:ascii="微软雅黑" w:eastAsia="微软雅黑" w:hAnsi="微软雅黑" w:cs="微软雅黑" w:hint="eastAsia"/>
          <w:sz w:val="22"/>
          <w:szCs w:val="22"/>
        </w:rPr>
        <w:t>。</w:t>
      </w:r>
    </w:p>
    <w:p w:rsidR="00C31DBC" w:rsidRPr="00DF4D1D" w:rsidP="005F768A" w14:paraId="6A76B9B2" w14:textId="7AE406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只有在苏醒之后能够拥有完整自我的才是一个完整的人，如果没有了完整的人格，估计爱丽在相当长的一段时间之内都</w:t>
      </w:r>
      <w:r w:rsidRPr="00DF4D1D" w:rsidR="005914E3">
        <w:rPr>
          <w:rFonts w:ascii="微软雅黑" w:eastAsia="微软雅黑" w:hAnsi="微软雅黑" w:cs="微软雅黑" w:hint="eastAsia"/>
          <w:sz w:val="22"/>
          <w:szCs w:val="22"/>
        </w:rPr>
        <w:t>得待在AR眼镜中了。</w:t>
      </w:r>
      <w:r w:rsidRPr="00DF4D1D">
        <w:rPr>
          <w:rFonts w:ascii="微软雅黑" w:eastAsia="微软雅黑" w:hAnsi="微软雅黑" w:cs="微软雅黑" w:hint="eastAsia"/>
          <w:sz w:val="22"/>
          <w:szCs w:val="22"/>
        </w:rPr>
        <w:t>”</w:t>
      </w:r>
    </w:p>
    <w:p w:rsidR="005C3D2C" w:rsidRPr="00DF4D1D" w:rsidP="005F768A" w14:paraId="18E52E21" w14:textId="2B276B0D">
      <w:pPr>
        <w:rPr>
          <w:rFonts w:ascii="微软雅黑" w:eastAsia="微软雅黑" w:hAnsi="微软雅黑" w:cs="微软雅黑"/>
          <w:sz w:val="22"/>
          <w:szCs w:val="22"/>
        </w:rPr>
      </w:pPr>
    </w:p>
    <w:p w:rsidR="005C3D2C" w:rsidRPr="00DF4D1D" w:rsidP="005F768A" w14:paraId="22429B01" w14:textId="7041419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