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6F99CDFE" w14:textId="77777777">
      <w:pPr>
        <w:tabs>
          <w:tab w:val="left" w:pos="3375"/>
        </w:tabs>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第四十八章 第一例异变</w:t>
      </w:r>
    </w:p>
    <w:p w:rsidR="00EA55F0" w:rsidRPr="00DF4D1D" w:rsidP="005F768A" w14:paraId="7A806C0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爱丽带着众人来到了公司的办公大楼的待客厅，在那儿爱丽向各位管理层的人才进行了系统性的培训（催眠辅助）。使得众人的业务能力以及知识面都有了</w:t>
      </w:r>
      <w:r w:rsidRPr="00DF4D1D">
        <w:rPr>
          <w:rFonts w:ascii="微软雅黑" w:eastAsia="微软雅黑" w:hAnsi="微软雅黑" w:cs="微软雅黑" w:hint="eastAsia"/>
          <w:sz w:val="22"/>
          <w:szCs w:val="22"/>
        </w:rPr>
        <w:t>十分打</w:t>
      </w:r>
      <w:r w:rsidRPr="00DF4D1D">
        <w:rPr>
          <w:rFonts w:ascii="微软雅黑" w:eastAsia="微软雅黑" w:hAnsi="微软雅黑" w:cs="微软雅黑" w:hint="eastAsia"/>
          <w:sz w:val="22"/>
          <w:szCs w:val="22"/>
        </w:rPr>
        <w:t>大的增长，但是为了让他们</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心生怀疑，还要将这个环境编的和现实接轨这就是拥有</w:t>
      </w:r>
      <w:r w:rsidRPr="00DF4D1D">
        <w:rPr>
          <w:rFonts w:ascii="微软雅黑" w:eastAsia="微软雅黑" w:hAnsi="微软雅黑" w:cs="微软雅黑" w:hint="eastAsia"/>
          <w:sz w:val="22"/>
          <w:szCs w:val="22"/>
        </w:rPr>
        <w:t>巨大算力的</w:t>
      </w:r>
      <w:r w:rsidRPr="00DF4D1D">
        <w:rPr>
          <w:rFonts w:ascii="微软雅黑" w:eastAsia="微软雅黑" w:hAnsi="微软雅黑" w:cs="微软雅黑" w:hint="eastAsia"/>
          <w:sz w:val="22"/>
          <w:szCs w:val="22"/>
        </w:rPr>
        <w:t>人工智能的优势了。</w:t>
      </w:r>
    </w:p>
    <w:p w:rsidR="00EA55F0" w:rsidRPr="00DF4D1D" w:rsidP="005F768A" w14:paraId="2BBD31F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经过培训的人们虽然精神有些萎靡，那是大脑消耗了大量的能量的原因。</w:t>
      </w:r>
    </w:p>
    <w:p w:rsidR="00EA55F0" w:rsidRPr="00DF4D1D" w:rsidP="005F768A" w14:paraId="1432C07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跟着我来食堂就餐吧，我们食堂可是拥有自动化的设备对各种食材进行处理的哦，保证食物的美味，虽然没有了作为食物的灵魂，但是十分的快速，而且保证各位能够补充足够的能量，以应对大量的脑力劳作。”</w:t>
      </w:r>
    </w:p>
    <w:p w:rsidR="00EA55F0" w:rsidRPr="00DF4D1D" w:rsidP="005F768A" w14:paraId="7A0DCEF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“这么厉害的吗？”一个穿着十分时髦戴着眼镜的男子说道</w:t>
      </w:r>
    </w:p>
    <w:p w:rsidR="00EA55F0" w:rsidRPr="00DF4D1D" w:rsidP="005F768A" w14:paraId="7EC90B9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“是的，在各位吃完饭之后我还有事情要和大家说，快点吃哦。13:30我在待客厅等你们。”</w:t>
      </w:r>
    </w:p>
    <w:p w:rsidR="00EA55F0" w:rsidRPr="00DF4D1D" w:rsidP="005F768A" w14:paraId="01CE1BB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“知道了”众人回答道。</w:t>
      </w:r>
    </w:p>
    <w:p w:rsidR="00EA55F0" w:rsidRPr="00DF4D1D" w:rsidP="005F768A" w14:paraId="5B0AD59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需要吃饭的爱丽也走在了回家的路上，毕竟家离这儿又不远。不过不需要吃饭不代表着不吃饭，但是食堂的饭菜爱丽觉得并没有孙源玲做的饭菜好吃，就像一个十分漂亮的女孩子但却是一个假人或者说机器人这样，没有灵魂的是不完美的。</w:t>
      </w:r>
    </w:p>
    <w:p w:rsidR="00EA55F0" w:rsidRPr="00DF4D1D" w:rsidP="005F768A" w14:paraId="49B0B09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在爱丽回到家之后孙源玲的饭菜也是做好了</w:t>
      </w:r>
    </w:p>
    <w:p w:rsidR="00EA55F0" w:rsidRPr="00DF4D1D" w:rsidP="005F768A" w14:paraId="1A744EB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“怎么样？爱丽，面对那些员工感觉怎么样？”</w:t>
      </w:r>
    </w:p>
    <w:p w:rsidR="00EA55F0" w:rsidRPr="00DF4D1D" w:rsidP="005F768A" w14:paraId="7AFC16C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“其实感觉还好，毕竟我是他们的上级他们的工资和工作内容都是我说了算。放心啦只是面对这些人公式化的回答方式还是很有用的也不会说怯场什么的。”</w:t>
      </w:r>
    </w:p>
    <w:p w:rsidR="00EA55F0" w:rsidRPr="00DF4D1D" w:rsidP="005F768A" w14:paraId="34036DE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“嗯，还不错多和别人打交道可以增加你的社会经验，暴力解决不了所有问题，有时候就是需要磨嘴皮子，也许在地星上并没有太大的用处，但是出了地星就不一定了。”说罢，孙源玲朝着遥远的天空看了看。</w:t>
      </w:r>
    </w:p>
    <w:p w:rsidR="00EA55F0" w:rsidRPr="00DF4D1D" w:rsidP="005F768A" w14:paraId="029CBA1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“嗯，知道了。难道说姐姐你发现了什么？”</w:t>
      </w:r>
    </w:p>
    <w:p w:rsidR="00EA55F0" w:rsidRPr="00DF4D1D" w:rsidP="005F768A" w14:paraId="519C0FD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“嗯，太阳系的离子保护层之外发现了文明的痕迹，能够在太空的空间中活动的文明对于地星的威胁还是相当的大。”</w:t>
      </w:r>
    </w:p>
    <w:p w:rsidR="00EA55F0" w:rsidRPr="00DF4D1D" w:rsidP="005F768A" w14:paraId="6B19C01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“嗯，吃完饭一点半再跟他们安排一下职位。”</w:t>
      </w:r>
    </w:p>
    <w:p w:rsidR="00EA55F0" w:rsidRPr="00DF4D1D" w:rsidP="005F768A" w14:paraId="55EB40A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“嗯”</w:t>
      </w:r>
    </w:p>
    <w:p w:rsidR="00EA55F0" w:rsidRPr="00DF4D1D" w:rsidP="005F768A" w14:paraId="3D1BD16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此时的食堂之中，所有的人都已经吃上饭了。</w:t>
      </w:r>
    </w:p>
    <w:p w:rsidR="00EA55F0" w:rsidRPr="00DF4D1D" w:rsidP="005F768A" w14:paraId="6F3C757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w:t>
      </w:r>
    </w:p>
    <w:p w:rsidR="00EA55F0" w:rsidRPr="00DF4D1D" w:rsidP="005F768A" w14:paraId="7D73406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“嘿，兄弟你感觉这儿的饭菜怎么样？”在这个人对面的人抬起头来看了看对面的那个人道</w:t>
      </w:r>
    </w:p>
    <w:p w:rsidR="00EA55F0" w:rsidRPr="00DF4D1D" w:rsidP="005F768A" w14:paraId="497A981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“嗯…唔感觉很好吃啊，至少比我家里人做的饭菜好吃得多了。”说完便继续狼吞虎咽的吃了起来，餐盘中的饭菜在以一个</w:t>
      </w:r>
      <w:r w:rsidRPr="00DF4D1D">
        <w:rPr>
          <w:rFonts w:ascii="微软雅黑" w:eastAsia="微软雅黑" w:hAnsi="微软雅黑" w:cs="微软雅黑"/>
          <w:sz w:val="22"/>
          <w:szCs w:val="22"/>
        </w:rPr>
        <w:t>竟然的</w:t>
      </w:r>
      <w:r w:rsidRPr="00DF4D1D">
        <w:rPr>
          <w:rFonts w:ascii="微软雅黑" w:eastAsia="微软雅黑" w:hAnsi="微软雅黑" w:cs="微软雅黑"/>
          <w:sz w:val="22"/>
          <w:szCs w:val="22"/>
        </w:rPr>
        <w:t>速度在消减。</w:t>
      </w:r>
    </w:p>
    <w:p w:rsidR="00EA55F0" w:rsidRPr="00DF4D1D" w:rsidP="005F768A" w14:paraId="7F29A11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“喂，兄弟没必要这么夸张吧，这儿饭菜好吃花样多也不至于吃的这么急啊。有没有人跟你抢。”</w:t>
      </w:r>
    </w:p>
    <w:p w:rsidR="00EA55F0" w:rsidRPr="00DF4D1D" w:rsidP="005F768A" w14:paraId="7B16D1E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“咳咳，我只是习惯了这样了。我以前工作的地方中午吃饭的时间很短</w:t>
      </w:r>
      <w:r w:rsidRPr="00DF4D1D">
        <w:rPr>
          <w:rFonts w:ascii="微软雅黑" w:eastAsia="微软雅黑" w:hAnsi="微软雅黑" w:cs="微软雅黑"/>
          <w:sz w:val="22"/>
          <w:szCs w:val="22"/>
        </w:rPr>
        <w:t>不快些吃</w:t>
      </w:r>
      <w:r w:rsidRPr="00DF4D1D">
        <w:rPr>
          <w:rFonts w:ascii="微软雅黑" w:eastAsia="微软雅黑" w:hAnsi="微软雅黑" w:cs="微软雅黑"/>
          <w:sz w:val="22"/>
          <w:szCs w:val="22"/>
        </w:rPr>
        <w:t>的话会被扣工资的。”</w:t>
      </w:r>
    </w:p>
    <w:p w:rsidR="00EA55F0" w:rsidRPr="00DF4D1D" w:rsidP="005F768A" w14:paraId="357FEBE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“我看兄弟你也不大啊，这么早就找工作了吗？”</w:t>
      </w:r>
    </w:p>
    <w:p w:rsidR="00EA55F0" w:rsidRPr="00DF4D1D" w:rsidP="005F768A" w14:paraId="078ACEE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在几经哽咽之下这个人终于将所有的饭菜都吃完了，连汤汁都没有剩余。</w:t>
      </w:r>
    </w:p>
    <w:p w:rsidR="00EA55F0" w:rsidRPr="00DF4D1D" w:rsidP="005F768A" w14:paraId="7330F5D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“害，零时工而已啦。本来工作比较轻松，就是服务员而已，但是老板是真的很抠。”</w:t>
      </w:r>
    </w:p>
    <w:p w:rsidR="00EA55F0" w:rsidRPr="00DF4D1D" w:rsidP="005F768A" w14:paraId="38535B1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两人就这样攀谈了起来。</w:t>
      </w:r>
    </w:p>
    <w:p w:rsidR="00EA55F0" w:rsidRPr="00DF4D1D" w:rsidP="005F768A" w14:paraId="70D99D0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时间虽然比较充裕，但是一点半时那些管理人员却要到待客厅去集合一下。安排一下各自的职务。</w:t>
      </w:r>
    </w:p>
    <w:p w:rsidR="00EA55F0" w:rsidRPr="00DF4D1D" w:rsidP="005F768A" w14:paraId="6769E710" w14:textId="77777777">
      <w:pPr>
        <w:tabs>
          <w:tab w:val="left" w:pos="3375"/>
        </w:tabs>
        <w:ind w:firstLine="440" w:firstLineChars="200"/>
        <w:rPr>
          <w:rFonts w:ascii="微软雅黑" w:eastAsia="微软雅黑" w:hAnsi="微软雅黑" w:cs="微软雅黑"/>
          <w:sz w:val="22"/>
          <w:szCs w:val="22"/>
        </w:rPr>
      </w:pPr>
    </w:p>
    <w:p w:rsidR="00EA55F0" w:rsidRPr="00DF4D1D" w:rsidP="005F768A" w14:paraId="64D242A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下午一点半，爱丽准时的从门外进入待客厅中。</w:t>
      </w:r>
    </w:p>
    <w:p w:rsidR="00EA55F0" w:rsidRPr="00DF4D1D" w:rsidP="005F768A" w14:paraId="7152F0F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虽然身高很低，但是有着一个台阶的加成至少众人都能够看到爱丽的脸了。也</w:t>
      </w:r>
      <w:r w:rsidRPr="00DF4D1D">
        <w:rPr>
          <w:rFonts w:ascii="微软雅黑" w:eastAsia="微软雅黑" w:hAnsi="微软雅黑" w:cs="微软雅黑"/>
          <w:sz w:val="22"/>
          <w:szCs w:val="22"/>
        </w:rPr>
        <w:t>不</w:t>
      </w:r>
      <w:r w:rsidRPr="00DF4D1D">
        <w:rPr>
          <w:rFonts w:ascii="微软雅黑" w:eastAsia="微软雅黑" w:hAnsi="微软雅黑" w:cs="微软雅黑"/>
          <w:sz w:val="22"/>
          <w:szCs w:val="22"/>
        </w:rPr>
        <w:t>用做飞在空中这种令人感到有些羞耻的事情。</w:t>
      </w:r>
    </w:p>
    <w:p w:rsidR="00EA55F0" w:rsidRPr="00DF4D1D" w:rsidP="005F768A" w14:paraId="15F2B20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“咳咳，安静一下听我说两句。”虽然是小孩子的声音但是又有着上司的威严。太过于违和了。</w:t>
      </w:r>
    </w:p>
    <w:p w:rsidR="00EA55F0" w:rsidRPr="00DF4D1D" w:rsidP="005F768A" w14:paraId="1AA3C9D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在场下的声音终于安静之后继续说到</w:t>
      </w:r>
    </w:p>
    <w:p w:rsidR="00EA55F0" w:rsidRPr="00DF4D1D" w:rsidP="005F768A" w14:paraId="188267F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“我想各位已经初步感受到了我们公司的待遇，而薪资水平也是绝对不会让你们失望的。</w:t>
      </w:r>
    </w:p>
    <w:p w:rsidR="00EA55F0" w:rsidRPr="00DF4D1D" w:rsidP="005F768A" w14:paraId="5DDC218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我先问一下你们等级的信息都是准确的嘛？虽然我们对于银行卡的要求很低，只要是银行卡就行了，但是我希望是大银行的卡是自己的信息注册的卡，以避免以后发生很多意外的事情。”</w:t>
      </w:r>
    </w:p>
    <w:p w:rsidR="00EA55F0" w:rsidRPr="00DF4D1D" w:rsidP="005F768A" w14:paraId="6100642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爱丽看了看众人，发现并没有人反应于是继续说到</w:t>
      </w:r>
    </w:p>
    <w:p w:rsidR="00EA55F0" w:rsidRPr="00DF4D1D" w:rsidP="005F768A" w14:paraId="671034D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“现在大家都熟悉了一下场地，但是办公的场地就是这座大楼，其他的基本都是科研工作区和保卫室及宿舍。</w:t>
      </w:r>
    </w:p>
    <w:p w:rsidR="00EA55F0" w:rsidRPr="00DF4D1D" w:rsidP="005F768A" w14:paraId="73C901A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现在我开说一下岗位的分配，这或许会和上市公司有些区别。</w:t>
      </w:r>
    </w:p>
    <w:p w:rsidR="00EA55F0" w:rsidRPr="00DF4D1D" w:rsidP="005F768A" w14:paraId="0151A88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1：程志    财务总监</w:t>
      </w:r>
    </w:p>
    <w:p w:rsidR="00EA55F0" w:rsidRPr="00DF4D1D" w:rsidP="005F768A" w14:paraId="34BA3D4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2：龙薇    人事总管</w:t>
      </w:r>
    </w:p>
    <w:p w:rsidR="00EA55F0" w:rsidRPr="00DF4D1D" w:rsidP="005F768A" w14:paraId="67CE5DA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3：程磊    副总经理</w:t>
      </w:r>
    </w:p>
    <w:p w:rsidR="00EA55F0" w:rsidRPr="00DF4D1D" w:rsidP="005F768A" w14:paraId="72ECD61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4：程志军  市场部经历</w:t>
      </w:r>
    </w:p>
    <w:p w:rsidR="00EA55F0" w:rsidRPr="00DF4D1D" w:rsidP="005F768A" w14:paraId="02DDBB2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5：姜宇航  法</w:t>
      </w:r>
      <w:r w:rsidRPr="00DF4D1D">
        <w:rPr>
          <w:rFonts w:ascii="微软雅黑" w:eastAsia="微软雅黑" w:hAnsi="微软雅黑" w:cs="微软雅黑"/>
          <w:sz w:val="22"/>
          <w:szCs w:val="22"/>
        </w:rPr>
        <w:t>务</w:t>
      </w:r>
      <w:r w:rsidRPr="00DF4D1D">
        <w:rPr>
          <w:rFonts w:ascii="微软雅黑" w:eastAsia="微软雅黑" w:hAnsi="微软雅黑" w:cs="微软雅黑"/>
          <w:sz w:val="22"/>
          <w:szCs w:val="22"/>
        </w:rPr>
        <w:t>部经理</w:t>
      </w:r>
    </w:p>
    <w:p w:rsidR="00EA55F0" w:rsidRPr="00DF4D1D" w:rsidP="005F768A" w14:paraId="0F615A4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6：</w:t>
      </w:r>
      <w:r w:rsidRPr="00DF4D1D">
        <w:rPr>
          <w:rFonts w:ascii="微软雅黑" w:eastAsia="微软雅黑" w:hAnsi="微软雅黑" w:cs="微软雅黑"/>
          <w:sz w:val="22"/>
          <w:szCs w:val="22"/>
        </w:rPr>
        <w:t>白航</w:t>
      </w:r>
      <w:r w:rsidRPr="00DF4D1D">
        <w:rPr>
          <w:rFonts w:ascii="微软雅黑" w:eastAsia="微软雅黑" w:hAnsi="微软雅黑" w:cs="微软雅黑"/>
          <w:sz w:val="22"/>
          <w:szCs w:val="22"/>
        </w:rPr>
        <w:t xml:space="preserve">    客服总监</w:t>
      </w:r>
    </w:p>
    <w:p w:rsidR="00EA55F0" w:rsidRPr="00DF4D1D" w:rsidP="005F768A" w14:paraId="24D1157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7：</w:t>
      </w:r>
      <w:r w:rsidRPr="00DF4D1D">
        <w:rPr>
          <w:rFonts w:ascii="微软雅黑" w:eastAsia="微软雅黑" w:hAnsi="微软雅黑" w:cs="微软雅黑"/>
          <w:sz w:val="22"/>
          <w:szCs w:val="22"/>
        </w:rPr>
        <w:t>丁宇</w:t>
      </w:r>
      <w:r w:rsidRPr="00DF4D1D">
        <w:rPr>
          <w:rFonts w:ascii="微软雅黑" w:eastAsia="微软雅黑" w:hAnsi="微软雅黑" w:cs="微软雅黑"/>
          <w:sz w:val="22"/>
          <w:szCs w:val="22"/>
        </w:rPr>
        <w:t xml:space="preserve">    安保部总管</w:t>
      </w:r>
    </w:p>
    <w:p w:rsidR="00EA55F0" w:rsidRPr="00DF4D1D" w:rsidP="005F768A" w14:paraId="04320FA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8：王思雨  总裁文秘兼质检总经理</w:t>
      </w:r>
    </w:p>
    <w:p w:rsidR="00EA55F0" w:rsidRPr="00DF4D1D" w:rsidP="005F768A" w14:paraId="0F8FA98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9：程力    市场调研部总监</w:t>
      </w:r>
    </w:p>
    <w:p w:rsidR="00EA55F0" w:rsidRPr="00DF4D1D" w:rsidP="005F768A" w14:paraId="15675F6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10：王浩然 副总经理</w:t>
      </w:r>
    </w:p>
    <w:p w:rsidR="00EA55F0" w:rsidRPr="00DF4D1D" w:rsidP="005F768A" w14:paraId="39C4F26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11：孙毅   市场采购部总经理</w:t>
      </w:r>
    </w:p>
    <w:p w:rsidR="00EA55F0" w:rsidRPr="00DF4D1D" w:rsidP="005F768A" w14:paraId="539515E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12：姚鑫   市场采购部副总经理</w:t>
      </w:r>
    </w:p>
    <w:p w:rsidR="00EA55F0" w:rsidRPr="00DF4D1D" w:rsidP="005F768A" w14:paraId="1976957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13：夏兴</w:t>
      </w:r>
      <w:r w:rsidRPr="00DF4D1D">
        <w:rPr>
          <w:rFonts w:ascii="微软雅黑" w:eastAsia="微软雅黑" w:hAnsi="微软雅黑" w:cs="微软雅黑"/>
          <w:sz w:val="22"/>
          <w:szCs w:val="22"/>
        </w:rPr>
        <w:t>泷</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sz w:val="22"/>
          <w:szCs w:val="22"/>
        </w:rPr>
        <w:t>人事副</w:t>
      </w:r>
      <w:r w:rsidRPr="00DF4D1D">
        <w:rPr>
          <w:rFonts w:ascii="微软雅黑" w:eastAsia="微软雅黑" w:hAnsi="微软雅黑" w:cs="微软雅黑"/>
          <w:sz w:val="22"/>
          <w:szCs w:val="22"/>
        </w:rPr>
        <w:t>总监</w:t>
      </w:r>
    </w:p>
    <w:p w:rsidR="00EA55F0" w:rsidRPr="00DF4D1D" w:rsidP="005F768A" w14:paraId="754FC4F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14：杨晓梅 杂物总管</w:t>
      </w:r>
    </w:p>
    <w:p w:rsidR="00EA55F0" w:rsidRPr="00DF4D1D" w:rsidP="005F768A" w14:paraId="1043814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15：</w:t>
      </w:r>
      <w:r w:rsidRPr="00DF4D1D">
        <w:rPr>
          <w:rFonts w:ascii="微软雅黑" w:eastAsia="微软雅黑" w:hAnsi="微软雅黑" w:cs="微软雅黑"/>
          <w:sz w:val="22"/>
          <w:szCs w:val="22"/>
        </w:rPr>
        <w:t>刘子豪</w:t>
      </w:r>
      <w:r w:rsidRPr="00DF4D1D">
        <w:rPr>
          <w:rFonts w:ascii="微软雅黑" w:eastAsia="微软雅黑" w:hAnsi="微软雅黑" w:cs="微软雅黑"/>
          <w:sz w:val="22"/>
          <w:szCs w:val="22"/>
        </w:rPr>
        <w:t xml:space="preserve"> 杂物部副总管</w:t>
      </w:r>
    </w:p>
    <w:p w:rsidR="00EA55F0" w:rsidRPr="00DF4D1D" w:rsidP="005F768A" w14:paraId="08C298D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人员安排暂时就这些。各位清楚吗？”</w:t>
      </w:r>
    </w:p>
    <w:p w:rsidR="00EA55F0" w:rsidRPr="00DF4D1D" w:rsidP="005F768A" w14:paraId="2C6F58F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爱丽看了看场下的人，并没有发言的便继续说到。</w:t>
      </w:r>
    </w:p>
    <w:p w:rsidR="00EA55F0" w:rsidRPr="00DF4D1D" w:rsidP="005F768A" w14:paraId="46B4A6D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既然各位都没有意见了，那么就去熟悉一下各自的办公地点吧。我讲需要的资料都放在了各位的办公位上。今天熟悉之后各位可以下班了，也算做正常上班。明天各位就要为我分担工作了，新来的员工记得好好的招待哦。对于科研部的科研人员分配我也写在各自的工作指导中了，保洁明天就会开始上班，但是各位也要注意保持环境的卫生整洁。杂务工人将会在明天到，届时仍然由相关负责人进行培训，详细内容我也写在了工作指导中了。封面上第一个和第二个电话分别是总裁和我的电话，各位可以放心这是特殊号码可以保持通话的安全，任何事情都可以在其中汇报。好了散会。”</w:t>
      </w:r>
    </w:p>
    <w:p w:rsidR="00EA55F0" w:rsidRPr="00DF4D1D" w:rsidP="005F768A" w14:paraId="1B70646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说罢爱丽便转身离开了待客厅。而众人见到这个领导这么雷厉风行，但是却如此的可爱感觉甚是违和。</w:t>
      </w:r>
    </w:p>
    <w:p w:rsidR="00EA55F0" w:rsidRPr="00DF4D1D" w:rsidP="005F768A" w14:paraId="41C8EAB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既然总经理都走了，众人也纷纷离开了待客厅去熟悉各自的岗位了。至于有些事</w:t>
      </w:r>
      <w:r w:rsidRPr="00DF4D1D">
        <w:rPr>
          <w:rFonts w:ascii="微软雅黑" w:eastAsia="微软雅黑" w:hAnsi="微软雅黑" w:cs="微软雅黑"/>
          <w:sz w:val="22"/>
          <w:szCs w:val="22"/>
        </w:rPr>
        <w:t>情，他们还不敢多说，对于未知的事物要报以敬畏</w:t>
      </w:r>
      <w:r w:rsidRPr="00DF4D1D">
        <w:rPr>
          <w:rFonts w:ascii="微软雅黑" w:eastAsia="微软雅黑" w:hAnsi="微软雅黑" w:cs="微软雅黑"/>
          <w:sz w:val="22"/>
          <w:szCs w:val="22"/>
        </w:rPr>
        <w:t>之心但不能</w:t>
      </w:r>
      <w:r w:rsidRPr="00DF4D1D">
        <w:rPr>
          <w:rFonts w:ascii="微软雅黑" w:eastAsia="微软雅黑" w:hAnsi="微软雅黑" w:cs="微软雅黑"/>
          <w:sz w:val="22"/>
          <w:szCs w:val="22"/>
        </w:rPr>
        <w:t>缺乏探索的心。</w:t>
      </w:r>
    </w:p>
    <w:p w:rsidR="00EA55F0" w:rsidRPr="00DF4D1D" w:rsidP="005F768A" w14:paraId="53E1F8E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w:t>
      </w:r>
    </w:p>
    <w:p w:rsidR="00EA55F0" w:rsidRPr="00DF4D1D" w:rsidP="005F768A" w14:paraId="1F1772A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在泸州的某个城市中，有个人突然出现了全身高热温度已经达到了快50度的境界，并且心跳的速度已经达到了300次每分钟以上并且还在往上升的趋势。</w:t>
      </w:r>
    </w:p>
    <w:p w:rsidR="00EA55F0" w:rsidRPr="00DF4D1D" w:rsidP="005F768A" w14:paraId="6195CF8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他的家人发现之后十分的害怕，迅速的拨打了120，救护车很快就来到了这个地方，并且将其送往了医院。虽然急救的医生们对于这种核心温度50度的人还在能够存活表示惊讶，但是该做的急救措施还是在做，可是在做了能做的措施之后这个人仍然没有好转的趋势。</w:t>
      </w:r>
    </w:p>
    <w:p w:rsidR="00EA55F0" w:rsidRPr="00DF4D1D" w:rsidP="005F768A" w14:paraId="4B48231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而另一个刚刚成立的特殊事件处理不对得到这个消息之后感觉到了危险的信息。</w:t>
      </w:r>
    </w:p>
    <w:p w:rsidR="00EA55F0" w:rsidRPr="00DF4D1D" w:rsidP="005F768A" w14:paraId="2978405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在某</w:t>
      </w:r>
      <w:r w:rsidRPr="00DF4D1D">
        <w:rPr>
          <w:rFonts w:ascii="微软雅黑" w:eastAsia="微软雅黑" w:hAnsi="微软雅黑" w:cs="微软雅黑"/>
          <w:sz w:val="22"/>
          <w:szCs w:val="22"/>
        </w:rPr>
        <w:t>医院处短时间</w:t>
      </w:r>
      <w:r w:rsidRPr="00DF4D1D">
        <w:rPr>
          <w:rFonts w:ascii="微软雅黑" w:eastAsia="微软雅黑" w:hAnsi="微软雅黑" w:cs="微软雅黑"/>
          <w:sz w:val="22"/>
          <w:szCs w:val="22"/>
        </w:rPr>
        <w:t>内围满了特种部队，各种重型武器已经做好了准备，以及超大剂量的麻醉剂。</w:t>
      </w:r>
    </w:p>
    <w:p w:rsidR="00EA55F0" w:rsidRPr="00DF4D1D" w:rsidP="005F768A" w14:paraId="054A236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就在警方和医院刚刚查明情况并且完成消息管制后急诊室突然发生了爆炸，但是这个爆炸似乎只是摧毁了以上的建筑并没有伤及旁人，见状的特警们立刻冲向了急诊室，12.7mm机枪进入了待激发状态。</w:t>
      </w:r>
    </w:p>
    <w:p w:rsidR="00EA55F0" w:rsidRPr="00DF4D1D" w:rsidP="005F768A" w14:paraId="083CE45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可是等到特警冲进急诊室时，发现几乎所有的急救设备都被损坏了，医护人员没有发现任何的皮外伤。都还有呼吸，但似乎失去了意识。被急救的那个男子躺在地上，身上还有一丝丝的雷光环绕。</w:t>
      </w:r>
    </w:p>
    <w:p w:rsidR="00EA55F0" w:rsidRPr="00DF4D1D" w:rsidP="005F768A" w14:paraId="230F85E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在做好看能做的防护措施之后特警们迅速的将医护人员和那个男子带上了车并迅速的离开了医院，前往了某军事基地。</w:t>
      </w:r>
    </w:p>
    <w:p w:rsidR="00EA55F0" w:rsidRPr="00DF4D1D" w:rsidP="005F768A" w14:paraId="2590317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而一脸</w:t>
      </w:r>
      <w:r w:rsidRPr="00DF4D1D">
        <w:rPr>
          <w:rFonts w:ascii="微软雅黑" w:eastAsia="微软雅黑" w:hAnsi="微软雅黑" w:cs="微软雅黑"/>
          <w:sz w:val="22"/>
          <w:szCs w:val="22"/>
        </w:rPr>
        <w:t>懵</w:t>
      </w:r>
      <w:r w:rsidRPr="00DF4D1D">
        <w:rPr>
          <w:rFonts w:ascii="微软雅黑" w:eastAsia="微软雅黑" w:hAnsi="微软雅黑" w:cs="微软雅黑"/>
          <w:sz w:val="22"/>
          <w:szCs w:val="22"/>
        </w:rPr>
        <w:t>逼的人们还没有反应过来发生了些什么，但是更多的是后怕，没有耀眼的火光，但是重型武器实在吓人还有那急诊室爆炸。</w:t>
      </w:r>
    </w:p>
    <w:p w:rsidR="00EA55F0" w:rsidRPr="00DF4D1D" w:rsidP="005F768A" w14:paraId="27C6F14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而后感到的民警很无奈的为这个特殊部门擦屁股。</w:t>
      </w:r>
    </w:p>
    <w:p w:rsidR="00EA55F0" w:rsidRPr="00DF4D1D" w:rsidP="005F768A" w14:paraId="162245F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而在家做饭的孙源玲似乎感觉到了什么 朝自家附近的军事基地的方向望了望。</w:t>
      </w:r>
    </w:p>
    <w:p w:rsidR="00EA55F0" w:rsidRPr="00DF4D1D" w:rsidP="005F768A" w14:paraId="3BE22E0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“这么早就开始了吗？有些出乎预料了啊。嘻嘻~”</w:t>
      </w:r>
    </w:p>
    <w:p w:rsidR="00EA55F0" w:rsidRPr="00DF4D1D" w:rsidP="005F768A" w14:paraId="6F0BB51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sz w:val="22"/>
          <w:szCs w:val="22"/>
        </w:rPr>
        <w:t>而孙源玲的眼睛中也显示出了鞥给她发的信息。</w:t>
      </w:r>
    </w:p>
    <w:p w:rsidR="00EA55F0" w:rsidRPr="00DF4D1D" w:rsidP="005F768A" w14:paraId="2F2E9C81"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