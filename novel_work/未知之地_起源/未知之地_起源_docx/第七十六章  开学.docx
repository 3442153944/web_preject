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5ACFE19E" w14:textId="77777777">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第七十六章 </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开学</w:t>
      </w:r>
    </w:p>
    <w:p w:rsidR="00EA55F0" w:rsidRPr="00DF4D1D" w:rsidP="005F768A" w14:paraId="740F5AA3"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经过了那个‘年轻’的长官一阵的说话之后这群人还是有些不服气的，毕竟他们没有一个是普通人，在这种时候先行他人一步的都可以说是一个不可多得的天才了。就算是一个3岁小孩在刚刚完成觉醒之后其身体的综合素质都比专业的国家级运动员的水平高太多了，特别说拥有各种各样的能力更是拥有能力吊打一个成年人。如果是拥有了一定的修为，那么身体的素质更不是超能力者能够比拟的。</w:t>
      </w:r>
    </w:p>
    <w:p w:rsidR="00EA55F0" w:rsidRPr="00DF4D1D" w:rsidP="005F768A" w14:paraId="0C15232B"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但是看着那十个站在他们面前的</w:t>
      </w:r>
      <w:r w:rsidRPr="00DF4D1D">
        <w:rPr>
          <w:rFonts w:ascii="微软雅黑" w:eastAsia="微软雅黑" w:hAnsi="微软雅黑" w:cs="微软雅黑" w:hint="eastAsia"/>
          <w:sz w:val="22"/>
          <w:szCs w:val="22"/>
        </w:rPr>
        <w:t>人任然感觉到</w:t>
      </w:r>
      <w:r w:rsidRPr="00DF4D1D">
        <w:rPr>
          <w:rFonts w:ascii="微软雅黑" w:eastAsia="微软雅黑" w:hAnsi="微软雅黑" w:cs="微软雅黑" w:hint="eastAsia"/>
          <w:sz w:val="22"/>
          <w:szCs w:val="22"/>
        </w:rPr>
        <w:t>一种深深的物理感，甚至是感觉到了他们如果要动手的话绝对没有自己还手的机会。并且因为他们是不同于常人的原因，所以对于各种威胁的感知也是远远地超过常人，在中间的两个人不仅仅是那种令人感觉到了防抗无用的感觉，更是有一种毛骨悚然的感觉，甚至于没有与其直面的勇气，平平无奇的脸庞上似乎写着无上的威严。</w:t>
      </w:r>
    </w:p>
    <w:p w:rsidR="00EA55F0" w:rsidRPr="00DF4D1D" w:rsidP="005F768A" w14:paraId="21F2D727"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很快十分的时间过去了，那个‘年轻’的人再次对着他们说道。</w:t>
      </w:r>
    </w:p>
    <w:p w:rsidR="00EA55F0" w:rsidRPr="00DF4D1D" w:rsidP="005F768A" w14:paraId="7C34C549"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各位，现在十分钟的时间已经过去了，如果想走的话现在就走还来得及，如果不走的话就是默认你们都是接受接下来的训练和学习的，现在给你们最后一次反悔的机会，相信我你们在接下来的训练和学习的时间中一定会反悔今天的选择的。”</w:t>
      </w:r>
    </w:p>
    <w:p w:rsidR="00EA55F0" w:rsidRPr="00DF4D1D" w:rsidP="005F768A" w14:paraId="0F8184B9"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那个‘年轻’人在等待了一会儿之后见没有人提出退出的便继续说道。</w:t>
      </w:r>
    </w:p>
    <w:p w:rsidR="00EA55F0" w:rsidRPr="00DF4D1D" w:rsidP="005F768A" w14:paraId="76CD62C7"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很好，看来各位都是已经做好了接受各种残酷训练和高强度学习的心理准备了。不过在此之前我要声明一点，那就是——这个训练并不是说每个人都是相同的，很有可能是每个人都是不同的，但是学习的内容差距却并不会有多大。</w:t>
      </w:r>
    </w:p>
    <w:p w:rsidR="00EA55F0" w:rsidRPr="00DF4D1D" w:rsidP="005F768A" w14:paraId="405367A0"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好了，从你们的方向从左往右数一到</w:t>
      </w:r>
      <w:r w:rsidRPr="00DF4D1D">
        <w:rPr>
          <w:rFonts w:ascii="微软雅黑" w:eastAsia="微软雅黑" w:hAnsi="微软雅黑" w:cs="微软雅黑" w:hint="eastAsia"/>
          <w:sz w:val="22"/>
          <w:szCs w:val="22"/>
        </w:rPr>
        <w:t>六都是</w:t>
      </w:r>
      <w:r w:rsidRPr="00DF4D1D">
        <w:rPr>
          <w:rFonts w:ascii="微软雅黑" w:eastAsia="微软雅黑" w:hAnsi="微软雅黑" w:cs="微软雅黑" w:hint="eastAsia"/>
          <w:sz w:val="22"/>
          <w:szCs w:val="22"/>
        </w:rPr>
        <w:t>超能系的教官当人你们也可以叫他们老师，而剩下的是另一个方向修仙那个方向的，不要觉得修仙就真的是修仙而是让你们能够更好的区分出超能修炼和修行修炼的区别。</w:t>
      </w:r>
    </w:p>
    <w:p w:rsidR="00EA55F0" w:rsidRPr="00DF4D1D" w:rsidP="005F768A" w14:paraId="5ABB3E5D"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各位老师都自我介绍一下吧。”</w:t>
      </w:r>
    </w:p>
    <w:p w:rsidR="00EA55F0" w:rsidRPr="00DF4D1D" w:rsidP="005F768A" w14:paraId="5C545C6F"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在这个‘年轻’人说完这句话之后整个场上的气氛都为止</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松，瞬间就没有那种十分压抑的感觉。</w:t>
      </w:r>
    </w:p>
    <w:p w:rsidR="00EA55F0" w:rsidRPr="00DF4D1D" w:rsidP="005F768A" w14:paraId="2B6B08AF"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“大家好，欢迎大家来到这个军事基地，虽然说已经暂时作为一个大型训练场地兼超自然能力的学习地。而我就是这十位老师中的一员我的名字是琳莹，是超能力侧的老师，也是超能</w:t>
      </w:r>
      <w:r w:rsidRPr="00DF4D1D">
        <w:rPr>
          <w:rFonts w:ascii="微软雅黑" w:eastAsia="微软雅黑" w:hAnsi="微软雅黑" w:cs="微软雅黑" w:hint="eastAsia"/>
          <w:sz w:val="22"/>
          <w:szCs w:val="22"/>
        </w:rPr>
        <w:t>侧唯一</w:t>
      </w:r>
      <w:r w:rsidRPr="00DF4D1D">
        <w:rPr>
          <w:rFonts w:ascii="微软雅黑" w:eastAsia="微软雅黑" w:hAnsi="微软雅黑" w:cs="微软雅黑" w:hint="eastAsia"/>
          <w:sz w:val="22"/>
          <w:szCs w:val="22"/>
        </w:rPr>
        <w:t>的一名女老师，至于我的能力嘛暂时先保密，等你们成为了我的学生之后自然就会知道我的能力是什么了。</w:t>
      </w:r>
    </w:p>
    <w:p w:rsidR="00EA55F0" w:rsidRPr="00DF4D1D" w:rsidP="005F768A" w14:paraId="4438ECCD"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别看我人长得还挺不错的，但是训练起人来可以点也不必那些男老师差劲哦。”</w:t>
      </w:r>
    </w:p>
    <w:p w:rsidR="00EA55F0" w:rsidRPr="00DF4D1D" w:rsidP="005F768A" w14:paraId="56E15C66"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这位女老师在说完之后便轮到下一位老师了。</w:t>
      </w:r>
    </w:p>
    <w:p w:rsidR="00EA55F0" w:rsidRPr="00DF4D1D" w:rsidP="005F768A" w14:paraId="1EA28C6C"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“咳咳，我是超能侧的老师我的名字是李修，从前是一位军人直到有一天我发生了意外把基地给炸了一个坑。</w:t>
      </w:r>
    </w:p>
    <w:p w:rsidR="00EA55F0" w:rsidRPr="00DF4D1D" w:rsidP="005F768A" w14:paraId="5CF1DD21"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然后我拥有了成为你们老师的机会，我的能力是火，似乎我这火没有什么限制。”</w:t>
      </w:r>
    </w:p>
    <w:p w:rsidR="00EA55F0" w:rsidRPr="00DF4D1D" w:rsidP="005F768A" w14:paraId="45BD2948"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“我的名字是刘勇，曾经也是一个军人在突然的觉醒之后被收编进入特殊能力执法队，任命为队长。</w:t>
      </w:r>
    </w:p>
    <w:p w:rsidR="00EA55F0" w:rsidRPr="00DF4D1D" w:rsidP="005F768A" w14:paraId="04E59763"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现在作为一名超能教官。我的能力类似于念动力，可以隔着一个比比较远的</w:t>
      </w:r>
      <w:r w:rsidRPr="00DF4D1D">
        <w:rPr>
          <w:rFonts w:ascii="微软雅黑" w:eastAsia="微软雅黑" w:hAnsi="微软雅黑" w:cs="微软雅黑" w:hint="eastAsia"/>
          <w:sz w:val="22"/>
          <w:szCs w:val="22"/>
        </w:rPr>
        <w:t>距离超控</w:t>
      </w:r>
      <w:r w:rsidRPr="00DF4D1D">
        <w:rPr>
          <w:rFonts w:ascii="微软雅黑" w:eastAsia="微软雅黑" w:hAnsi="微软雅黑" w:cs="微软雅黑" w:hint="eastAsia"/>
          <w:sz w:val="22"/>
          <w:szCs w:val="22"/>
        </w:rPr>
        <w:t>物体，但是可以施加的力量却是比较大的，并且没有物体的形态的限制。至于这个力量有多大我想你们可以试试。”</w:t>
      </w:r>
    </w:p>
    <w:p w:rsidR="00EA55F0" w:rsidRPr="00DF4D1D" w:rsidP="005F768A" w14:paraId="76ED577A"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“我是程颢，我的能力是加速，任何东西都能够加速，但是不能够超过我的实力的范围限制，包括思维都能够加速，辅以大力和坚韧。如果觉得我好欺负大可来试试。”</w:t>
      </w:r>
    </w:p>
    <w:p w:rsidR="00EA55F0" w:rsidRPr="00DF4D1D" w:rsidP="005F768A" w14:paraId="0A41CB19"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“我是李志刚，能力是冻结，不是你们所认为的冰冻，而是冻结，冻结的东西很多，很多，甚至于在我付出我现在所有储备能量的情况下能够短暂的冻结时间，或者说减缓时间的流动。”</w:t>
      </w:r>
    </w:p>
    <w:p w:rsidR="00EA55F0" w:rsidRPr="00DF4D1D" w:rsidP="005F768A" w14:paraId="19194797"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是白航，虽然超能觉醒的有些晚，但是却拥有着他们十分羡慕的能力——空间，不过现在能够做到的就是小距离的穿梭利用穿梭还可以做一些特殊的事情，比如利用空间那几乎无敌的切割能力进行切割，那个平面叫一个光滑。</w:t>
      </w:r>
    </w:p>
    <w:p w:rsidR="00EA55F0" w:rsidRPr="00DF4D1D" w:rsidP="005F768A" w14:paraId="79DC2699"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初次之外还可将一些小物件放到我自己剥离出来的空间之中，只是不怎么大而已。</w:t>
      </w:r>
    </w:p>
    <w:p w:rsidR="00EA55F0" w:rsidRPr="00DF4D1D" w:rsidP="005F768A" w14:paraId="0DC1A502"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还有意见事要给大家补充的就是，整个超能侧的能力都是大家觉醒的时候就会了的，但是我们的修炼方法并没有什么差距。”</w:t>
      </w:r>
    </w:p>
    <w:p w:rsidR="00EA55F0" w:rsidRPr="00DF4D1D" w:rsidP="005F768A" w14:paraId="58E40715"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“接下来就是我了，我是修行侧的老师孙媛园，虽然接触修仙这个方面的时间比较短，但我也是为数不多的达到了筑基以上层次的修行者，算是后来居上吧。</w:t>
      </w:r>
    </w:p>
    <w:p w:rsidR="00EA55F0" w:rsidRPr="00DF4D1D" w:rsidP="005F768A" w14:paraId="3EF083CD"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不过我也是唯一</w:t>
      </w:r>
      <w:r w:rsidRPr="00DF4D1D">
        <w:rPr>
          <w:rFonts w:ascii="微软雅黑" w:eastAsia="微软雅黑" w:hAnsi="微软雅黑" w:cs="微软雅黑" w:hint="eastAsia"/>
          <w:sz w:val="22"/>
          <w:szCs w:val="22"/>
        </w:rPr>
        <w:t>一个</w:t>
      </w:r>
      <w:r w:rsidRPr="00DF4D1D">
        <w:rPr>
          <w:rFonts w:ascii="微软雅黑" w:eastAsia="微软雅黑" w:hAnsi="微软雅黑" w:cs="微软雅黑" w:hint="eastAsia"/>
          <w:sz w:val="22"/>
          <w:szCs w:val="22"/>
        </w:rPr>
        <w:t>快要突破筑基这个门槛的修行者，修行在金丹之前的确有些废，各方面的表现除了身体强度和能力的多样性之外，其他的各个方面全部都不如超能侧的人。</w:t>
      </w:r>
    </w:p>
    <w:p w:rsidR="00EA55F0" w:rsidRPr="00DF4D1D" w:rsidP="005F768A" w14:paraId="2BFD1AC7"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现在我都能够在宇宙空间之中不借助任何的设备就能够存活下来了，而且修仙这方面的话前人的经验是可以借鉴的，如果自己走不通了可以试试走前辈们提供的道路，这点比起超能来说要强上很多，只不过得有前人去开辟道路，而你们和我都有可能成为这个道路的开拓者。”</w:t>
      </w:r>
    </w:p>
    <w:p w:rsidR="00EA55F0" w:rsidRPr="00DF4D1D" w:rsidP="005F768A" w14:paraId="27F90CD3"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“嗯，大家好我是李俊，同样也是筑基的境界，也是快要突破了，就是不知道这个时候突破会不会遇到更加厉害的劫难。</w:t>
      </w:r>
    </w:p>
    <w:p w:rsidR="00EA55F0" w:rsidRPr="00DF4D1D" w:rsidP="005F768A" w14:paraId="186DCDE7"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然后我们修行者还有许多超能者都做不到的事情，嗯比如说给一些特殊道具充能，这种事情是超能者所不能够做到的，然后在后面修为比较高之后可以通过模拟超能者的</w:t>
      </w:r>
      <w:r w:rsidRPr="00DF4D1D">
        <w:rPr>
          <w:rFonts w:ascii="微软雅黑" w:eastAsia="微软雅黑" w:hAnsi="微软雅黑" w:cs="微软雅黑" w:hint="eastAsia"/>
          <w:sz w:val="22"/>
          <w:szCs w:val="22"/>
        </w:rPr>
        <w:t>灵力流动来做到超能者才可以做到的事情，也就是复制他们的能力。只不过前提是能够完全的模拟。</w:t>
      </w:r>
    </w:p>
    <w:p w:rsidR="00EA55F0" w:rsidRPr="00DF4D1D" w:rsidP="005F768A" w14:paraId="4780C2D3"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修行者更加注重体能的练习和技巧以及知识的学习。”</w:t>
      </w:r>
    </w:p>
    <w:p w:rsidR="00EA55F0" w:rsidRPr="00DF4D1D" w:rsidP="005F768A" w14:paraId="31BF036D"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“接下来就是我了，我的名字是邓超，嗯很平常的名字，当然我也是很平常的虽然能够当老师的都是筑基及以上的修为，之歌标准只会在后面继续往上提高。</w:t>
      </w:r>
    </w:p>
    <w:p w:rsidR="00EA55F0" w:rsidRPr="00DF4D1D" w:rsidP="005F768A" w14:paraId="07F34039"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我没有他们厉害，但是仍然能够做到不依靠任何的工具直接飞上天，至于飞到太空中也不是不可以做到，只不过因为期间的消耗实在是有些大，除了满足一下自己的好奇心之外完全不建议这么做。</w:t>
      </w:r>
    </w:p>
    <w:p w:rsidR="00EA55F0" w:rsidRPr="00DF4D1D" w:rsidP="005F768A" w14:paraId="19F37319"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嗯，我主要是教授技巧方面的知识，毕竟我的前身就是教授技巧这方面的知识的。”</w:t>
      </w:r>
    </w:p>
    <w:p w:rsidR="00EA55F0" w:rsidRPr="00DF4D1D" w:rsidP="005F768A" w14:paraId="2B9335E3"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“嗯，接下来就是我了，不知道为什么只要开始修仙之后就觉得整个生活都轻松了很多，我的名字是李华，嗯就是你们英语试卷是经常见到的那个李华。</w:t>
      </w:r>
    </w:p>
    <w:p w:rsidR="00EA55F0" w:rsidRPr="00DF4D1D" w:rsidP="005F768A" w14:paraId="49871AF5"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我的</w:t>
      </w:r>
      <w:r w:rsidRPr="00DF4D1D">
        <w:rPr>
          <w:rFonts w:ascii="微软雅黑" w:eastAsia="微软雅黑" w:hAnsi="微软雅黑" w:cs="微软雅黑" w:hint="eastAsia"/>
          <w:sz w:val="22"/>
          <w:szCs w:val="22"/>
        </w:rPr>
        <w:t>修为了</w:t>
      </w:r>
      <w:r w:rsidRPr="00DF4D1D">
        <w:rPr>
          <w:rFonts w:ascii="微软雅黑" w:eastAsia="微软雅黑" w:hAnsi="微软雅黑" w:cs="微软雅黑" w:hint="eastAsia"/>
          <w:sz w:val="22"/>
          <w:szCs w:val="22"/>
        </w:rPr>
        <w:t>差不多也是摸到金丹的边边了吧，反正差距不远</w:t>
      </w:r>
      <w:r w:rsidRPr="00DF4D1D">
        <w:rPr>
          <w:rFonts w:ascii="微软雅黑" w:eastAsia="微软雅黑" w:hAnsi="微软雅黑" w:cs="微软雅黑" w:hint="eastAsia"/>
          <w:sz w:val="22"/>
          <w:szCs w:val="22"/>
        </w:rPr>
        <w:t>了倒</w:t>
      </w:r>
      <w:r w:rsidRPr="00DF4D1D">
        <w:rPr>
          <w:rFonts w:ascii="微软雅黑" w:eastAsia="微软雅黑" w:hAnsi="微软雅黑" w:cs="微软雅黑" w:hint="eastAsia"/>
          <w:sz w:val="22"/>
          <w:szCs w:val="22"/>
        </w:rPr>
        <w:t>是</w:t>
      </w:r>
      <w:r w:rsidRPr="00DF4D1D">
        <w:rPr>
          <w:rFonts w:ascii="微软雅黑" w:eastAsia="微软雅黑" w:hAnsi="微软雅黑" w:cs="微软雅黑" w:hint="eastAsia"/>
          <w:sz w:val="22"/>
          <w:szCs w:val="22"/>
        </w:rPr>
        <w:t>候估计</w:t>
      </w:r>
      <w:r w:rsidRPr="00DF4D1D">
        <w:rPr>
          <w:rFonts w:ascii="微软雅黑" w:eastAsia="微软雅黑" w:hAnsi="微软雅黑" w:cs="微软雅黑" w:hint="eastAsia"/>
          <w:sz w:val="22"/>
          <w:szCs w:val="22"/>
        </w:rPr>
        <w:t>会引起很大的劫难，想要观看可以但是不能够离得太进，不然特斯拉笼子都就不了你。</w:t>
      </w:r>
    </w:p>
    <w:p w:rsidR="00EA55F0" w:rsidRPr="00DF4D1D" w:rsidP="005F768A" w14:paraId="5F220C82"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我主要的方向是使用的灵气为动力源的特殊仪器，以及各种模拟。”</w:t>
      </w:r>
    </w:p>
    <w:p w:rsidR="00EA55F0" w:rsidRPr="00DF4D1D" w:rsidP="005F768A" w14:paraId="3846B975"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说罢，那个‘年轻’人又站出来说到。</w:t>
      </w:r>
    </w:p>
    <w:p w:rsidR="00EA55F0" w:rsidRPr="00DF4D1D" w:rsidP="005F768A" w14:paraId="0C459C5E"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“好了，各位现在各个老师都已经自我介绍完毕了，超能侧就可以到各自喜欢的老师那儿去登记一下，至于修行侧的直接到我这儿来登记，毕竟能够成功修行的都是很不错的人才。</w:t>
      </w:r>
    </w:p>
    <w:p w:rsidR="00EA55F0" w:rsidRPr="00DF4D1D" w:rsidP="005F768A" w14:paraId="658C73F9"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在加入这个学校开始学习训练之后，其余的事情我会给你们处理好，其他的都不用你们操心了。”</w:t>
      </w:r>
    </w:p>
    <w:p w:rsidR="00EA55F0" w:rsidRPr="00DF4D1D" w:rsidP="005F768A" w14:paraId="584A0FA4"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然后站在门前的数百人便开始移动，超能侧的人便向着自己比较喜欢的老师那儿走去，只不过那个女老师显而易见的更加受欢迎，只不过每个教师能够教授的人是有限的。</w:t>
      </w:r>
      <w:r w:rsidRPr="00DF4D1D">
        <w:rPr>
          <w:rFonts w:ascii="微软雅黑" w:eastAsia="微软雅黑" w:hAnsi="微软雅黑" w:cs="微软雅黑" w:hint="eastAsia"/>
          <w:sz w:val="22"/>
          <w:szCs w:val="22"/>
        </w:rPr>
        <w:t>所以计划满了就只能够</w:t>
      </w:r>
      <w:r w:rsidRPr="00DF4D1D">
        <w:rPr>
          <w:rFonts w:ascii="微软雅黑" w:eastAsia="微软雅黑" w:hAnsi="微软雅黑" w:cs="微软雅黑" w:hint="eastAsia"/>
          <w:sz w:val="22"/>
          <w:szCs w:val="22"/>
        </w:rPr>
        <w:t>换老师</w:t>
      </w:r>
      <w:r w:rsidRPr="00DF4D1D">
        <w:rPr>
          <w:rFonts w:ascii="微软雅黑" w:eastAsia="微软雅黑" w:hAnsi="微软雅黑" w:cs="微软雅黑" w:hint="eastAsia"/>
          <w:sz w:val="22"/>
          <w:szCs w:val="22"/>
        </w:rPr>
        <w:t>了。</w:t>
      </w:r>
    </w:p>
    <w:p w:rsidR="00EA55F0" w:rsidRPr="00DF4D1D" w:rsidP="005F768A" w14:paraId="2C46EDE8" w14:textId="77777777">
      <w:pPr>
        <w:tabs>
          <w:tab w:val="left" w:pos="50"/>
        </w:tabs>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而修仙这方就没有那么多的麻烦了，能够跨入修仙这个门槛的人都寥寥无几，几百个只有不到5</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人来到了那个‘年轻’人哪儿做登记。</w:t>
      </w:r>
    </w:p>
    <w:p w:rsidR="00EA55F0" w:rsidRPr="00DF4D1D" w:rsidP="005F768A" w14:paraId="3821A344" w14:textId="77777777">
      <w:pPr>
        <w:tabs>
          <w:tab w:val="left" w:pos="50"/>
        </w:tabs>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