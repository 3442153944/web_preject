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B33C79" w:rsidP="005F768A" w14:paraId="51142EC4" w14:textId="2DA2324E">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第二百零七章 超级大国的覆灭</w:t>
      </w:r>
    </w:p>
    <w:p w:rsidR="00B33C79" w:rsidP="005F768A" w14:paraId="1D86F7BB" w14:textId="50556D33">
      <w:pPr>
        <w:rPr>
          <w:rFonts w:ascii="微软雅黑" w:eastAsia="微软雅黑" w:hAnsi="微软雅黑" w:cs="微软雅黑"/>
          <w:sz w:val="22"/>
          <w:szCs w:val="22"/>
        </w:rPr>
      </w:pPr>
      <w:r>
        <w:rPr>
          <w:rFonts w:ascii="微软雅黑" w:eastAsia="微软雅黑" w:hAnsi="微软雅黑" w:cs="微软雅黑" w:hint="eastAsia"/>
          <w:sz w:val="22"/>
          <w:szCs w:val="22"/>
        </w:rPr>
        <w:t>虽然没有刻意的针对谁，但是面对着前所未有的威胁</w:t>
      </w:r>
      <w:r w:rsidR="0055272B">
        <w:rPr>
          <w:rFonts w:ascii="微软雅黑" w:eastAsia="微软雅黑" w:hAnsi="微软雅黑" w:cs="微软雅黑" w:hint="eastAsia"/>
          <w:sz w:val="22"/>
          <w:szCs w:val="22"/>
        </w:rPr>
        <w:t>，</w:t>
      </w:r>
      <w:r w:rsidR="0055272B">
        <w:rPr>
          <w:rFonts w:ascii="微软雅黑" w:eastAsia="微软雅黑" w:hAnsi="微软雅黑" w:cs="微软雅黑" w:hint="eastAsia"/>
          <w:sz w:val="22"/>
          <w:szCs w:val="22"/>
        </w:rPr>
        <w:t>毛熊还是</w:t>
      </w:r>
      <w:r w:rsidR="0055272B">
        <w:rPr>
          <w:rFonts w:ascii="微软雅黑" w:eastAsia="微软雅黑" w:hAnsi="微软雅黑" w:cs="微软雅黑" w:hint="eastAsia"/>
          <w:sz w:val="22"/>
          <w:szCs w:val="22"/>
        </w:rPr>
        <w:t>使用了人类史上</w:t>
      </w:r>
      <w:r w:rsidR="0055272B">
        <w:rPr>
          <w:rFonts w:ascii="微软雅黑" w:eastAsia="微软雅黑" w:hAnsi="微软雅黑" w:cs="微软雅黑" w:hint="eastAsia"/>
          <w:sz w:val="22"/>
          <w:szCs w:val="22"/>
        </w:rPr>
        <w:t>最</w:t>
      </w:r>
      <w:r w:rsidR="0055272B">
        <w:rPr>
          <w:rFonts w:ascii="微软雅黑" w:eastAsia="微软雅黑" w:hAnsi="微软雅黑" w:cs="微软雅黑" w:hint="eastAsia"/>
          <w:sz w:val="22"/>
          <w:szCs w:val="22"/>
        </w:rPr>
        <w:t>禁忌的武器，核弹——</w:t>
      </w:r>
    </w:p>
    <w:p w:rsidR="0055272B" w:rsidP="005F768A" w14:paraId="784B0F45" w14:textId="0231DF0D">
      <w:pPr>
        <w:rPr>
          <w:rFonts w:ascii="微软雅黑" w:eastAsia="微软雅黑" w:hAnsi="微软雅黑" w:cs="微软雅黑"/>
          <w:sz w:val="22"/>
          <w:szCs w:val="22"/>
        </w:rPr>
      </w:pPr>
      <w:r>
        <w:rPr>
          <w:rFonts w:ascii="微软雅黑" w:eastAsia="微软雅黑" w:hAnsi="微软雅黑" w:cs="微软雅黑" w:hint="eastAsia"/>
          <w:sz w:val="22"/>
          <w:szCs w:val="22"/>
        </w:rPr>
        <w:t>当毛熊在</w:t>
      </w:r>
      <w:r>
        <w:rPr>
          <w:rFonts w:ascii="微软雅黑" w:eastAsia="微软雅黑" w:hAnsi="微软雅黑" w:cs="微软雅黑" w:hint="eastAsia"/>
          <w:sz w:val="22"/>
          <w:szCs w:val="22"/>
        </w:rPr>
        <w:t>意识到曾经可以拉着一起死的招数没有作用的时候便选择了一个自损一千伤敌十的打法，一些放置在边境的核弹直接在地面之上引爆，完全不给太空防御武器和侦查</w:t>
      </w:r>
      <w:r w:rsidR="00591849">
        <w:rPr>
          <w:rFonts w:ascii="微软雅黑" w:eastAsia="微软雅黑" w:hAnsi="微软雅黑" w:cs="微软雅黑" w:hint="eastAsia"/>
          <w:sz w:val="22"/>
          <w:szCs w:val="22"/>
        </w:rPr>
        <w:t>装置的检索。</w:t>
      </w:r>
    </w:p>
    <w:p w:rsidR="00E27D01" w:rsidP="005F768A" w14:paraId="5EB24CC7" w14:textId="2FEE7BA2">
      <w:pPr>
        <w:rPr>
          <w:rFonts w:ascii="微软雅黑" w:eastAsia="微软雅黑" w:hAnsi="微软雅黑" w:cs="微软雅黑"/>
          <w:sz w:val="22"/>
          <w:szCs w:val="22"/>
        </w:rPr>
      </w:pPr>
      <w:r>
        <w:rPr>
          <w:rFonts w:ascii="微软雅黑" w:eastAsia="微软雅黑" w:hAnsi="微软雅黑" w:cs="微软雅黑" w:hint="eastAsia"/>
          <w:sz w:val="22"/>
          <w:szCs w:val="22"/>
        </w:rPr>
        <w:t>且因为直接在本土开始引爆，已经产生的冲击波和各种辐射，光辐射等直接往四面八方冲去，部署在边境的防御性武器对此没有任何的办法，而仅仅是这些冲击波和光辐射以及其他辐射都对器械没有多大的影响，仅仅是对</w:t>
      </w:r>
      <w:r>
        <w:rPr>
          <w:rFonts w:ascii="微软雅黑" w:eastAsia="微软雅黑" w:hAnsi="微软雅黑" w:cs="微软雅黑" w:hint="eastAsia"/>
          <w:sz w:val="22"/>
          <w:szCs w:val="22"/>
        </w:rPr>
        <w:t>驻守在边防的部分有生力量造成了一点影响</w:t>
      </w:r>
      <w:r w:rsidR="00B055F3">
        <w:rPr>
          <w:rFonts w:ascii="微软雅黑" w:eastAsia="微软雅黑" w:hAnsi="微软雅黑" w:cs="微软雅黑" w:hint="eastAsia"/>
          <w:sz w:val="22"/>
          <w:szCs w:val="22"/>
        </w:rPr>
        <w:t>，而辐射所带来的影响对于拥有</w:t>
      </w:r>
      <w:r w:rsidR="00B055F3">
        <w:rPr>
          <w:rFonts w:ascii="微软雅黑" w:eastAsia="微软雅黑" w:hAnsi="微软雅黑" w:cs="微软雅黑" w:hint="eastAsia"/>
          <w:sz w:val="22"/>
          <w:szCs w:val="22"/>
        </w:rPr>
        <w:t>一</w:t>
      </w:r>
      <w:r w:rsidR="00B055F3">
        <w:rPr>
          <w:rFonts w:ascii="微软雅黑" w:eastAsia="微软雅黑" w:hAnsi="微软雅黑" w:cs="微软雅黑" w:hint="eastAsia"/>
          <w:sz w:val="22"/>
          <w:szCs w:val="22"/>
        </w:rPr>
        <w:t>定修为的边防战士来说这并算不得什么大事儿。</w:t>
      </w:r>
    </w:p>
    <w:p w:rsidR="00B055F3" w:rsidP="005F768A" w14:paraId="6B09D323" w14:textId="047B74BF">
      <w:pPr>
        <w:rPr>
          <w:rFonts w:ascii="微软雅黑" w:eastAsia="微软雅黑" w:hAnsi="微软雅黑" w:cs="微软雅黑"/>
          <w:sz w:val="22"/>
          <w:szCs w:val="22"/>
        </w:rPr>
      </w:pPr>
      <w:r>
        <w:rPr>
          <w:rFonts w:ascii="微软雅黑" w:eastAsia="微软雅黑" w:hAnsi="微软雅黑" w:cs="微软雅黑" w:hint="eastAsia"/>
          <w:sz w:val="22"/>
          <w:szCs w:val="22"/>
        </w:rPr>
        <w:t>身体之中的灵气可以辅助驱逐</w:t>
      </w:r>
      <w:r w:rsidR="008A50DF">
        <w:rPr>
          <w:rFonts w:ascii="微软雅黑" w:eastAsia="微软雅黑" w:hAnsi="微软雅黑" w:cs="微软雅黑" w:hint="eastAsia"/>
          <w:sz w:val="22"/>
          <w:szCs w:val="22"/>
        </w:rPr>
        <w:t>身体之中的</w:t>
      </w:r>
      <w:r>
        <w:rPr>
          <w:rFonts w:ascii="微软雅黑" w:eastAsia="微软雅黑" w:hAnsi="微软雅黑" w:cs="微软雅黑" w:hint="eastAsia"/>
          <w:sz w:val="22"/>
          <w:szCs w:val="22"/>
        </w:rPr>
        <w:t>辐射，并且能够在一定程度修复已经被损坏的DNA</w:t>
      </w:r>
    </w:p>
    <w:p w:rsidR="00CF25B5" w:rsidP="005F768A" w14:paraId="0F3A7EBC" w14:textId="1623FBC0">
      <w:pPr>
        <w:rPr>
          <w:rFonts w:ascii="微软雅黑" w:eastAsia="微软雅黑" w:hAnsi="微软雅黑" w:cs="微软雅黑"/>
          <w:sz w:val="22"/>
          <w:szCs w:val="22"/>
        </w:rPr>
      </w:pPr>
      <w:r>
        <w:rPr>
          <w:rFonts w:ascii="微软雅黑" w:eastAsia="微软雅黑" w:hAnsi="微软雅黑" w:cs="微软雅黑" w:hint="eastAsia"/>
          <w:sz w:val="22"/>
          <w:szCs w:val="22"/>
        </w:rPr>
        <w:t>经过这样一波折腾对华夏造成的损失就只有土地的一点损失，人员没有任何的一点点损失。</w:t>
      </w:r>
    </w:p>
    <w:p w:rsidR="00EC4E05" w:rsidP="005F768A" w14:paraId="38B25078" w14:textId="2BC5EE33">
      <w:pPr>
        <w:rPr>
          <w:rFonts w:ascii="微软雅黑" w:eastAsia="微软雅黑" w:hAnsi="微软雅黑" w:cs="微软雅黑"/>
          <w:sz w:val="22"/>
          <w:szCs w:val="22"/>
        </w:rPr>
      </w:pPr>
      <w:r>
        <w:rPr>
          <w:rFonts w:ascii="微软雅黑" w:eastAsia="微软雅黑" w:hAnsi="微软雅黑" w:cs="微软雅黑" w:hint="eastAsia"/>
          <w:sz w:val="22"/>
          <w:szCs w:val="22"/>
        </w:rPr>
        <w:t>然而毛熊的</w:t>
      </w:r>
      <w:r>
        <w:rPr>
          <w:rFonts w:ascii="微软雅黑" w:eastAsia="微软雅黑" w:hAnsi="微软雅黑" w:cs="微软雅黑" w:hint="eastAsia"/>
          <w:sz w:val="22"/>
          <w:szCs w:val="22"/>
        </w:rPr>
        <w:t>土地之上数个巨大坑洞，这些大坑的周围的一百公里的地面</w:t>
      </w:r>
      <w:r>
        <w:rPr>
          <w:rFonts w:ascii="微软雅黑" w:eastAsia="微软雅黑" w:hAnsi="微软雅黑" w:cs="微软雅黑" w:hint="eastAsia"/>
          <w:sz w:val="22"/>
          <w:szCs w:val="22"/>
        </w:rPr>
        <w:t>之上都</w:t>
      </w:r>
      <w:r>
        <w:rPr>
          <w:rFonts w:ascii="微软雅黑" w:eastAsia="微软雅黑" w:hAnsi="微软雅黑" w:cs="微软雅黑" w:hint="eastAsia"/>
          <w:sz w:val="22"/>
          <w:szCs w:val="22"/>
        </w:rPr>
        <w:t>没有了大型生物的痕迹</w:t>
      </w:r>
      <w:r>
        <w:rPr>
          <w:rFonts w:ascii="微软雅黑" w:eastAsia="微软雅黑" w:hAnsi="微软雅黑" w:cs="微软雅黑" w:hint="eastAsia"/>
          <w:sz w:val="22"/>
          <w:szCs w:val="22"/>
        </w:rPr>
        <w:t>。</w:t>
      </w:r>
    </w:p>
    <w:p w:rsidR="0021210E" w:rsidP="005F768A" w14:paraId="78366EEC" w14:textId="2E0ED134">
      <w:pPr>
        <w:rPr>
          <w:rFonts w:ascii="微软雅黑" w:eastAsia="微软雅黑" w:hAnsi="微软雅黑" w:cs="微软雅黑"/>
          <w:sz w:val="22"/>
          <w:szCs w:val="22"/>
        </w:rPr>
      </w:pPr>
      <w:r>
        <w:rPr>
          <w:rFonts w:ascii="微软雅黑" w:eastAsia="微软雅黑" w:hAnsi="微软雅黑" w:cs="微软雅黑" w:hint="eastAsia"/>
          <w:sz w:val="22"/>
          <w:szCs w:val="22"/>
        </w:rPr>
        <w:t>这一举动成功的清空了超大一片区域的无人机群</w:t>
      </w:r>
      <w:r w:rsidR="00FB2E14">
        <w:rPr>
          <w:rFonts w:ascii="微软雅黑" w:eastAsia="微软雅黑" w:hAnsi="微软雅黑" w:cs="微软雅黑" w:hint="eastAsia"/>
          <w:sz w:val="22"/>
          <w:szCs w:val="22"/>
        </w:rPr>
        <w:t>，</w:t>
      </w:r>
      <w:r w:rsidR="003B5D1F">
        <w:rPr>
          <w:rFonts w:ascii="微软雅黑" w:eastAsia="微软雅黑" w:hAnsi="微软雅黑" w:cs="微软雅黑" w:hint="eastAsia"/>
          <w:sz w:val="22"/>
          <w:szCs w:val="22"/>
        </w:rPr>
        <w:t>直到几分钟之后，从飞船之上补给的无人机才重新填满了所有的核爆区域</w:t>
      </w:r>
      <w:r w:rsidR="00E84C61">
        <w:rPr>
          <w:rFonts w:ascii="微软雅黑" w:eastAsia="微软雅黑" w:hAnsi="微软雅黑" w:cs="微软雅黑" w:hint="eastAsia"/>
          <w:sz w:val="22"/>
          <w:szCs w:val="22"/>
        </w:rPr>
        <w:t>，而核爆之后，</w:t>
      </w:r>
      <w:r w:rsidR="00E84C61">
        <w:rPr>
          <w:rFonts w:ascii="微软雅黑" w:eastAsia="微软雅黑" w:hAnsi="微软雅黑" w:cs="微软雅黑" w:hint="eastAsia"/>
          <w:sz w:val="22"/>
          <w:szCs w:val="22"/>
        </w:rPr>
        <w:t>真个毛熊都</w:t>
      </w:r>
      <w:r w:rsidR="00E84C61">
        <w:rPr>
          <w:rFonts w:ascii="微软雅黑" w:eastAsia="微软雅黑" w:hAnsi="微软雅黑" w:cs="微软雅黑" w:hint="eastAsia"/>
          <w:sz w:val="22"/>
          <w:szCs w:val="22"/>
        </w:rPr>
        <w:t>失去了再次防抗的能力，所有的核潜艇</w:t>
      </w:r>
      <w:r w:rsidR="00E84C61">
        <w:rPr>
          <w:rFonts w:ascii="微软雅黑" w:eastAsia="微软雅黑" w:hAnsi="微软雅黑" w:cs="微软雅黑" w:hint="eastAsia"/>
          <w:sz w:val="22"/>
          <w:szCs w:val="22"/>
        </w:rPr>
        <w:t>都被空天</w:t>
      </w:r>
      <w:r w:rsidR="00E84C61">
        <w:rPr>
          <w:rFonts w:ascii="微软雅黑" w:eastAsia="微软雅黑" w:hAnsi="微软雅黑" w:cs="微软雅黑" w:hint="eastAsia"/>
          <w:sz w:val="22"/>
          <w:szCs w:val="22"/>
        </w:rPr>
        <w:t>母舰针对性的攻击，能够发起第一轮核打击，但却没有能力再次发动核打击。</w:t>
      </w:r>
    </w:p>
    <w:p w:rsidR="00E84C61" w:rsidP="005F768A" w14:paraId="097C7AA8" w14:textId="14FCA819">
      <w:pPr>
        <w:rPr>
          <w:rFonts w:ascii="微软雅黑" w:eastAsia="微软雅黑" w:hAnsi="微软雅黑" w:cs="微软雅黑"/>
          <w:sz w:val="22"/>
          <w:szCs w:val="22"/>
        </w:rPr>
      </w:pPr>
      <w:r>
        <w:rPr>
          <w:rFonts w:ascii="微软雅黑" w:eastAsia="微软雅黑" w:hAnsi="微软雅黑" w:cs="微软雅黑" w:hint="eastAsia"/>
          <w:sz w:val="22"/>
          <w:szCs w:val="22"/>
        </w:rPr>
        <w:t>而剩余的有生力量因为</w:t>
      </w:r>
      <w:r>
        <w:rPr>
          <w:rFonts w:ascii="微软雅黑" w:eastAsia="微软雅黑" w:hAnsi="微软雅黑" w:cs="微软雅黑" w:hint="eastAsia"/>
          <w:sz w:val="22"/>
          <w:szCs w:val="22"/>
        </w:rPr>
        <w:t>毛熊那</w:t>
      </w:r>
      <w:r>
        <w:rPr>
          <w:rFonts w:ascii="微软雅黑" w:eastAsia="微软雅黑" w:hAnsi="微软雅黑" w:cs="微软雅黑" w:hint="eastAsia"/>
          <w:sz w:val="22"/>
          <w:szCs w:val="22"/>
        </w:rPr>
        <w:t>并不怎么强的甚至说有些弱的工业能力</w:t>
      </w:r>
      <w:r w:rsidR="00D41ACC">
        <w:rPr>
          <w:rFonts w:ascii="微软雅黑" w:eastAsia="微软雅黑" w:hAnsi="微软雅黑" w:cs="微软雅黑" w:hint="eastAsia"/>
          <w:sz w:val="22"/>
          <w:szCs w:val="22"/>
        </w:rPr>
        <w:t>，只能够在接下来的时间里面使用放空机枪进行最后的抵抗，而民众只能够看着，</w:t>
      </w:r>
      <w:r w:rsidR="00D41ACC">
        <w:rPr>
          <w:rFonts w:ascii="微软雅黑" w:eastAsia="微软雅黑" w:hAnsi="微软雅黑" w:cs="微软雅黑" w:hint="eastAsia"/>
          <w:sz w:val="22"/>
          <w:szCs w:val="22"/>
        </w:rPr>
        <w:t>兔砸已经</w:t>
      </w:r>
      <w:r w:rsidR="00D41ACC">
        <w:rPr>
          <w:rFonts w:ascii="微软雅黑" w:eastAsia="微软雅黑" w:hAnsi="微软雅黑" w:cs="微软雅黑" w:hint="eastAsia"/>
          <w:sz w:val="22"/>
          <w:szCs w:val="22"/>
        </w:rPr>
        <w:t>是使用无人家加人工智能的方式尽量的减少平民的伤害，然而大规模杀伤性武器终究会对民众造成巨大的影响。</w:t>
      </w:r>
    </w:p>
    <w:p w:rsidR="00D41ACC" w:rsidP="005F768A" w14:paraId="3BC97CBB" w14:textId="7E01C4E3">
      <w:pPr>
        <w:rPr>
          <w:rFonts w:ascii="微软雅黑" w:eastAsia="微软雅黑" w:hAnsi="微软雅黑" w:cs="微软雅黑"/>
          <w:sz w:val="22"/>
          <w:szCs w:val="22"/>
        </w:rPr>
      </w:pPr>
      <w:r>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白熊国</w:t>
      </w:r>
      <w:r>
        <w:rPr>
          <w:rFonts w:ascii="微软雅黑" w:eastAsia="微软雅黑" w:hAnsi="微软雅黑" w:cs="微软雅黑" w:hint="eastAsia"/>
          <w:sz w:val="22"/>
          <w:szCs w:val="22"/>
        </w:rPr>
        <w:t>这面压力骤降之后，3/</w:t>
      </w:r>
      <w:r>
        <w:rPr>
          <w:rFonts w:ascii="微软雅黑" w:eastAsia="微软雅黑" w:hAnsi="微软雅黑" w:cs="微软雅黑"/>
          <w:sz w:val="22"/>
          <w:szCs w:val="22"/>
        </w:rPr>
        <w:t>2</w:t>
      </w:r>
      <w:r>
        <w:rPr>
          <w:rFonts w:ascii="微软雅黑" w:eastAsia="微软雅黑" w:hAnsi="微软雅黑" w:cs="微软雅黑" w:hint="eastAsia"/>
          <w:sz w:val="22"/>
          <w:szCs w:val="22"/>
        </w:rPr>
        <w:t>的空天母舰便离开了</w:t>
      </w:r>
      <w:r>
        <w:rPr>
          <w:rFonts w:ascii="微软雅黑" w:eastAsia="微软雅黑" w:hAnsi="微软雅黑" w:cs="微软雅黑" w:hint="eastAsia"/>
          <w:sz w:val="22"/>
          <w:szCs w:val="22"/>
        </w:rPr>
        <w:t>毛雄国所在</w:t>
      </w:r>
      <w:r>
        <w:rPr>
          <w:rFonts w:ascii="微软雅黑" w:eastAsia="微软雅黑" w:hAnsi="微软雅黑" w:cs="微软雅黑" w:hint="eastAsia"/>
          <w:sz w:val="22"/>
          <w:szCs w:val="22"/>
        </w:rPr>
        <w:t>的地域，开始向着白头</w:t>
      </w:r>
      <w:r>
        <w:rPr>
          <w:rFonts w:ascii="微软雅黑" w:eastAsia="微软雅黑" w:hAnsi="微软雅黑" w:cs="微软雅黑" w:hint="eastAsia"/>
          <w:sz w:val="22"/>
          <w:szCs w:val="22"/>
        </w:rPr>
        <w:t>鹰</w:t>
      </w:r>
      <w:r>
        <w:rPr>
          <w:rFonts w:ascii="微软雅黑" w:eastAsia="微软雅黑" w:hAnsi="微软雅黑" w:cs="微软雅黑" w:hint="eastAsia"/>
          <w:sz w:val="22"/>
          <w:szCs w:val="22"/>
        </w:rPr>
        <w:t>进军，所有的战场调度指挥者仅仅只是规定了一个最终的目标以及一些限制，其他的全部都由弱人工智能来完成，而在当前的状态来说人工智能的表现都非常的优秀，指挥者表示科技的进步真的可以让战争变得如同一场游戏，只需要下达一个大致的命令就可以完成战争。</w:t>
      </w:r>
    </w:p>
    <w:p w:rsidR="005852E7" w:rsidP="005F768A" w14:paraId="24EB2D21" w14:textId="22F3C43D">
      <w:pPr>
        <w:rPr>
          <w:rFonts w:ascii="微软雅黑" w:eastAsia="微软雅黑" w:hAnsi="微软雅黑" w:cs="微软雅黑"/>
          <w:sz w:val="22"/>
          <w:szCs w:val="22"/>
        </w:rPr>
      </w:pPr>
      <w:r>
        <w:rPr>
          <w:rFonts w:ascii="微软雅黑" w:eastAsia="微软雅黑" w:hAnsi="微软雅黑" w:cs="微软雅黑" w:hint="eastAsia"/>
          <w:sz w:val="22"/>
          <w:szCs w:val="22"/>
        </w:rPr>
        <w:t>时间仅仅过去了两个小时，毛雄国的所有抵抗力量都被消灭殆尽，然而此时白头鹰的战斗只能够说才进入一个白热化的状态，白头鹰的科技实力并不弱，无人机的战斗力虽然并不高，但是作为一次性的报废品甚至可以打下来</w:t>
      </w:r>
      <w:r>
        <w:rPr>
          <w:rFonts w:ascii="微软雅黑" w:eastAsia="微软雅黑" w:hAnsi="微软雅黑" w:cs="微软雅黑" w:hint="eastAsia"/>
          <w:sz w:val="22"/>
          <w:szCs w:val="22"/>
        </w:rPr>
        <w:t>一些兔砸的</w:t>
      </w:r>
      <w:r>
        <w:rPr>
          <w:rFonts w:ascii="微软雅黑" w:eastAsia="微软雅黑" w:hAnsi="微软雅黑" w:cs="微软雅黑" w:hint="eastAsia"/>
          <w:sz w:val="22"/>
          <w:szCs w:val="22"/>
        </w:rPr>
        <w:t>无人机，生产线的生产能力不行，暂时还没有做到全线无人生产，但是也接近了，这也致使</w:t>
      </w:r>
      <w:r>
        <w:rPr>
          <w:rFonts w:ascii="微软雅黑" w:eastAsia="微软雅黑" w:hAnsi="微软雅黑" w:cs="微软雅黑" w:hint="eastAsia"/>
          <w:sz w:val="22"/>
          <w:szCs w:val="22"/>
        </w:rPr>
        <w:t>兔</w:t>
      </w:r>
      <w:r>
        <w:rPr>
          <w:rFonts w:ascii="微软雅黑" w:eastAsia="微软雅黑" w:hAnsi="微软雅黑" w:cs="微软雅黑" w:hint="eastAsia"/>
          <w:sz w:val="22"/>
          <w:szCs w:val="22"/>
        </w:rPr>
        <w:t>砸在没有动用大规模攻击武器的常规作战中并没有占到太多的便宜。</w:t>
      </w:r>
    </w:p>
    <w:p w:rsidR="00B87A01" w:rsidP="005F768A" w14:paraId="7CBC2D46" w14:textId="7029381A">
      <w:pPr>
        <w:rPr>
          <w:rFonts w:ascii="微软雅黑" w:eastAsia="微软雅黑" w:hAnsi="微软雅黑" w:cs="微软雅黑"/>
          <w:sz w:val="22"/>
          <w:szCs w:val="22"/>
        </w:rPr>
      </w:pPr>
      <w:r>
        <w:rPr>
          <w:rFonts w:ascii="微软雅黑" w:eastAsia="微软雅黑" w:hAnsi="微软雅黑" w:cs="微软雅黑" w:hint="eastAsia"/>
          <w:sz w:val="22"/>
          <w:szCs w:val="22"/>
        </w:rPr>
        <w:t>因为无人机的大量损毁，在白头</w:t>
      </w:r>
      <w:r>
        <w:rPr>
          <w:rFonts w:ascii="微软雅黑" w:eastAsia="微软雅黑" w:hAnsi="微软雅黑" w:cs="微软雅黑" w:hint="eastAsia"/>
          <w:sz w:val="22"/>
          <w:szCs w:val="22"/>
        </w:rPr>
        <w:t>鹰</w:t>
      </w:r>
      <w:r>
        <w:rPr>
          <w:rFonts w:ascii="微软雅黑" w:eastAsia="微软雅黑" w:hAnsi="微软雅黑" w:cs="微软雅黑" w:hint="eastAsia"/>
          <w:sz w:val="22"/>
          <w:szCs w:val="22"/>
        </w:rPr>
        <w:t>战线之上堆积的无人机可以说都是一座又一座的小山，这不仅仅</w:t>
      </w:r>
      <w:r>
        <w:rPr>
          <w:rFonts w:ascii="微软雅黑" w:eastAsia="微软雅黑" w:hAnsi="微软雅黑" w:cs="微软雅黑" w:hint="eastAsia"/>
          <w:sz w:val="22"/>
          <w:szCs w:val="22"/>
        </w:rPr>
        <w:t>使得兔砸的</w:t>
      </w:r>
      <w:r>
        <w:rPr>
          <w:rFonts w:ascii="微软雅黑" w:eastAsia="微软雅黑" w:hAnsi="微软雅黑" w:cs="微软雅黑" w:hint="eastAsia"/>
          <w:sz w:val="22"/>
          <w:szCs w:val="22"/>
        </w:rPr>
        <w:t>无人机进攻受到了一定的阻碍，还使得白头鹰的防御得到了一定程度的缓和，防御的压力不再那么的大，然而高射炮和防空机枪却的在这样的</w:t>
      </w:r>
      <w:r w:rsidR="002A633A">
        <w:rPr>
          <w:rFonts w:ascii="微软雅黑" w:eastAsia="微软雅黑" w:hAnsi="微软雅黑" w:cs="微软雅黑" w:hint="eastAsia"/>
          <w:sz w:val="22"/>
          <w:szCs w:val="22"/>
        </w:rPr>
        <w:t>战斗中出现了及大量的损毁</w:t>
      </w:r>
      <w:r w:rsidR="00D00190">
        <w:rPr>
          <w:rFonts w:ascii="微软雅黑" w:eastAsia="微软雅黑" w:hAnsi="微软雅黑" w:cs="微软雅黑" w:hint="eastAsia"/>
          <w:sz w:val="22"/>
          <w:szCs w:val="22"/>
        </w:rPr>
        <w:t>，而生产出来的无人机还远远不够，随着无人机生产工厂一座又一座的被损毁，无人机的</w:t>
      </w:r>
      <w:r w:rsidR="00416FBE">
        <w:rPr>
          <w:rFonts w:ascii="微软雅黑" w:eastAsia="微软雅黑" w:hAnsi="微软雅黑" w:cs="微软雅黑" w:hint="eastAsia"/>
          <w:sz w:val="22"/>
          <w:szCs w:val="22"/>
        </w:rPr>
        <w:t>数量在迅速的锐减。</w:t>
      </w:r>
    </w:p>
    <w:p w:rsidR="00416FBE" w:rsidP="005F768A" w14:paraId="785A2BD0" w14:textId="51DDBAF2">
      <w:pPr>
        <w:rPr>
          <w:rFonts w:ascii="微软雅黑" w:eastAsia="微软雅黑" w:hAnsi="微软雅黑" w:cs="微软雅黑"/>
          <w:sz w:val="22"/>
          <w:szCs w:val="22"/>
        </w:rPr>
      </w:pPr>
      <w:r>
        <w:rPr>
          <w:rFonts w:ascii="微软雅黑" w:eastAsia="微软雅黑" w:hAnsi="微软雅黑" w:cs="微软雅黑" w:hint="eastAsia"/>
          <w:sz w:val="22"/>
          <w:szCs w:val="22"/>
        </w:rPr>
        <w:t>白头鹰的高层不止一次提议使用核弹清理空域的方式把太空之中的</w:t>
      </w:r>
      <w:r w:rsidR="009C0E34">
        <w:rPr>
          <w:rFonts w:ascii="微软雅黑" w:eastAsia="微软雅黑" w:hAnsi="微软雅黑" w:cs="微软雅黑" w:hint="eastAsia"/>
          <w:sz w:val="22"/>
          <w:szCs w:val="22"/>
        </w:rPr>
        <w:t>那些空天母舰给打掉一部分，然而事实并不总是尽人愿的，在尝试了一波之后核弹确实成功的在太空之中爆炸了，然而爆炸的范围却不够，还不足以威胁到空天母舰的存在，再加上各种电磁武器</w:t>
      </w:r>
      <w:r w:rsidR="002967BF">
        <w:rPr>
          <w:rFonts w:ascii="微软雅黑" w:eastAsia="微软雅黑" w:hAnsi="微软雅黑" w:cs="微软雅黑" w:hint="eastAsia"/>
          <w:sz w:val="22"/>
          <w:szCs w:val="22"/>
        </w:rPr>
        <w:t>和激光武器</w:t>
      </w:r>
      <w:r w:rsidR="009C0E34">
        <w:rPr>
          <w:rFonts w:ascii="微软雅黑" w:eastAsia="微软雅黑" w:hAnsi="微软雅黑" w:cs="微软雅黑" w:hint="eastAsia"/>
          <w:sz w:val="22"/>
          <w:szCs w:val="22"/>
        </w:rPr>
        <w:t>的拦截，攻击的难度可想而知。</w:t>
      </w:r>
    </w:p>
    <w:p w:rsidR="009C0E34" w:rsidP="005F768A" w14:paraId="71882E7F" w14:textId="4DEA43EC">
      <w:pPr>
        <w:rPr>
          <w:rFonts w:ascii="微软雅黑" w:eastAsia="微软雅黑" w:hAnsi="微软雅黑" w:cs="微软雅黑"/>
          <w:sz w:val="22"/>
          <w:szCs w:val="22"/>
        </w:rPr>
      </w:pPr>
      <w:r>
        <w:rPr>
          <w:rFonts w:ascii="微软雅黑" w:eastAsia="微软雅黑" w:hAnsi="微软雅黑" w:cs="微软雅黑" w:hint="eastAsia"/>
          <w:sz w:val="22"/>
          <w:szCs w:val="22"/>
        </w:rPr>
        <w:t>在进行了十多波攻击浪费了近一千枚核弹之后，白头</w:t>
      </w:r>
      <w:r>
        <w:rPr>
          <w:rFonts w:ascii="微软雅黑" w:eastAsia="微软雅黑" w:hAnsi="微软雅黑" w:cs="微软雅黑" w:hint="eastAsia"/>
          <w:sz w:val="22"/>
          <w:szCs w:val="22"/>
        </w:rPr>
        <w:t>鹰</w:t>
      </w:r>
      <w:r>
        <w:rPr>
          <w:rFonts w:ascii="微软雅黑" w:eastAsia="微软雅黑" w:hAnsi="微软雅黑" w:cs="微软雅黑" w:hint="eastAsia"/>
          <w:sz w:val="22"/>
          <w:szCs w:val="22"/>
        </w:rPr>
        <w:t>表示放弃继续这样的操作，只能够继续进行常规作战，也不敢往</w:t>
      </w:r>
      <w:r>
        <w:rPr>
          <w:rFonts w:ascii="微软雅黑" w:eastAsia="微软雅黑" w:hAnsi="微软雅黑" w:cs="微软雅黑" w:hint="eastAsia"/>
          <w:sz w:val="22"/>
          <w:szCs w:val="22"/>
        </w:rPr>
        <w:t>兔砸家里</w:t>
      </w:r>
      <w:r>
        <w:rPr>
          <w:rFonts w:ascii="微软雅黑" w:eastAsia="微软雅黑" w:hAnsi="微软雅黑" w:cs="微软雅黑" w:hint="eastAsia"/>
          <w:sz w:val="22"/>
          <w:szCs w:val="22"/>
        </w:rPr>
        <w:t>扔核弹，白熊的后果白头</w:t>
      </w:r>
      <w:r>
        <w:rPr>
          <w:rFonts w:ascii="微软雅黑" w:eastAsia="微软雅黑" w:hAnsi="微软雅黑" w:cs="微软雅黑" w:hint="eastAsia"/>
          <w:sz w:val="22"/>
          <w:szCs w:val="22"/>
        </w:rPr>
        <w:t>鹰</w:t>
      </w:r>
      <w:r>
        <w:rPr>
          <w:rFonts w:ascii="微软雅黑" w:eastAsia="微软雅黑" w:hAnsi="微软雅黑" w:cs="微软雅黑" w:hint="eastAsia"/>
          <w:sz w:val="22"/>
          <w:szCs w:val="22"/>
        </w:rPr>
        <w:t>还是通过所剩不多的军事卫星看到了。</w:t>
      </w:r>
    </w:p>
    <w:p w:rsidR="00EE574F" w:rsidP="005F768A" w14:paraId="2F3CA521" w14:textId="6522AEDA">
      <w:pPr>
        <w:rPr>
          <w:rFonts w:ascii="微软雅黑" w:eastAsia="微软雅黑" w:hAnsi="微软雅黑" w:cs="微软雅黑"/>
          <w:sz w:val="22"/>
          <w:szCs w:val="22"/>
        </w:rPr>
      </w:pPr>
      <w:r>
        <w:rPr>
          <w:rFonts w:ascii="微软雅黑" w:eastAsia="微软雅黑" w:hAnsi="微软雅黑" w:cs="微软雅黑" w:hint="eastAsia"/>
          <w:sz w:val="22"/>
          <w:szCs w:val="22"/>
        </w:rPr>
        <w:t>战斗越来越激烈，防空武器的消耗也是越来越大，弹药的补给也慢慢的跟不上消耗，白头</w:t>
      </w:r>
      <w:r>
        <w:rPr>
          <w:rFonts w:ascii="微软雅黑" w:eastAsia="微软雅黑" w:hAnsi="微软雅黑" w:cs="微软雅黑" w:hint="eastAsia"/>
          <w:sz w:val="22"/>
          <w:szCs w:val="22"/>
        </w:rPr>
        <w:t>鹰</w:t>
      </w:r>
      <w:r>
        <w:rPr>
          <w:rFonts w:ascii="微软雅黑" w:eastAsia="微软雅黑" w:hAnsi="微软雅黑" w:cs="微软雅黑" w:hint="eastAsia"/>
          <w:sz w:val="22"/>
          <w:szCs w:val="22"/>
        </w:rPr>
        <w:t>开始不得不使用一些大规模的杀伤性武器以暂时性的缓解压力，这样的操作仅仅是暂时的缓解了压力，普通的民众却表示，我*</w:t>
      </w:r>
      <w:r>
        <w:rPr>
          <w:rFonts w:ascii="微软雅黑" w:eastAsia="微软雅黑" w:hAnsi="微软雅黑" w:cs="微软雅黑"/>
          <w:sz w:val="22"/>
          <w:szCs w:val="22"/>
        </w:rPr>
        <w:t>*</w:t>
      </w:r>
      <w:r>
        <w:rPr>
          <w:rFonts w:ascii="微软雅黑" w:eastAsia="微软雅黑" w:hAnsi="微软雅黑" w:cs="微软雅黑" w:hint="eastAsia"/>
          <w:sz w:val="22"/>
          <w:szCs w:val="22"/>
        </w:rPr>
        <w:t>你</w:t>
      </w:r>
      <w:r>
        <w:rPr>
          <w:rFonts w:ascii="微软雅黑" w:eastAsia="微软雅黑" w:hAnsi="微软雅黑" w:cs="微软雅黑" w:hint="eastAsia"/>
          <w:sz w:val="22"/>
          <w:szCs w:val="22"/>
        </w:rPr>
        <w:t>个</w:t>
      </w:r>
      <w:r>
        <w:rPr>
          <w:rFonts w:ascii="微软雅黑" w:eastAsia="微软雅黑" w:hAnsi="微软雅黑" w:cs="微软雅黑" w:hint="eastAsia"/>
          <w:sz w:val="22"/>
          <w:szCs w:val="22"/>
        </w:rPr>
        <w:t>*</w:t>
      </w:r>
      <w:r>
        <w:rPr>
          <w:rFonts w:ascii="微软雅黑" w:eastAsia="微软雅黑" w:hAnsi="微软雅黑" w:cs="微软雅黑"/>
          <w:sz w:val="22"/>
          <w:szCs w:val="22"/>
        </w:rPr>
        <w:t>*</w:t>
      </w:r>
      <w:r>
        <w:rPr>
          <w:rFonts w:ascii="微软雅黑" w:eastAsia="微软雅黑" w:hAnsi="微软雅黑" w:cs="微软雅黑" w:hint="eastAsia"/>
          <w:sz w:val="22"/>
          <w:szCs w:val="22"/>
        </w:rPr>
        <w:t>，而随着大规模杀伤性武器使用的越来越多，误伤也是越来越多，而战斗的局面却被打开了一些，而</w:t>
      </w:r>
      <w:r w:rsidR="00F23C42">
        <w:rPr>
          <w:rFonts w:ascii="微软雅黑" w:eastAsia="微软雅黑" w:hAnsi="微软雅黑" w:cs="微软雅黑" w:hint="eastAsia"/>
          <w:sz w:val="22"/>
          <w:szCs w:val="22"/>
        </w:rPr>
        <w:t>不真切的希望使得白头鹰的“口径”越来越大，</w:t>
      </w:r>
      <w:r w:rsidR="00F23C42">
        <w:rPr>
          <w:rFonts w:ascii="微软雅黑" w:eastAsia="微软雅黑" w:hAnsi="微软雅黑" w:cs="微软雅黑" w:hint="eastAsia"/>
          <w:sz w:val="22"/>
          <w:szCs w:val="22"/>
        </w:rPr>
        <w:t>甚至云爆弹</w:t>
      </w:r>
      <w:r w:rsidR="00F23C42">
        <w:rPr>
          <w:rFonts w:ascii="微软雅黑" w:eastAsia="微软雅黑" w:hAnsi="微软雅黑" w:cs="微软雅黑" w:hint="eastAsia"/>
          <w:sz w:val="22"/>
          <w:szCs w:val="22"/>
        </w:rPr>
        <w:t>和汽油弹这些非人道的武器都拿来使用，而事实就是这些武器确实有着一些左右，高位会使得部分无人机的失去量子纠缠状态，其内置的计算机也会因为高温而烧毁。</w:t>
      </w:r>
    </w:p>
    <w:p w:rsidR="00F23C42" w:rsidP="005F768A" w14:paraId="7E9AD136" w14:textId="3A3F5B09">
      <w:pPr>
        <w:rPr>
          <w:rFonts w:ascii="微软雅黑" w:eastAsia="微软雅黑" w:hAnsi="微软雅黑" w:cs="微软雅黑"/>
          <w:sz w:val="22"/>
          <w:szCs w:val="22"/>
        </w:rPr>
      </w:pPr>
      <w:r>
        <w:rPr>
          <w:rFonts w:ascii="微软雅黑" w:eastAsia="微软雅黑" w:hAnsi="微软雅黑" w:cs="微软雅黑" w:hint="eastAsia"/>
          <w:sz w:val="22"/>
          <w:szCs w:val="22"/>
        </w:rPr>
        <w:t>而这种大规模的杀伤性武器对于冷血的无人机群来说并不是一件很恐怖的事情，只是一些损失而已，弹药不可能是无限的，既然如此只需要使用数量</w:t>
      </w:r>
      <w:r>
        <w:rPr>
          <w:rFonts w:ascii="微软雅黑" w:eastAsia="微软雅黑" w:hAnsi="微软雅黑" w:cs="微软雅黑" w:hint="eastAsia"/>
          <w:sz w:val="22"/>
          <w:szCs w:val="22"/>
        </w:rPr>
        <w:t>来填便可以</w:t>
      </w:r>
      <w:r>
        <w:rPr>
          <w:rFonts w:ascii="微软雅黑" w:eastAsia="微软雅黑" w:hAnsi="微软雅黑" w:cs="微软雅黑" w:hint="eastAsia"/>
          <w:sz w:val="22"/>
          <w:szCs w:val="22"/>
        </w:rPr>
        <w:t>，同时还能在没被摧毁前尽量将弹药都给打出去，以求达成最大的伤害。</w:t>
      </w:r>
    </w:p>
    <w:p w:rsidR="00C9460E" w:rsidRPr="0055272B" w:rsidP="005F768A" w14:paraId="2B943EE3" w14:textId="6749B519">
      <w:pPr>
        <w:rPr>
          <w:rFonts w:ascii="微软雅黑" w:eastAsia="微软雅黑" w:hAnsi="微软雅黑" w:cs="微软雅黑"/>
          <w:sz w:val="22"/>
          <w:szCs w:val="22"/>
        </w:rPr>
      </w:pPr>
      <w:r>
        <w:rPr>
          <w:rFonts w:ascii="微软雅黑" w:eastAsia="微软雅黑" w:hAnsi="微软雅黑" w:cs="微软雅黑" w:hint="eastAsia"/>
          <w:sz w:val="22"/>
          <w:szCs w:val="22"/>
        </w:rPr>
        <w:t>在经过快一天多大规模的杀伤性武器的轰炸后，弹药储备已经消耗一空，空军也是近乎全军覆没，海军</w:t>
      </w:r>
      <w:r w:rsidR="009819BB">
        <w:rPr>
          <w:rFonts w:ascii="微软雅黑" w:eastAsia="微软雅黑" w:hAnsi="微软雅黑" w:cs="微软雅黑" w:hint="eastAsia"/>
          <w:sz w:val="22"/>
          <w:szCs w:val="22"/>
        </w:rPr>
        <w:t>的各种航母</w:t>
      </w:r>
      <w:r>
        <w:rPr>
          <w:rFonts w:ascii="微软雅黑" w:eastAsia="微软雅黑" w:hAnsi="微软雅黑" w:cs="微软雅黑" w:hint="eastAsia"/>
          <w:sz w:val="22"/>
          <w:szCs w:val="22"/>
        </w:rPr>
        <w:t>更是因为机动性极差，被大功率激光武器</w:t>
      </w:r>
      <w:r>
        <w:rPr>
          <w:rFonts w:ascii="微软雅黑" w:eastAsia="微软雅黑" w:hAnsi="微软雅黑" w:cs="微软雅黑" w:hint="eastAsia"/>
          <w:sz w:val="22"/>
          <w:szCs w:val="22"/>
        </w:rPr>
        <w:t>一一</w:t>
      </w:r>
      <w:r>
        <w:rPr>
          <w:rFonts w:ascii="微软雅黑" w:eastAsia="微软雅黑" w:hAnsi="微软雅黑" w:cs="微软雅黑" w:hint="eastAsia"/>
          <w:sz w:val="22"/>
          <w:szCs w:val="22"/>
        </w:rPr>
        <w:t>点掉。</w:t>
      </w:r>
    </w:p>
    <w:p w:rsidR="001E6460" w:rsidP="005F768A" w14:paraId="380F11A6" w14:textId="1DCC4C65">
      <w:pPr>
        <w:rPr>
          <w:rFonts w:ascii="微软雅黑" w:eastAsia="微软雅黑" w:hAnsi="微软雅黑" w:cs="微软雅黑"/>
          <w:sz w:val="22"/>
          <w:szCs w:val="22"/>
        </w:rPr>
      </w:pPr>
      <w:r>
        <w:rPr>
          <w:rFonts w:ascii="微软雅黑" w:eastAsia="微软雅黑" w:hAnsi="微软雅黑" w:cs="微软雅黑" w:hint="eastAsia"/>
          <w:sz w:val="22"/>
          <w:szCs w:val="22"/>
        </w:rPr>
        <w:t>至此白头</w:t>
      </w:r>
      <w:r>
        <w:rPr>
          <w:rFonts w:ascii="微软雅黑" w:eastAsia="微软雅黑" w:hAnsi="微软雅黑" w:cs="微软雅黑" w:hint="eastAsia"/>
          <w:sz w:val="22"/>
          <w:szCs w:val="22"/>
        </w:rPr>
        <w:t>鹰</w:t>
      </w:r>
      <w:r>
        <w:rPr>
          <w:rFonts w:ascii="微软雅黑" w:eastAsia="微软雅黑" w:hAnsi="微软雅黑" w:cs="微软雅黑" w:hint="eastAsia"/>
          <w:sz w:val="22"/>
          <w:szCs w:val="22"/>
        </w:rPr>
        <w:t>已经失去了使用飞机来进行火力投送的能力，只剩下库存的各类型导弹还在一些基地之中呆着有所存留。</w:t>
      </w:r>
    </w:p>
    <w:p w:rsidR="00942F2B" w:rsidP="005F768A" w14:paraId="419B7457" w14:textId="2F9E8F86">
      <w:pPr>
        <w:rPr>
          <w:rFonts w:ascii="微软雅黑" w:eastAsia="微软雅黑" w:hAnsi="微软雅黑" w:cs="微软雅黑"/>
          <w:sz w:val="22"/>
          <w:szCs w:val="22"/>
        </w:rPr>
      </w:pPr>
      <w:r>
        <w:rPr>
          <w:rFonts w:ascii="微软雅黑" w:eastAsia="微软雅黑" w:hAnsi="微软雅黑" w:cs="微软雅黑" w:hint="eastAsia"/>
          <w:sz w:val="22"/>
          <w:szCs w:val="22"/>
        </w:rPr>
        <w:t>而看到了</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丝丝曙光的白头</w:t>
      </w:r>
      <w:r>
        <w:rPr>
          <w:rFonts w:ascii="微软雅黑" w:eastAsia="微软雅黑" w:hAnsi="微软雅黑" w:cs="微软雅黑" w:hint="eastAsia"/>
          <w:sz w:val="22"/>
          <w:szCs w:val="22"/>
        </w:rPr>
        <w:t>鹰</w:t>
      </w:r>
      <w:r>
        <w:rPr>
          <w:rFonts w:ascii="微软雅黑" w:eastAsia="微软雅黑" w:hAnsi="微软雅黑" w:cs="微软雅黑" w:hint="eastAsia"/>
          <w:sz w:val="22"/>
          <w:szCs w:val="22"/>
        </w:rPr>
        <w:t>还是丧失了最后的理智，在为了扩大这一点点的战果，大量的普通导弹被发射到一些较为重要的地区周边，利用爆炸清理掉大量的无人机，而导弹这种大威力的武器再次使得无辜的民众受到了战争的摧残。</w:t>
      </w:r>
    </w:p>
    <w:p w:rsidR="00283A35" w:rsidP="005F768A" w14:paraId="70F4C4E5" w14:textId="5D478C0C">
      <w:pPr>
        <w:rPr>
          <w:rFonts w:ascii="微软雅黑" w:eastAsia="微软雅黑" w:hAnsi="微软雅黑" w:cs="微软雅黑"/>
          <w:sz w:val="22"/>
          <w:szCs w:val="22"/>
        </w:rPr>
      </w:pPr>
      <w:r>
        <w:rPr>
          <w:rFonts w:ascii="微软雅黑" w:eastAsia="微软雅黑" w:hAnsi="微软雅黑" w:cs="微软雅黑" w:hint="eastAsia"/>
          <w:sz w:val="22"/>
          <w:szCs w:val="22"/>
        </w:rPr>
        <w:t>然而，面对着铺天盖地的无人机群，普通导弹的库存还是在半天的时间里面便被消耗一空，只剩下了大量的核弹还未投入到地面战场中。</w:t>
      </w:r>
    </w:p>
    <w:p w:rsidR="009043E9" w:rsidP="005F768A" w14:paraId="31CABFB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“各位，我们已经没有退路了，这将是我们最后的机会，而这也是我们最后的选择</w:t>
      </w:r>
      <w:r w:rsidR="003C5110">
        <w:rPr>
          <w:rFonts w:ascii="微软雅黑" w:eastAsia="微软雅黑" w:hAnsi="微软雅黑" w:cs="微软雅黑" w:hint="eastAsia"/>
          <w:sz w:val="22"/>
          <w:szCs w:val="22"/>
        </w:rPr>
        <w:t>——</w:t>
      </w:r>
    </w:p>
    <w:p w:rsidR="00283A35" w:rsidP="005F768A" w14:paraId="1CD47DB5" w14:textId="71383BEC">
      <w:pPr>
        <w:rPr>
          <w:rFonts w:ascii="微软雅黑" w:eastAsia="微软雅黑" w:hAnsi="微软雅黑" w:cs="微软雅黑"/>
          <w:sz w:val="22"/>
          <w:szCs w:val="22"/>
        </w:rPr>
      </w:pPr>
      <w:r>
        <w:rPr>
          <w:rFonts w:ascii="微软雅黑" w:eastAsia="微软雅黑" w:hAnsi="微软雅黑" w:cs="微软雅黑" w:hint="eastAsia"/>
          <w:sz w:val="22"/>
          <w:szCs w:val="22"/>
        </w:rPr>
        <w:t>如果各位同意就行动吧~</w:t>
      </w:r>
      <w:r>
        <w:rPr>
          <w:rFonts w:ascii="微软雅黑" w:eastAsia="微软雅黑" w:hAnsi="微软雅黑" w:cs="微软雅黑" w:hint="eastAsia"/>
          <w:sz w:val="22"/>
          <w:szCs w:val="22"/>
        </w:rPr>
        <w:t>”</w:t>
      </w:r>
    </w:p>
    <w:p w:rsidR="009043E9" w:rsidP="005F768A" w14:paraId="155FB26A" w14:textId="635F6643">
      <w:pPr>
        <w:rPr>
          <w:rFonts w:ascii="微软雅黑" w:eastAsia="微软雅黑" w:hAnsi="微软雅黑" w:cs="微软雅黑"/>
          <w:sz w:val="22"/>
          <w:szCs w:val="22"/>
        </w:rPr>
      </w:pPr>
      <w:r>
        <w:rPr>
          <w:rFonts w:ascii="微软雅黑" w:eastAsia="微软雅黑" w:hAnsi="微软雅黑" w:cs="微软雅黑" w:hint="eastAsia"/>
          <w:sz w:val="22"/>
          <w:szCs w:val="22"/>
        </w:rPr>
        <w:t>白头鹰的军事领导人有气无力的说着，眼镜无神的盯着那暗沉沉的天空，就如同地狱将要降临的场景让他将要失去最后的一丝希望。</w:t>
      </w:r>
    </w:p>
    <w:p w:rsidR="009043E9" w:rsidP="005F768A" w14:paraId="5DE3068F" w14:textId="3AA6E5D5">
      <w:pPr>
        <w:rPr>
          <w:rFonts w:ascii="微软雅黑" w:eastAsia="微软雅黑" w:hAnsi="微软雅黑" w:cs="微软雅黑"/>
          <w:sz w:val="22"/>
          <w:szCs w:val="22"/>
        </w:rPr>
      </w:pPr>
      <w:r>
        <w:rPr>
          <w:rFonts w:ascii="微软雅黑" w:eastAsia="微软雅黑" w:hAnsi="微软雅黑" w:cs="微软雅黑" w:hint="eastAsia"/>
          <w:sz w:val="22"/>
          <w:szCs w:val="22"/>
        </w:rPr>
        <w:t>而其他的几个领导者也是如此，也表示同意，一个手提箱被拿到了那个领导人的面前，如同将自身生命注入到其中一般，在按下了那个按钮之后，他便倒在了地上。</w:t>
      </w:r>
    </w:p>
    <w:p w:rsidR="006D20C4" w:rsidP="005F768A" w14:paraId="2FCBE2F6" w14:textId="07C1A1AE">
      <w:pPr>
        <w:rPr>
          <w:rFonts w:ascii="微软雅黑" w:eastAsia="微软雅黑" w:hAnsi="微软雅黑" w:cs="微软雅黑"/>
          <w:sz w:val="22"/>
          <w:szCs w:val="22"/>
        </w:rPr>
      </w:pPr>
      <w:r>
        <w:rPr>
          <w:rFonts w:ascii="微软雅黑" w:eastAsia="微软雅黑" w:hAnsi="微软雅黑" w:cs="微软雅黑" w:hint="eastAsia"/>
          <w:sz w:val="22"/>
          <w:szCs w:val="22"/>
        </w:rPr>
        <w:t>于此同时，大量的氢弹发射向了各个无人机相对密集的区域，还有大量的原子弹被发射到</w:t>
      </w:r>
      <w:r>
        <w:rPr>
          <w:rFonts w:ascii="微软雅黑" w:eastAsia="微软雅黑" w:hAnsi="微软雅黑" w:cs="微软雅黑" w:hint="eastAsia"/>
          <w:sz w:val="22"/>
          <w:szCs w:val="22"/>
        </w:rPr>
        <w:t>兔砸所在</w:t>
      </w:r>
      <w:r>
        <w:rPr>
          <w:rFonts w:ascii="微软雅黑" w:eastAsia="微软雅黑" w:hAnsi="微软雅黑" w:cs="微软雅黑" w:hint="eastAsia"/>
          <w:sz w:val="22"/>
          <w:szCs w:val="22"/>
        </w:rPr>
        <w:t>的区域，然而这将注定是无用功，只要被陆地上大功率激光所攻击到，那么这颗</w:t>
      </w:r>
      <w:r>
        <w:rPr>
          <w:rFonts w:ascii="微软雅黑" w:eastAsia="微软雅黑" w:hAnsi="微软雅黑" w:cs="微软雅黑" w:hint="eastAsia"/>
          <w:sz w:val="22"/>
          <w:szCs w:val="22"/>
        </w:rPr>
        <w:t>核弹级</w:t>
      </w:r>
      <w:r>
        <w:rPr>
          <w:rFonts w:ascii="微软雅黑" w:eastAsia="微软雅黑" w:hAnsi="微软雅黑" w:cs="微软雅黑" w:hint="eastAsia"/>
          <w:sz w:val="22"/>
          <w:szCs w:val="22"/>
        </w:rPr>
        <w:t>宣告损坏，不能在发挥它应有的实力。</w:t>
      </w:r>
    </w:p>
    <w:p w:rsidR="00AC331C" w:rsidP="005F768A" w14:paraId="2A64475C" w14:textId="390589DF">
      <w:pPr>
        <w:rPr>
          <w:rFonts w:ascii="微软雅黑" w:eastAsia="微软雅黑" w:hAnsi="微软雅黑" w:cs="微软雅黑"/>
          <w:sz w:val="22"/>
          <w:szCs w:val="22"/>
        </w:rPr>
      </w:pPr>
      <w:r>
        <w:rPr>
          <w:rFonts w:ascii="微软雅黑" w:eastAsia="微软雅黑" w:hAnsi="微软雅黑" w:cs="微软雅黑" w:hint="eastAsia"/>
          <w:sz w:val="22"/>
          <w:szCs w:val="22"/>
        </w:rPr>
        <w:t>而氢弹却让大量的无人机受到了极大的影响，用氢弹的爆炸的方式释放出超大量的电磁脉冲攻击，使得大批的无人失去了控制而自毁。</w:t>
      </w:r>
    </w:p>
    <w:p w:rsidR="00A01962" w:rsidP="005F768A" w14:paraId="4B448B54" w14:textId="29FCC547">
      <w:pPr>
        <w:rPr>
          <w:rFonts w:ascii="微软雅黑" w:eastAsia="微软雅黑" w:hAnsi="微软雅黑" w:cs="微软雅黑"/>
          <w:sz w:val="22"/>
          <w:szCs w:val="22"/>
        </w:rPr>
      </w:pPr>
      <w:r>
        <w:rPr>
          <w:rFonts w:ascii="微软雅黑" w:eastAsia="微软雅黑" w:hAnsi="微软雅黑" w:cs="微软雅黑" w:hint="eastAsia"/>
          <w:sz w:val="22"/>
          <w:szCs w:val="22"/>
        </w:rPr>
        <w:t>然，这些影响终究是有限的，很快大量的无人机再次进入战场，不到五分钟的时间让</w:t>
      </w:r>
      <w:r>
        <w:rPr>
          <w:rFonts w:ascii="微软雅黑" w:eastAsia="微软雅黑" w:hAnsi="微软雅黑" w:cs="微软雅黑" w:hint="eastAsia"/>
          <w:sz w:val="22"/>
          <w:szCs w:val="22"/>
        </w:rPr>
        <w:t>白头鹰的希望再次破灭，千疮百孔的土地仿佛在述说着它就在刚才遭遇了何种毁灭性的打击。</w:t>
      </w:r>
    </w:p>
    <w:p w:rsidR="00A01962" w:rsidP="005F768A" w14:paraId="61290125" w14:textId="7027B99B">
      <w:pPr>
        <w:rPr>
          <w:rFonts w:ascii="微软雅黑" w:eastAsia="微软雅黑" w:hAnsi="微软雅黑" w:cs="微软雅黑"/>
          <w:sz w:val="22"/>
          <w:szCs w:val="22"/>
        </w:rPr>
      </w:pPr>
      <w:r>
        <w:rPr>
          <w:rFonts w:ascii="微软雅黑" w:eastAsia="微软雅黑" w:hAnsi="微软雅黑" w:cs="微软雅黑" w:hint="eastAsia"/>
          <w:sz w:val="22"/>
          <w:szCs w:val="22"/>
        </w:rPr>
        <w:t>核弹的攻击开始的很突然，结束的也很突然</w:t>
      </w:r>
      <w:r w:rsidR="00C82F01">
        <w:rPr>
          <w:rFonts w:ascii="微软雅黑" w:eastAsia="微软雅黑" w:hAnsi="微软雅黑" w:cs="微软雅黑" w:hint="eastAsia"/>
          <w:sz w:val="22"/>
          <w:szCs w:val="22"/>
        </w:rPr>
        <w:t>，原子弹还在太空中飞着的时候就被太空之中的空天母舰给直接摧毁，少数的漏网之鱼在刚刚突破大气层的时候便被激光武器摧毁。</w:t>
      </w:r>
    </w:p>
    <w:p w:rsidR="00FA2B6F" w:rsidP="005F768A" w14:paraId="3F0865B2" w14:textId="06850CB4">
      <w:pPr>
        <w:rPr>
          <w:rFonts w:ascii="微软雅黑" w:eastAsia="微软雅黑" w:hAnsi="微软雅黑" w:cs="微软雅黑"/>
          <w:sz w:val="22"/>
          <w:szCs w:val="22"/>
        </w:rPr>
      </w:pPr>
      <w:r>
        <w:rPr>
          <w:rFonts w:ascii="微软雅黑" w:eastAsia="微软雅黑" w:hAnsi="微软雅黑" w:cs="微软雅黑" w:hint="eastAsia"/>
          <w:sz w:val="22"/>
          <w:szCs w:val="22"/>
        </w:rPr>
        <w:t>随着最后一台</w:t>
      </w:r>
      <w:r w:rsidR="00125483">
        <w:rPr>
          <w:rFonts w:ascii="微软雅黑" w:eastAsia="微软雅黑" w:hAnsi="微软雅黑" w:cs="微软雅黑" w:hint="eastAsia"/>
          <w:sz w:val="22"/>
          <w:szCs w:val="22"/>
        </w:rPr>
        <w:t>放空机枪被无人机摧毁，白头</w:t>
      </w:r>
      <w:r w:rsidR="00125483">
        <w:rPr>
          <w:rFonts w:ascii="微软雅黑" w:eastAsia="微软雅黑" w:hAnsi="微软雅黑" w:cs="微软雅黑" w:hint="eastAsia"/>
          <w:sz w:val="22"/>
          <w:szCs w:val="22"/>
        </w:rPr>
        <w:t>鹰</w:t>
      </w:r>
      <w:r w:rsidR="00125483">
        <w:rPr>
          <w:rFonts w:ascii="微软雅黑" w:eastAsia="微软雅黑" w:hAnsi="微软雅黑" w:cs="微软雅黑" w:hint="eastAsia"/>
          <w:sz w:val="22"/>
          <w:szCs w:val="22"/>
        </w:rPr>
        <w:t>最后的官方抵抗力量便被完全摧毁，一些超能力者，因为强悍的身体素质在一些阴暗处苟延残喘。</w:t>
      </w:r>
    </w:p>
    <w:p w:rsidR="00125483" w:rsidP="005F768A" w14:paraId="39450113" w14:textId="2660C345">
      <w:pPr>
        <w:rPr>
          <w:rFonts w:ascii="微软雅黑" w:eastAsia="微软雅黑" w:hAnsi="微软雅黑" w:cs="微软雅黑"/>
          <w:sz w:val="22"/>
          <w:szCs w:val="22"/>
        </w:rPr>
      </w:pPr>
      <w:r>
        <w:rPr>
          <w:rFonts w:ascii="微软雅黑" w:eastAsia="微软雅黑" w:hAnsi="微软雅黑" w:cs="微软雅黑" w:hint="eastAsia"/>
          <w:sz w:val="22"/>
          <w:szCs w:val="22"/>
        </w:rPr>
        <w:t>至此，白头</w:t>
      </w:r>
      <w:r>
        <w:rPr>
          <w:rFonts w:ascii="微软雅黑" w:eastAsia="微软雅黑" w:hAnsi="微软雅黑" w:cs="微软雅黑" w:hint="eastAsia"/>
          <w:sz w:val="22"/>
          <w:szCs w:val="22"/>
        </w:rPr>
        <w:t>鹰</w:t>
      </w:r>
      <w:r w:rsidR="005179E7">
        <w:rPr>
          <w:rFonts w:ascii="微软雅黑" w:eastAsia="微软雅黑" w:hAnsi="微软雅黑" w:cs="微软雅黑" w:hint="eastAsia"/>
          <w:sz w:val="22"/>
          <w:szCs w:val="22"/>
        </w:rPr>
        <w:t>消失在了历史的轨道之上</w:t>
      </w:r>
      <w:r w:rsidR="001C72E5">
        <w:rPr>
          <w:rFonts w:ascii="微软雅黑" w:eastAsia="微软雅黑" w:hAnsi="微软雅黑" w:cs="微软雅黑" w:hint="eastAsia"/>
          <w:sz w:val="22"/>
          <w:szCs w:val="22"/>
        </w:rPr>
        <w:t>，无人机的任务也是完成了，然而无人机却没有立即返回空天母舰，返回基地之中……</w:t>
      </w:r>
    </w:p>
    <w:p w:rsidR="001C72E5" w:rsidP="005F768A" w14:paraId="692FF7DE" w14:textId="7044FCA0">
      <w:pPr>
        <w:rPr>
          <w:rFonts w:ascii="微软雅黑" w:eastAsia="微软雅黑" w:hAnsi="微软雅黑" w:cs="微软雅黑"/>
          <w:sz w:val="22"/>
          <w:szCs w:val="22"/>
        </w:rPr>
      </w:pPr>
    </w:p>
    <w:p w:rsidR="001C72E5" w:rsidP="005F768A" w14:paraId="219C856E" w14:textId="0CB797D1">
      <w:pPr>
        <w:rPr>
          <w:rFonts w:ascii="微软雅黑" w:eastAsia="微软雅黑" w:hAnsi="微软雅黑" w:cs="微软雅黑"/>
          <w:sz w:val="22"/>
          <w:szCs w:val="22"/>
        </w:rPr>
      </w:pPr>
    </w:p>
    <w:p w:rsidR="001C72E5" w:rsidP="005F768A" w14:paraId="7A47F202" w14:textId="351C22B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