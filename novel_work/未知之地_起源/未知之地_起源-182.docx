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3B6A4D" w:rsidP="005F768A" w14:paraId="48F3DD3C" w14:textId="3C21BD44">
      <w:pPr>
        <w:tabs>
          <w:tab w:val="left" w:pos="1508"/>
        </w:tabs>
        <w:outlineLvl w:val="1"/>
        <w:rPr>
          <w:rFonts w:ascii="微软雅黑" w:eastAsia="微软雅黑" w:hAnsi="微软雅黑" w:cs="微软雅黑"/>
          <w:sz w:val="22"/>
          <w:szCs w:val="22"/>
        </w:rPr>
      </w:pPr>
      <w:r>
        <w:rPr>
          <w:rFonts w:ascii="微软雅黑" w:eastAsia="微软雅黑" w:hAnsi="微软雅黑" w:cs="微软雅黑" w:hint="eastAsia"/>
          <w:sz w:val="22"/>
          <w:szCs w:val="22"/>
        </w:rPr>
        <w:t>第一百八十一章</w:t>
      </w:r>
      <w:r w:rsidR="00364A37">
        <w:rPr>
          <w:rFonts w:ascii="微软雅黑" w:eastAsia="微软雅黑" w:hAnsi="微软雅黑" w:cs="微软雅黑" w:hint="eastAsia"/>
          <w:sz w:val="22"/>
          <w:szCs w:val="22"/>
        </w:rPr>
        <w:t xml:space="preserve"> </w:t>
      </w:r>
      <w:r w:rsidR="00364A37">
        <w:rPr>
          <w:rFonts w:ascii="微软雅黑" w:eastAsia="微软雅黑" w:hAnsi="微软雅黑" w:cs="微软雅黑"/>
          <w:sz w:val="22"/>
          <w:szCs w:val="22"/>
        </w:rPr>
        <w:t xml:space="preserve"> </w:t>
      </w:r>
      <w:r w:rsidR="00364A37">
        <w:rPr>
          <w:rFonts w:ascii="微软雅黑" w:eastAsia="微软雅黑" w:hAnsi="微软雅黑" w:cs="微软雅黑" w:hint="eastAsia"/>
          <w:sz w:val="22"/>
          <w:szCs w:val="22"/>
        </w:rPr>
        <w:t>这算是什么宝贝？</w:t>
      </w:r>
    </w:p>
    <w:p w:rsidR="00E27C3C" w:rsidP="005F768A" w14:paraId="46BE16D2" w14:textId="3E87D5F5">
      <w:pPr>
        <w:rPr>
          <w:rFonts w:ascii="微软雅黑" w:eastAsia="微软雅黑" w:hAnsi="微软雅黑" w:cs="微软雅黑"/>
          <w:sz w:val="22"/>
          <w:szCs w:val="22"/>
        </w:rPr>
      </w:pPr>
      <w:r>
        <w:rPr>
          <w:rFonts w:ascii="微软雅黑" w:eastAsia="微软雅黑" w:hAnsi="微软雅黑" w:cs="微软雅黑" w:hint="eastAsia"/>
          <w:sz w:val="22"/>
          <w:szCs w:val="22"/>
        </w:rPr>
        <w:t>倾盆大雨最终还是在李修到达的5分钟之后下了起来，而李修依然是静静的呆在天上看着下面正在发生的事情，而随舰的士兵也没有得到任何的命令和指示说明接下来该怎么做，一部分拥有</w:t>
      </w:r>
      <w:r>
        <w:rPr>
          <w:rFonts w:ascii="微软雅黑" w:eastAsia="微软雅黑" w:hAnsi="微软雅黑" w:cs="微软雅黑" w:hint="eastAsia"/>
          <w:sz w:val="22"/>
          <w:szCs w:val="22"/>
        </w:rPr>
        <w:t>一</w:t>
      </w:r>
      <w:r>
        <w:rPr>
          <w:rFonts w:ascii="微软雅黑" w:eastAsia="微软雅黑" w:hAnsi="微软雅黑" w:cs="微软雅黑" w:hint="eastAsia"/>
          <w:sz w:val="22"/>
          <w:szCs w:val="22"/>
        </w:rPr>
        <w:t>定修为的士兵则已经察觉到了下方除了天气发生变化之外的情况。</w:t>
      </w:r>
    </w:p>
    <w:p w:rsidR="00132379" w:rsidP="005F768A" w14:paraId="70DCC645" w14:textId="69ED040A">
      <w:pPr>
        <w:rPr>
          <w:rFonts w:ascii="微软雅黑" w:eastAsia="微软雅黑" w:hAnsi="微软雅黑" w:cs="微软雅黑"/>
          <w:sz w:val="22"/>
          <w:szCs w:val="22"/>
        </w:rPr>
      </w:pPr>
      <w:r>
        <w:rPr>
          <w:rFonts w:ascii="微软雅黑" w:eastAsia="微软雅黑" w:hAnsi="微软雅黑" w:cs="微软雅黑" w:hint="eastAsia"/>
          <w:sz w:val="22"/>
          <w:szCs w:val="22"/>
        </w:rPr>
        <w:t>汹涌的灵气在这附近肆无忌惮的飘荡着，动植物们都纷纷都陷入了异样的变化之中，一部分的动物或许是因为天赋异</w:t>
      </w:r>
      <w:r>
        <w:rPr>
          <w:rFonts w:ascii="微软雅黑" w:eastAsia="微软雅黑" w:hAnsi="微软雅黑" w:cs="微软雅黑" w:hint="eastAsia"/>
          <w:sz w:val="22"/>
          <w:szCs w:val="22"/>
        </w:rPr>
        <w:t>禀</w:t>
      </w:r>
      <w:r>
        <w:rPr>
          <w:rFonts w:ascii="微软雅黑" w:eastAsia="微软雅黑" w:hAnsi="微软雅黑" w:cs="微软雅黑" w:hint="eastAsia"/>
          <w:sz w:val="22"/>
          <w:szCs w:val="22"/>
        </w:rPr>
        <w:t>，变化的过程很快便结束，然后在十分隐蔽的地方静静的看着高高在天的空天母舰‘鹰击一号’。</w:t>
      </w:r>
    </w:p>
    <w:p w:rsidR="00132379" w:rsidP="005F768A" w14:paraId="44C0DCE8" w14:textId="6CF12FEB">
      <w:pPr>
        <w:rPr>
          <w:rFonts w:ascii="微软雅黑" w:eastAsia="微软雅黑" w:hAnsi="微软雅黑" w:cs="微软雅黑"/>
          <w:sz w:val="22"/>
          <w:szCs w:val="22"/>
        </w:rPr>
      </w:pPr>
      <w:r>
        <w:rPr>
          <w:rFonts w:ascii="微软雅黑" w:eastAsia="微软雅黑" w:hAnsi="微软雅黑" w:cs="微软雅黑" w:hint="eastAsia"/>
          <w:sz w:val="22"/>
          <w:szCs w:val="22"/>
        </w:rPr>
        <w:t>而那些迅速启程前往这个地方的极少部分修行者也逐渐的开始出现在这个地方，不过都处于自身的安全考虑，并没有深入，而是就地寻找一个相对隐蔽的地方躲藏了起来。</w:t>
      </w:r>
    </w:p>
    <w:p w:rsidR="00132379" w:rsidP="005F768A" w14:paraId="7BC83537" w14:textId="4422E7C1">
      <w:pPr>
        <w:rPr>
          <w:rFonts w:ascii="微软雅黑" w:eastAsia="微软雅黑" w:hAnsi="微软雅黑" w:cs="微软雅黑"/>
          <w:sz w:val="22"/>
          <w:szCs w:val="22"/>
        </w:rPr>
      </w:pPr>
      <w:r>
        <w:rPr>
          <w:rFonts w:ascii="微软雅黑" w:eastAsia="微软雅黑" w:hAnsi="微软雅黑" w:cs="微软雅黑" w:hint="eastAsia"/>
          <w:sz w:val="22"/>
          <w:szCs w:val="22"/>
        </w:rPr>
        <w:t>大雨依然这么的大，下方的灵气依然在缓慢的增加，一个棍状的物体缓缓的现出了它的轮廓，只是现在没有人知道它现在详细的模样，又有什么样的作用。或许孙源玲知道是什么样的东西，也知道作用是什么，但是动用时间的能力并不是一件好事情。</w:t>
      </w:r>
    </w:p>
    <w:p w:rsidR="00132379" w:rsidP="005F768A" w14:paraId="24C04E45" w14:textId="2BED36D8">
      <w:pPr>
        <w:rPr>
          <w:rFonts w:ascii="微软雅黑" w:eastAsia="微软雅黑" w:hAnsi="微软雅黑" w:cs="微软雅黑"/>
          <w:sz w:val="22"/>
          <w:szCs w:val="22"/>
        </w:rPr>
      </w:pPr>
      <w:r>
        <w:rPr>
          <w:rFonts w:ascii="微软雅黑" w:eastAsia="微软雅黑" w:hAnsi="微软雅黑" w:cs="微软雅黑" w:hint="eastAsia"/>
          <w:sz w:val="22"/>
          <w:szCs w:val="22"/>
        </w:rPr>
        <w:t>来到这个区域的人越来越多，两两之间相遇是难免的事情，但是这个时代并不是以武为尊的时代，大家都十分的克制自己的行为，并没有出现任何出格的事情。</w:t>
      </w:r>
    </w:p>
    <w:p w:rsidR="001D0175" w:rsidP="005F768A" w14:paraId="37C521B1"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按道理来说这么大的雨在地面之上应该积累了相当多的水坑了，就算是因为常年降水量稀少，导致整体的水渗透能力很强，但是这总归是有一个上限，可是现在非但没有出现任何水灾的迹象，在土地之上甚至没有任何水坑的出现，唯一能够证明下过雨的还是十分湿润的土壤。</w:t>
      </w:r>
    </w:p>
    <w:p w:rsidR="00E87AD3" w:rsidP="005F768A" w14:paraId="465DB8DC" w14:textId="53DE8018">
      <w:pPr>
        <w:rPr>
          <w:rFonts w:ascii="微软雅黑" w:eastAsia="微软雅黑" w:hAnsi="微软雅黑" w:cs="微软雅黑"/>
          <w:sz w:val="22"/>
          <w:szCs w:val="22"/>
        </w:rPr>
      </w:pPr>
      <w:r>
        <w:rPr>
          <w:rFonts w:ascii="微软雅黑" w:eastAsia="微软雅黑" w:hAnsi="微软雅黑" w:cs="微软雅黑" w:hint="eastAsia"/>
          <w:sz w:val="22"/>
          <w:szCs w:val="22"/>
        </w:rPr>
        <w:t>能够统计截止到目前，降水量是多少吗？</w:t>
      </w:r>
      <w:r>
        <w:rPr>
          <w:rFonts w:ascii="微软雅黑" w:eastAsia="微软雅黑" w:hAnsi="微软雅黑" w:cs="微软雅黑" w:hint="eastAsia"/>
          <w:sz w:val="22"/>
          <w:szCs w:val="22"/>
        </w:rPr>
        <w:t>”</w:t>
      </w:r>
    </w:p>
    <w:p w:rsidR="001D0175" w:rsidRPr="001D0175" w:rsidP="005F768A" w14:paraId="70E1C894" w14:textId="17AD01B5">
      <w:pPr>
        <w:rPr>
          <w:rFonts w:ascii="微软雅黑" w:eastAsia="微软雅黑" w:hAnsi="微软雅黑" w:cs="微软雅黑"/>
          <w:sz w:val="22"/>
          <w:szCs w:val="22"/>
        </w:rPr>
      </w:pPr>
      <w:r>
        <w:rPr>
          <w:rFonts w:ascii="微软雅黑" w:eastAsia="微软雅黑" w:hAnsi="微软雅黑" w:cs="微软雅黑" w:hint="eastAsia"/>
          <w:sz w:val="22"/>
          <w:szCs w:val="22"/>
        </w:rPr>
        <w:t>“从落到‘鹰击一号’上方的降水量估算，此时的降水量应该为每小时3</w:t>
      </w:r>
      <w:r>
        <w:rPr>
          <w:rFonts w:ascii="微软雅黑" w:eastAsia="微软雅黑" w:hAnsi="微软雅黑" w:cs="微软雅黑"/>
          <w:sz w:val="22"/>
          <w:szCs w:val="22"/>
        </w:rPr>
        <w:t>00</w:t>
      </w:r>
      <w:r>
        <w:rPr>
          <w:rFonts w:ascii="微软雅黑" w:eastAsia="微软雅黑" w:hAnsi="微软雅黑" w:cs="微软雅黑" w:hint="eastAsia"/>
          <w:sz w:val="22"/>
          <w:szCs w:val="22"/>
        </w:rPr>
        <w:t>毫升，到目前为止的降水量已经达到了9</w:t>
      </w:r>
      <w:r>
        <w:rPr>
          <w:rFonts w:ascii="微软雅黑" w:eastAsia="微软雅黑" w:hAnsi="微软雅黑" w:cs="微软雅黑"/>
          <w:sz w:val="22"/>
          <w:szCs w:val="22"/>
        </w:rPr>
        <w:t>50</w:t>
      </w:r>
      <w:r>
        <w:rPr>
          <w:rFonts w:ascii="微软雅黑" w:eastAsia="微软雅黑" w:hAnsi="微软雅黑" w:cs="微软雅黑" w:hint="eastAsia"/>
          <w:sz w:val="22"/>
          <w:szCs w:val="22"/>
        </w:rPr>
        <w:t>毫升。总的降雨面积大约为1</w:t>
      </w:r>
      <w:r>
        <w:rPr>
          <w:rFonts w:ascii="微软雅黑" w:eastAsia="微软雅黑" w:hAnsi="微软雅黑" w:cs="微软雅黑"/>
          <w:sz w:val="22"/>
          <w:szCs w:val="22"/>
        </w:rPr>
        <w:t>072</w:t>
      </w:r>
      <w:r>
        <w:rPr>
          <w:rFonts w:ascii="微软雅黑" w:eastAsia="微软雅黑" w:hAnsi="微软雅黑" w:cs="微软雅黑" w:hint="eastAsia"/>
          <w:sz w:val="22"/>
          <w:szCs w:val="22"/>
        </w:rPr>
        <w:t>平方公里，整体的降雨量相差并不大。”</w:t>
      </w:r>
    </w:p>
    <w:p w:rsidR="001D0175" w:rsidP="005F768A" w14:paraId="73FBBBE0" w14:textId="47D6727D">
      <w:pPr>
        <w:rPr>
          <w:rFonts w:ascii="微软雅黑" w:eastAsia="微软雅黑" w:hAnsi="微软雅黑" w:cs="微软雅黑"/>
          <w:sz w:val="22"/>
          <w:szCs w:val="22"/>
        </w:rPr>
      </w:pPr>
      <w:r>
        <w:rPr>
          <w:rFonts w:ascii="微软雅黑" w:eastAsia="微软雅黑" w:hAnsi="微软雅黑" w:cs="微软雅黑" w:hint="eastAsia"/>
          <w:sz w:val="22"/>
          <w:szCs w:val="22"/>
        </w:rPr>
        <w:t>“真是奇怪，这么大的月这么想地面的渗透都不可能这么快，而且这个量实在是太过于大了，大到整个地区在加上南方的部分地区总的水汽都移过来也不能够维持这么长时间这种强度的降水，雷击的趋势还是越来越频繁，是不是都就会在地面之上</w:t>
      </w:r>
      <w:r w:rsidR="0000426E">
        <w:rPr>
          <w:rFonts w:ascii="微软雅黑" w:eastAsia="微软雅黑" w:hAnsi="微软雅黑" w:cs="微软雅黑" w:hint="eastAsia"/>
          <w:sz w:val="22"/>
          <w:szCs w:val="22"/>
        </w:rPr>
        <w:t>劈</w:t>
      </w:r>
      <w:r w:rsidR="0000426E">
        <w:rPr>
          <w:rFonts w:ascii="微软雅黑" w:eastAsia="微软雅黑" w:hAnsi="微软雅黑" w:cs="微软雅黑" w:hint="eastAsia"/>
          <w:sz w:val="22"/>
          <w:szCs w:val="22"/>
        </w:rPr>
        <w:t>一下，也不知道有没有造成什么损失。</w:t>
      </w:r>
      <w:r>
        <w:rPr>
          <w:rFonts w:ascii="微软雅黑" w:eastAsia="微软雅黑" w:hAnsi="微软雅黑" w:cs="微软雅黑" w:hint="eastAsia"/>
          <w:sz w:val="22"/>
          <w:szCs w:val="22"/>
        </w:rPr>
        <w:t>”</w:t>
      </w:r>
    </w:p>
    <w:p w:rsidR="00707E8A" w:rsidP="005F768A" w14:paraId="2A58D992" w14:textId="5DF16783">
      <w:pPr>
        <w:rPr>
          <w:rFonts w:ascii="微软雅黑" w:eastAsia="微软雅黑" w:hAnsi="微软雅黑" w:cs="微软雅黑"/>
          <w:sz w:val="22"/>
          <w:szCs w:val="22"/>
        </w:rPr>
      </w:pPr>
      <w:r>
        <w:rPr>
          <w:rFonts w:ascii="微软雅黑" w:eastAsia="微软雅黑" w:hAnsi="微软雅黑" w:cs="微软雅黑" w:hint="eastAsia"/>
          <w:sz w:val="22"/>
          <w:szCs w:val="22"/>
        </w:rPr>
        <w:t>此时此刻，孙源玲正在长江的边上静静的看着水位线缓缓的上升。</w:t>
      </w:r>
    </w:p>
    <w:p w:rsidR="0000426E" w:rsidP="005F768A" w14:paraId="111CEC47" w14:textId="1AB69142">
      <w:pPr>
        <w:rPr>
          <w:rFonts w:ascii="微软雅黑" w:eastAsia="微软雅黑" w:hAnsi="微软雅黑" w:cs="微软雅黑"/>
          <w:sz w:val="22"/>
          <w:szCs w:val="22"/>
        </w:rPr>
      </w:pPr>
      <w:r>
        <w:rPr>
          <w:rFonts w:ascii="微软雅黑" w:eastAsia="微软雅黑" w:hAnsi="微软雅黑" w:cs="微软雅黑" w:hint="eastAsia"/>
          <w:sz w:val="22"/>
          <w:szCs w:val="22"/>
        </w:rPr>
        <w:t>“不是说让他们自己解决水灾的事情吗？结果还不是自己亲自动手来解决自己造成的麻烦。”</w:t>
      </w:r>
    </w:p>
    <w:p w:rsidR="0000426E" w:rsidP="005F768A" w14:paraId="1A87DB36"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“虽然是这么说嘛，但是他们并没有这个能力来处理现在正在发生的事情，水灾不能够在源头就被掐灭的话，不知道会造成怎样的损失。</w:t>
      </w:r>
    </w:p>
    <w:p w:rsidR="0000426E" w:rsidP="005F768A" w14:paraId="68EF4F8A" w14:textId="1C20348D">
      <w:pPr>
        <w:rPr>
          <w:rFonts w:ascii="微软雅黑" w:eastAsia="微软雅黑" w:hAnsi="微软雅黑" w:cs="微软雅黑"/>
          <w:sz w:val="22"/>
          <w:szCs w:val="22"/>
        </w:rPr>
      </w:pPr>
      <w:r>
        <w:rPr>
          <w:rFonts w:ascii="微软雅黑" w:eastAsia="微软雅黑" w:hAnsi="微软雅黑" w:cs="微软雅黑" w:hint="eastAsia"/>
          <w:sz w:val="22"/>
          <w:szCs w:val="22"/>
        </w:rPr>
        <w:t>那样的话李修可能会杀了我的。”</w:t>
      </w:r>
    </w:p>
    <w:p w:rsidR="0000426E" w:rsidP="005F768A" w14:paraId="472AF2B6" w14:textId="4781DE5E">
      <w:pPr>
        <w:rPr>
          <w:rFonts w:ascii="微软雅黑" w:eastAsia="微软雅黑" w:hAnsi="微软雅黑" w:cs="微软雅黑"/>
          <w:sz w:val="22"/>
          <w:szCs w:val="22"/>
        </w:rPr>
      </w:pPr>
      <w:r>
        <w:rPr>
          <w:rFonts w:ascii="微软雅黑" w:eastAsia="微软雅黑" w:hAnsi="微软雅黑" w:cs="微软雅黑" w:hint="eastAsia"/>
          <w:sz w:val="22"/>
          <w:szCs w:val="22"/>
        </w:rPr>
        <w:t>“我可不相信这个世界之上还有谁能够杀掉你。”</w:t>
      </w:r>
    </w:p>
    <w:p w:rsidR="0000426E" w:rsidP="005F768A" w14:paraId="5C3CA067" w14:textId="72602EB9">
      <w:pPr>
        <w:rPr>
          <w:rFonts w:ascii="微软雅黑" w:eastAsia="微软雅黑" w:hAnsi="微软雅黑" w:cs="微软雅黑"/>
          <w:sz w:val="22"/>
          <w:szCs w:val="22"/>
        </w:rPr>
      </w:pPr>
      <w:r>
        <w:rPr>
          <w:rFonts w:ascii="微软雅黑" w:eastAsia="微软雅黑" w:hAnsi="微软雅黑" w:cs="微软雅黑" w:hint="eastAsia"/>
          <w:sz w:val="22"/>
          <w:szCs w:val="22"/>
        </w:rPr>
        <w:t>“嗯，确实，</w:t>
      </w:r>
      <w:r w:rsidR="009C7EA1">
        <w:rPr>
          <w:rFonts w:ascii="微软雅黑" w:eastAsia="微软雅黑" w:hAnsi="微软雅黑" w:cs="微软雅黑" w:hint="eastAsia"/>
          <w:sz w:val="22"/>
          <w:szCs w:val="22"/>
        </w:rPr>
        <w:t>不管从哪个方面来讲，都没有能够真正的杀掉我，话说你们想不想直接脱离宇宙规则的束缚，成为一个永世不灭的长生种呢？</w:t>
      </w:r>
      <w:r>
        <w:rPr>
          <w:rFonts w:ascii="微软雅黑" w:eastAsia="微软雅黑" w:hAnsi="微软雅黑" w:cs="微软雅黑" w:hint="eastAsia"/>
          <w:sz w:val="22"/>
          <w:szCs w:val="22"/>
        </w:rPr>
        <w:t>”</w:t>
      </w:r>
    </w:p>
    <w:p w:rsidR="0000426E" w:rsidP="005F768A" w14:paraId="6AA7A968" w14:textId="7CB1D964">
      <w:pPr>
        <w:rPr>
          <w:rFonts w:ascii="微软雅黑" w:eastAsia="微软雅黑" w:hAnsi="微软雅黑" w:cs="微软雅黑"/>
          <w:sz w:val="22"/>
          <w:szCs w:val="22"/>
        </w:rPr>
      </w:pPr>
      <w:r>
        <w:rPr>
          <w:rFonts w:ascii="微软雅黑" w:eastAsia="微软雅黑" w:hAnsi="微软雅黑" w:cs="微软雅黑" w:hint="eastAsia"/>
          <w:sz w:val="22"/>
          <w:szCs w:val="22"/>
        </w:rPr>
        <w:t>“如果可以的话，当然想要永久的从在下去，只是摆脱宇宙规则束缚这样的事情无论</w:t>
      </w:r>
      <w:r>
        <w:rPr>
          <w:rFonts w:ascii="微软雅黑" w:eastAsia="微软雅黑" w:hAnsi="微软雅黑" w:cs="微软雅黑" w:hint="eastAsia"/>
          <w:sz w:val="22"/>
          <w:szCs w:val="22"/>
        </w:rPr>
        <w:t>怎么想都不可能吧。”</w:t>
      </w:r>
    </w:p>
    <w:p w:rsidR="00D802DA" w:rsidP="005F768A" w14:paraId="7F4B5139"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“嘿嘿，这个世界之上没有什么是不可能的，有的只是愿意和不愿意而已，还有就是那一点点的机缘，也就是一点点的机会。</w:t>
      </w:r>
    </w:p>
    <w:p w:rsidR="009C7EA1" w:rsidRPr="009C7EA1" w:rsidP="005F768A" w14:paraId="4DEDDD25" w14:textId="7944E705">
      <w:pPr>
        <w:rPr>
          <w:rFonts w:ascii="微软雅黑" w:eastAsia="微软雅黑" w:hAnsi="微软雅黑" w:cs="微软雅黑"/>
          <w:sz w:val="22"/>
          <w:szCs w:val="22"/>
        </w:rPr>
      </w:pPr>
      <w:r>
        <w:rPr>
          <w:rFonts w:ascii="微软雅黑" w:eastAsia="微软雅黑" w:hAnsi="微软雅黑" w:cs="微软雅黑" w:hint="eastAsia"/>
          <w:sz w:val="22"/>
          <w:szCs w:val="22"/>
        </w:rPr>
        <w:t>好了，现在叫上</w:t>
      </w:r>
      <w:r w:rsidR="00C45525">
        <w:rPr>
          <w:rFonts w:ascii="微软雅黑" w:eastAsia="微软雅黑" w:hAnsi="微软雅黑" w:cs="微软雅黑" w:hint="eastAsia"/>
          <w:sz w:val="22"/>
          <w:szCs w:val="22"/>
        </w:rPr>
        <w:t>瑶</w:t>
      </w:r>
      <w:r w:rsidR="00C45525">
        <w:rPr>
          <w:rFonts w:ascii="微软雅黑" w:eastAsia="微软雅黑" w:hAnsi="微软雅黑" w:cs="微软雅黑" w:hint="eastAsia"/>
          <w:sz w:val="22"/>
          <w:szCs w:val="22"/>
        </w:rPr>
        <w:t>瑶</w:t>
      </w:r>
      <w:r w:rsidR="00C45525">
        <w:rPr>
          <w:rFonts w:ascii="微软雅黑" w:eastAsia="微软雅黑" w:hAnsi="微软雅黑" w:cs="微软雅黑" w:hint="eastAsia"/>
          <w:sz w:val="22"/>
          <w:szCs w:val="22"/>
        </w:rPr>
        <w:t>一起与</w:t>
      </w:r>
      <w:r w:rsidR="00C45525">
        <w:rPr>
          <w:rFonts w:ascii="微软雅黑" w:eastAsia="微软雅黑" w:hAnsi="微软雅黑" w:cs="微软雅黑" w:hint="eastAsia"/>
          <w:sz w:val="22"/>
          <w:szCs w:val="22"/>
        </w:rPr>
        <w:t>玩儿玩儿</w:t>
      </w:r>
      <w:r w:rsidR="00C45525">
        <w:rPr>
          <w:rFonts w:ascii="微软雅黑" w:eastAsia="微软雅黑" w:hAnsi="微软雅黑" w:cs="微软雅黑" w:hint="eastAsia"/>
          <w:sz w:val="22"/>
          <w:szCs w:val="22"/>
        </w:rPr>
        <w:t>吧，相信那个地方出现的那个小玩具还是挺有意思的。</w:t>
      </w:r>
      <w:r>
        <w:rPr>
          <w:rFonts w:ascii="微软雅黑" w:eastAsia="微软雅黑" w:hAnsi="微软雅黑" w:cs="微软雅黑" w:hint="eastAsia"/>
          <w:sz w:val="22"/>
          <w:szCs w:val="22"/>
        </w:rPr>
        <w:t>”</w:t>
      </w:r>
    </w:p>
    <w:p w:rsidR="00364A37" w:rsidP="005F768A" w14:paraId="0155DDE9" w14:textId="158A8192">
      <w:pPr>
        <w:rPr>
          <w:rFonts w:ascii="微软雅黑" w:eastAsia="微软雅黑" w:hAnsi="微软雅黑" w:cs="微软雅黑"/>
          <w:sz w:val="22"/>
          <w:szCs w:val="22"/>
        </w:rPr>
      </w:pPr>
      <w:r>
        <w:rPr>
          <w:rFonts w:ascii="微软雅黑" w:eastAsia="微软雅黑" w:hAnsi="微软雅黑" w:cs="微软雅黑" w:hint="eastAsia"/>
          <w:sz w:val="22"/>
          <w:szCs w:val="22"/>
        </w:rPr>
        <w:t>“不用叫了，我来了。”孙瑶从空间通道之中跳了下来。</w:t>
      </w:r>
    </w:p>
    <w:p w:rsidR="002766B0" w:rsidP="005F768A" w14:paraId="5B6D874A" w14:textId="4B8C3A17">
      <w:pPr>
        <w:rPr>
          <w:rFonts w:ascii="微软雅黑" w:eastAsia="微软雅黑" w:hAnsi="微软雅黑" w:cs="微软雅黑"/>
          <w:sz w:val="22"/>
          <w:szCs w:val="22"/>
        </w:rPr>
      </w:pPr>
      <w:r>
        <w:rPr>
          <w:rFonts w:ascii="微软雅黑" w:eastAsia="微软雅黑" w:hAnsi="微软雅黑" w:cs="微软雅黑" w:hint="eastAsia"/>
          <w:sz w:val="22"/>
          <w:szCs w:val="22"/>
        </w:rPr>
        <w:t>“那现在就走吧，这个地方的水会自动处理的，不会出现任何的严重后果的。”</w:t>
      </w:r>
    </w:p>
    <w:p w:rsidR="009C7EA1" w:rsidP="005F768A" w14:paraId="22684878" w14:textId="6C5E637B">
      <w:pPr>
        <w:rPr>
          <w:rFonts w:ascii="微软雅黑" w:eastAsia="微软雅黑" w:hAnsi="微软雅黑" w:cs="微软雅黑"/>
          <w:sz w:val="22"/>
          <w:szCs w:val="22"/>
        </w:rPr>
      </w:pPr>
      <w:r>
        <w:rPr>
          <w:rFonts w:ascii="微软雅黑" w:eastAsia="微软雅黑" w:hAnsi="微软雅黑" w:cs="微软雅黑" w:hint="eastAsia"/>
          <w:sz w:val="22"/>
          <w:szCs w:val="22"/>
        </w:rPr>
        <w:t>三人在哪个棍状物体的轮廓越来越清晰的时候缓缓出现在了高空之中，然后悄悄的落在了‘鹰击一号’之上。</w:t>
      </w:r>
    </w:p>
    <w:p w:rsidR="00FF3FD6" w:rsidP="005F768A" w14:paraId="4E31EA54" w14:textId="51D218F8">
      <w:pPr>
        <w:rPr>
          <w:rFonts w:ascii="微软雅黑" w:eastAsia="微软雅黑" w:hAnsi="微软雅黑" w:cs="微软雅黑"/>
          <w:sz w:val="22"/>
          <w:szCs w:val="22"/>
        </w:rPr>
      </w:pPr>
      <w:r>
        <w:rPr>
          <w:rFonts w:ascii="微软雅黑" w:eastAsia="微软雅黑" w:hAnsi="微软雅黑" w:cs="微软雅黑" w:hint="eastAsia"/>
          <w:sz w:val="22"/>
          <w:szCs w:val="22"/>
        </w:rPr>
        <w:t>“老姐，难道他们就不会发现我们落在了他们的头上吗？”</w:t>
      </w:r>
    </w:p>
    <w:p w:rsidR="00DC1546" w:rsidP="005F768A" w14:paraId="0802A1C0" w14:textId="4A2B2610">
      <w:pPr>
        <w:rPr>
          <w:rFonts w:ascii="微软雅黑" w:eastAsia="微软雅黑" w:hAnsi="微软雅黑" w:cs="微软雅黑"/>
          <w:sz w:val="22"/>
          <w:szCs w:val="22"/>
        </w:rPr>
      </w:pPr>
      <w:r>
        <w:rPr>
          <w:rFonts w:ascii="微软雅黑" w:eastAsia="微软雅黑" w:hAnsi="微软雅黑" w:cs="微软雅黑" w:hint="eastAsia"/>
          <w:sz w:val="22"/>
          <w:szCs w:val="22"/>
        </w:rPr>
        <w:t>“虽然他们有在战舰的表面做传感器，但是他们的传感器的精度还远远达不到几千克重量的变化都能够检测出来的。”</w:t>
      </w:r>
    </w:p>
    <w:p w:rsidR="00DC1546" w:rsidP="005F768A" w14:paraId="74600EFF" w14:textId="1049104A">
      <w:pPr>
        <w:rPr>
          <w:rFonts w:ascii="微软雅黑" w:eastAsia="微软雅黑" w:hAnsi="微软雅黑" w:cs="微软雅黑"/>
          <w:sz w:val="22"/>
          <w:szCs w:val="22"/>
        </w:rPr>
      </w:pPr>
      <w:r>
        <w:rPr>
          <w:rFonts w:ascii="微软雅黑" w:eastAsia="微软雅黑" w:hAnsi="微软雅黑" w:cs="微软雅黑" w:hint="eastAsia"/>
          <w:sz w:val="22"/>
          <w:szCs w:val="22"/>
        </w:rPr>
        <w:t>“行吧，反正就算是他们知道了你在上面也没有任何的办法，没有人能够打过我们亲爱的姐姐大人。”</w:t>
      </w:r>
    </w:p>
    <w:p w:rsidR="00DC1546" w:rsidP="005F768A" w14:paraId="52E00207" w14:textId="760EF592">
      <w:pPr>
        <w:rPr>
          <w:rFonts w:ascii="微软雅黑" w:eastAsia="微软雅黑" w:hAnsi="微软雅黑" w:cs="微软雅黑"/>
          <w:sz w:val="22"/>
          <w:szCs w:val="22"/>
        </w:rPr>
      </w:pPr>
      <w:r>
        <w:rPr>
          <w:rFonts w:ascii="微软雅黑" w:eastAsia="微软雅黑" w:hAnsi="微软雅黑" w:cs="微软雅黑" w:hint="eastAsia"/>
          <w:sz w:val="22"/>
          <w:szCs w:val="22"/>
        </w:rPr>
        <w:t>孙源玲表示一脸的问号，自己是不是做错了什么？</w:t>
      </w:r>
    </w:p>
    <w:p w:rsidR="00FF3FD6" w:rsidP="005F768A" w14:paraId="3D553570" w14:textId="773F17A2">
      <w:pPr>
        <w:rPr>
          <w:rFonts w:ascii="微软雅黑" w:eastAsia="微软雅黑" w:hAnsi="微软雅黑" w:cs="微软雅黑"/>
          <w:sz w:val="22"/>
          <w:szCs w:val="22"/>
        </w:rPr>
      </w:pPr>
      <w:r>
        <w:rPr>
          <w:rFonts w:ascii="微软雅黑" w:eastAsia="微软雅黑" w:hAnsi="微软雅黑" w:cs="微软雅黑" w:hint="eastAsia"/>
          <w:sz w:val="22"/>
          <w:szCs w:val="22"/>
        </w:rPr>
        <w:t>“长官，我们发现这三人正站在我们的空天母舰的上方。”</w:t>
      </w:r>
    </w:p>
    <w:p w:rsidR="00C45525" w:rsidP="005F768A" w14:paraId="694A63E3" w14:textId="0FAF0FBB">
      <w:pPr>
        <w:rPr>
          <w:rFonts w:ascii="微软雅黑" w:eastAsia="微软雅黑" w:hAnsi="微软雅黑" w:cs="微软雅黑"/>
          <w:sz w:val="22"/>
          <w:szCs w:val="22"/>
        </w:rPr>
      </w:pPr>
      <w:r>
        <w:rPr>
          <w:rFonts w:ascii="微软雅黑" w:eastAsia="微软雅黑" w:hAnsi="微软雅黑" w:cs="微软雅黑" w:hint="eastAsia"/>
          <w:sz w:val="22"/>
          <w:szCs w:val="22"/>
        </w:rPr>
        <w:t>李修看了看站在自己头顶上的人，然后默默的吞了一口唾沫。</w:t>
      </w:r>
    </w:p>
    <w:p w:rsidR="00B87343" w:rsidP="005F768A" w14:paraId="5D8DE612" w14:textId="2AF7A9CB">
      <w:pPr>
        <w:rPr>
          <w:rFonts w:ascii="微软雅黑" w:eastAsia="微软雅黑" w:hAnsi="微软雅黑" w:cs="微软雅黑"/>
          <w:sz w:val="22"/>
          <w:szCs w:val="22"/>
        </w:rPr>
      </w:pPr>
      <w:r>
        <w:rPr>
          <w:rFonts w:ascii="微软雅黑" w:eastAsia="微软雅黑" w:hAnsi="微软雅黑" w:cs="微软雅黑" w:hint="eastAsia"/>
          <w:sz w:val="22"/>
          <w:szCs w:val="22"/>
        </w:rPr>
        <w:t>“不用管她们，继续监视着下方的动向。”</w:t>
      </w:r>
    </w:p>
    <w:p w:rsidR="00585709" w:rsidP="005F768A" w14:paraId="7A39996C" w14:textId="0EF6731F">
      <w:pPr>
        <w:rPr>
          <w:rFonts w:ascii="微软雅黑" w:eastAsia="微软雅黑" w:hAnsi="微软雅黑" w:cs="微软雅黑"/>
          <w:sz w:val="22"/>
          <w:szCs w:val="22"/>
        </w:rPr>
      </w:pPr>
      <w:r>
        <w:rPr>
          <w:rFonts w:ascii="微软雅黑" w:eastAsia="微软雅黑" w:hAnsi="微软雅黑" w:cs="微软雅黑" w:hint="eastAsia"/>
          <w:sz w:val="22"/>
          <w:szCs w:val="22"/>
        </w:rPr>
        <w:t>“是。”</w:t>
      </w:r>
    </w:p>
    <w:p w:rsidR="00DC1546" w:rsidP="005F768A" w14:paraId="287FDC09" w14:textId="1BF95EEB">
      <w:pPr>
        <w:rPr>
          <w:rFonts w:ascii="微软雅黑" w:eastAsia="微软雅黑" w:hAnsi="微软雅黑" w:cs="微软雅黑"/>
          <w:sz w:val="22"/>
          <w:szCs w:val="22"/>
        </w:rPr>
      </w:pPr>
      <w:r>
        <w:rPr>
          <w:rFonts w:ascii="微软雅黑" w:eastAsia="微软雅黑" w:hAnsi="微软雅黑" w:cs="微软雅黑" w:hint="eastAsia"/>
          <w:sz w:val="22"/>
          <w:szCs w:val="22"/>
        </w:rPr>
        <w:t>李修通过摄像头看着自己眼前的三人，在李修要转移注意力的时候突然看到孙源玲朝着他的方向微微的一笑</w:t>
      </w:r>
      <w:r w:rsidR="00EF5C36">
        <w:rPr>
          <w:rFonts w:ascii="微软雅黑" w:eastAsia="微软雅黑" w:hAnsi="微软雅黑" w:cs="微软雅黑" w:hint="eastAsia"/>
          <w:sz w:val="22"/>
          <w:szCs w:val="22"/>
        </w:rPr>
        <w:t>，瓢泼大雨在她们的面前完全没有，周围的区域一点雨水的痕迹都没有</w:t>
      </w:r>
      <w:r>
        <w:rPr>
          <w:rFonts w:ascii="微软雅黑" w:eastAsia="微软雅黑" w:hAnsi="微软雅黑" w:cs="微软雅黑" w:hint="eastAsia"/>
          <w:sz w:val="22"/>
          <w:szCs w:val="22"/>
        </w:rPr>
        <w:t>。</w:t>
      </w:r>
    </w:p>
    <w:p w:rsidR="00F432EF" w:rsidP="005F768A" w14:paraId="293D522F" w14:textId="5A224B3D">
      <w:pPr>
        <w:rPr>
          <w:rFonts w:ascii="微软雅黑" w:eastAsia="微软雅黑" w:hAnsi="微软雅黑" w:cs="微软雅黑"/>
          <w:sz w:val="22"/>
          <w:szCs w:val="22"/>
        </w:rPr>
      </w:pPr>
      <w:r>
        <w:rPr>
          <w:rFonts w:ascii="微软雅黑" w:eastAsia="微软雅黑" w:hAnsi="微软雅黑" w:cs="微软雅黑" w:hint="eastAsia"/>
          <w:sz w:val="22"/>
          <w:szCs w:val="22"/>
        </w:rPr>
        <w:t>看到这一幕的李修只能够嘴角微微的跳动，但是又不管做出任何的事情来影响到她们。</w:t>
      </w:r>
    </w:p>
    <w:p w:rsidR="00F432EF" w:rsidP="005F768A" w14:paraId="70AD368D" w14:textId="6537F68B">
      <w:pPr>
        <w:rPr>
          <w:rFonts w:ascii="微软雅黑" w:eastAsia="微软雅黑" w:hAnsi="微软雅黑" w:cs="微软雅黑"/>
          <w:sz w:val="22"/>
          <w:szCs w:val="22"/>
        </w:rPr>
      </w:pPr>
      <w:r>
        <w:rPr>
          <w:rFonts w:ascii="微软雅黑" w:eastAsia="微软雅黑" w:hAnsi="微软雅黑" w:cs="微软雅黑" w:hint="eastAsia"/>
          <w:sz w:val="22"/>
          <w:szCs w:val="22"/>
        </w:rPr>
        <w:t>地面之上的灵气流动速度越来越快，浓度的</w:t>
      </w:r>
      <w:r>
        <w:rPr>
          <w:rFonts w:ascii="微软雅黑" w:eastAsia="微软雅黑" w:hAnsi="微软雅黑" w:cs="微软雅黑" w:hint="eastAsia"/>
          <w:sz w:val="22"/>
          <w:szCs w:val="22"/>
        </w:rPr>
        <w:t>的</w:t>
      </w:r>
      <w:r>
        <w:rPr>
          <w:rFonts w:ascii="微软雅黑" w:eastAsia="微软雅黑" w:hAnsi="微软雅黑" w:cs="微软雅黑" w:hint="eastAsia"/>
          <w:sz w:val="22"/>
          <w:szCs w:val="22"/>
        </w:rPr>
        <w:t>增加速度随着流动的速度加快，增加的速度也在加快，甚至已经在这个区域内形成了淡淡的雾气。</w:t>
      </w:r>
    </w:p>
    <w:p w:rsidR="00B87343" w:rsidP="005F768A" w14:paraId="3F3A55C9" w14:textId="3D9C2643">
      <w:pPr>
        <w:rPr>
          <w:rFonts w:ascii="微软雅黑" w:eastAsia="微软雅黑" w:hAnsi="微软雅黑" w:cs="微软雅黑"/>
          <w:sz w:val="22"/>
          <w:szCs w:val="22"/>
        </w:rPr>
      </w:pPr>
      <w:r>
        <w:rPr>
          <w:rFonts w:ascii="微软雅黑" w:eastAsia="微软雅黑" w:hAnsi="微软雅黑" w:cs="微软雅黑" w:hint="eastAsia"/>
          <w:sz w:val="22"/>
          <w:szCs w:val="22"/>
        </w:rPr>
        <w:t>而一点点的微光从哪个棍状物体上发出，发出的光芒也开始驱散周围的灵气白雾，灵气浓度增幅开始减缓，然后开始下降，原本正在流动的灵气迅速的朝着那个发着微光的棍状物体涌去。</w:t>
      </w:r>
    </w:p>
    <w:p w:rsidR="00EF5C36" w:rsidP="005F768A" w14:paraId="2A74B1BB" w14:textId="01F49A3A">
      <w:pPr>
        <w:rPr>
          <w:rFonts w:ascii="微软雅黑" w:eastAsia="微软雅黑" w:hAnsi="微软雅黑" w:cs="微软雅黑"/>
          <w:sz w:val="22"/>
          <w:szCs w:val="22"/>
        </w:rPr>
      </w:pPr>
      <w:r>
        <w:rPr>
          <w:rFonts w:ascii="微软雅黑" w:eastAsia="微软雅黑" w:hAnsi="微软雅黑" w:cs="微软雅黑" w:hint="eastAsia"/>
          <w:sz w:val="22"/>
          <w:szCs w:val="22"/>
        </w:rPr>
        <w:t>三分钟的时间都不到，整体的灵气浓度便下降了1</w:t>
      </w:r>
      <w:r>
        <w:rPr>
          <w:rFonts w:ascii="微软雅黑" w:eastAsia="微软雅黑" w:hAnsi="微软雅黑" w:cs="微软雅黑"/>
          <w:sz w:val="22"/>
          <w:szCs w:val="22"/>
        </w:rPr>
        <w:t>/2</w:t>
      </w:r>
      <w:r>
        <w:rPr>
          <w:rFonts w:ascii="微软雅黑" w:eastAsia="微软雅黑" w:hAnsi="微软雅黑" w:cs="微软雅黑" w:hint="eastAsia"/>
          <w:sz w:val="22"/>
          <w:szCs w:val="22"/>
        </w:rPr>
        <w:t>，而那个棍状物体的轮廓也是越来越清晰，所散发的光也是越来越</w:t>
      </w:r>
      <w:r w:rsidR="00766561">
        <w:rPr>
          <w:rFonts w:ascii="微软雅黑" w:eastAsia="微软雅黑" w:hAnsi="微软雅黑" w:cs="微软雅黑" w:hint="eastAsia"/>
          <w:sz w:val="22"/>
          <w:szCs w:val="22"/>
        </w:rPr>
        <w:t>亮</w:t>
      </w:r>
      <w:r>
        <w:rPr>
          <w:rFonts w:ascii="微软雅黑" w:eastAsia="微软雅黑" w:hAnsi="微软雅黑" w:cs="微软雅黑" w:hint="eastAsia"/>
          <w:sz w:val="22"/>
          <w:szCs w:val="22"/>
        </w:rPr>
        <w:t>。</w:t>
      </w:r>
    </w:p>
    <w:p w:rsidR="00F432EF" w:rsidP="005F768A" w14:paraId="49EF672B" w14:textId="58AB87B0">
      <w:pPr>
        <w:rPr>
          <w:rFonts w:ascii="微软雅黑" w:eastAsia="微软雅黑" w:hAnsi="微软雅黑" w:cs="微软雅黑"/>
          <w:sz w:val="22"/>
          <w:szCs w:val="22"/>
        </w:rPr>
      </w:pPr>
      <w:r>
        <w:rPr>
          <w:rFonts w:ascii="微软雅黑" w:eastAsia="微软雅黑" w:hAnsi="微软雅黑" w:cs="微软雅黑" w:hint="eastAsia"/>
          <w:sz w:val="22"/>
          <w:szCs w:val="22"/>
        </w:rPr>
        <w:t>突然一道刺痒的光芒扫过在场的所有人，所有的雾气都被驱散了，灵气的浓度也恢复到了正常的水平，只是在光芒散尽之后灵气的浓度又再次增加，只是此次的增加速度十分的缓慢，不过这意味着这个地方在以后很有可能出现其他更加有意思的宝贝。</w:t>
      </w:r>
    </w:p>
    <w:p w:rsidR="00766561" w:rsidRPr="00766561" w:rsidP="005F768A" w14:paraId="478149F2" w14:textId="13325CA0">
      <w:pPr>
        <w:rPr>
          <w:rFonts w:ascii="微软雅黑" w:eastAsia="微软雅黑" w:hAnsi="微软雅黑" w:cs="微软雅黑"/>
          <w:sz w:val="22"/>
          <w:szCs w:val="22"/>
        </w:rPr>
      </w:pPr>
      <w:r>
        <w:rPr>
          <w:rFonts w:ascii="微软雅黑" w:eastAsia="微软雅黑" w:hAnsi="微软雅黑" w:cs="微软雅黑" w:hint="eastAsia"/>
          <w:sz w:val="22"/>
          <w:szCs w:val="22"/>
        </w:rPr>
        <w:t>在确认变化已经完全结束之后，原本躲藏起来了的人开始探头出来查看具体的情况，</w:t>
      </w:r>
    </w:p>
    <w:p w:rsidR="00EF5C36" w:rsidP="005F768A" w14:paraId="4B19A102" w14:textId="7EA8C682">
      <w:pPr>
        <w:rPr>
          <w:rFonts w:ascii="微软雅黑" w:eastAsia="微软雅黑" w:hAnsi="微软雅黑" w:cs="微软雅黑"/>
          <w:sz w:val="22"/>
          <w:szCs w:val="22"/>
        </w:rPr>
      </w:pPr>
      <w:r>
        <w:rPr>
          <w:rFonts w:ascii="微软雅黑" w:eastAsia="微软雅黑" w:hAnsi="微软雅黑" w:cs="微软雅黑" w:hint="eastAsia"/>
          <w:sz w:val="22"/>
          <w:szCs w:val="22"/>
        </w:rPr>
        <w:t>而李修和一部分随舰的修行者在确定情况稳定之后都跳到了地面之上大声的喊到：</w:t>
      </w:r>
    </w:p>
    <w:p w:rsidR="009D077C" w:rsidP="005F768A" w14:paraId="1848C81C"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“诸位，听我说一句，我是xx太空军总司令。我希望大家不会因为这个东西而大打出手，而是正大光明的进行竞争。</w:t>
      </w:r>
    </w:p>
    <w:p w:rsidR="009D077C" w:rsidP="005F768A" w14:paraId="45F8DEEF" w14:textId="4AB56D82">
      <w:pPr>
        <w:rPr>
          <w:rFonts w:ascii="微软雅黑" w:eastAsia="微软雅黑" w:hAnsi="微软雅黑" w:cs="微软雅黑"/>
          <w:sz w:val="22"/>
          <w:szCs w:val="22"/>
        </w:rPr>
      </w:pPr>
      <w:r>
        <w:rPr>
          <w:rFonts w:ascii="微软雅黑" w:eastAsia="微软雅黑" w:hAnsi="微软雅黑" w:cs="微软雅黑" w:hint="eastAsia"/>
          <w:sz w:val="22"/>
          <w:szCs w:val="22"/>
        </w:rPr>
        <w:t>这是我的证件……”</w:t>
      </w:r>
    </w:p>
    <w:p w:rsidR="009D077C" w:rsidP="005F768A" w14:paraId="79D9EE7B" w14:textId="5A42078D">
      <w:pPr>
        <w:rPr>
          <w:rFonts w:ascii="微软雅黑" w:eastAsia="微软雅黑" w:hAnsi="微软雅黑" w:cs="微软雅黑"/>
          <w:sz w:val="22"/>
          <w:szCs w:val="22"/>
        </w:rPr>
      </w:pPr>
      <w:r>
        <w:rPr>
          <w:rFonts w:ascii="微软雅黑" w:eastAsia="微软雅黑" w:hAnsi="微软雅黑" w:cs="微软雅黑" w:hint="eastAsia"/>
          <w:sz w:val="22"/>
          <w:szCs w:val="22"/>
        </w:rPr>
        <w:t>对于自己的座</w:t>
      </w:r>
      <w:r>
        <w:rPr>
          <w:rFonts w:ascii="微软雅黑" w:eastAsia="微软雅黑" w:hAnsi="微软雅黑" w:cs="微软雅黑" w:hint="eastAsia"/>
          <w:sz w:val="22"/>
          <w:szCs w:val="22"/>
        </w:rPr>
        <w:t>驾突然</w:t>
      </w:r>
      <w:r>
        <w:rPr>
          <w:rFonts w:ascii="微软雅黑" w:eastAsia="微软雅黑" w:hAnsi="微软雅黑" w:cs="微软雅黑" w:hint="eastAsia"/>
          <w:sz w:val="22"/>
          <w:szCs w:val="22"/>
        </w:rPr>
        <w:t>下降感到有些不爽，但是孙源玲仍然在天上静静的看着下面的人竞争。</w:t>
      </w:r>
    </w:p>
    <w:p w:rsidR="009D077C" w:rsidP="005F768A" w14:paraId="2FBC6F53" w14:textId="7C845B08">
      <w:pPr>
        <w:rPr>
          <w:rFonts w:ascii="微软雅黑" w:eastAsia="微软雅黑" w:hAnsi="微软雅黑" w:cs="微软雅黑"/>
          <w:sz w:val="22"/>
          <w:szCs w:val="22"/>
        </w:rPr>
      </w:pPr>
      <w:r>
        <w:rPr>
          <w:rFonts w:ascii="微软雅黑" w:eastAsia="微软雅黑" w:hAnsi="微软雅黑" w:cs="微软雅黑" w:hint="eastAsia"/>
          <w:sz w:val="22"/>
          <w:szCs w:val="22"/>
        </w:rPr>
        <w:t>“啊，这……这算是什么宝贝啊？为什么感觉这东西是为了我准备的，但是这个作用对我来说是不是太过于鸡肋了啊？”</w:t>
      </w:r>
    </w:p>
    <w:p w:rsidR="009D077C" w:rsidP="005F768A" w14:paraId="2865AD4A" w14:textId="5FB5B4D1">
      <w:pPr>
        <w:rPr>
          <w:rFonts w:ascii="微软雅黑" w:eastAsia="微软雅黑" w:hAnsi="微软雅黑" w:cs="微软雅黑"/>
          <w:sz w:val="22"/>
          <w:szCs w:val="22"/>
        </w:rPr>
      </w:pPr>
    </w:p>
    <w:p w:rsidR="009D077C" w:rsidP="005F768A" w14:paraId="58E693F6" w14:textId="20C71CA3">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