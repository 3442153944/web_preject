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EA55F0" w:rsidRPr="00DF4D1D" w:rsidP="005F768A" w14:paraId="709E251F" w14:textId="77777777">
      <w:pPr>
        <w:pStyle w:val="Heading2"/>
      </w:pPr>
      <w:r w:rsidRPr="00DF4D1D">
        <w:rPr>
          <w:rFonts w:hint="eastAsia"/>
        </w:rPr>
        <w:t>第六章</w:t>
      </w:r>
      <w:r w:rsidRPr="00DF4D1D">
        <w:rPr>
          <w:rFonts w:hint="eastAsia"/>
        </w:rPr>
        <w:t xml:space="preserve"> </w:t>
      </w:r>
      <w:r w:rsidRPr="00DF4D1D">
        <w:rPr>
          <w:rFonts w:hint="eastAsia"/>
        </w:rPr>
        <w:t>初级人工智能，爱丽</w:t>
      </w:r>
    </w:p>
    <w:p w:rsidR="00EA55F0" w:rsidRPr="00DF4D1D" w:rsidP="005F768A" w14:paraId="7E0305D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这是第一个出现在地星上的真正意义上的人工智能，虽然是初级的人工智能。而且因为编码的原因所以没有自我思想。而因为是错误的方式诞生出来的人工智能。孙源玲并没有更多的设置他的更多细节。只是让其能够帮助自己完成重新编码就完事了。</w:t>
      </w:r>
    </w:p>
    <w:p w:rsidR="00EA55F0" w:rsidRPr="00DF4D1D" w:rsidP="005F768A" w14:paraId="550381B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“爱丽，介绍一下你自己”</w:t>
      </w:r>
    </w:p>
    <w:p w:rsidR="00EA55F0" w:rsidRPr="00DF4D1D" w:rsidP="005F768A" w14:paraId="0293178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一阵毫无感情的声音响起，一下就可以听出是人工智能发出的声音</w:t>
      </w:r>
    </w:p>
    <w:p w:rsidR="00EA55F0" w:rsidRPr="00DF4D1D" w:rsidP="005F768A" w14:paraId="5FFA60A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“好的主人，我的名字是‘爱丽’，诞生于星历2</w:t>
      </w:r>
      <w:r w:rsidRPr="00DF4D1D">
        <w:rPr>
          <w:rFonts w:ascii="微软雅黑" w:eastAsia="微软雅黑" w:hAnsi="微软雅黑" w:cs="微软雅黑"/>
          <w:sz w:val="22"/>
          <w:szCs w:val="22"/>
        </w:rPr>
        <w:t>019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年9月1</w:t>
      </w:r>
      <w:r w:rsidRPr="00DF4D1D">
        <w:rPr>
          <w:rFonts w:ascii="微软雅黑" w:eastAsia="微软雅黑" w:hAnsi="微软雅黑" w:cs="微软雅黑"/>
          <w:sz w:val="22"/>
          <w:szCs w:val="22"/>
        </w:rPr>
        <w:t>7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日，可以辅助您进行工作，提高工作的效率。</w:t>
      </w:r>
    </w:p>
    <w:p w:rsidR="00EA55F0" w:rsidRPr="00DF4D1D" w:rsidP="005F768A" w14:paraId="235B7D0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拥有一定的逻辑判断能力，和较强的行为理解能力。因为您并没有赋予我声源，所以是合成的声音。可以基于大数据进行学习。”</w:t>
      </w:r>
    </w:p>
    <w:p w:rsidR="00EA55F0" w:rsidRPr="00DF4D1D" w:rsidP="005F768A" w14:paraId="07D85E8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爱丽的自我介绍过程没有一点声音的起伏，每个字的发音间隔都是相同的。并且因为只是自己配的个人电脑，CPU温度很快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就彪起来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了。水冷加液金散热都压不住了，甚至因为温度的上升，CPU开始锁频，电脑的运行变得十分的卡顿。甚至是NVME固态也处于满占用的状态。</w:t>
      </w:r>
      <w:r w:rsidRPr="00DF4D1D">
        <w:rPr>
          <w:rFonts w:ascii="微软雅黑" w:eastAsia="微软雅黑" w:hAnsi="微软雅黑" w:cs="微软雅黑"/>
          <w:sz w:val="22"/>
          <w:szCs w:val="22"/>
        </w:rPr>
        <w:t>128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GB的DDR</w:t>
      </w:r>
      <w:r w:rsidRPr="00DF4D1D">
        <w:rPr>
          <w:rFonts w:ascii="微软雅黑" w:eastAsia="微软雅黑" w:hAnsi="微软雅黑" w:cs="微软雅黑"/>
          <w:sz w:val="22"/>
          <w:szCs w:val="22"/>
        </w:rPr>
        <w:t>4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内存占用超过8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%。</w:t>
      </w:r>
    </w:p>
    <w:p w:rsidR="00EA55F0" w:rsidRPr="00DF4D1D" w:rsidP="005F768A" w14:paraId="12AEDA2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就在这样让电表倒转的情况下，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初代人工智能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出世了。</w:t>
      </w:r>
    </w:p>
    <w:p w:rsidR="00EA55F0" w:rsidRPr="00DF4D1D" w:rsidP="005F768A" w14:paraId="58F3C8B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孙源玲看着正在疯狂运转的电脑，知道它正在学习知识。初始学习的都是关于汇编语言的基础知识。甚至说，如果需要还要自己重新编写汇编语言（高级语言转换为汇编语言，然后在转换为二进制码）。</w:t>
      </w:r>
    </w:p>
    <w:p w:rsidR="00EA55F0" w:rsidRPr="00DF4D1D" w:rsidP="005F768A" w14:paraId="1B68A17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“看来现在的电脑还是太弱了啊，真想用量子超算来运载。不行我得控制住我自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己，直接一步登天可就没有意思了。万一中途出现了什么意外，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连另一个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宇宙都没有发生过的以外事情，而自己却没有观察到，那就亏大了。</w:t>
      </w:r>
    </w:p>
    <w:p w:rsidR="00EA55F0" w:rsidRPr="00DF4D1D" w:rsidP="005F768A" w14:paraId="18077C3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还是需要更好配置的服务器啊，个人电脑始终不行啊。”</w:t>
      </w:r>
    </w:p>
    <w:p w:rsidR="00EA55F0" w:rsidRPr="00DF4D1D" w:rsidP="005F768A" w14:paraId="723635D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“爱丽，停止学习。筛选一下，那些店铺的志强 E</w:t>
      </w:r>
      <w:r w:rsidRPr="00DF4D1D">
        <w:rPr>
          <w:rFonts w:ascii="微软雅黑" w:eastAsia="微软雅黑" w:hAnsi="微软雅黑" w:cs="微软雅黑"/>
          <w:sz w:val="22"/>
          <w:szCs w:val="22"/>
        </w:rPr>
        <w:t>5 2678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v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3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比较好，就在用网上的资源作为参照资料进行筛选。”</w:t>
      </w:r>
    </w:p>
    <w:p w:rsidR="00EA55F0" w:rsidRPr="00DF4D1D" w:rsidP="005F768A" w14:paraId="24BC080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一会儿过后，爱丽终于反应过来。</w:t>
      </w:r>
    </w:p>
    <w:p w:rsidR="00EA55F0" w:rsidRPr="00DF4D1D" w:rsidP="005F768A" w14:paraId="5C8C60F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“好的主人，已停止所有的内容学习，开始筛选店铺。</w:t>
      </w:r>
      <w:r w:rsidRPr="00DF4D1D">
        <w:rPr>
          <w:rFonts w:ascii="微软雅黑" w:eastAsia="微软雅黑" w:hAnsi="微软雅黑" w:cs="微软雅黑"/>
          <w:sz w:val="22"/>
          <w:szCs w:val="22"/>
        </w:rPr>
        <w:t>T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ips：请及时扩展硬盘空间，以及内存容量，以满足运行需要。”</w:t>
      </w:r>
    </w:p>
    <w:p w:rsidR="00EA55F0" w:rsidRPr="00DF4D1D" w:rsidP="005F768A" w14:paraId="1071941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没有一会儿，店铺就已经筛选出来了。</w:t>
      </w:r>
    </w:p>
    <w:p w:rsidR="00EA55F0" w:rsidRPr="00DF4D1D" w:rsidP="005F768A" w14:paraId="704B097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“看来只是筛选，还是比较快的。不愧是出自我手的人工智能，比市面上的人工智能强多了。‘爱丽’价格从低到高排序。”</w:t>
      </w:r>
    </w:p>
    <w:p w:rsidR="00EA55F0" w:rsidRPr="00DF4D1D" w:rsidP="005F768A" w14:paraId="09B66B7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“好的，已完成，主人。”</w:t>
      </w:r>
    </w:p>
    <w:p w:rsidR="00EA55F0" w:rsidRPr="00DF4D1D" w:rsidP="005F768A" w14:paraId="3645F3F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“爱丽，继续筛选显卡，内存，机械硬盘和固态硬盘，不要NVME固态，固态要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eMLC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颗粒的，主板选择……”</w:t>
      </w:r>
    </w:p>
    <w:p w:rsidR="00EA55F0" w:rsidRPr="00DF4D1D" w:rsidP="005F768A" w14:paraId="34AD6A5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在这个时候不选好些，以后会造成性能瓶颈的，服务器虽然是用机械才能更好地适用于服务器，但是固态性能十分的强劲啊。</w:t>
      </w:r>
    </w:p>
    <w:p w:rsidR="00EA55F0" w:rsidRPr="00DF4D1D" w:rsidP="005F768A" w14:paraId="7BD4EE4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当这一套下来以后，差不多要6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多万，多数的钱都是花在硬盘和内存上面了，毕竟服务器用的内存是服务器专用的内存条，拥有地址纠错的功能，这项能力对于个人电脑的用处不大，但是对于要处理超大量数据的服务器确实十分的有用。</w:t>
      </w:r>
    </w:p>
    <w:p w:rsidR="00EA55F0" w:rsidRPr="00DF4D1D" w:rsidP="005F768A" w14:paraId="32C725B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CPU可以买了4颗，自然就要从四路主板里面去选择。总之并不便宜，但是这些都是前期需要的东西。</w:t>
      </w:r>
    </w:p>
    <w:p w:rsidR="00EA55F0" w:rsidRPr="00DF4D1D" w:rsidP="005F768A" w14:paraId="1CFEAF3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“还要在外面单独租房啊，不然这服务器在宿舍里面可放不下。”</w:t>
      </w:r>
    </w:p>
    <w:p w:rsidR="00EA55F0" w:rsidRPr="00DF4D1D" w:rsidP="005F768A" w14:paraId="7195246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“爱丽，帮我申请一下静态IP地址，并且申请一个专用线路，1</w:t>
      </w:r>
      <w:r w:rsidRPr="00DF4D1D">
        <w:rPr>
          <w:rFonts w:ascii="微软雅黑" w:eastAsia="微软雅黑" w:hAnsi="微软雅黑" w:cs="微软雅黑"/>
          <w:sz w:val="22"/>
          <w:szCs w:val="22"/>
        </w:rPr>
        <w:t>000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MB就够了”</w:t>
      </w:r>
    </w:p>
    <w:p w:rsidR="00EA55F0" w:rsidRPr="00DF4D1D" w:rsidP="005F768A" w14:paraId="01A35A1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主要是钱实在不多啊，1</w:t>
      </w:r>
      <w:r w:rsidRPr="00DF4D1D">
        <w:rPr>
          <w:rFonts w:ascii="微软雅黑" w:eastAsia="微软雅黑" w:hAnsi="微软雅黑" w:cs="微软雅黑"/>
          <w:sz w:val="22"/>
          <w:szCs w:val="22"/>
        </w:rPr>
        <w:t>000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MB的专用线路也会要不少的钱。</w:t>
      </w:r>
    </w:p>
    <w:p w:rsidR="00EA55F0" w:rsidRPr="00DF4D1D" w:rsidP="005F768A" w14:paraId="72C30A6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3F71FAAA" w14:textId="1FB457A0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很快，配件就全部选择完毕并且下单完毕，这不得不说</w:t>
      </w:r>
      <w:r w:rsidR="00BC215B">
        <w:rPr>
          <w:rFonts w:ascii="微软雅黑" w:eastAsia="微软雅黑" w:hAnsi="微软雅黑" w:cs="微软雅黑" w:hint="eastAsia"/>
          <w:sz w:val="22"/>
          <w:szCs w:val="22"/>
        </w:rPr>
        <w:t>兔砸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的某宝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是真的厉害。</w:t>
      </w:r>
    </w:p>
    <w:p w:rsidR="00EA55F0" w:rsidRPr="00DF4D1D" w:rsidP="005F768A" w14:paraId="12AA1F7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“过几天这些东西就可以到货了，先去租房吧。过两天安装光纤的人就来了。”</w:t>
      </w:r>
    </w:p>
    <w:p w:rsidR="00EA55F0" w:rsidRPr="00DF4D1D" w:rsidP="005F768A" w14:paraId="23857AD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52C71BF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校外一个房东处</w:t>
      </w:r>
    </w:p>
    <w:p w:rsidR="00EA55F0" w:rsidRPr="00DF4D1D" w:rsidP="005F768A" w14:paraId="3B88CEF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</w:t>
      </w:r>
      <w:r w:rsidRPr="00DF4D1D">
        <w:rPr>
          <w:rFonts w:ascii="微软雅黑" w:eastAsia="微软雅黑" w:hAnsi="微软雅黑" w:cs="微软雅黑"/>
          <w:sz w:val="22"/>
          <w:szCs w:val="22"/>
        </w:rPr>
        <w:t>1000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一个月怎么样，这个价格已经十分的便宜了。你要知道，这房子的面积可不小了”</w:t>
      </w:r>
    </w:p>
    <w:p w:rsidR="00EA55F0" w:rsidRPr="00DF4D1D" w:rsidP="005F768A" w14:paraId="0A78935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“在便宜一点9</w:t>
      </w:r>
      <w:r w:rsidRPr="00DF4D1D">
        <w:rPr>
          <w:rFonts w:ascii="微软雅黑" w:eastAsia="微软雅黑" w:hAnsi="微软雅黑" w:cs="微软雅黑"/>
          <w:sz w:val="22"/>
          <w:szCs w:val="22"/>
        </w:rPr>
        <w:t>50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，你这儿的位置并不怎么好，采光太差了。”</w:t>
      </w:r>
    </w:p>
    <w:p w:rsidR="00EA55F0" w:rsidRPr="00DF4D1D" w:rsidP="005F768A" w14:paraId="4EB9B15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44D4778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最终老板实在熬不过了</w:t>
      </w:r>
    </w:p>
    <w:p w:rsidR="00EA55F0" w:rsidRPr="00DF4D1D" w:rsidP="005F768A" w14:paraId="25FA164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“行吧行吧，9</w:t>
      </w:r>
      <w:r w:rsidRPr="00DF4D1D">
        <w:rPr>
          <w:rFonts w:ascii="微软雅黑" w:eastAsia="微软雅黑" w:hAnsi="微软雅黑" w:cs="微软雅黑"/>
          <w:sz w:val="22"/>
          <w:szCs w:val="22"/>
        </w:rPr>
        <w:t>50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一个月”</w:t>
      </w:r>
    </w:p>
    <w:p w:rsidR="00EA55F0" w:rsidRPr="00DF4D1D" w:rsidP="005F768A" w14:paraId="0634E63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就这样，住房的问题也解决了，但是孙源玲并不打算住在这里面，这是放服务器的，服务器可是会吵死人的。孙源玲还是住在学校的宿舍。</w:t>
      </w:r>
    </w:p>
    <w:p w:rsidR="00EA55F0" w:rsidRPr="00DF4D1D" w:rsidP="005F768A" w14:paraId="3671096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终于全部搞定了啊，等过几天网线装好了后，配件就差不多到了。到时候这个初级人工智能也就可以帮助我编写新的语言了。到时候选择中文为高阶语言吧，虽然中文并不适合编程，但是有我特质的汇编语言，我想事情很简单就可以解决的。</w:t>
      </w:r>
    </w:p>
    <w:p w:rsidR="00EA55F0" w:rsidRPr="00DF4D1D" w:rsidP="005F768A" w14:paraId="29826F1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谁知道，像中文这样的语言会不会更加的适合人工智能呢？”</w:t>
      </w:r>
    </w:p>
    <w:p w:rsidR="00EA55F0" w:rsidRPr="00DF4D1D" w:rsidP="005F768A" w14:paraId="0BEC817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sectPr>
      <w:footerReference w:type="default" r:id="rId6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0806" w14:paraId="4634BC06" w14:textId="43B05ED0">
    <w:pPr>
      <w:tabs>
        <w:tab w:val="center" w:pos="4550"/>
        <w:tab w:val="left" w:pos="5818"/>
      </w:tabs>
      <w:ind w:right="260"/>
      <w:jc w:val="right"/>
      <w:rPr>
        <w:color w:val="0F243E"/>
        <w:sz w:val="24"/>
      </w:rPr>
    </w:pPr>
    <w:r>
      <w:rPr>
        <w:color w:val="548DD4"/>
        <w:sz w:val="24"/>
        <w:lang w:val="zh-CN"/>
      </w:rPr>
      <w:t xml:space="preserve">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PAGE 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  <w:r>
      <w:rPr>
        <w:color w:val="17365D"/>
        <w:sz w:val="24"/>
        <w:lang w:val="zh-CN"/>
      </w:rPr>
      <w:t xml:space="preserve"> |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NUMPAGES  \* Arabic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</w:p>
  <w:p w:rsidR="005A0806" w14:paraId="701DFC5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460EB"/>
    <w:multiLevelType w:val="singleLevel"/>
    <w:tmpl w:val="33A460EB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8C52948"/>
    <w:multiLevelType w:val="hybridMultilevel"/>
    <w:tmpl w:val="71C62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 w:grammar="clean"/>
  <w:documentProtection w:edit="readOnly" w:formatting="1"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4"/>
    <w:rsid w:val="000004C3"/>
    <w:rsid w:val="00001214"/>
    <w:rsid w:val="0000149D"/>
    <w:rsid w:val="00001ACF"/>
    <w:rsid w:val="000020C0"/>
    <w:rsid w:val="00002FE5"/>
    <w:rsid w:val="00003517"/>
    <w:rsid w:val="0000426E"/>
    <w:rsid w:val="00004386"/>
    <w:rsid w:val="00004442"/>
    <w:rsid w:val="00004963"/>
    <w:rsid w:val="00004A86"/>
    <w:rsid w:val="00004D2F"/>
    <w:rsid w:val="00004DF2"/>
    <w:rsid w:val="00005011"/>
    <w:rsid w:val="00005696"/>
    <w:rsid w:val="00006301"/>
    <w:rsid w:val="00006512"/>
    <w:rsid w:val="000069D2"/>
    <w:rsid w:val="000075F5"/>
    <w:rsid w:val="00007DC1"/>
    <w:rsid w:val="0001141A"/>
    <w:rsid w:val="00011C88"/>
    <w:rsid w:val="000123F1"/>
    <w:rsid w:val="00012764"/>
    <w:rsid w:val="0001336F"/>
    <w:rsid w:val="0001351E"/>
    <w:rsid w:val="00013C25"/>
    <w:rsid w:val="0001411D"/>
    <w:rsid w:val="000142FE"/>
    <w:rsid w:val="000148E1"/>
    <w:rsid w:val="00014942"/>
    <w:rsid w:val="00014EA5"/>
    <w:rsid w:val="00014ED4"/>
    <w:rsid w:val="0001507A"/>
    <w:rsid w:val="000157F9"/>
    <w:rsid w:val="00016102"/>
    <w:rsid w:val="0001620B"/>
    <w:rsid w:val="000168EF"/>
    <w:rsid w:val="00016AE9"/>
    <w:rsid w:val="000176C0"/>
    <w:rsid w:val="00017B25"/>
    <w:rsid w:val="00017CE1"/>
    <w:rsid w:val="00017D0E"/>
    <w:rsid w:val="0002023A"/>
    <w:rsid w:val="00020433"/>
    <w:rsid w:val="0002055A"/>
    <w:rsid w:val="00020A0C"/>
    <w:rsid w:val="00020F96"/>
    <w:rsid w:val="000213EE"/>
    <w:rsid w:val="00021F6F"/>
    <w:rsid w:val="000225AA"/>
    <w:rsid w:val="00022901"/>
    <w:rsid w:val="000231EA"/>
    <w:rsid w:val="00023231"/>
    <w:rsid w:val="00023DC8"/>
    <w:rsid w:val="00023DD8"/>
    <w:rsid w:val="00023F74"/>
    <w:rsid w:val="00024047"/>
    <w:rsid w:val="00024263"/>
    <w:rsid w:val="00024330"/>
    <w:rsid w:val="000245D6"/>
    <w:rsid w:val="00025790"/>
    <w:rsid w:val="00025ED4"/>
    <w:rsid w:val="00025F8E"/>
    <w:rsid w:val="00026DA5"/>
    <w:rsid w:val="00026DFD"/>
    <w:rsid w:val="00026FBE"/>
    <w:rsid w:val="00027403"/>
    <w:rsid w:val="00030606"/>
    <w:rsid w:val="00031086"/>
    <w:rsid w:val="0003120D"/>
    <w:rsid w:val="00031429"/>
    <w:rsid w:val="00031AC9"/>
    <w:rsid w:val="00032872"/>
    <w:rsid w:val="00033671"/>
    <w:rsid w:val="000341B4"/>
    <w:rsid w:val="000343D4"/>
    <w:rsid w:val="0003538C"/>
    <w:rsid w:val="00035A5E"/>
    <w:rsid w:val="000360F2"/>
    <w:rsid w:val="000367DB"/>
    <w:rsid w:val="00036D8C"/>
    <w:rsid w:val="000370ED"/>
    <w:rsid w:val="000400E0"/>
    <w:rsid w:val="0004072E"/>
    <w:rsid w:val="00040A07"/>
    <w:rsid w:val="00040C37"/>
    <w:rsid w:val="0004174C"/>
    <w:rsid w:val="00041E43"/>
    <w:rsid w:val="0004367D"/>
    <w:rsid w:val="00043C3B"/>
    <w:rsid w:val="00043DBC"/>
    <w:rsid w:val="00045F23"/>
    <w:rsid w:val="0004621E"/>
    <w:rsid w:val="00046797"/>
    <w:rsid w:val="000469FA"/>
    <w:rsid w:val="00047C7B"/>
    <w:rsid w:val="00047DA6"/>
    <w:rsid w:val="000505FC"/>
    <w:rsid w:val="00050C9F"/>
    <w:rsid w:val="00050F23"/>
    <w:rsid w:val="000512D3"/>
    <w:rsid w:val="00051390"/>
    <w:rsid w:val="0005196F"/>
    <w:rsid w:val="000519E9"/>
    <w:rsid w:val="00051EAD"/>
    <w:rsid w:val="0005227F"/>
    <w:rsid w:val="0005237A"/>
    <w:rsid w:val="00053052"/>
    <w:rsid w:val="0005343F"/>
    <w:rsid w:val="00053524"/>
    <w:rsid w:val="00053BDB"/>
    <w:rsid w:val="00053CB2"/>
    <w:rsid w:val="00053CEE"/>
    <w:rsid w:val="0005402A"/>
    <w:rsid w:val="00054F91"/>
    <w:rsid w:val="00055F57"/>
    <w:rsid w:val="00056886"/>
    <w:rsid w:val="000569F9"/>
    <w:rsid w:val="00057353"/>
    <w:rsid w:val="00057433"/>
    <w:rsid w:val="0005761A"/>
    <w:rsid w:val="00057850"/>
    <w:rsid w:val="000607DB"/>
    <w:rsid w:val="00060968"/>
    <w:rsid w:val="00060F3F"/>
    <w:rsid w:val="00060FA4"/>
    <w:rsid w:val="00061664"/>
    <w:rsid w:val="00061C9D"/>
    <w:rsid w:val="00061E89"/>
    <w:rsid w:val="00062057"/>
    <w:rsid w:val="0006237C"/>
    <w:rsid w:val="0006244B"/>
    <w:rsid w:val="00062760"/>
    <w:rsid w:val="000628F3"/>
    <w:rsid w:val="00062EA9"/>
    <w:rsid w:val="00063048"/>
    <w:rsid w:val="000630BD"/>
    <w:rsid w:val="00063161"/>
    <w:rsid w:val="00063D6F"/>
    <w:rsid w:val="00064065"/>
    <w:rsid w:val="00064D52"/>
    <w:rsid w:val="00064F53"/>
    <w:rsid w:val="000651B6"/>
    <w:rsid w:val="00065373"/>
    <w:rsid w:val="000654D6"/>
    <w:rsid w:val="00065DCB"/>
    <w:rsid w:val="00065E6D"/>
    <w:rsid w:val="0006616C"/>
    <w:rsid w:val="00067455"/>
    <w:rsid w:val="0006753F"/>
    <w:rsid w:val="00067A17"/>
    <w:rsid w:val="00072009"/>
    <w:rsid w:val="000721D8"/>
    <w:rsid w:val="000736ED"/>
    <w:rsid w:val="00073901"/>
    <w:rsid w:val="000739E9"/>
    <w:rsid w:val="000739FE"/>
    <w:rsid w:val="00074130"/>
    <w:rsid w:val="0007499E"/>
    <w:rsid w:val="00074BA5"/>
    <w:rsid w:val="00075A08"/>
    <w:rsid w:val="00075F93"/>
    <w:rsid w:val="0007616E"/>
    <w:rsid w:val="00076523"/>
    <w:rsid w:val="00076DA8"/>
    <w:rsid w:val="00077645"/>
    <w:rsid w:val="00077DF9"/>
    <w:rsid w:val="000804C2"/>
    <w:rsid w:val="00080C90"/>
    <w:rsid w:val="00080D6E"/>
    <w:rsid w:val="00080EE8"/>
    <w:rsid w:val="00081278"/>
    <w:rsid w:val="00082BF3"/>
    <w:rsid w:val="00082CE6"/>
    <w:rsid w:val="00082D76"/>
    <w:rsid w:val="00082F80"/>
    <w:rsid w:val="00083A37"/>
    <w:rsid w:val="00084202"/>
    <w:rsid w:val="0008439F"/>
    <w:rsid w:val="00084F02"/>
    <w:rsid w:val="000850EC"/>
    <w:rsid w:val="00085965"/>
    <w:rsid w:val="00085CCB"/>
    <w:rsid w:val="000869A7"/>
    <w:rsid w:val="00086E4A"/>
    <w:rsid w:val="00087368"/>
    <w:rsid w:val="00090CC1"/>
    <w:rsid w:val="00090E7E"/>
    <w:rsid w:val="00091044"/>
    <w:rsid w:val="00091411"/>
    <w:rsid w:val="00091696"/>
    <w:rsid w:val="00092003"/>
    <w:rsid w:val="000920D5"/>
    <w:rsid w:val="000922FC"/>
    <w:rsid w:val="0009298B"/>
    <w:rsid w:val="000935DA"/>
    <w:rsid w:val="00093792"/>
    <w:rsid w:val="00093793"/>
    <w:rsid w:val="000937A9"/>
    <w:rsid w:val="00093C0A"/>
    <w:rsid w:val="0009465F"/>
    <w:rsid w:val="00094A71"/>
    <w:rsid w:val="00095219"/>
    <w:rsid w:val="00095547"/>
    <w:rsid w:val="000958BA"/>
    <w:rsid w:val="00095DD5"/>
    <w:rsid w:val="0009682A"/>
    <w:rsid w:val="000969A8"/>
    <w:rsid w:val="000969D4"/>
    <w:rsid w:val="00096E2B"/>
    <w:rsid w:val="000973BD"/>
    <w:rsid w:val="0009770B"/>
    <w:rsid w:val="00097F06"/>
    <w:rsid w:val="000A0224"/>
    <w:rsid w:val="000A04C8"/>
    <w:rsid w:val="000A057E"/>
    <w:rsid w:val="000A06A2"/>
    <w:rsid w:val="000A0C19"/>
    <w:rsid w:val="000A0CA6"/>
    <w:rsid w:val="000A1247"/>
    <w:rsid w:val="000A162C"/>
    <w:rsid w:val="000A20DB"/>
    <w:rsid w:val="000A2231"/>
    <w:rsid w:val="000A23A5"/>
    <w:rsid w:val="000A2675"/>
    <w:rsid w:val="000A2932"/>
    <w:rsid w:val="000A2A65"/>
    <w:rsid w:val="000A302B"/>
    <w:rsid w:val="000A3374"/>
    <w:rsid w:val="000A33D7"/>
    <w:rsid w:val="000A3676"/>
    <w:rsid w:val="000A37AB"/>
    <w:rsid w:val="000A416B"/>
    <w:rsid w:val="000A48D7"/>
    <w:rsid w:val="000A4C50"/>
    <w:rsid w:val="000A518E"/>
    <w:rsid w:val="000A55E9"/>
    <w:rsid w:val="000A5FF5"/>
    <w:rsid w:val="000A6189"/>
    <w:rsid w:val="000A67AD"/>
    <w:rsid w:val="000A6AB5"/>
    <w:rsid w:val="000A6D6F"/>
    <w:rsid w:val="000A79B5"/>
    <w:rsid w:val="000A7F97"/>
    <w:rsid w:val="000B0031"/>
    <w:rsid w:val="000B00BF"/>
    <w:rsid w:val="000B0307"/>
    <w:rsid w:val="000B16EE"/>
    <w:rsid w:val="000B1896"/>
    <w:rsid w:val="000B1F1E"/>
    <w:rsid w:val="000B2019"/>
    <w:rsid w:val="000B22AB"/>
    <w:rsid w:val="000B262F"/>
    <w:rsid w:val="000B2F00"/>
    <w:rsid w:val="000B3750"/>
    <w:rsid w:val="000B3F01"/>
    <w:rsid w:val="000B4308"/>
    <w:rsid w:val="000B5040"/>
    <w:rsid w:val="000B521B"/>
    <w:rsid w:val="000B5757"/>
    <w:rsid w:val="000B5A5E"/>
    <w:rsid w:val="000B5C0C"/>
    <w:rsid w:val="000B6354"/>
    <w:rsid w:val="000B6AFF"/>
    <w:rsid w:val="000B6E54"/>
    <w:rsid w:val="000C00FB"/>
    <w:rsid w:val="000C0395"/>
    <w:rsid w:val="000C0B04"/>
    <w:rsid w:val="000C0F1B"/>
    <w:rsid w:val="000C1BD9"/>
    <w:rsid w:val="000C26CC"/>
    <w:rsid w:val="000C2AE6"/>
    <w:rsid w:val="000C2C64"/>
    <w:rsid w:val="000C3E75"/>
    <w:rsid w:val="000C43D5"/>
    <w:rsid w:val="000C56E3"/>
    <w:rsid w:val="000C5E79"/>
    <w:rsid w:val="000C5E7D"/>
    <w:rsid w:val="000C696D"/>
    <w:rsid w:val="000C7380"/>
    <w:rsid w:val="000C7E16"/>
    <w:rsid w:val="000D04F9"/>
    <w:rsid w:val="000D0821"/>
    <w:rsid w:val="000D13D7"/>
    <w:rsid w:val="000D21E4"/>
    <w:rsid w:val="000D2758"/>
    <w:rsid w:val="000D2E1B"/>
    <w:rsid w:val="000D2F6B"/>
    <w:rsid w:val="000D3443"/>
    <w:rsid w:val="000D34AE"/>
    <w:rsid w:val="000D37A1"/>
    <w:rsid w:val="000D3C50"/>
    <w:rsid w:val="000D3CE6"/>
    <w:rsid w:val="000D42CC"/>
    <w:rsid w:val="000D47D9"/>
    <w:rsid w:val="000D5E4A"/>
    <w:rsid w:val="000D6293"/>
    <w:rsid w:val="000D665C"/>
    <w:rsid w:val="000D6858"/>
    <w:rsid w:val="000D7485"/>
    <w:rsid w:val="000D7B8F"/>
    <w:rsid w:val="000D7D9A"/>
    <w:rsid w:val="000D7ECD"/>
    <w:rsid w:val="000E1151"/>
    <w:rsid w:val="000E142F"/>
    <w:rsid w:val="000E17C6"/>
    <w:rsid w:val="000E27F3"/>
    <w:rsid w:val="000E2C71"/>
    <w:rsid w:val="000E3B0F"/>
    <w:rsid w:val="000E533D"/>
    <w:rsid w:val="000E53B7"/>
    <w:rsid w:val="000E5CED"/>
    <w:rsid w:val="000E6184"/>
    <w:rsid w:val="000E6354"/>
    <w:rsid w:val="000E6638"/>
    <w:rsid w:val="000E67D3"/>
    <w:rsid w:val="000E72AE"/>
    <w:rsid w:val="000E777F"/>
    <w:rsid w:val="000E7A1B"/>
    <w:rsid w:val="000E7B83"/>
    <w:rsid w:val="000E7E56"/>
    <w:rsid w:val="000F033C"/>
    <w:rsid w:val="000F098F"/>
    <w:rsid w:val="000F0FE6"/>
    <w:rsid w:val="000F1202"/>
    <w:rsid w:val="000F2A9F"/>
    <w:rsid w:val="000F2AD5"/>
    <w:rsid w:val="000F3077"/>
    <w:rsid w:val="000F3592"/>
    <w:rsid w:val="000F3796"/>
    <w:rsid w:val="000F3D0A"/>
    <w:rsid w:val="000F41F8"/>
    <w:rsid w:val="000F425A"/>
    <w:rsid w:val="000F448C"/>
    <w:rsid w:val="000F491C"/>
    <w:rsid w:val="000F4A2E"/>
    <w:rsid w:val="000F4AF8"/>
    <w:rsid w:val="000F4BD5"/>
    <w:rsid w:val="000F4F7D"/>
    <w:rsid w:val="000F514C"/>
    <w:rsid w:val="000F58B8"/>
    <w:rsid w:val="000F5D27"/>
    <w:rsid w:val="000F642A"/>
    <w:rsid w:val="000F6829"/>
    <w:rsid w:val="000F685D"/>
    <w:rsid w:val="000F6AC4"/>
    <w:rsid w:val="000F7BEF"/>
    <w:rsid w:val="0010010D"/>
    <w:rsid w:val="00100B7C"/>
    <w:rsid w:val="001017C4"/>
    <w:rsid w:val="00101C37"/>
    <w:rsid w:val="00101E81"/>
    <w:rsid w:val="00102697"/>
    <w:rsid w:val="00102F42"/>
    <w:rsid w:val="00103021"/>
    <w:rsid w:val="00103058"/>
    <w:rsid w:val="0010367D"/>
    <w:rsid w:val="0010367F"/>
    <w:rsid w:val="00103C75"/>
    <w:rsid w:val="00103CDC"/>
    <w:rsid w:val="001040AD"/>
    <w:rsid w:val="00104ECB"/>
    <w:rsid w:val="001058C7"/>
    <w:rsid w:val="00105D8F"/>
    <w:rsid w:val="00106F1D"/>
    <w:rsid w:val="0010753A"/>
    <w:rsid w:val="001100AF"/>
    <w:rsid w:val="00110158"/>
    <w:rsid w:val="001107CA"/>
    <w:rsid w:val="00110B64"/>
    <w:rsid w:val="00111033"/>
    <w:rsid w:val="00111723"/>
    <w:rsid w:val="00112250"/>
    <w:rsid w:val="00114C28"/>
    <w:rsid w:val="0011551D"/>
    <w:rsid w:val="00115578"/>
    <w:rsid w:val="0011594D"/>
    <w:rsid w:val="00115E85"/>
    <w:rsid w:val="00116B32"/>
    <w:rsid w:val="00116F50"/>
    <w:rsid w:val="0011772F"/>
    <w:rsid w:val="0011798A"/>
    <w:rsid w:val="00117A19"/>
    <w:rsid w:val="00117F1B"/>
    <w:rsid w:val="00120C8C"/>
    <w:rsid w:val="00120EF2"/>
    <w:rsid w:val="00120F7D"/>
    <w:rsid w:val="00123104"/>
    <w:rsid w:val="001237FC"/>
    <w:rsid w:val="00124273"/>
    <w:rsid w:val="00124D8F"/>
    <w:rsid w:val="00124DF7"/>
    <w:rsid w:val="00124E2B"/>
    <w:rsid w:val="00125483"/>
    <w:rsid w:val="001254F5"/>
    <w:rsid w:val="00125AA4"/>
    <w:rsid w:val="00125D2E"/>
    <w:rsid w:val="00125F89"/>
    <w:rsid w:val="00126A18"/>
    <w:rsid w:val="0012749B"/>
    <w:rsid w:val="0012752D"/>
    <w:rsid w:val="00127B77"/>
    <w:rsid w:val="00127C8D"/>
    <w:rsid w:val="00130349"/>
    <w:rsid w:val="001305BD"/>
    <w:rsid w:val="00130933"/>
    <w:rsid w:val="00130EC1"/>
    <w:rsid w:val="00130EF1"/>
    <w:rsid w:val="00131243"/>
    <w:rsid w:val="00132379"/>
    <w:rsid w:val="00132740"/>
    <w:rsid w:val="00132907"/>
    <w:rsid w:val="0013298E"/>
    <w:rsid w:val="00132C07"/>
    <w:rsid w:val="001335F4"/>
    <w:rsid w:val="0013376D"/>
    <w:rsid w:val="001340CE"/>
    <w:rsid w:val="001346D7"/>
    <w:rsid w:val="00134DE8"/>
    <w:rsid w:val="00135347"/>
    <w:rsid w:val="00136038"/>
    <w:rsid w:val="001367A5"/>
    <w:rsid w:val="0013699B"/>
    <w:rsid w:val="00136C96"/>
    <w:rsid w:val="001372FE"/>
    <w:rsid w:val="00137377"/>
    <w:rsid w:val="00137C85"/>
    <w:rsid w:val="00137D4B"/>
    <w:rsid w:val="00137F10"/>
    <w:rsid w:val="001408D1"/>
    <w:rsid w:val="0014118B"/>
    <w:rsid w:val="001414D7"/>
    <w:rsid w:val="00142192"/>
    <w:rsid w:val="00142C5F"/>
    <w:rsid w:val="00142DCE"/>
    <w:rsid w:val="00142E20"/>
    <w:rsid w:val="00142E46"/>
    <w:rsid w:val="00143142"/>
    <w:rsid w:val="001436C7"/>
    <w:rsid w:val="00143F99"/>
    <w:rsid w:val="00144D48"/>
    <w:rsid w:val="00145303"/>
    <w:rsid w:val="00145908"/>
    <w:rsid w:val="00145D55"/>
    <w:rsid w:val="001460DA"/>
    <w:rsid w:val="00146473"/>
    <w:rsid w:val="00146546"/>
    <w:rsid w:val="0014697D"/>
    <w:rsid w:val="00146F44"/>
    <w:rsid w:val="00146FA6"/>
    <w:rsid w:val="0014750E"/>
    <w:rsid w:val="0014765D"/>
    <w:rsid w:val="001476D9"/>
    <w:rsid w:val="00147B62"/>
    <w:rsid w:val="00147EDC"/>
    <w:rsid w:val="00150167"/>
    <w:rsid w:val="00150317"/>
    <w:rsid w:val="0015078E"/>
    <w:rsid w:val="001508BF"/>
    <w:rsid w:val="00150ECB"/>
    <w:rsid w:val="00151BEE"/>
    <w:rsid w:val="00152E72"/>
    <w:rsid w:val="00153E16"/>
    <w:rsid w:val="0015466B"/>
    <w:rsid w:val="00154775"/>
    <w:rsid w:val="00154F10"/>
    <w:rsid w:val="00155D91"/>
    <w:rsid w:val="00156896"/>
    <w:rsid w:val="00156C20"/>
    <w:rsid w:val="00156E5E"/>
    <w:rsid w:val="00156F73"/>
    <w:rsid w:val="001576EE"/>
    <w:rsid w:val="00157FBB"/>
    <w:rsid w:val="001609B6"/>
    <w:rsid w:val="00160BF9"/>
    <w:rsid w:val="00160E4D"/>
    <w:rsid w:val="00161283"/>
    <w:rsid w:val="001612DF"/>
    <w:rsid w:val="001616AC"/>
    <w:rsid w:val="00161FB7"/>
    <w:rsid w:val="00162615"/>
    <w:rsid w:val="0016395B"/>
    <w:rsid w:val="00163F9D"/>
    <w:rsid w:val="0016466D"/>
    <w:rsid w:val="00165C03"/>
    <w:rsid w:val="0016695A"/>
    <w:rsid w:val="00166983"/>
    <w:rsid w:val="00167232"/>
    <w:rsid w:val="001675E7"/>
    <w:rsid w:val="001676B5"/>
    <w:rsid w:val="00167F76"/>
    <w:rsid w:val="0017094C"/>
    <w:rsid w:val="00171324"/>
    <w:rsid w:val="001727C0"/>
    <w:rsid w:val="00173E88"/>
    <w:rsid w:val="0017443C"/>
    <w:rsid w:val="001749C0"/>
    <w:rsid w:val="001751E2"/>
    <w:rsid w:val="0017536C"/>
    <w:rsid w:val="001757D1"/>
    <w:rsid w:val="001757EE"/>
    <w:rsid w:val="00175801"/>
    <w:rsid w:val="0017621C"/>
    <w:rsid w:val="0017651A"/>
    <w:rsid w:val="001767BC"/>
    <w:rsid w:val="00176DEA"/>
    <w:rsid w:val="00177188"/>
    <w:rsid w:val="001773C5"/>
    <w:rsid w:val="00177B5E"/>
    <w:rsid w:val="00177DC4"/>
    <w:rsid w:val="001805C2"/>
    <w:rsid w:val="00180658"/>
    <w:rsid w:val="00180BBF"/>
    <w:rsid w:val="00180C19"/>
    <w:rsid w:val="00180ED5"/>
    <w:rsid w:val="00181870"/>
    <w:rsid w:val="00181B4B"/>
    <w:rsid w:val="0018250F"/>
    <w:rsid w:val="0018265B"/>
    <w:rsid w:val="001829D6"/>
    <w:rsid w:val="00182DDA"/>
    <w:rsid w:val="001830F8"/>
    <w:rsid w:val="001831BC"/>
    <w:rsid w:val="0018369A"/>
    <w:rsid w:val="0018370B"/>
    <w:rsid w:val="0018384A"/>
    <w:rsid w:val="00183F9F"/>
    <w:rsid w:val="0018427F"/>
    <w:rsid w:val="00184391"/>
    <w:rsid w:val="00184C20"/>
    <w:rsid w:val="00184E1F"/>
    <w:rsid w:val="00185796"/>
    <w:rsid w:val="001859E0"/>
    <w:rsid w:val="00185E2E"/>
    <w:rsid w:val="001860B8"/>
    <w:rsid w:val="00186968"/>
    <w:rsid w:val="00186B13"/>
    <w:rsid w:val="00186D42"/>
    <w:rsid w:val="001872E3"/>
    <w:rsid w:val="0018734E"/>
    <w:rsid w:val="00190014"/>
    <w:rsid w:val="001905A5"/>
    <w:rsid w:val="001908B5"/>
    <w:rsid w:val="00190B00"/>
    <w:rsid w:val="00190EBA"/>
    <w:rsid w:val="0019110C"/>
    <w:rsid w:val="0019153E"/>
    <w:rsid w:val="0019195F"/>
    <w:rsid w:val="00191D20"/>
    <w:rsid w:val="00192473"/>
    <w:rsid w:val="00192745"/>
    <w:rsid w:val="0019376C"/>
    <w:rsid w:val="00193DD9"/>
    <w:rsid w:val="00194144"/>
    <w:rsid w:val="00194922"/>
    <w:rsid w:val="001955BC"/>
    <w:rsid w:val="0019581A"/>
    <w:rsid w:val="00195D3B"/>
    <w:rsid w:val="00195D6D"/>
    <w:rsid w:val="001965A8"/>
    <w:rsid w:val="001967E1"/>
    <w:rsid w:val="00196DF3"/>
    <w:rsid w:val="00196E67"/>
    <w:rsid w:val="001972F6"/>
    <w:rsid w:val="001975E2"/>
    <w:rsid w:val="001976A1"/>
    <w:rsid w:val="00197AAA"/>
    <w:rsid w:val="00197AEB"/>
    <w:rsid w:val="00197E02"/>
    <w:rsid w:val="00197E99"/>
    <w:rsid w:val="00197E9E"/>
    <w:rsid w:val="001A08E3"/>
    <w:rsid w:val="001A0E91"/>
    <w:rsid w:val="001A179E"/>
    <w:rsid w:val="001A1F2A"/>
    <w:rsid w:val="001A22AA"/>
    <w:rsid w:val="001A294B"/>
    <w:rsid w:val="001A2FAD"/>
    <w:rsid w:val="001A3137"/>
    <w:rsid w:val="001A4FA4"/>
    <w:rsid w:val="001A4FAE"/>
    <w:rsid w:val="001A5863"/>
    <w:rsid w:val="001A6CC3"/>
    <w:rsid w:val="001A71DA"/>
    <w:rsid w:val="001A7B04"/>
    <w:rsid w:val="001A7BD2"/>
    <w:rsid w:val="001A7DC2"/>
    <w:rsid w:val="001A7FF1"/>
    <w:rsid w:val="001B0575"/>
    <w:rsid w:val="001B15D7"/>
    <w:rsid w:val="001B181C"/>
    <w:rsid w:val="001B1DDB"/>
    <w:rsid w:val="001B1E21"/>
    <w:rsid w:val="001B1F27"/>
    <w:rsid w:val="001B2343"/>
    <w:rsid w:val="001B23D4"/>
    <w:rsid w:val="001B296D"/>
    <w:rsid w:val="001B2D56"/>
    <w:rsid w:val="001B3137"/>
    <w:rsid w:val="001B350A"/>
    <w:rsid w:val="001B3A42"/>
    <w:rsid w:val="001B3D71"/>
    <w:rsid w:val="001B4898"/>
    <w:rsid w:val="001B4C4F"/>
    <w:rsid w:val="001B5067"/>
    <w:rsid w:val="001B5481"/>
    <w:rsid w:val="001B54EA"/>
    <w:rsid w:val="001B59B1"/>
    <w:rsid w:val="001B6870"/>
    <w:rsid w:val="001B6BF2"/>
    <w:rsid w:val="001B6DD4"/>
    <w:rsid w:val="001B7609"/>
    <w:rsid w:val="001C0D49"/>
    <w:rsid w:val="001C1508"/>
    <w:rsid w:val="001C19BC"/>
    <w:rsid w:val="001C1CA5"/>
    <w:rsid w:val="001C284B"/>
    <w:rsid w:val="001C2B89"/>
    <w:rsid w:val="001C2BEE"/>
    <w:rsid w:val="001C311C"/>
    <w:rsid w:val="001C3400"/>
    <w:rsid w:val="001C34E0"/>
    <w:rsid w:val="001C36D1"/>
    <w:rsid w:val="001C3A88"/>
    <w:rsid w:val="001C4087"/>
    <w:rsid w:val="001C4378"/>
    <w:rsid w:val="001C44B4"/>
    <w:rsid w:val="001C49FD"/>
    <w:rsid w:val="001C4C0B"/>
    <w:rsid w:val="001C4F6B"/>
    <w:rsid w:val="001C54F5"/>
    <w:rsid w:val="001C5B10"/>
    <w:rsid w:val="001C5E2D"/>
    <w:rsid w:val="001C61B2"/>
    <w:rsid w:val="001C69BC"/>
    <w:rsid w:val="001C722C"/>
    <w:rsid w:val="001C72E5"/>
    <w:rsid w:val="001C7301"/>
    <w:rsid w:val="001C754F"/>
    <w:rsid w:val="001C760D"/>
    <w:rsid w:val="001D0175"/>
    <w:rsid w:val="001D0EAC"/>
    <w:rsid w:val="001D0EF8"/>
    <w:rsid w:val="001D1020"/>
    <w:rsid w:val="001D1232"/>
    <w:rsid w:val="001D195D"/>
    <w:rsid w:val="001D2AA9"/>
    <w:rsid w:val="001D2F4B"/>
    <w:rsid w:val="001D3D2B"/>
    <w:rsid w:val="001D3D67"/>
    <w:rsid w:val="001D3F83"/>
    <w:rsid w:val="001D484B"/>
    <w:rsid w:val="001D4C6C"/>
    <w:rsid w:val="001D4D15"/>
    <w:rsid w:val="001D54A2"/>
    <w:rsid w:val="001D56D1"/>
    <w:rsid w:val="001D5FDA"/>
    <w:rsid w:val="001D6128"/>
    <w:rsid w:val="001D6303"/>
    <w:rsid w:val="001D64AC"/>
    <w:rsid w:val="001D6F88"/>
    <w:rsid w:val="001E1194"/>
    <w:rsid w:val="001E1EE0"/>
    <w:rsid w:val="001E281F"/>
    <w:rsid w:val="001E28FC"/>
    <w:rsid w:val="001E34CC"/>
    <w:rsid w:val="001E3765"/>
    <w:rsid w:val="001E46E9"/>
    <w:rsid w:val="001E4D22"/>
    <w:rsid w:val="001E5003"/>
    <w:rsid w:val="001E57C4"/>
    <w:rsid w:val="001E5846"/>
    <w:rsid w:val="001E58B1"/>
    <w:rsid w:val="001E5DD1"/>
    <w:rsid w:val="001E61B8"/>
    <w:rsid w:val="001E6460"/>
    <w:rsid w:val="001E7D3C"/>
    <w:rsid w:val="001E7D7F"/>
    <w:rsid w:val="001E7DE1"/>
    <w:rsid w:val="001F025F"/>
    <w:rsid w:val="001F0B3C"/>
    <w:rsid w:val="001F0C36"/>
    <w:rsid w:val="001F1A18"/>
    <w:rsid w:val="001F22AD"/>
    <w:rsid w:val="001F2A86"/>
    <w:rsid w:val="001F4BF4"/>
    <w:rsid w:val="001F4DBD"/>
    <w:rsid w:val="001F4F18"/>
    <w:rsid w:val="001F5556"/>
    <w:rsid w:val="001F62AD"/>
    <w:rsid w:val="001F73C1"/>
    <w:rsid w:val="001F7699"/>
    <w:rsid w:val="001F78F9"/>
    <w:rsid w:val="001F7A65"/>
    <w:rsid w:val="001F7EC1"/>
    <w:rsid w:val="00200005"/>
    <w:rsid w:val="0020017A"/>
    <w:rsid w:val="00201B2D"/>
    <w:rsid w:val="00201C73"/>
    <w:rsid w:val="002038AC"/>
    <w:rsid w:val="002039E2"/>
    <w:rsid w:val="00203A7C"/>
    <w:rsid w:val="00205081"/>
    <w:rsid w:val="002051FE"/>
    <w:rsid w:val="002052EB"/>
    <w:rsid w:val="00205A76"/>
    <w:rsid w:val="00205AFB"/>
    <w:rsid w:val="00205CB8"/>
    <w:rsid w:val="00205E26"/>
    <w:rsid w:val="00206863"/>
    <w:rsid w:val="00206DCD"/>
    <w:rsid w:val="002076CA"/>
    <w:rsid w:val="00210B62"/>
    <w:rsid w:val="00211BDE"/>
    <w:rsid w:val="00211C2A"/>
    <w:rsid w:val="00211EEE"/>
    <w:rsid w:val="0021210E"/>
    <w:rsid w:val="0021232B"/>
    <w:rsid w:val="00212D42"/>
    <w:rsid w:val="00212FDA"/>
    <w:rsid w:val="00213122"/>
    <w:rsid w:val="002134B0"/>
    <w:rsid w:val="0021419D"/>
    <w:rsid w:val="002141CF"/>
    <w:rsid w:val="002144FA"/>
    <w:rsid w:val="00214B3B"/>
    <w:rsid w:val="00215351"/>
    <w:rsid w:val="00216135"/>
    <w:rsid w:val="002165BC"/>
    <w:rsid w:val="00217285"/>
    <w:rsid w:val="00217385"/>
    <w:rsid w:val="002179EC"/>
    <w:rsid w:val="0022038A"/>
    <w:rsid w:val="00220518"/>
    <w:rsid w:val="00220A4A"/>
    <w:rsid w:val="00221B1E"/>
    <w:rsid w:val="00221F01"/>
    <w:rsid w:val="00221F68"/>
    <w:rsid w:val="00221FEC"/>
    <w:rsid w:val="0022201D"/>
    <w:rsid w:val="002223AA"/>
    <w:rsid w:val="00223424"/>
    <w:rsid w:val="00223C9B"/>
    <w:rsid w:val="00224378"/>
    <w:rsid w:val="00225922"/>
    <w:rsid w:val="00226357"/>
    <w:rsid w:val="002264DB"/>
    <w:rsid w:val="00226575"/>
    <w:rsid w:val="0022701C"/>
    <w:rsid w:val="0022724F"/>
    <w:rsid w:val="00230979"/>
    <w:rsid w:val="00230A3D"/>
    <w:rsid w:val="00231257"/>
    <w:rsid w:val="0023173F"/>
    <w:rsid w:val="00231AAB"/>
    <w:rsid w:val="00231AF3"/>
    <w:rsid w:val="002324C6"/>
    <w:rsid w:val="00232BB3"/>
    <w:rsid w:val="00232C41"/>
    <w:rsid w:val="00232CDA"/>
    <w:rsid w:val="00232F8C"/>
    <w:rsid w:val="00233EC5"/>
    <w:rsid w:val="00234C2F"/>
    <w:rsid w:val="00235133"/>
    <w:rsid w:val="0023553F"/>
    <w:rsid w:val="0023590B"/>
    <w:rsid w:val="00235E5E"/>
    <w:rsid w:val="0023621B"/>
    <w:rsid w:val="0023665D"/>
    <w:rsid w:val="0023706B"/>
    <w:rsid w:val="00237809"/>
    <w:rsid w:val="0023788A"/>
    <w:rsid w:val="0024125F"/>
    <w:rsid w:val="00241D09"/>
    <w:rsid w:val="0024203C"/>
    <w:rsid w:val="002420E7"/>
    <w:rsid w:val="0024211C"/>
    <w:rsid w:val="0024278C"/>
    <w:rsid w:val="00242884"/>
    <w:rsid w:val="00242B3F"/>
    <w:rsid w:val="00244772"/>
    <w:rsid w:val="00244825"/>
    <w:rsid w:val="00244A04"/>
    <w:rsid w:val="00244AD8"/>
    <w:rsid w:val="00244D46"/>
    <w:rsid w:val="00245429"/>
    <w:rsid w:val="00245994"/>
    <w:rsid w:val="00245EE9"/>
    <w:rsid w:val="002460D5"/>
    <w:rsid w:val="00246301"/>
    <w:rsid w:val="0024691C"/>
    <w:rsid w:val="00246E28"/>
    <w:rsid w:val="00246FC1"/>
    <w:rsid w:val="002470E2"/>
    <w:rsid w:val="002475CF"/>
    <w:rsid w:val="002478A9"/>
    <w:rsid w:val="00247A7C"/>
    <w:rsid w:val="00247B85"/>
    <w:rsid w:val="00247FC2"/>
    <w:rsid w:val="002508BD"/>
    <w:rsid w:val="00251A1A"/>
    <w:rsid w:val="00251B60"/>
    <w:rsid w:val="00251B78"/>
    <w:rsid w:val="00251E4A"/>
    <w:rsid w:val="00252FF5"/>
    <w:rsid w:val="002530E4"/>
    <w:rsid w:val="002531A4"/>
    <w:rsid w:val="002535E6"/>
    <w:rsid w:val="002541CD"/>
    <w:rsid w:val="002542D4"/>
    <w:rsid w:val="002543CC"/>
    <w:rsid w:val="00254763"/>
    <w:rsid w:val="00255172"/>
    <w:rsid w:val="0025523F"/>
    <w:rsid w:val="00255645"/>
    <w:rsid w:val="00255EB2"/>
    <w:rsid w:val="00256A00"/>
    <w:rsid w:val="00256B49"/>
    <w:rsid w:val="00256F69"/>
    <w:rsid w:val="00257EA9"/>
    <w:rsid w:val="00257FF0"/>
    <w:rsid w:val="00260200"/>
    <w:rsid w:val="0026088E"/>
    <w:rsid w:val="00260B7F"/>
    <w:rsid w:val="00260D36"/>
    <w:rsid w:val="002626B4"/>
    <w:rsid w:val="00263A6B"/>
    <w:rsid w:val="0026423F"/>
    <w:rsid w:val="00264637"/>
    <w:rsid w:val="00264821"/>
    <w:rsid w:val="00264B31"/>
    <w:rsid w:val="002652A4"/>
    <w:rsid w:val="0026534A"/>
    <w:rsid w:val="0026696B"/>
    <w:rsid w:val="00266C7C"/>
    <w:rsid w:val="00270645"/>
    <w:rsid w:val="0027109F"/>
    <w:rsid w:val="0027180B"/>
    <w:rsid w:val="00271CD4"/>
    <w:rsid w:val="00272153"/>
    <w:rsid w:val="002728ED"/>
    <w:rsid w:val="00272A05"/>
    <w:rsid w:val="00272BAC"/>
    <w:rsid w:val="002730E2"/>
    <w:rsid w:val="002731A7"/>
    <w:rsid w:val="002732D6"/>
    <w:rsid w:val="00273FCE"/>
    <w:rsid w:val="00274DCF"/>
    <w:rsid w:val="00275288"/>
    <w:rsid w:val="0027594C"/>
    <w:rsid w:val="00275F80"/>
    <w:rsid w:val="00276177"/>
    <w:rsid w:val="00276550"/>
    <w:rsid w:val="002766B0"/>
    <w:rsid w:val="00276A76"/>
    <w:rsid w:val="002773D7"/>
    <w:rsid w:val="0027741E"/>
    <w:rsid w:val="002779DF"/>
    <w:rsid w:val="00277CAA"/>
    <w:rsid w:val="00277D6D"/>
    <w:rsid w:val="002801A5"/>
    <w:rsid w:val="0028035D"/>
    <w:rsid w:val="0028041D"/>
    <w:rsid w:val="00280C6B"/>
    <w:rsid w:val="0028106B"/>
    <w:rsid w:val="00281323"/>
    <w:rsid w:val="00281EFC"/>
    <w:rsid w:val="00282434"/>
    <w:rsid w:val="002836A9"/>
    <w:rsid w:val="002838D9"/>
    <w:rsid w:val="00283A35"/>
    <w:rsid w:val="00283D83"/>
    <w:rsid w:val="00283DB1"/>
    <w:rsid w:val="002843D6"/>
    <w:rsid w:val="00284449"/>
    <w:rsid w:val="00284650"/>
    <w:rsid w:val="00284B75"/>
    <w:rsid w:val="002859C8"/>
    <w:rsid w:val="00286AF3"/>
    <w:rsid w:val="00286E0F"/>
    <w:rsid w:val="00286E36"/>
    <w:rsid w:val="0028791C"/>
    <w:rsid w:val="00287C12"/>
    <w:rsid w:val="00287D01"/>
    <w:rsid w:val="00287F2E"/>
    <w:rsid w:val="00290209"/>
    <w:rsid w:val="00290357"/>
    <w:rsid w:val="00290BF0"/>
    <w:rsid w:val="00290DB0"/>
    <w:rsid w:val="0029159E"/>
    <w:rsid w:val="002915F9"/>
    <w:rsid w:val="002928B1"/>
    <w:rsid w:val="0029298E"/>
    <w:rsid w:val="002932D3"/>
    <w:rsid w:val="00293704"/>
    <w:rsid w:val="00293877"/>
    <w:rsid w:val="00293B8F"/>
    <w:rsid w:val="00293D84"/>
    <w:rsid w:val="00293FA6"/>
    <w:rsid w:val="00294DDD"/>
    <w:rsid w:val="0029535D"/>
    <w:rsid w:val="002957B4"/>
    <w:rsid w:val="00295A6A"/>
    <w:rsid w:val="002967BF"/>
    <w:rsid w:val="00296A63"/>
    <w:rsid w:val="00297018"/>
    <w:rsid w:val="002971AE"/>
    <w:rsid w:val="00297451"/>
    <w:rsid w:val="00297584"/>
    <w:rsid w:val="00297E43"/>
    <w:rsid w:val="002A0056"/>
    <w:rsid w:val="002A060C"/>
    <w:rsid w:val="002A06DB"/>
    <w:rsid w:val="002A0E16"/>
    <w:rsid w:val="002A2553"/>
    <w:rsid w:val="002A27B6"/>
    <w:rsid w:val="002A2F9D"/>
    <w:rsid w:val="002A3362"/>
    <w:rsid w:val="002A3785"/>
    <w:rsid w:val="002A3812"/>
    <w:rsid w:val="002A3B4A"/>
    <w:rsid w:val="002A41EF"/>
    <w:rsid w:val="002A4265"/>
    <w:rsid w:val="002A4506"/>
    <w:rsid w:val="002A4FAC"/>
    <w:rsid w:val="002A5F1C"/>
    <w:rsid w:val="002A60B0"/>
    <w:rsid w:val="002A633A"/>
    <w:rsid w:val="002A6505"/>
    <w:rsid w:val="002A692E"/>
    <w:rsid w:val="002A6B18"/>
    <w:rsid w:val="002A6DA7"/>
    <w:rsid w:val="002A73D0"/>
    <w:rsid w:val="002B01EC"/>
    <w:rsid w:val="002B073F"/>
    <w:rsid w:val="002B0796"/>
    <w:rsid w:val="002B0949"/>
    <w:rsid w:val="002B12D3"/>
    <w:rsid w:val="002B17B6"/>
    <w:rsid w:val="002B1D4E"/>
    <w:rsid w:val="002B2982"/>
    <w:rsid w:val="002B29DB"/>
    <w:rsid w:val="002B3181"/>
    <w:rsid w:val="002B32A9"/>
    <w:rsid w:val="002B32E1"/>
    <w:rsid w:val="002B3546"/>
    <w:rsid w:val="002B42DC"/>
    <w:rsid w:val="002B4880"/>
    <w:rsid w:val="002B48E6"/>
    <w:rsid w:val="002B4A9F"/>
    <w:rsid w:val="002B4B05"/>
    <w:rsid w:val="002B5503"/>
    <w:rsid w:val="002B56E0"/>
    <w:rsid w:val="002B6CBB"/>
    <w:rsid w:val="002B6E8C"/>
    <w:rsid w:val="002B751F"/>
    <w:rsid w:val="002B7A51"/>
    <w:rsid w:val="002C00D9"/>
    <w:rsid w:val="002C0A4E"/>
    <w:rsid w:val="002C1249"/>
    <w:rsid w:val="002C18C5"/>
    <w:rsid w:val="002C1CBC"/>
    <w:rsid w:val="002C26BC"/>
    <w:rsid w:val="002C2A4F"/>
    <w:rsid w:val="002C2EBE"/>
    <w:rsid w:val="002C303C"/>
    <w:rsid w:val="002C31F4"/>
    <w:rsid w:val="002C3532"/>
    <w:rsid w:val="002C36CE"/>
    <w:rsid w:val="002C3894"/>
    <w:rsid w:val="002C39B4"/>
    <w:rsid w:val="002C39CA"/>
    <w:rsid w:val="002C3F04"/>
    <w:rsid w:val="002C409E"/>
    <w:rsid w:val="002C40B1"/>
    <w:rsid w:val="002C4475"/>
    <w:rsid w:val="002C534C"/>
    <w:rsid w:val="002C581A"/>
    <w:rsid w:val="002C5D4A"/>
    <w:rsid w:val="002C7118"/>
    <w:rsid w:val="002C715D"/>
    <w:rsid w:val="002C719B"/>
    <w:rsid w:val="002C726F"/>
    <w:rsid w:val="002C7422"/>
    <w:rsid w:val="002D0295"/>
    <w:rsid w:val="002D0BCB"/>
    <w:rsid w:val="002D0D55"/>
    <w:rsid w:val="002D1A93"/>
    <w:rsid w:val="002D2591"/>
    <w:rsid w:val="002D3852"/>
    <w:rsid w:val="002D3B21"/>
    <w:rsid w:val="002D3CC2"/>
    <w:rsid w:val="002D42EA"/>
    <w:rsid w:val="002D494C"/>
    <w:rsid w:val="002D49F2"/>
    <w:rsid w:val="002D514A"/>
    <w:rsid w:val="002D53AC"/>
    <w:rsid w:val="002D6221"/>
    <w:rsid w:val="002D658E"/>
    <w:rsid w:val="002D6B85"/>
    <w:rsid w:val="002D7607"/>
    <w:rsid w:val="002D77C4"/>
    <w:rsid w:val="002D7B3B"/>
    <w:rsid w:val="002E099C"/>
    <w:rsid w:val="002E0DAD"/>
    <w:rsid w:val="002E0FAF"/>
    <w:rsid w:val="002E14F4"/>
    <w:rsid w:val="002E1675"/>
    <w:rsid w:val="002E1D25"/>
    <w:rsid w:val="002E26F6"/>
    <w:rsid w:val="002E2BAD"/>
    <w:rsid w:val="002E340D"/>
    <w:rsid w:val="002E38F7"/>
    <w:rsid w:val="002E444E"/>
    <w:rsid w:val="002E46C4"/>
    <w:rsid w:val="002E515E"/>
    <w:rsid w:val="002E551F"/>
    <w:rsid w:val="002E61E4"/>
    <w:rsid w:val="002E6CEA"/>
    <w:rsid w:val="002E708F"/>
    <w:rsid w:val="002F02CF"/>
    <w:rsid w:val="002F06C3"/>
    <w:rsid w:val="002F0813"/>
    <w:rsid w:val="002F08B5"/>
    <w:rsid w:val="002F0ADE"/>
    <w:rsid w:val="002F0C62"/>
    <w:rsid w:val="002F0F0F"/>
    <w:rsid w:val="002F1161"/>
    <w:rsid w:val="002F1294"/>
    <w:rsid w:val="002F1522"/>
    <w:rsid w:val="002F175C"/>
    <w:rsid w:val="002F183A"/>
    <w:rsid w:val="002F2648"/>
    <w:rsid w:val="002F3019"/>
    <w:rsid w:val="002F30B7"/>
    <w:rsid w:val="002F3238"/>
    <w:rsid w:val="002F3451"/>
    <w:rsid w:val="002F3B59"/>
    <w:rsid w:val="002F3B6A"/>
    <w:rsid w:val="002F40FE"/>
    <w:rsid w:val="002F42B5"/>
    <w:rsid w:val="002F4D92"/>
    <w:rsid w:val="002F4F85"/>
    <w:rsid w:val="002F56B4"/>
    <w:rsid w:val="002F57CA"/>
    <w:rsid w:val="002F5E0B"/>
    <w:rsid w:val="002F5F22"/>
    <w:rsid w:val="002F638B"/>
    <w:rsid w:val="002F64CF"/>
    <w:rsid w:val="002F6F58"/>
    <w:rsid w:val="002F72AF"/>
    <w:rsid w:val="002F7518"/>
    <w:rsid w:val="00300745"/>
    <w:rsid w:val="00300754"/>
    <w:rsid w:val="00300DE6"/>
    <w:rsid w:val="0030151F"/>
    <w:rsid w:val="0030199C"/>
    <w:rsid w:val="003019FB"/>
    <w:rsid w:val="0030288E"/>
    <w:rsid w:val="003029FB"/>
    <w:rsid w:val="00302B62"/>
    <w:rsid w:val="00303828"/>
    <w:rsid w:val="0030392E"/>
    <w:rsid w:val="00303E36"/>
    <w:rsid w:val="0030420F"/>
    <w:rsid w:val="0030462D"/>
    <w:rsid w:val="003052F8"/>
    <w:rsid w:val="0030594A"/>
    <w:rsid w:val="003068F8"/>
    <w:rsid w:val="00306D13"/>
    <w:rsid w:val="00306F58"/>
    <w:rsid w:val="00307851"/>
    <w:rsid w:val="003078ED"/>
    <w:rsid w:val="00307A10"/>
    <w:rsid w:val="00310388"/>
    <w:rsid w:val="0031068D"/>
    <w:rsid w:val="0031138F"/>
    <w:rsid w:val="00311E94"/>
    <w:rsid w:val="00312731"/>
    <w:rsid w:val="00313CA9"/>
    <w:rsid w:val="00313CEA"/>
    <w:rsid w:val="00313D67"/>
    <w:rsid w:val="00313DAB"/>
    <w:rsid w:val="00313DB2"/>
    <w:rsid w:val="003145AD"/>
    <w:rsid w:val="00314740"/>
    <w:rsid w:val="00314FF5"/>
    <w:rsid w:val="0031567D"/>
    <w:rsid w:val="003159BF"/>
    <w:rsid w:val="00315E5C"/>
    <w:rsid w:val="00316ADA"/>
    <w:rsid w:val="00316E4D"/>
    <w:rsid w:val="00317B48"/>
    <w:rsid w:val="00317E32"/>
    <w:rsid w:val="003205B4"/>
    <w:rsid w:val="00320AF9"/>
    <w:rsid w:val="00320BD9"/>
    <w:rsid w:val="00320E30"/>
    <w:rsid w:val="00321795"/>
    <w:rsid w:val="00321972"/>
    <w:rsid w:val="003219B9"/>
    <w:rsid w:val="00321D7A"/>
    <w:rsid w:val="00321FBD"/>
    <w:rsid w:val="00322247"/>
    <w:rsid w:val="003229D9"/>
    <w:rsid w:val="00322B0C"/>
    <w:rsid w:val="00323648"/>
    <w:rsid w:val="003236A4"/>
    <w:rsid w:val="00324727"/>
    <w:rsid w:val="00324A5B"/>
    <w:rsid w:val="00324BE6"/>
    <w:rsid w:val="00324E60"/>
    <w:rsid w:val="0032501F"/>
    <w:rsid w:val="00325B7E"/>
    <w:rsid w:val="00325F97"/>
    <w:rsid w:val="003261AD"/>
    <w:rsid w:val="00326C1E"/>
    <w:rsid w:val="00326E1F"/>
    <w:rsid w:val="00327DE8"/>
    <w:rsid w:val="003306C3"/>
    <w:rsid w:val="00331113"/>
    <w:rsid w:val="00331289"/>
    <w:rsid w:val="003314FB"/>
    <w:rsid w:val="00331E82"/>
    <w:rsid w:val="0033290E"/>
    <w:rsid w:val="00332AD9"/>
    <w:rsid w:val="00333527"/>
    <w:rsid w:val="003335B7"/>
    <w:rsid w:val="00333685"/>
    <w:rsid w:val="0033372B"/>
    <w:rsid w:val="00333B0C"/>
    <w:rsid w:val="003342BD"/>
    <w:rsid w:val="003347D3"/>
    <w:rsid w:val="00334CE9"/>
    <w:rsid w:val="00335012"/>
    <w:rsid w:val="0033532F"/>
    <w:rsid w:val="00335990"/>
    <w:rsid w:val="00335AD9"/>
    <w:rsid w:val="00335AE8"/>
    <w:rsid w:val="003361A9"/>
    <w:rsid w:val="00336B2A"/>
    <w:rsid w:val="00336CE1"/>
    <w:rsid w:val="00337095"/>
    <w:rsid w:val="00337866"/>
    <w:rsid w:val="003378FD"/>
    <w:rsid w:val="00337BAB"/>
    <w:rsid w:val="00337E62"/>
    <w:rsid w:val="0034003D"/>
    <w:rsid w:val="0034048D"/>
    <w:rsid w:val="003410C5"/>
    <w:rsid w:val="003413B1"/>
    <w:rsid w:val="00341743"/>
    <w:rsid w:val="00341A35"/>
    <w:rsid w:val="00341F01"/>
    <w:rsid w:val="003426E2"/>
    <w:rsid w:val="003438D1"/>
    <w:rsid w:val="0034422C"/>
    <w:rsid w:val="003446A2"/>
    <w:rsid w:val="00344B38"/>
    <w:rsid w:val="00344C17"/>
    <w:rsid w:val="00345595"/>
    <w:rsid w:val="00345642"/>
    <w:rsid w:val="00345E2D"/>
    <w:rsid w:val="00346458"/>
    <w:rsid w:val="003471B8"/>
    <w:rsid w:val="003474B1"/>
    <w:rsid w:val="00347549"/>
    <w:rsid w:val="003477D7"/>
    <w:rsid w:val="00347A40"/>
    <w:rsid w:val="00347BCF"/>
    <w:rsid w:val="003511C8"/>
    <w:rsid w:val="00351ABB"/>
    <w:rsid w:val="00351B4A"/>
    <w:rsid w:val="00351CA6"/>
    <w:rsid w:val="003521BB"/>
    <w:rsid w:val="0035256A"/>
    <w:rsid w:val="00352C57"/>
    <w:rsid w:val="0035304A"/>
    <w:rsid w:val="003533B5"/>
    <w:rsid w:val="003538C8"/>
    <w:rsid w:val="00353C7F"/>
    <w:rsid w:val="003546E0"/>
    <w:rsid w:val="0035515A"/>
    <w:rsid w:val="003557D1"/>
    <w:rsid w:val="003560DE"/>
    <w:rsid w:val="0035664E"/>
    <w:rsid w:val="00357209"/>
    <w:rsid w:val="0035739C"/>
    <w:rsid w:val="003576A8"/>
    <w:rsid w:val="003578CC"/>
    <w:rsid w:val="00357C8B"/>
    <w:rsid w:val="00357EE7"/>
    <w:rsid w:val="0036007B"/>
    <w:rsid w:val="003607F5"/>
    <w:rsid w:val="003608D0"/>
    <w:rsid w:val="00360A94"/>
    <w:rsid w:val="003610C1"/>
    <w:rsid w:val="0036113B"/>
    <w:rsid w:val="00361432"/>
    <w:rsid w:val="0036187D"/>
    <w:rsid w:val="00361A56"/>
    <w:rsid w:val="00361D0D"/>
    <w:rsid w:val="00361F26"/>
    <w:rsid w:val="0036257D"/>
    <w:rsid w:val="00362585"/>
    <w:rsid w:val="00363A64"/>
    <w:rsid w:val="00363C0F"/>
    <w:rsid w:val="00363E5D"/>
    <w:rsid w:val="0036400F"/>
    <w:rsid w:val="00364391"/>
    <w:rsid w:val="003646A5"/>
    <w:rsid w:val="003649D1"/>
    <w:rsid w:val="00364A37"/>
    <w:rsid w:val="003662D6"/>
    <w:rsid w:val="003662EC"/>
    <w:rsid w:val="00366948"/>
    <w:rsid w:val="00366DAC"/>
    <w:rsid w:val="00366FA6"/>
    <w:rsid w:val="00367A04"/>
    <w:rsid w:val="00367D47"/>
    <w:rsid w:val="003701E8"/>
    <w:rsid w:val="003711C9"/>
    <w:rsid w:val="00371DB9"/>
    <w:rsid w:val="00371DD0"/>
    <w:rsid w:val="003726DD"/>
    <w:rsid w:val="003727C9"/>
    <w:rsid w:val="00372D1F"/>
    <w:rsid w:val="0037312B"/>
    <w:rsid w:val="0037318D"/>
    <w:rsid w:val="0037325D"/>
    <w:rsid w:val="00373AC1"/>
    <w:rsid w:val="00374284"/>
    <w:rsid w:val="00375FED"/>
    <w:rsid w:val="003760A0"/>
    <w:rsid w:val="00376433"/>
    <w:rsid w:val="00376ACC"/>
    <w:rsid w:val="00376CC5"/>
    <w:rsid w:val="00377270"/>
    <w:rsid w:val="00377392"/>
    <w:rsid w:val="00377A54"/>
    <w:rsid w:val="00380174"/>
    <w:rsid w:val="00380808"/>
    <w:rsid w:val="00380E83"/>
    <w:rsid w:val="00380EEC"/>
    <w:rsid w:val="003817C0"/>
    <w:rsid w:val="00381AC1"/>
    <w:rsid w:val="00382EC5"/>
    <w:rsid w:val="00382F91"/>
    <w:rsid w:val="003834F0"/>
    <w:rsid w:val="00383A1E"/>
    <w:rsid w:val="0038455A"/>
    <w:rsid w:val="0038464B"/>
    <w:rsid w:val="0038475C"/>
    <w:rsid w:val="003859D9"/>
    <w:rsid w:val="00385C2D"/>
    <w:rsid w:val="00385CDD"/>
    <w:rsid w:val="00386030"/>
    <w:rsid w:val="003875DE"/>
    <w:rsid w:val="00387B5E"/>
    <w:rsid w:val="00387BB0"/>
    <w:rsid w:val="00387D9C"/>
    <w:rsid w:val="003909F4"/>
    <w:rsid w:val="00390EC8"/>
    <w:rsid w:val="00390EE3"/>
    <w:rsid w:val="00390FF5"/>
    <w:rsid w:val="0039167F"/>
    <w:rsid w:val="00391B43"/>
    <w:rsid w:val="00391CB6"/>
    <w:rsid w:val="00391D66"/>
    <w:rsid w:val="003925D3"/>
    <w:rsid w:val="0039284E"/>
    <w:rsid w:val="00392E33"/>
    <w:rsid w:val="00393112"/>
    <w:rsid w:val="00393D2F"/>
    <w:rsid w:val="00394083"/>
    <w:rsid w:val="00394895"/>
    <w:rsid w:val="0039493C"/>
    <w:rsid w:val="00394F8F"/>
    <w:rsid w:val="00395493"/>
    <w:rsid w:val="00395A9D"/>
    <w:rsid w:val="003966B9"/>
    <w:rsid w:val="00396AD2"/>
    <w:rsid w:val="00396E36"/>
    <w:rsid w:val="0039705F"/>
    <w:rsid w:val="003971CD"/>
    <w:rsid w:val="00397B7A"/>
    <w:rsid w:val="00397E5D"/>
    <w:rsid w:val="00397F6F"/>
    <w:rsid w:val="003A05FD"/>
    <w:rsid w:val="003A0DE6"/>
    <w:rsid w:val="003A1A7D"/>
    <w:rsid w:val="003A1CA4"/>
    <w:rsid w:val="003A1E02"/>
    <w:rsid w:val="003A1E0D"/>
    <w:rsid w:val="003A2131"/>
    <w:rsid w:val="003A3963"/>
    <w:rsid w:val="003A3DA9"/>
    <w:rsid w:val="003A41DC"/>
    <w:rsid w:val="003A4BB8"/>
    <w:rsid w:val="003A4D26"/>
    <w:rsid w:val="003A5D06"/>
    <w:rsid w:val="003A6404"/>
    <w:rsid w:val="003A688A"/>
    <w:rsid w:val="003A6DAF"/>
    <w:rsid w:val="003A6FA9"/>
    <w:rsid w:val="003A7A9C"/>
    <w:rsid w:val="003B0A77"/>
    <w:rsid w:val="003B105E"/>
    <w:rsid w:val="003B13B5"/>
    <w:rsid w:val="003B1896"/>
    <w:rsid w:val="003B1AFE"/>
    <w:rsid w:val="003B2939"/>
    <w:rsid w:val="003B3EFA"/>
    <w:rsid w:val="003B4B7B"/>
    <w:rsid w:val="003B52B3"/>
    <w:rsid w:val="003B536E"/>
    <w:rsid w:val="003B55E6"/>
    <w:rsid w:val="003B58BE"/>
    <w:rsid w:val="003B5D1F"/>
    <w:rsid w:val="003B64E4"/>
    <w:rsid w:val="003B6A4D"/>
    <w:rsid w:val="003B6F00"/>
    <w:rsid w:val="003B735C"/>
    <w:rsid w:val="003B7736"/>
    <w:rsid w:val="003C07D9"/>
    <w:rsid w:val="003C0963"/>
    <w:rsid w:val="003C15E7"/>
    <w:rsid w:val="003C1820"/>
    <w:rsid w:val="003C1A1F"/>
    <w:rsid w:val="003C2047"/>
    <w:rsid w:val="003C2058"/>
    <w:rsid w:val="003C26F4"/>
    <w:rsid w:val="003C2AAE"/>
    <w:rsid w:val="003C2F6B"/>
    <w:rsid w:val="003C34A3"/>
    <w:rsid w:val="003C3F5B"/>
    <w:rsid w:val="003C426E"/>
    <w:rsid w:val="003C4721"/>
    <w:rsid w:val="003C48FF"/>
    <w:rsid w:val="003C4978"/>
    <w:rsid w:val="003C5110"/>
    <w:rsid w:val="003C5697"/>
    <w:rsid w:val="003C6019"/>
    <w:rsid w:val="003C6133"/>
    <w:rsid w:val="003C61BD"/>
    <w:rsid w:val="003C69D6"/>
    <w:rsid w:val="003C6B5B"/>
    <w:rsid w:val="003C78BA"/>
    <w:rsid w:val="003C79BE"/>
    <w:rsid w:val="003C7A56"/>
    <w:rsid w:val="003D070E"/>
    <w:rsid w:val="003D0AEB"/>
    <w:rsid w:val="003D1C78"/>
    <w:rsid w:val="003D2487"/>
    <w:rsid w:val="003D2488"/>
    <w:rsid w:val="003D29AF"/>
    <w:rsid w:val="003D2ACA"/>
    <w:rsid w:val="003D3798"/>
    <w:rsid w:val="003D3B3B"/>
    <w:rsid w:val="003D3EDC"/>
    <w:rsid w:val="003D3EFE"/>
    <w:rsid w:val="003D4116"/>
    <w:rsid w:val="003D47CC"/>
    <w:rsid w:val="003D51FF"/>
    <w:rsid w:val="003D52AB"/>
    <w:rsid w:val="003D54A3"/>
    <w:rsid w:val="003D5B20"/>
    <w:rsid w:val="003D6194"/>
    <w:rsid w:val="003D6620"/>
    <w:rsid w:val="003D673A"/>
    <w:rsid w:val="003D6BC9"/>
    <w:rsid w:val="003D6D43"/>
    <w:rsid w:val="003D75AA"/>
    <w:rsid w:val="003D7E3E"/>
    <w:rsid w:val="003D7F02"/>
    <w:rsid w:val="003E06DA"/>
    <w:rsid w:val="003E0B49"/>
    <w:rsid w:val="003E2DB1"/>
    <w:rsid w:val="003E3E86"/>
    <w:rsid w:val="003E49F4"/>
    <w:rsid w:val="003E5B86"/>
    <w:rsid w:val="003E724A"/>
    <w:rsid w:val="003E77F4"/>
    <w:rsid w:val="003E7FDC"/>
    <w:rsid w:val="003F0A6D"/>
    <w:rsid w:val="003F1261"/>
    <w:rsid w:val="003F173A"/>
    <w:rsid w:val="003F1A07"/>
    <w:rsid w:val="003F1B8F"/>
    <w:rsid w:val="003F1C6F"/>
    <w:rsid w:val="003F250B"/>
    <w:rsid w:val="003F29CF"/>
    <w:rsid w:val="003F2E59"/>
    <w:rsid w:val="003F3251"/>
    <w:rsid w:val="003F3668"/>
    <w:rsid w:val="003F3A27"/>
    <w:rsid w:val="003F3AAF"/>
    <w:rsid w:val="003F3FED"/>
    <w:rsid w:val="003F45F7"/>
    <w:rsid w:val="003F5CD6"/>
    <w:rsid w:val="003F602C"/>
    <w:rsid w:val="003F6123"/>
    <w:rsid w:val="003F657B"/>
    <w:rsid w:val="003F65F6"/>
    <w:rsid w:val="003F6642"/>
    <w:rsid w:val="003F684C"/>
    <w:rsid w:val="003F6A4F"/>
    <w:rsid w:val="003F7364"/>
    <w:rsid w:val="003F777D"/>
    <w:rsid w:val="003F79D3"/>
    <w:rsid w:val="003F7C41"/>
    <w:rsid w:val="00401186"/>
    <w:rsid w:val="0040138A"/>
    <w:rsid w:val="0040196C"/>
    <w:rsid w:val="00402D19"/>
    <w:rsid w:val="0040312C"/>
    <w:rsid w:val="00403987"/>
    <w:rsid w:val="00403D8C"/>
    <w:rsid w:val="00403E54"/>
    <w:rsid w:val="00403F22"/>
    <w:rsid w:val="004041BC"/>
    <w:rsid w:val="0040463E"/>
    <w:rsid w:val="00404B7A"/>
    <w:rsid w:val="0040630D"/>
    <w:rsid w:val="00406923"/>
    <w:rsid w:val="00406B98"/>
    <w:rsid w:val="00406C35"/>
    <w:rsid w:val="00407019"/>
    <w:rsid w:val="0040795B"/>
    <w:rsid w:val="00407AA2"/>
    <w:rsid w:val="00407C6D"/>
    <w:rsid w:val="00407E0F"/>
    <w:rsid w:val="00410BB5"/>
    <w:rsid w:val="00410DDE"/>
    <w:rsid w:val="0041118F"/>
    <w:rsid w:val="00411523"/>
    <w:rsid w:val="00411C09"/>
    <w:rsid w:val="0041219D"/>
    <w:rsid w:val="0041234B"/>
    <w:rsid w:val="00412DA6"/>
    <w:rsid w:val="00412F70"/>
    <w:rsid w:val="004131EB"/>
    <w:rsid w:val="004131FA"/>
    <w:rsid w:val="0041386E"/>
    <w:rsid w:val="00413D55"/>
    <w:rsid w:val="004144DF"/>
    <w:rsid w:val="00414D4D"/>
    <w:rsid w:val="00414D6E"/>
    <w:rsid w:val="00415078"/>
    <w:rsid w:val="004157E7"/>
    <w:rsid w:val="00416592"/>
    <w:rsid w:val="0041692E"/>
    <w:rsid w:val="00416FBE"/>
    <w:rsid w:val="004171DF"/>
    <w:rsid w:val="0041751A"/>
    <w:rsid w:val="004176F9"/>
    <w:rsid w:val="004201D5"/>
    <w:rsid w:val="0042048B"/>
    <w:rsid w:val="00420597"/>
    <w:rsid w:val="00420B12"/>
    <w:rsid w:val="00420C3C"/>
    <w:rsid w:val="00420D00"/>
    <w:rsid w:val="00421191"/>
    <w:rsid w:val="00421387"/>
    <w:rsid w:val="00421BC9"/>
    <w:rsid w:val="00422681"/>
    <w:rsid w:val="00422743"/>
    <w:rsid w:val="00422C23"/>
    <w:rsid w:val="004232DE"/>
    <w:rsid w:val="00423CA9"/>
    <w:rsid w:val="00424390"/>
    <w:rsid w:val="00424725"/>
    <w:rsid w:val="00424868"/>
    <w:rsid w:val="00425FE9"/>
    <w:rsid w:val="00426370"/>
    <w:rsid w:val="004265DD"/>
    <w:rsid w:val="0042771D"/>
    <w:rsid w:val="00427D1F"/>
    <w:rsid w:val="0043015F"/>
    <w:rsid w:val="0043181A"/>
    <w:rsid w:val="00431B3D"/>
    <w:rsid w:val="00431F29"/>
    <w:rsid w:val="0043221E"/>
    <w:rsid w:val="00432498"/>
    <w:rsid w:val="00432506"/>
    <w:rsid w:val="00432508"/>
    <w:rsid w:val="0043257E"/>
    <w:rsid w:val="00432744"/>
    <w:rsid w:val="00432C19"/>
    <w:rsid w:val="004332F9"/>
    <w:rsid w:val="00433504"/>
    <w:rsid w:val="00433928"/>
    <w:rsid w:val="00433C0C"/>
    <w:rsid w:val="0043482C"/>
    <w:rsid w:val="004348E5"/>
    <w:rsid w:val="0043538A"/>
    <w:rsid w:val="00435A5F"/>
    <w:rsid w:val="00435E21"/>
    <w:rsid w:val="00435E72"/>
    <w:rsid w:val="00436340"/>
    <w:rsid w:val="0043681F"/>
    <w:rsid w:val="00436FEC"/>
    <w:rsid w:val="0043716B"/>
    <w:rsid w:val="0044043F"/>
    <w:rsid w:val="00441A3F"/>
    <w:rsid w:val="00441A4D"/>
    <w:rsid w:val="00442108"/>
    <w:rsid w:val="00442BE6"/>
    <w:rsid w:val="00442EEE"/>
    <w:rsid w:val="00443847"/>
    <w:rsid w:val="0044385D"/>
    <w:rsid w:val="00443A31"/>
    <w:rsid w:val="00443F38"/>
    <w:rsid w:val="00444014"/>
    <w:rsid w:val="00444123"/>
    <w:rsid w:val="0044426B"/>
    <w:rsid w:val="00444C70"/>
    <w:rsid w:val="00444ECB"/>
    <w:rsid w:val="00444FB3"/>
    <w:rsid w:val="00445326"/>
    <w:rsid w:val="004460E4"/>
    <w:rsid w:val="004466C7"/>
    <w:rsid w:val="00446BD3"/>
    <w:rsid w:val="0044785D"/>
    <w:rsid w:val="00447DE4"/>
    <w:rsid w:val="00450F73"/>
    <w:rsid w:val="00450F77"/>
    <w:rsid w:val="00451000"/>
    <w:rsid w:val="004515BF"/>
    <w:rsid w:val="00451D4C"/>
    <w:rsid w:val="00451EBC"/>
    <w:rsid w:val="00451EF2"/>
    <w:rsid w:val="004524FA"/>
    <w:rsid w:val="004526C2"/>
    <w:rsid w:val="00452CCF"/>
    <w:rsid w:val="00453457"/>
    <w:rsid w:val="004536D5"/>
    <w:rsid w:val="004538A3"/>
    <w:rsid w:val="00453FF3"/>
    <w:rsid w:val="00454496"/>
    <w:rsid w:val="00454743"/>
    <w:rsid w:val="004547AB"/>
    <w:rsid w:val="00455381"/>
    <w:rsid w:val="00455499"/>
    <w:rsid w:val="00455540"/>
    <w:rsid w:val="004555C0"/>
    <w:rsid w:val="00455732"/>
    <w:rsid w:val="00455E3E"/>
    <w:rsid w:val="00456193"/>
    <w:rsid w:val="0045619D"/>
    <w:rsid w:val="00456221"/>
    <w:rsid w:val="00456BD2"/>
    <w:rsid w:val="00456C7C"/>
    <w:rsid w:val="00457027"/>
    <w:rsid w:val="00460517"/>
    <w:rsid w:val="00460FEF"/>
    <w:rsid w:val="0046141E"/>
    <w:rsid w:val="00461563"/>
    <w:rsid w:val="004623FD"/>
    <w:rsid w:val="00463367"/>
    <w:rsid w:val="004636A4"/>
    <w:rsid w:val="00463969"/>
    <w:rsid w:val="0046455B"/>
    <w:rsid w:val="00464EBC"/>
    <w:rsid w:val="00465622"/>
    <w:rsid w:val="00465A34"/>
    <w:rsid w:val="00465D5A"/>
    <w:rsid w:val="00466184"/>
    <w:rsid w:val="00466CCB"/>
    <w:rsid w:val="00467190"/>
    <w:rsid w:val="004674B7"/>
    <w:rsid w:val="004674E0"/>
    <w:rsid w:val="0047001F"/>
    <w:rsid w:val="00470214"/>
    <w:rsid w:val="004705A5"/>
    <w:rsid w:val="00470B25"/>
    <w:rsid w:val="004717F9"/>
    <w:rsid w:val="004720E7"/>
    <w:rsid w:val="004728D4"/>
    <w:rsid w:val="004732C2"/>
    <w:rsid w:val="004734C5"/>
    <w:rsid w:val="004738E6"/>
    <w:rsid w:val="00474172"/>
    <w:rsid w:val="00474694"/>
    <w:rsid w:val="0047487D"/>
    <w:rsid w:val="00474B49"/>
    <w:rsid w:val="00474DBE"/>
    <w:rsid w:val="0047513D"/>
    <w:rsid w:val="004752A0"/>
    <w:rsid w:val="004756AC"/>
    <w:rsid w:val="00475CCD"/>
    <w:rsid w:val="0047707A"/>
    <w:rsid w:val="004774E5"/>
    <w:rsid w:val="0047765B"/>
    <w:rsid w:val="00477D8A"/>
    <w:rsid w:val="00480C78"/>
    <w:rsid w:val="00481069"/>
    <w:rsid w:val="004810E7"/>
    <w:rsid w:val="00481E9D"/>
    <w:rsid w:val="00482139"/>
    <w:rsid w:val="0048254F"/>
    <w:rsid w:val="00482A19"/>
    <w:rsid w:val="004836B3"/>
    <w:rsid w:val="0048551A"/>
    <w:rsid w:val="00485927"/>
    <w:rsid w:val="004860AA"/>
    <w:rsid w:val="004865C7"/>
    <w:rsid w:val="0048666F"/>
    <w:rsid w:val="00486EC8"/>
    <w:rsid w:val="004874BB"/>
    <w:rsid w:val="004877CA"/>
    <w:rsid w:val="00487E29"/>
    <w:rsid w:val="00490042"/>
    <w:rsid w:val="004903F3"/>
    <w:rsid w:val="0049045F"/>
    <w:rsid w:val="00490AF7"/>
    <w:rsid w:val="00490B1C"/>
    <w:rsid w:val="004914A3"/>
    <w:rsid w:val="00491B5F"/>
    <w:rsid w:val="004922FF"/>
    <w:rsid w:val="00492B94"/>
    <w:rsid w:val="004931B4"/>
    <w:rsid w:val="00493215"/>
    <w:rsid w:val="00493328"/>
    <w:rsid w:val="004936CB"/>
    <w:rsid w:val="004938D5"/>
    <w:rsid w:val="00494573"/>
    <w:rsid w:val="0049539F"/>
    <w:rsid w:val="00495C95"/>
    <w:rsid w:val="0049635A"/>
    <w:rsid w:val="004966E5"/>
    <w:rsid w:val="00496A46"/>
    <w:rsid w:val="00496DFE"/>
    <w:rsid w:val="0049736F"/>
    <w:rsid w:val="004974AA"/>
    <w:rsid w:val="0049775C"/>
    <w:rsid w:val="004A06EB"/>
    <w:rsid w:val="004A0E65"/>
    <w:rsid w:val="004A0FB3"/>
    <w:rsid w:val="004A1988"/>
    <w:rsid w:val="004A202A"/>
    <w:rsid w:val="004A250A"/>
    <w:rsid w:val="004A2973"/>
    <w:rsid w:val="004A2CBB"/>
    <w:rsid w:val="004A3850"/>
    <w:rsid w:val="004A3D37"/>
    <w:rsid w:val="004A59D7"/>
    <w:rsid w:val="004A5B03"/>
    <w:rsid w:val="004A6046"/>
    <w:rsid w:val="004A6298"/>
    <w:rsid w:val="004A63BE"/>
    <w:rsid w:val="004A6620"/>
    <w:rsid w:val="004A6F77"/>
    <w:rsid w:val="004A799B"/>
    <w:rsid w:val="004A7D02"/>
    <w:rsid w:val="004B0103"/>
    <w:rsid w:val="004B02E9"/>
    <w:rsid w:val="004B0568"/>
    <w:rsid w:val="004B0736"/>
    <w:rsid w:val="004B08A8"/>
    <w:rsid w:val="004B0B60"/>
    <w:rsid w:val="004B0E32"/>
    <w:rsid w:val="004B1BE3"/>
    <w:rsid w:val="004B272C"/>
    <w:rsid w:val="004B2B39"/>
    <w:rsid w:val="004B3637"/>
    <w:rsid w:val="004B3E1C"/>
    <w:rsid w:val="004B4120"/>
    <w:rsid w:val="004B450D"/>
    <w:rsid w:val="004B4802"/>
    <w:rsid w:val="004B5C7C"/>
    <w:rsid w:val="004B5F39"/>
    <w:rsid w:val="004B6346"/>
    <w:rsid w:val="004B787F"/>
    <w:rsid w:val="004B7C50"/>
    <w:rsid w:val="004C0070"/>
    <w:rsid w:val="004C0270"/>
    <w:rsid w:val="004C0388"/>
    <w:rsid w:val="004C08F3"/>
    <w:rsid w:val="004C09B2"/>
    <w:rsid w:val="004C0FAC"/>
    <w:rsid w:val="004C17F1"/>
    <w:rsid w:val="004C1892"/>
    <w:rsid w:val="004C27A6"/>
    <w:rsid w:val="004C29F9"/>
    <w:rsid w:val="004C29FD"/>
    <w:rsid w:val="004C44B0"/>
    <w:rsid w:val="004C527A"/>
    <w:rsid w:val="004C54FA"/>
    <w:rsid w:val="004C5865"/>
    <w:rsid w:val="004C6296"/>
    <w:rsid w:val="004C68CB"/>
    <w:rsid w:val="004C72A3"/>
    <w:rsid w:val="004C7BD4"/>
    <w:rsid w:val="004D0448"/>
    <w:rsid w:val="004D0711"/>
    <w:rsid w:val="004D07A4"/>
    <w:rsid w:val="004D07E5"/>
    <w:rsid w:val="004D09A9"/>
    <w:rsid w:val="004D0E12"/>
    <w:rsid w:val="004D1DB7"/>
    <w:rsid w:val="004D1FAD"/>
    <w:rsid w:val="004D221E"/>
    <w:rsid w:val="004D28D7"/>
    <w:rsid w:val="004D399C"/>
    <w:rsid w:val="004D3A2B"/>
    <w:rsid w:val="004D3F04"/>
    <w:rsid w:val="004D432E"/>
    <w:rsid w:val="004D43D7"/>
    <w:rsid w:val="004D46BC"/>
    <w:rsid w:val="004D4BA9"/>
    <w:rsid w:val="004D5133"/>
    <w:rsid w:val="004D5164"/>
    <w:rsid w:val="004D6077"/>
    <w:rsid w:val="004D61B4"/>
    <w:rsid w:val="004D6209"/>
    <w:rsid w:val="004D63B4"/>
    <w:rsid w:val="004D698F"/>
    <w:rsid w:val="004D6991"/>
    <w:rsid w:val="004D7AF1"/>
    <w:rsid w:val="004E04AF"/>
    <w:rsid w:val="004E099B"/>
    <w:rsid w:val="004E100A"/>
    <w:rsid w:val="004E1428"/>
    <w:rsid w:val="004E1D4F"/>
    <w:rsid w:val="004E2015"/>
    <w:rsid w:val="004E20D6"/>
    <w:rsid w:val="004E230D"/>
    <w:rsid w:val="004E2486"/>
    <w:rsid w:val="004E2628"/>
    <w:rsid w:val="004E2C9E"/>
    <w:rsid w:val="004E373A"/>
    <w:rsid w:val="004E3883"/>
    <w:rsid w:val="004E3894"/>
    <w:rsid w:val="004E3C3D"/>
    <w:rsid w:val="004E3F01"/>
    <w:rsid w:val="004E4C22"/>
    <w:rsid w:val="004E4C2A"/>
    <w:rsid w:val="004E5019"/>
    <w:rsid w:val="004E5417"/>
    <w:rsid w:val="004E54DE"/>
    <w:rsid w:val="004E57F1"/>
    <w:rsid w:val="004E6117"/>
    <w:rsid w:val="004E62D3"/>
    <w:rsid w:val="004E6484"/>
    <w:rsid w:val="004E6743"/>
    <w:rsid w:val="004E68E4"/>
    <w:rsid w:val="004E7A4C"/>
    <w:rsid w:val="004E7D21"/>
    <w:rsid w:val="004E7D23"/>
    <w:rsid w:val="004E7FD9"/>
    <w:rsid w:val="004F0161"/>
    <w:rsid w:val="004F09D6"/>
    <w:rsid w:val="004F17EF"/>
    <w:rsid w:val="004F1A72"/>
    <w:rsid w:val="004F1F84"/>
    <w:rsid w:val="004F2076"/>
    <w:rsid w:val="004F2B61"/>
    <w:rsid w:val="004F3681"/>
    <w:rsid w:val="004F379A"/>
    <w:rsid w:val="004F3C34"/>
    <w:rsid w:val="004F3E15"/>
    <w:rsid w:val="004F41C7"/>
    <w:rsid w:val="004F43D5"/>
    <w:rsid w:val="004F4470"/>
    <w:rsid w:val="004F49B1"/>
    <w:rsid w:val="004F49E7"/>
    <w:rsid w:val="004F4C77"/>
    <w:rsid w:val="004F5062"/>
    <w:rsid w:val="004F57F4"/>
    <w:rsid w:val="004F67F4"/>
    <w:rsid w:val="004F6FF4"/>
    <w:rsid w:val="004F70F0"/>
    <w:rsid w:val="004F71F4"/>
    <w:rsid w:val="004F7E56"/>
    <w:rsid w:val="004F7FD4"/>
    <w:rsid w:val="00500349"/>
    <w:rsid w:val="0050064E"/>
    <w:rsid w:val="00500D50"/>
    <w:rsid w:val="00501454"/>
    <w:rsid w:val="00501487"/>
    <w:rsid w:val="00501697"/>
    <w:rsid w:val="00501D3E"/>
    <w:rsid w:val="00502449"/>
    <w:rsid w:val="005025C5"/>
    <w:rsid w:val="00502D51"/>
    <w:rsid w:val="00503315"/>
    <w:rsid w:val="005038B6"/>
    <w:rsid w:val="005043B0"/>
    <w:rsid w:val="00504524"/>
    <w:rsid w:val="00504BD6"/>
    <w:rsid w:val="00504C37"/>
    <w:rsid w:val="00504F9E"/>
    <w:rsid w:val="005065DB"/>
    <w:rsid w:val="00506FFA"/>
    <w:rsid w:val="00507271"/>
    <w:rsid w:val="00510211"/>
    <w:rsid w:val="0051053C"/>
    <w:rsid w:val="00510E77"/>
    <w:rsid w:val="00511140"/>
    <w:rsid w:val="00511D8E"/>
    <w:rsid w:val="00512419"/>
    <w:rsid w:val="00512720"/>
    <w:rsid w:val="00512A64"/>
    <w:rsid w:val="00513373"/>
    <w:rsid w:val="00513ED2"/>
    <w:rsid w:val="0051427A"/>
    <w:rsid w:val="005143CD"/>
    <w:rsid w:val="00514BA7"/>
    <w:rsid w:val="00515069"/>
    <w:rsid w:val="00515399"/>
    <w:rsid w:val="00515876"/>
    <w:rsid w:val="005161DD"/>
    <w:rsid w:val="00516D03"/>
    <w:rsid w:val="005174FE"/>
    <w:rsid w:val="005179E7"/>
    <w:rsid w:val="00517A61"/>
    <w:rsid w:val="00517BB7"/>
    <w:rsid w:val="005210AD"/>
    <w:rsid w:val="005211D2"/>
    <w:rsid w:val="00521A7D"/>
    <w:rsid w:val="00521E91"/>
    <w:rsid w:val="0052272C"/>
    <w:rsid w:val="00522FA5"/>
    <w:rsid w:val="005233CB"/>
    <w:rsid w:val="005235AA"/>
    <w:rsid w:val="005245EC"/>
    <w:rsid w:val="00524B4E"/>
    <w:rsid w:val="005256A8"/>
    <w:rsid w:val="00525A84"/>
    <w:rsid w:val="0052620F"/>
    <w:rsid w:val="00526251"/>
    <w:rsid w:val="0052683E"/>
    <w:rsid w:val="005270D9"/>
    <w:rsid w:val="00527ADE"/>
    <w:rsid w:val="0053029A"/>
    <w:rsid w:val="005305F9"/>
    <w:rsid w:val="005311F6"/>
    <w:rsid w:val="00531C50"/>
    <w:rsid w:val="00532A4D"/>
    <w:rsid w:val="00532A60"/>
    <w:rsid w:val="005330A4"/>
    <w:rsid w:val="005332E4"/>
    <w:rsid w:val="0053413C"/>
    <w:rsid w:val="00534899"/>
    <w:rsid w:val="00534939"/>
    <w:rsid w:val="00534CAE"/>
    <w:rsid w:val="00534EE0"/>
    <w:rsid w:val="005357C9"/>
    <w:rsid w:val="00535D5F"/>
    <w:rsid w:val="005371CA"/>
    <w:rsid w:val="00537D7F"/>
    <w:rsid w:val="00537F9A"/>
    <w:rsid w:val="00540329"/>
    <w:rsid w:val="00540C1D"/>
    <w:rsid w:val="00541148"/>
    <w:rsid w:val="00541AB6"/>
    <w:rsid w:val="00541AFA"/>
    <w:rsid w:val="005429D4"/>
    <w:rsid w:val="00542A7D"/>
    <w:rsid w:val="00542DE8"/>
    <w:rsid w:val="0054300D"/>
    <w:rsid w:val="00543196"/>
    <w:rsid w:val="00543777"/>
    <w:rsid w:val="00543CE7"/>
    <w:rsid w:val="00543DF9"/>
    <w:rsid w:val="00544665"/>
    <w:rsid w:val="00544946"/>
    <w:rsid w:val="00544BAC"/>
    <w:rsid w:val="0054549C"/>
    <w:rsid w:val="0054586B"/>
    <w:rsid w:val="00545C49"/>
    <w:rsid w:val="00545EA5"/>
    <w:rsid w:val="00546348"/>
    <w:rsid w:val="00546494"/>
    <w:rsid w:val="005466A1"/>
    <w:rsid w:val="005479C6"/>
    <w:rsid w:val="00547EE0"/>
    <w:rsid w:val="0055138B"/>
    <w:rsid w:val="00551632"/>
    <w:rsid w:val="005523F1"/>
    <w:rsid w:val="0055272B"/>
    <w:rsid w:val="00552FF3"/>
    <w:rsid w:val="00552FFB"/>
    <w:rsid w:val="005534B1"/>
    <w:rsid w:val="00553580"/>
    <w:rsid w:val="0055384D"/>
    <w:rsid w:val="00553E40"/>
    <w:rsid w:val="005549E9"/>
    <w:rsid w:val="00554F9A"/>
    <w:rsid w:val="005553F7"/>
    <w:rsid w:val="00555B8D"/>
    <w:rsid w:val="00555D9E"/>
    <w:rsid w:val="00555F8E"/>
    <w:rsid w:val="00556511"/>
    <w:rsid w:val="005568AB"/>
    <w:rsid w:val="005568F1"/>
    <w:rsid w:val="0055787E"/>
    <w:rsid w:val="00557D8D"/>
    <w:rsid w:val="00560389"/>
    <w:rsid w:val="00560444"/>
    <w:rsid w:val="0056079E"/>
    <w:rsid w:val="00560B0B"/>
    <w:rsid w:val="00560BC6"/>
    <w:rsid w:val="00560F4F"/>
    <w:rsid w:val="005610D6"/>
    <w:rsid w:val="00561499"/>
    <w:rsid w:val="00561D0D"/>
    <w:rsid w:val="00562053"/>
    <w:rsid w:val="005621AA"/>
    <w:rsid w:val="00563245"/>
    <w:rsid w:val="00564DAB"/>
    <w:rsid w:val="00565410"/>
    <w:rsid w:val="005654C0"/>
    <w:rsid w:val="005655EA"/>
    <w:rsid w:val="00565ECB"/>
    <w:rsid w:val="00566C89"/>
    <w:rsid w:val="00571626"/>
    <w:rsid w:val="005718EE"/>
    <w:rsid w:val="00571AA3"/>
    <w:rsid w:val="00571BDF"/>
    <w:rsid w:val="00571F44"/>
    <w:rsid w:val="00571F64"/>
    <w:rsid w:val="00572A2C"/>
    <w:rsid w:val="00572DE7"/>
    <w:rsid w:val="00573227"/>
    <w:rsid w:val="005744F4"/>
    <w:rsid w:val="0057495B"/>
    <w:rsid w:val="00574A26"/>
    <w:rsid w:val="00574C1A"/>
    <w:rsid w:val="00574E30"/>
    <w:rsid w:val="005755AF"/>
    <w:rsid w:val="00575B93"/>
    <w:rsid w:val="0057616B"/>
    <w:rsid w:val="0057694D"/>
    <w:rsid w:val="00577253"/>
    <w:rsid w:val="00577836"/>
    <w:rsid w:val="00577D46"/>
    <w:rsid w:val="00580002"/>
    <w:rsid w:val="00580536"/>
    <w:rsid w:val="00580C94"/>
    <w:rsid w:val="00580CCE"/>
    <w:rsid w:val="00580D41"/>
    <w:rsid w:val="00581C11"/>
    <w:rsid w:val="00581CF0"/>
    <w:rsid w:val="00582030"/>
    <w:rsid w:val="00582D48"/>
    <w:rsid w:val="00583A80"/>
    <w:rsid w:val="00583BE0"/>
    <w:rsid w:val="00584145"/>
    <w:rsid w:val="0058487C"/>
    <w:rsid w:val="005851EB"/>
    <w:rsid w:val="005852E7"/>
    <w:rsid w:val="005855C5"/>
    <w:rsid w:val="0058566E"/>
    <w:rsid w:val="00585709"/>
    <w:rsid w:val="00585D33"/>
    <w:rsid w:val="00585ED7"/>
    <w:rsid w:val="0058678D"/>
    <w:rsid w:val="00587044"/>
    <w:rsid w:val="00587987"/>
    <w:rsid w:val="00587ACF"/>
    <w:rsid w:val="00587D5F"/>
    <w:rsid w:val="00587E71"/>
    <w:rsid w:val="0059096E"/>
    <w:rsid w:val="00591254"/>
    <w:rsid w:val="005913E8"/>
    <w:rsid w:val="005914E3"/>
    <w:rsid w:val="00591849"/>
    <w:rsid w:val="00592676"/>
    <w:rsid w:val="00592CFD"/>
    <w:rsid w:val="005931D9"/>
    <w:rsid w:val="00593F50"/>
    <w:rsid w:val="00594025"/>
    <w:rsid w:val="0059428C"/>
    <w:rsid w:val="0059450F"/>
    <w:rsid w:val="005947E7"/>
    <w:rsid w:val="00594CF7"/>
    <w:rsid w:val="00594FFF"/>
    <w:rsid w:val="005958D5"/>
    <w:rsid w:val="00595D02"/>
    <w:rsid w:val="005965C2"/>
    <w:rsid w:val="005967D8"/>
    <w:rsid w:val="0059694E"/>
    <w:rsid w:val="00596BB7"/>
    <w:rsid w:val="00597817"/>
    <w:rsid w:val="005A0207"/>
    <w:rsid w:val="005A0285"/>
    <w:rsid w:val="005A0806"/>
    <w:rsid w:val="005A0897"/>
    <w:rsid w:val="005A0C2A"/>
    <w:rsid w:val="005A18B3"/>
    <w:rsid w:val="005A18E5"/>
    <w:rsid w:val="005A1B77"/>
    <w:rsid w:val="005A2770"/>
    <w:rsid w:val="005A28C5"/>
    <w:rsid w:val="005A2BF3"/>
    <w:rsid w:val="005A303E"/>
    <w:rsid w:val="005A33B3"/>
    <w:rsid w:val="005A3AEB"/>
    <w:rsid w:val="005A4049"/>
    <w:rsid w:val="005A5210"/>
    <w:rsid w:val="005A6089"/>
    <w:rsid w:val="005A65BA"/>
    <w:rsid w:val="005A68B3"/>
    <w:rsid w:val="005B0396"/>
    <w:rsid w:val="005B086C"/>
    <w:rsid w:val="005B0E3C"/>
    <w:rsid w:val="005B1174"/>
    <w:rsid w:val="005B176F"/>
    <w:rsid w:val="005B21D4"/>
    <w:rsid w:val="005B23F3"/>
    <w:rsid w:val="005B37F7"/>
    <w:rsid w:val="005B3E77"/>
    <w:rsid w:val="005B3EE4"/>
    <w:rsid w:val="005B40DE"/>
    <w:rsid w:val="005B415F"/>
    <w:rsid w:val="005B4621"/>
    <w:rsid w:val="005B48CF"/>
    <w:rsid w:val="005B5258"/>
    <w:rsid w:val="005B527E"/>
    <w:rsid w:val="005B6229"/>
    <w:rsid w:val="005B6E35"/>
    <w:rsid w:val="005B710B"/>
    <w:rsid w:val="005B7DC8"/>
    <w:rsid w:val="005B7DCA"/>
    <w:rsid w:val="005C039B"/>
    <w:rsid w:val="005C0D37"/>
    <w:rsid w:val="005C0E13"/>
    <w:rsid w:val="005C0EE7"/>
    <w:rsid w:val="005C177E"/>
    <w:rsid w:val="005C1A03"/>
    <w:rsid w:val="005C1F7F"/>
    <w:rsid w:val="005C2296"/>
    <w:rsid w:val="005C235E"/>
    <w:rsid w:val="005C2E61"/>
    <w:rsid w:val="005C2EEB"/>
    <w:rsid w:val="005C3D2C"/>
    <w:rsid w:val="005C3D6C"/>
    <w:rsid w:val="005C48B3"/>
    <w:rsid w:val="005C5154"/>
    <w:rsid w:val="005C5F83"/>
    <w:rsid w:val="005C6336"/>
    <w:rsid w:val="005C67EE"/>
    <w:rsid w:val="005C6CBE"/>
    <w:rsid w:val="005C6CF9"/>
    <w:rsid w:val="005C6D19"/>
    <w:rsid w:val="005C7058"/>
    <w:rsid w:val="005C741F"/>
    <w:rsid w:val="005C75A3"/>
    <w:rsid w:val="005C760D"/>
    <w:rsid w:val="005C795E"/>
    <w:rsid w:val="005D0373"/>
    <w:rsid w:val="005D03BA"/>
    <w:rsid w:val="005D0E61"/>
    <w:rsid w:val="005D10FC"/>
    <w:rsid w:val="005D1D2E"/>
    <w:rsid w:val="005D28DC"/>
    <w:rsid w:val="005D2988"/>
    <w:rsid w:val="005D339B"/>
    <w:rsid w:val="005D3BF5"/>
    <w:rsid w:val="005D3F36"/>
    <w:rsid w:val="005D4326"/>
    <w:rsid w:val="005D44D1"/>
    <w:rsid w:val="005D51B4"/>
    <w:rsid w:val="005D53EE"/>
    <w:rsid w:val="005D5A59"/>
    <w:rsid w:val="005D5EFB"/>
    <w:rsid w:val="005D6394"/>
    <w:rsid w:val="005D6580"/>
    <w:rsid w:val="005D68D5"/>
    <w:rsid w:val="005D6CC4"/>
    <w:rsid w:val="005D75AB"/>
    <w:rsid w:val="005D7E16"/>
    <w:rsid w:val="005E1C9D"/>
    <w:rsid w:val="005E1D2A"/>
    <w:rsid w:val="005E20CE"/>
    <w:rsid w:val="005E20EB"/>
    <w:rsid w:val="005E2209"/>
    <w:rsid w:val="005E22BF"/>
    <w:rsid w:val="005E2A3F"/>
    <w:rsid w:val="005E2D93"/>
    <w:rsid w:val="005E303E"/>
    <w:rsid w:val="005E394D"/>
    <w:rsid w:val="005E3C54"/>
    <w:rsid w:val="005E4BA1"/>
    <w:rsid w:val="005E5661"/>
    <w:rsid w:val="005E568B"/>
    <w:rsid w:val="005E5F8B"/>
    <w:rsid w:val="005E6CAC"/>
    <w:rsid w:val="005E6D72"/>
    <w:rsid w:val="005E6EDF"/>
    <w:rsid w:val="005E7524"/>
    <w:rsid w:val="005E754C"/>
    <w:rsid w:val="005E79B5"/>
    <w:rsid w:val="005F0B56"/>
    <w:rsid w:val="005F1498"/>
    <w:rsid w:val="005F1696"/>
    <w:rsid w:val="005F2A20"/>
    <w:rsid w:val="005F39F3"/>
    <w:rsid w:val="005F3DD1"/>
    <w:rsid w:val="005F445D"/>
    <w:rsid w:val="005F4FBA"/>
    <w:rsid w:val="005F5330"/>
    <w:rsid w:val="005F53A6"/>
    <w:rsid w:val="005F5475"/>
    <w:rsid w:val="005F5667"/>
    <w:rsid w:val="005F5A62"/>
    <w:rsid w:val="005F5A81"/>
    <w:rsid w:val="005F5B42"/>
    <w:rsid w:val="005F5EB3"/>
    <w:rsid w:val="005F5F6F"/>
    <w:rsid w:val="005F6693"/>
    <w:rsid w:val="005F68EF"/>
    <w:rsid w:val="005F6A0A"/>
    <w:rsid w:val="005F6D23"/>
    <w:rsid w:val="005F7307"/>
    <w:rsid w:val="005F768A"/>
    <w:rsid w:val="005F7B31"/>
    <w:rsid w:val="0060009B"/>
    <w:rsid w:val="00600D79"/>
    <w:rsid w:val="006012A6"/>
    <w:rsid w:val="006014A4"/>
    <w:rsid w:val="0060168C"/>
    <w:rsid w:val="00601917"/>
    <w:rsid w:val="00601EB9"/>
    <w:rsid w:val="0060242B"/>
    <w:rsid w:val="00602E65"/>
    <w:rsid w:val="00603051"/>
    <w:rsid w:val="0060310D"/>
    <w:rsid w:val="0060364C"/>
    <w:rsid w:val="00603B85"/>
    <w:rsid w:val="00603C3C"/>
    <w:rsid w:val="00603E27"/>
    <w:rsid w:val="0060481C"/>
    <w:rsid w:val="0060537B"/>
    <w:rsid w:val="00605425"/>
    <w:rsid w:val="0060544D"/>
    <w:rsid w:val="00605500"/>
    <w:rsid w:val="00605681"/>
    <w:rsid w:val="00605692"/>
    <w:rsid w:val="00605FE3"/>
    <w:rsid w:val="00606AE4"/>
    <w:rsid w:val="00606B5D"/>
    <w:rsid w:val="00606F70"/>
    <w:rsid w:val="00607B18"/>
    <w:rsid w:val="00607B54"/>
    <w:rsid w:val="00610062"/>
    <w:rsid w:val="00610129"/>
    <w:rsid w:val="006105E5"/>
    <w:rsid w:val="006111EC"/>
    <w:rsid w:val="006127B4"/>
    <w:rsid w:val="00613E59"/>
    <w:rsid w:val="006143BA"/>
    <w:rsid w:val="0061507C"/>
    <w:rsid w:val="0061537C"/>
    <w:rsid w:val="0061543E"/>
    <w:rsid w:val="00615A92"/>
    <w:rsid w:val="00615CBB"/>
    <w:rsid w:val="006163B3"/>
    <w:rsid w:val="006168C5"/>
    <w:rsid w:val="00617315"/>
    <w:rsid w:val="006175F1"/>
    <w:rsid w:val="00617AFF"/>
    <w:rsid w:val="00620C53"/>
    <w:rsid w:val="00620F49"/>
    <w:rsid w:val="00621193"/>
    <w:rsid w:val="006215DD"/>
    <w:rsid w:val="006218B9"/>
    <w:rsid w:val="00621A0A"/>
    <w:rsid w:val="00621B81"/>
    <w:rsid w:val="00621DE5"/>
    <w:rsid w:val="00622EE0"/>
    <w:rsid w:val="0062444E"/>
    <w:rsid w:val="00624622"/>
    <w:rsid w:val="006248C1"/>
    <w:rsid w:val="00624A80"/>
    <w:rsid w:val="00625552"/>
    <w:rsid w:val="00625652"/>
    <w:rsid w:val="0062603D"/>
    <w:rsid w:val="006262E8"/>
    <w:rsid w:val="006266AC"/>
    <w:rsid w:val="00626E59"/>
    <w:rsid w:val="006270DE"/>
    <w:rsid w:val="006272E6"/>
    <w:rsid w:val="006302C5"/>
    <w:rsid w:val="00630342"/>
    <w:rsid w:val="0063040F"/>
    <w:rsid w:val="0063105F"/>
    <w:rsid w:val="00631391"/>
    <w:rsid w:val="006316C1"/>
    <w:rsid w:val="00631BB5"/>
    <w:rsid w:val="00631D77"/>
    <w:rsid w:val="00633BD5"/>
    <w:rsid w:val="00633C68"/>
    <w:rsid w:val="00634AFD"/>
    <w:rsid w:val="00634CEF"/>
    <w:rsid w:val="00634F4D"/>
    <w:rsid w:val="0063560B"/>
    <w:rsid w:val="00635777"/>
    <w:rsid w:val="00635AC2"/>
    <w:rsid w:val="00635E15"/>
    <w:rsid w:val="00635E4F"/>
    <w:rsid w:val="00635F1B"/>
    <w:rsid w:val="00636456"/>
    <w:rsid w:val="00636F23"/>
    <w:rsid w:val="00637B6B"/>
    <w:rsid w:val="00637D76"/>
    <w:rsid w:val="0064052A"/>
    <w:rsid w:val="006406A7"/>
    <w:rsid w:val="0064091C"/>
    <w:rsid w:val="0064094D"/>
    <w:rsid w:val="00640C03"/>
    <w:rsid w:val="00640DEA"/>
    <w:rsid w:val="00640FA2"/>
    <w:rsid w:val="0064100E"/>
    <w:rsid w:val="0064184C"/>
    <w:rsid w:val="00641E4F"/>
    <w:rsid w:val="00641E9A"/>
    <w:rsid w:val="006427B0"/>
    <w:rsid w:val="00642AFA"/>
    <w:rsid w:val="00642C8F"/>
    <w:rsid w:val="0064362B"/>
    <w:rsid w:val="0064369E"/>
    <w:rsid w:val="006438DB"/>
    <w:rsid w:val="006438E7"/>
    <w:rsid w:val="00643A9D"/>
    <w:rsid w:val="006443D0"/>
    <w:rsid w:val="00644627"/>
    <w:rsid w:val="006455B5"/>
    <w:rsid w:val="0064686A"/>
    <w:rsid w:val="00646C9C"/>
    <w:rsid w:val="006475C6"/>
    <w:rsid w:val="00647A13"/>
    <w:rsid w:val="00647F89"/>
    <w:rsid w:val="00650239"/>
    <w:rsid w:val="00651306"/>
    <w:rsid w:val="00651525"/>
    <w:rsid w:val="00651A29"/>
    <w:rsid w:val="006521D0"/>
    <w:rsid w:val="00652379"/>
    <w:rsid w:val="00652573"/>
    <w:rsid w:val="00652C4D"/>
    <w:rsid w:val="0065346C"/>
    <w:rsid w:val="00653C2A"/>
    <w:rsid w:val="00653E41"/>
    <w:rsid w:val="00654566"/>
    <w:rsid w:val="006548D2"/>
    <w:rsid w:val="0065550D"/>
    <w:rsid w:val="0065608E"/>
    <w:rsid w:val="006561C5"/>
    <w:rsid w:val="006568DF"/>
    <w:rsid w:val="00660E28"/>
    <w:rsid w:val="00660FB8"/>
    <w:rsid w:val="00661120"/>
    <w:rsid w:val="00661150"/>
    <w:rsid w:val="00661417"/>
    <w:rsid w:val="00661686"/>
    <w:rsid w:val="00661D85"/>
    <w:rsid w:val="00661FC1"/>
    <w:rsid w:val="00662353"/>
    <w:rsid w:val="00662F14"/>
    <w:rsid w:val="006630D7"/>
    <w:rsid w:val="006632A4"/>
    <w:rsid w:val="00663300"/>
    <w:rsid w:val="006634DD"/>
    <w:rsid w:val="006636FC"/>
    <w:rsid w:val="00663CB3"/>
    <w:rsid w:val="006644E3"/>
    <w:rsid w:val="00664C0C"/>
    <w:rsid w:val="00665128"/>
    <w:rsid w:val="00665DA2"/>
    <w:rsid w:val="006664D8"/>
    <w:rsid w:val="006667C8"/>
    <w:rsid w:val="00666999"/>
    <w:rsid w:val="00666A02"/>
    <w:rsid w:val="00670025"/>
    <w:rsid w:val="00670991"/>
    <w:rsid w:val="00670F19"/>
    <w:rsid w:val="0067178A"/>
    <w:rsid w:val="00672952"/>
    <w:rsid w:val="00672997"/>
    <w:rsid w:val="0067382A"/>
    <w:rsid w:val="00673B26"/>
    <w:rsid w:val="00673FD9"/>
    <w:rsid w:val="00674801"/>
    <w:rsid w:val="00674E2A"/>
    <w:rsid w:val="00675CD1"/>
    <w:rsid w:val="00676059"/>
    <w:rsid w:val="00676116"/>
    <w:rsid w:val="0067632E"/>
    <w:rsid w:val="00676C74"/>
    <w:rsid w:val="00677526"/>
    <w:rsid w:val="00677A2B"/>
    <w:rsid w:val="006801D6"/>
    <w:rsid w:val="006809E8"/>
    <w:rsid w:val="006812DF"/>
    <w:rsid w:val="006817BB"/>
    <w:rsid w:val="0068199D"/>
    <w:rsid w:val="00681C9A"/>
    <w:rsid w:val="00681D44"/>
    <w:rsid w:val="00682038"/>
    <w:rsid w:val="006823E2"/>
    <w:rsid w:val="00682882"/>
    <w:rsid w:val="00684DED"/>
    <w:rsid w:val="00685BC7"/>
    <w:rsid w:val="00685F87"/>
    <w:rsid w:val="0068649F"/>
    <w:rsid w:val="006865FA"/>
    <w:rsid w:val="00686D38"/>
    <w:rsid w:val="0068736E"/>
    <w:rsid w:val="006874A2"/>
    <w:rsid w:val="00687D95"/>
    <w:rsid w:val="0069013E"/>
    <w:rsid w:val="006902E9"/>
    <w:rsid w:val="00690456"/>
    <w:rsid w:val="00690461"/>
    <w:rsid w:val="00691359"/>
    <w:rsid w:val="00691C0A"/>
    <w:rsid w:val="0069270F"/>
    <w:rsid w:val="00692720"/>
    <w:rsid w:val="00692801"/>
    <w:rsid w:val="00692CB5"/>
    <w:rsid w:val="00692F6C"/>
    <w:rsid w:val="00692F78"/>
    <w:rsid w:val="00693003"/>
    <w:rsid w:val="00693C67"/>
    <w:rsid w:val="00693DE4"/>
    <w:rsid w:val="00693E47"/>
    <w:rsid w:val="00694582"/>
    <w:rsid w:val="00694A26"/>
    <w:rsid w:val="00694CC0"/>
    <w:rsid w:val="0069503E"/>
    <w:rsid w:val="00695166"/>
    <w:rsid w:val="00695DEC"/>
    <w:rsid w:val="006967ED"/>
    <w:rsid w:val="00696E9A"/>
    <w:rsid w:val="0069742B"/>
    <w:rsid w:val="00697A89"/>
    <w:rsid w:val="00697F4B"/>
    <w:rsid w:val="006A02D0"/>
    <w:rsid w:val="006A085D"/>
    <w:rsid w:val="006A0960"/>
    <w:rsid w:val="006A0B16"/>
    <w:rsid w:val="006A0D9A"/>
    <w:rsid w:val="006A1531"/>
    <w:rsid w:val="006A1F47"/>
    <w:rsid w:val="006A252C"/>
    <w:rsid w:val="006A25E6"/>
    <w:rsid w:val="006A28AB"/>
    <w:rsid w:val="006A357D"/>
    <w:rsid w:val="006A4C79"/>
    <w:rsid w:val="006A513E"/>
    <w:rsid w:val="006A579A"/>
    <w:rsid w:val="006A5922"/>
    <w:rsid w:val="006A5C51"/>
    <w:rsid w:val="006A6915"/>
    <w:rsid w:val="006A7464"/>
    <w:rsid w:val="006A75A0"/>
    <w:rsid w:val="006A7932"/>
    <w:rsid w:val="006A7A48"/>
    <w:rsid w:val="006B10A5"/>
    <w:rsid w:val="006B1B23"/>
    <w:rsid w:val="006B274C"/>
    <w:rsid w:val="006B290A"/>
    <w:rsid w:val="006B3384"/>
    <w:rsid w:val="006B341C"/>
    <w:rsid w:val="006B3708"/>
    <w:rsid w:val="006B3E0D"/>
    <w:rsid w:val="006B43DD"/>
    <w:rsid w:val="006B4F50"/>
    <w:rsid w:val="006B56C9"/>
    <w:rsid w:val="006B59C2"/>
    <w:rsid w:val="006B5A1A"/>
    <w:rsid w:val="006B5AB4"/>
    <w:rsid w:val="006B5B0B"/>
    <w:rsid w:val="006B6A89"/>
    <w:rsid w:val="006B6B70"/>
    <w:rsid w:val="006B6FA3"/>
    <w:rsid w:val="006B72AF"/>
    <w:rsid w:val="006B757C"/>
    <w:rsid w:val="006C059A"/>
    <w:rsid w:val="006C09AD"/>
    <w:rsid w:val="006C0B21"/>
    <w:rsid w:val="006C1342"/>
    <w:rsid w:val="006C1578"/>
    <w:rsid w:val="006C19A4"/>
    <w:rsid w:val="006C19E0"/>
    <w:rsid w:val="006C1FF2"/>
    <w:rsid w:val="006C211C"/>
    <w:rsid w:val="006C27B3"/>
    <w:rsid w:val="006C2F6D"/>
    <w:rsid w:val="006C3AEA"/>
    <w:rsid w:val="006C426D"/>
    <w:rsid w:val="006C4512"/>
    <w:rsid w:val="006C4E97"/>
    <w:rsid w:val="006C53B4"/>
    <w:rsid w:val="006C53ED"/>
    <w:rsid w:val="006C54F0"/>
    <w:rsid w:val="006C6169"/>
    <w:rsid w:val="006C62D7"/>
    <w:rsid w:val="006C6693"/>
    <w:rsid w:val="006C7011"/>
    <w:rsid w:val="006C778F"/>
    <w:rsid w:val="006C7995"/>
    <w:rsid w:val="006C7DC8"/>
    <w:rsid w:val="006C7FF9"/>
    <w:rsid w:val="006C7FFB"/>
    <w:rsid w:val="006D025A"/>
    <w:rsid w:val="006D04C6"/>
    <w:rsid w:val="006D0B2F"/>
    <w:rsid w:val="006D1C2E"/>
    <w:rsid w:val="006D20C4"/>
    <w:rsid w:val="006D218D"/>
    <w:rsid w:val="006D29E1"/>
    <w:rsid w:val="006D3CB4"/>
    <w:rsid w:val="006D42BF"/>
    <w:rsid w:val="006D4765"/>
    <w:rsid w:val="006D6033"/>
    <w:rsid w:val="006D6298"/>
    <w:rsid w:val="006D6DAF"/>
    <w:rsid w:val="006D751C"/>
    <w:rsid w:val="006D7568"/>
    <w:rsid w:val="006D7B42"/>
    <w:rsid w:val="006D7E30"/>
    <w:rsid w:val="006E02AD"/>
    <w:rsid w:val="006E0B49"/>
    <w:rsid w:val="006E0D31"/>
    <w:rsid w:val="006E0E63"/>
    <w:rsid w:val="006E176C"/>
    <w:rsid w:val="006E18A3"/>
    <w:rsid w:val="006E19AD"/>
    <w:rsid w:val="006E1D5B"/>
    <w:rsid w:val="006E1FF3"/>
    <w:rsid w:val="006E23A7"/>
    <w:rsid w:val="006E2CD3"/>
    <w:rsid w:val="006E2D49"/>
    <w:rsid w:val="006E3235"/>
    <w:rsid w:val="006E3FE8"/>
    <w:rsid w:val="006E4182"/>
    <w:rsid w:val="006E4228"/>
    <w:rsid w:val="006E4740"/>
    <w:rsid w:val="006E4B91"/>
    <w:rsid w:val="006E4ED4"/>
    <w:rsid w:val="006E5ADB"/>
    <w:rsid w:val="006E62D0"/>
    <w:rsid w:val="006E69DD"/>
    <w:rsid w:val="006F0213"/>
    <w:rsid w:val="006F07FB"/>
    <w:rsid w:val="006F0B36"/>
    <w:rsid w:val="006F0BAB"/>
    <w:rsid w:val="006F1227"/>
    <w:rsid w:val="006F12C7"/>
    <w:rsid w:val="006F19E1"/>
    <w:rsid w:val="006F218F"/>
    <w:rsid w:val="006F281D"/>
    <w:rsid w:val="006F29D4"/>
    <w:rsid w:val="006F2A85"/>
    <w:rsid w:val="006F2C62"/>
    <w:rsid w:val="006F332D"/>
    <w:rsid w:val="006F3443"/>
    <w:rsid w:val="006F3BE7"/>
    <w:rsid w:val="006F4176"/>
    <w:rsid w:val="006F4428"/>
    <w:rsid w:val="006F469E"/>
    <w:rsid w:val="006F473A"/>
    <w:rsid w:val="006F4E9E"/>
    <w:rsid w:val="006F4ED8"/>
    <w:rsid w:val="006F5694"/>
    <w:rsid w:val="006F5877"/>
    <w:rsid w:val="006F645D"/>
    <w:rsid w:val="006F6AA0"/>
    <w:rsid w:val="006F6CB6"/>
    <w:rsid w:val="006F73BA"/>
    <w:rsid w:val="006F7784"/>
    <w:rsid w:val="006F7921"/>
    <w:rsid w:val="006F7A1E"/>
    <w:rsid w:val="006F7C1F"/>
    <w:rsid w:val="00700289"/>
    <w:rsid w:val="00700418"/>
    <w:rsid w:val="00700E15"/>
    <w:rsid w:val="00700F85"/>
    <w:rsid w:val="007014DA"/>
    <w:rsid w:val="00701AB7"/>
    <w:rsid w:val="00701FC8"/>
    <w:rsid w:val="0070206D"/>
    <w:rsid w:val="007022A1"/>
    <w:rsid w:val="00702AAA"/>
    <w:rsid w:val="007038BB"/>
    <w:rsid w:val="0070399D"/>
    <w:rsid w:val="0070399E"/>
    <w:rsid w:val="00703D54"/>
    <w:rsid w:val="00703FBD"/>
    <w:rsid w:val="00704344"/>
    <w:rsid w:val="00704717"/>
    <w:rsid w:val="0070706C"/>
    <w:rsid w:val="007073D3"/>
    <w:rsid w:val="00707AA6"/>
    <w:rsid w:val="00707B03"/>
    <w:rsid w:val="00707E8A"/>
    <w:rsid w:val="00707EB4"/>
    <w:rsid w:val="0071098C"/>
    <w:rsid w:val="00711139"/>
    <w:rsid w:val="0071123C"/>
    <w:rsid w:val="007114D2"/>
    <w:rsid w:val="00711890"/>
    <w:rsid w:val="00711A47"/>
    <w:rsid w:val="0071293D"/>
    <w:rsid w:val="00712C66"/>
    <w:rsid w:val="00714298"/>
    <w:rsid w:val="00714304"/>
    <w:rsid w:val="007144B3"/>
    <w:rsid w:val="007147C8"/>
    <w:rsid w:val="00714E68"/>
    <w:rsid w:val="0071501C"/>
    <w:rsid w:val="007153EA"/>
    <w:rsid w:val="00715607"/>
    <w:rsid w:val="00715A5E"/>
    <w:rsid w:val="00716AFB"/>
    <w:rsid w:val="00717FB3"/>
    <w:rsid w:val="007201CA"/>
    <w:rsid w:val="0072046E"/>
    <w:rsid w:val="007204A8"/>
    <w:rsid w:val="007209C8"/>
    <w:rsid w:val="00721C75"/>
    <w:rsid w:val="00721E04"/>
    <w:rsid w:val="0072226D"/>
    <w:rsid w:val="007227A9"/>
    <w:rsid w:val="00723EF1"/>
    <w:rsid w:val="007240E5"/>
    <w:rsid w:val="0072492C"/>
    <w:rsid w:val="00724BD3"/>
    <w:rsid w:val="00725D2D"/>
    <w:rsid w:val="00725F82"/>
    <w:rsid w:val="007263F0"/>
    <w:rsid w:val="007263FE"/>
    <w:rsid w:val="00726574"/>
    <w:rsid w:val="007269D5"/>
    <w:rsid w:val="00726AB0"/>
    <w:rsid w:val="00726AE6"/>
    <w:rsid w:val="00726C61"/>
    <w:rsid w:val="0072727F"/>
    <w:rsid w:val="007279DB"/>
    <w:rsid w:val="00730BF7"/>
    <w:rsid w:val="00730DF7"/>
    <w:rsid w:val="00731639"/>
    <w:rsid w:val="00732658"/>
    <w:rsid w:val="007326DD"/>
    <w:rsid w:val="00732811"/>
    <w:rsid w:val="007328D6"/>
    <w:rsid w:val="00732953"/>
    <w:rsid w:val="0073313C"/>
    <w:rsid w:val="0073325F"/>
    <w:rsid w:val="00733B46"/>
    <w:rsid w:val="00733DF3"/>
    <w:rsid w:val="007342FD"/>
    <w:rsid w:val="007344B2"/>
    <w:rsid w:val="00735F28"/>
    <w:rsid w:val="007364C8"/>
    <w:rsid w:val="007367FA"/>
    <w:rsid w:val="0073734D"/>
    <w:rsid w:val="00737656"/>
    <w:rsid w:val="00740123"/>
    <w:rsid w:val="0074025B"/>
    <w:rsid w:val="00740429"/>
    <w:rsid w:val="00740761"/>
    <w:rsid w:val="00740D4E"/>
    <w:rsid w:val="00741545"/>
    <w:rsid w:val="007426C0"/>
    <w:rsid w:val="00742B73"/>
    <w:rsid w:val="00742C11"/>
    <w:rsid w:val="00742D74"/>
    <w:rsid w:val="007447BF"/>
    <w:rsid w:val="00744F25"/>
    <w:rsid w:val="007451B0"/>
    <w:rsid w:val="00745ACE"/>
    <w:rsid w:val="00745D35"/>
    <w:rsid w:val="00745D69"/>
    <w:rsid w:val="00745E50"/>
    <w:rsid w:val="00746258"/>
    <w:rsid w:val="007466C6"/>
    <w:rsid w:val="00746AD1"/>
    <w:rsid w:val="00747E32"/>
    <w:rsid w:val="00751948"/>
    <w:rsid w:val="0075240E"/>
    <w:rsid w:val="007528C8"/>
    <w:rsid w:val="00752A24"/>
    <w:rsid w:val="0075302B"/>
    <w:rsid w:val="007534B5"/>
    <w:rsid w:val="00753AEE"/>
    <w:rsid w:val="00753EF9"/>
    <w:rsid w:val="007543DD"/>
    <w:rsid w:val="00755980"/>
    <w:rsid w:val="00755EDB"/>
    <w:rsid w:val="00755EFB"/>
    <w:rsid w:val="007562EF"/>
    <w:rsid w:val="00756545"/>
    <w:rsid w:val="0075657F"/>
    <w:rsid w:val="007567B3"/>
    <w:rsid w:val="00756DE5"/>
    <w:rsid w:val="00757386"/>
    <w:rsid w:val="00757543"/>
    <w:rsid w:val="007575E8"/>
    <w:rsid w:val="0075778D"/>
    <w:rsid w:val="00757973"/>
    <w:rsid w:val="00757B0B"/>
    <w:rsid w:val="00757E3E"/>
    <w:rsid w:val="0076063C"/>
    <w:rsid w:val="00760FE7"/>
    <w:rsid w:val="00761237"/>
    <w:rsid w:val="007612C1"/>
    <w:rsid w:val="007613B8"/>
    <w:rsid w:val="007617E6"/>
    <w:rsid w:val="00761922"/>
    <w:rsid w:val="00761941"/>
    <w:rsid w:val="00761D73"/>
    <w:rsid w:val="00761DC0"/>
    <w:rsid w:val="0076216A"/>
    <w:rsid w:val="00762402"/>
    <w:rsid w:val="007626D1"/>
    <w:rsid w:val="007641E4"/>
    <w:rsid w:val="007642DF"/>
    <w:rsid w:val="007644D4"/>
    <w:rsid w:val="007644EC"/>
    <w:rsid w:val="0076516A"/>
    <w:rsid w:val="00765508"/>
    <w:rsid w:val="0076610E"/>
    <w:rsid w:val="0076630D"/>
    <w:rsid w:val="00766561"/>
    <w:rsid w:val="00766E48"/>
    <w:rsid w:val="00766F7E"/>
    <w:rsid w:val="0076747B"/>
    <w:rsid w:val="00767DEE"/>
    <w:rsid w:val="00767DFC"/>
    <w:rsid w:val="007705FC"/>
    <w:rsid w:val="007707B8"/>
    <w:rsid w:val="0077081E"/>
    <w:rsid w:val="00770AE9"/>
    <w:rsid w:val="00770FCC"/>
    <w:rsid w:val="00772321"/>
    <w:rsid w:val="007732B3"/>
    <w:rsid w:val="007733F7"/>
    <w:rsid w:val="00774F84"/>
    <w:rsid w:val="00774FF5"/>
    <w:rsid w:val="00774FFC"/>
    <w:rsid w:val="007757D6"/>
    <w:rsid w:val="00775813"/>
    <w:rsid w:val="00775A71"/>
    <w:rsid w:val="00775E88"/>
    <w:rsid w:val="007763CE"/>
    <w:rsid w:val="00776CD0"/>
    <w:rsid w:val="0077721C"/>
    <w:rsid w:val="00777AD2"/>
    <w:rsid w:val="00777B4C"/>
    <w:rsid w:val="00777C4F"/>
    <w:rsid w:val="00777E0F"/>
    <w:rsid w:val="007809B3"/>
    <w:rsid w:val="00781C39"/>
    <w:rsid w:val="00781CCF"/>
    <w:rsid w:val="0078305D"/>
    <w:rsid w:val="0078339D"/>
    <w:rsid w:val="007834AD"/>
    <w:rsid w:val="007842B7"/>
    <w:rsid w:val="0078430D"/>
    <w:rsid w:val="0078448F"/>
    <w:rsid w:val="00784ACF"/>
    <w:rsid w:val="00784B19"/>
    <w:rsid w:val="00784DA7"/>
    <w:rsid w:val="00785FA4"/>
    <w:rsid w:val="00785FD0"/>
    <w:rsid w:val="0078612F"/>
    <w:rsid w:val="007862BD"/>
    <w:rsid w:val="007871EE"/>
    <w:rsid w:val="0078788A"/>
    <w:rsid w:val="0079153F"/>
    <w:rsid w:val="00791DF6"/>
    <w:rsid w:val="007922CE"/>
    <w:rsid w:val="00792381"/>
    <w:rsid w:val="00793946"/>
    <w:rsid w:val="00793948"/>
    <w:rsid w:val="00793AC3"/>
    <w:rsid w:val="00794079"/>
    <w:rsid w:val="00794621"/>
    <w:rsid w:val="00794C8A"/>
    <w:rsid w:val="0079515B"/>
    <w:rsid w:val="007957C9"/>
    <w:rsid w:val="00795ADA"/>
    <w:rsid w:val="00795D05"/>
    <w:rsid w:val="007961EB"/>
    <w:rsid w:val="0079660E"/>
    <w:rsid w:val="00796ABB"/>
    <w:rsid w:val="00796FD9"/>
    <w:rsid w:val="00797044"/>
    <w:rsid w:val="007973A1"/>
    <w:rsid w:val="0079749E"/>
    <w:rsid w:val="00797987"/>
    <w:rsid w:val="00797D1E"/>
    <w:rsid w:val="00797D6B"/>
    <w:rsid w:val="007A022C"/>
    <w:rsid w:val="007A0688"/>
    <w:rsid w:val="007A076C"/>
    <w:rsid w:val="007A19F8"/>
    <w:rsid w:val="007A1B78"/>
    <w:rsid w:val="007A2436"/>
    <w:rsid w:val="007A271E"/>
    <w:rsid w:val="007A2772"/>
    <w:rsid w:val="007A27A6"/>
    <w:rsid w:val="007A2C07"/>
    <w:rsid w:val="007A31C5"/>
    <w:rsid w:val="007A3583"/>
    <w:rsid w:val="007A3896"/>
    <w:rsid w:val="007A38A8"/>
    <w:rsid w:val="007A3A96"/>
    <w:rsid w:val="007A4DA2"/>
    <w:rsid w:val="007A4F98"/>
    <w:rsid w:val="007A5727"/>
    <w:rsid w:val="007A5903"/>
    <w:rsid w:val="007A5F90"/>
    <w:rsid w:val="007A68A7"/>
    <w:rsid w:val="007B0413"/>
    <w:rsid w:val="007B0784"/>
    <w:rsid w:val="007B0CF8"/>
    <w:rsid w:val="007B1036"/>
    <w:rsid w:val="007B14D2"/>
    <w:rsid w:val="007B2213"/>
    <w:rsid w:val="007B2492"/>
    <w:rsid w:val="007B2518"/>
    <w:rsid w:val="007B251B"/>
    <w:rsid w:val="007B2C26"/>
    <w:rsid w:val="007B2D9D"/>
    <w:rsid w:val="007B2E43"/>
    <w:rsid w:val="007B2F8B"/>
    <w:rsid w:val="007B2FD8"/>
    <w:rsid w:val="007B33AA"/>
    <w:rsid w:val="007B5310"/>
    <w:rsid w:val="007B586B"/>
    <w:rsid w:val="007B60A7"/>
    <w:rsid w:val="007B6C31"/>
    <w:rsid w:val="007B6D0B"/>
    <w:rsid w:val="007B7E5B"/>
    <w:rsid w:val="007C0402"/>
    <w:rsid w:val="007C0DD1"/>
    <w:rsid w:val="007C25C1"/>
    <w:rsid w:val="007C2722"/>
    <w:rsid w:val="007C29BB"/>
    <w:rsid w:val="007C2AA0"/>
    <w:rsid w:val="007C31AF"/>
    <w:rsid w:val="007C31B2"/>
    <w:rsid w:val="007C3647"/>
    <w:rsid w:val="007C37EE"/>
    <w:rsid w:val="007C37EF"/>
    <w:rsid w:val="007C3A72"/>
    <w:rsid w:val="007C3B47"/>
    <w:rsid w:val="007C4663"/>
    <w:rsid w:val="007C4B1E"/>
    <w:rsid w:val="007C5157"/>
    <w:rsid w:val="007C5AAB"/>
    <w:rsid w:val="007C5AD4"/>
    <w:rsid w:val="007C5FCD"/>
    <w:rsid w:val="007C6199"/>
    <w:rsid w:val="007C628F"/>
    <w:rsid w:val="007C750A"/>
    <w:rsid w:val="007C758A"/>
    <w:rsid w:val="007C7869"/>
    <w:rsid w:val="007D003A"/>
    <w:rsid w:val="007D1165"/>
    <w:rsid w:val="007D1310"/>
    <w:rsid w:val="007D151B"/>
    <w:rsid w:val="007D2231"/>
    <w:rsid w:val="007D2335"/>
    <w:rsid w:val="007D2C11"/>
    <w:rsid w:val="007D33A6"/>
    <w:rsid w:val="007D3707"/>
    <w:rsid w:val="007D38AF"/>
    <w:rsid w:val="007D3CBC"/>
    <w:rsid w:val="007D3F68"/>
    <w:rsid w:val="007D414B"/>
    <w:rsid w:val="007D427E"/>
    <w:rsid w:val="007D4A5E"/>
    <w:rsid w:val="007D53DE"/>
    <w:rsid w:val="007D5581"/>
    <w:rsid w:val="007D5C8B"/>
    <w:rsid w:val="007D6CB9"/>
    <w:rsid w:val="007D6DD2"/>
    <w:rsid w:val="007D728E"/>
    <w:rsid w:val="007D7780"/>
    <w:rsid w:val="007D781F"/>
    <w:rsid w:val="007E013D"/>
    <w:rsid w:val="007E0AB9"/>
    <w:rsid w:val="007E0EE6"/>
    <w:rsid w:val="007E144D"/>
    <w:rsid w:val="007E28AD"/>
    <w:rsid w:val="007E29CB"/>
    <w:rsid w:val="007E351B"/>
    <w:rsid w:val="007E38EE"/>
    <w:rsid w:val="007E3F76"/>
    <w:rsid w:val="007E415C"/>
    <w:rsid w:val="007E4A7F"/>
    <w:rsid w:val="007E4B63"/>
    <w:rsid w:val="007E5923"/>
    <w:rsid w:val="007E6421"/>
    <w:rsid w:val="007E64A8"/>
    <w:rsid w:val="007E6944"/>
    <w:rsid w:val="007E69E7"/>
    <w:rsid w:val="007E79E0"/>
    <w:rsid w:val="007F0238"/>
    <w:rsid w:val="007F02F2"/>
    <w:rsid w:val="007F07AB"/>
    <w:rsid w:val="007F0BE7"/>
    <w:rsid w:val="007F11E5"/>
    <w:rsid w:val="007F1B1C"/>
    <w:rsid w:val="007F24DC"/>
    <w:rsid w:val="007F2726"/>
    <w:rsid w:val="007F291D"/>
    <w:rsid w:val="007F3327"/>
    <w:rsid w:val="007F422B"/>
    <w:rsid w:val="007F570D"/>
    <w:rsid w:val="007F5D1E"/>
    <w:rsid w:val="007F6365"/>
    <w:rsid w:val="007F664D"/>
    <w:rsid w:val="007F6829"/>
    <w:rsid w:val="007F68CA"/>
    <w:rsid w:val="007F7BC7"/>
    <w:rsid w:val="008006EE"/>
    <w:rsid w:val="00800772"/>
    <w:rsid w:val="00800D5A"/>
    <w:rsid w:val="00800DB5"/>
    <w:rsid w:val="008010BD"/>
    <w:rsid w:val="008019EC"/>
    <w:rsid w:val="00801DB6"/>
    <w:rsid w:val="00801EC6"/>
    <w:rsid w:val="008021A3"/>
    <w:rsid w:val="00802715"/>
    <w:rsid w:val="00802DD4"/>
    <w:rsid w:val="0080326C"/>
    <w:rsid w:val="0080342C"/>
    <w:rsid w:val="008039F7"/>
    <w:rsid w:val="0080413C"/>
    <w:rsid w:val="00804A8B"/>
    <w:rsid w:val="00804E7F"/>
    <w:rsid w:val="00804F0C"/>
    <w:rsid w:val="0080540F"/>
    <w:rsid w:val="008056A1"/>
    <w:rsid w:val="00805EB1"/>
    <w:rsid w:val="00806391"/>
    <w:rsid w:val="00806415"/>
    <w:rsid w:val="0080666B"/>
    <w:rsid w:val="008070CF"/>
    <w:rsid w:val="008075E7"/>
    <w:rsid w:val="00807833"/>
    <w:rsid w:val="008102A4"/>
    <w:rsid w:val="008104FF"/>
    <w:rsid w:val="0081079B"/>
    <w:rsid w:val="0081172C"/>
    <w:rsid w:val="00812123"/>
    <w:rsid w:val="008121FE"/>
    <w:rsid w:val="008122E1"/>
    <w:rsid w:val="00812332"/>
    <w:rsid w:val="00812A7A"/>
    <w:rsid w:val="00812EED"/>
    <w:rsid w:val="008136B3"/>
    <w:rsid w:val="00813E3E"/>
    <w:rsid w:val="008141A2"/>
    <w:rsid w:val="00814496"/>
    <w:rsid w:val="00814831"/>
    <w:rsid w:val="00814C78"/>
    <w:rsid w:val="00814D9D"/>
    <w:rsid w:val="008150E7"/>
    <w:rsid w:val="00816202"/>
    <w:rsid w:val="0081661F"/>
    <w:rsid w:val="00816730"/>
    <w:rsid w:val="008169EC"/>
    <w:rsid w:val="00817213"/>
    <w:rsid w:val="00817C64"/>
    <w:rsid w:val="00817DC6"/>
    <w:rsid w:val="00817E60"/>
    <w:rsid w:val="00817EC9"/>
    <w:rsid w:val="00820148"/>
    <w:rsid w:val="0082076B"/>
    <w:rsid w:val="00820F95"/>
    <w:rsid w:val="00821607"/>
    <w:rsid w:val="008218B9"/>
    <w:rsid w:val="00821A9F"/>
    <w:rsid w:val="00821D19"/>
    <w:rsid w:val="00821DF8"/>
    <w:rsid w:val="00822064"/>
    <w:rsid w:val="0082225C"/>
    <w:rsid w:val="0082244B"/>
    <w:rsid w:val="00822592"/>
    <w:rsid w:val="008225A8"/>
    <w:rsid w:val="00822751"/>
    <w:rsid w:val="00822CD6"/>
    <w:rsid w:val="00822E79"/>
    <w:rsid w:val="00822EBA"/>
    <w:rsid w:val="00823113"/>
    <w:rsid w:val="00824BAA"/>
    <w:rsid w:val="00824E7D"/>
    <w:rsid w:val="008251E1"/>
    <w:rsid w:val="00825A98"/>
    <w:rsid w:val="00825F45"/>
    <w:rsid w:val="0082606C"/>
    <w:rsid w:val="008264C2"/>
    <w:rsid w:val="00826886"/>
    <w:rsid w:val="0082700D"/>
    <w:rsid w:val="00827F6B"/>
    <w:rsid w:val="00830854"/>
    <w:rsid w:val="008308FF"/>
    <w:rsid w:val="00830B58"/>
    <w:rsid w:val="00831362"/>
    <w:rsid w:val="008313AB"/>
    <w:rsid w:val="00831850"/>
    <w:rsid w:val="008323B4"/>
    <w:rsid w:val="008323CB"/>
    <w:rsid w:val="008326CF"/>
    <w:rsid w:val="00832F7A"/>
    <w:rsid w:val="00832F9B"/>
    <w:rsid w:val="008334F7"/>
    <w:rsid w:val="008336D0"/>
    <w:rsid w:val="00834379"/>
    <w:rsid w:val="008344C0"/>
    <w:rsid w:val="00834DE7"/>
    <w:rsid w:val="0083544D"/>
    <w:rsid w:val="00835641"/>
    <w:rsid w:val="0083574A"/>
    <w:rsid w:val="0083620C"/>
    <w:rsid w:val="008365C3"/>
    <w:rsid w:val="00836F4F"/>
    <w:rsid w:val="008371C6"/>
    <w:rsid w:val="008371D2"/>
    <w:rsid w:val="00837FF1"/>
    <w:rsid w:val="00840878"/>
    <w:rsid w:val="00840BE9"/>
    <w:rsid w:val="00840D42"/>
    <w:rsid w:val="00842C21"/>
    <w:rsid w:val="00842D9E"/>
    <w:rsid w:val="00842E54"/>
    <w:rsid w:val="00842F1D"/>
    <w:rsid w:val="0084444B"/>
    <w:rsid w:val="00844C8D"/>
    <w:rsid w:val="00844DB4"/>
    <w:rsid w:val="00844E5F"/>
    <w:rsid w:val="008451DD"/>
    <w:rsid w:val="008455F1"/>
    <w:rsid w:val="008462D0"/>
    <w:rsid w:val="00846795"/>
    <w:rsid w:val="00846A53"/>
    <w:rsid w:val="00850804"/>
    <w:rsid w:val="00851803"/>
    <w:rsid w:val="00851859"/>
    <w:rsid w:val="00851AE8"/>
    <w:rsid w:val="00852385"/>
    <w:rsid w:val="00852932"/>
    <w:rsid w:val="00852AD2"/>
    <w:rsid w:val="00852C35"/>
    <w:rsid w:val="00852D0C"/>
    <w:rsid w:val="00853B9A"/>
    <w:rsid w:val="0085418D"/>
    <w:rsid w:val="00855306"/>
    <w:rsid w:val="0085570F"/>
    <w:rsid w:val="00855827"/>
    <w:rsid w:val="00855A2B"/>
    <w:rsid w:val="00855B28"/>
    <w:rsid w:val="00855BD7"/>
    <w:rsid w:val="008564AC"/>
    <w:rsid w:val="0085673C"/>
    <w:rsid w:val="008571EF"/>
    <w:rsid w:val="00860880"/>
    <w:rsid w:val="00861159"/>
    <w:rsid w:val="008611AE"/>
    <w:rsid w:val="00861C9A"/>
    <w:rsid w:val="0086217D"/>
    <w:rsid w:val="00862E79"/>
    <w:rsid w:val="008633F8"/>
    <w:rsid w:val="00863845"/>
    <w:rsid w:val="00863D09"/>
    <w:rsid w:val="00863DD9"/>
    <w:rsid w:val="00863EC2"/>
    <w:rsid w:val="00864238"/>
    <w:rsid w:val="00864BAB"/>
    <w:rsid w:val="00864C53"/>
    <w:rsid w:val="00864E38"/>
    <w:rsid w:val="00864E3D"/>
    <w:rsid w:val="008650F0"/>
    <w:rsid w:val="00865C9C"/>
    <w:rsid w:val="0086613B"/>
    <w:rsid w:val="00866BF7"/>
    <w:rsid w:val="00867080"/>
    <w:rsid w:val="00870E1F"/>
    <w:rsid w:val="008713B0"/>
    <w:rsid w:val="00871860"/>
    <w:rsid w:val="00872430"/>
    <w:rsid w:val="00873197"/>
    <w:rsid w:val="0087371B"/>
    <w:rsid w:val="0087443B"/>
    <w:rsid w:val="00874D8D"/>
    <w:rsid w:val="00874FDE"/>
    <w:rsid w:val="00875DA4"/>
    <w:rsid w:val="008763BC"/>
    <w:rsid w:val="00876496"/>
    <w:rsid w:val="00876711"/>
    <w:rsid w:val="00876D3D"/>
    <w:rsid w:val="00876E55"/>
    <w:rsid w:val="008770E2"/>
    <w:rsid w:val="00877335"/>
    <w:rsid w:val="008773E1"/>
    <w:rsid w:val="00877AF0"/>
    <w:rsid w:val="0088086F"/>
    <w:rsid w:val="00880AF3"/>
    <w:rsid w:val="00881F69"/>
    <w:rsid w:val="00882698"/>
    <w:rsid w:val="008827CC"/>
    <w:rsid w:val="00882836"/>
    <w:rsid w:val="008835C9"/>
    <w:rsid w:val="00883F58"/>
    <w:rsid w:val="00884D83"/>
    <w:rsid w:val="00884DF1"/>
    <w:rsid w:val="008850AD"/>
    <w:rsid w:val="00885153"/>
    <w:rsid w:val="008852E9"/>
    <w:rsid w:val="0088531F"/>
    <w:rsid w:val="00885A61"/>
    <w:rsid w:val="00885A7C"/>
    <w:rsid w:val="00885AD6"/>
    <w:rsid w:val="00885FB1"/>
    <w:rsid w:val="00886D2F"/>
    <w:rsid w:val="00886DB1"/>
    <w:rsid w:val="008870D1"/>
    <w:rsid w:val="00887AF5"/>
    <w:rsid w:val="00887CF4"/>
    <w:rsid w:val="00890C2B"/>
    <w:rsid w:val="00890DBF"/>
    <w:rsid w:val="00890F77"/>
    <w:rsid w:val="00891633"/>
    <w:rsid w:val="00892F4A"/>
    <w:rsid w:val="008934AE"/>
    <w:rsid w:val="008936CB"/>
    <w:rsid w:val="00893DBB"/>
    <w:rsid w:val="0089406B"/>
    <w:rsid w:val="00894368"/>
    <w:rsid w:val="00894808"/>
    <w:rsid w:val="00894D60"/>
    <w:rsid w:val="00895752"/>
    <w:rsid w:val="0089688D"/>
    <w:rsid w:val="00896AD0"/>
    <w:rsid w:val="00896B03"/>
    <w:rsid w:val="00896E2A"/>
    <w:rsid w:val="00896F63"/>
    <w:rsid w:val="00897077"/>
    <w:rsid w:val="008971A0"/>
    <w:rsid w:val="008A06D2"/>
    <w:rsid w:val="008A07B2"/>
    <w:rsid w:val="008A1182"/>
    <w:rsid w:val="008A11AB"/>
    <w:rsid w:val="008A1228"/>
    <w:rsid w:val="008A191B"/>
    <w:rsid w:val="008A1A06"/>
    <w:rsid w:val="008A1BC4"/>
    <w:rsid w:val="008A261D"/>
    <w:rsid w:val="008A2AAF"/>
    <w:rsid w:val="008A2F43"/>
    <w:rsid w:val="008A36D3"/>
    <w:rsid w:val="008A3902"/>
    <w:rsid w:val="008A44EC"/>
    <w:rsid w:val="008A4651"/>
    <w:rsid w:val="008A4CDF"/>
    <w:rsid w:val="008A50DF"/>
    <w:rsid w:val="008A5336"/>
    <w:rsid w:val="008A6055"/>
    <w:rsid w:val="008A6AF4"/>
    <w:rsid w:val="008A6C1D"/>
    <w:rsid w:val="008A77E7"/>
    <w:rsid w:val="008B0941"/>
    <w:rsid w:val="008B0F85"/>
    <w:rsid w:val="008B1039"/>
    <w:rsid w:val="008B296D"/>
    <w:rsid w:val="008B2C59"/>
    <w:rsid w:val="008B30C7"/>
    <w:rsid w:val="008B3558"/>
    <w:rsid w:val="008B3B46"/>
    <w:rsid w:val="008B4213"/>
    <w:rsid w:val="008B4472"/>
    <w:rsid w:val="008B49FA"/>
    <w:rsid w:val="008B52A8"/>
    <w:rsid w:val="008B57AB"/>
    <w:rsid w:val="008B5955"/>
    <w:rsid w:val="008B5972"/>
    <w:rsid w:val="008B5DB0"/>
    <w:rsid w:val="008B6137"/>
    <w:rsid w:val="008B61E9"/>
    <w:rsid w:val="008B62F8"/>
    <w:rsid w:val="008B6608"/>
    <w:rsid w:val="008B6780"/>
    <w:rsid w:val="008B6A42"/>
    <w:rsid w:val="008B6AC7"/>
    <w:rsid w:val="008B76B8"/>
    <w:rsid w:val="008C0BD3"/>
    <w:rsid w:val="008C0CE1"/>
    <w:rsid w:val="008C1C03"/>
    <w:rsid w:val="008C1C34"/>
    <w:rsid w:val="008C212B"/>
    <w:rsid w:val="008C2F15"/>
    <w:rsid w:val="008C2F35"/>
    <w:rsid w:val="008C30A0"/>
    <w:rsid w:val="008C3CE0"/>
    <w:rsid w:val="008C3E26"/>
    <w:rsid w:val="008C4462"/>
    <w:rsid w:val="008C55C6"/>
    <w:rsid w:val="008C5763"/>
    <w:rsid w:val="008C5A8E"/>
    <w:rsid w:val="008C5DB0"/>
    <w:rsid w:val="008C61E0"/>
    <w:rsid w:val="008C6918"/>
    <w:rsid w:val="008C7352"/>
    <w:rsid w:val="008C7382"/>
    <w:rsid w:val="008C75DE"/>
    <w:rsid w:val="008C76E5"/>
    <w:rsid w:val="008C778D"/>
    <w:rsid w:val="008C7811"/>
    <w:rsid w:val="008C7D88"/>
    <w:rsid w:val="008D08D9"/>
    <w:rsid w:val="008D0925"/>
    <w:rsid w:val="008D0DDD"/>
    <w:rsid w:val="008D1079"/>
    <w:rsid w:val="008D1635"/>
    <w:rsid w:val="008D19F2"/>
    <w:rsid w:val="008D1BAD"/>
    <w:rsid w:val="008D1E11"/>
    <w:rsid w:val="008D1E53"/>
    <w:rsid w:val="008D2B0C"/>
    <w:rsid w:val="008D32F1"/>
    <w:rsid w:val="008D339E"/>
    <w:rsid w:val="008D350B"/>
    <w:rsid w:val="008D4313"/>
    <w:rsid w:val="008D4367"/>
    <w:rsid w:val="008D456D"/>
    <w:rsid w:val="008D466A"/>
    <w:rsid w:val="008D479B"/>
    <w:rsid w:val="008D4AB2"/>
    <w:rsid w:val="008D4C86"/>
    <w:rsid w:val="008D53E3"/>
    <w:rsid w:val="008D5731"/>
    <w:rsid w:val="008D5A8F"/>
    <w:rsid w:val="008D69B4"/>
    <w:rsid w:val="008D6DB8"/>
    <w:rsid w:val="008D7E54"/>
    <w:rsid w:val="008D7FDD"/>
    <w:rsid w:val="008E02D7"/>
    <w:rsid w:val="008E0F1E"/>
    <w:rsid w:val="008E1822"/>
    <w:rsid w:val="008E187C"/>
    <w:rsid w:val="008E1B79"/>
    <w:rsid w:val="008E2F9A"/>
    <w:rsid w:val="008E3351"/>
    <w:rsid w:val="008E33E4"/>
    <w:rsid w:val="008E436A"/>
    <w:rsid w:val="008E4392"/>
    <w:rsid w:val="008E4E79"/>
    <w:rsid w:val="008E51DE"/>
    <w:rsid w:val="008E546D"/>
    <w:rsid w:val="008E57C4"/>
    <w:rsid w:val="008E5883"/>
    <w:rsid w:val="008E5D1B"/>
    <w:rsid w:val="008E5F02"/>
    <w:rsid w:val="008E67A5"/>
    <w:rsid w:val="008E6E0B"/>
    <w:rsid w:val="008E6EF7"/>
    <w:rsid w:val="008E71A5"/>
    <w:rsid w:val="008E727A"/>
    <w:rsid w:val="008E7530"/>
    <w:rsid w:val="008E7763"/>
    <w:rsid w:val="008E7CB5"/>
    <w:rsid w:val="008E7DF5"/>
    <w:rsid w:val="008F0A70"/>
    <w:rsid w:val="008F0B5F"/>
    <w:rsid w:val="008F0C2D"/>
    <w:rsid w:val="008F0FB8"/>
    <w:rsid w:val="008F1695"/>
    <w:rsid w:val="008F2435"/>
    <w:rsid w:val="008F28B6"/>
    <w:rsid w:val="008F29A5"/>
    <w:rsid w:val="008F302C"/>
    <w:rsid w:val="008F36B5"/>
    <w:rsid w:val="008F36B6"/>
    <w:rsid w:val="008F3A7D"/>
    <w:rsid w:val="008F3CEF"/>
    <w:rsid w:val="008F42EC"/>
    <w:rsid w:val="008F43DA"/>
    <w:rsid w:val="008F4FA1"/>
    <w:rsid w:val="008F4FC3"/>
    <w:rsid w:val="008F5406"/>
    <w:rsid w:val="008F5A20"/>
    <w:rsid w:val="008F5D65"/>
    <w:rsid w:val="008F600A"/>
    <w:rsid w:val="008F611D"/>
    <w:rsid w:val="008F69C0"/>
    <w:rsid w:val="008F69F8"/>
    <w:rsid w:val="008F6B95"/>
    <w:rsid w:val="008F74FF"/>
    <w:rsid w:val="008F79AE"/>
    <w:rsid w:val="008F7CB3"/>
    <w:rsid w:val="009009C4"/>
    <w:rsid w:val="00900CC6"/>
    <w:rsid w:val="00900CD9"/>
    <w:rsid w:val="00900EFD"/>
    <w:rsid w:val="009014C3"/>
    <w:rsid w:val="00901F25"/>
    <w:rsid w:val="00902363"/>
    <w:rsid w:val="009031F5"/>
    <w:rsid w:val="00903366"/>
    <w:rsid w:val="009037F2"/>
    <w:rsid w:val="00903B29"/>
    <w:rsid w:val="009043E9"/>
    <w:rsid w:val="00904964"/>
    <w:rsid w:val="00904DB7"/>
    <w:rsid w:val="00905269"/>
    <w:rsid w:val="00906073"/>
    <w:rsid w:val="009061B8"/>
    <w:rsid w:val="009065DA"/>
    <w:rsid w:val="00906826"/>
    <w:rsid w:val="009074EA"/>
    <w:rsid w:val="00910A3E"/>
    <w:rsid w:val="00910D2E"/>
    <w:rsid w:val="00911065"/>
    <w:rsid w:val="00911EB1"/>
    <w:rsid w:val="0091261B"/>
    <w:rsid w:val="00912879"/>
    <w:rsid w:val="00912CC4"/>
    <w:rsid w:val="00912E39"/>
    <w:rsid w:val="00913135"/>
    <w:rsid w:val="009136FD"/>
    <w:rsid w:val="009140CB"/>
    <w:rsid w:val="00914E5F"/>
    <w:rsid w:val="00915870"/>
    <w:rsid w:val="00915C5E"/>
    <w:rsid w:val="0091679C"/>
    <w:rsid w:val="00916B8E"/>
    <w:rsid w:val="0091755B"/>
    <w:rsid w:val="00917B83"/>
    <w:rsid w:val="00920065"/>
    <w:rsid w:val="0092022E"/>
    <w:rsid w:val="0092086D"/>
    <w:rsid w:val="00920BDF"/>
    <w:rsid w:val="00920E61"/>
    <w:rsid w:val="00920FFE"/>
    <w:rsid w:val="00921B4B"/>
    <w:rsid w:val="00922038"/>
    <w:rsid w:val="00922CD7"/>
    <w:rsid w:val="00922E29"/>
    <w:rsid w:val="00923701"/>
    <w:rsid w:val="00923974"/>
    <w:rsid w:val="00923A99"/>
    <w:rsid w:val="00924C4F"/>
    <w:rsid w:val="00924FA2"/>
    <w:rsid w:val="00924FE1"/>
    <w:rsid w:val="009254ED"/>
    <w:rsid w:val="00925968"/>
    <w:rsid w:val="00925A6B"/>
    <w:rsid w:val="00925B60"/>
    <w:rsid w:val="00925C82"/>
    <w:rsid w:val="00925F34"/>
    <w:rsid w:val="00925FB9"/>
    <w:rsid w:val="00926A4F"/>
    <w:rsid w:val="00926C51"/>
    <w:rsid w:val="00926CE5"/>
    <w:rsid w:val="00926E87"/>
    <w:rsid w:val="009275F6"/>
    <w:rsid w:val="00931153"/>
    <w:rsid w:val="009312AA"/>
    <w:rsid w:val="00932DF2"/>
    <w:rsid w:val="00933024"/>
    <w:rsid w:val="009331E3"/>
    <w:rsid w:val="009334AA"/>
    <w:rsid w:val="00933D54"/>
    <w:rsid w:val="0093418A"/>
    <w:rsid w:val="00934A5C"/>
    <w:rsid w:val="00935494"/>
    <w:rsid w:val="00935969"/>
    <w:rsid w:val="009360D1"/>
    <w:rsid w:val="00936843"/>
    <w:rsid w:val="00936C4C"/>
    <w:rsid w:val="00937024"/>
    <w:rsid w:val="00937249"/>
    <w:rsid w:val="00937320"/>
    <w:rsid w:val="00937A04"/>
    <w:rsid w:val="00937B11"/>
    <w:rsid w:val="00937CF8"/>
    <w:rsid w:val="00937FE4"/>
    <w:rsid w:val="00940064"/>
    <w:rsid w:val="00941CAE"/>
    <w:rsid w:val="00942936"/>
    <w:rsid w:val="00942A00"/>
    <w:rsid w:val="00942F2B"/>
    <w:rsid w:val="009435EE"/>
    <w:rsid w:val="00943791"/>
    <w:rsid w:val="0094474F"/>
    <w:rsid w:val="00944890"/>
    <w:rsid w:val="00945DEF"/>
    <w:rsid w:val="00945EFA"/>
    <w:rsid w:val="00946E3E"/>
    <w:rsid w:val="00946F08"/>
    <w:rsid w:val="00946FFB"/>
    <w:rsid w:val="00947820"/>
    <w:rsid w:val="0094785A"/>
    <w:rsid w:val="00947A19"/>
    <w:rsid w:val="00947AE4"/>
    <w:rsid w:val="00950942"/>
    <w:rsid w:val="009509CE"/>
    <w:rsid w:val="00952020"/>
    <w:rsid w:val="0095254D"/>
    <w:rsid w:val="00952776"/>
    <w:rsid w:val="00952979"/>
    <w:rsid w:val="00952B39"/>
    <w:rsid w:val="00952CBD"/>
    <w:rsid w:val="009532F0"/>
    <w:rsid w:val="009534A8"/>
    <w:rsid w:val="00953D7B"/>
    <w:rsid w:val="00953D8A"/>
    <w:rsid w:val="0095437D"/>
    <w:rsid w:val="00954ABB"/>
    <w:rsid w:val="00954B2F"/>
    <w:rsid w:val="00954F87"/>
    <w:rsid w:val="00955AF5"/>
    <w:rsid w:val="00955BE3"/>
    <w:rsid w:val="009571A7"/>
    <w:rsid w:val="00957AFB"/>
    <w:rsid w:val="00957D1A"/>
    <w:rsid w:val="00957FFB"/>
    <w:rsid w:val="0096051D"/>
    <w:rsid w:val="00960597"/>
    <w:rsid w:val="00961152"/>
    <w:rsid w:val="00961634"/>
    <w:rsid w:val="00961746"/>
    <w:rsid w:val="00961CC8"/>
    <w:rsid w:val="00962370"/>
    <w:rsid w:val="0096245A"/>
    <w:rsid w:val="009624AF"/>
    <w:rsid w:val="0096292F"/>
    <w:rsid w:val="0096299B"/>
    <w:rsid w:val="00963552"/>
    <w:rsid w:val="009638EA"/>
    <w:rsid w:val="00963EF6"/>
    <w:rsid w:val="00965133"/>
    <w:rsid w:val="009651D9"/>
    <w:rsid w:val="00965452"/>
    <w:rsid w:val="00965E0C"/>
    <w:rsid w:val="00965EBF"/>
    <w:rsid w:val="00966605"/>
    <w:rsid w:val="009669D6"/>
    <w:rsid w:val="00966B3C"/>
    <w:rsid w:val="0096735E"/>
    <w:rsid w:val="009674EC"/>
    <w:rsid w:val="00967991"/>
    <w:rsid w:val="00967CA6"/>
    <w:rsid w:val="00970144"/>
    <w:rsid w:val="00970AA2"/>
    <w:rsid w:val="00970DCC"/>
    <w:rsid w:val="00971250"/>
    <w:rsid w:val="00971451"/>
    <w:rsid w:val="0097198B"/>
    <w:rsid w:val="00971D27"/>
    <w:rsid w:val="009727D4"/>
    <w:rsid w:val="00972BC0"/>
    <w:rsid w:val="0097365C"/>
    <w:rsid w:val="009736E3"/>
    <w:rsid w:val="00973C63"/>
    <w:rsid w:val="00974484"/>
    <w:rsid w:val="00974627"/>
    <w:rsid w:val="00974C05"/>
    <w:rsid w:val="00974C2D"/>
    <w:rsid w:val="009754DB"/>
    <w:rsid w:val="00975751"/>
    <w:rsid w:val="00975752"/>
    <w:rsid w:val="00976210"/>
    <w:rsid w:val="00976257"/>
    <w:rsid w:val="009770DC"/>
    <w:rsid w:val="00977502"/>
    <w:rsid w:val="00977611"/>
    <w:rsid w:val="009801A7"/>
    <w:rsid w:val="00980220"/>
    <w:rsid w:val="00980502"/>
    <w:rsid w:val="00981113"/>
    <w:rsid w:val="00981172"/>
    <w:rsid w:val="009819BB"/>
    <w:rsid w:val="00981C33"/>
    <w:rsid w:val="00981CB3"/>
    <w:rsid w:val="009822D3"/>
    <w:rsid w:val="00982CEE"/>
    <w:rsid w:val="00982FDB"/>
    <w:rsid w:val="0098303D"/>
    <w:rsid w:val="00983634"/>
    <w:rsid w:val="00985F66"/>
    <w:rsid w:val="009867FA"/>
    <w:rsid w:val="00987E8A"/>
    <w:rsid w:val="00987F8C"/>
    <w:rsid w:val="009909FA"/>
    <w:rsid w:val="00990D10"/>
    <w:rsid w:val="00990E40"/>
    <w:rsid w:val="00991333"/>
    <w:rsid w:val="009919A5"/>
    <w:rsid w:val="009926ED"/>
    <w:rsid w:val="00992838"/>
    <w:rsid w:val="00992A8A"/>
    <w:rsid w:val="009930D9"/>
    <w:rsid w:val="0099324E"/>
    <w:rsid w:val="009932C9"/>
    <w:rsid w:val="00993BA2"/>
    <w:rsid w:val="00993CDC"/>
    <w:rsid w:val="0099464C"/>
    <w:rsid w:val="00994C0F"/>
    <w:rsid w:val="00994D2E"/>
    <w:rsid w:val="0099514B"/>
    <w:rsid w:val="0099583E"/>
    <w:rsid w:val="00995E6D"/>
    <w:rsid w:val="0099638F"/>
    <w:rsid w:val="00997093"/>
    <w:rsid w:val="0099740B"/>
    <w:rsid w:val="00997C09"/>
    <w:rsid w:val="00997DCD"/>
    <w:rsid w:val="009A01A5"/>
    <w:rsid w:val="009A042C"/>
    <w:rsid w:val="009A1314"/>
    <w:rsid w:val="009A1888"/>
    <w:rsid w:val="009A20CA"/>
    <w:rsid w:val="009A2125"/>
    <w:rsid w:val="009A22A4"/>
    <w:rsid w:val="009A22EB"/>
    <w:rsid w:val="009A28D3"/>
    <w:rsid w:val="009A2BCD"/>
    <w:rsid w:val="009A35E3"/>
    <w:rsid w:val="009A3AB5"/>
    <w:rsid w:val="009A4358"/>
    <w:rsid w:val="009A458A"/>
    <w:rsid w:val="009A4899"/>
    <w:rsid w:val="009A4A0D"/>
    <w:rsid w:val="009A4C75"/>
    <w:rsid w:val="009A4D25"/>
    <w:rsid w:val="009A5C15"/>
    <w:rsid w:val="009A60BB"/>
    <w:rsid w:val="009A6652"/>
    <w:rsid w:val="009A7085"/>
    <w:rsid w:val="009A7203"/>
    <w:rsid w:val="009A7235"/>
    <w:rsid w:val="009A7833"/>
    <w:rsid w:val="009A7C74"/>
    <w:rsid w:val="009B0818"/>
    <w:rsid w:val="009B0D5B"/>
    <w:rsid w:val="009B1211"/>
    <w:rsid w:val="009B1489"/>
    <w:rsid w:val="009B15BE"/>
    <w:rsid w:val="009B15D6"/>
    <w:rsid w:val="009B1755"/>
    <w:rsid w:val="009B30CA"/>
    <w:rsid w:val="009B3563"/>
    <w:rsid w:val="009B3723"/>
    <w:rsid w:val="009B4F71"/>
    <w:rsid w:val="009B527A"/>
    <w:rsid w:val="009B574B"/>
    <w:rsid w:val="009B6459"/>
    <w:rsid w:val="009B69A7"/>
    <w:rsid w:val="009B6C29"/>
    <w:rsid w:val="009B743D"/>
    <w:rsid w:val="009B764D"/>
    <w:rsid w:val="009B7A89"/>
    <w:rsid w:val="009C0A80"/>
    <w:rsid w:val="009C0E34"/>
    <w:rsid w:val="009C0F2A"/>
    <w:rsid w:val="009C122F"/>
    <w:rsid w:val="009C1573"/>
    <w:rsid w:val="009C1929"/>
    <w:rsid w:val="009C1C4E"/>
    <w:rsid w:val="009C238F"/>
    <w:rsid w:val="009C23B1"/>
    <w:rsid w:val="009C2A55"/>
    <w:rsid w:val="009C2F00"/>
    <w:rsid w:val="009C2F3E"/>
    <w:rsid w:val="009C3153"/>
    <w:rsid w:val="009C338D"/>
    <w:rsid w:val="009C467F"/>
    <w:rsid w:val="009C48E5"/>
    <w:rsid w:val="009C4CF1"/>
    <w:rsid w:val="009C5576"/>
    <w:rsid w:val="009C55A3"/>
    <w:rsid w:val="009C5B33"/>
    <w:rsid w:val="009C5BB4"/>
    <w:rsid w:val="009C5E35"/>
    <w:rsid w:val="009C5E92"/>
    <w:rsid w:val="009C5FFA"/>
    <w:rsid w:val="009C60C9"/>
    <w:rsid w:val="009C6E62"/>
    <w:rsid w:val="009C78A6"/>
    <w:rsid w:val="009C7EA1"/>
    <w:rsid w:val="009C7FEA"/>
    <w:rsid w:val="009D01E7"/>
    <w:rsid w:val="009D077C"/>
    <w:rsid w:val="009D1530"/>
    <w:rsid w:val="009D1D44"/>
    <w:rsid w:val="009D27F7"/>
    <w:rsid w:val="009D28EA"/>
    <w:rsid w:val="009D3176"/>
    <w:rsid w:val="009D34C7"/>
    <w:rsid w:val="009D3DE6"/>
    <w:rsid w:val="009D4217"/>
    <w:rsid w:val="009D4376"/>
    <w:rsid w:val="009D48DC"/>
    <w:rsid w:val="009D4D92"/>
    <w:rsid w:val="009D504F"/>
    <w:rsid w:val="009D53EC"/>
    <w:rsid w:val="009D544E"/>
    <w:rsid w:val="009D6913"/>
    <w:rsid w:val="009D726E"/>
    <w:rsid w:val="009D72BE"/>
    <w:rsid w:val="009D7590"/>
    <w:rsid w:val="009D7880"/>
    <w:rsid w:val="009D7A51"/>
    <w:rsid w:val="009E000B"/>
    <w:rsid w:val="009E052C"/>
    <w:rsid w:val="009E0E64"/>
    <w:rsid w:val="009E1862"/>
    <w:rsid w:val="009E1B84"/>
    <w:rsid w:val="009E20B1"/>
    <w:rsid w:val="009E22C2"/>
    <w:rsid w:val="009E2447"/>
    <w:rsid w:val="009E29A7"/>
    <w:rsid w:val="009E3CF7"/>
    <w:rsid w:val="009E3ED5"/>
    <w:rsid w:val="009E42AB"/>
    <w:rsid w:val="009E4D26"/>
    <w:rsid w:val="009E4EB0"/>
    <w:rsid w:val="009E59BB"/>
    <w:rsid w:val="009E5B0E"/>
    <w:rsid w:val="009E5C7C"/>
    <w:rsid w:val="009E67B9"/>
    <w:rsid w:val="009E743E"/>
    <w:rsid w:val="009E77D5"/>
    <w:rsid w:val="009E7EF1"/>
    <w:rsid w:val="009F05C9"/>
    <w:rsid w:val="009F085B"/>
    <w:rsid w:val="009F1610"/>
    <w:rsid w:val="009F1D4D"/>
    <w:rsid w:val="009F275C"/>
    <w:rsid w:val="009F29BE"/>
    <w:rsid w:val="009F2A63"/>
    <w:rsid w:val="009F31D7"/>
    <w:rsid w:val="009F3E10"/>
    <w:rsid w:val="009F3F0F"/>
    <w:rsid w:val="009F410C"/>
    <w:rsid w:val="009F46F5"/>
    <w:rsid w:val="009F55EC"/>
    <w:rsid w:val="009F5F16"/>
    <w:rsid w:val="009F62A3"/>
    <w:rsid w:val="009F69C8"/>
    <w:rsid w:val="009F6B4C"/>
    <w:rsid w:val="009F6E8F"/>
    <w:rsid w:val="009F733A"/>
    <w:rsid w:val="009F7EAD"/>
    <w:rsid w:val="00A0005F"/>
    <w:rsid w:val="00A0038B"/>
    <w:rsid w:val="00A0039D"/>
    <w:rsid w:val="00A003C1"/>
    <w:rsid w:val="00A01962"/>
    <w:rsid w:val="00A02E71"/>
    <w:rsid w:val="00A03DA2"/>
    <w:rsid w:val="00A04187"/>
    <w:rsid w:val="00A0493E"/>
    <w:rsid w:val="00A04FC2"/>
    <w:rsid w:val="00A051CB"/>
    <w:rsid w:val="00A051DF"/>
    <w:rsid w:val="00A05932"/>
    <w:rsid w:val="00A06F7A"/>
    <w:rsid w:val="00A07257"/>
    <w:rsid w:val="00A076B1"/>
    <w:rsid w:val="00A07805"/>
    <w:rsid w:val="00A07E18"/>
    <w:rsid w:val="00A10B1C"/>
    <w:rsid w:val="00A10ED2"/>
    <w:rsid w:val="00A11159"/>
    <w:rsid w:val="00A11255"/>
    <w:rsid w:val="00A1275E"/>
    <w:rsid w:val="00A129CD"/>
    <w:rsid w:val="00A13066"/>
    <w:rsid w:val="00A13075"/>
    <w:rsid w:val="00A1334D"/>
    <w:rsid w:val="00A13D3E"/>
    <w:rsid w:val="00A14024"/>
    <w:rsid w:val="00A14939"/>
    <w:rsid w:val="00A14FEC"/>
    <w:rsid w:val="00A15654"/>
    <w:rsid w:val="00A15882"/>
    <w:rsid w:val="00A159F8"/>
    <w:rsid w:val="00A15F92"/>
    <w:rsid w:val="00A16526"/>
    <w:rsid w:val="00A167A7"/>
    <w:rsid w:val="00A1768E"/>
    <w:rsid w:val="00A176CE"/>
    <w:rsid w:val="00A178DE"/>
    <w:rsid w:val="00A21409"/>
    <w:rsid w:val="00A21515"/>
    <w:rsid w:val="00A21624"/>
    <w:rsid w:val="00A21D95"/>
    <w:rsid w:val="00A22163"/>
    <w:rsid w:val="00A2221C"/>
    <w:rsid w:val="00A226D2"/>
    <w:rsid w:val="00A229D4"/>
    <w:rsid w:val="00A2302E"/>
    <w:rsid w:val="00A234AD"/>
    <w:rsid w:val="00A23A68"/>
    <w:rsid w:val="00A23A87"/>
    <w:rsid w:val="00A24196"/>
    <w:rsid w:val="00A253AD"/>
    <w:rsid w:val="00A258B1"/>
    <w:rsid w:val="00A25A8B"/>
    <w:rsid w:val="00A26363"/>
    <w:rsid w:val="00A265FA"/>
    <w:rsid w:val="00A2660B"/>
    <w:rsid w:val="00A2692E"/>
    <w:rsid w:val="00A27C8E"/>
    <w:rsid w:val="00A302E5"/>
    <w:rsid w:val="00A3087E"/>
    <w:rsid w:val="00A30E72"/>
    <w:rsid w:val="00A312EF"/>
    <w:rsid w:val="00A3170A"/>
    <w:rsid w:val="00A3187E"/>
    <w:rsid w:val="00A31FE7"/>
    <w:rsid w:val="00A3255D"/>
    <w:rsid w:val="00A32D3C"/>
    <w:rsid w:val="00A33533"/>
    <w:rsid w:val="00A337B7"/>
    <w:rsid w:val="00A33AC0"/>
    <w:rsid w:val="00A33DA4"/>
    <w:rsid w:val="00A34125"/>
    <w:rsid w:val="00A34C2D"/>
    <w:rsid w:val="00A35151"/>
    <w:rsid w:val="00A36017"/>
    <w:rsid w:val="00A36457"/>
    <w:rsid w:val="00A36A36"/>
    <w:rsid w:val="00A372FA"/>
    <w:rsid w:val="00A4057F"/>
    <w:rsid w:val="00A40923"/>
    <w:rsid w:val="00A40D79"/>
    <w:rsid w:val="00A40EB1"/>
    <w:rsid w:val="00A4165E"/>
    <w:rsid w:val="00A4285D"/>
    <w:rsid w:val="00A42C60"/>
    <w:rsid w:val="00A43599"/>
    <w:rsid w:val="00A44D63"/>
    <w:rsid w:val="00A44F05"/>
    <w:rsid w:val="00A454F7"/>
    <w:rsid w:val="00A4650C"/>
    <w:rsid w:val="00A466E3"/>
    <w:rsid w:val="00A472ED"/>
    <w:rsid w:val="00A47834"/>
    <w:rsid w:val="00A47A5A"/>
    <w:rsid w:val="00A5026A"/>
    <w:rsid w:val="00A505FC"/>
    <w:rsid w:val="00A5061A"/>
    <w:rsid w:val="00A51276"/>
    <w:rsid w:val="00A51592"/>
    <w:rsid w:val="00A5188D"/>
    <w:rsid w:val="00A5198F"/>
    <w:rsid w:val="00A519B3"/>
    <w:rsid w:val="00A52619"/>
    <w:rsid w:val="00A52B7C"/>
    <w:rsid w:val="00A52C76"/>
    <w:rsid w:val="00A52F76"/>
    <w:rsid w:val="00A53320"/>
    <w:rsid w:val="00A54521"/>
    <w:rsid w:val="00A54BA8"/>
    <w:rsid w:val="00A551C6"/>
    <w:rsid w:val="00A554D1"/>
    <w:rsid w:val="00A556D8"/>
    <w:rsid w:val="00A558D3"/>
    <w:rsid w:val="00A565B6"/>
    <w:rsid w:val="00A57133"/>
    <w:rsid w:val="00A57413"/>
    <w:rsid w:val="00A5786B"/>
    <w:rsid w:val="00A57994"/>
    <w:rsid w:val="00A57C68"/>
    <w:rsid w:val="00A57CDF"/>
    <w:rsid w:val="00A601FC"/>
    <w:rsid w:val="00A60F0B"/>
    <w:rsid w:val="00A6111E"/>
    <w:rsid w:val="00A61D91"/>
    <w:rsid w:val="00A61F5F"/>
    <w:rsid w:val="00A623E9"/>
    <w:rsid w:val="00A627CC"/>
    <w:rsid w:val="00A63D77"/>
    <w:rsid w:val="00A63D8B"/>
    <w:rsid w:val="00A641AF"/>
    <w:rsid w:val="00A64BE8"/>
    <w:rsid w:val="00A65C50"/>
    <w:rsid w:val="00A66440"/>
    <w:rsid w:val="00A66B87"/>
    <w:rsid w:val="00A67271"/>
    <w:rsid w:val="00A67A87"/>
    <w:rsid w:val="00A67BD1"/>
    <w:rsid w:val="00A67D41"/>
    <w:rsid w:val="00A7027B"/>
    <w:rsid w:val="00A7195D"/>
    <w:rsid w:val="00A71A85"/>
    <w:rsid w:val="00A721D2"/>
    <w:rsid w:val="00A72D64"/>
    <w:rsid w:val="00A7316A"/>
    <w:rsid w:val="00A73989"/>
    <w:rsid w:val="00A73C8F"/>
    <w:rsid w:val="00A74064"/>
    <w:rsid w:val="00A740AF"/>
    <w:rsid w:val="00A740E7"/>
    <w:rsid w:val="00A74E83"/>
    <w:rsid w:val="00A75217"/>
    <w:rsid w:val="00A75EBA"/>
    <w:rsid w:val="00A760EF"/>
    <w:rsid w:val="00A76460"/>
    <w:rsid w:val="00A766F2"/>
    <w:rsid w:val="00A76821"/>
    <w:rsid w:val="00A76A3E"/>
    <w:rsid w:val="00A76ACC"/>
    <w:rsid w:val="00A7720E"/>
    <w:rsid w:val="00A77239"/>
    <w:rsid w:val="00A77894"/>
    <w:rsid w:val="00A80026"/>
    <w:rsid w:val="00A804C9"/>
    <w:rsid w:val="00A818BF"/>
    <w:rsid w:val="00A8198E"/>
    <w:rsid w:val="00A819EC"/>
    <w:rsid w:val="00A822D5"/>
    <w:rsid w:val="00A82860"/>
    <w:rsid w:val="00A82D5B"/>
    <w:rsid w:val="00A83124"/>
    <w:rsid w:val="00A831F1"/>
    <w:rsid w:val="00A8413F"/>
    <w:rsid w:val="00A8452B"/>
    <w:rsid w:val="00A8504B"/>
    <w:rsid w:val="00A851D2"/>
    <w:rsid w:val="00A8564D"/>
    <w:rsid w:val="00A86082"/>
    <w:rsid w:val="00A861F2"/>
    <w:rsid w:val="00A86228"/>
    <w:rsid w:val="00A8668A"/>
    <w:rsid w:val="00A87330"/>
    <w:rsid w:val="00A876A2"/>
    <w:rsid w:val="00A87706"/>
    <w:rsid w:val="00A87F66"/>
    <w:rsid w:val="00A903AF"/>
    <w:rsid w:val="00A914AD"/>
    <w:rsid w:val="00A924ED"/>
    <w:rsid w:val="00A92B76"/>
    <w:rsid w:val="00A9315E"/>
    <w:rsid w:val="00A932D2"/>
    <w:rsid w:val="00A9451D"/>
    <w:rsid w:val="00A94552"/>
    <w:rsid w:val="00A94E96"/>
    <w:rsid w:val="00A95238"/>
    <w:rsid w:val="00A95869"/>
    <w:rsid w:val="00A95989"/>
    <w:rsid w:val="00A962D1"/>
    <w:rsid w:val="00A96460"/>
    <w:rsid w:val="00A96C54"/>
    <w:rsid w:val="00A96DC9"/>
    <w:rsid w:val="00A97230"/>
    <w:rsid w:val="00AA0211"/>
    <w:rsid w:val="00AA0338"/>
    <w:rsid w:val="00AA0A1D"/>
    <w:rsid w:val="00AA0D3B"/>
    <w:rsid w:val="00AA1183"/>
    <w:rsid w:val="00AA1A4D"/>
    <w:rsid w:val="00AA1B5B"/>
    <w:rsid w:val="00AA1CB8"/>
    <w:rsid w:val="00AA1D76"/>
    <w:rsid w:val="00AA1DBA"/>
    <w:rsid w:val="00AA25DE"/>
    <w:rsid w:val="00AA26AE"/>
    <w:rsid w:val="00AA27B8"/>
    <w:rsid w:val="00AA2A57"/>
    <w:rsid w:val="00AA2A7B"/>
    <w:rsid w:val="00AA2DA4"/>
    <w:rsid w:val="00AA50BF"/>
    <w:rsid w:val="00AA5C5D"/>
    <w:rsid w:val="00AA79C3"/>
    <w:rsid w:val="00AA7A04"/>
    <w:rsid w:val="00AB0D46"/>
    <w:rsid w:val="00AB1083"/>
    <w:rsid w:val="00AB16BB"/>
    <w:rsid w:val="00AB2161"/>
    <w:rsid w:val="00AB23E8"/>
    <w:rsid w:val="00AB242B"/>
    <w:rsid w:val="00AB2790"/>
    <w:rsid w:val="00AB28BB"/>
    <w:rsid w:val="00AB2AC8"/>
    <w:rsid w:val="00AB3830"/>
    <w:rsid w:val="00AB3884"/>
    <w:rsid w:val="00AB3D6A"/>
    <w:rsid w:val="00AB4462"/>
    <w:rsid w:val="00AB4831"/>
    <w:rsid w:val="00AB487C"/>
    <w:rsid w:val="00AB50D7"/>
    <w:rsid w:val="00AB5318"/>
    <w:rsid w:val="00AB535A"/>
    <w:rsid w:val="00AB64E3"/>
    <w:rsid w:val="00AB6CB6"/>
    <w:rsid w:val="00AB719D"/>
    <w:rsid w:val="00AB7372"/>
    <w:rsid w:val="00AC00D9"/>
    <w:rsid w:val="00AC0860"/>
    <w:rsid w:val="00AC14F1"/>
    <w:rsid w:val="00AC17FD"/>
    <w:rsid w:val="00AC19F9"/>
    <w:rsid w:val="00AC1AAF"/>
    <w:rsid w:val="00AC1CA8"/>
    <w:rsid w:val="00AC1E6B"/>
    <w:rsid w:val="00AC1E88"/>
    <w:rsid w:val="00AC226F"/>
    <w:rsid w:val="00AC29A1"/>
    <w:rsid w:val="00AC2BE7"/>
    <w:rsid w:val="00AC3189"/>
    <w:rsid w:val="00AC31ED"/>
    <w:rsid w:val="00AC331C"/>
    <w:rsid w:val="00AC39DA"/>
    <w:rsid w:val="00AC49D7"/>
    <w:rsid w:val="00AC4BDD"/>
    <w:rsid w:val="00AC52FC"/>
    <w:rsid w:val="00AC53AE"/>
    <w:rsid w:val="00AC5BEC"/>
    <w:rsid w:val="00AC5D10"/>
    <w:rsid w:val="00AC6435"/>
    <w:rsid w:val="00AC700E"/>
    <w:rsid w:val="00AC70C1"/>
    <w:rsid w:val="00AC7241"/>
    <w:rsid w:val="00AC73B1"/>
    <w:rsid w:val="00AC788A"/>
    <w:rsid w:val="00AC7969"/>
    <w:rsid w:val="00AD01E5"/>
    <w:rsid w:val="00AD0B63"/>
    <w:rsid w:val="00AD0BB8"/>
    <w:rsid w:val="00AD1E0E"/>
    <w:rsid w:val="00AD2222"/>
    <w:rsid w:val="00AD29D7"/>
    <w:rsid w:val="00AD2E9F"/>
    <w:rsid w:val="00AD30C4"/>
    <w:rsid w:val="00AD3768"/>
    <w:rsid w:val="00AD37A8"/>
    <w:rsid w:val="00AD3EB5"/>
    <w:rsid w:val="00AD3F0F"/>
    <w:rsid w:val="00AD3F52"/>
    <w:rsid w:val="00AD43D9"/>
    <w:rsid w:val="00AD49AC"/>
    <w:rsid w:val="00AD4B5D"/>
    <w:rsid w:val="00AD5001"/>
    <w:rsid w:val="00AD61B8"/>
    <w:rsid w:val="00AD6C49"/>
    <w:rsid w:val="00AD717D"/>
    <w:rsid w:val="00AE03E1"/>
    <w:rsid w:val="00AE194C"/>
    <w:rsid w:val="00AE2105"/>
    <w:rsid w:val="00AE27A4"/>
    <w:rsid w:val="00AE2ED6"/>
    <w:rsid w:val="00AE3057"/>
    <w:rsid w:val="00AE3570"/>
    <w:rsid w:val="00AE3A41"/>
    <w:rsid w:val="00AE3B2A"/>
    <w:rsid w:val="00AE3E3B"/>
    <w:rsid w:val="00AE4113"/>
    <w:rsid w:val="00AE564F"/>
    <w:rsid w:val="00AE5DFD"/>
    <w:rsid w:val="00AE623D"/>
    <w:rsid w:val="00AE68AB"/>
    <w:rsid w:val="00AE6CE0"/>
    <w:rsid w:val="00AE71FC"/>
    <w:rsid w:val="00AE72C6"/>
    <w:rsid w:val="00AE767D"/>
    <w:rsid w:val="00AE7E0E"/>
    <w:rsid w:val="00AE7E41"/>
    <w:rsid w:val="00AF017B"/>
    <w:rsid w:val="00AF04AF"/>
    <w:rsid w:val="00AF0BC8"/>
    <w:rsid w:val="00AF104D"/>
    <w:rsid w:val="00AF1079"/>
    <w:rsid w:val="00AF1409"/>
    <w:rsid w:val="00AF274F"/>
    <w:rsid w:val="00AF3D58"/>
    <w:rsid w:val="00AF3DC9"/>
    <w:rsid w:val="00AF4F72"/>
    <w:rsid w:val="00AF5892"/>
    <w:rsid w:val="00AF5A24"/>
    <w:rsid w:val="00AF60B6"/>
    <w:rsid w:val="00AF6937"/>
    <w:rsid w:val="00AF70B5"/>
    <w:rsid w:val="00AF7119"/>
    <w:rsid w:val="00AF7B15"/>
    <w:rsid w:val="00AF7D6D"/>
    <w:rsid w:val="00B005F8"/>
    <w:rsid w:val="00B00701"/>
    <w:rsid w:val="00B0071D"/>
    <w:rsid w:val="00B01CD0"/>
    <w:rsid w:val="00B0216F"/>
    <w:rsid w:val="00B026BC"/>
    <w:rsid w:val="00B02AC4"/>
    <w:rsid w:val="00B0400F"/>
    <w:rsid w:val="00B04044"/>
    <w:rsid w:val="00B0405C"/>
    <w:rsid w:val="00B041B6"/>
    <w:rsid w:val="00B04219"/>
    <w:rsid w:val="00B04738"/>
    <w:rsid w:val="00B04752"/>
    <w:rsid w:val="00B04843"/>
    <w:rsid w:val="00B04A83"/>
    <w:rsid w:val="00B04BCC"/>
    <w:rsid w:val="00B05092"/>
    <w:rsid w:val="00B0519F"/>
    <w:rsid w:val="00B052EE"/>
    <w:rsid w:val="00B055F3"/>
    <w:rsid w:val="00B056D8"/>
    <w:rsid w:val="00B05961"/>
    <w:rsid w:val="00B05B98"/>
    <w:rsid w:val="00B06269"/>
    <w:rsid w:val="00B071AF"/>
    <w:rsid w:val="00B100AE"/>
    <w:rsid w:val="00B105BA"/>
    <w:rsid w:val="00B114A4"/>
    <w:rsid w:val="00B1162E"/>
    <w:rsid w:val="00B11E7C"/>
    <w:rsid w:val="00B1257A"/>
    <w:rsid w:val="00B12FFE"/>
    <w:rsid w:val="00B130AB"/>
    <w:rsid w:val="00B13CF6"/>
    <w:rsid w:val="00B146D2"/>
    <w:rsid w:val="00B14733"/>
    <w:rsid w:val="00B14774"/>
    <w:rsid w:val="00B14AD0"/>
    <w:rsid w:val="00B14E19"/>
    <w:rsid w:val="00B1519F"/>
    <w:rsid w:val="00B154D4"/>
    <w:rsid w:val="00B15FB1"/>
    <w:rsid w:val="00B164BE"/>
    <w:rsid w:val="00B16A79"/>
    <w:rsid w:val="00B16F12"/>
    <w:rsid w:val="00B174F8"/>
    <w:rsid w:val="00B1797E"/>
    <w:rsid w:val="00B17EC8"/>
    <w:rsid w:val="00B205BF"/>
    <w:rsid w:val="00B20A39"/>
    <w:rsid w:val="00B20E65"/>
    <w:rsid w:val="00B20FB7"/>
    <w:rsid w:val="00B21182"/>
    <w:rsid w:val="00B214C8"/>
    <w:rsid w:val="00B21EC9"/>
    <w:rsid w:val="00B22A8C"/>
    <w:rsid w:val="00B22CA3"/>
    <w:rsid w:val="00B231DE"/>
    <w:rsid w:val="00B23CC0"/>
    <w:rsid w:val="00B24040"/>
    <w:rsid w:val="00B2451E"/>
    <w:rsid w:val="00B24589"/>
    <w:rsid w:val="00B250E5"/>
    <w:rsid w:val="00B25437"/>
    <w:rsid w:val="00B254AA"/>
    <w:rsid w:val="00B25633"/>
    <w:rsid w:val="00B274EF"/>
    <w:rsid w:val="00B27720"/>
    <w:rsid w:val="00B27A31"/>
    <w:rsid w:val="00B27D5D"/>
    <w:rsid w:val="00B3079C"/>
    <w:rsid w:val="00B3138F"/>
    <w:rsid w:val="00B3158C"/>
    <w:rsid w:val="00B3208B"/>
    <w:rsid w:val="00B3210B"/>
    <w:rsid w:val="00B32326"/>
    <w:rsid w:val="00B323F5"/>
    <w:rsid w:val="00B327B5"/>
    <w:rsid w:val="00B32FE5"/>
    <w:rsid w:val="00B33C79"/>
    <w:rsid w:val="00B34067"/>
    <w:rsid w:val="00B341F1"/>
    <w:rsid w:val="00B345F6"/>
    <w:rsid w:val="00B34765"/>
    <w:rsid w:val="00B34DDE"/>
    <w:rsid w:val="00B35033"/>
    <w:rsid w:val="00B35424"/>
    <w:rsid w:val="00B35957"/>
    <w:rsid w:val="00B35AF2"/>
    <w:rsid w:val="00B35C49"/>
    <w:rsid w:val="00B35DE9"/>
    <w:rsid w:val="00B3654A"/>
    <w:rsid w:val="00B366DF"/>
    <w:rsid w:val="00B36C68"/>
    <w:rsid w:val="00B36DDA"/>
    <w:rsid w:val="00B36FFF"/>
    <w:rsid w:val="00B376E0"/>
    <w:rsid w:val="00B377AE"/>
    <w:rsid w:val="00B37F1B"/>
    <w:rsid w:val="00B401DC"/>
    <w:rsid w:val="00B40B14"/>
    <w:rsid w:val="00B40BD7"/>
    <w:rsid w:val="00B40EBF"/>
    <w:rsid w:val="00B411AE"/>
    <w:rsid w:val="00B4160F"/>
    <w:rsid w:val="00B41A45"/>
    <w:rsid w:val="00B436EE"/>
    <w:rsid w:val="00B445A6"/>
    <w:rsid w:val="00B44CB1"/>
    <w:rsid w:val="00B45406"/>
    <w:rsid w:val="00B4546B"/>
    <w:rsid w:val="00B45B01"/>
    <w:rsid w:val="00B45E2B"/>
    <w:rsid w:val="00B469A0"/>
    <w:rsid w:val="00B46C14"/>
    <w:rsid w:val="00B46D3F"/>
    <w:rsid w:val="00B47BFC"/>
    <w:rsid w:val="00B50A2D"/>
    <w:rsid w:val="00B51623"/>
    <w:rsid w:val="00B517AA"/>
    <w:rsid w:val="00B51C91"/>
    <w:rsid w:val="00B51DFF"/>
    <w:rsid w:val="00B51F12"/>
    <w:rsid w:val="00B53605"/>
    <w:rsid w:val="00B53E68"/>
    <w:rsid w:val="00B543D4"/>
    <w:rsid w:val="00B54AD9"/>
    <w:rsid w:val="00B54C3D"/>
    <w:rsid w:val="00B54EA3"/>
    <w:rsid w:val="00B54FFA"/>
    <w:rsid w:val="00B5510A"/>
    <w:rsid w:val="00B552E8"/>
    <w:rsid w:val="00B55B32"/>
    <w:rsid w:val="00B55D23"/>
    <w:rsid w:val="00B55D8B"/>
    <w:rsid w:val="00B56213"/>
    <w:rsid w:val="00B56352"/>
    <w:rsid w:val="00B576AB"/>
    <w:rsid w:val="00B57782"/>
    <w:rsid w:val="00B57F77"/>
    <w:rsid w:val="00B6042E"/>
    <w:rsid w:val="00B60F04"/>
    <w:rsid w:val="00B6150E"/>
    <w:rsid w:val="00B6165A"/>
    <w:rsid w:val="00B61920"/>
    <w:rsid w:val="00B61B80"/>
    <w:rsid w:val="00B6212B"/>
    <w:rsid w:val="00B621E5"/>
    <w:rsid w:val="00B624DB"/>
    <w:rsid w:val="00B63537"/>
    <w:rsid w:val="00B636DC"/>
    <w:rsid w:val="00B63AD3"/>
    <w:rsid w:val="00B63AF1"/>
    <w:rsid w:val="00B63BFA"/>
    <w:rsid w:val="00B63FB2"/>
    <w:rsid w:val="00B64538"/>
    <w:rsid w:val="00B649DD"/>
    <w:rsid w:val="00B649F1"/>
    <w:rsid w:val="00B64BD9"/>
    <w:rsid w:val="00B64DC5"/>
    <w:rsid w:val="00B6664F"/>
    <w:rsid w:val="00B668F6"/>
    <w:rsid w:val="00B66B1A"/>
    <w:rsid w:val="00B67172"/>
    <w:rsid w:val="00B6744D"/>
    <w:rsid w:val="00B67ABF"/>
    <w:rsid w:val="00B7029B"/>
    <w:rsid w:val="00B702B5"/>
    <w:rsid w:val="00B7070C"/>
    <w:rsid w:val="00B70810"/>
    <w:rsid w:val="00B7093B"/>
    <w:rsid w:val="00B7110A"/>
    <w:rsid w:val="00B71117"/>
    <w:rsid w:val="00B7139D"/>
    <w:rsid w:val="00B71564"/>
    <w:rsid w:val="00B71AE4"/>
    <w:rsid w:val="00B71D2C"/>
    <w:rsid w:val="00B72454"/>
    <w:rsid w:val="00B7261F"/>
    <w:rsid w:val="00B72863"/>
    <w:rsid w:val="00B72957"/>
    <w:rsid w:val="00B72991"/>
    <w:rsid w:val="00B72EFA"/>
    <w:rsid w:val="00B733C0"/>
    <w:rsid w:val="00B737FE"/>
    <w:rsid w:val="00B73E2A"/>
    <w:rsid w:val="00B741CD"/>
    <w:rsid w:val="00B7472A"/>
    <w:rsid w:val="00B749F7"/>
    <w:rsid w:val="00B7517E"/>
    <w:rsid w:val="00B760D3"/>
    <w:rsid w:val="00B763A2"/>
    <w:rsid w:val="00B76AC2"/>
    <w:rsid w:val="00B76DF1"/>
    <w:rsid w:val="00B775A7"/>
    <w:rsid w:val="00B77961"/>
    <w:rsid w:val="00B77E07"/>
    <w:rsid w:val="00B80C8B"/>
    <w:rsid w:val="00B8148B"/>
    <w:rsid w:val="00B8196F"/>
    <w:rsid w:val="00B822EC"/>
    <w:rsid w:val="00B829D8"/>
    <w:rsid w:val="00B83061"/>
    <w:rsid w:val="00B83160"/>
    <w:rsid w:val="00B83371"/>
    <w:rsid w:val="00B835F3"/>
    <w:rsid w:val="00B83849"/>
    <w:rsid w:val="00B83EBB"/>
    <w:rsid w:val="00B848C5"/>
    <w:rsid w:val="00B85908"/>
    <w:rsid w:val="00B859E3"/>
    <w:rsid w:val="00B8633A"/>
    <w:rsid w:val="00B87343"/>
    <w:rsid w:val="00B873A0"/>
    <w:rsid w:val="00B87735"/>
    <w:rsid w:val="00B87A01"/>
    <w:rsid w:val="00B87B3E"/>
    <w:rsid w:val="00B87EB3"/>
    <w:rsid w:val="00B90266"/>
    <w:rsid w:val="00B907B9"/>
    <w:rsid w:val="00B90AB0"/>
    <w:rsid w:val="00B90EEA"/>
    <w:rsid w:val="00B91FF0"/>
    <w:rsid w:val="00B92DC7"/>
    <w:rsid w:val="00B92E06"/>
    <w:rsid w:val="00B936E7"/>
    <w:rsid w:val="00B94293"/>
    <w:rsid w:val="00B9446D"/>
    <w:rsid w:val="00B94A72"/>
    <w:rsid w:val="00B95076"/>
    <w:rsid w:val="00B9529C"/>
    <w:rsid w:val="00B961E1"/>
    <w:rsid w:val="00B96509"/>
    <w:rsid w:val="00B97780"/>
    <w:rsid w:val="00B97FCA"/>
    <w:rsid w:val="00BA00A6"/>
    <w:rsid w:val="00BA0A37"/>
    <w:rsid w:val="00BA18E2"/>
    <w:rsid w:val="00BA236A"/>
    <w:rsid w:val="00BA2E2A"/>
    <w:rsid w:val="00BA2EFF"/>
    <w:rsid w:val="00BA3F83"/>
    <w:rsid w:val="00BA43B6"/>
    <w:rsid w:val="00BA4461"/>
    <w:rsid w:val="00BA57CA"/>
    <w:rsid w:val="00BA5820"/>
    <w:rsid w:val="00BA59E2"/>
    <w:rsid w:val="00BA70A8"/>
    <w:rsid w:val="00BA7799"/>
    <w:rsid w:val="00BA77D5"/>
    <w:rsid w:val="00BB00F9"/>
    <w:rsid w:val="00BB085E"/>
    <w:rsid w:val="00BB0E03"/>
    <w:rsid w:val="00BB1145"/>
    <w:rsid w:val="00BB137F"/>
    <w:rsid w:val="00BB1889"/>
    <w:rsid w:val="00BB19E5"/>
    <w:rsid w:val="00BB22F6"/>
    <w:rsid w:val="00BB2406"/>
    <w:rsid w:val="00BB281A"/>
    <w:rsid w:val="00BB2D38"/>
    <w:rsid w:val="00BB3405"/>
    <w:rsid w:val="00BB3D5C"/>
    <w:rsid w:val="00BB4B67"/>
    <w:rsid w:val="00BB4E2B"/>
    <w:rsid w:val="00BB5331"/>
    <w:rsid w:val="00BB58A6"/>
    <w:rsid w:val="00BB59C3"/>
    <w:rsid w:val="00BB5D85"/>
    <w:rsid w:val="00BB5E68"/>
    <w:rsid w:val="00BB67D4"/>
    <w:rsid w:val="00BB6A25"/>
    <w:rsid w:val="00BB746A"/>
    <w:rsid w:val="00BB7ABB"/>
    <w:rsid w:val="00BB7B26"/>
    <w:rsid w:val="00BB7C28"/>
    <w:rsid w:val="00BC0575"/>
    <w:rsid w:val="00BC0646"/>
    <w:rsid w:val="00BC0D46"/>
    <w:rsid w:val="00BC0E43"/>
    <w:rsid w:val="00BC1BBD"/>
    <w:rsid w:val="00BC1BC3"/>
    <w:rsid w:val="00BC1EB6"/>
    <w:rsid w:val="00BC215B"/>
    <w:rsid w:val="00BC2259"/>
    <w:rsid w:val="00BC23B7"/>
    <w:rsid w:val="00BC23EE"/>
    <w:rsid w:val="00BC2632"/>
    <w:rsid w:val="00BC29A1"/>
    <w:rsid w:val="00BC29E9"/>
    <w:rsid w:val="00BC2BAC"/>
    <w:rsid w:val="00BC2E44"/>
    <w:rsid w:val="00BC32DA"/>
    <w:rsid w:val="00BC3AC4"/>
    <w:rsid w:val="00BC3B35"/>
    <w:rsid w:val="00BC3E56"/>
    <w:rsid w:val="00BC3F44"/>
    <w:rsid w:val="00BC4003"/>
    <w:rsid w:val="00BC4004"/>
    <w:rsid w:val="00BC473F"/>
    <w:rsid w:val="00BC4C07"/>
    <w:rsid w:val="00BC5116"/>
    <w:rsid w:val="00BC5818"/>
    <w:rsid w:val="00BC5C90"/>
    <w:rsid w:val="00BC6A80"/>
    <w:rsid w:val="00BC6A9B"/>
    <w:rsid w:val="00BC6F80"/>
    <w:rsid w:val="00BC6FD2"/>
    <w:rsid w:val="00BC77E8"/>
    <w:rsid w:val="00BC7E04"/>
    <w:rsid w:val="00BC7E59"/>
    <w:rsid w:val="00BC7E82"/>
    <w:rsid w:val="00BD04DC"/>
    <w:rsid w:val="00BD05CD"/>
    <w:rsid w:val="00BD08D6"/>
    <w:rsid w:val="00BD0AEA"/>
    <w:rsid w:val="00BD109E"/>
    <w:rsid w:val="00BD19CB"/>
    <w:rsid w:val="00BD1B43"/>
    <w:rsid w:val="00BD1CC3"/>
    <w:rsid w:val="00BD28E9"/>
    <w:rsid w:val="00BD326B"/>
    <w:rsid w:val="00BD35FB"/>
    <w:rsid w:val="00BD386A"/>
    <w:rsid w:val="00BD3EA8"/>
    <w:rsid w:val="00BD4997"/>
    <w:rsid w:val="00BD50D2"/>
    <w:rsid w:val="00BD55D4"/>
    <w:rsid w:val="00BD59CA"/>
    <w:rsid w:val="00BD5AFA"/>
    <w:rsid w:val="00BD604A"/>
    <w:rsid w:val="00BD60FC"/>
    <w:rsid w:val="00BD6C8C"/>
    <w:rsid w:val="00BD73F3"/>
    <w:rsid w:val="00BD7431"/>
    <w:rsid w:val="00BD76EB"/>
    <w:rsid w:val="00BD7F5B"/>
    <w:rsid w:val="00BE01C8"/>
    <w:rsid w:val="00BE0583"/>
    <w:rsid w:val="00BE0F4F"/>
    <w:rsid w:val="00BE10AB"/>
    <w:rsid w:val="00BE13B6"/>
    <w:rsid w:val="00BE14F3"/>
    <w:rsid w:val="00BE1E3E"/>
    <w:rsid w:val="00BE1FF4"/>
    <w:rsid w:val="00BE2283"/>
    <w:rsid w:val="00BE27B5"/>
    <w:rsid w:val="00BE5152"/>
    <w:rsid w:val="00BE5726"/>
    <w:rsid w:val="00BE57B5"/>
    <w:rsid w:val="00BE58EE"/>
    <w:rsid w:val="00BE69F0"/>
    <w:rsid w:val="00BE6CD0"/>
    <w:rsid w:val="00BE7205"/>
    <w:rsid w:val="00BE7A32"/>
    <w:rsid w:val="00BE7D34"/>
    <w:rsid w:val="00BE7F73"/>
    <w:rsid w:val="00BF0193"/>
    <w:rsid w:val="00BF0355"/>
    <w:rsid w:val="00BF0A4A"/>
    <w:rsid w:val="00BF0BBF"/>
    <w:rsid w:val="00BF1583"/>
    <w:rsid w:val="00BF18CA"/>
    <w:rsid w:val="00BF25E0"/>
    <w:rsid w:val="00BF26BA"/>
    <w:rsid w:val="00BF2BAE"/>
    <w:rsid w:val="00BF2E6B"/>
    <w:rsid w:val="00BF2F5F"/>
    <w:rsid w:val="00BF327D"/>
    <w:rsid w:val="00BF3A42"/>
    <w:rsid w:val="00BF3EAE"/>
    <w:rsid w:val="00BF45BB"/>
    <w:rsid w:val="00BF4C2C"/>
    <w:rsid w:val="00BF51F5"/>
    <w:rsid w:val="00BF52F0"/>
    <w:rsid w:val="00BF62EA"/>
    <w:rsid w:val="00BF6C2C"/>
    <w:rsid w:val="00BF799B"/>
    <w:rsid w:val="00BF7C19"/>
    <w:rsid w:val="00BF7CE1"/>
    <w:rsid w:val="00BF7DC5"/>
    <w:rsid w:val="00C0028C"/>
    <w:rsid w:val="00C00689"/>
    <w:rsid w:val="00C00ADC"/>
    <w:rsid w:val="00C011A3"/>
    <w:rsid w:val="00C019B1"/>
    <w:rsid w:val="00C01B91"/>
    <w:rsid w:val="00C022ED"/>
    <w:rsid w:val="00C02553"/>
    <w:rsid w:val="00C0319B"/>
    <w:rsid w:val="00C035E8"/>
    <w:rsid w:val="00C03B68"/>
    <w:rsid w:val="00C03C97"/>
    <w:rsid w:val="00C043BF"/>
    <w:rsid w:val="00C0468B"/>
    <w:rsid w:val="00C0491D"/>
    <w:rsid w:val="00C04E0F"/>
    <w:rsid w:val="00C05B5A"/>
    <w:rsid w:val="00C05E90"/>
    <w:rsid w:val="00C06BA3"/>
    <w:rsid w:val="00C076E2"/>
    <w:rsid w:val="00C07778"/>
    <w:rsid w:val="00C11257"/>
    <w:rsid w:val="00C11644"/>
    <w:rsid w:val="00C116B5"/>
    <w:rsid w:val="00C1267E"/>
    <w:rsid w:val="00C12FD0"/>
    <w:rsid w:val="00C1354A"/>
    <w:rsid w:val="00C135ED"/>
    <w:rsid w:val="00C13963"/>
    <w:rsid w:val="00C13B1A"/>
    <w:rsid w:val="00C149E1"/>
    <w:rsid w:val="00C14C65"/>
    <w:rsid w:val="00C15025"/>
    <w:rsid w:val="00C15C20"/>
    <w:rsid w:val="00C16414"/>
    <w:rsid w:val="00C16A0B"/>
    <w:rsid w:val="00C173AD"/>
    <w:rsid w:val="00C17516"/>
    <w:rsid w:val="00C175C8"/>
    <w:rsid w:val="00C17BF0"/>
    <w:rsid w:val="00C17F6A"/>
    <w:rsid w:val="00C20241"/>
    <w:rsid w:val="00C213BE"/>
    <w:rsid w:val="00C2206D"/>
    <w:rsid w:val="00C220B3"/>
    <w:rsid w:val="00C22407"/>
    <w:rsid w:val="00C23028"/>
    <w:rsid w:val="00C2484A"/>
    <w:rsid w:val="00C2514C"/>
    <w:rsid w:val="00C252EF"/>
    <w:rsid w:val="00C25B4C"/>
    <w:rsid w:val="00C264CC"/>
    <w:rsid w:val="00C26C3D"/>
    <w:rsid w:val="00C26C55"/>
    <w:rsid w:val="00C27114"/>
    <w:rsid w:val="00C27371"/>
    <w:rsid w:val="00C275BB"/>
    <w:rsid w:val="00C27825"/>
    <w:rsid w:val="00C27B1B"/>
    <w:rsid w:val="00C27F28"/>
    <w:rsid w:val="00C30488"/>
    <w:rsid w:val="00C30B29"/>
    <w:rsid w:val="00C30D9F"/>
    <w:rsid w:val="00C3126A"/>
    <w:rsid w:val="00C3176F"/>
    <w:rsid w:val="00C31DBC"/>
    <w:rsid w:val="00C31F3F"/>
    <w:rsid w:val="00C3303A"/>
    <w:rsid w:val="00C336CF"/>
    <w:rsid w:val="00C338CF"/>
    <w:rsid w:val="00C339F9"/>
    <w:rsid w:val="00C33CA5"/>
    <w:rsid w:val="00C349EA"/>
    <w:rsid w:val="00C34E93"/>
    <w:rsid w:val="00C355AF"/>
    <w:rsid w:val="00C35722"/>
    <w:rsid w:val="00C360CA"/>
    <w:rsid w:val="00C369AB"/>
    <w:rsid w:val="00C36A56"/>
    <w:rsid w:val="00C37494"/>
    <w:rsid w:val="00C376DB"/>
    <w:rsid w:val="00C379E7"/>
    <w:rsid w:val="00C37A43"/>
    <w:rsid w:val="00C40189"/>
    <w:rsid w:val="00C405C9"/>
    <w:rsid w:val="00C408C2"/>
    <w:rsid w:val="00C41A9F"/>
    <w:rsid w:val="00C41B3F"/>
    <w:rsid w:val="00C41E70"/>
    <w:rsid w:val="00C42468"/>
    <w:rsid w:val="00C438FA"/>
    <w:rsid w:val="00C43C92"/>
    <w:rsid w:val="00C444C9"/>
    <w:rsid w:val="00C4473A"/>
    <w:rsid w:val="00C44932"/>
    <w:rsid w:val="00C45024"/>
    <w:rsid w:val="00C451BD"/>
    <w:rsid w:val="00C45525"/>
    <w:rsid w:val="00C46005"/>
    <w:rsid w:val="00C46059"/>
    <w:rsid w:val="00C46389"/>
    <w:rsid w:val="00C46BF3"/>
    <w:rsid w:val="00C4773B"/>
    <w:rsid w:val="00C47932"/>
    <w:rsid w:val="00C47BC3"/>
    <w:rsid w:val="00C47F68"/>
    <w:rsid w:val="00C5018C"/>
    <w:rsid w:val="00C50F39"/>
    <w:rsid w:val="00C515B9"/>
    <w:rsid w:val="00C516A9"/>
    <w:rsid w:val="00C51EFB"/>
    <w:rsid w:val="00C52D70"/>
    <w:rsid w:val="00C5361E"/>
    <w:rsid w:val="00C5372C"/>
    <w:rsid w:val="00C53B21"/>
    <w:rsid w:val="00C53DBF"/>
    <w:rsid w:val="00C5496A"/>
    <w:rsid w:val="00C557E8"/>
    <w:rsid w:val="00C56477"/>
    <w:rsid w:val="00C564FD"/>
    <w:rsid w:val="00C5675B"/>
    <w:rsid w:val="00C5757F"/>
    <w:rsid w:val="00C57D9A"/>
    <w:rsid w:val="00C57F59"/>
    <w:rsid w:val="00C607E3"/>
    <w:rsid w:val="00C60D9C"/>
    <w:rsid w:val="00C6254A"/>
    <w:rsid w:val="00C625BB"/>
    <w:rsid w:val="00C63478"/>
    <w:rsid w:val="00C64513"/>
    <w:rsid w:val="00C64943"/>
    <w:rsid w:val="00C64D14"/>
    <w:rsid w:val="00C65783"/>
    <w:rsid w:val="00C666D5"/>
    <w:rsid w:val="00C66D69"/>
    <w:rsid w:val="00C67B73"/>
    <w:rsid w:val="00C67E0A"/>
    <w:rsid w:val="00C701B4"/>
    <w:rsid w:val="00C7043A"/>
    <w:rsid w:val="00C7079A"/>
    <w:rsid w:val="00C70EDE"/>
    <w:rsid w:val="00C712B5"/>
    <w:rsid w:val="00C7156E"/>
    <w:rsid w:val="00C717B0"/>
    <w:rsid w:val="00C71C2F"/>
    <w:rsid w:val="00C71C39"/>
    <w:rsid w:val="00C71D1F"/>
    <w:rsid w:val="00C71EBC"/>
    <w:rsid w:val="00C72534"/>
    <w:rsid w:val="00C72592"/>
    <w:rsid w:val="00C72E87"/>
    <w:rsid w:val="00C72F83"/>
    <w:rsid w:val="00C7307C"/>
    <w:rsid w:val="00C7318F"/>
    <w:rsid w:val="00C73A9D"/>
    <w:rsid w:val="00C74097"/>
    <w:rsid w:val="00C749CD"/>
    <w:rsid w:val="00C75C7C"/>
    <w:rsid w:val="00C760E0"/>
    <w:rsid w:val="00C764E1"/>
    <w:rsid w:val="00C76BBE"/>
    <w:rsid w:val="00C770E0"/>
    <w:rsid w:val="00C771A0"/>
    <w:rsid w:val="00C772E1"/>
    <w:rsid w:val="00C77520"/>
    <w:rsid w:val="00C77DF2"/>
    <w:rsid w:val="00C77F42"/>
    <w:rsid w:val="00C80548"/>
    <w:rsid w:val="00C80855"/>
    <w:rsid w:val="00C80DC5"/>
    <w:rsid w:val="00C8160F"/>
    <w:rsid w:val="00C82C1A"/>
    <w:rsid w:val="00C82F01"/>
    <w:rsid w:val="00C83539"/>
    <w:rsid w:val="00C8397A"/>
    <w:rsid w:val="00C84298"/>
    <w:rsid w:val="00C84460"/>
    <w:rsid w:val="00C847DB"/>
    <w:rsid w:val="00C8498E"/>
    <w:rsid w:val="00C84D6F"/>
    <w:rsid w:val="00C84EF7"/>
    <w:rsid w:val="00C84F2B"/>
    <w:rsid w:val="00C84FCF"/>
    <w:rsid w:val="00C856E8"/>
    <w:rsid w:val="00C85BFA"/>
    <w:rsid w:val="00C85DB8"/>
    <w:rsid w:val="00C865BA"/>
    <w:rsid w:val="00C86A85"/>
    <w:rsid w:val="00C86CF7"/>
    <w:rsid w:val="00C87A0F"/>
    <w:rsid w:val="00C90837"/>
    <w:rsid w:val="00C90F8A"/>
    <w:rsid w:val="00C90FD0"/>
    <w:rsid w:val="00C91117"/>
    <w:rsid w:val="00C91654"/>
    <w:rsid w:val="00C9303B"/>
    <w:rsid w:val="00C93794"/>
    <w:rsid w:val="00C9460E"/>
    <w:rsid w:val="00C94D0B"/>
    <w:rsid w:val="00C94E55"/>
    <w:rsid w:val="00C94F21"/>
    <w:rsid w:val="00C956FF"/>
    <w:rsid w:val="00C962D8"/>
    <w:rsid w:val="00C9672A"/>
    <w:rsid w:val="00C971A7"/>
    <w:rsid w:val="00C979F3"/>
    <w:rsid w:val="00C97BE2"/>
    <w:rsid w:val="00C97CC3"/>
    <w:rsid w:val="00CA0233"/>
    <w:rsid w:val="00CA07EC"/>
    <w:rsid w:val="00CA092C"/>
    <w:rsid w:val="00CA1058"/>
    <w:rsid w:val="00CA116B"/>
    <w:rsid w:val="00CA1408"/>
    <w:rsid w:val="00CA1DF8"/>
    <w:rsid w:val="00CA1FDE"/>
    <w:rsid w:val="00CA218F"/>
    <w:rsid w:val="00CA23B6"/>
    <w:rsid w:val="00CA2C6C"/>
    <w:rsid w:val="00CA2E10"/>
    <w:rsid w:val="00CA3AE6"/>
    <w:rsid w:val="00CA40AC"/>
    <w:rsid w:val="00CA4557"/>
    <w:rsid w:val="00CA4793"/>
    <w:rsid w:val="00CA48C8"/>
    <w:rsid w:val="00CA4C04"/>
    <w:rsid w:val="00CA4F6A"/>
    <w:rsid w:val="00CA4FF7"/>
    <w:rsid w:val="00CA62FF"/>
    <w:rsid w:val="00CA6DEB"/>
    <w:rsid w:val="00CA73D3"/>
    <w:rsid w:val="00CA75C1"/>
    <w:rsid w:val="00CB0BE2"/>
    <w:rsid w:val="00CB15B2"/>
    <w:rsid w:val="00CB1A6E"/>
    <w:rsid w:val="00CB1F9C"/>
    <w:rsid w:val="00CB28D7"/>
    <w:rsid w:val="00CB2AB7"/>
    <w:rsid w:val="00CB2B51"/>
    <w:rsid w:val="00CB2C1F"/>
    <w:rsid w:val="00CB2C63"/>
    <w:rsid w:val="00CB302F"/>
    <w:rsid w:val="00CB3435"/>
    <w:rsid w:val="00CB4184"/>
    <w:rsid w:val="00CB4314"/>
    <w:rsid w:val="00CB473B"/>
    <w:rsid w:val="00CB4C1D"/>
    <w:rsid w:val="00CB543B"/>
    <w:rsid w:val="00CB56D8"/>
    <w:rsid w:val="00CB5DA9"/>
    <w:rsid w:val="00CB5F94"/>
    <w:rsid w:val="00CB6151"/>
    <w:rsid w:val="00CB66A0"/>
    <w:rsid w:val="00CB66A6"/>
    <w:rsid w:val="00CB66D8"/>
    <w:rsid w:val="00CB791A"/>
    <w:rsid w:val="00CB7D7A"/>
    <w:rsid w:val="00CB7FC9"/>
    <w:rsid w:val="00CC0838"/>
    <w:rsid w:val="00CC096B"/>
    <w:rsid w:val="00CC0ACD"/>
    <w:rsid w:val="00CC0FA0"/>
    <w:rsid w:val="00CC15F1"/>
    <w:rsid w:val="00CC1668"/>
    <w:rsid w:val="00CC1B48"/>
    <w:rsid w:val="00CC25CE"/>
    <w:rsid w:val="00CC2735"/>
    <w:rsid w:val="00CC2C1E"/>
    <w:rsid w:val="00CC2FF9"/>
    <w:rsid w:val="00CC4363"/>
    <w:rsid w:val="00CC54D5"/>
    <w:rsid w:val="00CC55FF"/>
    <w:rsid w:val="00CC567F"/>
    <w:rsid w:val="00CC5EEE"/>
    <w:rsid w:val="00CC6ADB"/>
    <w:rsid w:val="00CC70C6"/>
    <w:rsid w:val="00CC7629"/>
    <w:rsid w:val="00CC7D3D"/>
    <w:rsid w:val="00CD018F"/>
    <w:rsid w:val="00CD0D22"/>
    <w:rsid w:val="00CD1015"/>
    <w:rsid w:val="00CD16B8"/>
    <w:rsid w:val="00CD1895"/>
    <w:rsid w:val="00CD19BE"/>
    <w:rsid w:val="00CD1E5E"/>
    <w:rsid w:val="00CD2092"/>
    <w:rsid w:val="00CD2B9E"/>
    <w:rsid w:val="00CD3205"/>
    <w:rsid w:val="00CD339F"/>
    <w:rsid w:val="00CD33A1"/>
    <w:rsid w:val="00CD381A"/>
    <w:rsid w:val="00CD3CD3"/>
    <w:rsid w:val="00CD4187"/>
    <w:rsid w:val="00CD4581"/>
    <w:rsid w:val="00CD4DA3"/>
    <w:rsid w:val="00CD59D3"/>
    <w:rsid w:val="00CD5D59"/>
    <w:rsid w:val="00CD60B2"/>
    <w:rsid w:val="00CD6448"/>
    <w:rsid w:val="00CD6B6C"/>
    <w:rsid w:val="00CD6FCD"/>
    <w:rsid w:val="00CD743A"/>
    <w:rsid w:val="00CD752F"/>
    <w:rsid w:val="00CD75EC"/>
    <w:rsid w:val="00CD7870"/>
    <w:rsid w:val="00CD79C0"/>
    <w:rsid w:val="00CE0684"/>
    <w:rsid w:val="00CE071C"/>
    <w:rsid w:val="00CE0902"/>
    <w:rsid w:val="00CE0DA2"/>
    <w:rsid w:val="00CE107E"/>
    <w:rsid w:val="00CE1185"/>
    <w:rsid w:val="00CE1ACC"/>
    <w:rsid w:val="00CE1D90"/>
    <w:rsid w:val="00CE25C9"/>
    <w:rsid w:val="00CE2948"/>
    <w:rsid w:val="00CE2F7E"/>
    <w:rsid w:val="00CE3517"/>
    <w:rsid w:val="00CE3A36"/>
    <w:rsid w:val="00CE410E"/>
    <w:rsid w:val="00CE4C81"/>
    <w:rsid w:val="00CE4D2A"/>
    <w:rsid w:val="00CE532C"/>
    <w:rsid w:val="00CE57C3"/>
    <w:rsid w:val="00CE584A"/>
    <w:rsid w:val="00CE5AD4"/>
    <w:rsid w:val="00CE650B"/>
    <w:rsid w:val="00CE679C"/>
    <w:rsid w:val="00CE68B8"/>
    <w:rsid w:val="00CE6DC5"/>
    <w:rsid w:val="00CE7A21"/>
    <w:rsid w:val="00CE7A98"/>
    <w:rsid w:val="00CF00D0"/>
    <w:rsid w:val="00CF03D5"/>
    <w:rsid w:val="00CF0688"/>
    <w:rsid w:val="00CF0748"/>
    <w:rsid w:val="00CF14F8"/>
    <w:rsid w:val="00CF165A"/>
    <w:rsid w:val="00CF17DB"/>
    <w:rsid w:val="00CF192B"/>
    <w:rsid w:val="00CF1C32"/>
    <w:rsid w:val="00CF1D63"/>
    <w:rsid w:val="00CF256B"/>
    <w:rsid w:val="00CF25B5"/>
    <w:rsid w:val="00CF2727"/>
    <w:rsid w:val="00CF2FF4"/>
    <w:rsid w:val="00CF34EF"/>
    <w:rsid w:val="00CF3BB8"/>
    <w:rsid w:val="00CF447F"/>
    <w:rsid w:val="00CF4B6C"/>
    <w:rsid w:val="00CF4D6E"/>
    <w:rsid w:val="00CF562F"/>
    <w:rsid w:val="00CF60B6"/>
    <w:rsid w:val="00CF61C7"/>
    <w:rsid w:val="00CF66EB"/>
    <w:rsid w:val="00CF6AB7"/>
    <w:rsid w:val="00CF72A2"/>
    <w:rsid w:val="00D00190"/>
    <w:rsid w:val="00D002E7"/>
    <w:rsid w:val="00D00848"/>
    <w:rsid w:val="00D00C63"/>
    <w:rsid w:val="00D00CC9"/>
    <w:rsid w:val="00D0155D"/>
    <w:rsid w:val="00D01CA3"/>
    <w:rsid w:val="00D01CAF"/>
    <w:rsid w:val="00D021D3"/>
    <w:rsid w:val="00D02210"/>
    <w:rsid w:val="00D024CA"/>
    <w:rsid w:val="00D026BC"/>
    <w:rsid w:val="00D0282D"/>
    <w:rsid w:val="00D02BF8"/>
    <w:rsid w:val="00D02FBC"/>
    <w:rsid w:val="00D03F81"/>
    <w:rsid w:val="00D041F9"/>
    <w:rsid w:val="00D0429B"/>
    <w:rsid w:val="00D04F90"/>
    <w:rsid w:val="00D05098"/>
    <w:rsid w:val="00D0509E"/>
    <w:rsid w:val="00D0579A"/>
    <w:rsid w:val="00D05926"/>
    <w:rsid w:val="00D059A6"/>
    <w:rsid w:val="00D060EE"/>
    <w:rsid w:val="00D06D1A"/>
    <w:rsid w:val="00D071F9"/>
    <w:rsid w:val="00D07331"/>
    <w:rsid w:val="00D07661"/>
    <w:rsid w:val="00D07949"/>
    <w:rsid w:val="00D100DE"/>
    <w:rsid w:val="00D10158"/>
    <w:rsid w:val="00D10732"/>
    <w:rsid w:val="00D10A5A"/>
    <w:rsid w:val="00D10EF4"/>
    <w:rsid w:val="00D11484"/>
    <w:rsid w:val="00D11CD2"/>
    <w:rsid w:val="00D11EDB"/>
    <w:rsid w:val="00D12099"/>
    <w:rsid w:val="00D1251D"/>
    <w:rsid w:val="00D12858"/>
    <w:rsid w:val="00D12926"/>
    <w:rsid w:val="00D12C5A"/>
    <w:rsid w:val="00D1322C"/>
    <w:rsid w:val="00D13393"/>
    <w:rsid w:val="00D13453"/>
    <w:rsid w:val="00D135B3"/>
    <w:rsid w:val="00D13A34"/>
    <w:rsid w:val="00D13BBD"/>
    <w:rsid w:val="00D13F5C"/>
    <w:rsid w:val="00D13FE8"/>
    <w:rsid w:val="00D144BA"/>
    <w:rsid w:val="00D146D9"/>
    <w:rsid w:val="00D14E58"/>
    <w:rsid w:val="00D14F0B"/>
    <w:rsid w:val="00D1536F"/>
    <w:rsid w:val="00D16B8C"/>
    <w:rsid w:val="00D172D6"/>
    <w:rsid w:val="00D17F16"/>
    <w:rsid w:val="00D2094D"/>
    <w:rsid w:val="00D20DB2"/>
    <w:rsid w:val="00D218C5"/>
    <w:rsid w:val="00D21CF5"/>
    <w:rsid w:val="00D2224F"/>
    <w:rsid w:val="00D22A6D"/>
    <w:rsid w:val="00D23868"/>
    <w:rsid w:val="00D23D16"/>
    <w:rsid w:val="00D23E63"/>
    <w:rsid w:val="00D23F29"/>
    <w:rsid w:val="00D241DE"/>
    <w:rsid w:val="00D24CDD"/>
    <w:rsid w:val="00D24F66"/>
    <w:rsid w:val="00D25188"/>
    <w:rsid w:val="00D25279"/>
    <w:rsid w:val="00D2549F"/>
    <w:rsid w:val="00D25AAC"/>
    <w:rsid w:val="00D25B72"/>
    <w:rsid w:val="00D261C8"/>
    <w:rsid w:val="00D2703E"/>
    <w:rsid w:val="00D27543"/>
    <w:rsid w:val="00D27B31"/>
    <w:rsid w:val="00D306B2"/>
    <w:rsid w:val="00D31AC5"/>
    <w:rsid w:val="00D320C0"/>
    <w:rsid w:val="00D32662"/>
    <w:rsid w:val="00D32A35"/>
    <w:rsid w:val="00D32AC6"/>
    <w:rsid w:val="00D335A2"/>
    <w:rsid w:val="00D33AA4"/>
    <w:rsid w:val="00D348A2"/>
    <w:rsid w:val="00D350B9"/>
    <w:rsid w:val="00D359BB"/>
    <w:rsid w:val="00D35BE9"/>
    <w:rsid w:val="00D369AB"/>
    <w:rsid w:val="00D36FF7"/>
    <w:rsid w:val="00D37D04"/>
    <w:rsid w:val="00D40270"/>
    <w:rsid w:val="00D41ACC"/>
    <w:rsid w:val="00D4235F"/>
    <w:rsid w:val="00D426E3"/>
    <w:rsid w:val="00D42B03"/>
    <w:rsid w:val="00D42DAD"/>
    <w:rsid w:val="00D42E27"/>
    <w:rsid w:val="00D43099"/>
    <w:rsid w:val="00D4464E"/>
    <w:rsid w:val="00D44A57"/>
    <w:rsid w:val="00D44ED8"/>
    <w:rsid w:val="00D45770"/>
    <w:rsid w:val="00D47274"/>
    <w:rsid w:val="00D47743"/>
    <w:rsid w:val="00D47D4A"/>
    <w:rsid w:val="00D47E3E"/>
    <w:rsid w:val="00D504A1"/>
    <w:rsid w:val="00D504D7"/>
    <w:rsid w:val="00D50773"/>
    <w:rsid w:val="00D50C8C"/>
    <w:rsid w:val="00D5123F"/>
    <w:rsid w:val="00D512C2"/>
    <w:rsid w:val="00D5157E"/>
    <w:rsid w:val="00D5193A"/>
    <w:rsid w:val="00D521C4"/>
    <w:rsid w:val="00D5242A"/>
    <w:rsid w:val="00D53BDF"/>
    <w:rsid w:val="00D5484D"/>
    <w:rsid w:val="00D5498D"/>
    <w:rsid w:val="00D55BB8"/>
    <w:rsid w:val="00D55FDB"/>
    <w:rsid w:val="00D5695E"/>
    <w:rsid w:val="00D56E35"/>
    <w:rsid w:val="00D575FB"/>
    <w:rsid w:val="00D57C91"/>
    <w:rsid w:val="00D603E1"/>
    <w:rsid w:val="00D6080A"/>
    <w:rsid w:val="00D60C41"/>
    <w:rsid w:val="00D60EE3"/>
    <w:rsid w:val="00D6112A"/>
    <w:rsid w:val="00D61A17"/>
    <w:rsid w:val="00D61CB7"/>
    <w:rsid w:val="00D628A4"/>
    <w:rsid w:val="00D62CB2"/>
    <w:rsid w:val="00D62F32"/>
    <w:rsid w:val="00D6314D"/>
    <w:rsid w:val="00D63A11"/>
    <w:rsid w:val="00D63A4D"/>
    <w:rsid w:val="00D63D0B"/>
    <w:rsid w:val="00D65ADA"/>
    <w:rsid w:val="00D6606E"/>
    <w:rsid w:val="00D664EE"/>
    <w:rsid w:val="00D66C48"/>
    <w:rsid w:val="00D66E9E"/>
    <w:rsid w:val="00D66EB5"/>
    <w:rsid w:val="00D67873"/>
    <w:rsid w:val="00D678B3"/>
    <w:rsid w:val="00D67B0F"/>
    <w:rsid w:val="00D67CBF"/>
    <w:rsid w:val="00D700A9"/>
    <w:rsid w:val="00D70696"/>
    <w:rsid w:val="00D71835"/>
    <w:rsid w:val="00D71994"/>
    <w:rsid w:val="00D71A9B"/>
    <w:rsid w:val="00D71B04"/>
    <w:rsid w:val="00D71E77"/>
    <w:rsid w:val="00D721BF"/>
    <w:rsid w:val="00D73406"/>
    <w:rsid w:val="00D73AD8"/>
    <w:rsid w:val="00D741CB"/>
    <w:rsid w:val="00D74486"/>
    <w:rsid w:val="00D74E8D"/>
    <w:rsid w:val="00D75207"/>
    <w:rsid w:val="00D754EB"/>
    <w:rsid w:val="00D76521"/>
    <w:rsid w:val="00D76632"/>
    <w:rsid w:val="00D76E6E"/>
    <w:rsid w:val="00D775E0"/>
    <w:rsid w:val="00D77B5D"/>
    <w:rsid w:val="00D77CC6"/>
    <w:rsid w:val="00D80015"/>
    <w:rsid w:val="00D802DA"/>
    <w:rsid w:val="00D807D3"/>
    <w:rsid w:val="00D8081B"/>
    <w:rsid w:val="00D80864"/>
    <w:rsid w:val="00D81570"/>
    <w:rsid w:val="00D81B7B"/>
    <w:rsid w:val="00D8262A"/>
    <w:rsid w:val="00D827BF"/>
    <w:rsid w:val="00D82C0A"/>
    <w:rsid w:val="00D8346F"/>
    <w:rsid w:val="00D8351F"/>
    <w:rsid w:val="00D835DC"/>
    <w:rsid w:val="00D83693"/>
    <w:rsid w:val="00D84236"/>
    <w:rsid w:val="00D8443F"/>
    <w:rsid w:val="00D8445D"/>
    <w:rsid w:val="00D84494"/>
    <w:rsid w:val="00D849CC"/>
    <w:rsid w:val="00D855E1"/>
    <w:rsid w:val="00D85708"/>
    <w:rsid w:val="00D8585E"/>
    <w:rsid w:val="00D85A21"/>
    <w:rsid w:val="00D864C5"/>
    <w:rsid w:val="00D86B20"/>
    <w:rsid w:val="00D86FA6"/>
    <w:rsid w:val="00D8786E"/>
    <w:rsid w:val="00D87991"/>
    <w:rsid w:val="00D87C8A"/>
    <w:rsid w:val="00D87ECF"/>
    <w:rsid w:val="00D87EEE"/>
    <w:rsid w:val="00D907FC"/>
    <w:rsid w:val="00D90D49"/>
    <w:rsid w:val="00D91199"/>
    <w:rsid w:val="00D91C23"/>
    <w:rsid w:val="00D91D01"/>
    <w:rsid w:val="00D93047"/>
    <w:rsid w:val="00D944C3"/>
    <w:rsid w:val="00D94B71"/>
    <w:rsid w:val="00D94E98"/>
    <w:rsid w:val="00D9633A"/>
    <w:rsid w:val="00D96B1F"/>
    <w:rsid w:val="00D96D75"/>
    <w:rsid w:val="00D97E79"/>
    <w:rsid w:val="00DA009E"/>
    <w:rsid w:val="00DA06FF"/>
    <w:rsid w:val="00DA0B5D"/>
    <w:rsid w:val="00DA0FD9"/>
    <w:rsid w:val="00DA1A45"/>
    <w:rsid w:val="00DA2228"/>
    <w:rsid w:val="00DA2D5A"/>
    <w:rsid w:val="00DA3C0F"/>
    <w:rsid w:val="00DA410B"/>
    <w:rsid w:val="00DA423A"/>
    <w:rsid w:val="00DA49F3"/>
    <w:rsid w:val="00DA4E48"/>
    <w:rsid w:val="00DA59CB"/>
    <w:rsid w:val="00DA60A0"/>
    <w:rsid w:val="00DA6820"/>
    <w:rsid w:val="00DA6E20"/>
    <w:rsid w:val="00DA76B7"/>
    <w:rsid w:val="00DA7702"/>
    <w:rsid w:val="00DA7C25"/>
    <w:rsid w:val="00DB142C"/>
    <w:rsid w:val="00DB17D0"/>
    <w:rsid w:val="00DB20E6"/>
    <w:rsid w:val="00DB23DB"/>
    <w:rsid w:val="00DB2720"/>
    <w:rsid w:val="00DB2946"/>
    <w:rsid w:val="00DB32FF"/>
    <w:rsid w:val="00DB3363"/>
    <w:rsid w:val="00DB3DAA"/>
    <w:rsid w:val="00DB44A8"/>
    <w:rsid w:val="00DB4F27"/>
    <w:rsid w:val="00DB5011"/>
    <w:rsid w:val="00DB59EA"/>
    <w:rsid w:val="00DB5C3C"/>
    <w:rsid w:val="00DB5D0F"/>
    <w:rsid w:val="00DB5D4E"/>
    <w:rsid w:val="00DB60E2"/>
    <w:rsid w:val="00DB64B0"/>
    <w:rsid w:val="00DB6FF7"/>
    <w:rsid w:val="00DB7199"/>
    <w:rsid w:val="00DB7DF5"/>
    <w:rsid w:val="00DB7ECE"/>
    <w:rsid w:val="00DC0478"/>
    <w:rsid w:val="00DC09A1"/>
    <w:rsid w:val="00DC1021"/>
    <w:rsid w:val="00DC1546"/>
    <w:rsid w:val="00DC16E0"/>
    <w:rsid w:val="00DC16E6"/>
    <w:rsid w:val="00DC2232"/>
    <w:rsid w:val="00DC223B"/>
    <w:rsid w:val="00DC30F2"/>
    <w:rsid w:val="00DC42F5"/>
    <w:rsid w:val="00DC456D"/>
    <w:rsid w:val="00DC4582"/>
    <w:rsid w:val="00DC48F6"/>
    <w:rsid w:val="00DC51D2"/>
    <w:rsid w:val="00DC5B19"/>
    <w:rsid w:val="00DC5FDD"/>
    <w:rsid w:val="00DC7221"/>
    <w:rsid w:val="00DC73AE"/>
    <w:rsid w:val="00DD008F"/>
    <w:rsid w:val="00DD019D"/>
    <w:rsid w:val="00DD085B"/>
    <w:rsid w:val="00DD134B"/>
    <w:rsid w:val="00DD1940"/>
    <w:rsid w:val="00DD1EC8"/>
    <w:rsid w:val="00DD27B2"/>
    <w:rsid w:val="00DD27E8"/>
    <w:rsid w:val="00DD2AAB"/>
    <w:rsid w:val="00DD30AE"/>
    <w:rsid w:val="00DD35E0"/>
    <w:rsid w:val="00DD4122"/>
    <w:rsid w:val="00DD42CE"/>
    <w:rsid w:val="00DD4595"/>
    <w:rsid w:val="00DD4EC7"/>
    <w:rsid w:val="00DD4F01"/>
    <w:rsid w:val="00DD4F11"/>
    <w:rsid w:val="00DD5344"/>
    <w:rsid w:val="00DD653F"/>
    <w:rsid w:val="00DD66C2"/>
    <w:rsid w:val="00DD726F"/>
    <w:rsid w:val="00DD789B"/>
    <w:rsid w:val="00DE03BB"/>
    <w:rsid w:val="00DE09FB"/>
    <w:rsid w:val="00DE1165"/>
    <w:rsid w:val="00DE187D"/>
    <w:rsid w:val="00DE2255"/>
    <w:rsid w:val="00DE2522"/>
    <w:rsid w:val="00DE2AA2"/>
    <w:rsid w:val="00DE3BA3"/>
    <w:rsid w:val="00DE3CF6"/>
    <w:rsid w:val="00DE3F51"/>
    <w:rsid w:val="00DE508E"/>
    <w:rsid w:val="00DE560B"/>
    <w:rsid w:val="00DE573D"/>
    <w:rsid w:val="00DE5D8B"/>
    <w:rsid w:val="00DE6098"/>
    <w:rsid w:val="00DE7262"/>
    <w:rsid w:val="00DE7397"/>
    <w:rsid w:val="00DE7895"/>
    <w:rsid w:val="00DE7BFB"/>
    <w:rsid w:val="00DE7C8B"/>
    <w:rsid w:val="00DE7E6B"/>
    <w:rsid w:val="00DF07C9"/>
    <w:rsid w:val="00DF0BA8"/>
    <w:rsid w:val="00DF119D"/>
    <w:rsid w:val="00DF14EA"/>
    <w:rsid w:val="00DF153E"/>
    <w:rsid w:val="00DF15F0"/>
    <w:rsid w:val="00DF1891"/>
    <w:rsid w:val="00DF2694"/>
    <w:rsid w:val="00DF2E0E"/>
    <w:rsid w:val="00DF2FD2"/>
    <w:rsid w:val="00DF331C"/>
    <w:rsid w:val="00DF4D1D"/>
    <w:rsid w:val="00DF5578"/>
    <w:rsid w:val="00DF576C"/>
    <w:rsid w:val="00DF5C10"/>
    <w:rsid w:val="00DF5CC2"/>
    <w:rsid w:val="00DF6290"/>
    <w:rsid w:val="00DF6358"/>
    <w:rsid w:val="00DF640A"/>
    <w:rsid w:val="00DF689E"/>
    <w:rsid w:val="00DF6E0A"/>
    <w:rsid w:val="00DF6EC4"/>
    <w:rsid w:val="00DF7474"/>
    <w:rsid w:val="00DF75A6"/>
    <w:rsid w:val="00DF79AD"/>
    <w:rsid w:val="00DF7F14"/>
    <w:rsid w:val="00E00105"/>
    <w:rsid w:val="00E003B0"/>
    <w:rsid w:val="00E00FA4"/>
    <w:rsid w:val="00E01CE3"/>
    <w:rsid w:val="00E021A7"/>
    <w:rsid w:val="00E02B1E"/>
    <w:rsid w:val="00E02BBB"/>
    <w:rsid w:val="00E0368E"/>
    <w:rsid w:val="00E038F0"/>
    <w:rsid w:val="00E03F1E"/>
    <w:rsid w:val="00E0455B"/>
    <w:rsid w:val="00E04F71"/>
    <w:rsid w:val="00E06424"/>
    <w:rsid w:val="00E067D0"/>
    <w:rsid w:val="00E06B5C"/>
    <w:rsid w:val="00E0728A"/>
    <w:rsid w:val="00E0736E"/>
    <w:rsid w:val="00E078F3"/>
    <w:rsid w:val="00E07E7B"/>
    <w:rsid w:val="00E10739"/>
    <w:rsid w:val="00E10C43"/>
    <w:rsid w:val="00E11029"/>
    <w:rsid w:val="00E1104C"/>
    <w:rsid w:val="00E113E5"/>
    <w:rsid w:val="00E118BF"/>
    <w:rsid w:val="00E12124"/>
    <w:rsid w:val="00E1239C"/>
    <w:rsid w:val="00E12444"/>
    <w:rsid w:val="00E12BF0"/>
    <w:rsid w:val="00E130D8"/>
    <w:rsid w:val="00E132B3"/>
    <w:rsid w:val="00E13312"/>
    <w:rsid w:val="00E134FB"/>
    <w:rsid w:val="00E13FD9"/>
    <w:rsid w:val="00E14332"/>
    <w:rsid w:val="00E14F19"/>
    <w:rsid w:val="00E15385"/>
    <w:rsid w:val="00E1540C"/>
    <w:rsid w:val="00E156D8"/>
    <w:rsid w:val="00E15A19"/>
    <w:rsid w:val="00E15EE0"/>
    <w:rsid w:val="00E1600E"/>
    <w:rsid w:val="00E1648B"/>
    <w:rsid w:val="00E16C43"/>
    <w:rsid w:val="00E17C9D"/>
    <w:rsid w:val="00E20318"/>
    <w:rsid w:val="00E20D62"/>
    <w:rsid w:val="00E20DC9"/>
    <w:rsid w:val="00E214AC"/>
    <w:rsid w:val="00E214FE"/>
    <w:rsid w:val="00E21633"/>
    <w:rsid w:val="00E21B40"/>
    <w:rsid w:val="00E22CA0"/>
    <w:rsid w:val="00E23557"/>
    <w:rsid w:val="00E237BF"/>
    <w:rsid w:val="00E23AEB"/>
    <w:rsid w:val="00E24584"/>
    <w:rsid w:val="00E246BC"/>
    <w:rsid w:val="00E24878"/>
    <w:rsid w:val="00E24E0A"/>
    <w:rsid w:val="00E25204"/>
    <w:rsid w:val="00E25511"/>
    <w:rsid w:val="00E257E0"/>
    <w:rsid w:val="00E25B0D"/>
    <w:rsid w:val="00E25E0C"/>
    <w:rsid w:val="00E263A4"/>
    <w:rsid w:val="00E263B1"/>
    <w:rsid w:val="00E2649D"/>
    <w:rsid w:val="00E26702"/>
    <w:rsid w:val="00E26ADE"/>
    <w:rsid w:val="00E26BC3"/>
    <w:rsid w:val="00E26FAF"/>
    <w:rsid w:val="00E270DF"/>
    <w:rsid w:val="00E2785C"/>
    <w:rsid w:val="00E27C3C"/>
    <w:rsid w:val="00E27D01"/>
    <w:rsid w:val="00E27F39"/>
    <w:rsid w:val="00E30314"/>
    <w:rsid w:val="00E306CE"/>
    <w:rsid w:val="00E30F75"/>
    <w:rsid w:val="00E313DC"/>
    <w:rsid w:val="00E31E90"/>
    <w:rsid w:val="00E32031"/>
    <w:rsid w:val="00E32747"/>
    <w:rsid w:val="00E328FA"/>
    <w:rsid w:val="00E32D80"/>
    <w:rsid w:val="00E332F1"/>
    <w:rsid w:val="00E3499E"/>
    <w:rsid w:val="00E352C6"/>
    <w:rsid w:val="00E35457"/>
    <w:rsid w:val="00E355B5"/>
    <w:rsid w:val="00E360B0"/>
    <w:rsid w:val="00E36667"/>
    <w:rsid w:val="00E36992"/>
    <w:rsid w:val="00E3699A"/>
    <w:rsid w:val="00E37117"/>
    <w:rsid w:val="00E37CB2"/>
    <w:rsid w:val="00E37F7E"/>
    <w:rsid w:val="00E41CB6"/>
    <w:rsid w:val="00E42620"/>
    <w:rsid w:val="00E428FC"/>
    <w:rsid w:val="00E43054"/>
    <w:rsid w:val="00E43A07"/>
    <w:rsid w:val="00E4415C"/>
    <w:rsid w:val="00E44B62"/>
    <w:rsid w:val="00E44D68"/>
    <w:rsid w:val="00E45302"/>
    <w:rsid w:val="00E47020"/>
    <w:rsid w:val="00E47A01"/>
    <w:rsid w:val="00E47C27"/>
    <w:rsid w:val="00E47D9F"/>
    <w:rsid w:val="00E47FE6"/>
    <w:rsid w:val="00E50549"/>
    <w:rsid w:val="00E50739"/>
    <w:rsid w:val="00E50F8D"/>
    <w:rsid w:val="00E517F0"/>
    <w:rsid w:val="00E51CBB"/>
    <w:rsid w:val="00E51D27"/>
    <w:rsid w:val="00E51DE1"/>
    <w:rsid w:val="00E52418"/>
    <w:rsid w:val="00E52455"/>
    <w:rsid w:val="00E52A17"/>
    <w:rsid w:val="00E52C63"/>
    <w:rsid w:val="00E5322E"/>
    <w:rsid w:val="00E5358A"/>
    <w:rsid w:val="00E538E4"/>
    <w:rsid w:val="00E53C9B"/>
    <w:rsid w:val="00E53FD2"/>
    <w:rsid w:val="00E541DF"/>
    <w:rsid w:val="00E54933"/>
    <w:rsid w:val="00E54F99"/>
    <w:rsid w:val="00E555C9"/>
    <w:rsid w:val="00E55E38"/>
    <w:rsid w:val="00E55EBC"/>
    <w:rsid w:val="00E56058"/>
    <w:rsid w:val="00E568EA"/>
    <w:rsid w:val="00E572DB"/>
    <w:rsid w:val="00E57796"/>
    <w:rsid w:val="00E57954"/>
    <w:rsid w:val="00E57D38"/>
    <w:rsid w:val="00E61B54"/>
    <w:rsid w:val="00E61D9B"/>
    <w:rsid w:val="00E62145"/>
    <w:rsid w:val="00E62221"/>
    <w:rsid w:val="00E6286F"/>
    <w:rsid w:val="00E62AD0"/>
    <w:rsid w:val="00E62E5C"/>
    <w:rsid w:val="00E630DD"/>
    <w:rsid w:val="00E63977"/>
    <w:rsid w:val="00E6478D"/>
    <w:rsid w:val="00E648FA"/>
    <w:rsid w:val="00E6503D"/>
    <w:rsid w:val="00E65248"/>
    <w:rsid w:val="00E6574E"/>
    <w:rsid w:val="00E657AE"/>
    <w:rsid w:val="00E65C96"/>
    <w:rsid w:val="00E65D40"/>
    <w:rsid w:val="00E65DF4"/>
    <w:rsid w:val="00E663D5"/>
    <w:rsid w:val="00E66E48"/>
    <w:rsid w:val="00E6768B"/>
    <w:rsid w:val="00E679FF"/>
    <w:rsid w:val="00E67D55"/>
    <w:rsid w:val="00E67D66"/>
    <w:rsid w:val="00E67E3E"/>
    <w:rsid w:val="00E705BE"/>
    <w:rsid w:val="00E709ED"/>
    <w:rsid w:val="00E71C1F"/>
    <w:rsid w:val="00E71C2C"/>
    <w:rsid w:val="00E720E5"/>
    <w:rsid w:val="00E724CE"/>
    <w:rsid w:val="00E73086"/>
    <w:rsid w:val="00E738E7"/>
    <w:rsid w:val="00E744B5"/>
    <w:rsid w:val="00E7497B"/>
    <w:rsid w:val="00E74B95"/>
    <w:rsid w:val="00E763B2"/>
    <w:rsid w:val="00E76CCE"/>
    <w:rsid w:val="00E76E35"/>
    <w:rsid w:val="00E76E99"/>
    <w:rsid w:val="00E77004"/>
    <w:rsid w:val="00E77383"/>
    <w:rsid w:val="00E77633"/>
    <w:rsid w:val="00E77C8F"/>
    <w:rsid w:val="00E77EEA"/>
    <w:rsid w:val="00E80BBD"/>
    <w:rsid w:val="00E81DDE"/>
    <w:rsid w:val="00E82EF7"/>
    <w:rsid w:val="00E834D6"/>
    <w:rsid w:val="00E83737"/>
    <w:rsid w:val="00E837DB"/>
    <w:rsid w:val="00E8385F"/>
    <w:rsid w:val="00E84A88"/>
    <w:rsid w:val="00E84C61"/>
    <w:rsid w:val="00E84D3E"/>
    <w:rsid w:val="00E8506B"/>
    <w:rsid w:val="00E85671"/>
    <w:rsid w:val="00E85BED"/>
    <w:rsid w:val="00E85C2E"/>
    <w:rsid w:val="00E8655A"/>
    <w:rsid w:val="00E86D3A"/>
    <w:rsid w:val="00E86F78"/>
    <w:rsid w:val="00E8713E"/>
    <w:rsid w:val="00E8761F"/>
    <w:rsid w:val="00E87AD3"/>
    <w:rsid w:val="00E90553"/>
    <w:rsid w:val="00E90A00"/>
    <w:rsid w:val="00E91542"/>
    <w:rsid w:val="00E91BCD"/>
    <w:rsid w:val="00E91D48"/>
    <w:rsid w:val="00E92485"/>
    <w:rsid w:val="00E92BD3"/>
    <w:rsid w:val="00E92C6B"/>
    <w:rsid w:val="00E9367B"/>
    <w:rsid w:val="00E93BC9"/>
    <w:rsid w:val="00E93C37"/>
    <w:rsid w:val="00E94196"/>
    <w:rsid w:val="00E9444B"/>
    <w:rsid w:val="00E94B1B"/>
    <w:rsid w:val="00E94B59"/>
    <w:rsid w:val="00E94C7C"/>
    <w:rsid w:val="00E95451"/>
    <w:rsid w:val="00E956FA"/>
    <w:rsid w:val="00E95A8C"/>
    <w:rsid w:val="00E95C62"/>
    <w:rsid w:val="00E95E76"/>
    <w:rsid w:val="00E95F2E"/>
    <w:rsid w:val="00E9641E"/>
    <w:rsid w:val="00E966B5"/>
    <w:rsid w:val="00E969B0"/>
    <w:rsid w:val="00E96A9D"/>
    <w:rsid w:val="00E96BCA"/>
    <w:rsid w:val="00E96D25"/>
    <w:rsid w:val="00E96D81"/>
    <w:rsid w:val="00E96FD7"/>
    <w:rsid w:val="00E9726B"/>
    <w:rsid w:val="00E9755E"/>
    <w:rsid w:val="00E97EB3"/>
    <w:rsid w:val="00EA051A"/>
    <w:rsid w:val="00EA085E"/>
    <w:rsid w:val="00EA0BD6"/>
    <w:rsid w:val="00EA0E3B"/>
    <w:rsid w:val="00EA170C"/>
    <w:rsid w:val="00EA1DB1"/>
    <w:rsid w:val="00EA3765"/>
    <w:rsid w:val="00EA376C"/>
    <w:rsid w:val="00EA3C36"/>
    <w:rsid w:val="00EA3F0D"/>
    <w:rsid w:val="00EA4097"/>
    <w:rsid w:val="00EA4443"/>
    <w:rsid w:val="00EA4586"/>
    <w:rsid w:val="00EA4B5A"/>
    <w:rsid w:val="00EA4F9D"/>
    <w:rsid w:val="00EA55F0"/>
    <w:rsid w:val="00EA59D8"/>
    <w:rsid w:val="00EA5EF5"/>
    <w:rsid w:val="00EA664B"/>
    <w:rsid w:val="00EA6936"/>
    <w:rsid w:val="00EA6F61"/>
    <w:rsid w:val="00EB01E6"/>
    <w:rsid w:val="00EB0755"/>
    <w:rsid w:val="00EB0FE5"/>
    <w:rsid w:val="00EB12E0"/>
    <w:rsid w:val="00EB1C73"/>
    <w:rsid w:val="00EB21D6"/>
    <w:rsid w:val="00EB2312"/>
    <w:rsid w:val="00EB2410"/>
    <w:rsid w:val="00EB2782"/>
    <w:rsid w:val="00EB2BBA"/>
    <w:rsid w:val="00EB3828"/>
    <w:rsid w:val="00EB3D7F"/>
    <w:rsid w:val="00EB3ED5"/>
    <w:rsid w:val="00EB43F3"/>
    <w:rsid w:val="00EB4C4A"/>
    <w:rsid w:val="00EB4D91"/>
    <w:rsid w:val="00EB4E36"/>
    <w:rsid w:val="00EB4F22"/>
    <w:rsid w:val="00EB5722"/>
    <w:rsid w:val="00EB5F8B"/>
    <w:rsid w:val="00EB6F4B"/>
    <w:rsid w:val="00EB7401"/>
    <w:rsid w:val="00EB7C92"/>
    <w:rsid w:val="00EC092F"/>
    <w:rsid w:val="00EC09A8"/>
    <w:rsid w:val="00EC0ACE"/>
    <w:rsid w:val="00EC1215"/>
    <w:rsid w:val="00EC1507"/>
    <w:rsid w:val="00EC1784"/>
    <w:rsid w:val="00EC209A"/>
    <w:rsid w:val="00EC2492"/>
    <w:rsid w:val="00EC2F7D"/>
    <w:rsid w:val="00EC372A"/>
    <w:rsid w:val="00EC4579"/>
    <w:rsid w:val="00EC4C79"/>
    <w:rsid w:val="00EC4E05"/>
    <w:rsid w:val="00EC507E"/>
    <w:rsid w:val="00EC54C2"/>
    <w:rsid w:val="00EC5BD6"/>
    <w:rsid w:val="00EC5C4F"/>
    <w:rsid w:val="00EC5C96"/>
    <w:rsid w:val="00EC5F07"/>
    <w:rsid w:val="00EC667D"/>
    <w:rsid w:val="00EC6901"/>
    <w:rsid w:val="00EC7F82"/>
    <w:rsid w:val="00EC7F8C"/>
    <w:rsid w:val="00ED0DEA"/>
    <w:rsid w:val="00ED1041"/>
    <w:rsid w:val="00ED1273"/>
    <w:rsid w:val="00ED16C9"/>
    <w:rsid w:val="00ED2315"/>
    <w:rsid w:val="00ED440B"/>
    <w:rsid w:val="00ED4BA9"/>
    <w:rsid w:val="00ED56B4"/>
    <w:rsid w:val="00ED600C"/>
    <w:rsid w:val="00ED6461"/>
    <w:rsid w:val="00ED6747"/>
    <w:rsid w:val="00ED69E2"/>
    <w:rsid w:val="00ED6B4E"/>
    <w:rsid w:val="00ED6EF2"/>
    <w:rsid w:val="00ED70C7"/>
    <w:rsid w:val="00ED737C"/>
    <w:rsid w:val="00ED7C63"/>
    <w:rsid w:val="00ED7F8B"/>
    <w:rsid w:val="00EE0198"/>
    <w:rsid w:val="00EE0C68"/>
    <w:rsid w:val="00EE0F35"/>
    <w:rsid w:val="00EE113E"/>
    <w:rsid w:val="00EE12E2"/>
    <w:rsid w:val="00EE148B"/>
    <w:rsid w:val="00EE1C68"/>
    <w:rsid w:val="00EE2035"/>
    <w:rsid w:val="00EE2435"/>
    <w:rsid w:val="00EE2D82"/>
    <w:rsid w:val="00EE34D9"/>
    <w:rsid w:val="00EE3A0B"/>
    <w:rsid w:val="00EE5366"/>
    <w:rsid w:val="00EE574F"/>
    <w:rsid w:val="00EE5B07"/>
    <w:rsid w:val="00EE5F5A"/>
    <w:rsid w:val="00EE5FC2"/>
    <w:rsid w:val="00EE71FF"/>
    <w:rsid w:val="00EE7602"/>
    <w:rsid w:val="00EE7A62"/>
    <w:rsid w:val="00EF070E"/>
    <w:rsid w:val="00EF150C"/>
    <w:rsid w:val="00EF1AC4"/>
    <w:rsid w:val="00EF218A"/>
    <w:rsid w:val="00EF2C9E"/>
    <w:rsid w:val="00EF2ED3"/>
    <w:rsid w:val="00EF30B9"/>
    <w:rsid w:val="00EF33C9"/>
    <w:rsid w:val="00EF36FE"/>
    <w:rsid w:val="00EF3EE3"/>
    <w:rsid w:val="00EF400E"/>
    <w:rsid w:val="00EF425D"/>
    <w:rsid w:val="00EF4E9E"/>
    <w:rsid w:val="00EF5A4A"/>
    <w:rsid w:val="00EF5C36"/>
    <w:rsid w:val="00EF5F07"/>
    <w:rsid w:val="00EF623F"/>
    <w:rsid w:val="00EF77A1"/>
    <w:rsid w:val="00EF7A6C"/>
    <w:rsid w:val="00EF7A77"/>
    <w:rsid w:val="00EF7FBC"/>
    <w:rsid w:val="00F0010B"/>
    <w:rsid w:val="00F0049C"/>
    <w:rsid w:val="00F00870"/>
    <w:rsid w:val="00F008FA"/>
    <w:rsid w:val="00F00A7A"/>
    <w:rsid w:val="00F01041"/>
    <w:rsid w:val="00F011D1"/>
    <w:rsid w:val="00F013DD"/>
    <w:rsid w:val="00F01562"/>
    <w:rsid w:val="00F018BB"/>
    <w:rsid w:val="00F01CE9"/>
    <w:rsid w:val="00F03051"/>
    <w:rsid w:val="00F040A4"/>
    <w:rsid w:val="00F0413C"/>
    <w:rsid w:val="00F0418B"/>
    <w:rsid w:val="00F043C9"/>
    <w:rsid w:val="00F0474A"/>
    <w:rsid w:val="00F0480D"/>
    <w:rsid w:val="00F04BF9"/>
    <w:rsid w:val="00F053E3"/>
    <w:rsid w:val="00F05532"/>
    <w:rsid w:val="00F05703"/>
    <w:rsid w:val="00F05955"/>
    <w:rsid w:val="00F05CC7"/>
    <w:rsid w:val="00F07683"/>
    <w:rsid w:val="00F10368"/>
    <w:rsid w:val="00F104C5"/>
    <w:rsid w:val="00F106EA"/>
    <w:rsid w:val="00F10F97"/>
    <w:rsid w:val="00F11282"/>
    <w:rsid w:val="00F117E1"/>
    <w:rsid w:val="00F11DC3"/>
    <w:rsid w:val="00F11FB0"/>
    <w:rsid w:val="00F125A7"/>
    <w:rsid w:val="00F1264E"/>
    <w:rsid w:val="00F12B05"/>
    <w:rsid w:val="00F12DDD"/>
    <w:rsid w:val="00F12E69"/>
    <w:rsid w:val="00F1345D"/>
    <w:rsid w:val="00F134EF"/>
    <w:rsid w:val="00F1390D"/>
    <w:rsid w:val="00F14767"/>
    <w:rsid w:val="00F14E63"/>
    <w:rsid w:val="00F15010"/>
    <w:rsid w:val="00F150E1"/>
    <w:rsid w:val="00F150F3"/>
    <w:rsid w:val="00F15123"/>
    <w:rsid w:val="00F15C0C"/>
    <w:rsid w:val="00F16103"/>
    <w:rsid w:val="00F161F9"/>
    <w:rsid w:val="00F163D7"/>
    <w:rsid w:val="00F16475"/>
    <w:rsid w:val="00F17D25"/>
    <w:rsid w:val="00F20257"/>
    <w:rsid w:val="00F20267"/>
    <w:rsid w:val="00F2040B"/>
    <w:rsid w:val="00F205C5"/>
    <w:rsid w:val="00F20752"/>
    <w:rsid w:val="00F207E1"/>
    <w:rsid w:val="00F20D5A"/>
    <w:rsid w:val="00F20E12"/>
    <w:rsid w:val="00F21E64"/>
    <w:rsid w:val="00F23443"/>
    <w:rsid w:val="00F23614"/>
    <w:rsid w:val="00F238DF"/>
    <w:rsid w:val="00F23C42"/>
    <w:rsid w:val="00F23F86"/>
    <w:rsid w:val="00F241A5"/>
    <w:rsid w:val="00F24393"/>
    <w:rsid w:val="00F24979"/>
    <w:rsid w:val="00F24D73"/>
    <w:rsid w:val="00F256D2"/>
    <w:rsid w:val="00F25704"/>
    <w:rsid w:val="00F26059"/>
    <w:rsid w:val="00F2703F"/>
    <w:rsid w:val="00F27742"/>
    <w:rsid w:val="00F27DFE"/>
    <w:rsid w:val="00F27E93"/>
    <w:rsid w:val="00F27EDD"/>
    <w:rsid w:val="00F30091"/>
    <w:rsid w:val="00F302AC"/>
    <w:rsid w:val="00F305CF"/>
    <w:rsid w:val="00F30853"/>
    <w:rsid w:val="00F30A2D"/>
    <w:rsid w:val="00F30F80"/>
    <w:rsid w:val="00F31100"/>
    <w:rsid w:val="00F31553"/>
    <w:rsid w:val="00F31F7A"/>
    <w:rsid w:val="00F3258F"/>
    <w:rsid w:val="00F329D4"/>
    <w:rsid w:val="00F32F61"/>
    <w:rsid w:val="00F332F9"/>
    <w:rsid w:val="00F3366E"/>
    <w:rsid w:val="00F337C0"/>
    <w:rsid w:val="00F33E92"/>
    <w:rsid w:val="00F34053"/>
    <w:rsid w:val="00F352F3"/>
    <w:rsid w:val="00F354C6"/>
    <w:rsid w:val="00F357D1"/>
    <w:rsid w:val="00F3631B"/>
    <w:rsid w:val="00F36BB4"/>
    <w:rsid w:val="00F371F2"/>
    <w:rsid w:val="00F37724"/>
    <w:rsid w:val="00F37BD5"/>
    <w:rsid w:val="00F40281"/>
    <w:rsid w:val="00F41D8F"/>
    <w:rsid w:val="00F41FDB"/>
    <w:rsid w:val="00F421A6"/>
    <w:rsid w:val="00F421F9"/>
    <w:rsid w:val="00F425AF"/>
    <w:rsid w:val="00F428AF"/>
    <w:rsid w:val="00F42939"/>
    <w:rsid w:val="00F432EF"/>
    <w:rsid w:val="00F436DF"/>
    <w:rsid w:val="00F43AF5"/>
    <w:rsid w:val="00F43CCF"/>
    <w:rsid w:val="00F43DD8"/>
    <w:rsid w:val="00F43E60"/>
    <w:rsid w:val="00F4438D"/>
    <w:rsid w:val="00F44B99"/>
    <w:rsid w:val="00F45DDB"/>
    <w:rsid w:val="00F4679D"/>
    <w:rsid w:val="00F47214"/>
    <w:rsid w:val="00F5027E"/>
    <w:rsid w:val="00F504B6"/>
    <w:rsid w:val="00F5076A"/>
    <w:rsid w:val="00F50818"/>
    <w:rsid w:val="00F50D11"/>
    <w:rsid w:val="00F50FC0"/>
    <w:rsid w:val="00F51252"/>
    <w:rsid w:val="00F514B4"/>
    <w:rsid w:val="00F5152B"/>
    <w:rsid w:val="00F518DE"/>
    <w:rsid w:val="00F520DF"/>
    <w:rsid w:val="00F5251E"/>
    <w:rsid w:val="00F52671"/>
    <w:rsid w:val="00F52B6B"/>
    <w:rsid w:val="00F5342F"/>
    <w:rsid w:val="00F53C0B"/>
    <w:rsid w:val="00F53C89"/>
    <w:rsid w:val="00F53FEF"/>
    <w:rsid w:val="00F54ED6"/>
    <w:rsid w:val="00F55080"/>
    <w:rsid w:val="00F55211"/>
    <w:rsid w:val="00F55A9F"/>
    <w:rsid w:val="00F567D4"/>
    <w:rsid w:val="00F56928"/>
    <w:rsid w:val="00F577CB"/>
    <w:rsid w:val="00F57AAA"/>
    <w:rsid w:val="00F60418"/>
    <w:rsid w:val="00F60D0E"/>
    <w:rsid w:val="00F614A2"/>
    <w:rsid w:val="00F61852"/>
    <w:rsid w:val="00F61AB1"/>
    <w:rsid w:val="00F61B56"/>
    <w:rsid w:val="00F61F0E"/>
    <w:rsid w:val="00F632D1"/>
    <w:rsid w:val="00F632D5"/>
    <w:rsid w:val="00F634C4"/>
    <w:rsid w:val="00F639E5"/>
    <w:rsid w:val="00F63A29"/>
    <w:rsid w:val="00F64DFC"/>
    <w:rsid w:val="00F65CFA"/>
    <w:rsid w:val="00F661EA"/>
    <w:rsid w:val="00F666F4"/>
    <w:rsid w:val="00F66AC6"/>
    <w:rsid w:val="00F66C1C"/>
    <w:rsid w:val="00F67913"/>
    <w:rsid w:val="00F7014B"/>
    <w:rsid w:val="00F7238B"/>
    <w:rsid w:val="00F7276F"/>
    <w:rsid w:val="00F72AB8"/>
    <w:rsid w:val="00F731C6"/>
    <w:rsid w:val="00F737B3"/>
    <w:rsid w:val="00F737B6"/>
    <w:rsid w:val="00F73B83"/>
    <w:rsid w:val="00F747A8"/>
    <w:rsid w:val="00F74D40"/>
    <w:rsid w:val="00F7594F"/>
    <w:rsid w:val="00F75A74"/>
    <w:rsid w:val="00F762D1"/>
    <w:rsid w:val="00F77A7B"/>
    <w:rsid w:val="00F80134"/>
    <w:rsid w:val="00F80351"/>
    <w:rsid w:val="00F81426"/>
    <w:rsid w:val="00F81D4E"/>
    <w:rsid w:val="00F830C4"/>
    <w:rsid w:val="00F83512"/>
    <w:rsid w:val="00F83B79"/>
    <w:rsid w:val="00F8469D"/>
    <w:rsid w:val="00F84A5E"/>
    <w:rsid w:val="00F8509A"/>
    <w:rsid w:val="00F8578C"/>
    <w:rsid w:val="00F85B2C"/>
    <w:rsid w:val="00F85DFB"/>
    <w:rsid w:val="00F86188"/>
    <w:rsid w:val="00F8633E"/>
    <w:rsid w:val="00F86E41"/>
    <w:rsid w:val="00F87849"/>
    <w:rsid w:val="00F87B24"/>
    <w:rsid w:val="00F90459"/>
    <w:rsid w:val="00F90D48"/>
    <w:rsid w:val="00F9148C"/>
    <w:rsid w:val="00F91B60"/>
    <w:rsid w:val="00F92D78"/>
    <w:rsid w:val="00F935AD"/>
    <w:rsid w:val="00F93D82"/>
    <w:rsid w:val="00F9474B"/>
    <w:rsid w:val="00F951EC"/>
    <w:rsid w:val="00F95E8A"/>
    <w:rsid w:val="00F95EAB"/>
    <w:rsid w:val="00F974BD"/>
    <w:rsid w:val="00F977EC"/>
    <w:rsid w:val="00F97D34"/>
    <w:rsid w:val="00FA01D6"/>
    <w:rsid w:val="00FA03E6"/>
    <w:rsid w:val="00FA0E45"/>
    <w:rsid w:val="00FA115C"/>
    <w:rsid w:val="00FA131B"/>
    <w:rsid w:val="00FA1787"/>
    <w:rsid w:val="00FA1CD8"/>
    <w:rsid w:val="00FA2281"/>
    <w:rsid w:val="00FA2B6F"/>
    <w:rsid w:val="00FA2DCA"/>
    <w:rsid w:val="00FA3445"/>
    <w:rsid w:val="00FA39ED"/>
    <w:rsid w:val="00FA40D2"/>
    <w:rsid w:val="00FA42CF"/>
    <w:rsid w:val="00FA49D8"/>
    <w:rsid w:val="00FA5205"/>
    <w:rsid w:val="00FA554A"/>
    <w:rsid w:val="00FA5F5F"/>
    <w:rsid w:val="00FA70C5"/>
    <w:rsid w:val="00FA7695"/>
    <w:rsid w:val="00FA76D6"/>
    <w:rsid w:val="00FB0A9E"/>
    <w:rsid w:val="00FB0AF6"/>
    <w:rsid w:val="00FB0BBB"/>
    <w:rsid w:val="00FB12A8"/>
    <w:rsid w:val="00FB16C7"/>
    <w:rsid w:val="00FB183E"/>
    <w:rsid w:val="00FB1EA5"/>
    <w:rsid w:val="00FB2074"/>
    <w:rsid w:val="00FB2C10"/>
    <w:rsid w:val="00FB2E14"/>
    <w:rsid w:val="00FB33B5"/>
    <w:rsid w:val="00FB4606"/>
    <w:rsid w:val="00FB4711"/>
    <w:rsid w:val="00FB5131"/>
    <w:rsid w:val="00FB55FE"/>
    <w:rsid w:val="00FB5656"/>
    <w:rsid w:val="00FB590D"/>
    <w:rsid w:val="00FB6059"/>
    <w:rsid w:val="00FB7366"/>
    <w:rsid w:val="00FB75FC"/>
    <w:rsid w:val="00FB798E"/>
    <w:rsid w:val="00FB7ADA"/>
    <w:rsid w:val="00FB7C49"/>
    <w:rsid w:val="00FC03C6"/>
    <w:rsid w:val="00FC04E8"/>
    <w:rsid w:val="00FC06E1"/>
    <w:rsid w:val="00FC0C20"/>
    <w:rsid w:val="00FC0D97"/>
    <w:rsid w:val="00FC0F63"/>
    <w:rsid w:val="00FC2AE9"/>
    <w:rsid w:val="00FC374C"/>
    <w:rsid w:val="00FC3909"/>
    <w:rsid w:val="00FC502D"/>
    <w:rsid w:val="00FC567B"/>
    <w:rsid w:val="00FC6116"/>
    <w:rsid w:val="00FC680E"/>
    <w:rsid w:val="00FC6882"/>
    <w:rsid w:val="00FC73EB"/>
    <w:rsid w:val="00FD006A"/>
    <w:rsid w:val="00FD02E1"/>
    <w:rsid w:val="00FD02F7"/>
    <w:rsid w:val="00FD0318"/>
    <w:rsid w:val="00FD0BA6"/>
    <w:rsid w:val="00FD0C39"/>
    <w:rsid w:val="00FD1319"/>
    <w:rsid w:val="00FD1499"/>
    <w:rsid w:val="00FD199C"/>
    <w:rsid w:val="00FD1A03"/>
    <w:rsid w:val="00FD21C8"/>
    <w:rsid w:val="00FD2EE2"/>
    <w:rsid w:val="00FD2F20"/>
    <w:rsid w:val="00FD33C6"/>
    <w:rsid w:val="00FD35B2"/>
    <w:rsid w:val="00FD3809"/>
    <w:rsid w:val="00FD4132"/>
    <w:rsid w:val="00FD4915"/>
    <w:rsid w:val="00FD4E71"/>
    <w:rsid w:val="00FD5079"/>
    <w:rsid w:val="00FD5824"/>
    <w:rsid w:val="00FD60F4"/>
    <w:rsid w:val="00FD615E"/>
    <w:rsid w:val="00FD7328"/>
    <w:rsid w:val="00FD7C0A"/>
    <w:rsid w:val="00FD7C86"/>
    <w:rsid w:val="00FE0245"/>
    <w:rsid w:val="00FE039A"/>
    <w:rsid w:val="00FE0652"/>
    <w:rsid w:val="00FE0A28"/>
    <w:rsid w:val="00FE1761"/>
    <w:rsid w:val="00FE1DC5"/>
    <w:rsid w:val="00FE21C7"/>
    <w:rsid w:val="00FE228A"/>
    <w:rsid w:val="00FE2564"/>
    <w:rsid w:val="00FE2BD1"/>
    <w:rsid w:val="00FE3B00"/>
    <w:rsid w:val="00FE3E4E"/>
    <w:rsid w:val="00FE41C6"/>
    <w:rsid w:val="00FE4A66"/>
    <w:rsid w:val="00FE4B2C"/>
    <w:rsid w:val="00FE54E5"/>
    <w:rsid w:val="00FE622D"/>
    <w:rsid w:val="00FE682A"/>
    <w:rsid w:val="00FE6B3A"/>
    <w:rsid w:val="00FE6B8F"/>
    <w:rsid w:val="00FE7216"/>
    <w:rsid w:val="00FE75A4"/>
    <w:rsid w:val="00FE76C1"/>
    <w:rsid w:val="00FE7753"/>
    <w:rsid w:val="00FE78A8"/>
    <w:rsid w:val="00FF0F90"/>
    <w:rsid w:val="00FF1F67"/>
    <w:rsid w:val="00FF2E55"/>
    <w:rsid w:val="00FF2E8C"/>
    <w:rsid w:val="00FF326B"/>
    <w:rsid w:val="00FF3838"/>
    <w:rsid w:val="00FF3FD6"/>
    <w:rsid w:val="00FF4111"/>
    <w:rsid w:val="00FF41DC"/>
    <w:rsid w:val="00FF42A8"/>
    <w:rsid w:val="00FF48A4"/>
    <w:rsid w:val="00FF4C9B"/>
    <w:rsid w:val="00FF4D53"/>
    <w:rsid w:val="00FF5134"/>
    <w:rsid w:val="00FF64F7"/>
    <w:rsid w:val="00FF6526"/>
    <w:rsid w:val="00FF672E"/>
    <w:rsid w:val="00FF69FE"/>
    <w:rsid w:val="00FF6E30"/>
    <w:rsid w:val="00FF758E"/>
    <w:rsid w:val="00FF7B29"/>
    <w:rsid w:val="00FF7D6D"/>
    <w:rsid w:val="00FF7F70"/>
    <w:rsid w:val="013020C1"/>
    <w:rsid w:val="0866531B"/>
    <w:rsid w:val="15FF5F6D"/>
    <w:rsid w:val="1C4401D9"/>
    <w:rsid w:val="2BB539B2"/>
    <w:rsid w:val="3F1352A4"/>
    <w:rsid w:val="4AA303FA"/>
    <w:rsid w:val="5E9C6DE5"/>
    <w:rsid w:val="6C566A6F"/>
    <w:rsid w:val="72DE30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3FC8B78D"/>
  <w15:docId w15:val="{C42023C6-6B16-4D9F-89F3-8ADC29F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10"/>
    <w:uiPriority w:val="9"/>
    <w:qFormat/>
    <w:rsid w:val="005F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B6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F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qFormat/>
    <w:rPr>
      <w:rFonts w:ascii="Calibri" w:hAnsi="Calibri" w:cs="宋体"/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1">
    <w:name w:val="未处理的提及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2">
    <w:name w:val="未处理的提及2"/>
    <w:basedOn w:val="DefaultParagraphFont"/>
    <w:uiPriority w:val="99"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A24"/>
    <w:rPr>
      <w:rFonts w:ascii="Calibri" w:hAnsi="Calibri" w:cs="宋体"/>
      <w:kern w:val="2"/>
      <w:sz w:val="21"/>
      <w:szCs w:val="24"/>
    </w:rPr>
  </w:style>
  <w:style w:type="character" w:customStyle="1" w:styleId="20">
    <w:name w:val="标题 2 字符"/>
    <w:basedOn w:val="DefaultParagraphFont"/>
    <w:link w:val="Heading2"/>
    <w:uiPriority w:val="9"/>
    <w:rsid w:val="006B6A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DefaultParagraphFont"/>
    <w:link w:val="Heading1"/>
    <w:uiPriority w:val="9"/>
    <w:rsid w:val="005F768A"/>
    <w:rPr>
      <w:rFonts w:ascii="Calibri" w:hAnsi="Calibri" w:cs="宋体"/>
      <w:b/>
      <w:bCs/>
      <w:kern w:val="44"/>
      <w:sz w:val="44"/>
      <w:szCs w:val="44"/>
    </w:rPr>
  </w:style>
  <w:style w:type="character" w:customStyle="1" w:styleId="3">
    <w:name w:val="标题 3 字符"/>
    <w:basedOn w:val="DefaultParagraphFont"/>
    <w:link w:val="Heading3"/>
    <w:uiPriority w:val="9"/>
    <w:rsid w:val="005F768A"/>
    <w:rPr>
      <w:rFonts w:ascii="Calibri" w:hAnsi="Calibri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E204B-B538-4C48-AD44-A410821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922</Pages>
  <Words>86047</Words>
  <Characters>490471</Characters>
  <Application>Microsoft Office Word</Application>
  <DocSecurity>0</DocSecurity>
  <Lines>4087</Lines>
  <Paragraphs>1150</Paragraphs>
  <ScaleCrop>false</ScaleCrop>
  <Company>Microsoft</Company>
  <LinksUpToDate>false</LinksUpToDate>
  <CharactersWithSpaces>575368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yuanling sun</cp:lastModifiedBy>
  <cp:revision>547</cp:revision>
  <dcterms:created xsi:type="dcterms:W3CDTF">2022-04-05T10:11:00Z</dcterms:created>
  <dcterms:modified xsi:type="dcterms:W3CDTF">2024-05-03T07:30:00Z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