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C3B941B" w14:textId="77777777">
      <w:pPr>
        <w:pStyle w:val="Heading2"/>
      </w:pPr>
      <w:r w:rsidRPr="00DF4D1D">
        <w:rPr>
          <w:rFonts w:hint="eastAsia"/>
        </w:rPr>
        <w:t>第二十四章</w:t>
      </w:r>
      <w:r w:rsidRPr="00DF4D1D">
        <w:rPr>
          <w:rFonts w:hint="eastAsia"/>
        </w:rPr>
        <w:t xml:space="preserve"> </w:t>
      </w:r>
      <w:r w:rsidRPr="00DF4D1D">
        <w:rPr>
          <w:rFonts w:hint="eastAsia"/>
        </w:rPr>
        <w:t>出乎人预料的奇葩超频方式</w:t>
      </w:r>
    </w:p>
    <w:p w:rsidR="00EA55F0" w:rsidRPr="00DF4D1D" w:rsidP="005F768A" w14:paraId="34AD9C1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时间来到了下午，所以孙源玲给欧阳慧买的制服和自己的买的衣服就已经到了。</w:t>
      </w:r>
    </w:p>
    <w:p w:rsidR="00EA55F0" w:rsidRPr="00DF4D1D" w:rsidP="005F768A" w14:paraId="0349CE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”呐，慧子。把这个眼镜拿着吧，方便我可以实时的跟你沟通。“</w:t>
      </w:r>
    </w:p>
    <w:p w:rsidR="00EA55F0" w:rsidRPr="00DF4D1D" w:rsidP="005F768A" w14:paraId="417F70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”小姐，这个眼镜是什么？“</w:t>
      </w:r>
    </w:p>
    <w:p w:rsidR="00EA55F0" w:rsidRPr="00DF4D1D" w:rsidP="005F768A" w14:paraId="50F887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怎么说呢？就算是一个便携式的通讯工具吧，内置量子计算机芯片和反物质电池，在相当的时间之内都不用充电的。至于具体的时间，我也不知道。反正也不用害怕损坏之类的问题，至少你不用全力是不会损坏的，AR增强现实，意识操控，爱丽也可以辅助你，</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大概就这样吧。“</w:t>
      </w:r>
    </w:p>
    <w:p w:rsidR="00EA55F0" w:rsidRPr="00DF4D1D" w:rsidP="005F768A" w14:paraId="69656A6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”小姐，我想这样的设备你也不多吧，为什么一定要给我了？一个手机就已经够用了。“</w:t>
      </w:r>
    </w:p>
    <w:p w:rsidR="00EA55F0" w:rsidRPr="00DF4D1D" w:rsidP="005F768A" w14:paraId="72B115E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要是，手机在联系的时候肯定不方便还有被监控的风险。一旦损坏就完了联系不上了。而且，这样的话让爱丽指导你一些问题也是相当方便的，毕竟可以实时演示。所以……让爱丽教教你作为女仆的基础知识吧。知道了吧爱丽？“</w:t>
      </w:r>
    </w:p>
    <w:p w:rsidR="00EA55F0" w:rsidRPr="00DF4D1D" w:rsidP="005F768A" w14:paraId="0EA299F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”知道了，主人。只是今天就是播放量排名的最后一天了，要开始统计审核了吗？“</w:t>
      </w:r>
    </w:p>
    <w:p w:rsidR="00EA55F0" w:rsidRPr="00DF4D1D" w:rsidP="005F768A" w14:paraId="0EF83D4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”开始统计吧，我先去沐浴一下。这衣服也是穿了两天了，该换了。“</w:t>
      </w:r>
    </w:p>
    <w:p w:rsidR="00EA55F0" w:rsidRPr="00DF4D1D" w:rsidP="005F768A" w14:paraId="645332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孙源玲在基本的安排完之后就开始沐浴了，欧阳慧在爱丽的指引下</w:t>
      </w:r>
      <w:r w:rsidRPr="00DF4D1D">
        <w:rPr>
          <w:rFonts w:ascii="微软雅黑" w:eastAsia="微软雅黑" w:hAnsi="微软雅黑" w:cs="微软雅黑" w:hint="eastAsia"/>
          <w:sz w:val="22"/>
          <w:szCs w:val="22"/>
        </w:rPr>
        <w:t>学习着</w:t>
      </w:r>
      <w:r w:rsidRPr="00DF4D1D">
        <w:rPr>
          <w:rFonts w:ascii="微软雅黑" w:eastAsia="微软雅黑" w:hAnsi="微软雅黑" w:cs="微软雅黑" w:hint="eastAsia"/>
          <w:sz w:val="22"/>
          <w:szCs w:val="22"/>
        </w:rPr>
        <w:t>作为孙源玲女仆应该做的事情。其实也没有什么奇怪的地方，都是正常女仆应该干的事情，只不过服装上面有点其他的要求而已。</w:t>
      </w:r>
    </w:p>
    <w:p w:rsidR="00EA55F0" w:rsidRPr="00DF4D1D" w:rsidP="005F768A" w14:paraId="66C7CED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爱丽对于播放量这种基本数据的查</w:t>
      </w:r>
      <w:r w:rsidRPr="00DF4D1D">
        <w:rPr>
          <w:rFonts w:ascii="微软雅黑" w:eastAsia="微软雅黑" w:hAnsi="微软雅黑" w:cs="微软雅黑" w:hint="eastAsia"/>
          <w:sz w:val="22"/>
          <w:szCs w:val="22"/>
        </w:rPr>
        <w:t>探还是</w:t>
      </w:r>
      <w:r w:rsidRPr="00DF4D1D">
        <w:rPr>
          <w:rFonts w:ascii="微软雅黑" w:eastAsia="微软雅黑" w:hAnsi="微软雅黑" w:cs="微软雅黑" w:hint="eastAsia"/>
          <w:sz w:val="22"/>
          <w:szCs w:val="22"/>
        </w:rPr>
        <w:t>很快就完成了的，对于刷的播放量视情况而定是否减去不合格的那份播放量，这种判断是对于当时观看者情况的综合考虑。</w:t>
      </w:r>
    </w:p>
    <w:p w:rsidR="00EA55F0" w:rsidRPr="00DF4D1D" w:rsidP="005F768A" w14:paraId="1A57436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很快，爱丽就筛选出了前1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播放量的视频。具体的内容爱丽虽然知道，但是最后的各种东</w:t>
      </w:r>
      <w:r w:rsidRPr="00DF4D1D">
        <w:rPr>
          <w:rFonts w:ascii="微软雅黑" w:eastAsia="微软雅黑" w:hAnsi="微软雅黑" w:cs="微软雅黑" w:hint="eastAsia"/>
          <w:sz w:val="22"/>
          <w:szCs w:val="22"/>
        </w:rPr>
        <w:t>东</w:t>
      </w:r>
      <w:r w:rsidRPr="00DF4D1D">
        <w:rPr>
          <w:rFonts w:ascii="微软雅黑" w:eastAsia="微软雅黑" w:hAnsi="微软雅黑" w:cs="微软雅黑" w:hint="eastAsia"/>
          <w:sz w:val="22"/>
          <w:szCs w:val="22"/>
        </w:rPr>
        <w:t>都是要孙源玲来宣布的，她只是负责其主人工作而已。</w:t>
      </w:r>
    </w:p>
    <w:p w:rsidR="00EA55F0" w:rsidRPr="00DF4D1D" w:rsidP="005F768A" w14:paraId="20C2C2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在经历的半个小时的沐浴后孙源玲终于出了浴室。</w:t>
      </w:r>
    </w:p>
    <w:p w:rsidR="00EA55F0" w:rsidRPr="00DF4D1D" w:rsidP="005F768A" w14:paraId="6AB3606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本来吧，只要爱丽筛选出前面两个播放连的up发放奖金就完事了。但是孙源玲最后还是</w:t>
      </w:r>
      <w:r w:rsidRPr="00DF4D1D">
        <w:rPr>
          <w:rFonts w:ascii="微软雅黑" w:eastAsia="微软雅黑" w:hAnsi="微软雅黑" w:cs="微软雅黑" w:hint="eastAsia"/>
          <w:sz w:val="22"/>
          <w:szCs w:val="22"/>
        </w:rPr>
        <w:t>决定去露个</w:t>
      </w:r>
      <w:r w:rsidRPr="00DF4D1D">
        <w:rPr>
          <w:rFonts w:ascii="微软雅黑" w:eastAsia="微软雅黑" w:hAnsi="微软雅黑" w:cs="微软雅黑" w:hint="eastAsia"/>
          <w:sz w:val="22"/>
          <w:szCs w:val="22"/>
        </w:rPr>
        <w:t>脸。</w:t>
      </w:r>
    </w:p>
    <w:p w:rsidR="00EA55F0" w:rsidRPr="00DF4D1D" w:rsidP="005F768A" w14:paraId="7E855A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在将头发用灵气直接蒸发掉所有额外的水后，孙源玲穿上了才买了的衣服。经过第一次洗涤之后，衣服直接用灵气蒸发掉所有水分。</w:t>
      </w:r>
    </w:p>
    <w:p w:rsidR="00EA55F0" w:rsidRPr="00DF4D1D" w:rsidP="005F768A" w14:paraId="5CFD3EC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”爱丽，在动态里说明一下，9点钟开始直播。让——前十的up留下自己的银行卡号吧。“</w:t>
      </w:r>
    </w:p>
    <w:p w:rsidR="00EA55F0" w:rsidRPr="00DF4D1D" w:rsidP="005F768A" w14:paraId="7A5F84C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”好的，主人。已经招办，那么主人要不要看看他们视屏的内容呢？我觉得广大网友的想象力真的是丰富啊。“</w:t>
      </w:r>
    </w:p>
    <w:p w:rsidR="00EA55F0" w:rsidRPr="00DF4D1D" w:rsidP="005F768A" w14:paraId="3D76CB7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”好的，等我把直播的房间布置好就放在我直播的电脑上吧。“</w:t>
      </w:r>
    </w:p>
    <w:p w:rsidR="00EA55F0" w:rsidRPr="00DF4D1D" w:rsidP="005F768A" w14:paraId="1168A58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孙源玲将卧室收拾完成之后，就将直播可能用到的设备全部</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指中拿了出来。</w:t>
      </w:r>
    </w:p>
    <w:p w:rsidR="00EA55F0" w:rsidRPr="00DF4D1D" w:rsidP="005F768A" w14:paraId="76A29A8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电脑桌，书架（放上各种手办），接近目前科技顶峰的主机。麦克风、摄像头、鼠标，键盘、手写板。以至于这些东西怎么来的，纳米机器人在材料足够的情况下可以干几乎所有事情。而且拥有金丹的修为，干各种事情都不一定要用体力。</w:t>
      </w:r>
    </w:p>
    <w:p w:rsidR="00EA55F0" w:rsidRPr="00DF4D1D" w:rsidP="005F768A" w14:paraId="570E5A1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很快时间就已经达到了9点。</w:t>
      </w:r>
    </w:p>
    <w:p w:rsidR="00EA55F0" w:rsidRPr="00DF4D1D" w:rsidP="005F768A" w14:paraId="5CA3481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直播准时开始，一瞬间，直播间就用劲了3</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多围观群众。爱丽，放在电脑上的面的参与视频孙源玲还没有看，准备和观众们一起看。</w:t>
      </w:r>
    </w:p>
    <w:p w:rsidR="00EA55F0" w:rsidRPr="00DF4D1D" w:rsidP="005F768A" w14:paraId="7F10D6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”hello，大家好。欢迎来到玲子的直播间，我是‘玲瑶科创’的董事长兼CEO，现在我们将会公布手机超频的播放量前十的up。本次的排名根据是，根据性能提升的百分比和播放量以及超频方法的综合判断。“</w:t>
      </w:r>
    </w:p>
    <w:p w:rsidR="00EA55F0" w:rsidRPr="00DF4D1D" w:rsidP="005F768A" w14:paraId="43FAE45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映入观众眼帘的是一个穿着蓝白相间的日本的制式校服，加上同样色调的百褶裙，玲珑玉足</w:t>
      </w:r>
      <w:r w:rsidRPr="00DF4D1D">
        <w:rPr>
          <w:rFonts w:ascii="微软雅黑" w:eastAsia="微软雅黑" w:hAnsi="微软雅黑" w:cs="微软雅黑" w:hint="eastAsia"/>
          <w:sz w:val="22"/>
          <w:szCs w:val="22"/>
        </w:rPr>
        <w:t>上套着</w:t>
      </w:r>
      <w:r w:rsidRPr="00DF4D1D">
        <w:rPr>
          <w:rFonts w:ascii="微软雅黑" w:eastAsia="微软雅黑" w:hAnsi="微软雅黑" w:cs="微软雅黑" w:hint="eastAsia"/>
          <w:sz w:val="22"/>
          <w:szCs w:val="22"/>
        </w:rPr>
        <w:t>纯白色的过膝袜，若影若现的绝对领域勾引着重工业爱好者的心。银白色的及腰长发，酒红色的瞳孔完美的脸蛋，皎洁无暇的皮肤。就在这样没有化妆的情况下也是如同二次元中走出来似的。</w:t>
      </w:r>
    </w:p>
    <w:p w:rsidR="00EA55F0" w:rsidRPr="00DF4D1D" w:rsidP="005F768A" w14:paraId="0B162A9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果然，性感在可爱面前不值一提。</w:t>
      </w:r>
    </w:p>
    <w:p w:rsidR="00EA55F0" w:rsidRPr="00DF4D1D" w:rsidP="005F768A" w14:paraId="6C6C553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接下来就然我们</w:t>
      </w:r>
      <w:r w:rsidRPr="00DF4D1D">
        <w:rPr>
          <w:rFonts w:ascii="微软雅黑" w:eastAsia="微软雅黑" w:hAnsi="微软雅黑" w:cs="微软雅黑" w:hint="eastAsia"/>
          <w:sz w:val="22"/>
          <w:szCs w:val="22"/>
        </w:rPr>
        <w:t>看看前十的up主是那些，他们拥有着怎么样令人惊讶地超频方式。“</w:t>
      </w:r>
    </w:p>
    <w:p w:rsidR="00EA55F0" w:rsidRPr="00DF4D1D" w:rsidP="005F768A" w14:paraId="130E1CF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本来吧，这种直播是很正经的，只是怎么奈何有学多的老二次元。再加上那甜甜的奶味未脱的声音以及故作正经的样子引得观众们的关注重点似乎并不在获奖up上面。</w:t>
      </w:r>
    </w:p>
    <w:p w:rsidR="00EA55F0" w:rsidRPr="00DF4D1D" w:rsidP="005F768A" w14:paraId="1F78E3B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awsl</w:t>
      </w:r>
      <w:r w:rsidRPr="00DF4D1D">
        <w:rPr>
          <w:rFonts w:ascii="微软雅黑" w:eastAsia="微软雅黑" w:hAnsi="微软雅黑" w:cs="微软雅黑" w:hint="eastAsia"/>
          <w:sz w:val="22"/>
          <w:szCs w:val="22"/>
        </w:rPr>
        <w:t>，老婆好可爱。“</w:t>
      </w:r>
    </w:p>
    <w:p w:rsidR="00EA55F0" w:rsidRPr="00DF4D1D" w:rsidP="005F768A" w14:paraId="7BC432E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”别光和酒啊，吃点头</w:t>
      </w:r>
      <w:r w:rsidRPr="00DF4D1D">
        <w:rPr>
          <w:rFonts w:ascii="微软雅黑" w:eastAsia="微软雅黑" w:hAnsi="微软雅黑" w:cs="微软雅黑" w:hint="eastAsia"/>
          <w:sz w:val="22"/>
          <w:szCs w:val="22"/>
        </w:rPr>
        <w:t>孢</w:t>
      </w:r>
      <w:r w:rsidRPr="00DF4D1D">
        <w:rPr>
          <w:rFonts w:ascii="微软雅黑" w:eastAsia="微软雅黑" w:hAnsi="微软雅黑" w:cs="微软雅黑" w:hint="eastAsia"/>
          <w:sz w:val="22"/>
          <w:szCs w:val="22"/>
        </w:rPr>
        <w:t>啊……这是我的老婆。“</w:t>
      </w:r>
    </w:p>
    <w:p w:rsidR="00EA55F0" w:rsidRPr="00DF4D1D" w:rsidP="005F768A" w14:paraId="30E2935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有谁尿黄</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来滋醒他</w:t>
      </w:r>
      <w:r w:rsidRPr="00DF4D1D">
        <w:rPr>
          <w:rFonts w:ascii="微软雅黑" w:eastAsia="微软雅黑" w:hAnsi="微软雅黑" w:cs="微软雅黑" w:hint="eastAsia"/>
          <w:sz w:val="22"/>
          <w:szCs w:val="22"/>
        </w:rPr>
        <w:t>。我的老婆可不是谁都可以看的。“</w:t>
      </w:r>
    </w:p>
    <w:p w:rsidR="00EA55F0" w:rsidRPr="00DF4D1D" w:rsidP="005F768A" w14:paraId="7F3AC04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”老婆，别在这儿了。回家做饭了……“</w:t>
      </w:r>
    </w:p>
    <w:p w:rsidR="00EA55F0" w:rsidRPr="00DF4D1D" w:rsidP="005F768A" w14:paraId="0BEF37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”你们是不是歪了啊，这不是看那些创意up的超频吗？“</w:t>
      </w:r>
    </w:p>
    <w:p w:rsidR="00EA55F0" w:rsidRPr="00DF4D1D" w:rsidP="005F768A" w14:paraId="73336C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看着歪的不知道哪去的弹幕，孙源玲有些凌乱了。</w:t>
      </w:r>
    </w:p>
    <w:p w:rsidR="00EA55F0" w:rsidRPr="00DF4D1D" w:rsidP="005F768A" w14:paraId="16C8C9A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”大家认真一点。看直播内容，别光看我。我以后不是说就不会露面的。“</w:t>
      </w:r>
    </w:p>
    <w:p w:rsidR="00EA55F0" w:rsidRPr="00DF4D1D" w:rsidP="005F768A" w14:paraId="2FED734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说出这话之后弹</w:t>
      </w:r>
      <w:r w:rsidRPr="00DF4D1D">
        <w:rPr>
          <w:rFonts w:ascii="微软雅黑" w:eastAsia="微软雅黑" w:hAnsi="微软雅黑" w:cs="微软雅黑" w:hint="eastAsia"/>
          <w:sz w:val="22"/>
          <w:szCs w:val="22"/>
        </w:rPr>
        <w:t>幕终于</w:t>
      </w:r>
      <w:r w:rsidRPr="00DF4D1D">
        <w:rPr>
          <w:rFonts w:ascii="微软雅黑" w:eastAsia="微软雅黑" w:hAnsi="微软雅黑" w:cs="微软雅黑" w:hint="eastAsia"/>
          <w:sz w:val="22"/>
          <w:szCs w:val="22"/>
        </w:rPr>
        <w:t>没有那么的狂暴了。</w:t>
      </w:r>
    </w:p>
    <w:p w:rsidR="00EA55F0" w:rsidRPr="00DF4D1D" w:rsidP="005F768A" w14:paraId="436C093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”接下来就让我们看看第1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名up的创意。“</w:t>
      </w:r>
    </w:p>
    <w:p w:rsidR="00EA55F0" w:rsidRPr="00DF4D1D" w:rsidP="005F768A" w14:paraId="22AA531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视频中的内容是，将一个联想ZUK</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Z2后盖拆下。露出了</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，然后做好</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周围的防护之后就上</w:t>
      </w:r>
      <w:r w:rsidRPr="00DF4D1D">
        <w:rPr>
          <w:rFonts w:ascii="微软雅黑" w:eastAsia="微软雅黑" w:hAnsi="微软雅黑" w:cs="微软雅黑" w:hint="eastAsia"/>
          <w:sz w:val="22"/>
          <w:szCs w:val="22"/>
        </w:rPr>
        <w:t>了液金然后</w:t>
      </w:r>
      <w:r w:rsidRPr="00DF4D1D">
        <w:rPr>
          <w:rFonts w:ascii="微软雅黑" w:eastAsia="微软雅黑" w:hAnsi="微软雅黑" w:cs="微软雅黑" w:hint="eastAsia"/>
          <w:sz w:val="22"/>
          <w:szCs w:val="22"/>
        </w:rPr>
        <w:t>就是上</w:t>
      </w:r>
      <w:r w:rsidRPr="00DF4D1D">
        <w:rPr>
          <w:rFonts w:ascii="微软雅黑" w:eastAsia="微软雅黑" w:hAnsi="微软雅黑" w:cs="微软雅黑" w:hint="eastAsia"/>
          <w:sz w:val="22"/>
          <w:szCs w:val="22"/>
        </w:rPr>
        <w:t>压电脑</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的4铜管散热器。在完成准备工作之后，接上电源线。插电，开机，打开软件‘</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-z’开始烤鸡，上面显示的峰值速度为2.</w:t>
      </w:r>
      <w:r w:rsidRPr="00DF4D1D">
        <w:rPr>
          <w:rFonts w:ascii="微软雅黑" w:eastAsia="微软雅黑" w:hAnsi="微软雅黑" w:cs="微软雅黑"/>
          <w:sz w:val="22"/>
          <w:szCs w:val="22"/>
        </w:rPr>
        <w:t>39</w:t>
      </w:r>
      <w:r w:rsidRPr="00DF4D1D">
        <w:rPr>
          <w:rFonts w:ascii="微软雅黑" w:eastAsia="微软雅黑" w:hAnsi="微软雅黑" w:cs="微软雅黑" w:hint="eastAsia"/>
          <w:sz w:val="22"/>
          <w:szCs w:val="22"/>
        </w:rPr>
        <w:t>GHZ。</w:t>
      </w:r>
    </w:p>
    <w:p w:rsidR="00EA55F0" w:rsidRPr="00DF4D1D" w:rsidP="005F768A" w14:paraId="7B4206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提升幅度1</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16</w:t>
      </w:r>
      <w:r w:rsidRPr="00DF4D1D">
        <w:rPr>
          <w:rFonts w:ascii="微软雅黑" w:eastAsia="微软雅黑" w:hAnsi="微软雅黑" w:cs="微软雅黑" w:hint="eastAsia"/>
          <w:sz w:val="22"/>
          <w:szCs w:val="22"/>
        </w:rPr>
        <w:t>%</w:t>
      </w:r>
    </w:p>
    <w:p w:rsidR="00EA55F0" w:rsidRPr="00DF4D1D" w:rsidP="005F768A" w14:paraId="2F0AB1F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第九名，和第十名大同小异。只不过是将风扇增加了一个用于散热器的散热。最终的结果为2.</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GHZ，提升幅度为1</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63</w:t>
      </w:r>
      <w:r w:rsidRPr="00DF4D1D">
        <w:rPr>
          <w:rFonts w:ascii="微软雅黑" w:eastAsia="微软雅黑" w:hAnsi="微软雅黑" w:cs="微软雅黑" w:hint="eastAsia"/>
          <w:sz w:val="22"/>
          <w:szCs w:val="22"/>
        </w:rPr>
        <w:t>%.</w:t>
      </w:r>
    </w:p>
    <w:p w:rsidR="00EA55F0" w:rsidRPr="00DF4D1D" w:rsidP="005F768A" w14:paraId="485A616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第八名，将风冷换成了水冷，当然市面上肯定是没有现成的水冷。于是自己改装了一个水冷散热器。最后的结果为2.</w:t>
      </w:r>
      <w:r w:rsidRPr="00DF4D1D">
        <w:rPr>
          <w:rFonts w:ascii="微软雅黑" w:eastAsia="微软雅黑" w:hAnsi="微软雅黑" w:cs="微软雅黑"/>
          <w:sz w:val="22"/>
          <w:szCs w:val="22"/>
        </w:rPr>
        <w:t>44</w:t>
      </w:r>
      <w:r w:rsidRPr="00DF4D1D">
        <w:rPr>
          <w:rFonts w:ascii="微软雅黑" w:eastAsia="微软雅黑" w:hAnsi="微软雅黑" w:cs="微软雅黑" w:hint="eastAsia"/>
          <w:sz w:val="22"/>
          <w:szCs w:val="22"/>
        </w:rPr>
        <w:t>GHZ，提升幅度1</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49</w:t>
      </w:r>
      <w:r w:rsidRPr="00DF4D1D">
        <w:rPr>
          <w:rFonts w:ascii="微软雅黑" w:eastAsia="微软雅黑" w:hAnsi="微软雅黑" w:cs="微软雅黑" w:hint="eastAsia"/>
          <w:sz w:val="22"/>
          <w:szCs w:val="22"/>
        </w:rPr>
        <w:t>%。</w:t>
      </w:r>
    </w:p>
    <w:p w:rsidR="00EA55F0" w:rsidRPr="00DF4D1D" w:rsidP="005F768A" w14:paraId="4E58160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到第五名方案几乎都相同，只是播放量的区别而已。手机都是用的联想ZUK</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Z</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w:t>
      </w:r>
    </w:p>
    <w:p w:rsidR="00EA55F0" w:rsidRPr="00DF4D1D" w:rsidP="005F768A" w14:paraId="24528B7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到了第4名，终于开始显现技术了。他使用的是乐视MAX，因为晓龙8</w:t>
      </w:r>
      <w:r w:rsidRPr="00DF4D1D">
        <w:rPr>
          <w:rFonts w:ascii="微软雅黑" w:eastAsia="微软雅黑" w:hAnsi="微软雅黑" w:cs="微软雅黑"/>
          <w:sz w:val="22"/>
          <w:szCs w:val="22"/>
        </w:rPr>
        <w:t>20</w:t>
      </w:r>
      <w:r w:rsidRPr="00DF4D1D">
        <w:rPr>
          <w:rFonts w:ascii="微软雅黑" w:eastAsia="微软雅黑" w:hAnsi="微软雅黑" w:cs="微软雅黑" w:hint="eastAsia"/>
          <w:sz w:val="22"/>
          <w:szCs w:val="22"/>
        </w:rPr>
        <w:t>是火龙，但是其工艺也是比较成熟的呢。而且因为是四核，超频的能力并不强。然而8</w:t>
      </w:r>
      <w:r w:rsidRPr="00DF4D1D">
        <w:rPr>
          <w:rFonts w:ascii="微软雅黑" w:eastAsia="微软雅黑" w:hAnsi="微软雅黑" w:cs="微软雅黑"/>
          <w:sz w:val="22"/>
          <w:szCs w:val="22"/>
        </w:rPr>
        <w:t>10</w:t>
      </w:r>
      <w:r w:rsidRPr="00DF4D1D">
        <w:rPr>
          <w:rFonts w:ascii="微软雅黑" w:eastAsia="微软雅黑" w:hAnsi="微软雅黑" w:cs="微软雅黑" w:hint="eastAsia"/>
          <w:sz w:val="22"/>
          <w:szCs w:val="22"/>
        </w:rPr>
        <w:t>为8个核心，对于超频的提升更加的明显。</w:t>
      </w:r>
    </w:p>
    <w:p w:rsidR="00EA55F0" w:rsidRPr="00DF4D1D" w:rsidP="005F768A" w14:paraId="0DBD74E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先是将主板的所以零件都做好防水处理，然后使用root权限删除掉温控。放进装有水的容器里放进冰箱，结冰之后拿出来。插电，开机。最后结果为2.</w:t>
      </w:r>
      <w:r w:rsidRPr="00DF4D1D">
        <w:rPr>
          <w:rFonts w:ascii="微软雅黑" w:eastAsia="微软雅黑" w:hAnsi="微软雅黑" w:cs="微软雅黑"/>
          <w:sz w:val="22"/>
          <w:szCs w:val="22"/>
        </w:rPr>
        <w:t>53</w:t>
      </w:r>
      <w:r w:rsidRPr="00DF4D1D">
        <w:rPr>
          <w:rFonts w:ascii="微软雅黑" w:eastAsia="微软雅黑" w:hAnsi="微软雅黑" w:cs="微软雅黑" w:hint="eastAsia"/>
          <w:sz w:val="22"/>
          <w:szCs w:val="22"/>
        </w:rPr>
        <w:t>ghz，提升幅度为</w:t>
      </w:r>
      <w:r w:rsidRPr="00DF4D1D">
        <w:rPr>
          <w:rFonts w:ascii="微软雅黑" w:eastAsia="微软雅黑" w:hAnsi="微软雅黑" w:cs="微软雅黑"/>
          <w:sz w:val="22"/>
          <w:szCs w:val="22"/>
        </w:rPr>
        <w:t>29</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08</w:t>
      </w:r>
      <w:r w:rsidRPr="00DF4D1D">
        <w:rPr>
          <w:rFonts w:ascii="微软雅黑" w:eastAsia="微软雅黑" w:hAnsi="微软雅黑" w:cs="微软雅黑" w:hint="eastAsia"/>
          <w:sz w:val="22"/>
          <w:szCs w:val="22"/>
        </w:rPr>
        <w:t>%。</w:t>
      </w:r>
    </w:p>
    <w:p w:rsidR="00EA55F0" w:rsidRPr="00DF4D1D" w:rsidP="005F768A" w14:paraId="3839A0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然后又是一顿模仿。除了第一名，他们的视频就是以播放量来取决排名的了。</w:t>
      </w:r>
    </w:p>
    <w:p w:rsidR="00EA55F0" w:rsidRPr="00DF4D1D" w:rsidP="005F768A" w14:paraId="15BBE5B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最后是第一名，也是最令人感到可怕的一个。同样是乐视max，但是其将主板除了</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以外的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所有东西都做好防水，和温度保护。删除</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温控，给</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周围的电路接上了外接电路。然后在</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周围铺一层橡皮泥，最后一部，将电脑用的液氮超</w:t>
      </w:r>
      <w:r w:rsidRPr="00DF4D1D">
        <w:rPr>
          <w:rFonts w:ascii="微软雅黑" w:eastAsia="微软雅黑" w:hAnsi="微软雅黑" w:cs="微软雅黑" w:hint="eastAsia"/>
          <w:sz w:val="22"/>
          <w:szCs w:val="22"/>
        </w:rPr>
        <w:t>频的设备经过改装之后安在了乐视max的</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上。插电，开机。加上调试好的电流。最终结果为2.</w:t>
      </w:r>
      <w:r w:rsidRPr="00DF4D1D">
        <w:rPr>
          <w:rFonts w:ascii="微软雅黑" w:eastAsia="微软雅黑" w:hAnsi="微软雅黑" w:cs="微软雅黑"/>
          <w:sz w:val="22"/>
          <w:szCs w:val="22"/>
        </w:rPr>
        <w:t>88</w:t>
      </w:r>
      <w:r w:rsidRPr="00DF4D1D">
        <w:rPr>
          <w:rFonts w:ascii="微软雅黑" w:eastAsia="微软雅黑" w:hAnsi="微软雅黑" w:cs="微软雅黑" w:hint="eastAsia"/>
          <w:sz w:val="22"/>
          <w:szCs w:val="22"/>
        </w:rPr>
        <w:t>ghz，增幅为4</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94</w:t>
      </w:r>
      <w:r w:rsidRPr="00DF4D1D">
        <w:rPr>
          <w:rFonts w:ascii="微软雅黑" w:eastAsia="微软雅黑" w:hAnsi="微软雅黑" w:cs="微软雅黑" w:hint="eastAsia"/>
          <w:sz w:val="22"/>
          <w:szCs w:val="22"/>
        </w:rPr>
        <w:t>%。</w:t>
      </w:r>
    </w:p>
    <w:p w:rsidR="00EA55F0" w:rsidRPr="00DF4D1D" w:rsidP="005F768A" w14:paraId="6467419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至此，所有的视频都已经播放完毕。除了一直都在关注孙源玲身体的那些人，都看到了令人震惊的数据。</w:t>
      </w:r>
    </w:p>
    <w:p w:rsidR="00EA55F0" w:rsidRPr="00DF4D1D" w:rsidP="005F768A" w14:paraId="684B2D1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因为这种</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的增幅最大竟然达到了4</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94</w:t>
      </w:r>
      <w:r w:rsidRPr="00DF4D1D">
        <w:rPr>
          <w:rFonts w:ascii="微软雅黑" w:eastAsia="微软雅黑" w:hAnsi="微软雅黑" w:cs="微软雅黑" w:hint="eastAsia"/>
          <w:sz w:val="22"/>
          <w:szCs w:val="22"/>
        </w:rPr>
        <w:t>%。要知道市面上最前的手机</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，晓龙8</w:t>
      </w:r>
      <w:r w:rsidRPr="00DF4D1D">
        <w:rPr>
          <w:rFonts w:ascii="微软雅黑" w:eastAsia="微软雅黑" w:hAnsi="微软雅黑" w:cs="微软雅黑"/>
          <w:sz w:val="22"/>
          <w:szCs w:val="22"/>
        </w:rPr>
        <w:t>55</w:t>
      </w:r>
      <w:r w:rsidRPr="00DF4D1D">
        <w:rPr>
          <w:rFonts w:ascii="微软雅黑" w:eastAsia="微软雅黑" w:hAnsi="微软雅黑" w:cs="微软雅黑" w:hint="eastAsia"/>
          <w:sz w:val="22"/>
          <w:szCs w:val="22"/>
        </w:rPr>
        <w:t>的最高主频都只有2.</w:t>
      </w:r>
      <w:r w:rsidRPr="00DF4D1D">
        <w:rPr>
          <w:rFonts w:ascii="微软雅黑" w:eastAsia="微软雅黑" w:hAnsi="微软雅黑" w:cs="微软雅黑"/>
          <w:sz w:val="22"/>
          <w:szCs w:val="22"/>
        </w:rPr>
        <w:t>89</w:t>
      </w:r>
      <w:r w:rsidRPr="00DF4D1D">
        <w:rPr>
          <w:rFonts w:ascii="微软雅黑" w:eastAsia="微软雅黑" w:hAnsi="微软雅黑" w:cs="微软雅黑" w:hint="eastAsia"/>
          <w:sz w:val="22"/>
          <w:szCs w:val="22"/>
        </w:rPr>
        <w:t>GHZ。</w:t>
      </w:r>
    </w:p>
    <w:p w:rsidR="00EA55F0" w:rsidRPr="00DF4D1D" w:rsidP="005F768A" w14:paraId="270DCE4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但是在视频播放完成之后，孙源玲简单的说了将金的发放规则。原来的1，2名奖励不变，除此之外所有前十的up获得1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RMB的现金奖励。</w:t>
      </w:r>
    </w:p>
    <w:p w:rsidR="00EA55F0" w:rsidRPr="00DF4D1D" w:rsidP="005F768A" w14:paraId="57AE79F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至此直播结束。至于后面的影响，后面再说。因为这次直播叫爱丽不进行保护……</w:t>
      </w:r>
    </w:p>
    <w:p w:rsidR="00EA55F0" w:rsidRPr="00DF4D1D" w:rsidP="005F768A" w14:paraId="5B89D737"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