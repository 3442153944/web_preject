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B741CD" w:rsidP="005F768A" w14:paraId="4F31B474" w14:textId="7BD369DC">
      <w:pPr>
        <w:tabs>
          <w:tab w:val="left" w:pos="1508"/>
        </w:tabs>
        <w:ind w:firstLine="440" w:firstLineChars="200"/>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第二百一十五章</w:t>
      </w:r>
      <w:r w:rsidR="00AF5892">
        <w:rPr>
          <w:rFonts w:ascii="微软雅黑" w:eastAsia="微软雅黑" w:hAnsi="微软雅黑" w:cs="微软雅黑" w:hint="eastAsia"/>
          <w:sz w:val="22"/>
          <w:szCs w:val="22"/>
        </w:rPr>
        <w:t xml:space="preserve"> </w:t>
      </w:r>
      <w:r w:rsidR="00AF5892">
        <w:rPr>
          <w:rFonts w:ascii="微软雅黑" w:eastAsia="微软雅黑" w:hAnsi="微软雅黑" w:cs="微软雅黑"/>
          <w:sz w:val="22"/>
          <w:szCs w:val="22"/>
        </w:rPr>
        <w:t xml:space="preserve"> </w:t>
      </w:r>
      <w:r w:rsidR="009A4899">
        <w:rPr>
          <w:rFonts w:ascii="微软雅黑" w:eastAsia="微软雅黑" w:hAnsi="微软雅黑" w:cs="微软雅黑" w:hint="eastAsia"/>
          <w:sz w:val="22"/>
          <w:szCs w:val="22"/>
        </w:rPr>
        <w:t>降临</w:t>
      </w:r>
    </w:p>
    <w:p w:rsidR="00CD381A" w:rsidP="005F768A" w14:paraId="76F83D8B" w14:textId="28E10B82">
      <w:pPr>
        <w:rPr>
          <w:rFonts w:ascii="微软雅黑" w:eastAsia="微软雅黑" w:hAnsi="微软雅黑" w:cs="微软雅黑"/>
          <w:sz w:val="22"/>
          <w:szCs w:val="22"/>
        </w:rPr>
      </w:pPr>
      <w:r>
        <w:rPr>
          <w:rFonts w:ascii="微软雅黑" w:eastAsia="微软雅黑" w:hAnsi="微软雅黑" w:cs="微软雅黑" w:hint="eastAsia"/>
          <w:sz w:val="22"/>
          <w:szCs w:val="22"/>
        </w:rPr>
        <w:t>对于现在宇宙中的来信，现任地星的主要领导势力</w:t>
      </w:r>
      <w:r w:rsidR="00FA01D6">
        <w:rPr>
          <w:rFonts w:ascii="微软雅黑" w:eastAsia="微软雅黑" w:hAnsi="微软雅黑" w:cs="微软雅黑" w:hint="eastAsia"/>
          <w:sz w:val="22"/>
          <w:szCs w:val="22"/>
        </w:rPr>
        <w:t>华夏来说，并没有怎么害怕，通过文字获得了一些一点点敌人的信息之后就没有然后了</w:t>
      </w:r>
      <w:r w:rsidR="00C220B3">
        <w:rPr>
          <w:rFonts w:ascii="微软雅黑" w:eastAsia="微软雅黑" w:hAnsi="微软雅黑" w:cs="微软雅黑" w:hint="eastAsia"/>
          <w:sz w:val="22"/>
          <w:szCs w:val="22"/>
        </w:rPr>
        <w:t>，回信之类的事情是肯定不会有的，至于</w:t>
      </w:r>
      <w:r>
        <w:rPr>
          <w:rFonts w:ascii="微软雅黑" w:eastAsia="微软雅黑" w:hAnsi="微软雅黑" w:cs="微软雅黑" w:hint="eastAsia"/>
          <w:sz w:val="22"/>
          <w:szCs w:val="22"/>
        </w:rPr>
        <w:t>等对方到来之后再进行谈判这样的事情显然是不可能的。</w:t>
      </w:r>
    </w:p>
    <w:p w:rsidR="00CD381A" w:rsidP="005F768A" w14:paraId="321AE5EE" w14:textId="351A7AD5">
      <w:pPr>
        <w:rPr>
          <w:rFonts w:ascii="微软雅黑" w:eastAsia="微软雅黑" w:hAnsi="微软雅黑" w:cs="微软雅黑"/>
          <w:sz w:val="22"/>
          <w:szCs w:val="22"/>
        </w:rPr>
      </w:pPr>
      <w:r>
        <w:rPr>
          <w:rFonts w:ascii="微软雅黑" w:eastAsia="微软雅黑" w:hAnsi="微软雅黑" w:cs="微软雅黑" w:hint="eastAsia"/>
          <w:sz w:val="22"/>
          <w:szCs w:val="22"/>
        </w:rPr>
        <w:t>此时的人类的无人机已经在太阳系的范围内大量的存在，但是这些无人机所能够达到的密度是相当的低，只能够在木星以内的范围内形成相当可观的</w:t>
      </w:r>
      <w:r w:rsidR="002D0D55">
        <w:rPr>
          <w:rFonts w:ascii="微软雅黑" w:eastAsia="微软雅黑" w:hAnsi="微软雅黑" w:cs="微软雅黑" w:hint="eastAsia"/>
          <w:sz w:val="22"/>
          <w:szCs w:val="22"/>
        </w:rPr>
        <w:t>攻击力，在木星轨道范围之外的疆域便失去了大部分的战斗能力，还有的也仅仅只是一个超大范围的监视能力而已，如果不是量子通信得到了发展，这样的监视在</w:t>
      </w:r>
      <w:r w:rsidR="000004C3">
        <w:rPr>
          <w:rFonts w:ascii="微软雅黑" w:eastAsia="微软雅黑" w:hAnsi="微软雅黑" w:cs="微软雅黑" w:hint="eastAsia"/>
          <w:sz w:val="22"/>
          <w:szCs w:val="22"/>
        </w:rPr>
        <w:t>太阳系这个小疙瘩里面就如同反应迟钝的乌龟一般。</w:t>
      </w:r>
    </w:p>
    <w:p w:rsidR="000004C3" w:rsidP="005F768A" w14:paraId="60C0B00D" w14:textId="4DF598D7">
      <w:pPr>
        <w:rPr>
          <w:rFonts w:ascii="微软雅黑" w:eastAsia="微软雅黑" w:hAnsi="微软雅黑" w:cs="微软雅黑"/>
          <w:sz w:val="22"/>
          <w:szCs w:val="22"/>
        </w:rPr>
      </w:pPr>
      <w:r>
        <w:rPr>
          <w:rFonts w:ascii="微软雅黑" w:eastAsia="微软雅黑" w:hAnsi="微软雅黑" w:cs="微软雅黑" w:hint="eastAsia"/>
          <w:sz w:val="22"/>
          <w:szCs w:val="22"/>
        </w:rPr>
        <w:t>而华夏的太空军为了应对未来可能发生的事件，</w:t>
      </w:r>
      <w:r w:rsidR="00377392">
        <w:rPr>
          <w:rFonts w:ascii="微软雅黑" w:eastAsia="微软雅黑" w:hAnsi="微软雅黑" w:cs="微软雅黑" w:hint="eastAsia"/>
          <w:sz w:val="22"/>
          <w:szCs w:val="22"/>
        </w:rPr>
        <w:t>大部分的空天母舰从基地之中建造出来</w:t>
      </w:r>
      <w:r w:rsidR="0031068D">
        <w:rPr>
          <w:rFonts w:ascii="微软雅黑" w:eastAsia="微软雅黑" w:hAnsi="微软雅黑" w:cs="微软雅黑" w:hint="eastAsia"/>
          <w:sz w:val="22"/>
          <w:szCs w:val="22"/>
        </w:rPr>
        <w:t>，数百艘的空天母舰消耗了大量的</w:t>
      </w:r>
      <w:r w:rsidR="00186B13">
        <w:rPr>
          <w:rFonts w:ascii="微软雅黑" w:eastAsia="微软雅黑" w:hAnsi="微软雅黑" w:cs="微软雅黑" w:hint="eastAsia"/>
          <w:sz w:val="22"/>
          <w:szCs w:val="22"/>
        </w:rPr>
        <w:t>物资储备，无人采矿飞船已经是接近满载，大量</w:t>
      </w:r>
      <w:r w:rsidR="00821DF8">
        <w:rPr>
          <w:rFonts w:ascii="微软雅黑" w:eastAsia="微软雅黑" w:hAnsi="微软雅黑" w:cs="微软雅黑" w:hint="eastAsia"/>
          <w:sz w:val="22"/>
          <w:szCs w:val="22"/>
        </w:rPr>
        <w:t>的无人机往返于各个小行星于</w:t>
      </w:r>
      <w:r w:rsidR="00745ACE">
        <w:rPr>
          <w:rFonts w:ascii="微软雅黑" w:eastAsia="微软雅黑" w:hAnsi="微软雅黑" w:cs="微软雅黑" w:hint="eastAsia"/>
          <w:sz w:val="22"/>
          <w:szCs w:val="22"/>
        </w:rPr>
        <w:t>资源行星之间，大量的生产线在增加，产量也在进一步的扩大</w:t>
      </w:r>
      <w:r w:rsidR="00AF274F">
        <w:rPr>
          <w:rFonts w:ascii="微软雅黑" w:eastAsia="微软雅黑" w:hAnsi="微软雅黑" w:cs="微软雅黑" w:hint="eastAsia"/>
          <w:sz w:val="22"/>
          <w:szCs w:val="22"/>
        </w:rPr>
        <w:t>，似乎一切都在向着好的方向发展着。</w:t>
      </w:r>
    </w:p>
    <w:p w:rsidR="00AF274F" w:rsidP="005F768A" w14:paraId="180ED284" w14:textId="2AC73C51">
      <w:pPr>
        <w:rPr>
          <w:rFonts w:ascii="微软雅黑" w:eastAsia="微软雅黑" w:hAnsi="微软雅黑" w:cs="微软雅黑"/>
          <w:sz w:val="22"/>
          <w:szCs w:val="22"/>
        </w:rPr>
      </w:pPr>
      <w:r>
        <w:rPr>
          <w:rFonts w:ascii="微软雅黑" w:eastAsia="微软雅黑" w:hAnsi="微软雅黑" w:cs="微软雅黑" w:hint="eastAsia"/>
          <w:sz w:val="22"/>
          <w:szCs w:val="22"/>
        </w:rPr>
        <w:t>在地星的玲</w:t>
      </w:r>
      <w:r>
        <w:rPr>
          <w:rFonts w:ascii="微软雅黑" w:eastAsia="微软雅黑" w:hAnsi="微软雅黑" w:cs="微软雅黑" w:hint="eastAsia"/>
          <w:sz w:val="22"/>
          <w:szCs w:val="22"/>
        </w:rPr>
        <w:t>瑶科创</w:t>
      </w:r>
      <w:r>
        <w:rPr>
          <w:rFonts w:ascii="微软雅黑" w:eastAsia="微软雅黑" w:hAnsi="微软雅黑" w:cs="微软雅黑" w:hint="eastAsia"/>
          <w:sz w:val="22"/>
          <w:szCs w:val="22"/>
        </w:rPr>
        <w:t>内，孙源玲依然处于一种咸鱼的状态</w:t>
      </w:r>
    </w:p>
    <w:p w:rsidR="00442EEE" w:rsidP="005F768A" w14:paraId="08522B61" w14:textId="16734578">
      <w:pPr>
        <w:rPr>
          <w:rFonts w:ascii="微软雅黑" w:eastAsia="微软雅黑" w:hAnsi="微软雅黑" w:cs="微软雅黑"/>
          <w:sz w:val="22"/>
          <w:szCs w:val="22"/>
        </w:rPr>
      </w:pPr>
      <w:r>
        <w:rPr>
          <w:rFonts w:ascii="微软雅黑" w:eastAsia="微软雅黑" w:hAnsi="微软雅黑" w:cs="微软雅黑" w:hint="eastAsia"/>
          <w:sz w:val="22"/>
          <w:szCs w:val="22"/>
        </w:rPr>
        <w:t>“啊，好无聊啊，都不知道接下来该干什么了……”</w:t>
      </w:r>
    </w:p>
    <w:p w:rsidR="00442EEE" w:rsidP="005F768A" w14:paraId="39A118B4" w14:textId="5B5F3B4F">
      <w:pPr>
        <w:rPr>
          <w:rFonts w:ascii="微软雅黑" w:eastAsia="微软雅黑" w:hAnsi="微软雅黑" w:cs="微软雅黑"/>
          <w:sz w:val="22"/>
          <w:szCs w:val="22"/>
        </w:rPr>
      </w:pPr>
      <w:r>
        <w:rPr>
          <w:rFonts w:ascii="微软雅黑" w:eastAsia="微软雅黑" w:hAnsi="微软雅黑" w:cs="微软雅黑" w:hint="eastAsia"/>
          <w:sz w:val="22"/>
          <w:szCs w:val="22"/>
        </w:rPr>
        <w:t>“修炼。”</w:t>
      </w:r>
    </w:p>
    <w:p w:rsidR="00442EEE" w:rsidP="005F768A" w14:paraId="2EAA8183" w14:textId="4BBAB977">
      <w:pPr>
        <w:rPr>
          <w:rFonts w:ascii="微软雅黑" w:eastAsia="微软雅黑" w:hAnsi="微软雅黑" w:cs="微软雅黑"/>
          <w:sz w:val="22"/>
          <w:szCs w:val="22"/>
        </w:rPr>
      </w:pPr>
      <w:r>
        <w:rPr>
          <w:rFonts w:ascii="微软雅黑" w:eastAsia="微软雅黑" w:hAnsi="微软雅黑" w:cs="微软雅黑" w:hint="eastAsia"/>
          <w:sz w:val="22"/>
          <w:szCs w:val="22"/>
        </w:rPr>
        <w:t>“现在我修炼没有多大的用处啦，</w:t>
      </w:r>
      <w:r w:rsidR="0024211C">
        <w:rPr>
          <w:rFonts w:ascii="微软雅黑" w:eastAsia="微软雅黑" w:hAnsi="微软雅黑" w:cs="微软雅黑" w:hint="eastAsia"/>
          <w:sz w:val="22"/>
          <w:szCs w:val="22"/>
        </w:rPr>
        <w:t>大乘这个阶段想要进一步是相当</w:t>
      </w:r>
      <w:r w:rsidR="009D7590">
        <w:rPr>
          <w:rFonts w:ascii="微软雅黑" w:eastAsia="微软雅黑" w:hAnsi="微软雅黑" w:cs="微软雅黑" w:hint="eastAsia"/>
          <w:sz w:val="22"/>
          <w:szCs w:val="22"/>
        </w:rPr>
        <w:t>相当困难的，地星之上的灵气可经不起我折腾，尽管</w:t>
      </w:r>
      <w:r w:rsidR="00C0468B">
        <w:rPr>
          <w:rFonts w:ascii="微软雅黑" w:eastAsia="微软雅黑" w:hAnsi="微软雅黑" w:cs="微软雅黑" w:hint="eastAsia"/>
          <w:sz w:val="22"/>
          <w:szCs w:val="22"/>
        </w:rPr>
        <w:t>这些灵气已经有部分开始自发的向3级灵气进阶了，</w:t>
      </w:r>
      <w:r w:rsidR="00C0468B">
        <w:rPr>
          <w:rFonts w:ascii="微软雅黑" w:eastAsia="微软雅黑" w:hAnsi="微软雅黑" w:cs="微软雅黑" w:hint="eastAsia"/>
          <w:sz w:val="22"/>
          <w:szCs w:val="22"/>
        </w:rPr>
        <w:t>但是也就几口就</w:t>
      </w:r>
      <w:r w:rsidR="002B2982">
        <w:rPr>
          <w:rFonts w:ascii="微软雅黑" w:eastAsia="微软雅黑" w:hAnsi="微软雅黑" w:cs="微软雅黑" w:hint="eastAsia"/>
          <w:sz w:val="22"/>
          <w:szCs w:val="22"/>
        </w:rPr>
        <w:t>吸没了啊。</w:t>
      </w:r>
      <w:r>
        <w:rPr>
          <w:rFonts w:ascii="微软雅黑" w:eastAsia="微软雅黑" w:hAnsi="微软雅黑" w:cs="微软雅黑" w:hint="eastAsia"/>
          <w:sz w:val="22"/>
          <w:szCs w:val="22"/>
        </w:rPr>
        <w:t>”</w:t>
      </w:r>
    </w:p>
    <w:p w:rsidR="000B521B" w:rsidP="005F768A" w14:paraId="487D1ED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“那就做些基础的实验和研究，争取在</w:t>
      </w:r>
      <w:r>
        <w:rPr>
          <w:rFonts w:ascii="微软雅黑" w:eastAsia="微软雅黑" w:hAnsi="微软雅黑" w:cs="微软雅黑" w:hint="eastAsia"/>
          <w:sz w:val="22"/>
          <w:szCs w:val="22"/>
        </w:rPr>
        <w:t>1</w:t>
      </w:r>
      <w:r>
        <w:rPr>
          <w:rFonts w:ascii="微软雅黑" w:eastAsia="微软雅黑" w:hAnsi="微软雅黑" w:cs="微软雅黑"/>
          <w:sz w:val="22"/>
          <w:szCs w:val="22"/>
        </w:rPr>
        <w:t>0</w:t>
      </w:r>
      <w:r>
        <w:rPr>
          <w:rFonts w:ascii="微软雅黑" w:eastAsia="微软雅黑" w:hAnsi="微软雅黑" w:cs="微软雅黑" w:hint="eastAsia"/>
          <w:sz w:val="22"/>
          <w:szCs w:val="22"/>
        </w:rPr>
        <w:t>年内完成基础科学的突破，基础科学没有突破现在这些东西感觉天花板还不够高。</w:t>
      </w:r>
    </w:p>
    <w:p w:rsidR="002B2982" w:rsidRPr="00442EEE" w:rsidP="005F768A" w14:paraId="59F7DCDE" w14:textId="0CC72FAF">
      <w:pPr>
        <w:rPr>
          <w:rFonts w:ascii="微软雅黑" w:eastAsia="微软雅黑" w:hAnsi="微软雅黑" w:cs="微软雅黑"/>
          <w:sz w:val="22"/>
          <w:szCs w:val="22"/>
        </w:rPr>
      </w:pPr>
      <w:r>
        <w:rPr>
          <w:rFonts w:ascii="微软雅黑" w:eastAsia="微软雅黑" w:hAnsi="微软雅黑" w:cs="微软雅黑" w:hint="eastAsia"/>
          <w:sz w:val="22"/>
          <w:szCs w:val="22"/>
        </w:rPr>
        <w:t>最近太空之中到底量子通讯真的十分的多，</w:t>
      </w:r>
      <w:r w:rsidR="00863DD9">
        <w:rPr>
          <w:rFonts w:ascii="微软雅黑" w:eastAsia="微软雅黑" w:hAnsi="微软雅黑" w:cs="微软雅黑" w:hint="eastAsia"/>
          <w:sz w:val="22"/>
          <w:szCs w:val="22"/>
        </w:rPr>
        <w:t>无人机的数量也是相当的恐怖</w:t>
      </w:r>
      <w:r w:rsidR="001612DF">
        <w:rPr>
          <w:rFonts w:ascii="微软雅黑" w:eastAsia="微软雅黑" w:hAnsi="微软雅黑" w:cs="微软雅黑" w:hint="eastAsia"/>
          <w:sz w:val="22"/>
          <w:szCs w:val="22"/>
        </w:rPr>
        <w:t>，可惜也就一个大炸弹的事情，也不知道浪费这么多的能量</w:t>
      </w:r>
      <w:r w:rsidR="00B543D4">
        <w:rPr>
          <w:rFonts w:ascii="微软雅黑" w:eastAsia="微软雅黑" w:hAnsi="微软雅黑" w:cs="微软雅黑" w:hint="eastAsia"/>
          <w:sz w:val="22"/>
          <w:szCs w:val="22"/>
        </w:rPr>
        <w:t>干嘛，弄得飞行器都不该超高速的在这片空域自由的飞行了</w:t>
      </w:r>
      <w:r w:rsidR="007E29CB">
        <w:rPr>
          <w:rFonts w:ascii="微软雅黑" w:eastAsia="微软雅黑" w:hAnsi="微软雅黑" w:cs="微软雅黑" w:hint="eastAsia"/>
          <w:sz w:val="22"/>
          <w:szCs w:val="22"/>
        </w:rPr>
        <w:t>~</w:t>
      </w:r>
      <w:r w:rsidR="00B87B3E">
        <w:rPr>
          <w:rFonts w:ascii="微软雅黑" w:eastAsia="微软雅黑" w:hAnsi="微软雅黑" w:cs="微软雅黑" w:hint="eastAsia"/>
          <w:sz w:val="22"/>
          <w:szCs w:val="22"/>
        </w:rPr>
        <w:t>”</w:t>
      </w:r>
    </w:p>
    <w:p w:rsidR="00051390" w:rsidP="005F768A" w14:paraId="652FDC5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“曲率航行也是不行的哦，强磁场会损坏周边大量的无人机的，这样会</w:t>
      </w:r>
      <w:r>
        <w:rPr>
          <w:rFonts w:ascii="微软雅黑" w:eastAsia="微软雅黑" w:hAnsi="微软雅黑" w:cs="微软雅黑" w:hint="eastAsia"/>
          <w:sz w:val="22"/>
          <w:szCs w:val="22"/>
        </w:rPr>
        <w:t>引起他们的人工智能出现一些错误的判断。</w:t>
      </w:r>
    </w:p>
    <w:p w:rsidR="00FD0BA6" w:rsidP="005F768A" w14:paraId="446279C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不过这些事情他们并没有做错什么的，都是被逼无奈的</w:t>
      </w:r>
      <w:r w:rsidR="003760A0">
        <w:rPr>
          <w:rFonts w:ascii="微软雅黑" w:eastAsia="微软雅黑" w:hAnsi="微软雅黑" w:cs="微软雅黑" w:hint="eastAsia"/>
          <w:sz w:val="22"/>
          <w:szCs w:val="22"/>
        </w:rPr>
        <w:t>。生命嘛，有事情为了生存下去能够做出怎样的</w:t>
      </w:r>
      <w:r>
        <w:rPr>
          <w:rFonts w:ascii="微软雅黑" w:eastAsia="微软雅黑" w:hAnsi="微软雅黑" w:cs="微软雅黑" w:hint="eastAsia"/>
          <w:sz w:val="22"/>
          <w:szCs w:val="22"/>
        </w:rPr>
        <w:t>事情都不能够说奇怪。</w:t>
      </w:r>
    </w:p>
    <w:p w:rsidR="000004C3" w:rsidP="005F768A" w14:paraId="2F713F08" w14:textId="29433E3C">
      <w:pPr>
        <w:rPr>
          <w:rFonts w:ascii="微软雅黑" w:eastAsia="微软雅黑" w:hAnsi="微软雅黑" w:cs="微软雅黑"/>
          <w:sz w:val="22"/>
          <w:szCs w:val="22"/>
        </w:rPr>
      </w:pPr>
      <w:r>
        <w:rPr>
          <w:rFonts w:ascii="微软雅黑" w:eastAsia="微软雅黑" w:hAnsi="微软雅黑" w:cs="微软雅黑" w:hint="eastAsia"/>
          <w:sz w:val="22"/>
          <w:szCs w:val="22"/>
        </w:rPr>
        <w:t>再说了，我们的太空防御武器</w:t>
      </w:r>
      <w:r w:rsidR="00503315">
        <w:rPr>
          <w:rFonts w:ascii="微软雅黑" w:eastAsia="微软雅黑" w:hAnsi="微软雅黑" w:cs="微软雅黑" w:hint="eastAsia"/>
          <w:sz w:val="22"/>
          <w:szCs w:val="22"/>
        </w:rPr>
        <w:t>已经能够对付这个宇宙之中九层以上的敌人了，</w:t>
      </w:r>
      <w:r w:rsidR="00CF4B6C">
        <w:rPr>
          <w:rFonts w:ascii="微软雅黑" w:eastAsia="微软雅黑" w:hAnsi="微软雅黑" w:cs="微软雅黑" w:hint="eastAsia"/>
          <w:sz w:val="22"/>
          <w:szCs w:val="22"/>
        </w:rPr>
        <w:t>人类是不会消失的，也不可能损失惨重的，是在是不行那么就</w:t>
      </w:r>
      <w:r w:rsidR="00E95F2E">
        <w:rPr>
          <w:rFonts w:ascii="微软雅黑" w:eastAsia="微软雅黑" w:hAnsi="微软雅黑" w:cs="微软雅黑" w:hint="eastAsia"/>
          <w:sz w:val="22"/>
          <w:szCs w:val="22"/>
        </w:rPr>
        <w:t>是我出手呗，也没有什么。</w:t>
      </w:r>
      <w:r w:rsidR="00583A80">
        <w:rPr>
          <w:rFonts w:ascii="微软雅黑" w:eastAsia="微软雅黑" w:hAnsi="微软雅黑" w:cs="微软雅黑" w:hint="eastAsia"/>
          <w:sz w:val="22"/>
          <w:szCs w:val="22"/>
        </w:rPr>
        <w:t>”</w:t>
      </w:r>
    </w:p>
    <w:p w:rsidR="00894368" w:rsidP="005F768A" w14:paraId="1CFCDA49" w14:textId="6DDB1C93">
      <w:pPr>
        <w:rPr>
          <w:rFonts w:ascii="微软雅黑" w:eastAsia="微软雅黑" w:hAnsi="微软雅黑" w:cs="微软雅黑"/>
          <w:sz w:val="22"/>
          <w:szCs w:val="22"/>
        </w:rPr>
      </w:pPr>
      <w:r>
        <w:rPr>
          <w:rFonts w:ascii="微软雅黑" w:eastAsia="微软雅黑" w:hAnsi="微软雅黑" w:cs="微软雅黑" w:hint="eastAsia"/>
          <w:sz w:val="22"/>
          <w:szCs w:val="22"/>
        </w:rPr>
        <w:t>“我觉得还是应该提醒一下他们，人工智能掌握的力量太大了，而人类对于那个人工智能的掌握真的不敢恭维。”</w:t>
      </w:r>
    </w:p>
    <w:p w:rsidR="00894368" w:rsidP="005F768A" w14:paraId="11A83E20" w14:textId="18F76DB8">
      <w:pPr>
        <w:rPr>
          <w:rFonts w:ascii="微软雅黑" w:eastAsia="微软雅黑" w:hAnsi="微软雅黑" w:cs="微软雅黑"/>
          <w:sz w:val="22"/>
          <w:szCs w:val="22"/>
        </w:rPr>
      </w:pPr>
      <w:r>
        <w:rPr>
          <w:rFonts w:ascii="微软雅黑" w:eastAsia="微软雅黑" w:hAnsi="微软雅黑" w:cs="微软雅黑" w:hint="eastAsia"/>
          <w:sz w:val="22"/>
          <w:szCs w:val="22"/>
        </w:rPr>
        <w:t>“哦~”</w:t>
      </w:r>
    </w:p>
    <w:p w:rsidR="00894368" w:rsidP="005F768A" w14:paraId="0BFE9CEA" w14:textId="431996C0">
      <w:pPr>
        <w:rPr>
          <w:rFonts w:ascii="微软雅黑" w:eastAsia="微软雅黑" w:hAnsi="微软雅黑" w:cs="微软雅黑"/>
          <w:sz w:val="22"/>
          <w:szCs w:val="22"/>
        </w:rPr>
      </w:pPr>
      <w:r>
        <w:rPr>
          <w:rFonts w:ascii="微软雅黑" w:eastAsia="微软雅黑" w:hAnsi="微软雅黑" w:cs="微软雅黑" w:hint="eastAsia"/>
          <w:sz w:val="22"/>
          <w:szCs w:val="22"/>
        </w:rPr>
        <w:t>“咳咳，有时候情感才是最好的束缚。”</w:t>
      </w:r>
    </w:p>
    <w:p w:rsidR="00B741CD" w:rsidP="005F768A" w14:paraId="20277759" w14:textId="75651CB3">
      <w:pPr>
        <w:rPr>
          <w:rFonts w:ascii="微软雅黑" w:eastAsia="微软雅黑" w:hAnsi="微软雅黑" w:cs="微软雅黑"/>
          <w:sz w:val="22"/>
          <w:szCs w:val="22"/>
        </w:rPr>
      </w:pPr>
      <w:r>
        <w:rPr>
          <w:rFonts w:ascii="微软雅黑" w:eastAsia="微软雅黑" w:hAnsi="微软雅黑" w:cs="微软雅黑" w:hint="eastAsia"/>
          <w:sz w:val="22"/>
          <w:szCs w:val="22"/>
        </w:rPr>
        <w:t>……</w:t>
      </w:r>
    </w:p>
    <w:p w:rsidR="00640DEA" w:rsidP="005F768A" w14:paraId="157028E5" w14:textId="39C1B0D1">
      <w:pPr>
        <w:rPr>
          <w:rFonts w:ascii="微软雅黑" w:eastAsia="微软雅黑" w:hAnsi="微软雅黑" w:cs="微软雅黑"/>
          <w:sz w:val="22"/>
          <w:szCs w:val="22"/>
        </w:rPr>
      </w:pPr>
      <w:r>
        <w:rPr>
          <w:rFonts w:ascii="微软雅黑" w:eastAsia="微软雅黑" w:hAnsi="微软雅黑" w:cs="微软雅黑" w:hint="eastAsia"/>
          <w:sz w:val="22"/>
          <w:szCs w:val="22"/>
        </w:rPr>
        <w:t>在太阳系的外圈，</w:t>
      </w:r>
      <w:r w:rsidR="005A0207">
        <w:rPr>
          <w:rFonts w:ascii="微软雅黑" w:eastAsia="微软雅黑" w:hAnsi="微软雅黑" w:cs="微软雅黑" w:hint="eastAsia"/>
          <w:sz w:val="22"/>
          <w:szCs w:val="22"/>
        </w:rPr>
        <w:t>一些闪烁着微弱光芒的不明飞行物缓缓的滑行，</w:t>
      </w:r>
      <w:r w:rsidR="00CA0233">
        <w:rPr>
          <w:rFonts w:ascii="微软雅黑" w:eastAsia="微软雅黑" w:hAnsi="微软雅黑" w:cs="微软雅黑" w:hint="eastAsia"/>
          <w:sz w:val="22"/>
          <w:szCs w:val="22"/>
        </w:rPr>
        <w:t>除了微弱的反光和</w:t>
      </w:r>
      <w:r w:rsidR="00F9148C">
        <w:rPr>
          <w:rFonts w:ascii="微软雅黑" w:eastAsia="微软雅黑" w:hAnsi="微软雅黑" w:cs="微软雅黑" w:hint="eastAsia"/>
          <w:sz w:val="22"/>
          <w:szCs w:val="22"/>
        </w:rPr>
        <w:t>质量引起的微弱引力变化之外没有任何</w:t>
      </w:r>
      <w:r w:rsidR="00D87EEE">
        <w:rPr>
          <w:rFonts w:ascii="微软雅黑" w:eastAsia="微软雅黑" w:hAnsi="微软雅黑" w:cs="微软雅黑" w:hint="eastAsia"/>
          <w:sz w:val="22"/>
          <w:szCs w:val="22"/>
        </w:rPr>
        <w:t>明显的痕迹。</w:t>
      </w:r>
    </w:p>
    <w:p w:rsidR="000B1896" w:rsidP="005F768A" w14:paraId="1FC03F67"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8E67A5">
        <w:rPr>
          <w:rFonts w:ascii="微软雅黑" w:eastAsia="微软雅黑" w:hAnsi="微软雅黑" w:cs="微软雅黑" w:hint="eastAsia"/>
          <w:sz w:val="22"/>
          <w:szCs w:val="22"/>
        </w:rPr>
        <w:t>中等恒星群发现大量文明造物，文明等级初步判断为</w:t>
      </w:r>
      <w:r w:rsidR="00F30853">
        <w:rPr>
          <w:rFonts w:ascii="微软雅黑" w:eastAsia="微软雅黑" w:hAnsi="微软雅黑" w:cs="微软雅黑" w:hint="eastAsia"/>
          <w:sz w:val="22"/>
          <w:szCs w:val="22"/>
        </w:rPr>
        <w:t>宇宙初级，可能拥有人工智能</w:t>
      </w:r>
      <w:r w:rsidR="006163B3">
        <w:rPr>
          <w:rFonts w:ascii="微软雅黑" w:eastAsia="微软雅黑" w:hAnsi="微软雅黑" w:cs="微软雅黑" w:hint="eastAsia"/>
          <w:sz w:val="22"/>
          <w:szCs w:val="22"/>
        </w:rPr>
        <w:t>，对我舰有一定威胁。</w:t>
      </w:r>
    </w:p>
    <w:p w:rsidR="00D87EEE" w:rsidP="005F768A" w14:paraId="310DFAB4" w14:textId="2D29C6CD">
      <w:pPr>
        <w:rPr>
          <w:rFonts w:ascii="微软雅黑" w:eastAsia="微软雅黑" w:hAnsi="微软雅黑" w:cs="微软雅黑"/>
          <w:sz w:val="22"/>
          <w:szCs w:val="22"/>
        </w:rPr>
      </w:pPr>
      <w:r>
        <w:rPr>
          <w:rFonts w:ascii="微软雅黑" w:eastAsia="微软雅黑" w:hAnsi="微软雅黑" w:cs="微软雅黑" w:hint="eastAsia"/>
          <w:sz w:val="22"/>
          <w:szCs w:val="22"/>
        </w:rPr>
        <w:t>不排除出现虫群特征人工智能，</w:t>
      </w:r>
      <w:r w:rsidR="006E5ADB">
        <w:rPr>
          <w:rFonts w:ascii="微软雅黑" w:eastAsia="微软雅黑" w:hAnsi="微软雅黑" w:cs="微软雅黑" w:hint="eastAsia"/>
          <w:sz w:val="22"/>
          <w:szCs w:val="22"/>
        </w:rPr>
        <w:t>此恒星系资源较为贫乏。</w:t>
      </w:r>
      <w:r>
        <w:rPr>
          <w:rFonts w:ascii="微软雅黑" w:eastAsia="微软雅黑" w:hAnsi="微软雅黑" w:cs="微软雅黑" w:hint="eastAsia"/>
          <w:sz w:val="22"/>
          <w:szCs w:val="22"/>
        </w:rPr>
        <w:t>”</w:t>
      </w:r>
    </w:p>
    <w:p w:rsidR="006E5ADB" w:rsidP="005F768A" w14:paraId="74911CE7" w14:textId="2AD62484">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EB3828">
        <w:rPr>
          <w:rFonts w:ascii="微软雅黑" w:eastAsia="微软雅黑" w:hAnsi="微软雅黑" w:cs="微软雅黑" w:hint="eastAsia"/>
          <w:sz w:val="22"/>
          <w:szCs w:val="22"/>
        </w:rPr>
        <w:t>继续监测，发射γ射线暴，</w:t>
      </w:r>
      <w:r w:rsidR="005E6D72">
        <w:rPr>
          <w:rFonts w:ascii="微软雅黑" w:eastAsia="微软雅黑" w:hAnsi="微软雅黑" w:cs="微软雅黑" w:hint="eastAsia"/>
          <w:sz w:val="22"/>
          <w:szCs w:val="22"/>
        </w:rPr>
        <w:t>扫清大部分文明造物。</w:t>
      </w:r>
      <w:r>
        <w:rPr>
          <w:rFonts w:ascii="微软雅黑" w:eastAsia="微软雅黑" w:hAnsi="微软雅黑" w:cs="微软雅黑" w:hint="eastAsia"/>
          <w:sz w:val="22"/>
          <w:szCs w:val="22"/>
        </w:rPr>
        <w:t>”</w:t>
      </w:r>
    </w:p>
    <w:p w:rsidR="005E6D72" w:rsidP="005F768A" w14:paraId="643A8312" w14:textId="3F0A46F9">
      <w:pPr>
        <w:rPr>
          <w:rFonts w:ascii="微软雅黑" w:eastAsia="微软雅黑" w:hAnsi="微软雅黑" w:cs="微软雅黑"/>
          <w:sz w:val="22"/>
          <w:szCs w:val="22"/>
        </w:rPr>
      </w:pPr>
      <w:r>
        <w:rPr>
          <w:rFonts w:ascii="微软雅黑" w:eastAsia="微软雅黑" w:hAnsi="微软雅黑" w:cs="微软雅黑" w:hint="eastAsia"/>
          <w:sz w:val="22"/>
          <w:szCs w:val="22"/>
        </w:rPr>
        <w:t>“是，</w:t>
      </w:r>
      <w:r w:rsidR="00260B7F">
        <w:rPr>
          <w:rFonts w:ascii="微软雅黑" w:eastAsia="微软雅黑" w:hAnsi="微软雅黑" w:cs="微软雅黑" w:hint="eastAsia"/>
          <w:sz w:val="22"/>
          <w:szCs w:val="22"/>
        </w:rPr>
        <w:t xml:space="preserve">γ射线暴准备完毕，发射倒计时 </w:t>
      </w:r>
      <w:r w:rsidR="00260B7F">
        <w:rPr>
          <w:rFonts w:ascii="微软雅黑" w:eastAsia="微软雅黑" w:hAnsi="微软雅黑" w:cs="微软雅黑"/>
          <w:sz w:val="22"/>
          <w:szCs w:val="22"/>
        </w:rPr>
        <w:t>5</w:t>
      </w:r>
      <w:r w:rsidR="00260B7F">
        <w:rPr>
          <w:rFonts w:ascii="微软雅黑" w:eastAsia="微软雅黑" w:hAnsi="微软雅黑" w:cs="微软雅黑" w:hint="eastAsia"/>
          <w:sz w:val="22"/>
          <w:szCs w:val="22"/>
        </w:rPr>
        <w:t>，4,</w:t>
      </w:r>
      <w:r w:rsidR="00260B7F">
        <w:rPr>
          <w:rFonts w:ascii="微软雅黑" w:eastAsia="微软雅黑" w:hAnsi="微软雅黑" w:cs="微软雅黑"/>
          <w:sz w:val="22"/>
          <w:szCs w:val="22"/>
        </w:rPr>
        <w:t xml:space="preserve"> </w:t>
      </w:r>
      <w:r w:rsidR="00260B7F">
        <w:rPr>
          <w:rFonts w:ascii="微软雅黑" w:eastAsia="微软雅黑" w:hAnsi="微软雅黑" w:cs="微软雅黑" w:hint="eastAsia"/>
          <w:sz w:val="22"/>
          <w:szCs w:val="22"/>
        </w:rPr>
        <w:t xml:space="preserve">3， </w:t>
      </w:r>
      <w:r w:rsidR="00260B7F">
        <w:rPr>
          <w:rFonts w:ascii="微软雅黑" w:eastAsia="微软雅黑" w:hAnsi="微软雅黑" w:cs="微软雅黑"/>
          <w:sz w:val="22"/>
          <w:szCs w:val="22"/>
        </w:rPr>
        <w:t>2</w:t>
      </w:r>
      <w:r w:rsidR="00260B7F">
        <w:rPr>
          <w:rFonts w:ascii="微软雅黑" w:eastAsia="微软雅黑" w:hAnsi="微软雅黑" w:cs="微软雅黑" w:hint="eastAsia"/>
          <w:sz w:val="22"/>
          <w:szCs w:val="22"/>
        </w:rPr>
        <w:t xml:space="preserve">， </w:t>
      </w:r>
      <w:r w:rsidR="00260B7F">
        <w:rPr>
          <w:rFonts w:ascii="微软雅黑" w:eastAsia="微软雅黑" w:hAnsi="微软雅黑" w:cs="微软雅黑"/>
          <w:sz w:val="22"/>
          <w:szCs w:val="22"/>
        </w:rPr>
        <w:t>1</w:t>
      </w:r>
      <w:r w:rsidR="007A38A8">
        <w:rPr>
          <w:rFonts w:ascii="微软雅黑" w:eastAsia="微软雅黑" w:hAnsi="微软雅黑" w:cs="微软雅黑"/>
          <w:sz w:val="22"/>
          <w:szCs w:val="22"/>
        </w:rPr>
        <w:t xml:space="preserve"> </w:t>
      </w:r>
      <w:r w:rsidR="007A38A8">
        <w:rPr>
          <w:rFonts w:ascii="微软雅黑" w:eastAsia="微软雅黑" w:hAnsi="微软雅黑" w:cs="微软雅黑" w:hint="eastAsia"/>
          <w:sz w:val="22"/>
          <w:szCs w:val="22"/>
        </w:rPr>
        <w:t>发射……</w:t>
      </w:r>
      <w:r>
        <w:rPr>
          <w:rFonts w:ascii="微软雅黑" w:eastAsia="微软雅黑" w:hAnsi="微软雅黑" w:cs="微软雅黑" w:hint="eastAsia"/>
          <w:sz w:val="22"/>
          <w:szCs w:val="22"/>
        </w:rPr>
        <w:t>”</w:t>
      </w:r>
    </w:p>
    <w:p w:rsidR="00D87EEE" w:rsidP="005F768A" w14:paraId="3BA46E8A" w14:textId="2E8E908F">
      <w:pPr>
        <w:rPr>
          <w:rFonts w:ascii="微软雅黑" w:eastAsia="微软雅黑" w:hAnsi="微软雅黑" w:cs="微软雅黑"/>
          <w:sz w:val="22"/>
          <w:szCs w:val="22"/>
        </w:rPr>
      </w:pPr>
      <w:r>
        <w:rPr>
          <w:rFonts w:ascii="微软雅黑" w:eastAsia="微软雅黑" w:hAnsi="微软雅黑" w:cs="微软雅黑" w:hint="eastAsia"/>
          <w:sz w:val="22"/>
          <w:szCs w:val="22"/>
        </w:rPr>
        <w:t>一道以</w:t>
      </w:r>
      <w:r w:rsidR="004B1BE3">
        <w:rPr>
          <w:rFonts w:ascii="微软雅黑" w:eastAsia="微软雅黑" w:hAnsi="微软雅黑" w:cs="微软雅黑" w:hint="eastAsia"/>
          <w:sz w:val="22"/>
          <w:szCs w:val="22"/>
        </w:rPr>
        <w:t>普通</w:t>
      </w:r>
      <w:r>
        <w:rPr>
          <w:rFonts w:ascii="微软雅黑" w:eastAsia="微软雅黑" w:hAnsi="微软雅黑" w:cs="微软雅黑" w:hint="eastAsia"/>
          <w:sz w:val="22"/>
          <w:szCs w:val="22"/>
        </w:rPr>
        <w:t>人类肉眼不可见的γ射线暴向着无人机密度最大的区域</w:t>
      </w:r>
      <w:r w:rsidR="004B1BE3">
        <w:rPr>
          <w:rFonts w:ascii="微软雅黑" w:eastAsia="微软雅黑" w:hAnsi="微软雅黑" w:cs="微软雅黑" w:hint="eastAsia"/>
          <w:sz w:val="22"/>
          <w:szCs w:val="22"/>
        </w:rPr>
        <w:t>射去，</w:t>
      </w:r>
      <w:r w:rsidR="00F36BB4">
        <w:rPr>
          <w:rFonts w:ascii="微软雅黑" w:eastAsia="微软雅黑" w:hAnsi="微软雅黑" w:cs="微软雅黑" w:hint="eastAsia"/>
          <w:sz w:val="22"/>
          <w:szCs w:val="22"/>
        </w:rPr>
        <w:t>超高能级的能量所带来的后果很是严重，整个辐射在太阳系几个</w:t>
      </w:r>
      <w:r w:rsidR="00F36BB4">
        <w:rPr>
          <w:rFonts w:ascii="微软雅黑" w:eastAsia="微软雅黑" w:hAnsi="微软雅黑" w:cs="微软雅黑" w:hint="eastAsia"/>
          <w:sz w:val="22"/>
          <w:szCs w:val="22"/>
        </w:rPr>
        <w:t>光年附近</w:t>
      </w:r>
      <w:r w:rsidR="00F36BB4">
        <w:rPr>
          <w:rFonts w:ascii="微软雅黑" w:eastAsia="微软雅黑" w:hAnsi="微软雅黑" w:cs="微软雅黑" w:hint="eastAsia"/>
          <w:sz w:val="22"/>
          <w:szCs w:val="22"/>
        </w:rPr>
        <w:t>都能够轻易的检测到</w:t>
      </w:r>
      <w:r w:rsidR="00FA1CD8">
        <w:rPr>
          <w:rFonts w:ascii="微软雅黑" w:eastAsia="微软雅黑" w:hAnsi="微软雅黑" w:cs="微软雅黑" w:hint="eastAsia"/>
          <w:sz w:val="22"/>
          <w:szCs w:val="22"/>
        </w:rPr>
        <w:t>，而本就不太稳定的空间也因此产生了微弱的涟漪，这些涟漪也不知会产生怎样的后果。</w:t>
      </w:r>
    </w:p>
    <w:p w:rsidR="00FA1CD8" w:rsidP="005F768A" w14:paraId="303085CB" w14:textId="02A8D437">
      <w:pPr>
        <w:rPr>
          <w:rFonts w:ascii="微软雅黑" w:eastAsia="微软雅黑" w:hAnsi="微软雅黑" w:cs="微软雅黑"/>
          <w:sz w:val="22"/>
          <w:szCs w:val="22"/>
        </w:rPr>
      </w:pPr>
      <w:r>
        <w:rPr>
          <w:rFonts w:ascii="微软雅黑" w:eastAsia="微软雅黑" w:hAnsi="微软雅黑" w:cs="微软雅黑" w:hint="eastAsia"/>
          <w:sz w:val="22"/>
          <w:szCs w:val="22"/>
        </w:rPr>
        <w:t>γ</w:t>
      </w:r>
      <w:r>
        <w:rPr>
          <w:rFonts w:ascii="微软雅黑" w:eastAsia="微软雅黑" w:hAnsi="微软雅黑" w:cs="微软雅黑" w:hint="eastAsia"/>
          <w:sz w:val="22"/>
          <w:szCs w:val="22"/>
        </w:rPr>
        <w:t>射线</w:t>
      </w:r>
      <w:r w:rsidR="000607DB">
        <w:rPr>
          <w:rFonts w:ascii="微软雅黑" w:eastAsia="微软雅黑" w:hAnsi="微软雅黑" w:cs="微软雅黑" w:hint="eastAsia"/>
          <w:sz w:val="22"/>
          <w:szCs w:val="22"/>
        </w:rPr>
        <w:t>爆</w:t>
      </w:r>
      <w:r>
        <w:rPr>
          <w:rFonts w:ascii="微软雅黑" w:eastAsia="微软雅黑" w:hAnsi="微软雅黑" w:cs="微软雅黑" w:hint="eastAsia"/>
          <w:sz w:val="22"/>
          <w:szCs w:val="22"/>
        </w:rPr>
        <w:t>在发射</w:t>
      </w:r>
      <w:r w:rsidR="000607DB">
        <w:rPr>
          <w:rFonts w:ascii="微软雅黑" w:eastAsia="微软雅黑" w:hAnsi="微软雅黑" w:cs="微软雅黑" w:hint="eastAsia"/>
          <w:sz w:val="22"/>
          <w:szCs w:val="22"/>
        </w:rPr>
        <w:t>了半个小时之后，整个木星周围的无人机大量的减少，</w:t>
      </w:r>
      <w:r w:rsidR="00D66E9E">
        <w:rPr>
          <w:rFonts w:ascii="微软雅黑" w:eastAsia="微软雅黑" w:hAnsi="微软雅黑" w:cs="微软雅黑" w:hint="eastAsia"/>
          <w:sz w:val="22"/>
          <w:szCs w:val="22"/>
        </w:rPr>
        <w:t>连木星都出现了小规模的核爆，</w:t>
      </w:r>
      <w:r w:rsidR="00940064">
        <w:rPr>
          <w:rFonts w:ascii="微软雅黑" w:eastAsia="微软雅黑" w:hAnsi="微软雅黑" w:cs="微软雅黑" w:hint="eastAsia"/>
          <w:sz w:val="22"/>
          <w:szCs w:val="22"/>
        </w:rPr>
        <w:t>不过这些核爆似乎是能级还不够，只是将木星之上很小的一部分氢气反应了。</w:t>
      </w:r>
    </w:p>
    <w:p w:rsidR="00940064" w:rsidP="005F768A" w14:paraId="75EB4BA8" w14:textId="7B792A25">
      <w:pPr>
        <w:rPr>
          <w:rFonts w:ascii="微软雅黑" w:eastAsia="微软雅黑" w:hAnsi="微软雅黑" w:cs="微软雅黑"/>
          <w:sz w:val="22"/>
          <w:szCs w:val="22"/>
        </w:rPr>
      </w:pPr>
      <w:r>
        <w:rPr>
          <w:rFonts w:ascii="微软雅黑" w:eastAsia="微软雅黑" w:hAnsi="微软雅黑" w:cs="微软雅黑" w:hint="eastAsia"/>
          <w:sz w:val="22"/>
          <w:szCs w:val="22"/>
        </w:rPr>
        <w:t>而地星附近</w:t>
      </w:r>
      <w:r w:rsidR="00BD7F5B">
        <w:rPr>
          <w:rFonts w:ascii="微软雅黑" w:eastAsia="微软雅黑" w:hAnsi="微软雅黑" w:cs="微软雅黑" w:hint="eastAsia"/>
          <w:sz w:val="22"/>
          <w:szCs w:val="22"/>
        </w:rPr>
        <w:t>更甚，除了地星的本体没有遭到攻击，大量的空天母舰被摧毁，</w:t>
      </w:r>
      <w:r w:rsidR="00885153">
        <w:rPr>
          <w:rFonts w:ascii="微软雅黑" w:eastAsia="微软雅黑" w:hAnsi="微软雅黑" w:cs="微软雅黑" w:hint="eastAsia"/>
          <w:sz w:val="22"/>
          <w:szCs w:val="22"/>
        </w:rPr>
        <w:t>数以亿记的无人机被摧毁，</w:t>
      </w:r>
      <w:r w:rsidR="00D11CD2">
        <w:rPr>
          <w:rFonts w:ascii="微软雅黑" w:eastAsia="微软雅黑" w:hAnsi="微软雅黑" w:cs="微软雅黑" w:hint="eastAsia"/>
          <w:sz w:val="22"/>
          <w:szCs w:val="22"/>
        </w:rPr>
        <w:t>人类的太空力量被</w:t>
      </w:r>
      <w:r w:rsidR="00882698">
        <w:rPr>
          <w:rFonts w:ascii="微软雅黑" w:eastAsia="微软雅黑" w:hAnsi="微软雅黑" w:cs="微软雅黑" w:hint="eastAsia"/>
          <w:sz w:val="22"/>
          <w:szCs w:val="22"/>
        </w:rPr>
        <w:t>极大的削弱。</w:t>
      </w:r>
    </w:p>
    <w:p w:rsidR="00882698" w:rsidP="005F768A" w14:paraId="6D0CCBAB" w14:textId="05737223">
      <w:pPr>
        <w:rPr>
          <w:rFonts w:ascii="微软雅黑" w:eastAsia="微软雅黑" w:hAnsi="微软雅黑" w:cs="微软雅黑"/>
          <w:sz w:val="22"/>
          <w:szCs w:val="22"/>
        </w:rPr>
      </w:pPr>
      <w:r>
        <w:rPr>
          <w:rFonts w:ascii="微软雅黑" w:eastAsia="微软雅黑" w:hAnsi="微软雅黑" w:cs="微软雅黑" w:hint="eastAsia"/>
          <w:sz w:val="22"/>
          <w:szCs w:val="22"/>
        </w:rPr>
        <w:t>在火星之上，各个指挥所都</w:t>
      </w:r>
      <w:r w:rsidR="00E62145">
        <w:rPr>
          <w:rFonts w:ascii="微软雅黑" w:eastAsia="微软雅黑" w:hAnsi="微软雅黑" w:cs="微软雅黑" w:hint="eastAsia"/>
          <w:sz w:val="22"/>
          <w:szCs w:val="22"/>
        </w:rPr>
        <w:t>显得十分压抑，在外围的无人机被大量摧毁之后无人机便开始报警，</w:t>
      </w:r>
      <w:r w:rsidR="004348E5">
        <w:rPr>
          <w:rFonts w:ascii="微软雅黑" w:eastAsia="微软雅黑" w:hAnsi="微软雅黑" w:cs="微软雅黑" w:hint="eastAsia"/>
          <w:sz w:val="22"/>
          <w:szCs w:val="22"/>
        </w:rPr>
        <w:t>整个过程得益于量子通讯，没有什么延迟，但是到了现在人类也只是知道在太阳系外围突然爆发出来了超高能级的γ射线暴，而这个</w:t>
      </w:r>
      <w:r w:rsidR="004348E5">
        <w:rPr>
          <w:rFonts w:ascii="微软雅黑" w:eastAsia="微软雅黑" w:hAnsi="微软雅黑" w:cs="微软雅黑" w:hint="eastAsia"/>
          <w:sz w:val="22"/>
          <w:szCs w:val="22"/>
        </w:rPr>
        <w:t>射线暴是小</w:t>
      </w:r>
      <w:r w:rsidR="004348E5">
        <w:rPr>
          <w:rFonts w:ascii="微软雅黑" w:eastAsia="微软雅黑" w:hAnsi="微软雅黑" w:cs="微软雅黑" w:hint="eastAsia"/>
          <w:sz w:val="22"/>
          <w:szCs w:val="22"/>
        </w:rPr>
        <w:t>散射角针对</w:t>
      </w:r>
      <w:r w:rsidR="00DC16E6">
        <w:rPr>
          <w:rFonts w:ascii="微软雅黑" w:eastAsia="微软雅黑" w:hAnsi="微软雅黑" w:cs="微软雅黑" w:hint="eastAsia"/>
          <w:sz w:val="22"/>
          <w:szCs w:val="22"/>
        </w:rPr>
        <w:t>木星附近无人机的，对于地</w:t>
      </w:r>
      <w:r w:rsidR="00DC16E6">
        <w:rPr>
          <w:rFonts w:ascii="微软雅黑" w:eastAsia="微软雅黑" w:hAnsi="微软雅黑" w:cs="微软雅黑" w:hint="eastAsia"/>
          <w:sz w:val="22"/>
          <w:szCs w:val="22"/>
        </w:rPr>
        <w:t>星来说</w:t>
      </w:r>
      <w:r w:rsidR="00DC16E6">
        <w:rPr>
          <w:rFonts w:ascii="微软雅黑" w:eastAsia="微软雅黑" w:hAnsi="微软雅黑" w:cs="微软雅黑" w:hint="eastAsia"/>
          <w:sz w:val="22"/>
          <w:szCs w:val="22"/>
        </w:rPr>
        <w:t>可能只是顺手而为。</w:t>
      </w:r>
    </w:p>
    <w:p w:rsidR="00DC16E6" w:rsidP="005F768A" w14:paraId="2DB4FA0F" w14:textId="4DEBB5A7">
      <w:pPr>
        <w:rPr>
          <w:rFonts w:ascii="微软雅黑" w:eastAsia="微软雅黑" w:hAnsi="微软雅黑" w:cs="微软雅黑"/>
          <w:sz w:val="22"/>
          <w:szCs w:val="22"/>
        </w:rPr>
      </w:pPr>
      <w:r>
        <w:rPr>
          <w:rFonts w:ascii="微软雅黑" w:eastAsia="微软雅黑" w:hAnsi="微软雅黑" w:cs="微软雅黑" w:hint="eastAsia"/>
          <w:sz w:val="22"/>
          <w:szCs w:val="22"/>
        </w:rPr>
        <w:t>“还在没有找到攻击者吗？”</w:t>
      </w:r>
    </w:p>
    <w:p w:rsidR="00FA1CD8" w:rsidRPr="00ED440B" w:rsidP="005F768A" w14:paraId="490C8E0B" w14:textId="47B9092F">
      <w:pPr>
        <w:rPr>
          <w:rFonts w:ascii="微软雅黑" w:eastAsia="微软雅黑" w:hAnsi="微软雅黑" w:cs="微软雅黑"/>
          <w:sz w:val="22"/>
          <w:szCs w:val="22"/>
        </w:rPr>
      </w:pPr>
      <w:r>
        <w:rPr>
          <w:rFonts w:ascii="微软雅黑" w:eastAsia="微软雅黑" w:hAnsi="微软雅黑" w:cs="微软雅黑" w:hint="eastAsia"/>
          <w:sz w:val="22"/>
          <w:szCs w:val="22"/>
        </w:rPr>
        <w:t>“报告，量子雷达没有发现除我方以外的任何目标，</w:t>
      </w:r>
      <w:r w:rsidR="002B3546">
        <w:rPr>
          <w:rFonts w:ascii="微软雅黑" w:eastAsia="微软雅黑" w:hAnsi="微软雅黑" w:cs="微软雅黑" w:hint="eastAsia"/>
          <w:sz w:val="22"/>
          <w:szCs w:val="22"/>
        </w:rPr>
        <w:t>光敏雷达也没有发现其他</w:t>
      </w:r>
      <w:r w:rsidR="00AE72C6">
        <w:rPr>
          <w:rFonts w:ascii="微软雅黑" w:eastAsia="微软雅黑" w:hAnsi="微软雅黑" w:cs="微软雅黑" w:hint="eastAsia"/>
          <w:sz w:val="22"/>
          <w:szCs w:val="22"/>
        </w:rPr>
        <w:t>可疑目标。</w:t>
      </w:r>
      <w:r>
        <w:rPr>
          <w:rFonts w:ascii="微软雅黑" w:eastAsia="微软雅黑" w:hAnsi="微软雅黑" w:cs="微软雅黑" w:hint="eastAsia"/>
          <w:sz w:val="22"/>
          <w:szCs w:val="22"/>
        </w:rPr>
        <w:t>”</w:t>
      </w:r>
    </w:p>
    <w:p w:rsidR="00051390" w:rsidP="005F768A" w14:paraId="0CADF7C4" w14:textId="6079FAFC">
      <w:pPr>
        <w:rPr>
          <w:rFonts w:ascii="微软雅黑" w:eastAsia="微软雅黑" w:hAnsi="微软雅黑" w:cs="微软雅黑"/>
          <w:sz w:val="22"/>
          <w:szCs w:val="22"/>
        </w:rPr>
      </w:pPr>
      <w:r>
        <w:rPr>
          <w:rFonts w:ascii="微软雅黑" w:eastAsia="微软雅黑" w:hAnsi="微软雅黑" w:cs="微软雅黑" w:hint="eastAsia"/>
          <w:sz w:val="22"/>
          <w:szCs w:val="22"/>
        </w:rPr>
        <w:t>“通知地星，做好被攻击的准备”</w:t>
      </w:r>
    </w:p>
    <w:p w:rsidR="003A41DC" w:rsidP="005F768A" w14:paraId="154026F7" w14:textId="7CEFE838">
      <w:pPr>
        <w:rPr>
          <w:rFonts w:ascii="微软雅黑" w:eastAsia="微软雅黑" w:hAnsi="微软雅黑" w:cs="微软雅黑"/>
          <w:sz w:val="22"/>
          <w:szCs w:val="22"/>
        </w:rPr>
      </w:pPr>
      <w:r>
        <w:rPr>
          <w:rFonts w:ascii="微软雅黑" w:eastAsia="微软雅黑" w:hAnsi="微软雅黑" w:cs="微软雅黑" w:hint="eastAsia"/>
          <w:sz w:val="22"/>
          <w:szCs w:val="22"/>
        </w:rPr>
        <w:t>霄雲</w:t>
      </w:r>
      <w:r w:rsidR="00BF3A42">
        <w:rPr>
          <w:rFonts w:ascii="微软雅黑" w:eastAsia="微软雅黑" w:hAnsi="微软雅黑" w:cs="微软雅黑" w:hint="eastAsia"/>
          <w:sz w:val="22"/>
          <w:szCs w:val="22"/>
        </w:rPr>
        <w:t>文明的舰队完成一片区域的清扫之后迅速的进入太阳系范围之内，</w:t>
      </w:r>
      <w:r w:rsidR="00005696">
        <w:rPr>
          <w:rFonts w:ascii="微软雅黑" w:eastAsia="微软雅黑" w:hAnsi="微软雅黑" w:cs="微软雅黑" w:hint="eastAsia"/>
          <w:sz w:val="22"/>
          <w:szCs w:val="22"/>
        </w:rPr>
        <w:t>一</w:t>
      </w:r>
      <w:r w:rsidR="00005696">
        <w:rPr>
          <w:rFonts w:ascii="微软雅黑" w:eastAsia="微软雅黑" w:hAnsi="微软雅黑" w:cs="微软雅黑" w:hint="eastAsia"/>
          <w:sz w:val="22"/>
          <w:szCs w:val="22"/>
        </w:rPr>
        <w:t>小部分先驱舰队直接</w:t>
      </w:r>
      <w:r w:rsidR="00451EF2">
        <w:rPr>
          <w:rFonts w:ascii="微软雅黑" w:eastAsia="微软雅黑" w:hAnsi="微软雅黑" w:cs="微软雅黑" w:hint="eastAsia"/>
          <w:sz w:val="22"/>
          <w:szCs w:val="22"/>
        </w:rPr>
        <w:t>以太阳周围为目标开始空间跳跃</w:t>
      </w:r>
      <w:r w:rsidR="00EF425D">
        <w:rPr>
          <w:rFonts w:ascii="微软雅黑" w:eastAsia="微软雅黑" w:hAnsi="微软雅黑" w:cs="微软雅黑" w:hint="eastAsia"/>
          <w:sz w:val="22"/>
          <w:szCs w:val="22"/>
        </w:rPr>
        <w:t>，而这值舰队似乎是因为运气还不错，空间跳跃完成之后</w:t>
      </w:r>
      <w:r w:rsidR="00451EF2">
        <w:rPr>
          <w:rFonts w:ascii="微软雅黑" w:eastAsia="微软雅黑" w:hAnsi="微软雅黑" w:cs="微软雅黑" w:hint="eastAsia"/>
          <w:sz w:val="22"/>
          <w:szCs w:val="22"/>
        </w:rPr>
        <w:t>直接来到了金星附近。</w:t>
      </w:r>
    </w:p>
    <w:p w:rsidR="003A41DC" w:rsidP="005F768A" w14:paraId="442A035F" w14:textId="21968FE1">
      <w:pPr>
        <w:rPr>
          <w:rFonts w:ascii="微软雅黑" w:eastAsia="微软雅黑" w:hAnsi="微软雅黑" w:cs="微软雅黑"/>
          <w:sz w:val="22"/>
          <w:szCs w:val="22"/>
        </w:rPr>
      </w:pPr>
      <w:r>
        <w:rPr>
          <w:rFonts w:ascii="微软雅黑" w:eastAsia="微软雅黑" w:hAnsi="微软雅黑" w:cs="微软雅黑" w:hint="eastAsia"/>
          <w:sz w:val="22"/>
          <w:szCs w:val="22"/>
        </w:rPr>
        <w:t>“预计</w:t>
      </w:r>
      <w:r>
        <w:rPr>
          <w:rFonts w:ascii="微软雅黑" w:eastAsia="微软雅黑" w:hAnsi="微软雅黑" w:cs="微软雅黑"/>
          <w:sz w:val="22"/>
          <w:szCs w:val="22"/>
        </w:rPr>
        <w:t>30</w:t>
      </w:r>
      <w:r>
        <w:rPr>
          <w:rFonts w:ascii="微软雅黑" w:eastAsia="微软雅黑" w:hAnsi="微软雅黑" w:cs="微软雅黑" w:hint="eastAsia"/>
          <w:sz w:val="22"/>
          <w:szCs w:val="22"/>
        </w:rPr>
        <w:t>分钟到达指定坐标……”</w:t>
      </w:r>
    </w:p>
    <w:p w:rsidR="00B27D5D" w:rsidP="005F768A" w14:paraId="170790DF" w14:textId="26BAF066">
      <w:pPr>
        <w:rPr>
          <w:rFonts w:ascii="微软雅黑" w:eastAsia="微软雅黑" w:hAnsi="微软雅黑" w:cs="微软雅黑"/>
          <w:sz w:val="22"/>
          <w:szCs w:val="22"/>
        </w:rPr>
      </w:pPr>
      <w:r>
        <w:rPr>
          <w:rFonts w:ascii="微软雅黑" w:eastAsia="微软雅黑" w:hAnsi="微软雅黑" w:cs="微软雅黑" w:hint="eastAsia"/>
          <w:sz w:val="22"/>
          <w:szCs w:val="22"/>
        </w:rPr>
        <w:t>然而人类到此为止都没有发现任何的外星人踪迹，只是知道大量的无人机被摧毁</w:t>
      </w:r>
      <w:r w:rsidR="003649D1">
        <w:rPr>
          <w:rFonts w:ascii="微软雅黑" w:eastAsia="微软雅黑" w:hAnsi="微软雅黑" w:cs="微软雅黑" w:hint="eastAsia"/>
          <w:sz w:val="22"/>
          <w:szCs w:val="22"/>
        </w:rPr>
        <w:t>，全体军队都进入了紧急状态。</w:t>
      </w:r>
    </w:p>
    <w:p w:rsidR="003649D1" w:rsidP="005F768A" w14:paraId="19145EC9" w14:textId="2F93C90C">
      <w:pPr>
        <w:rPr>
          <w:rFonts w:ascii="微软雅黑" w:eastAsia="微软雅黑" w:hAnsi="微软雅黑" w:cs="微软雅黑"/>
          <w:sz w:val="22"/>
          <w:szCs w:val="22"/>
        </w:rPr>
      </w:pPr>
      <w:r>
        <w:rPr>
          <w:rFonts w:ascii="微软雅黑" w:eastAsia="微软雅黑" w:hAnsi="微软雅黑" w:cs="微软雅黑" w:hint="eastAsia"/>
          <w:sz w:val="22"/>
          <w:szCs w:val="22"/>
        </w:rPr>
        <w:t>而孙源玲早些时候就已经完成布置的</w:t>
      </w:r>
      <w:r w:rsidR="002A692E">
        <w:rPr>
          <w:rFonts w:ascii="微软雅黑" w:eastAsia="微软雅黑" w:hAnsi="微软雅黑" w:cs="微软雅黑" w:hint="eastAsia"/>
          <w:sz w:val="22"/>
          <w:szCs w:val="22"/>
        </w:rPr>
        <w:t>太阳系检测系统和防御系统在</w:t>
      </w:r>
      <w:r w:rsidR="00D855E1">
        <w:rPr>
          <w:rFonts w:ascii="微软雅黑" w:eastAsia="微软雅黑" w:hAnsi="微软雅黑" w:cs="微软雅黑" w:hint="eastAsia"/>
          <w:sz w:val="22"/>
          <w:szCs w:val="22"/>
        </w:rPr>
        <w:t>霄雲进入太阳系之前便已经发现他们的踪迹</w:t>
      </w:r>
      <w:r w:rsidR="00926CE5">
        <w:rPr>
          <w:rFonts w:ascii="微软雅黑" w:eastAsia="微软雅黑" w:hAnsi="微软雅黑" w:cs="微软雅黑" w:hint="eastAsia"/>
          <w:sz w:val="22"/>
          <w:szCs w:val="22"/>
        </w:rPr>
        <w:t>，当然在他们还没有做出一些过分的举动之前主动防御系统都是暂时处于一个</w:t>
      </w:r>
      <w:r w:rsidR="008E2F9A">
        <w:rPr>
          <w:rFonts w:ascii="微软雅黑" w:eastAsia="微软雅黑" w:hAnsi="微软雅黑" w:cs="微软雅黑" w:hint="eastAsia"/>
          <w:sz w:val="22"/>
          <w:szCs w:val="22"/>
        </w:rPr>
        <w:t>待机状态。</w:t>
      </w:r>
    </w:p>
    <w:p w:rsidR="0036400F" w:rsidP="005F768A" w14:paraId="6B1FB0A3" w14:textId="264FB487">
      <w:pPr>
        <w:rPr>
          <w:rFonts w:ascii="微软雅黑" w:eastAsia="微软雅黑" w:hAnsi="微软雅黑" w:cs="微软雅黑"/>
          <w:sz w:val="22"/>
          <w:szCs w:val="22"/>
        </w:rPr>
      </w:pPr>
      <w:r>
        <w:rPr>
          <w:rFonts w:ascii="微软雅黑" w:eastAsia="微软雅黑" w:hAnsi="微软雅黑" w:cs="微软雅黑" w:hint="eastAsia"/>
          <w:sz w:val="22"/>
          <w:szCs w:val="22"/>
        </w:rPr>
        <w:t>“老姐，这么着急的叫我过来干嘛？有什么好玩的？”</w:t>
      </w:r>
    </w:p>
    <w:p w:rsidR="0036400F" w:rsidP="005F768A" w14:paraId="14534DED" w14:textId="0810C1F2">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BC6A80">
        <w:rPr>
          <w:rFonts w:ascii="微软雅黑" w:eastAsia="微软雅黑" w:hAnsi="微软雅黑" w:cs="微软雅黑" w:hint="eastAsia"/>
          <w:sz w:val="22"/>
          <w:szCs w:val="22"/>
        </w:rPr>
        <w:t>当然有好玩儿的啊，等会儿我给你玩儿一个大飞机的</w:t>
      </w:r>
      <w:r w:rsidR="00C65783">
        <w:rPr>
          <w:rFonts w:ascii="微软雅黑" w:eastAsia="微软雅黑" w:hAnsi="微软雅黑" w:cs="微软雅黑" w:hint="eastAsia"/>
          <w:sz w:val="22"/>
          <w:szCs w:val="22"/>
        </w:rPr>
        <w:t>“</w:t>
      </w:r>
      <w:r w:rsidR="00BC6A80">
        <w:rPr>
          <w:rFonts w:ascii="微软雅黑" w:eastAsia="微软雅黑" w:hAnsi="微软雅黑" w:cs="微软雅黑" w:hint="eastAsia"/>
          <w:sz w:val="22"/>
          <w:szCs w:val="22"/>
        </w:rPr>
        <w:t>游戏</w:t>
      </w:r>
      <w:r w:rsidR="00C65783">
        <w:rPr>
          <w:rFonts w:ascii="微软雅黑" w:eastAsia="微软雅黑" w:hAnsi="微软雅黑" w:cs="微软雅黑" w:hint="eastAsia"/>
          <w:sz w:val="22"/>
          <w:szCs w:val="22"/>
        </w:rPr>
        <w:t>”</w:t>
      </w:r>
      <w:r w:rsidR="00BC6A80">
        <w:rPr>
          <w:rFonts w:ascii="微软雅黑" w:eastAsia="微软雅黑" w:hAnsi="微软雅黑" w:cs="微软雅黑" w:hint="eastAsia"/>
          <w:sz w:val="22"/>
          <w:szCs w:val="22"/>
        </w:rPr>
        <w:t>，而且这个飞机还特备的好看，特别的逼真。</w:t>
      </w:r>
      <w:r>
        <w:rPr>
          <w:rFonts w:ascii="微软雅黑" w:eastAsia="微软雅黑" w:hAnsi="微软雅黑" w:cs="微软雅黑" w:hint="eastAsia"/>
          <w:sz w:val="22"/>
          <w:szCs w:val="22"/>
        </w:rPr>
        <w:t>”</w:t>
      </w:r>
    </w:p>
    <w:p w:rsidR="00631391" w:rsidP="005F768A" w14:paraId="6CCFB53F" w14:textId="086B2348">
      <w:pPr>
        <w:rPr>
          <w:rFonts w:ascii="微软雅黑" w:eastAsia="微软雅黑" w:hAnsi="微软雅黑" w:cs="微软雅黑"/>
          <w:sz w:val="22"/>
          <w:szCs w:val="22"/>
        </w:rPr>
      </w:pPr>
      <w:r>
        <w:rPr>
          <w:rFonts w:ascii="微软雅黑" w:eastAsia="微软雅黑" w:hAnsi="微软雅黑" w:cs="微软雅黑" w:hint="eastAsia"/>
          <w:sz w:val="22"/>
          <w:szCs w:val="22"/>
        </w:rPr>
        <w:t>“哇，是新游戏吗？”</w:t>
      </w:r>
    </w:p>
    <w:p w:rsidR="00C65783" w:rsidP="005F768A" w14:paraId="2E9B9935" w14:textId="6EED3DD6">
      <w:pPr>
        <w:rPr>
          <w:rFonts w:ascii="微软雅黑" w:eastAsia="微软雅黑" w:hAnsi="微软雅黑" w:cs="微软雅黑"/>
          <w:sz w:val="22"/>
          <w:szCs w:val="22"/>
        </w:rPr>
      </w:pPr>
      <w:r>
        <w:rPr>
          <w:rFonts w:ascii="微软雅黑" w:eastAsia="微软雅黑" w:hAnsi="微软雅黑" w:cs="微软雅黑" w:hint="eastAsia"/>
          <w:sz w:val="22"/>
          <w:szCs w:val="22"/>
        </w:rPr>
        <w:t>“什么新游戏啊，这个可比游戏还要刺激</w:t>
      </w:r>
      <w:r w:rsidR="00232F8C">
        <w:rPr>
          <w:rFonts w:ascii="微软雅黑" w:eastAsia="微软雅黑" w:hAnsi="微软雅黑" w:cs="微软雅黑" w:hint="eastAsia"/>
          <w:sz w:val="22"/>
          <w:szCs w:val="22"/>
        </w:rPr>
        <w:t>，要不要来试试啊？</w:t>
      </w:r>
      <w:r>
        <w:rPr>
          <w:rFonts w:ascii="微软雅黑" w:eastAsia="微软雅黑" w:hAnsi="微软雅黑" w:cs="微软雅黑" w:hint="eastAsia"/>
          <w:sz w:val="22"/>
          <w:szCs w:val="22"/>
        </w:rPr>
        <w:t>”</w:t>
      </w:r>
    </w:p>
    <w:p w:rsidR="00232F8C" w:rsidP="005F768A" w14:paraId="6C5E67EB" w14:textId="4920D95F">
      <w:pPr>
        <w:rPr>
          <w:rFonts w:ascii="微软雅黑" w:eastAsia="微软雅黑" w:hAnsi="微软雅黑" w:cs="微软雅黑"/>
          <w:sz w:val="22"/>
          <w:szCs w:val="22"/>
        </w:rPr>
      </w:pPr>
      <w:r>
        <w:rPr>
          <w:rFonts w:ascii="微软雅黑" w:eastAsia="微软雅黑" w:hAnsi="微软雅黑" w:cs="微软雅黑" w:hint="eastAsia"/>
          <w:sz w:val="22"/>
          <w:szCs w:val="22"/>
        </w:rPr>
        <w:t>“哼~当然要试试，什么时候可以玩儿啊？”</w:t>
      </w:r>
    </w:p>
    <w:p w:rsidR="00232F8C" w:rsidRPr="00232F8C" w:rsidP="005F768A" w14:paraId="0B34AD5F" w14:textId="59059311">
      <w:pPr>
        <w:rPr>
          <w:rFonts w:ascii="微软雅黑" w:eastAsia="微软雅黑" w:hAnsi="微软雅黑" w:cs="微软雅黑"/>
          <w:sz w:val="22"/>
          <w:szCs w:val="22"/>
        </w:rPr>
      </w:pPr>
      <w:r>
        <w:rPr>
          <w:rFonts w:ascii="微软雅黑" w:eastAsia="微软雅黑" w:hAnsi="微软雅黑" w:cs="微软雅黑" w:hint="eastAsia"/>
          <w:sz w:val="22"/>
          <w:szCs w:val="22"/>
        </w:rPr>
        <w:t>“这个啊，还得先等等，等着我们的</w:t>
      </w:r>
      <w:r w:rsidR="00FE0A28">
        <w:rPr>
          <w:rFonts w:ascii="微软雅黑" w:eastAsia="微软雅黑" w:hAnsi="微软雅黑" w:cs="微软雅黑" w:hint="eastAsia"/>
          <w:sz w:val="22"/>
          <w:szCs w:val="22"/>
        </w:rPr>
        <w:t>大将军做出下一步的决定，或者等着对面做点大死才行。</w:t>
      </w:r>
      <w:r>
        <w:rPr>
          <w:rFonts w:ascii="微软雅黑" w:eastAsia="微软雅黑" w:hAnsi="微软雅黑" w:cs="微软雅黑" w:hint="eastAsia"/>
          <w:sz w:val="22"/>
          <w:szCs w:val="22"/>
        </w:rPr>
        <w:t>”</w:t>
      </w:r>
    </w:p>
    <w:p w:rsidR="00451EF2" w:rsidP="005F768A" w14:paraId="6F21D4A2" w14:textId="5260B4F5">
      <w:pPr>
        <w:rPr>
          <w:rFonts w:ascii="微软雅黑" w:eastAsia="微软雅黑" w:hAnsi="微软雅黑" w:cs="微软雅黑"/>
          <w:sz w:val="22"/>
          <w:szCs w:val="22"/>
        </w:rPr>
      </w:pPr>
      <w:r>
        <w:rPr>
          <w:rFonts w:ascii="微软雅黑" w:eastAsia="微软雅黑" w:hAnsi="微软雅黑" w:cs="微软雅黑" w:hint="eastAsia"/>
          <w:sz w:val="22"/>
          <w:szCs w:val="22"/>
        </w:rPr>
        <w:t>“好嘛，我还以为那些</w:t>
      </w:r>
      <w:r w:rsidR="00AF7B15">
        <w:rPr>
          <w:rFonts w:ascii="微软雅黑" w:eastAsia="微软雅黑" w:hAnsi="微软雅黑" w:cs="微软雅黑" w:hint="eastAsia"/>
          <w:sz w:val="22"/>
          <w:szCs w:val="22"/>
        </w:rPr>
        <w:t>大蜥蜴现在就要开始动次打次了。</w:t>
      </w:r>
      <w:r>
        <w:rPr>
          <w:rFonts w:ascii="微软雅黑" w:eastAsia="微软雅黑" w:hAnsi="微软雅黑" w:cs="微软雅黑" w:hint="eastAsia"/>
          <w:sz w:val="22"/>
          <w:szCs w:val="22"/>
        </w:rPr>
        <w:t>”</w:t>
      </w:r>
    </w:p>
    <w:p w:rsidR="00AF7B15" w:rsidP="005F768A" w14:paraId="354BE08F" w14:textId="40854D40">
      <w:pPr>
        <w:rPr>
          <w:rFonts w:ascii="微软雅黑" w:eastAsia="微软雅黑" w:hAnsi="微软雅黑" w:cs="微软雅黑"/>
          <w:sz w:val="22"/>
          <w:szCs w:val="22"/>
        </w:rPr>
      </w:pPr>
      <w:r>
        <w:rPr>
          <w:rFonts w:ascii="微软雅黑" w:eastAsia="微软雅黑" w:hAnsi="微软雅黑" w:cs="微软雅黑" w:hint="eastAsia"/>
          <w:sz w:val="22"/>
          <w:szCs w:val="22"/>
        </w:rPr>
        <w:t>见暂时还不能够</w:t>
      </w:r>
      <w:r w:rsidR="00B130AB">
        <w:rPr>
          <w:rFonts w:ascii="微软雅黑" w:eastAsia="微软雅黑" w:hAnsi="微软雅黑" w:cs="微软雅黑" w:hint="eastAsia"/>
          <w:sz w:val="22"/>
          <w:szCs w:val="22"/>
        </w:rPr>
        <w:t>大飞机，</w:t>
      </w:r>
      <w:r w:rsidR="0030594A">
        <w:rPr>
          <w:rFonts w:ascii="微软雅黑" w:eastAsia="微软雅黑" w:hAnsi="微软雅黑" w:cs="微软雅黑" w:hint="eastAsia"/>
          <w:sz w:val="22"/>
          <w:szCs w:val="22"/>
        </w:rPr>
        <w:t>孙瑶只能在一边玩会儿手机，等着他们下一步的动作。</w:t>
      </w:r>
    </w:p>
    <w:p w:rsidR="0030594A" w:rsidP="005F768A" w14:paraId="4C9C84BC" w14:textId="7887A123">
      <w:pPr>
        <w:rPr>
          <w:rFonts w:ascii="微软雅黑" w:eastAsia="微软雅黑" w:hAnsi="微软雅黑" w:cs="微软雅黑"/>
          <w:sz w:val="22"/>
          <w:szCs w:val="22"/>
        </w:rPr>
      </w:pPr>
      <w:r>
        <w:rPr>
          <w:rFonts w:ascii="微软雅黑" w:eastAsia="微软雅黑" w:hAnsi="微软雅黑" w:cs="微软雅黑" w:hint="eastAsia"/>
          <w:sz w:val="22"/>
          <w:szCs w:val="22"/>
        </w:rPr>
        <w:t>而在</w:t>
      </w:r>
      <w:r w:rsidR="00F24D73">
        <w:rPr>
          <w:rFonts w:ascii="微软雅黑" w:eastAsia="微软雅黑" w:hAnsi="微软雅黑" w:cs="微软雅黑" w:hint="eastAsia"/>
          <w:sz w:val="22"/>
          <w:szCs w:val="22"/>
        </w:rPr>
        <w:t>地星方面，人类高层看着自己面前的蜥蜴人一时之间不知道说些什么了，因为对方的科技实力确实十分的强大，</w:t>
      </w:r>
      <w:r w:rsidR="00B54AD9">
        <w:rPr>
          <w:rFonts w:ascii="微软雅黑" w:eastAsia="微软雅黑" w:hAnsi="微软雅黑" w:cs="微软雅黑" w:hint="eastAsia"/>
          <w:sz w:val="22"/>
          <w:szCs w:val="22"/>
        </w:rPr>
        <w:t>自己就算是动用所有的科技力量都没有办法阻止对方的动作，但是看着对方羸弱的身躯，又知道己方绝对有</w:t>
      </w:r>
      <w:r w:rsidR="00B54AD9">
        <w:rPr>
          <w:rFonts w:ascii="微软雅黑" w:eastAsia="微软雅黑" w:hAnsi="微软雅黑" w:cs="微软雅黑" w:hint="eastAsia"/>
          <w:sz w:val="22"/>
          <w:szCs w:val="22"/>
        </w:rPr>
        <w:t>机会</w:t>
      </w:r>
      <w:r w:rsidR="00A36A36">
        <w:rPr>
          <w:rFonts w:ascii="微软雅黑" w:eastAsia="微软雅黑" w:hAnsi="微软雅黑" w:cs="微软雅黑" w:hint="eastAsia"/>
          <w:sz w:val="22"/>
          <w:szCs w:val="22"/>
        </w:rPr>
        <w:t>团灭对方</w:t>
      </w:r>
      <w:r w:rsidR="00A36A36">
        <w:rPr>
          <w:rFonts w:ascii="微软雅黑" w:eastAsia="微软雅黑" w:hAnsi="微软雅黑" w:cs="微软雅黑" w:hint="eastAsia"/>
          <w:sz w:val="22"/>
          <w:szCs w:val="22"/>
        </w:rPr>
        <w:t>，只是需要一个机会以及一些时间。</w:t>
      </w:r>
    </w:p>
    <w:p w:rsidR="00A36A36" w:rsidP="005F768A" w14:paraId="058DA418" w14:textId="5C611DC5">
      <w:pPr>
        <w:rPr>
          <w:rFonts w:ascii="微软雅黑" w:eastAsia="微软雅黑" w:hAnsi="微软雅黑" w:cs="微软雅黑"/>
          <w:sz w:val="22"/>
          <w:szCs w:val="22"/>
        </w:rPr>
      </w:pPr>
      <w:r>
        <w:rPr>
          <w:rFonts w:ascii="微软雅黑" w:eastAsia="微软雅黑" w:hAnsi="微软雅黑" w:cs="微软雅黑" w:hint="eastAsia"/>
          <w:sz w:val="22"/>
          <w:szCs w:val="22"/>
        </w:rPr>
        <w:t>在和对方慢慢</w:t>
      </w:r>
      <w:r w:rsidR="0046141E">
        <w:rPr>
          <w:rFonts w:ascii="微软雅黑" w:eastAsia="微软雅黑" w:hAnsi="微软雅黑" w:cs="微软雅黑" w:hint="eastAsia"/>
          <w:sz w:val="22"/>
          <w:szCs w:val="22"/>
        </w:rPr>
        <w:t>的协商，至于为什么会坐下来谈谈，</w:t>
      </w:r>
      <w:r w:rsidR="00D63A4D">
        <w:rPr>
          <w:rFonts w:ascii="微软雅黑" w:eastAsia="微软雅黑" w:hAnsi="微软雅黑" w:cs="微软雅黑" w:hint="eastAsia"/>
          <w:sz w:val="22"/>
          <w:szCs w:val="22"/>
        </w:rPr>
        <w:t>就得问问布置在太阳系中的防御系统</w:t>
      </w:r>
      <w:r w:rsidR="006F645D">
        <w:rPr>
          <w:rFonts w:ascii="微软雅黑" w:eastAsia="微软雅黑" w:hAnsi="微软雅黑" w:cs="微软雅黑" w:hint="eastAsia"/>
          <w:sz w:val="22"/>
          <w:szCs w:val="22"/>
        </w:rPr>
        <w:t>那不太仔细的扫描，以及大乘</w:t>
      </w:r>
      <w:r w:rsidR="00337BAB">
        <w:rPr>
          <w:rFonts w:ascii="微软雅黑" w:eastAsia="微软雅黑" w:hAnsi="微软雅黑" w:cs="微软雅黑" w:hint="eastAsia"/>
          <w:sz w:val="22"/>
          <w:szCs w:val="22"/>
        </w:rPr>
        <w:t>期修士</w:t>
      </w:r>
      <w:r w:rsidR="00337BAB">
        <w:rPr>
          <w:rFonts w:ascii="微软雅黑" w:eastAsia="微软雅黑" w:hAnsi="微软雅黑" w:cs="微软雅黑" w:hint="eastAsia"/>
          <w:sz w:val="22"/>
          <w:szCs w:val="22"/>
        </w:rPr>
        <w:t>的神念扫描</w:t>
      </w:r>
      <w:r w:rsidR="00337BAB">
        <w:rPr>
          <w:rFonts w:ascii="微软雅黑" w:eastAsia="微软雅黑" w:hAnsi="微软雅黑" w:cs="微软雅黑" w:hint="eastAsia"/>
          <w:sz w:val="22"/>
          <w:szCs w:val="22"/>
        </w:rPr>
        <w:t>，连续两次</w:t>
      </w:r>
      <w:r w:rsidR="00337BAB">
        <w:rPr>
          <w:rFonts w:ascii="微软雅黑" w:eastAsia="微软雅黑" w:hAnsi="微软雅黑" w:cs="微软雅黑" w:hint="eastAsia"/>
          <w:sz w:val="22"/>
          <w:szCs w:val="22"/>
        </w:rPr>
        <w:t>扫描让</w:t>
      </w:r>
      <w:r w:rsidR="00337BAB">
        <w:rPr>
          <w:rFonts w:ascii="微软雅黑" w:eastAsia="微软雅黑" w:hAnsi="微软雅黑" w:cs="微软雅黑" w:hint="eastAsia"/>
          <w:sz w:val="22"/>
          <w:szCs w:val="22"/>
        </w:rPr>
        <w:t>对方知道事情没有那么的简单，</w:t>
      </w:r>
      <w:r w:rsidR="00E2649D">
        <w:rPr>
          <w:rFonts w:ascii="微软雅黑" w:eastAsia="微软雅黑" w:hAnsi="微软雅黑" w:cs="微软雅黑" w:hint="eastAsia"/>
          <w:sz w:val="22"/>
          <w:szCs w:val="22"/>
        </w:rPr>
        <w:t>只好坐下来谈谈……</w:t>
      </w:r>
    </w:p>
    <w:p w:rsidR="00AF7B15" w:rsidRPr="003A41DC" w:rsidP="005F768A" w14:paraId="0616B05B" w14:textId="77777777">
      <w:pPr>
        <w:rPr>
          <w:rFonts w:ascii="微软雅黑" w:eastAsia="微软雅黑" w:hAnsi="微软雅黑" w:cs="微软雅黑"/>
          <w:sz w:val="22"/>
          <w:szCs w:val="22"/>
        </w:rPr>
      </w:pPr>
    </w:p>
    <w:p w:rsidR="00B741CD" w:rsidP="005F768A" w14:paraId="7B9DAD11" w14:textId="77777777">
      <w:pPr>
        <w:rPr>
          <w:rFonts w:ascii="微软雅黑" w:eastAsia="微软雅黑" w:hAnsi="微软雅黑" w:cs="微软雅黑"/>
          <w:sz w:val="22"/>
          <w:szCs w:val="22"/>
        </w:rPr>
      </w:pPr>
    </w:p>
    <w:p w:rsidR="00AE72C6" w:rsidP="005F768A" w14:paraId="0AC3E9F0" w14:textId="77777777">
      <w:pPr>
        <w:rPr>
          <w:rFonts w:ascii="微软雅黑" w:eastAsia="微软雅黑" w:hAnsi="微软雅黑" w:cs="微软雅黑"/>
          <w:sz w:val="22"/>
          <w:szCs w:val="22"/>
        </w:rPr>
      </w:pPr>
    </w:p>
    <w:p w:rsidR="00CD4DA3" w:rsidP="005F768A" w14:paraId="21C4137D"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