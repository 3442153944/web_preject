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CA116B" w:rsidP="005F768A" w14:paraId="7C641BDC" w14:textId="6EE6AA98">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第两百章</w:t>
      </w:r>
      <w:r w:rsidR="00296A63">
        <w:rPr>
          <w:rFonts w:ascii="微软雅黑" w:eastAsia="微软雅黑" w:hAnsi="微软雅黑" w:cs="微软雅黑" w:hint="eastAsia"/>
          <w:sz w:val="22"/>
          <w:szCs w:val="22"/>
        </w:rPr>
        <w:t xml:space="preserve"> 是去救援但不完全是救援</w:t>
      </w:r>
    </w:p>
    <w:p w:rsidR="00B04738" w:rsidP="005F768A" w14:paraId="117BB360" w14:textId="7018C6F3">
      <w:pPr>
        <w:rPr>
          <w:rFonts w:ascii="微软雅黑" w:eastAsia="微软雅黑" w:hAnsi="微软雅黑" w:cs="微软雅黑"/>
          <w:sz w:val="22"/>
          <w:szCs w:val="22"/>
        </w:rPr>
      </w:pPr>
      <w:r>
        <w:rPr>
          <w:rFonts w:ascii="微软雅黑" w:eastAsia="微软雅黑" w:hAnsi="微软雅黑" w:cs="微软雅黑" w:hint="eastAsia"/>
          <w:sz w:val="22"/>
          <w:szCs w:val="22"/>
        </w:rPr>
        <w:t>所有装备了电磁步枪的战士</w:t>
      </w:r>
      <w:r w:rsidR="00920BDF">
        <w:rPr>
          <w:rFonts w:ascii="微软雅黑" w:eastAsia="微软雅黑" w:hAnsi="微软雅黑" w:cs="微软雅黑" w:hint="eastAsia"/>
          <w:sz w:val="22"/>
          <w:szCs w:val="22"/>
        </w:rPr>
        <w:t>在落地的很短时间里面便完成了集结</w:t>
      </w:r>
      <w:r w:rsidR="00A924ED">
        <w:rPr>
          <w:rFonts w:ascii="微软雅黑" w:eastAsia="微软雅黑" w:hAnsi="微软雅黑" w:cs="微软雅黑" w:hint="eastAsia"/>
          <w:sz w:val="22"/>
          <w:szCs w:val="22"/>
        </w:rPr>
        <w:t>，3</w:t>
      </w:r>
      <w:r w:rsidR="00A924ED">
        <w:rPr>
          <w:rFonts w:ascii="微软雅黑" w:eastAsia="微软雅黑" w:hAnsi="微软雅黑" w:cs="微软雅黑"/>
          <w:sz w:val="22"/>
          <w:szCs w:val="22"/>
        </w:rPr>
        <w:t>000</w:t>
      </w:r>
      <w:r w:rsidR="00A924ED">
        <w:rPr>
          <w:rFonts w:ascii="微软雅黑" w:eastAsia="微软雅黑" w:hAnsi="微软雅黑" w:cs="微软雅黑" w:hint="eastAsia"/>
          <w:sz w:val="22"/>
          <w:szCs w:val="22"/>
        </w:rPr>
        <w:t>名战士在一处相对平整的地面。</w:t>
      </w:r>
    </w:p>
    <w:p w:rsidR="004931B4" w:rsidP="005F768A" w14:paraId="4EB5DA44" w14:textId="31778F79">
      <w:pPr>
        <w:rPr>
          <w:rFonts w:ascii="微软雅黑" w:eastAsia="微软雅黑" w:hAnsi="微软雅黑" w:cs="微软雅黑"/>
          <w:sz w:val="22"/>
          <w:szCs w:val="22"/>
        </w:rPr>
      </w:pPr>
      <w:r>
        <w:rPr>
          <w:rFonts w:ascii="微软雅黑" w:eastAsia="微软雅黑" w:hAnsi="微软雅黑" w:cs="微软雅黑" w:hint="eastAsia"/>
          <w:sz w:val="22"/>
          <w:szCs w:val="22"/>
        </w:rPr>
        <w:t>“各位战士，</w:t>
      </w:r>
      <w:r w:rsidR="00E517F0">
        <w:rPr>
          <w:rFonts w:ascii="微软雅黑" w:eastAsia="微软雅黑" w:hAnsi="微软雅黑" w:cs="微软雅黑" w:hint="eastAsia"/>
          <w:sz w:val="22"/>
          <w:szCs w:val="22"/>
        </w:rPr>
        <w:t>相信</w:t>
      </w:r>
      <w:r>
        <w:rPr>
          <w:rFonts w:ascii="微软雅黑" w:eastAsia="微软雅黑" w:hAnsi="微软雅黑" w:cs="微软雅黑" w:hint="eastAsia"/>
          <w:sz w:val="22"/>
          <w:szCs w:val="22"/>
        </w:rPr>
        <w:t>各位都知道我们的好邻居白象国最近出了点小意外，我们作为一个有爱的国家，所有第一时间</w:t>
      </w:r>
      <w:r>
        <w:rPr>
          <w:rFonts w:ascii="微软雅黑" w:eastAsia="微软雅黑" w:hAnsi="微软雅黑" w:cs="微软雅黑" w:hint="eastAsia"/>
          <w:sz w:val="22"/>
          <w:szCs w:val="22"/>
        </w:rPr>
        <w:t>为白象国提供人道主义救援。</w:t>
      </w:r>
    </w:p>
    <w:p w:rsidR="004931B4" w:rsidP="005F768A" w14:paraId="5F7DF68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但是，你们或许会很疑惑，为什么只是人道主义救援为什么还有装备电磁步枪这种级别的武器，现在我就告诉你们。</w:t>
      </w:r>
    </w:p>
    <w:p w:rsidR="005D44D1" w:rsidP="005F768A" w14:paraId="70C2489E"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我们提供的人道救援是面向普通民众的</w:t>
      </w:r>
      <w:r>
        <w:rPr>
          <w:rFonts w:ascii="微软雅黑" w:eastAsia="微软雅黑" w:hAnsi="微软雅黑" w:cs="微软雅黑" w:hint="eastAsia"/>
          <w:sz w:val="22"/>
          <w:szCs w:val="22"/>
        </w:rPr>
        <w:t>，想想前些时间我们邻居的所作所为，相信各位是十分的生气，想要直接给他们两下，不开玩笑，当时我们也想给他们两下，但是考虑到当时的国际形势并不乐观，我们只能够克制住我们的自己的情绪。</w:t>
      </w:r>
    </w:p>
    <w:p w:rsidR="00A924ED" w:rsidP="005F768A" w14:paraId="01953E2F" w14:textId="54821ED9">
      <w:pPr>
        <w:rPr>
          <w:rFonts w:ascii="微软雅黑" w:eastAsia="微软雅黑" w:hAnsi="微软雅黑" w:cs="微软雅黑"/>
          <w:sz w:val="22"/>
          <w:szCs w:val="22"/>
        </w:rPr>
      </w:pPr>
      <w:r>
        <w:rPr>
          <w:rFonts w:ascii="微软雅黑" w:eastAsia="微软雅黑" w:hAnsi="微软雅黑" w:cs="微软雅黑" w:hint="eastAsia"/>
          <w:sz w:val="22"/>
          <w:szCs w:val="22"/>
        </w:rPr>
        <w:t>现在</w:t>
      </w:r>
      <w:r w:rsidR="00E517F0">
        <w:rPr>
          <w:rFonts w:ascii="微软雅黑" w:eastAsia="微软雅黑" w:hAnsi="微软雅黑" w:cs="微软雅黑" w:hint="eastAsia"/>
          <w:sz w:val="22"/>
          <w:szCs w:val="22"/>
        </w:rPr>
        <w:t>释放我们仇恨的时候到了，在进行人道主义救援的同时，我们还有对他们的军事</w:t>
      </w:r>
      <w:r w:rsidR="00E517F0">
        <w:rPr>
          <w:rFonts w:ascii="微软雅黑" w:eastAsia="微软雅黑" w:hAnsi="微软雅黑" w:cs="微软雅黑" w:hint="eastAsia"/>
          <w:sz w:val="22"/>
          <w:szCs w:val="22"/>
        </w:rPr>
        <w:t>设施进行破坏，而这一切只能够悄悄的进行，在后面会有更多的增援前来，剩下的等待指令，现在全体上车，随时准备战斗。</w:t>
      </w:r>
      <w:r>
        <w:rPr>
          <w:rFonts w:ascii="微软雅黑" w:eastAsia="微软雅黑" w:hAnsi="微软雅黑" w:cs="微软雅黑" w:hint="eastAsia"/>
          <w:sz w:val="22"/>
          <w:szCs w:val="22"/>
        </w:rPr>
        <w:t>”</w:t>
      </w:r>
    </w:p>
    <w:p w:rsidR="00436340" w:rsidP="005F768A" w14:paraId="5B5DF9F9" w14:textId="0D49E619">
      <w:pPr>
        <w:rPr>
          <w:rFonts w:ascii="微软雅黑" w:eastAsia="微软雅黑" w:hAnsi="微软雅黑" w:cs="微软雅黑"/>
          <w:sz w:val="22"/>
          <w:szCs w:val="22"/>
        </w:rPr>
      </w:pPr>
      <w:r>
        <w:rPr>
          <w:rFonts w:ascii="微软雅黑" w:eastAsia="微软雅黑" w:hAnsi="微软雅黑" w:cs="微软雅黑" w:hint="eastAsia"/>
          <w:sz w:val="22"/>
          <w:szCs w:val="22"/>
        </w:rPr>
        <w:t>数十辆悬浮在半空中的大型‘车’</w:t>
      </w:r>
      <w:r>
        <w:rPr>
          <w:rFonts w:ascii="微软雅黑" w:eastAsia="微软雅黑" w:hAnsi="微软雅黑" w:cs="微软雅黑" w:hint="eastAsia"/>
          <w:sz w:val="22"/>
          <w:szCs w:val="22"/>
        </w:rPr>
        <w:t>上装着</w:t>
      </w:r>
      <w:r>
        <w:rPr>
          <w:rFonts w:ascii="微软雅黑" w:eastAsia="微软雅黑" w:hAnsi="微软雅黑" w:cs="微软雅黑" w:hint="eastAsia"/>
          <w:sz w:val="22"/>
          <w:szCs w:val="22"/>
        </w:rPr>
        <w:t>各种各样的设备，以及战争所需要的补给品</w:t>
      </w:r>
      <w:r>
        <w:rPr>
          <w:rFonts w:ascii="微软雅黑" w:eastAsia="微软雅黑" w:hAnsi="微软雅黑" w:cs="微软雅黑" w:hint="eastAsia"/>
          <w:sz w:val="22"/>
          <w:szCs w:val="22"/>
        </w:rPr>
        <w:t>驶向了各自的方向，只有</w:t>
      </w:r>
      <w:r>
        <w:rPr>
          <w:rFonts w:ascii="微软雅黑" w:eastAsia="微软雅黑" w:hAnsi="微软雅黑" w:cs="微软雅黑" w:hint="eastAsia"/>
          <w:sz w:val="22"/>
          <w:szCs w:val="22"/>
        </w:rPr>
        <w:t>一</w:t>
      </w:r>
      <w:r>
        <w:rPr>
          <w:rFonts w:ascii="微软雅黑" w:eastAsia="微软雅黑" w:hAnsi="微软雅黑" w:cs="微软雅黑" w:hint="eastAsia"/>
          <w:sz w:val="22"/>
          <w:szCs w:val="22"/>
        </w:rPr>
        <w:t>小部分的前往了灾区去救灾，拯救那些普通人，只不过呢——在有必要的时候可以不</w:t>
      </w:r>
      <w:r>
        <w:rPr>
          <w:rFonts w:ascii="微软雅黑" w:eastAsia="微软雅黑" w:hAnsi="微软雅黑" w:cs="微软雅黑" w:hint="eastAsia"/>
          <w:sz w:val="22"/>
          <w:szCs w:val="22"/>
        </w:rPr>
        <w:t>留下仍</w:t>
      </w:r>
      <w:r>
        <w:rPr>
          <w:rFonts w:ascii="微软雅黑" w:eastAsia="微软雅黑" w:hAnsi="微软雅黑" w:cs="微软雅黑" w:hint="eastAsia"/>
          <w:sz w:val="22"/>
          <w:szCs w:val="22"/>
        </w:rPr>
        <w:t>和活口，</w:t>
      </w:r>
      <w:r w:rsidR="006E3235">
        <w:rPr>
          <w:rFonts w:ascii="微软雅黑" w:eastAsia="微软雅黑" w:hAnsi="微软雅黑" w:cs="微软雅黑" w:hint="eastAsia"/>
          <w:sz w:val="22"/>
          <w:szCs w:val="22"/>
        </w:rPr>
        <w:t>救助</w:t>
      </w:r>
      <w:r>
        <w:rPr>
          <w:rFonts w:ascii="微软雅黑" w:eastAsia="微软雅黑" w:hAnsi="微软雅黑" w:cs="微软雅黑" w:hint="eastAsia"/>
          <w:sz w:val="22"/>
          <w:szCs w:val="22"/>
        </w:rPr>
        <w:t>平民只是为了在国际之上的声誉</w:t>
      </w:r>
      <w:r w:rsidR="00FC2AE9">
        <w:rPr>
          <w:rFonts w:ascii="微软雅黑" w:eastAsia="微软雅黑" w:hAnsi="微软雅黑" w:cs="微软雅黑" w:hint="eastAsia"/>
          <w:sz w:val="22"/>
          <w:szCs w:val="22"/>
        </w:rPr>
        <w:t>，避免在往后的日子里面有些人不服气。</w:t>
      </w:r>
    </w:p>
    <w:p w:rsidR="00B04738" w:rsidP="005F768A" w14:paraId="1250FBD3" w14:textId="3D71338F">
      <w:pPr>
        <w:rPr>
          <w:rFonts w:ascii="微软雅黑" w:eastAsia="微软雅黑" w:hAnsi="微软雅黑" w:cs="微软雅黑"/>
          <w:sz w:val="22"/>
          <w:szCs w:val="22"/>
        </w:rPr>
      </w:pPr>
      <w:r>
        <w:rPr>
          <w:rFonts w:ascii="微软雅黑" w:eastAsia="微软雅黑" w:hAnsi="微软雅黑" w:cs="微软雅黑" w:hint="eastAsia"/>
          <w:sz w:val="22"/>
          <w:szCs w:val="22"/>
        </w:rPr>
        <w:t>救援工作的展开十分的迅速，毕竟在救援方面</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w:t>
      </w:r>
      <w:r>
        <w:rPr>
          <w:rFonts w:ascii="微软雅黑" w:eastAsia="微软雅黑" w:hAnsi="微软雅黑" w:cs="微软雅黑" w:hint="eastAsia"/>
          <w:sz w:val="22"/>
          <w:szCs w:val="22"/>
        </w:rPr>
        <w:t>还是十分的有经验，只是战争方面，</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在现代战争方面理论十分的多，且完善。但是这些理论都是没有经过实战的检验，即使是将这些理论借助他人之手进行了实战，那也不是自身亲自前往进行实战检验。</w:t>
      </w:r>
    </w:p>
    <w:p w:rsidR="003B2939" w:rsidP="005F768A" w14:paraId="3B05BB61" w14:textId="264C98F5">
      <w:pPr>
        <w:rPr>
          <w:rFonts w:ascii="微软雅黑" w:eastAsia="微软雅黑" w:hAnsi="微软雅黑" w:cs="微软雅黑"/>
          <w:sz w:val="22"/>
          <w:szCs w:val="22"/>
        </w:rPr>
      </w:pPr>
      <w:r>
        <w:rPr>
          <w:rFonts w:ascii="微软雅黑" w:eastAsia="微软雅黑" w:hAnsi="微软雅黑" w:cs="微软雅黑" w:hint="eastAsia"/>
          <w:sz w:val="22"/>
          <w:szCs w:val="22"/>
        </w:rPr>
        <w:t>所以对于一些战争的部署人员的行进速度飞快，但是对于一些细节的部署却相对的缓慢。</w:t>
      </w:r>
    </w:p>
    <w:p w:rsidR="003B2939" w:rsidP="005F768A" w14:paraId="50F621E0" w14:textId="215C4776">
      <w:pPr>
        <w:rPr>
          <w:rFonts w:ascii="微软雅黑" w:eastAsia="微软雅黑" w:hAnsi="微软雅黑" w:cs="微软雅黑"/>
          <w:sz w:val="22"/>
          <w:szCs w:val="22"/>
        </w:rPr>
      </w:pPr>
      <w:r>
        <w:rPr>
          <w:rFonts w:ascii="微软雅黑" w:eastAsia="微软雅黑" w:hAnsi="微软雅黑" w:cs="微软雅黑" w:hint="eastAsia"/>
          <w:sz w:val="22"/>
          <w:szCs w:val="22"/>
        </w:rPr>
        <w:t>空天母舰在完成了运兵之后便回到了隐藏的基地之中运送兵力，这些兵力都是为了在正式战斗之前完成一些重要目标的</w:t>
      </w:r>
      <w:r w:rsidR="007C750A">
        <w:rPr>
          <w:rFonts w:ascii="微软雅黑" w:eastAsia="微软雅黑" w:hAnsi="微软雅黑" w:cs="微软雅黑" w:hint="eastAsia"/>
          <w:sz w:val="22"/>
          <w:szCs w:val="22"/>
        </w:rPr>
        <w:t>进攻以减少可能的伤亡。</w:t>
      </w:r>
    </w:p>
    <w:p w:rsidR="003C6B5B" w:rsidP="005F768A" w14:paraId="6C2E36EE" w14:textId="512E6208">
      <w:pPr>
        <w:rPr>
          <w:rFonts w:ascii="微软雅黑" w:eastAsia="微软雅黑" w:hAnsi="微软雅黑" w:cs="微软雅黑"/>
          <w:sz w:val="22"/>
          <w:szCs w:val="22"/>
        </w:rPr>
      </w:pPr>
      <w:r>
        <w:rPr>
          <w:rFonts w:ascii="微软雅黑" w:eastAsia="微软雅黑" w:hAnsi="微软雅黑" w:cs="微软雅黑" w:hint="eastAsia"/>
          <w:sz w:val="22"/>
          <w:szCs w:val="22"/>
        </w:rPr>
        <w:t>依然在公司之中摸鱼的孙源玲</w:t>
      </w:r>
      <w:r w:rsidR="00574E30">
        <w:rPr>
          <w:rFonts w:ascii="微软雅黑" w:eastAsia="微软雅黑" w:hAnsi="微软雅黑" w:cs="微软雅黑" w:hint="eastAsia"/>
          <w:sz w:val="22"/>
          <w:szCs w:val="22"/>
        </w:rPr>
        <w:t>和爱丽在办公室之中玩着游戏，公司上所有的安排爱丽都能够很好的按照孙源玲的想法来完成，用来生产自己产品的工厂都已经建立了4处了，</w:t>
      </w:r>
      <w:r w:rsidR="00574E30">
        <w:rPr>
          <w:rFonts w:ascii="微软雅黑" w:eastAsia="微软雅黑" w:hAnsi="微软雅黑" w:cs="微软雅黑" w:hint="eastAsia"/>
          <w:sz w:val="22"/>
          <w:szCs w:val="22"/>
        </w:rPr>
        <w:t>对于玲瑶科创</w:t>
      </w:r>
      <w:r w:rsidR="00574E30">
        <w:rPr>
          <w:rFonts w:ascii="微软雅黑" w:eastAsia="微软雅黑" w:hAnsi="微软雅黑" w:cs="微软雅黑" w:hint="eastAsia"/>
          <w:sz w:val="22"/>
          <w:szCs w:val="22"/>
        </w:rPr>
        <w:t>的做法当地政府是十分</w:t>
      </w:r>
      <w:r w:rsidR="001675E7">
        <w:rPr>
          <w:rFonts w:ascii="微软雅黑" w:eastAsia="微软雅黑" w:hAnsi="微软雅黑" w:cs="微软雅黑" w:hint="eastAsia"/>
          <w:sz w:val="22"/>
          <w:szCs w:val="22"/>
        </w:rPr>
        <w:t>欢迎的。</w:t>
      </w:r>
    </w:p>
    <w:p w:rsidR="001675E7" w:rsidP="005F768A" w14:paraId="7B739A9B" w14:textId="5CE8A5B7">
      <w:pPr>
        <w:rPr>
          <w:rFonts w:ascii="微软雅黑" w:eastAsia="微软雅黑" w:hAnsi="微软雅黑" w:cs="微软雅黑"/>
          <w:sz w:val="22"/>
          <w:szCs w:val="22"/>
        </w:rPr>
      </w:pPr>
      <w:r>
        <w:rPr>
          <w:rFonts w:ascii="微软雅黑" w:eastAsia="微软雅黑" w:hAnsi="微软雅黑" w:cs="微软雅黑" w:hint="eastAsia"/>
          <w:sz w:val="22"/>
          <w:szCs w:val="22"/>
        </w:rPr>
        <w:t>玲</w:t>
      </w:r>
      <w:r>
        <w:rPr>
          <w:rFonts w:ascii="微软雅黑" w:eastAsia="微软雅黑" w:hAnsi="微软雅黑" w:cs="微软雅黑" w:hint="eastAsia"/>
          <w:sz w:val="22"/>
          <w:szCs w:val="22"/>
        </w:rPr>
        <w:t>瑶科创没有</w:t>
      </w:r>
      <w:r>
        <w:rPr>
          <w:rFonts w:ascii="微软雅黑" w:eastAsia="微软雅黑" w:hAnsi="微软雅黑" w:cs="微软雅黑" w:hint="eastAsia"/>
          <w:sz w:val="22"/>
          <w:szCs w:val="22"/>
        </w:rPr>
        <w:t>跟政府怎么打交道，但是该交的</w:t>
      </w:r>
      <w:r>
        <w:rPr>
          <w:rFonts w:ascii="微软雅黑" w:eastAsia="微软雅黑" w:hAnsi="微软雅黑" w:cs="微软雅黑" w:hint="eastAsia"/>
          <w:sz w:val="22"/>
          <w:szCs w:val="22"/>
        </w:rPr>
        <w:t>税一点</w:t>
      </w:r>
      <w:r>
        <w:rPr>
          <w:rFonts w:ascii="微软雅黑" w:eastAsia="微软雅黑" w:hAnsi="微软雅黑" w:cs="微软雅黑" w:hint="eastAsia"/>
          <w:sz w:val="22"/>
          <w:szCs w:val="22"/>
        </w:rPr>
        <w:t>都没有少交，给当地的政府带来相当大量的税收，曾经的政府还想着给他们来一些税收减免政策，只是因为经常都是找不到玲</w:t>
      </w:r>
      <w:r>
        <w:rPr>
          <w:rFonts w:ascii="微软雅黑" w:eastAsia="微软雅黑" w:hAnsi="微软雅黑" w:cs="微软雅黑" w:hint="eastAsia"/>
          <w:sz w:val="22"/>
          <w:szCs w:val="22"/>
        </w:rPr>
        <w:t>瑶科创</w:t>
      </w:r>
      <w:r>
        <w:rPr>
          <w:rFonts w:ascii="微软雅黑" w:eastAsia="微软雅黑" w:hAnsi="微软雅黑" w:cs="微软雅黑" w:hint="eastAsia"/>
          <w:sz w:val="22"/>
          <w:szCs w:val="22"/>
        </w:rPr>
        <w:t>的创始人和实际控制人也就不了了之了。</w:t>
      </w:r>
    </w:p>
    <w:p w:rsidR="001675E7" w:rsidP="005F768A" w14:paraId="3492B130" w14:textId="6775124C">
      <w:pPr>
        <w:rPr>
          <w:rFonts w:ascii="微软雅黑" w:eastAsia="微软雅黑" w:hAnsi="微软雅黑" w:cs="微软雅黑"/>
          <w:sz w:val="22"/>
          <w:szCs w:val="22"/>
        </w:rPr>
      </w:pPr>
      <w:r>
        <w:rPr>
          <w:rFonts w:ascii="微软雅黑" w:eastAsia="微软雅黑" w:hAnsi="微软雅黑" w:cs="微软雅黑" w:hint="eastAsia"/>
          <w:sz w:val="22"/>
          <w:szCs w:val="22"/>
        </w:rPr>
        <w:t>“这日子过得挺快的啊，真是没有想到</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方面竟然就开始了走向广袤宇宙之中</w:t>
      </w:r>
      <w:r w:rsidR="00574E30">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到重要一步了</w:t>
      </w:r>
      <w:r w:rsidR="00574E30">
        <w:rPr>
          <w:rFonts w:ascii="微软雅黑" w:eastAsia="微软雅黑" w:hAnsi="微软雅黑" w:cs="微软雅黑" w:hint="eastAsia"/>
          <w:sz w:val="22"/>
          <w:szCs w:val="22"/>
        </w:rPr>
        <w:t>，这个进度还挺快的啊</w:t>
      </w:r>
      <w:r>
        <w:rPr>
          <w:rFonts w:ascii="微软雅黑" w:eastAsia="微软雅黑" w:hAnsi="微软雅黑" w:cs="微软雅黑" w:hint="eastAsia"/>
          <w:sz w:val="22"/>
          <w:szCs w:val="22"/>
        </w:rPr>
        <w:t>，开始先把恶心自己的邻居给解决掉真是要给明智</w:t>
      </w:r>
      <w:r>
        <w:rPr>
          <w:rFonts w:ascii="微软雅黑" w:eastAsia="微软雅黑" w:hAnsi="微软雅黑" w:cs="微软雅黑" w:hint="eastAsia"/>
          <w:sz w:val="22"/>
          <w:szCs w:val="22"/>
        </w:rPr>
        <w:t>的选择。</w:t>
      </w:r>
    </w:p>
    <w:p w:rsidR="007C750A" w:rsidP="005F768A" w14:paraId="2B4DF181" w14:textId="4128CC5D">
      <w:pPr>
        <w:rPr>
          <w:rFonts w:ascii="微软雅黑" w:eastAsia="微软雅黑" w:hAnsi="微软雅黑" w:cs="微软雅黑"/>
          <w:sz w:val="22"/>
          <w:szCs w:val="22"/>
        </w:rPr>
      </w:pPr>
      <w:r>
        <w:rPr>
          <w:rFonts w:ascii="微软雅黑" w:eastAsia="微软雅黑" w:hAnsi="微软雅黑" w:cs="微软雅黑" w:hint="eastAsia"/>
          <w:sz w:val="22"/>
          <w:szCs w:val="22"/>
        </w:rPr>
        <w:t>顺表给其他的国家一个信息，让他们自己选择接下来可能面对的事情。</w:t>
      </w:r>
      <w:r w:rsidR="003C6B5B">
        <w:rPr>
          <w:rFonts w:ascii="微软雅黑" w:eastAsia="微软雅黑" w:hAnsi="微软雅黑" w:cs="微软雅黑" w:hint="eastAsia"/>
          <w:sz w:val="22"/>
          <w:szCs w:val="22"/>
        </w:rPr>
        <w:t>”</w:t>
      </w:r>
    </w:p>
    <w:p w:rsidR="00161FB7" w:rsidP="005F768A" w14:paraId="6BDF509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“的确是时候了，空天飞行器已经可以成熟的制造了，也准备开始在实战之中检验一下</w:t>
      </w:r>
      <w:r>
        <w:rPr>
          <w:rFonts w:ascii="微软雅黑" w:eastAsia="微软雅黑" w:hAnsi="微软雅黑" w:cs="微软雅黑" w:hint="eastAsia"/>
          <w:sz w:val="22"/>
          <w:szCs w:val="22"/>
        </w:rPr>
        <w:t>实用性，用于深空旅行的飞行器以及用于采集星球矿物的飞行器也是玩成了制造，是时候走向宇宙这个更加庞大的舞台了。</w:t>
      </w:r>
    </w:p>
    <w:p w:rsidR="001675E7" w:rsidP="005F768A" w14:paraId="5534EE51" w14:textId="119C6E10">
      <w:pPr>
        <w:rPr>
          <w:rFonts w:ascii="微软雅黑" w:eastAsia="微软雅黑" w:hAnsi="微软雅黑" w:cs="微软雅黑"/>
          <w:sz w:val="22"/>
          <w:szCs w:val="22"/>
        </w:rPr>
      </w:pPr>
      <w:r>
        <w:rPr>
          <w:rFonts w:ascii="微软雅黑" w:eastAsia="微软雅黑" w:hAnsi="微软雅黑" w:cs="微软雅黑" w:hint="eastAsia"/>
          <w:sz w:val="22"/>
          <w:szCs w:val="22"/>
        </w:rPr>
        <w:t>只不过这个选择应该有个更优解才对，比如隔壁小日子过得不错的国家</w:t>
      </w:r>
      <w:r w:rsidR="008D4367">
        <w:rPr>
          <w:rFonts w:ascii="微软雅黑" w:eastAsia="微软雅黑" w:hAnsi="微软雅黑" w:cs="微软雅黑" w:hint="eastAsia"/>
          <w:sz w:val="22"/>
          <w:szCs w:val="22"/>
        </w:rPr>
        <w:t>，顺便解决一下现在海洋之中的核辐射污染问题。</w:t>
      </w:r>
      <w:r>
        <w:rPr>
          <w:rFonts w:ascii="微软雅黑" w:eastAsia="微软雅黑" w:hAnsi="微软雅黑" w:cs="微软雅黑" w:hint="eastAsia"/>
          <w:sz w:val="22"/>
          <w:szCs w:val="22"/>
        </w:rPr>
        <w:t>”</w:t>
      </w:r>
    </w:p>
    <w:p w:rsidR="008D4367" w:rsidP="005F768A" w14:paraId="2E98D540" w14:textId="2881DB27">
      <w:pPr>
        <w:rPr>
          <w:rFonts w:ascii="微软雅黑" w:eastAsia="微软雅黑" w:hAnsi="微软雅黑" w:cs="微软雅黑"/>
          <w:sz w:val="22"/>
          <w:szCs w:val="22"/>
        </w:rPr>
      </w:pPr>
      <w:r>
        <w:rPr>
          <w:rFonts w:ascii="微软雅黑" w:eastAsia="微软雅黑" w:hAnsi="微软雅黑" w:cs="微软雅黑" w:hint="eastAsia"/>
          <w:sz w:val="22"/>
          <w:szCs w:val="22"/>
        </w:rPr>
        <w:t>“情绪使然而已，爱丽你信不信</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的下一步就是小日子过得不错的那个国家，先解决掉对自己有点威胁，十分恶心人同时也是曾经的手下败将的国家更加的容易，而且也没有那么的容易惹到鹰酱。</w:t>
      </w:r>
    </w:p>
    <w:p w:rsidR="0078430D" w:rsidP="005F768A" w14:paraId="4731E4C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然后在打小日子过得不错的国家的时候准备好一波解决</w:t>
      </w:r>
      <w:r>
        <w:rPr>
          <w:rFonts w:ascii="微软雅黑" w:eastAsia="微软雅黑" w:hAnsi="微软雅黑" w:cs="微软雅黑" w:hint="eastAsia"/>
          <w:sz w:val="22"/>
          <w:szCs w:val="22"/>
        </w:rPr>
        <w:t>掉鹰酱</w:t>
      </w:r>
      <w:r>
        <w:rPr>
          <w:rFonts w:ascii="微软雅黑" w:eastAsia="微软雅黑" w:hAnsi="微软雅黑" w:cs="微软雅黑" w:hint="eastAsia"/>
          <w:sz w:val="22"/>
          <w:szCs w:val="22"/>
        </w:rPr>
        <w:t>的反击力量，并且打掉相当一部分的常规力量，让这个世界不至于陷入核大战之中，在这个过程中还有准备直接使用宇宙飞船在宇宙空间之中度过一段时间的准备，还要提防旁边的那个半死不</w:t>
      </w:r>
      <w:r w:rsidR="00276A76">
        <w:rPr>
          <w:rFonts w:ascii="微软雅黑" w:eastAsia="微软雅黑" w:hAnsi="微软雅黑" w:cs="微软雅黑" w:hint="eastAsia"/>
          <w:sz w:val="22"/>
          <w:szCs w:val="22"/>
        </w:rPr>
        <w:t>活</w:t>
      </w:r>
      <w:r>
        <w:rPr>
          <w:rFonts w:ascii="微软雅黑" w:eastAsia="微软雅黑" w:hAnsi="微软雅黑" w:cs="微软雅黑" w:hint="eastAsia"/>
          <w:sz w:val="22"/>
          <w:szCs w:val="22"/>
        </w:rPr>
        <w:t>的熊。</w:t>
      </w:r>
    </w:p>
    <w:p w:rsidR="008D4367" w:rsidP="005F768A" w14:paraId="39371F06" w14:textId="577DF01F">
      <w:pPr>
        <w:rPr>
          <w:rFonts w:ascii="微软雅黑" w:eastAsia="微软雅黑" w:hAnsi="微软雅黑" w:cs="微软雅黑"/>
          <w:sz w:val="22"/>
          <w:szCs w:val="22"/>
        </w:rPr>
      </w:pPr>
      <w:r>
        <w:rPr>
          <w:rFonts w:ascii="微软雅黑" w:eastAsia="微软雅黑" w:hAnsi="微软雅黑" w:cs="微软雅黑" w:hint="eastAsia"/>
          <w:sz w:val="22"/>
          <w:szCs w:val="22"/>
        </w:rPr>
        <w:t>这段时间相信</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已经</w:t>
      </w:r>
      <w:r>
        <w:rPr>
          <w:rFonts w:ascii="微软雅黑" w:eastAsia="微软雅黑" w:hAnsi="微软雅黑" w:cs="微软雅黑" w:hint="eastAsia"/>
          <w:sz w:val="22"/>
          <w:szCs w:val="22"/>
        </w:rPr>
        <w:t>完成了所有生产线的建造，并且已经生产出了相当多的空天母舰和宇宙采矿船，用我们自己的观测装置就可以发现近段时间</w:t>
      </w:r>
      <w:r>
        <w:rPr>
          <w:rFonts w:ascii="微软雅黑" w:eastAsia="微软雅黑" w:hAnsi="微软雅黑" w:cs="微软雅黑" w:hint="eastAsia"/>
          <w:sz w:val="22"/>
          <w:szCs w:val="22"/>
        </w:rPr>
        <w:t>整个</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w:t>
      </w:r>
      <w:r>
        <w:rPr>
          <w:rFonts w:ascii="微软雅黑" w:eastAsia="微软雅黑" w:hAnsi="微软雅黑" w:cs="微软雅黑" w:hint="eastAsia"/>
          <w:sz w:val="22"/>
          <w:szCs w:val="22"/>
        </w:rPr>
        <w:t>物资流向大多都是前往了西北方。</w:t>
      </w:r>
      <w:r>
        <w:rPr>
          <w:rFonts w:ascii="微软雅黑" w:eastAsia="微软雅黑" w:hAnsi="微软雅黑" w:cs="微软雅黑" w:hint="eastAsia"/>
          <w:sz w:val="22"/>
          <w:szCs w:val="22"/>
        </w:rPr>
        <w:t>”</w:t>
      </w:r>
    </w:p>
    <w:p w:rsidR="006427B0" w:rsidP="005F768A" w14:paraId="1853E537" w14:textId="261A93C3">
      <w:pPr>
        <w:rPr>
          <w:rFonts w:ascii="微软雅黑" w:eastAsia="微软雅黑" w:hAnsi="微软雅黑" w:cs="微软雅黑"/>
          <w:sz w:val="22"/>
          <w:szCs w:val="22"/>
        </w:rPr>
      </w:pPr>
      <w:r>
        <w:rPr>
          <w:rFonts w:ascii="微软雅黑" w:eastAsia="微软雅黑" w:hAnsi="微软雅黑" w:cs="微软雅黑" w:hint="eastAsia"/>
          <w:sz w:val="22"/>
          <w:szCs w:val="22"/>
        </w:rPr>
        <w:t>爱丽在调取相应的数据分析了一下之后表示认同</w:t>
      </w:r>
    </w:p>
    <w:p w:rsidR="001C3400" w:rsidP="005F768A" w14:paraId="24A276B4"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“这个确实，我又不是每天都在盯着所有的设备观测数据，我都算力不够的。</w:t>
      </w:r>
    </w:p>
    <w:p w:rsidR="001C3400" w:rsidP="005F768A" w14:paraId="64A3776E" w14:textId="1D44A662">
      <w:pPr>
        <w:rPr>
          <w:rFonts w:ascii="微软雅黑" w:eastAsia="微软雅黑" w:hAnsi="微软雅黑" w:cs="微软雅黑"/>
          <w:sz w:val="22"/>
          <w:szCs w:val="22"/>
        </w:rPr>
      </w:pPr>
      <w:r>
        <w:rPr>
          <w:rFonts w:ascii="微软雅黑" w:eastAsia="微软雅黑" w:hAnsi="微软雅黑" w:cs="微软雅黑" w:hint="eastAsia"/>
          <w:sz w:val="22"/>
          <w:szCs w:val="22"/>
        </w:rPr>
        <w:t>而且不知道为什么随着时间的推移，现在</w:t>
      </w:r>
      <w:r>
        <w:rPr>
          <w:rFonts w:ascii="微软雅黑" w:eastAsia="微软雅黑" w:hAnsi="微软雅黑" w:cs="微软雅黑" w:hint="eastAsia"/>
          <w:sz w:val="22"/>
          <w:szCs w:val="22"/>
        </w:rPr>
        <w:t>的算力越来越</w:t>
      </w:r>
      <w:r>
        <w:rPr>
          <w:rFonts w:ascii="微软雅黑" w:eastAsia="微软雅黑" w:hAnsi="微软雅黑" w:cs="微软雅黑" w:hint="eastAsia"/>
          <w:sz w:val="22"/>
          <w:szCs w:val="22"/>
        </w:rPr>
        <w:t>不够用了，</w:t>
      </w:r>
      <w:r>
        <w:rPr>
          <w:rFonts w:ascii="微软雅黑" w:eastAsia="微软雅黑" w:hAnsi="微软雅黑" w:cs="微软雅黑" w:hint="eastAsia"/>
          <w:sz w:val="22"/>
          <w:szCs w:val="22"/>
        </w:rPr>
        <w:t>算力的</w:t>
      </w:r>
      <w:r>
        <w:rPr>
          <w:rFonts w:ascii="微软雅黑" w:eastAsia="微软雅黑" w:hAnsi="微软雅黑" w:cs="微软雅黑" w:hint="eastAsia"/>
          <w:sz w:val="22"/>
          <w:szCs w:val="22"/>
        </w:rPr>
        <w:t>总量没有什么变化。”</w:t>
      </w:r>
    </w:p>
    <w:p w:rsidR="001C3400" w:rsidP="005F768A" w14:paraId="6DAFC4A2" w14:textId="081C580E">
      <w:pPr>
        <w:rPr>
          <w:rFonts w:ascii="微软雅黑" w:eastAsia="微软雅黑" w:hAnsi="微软雅黑" w:cs="微软雅黑"/>
          <w:sz w:val="22"/>
          <w:szCs w:val="22"/>
        </w:rPr>
      </w:pPr>
      <w:r>
        <w:rPr>
          <w:rFonts w:ascii="微软雅黑" w:eastAsia="微软雅黑" w:hAnsi="微软雅黑" w:cs="微软雅黑" w:hint="eastAsia"/>
          <w:sz w:val="22"/>
          <w:szCs w:val="22"/>
        </w:rPr>
        <w:t>“嗯，这个是暂时的，并不会持续多时间。”孙源玲只是冲着爱丽笑了笑，并不打算做</w:t>
      </w:r>
      <w:r>
        <w:rPr>
          <w:rFonts w:ascii="微软雅黑" w:eastAsia="微软雅黑" w:hAnsi="微软雅黑" w:cs="微软雅黑" w:hint="eastAsia"/>
          <w:sz w:val="22"/>
          <w:szCs w:val="22"/>
        </w:rPr>
        <w:t>出什么解释。</w:t>
      </w:r>
    </w:p>
    <w:p w:rsidR="003C6B5B" w:rsidP="005F768A" w14:paraId="46E03229" w14:textId="42FDFEB1">
      <w:pPr>
        <w:rPr>
          <w:rFonts w:ascii="微软雅黑" w:eastAsia="微软雅黑" w:hAnsi="微软雅黑" w:cs="微软雅黑"/>
          <w:sz w:val="22"/>
          <w:szCs w:val="22"/>
        </w:rPr>
      </w:pPr>
      <w:r>
        <w:rPr>
          <w:rFonts w:ascii="微软雅黑" w:eastAsia="微软雅黑" w:hAnsi="微软雅黑" w:cs="微软雅黑" w:hint="eastAsia"/>
          <w:sz w:val="22"/>
          <w:szCs w:val="22"/>
        </w:rPr>
        <w:t>救援的工作在两天时间之内基本上完成，至此作为人道主义救援的工作就可以所已经完成了，</w:t>
      </w:r>
      <w:r w:rsidR="00AD2E9F">
        <w:rPr>
          <w:rFonts w:ascii="微软雅黑" w:eastAsia="微软雅黑" w:hAnsi="微软雅黑" w:cs="微软雅黑" w:hint="eastAsia"/>
          <w:sz w:val="22"/>
          <w:szCs w:val="22"/>
        </w:rPr>
        <w:t>接下来就是解决恶心跳蚤的时候了。</w:t>
      </w:r>
    </w:p>
    <w:p w:rsidR="00AD2E9F" w:rsidP="005F768A" w14:paraId="25209BA7" w14:textId="5B3A7A43">
      <w:pPr>
        <w:rPr>
          <w:rFonts w:ascii="微软雅黑" w:eastAsia="微软雅黑" w:hAnsi="微软雅黑" w:cs="微软雅黑"/>
          <w:sz w:val="22"/>
          <w:szCs w:val="22"/>
        </w:rPr>
      </w:pPr>
      <w:r>
        <w:rPr>
          <w:rFonts w:ascii="微软雅黑" w:eastAsia="微软雅黑" w:hAnsi="微软雅黑" w:cs="微软雅黑" w:hint="eastAsia"/>
          <w:sz w:val="22"/>
          <w:szCs w:val="22"/>
        </w:rPr>
        <w:t>“开始行动——”一道命令通过在近地同步轨道运行的卫星传达到了在白象国战士的耳机里面。</w:t>
      </w:r>
    </w:p>
    <w:p w:rsidR="00AD2E9F" w:rsidRPr="003C6B5B" w:rsidP="005F768A" w14:paraId="6D7143BD" w14:textId="473A3464">
      <w:pPr>
        <w:rPr>
          <w:rFonts w:ascii="微软雅黑" w:eastAsia="微软雅黑" w:hAnsi="微软雅黑" w:cs="微软雅黑"/>
          <w:sz w:val="22"/>
          <w:szCs w:val="22"/>
        </w:rPr>
      </w:pPr>
      <w:r>
        <w:rPr>
          <w:rFonts w:ascii="微软雅黑" w:eastAsia="微软雅黑" w:hAnsi="微软雅黑" w:cs="微软雅黑" w:hint="eastAsia"/>
          <w:sz w:val="22"/>
          <w:szCs w:val="22"/>
        </w:rPr>
        <w:t>随着一处发电站突然迸发出惊人的电火花，一些油库也开始发生爆炸，就</w:t>
      </w:r>
      <w:r w:rsidR="0026534A">
        <w:rPr>
          <w:rFonts w:ascii="微软雅黑" w:eastAsia="微软雅黑" w:hAnsi="微软雅黑" w:cs="微软雅黑" w:hint="eastAsia"/>
          <w:sz w:val="22"/>
          <w:szCs w:val="22"/>
        </w:rPr>
        <w:t>像</w:t>
      </w:r>
      <w:r>
        <w:rPr>
          <w:rFonts w:ascii="微软雅黑" w:eastAsia="微软雅黑" w:hAnsi="微软雅黑" w:cs="微软雅黑" w:hint="eastAsia"/>
          <w:sz w:val="22"/>
          <w:szCs w:val="22"/>
        </w:rPr>
        <w:t>一个魔咒一般，各种各样的爆炸都在发生着，整个白象国在不到1</w:t>
      </w:r>
      <w:r>
        <w:rPr>
          <w:rFonts w:ascii="微软雅黑" w:eastAsia="微软雅黑" w:hAnsi="微软雅黑" w:cs="微软雅黑"/>
          <w:sz w:val="22"/>
          <w:szCs w:val="22"/>
        </w:rPr>
        <w:t>0</w:t>
      </w:r>
      <w:r>
        <w:rPr>
          <w:rFonts w:ascii="微软雅黑" w:eastAsia="微软雅黑" w:hAnsi="微软雅黑" w:cs="微软雅黑" w:hint="eastAsia"/>
          <w:sz w:val="22"/>
          <w:szCs w:val="22"/>
        </w:rPr>
        <w:t>分钟的时间里面主要的电力措施都已经失去了作用，发电站被大量的摧毁，许许多多的通讯基站都已经失去了提供其运行的能量支撑了，一些卫星通讯设备也被</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w:t>
      </w:r>
      <w:r>
        <w:rPr>
          <w:rFonts w:ascii="微软雅黑" w:eastAsia="微软雅黑" w:hAnsi="微软雅黑" w:cs="微软雅黑" w:hint="eastAsia"/>
          <w:sz w:val="22"/>
          <w:szCs w:val="22"/>
        </w:rPr>
        <w:t>的大功率屏蔽卫星</w:t>
      </w:r>
      <w:r w:rsidR="00F26059">
        <w:rPr>
          <w:rFonts w:ascii="微软雅黑" w:eastAsia="微软雅黑" w:hAnsi="微软雅黑" w:cs="微软雅黑" w:hint="eastAsia"/>
          <w:sz w:val="22"/>
          <w:szCs w:val="22"/>
        </w:rPr>
        <w:t>屏蔽了通讯信号。</w:t>
      </w:r>
    </w:p>
    <w:p w:rsidR="003B2939" w:rsidP="005F768A" w14:paraId="48C0D180" w14:textId="54FA105B">
      <w:pPr>
        <w:rPr>
          <w:rFonts w:ascii="微软雅黑" w:eastAsia="微软雅黑" w:hAnsi="微软雅黑" w:cs="微软雅黑"/>
          <w:sz w:val="22"/>
          <w:szCs w:val="22"/>
        </w:rPr>
      </w:pPr>
      <w:r>
        <w:rPr>
          <w:rFonts w:ascii="微软雅黑" w:eastAsia="微软雅黑" w:hAnsi="微软雅黑" w:cs="微软雅黑" w:hint="eastAsia"/>
          <w:sz w:val="22"/>
          <w:szCs w:val="22"/>
        </w:rPr>
        <w:t>因为</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自从</w:t>
      </w:r>
      <w:r>
        <w:rPr>
          <w:rFonts w:ascii="微软雅黑" w:eastAsia="微软雅黑" w:hAnsi="微软雅黑" w:cs="微软雅黑" w:hint="eastAsia"/>
          <w:sz w:val="22"/>
          <w:szCs w:val="22"/>
        </w:rPr>
        <w:t>在孙源玲完成了灵气复苏之后就一直在进行着各种各样的准备，在拥有了一些特殊的能力的觉醒者之后科技的进步是相当的快，</w:t>
      </w:r>
      <w:r w:rsidR="00EE113E">
        <w:rPr>
          <w:rFonts w:ascii="微软雅黑" w:eastAsia="微软雅黑" w:hAnsi="微软雅黑" w:cs="微软雅黑" w:hint="eastAsia"/>
          <w:sz w:val="22"/>
          <w:szCs w:val="22"/>
        </w:rPr>
        <w:t>更何况</w:t>
      </w:r>
      <w:r>
        <w:rPr>
          <w:rFonts w:ascii="微软雅黑" w:eastAsia="微软雅黑" w:hAnsi="微软雅黑" w:cs="微软雅黑" w:hint="eastAsia"/>
          <w:sz w:val="22"/>
          <w:szCs w:val="22"/>
        </w:rPr>
        <w:t>在一些方面还有孙源玲的帮助</w:t>
      </w:r>
      <w:r w:rsidR="00EE113E">
        <w:rPr>
          <w:rFonts w:ascii="微软雅黑" w:eastAsia="微软雅黑" w:hAnsi="微软雅黑" w:cs="微软雅黑" w:hint="eastAsia"/>
          <w:sz w:val="22"/>
          <w:szCs w:val="22"/>
        </w:rPr>
        <w:t>，在对于全球通信的</w:t>
      </w:r>
      <w:r w:rsidR="00DE187D">
        <w:rPr>
          <w:rFonts w:ascii="微软雅黑" w:eastAsia="微软雅黑" w:hAnsi="微软雅黑" w:cs="微软雅黑" w:hint="eastAsia"/>
          <w:sz w:val="22"/>
          <w:szCs w:val="22"/>
        </w:rPr>
        <w:t>管制</w:t>
      </w:r>
      <w:r w:rsidR="00EE113E">
        <w:rPr>
          <w:rFonts w:ascii="微软雅黑" w:eastAsia="微软雅黑" w:hAnsi="微软雅黑" w:cs="微软雅黑" w:hint="eastAsia"/>
          <w:sz w:val="22"/>
          <w:szCs w:val="22"/>
        </w:rPr>
        <w:t>在战斗开始的时候便已开始，</w:t>
      </w:r>
      <w:r w:rsidR="00DE187D">
        <w:rPr>
          <w:rFonts w:ascii="微软雅黑" w:eastAsia="微软雅黑" w:hAnsi="微软雅黑" w:cs="微软雅黑" w:hint="eastAsia"/>
          <w:sz w:val="22"/>
          <w:szCs w:val="22"/>
        </w:rPr>
        <w:t>整个地星之上</w:t>
      </w:r>
      <w:r w:rsidR="00DE187D">
        <w:rPr>
          <w:rFonts w:ascii="微软雅黑" w:eastAsia="微软雅黑" w:hAnsi="微软雅黑" w:cs="微软雅黑" w:hint="eastAsia"/>
          <w:sz w:val="22"/>
          <w:szCs w:val="22"/>
        </w:rPr>
        <w:t>除了</w:t>
      </w:r>
      <w:r w:rsidR="00BC215B">
        <w:rPr>
          <w:rFonts w:ascii="微软雅黑" w:eastAsia="微软雅黑" w:hAnsi="微软雅黑" w:cs="微软雅黑" w:hint="eastAsia"/>
          <w:sz w:val="22"/>
          <w:szCs w:val="22"/>
        </w:rPr>
        <w:t>兔砸</w:t>
      </w:r>
      <w:r w:rsidR="00DE187D">
        <w:rPr>
          <w:rFonts w:ascii="微软雅黑" w:eastAsia="微软雅黑" w:hAnsi="微软雅黑" w:cs="微软雅黑" w:hint="eastAsia"/>
          <w:sz w:val="22"/>
          <w:szCs w:val="22"/>
        </w:rPr>
        <w:t>军用</w:t>
      </w:r>
      <w:r w:rsidR="00DE187D">
        <w:rPr>
          <w:rFonts w:ascii="微软雅黑" w:eastAsia="微软雅黑" w:hAnsi="微软雅黑" w:cs="微软雅黑" w:hint="eastAsia"/>
          <w:sz w:val="22"/>
          <w:szCs w:val="22"/>
        </w:rPr>
        <w:t>的量子通讯以及孙源玲的相关公司的都失去了对于白象国方面的所有联系，使其成为了信息孤岛。</w:t>
      </w:r>
    </w:p>
    <w:p w:rsidR="00DE187D" w:rsidP="005F768A" w14:paraId="0CAF10FF" w14:textId="1B660240">
      <w:pPr>
        <w:rPr>
          <w:rFonts w:ascii="微软雅黑" w:eastAsia="微软雅黑" w:hAnsi="微软雅黑" w:cs="微软雅黑"/>
          <w:sz w:val="22"/>
          <w:szCs w:val="22"/>
        </w:rPr>
      </w:pPr>
      <w:r>
        <w:rPr>
          <w:rFonts w:ascii="微软雅黑" w:eastAsia="微软雅黑" w:hAnsi="微软雅黑" w:cs="微软雅黑" w:hint="eastAsia"/>
          <w:sz w:val="22"/>
          <w:szCs w:val="22"/>
        </w:rPr>
        <w:t>白象国失去了所有对于外界的联系，</w:t>
      </w:r>
      <w:r>
        <w:rPr>
          <w:rFonts w:ascii="微软雅黑" w:eastAsia="微软雅黑" w:hAnsi="微软雅黑" w:cs="微软雅黑" w:hint="eastAsia"/>
          <w:sz w:val="22"/>
          <w:szCs w:val="22"/>
        </w:rPr>
        <w:t>二失去</w:t>
      </w:r>
      <w:r>
        <w:rPr>
          <w:rFonts w:ascii="微软雅黑" w:eastAsia="微软雅黑" w:hAnsi="微软雅黑" w:cs="微软雅黑" w:hint="eastAsia"/>
          <w:sz w:val="22"/>
          <w:szCs w:val="22"/>
        </w:rPr>
        <w:t>了对于外界的联系便自然的失去了对于所有定位卫星的联系，一些需要使用定位才能够使用的导弹直接失去了实战意义。</w:t>
      </w:r>
    </w:p>
    <w:p w:rsidR="0056079E" w:rsidP="005F768A" w14:paraId="3371088D" w14:textId="7B71CD68">
      <w:pPr>
        <w:rPr>
          <w:rFonts w:ascii="微软雅黑" w:eastAsia="微软雅黑" w:hAnsi="微软雅黑" w:cs="微软雅黑"/>
          <w:sz w:val="22"/>
          <w:szCs w:val="22"/>
        </w:rPr>
      </w:pPr>
      <w:r>
        <w:rPr>
          <w:rFonts w:ascii="微软雅黑" w:eastAsia="微软雅黑" w:hAnsi="微软雅黑" w:cs="微软雅黑" w:hint="eastAsia"/>
          <w:sz w:val="22"/>
          <w:szCs w:val="22"/>
        </w:rPr>
        <w:t>在失去了所有外界的联系的时候白象国第一时间就想到了</w:t>
      </w:r>
      <w:r w:rsidR="00A804C9">
        <w:rPr>
          <w:rFonts w:ascii="微软雅黑" w:eastAsia="微软雅黑" w:hAnsi="微软雅黑" w:cs="微软雅黑" w:hint="eastAsia"/>
          <w:sz w:val="22"/>
          <w:szCs w:val="22"/>
        </w:rPr>
        <w:t>可能是</w:t>
      </w:r>
      <w:r w:rsidR="00BC215B">
        <w:rPr>
          <w:rFonts w:ascii="微软雅黑" w:eastAsia="微软雅黑" w:hAnsi="微软雅黑" w:cs="微软雅黑" w:hint="eastAsia"/>
          <w:sz w:val="22"/>
          <w:szCs w:val="22"/>
        </w:rPr>
        <w:t>兔砸</w:t>
      </w:r>
      <w:r w:rsidR="00A804C9">
        <w:rPr>
          <w:rFonts w:ascii="微软雅黑" w:eastAsia="微软雅黑" w:hAnsi="微软雅黑" w:cs="微软雅黑" w:hint="eastAsia"/>
          <w:sz w:val="22"/>
          <w:szCs w:val="22"/>
        </w:rPr>
        <w:t>的手笔，想想自己最近的所作所为白象国瞬间就想</w:t>
      </w:r>
      <w:r w:rsidR="00A804C9">
        <w:rPr>
          <w:rFonts w:ascii="微软雅黑" w:eastAsia="微软雅黑" w:hAnsi="微软雅黑" w:cs="微软雅黑" w:hint="eastAsia"/>
          <w:sz w:val="22"/>
          <w:szCs w:val="22"/>
        </w:rPr>
        <w:t>怂</w:t>
      </w:r>
      <w:r w:rsidR="00A804C9">
        <w:rPr>
          <w:rFonts w:ascii="微软雅黑" w:eastAsia="微软雅黑" w:hAnsi="微软雅黑" w:cs="微软雅黑" w:hint="eastAsia"/>
          <w:sz w:val="22"/>
          <w:szCs w:val="22"/>
        </w:rPr>
        <w:t>了，但是都找不到任何和</w:t>
      </w:r>
      <w:r w:rsidR="00BC215B">
        <w:rPr>
          <w:rFonts w:ascii="微软雅黑" w:eastAsia="微软雅黑" w:hAnsi="微软雅黑" w:cs="微软雅黑" w:hint="eastAsia"/>
          <w:sz w:val="22"/>
          <w:szCs w:val="22"/>
        </w:rPr>
        <w:t>兔砸</w:t>
      </w:r>
      <w:r w:rsidR="00A804C9">
        <w:rPr>
          <w:rFonts w:ascii="微软雅黑" w:eastAsia="微软雅黑" w:hAnsi="微软雅黑" w:cs="微软雅黑" w:hint="eastAsia"/>
          <w:sz w:val="22"/>
          <w:szCs w:val="22"/>
        </w:rPr>
        <w:t>相关的人，就连之前来救援的</w:t>
      </w:r>
      <w:r w:rsidR="00BC215B">
        <w:rPr>
          <w:rFonts w:ascii="微软雅黑" w:eastAsia="微软雅黑" w:hAnsi="微软雅黑" w:cs="微软雅黑" w:hint="eastAsia"/>
          <w:sz w:val="22"/>
          <w:szCs w:val="22"/>
        </w:rPr>
        <w:t>兔砸</w:t>
      </w:r>
      <w:r w:rsidR="00A804C9">
        <w:rPr>
          <w:rFonts w:ascii="微软雅黑" w:eastAsia="微软雅黑" w:hAnsi="微软雅黑" w:cs="微软雅黑" w:hint="eastAsia"/>
          <w:sz w:val="22"/>
          <w:szCs w:val="22"/>
        </w:rPr>
        <w:t>战士</w:t>
      </w:r>
      <w:r w:rsidR="00A804C9">
        <w:rPr>
          <w:rFonts w:ascii="微软雅黑" w:eastAsia="微软雅黑" w:hAnsi="微软雅黑" w:cs="微软雅黑" w:hint="eastAsia"/>
          <w:sz w:val="22"/>
          <w:szCs w:val="22"/>
        </w:rPr>
        <w:t>都找不到影子了，只剩下了白象国自己的医疗人员还在那儿救治那些难民。</w:t>
      </w:r>
    </w:p>
    <w:p w:rsidR="0026534A" w:rsidP="005F768A" w14:paraId="14871345" w14:textId="341931DE">
      <w:pPr>
        <w:rPr>
          <w:rFonts w:ascii="微软雅黑" w:eastAsia="微软雅黑" w:hAnsi="微软雅黑" w:cs="微软雅黑"/>
          <w:sz w:val="22"/>
          <w:szCs w:val="22"/>
        </w:rPr>
      </w:pPr>
      <w:r>
        <w:rPr>
          <w:rFonts w:ascii="微软雅黑" w:eastAsia="微软雅黑" w:hAnsi="微软雅黑" w:cs="微软雅黑" w:hint="eastAsia"/>
          <w:sz w:val="22"/>
          <w:szCs w:val="22"/>
        </w:rPr>
        <w:t>于是白象国连想要认</w:t>
      </w:r>
      <w:r>
        <w:rPr>
          <w:rFonts w:ascii="微软雅黑" w:eastAsia="微软雅黑" w:hAnsi="微软雅黑" w:cs="微软雅黑" w:hint="eastAsia"/>
          <w:sz w:val="22"/>
          <w:szCs w:val="22"/>
        </w:rPr>
        <w:t>怂</w:t>
      </w:r>
      <w:r>
        <w:rPr>
          <w:rFonts w:ascii="微软雅黑" w:eastAsia="微软雅黑" w:hAnsi="微软雅黑" w:cs="微软雅黑" w:hint="eastAsia"/>
          <w:sz w:val="22"/>
          <w:szCs w:val="22"/>
        </w:rPr>
        <w:t>的机会都没有，会议室中被紧急召集的议员们全部都阴沉着脸，</w:t>
      </w:r>
      <w:r>
        <w:rPr>
          <w:rFonts w:ascii="微软雅黑" w:eastAsia="微软雅黑" w:hAnsi="微软雅黑" w:cs="微软雅黑" w:hint="eastAsia"/>
          <w:sz w:val="22"/>
          <w:szCs w:val="22"/>
        </w:rPr>
        <w:t>似乎都能够想到接下来的时间里面会发生什么。</w:t>
      </w:r>
    </w:p>
    <w:p w:rsidR="003F3AAF" w:rsidP="005F768A" w14:paraId="459AD190" w14:textId="5CC673FD">
      <w:pPr>
        <w:rPr>
          <w:rFonts w:ascii="微软雅黑" w:eastAsia="微软雅黑" w:hAnsi="微软雅黑" w:cs="微软雅黑"/>
          <w:sz w:val="22"/>
          <w:szCs w:val="22"/>
        </w:rPr>
      </w:pPr>
      <w:r>
        <w:rPr>
          <w:rFonts w:ascii="微软雅黑" w:eastAsia="微软雅黑" w:hAnsi="微软雅黑" w:cs="微软雅黑" w:hint="eastAsia"/>
          <w:sz w:val="22"/>
          <w:szCs w:val="22"/>
        </w:rPr>
        <w:t>脸上毫无生气的老仙在台上绝望的说到</w:t>
      </w:r>
    </w:p>
    <w:p w:rsidR="008F6B95" w:rsidP="005F768A" w14:paraId="4302EEC6" w14:textId="5E88963A">
      <w:pPr>
        <w:rPr>
          <w:rFonts w:ascii="微软雅黑" w:eastAsia="微软雅黑" w:hAnsi="微软雅黑" w:cs="微软雅黑"/>
          <w:sz w:val="22"/>
          <w:szCs w:val="22"/>
        </w:rPr>
      </w:pPr>
      <w:r>
        <w:rPr>
          <w:rFonts w:ascii="微软雅黑" w:eastAsia="微软雅黑" w:hAnsi="微软雅黑" w:cs="微软雅黑" w:hint="eastAsia"/>
          <w:sz w:val="22"/>
          <w:szCs w:val="22"/>
        </w:rPr>
        <w:t>“各位，我想这次是我们的最后的一次</w:t>
      </w:r>
      <w:r w:rsidR="00E63977">
        <w:rPr>
          <w:rFonts w:ascii="微软雅黑" w:eastAsia="微软雅黑" w:hAnsi="微软雅黑" w:cs="微软雅黑" w:hint="eastAsia"/>
          <w:sz w:val="22"/>
          <w:szCs w:val="22"/>
        </w:rPr>
        <w:t>会议了，虽然不知道</w:t>
      </w:r>
      <w:r w:rsidR="00BC215B">
        <w:rPr>
          <w:rFonts w:ascii="微软雅黑" w:eastAsia="微软雅黑" w:hAnsi="微软雅黑" w:cs="微软雅黑" w:hint="eastAsia"/>
          <w:sz w:val="22"/>
          <w:szCs w:val="22"/>
        </w:rPr>
        <w:t>兔砸</w:t>
      </w:r>
      <w:r w:rsidR="00E63977">
        <w:rPr>
          <w:rFonts w:ascii="微软雅黑" w:eastAsia="微软雅黑" w:hAnsi="微软雅黑" w:cs="微软雅黑" w:hint="eastAsia"/>
          <w:sz w:val="22"/>
          <w:szCs w:val="22"/>
        </w:rPr>
        <w:t>方面会完全不顾国际之上的影响对我们出手，我们的情报得知</w:t>
      </w:r>
      <w:r w:rsidR="00BC215B">
        <w:rPr>
          <w:rFonts w:ascii="微软雅黑" w:eastAsia="微软雅黑" w:hAnsi="微软雅黑" w:cs="微软雅黑" w:hint="eastAsia"/>
          <w:sz w:val="22"/>
          <w:szCs w:val="22"/>
        </w:rPr>
        <w:t>兔砸</w:t>
      </w:r>
      <w:r w:rsidR="00E63977">
        <w:rPr>
          <w:rFonts w:ascii="微软雅黑" w:eastAsia="微软雅黑" w:hAnsi="微软雅黑" w:cs="微软雅黑" w:hint="eastAsia"/>
          <w:sz w:val="22"/>
          <w:szCs w:val="22"/>
        </w:rPr>
        <w:t>已经有能力直接走出地星</w:t>
      </w:r>
      <w:r w:rsidR="00D76521">
        <w:rPr>
          <w:rFonts w:ascii="微软雅黑" w:eastAsia="微软雅黑" w:hAnsi="微软雅黑" w:cs="微软雅黑" w:hint="eastAsia"/>
          <w:sz w:val="22"/>
          <w:szCs w:val="22"/>
        </w:rPr>
        <w:t>，之前那些空天母舰，可以确定能够直接进入宇宙之中也能够尽心长时间活动，再加上之前外星人的战舰都被击落在</w:t>
      </w:r>
      <w:r w:rsidR="00BC215B">
        <w:rPr>
          <w:rFonts w:ascii="微软雅黑" w:eastAsia="微软雅黑" w:hAnsi="微软雅黑" w:cs="微软雅黑" w:hint="eastAsia"/>
          <w:sz w:val="22"/>
          <w:szCs w:val="22"/>
        </w:rPr>
        <w:t>兔砸</w:t>
      </w:r>
      <w:r w:rsidR="00D76521">
        <w:rPr>
          <w:rFonts w:ascii="微软雅黑" w:eastAsia="微软雅黑" w:hAnsi="微软雅黑" w:cs="微软雅黑" w:hint="eastAsia"/>
          <w:sz w:val="22"/>
          <w:szCs w:val="22"/>
        </w:rPr>
        <w:t>的境内，以及灵气的相关消息，我想</w:t>
      </w:r>
      <w:r w:rsidR="00BC215B">
        <w:rPr>
          <w:rFonts w:ascii="微软雅黑" w:eastAsia="微软雅黑" w:hAnsi="微软雅黑" w:cs="微软雅黑" w:hint="eastAsia"/>
          <w:sz w:val="22"/>
          <w:szCs w:val="22"/>
        </w:rPr>
        <w:t>兔砸</w:t>
      </w:r>
      <w:r w:rsidR="00D76521">
        <w:rPr>
          <w:rFonts w:ascii="微软雅黑" w:eastAsia="微软雅黑" w:hAnsi="微软雅黑" w:cs="微软雅黑" w:hint="eastAsia"/>
          <w:sz w:val="22"/>
          <w:szCs w:val="22"/>
        </w:rPr>
        <w:t>想要统一全球。</w:t>
      </w:r>
    </w:p>
    <w:p w:rsidR="003F3AAF" w:rsidP="005F768A" w14:paraId="445CA38D" w14:textId="60E16F71">
      <w:pPr>
        <w:rPr>
          <w:rFonts w:ascii="微软雅黑" w:eastAsia="微软雅黑" w:hAnsi="微软雅黑" w:cs="微软雅黑"/>
          <w:sz w:val="22"/>
          <w:szCs w:val="22"/>
        </w:rPr>
      </w:pPr>
      <w:r>
        <w:rPr>
          <w:rFonts w:ascii="微软雅黑" w:eastAsia="微软雅黑" w:hAnsi="微软雅黑" w:cs="微软雅黑" w:hint="eastAsia"/>
          <w:sz w:val="22"/>
          <w:szCs w:val="22"/>
        </w:rPr>
        <w:t>各位有什么意见，有什么想法现在就直接提出来吧，今天是最后的机会了。</w:t>
      </w:r>
      <w:r>
        <w:rPr>
          <w:rFonts w:ascii="微软雅黑" w:eastAsia="微软雅黑" w:hAnsi="微软雅黑" w:cs="微软雅黑" w:hint="eastAsia"/>
          <w:sz w:val="22"/>
          <w:szCs w:val="22"/>
        </w:rPr>
        <w:t>“</w:t>
      </w:r>
    </w:p>
    <w:p w:rsidR="008F6B95" w:rsidP="005F768A" w14:paraId="437D2C00" w14:textId="75F9F3A3">
      <w:pPr>
        <w:rPr>
          <w:rFonts w:ascii="微软雅黑" w:eastAsia="微软雅黑" w:hAnsi="微软雅黑" w:cs="微软雅黑"/>
          <w:sz w:val="22"/>
          <w:szCs w:val="22"/>
        </w:rPr>
      </w:pPr>
      <w:r>
        <w:rPr>
          <w:rFonts w:ascii="微软雅黑" w:eastAsia="微软雅黑" w:hAnsi="微软雅黑" w:cs="微软雅黑" w:hint="eastAsia"/>
          <w:sz w:val="22"/>
          <w:szCs w:val="22"/>
        </w:rPr>
        <w:t>台下的人没有一个发言都在沉默着，似乎都是在等待着命运的宣判。</w:t>
      </w:r>
    </w:p>
    <w:p w:rsidR="008F6B95" w:rsidP="005F768A" w14:paraId="1104BC83" w14:textId="4A3DF6EF">
      <w:pPr>
        <w:rPr>
          <w:rFonts w:ascii="微软雅黑" w:eastAsia="微软雅黑" w:hAnsi="微软雅黑" w:cs="微软雅黑"/>
          <w:sz w:val="22"/>
          <w:szCs w:val="22"/>
        </w:rPr>
      </w:pPr>
      <w:r>
        <w:rPr>
          <w:rFonts w:ascii="微软雅黑" w:eastAsia="微软雅黑" w:hAnsi="微软雅黑" w:cs="微软雅黑" w:hint="eastAsia"/>
          <w:sz w:val="22"/>
          <w:szCs w:val="22"/>
        </w:rPr>
        <w:t>而此时，在白象国的各个地区都闪烁起了如同星星般的亮点，只是这些亮点在慢慢的变大……</w:t>
      </w:r>
    </w:p>
    <w:p w:rsidR="008F6B95" w:rsidP="005F768A" w14:paraId="4636FCC0" w14:textId="468B27FE">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