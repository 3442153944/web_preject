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05EB9CBB"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第九十八章 实属鸡肋</w:t>
      </w:r>
    </w:p>
    <w:p w:rsidR="00EA55F0" w:rsidRPr="00DF4D1D" w:rsidP="005F768A" w14:paraId="3AE873F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w:t>
      </w:r>
      <w:r w:rsidRPr="00DF4D1D">
        <w:rPr>
          <w:rFonts w:ascii="微软雅黑" w:eastAsia="微软雅黑" w:hAnsi="微软雅黑" w:cs="微软雅黑" w:hint="eastAsia"/>
          <w:sz w:val="22"/>
          <w:szCs w:val="22"/>
        </w:rPr>
        <w:t>只队伍</w:t>
      </w:r>
      <w:r w:rsidRPr="00DF4D1D">
        <w:rPr>
          <w:rFonts w:ascii="微软雅黑" w:eastAsia="微软雅黑" w:hAnsi="微软雅黑" w:cs="微软雅黑" w:hint="eastAsia"/>
          <w:sz w:val="22"/>
          <w:szCs w:val="22"/>
        </w:rPr>
        <w:t>很快便通过了层层的验证来到了战舰之前，而李修和那个太空军司令官站到了战舰的入口处。</w:t>
      </w:r>
    </w:p>
    <w:p w:rsidR="00EA55F0" w:rsidRPr="00DF4D1D" w:rsidP="005F768A" w14:paraId="02B4E5B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那个小队也是来到了李修和太空军司令光的前方，这一行人是除了操作战舰降落到陆地上的那队科学家外最优秀的科学家了，并且这些科学家在平时都是不能够面向世人的，如果自身所负责的项目没有完全得到量</w:t>
      </w:r>
      <w:r w:rsidRPr="00DF4D1D">
        <w:rPr>
          <w:rFonts w:ascii="微软雅黑" w:eastAsia="微软雅黑" w:hAnsi="微软雅黑" w:cs="微软雅黑" w:hint="eastAsia"/>
          <w:sz w:val="22"/>
          <w:szCs w:val="22"/>
        </w:rPr>
        <w:t>产之前</w:t>
      </w:r>
      <w:r w:rsidRPr="00DF4D1D">
        <w:rPr>
          <w:rFonts w:ascii="微软雅黑" w:eastAsia="微软雅黑" w:hAnsi="微软雅黑" w:cs="微软雅黑" w:hint="eastAsia"/>
          <w:sz w:val="22"/>
          <w:szCs w:val="22"/>
        </w:rPr>
        <w:t>他的所有信息都是不能被找到的，也是没有任何的纸质消息记录的。</w:t>
      </w:r>
    </w:p>
    <w:p w:rsidR="00EA55F0" w:rsidRPr="00DF4D1D" w:rsidP="005F768A" w14:paraId="70DDF01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就和当初刚刚开始研究核弹之时的做法相似，但是这个并没有那么的严格，就算是再机密的学科研究它的科学家也是一个人也是需要人权的。</w:t>
      </w:r>
    </w:p>
    <w:p w:rsidR="00EA55F0" w:rsidRPr="00DF4D1D" w:rsidP="005F768A" w14:paraId="0D5105F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“十分感谢各位的付出让我们成功的拥有了这一</w:t>
      </w:r>
      <w:r w:rsidRPr="00DF4D1D">
        <w:rPr>
          <w:rFonts w:ascii="微软雅黑" w:eastAsia="微软雅黑" w:hAnsi="微软雅黑" w:cs="微软雅黑" w:hint="eastAsia"/>
          <w:sz w:val="22"/>
          <w:szCs w:val="22"/>
        </w:rPr>
        <w:t>搜</w:t>
      </w:r>
      <w:r w:rsidRPr="00DF4D1D">
        <w:rPr>
          <w:rFonts w:ascii="微软雅黑" w:eastAsia="微软雅黑" w:hAnsi="微软雅黑" w:cs="微软雅黑" w:hint="eastAsia"/>
          <w:sz w:val="22"/>
          <w:szCs w:val="22"/>
        </w:rPr>
        <w:t>战舰，因为这一次的经验之后我想我们可以更加注重电子战的研究和投入，并且要做到就算对方使用的不适二进制的系统使用的是三进制，四进制甚至是八进制甚至是十六进制的系统我们都要有侵入他们系统的能力这样我们才能够以最弱小的力量取得最大的胜利……”</w:t>
      </w:r>
    </w:p>
    <w:p w:rsidR="00EA55F0" w:rsidRPr="00DF4D1D" w:rsidP="005F768A" w14:paraId="785FA51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李修为了让自己获得这一</w:t>
      </w:r>
      <w:r w:rsidRPr="00DF4D1D">
        <w:rPr>
          <w:rFonts w:ascii="微软雅黑" w:eastAsia="微软雅黑" w:hAnsi="微软雅黑" w:cs="微软雅黑" w:hint="eastAsia"/>
          <w:sz w:val="22"/>
          <w:szCs w:val="22"/>
        </w:rPr>
        <w:t>搜</w:t>
      </w:r>
      <w:r w:rsidRPr="00DF4D1D">
        <w:rPr>
          <w:rFonts w:ascii="微软雅黑" w:eastAsia="微软雅黑" w:hAnsi="微软雅黑" w:cs="微软雅黑" w:hint="eastAsia"/>
          <w:sz w:val="22"/>
          <w:szCs w:val="22"/>
        </w:rPr>
        <w:t>战舰的原因显得比较合理进行了很长一段时间的忽悠，最</w:t>
      </w:r>
      <w:r w:rsidRPr="00DF4D1D">
        <w:rPr>
          <w:rFonts w:ascii="微软雅黑" w:eastAsia="微软雅黑" w:hAnsi="微软雅黑" w:cs="微软雅黑" w:hint="eastAsia"/>
          <w:sz w:val="22"/>
          <w:szCs w:val="22"/>
        </w:rPr>
        <w:t>为合理的原因就只有一个。</w:t>
      </w:r>
    </w:p>
    <w:p w:rsidR="00EA55F0" w:rsidRPr="00DF4D1D" w:rsidP="005F768A" w14:paraId="084CFF3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最终忽悠进行的差不多的时候最终进入了正题：</w:t>
      </w:r>
    </w:p>
    <w:p w:rsidR="00EA55F0" w:rsidRPr="00DF4D1D" w:rsidP="005F768A" w14:paraId="0CE843C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“为了保证不会被别有用心的人利用了这艘超越了多个时代的战舰威胁世界安全和稳定，在此我宣布战舰授权仪式正式开始。</w:t>
      </w:r>
    </w:p>
    <w:p w:rsidR="00EA55F0" w:rsidRPr="00DF4D1D" w:rsidP="005F768A" w14:paraId="457D6F8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首先请我们的新任太空军司令官姜文胜担任我们的获得的战舰的舰长，现在请这位新晋舰长为我们讲两句，如果各位在以后的表现足够优秀的话有可能进入太空军。”</w:t>
      </w:r>
    </w:p>
    <w:p w:rsidR="00EA55F0" w:rsidRPr="00DF4D1D" w:rsidP="005F768A" w14:paraId="782D65E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在李修得到了孙源玲准确的消息之后所有的事情就在尽自己全力在做事，将所有的事情都安排的尽量的合理，甚至才进入编制没有多久的天空军都被强行紧急启用了，本来这个太空军是为未来布局的。</w:t>
      </w:r>
    </w:p>
    <w:p w:rsidR="00EA55F0" w:rsidRPr="00DF4D1D" w:rsidP="005F768A" w14:paraId="00AAA45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今天的事情完全是可以计入历史册的一件历史大事，因为这件事情标志着我们人类终于可以在太空中自由的航行了，虽然说这艘战舰是在大危机之后成功截获的一艘战舰，说实在的，对于这件事情我们到现在都十分的震惊，但是在成功完成截获之后战舰却没有办法自主的返回到大气层中，返回到我们的制定地点之中。</w:t>
      </w:r>
    </w:p>
    <w:p w:rsidR="00EA55F0" w:rsidRPr="00DF4D1D" w:rsidP="005F768A" w14:paraId="2D7030A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于是我们动用了我们的紧急计划，在最短的时间之内送了7名航空人员和太空人员上去学习战舰的操作的同时将战舰驾驶会地星驾驶到我们制定的地点。</w:t>
      </w:r>
    </w:p>
    <w:p w:rsidR="00EA55F0" w:rsidRPr="00DF4D1D" w:rsidP="005F768A" w14:paraId="4407E26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说实在的，我到现在还在有些心有余悸，因为这艘战舰所剩余的能量还有5</w:t>
      </w:r>
      <w:r w:rsidRPr="00DF4D1D">
        <w:rPr>
          <w:rFonts w:ascii="微软雅黑" w:eastAsia="微软雅黑" w:hAnsi="微软雅黑" w:cs="微软雅黑"/>
          <w:sz w:val="22"/>
          <w:szCs w:val="22"/>
        </w:rPr>
        <w:t>3.227</w:t>
      </w:r>
      <w:r w:rsidRPr="00DF4D1D">
        <w:rPr>
          <w:rFonts w:ascii="微软雅黑" w:eastAsia="微软雅黑" w:hAnsi="微软雅黑" w:cs="微软雅黑" w:hint="eastAsia"/>
          <w:sz w:val="22"/>
          <w:szCs w:val="22"/>
        </w:rPr>
        <w:t>%，并且在路途之中似乎因为并没有遇到什么情况，所以战舰的弹药还在十分的充足，甚至在一个极端的情况之下可以直接灭绝所有的人类，主炮在耗尽所有的能量和弹药之后甚至可以直接将我们的地星给轰爆，这不是我的危言耸听，因为在对主炮的参数进行对比和</w:t>
      </w:r>
      <w:r w:rsidRPr="00DF4D1D">
        <w:rPr>
          <w:rFonts w:ascii="微软雅黑" w:eastAsia="微软雅黑" w:hAnsi="微软雅黑" w:cs="微软雅黑" w:hint="eastAsia"/>
          <w:sz w:val="22"/>
          <w:szCs w:val="22"/>
        </w:rPr>
        <w:t>计算再</w:t>
      </w:r>
      <w:r w:rsidRPr="00DF4D1D">
        <w:rPr>
          <w:rFonts w:ascii="微软雅黑" w:eastAsia="微软雅黑" w:hAnsi="微软雅黑" w:cs="微软雅黑" w:hint="eastAsia"/>
          <w:sz w:val="22"/>
          <w:szCs w:val="22"/>
        </w:rPr>
        <w:t>加上所剩余的弹药进行综合评定之后得出的结果。</w:t>
      </w:r>
    </w:p>
    <w:p w:rsidR="00EA55F0" w:rsidRPr="00DF4D1D" w:rsidP="005F768A" w14:paraId="7D850C9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并不是我们贬低我们的士兵，我绝对相信战士们的忠诚，但是人性是经不起考研的，如果他们操纵这艘战舰威胁整个世界，并且是出生于我们的地星，熟悉了我们攻下这</w:t>
      </w:r>
      <w:r w:rsidRPr="00DF4D1D">
        <w:rPr>
          <w:rFonts w:ascii="微软雅黑" w:eastAsia="微软雅黑" w:hAnsi="微软雅黑" w:cs="微软雅黑" w:hint="eastAsia"/>
          <w:sz w:val="22"/>
          <w:szCs w:val="22"/>
        </w:rPr>
        <w:t>艘战舰的过程……</w:t>
      </w:r>
    </w:p>
    <w:p w:rsidR="00EA55F0" w:rsidRPr="00DF4D1D" w:rsidP="005F768A" w14:paraId="7441524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我也不说那么多了，现在就是我们的权限受理模式，为了防止我在未来的时候出现叛变的情况或者说一些特殊情况，现在最高权限人由我和军事总司令官：鞥司令官共同获得者艘战舰的最高权限，以此来做到互相制约的效果。</w:t>
      </w:r>
    </w:p>
    <w:p w:rsidR="00EA55F0" w:rsidRPr="00DF4D1D" w:rsidP="005F768A" w14:paraId="08FD471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在此我也鼓励各位加油，未来的两年之内会在南部战区的军事基地设置一个考核基地，通过考核之后并且经过培训之后就有机会进入到太空军之中，并且成为第一批能够自由翱翔在太空之中的人类。</w:t>
      </w:r>
    </w:p>
    <w:p w:rsidR="00EA55F0" w:rsidRPr="00DF4D1D" w:rsidP="005F768A" w14:paraId="779C9E6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知道在现场的各位都是特殊的人类，要么是觉醒了有高价值超能力的人，要么就是成功进入筑基期的修士，因为这些原因各位的身体素质都十分的强大，已经达到筑基的修士甚至可以直接在天空之中生存，但是在以后的时间之中我们相信随着生命工程的进步，一定可以做到让普通人都可以直接在太空之中生存，达到你们现在几倍甚至几十倍的力量。</w:t>
      </w:r>
    </w:p>
    <w:p w:rsidR="00EA55F0" w:rsidRPr="00DF4D1D" w:rsidP="005F768A" w14:paraId="4E75FB4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所以，对于各种最先进知识的掌握才是最重要的，其次才是身体的素质。</w:t>
      </w:r>
    </w:p>
    <w:p w:rsidR="00EA55F0" w:rsidRPr="00DF4D1D" w:rsidP="005F768A" w14:paraId="1F36E58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以上，就是我的发言谢谢各位。</w:t>
      </w:r>
    </w:p>
    <w:p w:rsidR="00EA55F0" w:rsidRPr="00DF4D1D" w:rsidP="005F768A" w14:paraId="1810787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我们今天的所做所谓肯定是被监视的，因为在这个地方环境虽然是荒芜人烟的，但是上空却没有任何东西可以挡住视野。”</w:t>
      </w:r>
    </w:p>
    <w:p w:rsidR="00EA55F0" w:rsidRPr="00DF4D1D" w:rsidP="005F768A" w14:paraId="4AEA097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姜文胜停顿了一下看了看天上，继续说道。</w:t>
      </w:r>
    </w:p>
    <w:p w:rsidR="00EA55F0" w:rsidRPr="00DF4D1D" w:rsidP="005F768A" w14:paraId="0F7A798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“各位觉得我们现在的身影在漂亮的人眼里看来是什么样的呢？这件事我没有办法回答你们，但是我相信你们都有各自的答案。”</w:t>
      </w:r>
    </w:p>
    <w:p w:rsidR="00EA55F0" w:rsidRPr="00DF4D1D" w:rsidP="005F768A" w14:paraId="6894A1E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说罢，姜文胜看了看旁边的李修，在一旁的李修点了点头。</w:t>
      </w:r>
    </w:p>
    <w:p w:rsidR="00EA55F0" w:rsidRPr="00DF4D1D" w:rsidP="005F768A" w14:paraId="2913284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“看是最终权限认证。”李修在说完之后，一个全息投影直接出现在两人的眼前。</w:t>
      </w:r>
    </w:p>
    <w:p w:rsidR="00EA55F0" w:rsidRPr="00DF4D1D" w:rsidP="005F768A" w14:paraId="5EFD091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‘请确认权限人’</w:t>
      </w:r>
    </w:p>
    <w:p w:rsidR="00EA55F0" w:rsidRPr="00DF4D1D" w:rsidP="005F768A" w14:paraId="2C52239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两人在上方输入了各自的名字。</w:t>
      </w:r>
    </w:p>
    <w:p w:rsidR="00EA55F0" w:rsidRPr="00DF4D1D" w:rsidP="005F768A" w14:paraId="662B9A0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‘权限人基础信息录入，请完善生物秘钥’</w:t>
      </w:r>
    </w:p>
    <w:p w:rsidR="00EA55F0" w:rsidRPr="00DF4D1D" w:rsidP="005F768A" w14:paraId="31C1511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在两人的眼前再次出现了一个悬浮在空中平台。</w:t>
      </w:r>
    </w:p>
    <w:p w:rsidR="00EA55F0" w:rsidRPr="00DF4D1D" w:rsidP="005F768A" w14:paraId="6050C8E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‘请将手掌放在上方以录入生物DNA信息’</w:t>
      </w:r>
    </w:p>
    <w:p w:rsidR="00EA55F0" w:rsidRPr="00DF4D1D" w:rsidP="005F768A" w14:paraId="163929A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随着微微的一疼，信息录入便完成了。</w:t>
      </w:r>
    </w:p>
    <w:p w:rsidR="00EA55F0" w:rsidRPr="00DF4D1D" w:rsidP="005F768A" w14:paraId="2A00BC2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‘生物信息录入完成’</w:t>
      </w:r>
    </w:p>
    <w:p w:rsidR="00EA55F0" w:rsidRPr="00DF4D1D" w:rsidP="005F768A" w14:paraId="793FB42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‘请录入次级权限认证’</w:t>
      </w:r>
    </w:p>
    <w:p w:rsidR="00EA55F0" w:rsidRPr="00DF4D1D" w:rsidP="005F768A" w14:paraId="1BEF4A0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一个小小的摄像头从平台上冒了出来。</w:t>
      </w:r>
    </w:p>
    <w:p w:rsidR="00EA55F0" w:rsidRPr="00DF4D1D" w:rsidP="005F768A" w14:paraId="45F702B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‘请录入瞳孔’</w:t>
      </w:r>
    </w:p>
    <w:p w:rsidR="00EA55F0" w:rsidRPr="00DF4D1D" w:rsidP="005F768A" w14:paraId="30303E7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45D8104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‘瞳孔录入完成’</w:t>
      </w:r>
    </w:p>
    <w:p w:rsidR="00EA55F0" w:rsidRPr="00DF4D1D" w:rsidP="005F768A" w14:paraId="0CF43E9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‘请录入第三级认证’</w:t>
      </w:r>
    </w:p>
    <w:p w:rsidR="00EA55F0" w:rsidRPr="00DF4D1D" w:rsidP="005F768A" w14:paraId="1113054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‘请再次放上手掌’</w:t>
      </w:r>
    </w:p>
    <w:p w:rsidR="00EA55F0" w:rsidRPr="00DF4D1D" w:rsidP="005F768A" w14:paraId="21BEFC8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36EB225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‘三级权限认证成功，欢迎两位新舰长’</w:t>
      </w:r>
    </w:p>
    <w:p w:rsidR="00EA55F0" w:rsidRPr="00DF4D1D" w:rsidP="005F768A" w14:paraId="7591F04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在完成了权限认证之后那个悬浮的平台又再次消失在两人的眼前。</w:t>
      </w:r>
    </w:p>
    <w:p w:rsidR="00EA55F0" w:rsidRPr="00DF4D1D" w:rsidP="005F768A" w14:paraId="7ABC7B6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见到认证的平台已经消失在眼前，两人对视了一眼后，各自将手一挥，一个全息投影便出现在两人的眼前，而这次出现的则是战舰的整体状况，已经周围空域的大致信息。</w:t>
      </w:r>
    </w:p>
    <w:p w:rsidR="00EA55F0" w:rsidRPr="00DF4D1D" w:rsidP="005F768A" w14:paraId="2BD64E7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本来一些都十分正常的，但是一个不怎么起眼的警告却突然出现在两人的眼前，将警告信息调出之后发现这个警告信息竟然是一个来自太空之中的一个大质量金属制品。</w:t>
      </w:r>
    </w:p>
    <w:p w:rsidR="00EA55F0" w:rsidRPr="00DF4D1D" w:rsidP="005F768A" w14:paraId="578D32C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两人在短暂的交流之后李修决定试试这艘战舰的副炮：电磁动能武器，一个将顺磁性的物体加速到0</w:t>
      </w:r>
      <w:r w:rsidRPr="00DF4D1D">
        <w:rPr>
          <w:rFonts w:ascii="微软雅黑" w:eastAsia="微软雅黑" w:hAnsi="微软雅黑" w:cs="微软雅黑"/>
          <w:sz w:val="22"/>
          <w:szCs w:val="22"/>
        </w:rPr>
        <w:t>.45</w:t>
      </w:r>
      <w:r w:rsidRPr="00DF4D1D">
        <w:rPr>
          <w:rFonts w:ascii="微软雅黑" w:eastAsia="微软雅黑" w:hAnsi="微软雅黑" w:cs="微软雅黑" w:hint="eastAsia"/>
          <w:sz w:val="22"/>
          <w:szCs w:val="22"/>
        </w:rPr>
        <w:t>倍光速动能武器。</w:t>
      </w:r>
    </w:p>
    <w:p w:rsidR="00EA55F0" w:rsidRPr="00DF4D1D" w:rsidP="005F768A" w14:paraId="5EE1C65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下达了拦截指令之后战舰的一侧弹出了一个小口，一个长达3米的轨道伸了出去。在经过了短暂蓄力之后一道亮光闪烁。</w:t>
      </w:r>
    </w:p>
    <w:p w:rsidR="00EA55F0" w:rsidRPr="00DF4D1D" w:rsidP="005F768A" w14:paraId="1682235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在亮光经过的地方余光还没有完全消散的时候天空之上突然出现了一个十分明亮的闪光。</w:t>
      </w:r>
    </w:p>
    <w:p w:rsidR="00EA55F0" w:rsidRPr="00DF4D1D" w:rsidP="005F768A" w14:paraId="199180A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李修在确认了拦截已经生效之后再次看了看头上的天空。</w:t>
      </w:r>
    </w:p>
    <w:p w:rsidR="00EA55F0" w:rsidRPr="00DF4D1D" w:rsidP="005F768A" w14:paraId="7E00DF7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“这漂亮过还真是狠啊，就真的不怕引起第三次世界大战吗？”</w:t>
      </w:r>
    </w:p>
    <w:p w:rsidR="00EA55F0" w:rsidRPr="00DF4D1D" w:rsidP="005F768A" w14:paraId="028A4B9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“你觉得他们现在还有能力引起第三次世界大战吗？”</w:t>
      </w:r>
    </w:p>
    <w:p w:rsidR="00EA55F0" w:rsidRPr="00DF4D1D" w:rsidP="005F768A" w14:paraId="0E83053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得也是，如果再以前我可能会有些羡慕我们设立在太空之中的轨道武器，但是现在看来，属实鸡肋，如果说直接扔了有些可惜，但是说没有用吧，这种武器对付我们之外的国家似乎还是一个十分有利的武器。鸡肋</w:t>
      </w:r>
      <w:r w:rsidRPr="00DF4D1D">
        <w:rPr>
          <w:rFonts w:ascii="微软雅黑" w:eastAsia="微软雅黑" w:hAnsi="微软雅黑" w:cs="微软雅黑" w:hint="eastAsia"/>
          <w:sz w:val="22"/>
          <w:szCs w:val="22"/>
        </w:rPr>
        <w:t>鸡肋</w:t>
      </w:r>
      <w:r w:rsidRPr="00DF4D1D">
        <w:rPr>
          <w:rFonts w:ascii="微软雅黑" w:eastAsia="微软雅黑" w:hAnsi="微软雅黑" w:cs="微软雅黑" w:hint="eastAsia"/>
          <w:sz w:val="22"/>
          <w:szCs w:val="22"/>
        </w:rPr>
        <w:t>，食之无味，弃之可惜。”</w:t>
      </w:r>
    </w:p>
    <w:p w:rsidR="00EA55F0" w:rsidRPr="00DF4D1D" w:rsidP="005F768A" w14:paraId="536C30F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就在士兵还是十分</w:t>
      </w:r>
      <w:r w:rsidRPr="00DF4D1D">
        <w:rPr>
          <w:rFonts w:ascii="微软雅黑" w:eastAsia="微软雅黑" w:hAnsi="微软雅黑" w:cs="微软雅黑" w:hint="eastAsia"/>
          <w:sz w:val="22"/>
          <w:szCs w:val="22"/>
        </w:rPr>
        <w:t>懵</w:t>
      </w:r>
      <w:r w:rsidRPr="00DF4D1D">
        <w:rPr>
          <w:rFonts w:ascii="微软雅黑" w:eastAsia="微软雅黑" w:hAnsi="微软雅黑" w:cs="微软雅黑" w:hint="eastAsia"/>
          <w:sz w:val="22"/>
          <w:szCs w:val="22"/>
        </w:rPr>
        <w:t>逼的时候，漂亮过的某秘密军事基地却直接</w:t>
      </w:r>
      <w:r w:rsidRPr="00DF4D1D">
        <w:rPr>
          <w:rFonts w:ascii="微软雅黑" w:eastAsia="微软雅黑" w:hAnsi="微软雅黑" w:cs="微软雅黑" w:hint="eastAsia"/>
          <w:sz w:val="22"/>
          <w:szCs w:val="22"/>
        </w:rPr>
        <w:t>懵</w:t>
      </w:r>
      <w:r w:rsidRPr="00DF4D1D">
        <w:rPr>
          <w:rFonts w:ascii="微软雅黑" w:eastAsia="微软雅黑" w:hAnsi="微软雅黑" w:cs="微软雅黑" w:hint="eastAsia"/>
          <w:sz w:val="22"/>
          <w:szCs w:val="22"/>
        </w:rPr>
        <w:t>逼了……</w:t>
      </w:r>
    </w:p>
    <w:p w:rsidR="00EA55F0" w:rsidRPr="00DF4D1D" w:rsidP="005F768A" w14:paraId="789FCC6C" w14:textId="77777777">
      <w:pPr>
        <w:rPr>
          <w:rFonts w:ascii="微软雅黑" w:eastAsia="微软雅黑" w:hAnsi="微软雅黑" w:cs="微软雅黑"/>
          <w:sz w:val="22"/>
          <w:szCs w:val="22"/>
        </w:rPr>
      </w:pPr>
    </w:p>
    <w:p w:rsidR="00EA55F0" w:rsidRPr="00DF4D1D" w:rsidP="005F768A" w14:paraId="257230C4"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