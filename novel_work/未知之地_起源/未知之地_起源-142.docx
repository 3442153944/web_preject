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2B751F" w:rsidRPr="00DF4D1D" w:rsidP="005F768A" w14:paraId="3564E580" w14:textId="71842E84">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第一百四十一章</w:t>
      </w:r>
      <w:r w:rsidRPr="00DF4D1D" w:rsidR="00D12926">
        <w:rPr>
          <w:rFonts w:ascii="微软雅黑" w:eastAsia="微软雅黑" w:hAnsi="微软雅黑" w:cs="微软雅黑" w:hint="eastAsia"/>
          <w:sz w:val="22"/>
          <w:szCs w:val="22"/>
        </w:rPr>
        <w:t xml:space="preserve"> </w:t>
      </w:r>
      <w:r w:rsidRPr="00DF4D1D" w:rsidR="00D12926">
        <w:rPr>
          <w:rFonts w:ascii="微软雅黑" w:eastAsia="微软雅黑" w:hAnsi="微软雅黑" w:cs="微软雅黑"/>
          <w:sz w:val="22"/>
          <w:szCs w:val="22"/>
        </w:rPr>
        <w:t xml:space="preserve"> </w:t>
      </w:r>
      <w:r w:rsidRPr="00DF4D1D" w:rsidR="00D12926">
        <w:rPr>
          <w:rFonts w:ascii="微软雅黑" w:eastAsia="微软雅黑" w:hAnsi="微软雅黑" w:cs="微软雅黑" w:hint="eastAsia"/>
          <w:sz w:val="22"/>
          <w:szCs w:val="22"/>
        </w:rPr>
        <w:t>土地分割</w:t>
      </w:r>
    </w:p>
    <w:p w:rsidR="002B751F" w:rsidRPr="00DF4D1D" w:rsidP="005F768A" w14:paraId="7883AF50" w14:textId="74D7213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啥也没有的土地，一眼望去全是已经玻璃化的土壤，表面啥都没有了，短时间之内没有了任何的农业价值，想要种地需要将表面上数厘米的已经融化的土壤给祛除了，并且还要浇水，为这十分干燥的土地增加那么一些湿度，让农作物可以在这样的环境之下存活下来。</w:t>
      </w:r>
    </w:p>
    <w:p w:rsidR="00D12926" w:rsidRPr="00DF4D1D" w:rsidP="005F768A" w14:paraId="5B16658A" w14:textId="3E1CA02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核爆的威力实在是十分的巨大，导致整个白象国的山几乎都消失了，只剩下为数不多的小山丘和一个无比巨大的坑，在往后的时间里面雨水再次落下，水将会聚集于此，如果不做处理将会失去一大部分的可用土地</w:t>
      </w:r>
      <w:r w:rsidRPr="00DF4D1D" w:rsidR="00B73E2A">
        <w:rPr>
          <w:rFonts w:ascii="微软雅黑" w:eastAsia="微软雅黑" w:hAnsi="微软雅黑" w:cs="微软雅黑" w:hint="eastAsia"/>
          <w:sz w:val="22"/>
          <w:szCs w:val="22"/>
        </w:rPr>
        <w:t>变成装满了雨水的湖泊，这些湖泊还有可能因为地表的玻璃层的破碎让地底的一些矿物质疯狂的溶解在湖泊之中</w:t>
      </w:r>
      <w:r w:rsidRPr="00DF4D1D" w:rsidR="00775E88">
        <w:rPr>
          <w:rFonts w:ascii="微软雅黑" w:eastAsia="微软雅黑" w:hAnsi="微软雅黑" w:cs="微软雅黑" w:hint="eastAsia"/>
          <w:sz w:val="22"/>
          <w:szCs w:val="22"/>
        </w:rPr>
        <w:t>，这些矿物也</w:t>
      </w:r>
      <w:r w:rsidRPr="00DF4D1D" w:rsidR="00775E88">
        <w:rPr>
          <w:rFonts w:ascii="微软雅黑" w:eastAsia="微软雅黑" w:hAnsi="微软雅黑" w:cs="微软雅黑" w:hint="eastAsia"/>
          <w:sz w:val="22"/>
          <w:szCs w:val="22"/>
        </w:rPr>
        <w:t>许是没</w:t>
      </w:r>
      <w:r w:rsidRPr="00DF4D1D" w:rsidR="00775E88">
        <w:rPr>
          <w:rFonts w:ascii="微软雅黑" w:eastAsia="微软雅黑" w:hAnsi="微软雅黑" w:cs="微软雅黑" w:hint="eastAsia"/>
          <w:sz w:val="22"/>
          <w:szCs w:val="22"/>
        </w:rPr>
        <w:t>有害的，但是却不一定利于生物的生存，如果是大量的地底盐矿将会变成一个巨大的内海。</w:t>
      </w:r>
    </w:p>
    <w:p w:rsidR="00775E88" w:rsidRPr="00DF4D1D" w:rsidP="005F768A" w14:paraId="6B39B2F0" w14:textId="032FB09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不过这些只要基础设施处理得当，雨水和其他的生活用水都不会在这个巨大的坑洞之中堆积，而且因为这个巨大的坑洞想要取得地下水将会是一件十分容易的事情，在这样的环境之下，</w:t>
      </w:r>
      <w:r w:rsidRPr="00DF4D1D" w:rsidR="005D6580">
        <w:rPr>
          <w:rFonts w:ascii="微软雅黑" w:eastAsia="微软雅黑" w:hAnsi="微软雅黑" w:cs="微软雅黑" w:hint="eastAsia"/>
          <w:sz w:val="22"/>
          <w:szCs w:val="22"/>
        </w:rPr>
        <w:t>如果拥有一些比较稀有的矿脉或者是石油天然气等这些化工原料开采的难度都会极大幅度的降低，达到中东那些地方石油开采条件都是</w:t>
      </w:r>
      <w:r w:rsidRPr="00DF4D1D" w:rsidR="000D04F9">
        <w:rPr>
          <w:rFonts w:ascii="微软雅黑" w:eastAsia="微软雅黑" w:hAnsi="微软雅黑" w:cs="微软雅黑" w:hint="eastAsia"/>
          <w:sz w:val="22"/>
          <w:szCs w:val="22"/>
        </w:rPr>
        <w:t>相对的容易</w:t>
      </w:r>
      <w:r w:rsidRPr="00DF4D1D" w:rsidR="005D6580">
        <w:rPr>
          <w:rFonts w:ascii="微软雅黑" w:eastAsia="微软雅黑" w:hAnsi="微软雅黑" w:cs="微软雅黑" w:hint="eastAsia"/>
          <w:sz w:val="22"/>
          <w:szCs w:val="22"/>
        </w:rPr>
        <w:t>。</w:t>
      </w:r>
    </w:p>
    <w:p w:rsidR="005D6580" w:rsidRPr="00DF4D1D" w:rsidP="005F768A" w14:paraId="5FAEA811" w14:textId="0F7D7B5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w:t>
      </w:r>
      <w:r w:rsidRPr="00DF4D1D">
        <w:rPr>
          <w:rFonts w:ascii="微软雅黑" w:eastAsia="微软雅黑" w:hAnsi="微软雅黑" w:cs="微软雅黑" w:hint="eastAsia"/>
          <w:sz w:val="22"/>
          <w:szCs w:val="22"/>
        </w:rPr>
        <w:t>被核平后</w:t>
      </w:r>
      <w:r w:rsidRPr="00DF4D1D">
        <w:rPr>
          <w:rFonts w:ascii="微软雅黑" w:eastAsia="微软雅黑" w:hAnsi="微软雅黑" w:cs="微软雅黑" w:hint="eastAsia"/>
          <w:sz w:val="22"/>
          <w:szCs w:val="22"/>
        </w:rPr>
        <w:t>的土地农业价值降低了，但是工业价值却大幅度的上升，平整的土地就是最好工业用地，主要在建设的时候建设好合适的工业废料排放设施，数百万平方公里的地方都是十分优秀的工业用地。</w:t>
      </w:r>
    </w:p>
    <w:p w:rsidR="00B50A2D" w:rsidRPr="00DF4D1D" w:rsidP="005F768A" w14:paraId="5BF19CC9" w14:textId="66C26F1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在人类联合协会的会场之中，五个国家的会长正在十分激烈的商谈着</w:t>
      </w:r>
      <w:r w:rsidRPr="00DF4D1D" w:rsidR="00A15882">
        <w:rPr>
          <w:rFonts w:ascii="微软雅黑" w:eastAsia="微软雅黑" w:hAnsi="微软雅黑" w:cs="微软雅黑" w:hint="eastAsia"/>
          <w:sz w:val="22"/>
          <w:szCs w:val="22"/>
        </w:rPr>
        <w:t>如果瓜分土地，最为激烈的就属</w:t>
      </w:r>
      <w:r w:rsidR="00BC215B">
        <w:rPr>
          <w:rFonts w:ascii="微软雅黑" w:eastAsia="微软雅黑" w:hAnsi="微软雅黑" w:cs="微软雅黑" w:hint="eastAsia"/>
          <w:sz w:val="22"/>
          <w:szCs w:val="22"/>
        </w:rPr>
        <w:t>兔砸</w:t>
      </w:r>
      <w:r w:rsidRPr="00DF4D1D" w:rsidR="00A15882">
        <w:rPr>
          <w:rFonts w:ascii="微软雅黑" w:eastAsia="微软雅黑" w:hAnsi="微软雅黑" w:cs="微软雅黑" w:hint="eastAsia"/>
          <w:sz w:val="22"/>
          <w:szCs w:val="22"/>
        </w:rPr>
        <w:t>，漂亮过和</w:t>
      </w:r>
      <w:r w:rsidRPr="00DF4D1D" w:rsidR="0099324E">
        <w:rPr>
          <w:rFonts w:ascii="微软雅黑" w:eastAsia="微软雅黑" w:hAnsi="微软雅黑" w:cs="微软雅黑" w:hint="eastAsia"/>
          <w:sz w:val="22"/>
          <w:szCs w:val="22"/>
        </w:rPr>
        <w:t>白熊国</w:t>
      </w:r>
      <w:r w:rsidRPr="00DF4D1D" w:rsidR="00A15882">
        <w:rPr>
          <w:rFonts w:ascii="微软雅黑" w:eastAsia="微软雅黑" w:hAnsi="微软雅黑" w:cs="微软雅黑" w:hint="eastAsia"/>
          <w:sz w:val="22"/>
          <w:szCs w:val="22"/>
        </w:rPr>
        <w:t>了其他的两个连自己的主权都不是自己的了，</w:t>
      </w:r>
      <w:r w:rsidRPr="00DF4D1D" w:rsidR="00A15882">
        <w:rPr>
          <w:rFonts w:ascii="微软雅黑" w:eastAsia="微软雅黑" w:hAnsi="微软雅黑" w:cs="微软雅黑" w:hint="eastAsia"/>
          <w:sz w:val="22"/>
          <w:szCs w:val="22"/>
        </w:rPr>
        <w:t>自己的实力也不怎么行，说话都硬气不起来，到时候能够吃到一点残羹剩饭那也是很不错的了。</w:t>
      </w:r>
    </w:p>
    <w:p w:rsidR="002E6CEA" w:rsidRPr="00DF4D1D" w:rsidP="005F768A" w14:paraId="61C4487F" w14:textId="5CE4A02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在人类联合协会的会议室之中……</w:t>
      </w:r>
    </w:p>
    <w:p w:rsidR="00A15882" w:rsidRPr="00DF4D1D" w:rsidP="005F768A" w14:paraId="4FCCB024" w14:textId="71866BB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“事情就这样我们要这儿的1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万平方公里的地，我们的要求已经很低了，只要1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万平方公里，各位都是知道的一件事，我们对于土地是十分执着的，现在已经是做出最大的忍让，同样的事情我不想过多的重复。”</w:t>
      </w:r>
    </w:p>
    <w:p w:rsidR="00971D27" w:rsidRPr="00DF4D1D" w:rsidP="005F768A" w14:paraId="7FB349F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“我知道你们对于土地的占有十分的重视，在历史之上在停止了扩张之后便一直坚守自己的国土，没有任何的激进的动作，但是面对着任何的入侵者都是</w:t>
      </w:r>
      <w:r w:rsidRPr="00DF4D1D">
        <w:rPr>
          <w:rFonts w:ascii="微软雅黑" w:eastAsia="微软雅黑" w:hAnsi="微软雅黑" w:cs="微软雅黑" w:hint="eastAsia"/>
          <w:sz w:val="22"/>
          <w:szCs w:val="22"/>
        </w:rPr>
        <w:t>本着国土寸步不让的态度，曾经因为自己的祖先的过失，失去了一部分土地的主权，在解决了自己的内忧之后腾出手来的第一件事情便是以各种各样的手段收回自己土地所有主权。</w:t>
      </w:r>
    </w:p>
    <w:p w:rsidR="00971D27" w:rsidRPr="00DF4D1D" w:rsidP="005F768A" w14:paraId="52316D6B" w14:textId="0B6F4BA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可是我没有记错的话，你们还要一片土地因为各种各样的原因还在没有完全的回归，只要你们选择这块1</w:t>
      </w:r>
      <w:r w:rsidRPr="00DF4D1D">
        <w:rPr>
          <w:rFonts w:ascii="微软雅黑" w:eastAsia="微软雅黑" w:hAnsi="微软雅黑" w:cs="微软雅黑"/>
          <w:sz w:val="22"/>
          <w:szCs w:val="22"/>
        </w:rPr>
        <w:t>50</w:t>
      </w:r>
      <w:r w:rsidRPr="00DF4D1D">
        <w:rPr>
          <w:rFonts w:ascii="微软雅黑" w:eastAsia="微软雅黑" w:hAnsi="微软雅黑" w:cs="微软雅黑" w:hint="eastAsia"/>
          <w:sz w:val="22"/>
          <w:szCs w:val="22"/>
        </w:rPr>
        <w:t>平方公里的地，我们就可以帮助你解决这所有的麻烦。</w:t>
      </w:r>
      <w:r w:rsidRPr="00DF4D1D" w:rsidR="002E6CEA">
        <w:rPr>
          <w:rFonts w:ascii="微软雅黑" w:eastAsia="微软雅黑" w:hAnsi="微软雅黑" w:cs="微软雅黑" w:hint="eastAsia"/>
          <w:sz w:val="22"/>
          <w:szCs w:val="22"/>
        </w:rPr>
        <w:t>”</w:t>
      </w:r>
    </w:p>
    <w:p w:rsidR="00971D27" w:rsidRPr="00DF4D1D" w:rsidP="005F768A" w14:paraId="1A71726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“亲爱的朋友，我们的要求还是那样，至少需要</w:t>
      </w:r>
      <w:r w:rsidRPr="00DF4D1D">
        <w:rPr>
          <w:rFonts w:ascii="微软雅黑" w:eastAsia="微软雅黑" w:hAnsi="微软雅黑" w:cs="微软雅黑"/>
          <w:sz w:val="22"/>
          <w:szCs w:val="22"/>
        </w:rPr>
        <w:t>50</w:t>
      </w:r>
      <w:r w:rsidRPr="00DF4D1D">
        <w:rPr>
          <w:rFonts w:ascii="微软雅黑" w:eastAsia="微软雅黑" w:hAnsi="微软雅黑" w:cs="微软雅黑" w:hint="eastAsia"/>
          <w:sz w:val="22"/>
          <w:szCs w:val="22"/>
        </w:rPr>
        <w:t>万平方公里的面积，要求并不多只要适合种植各种农作物以及成为工业用地比较合适就可以，农业我们可以自己改造。</w:t>
      </w:r>
    </w:p>
    <w:p w:rsidR="00E25204" w:rsidRPr="00DF4D1D" w:rsidP="005F768A" w14:paraId="3F273616" w14:textId="7239C57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我们自己的境内的土地实在是不太适合大规模的农业生产和工业基地的建设，而且天气也相对的恶劣，</w:t>
      </w:r>
      <w:r w:rsidRPr="00DF4D1D">
        <w:rPr>
          <w:rFonts w:ascii="微软雅黑" w:eastAsia="微软雅黑" w:hAnsi="微软雅黑" w:cs="微软雅黑" w:hint="eastAsia"/>
          <w:sz w:val="22"/>
          <w:szCs w:val="22"/>
        </w:rPr>
        <w:t>这是我们必须的。</w:t>
      </w:r>
      <w:r w:rsidRPr="00DF4D1D">
        <w:rPr>
          <w:rFonts w:ascii="微软雅黑" w:eastAsia="微软雅黑" w:hAnsi="微软雅黑" w:cs="微软雅黑" w:hint="eastAsia"/>
          <w:sz w:val="22"/>
          <w:szCs w:val="22"/>
        </w:rPr>
        <w:t>”</w:t>
      </w:r>
    </w:p>
    <w:p w:rsidR="00E25204" w:rsidRPr="00DF4D1D" w:rsidP="005F768A" w14:paraId="2D5A01B0" w14:textId="3901366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其余两个国家表示你们挑，你们选，等你们选过了就是我们的了，到时候如果有什么异议的话我们在私下商量一下。</w:t>
      </w:r>
    </w:p>
    <w:p w:rsidR="00E25204" w:rsidRPr="00DF4D1D" w:rsidP="005F768A" w14:paraId="5F00C533" w14:textId="40E9A36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这场谈判在最开始的时候各个代表还是十分克制，语言也是相对的比较客气，但是随着谈判的深入，各国越来越没有耐心了，来谈判的人也是换了一批又一批，脾气也是从原来的平和变得越来越激进，然后开始</w:t>
      </w:r>
      <w:r w:rsidRPr="00DF4D1D">
        <w:rPr>
          <w:rFonts w:ascii="微软雅黑" w:eastAsia="微软雅黑" w:hAnsi="微软雅黑" w:cs="微软雅黑" w:hint="eastAsia"/>
          <w:sz w:val="22"/>
          <w:szCs w:val="22"/>
        </w:rPr>
        <w:t>揭</w:t>
      </w:r>
      <w:r w:rsidRPr="00DF4D1D">
        <w:rPr>
          <w:rFonts w:ascii="微软雅黑" w:eastAsia="微软雅黑" w:hAnsi="微软雅黑" w:cs="微软雅黑" w:hint="eastAsia"/>
          <w:sz w:val="22"/>
          <w:szCs w:val="22"/>
        </w:rPr>
        <w:t>伤疤，而且这些伤疤也是越来越深入，一些祖先才有的事情都被捅了出来，如果不是不能打架，不然的话可能已经打起来了。</w:t>
      </w:r>
    </w:p>
    <w:p w:rsidR="00714E68" w:rsidRPr="00DF4D1D" w:rsidP="005F768A" w14:paraId="0634D7A7" w14:textId="68D0AFA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吵的最凶的两个国家</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和漂亮国从一开始就吵得不可开交，谁也不让</w:t>
      </w:r>
      <w:r w:rsidRPr="00DF4D1D" w:rsidR="00E1104C">
        <w:rPr>
          <w:rFonts w:ascii="微软雅黑" w:eastAsia="微软雅黑" w:hAnsi="微软雅黑" w:cs="微软雅黑" w:hint="eastAsia"/>
          <w:sz w:val="22"/>
          <w:szCs w:val="22"/>
        </w:rPr>
        <w:t>谁</w:t>
      </w:r>
      <w:r w:rsidRPr="00DF4D1D" w:rsidR="00552FFB">
        <w:rPr>
          <w:rFonts w:ascii="微软雅黑" w:eastAsia="微软雅黑" w:hAnsi="微软雅黑" w:cs="微软雅黑" w:hint="eastAsia"/>
          <w:sz w:val="22"/>
          <w:szCs w:val="22"/>
        </w:rPr>
        <w:t>，虽然漂亮国被迫签了一个十分耻辱的条约，而且综合国力和尖端科技相比于</w:t>
      </w:r>
      <w:r w:rsidR="00BC215B">
        <w:rPr>
          <w:rFonts w:ascii="微软雅黑" w:eastAsia="微软雅黑" w:hAnsi="微软雅黑" w:cs="微软雅黑" w:hint="eastAsia"/>
          <w:sz w:val="22"/>
          <w:szCs w:val="22"/>
        </w:rPr>
        <w:t>兔砸</w:t>
      </w:r>
      <w:r w:rsidRPr="00DF4D1D" w:rsidR="00552FFB">
        <w:rPr>
          <w:rFonts w:ascii="微软雅黑" w:eastAsia="微软雅黑" w:hAnsi="微软雅黑" w:cs="微软雅黑" w:hint="eastAsia"/>
          <w:sz w:val="22"/>
          <w:szCs w:val="22"/>
        </w:rPr>
        <w:t>依然</w:t>
      </w:r>
      <w:r w:rsidRPr="00DF4D1D" w:rsidR="00552FFB">
        <w:rPr>
          <w:rFonts w:ascii="微软雅黑" w:eastAsia="微软雅黑" w:hAnsi="微软雅黑" w:cs="微软雅黑" w:hint="eastAsia"/>
          <w:sz w:val="22"/>
          <w:szCs w:val="22"/>
        </w:rPr>
        <w:t>有十分遥远的距离</w:t>
      </w:r>
      <w:r w:rsidRPr="00DF4D1D">
        <w:rPr>
          <w:rFonts w:ascii="微软雅黑" w:eastAsia="微软雅黑" w:hAnsi="微软雅黑" w:cs="微软雅黑" w:hint="eastAsia"/>
          <w:sz w:val="22"/>
          <w:szCs w:val="22"/>
        </w:rPr>
        <w:t>，</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要是</w:t>
      </w:r>
      <w:r w:rsidRPr="00DF4D1D">
        <w:rPr>
          <w:rFonts w:ascii="微软雅黑" w:eastAsia="微软雅黑" w:hAnsi="微软雅黑" w:cs="微软雅黑" w:hint="eastAsia"/>
          <w:sz w:val="22"/>
          <w:szCs w:val="22"/>
        </w:rPr>
        <w:t>想要的话完全可以将漂亮国按在地上摩擦，只要拿出那些协议然后开着宇宙战舰去漂亮国的头顶上转转然后再打掉几颗不怎么紧要的卫星以及一些地面目标，到时候就算是他们不同意也不得不同意。</w:t>
      </w:r>
    </w:p>
    <w:p w:rsidR="00714E68" w:rsidRPr="00DF4D1D" w:rsidP="005F768A" w14:paraId="46C3B500" w14:textId="659EDF6E">
      <w:pPr>
        <w:rPr>
          <w:rFonts w:ascii="微软雅黑" w:eastAsia="微软雅黑" w:hAnsi="微软雅黑" w:cs="微软雅黑"/>
          <w:sz w:val="22"/>
          <w:szCs w:val="22"/>
        </w:rPr>
      </w:pPr>
      <w:r>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经过了这么长时间的墨迹之后已经有些失去耐心了，一个本来自己的要求就不过分只是选择的一个地和自己的接壤并且强行近海，</w:t>
      </w:r>
      <w:r w:rsidRPr="00DF4D1D" w:rsidR="00C264CC">
        <w:rPr>
          <w:rFonts w:ascii="微软雅黑" w:eastAsia="微软雅黑" w:hAnsi="微软雅黑" w:cs="微软雅黑" w:hint="eastAsia"/>
          <w:sz w:val="22"/>
          <w:szCs w:val="22"/>
        </w:rPr>
        <w:t>拥有但不限于一个港口</w:t>
      </w:r>
      <w:r w:rsidRPr="00DF4D1D" w:rsidR="000C5E7D">
        <w:rPr>
          <w:rFonts w:ascii="微软雅黑" w:eastAsia="微软雅黑" w:hAnsi="微软雅黑" w:cs="微软雅黑" w:hint="eastAsia"/>
          <w:sz w:val="22"/>
          <w:szCs w:val="22"/>
        </w:rPr>
        <w:t>，让自身选择的土地变得十分的狭长。</w:t>
      </w:r>
    </w:p>
    <w:p w:rsidR="000C5E7D" w:rsidRPr="00DF4D1D" w:rsidP="005F768A" w14:paraId="209BE3E1" w14:textId="7EFDBA8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不过现在看来还是得打压一下漂亮国了，忍耐了这么长的时间，已经给了漂亮国这样的 好处了还在不知足。</w:t>
      </w:r>
    </w:p>
    <w:p w:rsidR="00DA7C25" w:rsidRPr="00DF4D1D" w:rsidP="005F768A" w14:paraId="3E7C569F" w14:textId="4A49632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小段的休息之后，</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拿出</w:t>
      </w:r>
      <w:r w:rsidRPr="00DF4D1D">
        <w:rPr>
          <w:rFonts w:ascii="微软雅黑" w:eastAsia="微软雅黑" w:hAnsi="微软雅黑" w:cs="微软雅黑" w:hint="eastAsia"/>
          <w:sz w:val="22"/>
          <w:szCs w:val="22"/>
        </w:rPr>
        <w:t>了两踏协议</w:t>
      </w:r>
      <w:r w:rsidRPr="00DF4D1D">
        <w:rPr>
          <w:rFonts w:ascii="微软雅黑" w:eastAsia="微软雅黑" w:hAnsi="微软雅黑" w:cs="微软雅黑" w:hint="eastAsia"/>
          <w:sz w:val="22"/>
          <w:szCs w:val="22"/>
        </w:rPr>
        <w:t>。</w:t>
      </w:r>
    </w:p>
    <w:p w:rsidR="00DA7C25" w:rsidRPr="00DF4D1D" w:rsidP="005F768A" w14:paraId="1FA852A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“我们的要求是十分的合理切正常的，为了维持和各位相对友好的关系，做出最大的克制，但是任然有人觉得自己是个人物，觉得自己很不得了。</w:t>
      </w:r>
    </w:p>
    <w:p w:rsidR="000C5E7D" w:rsidRPr="00DF4D1D" w:rsidP="005F768A" w14:paraId="66EAD8E3" w14:textId="2558B25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我个人认为这是不好的 </w:t>
      </w:r>
      <w:r w:rsidRPr="00DF4D1D" w:rsidR="003A1E02">
        <w:rPr>
          <w:rFonts w:ascii="微软雅黑" w:eastAsia="微软雅黑" w:hAnsi="微软雅黑" w:cs="微软雅黑" w:hint="eastAsia"/>
          <w:sz w:val="22"/>
          <w:szCs w:val="22"/>
        </w:rPr>
        <w:t>，这不仅对于和平发展有着巨大阻碍，对于我们的友情又是一种破坏。</w:t>
      </w:r>
      <w:r w:rsidRPr="00DF4D1D">
        <w:rPr>
          <w:rFonts w:ascii="微软雅黑" w:eastAsia="微软雅黑" w:hAnsi="微软雅黑" w:cs="微软雅黑" w:hint="eastAsia"/>
          <w:sz w:val="22"/>
          <w:szCs w:val="22"/>
        </w:rPr>
        <w:t>”</w:t>
      </w:r>
      <w:r w:rsidRPr="00DF4D1D" w:rsidR="003A1E02">
        <w:rPr>
          <w:rFonts w:ascii="微软雅黑" w:eastAsia="微软雅黑" w:hAnsi="微软雅黑" w:cs="微软雅黑" w:hint="eastAsia"/>
          <w:sz w:val="22"/>
          <w:szCs w:val="22"/>
        </w:rPr>
        <w:t>说罢，</w:t>
      </w:r>
      <w:r w:rsidR="00BC215B">
        <w:rPr>
          <w:rFonts w:ascii="微软雅黑" w:eastAsia="微软雅黑" w:hAnsi="微软雅黑" w:cs="微软雅黑" w:hint="eastAsia"/>
          <w:sz w:val="22"/>
          <w:szCs w:val="22"/>
        </w:rPr>
        <w:t>兔砸</w:t>
      </w:r>
      <w:r w:rsidRPr="00DF4D1D" w:rsidR="003A1E02">
        <w:rPr>
          <w:rFonts w:ascii="微软雅黑" w:eastAsia="微软雅黑" w:hAnsi="微软雅黑" w:cs="微软雅黑" w:hint="eastAsia"/>
          <w:sz w:val="22"/>
          <w:szCs w:val="22"/>
        </w:rPr>
        <w:t>方面</w:t>
      </w:r>
      <w:r w:rsidRPr="00DF4D1D" w:rsidR="003A1E02">
        <w:rPr>
          <w:rFonts w:ascii="微软雅黑" w:eastAsia="微软雅黑" w:hAnsi="微软雅黑" w:cs="微软雅黑" w:hint="eastAsia"/>
          <w:sz w:val="22"/>
          <w:szCs w:val="22"/>
        </w:rPr>
        <w:t>的人拿出</w:t>
      </w:r>
      <w:r w:rsidRPr="00DF4D1D" w:rsidR="003A1E02">
        <w:rPr>
          <w:rFonts w:ascii="微软雅黑" w:eastAsia="微软雅黑" w:hAnsi="微软雅黑" w:cs="微软雅黑" w:hint="eastAsia"/>
          <w:sz w:val="22"/>
          <w:szCs w:val="22"/>
        </w:rPr>
        <w:t>了两踏薄厚</w:t>
      </w:r>
      <w:r w:rsidRPr="00DF4D1D" w:rsidR="003A1E02">
        <w:rPr>
          <w:rFonts w:ascii="微软雅黑" w:eastAsia="微软雅黑" w:hAnsi="微软雅黑" w:cs="微软雅黑" w:hint="eastAsia"/>
          <w:sz w:val="22"/>
          <w:szCs w:val="22"/>
        </w:rPr>
        <w:t>差距有点大的协议。在协议拿出来的那一刻，漂亮国的代表突然就咽气了，大不列颠及爱尔兰联合王国则表示呵呵，我就没有怎么参与竞争，只是来看看有没有剩饭可以</w:t>
      </w:r>
      <w:r w:rsidRPr="00DF4D1D" w:rsidR="003A1E02">
        <w:rPr>
          <w:rFonts w:ascii="微软雅黑" w:eastAsia="微软雅黑" w:hAnsi="微软雅黑" w:cs="微软雅黑" w:hint="eastAsia"/>
          <w:sz w:val="22"/>
          <w:szCs w:val="22"/>
        </w:rPr>
        <w:t>捡点</w:t>
      </w:r>
      <w:r w:rsidRPr="00DF4D1D" w:rsidR="003A1E02">
        <w:rPr>
          <w:rFonts w:ascii="微软雅黑" w:eastAsia="微软雅黑" w:hAnsi="微软雅黑" w:cs="微软雅黑" w:hint="eastAsia"/>
          <w:sz w:val="22"/>
          <w:szCs w:val="22"/>
        </w:rPr>
        <w:t>来吃。</w:t>
      </w:r>
    </w:p>
    <w:p w:rsidR="003A1E02" w:rsidRPr="00DF4D1D" w:rsidP="005F768A" w14:paraId="0D988BAD" w14:textId="11122DA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诶诶</w:t>
      </w:r>
      <w:r w:rsidRPr="00DF4D1D">
        <w:rPr>
          <w:rFonts w:ascii="微软雅黑" w:eastAsia="微软雅黑" w:hAnsi="微软雅黑" w:cs="微软雅黑" w:hint="eastAsia"/>
          <w:sz w:val="22"/>
          <w:szCs w:val="22"/>
        </w:rPr>
        <w:t>，你们这就淹了啊？真是没有意思，还想说看看好戏，曾经的霸主，经过隐忍再次回到了曾经的霸主地位，不过从今天的情况来看，这个主角变了啊。”</w:t>
      </w:r>
    </w:p>
    <w:p w:rsidR="0083620C" w:rsidRPr="00DF4D1D" w:rsidP="005F768A" w14:paraId="016D9C29" w14:textId="2144B36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孙源玲笑嘻嘻的出现在了众人的眼前，有些人十分的惊讶，有些人则只是稍稍的震惊了一下之后便释然了，</w:t>
      </w:r>
      <w:r w:rsidRPr="00DF4D1D" w:rsidR="00ED7C63">
        <w:rPr>
          <w:rFonts w:ascii="微软雅黑" w:eastAsia="微软雅黑" w:hAnsi="微软雅黑" w:cs="微软雅黑" w:hint="eastAsia"/>
          <w:sz w:val="22"/>
          <w:szCs w:val="22"/>
        </w:rPr>
        <w:t>这样的事情又不是第一次遇到了。</w:t>
      </w:r>
    </w:p>
    <w:p w:rsidR="00ED7C63" w:rsidRPr="00DF4D1D" w:rsidP="005F768A" w14:paraId="63A25E9D" w14:textId="62C8024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“各位如果没有什么意见的话要不要听我说说呢？”场上一阵的沉默</w:t>
      </w:r>
      <w:r w:rsidRPr="00DF4D1D" w:rsidR="00A229D4">
        <w:rPr>
          <w:rFonts w:ascii="微软雅黑" w:eastAsia="微软雅黑" w:hAnsi="微软雅黑" w:cs="微软雅黑" w:hint="eastAsia"/>
          <w:sz w:val="22"/>
          <w:szCs w:val="22"/>
        </w:rPr>
        <w:t>，没有人敢说话。</w:t>
      </w:r>
    </w:p>
    <w:p w:rsidR="0099324E" w:rsidRPr="00DF4D1D" w:rsidP="005F768A" w14:paraId="1FD9FB4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“哦~看来各位是没有什么意见咯？</w:t>
      </w:r>
      <w:r w:rsidRPr="00DF4D1D">
        <w:rPr>
          <w:rFonts w:ascii="微软雅黑" w:eastAsia="微软雅黑" w:hAnsi="微软雅黑" w:cs="微软雅黑" w:hint="eastAsia"/>
          <w:sz w:val="22"/>
          <w:szCs w:val="22"/>
        </w:rPr>
        <w:t>那我就来说</w:t>
      </w:r>
      <w:r w:rsidRPr="00DF4D1D">
        <w:rPr>
          <w:rFonts w:ascii="微软雅黑" w:eastAsia="微软雅黑" w:hAnsi="微软雅黑" w:cs="微软雅黑" w:hint="eastAsia"/>
          <w:sz w:val="22"/>
          <w:szCs w:val="22"/>
        </w:rPr>
        <w:t>说</w:t>
      </w:r>
      <w:r w:rsidRPr="00DF4D1D">
        <w:rPr>
          <w:rFonts w:ascii="微软雅黑" w:eastAsia="微软雅黑" w:hAnsi="微软雅黑" w:cs="微软雅黑" w:hint="eastAsia"/>
          <w:sz w:val="22"/>
          <w:szCs w:val="22"/>
        </w:rPr>
        <w:t>，我想想啊——</w:t>
      </w:r>
    </w:p>
    <w:p w:rsidR="0099324E" w:rsidRPr="00DF4D1D" w:rsidP="005F768A" w14:paraId="4E919D1A" w14:textId="2682FF0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我要个1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万平方公里的土地——在沿海地带，没啥意见吧，当然我会给一部分的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区域</w:t>
      </w:r>
      <w:r w:rsidRPr="00DF4D1D">
        <w:rPr>
          <w:rFonts w:ascii="微软雅黑" w:eastAsia="微软雅黑" w:hAnsi="微软雅黑" w:cs="微软雅黑" w:hint="eastAsia"/>
          <w:sz w:val="22"/>
          <w:szCs w:val="22"/>
        </w:rPr>
        <w:t>给</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，不过</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是不是太过于保守了，1</w:t>
      </w:r>
      <w:r w:rsidRPr="00DF4D1D">
        <w:rPr>
          <w:rFonts w:ascii="微软雅黑" w:eastAsia="微软雅黑" w:hAnsi="微软雅黑" w:cs="微软雅黑"/>
          <w:sz w:val="22"/>
          <w:szCs w:val="22"/>
        </w:rPr>
        <w:t>50</w:t>
      </w:r>
      <w:r w:rsidRPr="00DF4D1D">
        <w:rPr>
          <w:rFonts w:ascii="微软雅黑" w:eastAsia="微软雅黑" w:hAnsi="微软雅黑" w:cs="微软雅黑" w:hint="eastAsia"/>
          <w:sz w:val="22"/>
          <w:szCs w:val="22"/>
        </w:rPr>
        <w:t>万平方公里还是可以的吧，那多的5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万平方公里就当是一种补偿吧。</w:t>
      </w:r>
    </w:p>
    <w:p w:rsidR="0099324E" w:rsidRPr="00DF4D1D" w:rsidP="005F768A" w14:paraId="4A5155C6" w14:textId="39A7EAB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漂亮国</w:t>
      </w:r>
      <w:r w:rsidRPr="00DF4D1D" w:rsidR="00A44D63">
        <w:rPr>
          <w:rFonts w:ascii="微软雅黑" w:eastAsia="微软雅黑" w:hAnsi="微软雅黑" w:cs="微软雅黑"/>
          <w:sz w:val="22"/>
          <w:szCs w:val="22"/>
        </w:rPr>
        <w:t>7</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万平方公里吧，不要有意见哦，这已经不少了，地区你们自己</w:t>
      </w:r>
      <w:r w:rsidRPr="00DF4D1D">
        <w:rPr>
          <w:rFonts w:ascii="微软雅黑" w:eastAsia="微软雅黑" w:hAnsi="微软雅黑" w:cs="微软雅黑" w:hint="eastAsia"/>
          <w:sz w:val="22"/>
          <w:szCs w:val="22"/>
        </w:rPr>
        <w:t>选不过</w:t>
      </w:r>
      <w:r w:rsidRPr="00DF4D1D">
        <w:rPr>
          <w:rFonts w:ascii="微软雅黑" w:eastAsia="微软雅黑" w:hAnsi="微软雅黑" w:cs="微软雅黑" w:hint="eastAsia"/>
          <w:sz w:val="22"/>
          <w:szCs w:val="22"/>
        </w:rPr>
        <w:t>要在</w:t>
      </w:r>
      <w:r w:rsidRPr="00DF4D1D">
        <w:rPr>
          <w:rFonts w:ascii="微软雅黑" w:eastAsia="微软雅黑" w:hAnsi="微软雅黑" w:cs="微软雅黑" w:hint="eastAsia"/>
          <w:sz w:val="22"/>
          <w:szCs w:val="22"/>
        </w:rPr>
        <w:t>白熊国</w:t>
      </w:r>
      <w:r w:rsidRPr="00DF4D1D">
        <w:rPr>
          <w:rFonts w:ascii="微软雅黑" w:eastAsia="微软雅黑" w:hAnsi="微软雅黑" w:cs="微软雅黑" w:hint="eastAsia"/>
          <w:sz w:val="22"/>
          <w:szCs w:val="22"/>
        </w:rPr>
        <w:t>后面。</w:t>
      </w:r>
    </w:p>
    <w:p w:rsidR="0099324E" w:rsidRPr="00DF4D1D" w:rsidP="005F768A" w14:paraId="4F9F4D13" w14:textId="451C0A7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w:t>
      </w:r>
      <w:r w:rsidRPr="00DF4D1D">
        <w:rPr>
          <w:rFonts w:ascii="微软雅黑" w:eastAsia="微软雅黑" w:hAnsi="微软雅黑" w:cs="微软雅黑" w:hint="eastAsia"/>
          <w:sz w:val="22"/>
          <w:szCs w:val="22"/>
        </w:rPr>
        <w:t>白熊国</w:t>
      </w:r>
      <w:r w:rsidRPr="00DF4D1D">
        <w:rPr>
          <w:rFonts w:ascii="微软雅黑" w:eastAsia="微软雅黑" w:hAnsi="微软雅黑" w:cs="微软雅黑" w:hint="eastAsia"/>
          <w:sz w:val="22"/>
          <w:szCs w:val="22"/>
        </w:rPr>
        <w:t>就依你们的</w:t>
      </w:r>
      <w:r w:rsidRPr="00DF4D1D" w:rsidR="00A44D63">
        <w:rPr>
          <w:rFonts w:ascii="微软雅黑" w:eastAsia="微软雅黑" w:hAnsi="微软雅黑" w:cs="微软雅黑"/>
          <w:sz w:val="22"/>
          <w:szCs w:val="22"/>
        </w:rPr>
        <w:t>4</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万平方公里，你们觉得剩下的地方那些比较合适就选那些地区就好了。</w:t>
      </w:r>
    </w:p>
    <w:p w:rsidR="00F425AF" w:rsidRPr="00DF4D1D" w:rsidP="005F768A" w14:paraId="4DE1FF2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然后剩下的地方，大不列颠及爱尔兰联合王国和</w:t>
      </w:r>
      <w:r w:rsidRPr="00DF4D1D">
        <w:rPr>
          <w:rFonts w:ascii="微软雅黑" w:eastAsia="微软雅黑" w:hAnsi="微软雅黑" w:cs="微软雅黑" w:hint="eastAsia"/>
          <w:sz w:val="22"/>
          <w:szCs w:val="22"/>
        </w:rPr>
        <w:t>北爱尔兰一起分。</w:t>
      </w:r>
    </w:p>
    <w:p w:rsidR="00B73E2A" w:rsidRPr="00DF4D1D" w:rsidP="005F768A" w14:paraId="71561269" w14:textId="7A708B9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嗯，就这样，各位还有什么意见呢？</w:t>
      </w:r>
      <w:r w:rsidRPr="00DF4D1D" w:rsidR="00A229D4">
        <w:rPr>
          <w:rFonts w:ascii="微软雅黑" w:eastAsia="微软雅黑" w:hAnsi="微软雅黑" w:cs="微软雅黑" w:hint="eastAsia"/>
          <w:sz w:val="22"/>
          <w:szCs w:val="22"/>
        </w:rPr>
        <w:t>”</w:t>
      </w:r>
    </w:p>
    <w:p w:rsidR="00B20A39" w:rsidRPr="00DF4D1D" w:rsidP="005F768A" w14:paraId="4AA7D1C2" w14:textId="0746D98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孙源玲说完之后全场又是一场时间的沉默。</w:t>
      </w:r>
    </w:p>
    <w:p w:rsidR="00B20A39" w:rsidRPr="00DF4D1D" w:rsidP="005F768A" w14:paraId="44149611" w14:textId="5697111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“没有意见”</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首先</w:t>
      </w:r>
      <w:r w:rsidRPr="00DF4D1D">
        <w:rPr>
          <w:rFonts w:ascii="微软雅黑" w:eastAsia="微软雅黑" w:hAnsi="微软雅黑" w:cs="微软雅黑" w:hint="eastAsia"/>
          <w:sz w:val="22"/>
          <w:szCs w:val="22"/>
        </w:rPr>
        <w:t>打破了这种沉默。</w:t>
      </w:r>
    </w:p>
    <w:p w:rsidR="00B20A39" w:rsidRPr="00DF4D1D" w:rsidP="005F768A" w14:paraId="24CBA1B7" w14:textId="16B205C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“我们也没有意见。”漂亮国同样也是</w:t>
      </w:r>
      <w:r w:rsidRPr="00DF4D1D">
        <w:rPr>
          <w:rFonts w:ascii="微软雅黑" w:eastAsia="微软雅黑" w:hAnsi="微软雅黑" w:cs="微软雅黑" w:hint="eastAsia"/>
          <w:sz w:val="22"/>
          <w:szCs w:val="22"/>
        </w:rPr>
        <w:t>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表态</w:t>
      </w:r>
      <w:r w:rsidRPr="00DF4D1D">
        <w:rPr>
          <w:rFonts w:ascii="微软雅黑" w:eastAsia="微软雅黑" w:hAnsi="微软雅黑" w:cs="微软雅黑" w:hint="eastAsia"/>
          <w:sz w:val="22"/>
          <w:szCs w:val="22"/>
        </w:rPr>
        <w:t>之后紧接着变大了自己的意见。</w:t>
      </w:r>
    </w:p>
    <w:p w:rsidR="00B20A39" w:rsidRPr="00DF4D1D" w:rsidP="005F768A" w14:paraId="0A52DF7D" w14:textId="4EC3227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“没有意见。”大不列颠及爱尔兰联合王国也是紧跟着说道。</w:t>
      </w:r>
    </w:p>
    <w:p w:rsidR="00B20A39" w:rsidRPr="00DF4D1D" w:rsidP="005F768A" w14:paraId="2F0E5D71" w14:textId="0A63A21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而其余的两个国家本来是想问问到底是谁的，但是还内有来得及表态其他的三个大国都抢先表态了，折让给他们一脸的</w:t>
      </w:r>
      <w:r w:rsidRPr="00DF4D1D">
        <w:rPr>
          <w:rFonts w:ascii="微软雅黑" w:eastAsia="微软雅黑" w:hAnsi="微软雅黑" w:cs="微软雅黑" w:hint="eastAsia"/>
          <w:sz w:val="22"/>
          <w:szCs w:val="22"/>
        </w:rPr>
        <w:t>懵</w:t>
      </w:r>
      <w:r w:rsidRPr="00DF4D1D">
        <w:rPr>
          <w:rFonts w:ascii="微软雅黑" w:eastAsia="微软雅黑" w:hAnsi="微软雅黑" w:cs="微软雅黑" w:hint="eastAsia"/>
          <w:sz w:val="22"/>
          <w:szCs w:val="22"/>
        </w:rPr>
        <w:t>，这个突然出现在人类联合协会的会场的这个女孩是谁？为什么这么容易的就同意了他的要求。？</w:t>
      </w:r>
    </w:p>
    <w:p w:rsidR="00B20A39" w:rsidRPr="00DF4D1D" w:rsidP="005F768A" w14:paraId="4BEE211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“那好咯，既然五位之中有三位都已经同意了，按照规则来说你们同意了我的要求了。既然这样，那就愉快的决定了，我将在近几天进入我选择的地区进行基础建设了，希望各位不要来阻止我。</w:t>
      </w:r>
    </w:p>
    <w:p w:rsidR="00B20A39" w:rsidRPr="00DF4D1D" w:rsidP="005F768A" w14:paraId="2B4DAE89" w14:textId="24CACBD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就这样咯，各位再见。”</w:t>
      </w:r>
    </w:p>
    <w:p w:rsidR="00B20A39" w:rsidRPr="00DF4D1D" w:rsidP="005F768A" w14:paraId="12FBA691" w14:textId="766A032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说罢孙源玲便从人类联合协会的会场之中消失了。</w:t>
      </w:r>
    </w:p>
    <w:p w:rsidR="00CD6448" w:rsidRPr="00DF4D1D" w:rsidP="005F768A" w14:paraId="5C07389E" w14:textId="1C13FC9D">
      <w:pPr>
        <w:rPr>
          <w:rFonts w:ascii="微软雅黑" w:eastAsia="微软雅黑" w:hAnsi="微软雅黑" w:cs="微软雅黑"/>
          <w:sz w:val="22"/>
          <w:szCs w:val="22"/>
        </w:rPr>
      </w:pPr>
    </w:p>
    <w:p w:rsidR="00CD6448" w:rsidRPr="00DF4D1D" w:rsidP="005F768A" w14:paraId="45CEC623" w14:textId="289401E9">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