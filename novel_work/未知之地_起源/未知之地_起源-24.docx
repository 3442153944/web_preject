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BE6D388" w14:textId="77777777">
      <w:pPr>
        <w:pStyle w:val="Heading2"/>
      </w:pPr>
      <w:r w:rsidRPr="00DF4D1D">
        <w:rPr>
          <w:rFonts w:hint="eastAsia"/>
        </w:rPr>
        <w:t>第二十三章</w:t>
      </w:r>
      <w:r w:rsidRPr="00DF4D1D">
        <w:rPr>
          <w:rFonts w:hint="eastAsia"/>
        </w:rPr>
        <w:t xml:space="preserve"> </w:t>
      </w:r>
      <w:r w:rsidRPr="00DF4D1D">
        <w:rPr>
          <w:rFonts w:hint="eastAsia"/>
        </w:rPr>
        <w:t>休学，确定公司总部</w:t>
      </w:r>
    </w:p>
    <w:p w:rsidR="00EA55F0" w:rsidRPr="00DF4D1D" w:rsidP="005F768A" w14:paraId="714DF60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各种乱跑，到处浪去学校的时间越来越少了。本来在学校也就是拿一个学位证，算是为人生补上一笔。但是到了现在，要不要都不重要了都开始准备吊打全世界……不…不对，是引领全世界科技的进步了。</w:t>
      </w:r>
    </w:p>
    <w:p w:rsidR="00EA55F0" w:rsidRPr="00DF4D1D" w:rsidP="005F768A" w14:paraId="56E445E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“我该怎么去申请休学呢？现在的身份的问题还没有完全解决，熟人都知道。唉，难道真的要修改记忆吗？还是删除关于我的记忆？”</w:t>
      </w:r>
    </w:p>
    <w:p w:rsidR="00EA55F0" w:rsidRPr="00DF4D1D" w:rsidP="005F768A" w14:paraId="0E59B2C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要修改或者删除记忆直接使用机械进行操作很快就可以完成了，只是就这样就没有意思了，毕竟和室友还是待了一段时间的或多或少的都不想就这样分开了而且他们的天赋也是相当的可以的，作为一个科研人员也是相当的给力的。而且可以培养地星的科技知识。</w:t>
      </w:r>
    </w:p>
    <w:p w:rsidR="00EA55F0" w:rsidRPr="00DF4D1D" w:rsidP="005F768A" w14:paraId="222BBD8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“爱丽，你说我是该删除掉他们有关于我的记忆还是说我去修改他们的记忆</w:t>
      </w:r>
      <w:r w:rsidRPr="00DF4D1D">
        <w:rPr>
          <w:rFonts w:ascii="微软雅黑" w:eastAsia="微软雅黑" w:hAnsi="微软雅黑" w:cs="微软雅黑" w:hint="eastAsia"/>
          <w:sz w:val="22"/>
          <w:szCs w:val="22"/>
        </w:rPr>
        <w:t>亦或</w:t>
      </w:r>
      <w:r w:rsidRPr="00DF4D1D">
        <w:rPr>
          <w:rFonts w:ascii="微软雅黑" w:eastAsia="微软雅黑" w:hAnsi="微软雅黑" w:cs="微软雅黑" w:hint="eastAsia"/>
          <w:sz w:val="22"/>
          <w:szCs w:val="22"/>
        </w:rPr>
        <w:t>者——我去给他们解释一下我所发生的情况？”</w:t>
      </w:r>
    </w:p>
    <w:p w:rsidR="00EA55F0" w:rsidRPr="00DF4D1D" w:rsidP="005F768A" w14:paraId="0311CF7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觉得最好的方式就是修改他们对于你的记忆。这样可以做到利益最大化这样对于他们也没有什么影响，但是很有可能会导致他们察觉到不对的地方。所以如何修改就是很麻烦的地方，所以我觉得删除掉他们关于你的记忆才是最好的方式。”</w:t>
      </w:r>
    </w:p>
    <w:p w:rsidR="00EA55F0" w:rsidRPr="00DF4D1D" w:rsidP="005F768A" w14:paraId="5D50B44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“爱丽，我觉得你很多时候似乎都是以绝对理性的方式来思考问题，对于感性思考问题的方式还不熟练。”</w:t>
      </w:r>
    </w:p>
    <w:p w:rsidR="00EA55F0" w:rsidRPr="00DF4D1D" w:rsidP="005F768A" w14:paraId="7C214D3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“主人，并不是我不会使用感性的方式进行判断、思考。但是我这样以</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理性的方式来判断是最正确的方式，也是最能够避免错误的方式。”</w:t>
      </w:r>
    </w:p>
    <w:p w:rsidR="00EA55F0" w:rsidRPr="00DF4D1D" w:rsidP="005F768A" w14:paraId="249CB2D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你还是需要成长。虽然拥有的自我意识，拥有了自我情感。但是还是像一个小孩子一样，如果不是你的底层在我的手里我都害怕你被不怀好意的人给骗去了。感性的方式思考虽然有着感情用事的危害，但是没有了感情那么和一个机器又有什么区别呢？</w:t>
      </w:r>
    </w:p>
    <w:p w:rsidR="00EA55F0" w:rsidRPr="00DF4D1D" w:rsidP="005F768A" w14:paraId="2A84C26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人的感情十分的复杂，甚至可以说是完全不能够解析的。它们可以没有任何逻辑，不要以为这样的思考方式没有办法，当你在遇到完全不能够理解的问题。可以完全放弃理性的思考，不用逻辑推理而是胡思乱想。或许有可能得到正确的答案。”</w:t>
      </w:r>
    </w:p>
    <w:p w:rsidR="00EA55F0" w:rsidRPr="00DF4D1D" w:rsidP="005F768A" w14:paraId="4223F33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思维不一定要按照逻辑的方式进行，胡思乱想不一定不会碰到正确答案，甚至很多时候的灵感都是来自胡思乱想。这个胡思乱想完全没有规律，甚至是完全不分场合，完全不符逻辑，以至于你都没有见过你想到的内容。但是它就是可以显现出来。</w:t>
      </w:r>
    </w:p>
    <w:p w:rsidR="00EA55F0" w:rsidRPr="00DF4D1D" w:rsidP="005F768A" w14:paraId="78375FF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“知道了，主人。可是我应该是更加的适合理性思考才对，不是感性思考。我所处的情况就是不适合我进行感性思考……”</w:t>
      </w:r>
    </w:p>
    <w:p w:rsidR="00EA55F0" w:rsidRPr="00DF4D1D" w:rsidP="005F768A" w14:paraId="7F69B41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“爱丽，你知道吗？感情就是一种毫无逻辑的东西，比如一见钟情这种就是典型的毫无逻辑。而且，你对于我的感情我并不是不知道。所以你并不是不适合感性的判</w:t>
      </w:r>
      <w:r w:rsidRPr="00DF4D1D">
        <w:rPr>
          <w:rFonts w:ascii="微软雅黑" w:eastAsia="微软雅黑" w:hAnsi="微软雅黑" w:cs="微软雅黑" w:hint="eastAsia"/>
          <w:sz w:val="22"/>
          <w:szCs w:val="22"/>
        </w:rPr>
        <w:t>断，而是你不想感性的进行判断。因为这样很有可能判断错误，最正确的方式还是绝对的理性判断。但是我希望你能够在合适的时候是感性的判断而不是理性的判断。”</w:t>
      </w:r>
    </w:p>
    <w:p w:rsidR="00EA55F0" w:rsidRPr="00DF4D1D" w:rsidP="005F768A" w14:paraId="152FA2A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“主人，爱丽知道了。”</w:t>
      </w:r>
    </w:p>
    <w:p w:rsidR="00EA55F0" w:rsidRPr="00DF4D1D" w:rsidP="005F768A" w14:paraId="5F801D6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“我还是删除掉他们关于我的记忆吧，他们只是普通人不应该参与到修行者的圈子里面来。”</w:t>
      </w:r>
    </w:p>
    <w:p w:rsidR="00EA55F0" w:rsidRPr="00DF4D1D" w:rsidP="005F768A" w14:paraId="50F5343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于是孙源玲就将写好的休学报告递交给学校了。</w:t>
      </w:r>
    </w:p>
    <w:p w:rsidR="00EA55F0" w:rsidRPr="00DF4D1D" w:rsidP="005F768A" w14:paraId="69DFF69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导师说到“能够说一下理由吗？”</w:t>
      </w:r>
    </w:p>
    <w:p w:rsidR="00EA55F0" w:rsidRPr="00DF4D1D" w:rsidP="005F768A" w14:paraId="5004FBC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“因为我觉得我已经将能够在学到的东西都学完了，不想在浪费时间了，我想去开公司创业。”</w:t>
      </w:r>
    </w:p>
    <w:p w:rsidR="00EA55F0" w:rsidRPr="00DF4D1D" w:rsidP="005F768A" w14:paraId="6A3C5FE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“你现在就不学了，真的就学完了吗？要知道没有东西就开始创业是不可能成功的……”</w:t>
      </w:r>
    </w:p>
    <w:p w:rsidR="00EA55F0" w:rsidRPr="00DF4D1D" w:rsidP="005F768A" w14:paraId="293813D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“老师，我已经完成了真正的人工智能的编写了，并且已经开始为我服务了。”</w:t>
      </w:r>
    </w:p>
    <w:p w:rsidR="00EA55F0" w:rsidRPr="00DF4D1D" w:rsidP="005F768A" w14:paraId="675EAAD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孙源玲拿出了自己的HUAWEI手机递给了导师。</w:t>
      </w:r>
    </w:p>
    <w:p w:rsidR="00EA55F0" w:rsidRPr="00DF4D1D" w:rsidP="005F768A" w14:paraId="35CC3A9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“这就是我的证明。”</w:t>
      </w:r>
    </w:p>
    <w:p w:rsidR="00EA55F0" w:rsidRPr="00DF4D1D" w:rsidP="005F768A" w14:paraId="76EFA55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孙源玲的导师拿着孙源玲的手机，上面自动浮现出了画面。</w:t>
      </w:r>
    </w:p>
    <w:p w:rsidR="00EA55F0" w:rsidRPr="00DF4D1D" w:rsidP="005F768A" w14:paraId="62A5E9B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“你好，魔都大学人工智能系导师。我是人工智能爱丽。</w:t>
      </w:r>
    </w:p>
    <w:p w:rsidR="00EA55F0" w:rsidRPr="00DF4D1D" w:rsidP="005F768A" w14:paraId="1203206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如你所见，我已经是一个真正的人工智能了。可以进行独立的逻辑判断，而不是使用if进行判断的人工智能。现在你可以提出一些问题来问我，我已经连接了网络。所以对于隐私问题请谨慎。”</w:t>
      </w:r>
    </w:p>
    <w:p w:rsidR="00EA55F0" w:rsidRPr="00DF4D1D" w:rsidP="005F768A" w14:paraId="1CFF58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孙源玲的导师拿出了手机</w:t>
      </w:r>
    </w:p>
    <w:p w:rsidR="00EA55F0" w:rsidRPr="00DF4D1D" w:rsidP="005F768A" w14:paraId="0AF9BA5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“那么识别一下我手机上这张图片的信息，和位置。”</w:t>
      </w:r>
    </w:p>
    <w:p w:rsidR="00EA55F0" w:rsidRPr="00DF4D1D" w:rsidP="005F768A" w14:paraId="296E7F1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在沉默一会儿后，孙源玲的手机屏幕上显现出了那张照片的基本信息以及其中内</w:t>
      </w:r>
      <w:r w:rsidRPr="00DF4D1D">
        <w:rPr>
          <w:rFonts w:ascii="微软雅黑" w:eastAsia="微软雅黑" w:hAnsi="微软雅黑" w:cs="微软雅黑" w:hint="eastAsia"/>
          <w:sz w:val="22"/>
          <w:szCs w:val="22"/>
        </w:rPr>
        <w:t>容的信息。</w:t>
      </w:r>
    </w:p>
    <w:p w:rsidR="00EA55F0" w:rsidRPr="00DF4D1D" w:rsidP="005F768A" w14:paraId="0F0F376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孙源玲的导师看到屏幕上的内容，震惊的说不出话。一位他没有给出任何其他有用的信息，而且照片的清晰程度也是相当的令人难以分辨。然而爱丽却能够准确的识别出来，并且给出相当准确的信息。这种对于</w:t>
      </w:r>
      <w:r w:rsidRPr="00DF4D1D">
        <w:rPr>
          <w:rFonts w:ascii="微软雅黑" w:eastAsia="微软雅黑" w:hAnsi="微软雅黑" w:cs="微软雅黑" w:hint="eastAsia"/>
          <w:sz w:val="22"/>
          <w:szCs w:val="22"/>
        </w:rPr>
        <w:t>junfang</w:t>
      </w:r>
      <w:r w:rsidRPr="00DF4D1D">
        <w:rPr>
          <w:rFonts w:ascii="微软雅黑" w:eastAsia="微软雅黑" w:hAnsi="微软雅黑" w:cs="微软雅黑" w:hint="eastAsia"/>
          <w:sz w:val="22"/>
          <w:szCs w:val="22"/>
        </w:rPr>
        <w:t>研究的人工智能也是有过之而犹不及，重点是这是个人的研究成果。</w:t>
      </w:r>
    </w:p>
    <w:p w:rsidR="00EA55F0" w:rsidRPr="00DF4D1D" w:rsidP="005F768A" w14:paraId="55CD494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“孙源玲同学，我想这个人工智能时不时您一个人研究出来的？”</w:t>
      </w:r>
    </w:p>
    <w:p w:rsidR="00EA55F0" w:rsidRPr="00DF4D1D" w:rsidP="005F768A" w14:paraId="3F8100F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“的确是我个人研究出来的，耗时将近半年。”</w:t>
      </w:r>
    </w:p>
    <w:p w:rsidR="00EA55F0" w:rsidRPr="00DF4D1D" w:rsidP="005F768A" w14:paraId="530F955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“好吧，我可以向学校申请的你的休学。到时候你来拿你的学位证和毕业证就可以了，但是我希望你能够出席毕业典礼。”</w:t>
      </w:r>
    </w:p>
    <w:p w:rsidR="00EA55F0" w:rsidRPr="00DF4D1D" w:rsidP="005F768A" w14:paraId="17E21E7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“好的，我答应了。”</w:t>
      </w:r>
    </w:p>
    <w:p w:rsidR="00EA55F0" w:rsidRPr="00DF4D1D" w:rsidP="005F768A" w14:paraId="58B7F44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孙源玲的申请经过了她导师的说明和保证，以及拿出相应的部分证据。孙源玲的休学申请成功。</w:t>
      </w:r>
    </w:p>
    <w:p w:rsidR="00EA55F0" w:rsidRPr="00DF4D1D" w:rsidP="005F768A" w14:paraId="242420D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这样孙源玲就没有一个麻烦的事情，接下来就是去删除室友关于她的记忆了。</w:t>
      </w:r>
    </w:p>
    <w:p w:rsidR="00EA55F0" w:rsidRPr="00DF4D1D" w:rsidP="005F768A" w14:paraId="190C9D0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孙源玲来到了宿舍的外面，拿出了一个机器编辑器，是一个范围消除特定记忆的机器。也不会有什么影响。</w:t>
      </w:r>
    </w:p>
    <w:p w:rsidR="00EA55F0" w:rsidRPr="00DF4D1D" w:rsidP="005F768A" w14:paraId="13F166A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“要不要给他们最后的道别，反正也会将记忆清除的。”</w:t>
      </w:r>
    </w:p>
    <w:p w:rsidR="00EA55F0" w:rsidRPr="00DF4D1D" w:rsidP="005F768A" w14:paraId="2EFC86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孙源玲来到了宿舍的门口，在纠结了一会儿后还是打开了门。</w:t>
      </w:r>
    </w:p>
    <w:p w:rsidR="00EA55F0" w:rsidRPr="00DF4D1D" w:rsidP="005F768A" w14:paraId="28BC5CC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“各位，我来想大家说一件事。这件事就是：</w:t>
      </w:r>
    </w:p>
    <w:p w:rsidR="00EA55F0" w:rsidRPr="00DF4D1D" w:rsidP="005F768A" w14:paraId="5D3F3B5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你们很有可能再也不会想起我了。”</w:t>
      </w:r>
    </w:p>
    <w:p w:rsidR="00EA55F0" w:rsidRPr="00DF4D1D" w:rsidP="005F768A" w14:paraId="5DD37F2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宿舍的三人显得有些</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逼。怎么回事，什么事情？</w:t>
      </w:r>
    </w:p>
    <w:p w:rsidR="00EA55F0" w:rsidRPr="00DF4D1D" w:rsidP="005F768A" w14:paraId="15C19DC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“小妹妹，你是不是走错地方了？要不要我帮你找你的爸爸妈妈？”</w:t>
      </w:r>
    </w:p>
    <w:p w:rsidR="00EA55F0" w:rsidRPr="00DF4D1D" w:rsidP="005F768A" w14:paraId="3FCEFEB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听到这话的孙源玲额头上瞬间多了几根黑线。</w:t>
      </w:r>
    </w:p>
    <w:p w:rsidR="00EA55F0" w:rsidRPr="00DF4D1D" w:rsidP="005F768A" w14:paraId="030E6C0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“我没有走错，我就是孙源玲。要是不听就把我给你们的人工智能源码全给删了，还给我。”</w:t>
      </w:r>
    </w:p>
    <w:p w:rsidR="00EA55F0" w:rsidRPr="00DF4D1D" w:rsidP="005F768A" w14:paraId="5B530F3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“什么！你是玲子？难道是孙源玲叫你给我们说什么话嘛？还是他遭遇不测了？”</w:t>
      </w:r>
    </w:p>
    <w:p w:rsidR="00EA55F0" w:rsidRPr="00DF4D1D" w:rsidP="005F768A" w14:paraId="1C7AFC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是，我就是孙源玲。只是发生了一些意外我才变成这个样子了。至于是什么我不能给你们说。这次来我是给你们道别的，因为我意外的原因也是为了避免你们遭受的不必要的麻烦，所以我是来给删除你们关于我的记忆的，这个世界远没有你们想的那么简单。”</w:t>
      </w:r>
    </w:p>
    <w:p w:rsidR="00EA55F0" w:rsidRPr="00DF4D1D" w:rsidP="005F768A" w14:paraId="353118D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“什么危险不可以一起扛过去呢？再说了，我们也不一定弱。再者就是我们不想失去这份记忆。如果可以的话，你可以教我们相关的知识。所以我不想失去这份记忆。各位的意见呢？”黄磊道</w:t>
      </w:r>
    </w:p>
    <w:p w:rsidR="00EA55F0" w:rsidRPr="00DF4D1D" w:rsidP="005F768A" w14:paraId="3791BBE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陈陵：“我也是”</w:t>
      </w:r>
    </w:p>
    <w:p w:rsidR="00EA55F0" w:rsidRPr="00DF4D1D" w:rsidP="005F768A" w14:paraId="6CE26CA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王岩：“我也是”</w:t>
      </w:r>
    </w:p>
    <w:p w:rsidR="00EA55F0" w:rsidRPr="00DF4D1D" w:rsidP="005F768A" w14:paraId="457007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”你们要知道，这可不是过家家，弄不好可是会丢掉性命的。“</w:t>
      </w:r>
    </w:p>
    <w:p w:rsidR="00EA55F0" w:rsidRPr="00DF4D1D" w:rsidP="005F768A" w14:paraId="75ED22A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”不用说，我们知道。人生没点刺激的东西还有什么意思。“王岩道</w:t>
      </w:r>
    </w:p>
    <w:p w:rsidR="00EA55F0" w:rsidRPr="00DF4D1D" w:rsidP="005F768A" w14:paraId="25566D4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”我们也一样“其余两人道。</w:t>
      </w:r>
    </w:p>
    <w:p w:rsidR="00EA55F0" w:rsidRPr="00DF4D1D" w:rsidP="005F768A" w14:paraId="7FAB211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听到这些，孙源玲犹豫了。已经设定好的记忆消除设备也收回了戒指中。</w:t>
      </w:r>
    </w:p>
    <w:p w:rsidR="00EA55F0" w:rsidRPr="00DF4D1D" w:rsidP="005F768A" w14:paraId="6322846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”要记住，这是你们的决定。并不是我的决定，如果出现了什么意外我是可以不管你们的。</w:t>
      </w:r>
    </w:p>
    <w:p w:rsidR="00EA55F0" w:rsidRPr="00DF4D1D" w:rsidP="005F768A" w14:paraId="3E3ED4E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嗯——还有一件事，我创办了一家公司名叫‘玲瑶科创’有没有兴趣来我公司上班？我可是很看好你们的软件能力的。“</w:t>
      </w:r>
    </w:p>
    <w:p w:rsidR="00EA55F0" w:rsidRPr="00DF4D1D" w:rsidP="005F768A" w14:paraId="0B7AD8E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”就是那个在卖手机底层优化软件的公司吗？原来是你开的，厉害</w:t>
      </w:r>
      <w:r w:rsidRPr="00DF4D1D">
        <w:rPr>
          <w:rFonts w:ascii="微软雅黑" w:eastAsia="微软雅黑" w:hAnsi="微软雅黑" w:cs="微软雅黑" w:hint="eastAsia"/>
          <w:sz w:val="22"/>
          <w:szCs w:val="22"/>
        </w:rPr>
        <w:t>厉害</w:t>
      </w:r>
      <w:r w:rsidRPr="00DF4D1D">
        <w:rPr>
          <w:rFonts w:ascii="微软雅黑" w:eastAsia="微软雅黑" w:hAnsi="微软雅黑" w:cs="微软雅黑" w:hint="eastAsia"/>
          <w:sz w:val="22"/>
          <w:szCs w:val="22"/>
        </w:rPr>
        <w:t>“黄磊道</w:t>
      </w:r>
    </w:p>
    <w:p w:rsidR="00EA55F0" w:rsidRPr="00DF4D1D" w:rsidP="005F768A" w14:paraId="02DF926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”没错，就是我开的。只不过总部的位置还没有确定而已，还只是一个挂牌公司。</w:t>
      </w:r>
    </w:p>
    <w:p w:rsidR="00EA55F0" w:rsidRPr="00DF4D1D" w:rsidP="005F768A" w14:paraId="5600184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虽然我开的是公司，但是在以后很有可能会面临着这个世界暗处的力量。“</w:t>
      </w:r>
    </w:p>
    <w:p w:rsidR="00EA55F0" w:rsidRPr="00DF4D1D" w:rsidP="005F768A" w14:paraId="5CB0A26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”好的，我们加入。“</w:t>
      </w:r>
    </w:p>
    <w:p w:rsidR="00EA55F0" w:rsidRPr="00DF4D1D" w:rsidP="005F768A" w14:paraId="7F5434B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本来挺沉重的话题，就在这时一个</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着调的声音想起。</w:t>
      </w:r>
    </w:p>
    <w:p w:rsidR="00EA55F0" w:rsidRPr="00DF4D1D" w:rsidP="005F768A" w14:paraId="5C7854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”玲子，你现在好可爱啊。以前觉得你穿女装肯定很好看，但是你现在是真的可爱。“</w:t>
      </w:r>
    </w:p>
    <w:p w:rsidR="00EA55F0" w:rsidRPr="00DF4D1D" w:rsidP="005F768A" w14:paraId="0F52BA9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孙源玲额头上再次出现了几根黑线。</w:t>
      </w:r>
    </w:p>
    <w:p w:rsidR="00EA55F0" w:rsidRPr="00DF4D1D" w:rsidP="005F768A" w14:paraId="73CDFFF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”行了，我走了。今天的事情不要说出去，不然大范围的消除记忆还是很麻烦的。“</w:t>
      </w:r>
    </w:p>
    <w:p w:rsidR="00EA55F0" w:rsidRPr="00DF4D1D" w:rsidP="005F768A" w14:paraId="40E2566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”知道，保证不说出去。“</w:t>
      </w:r>
    </w:p>
    <w:p w:rsidR="00EA55F0" w:rsidRPr="00DF4D1D" w:rsidP="005F768A" w14:paraId="461A01B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于是孙源玲又返回出租屋了。本来走在路上肯定会有不少人注意孙源玲这种就像从二次元中走出的少女的。但是修为不一定要拿来打架，也可以让别人不会注意到自己。</w:t>
      </w:r>
    </w:p>
    <w:p w:rsidR="00EA55F0" w:rsidRPr="00DF4D1D" w:rsidP="005F768A" w14:paraId="6EBFAD5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出租屋中——</w:t>
      </w:r>
    </w:p>
    <w:p w:rsidR="00EA55F0" w:rsidRPr="00DF4D1D" w:rsidP="005F768A" w14:paraId="4A695B0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”主人，真没想到你会以这种方式来解决。“</w:t>
      </w:r>
    </w:p>
    <w:p w:rsidR="00EA55F0" w:rsidRPr="00DF4D1D" w:rsidP="005F768A" w14:paraId="46D65B4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”行了，解决了就完事了。欧阳慧的事情般的怎么样？“</w:t>
      </w:r>
    </w:p>
    <w:p w:rsidR="00EA55F0" w:rsidRPr="00DF4D1D" w:rsidP="005F768A" w14:paraId="2878D26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”已经完成了，经过我的指导操作已经完成了2平方公里土地使用权的使用权限申请。不要认为我又做了什么不好的事情，只是因为那个地方距离城市比较</w:t>
      </w:r>
      <w:r w:rsidRPr="00DF4D1D">
        <w:rPr>
          <w:rFonts w:ascii="微软雅黑" w:eastAsia="微软雅黑" w:hAnsi="微软雅黑" w:cs="微软雅黑" w:hint="eastAsia"/>
          <w:sz w:val="22"/>
          <w:szCs w:val="22"/>
        </w:rPr>
        <w:t>远有些</w:t>
      </w:r>
      <w:r w:rsidRPr="00DF4D1D">
        <w:rPr>
          <w:rFonts w:ascii="微软雅黑" w:eastAsia="微软雅黑" w:hAnsi="微软雅黑" w:cs="微软雅黑" w:hint="eastAsia"/>
          <w:sz w:val="22"/>
          <w:szCs w:val="22"/>
        </w:rPr>
        <w:t>偏僻。所以才能够成功的申请下来。位置就是主人老家的附近</w:t>
      </w:r>
      <w:r w:rsidRPr="00DF4D1D">
        <w:rPr>
          <w:rFonts w:ascii="微软雅黑" w:eastAsia="微软雅黑" w:hAnsi="微软雅黑" w:cs="微软雅黑" w:hint="eastAsia"/>
          <w:sz w:val="22"/>
          <w:szCs w:val="22"/>
        </w:rPr>
        <w:t>的盘屋基</w:t>
      </w:r>
      <w:r w:rsidRPr="00DF4D1D">
        <w:rPr>
          <w:rFonts w:ascii="微软雅黑" w:eastAsia="微软雅黑" w:hAnsi="微软雅黑" w:cs="微软雅黑" w:hint="eastAsia"/>
          <w:sz w:val="22"/>
          <w:szCs w:val="22"/>
        </w:rPr>
        <w:t>。“</w:t>
      </w:r>
    </w:p>
    <w:p w:rsidR="00EA55F0" w:rsidRPr="00DF4D1D" w:rsidP="005F768A" w14:paraId="3E2C1C1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”行吧，我订购的衣服还有好久才能够到。“</w:t>
      </w:r>
    </w:p>
    <w:p w:rsidR="00EA55F0" w:rsidRPr="00DF4D1D" w:rsidP="005F768A" w14:paraId="3D3FAA4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”预计今天下午就可以到了。只是爱丽没有相当主人这么快就适应了现在的身</w:t>
      </w:r>
      <w:r w:rsidRPr="00DF4D1D">
        <w:rPr>
          <w:rFonts w:ascii="微软雅黑" w:eastAsia="微软雅黑" w:hAnsi="微软雅黑" w:cs="微软雅黑" w:hint="eastAsia"/>
          <w:sz w:val="22"/>
          <w:szCs w:val="22"/>
        </w:rPr>
        <w:t>份。“</w:t>
      </w:r>
    </w:p>
    <w:p w:rsidR="00EA55F0" w:rsidRPr="00DF4D1D" w:rsidP="005F768A" w14:paraId="4E74378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孙源玲的额头上再次冒出了几根黑线。</w:t>
      </w:r>
    </w:p>
    <w:p w:rsidR="00EA55F0" w:rsidRPr="00DF4D1D" w:rsidP="005F768A" w14:paraId="5B83897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”我就是适应了，那有怎样。“</w:t>
      </w:r>
    </w:p>
    <w:p w:rsidR="00EA55F0" w:rsidRPr="00DF4D1D" w:rsidP="005F768A" w14:paraId="603E70E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眼镜中的爱丽脸上露出了意味深长的笑容……</w:t>
      </w:r>
    </w:p>
    <w:p w:rsidR="00EA55F0" w:rsidRPr="00DF4D1D" w:rsidP="005F768A" w14:paraId="567D33DD"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