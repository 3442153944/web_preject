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090E7E" w:rsidP="005F768A" w14:paraId="07EEF632" w14:textId="7453F1E4">
      <w:pPr>
        <w:tabs>
          <w:tab w:val="left" w:pos="1508"/>
        </w:tabs>
        <w:outlineLvl w:val="1"/>
        <w:rPr>
          <w:rFonts w:ascii="微软雅黑" w:eastAsia="微软雅黑" w:hAnsi="微软雅黑" w:cs="微软雅黑"/>
          <w:sz w:val="22"/>
          <w:szCs w:val="22"/>
        </w:rPr>
      </w:pPr>
      <w:r>
        <w:rPr>
          <w:rFonts w:ascii="微软雅黑" w:eastAsia="微软雅黑" w:hAnsi="微软雅黑" w:cs="微软雅黑" w:hint="eastAsia"/>
          <w:sz w:val="22"/>
          <w:szCs w:val="22"/>
        </w:rPr>
        <w:t>第一百八十六章</w:t>
      </w:r>
      <w:r w:rsidR="003834F0">
        <w:rPr>
          <w:rFonts w:ascii="微软雅黑" w:eastAsia="微软雅黑" w:hAnsi="微软雅黑" w:cs="微软雅黑" w:hint="eastAsia"/>
          <w:sz w:val="22"/>
          <w:szCs w:val="22"/>
        </w:rPr>
        <w:t xml:space="preserve"> 计算机般的能力</w:t>
      </w:r>
    </w:p>
    <w:p w:rsidR="00AD3768" w:rsidP="005F768A" w14:paraId="1D7CCE91" w14:textId="5BB45487">
      <w:pPr>
        <w:rPr>
          <w:rFonts w:ascii="微软雅黑" w:eastAsia="微软雅黑" w:hAnsi="微软雅黑" w:cs="微软雅黑"/>
          <w:sz w:val="22"/>
          <w:szCs w:val="22"/>
        </w:rPr>
      </w:pPr>
      <w:r>
        <w:rPr>
          <w:rFonts w:ascii="微软雅黑" w:eastAsia="微软雅黑" w:hAnsi="微软雅黑" w:cs="微软雅黑" w:hint="eastAsia"/>
          <w:sz w:val="22"/>
          <w:szCs w:val="22"/>
        </w:rPr>
        <w:t>“你这意思是说我的基因已经被改变了？那我现在还算不算是一个人类？对于后代什么的有没有什么影响？”</w:t>
      </w:r>
    </w:p>
    <w:p w:rsidR="005C0E13" w:rsidP="005F768A" w14:paraId="76FABEB0"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“从现在来看并没有什么外在的影响，但是内在的影响还是有的，你的神界结构与常人相比已经出现了巨大的变化，这种变化是有益的，可以将你的思维速度提升，具体</w:t>
      </w:r>
      <w:r>
        <w:rPr>
          <w:rFonts w:ascii="微软雅黑" w:eastAsia="微软雅黑" w:hAnsi="微软雅黑" w:cs="微软雅黑" w:hint="eastAsia"/>
          <w:sz w:val="22"/>
          <w:szCs w:val="22"/>
        </w:rPr>
        <w:t>能够得到怎样的提升我们不知道，然后就是你的体内的循环结构也出现了变化，全身的血管的走向出现了相当巨大的变化，当然这种变化也是有益的，至少对于现在整个身体都是BUG的正常人来说是相当有益的。</w:t>
      </w:r>
    </w:p>
    <w:p w:rsidR="005C0E13" w:rsidP="005F768A" w14:paraId="33FF2919"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只是这种结构和计算机的布线规则有点相似，但是大量存在的弧形毛细血管却显得有些奇怪，不过这些事情你也不用担心，不会对你的身体造成负面影响。</w:t>
      </w:r>
    </w:p>
    <w:p w:rsidR="005C0E13" w:rsidP="005F768A" w14:paraId="45F954DD"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至于基因的影响……</w:t>
      </w:r>
    </w:p>
    <w:p w:rsidR="00C17F6A" w:rsidP="005F768A" w14:paraId="14F080CB"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他的确是拥有遗传性，而且这种基因似乎十分的霸道，与你结合的异性基因都会强行的被替换掉一部分显性基因和非显性的基因，这些基因我们不确定是控制身体</w:t>
      </w:r>
      <w:r>
        <w:rPr>
          <w:rFonts w:ascii="微软雅黑" w:eastAsia="微软雅黑" w:hAnsi="微软雅黑" w:cs="微软雅黑" w:hint="eastAsia"/>
          <w:sz w:val="22"/>
          <w:szCs w:val="22"/>
        </w:rPr>
        <w:t>那部分的表达，但是我们估计是控制大脑结构已经相关神经以及身体循环系统的，更加详细的信息我们就不知道了，另外除了这些变化，你的身体的原本已经有了</w:t>
      </w:r>
      <w:r>
        <w:rPr>
          <w:rFonts w:ascii="微软雅黑" w:eastAsia="微软雅黑" w:hAnsi="微软雅黑" w:cs="微软雅黑" w:hint="eastAsia"/>
          <w:sz w:val="22"/>
          <w:szCs w:val="22"/>
        </w:rPr>
        <w:t>点年龄</w:t>
      </w:r>
      <w:r>
        <w:rPr>
          <w:rFonts w:ascii="微软雅黑" w:eastAsia="微软雅黑" w:hAnsi="微软雅黑" w:cs="微软雅黑" w:hint="eastAsia"/>
          <w:sz w:val="22"/>
          <w:szCs w:val="22"/>
        </w:rPr>
        <w:t>的细胞发生了逆向生长的情况，具体是什么原因我们依然不知道。</w:t>
      </w:r>
    </w:p>
    <w:p w:rsidR="005C0E13" w:rsidP="005F768A" w14:paraId="301BAADE" w14:textId="0EC0570B">
      <w:pPr>
        <w:rPr>
          <w:rFonts w:ascii="微软雅黑" w:eastAsia="微软雅黑" w:hAnsi="微软雅黑" w:cs="微软雅黑"/>
          <w:sz w:val="22"/>
          <w:szCs w:val="22"/>
        </w:rPr>
      </w:pPr>
      <w:r>
        <w:rPr>
          <w:rFonts w:ascii="微软雅黑" w:eastAsia="微软雅黑" w:hAnsi="微软雅黑" w:cs="微软雅黑" w:hint="eastAsia"/>
          <w:sz w:val="22"/>
          <w:szCs w:val="22"/>
        </w:rPr>
        <w:t>其他的器官都是正常的，而且十分的年轻。</w:t>
      </w:r>
      <w:r>
        <w:rPr>
          <w:rFonts w:ascii="微软雅黑" w:eastAsia="微软雅黑" w:hAnsi="微软雅黑" w:cs="微软雅黑" w:hint="eastAsia"/>
          <w:sz w:val="22"/>
          <w:szCs w:val="22"/>
        </w:rPr>
        <w:t>”</w:t>
      </w:r>
    </w:p>
    <w:p w:rsidR="00AD3768" w:rsidP="005F768A" w14:paraId="13B6B2E8" w14:textId="1505ABA9">
      <w:pPr>
        <w:rPr>
          <w:rFonts w:ascii="微软雅黑" w:eastAsia="微软雅黑" w:hAnsi="微软雅黑" w:cs="微软雅黑"/>
          <w:sz w:val="22"/>
          <w:szCs w:val="22"/>
        </w:rPr>
      </w:pPr>
      <w:r>
        <w:rPr>
          <w:rFonts w:ascii="微软雅黑" w:eastAsia="微软雅黑" w:hAnsi="微软雅黑" w:cs="微软雅黑" w:hint="eastAsia"/>
          <w:sz w:val="22"/>
          <w:szCs w:val="22"/>
        </w:rPr>
        <w:t>“所以我这是‘返老还童’了？并且在‘返老还童’的过程中还顺便优化了我的身体结构？”</w:t>
      </w:r>
    </w:p>
    <w:p w:rsidR="0051053C" w:rsidP="005F768A" w14:paraId="15972D71" w14:textId="4887A005">
      <w:pPr>
        <w:rPr>
          <w:rFonts w:ascii="微软雅黑" w:eastAsia="微软雅黑" w:hAnsi="微软雅黑" w:cs="微软雅黑"/>
          <w:sz w:val="22"/>
          <w:szCs w:val="22"/>
        </w:rPr>
      </w:pPr>
      <w:r>
        <w:rPr>
          <w:rFonts w:ascii="微软雅黑" w:eastAsia="微软雅黑" w:hAnsi="微软雅黑" w:cs="微软雅黑" w:hint="eastAsia"/>
          <w:sz w:val="22"/>
          <w:szCs w:val="22"/>
        </w:rPr>
        <w:t>“准确来说是这样的，至于灵力我们没有办法进行加成，毕竟我们并没有这方面相关的知识，我们的力量也是十分的弱小，一点小伤都需要很长时间来愈合，而你的愈合速度已经远远的超过普通人了，而这些你这些身体的变化没有出现在其他修行者的身上，所以这是你独有的变化。”</w:t>
      </w:r>
    </w:p>
    <w:p w:rsidR="004460E4" w:rsidP="005F768A" w14:paraId="1612B4A3" w14:textId="384E8CF2">
      <w:pPr>
        <w:rPr>
          <w:rFonts w:ascii="微软雅黑" w:eastAsia="微软雅黑" w:hAnsi="微软雅黑" w:cs="微软雅黑"/>
          <w:sz w:val="22"/>
          <w:szCs w:val="22"/>
        </w:rPr>
      </w:pPr>
      <w:r>
        <w:rPr>
          <w:rFonts w:ascii="微软雅黑" w:eastAsia="微软雅黑" w:hAnsi="微软雅黑" w:cs="微软雅黑" w:hint="eastAsia"/>
          <w:sz w:val="22"/>
          <w:szCs w:val="22"/>
        </w:rPr>
        <w:t>“哦，那我可以走了吗？我感觉我再继续在这个地方待下去可能要不了多久就会被切片了。”</w:t>
      </w:r>
    </w:p>
    <w:p w:rsidR="004460E4" w:rsidRPr="0051053C" w:rsidP="005F768A" w14:paraId="3881F9AE" w14:textId="09694E38">
      <w:pPr>
        <w:rPr>
          <w:rFonts w:ascii="微软雅黑" w:eastAsia="微软雅黑" w:hAnsi="微软雅黑" w:cs="微软雅黑"/>
          <w:sz w:val="22"/>
          <w:szCs w:val="22"/>
        </w:rPr>
      </w:pPr>
      <w:r>
        <w:rPr>
          <w:rFonts w:ascii="微软雅黑" w:eastAsia="微软雅黑" w:hAnsi="微软雅黑" w:cs="微软雅黑" w:hint="eastAsia"/>
          <w:sz w:val="22"/>
          <w:szCs w:val="22"/>
        </w:rPr>
        <w:t>“嗯，现在已经没有事儿了，你可以走了，还有我们是正经的医生，虽然对你身上发生的事情十分的好奇，但是我们还是有作为一个医生最基本的底线的，不可能对病人</w:t>
      </w:r>
      <w:r>
        <w:rPr>
          <w:rFonts w:ascii="微软雅黑" w:eastAsia="微软雅黑" w:hAnsi="微软雅黑" w:cs="微软雅黑" w:hint="eastAsia"/>
          <w:sz w:val="22"/>
          <w:szCs w:val="22"/>
        </w:rPr>
        <w:t>做出那样丧心病狂的事情，虽然你也不算是一个病人。”</w:t>
      </w:r>
    </w:p>
    <w:p w:rsidR="008E1B79" w:rsidP="005F768A" w14:paraId="49EACA74" w14:textId="6E31EA78">
      <w:pPr>
        <w:rPr>
          <w:rFonts w:ascii="微软雅黑" w:eastAsia="微软雅黑" w:hAnsi="微软雅黑" w:cs="微软雅黑"/>
          <w:sz w:val="22"/>
          <w:szCs w:val="22"/>
        </w:rPr>
      </w:pPr>
      <w:r>
        <w:rPr>
          <w:rFonts w:ascii="微软雅黑" w:eastAsia="微软雅黑" w:hAnsi="微软雅黑" w:cs="微软雅黑" w:hint="eastAsia"/>
          <w:sz w:val="22"/>
          <w:szCs w:val="22"/>
        </w:rPr>
        <w:t>“那我走了，再加~哦不对，是再也不见。”</w:t>
      </w:r>
    </w:p>
    <w:p w:rsidR="00435E72" w:rsidP="005F768A" w14:paraId="0BFD02E5" w14:textId="510FB1D2">
      <w:pPr>
        <w:rPr>
          <w:rFonts w:ascii="微软雅黑" w:eastAsia="微软雅黑" w:hAnsi="微软雅黑" w:cs="微软雅黑"/>
          <w:sz w:val="22"/>
          <w:szCs w:val="22"/>
        </w:rPr>
      </w:pPr>
      <w:r>
        <w:rPr>
          <w:rFonts w:ascii="微软雅黑" w:eastAsia="微软雅黑" w:hAnsi="微软雅黑" w:cs="微软雅黑" w:hint="eastAsia"/>
          <w:sz w:val="22"/>
          <w:szCs w:val="22"/>
        </w:rPr>
        <w:t>李俊说罢便飞一般的逃离了医务室</w:t>
      </w:r>
      <w:r w:rsidR="00EC1215">
        <w:rPr>
          <w:rFonts w:ascii="微软雅黑" w:eastAsia="微软雅黑" w:hAnsi="微软雅黑" w:cs="微软雅黑" w:hint="eastAsia"/>
          <w:sz w:val="22"/>
          <w:szCs w:val="22"/>
        </w:rPr>
        <w:t>，似乎后面的医生就是实力强劲的会吃人的怪物一般。</w:t>
      </w:r>
    </w:p>
    <w:p w:rsidR="00435E72" w:rsidP="005F768A" w14:paraId="64080C95" w14:textId="212842F9">
      <w:pPr>
        <w:rPr>
          <w:rFonts w:ascii="微软雅黑" w:eastAsia="微软雅黑" w:hAnsi="微软雅黑" w:cs="微软雅黑"/>
          <w:sz w:val="22"/>
          <w:szCs w:val="22"/>
        </w:rPr>
      </w:pPr>
      <w:r>
        <w:rPr>
          <w:rFonts w:ascii="微软雅黑" w:eastAsia="微软雅黑" w:hAnsi="微软雅黑" w:cs="微软雅黑" w:hint="eastAsia"/>
          <w:sz w:val="22"/>
          <w:szCs w:val="22"/>
        </w:rPr>
        <w:t>“不就是进行了一次很深入的身体检查而已嘛？有必要有这么大的反应吗？弄得我们是想对他切片一样。”</w:t>
      </w:r>
    </w:p>
    <w:p w:rsidR="000F5D27" w:rsidP="005F768A" w14:paraId="209E0042" w14:textId="43C50569">
      <w:pPr>
        <w:rPr>
          <w:rFonts w:ascii="微软雅黑" w:eastAsia="微软雅黑" w:hAnsi="微软雅黑" w:cs="微软雅黑"/>
          <w:sz w:val="22"/>
          <w:szCs w:val="22"/>
        </w:rPr>
      </w:pPr>
      <w:r>
        <w:rPr>
          <w:rFonts w:ascii="微软雅黑" w:eastAsia="微软雅黑" w:hAnsi="微软雅黑" w:cs="微软雅黑" w:hint="eastAsia"/>
          <w:sz w:val="22"/>
          <w:szCs w:val="22"/>
        </w:rPr>
        <w:t>主刀医生很无奈的说到，一旁的麻醉师则是摇了摇头，他现在还在纳闷为什么自己在麻醉的过程之中是不是出现了什么疏漏，为什么麻醉药失去了它应该发挥的作用。</w:t>
      </w:r>
      <w:r w:rsidR="00444ECB">
        <w:rPr>
          <w:rFonts w:ascii="微软雅黑" w:eastAsia="微软雅黑" w:hAnsi="微软雅黑" w:cs="微软雅黑" w:hint="eastAsia"/>
          <w:sz w:val="22"/>
          <w:szCs w:val="22"/>
        </w:rPr>
        <w:t>自己明明在李俊苏醒之后加大了药剂的输入量</w:t>
      </w:r>
      <w:r w:rsidR="000D6858">
        <w:rPr>
          <w:rFonts w:ascii="微软雅黑" w:eastAsia="微软雅黑" w:hAnsi="微软雅黑" w:cs="微软雅黑" w:hint="eastAsia"/>
          <w:sz w:val="22"/>
          <w:szCs w:val="22"/>
        </w:rPr>
        <w:t>，</w:t>
      </w:r>
      <w:r w:rsidR="000D6858">
        <w:rPr>
          <w:rFonts w:ascii="微软雅黑" w:eastAsia="微软雅黑" w:hAnsi="微软雅黑" w:cs="微软雅黑" w:hint="eastAsia"/>
          <w:sz w:val="22"/>
          <w:szCs w:val="22"/>
        </w:rPr>
        <w:t>但是任然没有</w:t>
      </w:r>
      <w:r w:rsidR="000D6858">
        <w:rPr>
          <w:rFonts w:ascii="微软雅黑" w:eastAsia="微软雅黑" w:hAnsi="微软雅黑" w:cs="微软雅黑" w:hint="eastAsia"/>
          <w:sz w:val="22"/>
          <w:szCs w:val="22"/>
        </w:rPr>
        <w:t>任何的作用，明明在检查的时候机体</w:t>
      </w:r>
      <w:r w:rsidR="000D6858">
        <w:rPr>
          <w:rFonts w:ascii="微软雅黑" w:eastAsia="微软雅黑" w:hAnsi="微软雅黑" w:cs="微软雅黑" w:hint="eastAsia"/>
          <w:sz w:val="22"/>
          <w:szCs w:val="22"/>
        </w:rPr>
        <w:t>之中任然含有</w:t>
      </w:r>
      <w:r w:rsidR="000D6858">
        <w:rPr>
          <w:rFonts w:ascii="微软雅黑" w:eastAsia="微软雅黑" w:hAnsi="微软雅黑" w:cs="微软雅黑" w:hint="eastAsia"/>
          <w:sz w:val="22"/>
          <w:szCs w:val="22"/>
        </w:rPr>
        <w:t>大量的麻醉药。</w:t>
      </w:r>
    </w:p>
    <w:p w:rsidR="00AD3768" w:rsidP="005F768A" w14:paraId="32CB0BAE" w14:textId="79F51C7B">
      <w:pPr>
        <w:rPr>
          <w:rFonts w:ascii="微软雅黑" w:eastAsia="微软雅黑" w:hAnsi="微软雅黑" w:cs="微软雅黑"/>
          <w:sz w:val="22"/>
          <w:szCs w:val="22"/>
        </w:rPr>
      </w:pPr>
      <w:r>
        <w:rPr>
          <w:rFonts w:ascii="微软雅黑" w:eastAsia="微软雅黑" w:hAnsi="微软雅黑" w:cs="微软雅黑" w:hint="eastAsia"/>
          <w:sz w:val="22"/>
          <w:szCs w:val="22"/>
        </w:rPr>
        <w:t>“</w:t>
      </w:r>
      <w:r>
        <w:rPr>
          <w:rFonts w:ascii="微软雅黑" w:eastAsia="微软雅黑" w:hAnsi="微软雅黑" w:cs="微软雅黑" w:hint="eastAsia"/>
          <w:sz w:val="22"/>
          <w:szCs w:val="22"/>
        </w:rPr>
        <w:t>诶</w:t>
      </w:r>
      <w:r>
        <w:rPr>
          <w:rFonts w:ascii="微软雅黑" w:eastAsia="微软雅黑" w:hAnsi="微软雅黑" w:cs="微软雅黑" w:hint="eastAsia"/>
          <w:sz w:val="22"/>
          <w:szCs w:val="22"/>
        </w:rPr>
        <w:t>，老李你说这个小伙子是不是在基因的重塑过程中实现了对麻醉药的免疫，或者说在一定程度之上免疫了一些负面作用，就如同上了霸体buff一样。”</w:t>
      </w:r>
    </w:p>
    <w:p w:rsidR="00E12124" w:rsidP="005F768A" w14:paraId="4B5285FB" w14:textId="55F0DB8E">
      <w:pPr>
        <w:rPr>
          <w:rFonts w:ascii="微软雅黑" w:eastAsia="微软雅黑" w:hAnsi="微软雅黑" w:cs="微软雅黑"/>
          <w:sz w:val="22"/>
          <w:szCs w:val="22"/>
        </w:rPr>
      </w:pPr>
      <w:r>
        <w:rPr>
          <w:rFonts w:ascii="微软雅黑" w:eastAsia="微软雅黑" w:hAnsi="微软雅黑" w:cs="微软雅黑" w:hint="eastAsia"/>
          <w:sz w:val="22"/>
          <w:szCs w:val="22"/>
        </w:rPr>
        <w:t>“或许吧，人家的事情我们也不好过问，我们也没有那个天赋成为一个合格的修行者，不然的话也可以试试能不能够直接之上灵气作为媒介替代</w:t>
      </w:r>
      <w:r w:rsidR="006B3E0D">
        <w:rPr>
          <w:rFonts w:ascii="微软雅黑" w:eastAsia="微软雅黑" w:hAnsi="微软雅黑" w:cs="微软雅黑" w:hint="eastAsia"/>
          <w:sz w:val="22"/>
          <w:szCs w:val="22"/>
        </w:rPr>
        <w:t>，如果可以成功的话或许可以在药剂还没有生效之前用灵气完成对体内各种神经传导戒指的替代，从而使得作用于肉体的药剂在发挥了作用之后</w:t>
      </w:r>
      <w:r w:rsidR="0091755B">
        <w:rPr>
          <w:rFonts w:ascii="微软雅黑" w:eastAsia="微软雅黑" w:hAnsi="微软雅黑" w:cs="微软雅黑" w:hint="eastAsia"/>
          <w:sz w:val="22"/>
          <w:szCs w:val="22"/>
        </w:rPr>
        <w:t>仍然</w:t>
      </w:r>
      <w:r w:rsidR="006B3E0D">
        <w:rPr>
          <w:rFonts w:ascii="微软雅黑" w:eastAsia="微软雅黑" w:hAnsi="微软雅黑" w:cs="微软雅黑" w:hint="eastAsia"/>
          <w:sz w:val="22"/>
          <w:szCs w:val="22"/>
        </w:rPr>
        <w:t>没有办法使目标陷入正确的麻醉状态之中。</w:t>
      </w:r>
      <w:r>
        <w:rPr>
          <w:rFonts w:ascii="微软雅黑" w:eastAsia="微软雅黑" w:hAnsi="微软雅黑" w:cs="微软雅黑" w:hint="eastAsia"/>
          <w:sz w:val="22"/>
          <w:szCs w:val="22"/>
        </w:rPr>
        <w:t>”</w:t>
      </w:r>
    </w:p>
    <w:p w:rsidR="000D6858" w:rsidP="005F768A" w14:paraId="1A8A26E6" w14:textId="42A2D72F">
      <w:pPr>
        <w:rPr>
          <w:rFonts w:ascii="微软雅黑" w:eastAsia="微软雅黑" w:hAnsi="微软雅黑" w:cs="微软雅黑"/>
          <w:sz w:val="22"/>
          <w:szCs w:val="22"/>
        </w:rPr>
      </w:pPr>
      <w:r>
        <w:rPr>
          <w:rFonts w:ascii="微软雅黑" w:eastAsia="微软雅黑" w:hAnsi="微软雅黑" w:cs="微软雅黑" w:hint="eastAsia"/>
          <w:sz w:val="22"/>
          <w:szCs w:val="22"/>
        </w:rPr>
        <w:t>“</w:t>
      </w:r>
      <w:r>
        <w:rPr>
          <w:rFonts w:ascii="微软雅黑" w:eastAsia="微软雅黑" w:hAnsi="微软雅黑" w:cs="微软雅黑" w:hint="eastAsia"/>
          <w:sz w:val="22"/>
          <w:szCs w:val="22"/>
        </w:rPr>
        <w:t>诶</w:t>
      </w:r>
      <w:r>
        <w:rPr>
          <w:rFonts w:ascii="微软雅黑" w:eastAsia="微软雅黑" w:hAnsi="微软雅黑" w:cs="微软雅黑" w:hint="eastAsia"/>
          <w:sz w:val="22"/>
          <w:szCs w:val="22"/>
        </w:rPr>
        <w:t>，你说那个小伙子是不是利用这种方式重新获得了身体的控制权？”</w:t>
      </w:r>
    </w:p>
    <w:p w:rsidR="0091755B" w:rsidRPr="0091755B" w:rsidP="005F768A" w14:paraId="7C25F51F" w14:textId="0148B97C">
      <w:pPr>
        <w:rPr>
          <w:rFonts w:ascii="微软雅黑" w:eastAsia="微软雅黑" w:hAnsi="微软雅黑" w:cs="微软雅黑"/>
          <w:sz w:val="22"/>
          <w:szCs w:val="22"/>
        </w:rPr>
      </w:pPr>
      <w:r>
        <w:rPr>
          <w:rFonts w:ascii="微软雅黑" w:eastAsia="微软雅黑" w:hAnsi="微软雅黑" w:cs="微软雅黑" w:hint="eastAsia"/>
          <w:sz w:val="22"/>
          <w:szCs w:val="22"/>
        </w:rPr>
        <w:t>“有可能，走我们向上级请示一下，准备一下开始建立模型，这似乎是一个全新的领域，如果真是这样未来可以留下我们的名字。”</w:t>
      </w:r>
    </w:p>
    <w:p w:rsidR="0091755B" w:rsidP="005F768A" w14:paraId="3392CD1A" w14:textId="50AA0DFE">
      <w:pPr>
        <w:pBdr>
          <w:bottom w:val="double" w:sz="6" w:space="1" w:color="auto"/>
        </w:pBdr>
        <w:rPr>
          <w:rFonts w:ascii="微软雅黑" w:eastAsia="微软雅黑" w:hAnsi="微软雅黑" w:cs="微软雅黑"/>
          <w:sz w:val="22"/>
          <w:szCs w:val="22"/>
        </w:rPr>
      </w:pPr>
      <w:r>
        <w:rPr>
          <w:rFonts w:ascii="微软雅黑" w:eastAsia="微软雅黑" w:hAnsi="微软雅黑" w:cs="微软雅黑" w:hint="eastAsia"/>
          <w:sz w:val="22"/>
          <w:szCs w:val="22"/>
        </w:rPr>
        <w:t>两人和自己的助手已经在设计自己的认为正确的模型了，而这方面的实际运用到底有什么样的前景还不明。</w:t>
      </w:r>
    </w:p>
    <w:p w:rsidR="002B0949" w:rsidP="005F768A" w14:paraId="417C791F" w14:textId="755A32C3">
      <w:pPr>
        <w:rPr>
          <w:rFonts w:ascii="微软雅黑" w:eastAsia="微软雅黑" w:hAnsi="微软雅黑" w:cs="微软雅黑"/>
          <w:sz w:val="22"/>
          <w:szCs w:val="22"/>
        </w:rPr>
      </w:pPr>
      <w:r>
        <w:rPr>
          <w:rFonts w:ascii="微软雅黑" w:eastAsia="微软雅黑" w:hAnsi="微软雅黑" w:cs="微软雅黑" w:hint="eastAsia"/>
          <w:sz w:val="22"/>
          <w:szCs w:val="22"/>
        </w:rPr>
        <w:t>李俊在回到了自己所在的住所之后，静静地感受着自己身体的变化，但是在细细的感</w:t>
      </w:r>
      <w:r>
        <w:rPr>
          <w:rFonts w:ascii="微软雅黑" w:eastAsia="微软雅黑" w:hAnsi="微软雅黑" w:cs="微软雅黑" w:hint="eastAsia"/>
          <w:sz w:val="22"/>
          <w:szCs w:val="22"/>
        </w:rPr>
        <w:t>受了一番</w:t>
      </w:r>
      <w:r>
        <w:rPr>
          <w:rFonts w:ascii="微软雅黑" w:eastAsia="微软雅黑" w:hAnsi="微软雅黑" w:cs="微软雅黑" w:hint="eastAsia"/>
          <w:sz w:val="22"/>
          <w:szCs w:val="22"/>
        </w:rPr>
        <w:t>之后啥</w:t>
      </w:r>
      <w:r>
        <w:rPr>
          <w:rFonts w:ascii="微软雅黑" w:eastAsia="微软雅黑" w:hAnsi="微软雅黑" w:cs="微软雅黑" w:hint="eastAsia"/>
          <w:sz w:val="22"/>
          <w:szCs w:val="22"/>
        </w:rPr>
        <w:t>也没有感受到。</w:t>
      </w:r>
    </w:p>
    <w:p w:rsidR="002B0949" w:rsidP="005F768A" w14:paraId="205A4ED0" w14:textId="44CBCB0B">
      <w:pPr>
        <w:rPr>
          <w:rFonts w:ascii="微软雅黑" w:eastAsia="微软雅黑" w:hAnsi="微软雅黑" w:cs="微软雅黑"/>
          <w:sz w:val="22"/>
          <w:szCs w:val="22"/>
        </w:rPr>
      </w:pPr>
      <w:r>
        <w:rPr>
          <w:rFonts w:ascii="微软雅黑" w:eastAsia="微软雅黑" w:hAnsi="微软雅黑" w:cs="微软雅黑" w:hint="eastAsia"/>
          <w:sz w:val="22"/>
          <w:szCs w:val="22"/>
        </w:rPr>
        <w:t>“</w:t>
      </w:r>
      <w:r>
        <w:rPr>
          <w:rFonts w:ascii="微软雅黑" w:eastAsia="微软雅黑" w:hAnsi="微软雅黑" w:cs="微软雅黑" w:hint="eastAsia"/>
          <w:sz w:val="22"/>
          <w:szCs w:val="22"/>
        </w:rPr>
        <w:t>淦</w:t>
      </w:r>
      <w:r>
        <w:rPr>
          <w:rFonts w:ascii="微软雅黑" w:eastAsia="微软雅黑" w:hAnsi="微软雅黑" w:cs="微软雅黑" w:hint="eastAsia"/>
          <w:sz w:val="22"/>
          <w:szCs w:val="22"/>
        </w:rPr>
        <w:t>，不是说</w:t>
      </w:r>
      <w:r w:rsidR="0060364C">
        <w:rPr>
          <w:rFonts w:ascii="微软雅黑" w:eastAsia="微软雅黑" w:hAnsi="微软雅黑" w:cs="微软雅黑" w:hint="eastAsia"/>
          <w:sz w:val="22"/>
          <w:szCs w:val="22"/>
        </w:rPr>
        <w:t>完成了身体的优化吗？为什么没有什么感觉，都说修行者有内视的能力，怎么我就没有？</w:t>
      </w:r>
      <w:r>
        <w:rPr>
          <w:rFonts w:ascii="微软雅黑" w:eastAsia="微软雅黑" w:hAnsi="微软雅黑" w:cs="微软雅黑" w:hint="eastAsia"/>
          <w:sz w:val="22"/>
          <w:szCs w:val="22"/>
        </w:rPr>
        <w:t>”</w:t>
      </w:r>
    </w:p>
    <w:p w:rsidR="0060364C" w:rsidP="005F768A" w14:paraId="5939328C" w14:textId="054845AE">
      <w:pPr>
        <w:rPr>
          <w:rFonts w:ascii="微软雅黑" w:eastAsia="微软雅黑" w:hAnsi="微软雅黑" w:cs="微软雅黑"/>
          <w:sz w:val="22"/>
          <w:szCs w:val="22"/>
        </w:rPr>
      </w:pPr>
      <w:r>
        <w:rPr>
          <w:rFonts w:ascii="微软雅黑" w:eastAsia="微软雅黑" w:hAnsi="微软雅黑" w:cs="微软雅黑" w:hint="eastAsia"/>
          <w:sz w:val="22"/>
          <w:szCs w:val="22"/>
        </w:rPr>
        <w:t>在</w:t>
      </w:r>
      <w:r>
        <w:rPr>
          <w:rFonts w:ascii="微软雅黑" w:eastAsia="微软雅黑" w:hAnsi="微软雅黑" w:cs="微软雅黑" w:hint="eastAsia"/>
          <w:sz w:val="22"/>
          <w:szCs w:val="22"/>
        </w:rPr>
        <w:t>又尝试了一会儿之后</w:t>
      </w:r>
      <w:r>
        <w:rPr>
          <w:rFonts w:ascii="微软雅黑" w:eastAsia="微软雅黑" w:hAnsi="微软雅黑" w:cs="微软雅黑" w:hint="eastAsia"/>
          <w:sz w:val="22"/>
          <w:szCs w:val="22"/>
        </w:rPr>
        <w:t>，李</w:t>
      </w:r>
      <w:r>
        <w:rPr>
          <w:rFonts w:ascii="微软雅黑" w:eastAsia="微软雅黑" w:hAnsi="微软雅黑" w:cs="微软雅黑" w:hint="eastAsia"/>
          <w:sz w:val="22"/>
          <w:szCs w:val="22"/>
        </w:rPr>
        <w:t>俊放弃</w:t>
      </w:r>
      <w:r>
        <w:rPr>
          <w:rFonts w:ascii="微软雅黑" w:eastAsia="微软雅黑" w:hAnsi="微软雅黑" w:cs="微软雅黑" w:hint="eastAsia"/>
          <w:sz w:val="22"/>
          <w:szCs w:val="22"/>
        </w:rPr>
        <w:t>了，不管怎样自己的意识都没有办法脱离自己的大脑，能够大致的感受环境，能够察觉自己身边的人，能够察觉到危险的靠近，</w:t>
      </w:r>
      <w:r w:rsidR="00093792">
        <w:rPr>
          <w:rFonts w:ascii="微软雅黑" w:eastAsia="微软雅黑" w:hAnsi="微软雅黑" w:cs="微软雅黑" w:hint="eastAsia"/>
          <w:sz w:val="22"/>
          <w:szCs w:val="22"/>
        </w:rPr>
        <w:t>但是一旦</w:t>
      </w:r>
      <w:r w:rsidR="00093792">
        <w:rPr>
          <w:rFonts w:ascii="微软雅黑" w:eastAsia="微软雅黑" w:hAnsi="微软雅黑" w:cs="微软雅黑" w:hint="eastAsia"/>
          <w:sz w:val="22"/>
          <w:szCs w:val="22"/>
        </w:rPr>
        <w:t>尝试看</w:t>
      </w:r>
      <w:r w:rsidR="00093792">
        <w:rPr>
          <w:rFonts w:ascii="微软雅黑" w:eastAsia="微软雅黑" w:hAnsi="微软雅黑" w:cs="微软雅黑" w:hint="eastAsia"/>
          <w:sz w:val="22"/>
          <w:szCs w:val="22"/>
        </w:rPr>
        <w:t>自己身体的详情的时候就失灵了。</w:t>
      </w:r>
    </w:p>
    <w:p w:rsidR="00093792" w:rsidRPr="0060364C" w:rsidP="005F768A" w14:paraId="40A5C6AE" w14:textId="35573775">
      <w:pPr>
        <w:rPr>
          <w:rFonts w:ascii="微软雅黑" w:eastAsia="微软雅黑" w:hAnsi="微软雅黑" w:cs="微软雅黑"/>
          <w:sz w:val="22"/>
          <w:szCs w:val="22"/>
        </w:rPr>
      </w:pPr>
      <w:r>
        <w:rPr>
          <w:rFonts w:ascii="微软雅黑" w:eastAsia="微软雅黑" w:hAnsi="微软雅黑" w:cs="微软雅黑" w:hint="eastAsia"/>
          <w:sz w:val="22"/>
          <w:szCs w:val="22"/>
        </w:rPr>
        <w:t>“算了</w:t>
      </w:r>
      <w:r>
        <w:rPr>
          <w:rFonts w:ascii="微软雅黑" w:eastAsia="微软雅黑" w:hAnsi="微软雅黑" w:cs="微软雅黑" w:hint="eastAsia"/>
          <w:sz w:val="22"/>
          <w:szCs w:val="22"/>
        </w:rPr>
        <w:t>算了</w:t>
      </w:r>
      <w:r>
        <w:rPr>
          <w:rFonts w:ascii="微软雅黑" w:eastAsia="微软雅黑" w:hAnsi="微软雅黑" w:cs="微软雅黑" w:hint="eastAsia"/>
          <w:sz w:val="22"/>
          <w:szCs w:val="22"/>
        </w:rPr>
        <w:t>，还是</w:t>
      </w:r>
      <w:r>
        <w:rPr>
          <w:rFonts w:ascii="微软雅黑" w:eastAsia="微软雅黑" w:hAnsi="微软雅黑" w:cs="微软雅黑" w:hint="eastAsia"/>
          <w:sz w:val="22"/>
          <w:szCs w:val="22"/>
        </w:rPr>
        <w:t>继续继续</w:t>
      </w:r>
      <w:r>
        <w:rPr>
          <w:rFonts w:ascii="微软雅黑" w:eastAsia="微软雅黑" w:hAnsi="微软雅黑" w:cs="微软雅黑" w:hint="eastAsia"/>
          <w:sz w:val="22"/>
          <w:szCs w:val="22"/>
        </w:rPr>
        <w:t>我的工作吧，就当</w:t>
      </w:r>
      <w:r w:rsidR="00FB183E">
        <w:rPr>
          <w:rFonts w:ascii="微软雅黑" w:eastAsia="微软雅黑" w:hAnsi="微软雅黑" w:cs="微软雅黑" w:hint="eastAsia"/>
          <w:sz w:val="22"/>
          <w:szCs w:val="22"/>
        </w:rPr>
        <w:t>这身体的优化做到了够身上吧。</w:t>
      </w:r>
      <w:r>
        <w:rPr>
          <w:rFonts w:ascii="微软雅黑" w:eastAsia="微软雅黑" w:hAnsi="微软雅黑" w:cs="微软雅黑" w:hint="eastAsia"/>
          <w:sz w:val="22"/>
          <w:szCs w:val="22"/>
        </w:rPr>
        <w:t>”</w:t>
      </w:r>
    </w:p>
    <w:p w:rsidR="00225922" w:rsidP="005F768A" w14:paraId="7CDB484D" w14:textId="79AC2864">
      <w:pPr>
        <w:rPr>
          <w:rFonts w:ascii="微软雅黑" w:eastAsia="微软雅黑" w:hAnsi="微软雅黑" w:cs="微软雅黑"/>
          <w:sz w:val="22"/>
          <w:szCs w:val="22"/>
        </w:rPr>
      </w:pPr>
      <w:r>
        <w:rPr>
          <w:rFonts w:ascii="微软雅黑" w:eastAsia="微软雅黑" w:hAnsi="微软雅黑" w:cs="微软雅黑" w:hint="eastAsia"/>
          <w:sz w:val="22"/>
          <w:szCs w:val="22"/>
        </w:rPr>
        <w:t>李俊又进入了平时的重复工作之中，毕竟他并不是一个十分优秀的研究人员，平时的工作最多的就是给那些十分优秀的科研人员打下手，许多</w:t>
      </w:r>
      <w:r>
        <w:rPr>
          <w:rFonts w:ascii="微软雅黑" w:eastAsia="微软雅黑" w:hAnsi="微软雅黑" w:cs="微软雅黑" w:hint="eastAsia"/>
          <w:sz w:val="22"/>
          <w:szCs w:val="22"/>
        </w:rPr>
        <w:t>多</w:t>
      </w:r>
      <w:r>
        <w:rPr>
          <w:rFonts w:ascii="微软雅黑" w:eastAsia="微软雅黑" w:hAnsi="微软雅黑" w:cs="微软雅黑" w:hint="eastAsia"/>
          <w:sz w:val="22"/>
          <w:szCs w:val="22"/>
        </w:rPr>
        <w:t>实验都是需要重复的，于是半天的工作下来都没有发现什么异常，直到下班了。</w:t>
      </w:r>
    </w:p>
    <w:p w:rsidR="00FB183E" w:rsidP="005F768A" w14:paraId="071BEC69" w14:textId="0ABC6517">
      <w:pPr>
        <w:rPr>
          <w:rFonts w:ascii="微软雅黑" w:eastAsia="微软雅黑" w:hAnsi="微软雅黑" w:cs="微软雅黑"/>
          <w:sz w:val="22"/>
          <w:szCs w:val="22"/>
        </w:rPr>
      </w:pPr>
      <w:r>
        <w:rPr>
          <w:rFonts w:ascii="微软雅黑" w:eastAsia="微软雅黑" w:hAnsi="微软雅黑" w:cs="微软雅黑" w:hint="eastAsia"/>
          <w:sz w:val="22"/>
          <w:szCs w:val="22"/>
        </w:rPr>
        <w:t>李俊下班回到自己的住处之后拿起来暂时属于自己的那个‘文明智障’，虽然不知道今天李修没有来找他问情况，自己也不知道为什么忘记了‘文明智障’这件事儿。</w:t>
      </w:r>
    </w:p>
    <w:p w:rsidR="00EC1215" w:rsidP="005F768A" w14:paraId="777ED912" w14:textId="767C2264">
      <w:pPr>
        <w:rPr>
          <w:rFonts w:ascii="微软雅黑" w:eastAsia="微软雅黑" w:hAnsi="微软雅黑" w:cs="微软雅黑"/>
          <w:sz w:val="22"/>
          <w:szCs w:val="22"/>
        </w:rPr>
      </w:pPr>
      <w:r>
        <w:rPr>
          <w:rFonts w:ascii="微软雅黑" w:eastAsia="微软雅黑" w:hAnsi="微软雅黑" w:cs="微软雅黑" w:hint="eastAsia"/>
          <w:sz w:val="22"/>
          <w:szCs w:val="22"/>
        </w:rPr>
        <w:t>但是当李</w:t>
      </w:r>
      <w:r>
        <w:rPr>
          <w:rFonts w:ascii="微软雅黑" w:eastAsia="微软雅黑" w:hAnsi="微软雅黑" w:cs="微软雅黑" w:hint="eastAsia"/>
          <w:sz w:val="22"/>
          <w:szCs w:val="22"/>
        </w:rPr>
        <w:t>俊再次拿起文</w:t>
      </w:r>
      <w:r>
        <w:rPr>
          <w:rFonts w:ascii="微软雅黑" w:eastAsia="微软雅黑" w:hAnsi="微软雅黑" w:cs="微软雅黑" w:hint="eastAsia"/>
          <w:sz w:val="22"/>
          <w:szCs w:val="22"/>
        </w:rPr>
        <w:t>明智障之时就如同一把钥匙打开了新世界的大门</w:t>
      </w:r>
      <w:r w:rsidR="00E2785C">
        <w:rPr>
          <w:rFonts w:ascii="微软雅黑" w:eastAsia="微软雅黑" w:hAnsi="微软雅黑" w:cs="微软雅黑" w:hint="eastAsia"/>
          <w:sz w:val="22"/>
          <w:szCs w:val="22"/>
        </w:rPr>
        <w:t>，在身体完成优化之后的事情一件件的复现在了李俊的眼前，这些本来要被处理掉的记忆被保留了下来，并且李俊的自主意识拥有这些记忆的处理权利，就像是一个管理员权限的账户成功获得了系统级别的权限，可以直接插手原来由系统来完成的事情。</w:t>
      </w:r>
    </w:p>
    <w:p w:rsidR="006E62D0" w:rsidP="005F768A" w14:paraId="7BEB134D"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“嗯？我有了这么强的记忆能力？这有点像操作系统一般的东西是什么？我这是得到系统了？</w:t>
      </w:r>
    </w:p>
    <w:p w:rsidR="008150E7" w:rsidP="005F768A" w14:paraId="18B51A61" w14:textId="10DFE266">
      <w:pPr>
        <w:rPr>
          <w:rFonts w:ascii="微软雅黑" w:eastAsia="微软雅黑" w:hAnsi="微软雅黑" w:cs="微软雅黑"/>
          <w:sz w:val="22"/>
          <w:szCs w:val="22"/>
        </w:rPr>
      </w:pPr>
      <w:r>
        <w:rPr>
          <w:rFonts w:ascii="微软雅黑" w:eastAsia="微软雅黑" w:hAnsi="微软雅黑" w:cs="微软雅黑" w:hint="eastAsia"/>
          <w:sz w:val="22"/>
          <w:szCs w:val="22"/>
        </w:rPr>
        <w:t>我的身体能够做到真正的自主掌控了？”</w:t>
      </w:r>
    </w:p>
    <w:p w:rsidR="006E62D0" w:rsidP="005F768A" w14:paraId="77FD0B23" w14:textId="0381A44D">
      <w:pPr>
        <w:rPr>
          <w:rFonts w:ascii="微软雅黑" w:eastAsia="微软雅黑" w:hAnsi="微软雅黑" w:cs="微软雅黑"/>
          <w:sz w:val="22"/>
          <w:szCs w:val="22"/>
        </w:rPr>
      </w:pPr>
      <w:r>
        <w:rPr>
          <w:rFonts w:ascii="微软雅黑" w:eastAsia="微软雅黑" w:hAnsi="微软雅黑" w:cs="微软雅黑" w:hint="eastAsia"/>
          <w:sz w:val="22"/>
          <w:szCs w:val="22"/>
        </w:rPr>
        <w:t>于是李俊将自己的心跳速度直接降低到每分钟不到1</w:t>
      </w:r>
      <w:r>
        <w:rPr>
          <w:rFonts w:ascii="微软雅黑" w:eastAsia="微软雅黑" w:hAnsi="微软雅黑" w:cs="微软雅黑"/>
          <w:sz w:val="22"/>
          <w:szCs w:val="22"/>
        </w:rPr>
        <w:t>0</w:t>
      </w:r>
      <w:r>
        <w:rPr>
          <w:rFonts w:ascii="微软雅黑" w:eastAsia="微软雅黑" w:hAnsi="微软雅黑" w:cs="微软雅黑" w:hint="eastAsia"/>
          <w:sz w:val="22"/>
          <w:szCs w:val="22"/>
        </w:rPr>
        <w:t>次，然后就晕过去了。</w:t>
      </w:r>
    </w:p>
    <w:p w:rsidR="006E62D0" w:rsidRPr="006E62D0" w:rsidP="005F768A" w14:paraId="1F88C157" w14:textId="7F36CFC2">
      <w:pPr>
        <w:rPr>
          <w:rFonts w:ascii="微软雅黑" w:eastAsia="微软雅黑" w:hAnsi="微软雅黑" w:cs="微软雅黑"/>
          <w:sz w:val="22"/>
          <w:szCs w:val="22"/>
        </w:rPr>
      </w:pPr>
      <w:r>
        <w:rPr>
          <w:rFonts w:ascii="微软雅黑" w:eastAsia="微软雅黑" w:hAnsi="微软雅黑" w:cs="微软雅黑" w:hint="eastAsia"/>
          <w:sz w:val="22"/>
          <w:szCs w:val="22"/>
        </w:rPr>
        <w:t>在李俊晕过去之后，脑干又再次掌握了控制的权限，将李俊的身体恢复。</w:t>
      </w:r>
    </w:p>
    <w:p w:rsidR="00F00870" w:rsidP="005F768A" w14:paraId="1DF95B7C"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“我的天，连自己的心跳都可以控制了，和呼吸一般可以控制感觉真不错，不用担心</w:t>
      </w:r>
      <w:r>
        <w:rPr>
          <w:rFonts w:ascii="微软雅黑" w:eastAsia="微软雅黑" w:hAnsi="微软雅黑" w:cs="微软雅黑" w:hint="eastAsia"/>
          <w:sz w:val="22"/>
          <w:szCs w:val="22"/>
        </w:rPr>
        <w:t>自己没有控制的时候把自己给憋死了。</w:t>
      </w:r>
    </w:p>
    <w:p w:rsidR="006E62D0" w:rsidRPr="006E62D0" w:rsidP="005F768A" w14:paraId="271BAB8A" w14:textId="5DC1F2F1">
      <w:pPr>
        <w:rPr>
          <w:rFonts w:ascii="微软雅黑" w:eastAsia="微软雅黑" w:hAnsi="微软雅黑" w:cs="微软雅黑"/>
          <w:sz w:val="22"/>
          <w:szCs w:val="22"/>
        </w:rPr>
      </w:pPr>
      <w:r>
        <w:rPr>
          <w:rFonts w:ascii="微软雅黑" w:eastAsia="微软雅黑" w:hAnsi="微软雅黑" w:cs="微软雅黑" w:hint="eastAsia"/>
          <w:sz w:val="22"/>
          <w:szCs w:val="22"/>
        </w:rPr>
        <w:t>短时的记忆也能够由自己控制删除不删除，真不错。</w:t>
      </w:r>
      <w:r>
        <w:rPr>
          <w:rFonts w:ascii="微软雅黑" w:eastAsia="微软雅黑" w:hAnsi="微软雅黑" w:cs="微软雅黑" w:hint="eastAsia"/>
          <w:sz w:val="22"/>
          <w:szCs w:val="22"/>
        </w:rPr>
        <w:t>”</w:t>
      </w:r>
    </w:p>
    <w:p w:rsidR="00FB183E" w:rsidP="005F768A" w14:paraId="43328842" w14:textId="185CCBD8">
      <w:pPr>
        <w:rPr>
          <w:rFonts w:ascii="微软雅黑" w:eastAsia="微软雅黑" w:hAnsi="微软雅黑" w:cs="微软雅黑"/>
          <w:sz w:val="22"/>
          <w:szCs w:val="22"/>
        </w:rPr>
      </w:pPr>
      <w:r>
        <w:rPr>
          <w:rFonts w:ascii="微软雅黑" w:eastAsia="微软雅黑" w:hAnsi="微软雅黑" w:cs="微软雅黑" w:hint="eastAsia"/>
          <w:sz w:val="22"/>
          <w:szCs w:val="22"/>
        </w:rPr>
        <w:t>然后李俊回忆了一下今天工作的每个最细小的地方，然后李俊的眉头微微皱起。</w:t>
      </w:r>
    </w:p>
    <w:p w:rsidR="00F00870" w:rsidP="005F768A" w14:paraId="1AE831DB" w14:textId="5E459DA1">
      <w:pPr>
        <w:rPr>
          <w:rFonts w:ascii="微软雅黑" w:eastAsia="微软雅黑" w:hAnsi="微软雅黑" w:cs="微软雅黑"/>
          <w:sz w:val="22"/>
          <w:szCs w:val="22"/>
        </w:rPr>
      </w:pPr>
      <w:r>
        <w:rPr>
          <w:rFonts w:ascii="微软雅黑" w:eastAsia="微软雅黑" w:hAnsi="微软雅黑" w:cs="微软雅黑" w:hint="eastAsia"/>
          <w:sz w:val="22"/>
          <w:szCs w:val="22"/>
        </w:rPr>
        <w:t>“超忆症患者都没有这样的记忆能力吧，地面上的石子都能够准确的回忆出来，就如同一天都是在拍视频一般。”</w:t>
      </w:r>
    </w:p>
    <w:p w:rsidR="00F00870" w:rsidP="005F768A" w14:paraId="2FBD2220" w14:textId="165BF1BF">
      <w:pPr>
        <w:rPr>
          <w:rFonts w:ascii="微软雅黑" w:eastAsia="微软雅黑" w:hAnsi="微软雅黑" w:cs="微软雅黑"/>
          <w:sz w:val="22"/>
          <w:szCs w:val="22"/>
        </w:rPr>
      </w:pPr>
      <w:r>
        <w:rPr>
          <w:rFonts w:ascii="微软雅黑" w:eastAsia="微软雅黑" w:hAnsi="微软雅黑" w:cs="微软雅黑" w:hint="eastAsia"/>
          <w:sz w:val="22"/>
          <w:szCs w:val="22"/>
        </w:rPr>
        <w:t>似乎是为了验证自己的想法，李俊有随意的看了自己面前的一本书，然后回忆看到了什么。</w:t>
      </w:r>
    </w:p>
    <w:p w:rsidR="00303828" w:rsidP="005F768A" w14:paraId="6055F909" w14:textId="30CA02A9">
      <w:pPr>
        <w:rPr>
          <w:rFonts w:ascii="微软雅黑" w:eastAsia="微软雅黑" w:hAnsi="微软雅黑" w:cs="微软雅黑"/>
          <w:sz w:val="22"/>
          <w:szCs w:val="22"/>
        </w:rPr>
      </w:pPr>
      <w:r>
        <w:rPr>
          <w:rFonts w:ascii="微软雅黑" w:eastAsia="微软雅黑" w:hAnsi="微软雅黑" w:cs="微软雅黑" w:hint="eastAsia"/>
          <w:sz w:val="22"/>
          <w:szCs w:val="22"/>
        </w:rPr>
        <w:t>“我这么厉害的嘛？我都没有注意书本上面的纹理</w:t>
      </w:r>
      <w:r>
        <w:rPr>
          <w:rFonts w:ascii="微软雅黑" w:eastAsia="微软雅黑" w:hAnsi="微软雅黑" w:cs="微软雅黑" w:hint="eastAsia"/>
          <w:sz w:val="22"/>
          <w:szCs w:val="22"/>
        </w:rPr>
        <w:t>诶</w:t>
      </w:r>
      <w:r>
        <w:rPr>
          <w:rFonts w:ascii="微软雅黑" w:eastAsia="微软雅黑" w:hAnsi="微软雅黑" w:cs="微软雅黑" w:hint="eastAsia"/>
          <w:sz w:val="22"/>
          <w:szCs w:val="22"/>
        </w:rPr>
        <w:t>。”</w:t>
      </w:r>
    </w:p>
    <w:p w:rsidR="003D54A3" w:rsidP="005F768A" w14:paraId="50D4D852" w14:textId="7A3992A4">
      <w:pPr>
        <w:rPr>
          <w:rFonts w:ascii="微软雅黑" w:eastAsia="微软雅黑" w:hAnsi="微软雅黑" w:cs="微软雅黑"/>
          <w:sz w:val="22"/>
          <w:szCs w:val="22"/>
        </w:rPr>
      </w:pPr>
      <w:r>
        <w:rPr>
          <w:rFonts w:ascii="微软雅黑" w:eastAsia="微软雅黑" w:hAnsi="微软雅黑" w:cs="微软雅黑" w:hint="eastAsia"/>
          <w:sz w:val="22"/>
          <w:szCs w:val="22"/>
        </w:rPr>
        <w:t>然后李俊又尝试只在脑子里面进行随便拟定一个大数进行微积分运算，仅仅过了不到一秒钟李俊的就将答案计算了出来。</w:t>
      </w:r>
    </w:p>
    <w:p w:rsidR="003D54A3" w:rsidP="005F768A" w14:paraId="4D181321" w14:textId="1E679E14">
      <w:pPr>
        <w:rPr>
          <w:rFonts w:ascii="微软雅黑" w:eastAsia="微软雅黑" w:hAnsi="微软雅黑" w:cs="微软雅黑"/>
          <w:sz w:val="22"/>
          <w:szCs w:val="22"/>
        </w:rPr>
      </w:pPr>
      <w:r>
        <w:rPr>
          <w:rFonts w:ascii="微软雅黑" w:eastAsia="微软雅黑" w:hAnsi="微软雅黑" w:cs="微软雅黑" w:hint="eastAsia"/>
          <w:sz w:val="22"/>
          <w:szCs w:val="22"/>
        </w:rPr>
        <w:t>“计算机恐怕都没有这么快完成计算吧，还要自己输入数值来着。”</w:t>
      </w:r>
    </w:p>
    <w:p w:rsidR="003D54A3" w:rsidP="005F768A" w14:paraId="74BD16BD" w14:textId="6D4A84A3">
      <w:pPr>
        <w:rPr>
          <w:rFonts w:ascii="微软雅黑" w:eastAsia="微软雅黑" w:hAnsi="微软雅黑" w:cs="微软雅黑"/>
          <w:sz w:val="22"/>
          <w:szCs w:val="22"/>
        </w:rPr>
      </w:pPr>
      <w:r>
        <w:rPr>
          <w:rFonts w:ascii="微软雅黑" w:eastAsia="微软雅黑" w:hAnsi="微软雅黑" w:cs="微软雅黑" w:hint="eastAsia"/>
          <w:sz w:val="22"/>
          <w:szCs w:val="22"/>
        </w:rPr>
        <w:t>就在李俊在为自己的变化高兴的时候一个没有任何感情的声音在脑海之中响了起来。</w:t>
      </w:r>
    </w:p>
    <w:p w:rsidR="002D2591" w:rsidP="005F768A" w14:paraId="5ECF42B2" w14:textId="7D82D360">
      <w:pPr>
        <w:rPr>
          <w:rFonts w:ascii="微软雅黑" w:eastAsia="微软雅黑" w:hAnsi="微软雅黑" w:cs="微软雅黑"/>
          <w:sz w:val="22"/>
          <w:szCs w:val="22"/>
        </w:rPr>
      </w:pPr>
      <w:r>
        <w:rPr>
          <w:rFonts w:ascii="微软雅黑" w:eastAsia="微软雅黑" w:hAnsi="微软雅黑" w:cs="微软雅黑" w:hint="eastAsia"/>
          <w:sz w:val="22"/>
          <w:szCs w:val="22"/>
        </w:rPr>
        <w:t>“系统初始化完成……”</w:t>
      </w:r>
    </w:p>
    <w:p w:rsidR="002D2591" w:rsidP="005F768A" w14:paraId="5FBB1E12" w14:textId="77777777">
      <w:pPr>
        <w:rPr>
          <w:rFonts w:ascii="微软雅黑" w:eastAsia="微软雅黑" w:hAnsi="微软雅黑" w:cs="微软雅黑"/>
          <w:sz w:val="22"/>
          <w:szCs w:val="22"/>
        </w:rPr>
      </w:pPr>
    </w:p>
    <w:p w:rsidR="00FF69FE" w:rsidP="005F768A" w14:paraId="35A293F0" w14:textId="5496FB01">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