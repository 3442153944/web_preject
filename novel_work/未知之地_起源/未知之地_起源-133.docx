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946F08" w:rsidRPr="00DF4D1D" w:rsidP="005F768A" w14:paraId="6B13008C" w14:textId="509DEA87">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第一百三十</w:t>
      </w:r>
      <w:r w:rsidRPr="00DF4D1D" w:rsidR="00475CCD">
        <w:rPr>
          <w:rFonts w:ascii="微软雅黑" w:eastAsia="微软雅黑" w:hAnsi="微软雅黑" w:cs="微软雅黑" w:hint="eastAsia"/>
          <w:sz w:val="22"/>
          <w:szCs w:val="22"/>
        </w:rPr>
        <w:t>二</w:t>
      </w:r>
      <w:r w:rsidRPr="00DF4D1D">
        <w:rPr>
          <w:rFonts w:ascii="微软雅黑" w:eastAsia="微软雅黑" w:hAnsi="微软雅黑" w:cs="微软雅黑" w:hint="eastAsia"/>
          <w:sz w:val="22"/>
          <w:szCs w:val="22"/>
        </w:rPr>
        <w:t xml:space="preserve">章 </w:t>
      </w:r>
      <w:r w:rsidRPr="00DF4D1D" w:rsidR="00317B48">
        <w:rPr>
          <w:rFonts w:ascii="微软雅黑" w:eastAsia="微软雅黑" w:hAnsi="微软雅黑" w:cs="微软雅黑"/>
          <w:sz w:val="22"/>
          <w:szCs w:val="22"/>
        </w:rPr>
        <w:t xml:space="preserve"> </w:t>
      </w:r>
      <w:r w:rsidRPr="00DF4D1D" w:rsidR="00360A94">
        <w:rPr>
          <w:rFonts w:ascii="微软雅黑" w:eastAsia="微软雅黑" w:hAnsi="微软雅黑" w:cs="微软雅黑" w:hint="eastAsia"/>
          <w:sz w:val="22"/>
          <w:szCs w:val="22"/>
        </w:rPr>
        <w:t>公平？强者才有资格谈</w:t>
      </w:r>
    </w:p>
    <w:p w:rsidR="00F614A2" w:rsidRPr="00DF4D1D" w:rsidP="005F768A" w14:paraId="28853E7F" w14:textId="78A15F6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孙源玲三人街上走了一段时间之后时间已经来到了，漂亮国的时间已经来到了当地时间的九点左右（时区对不上，就当陆地的</w:t>
      </w:r>
      <w:r w:rsidRPr="00DF4D1D">
        <w:rPr>
          <w:rFonts w:ascii="微软雅黑" w:eastAsia="微软雅黑" w:hAnsi="微软雅黑" w:cs="微软雅黑" w:hint="eastAsia"/>
          <w:sz w:val="22"/>
          <w:szCs w:val="22"/>
        </w:rPr>
        <w:t>版块</w:t>
      </w:r>
      <w:r w:rsidRPr="00DF4D1D">
        <w:rPr>
          <w:rFonts w:ascii="微软雅黑" w:eastAsia="微软雅黑" w:hAnsi="微软雅黑" w:cs="微软雅黑" w:hint="eastAsia"/>
          <w:sz w:val="22"/>
          <w:szCs w:val="22"/>
        </w:rPr>
        <w:t>发生过变化就行了），</w:t>
      </w:r>
      <w:r w:rsidRPr="00DF4D1D" w:rsidR="00775A71">
        <w:rPr>
          <w:rFonts w:ascii="微软雅黑" w:eastAsia="微软雅黑" w:hAnsi="微软雅黑" w:cs="微软雅黑" w:hint="eastAsia"/>
          <w:sz w:val="22"/>
          <w:szCs w:val="22"/>
        </w:rPr>
        <w:t>虽然在这个时候并不知道那个老糊涂在哪儿，但是只需要去他的府邸去看看就可以了，至于能不能</w:t>
      </w:r>
      <w:r w:rsidRPr="00DF4D1D" w:rsidR="00775A71">
        <w:rPr>
          <w:rFonts w:ascii="微软雅黑" w:eastAsia="微软雅黑" w:hAnsi="微软雅黑" w:cs="微软雅黑" w:hint="eastAsia"/>
          <w:sz w:val="22"/>
          <w:szCs w:val="22"/>
        </w:rPr>
        <w:t>够见到</w:t>
      </w:r>
      <w:r w:rsidRPr="00DF4D1D" w:rsidR="00775A71">
        <w:rPr>
          <w:rFonts w:ascii="微软雅黑" w:eastAsia="微软雅黑" w:hAnsi="微软雅黑" w:cs="微软雅黑" w:hint="eastAsia"/>
          <w:sz w:val="22"/>
          <w:szCs w:val="22"/>
        </w:rPr>
        <w:t>那又是一回事了。</w:t>
      </w:r>
    </w:p>
    <w:p w:rsidR="00775A71" w:rsidRPr="00DF4D1D" w:rsidP="005F768A" w14:paraId="61D59FF9" w14:textId="086490D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玩归玩闹归闹，别拿钞票当玩笑，枪炮在我手，白宫路上走</w:t>
      </w:r>
      <w:r w:rsidRPr="00DF4D1D" w:rsidR="00F4679D">
        <w:rPr>
          <w:rFonts w:ascii="微软雅黑" w:eastAsia="微软雅黑" w:hAnsi="微软雅黑" w:cs="微软雅黑" w:hint="eastAsia"/>
          <w:sz w:val="22"/>
          <w:szCs w:val="22"/>
        </w:rPr>
        <w:t>。卖个聚变来点药，</w:t>
      </w:r>
      <w:r w:rsidRPr="00DF4D1D" w:rsidR="001C69BC">
        <w:rPr>
          <w:rFonts w:ascii="微软雅黑" w:eastAsia="微软雅黑" w:hAnsi="微软雅黑" w:cs="微软雅黑" w:hint="eastAsia"/>
          <w:sz w:val="22"/>
          <w:szCs w:val="22"/>
        </w:rPr>
        <w:t>拜灯</w:t>
      </w:r>
      <w:r w:rsidRPr="00DF4D1D" w:rsidR="00F4679D">
        <w:rPr>
          <w:rFonts w:ascii="微软雅黑" w:eastAsia="微软雅黑" w:hAnsi="微软雅黑" w:cs="微软雅黑" w:hint="eastAsia"/>
          <w:sz w:val="22"/>
          <w:szCs w:val="22"/>
        </w:rPr>
        <w:t>是</w:t>
      </w:r>
      <w:r w:rsidRPr="00DF4D1D" w:rsidR="00F4679D">
        <w:rPr>
          <w:rFonts w:ascii="微软雅黑" w:eastAsia="微软雅黑" w:hAnsi="微软雅黑" w:cs="微软雅黑" w:hint="eastAsia"/>
          <w:sz w:val="22"/>
          <w:szCs w:val="22"/>
        </w:rPr>
        <w:t>狗汪汪叫。</w:t>
      </w:r>
    </w:p>
    <w:p w:rsidR="006A0D9A" w:rsidRPr="00DF4D1D" w:rsidP="005F768A" w14:paraId="4913E324" w14:textId="37C8AF1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看似慢慢的走</w:t>
      </w:r>
      <w:r w:rsidRPr="00DF4D1D" w:rsidR="001B1DDB">
        <w:rPr>
          <w:rFonts w:ascii="微软雅黑" w:eastAsia="微软雅黑" w:hAnsi="微软雅黑" w:cs="微软雅黑" w:hint="eastAsia"/>
          <w:sz w:val="22"/>
          <w:szCs w:val="22"/>
        </w:rPr>
        <w:t>，但其实三人的速度并不慢，每一步走脚踏实地，但在迈出下一步的时候却会直接跳跃</w:t>
      </w:r>
      <w:r w:rsidRPr="00DF4D1D" w:rsidR="001B1DDB">
        <w:rPr>
          <w:rFonts w:ascii="微软雅黑" w:eastAsia="微软雅黑" w:hAnsi="微软雅黑" w:cs="微软雅黑" w:hint="eastAsia"/>
          <w:sz w:val="22"/>
          <w:szCs w:val="22"/>
        </w:rPr>
        <w:t>一</w:t>
      </w:r>
      <w:r w:rsidRPr="00DF4D1D" w:rsidR="001B1DDB">
        <w:rPr>
          <w:rFonts w:ascii="微软雅黑" w:eastAsia="微软雅黑" w:hAnsi="微软雅黑" w:cs="微软雅黑" w:hint="eastAsia"/>
          <w:sz w:val="22"/>
          <w:szCs w:val="22"/>
        </w:rPr>
        <w:t>小段空间</w:t>
      </w:r>
      <w:r w:rsidRPr="00DF4D1D" w:rsidR="00AB4831">
        <w:rPr>
          <w:rFonts w:ascii="微软雅黑" w:eastAsia="微软雅黑" w:hAnsi="微软雅黑" w:cs="微软雅黑" w:hint="eastAsia"/>
          <w:sz w:val="22"/>
          <w:szCs w:val="22"/>
        </w:rPr>
        <w:t>，很快便来到了白宫的门口。</w:t>
      </w:r>
    </w:p>
    <w:p w:rsidR="00AB4831" w:rsidRPr="00DF4D1D" w:rsidP="005F768A" w14:paraId="28F11FFB" w14:textId="216ACC5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BB5E68">
        <w:rPr>
          <w:rFonts w:ascii="微软雅黑" w:eastAsia="微软雅黑" w:hAnsi="微软雅黑" w:cs="微软雅黑" w:hint="eastAsia"/>
          <w:sz w:val="22"/>
          <w:szCs w:val="22"/>
        </w:rPr>
        <w:t>嘿，这三位小姐，请停下</w:t>
      </w:r>
      <w:r w:rsidRPr="00DF4D1D" w:rsidR="00156F73">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w:t>
      </w:r>
      <w:r w:rsidRPr="00DF4D1D" w:rsidR="00156F73">
        <w:rPr>
          <w:rFonts w:ascii="微软雅黑" w:eastAsia="微软雅黑" w:hAnsi="微软雅黑" w:cs="微软雅黑" w:hint="eastAsia"/>
          <w:sz w:val="22"/>
          <w:szCs w:val="22"/>
        </w:rPr>
        <w:t>在白宫门口的安保人员将三人拦了下来</w:t>
      </w:r>
      <w:r w:rsidRPr="00DF4D1D" w:rsidR="001E57C4">
        <w:rPr>
          <w:rFonts w:ascii="微软雅黑" w:eastAsia="微软雅黑" w:hAnsi="微软雅黑" w:cs="微软雅黑"/>
          <w:sz w:val="22"/>
          <w:szCs w:val="22"/>
        </w:rPr>
        <w:t>,</w:t>
      </w:r>
      <w:r w:rsidRPr="00DF4D1D" w:rsidR="001E57C4">
        <w:rPr>
          <w:rFonts w:ascii="微软雅黑" w:eastAsia="微软雅黑" w:hAnsi="微软雅黑" w:cs="微软雅黑" w:hint="eastAsia"/>
          <w:sz w:val="22"/>
          <w:szCs w:val="22"/>
        </w:rPr>
        <w:t>孙源玲对此完全不意外，毕竟这儿也是国家级的重要人物在这里面，要是出现了一些意外那就不好了，而且自己的既然要赚钱嘛，还是得稍微客气一点啦。</w:t>
      </w:r>
    </w:p>
    <w:p w:rsidR="001E57C4" w:rsidRPr="00DF4D1D" w:rsidP="005F768A" w14:paraId="192E6E0B" w14:textId="7005F1F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规矩的停下之后那个保安说道：</w:t>
      </w:r>
    </w:p>
    <w:p w:rsidR="001E57C4" w:rsidRPr="00DF4D1D" w:rsidP="005F768A" w14:paraId="5560A5D3" w14:textId="1DA7746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“请说明你门的来意。”</w:t>
      </w:r>
    </w:p>
    <w:p w:rsidR="001E57C4" w:rsidRPr="00DF4D1D" w:rsidP="005F768A" w14:paraId="3C2965D7" w14:textId="57AB208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“起来商谈商业合作的，这个合作十分的重要，麻烦给你们的总统带句话，就说我是玲瑶科创的实际掌权人。”</w:t>
      </w:r>
    </w:p>
    <w:p w:rsidR="001E57C4" w:rsidRPr="00DF4D1D" w:rsidP="005F768A" w14:paraId="5B0B7FAE" w14:textId="32B2B33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那个保安似乎知道玲</w:t>
      </w:r>
      <w:r w:rsidRPr="00DF4D1D">
        <w:rPr>
          <w:rFonts w:ascii="微软雅黑" w:eastAsia="微软雅黑" w:hAnsi="微软雅黑" w:cs="微软雅黑" w:hint="eastAsia"/>
          <w:sz w:val="22"/>
          <w:szCs w:val="22"/>
        </w:rPr>
        <w:t>瑶科创</w:t>
      </w:r>
      <w:r w:rsidRPr="00DF4D1D">
        <w:rPr>
          <w:rFonts w:ascii="微软雅黑" w:eastAsia="微软雅黑" w:hAnsi="微软雅黑" w:cs="微软雅黑" w:hint="eastAsia"/>
          <w:sz w:val="22"/>
          <w:szCs w:val="22"/>
        </w:rPr>
        <w:t>，在对着自己旁边的同伴说了几句话之后便进入白宫之中，看样子是去通知自己的主子了。</w:t>
      </w:r>
    </w:p>
    <w:p w:rsidR="004F41C7" w:rsidRPr="00DF4D1D" w:rsidP="005F768A" w14:paraId="0C91AF7B" w14:textId="6FA9B14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孙源玲看了看这些保安，发现大多数都是</w:t>
      </w:r>
      <w:r w:rsidRPr="00DF4D1D" w:rsidR="00341743">
        <w:rPr>
          <w:rFonts w:ascii="微软雅黑" w:eastAsia="微软雅黑" w:hAnsi="微软雅黑" w:cs="微软雅黑" w:hint="eastAsia"/>
          <w:sz w:val="22"/>
          <w:szCs w:val="22"/>
        </w:rPr>
        <w:t>超能者，但是还是有几个是修行者，看来孙</w:t>
      </w:r>
      <w:r w:rsidRPr="00DF4D1D" w:rsidR="00341743">
        <w:rPr>
          <w:rFonts w:ascii="微软雅黑" w:eastAsia="微软雅黑" w:hAnsi="微软雅黑" w:cs="微软雅黑" w:hint="eastAsia"/>
          <w:sz w:val="22"/>
          <w:szCs w:val="22"/>
        </w:rPr>
        <w:t>源玲所公布出来的修行法还是有部分的西方国家接受的，但是他们显然更加的喜欢超能力，而不是那么多喜欢苦修。</w:t>
      </w:r>
    </w:p>
    <w:p w:rsidR="00341743" w:rsidRPr="00DF4D1D" w:rsidP="005F768A" w14:paraId="5C032A80" w14:textId="58C8B1E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超能侧的强弱划分相比于修行者并没有那么的细腻，但是一个大致的划分还是有的，这些超能者现在处于的就是三级超能上下，超能可分为九个等级，没三个等级为一个大等级，九级为最高，到了九级之后想要变得更强就得放弃自己已经完全熟悉的道路走上修行的道路，因为超能所能够达到的极限很低，这个极限更多的是以这个星球或者说整个星系所能够支撑的最大的能量供应为上限。</w:t>
      </w:r>
    </w:p>
    <w:p w:rsidR="00341743" w:rsidRPr="00DF4D1D" w:rsidP="005F768A" w14:paraId="265EAB17" w14:textId="27EA918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按理论上来说，修行者也是这样的，但是修行者并不是借用而是掠夺，掠夺能量的方式来强大自己，于是就有了脱离宇宙变得更加强大的可能性。</w:t>
      </w:r>
    </w:p>
    <w:p w:rsidR="00341743" w:rsidRPr="00DF4D1D" w:rsidP="005F768A" w14:paraId="6CDCBC61" w14:textId="6DCF309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那个人走的快，回来的也快，看样子是自己的主子对于孙源玲的到来有些惊讶，但是却可以从中获得一些不能想象的好处。</w:t>
      </w:r>
    </w:p>
    <w:p w:rsidR="00E23AEB" w:rsidRPr="00DF4D1D" w:rsidP="005F768A" w14:paraId="408837F2" w14:textId="1899F4F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“尊敬的孙小姐，</w:t>
      </w:r>
      <w:r w:rsidRPr="00DF4D1D" w:rsidR="00146FA6">
        <w:rPr>
          <w:rFonts w:ascii="微软雅黑" w:eastAsia="微软雅黑" w:hAnsi="微软雅黑" w:cs="微软雅黑" w:hint="eastAsia"/>
          <w:sz w:val="22"/>
          <w:szCs w:val="22"/>
        </w:rPr>
        <w:t>请进总统先生今天刚好在白宫之中。</w:t>
      </w:r>
      <w:r w:rsidRPr="00DF4D1D" w:rsidR="005B48CF">
        <w:rPr>
          <w:rFonts w:ascii="微软雅黑" w:eastAsia="微软雅黑" w:hAnsi="微软雅黑" w:cs="微软雅黑" w:hint="eastAsia"/>
          <w:sz w:val="22"/>
          <w:szCs w:val="22"/>
        </w:rPr>
        <w:t>另外这两位是谁？</w:t>
      </w:r>
      <w:r w:rsidRPr="00DF4D1D">
        <w:rPr>
          <w:rFonts w:ascii="微软雅黑" w:eastAsia="微软雅黑" w:hAnsi="微软雅黑" w:cs="微软雅黑" w:hint="eastAsia"/>
          <w:sz w:val="22"/>
          <w:szCs w:val="22"/>
        </w:rPr>
        <w:t>”</w:t>
      </w:r>
    </w:p>
    <w:p w:rsidR="005B48CF" w:rsidRPr="00DF4D1D" w:rsidP="005F768A" w14:paraId="6557D2DD" w14:textId="0F074C4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“这两位都是我的助手，是我可以信任的手下。”</w:t>
      </w:r>
    </w:p>
    <w:p w:rsidR="005B48CF" w:rsidRPr="00DF4D1D" w:rsidP="005F768A" w14:paraId="2606762C" w14:textId="4529241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“三位请跟我来。”这个保安向自己的助手</w:t>
      </w:r>
      <w:r w:rsidRPr="00DF4D1D">
        <w:rPr>
          <w:rFonts w:ascii="微软雅黑" w:eastAsia="微软雅黑" w:hAnsi="微软雅黑" w:cs="微软雅黑" w:hint="eastAsia"/>
          <w:sz w:val="22"/>
          <w:szCs w:val="22"/>
        </w:rPr>
        <w:t>稍微说</w:t>
      </w:r>
      <w:r w:rsidRPr="00DF4D1D">
        <w:rPr>
          <w:rFonts w:ascii="微软雅黑" w:eastAsia="微软雅黑" w:hAnsi="微软雅黑" w:cs="微软雅黑" w:hint="eastAsia"/>
          <w:sz w:val="22"/>
          <w:szCs w:val="22"/>
        </w:rPr>
        <w:t>明了一下之后</w:t>
      </w:r>
      <w:r w:rsidRPr="00DF4D1D" w:rsidR="001C69BC">
        <w:rPr>
          <w:rFonts w:ascii="微软雅黑" w:eastAsia="微软雅黑" w:hAnsi="微软雅黑" w:cs="微软雅黑" w:hint="eastAsia"/>
          <w:sz w:val="22"/>
          <w:szCs w:val="22"/>
        </w:rPr>
        <w:t>便向着白宫内部</w:t>
      </w:r>
      <w:r w:rsidRPr="00DF4D1D" w:rsidR="001C69BC">
        <w:rPr>
          <w:rFonts w:ascii="微软雅黑" w:eastAsia="微软雅黑" w:hAnsi="微软雅黑" w:cs="微软雅黑" w:hint="eastAsia"/>
          <w:sz w:val="22"/>
          <w:szCs w:val="22"/>
        </w:rPr>
        <w:t>走向拜灯的</w:t>
      </w:r>
      <w:r w:rsidRPr="00DF4D1D" w:rsidR="001C69BC">
        <w:rPr>
          <w:rFonts w:ascii="微软雅黑" w:eastAsia="微软雅黑" w:hAnsi="微软雅黑" w:cs="微软雅黑" w:hint="eastAsia"/>
          <w:sz w:val="22"/>
          <w:szCs w:val="22"/>
        </w:rPr>
        <w:t>房间之中了。</w:t>
      </w:r>
    </w:p>
    <w:p w:rsidR="001C69BC" w:rsidRPr="00DF4D1D" w:rsidP="005F768A" w14:paraId="2F3F8328" w14:textId="2962E88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在拐过</w:t>
      </w:r>
      <w:r w:rsidRPr="00DF4D1D">
        <w:rPr>
          <w:rFonts w:ascii="微软雅黑" w:eastAsia="微软雅黑" w:hAnsi="微软雅黑" w:cs="微软雅黑" w:hint="eastAsia"/>
          <w:sz w:val="22"/>
          <w:szCs w:val="22"/>
        </w:rPr>
        <w:t>了几拐之后</w:t>
      </w:r>
      <w:r w:rsidRPr="00DF4D1D">
        <w:rPr>
          <w:rFonts w:ascii="微软雅黑" w:eastAsia="微软雅黑" w:hAnsi="微软雅黑" w:cs="微软雅黑" w:hint="eastAsia"/>
          <w:sz w:val="22"/>
          <w:szCs w:val="22"/>
        </w:rPr>
        <w:t>孙源玲捡到了坐在会议室中的拜灯，以及</w:t>
      </w:r>
      <w:r w:rsidRPr="00DF4D1D">
        <w:rPr>
          <w:rFonts w:ascii="微软雅黑" w:eastAsia="微软雅黑" w:hAnsi="微软雅黑" w:cs="微软雅黑" w:hint="eastAsia"/>
          <w:sz w:val="22"/>
          <w:szCs w:val="22"/>
        </w:rPr>
        <w:t>一众</w:t>
      </w:r>
      <w:r w:rsidRPr="00DF4D1D" w:rsidR="006168C5">
        <w:rPr>
          <w:rFonts w:ascii="微软雅黑" w:eastAsia="微软雅黑" w:hAnsi="微软雅黑" w:cs="微软雅黑" w:hint="eastAsia"/>
          <w:sz w:val="22"/>
          <w:szCs w:val="22"/>
        </w:rPr>
        <w:t>长期</w:t>
      </w:r>
      <w:r w:rsidRPr="00DF4D1D" w:rsidR="006168C5">
        <w:rPr>
          <w:rFonts w:ascii="微软雅黑" w:eastAsia="微软雅黑" w:hAnsi="微软雅黑" w:cs="微软雅黑" w:hint="eastAsia"/>
          <w:sz w:val="22"/>
          <w:szCs w:val="22"/>
        </w:rPr>
        <w:t>混迹在政界的人在其旁边坐着，更有一些高新领域的专家在哪儿坐着。</w:t>
      </w:r>
    </w:p>
    <w:p w:rsidR="001C69BC" w:rsidRPr="00DF4D1D" w:rsidP="005F768A" w14:paraId="0A8B5668" w14:textId="03BEF03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6168C5">
        <w:rPr>
          <w:rFonts w:ascii="微软雅黑" w:eastAsia="微软雅黑" w:hAnsi="微软雅黑" w:cs="微软雅黑" w:hint="eastAsia"/>
          <w:sz w:val="22"/>
          <w:szCs w:val="22"/>
        </w:rPr>
        <w:t>我亲爱的孙小姐，你怎么来了</w:t>
      </w:r>
      <w:r w:rsidRPr="00DF4D1D" w:rsidR="00E96FD7">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w:t>
      </w:r>
      <w:r w:rsidRPr="00DF4D1D" w:rsidR="00E96FD7">
        <w:rPr>
          <w:rFonts w:ascii="微软雅黑" w:eastAsia="微软雅黑" w:hAnsi="微软雅黑" w:cs="微软雅黑" w:hint="eastAsia"/>
          <w:sz w:val="22"/>
          <w:szCs w:val="22"/>
        </w:rPr>
        <w:t>拜灯在</w:t>
      </w:r>
      <w:r w:rsidRPr="00DF4D1D" w:rsidR="00E96FD7">
        <w:rPr>
          <w:rFonts w:ascii="微软雅黑" w:eastAsia="微软雅黑" w:hAnsi="微软雅黑" w:cs="微软雅黑" w:hint="eastAsia"/>
          <w:sz w:val="22"/>
          <w:szCs w:val="22"/>
        </w:rPr>
        <w:t>见到孙源玲之后公式化的问候了一句，孙源玲是属于华国的</w:t>
      </w:r>
      <w:r w:rsidRPr="00DF4D1D" w:rsidR="004F3E15">
        <w:rPr>
          <w:rFonts w:ascii="微软雅黑" w:eastAsia="微软雅黑" w:hAnsi="微软雅黑" w:cs="微软雅黑" w:hint="eastAsia"/>
          <w:sz w:val="22"/>
          <w:szCs w:val="22"/>
        </w:rPr>
        <w:t>重要人才，他自然记得，而且见到孙源玲之后</w:t>
      </w:r>
      <w:r w:rsidRPr="00DF4D1D" w:rsidR="004F3E15">
        <w:rPr>
          <w:rFonts w:ascii="微软雅黑" w:eastAsia="微软雅黑" w:hAnsi="微软雅黑" w:cs="微软雅黑" w:hint="eastAsia"/>
          <w:sz w:val="22"/>
          <w:szCs w:val="22"/>
        </w:rPr>
        <w:t>拜灯有了</w:t>
      </w:r>
      <w:r w:rsidRPr="00DF4D1D" w:rsidR="004F3E15">
        <w:rPr>
          <w:rFonts w:ascii="微软雅黑" w:eastAsia="微软雅黑" w:hAnsi="微软雅黑" w:cs="微软雅黑" w:hint="eastAsia"/>
          <w:sz w:val="22"/>
          <w:szCs w:val="22"/>
        </w:rPr>
        <w:t>些十分冒险的想法。</w:t>
      </w:r>
    </w:p>
    <w:p w:rsidR="00317B48" w:rsidRPr="00DF4D1D" w:rsidP="005F768A" w14:paraId="637CE5CC" w14:textId="006626C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“我们是来谈谈生意的，这个生意</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方面可能处于某些原因不能够和你们合作，但是我们却可以合作</w:t>
      </w:r>
      <w:r w:rsidRPr="00DF4D1D" w:rsidR="00D603E1">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w:t>
      </w:r>
      <w:r w:rsidRPr="00DF4D1D" w:rsidR="00D603E1">
        <w:rPr>
          <w:rFonts w:ascii="微软雅黑" w:eastAsia="微软雅黑" w:hAnsi="微软雅黑" w:cs="微软雅黑" w:hint="eastAsia"/>
          <w:sz w:val="22"/>
          <w:szCs w:val="22"/>
        </w:rPr>
        <w:t>虽然对于孙源玲的开门见山有些意外，但是更加</w:t>
      </w:r>
      <w:r w:rsidRPr="00DF4D1D" w:rsidR="00D603E1">
        <w:rPr>
          <w:rFonts w:ascii="微软雅黑" w:eastAsia="微软雅黑" w:hAnsi="微软雅黑" w:cs="微软雅黑" w:hint="eastAsia"/>
          <w:sz w:val="22"/>
          <w:szCs w:val="22"/>
        </w:rPr>
        <w:t>令拜灯意外</w:t>
      </w:r>
      <w:r w:rsidRPr="00DF4D1D" w:rsidR="00D603E1">
        <w:rPr>
          <w:rFonts w:ascii="微软雅黑" w:eastAsia="微软雅黑" w:hAnsi="微软雅黑" w:cs="微软雅黑" w:hint="eastAsia"/>
          <w:sz w:val="22"/>
          <w:szCs w:val="22"/>
        </w:rPr>
        <w:t>的</w:t>
      </w:r>
      <w:r w:rsidRPr="00DF4D1D" w:rsidR="00D603E1">
        <w:rPr>
          <w:rFonts w:ascii="微软雅黑" w:eastAsia="微软雅黑" w:hAnsi="微软雅黑" w:cs="微软雅黑" w:hint="eastAsia"/>
          <w:sz w:val="22"/>
          <w:szCs w:val="22"/>
        </w:rPr>
        <w:t>是</w:t>
      </w:r>
      <w:r w:rsidR="00BC215B">
        <w:rPr>
          <w:rFonts w:ascii="微软雅黑" w:eastAsia="微软雅黑" w:hAnsi="微软雅黑" w:cs="微软雅黑" w:hint="eastAsia"/>
          <w:sz w:val="22"/>
          <w:szCs w:val="22"/>
        </w:rPr>
        <w:t>兔砸</w:t>
      </w:r>
      <w:r w:rsidRPr="00DF4D1D" w:rsidR="00D603E1">
        <w:rPr>
          <w:rFonts w:ascii="微软雅黑" w:eastAsia="微软雅黑" w:hAnsi="微软雅黑" w:cs="微软雅黑" w:hint="eastAsia"/>
          <w:sz w:val="22"/>
          <w:szCs w:val="22"/>
        </w:rPr>
        <w:t>都牢牢</w:t>
      </w:r>
      <w:r w:rsidRPr="00DF4D1D" w:rsidR="00D603E1">
        <w:rPr>
          <w:rFonts w:ascii="微软雅黑" w:eastAsia="微软雅黑" w:hAnsi="微软雅黑" w:cs="微软雅黑" w:hint="eastAsia"/>
          <w:sz w:val="22"/>
          <w:szCs w:val="22"/>
        </w:rPr>
        <w:t>的握在手里的东西一个私人的公司却可以拿出来，虽然这个公司在他的眼里很有可能是</w:t>
      </w:r>
      <w:r w:rsidRPr="00DF4D1D" w:rsidR="00D603E1">
        <w:rPr>
          <w:rFonts w:ascii="微软雅黑" w:eastAsia="微软雅黑" w:hAnsi="微软雅黑" w:cs="微软雅黑" w:hint="eastAsia"/>
          <w:sz w:val="22"/>
          <w:szCs w:val="22"/>
        </w:rPr>
        <w:t>有着</w:t>
      </w:r>
      <w:r w:rsidR="00BC215B">
        <w:rPr>
          <w:rFonts w:ascii="微软雅黑" w:eastAsia="微软雅黑" w:hAnsi="微软雅黑" w:cs="微软雅黑" w:hint="eastAsia"/>
          <w:sz w:val="22"/>
          <w:szCs w:val="22"/>
        </w:rPr>
        <w:t>兔砸</w:t>
      </w:r>
      <w:r w:rsidRPr="00DF4D1D" w:rsidR="00D603E1">
        <w:rPr>
          <w:rFonts w:ascii="微软雅黑" w:eastAsia="微软雅黑" w:hAnsi="微软雅黑" w:cs="微软雅黑" w:hint="eastAsia"/>
          <w:sz w:val="22"/>
          <w:szCs w:val="22"/>
        </w:rPr>
        <w:t>军方</w:t>
      </w:r>
      <w:r w:rsidRPr="00DF4D1D" w:rsidR="00D603E1">
        <w:rPr>
          <w:rFonts w:ascii="微软雅黑" w:eastAsia="微软雅黑" w:hAnsi="微软雅黑" w:cs="微软雅黑" w:hint="eastAsia"/>
          <w:sz w:val="22"/>
          <w:szCs w:val="22"/>
        </w:rPr>
        <w:t>背景的公司。</w:t>
      </w:r>
    </w:p>
    <w:p w:rsidR="004F3E15" w:rsidRPr="00DF4D1D" w:rsidP="005F768A" w14:paraId="14A34A03" w14:textId="3524D05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“孙小姐——我们的确十分的需要这些技术，但是我们并不相信你们能够拿出这样的技术，而我相信</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方面也是不可能允许你这样做。”</w:t>
      </w:r>
      <w:r w:rsidRPr="00DF4D1D" w:rsidR="00ED600C">
        <w:rPr>
          <w:rFonts w:ascii="微软雅黑" w:eastAsia="微软雅黑" w:hAnsi="微软雅黑" w:cs="微软雅黑" w:hint="eastAsia"/>
          <w:sz w:val="22"/>
          <w:szCs w:val="22"/>
        </w:rPr>
        <w:t>拜灯显得</w:t>
      </w:r>
      <w:r w:rsidRPr="00DF4D1D" w:rsidR="00ED600C">
        <w:rPr>
          <w:rFonts w:ascii="微软雅黑" w:eastAsia="微软雅黑" w:hAnsi="微软雅黑" w:cs="微软雅黑" w:hint="eastAsia"/>
          <w:sz w:val="22"/>
          <w:szCs w:val="22"/>
        </w:rPr>
        <w:t>有些激动，但他还是十分的怀疑，毕竟这样的技术怎么看都不会和这种公司有关系。</w:t>
      </w:r>
    </w:p>
    <w:p w:rsidR="00D603E1" w:rsidRPr="00DF4D1D" w:rsidP="005F768A" w14:paraId="1E30F5EC" w14:textId="1AB6BB0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孙源玲在来的时候就知道这个新晋的漂亮国总统肯定是不相信孙源玲是有可控核聚变的相关技术的</w:t>
      </w:r>
      <w:r w:rsidRPr="00DF4D1D" w:rsidR="00BB3405">
        <w:rPr>
          <w:rFonts w:ascii="微软雅黑" w:eastAsia="微软雅黑" w:hAnsi="微软雅黑" w:cs="微软雅黑" w:hint="eastAsia"/>
          <w:sz w:val="22"/>
          <w:szCs w:val="22"/>
        </w:rPr>
        <w:t>，于是将放着各种证据的笔记本电脑拿给了总统助手，示意</w:t>
      </w:r>
      <w:r w:rsidRPr="00DF4D1D" w:rsidR="00BB3405">
        <w:rPr>
          <w:rFonts w:ascii="微软雅黑" w:eastAsia="微软雅黑" w:hAnsi="微软雅黑" w:cs="微软雅黑" w:hint="eastAsia"/>
          <w:sz w:val="22"/>
          <w:szCs w:val="22"/>
        </w:rPr>
        <w:t>总统拜灯可以</w:t>
      </w:r>
      <w:r w:rsidRPr="00DF4D1D" w:rsidR="00BB3405">
        <w:rPr>
          <w:rFonts w:ascii="微软雅黑" w:eastAsia="微软雅黑" w:hAnsi="微软雅黑" w:cs="微软雅黑" w:hint="eastAsia"/>
          <w:sz w:val="22"/>
          <w:szCs w:val="22"/>
        </w:rPr>
        <w:t>请他的技术顾问查看事情的真实性。</w:t>
      </w:r>
    </w:p>
    <w:p w:rsidR="00BB3405" w:rsidRPr="00DF4D1D" w:rsidP="005F768A" w14:paraId="6F32453F" w14:textId="2804645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拜灯的</w:t>
      </w:r>
      <w:r w:rsidRPr="00DF4D1D">
        <w:rPr>
          <w:rFonts w:ascii="微软雅黑" w:eastAsia="微软雅黑" w:hAnsi="微软雅黑" w:cs="微软雅黑" w:hint="eastAsia"/>
          <w:sz w:val="22"/>
          <w:szCs w:val="22"/>
        </w:rPr>
        <w:t>技术顾问结果孙源玲的电脑开始看起了上面的内容，</w:t>
      </w:r>
      <w:r w:rsidRPr="00DF4D1D" w:rsidR="00C46389">
        <w:rPr>
          <w:rFonts w:ascii="微软雅黑" w:eastAsia="微软雅黑" w:hAnsi="微软雅黑" w:cs="微软雅黑" w:hint="eastAsia"/>
          <w:sz w:val="22"/>
          <w:szCs w:val="22"/>
        </w:rPr>
        <w:t>看着其中的内容</w:t>
      </w:r>
      <w:r w:rsidRPr="00DF4D1D" w:rsidR="00050C9F">
        <w:rPr>
          <w:rFonts w:ascii="微软雅黑" w:eastAsia="微软雅黑" w:hAnsi="微软雅黑" w:cs="微软雅黑" w:hint="eastAsia"/>
          <w:sz w:val="22"/>
          <w:szCs w:val="22"/>
        </w:rPr>
        <w:t>越是看就越是感到心经，因为这些内容不仅是真实的，而且其做到的效果还极其的优秀，甚至不像是这个时代能够做出来的东西。</w:t>
      </w:r>
    </w:p>
    <w:p w:rsidR="00050C9F" w:rsidRPr="00DF4D1D" w:rsidP="005F768A" w14:paraId="4B8AAA62" w14:textId="66410E6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技术顾问虽然感到十分的震惊，但还是在确定了事情的真实性之后还是</w:t>
      </w:r>
      <w:r w:rsidRPr="00DF4D1D">
        <w:rPr>
          <w:rFonts w:ascii="微软雅黑" w:eastAsia="微软雅黑" w:hAnsi="微软雅黑" w:cs="微软雅黑" w:hint="eastAsia"/>
          <w:sz w:val="22"/>
          <w:szCs w:val="22"/>
        </w:rPr>
        <w:t>向拜灯汇报</w:t>
      </w:r>
      <w:r w:rsidRPr="00DF4D1D">
        <w:rPr>
          <w:rFonts w:ascii="微软雅黑" w:eastAsia="微软雅黑" w:hAnsi="微软雅黑" w:cs="微软雅黑" w:hint="eastAsia"/>
          <w:sz w:val="22"/>
          <w:szCs w:val="22"/>
        </w:rPr>
        <w:t>了一下。</w:t>
      </w:r>
    </w:p>
    <w:p w:rsidR="006F7784" w:rsidRPr="00DF4D1D" w:rsidP="005F768A" w14:paraId="68D3304E" w14:textId="0CED034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在听了自己的技术顾问的描述</w:t>
      </w:r>
      <w:r w:rsidRPr="00DF4D1D">
        <w:rPr>
          <w:rFonts w:ascii="微软雅黑" w:eastAsia="微软雅黑" w:hAnsi="微软雅黑" w:cs="微软雅黑" w:hint="eastAsia"/>
          <w:sz w:val="22"/>
          <w:szCs w:val="22"/>
        </w:rPr>
        <w:t>之后拜灯震惊</w:t>
      </w:r>
      <w:r w:rsidRPr="00DF4D1D">
        <w:rPr>
          <w:rFonts w:ascii="微软雅黑" w:eastAsia="微软雅黑" w:hAnsi="微软雅黑" w:cs="微软雅黑" w:hint="eastAsia"/>
          <w:sz w:val="22"/>
          <w:szCs w:val="22"/>
        </w:rPr>
        <w:t>的说不出话，在换了好一段时间之后才说道：</w:t>
      </w:r>
    </w:p>
    <w:p w:rsidR="006F7784" w:rsidRPr="00DF4D1D" w:rsidP="005F768A" w14:paraId="7BA2A7A1" w14:textId="546092D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“看来孙小姐是真的掌握了一些十分特殊的东西，详细的东西我们也就不过多的</w:t>
      </w:r>
      <w:r w:rsidRPr="00DF4D1D" w:rsidR="00EB0755">
        <w:rPr>
          <w:rFonts w:ascii="微软雅黑" w:eastAsia="微软雅黑" w:hAnsi="微软雅黑" w:cs="微软雅黑" w:hint="eastAsia"/>
          <w:sz w:val="22"/>
          <w:szCs w:val="22"/>
        </w:rPr>
        <w:t>询问，那么孙小姐这次想要怎么合作了？</w:t>
      </w:r>
      <w:r w:rsidRPr="00DF4D1D">
        <w:rPr>
          <w:rFonts w:ascii="微软雅黑" w:eastAsia="微软雅黑" w:hAnsi="微软雅黑" w:cs="微软雅黑" w:hint="eastAsia"/>
          <w:sz w:val="22"/>
          <w:szCs w:val="22"/>
        </w:rPr>
        <w:t>”</w:t>
      </w:r>
      <w:r w:rsidRPr="00DF4D1D" w:rsidR="00EB0755">
        <w:rPr>
          <w:rFonts w:ascii="微软雅黑" w:eastAsia="微软雅黑" w:hAnsi="微软雅黑" w:cs="微软雅黑" w:hint="eastAsia"/>
          <w:sz w:val="22"/>
          <w:szCs w:val="22"/>
        </w:rPr>
        <w:t>拜灯此时</w:t>
      </w:r>
      <w:r w:rsidRPr="00DF4D1D" w:rsidR="00EB0755">
        <w:rPr>
          <w:rFonts w:ascii="微软雅黑" w:eastAsia="微软雅黑" w:hAnsi="微软雅黑" w:cs="微软雅黑" w:hint="eastAsia"/>
          <w:sz w:val="22"/>
          <w:szCs w:val="22"/>
        </w:rPr>
        <w:t>有些着急了，毕竟核聚变这种跨时代的产物他们已经被</w:t>
      </w:r>
      <w:r w:rsidR="00BC215B">
        <w:rPr>
          <w:rFonts w:ascii="微软雅黑" w:eastAsia="微软雅黑" w:hAnsi="微软雅黑" w:cs="微软雅黑" w:hint="eastAsia"/>
          <w:sz w:val="22"/>
          <w:szCs w:val="22"/>
        </w:rPr>
        <w:t>兔砸</w:t>
      </w:r>
      <w:r w:rsidRPr="00DF4D1D" w:rsidR="00EB0755">
        <w:rPr>
          <w:rFonts w:ascii="微软雅黑" w:eastAsia="微软雅黑" w:hAnsi="微软雅黑" w:cs="微软雅黑" w:hint="eastAsia"/>
          <w:sz w:val="22"/>
          <w:szCs w:val="22"/>
        </w:rPr>
        <w:t>给</w:t>
      </w:r>
      <w:r w:rsidRPr="00DF4D1D" w:rsidR="00EB0755">
        <w:rPr>
          <w:rFonts w:ascii="微软雅黑" w:eastAsia="微软雅黑" w:hAnsi="微软雅黑" w:cs="微软雅黑" w:hint="eastAsia"/>
          <w:sz w:val="22"/>
          <w:szCs w:val="22"/>
        </w:rPr>
        <w:t>狠狠的甩下了，现在自己的可控核聚变还只是存在于幻想之中</w:t>
      </w:r>
      <w:r w:rsidRPr="00DF4D1D" w:rsidR="000A79B5">
        <w:rPr>
          <w:rFonts w:ascii="微软雅黑" w:eastAsia="微软雅黑" w:hAnsi="微软雅黑" w:cs="微软雅黑" w:hint="eastAsia"/>
          <w:sz w:val="22"/>
          <w:szCs w:val="22"/>
        </w:rPr>
        <w:t>，现在看到了可以追赶上的机会怎能够不着急？</w:t>
      </w:r>
    </w:p>
    <w:p w:rsidR="00A167A7" w:rsidRPr="00DF4D1D" w:rsidP="005F768A" w14:paraId="7F6B2E8F" w14:textId="3C0E4BF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可以提供可供核聚变的装置，以及用于控制及维护的人员，但是核聚变所需要的核聚变燃料重氢或者其他类似的核聚变燃料需要由你方进行提供，场地由你们提供我们进行挑选，如果场地不符合要求就请重新挑选，直到我们满意场地的配置为止。</w:t>
      </w:r>
      <w:r w:rsidRPr="00DF4D1D">
        <w:rPr>
          <w:rFonts w:ascii="微软雅黑" w:eastAsia="微软雅黑" w:hAnsi="微软雅黑" w:cs="微软雅黑" w:hint="eastAsia"/>
          <w:sz w:val="22"/>
          <w:szCs w:val="22"/>
        </w:rPr>
        <w:t>在两年之后我们可以为你们培养一批技术人员用于维护可控核聚变装置的日常运行，但是在进行配件的更换已经燃料的更换时必须由我们的技术人员进行，你们无权进行干预。</w:t>
      </w:r>
      <w:r w:rsidRPr="00DF4D1D" w:rsidR="00F3631B">
        <w:rPr>
          <w:rFonts w:ascii="微软雅黑" w:eastAsia="微软雅黑" w:hAnsi="微软雅黑" w:cs="微软雅黑" w:hint="eastAsia"/>
          <w:sz w:val="22"/>
          <w:szCs w:val="22"/>
        </w:rPr>
        <w:t>这也是为了保护我们技术的安全。</w:t>
      </w:r>
    </w:p>
    <w:p w:rsidR="00F3631B" w:rsidRPr="00DF4D1D" w:rsidP="005F768A" w14:paraId="41377D4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第二，我们的</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建造可控核聚变机组也是需要本钱的，而且研发和建造都是需要大量的资金投入，为了实现真正的可控核聚变，我们已经投入了大量的资金，所以价格可能有些贵。</w:t>
      </w:r>
    </w:p>
    <w:p w:rsidR="000A79B5" w:rsidRPr="00DF4D1D" w:rsidP="005F768A" w14:paraId="7A06CF79" w14:textId="4E0B0B2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2</w:t>
      </w:r>
      <w:r w:rsidRPr="00DF4D1D">
        <w:rPr>
          <w:rFonts w:ascii="微软雅黑" w:eastAsia="微软雅黑" w:hAnsi="微软雅黑" w:cs="微软雅黑"/>
          <w:sz w:val="22"/>
          <w:szCs w:val="22"/>
        </w:rPr>
        <w:t>061.96</w:t>
      </w:r>
      <w:r w:rsidRPr="00DF4D1D">
        <w:rPr>
          <w:rFonts w:ascii="微软雅黑" w:eastAsia="微软雅黑" w:hAnsi="微软雅黑" w:cs="微软雅黑" w:hint="eastAsia"/>
          <w:sz w:val="22"/>
          <w:szCs w:val="22"/>
        </w:rPr>
        <w:t>亿千瓦时的小型核聚变发电机组的建造价格为1</w:t>
      </w:r>
      <w:r w:rsidRPr="00DF4D1D">
        <w:rPr>
          <w:rFonts w:ascii="微软雅黑" w:eastAsia="微软雅黑" w:hAnsi="微软雅黑" w:cs="微软雅黑"/>
          <w:sz w:val="22"/>
          <w:szCs w:val="22"/>
        </w:rPr>
        <w:t>000</w:t>
      </w:r>
      <w:r w:rsidRPr="00DF4D1D">
        <w:rPr>
          <w:rFonts w:ascii="微软雅黑" w:eastAsia="微软雅黑" w:hAnsi="微软雅黑" w:cs="微软雅黑" w:hint="eastAsia"/>
          <w:sz w:val="22"/>
          <w:szCs w:val="22"/>
        </w:rPr>
        <w:t>亿$，这个价格是很划算的，因为小型电站的体型很小，建造也是极其的方便。</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孙源玲话还没有</w:t>
      </w:r>
      <w:r w:rsidRPr="00DF4D1D">
        <w:rPr>
          <w:rFonts w:ascii="微软雅黑" w:eastAsia="微软雅黑" w:hAnsi="微软雅黑" w:cs="微软雅黑" w:hint="eastAsia"/>
          <w:sz w:val="22"/>
          <w:szCs w:val="22"/>
        </w:rPr>
        <w:t>说完拜灯突然</w:t>
      </w:r>
      <w:r w:rsidRPr="00DF4D1D">
        <w:rPr>
          <w:rFonts w:ascii="微软雅黑" w:eastAsia="微软雅黑" w:hAnsi="微软雅黑" w:cs="微软雅黑" w:hint="eastAsia"/>
          <w:sz w:val="22"/>
          <w:szCs w:val="22"/>
        </w:rPr>
        <w:t>打断道：</w:t>
      </w:r>
    </w:p>
    <w:p w:rsidR="00F3631B" w:rsidRPr="00DF4D1D" w:rsidP="005F768A" w14:paraId="73CDCFDE" w14:textId="1521367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“孙小姐，你的要求是不是太过分了，这样的条件我们不可能接受。”</w:t>
      </w:r>
    </w:p>
    <w:p w:rsidR="00F3631B" w:rsidRPr="00DF4D1D" w:rsidP="005F768A" w14:paraId="363399B9" w14:textId="2386AF1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“哦~是吗？”在孙源玲说完之后从这个房间的上方掉下来许多人，这些人显然都是伪装的</w:t>
      </w:r>
      <w:r w:rsidRPr="00DF4D1D">
        <w:rPr>
          <w:rFonts w:ascii="微软雅黑" w:eastAsia="微软雅黑" w:hAnsi="微软雅黑" w:cs="微软雅黑" w:hint="eastAsia"/>
          <w:sz w:val="22"/>
          <w:szCs w:val="22"/>
        </w:rPr>
        <w:t>极其好的超</w:t>
      </w:r>
      <w:r w:rsidRPr="00DF4D1D">
        <w:rPr>
          <w:rFonts w:ascii="微软雅黑" w:eastAsia="微软雅黑" w:hAnsi="微软雅黑" w:cs="微软雅黑" w:hint="eastAsia"/>
          <w:sz w:val="22"/>
          <w:szCs w:val="22"/>
        </w:rPr>
        <w:t>能者。</w:t>
      </w:r>
    </w:p>
    <w:p w:rsidR="00F3631B" w:rsidRPr="00DF4D1D" w:rsidP="005F768A" w14:paraId="00F8DF74" w14:textId="09B1CAA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“你——没有自己拒绝我……”</w:t>
      </w:r>
    </w:p>
    <w:p w:rsidR="00ED600C" w:rsidRPr="00DF4D1D" w:rsidP="005F768A" w14:paraId="76F18E86" w14:textId="77777777">
      <w:pPr>
        <w:rPr>
          <w:rFonts w:ascii="微软雅黑" w:eastAsia="微软雅黑" w:hAnsi="微软雅黑" w:cs="微软雅黑"/>
          <w:sz w:val="22"/>
          <w:szCs w:val="22"/>
        </w:rPr>
      </w:pPr>
    </w:p>
    <w:p w:rsidR="002D77C4" w:rsidRPr="00DF4D1D" w:rsidP="005F768A" w14:paraId="5AF889B9" w14:textId="556B9BAE">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