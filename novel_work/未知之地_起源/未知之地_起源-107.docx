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1A0E91" w:rsidRPr="00DF4D1D" w:rsidP="005F768A" w14:paraId="695F110D" w14:textId="765A084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第一百零六章 </w:t>
      </w:r>
      <w:r w:rsidRPr="00DF4D1D">
        <w:rPr>
          <w:rFonts w:ascii="微软雅黑" w:eastAsia="微软雅黑" w:hAnsi="微软雅黑" w:cs="微软雅黑"/>
          <w:sz w:val="22"/>
          <w:szCs w:val="22"/>
        </w:rPr>
        <w:t xml:space="preserve"> </w:t>
      </w:r>
      <w:r w:rsidRPr="00DF4D1D" w:rsidR="00A23A68">
        <w:rPr>
          <w:rFonts w:ascii="微软雅黑" w:eastAsia="微软雅黑" w:hAnsi="微软雅黑" w:cs="微软雅黑" w:hint="eastAsia"/>
          <w:sz w:val="22"/>
          <w:szCs w:val="22"/>
        </w:rPr>
        <w:t>意外</w:t>
      </w:r>
    </w:p>
    <w:p w:rsidR="00D66C48" w:rsidRPr="00DF4D1D" w:rsidP="005F768A" w14:paraId="08E6056A" w14:textId="2F621DD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在监控设施中发现不正常现象的时候，孙源玲此时正在一个十分遥远的星系之中观察这儿本土文明的发展情况，而观察的结果也是没有出乎孙源玲的预料，在这个旋臂上文明的发展程度相聚都没有多大，这个文明的发展程度才走出自身的星球没多久，许多的行星只是都有着无人资源采集机器人的存在，但是这些机器人都只是存在地面之上，并没有存在于更加深的地方。</w:t>
      </w:r>
    </w:p>
    <w:p w:rsidR="0001620B" w:rsidRPr="00DF4D1D" w:rsidP="005F768A" w14:paraId="62200D22" w14:textId="386AEB1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这个星系相聚太阳</w:t>
      </w:r>
      <w:r w:rsidRPr="00DF4D1D">
        <w:rPr>
          <w:rFonts w:ascii="微软雅黑" w:eastAsia="微软雅黑" w:hAnsi="微软雅黑" w:cs="微软雅黑" w:hint="eastAsia"/>
          <w:sz w:val="22"/>
          <w:szCs w:val="22"/>
        </w:rPr>
        <w:t>秀距离</w:t>
      </w:r>
      <w:r w:rsidRPr="00DF4D1D">
        <w:rPr>
          <w:rFonts w:ascii="微软雅黑" w:eastAsia="微软雅黑" w:hAnsi="微软雅黑" w:cs="微软雅黑" w:hint="eastAsia"/>
          <w:sz w:val="22"/>
          <w:szCs w:val="22"/>
        </w:rPr>
        <w:t>十分的遥远，</w:t>
      </w:r>
      <w:r w:rsidRPr="00DF4D1D" w:rsidR="00935969">
        <w:rPr>
          <w:rFonts w:ascii="微软雅黑" w:eastAsia="微软雅黑" w:hAnsi="微软雅黑" w:cs="微软雅黑" w:hint="eastAsia"/>
          <w:sz w:val="22"/>
          <w:szCs w:val="22"/>
        </w:rPr>
        <w:t>遥远到孙源玲都没有办法直接感应到地星之上的情况</w:t>
      </w:r>
      <w:r w:rsidRPr="00DF4D1D" w:rsidR="003A1CA4">
        <w:rPr>
          <w:rFonts w:ascii="微软雅黑" w:eastAsia="微软雅黑" w:hAnsi="微软雅黑" w:cs="微软雅黑" w:hint="eastAsia"/>
          <w:sz w:val="22"/>
          <w:szCs w:val="22"/>
        </w:rPr>
        <w:t>，数百光年的距离</w:t>
      </w:r>
      <w:r w:rsidRPr="00DF4D1D" w:rsidR="003A1CA4">
        <w:rPr>
          <w:rFonts w:ascii="微软雅黑" w:eastAsia="微软雅黑" w:hAnsi="微软雅黑" w:cs="微软雅黑" w:hint="eastAsia"/>
          <w:sz w:val="22"/>
          <w:szCs w:val="22"/>
        </w:rPr>
        <w:t>让除了</w:t>
      </w:r>
      <w:r w:rsidRPr="00DF4D1D" w:rsidR="003A1CA4">
        <w:rPr>
          <w:rFonts w:ascii="微软雅黑" w:eastAsia="微软雅黑" w:hAnsi="微软雅黑" w:cs="微软雅黑" w:hint="eastAsia"/>
          <w:sz w:val="22"/>
          <w:szCs w:val="22"/>
        </w:rPr>
        <w:t>量子通信的方式外其他的通信</w:t>
      </w:r>
      <w:r w:rsidRPr="00DF4D1D" w:rsidR="003A1CA4">
        <w:rPr>
          <w:rFonts w:ascii="微软雅黑" w:eastAsia="微软雅黑" w:hAnsi="微软雅黑" w:cs="微软雅黑" w:hint="eastAsia"/>
          <w:sz w:val="22"/>
          <w:szCs w:val="22"/>
        </w:rPr>
        <w:t>法方式</w:t>
      </w:r>
      <w:r w:rsidRPr="00DF4D1D" w:rsidR="003A1CA4">
        <w:rPr>
          <w:rFonts w:ascii="微软雅黑" w:eastAsia="微软雅黑" w:hAnsi="微软雅黑" w:cs="微软雅黑" w:hint="eastAsia"/>
          <w:sz w:val="22"/>
          <w:szCs w:val="22"/>
        </w:rPr>
        <w:t>都接近于失效。</w:t>
      </w:r>
    </w:p>
    <w:p w:rsidR="003A1CA4" w:rsidRPr="00DF4D1D" w:rsidP="005F768A" w14:paraId="78C9741E" w14:textId="3AB2A72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“看来这儿也不是威胁的来源，之前那个狼</w:t>
      </w:r>
      <w:r w:rsidRPr="00DF4D1D">
        <w:rPr>
          <w:rFonts w:ascii="微软雅黑" w:eastAsia="微软雅黑" w:hAnsi="微软雅黑" w:cs="微软雅黑" w:hint="eastAsia"/>
          <w:sz w:val="22"/>
          <w:szCs w:val="22"/>
        </w:rPr>
        <w:t>梓</w:t>
      </w:r>
      <w:r w:rsidRPr="00DF4D1D">
        <w:rPr>
          <w:rFonts w:ascii="微软雅黑" w:eastAsia="微软雅黑" w:hAnsi="微软雅黑" w:cs="微软雅黑" w:hint="eastAsia"/>
          <w:sz w:val="22"/>
          <w:szCs w:val="22"/>
        </w:rPr>
        <w:t>文明已经被灭了，这条旋臂之上并没有任何的文明可以威胁到地星了，但是这种隐隐的不安的感觉到底是为什么呢？”</w:t>
      </w:r>
    </w:p>
    <w:p w:rsidR="00FA7695" w:rsidRPr="00DF4D1D" w:rsidP="005F768A" w14:paraId="72C2709B" w14:textId="167B0D8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就在孙源玲拉出空间通道之时，突然收到了爱丽的消息。</w:t>
      </w:r>
    </w:p>
    <w:p w:rsidR="00FA7695" w:rsidRPr="00DF4D1D" w:rsidP="005F768A" w14:paraId="6409FA35" w14:textId="262AAB5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“怎么了爱丽？”画面中的爱丽显得有些着急。</w:t>
      </w:r>
    </w:p>
    <w:p w:rsidR="00FA7695" w:rsidRPr="00DF4D1D" w:rsidP="005F768A" w14:paraId="4DFAEAF6" w14:textId="0B797F0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“姐姐，公司里面突然出现了一些可以科技设备探测到能力者，现在带着一群超越十分强大的人来到了公司里面，我一个人恐怕搞不定。”</w:t>
      </w:r>
    </w:p>
    <w:p w:rsidR="00FA7695" w:rsidRPr="00DF4D1D" w:rsidP="005F768A" w14:paraId="4F0BD603" w14:textId="09BFDCF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“什么！</w:t>
      </w:r>
      <w:r w:rsidRPr="00DF4D1D" w:rsidR="00084F02">
        <w:rPr>
          <w:rFonts w:ascii="微软雅黑" w:eastAsia="微软雅黑" w:hAnsi="微软雅黑" w:cs="微软雅黑" w:hint="eastAsia"/>
          <w:sz w:val="22"/>
          <w:szCs w:val="22"/>
        </w:rPr>
        <w:t>没道理啊，地星上不可能出现连你也对付不了的人才对，而且是针对着我不</w:t>
      </w:r>
      <w:r w:rsidRPr="00DF4D1D" w:rsidR="00084F02">
        <w:rPr>
          <w:rFonts w:ascii="微软雅黑" w:eastAsia="微软雅黑" w:hAnsi="微软雅黑" w:cs="微软雅黑" w:hint="eastAsia"/>
          <w:sz w:val="22"/>
          <w:szCs w:val="22"/>
        </w:rPr>
        <w:t>在的时候对我的人下手，感觉这里面并不是人为的。</w:t>
      </w:r>
      <w:r w:rsidRPr="00DF4D1D">
        <w:rPr>
          <w:rFonts w:ascii="微软雅黑" w:eastAsia="微软雅黑" w:hAnsi="微软雅黑" w:cs="微软雅黑" w:hint="eastAsia"/>
          <w:sz w:val="22"/>
          <w:szCs w:val="22"/>
        </w:rPr>
        <w:t>”</w:t>
      </w:r>
    </w:p>
    <w:p w:rsidR="00D16B8C" w:rsidRPr="00DF4D1D" w:rsidP="005F768A" w14:paraId="18CE98DE" w14:textId="54E7453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“先不要管是不是人为的了，先回来吧，障眼法可能支撑不了多久了。”</w:t>
      </w:r>
    </w:p>
    <w:p w:rsidR="00D16B8C" w:rsidRPr="00DF4D1D" w:rsidP="005F768A" w14:paraId="475644AA" w14:textId="3BD94AA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“那爱丽尽量的坚持吧，如果感觉坚持不下去了就把孙瑶叫过来帮你吧，我过几分钟就可以到了。”</w:t>
      </w:r>
    </w:p>
    <w:p w:rsidR="00D16B8C" w:rsidRPr="00DF4D1D" w:rsidP="005F768A" w14:paraId="1A12C23D" w14:textId="34BA90B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“嗯，我会加油的。”</w:t>
      </w:r>
    </w:p>
    <w:p w:rsidR="00D16B8C" w:rsidRPr="00DF4D1D" w:rsidP="005F768A" w14:paraId="744F1A31" w14:textId="7D4173F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通话结束之后一个巨大的空间通道出现在了孙源玲的面前，孙源玲面无表情的走了进去，这个星系的恒星也因为这个空间通道而出现了不稳定的现象，至于会发生什么样的结果就不是孙源玲所关心的事情了，现在最着急的事情就是公司中的科研人员的安慰了，毕竟他们虽然在高浓度灵气环境中生活，但是修为并不怎么高，而爱丽和孙媛相比起来也是半斤八两，这个世界似乎还不允许超过金丹修为的人存在。</w:t>
      </w:r>
    </w:p>
    <w:p w:rsidR="00F50818" w:rsidRPr="00DF4D1D" w:rsidP="005F768A" w14:paraId="4AD2DF79" w14:textId="15033ED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虽然现在孙源玲的修为已经来到了</w:t>
      </w:r>
      <w:r w:rsidRPr="00DF4D1D" w:rsidR="005E6CAC">
        <w:rPr>
          <w:rFonts w:ascii="微软雅黑" w:eastAsia="微软雅黑" w:hAnsi="微软雅黑" w:cs="微软雅黑" w:hint="eastAsia"/>
          <w:sz w:val="22"/>
          <w:szCs w:val="22"/>
        </w:rPr>
        <w:t>元婴，想要的话随时都可以来到大乘这个阶段，但是在如此广袤的宇宙之中穿梭还是十分的缓慢，一次的穿梭最多就是几十光年的距离，虽然这个距离已经相当的遥远能力，但是想要很快的回到地星还是一件十分困难的事情，而且每次完成穿梭之后是需要进行短暂的休整的，否则的话在穿梭过程中很有可能跌入空间之中，到了出来的时候就不知道来到那个地方了。、</w:t>
      </w:r>
    </w:p>
    <w:p w:rsidR="005E6CAC" w:rsidRPr="00DF4D1D" w:rsidP="005F768A" w14:paraId="388E9B2B" w14:textId="14B20E0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在孙源玲权利往</w:t>
      </w:r>
      <w:r w:rsidRPr="00DF4D1D">
        <w:rPr>
          <w:rFonts w:ascii="微软雅黑" w:eastAsia="微软雅黑" w:hAnsi="微软雅黑" w:cs="微软雅黑" w:hint="eastAsia"/>
          <w:sz w:val="22"/>
          <w:szCs w:val="22"/>
        </w:rPr>
        <w:t>地星赶的</w:t>
      </w:r>
      <w:r w:rsidRPr="00DF4D1D">
        <w:rPr>
          <w:rFonts w:ascii="微软雅黑" w:eastAsia="微软雅黑" w:hAnsi="微软雅黑" w:cs="微软雅黑" w:hint="eastAsia"/>
          <w:sz w:val="22"/>
          <w:szCs w:val="22"/>
        </w:rPr>
        <w:t>时候，那些人的便进入了爱丽所布置的幻境之中，但是双方似乎因为修为差距都不大，或者说就不是一个体系的，所以幻境所持续的有效时间很短，坚持了不到</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分之后便被破解了。</w:t>
      </w:r>
    </w:p>
    <w:p w:rsidR="005E6CAC" w:rsidRPr="00DF4D1D" w:rsidP="005F768A" w14:paraId="0DD11809" w14:textId="19AD72F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为了尽量的保证自己肉身的安全，爱丽只得迅速的布置一个又一个的幻境，但是随着次数的增加，效果也是越来越弱，甚至已经没有了任何的效果，在幻境</w:t>
      </w:r>
      <w:r w:rsidRPr="00DF4D1D" w:rsidR="004D4BA9">
        <w:rPr>
          <w:rFonts w:ascii="微软雅黑" w:eastAsia="微软雅黑" w:hAnsi="微软雅黑" w:cs="微软雅黑" w:hint="eastAsia"/>
          <w:sz w:val="22"/>
          <w:szCs w:val="22"/>
        </w:rPr>
        <w:t>刚刚启动的时候便被发觉然后破解了。</w:t>
      </w:r>
    </w:p>
    <w:p w:rsidR="007B14D2" w:rsidRPr="00DF4D1D" w:rsidP="005F768A" w14:paraId="1BB470D1" w14:textId="7EC1A57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但是对方似乎也是没有办法对付爱丽，只能够见招拆招。可是失去延缓脚步手段的孙</w:t>
      </w:r>
      <w:r w:rsidRPr="00DF4D1D">
        <w:rPr>
          <w:rFonts w:ascii="微软雅黑" w:eastAsia="微软雅黑" w:hAnsi="微软雅黑" w:cs="微软雅黑" w:hint="eastAsia"/>
          <w:sz w:val="22"/>
          <w:szCs w:val="22"/>
        </w:rPr>
        <w:t>源玲也失去了不暴露自身的情况下阻止对方的能力，对方也开始在四周开始搜索起来，爱丽只得迅速的将公司的员工的都转移到一个相对比较安全的地方，同时为了孙瑶的安全就只有爱丽独自去阻挡入侵了</w:t>
      </w:r>
      <w:r w:rsidRPr="00DF4D1D" w:rsidR="00C41A9F">
        <w:rPr>
          <w:rFonts w:ascii="微软雅黑" w:eastAsia="微软雅黑" w:hAnsi="微软雅黑" w:cs="微软雅黑" w:hint="eastAsia"/>
          <w:sz w:val="22"/>
          <w:szCs w:val="22"/>
        </w:rPr>
        <w:t>。</w:t>
      </w:r>
    </w:p>
    <w:p w:rsidR="00C41A9F" w:rsidRPr="00DF4D1D" w:rsidP="005F768A" w14:paraId="65F51C58" w14:textId="6220057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但是面对入侵如果秘法侧的不行了，科技侧的东西并不一定就没有用了，或许普通的科技制品没有太大的效果，</w:t>
      </w:r>
      <w:r w:rsidRPr="00DF4D1D">
        <w:rPr>
          <w:rFonts w:ascii="微软雅黑" w:eastAsia="微软雅黑" w:hAnsi="微软雅黑" w:cs="微软雅黑" w:hint="eastAsia"/>
          <w:sz w:val="22"/>
          <w:szCs w:val="22"/>
        </w:rPr>
        <w:t>但是玲瑶科创</w:t>
      </w:r>
      <w:r w:rsidRPr="00DF4D1D">
        <w:rPr>
          <w:rFonts w:ascii="微软雅黑" w:eastAsia="微软雅黑" w:hAnsi="微软雅黑" w:cs="微软雅黑" w:hint="eastAsia"/>
          <w:sz w:val="22"/>
          <w:szCs w:val="22"/>
        </w:rPr>
        <w:t>从来没有只生产一些无害的利民的产品，军工产业不涉足那是不可能的。</w:t>
      </w:r>
    </w:p>
    <w:p w:rsidR="00C41A9F" w:rsidRPr="00DF4D1D" w:rsidP="005F768A" w14:paraId="017F194D" w14:textId="6DED595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于是爱丽操纵着一群战斗机器人便走出了房间，来到了那个地方的入口处。</w:t>
      </w:r>
    </w:p>
    <w:p w:rsidR="00C41A9F" w:rsidRPr="00DF4D1D" w:rsidP="005F768A" w14:paraId="4588CDE5" w14:textId="67171E7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时间仅仅过去不到一分钟，一堆人便从黑暗之中来到了</w:t>
      </w:r>
      <w:r w:rsidRPr="00DF4D1D" w:rsidR="009E20B1">
        <w:rPr>
          <w:rFonts w:ascii="微软雅黑" w:eastAsia="微软雅黑" w:hAnsi="微软雅黑" w:cs="微软雅黑" w:hint="eastAsia"/>
          <w:sz w:val="22"/>
          <w:szCs w:val="22"/>
        </w:rPr>
        <w:t>爱丽</w:t>
      </w:r>
      <w:r w:rsidRPr="00DF4D1D">
        <w:rPr>
          <w:rFonts w:ascii="微软雅黑" w:eastAsia="微软雅黑" w:hAnsi="微软雅黑" w:cs="微软雅黑" w:hint="eastAsia"/>
          <w:sz w:val="22"/>
          <w:szCs w:val="22"/>
        </w:rPr>
        <w:t>的面前。</w:t>
      </w:r>
    </w:p>
    <w:p w:rsidR="009E20B1" w:rsidRPr="00DF4D1D" w:rsidP="005F768A" w14:paraId="7CF7EDC0" w14:textId="77B1877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“玲瑶科创总经理，爱丽？”一堆黑衣人中为首的一个说道。</w:t>
      </w:r>
    </w:p>
    <w:p w:rsidR="009E20B1" w:rsidRPr="00DF4D1D" w:rsidP="005F768A" w14:paraId="4E2F7CF9" w14:textId="2F96F7C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“是我，各位这是想要干什么？我想我们并没有做出一些过分的事情，甚至对于这个社会，对于这个世界对于这个人类文明都做出了巨大的贡献。”</w:t>
      </w:r>
    </w:p>
    <w:p w:rsidR="000937A9" w:rsidRPr="00DF4D1D" w:rsidP="005F768A" w14:paraId="40C00E6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“的确，在相当的程度上我个人十分的欣赏你们对于人类社会的贡献</w:t>
      </w:r>
      <w:r w:rsidRPr="00DF4D1D">
        <w:rPr>
          <w:rFonts w:ascii="微软雅黑" w:eastAsia="微软雅黑" w:hAnsi="微软雅黑" w:cs="微软雅黑" w:hint="eastAsia"/>
          <w:sz w:val="22"/>
          <w:szCs w:val="22"/>
        </w:rPr>
        <w:t>，我对此表示十分的敬佩，但是这些东西来的都太快了，损害了太多人的利益了，而且现在是一个灵气复苏的时代各种能力都是现在科技无法做到的。</w:t>
      </w:r>
    </w:p>
    <w:p w:rsidR="009E20B1" w:rsidRPr="00DF4D1D" w:rsidP="005F768A" w14:paraId="416CBDA7" w14:textId="571F11E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所以抱歉了，我只是为了我的未来做事。</w:t>
      </w:r>
      <w:r w:rsidRPr="00DF4D1D">
        <w:rPr>
          <w:rFonts w:ascii="微软雅黑" w:eastAsia="微软雅黑" w:hAnsi="微软雅黑" w:cs="微软雅黑" w:hint="eastAsia"/>
          <w:sz w:val="22"/>
          <w:szCs w:val="22"/>
        </w:rPr>
        <w:t>”</w:t>
      </w:r>
    </w:p>
    <w:p w:rsidR="000937A9" w:rsidRPr="00DF4D1D" w:rsidP="005F768A" w14:paraId="5DFF5D74" w14:textId="3A7A1B8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“看来你们是一定要这么做了？”</w:t>
      </w:r>
    </w:p>
    <w:p w:rsidR="000937A9" w:rsidRPr="00DF4D1D" w:rsidP="005F768A" w14:paraId="797FAF62" w14:textId="6B7B939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那个人没有再说话</w:t>
      </w:r>
      <w:r w:rsidRPr="00DF4D1D" w:rsidR="00725F82">
        <w:rPr>
          <w:rFonts w:ascii="微软雅黑" w:eastAsia="微软雅黑" w:hAnsi="微软雅黑" w:cs="微软雅黑" w:hint="eastAsia"/>
          <w:sz w:val="22"/>
          <w:szCs w:val="22"/>
        </w:rPr>
        <w:t>，和他随行的人再次将戒备提升，准备好迎接命令。</w:t>
      </w:r>
    </w:p>
    <w:p w:rsidR="000937A9" w:rsidRPr="00DF4D1D" w:rsidP="005F768A" w14:paraId="4D8C72BF" w14:textId="047171B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爱丽感受</w:t>
      </w:r>
      <w:r w:rsidRPr="00DF4D1D">
        <w:rPr>
          <w:rFonts w:ascii="微软雅黑" w:eastAsia="微软雅黑" w:hAnsi="微软雅黑" w:cs="微软雅黑" w:hint="eastAsia"/>
          <w:sz w:val="22"/>
          <w:szCs w:val="22"/>
        </w:rPr>
        <w:t>者对方</w:t>
      </w:r>
      <w:r w:rsidRPr="00DF4D1D">
        <w:rPr>
          <w:rFonts w:ascii="微软雅黑" w:eastAsia="微软雅黑" w:hAnsi="微软雅黑" w:cs="微软雅黑" w:hint="eastAsia"/>
          <w:sz w:val="22"/>
          <w:szCs w:val="22"/>
        </w:rPr>
        <w:t>的气势压力顿时感觉十分的大</w:t>
      </w:r>
      <w:r w:rsidRPr="00DF4D1D" w:rsidR="00585D33">
        <w:rPr>
          <w:rFonts w:ascii="微软雅黑" w:eastAsia="微软雅黑" w:hAnsi="微软雅黑" w:cs="微软雅黑" w:hint="eastAsia"/>
          <w:sz w:val="22"/>
          <w:szCs w:val="22"/>
        </w:rPr>
        <w:t>，自身的修为虽然也是在</w:t>
      </w:r>
      <w:r w:rsidRPr="00DF4D1D" w:rsidR="001A7DC2">
        <w:rPr>
          <w:rFonts w:ascii="微软雅黑" w:eastAsia="微软雅黑" w:hAnsi="微软雅黑" w:cs="微软雅黑" w:hint="eastAsia"/>
          <w:sz w:val="22"/>
          <w:szCs w:val="22"/>
        </w:rPr>
        <w:t>金丹，但是这些黑衣人的力量似乎也是在金丹，但是</w:t>
      </w:r>
      <w:r w:rsidRPr="00DF4D1D" w:rsidR="00216135">
        <w:rPr>
          <w:rFonts w:ascii="微软雅黑" w:eastAsia="微软雅黑" w:hAnsi="微软雅黑" w:cs="微软雅黑" w:hint="eastAsia"/>
          <w:sz w:val="22"/>
          <w:szCs w:val="22"/>
        </w:rPr>
        <w:t>这些人的</w:t>
      </w:r>
      <w:r w:rsidRPr="00DF4D1D" w:rsidR="00216135">
        <w:rPr>
          <w:rFonts w:ascii="微软雅黑" w:eastAsia="微软雅黑" w:hAnsi="微软雅黑" w:cs="微软雅黑" w:hint="eastAsia"/>
          <w:sz w:val="22"/>
          <w:szCs w:val="22"/>
        </w:rPr>
        <w:t>的</w:t>
      </w:r>
      <w:r w:rsidRPr="00DF4D1D" w:rsidR="00216135">
        <w:rPr>
          <w:rFonts w:ascii="微软雅黑" w:eastAsia="微软雅黑" w:hAnsi="微软雅黑" w:cs="微软雅黑" w:hint="eastAsia"/>
          <w:sz w:val="22"/>
          <w:szCs w:val="22"/>
        </w:rPr>
        <w:t>实力和爱丽的差距也并没有多远</w:t>
      </w:r>
      <w:r w:rsidRPr="00DF4D1D" w:rsidR="00A25A8B">
        <w:rPr>
          <w:rFonts w:ascii="微软雅黑" w:eastAsia="微软雅黑" w:hAnsi="微软雅黑" w:cs="微软雅黑" w:hint="eastAsia"/>
          <w:sz w:val="22"/>
          <w:szCs w:val="22"/>
        </w:rPr>
        <w:t>，如果是只有几个人爱丽还可以对付一下</w:t>
      </w:r>
      <w:r w:rsidRPr="00DF4D1D" w:rsidR="00E8655A">
        <w:rPr>
          <w:rFonts w:ascii="微软雅黑" w:eastAsia="微软雅黑" w:hAnsi="微软雅黑" w:cs="微软雅黑" w:hint="eastAsia"/>
          <w:sz w:val="22"/>
          <w:szCs w:val="22"/>
        </w:rPr>
        <w:t>，但是面对这</w:t>
      </w:r>
      <w:r w:rsidRPr="00DF4D1D" w:rsidR="001F7699">
        <w:rPr>
          <w:rFonts w:ascii="微软雅黑" w:eastAsia="微软雅黑" w:hAnsi="微软雅黑" w:cs="微软雅黑" w:hint="eastAsia"/>
          <w:sz w:val="22"/>
          <w:szCs w:val="22"/>
        </w:rPr>
        <w:t>么多的人爱丽就算配合上现有的武器也是毫无胜算的。</w:t>
      </w:r>
    </w:p>
    <w:p w:rsidR="001F7699" w:rsidRPr="00DF4D1D" w:rsidP="005F768A" w14:paraId="0F23D00C" w14:textId="1CEC70B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“上，要活的。”</w:t>
      </w:r>
    </w:p>
    <w:p w:rsidR="004B0103" w:rsidRPr="00DF4D1D" w:rsidP="005F768A" w14:paraId="35AD5E52" w14:textId="5559C2A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w:t>
      </w:r>
      <w:r w:rsidRPr="00DF4D1D" w:rsidR="00F05CC7">
        <w:rPr>
          <w:rFonts w:ascii="微软雅黑" w:eastAsia="微软雅黑" w:hAnsi="微软雅黑" w:cs="微软雅黑" w:hint="eastAsia"/>
          <w:sz w:val="22"/>
          <w:szCs w:val="22"/>
        </w:rPr>
        <w:t>十多个黑衣人迅速的散开，一个火红色的圆圈出现在爱丽的下方，上方也出现了一个</w:t>
      </w:r>
      <w:r w:rsidRPr="00DF4D1D" w:rsidR="003B4B7B">
        <w:rPr>
          <w:rFonts w:ascii="微软雅黑" w:eastAsia="微软雅黑" w:hAnsi="微软雅黑" w:cs="微软雅黑" w:hint="eastAsia"/>
          <w:sz w:val="22"/>
          <w:szCs w:val="22"/>
        </w:rPr>
        <w:t>由许多射线所组成的</w:t>
      </w:r>
      <w:r w:rsidRPr="00DF4D1D" w:rsidR="003B4B7B">
        <w:rPr>
          <w:rFonts w:ascii="微软雅黑" w:eastAsia="微软雅黑" w:hAnsi="微软雅黑" w:cs="微软雅黑" w:hint="eastAsia"/>
          <w:sz w:val="22"/>
          <w:szCs w:val="22"/>
        </w:rPr>
        <w:t>一</w:t>
      </w:r>
      <w:r w:rsidRPr="00DF4D1D" w:rsidR="003B4B7B">
        <w:rPr>
          <w:rFonts w:ascii="微软雅黑" w:eastAsia="微软雅黑" w:hAnsi="微软雅黑" w:cs="微软雅黑" w:hint="eastAsia"/>
          <w:sz w:val="22"/>
          <w:szCs w:val="22"/>
        </w:rPr>
        <w:t>张网，</w:t>
      </w:r>
      <w:r w:rsidRPr="00DF4D1D" w:rsidR="00190B00">
        <w:rPr>
          <w:rFonts w:ascii="微软雅黑" w:eastAsia="微软雅黑" w:hAnsi="微软雅黑" w:cs="微软雅黑" w:hint="eastAsia"/>
          <w:sz w:val="22"/>
          <w:szCs w:val="22"/>
        </w:rPr>
        <w:t>一些柱子也随着那张网的形成而形成。</w:t>
      </w:r>
    </w:p>
    <w:p w:rsidR="00190B00" w:rsidRPr="00DF4D1D" w:rsidP="005F768A" w14:paraId="6F8E2F73" w14:textId="6620717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很快，那张网便落了下来，那个圈出现了高温的气体喷流。</w:t>
      </w:r>
    </w:p>
    <w:p w:rsidR="00190B00" w:rsidRPr="00DF4D1D" w:rsidP="005F768A" w14:paraId="0F4CC107" w14:textId="5645D3F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“咳咳，就这吗？就这点的话可是还不足以把我给打败。”</w:t>
      </w:r>
    </w:p>
    <w:p w:rsidR="00190B00" w:rsidRPr="00DF4D1D" w:rsidP="005F768A" w14:paraId="4FE1C981" w14:textId="43510F2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那个为首的黑衣人对于爱丽挣脱了这些控制手段感到十分的惊讶，在他的眼中玲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不应该有人拥有可以抗衡他们的存在</w:t>
      </w:r>
      <w:r w:rsidRPr="00DF4D1D" w:rsidR="00D8445D">
        <w:rPr>
          <w:rFonts w:ascii="微软雅黑" w:eastAsia="微软雅黑" w:hAnsi="微软雅黑" w:cs="微软雅黑" w:hint="eastAsia"/>
          <w:sz w:val="22"/>
          <w:szCs w:val="22"/>
        </w:rPr>
        <w:t>。</w:t>
      </w:r>
    </w:p>
    <w:p w:rsidR="00E76E35" w:rsidRPr="00DF4D1D" w:rsidP="005F768A" w14:paraId="713DBE07" w14:textId="05786B8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“哼，看来第一优先级任务是不好完成了，那么就完成第二优先级任务吧，第二任务开始。”</w:t>
      </w:r>
    </w:p>
    <w:p w:rsidR="00B90AB0" w:rsidRPr="00DF4D1D" w:rsidP="005F768A" w14:paraId="77C12228" w14:textId="78FA122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周围的环境顿时开始出现巨大的温度变化，每时每刻的温度都在十分剧烈的变化。</w:t>
      </w:r>
    </w:p>
    <w:p w:rsidR="00700418" w:rsidRPr="00DF4D1D" w:rsidP="005F768A" w14:paraId="0F4EB6A1" w14:textId="1C8FA4D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“我修为的确不怎么地，但是科技方面的东西还是可以用用的，不要以为我们就真的这么的乖巧。”</w:t>
      </w:r>
    </w:p>
    <w:p w:rsidR="00FE4A66" w:rsidRPr="00DF4D1D" w:rsidP="005F768A" w14:paraId="4DB43C06" w14:textId="00609CC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说罢在爱丽周围突兀的出现了一只和巴雷特反器材狙击步枪相似的武器出现，但是它的口径来到了1</w:t>
      </w:r>
      <w:r w:rsidRPr="00DF4D1D">
        <w:rPr>
          <w:rFonts w:ascii="微软雅黑" w:eastAsia="微软雅黑" w:hAnsi="微软雅黑" w:cs="微软雅黑"/>
          <w:sz w:val="22"/>
          <w:szCs w:val="22"/>
        </w:rPr>
        <w:t>7.5</w:t>
      </w:r>
      <w:r w:rsidRPr="00DF4D1D">
        <w:rPr>
          <w:rFonts w:ascii="微软雅黑" w:eastAsia="微软雅黑" w:hAnsi="微软雅黑" w:cs="微软雅黑" w:hint="eastAsia"/>
          <w:sz w:val="22"/>
          <w:szCs w:val="22"/>
        </w:rPr>
        <w:t>mm，而且它使用的并不是一个个的弹匣，而是弹链以及一个巨大外置能源仓。</w:t>
      </w:r>
    </w:p>
    <w:p w:rsidR="00700418" w:rsidRPr="00DF4D1D" w:rsidP="005F768A" w14:paraId="787DAF92" w14:textId="6A6DB41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“怎么？怕了吗？难道这东西就能够威胁到你们这些大名鼎鼎的超能者吗？”</w:t>
      </w:r>
      <w:r w:rsidRPr="00DF4D1D" w:rsidR="00FE4A66">
        <w:rPr>
          <w:rFonts w:ascii="微软雅黑" w:eastAsia="微软雅黑" w:hAnsi="微软雅黑" w:cs="微软雅黑" w:hint="eastAsia"/>
          <w:sz w:val="22"/>
          <w:szCs w:val="22"/>
        </w:rPr>
        <w:t>就像印证爱丽所说的话一样，在周围在此出现了一个只有三根枪管的转管机枪，这武器看着像是一挺加</w:t>
      </w:r>
      <w:r w:rsidRPr="00DF4D1D" w:rsidR="00FE4A66">
        <w:rPr>
          <w:rFonts w:ascii="微软雅黑" w:eastAsia="微软雅黑" w:hAnsi="微软雅黑" w:cs="微软雅黑" w:hint="eastAsia"/>
          <w:sz w:val="22"/>
          <w:szCs w:val="22"/>
        </w:rPr>
        <w:t>特林转</w:t>
      </w:r>
      <w:r w:rsidRPr="00DF4D1D" w:rsidR="00FE4A66">
        <w:rPr>
          <w:rFonts w:ascii="微软雅黑" w:eastAsia="微软雅黑" w:hAnsi="微软雅黑" w:cs="微软雅黑" w:hint="eastAsia"/>
          <w:sz w:val="22"/>
          <w:szCs w:val="22"/>
        </w:rPr>
        <w:t>管机枪</w:t>
      </w:r>
      <w:r w:rsidRPr="00DF4D1D" w:rsidR="00D43099">
        <w:rPr>
          <w:rFonts w:ascii="微软雅黑" w:eastAsia="微软雅黑" w:hAnsi="微软雅黑" w:cs="微软雅黑" w:hint="eastAsia"/>
          <w:sz w:val="22"/>
          <w:szCs w:val="22"/>
        </w:rPr>
        <w:t>武器</w:t>
      </w:r>
      <w:r w:rsidRPr="00DF4D1D" w:rsidR="00FE4A66">
        <w:rPr>
          <w:rFonts w:ascii="微软雅黑" w:eastAsia="微软雅黑" w:hAnsi="微软雅黑" w:cs="微软雅黑" w:hint="eastAsia"/>
          <w:sz w:val="22"/>
          <w:szCs w:val="22"/>
        </w:rPr>
        <w:t>，但是</w:t>
      </w:r>
      <w:r w:rsidRPr="00DF4D1D" w:rsidR="00D43099">
        <w:rPr>
          <w:rFonts w:ascii="微软雅黑" w:eastAsia="微软雅黑" w:hAnsi="微软雅黑" w:cs="微软雅黑" w:hint="eastAsia"/>
          <w:sz w:val="22"/>
          <w:szCs w:val="22"/>
        </w:rPr>
        <w:t>它的口径却让它不应该是枪而是炮，一挺高射速的机炮，在其后方</w:t>
      </w:r>
      <w:r w:rsidRPr="00DF4D1D" w:rsidR="00D43099">
        <w:rPr>
          <w:rFonts w:ascii="微软雅黑" w:eastAsia="微软雅黑" w:hAnsi="微软雅黑" w:cs="微软雅黑" w:hint="eastAsia"/>
          <w:sz w:val="22"/>
          <w:szCs w:val="22"/>
        </w:rPr>
        <w:t>同同样</w:t>
      </w:r>
      <w:r w:rsidRPr="00DF4D1D" w:rsidR="00D43099">
        <w:rPr>
          <w:rFonts w:ascii="微软雅黑" w:eastAsia="微软雅黑" w:hAnsi="微软雅黑" w:cs="微软雅黑" w:hint="eastAsia"/>
          <w:sz w:val="22"/>
          <w:szCs w:val="22"/>
        </w:rPr>
        <w:t>附带了一个巨大的能源仓。</w:t>
      </w:r>
    </w:p>
    <w:p w:rsidR="00D43099" w:rsidRPr="00DF4D1D" w:rsidP="005F768A" w14:paraId="0DA34036" w14:textId="4CB711F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看到这儿的时候宗人的脸色变换了几番，似乎这已经让他们感受到了一定的威胁。</w:t>
      </w:r>
    </w:p>
    <w:p w:rsidR="00D43099" w:rsidRPr="00DF4D1D" w:rsidP="005F768A" w14:paraId="5E543181" w14:textId="2CA5E45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“哼，不要以为这就完了。”</w:t>
      </w:r>
    </w:p>
    <w:p w:rsidR="00D43099" w:rsidRPr="00DF4D1D" w:rsidP="005F768A" w14:paraId="73361973" w14:textId="06C15C6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在爱丽说完之后在后方在此出现了几根巨大的管子，这些管子并没有弥漫着任何的火药味，但是在其中却发现了一些和导轨十分相似的平滑轨道，并且在这些武器出现之</w:t>
      </w:r>
      <w:r w:rsidRPr="00DF4D1D">
        <w:rPr>
          <w:rFonts w:ascii="微软雅黑" w:eastAsia="微软雅黑" w:hAnsi="微软雅黑" w:cs="微软雅黑" w:hint="eastAsia"/>
          <w:sz w:val="22"/>
          <w:szCs w:val="22"/>
        </w:rPr>
        <w:t>后周围的温度似乎下降了一些。</w:t>
      </w:r>
    </w:p>
    <w:p w:rsidR="00D43099" w:rsidRPr="00DF4D1D" w:rsidP="005F768A" w14:paraId="4302B2C9" w14:textId="60042DC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F83512">
        <w:rPr>
          <w:rFonts w:ascii="微软雅黑" w:eastAsia="微软雅黑" w:hAnsi="微软雅黑" w:cs="微软雅黑" w:hint="eastAsia"/>
          <w:sz w:val="22"/>
          <w:szCs w:val="22"/>
        </w:rPr>
        <w:t>不要以为我这儿的东西就是传统的</w:t>
      </w:r>
      <w:r w:rsidRPr="00DF4D1D" w:rsidR="004D0E12">
        <w:rPr>
          <w:rFonts w:ascii="微软雅黑" w:eastAsia="微软雅黑" w:hAnsi="微软雅黑" w:cs="微软雅黑" w:hint="eastAsia"/>
          <w:sz w:val="22"/>
          <w:szCs w:val="22"/>
        </w:rPr>
        <w:t>化学能大口径武器。</w:t>
      </w:r>
      <w:r w:rsidRPr="00DF4D1D">
        <w:rPr>
          <w:rFonts w:ascii="微软雅黑" w:eastAsia="微软雅黑" w:hAnsi="微软雅黑" w:cs="微软雅黑" w:hint="eastAsia"/>
          <w:sz w:val="22"/>
          <w:szCs w:val="22"/>
        </w:rPr>
        <w:t>”</w:t>
      </w:r>
      <w:r w:rsidRPr="00DF4D1D" w:rsidR="004D0E12">
        <w:rPr>
          <w:rFonts w:ascii="微软雅黑" w:eastAsia="微软雅黑" w:hAnsi="微软雅黑" w:cs="微软雅黑" w:hint="eastAsia"/>
          <w:sz w:val="22"/>
          <w:szCs w:val="22"/>
        </w:rPr>
        <w:t>在爱丽拿出了这些武器之后尽力的</w:t>
      </w:r>
      <w:r w:rsidRPr="00DF4D1D" w:rsidR="004D0E12">
        <w:rPr>
          <w:rFonts w:ascii="微软雅黑" w:eastAsia="微软雅黑" w:hAnsi="微软雅黑" w:cs="微软雅黑" w:hint="eastAsia"/>
          <w:sz w:val="22"/>
          <w:szCs w:val="22"/>
        </w:rPr>
        <w:t>将领域</w:t>
      </w:r>
      <w:r w:rsidRPr="00DF4D1D" w:rsidR="008E51DE">
        <w:rPr>
          <w:rFonts w:ascii="微软雅黑" w:eastAsia="微软雅黑" w:hAnsi="微软雅黑" w:cs="微软雅黑" w:hint="eastAsia"/>
          <w:sz w:val="22"/>
          <w:szCs w:val="22"/>
        </w:rPr>
        <w:t>内开始使用自身所掌握的时间法则，但是金丹的修为并不能很好的掌握时间法则，最多只是将</w:t>
      </w:r>
      <w:r w:rsidRPr="00DF4D1D" w:rsidR="00F42939">
        <w:rPr>
          <w:rFonts w:ascii="微软雅黑" w:eastAsia="微软雅黑" w:hAnsi="微软雅黑" w:cs="微软雅黑" w:hint="eastAsia"/>
          <w:sz w:val="22"/>
          <w:szCs w:val="22"/>
        </w:rPr>
        <w:t>周围的时间</w:t>
      </w:r>
      <w:r w:rsidRPr="00DF4D1D" w:rsidR="00890C2B">
        <w:rPr>
          <w:rFonts w:ascii="微软雅黑" w:eastAsia="微软雅黑" w:hAnsi="微软雅黑" w:cs="微软雅黑" w:hint="eastAsia"/>
          <w:sz w:val="22"/>
          <w:szCs w:val="22"/>
        </w:rPr>
        <w:t>流速</w:t>
      </w:r>
      <w:r w:rsidRPr="00DF4D1D" w:rsidR="00F42939">
        <w:rPr>
          <w:rFonts w:ascii="微软雅黑" w:eastAsia="微软雅黑" w:hAnsi="微软雅黑" w:cs="微软雅黑" w:hint="eastAsia"/>
          <w:sz w:val="22"/>
          <w:szCs w:val="22"/>
        </w:rPr>
        <w:t>稍稍的进行修改。</w:t>
      </w:r>
    </w:p>
    <w:p w:rsidR="008E51DE" w:rsidRPr="00DF4D1D" w:rsidP="005F768A" w14:paraId="209DA954" w14:textId="629CE19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在这儿黑衣人没有发觉的情况之下在这个有限的空间之内时间已经出现了一些微小的</w:t>
      </w:r>
    </w:p>
    <w:p w:rsidR="00A3170A" w:rsidRPr="00DF4D1D" w:rsidP="005F768A" w14:paraId="3B8AA1DE" w14:textId="6234C3E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这些黑衣人对于爱丽所说的事情显然没有什么兴趣。</w:t>
      </w:r>
    </w:p>
    <w:p w:rsidR="004D0E12" w:rsidRPr="00DF4D1D" w:rsidP="005F768A" w14:paraId="28245A5A" w14:textId="160C5E1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4265DD">
        <w:rPr>
          <w:rFonts w:ascii="微软雅黑" w:eastAsia="微软雅黑" w:hAnsi="微软雅黑" w:cs="微软雅黑" w:hint="eastAsia"/>
          <w:sz w:val="22"/>
          <w:szCs w:val="22"/>
        </w:rPr>
        <w:t>我对于这些并没有什么</w:t>
      </w:r>
      <w:r w:rsidRPr="00DF4D1D" w:rsidR="003D6620">
        <w:rPr>
          <w:rFonts w:ascii="微软雅黑" w:eastAsia="微软雅黑" w:hAnsi="微软雅黑" w:cs="微软雅黑" w:hint="eastAsia"/>
          <w:sz w:val="22"/>
          <w:szCs w:val="22"/>
        </w:rPr>
        <w:t>兴趣，但是看你现在这个样子估计也是没有什么办法了，现在</w:t>
      </w:r>
      <w:r w:rsidRPr="00DF4D1D" w:rsidR="00594CF7">
        <w:rPr>
          <w:rFonts w:ascii="微软雅黑" w:eastAsia="微软雅黑" w:hAnsi="微软雅黑" w:cs="微软雅黑" w:hint="eastAsia"/>
          <w:sz w:val="22"/>
          <w:szCs w:val="22"/>
        </w:rPr>
        <w:t>投降</w:t>
      </w:r>
      <w:r w:rsidRPr="00DF4D1D" w:rsidR="003D6620">
        <w:rPr>
          <w:rFonts w:ascii="微软雅黑" w:eastAsia="微软雅黑" w:hAnsi="微软雅黑" w:cs="微软雅黑" w:hint="eastAsia"/>
          <w:sz w:val="22"/>
          <w:szCs w:val="22"/>
        </w:rPr>
        <w:t>我还可以放你一马。</w:t>
      </w:r>
      <w:r w:rsidRPr="00DF4D1D">
        <w:rPr>
          <w:rFonts w:ascii="微软雅黑" w:eastAsia="微软雅黑" w:hAnsi="微软雅黑" w:cs="微软雅黑" w:hint="eastAsia"/>
          <w:sz w:val="22"/>
          <w:szCs w:val="22"/>
        </w:rPr>
        <w:t>”</w:t>
      </w:r>
      <w:r w:rsidRPr="00DF4D1D" w:rsidR="003D6620">
        <w:rPr>
          <w:rFonts w:ascii="微软雅黑" w:eastAsia="微软雅黑" w:hAnsi="微软雅黑" w:cs="微软雅黑" w:hint="eastAsia"/>
          <w:sz w:val="22"/>
          <w:szCs w:val="22"/>
        </w:rPr>
        <w:t>那个黑衣人的领导说到。</w:t>
      </w:r>
    </w:p>
    <w:p w:rsidR="00700418" w:rsidRPr="00DF4D1D" w:rsidP="005F768A" w14:paraId="5E614230" w14:textId="0D25F01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“还真是痴心妄想啊。”</w:t>
      </w:r>
      <w:r w:rsidRPr="00DF4D1D" w:rsidR="00357209">
        <w:rPr>
          <w:rFonts w:ascii="微软雅黑" w:eastAsia="微软雅黑" w:hAnsi="微软雅黑" w:cs="微软雅黑" w:hint="eastAsia"/>
          <w:sz w:val="22"/>
          <w:szCs w:val="22"/>
        </w:rPr>
        <w:t>爱丽强作镇定的说道。</w:t>
      </w:r>
    </w:p>
    <w:p w:rsidR="00890C2B" w:rsidRPr="00DF4D1D" w:rsidP="005F768A" w14:paraId="0378FECC" w14:textId="19A5861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这些黑衣人在爱丽没有反应过来的时候迅速的分散开，并且出现了一个</w:t>
      </w:r>
      <w:r w:rsidRPr="00DF4D1D" w:rsidR="007E28AD">
        <w:rPr>
          <w:rFonts w:ascii="微软雅黑" w:eastAsia="微软雅黑" w:hAnsi="微软雅黑" w:cs="微软雅黑" w:hint="eastAsia"/>
          <w:sz w:val="22"/>
          <w:szCs w:val="22"/>
        </w:rPr>
        <w:t>限制</w:t>
      </w:r>
      <w:r w:rsidRPr="00DF4D1D">
        <w:rPr>
          <w:rFonts w:ascii="微软雅黑" w:eastAsia="微软雅黑" w:hAnsi="微软雅黑" w:cs="微软雅黑" w:hint="eastAsia"/>
          <w:sz w:val="22"/>
          <w:szCs w:val="22"/>
        </w:rPr>
        <w:t>场</w:t>
      </w:r>
      <w:r w:rsidRPr="00DF4D1D" w:rsidR="00A176CE">
        <w:rPr>
          <w:rFonts w:ascii="微软雅黑" w:eastAsia="微软雅黑" w:hAnsi="微软雅黑" w:cs="微软雅黑" w:hint="eastAsia"/>
          <w:sz w:val="22"/>
          <w:szCs w:val="22"/>
        </w:rPr>
        <w:t>（超能侧</w:t>
      </w:r>
      <w:r w:rsidRPr="00DF4D1D" w:rsidR="009B15BE">
        <w:rPr>
          <w:rFonts w:ascii="微软雅黑" w:eastAsia="微软雅黑" w:hAnsi="微软雅黑" w:cs="微软雅黑" w:hint="eastAsia"/>
          <w:sz w:val="22"/>
          <w:szCs w:val="22"/>
        </w:rPr>
        <w:t>，</w:t>
      </w:r>
      <w:r w:rsidRPr="00DF4D1D" w:rsidR="00A176CE">
        <w:rPr>
          <w:rFonts w:ascii="微软雅黑" w:eastAsia="微软雅黑" w:hAnsi="微软雅黑" w:cs="微软雅黑" w:hint="eastAsia"/>
          <w:sz w:val="22"/>
          <w:szCs w:val="22"/>
        </w:rPr>
        <w:t>未完全探明能力的作用机制）</w:t>
      </w:r>
      <w:r w:rsidRPr="00DF4D1D">
        <w:rPr>
          <w:rFonts w:ascii="微软雅黑" w:eastAsia="微软雅黑" w:hAnsi="微软雅黑" w:cs="微软雅黑" w:hint="eastAsia"/>
          <w:sz w:val="22"/>
          <w:szCs w:val="22"/>
        </w:rPr>
        <w:t>，在这个</w:t>
      </w:r>
      <w:r w:rsidRPr="00DF4D1D" w:rsidR="007E28AD">
        <w:rPr>
          <w:rFonts w:ascii="微软雅黑" w:eastAsia="微软雅黑" w:hAnsi="微软雅黑" w:cs="微软雅黑" w:hint="eastAsia"/>
          <w:sz w:val="22"/>
          <w:szCs w:val="22"/>
        </w:rPr>
        <w:t>限制</w:t>
      </w:r>
      <w:r w:rsidRPr="00DF4D1D">
        <w:rPr>
          <w:rFonts w:ascii="微软雅黑" w:eastAsia="微软雅黑" w:hAnsi="微软雅黑" w:cs="微软雅黑" w:hint="eastAsia"/>
          <w:sz w:val="22"/>
          <w:szCs w:val="22"/>
        </w:rPr>
        <w:t>场内的所有电子设备都出现了失控的现象，就连孙源玲送给爱丽的AR眼睛也受到了影响，这个</w:t>
      </w:r>
      <w:r w:rsidRPr="00DF4D1D" w:rsidR="007E28AD">
        <w:rPr>
          <w:rFonts w:ascii="微软雅黑" w:eastAsia="微软雅黑" w:hAnsi="微软雅黑" w:cs="微软雅黑" w:hint="eastAsia"/>
          <w:sz w:val="22"/>
          <w:szCs w:val="22"/>
        </w:rPr>
        <w:t>限制场</w:t>
      </w:r>
      <w:r w:rsidRPr="00DF4D1D">
        <w:rPr>
          <w:rFonts w:ascii="微软雅黑" w:eastAsia="微软雅黑" w:hAnsi="微软雅黑" w:cs="微软雅黑" w:hint="eastAsia"/>
          <w:sz w:val="22"/>
          <w:szCs w:val="22"/>
        </w:rPr>
        <w:t>不仅</w:t>
      </w:r>
      <w:r w:rsidRPr="00DF4D1D">
        <w:rPr>
          <w:rFonts w:ascii="微软雅黑" w:eastAsia="微软雅黑" w:hAnsi="微软雅黑" w:cs="微软雅黑" w:hint="eastAsia"/>
          <w:sz w:val="22"/>
          <w:szCs w:val="22"/>
        </w:rPr>
        <w:t>影响了电子设备，爱丽的意识也出现了混乱。</w:t>
      </w:r>
    </w:p>
    <w:p w:rsidR="00890C2B" w:rsidRPr="00DF4D1D" w:rsidP="005F768A" w14:paraId="69106EDE" w14:textId="4865B21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怎</w:t>
      </w:r>
      <w:r w:rsidRPr="00DF4D1D">
        <w:rPr>
          <w:rFonts w:ascii="微软雅黑" w:eastAsia="微软雅黑" w:hAnsi="微软雅黑" w:cs="微软雅黑" w:hint="eastAsia"/>
          <w:sz w:val="22"/>
          <w:szCs w:val="22"/>
        </w:rPr>
        <w:t>……怎么回事——”爱丽还没有对此</w:t>
      </w:r>
      <w:r w:rsidRPr="00DF4D1D" w:rsidR="007E28AD">
        <w:rPr>
          <w:rFonts w:ascii="微软雅黑" w:eastAsia="微软雅黑" w:hAnsi="微软雅黑" w:cs="微软雅黑" w:hint="eastAsia"/>
          <w:sz w:val="22"/>
          <w:szCs w:val="22"/>
        </w:rPr>
        <w:t>做</w:t>
      </w:r>
      <w:r w:rsidRPr="00DF4D1D">
        <w:rPr>
          <w:rFonts w:ascii="微软雅黑" w:eastAsia="微软雅黑" w:hAnsi="微软雅黑" w:cs="微软雅黑" w:hint="eastAsia"/>
          <w:sz w:val="22"/>
          <w:szCs w:val="22"/>
        </w:rPr>
        <w:t>出反应便失去了意识，在周围的黑衣人对此也是十分的意外，这个</w:t>
      </w:r>
      <w:r w:rsidRPr="00DF4D1D">
        <w:rPr>
          <w:rFonts w:ascii="微软雅黑" w:eastAsia="微软雅黑" w:hAnsi="微软雅黑" w:cs="微软雅黑" w:hint="eastAsia"/>
          <w:sz w:val="22"/>
          <w:szCs w:val="22"/>
        </w:rPr>
        <w:t>场只是</w:t>
      </w:r>
      <w:r w:rsidRPr="00DF4D1D">
        <w:rPr>
          <w:rFonts w:ascii="微软雅黑" w:eastAsia="微软雅黑" w:hAnsi="微软雅黑" w:cs="微软雅黑" w:hint="eastAsia"/>
          <w:sz w:val="22"/>
          <w:szCs w:val="22"/>
        </w:rPr>
        <w:t>让一个区域内的电子设备相关的事物出现时空和混乱的现象。</w:t>
      </w:r>
    </w:p>
    <w:p w:rsidR="00357209" w:rsidRPr="00DF4D1D" w:rsidP="005F768A" w14:paraId="6D407DA9" w14:textId="20585D8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“Boss，</w:t>
      </w:r>
      <w:r w:rsidRPr="00DF4D1D" w:rsidR="0060310D">
        <w:rPr>
          <w:rFonts w:ascii="微软雅黑" w:eastAsia="微软雅黑" w:hAnsi="微软雅黑" w:cs="微软雅黑" w:hint="eastAsia"/>
          <w:sz w:val="22"/>
          <w:szCs w:val="22"/>
        </w:rPr>
        <w:t>接下来怎么做。</w:t>
      </w:r>
      <w:r w:rsidRPr="00DF4D1D">
        <w:rPr>
          <w:rFonts w:ascii="微软雅黑" w:eastAsia="微软雅黑" w:hAnsi="微软雅黑" w:cs="微软雅黑" w:hint="eastAsia"/>
          <w:sz w:val="22"/>
          <w:szCs w:val="22"/>
        </w:rPr>
        <w:t>”</w:t>
      </w:r>
    </w:p>
    <w:p w:rsidR="0060310D" w:rsidRPr="00DF4D1D" w:rsidP="005F768A" w14:paraId="7909E374" w14:textId="4F46286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“先把她带走吧，</w:t>
      </w:r>
      <w:r w:rsidRPr="00DF4D1D" w:rsidR="001E4D22">
        <w:rPr>
          <w:rFonts w:ascii="微软雅黑" w:eastAsia="微软雅黑" w:hAnsi="微软雅黑" w:cs="微软雅黑" w:hint="eastAsia"/>
          <w:sz w:val="22"/>
          <w:szCs w:val="22"/>
        </w:rPr>
        <w:t>这可以为我们获得更多的利益</w:t>
      </w:r>
      <w:r w:rsidRPr="00DF4D1D">
        <w:rPr>
          <w:rFonts w:ascii="微软雅黑" w:eastAsia="微软雅黑" w:hAnsi="微软雅黑" w:cs="微软雅黑" w:hint="eastAsia"/>
          <w:sz w:val="22"/>
          <w:szCs w:val="22"/>
        </w:rPr>
        <w:t>”</w:t>
      </w:r>
    </w:p>
    <w:p w:rsidR="00525A84" w:rsidRPr="00DF4D1D" w:rsidP="005F768A" w14:paraId="51892B18" w14:textId="07AE6D7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在对</w:t>
      </w:r>
      <w:r w:rsidRPr="00DF4D1D" w:rsidR="00F0474A">
        <w:rPr>
          <w:rFonts w:ascii="微软雅黑" w:eastAsia="微软雅黑" w:hAnsi="微软雅黑" w:cs="微软雅黑" w:hint="eastAsia"/>
          <w:sz w:val="22"/>
          <w:szCs w:val="22"/>
        </w:rPr>
        <w:t>爱丽进行了</w:t>
      </w:r>
      <w:r w:rsidRPr="00DF4D1D" w:rsidR="008C30A0">
        <w:rPr>
          <w:rFonts w:ascii="微软雅黑" w:eastAsia="微软雅黑" w:hAnsi="微软雅黑" w:cs="微软雅黑" w:hint="eastAsia"/>
          <w:sz w:val="22"/>
          <w:szCs w:val="22"/>
        </w:rPr>
        <w:t>简单的处理之后便开始往爱丽身后的地方走去……</w:t>
      </w:r>
    </w:p>
    <w:p w:rsidR="00244AD8" w:rsidRPr="00DF4D1D" w:rsidP="005F768A" w14:paraId="57BE9340" w14:textId="77777777">
      <w:pPr>
        <w:rPr>
          <w:rFonts w:ascii="微软雅黑" w:eastAsia="微软雅黑" w:hAnsi="微软雅黑" w:cs="微软雅黑"/>
          <w:sz w:val="22"/>
          <w:szCs w:val="22"/>
        </w:rPr>
      </w:pPr>
    </w:p>
    <w:p w:rsidR="005E6CAC" w:rsidRPr="00DF4D1D" w:rsidP="005F768A" w14:paraId="18D20B82" w14:textId="49AA0AA1">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