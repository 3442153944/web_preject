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0B2EE62F" w14:textId="77777777">
      <w:pPr>
        <w:pStyle w:val="Heading2"/>
      </w:pPr>
      <w:r w:rsidRPr="00DF4D1D">
        <w:rPr>
          <w:rFonts w:hint="eastAsia"/>
        </w:rPr>
        <w:t>第七章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爱丽搬家，编写新的汇编语言</w:t>
      </w:r>
    </w:p>
    <w:p w:rsidR="00EA55F0" w:rsidRPr="00DF4D1D" w:rsidP="005F768A" w14:paraId="21413E8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一个周的时间很快就过去了，在室友哪奇怪的目光中度过了。不过，因为孙源玲给了他们伪人工智能的源码，也够他们研究很久了。。也就没有怎么在意孙源玲的举动。也是为孙源玲避免了很多的麻烦。</w:t>
      </w:r>
    </w:p>
    <w:p w:rsidR="00EA55F0" w:rsidRPr="00DF4D1D" w:rsidP="005F768A" w14:paraId="5F09071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“终于全部到了啊，这快递还真是有点慢啊。一个周才到，还没有安装宽带的工作人员来得快，弄得我只好弄一台电脑在那儿暂时用着。”</w:t>
      </w:r>
    </w:p>
    <w:p w:rsidR="00EA55F0" w:rsidRPr="00DF4D1D" w:rsidP="005F768A" w14:paraId="7861670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在清理快递准备开始组装的时候，电话响了。</w:t>
      </w:r>
    </w:p>
    <w:p w:rsidR="00EA55F0" w:rsidRPr="00DF4D1D" w:rsidP="005F768A" w14:paraId="4BBA4C7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孙源玲有些无奈的接起了电话</w:t>
      </w:r>
    </w:p>
    <w:p w:rsidR="00EA55F0" w:rsidRPr="00DF4D1D" w:rsidP="005F768A" w14:paraId="451336E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您好，请问您是孙源玲先生吗，我是微星主板的组装维护人员，请问您需要我帮忙组装吗？是这样的，因为有很多人买服务器并不会组装，所以公司就有了我这种帮忙组装的，不用担心，不会收取您额外的费用的”</w:t>
      </w:r>
    </w:p>
    <w:p w:rsidR="00EA55F0" w:rsidRPr="00DF4D1D" w:rsidP="005F768A" w14:paraId="0D2D5FE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“啊，这样啊。不用了，我会组装，谢谢您了”</w:t>
      </w:r>
    </w:p>
    <w:p w:rsidR="00EA55F0" w:rsidRPr="00DF4D1D" w:rsidP="005F768A" w14:paraId="20C51F0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“没事的，如果您在组装过程出现什么问题的话可以打电话问我，我可以为您指导。”</w:t>
      </w:r>
    </w:p>
    <w:p w:rsidR="00EA55F0" w:rsidRPr="00DF4D1D" w:rsidP="005F768A" w14:paraId="4543F78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“好的，谢谢”</w:t>
      </w:r>
    </w:p>
    <w:p w:rsidR="00EA55F0" w:rsidRPr="00DF4D1D" w:rsidP="005F768A" w14:paraId="5B7CDC4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说着，就挂断了电话。</w:t>
      </w:r>
    </w:p>
    <w:p w:rsidR="00EA55F0" w:rsidRPr="00DF4D1D" w:rsidP="005F768A" w14:paraId="601B5387" w14:textId="0A1E3D33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“哼~我又不是不会安装，我可以是这个</w:t>
      </w:r>
      <w:r w:rsidR="00063D6F">
        <w:rPr>
          <w:rFonts w:ascii="微软雅黑" w:eastAsia="微软雅黑" w:hAnsi="微软雅黑" w:cs="微软雅黑" w:hint="eastAsia"/>
          <w:sz w:val="22"/>
          <w:szCs w:val="22"/>
        </w:rPr>
        <w:t>地星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上最聪明的人了。你可能还没有我安装来的专业。”</w:t>
      </w:r>
    </w:p>
    <w:p w:rsidR="00EA55F0" w:rsidRPr="00DF4D1D" w:rsidP="005F768A" w14:paraId="136043A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就在安装完成开始装系统的时候，孙源玲突然发现下一个有点严重的问题。</w:t>
      </w:r>
    </w:p>
    <w:p w:rsidR="00EA55F0" w:rsidRPr="00DF4D1D" w:rsidP="005F768A" w14:paraId="6F11115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“服务器这种规模散热这个屋子似乎不行啊。难道还要我弄个排气扇？算了，等会儿叫人装一个吧”</w:t>
      </w:r>
    </w:p>
    <w:p w:rsidR="00EA55F0" w:rsidRPr="00DF4D1D" w:rsidP="005F768A" w14:paraId="7CD26FF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就在这时，脑子突然想起了那个服务人员。</w:t>
      </w:r>
    </w:p>
    <w:p w:rsidR="00EA55F0" w:rsidRPr="00DF4D1D" w:rsidP="005F768A" w14:paraId="301D8C2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“要不要叫那个人来给我装排气扇，他说不要钱。不知道可不可以给我装排气扇”</w:t>
      </w:r>
    </w:p>
    <w:p w:rsidR="00EA55F0" w:rsidRPr="00DF4D1D" w:rsidP="005F768A" w14:paraId="78977E8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然后就给那人打电话去了。</w:t>
      </w:r>
    </w:p>
    <w:p w:rsidR="00EA55F0" w:rsidRPr="00DF4D1D" w:rsidP="005F768A" w14:paraId="66DDD54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“喂，您好请问你遇到了什么问题呢？”</w:t>
      </w:r>
    </w:p>
    <w:p w:rsidR="00EA55F0" w:rsidRPr="00DF4D1D" w:rsidP="005F768A" w14:paraId="674B4B7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“你不是说 可以帮忙安装什么的吗？可不可以帮我安装一个排气扇。不需要多大的功率，能够保持一定的空气流通就可以了。装好后我把排气扇的钱再发给你”</w:t>
      </w:r>
    </w:p>
    <w:p w:rsidR="00EA55F0" w:rsidRPr="00DF4D1D" w:rsidP="005F768A" w14:paraId="4E9B3C8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“好的，我准备一下工具。请您告知一下地址，我准备好后就到”</w:t>
      </w:r>
    </w:p>
    <w:p w:rsidR="00EA55F0" w:rsidRPr="00DF4D1D" w:rsidP="005F768A" w14:paraId="346D92C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“好的，我的地址是……”</w:t>
      </w:r>
    </w:p>
    <w:p w:rsidR="00EA55F0" w:rsidRPr="00DF4D1D" w:rsidP="005F768A" w14:paraId="6AA5D68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“嗯，好的，记住了。我已经在路上了。”</w:t>
      </w:r>
    </w:p>
    <w:p w:rsidR="00EA55F0" w:rsidRPr="00DF4D1D" w:rsidP="005F768A" w14:paraId="7723F63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没过多久，设备就已经全套安装完成了。</w:t>
      </w:r>
    </w:p>
    <w:p w:rsidR="00EA55F0" w:rsidRPr="00DF4D1D" w:rsidP="005F768A" w14:paraId="39AABCB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“孙源玲先生，如果您对我的服务满意的话，记得打个5星好评啊。感谢您的支持”</w:t>
      </w:r>
    </w:p>
    <w:p w:rsidR="00EA55F0" w:rsidRPr="00DF4D1D" w:rsidP="005F768A" w14:paraId="661736D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孙源玲：“……”</w:t>
      </w:r>
    </w:p>
    <w:p w:rsidR="00EA55F0" w:rsidRPr="00DF4D1D" w:rsidP="005F768A" w14:paraId="23A0897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然后就是准备移动人工智能的工作了，安装Linux系统，设置硬盘分区，设置静态IP。连接必要的外部设备，如：显示器，键盘，鼠标等。</w:t>
      </w:r>
    </w:p>
    <w:p w:rsidR="00EA55F0" w:rsidRPr="00DF4D1D" w:rsidP="005F768A" w14:paraId="60C6512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硬件完成后就是软件方面的了。为了移动还需要安装一个ftp协议便于数据的传输。因为是伪人工智能，所以可以理解为人工智障，只是拿来辅助设计的。真正的人工智能还没有开始编写。或许可以在这基础上进行重新编译，更改，但是编译也是需要底层语言的支持。</w:t>
      </w:r>
    </w:p>
    <w:p w:rsidR="00EA55F0" w:rsidRPr="00DF4D1D" w:rsidP="005F768A" w14:paraId="3324247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“终于完成了，Linux虽然开放，但是命令提示符的方式进行操作还真是没有Windows方便啊”</w:t>
      </w:r>
    </w:p>
    <w:p w:rsidR="00EA55F0" w:rsidRPr="00DF4D1D" w:rsidP="005F768A" w14:paraId="0C9837F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全部设置完毕之后就是移动自己个人电脑上面的数据了。</w:t>
      </w:r>
    </w:p>
    <w:p w:rsidR="00EA55F0" w:rsidRPr="00DF4D1D" w:rsidP="005F768A" w14:paraId="46A7917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“开始数据转移……”</w:t>
      </w:r>
    </w:p>
    <w:p w:rsidR="00EA55F0" w:rsidRPr="00DF4D1D" w:rsidP="005F768A" w14:paraId="2584457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“镜像文件正在传输中……预计剩余完成传输时间2</w:t>
      </w:r>
      <w:r w:rsidRPr="00DF4D1D">
        <w:rPr>
          <w:rFonts w:ascii="微软雅黑" w:eastAsia="微软雅黑" w:hAnsi="微软雅黑" w:cs="微软雅黑"/>
          <w:sz w:val="22"/>
          <w:szCs w:val="22"/>
        </w:rPr>
        <w:t>1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时5</w:t>
      </w:r>
      <w:r w:rsidRPr="00DF4D1D">
        <w:rPr>
          <w:rFonts w:ascii="微软雅黑" w:eastAsia="微软雅黑" w:hAnsi="微软雅黑" w:cs="微软雅黑"/>
          <w:sz w:val="22"/>
          <w:szCs w:val="22"/>
        </w:rPr>
        <w:t>9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分，实时速度1</w:t>
      </w:r>
      <w:r w:rsidRPr="00DF4D1D">
        <w:rPr>
          <w:rFonts w:ascii="微软雅黑" w:eastAsia="微软雅黑" w:hAnsi="微软雅黑" w:cs="微软雅黑"/>
          <w:sz w:val="22"/>
          <w:szCs w:val="22"/>
        </w:rPr>
        <w:t>25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MB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/S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”</w:t>
      </w:r>
    </w:p>
    <w:p w:rsidR="00EA55F0" w:rsidRPr="00DF4D1D" w:rsidP="005F768A" w14:paraId="5E68D74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“开始转移主体程序……”</w:t>
      </w:r>
    </w:p>
    <w:p w:rsidR="00EA55F0" w:rsidRPr="00DF4D1D" w:rsidP="005F768A" w14:paraId="7717360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孙源玲虽然知道，这段时间的学习会带来巨量的数据，但是没想到这么多，感觉那个NVME固态都快没了。</w:t>
      </w:r>
    </w:p>
    <w:p w:rsidR="00EA55F0" w:rsidRPr="00DF4D1D" w:rsidP="005F768A" w14:paraId="50807AB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2</w:t>
      </w:r>
      <w:r w:rsidRPr="00DF4D1D">
        <w:rPr>
          <w:rFonts w:ascii="微软雅黑" w:eastAsia="微软雅黑" w:hAnsi="微软雅黑" w:cs="微软雅黑"/>
          <w:sz w:val="22"/>
          <w:szCs w:val="22"/>
        </w:rPr>
        <w:t>2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小时过后……</w:t>
      </w:r>
    </w:p>
    <w:p w:rsidR="00EA55F0" w:rsidRPr="00DF4D1D" w:rsidP="005F768A" w14:paraId="6BF0A61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“主体开始安装……进度：0</w:t>
      </w:r>
      <w:r w:rsidRPr="00DF4D1D">
        <w:rPr>
          <w:rFonts w:ascii="微软雅黑" w:eastAsia="微软雅黑" w:hAnsi="微软雅黑" w:cs="微软雅黑"/>
          <w:sz w:val="22"/>
          <w:szCs w:val="22"/>
        </w:rPr>
        <w:t>.1%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/</w:t>
      </w:r>
      <w:r w:rsidRPr="00DF4D1D">
        <w:rPr>
          <w:rFonts w:ascii="微软雅黑" w:eastAsia="微软雅黑" w:hAnsi="微软雅黑" w:cs="微软雅黑"/>
          <w:sz w:val="22"/>
          <w:szCs w:val="22"/>
        </w:rPr>
        <w:t>100%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，预计剩余时间1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分1</w:t>
      </w:r>
      <w:r w:rsidRPr="00DF4D1D">
        <w:rPr>
          <w:rFonts w:ascii="微软雅黑" w:eastAsia="微软雅黑" w:hAnsi="微软雅黑" w:cs="微软雅黑"/>
          <w:sz w:val="22"/>
          <w:szCs w:val="22"/>
        </w:rPr>
        <w:t>4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秒”</w:t>
      </w:r>
    </w:p>
    <w:p w:rsidR="00EA55F0" w:rsidRPr="00DF4D1D" w:rsidP="005F768A" w14:paraId="0A213BA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37FACB4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“主体程序安装完毕，开始解压镜像文件。正在解压：0.</w:t>
      </w:r>
      <w:r w:rsidRPr="00DF4D1D">
        <w:rPr>
          <w:rFonts w:ascii="微软雅黑" w:eastAsia="微软雅黑" w:hAnsi="微软雅黑" w:cs="微软雅黑"/>
          <w:sz w:val="22"/>
          <w:szCs w:val="22"/>
        </w:rPr>
        <w:t>01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%，预计剩余时间3小时2</w:t>
      </w:r>
      <w:r w:rsidRPr="00DF4D1D">
        <w:rPr>
          <w:rFonts w:ascii="微软雅黑" w:eastAsia="微软雅黑" w:hAnsi="微软雅黑" w:cs="微软雅黑"/>
          <w:sz w:val="22"/>
          <w:szCs w:val="22"/>
        </w:rPr>
        <w:t>5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分钟”</w:t>
      </w:r>
    </w:p>
    <w:p w:rsidR="00EA55F0" w:rsidRPr="00DF4D1D" w:rsidP="005F768A" w14:paraId="2B55AA4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在主体程序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完成完成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安装后，开始解压镜像文件时，服务器的散热器开始疯狂的转动。噪音那是相当的大，</w:t>
      </w:r>
      <w:r w:rsidRPr="00DF4D1D">
        <w:rPr>
          <w:rFonts w:ascii="微软雅黑" w:eastAsia="微软雅黑" w:hAnsi="微软雅黑" w:cs="微软雅黑"/>
          <w:sz w:val="22"/>
          <w:szCs w:val="22"/>
        </w:rPr>
        <w:t>4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个CPU都已经9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%的负载了。还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综合了显卡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的线性计算能力，CPU的预留是为了防止意外的。</w:t>
      </w:r>
    </w:p>
    <w:p w:rsidR="00EA55F0" w:rsidRPr="00DF4D1D" w:rsidP="005F768A" w14:paraId="1071475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64C9E81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“主人，爱丽为您服务”</w:t>
      </w:r>
    </w:p>
    <w:p w:rsidR="00EA55F0" w:rsidRPr="00DF4D1D" w:rsidP="005F768A" w14:paraId="30DA536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“嗯，还行；开始综合数据，现在开始辅助我进行汇编语言的开发。”</w:t>
      </w:r>
    </w:p>
    <w:p w:rsidR="00EA55F0" w:rsidRPr="00DF4D1D" w:rsidP="005F768A" w14:paraId="42BEC9C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“是，主人”</w:t>
      </w:r>
    </w:p>
    <w:p w:rsidR="00EA55F0" w:rsidRPr="00DF4D1D" w:rsidP="005F768A" w14:paraId="2C506B1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汇编语言的工作量实际上并不大，但是如何合理地设计才是难点。并且要契合人工智能和汉字编程。</w:t>
      </w:r>
    </w:p>
    <w:p w:rsidR="00EA55F0" w:rsidRPr="00DF4D1D" w:rsidP="005F768A" w14:paraId="2429B60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随着键盘的敲击，爱丽也在进行辅助运算、纠错、实时验证。这里面用到的CPU可能没有显卡来的快，毕竟显卡（GPU）是简单运算，适合进行简单地重复运算，而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CPU是进行逻辑运算。</w:t>
      </w:r>
    </w:p>
    <w:p w:rsidR="00EA55F0" w:rsidRPr="00DF4D1D" w:rsidP="005F768A" w14:paraId="6F395F3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在孙源玲奋战了一个夜晚之后。</w:t>
      </w:r>
    </w:p>
    <w:p w:rsidR="00EA55F0" w:rsidRPr="00DF4D1D" w:rsidP="005F768A" w14:paraId="0705D88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“啊~终于完成了，接下来就是高阶语言的开发了。不知道当我的中文编程语言发布之后会引起怎样的反响了？突然还有点期待了。不过”</w:t>
      </w:r>
    </w:p>
    <w:p w:rsidR="00EA55F0" w:rsidRPr="00DF4D1D" w:rsidP="005F768A" w14:paraId="0650AB7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孙源玲真的只是这么就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完了吗？</w:t>
      </w:r>
    </w:p>
    <w:p w:rsidR="00EA55F0" w:rsidRPr="00DF4D1D" w:rsidP="005F768A" w14:paraId="5FCE570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他的脑袋可是连量子计算机都赶不上的那种，就这样？</w:t>
      </w:r>
    </w:p>
    <w:p w:rsidR="00EA55F0" w:rsidRPr="00DF4D1D" w:rsidP="005F768A" w14:paraId="09ECC7B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不，这底层的汇编语言可没有那么简单。这可是支持量子计算机的底层语言，意思就是说。它可以和他拥有的超级量子计算机接轨了。可以正常的使用超级量子计算机来工作了。</w:t>
      </w:r>
    </w:p>
    <w:p w:rsidR="00EA55F0" w:rsidRPr="00DF4D1D" w:rsidP="005F768A" w14:paraId="5BB65EB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“不过，还是别经常开挂的好。享受一下成长的乐趣。要是一下全给秒了，那就没意思了呢~”</w:t>
      </w:r>
    </w:p>
    <w:p w:rsidR="00EA55F0" w:rsidRPr="00DF4D1D" w:rsidP="005F768A" w14:paraId="7E5D7FC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孙源玲露出了意味深长的笑容……</w:t>
      </w:r>
    </w:p>
    <w:p w:rsidR="00EA55F0" w:rsidRPr="00DF4D1D" w:rsidP="005F768A" w14:paraId="63FAFC0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