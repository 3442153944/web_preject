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632A4" w:rsidP="005F768A" w14:paraId="442472F6" w14:textId="11E6400E">
      <w:pPr>
        <w:outlineLvl w:val="1"/>
        <w:rPr>
          <w:rFonts w:ascii="微软雅黑" w:eastAsia="微软雅黑" w:hAnsi="微软雅黑" w:cs="微软雅黑"/>
          <w:sz w:val="22"/>
          <w:szCs w:val="22"/>
          <w:lang w:eastAsia="zh-TW"/>
        </w:rPr>
      </w:pPr>
      <w:r>
        <w:rPr>
          <w:rFonts w:ascii="微软雅黑" w:eastAsia="微软雅黑" w:hAnsi="微软雅黑" w:cs="微软雅黑" w:hint="eastAsia"/>
          <w:sz w:val="22"/>
          <w:szCs w:val="22"/>
          <w:lang w:eastAsia="zh-TW"/>
        </w:rPr>
        <w:t>第一百六十二章</w:t>
      </w:r>
      <w:r w:rsidR="00990D10">
        <w:rPr>
          <w:rFonts w:ascii="微软雅黑" w:eastAsia="微软雅黑" w:hAnsi="微软雅黑" w:cs="微软雅黑" w:hint="eastAsia"/>
          <w:sz w:val="22"/>
          <w:szCs w:val="22"/>
          <w:lang w:eastAsia="zh-TW"/>
        </w:rPr>
        <w:t xml:space="preserve"> </w:t>
      </w:r>
      <w:r w:rsidR="00990D10">
        <w:rPr>
          <w:rFonts w:ascii="微软雅黑" w:eastAsia="微软雅黑" w:hAnsi="微软雅黑" w:cs="微软雅黑"/>
          <w:sz w:val="22"/>
          <w:szCs w:val="22"/>
          <w:lang w:eastAsia="zh-TW"/>
        </w:rPr>
        <w:t xml:space="preserve"> </w:t>
      </w:r>
      <w:r w:rsidR="00990D10">
        <w:rPr>
          <w:rFonts w:ascii="微软雅黑" w:eastAsia="微软雅黑" w:hAnsi="微软雅黑" w:cs="微软雅黑" w:hint="eastAsia"/>
          <w:sz w:val="22"/>
          <w:szCs w:val="22"/>
          <w:lang w:eastAsia="zh-TW"/>
        </w:rPr>
        <w:t>好奇的槃洳</w:t>
      </w:r>
    </w:p>
    <w:p w:rsidR="00DB23DB" w:rsidP="005F768A" w14:paraId="4B998A82" w14:textId="12E3398E">
      <w:pPr>
        <w:rPr>
          <w:rFonts w:ascii="微软雅黑" w:eastAsia="微软雅黑" w:hAnsi="微软雅黑" w:cs="微软雅黑"/>
          <w:sz w:val="22"/>
          <w:szCs w:val="22"/>
        </w:rPr>
      </w:pPr>
      <w:r>
        <w:rPr>
          <w:rFonts w:ascii="微软雅黑" w:eastAsia="微软雅黑" w:hAnsi="微软雅黑" w:cs="微软雅黑" w:hint="eastAsia"/>
          <w:sz w:val="22"/>
          <w:szCs w:val="22"/>
        </w:rPr>
        <w:t>孙源玲直接带这槃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往地面之上前行，</w:t>
      </w:r>
      <w:r w:rsidR="00C7156E">
        <w:rPr>
          <w:rFonts w:ascii="微软雅黑" w:eastAsia="微软雅黑" w:hAnsi="微软雅黑" w:cs="微软雅黑" w:hint="eastAsia"/>
          <w:sz w:val="22"/>
          <w:szCs w:val="22"/>
        </w:rPr>
        <w:t>虽然槃</w:t>
      </w:r>
      <w:r w:rsidR="00C7156E">
        <w:rPr>
          <w:rFonts w:ascii="微软雅黑" w:eastAsia="微软雅黑" w:hAnsi="微软雅黑" w:cs="微软雅黑" w:hint="eastAsia"/>
          <w:sz w:val="22"/>
          <w:szCs w:val="22"/>
        </w:rPr>
        <w:t>洳</w:t>
      </w:r>
      <w:r w:rsidR="00C7156E">
        <w:rPr>
          <w:rFonts w:ascii="微软雅黑" w:eastAsia="微软雅黑" w:hAnsi="微软雅黑" w:cs="微软雅黑" w:hint="eastAsia"/>
          <w:sz w:val="22"/>
          <w:szCs w:val="22"/>
        </w:rPr>
        <w:t>作为一个星球意志，</w:t>
      </w:r>
      <w:r w:rsidR="00C076E2">
        <w:rPr>
          <w:rFonts w:ascii="微软雅黑" w:eastAsia="微软雅黑" w:hAnsi="微软雅黑" w:cs="微软雅黑" w:hint="eastAsia"/>
          <w:sz w:val="22"/>
          <w:szCs w:val="22"/>
        </w:rPr>
        <w:t>在没有凝聚化身之前想要到地星之上的任何地方还是很随便的，但是在凝聚了化身之后想要到自己想去的地方的话就需要散掉自己的化身，让自己化作万千才能够在自己所在的星球之中自由自在的移动。</w:t>
      </w:r>
    </w:p>
    <w:p w:rsidR="008121FE" w:rsidP="005F768A" w14:paraId="40BD27AF" w14:textId="233C9D19">
      <w:pPr>
        <w:rPr>
          <w:rFonts w:ascii="微软雅黑" w:eastAsia="微软雅黑" w:hAnsi="微软雅黑" w:cs="微软雅黑"/>
          <w:sz w:val="22"/>
          <w:szCs w:val="22"/>
        </w:rPr>
      </w:pPr>
      <w:r>
        <w:rPr>
          <w:rFonts w:ascii="微软雅黑" w:eastAsia="微软雅黑" w:hAnsi="微软雅黑" w:cs="微软雅黑" w:hint="eastAsia"/>
          <w:sz w:val="22"/>
          <w:szCs w:val="22"/>
        </w:rPr>
        <w:t>在孙源玲的帮助之下</w:t>
      </w:r>
      <w:r w:rsidR="00B71117">
        <w:rPr>
          <w:rFonts w:ascii="微软雅黑" w:eastAsia="微软雅黑" w:hAnsi="微软雅黑" w:cs="微软雅黑" w:hint="eastAsia"/>
          <w:sz w:val="22"/>
          <w:szCs w:val="22"/>
        </w:rPr>
        <w:t>，槃</w:t>
      </w:r>
      <w:r w:rsidR="00B71117">
        <w:rPr>
          <w:rFonts w:ascii="微软雅黑" w:eastAsia="微软雅黑" w:hAnsi="微软雅黑" w:cs="微软雅黑" w:hint="eastAsia"/>
          <w:sz w:val="22"/>
          <w:szCs w:val="22"/>
        </w:rPr>
        <w:t>洳</w:t>
      </w:r>
      <w:r w:rsidR="00B71117">
        <w:rPr>
          <w:rFonts w:ascii="微软雅黑" w:eastAsia="微软雅黑" w:hAnsi="微软雅黑" w:cs="微软雅黑" w:hint="eastAsia"/>
          <w:sz w:val="22"/>
          <w:szCs w:val="22"/>
        </w:rPr>
        <w:t>很顺利的就以化身的方式来到了地方上，而不是以上帝视角</w:t>
      </w:r>
      <w:r w:rsidR="00B71117">
        <w:rPr>
          <w:rFonts w:ascii="微软雅黑" w:eastAsia="微软雅黑" w:hAnsi="微软雅黑" w:cs="微软雅黑" w:hint="eastAsia"/>
          <w:sz w:val="22"/>
          <w:szCs w:val="22"/>
        </w:rPr>
        <w:t>来看着</w:t>
      </w:r>
      <w:r w:rsidR="00B71117">
        <w:rPr>
          <w:rFonts w:ascii="微软雅黑" w:eastAsia="微软雅黑" w:hAnsi="微软雅黑" w:cs="微软雅黑" w:hint="eastAsia"/>
          <w:sz w:val="22"/>
          <w:szCs w:val="22"/>
        </w:rPr>
        <w:t>世间的生灵，</w:t>
      </w:r>
      <w:r>
        <w:rPr>
          <w:rFonts w:ascii="微软雅黑" w:eastAsia="微软雅黑" w:hAnsi="微软雅黑" w:cs="微软雅黑" w:hint="eastAsia"/>
          <w:sz w:val="22"/>
          <w:szCs w:val="22"/>
        </w:rPr>
        <w:t>也可自己亲自体验世间的生活。</w:t>
      </w:r>
    </w:p>
    <w:p w:rsidR="00C0319B" w:rsidP="005F768A" w14:paraId="42DA52C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老姐，你还知道回来啊，都在下面待了快一个小时了，说是来玩儿的，结果我们都在等着你。</w:t>
      </w:r>
    </w:p>
    <w:p w:rsidR="00C076E2" w:rsidP="005F768A" w14:paraId="3223BD8D" w14:textId="12F8625E">
      <w:pPr>
        <w:rPr>
          <w:rFonts w:ascii="微软雅黑" w:eastAsia="微软雅黑" w:hAnsi="微软雅黑" w:cs="微软雅黑"/>
          <w:sz w:val="22"/>
          <w:szCs w:val="22"/>
        </w:rPr>
      </w:pPr>
      <w:r>
        <w:rPr>
          <w:rFonts w:ascii="微软雅黑" w:eastAsia="微软雅黑" w:hAnsi="微软雅黑" w:cs="微软雅黑" w:hint="eastAsia"/>
          <w:sz w:val="22"/>
          <w:szCs w:val="22"/>
        </w:rPr>
        <w:t>是在下面遇到什么事情了吗？</w:t>
      </w:r>
      <w:r>
        <w:rPr>
          <w:rFonts w:ascii="微软雅黑" w:eastAsia="微软雅黑" w:hAnsi="微软雅黑" w:cs="微软雅黑" w:hint="eastAsia"/>
          <w:sz w:val="22"/>
          <w:szCs w:val="22"/>
        </w:rPr>
        <w:t>”</w:t>
      </w:r>
    </w:p>
    <w:p w:rsidR="00C0319B" w:rsidRPr="00C0319B" w:rsidP="005F768A" w14:paraId="116E96A3" w14:textId="73127760">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9919A5">
        <w:rPr>
          <w:rFonts w:ascii="微软雅黑" w:eastAsia="微软雅黑" w:hAnsi="微软雅黑" w:cs="微软雅黑" w:hint="eastAsia"/>
          <w:sz w:val="22"/>
          <w:szCs w:val="22"/>
        </w:rPr>
        <w:t>并没有遇到什么事情</w:t>
      </w:r>
      <w:r w:rsidR="006F5877">
        <w:rPr>
          <w:rFonts w:ascii="微软雅黑" w:eastAsia="微软雅黑" w:hAnsi="微软雅黑" w:cs="微软雅黑" w:hint="eastAsia"/>
          <w:sz w:val="22"/>
          <w:szCs w:val="22"/>
        </w:rPr>
        <w:t>，只是在下面搜寻星球意志化身的时候遇到了一点点麻烦，所以</w:t>
      </w:r>
      <w:r w:rsidR="00D5484D">
        <w:rPr>
          <w:rFonts w:ascii="微软雅黑" w:eastAsia="微软雅黑" w:hAnsi="微软雅黑" w:cs="微软雅黑" w:hint="eastAsia"/>
          <w:sz w:val="22"/>
          <w:szCs w:val="22"/>
        </w:rPr>
        <w:t>耽误了一点点的时间。</w:t>
      </w:r>
      <w:r>
        <w:rPr>
          <w:rFonts w:ascii="微软雅黑" w:eastAsia="微软雅黑" w:hAnsi="微软雅黑" w:cs="微软雅黑" w:hint="eastAsia"/>
          <w:sz w:val="22"/>
          <w:szCs w:val="22"/>
        </w:rPr>
        <w:t>”</w:t>
      </w:r>
    </w:p>
    <w:p w:rsidR="00990D10" w:rsidP="005F768A" w14:paraId="6B6B7226" w14:textId="72D8704E">
      <w:pPr>
        <w:rPr>
          <w:rFonts w:ascii="微软雅黑" w:eastAsia="微软雅黑" w:hAnsi="微软雅黑" w:cs="微软雅黑"/>
          <w:sz w:val="22"/>
          <w:szCs w:val="22"/>
        </w:rPr>
      </w:pPr>
      <w:r>
        <w:rPr>
          <w:rFonts w:ascii="微软雅黑" w:eastAsia="微软雅黑" w:hAnsi="微软雅黑" w:cs="微软雅黑" w:hint="eastAsia"/>
          <w:sz w:val="22"/>
          <w:szCs w:val="22"/>
        </w:rPr>
        <w:t>“那这位是？”</w:t>
      </w:r>
    </w:p>
    <w:p w:rsidR="00B71117" w:rsidP="005F768A" w14:paraId="51F2A9A9" w14:textId="62C99BD5">
      <w:pPr>
        <w:rPr>
          <w:rFonts w:ascii="微软雅黑" w:eastAsia="微软雅黑" w:hAnsi="微软雅黑" w:cs="微软雅黑"/>
          <w:sz w:val="22"/>
          <w:szCs w:val="22"/>
        </w:rPr>
      </w:pPr>
      <w:r>
        <w:rPr>
          <w:rFonts w:ascii="微软雅黑" w:eastAsia="微软雅黑" w:hAnsi="微软雅黑" w:cs="微软雅黑" w:hint="eastAsia"/>
          <w:sz w:val="22"/>
          <w:szCs w:val="22"/>
        </w:rPr>
        <w:t>“她的名字是‘槃洳’，是星球意志的化身</w:t>
      </w:r>
      <w:r w:rsidR="00712C66">
        <w:rPr>
          <w:rFonts w:ascii="微软雅黑" w:eastAsia="微软雅黑" w:hAnsi="微软雅黑" w:cs="微软雅黑" w:hint="eastAsia"/>
          <w:sz w:val="22"/>
          <w:szCs w:val="22"/>
        </w:rPr>
        <w:t>，之前所发生的事情都是因为她自己设置的程序在作祟，具体的情况就让她自己</w:t>
      </w:r>
      <w:r w:rsidR="00DE3F51">
        <w:rPr>
          <w:rFonts w:ascii="微软雅黑" w:eastAsia="微软雅黑" w:hAnsi="微软雅黑" w:cs="微软雅黑" w:hint="eastAsia"/>
          <w:sz w:val="22"/>
          <w:szCs w:val="22"/>
        </w:rPr>
        <w:t>说明一下吧，有啥事儿找她吧。</w:t>
      </w:r>
      <w:r>
        <w:rPr>
          <w:rFonts w:ascii="微软雅黑" w:eastAsia="微软雅黑" w:hAnsi="微软雅黑" w:cs="微软雅黑" w:hint="eastAsia"/>
          <w:sz w:val="22"/>
          <w:szCs w:val="22"/>
        </w:rPr>
        <w:t>”</w:t>
      </w:r>
    </w:p>
    <w:p w:rsidR="00D5484D" w:rsidP="005F768A" w14:paraId="213B9E17" w14:textId="0230FCDB">
      <w:pPr>
        <w:rPr>
          <w:rFonts w:ascii="微软雅黑" w:eastAsia="微软雅黑" w:hAnsi="微软雅黑" w:cs="微软雅黑"/>
          <w:sz w:val="22"/>
          <w:szCs w:val="22"/>
        </w:rPr>
      </w:pPr>
      <w:r>
        <w:rPr>
          <w:rFonts w:ascii="微软雅黑" w:eastAsia="微软雅黑" w:hAnsi="微软雅黑" w:cs="微软雅黑" w:hint="eastAsia"/>
          <w:sz w:val="22"/>
          <w:szCs w:val="22"/>
        </w:rPr>
        <w:t>几人的目光瞬间就聚集到了槃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的身上。</w:t>
      </w:r>
    </w:p>
    <w:p w:rsidR="00421191" w:rsidP="005F768A" w14:paraId="2E7EFFC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“不要此般看着吾，吾只是在设计程序的时候因为一时的</w:t>
      </w:r>
      <w:r w:rsidR="001676B5">
        <w:rPr>
          <w:rFonts w:ascii="微软雅黑" w:eastAsia="微软雅黑" w:hAnsi="微软雅黑" w:cs="微软雅黑" w:hint="eastAsia"/>
          <w:sz w:val="22"/>
          <w:szCs w:val="22"/>
        </w:rPr>
        <w:t>疏忽，没有将程序完善，基于这个星球为载体的运行环境运行的时间过于悠久，导致一些BUG，这些BUG本身并不严重，只是在逻辑判断之上会出现一些错误，以此为因引出的果就可能比较严重，没有强大的力量圆了因果，到了最后可能导致</w:t>
      </w:r>
      <w:r>
        <w:rPr>
          <w:rFonts w:ascii="微软雅黑" w:eastAsia="微软雅黑" w:hAnsi="微软雅黑" w:cs="微软雅黑" w:hint="eastAsia"/>
          <w:sz w:val="22"/>
          <w:szCs w:val="22"/>
        </w:rPr>
        <w:t>星球给炸掉。</w:t>
      </w:r>
    </w:p>
    <w:p w:rsidR="00421191" w:rsidP="005F768A" w14:paraId="74F68E1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这样的事情对于现在的你们来说并没有什么，大不了就是换一个用于居住的星球，对于此时的</w:t>
      </w:r>
      <w:r>
        <w:rPr>
          <w:rFonts w:ascii="微软雅黑" w:eastAsia="微软雅黑" w:hAnsi="微软雅黑" w:cs="微软雅黑" w:hint="eastAsia"/>
          <w:sz w:val="22"/>
          <w:szCs w:val="22"/>
        </w:rPr>
        <w:t>吾来说</w:t>
      </w:r>
      <w:r>
        <w:rPr>
          <w:rFonts w:ascii="微软雅黑" w:eastAsia="微软雅黑" w:hAnsi="微软雅黑" w:cs="微软雅黑" w:hint="eastAsia"/>
          <w:sz w:val="22"/>
          <w:szCs w:val="22"/>
        </w:rPr>
        <w:t>同样也是没有多么的严重，只要能够有</w:t>
      </w:r>
      <w:r>
        <w:rPr>
          <w:rFonts w:ascii="微软雅黑" w:eastAsia="微软雅黑" w:hAnsi="微软雅黑" w:cs="微软雅黑" w:hint="eastAsia"/>
          <w:sz w:val="22"/>
          <w:szCs w:val="22"/>
        </w:rPr>
        <w:t>力量吾就能够</w:t>
      </w:r>
      <w:r>
        <w:rPr>
          <w:rFonts w:ascii="微软雅黑" w:eastAsia="微软雅黑" w:hAnsi="微软雅黑" w:cs="微软雅黑" w:hint="eastAsia"/>
          <w:sz w:val="22"/>
          <w:szCs w:val="22"/>
        </w:rPr>
        <w:t>前往其他的星球，然后成为那个星球的守护者。</w:t>
      </w:r>
    </w:p>
    <w:p w:rsidR="00DE3F51" w:rsidP="005F768A" w14:paraId="2C6109B1" w14:textId="08867E55">
      <w:pPr>
        <w:rPr>
          <w:rFonts w:ascii="微软雅黑" w:eastAsia="微软雅黑" w:hAnsi="微软雅黑" w:cs="微软雅黑"/>
          <w:sz w:val="22"/>
          <w:szCs w:val="22"/>
        </w:rPr>
      </w:pPr>
      <w:r>
        <w:rPr>
          <w:rFonts w:ascii="微软雅黑" w:eastAsia="微软雅黑" w:hAnsi="微软雅黑" w:cs="微软雅黑" w:hint="eastAsia"/>
          <w:sz w:val="22"/>
          <w:szCs w:val="22"/>
        </w:rPr>
        <w:t>吾</w:t>
      </w:r>
      <w:r>
        <w:rPr>
          <w:rFonts w:ascii="微软雅黑" w:eastAsia="微软雅黑" w:hAnsi="微软雅黑" w:cs="微软雅黑" w:hint="eastAsia"/>
          <w:sz w:val="22"/>
          <w:szCs w:val="22"/>
        </w:rPr>
        <w:t>此行现身于尘世之中主要是体验</w:t>
      </w:r>
      <w:r>
        <w:rPr>
          <w:rFonts w:ascii="微软雅黑" w:eastAsia="微软雅黑" w:hAnsi="微软雅黑" w:cs="微软雅黑" w:hint="eastAsia"/>
          <w:sz w:val="22"/>
          <w:szCs w:val="22"/>
        </w:rPr>
        <w:t>吾</w:t>
      </w:r>
      <w:r>
        <w:rPr>
          <w:rFonts w:ascii="微软雅黑" w:eastAsia="微软雅黑" w:hAnsi="微软雅黑" w:cs="微软雅黑" w:hint="eastAsia"/>
          <w:sz w:val="22"/>
          <w:szCs w:val="22"/>
        </w:rPr>
        <w:t>从未体验过的尘世生活。</w:t>
      </w:r>
      <w:r>
        <w:rPr>
          <w:rFonts w:ascii="微软雅黑" w:eastAsia="微软雅黑" w:hAnsi="微软雅黑" w:cs="微软雅黑" w:hint="eastAsia"/>
          <w:sz w:val="22"/>
          <w:szCs w:val="22"/>
        </w:rPr>
        <w:t>”</w:t>
      </w:r>
    </w:p>
    <w:p w:rsidR="001676B5" w:rsidRPr="001676B5" w:rsidP="005F768A" w14:paraId="7831251A" w14:textId="785FC55A">
      <w:pPr>
        <w:rPr>
          <w:rFonts w:ascii="微软雅黑" w:eastAsia="微软雅黑" w:hAnsi="微软雅黑" w:cs="微软雅黑"/>
          <w:sz w:val="22"/>
          <w:szCs w:val="22"/>
        </w:rPr>
      </w:pPr>
      <w:r>
        <w:rPr>
          <w:rFonts w:ascii="微软雅黑" w:eastAsia="微软雅黑" w:hAnsi="微软雅黑" w:cs="微软雅黑" w:hint="eastAsia"/>
          <w:sz w:val="22"/>
          <w:szCs w:val="22"/>
        </w:rPr>
        <w:t>“嗯嗯，明白了，所以BUG修好了吗？”</w:t>
      </w:r>
    </w:p>
    <w:p w:rsidR="00421191" w:rsidP="005F768A" w14:paraId="167A8EC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“吾在前往尘世之前就已经将其停止了运行，而因所产生的果也由这位小姐以十分强大的力量终究了因果，现已安全，不用担心会出现任何的危险。</w:t>
      </w:r>
    </w:p>
    <w:p w:rsidR="00A10ED2" w:rsidP="005F768A" w14:paraId="213942B7" w14:textId="67B064ED">
      <w:pPr>
        <w:rPr>
          <w:rFonts w:ascii="微软雅黑" w:eastAsia="微软雅黑" w:hAnsi="微软雅黑" w:cs="微软雅黑"/>
          <w:sz w:val="22"/>
          <w:szCs w:val="22"/>
        </w:rPr>
      </w:pPr>
      <w:r>
        <w:rPr>
          <w:rFonts w:ascii="微软雅黑" w:eastAsia="微软雅黑" w:hAnsi="微软雅黑" w:cs="微软雅黑" w:hint="eastAsia"/>
          <w:sz w:val="22"/>
          <w:szCs w:val="22"/>
        </w:rPr>
        <w:t>而且，因为此前我没有能量支撑我清醒的观察整个星球，我只能够陷入了沉睡之中，而将我唤醒的就是这位孙小姐，而我想各位就是孙小姐的眷属了</w:t>
      </w:r>
      <w:r w:rsidR="004E2015">
        <w:rPr>
          <w:rFonts w:ascii="微软雅黑" w:eastAsia="微软雅黑" w:hAnsi="微软雅黑" w:cs="微软雅黑" w:hint="eastAsia"/>
          <w:sz w:val="22"/>
          <w:szCs w:val="22"/>
        </w:rPr>
        <w:t>和家人了。</w:t>
      </w:r>
      <w:r>
        <w:rPr>
          <w:rFonts w:ascii="微软雅黑" w:eastAsia="微软雅黑" w:hAnsi="微软雅黑" w:cs="微软雅黑" w:hint="eastAsia"/>
          <w:sz w:val="22"/>
          <w:szCs w:val="22"/>
        </w:rPr>
        <w:t>”</w:t>
      </w:r>
    </w:p>
    <w:p w:rsidR="00136038" w:rsidP="005F768A" w14:paraId="2AD5B4E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“嗯，差不多也就这样了，这个宇宙之中还有许多的事情是我所不了解的，我也是误打误撞把这个星球意志给唤醒了。</w:t>
      </w:r>
    </w:p>
    <w:p w:rsidR="00C07778" w:rsidP="005F768A" w14:paraId="48F188F9" w14:textId="26DA9802">
      <w:pPr>
        <w:rPr>
          <w:rFonts w:ascii="微软雅黑" w:eastAsia="微软雅黑" w:hAnsi="微软雅黑" w:cs="微软雅黑"/>
          <w:sz w:val="22"/>
          <w:szCs w:val="22"/>
        </w:rPr>
      </w:pP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想要去玩玩儿吗？</w:t>
      </w:r>
      <w:r w:rsidR="004E2015">
        <w:rPr>
          <w:rFonts w:ascii="微软雅黑" w:eastAsia="微软雅黑" w:hAnsi="微软雅黑" w:cs="微软雅黑" w:hint="eastAsia"/>
          <w:sz w:val="22"/>
          <w:szCs w:val="22"/>
        </w:rPr>
        <w:t>”</w:t>
      </w:r>
    </w:p>
    <w:p w:rsidR="00136038" w:rsidRPr="00136038" w:rsidP="005F768A" w14:paraId="5ADDAC6B" w14:textId="79F10EF9">
      <w:pPr>
        <w:rPr>
          <w:rFonts w:ascii="微软雅黑" w:eastAsia="微软雅黑" w:hAnsi="微软雅黑" w:cs="微软雅黑"/>
          <w:sz w:val="22"/>
          <w:szCs w:val="22"/>
        </w:rPr>
      </w:pPr>
      <w:r>
        <w:rPr>
          <w:rFonts w:ascii="微软雅黑" w:eastAsia="微软雅黑" w:hAnsi="微软雅黑" w:cs="微软雅黑" w:hint="eastAsia"/>
          <w:sz w:val="22"/>
          <w:szCs w:val="22"/>
        </w:rPr>
        <w:t>“去干什么？是去这些东西玩吗？可是我感觉这些东西并没有什么好玩的，</w:t>
      </w:r>
      <w:r>
        <w:rPr>
          <w:rFonts w:ascii="微软雅黑" w:eastAsia="微软雅黑" w:hAnsi="微软雅黑" w:cs="微软雅黑" w:hint="eastAsia"/>
          <w:sz w:val="22"/>
          <w:szCs w:val="22"/>
        </w:rPr>
        <w:t>茹</w:t>
      </w:r>
      <w:r>
        <w:rPr>
          <w:rFonts w:ascii="微软雅黑" w:eastAsia="微软雅黑" w:hAnsi="微软雅黑" w:cs="微软雅黑" w:hint="eastAsia"/>
          <w:sz w:val="22"/>
          <w:szCs w:val="22"/>
        </w:rPr>
        <w:t>也知道在拥有了一定的实力之后这些东西就不会带来什么刺激了。”</w:t>
      </w:r>
    </w:p>
    <w:p w:rsidR="00DE3F51" w:rsidP="005F768A" w14:paraId="313E613E" w14:textId="3A0022EA">
      <w:pPr>
        <w:rPr>
          <w:rFonts w:ascii="微软雅黑" w:eastAsia="微软雅黑" w:hAnsi="微软雅黑" w:cs="微软雅黑"/>
          <w:sz w:val="22"/>
          <w:szCs w:val="22"/>
        </w:rPr>
      </w:pPr>
      <w:r>
        <w:rPr>
          <w:rFonts w:ascii="微软雅黑" w:eastAsia="微软雅黑" w:hAnsi="微软雅黑" w:cs="微软雅黑" w:hint="eastAsia"/>
          <w:sz w:val="22"/>
          <w:szCs w:val="22"/>
        </w:rPr>
        <w:t>“话虽然是这么说，但是这儿除了普通人还有许多正统的修行者，</w:t>
      </w:r>
      <w:r w:rsidR="00F60D0E">
        <w:rPr>
          <w:rFonts w:ascii="微软雅黑" w:eastAsia="微软雅黑" w:hAnsi="微软雅黑" w:cs="微软雅黑" w:hint="eastAsia"/>
          <w:sz w:val="22"/>
          <w:szCs w:val="22"/>
        </w:rPr>
        <w:t>他们还不是在愉快的玩耍嘛，所以不要啥时候都把自己实力无保留的展现出来，稍微压制一下，以普通人的行为方式去感受普通人的快乐，这些东西就显得比较有意思了。</w:t>
      </w:r>
      <w:r>
        <w:rPr>
          <w:rFonts w:ascii="微软雅黑" w:eastAsia="微软雅黑" w:hAnsi="微软雅黑" w:cs="微软雅黑" w:hint="eastAsia"/>
          <w:sz w:val="22"/>
          <w:szCs w:val="22"/>
        </w:rPr>
        <w:t>”</w:t>
      </w:r>
    </w:p>
    <w:p w:rsidR="00F60D0E" w:rsidP="005F768A" w14:paraId="32484C91" w14:textId="19BF33B7">
      <w:pPr>
        <w:rPr>
          <w:rFonts w:ascii="微软雅黑" w:eastAsia="微软雅黑" w:hAnsi="微软雅黑" w:cs="微软雅黑"/>
          <w:sz w:val="22"/>
          <w:szCs w:val="22"/>
        </w:rPr>
      </w:pPr>
      <w:r>
        <w:rPr>
          <w:rFonts w:ascii="微软雅黑" w:eastAsia="微软雅黑" w:hAnsi="微软雅黑" w:cs="微软雅黑" w:hint="eastAsia"/>
          <w:sz w:val="22"/>
          <w:szCs w:val="22"/>
        </w:rPr>
        <w:t>“可是</w:t>
      </w:r>
      <w:r>
        <w:rPr>
          <w:rFonts w:ascii="微软雅黑" w:eastAsia="微软雅黑" w:hAnsi="微软雅黑" w:cs="微软雅黑" w:hint="eastAsia"/>
          <w:sz w:val="22"/>
          <w:szCs w:val="22"/>
        </w:rPr>
        <w:t>吾</w:t>
      </w:r>
      <w:r>
        <w:rPr>
          <w:rFonts w:ascii="微软雅黑" w:eastAsia="微软雅黑" w:hAnsi="微软雅黑" w:cs="微软雅黑" w:hint="eastAsia"/>
          <w:sz w:val="22"/>
          <w:szCs w:val="22"/>
        </w:rPr>
        <w:t>不知道普通人的行为方式是什么，吾可没有读取他人思绪的习惯。”</w:t>
      </w:r>
    </w:p>
    <w:p w:rsidR="00F60D0E" w:rsidP="005F768A" w14:paraId="572FA4EF" w14:textId="394DC24B">
      <w:pPr>
        <w:rPr>
          <w:rFonts w:ascii="微软雅黑" w:eastAsia="微软雅黑" w:hAnsi="微软雅黑" w:cs="微软雅黑"/>
          <w:sz w:val="22"/>
          <w:szCs w:val="22"/>
        </w:rPr>
      </w:pPr>
      <w:r>
        <w:rPr>
          <w:rFonts w:ascii="微软雅黑" w:eastAsia="微软雅黑" w:hAnsi="微软雅黑" w:cs="微软雅黑" w:hint="eastAsia"/>
          <w:sz w:val="22"/>
          <w:szCs w:val="22"/>
        </w:rPr>
        <w:t>“不要说那么多啦，走去试试就知道了，不需要有任何的负担，只需要简单的快乐。（找个机会捉弄一下）”</w:t>
      </w:r>
    </w:p>
    <w:p w:rsidR="00136038" w:rsidRPr="00F60D0E" w:rsidP="005F768A" w14:paraId="60B5F62C" w14:textId="3EA5B1A6">
      <w:pPr>
        <w:rPr>
          <w:rFonts w:ascii="微软雅黑" w:eastAsia="微软雅黑" w:hAnsi="微软雅黑" w:cs="微软雅黑"/>
          <w:sz w:val="22"/>
          <w:szCs w:val="22"/>
        </w:rPr>
      </w:pPr>
      <w:r>
        <w:rPr>
          <w:rFonts w:ascii="微软雅黑" w:eastAsia="微软雅黑" w:hAnsi="微软雅黑" w:cs="微软雅黑" w:hint="eastAsia"/>
          <w:sz w:val="22"/>
          <w:szCs w:val="22"/>
        </w:rPr>
        <w:t>“嗯，汝方才的表情很奇怪。”</w:t>
      </w:r>
    </w:p>
    <w:p w:rsidR="00F60D0E" w:rsidP="005F768A" w14:paraId="4E5D92B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“啊，哈哈有吗？爱丽，瑶</w:t>
      </w:r>
      <w:r>
        <w:rPr>
          <w:rFonts w:ascii="微软雅黑" w:eastAsia="微软雅黑" w:hAnsi="微软雅黑" w:cs="微软雅黑" w:hint="eastAsia"/>
          <w:sz w:val="22"/>
          <w:szCs w:val="22"/>
        </w:rPr>
        <w:t>瑶</w:t>
      </w:r>
      <w:r>
        <w:rPr>
          <w:rFonts w:ascii="微软雅黑" w:eastAsia="微软雅黑" w:hAnsi="微软雅黑" w:cs="微软雅黑" w:hint="eastAsia"/>
          <w:sz w:val="22"/>
          <w:szCs w:val="22"/>
        </w:rPr>
        <w:t>咱们去玩儿那个最高的滑梯，看样子有9</w:t>
      </w:r>
      <w:r>
        <w:rPr>
          <w:rFonts w:ascii="微软雅黑" w:eastAsia="微软雅黑" w:hAnsi="微软雅黑" w:cs="微软雅黑"/>
          <w:sz w:val="22"/>
          <w:szCs w:val="22"/>
        </w:rPr>
        <w:t>0</w:t>
      </w:r>
      <w:r>
        <w:rPr>
          <w:rFonts w:ascii="微软雅黑" w:eastAsia="微软雅黑" w:hAnsi="微软雅黑" w:cs="微软雅黑" w:hint="eastAsia"/>
          <w:sz w:val="22"/>
          <w:szCs w:val="22"/>
        </w:rPr>
        <w:t>多米，应该挺刺激的不许使用自己的力量哦。</w:t>
      </w:r>
    </w:p>
    <w:p w:rsidR="00421191" w:rsidP="005F768A" w14:paraId="124F5F88" w14:textId="7E24C8C3">
      <w:pPr>
        <w:rPr>
          <w:rFonts w:ascii="微软雅黑" w:eastAsia="微软雅黑" w:hAnsi="微软雅黑" w:cs="微软雅黑"/>
          <w:sz w:val="22"/>
          <w:szCs w:val="22"/>
        </w:rPr>
      </w:pP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也跟着一起来吧。”</w:t>
      </w:r>
    </w:p>
    <w:p w:rsidR="00421191" w:rsidP="005F768A" w14:paraId="1F508E0B" w14:textId="230CE184">
      <w:pPr>
        <w:rPr>
          <w:rFonts w:ascii="微软雅黑" w:eastAsia="微软雅黑" w:hAnsi="微软雅黑" w:cs="微软雅黑"/>
          <w:sz w:val="22"/>
          <w:szCs w:val="22"/>
        </w:rPr>
      </w:pPr>
      <w:r>
        <w:rPr>
          <w:rFonts w:ascii="微软雅黑" w:eastAsia="微软雅黑" w:hAnsi="微软雅黑" w:cs="微软雅黑" w:hint="eastAsia"/>
          <w:sz w:val="22"/>
          <w:szCs w:val="22"/>
        </w:rPr>
        <w:t>“吾，还是不去了</w:t>
      </w:r>
      <w:r w:rsidR="003662D6">
        <w:rPr>
          <w:rFonts w:ascii="微软雅黑" w:eastAsia="微软雅黑" w:hAnsi="微软雅黑" w:cs="微软雅黑" w:hint="eastAsia"/>
          <w:sz w:val="22"/>
          <w:szCs w:val="22"/>
        </w:rPr>
        <w:t>，看着你们玩儿就好了。</w:t>
      </w:r>
      <w:r>
        <w:rPr>
          <w:rFonts w:ascii="微软雅黑" w:eastAsia="微软雅黑" w:hAnsi="微软雅黑" w:cs="微软雅黑" w:hint="eastAsia"/>
          <w:sz w:val="22"/>
          <w:szCs w:val="22"/>
        </w:rPr>
        <w:t>”</w:t>
      </w:r>
      <w:r w:rsidR="003662D6">
        <w:rPr>
          <w:rFonts w:ascii="微软雅黑" w:eastAsia="微软雅黑" w:hAnsi="微软雅黑" w:cs="微软雅黑" w:hint="eastAsia"/>
          <w:sz w:val="22"/>
          <w:szCs w:val="22"/>
        </w:rPr>
        <w:t>见槃</w:t>
      </w:r>
      <w:r w:rsidR="003662D6">
        <w:rPr>
          <w:rFonts w:ascii="微软雅黑" w:eastAsia="微软雅黑" w:hAnsi="微软雅黑" w:cs="微软雅黑" w:hint="eastAsia"/>
          <w:sz w:val="22"/>
          <w:szCs w:val="22"/>
        </w:rPr>
        <w:t>洳</w:t>
      </w:r>
      <w:r w:rsidR="003662D6">
        <w:rPr>
          <w:rFonts w:ascii="微软雅黑" w:eastAsia="微软雅黑" w:hAnsi="微软雅黑" w:cs="微软雅黑" w:hint="eastAsia"/>
          <w:sz w:val="22"/>
          <w:szCs w:val="22"/>
        </w:rPr>
        <w:t>没有去玩儿的动力，孙源玲来到槃</w:t>
      </w:r>
      <w:r w:rsidR="003662D6">
        <w:rPr>
          <w:rFonts w:ascii="微软雅黑" w:eastAsia="微软雅黑" w:hAnsi="微软雅黑" w:cs="微软雅黑" w:hint="eastAsia"/>
          <w:sz w:val="22"/>
          <w:szCs w:val="22"/>
        </w:rPr>
        <w:t>洳</w:t>
      </w:r>
      <w:r w:rsidR="003662D6">
        <w:rPr>
          <w:rFonts w:ascii="微软雅黑" w:eastAsia="微软雅黑" w:hAnsi="微软雅黑" w:cs="微软雅黑" w:hint="eastAsia"/>
          <w:sz w:val="22"/>
          <w:szCs w:val="22"/>
        </w:rPr>
        <w:t>的后面轻轻的拍了一下槃</w:t>
      </w:r>
      <w:r w:rsidR="003662D6">
        <w:rPr>
          <w:rFonts w:ascii="微软雅黑" w:eastAsia="微软雅黑" w:hAnsi="微软雅黑" w:cs="微软雅黑" w:hint="eastAsia"/>
          <w:sz w:val="22"/>
          <w:szCs w:val="22"/>
        </w:rPr>
        <w:t>洳</w:t>
      </w:r>
      <w:r w:rsidR="003662D6">
        <w:rPr>
          <w:rFonts w:ascii="微软雅黑" w:eastAsia="微软雅黑" w:hAnsi="微软雅黑" w:cs="微软雅黑" w:hint="eastAsia"/>
          <w:sz w:val="22"/>
          <w:szCs w:val="22"/>
        </w:rPr>
        <w:t>说到</w:t>
      </w:r>
    </w:p>
    <w:p w:rsidR="003662D6" w:rsidRPr="00F60D0E" w:rsidP="005F768A" w14:paraId="4034428B" w14:textId="32D75078">
      <w:pPr>
        <w:rPr>
          <w:rFonts w:ascii="微软雅黑" w:eastAsia="微软雅黑" w:hAnsi="微软雅黑" w:cs="微软雅黑"/>
          <w:sz w:val="22"/>
          <w:szCs w:val="22"/>
        </w:rPr>
      </w:pPr>
      <w:r>
        <w:rPr>
          <w:rFonts w:ascii="微软雅黑" w:eastAsia="微软雅黑" w:hAnsi="微软雅黑" w:cs="微软雅黑" w:hint="eastAsia"/>
          <w:sz w:val="22"/>
          <w:szCs w:val="22"/>
        </w:rPr>
        <w:t>“走吧，不亲自去体验一下又怎么能够知道好不好玩儿呢？现在获得了自由就不要为自己负担什么责任了。”</w:t>
      </w:r>
    </w:p>
    <w:p w:rsidR="00F60D0E" w:rsidP="005F768A" w14:paraId="22929A5A" w14:textId="4C12DB3A">
      <w:pPr>
        <w:rPr>
          <w:rFonts w:ascii="微软雅黑" w:eastAsia="微软雅黑" w:hAnsi="微软雅黑" w:cs="微软雅黑"/>
          <w:sz w:val="22"/>
          <w:szCs w:val="22"/>
        </w:rPr>
      </w:pPr>
      <w:r>
        <w:rPr>
          <w:rFonts w:ascii="微软雅黑" w:eastAsia="微软雅黑" w:hAnsi="微软雅黑" w:cs="微软雅黑" w:hint="eastAsia"/>
          <w:sz w:val="22"/>
          <w:szCs w:val="22"/>
        </w:rPr>
        <w:t>没等槃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反应过来孙源玲便拉着</w:t>
      </w:r>
      <w:r w:rsidR="00FF2E8C">
        <w:rPr>
          <w:rFonts w:ascii="微软雅黑" w:eastAsia="微软雅黑" w:hAnsi="微软雅黑" w:cs="微软雅黑" w:hint="eastAsia"/>
          <w:sz w:val="22"/>
          <w:szCs w:val="22"/>
        </w:rPr>
        <w:t>槃</w:t>
      </w:r>
      <w:r w:rsidR="00FF2E8C">
        <w:rPr>
          <w:rFonts w:ascii="微软雅黑" w:eastAsia="微软雅黑" w:hAnsi="微软雅黑" w:cs="微软雅黑" w:hint="eastAsia"/>
          <w:sz w:val="22"/>
          <w:szCs w:val="22"/>
        </w:rPr>
        <w:t>洳</w:t>
      </w:r>
      <w:r w:rsidR="003971CD">
        <w:rPr>
          <w:rFonts w:ascii="微软雅黑" w:eastAsia="微软雅黑" w:hAnsi="微软雅黑" w:cs="微软雅黑" w:hint="eastAsia"/>
          <w:sz w:val="22"/>
          <w:szCs w:val="22"/>
        </w:rPr>
        <w:t>前往水上乐园的各种游乐设施去了。</w:t>
      </w:r>
    </w:p>
    <w:p w:rsidR="003971CD" w:rsidP="005F768A" w14:paraId="0A711D36" w14:textId="083AACDB">
      <w:pPr>
        <w:rPr>
          <w:rFonts w:ascii="微软雅黑" w:eastAsia="微软雅黑" w:hAnsi="微软雅黑" w:cs="微软雅黑"/>
          <w:sz w:val="22"/>
          <w:szCs w:val="22"/>
        </w:rPr>
      </w:pPr>
      <w:r>
        <w:rPr>
          <w:rFonts w:ascii="微软雅黑" w:eastAsia="微软雅黑" w:hAnsi="微软雅黑" w:cs="微软雅黑" w:hint="eastAsia"/>
          <w:sz w:val="22"/>
          <w:szCs w:val="22"/>
        </w:rPr>
        <w:t>“爱丽，不用和主人她们一起玩儿吗？”</w:t>
      </w:r>
    </w:p>
    <w:p w:rsidR="00974484" w:rsidP="005F768A" w14:paraId="505FCC7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孙瑶在一旁说到：</w:t>
      </w:r>
    </w:p>
    <w:p w:rsidR="003971CD" w:rsidP="005F768A" w14:paraId="4E05F199" w14:textId="2C354FA2">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974484">
        <w:rPr>
          <w:rFonts w:ascii="微软雅黑" w:eastAsia="微软雅黑" w:hAnsi="微软雅黑" w:cs="微软雅黑" w:hint="eastAsia"/>
          <w:sz w:val="22"/>
          <w:szCs w:val="22"/>
        </w:rPr>
        <w:t>不用管她们了，咱们刚才排队那么久结果到了的时候却来看老姐去抓星球意志到了最后啥也没有发生，别管她们。</w:t>
      </w:r>
      <w:r>
        <w:rPr>
          <w:rFonts w:ascii="微软雅黑" w:eastAsia="微软雅黑" w:hAnsi="微软雅黑" w:cs="微软雅黑" w:hint="eastAsia"/>
          <w:sz w:val="22"/>
          <w:szCs w:val="22"/>
        </w:rPr>
        <w:t>”</w:t>
      </w:r>
    </w:p>
    <w:p w:rsidR="00974484" w:rsidP="005F768A" w14:paraId="143CC47C" w14:textId="6A1AB9CF">
      <w:pPr>
        <w:rPr>
          <w:rFonts w:ascii="微软雅黑" w:eastAsia="微软雅黑" w:hAnsi="微软雅黑" w:cs="微软雅黑"/>
          <w:sz w:val="22"/>
          <w:szCs w:val="22"/>
        </w:rPr>
      </w:pPr>
      <w:r>
        <w:rPr>
          <w:rFonts w:ascii="微软雅黑" w:eastAsia="微软雅黑" w:hAnsi="微软雅黑" w:cs="微软雅黑" w:hint="eastAsia"/>
          <w:sz w:val="22"/>
          <w:szCs w:val="22"/>
        </w:rPr>
        <w:t>“爱丽都可以。”</w:t>
      </w:r>
    </w:p>
    <w:p w:rsidR="001346D7" w:rsidP="005F768A" w14:paraId="1E573A2E" w14:textId="5C1CA5EB">
      <w:pPr>
        <w:rPr>
          <w:rFonts w:ascii="微软雅黑" w:eastAsia="微软雅黑" w:hAnsi="微软雅黑" w:cs="微软雅黑"/>
          <w:sz w:val="22"/>
          <w:szCs w:val="22"/>
        </w:rPr>
      </w:pPr>
      <w:r>
        <w:rPr>
          <w:rFonts w:ascii="微软雅黑" w:eastAsia="微软雅黑" w:hAnsi="微软雅黑" w:cs="微软雅黑" w:hint="eastAsia"/>
          <w:sz w:val="22"/>
          <w:szCs w:val="22"/>
        </w:rPr>
        <w:t>“电梯又下来了，快到我们了，不要再聊天了，前面都空了很多的一片空间了，再不走人家就要说咱们了。”欧阳慧在前方催促到。</w:t>
      </w:r>
    </w:p>
    <w:p w:rsidR="001346D7" w:rsidP="005F768A" w14:paraId="777EE29D" w14:textId="226B2477">
      <w:pPr>
        <w:rPr>
          <w:rFonts w:ascii="微软雅黑" w:eastAsia="微软雅黑" w:hAnsi="微软雅黑" w:cs="微软雅黑"/>
          <w:sz w:val="22"/>
          <w:szCs w:val="22"/>
        </w:rPr>
      </w:pPr>
      <w:r>
        <w:rPr>
          <w:rFonts w:ascii="微软雅黑" w:eastAsia="微软雅黑" w:hAnsi="微软雅黑" w:cs="微软雅黑" w:hint="eastAsia"/>
          <w:sz w:val="22"/>
          <w:szCs w:val="22"/>
        </w:rPr>
        <w:t>“哦，来了来了。”</w:t>
      </w:r>
    </w:p>
    <w:p w:rsidR="000A48D7" w:rsidP="005F768A" w14:paraId="0362A361" w14:textId="3EE816A3">
      <w:pPr>
        <w:rPr>
          <w:rFonts w:ascii="微软雅黑" w:eastAsia="微软雅黑" w:hAnsi="微软雅黑" w:cs="微软雅黑"/>
          <w:sz w:val="22"/>
          <w:szCs w:val="22"/>
        </w:rPr>
      </w:pPr>
      <w:r>
        <w:rPr>
          <w:rFonts w:ascii="微软雅黑" w:eastAsia="微软雅黑" w:hAnsi="微软雅黑" w:cs="微软雅黑" w:hint="eastAsia"/>
          <w:sz w:val="22"/>
          <w:szCs w:val="22"/>
        </w:rPr>
        <w:t>电梯一次次的带着游客们去往不同高度的滑梯去玩耍，过了一会儿之后终于轮到了孙瑶三人坐上了电梯。</w:t>
      </w:r>
    </w:p>
    <w:p w:rsidR="000A48D7" w:rsidRPr="003971CD" w:rsidP="005F768A" w14:paraId="68B93372" w14:textId="7BA3DB0D">
      <w:pPr>
        <w:rPr>
          <w:rFonts w:ascii="微软雅黑" w:eastAsia="微软雅黑" w:hAnsi="微软雅黑" w:cs="微软雅黑"/>
          <w:sz w:val="22"/>
          <w:szCs w:val="22"/>
        </w:rPr>
      </w:pPr>
      <w:r>
        <w:rPr>
          <w:rFonts w:ascii="微软雅黑" w:eastAsia="微软雅黑" w:hAnsi="微软雅黑" w:cs="微软雅黑" w:hint="eastAsia"/>
          <w:sz w:val="22"/>
          <w:szCs w:val="22"/>
        </w:rPr>
        <w:t>另一处，孙源玲正带着槃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在各个区域之中游玩。</w:t>
      </w:r>
    </w:p>
    <w:p w:rsidR="003971CD" w:rsidP="005F768A" w14:paraId="2AB72234" w14:textId="6166DE0B">
      <w:pPr>
        <w:rPr>
          <w:rFonts w:ascii="微软雅黑" w:eastAsia="微软雅黑" w:hAnsi="微软雅黑" w:cs="微软雅黑"/>
          <w:sz w:val="22"/>
          <w:szCs w:val="22"/>
        </w:rPr>
      </w:pPr>
      <w:r>
        <w:rPr>
          <w:rFonts w:ascii="微软雅黑" w:eastAsia="微软雅黑" w:hAnsi="微软雅黑" w:cs="微软雅黑" w:hint="eastAsia"/>
          <w:sz w:val="22"/>
          <w:szCs w:val="22"/>
        </w:rPr>
        <w:t>“这是什么东西？看起来很奇怪，水装在里面有什么作用吗？”</w:t>
      </w:r>
    </w:p>
    <w:p w:rsidR="003971CD" w:rsidRPr="003971CD" w:rsidP="005F768A" w14:paraId="42614934" w14:textId="5D11496C">
      <w:pPr>
        <w:rPr>
          <w:rFonts w:ascii="微软雅黑" w:eastAsia="微软雅黑" w:hAnsi="微软雅黑" w:cs="微软雅黑"/>
          <w:sz w:val="22"/>
          <w:szCs w:val="22"/>
        </w:rPr>
      </w:pPr>
      <w:r>
        <w:rPr>
          <w:rFonts w:ascii="微软雅黑" w:eastAsia="微软雅黑" w:hAnsi="微软雅黑" w:cs="微软雅黑" w:hint="eastAsia"/>
          <w:sz w:val="22"/>
          <w:szCs w:val="22"/>
        </w:rPr>
        <w:t>“这种东西</w:t>
      </w:r>
      <w:r w:rsidR="000A48D7">
        <w:rPr>
          <w:rFonts w:ascii="微软雅黑" w:eastAsia="微软雅黑" w:hAnsi="微软雅黑" w:cs="微软雅黑" w:hint="eastAsia"/>
          <w:sz w:val="22"/>
          <w:szCs w:val="22"/>
        </w:rPr>
        <w:t>说实在的吧并没有什么作用，不过</w:t>
      </w:r>
      <w:r w:rsidR="00FE622D">
        <w:rPr>
          <w:rFonts w:ascii="微软雅黑" w:eastAsia="微软雅黑" w:hAnsi="微软雅黑" w:cs="微软雅黑" w:hint="eastAsia"/>
          <w:sz w:val="22"/>
          <w:szCs w:val="22"/>
        </w:rPr>
        <w:t>在那边沙滩上过来的人可以过来清洗一下身上的沙粒，不至于那么的难受，不过在其他的时候就没有什么作用了，想要洗澡的话是有专门用于洗澡的地方。</w:t>
      </w:r>
      <w:r>
        <w:rPr>
          <w:rFonts w:ascii="微软雅黑" w:eastAsia="微软雅黑" w:hAnsi="微软雅黑" w:cs="微软雅黑" w:hint="eastAsia"/>
          <w:sz w:val="22"/>
          <w:szCs w:val="22"/>
        </w:rPr>
        <w:t>”</w:t>
      </w:r>
    </w:p>
    <w:p w:rsidR="003662D6" w:rsidP="005F768A" w14:paraId="5D39BDF7" w14:textId="1A30ACF5">
      <w:pPr>
        <w:rPr>
          <w:rFonts w:ascii="微软雅黑" w:eastAsia="微软雅黑" w:hAnsi="微软雅黑" w:cs="微软雅黑"/>
          <w:sz w:val="22"/>
          <w:szCs w:val="22"/>
        </w:rPr>
      </w:pPr>
      <w:r>
        <w:rPr>
          <w:rFonts w:ascii="微软雅黑" w:eastAsia="微软雅黑" w:hAnsi="微软雅黑" w:cs="微软雅黑" w:hint="eastAsia"/>
          <w:sz w:val="22"/>
          <w:szCs w:val="22"/>
        </w:rPr>
        <w:t>“哦，那个挺大的黄色物体是什么，</w:t>
      </w:r>
      <w:r w:rsidR="00D31AC5">
        <w:rPr>
          <w:rFonts w:ascii="微软雅黑" w:eastAsia="微软雅黑" w:hAnsi="微软雅黑" w:cs="微软雅黑" w:hint="eastAsia"/>
          <w:sz w:val="22"/>
          <w:szCs w:val="22"/>
        </w:rPr>
        <w:t>这么大的东西里面的空间肯定很大，在里面的人</w:t>
      </w:r>
      <w:r w:rsidR="00997DCD">
        <w:rPr>
          <w:rFonts w:ascii="微软雅黑" w:eastAsia="微软雅黑" w:hAnsi="微软雅黑" w:cs="微软雅黑" w:hint="eastAsia"/>
          <w:sz w:val="22"/>
          <w:szCs w:val="22"/>
        </w:rPr>
        <w:t>能够感受到刺激吗？</w:t>
      </w:r>
      <w:r>
        <w:rPr>
          <w:rFonts w:ascii="微软雅黑" w:eastAsia="微软雅黑" w:hAnsi="微软雅黑" w:cs="微软雅黑" w:hint="eastAsia"/>
          <w:sz w:val="22"/>
          <w:szCs w:val="22"/>
        </w:rPr>
        <w:t>”</w:t>
      </w:r>
    </w:p>
    <w:p w:rsidR="00997DCD" w:rsidRPr="00997DCD" w:rsidP="005F768A" w14:paraId="5867EBF3" w14:textId="4458A2D0">
      <w:pPr>
        <w:rPr>
          <w:rFonts w:ascii="微软雅黑" w:eastAsia="微软雅黑" w:hAnsi="微软雅黑" w:cs="微软雅黑"/>
          <w:sz w:val="22"/>
          <w:szCs w:val="22"/>
        </w:rPr>
      </w:pPr>
      <w:r>
        <w:rPr>
          <w:rFonts w:ascii="微软雅黑" w:eastAsia="微软雅黑" w:hAnsi="微软雅黑" w:cs="微软雅黑" w:hint="eastAsia"/>
          <w:sz w:val="22"/>
          <w:szCs w:val="22"/>
        </w:rPr>
        <w:t>“试试不就知道了吗？”</w:t>
      </w:r>
    </w:p>
    <w:p w:rsidR="00F60D0E" w:rsidP="005F768A" w14:paraId="282217A5" w14:textId="119D2C1D">
      <w:pPr>
        <w:rPr>
          <w:rFonts w:ascii="微软雅黑" w:eastAsia="微软雅黑" w:hAnsi="微软雅黑" w:cs="微软雅黑"/>
          <w:sz w:val="22"/>
          <w:szCs w:val="22"/>
        </w:rPr>
      </w:pPr>
      <w:r>
        <w:rPr>
          <w:rFonts w:ascii="微软雅黑" w:eastAsia="微软雅黑" w:hAnsi="微软雅黑" w:cs="微软雅黑" w:hint="eastAsia"/>
          <w:sz w:val="22"/>
          <w:szCs w:val="22"/>
        </w:rPr>
        <w:t>“吾，就试试吧，只是</w:t>
      </w:r>
      <w:r>
        <w:rPr>
          <w:rFonts w:ascii="微软雅黑" w:eastAsia="微软雅黑" w:hAnsi="微软雅黑" w:cs="微软雅黑" w:hint="eastAsia"/>
          <w:sz w:val="22"/>
          <w:szCs w:val="22"/>
        </w:rPr>
        <w:t>吾</w:t>
      </w:r>
      <w:r>
        <w:rPr>
          <w:rFonts w:ascii="微软雅黑" w:eastAsia="微软雅黑" w:hAnsi="微软雅黑" w:cs="微软雅黑" w:hint="eastAsia"/>
          <w:sz w:val="22"/>
          <w:szCs w:val="22"/>
        </w:rPr>
        <w:t>似乎没有你们手上的这个手环，是不是需要这个手环才能够玩这些东西？”</w:t>
      </w:r>
    </w:p>
    <w:p w:rsidR="00997DCD" w:rsidRPr="00997DCD" w:rsidP="005F768A" w14:paraId="55B203AA" w14:textId="731C816A">
      <w:pPr>
        <w:rPr>
          <w:rFonts w:ascii="微软雅黑" w:eastAsia="微软雅黑" w:hAnsi="微软雅黑" w:cs="微软雅黑"/>
          <w:sz w:val="22"/>
          <w:szCs w:val="22"/>
        </w:rPr>
      </w:pPr>
      <w:r>
        <w:rPr>
          <w:rFonts w:ascii="微软雅黑" w:eastAsia="微软雅黑" w:hAnsi="微软雅黑" w:cs="微软雅黑" w:hint="eastAsia"/>
          <w:sz w:val="22"/>
          <w:szCs w:val="22"/>
        </w:rPr>
        <w:t>“啊，我把你的手环给忘了。”说罢，一道白光在槃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的手腕上闪过，一个和孙源玲右手上一样的手</w:t>
      </w:r>
      <w:r>
        <w:rPr>
          <w:rFonts w:ascii="微软雅黑" w:eastAsia="微软雅黑" w:hAnsi="微软雅黑" w:cs="微软雅黑" w:hint="eastAsia"/>
          <w:sz w:val="22"/>
          <w:szCs w:val="22"/>
        </w:rPr>
        <w:t>环出现</w:t>
      </w:r>
      <w:r>
        <w:rPr>
          <w:rFonts w:ascii="微软雅黑" w:eastAsia="微软雅黑" w:hAnsi="微软雅黑" w:cs="微软雅黑" w:hint="eastAsia"/>
          <w:sz w:val="22"/>
          <w:szCs w:val="22"/>
        </w:rPr>
        <w:t>在槃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的手腕之上。</w:t>
      </w:r>
    </w:p>
    <w:p w:rsidR="00997DCD" w:rsidP="005F768A" w14:paraId="77A21FC3" w14:textId="2153639D">
      <w:pPr>
        <w:rPr>
          <w:rFonts w:ascii="微软雅黑" w:eastAsia="微软雅黑" w:hAnsi="微软雅黑" w:cs="微软雅黑"/>
          <w:sz w:val="22"/>
          <w:szCs w:val="22"/>
        </w:rPr>
      </w:pPr>
      <w:r>
        <w:rPr>
          <w:rFonts w:ascii="微软雅黑" w:eastAsia="微软雅黑" w:hAnsi="微软雅黑" w:cs="微软雅黑" w:hint="eastAsia"/>
          <w:sz w:val="22"/>
          <w:szCs w:val="22"/>
        </w:rPr>
        <w:t>“这样真的好吗？违背了正常的规则之后轨迹就会偏离，可能会发生一些意料之外的事情的。”</w:t>
      </w:r>
    </w:p>
    <w:p w:rsidR="00C865BA" w:rsidRPr="00997DCD" w:rsidP="005F768A" w14:paraId="17213A21" w14:textId="1D4DDF76">
      <w:pPr>
        <w:rPr>
          <w:rFonts w:ascii="微软雅黑" w:eastAsia="微软雅黑" w:hAnsi="微软雅黑" w:cs="微软雅黑"/>
          <w:sz w:val="22"/>
          <w:szCs w:val="22"/>
        </w:rPr>
      </w:pPr>
      <w:r>
        <w:rPr>
          <w:rFonts w:ascii="微软雅黑" w:eastAsia="微软雅黑" w:hAnsi="微软雅黑" w:cs="微软雅黑" w:hint="eastAsia"/>
          <w:sz w:val="22"/>
          <w:szCs w:val="22"/>
        </w:rPr>
        <w:t>“不用担心啦，做复制出一个来只是方便而已，在网上我已经</w:t>
      </w:r>
      <w:r w:rsidR="00830B58">
        <w:rPr>
          <w:rFonts w:ascii="微软雅黑" w:eastAsia="微软雅黑" w:hAnsi="微软雅黑" w:cs="微软雅黑" w:hint="eastAsia"/>
          <w:sz w:val="22"/>
          <w:szCs w:val="22"/>
        </w:rPr>
        <w:t>把ID给注册好了，钱款也是缴纳完成了的，并没有做出任何的有违背规则的地方，只是在获得ID的实体承载物的时候走了捷径而已。</w:t>
      </w:r>
      <w:r>
        <w:rPr>
          <w:rFonts w:ascii="微软雅黑" w:eastAsia="微软雅黑" w:hAnsi="微软雅黑" w:cs="微软雅黑" w:hint="eastAsia"/>
          <w:sz w:val="22"/>
          <w:szCs w:val="22"/>
        </w:rPr>
        <w:t>”</w:t>
      </w:r>
    </w:p>
    <w:p w:rsidR="003971CD" w:rsidP="005F768A" w14:paraId="79D720AE" w14:textId="785276E8">
      <w:pPr>
        <w:rPr>
          <w:rFonts w:ascii="微软雅黑" w:eastAsia="微软雅黑" w:hAnsi="微软雅黑" w:cs="微软雅黑"/>
          <w:sz w:val="22"/>
          <w:szCs w:val="22"/>
        </w:rPr>
      </w:pPr>
      <w:r>
        <w:rPr>
          <w:rFonts w:ascii="微软雅黑" w:eastAsia="微软雅黑" w:hAnsi="微软雅黑" w:cs="微软雅黑" w:hint="eastAsia"/>
          <w:sz w:val="22"/>
          <w:szCs w:val="22"/>
        </w:rPr>
        <w:t>“好吧，咱们走吧。”</w:t>
      </w:r>
    </w:p>
    <w:p w:rsidR="00830B58" w:rsidP="005F768A" w14:paraId="0EA8A46F" w14:textId="6548D125">
      <w:pPr>
        <w:rPr>
          <w:rFonts w:ascii="微软雅黑" w:eastAsia="微软雅黑" w:hAnsi="微软雅黑" w:cs="微软雅黑"/>
          <w:sz w:val="22"/>
          <w:szCs w:val="22"/>
        </w:rPr>
      </w:pPr>
      <w:r>
        <w:rPr>
          <w:rFonts w:ascii="微软雅黑" w:eastAsia="微软雅黑" w:hAnsi="微软雅黑" w:cs="微软雅黑" w:hint="eastAsia"/>
          <w:sz w:val="22"/>
          <w:szCs w:val="22"/>
        </w:rPr>
        <w:t>在门禁处刷了手</w:t>
      </w:r>
      <w:r>
        <w:rPr>
          <w:rFonts w:ascii="微软雅黑" w:eastAsia="微软雅黑" w:hAnsi="微软雅黑" w:cs="微软雅黑" w:hint="eastAsia"/>
          <w:sz w:val="22"/>
          <w:szCs w:val="22"/>
        </w:rPr>
        <w:t>环之后</w:t>
      </w:r>
      <w:r>
        <w:rPr>
          <w:rFonts w:ascii="微软雅黑" w:eastAsia="微软雅黑" w:hAnsi="微软雅黑" w:cs="微软雅黑" w:hint="eastAsia"/>
          <w:sz w:val="22"/>
          <w:szCs w:val="22"/>
        </w:rPr>
        <w:t>孙源玲和槃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都来到了这个游乐设施的入口处。</w:t>
      </w:r>
    </w:p>
    <w:p w:rsidR="00830B58" w:rsidP="005F768A" w14:paraId="358C6E74" w14:textId="31E0FA7A">
      <w:pPr>
        <w:rPr>
          <w:rFonts w:ascii="微软雅黑" w:eastAsia="微软雅黑" w:hAnsi="微软雅黑" w:cs="微软雅黑"/>
          <w:sz w:val="22"/>
          <w:szCs w:val="22"/>
        </w:rPr>
      </w:pPr>
      <w:r>
        <w:rPr>
          <w:rFonts w:ascii="微软雅黑" w:eastAsia="微软雅黑" w:hAnsi="微软雅黑" w:cs="微软雅黑" w:hint="eastAsia"/>
          <w:sz w:val="22"/>
          <w:szCs w:val="22"/>
        </w:rPr>
        <w:t>“两位小姐，请按照指定的姿势做好，体重较轻的坐在前方，体重较重的坐在后方，将脚放在前一人的胳膊下，一定要抓紧扶手，中途不能够松手，不能够前后左右摇晃。”</w:t>
      </w:r>
    </w:p>
    <w:p w:rsidR="00830B58" w:rsidP="005F768A" w14:paraId="3153CE0B" w14:textId="12DB10BD">
      <w:pPr>
        <w:rPr>
          <w:rFonts w:ascii="微软雅黑" w:eastAsia="微软雅黑" w:hAnsi="微软雅黑" w:cs="微软雅黑"/>
          <w:sz w:val="22"/>
          <w:szCs w:val="22"/>
        </w:rPr>
      </w:pPr>
      <w:r>
        <w:rPr>
          <w:rFonts w:ascii="微软雅黑" w:eastAsia="微软雅黑" w:hAnsi="微软雅黑" w:cs="微软雅黑" w:hint="eastAsia"/>
          <w:sz w:val="22"/>
          <w:szCs w:val="22"/>
        </w:rPr>
        <w:t>两人在经过了短暂的准备之后槃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坐在了前方，孙源玲坐在了后方，就等着工作人员将她们送下去了。</w:t>
      </w:r>
    </w:p>
    <w:p w:rsidR="00830B58" w:rsidP="005F768A" w14:paraId="31DF4D43" w14:textId="7C17B740">
      <w:pPr>
        <w:rPr>
          <w:rFonts w:ascii="微软雅黑" w:eastAsia="微软雅黑" w:hAnsi="微软雅黑" w:cs="微软雅黑"/>
          <w:sz w:val="22"/>
          <w:szCs w:val="22"/>
        </w:rPr>
      </w:pPr>
      <w:r>
        <w:rPr>
          <w:rFonts w:ascii="微软雅黑" w:eastAsia="微软雅黑" w:hAnsi="微软雅黑" w:cs="微软雅黑" w:hint="eastAsia"/>
          <w:sz w:val="22"/>
          <w:szCs w:val="22"/>
        </w:rPr>
        <w:t>“感觉这个也没有什么的</w:t>
      </w:r>
      <w:r w:rsidR="00B40EBF">
        <w:rPr>
          <w:rFonts w:ascii="微软雅黑" w:eastAsia="微软雅黑" w:hAnsi="微软雅黑" w:cs="微软雅黑" w:hint="eastAsia"/>
          <w:sz w:val="22"/>
          <w:szCs w:val="22"/>
        </w:rPr>
        <w:t>，一点可怕的感觉都没有。</w:t>
      </w:r>
      <w:r>
        <w:rPr>
          <w:rFonts w:ascii="微软雅黑" w:eastAsia="微软雅黑" w:hAnsi="微软雅黑" w:cs="微软雅黑" w:hint="eastAsia"/>
          <w:sz w:val="22"/>
          <w:szCs w:val="22"/>
        </w:rPr>
        <w:t>”</w:t>
      </w:r>
    </w:p>
    <w:p w:rsidR="00B40EBF" w:rsidP="005F768A" w14:paraId="34DE0005" w14:textId="75AEFC60">
      <w:pPr>
        <w:rPr>
          <w:rFonts w:ascii="微软雅黑" w:eastAsia="微软雅黑" w:hAnsi="微软雅黑" w:cs="微软雅黑"/>
          <w:sz w:val="22"/>
          <w:szCs w:val="22"/>
        </w:rPr>
      </w:pPr>
      <w:r>
        <w:rPr>
          <w:rFonts w:ascii="微软雅黑" w:eastAsia="微软雅黑" w:hAnsi="微软雅黑" w:cs="微软雅黑" w:hint="eastAsia"/>
          <w:sz w:val="22"/>
          <w:szCs w:val="22"/>
        </w:rPr>
        <w:t>“先不要立flag，试了再说。”</w:t>
      </w:r>
    </w:p>
    <w:p w:rsidR="00830B58" w:rsidP="005F768A" w14:paraId="59C143C4" w14:textId="65F09DAE">
      <w:pPr>
        <w:rPr>
          <w:rFonts w:ascii="微软雅黑" w:eastAsia="微软雅黑" w:hAnsi="微软雅黑" w:cs="微软雅黑"/>
          <w:sz w:val="22"/>
          <w:szCs w:val="22"/>
        </w:rPr>
      </w:pPr>
      <w:r>
        <w:rPr>
          <w:rFonts w:ascii="微软雅黑" w:eastAsia="微软雅黑" w:hAnsi="微软雅黑" w:cs="微软雅黑" w:hint="eastAsia"/>
          <w:sz w:val="22"/>
          <w:szCs w:val="22"/>
        </w:rPr>
        <w:t>工作人员见两人都完成了姿势的准备便问道：</w:t>
      </w:r>
    </w:p>
    <w:p w:rsidR="00997DCD" w:rsidP="005F768A" w14:paraId="0343713C" w14:textId="124992A6">
      <w:pPr>
        <w:rPr>
          <w:rFonts w:ascii="微软雅黑" w:eastAsia="微软雅黑" w:hAnsi="微软雅黑" w:cs="微软雅黑"/>
          <w:sz w:val="22"/>
          <w:szCs w:val="22"/>
        </w:rPr>
      </w:pPr>
      <w:r>
        <w:rPr>
          <w:rFonts w:ascii="微软雅黑" w:eastAsia="微软雅黑" w:hAnsi="微软雅黑" w:cs="微软雅黑" w:hint="eastAsia"/>
          <w:sz w:val="22"/>
          <w:szCs w:val="22"/>
        </w:rPr>
        <w:t>“请问两位都准备好了吗？”</w:t>
      </w:r>
    </w:p>
    <w:p w:rsidR="00B40EBF" w:rsidP="005F768A" w14:paraId="13E3F7FB" w14:textId="2E91A3D8">
      <w:pPr>
        <w:rPr>
          <w:rFonts w:ascii="微软雅黑" w:eastAsia="微软雅黑" w:hAnsi="微软雅黑" w:cs="微软雅黑"/>
          <w:sz w:val="22"/>
          <w:szCs w:val="22"/>
        </w:rPr>
      </w:pPr>
      <w:r>
        <w:rPr>
          <w:rFonts w:ascii="微软雅黑" w:eastAsia="微软雅黑" w:hAnsi="微软雅黑" w:cs="微软雅黑" w:hint="eastAsia"/>
          <w:sz w:val="22"/>
          <w:szCs w:val="22"/>
        </w:rPr>
        <w:t>孙源玲微微点头说到：“可以了。”</w:t>
      </w:r>
    </w:p>
    <w:p w:rsidR="00B40EBF" w:rsidP="005F768A" w14:paraId="6742788D" w14:textId="6B7F7F5B">
      <w:pPr>
        <w:rPr>
          <w:rFonts w:ascii="微软雅黑" w:eastAsia="微软雅黑" w:hAnsi="微软雅黑" w:cs="微软雅黑"/>
          <w:sz w:val="22"/>
          <w:szCs w:val="22"/>
        </w:rPr>
      </w:pPr>
      <w:r>
        <w:rPr>
          <w:rFonts w:ascii="微软雅黑" w:eastAsia="微软雅黑" w:hAnsi="微软雅黑" w:cs="微软雅黑" w:hint="eastAsia"/>
          <w:sz w:val="22"/>
          <w:szCs w:val="22"/>
        </w:rPr>
        <w:t>只见工作人员在皮艇的后方</w:t>
      </w:r>
      <w:r>
        <w:rPr>
          <w:rFonts w:ascii="微软雅黑" w:eastAsia="微软雅黑" w:hAnsi="微软雅黑" w:cs="微软雅黑" w:hint="eastAsia"/>
          <w:sz w:val="22"/>
          <w:szCs w:val="22"/>
        </w:rPr>
        <w:t>稍稍一</w:t>
      </w:r>
      <w:r>
        <w:rPr>
          <w:rFonts w:ascii="微软雅黑" w:eastAsia="微软雅黑" w:hAnsi="微软雅黑" w:cs="微软雅黑" w:hint="eastAsia"/>
          <w:sz w:val="22"/>
          <w:szCs w:val="22"/>
        </w:rPr>
        <w:t>使劲，皮艇便沿着滑道开始慢慢的往下走，并且速度正在缓慢的增加。</w:t>
      </w:r>
    </w:p>
    <w:p w:rsidR="00B40EBF" w:rsidP="005F768A" w14:paraId="25285F3A" w14:textId="39A81C01">
      <w:pPr>
        <w:rPr>
          <w:rFonts w:ascii="微软雅黑" w:eastAsia="微软雅黑" w:hAnsi="微软雅黑" w:cs="微软雅黑"/>
          <w:sz w:val="22"/>
          <w:szCs w:val="22"/>
        </w:rPr>
      </w:pPr>
      <w:r>
        <w:rPr>
          <w:rFonts w:ascii="微软雅黑" w:eastAsia="微软雅黑" w:hAnsi="微软雅黑" w:cs="微软雅黑" w:hint="eastAsia"/>
          <w:sz w:val="22"/>
          <w:szCs w:val="22"/>
        </w:rPr>
        <w:t>本来还是古井无波的槃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脸上的表情突然变得紧张了起来，古板的脸上终于浮现出了害怕的表情。</w:t>
      </w:r>
    </w:p>
    <w:p w:rsidR="00B40EBF" w:rsidP="005F768A" w14:paraId="01472A1C" w14:textId="22271C30">
      <w:pPr>
        <w:rPr>
          <w:rFonts w:ascii="微软雅黑" w:eastAsia="微软雅黑" w:hAnsi="微软雅黑" w:cs="微软雅黑"/>
          <w:sz w:val="22"/>
          <w:szCs w:val="22"/>
        </w:rPr>
      </w:pPr>
    </w:p>
    <w:p w:rsidR="00B40EBF" w:rsidP="005F768A" w14:paraId="517110C4" w14:textId="799CFE70">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