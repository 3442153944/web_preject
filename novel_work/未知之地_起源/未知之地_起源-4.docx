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7FCF3CA" w14:textId="77777777">
      <w:pPr>
        <w:pStyle w:val="Heading2"/>
      </w:pPr>
      <w:bookmarkStart w:id="0" w:name="_Hlk37606944"/>
      <w:r w:rsidRPr="00DF4D1D">
        <w:rPr>
          <w:rFonts w:hint="eastAsia"/>
        </w:rPr>
        <w:t>第三章</w:t>
      </w:r>
      <w:r w:rsidRPr="00DF4D1D">
        <w:rPr>
          <w:rFonts w:hint="eastAsia"/>
        </w:rPr>
        <w:t xml:space="preserve"> </w:t>
      </w:r>
      <w:r w:rsidRPr="00DF4D1D">
        <w:rPr>
          <w:rFonts w:hint="eastAsia"/>
        </w:rPr>
        <w:t>高考，上大学</w:t>
      </w:r>
    </w:p>
    <w:p w:rsidR="00EA55F0" w:rsidRPr="00DF4D1D" w:rsidP="005F768A" w14:paraId="1E216E3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转眼就到了，高考的时候了，孙瑶也是基本掌握了，孙源玲给他的知识了。这半年时间过得十分的平静，没有各种让人觉得很厉害的感觉，没有什么逆袭的桥段，每天都过的普普通通，除了每天放学上学的时候不是正常人的方式进行而已。</w:t>
      </w:r>
    </w:p>
    <w:p w:rsidR="00EA55F0" w:rsidRPr="00DF4D1D" w:rsidP="005F768A" w14:paraId="038EFC8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w:t>
      </w:r>
      <w:r w:rsidRPr="00DF4D1D">
        <w:rPr>
          <w:rFonts w:ascii="微软雅黑" w:eastAsia="微软雅黑" w:hAnsi="微软雅黑" w:cs="微软雅黑" w:hint="eastAsia"/>
          <w:sz w:val="22"/>
          <w:szCs w:val="22"/>
        </w:rPr>
        <w:t>不顾老师的劝解，报考</w:t>
      </w:r>
      <w:r w:rsidRPr="00DF4D1D">
        <w:rPr>
          <w:rFonts w:ascii="微软雅黑" w:eastAsia="微软雅黑" w:hAnsi="微软雅黑" w:cs="微软雅黑" w:hint="eastAsia"/>
          <w:sz w:val="22"/>
          <w:szCs w:val="22"/>
        </w:rPr>
        <w:t>了魔都大学</w:t>
      </w:r>
      <w:r w:rsidRPr="00DF4D1D">
        <w:rPr>
          <w:rFonts w:ascii="微软雅黑" w:eastAsia="微软雅黑" w:hAnsi="微软雅黑" w:cs="微软雅黑" w:hint="eastAsia"/>
          <w:sz w:val="22"/>
          <w:szCs w:val="22"/>
        </w:rPr>
        <w:t>。</w:t>
      </w:r>
    </w:p>
    <w:p w:rsidR="00EA55F0" w:rsidRPr="00DF4D1D" w:rsidP="005F768A" w14:paraId="1F7B26E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“你真的有把握考试考上魔都大学吗，如果没有考上的话你可是面临没有书读的情况，以后你的生活也会变得更加的困难的”</w:t>
      </w:r>
    </w:p>
    <w:p w:rsidR="00EA55F0" w:rsidRPr="00DF4D1D" w:rsidP="005F768A" w14:paraId="5291486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“我知道的，老师，不用再劝我了，我知道您是对我好。”</w:t>
      </w:r>
    </w:p>
    <w:p w:rsidR="00EA55F0" w:rsidRPr="00DF4D1D" w:rsidP="005F768A" w14:paraId="2A93B6B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w:t>
      </w:r>
      <w:r w:rsidRPr="00DF4D1D">
        <w:rPr>
          <w:rFonts w:ascii="微软雅黑" w:eastAsia="微软雅黑" w:hAnsi="微软雅黑" w:cs="微软雅黑" w:hint="eastAsia"/>
          <w:sz w:val="22"/>
          <w:szCs w:val="22"/>
        </w:rPr>
        <w:t>在内心中想到：我</w:t>
      </w:r>
      <w:r w:rsidRPr="00DF4D1D">
        <w:rPr>
          <w:rFonts w:ascii="微软雅黑" w:eastAsia="微软雅黑" w:hAnsi="微软雅黑" w:cs="微软雅黑" w:hint="eastAsia"/>
          <w:sz w:val="22"/>
          <w:szCs w:val="22"/>
        </w:rPr>
        <w:t>不报魔都大学</w:t>
      </w:r>
      <w:r w:rsidRPr="00DF4D1D">
        <w:rPr>
          <w:rFonts w:ascii="微软雅黑" w:eastAsia="微软雅黑" w:hAnsi="微软雅黑" w:cs="微软雅黑" w:hint="eastAsia"/>
          <w:sz w:val="22"/>
          <w:szCs w:val="22"/>
        </w:rPr>
        <w:t>我报那儿啊，这可是国内最好的大学了。我可没有去国外的打算。我所掌握的知识可比这些知识难多了。到了大学里面才是我发挥我的能力的舞台。我可是要带领人类走向太空的人。</w:t>
      </w:r>
    </w:p>
    <w:p w:rsidR="00EA55F0" w:rsidRPr="00DF4D1D" w:rsidP="005F768A" w14:paraId="7FD56AC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96DA45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 ，真的呈现在还没有到最后的时候，你的志愿还可以更改，现在还可以改，这是对你的未来负责啊”</w:t>
      </w:r>
    </w:p>
    <w:p w:rsidR="00EA55F0" w:rsidRPr="00DF4D1D" w:rsidP="005F768A" w14:paraId="3E466DD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“……真的没事的，你就不用担心了，我也是不小了。”开玩笑，在野鸡大学表现的</w:t>
      </w:r>
      <w:r w:rsidRPr="00DF4D1D">
        <w:rPr>
          <w:rFonts w:ascii="微软雅黑" w:eastAsia="微软雅黑" w:hAnsi="微软雅黑" w:cs="微软雅黑" w:hint="eastAsia"/>
          <w:sz w:val="22"/>
          <w:szCs w:val="22"/>
        </w:rPr>
        <w:t>太</w:t>
      </w:r>
      <w:r w:rsidRPr="00DF4D1D">
        <w:rPr>
          <w:rFonts w:ascii="微软雅黑" w:eastAsia="微软雅黑" w:hAnsi="微软雅黑" w:cs="微软雅黑" w:hint="eastAsia"/>
          <w:sz w:val="22"/>
          <w:szCs w:val="22"/>
        </w:rPr>
        <w:t>牛逼被抓起来切片怎么办？</w:t>
      </w:r>
    </w:p>
    <w:p w:rsidR="00EA55F0" w:rsidRPr="00DF4D1D" w:rsidP="005F768A" w14:paraId="2EF132A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老师：“……唉，自己保重吧。你……”</w:t>
      </w:r>
    </w:p>
    <w:p w:rsidR="00EA55F0" w:rsidRPr="00DF4D1D" w:rsidP="005F768A" w14:paraId="76308D6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FAC86D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一转眼就来的</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月份了，孙瑶也要开始中考了。</w:t>
      </w:r>
    </w:p>
    <w:p w:rsidR="00EA55F0" w:rsidRPr="00DF4D1D" w:rsidP="005F768A" w14:paraId="58BF018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6月2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日，早晨</w:t>
      </w:r>
    </w:p>
    <w:p w:rsidR="00EA55F0" w:rsidRPr="00DF4D1D" w:rsidP="005F768A" w14:paraId="32AACD8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进考场后</w:t>
      </w:r>
    </w:p>
    <w:p w:rsidR="00EA55F0" w:rsidRPr="00DF4D1D" w:rsidP="005F768A" w14:paraId="5D9B3E9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27BDB19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“感觉这些题也没有那么难嘛，想想以前我看到这些题，能够做的起一半都是算我超常发挥了。”获得了另一个宇宙的所有知识，虽然起点不一样，但是人家眼光不知道高到那儿去呢。触类旁通这些题都不难。</w:t>
      </w:r>
    </w:p>
    <w:p w:rsidR="00EA55F0" w:rsidRPr="00DF4D1D" w:rsidP="005F768A" w14:paraId="33532D0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18F21A7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三天时间过去了，孙瑶也是可以自己做饭的。孙源玲也就没有怎么去操心了。</w:t>
      </w:r>
    </w:p>
    <w:p w:rsidR="00EA55F0" w:rsidRPr="00DF4D1D" w:rsidP="005F768A" w14:paraId="1AEEFDD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5D8BC43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没过多久，</w:t>
      </w:r>
      <w:r w:rsidRPr="00DF4D1D">
        <w:rPr>
          <w:rFonts w:ascii="微软雅黑" w:eastAsia="微软雅黑" w:hAnsi="微软雅黑" w:cs="微软雅黑" w:hint="eastAsia"/>
          <w:sz w:val="22"/>
          <w:szCs w:val="22"/>
        </w:rPr>
        <w:t>魔都大学</w:t>
      </w:r>
      <w:r w:rsidRPr="00DF4D1D">
        <w:rPr>
          <w:rFonts w:ascii="微软雅黑" w:eastAsia="微软雅黑" w:hAnsi="微软雅黑" w:cs="微软雅黑" w:hint="eastAsia"/>
          <w:sz w:val="22"/>
          <w:szCs w:val="22"/>
        </w:rPr>
        <w:t>的录取通知书不出所料的落到了</w:t>
      </w:r>
      <w:r w:rsidRPr="00DF4D1D">
        <w:rPr>
          <w:rFonts w:ascii="微软雅黑" w:eastAsia="微软雅黑" w:hAnsi="微软雅黑" w:cs="微软雅黑" w:hint="eastAsia"/>
          <w:sz w:val="22"/>
          <w:szCs w:val="22"/>
        </w:rPr>
        <w:t>孙源玲</w:t>
      </w:r>
      <w:r w:rsidRPr="00DF4D1D">
        <w:rPr>
          <w:rFonts w:ascii="微软雅黑" w:eastAsia="微软雅黑" w:hAnsi="微软雅黑" w:cs="微软雅黑" w:hint="eastAsia"/>
          <w:sz w:val="22"/>
          <w:szCs w:val="22"/>
        </w:rPr>
        <w:t>的手里。</w:t>
      </w:r>
    </w:p>
    <w:p w:rsidR="00EA55F0" w:rsidRPr="00DF4D1D" w:rsidP="005F768A" w14:paraId="55F35FE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“哥，你好厉害啊，魔都大学的通知书</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。说，你怎么做到的？”</w:t>
      </w:r>
    </w:p>
    <w:p w:rsidR="00EA55F0" w:rsidRPr="00DF4D1D" w:rsidP="005F768A" w14:paraId="74B2E64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“你也是修仙的了，该不会不知道修仙可以让自己变得更加的聪明吗，记忆力什么的也会大幅度的提升的。”</w:t>
      </w:r>
    </w:p>
    <w:p w:rsidR="00EA55F0" w:rsidRPr="00DF4D1D" w:rsidP="005F768A" w14:paraId="0E39F97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修仙之后一目十行这，并且看一遍就能记住这都是小事，到</w:t>
      </w:r>
      <w:r w:rsidRPr="00DF4D1D">
        <w:rPr>
          <w:rFonts w:ascii="微软雅黑" w:eastAsia="微软雅黑" w:hAnsi="微软雅黑" w:cs="微软雅黑" w:hint="eastAsia"/>
          <w:sz w:val="22"/>
          <w:szCs w:val="22"/>
        </w:rPr>
        <w:t>了元婴之后</w:t>
      </w:r>
      <w:r w:rsidRPr="00DF4D1D">
        <w:rPr>
          <w:rFonts w:ascii="微软雅黑" w:eastAsia="微软雅黑" w:hAnsi="微软雅黑" w:cs="微软雅黑" w:hint="eastAsia"/>
          <w:sz w:val="22"/>
          <w:szCs w:val="22"/>
        </w:rPr>
        <w:t>，使用自己的</w:t>
      </w:r>
      <w:r w:rsidRPr="00DF4D1D">
        <w:rPr>
          <w:rFonts w:ascii="微软雅黑" w:eastAsia="微软雅黑" w:hAnsi="微软雅黑" w:cs="微软雅黑" w:hint="eastAsia"/>
          <w:sz w:val="22"/>
          <w:szCs w:val="22"/>
        </w:rPr>
        <w:t>神识扫一遍</w:t>
      </w:r>
      <w:r w:rsidRPr="00DF4D1D">
        <w:rPr>
          <w:rFonts w:ascii="微软雅黑" w:eastAsia="微软雅黑" w:hAnsi="微软雅黑" w:cs="微软雅黑" w:hint="eastAsia"/>
          <w:sz w:val="22"/>
          <w:szCs w:val="22"/>
        </w:rPr>
        <w:t>就知道书里面所有的内容了。</w:t>
      </w:r>
    </w:p>
    <w:p w:rsidR="00EA55F0" w:rsidRPr="00DF4D1D" w:rsidP="005F768A" w14:paraId="6123BD1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“哥哥，你是不是要去魔都了……一个人呢——”</w:t>
      </w:r>
    </w:p>
    <w:p w:rsidR="00EA55F0" w:rsidRPr="00DF4D1D" w:rsidP="005F768A" w14:paraId="331B09E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孙瑶说话的声音越来越小……</w:t>
      </w:r>
    </w:p>
    <w:p w:rsidR="00EA55F0" w:rsidRPr="00DF4D1D" w:rsidP="005F768A" w14:paraId="2F57D33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“啊，没事的哥哥，我也是筑基的高手了，可以保护自己了”</w:t>
      </w:r>
    </w:p>
    <w:p w:rsidR="00EA55F0" w:rsidRPr="00DF4D1D" w:rsidP="005F768A" w14:paraId="574F895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hint="eastAsia"/>
          <w:sz w:val="22"/>
          <w:szCs w:val="22"/>
        </w:rPr>
        <w:t>嗯……你……</w:t>
      </w:r>
      <w:r w:rsidRPr="00DF4D1D">
        <w:rPr>
          <w:rFonts w:ascii="微软雅黑" w:eastAsia="微软雅黑" w:hAnsi="微软雅黑" w:cs="微软雅黑" w:hint="eastAsia"/>
          <w:sz w:val="22"/>
          <w:szCs w:val="22"/>
        </w:rPr>
        <w:t>你也想去吗？我可以想办法让你去那面读书的”</w:t>
      </w:r>
    </w:p>
    <w:p w:rsidR="00EA55F0" w:rsidRPr="00DF4D1D" w:rsidP="005F768A" w14:paraId="2155126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“真的吗？啊，没事的哥哥，还有几年我可以自己努力考上魔都大学的。不用麻烦你了”</w:t>
      </w:r>
    </w:p>
    <w:p w:rsidR="00EA55F0" w:rsidRPr="00DF4D1D" w:rsidP="005F768A" w14:paraId="57AF783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但是孙瑶皎洁的目光若隐若现的泪水却说明她此时的内心十分的纠结，不想麻烦哥哥，但是又十分的想和哥哥待在一起。如此纠结的她甚至于连说话都变得支支吾吾的了。</w:t>
      </w:r>
    </w:p>
    <w:p w:rsidR="00EA55F0" w:rsidRPr="00DF4D1D" w:rsidP="005F768A" w14:paraId="01A3D9C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孙源玲一把抱住了孙瑶，毕竟还是一个小孩子。</w:t>
      </w:r>
    </w:p>
    <w:p w:rsidR="00EA55F0" w:rsidRPr="00DF4D1D" w:rsidP="005F768A" w14:paraId="05E6948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到了哥哥温暖的怀里，</w:t>
      </w:r>
      <w:r w:rsidRPr="00DF4D1D">
        <w:rPr>
          <w:rFonts w:ascii="微软雅黑" w:eastAsia="微软雅黑" w:hAnsi="微软雅黑" w:cs="微软雅黑" w:hint="eastAsia"/>
          <w:sz w:val="22"/>
          <w:szCs w:val="22"/>
        </w:rPr>
        <w:t>孙瑶孙瑶</w:t>
      </w:r>
      <w:r w:rsidRPr="00DF4D1D">
        <w:rPr>
          <w:rFonts w:ascii="微软雅黑" w:eastAsia="微软雅黑" w:hAnsi="微软雅黑" w:cs="微软雅黑" w:hint="eastAsia"/>
          <w:sz w:val="22"/>
          <w:szCs w:val="22"/>
        </w:rPr>
        <w:t>的情绪也稳定了些</w:t>
      </w:r>
    </w:p>
    <w:p w:rsidR="00EA55F0" w:rsidRPr="00DF4D1D" w:rsidP="005F768A" w14:paraId="79DD458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，没事的，哥哥不麻烦，为了你再麻烦我也会去干的。放心吧瑶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要不了多久我就可以让你去魔都去读书了。”</w:t>
      </w:r>
    </w:p>
    <w:p w:rsidR="00EA55F0" w:rsidRPr="00DF4D1D" w:rsidP="005F768A" w14:paraId="38C137C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相信哥哥，哥哥加油哦。我想和哥哥永远在一起呢”</w:t>
      </w:r>
    </w:p>
    <w:p w:rsidR="00EA55F0" w:rsidRPr="00DF4D1D" w:rsidP="005F768A" w14:paraId="678483F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果然还是小孩在啊~</w:t>
      </w:r>
    </w:p>
    <w:p w:rsidR="00EA55F0" w:rsidRPr="00DF4D1D" w:rsidP="005F768A" w14:paraId="61C74B9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你在说什么？”</w:t>
      </w:r>
    </w:p>
    <w:p w:rsidR="00EA55F0" w:rsidRPr="00DF4D1D" w:rsidP="005F768A" w14:paraId="35AB7D7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“啊啊——哈哈，没说什么啊，加油啊哥哥”</w:t>
      </w:r>
    </w:p>
    <w:p w:rsidR="00EA55F0" w:rsidRPr="00DF4D1D" w:rsidP="005F768A" w14:paraId="0EF89B5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726B338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没过多久，孙源玲就踏上了前往大学的旅途，暂时也不会因为钱的问题而烦恼。</w:t>
      </w:r>
    </w:p>
    <w:p w:rsidR="00EA55F0" w:rsidRPr="00DF4D1D" w:rsidP="005F768A" w14:paraId="15A5090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只是孙瑶在看着哥哥远去的身影久久的站在原地，眼中透露出的思念之情怎么也挡不住，只是心中不知何时什么了其他另类的情绪，她自己也不知道是什么。</w:t>
      </w:r>
    </w:p>
    <w:p w:rsidR="00EA55F0" w:rsidRPr="00DF4D1D" w:rsidP="005F768A" w14:paraId="7759225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187760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地铁的速度还是很快的，虽然孙源玲他也很想使用空间装备直接就到学校，但是为了不引起不必要的麻烦，比如恰巧有人在调查他的行进路线或者时间，这样的话在机缘巧合下就会暴露他的秘密。而且坐车欣赏沿途的风景也是一件挺不错的事情，以前在上学的时候也没有出去过，外面的风景人文也没有见识过。</w:t>
      </w:r>
    </w:p>
    <w:p w:rsidR="00EA55F0" w:rsidRPr="00DF4D1D" w:rsidP="005F768A" w14:paraId="34C74E99" w14:textId="332741FB">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沿途的话有机会可以去体验，我相信没有怎么去过外地的人是很乐意沿途体验一下当地的小吃的，顺带欣赏一下风景。只不过会很快就没有看风景的兴致而已。所以还是吃的东西最吸引人，</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民族</w:t>
      </w:r>
      <w:r w:rsidRPr="00DF4D1D">
        <w:rPr>
          <w:rFonts w:ascii="微软雅黑" w:eastAsia="微软雅黑" w:hAnsi="微软雅黑" w:cs="微软雅黑" w:hint="eastAsia"/>
          <w:sz w:val="22"/>
          <w:szCs w:val="22"/>
        </w:rPr>
        <w:t>千年传承，吃的东西自然是少不了的。各种吃的可以说是吃个一百年可能都吃不完。而且基本上是很好吃的东西，甚至很多东西都是百吃不厌的东西。</w:t>
      </w:r>
    </w:p>
    <w:p w:rsidR="00EA55F0" w:rsidRPr="00DF4D1D" w:rsidP="005F768A" w14:paraId="5D1F009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0965DBB3" w14:textId="2866F433">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一天的时间都没有就到</w:t>
      </w:r>
      <w:r w:rsidRPr="00DF4D1D">
        <w:rPr>
          <w:rFonts w:ascii="微软雅黑" w:eastAsia="微软雅黑" w:hAnsi="微软雅黑" w:cs="微软雅黑" w:hint="eastAsia"/>
          <w:sz w:val="22"/>
          <w:szCs w:val="22"/>
        </w:rPr>
        <w:t>了魔都大学</w:t>
      </w:r>
      <w:r w:rsidRPr="00DF4D1D">
        <w:rPr>
          <w:rFonts w:ascii="微软雅黑" w:eastAsia="微软雅黑" w:hAnsi="微软雅黑" w:cs="微软雅黑" w:hint="eastAsia"/>
          <w:sz w:val="22"/>
          <w:szCs w:val="22"/>
        </w:rPr>
        <w:t>了，不得不</w:t>
      </w:r>
      <w:r w:rsidRPr="00DF4D1D">
        <w:rPr>
          <w:rFonts w:ascii="微软雅黑" w:eastAsia="微软雅黑" w:hAnsi="微软雅黑" w:cs="微软雅黑" w:hint="eastAsia"/>
          <w:sz w:val="22"/>
          <w:szCs w:val="22"/>
        </w:rPr>
        <w:t>说</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基础设施建设和这个世界上的绝大多数国家相比都要完善很多了，基建狂魔的称号可不是凭空出现的，事实上，</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基建速度可以说是举世无敌了，其聪慧的头脑，吃苦耐劳的精神，高超的科技这些可是有很重要的加持的。</w:t>
      </w:r>
    </w:p>
    <w:p w:rsidR="00EA55F0" w:rsidRPr="00DF4D1D" w:rsidP="005F768A" w14:paraId="23AA22C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魔都大学吗？还真是大啊，比我那个乡都还要大。这就是我以后我为文明创下各种奇迹的见证之地了。虽然只是待一会儿。混个正常的身份而已。从今天开始就不能咸鱼了。要尽快把整个文明的科技水平提高啊。”</w:t>
      </w:r>
      <w:bookmarkEnd w:id="0"/>
    </w:p>
    <w:p w:rsidR="00EA55F0" w:rsidRPr="00DF4D1D" w:rsidP="005F768A" w14:paraId="510490A5"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