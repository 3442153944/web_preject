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3901D7F8" w14:textId="77777777">
      <w:pPr>
        <w:pStyle w:val="Heading2"/>
      </w:pPr>
      <w:r w:rsidRPr="00DF4D1D">
        <w:rPr>
          <w:rFonts w:hint="eastAsia"/>
        </w:rPr>
        <w:t>第三十八章</w:t>
      </w:r>
      <w:r w:rsidRPr="00DF4D1D">
        <w:rPr>
          <w:rFonts w:hint="eastAsia"/>
        </w:rPr>
        <w:t xml:space="preserve"> </w:t>
      </w:r>
      <w:r w:rsidRPr="00DF4D1D">
        <w:rPr>
          <w:rFonts w:hint="eastAsia"/>
        </w:rPr>
        <w:t>招募人才</w:t>
      </w:r>
    </w:p>
    <w:p w:rsidR="00EA55F0" w:rsidRPr="00DF4D1D" w:rsidP="005F768A" w14:paraId="16C71E7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在设备全部安置完毕之后就是对各种景观的布置了，接下来就是铺设光纤，电线购入一些基础的办公设施，如电脑啊，办公桌什么的。</w:t>
      </w:r>
    </w:p>
    <w:p w:rsidR="00EA55F0" w:rsidRPr="00DF4D1D" w:rsidP="005F768A" w14:paraId="6FE9494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在叫爱丽向市场下了巨大的订单之后就是宣传公司的科研设备，以及科研资金的投入，公司的规模。</w:t>
      </w:r>
    </w:p>
    <w:p w:rsidR="00EA55F0" w:rsidRPr="00DF4D1D" w:rsidP="005F768A" w14:paraId="63ACCE2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“爱丽，向网络上投放招聘公告吧，内容如下：</w:t>
      </w:r>
    </w:p>
    <w:p w:rsidR="00EA55F0" w:rsidRPr="00DF4D1D" w:rsidP="005F768A" w14:paraId="776EAD2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年龄：</w:t>
      </w:r>
      <w:r w:rsidRPr="00DF4D1D">
        <w:rPr>
          <w:rFonts w:ascii="微软雅黑" w:eastAsia="微软雅黑" w:hAnsi="微软雅黑" w:cs="微软雅黑"/>
          <w:sz w:val="22"/>
          <w:szCs w:val="22"/>
        </w:rPr>
        <w:t>18</w:t>
      </w:r>
      <w:r w:rsidRPr="00DF4D1D">
        <w:rPr>
          <w:rFonts w:ascii="微软雅黑" w:eastAsia="微软雅黑" w:hAnsi="微软雅黑" w:cs="微软雅黑" w:hint="eastAsia"/>
          <w:sz w:val="22"/>
          <w:szCs w:val="22"/>
        </w:rPr>
        <w:t>岁~</w:t>
      </w:r>
      <w:r w:rsidRPr="00DF4D1D">
        <w:rPr>
          <w:rFonts w:ascii="微软雅黑" w:eastAsia="微软雅黑" w:hAnsi="微软雅黑" w:cs="微软雅黑"/>
          <w:sz w:val="22"/>
          <w:szCs w:val="22"/>
        </w:rPr>
        <w:t>60</w:t>
      </w:r>
      <w:r w:rsidRPr="00DF4D1D">
        <w:rPr>
          <w:rFonts w:ascii="微软雅黑" w:eastAsia="微软雅黑" w:hAnsi="微软雅黑" w:cs="微软雅黑" w:hint="eastAsia"/>
          <w:sz w:val="22"/>
          <w:szCs w:val="22"/>
        </w:rPr>
        <w:t>岁（有特长的可宽松要求）</w:t>
      </w:r>
    </w:p>
    <w:p w:rsidR="00EA55F0" w:rsidRPr="00DF4D1D" w:rsidP="005F768A" w14:paraId="6BF48C7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学历：无限制，但是要通过公司的入职考核。</w:t>
      </w:r>
    </w:p>
    <w:p w:rsidR="00EA55F0" w:rsidRPr="00DF4D1D" w:rsidP="005F768A" w14:paraId="1FBDF4D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有科研工作经验者优先</w:t>
      </w:r>
    </w:p>
    <w:p w:rsidR="00EA55F0" w:rsidRPr="00DF4D1D" w:rsidP="005F768A" w14:paraId="5567CCA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品德端正。</w:t>
      </w:r>
    </w:p>
    <w:p w:rsidR="00EA55F0" w:rsidRPr="00DF4D1D" w:rsidP="005F768A" w14:paraId="0A23F57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薪资</w:t>
      </w:r>
      <w:r w:rsidRPr="00DF4D1D">
        <w:rPr>
          <w:rFonts w:ascii="微软雅黑" w:eastAsia="微软雅黑" w:hAnsi="微软雅黑" w:cs="微软雅黑"/>
          <w:sz w:val="22"/>
          <w:szCs w:val="22"/>
        </w:rPr>
        <w:t>50</w:t>
      </w:r>
      <w:r w:rsidRPr="00DF4D1D">
        <w:rPr>
          <w:rFonts w:ascii="微软雅黑" w:eastAsia="微软雅黑" w:hAnsi="微软雅黑" w:cs="微软雅黑" w:hint="eastAsia"/>
          <w:sz w:val="22"/>
          <w:szCs w:val="22"/>
        </w:rPr>
        <w:t>W起底，对公司有卓越贡献的可以参加公司分工。</w:t>
      </w:r>
    </w:p>
    <w:p w:rsidR="00EA55F0" w:rsidRPr="00DF4D1D" w:rsidP="005F768A" w14:paraId="208DCB2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另招募有经验的管理人员，报销来回车费。</w:t>
      </w:r>
    </w:p>
    <w:p w:rsidR="00EA55F0" w:rsidRPr="00DF4D1D" w:rsidP="005F768A" w14:paraId="7AB74B9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嗯就这些</w:t>
      </w:r>
      <w:r w:rsidRPr="00DF4D1D">
        <w:rPr>
          <w:rFonts w:ascii="微软雅黑" w:eastAsia="微软雅黑" w:hAnsi="微软雅黑" w:cs="微软雅黑" w:hint="eastAsia"/>
          <w:sz w:val="22"/>
          <w:szCs w:val="22"/>
        </w:rPr>
        <w:t>要求了吧，具体的在公司考试的时候就成功的筛选出来了。“</w:t>
      </w:r>
    </w:p>
    <w:p w:rsidR="00EA55F0" w:rsidRPr="00DF4D1D" w:rsidP="005F768A" w14:paraId="64DCCBE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“这要求还真是不严格呢~看起来很多人都可以进来啊。”</w:t>
      </w:r>
    </w:p>
    <w:p w:rsidR="00EA55F0" w:rsidRPr="00DF4D1D" w:rsidP="005F768A" w14:paraId="05885A1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“本来就需要招聘许许多多的科研工作者，以及部分管理人才。这要求看起来门槛很低，但是能来到面试这一关的估计没有几个。“</w:t>
      </w:r>
    </w:p>
    <w:p w:rsidR="00EA55F0" w:rsidRPr="00DF4D1D" w:rsidP="005F768A" w14:paraId="5AF48B5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“嗯，那我发到网络上了，顺便将各种科研器具的宣传视频附在最后了。那么小姐你每年准备投入多少研发经费到这个科研当中呢？设备都按照真实的参数进行宣传吗？“</w:t>
      </w:r>
    </w:p>
    <w:p w:rsidR="00EA55F0" w:rsidRPr="00DF4D1D" w:rsidP="005F768A" w14:paraId="7291FC1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“我的账户现在还有多少钱？“</w:t>
      </w:r>
    </w:p>
    <w:p w:rsidR="00EA55F0" w:rsidRPr="00DF4D1D" w:rsidP="005F768A" w14:paraId="6580F1B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“还有2</w:t>
      </w:r>
      <w:r w:rsidRPr="00DF4D1D">
        <w:rPr>
          <w:rFonts w:ascii="微软雅黑" w:eastAsia="微软雅黑" w:hAnsi="微软雅黑" w:cs="微软雅黑"/>
          <w:sz w:val="22"/>
          <w:szCs w:val="22"/>
        </w:rPr>
        <w:t>3</w:t>
      </w:r>
      <w:r w:rsidRPr="00DF4D1D">
        <w:rPr>
          <w:rFonts w:ascii="微软雅黑" w:eastAsia="微软雅黑" w:hAnsi="微软雅黑" w:cs="微软雅黑" w:hint="eastAsia"/>
          <w:sz w:val="22"/>
          <w:szCs w:val="22"/>
        </w:rPr>
        <w:t>亿RMB，小姐。“</w:t>
      </w:r>
    </w:p>
    <w:p w:rsidR="00EA55F0" w:rsidRPr="00DF4D1D" w:rsidP="005F768A" w14:paraId="1EC6FBB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“还行，那么每年的投入就先标注为2</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亿RMB吧，如果有需要会视情况而增加研究经费。“</w:t>
      </w:r>
    </w:p>
    <w:p w:rsidR="00EA55F0" w:rsidRPr="00DF4D1D" w:rsidP="005F768A" w14:paraId="52B442D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“知道了，小姐。“</w:t>
      </w:r>
    </w:p>
    <w:p w:rsidR="00EA55F0" w:rsidRPr="00DF4D1D" w:rsidP="005F768A" w14:paraId="687559B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将招聘信息投放到网络上之后就是爱丽操控一下这个</w:t>
      </w:r>
      <w:r w:rsidRPr="00DF4D1D">
        <w:rPr>
          <w:rFonts w:ascii="微软雅黑" w:eastAsia="微软雅黑" w:hAnsi="微软雅黑" w:cs="微软雅黑" w:hint="eastAsia"/>
          <w:sz w:val="22"/>
          <w:szCs w:val="22"/>
        </w:rPr>
        <w:t>招聘信</w:t>
      </w:r>
      <w:r w:rsidRPr="00DF4D1D">
        <w:rPr>
          <w:rFonts w:ascii="微软雅黑" w:eastAsia="微软雅黑" w:hAnsi="微软雅黑" w:cs="微软雅黑" w:hint="eastAsia"/>
          <w:sz w:val="22"/>
          <w:szCs w:val="22"/>
        </w:rPr>
        <w:t>的热度，让更多的人看到这个招聘信，另外就是注意各国隐秘的动向，毕竟有些设备是现在的科技很难实现或者说要花费很大的代价才能够实现的东西。以及一些次世代的东西，这个时候有理论但是还没有将其实现的设备。</w:t>
      </w:r>
    </w:p>
    <w:p w:rsidR="00EA55F0" w:rsidRPr="00DF4D1D" w:rsidP="005F768A" w14:paraId="78FFCE5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随着爱丽对于招聘信息的操控，所了解到的人也是越来越多，爱丽也是处理了许多的询问人的信息，大多数都是表示考虑考虑，毕竟薪资在这儿摆着的，</w:t>
      </w:r>
      <w:r w:rsidRPr="00DF4D1D">
        <w:rPr>
          <w:rFonts w:ascii="微软雅黑" w:eastAsia="微软雅黑" w:hAnsi="微软雅黑" w:cs="微软雅黑" w:hint="eastAsia"/>
          <w:sz w:val="22"/>
          <w:szCs w:val="22"/>
        </w:rPr>
        <w:t>可是玲瑶科创</w:t>
      </w:r>
      <w:r w:rsidRPr="00DF4D1D">
        <w:rPr>
          <w:rFonts w:ascii="微软雅黑" w:eastAsia="微软雅黑" w:hAnsi="微软雅黑" w:cs="微软雅黑" w:hint="eastAsia"/>
          <w:sz w:val="22"/>
          <w:szCs w:val="22"/>
        </w:rPr>
        <w:t>毕竟是一家并没有上市的公司，网络上并没有多少这家公司的信息，唯一能够查到</w:t>
      </w:r>
      <w:r w:rsidRPr="00DF4D1D">
        <w:rPr>
          <w:rFonts w:ascii="微软雅黑" w:eastAsia="微软雅黑" w:hAnsi="微软雅黑" w:cs="微软雅黑" w:hint="eastAsia"/>
          <w:sz w:val="22"/>
          <w:szCs w:val="22"/>
        </w:rPr>
        <w:t>的就是企业查里面可以查到公司法人的信息，注册时的资金，注册时间这些</w:t>
      </w:r>
      <w:r w:rsidRPr="00DF4D1D">
        <w:rPr>
          <w:rFonts w:ascii="微软雅黑" w:eastAsia="微软雅黑" w:hAnsi="微软雅黑" w:cs="微软雅黑" w:hint="eastAsia"/>
          <w:sz w:val="22"/>
          <w:szCs w:val="22"/>
        </w:rPr>
        <w:t>很</w:t>
      </w:r>
      <w:r w:rsidRPr="00DF4D1D">
        <w:rPr>
          <w:rFonts w:ascii="微软雅黑" w:eastAsia="微软雅黑" w:hAnsi="微软雅黑" w:cs="微软雅黑" w:hint="eastAsia"/>
          <w:sz w:val="22"/>
          <w:szCs w:val="22"/>
        </w:rPr>
        <w:t>基础的东西。</w:t>
      </w:r>
    </w:p>
    <w:p w:rsidR="00EA55F0" w:rsidRPr="00DF4D1D" w:rsidP="005F768A" w14:paraId="089BF26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招聘书就算是爱丽在后面操控了一下，关注度也是少的可怜。</w:t>
      </w:r>
    </w:p>
    <w:p w:rsidR="00EA55F0" w:rsidRPr="00DF4D1D" w:rsidP="005F768A" w14:paraId="61AEB9D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但是同步发布了科研设备的宣传视频却在网上引起了不小的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轰动，特别是刷新了圈子里面人的认知，特别是各种被外国所限制的设备出现在这个公司的科研基地中就是很意外的事情了。</w:t>
      </w:r>
    </w:p>
    <w:p w:rsidR="00EA55F0" w:rsidRPr="00DF4D1D" w:rsidP="005F768A" w14:paraId="071D8E2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“这个视频是不假的啊？怎么现在的科技还没有这么先进的设备吧。“</w:t>
      </w:r>
    </w:p>
    <w:p w:rsidR="00EA55F0" w:rsidRPr="00DF4D1D" w:rsidP="005F768A" w14:paraId="13E36ED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1.8*10</w:t>
      </w:r>
      <w:r w:rsidRPr="00DF4D1D">
        <w:rPr>
          <w:rFonts w:ascii="微软雅黑" w:eastAsia="微软雅黑" w:hAnsi="微软雅黑" w:cs="微软雅黑"/>
          <w:sz w:val="22"/>
          <w:szCs w:val="22"/>
          <w:vertAlign w:val="superscript"/>
        </w:rPr>
        <w:t>7</w:t>
      </w:r>
      <w:r w:rsidRPr="00DF4D1D">
        <w:rPr>
          <w:rFonts w:ascii="微软雅黑" w:eastAsia="微软雅黑" w:hAnsi="微软雅黑" w:cs="微软雅黑"/>
          <w:sz w:val="22"/>
          <w:szCs w:val="22"/>
        </w:rPr>
        <w:t>GeV</w:t>
      </w:r>
      <w:r w:rsidRPr="00DF4D1D">
        <w:rPr>
          <w:rFonts w:ascii="微软雅黑" w:eastAsia="微软雅黑" w:hAnsi="微软雅黑" w:cs="微软雅黑" w:hint="eastAsia"/>
          <w:sz w:val="22"/>
          <w:szCs w:val="22"/>
        </w:rPr>
        <w:t xml:space="preserve"> 能量级的粒子对撞机，你怎么不在后面再加几个零呢？吹牛也要有点一句好吧。“</w:t>
      </w:r>
    </w:p>
    <w:p w:rsidR="00EA55F0" w:rsidRPr="00DF4D1D" w:rsidP="005F768A" w14:paraId="171F436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“楼上的，你这样说就不对了，要达到这个能量级的粒子对撞机并不是不能够实现而是愿不愿意实现这个能量级的对撞机，要实现这种强度的对撞机需要的代价也是相当的大的。“</w:t>
      </w:r>
    </w:p>
    <w:p w:rsidR="00EA55F0" w:rsidRPr="00DF4D1D" w:rsidP="005F768A" w14:paraId="2569D3C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“这个纳米级别精度的大型高精度机床是开玩笑的吗？你让德意志</w:t>
      </w:r>
      <w:r w:rsidRPr="00DF4D1D">
        <w:rPr>
          <w:rFonts w:ascii="微软雅黑" w:eastAsia="微软雅黑" w:hAnsi="微软雅黑" w:cs="微软雅黑" w:hint="eastAsia"/>
          <w:sz w:val="22"/>
          <w:szCs w:val="22"/>
        </w:rPr>
        <w:t>怎么活啊</w:t>
      </w:r>
      <w:r w:rsidRPr="00DF4D1D">
        <w:rPr>
          <w:rFonts w:ascii="微软雅黑" w:eastAsia="微软雅黑" w:hAnsi="微软雅黑" w:cs="微软雅黑" w:hint="eastAsia"/>
          <w:sz w:val="22"/>
          <w:szCs w:val="22"/>
        </w:rPr>
        <w:t>[狗头</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w:t>
      </w:r>
    </w:p>
    <w:p w:rsidR="00EA55F0" w:rsidRPr="00DF4D1D" w:rsidP="005F768A" w14:paraId="67EF7CA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“希望这是真的，期待后续事情的进展。“</w:t>
      </w:r>
    </w:p>
    <w:p w:rsidR="00EA55F0" w:rsidRPr="00DF4D1D" w:rsidP="005F768A" w14:paraId="698EAF7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hxd</w:t>
      </w:r>
      <w:r w:rsidRPr="00DF4D1D">
        <w:rPr>
          <w:rFonts w:ascii="微软雅黑" w:eastAsia="微软雅黑" w:hAnsi="微软雅黑" w:cs="微软雅黑" w:hint="eastAsia"/>
          <w:sz w:val="22"/>
          <w:szCs w:val="22"/>
        </w:rPr>
        <w:t>，你们没有看到下面的招聘其启示吗？还会报销运费</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，要不试试，就算没有成功的被录取最多也只是损失一些时间而已，甚至还有机会见到那些牛皮的设备。“</w:t>
      </w:r>
    </w:p>
    <w:p w:rsidR="00EA55F0" w:rsidRPr="00DF4D1D" w:rsidP="005F768A" w14:paraId="21EE786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“谢谢了</w:t>
      </w:r>
      <w:r w:rsidRPr="00DF4D1D">
        <w:rPr>
          <w:rFonts w:ascii="微软雅黑" w:eastAsia="微软雅黑" w:hAnsi="微软雅黑" w:cs="微软雅黑" w:hint="eastAsia"/>
          <w:sz w:val="22"/>
          <w:szCs w:val="22"/>
        </w:rPr>
        <w:t>hxd</w:t>
      </w:r>
      <w:r w:rsidRPr="00DF4D1D">
        <w:rPr>
          <w:rFonts w:ascii="微软雅黑" w:eastAsia="微软雅黑" w:hAnsi="微软雅黑" w:cs="微软雅黑" w:hint="eastAsia"/>
          <w:sz w:val="22"/>
          <w:szCs w:val="22"/>
        </w:rPr>
        <w:t>，你没说我还没有注意这下面有招聘信息。“</w:t>
      </w:r>
    </w:p>
    <w:p w:rsidR="00EA55F0" w:rsidRPr="00DF4D1D" w:rsidP="005F768A" w14:paraId="548D807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“感觉要求都好简单啊，难道要去的时候才能够知道真的要求是什么吗？“</w:t>
      </w:r>
    </w:p>
    <w:p w:rsidR="00EA55F0" w:rsidRPr="00DF4D1D" w:rsidP="005F768A" w14:paraId="538599B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可能孙源玲没有想到的是自己让爱丽发布的</w:t>
      </w:r>
      <w:r w:rsidRPr="00DF4D1D">
        <w:rPr>
          <w:rFonts w:ascii="微软雅黑" w:eastAsia="微软雅黑" w:hAnsi="微软雅黑" w:cs="微软雅黑" w:hint="eastAsia"/>
          <w:sz w:val="22"/>
          <w:szCs w:val="22"/>
        </w:rPr>
        <w:t>招聘信</w:t>
      </w:r>
      <w:r w:rsidRPr="00DF4D1D">
        <w:rPr>
          <w:rFonts w:ascii="微软雅黑" w:eastAsia="微软雅黑" w:hAnsi="微软雅黑" w:cs="微软雅黑" w:hint="eastAsia"/>
          <w:sz w:val="22"/>
          <w:szCs w:val="22"/>
        </w:rPr>
        <w:t>没有招到多少人来求职，反倒是宣传视频吸引了许多的科研爱好者以及吃</w:t>
      </w:r>
      <w:r w:rsidRPr="00DF4D1D">
        <w:rPr>
          <w:rFonts w:ascii="微软雅黑" w:eastAsia="微软雅黑" w:hAnsi="微软雅黑" w:cs="微软雅黑" w:hint="eastAsia"/>
          <w:sz w:val="22"/>
          <w:szCs w:val="22"/>
        </w:rPr>
        <w:t>瓜群众</w:t>
      </w:r>
      <w:r w:rsidRPr="00DF4D1D">
        <w:rPr>
          <w:rFonts w:ascii="微软雅黑" w:eastAsia="微软雅黑" w:hAnsi="微软雅黑" w:cs="微软雅黑" w:hint="eastAsia"/>
          <w:sz w:val="22"/>
          <w:szCs w:val="22"/>
        </w:rPr>
        <w:t>的前来。</w:t>
      </w:r>
    </w:p>
    <w:p w:rsidR="00EA55F0" w:rsidRPr="00DF4D1D" w:rsidP="005F768A" w14:paraId="4767B8F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这份招聘书同样是也是</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流放“到了海外，也是引起了海外的精英的兴趣，什分</w:t>
      </w:r>
      <w:r w:rsidRPr="00DF4D1D">
        <w:rPr>
          <w:rFonts w:ascii="微软雅黑" w:eastAsia="微软雅黑" w:hAnsi="微软雅黑" w:cs="微软雅黑" w:hint="eastAsia"/>
          <w:sz w:val="22"/>
          <w:szCs w:val="22"/>
        </w:rPr>
        <w:t>优厚的薪资待遇以及及其先进的科研设备，虽然科研经费似乎不足，但是任然不能掩盖他那及其先进的设备。</w:t>
      </w:r>
    </w:p>
    <w:p w:rsidR="00EA55F0" w:rsidRPr="00DF4D1D" w:rsidP="005F768A" w14:paraId="712F6BE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漂亮国方面也开始</w:t>
      </w:r>
      <w:r w:rsidRPr="00DF4D1D">
        <w:rPr>
          <w:rFonts w:ascii="微软雅黑" w:eastAsia="微软雅黑" w:hAnsi="微软雅黑" w:cs="微软雅黑" w:hint="eastAsia"/>
          <w:sz w:val="22"/>
          <w:szCs w:val="22"/>
        </w:rPr>
        <w:t>对于玲瑶科创重视</w:t>
      </w:r>
      <w:r w:rsidRPr="00DF4D1D">
        <w:rPr>
          <w:rFonts w:ascii="微软雅黑" w:eastAsia="微软雅黑" w:hAnsi="微软雅黑" w:cs="微软雅黑" w:hint="eastAsia"/>
          <w:sz w:val="22"/>
          <w:szCs w:val="22"/>
        </w:rPr>
        <w:t>了起来，之前研发出的汉语编程语言和底层优化软件引起了漂亮国高层的关注，其已经占据了绝大部分的市场份额，并且有着推翻现有规则的趋势，西方并不是没有尝试着阻止，但是没有办法。一是其加密无法破解，且没有办法在网络上进行封禁，二是其创始人至今都没有办法获取准确的行踪，想要威胁都没有办法威胁，三是法律禁止无法很好的实施，已经优化的系统或者重新编译的程序都无法和没有优化的进行有效的区别，即没有证据证明个人或企业已经用它完成了优化或重编译。</w:t>
      </w:r>
    </w:p>
    <w:p w:rsidR="00EA55F0" w:rsidRPr="00DF4D1D" w:rsidP="005F768A" w14:paraId="434BD2D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借着玲</w:t>
      </w:r>
      <w:r w:rsidRPr="00DF4D1D">
        <w:rPr>
          <w:rFonts w:ascii="微软雅黑" w:eastAsia="微软雅黑" w:hAnsi="微软雅黑" w:cs="微软雅黑" w:hint="eastAsia"/>
          <w:sz w:val="22"/>
          <w:szCs w:val="22"/>
        </w:rPr>
        <w:t>瑶科创这</w:t>
      </w:r>
      <w:r w:rsidRPr="00DF4D1D">
        <w:rPr>
          <w:rFonts w:ascii="微软雅黑" w:eastAsia="微软雅黑" w:hAnsi="微软雅黑" w:cs="微软雅黑" w:hint="eastAsia"/>
          <w:sz w:val="22"/>
          <w:szCs w:val="22"/>
        </w:rPr>
        <w:t>次在网络上招聘全球的高级人才的机会，漂亮国决定在其中安插间谍尝试获取其核心的机密及技术，如果有可能则在榨干创始人的价值之后将其杀掉，毕竟这个世界对于他们来说不需要发展的这么快。</w:t>
      </w:r>
    </w:p>
    <w:p w:rsidR="00EA55F0" w:rsidRPr="00DF4D1D" w:rsidP="005F768A" w14:paraId="4EE44C0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这次漂亮国的决定没有在网上留下任何的痕迹，因为这家公司的软件实力和网络安全实力着实让他们碰了一鼻子灰。</w:t>
      </w:r>
    </w:p>
    <w:p w:rsidR="00EA55F0" w:rsidRPr="00DF4D1D" w:rsidP="005F768A" w14:paraId="2746C00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本来事情就应该是快要落下帷幕，接下来就是准备好RMB然后等待着人才们上门来考试，只要通过了考试那么就算是为公司添砖加瓦了，可事情总是一波未平一波又起，在这件事到了特不靠谱的耳朵里面的时候，顿时就变了。</w:t>
      </w:r>
    </w:p>
    <w:p w:rsidR="00EA55F0" w:rsidRPr="00DF4D1D" w:rsidP="005F768A" w14:paraId="6040B70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'都发展到这个程度了但是还这么大规模的招聘人才，那么就意味着研发很有可能遇到了阻碍，需要更多天才的想法以突破瓶颈。既然这样那么为何不使一下绊子了？'</w:t>
      </w:r>
    </w:p>
    <w:p w:rsidR="00EA55F0" w:rsidRPr="00DF4D1D" w:rsidP="005F768A" w14:paraId="2DBBAC57" w14:textId="197A8F8B">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一条很不正常的政令便从write宫里面发了出来</w:t>
      </w:r>
      <w:r w:rsidRPr="00DF4D1D">
        <w:rPr>
          <w:rFonts w:ascii="微软雅黑" w:eastAsia="微软雅黑" w:hAnsi="微软雅黑" w:cs="微软雅黑"/>
          <w:sz w:val="22"/>
          <w:szCs w:val="22"/>
        </w:rPr>
        <w:t>起内容</w:t>
      </w:r>
      <w:r w:rsidRPr="00DF4D1D">
        <w:rPr>
          <w:rFonts w:ascii="微软雅黑" w:eastAsia="微软雅黑" w:hAnsi="微软雅黑" w:cs="微软雅黑"/>
          <w:sz w:val="22"/>
          <w:szCs w:val="22"/>
        </w:rPr>
        <w:t>大致就是:禁止各行业高级人才出国，或者与</w:t>
      </w:r>
      <w:r w:rsidR="00BC215B">
        <w:rPr>
          <w:rFonts w:ascii="微软雅黑" w:eastAsia="微软雅黑" w:hAnsi="微软雅黑" w:cs="微软雅黑"/>
          <w:sz w:val="22"/>
          <w:szCs w:val="22"/>
        </w:rPr>
        <w:t>兔砸</w:t>
      </w:r>
      <w:r w:rsidRPr="00DF4D1D">
        <w:rPr>
          <w:rFonts w:ascii="微软雅黑" w:eastAsia="微软雅黑" w:hAnsi="微软雅黑" w:cs="微软雅黑"/>
          <w:sz w:val="22"/>
          <w:szCs w:val="22"/>
        </w:rPr>
        <w:t>公司</w:t>
      </w:r>
      <w:r w:rsidRPr="00DF4D1D">
        <w:rPr>
          <w:rFonts w:ascii="微软雅黑" w:eastAsia="微软雅黑" w:hAnsi="微软雅黑" w:cs="微软雅黑"/>
          <w:sz w:val="22"/>
          <w:szCs w:val="22"/>
        </w:rPr>
        <w:t>合作，禁止出口任何高科技设备前往</w:t>
      </w:r>
      <w:r w:rsidR="00BC215B">
        <w:rPr>
          <w:rFonts w:ascii="微软雅黑" w:eastAsia="微软雅黑" w:hAnsi="微软雅黑" w:cs="微软雅黑"/>
          <w:sz w:val="22"/>
          <w:szCs w:val="22"/>
        </w:rPr>
        <w:t>兔砸</w:t>
      </w:r>
      <w:r w:rsidRPr="00DF4D1D">
        <w:rPr>
          <w:rFonts w:ascii="微软雅黑" w:eastAsia="微软雅黑" w:hAnsi="微软雅黑" w:cs="微软雅黑"/>
          <w:sz w:val="22"/>
          <w:szCs w:val="22"/>
        </w:rPr>
        <w:t>，同时让FBI和BBC抹黑这家公司，同时向盟国施加压力禁止与</w:t>
      </w:r>
      <w:r w:rsidR="00BC215B">
        <w:rPr>
          <w:rFonts w:ascii="微软雅黑" w:eastAsia="微软雅黑" w:hAnsi="微软雅黑" w:cs="微软雅黑"/>
          <w:sz w:val="22"/>
          <w:szCs w:val="22"/>
        </w:rPr>
        <w:t>兔砸</w:t>
      </w:r>
      <w:r w:rsidRPr="00DF4D1D">
        <w:rPr>
          <w:rFonts w:ascii="微软雅黑" w:eastAsia="微软雅黑" w:hAnsi="微软雅黑" w:cs="微软雅黑"/>
          <w:sz w:val="22"/>
          <w:szCs w:val="22"/>
        </w:rPr>
        <w:t>发生</w:t>
      </w:r>
      <w:r w:rsidRPr="00DF4D1D">
        <w:rPr>
          <w:rFonts w:ascii="微软雅黑" w:eastAsia="微软雅黑" w:hAnsi="微软雅黑" w:cs="微软雅黑"/>
          <w:sz w:val="22"/>
          <w:szCs w:val="22"/>
        </w:rPr>
        <w:t>"越线"的交易或合作。</w:t>
      </w:r>
    </w:p>
    <w:p w:rsidR="00EA55F0" w:rsidRPr="00DF4D1D" w:rsidP="005F768A" w14:paraId="13CF630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随着政令的公布，玲</w:t>
      </w:r>
      <w:r w:rsidRPr="00DF4D1D">
        <w:rPr>
          <w:rFonts w:ascii="微软雅黑" w:eastAsia="微软雅黑" w:hAnsi="微软雅黑" w:cs="微软雅黑"/>
          <w:sz w:val="22"/>
          <w:szCs w:val="22"/>
        </w:rPr>
        <w:t>瑶科创</w:t>
      </w:r>
      <w:r w:rsidRPr="00DF4D1D">
        <w:rPr>
          <w:rFonts w:ascii="微软雅黑" w:eastAsia="微软雅黑" w:hAnsi="微软雅黑" w:cs="微软雅黑"/>
          <w:sz w:val="22"/>
          <w:szCs w:val="22"/>
        </w:rPr>
        <w:t>的名声瞬间便臭了起来，各种“丑闻”满天飞。但是明眼的人都感觉到这里面有些此地无银三百两的意思，漂亮国的种种行径在国际上大家也是有目共睹的。</w:t>
      </w:r>
    </w:p>
    <w:p w:rsidR="00EA55F0" w:rsidRPr="00DF4D1D" w:rsidP="005F768A" w14:paraId="161763E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“小姐，这些人是真的让人心烦啊，明明啥也没做可还是人在家中坐，锅从天上来,这也不靠谱也贼恶心了吧。”</w:t>
      </w:r>
    </w:p>
    <w:p w:rsidR="00EA55F0" w:rsidRPr="00DF4D1D" w:rsidP="005F768A" w14:paraId="1A5F822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恶心你就能有什么办法，你总不能直接过去把他打一顿吧，况且就这样多一点挑战岂不是更好？没有一点挑战这个游戏就没有丝毫的意思了。总之就是你在网上正式的回应一下，反正我们是座得正行的端不怕调查，对于那些想要来应聘的可以给予必要的帮助，让他们能够平安的来到我们公司应聘。”</w:t>
      </w:r>
    </w:p>
    <w:p w:rsidR="00EA55F0" w:rsidRPr="00DF4D1D" w:rsidP="005F768A" w14:paraId="5D10328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“遵命，小姐。”</w:t>
      </w:r>
    </w:p>
    <w:p w:rsidR="00EA55F0" w:rsidRPr="00DF4D1D" w:rsidP="005F768A" w14:paraId="51707A7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随着时间的推移，终于第一个应聘者来到了公司的大门口……</w:t>
      </w:r>
    </w:p>
    <w:p w:rsidR="00EA55F0" w:rsidRPr="00DF4D1D" w:rsidP="005F768A" w14:paraId="6317950D" w14:textId="77777777">
      <w:pPr>
        <w:tabs>
          <w:tab w:val="left" w:pos="3375"/>
        </w:tabs>
        <w:ind w:firstLine="440" w:firstLineChars="200"/>
        <w:rPr>
          <w:rFonts w:ascii="微软雅黑" w:eastAsia="微软雅黑" w:hAnsi="微软雅黑" w:cs="微软雅黑"/>
          <w:sz w:val="22"/>
          <w:szCs w:val="22"/>
        </w:rPr>
      </w:pPr>
    </w:p>
    <w:p w:rsidR="00EA55F0" w:rsidRPr="00DF4D1D" w:rsidP="005F768A" w14:paraId="1ABE01CB" w14:textId="77777777">
      <w:pPr>
        <w:tabs>
          <w:tab w:val="left" w:pos="3375"/>
        </w:tabs>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