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D4765" w:rsidP="005F768A" w14:paraId="61FB14BB" w14:textId="6F8B6E7E">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第一百六十九章 </w:t>
      </w:r>
      <w:r w:rsidR="00097F06">
        <w:rPr>
          <w:rFonts w:ascii="微软雅黑" w:eastAsia="微软雅黑" w:hAnsi="微软雅黑" w:cs="微软雅黑" w:hint="eastAsia"/>
          <w:sz w:val="22"/>
          <w:szCs w:val="22"/>
        </w:rPr>
        <w:t>前往木星</w:t>
      </w:r>
    </w:p>
    <w:p w:rsidR="006D4765" w:rsidP="005F768A" w14:paraId="461A8587" w14:textId="162D21F4">
      <w:pPr>
        <w:rPr>
          <w:rFonts w:ascii="微软雅黑" w:eastAsia="微软雅黑" w:hAnsi="微软雅黑" w:cs="微软雅黑"/>
          <w:sz w:val="22"/>
          <w:szCs w:val="22"/>
        </w:rPr>
      </w:pPr>
      <w:r>
        <w:rPr>
          <w:rFonts w:ascii="微软雅黑" w:eastAsia="微软雅黑" w:hAnsi="微软雅黑" w:cs="微软雅黑" w:hint="eastAsia"/>
          <w:sz w:val="22"/>
          <w:szCs w:val="22"/>
        </w:rPr>
        <w:t>‘鹰击一号’在经过了一段时间的减速之后开始沿着土星的公转轨道运行，并且在此基础之上慢慢的靠近土星。</w:t>
      </w:r>
    </w:p>
    <w:p w:rsidR="00CE0DA2" w:rsidP="005F768A" w14:paraId="5C7C52DF" w14:textId="4B620E3F">
      <w:pPr>
        <w:rPr>
          <w:rFonts w:ascii="微软雅黑" w:eastAsia="微软雅黑" w:hAnsi="微软雅黑" w:cs="微软雅黑"/>
          <w:sz w:val="22"/>
          <w:szCs w:val="22"/>
        </w:rPr>
      </w:pPr>
      <w:r>
        <w:rPr>
          <w:rFonts w:ascii="微软雅黑" w:eastAsia="微软雅黑" w:hAnsi="微软雅黑" w:cs="微软雅黑" w:hint="eastAsia"/>
          <w:sz w:val="22"/>
          <w:szCs w:val="22"/>
        </w:rPr>
        <w:t>虽然性性能相比于以前的飞船来说十分的落后，但是对于现在的人类来说‘鹰击一号’所包含的技术依然是十分恐怖的。</w:t>
      </w:r>
    </w:p>
    <w:p w:rsidR="00CE0DA2" w:rsidP="005F768A" w14:paraId="0BC9532B" w14:textId="5E783EE9">
      <w:pPr>
        <w:rPr>
          <w:rFonts w:ascii="微软雅黑" w:eastAsia="微软雅黑" w:hAnsi="微软雅黑" w:cs="微软雅黑"/>
          <w:sz w:val="22"/>
          <w:szCs w:val="22"/>
        </w:rPr>
      </w:pPr>
      <w:r>
        <w:rPr>
          <w:rFonts w:ascii="微软雅黑" w:eastAsia="微软雅黑" w:hAnsi="微软雅黑" w:cs="微软雅黑" w:hint="eastAsia"/>
          <w:sz w:val="22"/>
          <w:szCs w:val="22"/>
        </w:rPr>
        <w:t>“报告舰长，现已经进入了土星引力范围之内。”</w:t>
      </w:r>
    </w:p>
    <w:p w:rsidR="002F1522" w:rsidRPr="00427D1F" w:rsidP="005F768A" w14:paraId="46124C82" w14:textId="54A6B16B">
      <w:pPr>
        <w:rPr>
          <w:rFonts w:ascii="微软雅黑" w:eastAsia="微软雅黑" w:hAnsi="微软雅黑" w:cs="微软雅黑"/>
          <w:sz w:val="22"/>
          <w:szCs w:val="22"/>
        </w:rPr>
      </w:pPr>
      <w:r>
        <w:rPr>
          <w:rFonts w:ascii="微软雅黑" w:eastAsia="微软雅黑" w:hAnsi="微软雅黑" w:cs="微软雅黑" w:hint="eastAsia"/>
          <w:sz w:val="22"/>
          <w:szCs w:val="22"/>
        </w:rPr>
        <w:t>“保持高度，时刻关注引力状态，做好随时脱离土星引力范围的准备。”</w:t>
      </w:r>
    </w:p>
    <w:p w:rsidR="00DB44A8" w:rsidP="005F768A" w14:paraId="3112FCEA" w14:textId="33C1700A">
      <w:pPr>
        <w:rPr>
          <w:rFonts w:ascii="微软雅黑" w:eastAsia="微软雅黑" w:hAnsi="微软雅黑" w:cs="微软雅黑"/>
          <w:sz w:val="22"/>
          <w:szCs w:val="22"/>
        </w:rPr>
      </w:pPr>
      <w:r>
        <w:rPr>
          <w:rFonts w:ascii="微软雅黑" w:eastAsia="微软雅黑" w:hAnsi="微软雅黑" w:cs="微软雅黑" w:hint="eastAsia"/>
          <w:sz w:val="22"/>
          <w:szCs w:val="22"/>
        </w:rPr>
        <w:t>“是，核聚变引擎正处于半功率工作状态，可随时脱离土星引力范围。”</w:t>
      </w:r>
    </w:p>
    <w:p w:rsidR="00A40923" w:rsidP="005F768A" w14:paraId="1EF40760" w14:textId="1FFCA871">
      <w:pPr>
        <w:rPr>
          <w:rFonts w:ascii="微软雅黑" w:eastAsia="微软雅黑" w:hAnsi="微软雅黑" w:cs="微软雅黑"/>
          <w:sz w:val="22"/>
          <w:szCs w:val="22"/>
        </w:rPr>
      </w:pPr>
      <w:r>
        <w:rPr>
          <w:rFonts w:ascii="微软雅黑" w:eastAsia="微软雅黑" w:hAnsi="微软雅黑" w:cs="微软雅黑" w:hint="eastAsia"/>
          <w:sz w:val="22"/>
          <w:szCs w:val="22"/>
        </w:rPr>
        <w:t>以最小的功率平衡了太阳的引力之后就是开始平衡土星的引力，在相对土星静止之后便在维持空天母舰的高度的同时开始环绕土星，对整个土星进行精确3D模型绘制。</w:t>
      </w:r>
    </w:p>
    <w:p w:rsidR="00A40923" w:rsidP="005F768A" w14:paraId="3AD6AD73" w14:textId="42C814E8">
      <w:pPr>
        <w:rPr>
          <w:rFonts w:ascii="微软雅黑" w:eastAsia="微软雅黑" w:hAnsi="微软雅黑" w:cs="微软雅黑"/>
          <w:sz w:val="22"/>
          <w:szCs w:val="22"/>
        </w:rPr>
      </w:pPr>
      <w:r>
        <w:rPr>
          <w:rFonts w:ascii="微软雅黑" w:eastAsia="微软雅黑" w:hAnsi="微软雅黑" w:cs="微软雅黑" w:hint="eastAsia"/>
          <w:sz w:val="22"/>
          <w:szCs w:val="22"/>
        </w:rPr>
        <w:t>“这土星之上的风暴要是发生在地星之上不知道会发生什么样的事情。”</w:t>
      </w:r>
    </w:p>
    <w:p w:rsidR="007E415C" w:rsidP="005F768A" w14:paraId="10D6CF77" w14:textId="4A6AC0D0">
      <w:pPr>
        <w:rPr>
          <w:rFonts w:ascii="微软雅黑" w:eastAsia="微软雅黑" w:hAnsi="微软雅黑" w:cs="微软雅黑"/>
          <w:sz w:val="22"/>
          <w:szCs w:val="22"/>
        </w:rPr>
      </w:pPr>
      <w:r>
        <w:rPr>
          <w:rFonts w:ascii="微软雅黑" w:eastAsia="微软雅黑" w:hAnsi="微软雅黑" w:cs="微软雅黑" w:hint="eastAsia"/>
          <w:sz w:val="22"/>
          <w:szCs w:val="22"/>
        </w:rPr>
        <w:t>“发生这种灾难的话能够活下来的人恐怕还不到五位数，这些人都是十分强大的人</w:t>
      </w:r>
      <w:r w:rsidR="00361432">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F7238B" w:rsidP="005F768A" w14:paraId="7C73D954" w14:textId="57D34070">
      <w:pPr>
        <w:rPr>
          <w:rFonts w:ascii="微软雅黑" w:eastAsia="微软雅黑" w:hAnsi="微软雅黑" w:cs="微软雅黑"/>
          <w:sz w:val="22"/>
          <w:szCs w:val="22"/>
        </w:rPr>
      </w:pPr>
      <w:r>
        <w:rPr>
          <w:rFonts w:ascii="微软雅黑" w:eastAsia="微软雅黑" w:hAnsi="微软雅黑" w:cs="微软雅黑" w:hint="eastAsia"/>
          <w:sz w:val="22"/>
          <w:szCs w:val="22"/>
        </w:rPr>
        <w:t>“如果在地星之上真的发生了时速上千公里的风暴，我们人类又有什么办法可以解决呢？”</w:t>
      </w:r>
    </w:p>
    <w:p w:rsidR="003D2487" w:rsidP="005F768A" w14:paraId="21D7FB0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“不知道啊，似乎可以躲在地下躲过一劫，只是所引起的海啸以及后续的影响才是真正困难的地方，到时候人类想要缓过气来，要嘛就是大多数都在别的星球了，那个时候都开始星球移民了。</w:t>
      </w:r>
    </w:p>
    <w:p w:rsidR="006A25E6" w:rsidP="005F768A" w14:paraId="4DBA1AB0" w14:textId="6AA7C9A9">
      <w:pPr>
        <w:rPr>
          <w:rFonts w:ascii="微软雅黑" w:eastAsia="微软雅黑" w:hAnsi="微软雅黑" w:cs="微软雅黑"/>
          <w:sz w:val="22"/>
          <w:szCs w:val="22"/>
        </w:rPr>
      </w:pPr>
      <w:r>
        <w:rPr>
          <w:rFonts w:ascii="微软雅黑" w:eastAsia="微软雅黑" w:hAnsi="微软雅黑" w:cs="微软雅黑" w:hint="eastAsia"/>
          <w:sz w:val="22"/>
          <w:szCs w:val="22"/>
        </w:rPr>
        <w:t>要么就是什么技术出现突破可以直接控制整个地星的天气情况，那个时候这样的恶劣天气恐怕再也不会出现了吧。”</w:t>
      </w:r>
    </w:p>
    <w:p w:rsidR="003D2487" w:rsidP="005F768A" w14:paraId="41F040D8" w14:textId="4BFB58C4">
      <w:pPr>
        <w:rPr>
          <w:rFonts w:ascii="微软雅黑" w:eastAsia="微软雅黑" w:hAnsi="微软雅黑" w:cs="微软雅黑"/>
          <w:sz w:val="22"/>
          <w:szCs w:val="22"/>
        </w:rPr>
      </w:pPr>
      <w:r>
        <w:rPr>
          <w:rFonts w:ascii="微软雅黑" w:eastAsia="微软雅黑" w:hAnsi="微软雅黑" w:cs="微软雅黑" w:hint="eastAsia"/>
          <w:sz w:val="22"/>
          <w:szCs w:val="22"/>
        </w:rPr>
        <w:t>“嗯，或许，但是也有可能是那些特别强大人类联合起来直接将灾难消灭，虽说可能性很小，但是我总是觉得有这样的人，或许还不止一个。”</w:t>
      </w:r>
    </w:p>
    <w:p w:rsidR="003D2487" w:rsidP="005F768A" w14:paraId="16E8F2AA" w14:textId="5A950319">
      <w:pPr>
        <w:rPr>
          <w:rFonts w:ascii="微软雅黑" w:eastAsia="微软雅黑" w:hAnsi="微软雅黑" w:cs="微软雅黑"/>
          <w:sz w:val="22"/>
          <w:szCs w:val="22"/>
        </w:rPr>
      </w:pPr>
      <w:r>
        <w:rPr>
          <w:rFonts w:ascii="微软雅黑" w:eastAsia="微软雅黑" w:hAnsi="微软雅黑" w:cs="微软雅黑" w:hint="eastAsia"/>
          <w:sz w:val="22"/>
          <w:szCs w:val="22"/>
        </w:rPr>
        <w:t>两个天文工作者在操作着自动设备在</w:t>
      </w:r>
      <w:r>
        <w:rPr>
          <w:rFonts w:ascii="微软雅黑" w:eastAsia="微软雅黑" w:hAnsi="微软雅黑" w:cs="微软雅黑" w:hint="eastAsia"/>
          <w:sz w:val="22"/>
          <w:szCs w:val="22"/>
        </w:rPr>
        <w:t>绘画着</w:t>
      </w:r>
      <w:r>
        <w:rPr>
          <w:rFonts w:ascii="微软雅黑" w:eastAsia="微软雅黑" w:hAnsi="微软雅黑" w:cs="微软雅黑" w:hint="eastAsia"/>
          <w:sz w:val="22"/>
          <w:szCs w:val="22"/>
        </w:rPr>
        <w:t>整个土星的模型。</w:t>
      </w:r>
    </w:p>
    <w:p w:rsidR="00EC54C2" w:rsidP="005F768A" w14:paraId="21A4C7C0" w14:textId="25ACBC09">
      <w:pPr>
        <w:rPr>
          <w:rFonts w:ascii="微软雅黑" w:eastAsia="微软雅黑" w:hAnsi="微软雅黑" w:cs="微软雅黑"/>
          <w:sz w:val="22"/>
          <w:szCs w:val="22"/>
        </w:rPr>
      </w:pPr>
      <w:r>
        <w:rPr>
          <w:rFonts w:ascii="微软雅黑" w:eastAsia="微软雅黑" w:hAnsi="微软雅黑" w:cs="微软雅黑" w:hint="eastAsia"/>
          <w:sz w:val="22"/>
          <w:szCs w:val="22"/>
        </w:rPr>
        <w:t>“喂，你们两个人，认真的工作，万一程序出现了什么差错是需要你们校验的。”</w:t>
      </w:r>
    </w:p>
    <w:p w:rsidR="00EC54C2" w:rsidP="005F768A" w14:paraId="6EB66508" w14:textId="73894E7D">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945DEF" w:rsidRPr="00F7238B" w:rsidP="005F768A" w14:paraId="538DE29B" w14:textId="6A0F69B2">
      <w:pPr>
        <w:rPr>
          <w:rFonts w:ascii="微软雅黑" w:eastAsia="微软雅黑" w:hAnsi="微软雅黑" w:cs="微软雅黑"/>
          <w:sz w:val="22"/>
          <w:szCs w:val="22"/>
        </w:rPr>
      </w:pPr>
      <w:r>
        <w:rPr>
          <w:rFonts w:ascii="微软雅黑" w:eastAsia="微软雅黑" w:hAnsi="微软雅黑" w:cs="微软雅黑" w:hint="eastAsia"/>
          <w:sz w:val="22"/>
          <w:szCs w:val="22"/>
        </w:rPr>
        <w:t>因为空天母舰上的绘制设备的性能实在是有些弱，飞一圈模型的完善程度只能够</w:t>
      </w:r>
      <w:r>
        <w:rPr>
          <w:rFonts w:ascii="微软雅黑" w:eastAsia="微软雅黑" w:hAnsi="微软雅黑" w:cs="微软雅黑" w:hint="eastAsia"/>
          <w:sz w:val="22"/>
          <w:szCs w:val="22"/>
        </w:rPr>
        <w:t>完成呢过</w:t>
      </w:r>
      <w:r>
        <w:rPr>
          <w:rFonts w:ascii="微软雅黑" w:eastAsia="微软雅黑" w:hAnsi="微软雅黑" w:cs="微软雅黑" w:hint="eastAsia"/>
          <w:sz w:val="22"/>
          <w:szCs w:val="22"/>
        </w:rPr>
        <w:t>0</w:t>
      </w:r>
      <w:r>
        <w:rPr>
          <w:rFonts w:ascii="微软雅黑" w:eastAsia="微软雅黑" w:hAnsi="微软雅黑" w:cs="微软雅黑"/>
          <w:sz w:val="22"/>
          <w:szCs w:val="22"/>
        </w:rPr>
        <w:t>.3</w:t>
      </w:r>
      <w:r>
        <w:rPr>
          <w:rFonts w:ascii="微软雅黑" w:eastAsia="微软雅黑" w:hAnsi="微软雅黑" w:cs="微软雅黑" w:hint="eastAsia"/>
          <w:sz w:val="22"/>
          <w:szCs w:val="22"/>
        </w:rPr>
        <w:t>%，好在飞一圈并不需要多少时间，计算机的性能也非常的优秀，整个绘制的过程并没有发生任何的意外。</w:t>
      </w:r>
    </w:p>
    <w:p w:rsidR="002F1522" w:rsidP="005F768A" w14:paraId="16828244" w14:textId="0D4E1113">
      <w:pPr>
        <w:rPr>
          <w:rFonts w:ascii="微软雅黑" w:eastAsia="微软雅黑" w:hAnsi="微软雅黑" w:cs="微软雅黑"/>
          <w:sz w:val="22"/>
          <w:szCs w:val="22"/>
        </w:rPr>
      </w:pPr>
      <w:r>
        <w:rPr>
          <w:rFonts w:ascii="微软雅黑" w:eastAsia="微软雅黑" w:hAnsi="微软雅黑" w:cs="微软雅黑" w:hint="eastAsia"/>
          <w:sz w:val="22"/>
          <w:szCs w:val="22"/>
        </w:rPr>
        <w:t>‘鹰击一号’在土星的自转轨道之上一圈又一圈的绕着它飞行，就像是画师在对着模特绘画一般，将自己眼前的事物准确的呈现出来，只是这个是需要随时都可以调用的，甚至是拿来计算的。</w:t>
      </w:r>
    </w:p>
    <w:p w:rsidR="00C338CF" w:rsidP="005F768A" w14:paraId="06F1C213" w14:textId="79CBED32">
      <w:pPr>
        <w:rPr>
          <w:rFonts w:ascii="微软雅黑" w:eastAsia="微软雅黑" w:hAnsi="微软雅黑" w:cs="微软雅黑"/>
          <w:sz w:val="22"/>
          <w:szCs w:val="22"/>
        </w:rPr>
      </w:pPr>
      <w:r>
        <w:rPr>
          <w:rFonts w:ascii="微软雅黑" w:eastAsia="微软雅黑" w:hAnsi="微软雅黑" w:cs="微软雅黑" w:hint="eastAsia"/>
          <w:sz w:val="22"/>
          <w:szCs w:val="22"/>
        </w:rPr>
        <w:t>在慢慢绘制整个土星的过程之中还有必要的光谱分析，通过光谱分析的方式可以大致的判断土星的大气成分和地面的成分。</w:t>
      </w:r>
    </w:p>
    <w:p w:rsidR="00C338CF" w:rsidP="005F768A" w14:paraId="1F577DD1" w14:textId="2E2D1BEC">
      <w:pPr>
        <w:rPr>
          <w:rFonts w:ascii="微软雅黑" w:eastAsia="微软雅黑" w:hAnsi="微软雅黑" w:cs="微软雅黑"/>
          <w:sz w:val="22"/>
          <w:szCs w:val="22"/>
        </w:rPr>
      </w:pPr>
      <w:r>
        <w:rPr>
          <w:rFonts w:ascii="微软雅黑" w:eastAsia="微软雅黑" w:hAnsi="微软雅黑" w:cs="微软雅黑" w:hint="eastAsia"/>
          <w:sz w:val="22"/>
          <w:szCs w:val="22"/>
        </w:rPr>
        <w:t>经过了几个小时的绘制，整个土星模型的绘制完整度已经达到了9</w:t>
      </w:r>
      <w:r>
        <w:rPr>
          <w:rFonts w:ascii="微软雅黑" w:eastAsia="微软雅黑" w:hAnsi="微软雅黑" w:cs="微软雅黑"/>
          <w:sz w:val="22"/>
          <w:szCs w:val="22"/>
        </w:rPr>
        <w:t>0.6</w:t>
      </w:r>
      <w:r>
        <w:rPr>
          <w:rFonts w:ascii="微软雅黑" w:eastAsia="微软雅黑" w:hAnsi="微软雅黑" w:cs="微软雅黑" w:hint="eastAsia"/>
          <w:sz w:val="22"/>
          <w:szCs w:val="22"/>
        </w:rPr>
        <w:t>%，此时已经围绕着它转了</w:t>
      </w:r>
      <w:r>
        <w:rPr>
          <w:rFonts w:ascii="微软雅黑" w:eastAsia="微软雅黑" w:hAnsi="微软雅黑" w:cs="微软雅黑"/>
          <w:sz w:val="22"/>
          <w:szCs w:val="22"/>
        </w:rPr>
        <w:t>300</w:t>
      </w:r>
      <w:r>
        <w:rPr>
          <w:rFonts w:ascii="微软雅黑" w:eastAsia="微软雅黑" w:hAnsi="微软雅黑" w:cs="微软雅黑" w:hint="eastAsia"/>
          <w:sz w:val="22"/>
          <w:szCs w:val="22"/>
        </w:rPr>
        <w:t>多圈了，光谱分析的大致结果已经出来了，还有一些特殊的需要在回到地星之后进一步的研究，在空天母舰之上没有办法提供更加好的实验环境。</w:t>
      </w:r>
    </w:p>
    <w:p w:rsidR="00B961E1" w:rsidP="005F768A" w14:paraId="1394E83B" w14:textId="35E5860D">
      <w:pPr>
        <w:rPr>
          <w:rFonts w:ascii="微软雅黑" w:eastAsia="微软雅黑" w:hAnsi="微软雅黑" w:cs="微软雅黑"/>
          <w:sz w:val="22"/>
          <w:szCs w:val="22"/>
        </w:rPr>
      </w:pPr>
      <w:r>
        <w:rPr>
          <w:rFonts w:ascii="微软雅黑" w:eastAsia="微软雅黑" w:hAnsi="微软雅黑" w:cs="微软雅黑" w:hint="eastAsia"/>
          <w:sz w:val="22"/>
          <w:szCs w:val="22"/>
        </w:rPr>
        <w:t>在空天母舰又围着土星转了很多圈之后整个的模型终于绘制完成了，这次绘制远比之前在地星之上观测所绘制的大致模型要精确很多，并且发现了一些曾经没有发现的东西，这些需要在地星之上完成分析。</w:t>
      </w:r>
    </w:p>
    <w:p w:rsidR="00B961E1" w:rsidP="005F768A" w14:paraId="4154826E" w14:textId="59F3D243">
      <w:pPr>
        <w:rPr>
          <w:rFonts w:ascii="微软雅黑" w:eastAsia="微软雅黑" w:hAnsi="微软雅黑" w:cs="微软雅黑"/>
          <w:sz w:val="22"/>
          <w:szCs w:val="22"/>
        </w:rPr>
      </w:pPr>
      <w:r>
        <w:rPr>
          <w:rFonts w:ascii="微软雅黑" w:eastAsia="微软雅黑" w:hAnsi="微软雅黑" w:cs="微软雅黑" w:hint="eastAsia"/>
          <w:sz w:val="22"/>
          <w:szCs w:val="22"/>
        </w:rPr>
        <w:t>“报告舰长，土星的模型已经完成了绘制，途经的星图也绘制完毕，我们的技术人员在土星之上发现了大量的氢元素，我们是不是可以尝试一下补充空天母舰的燃料？”</w:t>
      </w:r>
    </w:p>
    <w:p w:rsidR="001017C4" w:rsidP="005F768A" w14:paraId="79D631EC" w14:textId="3252E044">
      <w:pPr>
        <w:rPr>
          <w:rFonts w:ascii="微软雅黑" w:eastAsia="微软雅黑" w:hAnsi="微软雅黑" w:cs="微软雅黑"/>
          <w:sz w:val="22"/>
          <w:szCs w:val="22"/>
        </w:rPr>
      </w:pPr>
      <w:r>
        <w:rPr>
          <w:rFonts w:ascii="微软雅黑" w:eastAsia="微软雅黑" w:hAnsi="微软雅黑" w:cs="微软雅黑" w:hint="eastAsia"/>
          <w:sz w:val="22"/>
          <w:szCs w:val="22"/>
        </w:rPr>
        <w:t>“好，但是补充燃料的事情就算了，不要节外生枝，这艘空天母舰本就没有设计自行补充燃料的机械臂，而且现在核聚变装置所需要的燃料要求还是有些高的，如果是低质量的燃料很有可能使其熄火。”</w:t>
      </w:r>
    </w:p>
    <w:p w:rsidR="001017C4" w:rsidP="005F768A" w14:paraId="30727003" w14:textId="023D24ED">
      <w:pPr>
        <w:rPr>
          <w:rFonts w:ascii="微软雅黑" w:eastAsia="微软雅黑" w:hAnsi="微软雅黑" w:cs="微软雅黑"/>
          <w:sz w:val="22"/>
          <w:szCs w:val="22"/>
        </w:rPr>
      </w:pPr>
      <w:r>
        <w:rPr>
          <w:rFonts w:ascii="微软雅黑" w:eastAsia="微软雅黑" w:hAnsi="微软雅黑" w:cs="微软雅黑" w:hint="eastAsia"/>
          <w:sz w:val="22"/>
          <w:szCs w:val="22"/>
        </w:rPr>
        <w:t>“是，到现在为止空天母舰一切正常，请求下一步指示。”</w:t>
      </w:r>
    </w:p>
    <w:p w:rsidR="001017C4" w:rsidP="005F768A" w14:paraId="7EBE5CBA" w14:textId="16440DAB">
      <w:pPr>
        <w:rPr>
          <w:rFonts w:ascii="微软雅黑" w:eastAsia="微软雅黑" w:hAnsi="微软雅黑" w:cs="微软雅黑"/>
          <w:sz w:val="22"/>
          <w:szCs w:val="22"/>
        </w:rPr>
      </w:pPr>
      <w:r>
        <w:rPr>
          <w:rFonts w:ascii="微软雅黑" w:eastAsia="微软雅黑" w:hAnsi="微软雅黑" w:cs="微软雅黑" w:hint="eastAsia"/>
          <w:sz w:val="22"/>
          <w:szCs w:val="22"/>
        </w:rPr>
        <w:t>“精确的绘制土星范围之内的星域</w:t>
      </w:r>
      <w:r w:rsidR="00CD16B8">
        <w:rPr>
          <w:rFonts w:ascii="微软雅黑" w:eastAsia="微软雅黑" w:hAnsi="微软雅黑" w:cs="微软雅黑" w:hint="eastAsia"/>
          <w:sz w:val="22"/>
          <w:szCs w:val="22"/>
        </w:rPr>
        <w:t>，并且为土星以内的所有星球建立一个高精度的立体模型，现在开始脱离土星轨道开始前往木星轨道。</w:t>
      </w:r>
      <w:r>
        <w:rPr>
          <w:rFonts w:ascii="微软雅黑" w:eastAsia="微软雅黑" w:hAnsi="微软雅黑" w:cs="微软雅黑" w:hint="eastAsia"/>
          <w:sz w:val="22"/>
          <w:szCs w:val="22"/>
        </w:rPr>
        <w:t>”</w:t>
      </w:r>
    </w:p>
    <w:p w:rsidR="00C516A9" w:rsidP="005F768A" w14:paraId="4BCD23D3" w14:textId="70C75240">
      <w:pPr>
        <w:rPr>
          <w:rFonts w:ascii="微软雅黑" w:eastAsia="微软雅黑" w:hAnsi="微软雅黑" w:cs="微软雅黑"/>
          <w:sz w:val="22"/>
          <w:szCs w:val="22"/>
        </w:rPr>
      </w:pPr>
      <w:r>
        <w:rPr>
          <w:rFonts w:ascii="微软雅黑" w:eastAsia="微软雅黑" w:hAnsi="微软雅黑" w:cs="微软雅黑" w:hint="eastAsia"/>
          <w:sz w:val="22"/>
          <w:szCs w:val="22"/>
        </w:rPr>
        <w:t>“是，引擎开启加力模式，前往木星轨道。”</w:t>
      </w:r>
    </w:p>
    <w:p w:rsidR="00D306B2" w:rsidP="005F768A" w14:paraId="5AB195BD" w14:textId="219D6178">
      <w:pPr>
        <w:rPr>
          <w:rFonts w:ascii="微软雅黑" w:eastAsia="微软雅黑" w:hAnsi="微软雅黑" w:cs="微软雅黑"/>
          <w:sz w:val="22"/>
          <w:szCs w:val="22"/>
        </w:rPr>
      </w:pPr>
      <w:r>
        <w:rPr>
          <w:rFonts w:ascii="微软雅黑" w:eastAsia="微软雅黑" w:hAnsi="微软雅黑" w:cs="微软雅黑" w:hint="eastAsia"/>
          <w:sz w:val="22"/>
          <w:szCs w:val="22"/>
        </w:rPr>
        <w:t>随着总控室的一声令下，战舰便开始向着木星的方向开始飞行了。</w:t>
      </w:r>
    </w:p>
    <w:p w:rsidR="00EC54C2" w:rsidP="005F768A" w14:paraId="20DA45C3" w14:textId="28A140A3">
      <w:pPr>
        <w:rPr>
          <w:rFonts w:ascii="微软雅黑" w:eastAsia="微软雅黑" w:hAnsi="微软雅黑" w:cs="微软雅黑"/>
          <w:sz w:val="22"/>
          <w:szCs w:val="22"/>
        </w:rPr>
      </w:pPr>
      <w:r>
        <w:rPr>
          <w:rFonts w:ascii="微软雅黑" w:eastAsia="微软雅黑" w:hAnsi="微软雅黑" w:cs="微软雅黑" w:hint="eastAsia"/>
          <w:sz w:val="22"/>
          <w:szCs w:val="22"/>
        </w:rPr>
        <w:t>木星的轨道距离土星的轨道距离对于‘鹰击一号’来说并不遥远，甚至是很近，但是天体除非在一个特殊的时期在同一直线之上否则两个星球支架你的距离就是不确定的，基本上都是十分遥远的。</w:t>
      </w:r>
    </w:p>
    <w:p w:rsidR="00715607" w:rsidP="005F768A" w14:paraId="6CE61C56" w14:textId="31357D3B">
      <w:pPr>
        <w:rPr>
          <w:rFonts w:ascii="微软雅黑" w:eastAsia="微软雅黑" w:hAnsi="微软雅黑" w:cs="微软雅黑"/>
          <w:sz w:val="22"/>
          <w:szCs w:val="22"/>
        </w:rPr>
      </w:pPr>
      <w:r>
        <w:rPr>
          <w:rFonts w:ascii="微软雅黑" w:eastAsia="微软雅黑" w:hAnsi="微软雅黑" w:cs="微软雅黑" w:hint="eastAsia"/>
          <w:sz w:val="22"/>
          <w:szCs w:val="22"/>
        </w:rPr>
        <w:t>在经过了相当长一段时间的加速之后‘鹰击一号’再次按照5%光速向着预定的轨道开</w:t>
      </w:r>
      <w:r>
        <w:rPr>
          <w:rFonts w:ascii="微软雅黑" w:eastAsia="微软雅黑" w:hAnsi="微软雅黑" w:cs="微软雅黑" w:hint="eastAsia"/>
          <w:sz w:val="22"/>
          <w:szCs w:val="22"/>
        </w:rPr>
        <w:t>始向着木星的方向开始滑行。</w:t>
      </w:r>
    </w:p>
    <w:p w:rsidR="00715607" w:rsidP="005F768A" w14:paraId="6C120152" w14:textId="22A06D6A">
      <w:pPr>
        <w:rPr>
          <w:rFonts w:ascii="微软雅黑" w:eastAsia="微软雅黑" w:hAnsi="微软雅黑" w:cs="微软雅黑"/>
          <w:sz w:val="22"/>
          <w:szCs w:val="22"/>
        </w:rPr>
      </w:pPr>
      <w:r>
        <w:rPr>
          <w:rFonts w:ascii="微软雅黑" w:eastAsia="微软雅黑" w:hAnsi="微软雅黑" w:cs="微软雅黑" w:hint="eastAsia"/>
          <w:sz w:val="22"/>
          <w:szCs w:val="22"/>
        </w:rPr>
        <w:t>这个过程只要不发生什么会影响航道的事情就是不需要人工取干预的，就算是发生了偏航的问题，计算机也是可以自行修正。</w:t>
      </w:r>
    </w:p>
    <w:p w:rsidR="00DF6EC4" w:rsidP="005F768A" w14:paraId="78D67A27" w14:textId="75545CEF">
      <w:pPr>
        <w:rPr>
          <w:rFonts w:ascii="微软雅黑" w:eastAsia="微软雅黑" w:hAnsi="微软雅黑" w:cs="微软雅黑"/>
          <w:sz w:val="22"/>
          <w:szCs w:val="22"/>
        </w:rPr>
      </w:pPr>
      <w:r>
        <w:rPr>
          <w:rFonts w:ascii="微软雅黑" w:eastAsia="微软雅黑" w:hAnsi="微软雅黑" w:cs="微软雅黑" w:hint="eastAsia"/>
          <w:sz w:val="22"/>
          <w:szCs w:val="22"/>
        </w:rPr>
        <w:t>一位总控室的操作员来到了舰长室</w:t>
      </w:r>
    </w:p>
    <w:p w:rsidR="00715607" w:rsidRPr="00DF6EC4" w:rsidP="005F768A" w14:paraId="313F45D2" w14:textId="4A9B3FFB">
      <w:pPr>
        <w:rPr>
          <w:rFonts w:ascii="微软雅黑" w:eastAsia="微软雅黑" w:hAnsi="微软雅黑" w:cs="微软雅黑"/>
          <w:sz w:val="22"/>
          <w:szCs w:val="22"/>
        </w:rPr>
      </w:pPr>
      <w:r>
        <w:rPr>
          <w:rFonts w:ascii="微软雅黑" w:eastAsia="微软雅黑" w:hAnsi="微软雅黑" w:cs="微软雅黑" w:hint="eastAsia"/>
          <w:sz w:val="22"/>
          <w:szCs w:val="22"/>
        </w:rPr>
        <w:t>“报告！”</w:t>
      </w:r>
    </w:p>
    <w:p w:rsidR="00715607" w:rsidP="005F768A" w14:paraId="2FD45A3B" w14:textId="377EE17A">
      <w:pPr>
        <w:rPr>
          <w:rFonts w:ascii="微软雅黑" w:eastAsia="微软雅黑" w:hAnsi="微软雅黑" w:cs="微软雅黑"/>
          <w:sz w:val="22"/>
          <w:szCs w:val="22"/>
        </w:rPr>
      </w:pPr>
      <w:r>
        <w:rPr>
          <w:rFonts w:ascii="微软雅黑" w:eastAsia="微软雅黑" w:hAnsi="微软雅黑" w:cs="微软雅黑" w:hint="eastAsia"/>
          <w:sz w:val="22"/>
          <w:szCs w:val="22"/>
        </w:rPr>
        <w:t>“请进，有什么事情？”</w:t>
      </w:r>
    </w:p>
    <w:p w:rsidR="00DF6EC4" w:rsidP="005F768A" w14:paraId="199CD6EB" w14:textId="062C40A7">
      <w:pPr>
        <w:rPr>
          <w:rFonts w:ascii="微软雅黑" w:eastAsia="微软雅黑" w:hAnsi="微软雅黑" w:cs="微软雅黑"/>
          <w:sz w:val="22"/>
          <w:szCs w:val="22"/>
        </w:rPr>
      </w:pPr>
      <w:r>
        <w:rPr>
          <w:rFonts w:ascii="微软雅黑" w:eastAsia="微软雅黑" w:hAnsi="微软雅黑" w:cs="微软雅黑" w:hint="eastAsia"/>
          <w:sz w:val="22"/>
          <w:szCs w:val="22"/>
        </w:rPr>
        <w:t>“我是总控室的xx，我们的在航行期间会有一个时候比较接近火星所在的位置，虽然火星已经绘制了相应的模型，但是并不够细致，我们是否中途去考察一下火星，并且绘制其相应的立体模型？”</w:t>
      </w:r>
    </w:p>
    <w:p w:rsidR="00C516A9" w:rsidP="005F768A" w14:paraId="2BC9D34A" w14:textId="3E8FF93C">
      <w:pPr>
        <w:rPr>
          <w:rFonts w:ascii="微软雅黑" w:eastAsia="微软雅黑" w:hAnsi="微软雅黑" w:cs="微软雅黑"/>
          <w:sz w:val="22"/>
          <w:szCs w:val="22"/>
        </w:rPr>
      </w:pPr>
      <w:r>
        <w:rPr>
          <w:rFonts w:ascii="微软雅黑" w:eastAsia="微软雅黑" w:hAnsi="微软雅黑" w:cs="微软雅黑" w:hint="eastAsia"/>
          <w:sz w:val="22"/>
          <w:szCs w:val="22"/>
        </w:rPr>
        <w:t>姜文胜看了看剩余的燃料，</w:t>
      </w:r>
      <w:r w:rsidR="00D14F0B">
        <w:rPr>
          <w:rFonts w:ascii="微软雅黑" w:eastAsia="微软雅黑" w:hAnsi="微软雅黑" w:cs="微软雅黑" w:hint="eastAsia"/>
          <w:sz w:val="22"/>
          <w:szCs w:val="22"/>
        </w:rPr>
        <w:t>确定</w:t>
      </w:r>
      <w:r>
        <w:rPr>
          <w:rFonts w:ascii="微软雅黑" w:eastAsia="微软雅黑" w:hAnsi="微软雅黑" w:cs="微软雅黑" w:hint="eastAsia"/>
          <w:sz w:val="22"/>
          <w:szCs w:val="22"/>
        </w:rPr>
        <w:t>还十分的充足</w:t>
      </w:r>
      <w:r w:rsidR="00D14F0B">
        <w:rPr>
          <w:rFonts w:ascii="微软雅黑" w:eastAsia="微软雅黑" w:hAnsi="微软雅黑" w:cs="微软雅黑" w:hint="eastAsia"/>
          <w:sz w:val="22"/>
          <w:szCs w:val="22"/>
        </w:rPr>
        <w:t>便</w:t>
      </w:r>
      <w:r>
        <w:rPr>
          <w:rFonts w:ascii="微软雅黑" w:eastAsia="微软雅黑" w:hAnsi="微软雅黑" w:cs="微软雅黑" w:hint="eastAsia"/>
          <w:sz w:val="22"/>
          <w:szCs w:val="22"/>
        </w:rPr>
        <w:t>说到：</w:t>
      </w:r>
    </w:p>
    <w:p w:rsidR="00DF6EC4" w:rsidP="005F768A" w14:paraId="135430B2" w14:textId="78BC245A">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5B176F">
        <w:rPr>
          <w:rFonts w:ascii="微软雅黑" w:eastAsia="微软雅黑" w:hAnsi="微软雅黑" w:cs="微软雅黑" w:hint="eastAsia"/>
          <w:sz w:val="22"/>
          <w:szCs w:val="22"/>
        </w:rPr>
        <w:t>同意，控制航速，先行考察火星。</w:t>
      </w:r>
      <w:r>
        <w:rPr>
          <w:rFonts w:ascii="微软雅黑" w:eastAsia="微软雅黑" w:hAnsi="微软雅黑" w:cs="微软雅黑" w:hint="eastAsia"/>
          <w:sz w:val="22"/>
          <w:szCs w:val="22"/>
        </w:rPr>
        <w:t>”</w:t>
      </w:r>
    </w:p>
    <w:p w:rsidR="00DF6EC4" w:rsidP="005F768A" w14:paraId="2E5A33FF" w14:textId="0B70D5AE">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5B176F" w:rsidP="005F768A" w14:paraId="02C22F09" w14:textId="0453F2B5">
      <w:pPr>
        <w:pBdr>
          <w:bottom w:val="double" w:sz="6" w:space="1" w:color="auto"/>
        </w:pBdr>
        <w:rPr>
          <w:rFonts w:ascii="微软雅黑" w:eastAsia="微软雅黑" w:hAnsi="微软雅黑" w:cs="微软雅黑"/>
          <w:sz w:val="22"/>
          <w:szCs w:val="22"/>
        </w:rPr>
      </w:pPr>
      <w:r>
        <w:rPr>
          <w:rFonts w:ascii="微软雅黑" w:eastAsia="微软雅黑" w:hAnsi="微软雅黑" w:cs="微软雅黑" w:hint="eastAsia"/>
          <w:sz w:val="22"/>
          <w:szCs w:val="22"/>
        </w:rPr>
        <w:t>此时前往木星的航程已经经过了1</w:t>
      </w:r>
      <w:r>
        <w:rPr>
          <w:rFonts w:ascii="微软雅黑" w:eastAsia="微软雅黑" w:hAnsi="微软雅黑" w:cs="微软雅黑"/>
          <w:sz w:val="22"/>
          <w:szCs w:val="22"/>
        </w:rPr>
        <w:t>/10</w:t>
      </w:r>
      <w:r>
        <w:rPr>
          <w:rFonts w:ascii="微软雅黑" w:eastAsia="微软雅黑" w:hAnsi="微软雅黑" w:cs="微软雅黑" w:hint="eastAsia"/>
          <w:sz w:val="22"/>
          <w:szCs w:val="22"/>
        </w:rPr>
        <w:t>，而距离火星的距离只有2个天文单位，到达所需要的时间并不多</w:t>
      </w:r>
      <w:r w:rsidR="00904964">
        <w:rPr>
          <w:rFonts w:ascii="微软雅黑" w:eastAsia="微软雅黑" w:hAnsi="微软雅黑" w:cs="微软雅黑" w:hint="eastAsia"/>
          <w:sz w:val="22"/>
          <w:szCs w:val="22"/>
        </w:rPr>
        <w:t>，如果愿意的话还可以回到</w:t>
      </w:r>
      <w:r w:rsidR="00063D6F">
        <w:rPr>
          <w:rFonts w:ascii="微软雅黑" w:eastAsia="微软雅黑" w:hAnsi="微软雅黑" w:cs="微软雅黑" w:hint="eastAsia"/>
          <w:sz w:val="22"/>
          <w:szCs w:val="22"/>
        </w:rPr>
        <w:t>地星</w:t>
      </w:r>
      <w:r w:rsidR="00904964">
        <w:rPr>
          <w:rFonts w:ascii="微软雅黑" w:eastAsia="微软雅黑" w:hAnsi="微软雅黑" w:cs="微软雅黑" w:hint="eastAsia"/>
          <w:sz w:val="22"/>
          <w:szCs w:val="22"/>
        </w:rPr>
        <w:t>补给了物资之后再远航。</w:t>
      </w:r>
    </w:p>
    <w:p w:rsidR="00B6664F" w:rsidP="005F768A" w14:paraId="6F6BD7AE" w14:textId="3D0D2307">
      <w:pPr>
        <w:rPr>
          <w:rFonts w:ascii="微软雅黑" w:eastAsia="微软雅黑" w:hAnsi="微软雅黑" w:cs="微软雅黑"/>
          <w:sz w:val="22"/>
          <w:szCs w:val="22"/>
        </w:rPr>
      </w:pPr>
      <w:r>
        <w:rPr>
          <w:rFonts w:ascii="微软雅黑" w:eastAsia="微软雅黑" w:hAnsi="微软雅黑" w:cs="微软雅黑" w:hint="eastAsia"/>
          <w:sz w:val="22"/>
          <w:szCs w:val="22"/>
        </w:rPr>
        <w:t>地星之上</w:t>
      </w:r>
      <w:r w:rsidR="008F28B6">
        <w:rPr>
          <w:rFonts w:ascii="微软雅黑" w:eastAsia="微软雅黑" w:hAnsi="微软雅黑" w:cs="微软雅黑" w:hint="eastAsia"/>
          <w:sz w:val="22"/>
          <w:szCs w:val="22"/>
        </w:rPr>
        <w:t>孙源玲将工资发了之后便让爱丽开始安排工作了，然后就是让爱丽安排接下来的工厂建设工作，只不过这个工厂的地址并不是实在地星之上而是在太空之中，只是这个工厂是建造在哪个星球之上就由爱丽来解决了，不同的星球之上所包含物资都是不同的，是建立临近星球的</w:t>
      </w:r>
      <w:r w:rsidR="008F28B6">
        <w:rPr>
          <w:rFonts w:ascii="微软雅黑" w:eastAsia="微软雅黑" w:hAnsi="微软雅黑" w:cs="微软雅黑" w:hint="eastAsia"/>
          <w:sz w:val="22"/>
          <w:szCs w:val="22"/>
        </w:rPr>
        <w:t>太</w:t>
      </w:r>
      <w:r w:rsidR="008F28B6">
        <w:rPr>
          <w:rFonts w:ascii="微软雅黑" w:eastAsia="微软雅黑" w:hAnsi="微软雅黑" w:cs="微软雅黑" w:hint="eastAsia"/>
          <w:sz w:val="22"/>
          <w:szCs w:val="22"/>
        </w:rPr>
        <w:t>空港并在其中建设工厂还是在选定的星球之上建立工厂这些事基于所选择星球的物资丰富程度所决定的。</w:t>
      </w:r>
    </w:p>
    <w:p w:rsidR="006F4176" w:rsidP="005F768A" w14:paraId="7FF65B27" w14:textId="00C94915">
      <w:pPr>
        <w:rPr>
          <w:rFonts w:ascii="微软雅黑" w:eastAsia="微软雅黑" w:hAnsi="微软雅黑" w:cs="微软雅黑"/>
          <w:sz w:val="22"/>
          <w:szCs w:val="22"/>
        </w:rPr>
      </w:pPr>
      <w:r>
        <w:rPr>
          <w:rFonts w:ascii="微软雅黑" w:eastAsia="微软雅黑" w:hAnsi="微软雅黑" w:cs="微软雅黑" w:hint="eastAsia"/>
          <w:sz w:val="22"/>
          <w:szCs w:val="22"/>
        </w:rPr>
        <w:t>至于孙源玲在干嘛？那当然是在工作的安排下去之后便开始摸鱼时光了。</w:t>
      </w:r>
    </w:p>
    <w:p w:rsidR="00904964" w:rsidP="005F768A" w14:paraId="7DBE7617" w14:textId="2D5D481C">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6F4176">
        <w:rPr>
          <w:rFonts w:ascii="微软雅黑" w:eastAsia="微软雅黑" w:hAnsi="微软雅黑" w:cs="微软雅黑" w:hint="eastAsia"/>
          <w:sz w:val="22"/>
          <w:szCs w:val="22"/>
        </w:rPr>
        <w:t>槃</w:t>
      </w:r>
      <w:r w:rsidR="006F4176">
        <w:rPr>
          <w:rFonts w:ascii="微软雅黑" w:eastAsia="微软雅黑" w:hAnsi="微软雅黑" w:cs="微软雅黑" w:hint="eastAsia"/>
          <w:sz w:val="22"/>
          <w:szCs w:val="22"/>
        </w:rPr>
        <w:t>洳</w:t>
      </w:r>
      <w:r w:rsidR="006F4176">
        <w:rPr>
          <w:rFonts w:ascii="微软雅黑" w:eastAsia="微软雅黑" w:hAnsi="微软雅黑" w:cs="微软雅黑" w:hint="eastAsia"/>
          <w:sz w:val="22"/>
          <w:szCs w:val="22"/>
        </w:rPr>
        <w:t>，现在自由了想不想去外面的太空之中看看？</w:t>
      </w:r>
      <w:r>
        <w:rPr>
          <w:rFonts w:ascii="微软雅黑" w:eastAsia="微软雅黑" w:hAnsi="微软雅黑" w:cs="微软雅黑" w:hint="eastAsia"/>
          <w:sz w:val="22"/>
          <w:szCs w:val="22"/>
        </w:rPr>
        <w:t>”</w:t>
      </w:r>
    </w:p>
    <w:p w:rsidR="006F4176" w:rsidRPr="006F4176" w:rsidP="005F768A" w14:paraId="6EA41643" w14:textId="397C3090">
      <w:pPr>
        <w:rPr>
          <w:rFonts w:ascii="微软雅黑" w:eastAsia="微软雅黑" w:hAnsi="微软雅黑" w:cs="微软雅黑"/>
          <w:sz w:val="22"/>
          <w:szCs w:val="22"/>
        </w:rPr>
      </w:pPr>
      <w:r>
        <w:rPr>
          <w:rFonts w:ascii="微软雅黑" w:eastAsia="微软雅黑" w:hAnsi="微软雅黑" w:cs="微软雅黑" w:hint="eastAsia"/>
          <w:sz w:val="22"/>
          <w:szCs w:val="22"/>
        </w:rPr>
        <w:t>“当然想啊，不过</w:t>
      </w:r>
      <w:r w:rsidR="009A22A4">
        <w:rPr>
          <w:rFonts w:ascii="微软雅黑" w:eastAsia="微软雅黑" w:hAnsi="微软雅黑" w:cs="微软雅黑" w:hint="eastAsia"/>
          <w:sz w:val="22"/>
          <w:szCs w:val="22"/>
        </w:rPr>
        <w:t>你这样一直摸鱼真的好吗？</w:t>
      </w:r>
      <w:r>
        <w:rPr>
          <w:rFonts w:ascii="微软雅黑" w:eastAsia="微软雅黑" w:hAnsi="微软雅黑" w:cs="微软雅黑" w:hint="eastAsia"/>
          <w:sz w:val="22"/>
          <w:szCs w:val="22"/>
        </w:rPr>
        <w:t>”</w:t>
      </w:r>
    </w:p>
    <w:p w:rsidR="00DF6EC4" w:rsidRPr="009A22A4" w:rsidP="005F768A" w14:paraId="541C5DBA" w14:textId="1547ADDF">
      <w:pPr>
        <w:rPr>
          <w:rFonts w:ascii="微软雅黑" w:eastAsia="微软雅黑" w:hAnsi="微软雅黑" w:cs="微软雅黑"/>
          <w:sz w:val="22"/>
          <w:szCs w:val="22"/>
        </w:rPr>
      </w:pPr>
      <w:r>
        <w:rPr>
          <w:rFonts w:ascii="微软雅黑" w:eastAsia="微软雅黑" w:hAnsi="微软雅黑" w:cs="微软雅黑" w:hint="eastAsia"/>
          <w:sz w:val="22"/>
          <w:szCs w:val="22"/>
        </w:rPr>
        <w:t>“又不是所有的人都像我和爱丽一样拥有无与伦比的知识和学习能力，</w:t>
      </w:r>
      <w:r w:rsidR="004F17EF">
        <w:rPr>
          <w:rFonts w:ascii="微软雅黑" w:eastAsia="微软雅黑" w:hAnsi="微软雅黑" w:cs="微软雅黑" w:hint="eastAsia"/>
          <w:sz w:val="22"/>
          <w:szCs w:val="22"/>
        </w:rPr>
        <w:t>人们</w:t>
      </w:r>
      <w:r>
        <w:rPr>
          <w:rFonts w:ascii="微软雅黑" w:eastAsia="微软雅黑" w:hAnsi="微软雅黑" w:cs="微软雅黑" w:hint="eastAsia"/>
          <w:sz w:val="22"/>
          <w:szCs w:val="22"/>
        </w:rPr>
        <w:t>是需要时间</w:t>
      </w:r>
      <w:r w:rsidR="004F17EF">
        <w:rPr>
          <w:rFonts w:ascii="微软雅黑" w:eastAsia="微软雅黑" w:hAnsi="微软雅黑" w:cs="微软雅黑" w:hint="eastAsia"/>
          <w:sz w:val="22"/>
          <w:szCs w:val="22"/>
        </w:rPr>
        <w:t>吸收</w:t>
      </w:r>
      <w:r w:rsidR="004C0070">
        <w:rPr>
          <w:rFonts w:ascii="微软雅黑" w:eastAsia="微软雅黑" w:hAnsi="微软雅黑" w:cs="微软雅黑" w:hint="eastAsia"/>
          <w:sz w:val="22"/>
          <w:szCs w:val="22"/>
        </w:rPr>
        <w:t>相关的知识的。</w:t>
      </w:r>
      <w:r>
        <w:rPr>
          <w:rFonts w:ascii="微软雅黑" w:eastAsia="微软雅黑" w:hAnsi="微软雅黑" w:cs="微软雅黑" w:hint="eastAsia"/>
          <w:sz w:val="22"/>
          <w:szCs w:val="22"/>
        </w:rPr>
        <w:t>”</w:t>
      </w:r>
    </w:p>
    <w:p w:rsidR="005B176F" w:rsidP="005F768A" w14:paraId="6CAE6579" w14:textId="5ABAE53C">
      <w:pPr>
        <w:rPr>
          <w:rFonts w:ascii="微软雅黑" w:eastAsia="微软雅黑" w:hAnsi="微软雅黑" w:cs="微软雅黑"/>
          <w:sz w:val="22"/>
          <w:szCs w:val="22"/>
        </w:rPr>
      </w:pPr>
      <w:r>
        <w:rPr>
          <w:rFonts w:ascii="微软雅黑" w:eastAsia="微软雅黑" w:hAnsi="微软雅黑" w:cs="微软雅黑" w:hint="eastAsia"/>
          <w:sz w:val="22"/>
          <w:szCs w:val="22"/>
        </w:rPr>
        <w:t>说罢孙源玲便</w:t>
      </w:r>
      <w:r w:rsidR="00594FFF">
        <w:rPr>
          <w:rFonts w:ascii="微软雅黑" w:eastAsia="微软雅黑" w:hAnsi="微软雅黑" w:cs="微软雅黑" w:hint="eastAsia"/>
          <w:sz w:val="22"/>
          <w:szCs w:val="22"/>
        </w:rPr>
        <w:t>直接抱着槃</w:t>
      </w:r>
      <w:r w:rsidR="00594FFF">
        <w:rPr>
          <w:rFonts w:ascii="微软雅黑" w:eastAsia="微软雅黑" w:hAnsi="微软雅黑" w:cs="微软雅黑" w:hint="eastAsia"/>
          <w:sz w:val="22"/>
          <w:szCs w:val="22"/>
        </w:rPr>
        <w:t>洳</w:t>
      </w:r>
      <w:r w:rsidR="00594FFF">
        <w:rPr>
          <w:rFonts w:ascii="微软雅黑" w:eastAsia="微软雅黑" w:hAnsi="微软雅黑" w:cs="微软雅黑" w:hint="eastAsia"/>
          <w:sz w:val="22"/>
          <w:szCs w:val="22"/>
        </w:rPr>
        <w:t>来到了太空之中，一艘战舰缓缓的出现在了两人的面前，而这艘战舰便是孙源玲之前从外形人手中抢得那</w:t>
      </w:r>
      <w:r w:rsidR="00594FFF">
        <w:rPr>
          <w:rFonts w:ascii="微软雅黑" w:eastAsia="微软雅黑" w:hAnsi="微软雅黑" w:cs="微软雅黑" w:hint="eastAsia"/>
          <w:sz w:val="22"/>
          <w:szCs w:val="22"/>
        </w:rPr>
        <w:t>艘</w:t>
      </w:r>
      <w:r w:rsidR="00594FFF">
        <w:rPr>
          <w:rFonts w:ascii="微软雅黑" w:eastAsia="微软雅黑" w:hAnsi="微软雅黑" w:cs="微软雅黑" w:hint="eastAsia"/>
          <w:sz w:val="22"/>
          <w:szCs w:val="22"/>
        </w:rPr>
        <w:t>。</w:t>
      </w:r>
    </w:p>
    <w:p w:rsidR="00594FFF" w:rsidP="005F768A" w14:paraId="4EF906D6" w14:textId="1C1DC425">
      <w:pPr>
        <w:rPr>
          <w:rFonts w:ascii="微软雅黑" w:eastAsia="微软雅黑" w:hAnsi="微软雅黑" w:cs="微软雅黑"/>
          <w:sz w:val="22"/>
          <w:szCs w:val="22"/>
        </w:rPr>
      </w:pPr>
      <w:r>
        <w:rPr>
          <w:rFonts w:ascii="微软雅黑" w:eastAsia="微软雅黑" w:hAnsi="微软雅黑" w:cs="微软雅黑" w:hint="eastAsia"/>
          <w:sz w:val="22"/>
          <w:szCs w:val="22"/>
        </w:rPr>
        <w:t>“走吧，这艘战舰是我的，不用担心。”</w:t>
      </w:r>
    </w:p>
    <w:p w:rsidR="00594FFF" w:rsidP="005F768A" w14:paraId="3CFA887F" w14:textId="1B96C286">
      <w:pPr>
        <w:rPr>
          <w:rFonts w:ascii="微软雅黑" w:eastAsia="微软雅黑" w:hAnsi="微软雅黑" w:cs="微软雅黑"/>
          <w:sz w:val="22"/>
          <w:szCs w:val="22"/>
        </w:rPr>
      </w:pPr>
      <w:r>
        <w:rPr>
          <w:rFonts w:ascii="微软雅黑" w:eastAsia="微软雅黑" w:hAnsi="微软雅黑" w:cs="微软雅黑" w:hint="eastAsia"/>
          <w:sz w:val="22"/>
          <w:szCs w:val="22"/>
        </w:rPr>
        <w:t>“可是我并不知道怎么上去，而且我好像在这种环境之中有些乏力，力量的一半都发挥不出来。”</w:t>
      </w:r>
    </w:p>
    <w:p w:rsidR="009A22A4" w:rsidP="005F768A" w14:paraId="31061BF1" w14:textId="51246C21">
      <w:pPr>
        <w:rPr>
          <w:rFonts w:ascii="微软雅黑" w:eastAsia="微软雅黑" w:hAnsi="微软雅黑" w:cs="微软雅黑"/>
          <w:sz w:val="22"/>
          <w:szCs w:val="22"/>
        </w:rPr>
      </w:pPr>
      <w:r>
        <w:rPr>
          <w:rFonts w:ascii="微软雅黑" w:eastAsia="微软雅黑" w:hAnsi="微软雅黑" w:cs="微软雅黑" w:hint="eastAsia"/>
          <w:sz w:val="22"/>
          <w:szCs w:val="22"/>
        </w:rPr>
        <w:t>“这事儿以后再说吧，</w:t>
      </w:r>
      <w:r w:rsidR="00E66E48">
        <w:rPr>
          <w:rFonts w:ascii="微软雅黑" w:eastAsia="微软雅黑" w:hAnsi="微软雅黑" w:cs="微软雅黑" w:hint="eastAsia"/>
          <w:sz w:val="22"/>
          <w:szCs w:val="22"/>
        </w:rPr>
        <w:t>先到这个太阳系中看看吧，说不定还能够遇到另一艘战舰在到处飞。</w:t>
      </w:r>
      <w:r>
        <w:rPr>
          <w:rFonts w:ascii="微软雅黑" w:eastAsia="微软雅黑" w:hAnsi="微软雅黑" w:cs="微软雅黑" w:hint="eastAsia"/>
          <w:sz w:val="22"/>
          <w:szCs w:val="22"/>
        </w:rPr>
        <w:t>”</w:t>
      </w:r>
    </w:p>
    <w:p w:rsidR="00594FFF" w:rsidP="005F768A" w14:paraId="00DC66E7" w14:textId="7227C2B3">
      <w:pPr>
        <w:rPr>
          <w:rFonts w:ascii="微软雅黑" w:eastAsia="微软雅黑" w:hAnsi="微软雅黑" w:cs="微软雅黑"/>
          <w:sz w:val="22"/>
          <w:szCs w:val="22"/>
        </w:rPr>
      </w:pPr>
      <w:r>
        <w:rPr>
          <w:rFonts w:ascii="微软雅黑" w:eastAsia="微软雅黑" w:hAnsi="微软雅黑" w:cs="微软雅黑" w:hint="eastAsia"/>
          <w:sz w:val="22"/>
          <w:szCs w:val="22"/>
        </w:rPr>
        <w:t>“嗯~”</w:t>
      </w:r>
    </w:p>
    <w:p w:rsidR="00E66E48" w:rsidP="005F768A" w14:paraId="7A6551DF" w14:textId="49B61075">
      <w:pPr>
        <w:rPr>
          <w:rFonts w:ascii="微软雅黑" w:eastAsia="微软雅黑" w:hAnsi="微软雅黑" w:cs="微软雅黑"/>
          <w:sz w:val="22"/>
          <w:szCs w:val="22"/>
        </w:rPr>
      </w:pPr>
      <w:r>
        <w:rPr>
          <w:rFonts w:ascii="微软雅黑" w:eastAsia="微软雅黑" w:hAnsi="微软雅黑" w:cs="微软雅黑" w:hint="eastAsia"/>
          <w:sz w:val="22"/>
          <w:szCs w:val="22"/>
        </w:rPr>
        <w:t>孙源玲带着槃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进入了战舰之中，反物质引擎启动，</w:t>
      </w:r>
      <w:r w:rsidR="008D08D9">
        <w:rPr>
          <w:rFonts w:ascii="微软雅黑" w:eastAsia="微软雅黑" w:hAnsi="微软雅黑" w:cs="微软雅黑" w:hint="eastAsia"/>
          <w:sz w:val="22"/>
          <w:szCs w:val="22"/>
        </w:rPr>
        <w:t>无工质发动机启动，整艘战舰就这样在人类监视器之下飞走了。</w:t>
      </w:r>
    </w:p>
    <w:p w:rsidR="004C0070" w:rsidP="005F768A" w14:paraId="06D87F4A" w14:textId="7B521692">
      <w:pPr>
        <w:rPr>
          <w:rFonts w:ascii="微软雅黑" w:eastAsia="微软雅黑" w:hAnsi="微软雅黑" w:cs="微软雅黑"/>
          <w:sz w:val="22"/>
          <w:szCs w:val="22"/>
        </w:rPr>
      </w:pPr>
    </w:p>
    <w:p w:rsidR="00E657AE" w:rsidP="005F768A" w14:paraId="1738D4AE" w14:textId="7A43D19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