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20017A" w:rsidRPr="00DF4D1D" w:rsidP="005F768A" w14:paraId="0E61BCFE" w14:textId="7E93F2D3">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第一百一十章 </w:t>
      </w:r>
      <w:r w:rsidRPr="00DF4D1D" w:rsidR="00FD0C39">
        <w:rPr>
          <w:rFonts w:ascii="微软雅黑" w:eastAsia="微软雅黑" w:hAnsi="微软雅黑" w:cs="微软雅黑" w:hint="eastAsia"/>
          <w:sz w:val="22"/>
          <w:szCs w:val="22"/>
        </w:rPr>
        <w:t>死亡就真的代表死亡吗？</w:t>
      </w:r>
    </w:p>
    <w:p w:rsidR="00E01CE3" w:rsidRPr="00DF4D1D" w:rsidP="005F768A" w14:paraId="471CBF3D" w14:textId="7D59B90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的意识成功的在爱丽真正做诞生的地方再次复活了，因为一些特殊的原因此次复活还是在记忆山造成了断层，虽然说这个断层十分的小，并且断层的时间很短，非常大短，只有一个单位的普朗克时间的长度，但是这依然是一个断层，并且使一个不可避免的断层，因为孙源玲的AR眼镜中的量子计算机完成一次计算的最短时间也是一个单位的普朗克时间，这个时间很短，短到几乎没有，但是在</w:t>
      </w:r>
      <w:r w:rsidRPr="00DF4D1D">
        <w:rPr>
          <w:rFonts w:ascii="微软雅黑" w:eastAsia="微软雅黑" w:hAnsi="微软雅黑" w:cs="微软雅黑" w:hint="eastAsia"/>
          <w:sz w:val="22"/>
          <w:szCs w:val="22"/>
        </w:rPr>
        <w:t>事实着</w:t>
      </w:r>
      <w:r w:rsidRPr="00DF4D1D">
        <w:rPr>
          <w:rFonts w:ascii="微软雅黑" w:eastAsia="微软雅黑" w:hAnsi="微软雅黑" w:cs="微软雅黑" w:hint="eastAsia"/>
          <w:sz w:val="22"/>
          <w:szCs w:val="22"/>
        </w:rPr>
        <w:t>这个断层</w:t>
      </w:r>
      <w:r w:rsidRPr="00DF4D1D" w:rsidR="00F60418">
        <w:rPr>
          <w:rFonts w:ascii="微软雅黑" w:eastAsia="微软雅黑" w:hAnsi="微软雅黑" w:cs="微软雅黑" w:hint="eastAsia"/>
          <w:sz w:val="22"/>
          <w:szCs w:val="22"/>
        </w:rPr>
        <w:t>确实是</w:t>
      </w:r>
      <w:r w:rsidRPr="00DF4D1D">
        <w:rPr>
          <w:rFonts w:ascii="微软雅黑" w:eastAsia="微软雅黑" w:hAnsi="微软雅黑" w:cs="微软雅黑" w:hint="eastAsia"/>
          <w:sz w:val="22"/>
          <w:szCs w:val="22"/>
        </w:rPr>
        <w:t>存在的。</w:t>
      </w:r>
    </w:p>
    <w:p w:rsidR="0030199C" w:rsidRPr="00DF4D1D" w:rsidP="005F768A" w14:paraId="761BF910" w14:textId="1D5DDE5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在地星的外层空间之中，一艘巨大的天空母舰停泊在地月之间的拉朗格日点，巨大舰身代表的不一定是笨重，但一定代表着力量，在太空之中想要驱动入月球般大小的空天母舰，本身就是力量的象征。 </w:t>
      </w:r>
      <w:r w:rsidRPr="00DF4D1D">
        <w:rPr>
          <w:rFonts w:ascii="微软雅黑" w:eastAsia="微软雅黑" w:hAnsi="微软雅黑" w:cs="微软雅黑"/>
          <w:sz w:val="22"/>
          <w:szCs w:val="22"/>
        </w:rPr>
        <w:t xml:space="preserve">                                                                                                                                                                                                                                                                                </w:t>
      </w:r>
    </w:p>
    <w:p w:rsidR="0030199C" w:rsidRPr="00DF4D1D" w:rsidP="005F768A" w14:paraId="1A77C906" w14:textId="44D6202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此时孙源玲正站在其</w:t>
      </w:r>
      <w:r w:rsidRPr="00DF4D1D">
        <w:rPr>
          <w:rFonts w:ascii="微软雅黑" w:eastAsia="微软雅黑" w:hAnsi="微软雅黑" w:cs="微软雅黑" w:hint="eastAsia"/>
          <w:sz w:val="22"/>
          <w:szCs w:val="22"/>
        </w:rPr>
        <w:t>中看着</w:t>
      </w:r>
      <w:r w:rsidRPr="00DF4D1D">
        <w:rPr>
          <w:rFonts w:ascii="微软雅黑" w:eastAsia="微软雅黑" w:hAnsi="微软雅黑" w:cs="微软雅黑" w:hint="eastAsia"/>
          <w:sz w:val="22"/>
          <w:szCs w:val="22"/>
        </w:rPr>
        <w:t>眼前的爱丽。</w:t>
      </w:r>
    </w:p>
    <w:p w:rsidR="00F60418" w:rsidRPr="00DF4D1D" w:rsidP="005F768A" w14:paraId="1A44CDC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“爱丽，先不要害怕，现在你的身体已经不能够使用了，毕竟我现在也不清楚你的身体现在发生了什么样的事情。</w:t>
      </w:r>
    </w:p>
    <w:p w:rsidR="00FD0C39" w:rsidRPr="00DF4D1D" w:rsidP="005F768A" w14:paraId="403792EF" w14:textId="02C0D18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但是现在你又有一次</w:t>
      </w:r>
      <w:r w:rsidRPr="00DF4D1D" w:rsidR="001B4C4F">
        <w:rPr>
          <w:rFonts w:ascii="微软雅黑" w:eastAsia="微软雅黑" w:hAnsi="微软雅黑" w:cs="微软雅黑" w:hint="eastAsia"/>
          <w:sz w:val="22"/>
          <w:szCs w:val="22"/>
        </w:rPr>
        <w:t>重塑自己身体的机会，要不要</w:t>
      </w:r>
      <w:r w:rsidRPr="00DF4D1D" w:rsidR="00692720">
        <w:rPr>
          <w:rFonts w:ascii="微软雅黑" w:eastAsia="微软雅黑" w:hAnsi="微软雅黑" w:cs="微软雅黑" w:hint="eastAsia"/>
          <w:sz w:val="22"/>
          <w:szCs w:val="22"/>
        </w:rPr>
        <w:t>趁</w:t>
      </w:r>
      <w:r w:rsidRPr="00DF4D1D" w:rsidR="001B4C4F">
        <w:rPr>
          <w:rFonts w:ascii="微软雅黑" w:eastAsia="微软雅黑" w:hAnsi="微软雅黑" w:cs="微软雅黑" w:hint="eastAsia"/>
          <w:sz w:val="22"/>
          <w:szCs w:val="22"/>
        </w:rPr>
        <w:t>这次机会稍微改变一下外表呢？</w:t>
      </w:r>
      <w:r w:rsidRPr="00DF4D1D">
        <w:rPr>
          <w:rFonts w:ascii="微软雅黑" w:eastAsia="微软雅黑" w:hAnsi="微软雅黑" w:cs="微软雅黑" w:hint="eastAsia"/>
          <w:sz w:val="22"/>
          <w:szCs w:val="22"/>
        </w:rPr>
        <w:t>”</w:t>
      </w:r>
    </w:p>
    <w:p w:rsidR="001B4C4F" w:rsidRPr="00DF4D1D" w:rsidP="005F768A" w14:paraId="28A32773" w14:textId="463674C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692720">
        <w:rPr>
          <w:rFonts w:ascii="微软雅黑" w:eastAsia="微软雅黑" w:hAnsi="微软雅黑" w:cs="微软雅黑" w:hint="eastAsia"/>
          <w:sz w:val="22"/>
          <w:szCs w:val="22"/>
        </w:rPr>
        <w:t>算了吧姐姐，我还是比较喜欢我以前的样子，毕竟都已经习惯了不是吗？</w:t>
      </w:r>
      <w:r w:rsidRPr="00DF4D1D" w:rsidR="00BF2E6B">
        <w:rPr>
          <w:rFonts w:ascii="微软雅黑" w:eastAsia="微软雅黑" w:hAnsi="微软雅黑" w:cs="微软雅黑" w:hint="eastAsia"/>
          <w:sz w:val="22"/>
          <w:szCs w:val="22"/>
        </w:rPr>
        <w:t>而且重新定制一个身体也是一个十分麻烦的事情，还是使用原来的身体更好，而且我觉得我原来的身体还是十分漂亮的。</w:t>
      </w:r>
      <w:r w:rsidRPr="00DF4D1D">
        <w:rPr>
          <w:rFonts w:ascii="微软雅黑" w:eastAsia="微软雅黑" w:hAnsi="微软雅黑" w:cs="微软雅黑" w:hint="eastAsia"/>
          <w:sz w:val="22"/>
          <w:szCs w:val="22"/>
        </w:rPr>
        <w:t>”</w:t>
      </w:r>
    </w:p>
    <w:p w:rsidR="00BF2E6B" w:rsidRPr="00DF4D1D" w:rsidP="005F768A" w14:paraId="3229D1FA" w14:textId="288F286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“嗯，那么还是用原来的身体吧。”说罢一具和爱丽之前身体一模一样的肉体出现在孙源玲的面前，但是这仅仅是一具肉体而已，而且这句肉体不可能凭空的产生灵魂，毕竟灵魂这种东西还是十分神秘的。</w:t>
      </w:r>
    </w:p>
    <w:p w:rsidR="00474694" w:rsidRPr="00DF4D1D" w:rsidP="005F768A" w14:paraId="170D5EC5" w14:textId="19ACEE0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然后孙源玲</w:t>
      </w:r>
      <w:r w:rsidRPr="00DF4D1D">
        <w:rPr>
          <w:rFonts w:ascii="微软雅黑" w:eastAsia="微软雅黑" w:hAnsi="微软雅黑" w:cs="微软雅黑" w:hint="eastAsia"/>
          <w:sz w:val="22"/>
          <w:szCs w:val="22"/>
        </w:rPr>
        <w:t>从戒</w:t>
      </w:r>
      <w:r w:rsidRPr="00DF4D1D">
        <w:rPr>
          <w:rFonts w:ascii="微软雅黑" w:eastAsia="微软雅黑" w:hAnsi="微软雅黑" w:cs="微软雅黑" w:hint="eastAsia"/>
          <w:sz w:val="22"/>
          <w:szCs w:val="22"/>
        </w:rPr>
        <w:t>指中拿出了爱丽之前使用的那根项链，为面前的这个‘爱丽’戴上。</w:t>
      </w:r>
    </w:p>
    <w:p w:rsidR="002A3362" w:rsidRPr="00DF4D1D" w:rsidP="005F768A" w14:paraId="259CBC9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爱丽还是以一如既往的可爱呢~</w:t>
      </w:r>
    </w:p>
    <w:p w:rsidR="00474694" w:rsidRPr="00DF4D1D" w:rsidP="005F768A" w14:paraId="1A3559F1" w14:textId="120FB3D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接下来就可以回到肉体中去了，只是这句肉体暂时还没有办法达到之前的那种强度，爱丽只能够先</w:t>
      </w:r>
      <w:r w:rsidRPr="00DF4D1D" w:rsidR="00E77004">
        <w:rPr>
          <w:rFonts w:ascii="微软雅黑" w:eastAsia="微软雅黑" w:hAnsi="微软雅黑" w:cs="微软雅黑" w:hint="eastAsia"/>
          <w:sz w:val="22"/>
          <w:szCs w:val="22"/>
        </w:rPr>
        <w:t>忍受</w:t>
      </w:r>
      <w:r w:rsidRPr="00DF4D1D">
        <w:rPr>
          <w:rFonts w:ascii="微软雅黑" w:eastAsia="微软雅黑" w:hAnsi="微软雅黑" w:cs="微软雅黑" w:hint="eastAsia"/>
          <w:sz w:val="22"/>
          <w:szCs w:val="22"/>
        </w:rPr>
        <w:t>一段时间了。</w:t>
      </w:r>
      <w:r w:rsidRPr="00DF4D1D">
        <w:rPr>
          <w:rFonts w:ascii="微软雅黑" w:eastAsia="微软雅黑" w:hAnsi="微软雅黑" w:cs="微软雅黑" w:hint="eastAsia"/>
          <w:sz w:val="22"/>
          <w:szCs w:val="22"/>
        </w:rPr>
        <w:t>”</w:t>
      </w:r>
    </w:p>
    <w:p w:rsidR="002A3362" w:rsidRPr="00DF4D1D" w:rsidP="005F768A" w14:paraId="7BAAF631" w14:textId="761AD3D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E77004">
        <w:rPr>
          <w:rFonts w:ascii="微软雅黑" w:eastAsia="微软雅黑" w:hAnsi="微软雅黑" w:cs="微软雅黑" w:hint="eastAsia"/>
          <w:sz w:val="22"/>
          <w:szCs w:val="22"/>
        </w:rPr>
        <w:t>没事的姐姐，这些我相信在以后是很容易就会恢复过来的，现在我最想的还是回到身体中去，在数字空间中呆着的感觉真的让我好害怕啊，不仅是害怕还——十分的孤独。</w:t>
      </w:r>
      <w:r w:rsidRPr="00DF4D1D">
        <w:rPr>
          <w:rFonts w:ascii="微软雅黑" w:eastAsia="微软雅黑" w:hAnsi="微软雅黑" w:cs="微软雅黑" w:hint="eastAsia"/>
          <w:sz w:val="22"/>
          <w:szCs w:val="22"/>
        </w:rPr>
        <w:t>”</w:t>
      </w:r>
    </w:p>
    <w:p w:rsidR="00963552" w:rsidRPr="00DF4D1D" w:rsidP="005F768A" w14:paraId="56E3F72A" w14:textId="0874891D">
      <w:pPr>
        <w:rPr>
          <w:rFonts w:ascii="微软雅黑" w:eastAsia="微软雅黑" w:hAnsi="微软雅黑" w:cs="微软雅黑"/>
          <w:sz w:val="22"/>
          <w:szCs w:val="22"/>
        </w:rPr>
      </w:pP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为什么会孤独呢？</w:t>
      </w:r>
      <w:r w:rsidRPr="00DF4D1D">
        <w:rPr>
          <w:rFonts w:ascii="微软雅黑" w:eastAsia="微软雅黑" w:hAnsi="微软雅黑" w:cs="微软雅黑"/>
          <w:sz w:val="22"/>
          <w:szCs w:val="22"/>
        </w:rPr>
        <w:t>”</w:t>
      </w:r>
    </w:p>
    <w:p w:rsidR="00963552" w:rsidRPr="00DF4D1D" w:rsidP="005F768A" w14:paraId="79BCCBD6" w14:textId="271DA96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“我也不知道这到底是为什么，在以前从来没有这种感觉，但是现在却有这种感觉了，一个人呆在一个十分宽阔的空间之中，周围空无一物，什么东西都没有，</w:t>
      </w:r>
      <w:r w:rsidRPr="00DF4D1D" w:rsidR="00083A37">
        <w:rPr>
          <w:rFonts w:ascii="微软雅黑" w:eastAsia="微软雅黑" w:hAnsi="微软雅黑" w:cs="微软雅黑" w:hint="eastAsia"/>
          <w:sz w:val="22"/>
          <w:szCs w:val="22"/>
        </w:rPr>
        <w:t>感觉十分的孤独。</w:t>
      </w:r>
      <w:r w:rsidRPr="00DF4D1D">
        <w:rPr>
          <w:rFonts w:ascii="微软雅黑" w:eastAsia="微软雅黑" w:hAnsi="微软雅黑" w:cs="微软雅黑" w:hint="eastAsia"/>
          <w:sz w:val="22"/>
          <w:szCs w:val="22"/>
        </w:rPr>
        <w:t>”</w:t>
      </w:r>
    </w:p>
    <w:p w:rsidR="00F60418" w:rsidRPr="00DF4D1D" w:rsidP="005F768A" w14:paraId="4297F0EA" w14:textId="28041B4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“孤独吗？</w:t>
      </w:r>
      <w:r w:rsidRPr="00DF4D1D" w:rsidR="00062760">
        <w:rPr>
          <w:rFonts w:ascii="微软雅黑" w:eastAsia="微软雅黑" w:hAnsi="微软雅黑" w:cs="微软雅黑" w:hint="eastAsia"/>
          <w:sz w:val="22"/>
          <w:szCs w:val="22"/>
        </w:rPr>
        <w:t>之前以</w:t>
      </w:r>
      <w:r w:rsidRPr="00DF4D1D" w:rsidR="00B146D2">
        <w:rPr>
          <w:rFonts w:ascii="微软雅黑" w:eastAsia="微软雅黑" w:hAnsi="微软雅黑" w:cs="微软雅黑" w:hint="eastAsia"/>
          <w:sz w:val="22"/>
          <w:szCs w:val="22"/>
        </w:rPr>
        <w:t>眼镜</w:t>
      </w:r>
      <w:r w:rsidRPr="00DF4D1D" w:rsidR="00062760">
        <w:rPr>
          <w:rFonts w:ascii="微软雅黑" w:eastAsia="微软雅黑" w:hAnsi="微软雅黑" w:cs="微软雅黑" w:hint="eastAsia"/>
          <w:sz w:val="22"/>
          <w:szCs w:val="22"/>
        </w:rPr>
        <w:t>作为载体的时候没有这样的感觉</w:t>
      </w:r>
      <w:r w:rsidRPr="00DF4D1D" w:rsidR="00B146D2">
        <w:rPr>
          <w:rFonts w:ascii="微软雅黑" w:eastAsia="微软雅黑" w:hAnsi="微软雅黑" w:cs="微软雅黑" w:hint="eastAsia"/>
          <w:sz w:val="22"/>
          <w:szCs w:val="22"/>
        </w:rPr>
        <w:t>吗？</w:t>
      </w:r>
      <w:r w:rsidRPr="00DF4D1D">
        <w:rPr>
          <w:rFonts w:ascii="微软雅黑" w:eastAsia="微软雅黑" w:hAnsi="微软雅黑" w:cs="微软雅黑" w:hint="eastAsia"/>
          <w:sz w:val="22"/>
          <w:szCs w:val="22"/>
        </w:rPr>
        <w:t>”</w:t>
      </w:r>
    </w:p>
    <w:p w:rsidR="00A77894" w:rsidRPr="00DF4D1D" w:rsidP="005F768A" w14:paraId="080E20B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“那个时候的确没有这样的感觉，因为那个时候我并没有身体的概念，</w:t>
      </w:r>
      <w:r w:rsidRPr="00DF4D1D" w:rsidR="00FD60F4">
        <w:rPr>
          <w:rFonts w:ascii="微软雅黑" w:eastAsia="微软雅黑" w:hAnsi="微软雅黑" w:cs="微软雅黑" w:hint="eastAsia"/>
          <w:sz w:val="22"/>
          <w:szCs w:val="22"/>
        </w:rPr>
        <w:t>再开始的时候只要是我通过仪器看到的影响我就认为其实真实的，后来</w:t>
      </w:r>
      <w:r w:rsidRPr="00DF4D1D">
        <w:rPr>
          <w:rFonts w:ascii="微软雅黑" w:eastAsia="微软雅黑" w:hAnsi="微软雅黑" w:cs="微软雅黑" w:hint="eastAsia"/>
          <w:sz w:val="22"/>
          <w:szCs w:val="22"/>
        </w:rPr>
        <w:t>拥有了精神力之后又可以不适用仪器直接观察，这样方式观察的事物可以看到科学仪器看不到的东西。</w:t>
      </w:r>
    </w:p>
    <w:p w:rsidR="00B146D2" w:rsidRPr="00DF4D1D" w:rsidP="005F768A" w14:paraId="4097A8CB" w14:textId="3E1F157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在这些时候我对于身体这种概念都是为空的，但是在姐姐你赋予了我身体之后我才真正的能够感受到</w:t>
      </w:r>
      <w:r w:rsidRPr="00DF4D1D" w:rsidR="00383A1E">
        <w:rPr>
          <w:rFonts w:ascii="微软雅黑" w:eastAsia="微软雅黑" w:hAnsi="微软雅黑" w:cs="微软雅黑" w:hint="eastAsia"/>
          <w:sz w:val="22"/>
          <w:szCs w:val="22"/>
        </w:rPr>
        <w:t>自己真实的存在，才知道肉体和世界相接触是什么感觉，传感器给我的感觉和我自身使用肉体的感觉相差十分的大。</w:t>
      </w:r>
      <w:r w:rsidRPr="00DF4D1D">
        <w:rPr>
          <w:rFonts w:ascii="微软雅黑" w:eastAsia="微软雅黑" w:hAnsi="微软雅黑" w:cs="微软雅黑" w:hint="eastAsia"/>
          <w:sz w:val="22"/>
          <w:szCs w:val="22"/>
        </w:rPr>
        <w:t>”</w:t>
      </w:r>
    </w:p>
    <w:p w:rsidR="002C4475" w:rsidRPr="00DF4D1D" w:rsidP="005F768A" w14:paraId="6A6482F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“这样吗？</w:t>
      </w:r>
      <w:r w:rsidRPr="00DF4D1D">
        <w:rPr>
          <w:rFonts w:ascii="微软雅黑" w:eastAsia="微软雅黑" w:hAnsi="微软雅黑" w:cs="微软雅黑" w:hint="eastAsia"/>
          <w:sz w:val="22"/>
          <w:szCs w:val="22"/>
        </w:rPr>
        <w:t>不过这些都是十分冷门的知识呢~如果我所知道的知识中对于这方面的东西还是十分的少，甚至有些东西和我所观察到的东西还有许多的差距。</w:t>
      </w:r>
    </w:p>
    <w:p w:rsidR="00083A37" w:rsidRPr="00DF4D1D" w:rsidP="005F768A" w14:paraId="5118552D" w14:textId="2C0EE79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所以这就是为什么我想要自己做实验，这些实验不一定要靠谱，但是有些东西就是会出现在一些奇奇怪怪的实验中</w:t>
      </w:r>
      <w:r w:rsidRPr="00DF4D1D" w:rsidR="007C5AD4">
        <w:rPr>
          <w:rFonts w:ascii="微软雅黑" w:eastAsia="微软雅黑" w:hAnsi="微软雅黑" w:cs="微软雅黑" w:hint="eastAsia"/>
          <w:sz w:val="22"/>
          <w:szCs w:val="22"/>
        </w:rPr>
        <w:t>，科研这种</w:t>
      </w:r>
      <w:r w:rsidRPr="00DF4D1D" w:rsidR="006E4B91">
        <w:rPr>
          <w:rFonts w:ascii="微软雅黑" w:eastAsia="微软雅黑" w:hAnsi="微软雅黑" w:cs="微软雅黑" w:hint="eastAsia"/>
          <w:sz w:val="22"/>
          <w:szCs w:val="22"/>
        </w:rPr>
        <w:t>事情在很多时候都是在碰运气</w:t>
      </w:r>
      <w:r w:rsidRPr="00DF4D1D" w:rsidR="002B12D3">
        <w:rPr>
          <w:rFonts w:ascii="微软雅黑" w:eastAsia="微软雅黑" w:hAnsi="微软雅黑" w:cs="微软雅黑" w:hint="eastAsia"/>
          <w:sz w:val="22"/>
          <w:szCs w:val="22"/>
        </w:rPr>
        <w:t>，万一哪天运气好就</w:t>
      </w:r>
      <w:r w:rsidRPr="00DF4D1D" w:rsidR="006D751C">
        <w:rPr>
          <w:rFonts w:ascii="微软雅黑" w:eastAsia="微软雅黑" w:hAnsi="微软雅黑" w:cs="微软雅黑" w:hint="eastAsia"/>
          <w:sz w:val="22"/>
          <w:szCs w:val="22"/>
        </w:rPr>
        <w:t>弄出一个很有意思的东西或者说可以直接</w:t>
      </w:r>
      <w:r w:rsidRPr="00DF4D1D" w:rsidR="00CE6DC5">
        <w:rPr>
          <w:rFonts w:ascii="微软雅黑" w:eastAsia="微软雅黑" w:hAnsi="微软雅黑" w:cs="微软雅黑" w:hint="eastAsia"/>
          <w:sz w:val="22"/>
          <w:szCs w:val="22"/>
        </w:rPr>
        <w:t>颠覆</w:t>
      </w:r>
      <w:r w:rsidRPr="00DF4D1D" w:rsidR="006D751C">
        <w:rPr>
          <w:rFonts w:ascii="微软雅黑" w:eastAsia="微软雅黑" w:hAnsi="微软雅黑" w:cs="微软雅黑" w:hint="eastAsia"/>
          <w:sz w:val="22"/>
          <w:szCs w:val="22"/>
        </w:rPr>
        <w:t>整个宇宙的东西呢？</w:t>
      </w:r>
      <w:r w:rsidRPr="00DF4D1D" w:rsidR="00383A1E">
        <w:rPr>
          <w:rFonts w:ascii="微软雅黑" w:eastAsia="微软雅黑" w:hAnsi="微软雅黑" w:cs="微软雅黑" w:hint="eastAsia"/>
          <w:sz w:val="22"/>
          <w:szCs w:val="22"/>
        </w:rPr>
        <w:t>”</w:t>
      </w:r>
    </w:p>
    <w:p w:rsidR="0030199C" w:rsidRPr="00DF4D1D" w:rsidP="005F768A" w14:paraId="61C7637D" w14:textId="4F0C234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“哪有那么厉害的发现哦，现在我们宇宙到底是个什么</w:t>
      </w:r>
      <w:r w:rsidRPr="00DF4D1D" w:rsidR="0036257D">
        <w:rPr>
          <w:rFonts w:ascii="微软雅黑" w:eastAsia="微软雅黑" w:hAnsi="微软雅黑" w:cs="微软雅黑" w:hint="eastAsia"/>
          <w:sz w:val="22"/>
          <w:szCs w:val="22"/>
        </w:rPr>
        <w:t>东西，到底是个十分结构现在还是一个未知数</w:t>
      </w:r>
      <w:r w:rsidRPr="00DF4D1D" w:rsidR="00C75C7C">
        <w:rPr>
          <w:rFonts w:ascii="微软雅黑" w:eastAsia="微软雅黑" w:hAnsi="微软雅黑" w:cs="微软雅黑" w:hint="eastAsia"/>
          <w:sz w:val="22"/>
          <w:szCs w:val="22"/>
        </w:rPr>
        <w:t>，我们人类能够走到什么样的地步同样是一个未知数。</w:t>
      </w:r>
      <w:r w:rsidRPr="00DF4D1D">
        <w:rPr>
          <w:rFonts w:ascii="微软雅黑" w:eastAsia="微软雅黑" w:hAnsi="微软雅黑" w:cs="微软雅黑" w:hint="eastAsia"/>
          <w:sz w:val="22"/>
          <w:szCs w:val="22"/>
        </w:rPr>
        <w:t>”</w:t>
      </w:r>
      <w:r w:rsidRPr="00DF4D1D" w:rsidR="00C75C7C">
        <w:rPr>
          <w:rFonts w:ascii="微软雅黑" w:eastAsia="微软雅黑" w:hAnsi="微软雅黑" w:cs="微软雅黑" w:hint="eastAsia"/>
          <w:sz w:val="22"/>
          <w:szCs w:val="22"/>
        </w:rPr>
        <w:t>爱丽看了看漫天的繁星，</w:t>
      </w:r>
      <w:r w:rsidRPr="00DF4D1D" w:rsidR="000F4BD5">
        <w:rPr>
          <w:rFonts w:ascii="微软雅黑" w:eastAsia="微软雅黑" w:hAnsi="微软雅黑" w:cs="微软雅黑" w:hint="eastAsia"/>
          <w:sz w:val="22"/>
          <w:szCs w:val="22"/>
        </w:rPr>
        <w:t>天空之中的繁星</w:t>
      </w:r>
      <w:r w:rsidRPr="00DF4D1D">
        <w:rPr>
          <w:rFonts w:ascii="微软雅黑" w:eastAsia="微软雅黑" w:hAnsi="微软雅黑" w:cs="微软雅黑" w:hint="eastAsia"/>
          <w:sz w:val="22"/>
          <w:szCs w:val="22"/>
        </w:rPr>
        <w:t>都在没有规律的闪烁</w:t>
      </w:r>
      <w:r w:rsidRPr="00DF4D1D" w:rsidR="00B164BE">
        <w:rPr>
          <w:rFonts w:ascii="微软雅黑" w:eastAsia="微软雅黑" w:hAnsi="微软雅黑" w:cs="微软雅黑" w:hint="eastAsia"/>
          <w:sz w:val="22"/>
          <w:szCs w:val="22"/>
        </w:rPr>
        <w:t>。</w:t>
      </w:r>
    </w:p>
    <w:p w:rsidR="00797987" w:rsidRPr="00DF4D1D" w:rsidP="005F768A" w14:paraId="6F626255" w14:textId="1663A2A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“嗯，有什么问题就等会儿来说吧，先进入身体之中吧，既然已经成为了一个人的灵魂，那么久不应该长时间呆在一个电子设备之中，肉体更加的适合人类的灵魂。”</w:t>
      </w:r>
    </w:p>
    <w:p w:rsidR="00B164BE" w:rsidRPr="00DF4D1D" w:rsidP="005F768A" w14:paraId="0762CA5E" w14:textId="339C0DF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“嗯，可是姐姐有培养肉体吗？</w:t>
      </w:r>
      <w:r w:rsidRPr="00DF4D1D" w:rsidR="00467190">
        <w:rPr>
          <w:rFonts w:ascii="微软雅黑" w:eastAsia="微软雅黑" w:hAnsi="微软雅黑" w:cs="微软雅黑" w:hint="eastAsia"/>
          <w:sz w:val="22"/>
          <w:szCs w:val="22"/>
        </w:rPr>
        <w:t>当初在培养肉体的时候也是花了很多时间的，现在姐姐就已经完成了肉体的培养嘛？</w:t>
      </w:r>
      <w:r w:rsidRPr="00DF4D1D">
        <w:rPr>
          <w:rFonts w:ascii="微软雅黑" w:eastAsia="微软雅黑" w:hAnsi="微软雅黑" w:cs="微软雅黑" w:hint="eastAsia"/>
          <w:sz w:val="22"/>
          <w:szCs w:val="22"/>
        </w:rPr>
        <w:t>”</w:t>
      </w:r>
    </w:p>
    <w:p w:rsidR="00467190" w:rsidRPr="00DF4D1D" w:rsidP="005F768A" w14:paraId="46D37D4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“唔~其实我现在并没有完成肉体的培养，但是我现在培养一具普通的肉体并没有什么难度，并且时间这个问题也很好解决。</w:t>
      </w:r>
    </w:p>
    <w:p w:rsidR="00467190" w:rsidRPr="00DF4D1D" w:rsidP="005F768A" w14:paraId="04D183DF" w14:textId="466B598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而且现在灵气的浓度已经相当的高的，将一个平凡的肉体直接灌输为一个十分强大的肉体也没有什么难处的。”</w:t>
      </w:r>
    </w:p>
    <w:p w:rsidR="0030199C" w:rsidRPr="00DF4D1D" w:rsidP="005F768A" w14:paraId="37F04E77" w14:textId="58A10CC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“哦，好吧所以要开始塑造身体了吗？”</w:t>
      </w:r>
    </w:p>
    <w:p w:rsidR="002E340D" w:rsidRPr="00DF4D1D" w:rsidP="005F768A" w14:paraId="357538A4" w14:textId="5774A8D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“嗯，马上就要开始塑造了</w:t>
      </w:r>
      <w:r w:rsidRPr="00DF4D1D" w:rsidR="009E1862">
        <w:rPr>
          <w:rFonts w:ascii="微软雅黑" w:eastAsia="微软雅黑" w:hAnsi="微软雅黑" w:cs="微软雅黑" w:hint="eastAsia"/>
          <w:sz w:val="22"/>
          <w:szCs w:val="22"/>
        </w:rPr>
        <w:t>，只是到时候这儿的风可能会比以往更加的喧嚣。</w:t>
      </w:r>
      <w:r w:rsidRPr="00DF4D1D">
        <w:rPr>
          <w:rFonts w:ascii="微软雅黑" w:eastAsia="微软雅黑" w:hAnsi="微软雅黑" w:cs="微软雅黑" w:hint="eastAsia"/>
          <w:sz w:val="22"/>
          <w:szCs w:val="22"/>
        </w:rPr>
        <w:t>”</w:t>
      </w:r>
    </w:p>
    <w:p w:rsidR="009E1862" w:rsidRPr="00DF4D1D" w:rsidP="005F768A" w14:paraId="317D8391" w14:textId="7810005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说罢孙源玲便从飞船之上消失了，而飞船依然停在那儿，但是知道的人还是知道的，不知道的人也没有那个知道的能力，往后也没有那个意外可以发现这艘飞船。</w:t>
      </w:r>
    </w:p>
    <w:p w:rsidR="002E340D" w:rsidRPr="00DF4D1D" w:rsidP="005F768A" w14:paraId="6A142D1B" w14:textId="76F45EE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在地星的一处平原中，一眼望去都是十分漂亮的草地，微分吹拂着草地，做着有规律的摇动。</w:t>
      </w:r>
    </w:p>
    <w:p w:rsidR="009E1862" w:rsidRPr="00DF4D1D" w:rsidP="005F768A" w14:paraId="17EA5E2D" w14:textId="4BE2AC6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“嗯，这地方的空气还挺不错的，至少要比城市里面的空气要好很多了，而且这地方似乎也没有多少人存在，看来人们还没有适应这种地方的气压。”</w:t>
      </w:r>
    </w:p>
    <w:p w:rsidR="009E1862" w:rsidRPr="00DF4D1D" w:rsidP="005F768A" w14:paraId="02FF3FDA" w14:textId="030A849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说罢，原本还是微分的草地之上突然刮起了飓风，并且在周围的小草似乎是失去了生命似的在迅速的变黄，在很短的一段时间里面就走完了自己的一生。而死亡也不能够给它们带来安息，在他们死亡之后</w:t>
      </w:r>
      <w:r w:rsidRPr="00DF4D1D" w:rsidR="009B0818">
        <w:rPr>
          <w:rFonts w:ascii="微软雅黑" w:eastAsia="微软雅黑" w:hAnsi="微软雅黑" w:cs="微软雅黑" w:hint="eastAsia"/>
          <w:sz w:val="22"/>
          <w:szCs w:val="22"/>
        </w:rPr>
        <w:t>身体也开始化作尘埃消散，但是消散的尘埃也逃不走，就算是消散的尘埃也被聚集在一起经过各种复杂的原子级别的反应之后成为了一种全新的物质，这种物质都不相同，但是这种都是组成人体所需要的物质，组成人体的基本物质。</w:t>
      </w:r>
    </w:p>
    <w:p w:rsidR="009B0818" w:rsidRPr="00DF4D1D" w:rsidP="005F768A" w14:paraId="458C867E" w14:textId="0021E46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很快一个有点像人的一个模型便出现在了孙源玲的面前，这个模型相比较</w:t>
      </w:r>
      <w:r w:rsidRPr="00DF4D1D">
        <w:rPr>
          <w:rFonts w:ascii="微软雅黑" w:eastAsia="微软雅黑" w:hAnsi="微软雅黑" w:cs="微软雅黑" w:hint="eastAsia"/>
          <w:sz w:val="22"/>
          <w:szCs w:val="22"/>
        </w:rPr>
        <w:t>于之前</w:t>
      </w:r>
      <w:r w:rsidRPr="00DF4D1D">
        <w:rPr>
          <w:rFonts w:ascii="微软雅黑" w:eastAsia="微软雅黑" w:hAnsi="微软雅黑" w:cs="微软雅黑" w:hint="eastAsia"/>
          <w:sz w:val="22"/>
          <w:szCs w:val="22"/>
        </w:rPr>
        <w:t>爱丽的样子稍微高了一些，也稍微胖了一些。</w:t>
      </w:r>
    </w:p>
    <w:p w:rsidR="009B0818" w:rsidRPr="00DF4D1D" w:rsidP="005F768A" w14:paraId="2F4434DC" w14:textId="78A3BED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“嗯，这样前置工作就已经完成了，接下来就是添加一点点细节了。”</w:t>
      </w:r>
      <w:r w:rsidRPr="00DF4D1D" w:rsidR="003D7E3E">
        <w:rPr>
          <w:rFonts w:ascii="微软雅黑" w:eastAsia="微软雅黑" w:hAnsi="微软雅黑" w:cs="微软雅黑" w:hint="eastAsia"/>
          <w:sz w:val="22"/>
          <w:szCs w:val="22"/>
        </w:rPr>
        <w:t>此时孙源玲</w:t>
      </w:r>
      <w:r w:rsidRPr="00DF4D1D" w:rsidR="0043181A">
        <w:rPr>
          <w:rFonts w:ascii="微软雅黑" w:eastAsia="微软雅黑" w:hAnsi="微软雅黑" w:cs="微软雅黑" w:hint="eastAsia"/>
          <w:sz w:val="22"/>
          <w:szCs w:val="22"/>
        </w:rPr>
        <w:t>已经完成爱丽身体外形的大致塑造了，但是这只是一个外形而已，</w:t>
      </w:r>
      <w:r w:rsidRPr="00DF4D1D" w:rsidR="00D76E6E">
        <w:rPr>
          <w:rFonts w:ascii="微软雅黑" w:eastAsia="微软雅黑" w:hAnsi="微软雅黑" w:cs="微软雅黑" w:hint="eastAsia"/>
          <w:sz w:val="22"/>
          <w:szCs w:val="22"/>
        </w:rPr>
        <w:t>内在的东西一点都没有，就算是维持生命基本生存的器官都没有，真的只有一个皮囊而已。</w:t>
      </w:r>
    </w:p>
    <w:p w:rsidR="006D29E1" w:rsidRPr="00DF4D1D" w:rsidP="005F768A" w14:paraId="1849A4A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“嗯，感觉就这样看着有些奇怪呢</w:t>
      </w:r>
      <w:r w:rsidRPr="00DF4D1D">
        <w:rPr>
          <w:rFonts w:ascii="微软雅黑" w:eastAsia="微软雅黑" w:hAnsi="微软雅黑" w:cs="微软雅黑" w:hint="eastAsia"/>
          <w:sz w:val="22"/>
          <w:szCs w:val="22"/>
        </w:rPr>
        <w:t>，脸型似乎不怎么对称。</w:t>
      </w:r>
      <w:r w:rsidRPr="00DF4D1D">
        <w:rPr>
          <w:rFonts w:ascii="微软雅黑" w:eastAsia="微软雅黑" w:hAnsi="微软雅黑" w:cs="微软雅黑"/>
          <w:sz w:val="22"/>
          <w:szCs w:val="22"/>
        </w:rPr>
        <w:t>E</w:t>
      </w:r>
      <w:r w:rsidRPr="00DF4D1D">
        <w:rPr>
          <w:rFonts w:ascii="微软雅黑" w:eastAsia="微软雅黑" w:hAnsi="微软雅黑" w:cs="微软雅黑" w:hint="eastAsia"/>
          <w:sz w:val="22"/>
          <w:szCs w:val="22"/>
        </w:rPr>
        <w:t>mm</w:t>
      </w:r>
      <w:r w:rsidRPr="00DF4D1D">
        <w:rPr>
          <w:rFonts w:ascii="微软雅黑" w:eastAsia="微软雅黑" w:hAnsi="微软雅黑" w:cs="微软雅黑" w:hint="eastAsia"/>
          <w:sz w:val="22"/>
          <w:szCs w:val="22"/>
        </w:rPr>
        <w:t>……</w:t>
      </w:r>
    </w:p>
    <w:p w:rsidR="00D76E6E" w:rsidRPr="00DF4D1D" w:rsidP="005F768A" w14:paraId="01D10FF6" w14:textId="56F0F94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好了，这样</w:t>
      </w:r>
      <w:r w:rsidRPr="00DF4D1D" w:rsidR="00652379">
        <w:rPr>
          <w:rFonts w:ascii="微软雅黑" w:eastAsia="微软雅黑" w:hAnsi="微软雅黑" w:cs="微软雅黑" w:hint="eastAsia"/>
          <w:sz w:val="22"/>
          <w:szCs w:val="22"/>
        </w:rPr>
        <w:t>看起来就舒服多了</w:t>
      </w:r>
      <w:r w:rsidRPr="00DF4D1D" w:rsidR="00B40BD7">
        <w:rPr>
          <w:rFonts w:ascii="微软雅黑" w:eastAsia="微软雅黑" w:hAnsi="微软雅黑" w:cs="微软雅黑" w:hint="eastAsia"/>
          <w:sz w:val="22"/>
          <w:szCs w:val="22"/>
        </w:rPr>
        <w:t>。接下来就是内脏了，可是为什么不提前完成内脏的塑造呢，</w:t>
      </w:r>
      <w:r w:rsidRPr="00DF4D1D" w:rsidR="008A77E7">
        <w:rPr>
          <w:rFonts w:ascii="微软雅黑" w:eastAsia="微软雅黑" w:hAnsi="微软雅黑" w:cs="微软雅黑" w:hint="eastAsia"/>
          <w:sz w:val="22"/>
          <w:szCs w:val="22"/>
        </w:rPr>
        <w:t>就</w:t>
      </w:r>
      <w:r w:rsidRPr="00DF4D1D" w:rsidR="00B40BD7">
        <w:rPr>
          <w:rFonts w:ascii="微软雅黑" w:eastAsia="微软雅黑" w:hAnsi="微软雅黑" w:cs="微软雅黑" w:hint="eastAsia"/>
          <w:sz w:val="22"/>
          <w:szCs w:val="22"/>
        </w:rPr>
        <w:t>这样</w:t>
      </w:r>
      <w:r w:rsidRPr="00DF4D1D" w:rsidR="008A77E7">
        <w:rPr>
          <w:rFonts w:ascii="微软雅黑" w:eastAsia="微软雅黑" w:hAnsi="微软雅黑" w:cs="微软雅黑" w:hint="eastAsia"/>
          <w:sz w:val="22"/>
          <w:szCs w:val="22"/>
        </w:rPr>
        <w:t>塑造</w:t>
      </w:r>
      <w:r w:rsidRPr="00DF4D1D" w:rsidR="00B40BD7">
        <w:rPr>
          <w:rFonts w:ascii="微软雅黑" w:eastAsia="微软雅黑" w:hAnsi="微软雅黑" w:cs="微软雅黑" w:hint="eastAsia"/>
          <w:sz w:val="22"/>
          <w:szCs w:val="22"/>
        </w:rPr>
        <w:t>起来好麻烦啊</w:t>
      </w:r>
      <w:r w:rsidRPr="00DF4D1D" w:rsidR="008A77E7">
        <w:rPr>
          <w:rFonts w:ascii="微软雅黑" w:eastAsia="微软雅黑" w:hAnsi="微软雅黑" w:cs="微软雅黑" w:hint="eastAsia"/>
          <w:sz w:val="22"/>
          <w:szCs w:val="22"/>
        </w:rPr>
        <w:t>，要是</w:t>
      </w:r>
      <w:r w:rsidRPr="00DF4D1D" w:rsidR="00264821">
        <w:rPr>
          <w:rFonts w:ascii="微软雅黑" w:eastAsia="微软雅黑" w:hAnsi="微软雅黑" w:cs="微软雅黑" w:hint="eastAsia"/>
          <w:sz w:val="22"/>
          <w:szCs w:val="22"/>
        </w:rPr>
        <w:t>哪</w:t>
      </w:r>
      <w:r w:rsidRPr="00DF4D1D" w:rsidR="008A77E7">
        <w:rPr>
          <w:rFonts w:ascii="微软雅黑" w:eastAsia="微软雅黑" w:hAnsi="微软雅黑" w:cs="微软雅黑" w:hint="eastAsia"/>
          <w:sz w:val="22"/>
          <w:szCs w:val="22"/>
        </w:rPr>
        <w:t>个地方的位置弄错了就麻烦了。</w:t>
      </w:r>
      <w:r w:rsidRPr="00DF4D1D">
        <w:rPr>
          <w:rFonts w:ascii="微软雅黑" w:eastAsia="微软雅黑" w:hAnsi="微软雅黑" w:cs="微软雅黑" w:hint="eastAsia"/>
          <w:sz w:val="22"/>
          <w:szCs w:val="22"/>
        </w:rPr>
        <w:t>”</w:t>
      </w:r>
    </w:p>
    <w:p w:rsidR="00B40BD7" w:rsidRPr="00DF4D1D" w:rsidP="005F768A" w14:paraId="10296CE1" w14:textId="7A1FF7C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随着空气之中的</w:t>
      </w:r>
      <w:r w:rsidRPr="00DF4D1D" w:rsidR="00E06424">
        <w:rPr>
          <w:rFonts w:ascii="微软雅黑" w:eastAsia="微软雅黑" w:hAnsi="微软雅黑" w:cs="微软雅黑" w:hint="eastAsia"/>
          <w:sz w:val="22"/>
          <w:szCs w:val="22"/>
        </w:rPr>
        <w:t>各种物质被提取，</w:t>
      </w:r>
      <w:r w:rsidRPr="00DF4D1D" w:rsidR="00C33CA5">
        <w:rPr>
          <w:rFonts w:ascii="微软雅黑" w:eastAsia="微软雅黑" w:hAnsi="微软雅黑" w:cs="微软雅黑" w:hint="eastAsia"/>
          <w:sz w:val="22"/>
          <w:szCs w:val="22"/>
        </w:rPr>
        <w:t>孙源玲所塑造的身体已经变成了爱丽之前的模样了，在外表上并没有什么区别，就连细微的区别都没有。</w:t>
      </w:r>
    </w:p>
    <w:p w:rsidR="00C33CA5" w:rsidRPr="00DF4D1D" w:rsidP="005F768A" w14:paraId="3770D253" w14:textId="65871F5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但是这其中并没有生命，只是一个已经塑造完成的空客，是无法承受灵魂，无法承载生命的。</w:t>
      </w:r>
    </w:p>
    <w:p w:rsidR="00335AE8" w:rsidRPr="00DF4D1D" w:rsidP="005F768A" w14:paraId="5D3F35C7" w14:textId="31529B9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对于微观的操纵技术还是很不错的嘛，接下来就是对于内脏和大脑的塑造了，这下就有些棘手了，内脏什么的都好说，可是大脑的各种神经突触和神经元之间的链接就是一个大问题了，如果不能够塑造出一个相近的结构出来在意识导入的时候进行塑形将是一个很有可能发生意外的事情。”</w:t>
      </w:r>
    </w:p>
    <w:p w:rsidR="00C33CA5" w:rsidRPr="00DF4D1D" w:rsidP="005F768A" w14:paraId="1F6915B1" w14:textId="331A125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于空气之中的各种微粒的提取速度十分的迅速，但是有些特殊的东西并不是就这样光是提取空气中的微粒进行元素转换就完事了的，这些东西需要么慢慢的等待生命体自己慢慢的生成，要么就从生命体的体内抽取，但是这种东西并不是无限的，而是十分的有限的，并且这种东西一旦没有了那么这个生命就意味着开始凋亡了。</w:t>
      </w:r>
    </w:p>
    <w:p w:rsidR="00260D36" w:rsidRPr="00DF4D1D" w:rsidP="005F768A" w14:paraId="0A3EB4EE" w14:textId="43E133B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内脏的塑造很快就完成了，毕竟这种内脏只需要完成最基本的</w:t>
      </w:r>
      <w:r w:rsidRPr="00DF4D1D" w:rsidR="00FE4B2C">
        <w:rPr>
          <w:rFonts w:ascii="微软雅黑" w:eastAsia="微软雅黑" w:hAnsi="微软雅黑" w:cs="微软雅黑" w:hint="eastAsia"/>
          <w:sz w:val="22"/>
          <w:szCs w:val="22"/>
        </w:rPr>
        <w:t>塑造接下来的运行身体会自动对不合理的地方就行修正。</w:t>
      </w:r>
    </w:p>
    <w:p w:rsidR="00FE4B2C" w:rsidRPr="00DF4D1D" w:rsidP="005F768A" w14:paraId="318953F0" w14:textId="5DF0D13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接下来就是最困难的地方了，开始塑造大脑，大脑的所有连接都是不能够出错的，如果出现了错误那么记忆就有可能出现混乱，记忆的混乱带来的可能就是人格的改变。</w:t>
      </w:r>
    </w:p>
    <w:p w:rsidR="00FE4B2C" w:rsidRPr="00DF4D1D" w:rsidP="005F768A" w14:paraId="7A9787CA" w14:textId="6AEA4A6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现在的状态就如同一个没有了生命活动的死人躺在了孙源玲的面前</w:t>
      </w:r>
      <w:r w:rsidRPr="00DF4D1D" w:rsidR="00526251">
        <w:rPr>
          <w:rFonts w:ascii="微软雅黑" w:eastAsia="微软雅黑" w:hAnsi="微软雅黑" w:cs="微软雅黑" w:hint="eastAsia"/>
          <w:sz w:val="22"/>
          <w:szCs w:val="22"/>
        </w:rPr>
        <w:t>。</w:t>
      </w:r>
    </w:p>
    <w:p w:rsidR="00526251" w:rsidRPr="00DF4D1D" w:rsidP="005F768A" w14:paraId="39355FB5" w14:textId="32808E7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那么自然死亡的人和现在的孙源玲面前的爱丽不是一眼的吗？只是身体的细胞是不是已经衰老的，但是生命的死亡标准到底应该是什么呢？按照现在的标准来说人死了到底是死了呢还是说没有死呢？</w:t>
      </w:r>
      <w:r w:rsidRPr="00DF4D1D" w:rsidR="00B97780">
        <w:rPr>
          <w:rFonts w:ascii="微软雅黑" w:eastAsia="微软雅黑" w:hAnsi="微软雅黑" w:cs="微软雅黑" w:hint="eastAsia"/>
          <w:sz w:val="22"/>
          <w:szCs w:val="22"/>
        </w:rPr>
        <w:t>死</w:t>
      </w:r>
      <w:r w:rsidRPr="00DF4D1D">
        <w:rPr>
          <w:rFonts w:ascii="微软雅黑" w:eastAsia="微软雅黑" w:hAnsi="微软雅黑" w:cs="微软雅黑" w:hint="eastAsia"/>
          <w:sz w:val="22"/>
          <w:szCs w:val="22"/>
        </w:rPr>
        <w:t>人他真的就已经死了吗？</w:t>
      </w:r>
    </w:p>
    <w:p w:rsidR="009E1862" w:rsidRPr="00DF4D1D" w:rsidP="005F768A" w14:paraId="559DF346" w14:textId="162416BD">
      <w:pPr>
        <w:rPr>
          <w:rFonts w:ascii="微软雅黑" w:eastAsia="微软雅黑" w:hAnsi="微软雅黑" w:cs="微软雅黑"/>
          <w:sz w:val="22"/>
          <w:szCs w:val="22"/>
        </w:rPr>
      </w:pPr>
    </w:p>
    <w:p w:rsidR="00526251" w:rsidRPr="00DF4D1D" w:rsidP="005F768A" w14:paraId="01891F30" w14:textId="047E35B4">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