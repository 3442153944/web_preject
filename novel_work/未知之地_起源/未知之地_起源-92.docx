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5F75724" w14:textId="77777777">
      <w:pPr>
        <w:jc w:val="left"/>
        <w:outlineLvl w:val="1"/>
        <w:rPr>
          <w:rFonts w:ascii="微软雅黑" w:eastAsia="微软雅黑" w:hAnsi="微软雅黑" w:cs="微软雅黑"/>
          <w:sz w:val="22"/>
          <w:szCs w:val="22"/>
          <w:lang w:eastAsia="ja-JP"/>
        </w:rPr>
      </w:pPr>
      <w:r w:rsidRPr="00DF4D1D">
        <w:rPr>
          <w:rFonts w:ascii="微软雅黑" w:eastAsia="微软雅黑" w:hAnsi="微软雅黑" w:cs="微软雅黑" w:hint="eastAsia"/>
          <w:sz w:val="22"/>
          <w:szCs w:val="22"/>
          <w:lang w:eastAsia="ja-JP"/>
        </w:rPr>
        <w:t>第九十一章　夢の世界（下）</w:t>
      </w:r>
    </w:p>
    <w:p w:rsidR="00EA55F0" w:rsidRPr="00DF4D1D" w:rsidP="005F768A" w14:paraId="1CD6BFE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时间在慢慢的流逝，夜晚降临。本来十分安静的夜晚在这个环境之中额外增添了一份未知的神秘。</w:t>
      </w:r>
    </w:p>
    <w:p w:rsidR="00EA55F0" w:rsidRPr="00DF4D1D" w:rsidP="005F768A" w14:paraId="758D6AE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在少女十分无聊的看着外面环境时，这个不怎么大的城市的各个窗户中开始泛起淡淡的蓝色荧光，在过了将近半个小时之后这些荧光就慢慢的消失了，然后整个城市的夜晚又再次进入了十分安静的状态。</w:t>
      </w:r>
    </w:p>
    <w:p w:rsidR="00EA55F0" w:rsidRPr="00DF4D1D" w:rsidP="005F768A" w14:paraId="4D4B9D5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明亮的月光撒在城市的房屋之中，这样才不至于黑夜之中变得伸手不见五指，但是这个月亮似乎因为云层的原因变得有些泛黄，甚至有一丝丝的泛红，而且月亮似乎正在慢慢的变得更加的圆润。</w:t>
      </w:r>
    </w:p>
    <w:p w:rsidR="00EA55F0" w:rsidRPr="00DF4D1D" w:rsidP="005F768A" w14:paraId="68DF5E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“明明这个城市的一些看起来都还好，为什么没有电力了呢？真实奇怪呢~</w:t>
      </w:r>
    </w:p>
    <w:p w:rsidR="00EA55F0" w:rsidRPr="00DF4D1D" w:rsidP="005F768A" w14:paraId="5C4B974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就算是城市的主要供电没有了电池总应该有点电吧，为什么没有呢？到底出现了什么问题呢？</w:t>
      </w:r>
    </w:p>
    <w:p w:rsidR="00EA55F0" w:rsidRPr="00DF4D1D" w:rsidP="005F768A" w14:paraId="5AF66AC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这外面的月亮感觉好奇怪啊，为什么感觉正在慢慢的变成红色的呢，唔~好无聊啊，都不知道干些什么好，好想回到原来的世界啊，也不知道姐姐他们怎么样了。好想吃姐姐做的菜啊，到底该怎么回去呢……”</w:t>
      </w:r>
    </w:p>
    <w:p w:rsidR="00EA55F0" w:rsidRPr="00DF4D1D" w:rsidP="005F768A" w14:paraId="3A6C6B0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少女说到这儿突然边得有些抽泣了起来。</w:t>
      </w:r>
    </w:p>
    <w:p w:rsidR="00EA55F0" w:rsidRPr="00DF4D1D" w:rsidP="005F768A" w14:paraId="6C51DD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就算是一个思想成熟的成年人来到一个没有任何生命的地方，没有可以提供交流的地方不要说一个月，就算是一个周——那个人的思维都会出现很大的变化。</w:t>
      </w:r>
    </w:p>
    <w:p w:rsidR="00EA55F0" w:rsidRPr="00DF4D1D" w:rsidP="005F768A" w14:paraId="1B9C23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少女虽然得到相当的知识和消息，但是心智仍然还是一个还不成熟的小女孩，也是需要亲人也需要和其他人交流，获得一个交流自己内心想法的正常人。</w:t>
      </w:r>
    </w:p>
    <w:p w:rsidR="00EA55F0" w:rsidRPr="00DF4D1D" w:rsidP="005F768A" w14:paraId="4FFE9BE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随着云层的变化，月亮马上变成满月了，一丝浓烈的血色爬上了月亮。</w:t>
      </w:r>
    </w:p>
    <w:p w:rsidR="00EA55F0" w:rsidRPr="00DF4D1D" w:rsidP="005F768A" w14:paraId="75B031A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“嗯，这月亮还真是有意思呢~难道我是刚好碰到了月食了吗？这种红色的月亮出现的机会还是十分渺小的，这算不算我的运气十分的不错呢？要是…姐……”少女似乎因为</w:t>
      </w:r>
      <w:r w:rsidRPr="00DF4D1D">
        <w:rPr>
          <w:rFonts w:ascii="微软雅黑" w:eastAsia="微软雅黑" w:hAnsi="微软雅黑" w:cs="微软雅黑" w:hint="eastAsia"/>
          <w:sz w:val="22"/>
          <w:szCs w:val="22"/>
        </w:rPr>
        <w:t>十分的困乏了，话还没有说完便静静的躺在地上睡着了。</w:t>
      </w:r>
    </w:p>
    <w:p w:rsidR="00EA55F0" w:rsidRPr="00DF4D1D" w:rsidP="005F768A" w14:paraId="036EB99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随着少女的入睡，月亮的拿一抹红色开始迅速的在月亮上扩散，迅速的变成了一轮血月。</w:t>
      </w:r>
      <w:r w:rsidRPr="00DF4D1D">
        <w:rPr>
          <w:rFonts w:ascii="微软雅黑" w:eastAsia="微软雅黑" w:hAnsi="微软雅黑" w:cs="微软雅黑" w:hint="eastAsia"/>
          <w:sz w:val="22"/>
          <w:szCs w:val="22"/>
        </w:rPr>
        <w:t>血月将</w:t>
      </w:r>
      <w:r w:rsidRPr="00DF4D1D">
        <w:rPr>
          <w:rFonts w:ascii="微软雅黑" w:eastAsia="微软雅黑" w:hAnsi="微软雅黑" w:cs="微软雅黑" w:hint="eastAsia"/>
          <w:sz w:val="22"/>
          <w:szCs w:val="22"/>
        </w:rPr>
        <w:t>附近的云层都染成了红色，本来应该遮住月亮的云都被未知的力量给排开了，先得十分的妖艳。</w:t>
      </w:r>
    </w:p>
    <w:p w:rsidR="00EA55F0" w:rsidRPr="00DF4D1D" w:rsidP="005F768A" w14:paraId="49D3173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在有些泛红的街道上似乎出现了一些蓝色的阴影，这些蓝色阴影似乎都是在没有规律、没有目的游荡。</w:t>
      </w:r>
    </w:p>
    <w:p w:rsidR="00EA55F0" w:rsidRPr="00DF4D1D" w:rsidP="005F768A" w14:paraId="422F9E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突然一个不知道源头的能量波动迅速的略过了整个世界，这些漫无目的游动的阴影似乎是找到了什么方向似的，全部都朝着少女休息的那个房间游荡去。很快这些阴影就来到了少女所休息的房间之下。</w:t>
      </w:r>
    </w:p>
    <w:p w:rsidR="00EA55F0" w:rsidRPr="00DF4D1D" w:rsidP="005F768A" w14:paraId="37E48E8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游动的阴影好像遇到了什么不可以突破的阻碍，只得在那附近游荡，但是没有办法进入其中。在这些阴影游动的时候一个阴影似乎是突破了什么限制撞上了一个正在房屋下游荡的阴影，两个阴影在很短的时间中变成了一个阴影，而这个阴影似乎因为吞噬了另外的一个阴影变得更加</w:t>
      </w:r>
      <w:r w:rsidRPr="00DF4D1D">
        <w:rPr>
          <w:rFonts w:ascii="微软雅黑" w:eastAsia="微软雅黑" w:hAnsi="微软雅黑" w:cs="微软雅黑" w:hint="eastAsia"/>
          <w:sz w:val="22"/>
          <w:szCs w:val="22"/>
        </w:rPr>
        <w:t>的凝实了</w:t>
      </w:r>
      <w:r w:rsidRPr="00DF4D1D">
        <w:rPr>
          <w:rFonts w:ascii="微软雅黑" w:eastAsia="微软雅黑" w:hAnsi="微软雅黑" w:cs="微软雅黑" w:hint="eastAsia"/>
          <w:sz w:val="22"/>
          <w:szCs w:val="22"/>
        </w:rPr>
        <w:t>，而这个阴影似乎是因为吞噬了一个游荡阴影的原因，自身的本能似乎发生了一些改变第一优先级变成了吞噬自己身边的同类，于是一个‘血腥’的屠杀便开始了，整个世界的阴影似乎都是因为那个不知源头的能量波动影响迅速的向着少女所在的方向聚集。</w:t>
      </w:r>
    </w:p>
    <w:p w:rsidR="00EA55F0" w:rsidRPr="00DF4D1D" w:rsidP="005F768A" w14:paraId="563CB24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而那个正在吞噬同类的阴影在吞噬了数十个阴影之后已经不能够将其称为一个阴影了，而是一个清晰可见的类似于人类的个体了，只是仍然没有实体而已。此时的它移动的速度</w:t>
      </w:r>
      <w:r w:rsidRPr="00DF4D1D">
        <w:rPr>
          <w:rFonts w:ascii="微软雅黑" w:eastAsia="微软雅黑" w:hAnsi="微软雅黑" w:cs="微软雅黑" w:hint="eastAsia"/>
          <w:sz w:val="22"/>
          <w:szCs w:val="22"/>
        </w:rPr>
        <w:t>相比较于刚开始</w:t>
      </w:r>
      <w:r w:rsidRPr="00DF4D1D">
        <w:rPr>
          <w:rFonts w:ascii="微软雅黑" w:eastAsia="微软雅黑" w:hAnsi="微软雅黑" w:cs="微软雅黑" w:hint="eastAsia"/>
          <w:sz w:val="22"/>
          <w:szCs w:val="22"/>
        </w:rPr>
        <w:t>的时候得到了极大的加强，同时吞噬的效率也是得到了极大的加强，它的实体也在这个迅速吞噬的过程之中开始迅速的凝结。</w:t>
      </w:r>
    </w:p>
    <w:p w:rsidR="00EA55F0" w:rsidRPr="00DF4D1D" w:rsidP="005F768A" w14:paraId="719104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那个已经可以称之为没有面目的人的移动速度已经可以达到3马赫了，而它自身力量有多强了已经不能够很好估计了。</w:t>
      </w:r>
    </w:p>
    <w:p w:rsidR="00EA55F0" w:rsidRPr="00DF4D1D" w:rsidP="005F768A" w14:paraId="6378857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而这个‘人’吞噬的阴影相比于整个世界上存在的相比就是九牛一毛。可是就吞噬了这些的量就已经让它获得了相当强大的力量了。</w:t>
      </w:r>
    </w:p>
    <w:p w:rsidR="00EA55F0" w:rsidRPr="00DF4D1D" w:rsidP="005F768A" w14:paraId="21A6261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而且现在还在有源源不断的‘力量’慢慢的流向那个‘人’的方向，量变总会引起质变，在大量聚集的阴影中因为聚集的密度实在是太过于高了，难免就会出现一些阴影相互交融的情况，交融在一切之后就是</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轮生死的博弈，胜者将会得到活下去的机会并且还可以获得变得更加强大的机会。</w:t>
      </w:r>
    </w:p>
    <w:p w:rsidR="00EA55F0" w:rsidRPr="00DF4D1D" w:rsidP="005F768A" w14:paraId="7E1008B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这样的情况在距离少女越近的地方发生的几率就越高，随着这个过程的进展，在这个世界上的快要消失的阴影已经全部变成</w:t>
      </w:r>
      <w:r w:rsidRPr="00DF4D1D">
        <w:rPr>
          <w:rFonts w:ascii="微软雅黑" w:eastAsia="微软雅黑" w:hAnsi="微软雅黑" w:cs="微软雅黑" w:hint="eastAsia"/>
          <w:sz w:val="22"/>
          <w:szCs w:val="22"/>
        </w:rPr>
        <w:t>有些凝实的</w:t>
      </w:r>
      <w:r w:rsidRPr="00DF4D1D">
        <w:rPr>
          <w:rFonts w:ascii="微软雅黑" w:eastAsia="微软雅黑" w:hAnsi="微软雅黑" w:cs="微软雅黑" w:hint="eastAsia"/>
          <w:sz w:val="22"/>
          <w:szCs w:val="22"/>
        </w:rPr>
        <w:t>影子了，但是这并不是最后的结果，在第一轮吞噬之后还有第三轮，第四轮……</w:t>
      </w:r>
    </w:p>
    <w:p w:rsidR="00EA55F0" w:rsidRPr="00DF4D1D" w:rsidP="005F768A" w14:paraId="482BFFF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在经过了不知道多少轮的战斗，吞噬，许多已经凝结出了自己的身体的‘人’，聚集在了少女所休息的楼下，这时整个世界上的所有阴影都已经消失殆尽了，只剩下了这些不知道有多么强大的‘人’。</w:t>
      </w:r>
    </w:p>
    <w:p w:rsidR="00EA55F0" w:rsidRPr="00DF4D1D" w:rsidP="005F768A" w14:paraId="5B07A7A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让你经过了这一段时间的战斗和吞噬之后似乎遇到了什么瓶颈，他们已经没有办法继续变得更加强大了，在这种时候他们基本上都已经产生了高等智慧了，拥有自己的思维，但是因为没有一个指导的方向所有的行为都很像是本能的反应。</w:t>
      </w:r>
    </w:p>
    <w:p w:rsidR="00EA55F0" w:rsidRPr="00DF4D1D" w:rsidP="005F768A" w14:paraId="4FB8AF3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而这个本能正在告诉他们，只要他们成功的吞噬掉自己面前的一个目标就可以让他们变得更加的强大。</w:t>
      </w:r>
    </w:p>
    <w:p w:rsidR="00EA55F0" w:rsidRPr="00DF4D1D" w:rsidP="005F768A" w14:paraId="7B26346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本能告诉他们有好处，但是也告诉他们有危险。这让他们踌躇不前，生存是所有文明和生命的</w:t>
      </w:r>
      <w:r w:rsidRPr="00DF4D1D">
        <w:rPr>
          <w:rFonts w:ascii="微软雅黑" w:eastAsia="微软雅黑" w:hAnsi="微软雅黑" w:cs="微软雅黑" w:hint="eastAsia"/>
          <w:sz w:val="22"/>
          <w:szCs w:val="22"/>
        </w:rPr>
        <w:t>第一刚需</w:t>
      </w:r>
      <w:r w:rsidRPr="00DF4D1D">
        <w:rPr>
          <w:rFonts w:ascii="微软雅黑" w:eastAsia="微软雅黑" w:hAnsi="微软雅黑" w:cs="微软雅黑" w:hint="eastAsia"/>
          <w:sz w:val="22"/>
          <w:szCs w:val="22"/>
        </w:rPr>
        <w:t>，如果没有了生命再多的资源都将失去享用的机会。</w:t>
      </w:r>
    </w:p>
    <w:p w:rsidR="00EA55F0" w:rsidRPr="00DF4D1D" w:rsidP="005F768A" w14:paraId="03B6584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此时的少女已经在这个房屋中沉睡了很多天了，她的身体并没有衰弱，甚至在这个过程中得到了一种未知力量的加</w:t>
      </w:r>
      <w:r w:rsidRPr="00DF4D1D">
        <w:rPr>
          <w:rFonts w:ascii="微软雅黑" w:eastAsia="微软雅黑" w:hAnsi="微软雅黑" w:cs="微软雅黑" w:hint="eastAsia"/>
          <w:sz w:val="22"/>
          <w:szCs w:val="22"/>
        </w:rPr>
        <w:t>持各方</w:t>
      </w:r>
      <w:r w:rsidRPr="00DF4D1D">
        <w:rPr>
          <w:rFonts w:ascii="微软雅黑" w:eastAsia="微软雅黑" w:hAnsi="微软雅黑" w:cs="微软雅黑" w:hint="eastAsia"/>
          <w:sz w:val="22"/>
          <w:szCs w:val="22"/>
        </w:rPr>
        <w:t>面的身体强度都得到了极其大幅度的提升。</w:t>
      </w:r>
    </w:p>
    <w:p w:rsidR="00EA55F0" w:rsidRPr="00DF4D1D" w:rsidP="005F768A" w14:paraId="05662A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而且在少女的周围似乎有着一层淡淡罩子罩着少女的身体，在房间中躺了很多天少女</w:t>
      </w:r>
      <w:r w:rsidRPr="00DF4D1D">
        <w:rPr>
          <w:rFonts w:ascii="微软雅黑" w:eastAsia="微软雅黑" w:hAnsi="微软雅黑" w:cs="微软雅黑" w:hint="eastAsia"/>
          <w:sz w:val="22"/>
          <w:szCs w:val="22"/>
        </w:rPr>
        <w:t>的身体上任然没有任何时间留下的痕迹，周围的家具上或多或少的都布上了一些灰尘。</w:t>
      </w:r>
    </w:p>
    <w:p w:rsidR="00EA55F0" w:rsidRPr="00DF4D1D" w:rsidP="005F768A" w14:paraId="3B7F611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在房间外站着的那些‘人’面对着十分馋人的好处，它们还是忽略掉了自己头上的威胁开始破坏起房屋。</w:t>
      </w:r>
    </w:p>
    <w:p w:rsidR="00EA55F0" w:rsidRPr="00DF4D1D" w:rsidP="005F768A" w14:paraId="20BBDAE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而房屋不出预料的被它们轻松的给干废了，而少女的娇躯也一同掉进</w:t>
      </w:r>
      <w:r w:rsidRPr="00DF4D1D">
        <w:rPr>
          <w:rFonts w:ascii="微软雅黑" w:eastAsia="微软雅黑" w:hAnsi="微软雅黑" w:cs="微软雅黑" w:hint="eastAsia"/>
          <w:sz w:val="22"/>
          <w:szCs w:val="22"/>
        </w:rPr>
        <w:t>了倒</w:t>
      </w:r>
      <w:r w:rsidRPr="00DF4D1D">
        <w:rPr>
          <w:rFonts w:ascii="微软雅黑" w:eastAsia="微软雅黑" w:hAnsi="微软雅黑" w:cs="微软雅黑" w:hint="eastAsia"/>
          <w:sz w:val="22"/>
          <w:szCs w:val="22"/>
        </w:rPr>
        <w:t>塌的废墟之中。这群‘人’在见到自己的攻击起</w:t>
      </w:r>
      <w:r w:rsidRPr="00DF4D1D">
        <w:rPr>
          <w:rFonts w:ascii="微软雅黑" w:eastAsia="微软雅黑" w:hAnsi="微软雅黑" w:cs="微软雅黑" w:hint="eastAsia"/>
          <w:sz w:val="22"/>
          <w:szCs w:val="22"/>
        </w:rPr>
        <w:t>效之后</w:t>
      </w:r>
      <w:r w:rsidRPr="00DF4D1D">
        <w:rPr>
          <w:rFonts w:ascii="微软雅黑" w:eastAsia="微软雅黑" w:hAnsi="微软雅黑" w:cs="微软雅黑" w:hint="eastAsia"/>
          <w:sz w:val="22"/>
          <w:szCs w:val="22"/>
        </w:rPr>
        <w:t>迅速的往前冲去，想要第一个获得这个本能所指导的机会。</w:t>
      </w:r>
    </w:p>
    <w:p w:rsidR="00EA55F0" w:rsidRPr="00DF4D1D" w:rsidP="005F768A" w14:paraId="61CA01A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就在它们快要接触到少女身躯的时候一阵无法被描述的能量扫过周围的空间，在接近了少女身躯的‘人’被弹开了。</w:t>
      </w:r>
    </w:p>
    <w:p w:rsidR="00EA55F0" w:rsidRPr="00DF4D1D" w:rsidP="005F768A" w14:paraId="1DAE117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“我只不过是让我的意识体到了这个星球上来看看，这个给我留下了深刻记忆的星球，这个少女是我所庇护的，你们这些污秽的东西也胆敢染指？</w:t>
      </w:r>
    </w:p>
    <w:p w:rsidR="00EA55F0" w:rsidRPr="00DF4D1D" w:rsidP="005F768A" w14:paraId="39E041F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我从……”</w:t>
      </w:r>
    </w:p>
    <w:p w:rsidR="00EA55F0" w:rsidRPr="00DF4D1D" w:rsidP="005F768A" w14:paraId="6B4E9A3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w:t>
      </w:r>
      <w:r w:rsidRPr="00DF4D1D">
        <w:rPr>
          <w:rFonts w:ascii="微软雅黑" w:eastAsia="微软雅黑" w:hAnsi="微软雅黑" w:cs="微软雅黑" w:hint="eastAsia"/>
          <w:sz w:val="22"/>
          <w:szCs w:val="22"/>
        </w:rPr>
        <w:t>声音话</w:t>
      </w:r>
      <w:r w:rsidRPr="00DF4D1D">
        <w:rPr>
          <w:rFonts w:ascii="微软雅黑" w:eastAsia="微软雅黑" w:hAnsi="微软雅黑" w:cs="微软雅黑" w:hint="eastAsia"/>
          <w:sz w:val="22"/>
          <w:szCs w:val="22"/>
        </w:rPr>
        <w:t>还没有说完整</w:t>
      </w:r>
      <w:r w:rsidRPr="00DF4D1D">
        <w:rPr>
          <w:rFonts w:ascii="微软雅黑" w:eastAsia="微软雅黑" w:hAnsi="微软雅黑" w:cs="微软雅黑" w:hint="eastAsia"/>
          <w:sz w:val="22"/>
          <w:szCs w:val="22"/>
        </w:rPr>
        <w:t>个</w:t>
      </w:r>
      <w:r w:rsidRPr="00DF4D1D">
        <w:rPr>
          <w:rFonts w:ascii="微软雅黑" w:eastAsia="微软雅黑" w:hAnsi="微软雅黑" w:cs="微软雅黑" w:hint="eastAsia"/>
          <w:sz w:val="22"/>
          <w:szCs w:val="22"/>
        </w:rPr>
        <w:t>世界便化为碎片开始迅速的消散……</w:t>
      </w:r>
    </w:p>
    <w:p w:rsidR="00EA55F0" w:rsidRPr="00DF4D1D" w:rsidP="005F768A" w14:paraId="417FC7E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整个生命星球，整个星系，甚至是那神秘力量构造的河系都在随着时间的流逝而慢慢的消逝，消逝在那无尽的虚空之中。</w:t>
      </w:r>
    </w:p>
    <w:p w:rsidR="00EA55F0" w:rsidRPr="00DF4D1D" w:rsidP="005F768A" w14:paraId="5E2526D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世界到底是存在过还是说只是建立与十分强大的计算机或者说建造在一个十分强大的生命大脑之中仍无从得知，只知道星系已经随着时间的流逝消失殆尽了。整个世界已经没有了，已经处于一个宇宙边缘之外的空间之中。</w:t>
      </w:r>
    </w:p>
    <w:p w:rsidR="00EA55F0" w:rsidRPr="00DF4D1D" w:rsidP="005F768A" w14:paraId="5250B15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这个空间到底是存在，还是不存在呢，存在的话时依托于什么呢？一个超级计算机，可以模拟出整个宇宙的超级计算机还是说一个十分强大的生命的大脑中想象出来的东西或者说是其身体之上的一个细胞呢？</w:t>
      </w:r>
    </w:p>
    <w:p w:rsidR="00EA55F0" w:rsidRPr="00DF4D1D" w:rsidP="005F768A" w14:paraId="7CB14F1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935284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在家中睡着的孙源玲已经重新苏醒了过来，只是现在的孙源玲十分的迷茫，毕竟他并</w:t>
      </w:r>
      <w:r w:rsidRPr="00DF4D1D">
        <w:rPr>
          <w:rFonts w:ascii="微软雅黑" w:eastAsia="微软雅黑" w:hAnsi="微软雅黑" w:cs="微软雅黑" w:hint="eastAsia"/>
          <w:sz w:val="22"/>
          <w:szCs w:val="22"/>
        </w:rPr>
        <w:t>不需要睡觉，睡觉只是放松自己精神的一种手段而已，并不是因为身体的原因需要睡觉，而孙源玲的精神之上并没有疲劳的情况。</w:t>
      </w:r>
    </w:p>
    <w:p w:rsidR="00EA55F0" w:rsidRPr="00DF4D1D" w:rsidP="005F768A" w14:paraId="4757520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“爱丽~”十分</w:t>
      </w:r>
      <w:r w:rsidRPr="00DF4D1D">
        <w:rPr>
          <w:rFonts w:ascii="微软雅黑" w:eastAsia="微软雅黑" w:hAnsi="微软雅黑" w:cs="微软雅黑" w:hint="eastAsia"/>
          <w:sz w:val="22"/>
          <w:szCs w:val="22"/>
        </w:rPr>
        <w:t>懵</w:t>
      </w:r>
      <w:r w:rsidRPr="00DF4D1D">
        <w:rPr>
          <w:rFonts w:ascii="微软雅黑" w:eastAsia="微软雅黑" w:hAnsi="微软雅黑" w:cs="微软雅黑" w:hint="eastAsia"/>
          <w:sz w:val="22"/>
          <w:szCs w:val="22"/>
        </w:rPr>
        <w:t>逼的孙源玲在清醒过后对着四周喊道。</w:t>
      </w:r>
    </w:p>
    <w:p w:rsidR="00EA55F0" w:rsidRPr="00DF4D1D" w:rsidP="005F768A" w14:paraId="7BF3E59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“怎么了，姐姐有什么事情吗？”爱丽在听到孙源玲的呼喊之后第一时间来到了孙源玲的旁边。</w:t>
      </w:r>
    </w:p>
    <w:p w:rsidR="00EA55F0" w:rsidRPr="00DF4D1D" w:rsidP="005F768A" w14:paraId="56BC7B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“我刚才是不是睡着了？”</w:t>
      </w:r>
    </w:p>
    <w:p w:rsidR="00EA55F0" w:rsidRPr="00DF4D1D" w:rsidP="005F768A" w14:paraId="17DC76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姐姐你刚才睡着了，是不是太累了，虽然我们的身体就算是几百年不睡觉都不会出现任何问题的，唯一的问题就是精神之上的问题，可是最近姐姐你也没有什么事情会影响到精神啊~难道是姐姐你又偷偷干了些什么事情吗？”</w:t>
      </w:r>
    </w:p>
    <w:p w:rsidR="00EA55F0" w:rsidRPr="00DF4D1D" w:rsidP="005F768A" w14:paraId="7FC1123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“不，我最近只是在想招募新人的事情，已经教导现在的研究人员。就这点程度不可能造成精神上的疲劳的。</w:t>
      </w:r>
    </w:p>
    <w:p w:rsidR="00EA55F0" w:rsidRPr="00DF4D1D" w:rsidP="005F768A" w14:paraId="2CE4227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所以我在睡觉的时候发生了些什么吗？或者说我在睡觉的时候有没有什么奇怪的举动之类的。”</w:t>
      </w:r>
    </w:p>
    <w:p w:rsidR="00EA55F0" w:rsidRPr="00DF4D1D" w:rsidP="005F768A" w14:paraId="470A22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“并没有哦，而且姐姐睡觉的时间一种就只有1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分钟的时间，我在发现姐姐谁在地上的时候想要把你抱上床区，但是向着可能会打扰到你的休息就没有动手，反正咱们的身体素质也不可能这么差，于是就让姐姐在哪儿睡着了，我一直留了一个精神力量在旁边观察着。</w:t>
      </w:r>
    </w:p>
    <w:p w:rsidR="00EA55F0" w:rsidRPr="00DF4D1D" w:rsidP="005F768A" w14:paraId="6AE9567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如果要说异常的话，可能就是姐姐你在睡觉的前</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分钟产生精神力外泄的情况，然后就是最后的5分钟那些外泄的精神力似乎又回到了你的身体之中。”</w:t>
      </w:r>
    </w:p>
    <w:p w:rsidR="00EA55F0" w:rsidRPr="00DF4D1D" w:rsidP="005F768A" w14:paraId="14A845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“是这样的嘛？那么我刚才应该是做梦了，但是到了我们这个修为之后不可能连自己的做的梦境都记不住。</w:t>
      </w:r>
    </w:p>
    <w:p w:rsidR="00EA55F0" w:rsidRPr="00DF4D1D" w:rsidP="005F768A" w14:paraId="168E0A2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但是我总是感觉我遗忘了什么十分重要的事情。”</w:t>
      </w:r>
    </w:p>
    <w:p w:rsidR="00EA55F0" w:rsidRPr="00DF4D1D" w:rsidP="005F768A" w14:paraId="622766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“爱丽觉得姐姐不应该操心那么多事情的。”</w:t>
      </w:r>
    </w:p>
    <w:p w:rsidR="00EA55F0" w:rsidRPr="00DF4D1D" w:rsidP="005F768A" w14:paraId="1C9C1BF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“我能够肯定这一定不是我的问题，而是有一个未知的存在想要像我传达一些信息，但是因为一些原因我的意识别屏蔽了，但是因为我自身的精神力比较强所以屏蔽的时间并不长。”</w:t>
      </w:r>
    </w:p>
    <w:p w:rsidR="00EA55F0" w:rsidRPr="00DF4D1D" w:rsidP="005F768A" w14:paraId="2BEA00B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“这些爱丽也不知道，毕竟爱丽在获得身体之后并没有出现记不住自己梦境的情况。</w:t>
      </w:r>
    </w:p>
    <w:p w:rsidR="00EA55F0" w:rsidRPr="00DF4D1D" w:rsidP="005F768A" w14:paraId="4B2A3D7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哦，比亚迪的最新电动汽车已经开始预售了。”</w:t>
      </w:r>
    </w:p>
    <w:p w:rsidR="00EA55F0" w:rsidRPr="00DF4D1D" w:rsidP="005F768A" w14:paraId="2E8558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“嗯，那就先不关注这些事情吧，毕竟我暂时也没有办法解决这些事情，现在最主要的还是飞出这个小破球吧。”</w:t>
      </w:r>
    </w:p>
    <w:p w:rsidR="00EA55F0" w:rsidRPr="00DF4D1D" w:rsidP="005F768A" w14:paraId="4CA97E28"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