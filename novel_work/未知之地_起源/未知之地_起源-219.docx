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2C36CE" w:rsidP="005F768A" w14:paraId="787656CB" w14:textId="0187342B">
      <w:pPr>
        <w:tabs>
          <w:tab w:val="left" w:pos="1508"/>
        </w:tabs>
        <w:ind w:firstLine="440" w:firstLineChars="200"/>
        <w:outlineLvl w:val="1"/>
        <w:rPr>
          <w:rFonts w:ascii="微软雅黑" w:eastAsia="微软雅黑" w:hAnsi="微软雅黑" w:cs="微软雅黑"/>
          <w:sz w:val="22"/>
          <w:szCs w:val="22"/>
        </w:rPr>
      </w:pPr>
      <w:r>
        <w:rPr>
          <w:rFonts w:ascii="微软雅黑" w:eastAsia="微软雅黑" w:hAnsi="微软雅黑" w:cs="微软雅黑" w:hint="eastAsia"/>
          <w:sz w:val="22"/>
          <w:szCs w:val="22"/>
        </w:rPr>
        <w:t xml:space="preserve">第二百一十八章 </w:t>
      </w:r>
      <w:r w:rsidR="001D6128">
        <w:rPr>
          <w:rFonts w:ascii="微软雅黑" w:eastAsia="微软雅黑" w:hAnsi="微软雅黑" w:cs="微软雅黑"/>
          <w:sz w:val="22"/>
          <w:szCs w:val="22"/>
        </w:rPr>
        <w:tab/>
        <w:t xml:space="preserve"> </w:t>
      </w:r>
      <w:r w:rsidR="00C5372C">
        <w:rPr>
          <w:rFonts w:ascii="微软雅黑" w:eastAsia="微软雅黑" w:hAnsi="微软雅黑" w:cs="微软雅黑" w:hint="eastAsia"/>
          <w:sz w:val="22"/>
          <w:szCs w:val="22"/>
        </w:rPr>
        <w:t>修行者的能力？</w:t>
      </w:r>
    </w:p>
    <w:p w:rsidR="002C36CE" w:rsidP="005F768A" w14:paraId="2E3CE323" w14:textId="1B6EB182">
      <w:pPr>
        <w:rPr>
          <w:rFonts w:ascii="微软雅黑" w:eastAsia="微软雅黑" w:hAnsi="微软雅黑" w:cs="微软雅黑"/>
          <w:sz w:val="22"/>
          <w:szCs w:val="22"/>
        </w:rPr>
      </w:pPr>
      <w:r>
        <w:rPr>
          <w:rFonts w:ascii="微软雅黑" w:eastAsia="微软雅黑" w:hAnsi="微软雅黑" w:cs="微软雅黑" w:hint="eastAsia"/>
          <w:sz w:val="22"/>
          <w:szCs w:val="22"/>
        </w:rPr>
        <w:t>几经周折之后，</w:t>
      </w:r>
      <w:r w:rsidR="00CC7D3D">
        <w:rPr>
          <w:rFonts w:ascii="微软雅黑" w:eastAsia="微软雅黑" w:hAnsi="微软雅黑" w:cs="微软雅黑" w:hint="eastAsia"/>
          <w:sz w:val="22"/>
          <w:szCs w:val="22"/>
        </w:rPr>
        <w:t>霄雲文明所剩余的战舰的剩余能量都所剩不多，不过这对于启动一门</w:t>
      </w:r>
      <w:r w:rsidR="00CC7D3D">
        <w:rPr>
          <w:rFonts w:ascii="微软雅黑" w:eastAsia="微软雅黑" w:hAnsi="微软雅黑" w:cs="微软雅黑" w:hint="eastAsia"/>
          <w:sz w:val="22"/>
          <w:szCs w:val="22"/>
        </w:rPr>
        <w:t>灭</w:t>
      </w:r>
      <w:r w:rsidR="00CC7D3D">
        <w:rPr>
          <w:rFonts w:ascii="微软雅黑" w:eastAsia="微软雅黑" w:hAnsi="微软雅黑" w:cs="微软雅黑" w:hint="eastAsia"/>
          <w:sz w:val="22"/>
          <w:szCs w:val="22"/>
        </w:rPr>
        <w:t>星级的武器来说还是完全足够的，而且就在它们的周围就有一颗可以作为能源使用的木星</w:t>
      </w:r>
      <w:r w:rsidR="00031AC9">
        <w:rPr>
          <w:rFonts w:ascii="微软雅黑" w:eastAsia="微软雅黑" w:hAnsi="微软雅黑" w:cs="微软雅黑" w:hint="eastAsia"/>
          <w:sz w:val="22"/>
          <w:szCs w:val="22"/>
        </w:rPr>
        <w:t>，甚至可以在一定程度上在别的星球之上采集一些</w:t>
      </w:r>
      <w:r w:rsidR="00D94E98">
        <w:rPr>
          <w:rFonts w:ascii="微软雅黑" w:eastAsia="微软雅黑" w:hAnsi="微软雅黑" w:cs="微软雅黑" w:hint="eastAsia"/>
          <w:sz w:val="22"/>
          <w:szCs w:val="22"/>
        </w:rPr>
        <w:t>核聚变的燃料来烧，正所谓</w:t>
      </w:r>
      <w:r w:rsidR="005A1B77">
        <w:rPr>
          <w:rFonts w:ascii="微软雅黑" w:eastAsia="微软雅黑" w:hAnsi="微软雅黑" w:cs="微软雅黑" w:hint="eastAsia"/>
          <w:sz w:val="22"/>
          <w:szCs w:val="22"/>
        </w:rPr>
        <w:t>在文明发展到一定程度之后，没有能量的话可以考虑烧石头，</w:t>
      </w:r>
      <w:r w:rsidR="00970DCC">
        <w:rPr>
          <w:rFonts w:ascii="微软雅黑" w:eastAsia="微软雅黑" w:hAnsi="微软雅黑" w:cs="微软雅黑" w:hint="eastAsia"/>
          <w:sz w:val="22"/>
          <w:szCs w:val="22"/>
        </w:rPr>
        <w:t>能够提供的能量少了一些并没有什么。</w:t>
      </w:r>
    </w:p>
    <w:p w:rsidR="00970DCC" w:rsidP="005F768A" w14:paraId="0D738361" w14:textId="7158A3CE">
      <w:pPr>
        <w:rPr>
          <w:rFonts w:ascii="微软雅黑" w:eastAsia="微软雅黑" w:hAnsi="微软雅黑" w:cs="微软雅黑"/>
          <w:sz w:val="22"/>
          <w:szCs w:val="22"/>
        </w:rPr>
      </w:pPr>
      <w:r>
        <w:rPr>
          <w:rFonts w:ascii="微软雅黑" w:eastAsia="微软雅黑" w:hAnsi="微软雅黑" w:cs="微软雅黑" w:hint="eastAsia"/>
          <w:sz w:val="22"/>
          <w:szCs w:val="22"/>
        </w:rPr>
        <w:t>蓄能的过程仅仅在一分钟的时候便结束，</w:t>
      </w:r>
      <w:r w:rsidR="00B46D3F">
        <w:rPr>
          <w:rFonts w:ascii="微软雅黑" w:eastAsia="微软雅黑" w:hAnsi="微软雅黑" w:cs="微软雅黑" w:hint="eastAsia"/>
          <w:sz w:val="22"/>
          <w:szCs w:val="22"/>
        </w:rPr>
        <w:t>无声的射线从霄雲战舰之上</w:t>
      </w:r>
      <w:r w:rsidR="007B2D9D">
        <w:rPr>
          <w:rFonts w:ascii="微软雅黑" w:eastAsia="微软雅黑" w:hAnsi="微软雅黑" w:cs="微软雅黑" w:hint="eastAsia"/>
          <w:sz w:val="22"/>
          <w:szCs w:val="22"/>
        </w:rPr>
        <w:t>向着地</w:t>
      </w:r>
      <w:r w:rsidR="007B2D9D">
        <w:rPr>
          <w:rFonts w:ascii="微软雅黑" w:eastAsia="微软雅黑" w:hAnsi="微软雅黑" w:cs="微软雅黑" w:hint="eastAsia"/>
          <w:sz w:val="22"/>
          <w:szCs w:val="22"/>
        </w:rPr>
        <w:t>星方向</w:t>
      </w:r>
      <w:r w:rsidR="007B2D9D">
        <w:rPr>
          <w:rFonts w:ascii="微软雅黑" w:eastAsia="微软雅黑" w:hAnsi="微软雅黑" w:cs="微软雅黑" w:hint="eastAsia"/>
          <w:sz w:val="22"/>
          <w:szCs w:val="22"/>
        </w:rPr>
        <w:t>发射而去，而同时发射的并不只有</w:t>
      </w:r>
      <w:r w:rsidR="00BB5D85">
        <w:rPr>
          <w:rFonts w:ascii="微软雅黑" w:eastAsia="微软雅黑" w:hAnsi="微软雅黑" w:cs="微软雅黑" w:hint="eastAsia"/>
          <w:sz w:val="22"/>
          <w:szCs w:val="22"/>
        </w:rPr>
        <w:t>对生物有着巨大杀伤性的γ射线，还有大量的动能武器，接近</w:t>
      </w:r>
      <w:r w:rsidR="00D75207">
        <w:rPr>
          <w:rFonts w:ascii="微软雅黑" w:eastAsia="微软雅黑" w:hAnsi="微软雅黑" w:cs="微软雅黑"/>
          <w:sz w:val="22"/>
          <w:szCs w:val="22"/>
        </w:rPr>
        <w:t>1/2</w:t>
      </w:r>
      <w:r w:rsidR="00D75207">
        <w:rPr>
          <w:rFonts w:ascii="微软雅黑" w:eastAsia="微软雅黑" w:hAnsi="微软雅黑" w:cs="微软雅黑" w:hint="eastAsia"/>
          <w:sz w:val="22"/>
          <w:szCs w:val="22"/>
        </w:rPr>
        <w:t>光速的动能武器直接撞击在地星之上会造成巨大的破坏。</w:t>
      </w:r>
    </w:p>
    <w:p w:rsidR="00D75207" w:rsidP="005F768A" w14:paraId="061BF102" w14:textId="66E04D48">
      <w:pPr>
        <w:rPr>
          <w:rFonts w:ascii="微软雅黑" w:eastAsia="微软雅黑" w:hAnsi="微软雅黑" w:cs="微软雅黑"/>
          <w:sz w:val="22"/>
          <w:szCs w:val="22"/>
        </w:rPr>
      </w:pPr>
      <w:r>
        <w:rPr>
          <w:rFonts w:ascii="微软雅黑" w:eastAsia="微软雅黑" w:hAnsi="微软雅黑" w:cs="微软雅黑" w:hint="eastAsia"/>
          <w:sz w:val="22"/>
          <w:szCs w:val="22"/>
        </w:rPr>
        <w:t>然而这些似乎都只是</w:t>
      </w:r>
      <w:r w:rsidR="007F291D">
        <w:rPr>
          <w:rFonts w:ascii="微软雅黑" w:eastAsia="微软雅黑" w:hAnsi="微软雅黑" w:cs="微软雅黑" w:hint="eastAsia"/>
          <w:sz w:val="22"/>
          <w:szCs w:val="22"/>
        </w:rPr>
        <w:t>前菜，拥有着跨越数光年</w:t>
      </w:r>
      <w:r w:rsidR="00511D8E">
        <w:rPr>
          <w:rFonts w:ascii="微软雅黑" w:eastAsia="微软雅黑" w:hAnsi="微软雅黑" w:cs="微软雅黑" w:hint="eastAsia"/>
          <w:sz w:val="22"/>
          <w:szCs w:val="22"/>
        </w:rPr>
        <w:t>距离能力的文明攻击手段不可能只有这么一点点的攻击手段。</w:t>
      </w:r>
    </w:p>
    <w:p w:rsidR="00511D8E" w:rsidP="005F768A" w14:paraId="4832A5D3" w14:textId="75C0C346">
      <w:pPr>
        <w:rPr>
          <w:rFonts w:ascii="微软雅黑" w:eastAsia="微软雅黑" w:hAnsi="微软雅黑" w:cs="微软雅黑"/>
          <w:sz w:val="22"/>
          <w:szCs w:val="22"/>
        </w:rPr>
      </w:pPr>
      <w:r>
        <w:rPr>
          <w:rFonts w:ascii="微软雅黑" w:eastAsia="微软雅黑" w:hAnsi="微软雅黑" w:cs="微软雅黑" w:hint="eastAsia"/>
          <w:sz w:val="22"/>
          <w:szCs w:val="22"/>
        </w:rPr>
        <w:t>“舰长，我们真的要使用歼星炮吗？使用之后我们可能没有足够的能量返回到母星系</w:t>
      </w:r>
      <w:r w:rsidR="000958BA">
        <w:rPr>
          <w:rFonts w:ascii="微软雅黑" w:eastAsia="微软雅黑" w:hAnsi="微软雅黑" w:cs="微软雅黑" w:hint="eastAsia"/>
          <w:sz w:val="22"/>
          <w:szCs w:val="22"/>
        </w:rPr>
        <w:t>。这些地区没有</w:t>
      </w:r>
      <w:r w:rsidR="00B14774">
        <w:rPr>
          <w:rFonts w:ascii="微软雅黑" w:eastAsia="微软雅黑" w:hAnsi="微软雅黑" w:cs="微软雅黑" w:hint="eastAsia"/>
          <w:sz w:val="22"/>
          <w:szCs w:val="22"/>
        </w:rPr>
        <w:t>高能量密度的能源，我们没有把这些任意一个行星带着走的能力。</w:t>
      </w:r>
      <w:r>
        <w:rPr>
          <w:rFonts w:ascii="微软雅黑" w:eastAsia="微软雅黑" w:hAnsi="微软雅黑" w:cs="微软雅黑" w:hint="eastAsia"/>
          <w:sz w:val="22"/>
          <w:szCs w:val="22"/>
        </w:rPr>
        <w:t>”</w:t>
      </w:r>
    </w:p>
    <w:p w:rsidR="00621B81" w:rsidP="005F768A" w14:paraId="4E651D7B"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4A6298">
        <w:rPr>
          <w:rFonts w:ascii="微软雅黑" w:eastAsia="微软雅黑" w:hAnsi="微软雅黑" w:cs="微软雅黑" w:hint="eastAsia"/>
          <w:sz w:val="22"/>
          <w:szCs w:val="22"/>
        </w:rPr>
        <w:t>不要在意那么多，我们在这次的损失已经非常的严重了，</w:t>
      </w:r>
      <w:r w:rsidR="00772321">
        <w:rPr>
          <w:rFonts w:ascii="微软雅黑" w:eastAsia="微软雅黑" w:hAnsi="微软雅黑" w:cs="微软雅黑" w:hint="eastAsia"/>
          <w:sz w:val="22"/>
          <w:szCs w:val="22"/>
        </w:rPr>
        <w:t>就算现在就开始返回母星系我们也没有足够的能量，</w:t>
      </w:r>
      <w:r w:rsidR="005654C0">
        <w:rPr>
          <w:rFonts w:ascii="微软雅黑" w:eastAsia="微软雅黑" w:hAnsi="微软雅黑" w:cs="微软雅黑" w:hint="eastAsia"/>
          <w:sz w:val="22"/>
          <w:szCs w:val="22"/>
        </w:rPr>
        <w:t>核聚变所能提供的能量并不足以让我们或者到达母星系，本来还能使用补给舰</w:t>
      </w:r>
      <w:r w:rsidR="00E50739">
        <w:rPr>
          <w:rFonts w:ascii="微软雅黑" w:eastAsia="微软雅黑" w:hAnsi="微软雅黑" w:cs="微软雅黑" w:hint="eastAsia"/>
          <w:sz w:val="22"/>
          <w:szCs w:val="22"/>
        </w:rPr>
        <w:t>上的燃料</w:t>
      </w:r>
      <w:r w:rsidR="007A1B78">
        <w:rPr>
          <w:rFonts w:ascii="微软雅黑" w:eastAsia="微软雅黑" w:hAnsi="微软雅黑" w:cs="微软雅黑" w:hint="eastAsia"/>
          <w:sz w:val="22"/>
          <w:szCs w:val="22"/>
        </w:rPr>
        <w:t>，现在被空间风暴消耗了之后，我们剩余的燃料并不足以让我们返回</w:t>
      </w:r>
      <w:r w:rsidR="00130EC1">
        <w:rPr>
          <w:rFonts w:ascii="微软雅黑" w:eastAsia="微软雅黑" w:hAnsi="微软雅黑" w:cs="微软雅黑" w:hint="eastAsia"/>
          <w:sz w:val="22"/>
          <w:szCs w:val="22"/>
        </w:rPr>
        <w:t>，我们也没有足够的技术储备制造反物质制取装备，</w:t>
      </w:r>
      <w:r>
        <w:rPr>
          <w:rFonts w:ascii="微软雅黑" w:eastAsia="微软雅黑" w:hAnsi="微软雅黑" w:cs="微软雅黑" w:hint="eastAsia"/>
          <w:sz w:val="22"/>
          <w:szCs w:val="22"/>
        </w:rPr>
        <w:t>母星</w:t>
      </w:r>
      <w:r w:rsidR="00130EC1">
        <w:rPr>
          <w:rFonts w:ascii="微软雅黑" w:eastAsia="微软雅黑" w:hAnsi="微软雅黑" w:cs="微软雅黑" w:hint="eastAsia"/>
          <w:sz w:val="22"/>
          <w:szCs w:val="22"/>
        </w:rPr>
        <w:t>是不会我为我们提供任何帮助的</w:t>
      </w:r>
      <w:r w:rsidR="00C979F3">
        <w:rPr>
          <w:rFonts w:ascii="微软雅黑" w:eastAsia="微软雅黑" w:hAnsi="微软雅黑" w:cs="微软雅黑" w:hint="eastAsia"/>
          <w:sz w:val="22"/>
          <w:szCs w:val="22"/>
        </w:rPr>
        <w:t>。</w:t>
      </w:r>
    </w:p>
    <w:p w:rsidR="00B14774" w:rsidP="005F768A" w14:paraId="2E97731A" w14:textId="568959D9">
      <w:pPr>
        <w:rPr>
          <w:rFonts w:ascii="微软雅黑" w:eastAsia="微软雅黑" w:hAnsi="微软雅黑" w:cs="微软雅黑"/>
          <w:sz w:val="22"/>
          <w:szCs w:val="22"/>
        </w:rPr>
      </w:pPr>
      <w:r>
        <w:rPr>
          <w:rFonts w:ascii="微软雅黑" w:eastAsia="微软雅黑" w:hAnsi="微软雅黑" w:cs="微软雅黑" w:hint="eastAsia"/>
          <w:sz w:val="22"/>
          <w:szCs w:val="22"/>
        </w:rPr>
        <w:t>γ射线的打击效果如何？动能武器打击预计还有多久才能到达，</w:t>
      </w:r>
      <w:r>
        <w:rPr>
          <w:rFonts w:ascii="微软雅黑" w:eastAsia="微软雅黑" w:hAnsi="微软雅黑" w:cs="微软雅黑" w:hint="eastAsia"/>
          <w:sz w:val="22"/>
          <w:szCs w:val="22"/>
        </w:rPr>
        <w:t>歼星炮</w:t>
      </w:r>
      <w:r>
        <w:rPr>
          <w:rFonts w:ascii="微软雅黑" w:eastAsia="微软雅黑" w:hAnsi="微软雅黑" w:cs="微软雅黑" w:hint="eastAsia"/>
          <w:sz w:val="22"/>
          <w:szCs w:val="22"/>
        </w:rPr>
        <w:t>的准备还需要多长的时间？</w:t>
      </w:r>
      <w:r>
        <w:rPr>
          <w:rFonts w:ascii="微软雅黑" w:eastAsia="微软雅黑" w:hAnsi="微软雅黑" w:cs="微软雅黑" w:hint="eastAsia"/>
          <w:sz w:val="22"/>
          <w:szCs w:val="22"/>
        </w:rPr>
        <w:t>”</w:t>
      </w:r>
    </w:p>
    <w:p w:rsidR="00002FE5" w:rsidP="005F768A" w14:paraId="2303B140"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“报告，γ射线似乎并没有起到任何的作用，对方在本土星球之上装备了星球防御装置，现在</w:t>
      </w:r>
      <w:r w:rsidR="002843D6">
        <w:rPr>
          <w:rFonts w:ascii="微软雅黑" w:eastAsia="微软雅黑" w:hAnsi="微软雅黑" w:cs="微软雅黑" w:hint="eastAsia"/>
          <w:sz w:val="22"/>
          <w:szCs w:val="22"/>
        </w:rPr>
        <w:t>已经启动，生物杀伤性武器暂时无法取得战果，动能武器预计在8分钟之后到达</w:t>
      </w:r>
      <w:r w:rsidR="00EB21D6">
        <w:rPr>
          <w:rFonts w:ascii="微软雅黑" w:eastAsia="微软雅黑" w:hAnsi="微软雅黑" w:cs="微软雅黑" w:hint="eastAsia"/>
          <w:sz w:val="22"/>
          <w:szCs w:val="22"/>
        </w:rPr>
        <w:t>第三轨道行星附近展开打击。</w:t>
      </w:r>
    </w:p>
    <w:p w:rsidR="00DF5CC2" w:rsidP="005F768A" w14:paraId="5D960652"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灭星激光</w:t>
      </w:r>
      <w:r>
        <w:rPr>
          <w:rFonts w:ascii="微软雅黑" w:eastAsia="微软雅黑" w:hAnsi="微软雅黑" w:cs="微软雅黑" w:hint="eastAsia"/>
          <w:sz w:val="22"/>
          <w:szCs w:val="22"/>
        </w:rPr>
        <w:t>武器将在1</w:t>
      </w:r>
      <w:r>
        <w:rPr>
          <w:rFonts w:ascii="微软雅黑" w:eastAsia="微软雅黑" w:hAnsi="微软雅黑" w:cs="微软雅黑"/>
          <w:sz w:val="22"/>
          <w:szCs w:val="22"/>
        </w:rPr>
        <w:t>0</w:t>
      </w:r>
      <w:r>
        <w:rPr>
          <w:rFonts w:ascii="微软雅黑" w:eastAsia="微软雅黑" w:hAnsi="微软雅黑" w:cs="微软雅黑" w:hint="eastAsia"/>
          <w:sz w:val="22"/>
          <w:szCs w:val="22"/>
        </w:rPr>
        <w:t>分钟之后完成充能</w:t>
      </w:r>
      <w:r>
        <w:rPr>
          <w:rFonts w:ascii="微软雅黑" w:eastAsia="微软雅黑" w:hAnsi="微软雅黑" w:cs="微软雅黑" w:hint="eastAsia"/>
          <w:sz w:val="22"/>
          <w:szCs w:val="22"/>
        </w:rPr>
        <w:t>。</w:t>
      </w:r>
    </w:p>
    <w:p w:rsidR="001B6870" w:rsidP="005F768A" w14:paraId="3DA527C2" w14:textId="31F9D4BF">
      <w:pPr>
        <w:rPr>
          <w:rFonts w:ascii="微软雅黑" w:eastAsia="微软雅黑" w:hAnsi="微软雅黑" w:cs="微软雅黑"/>
          <w:sz w:val="22"/>
          <w:szCs w:val="22"/>
        </w:rPr>
      </w:pPr>
      <w:r>
        <w:rPr>
          <w:rFonts w:ascii="微软雅黑" w:eastAsia="微软雅黑" w:hAnsi="微软雅黑" w:cs="微软雅黑" w:hint="eastAsia"/>
          <w:sz w:val="22"/>
          <w:szCs w:val="22"/>
        </w:rPr>
        <w:t>另，在使用剩余战舰的所有燃料的情况之下，我们还有返回的机会</w:t>
      </w:r>
      <w:r w:rsidR="000F3077">
        <w:rPr>
          <w:rFonts w:ascii="微软雅黑" w:eastAsia="微软雅黑" w:hAnsi="微软雅黑" w:cs="微软雅黑" w:hint="eastAsia"/>
          <w:sz w:val="22"/>
          <w:szCs w:val="22"/>
        </w:rPr>
        <w:t>。</w:t>
      </w:r>
      <w:r w:rsidR="00621B81">
        <w:rPr>
          <w:rFonts w:ascii="微软雅黑" w:eastAsia="微软雅黑" w:hAnsi="微软雅黑" w:cs="微软雅黑" w:hint="eastAsia"/>
          <w:sz w:val="22"/>
          <w:szCs w:val="22"/>
        </w:rPr>
        <w:t>”</w:t>
      </w:r>
    </w:p>
    <w:p w:rsidR="00EB21D6" w:rsidP="005F768A" w14:paraId="5703B106" w14:textId="4E1078C7">
      <w:pPr>
        <w:rPr>
          <w:rFonts w:ascii="微软雅黑" w:eastAsia="微软雅黑" w:hAnsi="微软雅黑" w:cs="微软雅黑"/>
          <w:sz w:val="22"/>
          <w:szCs w:val="22"/>
        </w:rPr>
      </w:pPr>
      <w:r>
        <w:rPr>
          <w:rFonts w:ascii="微软雅黑" w:eastAsia="微软雅黑" w:hAnsi="微软雅黑" w:cs="微软雅黑" w:hint="eastAsia"/>
          <w:sz w:val="22"/>
          <w:szCs w:val="22"/>
        </w:rPr>
        <w:t>霄雲文明的</w:t>
      </w:r>
      <w:r w:rsidR="004D0711">
        <w:rPr>
          <w:rFonts w:ascii="微软雅黑" w:eastAsia="微软雅黑" w:hAnsi="微软雅黑" w:cs="微软雅黑" w:hint="eastAsia"/>
          <w:sz w:val="22"/>
          <w:szCs w:val="22"/>
        </w:rPr>
        <w:t>旗舰</w:t>
      </w:r>
      <w:r w:rsidR="006C211C">
        <w:rPr>
          <w:rFonts w:ascii="微软雅黑" w:eastAsia="微软雅黑" w:hAnsi="微软雅黑" w:cs="微软雅黑" w:hint="eastAsia"/>
          <w:sz w:val="22"/>
          <w:szCs w:val="22"/>
        </w:rPr>
        <w:t>的</w:t>
      </w:r>
      <w:r w:rsidR="004D0711">
        <w:rPr>
          <w:rFonts w:ascii="微软雅黑" w:eastAsia="微软雅黑" w:hAnsi="微软雅黑" w:cs="微软雅黑" w:hint="eastAsia"/>
          <w:sz w:val="22"/>
          <w:szCs w:val="22"/>
        </w:rPr>
        <w:t>舰长</w:t>
      </w:r>
      <w:r w:rsidR="009E1B84">
        <w:rPr>
          <w:rFonts w:ascii="微软雅黑" w:eastAsia="微软雅黑" w:hAnsi="微软雅黑" w:cs="微软雅黑" w:hint="eastAsia"/>
          <w:sz w:val="22"/>
          <w:szCs w:val="22"/>
        </w:rPr>
        <w:t>通过全息影响看了看周围的战舰，这些都是他的</w:t>
      </w:r>
      <w:r w:rsidR="005305F9">
        <w:rPr>
          <w:rFonts w:ascii="微软雅黑" w:eastAsia="微软雅黑" w:hAnsi="微软雅黑" w:cs="微软雅黑" w:hint="eastAsia"/>
          <w:sz w:val="22"/>
          <w:szCs w:val="22"/>
        </w:rPr>
        <w:t>资产，本来是开出来赚钱的。</w:t>
      </w:r>
    </w:p>
    <w:p w:rsidR="005305F9" w:rsidP="005F768A" w14:paraId="4B7E01B4" w14:textId="797EB039">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0D3C50">
        <w:rPr>
          <w:rFonts w:ascii="微软雅黑" w:eastAsia="微软雅黑" w:hAnsi="微软雅黑" w:cs="微软雅黑" w:hint="eastAsia"/>
          <w:sz w:val="22"/>
          <w:szCs w:val="22"/>
        </w:rPr>
        <w:t>唉，这个星系也就这颗生命星球值点钱，</w:t>
      </w:r>
      <w:r w:rsidR="00DE7262">
        <w:rPr>
          <w:rFonts w:ascii="微软雅黑" w:eastAsia="微软雅黑" w:hAnsi="微软雅黑" w:cs="微软雅黑" w:hint="eastAsia"/>
          <w:sz w:val="22"/>
          <w:szCs w:val="22"/>
        </w:rPr>
        <w:t>然后就是这颗恒星在宇宙市场之中还有一些价值，</w:t>
      </w:r>
      <w:r w:rsidR="00792381">
        <w:rPr>
          <w:rFonts w:ascii="微软雅黑" w:eastAsia="微软雅黑" w:hAnsi="微软雅黑" w:cs="微软雅黑" w:hint="eastAsia"/>
          <w:sz w:val="22"/>
          <w:szCs w:val="22"/>
        </w:rPr>
        <w:t>这个本土文明如果能够</w:t>
      </w:r>
      <w:r w:rsidR="008F0A70">
        <w:rPr>
          <w:rFonts w:ascii="微软雅黑" w:eastAsia="微软雅黑" w:hAnsi="微软雅黑" w:cs="微软雅黑" w:hint="eastAsia"/>
          <w:sz w:val="22"/>
          <w:szCs w:val="22"/>
        </w:rPr>
        <w:t>作为奴隶应该也能够</w:t>
      </w:r>
      <w:r w:rsidR="003477D7">
        <w:rPr>
          <w:rFonts w:ascii="微软雅黑" w:eastAsia="微软雅黑" w:hAnsi="微软雅黑" w:cs="微软雅黑" w:hint="eastAsia"/>
          <w:sz w:val="22"/>
          <w:szCs w:val="22"/>
        </w:rPr>
        <w:t>带来些收入，只是现在这个机会似乎没有机会吃下了，把消息带回去卖消息吧，估计也能够卖点钱了</w:t>
      </w:r>
      <w:r w:rsidR="00A82D5B">
        <w:rPr>
          <w:rFonts w:ascii="微软雅黑" w:eastAsia="微软雅黑" w:hAnsi="微软雅黑" w:cs="微软雅黑" w:hint="eastAsia"/>
          <w:sz w:val="22"/>
          <w:szCs w:val="22"/>
        </w:rPr>
        <w:t>，稍微能够回点本吧。</w:t>
      </w:r>
      <w:r>
        <w:rPr>
          <w:rFonts w:ascii="微软雅黑" w:eastAsia="微软雅黑" w:hAnsi="微软雅黑" w:cs="微软雅黑" w:hint="eastAsia"/>
          <w:sz w:val="22"/>
          <w:szCs w:val="22"/>
        </w:rPr>
        <w:t>”</w:t>
      </w:r>
    </w:p>
    <w:p w:rsidR="00A051DF" w:rsidP="005F768A" w14:paraId="5EB36C3B" w14:textId="6303FEA5">
      <w:pPr>
        <w:rPr>
          <w:rFonts w:ascii="微软雅黑" w:eastAsia="微软雅黑" w:hAnsi="微软雅黑" w:cs="微软雅黑"/>
          <w:sz w:val="22"/>
          <w:szCs w:val="22"/>
        </w:rPr>
      </w:pPr>
      <w:r>
        <w:rPr>
          <w:rFonts w:ascii="微软雅黑" w:eastAsia="微软雅黑" w:hAnsi="微软雅黑" w:cs="微软雅黑" w:hint="eastAsia"/>
          <w:sz w:val="22"/>
          <w:szCs w:val="22"/>
        </w:rPr>
        <w:t>这位旗舰的舰长看了看还有三分钟才能</w:t>
      </w:r>
      <w:r>
        <w:rPr>
          <w:rFonts w:ascii="微软雅黑" w:eastAsia="微软雅黑" w:hAnsi="微软雅黑" w:cs="微软雅黑" w:hint="eastAsia"/>
          <w:sz w:val="22"/>
          <w:szCs w:val="22"/>
        </w:rPr>
        <w:t>完成完成</w:t>
      </w:r>
      <w:r>
        <w:rPr>
          <w:rFonts w:ascii="微软雅黑" w:eastAsia="微软雅黑" w:hAnsi="微软雅黑" w:cs="微软雅黑" w:hint="eastAsia"/>
          <w:sz w:val="22"/>
          <w:szCs w:val="22"/>
        </w:rPr>
        <w:t>蓄能的</w:t>
      </w:r>
      <w:r>
        <w:rPr>
          <w:rFonts w:ascii="微软雅黑" w:eastAsia="微软雅黑" w:hAnsi="微软雅黑" w:cs="微软雅黑" w:hint="eastAsia"/>
          <w:sz w:val="22"/>
          <w:szCs w:val="22"/>
        </w:rPr>
        <w:t>歼星炮</w:t>
      </w:r>
      <w:r>
        <w:rPr>
          <w:rFonts w:ascii="微软雅黑" w:eastAsia="微软雅黑" w:hAnsi="微软雅黑" w:cs="微软雅黑" w:hint="eastAsia"/>
          <w:sz w:val="22"/>
          <w:szCs w:val="22"/>
        </w:rPr>
        <w:t>，</w:t>
      </w:r>
      <w:r w:rsidR="00F53C0B">
        <w:rPr>
          <w:rFonts w:ascii="微软雅黑" w:eastAsia="微软雅黑" w:hAnsi="微软雅黑" w:cs="微软雅黑" w:hint="eastAsia"/>
          <w:sz w:val="22"/>
          <w:szCs w:val="22"/>
        </w:rPr>
        <w:t>沉默不语。</w:t>
      </w:r>
    </w:p>
    <w:p w:rsidR="009E5B0E" w:rsidP="005F768A" w14:paraId="764BA61B"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“撤销</w:t>
      </w:r>
      <w:r w:rsidR="00F61AB1">
        <w:rPr>
          <w:rFonts w:ascii="微软雅黑" w:eastAsia="微软雅黑" w:hAnsi="微软雅黑" w:cs="微软雅黑" w:hint="eastAsia"/>
          <w:sz w:val="22"/>
          <w:szCs w:val="22"/>
        </w:rPr>
        <w:t>灭星炮</w:t>
      </w:r>
      <w:r w:rsidR="009651D9">
        <w:rPr>
          <w:rFonts w:ascii="微软雅黑" w:eastAsia="微软雅黑" w:hAnsi="微软雅黑" w:cs="微软雅黑" w:hint="eastAsia"/>
          <w:sz w:val="22"/>
          <w:szCs w:val="22"/>
        </w:rPr>
        <w:t>蓄能，能量保持，打开传送通道，回到</w:t>
      </w:r>
      <w:r w:rsidR="0019376C">
        <w:rPr>
          <w:rFonts w:ascii="微软雅黑" w:eastAsia="微软雅黑" w:hAnsi="微软雅黑" w:cs="微软雅黑" w:hint="eastAsia"/>
          <w:sz w:val="22"/>
          <w:szCs w:val="22"/>
        </w:rPr>
        <w:t>霄雲星系外围，其余战舰人员向我集合，</w:t>
      </w:r>
      <w:r w:rsidR="006302C5">
        <w:rPr>
          <w:rFonts w:ascii="微软雅黑" w:eastAsia="微软雅黑" w:hAnsi="微软雅黑" w:cs="微软雅黑" w:hint="eastAsia"/>
          <w:sz w:val="22"/>
          <w:szCs w:val="22"/>
        </w:rPr>
        <w:t>最快速度转移能量</w:t>
      </w:r>
      <w:r w:rsidR="00982CEE">
        <w:rPr>
          <w:rFonts w:ascii="微软雅黑" w:eastAsia="微软雅黑" w:hAnsi="微软雅黑" w:cs="微软雅黑" w:hint="eastAsia"/>
          <w:sz w:val="22"/>
          <w:szCs w:val="22"/>
        </w:rPr>
        <w:t>，</w:t>
      </w:r>
      <w:r w:rsidR="00746AD1">
        <w:rPr>
          <w:rFonts w:ascii="微软雅黑" w:eastAsia="微软雅黑" w:hAnsi="微软雅黑" w:cs="微软雅黑" w:hint="eastAsia"/>
          <w:sz w:val="22"/>
          <w:szCs w:val="22"/>
        </w:rPr>
        <w:t>能够转移的高价值设备尽量转移到旗舰之上</w:t>
      </w:r>
      <w:r>
        <w:rPr>
          <w:rFonts w:ascii="微软雅黑" w:eastAsia="微软雅黑" w:hAnsi="微软雅黑" w:cs="微软雅黑" w:hint="eastAsia"/>
          <w:sz w:val="22"/>
          <w:szCs w:val="22"/>
        </w:rPr>
        <w:t>。</w:t>
      </w:r>
    </w:p>
    <w:p w:rsidR="009E5B0E" w:rsidP="005F768A" w14:paraId="7572E84F"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这次我们的行动失败。</w:t>
      </w:r>
    </w:p>
    <w:p w:rsidR="00F53C0B" w:rsidP="005F768A" w14:paraId="43C0A07A" w14:textId="0E8E056C">
      <w:pPr>
        <w:rPr>
          <w:rFonts w:ascii="微软雅黑" w:eastAsia="微软雅黑" w:hAnsi="微软雅黑" w:cs="微软雅黑"/>
          <w:sz w:val="22"/>
          <w:szCs w:val="22"/>
        </w:rPr>
      </w:pPr>
      <w:r>
        <w:rPr>
          <w:rFonts w:ascii="微软雅黑" w:eastAsia="微软雅黑" w:hAnsi="微软雅黑" w:cs="微软雅黑" w:hint="eastAsia"/>
          <w:sz w:val="22"/>
          <w:szCs w:val="22"/>
        </w:rPr>
        <w:t>唉，不管是因为什么原因，这次都倒了大霉了，这个太阳系的文明不简单，</w:t>
      </w:r>
      <w:r w:rsidR="00674E2A">
        <w:rPr>
          <w:rFonts w:ascii="微软雅黑" w:eastAsia="微软雅黑" w:hAnsi="微软雅黑" w:cs="微软雅黑" w:hint="eastAsia"/>
          <w:sz w:val="22"/>
          <w:szCs w:val="22"/>
        </w:rPr>
        <w:t>希望回去之后这个星系的情报能够卖一个好价钱，这次真的是亏大了。</w:t>
      </w:r>
      <w:r>
        <w:rPr>
          <w:rFonts w:ascii="微软雅黑" w:eastAsia="微软雅黑" w:hAnsi="微软雅黑" w:cs="微软雅黑" w:hint="eastAsia"/>
          <w:sz w:val="22"/>
          <w:szCs w:val="22"/>
        </w:rPr>
        <w:t>”</w:t>
      </w:r>
    </w:p>
    <w:p w:rsidR="00674E2A" w:rsidP="005F768A" w14:paraId="4236C9D7" w14:textId="0E4F1A0C">
      <w:pPr>
        <w:rPr>
          <w:rFonts w:ascii="微软雅黑" w:eastAsia="微软雅黑" w:hAnsi="微软雅黑" w:cs="微软雅黑"/>
          <w:sz w:val="22"/>
          <w:szCs w:val="22"/>
        </w:rPr>
      </w:pPr>
      <w:r>
        <w:rPr>
          <w:rFonts w:ascii="微软雅黑" w:eastAsia="微软雅黑" w:hAnsi="微软雅黑" w:cs="微软雅黑" w:hint="eastAsia"/>
          <w:sz w:val="22"/>
          <w:szCs w:val="22"/>
        </w:rPr>
        <w:t>已经快完成</w:t>
      </w:r>
      <w:r w:rsidR="00D4235F">
        <w:rPr>
          <w:rFonts w:ascii="微软雅黑" w:eastAsia="微软雅黑" w:hAnsi="微软雅黑" w:cs="微软雅黑" w:hint="eastAsia"/>
          <w:sz w:val="22"/>
          <w:szCs w:val="22"/>
        </w:rPr>
        <w:t>蓄能的</w:t>
      </w:r>
      <w:r w:rsidR="00D4235F">
        <w:rPr>
          <w:rFonts w:ascii="微软雅黑" w:eastAsia="微软雅黑" w:hAnsi="微软雅黑" w:cs="微软雅黑" w:hint="eastAsia"/>
          <w:sz w:val="22"/>
          <w:szCs w:val="22"/>
        </w:rPr>
        <w:t>歼星炮停止</w:t>
      </w:r>
      <w:r w:rsidR="00D4235F">
        <w:rPr>
          <w:rFonts w:ascii="微软雅黑" w:eastAsia="微软雅黑" w:hAnsi="微软雅黑" w:cs="微软雅黑" w:hint="eastAsia"/>
          <w:sz w:val="22"/>
          <w:szCs w:val="22"/>
        </w:rPr>
        <w:t>了蓄能，蓄积的能量</w:t>
      </w:r>
      <w:r w:rsidR="00185796">
        <w:rPr>
          <w:rFonts w:ascii="微软雅黑" w:eastAsia="微软雅黑" w:hAnsi="微软雅黑" w:cs="微软雅黑" w:hint="eastAsia"/>
          <w:sz w:val="22"/>
          <w:szCs w:val="22"/>
        </w:rPr>
        <w:t>只能直接用于空间跳跃的蓄能，而剩余的几艘战舰</w:t>
      </w:r>
      <w:r w:rsidR="00EE2435">
        <w:rPr>
          <w:rFonts w:ascii="微软雅黑" w:eastAsia="微软雅黑" w:hAnsi="微软雅黑" w:cs="微软雅黑" w:hint="eastAsia"/>
          <w:sz w:val="22"/>
          <w:szCs w:val="22"/>
        </w:rPr>
        <w:t>啧</w:t>
      </w:r>
      <w:r w:rsidR="00EE2435">
        <w:rPr>
          <w:rFonts w:ascii="微软雅黑" w:eastAsia="微软雅黑" w:hAnsi="微软雅黑" w:cs="微软雅黑" w:hint="eastAsia"/>
          <w:sz w:val="22"/>
          <w:szCs w:val="22"/>
        </w:rPr>
        <w:t>派出了大量的</w:t>
      </w:r>
      <w:r w:rsidR="001460DA">
        <w:rPr>
          <w:rFonts w:ascii="微软雅黑" w:eastAsia="微软雅黑" w:hAnsi="微软雅黑" w:cs="微软雅黑" w:hint="eastAsia"/>
          <w:sz w:val="22"/>
          <w:szCs w:val="22"/>
        </w:rPr>
        <w:t>小型飞船前往那些碎片之中寻找着还有价值的</w:t>
      </w:r>
      <w:r w:rsidR="00BF7CE1">
        <w:rPr>
          <w:rFonts w:ascii="微软雅黑" w:eastAsia="微软雅黑" w:hAnsi="微软雅黑" w:cs="微软雅黑" w:hint="eastAsia"/>
          <w:sz w:val="22"/>
          <w:szCs w:val="22"/>
        </w:rPr>
        <w:t>零件或者碎片，偶然遇到还没有被损毁的能量仓则直接带回旗舰中去，为本来能量就不多的</w:t>
      </w:r>
      <w:r w:rsidR="00BF7CE1">
        <w:rPr>
          <w:rFonts w:ascii="微软雅黑" w:eastAsia="微软雅黑" w:hAnsi="微软雅黑" w:cs="微软雅黑" w:hint="eastAsia"/>
          <w:sz w:val="22"/>
          <w:szCs w:val="22"/>
        </w:rPr>
        <w:t>战舰带来宝贵的能量。</w:t>
      </w:r>
    </w:p>
    <w:p w:rsidR="00BF7CE1" w:rsidP="005F768A" w14:paraId="1FCEE273" w14:textId="05305E70">
      <w:pPr>
        <w:rPr>
          <w:rFonts w:ascii="微软雅黑" w:eastAsia="微软雅黑" w:hAnsi="微软雅黑" w:cs="微软雅黑"/>
          <w:sz w:val="22"/>
          <w:szCs w:val="22"/>
        </w:rPr>
      </w:pPr>
      <w:r>
        <w:rPr>
          <w:rFonts w:ascii="微软雅黑" w:eastAsia="微软雅黑" w:hAnsi="微软雅黑" w:cs="微软雅黑" w:hint="eastAsia"/>
          <w:sz w:val="22"/>
          <w:szCs w:val="22"/>
        </w:rPr>
        <w:t>而地星方面对于霄雲文明的行为表示没有什么</w:t>
      </w:r>
      <w:r w:rsidR="002F56B4">
        <w:rPr>
          <w:rFonts w:ascii="微软雅黑" w:eastAsia="微软雅黑" w:hAnsi="微软雅黑" w:cs="微软雅黑" w:hint="eastAsia"/>
          <w:sz w:val="22"/>
          <w:szCs w:val="22"/>
        </w:rPr>
        <w:t>想法，能够早点离开就是好的，这样的对手并不是地</w:t>
      </w:r>
      <w:r w:rsidR="002F56B4">
        <w:rPr>
          <w:rFonts w:ascii="微软雅黑" w:eastAsia="微软雅黑" w:hAnsi="微软雅黑" w:cs="微软雅黑" w:hint="eastAsia"/>
          <w:sz w:val="22"/>
          <w:szCs w:val="22"/>
        </w:rPr>
        <w:t>星能够</w:t>
      </w:r>
      <w:r w:rsidR="002F56B4">
        <w:rPr>
          <w:rFonts w:ascii="微软雅黑" w:eastAsia="微软雅黑" w:hAnsi="微软雅黑" w:cs="微软雅黑" w:hint="eastAsia"/>
          <w:sz w:val="22"/>
          <w:szCs w:val="22"/>
        </w:rPr>
        <w:t>招惹的</w:t>
      </w:r>
      <w:r w:rsidR="00596BB7">
        <w:rPr>
          <w:rFonts w:ascii="微软雅黑" w:eastAsia="微软雅黑" w:hAnsi="微软雅黑" w:cs="微软雅黑" w:hint="eastAsia"/>
          <w:sz w:val="22"/>
          <w:szCs w:val="22"/>
        </w:rPr>
        <w:t>，不过不能够招惹并不代表着不能够碰瓷，从对方的表现来看似乎对方对于修行者的攻击没有丝毫的办法</w:t>
      </w:r>
      <w:r w:rsidR="00200005">
        <w:rPr>
          <w:rFonts w:ascii="微软雅黑" w:eastAsia="微软雅黑" w:hAnsi="微软雅黑" w:cs="微软雅黑" w:hint="eastAsia"/>
          <w:sz w:val="22"/>
          <w:szCs w:val="22"/>
        </w:rPr>
        <w:t>。</w:t>
      </w:r>
    </w:p>
    <w:p w:rsidR="004A1988" w:rsidP="005F768A" w14:paraId="0FF283B1" w14:textId="6EDDB503">
      <w:pPr>
        <w:rPr>
          <w:rFonts w:ascii="微软雅黑" w:eastAsia="微软雅黑" w:hAnsi="微软雅黑" w:cs="微软雅黑"/>
          <w:sz w:val="22"/>
          <w:szCs w:val="22"/>
        </w:rPr>
      </w:pPr>
      <w:r>
        <w:rPr>
          <w:rFonts w:ascii="微软雅黑" w:eastAsia="微软雅黑" w:hAnsi="微软雅黑" w:cs="微软雅黑" w:hint="eastAsia"/>
          <w:sz w:val="22"/>
          <w:szCs w:val="22"/>
        </w:rPr>
        <w:t>霄雲文明很快便完成了对其他战舰残骸的收集，同时也收集到了大量未被空间风暴摧毁的能量仓</w:t>
      </w:r>
      <w:r w:rsidR="00AB4462">
        <w:rPr>
          <w:rFonts w:ascii="微软雅黑" w:eastAsia="微软雅黑" w:hAnsi="微软雅黑" w:cs="微软雅黑" w:hint="eastAsia"/>
          <w:sz w:val="22"/>
          <w:szCs w:val="22"/>
        </w:rPr>
        <w:t>，以及许多还算是完整的设备</w:t>
      </w:r>
      <w:r w:rsidR="00C379E7">
        <w:rPr>
          <w:rFonts w:ascii="微软雅黑" w:eastAsia="微软雅黑" w:hAnsi="微软雅黑" w:cs="微软雅黑" w:hint="eastAsia"/>
          <w:sz w:val="22"/>
          <w:szCs w:val="22"/>
        </w:rPr>
        <w:t>，甚至在经过一段时间的收集之后，通过纳米机器人还修复出了两艘能够将就使用的战舰。</w:t>
      </w:r>
    </w:p>
    <w:p w:rsidR="001576EE" w:rsidP="005F768A" w14:paraId="4825AEF7"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“真是没有想到这个空间风暴竟然没有吞噬掉</w:t>
      </w:r>
      <w:r w:rsidR="001B3137">
        <w:rPr>
          <w:rFonts w:ascii="微软雅黑" w:eastAsia="微软雅黑" w:hAnsi="微软雅黑" w:cs="微软雅黑" w:hint="eastAsia"/>
          <w:sz w:val="22"/>
          <w:szCs w:val="22"/>
        </w:rPr>
        <w:t>那些战舰，空间风暴难道不是</w:t>
      </w:r>
      <w:r>
        <w:rPr>
          <w:rFonts w:ascii="微软雅黑" w:eastAsia="微软雅黑" w:hAnsi="微软雅黑" w:cs="微软雅黑" w:hint="eastAsia"/>
          <w:sz w:val="22"/>
          <w:szCs w:val="22"/>
        </w:rPr>
        <w:t>会吞噬掉所有沿途的东西吗？</w:t>
      </w:r>
    </w:p>
    <w:p w:rsidR="000A2932" w:rsidP="005F768A" w14:paraId="1CF0170C"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算了，这也算是不幸中的万幸了，有了足够的返程能量，还</w:t>
      </w:r>
      <w:r w:rsidR="00541AFA">
        <w:rPr>
          <w:rFonts w:ascii="微软雅黑" w:eastAsia="微软雅黑" w:hAnsi="微软雅黑" w:cs="微软雅黑" w:hint="eastAsia"/>
          <w:sz w:val="22"/>
          <w:szCs w:val="22"/>
        </w:rPr>
        <w:t>捞回来两艘战舰，回去修修应该还能正常的使用。</w:t>
      </w:r>
    </w:p>
    <w:p w:rsidR="00C379E7" w:rsidP="005F768A" w14:paraId="32C3FE60" w14:textId="5AC3D308">
      <w:pPr>
        <w:rPr>
          <w:rFonts w:ascii="微软雅黑" w:eastAsia="微软雅黑" w:hAnsi="微软雅黑" w:cs="微软雅黑"/>
          <w:sz w:val="22"/>
          <w:szCs w:val="22"/>
        </w:rPr>
      </w:pPr>
      <w:r>
        <w:rPr>
          <w:rFonts w:ascii="微软雅黑" w:eastAsia="微软雅黑" w:hAnsi="微软雅黑" w:cs="微软雅黑" w:hint="eastAsia"/>
          <w:sz w:val="22"/>
          <w:szCs w:val="22"/>
        </w:rPr>
        <w:t>没想到处于待激发态的能量用于</w:t>
      </w:r>
      <w:r>
        <w:rPr>
          <w:rFonts w:ascii="微软雅黑" w:eastAsia="微软雅黑" w:hAnsi="微软雅黑" w:cs="微软雅黑" w:hint="eastAsia"/>
          <w:sz w:val="22"/>
          <w:szCs w:val="22"/>
        </w:rPr>
        <w:t>开启迁越通道</w:t>
      </w:r>
      <w:r>
        <w:rPr>
          <w:rFonts w:ascii="微软雅黑" w:eastAsia="微软雅黑" w:hAnsi="微软雅黑" w:cs="微软雅黑" w:hint="eastAsia"/>
          <w:sz w:val="22"/>
          <w:szCs w:val="22"/>
        </w:rPr>
        <w:t>这么的快。</w:t>
      </w:r>
      <w:r>
        <w:rPr>
          <w:rFonts w:ascii="微软雅黑" w:eastAsia="微软雅黑" w:hAnsi="微软雅黑" w:cs="微软雅黑" w:hint="eastAsia"/>
          <w:sz w:val="22"/>
          <w:szCs w:val="22"/>
        </w:rPr>
        <w:t>”</w:t>
      </w:r>
    </w:p>
    <w:p w:rsidR="00200005" w:rsidP="005F768A" w14:paraId="1D1584EF" w14:textId="32F35C50">
      <w:pPr>
        <w:rPr>
          <w:rFonts w:ascii="微软雅黑" w:eastAsia="微软雅黑" w:hAnsi="微软雅黑" w:cs="微软雅黑"/>
          <w:sz w:val="22"/>
          <w:szCs w:val="22"/>
        </w:rPr>
      </w:pPr>
      <w:r>
        <w:rPr>
          <w:rFonts w:ascii="微软雅黑" w:eastAsia="微软雅黑" w:hAnsi="微软雅黑" w:cs="微软雅黑" w:hint="eastAsia"/>
          <w:sz w:val="22"/>
          <w:szCs w:val="22"/>
        </w:rPr>
        <w:t>一个似乎存在，但是似乎又不存在于这个三维宇宙之中的一个空洞出现在了</w:t>
      </w:r>
      <w:r w:rsidR="00C83539">
        <w:rPr>
          <w:rFonts w:ascii="微软雅黑" w:eastAsia="微软雅黑" w:hAnsi="微软雅黑" w:cs="微软雅黑" w:hint="eastAsia"/>
          <w:sz w:val="22"/>
          <w:szCs w:val="22"/>
        </w:rPr>
        <w:t>霄雲舰队的前方，</w:t>
      </w:r>
      <w:r w:rsidR="006C4512">
        <w:rPr>
          <w:rFonts w:ascii="微软雅黑" w:eastAsia="微软雅黑" w:hAnsi="微软雅黑" w:cs="微软雅黑" w:hint="eastAsia"/>
          <w:sz w:val="22"/>
          <w:szCs w:val="22"/>
        </w:rPr>
        <w:t>除旗舰之外的战舰缓缓的进入了</w:t>
      </w:r>
      <w:r w:rsidR="00B7029B">
        <w:rPr>
          <w:rFonts w:ascii="微软雅黑" w:eastAsia="微软雅黑" w:hAnsi="微软雅黑" w:cs="微软雅黑" w:hint="eastAsia"/>
          <w:sz w:val="22"/>
          <w:szCs w:val="22"/>
        </w:rPr>
        <w:t>那个空洞之中，然后这艘旗舰也缓缓的驶入了其中。</w:t>
      </w:r>
    </w:p>
    <w:p w:rsidR="00B7029B" w:rsidP="005F768A" w14:paraId="6E975C06" w14:textId="2D355646">
      <w:pPr>
        <w:rPr>
          <w:rFonts w:ascii="微软雅黑" w:eastAsia="微软雅黑" w:hAnsi="微软雅黑" w:cs="微软雅黑"/>
          <w:sz w:val="22"/>
          <w:szCs w:val="22"/>
        </w:rPr>
      </w:pPr>
      <w:r>
        <w:rPr>
          <w:rFonts w:ascii="微软雅黑" w:eastAsia="微软雅黑" w:hAnsi="微软雅黑" w:cs="微软雅黑" w:hint="eastAsia"/>
          <w:sz w:val="22"/>
          <w:szCs w:val="22"/>
        </w:rPr>
        <w:t>空洞之中的航行是</w:t>
      </w:r>
      <w:r w:rsidR="00E0728A">
        <w:rPr>
          <w:rFonts w:ascii="微软雅黑" w:eastAsia="微软雅黑" w:hAnsi="微软雅黑" w:cs="微软雅黑" w:hint="eastAsia"/>
          <w:sz w:val="22"/>
          <w:szCs w:val="22"/>
        </w:rPr>
        <w:t>无聊且枯燥的，整个航行的过程什么都没有，对于外界的量子通讯质量也是非常的差，只能传递一些简短的信息，在整个过程中开启</w:t>
      </w:r>
      <w:r w:rsidR="00E0728A">
        <w:rPr>
          <w:rFonts w:ascii="微软雅黑" w:eastAsia="微软雅黑" w:hAnsi="微软雅黑" w:cs="微软雅黑" w:hint="eastAsia"/>
          <w:sz w:val="22"/>
          <w:szCs w:val="22"/>
        </w:rPr>
        <w:t>这个</w:t>
      </w:r>
      <w:r w:rsidR="004B4802">
        <w:rPr>
          <w:rFonts w:ascii="微软雅黑" w:eastAsia="微软雅黑" w:hAnsi="微软雅黑" w:cs="微软雅黑" w:hint="eastAsia"/>
          <w:sz w:val="22"/>
          <w:szCs w:val="22"/>
        </w:rPr>
        <w:t>迁越通道</w:t>
      </w:r>
      <w:r w:rsidR="004B4802">
        <w:rPr>
          <w:rFonts w:ascii="微软雅黑" w:eastAsia="微软雅黑" w:hAnsi="微软雅黑" w:cs="微软雅黑" w:hint="eastAsia"/>
          <w:sz w:val="22"/>
          <w:szCs w:val="22"/>
        </w:rPr>
        <w:t>的战舰还要一直维持着通道的开启，这将会花费相当巨大的能量。</w:t>
      </w:r>
    </w:p>
    <w:p w:rsidR="00A82D5B" w:rsidP="005F768A" w14:paraId="6162A8E7" w14:textId="6FBFF890">
      <w:pPr>
        <w:rPr>
          <w:rFonts w:ascii="微软雅黑" w:eastAsia="微软雅黑" w:hAnsi="微软雅黑" w:cs="微软雅黑"/>
          <w:sz w:val="22"/>
          <w:szCs w:val="22"/>
        </w:rPr>
      </w:pPr>
      <w:r>
        <w:rPr>
          <w:rFonts w:ascii="微软雅黑" w:eastAsia="微软雅黑" w:hAnsi="微软雅黑" w:cs="微软雅黑" w:hint="eastAsia"/>
          <w:sz w:val="22"/>
          <w:szCs w:val="22"/>
        </w:rPr>
        <w:t>地星方面的大量无人机静静的看着</w:t>
      </w:r>
      <w:r w:rsidR="00502D51">
        <w:rPr>
          <w:rFonts w:ascii="微软雅黑" w:eastAsia="微软雅黑" w:hAnsi="微软雅黑" w:cs="微软雅黑" w:hint="eastAsia"/>
          <w:sz w:val="22"/>
          <w:szCs w:val="22"/>
        </w:rPr>
        <w:t>木星轨道之上消失的敌军战舰，以及因为领域的展开而导致</w:t>
      </w:r>
      <w:r w:rsidR="008B3558">
        <w:rPr>
          <w:rFonts w:ascii="微软雅黑" w:eastAsia="微软雅黑" w:hAnsi="微软雅黑" w:cs="微软雅黑" w:hint="eastAsia"/>
          <w:sz w:val="22"/>
          <w:szCs w:val="22"/>
        </w:rPr>
        <w:t>对方极大损伤战舰碎片飘散在木星轨道上。</w:t>
      </w:r>
    </w:p>
    <w:p w:rsidR="00260200" w:rsidP="005F768A" w14:paraId="3A3CFF0A" w14:textId="4ADA196D">
      <w:pPr>
        <w:rPr>
          <w:rFonts w:ascii="微软雅黑" w:eastAsia="微软雅黑" w:hAnsi="微软雅黑" w:cs="微软雅黑"/>
          <w:sz w:val="22"/>
          <w:szCs w:val="22"/>
        </w:rPr>
      </w:pPr>
      <w:r>
        <w:rPr>
          <w:rFonts w:ascii="微软雅黑" w:eastAsia="微软雅黑" w:hAnsi="微软雅黑" w:cs="微软雅黑" w:hint="eastAsia"/>
          <w:sz w:val="22"/>
          <w:szCs w:val="22"/>
        </w:rPr>
        <w:t>李修缘看着太空之中的景象知道对方已经暂时退却了，而己方制造的大量无人机就相当于太空之中的垃圾一般，没有起到任何的作用，或者说</w:t>
      </w:r>
      <w:r w:rsidR="003E0B49">
        <w:rPr>
          <w:rFonts w:ascii="微软雅黑" w:eastAsia="微软雅黑" w:hAnsi="微软雅黑" w:cs="微软雅黑" w:hint="eastAsia"/>
          <w:sz w:val="22"/>
          <w:szCs w:val="22"/>
        </w:rPr>
        <w:t>向着对方说自己那不入流的</w:t>
      </w:r>
      <w:r w:rsidR="003E0B49">
        <w:rPr>
          <w:rFonts w:ascii="微软雅黑" w:eastAsia="微软雅黑" w:hAnsi="微软雅黑" w:cs="微软雅黑" w:hint="eastAsia"/>
          <w:sz w:val="22"/>
          <w:szCs w:val="22"/>
        </w:rPr>
        <w:t>科技实力。</w:t>
      </w:r>
    </w:p>
    <w:p w:rsidR="00184E1F" w:rsidP="005F768A" w14:paraId="56E2B621"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3E0B49">
        <w:rPr>
          <w:rFonts w:ascii="微软雅黑" w:eastAsia="微软雅黑" w:hAnsi="微软雅黑" w:cs="微软雅黑" w:hint="eastAsia"/>
          <w:sz w:val="22"/>
          <w:szCs w:val="22"/>
        </w:rPr>
        <w:t>命，太阳系之中</w:t>
      </w:r>
      <w:r w:rsidR="009C60C9">
        <w:rPr>
          <w:rFonts w:ascii="微软雅黑" w:eastAsia="微软雅黑" w:hAnsi="微软雅黑" w:cs="微软雅黑" w:hint="eastAsia"/>
          <w:sz w:val="22"/>
          <w:szCs w:val="22"/>
        </w:rPr>
        <w:t>9</w:t>
      </w:r>
      <w:r w:rsidR="009C60C9">
        <w:rPr>
          <w:rFonts w:ascii="微软雅黑" w:eastAsia="微软雅黑" w:hAnsi="微软雅黑" w:cs="微软雅黑"/>
          <w:sz w:val="22"/>
          <w:szCs w:val="22"/>
        </w:rPr>
        <w:t>8%</w:t>
      </w:r>
      <w:r w:rsidR="009C60C9">
        <w:rPr>
          <w:rFonts w:ascii="微软雅黑" w:eastAsia="微软雅黑" w:hAnsi="微软雅黑" w:cs="微软雅黑" w:hint="eastAsia"/>
          <w:sz w:val="22"/>
          <w:szCs w:val="22"/>
        </w:rPr>
        <w:t>的无人机启动自毁程序，留下</w:t>
      </w:r>
      <w:r w:rsidR="009C60C9">
        <w:rPr>
          <w:rFonts w:ascii="微软雅黑" w:eastAsia="微软雅黑" w:hAnsi="微软雅黑" w:cs="微软雅黑" w:hint="eastAsia"/>
          <w:sz w:val="22"/>
          <w:szCs w:val="22"/>
        </w:rPr>
        <w:t>一</w:t>
      </w:r>
      <w:r w:rsidR="009C60C9">
        <w:rPr>
          <w:rFonts w:ascii="微软雅黑" w:eastAsia="微软雅黑" w:hAnsi="微软雅黑" w:cs="微软雅黑" w:hint="eastAsia"/>
          <w:sz w:val="22"/>
          <w:szCs w:val="22"/>
        </w:rPr>
        <w:t>小部分无人机作为监视用无人机</w:t>
      </w:r>
      <w:r>
        <w:rPr>
          <w:rFonts w:ascii="微软雅黑" w:eastAsia="微软雅黑" w:hAnsi="微软雅黑" w:cs="微软雅黑" w:hint="eastAsia"/>
          <w:sz w:val="22"/>
          <w:szCs w:val="22"/>
        </w:rPr>
        <w:t>留守在太阳系的各处，作为太阳系之中的眼睛。</w:t>
      </w:r>
    </w:p>
    <w:p w:rsidR="008B3558" w:rsidP="005F768A" w14:paraId="183518CE" w14:textId="11F2AD67">
      <w:pPr>
        <w:rPr>
          <w:rFonts w:ascii="微软雅黑" w:eastAsia="微软雅黑" w:hAnsi="微软雅黑" w:cs="微软雅黑"/>
          <w:sz w:val="22"/>
          <w:szCs w:val="22"/>
        </w:rPr>
      </w:pPr>
      <w:r>
        <w:rPr>
          <w:rFonts w:ascii="微软雅黑" w:eastAsia="微软雅黑" w:hAnsi="微软雅黑" w:cs="微软雅黑" w:hint="eastAsia"/>
          <w:sz w:val="22"/>
          <w:szCs w:val="22"/>
        </w:rPr>
        <w:t>木星附近的无人机开始收集敌方战舰所留下来的碎片，</w:t>
      </w:r>
      <w:r w:rsidR="00011C88">
        <w:rPr>
          <w:rFonts w:ascii="微软雅黑" w:eastAsia="微软雅黑" w:hAnsi="微软雅黑" w:cs="微软雅黑" w:hint="eastAsia"/>
          <w:sz w:val="22"/>
          <w:szCs w:val="22"/>
        </w:rPr>
        <w:t>我想这些碎片能够让我们的科技实力有着一个相对的成长。</w:t>
      </w:r>
      <w:r w:rsidR="00E04F71">
        <w:rPr>
          <w:rFonts w:ascii="微软雅黑" w:eastAsia="微软雅黑" w:hAnsi="微软雅黑" w:cs="微软雅黑" w:hint="eastAsia"/>
          <w:sz w:val="22"/>
          <w:szCs w:val="22"/>
        </w:rPr>
        <w:t>”</w:t>
      </w:r>
    </w:p>
    <w:p w:rsidR="002C36CE" w:rsidP="005F768A" w14:paraId="3A0F8148" w14:textId="7E7FA29B">
      <w:pPr>
        <w:rPr>
          <w:rFonts w:ascii="微软雅黑" w:eastAsia="微软雅黑" w:hAnsi="微软雅黑" w:cs="微软雅黑"/>
          <w:sz w:val="22"/>
          <w:szCs w:val="22"/>
        </w:rPr>
      </w:pPr>
      <w:r>
        <w:rPr>
          <w:rFonts w:ascii="微软雅黑" w:eastAsia="微软雅黑" w:hAnsi="微软雅黑" w:cs="微软雅黑" w:hint="eastAsia"/>
          <w:sz w:val="22"/>
          <w:szCs w:val="22"/>
        </w:rPr>
        <w:t>姜文胜也是在一旁不停的感叹</w:t>
      </w:r>
    </w:p>
    <w:p w:rsidR="00E82EF7" w:rsidP="005F768A" w14:paraId="7A922DF5"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“我们的</w:t>
      </w:r>
      <w:r w:rsidR="004B787F">
        <w:rPr>
          <w:rFonts w:ascii="微软雅黑" w:eastAsia="微软雅黑" w:hAnsi="微软雅黑" w:cs="微软雅黑" w:hint="eastAsia"/>
          <w:sz w:val="22"/>
          <w:szCs w:val="22"/>
        </w:rPr>
        <w:t>科技</w:t>
      </w:r>
      <w:r>
        <w:rPr>
          <w:rFonts w:ascii="微软雅黑" w:eastAsia="微软雅黑" w:hAnsi="微软雅黑" w:cs="微软雅黑" w:hint="eastAsia"/>
          <w:sz w:val="22"/>
          <w:szCs w:val="22"/>
        </w:rPr>
        <w:t>实力实在是太弱了啊，</w:t>
      </w:r>
      <w:r>
        <w:rPr>
          <w:rFonts w:ascii="微软雅黑" w:eastAsia="微软雅黑" w:hAnsi="微软雅黑" w:cs="微软雅黑" w:hint="eastAsia"/>
          <w:sz w:val="22"/>
          <w:szCs w:val="22"/>
        </w:rPr>
        <w:t>我们的武器连对方摸都摸不到，如果不是修士的攻击我们甚至只能看着他们对我们为所欲为啊。</w:t>
      </w:r>
    </w:p>
    <w:p w:rsidR="001F1A18" w:rsidP="005F768A" w14:paraId="4009961E" w14:textId="32BDBB91">
      <w:pPr>
        <w:rPr>
          <w:rFonts w:ascii="微软雅黑" w:eastAsia="微软雅黑" w:hAnsi="微软雅黑" w:cs="微软雅黑"/>
          <w:sz w:val="22"/>
          <w:szCs w:val="22"/>
        </w:rPr>
      </w:pPr>
      <w:r>
        <w:rPr>
          <w:rFonts w:ascii="微软雅黑" w:eastAsia="微软雅黑" w:hAnsi="微软雅黑" w:cs="微软雅黑" w:hint="eastAsia"/>
          <w:sz w:val="22"/>
          <w:szCs w:val="22"/>
        </w:rPr>
        <w:t>不过是真的没有想到对方竟然没有</w:t>
      </w:r>
      <w:r w:rsidR="00CB1A6E">
        <w:rPr>
          <w:rFonts w:ascii="微软雅黑" w:eastAsia="微软雅黑" w:hAnsi="微软雅黑" w:cs="微软雅黑" w:hint="eastAsia"/>
          <w:sz w:val="22"/>
          <w:szCs w:val="22"/>
        </w:rPr>
        <w:t>针对我们修士的方法，我觉得</w:t>
      </w:r>
      <w:r w:rsidR="00C74097">
        <w:rPr>
          <w:rFonts w:ascii="微软雅黑" w:eastAsia="微软雅黑" w:hAnsi="微软雅黑" w:cs="微软雅黑" w:hint="eastAsia"/>
          <w:sz w:val="22"/>
          <w:szCs w:val="22"/>
        </w:rPr>
        <w:t>以后的发展方向可以往修行方面稍稍倾泻一些。</w:t>
      </w:r>
      <w:r>
        <w:rPr>
          <w:rFonts w:ascii="微软雅黑" w:eastAsia="微软雅黑" w:hAnsi="微软雅黑" w:cs="微软雅黑" w:hint="eastAsia"/>
          <w:sz w:val="22"/>
          <w:szCs w:val="22"/>
        </w:rPr>
        <w:t>”</w:t>
      </w:r>
    </w:p>
    <w:p w:rsidR="00C74097" w:rsidP="005F768A" w14:paraId="080E0C5C" w14:textId="0AED86FF">
      <w:pPr>
        <w:rPr>
          <w:rFonts w:ascii="微软雅黑" w:eastAsia="微软雅黑" w:hAnsi="微软雅黑" w:cs="微软雅黑"/>
          <w:sz w:val="22"/>
          <w:szCs w:val="22"/>
        </w:rPr>
      </w:pPr>
      <w:r>
        <w:rPr>
          <w:rFonts w:ascii="微软雅黑" w:eastAsia="微软雅黑" w:hAnsi="微软雅黑" w:cs="微软雅黑" w:hint="eastAsia"/>
          <w:sz w:val="22"/>
          <w:szCs w:val="22"/>
        </w:rPr>
        <w:t>“稍微倾泻一些是可以，但是这个宇宙之中</w:t>
      </w:r>
      <w:r w:rsidR="00DE6098">
        <w:rPr>
          <w:rFonts w:ascii="微软雅黑" w:eastAsia="微软雅黑" w:hAnsi="微软雅黑" w:cs="微软雅黑" w:hint="eastAsia"/>
          <w:sz w:val="22"/>
          <w:szCs w:val="22"/>
        </w:rPr>
        <w:t>不是只有我们一个文明，万一也出现一个修行为主的文明呢？对方只要有一个顶尖的战力，而我方的顶尖战力比不过对方，那么我们将可能面临着前所未有的绝境。</w:t>
      </w:r>
      <w:r>
        <w:rPr>
          <w:rFonts w:ascii="微软雅黑" w:eastAsia="微软雅黑" w:hAnsi="微软雅黑" w:cs="微软雅黑" w:hint="eastAsia"/>
          <w:sz w:val="22"/>
          <w:szCs w:val="22"/>
        </w:rPr>
        <w:t>”</w:t>
      </w:r>
    </w:p>
    <w:p w:rsidR="00546494" w:rsidP="005F768A" w14:paraId="6F7F1643"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，是啊，发展的路途还在任重而道远啊。</w:t>
      </w:r>
    </w:p>
    <w:p w:rsidR="00011C88" w:rsidP="005F768A" w14:paraId="6E8E81C7" w14:textId="70F217B9">
      <w:pPr>
        <w:rPr>
          <w:rFonts w:ascii="微软雅黑" w:eastAsia="微软雅黑" w:hAnsi="微软雅黑" w:cs="微软雅黑"/>
          <w:sz w:val="22"/>
          <w:szCs w:val="22"/>
        </w:rPr>
      </w:pPr>
      <w:r>
        <w:rPr>
          <w:rFonts w:ascii="微软雅黑" w:eastAsia="微软雅黑" w:hAnsi="微软雅黑" w:cs="微软雅黑" w:hint="eastAsia"/>
          <w:sz w:val="22"/>
          <w:szCs w:val="22"/>
        </w:rPr>
        <w:t>我发现对方对于空间的操纵好像十分的生疏，传送的启动都需要这么长的时间，</w:t>
      </w:r>
      <w:r w:rsidR="008D32F1">
        <w:rPr>
          <w:rFonts w:ascii="微软雅黑" w:eastAsia="微软雅黑" w:hAnsi="微软雅黑" w:cs="微软雅黑" w:hint="eastAsia"/>
          <w:sz w:val="22"/>
          <w:szCs w:val="22"/>
        </w:rPr>
        <w:t>而且对方的精神力也是非常的弱，或者说和普通人一样，对于高阶修士的精神入侵完全没有任何的抵抗能力，甚至说一个金丹期的小修士都能够直接乳清对方的精神，让对方陷入被控制的状态之中，</w:t>
      </w:r>
      <w:r w:rsidR="000F448C">
        <w:rPr>
          <w:rFonts w:ascii="微软雅黑" w:eastAsia="微软雅黑" w:hAnsi="微软雅黑" w:cs="微软雅黑" w:hint="eastAsia"/>
          <w:sz w:val="22"/>
          <w:szCs w:val="22"/>
        </w:rPr>
        <w:t>然后就是现在我们所理解的护</w:t>
      </w:r>
      <w:r w:rsidR="000F448C">
        <w:rPr>
          <w:rFonts w:ascii="微软雅黑" w:eastAsia="微软雅黑" w:hAnsi="微软雅黑" w:cs="微软雅黑" w:hint="eastAsia"/>
          <w:sz w:val="22"/>
          <w:szCs w:val="22"/>
        </w:rPr>
        <w:t>盾技术</w:t>
      </w:r>
      <w:r w:rsidR="000F448C">
        <w:rPr>
          <w:rFonts w:ascii="微软雅黑" w:eastAsia="微软雅黑" w:hAnsi="微软雅黑" w:cs="微软雅黑" w:hint="eastAsia"/>
          <w:sz w:val="22"/>
          <w:szCs w:val="22"/>
        </w:rPr>
        <w:t>没有还没有办法防御空间类的攻击</w:t>
      </w:r>
      <w:r w:rsidR="007A3896">
        <w:rPr>
          <w:rFonts w:ascii="微软雅黑" w:eastAsia="微软雅黑" w:hAnsi="微软雅黑" w:cs="微软雅黑" w:hint="eastAsia"/>
          <w:sz w:val="22"/>
          <w:szCs w:val="22"/>
        </w:rPr>
        <w:t>。</w:t>
      </w:r>
      <w:r w:rsidR="00DE6098">
        <w:rPr>
          <w:rFonts w:ascii="微软雅黑" w:eastAsia="微软雅黑" w:hAnsi="微软雅黑" w:cs="微软雅黑" w:hint="eastAsia"/>
          <w:sz w:val="22"/>
          <w:szCs w:val="22"/>
        </w:rPr>
        <w:t>”</w:t>
      </w:r>
    </w:p>
    <w:p w:rsidR="007A3896" w:rsidP="005F768A" w14:paraId="131CD7F8" w14:textId="21CB95A4">
      <w:pPr>
        <w:rPr>
          <w:rFonts w:ascii="微软雅黑" w:eastAsia="微软雅黑" w:hAnsi="微软雅黑" w:cs="微软雅黑"/>
          <w:sz w:val="22"/>
          <w:szCs w:val="22"/>
        </w:rPr>
      </w:pPr>
      <w:r>
        <w:rPr>
          <w:rFonts w:ascii="微软雅黑" w:eastAsia="微软雅黑" w:hAnsi="微软雅黑" w:cs="微软雅黑" w:hint="eastAsia"/>
          <w:sz w:val="22"/>
          <w:szCs w:val="22"/>
        </w:rPr>
        <w:t>经过几十分钟的航行，霄雲文明的战舰来到了霄雲星系的</w:t>
      </w:r>
      <w:r w:rsidR="000519E9">
        <w:rPr>
          <w:rFonts w:ascii="微软雅黑" w:eastAsia="微软雅黑" w:hAnsi="微软雅黑" w:cs="微软雅黑" w:hint="eastAsia"/>
          <w:sz w:val="22"/>
          <w:szCs w:val="22"/>
        </w:rPr>
        <w:t>外围，准备接收文明主体的检查。</w:t>
      </w:r>
    </w:p>
    <w:p w:rsidR="000519E9" w:rsidP="005F768A" w14:paraId="028C40C9" w14:textId="43773430">
      <w:pPr>
        <w:rPr>
          <w:rFonts w:ascii="微软雅黑" w:eastAsia="微软雅黑" w:hAnsi="微软雅黑" w:cs="微软雅黑"/>
          <w:sz w:val="22"/>
          <w:szCs w:val="22"/>
        </w:rPr>
      </w:pPr>
      <w:r>
        <w:rPr>
          <w:rFonts w:ascii="微软雅黑" w:eastAsia="微软雅黑" w:hAnsi="微软雅黑" w:cs="微软雅黑" w:hint="eastAsia"/>
          <w:sz w:val="22"/>
          <w:szCs w:val="22"/>
        </w:rPr>
        <w:t>某个不愿意透露姓名的女士</w:t>
      </w:r>
      <w:r w:rsidR="009D01E7">
        <w:rPr>
          <w:rFonts w:ascii="微软雅黑" w:eastAsia="微软雅黑" w:hAnsi="微软雅黑" w:cs="微软雅黑" w:hint="eastAsia"/>
          <w:sz w:val="22"/>
          <w:szCs w:val="22"/>
        </w:rPr>
        <w:t>表示真有趣，还可以多玩一会儿。</w:t>
      </w:r>
    </w:p>
    <w:p w:rsidR="00673B26" w:rsidP="005F768A" w14:paraId="55559C6E" w14:textId="704BB559">
      <w:pPr>
        <w:rPr>
          <w:rFonts w:ascii="微软雅黑" w:eastAsia="微软雅黑" w:hAnsi="微软雅黑" w:cs="微软雅黑"/>
          <w:sz w:val="22"/>
          <w:szCs w:val="22"/>
        </w:rPr>
      </w:pPr>
      <w:r>
        <w:rPr>
          <w:rFonts w:ascii="微软雅黑" w:eastAsia="微软雅黑" w:hAnsi="微软雅黑" w:cs="微软雅黑" w:hint="eastAsia"/>
          <w:sz w:val="22"/>
          <w:szCs w:val="22"/>
        </w:rPr>
        <w:t>而那些没有被霄雲文明在意的攻击正在以飞船精确的航线向着霄雲文明所在星系飞去，</w:t>
      </w:r>
      <w:r w:rsidR="000A3676">
        <w:rPr>
          <w:rFonts w:ascii="微软雅黑" w:eastAsia="微软雅黑" w:hAnsi="微软雅黑" w:cs="微软雅黑" w:hint="eastAsia"/>
          <w:sz w:val="22"/>
          <w:szCs w:val="22"/>
        </w:rPr>
        <w:t>而飞行的速度是超光速……</w:t>
      </w:r>
    </w:p>
    <w:p w:rsidR="000A3676" w:rsidP="005F768A" w14:paraId="775D9661" w14:textId="77777777">
      <w:pPr>
        <w:rPr>
          <w:rFonts w:ascii="微软雅黑" w:eastAsia="微软雅黑" w:hAnsi="微软雅黑" w:cs="微软雅黑"/>
          <w:sz w:val="22"/>
          <w:szCs w:val="22"/>
        </w:rPr>
      </w:pPr>
    </w:p>
    <w:p w:rsidR="000A3676" w:rsidP="005F768A" w14:paraId="42600662"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