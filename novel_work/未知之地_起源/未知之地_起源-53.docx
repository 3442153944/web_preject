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DA92E62"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第五十二章 碳基芯片首发</w:t>
      </w:r>
    </w:p>
    <w:p w:rsidR="00EA55F0" w:rsidRPr="00DF4D1D" w:rsidP="005F768A" w14:paraId="4E653FD1" w14:textId="2C897A4D">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时间过去了两个周，这段时间世界各地都或多或少的发生了异变，而</w:t>
      </w:r>
      <w:r w:rsidRPr="00DF4D1D">
        <w:rPr>
          <w:rFonts w:ascii="微软雅黑" w:eastAsia="微软雅黑" w:hAnsi="微软雅黑" w:cs="微软雅黑" w:hint="eastAsia"/>
          <w:sz w:val="22"/>
          <w:szCs w:val="22"/>
        </w:rPr>
        <w:t>当属</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区的</w:t>
      </w:r>
      <w:r w:rsidRPr="00DF4D1D">
        <w:rPr>
          <w:rFonts w:ascii="微软雅黑" w:eastAsia="微软雅黑" w:hAnsi="微软雅黑" w:cs="微软雅黑" w:hint="eastAsia"/>
          <w:sz w:val="22"/>
          <w:szCs w:val="22"/>
        </w:rPr>
        <w:t>最多，但是情况也基本在官方的掌控之中。而网络上也开始出现了各种使用能力的</w:t>
      </w:r>
      <w:r w:rsidRPr="00DF4D1D">
        <w:rPr>
          <w:rFonts w:ascii="微软雅黑" w:eastAsia="微软雅黑" w:hAnsi="微软雅黑" w:cs="微软雅黑" w:hint="eastAsia"/>
          <w:sz w:val="22"/>
          <w:szCs w:val="22"/>
        </w:rPr>
        <w:t>视频，只不过这些视频看起来很假，也是个人平台发布的，真实性得不到网友们的认同，而这只是官方释放的烟雾弹而已，只是为了舆论造势。为了迎接快要到来价值观重新塑造做好准备。</w:t>
      </w:r>
    </w:p>
    <w:p w:rsidR="00EA55F0" w:rsidRPr="00DF4D1D" w:rsidP="005F768A" w14:paraId="1D4E031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而玲瑶科创也</w:t>
      </w:r>
      <w:r w:rsidRPr="00DF4D1D">
        <w:rPr>
          <w:rFonts w:ascii="微软雅黑" w:eastAsia="微软雅黑" w:hAnsi="微软雅黑" w:cs="微软雅黑" w:hint="eastAsia"/>
          <w:sz w:val="22"/>
          <w:szCs w:val="22"/>
        </w:rPr>
        <w:t>在孙源玲的带领下快速的向前发展，也要慢慢的暴露在公众的眼前了。而短短的时间之类，那些科研人员成功的利用孙源玲那十分先进的设备制造出了2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w:t>
      </w:r>
      <w:r w:rsidRPr="00DF4D1D">
        <w:rPr>
          <w:rFonts w:ascii="微软雅黑" w:eastAsia="微软雅黑" w:hAnsi="微软雅黑" w:cs="微软雅黑" w:hint="eastAsia"/>
          <w:sz w:val="22"/>
          <w:szCs w:val="22"/>
        </w:rPr>
        <w:t>制程的</w:t>
      </w:r>
      <w:r w:rsidRPr="00DF4D1D">
        <w:rPr>
          <w:rFonts w:ascii="微软雅黑" w:eastAsia="微软雅黑" w:hAnsi="微软雅黑" w:cs="微软雅黑" w:hint="eastAsia"/>
          <w:sz w:val="22"/>
          <w:szCs w:val="22"/>
        </w:rPr>
        <w:t>可用于数字计算的碳基芯片。</w:t>
      </w:r>
    </w:p>
    <w:p w:rsidR="00EA55F0" w:rsidRPr="00DF4D1D" w:rsidP="005F768A" w14:paraId="54D8DB0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耶！终于将理论实践了，高精度的自动化原子操控真舒服很容易就将想要做出来的东西做出来了。”某科研人员在熟悉设备之后终于和自己的一个小团队在经过一个周加班加点的工作之后终于将理论中存在的碳基芯片成功的组装了出来。</w:t>
      </w:r>
    </w:p>
    <w:p w:rsidR="00EA55F0" w:rsidRPr="00DF4D1D" w:rsidP="005F768A" w14:paraId="1E5851D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“嘿，这下可以在平台上测试一下兼容性了吧。终于可以见识一下我们自己的芯片了。”</w:t>
      </w:r>
    </w:p>
    <w:p w:rsidR="00EA55F0" w:rsidRPr="00DF4D1D" w:rsidP="005F768A" w14:paraId="3D47C5C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团队中的一个人说到。</w:t>
      </w:r>
    </w:p>
    <w:p w:rsidR="00EA55F0" w:rsidRPr="00DF4D1D" w:rsidP="005F768A" w14:paraId="057BFB2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这个自发组成的小团队也是得到了孙源玲设计意见的支持，毕竟自己的公司钱并不多，需要新的拳头产品已供给自己员工这么高的工资消费，只有几十个</w:t>
      </w:r>
      <w:r w:rsidRPr="00DF4D1D">
        <w:rPr>
          <w:rFonts w:ascii="微软雅黑" w:eastAsia="微软雅黑" w:hAnsi="微软雅黑" w:cs="微软雅黑" w:hint="eastAsia"/>
          <w:sz w:val="22"/>
          <w:szCs w:val="22"/>
        </w:rPr>
        <w:t>亿可是</w:t>
      </w:r>
      <w:r w:rsidRPr="00DF4D1D">
        <w:rPr>
          <w:rFonts w:ascii="微软雅黑" w:eastAsia="微软雅黑" w:hAnsi="微软雅黑" w:cs="微软雅黑" w:hint="eastAsia"/>
          <w:sz w:val="22"/>
          <w:szCs w:val="22"/>
        </w:rPr>
        <w:t>支撑不了多久的。</w:t>
      </w:r>
    </w:p>
    <w:p w:rsidR="00EA55F0" w:rsidRPr="00DF4D1D" w:rsidP="005F768A" w14:paraId="005ECB0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“来，我把我的Z</w:t>
      </w:r>
      <w:r w:rsidRPr="00DF4D1D">
        <w:rPr>
          <w:rFonts w:ascii="微软雅黑" w:eastAsia="微软雅黑" w:hAnsi="微软雅黑" w:cs="微软雅黑"/>
          <w:sz w:val="22"/>
          <w:szCs w:val="22"/>
        </w:rPr>
        <w:t>490</w:t>
      </w:r>
      <w:r w:rsidRPr="00DF4D1D">
        <w:rPr>
          <w:rFonts w:ascii="微软雅黑" w:eastAsia="微软雅黑" w:hAnsi="微软雅黑" w:cs="微软雅黑" w:hint="eastAsia"/>
          <w:sz w:val="22"/>
          <w:szCs w:val="22"/>
        </w:rPr>
        <w:t>平台贡献出来了，你们谁把指令集刷进ROM中？”</w:t>
      </w:r>
    </w:p>
    <w:p w:rsidR="00EA55F0" w:rsidRPr="00DF4D1D" w:rsidP="005F768A" w14:paraId="4FA0A14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来吧，很快就可以刷好了，记得电源选一个功率尽量大一些的电源。基于碳原子架构的SOC可是拥有很低的发热量以及很好的散热能力的，这可是意味着能够达到更高的功耗及主频。”一个带着眼镜穿着格子衫衣衫不整的男子说到。</w:t>
      </w:r>
    </w:p>
    <w:p w:rsidR="00EA55F0" w:rsidRPr="00DF4D1D" w:rsidP="005F768A" w14:paraId="60587F7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在将自己的Z</w:t>
      </w:r>
      <w:r w:rsidRPr="00DF4D1D">
        <w:rPr>
          <w:rFonts w:ascii="微软雅黑" w:eastAsia="微软雅黑" w:hAnsi="微软雅黑" w:cs="微软雅黑"/>
          <w:sz w:val="22"/>
          <w:szCs w:val="22"/>
        </w:rPr>
        <w:t>490</w:t>
      </w:r>
      <w:r w:rsidRPr="00DF4D1D">
        <w:rPr>
          <w:rFonts w:ascii="微软雅黑" w:eastAsia="微软雅黑" w:hAnsi="微软雅黑" w:cs="微软雅黑" w:hint="eastAsia"/>
          <w:sz w:val="22"/>
          <w:szCs w:val="22"/>
        </w:rPr>
        <w:t>所配套的配件拿出来之后那位成员继续说道</w:t>
      </w:r>
    </w:p>
    <w:p w:rsidR="00EA55F0" w:rsidRPr="00DF4D1D" w:rsidP="005F768A" w14:paraId="3E1F739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“我的电源可是1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W的金牌全模组，可是不至于供电不足的情况。”</w:t>
      </w:r>
    </w:p>
    <w:p w:rsidR="00EA55F0" w:rsidRPr="00DF4D1D" w:rsidP="005F768A" w14:paraId="57A3376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“这个可不好说，要试过之后才能够知道所能够达到的性能极限需要的功耗是多</w:t>
      </w:r>
      <w:r w:rsidRPr="00DF4D1D">
        <w:rPr>
          <w:rFonts w:ascii="微软雅黑" w:eastAsia="微软雅黑" w:hAnsi="微软雅黑" w:cs="微软雅黑" w:hint="eastAsia"/>
          <w:sz w:val="22"/>
          <w:szCs w:val="22"/>
        </w:rPr>
        <w:t>少。”</w:t>
      </w:r>
    </w:p>
    <w:p w:rsidR="00EA55F0" w:rsidRPr="00DF4D1D" w:rsidP="005F768A" w14:paraId="2B90934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说完便将刷好了指令集的CPU安装在了主板上，然后将其他的配件一一的安装了上去，然后将电源的插头连接在了可以记录功耗的插头上，这样可以记录实时功耗以及实时小号的电流及电压。</w:t>
      </w:r>
    </w:p>
    <w:p w:rsidR="00EA55F0" w:rsidRPr="00DF4D1D" w:rsidP="005F768A" w14:paraId="646EDB1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“好了，平台安装完成了，可以通电测试了。”</w:t>
      </w:r>
    </w:p>
    <w:p w:rsidR="00EA55F0" w:rsidRPr="00DF4D1D" w:rsidP="005F768A" w14:paraId="0BD8DCF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一旁的人直接就接通了电源，主板在接通电源之后就开始自我检查了，在检查时似乎并没有通过，因为CPU未能够成功的识别，其需要的电压和电流主板似乎不能够提供。</w:t>
      </w:r>
    </w:p>
    <w:p w:rsidR="00EA55F0" w:rsidRPr="00DF4D1D" w:rsidP="005F768A" w14:paraId="19A121F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，你这板子不知道把电压和电流的限制全部给划到主板供电能够支持的极限啊？”</w:t>
      </w:r>
    </w:p>
    <w:p w:rsidR="00EA55F0" w:rsidRPr="00DF4D1D" w:rsidP="005F768A" w14:paraId="55A0790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“我就不信你不会调，自己不知道动手啊？”</w:t>
      </w:r>
    </w:p>
    <w:p w:rsidR="00EA55F0" w:rsidRPr="00DF4D1D" w:rsidP="005F768A" w14:paraId="084F4D1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“行，我就多干点活儿就好了。”而旁边的几个人只是看着这几个在平时最活跃的人在这儿互相贫嘴。</w:t>
      </w:r>
    </w:p>
    <w:p w:rsidR="00EA55F0" w:rsidRPr="00DF4D1D" w:rsidP="005F768A" w14:paraId="654D65D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在换上一块经典CPU后，重启进入BIOS重新拉高了所支持的极限电压和电流后直接短接跳过自检启动，再次开始了尝试。</w:t>
      </w:r>
    </w:p>
    <w:p w:rsidR="00EA55F0" w:rsidRPr="00DF4D1D" w:rsidP="005F768A" w14:paraId="6549A87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“显示屏为什么没有反应啊？</w:t>
      </w:r>
    </w:p>
    <w:p w:rsidR="00EA55F0" w:rsidRPr="00DF4D1D" w:rsidP="005F768A" w14:paraId="55D0237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W</w:t>
      </w:r>
      <w:r w:rsidRPr="00DF4D1D">
        <w:rPr>
          <w:rFonts w:ascii="微软雅黑" w:eastAsia="微软雅黑" w:hAnsi="微软雅黑" w:cs="微软雅黑" w:hint="eastAsia"/>
          <w:sz w:val="22"/>
          <w:szCs w:val="22"/>
        </w:rPr>
        <w:t>oc</w:t>
      </w:r>
      <w:r w:rsidRPr="00DF4D1D">
        <w:rPr>
          <w:rFonts w:ascii="微软雅黑" w:eastAsia="微软雅黑" w:hAnsi="微软雅黑" w:cs="微软雅黑" w:hint="eastAsia"/>
          <w:sz w:val="22"/>
          <w:szCs w:val="22"/>
        </w:rPr>
        <w:t>，我服了，为什么把显示器的线给插到主板上啊？咱们的CPU有设计集成显卡吗？还有显卡你们谁有功耗小一些</w:t>
      </w:r>
      <w:r w:rsidRPr="00DF4D1D">
        <w:rPr>
          <w:rFonts w:ascii="微软雅黑" w:eastAsia="微软雅黑" w:hAnsi="微软雅黑" w:cs="微软雅黑" w:hint="eastAsia"/>
          <w:sz w:val="22"/>
          <w:szCs w:val="22"/>
        </w:rPr>
        <w:t>的亮机卡</w:t>
      </w:r>
      <w:r w:rsidRPr="00DF4D1D">
        <w:rPr>
          <w:rFonts w:ascii="微软雅黑" w:eastAsia="微软雅黑" w:hAnsi="微软雅黑" w:cs="微软雅黑" w:hint="eastAsia"/>
          <w:sz w:val="22"/>
          <w:szCs w:val="22"/>
        </w:rPr>
        <w:t>，这样才能够把所有的功耗都集中在CPU上。”</w:t>
      </w:r>
    </w:p>
    <w:p w:rsidR="00EA55F0" w:rsidRPr="00DF4D1D" w:rsidP="005F768A" w14:paraId="2CED3DF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在一旁看着这几个人的人说到“我有一块GTX</w:t>
      </w:r>
      <w:r w:rsidRPr="00DF4D1D">
        <w:rPr>
          <w:rFonts w:ascii="微软雅黑" w:eastAsia="微软雅黑" w:hAnsi="微软雅黑" w:cs="微软雅黑"/>
          <w:sz w:val="22"/>
          <w:szCs w:val="22"/>
        </w:rPr>
        <w:t>960</w:t>
      </w:r>
      <w:r w:rsidRPr="00DF4D1D">
        <w:rPr>
          <w:rFonts w:ascii="微软雅黑" w:eastAsia="微软雅黑" w:hAnsi="微软雅黑" w:cs="微软雅黑" w:hint="eastAsia"/>
          <w:sz w:val="22"/>
          <w:szCs w:val="22"/>
        </w:rPr>
        <w:t>，我马上去拿。”</w:t>
      </w:r>
    </w:p>
    <w:p w:rsidR="00EA55F0" w:rsidRPr="00DF4D1D" w:rsidP="005F768A" w14:paraId="246FB76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在等待了几分钟之后，这块显</w:t>
      </w:r>
      <w:r w:rsidRPr="00DF4D1D">
        <w:rPr>
          <w:rFonts w:ascii="微软雅黑" w:eastAsia="微软雅黑" w:hAnsi="微软雅黑" w:cs="微软雅黑" w:hint="eastAsia"/>
          <w:sz w:val="22"/>
          <w:szCs w:val="22"/>
        </w:rPr>
        <w:t>卡终于</w:t>
      </w:r>
      <w:r w:rsidRPr="00DF4D1D">
        <w:rPr>
          <w:rFonts w:ascii="微软雅黑" w:eastAsia="微软雅黑" w:hAnsi="微软雅黑" w:cs="微软雅黑" w:hint="eastAsia"/>
          <w:sz w:val="22"/>
          <w:szCs w:val="22"/>
        </w:rPr>
        <w:t>插上了PCI插槽。将显示器的线连接</w:t>
      </w:r>
      <w:r w:rsidRPr="00DF4D1D">
        <w:rPr>
          <w:rFonts w:ascii="微软雅黑" w:eastAsia="微软雅黑" w:hAnsi="微软雅黑" w:cs="微软雅黑" w:hint="eastAsia"/>
          <w:sz w:val="22"/>
          <w:szCs w:val="22"/>
        </w:rPr>
        <w:t>到了显卡</w:t>
      </w:r>
      <w:r w:rsidRPr="00DF4D1D">
        <w:rPr>
          <w:rFonts w:ascii="微软雅黑" w:eastAsia="微软雅黑" w:hAnsi="微软雅黑" w:cs="微软雅黑" w:hint="eastAsia"/>
          <w:sz w:val="22"/>
          <w:szCs w:val="22"/>
        </w:rPr>
        <w:t>的HDMI接口上。</w:t>
      </w:r>
    </w:p>
    <w:p w:rsidR="00EA55F0" w:rsidRPr="00DF4D1D" w:rsidP="005F768A" w14:paraId="6CDBAF8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启动电源之后，显示屏成功的点亮了，并且显示出了这块主板BIOS的基础信息</w:t>
      </w:r>
    </w:p>
    <w:p w:rsidR="00EA55F0" w:rsidRPr="00DF4D1D" w:rsidP="005F768A" w14:paraId="42E8AD7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“看来CPU应该是开始正常工作了。现在的功耗是多少？”</w:t>
      </w:r>
    </w:p>
    <w:p w:rsidR="00EA55F0" w:rsidRPr="00DF4D1D" w:rsidP="005F768A" w14:paraId="7353CB0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w，2</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V</w:t>
      </w:r>
      <w:r w:rsidRPr="00DF4D1D">
        <w:rPr>
          <w:rFonts w:ascii="微软雅黑" w:eastAsia="微软雅黑" w:hAnsi="微软雅黑" w:cs="微软雅黑"/>
          <w:sz w:val="22"/>
          <w:szCs w:val="22"/>
        </w:rPr>
        <w:t>/0.233</w:t>
      </w:r>
      <w:r w:rsidRPr="00DF4D1D">
        <w:rPr>
          <w:rFonts w:ascii="微软雅黑" w:eastAsia="微软雅黑" w:hAnsi="微软雅黑" w:cs="微软雅黑" w:hint="eastAsia"/>
          <w:sz w:val="22"/>
          <w:szCs w:val="22"/>
        </w:rPr>
        <w:t>A输入”（按照8</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%的损耗算的）</w:t>
      </w:r>
    </w:p>
    <w:p w:rsidR="00EA55F0" w:rsidRPr="00DF4D1D" w:rsidP="005F768A" w14:paraId="70A1B89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“好，已经进入DOS系统了。现在开始尝试安装Linux系统”在系统盘插入后直接将一个4</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G的空间分成了ext</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和ext</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分区。</w:t>
      </w:r>
    </w:p>
    <w:p w:rsidR="00EA55F0" w:rsidRPr="00DF4D1D" w:rsidP="005F768A" w14:paraId="0733774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在完成重启之后系统安装的进度条涨得十分的迅速，很快系统的所有文件都已经全部释放并且完成了重启。</w:t>
      </w:r>
    </w:p>
    <w:p w:rsidR="00EA55F0" w:rsidRPr="00DF4D1D" w:rsidP="005F768A" w14:paraId="5C73094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“看来Linux的运行没有问题，这个系统要不要保留，我感觉我们是有能力研发基于我们自己编程语言的系统的。”</w:t>
      </w:r>
    </w:p>
    <w:p w:rsidR="00EA55F0" w:rsidRPr="00DF4D1D" w:rsidP="005F768A" w14:paraId="44389F2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“我觉得还是暂时保留把，毕竟等会儿要说不行的还有Linux可以用。”</w:t>
      </w:r>
    </w:p>
    <w:p w:rsidR="00EA55F0" w:rsidRPr="00DF4D1D" w:rsidP="005F768A" w14:paraId="4B3E35E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“那好吧，现在开始安装win</w:t>
      </w:r>
      <w:r w:rsidRPr="00DF4D1D">
        <w:rPr>
          <w:rFonts w:ascii="微软雅黑" w:eastAsia="微软雅黑" w:hAnsi="微软雅黑" w:cs="微软雅黑"/>
          <w:sz w:val="22"/>
          <w:szCs w:val="22"/>
        </w:rPr>
        <w:t>10</w:t>
      </w:r>
      <w:r w:rsidRPr="00DF4D1D">
        <w:rPr>
          <w:rFonts w:ascii="微软雅黑" w:eastAsia="微软雅黑" w:hAnsi="微软雅黑" w:cs="微软雅黑" w:hint="eastAsia"/>
          <w:sz w:val="22"/>
          <w:szCs w:val="22"/>
        </w:rPr>
        <w:t>”重启进入BIOS进入PE系统开始格式化分区然后开始自动化安装。</w:t>
      </w:r>
    </w:p>
    <w:p w:rsidR="00EA55F0" w:rsidRPr="00DF4D1D" w:rsidP="005F768A" w14:paraId="2CA74C4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“这pe怎么这么熟悉啊？”一旁的研究人员突然指出了这个奇怪的地方。</w:t>
      </w:r>
    </w:p>
    <w:p w:rsidR="00EA55F0" w:rsidRPr="00DF4D1D" w:rsidP="005F768A" w14:paraId="29269D8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“恩，UI很像大白菜只不过界面的颜色换了而已。”这个小团队的另一个人附和道。</w:t>
      </w:r>
    </w:p>
    <w:p w:rsidR="00EA55F0" w:rsidRPr="00DF4D1D" w:rsidP="005F768A" w14:paraId="497549E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“啊，这个啊。正版系统有些贵了，我也买不起而且这些系统在删减了一部分之后我自己制作的</w:t>
      </w:r>
      <w:r w:rsidRPr="00DF4D1D">
        <w:rPr>
          <w:rFonts w:ascii="微软雅黑" w:eastAsia="微软雅黑" w:hAnsi="微软雅黑" w:cs="微软雅黑" w:hint="eastAsia"/>
          <w:sz w:val="22"/>
          <w:szCs w:val="22"/>
        </w:rPr>
        <w:t>wim</w:t>
      </w:r>
      <w:r w:rsidRPr="00DF4D1D">
        <w:rPr>
          <w:rFonts w:ascii="微软雅黑" w:eastAsia="微软雅黑" w:hAnsi="微软雅黑" w:cs="微软雅黑" w:hint="eastAsia"/>
          <w:sz w:val="22"/>
          <w:szCs w:val="22"/>
        </w:rPr>
        <w:t>系统备份。”</w:t>
      </w:r>
    </w:p>
    <w:p w:rsidR="00EA55F0" w:rsidRPr="00DF4D1D" w:rsidP="005F768A" w14:paraId="33A146A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系统安装的速度很快，毕竟是将文件释放到分区中就算是完成安装了。</w:t>
      </w:r>
    </w:p>
    <w:p w:rsidR="00EA55F0" w:rsidRPr="00DF4D1D" w:rsidP="005F768A" w14:paraId="4D1FB0A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几分钟过后，熟悉的win</w:t>
      </w:r>
      <w:r w:rsidRPr="00DF4D1D">
        <w:rPr>
          <w:rFonts w:ascii="微软雅黑" w:eastAsia="微软雅黑" w:hAnsi="微软雅黑" w:cs="微软雅黑"/>
          <w:sz w:val="22"/>
          <w:szCs w:val="22"/>
        </w:rPr>
        <w:t>10</w:t>
      </w:r>
      <w:r w:rsidRPr="00DF4D1D">
        <w:rPr>
          <w:rFonts w:ascii="微软雅黑" w:eastAsia="微软雅黑" w:hAnsi="微软雅黑" w:cs="微软雅黑" w:hint="eastAsia"/>
          <w:sz w:val="22"/>
          <w:szCs w:val="22"/>
        </w:rPr>
        <w:t>界面映入了众人的眼帘。</w:t>
      </w:r>
    </w:p>
    <w:p w:rsidR="00EA55F0" w:rsidRPr="00DF4D1D" w:rsidP="005F768A" w14:paraId="53C8136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（测试</w:t>
      </w:r>
      <w:r w:rsidRPr="00DF4D1D">
        <w:rPr>
          <w:rFonts w:ascii="微软雅黑" w:eastAsia="微软雅黑" w:hAnsi="微软雅黑" w:cs="微软雅黑" w:hint="eastAsia"/>
          <w:sz w:val="22"/>
          <w:szCs w:val="22"/>
        </w:rPr>
        <w:t>指重要</w:t>
      </w:r>
      <w:r w:rsidRPr="00DF4D1D">
        <w:rPr>
          <w:rFonts w:ascii="微软雅黑" w:eastAsia="微软雅黑" w:hAnsi="微软雅黑" w:cs="微软雅黑" w:hint="eastAsia"/>
          <w:sz w:val="22"/>
          <w:szCs w:val="22"/>
        </w:rPr>
        <w:t>的令</w:t>
      </w:r>
      <w:r w:rsidRPr="00DF4D1D">
        <w:rPr>
          <w:rFonts w:ascii="微软雅黑" w:eastAsia="微软雅黑" w:hAnsi="微软雅黑" w:cs="微软雅黑" w:hint="eastAsia"/>
          <w:sz w:val="22"/>
          <w:szCs w:val="22"/>
        </w:rPr>
        <w:t>集是否</w:t>
      </w:r>
      <w:r w:rsidRPr="00DF4D1D">
        <w:rPr>
          <w:rFonts w:ascii="微软雅黑" w:eastAsia="微软雅黑" w:hAnsi="微软雅黑" w:cs="微软雅黑" w:hint="eastAsia"/>
          <w:sz w:val="22"/>
          <w:szCs w:val="22"/>
        </w:rPr>
        <w:t>能够正常的运行。）</w:t>
      </w:r>
    </w:p>
    <w:p w:rsidR="00EA55F0" w:rsidRPr="00DF4D1D" w:rsidP="005F768A" w14:paraId="3D9CA35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“yes！成功了，我们的理论和方向是正确的。耶耶耶，我们成功了。”</w:t>
      </w:r>
    </w:p>
    <w:p w:rsidR="00EA55F0" w:rsidRPr="00DF4D1D" w:rsidP="005F768A" w14:paraId="3D3238E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众人兴奋的相拥在一起。</w:t>
      </w:r>
    </w:p>
    <w:p w:rsidR="00EA55F0" w:rsidRPr="00DF4D1D" w:rsidP="005F768A" w14:paraId="4ABE1E5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在简单的相拥之后就是性能测试了。</w:t>
      </w:r>
    </w:p>
    <w:p w:rsidR="00EA55F0" w:rsidRPr="00DF4D1D" w:rsidP="005F768A" w14:paraId="7A9F6F7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“整个过程记录下来了没有？”</w:t>
      </w:r>
    </w:p>
    <w:p w:rsidR="00EA55F0" w:rsidRPr="00DF4D1D" w:rsidP="005F768A" w14:paraId="5184CD8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已经记录下来了。</w:t>
      </w:r>
      <w:r w:rsidRPr="00DF4D1D">
        <w:rPr>
          <w:rFonts w:ascii="微软雅黑" w:eastAsia="微软雅黑" w:hAnsi="微软雅黑" w:cs="微软雅黑"/>
          <w:sz w:val="22"/>
          <w:szCs w:val="22"/>
        </w:rPr>
        <w:t>”</w:t>
      </w:r>
    </w:p>
    <w:p w:rsidR="00EA55F0" w:rsidRPr="00DF4D1D" w:rsidP="005F768A" w14:paraId="6ECC7F3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“那好，接下来就是性能测试了，首先是总所周知的娱乐大师，然后是CPU</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Z，然后是benchmark，再然后是AID</w:t>
      </w:r>
      <w:r w:rsidRPr="00DF4D1D">
        <w:rPr>
          <w:rFonts w:ascii="微软雅黑" w:eastAsia="微软雅黑" w:hAnsi="微软雅黑" w:cs="微软雅黑"/>
          <w:sz w:val="22"/>
          <w:szCs w:val="22"/>
        </w:rPr>
        <w:t>64</w:t>
      </w:r>
      <w:r w:rsidRPr="00DF4D1D">
        <w:rPr>
          <w:rFonts w:ascii="微软雅黑" w:eastAsia="微软雅黑" w:hAnsi="微软雅黑" w:cs="微软雅黑" w:hint="eastAsia"/>
          <w:sz w:val="22"/>
          <w:szCs w:val="22"/>
        </w:rPr>
        <w:t>。</w:t>
      </w:r>
    </w:p>
    <w:p w:rsidR="00EA55F0" w:rsidRPr="00DF4D1D" w:rsidP="005F768A" w14:paraId="363A3BE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首先我们来进行喜闻乐见的娱乐</w:t>
      </w:r>
      <w:r w:rsidRPr="00DF4D1D">
        <w:rPr>
          <w:rFonts w:ascii="微软雅黑" w:eastAsia="微软雅黑" w:hAnsi="微软雅黑" w:cs="微软雅黑" w:hint="eastAsia"/>
          <w:sz w:val="22"/>
          <w:szCs w:val="22"/>
        </w:rPr>
        <w:t>大师跑分环节</w:t>
      </w:r>
      <w:r w:rsidRPr="00DF4D1D">
        <w:rPr>
          <w:rFonts w:ascii="微软雅黑" w:eastAsia="微软雅黑" w:hAnsi="微软雅黑" w:cs="微软雅黑" w:hint="eastAsia"/>
          <w:sz w:val="22"/>
          <w:szCs w:val="22"/>
        </w:rPr>
        <w:t>，这个过程是单纯的CPU跑分，因为没有集成显卡，使用的显卡也是比较差的GTX</w:t>
      </w:r>
      <w:r w:rsidRPr="00DF4D1D">
        <w:rPr>
          <w:rFonts w:ascii="微软雅黑" w:eastAsia="微软雅黑" w:hAnsi="微软雅黑" w:cs="微软雅黑"/>
          <w:sz w:val="22"/>
          <w:szCs w:val="22"/>
        </w:rPr>
        <w:t>960.</w:t>
      </w:r>
      <w:r w:rsidRPr="00DF4D1D">
        <w:rPr>
          <w:rFonts w:ascii="微软雅黑" w:eastAsia="微软雅黑" w:hAnsi="微软雅黑" w:cs="微软雅黑" w:hint="eastAsia"/>
          <w:sz w:val="22"/>
          <w:szCs w:val="22"/>
        </w:rPr>
        <w:t>所以就不注重显卡测试了。而显卡内存这些我们将会在后期进行研发，相信要不了多久大家就能够用上全国产的配置了。</w:t>
      </w:r>
    </w:p>
    <w:p w:rsidR="00EA55F0" w:rsidRPr="00DF4D1D" w:rsidP="005F768A" w14:paraId="7318C06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我简单的介绍一下这个平台。</w:t>
      </w:r>
    </w:p>
    <w:p w:rsidR="00EA55F0" w:rsidRPr="00DF4D1D" w:rsidP="005F768A" w14:paraId="1799B45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CPU是我们自</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的基于碳原子的碳基芯片，显卡是GTX</w:t>
      </w:r>
      <w:r w:rsidRPr="00DF4D1D">
        <w:rPr>
          <w:rFonts w:ascii="微软雅黑" w:eastAsia="微软雅黑" w:hAnsi="微软雅黑" w:cs="微软雅黑"/>
          <w:sz w:val="22"/>
          <w:szCs w:val="22"/>
        </w:rPr>
        <w:t>960</w:t>
      </w:r>
      <w:r w:rsidRPr="00DF4D1D">
        <w:rPr>
          <w:rFonts w:ascii="微软雅黑" w:eastAsia="微软雅黑" w:hAnsi="微软雅黑" w:cs="微软雅黑" w:hint="eastAsia"/>
          <w:sz w:val="22"/>
          <w:szCs w:val="22"/>
        </w:rPr>
        <w:t>，内存是某厂商的DDR</w:t>
      </w:r>
      <w:r w:rsidRPr="00DF4D1D">
        <w:rPr>
          <w:rFonts w:ascii="微软雅黑" w:eastAsia="微软雅黑" w:hAnsi="微软雅黑" w:cs="微软雅黑"/>
          <w:sz w:val="22"/>
          <w:szCs w:val="22"/>
        </w:rPr>
        <w:t>4 3200</w:t>
      </w:r>
      <w:r w:rsidRPr="00DF4D1D">
        <w:rPr>
          <w:rFonts w:ascii="微软雅黑" w:eastAsia="微软雅黑" w:hAnsi="微软雅黑" w:cs="微软雅黑" w:hint="eastAsia"/>
          <w:sz w:val="22"/>
          <w:szCs w:val="22"/>
        </w:rPr>
        <w:t>MHZ</w:t>
      </w:r>
      <w:r w:rsidRPr="00DF4D1D">
        <w:rPr>
          <w:rFonts w:ascii="微软雅黑" w:eastAsia="微软雅黑" w:hAnsi="微软雅黑" w:cs="微软雅黑"/>
          <w:sz w:val="22"/>
          <w:szCs w:val="22"/>
        </w:rPr>
        <w:t xml:space="preserve"> 32</w:t>
      </w:r>
      <w:r w:rsidRPr="00DF4D1D">
        <w:rPr>
          <w:rFonts w:ascii="微软雅黑" w:eastAsia="微软雅黑" w:hAnsi="微软雅黑" w:cs="微软雅黑" w:hint="eastAsia"/>
          <w:sz w:val="22"/>
          <w:szCs w:val="22"/>
        </w:rPr>
        <w:t>GB两条，主板是某厂商Z</w:t>
      </w:r>
      <w:r w:rsidRPr="00DF4D1D">
        <w:rPr>
          <w:rFonts w:ascii="微软雅黑" w:eastAsia="微软雅黑" w:hAnsi="微软雅黑" w:cs="微软雅黑"/>
          <w:sz w:val="22"/>
          <w:szCs w:val="22"/>
        </w:rPr>
        <w:t>490</w:t>
      </w:r>
      <w:r w:rsidRPr="00DF4D1D">
        <w:rPr>
          <w:rFonts w:ascii="微软雅黑" w:eastAsia="微软雅黑" w:hAnsi="微软雅黑" w:cs="微软雅黑" w:hint="eastAsia"/>
          <w:sz w:val="22"/>
          <w:szCs w:val="22"/>
        </w:rPr>
        <w:t>，电源是某大厂的1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w金牌全模组电源，</w:t>
      </w:r>
      <w:r w:rsidRPr="00DF4D1D">
        <w:rPr>
          <w:rFonts w:ascii="微软雅黑" w:eastAsia="微软雅黑" w:hAnsi="微软雅黑" w:cs="微软雅黑" w:hint="eastAsia"/>
          <w:sz w:val="22"/>
          <w:szCs w:val="22"/>
        </w:rPr>
        <w:t>扇热器</w:t>
      </w:r>
      <w:r w:rsidRPr="00DF4D1D">
        <w:rPr>
          <w:rFonts w:ascii="微软雅黑" w:eastAsia="微软雅黑" w:hAnsi="微软雅黑" w:cs="微软雅黑" w:hint="eastAsia"/>
          <w:sz w:val="22"/>
          <w:szCs w:val="22"/>
        </w:rPr>
        <w:t>只是各位喜欢的玄冰4</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w:t>
      </w:r>
    </w:p>
    <w:p w:rsidR="00EA55F0" w:rsidRPr="00DF4D1D" w:rsidP="005F768A" w14:paraId="7EA92D5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我们为了将CPU的性能发挥到极致，我们只是保留显卡能够点亮屏幕的功耗，刨除其它必须的电源供应其他的功耗全部集中在CPU中，我们的CPU暂时没有对功耗做出限制。”</w:t>
      </w:r>
    </w:p>
    <w:p w:rsidR="00EA55F0" w:rsidRPr="00DF4D1D" w:rsidP="005F768A" w14:paraId="3B3CA55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在将所有的软件顺利安装上之后继续说道</w:t>
      </w:r>
    </w:p>
    <w:p w:rsidR="00EA55F0" w:rsidRPr="00DF4D1D" w:rsidP="005F768A" w14:paraId="209ED81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“好了，三款软件已经顺利的完成安装了。开始娱乐大师的CPU</w:t>
      </w:r>
      <w:r w:rsidRPr="00DF4D1D">
        <w:rPr>
          <w:rFonts w:ascii="微软雅黑" w:eastAsia="微软雅黑" w:hAnsi="微软雅黑" w:cs="微软雅黑" w:hint="eastAsia"/>
          <w:sz w:val="22"/>
          <w:szCs w:val="22"/>
        </w:rPr>
        <w:t>跑分</w:t>
      </w:r>
      <w:r w:rsidRPr="00DF4D1D">
        <w:rPr>
          <w:rFonts w:ascii="微软雅黑" w:eastAsia="微软雅黑" w:hAnsi="微软雅黑" w:cs="微软雅黑" w:hint="eastAsia"/>
          <w:sz w:val="22"/>
          <w:szCs w:val="22"/>
        </w:rPr>
        <w:t>——结果出来了惊人的</w:t>
      </w:r>
      <w:r w:rsidRPr="00DF4D1D">
        <w:rPr>
          <w:rFonts w:ascii="微软雅黑" w:eastAsia="微软雅黑" w:hAnsi="微软雅黑" w:cs="微软雅黑"/>
          <w:sz w:val="22"/>
          <w:szCs w:val="22"/>
        </w:rPr>
        <w:t>65</w:t>
      </w:r>
      <w:r w:rsidRPr="00DF4D1D">
        <w:rPr>
          <w:rFonts w:ascii="微软雅黑" w:eastAsia="微软雅黑" w:hAnsi="微软雅黑" w:cs="微软雅黑" w:hint="eastAsia"/>
          <w:sz w:val="22"/>
          <w:szCs w:val="22"/>
        </w:rPr>
        <w:t>w分，期间我们的功耗达到了9</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w。</w:t>
      </w:r>
    </w:p>
    <w:p w:rsidR="00EA55F0" w:rsidRPr="00DF4D1D" w:rsidP="005F768A" w14:paraId="08D49EA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接下来是benchmark</w:t>
      </w:r>
      <w:r w:rsidRPr="00DF4D1D">
        <w:rPr>
          <w:rFonts w:ascii="微软雅黑" w:eastAsia="微软雅黑" w:hAnsi="微软雅黑" w:cs="微软雅黑" w:hint="eastAsia"/>
          <w:sz w:val="22"/>
          <w:szCs w:val="22"/>
        </w:rPr>
        <w:t>好让们开始</w:t>
      </w:r>
      <w:r w:rsidRPr="00DF4D1D">
        <w:rPr>
          <w:rFonts w:ascii="微软雅黑" w:eastAsia="微软雅黑" w:hAnsi="微软雅黑" w:cs="微软雅黑" w:hint="eastAsia"/>
          <w:sz w:val="22"/>
          <w:szCs w:val="22"/>
        </w:rPr>
        <w:t>测试——benchmark的</w:t>
      </w:r>
      <w:r w:rsidRPr="00DF4D1D">
        <w:rPr>
          <w:rFonts w:ascii="微软雅黑" w:eastAsia="微软雅黑" w:hAnsi="微软雅黑" w:cs="微软雅黑" w:hint="eastAsia"/>
          <w:sz w:val="22"/>
          <w:szCs w:val="22"/>
        </w:rPr>
        <w:t>跑分为</w:t>
      </w:r>
      <w:r w:rsidRPr="00DF4D1D">
        <w:rPr>
          <w:rFonts w:ascii="微软雅黑" w:eastAsia="微软雅黑" w:hAnsi="微软雅黑" w:cs="微软雅黑"/>
          <w:sz w:val="22"/>
          <w:szCs w:val="22"/>
        </w:rPr>
        <w:t>7834</w:t>
      </w:r>
      <w:r w:rsidRPr="00DF4D1D">
        <w:rPr>
          <w:rFonts w:ascii="微软雅黑" w:eastAsia="微软雅黑" w:hAnsi="微软雅黑" w:cs="微软雅黑" w:hint="eastAsia"/>
          <w:sz w:val="22"/>
          <w:szCs w:val="22"/>
        </w:rPr>
        <w:t>分。看来我们的碳基芯片还是相当的强劲的，但是功耗的确有些可怕。因为整机功耗达到了9</w:t>
      </w:r>
      <w:r w:rsidRPr="00DF4D1D">
        <w:rPr>
          <w:rFonts w:ascii="微软雅黑" w:eastAsia="微软雅黑" w:hAnsi="微软雅黑" w:cs="微软雅黑"/>
          <w:sz w:val="22"/>
          <w:szCs w:val="22"/>
        </w:rPr>
        <w:t>65</w:t>
      </w:r>
      <w:r w:rsidRPr="00DF4D1D">
        <w:rPr>
          <w:rFonts w:ascii="微软雅黑" w:eastAsia="微软雅黑" w:hAnsi="微软雅黑" w:cs="微软雅黑" w:hint="eastAsia"/>
          <w:sz w:val="22"/>
          <w:szCs w:val="22"/>
        </w:rPr>
        <w:t>W，让我们来看一看现在的温度——现在的温度是8</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摄氏度，看来整个玄冰4</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也能够发挥这个CPU绝大部分的性能。</w:t>
      </w:r>
    </w:p>
    <w:p w:rsidR="00EA55F0" w:rsidRPr="00DF4D1D" w:rsidP="005F768A" w14:paraId="5FD764A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接下来让我们看一下CPU-Z和任务管理器——好的，我们看到主频来到了</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8</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GHZ，但是</w:t>
      </w:r>
      <w:r w:rsidRPr="00DF4D1D">
        <w:rPr>
          <w:rFonts w:ascii="微软雅黑" w:eastAsia="微软雅黑" w:hAnsi="微软雅黑" w:cs="微软雅黑" w:hint="eastAsia"/>
          <w:sz w:val="22"/>
          <w:szCs w:val="22"/>
        </w:rPr>
        <w:t>制程只有</w:t>
      </w:r>
      <w:r w:rsidRPr="00DF4D1D">
        <w:rPr>
          <w:rFonts w:ascii="微软雅黑" w:eastAsia="微软雅黑" w:hAnsi="微软雅黑" w:cs="微软雅黑" w:hint="eastAsia"/>
          <w:sz w:val="22"/>
          <w:szCs w:val="22"/>
        </w:rPr>
        <w:t>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nm这的确是一个让人有些遗憾的地方。</w:t>
      </w:r>
    </w:p>
    <w:p w:rsidR="00EA55F0" w:rsidRPr="00DF4D1D" w:rsidP="005F768A" w14:paraId="653C46E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虽然我们成功的将一个通用计算机芯片制造了出来，但是距离大规模量</w:t>
      </w:r>
      <w:r w:rsidRPr="00DF4D1D">
        <w:rPr>
          <w:rFonts w:ascii="微软雅黑" w:eastAsia="微软雅黑" w:hAnsi="微软雅黑" w:cs="微软雅黑" w:hint="eastAsia"/>
          <w:sz w:val="22"/>
          <w:szCs w:val="22"/>
        </w:rPr>
        <w:t>产还有</w:t>
      </w:r>
      <w:r w:rsidRPr="00DF4D1D">
        <w:rPr>
          <w:rFonts w:ascii="微软雅黑" w:eastAsia="微软雅黑" w:hAnsi="微软雅黑" w:cs="微软雅黑" w:hint="eastAsia"/>
          <w:sz w:val="22"/>
          <w:szCs w:val="22"/>
        </w:rPr>
        <w:t>一段距离。不过各位如果想要购买的话可以前往我们公司</w:t>
      </w:r>
      <w:r w:rsidRPr="00DF4D1D">
        <w:rPr>
          <w:rFonts w:ascii="微软雅黑" w:eastAsia="微软雅黑" w:hAnsi="微软雅黑" w:cs="微软雅黑" w:hint="eastAsia"/>
          <w:sz w:val="22"/>
          <w:szCs w:val="22"/>
        </w:rPr>
        <w:t>的官网进行</w:t>
      </w:r>
      <w:r w:rsidRPr="00DF4D1D">
        <w:rPr>
          <w:rFonts w:ascii="微软雅黑" w:eastAsia="微软雅黑" w:hAnsi="微软雅黑" w:cs="微软雅黑" w:hint="eastAsia"/>
          <w:sz w:val="22"/>
          <w:szCs w:val="22"/>
        </w:rPr>
        <w:t>预约，相信不会让大家久等的。”</w:t>
      </w:r>
    </w:p>
    <w:p w:rsidR="00EA55F0" w:rsidRPr="00DF4D1D" w:rsidP="005F768A" w14:paraId="54792AF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在做完一个手势之后摄像头便关闭了。</w:t>
      </w:r>
    </w:p>
    <w:p w:rsidR="00EA55F0" w:rsidRPr="00DF4D1D" w:rsidP="005F768A" w14:paraId="47731DA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孙源玲在一旁看了一会儿说道</w:t>
      </w:r>
    </w:p>
    <w:p w:rsidR="00EA55F0" w:rsidRPr="00DF4D1D" w:rsidP="005F768A" w14:paraId="26455F2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“还不错嘛，这么快就完成了开发和制造了。”</w:t>
      </w:r>
    </w:p>
    <w:p w:rsidR="00EA55F0" w:rsidRPr="00DF4D1D" w:rsidP="005F768A" w14:paraId="4E60C3B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“这也是老板对于我们的指导，我们才能够这么快制作出来。”</w:t>
      </w:r>
    </w:p>
    <w:p w:rsidR="00EA55F0" w:rsidRPr="00DF4D1D" w:rsidP="005F768A" w14:paraId="7142490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“恩，好的。尝试将这些芯片量产吧，宣传的事情就交给我了。来，摄影机给我。”</w:t>
      </w:r>
    </w:p>
    <w:p w:rsidR="00EA55F0" w:rsidRPr="00DF4D1D" w:rsidP="005F768A" w14:paraId="16F89F2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孙源玲在拿到摄影机之后，嘴角微微的上挑。毕竟这事儿交给鞥来办似乎更好，毕竟官方比民间更加的具有说服力。</w:t>
      </w:r>
    </w:p>
    <w:p w:rsidR="00EA55F0" w:rsidRPr="00DF4D1D" w:rsidP="005F768A" w14:paraId="5AFEA70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同时，孙源玲也在公司的官网上发布了公告，‘全世界第一个基于碳原子的芯片成功’</w:t>
      </w:r>
    </w:p>
    <w:p w:rsidR="00EA55F0" w:rsidRPr="00DF4D1D" w:rsidP="005F768A" w14:paraId="765BC901"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