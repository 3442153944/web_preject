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F6B95" w:rsidP="005F768A" w14:paraId="638A17BC" w14:textId="0C9D9071">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第两百零一章 </w:t>
      </w:r>
      <w:r>
        <w:rPr>
          <w:rFonts w:ascii="微软雅黑" w:eastAsia="微软雅黑" w:hAnsi="微软雅黑" w:cs="微软雅黑"/>
          <w:sz w:val="22"/>
          <w:szCs w:val="22"/>
        </w:rPr>
        <w:t xml:space="preserve"> </w:t>
      </w:r>
      <w:r w:rsidR="00FF3838">
        <w:rPr>
          <w:rFonts w:ascii="微软雅黑" w:eastAsia="微软雅黑" w:hAnsi="微软雅黑" w:cs="微软雅黑" w:hint="eastAsia"/>
          <w:sz w:val="22"/>
          <w:szCs w:val="22"/>
        </w:rPr>
        <w:t>统一</w:t>
      </w:r>
      <w:r>
        <w:rPr>
          <w:rFonts w:ascii="微软雅黑" w:eastAsia="微软雅黑" w:hAnsi="微软雅黑" w:cs="微软雅黑" w:hint="eastAsia"/>
          <w:sz w:val="22"/>
          <w:szCs w:val="22"/>
        </w:rPr>
        <w:t>全球的战争</w:t>
      </w:r>
      <w:r w:rsidR="000D2F6B">
        <w:rPr>
          <w:rFonts w:ascii="微软雅黑" w:eastAsia="微软雅黑" w:hAnsi="微软雅黑" w:cs="微软雅黑" w:hint="eastAsia"/>
          <w:sz w:val="22"/>
          <w:szCs w:val="22"/>
        </w:rPr>
        <w:t>开端</w:t>
      </w:r>
    </w:p>
    <w:p w:rsidR="00BD1CC3" w:rsidP="005F768A" w14:paraId="55433A25" w14:textId="1DE24B2C">
      <w:pPr>
        <w:rPr>
          <w:rFonts w:ascii="微软雅黑" w:eastAsia="微软雅黑" w:hAnsi="微软雅黑" w:cs="微软雅黑"/>
          <w:sz w:val="22"/>
          <w:szCs w:val="22"/>
        </w:rPr>
      </w:pPr>
      <w:r>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西南</w:t>
      </w:r>
      <w:r>
        <w:rPr>
          <w:rFonts w:ascii="微软雅黑" w:eastAsia="微软雅黑" w:hAnsi="微软雅黑" w:cs="微软雅黑" w:hint="eastAsia"/>
          <w:sz w:val="22"/>
          <w:szCs w:val="22"/>
        </w:rPr>
        <w:t>某野战军区，许多的短程导弹发射车都将车上的导弹发射了出去，然而这些导弹确是十分特殊的导弹，它们没有多大的杀伤能力，也不会对人照成什么伤害，当然运气不好的被碎片砸死的出外。</w:t>
      </w:r>
    </w:p>
    <w:p w:rsidR="00BD1CC3" w:rsidRPr="00FF3838" w:rsidP="005F768A" w14:paraId="07FDBBB6" w14:textId="64625646">
      <w:pPr>
        <w:rPr>
          <w:rFonts w:ascii="微软雅黑" w:eastAsia="微软雅黑" w:hAnsi="微软雅黑" w:cs="微软雅黑"/>
          <w:sz w:val="22"/>
          <w:szCs w:val="22"/>
        </w:rPr>
      </w:pPr>
      <w:r>
        <w:rPr>
          <w:rFonts w:ascii="微软雅黑" w:eastAsia="微软雅黑" w:hAnsi="微软雅黑" w:cs="微软雅黑" w:hint="eastAsia"/>
          <w:sz w:val="22"/>
          <w:szCs w:val="22"/>
        </w:rPr>
        <w:t>至于一部分白象国的觉醒者以及极少数的修行者想要凭借自己肉身去拦截导弹几乎是不可能的，况且拦下来了一枚导弹就没有后续的嘛？这种事情怎么可能嘛。</w:t>
      </w:r>
    </w:p>
    <w:p w:rsidR="007227A9" w:rsidP="005F768A" w14:paraId="13E121CA" w14:textId="4F39D567">
      <w:pPr>
        <w:rPr>
          <w:rFonts w:ascii="微软雅黑" w:eastAsia="微软雅黑" w:hAnsi="微软雅黑" w:cs="微软雅黑"/>
          <w:sz w:val="22"/>
          <w:szCs w:val="22"/>
        </w:rPr>
      </w:pPr>
      <w:r>
        <w:rPr>
          <w:rFonts w:ascii="微软雅黑" w:eastAsia="微软雅黑" w:hAnsi="微软雅黑" w:cs="微软雅黑" w:hint="eastAsia"/>
          <w:sz w:val="22"/>
          <w:szCs w:val="22"/>
        </w:rPr>
        <w:t>随着一枚枚的短程导弹落在白象国的土地之上，一大堆无色无味的奇特的气体夹杂着少量的灵气往四周扩散而去，提前得到了相关消息的</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战士</w:t>
      </w:r>
      <w:r>
        <w:rPr>
          <w:rFonts w:ascii="微软雅黑" w:eastAsia="微软雅黑" w:hAnsi="微软雅黑" w:cs="微软雅黑" w:hint="eastAsia"/>
          <w:sz w:val="22"/>
          <w:szCs w:val="22"/>
        </w:rPr>
        <w:t>提起运转特殊的功法，让这些特殊的气体不会</w:t>
      </w:r>
      <w:r w:rsidR="000935DA">
        <w:rPr>
          <w:rFonts w:ascii="微软雅黑" w:eastAsia="微软雅黑" w:hAnsi="微软雅黑" w:cs="微软雅黑" w:hint="eastAsia"/>
          <w:sz w:val="22"/>
          <w:szCs w:val="22"/>
        </w:rPr>
        <w:t>影响到自身的行动，至于有部分比较特殊的超能力者，没办法直接运转功法，但是这些超能力者从来不是战场之上的主力军，他们往往都是较为优秀的功能性辅助，在很多方面都可以帮助修行者，在科技领域也是拥有较为重要的作</w:t>
      </w:r>
      <w:r w:rsidR="000935DA">
        <w:rPr>
          <w:rFonts w:ascii="微软雅黑" w:eastAsia="微软雅黑" w:hAnsi="微软雅黑" w:cs="微软雅黑" w:hint="eastAsia"/>
          <w:sz w:val="22"/>
          <w:szCs w:val="22"/>
        </w:rPr>
        <w:t>用，甚至是一些特殊的作用的，但是想要到战场之上去战斗就只能委托修行者废除他的超能力然后从零开始主动引导灵气进行修行，在这个过程之中可能觉醒超能力但是修行一旦入门那么两者就可以共存。</w:t>
      </w:r>
    </w:p>
    <w:p w:rsidR="000935DA" w:rsidP="005F768A" w14:paraId="63C3ECFA" w14:textId="5886D02C">
      <w:pPr>
        <w:rPr>
          <w:rFonts w:ascii="微软雅黑" w:eastAsia="微软雅黑" w:hAnsi="微软雅黑" w:cs="微软雅黑"/>
          <w:sz w:val="22"/>
          <w:szCs w:val="22"/>
        </w:rPr>
      </w:pPr>
      <w:r>
        <w:rPr>
          <w:rFonts w:ascii="微软雅黑" w:eastAsia="微软雅黑" w:hAnsi="微软雅黑" w:cs="微软雅黑" w:hint="eastAsia"/>
          <w:sz w:val="22"/>
          <w:szCs w:val="22"/>
        </w:rPr>
        <w:t>快速扩散的气体使得许许多多的白象国民众以及一部分的士兵都失去了意识昏睡了过去，在相当时间里面是没有了对外界的</w:t>
      </w:r>
      <w:r w:rsidR="00251B60">
        <w:rPr>
          <w:rFonts w:ascii="微软雅黑" w:eastAsia="微软雅黑" w:hAnsi="微软雅黑" w:cs="微软雅黑" w:hint="eastAsia"/>
          <w:sz w:val="22"/>
          <w:szCs w:val="22"/>
        </w:rPr>
        <w:t>所有事务</w:t>
      </w:r>
      <w:r>
        <w:rPr>
          <w:rFonts w:ascii="微软雅黑" w:eastAsia="微软雅黑" w:hAnsi="微软雅黑" w:cs="微软雅黑" w:hint="eastAsia"/>
          <w:sz w:val="22"/>
          <w:szCs w:val="22"/>
        </w:rPr>
        <w:t>做出反应的能力，如果在这个过程之中出现了什么意外的话也是只能够算作是倒霉</w:t>
      </w:r>
      <w:r w:rsidR="00251B60">
        <w:rPr>
          <w:rFonts w:ascii="微软雅黑" w:eastAsia="微软雅黑" w:hAnsi="微软雅黑" w:cs="微软雅黑" w:hint="eastAsia"/>
          <w:sz w:val="22"/>
          <w:szCs w:val="22"/>
        </w:rPr>
        <w:t>，在人类的历史站长之中就没有那一场正常的战争是没有生命</w:t>
      </w:r>
      <w:r w:rsidR="00251B60">
        <w:rPr>
          <w:rFonts w:ascii="微软雅黑" w:eastAsia="微软雅黑" w:hAnsi="微软雅黑" w:cs="微软雅黑" w:hint="eastAsia"/>
          <w:sz w:val="22"/>
          <w:szCs w:val="22"/>
        </w:rPr>
        <w:t>不</w:t>
      </w:r>
      <w:r w:rsidR="00251B60">
        <w:rPr>
          <w:rFonts w:ascii="微软雅黑" w:eastAsia="微软雅黑" w:hAnsi="微软雅黑" w:cs="微软雅黑" w:hint="eastAsia"/>
          <w:sz w:val="22"/>
          <w:szCs w:val="22"/>
        </w:rPr>
        <w:t>流逝的，至于平民的死伤这种事情也就放在五大流氓哪里会非常的在乎，五大流氓中真正在乎平民伤亡的国家</w:t>
      </w:r>
      <w:r w:rsidR="005F3DD1">
        <w:rPr>
          <w:rFonts w:ascii="微软雅黑" w:eastAsia="微软雅黑" w:hAnsi="微软雅黑" w:cs="微软雅黑" w:hint="eastAsia"/>
          <w:sz w:val="22"/>
          <w:szCs w:val="22"/>
        </w:rPr>
        <w:t>从实际之上来看只有猫熊和</w:t>
      </w:r>
      <w:r w:rsidR="005F3DD1">
        <w:rPr>
          <w:rFonts w:ascii="微软雅黑" w:eastAsia="微软雅黑" w:hAnsi="微软雅黑" w:cs="微软雅黑" w:hint="eastAsia"/>
          <w:sz w:val="22"/>
          <w:szCs w:val="22"/>
        </w:rPr>
        <w:t>兔砸</w:t>
      </w:r>
      <w:r w:rsidR="005F3DD1">
        <w:rPr>
          <w:rFonts w:ascii="微软雅黑" w:eastAsia="微软雅黑" w:hAnsi="微软雅黑" w:cs="微软雅黑" w:hint="eastAsia"/>
          <w:sz w:val="22"/>
          <w:szCs w:val="22"/>
        </w:rPr>
        <w:t>会十分的在</w:t>
      </w:r>
      <w:r w:rsidR="005F3DD1">
        <w:rPr>
          <w:rFonts w:ascii="微软雅黑" w:eastAsia="微软雅黑" w:hAnsi="微软雅黑" w:cs="微软雅黑" w:hint="eastAsia"/>
          <w:sz w:val="22"/>
          <w:szCs w:val="22"/>
        </w:rPr>
        <w:t>一</w:t>
      </w:r>
      <w:r w:rsidR="005F3DD1">
        <w:rPr>
          <w:rFonts w:ascii="微软雅黑" w:eastAsia="微软雅黑" w:hAnsi="微软雅黑" w:cs="微软雅黑" w:hint="eastAsia"/>
          <w:sz w:val="22"/>
          <w:szCs w:val="22"/>
        </w:rPr>
        <w:t>平民的伤亡。</w:t>
      </w:r>
    </w:p>
    <w:p w:rsidR="00822EBA" w:rsidP="005F768A" w14:paraId="68CDF38A" w14:textId="3B596B58">
      <w:pPr>
        <w:rPr>
          <w:rFonts w:ascii="微软雅黑" w:eastAsia="微软雅黑" w:hAnsi="微软雅黑" w:cs="微软雅黑"/>
          <w:sz w:val="22"/>
          <w:szCs w:val="22"/>
        </w:rPr>
      </w:pPr>
      <w:r>
        <w:rPr>
          <w:rFonts w:ascii="微软雅黑" w:eastAsia="微软雅黑" w:hAnsi="微软雅黑" w:cs="微软雅黑" w:hint="eastAsia"/>
          <w:sz w:val="22"/>
          <w:szCs w:val="22"/>
        </w:rPr>
        <w:t>经过这一波短程导弹的洗地，整个印度的绝大部分地区的人都已经失去了反抗的能力，军队也是失去了绝大多数的反应能力，后勤补给更是被</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给</w:t>
      </w:r>
      <w:r>
        <w:rPr>
          <w:rFonts w:ascii="微软雅黑" w:eastAsia="微软雅黑" w:hAnsi="微软雅黑" w:cs="微软雅黑" w:hint="eastAsia"/>
          <w:sz w:val="22"/>
          <w:szCs w:val="22"/>
        </w:rPr>
        <w:t>破坏严重</w:t>
      </w:r>
      <w:r w:rsidR="00186D42">
        <w:rPr>
          <w:rFonts w:ascii="微软雅黑" w:eastAsia="微软雅黑" w:hAnsi="微软雅黑" w:cs="微软雅黑" w:hint="eastAsia"/>
          <w:sz w:val="22"/>
          <w:szCs w:val="22"/>
        </w:rPr>
        <w:t>，在此基础之上</w:t>
      </w:r>
      <w:r w:rsidR="00BC215B">
        <w:rPr>
          <w:rFonts w:ascii="微软雅黑" w:eastAsia="微软雅黑" w:hAnsi="微软雅黑" w:cs="微软雅黑" w:hint="eastAsia"/>
          <w:sz w:val="22"/>
          <w:szCs w:val="22"/>
        </w:rPr>
        <w:t>兔砸</w:t>
      </w:r>
      <w:r w:rsidR="00186D42">
        <w:rPr>
          <w:rFonts w:ascii="微软雅黑" w:eastAsia="微软雅黑" w:hAnsi="微软雅黑" w:cs="微软雅黑" w:hint="eastAsia"/>
          <w:sz w:val="22"/>
          <w:szCs w:val="22"/>
        </w:rPr>
        <w:t>为了</w:t>
      </w:r>
      <w:r w:rsidR="00186D42">
        <w:rPr>
          <w:rFonts w:ascii="微软雅黑" w:eastAsia="微软雅黑" w:hAnsi="微软雅黑" w:cs="微软雅黑" w:hint="eastAsia"/>
          <w:sz w:val="22"/>
          <w:szCs w:val="22"/>
        </w:rPr>
        <w:t>以最小的代价获得最终的胜利，十数艘空天母舰装载着大量的无人机投放在了白象国的国土之上，至于续航完全不用担心，自从孙源玲引导电池技术大幅度提升之后无人机的续航能力已经完全不成问题了，几乎每一架无人机都能够独自的在白象国环绕一圈然后自己回到</w:t>
      </w:r>
      <w:r w:rsidR="00186D42">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00186D42">
        <w:rPr>
          <w:rFonts w:ascii="微软雅黑" w:eastAsia="微软雅黑" w:hAnsi="微软雅黑" w:cs="微软雅黑" w:hint="eastAsia"/>
          <w:sz w:val="22"/>
          <w:szCs w:val="22"/>
        </w:rPr>
        <w:t>的</w:t>
      </w:r>
      <w:r w:rsidR="00186D42">
        <w:rPr>
          <w:rFonts w:ascii="微软雅黑" w:eastAsia="微软雅黑" w:hAnsi="微软雅黑" w:cs="微软雅黑" w:hint="eastAsia"/>
          <w:sz w:val="22"/>
          <w:szCs w:val="22"/>
        </w:rPr>
        <w:t>某军事基地之中，只是这个速度并不是很快。</w:t>
      </w:r>
    </w:p>
    <w:p w:rsidR="00186D42" w:rsidP="005F768A" w14:paraId="1E74B490" w14:textId="18FA486F">
      <w:pPr>
        <w:rPr>
          <w:rFonts w:ascii="微软雅黑" w:eastAsia="微软雅黑" w:hAnsi="微软雅黑" w:cs="微软雅黑"/>
          <w:sz w:val="22"/>
          <w:szCs w:val="22"/>
        </w:rPr>
      </w:pPr>
      <w:r>
        <w:rPr>
          <w:rFonts w:ascii="微软雅黑" w:eastAsia="微软雅黑" w:hAnsi="微软雅黑" w:cs="微软雅黑" w:hint="eastAsia"/>
          <w:sz w:val="22"/>
          <w:szCs w:val="22"/>
        </w:rPr>
        <w:t>强大的续航能力是使得所有的小型作战无人机都能够搭载一门功率不是很高的电磁炮</w:t>
      </w:r>
      <w:r w:rsidR="004877CA">
        <w:rPr>
          <w:rFonts w:ascii="微软雅黑" w:eastAsia="微软雅黑" w:hAnsi="微软雅黑" w:cs="微软雅黑" w:hint="eastAsia"/>
          <w:sz w:val="22"/>
          <w:szCs w:val="22"/>
        </w:rPr>
        <w:t>，所使用的弹药就是普普通通的弹丸，发射所携带的动能能够直接击穿1</w:t>
      </w:r>
      <w:r w:rsidR="004877CA">
        <w:rPr>
          <w:rFonts w:ascii="微软雅黑" w:eastAsia="微软雅黑" w:hAnsi="微软雅黑" w:cs="微软雅黑"/>
          <w:sz w:val="22"/>
          <w:szCs w:val="22"/>
        </w:rPr>
        <w:t>0</w:t>
      </w:r>
      <w:r w:rsidR="004877CA">
        <w:rPr>
          <w:rFonts w:ascii="微软雅黑" w:eastAsia="微软雅黑" w:hAnsi="微软雅黑" w:cs="微软雅黑" w:hint="eastAsia"/>
          <w:sz w:val="22"/>
          <w:szCs w:val="22"/>
        </w:rPr>
        <w:t>cm厚的均质钢板</w:t>
      </w:r>
      <w:r w:rsidR="00517BB7">
        <w:rPr>
          <w:rFonts w:ascii="微软雅黑" w:eastAsia="微软雅黑" w:hAnsi="微软雅黑" w:cs="微软雅黑" w:hint="eastAsia"/>
          <w:sz w:val="22"/>
          <w:szCs w:val="22"/>
        </w:rPr>
        <w:t>，而每十架无人机将会配备两架后勤补给无人机，这种无人机的载重和</w:t>
      </w:r>
      <w:r w:rsidR="009014C3">
        <w:rPr>
          <w:rFonts w:ascii="微软雅黑" w:eastAsia="微软雅黑" w:hAnsi="微软雅黑" w:cs="微软雅黑" w:hint="eastAsia"/>
          <w:sz w:val="22"/>
          <w:szCs w:val="22"/>
        </w:rPr>
        <w:t>续航都极大程度的提升，而作为的代价就是</w:t>
      </w:r>
      <w:r w:rsidR="003D52AB">
        <w:rPr>
          <w:rFonts w:ascii="微软雅黑" w:eastAsia="微软雅黑" w:hAnsi="微软雅黑" w:cs="微软雅黑" w:hint="eastAsia"/>
          <w:sz w:val="22"/>
          <w:szCs w:val="22"/>
        </w:rPr>
        <w:t>灵活性大幅度的下降。</w:t>
      </w:r>
    </w:p>
    <w:p w:rsidR="003D52AB" w:rsidP="005F768A" w14:paraId="54B992EE" w14:textId="240E4CE2">
      <w:pPr>
        <w:rPr>
          <w:rFonts w:ascii="微软雅黑" w:eastAsia="微软雅黑" w:hAnsi="微软雅黑" w:cs="微软雅黑"/>
          <w:sz w:val="22"/>
          <w:szCs w:val="22"/>
        </w:rPr>
      </w:pPr>
      <w:r>
        <w:rPr>
          <w:rFonts w:ascii="微软雅黑" w:eastAsia="微软雅黑" w:hAnsi="微软雅黑" w:cs="微软雅黑" w:hint="eastAsia"/>
          <w:sz w:val="22"/>
          <w:szCs w:val="22"/>
        </w:rPr>
        <w:t>而这些无人机因为量非常的大，在每平方公里的土地上就有6</w:t>
      </w:r>
      <w:r>
        <w:rPr>
          <w:rFonts w:ascii="微软雅黑" w:eastAsia="微软雅黑" w:hAnsi="微软雅黑" w:cs="微软雅黑"/>
          <w:sz w:val="22"/>
          <w:szCs w:val="22"/>
        </w:rPr>
        <w:t>00</w:t>
      </w:r>
      <w:r>
        <w:rPr>
          <w:rFonts w:ascii="微软雅黑" w:eastAsia="微软雅黑" w:hAnsi="微软雅黑" w:cs="微软雅黑" w:hint="eastAsia"/>
          <w:sz w:val="22"/>
          <w:szCs w:val="22"/>
        </w:rPr>
        <w:t>架进攻无人机以及配套的</w:t>
      </w:r>
      <w:r w:rsidR="009E22C2">
        <w:rPr>
          <w:rFonts w:ascii="微软雅黑" w:eastAsia="微软雅黑" w:hAnsi="微软雅黑" w:cs="微软雅黑" w:hint="eastAsia"/>
          <w:sz w:val="22"/>
          <w:szCs w:val="22"/>
        </w:rPr>
        <w:t>后勤补给无人机，还有</w:t>
      </w:r>
      <w:r w:rsidR="009E22C2">
        <w:rPr>
          <w:rFonts w:ascii="微软雅黑" w:eastAsia="微软雅黑" w:hAnsi="微软雅黑" w:cs="微软雅黑" w:hint="eastAsia"/>
          <w:sz w:val="22"/>
          <w:szCs w:val="22"/>
        </w:rPr>
        <w:t>极大量</w:t>
      </w:r>
      <w:r w:rsidR="009E22C2">
        <w:rPr>
          <w:rFonts w:ascii="微软雅黑" w:eastAsia="微软雅黑" w:hAnsi="微软雅黑" w:cs="微软雅黑" w:hint="eastAsia"/>
          <w:sz w:val="22"/>
          <w:szCs w:val="22"/>
        </w:rPr>
        <w:t>的无人机还在空天母舰之中，随时准备往战场之中补充无人机。</w:t>
      </w:r>
    </w:p>
    <w:p w:rsidR="009E22C2" w:rsidP="005F768A" w14:paraId="53A83A2A" w14:textId="4098DC7D">
      <w:pPr>
        <w:rPr>
          <w:rFonts w:ascii="微软雅黑" w:eastAsia="微软雅黑" w:hAnsi="微软雅黑" w:cs="微软雅黑"/>
          <w:sz w:val="22"/>
          <w:szCs w:val="22"/>
        </w:rPr>
      </w:pPr>
      <w:r>
        <w:rPr>
          <w:rFonts w:ascii="微软雅黑" w:eastAsia="微软雅黑" w:hAnsi="微软雅黑" w:cs="微软雅黑" w:hint="eastAsia"/>
          <w:sz w:val="22"/>
          <w:szCs w:val="22"/>
        </w:rPr>
        <w:t>而这些无人机都是由</w:t>
      </w:r>
      <w:r>
        <w:rPr>
          <w:rFonts w:ascii="微软雅黑" w:eastAsia="微软雅黑" w:hAnsi="微软雅黑" w:cs="微软雅黑" w:hint="eastAsia"/>
          <w:sz w:val="22"/>
          <w:szCs w:val="22"/>
        </w:rPr>
        <w:t>处于</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某个军事基地之中的量子计算机所控制，通过量子通信的方式进行控制，以保证绝对的安全，控制也是由孙源玲所友情提供的弱人工智能进行战场资源的综合调控</w:t>
      </w:r>
      <w:r w:rsidR="008462D0">
        <w:rPr>
          <w:rFonts w:ascii="微软雅黑" w:eastAsia="微软雅黑" w:hAnsi="微软雅黑" w:cs="微软雅黑" w:hint="eastAsia"/>
          <w:sz w:val="22"/>
          <w:szCs w:val="22"/>
        </w:rPr>
        <w:t>。</w:t>
      </w:r>
    </w:p>
    <w:p w:rsidR="008462D0" w:rsidP="005F768A" w14:paraId="166C64D3" w14:textId="4CAE57DA">
      <w:pPr>
        <w:rPr>
          <w:rFonts w:ascii="微软雅黑" w:eastAsia="微软雅黑" w:hAnsi="微软雅黑" w:cs="微软雅黑"/>
          <w:sz w:val="22"/>
          <w:szCs w:val="22"/>
        </w:rPr>
      </w:pPr>
      <w:r>
        <w:rPr>
          <w:rFonts w:ascii="微软雅黑" w:eastAsia="微软雅黑" w:hAnsi="微软雅黑" w:cs="微软雅黑" w:hint="eastAsia"/>
          <w:sz w:val="22"/>
          <w:szCs w:val="22"/>
        </w:rPr>
        <w:t>而为了支持整个无人机的补给，还在某个地方建造所匹配的无人生产线，这种生产线全部由弱人工智能所控制，包含从周围采取矿物资源，将采集的资源变成零件，然后组装成无人机让后直接让其飞往战场，而这套生产线</w:t>
      </w:r>
      <w:r w:rsidR="005025C5">
        <w:rPr>
          <w:rFonts w:ascii="微软雅黑" w:eastAsia="微软雅黑" w:hAnsi="微软雅黑" w:cs="微软雅黑" w:hint="eastAsia"/>
          <w:sz w:val="22"/>
          <w:szCs w:val="22"/>
        </w:rPr>
        <w:t>在玲瑶科创</w:t>
      </w:r>
      <w:r w:rsidR="005025C5">
        <w:rPr>
          <w:rFonts w:ascii="微软雅黑" w:eastAsia="微软雅黑" w:hAnsi="微软雅黑" w:cs="微软雅黑" w:hint="eastAsia"/>
          <w:sz w:val="22"/>
          <w:szCs w:val="22"/>
        </w:rPr>
        <w:t>的支持之下在两个月前才完成了建造，一个月前才完成了</w:t>
      </w:r>
      <w:r w:rsidR="00D335A2">
        <w:rPr>
          <w:rFonts w:ascii="微软雅黑" w:eastAsia="微软雅黑" w:hAnsi="微软雅黑" w:cs="微软雅黑" w:hint="eastAsia"/>
          <w:sz w:val="22"/>
          <w:szCs w:val="22"/>
        </w:rPr>
        <w:t>人工智能的训练，使其真正的可以在战场之上发挥极其重要的作用。</w:t>
      </w:r>
    </w:p>
    <w:p w:rsidR="00D335A2" w:rsidP="005F768A" w14:paraId="576D15B1" w14:textId="59C2A114">
      <w:pPr>
        <w:rPr>
          <w:rFonts w:ascii="微软雅黑" w:eastAsia="微软雅黑" w:hAnsi="微软雅黑" w:cs="微软雅黑"/>
          <w:sz w:val="22"/>
          <w:szCs w:val="22"/>
        </w:rPr>
      </w:pPr>
      <w:r>
        <w:rPr>
          <w:rFonts w:ascii="微软雅黑" w:eastAsia="微软雅黑" w:hAnsi="微软雅黑" w:cs="微软雅黑" w:hint="eastAsia"/>
          <w:sz w:val="22"/>
          <w:szCs w:val="22"/>
        </w:rPr>
        <w:t>如果在战斗之中出现了什么意外导致与总服务量子计算机</w:t>
      </w:r>
      <w:r w:rsidR="0071098C">
        <w:rPr>
          <w:rFonts w:ascii="微软雅黑" w:eastAsia="微软雅黑" w:hAnsi="微软雅黑" w:cs="微软雅黑" w:hint="eastAsia"/>
          <w:sz w:val="22"/>
          <w:szCs w:val="22"/>
        </w:rPr>
        <w:t>脱离了链接可以使用字体所带的小型计算机使用已经训练完成的弱人工智能的战争分支，在脱离了服务器的控制之后还会激活自带的原子钟，如若在2</w:t>
      </w:r>
      <w:r w:rsidR="0071098C">
        <w:rPr>
          <w:rFonts w:ascii="微软雅黑" w:eastAsia="微软雅黑" w:hAnsi="微软雅黑" w:cs="微软雅黑"/>
          <w:sz w:val="22"/>
          <w:szCs w:val="22"/>
        </w:rPr>
        <w:t>4</w:t>
      </w:r>
      <w:r w:rsidR="0071098C">
        <w:rPr>
          <w:rFonts w:ascii="微软雅黑" w:eastAsia="微软雅黑" w:hAnsi="微软雅黑" w:cs="微软雅黑" w:hint="eastAsia"/>
          <w:sz w:val="22"/>
          <w:szCs w:val="22"/>
        </w:rPr>
        <w:t>小时之后还没有</w:t>
      </w:r>
      <w:r w:rsidR="00B9529C">
        <w:rPr>
          <w:rFonts w:ascii="微软雅黑" w:eastAsia="微软雅黑" w:hAnsi="微软雅黑" w:cs="微软雅黑" w:hint="eastAsia"/>
          <w:sz w:val="22"/>
          <w:szCs w:val="22"/>
        </w:rPr>
        <w:t>成功的链接到住服务器将会自毁，当然在这之前还可以发挥最后的</w:t>
      </w:r>
      <w:r w:rsidR="00CD60B2">
        <w:rPr>
          <w:rFonts w:ascii="微软雅黑" w:eastAsia="微软雅黑" w:hAnsi="微软雅黑" w:cs="微软雅黑" w:hint="eastAsia"/>
          <w:sz w:val="22"/>
          <w:szCs w:val="22"/>
        </w:rPr>
        <w:t>作用，继续执行之前的任务，如若完成了任务将会尝试回到出发地，如若回到了出发地附近的话将会在一个</w:t>
      </w:r>
      <w:r w:rsidR="00453FF3">
        <w:rPr>
          <w:rFonts w:ascii="微软雅黑" w:eastAsia="微软雅黑" w:hAnsi="微软雅黑" w:cs="微软雅黑" w:hint="eastAsia"/>
          <w:sz w:val="22"/>
          <w:szCs w:val="22"/>
        </w:rPr>
        <w:t>安全且容易发现的地方降落，等待着被发现，如若到时间没有发现时间到了依然会自毁，这个自毁的威力并不会太强，只是烧毁内部电路而已，内部的数据是通过量子算法加密的，只有</w:t>
      </w:r>
      <w:r w:rsidR="00BC215B">
        <w:rPr>
          <w:rFonts w:ascii="微软雅黑" w:eastAsia="微软雅黑" w:hAnsi="微软雅黑" w:cs="微软雅黑" w:hint="eastAsia"/>
          <w:sz w:val="22"/>
          <w:szCs w:val="22"/>
        </w:rPr>
        <w:t>兔砸</w:t>
      </w:r>
      <w:r w:rsidR="00453FF3">
        <w:rPr>
          <w:rFonts w:ascii="微软雅黑" w:eastAsia="微软雅黑" w:hAnsi="微软雅黑" w:cs="微软雅黑" w:hint="eastAsia"/>
          <w:sz w:val="22"/>
          <w:szCs w:val="22"/>
        </w:rPr>
        <w:t>拥有</w:t>
      </w:r>
      <w:r w:rsidR="00453FF3">
        <w:rPr>
          <w:rFonts w:ascii="微软雅黑" w:eastAsia="微软雅黑" w:hAnsi="微软雅黑" w:cs="微软雅黑" w:hint="eastAsia"/>
          <w:sz w:val="22"/>
          <w:szCs w:val="22"/>
        </w:rPr>
        <w:t>解密的能力</w:t>
      </w:r>
    </w:p>
    <w:p w:rsidR="00560389" w:rsidP="005F768A" w14:paraId="41E90E88" w14:textId="3B218902">
      <w:pPr>
        <w:rPr>
          <w:rFonts w:ascii="微软雅黑" w:eastAsia="微软雅黑" w:hAnsi="微软雅黑" w:cs="微软雅黑"/>
          <w:sz w:val="22"/>
          <w:szCs w:val="22"/>
        </w:rPr>
      </w:pPr>
      <w:r>
        <w:rPr>
          <w:rFonts w:ascii="微软雅黑" w:eastAsia="微软雅黑" w:hAnsi="微软雅黑" w:cs="微软雅黑" w:hint="eastAsia"/>
          <w:sz w:val="22"/>
          <w:szCs w:val="22"/>
        </w:rPr>
        <w:t>对白</w:t>
      </w:r>
      <w:r>
        <w:rPr>
          <w:rFonts w:ascii="微软雅黑" w:eastAsia="微软雅黑" w:hAnsi="微软雅黑" w:cs="微软雅黑" w:hint="eastAsia"/>
          <w:sz w:val="22"/>
          <w:szCs w:val="22"/>
        </w:rPr>
        <w:t>象</w:t>
      </w:r>
      <w:r>
        <w:rPr>
          <w:rFonts w:ascii="微软雅黑" w:eastAsia="微软雅黑" w:hAnsi="微软雅黑" w:cs="微软雅黑" w:hint="eastAsia"/>
          <w:sz w:val="22"/>
          <w:szCs w:val="22"/>
        </w:rPr>
        <w:t>国的战斗开始已经两天时间，但是白象国的军队却只能够看着</w:t>
      </w:r>
      <w:r w:rsidR="00D24F66">
        <w:rPr>
          <w:rFonts w:ascii="微软雅黑" w:eastAsia="微软雅黑" w:hAnsi="微软雅黑" w:cs="微软雅黑" w:hint="eastAsia"/>
          <w:sz w:val="22"/>
          <w:szCs w:val="22"/>
        </w:rPr>
        <w:t>大量的无人机</w:t>
      </w:r>
      <w:r w:rsidR="00D24F66">
        <w:rPr>
          <w:rFonts w:ascii="微软雅黑" w:eastAsia="微软雅黑" w:hAnsi="微软雅黑" w:cs="微软雅黑" w:hint="eastAsia"/>
          <w:sz w:val="22"/>
          <w:szCs w:val="22"/>
        </w:rPr>
        <w:t>摧毁着</w:t>
      </w:r>
      <w:r w:rsidR="00D24F66">
        <w:rPr>
          <w:rFonts w:ascii="微软雅黑" w:eastAsia="微软雅黑" w:hAnsi="微软雅黑" w:cs="微软雅黑" w:hint="eastAsia"/>
          <w:sz w:val="22"/>
          <w:szCs w:val="22"/>
        </w:rPr>
        <w:t>军事设施，</w:t>
      </w:r>
      <w:r w:rsidR="00373AC1">
        <w:rPr>
          <w:rFonts w:ascii="微软雅黑" w:eastAsia="微软雅黑" w:hAnsi="微软雅黑" w:cs="微软雅黑" w:hint="eastAsia"/>
          <w:sz w:val="22"/>
          <w:szCs w:val="22"/>
        </w:rPr>
        <w:t>这些士兵曾尝试过击毁这些无人机，但是最终发现这是徒劳，</w:t>
      </w:r>
      <w:r w:rsidR="001F4DBD">
        <w:rPr>
          <w:rFonts w:ascii="微软雅黑" w:eastAsia="微软雅黑" w:hAnsi="微软雅黑" w:cs="微软雅黑" w:hint="eastAsia"/>
          <w:sz w:val="22"/>
          <w:szCs w:val="22"/>
        </w:rPr>
        <w:t>无人机的钢铁洪流似乎永无穷尽之时，大规模的武器在毁灭的一个区域的无人机之后不到一分钟的时间就重新被大量的无人机所填充。</w:t>
      </w:r>
    </w:p>
    <w:p w:rsidR="001F4DBD" w:rsidP="005F768A" w14:paraId="1091ED71" w14:textId="080150BA">
      <w:pPr>
        <w:rPr>
          <w:rFonts w:ascii="微软雅黑" w:eastAsia="微软雅黑" w:hAnsi="微软雅黑" w:cs="微软雅黑"/>
          <w:sz w:val="22"/>
          <w:szCs w:val="22"/>
        </w:rPr>
      </w:pPr>
      <w:r>
        <w:rPr>
          <w:rFonts w:ascii="微软雅黑" w:eastAsia="微软雅黑" w:hAnsi="微软雅黑" w:cs="微软雅黑" w:hint="eastAsia"/>
          <w:sz w:val="22"/>
          <w:szCs w:val="22"/>
        </w:rPr>
        <w:t>且因为所有的无人机都会链接服务器实时的同步数据，在意识到被攻击之后，人工智能将会地攻击者展开工具，攻击并不是使其失去反抗的能力，而是以绝对精准的弹丸</w:t>
      </w:r>
      <w:r>
        <w:rPr>
          <w:rFonts w:ascii="微软雅黑" w:eastAsia="微软雅黑" w:hAnsi="微软雅黑" w:cs="微软雅黑" w:hint="eastAsia"/>
          <w:sz w:val="22"/>
          <w:szCs w:val="22"/>
        </w:rPr>
        <w:t>贯穿其脑干，在最短的时间里面解决掉敌人。</w:t>
      </w:r>
    </w:p>
    <w:p w:rsidR="003C6133" w:rsidP="005F768A" w14:paraId="35829389" w14:textId="75AFA68A">
      <w:pPr>
        <w:rPr>
          <w:rFonts w:ascii="微软雅黑" w:eastAsia="微软雅黑" w:hAnsi="微软雅黑" w:cs="微软雅黑"/>
          <w:sz w:val="22"/>
          <w:szCs w:val="22"/>
        </w:rPr>
      </w:pPr>
      <w:r>
        <w:rPr>
          <w:rFonts w:ascii="微软雅黑" w:eastAsia="微软雅黑" w:hAnsi="微软雅黑" w:cs="微软雅黑" w:hint="eastAsia"/>
          <w:sz w:val="22"/>
          <w:szCs w:val="22"/>
        </w:rPr>
        <w:t>不过普通的战斗无人机对于一些防护十分厚的防御设施</w:t>
      </w:r>
      <w:r w:rsidR="000D2F6B">
        <w:rPr>
          <w:rFonts w:ascii="微软雅黑" w:eastAsia="微软雅黑" w:hAnsi="微软雅黑" w:cs="微软雅黑" w:hint="eastAsia"/>
          <w:sz w:val="22"/>
          <w:szCs w:val="22"/>
        </w:rPr>
        <w:t>也是没有什么办法，能够将弹丸集中到一个点上进行打击，但是效率太低了，对于这种情况无人机的吨位将会上升，派出专用的攻坚无人机，这种无人机的整体重量比补给无人机还要重许多许多，并且配备了爆炸弹丸，使用长行程的炮管为弹丸提供一个相当的高的初速，使其能够凭借发射时携带的动能直接击穿1</w:t>
      </w:r>
      <w:r w:rsidR="000D2F6B">
        <w:rPr>
          <w:rFonts w:ascii="微软雅黑" w:eastAsia="微软雅黑" w:hAnsi="微软雅黑" w:cs="微软雅黑"/>
          <w:sz w:val="22"/>
          <w:szCs w:val="22"/>
        </w:rPr>
        <w:t>500</w:t>
      </w:r>
      <w:r w:rsidR="000D2F6B">
        <w:rPr>
          <w:rFonts w:ascii="微软雅黑" w:eastAsia="微软雅黑" w:hAnsi="微软雅黑" w:cs="微软雅黑" w:hint="eastAsia"/>
          <w:sz w:val="22"/>
          <w:szCs w:val="22"/>
        </w:rPr>
        <w:t>mm的均值钢板，在一些特殊情况之下甚至可以将一座不是那么厚的山给直接打穿，再加上</w:t>
      </w:r>
      <w:r w:rsidR="00FA42CF">
        <w:rPr>
          <w:rFonts w:ascii="微软雅黑" w:eastAsia="微软雅黑" w:hAnsi="微软雅黑" w:cs="微软雅黑" w:hint="eastAsia"/>
          <w:sz w:val="22"/>
          <w:szCs w:val="22"/>
        </w:rPr>
        <w:t>威力极大的爆炸弹丸，可谓是中门对</w:t>
      </w:r>
      <w:r w:rsidR="00FA42CF">
        <w:rPr>
          <w:rFonts w:ascii="微软雅黑" w:eastAsia="微软雅黑" w:hAnsi="微软雅黑" w:cs="微软雅黑" w:hint="eastAsia"/>
          <w:sz w:val="22"/>
          <w:szCs w:val="22"/>
        </w:rPr>
        <w:t>狙</w:t>
      </w:r>
      <w:r w:rsidR="00FA42CF">
        <w:rPr>
          <w:rFonts w:ascii="微软雅黑" w:eastAsia="微软雅黑" w:hAnsi="微软雅黑" w:cs="微软雅黑" w:hint="eastAsia"/>
          <w:sz w:val="22"/>
          <w:szCs w:val="22"/>
        </w:rPr>
        <w:t>的好东西‘对狙吗？我真电磁炮！’，相信其威力直接将</w:t>
      </w:r>
      <w:r w:rsidR="00FA42CF">
        <w:rPr>
          <w:rFonts w:ascii="微软雅黑" w:eastAsia="微软雅黑" w:hAnsi="微软雅黑" w:cs="微软雅黑" w:hint="eastAsia"/>
          <w:sz w:val="22"/>
          <w:szCs w:val="22"/>
        </w:rPr>
        <w:t>中门给扬了</w:t>
      </w:r>
      <w:r w:rsidR="00FA42CF">
        <w:rPr>
          <w:rFonts w:ascii="微软雅黑" w:eastAsia="微软雅黑" w:hAnsi="微软雅黑" w:cs="微软雅黑" w:hint="eastAsia"/>
          <w:sz w:val="22"/>
          <w:szCs w:val="22"/>
        </w:rPr>
        <w:t>不会有任何的问题。</w:t>
      </w:r>
    </w:p>
    <w:p w:rsidR="008F4FC3" w:rsidP="005F768A" w14:paraId="1BC5E1F3" w14:textId="4AE6E4FA">
      <w:pPr>
        <w:rPr>
          <w:rFonts w:ascii="微软雅黑" w:eastAsia="微软雅黑" w:hAnsi="微软雅黑" w:cs="微软雅黑"/>
          <w:sz w:val="22"/>
          <w:szCs w:val="22"/>
        </w:rPr>
      </w:pPr>
      <w:r>
        <w:rPr>
          <w:rFonts w:ascii="微软雅黑" w:eastAsia="微软雅黑" w:hAnsi="微软雅黑" w:cs="微软雅黑" w:hint="eastAsia"/>
          <w:sz w:val="22"/>
          <w:szCs w:val="22"/>
        </w:rPr>
        <w:t>这种攻坚用的专用无人机都会专门配备一个专门用于补给弹药和能量的补给无人机，其提醒和攻坚专用无人机相比没有多大的区别了，</w:t>
      </w:r>
      <w:r w:rsidR="00244772">
        <w:rPr>
          <w:rFonts w:ascii="微软雅黑" w:eastAsia="微软雅黑" w:hAnsi="微软雅黑" w:cs="微软雅黑" w:hint="eastAsia"/>
          <w:sz w:val="22"/>
          <w:szCs w:val="22"/>
        </w:rPr>
        <w:t>与</w:t>
      </w:r>
      <w:r>
        <w:rPr>
          <w:rFonts w:ascii="微软雅黑" w:eastAsia="微软雅黑" w:hAnsi="微软雅黑" w:cs="微软雅黑" w:hint="eastAsia"/>
          <w:sz w:val="22"/>
          <w:szCs w:val="22"/>
        </w:rPr>
        <w:t>一辆</w:t>
      </w:r>
      <w:r>
        <w:rPr>
          <w:rFonts w:ascii="微软雅黑" w:eastAsia="微软雅黑" w:hAnsi="微软雅黑" w:cs="微软雅黑" w:hint="eastAsia"/>
          <w:sz w:val="22"/>
          <w:szCs w:val="22"/>
        </w:rPr>
        <w:t>十二对重卡</w:t>
      </w:r>
      <w:r w:rsidR="00244772">
        <w:rPr>
          <w:rFonts w:ascii="微软雅黑" w:eastAsia="微软雅黑" w:hAnsi="微软雅黑" w:cs="微软雅黑" w:hint="eastAsia"/>
          <w:sz w:val="22"/>
          <w:szCs w:val="22"/>
        </w:rPr>
        <w:t>，</w:t>
      </w:r>
      <w:r w:rsidR="00244772">
        <w:rPr>
          <w:rFonts w:ascii="微软雅黑" w:eastAsia="微软雅黑" w:hAnsi="微软雅黑" w:cs="微软雅黑" w:hint="eastAsia"/>
          <w:sz w:val="22"/>
          <w:szCs w:val="22"/>
        </w:rPr>
        <w:t>重卡的</w:t>
      </w:r>
      <w:r w:rsidR="00244772">
        <w:rPr>
          <w:rFonts w:ascii="微软雅黑" w:eastAsia="微软雅黑" w:hAnsi="微软雅黑" w:cs="微软雅黑" w:hint="eastAsia"/>
          <w:sz w:val="22"/>
          <w:szCs w:val="22"/>
        </w:rPr>
        <w:t>体型还会落到下风。</w:t>
      </w:r>
    </w:p>
    <w:p w:rsidR="000D2F6B" w:rsidP="005F768A" w14:paraId="0794B65C" w14:textId="2337D2D6">
      <w:pPr>
        <w:rPr>
          <w:rFonts w:ascii="微软雅黑" w:eastAsia="微软雅黑" w:hAnsi="微软雅黑" w:cs="微软雅黑"/>
          <w:sz w:val="22"/>
          <w:szCs w:val="22"/>
        </w:rPr>
      </w:pPr>
      <w:r>
        <w:rPr>
          <w:rFonts w:ascii="微软雅黑" w:eastAsia="微软雅黑" w:hAnsi="微软雅黑" w:cs="微软雅黑" w:hint="eastAsia"/>
          <w:sz w:val="22"/>
          <w:szCs w:val="22"/>
        </w:rPr>
        <w:t>而补给无人机</w:t>
      </w:r>
      <w:r>
        <w:rPr>
          <w:rFonts w:ascii="微软雅黑" w:eastAsia="微软雅黑" w:hAnsi="微软雅黑" w:cs="微软雅黑" w:hint="eastAsia"/>
          <w:sz w:val="22"/>
          <w:szCs w:val="22"/>
        </w:rPr>
        <w:t>在位攻坚</w:t>
      </w:r>
      <w:r>
        <w:rPr>
          <w:rFonts w:ascii="微软雅黑" w:eastAsia="微软雅黑" w:hAnsi="微软雅黑" w:cs="微软雅黑" w:hint="eastAsia"/>
          <w:sz w:val="22"/>
          <w:szCs w:val="22"/>
        </w:rPr>
        <w:t>型无人机提供弹药和能量的供应的同时还会负责防空。</w:t>
      </w:r>
    </w:p>
    <w:p w:rsidR="001058C7" w:rsidP="005F768A" w14:paraId="2FA026D2" w14:textId="2642B9F2">
      <w:pPr>
        <w:rPr>
          <w:rFonts w:ascii="微软雅黑" w:eastAsia="微软雅黑" w:hAnsi="微软雅黑" w:cs="微软雅黑"/>
          <w:sz w:val="22"/>
          <w:szCs w:val="22"/>
        </w:rPr>
      </w:pPr>
      <w:r>
        <w:rPr>
          <w:rFonts w:ascii="微软雅黑" w:eastAsia="微软雅黑" w:hAnsi="微软雅黑" w:cs="微软雅黑" w:hint="eastAsia"/>
          <w:sz w:val="22"/>
          <w:szCs w:val="22"/>
        </w:rPr>
        <w:t>整个白象国在无人机的肆虐之下完全没有了反抗的能力，军事基地</w:t>
      </w:r>
      <w:r w:rsidR="00E36667">
        <w:rPr>
          <w:rFonts w:ascii="微软雅黑" w:eastAsia="微软雅黑" w:hAnsi="微软雅黑" w:cs="微软雅黑" w:hint="eastAsia"/>
          <w:sz w:val="22"/>
          <w:szCs w:val="22"/>
        </w:rPr>
        <w:t>被尽数摧毁，保命用的地堡被直接轰塌，然后便是更多的狂轰滥炸。</w:t>
      </w:r>
    </w:p>
    <w:p w:rsidR="00E36667" w:rsidP="005F768A" w14:paraId="68E4372D" w14:textId="73DF5241">
      <w:pPr>
        <w:rPr>
          <w:rFonts w:ascii="微软雅黑" w:eastAsia="微软雅黑" w:hAnsi="微软雅黑" w:cs="微软雅黑"/>
          <w:sz w:val="22"/>
          <w:szCs w:val="22"/>
        </w:rPr>
      </w:pPr>
      <w:r>
        <w:rPr>
          <w:rFonts w:ascii="微软雅黑" w:eastAsia="微软雅黑" w:hAnsi="微软雅黑" w:cs="微软雅黑" w:hint="eastAsia"/>
          <w:sz w:val="22"/>
          <w:szCs w:val="22"/>
        </w:rPr>
        <w:t>在一个周之后白象国所有的防抗力量都被剿灭，而白象国的平民在人工智能的控制之下也消失了许多许多，只留下了部分高价值的目标。</w:t>
      </w:r>
    </w:p>
    <w:p w:rsidR="009624AF" w:rsidP="005F768A" w14:paraId="59637AF7" w14:textId="26F03010">
      <w:pPr>
        <w:rPr>
          <w:rFonts w:ascii="微软雅黑" w:eastAsia="微软雅黑" w:hAnsi="微软雅黑" w:cs="微软雅黑"/>
          <w:sz w:val="22"/>
          <w:szCs w:val="22"/>
        </w:rPr>
      </w:pPr>
      <w:r>
        <w:rPr>
          <w:rFonts w:ascii="微软雅黑" w:eastAsia="微软雅黑" w:hAnsi="微软雅黑" w:cs="微软雅黑" w:hint="eastAsia"/>
          <w:sz w:val="22"/>
          <w:szCs w:val="22"/>
        </w:rPr>
        <w:t>至此战斗也可以宣告结束，</w:t>
      </w:r>
      <w:r w:rsidR="00281EFC">
        <w:rPr>
          <w:rFonts w:ascii="微软雅黑" w:eastAsia="微软雅黑" w:hAnsi="微软雅黑" w:cs="微软雅黑" w:hint="eastAsia"/>
          <w:sz w:val="22"/>
          <w:szCs w:val="22"/>
        </w:rPr>
        <w:t>下面的时间就是在国际之上与其他国家对线了，顺我者昌逆我者亡。</w:t>
      </w:r>
    </w:p>
    <w:p w:rsidR="00817C64" w:rsidP="005F768A" w14:paraId="3358B859" w14:textId="107B433A">
      <w:pPr>
        <w:rPr>
          <w:rFonts w:ascii="微软雅黑" w:eastAsia="微软雅黑" w:hAnsi="微软雅黑" w:cs="微软雅黑"/>
          <w:sz w:val="22"/>
          <w:szCs w:val="22"/>
        </w:rPr>
      </w:pPr>
      <w:r>
        <w:rPr>
          <w:rFonts w:ascii="微软雅黑" w:eastAsia="微软雅黑" w:hAnsi="微软雅黑" w:cs="微软雅黑" w:hint="eastAsia"/>
          <w:sz w:val="22"/>
          <w:szCs w:val="22"/>
        </w:rPr>
        <w:t>而因为实力是直接力压全球，鹰</w:t>
      </w:r>
      <w:r>
        <w:rPr>
          <w:rFonts w:ascii="微软雅黑" w:eastAsia="微软雅黑" w:hAnsi="微软雅黑" w:cs="微软雅黑" w:hint="eastAsia"/>
          <w:sz w:val="22"/>
          <w:szCs w:val="22"/>
        </w:rPr>
        <w:t>酱表示</w:t>
      </w:r>
      <w:r>
        <w:rPr>
          <w:rFonts w:ascii="微软雅黑" w:eastAsia="微软雅黑" w:hAnsi="微软雅黑" w:cs="微软雅黑" w:hint="eastAsia"/>
          <w:sz w:val="22"/>
          <w:szCs w:val="22"/>
        </w:rPr>
        <w:t>很无奈，白象国失去了国际之上的联系，从太空之中的卫星之上看出其中有着战斗的痕迹，但是却十分的奇怪</w:t>
      </w:r>
      <w:r w:rsidR="00755EFB">
        <w:rPr>
          <w:rFonts w:ascii="微软雅黑" w:eastAsia="微软雅黑" w:hAnsi="微软雅黑" w:cs="微软雅黑" w:hint="eastAsia"/>
          <w:sz w:val="22"/>
          <w:szCs w:val="22"/>
        </w:rPr>
        <w:t>，空中的那些如同蚊子般的东西也让鹰</w:t>
      </w:r>
      <w:r w:rsidR="00755EFB">
        <w:rPr>
          <w:rFonts w:ascii="微软雅黑" w:eastAsia="微软雅黑" w:hAnsi="微软雅黑" w:cs="微软雅黑" w:hint="eastAsia"/>
          <w:sz w:val="22"/>
          <w:szCs w:val="22"/>
        </w:rPr>
        <w:t>酱十分</w:t>
      </w:r>
      <w:r w:rsidR="00755EFB">
        <w:rPr>
          <w:rFonts w:ascii="微软雅黑" w:eastAsia="微软雅黑" w:hAnsi="微软雅黑" w:cs="微软雅黑" w:hint="eastAsia"/>
          <w:sz w:val="22"/>
          <w:szCs w:val="22"/>
        </w:rPr>
        <w:t>的疑惑。</w:t>
      </w:r>
    </w:p>
    <w:p w:rsidR="00755EFB" w:rsidP="005F768A" w14:paraId="281EE646" w14:textId="6F9DDDCB">
      <w:pPr>
        <w:rPr>
          <w:rFonts w:ascii="微软雅黑" w:eastAsia="微软雅黑" w:hAnsi="微软雅黑" w:cs="微软雅黑"/>
          <w:sz w:val="22"/>
          <w:szCs w:val="22"/>
        </w:rPr>
      </w:pPr>
      <w:r>
        <w:rPr>
          <w:rFonts w:ascii="微软雅黑" w:eastAsia="微软雅黑" w:hAnsi="微软雅黑" w:cs="微软雅黑" w:hint="eastAsia"/>
          <w:sz w:val="22"/>
          <w:szCs w:val="22"/>
        </w:rPr>
        <w:t>相似的疑惑在</w:t>
      </w:r>
      <w:r>
        <w:rPr>
          <w:rFonts w:ascii="微软雅黑" w:eastAsia="微软雅黑" w:hAnsi="微软雅黑" w:cs="微软雅黑" w:hint="eastAsia"/>
          <w:sz w:val="22"/>
          <w:szCs w:val="22"/>
        </w:rPr>
        <w:t>毛熊哪儿</w:t>
      </w:r>
      <w:r>
        <w:rPr>
          <w:rFonts w:ascii="微软雅黑" w:eastAsia="微软雅黑" w:hAnsi="微软雅黑" w:cs="微软雅黑" w:hint="eastAsia"/>
          <w:sz w:val="22"/>
          <w:szCs w:val="22"/>
        </w:rPr>
        <w:t>也是如此。</w:t>
      </w:r>
    </w:p>
    <w:p w:rsidR="00755EFB" w:rsidP="005F768A" w14:paraId="1652B8C6" w14:textId="7E87506E">
      <w:pPr>
        <w:rPr>
          <w:rFonts w:ascii="微软雅黑" w:eastAsia="微软雅黑" w:hAnsi="微软雅黑" w:cs="微软雅黑"/>
          <w:sz w:val="22"/>
          <w:szCs w:val="22"/>
        </w:rPr>
      </w:pPr>
    </w:p>
    <w:p w:rsidR="00755EFB" w:rsidP="005F768A" w14:paraId="28257743" w14:textId="405CFD03">
      <w:pPr>
        <w:rPr>
          <w:rFonts w:ascii="微软雅黑" w:eastAsia="微软雅黑" w:hAnsi="微软雅黑" w:cs="微软雅黑"/>
          <w:sz w:val="22"/>
          <w:szCs w:val="22"/>
        </w:rPr>
      </w:pPr>
    </w:p>
    <w:p w:rsidR="00755EFB" w:rsidP="005F768A" w14:paraId="4A63345B" w14:textId="5ADC5FD9">
      <w:pPr>
        <w:rPr>
          <w:rFonts w:ascii="微软雅黑" w:eastAsia="微软雅黑" w:hAnsi="微软雅黑" w:cs="微软雅黑"/>
          <w:sz w:val="22"/>
          <w:szCs w:val="22"/>
        </w:rPr>
      </w:pPr>
    </w:p>
    <w:p w:rsidR="00755EFB" w:rsidP="005F768A" w14:paraId="5355EB09" w14:textId="2226A4F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