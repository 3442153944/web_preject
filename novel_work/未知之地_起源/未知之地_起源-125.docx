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153E16" w:rsidRPr="00DF4D1D" w:rsidP="005F768A" w14:paraId="7D38B4EA" w14:textId="11BF64D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第一百二十四章 </w:t>
      </w:r>
      <w:r w:rsidRPr="00DF4D1D" w:rsidR="00B04044">
        <w:rPr>
          <w:rFonts w:ascii="微软雅黑" w:eastAsia="微软雅黑" w:hAnsi="微软雅黑" w:cs="微软雅黑" w:hint="eastAsia"/>
          <w:sz w:val="22"/>
          <w:szCs w:val="22"/>
        </w:rPr>
        <w:t>不错的收获</w:t>
      </w:r>
    </w:p>
    <w:p w:rsidR="00DB60E2" w:rsidRPr="00DF4D1D" w:rsidP="005F768A" w14:paraId="6F124007" w14:textId="18A44CB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第一批出售的无线供电装置‘启明’已经开始上路了，虽然距离已经购买的用户还有一小段距离，但是这并不是问题，等到第一批的用户开始使用之后销售的量</w:t>
      </w:r>
      <w:r w:rsidRPr="00DF4D1D" w:rsidR="00E92485">
        <w:rPr>
          <w:rFonts w:ascii="微软雅黑" w:eastAsia="微软雅黑" w:hAnsi="微软雅黑" w:cs="微软雅黑" w:hint="eastAsia"/>
          <w:sz w:val="22"/>
          <w:szCs w:val="22"/>
        </w:rPr>
        <w:t>将会大幅度的提升，到时候镰刀就可以挥的更加的畅快了。</w:t>
      </w:r>
    </w:p>
    <w:p w:rsidR="00E92485" w:rsidRPr="00DF4D1D" w:rsidP="005F768A" w14:paraId="7220624B" w14:textId="73E2EE2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当然，在其中还有一张小卡片，</w:t>
      </w:r>
      <w:r w:rsidRPr="00DF4D1D" w:rsidR="009D27F7">
        <w:rPr>
          <w:rFonts w:ascii="微软雅黑" w:eastAsia="微软雅黑" w:hAnsi="微软雅黑" w:cs="微软雅黑" w:hint="eastAsia"/>
          <w:sz w:val="22"/>
          <w:szCs w:val="22"/>
        </w:rPr>
        <w:t>这张小卡片上写着：收到这张卡片的幸运儿可以扫描卡片上方的二</w:t>
      </w:r>
      <w:r w:rsidRPr="00DF4D1D" w:rsidR="009D27F7">
        <w:rPr>
          <w:rFonts w:ascii="微软雅黑" w:eastAsia="微软雅黑" w:hAnsi="微软雅黑" w:cs="微软雅黑" w:hint="eastAsia"/>
          <w:sz w:val="22"/>
          <w:szCs w:val="22"/>
        </w:rPr>
        <w:t>维码已</w:t>
      </w:r>
      <w:r w:rsidRPr="00DF4D1D" w:rsidR="009D27F7">
        <w:rPr>
          <w:rFonts w:ascii="微软雅黑" w:eastAsia="微软雅黑" w:hAnsi="微软雅黑" w:cs="微软雅黑" w:hint="eastAsia"/>
          <w:sz w:val="22"/>
          <w:szCs w:val="22"/>
        </w:rPr>
        <w:t>获得一个随机的红包，并在以后购买本公司的产品时使用领取红包的账号进行购买可以获得8</w:t>
      </w:r>
      <w:r w:rsidRPr="00DF4D1D" w:rsidR="009D27F7">
        <w:rPr>
          <w:rFonts w:ascii="微软雅黑" w:eastAsia="微软雅黑" w:hAnsi="微软雅黑" w:cs="微软雅黑"/>
          <w:sz w:val="22"/>
          <w:szCs w:val="22"/>
        </w:rPr>
        <w:t>.5</w:t>
      </w:r>
      <w:r w:rsidRPr="00DF4D1D" w:rsidR="009D27F7">
        <w:rPr>
          <w:rFonts w:ascii="微软雅黑" w:eastAsia="微软雅黑" w:hAnsi="微软雅黑" w:cs="微软雅黑" w:hint="eastAsia"/>
          <w:sz w:val="22"/>
          <w:szCs w:val="22"/>
        </w:rPr>
        <w:t>折的优惠。</w:t>
      </w:r>
    </w:p>
    <w:p w:rsidR="00944890" w:rsidRPr="00DF4D1D" w:rsidP="005F768A" w14:paraId="63D7A3F0" w14:textId="4104282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领取在相应账户中红包可以通过绑定银行卡的方式进行提现，提现没有任何要求。</w:t>
      </w:r>
    </w:p>
    <w:p w:rsidR="002B17B6" w:rsidRPr="00DF4D1D" w:rsidP="005F768A" w14:paraId="0DE45B05" w14:textId="61539D2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这种小卡片并不是所有的用户都可以得到的，但是绝对不是</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小部分，而且这种小卡片的投放是经过了各方面的比较之后才进行投放的，</w:t>
      </w:r>
      <w:r w:rsidRPr="00DF4D1D" w:rsidR="00480C78">
        <w:rPr>
          <w:rFonts w:ascii="微软雅黑" w:eastAsia="微软雅黑" w:hAnsi="微软雅黑" w:cs="微软雅黑" w:hint="eastAsia"/>
          <w:sz w:val="22"/>
          <w:szCs w:val="22"/>
        </w:rPr>
        <w:t>通过爱丽的大数据以及超大规模的并行运算的方式得出所有买家的大致情况。</w:t>
      </w:r>
    </w:p>
    <w:p w:rsidR="00480C78" w:rsidRPr="00DF4D1D" w:rsidP="005F768A" w14:paraId="5FC1D257" w14:textId="183C619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总之就是觉得是资本家的就狠狠的宰一刀，这个宰一刀是真正意义上的宰一刀，没有任何的补偿。</w:t>
      </w:r>
    </w:p>
    <w:p w:rsidR="00CA4F6A" w:rsidRPr="00DF4D1D" w:rsidP="005F768A" w14:paraId="15A3439C" w14:textId="020788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而作为中收入的家庭则会得到一定的补偿，这个补偿或许不多但是这也是一个小小的补偿，如果是那种低收入的家庭则会得到超过购买相应设备所需金额的红包，但是</w:t>
      </w:r>
      <w:r w:rsidRPr="00DF4D1D" w:rsidR="00D01CAF">
        <w:rPr>
          <w:rFonts w:ascii="微软雅黑" w:eastAsia="微软雅黑" w:hAnsi="微软雅黑" w:cs="微软雅黑" w:hint="eastAsia"/>
          <w:sz w:val="22"/>
          <w:szCs w:val="22"/>
        </w:rPr>
        <w:t>这些买家是贫困家庭的话将会视原因，做出是不是该将这些小卡片放进其中的判断，如果贫穷的原因是挥霍导致的话，将不会拥有得到这个小卡片的资格这并不是可以蒙混过关的，所有的凭据都是在爱丽那十分恐怖的计算力作为支持下所做出每个人的详细模型</w:t>
      </w:r>
      <w:r w:rsidRPr="00DF4D1D">
        <w:rPr>
          <w:rFonts w:ascii="微软雅黑" w:eastAsia="微软雅黑" w:hAnsi="微软雅黑" w:cs="微软雅黑" w:hint="eastAsia"/>
          <w:sz w:val="22"/>
          <w:szCs w:val="22"/>
        </w:rPr>
        <w:t>，这种由人工智能所产生的生命体制作的模型准确性或许没有百分之百，但是百</w:t>
      </w:r>
      <w:r w:rsidRPr="00DF4D1D">
        <w:rPr>
          <w:rFonts w:ascii="微软雅黑" w:eastAsia="微软雅黑" w:hAnsi="微软雅黑" w:cs="微软雅黑" w:hint="eastAsia"/>
          <w:sz w:val="22"/>
          <w:szCs w:val="22"/>
        </w:rPr>
        <w:t>分之九十以上绝对是有的</w:t>
      </w:r>
      <w:r w:rsidRPr="00DF4D1D" w:rsidR="009E2447">
        <w:rPr>
          <w:rFonts w:ascii="微软雅黑" w:eastAsia="微软雅黑" w:hAnsi="微软雅黑" w:cs="微软雅黑" w:hint="eastAsia"/>
          <w:sz w:val="22"/>
          <w:szCs w:val="22"/>
        </w:rPr>
        <w:t>，正所谓八九不离十。</w:t>
      </w:r>
    </w:p>
    <w:p w:rsidR="009E2447" w:rsidRPr="00DF4D1D" w:rsidP="005F768A" w14:paraId="03B0BD5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售卖各种无线设备的进展还是十分顺利的，都没有受到什么阻挠，而且对于商品的审核上面的速度也是十分的迅速，完全没有拖延的意思。</w:t>
      </w:r>
    </w:p>
    <w:p w:rsidR="002543CC" w:rsidRPr="00DF4D1D" w:rsidP="005F768A" w14:paraId="358E6D2A" w14:textId="78F6E8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这样的结果是当然的，毕竟整个都不需要操心太多的事情，有合适的</w:t>
      </w:r>
      <w:r w:rsidRPr="00DF4D1D" w:rsidR="00091044">
        <w:rPr>
          <w:rFonts w:ascii="微软雅黑" w:eastAsia="微软雅黑" w:hAnsi="微软雅黑" w:cs="微软雅黑" w:hint="eastAsia"/>
          <w:sz w:val="22"/>
          <w:szCs w:val="22"/>
        </w:rPr>
        <w:t>手下去</w:t>
      </w:r>
      <w:r w:rsidRPr="00DF4D1D">
        <w:rPr>
          <w:rFonts w:ascii="微软雅黑" w:eastAsia="微软雅黑" w:hAnsi="微软雅黑" w:cs="微软雅黑" w:hint="eastAsia"/>
          <w:sz w:val="22"/>
          <w:szCs w:val="22"/>
        </w:rPr>
        <w:t>干这些事情，关系嘴硬的难道还有孙源玲和李修的关系硬，更加来</w:t>
      </w:r>
      <w:r w:rsidRPr="00DF4D1D">
        <w:rPr>
          <w:rFonts w:ascii="微软雅黑" w:eastAsia="微软雅黑" w:hAnsi="微软雅黑" w:cs="微软雅黑" w:hint="eastAsia"/>
          <w:sz w:val="22"/>
          <w:szCs w:val="22"/>
        </w:rPr>
        <w:t>的靠谱吗</w:t>
      </w:r>
      <w:r w:rsidRPr="00DF4D1D">
        <w:rPr>
          <w:rFonts w:ascii="微软雅黑" w:eastAsia="微软雅黑" w:hAnsi="微软雅黑" w:cs="微软雅黑" w:hint="eastAsia"/>
          <w:sz w:val="22"/>
          <w:szCs w:val="22"/>
        </w:rPr>
        <w:t>？</w:t>
      </w:r>
    </w:p>
    <w:p w:rsidR="00D01CAF" w:rsidRPr="00DF4D1D" w:rsidP="005F768A" w14:paraId="0CBC15D4" w14:textId="5092990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只是顺利这种事情往往都是短暂的，</w:t>
      </w:r>
      <w:r w:rsidRPr="00DF4D1D">
        <w:rPr>
          <w:rFonts w:ascii="微软雅黑" w:eastAsia="微软雅黑" w:hAnsi="微软雅黑" w:cs="微软雅黑" w:hint="eastAsia"/>
          <w:sz w:val="22"/>
          <w:szCs w:val="22"/>
        </w:rPr>
        <w:t>而且玲瑶科创</w:t>
      </w:r>
      <w:r w:rsidRPr="00DF4D1D">
        <w:rPr>
          <w:rFonts w:ascii="微软雅黑" w:eastAsia="微软雅黑" w:hAnsi="微软雅黑" w:cs="微软雅黑" w:hint="eastAsia"/>
          <w:sz w:val="22"/>
          <w:szCs w:val="22"/>
        </w:rPr>
        <w:t>此次进行销售的无线传输设备完全没有一点点提前的消息有些准备还没有开始，一旦机会合适了了那么就该是下手的时候了，</w:t>
      </w:r>
    </w:p>
    <w:p w:rsidR="0058487C" w:rsidRPr="00DF4D1D" w:rsidP="005F768A" w14:paraId="2306B81B" w14:textId="0E76EAB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竞争对手这种东西该怎么下重手就怎么下重手，</w:t>
      </w:r>
      <w:r w:rsidRPr="00DF4D1D" w:rsidR="0043681F">
        <w:rPr>
          <w:rFonts w:ascii="微软雅黑" w:eastAsia="微软雅黑" w:hAnsi="微软雅黑" w:cs="微软雅黑" w:hint="eastAsia"/>
          <w:sz w:val="22"/>
          <w:szCs w:val="22"/>
        </w:rPr>
        <w:t>弄死了最好，这样自己就少了一些和自己争夺利益的</w:t>
      </w:r>
      <w:r w:rsidRPr="00DF4D1D" w:rsidR="00925C82">
        <w:rPr>
          <w:rFonts w:ascii="微软雅黑" w:eastAsia="微软雅黑" w:hAnsi="微软雅黑" w:cs="微软雅黑" w:hint="eastAsia"/>
          <w:sz w:val="22"/>
          <w:szCs w:val="22"/>
        </w:rPr>
        <w:t>人或者势力</w:t>
      </w:r>
      <w:r w:rsidRPr="00DF4D1D" w:rsidR="0043681F">
        <w:rPr>
          <w:rFonts w:ascii="微软雅黑" w:eastAsia="微软雅黑" w:hAnsi="微软雅黑" w:cs="微软雅黑" w:hint="eastAsia"/>
          <w:sz w:val="22"/>
          <w:szCs w:val="22"/>
        </w:rPr>
        <w:t>。</w:t>
      </w:r>
    </w:p>
    <w:p w:rsidR="0043681F" w:rsidRPr="00DF4D1D" w:rsidP="005F768A" w14:paraId="53292188" w14:textId="4CEAC6B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此时的爱丽还不知道自己已经被人惦记上了，至于是被谁惦记上了，并没有一个答案，或许只有等到手段实施出来之后才能够得知到底是被谁惦记上了。</w:t>
      </w:r>
    </w:p>
    <w:p w:rsidR="00F61852" w:rsidRPr="00DF4D1D" w:rsidP="005F768A" w14:paraId="65D66732" w14:textId="25AB01A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在一个没有任何电子设备的房间之中，有几个戴着厚厚墨镜的人小声的商谈着。</w:t>
      </w:r>
    </w:p>
    <w:p w:rsidR="00091044" w:rsidRPr="00DF4D1D" w:rsidP="005F768A" w14:paraId="272A75ED" w14:textId="454C88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一个巨大的圆桌之上</w:t>
      </w:r>
      <w:r w:rsidRPr="00DF4D1D" w:rsidR="00060F3F">
        <w:rPr>
          <w:rFonts w:ascii="微软雅黑" w:eastAsia="微软雅黑" w:hAnsi="微软雅黑" w:cs="微软雅黑" w:hint="eastAsia"/>
          <w:sz w:val="22"/>
          <w:szCs w:val="22"/>
        </w:rPr>
        <w:t>摆放</w:t>
      </w:r>
      <w:r w:rsidRPr="00DF4D1D">
        <w:rPr>
          <w:rFonts w:ascii="微软雅黑" w:eastAsia="微软雅黑" w:hAnsi="微软雅黑" w:cs="微软雅黑" w:hint="eastAsia"/>
          <w:sz w:val="22"/>
          <w:szCs w:val="22"/>
        </w:rPr>
        <w:t>着许多有关于玲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和孙源玲的资料，</w:t>
      </w:r>
      <w:r w:rsidRPr="00DF4D1D" w:rsidR="007B0CF8">
        <w:rPr>
          <w:rFonts w:ascii="微软雅黑" w:eastAsia="微软雅黑" w:hAnsi="微软雅黑" w:cs="微软雅黑" w:hint="eastAsia"/>
          <w:sz w:val="22"/>
          <w:szCs w:val="22"/>
        </w:rPr>
        <w:t>几个人坐在十分豪华的座椅之上沉思着，似乎在想着一些对自己更加有益的做法。</w:t>
      </w:r>
    </w:p>
    <w:p w:rsidR="007B0CF8" w:rsidRPr="00DF4D1D" w:rsidP="005F768A" w14:paraId="06116E22" w14:textId="5E4EAE6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“资料——只有这么多？”</w:t>
      </w:r>
    </w:p>
    <w:p w:rsidR="00060F3F" w:rsidRPr="00DF4D1D" w:rsidP="005F768A" w14:paraId="0B8576DE" w14:textId="625A757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“只有那么多。”</w:t>
      </w:r>
    </w:p>
    <w:p w:rsidR="00060F3F" w:rsidRPr="00DF4D1D" w:rsidP="005F768A" w14:paraId="435A629A" w14:textId="5FD0CF0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“你们不是号称无孔不入吗？怎么这次收集到的资料如此之少？”</w:t>
      </w:r>
    </w:p>
    <w:p w:rsidR="00060F3F" w:rsidRPr="00DF4D1D" w:rsidP="005F768A" w14:paraId="68A341B1" w14:textId="54F8B46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对此我们深感抱歉，我们的确有一定的责任，但是我们对手实在是过于的强大，许多想要渗透进去都被清除出去，想要通过各种能力探索其中秘密的人也遭受到了一些困难，因为我们并不知道对方的数据存放在何处。”</w:t>
      </w:r>
    </w:p>
    <w:p w:rsidR="00320BD9" w:rsidRPr="00DF4D1D" w:rsidP="005F768A" w14:paraId="18BBD2D9" w14:textId="1644AD0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“看来这次我们的对手各方面的工作都做的很严密啊，对于消息的来源也是十分灵通，</w:t>
      </w:r>
      <w:r w:rsidRPr="00DF4D1D">
        <w:rPr>
          <w:rFonts w:ascii="微软雅黑" w:eastAsia="微软雅黑" w:hAnsi="微软雅黑" w:cs="微软雅黑" w:hint="eastAsia"/>
          <w:sz w:val="22"/>
          <w:szCs w:val="22"/>
        </w:rPr>
        <w:t>一点点的钉子都没有成功的插进去。”桌上角落中的一个人低沉的说道。</w:t>
      </w:r>
    </w:p>
    <w:p w:rsidR="00672997" w:rsidRPr="00DF4D1D" w:rsidP="005F768A" w14:paraId="63AF0AE8" w14:textId="59090FE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“既然钉子插不进去，那么就从市场之上击败他们，以前因为没有直接出现在市场之上并且和上面有着一定的合作实在是不好动手，不过现在既然已经将手伸向了现在的市场这就是想我门透露出了一个</w:t>
      </w:r>
      <w:r w:rsidRPr="00DF4D1D" w:rsidR="0052620F">
        <w:rPr>
          <w:rFonts w:ascii="微软雅黑" w:eastAsia="微软雅黑" w:hAnsi="微软雅黑" w:cs="微软雅黑" w:hint="eastAsia"/>
          <w:sz w:val="22"/>
          <w:szCs w:val="22"/>
        </w:rPr>
        <w:t>插入钉子的机会。</w:t>
      </w:r>
      <w:r w:rsidRPr="00DF4D1D">
        <w:rPr>
          <w:rFonts w:ascii="微软雅黑" w:eastAsia="微软雅黑" w:hAnsi="微软雅黑" w:cs="微软雅黑" w:hint="eastAsia"/>
          <w:sz w:val="22"/>
          <w:szCs w:val="22"/>
        </w:rPr>
        <w:t>”</w:t>
      </w:r>
    </w:p>
    <w:p w:rsidR="0052620F" w:rsidRPr="00DF4D1D" w:rsidP="005F768A" w14:paraId="4BB368AE" w14:textId="3B8348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其余几人微微的点头代表自己同意他的观点。</w:t>
      </w:r>
    </w:p>
    <w:p w:rsidR="0052620F" w:rsidRPr="00DF4D1D" w:rsidP="005F768A" w14:paraId="367287DB" w14:textId="65E74FE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“说说你的计划。”</w:t>
      </w:r>
      <w:r w:rsidRPr="00DF4D1D" w:rsidR="00D6080A">
        <w:rPr>
          <w:rFonts w:ascii="微软雅黑" w:eastAsia="微软雅黑" w:hAnsi="微软雅黑" w:cs="微软雅黑" w:hint="eastAsia"/>
          <w:sz w:val="22"/>
          <w:szCs w:val="22"/>
        </w:rPr>
        <w:t>一个人有些轻蔑的说道。</w:t>
      </w:r>
    </w:p>
    <w:p w:rsidR="009E42AB" w:rsidRPr="00DF4D1D" w:rsidP="005F768A" w14:paraId="273BB31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根据我的消息，他们的老板似乎并不在公司之中，整个公司只有一个总经理和副总经理在管理，据我所知这个公司并没有什么势力参与其中，完全就是一个独立的公司，只是因为拥有过人的技术才得到了上面的重视，得到了一些订单。</w:t>
      </w:r>
      <w:r w:rsidRPr="00DF4D1D" w:rsidR="00924C4F">
        <w:rPr>
          <w:rFonts w:ascii="微软雅黑" w:eastAsia="微软雅黑" w:hAnsi="微软雅黑" w:cs="微软雅黑" w:hint="eastAsia"/>
          <w:sz w:val="22"/>
          <w:szCs w:val="22"/>
        </w:rPr>
        <w:t>并且</w:t>
      </w:r>
      <w:r w:rsidRPr="00DF4D1D">
        <w:rPr>
          <w:rFonts w:ascii="微软雅黑" w:eastAsia="微软雅黑" w:hAnsi="微软雅黑" w:cs="微软雅黑" w:hint="eastAsia"/>
          <w:sz w:val="22"/>
          <w:szCs w:val="22"/>
        </w:rPr>
        <w:t>赢得</w:t>
      </w:r>
      <w:r w:rsidRPr="00DF4D1D" w:rsidR="00924C4F">
        <w:rPr>
          <w:rFonts w:ascii="微软雅黑" w:eastAsia="微软雅黑" w:hAnsi="微软雅黑" w:cs="微软雅黑" w:hint="eastAsia"/>
          <w:sz w:val="22"/>
          <w:szCs w:val="22"/>
        </w:rPr>
        <w:t>了许多国际上市公司的合作</w:t>
      </w:r>
      <w:r w:rsidRPr="00DF4D1D">
        <w:rPr>
          <w:rFonts w:ascii="微软雅黑" w:eastAsia="微软雅黑" w:hAnsi="微软雅黑" w:cs="微软雅黑" w:hint="eastAsia"/>
          <w:sz w:val="22"/>
          <w:szCs w:val="22"/>
        </w:rPr>
        <w:t>，听到这些各位是不是觉得这个公司是一个很难啃的硬骨头？</w:t>
      </w:r>
    </w:p>
    <w:p w:rsidR="009E42AB" w:rsidRPr="00DF4D1D" w:rsidP="005F768A" w14:paraId="4C58EB7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事实上我并不这样觉得，</w:t>
      </w:r>
    </w:p>
    <w:p w:rsidR="009E42AB" w:rsidRPr="00DF4D1D" w:rsidP="005F768A" w14:paraId="366738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其一：他们并没有面向民用市场的经验，一直都是通过十分强大的技术以及密不透风的保密措施，以及成本的原因，不得不和他们进行合作。</w:t>
      </w:r>
    </w:p>
    <w:p w:rsidR="009E42AB" w:rsidRPr="00DF4D1D" w:rsidP="005F768A" w14:paraId="53BB2D1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其二：正如我所说的，他们是一个才建立并没有多长时间的公司，并没有什么运营以及公关的经验，面对着各种社会的压力，他们真的有什么好方法应对吗？</w:t>
      </w:r>
    </w:p>
    <w:p w:rsidR="00692F78" w:rsidRPr="00DF4D1D" w:rsidP="005F768A" w14:paraId="755923A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其三：他们本来是做着一个幕后的角色，并不面向市场，</w:t>
      </w:r>
      <w:r w:rsidRPr="00DF4D1D">
        <w:rPr>
          <w:rFonts w:ascii="微软雅黑" w:eastAsia="微软雅黑" w:hAnsi="微软雅黑" w:cs="微软雅黑" w:hint="eastAsia"/>
          <w:sz w:val="22"/>
          <w:szCs w:val="22"/>
        </w:rPr>
        <w:t>这证明他们之前并不会为了资金这种事情发愁，但是这次开始对着民用市场下手就证明这他们的资金开始有些紧张了，或许是因为什么研究消耗了大量的自己，</w:t>
      </w:r>
      <w:r w:rsidRPr="00DF4D1D">
        <w:rPr>
          <w:rFonts w:ascii="微软雅黑" w:eastAsia="微软雅黑" w:hAnsi="微软雅黑" w:cs="微软雅黑" w:hint="eastAsia"/>
          <w:sz w:val="22"/>
          <w:szCs w:val="22"/>
        </w:rPr>
        <w:t>亦或</w:t>
      </w:r>
      <w:r w:rsidRPr="00DF4D1D">
        <w:rPr>
          <w:rFonts w:ascii="微软雅黑" w:eastAsia="微软雅黑" w:hAnsi="微软雅黑" w:cs="微软雅黑" w:hint="eastAsia"/>
          <w:sz w:val="22"/>
          <w:szCs w:val="22"/>
        </w:rPr>
        <w:t>者是因为研究的项目太多，要养着的科研人员也不少，再加上之前储备的资金并不多，现在不得不寻找新的资金来源。</w:t>
      </w:r>
    </w:p>
    <w:p w:rsidR="00060F3F" w:rsidRPr="00DF4D1D" w:rsidP="005F768A" w14:paraId="304F3828" w14:textId="6D64641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他们的保密或许十分的周密严谨，但是万一面对着压力巨大的公关压力的时候他们还有那么多精力将保密工作做得这么的好吗？</w:t>
      </w:r>
      <w:r w:rsidRPr="00DF4D1D" w:rsidR="00D6080A">
        <w:rPr>
          <w:rFonts w:ascii="微软雅黑" w:eastAsia="微软雅黑" w:hAnsi="微软雅黑" w:cs="微软雅黑" w:hint="eastAsia"/>
          <w:sz w:val="22"/>
          <w:szCs w:val="22"/>
        </w:rPr>
        <w:t>”</w:t>
      </w:r>
    </w:p>
    <w:p w:rsidR="0010010D" w:rsidRPr="00DF4D1D" w:rsidP="005F768A" w14:paraId="4E3CE489" w14:textId="4F9C201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周围的人为微微沉思的一下之后一个人说道：</w:t>
      </w:r>
    </w:p>
    <w:p w:rsidR="0010010D" w:rsidRPr="00DF4D1D" w:rsidP="005F768A" w14:paraId="3F5FA57C" w14:textId="67C07C3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“你的想法很不错，但是我们就算能够制造相当的公关压力给他们，但是他们就一定没有办法解决这些麻烦吗？而且就以他们的技术力来说要是全力的攻击民用市场，肯定是能够打出一片空间的。”</w:t>
      </w:r>
    </w:p>
    <w:p w:rsidR="0049045F" w:rsidRPr="00DF4D1D" w:rsidP="005F768A" w14:paraId="5E699E4C" w14:textId="56E7DF1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“所以才要趁着他们忙于应付公关压力的时候尽可能的将</w:t>
      </w:r>
      <w:r w:rsidRPr="00DF4D1D" w:rsidR="00852385">
        <w:rPr>
          <w:rFonts w:ascii="微软雅黑" w:eastAsia="微软雅黑" w:hAnsi="微软雅黑" w:cs="微软雅黑" w:hint="eastAsia"/>
          <w:sz w:val="22"/>
          <w:szCs w:val="22"/>
        </w:rPr>
        <w:t>自己可信的技术员安插进他们的内部，难道你们不觉得这个玲瑶科创中的各种技术要是拿出来可以得到我们都有点害怕的利益吗？</w:t>
      </w:r>
      <w:r w:rsidRPr="00DF4D1D">
        <w:rPr>
          <w:rFonts w:ascii="微软雅黑" w:eastAsia="微软雅黑" w:hAnsi="微软雅黑" w:cs="微软雅黑" w:hint="eastAsia"/>
          <w:sz w:val="22"/>
          <w:szCs w:val="22"/>
        </w:rPr>
        <w:t>”</w:t>
      </w:r>
    </w:p>
    <w:p w:rsidR="00852385" w:rsidRPr="00DF4D1D" w:rsidP="005F768A" w14:paraId="1866976E" w14:textId="7F57B25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众人相互看了看对方，然后点了点头，似乎是同意了这个说法似的。</w:t>
      </w:r>
    </w:p>
    <w:p w:rsidR="005B4621" w:rsidRPr="00DF4D1D" w:rsidP="005F768A" w14:paraId="6260E47B" w14:textId="6343A32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大致的方案或许是已经确定了下来，但是其中的各个细节却还没有完成商定</w:t>
      </w:r>
      <w:r w:rsidRPr="00DF4D1D" w:rsidR="00F134EF">
        <w:rPr>
          <w:rFonts w:ascii="微软雅黑" w:eastAsia="微软雅黑" w:hAnsi="微软雅黑" w:cs="微软雅黑" w:hint="eastAsia"/>
          <w:sz w:val="22"/>
          <w:szCs w:val="22"/>
        </w:rPr>
        <w:t>，这场几乎是绝对保密的会议不知道开了多久，只知道前来送饭的人都来了好几次。</w:t>
      </w:r>
    </w:p>
    <w:p w:rsidR="00F134EF" w:rsidRPr="00DF4D1D" w:rsidP="005F768A" w14:paraId="34D7E597" w14:textId="7E0755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此时的孙源玲已经摸鱼了挺长一段时间了，但是捡到的好东西</w:t>
      </w:r>
      <w:r w:rsidRPr="00DF4D1D" w:rsidR="00CA73D3">
        <w:rPr>
          <w:rFonts w:ascii="微软雅黑" w:eastAsia="微软雅黑" w:hAnsi="微软雅黑" w:cs="微软雅黑" w:hint="eastAsia"/>
          <w:sz w:val="22"/>
          <w:szCs w:val="22"/>
        </w:rPr>
        <w:t>已经</w:t>
      </w:r>
      <w:r w:rsidRPr="00DF4D1D">
        <w:rPr>
          <w:rFonts w:ascii="微软雅黑" w:eastAsia="微软雅黑" w:hAnsi="微软雅黑" w:cs="微软雅黑" w:hint="eastAsia"/>
          <w:sz w:val="22"/>
          <w:szCs w:val="22"/>
        </w:rPr>
        <w:t>不知道有多少</w:t>
      </w:r>
      <w:r w:rsidRPr="00DF4D1D" w:rsidR="00CA73D3">
        <w:rPr>
          <w:rFonts w:ascii="微软雅黑" w:eastAsia="微软雅黑" w:hAnsi="微软雅黑" w:cs="微软雅黑" w:hint="eastAsia"/>
          <w:sz w:val="22"/>
          <w:szCs w:val="22"/>
        </w:rPr>
        <w:t>了</w:t>
      </w:r>
      <w:r w:rsidRPr="00DF4D1D">
        <w:rPr>
          <w:rFonts w:ascii="微软雅黑" w:eastAsia="微软雅黑" w:hAnsi="微软雅黑" w:cs="微软雅黑" w:hint="eastAsia"/>
          <w:sz w:val="22"/>
          <w:szCs w:val="22"/>
        </w:rPr>
        <w:t>，许多的东西都可以让她重新变得富裕起来，至少不会吝啬于一些道具或者材料的使用</w:t>
      </w:r>
      <w:r w:rsidRPr="00DF4D1D" w:rsidR="00504C37">
        <w:rPr>
          <w:rFonts w:ascii="微软雅黑" w:eastAsia="微软雅黑" w:hAnsi="微软雅黑" w:cs="微软雅黑" w:hint="eastAsia"/>
          <w:sz w:val="22"/>
          <w:szCs w:val="22"/>
        </w:rPr>
        <w:t>可以再让</w:t>
      </w:r>
      <w:r w:rsidRPr="00DF4D1D" w:rsidR="00AE2ED6">
        <w:rPr>
          <w:rFonts w:ascii="微软雅黑" w:eastAsia="微软雅黑" w:hAnsi="微软雅黑" w:cs="微软雅黑" w:hint="eastAsia"/>
          <w:sz w:val="22"/>
          <w:szCs w:val="22"/>
        </w:rPr>
        <w:t>孙源玲</w:t>
      </w:r>
      <w:r w:rsidRPr="00DF4D1D" w:rsidR="00504C37">
        <w:rPr>
          <w:rFonts w:ascii="微软雅黑" w:eastAsia="微软雅黑" w:hAnsi="微软雅黑" w:cs="微软雅黑" w:hint="eastAsia"/>
          <w:sz w:val="22"/>
          <w:szCs w:val="22"/>
        </w:rPr>
        <w:t>挥霍一段时间。</w:t>
      </w:r>
    </w:p>
    <w:p w:rsidR="00AE2ED6" w:rsidRPr="00DF4D1D" w:rsidP="005F768A" w14:paraId="7A638C01" w14:textId="5F51375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甚至于可以</w:t>
      </w:r>
      <w:r w:rsidRPr="00DF4D1D">
        <w:rPr>
          <w:rFonts w:ascii="微软雅黑" w:eastAsia="微软雅黑" w:hAnsi="微软雅黑" w:cs="微软雅黑" w:hint="eastAsia"/>
          <w:sz w:val="22"/>
          <w:szCs w:val="22"/>
        </w:rPr>
        <w:t>再一定</w:t>
      </w:r>
      <w:r w:rsidRPr="00DF4D1D">
        <w:rPr>
          <w:rFonts w:ascii="微软雅黑" w:eastAsia="微软雅黑" w:hAnsi="微软雅黑" w:cs="微软雅黑" w:hint="eastAsia"/>
          <w:sz w:val="22"/>
          <w:szCs w:val="22"/>
        </w:rPr>
        <w:t>程度或挥霍自己的生命，这还是孙源玲一直在摸鱼为前提下发生的事情。</w:t>
      </w:r>
    </w:p>
    <w:p w:rsidR="00C3303A" w:rsidRPr="00DF4D1D" w:rsidP="005F768A" w14:paraId="49C4E5A3" w14:textId="1DF6912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不过摸鱼这种事情也是有限度了，虽然这样也可以捡到好东西，但是这样的效率实在是太低了……</w:t>
      </w:r>
    </w:p>
    <w:p w:rsidR="00D6080A" w:rsidRPr="00DF4D1D" w:rsidP="005F768A" w14:paraId="1B618C03" w14:textId="1E52D14C">
      <w:pPr>
        <w:rPr>
          <w:rFonts w:ascii="微软雅黑" w:eastAsia="微软雅黑" w:hAnsi="微软雅黑" w:cs="微软雅黑"/>
          <w:sz w:val="22"/>
          <w:szCs w:val="22"/>
        </w:rPr>
      </w:pPr>
    </w:p>
    <w:p w:rsidR="00E246BC" w:rsidRPr="00DF4D1D" w:rsidP="005F768A" w14:paraId="6A341EAF" w14:textId="6C8A03C0">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