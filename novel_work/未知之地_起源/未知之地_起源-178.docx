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664D8" w:rsidRPr="00851859" w:rsidP="005F768A" w14:paraId="42B9922B" w14:textId="64B7071B">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第一百七十</w:t>
      </w:r>
      <w:r w:rsidR="00A932D2">
        <w:rPr>
          <w:rFonts w:ascii="微软雅黑" w:eastAsia="微软雅黑" w:hAnsi="微软雅黑" w:cs="微软雅黑" w:hint="eastAsia"/>
          <w:sz w:val="22"/>
          <w:szCs w:val="22"/>
        </w:rPr>
        <w:t>七</w:t>
      </w:r>
      <w:r>
        <w:rPr>
          <w:rFonts w:ascii="微软雅黑" w:eastAsia="微软雅黑" w:hAnsi="微软雅黑" w:cs="微软雅黑" w:hint="eastAsia"/>
          <w:sz w:val="22"/>
          <w:szCs w:val="22"/>
        </w:rPr>
        <w:t xml:space="preserve">章 </w:t>
      </w:r>
      <w:r w:rsidR="003A6404">
        <w:rPr>
          <w:rFonts w:ascii="微软雅黑" w:eastAsia="微软雅黑" w:hAnsi="微软雅黑" w:cs="微软雅黑" w:hint="eastAsia"/>
          <w:sz w:val="22"/>
          <w:szCs w:val="22"/>
        </w:rPr>
        <w:t>准备</w:t>
      </w:r>
      <w:r>
        <w:rPr>
          <w:rFonts w:ascii="微软雅黑" w:eastAsia="微软雅黑" w:hAnsi="微软雅黑" w:cs="微软雅黑" w:hint="eastAsia"/>
          <w:sz w:val="22"/>
          <w:szCs w:val="22"/>
        </w:rPr>
        <w:t>火力覆盖</w:t>
      </w:r>
    </w:p>
    <w:p w:rsidR="000D21E4" w:rsidP="005F768A" w14:paraId="3A8660B0" w14:textId="45668FF9">
      <w:pPr>
        <w:rPr>
          <w:rFonts w:ascii="微软雅黑" w:eastAsia="微软雅黑" w:hAnsi="微软雅黑" w:cs="微软雅黑"/>
          <w:sz w:val="22"/>
          <w:szCs w:val="22"/>
        </w:rPr>
      </w:pPr>
      <w:r>
        <w:rPr>
          <w:rFonts w:ascii="微软雅黑" w:eastAsia="微软雅黑" w:hAnsi="微软雅黑" w:cs="微软雅黑" w:hint="eastAsia"/>
          <w:sz w:val="22"/>
          <w:szCs w:val="22"/>
        </w:rPr>
        <w:t>玲</w:t>
      </w:r>
      <w:r>
        <w:rPr>
          <w:rFonts w:ascii="微软雅黑" w:eastAsia="微软雅黑" w:hAnsi="微软雅黑" w:cs="微软雅黑" w:hint="eastAsia"/>
          <w:sz w:val="22"/>
          <w:szCs w:val="22"/>
        </w:rPr>
        <w:t>瑶科创</w:t>
      </w:r>
      <w:r w:rsidR="00017B25">
        <w:rPr>
          <w:rFonts w:ascii="微软雅黑" w:eastAsia="微软雅黑" w:hAnsi="微软雅黑" w:cs="微软雅黑" w:hint="eastAsia"/>
          <w:sz w:val="22"/>
          <w:szCs w:val="22"/>
        </w:rPr>
        <w:t>从</w:t>
      </w:r>
      <w:r w:rsidR="00017B25">
        <w:rPr>
          <w:rFonts w:ascii="微软雅黑" w:eastAsia="微软雅黑" w:hAnsi="微软雅黑" w:cs="微软雅黑" w:hint="eastAsia"/>
          <w:sz w:val="22"/>
          <w:szCs w:val="22"/>
        </w:rPr>
        <w:t>创立开始就是一家科技公司，只是这个科技所包含的范围就太大了，按理来说不可能拥有生产军火的资格的，但是吧，孙源玲曾经是救了一位军方的顶层人物‘李修’除此之外，孙源玲的实力也是十分的不容小觑，只有见到过孙源玲动手的人</w:t>
      </w:r>
      <w:r w:rsidR="00017B25">
        <w:rPr>
          <w:rFonts w:ascii="微软雅黑" w:eastAsia="微软雅黑" w:hAnsi="微软雅黑" w:cs="微软雅黑" w:hint="eastAsia"/>
          <w:sz w:val="22"/>
          <w:szCs w:val="22"/>
        </w:rPr>
        <w:t>才知道孙源玲的实力到底有多么的可怕。</w:t>
      </w:r>
    </w:p>
    <w:p w:rsidR="00017B25" w:rsidP="005F768A" w14:paraId="0AAE2192" w14:textId="7E3AB270">
      <w:pPr>
        <w:rPr>
          <w:rFonts w:ascii="微软雅黑" w:eastAsia="微软雅黑" w:hAnsi="微软雅黑" w:cs="微软雅黑"/>
          <w:sz w:val="22"/>
          <w:szCs w:val="22"/>
        </w:rPr>
      </w:pPr>
      <w:r>
        <w:rPr>
          <w:rFonts w:ascii="微软雅黑" w:eastAsia="微软雅黑" w:hAnsi="微软雅黑" w:cs="微软雅黑" w:hint="eastAsia"/>
          <w:sz w:val="22"/>
          <w:szCs w:val="22"/>
        </w:rPr>
        <w:t>在经过了两年的时间里面，玲</w:t>
      </w:r>
      <w:r>
        <w:rPr>
          <w:rFonts w:ascii="微软雅黑" w:eastAsia="微软雅黑" w:hAnsi="微软雅黑" w:cs="微软雅黑" w:hint="eastAsia"/>
          <w:sz w:val="22"/>
          <w:szCs w:val="22"/>
        </w:rPr>
        <w:t>瑶科创</w:t>
      </w:r>
      <w:r>
        <w:rPr>
          <w:rFonts w:ascii="微软雅黑" w:eastAsia="微软雅黑" w:hAnsi="微软雅黑" w:cs="微软雅黑" w:hint="eastAsia"/>
          <w:sz w:val="22"/>
          <w:szCs w:val="22"/>
        </w:rPr>
        <w:t>不可能就只是抱着这一小块地安安小心的当一个科研型的公司，在期间还买下了周边的一些土地，然后在其上方开始修建各种各样的工厂，这些工厂具体生产了些什么便只有孙源玲，孙瑶以及爱丽知道了，外人仅仅知道这些工厂里面生产的东西可以满足他们的需求，仅此而已。</w:t>
      </w:r>
    </w:p>
    <w:p w:rsidR="00017B25" w:rsidP="005F768A" w14:paraId="2CDC7151" w14:textId="7951D405">
      <w:pPr>
        <w:rPr>
          <w:rFonts w:ascii="微软雅黑" w:eastAsia="微软雅黑" w:hAnsi="微软雅黑" w:cs="微软雅黑"/>
          <w:sz w:val="22"/>
          <w:szCs w:val="22"/>
        </w:rPr>
      </w:pPr>
      <w:r>
        <w:rPr>
          <w:rFonts w:ascii="微软雅黑" w:eastAsia="微软雅黑" w:hAnsi="微软雅黑" w:cs="微软雅黑" w:hint="eastAsia"/>
          <w:sz w:val="22"/>
          <w:szCs w:val="22"/>
        </w:rPr>
        <w:t>但是在今天，孙源玲为了实验，便从厂库之中拿出了一部分这些工厂之中生产的物品。</w:t>
      </w:r>
    </w:p>
    <w:p w:rsidR="00017B25" w:rsidP="005F768A" w14:paraId="533FC478" w14:textId="7C1D17E0">
      <w:pPr>
        <w:rPr>
          <w:rFonts w:ascii="微软雅黑" w:eastAsia="微软雅黑" w:hAnsi="微软雅黑" w:cs="微软雅黑"/>
          <w:sz w:val="22"/>
          <w:szCs w:val="22"/>
        </w:rPr>
      </w:pPr>
      <w:r>
        <w:rPr>
          <w:rFonts w:ascii="微软雅黑" w:eastAsia="微软雅黑" w:hAnsi="微软雅黑" w:cs="微软雅黑" w:hint="eastAsia"/>
          <w:sz w:val="22"/>
          <w:szCs w:val="22"/>
        </w:rPr>
        <w:t>这其中的东西基本上都能够在军队之中能够找到</w:t>
      </w:r>
      <w:r w:rsidR="00F040A4">
        <w:rPr>
          <w:rFonts w:ascii="微软雅黑" w:eastAsia="微软雅黑" w:hAnsi="微软雅黑" w:cs="微软雅黑" w:hint="eastAsia"/>
          <w:sz w:val="22"/>
          <w:szCs w:val="22"/>
        </w:rPr>
        <w:t>，不过这些东西</w:t>
      </w:r>
      <w:r w:rsidR="00142C5F">
        <w:rPr>
          <w:rFonts w:ascii="微软雅黑" w:eastAsia="微软雅黑" w:hAnsi="微软雅黑" w:cs="微软雅黑" w:hint="eastAsia"/>
          <w:sz w:val="22"/>
          <w:szCs w:val="22"/>
        </w:rPr>
        <w:t>出现在民间有些不正常，而且这些东西的口径还不小，整体的规模也是大的可怕。</w:t>
      </w:r>
    </w:p>
    <w:p w:rsidR="00142C5F" w:rsidP="005F768A" w14:paraId="0329E730" w14:textId="767038D8">
      <w:pPr>
        <w:rPr>
          <w:rFonts w:ascii="微软雅黑" w:eastAsia="微软雅黑" w:hAnsi="微软雅黑" w:cs="微软雅黑"/>
          <w:sz w:val="22"/>
          <w:szCs w:val="22"/>
        </w:rPr>
      </w:pPr>
      <w:r>
        <w:rPr>
          <w:rFonts w:ascii="微软雅黑" w:eastAsia="微软雅黑" w:hAnsi="微软雅黑" w:cs="微软雅黑" w:hint="eastAsia"/>
          <w:sz w:val="22"/>
          <w:szCs w:val="22"/>
        </w:rPr>
        <w:t>“不知道用火箭炮来犁地是一个什么样的感觉呢？真是期待啊。”</w:t>
      </w:r>
    </w:p>
    <w:p w:rsidR="00D8351F" w:rsidP="005F768A" w14:paraId="4A41A67C" w14:textId="2D943349">
      <w:pPr>
        <w:rPr>
          <w:rFonts w:ascii="微软雅黑" w:eastAsia="微软雅黑" w:hAnsi="微软雅黑" w:cs="微软雅黑"/>
          <w:sz w:val="22"/>
          <w:szCs w:val="22"/>
        </w:rPr>
      </w:pPr>
      <w:r>
        <w:rPr>
          <w:rFonts w:ascii="微软雅黑" w:eastAsia="微软雅黑" w:hAnsi="微软雅黑" w:cs="微软雅黑" w:hint="eastAsia"/>
          <w:sz w:val="22"/>
          <w:szCs w:val="22"/>
        </w:rPr>
        <w:t>“要不姐姐你先自己用自己的力量犁地一边再说？火箭炮注入了灵气之后犁地感觉着地面有些经不起折腾。”</w:t>
      </w:r>
    </w:p>
    <w:p w:rsidR="00D86B20" w:rsidP="005F768A" w14:paraId="700D680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“嗯——我就喜欢这样的感觉，把一个高山炸成平地相信对以后的人民有相当的好处，甚至对于气候都是有着相当的益处，只不过这个地方的选择有点麻烦而已，要不，去把</w:t>
      </w:r>
      <w:r>
        <w:rPr>
          <w:rFonts w:ascii="微软雅黑" w:eastAsia="微软雅黑" w:hAnsi="微软雅黑" w:cs="微软雅黑" w:hint="eastAsia"/>
          <w:sz w:val="22"/>
          <w:szCs w:val="22"/>
        </w:rPr>
        <w:t>栖亚峰</w:t>
      </w:r>
      <w:r>
        <w:rPr>
          <w:rFonts w:ascii="微软雅黑" w:eastAsia="微软雅黑" w:hAnsi="微软雅黑" w:cs="微软雅黑" w:hint="eastAsia"/>
          <w:sz w:val="22"/>
          <w:szCs w:val="22"/>
        </w:rPr>
        <w:t>给炸了，那个地方的海拔平均</w:t>
      </w:r>
      <w:r>
        <w:rPr>
          <w:rFonts w:ascii="微软雅黑" w:eastAsia="微软雅黑" w:hAnsi="微软雅黑" w:cs="微软雅黑" w:hint="eastAsia"/>
          <w:sz w:val="22"/>
          <w:szCs w:val="22"/>
        </w:rPr>
        <w:t>3</w:t>
      </w:r>
      <w:r>
        <w:rPr>
          <w:rFonts w:ascii="微软雅黑" w:eastAsia="微软雅黑" w:hAnsi="微软雅黑" w:cs="微软雅黑"/>
          <w:sz w:val="22"/>
          <w:szCs w:val="22"/>
        </w:rPr>
        <w:t>000-6000</w:t>
      </w:r>
      <w:r>
        <w:rPr>
          <w:rFonts w:ascii="微软雅黑" w:eastAsia="微软雅黑" w:hAnsi="微软雅黑" w:cs="微软雅黑" w:hint="eastAsia"/>
          <w:sz w:val="22"/>
          <w:szCs w:val="22"/>
        </w:rPr>
        <w:t>m左右，巨大的山脉群和较高的海拔阻挡了暖流的进入，哪里面降雨量有点少，把那个地方</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给炸了也挺不错的。</w:t>
      </w:r>
    </w:p>
    <w:p w:rsidR="00017B25" w:rsidP="005F768A" w14:paraId="66242C3F" w14:textId="216BBA07">
      <w:pPr>
        <w:rPr>
          <w:rFonts w:ascii="微软雅黑" w:eastAsia="微软雅黑" w:hAnsi="微软雅黑" w:cs="微软雅黑"/>
          <w:sz w:val="22"/>
          <w:szCs w:val="22"/>
        </w:rPr>
      </w:pPr>
      <w:r>
        <w:rPr>
          <w:rFonts w:ascii="微软雅黑" w:eastAsia="微软雅黑" w:hAnsi="微软雅黑" w:cs="微软雅黑" w:hint="eastAsia"/>
          <w:sz w:val="22"/>
          <w:szCs w:val="22"/>
        </w:rPr>
        <w:t>反正那个地方连个人影子都没有。</w:t>
      </w:r>
      <w:r w:rsidR="00B34765">
        <w:rPr>
          <w:rFonts w:ascii="微软雅黑" w:eastAsia="微软雅黑" w:hAnsi="微软雅黑" w:cs="微软雅黑" w:hint="eastAsia"/>
          <w:sz w:val="22"/>
          <w:szCs w:val="22"/>
        </w:rPr>
        <w:t>”</w:t>
      </w:r>
    </w:p>
    <w:p w:rsidR="00D86B20" w:rsidP="005F768A" w14:paraId="3CCC6F64" w14:textId="2BE8DB06">
      <w:pPr>
        <w:rPr>
          <w:rFonts w:ascii="微软雅黑" w:eastAsia="微软雅黑" w:hAnsi="微软雅黑" w:cs="微软雅黑"/>
          <w:sz w:val="22"/>
          <w:szCs w:val="22"/>
        </w:rPr>
      </w:pPr>
      <w:r>
        <w:rPr>
          <w:rFonts w:ascii="微软雅黑" w:eastAsia="微软雅黑" w:hAnsi="微软雅黑" w:cs="微软雅黑" w:hint="eastAsia"/>
          <w:sz w:val="22"/>
          <w:szCs w:val="22"/>
        </w:rPr>
        <w:t>“那个地方那么的大，怎么可能连个人都没有？而且那个地方说不定就有一些秘密的军事措施呢？要是给炸了军方的人怕不是毛都给气炸。”</w:t>
      </w:r>
    </w:p>
    <w:p w:rsidR="00D86B20" w:rsidP="005F768A" w14:paraId="2D8B5E2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是那个地方确实没有什么东西啊，只有少量以防万一的基础通讯措施，和军方相关的东西他们设置的位置并不在那儿，而是在一个相对较为平缓的地区，那个地方最多，这儿啥都没有，嗯很深的地方有相当丰富的矿脉。</w:t>
      </w:r>
    </w:p>
    <w:p w:rsidR="00D86B20" w:rsidP="005F768A" w14:paraId="1F272E81" w14:textId="578D899E">
      <w:pPr>
        <w:rPr>
          <w:rFonts w:ascii="微软雅黑" w:eastAsia="微软雅黑" w:hAnsi="微软雅黑" w:cs="微软雅黑"/>
          <w:sz w:val="22"/>
          <w:szCs w:val="22"/>
        </w:rPr>
      </w:pPr>
      <w:r>
        <w:rPr>
          <w:rFonts w:ascii="微软雅黑" w:eastAsia="微软雅黑" w:hAnsi="微软雅黑" w:cs="微软雅黑" w:hint="eastAsia"/>
          <w:sz w:val="22"/>
          <w:szCs w:val="22"/>
        </w:rPr>
        <w:t>我把这个地方给炸开了不就正好方便他们挖矿吗？”</w:t>
      </w:r>
    </w:p>
    <w:p w:rsidR="00D86B20" w:rsidP="005F768A" w14:paraId="6BE54950" w14:textId="32970916">
      <w:pPr>
        <w:rPr>
          <w:rFonts w:ascii="微软雅黑" w:eastAsia="微软雅黑" w:hAnsi="微软雅黑" w:cs="微软雅黑"/>
          <w:sz w:val="22"/>
          <w:szCs w:val="22"/>
        </w:rPr>
      </w:pPr>
      <w:r>
        <w:rPr>
          <w:rFonts w:ascii="微软雅黑" w:eastAsia="微软雅黑" w:hAnsi="微软雅黑" w:cs="微软雅黑" w:hint="eastAsia"/>
          <w:sz w:val="22"/>
          <w:szCs w:val="22"/>
        </w:rPr>
        <w:t>“额，我怎么不知道。”</w:t>
      </w:r>
    </w:p>
    <w:p w:rsidR="00D86B20" w:rsidP="005F768A" w14:paraId="6391C4B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借助天上的那些的设备虽然呢能够清楚的看到地面之上的情况，但是地面之下的就没有什么办法了，所以还是需要自己拥有相当的能力能够直接覆盖整个地区进行探查，所以啊，爱丽你还是太年轻……了，不对准确的说你现在还没有三岁。</w:t>
      </w:r>
    </w:p>
    <w:p w:rsidR="00D86B20" w:rsidRPr="00D86B20" w:rsidP="005F768A" w14:paraId="6744655C" w14:textId="389C9C35">
      <w:pPr>
        <w:rPr>
          <w:rFonts w:ascii="微软雅黑" w:eastAsia="微软雅黑" w:hAnsi="微软雅黑" w:cs="微软雅黑"/>
          <w:sz w:val="22"/>
          <w:szCs w:val="22"/>
        </w:rPr>
      </w:pPr>
      <w:r>
        <w:rPr>
          <w:rFonts w:ascii="微软雅黑" w:eastAsia="微软雅黑" w:hAnsi="微软雅黑" w:cs="微软雅黑" w:hint="eastAsia"/>
          <w:sz w:val="22"/>
          <w:szCs w:val="22"/>
        </w:rPr>
        <w:t>嗯~这没有什么的啦，相信以后会变得更加厉害的。”</w:t>
      </w:r>
    </w:p>
    <w:p w:rsidR="00851859" w:rsidP="005F768A" w14:paraId="3BB5A4C9" w14:textId="51BCAC5D">
      <w:pPr>
        <w:rPr>
          <w:rFonts w:ascii="微软雅黑" w:eastAsia="微软雅黑" w:hAnsi="微软雅黑" w:cs="微软雅黑"/>
          <w:sz w:val="22"/>
          <w:szCs w:val="22"/>
        </w:rPr>
      </w:pPr>
      <w:r>
        <w:rPr>
          <w:rFonts w:ascii="微软雅黑" w:eastAsia="微软雅黑" w:hAnsi="微软雅黑" w:cs="微软雅黑" w:hint="eastAsia"/>
          <w:sz w:val="22"/>
          <w:szCs w:val="22"/>
        </w:rPr>
        <w:t>“嗯，厂库之中的所有武器都已经完成了装填，随时可以开始搬运，发射的话只需要一个命令就可以了。”</w:t>
      </w:r>
    </w:p>
    <w:p w:rsidR="00B47BFC" w:rsidP="005F768A" w14:paraId="4E2D5BCD" w14:textId="4DA62864">
      <w:pPr>
        <w:rPr>
          <w:rFonts w:ascii="微软雅黑" w:eastAsia="微软雅黑" w:hAnsi="微软雅黑" w:cs="微软雅黑"/>
          <w:sz w:val="22"/>
          <w:szCs w:val="22"/>
        </w:rPr>
      </w:pPr>
      <w:r>
        <w:rPr>
          <w:rFonts w:ascii="微软雅黑" w:eastAsia="微软雅黑" w:hAnsi="微软雅黑" w:cs="微软雅黑" w:hint="eastAsia"/>
          <w:sz w:val="22"/>
          <w:szCs w:val="22"/>
        </w:rPr>
        <w:t>“行吧，这点量不怎么多，才3</w:t>
      </w:r>
      <w:r>
        <w:rPr>
          <w:rFonts w:ascii="微软雅黑" w:eastAsia="微软雅黑" w:hAnsi="微软雅黑" w:cs="微软雅黑"/>
          <w:sz w:val="22"/>
          <w:szCs w:val="22"/>
        </w:rPr>
        <w:t>0000</w:t>
      </w:r>
      <w:r>
        <w:rPr>
          <w:rFonts w:ascii="微软雅黑" w:eastAsia="微软雅黑" w:hAnsi="微软雅黑" w:cs="微软雅黑" w:hint="eastAsia"/>
          <w:sz w:val="22"/>
          <w:szCs w:val="22"/>
        </w:rPr>
        <w:t>多发火箭弹，下次</w:t>
      </w:r>
      <w:r w:rsidR="00E679FF">
        <w:rPr>
          <w:rFonts w:ascii="微软雅黑" w:eastAsia="微软雅黑" w:hAnsi="微软雅黑" w:cs="微软雅黑" w:hint="eastAsia"/>
          <w:sz w:val="22"/>
          <w:szCs w:val="22"/>
        </w:rPr>
        <w:t>造点大型的常规火箭玩儿</w:t>
      </w:r>
      <w:r w:rsidR="00E679FF">
        <w:rPr>
          <w:rFonts w:ascii="微软雅黑" w:eastAsia="微软雅黑" w:hAnsi="微软雅黑" w:cs="微软雅黑" w:hint="eastAsia"/>
          <w:sz w:val="22"/>
          <w:szCs w:val="22"/>
        </w:rPr>
        <w:t>玩儿</w:t>
      </w:r>
      <w:r w:rsidR="00E679FF">
        <w:rPr>
          <w:rFonts w:ascii="微软雅黑" w:eastAsia="微软雅黑" w:hAnsi="微软雅黑" w:cs="微软雅黑" w:hint="eastAsia"/>
          <w:sz w:val="22"/>
          <w:szCs w:val="22"/>
        </w:rPr>
        <w:t>，相信效果会十分的不错。</w:t>
      </w:r>
      <w:r>
        <w:rPr>
          <w:rFonts w:ascii="微软雅黑" w:eastAsia="微软雅黑" w:hAnsi="微软雅黑" w:cs="微软雅黑" w:hint="eastAsia"/>
          <w:sz w:val="22"/>
          <w:szCs w:val="22"/>
        </w:rPr>
        <w:t>”</w:t>
      </w:r>
    </w:p>
    <w:p w:rsidR="006664D8" w:rsidP="005F768A" w14:paraId="2C7F50E8" w14:textId="1A06A419">
      <w:pPr>
        <w:rPr>
          <w:rFonts w:ascii="微软雅黑" w:eastAsia="微软雅黑" w:hAnsi="微软雅黑" w:cs="微软雅黑"/>
          <w:sz w:val="22"/>
          <w:szCs w:val="22"/>
        </w:rPr>
      </w:pPr>
      <w:r>
        <w:rPr>
          <w:rFonts w:ascii="微软雅黑" w:eastAsia="微软雅黑" w:hAnsi="微软雅黑" w:cs="微软雅黑" w:hint="eastAsia"/>
          <w:sz w:val="22"/>
          <w:szCs w:val="22"/>
        </w:rPr>
        <w:t>“还要玩儿火箭？微型航天器不香吗？宇宙飞船不香吗？自己肉身飞上太空不行吗？非要用玩儿这种落后的航空设备？”</w:t>
      </w:r>
    </w:p>
    <w:p w:rsidR="00D5498D" w:rsidP="005F768A" w14:paraId="2B98588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“我是说带了战斗部的火箭，又不是载人航天器，虽说这东西叫做导弹，但是我还是喜欢将它叫成火箭，而且到时候我的目标又不是地星之上的目标，况且地星之上也没有什么东西经得起炸了。</w:t>
      </w:r>
    </w:p>
    <w:p w:rsidR="00A5198F" w:rsidP="005F768A" w14:paraId="0BD21E2A" w14:textId="36839C97">
      <w:pPr>
        <w:rPr>
          <w:rFonts w:ascii="微软雅黑" w:eastAsia="微软雅黑" w:hAnsi="微软雅黑" w:cs="微软雅黑"/>
          <w:sz w:val="22"/>
          <w:szCs w:val="22"/>
        </w:rPr>
      </w:pPr>
      <w:r>
        <w:rPr>
          <w:rFonts w:ascii="微软雅黑" w:eastAsia="微软雅黑" w:hAnsi="微软雅黑" w:cs="微软雅黑" w:hint="eastAsia"/>
          <w:sz w:val="22"/>
          <w:szCs w:val="22"/>
        </w:rPr>
        <w:t>好，接下来带着玩具走咯，欣赏一下</w:t>
      </w:r>
      <w:r w:rsidR="008F0C2D">
        <w:rPr>
          <w:rFonts w:ascii="微软雅黑" w:eastAsia="微软雅黑" w:hAnsi="微软雅黑" w:cs="微软雅黑" w:hint="eastAsia"/>
          <w:sz w:val="22"/>
          <w:szCs w:val="22"/>
        </w:rPr>
        <w:t>爆炸的艺术。</w:t>
      </w:r>
      <w:r>
        <w:rPr>
          <w:rFonts w:ascii="微软雅黑" w:eastAsia="微软雅黑" w:hAnsi="微软雅黑" w:cs="微软雅黑" w:hint="eastAsia"/>
          <w:sz w:val="22"/>
          <w:szCs w:val="22"/>
        </w:rPr>
        <w:t>”</w:t>
      </w:r>
    </w:p>
    <w:p w:rsidR="00A5198F" w:rsidP="005F768A" w14:paraId="6922FDB7" w14:textId="7238A5B7">
      <w:pPr>
        <w:rPr>
          <w:rFonts w:ascii="微软雅黑" w:eastAsia="微软雅黑" w:hAnsi="微软雅黑" w:cs="微软雅黑"/>
          <w:sz w:val="22"/>
          <w:szCs w:val="22"/>
        </w:rPr>
      </w:pPr>
      <w:r>
        <w:rPr>
          <w:rFonts w:ascii="微软雅黑" w:eastAsia="微软雅黑" w:hAnsi="微软雅黑" w:cs="微软雅黑" w:hint="eastAsia"/>
          <w:sz w:val="22"/>
          <w:szCs w:val="22"/>
        </w:rPr>
        <w:t>经过了机器人进行了发射前准备的火箭弹在一瞬间便消失在了厂库之中，只留下了极小的一部分还在厂库之中存放着以备不时之需。</w:t>
      </w:r>
    </w:p>
    <w:p w:rsidR="005A0806" w:rsidP="005F768A" w14:paraId="023A6508" w14:textId="60CDFBCC">
      <w:pPr>
        <w:rPr>
          <w:rFonts w:ascii="微软雅黑" w:eastAsia="微软雅黑" w:hAnsi="微软雅黑" w:cs="微软雅黑"/>
          <w:sz w:val="22"/>
          <w:szCs w:val="22"/>
        </w:rPr>
      </w:pPr>
      <w:r>
        <w:rPr>
          <w:rFonts w:ascii="微软雅黑" w:eastAsia="微软雅黑" w:hAnsi="微软雅黑" w:cs="微软雅黑" w:hint="eastAsia"/>
          <w:sz w:val="22"/>
          <w:szCs w:val="22"/>
        </w:rPr>
        <w:t>在经过了短暂的空间传送过程之后，孙源玲来到</w:t>
      </w:r>
      <w:r>
        <w:rPr>
          <w:rFonts w:ascii="微软雅黑" w:eastAsia="微软雅黑" w:hAnsi="微软雅黑" w:cs="微软雅黑" w:hint="eastAsia"/>
          <w:sz w:val="22"/>
          <w:szCs w:val="22"/>
        </w:rPr>
        <w:t>了栖亚</w:t>
      </w:r>
      <w:r>
        <w:rPr>
          <w:rFonts w:ascii="微软雅黑" w:eastAsia="微软雅黑" w:hAnsi="微软雅黑" w:cs="微软雅黑" w:hint="eastAsia"/>
          <w:sz w:val="22"/>
          <w:szCs w:val="22"/>
        </w:rPr>
        <w:t>峰的山脚之下，爱丽也是紧随其后来到</w:t>
      </w:r>
      <w:r>
        <w:rPr>
          <w:rFonts w:ascii="微软雅黑" w:eastAsia="微软雅黑" w:hAnsi="微软雅黑" w:cs="微软雅黑" w:hint="eastAsia"/>
          <w:sz w:val="22"/>
          <w:szCs w:val="22"/>
        </w:rPr>
        <w:t>了栖亚</w:t>
      </w:r>
      <w:r>
        <w:rPr>
          <w:rFonts w:ascii="微软雅黑" w:eastAsia="微软雅黑" w:hAnsi="微软雅黑" w:cs="微软雅黑" w:hint="eastAsia"/>
          <w:sz w:val="22"/>
          <w:szCs w:val="22"/>
        </w:rPr>
        <w:t>峰的山脚之下。</w:t>
      </w:r>
    </w:p>
    <w:p w:rsidR="00E50549" w:rsidP="005F768A" w14:paraId="5941A98F" w14:textId="029E2FB0">
      <w:pPr>
        <w:rPr>
          <w:rFonts w:ascii="微软雅黑" w:eastAsia="微软雅黑" w:hAnsi="微软雅黑" w:cs="微软雅黑"/>
          <w:sz w:val="22"/>
          <w:szCs w:val="22"/>
        </w:rPr>
      </w:pPr>
      <w:r>
        <w:rPr>
          <w:rFonts w:ascii="微软雅黑" w:eastAsia="微软雅黑" w:hAnsi="微软雅黑" w:cs="微软雅黑" w:hint="eastAsia"/>
          <w:sz w:val="22"/>
          <w:szCs w:val="22"/>
        </w:rPr>
        <w:t>随着而来的还有天上密密麻麻的</w:t>
      </w:r>
      <w:r w:rsidR="00EE148B">
        <w:rPr>
          <w:rFonts w:ascii="微软雅黑" w:eastAsia="微软雅黑" w:hAnsi="微软雅黑" w:cs="微软雅黑"/>
          <w:sz w:val="22"/>
          <w:szCs w:val="22"/>
        </w:rPr>
        <w:t>600</w:t>
      </w:r>
      <w:r w:rsidR="00EE148B">
        <w:rPr>
          <w:rFonts w:ascii="微软雅黑" w:eastAsia="微软雅黑" w:hAnsi="微软雅黑" w:cs="微软雅黑" w:hint="eastAsia"/>
          <w:sz w:val="22"/>
          <w:szCs w:val="22"/>
        </w:rPr>
        <w:t>mm口径的火箭弹，这些火箭弹的和导弹的区别就在于它叫火箭弹。</w:t>
      </w:r>
    </w:p>
    <w:p w:rsidR="00EE148B" w:rsidP="005F768A" w14:paraId="09981A6E" w14:textId="0DC2508B">
      <w:pPr>
        <w:rPr>
          <w:rFonts w:ascii="微软雅黑" w:eastAsia="微软雅黑" w:hAnsi="微软雅黑" w:cs="微软雅黑"/>
          <w:sz w:val="22"/>
          <w:szCs w:val="22"/>
        </w:rPr>
      </w:pPr>
      <w:r>
        <w:rPr>
          <w:rFonts w:ascii="微软雅黑" w:eastAsia="微软雅黑" w:hAnsi="微软雅黑" w:cs="微软雅黑" w:hint="eastAsia"/>
          <w:sz w:val="22"/>
          <w:szCs w:val="22"/>
        </w:rPr>
        <w:t>“这么多的火箭弹，难</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成都要附魔？”</w:t>
      </w:r>
    </w:p>
    <w:p w:rsidR="00534939" w:rsidP="005F768A" w14:paraId="7C26EE4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“什么附魔啊？我只是将灵气灌输到他们的材料之中而已，毕竟直接进行灌输所造成的威力还挺大的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，虽然也没有产生什么特殊的作用就是了。</w:t>
      </w:r>
    </w:p>
    <w:p w:rsidR="00534939" w:rsidP="005F768A" w14:paraId="79CA6E7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其次就是，我想看看大量的火箭弹绝对饱和的火力覆盖打击是一个怎么样的场景，想想应该会很刺激吧。</w:t>
      </w:r>
    </w:p>
    <w:p w:rsidR="00534939" w:rsidP="005F768A" w14:paraId="7298A801" w14:textId="11399A1F">
      <w:pPr>
        <w:rPr>
          <w:rFonts w:ascii="微软雅黑" w:eastAsia="微软雅黑" w:hAnsi="微软雅黑" w:cs="微软雅黑"/>
          <w:sz w:val="22"/>
          <w:szCs w:val="22"/>
        </w:rPr>
      </w:pPr>
      <w:r>
        <w:rPr>
          <w:rFonts w:ascii="微软雅黑" w:eastAsia="微软雅黑" w:hAnsi="微软雅黑" w:cs="微软雅黑" w:hint="eastAsia"/>
          <w:sz w:val="22"/>
          <w:szCs w:val="22"/>
        </w:rPr>
        <w:t>对了这些火箭弹的有效毁伤范围有多大啊？”</w:t>
      </w:r>
    </w:p>
    <w:p w:rsidR="00A47834" w:rsidP="005F768A" w14:paraId="62F98A9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“全长9</w:t>
      </w:r>
      <w:r>
        <w:rPr>
          <w:rFonts w:ascii="微软雅黑" w:eastAsia="微软雅黑" w:hAnsi="微软雅黑" w:cs="微软雅黑"/>
          <w:sz w:val="22"/>
          <w:szCs w:val="22"/>
        </w:rPr>
        <w:t>.7</w:t>
      </w:r>
      <w:r>
        <w:rPr>
          <w:rFonts w:ascii="微软雅黑" w:eastAsia="微软雅黑" w:hAnsi="微软雅黑" w:cs="微软雅黑" w:hint="eastAsia"/>
          <w:sz w:val="22"/>
          <w:szCs w:val="22"/>
        </w:rPr>
        <w:t>M，直径0</w:t>
      </w:r>
      <w:r>
        <w:rPr>
          <w:rFonts w:ascii="微软雅黑" w:eastAsia="微软雅黑" w:hAnsi="微软雅黑" w:cs="微软雅黑"/>
          <w:sz w:val="22"/>
          <w:szCs w:val="22"/>
        </w:rPr>
        <w:t>.6</w:t>
      </w:r>
      <w:r>
        <w:rPr>
          <w:rFonts w:ascii="微软雅黑" w:eastAsia="微软雅黑" w:hAnsi="微软雅黑" w:cs="微软雅黑" w:hint="eastAsia"/>
          <w:sz w:val="22"/>
          <w:szCs w:val="22"/>
        </w:rPr>
        <w:t>M</w:t>
      </w:r>
      <w:r>
        <w:rPr>
          <w:rFonts w:ascii="微软雅黑" w:eastAsia="微软雅黑" w:hAnsi="微软雅黑" w:cs="微软雅黑" w:hint="eastAsia"/>
          <w:sz w:val="22"/>
          <w:szCs w:val="22"/>
        </w:rPr>
        <w:t>，采用复合双基推进剂，理论最大射程8</w:t>
      </w:r>
      <w:r>
        <w:rPr>
          <w:rFonts w:ascii="微软雅黑" w:eastAsia="微软雅黑" w:hAnsi="微软雅黑" w:cs="微软雅黑"/>
          <w:sz w:val="22"/>
          <w:szCs w:val="22"/>
        </w:rPr>
        <w:t>00</w:t>
      </w:r>
      <w:r>
        <w:rPr>
          <w:rFonts w:ascii="微软雅黑" w:eastAsia="微软雅黑" w:hAnsi="微软雅黑" w:cs="微软雅黑" w:hint="eastAsia"/>
          <w:sz w:val="22"/>
          <w:szCs w:val="22"/>
        </w:rPr>
        <w:t>KM，自带卫星导航、惯性导航和智能自动导航三种导航方式，有效毁伤半径为5</w:t>
      </w:r>
      <w:r>
        <w:rPr>
          <w:rFonts w:ascii="微软雅黑" w:eastAsia="微软雅黑" w:hAnsi="微软雅黑" w:cs="微软雅黑"/>
          <w:sz w:val="22"/>
          <w:szCs w:val="22"/>
        </w:rPr>
        <w:t>0</w:t>
      </w:r>
      <w:r>
        <w:rPr>
          <w:rFonts w:ascii="微软雅黑" w:eastAsia="微软雅黑" w:hAnsi="微软雅黑" w:cs="微软雅黑" w:hint="eastAsia"/>
          <w:sz w:val="22"/>
          <w:szCs w:val="22"/>
        </w:rPr>
        <w:t>M，使用高爆定向炸药可对目标区域实施高效率的毁伤。</w:t>
      </w:r>
    </w:p>
    <w:p w:rsidR="00534939" w:rsidRPr="00534939" w:rsidP="005F768A" w14:paraId="69DA4D82" w14:textId="6516034E">
      <w:pPr>
        <w:rPr>
          <w:rFonts w:ascii="微软雅黑" w:eastAsia="微软雅黑" w:hAnsi="微软雅黑" w:cs="微软雅黑"/>
          <w:sz w:val="22"/>
          <w:szCs w:val="22"/>
        </w:rPr>
      </w:pPr>
      <w:r>
        <w:rPr>
          <w:rFonts w:ascii="微软雅黑" w:eastAsia="微软雅黑" w:hAnsi="微软雅黑" w:cs="微软雅黑" w:hint="eastAsia"/>
          <w:sz w:val="22"/>
          <w:szCs w:val="22"/>
        </w:rPr>
        <w:t>当然了，如果携带的是小当量的核弹也是可以的</w:t>
      </w:r>
      <w:r w:rsidR="00977502">
        <w:rPr>
          <w:rFonts w:ascii="微软雅黑" w:eastAsia="微软雅黑" w:hAnsi="微软雅黑" w:cs="微软雅黑" w:hint="eastAsia"/>
          <w:sz w:val="22"/>
          <w:szCs w:val="22"/>
        </w:rPr>
        <w:t>，只是感觉没啥必要，都这个射程了还不如直接拿激光炮在太空之中轰炸。</w:t>
      </w:r>
      <w:r w:rsidR="00226575">
        <w:rPr>
          <w:rFonts w:ascii="微软雅黑" w:eastAsia="微软雅黑" w:hAnsi="微软雅黑" w:cs="微软雅黑" w:hint="eastAsia"/>
          <w:sz w:val="22"/>
          <w:szCs w:val="22"/>
        </w:rPr>
        <w:t>”</w:t>
      </w:r>
    </w:p>
    <w:p w:rsidR="008F0C2D" w:rsidP="005F768A" w14:paraId="368C069C" w14:textId="5B3E1658">
      <w:pPr>
        <w:rPr>
          <w:rFonts w:ascii="微软雅黑" w:eastAsia="微软雅黑" w:hAnsi="微软雅黑" w:cs="微软雅黑"/>
          <w:sz w:val="22"/>
          <w:szCs w:val="22"/>
        </w:rPr>
      </w:pPr>
      <w:r>
        <w:rPr>
          <w:rFonts w:ascii="微软雅黑" w:eastAsia="微软雅黑" w:hAnsi="微软雅黑" w:cs="微软雅黑" w:hint="eastAsia"/>
          <w:sz w:val="22"/>
          <w:szCs w:val="22"/>
        </w:rPr>
        <w:t>“我只是为了感受一下活力覆盖的感觉而已，真要一下子全给夷为平地了那多没有意思，你以为我生产这些武器是为了什么，还不是为了体验一下活力覆盖的感觉，真要炸的话这个太阳系我都能够给炸掉，太过于无敌也是没有意思的。”</w:t>
      </w:r>
    </w:p>
    <w:p w:rsidR="00977502" w:rsidP="005F768A" w14:paraId="78684E6C" w14:textId="1A6110F0">
      <w:pPr>
        <w:rPr>
          <w:rFonts w:ascii="微软雅黑" w:eastAsia="微软雅黑" w:hAnsi="微软雅黑" w:cs="微软雅黑"/>
          <w:sz w:val="22"/>
          <w:szCs w:val="22"/>
        </w:rPr>
      </w:pPr>
      <w:r>
        <w:rPr>
          <w:rFonts w:ascii="微软雅黑" w:eastAsia="微软雅黑" w:hAnsi="微软雅黑" w:cs="微软雅黑" w:hint="eastAsia"/>
          <w:sz w:val="22"/>
          <w:szCs w:val="22"/>
        </w:rPr>
        <w:t>“所以给这么多的火箭弹充能怕不是要消耗掉好多好多的灵气吧，而且把这儿的山给炸了会不会让灵气的</w:t>
      </w:r>
      <w:r>
        <w:rPr>
          <w:rFonts w:ascii="微软雅黑" w:eastAsia="微软雅黑" w:hAnsi="微软雅黑" w:cs="微软雅黑" w:hint="eastAsia"/>
          <w:sz w:val="22"/>
          <w:szCs w:val="22"/>
        </w:rPr>
        <w:t>自持</w:t>
      </w:r>
      <w:r>
        <w:rPr>
          <w:rFonts w:ascii="微软雅黑" w:eastAsia="微软雅黑" w:hAnsi="微软雅黑" w:cs="微软雅黑" w:hint="eastAsia"/>
          <w:sz w:val="22"/>
          <w:szCs w:val="22"/>
        </w:rPr>
        <w:t>出现一定的问题啊？”</w:t>
      </w:r>
    </w:p>
    <w:p w:rsidR="009674EC" w:rsidP="005F768A" w14:paraId="27461E7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虽然会对灵气的整体运行造成一点点的影响，但是长久的来看这个影响是有利的，在大量的水汽进入内陆之后里面的植被肯定更加茂盛，到时候所能够生产出来的灵气肯定会更加的多，说不定到时候我们可以将灵气改造成为更加高级的蓄能介质。</w:t>
      </w:r>
    </w:p>
    <w:p w:rsidR="00470B25" w:rsidP="005F768A" w14:paraId="18D37E6A" w14:textId="3B03E27B">
      <w:pPr>
        <w:rPr>
          <w:rFonts w:ascii="微软雅黑" w:eastAsia="微软雅黑" w:hAnsi="微软雅黑" w:cs="微软雅黑"/>
          <w:sz w:val="22"/>
          <w:szCs w:val="22"/>
        </w:rPr>
      </w:pPr>
      <w:r>
        <w:rPr>
          <w:rFonts w:ascii="微软雅黑" w:eastAsia="微软雅黑" w:hAnsi="微软雅黑" w:cs="微软雅黑" w:hint="eastAsia"/>
          <w:sz w:val="22"/>
          <w:szCs w:val="22"/>
        </w:rPr>
        <w:t>那么，现在开始</w:t>
      </w:r>
      <w:r>
        <w:rPr>
          <w:rFonts w:ascii="微软雅黑" w:eastAsia="微软雅黑" w:hAnsi="微软雅黑" w:cs="微软雅黑" w:hint="eastAsia"/>
          <w:sz w:val="22"/>
          <w:szCs w:val="22"/>
        </w:rPr>
        <w:t>冲能咯</w:t>
      </w:r>
      <w:r>
        <w:rPr>
          <w:rFonts w:ascii="微软雅黑" w:eastAsia="微软雅黑" w:hAnsi="微软雅黑" w:cs="微软雅黑" w:hint="eastAsia"/>
          <w:sz w:val="22"/>
          <w:szCs w:val="22"/>
        </w:rPr>
        <w:t>，各位修行者们就先稍微忍耐一下吧，很快就好了哟。</w:t>
      </w:r>
      <w:r>
        <w:rPr>
          <w:rFonts w:ascii="微软雅黑" w:eastAsia="微软雅黑" w:hAnsi="微软雅黑" w:cs="微软雅黑" w:hint="eastAsia"/>
          <w:sz w:val="22"/>
          <w:szCs w:val="22"/>
        </w:rPr>
        <w:t>”</w:t>
      </w:r>
    </w:p>
    <w:p w:rsidR="009674EC" w:rsidRPr="00470B25" w:rsidP="005F768A" w14:paraId="1F1468D2" w14:textId="55128EBF">
      <w:pPr>
        <w:rPr>
          <w:rFonts w:ascii="微软雅黑" w:eastAsia="微软雅黑" w:hAnsi="微软雅黑" w:cs="微软雅黑"/>
          <w:sz w:val="22"/>
          <w:szCs w:val="22"/>
        </w:rPr>
      </w:pPr>
      <w:r>
        <w:rPr>
          <w:rFonts w:ascii="微软雅黑" w:eastAsia="微软雅黑" w:hAnsi="微软雅黑" w:cs="微软雅黑" w:hint="eastAsia"/>
          <w:sz w:val="22"/>
          <w:szCs w:val="22"/>
        </w:rPr>
        <w:t>游离在自然环境之中的灵气被大量的</w:t>
      </w:r>
      <w:r w:rsidR="00E90A00">
        <w:rPr>
          <w:rFonts w:ascii="微软雅黑" w:eastAsia="微软雅黑" w:hAnsi="微软雅黑" w:cs="微软雅黑" w:hint="eastAsia"/>
          <w:sz w:val="22"/>
          <w:szCs w:val="22"/>
        </w:rPr>
        <w:t>抽取，就短短的时间里面全球3</w:t>
      </w:r>
      <w:r w:rsidR="00E90A00">
        <w:rPr>
          <w:rFonts w:ascii="微软雅黑" w:eastAsia="微软雅黑" w:hAnsi="微软雅黑" w:cs="微软雅黑"/>
          <w:sz w:val="22"/>
          <w:szCs w:val="22"/>
        </w:rPr>
        <w:t>0</w:t>
      </w:r>
      <w:r w:rsidR="00E90A00">
        <w:rPr>
          <w:rFonts w:ascii="微软雅黑" w:eastAsia="微软雅黑" w:hAnsi="微软雅黑" w:cs="微软雅黑" w:hint="eastAsia"/>
          <w:sz w:val="22"/>
          <w:szCs w:val="22"/>
        </w:rPr>
        <w:t>%的灵气都被聚集在了这些火箭弹之上</w:t>
      </w:r>
      <w:r w:rsidR="005F39F3">
        <w:rPr>
          <w:rFonts w:ascii="微软雅黑" w:eastAsia="微软雅黑" w:hAnsi="微软雅黑" w:cs="微软雅黑" w:hint="eastAsia"/>
          <w:sz w:val="22"/>
          <w:szCs w:val="22"/>
        </w:rPr>
        <w:t>，这些火箭弹虽然被灌输了大量的灵气，但是依然没有发生什么变化，依然是平平无奇。</w:t>
      </w:r>
    </w:p>
    <w:p w:rsidR="00470B25" w:rsidP="005F768A" w14:paraId="13EAE4CB" w14:textId="7667EAC4">
      <w:pPr>
        <w:rPr>
          <w:rFonts w:ascii="微软雅黑" w:eastAsia="微软雅黑" w:hAnsi="微软雅黑" w:cs="微软雅黑"/>
          <w:sz w:val="22"/>
          <w:szCs w:val="22"/>
        </w:rPr>
      </w:pPr>
      <w:r>
        <w:rPr>
          <w:rFonts w:ascii="微软雅黑" w:eastAsia="微软雅黑" w:hAnsi="微软雅黑" w:cs="微软雅黑" w:hint="eastAsia"/>
          <w:sz w:val="22"/>
          <w:szCs w:val="22"/>
        </w:rPr>
        <w:t>上万枚的火箭弹</w:t>
      </w:r>
      <w:r w:rsidR="0064362B">
        <w:rPr>
          <w:rFonts w:ascii="微软雅黑" w:eastAsia="微软雅黑" w:hAnsi="微软雅黑" w:cs="微软雅黑" w:hint="eastAsia"/>
          <w:sz w:val="22"/>
          <w:szCs w:val="22"/>
        </w:rPr>
        <w:t>直接被立在了地面之上</w:t>
      </w:r>
      <w:r w:rsidR="009A22EB">
        <w:rPr>
          <w:rFonts w:ascii="微软雅黑" w:eastAsia="微软雅黑" w:hAnsi="微软雅黑" w:cs="微软雅黑" w:hint="eastAsia"/>
          <w:sz w:val="22"/>
          <w:szCs w:val="22"/>
        </w:rPr>
        <w:t>，做好了发射之前的准备。</w:t>
      </w:r>
    </w:p>
    <w:p w:rsidR="00DB7ECE" w:rsidP="005F768A" w14:paraId="0BA66A1A" w14:textId="3A4E3C1B">
      <w:pPr>
        <w:rPr>
          <w:rFonts w:ascii="微软雅黑" w:eastAsia="微软雅黑" w:hAnsi="微软雅黑" w:cs="微软雅黑"/>
          <w:sz w:val="22"/>
          <w:szCs w:val="22"/>
        </w:rPr>
      </w:pPr>
      <w:r>
        <w:rPr>
          <w:rFonts w:ascii="微软雅黑" w:eastAsia="微软雅黑" w:hAnsi="微软雅黑" w:cs="微软雅黑" w:hint="eastAsia"/>
          <w:sz w:val="22"/>
          <w:szCs w:val="22"/>
        </w:rPr>
        <w:t>“话说回来，这些火箭弹有名字吗？”</w:t>
      </w:r>
    </w:p>
    <w:p w:rsidR="00DB7ECE" w:rsidRPr="00DB7ECE" w:rsidP="005F768A" w14:paraId="6664B04C" w14:textId="23BEDB48">
      <w:pPr>
        <w:rPr>
          <w:rFonts w:ascii="微软雅黑" w:eastAsia="微软雅黑" w:hAnsi="微软雅黑" w:cs="微软雅黑"/>
          <w:sz w:val="22"/>
          <w:szCs w:val="22"/>
        </w:rPr>
      </w:pPr>
      <w:r>
        <w:rPr>
          <w:rFonts w:ascii="微软雅黑" w:eastAsia="微软雅黑" w:hAnsi="微软雅黑" w:cs="微软雅黑" w:hint="eastAsia"/>
          <w:sz w:val="22"/>
          <w:szCs w:val="22"/>
        </w:rPr>
        <w:t>“并没有名字</w:t>
      </w:r>
      <w:r w:rsidR="00EA170C">
        <w:rPr>
          <w:rFonts w:ascii="微软雅黑" w:eastAsia="微软雅黑" w:hAnsi="微软雅黑" w:cs="微软雅黑" w:hint="eastAsia"/>
          <w:sz w:val="22"/>
          <w:szCs w:val="22"/>
        </w:rPr>
        <w:t>，只是依照这指标进行设计制造的，毕竟制造这种程度的火箭弹没有一点点的难度，所以也就没有占用人力资源也就没有任何的名字了，当然在我的内部代号为</w:t>
      </w:r>
      <w:r w:rsidR="00EA170C">
        <w:rPr>
          <w:rFonts w:ascii="微软雅黑" w:eastAsia="微软雅黑" w:hAnsi="微软雅黑" w:cs="微软雅黑"/>
          <w:sz w:val="22"/>
          <w:szCs w:val="22"/>
        </w:rPr>
        <w:t>A</w:t>
      </w:r>
      <w:r w:rsidR="00EA170C">
        <w:rPr>
          <w:rFonts w:ascii="微软雅黑" w:eastAsia="微软雅黑" w:hAnsi="微软雅黑" w:cs="微软雅黑" w:hint="eastAsia"/>
          <w:sz w:val="22"/>
          <w:szCs w:val="22"/>
        </w:rPr>
        <w:t>sdf</w:t>
      </w:r>
      <w:r w:rsidR="00EA170C">
        <w:rPr>
          <w:rFonts w:ascii="微软雅黑" w:eastAsia="微软雅黑" w:hAnsi="微软雅黑" w:cs="微软雅黑"/>
          <w:sz w:val="22"/>
          <w:szCs w:val="22"/>
        </w:rPr>
        <w:t>alsdkf</w:t>
      </w:r>
      <w:r w:rsidR="00EA170C">
        <w:rPr>
          <w:rFonts w:ascii="微软雅黑" w:eastAsia="微软雅黑" w:hAnsi="微软雅黑" w:cs="微软雅黑"/>
          <w:sz w:val="22"/>
          <w:szCs w:val="22"/>
        </w:rPr>
        <w:t>_*&amp;%*^_1546465198</w:t>
      </w:r>
      <w:r w:rsidR="00EC1784">
        <w:rPr>
          <w:rFonts w:ascii="微软雅黑" w:eastAsia="微软雅黑" w:hAnsi="微软雅黑" w:cs="微软雅黑" w:hint="eastAsia"/>
          <w:sz w:val="22"/>
          <w:szCs w:val="22"/>
        </w:rPr>
        <w:t>，并没有什么意义只是一串代号而已。</w:t>
      </w:r>
      <w:r>
        <w:rPr>
          <w:rFonts w:ascii="微软雅黑" w:eastAsia="微软雅黑" w:hAnsi="微软雅黑" w:cs="微软雅黑" w:hint="eastAsia"/>
          <w:sz w:val="22"/>
          <w:szCs w:val="22"/>
        </w:rPr>
        <w:t>”</w:t>
      </w:r>
    </w:p>
    <w:p w:rsidR="00210B62" w:rsidP="005F768A" w14:paraId="2EF1C1F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“没有就算了，这一批炸了之后应该也不会继续生产下一批了，这东西的作用还真的没有多大，在以后有机会倒是可以作为小朋友的玩具</w:t>
      </w:r>
      <w:r w:rsidR="009F410C">
        <w:rPr>
          <w:rFonts w:ascii="微软雅黑" w:eastAsia="微软雅黑" w:hAnsi="微软雅黑" w:cs="微软雅黑" w:hint="eastAsia"/>
          <w:sz w:val="22"/>
          <w:szCs w:val="22"/>
        </w:rPr>
        <w:t>拿来炸外太空的那些石头，就当是清理这一片空域的太空垃圾吧。</w:t>
      </w:r>
    </w:p>
    <w:p w:rsidR="005F39F3" w:rsidP="005F768A" w14:paraId="50C5A346" w14:textId="7752AFD9">
      <w:pPr>
        <w:rPr>
          <w:rFonts w:ascii="微软雅黑" w:eastAsia="微软雅黑" w:hAnsi="微软雅黑" w:cs="微软雅黑"/>
          <w:sz w:val="22"/>
          <w:szCs w:val="22"/>
        </w:rPr>
      </w:pPr>
      <w:r>
        <w:rPr>
          <w:rFonts w:ascii="微软雅黑" w:eastAsia="微软雅黑" w:hAnsi="微软雅黑" w:cs="微软雅黑" w:hint="eastAsia"/>
          <w:sz w:val="22"/>
          <w:szCs w:val="22"/>
        </w:rPr>
        <w:t>按计划发射。</w:t>
      </w:r>
      <w:r w:rsidR="00EC1784">
        <w:rPr>
          <w:rFonts w:ascii="微软雅黑" w:eastAsia="微软雅黑" w:hAnsi="微软雅黑" w:cs="微软雅黑" w:hint="eastAsia"/>
          <w:sz w:val="22"/>
          <w:szCs w:val="22"/>
        </w:rPr>
        <w:t>”</w:t>
      </w:r>
    </w:p>
    <w:p w:rsidR="00210B62" w:rsidP="005F768A" w14:paraId="3A31199C" w14:textId="127AD7DB">
      <w:pPr>
        <w:rPr>
          <w:rFonts w:ascii="微软雅黑" w:eastAsia="微软雅黑" w:hAnsi="微软雅黑" w:cs="微软雅黑"/>
          <w:sz w:val="22"/>
          <w:szCs w:val="22"/>
        </w:rPr>
      </w:pPr>
      <w:r>
        <w:rPr>
          <w:rFonts w:ascii="微软雅黑" w:eastAsia="微软雅黑" w:hAnsi="微软雅黑" w:cs="微软雅黑" w:hint="eastAsia"/>
          <w:sz w:val="22"/>
          <w:szCs w:val="22"/>
        </w:rPr>
        <w:t>说罢，这些被灵气作为支撑垂直立在地面之上的</w:t>
      </w:r>
      <w:r w:rsidR="00B92E06">
        <w:rPr>
          <w:rFonts w:ascii="微软雅黑" w:eastAsia="微软雅黑" w:hAnsi="微软雅黑" w:cs="微软雅黑" w:hint="eastAsia"/>
          <w:sz w:val="22"/>
          <w:szCs w:val="22"/>
        </w:rPr>
        <w:t>火箭弹两两之间开始拉开间距，用防止发生意外而意外激发的保护装置自动脱落</w:t>
      </w:r>
      <w:r w:rsidR="006A0960">
        <w:rPr>
          <w:rFonts w:ascii="微软雅黑" w:eastAsia="微软雅黑" w:hAnsi="微软雅黑" w:cs="微软雅黑" w:hint="eastAsia"/>
          <w:sz w:val="22"/>
          <w:szCs w:val="22"/>
        </w:rPr>
        <w:t>，每一枚火箭打都有一个精确打击的目标，要做到活力覆盖的同时还不会缺少相应的精度，从而导致浪费。</w:t>
      </w:r>
    </w:p>
    <w:p w:rsidR="00FE41C6" w:rsidP="005F768A" w14:paraId="0DB7A2A9" w14:textId="58E7E66A">
      <w:pPr>
        <w:rPr>
          <w:rFonts w:ascii="微软雅黑" w:eastAsia="微软雅黑" w:hAnsi="微软雅黑" w:cs="微软雅黑"/>
          <w:sz w:val="22"/>
          <w:szCs w:val="22"/>
        </w:rPr>
      </w:pPr>
    </w:p>
    <w:p w:rsidR="00FE41C6" w:rsidP="005F768A" w14:paraId="537F531D" w14:textId="56A45ADF">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