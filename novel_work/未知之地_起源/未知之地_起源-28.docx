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4.0 -->
  <w:body>
    <w:p w:rsidR="00EA55F0" w:rsidRPr="00DF4D1D" w:rsidP="005F768A" w14:paraId="5D2B6996" w14:textId="77777777">
      <w:pPr>
        <w:pStyle w:val="Heading2"/>
      </w:pPr>
      <w:r w:rsidRPr="00DF4D1D">
        <w:rPr>
          <w:rFonts w:hint="eastAsia"/>
        </w:rPr>
        <w:t>第二十七章</w:t>
      </w:r>
      <w:r w:rsidRPr="00DF4D1D">
        <w:t xml:space="preserve"> </w:t>
      </w:r>
      <w:r w:rsidRPr="00DF4D1D">
        <w:rPr>
          <w:rFonts w:hint="eastAsia"/>
        </w:rPr>
        <w:t>修建公司总部大楼，寻找真凶</w:t>
      </w:r>
    </w:p>
    <w:p w:rsidR="00EA55F0" w:rsidRPr="00DF4D1D" w:rsidP="005F768A" w14:paraId="657E8924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三人很快就来到了孙源玲的住处——</w:t>
      </w:r>
    </w:p>
    <w:p w:rsidR="00EA55F0" w:rsidRPr="00DF4D1D" w:rsidP="005F768A" w14:paraId="42600843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孙瑶的眼睛中已经满满的都是好奇了，很显然对于自己哥哥变成可爱的女孩子这件事十分的感兴趣。毕竟在没有变成女孩子之前也是相当的可爱的男孩子，只是没有在哪个时候没有看到女装的样子有些可惜了。</w:t>
      </w:r>
    </w:p>
    <w:p w:rsidR="00EA55F0" w:rsidRPr="00DF4D1D" w:rsidP="005F768A" w14:paraId="7929D88A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“哥哥——”孙瑶的眼中闪烁着求知的光芒。</w:t>
      </w:r>
    </w:p>
    <w:p w:rsidR="00EA55F0" w:rsidRPr="00DF4D1D" w:rsidP="005F768A" w14:paraId="55651D0B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“啊~哪个，慧子啊，你就先出去一下吧。”</w:t>
      </w:r>
    </w:p>
    <w:p w:rsidR="00EA55F0" w:rsidRPr="00DF4D1D" w:rsidP="005F768A" w14:paraId="23181307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“好的，小姐。”</w:t>
      </w:r>
    </w:p>
    <w:p w:rsidR="00EA55F0" w:rsidRPr="00DF4D1D" w:rsidP="005F768A" w14:paraId="6D9EB9D3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欧阳慧十分顺从的走出了房间，看起来十分的正常——只是出了房门之后并没有走远而是将耳朵贴在了墙上。</w:t>
      </w:r>
    </w:p>
    <w:p w:rsidR="00EA55F0" w:rsidRPr="00DF4D1D" w:rsidP="005F768A" w14:paraId="7D4BBC06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“你让我怎么解释嘛——”孙瑶的脑海中直接响起了孙源玲的声音。</w:t>
      </w:r>
    </w:p>
    <w:p w:rsidR="00EA55F0" w:rsidRPr="00DF4D1D" w:rsidP="005F768A" w14:paraId="5D79336E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“哥哥，这样的交流方式不好，不直接说话没有意思的。”</w:t>
      </w:r>
    </w:p>
    <w:p w:rsidR="00EA55F0" w:rsidRPr="00DF4D1D" w:rsidP="005F768A" w14:paraId="0DB6E98B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“啊~可是我感觉就这样说出来有些尴尬，啊哈哈——”</w:t>
      </w:r>
    </w:p>
    <w:p w:rsidR="00EA55F0" w:rsidRPr="00DF4D1D" w:rsidP="005F768A" w14:paraId="3D2A2029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“不要卖关子了，快说——到底怎么回事。”</w:t>
      </w:r>
    </w:p>
    <w:p w:rsidR="00EA55F0" w:rsidRPr="00DF4D1D" w:rsidP="005F768A" w14:paraId="1420943F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“好吧，其实事情的经过是这样的——</w:t>
      </w:r>
    </w:p>
    <w:p w:rsidR="00EA55F0" w:rsidRPr="00DF4D1D" w:rsidP="005F768A" w14:paraId="40E3F613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当时我在试着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自己以筑基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的修为能够飞多快的时候想要去月球看看，但是为了不引人注目就没有使用高端的飞行器。但是筑基的修为在太空中的飞行速度实在是太慢了，于是我只好晋升为金丹之后继续向着月球飞去。</w:t>
      </w:r>
    </w:p>
    <w:p w:rsidR="00EA55F0" w:rsidRPr="00DF4D1D" w:rsidP="005F768A" w14:paraId="046411CB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我很快就到达月球，只是我在探明月球的时候突然发现这个月球有异常的空洞。我就想着要不进这个月心去看看，然后我就发现了一处秘境的入口。</w:t>
      </w:r>
    </w:p>
    <w:p w:rsidR="00EA55F0" w:rsidRPr="00DF4D1D" w:rsidP="005F768A" w14:paraId="0E0B58E3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为了满足我的好奇心我就让爱丽尝试进行解析，但是爱丽无法探测到这个阵法。于是我就将爱丽的运算能力提升了几百倍，在感应环境下成功的发现了人工智能也是可以通过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神识来探查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外界的世界的，虽然不知道原理。</w:t>
      </w:r>
    </w:p>
    <w:p w:rsidR="00EA55F0" w:rsidRPr="00DF4D1D" w:rsidP="005F768A" w14:paraId="645DC285" w14:textId="6EDF21F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然后在进行解析的时候，突然出现了一个空间通道。为了防止意外，我就选择了使用变身的方式来增强自身的实力因为境界的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增长太过于快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的话一不小心把</w:t>
      </w:r>
      <w:r w:rsidR="00063D6F">
        <w:rPr>
          <w:rFonts w:ascii="微软雅黑" w:eastAsia="微软雅黑" w:hAnsi="微软雅黑" w:cs="微软雅黑" w:hint="eastAsia"/>
          <w:sz w:val="22"/>
          <w:szCs w:val="22"/>
        </w:rPr>
        <w:t>地星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给灭了就不好了。</w:t>
      </w:r>
    </w:p>
    <w:p w:rsidR="00EA55F0" w:rsidRPr="00DF4D1D" w:rsidP="005F768A" w14:paraId="7BFC6225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然而我似乎是被坑了，这个变身的道具的说明是改造身体。但是没有说是不是永久的，我当时也就没有在意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毕竟动漫里面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的变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身很多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都是变身的时候改变身体，变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身结束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之后身体被改变的部分就会变回来了。只是在我进入到地心接触变身之后我的身体并没有变回来，力量倒是完全消失了。</w:t>
      </w:r>
    </w:p>
    <w:p w:rsidR="00EA55F0" w:rsidRPr="00DF4D1D" w:rsidP="005F768A" w14:paraId="1C4E32FC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这位欧阳慧小姐也是在我探索月心的时候相遇的。”</w:t>
      </w:r>
    </w:p>
    <w:p w:rsidR="00EA55F0" w:rsidRPr="00DF4D1D" w:rsidP="005F768A" w14:paraId="7F06A5AA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孙瑶在听孙源玲叙述完之后陷入了暂时的呆滞。</w:t>
      </w:r>
    </w:p>
    <w:p w:rsidR="00EA55F0" w:rsidRPr="00DF4D1D" w:rsidP="005F768A" w14:paraId="3D0E6CD5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“哈哈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哈哈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，笑死我了。这个还真是自己作死啊，你肯定有着相当厉害的科技产品可以保证你的安全，虽然你没有告诉我你那些东西那儿来的我也不想知道。但是你是怎么想到自己扛过去的？结果把自己玩脱了，看样子你的基因都是被改造了吧。我和你的血脉感应没了，只有灵魂上还有联系。所以换了一个肉身的感觉怎么样？”</w:t>
      </w:r>
    </w:p>
    <w:p w:rsidR="00EA55F0" w:rsidRPr="00DF4D1D" w:rsidP="005F768A" w14:paraId="6D720DCE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孙瑶真的是觉得这个过程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中槽点太多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都不知道从那儿开吐。</w:t>
      </w:r>
    </w:p>
    <w:p w:rsidR="00EA55F0" w:rsidRPr="00DF4D1D" w:rsidP="005F768A" w14:paraId="4B887D4A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“啊~行了。变身所带来的习惯保留下来了，不用为我操心的。”</w:t>
      </w:r>
    </w:p>
    <w:p w:rsidR="00EA55F0" w:rsidRPr="00DF4D1D" w:rsidP="005F768A" w14:paraId="4E3B57A0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“谁操心了？”</w:t>
      </w:r>
    </w:p>
    <w:p w:rsidR="00EA55F0" w:rsidRPr="00DF4D1D" w:rsidP="005F768A" w14:paraId="559D6380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正在墙外偷听的欧阳慧仿佛听到了什么不得了的东西——原来这么可爱的小姐在见到我之前竟然是一个可爱的男孩子，似乎还十分的可爱。而且，因为某种原因导致了肉体基因的改变，因此原本是亲兄妹的两人变成了两姐妹，直接没有了血缘关系。</w:t>
      </w:r>
    </w:p>
    <w:p w:rsidR="00EA55F0" w:rsidRPr="00DF4D1D" w:rsidP="005F768A" w14:paraId="11FEFF31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欧阳慧的脑海中顿时冒出了许多不好的画面，脸上的表情开始变态了起来。</w:t>
      </w:r>
    </w:p>
    <w:p w:rsidR="00EA55F0" w:rsidRPr="00DF4D1D" w:rsidP="005F768A" w14:paraId="7E90BE88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……</w:t>
      </w:r>
    </w:p>
    <w:p w:rsidR="00EA55F0" w:rsidRPr="00DF4D1D" w:rsidP="005F768A" w14:paraId="11EA6F67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“瑶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瑶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，你试试能不能感受到周围的空间，金丹之后都是可以撕裂空间到去过的地方的。只要距离不是太远都可以一次到达。”</w:t>
      </w:r>
    </w:p>
    <w:p w:rsidR="00EA55F0" w:rsidRPr="00DF4D1D" w:rsidP="005F768A" w14:paraId="69C08FF7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“原来，这种感觉就是触手可及的空间吗？我能够感觉到我能够随时到学校去。”</w:t>
      </w:r>
    </w:p>
    <w:p w:rsidR="00EA55F0" w:rsidRPr="00DF4D1D" w:rsidP="005F768A" w14:paraId="1B5FF6DC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“嗯，瑶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瑶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。我想要在家的附近修建一个公司大楼，开始创业了。”</w:t>
      </w:r>
    </w:p>
    <w:p w:rsidR="00EA55F0" w:rsidRPr="00DF4D1D" w:rsidP="005F768A" w14:paraId="4B8E20A0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“不是，哥……姐姐你没事吧。修建公司大楼，这个可是要不少钱吧。你那儿来那么多钱的？”</w:t>
      </w:r>
    </w:p>
    <w:p w:rsidR="00EA55F0" w:rsidRPr="00DF4D1D" w:rsidP="005F768A" w14:paraId="268677A3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“放心吧，瑶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瑶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。我可是通过技术授权获得了不少的收入了。好了，做饭吧等会儿还要去上学。等你中考之后如果不想上学的话其实可以不用去了，毕竟你的个人能力几天时间就可以把所有的课程全部学完了。”</w:t>
      </w:r>
    </w:p>
    <w:p w:rsidR="00EA55F0" w:rsidRPr="00DF4D1D" w:rsidP="005F768A" w14:paraId="0FA87612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“我知道，怎么做的姐姐。不用过于为我担心的。”</w:t>
      </w:r>
    </w:p>
    <w:p w:rsidR="00EA55F0" w:rsidRPr="00DF4D1D" w:rsidP="005F768A" w14:paraId="4CC63973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“嗯~”</w:t>
      </w:r>
    </w:p>
    <w:p w:rsidR="00EA55F0" w:rsidRPr="00DF4D1D" w:rsidP="005F768A" w14:paraId="6B96D15C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在和欧阳慧一起帮忙做了一顿十分丰盛的午饭之后，孙瑶就穿梭空间去上学了。</w:t>
      </w:r>
    </w:p>
    <w:p w:rsidR="00EA55F0" w:rsidRPr="00DF4D1D" w:rsidP="005F768A" w14:paraId="13EA956F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“爱丽，帮我设计一个公司大楼。基于现在市面上能够买到的材料进行设计，要有科幻的感觉，预算在1</w:t>
      </w:r>
      <w:r w:rsidRPr="00DF4D1D">
        <w:rPr>
          <w:rFonts w:ascii="微软雅黑" w:eastAsia="微软雅黑" w:hAnsi="微软雅黑" w:cs="微软雅黑"/>
          <w:sz w:val="22"/>
          <w:szCs w:val="22"/>
        </w:rPr>
        <w:t>0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亿左右。顺便将材料和工程队全部安排完毕。”</w:t>
      </w:r>
    </w:p>
    <w:p w:rsidR="00EA55F0" w:rsidRPr="00DF4D1D" w:rsidP="005F768A" w14:paraId="29738317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“好的，主人。已经开始安排了，还有什么安排吗？”</w:t>
      </w:r>
    </w:p>
    <w:p w:rsidR="00EA55F0" w:rsidRPr="00DF4D1D" w:rsidP="005F768A" w14:paraId="4F78D2EF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“在整个网络中查查和我父母有关的情报。”</w:t>
      </w:r>
    </w:p>
    <w:p w:rsidR="00EA55F0" w:rsidRPr="00DF4D1D" w:rsidP="005F768A" w14:paraId="694102E6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“好的，主人”</w:t>
      </w:r>
    </w:p>
    <w:p w:rsidR="00EA55F0" w:rsidRPr="00DF4D1D" w:rsidP="005F768A" w14:paraId="7E1916DB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孙源玲的眼睛要闪过大量的画面，很快画面结束。</w:t>
      </w:r>
    </w:p>
    <w:p w:rsidR="00EA55F0" w:rsidRPr="00DF4D1D" w:rsidP="005F768A" w14:paraId="238EBF94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“主人，并没有获得什么有用的信息——是不是爱丽没用啊~”</w:t>
      </w:r>
    </w:p>
    <w:p w:rsidR="00EA55F0" w:rsidRPr="00DF4D1D" w:rsidP="005F768A" w14:paraId="36585986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“没事，这个不怪你。”</w:t>
      </w:r>
    </w:p>
    <w:p w:rsidR="00EA55F0" w:rsidRPr="00DF4D1D" w:rsidP="005F768A" w14:paraId="766F2B77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孙源玲不想就这样放弃，于是看向了房间的物品顿时有个想法浮上心头。</w:t>
      </w:r>
    </w:p>
    <w:p w:rsidR="00EA55F0" w:rsidRPr="00DF4D1D" w:rsidP="005F768A" w14:paraId="21E36081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孙源玲在整个房屋的周围画上了一个巨大的法阵，上面各种玄奥的图案让人眼花缭乱。</w:t>
      </w:r>
    </w:p>
    <w:p w:rsidR="00EA55F0" w:rsidRPr="00DF4D1D" w:rsidP="005F768A" w14:paraId="2AF9FA79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“慧子，过来帮忙。不要在那儿傻站着了，快点。”</w:t>
      </w:r>
    </w:p>
    <w:p w:rsidR="00EA55F0" w:rsidRPr="00DF4D1D" w:rsidP="005F768A" w14:paraId="530AC3FB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“好的，小姐我马上过来”</w:t>
      </w:r>
    </w:p>
    <w:p w:rsidR="00EA55F0" w:rsidRPr="00DF4D1D" w:rsidP="005F768A" w14:paraId="5F0D4DB9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欧阳慧从法阵中出来，看到这个法阵欧阳慧又是一顿错愕。因为以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她元婴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的修为竟然看不透这个法阵。</w:t>
      </w:r>
    </w:p>
    <w:p w:rsidR="00EA55F0" w:rsidRPr="00DF4D1D" w:rsidP="005F768A" w14:paraId="1C6B8E5F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“小姐，这个法阵是干什么的啊？”</w:t>
      </w:r>
    </w:p>
    <w:p w:rsidR="00EA55F0" w:rsidRPr="00DF4D1D" w:rsidP="005F768A" w14:paraId="65419605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“追寻因果的’窥机阵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‘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，但是以我的修为并不能支持这个阵法的运行。所以找你来当能源…咳咳…帮手”</w:t>
      </w:r>
    </w:p>
    <w:p w:rsidR="00EA55F0" w:rsidRPr="00DF4D1D" w:rsidP="005F768A" w14:paraId="202530E9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“这是个什么阵法，难道可以窥探天机吗？”</w:t>
      </w:r>
    </w:p>
    <w:p w:rsidR="00EA55F0" w:rsidRPr="00DF4D1D" w:rsidP="005F768A" w14:paraId="4DD20E1F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“可以这么说，但是这个实际的作用是拿来窥探时间的。可以进行溯源，也可以让自身回到过去。只是……”</w:t>
      </w:r>
    </w:p>
    <w:p w:rsidR="00EA55F0" w:rsidRPr="00DF4D1D" w:rsidP="005F768A" w14:paraId="0E748CF0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“小姐，只是什么？”</w:t>
      </w:r>
    </w:p>
    <w:p w:rsidR="00EA55F0" w:rsidRPr="00DF4D1D" w:rsidP="005F768A" w14:paraId="284F8637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“啊，没什么，开始吧——”</w:t>
      </w:r>
    </w:p>
    <w:p w:rsidR="00EA55F0" w:rsidRPr="00DF4D1D" w:rsidP="005F768A" w14:paraId="0DDCBA36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“好的，小姐。”</w:t>
      </w:r>
    </w:p>
    <w:p w:rsidR="00EA55F0" w:rsidRPr="00DF4D1D" w:rsidP="005F768A" w14:paraId="67E04F01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欧阳慧将巨量的灵气灌输到这个阵法之中，阵法开始发出微弱的光芒。随着时间的流逝光芒越来越盛。这时孙源玲站在了欧阳慧的前边——</w:t>
      </w:r>
    </w:p>
    <w:p w:rsidR="00EA55F0" w:rsidRPr="00DF4D1D" w:rsidP="005F768A" w14:paraId="2343CBB5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“不用管我，就当是给我充电就是了。”</w:t>
      </w:r>
    </w:p>
    <w:p w:rsidR="00EA55F0" w:rsidRPr="00DF4D1D" w:rsidP="005F768A" w14:paraId="7AEA9945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“好的，小姐。”</w:t>
      </w:r>
    </w:p>
    <w:p w:rsidR="00EA55F0" w:rsidRPr="00DF4D1D" w:rsidP="005F768A" w14:paraId="1506E6F4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随着孙源玲的介入，整个房子都被笼罩在了光芒之下。其中的家具也开始了微微的颤动，开始利用天地还原因果。很快，孙源玲父母在当时用着这个房子的时候开始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的画面就出现在了孙源玲的面前……</w:t>
      </w:r>
    </w:p>
    <w:p w:rsidR="00EA55F0" w:rsidRPr="00DF4D1D" w:rsidP="005F768A" w14:paraId="44D6CDEC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</w:p>
    <w:sectPr>
      <w:footerReference w:type="default" r:id="rId6"/>
      <w:pgSz w:w="11906" w:h="16838"/>
      <w:pgMar w:top="1440" w:right="1800" w:bottom="1440" w:left="1800" w:header="851" w:footer="992" w:gutter="0"/>
      <w:pgNumType w:chapStyle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A0806" w14:paraId="4634BC06" w14:textId="43B05ED0">
    <w:pPr>
      <w:tabs>
        <w:tab w:val="center" w:pos="4550"/>
        <w:tab w:val="left" w:pos="5818"/>
      </w:tabs>
      <w:ind w:right="260"/>
      <w:jc w:val="right"/>
      <w:rPr>
        <w:color w:val="0F243E"/>
        <w:sz w:val="24"/>
      </w:rPr>
    </w:pPr>
    <w:r>
      <w:rPr>
        <w:color w:val="548DD4"/>
        <w:sz w:val="24"/>
        <w:lang w:val="zh-CN"/>
      </w:rPr>
      <w:t xml:space="preserve"> </w:t>
    </w:r>
    <w:r>
      <w:rPr>
        <w:color w:val="17365D"/>
        <w:sz w:val="24"/>
      </w:rPr>
      <w:fldChar w:fldCharType="begin"/>
    </w:r>
    <w:r>
      <w:rPr>
        <w:color w:val="17365D"/>
        <w:sz w:val="24"/>
      </w:rPr>
      <w:instrText>PAGE   \* MERGEFORMAT</w:instrText>
    </w:r>
    <w:r>
      <w:rPr>
        <w:color w:val="17365D"/>
        <w:sz w:val="24"/>
      </w:rPr>
      <w:fldChar w:fldCharType="separate"/>
    </w:r>
    <w:r w:rsidRPr="00581C11">
      <w:rPr>
        <w:noProof/>
        <w:color w:val="17365D"/>
        <w:sz w:val="24"/>
        <w:lang w:val="zh-CN"/>
      </w:rPr>
      <w:t>651</w:t>
    </w:r>
    <w:r>
      <w:rPr>
        <w:color w:val="17365D"/>
        <w:sz w:val="24"/>
      </w:rPr>
      <w:fldChar w:fldCharType="end"/>
    </w:r>
    <w:r>
      <w:rPr>
        <w:color w:val="17365D"/>
        <w:sz w:val="24"/>
        <w:lang w:val="zh-CN"/>
      </w:rPr>
      <w:t xml:space="preserve"> | </w:t>
    </w:r>
    <w:r>
      <w:rPr>
        <w:color w:val="17365D"/>
        <w:sz w:val="24"/>
      </w:rPr>
      <w:fldChar w:fldCharType="begin"/>
    </w:r>
    <w:r>
      <w:rPr>
        <w:color w:val="17365D"/>
        <w:sz w:val="24"/>
      </w:rPr>
      <w:instrText>NUMPAGES  \* Arabic  \* MERGEFORMAT</w:instrText>
    </w:r>
    <w:r>
      <w:rPr>
        <w:color w:val="17365D"/>
        <w:sz w:val="24"/>
      </w:rPr>
      <w:fldChar w:fldCharType="separate"/>
    </w:r>
    <w:r w:rsidRPr="00581C11">
      <w:rPr>
        <w:noProof/>
        <w:color w:val="17365D"/>
        <w:sz w:val="24"/>
        <w:lang w:val="zh-CN"/>
      </w:rPr>
      <w:t>651</w:t>
    </w:r>
    <w:r>
      <w:rPr>
        <w:color w:val="17365D"/>
        <w:sz w:val="24"/>
      </w:rPr>
      <w:fldChar w:fldCharType="end"/>
    </w:r>
  </w:p>
  <w:p w:rsidR="005A0806" w14:paraId="701DFC5B" w14:textId="7777777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singleLevel"/>
    <w:tmpl w:val="00000001"/>
    <w:lvl w:ilvl="0">
      <w:start w:val="2"/>
      <w:numFmt w:val="chineseCounting"/>
      <w:suff w:val="nothing"/>
      <w:lvlText w:val="第%1天，"/>
      <w:lvlJc w:val="left"/>
      <w:rPr>
        <w:rFonts w:hint="eastAsia"/>
      </w:rPr>
    </w:lvl>
  </w:abstractNum>
  <w:abstractNum w:abstractNumId="1">
    <w:nsid w:val="00000002"/>
    <w:multiLevelType w:val="multilevel"/>
    <w:tmpl w:val="00000002"/>
    <w:lvl w:ilvl="0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A460EB"/>
    <w:multiLevelType w:val="singleLevel"/>
    <w:tmpl w:val="33A460EB"/>
    <w:lvl w:ilvl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4">
    <w:nsid w:val="38C52948"/>
    <w:multiLevelType w:val="hybridMultilevel"/>
    <w:tmpl w:val="71C62BC4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masterPages"/>
  <w:zoom w:percent="100"/>
  <w:bordersDoNotSurroundHeader/>
  <w:bordersDoNotSurroundFooter/>
  <w:proofState w:spelling="clean" w:grammar="clean"/>
  <w:documentProtection w:edit="readOnly" w:formatting="1"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44"/>
    <w:rsid w:val="000004C3"/>
    <w:rsid w:val="00001214"/>
    <w:rsid w:val="0000149D"/>
    <w:rsid w:val="00001ACF"/>
    <w:rsid w:val="000020C0"/>
    <w:rsid w:val="00002FE5"/>
    <w:rsid w:val="00003517"/>
    <w:rsid w:val="0000426E"/>
    <w:rsid w:val="00004386"/>
    <w:rsid w:val="00004442"/>
    <w:rsid w:val="00004963"/>
    <w:rsid w:val="00004A86"/>
    <w:rsid w:val="00004D2F"/>
    <w:rsid w:val="00004DF2"/>
    <w:rsid w:val="00005011"/>
    <w:rsid w:val="00005696"/>
    <w:rsid w:val="00006301"/>
    <w:rsid w:val="00006512"/>
    <w:rsid w:val="000069D2"/>
    <w:rsid w:val="000075F5"/>
    <w:rsid w:val="00007DC1"/>
    <w:rsid w:val="0001141A"/>
    <w:rsid w:val="00011C88"/>
    <w:rsid w:val="000123F1"/>
    <w:rsid w:val="00012764"/>
    <w:rsid w:val="0001336F"/>
    <w:rsid w:val="0001351E"/>
    <w:rsid w:val="00013C25"/>
    <w:rsid w:val="0001411D"/>
    <w:rsid w:val="000142FE"/>
    <w:rsid w:val="000148E1"/>
    <w:rsid w:val="00014942"/>
    <w:rsid w:val="00014EA5"/>
    <w:rsid w:val="00014ED4"/>
    <w:rsid w:val="0001507A"/>
    <w:rsid w:val="000157F9"/>
    <w:rsid w:val="00016102"/>
    <w:rsid w:val="0001620B"/>
    <w:rsid w:val="000168EF"/>
    <w:rsid w:val="00016AE9"/>
    <w:rsid w:val="000176C0"/>
    <w:rsid w:val="00017B25"/>
    <w:rsid w:val="00017CE1"/>
    <w:rsid w:val="00017D0E"/>
    <w:rsid w:val="0002023A"/>
    <w:rsid w:val="00020433"/>
    <w:rsid w:val="0002055A"/>
    <w:rsid w:val="00020A0C"/>
    <w:rsid w:val="00020F96"/>
    <w:rsid w:val="000213EE"/>
    <w:rsid w:val="00021F6F"/>
    <w:rsid w:val="000225AA"/>
    <w:rsid w:val="00022901"/>
    <w:rsid w:val="000231EA"/>
    <w:rsid w:val="00023231"/>
    <w:rsid w:val="00023DC8"/>
    <w:rsid w:val="00023DD8"/>
    <w:rsid w:val="00023F74"/>
    <w:rsid w:val="00024047"/>
    <w:rsid w:val="00024263"/>
    <w:rsid w:val="00024330"/>
    <w:rsid w:val="000245D6"/>
    <w:rsid w:val="00025790"/>
    <w:rsid w:val="00025ED4"/>
    <w:rsid w:val="00025F8E"/>
    <w:rsid w:val="00026DA5"/>
    <w:rsid w:val="00026DFD"/>
    <w:rsid w:val="00026FBE"/>
    <w:rsid w:val="00027403"/>
    <w:rsid w:val="00030606"/>
    <w:rsid w:val="00031086"/>
    <w:rsid w:val="0003120D"/>
    <w:rsid w:val="00031429"/>
    <w:rsid w:val="00031AC9"/>
    <w:rsid w:val="00032872"/>
    <w:rsid w:val="00033671"/>
    <w:rsid w:val="000341B4"/>
    <w:rsid w:val="000343D4"/>
    <w:rsid w:val="0003538C"/>
    <w:rsid w:val="00035A5E"/>
    <w:rsid w:val="000360F2"/>
    <w:rsid w:val="000367DB"/>
    <w:rsid w:val="00036D8C"/>
    <w:rsid w:val="000370ED"/>
    <w:rsid w:val="000400E0"/>
    <w:rsid w:val="0004072E"/>
    <w:rsid w:val="00040A07"/>
    <w:rsid w:val="00040C37"/>
    <w:rsid w:val="0004174C"/>
    <w:rsid w:val="00041E43"/>
    <w:rsid w:val="0004367D"/>
    <w:rsid w:val="00043C3B"/>
    <w:rsid w:val="00043DBC"/>
    <w:rsid w:val="00045F23"/>
    <w:rsid w:val="0004621E"/>
    <w:rsid w:val="00046797"/>
    <w:rsid w:val="000469FA"/>
    <w:rsid w:val="00047C7B"/>
    <w:rsid w:val="00047DA6"/>
    <w:rsid w:val="000505FC"/>
    <w:rsid w:val="00050C9F"/>
    <w:rsid w:val="00050F23"/>
    <w:rsid w:val="000512D3"/>
    <w:rsid w:val="00051390"/>
    <w:rsid w:val="0005196F"/>
    <w:rsid w:val="000519E9"/>
    <w:rsid w:val="00051EAD"/>
    <w:rsid w:val="0005227F"/>
    <w:rsid w:val="0005237A"/>
    <w:rsid w:val="00053052"/>
    <w:rsid w:val="0005343F"/>
    <w:rsid w:val="00053524"/>
    <w:rsid w:val="00053BDB"/>
    <w:rsid w:val="00053CB2"/>
    <w:rsid w:val="00053CEE"/>
    <w:rsid w:val="0005402A"/>
    <w:rsid w:val="00054F91"/>
    <w:rsid w:val="00055F57"/>
    <w:rsid w:val="00056886"/>
    <w:rsid w:val="000569F9"/>
    <w:rsid w:val="00057353"/>
    <w:rsid w:val="00057433"/>
    <w:rsid w:val="0005761A"/>
    <w:rsid w:val="00057850"/>
    <w:rsid w:val="000607DB"/>
    <w:rsid w:val="00060968"/>
    <w:rsid w:val="00060F3F"/>
    <w:rsid w:val="00060FA4"/>
    <w:rsid w:val="00061664"/>
    <w:rsid w:val="00061C9D"/>
    <w:rsid w:val="00061E89"/>
    <w:rsid w:val="00062057"/>
    <w:rsid w:val="0006237C"/>
    <w:rsid w:val="0006244B"/>
    <w:rsid w:val="00062760"/>
    <w:rsid w:val="000628F3"/>
    <w:rsid w:val="00062EA9"/>
    <w:rsid w:val="00063048"/>
    <w:rsid w:val="000630BD"/>
    <w:rsid w:val="00063161"/>
    <w:rsid w:val="00063D6F"/>
    <w:rsid w:val="00064065"/>
    <w:rsid w:val="00064D52"/>
    <w:rsid w:val="00064F53"/>
    <w:rsid w:val="000651B6"/>
    <w:rsid w:val="00065373"/>
    <w:rsid w:val="000654D6"/>
    <w:rsid w:val="00065DCB"/>
    <w:rsid w:val="00065E6D"/>
    <w:rsid w:val="0006616C"/>
    <w:rsid w:val="00067455"/>
    <w:rsid w:val="0006753F"/>
    <w:rsid w:val="00067A17"/>
    <w:rsid w:val="00072009"/>
    <w:rsid w:val="000721D8"/>
    <w:rsid w:val="000736ED"/>
    <w:rsid w:val="00073901"/>
    <w:rsid w:val="000739E9"/>
    <w:rsid w:val="000739FE"/>
    <w:rsid w:val="00074130"/>
    <w:rsid w:val="0007499E"/>
    <w:rsid w:val="00074BA5"/>
    <w:rsid w:val="00075A08"/>
    <w:rsid w:val="00075F93"/>
    <w:rsid w:val="0007616E"/>
    <w:rsid w:val="00076523"/>
    <w:rsid w:val="00076DA8"/>
    <w:rsid w:val="00077645"/>
    <w:rsid w:val="00077DF9"/>
    <w:rsid w:val="000804C2"/>
    <w:rsid w:val="00080C90"/>
    <w:rsid w:val="00080D6E"/>
    <w:rsid w:val="00080EE8"/>
    <w:rsid w:val="00081278"/>
    <w:rsid w:val="00082BF3"/>
    <w:rsid w:val="00082CE6"/>
    <w:rsid w:val="00082D76"/>
    <w:rsid w:val="00082F80"/>
    <w:rsid w:val="00083A37"/>
    <w:rsid w:val="00084202"/>
    <w:rsid w:val="0008439F"/>
    <w:rsid w:val="00084F02"/>
    <w:rsid w:val="000850EC"/>
    <w:rsid w:val="00085965"/>
    <w:rsid w:val="00085CCB"/>
    <w:rsid w:val="000869A7"/>
    <w:rsid w:val="00086E4A"/>
    <w:rsid w:val="00087368"/>
    <w:rsid w:val="00090CC1"/>
    <w:rsid w:val="00090E7E"/>
    <w:rsid w:val="00091044"/>
    <w:rsid w:val="00091411"/>
    <w:rsid w:val="00091696"/>
    <w:rsid w:val="00092003"/>
    <w:rsid w:val="000920D5"/>
    <w:rsid w:val="000922FC"/>
    <w:rsid w:val="0009298B"/>
    <w:rsid w:val="000935DA"/>
    <w:rsid w:val="00093792"/>
    <w:rsid w:val="00093793"/>
    <w:rsid w:val="000937A9"/>
    <w:rsid w:val="00093C0A"/>
    <w:rsid w:val="0009465F"/>
    <w:rsid w:val="00094A71"/>
    <w:rsid w:val="00095219"/>
    <w:rsid w:val="00095547"/>
    <w:rsid w:val="000958BA"/>
    <w:rsid w:val="00095DD5"/>
    <w:rsid w:val="0009682A"/>
    <w:rsid w:val="000969A8"/>
    <w:rsid w:val="000969D4"/>
    <w:rsid w:val="00096E2B"/>
    <w:rsid w:val="000973BD"/>
    <w:rsid w:val="0009770B"/>
    <w:rsid w:val="00097F06"/>
    <w:rsid w:val="000A0224"/>
    <w:rsid w:val="000A04C8"/>
    <w:rsid w:val="000A057E"/>
    <w:rsid w:val="000A06A2"/>
    <w:rsid w:val="000A0C19"/>
    <w:rsid w:val="000A0CA6"/>
    <w:rsid w:val="000A1247"/>
    <w:rsid w:val="000A162C"/>
    <w:rsid w:val="000A20DB"/>
    <w:rsid w:val="000A2231"/>
    <w:rsid w:val="000A23A5"/>
    <w:rsid w:val="000A2675"/>
    <w:rsid w:val="000A2932"/>
    <w:rsid w:val="000A2A65"/>
    <w:rsid w:val="000A302B"/>
    <w:rsid w:val="000A3374"/>
    <w:rsid w:val="000A33D7"/>
    <w:rsid w:val="000A3676"/>
    <w:rsid w:val="000A37AB"/>
    <w:rsid w:val="000A416B"/>
    <w:rsid w:val="000A48D7"/>
    <w:rsid w:val="000A4C50"/>
    <w:rsid w:val="000A518E"/>
    <w:rsid w:val="000A55E9"/>
    <w:rsid w:val="000A5FF5"/>
    <w:rsid w:val="000A6189"/>
    <w:rsid w:val="000A67AD"/>
    <w:rsid w:val="000A6AB5"/>
    <w:rsid w:val="000A6D6F"/>
    <w:rsid w:val="000A79B5"/>
    <w:rsid w:val="000A7F97"/>
    <w:rsid w:val="000B0031"/>
    <w:rsid w:val="000B00BF"/>
    <w:rsid w:val="000B0307"/>
    <w:rsid w:val="000B16EE"/>
    <w:rsid w:val="000B1896"/>
    <w:rsid w:val="000B1F1E"/>
    <w:rsid w:val="000B2019"/>
    <w:rsid w:val="000B22AB"/>
    <w:rsid w:val="000B262F"/>
    <w:rsid w:val="000B2F00"/>
    <w:rsid w:val="000B3750"/>
    <w:rsid w:val="000B3F01"/>
    <w:rsid w:val="000B4308"/>
    <w:rsid w:val="000B5040"/>
    <w:rsid w:val="000B521B"/>
    <w:rsid w:val="000B5757"/>
    <w:rsid w:val="000B5A5E"/>
    <w:rsid w:val="000B5C0C"/>
    <w:rsid w:val="000B6354"/>
    <w:rsid w:val="000B6AFF"/>
    <w:rsid w:val="000B6E54"/>
    <w:rsid w:val="000C00FB"/>
    <w:rsid w:val="000C0395"/>
    <w:rsid w:val="000C0B04"/>
    <w:rsid w:val="000C0F1B"/>
    <w:rsid w:val="000C1BD9"/>
    <w:rsid w:val="000C26CC"/>
    <w:rsid w:val="000C2AE6"/>
    <w:rsid w:val="000C2C64"/>
    <w:rsid w:val="000C3E75"/>
    <w:rsid w:val="000C43D5"/>
    <w:rsid w:val="000C56E3"/>
    <w:rsid w:val="000C5E79"/>
    <w:rsid w:val="000C5E7D"/>
    <w:rsid w:val="000C696D"/>
    <w:rsid w:val="000C7380"/>
    <w:rsid w:val="000C7E16"/>
    <w:rsid w:val="000D04F9"/>
    <w:rsid w:val="000D0821"/>
    <w:rsid w:val="000D13D7"/>
    <w:rsid w:val="000D21E4"/>
    <w:rsid w:val="000D2758"/>
    <w:rsid w:val="000D2E1B"/>
    <w:rsid w:val="000D2F6B"/>
    <w:rsid w:val="000D3443"/>
    <w:rsid w:val="000D34AE"/>
    <w:rsid w:val="000D37A1"/>
    <w:rsid w:val="000D3C50"/>
    <w:rsid w:val="000D3CE6"/>
    <w:rsid w:val="000D42CC"/>
    <w:rsid w:val="000D47D9"/>
    <w:rsid w:val="000D5E4A"/>
    <w:rsid w:val="000D6293"/>
    <w:rsid w:val="000D665C"/>
    <w:rsid w:val="000D6858"/>
    <w:rsid w:val="000D7485"/>
    <w:rsid w:val="000D7B8F"/>
    <w:rsid w:val="000D7D9A"/>
    <w:rsid w:val="000D7ECD"/>
    <w:rsid w:val="000E1151"/>
    <w:rsid w:val="000E142F"/>
    <w:rsid w:val="000E17C6"/>
    <w:rsid w:val="000E27F3"/>
    <w:rsid w:val="000E2C71"/>
    <w:rsid w:val="000E3B0F"/>
    <w:rsid w:val="000E533D"/>
    <w:rsid w:val="000E53B7"/>
    <w:rsid w:val="000E5CED"/>
    <w:rsid w:val="000E6184"/>
    <w:rsid w:val="000E6354"/>
    <w:rsid w:val="000E6638"/>
    <w:rsid w:val="000E67D3"/>
    <w:rsid w:val="000E72AE"/>
    <w:rsid w:val="000E777F"/>
    <w:rsid w:val="000E7A1B"/>
    <w:rsid w:val="000E7B83"/>
    <w:rsid w:val="000E7E56"/>
    <w:rsid w:val="000F033C"/>
    <w:rsid w:val="000F098F"/>
    <w:rsid w:val="000F0FE6"/>
    <w:rsid w:val="000F1202"/>
    <w:rsid w:val="000F2A9F"/>
    <w:rsid w:val="000F2AD5"/>
    <w:rsid w:val="000F3077"/>
    <w:rsid w:val="000F3592"/>
    <w:rsid w:val="000F3796"/>
    <w:rsid w:val="000F3D0A"/>
    <w:rsid w:val="000F41F8"/>
    <w:rsid w:val="000F425A"/>
    <w:rsid w:val="000F448C"/>
    <w:rsid w:val="000F491C"/>
    <w:rsid w:val="000F4A2E"/>
    <w:rsid w:val="000F4AF8"/>
    <w:rsid w:val="000F4BD5"/>
    <w:rsid w:val="000F4F7D"/>
    <w:rsid w:val="000F514C"/>
    <w:rsid w:val="000F58B8"/>
    <w:rsid w:val="000F5D27"/>
    <w:rsid w:val="000F642A"/>
    <w:rsid w:val="000F6829"/>
    <w:rsid w:val="000F685D"/>
    <w:rsid w:val="000F6AC4"/>
    <w:rsid w:val="000F7BEF"/>
    <w:rsid w:val="0010010D"/>
    <w:rsid w:val="00100B7C"/>
    <w:rsid w:val="001017C4"/>
    <w:rsid w:val="00101C37"/>
    <w:rsid w:val="00101E81"/>
    <w:rsid w:val="00102697"/>
    <w:rsid w:val="00102F42"/>
    <w:rsid w:val="00103021"/>
    <w:rsid w:val="00103058"/>
    <w:rsid w:val="0010367D"/>
    <w:rsid w:val="0010367F"/>
    <w:rsid w:val="00103C75"/>
    <w:rsid w:val="00103CDC"/>
    <w:rsid w:val="001040AD"/>
    <w:rsid w:val="00104ECB"/>
    <w:rsid w:val="001058C7"/>
    <w:rsid w:val="00105D8F"/>
    <w:rsid w:val="00106F1D"/>
    <w:rsid w:val="0010753A"/>
    <w:rsid w:val="001100AF"/>
    <w:rsid w:val="00110158"/>
    <w:rsid w:val="001107CA"/>
    <w:rsid w:val="00110B64"/>
    <w:rsid w:val="00111033"/>
    <w:rsid w:val="00111723"/>
    <w:rsid w:val="00112250"/>
    <w:rsid w:val="00114C28"/>
    <w:rsid w:val="0011551D"/>
    <w:rsid w:val="00115578"/>
    <w:rsid w:val="0011594D"/>
    <w:rsid w:val="00115E85"/>
    <w:rsid w:val="00116B32"/>
    <w:rsid w:val="00116F50"/>
    <w:rsid w:val="0011772F"/>
    <w:rsid w:val="0011798A"/>
    <w:rsid w:val="00117A19"/>
    <w:rsid w:val="00117F1B"/>
    <w:rsid w:val="00120C8C"/>
    <w:rsid w:val="00120EF2"/>
    <w:rsid w:val="00120F7D"/>
    <w:rsid w:val="00123104"/>
    <w:rsid w:val="001237FC"/>
    <w:rsid w:val="00124273"/>
    <w:rsid w:val="00124D8F"/>
    <w:rsid w:val="00124DF7"/>
    <w:rsid w:val="00124E2B"/>
    <w:rsid w:val="00125483"/>
    <w:rsid w:val="001254F5"/>
    <w:rsid w:val="00125AA4"/>
    <w:rsid w:val="00125D2E"/>
    <w:rsid w:val="00125F89"/>
    <w:rsid w:val="00126A18"/>
    <w:rsid w:val="0012749B"/>
    <w:rsid w:val="0012752D"/>
    <w:rsid w:val="00127B77"/>
    <w:rsid w:val="00127C8D"/>
    <w:rsid w:val="00130349"/>
    <w:rsid w:val="001305BD"/>
    <w:rsid w:val="00130933"/>
    <w:rsid w:val="00130EC1"/>
    <w:rsid w:val="00130EF1"/>
    <w:rsid w:val="00131243"/>
    <w:rsid w:val="00132379"/>
    <w:rsid w:val="00132740"/>
    <w:rsid w:val="00132907"/>
    <w:rsid w:val="0013298E"/>
    <w:rsid w:val="00132C07"/>
    <w:rsid w:val="001335F4"/>
    <w:rsid w:val="0013376D"/>
    <w:rsid w:val="001340CE"/>
    <w:rsid w:val="001346D7"/>
    <w:rsid w:val="00134DE8"/>
    <w:rsid w:val="00135347"/>
    <w:rsid w:val="00136038"/>
    <w:rsid w:val="001367A5"/>
    <w:rsid w:val="0013699B"/>
    <w:rsid w:val="00136C96"/>
    <w:rsid w:val="001372FE"/>
    <w:rsid w:val="00137377"/>
    <w:rsid w:val="00137C85"/>
    <w:rsid w:val="00137D4B"/>
    <w:rsid w:val="00137F10"/>
    <w:rsid w:val="001408D1"/>
    <w:rsid w:val="0014118B"/>
    <w:rsid w:val="001414D7"/>
    <w:rsid w:val="00142192"/>
    <w:rsid w:val="00142C5F"/>
    <w:rsid w:val="00142DCE"/>
    <w:rsid w:val="00142E20"/>
    <w:rsid w:val="00142E46"/>
    <w:rsid w:val="00143142"/>
    <w:rsid w:val="001436C7"/>
    <w:rsid w:val="00143F99"/>
    <w:rsid w:val="00144D48"/>
    <w:rsid w:val="00145303"/>
    <w:rsid w:val="00145908"/>
    <w:rsid w:val="00145D55"/>
    <w:rsid w:val="001460DA"/>
    <w:rsid w:val="00146473"/>
    <w:rsid w:val="00146546"/>
    <w:rsid w:val="0014697D"/>
    <w:rsid w:val="00146F44"/>
    <w:rsid w:val="00146FA6"/>
    <w:rsid w:val="0014750E"/>
    <w:rsid w:val="0014765D"/>
    <w:rsid w:val="001476D9"/>
    <w:rsid w:val="00147B62"/>
    <w:rsid w:val="00147EDC"/>
    <w:rsid w:val="00150167"/>
    <w:rsid w:val="00150317"/>
    <w:rsid w:val="0015078E"/>
    <w:rsid w:val="001508BF"/>
    <w:rsid w:val="00150ECB"/>
    <w:rsid w:val="00151BEE"/>
    <w:rsid w:val="00152E72"/>
    <w:rsid w:val="00153E16"/>
    <w:rsid w:val="0015466B"/>
    <w:rsid w:val="00154775"/>
    <w:rsid w:val="00154F10"/>
    <w:rsid w:val="00155D91"/>
    <w:rsid w:val="00156896"/>
    <w:rsid w:val="00156C20"/>
    <w:rsid w:val="00156E5E"/>
    <w:rsid w:val="00156F73"/>
    <w:rsid w:val="001576EE"/>
    <w:rsid w:val="00157FBB"/>
    <w:rsid w:val="001609B6"/>
    <w:rsid w:val="00160BF9"/>
    <w:rsid w:val="00160E4D"/>
    <w:rsid w:val="00161283"/>
    <w:rsid w:val="001612DF"/>
    <w:rsid w:val="001616AC"/>
    <w:rsid w:val="00161FB7"/>
    <w:rsid w:val="00162615"/>
    <w:rsid w:val="0016395B"/>
    <w:rsid w:val="00163F9D"/>
    <w:rsid w:val="0016466D"/>
    <w:rsid w:val="00165C03"/>
    <w:rsid w:val="0016695A"/>
    <w:rsid w:val="00166983"/>
    <w:rsid w:val="00167232"/>
    <w:rsid w:val="001675E7"/>
    <w:rsid w:val="001676B5"/>
    <w:rsid w:val="00167F76"/>
    <w:rsid w:val="0017094C"/>
    <w:rsid w:val="00171324"/>
    <w:rsid w:val="001727C0"/>
    <w:rsid w:val="00173E88"/>
    <w:rsid w:val="0017443C"/>
    <w:rsid w:val="001749C0"/>
    <w:rsid w:val="001751E2"/>
    <w:rsid w:val="0017536C"/>
    <w:rsid w:val="001757D1"/>
    <w:rsid w:val="001757EE"/>
    <w:rsid w:val="00175801"/>
    <w:rsid w:val="0017621C"/>
    <w:rsid w:val="0017651A"/>
    <w:rsid w:val="001767BC"/>
    <w:rsid w:val="00176DEA"/>
    <w:rsid w:val="00177188"/>
    <w:rsid w:val="001773C5"/>
    <w:rsid w:val="00177B5E"/>
    <w:rsid w:val="00177DC4"/>
    <w:rsid w:val="001805C2"/>
    <w:rsid w:val="00180658"/>
    <w:rsid w:val="00180BBF"/>
    <w:rsid w:val="00180C19"/>
    <w:rsid w:val="00180ED5"/>
    <w:rsid w:val="00181870"/>
    <w:rsid w:val="00181B4B"/>
    <w:rsid w:val="0018250F"/>
    <w:rsid w:val="0018265B"/>
    <w:rsid w:val="001829D6"/>
    <w:rsid w:val="00182DDA"/>
    <w:rsid w:val="001830F8"/>
    <w:rsid w:val="001831BC"/>
    <w:rsid w:val="0018369A"/>
    <w:rsid w:val="0018370B"/>
    <w:rsid w:val="0018384A"/>
    <w:rsid w:val="00183F9F"/>
    <w:rsid w:val="0018427F"/>
    <w:rsid w:val="00184391"/>
    <w:rsid w:val="00184C20"/>
    <w:rsid w:val="00184E1F"/>
    <w:rsid w:val="00185796"/>
    <w:rsid w:val="001859E0"/>
    <w:rsid w:val="00185E2E"/>
    <w:rsid w:val="001860B8"/>
    <w:rsid w:val="00186968"/>
    <w:rsid w:val="00186B13"/>
    <w:rsid w:val="00186D42"/>
    <w:rsid w:val="001872E3"/>
    <w:rsid w:val="0018734E"/>
    <w:rsid w:val="00190014"/>
    <w:rsid w:val="001905A5"/>
    <w:rsid w:val="001908B5"/>
    <w:rsid w:val="00190B00"/>
    <w:rsid w:val="00190EBA"/>
    <w:rsid w:val="0019110C"/>
    <w:rsid w:val="0019153E"/>
    <w:rsid w:val="0019195F"/>
    <w:rsid w:val="00191D20"/>
    <w:rsid w:val="00192473"/>
    <w:rsid w:val="00192745"/>
    <w:rsid w:val="0019376C"/>
    <w:rsid w:val="00193DD9"/>
    <w:rsid w:val="00194144"/>
    <w:rsid w:val="00194922"/>
    <w:rsid w:val="001955BC"/>
    <w:rsid w:val="0019581A"/>
    <w:rsid w:val="00195D3B"/>
    <w:rsid w:val="00195D6D"/>
    <w:rsid w:val="001965A8"/>
    <w:rsid w:val="001967E1"/>
    <w:rsid w:val="00196DF3"/>
    <w:rsid w:val="00196E67"/>
    <w:rsid w:val="001972F6"/>
    <w:rsid w:val="001975E2"/>
    <w:rsid w:val="001976A1"/>
    <w:rsid w:val="00197AAA"/>
    <w:rsid w:val="00197AEB"/>
    <w:rsid w:val="00197E02"/>
    <w:rsid w:val="00197E99"/>
    <w:rsid w:val="00197E9E"/>
    <w:rsid w:val="001A08E3"/>
    <w:rsid w:val="001A0E91"/>
    <w:rsid w:val="001A179E"/>
    <w:rsid w:val="001A1F2A"/>
    <w:rsid w:val="001A22AA"/>
    <w:rsid w:val="001A294B"/>
    <w:rsid w:val="001A2FAD"/>
    <w:rsid w:val="001A3137"/>
    <w:rsid w:val="001A4FA4"/>
    <w:rsid w:val="001A4FAE"/>
    <w:rsid w:val="001A5863"/>
    <w:rsid w:val="001A6CC3"/>
    <w:rsid w:val="001A71DA"/>
    <w:rsid w:val="001A7B04"/>
    <w:rsid w:val="001A7BD2"/>
    <w:rsid w:val="001A7DC2"/>
    <w:rsid w:val="001A7FF1"/>
    <w:rsid w:val="001B0575"/>
    <w:rsid w:val="001B15D7"/>
    <w:rsid w:val="001B181C"/>
    <w:rsid w:val="001B1DDB"/>
    <w:rsid w:val="001B1E21"/>
    <w:rsid w:val="001B1F27"/>
    <w:rsid w:val="001B2343"/>
    <w:rsid w:val="001B23D4"/>
    <w:rsid w:val="001B296D"/>
    <w:rsid w:val="001B2D56"/>
    <w:rsid w:val="001B3137"/>
    <w:rsid w:val="001B350A"/>
    <w:rsid w:val="001B3A42"/>
    <w:rsid w:val="001B3D71"/>
    <w:rsid w:val="001B4898"/>
    <w:rsid w:val="001B4C4F"/>
    <w:rsid w:val="001B5067"/>
    <w:rsid w:val="001B5481"/>
    <w:rsid w:val="001B54EA"/>
    <w:rsid w:val="001B59B1"/>
    <w:rsid w:val="001B6870"/>
    <w:rsid w:val="001B6BF2"/>
    <w:rsid w:val="001B6DD4"/>
    <w:rsid w:val="001B7609"/>
    <w:rsid w:val="001C0D49"/>
    <w:rsid w:val="001C1508"/>
    <w:rsid w:val="001C19BC"/>
    <w:rsid w:val="001C1CA5"/>
    <w:rsid w:val="001C284B"/>
    <w:rsid w:val="001C2B89"/>
    <w:rsid w:val="001C2BEE"/>
    <w:rsid w:val="001C311C"/>
    <w:rsid w:val="001C3400"/>
    <w:rsid w:val="001C34E0"/>
    <w:rsid w:val="001C36D1"/>
    <w:rsid w:val="001C3A88"/>
    <w:rsid w:val="001C4087"/>
    <w:rsid w:val="001C4378"/>
    <w:rsid w:val="001C44B4"/>
    <w:rsid w:val="001C49FD"/>
    <w:rsid w:val="001C4C0B"/>
    <w:rsid w:val="001C4F6B"/>
    <w:rsid w:val="001C54F5"/>
    <w:rsid w:val="001C5B10"/>
    <w:rsid w:val="001C5E2D"/>
    <w:rsid w:val="001C61B2"/>
    <w:rsid w:val="001C69BC"/>
    <w:rsid w:val="001C722C"/>
    <w:rsid w:val="001C72E5"/>
    <w:rsid w:val="001C7301"/>
    <w:rsid w:val="001C754F"/>
    <w:rsid w:val="001C760D"/>
    <w:rsid w:val="001D0175"/>
    <w:rsid w:val="001D0EAC"/>
    <w:rsid w:val="001D0EF8"/>
    <w:rsid w:val="001D1020"/>
    <w:rsid w:val="001D1232"/>
    <w:rsid w:val="001D195D"/>
    <w:rsid w:val="001D2AA9"/>
    <w:rsid w:val="001D2F4B"/>
    <w:rsid w:val="001D3D2B"/>
    <w:rsid w:val="001D3D67"/>
    <w:rsid w:val="001D3F83"/>
    <w:rsid w:val="001D484B"/>
    <w:rsid w:val="001D4C6C"/>
    <w:rsid w:val="001D4D15"/>
    <w:rsid w:val="001D54A2"/>
    <w:rsid w:val="001D56D1"/>
    <w:rsid w:val="001D5FDA"/>
    <w:rsid w:val="001D6128"/>
    <w:rsid w:val="001D6303"/>
    <w:rsid w:val="001D64AC"/>
    <w:rsid w:val="001D6F88"/>
    <w:rsid w:val="001E1194"/>
    <w:rsid w:val="001E1EE0"/>
    <w:rsid w:val="001E281F"/>
    <w:rsid w:val="001E28FC"/>
    <w:rsid w:val="001E34CC"/>
    <w:rsid w:val="001E3765"/>
    <w:rsid w:val="001E46E9"/>
    <w:rsid w:val="001E4D22"/>
    <w:rsid w:val="001E5003"/>
    <w:rsid w:val="001E57C4"/>
    <w:rsid w:val="001E5846"/>
    <w:rsid w:val="001E58B1"/>
    <w:rsid w:val="001E5DD1"/>
    <w:rsid w:val="001E61B8"/>
    <w:rsid w:val="001E6460"/>
    <w:rsid w:val="001E7D3C"/>
    <w:rsid w:val="001E7D7F"/>
    <w:rsid w:val="001E7DE1"/>
    <w:rsid w:val="001F025F"/>
    <w:rsid w:val="001F0B3C"/>
    <w:rsid w:val="001F0C36"/>
    <w:rsid w:val="001F1A18"/>
    <w:rsid w:val="001F22AD"/>
    <w:rsid w:val="001F2A86"/>
    <w:rsid w:val="001F4BF4"/>
    <w:rsid w:val="001F4DBD"/>
    <w:rsid w:val="001F4F18"/>
    <w:rsid w:val="001F5556"/>
    <w:rsid w:val="001F62AD"/>
    <w:rsid w:val="001F73C1"/>
    <w:rsid w:val="001F7699"/>
    <w:rsid w:val="001F78F9"/>
    <w:rsid w:val="001F7A65"/>
    <w:rsid w:val="001F7EC1"/>
    <w:rsid w:val="00200005"/>
    <w:rsid w:val="0020017A"/>
    <w:rsid w:val="00201B2D"/>
    <w:rsid w:val="00201C73"/>
    <w:rsid w:val="002038AC"/>
    <w:rsid w:val="002039E2"/>
    <w:rsid w:val="00203A7C"/>
    <w:rsid w:val="00205081"/>
    <w:rsid w:val="002051FE"/>
    <w:rsid w:val="002052EB"/>
    <w:rsid w:val="00205A76"/>
    <w:rsid w:val="00205AFB"/>
    <w:rsid w:val="00205CB8"/>
    <w:rsid w:val="00205E26"/>
    <w:rsid w:val="00206863"/>
    <w:rsid w:val="00206DCD"/>
    <w:rsid w:val="002076CA"/>
    <w:rsid w:val="00210B62"/>
    <w:rsid w:val="00211BDE"/>
    <w:rsid w:val="00211C2A"/>
    <w:rsid w:val="00211EEE"/>
    <w:rsid w:val="0021210E"/>
    <w:rsid w:val="0021232B"/>
    <w:rsid w:val="00212D42"/>
    <w:rsid w:val="00212FDA"/>
    <w:rsid w:val="00213122"/>
    <w:rsid w:val="002134B0"/>
    <w:rsid w:val="0021419D"/>
    <w:rsid w:val="002141CF"/>
    <w:rsid w:val="002144FA"/>
    <w:rsid w:val="00214B3B"/>
    <w:rsid w:val="00215351"/>
    <w:rsid w:val="00216135"/>
    <w:rsid w:val="002165BC"/>
    <w:rsid w:val="00217285"/>
    <w:rsid w:val="00217385"/>
    <w:rsid w:val="002179EC"/>
    <w:rsid w:val="0022038A"/>
    <w:rsid w:val="00220518"/>
    <w:rsid w:val="00220A4A"/>
    <w:rsid w:val="00221B1E"/>
    <w:rsid w:val="00221F01"/>
    <w:rsid w:val="00221F68"/>
    <w:rsid w:val="00221FEC"/>
    <w:rsid w:val="0022201D"/>
    <w:rsid w:val="002223AA"/>
    <w:rsid w:val="00223424"/>
    <w:rsid w:val="00223C9B"/>
    <w:rsid w:val="00224378"/>
    <w:rsid w:val="00225922"/>
    <w:rsid w:val="00226357"/>
    <w:rsid w:val="002264DB"/>
    <w:rsid w:val="00226575"/>
    <w:rsid w:val="0022701C"/>
    <w:rsid w:val="0022724F"/>
    <w:rsid w:val="00230979"/>
    <w:rsid w:val="00230A3D"/>
    <w:rsid w:val="00231257"/>
    <w:rsid w:val="0023173F"/>
    <w:rsid w:val="00231AAB"/>
    <w:rsid w:val="00231AF3"/>
    <w:rsid w:val="002324C6"/>
    <w:rsid w:val="00232BB3"/>
    <w:rsid w:val="00232C41"/>
    <w:rsid w:val="00232CDA"/>
    <w:rsid w:val="00232F8C"/>
    <w:rsid w:val="00233EC5"/>
    <w:rsid w:val="00234C2F"/>
    <w:rsid w:val="00235133"/>
    <w:rsid w:val="0023553F"/>
    <w:rsid w:val="0023590B"/>
    <w:rsid w:val="00235E5E"/>
    <w:rsid w:val="0023621B"/>
    <w:rsid w:val="0023665D"/>
    <w:rsid w:val="0023706B"/>
    <w:rsid w:val="00237809"/>
    <w:rsid w:val="0023788A"/>
    <w:rsid w:val="0024125F"/>
    <w:rsid w:val="00241D09"/>
    <w:rsid w:val="0024203C"/>
    <w:rsid w:val="002420E7"/>
    <w:rsid w:val="0024211C"/>
    <w:rsid w:val="0024278C"/>
    <w:rsid w:val="00242884"/>
    <w:rsid w:val="00242B3F"/>
    <w:rsid w:val="00244772"/>
    <w:rsid w:val="00244825"/>
    <w:rsid w:val="00244A04"/>
    <w:rsid w:val="00244AD8"/>
    <w:rsid w:val="00244D46"/>
    <w:rsid w:val="00245429"/>
    <w:rsid w:val="00245994"/>
    <w:rsid w:val="00245EE9"/>
    <w:rsid w:val="002460D5"/>
    <w:rsid w:val="00246301"/>
    <w:rsid w:val="0024691C"/>
    <w:rsid w:val="00246E28"/>
    <w:rsid w:val="00246FC1"/>
    <w:rsid w:val="002470E2"/>
    <w:rsid w:val="002475CF"/>
    <w:rsid w:val="002478A9"/>
    <w:rsid w:val="00247A7C"/>
    <w:rsid w:val="00247B85"/>
    <w:rsid w:val="00247FC2"/>
    <w:rsid w:val="002508BD"/>
    <w:rsid w:val="00251A1A"/>
    <w:rsid w:val="00251B60"/>
    <w:rsid w:val="00251B78"/>
    <w:rsid w:val="00251E4A"/>
    <w:rsid w:val="00252FF5"/>
    <w:rsid w:val="002530E4"/>
    <w:rsid w:val="002531A4"/>
    <w:rsid w:val="002535E6"/>
    <w:rsid w:val="002541CD"/>
    <w:rsid w:val="002542D4"/>
    <w:rsid w:val="002543CC"/>
    <w:rsid w:val="00254763"/>
    <w:rsid w:val="00255172"/>
    <w:rsid w:val="0025523F"/>
    <w:rsid w:val="00255645"/>
    <w:rsid w:val="00255EB2"/>
    <w:rsid w:val="00256A00"/>
    <w:rsid w:val="00256B49"/>
    <w:rsid w:val="00256F69"/>
    <w:rsid w:val="00257EA9"/>
    <w:rsid w:val="00257FF0"/>
    <w:rsid w:val="00260200"/>
    <w:rsid w:val="0026088E"/>
    <w:rsid w:val="00260B7F"/>
    <w:rsid w:val="00260D36"/>
    <w:rsid w:val="002626B4"/>
    <w:rsid w:val="00263A6B"/>
    <w:rsid w:val="0026423F"/>
    <w:rsid w:val="00264637"/>
    <w:rsid w:val="00264821"/>
    <w:rsid w:val="00264B31"/>
    <w:rsid w:val="002652A4"/>
    <w:rsid w:val="0026534A"/>
    <w:rsid w:val="0026696B"/>
    <w:rsid w:val="00266C7C"/>
    <w:rsid w:val="00270645"/>
    <w:rsid w:val="0027109F"/>
    <w:rsid w:val="0027180B"/>
    <w:rsid w:val="00271CD4"/>
    <w:rsid w:val="00272153"/>
    <w:rsid w:val="002728ED"/>
    <w:rsid w:val="00272A05"/>
    <w:rsid w:val="00272BAC"/>
    <w:rsid w:val="002730E2"/>
    <w:rsid w:val="002731A7"/>
    <w:rsid w:val="002732D6"/>
    <w:rsid w:val="00273FCE"/>
    <w:rsid w:val="00274DCF"/>
    <w:rsid w:val="00275288"/>
    <w:rsid w:val="0027594C"/>
    <w:rsid w:val="00275F80"/>
    <w:rsid w:val="00276177"/>
    <w:rsid w:val="00276550"/>
    <w:rsid w:val="002766B0"/>
    <w:rsid w:val="00276A76"/>
    <w:rsid w:val="002773D7"/>
    <w:rsid w:val="0027741E"/>
    <w:rsid w:val="002779DF"/>
    <w:rsid w:val="00277CAA"/>
    <w:rsid w:val="00277D6D"/>
    <w:rsid w:val="002801A5"/>
    <w:rsid w:val="0028035D"/>
    <w:rsid w:val="0028041D"/>
    <w:rsid w:val="00280C6B"/>
    <w:rsid w:val="0028106B"/>
    <w:rsid w:val="00281323"/>
    <w:rsid w:val="00281EFC"/>
    <w:rsid w:val="00282434"/>
    <w:rsid w:val="002836A9"/>
    <w:rsid w:val="002838D9"/>
    <w:rsid w:val="00283A35"/>
    <w:rsid w:val="00283D83"/>
    <w:rsid w:val="00283DB1"/>
    <w:rsid w:val="002843D6"/>
    <w:rsid w:val="00284449"/>
    <w:rsid w:val="00284650"/>
    <w:rsid w:val="00284B75"/>
    <w:rsid w:val="002859C8"/>
    <w:rsid w:val="00286AF3"/>
    <w:rsid w:val="00286E0F"/>
    <w:rsid w:val="00286E36"/>
    <w:rsid w:val="0028791C"/>
    <w:rsid w:val="00287C12"/>
    <w:rsid w:val="00287D01"/>
    <w:rsid w:val="00287F2E"/>
    <w:rsid w:val="00290209"/>
    <w:rsid w:val="00290357"/>
    <w:rsid w:val="00290BF0"/>
    <w:rsid w:val="00290DB0"/>
    <w:rsid w:val="0029159E"/>
    <w:rsid w:val="002915F9"/>
    <w:rsid w:val="002928B1"/>
    <w:rsid w:val="0029298E"/>
    <w:rsid w:val="002932D3"/>
    <w:rsid w:val="00293704"/>
    <w:rsid w:val="00293877"/>
    <w:rsid w:val="00293B8F"/>
    <w:rsid w:val="00293D84"/>
    <w:rsid w:val="00293FA6"/>
    <w:rsid w:val="00294DDD"/>
    <w:rsid w:val="0029535D"/>
    <w:rsid w:val="002957B4"/>
    <w:rsid w:val="00295A6A"/>
    <w:rsid w:val="002967BF"/>
    <w:rsid w:val="00296A63"/>
    <w:rsid w:val="00297018"/>
    <w:rsid w:val="002971AE"/>
    <w:rsid w:val="00297451"/>
    <w:rsid w:val="00297584"/>
    <w:rsid w:val="00297E43"/>
    <w:rsid w:val="002A0056"/>
    <w:rsid w:val="002A060C"/>
    <w:rsid w:val="002A06DB"/>
    <w:rsid w:val="002A0E16"/>
    <w:rsid w:val="002A2553"/>
    <w:rsid w:val="002A27B6"/>
    <w:rsid w:val="002A2F9D"/>
    <w:rsid w:val="002A3362"/>
    <w:rsid w:val="002A3785"/>
    <w:rsid w:val="002A3812"/>
    <w:rsid w:val="002A3B4A"/>
    <w:rsid w:val="002A41EF"/>
    <w:rsid w:val="002A4265"/>
    <w:rsid w:val="002A4506"/>
    <w:rsid w:val="002A4FAC"/>
    <w:rsid w:val="002A5F1C"/>
    <w:rsid w:val="002A60B0"/>
    <w:rsid w:val="002A633A"/>
    <w:rsid w:val="002A6505"/>
    <w:rsid w:val="002A692E"/>
    <w:rsid w:val="002A6B18"/>
    <w:rsid w:val="002A6DA7"/>
    <w:rsid w:val="002A73D0"/>
    <w:rsid w:val="002B01EC"/>
    <w:rsid w:val="002B073F"/>
    <w:rsid w:val="002B0796"/>
    <w:rsid w:val="002B0949"/>
    <w:rsid w:val="002B12D3"/>
    <w:rsid w:val="002B17B6"/>
    <w:rsid w:val="002B1D4E"/>
    <w:rsid w:val="002B2982"/>
    <w:rsid w:val="002B29DB"/>
    <w:rsid w:val="002B3181"/>
    <w:rsid w:val="002B32A9"/>
    <w:rsid w:val="002B32E1"/>
    <w:rsid w:val="002B3546"/>
    <w:rsid w:val="002B42DC"/>
    <w:rsid w:val="002B4880"/>
    <w:rsid w:val="002B48E6"/>
    <w:rsid w:val="002B4A9F"/>
    <w:rsid w:val="002B4B05"/>
    <w:rsid w:val="002B5503"/>
    <w:rsid w:val="002B56E0"/>
    <w:rsid w:val="002B6CBB"/>
    <w:rsid w:val="002B6E8C"/>
    <w:rsid w:val="002B751F"/>
    <w:rsid w:val="002B7A51"/>
    <w:rsid w:val="002C00D9"/>
    <w:rsid w:val="002C0A4E"/>
    <w:rsid w:val="002C1249"/>
    <w:rsid w:val="002C18C5"/>
    <w:rsid w:val="002C1CBC"/>
    <w:rsid w:val="002C26BC"/>
    <w:rsid w:val="002C2A4F"/>
    <w:rsid w:val="002C2EBE"/>
    <w:rsid w:val="002C303C"/>
    <w:rsid w:val="002C31F4"/>
    <w:rsid w:val="002C3532"/>
    <w:rsid w:val="002C36CE"/>
    <w:rsid w:val="002C3894"/>
    <w:rsid w:val="002C39B4"/>
    <w:rsid w:val="002C39CA"/>
    <w:rsid w:val="002C3F04"/>
    <w:rsid w:val="002C409E"/>
    <w:rsid w:val="002C40B1"/>
    <w:rsid w:val="002C4475"/>
    <w:rsid w:val="002C534C"/>
    <w:rsid w:val="002C581A"/>
    <w:rsid w:val="002C5D4A"/>
    <w:rsid w:val="002C7118"/>
    <w:rsid w:val="002C715D"/>
    <w:rsid w:val="002C719B"/>
    <w:rsid w:val="002C726F"/>
    <w:rsid w:val="002C7422"/>
    <w:rsid w:val="002D0295"/>
    <w:rsid w:val="002D0BCB"/>
    <w:rsid w:val="002D0D55"/>
    <w:rsid w:val="002D1A93"/>
    <w:rsid w:val="002D2591"/>
    <w:rsid w:val="002D3852"/>
    <w:rsid w:val="002D3B21"/>
    <w:rsid w:val="002D3CC2"/>
    <w:rsid w:val="002D42EA"/>
    <w:rsid w:val="002D494C"/>
    <w:rsid w:val="002D49F2"/>
    <w:rsid w:val="002D514A"/>
    <w:rsid w:val="002D53AC"/>
    <w:rsid w:val="002D6221"/>
    <w:rsid w:val="002D658E"/>
    <w:rsid w:val="002D6B85"/>
    <w:rsid w:val="002D7607"/>
    <w:rsid w:val="002D77C4"/>
    <w:rsid w:val="002D7B3B"/>
    <w:rsid w:val="002E099C"/>
    <w:rsid w:val="002E0DAD"/>
    <w:rsid w:val="002E0FAF"/>
    <w:rsid w:val="002E14F4"/>
    <w:rsid w:val="002E1675"/>
    <w:rsid w:val="002E1D25"/>
    <w:rsid w:val="002E26F6"/>
    <w:rsid w:val="002E2BAD"/>
    <w:rsid w:val="002E340D"/>
    <w:rsid w:val="002E38F7"/>
    <w:rsid w:val="002E444E"/>
    <w:rsid w:val="002E46C4"/>
    <w:rsid w:val="002E515E"/>
    <w:rsid w:val="002E551F"/>
    <w:rsid w:val="002E61E4"/>
    <w:rsid w:val="002E6CEA"/>
    <w:rsid w:val="002E708F"/>
    <w:rsid w:val="002F02CF"/>
    <w:rsid w:val="002F06C3"/>
    <w:rsid w:val="002F0813"/>
    <w:rsid w:val="002F08B5"/>
    <w:rsid w:val="002F0ADE"/>
    <w:rsid w:val="002F0C62"/>
    <w:rsid w:val="002F0F0F"/>
    <w:rsid w:val="002F1161"/>
    <w:rsid w:val="002F1294"/>
    <w:rsid w:val="002F1522"/>
    <w:rsid w:val="002F175C"/>
    <w:rsid w:val="002F183A"/>
    <w:rsid w:val="002F2648"/>
    <w:rsid w:val="002F3019"/>
    <w:rsid w:val="002F30B7"/>
    <w:rsid w:val="002F3238"/>
    <w:rsid w:val="002F3451"/>
    <w:rsid w:val="002F3B59"/>
    <w:rsid w:val="002F3B6A"/>
    <w:rsid w:val="002F40FE"/>
    <w:rsid w:val="002F42B5"/>
    <w:rsid w:val="002F4D92"/>
    <w:rsid w:val="002F4F85"/>
    <w:rsid w:val="002F56B4"/>
    <w:rsid w:val="002F57CA"/>
    <w:rsid w:val="002F5E0B"/>
    <w:rsid w:val="002F5F22"/>
    <w:rsid w:val="002F638B"/>
    <w:rsid w:val="002F64CF"/>
    <w:rsid w:val="002F6F58"/>
    <w:rsid w:val="002F72AF"/>
    <w:rsid w:val="002F7518"/>
    <w:rsid w:val="00300745"/>
    <w:rsid w:val="00300754"/>
    <w:rsid w:val="00300DE6"/>
    <w:rsid w:val="0030151F"/>
    <w:rsid w:val="0030199C"/>
    <w:rsid w:val="003019FB"/>
    <w:rsid w:val="0030288E"/>
    <w:rsid w:val="003029FB"/>
    <w:rsid w:val="00302B62"/>
    <w:rsid w:val="00303828"/>
    <w:rsid w:val="0030392E"/>
    <w:rsid w:val="00303E36"/>
    <w:rsid w:val="0030420F"/>
    <w:rsid w:val="0030462D"/>
    <w:rsid w:val="003052F8"/>
    <w:rsid w:val="0030594A"/>
    <w:rsid w:val="003068F8"/>
    <w:rsid w:val="00306D13"/>
    <w:rsid w:val="00306F58"/>
    <w:rsid w:val="00307851"/>
    <w:rsid w:val="003078ED"/>
    <w:rsid w:val="00307A10"/>
    <w:rsid w:val="00310388"/>
    <w:rsid w:val="0031068D"/>
    <w:rsid w:val="0031138F"/>
    <w:rsid w:val="00311E94"/>
    <w:rsid w:val="00312731"/>
    <w:rsid w:val="00313CA9"/>
    <w:rsid w:val="00313CEA"/>
    <w:rsid w:val="00313D67"/>
    <w:rsid w:val="00313DAB"/>
    <w:rsid w:val="00313DB2"/>
    <w:rsid w:val="003145AD"/>
    <w:rsid w:val="00314740"/>
    <w:rsid w:val="00314FF5"/>
    <w:rsid w:val="0031567D"/>
    <w:rsid w:val="003159BF"/>
    <w:rsid w:val="00315E5C"/>
    <w:rsid w:val="00316ADA"/>
    <w:rsid w:val="00316E4D"/>
    <w:rsid w:val="00317B48"/>
    <w:rsid w:val="00317E32"/>
    <w:rsid w:val="003205B4"/>
    <w:rsid w:val="00320AF9"/>
    <w:rsid w:val="00320BD9"/>
    <w:rsid w:val="00320E30"/>
    <w:rsid w:val="00321795"/>
    <w:rsid w:val="00321972"/>
    <w:rsid w:val="003219B9"/>
    <w:rsid w:val="00321D7A"/>
    <w:rsid w:val="00321FBD"/>
    <w:rsid w:val="00322247"/>
    <w:rsid w:val="003229D9"/>
    <w:rsid w:val="00322B0C"/>
    <w:rsid w:val="00323648"/>
    <w:rsid w:val="003236A4"/>
    <w:rsid w:val="00324727"/>
    <w:rsid w:val="00324A5B"/>
    <w:rsid w:val="00324BE6"/>
    <w:rsid w:val="00324E60"/>
    <w:rsid w:val="0032501F"/>
    <w:rsid w:val="00325B7E"/>
    <w:rsid w:val="00325F97"/>
    <w:rsid w:val="003261AD"/>
    <w:rsid w:val="00326C1E"/>
    <w:rsid w:val="00326E1F"/>
    <w:rsid w:val="00327DE8"/>
    <w:rsid w:val="003306C3"/>
    <w:rsid w:val="00331113"/>
    <w:rsid w:val="00331289"/>
    <w:rsid w:val="003314FB"/>
    <w:rsid w:val="00331E82"/>
    <w:rsid w:val="0033290E"/>
    <w:rsid w:val="00332AD9"/>
    <w:rsid w:val="00333527"/>
    <w:rsid w:val="003335B7"/>
    <w:rsid w:val="00333685"/>
    <w:rsid w:val="0033372B"/>
    <w:rsid w:val="00333B0C"/>
    <w:rsid w:val="003342BD"/>
    <w:rsid w:val="003347D3"/>
    <w:rsid w:val="00334CE9"/>
    <w:rsid w:val="00335012"/>
    <w:rsid w:val="0033532F"/>
    <w:rsid w:val="00335990"/>
    <w:rsid w:val="00335AD9"/>
    <w:rsid w:val="00335AE8"/>
    <w:rsid w:val="003361A9"/>
    <w:rsid w:val="00336B2A"/>
    <w:rsid w:val="00336CE1"/>
    <w:rsid w:val="00337095"/>
    <w:rsid w:val="00337866"/>
    <w:rsid w:val="003378FD"/>
    <w:rsid w:val="00337BAB"/>
    <w:rsid w:val="00337E62"/>
    <w:rsid w:val="0034003D"/>
    <w:rsid w:val="0034048D"/>
    <w:rsid w:val="003410C5"/>
    <w:rsid w:val="003413B1"/>
    <w:rsid w:val="00341743"/>
    <w:rsid w:val="00341A35"/>
    <w:rsid w:val="00341F01"/>
    <w:rsid w:val="003426E2"/>
    <w:rsid w:val="003438D1"/>
    <w:rsid w:val="0034422C"/>
    <w:rsid w:val="003446A2"/>
    <w:rsid w:val="00344B38"/>
    <w:rsid w:val="00344C17"/>
    <w:rsid w:val="00345595"/>
    <w:rsid w:val="00345642"/>
    <w:rsid w:val="00345E2D"/>
    <w:rsid w:val="00346458"/>
    <w:rsid w:val="003471B8"/>
    <w:rsid w:val="003474B1"/>
    <w:rsid w:val="00347549"/>
    <w:rsid w:val="003477D7"/>
    <w:rsid w:val="00347A40"/>
    <w:rsid w:val="00347BCF"/>
    <w:rsid w:val="003511C8"/>
    <w:rsid w:val="00351ABB"/>
    <w:rsid w:val="00351B4A"/>
    <w:rsid w:val="00351CA6"/>
    <w:rsid w:val="003521BB"/>
    <w:rsid w:val="0035256A"/>
    <w:rsid w:val="00352C57"/>
    <w:rsid w:val="0035304A"/>
    <w:rsid w:val="003533B5"/>
    <w:rsid w:val="003538C8"/>
    <w:rsid w:val="00353C7F"/>
    <w:rsid w:val="003546E0"/>
    <w:rsid w:val="0035515A"/>
    <w:rsid w:val="003557D1"/>
    <w:rsid w:val="003560DE"/>
    <w:rsid w:val="0035664E"/>
    <w:rsid w:val="00357209"/>
    <w:rsid w:val="0035739C"/>
    <w:rsid w:val="003576A8"/>
    <w:rsid w:val="003578CC"/>
    <w:rsid w:val="00357C8B"/>
    <w:rsid w:val="00357EE7"/>
    <w:rsid w:val="0036007B"/>
    <w:rsid w:val="003607F5"/>
    <w:rsid w:val="003608D0"/>
    <w:rsid w:val="00360A94"/>
    <w:rsid w:val="003610C1"/>
    <w:rsid w:val="0036113B"/>
    <w:rsid w:val="00361432"/>
    <w:rsid w:val="0036187D"/>
    <w:rsid w:val="00361A56"/>
    <w:rsid w:val="00361D0D"/>
    <w:rsid w:val="00361F26"/>
    <w:rsid w:val="0036257D"/>
    <w:rsid w:val="00362585"/>
    <w:rsid w:val="00363A64"/>
    <w:rsid w:val="00363C0F"/>
    <w:rsid w:val="00363E5D"/>
    <w:rsid w:val="0036400F"/>
    <w:rsid w:val="00364391"/>
    <w:rsid w:val="003646A5"/>
    <w:rsid w:val="003649D1"/>
    <w:rsid w:val="00364A37"/>
    <w:rsid w:val="003662D6"/>
    <w:rsid w:val="003662EC"/>
    <w:rsid w:val="00366948"/>
    <w:rsid w:val="00366DAC"/>
    <w:rsid w:val="00366FA6"/>
    <w:rsid w:val="00367A04"/>
    <w:rsid w:val="00367D47"/>
    <w:rsid w:val="003701E8"/>
    <w:rsid w:val="003711C9"/>
    <w:rsid w:val="00371DB9"/>
    <w:rsid w:val="00371DD0"/>
    <w:rsid w:val="003726DD"/>
    <w:rsid w:val="003727C9"/>
    <w:rsid w:val="00372D1F"/>
    <w:rsid w:val="0037312B"/>
    <w:rsid w:val="0037318D"/>
    <w:rsid w:val="0037325D"/>
    <w:rsid w:val="00373AC1"/>
    <w:rsid w:val="00374284"/>
    <w:rsid w:val="00375FED"/>
    <w:rsid w:val="003760A0"/>
    <w:rsid w:val="00376433"/>
    <w:rsid w:val="00376ACC"/>
    <w:rsid w:val="00376CC5"/>
    <w:rsid w:val="00377270"/>
    <w:rsid w:val="00377392"/>
    <w:rsid w:val="00377A54"/>
    <w:rsid w:val="00380174"/>
    <w:rsid w:val="00380808"/>
    <w:rsid w:val="00380E83"/>
    <w:rsid w:val="00380EEC"/>
    <w:rsid w:val="003817C0"/>
    <w:rsid w:val="00381AC1"/>
    <w:rsid w:val="00382EC5"/>
    <w:rsid w:val="00382F91"/>
    <w:rsid w:val="003834F0"/>
    <w:rsid w:val="00383A1E"/>
    <w:rsid w:val="0038455A"/>
    <w:rsid w:val="0038464B"/>
    <w:rsid w:val="0038475C"/>
    <w:rsid w:val="003859D9"/>
    <w:rsid w:val="00385C2D"/>
    <w:rsid w:val="00385CDD"/>
    <w:rsid w:val="00386030"/>
    <w:rsid w:val="003875DE"/>
    <w:rsid w:val="00387B5E"/>
    <w:rsid w:val="00387BB0"/>
    <w:rsid w:val="00387D9C"/>
    <w:rsid w:val="003909F4"/>
    <w:rsid w:val="00390EC8"/>
    <w:rsid w:val="00390EE3"/>
    <w:rsid w:val="00390FF5"/>
    <w:rsid w:val="0039167F"/>
    <w:rsid w:val="00391B43"/>
    <w:rsid w:val="00391CB6"/>
    <w:rsid w:val="00391D66"/>
    <w:rsid w:val="003925D3"/>
    <w:rsid w:val="0039284E"/>
    <w:rsid w:val="00392E33"/>
    <w:rsid w:val="00393112"/>
    <w:rsid w:val="00393D2F"/>
    <w:rsid w:val="00394083"/>
    <w:rsid w:val="00394895"/>
    <w:rsid w:val="0039493C"/>
    <w:rsid w:val="00394F8F"/>
    <w:rsid w:val="00395493"/>
    <w:rsid w:val="00395A9D"/>
    <w:rsid w:val="003966B9"/>
    <w:rsid w:val="00396AD2"/>
    <w:rsid w:val="00396E36"/>
    <w:rsid w:val="0039705F"/>
    <w:rsid w:val="003971CD"/>
    <w:rsid w:val="00397B7A"/>
    <w:rsid w:val="00397E5D"/>
    <w:rsid w:val="00397F6F"/>
    <w:rsid w:val="003A05FD"/>
    <w:rsid w:val="003A0DE6"/>
    <w:rsid w:val="003A1A7D"/>
    <w:rsid w:val="003A1CA4"/>
    <w:rsid w:val="003A1E02"/>
    <w:rsid w:val="003A1E0D"/>
    <w:rsid w:val="003A2131"/>
    <w:rsid w:val="003A3963"/>
    <w:rsid w:val="003A3DA9"/>
    <w:rsid w:val="003A41DC"/>
    <w:rsid w:val="003A4BB8"/>
    <w:rsid w:val="003A4D26"/>
    <w:rsid w:val="003A5D06"/>
    <w:rsid w:val="003A6404"/>
    <w:rsid w:val="003A688A"/>
    <w:rsid w:val="003A6DAF"/>
    <w:rsid w:val="003A6FA9"/>
    <w:rsid w:val="003A7A9C"/>
    <w:rsid w:val="003B0A77"/>
    <w:rsid w:val="003B105E"/>
    <w:rsid w:val="003B13B5"/>
    <w:rsid w:val="003B1896"/>
    <w:rsid w:val="003B1AFE"/>
    <w:rsid w:val="003B2939"/>
    <w:rsid w:val="003B3EFA"/>
    <w:rsid w:val="003B4B7B"/>
    <w:rsid w:val="003B52B3"/>
    <w:rsid w:val="003B536E"/>
    <w:rsid w:val="003B55E6"/>
    <w:rsid w:val="003B58BE"/>
    <w:rsid w:val="003B5D1F"/>
    <w:rsid w:val="003B64E4"/>
    <w:rsid w:val="003B6A4D"/>
    <w:rsid w:val="003B6F00"/>
    <w:rsid w:val="003B735C"/>
    <w:rsid w:val="003B7736"/>
    <w:rsid w:val="003C07D9"/>
    <w:rsid w:val="003C0963"/>
    <w:rsid w:val="003C15E7"/>
    <w:rsid w:val="003C1820"/>
    <w:rsid w:val="003C1A1F"/>
    <w:rsid w:val="003C2047"/>
    <w:rsid w:val="003C2058"/>
    <w:rsid w:val="003C26F4"/>
    <w:rsid w:val="003C2AAE"/>
    <w:rsid w:val="003C2F6B"/>
    <w:rsid w:val="003C34A3"/>
    <w:rsid w:val="003C3F5B"/>
    <w:rsid w:val="003C426E"/>
    <w:rsid w:val="003C4721"/>
    <w:rsid w:val="003C48FF"/>
    <w:rsid w:val="003C4978"/>
    <w:rsid w:val="003C5110"/>
    <w:rsid w:val="003C5697"/>
    <w:rsid w:val="003C6019"/>
    <w:rsid w:val="003C6133"/>
    <w:rsid w:val="003C61BD"/>
    <w:rsid w:val="003C69D6"/>
    <w:rsid w:val="003C6B5B"/>
    <w:rsid w:val="003C78BA"/>
    <w:rsid w:val="003C79BE"/>
    <w:rsid w:val="003C7A56"/>
    <w:rsid w:val="003D070E"/>
    <w:rsid w:val="003D0AEB"/>
    <w:rsid w:val="003D1C78"/>
    <w:rsid w:val="003D2487"/>
    <w:rsid w:val="003D2488"/>
    <w:rsid w:val="003D29AF"/>
    <w:rsid w:val="003D2ACA"/>
    <w:rsid w:val="003D3798"/>
    <w:rsid w:val="003D3B3B"/>
    <w:rsid w:val="003D3EDC"/>
    <w:rsid w:val="003D3EFE"/>
    <w:rsid w:val="003D4116"/>
    <w:rsid w:val="003D47CC"/>
    <w:rsid w:val="003D51FF"/>
    <w:rsid w:val="003D52AB"/>
    <w:rsid w:val="003D54A3"/>
    <w:rsid w:val="003D5B20"/>
    <w:rsid w:val="003D6194"/>
    <w:rsid w:val="003D6620"/>
    <w:rsid w:val="003D673A"/>
    <w:rsid w:val="003D6BC9"/>
    <w:rsid w:val="003D6D43"/>
    <w:rsid w:val="003D75AA"/>
    <w:rsid w:val="003D7E3E"/>
    <w:rsid w:val="003D7F02"/>
    <w:rsid w:val="003E06DA"/>
    <w:rsid w:val="003E0B49"/>
    <w:rsid w:val="003E2DB1"/>
    <w:rsid w:val="003E3E86"/>
    <w:rsid w:val="003E49F4"/>
    <w:rsid w:val="003E5B86"/>
    <w:rsid w:val="003E724A"/>
    <w:rsid w:val="003E77F4"/>
    <w:rsid w:val="003E7FDC"/>
    <w:rsid w:val="003F0A6D"/>
    <w:rsid w:val="003F1261"/>
    <w:rsid w:val="003F173A"/>
    <w:rsid w:val="003F1A07"/>
    <w:rsid w:val="003F1B8F"/>
    <w:rsid w:val="003F1C6F"/>
    <w:rsid w:val="003F250B"/>
    <w:rsid w:val="003F29CF"/>
    <w:rsid w:val="003F2E59"/>
    <w:rsid w:val="003F3251"/>
    <w:rsid w:val="003F3668"/>
    <w:rsid w:val="003F3A27"/>
    <w:rsid w:val="003F3AAF"/>
    <w:rsid w:val="003F3FED"/>
    <w:rsid w:val="003F45F7"/>
    <w:rsid w:val="003F5CD6"/>
    <w:rsid w:val="003F602C"/>
    <w:rsid w:val="003F6123"/>
    <w:rsid w:val="003F657B"/>
    <w:rsid w:val="003F65F6"/>
    <w:rsid w:val="003F6642"/>
    <w:rsid w:val="003F684C"/>
    <w:rsid w:val="003F6A4F"/>
    <w:rsid w:val="003F7364"/>
    <w:rsid w:val="003F777D"/>
    <w:rsid w:val="003F79D3"/>
    <w:rsid w:val="003F7C41"/>
    <w:rsid w:val="00401186"/>
    <w:rsid w:val="0040138A"/>
    <w:rsid w:val="0040196C"/>
    <w:rsid w:val="00402D19"/>
    <w:rsid w:val="0040312C"/>
    <w:rsid w:val="00403987"/>
    <w:rsid w:val="00403D8C"/>
    <w:rsid w:val="00403E54"/>
    <w:rsid w:val="00403F22"/>
    <w:rsid w:val="004041BC"/>
    <w:rsid w:val="0040463E"/>
    <w:rsid w:val="00404B7A"/>
    <w:rsid w:val="0040630D"/>
    <w:rsid w:val="00406923"/>
    <w:rsid w:val="00406B98"/>
    <w:rsid w:val="00406C35"/>
    <w:rsid w:val="00407019"/>
    <w:rsid w:val="0040795B"/>
    <w:rsid w:val="00407AA2"/>
    <w:rsid w:val="00407C6D"/>
    <w:rsid w:val="00407E0F"/>
    <w:rsid w:val="00410BB5"/>
    <w:rsid w:val="00410DDE"/>
    <w:rsid w:val="0041118F"/>
    <w:rsid w:val="00411523"/>
    <w:rsid w:val="00411C09"/>
    <w:rsid w:val="0041219D"/>
    <w:rsid w:val="0041234B"/>
    <w:rsid w:val="00412DA6"/>
    <w:rsid w:val="00412F70"/>
    <w:rsid w:val="004131EB"/>
    <w:rsid w:val="004131FA"/>
    <w:rsid w:val="0041386E"/>
    <w:rsid w:val="00413D55"/>
    <w:rsid w:val="004144DF"/>
    <w:rsid w:val="00414D4D"/>
    <w:rsid w:val="00414D6E"/>
    <w:rsid w:val="00415078"/>
    <w:rsid w:val="004157E7"/>
    <w:rsid w:val="00416592"/>
    <w:rsid w:val="0041692E"/>
    <w:rsid w:val="00416FBE"/>
    <w:rsid w:val="004171DF"/>
    <w:rsid w:val="0041751A"/>
    <w:rsid w:val="004176F9"/>
    <w:rsid w:val="004201D5"/>
    <w:rsid w:val="0042048B"/>
    <w:rsid w:val="00420597"/>
    <w:rsid w:val="00420B12"/>
    <w:rsid w:val="00420C3C"/>
    <w:rsid w:val="00420D00"/>
    <w:rsid w:val="00421191"/>
    <w:rsid w:val="00421387"/>
    <w:rsid w:val="00421BC9"/>
    <w:rsid w:val="00422681"/>
    <w:rsid w:val="00422743"/>
    <w:rsid w:val="00422C23"/>
    <w:rsid w:val="004232DE"/>
    <w:rsid w:val="00423CA9"/>
    <w:rsid w:val="00424390"/>
    <w:rsid w:val="00424725"/>
    <w:rsid w:val="00424868"/>
    <w:rsid w:val="00425FE9"/>
    <w:rsid w:val="00426370"/>
    <w:rsid w:val="004265DD"/>
    <w:rsid w:val="0042771D"/>
    <w:rsid w:val="00427D1F"/>
    <w:rsid w:val="0043015F"/>
    <w:rsid w:val="0043181A"/>
    <w:rsid w:val="00431B3D"/>
    <w:rsid w:val="00431F29"/>
    <w:rsid w:val="0043221E"/>
    <w:rsid w:val="00432498"/>
    <w:rsid w:val="00432506"/>
    <w:rsid w:val="00432508"/>
    <w:rsid w:val="0043257E"/>
    <w:rsid w:val="00432744"/>
    <w:rsid w:val="00432C19"/>
    <w:rsid w:val="004332F9"/>
    <w:rsid w:val="00433504"/>
    <w:rsid w:val="00433928"/>
    <w:rsid w:val="00433C0C"/>
    <w:rsid w:val="0043482C"/>
    <w:rsid w:val="004348E5"/>
    <w:rsid w:val="0043538A"/>
    <w:rsid w:val="00435A5F"/>
    <w:rsid w:val="00435E21"/>
    <w:rsid w:val="00435E72"/>
    <w:rsid w:val="00436340"/>
    <w:rsid w:val="0043681F"/>
    <w:rsid w:val="00436FEC"/>
    <w:rsid w:val="0043716B"/>
    <w:rsid w:val="0044043F"/>
    <w:rsid w:val="00441A3F"/>
    <w:rsid w:val="00441A4D"/>
    <w:rsid w:val="00442108"/>
    <w:rsid w:val="00442BE6"/>
    <w:rsid w:val="00442EEE"/>
    <w:rsid w:val="00443847"/>
    <w:rsid w:val="0044385D"/>
    <w:rsid w:val="00443A31"/>
    <w:rsid w:val="00443F38"/>
    <w:rsid w:val="00444014"/>
    <w:rsid w:val="00444123"/>
    <w:rsid w:val="0044426B"/>
    <w:rsid w:val="00444C70"/>
    <w:rsid w:val="00444ECB"/>
    <w:rsid w:val="00444FB3"/>
    <w:rsid w:val="00445326"/>
    <w:rsid w:val="004460E4"/>
    <w:rsid w:val="004466C7"/>
    <w:rsid w:val="00446BD3"/>
    <w:rsid w:val="0044785D"/>
    <w:rsid w:val="00447DE4"/>
    <w:rsid w:val="00450F73"/>
    <w:rsid w:val="00450F77"/>
    <w:rsid w:val="00451000"/>
    <w:rsid w:val="004515BF"/>
    <w:rsid w:val="00451D4C"/>
    <w:rsid w:val="00451EBC"/>
    <w:rsid w:val="00451EF2"/>
    <w:rsid w:val="004524FA"/>
    <w:rsid w:val="004526C2"/>
    <w:rsid w:val="00452CCF"/>
    <w:rsid w:val="00453457"/>
    <w:rsid w:val="004536D5"/>
    <w:rsid w:val="004538A3"/>
    <w:rsid w:val="00453FF3"/>
    <w:rsid w:val="00454496"/>
    <w:rsid w:val="00454743"/>
    <w:rsid w:val="004547AB"/>
    <w:rsid w:val="00455381"/>
    <w:rsid w:val="00455499"/>
    <w:rsid w:val="00455540"/>
    <w:rsid w:val="004555C0"/>
    <w:rsid w:val="00455732"/>
    <w:rsid w:val="00455E3E"/>
    <w:rsid w:val="00456193"/>
    <w:rsid w:val="0045619D"/>
    <w:rsid w:val="00456221"/>
    <w:rsid w:val="00456BD2"/>
    <w:rsid w:val="00456C7C"/>
    <w:rsid w:val="00457027"/>
    <w:rsid w:val="00460517"/>
    <w:rsid w:val="00460FEF"/>
    <w:rsid w:val="0046141E"/>
    <w:rsid w:val="00461563"/>
    <w:rsid w:val="004623FD"/>
    <w:rsid w:val="00463367"/>
    <w:rsid w:val="004636A4"/>
    <w:rsid w:val="00463969"/>
    <w:rsid w:val="0046455B"/>
    <w:rsid w:val="00464EBC"/>
    <w:rsid w:val="00465622"/>
    <w:rsid w:val="00465A34"/>
    <w:rsid w:val="00465D5A"/>
    <w:rsid w:val="00466184"/>
    <w:rsid w:val="00466CCB"/>
    <w:rsid w:val="00467190"/>
    <w:rsid w:val="004674B7"/>
    <w:rsid w:val="004674E0"/>
    <w:rsid w:val="0047001F"/>
    <w:rsid w:val="00470214"/>
    <w:rsid w:val="004705A5"/>
    <w:rsid w:val="00470B25"/>
    <w:rsid w:val="004717F9"/>
    <w:rsid w:val="004720E7"/>
    <w:rsid w:val="004728D4"/>
    <w:rsid w:val="004732C2"/>
    <w:rsid w:val="004734C5"/>
    <w:rsid w:val="004738E6"/>
    <w:rsid w:val="00474172"/>
    <w:rsid w:val="00474694"/>
    <w:rsid w:val="0047487D"/>
    <w:rsid w:val="00474B49"/>
    <w:rsid w:val="00474DBE"/>
    <w:rsid w:val="0047513D"/>
    <w:rsid w:val="004752A0"/>
    <w:rsid w:val="004756AC"/>
    <w:rsid w:val="00475CCD"/>
    <w:rsid w:val="0047707A"/>
    <w:rsid w:val="004774E5"/>
    <w:rsid w:val="0047765B"/>
    <w:rsid w:val="00477D8A"/>
    <w:rsid w:val="00480C78"/>
    <w:rsid w:val="00481069"/>
    <w:rsid w:val="004810E7"/>
    <w:rsid w:val="00481E9D"/>
    <w:rsid w:val="00482139"/>
    <w:rsid w:val="0048254F"/>
    <w:rsid w:val="00482A19"/>
    <w:rsid w:val="004836B3"/>
    <w:rsid w:val="0048551A"/>
    <w:rsid w:val="00485927"/>
    <w:rsid w:val="004860AA"/>
    <w:rsid w:val="004865C7"/>
    <w:rsid w:val="0048666F"/>
    <w:rsid w:val="00486EC8"/>
    <w:rsid w:val="004874BB"/>
    <w:rsid w:val="004877CA"/>
    <w:rsid w:val="00487E29"/>
    <w:rsid w:val="00490042"/>
    <w:rsid w:val="004903F3"/>
    <w:rsid w:val="0049045F"/>
    <w:rsid w:val="00490AF7"/>
    <w:rsid w:val="00490B1C"/>
    <w:rsid w:val="004914A3"/>
    <w:rsid w:val="00491B5F"/>
    <w:rsid w:val="004922FF"/>
    <w:rsid w:val="00492B94"/>
    <w:rsid w:val="004931B4"/>
    <w:rsid w:val="00493215"/>
    <w:rsid w:val="00493328"/>
    <w:rsid w:val="004936CB"/>
    <w:rsid w:val="004938D5"/>
    <w:rsid w:val="00494573"/>
    <w:rsid w:val="0049539F"/>
    <w:rsid w:val="00495C95"/>
    <w:rsid w:val="0049635A"/>
    <w:rsid w:val="004966E5"/>
    <w:rsid w:val="00496A46"/>
    <w:rsid w:val="00496DFE"/>
    <w:rsid w:val="0049736F"/>
    <w:rsid w:val="004974AA"/>
    <w:rsid w:val="0049775C"/>
    <w:rsid w:val="004A06EB"/>
    <w:rsid w:val="004A0E65"/>
    <w:rsid w:val="004A0FB3"/>
    <w:rsid w:val="004A1988"/>
    <w:rsid w:val="004A202A"/>
    <w:rsid w:val="004A250A"/>
    <w:rsid w:val="004A2973"/>
    <w:rsid w:val="004A2CBB"/>
    <w:rsid w:val="004A3850"/>
    <w:rsid w:val="004A3D37"/>
    <w:rsid w:val="004A59D7"/>
    <w:rsid w:val="004A5B03"/>
    <w:rsid w:val="004A6046"/>
    <w:rsid w:val="004A6298"/>
    <w:rsid w:val="004A63BE"/>
    <w:rsid w:val="004A6620"/>
    <w:rsid w:val="004A6F77"/>
    <w:rsid w:val="004A799B"/>
    <w:rsid w:val="004A7D02"/>
    <w:rsid w:val="004B0103"/>
    <w:rsid w:val="004B02E9"/>
    <w:rsid w:val="004B0568"/>
    <w:rsid w:val="004B0736"/>
    <w:rsid w:val="004B08A8"/>
    <w:rsid w:val="004B0B60"/>
    <w:rsid w:val="004B0E32"/>
    <w:rsid w:val="004B1BE3"/>
    <w:rsid w:val="004B272C"/>
    <w:rsid w:val="004B2B39"/>
    <w:rsid w:val="004B3637"/>
    <w:rsid w:val="004B3E1C"/>
    <w:rsid w:val="004B4120"/>
    <w:rsid w:val="004B450D"/>
    <w:rsid w:val="004B4802"/>
    <w:rsid w:val="004B5C7C"/>
    <w:rsid w:val="004B5F39"/>
    <w:rsid w:val="004B6346"/>
    <w:rsid w:val="004B787F"/>
    <w:rsid w:val="004B7C50"/>
    <w:rsid w:val="004C0070"/>
    <w:rsid w:val="004C0270"/>
    <w:rsid w:val="004C0388"/>
    <w:rsid w:val="004C08F3"/>
    <w:rsid w:val="004C09B2"/>
    <w:rsid w:val="004C0FAC"/>
    <w:rsid w:val="004C17F1"/>
    <w:rsid w:val="004C1892"/>
    <w:rsid w:val="004C27A6"/>
    <w:rsid w:val="004C29F9"/>
    <w:rsid w:val="004C29FD"/>
    <w:rsid w:val="004C44B0"/>
    <w:rsid w:val="004C527A"/>
    <w:rsid w:val="004C54FA"/>
    <w:rsid w:val="004C5865"/>
    <w:rsid w:val="004C6296"/>
    <w:rsid w:val="004C68CB"/>
    <w:rsid w:val="004C72A3"/>
    <w:rsid w:val="004C7BD4"/>
    <w:rsid w:val="004D0448"/>
    <w:rsid w:val="004D0711"/>
    <w:rsid w:val="004D07A4"/>
    <w:rsid w:val="004D07E5"/>
    <w:rsid w:val="004D09A9"/>
    <w:rsid w:val="004D0E12"/>
    <w:rsid w:val="004D1DB7"/>
    <w:rsid w:val="004D1FAD"/>
    <w:rsid w:val="004D221E"/>
    <w:rsid w:val="004D28D7"/>
    <w:rsid w:val="004D399C"/>
    <w:rsid w:val="004D3A2B"/>
    <w:rsid w:val="004D3F04"/>
    <w:rsid w:val="004D432E"/>
    <w:rsid w:val="004D43D7"/>
    <w:rsid w:val="004D46BC"/>
    <w:rsid w:val="004D4BA9"/>
    <w:rsid w:val="004D5133"/>
    <w:rsid w:val="004D5164"/>
    <w:rsid w:val="004D6077"/>
    <w:rsid w:val="004D61B4"/>
    <w:rsid w:val="004D6209"/>
    <w:rsid w:val="004D63B4"/>
    <w:rsid w:val="004D698F"/>
    <w:rsid w:val="004D6991"/>
    <w:rsid w:val="004D7AF1"/>
    <w:rsid w:val="004E04AF"/>
    <w:rsid w:val="004E099B"/>
    <w:rsid w:val="004E100A"/>
    <w:rsid w:val="004E1428"/>
    <w:rsid w:val="004E1D4F"/>
    <w:rsid w:val="004E2015"/>
    <w:rsid w:val="004E20D6"/>
    <w:rsid w:val="004E230D"/>
    <w:rsid w:val="004E2486"/>
    <w:rsid w:val="004E2628"/>
    <w:rsid w:val="004E2C9E"/>
    <w:rsid w:val="004E373A"/>
    <w:rsid w:val="004E3883"/>
    <w:rsid w:val="004E3894"/>
    <w:rsid w:val="004E3C3D"/>
    <w:rsid w:val="004E3F01"/>
    <w:rsid w:val="004E4C22"/>
    <w:rsid w:val="004E4C2A"/>
    <w:rsid w:val="004E5019"/>
    <w:rsid w:val="004E5417"/>
    <w:rsid w:val="004E54DE"/>
    <w:rsid w:val="004E57F1"/>
    <w:rsid w:val="004E6117"/>
    <w:rsid w:val="004E62D3"/>
    <w:rsid w:val="004E6484"/>
    <w:rsid w:val="004E6743"/>
    <w:rsid w:val="004E68E4"/>
    <w:rsid w:val="004E7A4C"/>
    <w:rsid w:val="004E7D21"/>
    <w:rsid w:val="004E7D23"/>
    <w:rsid w:val="004E7FD9"/>
    <w:rsid w:val="004F0161"/>
    <w:rsid w:val="004F09D6"/>
    <w:rsid w:val="004F17EF"/>
    <w:rsid w:val="004F1A72"/>
    <w:rsid w:val="004F1F84"/>
    <w:rsid w:val="004F2076"/>
    <w:rsid w:val="004F2B61"/>
    <w:rsid w:val="004F3681"/>
    <w:rsid w:val="004F379A"/>
    <w:rsid w:val="004F3C34"/>
    <w:rsid w:val="004F3E15"/>
    <w:rsid w:val="004F41C7"/>
    <w:rsid w:val="004F43D5"/>
    <w:rsid w:val="004F4470"/>
    <w:rsid w:val="004F49B1"/>
    <w:rsid w:val="004F49E7"/>
    <w:rsid w:val="004F4C77"/>
    <w:rsid w:val="004F5062"/>
    <w:rsid w:val="004F57F4"/>
    <w:rsid w:val="004F67F4"/>
    <w:rsid w:val="004F6FF4"/>
    <w:rsid w:val="004F70F0"/>
    <w:rsid w:val="004F71F4"/>
    <w:rsid w:val="004F7E56"/>
    <w:rsid w:val="004F7FD4"/>
    <w:rsid w:val="00500349"/>
    <w:rsid w:val="0050064E"/>
    <w:rsid w:val="00500D50"/>
    <w:rsid w:val="00501454"/>
    <w:rsid w:val="00501487"/>
    <w:rsid w:val="00501697"/>
    <w:rsid w:val="00501D3E"/>
    <w:rsid w:val="00502449"/>
    <w:rsid w:val="005025C5"/>
    <w:rsid w:val="00502D51"/>
    <w:rsid w:val="00503315"/>
    <w:rsid w:val="005038B6"/>
    <w:rsid w:val="005043B0"/>
    <w:rsid w:val="00504524"/>
    <w:rsid w:val="00504BD6"/>
    <w:rsid w:val="00504C37"/>
    <w:rsid w:val="00504F9E"/>
    <w:rsid w:val="005065DB"/>
    <w:rsid w:val="00506FFA"/>
    <w:rsid w:val="00507271"/>
    <w:rsid w:val="00510211"/>
    <w:rsid w:val="0051053C"/>
    <w:rsid w:val="00510E77"/>
    <w:rsid w:val="00511140"/>
    <w:rsid w:val="00511D8E"/>
    <w:rsid w:val="00512419"/>
    <w:rsid w:val="00512720"/>
    <w:rsid w:val="00512A64"/>
    <w:rsid w:val="00513373"/>
    <w:rsid w:val="00513ED2"/>
    <w:rsid w:val="0051427A"/>
    <w:rsid w:val="005143CD"/>
    <w:rsid w:val="00514BA7"/>
    <w:rsid w:val="00515069"/>
    <w:rsid w:val="00515399"/>
    <w:rsid w:val="00515876"/>
    <w:rsid w:val="005161DD"/>
    <w:rsid w:val="00516D03"/>
    <w:rsid w:val="005174FE"/>
    <w:rsid w:val="005179E7"/>
    <w:rsid w:val="00517A61"/>
    <w:rsid w:val="00517BB7"/>
    <w:rsid w:val="005210AD"/>
    <w:rsid w:val="005211D2"/>
    <w:rsid w:val="00521A7D"/>
    <w:rsid w:val="00521E91"/>
    <w:rsid w:val="0052272C"/>
    <w:rsid w:val="00522FA5"/>
    <w:rsid w:val="005233CB"/>
    <w:rsid w:val="005235AA"/>
    <w:rsid w:val="005245EC"/>
    <w:rsid w:val="00524B4E"/>
    <w:rsid w:val="005256A8"/>
    <w:rsid w:val="00525A84"/>
    <w:rsid w:val="0052620F"/>
    <w:rsid w:val="00526251"/>
    <w:rsid w:val="0052683E"/>
    <w:rsid w:val="005270D9"/>
    <w:rsid w:val="00527ADE"/>
    <w:rsid w:val="0053029A"/>
    <w:rsid w:val="005305F9"/>
    <w:rsid w:val="005311F6"/>
    <w:rsid w:val="00531C50"/>
    <w:rsid w:val="00532A4D"/>
    <w:rsid w:val="00532A60"/>
    <w:rsid w:val="005330A4"/>
    <w:rsid w:val="005332E4"/>
    <w:rsid w:val="0053413C"/>
    <w:rsid w:val="00534899"/>
    <w:rsid w:val="00534939"/>
    <w:rsid w:val="00534CAE"/>
    <w:rsid w:val="00534EE0"/>
    <w:rsid w:val="005357C9"/>
    <w:rsid w:val="00535D5F"/>
    <w:rsid w:val="005371CA"/>
    <w:rsid w:val="00537D7F"/>
    <w:rsid w:val="00537F9A"/>
    <w:rsid w:val="00540329"/>
    <w:rsid w:val="00540C1D"/>
    <w:rsid w:val="00541148"/>
    <w:rsid w:val="00541AB6"/>
    <w:rsid w:val="00541AFA"/>
    <w:rsid w:val="005429D4"/>
    <w:rsid w:val="00542A7D"/>
    <w:rsid w:val="00542DE8"/>
    <w:rsid w:val="0054300D"/>
    <w:rsid w:val="00543196"/>
    <w:rsid w:val="00543777"/>
    <w:rsid w:val="00543CE7"/>
    <w:rsid w:val="00543DF9"/>
    <w:rsid w:val="00544665"/>
    <w:rsid w:val="00544946"/>
    <w:rsid w:val="00544BAC"/>
    <w:rsid w:val="0054549C"/>
    <w:rsid w:val="0054586B"/>
    <w:rsid w:val="00545C49"/>
    <w:rsid w:val="00545EA5"/>
    <w:rsid w:val="00546348"/>
    <w:rsid w:val="00546494"/>
    <w:rsid w:val="005466A1"/>
    <w:rsid w:val="005479C6"/>
    <w:rsid w:val="00547EE0"/>
    <w:rsid w:val="0055138B"/>
    <w:rsid w:val="00551632"/>
    <w:rsid w:val="005523F1"/>
    <w:rsid w:val="0055272B"/>
    <w:rsid w:val="00552FF3"/>
    <w:rsid w:val="00552FFB"/>
    <w:rsid w:val="005534B1"/>
    <w:rsid w:val="00553580"/>
    <w:rsid w:val="0055384D"/>
    <w:rsid w:val="00553E40"/>
    <w:rsid w:val="005549E9"/>
    <w:rsid w:val="00554F9A"/>
    <w:rsid w:val="005553F7"/>
    <w:rsid w:val="00555B8D"/>
    <w:rsid w:val="00555D9E"/>
    <w:rsid w:val="00555F8E"/>
    <w:rsid w:val="00556511"/>
    <w:rsid w:val="005568AB"/>
    <w:rsid w:val="005568F1"/>
    <w:rsid w:val="0055787E"/>
    <w:rsid w:val="00557D8D"/>
    <w:rsid w:val="00560389"/>
    <w:rsid w:val="00560444"/>
    <w:rsid w:val="0056079E"/>
    <w:rsid w:val="00560B0B"/>
    <w:rsid w:val="00560BC6"/>
    <w:rsid w:val="00560F4F"/>
    <w:rsid w:val="005610D6"/>
    <w:rsid w:val="00561499"/>
    <w:rsid w:val="00561D0D"/>
    <w:rsid w:val="00562053"/>
    <w:rsid w:val="005621AA"/>
    <w:rsid w:val="00563245"/>
    <w:rsid w:val="00564DAB"/>
    <w:rsid w:val="00565410"/>
    <w:rsid w:val="005654C0"/>
    <w:rsid w:val="005655EA"/>
    <w:rsid w:val="00565ECB"/>
    <w:rsid w:val="00566C89"/>
    <w:rsid w:val="00571626"/>
    <w:rsid w:val="005718EE"/>
    <w:rsid w:val="00571AA3"/>
    <w:rsid w:val="00571BDF"/>
    <w:rsid w:val="00571F44"/>
    <w:rsid w:val="00571F64"/>
    <w:rsid w:val="00572A2C"/>
    <w:rsid w:val="00572DE7"/>
    <w:rsid w:val="00573227"/>
    <w:rsid w:val="005744F4"/>
    <w:rsid w:val="0057495B"/>
    <w:rsid w:val="00574A26"/>
    <w:rsid w:val="00574C1A"/>
    <w:rsid w:val="00574E30"/>
    <w:rsid w:val="005755AF"/>
    <w:rsid w:val="00575B93"/>
    <w:rsid w:val="0057616B"/>
    <w:rsid w:val="0057694D"/>
    <w:rsid w:val="00577253"/>
    <w:rsid w:val="00577836"/>
    <w:rsid w:val="00577D46"/>
    <w:rsid w:val="00580002"/>
    <w:rsid w:val="00580536"/>
    <w:rsid w:val="00580C94"/>
    <w:rsid w:val="00580CCE"/>
    <w:rsid w:val="00580D41"/>
    <w:rsid w:val="00581C11"/>
    <w:rsid w:val="00581CF0"/>
    <w:rsid w:val="00582030"/>
    <w:rsid w:val="00582D48"/>
    <w:rsid w:val="00583A80"/>
    <w:rsid w:val="00583BE0"/>
    <w:rsid w:val="00584145"/>
    <w:rsid w:val="0058487C"/>
    <w:rsid w:val="005851EB"/>
    <w:rsid w:val="005852E7"/>
    <w:rsid w:val="005855C5"/>
    <w:rsid w:val="0058566E"/>
    <w:rsid w:val="00585709"/>
    <w:rsid w:val="00585D33"/>
    <w:rsid w:val="00585ED7"/>
    <w:rsid w:val="0058678D"/>
    <w:rsid w:val="00587044"/>
    <w:rsid w:val="00587987"/>
    <w:rsid w:val="00587ACF"/>
    <w:rsid w:val="00587D5F"/>
    <w:rsid w:val="00587E71"/>
    <w:rsid w:val="0059096E"/>
    <w:rsid w:val="00591254"/>
    <w:rsid w:val="005913E8"/>
    <w:rsid w:val="005914E3"/>
    <w:rsid w:val="00591849"/>
    <w:rsid w:val="00592676"/>
    <w:rsid w:val="00592CFD"/>
    <w:rsid w:val="005931D9"/>
    <w:rsid w:val="00593F50"/>
    <w:rsid w:val="00594025"/>
    <w:rsid w:val="0059428C"/>
    <w:rsid w:val="0059450F"/>
    <w:rsid w:val="005947E7"/>
    <w:rsid w:val="00594CF7"/>
    <w:rsid w:val="00594FFF"/>
    <w:rsid w:val="005958D5"/>
    <w:rsid w:val="00595D02"/>
    <w:rsid w:val="005965C2"/>
    <w:rsid w:val="005967D8"/>
    <w:rsid w:val="0059694E"/>
    <w:rsid w:val="00596BB7"/>
    <w:rsid w:val="00597817"/>
    <w:rsid w:val="005A0207"/>
    <w:rsid w:val="005A0285"/>
    <w:rsid w:val="005A0806"/>
    <w:rsid w:val="005A0897"/>
    <w:rsid w:val="005A0C2A"/>
    <w:rsid w:val="005A18B3"/>
    <w:rsid w:val="005A18E5"/>
    <w:rsid w:val="005A1B77"/>
    <w:rsid w:val="005A2770"/>
    <w:rsid w:val="005A28C5"/>
    <w:rsid w:val="005A2BF3"/>
    <w:rsid w:val="005A303E"/>
    <w:rsid w:val="005A33B3"/>
    <w:rsid w:val="005A3AEB"/>
    <w:rsid w:val="005A4049"/>
    <w:rsid w:val="005A5210"/>
    <w:rsid w:val="005A6089"/>
    <w:rsid w:val="005A65BA"/>
    <w:rsid w:val="005A68B3"/>
    <w:rsid w:val="005B0396"/>
    <w:rsid w:val="005B086C"/>
    <w:rsid w:val="005B0E3C"/>
    <w:rsid w:val="005B1174"/>
    <w:rsid w:val="005B176F"/>
    <w:rsid w:val="005B21D4"/>
    <w:rsid w:val="005B23F3"/>
    <w:rsid w:val="005B37F7"/>
    <w:rsid w:val="005B3E77"/>
    <w:rsid w:val="005B3EE4"/>
    <w:rsid w:val="005B40DE"/>
    <w:rsid w:val="005B415F"/>
    <w:rsid w:val="005B4621"/>
    <w:rsid w:val="005B48CF"/>
    <w:rsid w:val="005B5258"/>
    <w:rsid w:val="005B527E"/>
    <w:rsid w:val="005B6229"/>
    <w:rsid w:val="005B6E35"/>
    <w:rsid w:val="005B710B"/>
    <w:rsid w:val="005B7DC8"/>
    <w:rsid w:val="005B7DCA"/>
    <w:rsid w:val="005C039B"/>
    <w:rsid w:val="005C0D37"/>
    <w:rsid w:val="005C0E13"/>
    <w:rsid w:val="005C0EE7"/>
    <w:rsid w:val="005C177E"/>
    <w:rsid w:val="005C1A03"/>
    <w:rsid w:val="005C1F7F"/>
    <w:rsid w:val="005C2296"/>
    <w:rsid w:val="005C235E"/>
    <w:rsid w:val="005C2E61"/>
    <w:rsid w:val="005C2EEB"/>
    <w:rsid w:val="005C3D2C"/>
    <w:rsid w:val="005C3D6C"/>
    <w:rsid w:val="005C48B3"/>
    <w:rsid w:val="005C5154"/>
    <w:rsid w:val="005C5F83"/>
    <w:rsid w:val="005C6336"/>
    <w:rsid w:val="005C67EE"/>
    <w:rsid w:val="005C6CBE"/>
    <w:rsid w:val="005C6CF9"/>
    <w:rsid w:val="005C6D19"/>
    <w:rsid w:val="005C7058"/>
    <w:rsid w:val="005C741F"/>
    <w:rsid w:val="005C75A3"/>
    <w:rsid w:val="005C760D"/>
    <w:rsid w:val="005C795E"/>
    <w:rsid w:val="005D0373"/>
    <w:rsid w:val="005D03BA"/>
    <w:rsid w:val="005D0E61"/>
    <w:rsid w:val="005D10FC"/>
    <w:rsid w:val="005D1D2E"/>
    <w:rsid w:val="005D28DC"/>
    <w:rsid w:val="005D2988"/>
    <w:rsid w:val="005D339B"/>
    <w:rsid w:val="005D3BF5"/>
    <w:rsid w:val="005D3F36"/>
    <w:rsid w:val="005D4326"/>
    <w:rsid w:val="005D44D1"/>
    <w:rsid w:val="005D51B4"/>
    <w:rsid w:val="005D53EE"/>
    <w:rsid w:val="005D5A59"/>
    <w:rsid w:val="005D5EFB"/>
    <w:rsid w:val="005D6394"/>
    <w:rsid w:val="005D6580"/>
    <w:rsid w:val="005D68D5"/>
    <w:rsid w:val="005D6CC4"/>
    <w:rsid w:val="005D75AB"/>
    <w:rsid w:val="005D7E16"/>
    <w:rsid w:val="005E1C9D"/>
    <w:rsid w:val="005E1D2A"/>
    <w:rsid w:val="005E20CE"/>
    <w:rsid w:val="005E20EB"/>
    <w:rsid w:val="005E2209"/>
    <w:rsid w:val="005E22BF"/>
    <w:rsid w:val="005E2A3F"/>
    <w:rsid w:val="005E2D93"/>
    <w:rsid w:val="005E303E"/>
    <w:rsid w:val="005E394D"/>
    <w:rsid w:val="005E3C54"/>
    <w:rsid w:val="005E4BA1"/>
    <w:rsid w:val="005E5661"/>
    <w:rsid w:val="005E568B"/>
    <w:rsid w:val="005E5F8B"/>
    <w:rsid w:val="005E6CAC"/>
    <w:rsid w:val="005E6D72"/>
    <w:rsid w:val="005E6EDF"/>
    <w:rsid w:val="005E7524"/>
    <w:rsid w:val="005E754C"/>
    <w:rsid w:val="005E79B5"/>
    <w:rsid w:val="005F0B56"/>
    <w:rsid w:val="005F1498"/>
    <w:rsid w:val="005F1696"/>
    <w:rsid w:val="005F2A20"/>
    <w:rsid w:val="005F39F3"/>
    <w:rsid w:val="005F3DD1"/>
    <w:rsid w:val="005F445D"/>
    <w:rsid w:val="005F4FBA"/>
    <w:rsid w:val="005F5330"/>
    <w:rsid w:val="005F53A6"/>
    <w:rsid w:val="005F5475"/>
    <w:rsid w:val="005F5667"/>
    <w:rsid w:val="005F5A62"/>
    <w:rsid w:val="005F5A81"/>
    <w:rsid w:val="005F5B42"/>
    <w:rsid w:val="005F5EB3"/>
    <w:rsid w:val="005F5F6F"/>
    <w:rsid w:val="005F6693"/>
    <w:rsid w:val="005F68EF"/>
    <w:rsid w:val="005F6A0A"/>
    <w:rsid w:val="005F6D23"/>
    <w:rsid w:val="005F7307"/>
    <w:rsid w:val="005F768A"/>
    <w:rsid w:val="005F7B31"/>
    <w:rsid w:val="0060009B"/>
    <w:rsid w:val="00600D79"/>
    <w:rsid w:val="006012A6"/>
    <w:rsid w:val="006014A4"/>
    <w:rsid w:val="0060168C"/>
    <w:rsid w:val="00601917"/>
    <w:rsid w:val="00601EB9"/>
    <w:rsid w:val="0060242B"/>
    <w:rsid w:val="00602E65"/>
    <w:rsid w:val="00603051"/>
    <w:rsid w:val="0060310D"/>
    <w:rsid w:val="0060364C"/>
    <w:rsid w:val="00603B85"/>
    <w:rsid w:val="00603C3C"/>
    <w:rsid w:val="00603E27"/>
    <w:rsid w:val="0060481C"/>
    <w:rsid w:val="0060537B"/>
    <w:rsid w:val="00605425"/>
    <w:rsid w:val="0060544D"/>
    <w:rsid w:val="00605500"/>
    <w:rsid w:val="00605681"/>
    <w:rsid w:val="00605692"/>
    <w:rsid w:val="00605FE3"/>
    <w:rsid w:val="00606AE4"/>
    <w:rsid w:val="00606B5D"/>
    <w:rsid w:val="00606F70"/>
    <w:rsid w:val="00607B18"/>
    <w:rsid w:val="00607B54"/>
    <w:rsid w:val="00610062"/>
    <w:rsid w:val="00610129"/>
    <w:rsid w:val="006105E5"/>
    <w:rsid w:val="006111EC"/>
    <w:rsid w:val="006127B4"/>
    <w:rsid w:val="00613E59"/>
    <w:rsid w:val="006143BA"/>
    <w:rsid w:val="0061507C"/>
    <w:rsid w:val="0061537C"/>
    <w:rsid w:val="0061543E"/>
    <w:rsid w:val="00615A92"/>
    <w:rsid w:val="00615CBB"/>
    <w:rsid w:val="006163B3"/>
    <w:rsid w:val="006168C5"/>
    <w:rsid w:val="00617315"/>
    <w:rsid w:val="006175F1"/>
    <w:rsid w:val="00617AFF"/>
    <w:rsid w:val="00620C53"/>
    <w:rsid w:val="00620F49"/>
    <w:rsid w:val="00621193"/>
    <w:rsid w:val="006215DD"/>
    <w:rsid w:val="006218B9"/>
    <w:rsid w:val="00621A0A"/>
    <w:rsid w:val="00621B81"/>
    <w:rsid w:val="00621DE5"/>
    <w:rsid w:val="00622EE0"/>
    <w:rsid w:val="0062444E"/>
    <w:rsid w:val="00624622"/>
    <w:rsid w:val="006248C1"/>
    <w:rsid w:val="00624A80"/>
    <w:rsid w:val="00625552"/>
    <w:rsid w:val="00625652"/>
    <w:rsid w:val="0062603D"/>
    <w:rsid w:val="006262E8"/>
    <w:rsid w:val="006266AC"/>
    <w:rsid w:val="00626E59"/>
    <w:rsid w:val="006270DE"/>
    <w:rsid w:val="006272E6"/>
    <w:rsid w:val="006302C5"/>
    <w:rsid w:val="00630342"/>
    <w:rsid w:val="0063040F"/>
    <w:rsid w:val="0063105F"/>
    <w:rsid w:val="00631391"/>
    <w:rsid w:val="006316C1"/>
    <w:rsid w:val="00631BB5"/>
    <w:rsid w:val="00631D77"/>
    <w:rsid w:val="00633BD5"/>
    <w:rsid w:val="00633C68"/>
    <w:rsid w:val="00634AFD"/>
    <w:rsid w:val="00634CEF"/>
    <w:rsid w:val="00634F4D"/>
    <w:rsid w:val="0063560B"/>
    <w:rsid w:val="00635777"/>
    <w:rsid w:val="00635AC2"/>
    <w:rsid w:val="00635E15"/>
    <w:rsid w:val="00635E4F"/>
    <w:rsid w:val="00635F1B"/>
    <w:rsid w:val="00636456"/>
    <w:rsid w:val="00636F23"/>
    <w:rsid w:val="00637B6B"/>
    <w:rsid w:val="00637D76"/>
    <w:rsid w:val="0064052A"/>
    <w:rsid w:val="006406A7"/>
    <w:rsid w:val="0064091C"/>
    <w:rsid w:val="0064094D"/>
    <w:rsid w:val="00640C03"/>
    <w:rsid w:val="00640DEA"/>
    <w:rsid w:val="00640FA2"/>
    <w:rsid w:val="0064100E"/>
    <w:rsid w:val="0064184C"/>
    <w:rsid w:val="00641E4F"/>
    <w:rsid w:val="00641E9A"/>
    <w:rsid w:val="006427B0"/>
    <w:rsid w:val="00642AFA"/>
    <w:rsid w:val="00642C8F"/>
    <w:rsid w:val="0064362B"/>
    <w:rsid w:val="0064369E"/>
    <w:rsid w:val="006438DB"/>
    <w:rsid w:val="006438E7"/>
    <w:rsid w:val="00643A9D"/>
    <w:rsid w:val="006443D0"/>
    <w:rsid w:val="00644627"/>
    <w:rsid w:val="006455B5"/>
    <w:rsid w:val="0064686A"/>
    <w:rsid w:val="00646C9C"/>
    <w:rsid w:val="006475C6"/>
    <w:rsid w:val="00647A13"/>
    <w:rsid w:val="00647F89"/>
    <w:rsid w:val="00650239"/>
    <w:rsid w:val="00651306"/>
    <w:rsid w:val="00651525"/>
    <w:rsid w:val="00651A29"/>
    <w:rsid w:val="006521D0"/>
    <w:rsid w:val="00652379"/>
    <w:rsid w:val="00652573"/>
    <w:rsid w:val="00652C4D"/>
    <w:rsid w:val="0065346C"/>
    <w:rsid w:val="00653C2A"/>
    <w:rsid w:val="00653E41"/>
    <w:rsid w:val="00654566"/>
    <w:rsid w:val="006548D2"/>
    <w:rsid w:val="0065550D"/>
    <w:rsid w:val="0065608E"/>
    <w:rsid w:val="006561C5"/>
    <w:rsid w:val="006568DF"/>
    <w:rsid w:val="00660E28"/>
    <w:rsid w:val="00660FB8"/>
    <w:rsid w:val="00661120"/>
    <w:rsid w:val="00661150"/>
    <w:rsid w:val="00661417"/>
    <w:rsid w:val="00661686"/>
    <w:rsid w:val="00661D85"/>
    <w:rsid w:val="00661FC1"/>
    <w:rsid w:val="00662353"/>
    <w:rsid w:val="00662F14"/>
    <w:rsid w:val="006630D7"/>
    <w:rsid w:val="006632A4"/>
    <w:rsid w:val="00663300"/>
    <w:rsid w:val="006634DD"/>
    <w:rsid w:val="006636FC"/>
    <w:rsid w:val="00663CB3"/>
    <w:rsid w:val="006644E3"/>
    <w:rsid w:val="00664C0C"/>
    <w:rsid w:val="00665128"/>
    <w:rsid w:val="00665DA2"/>
    <w:rsid w:val="006664D8"/>
    <w:rsid w:val="006667C8"/>
    <w:rsid w:val="00666999"/>
    <w:rsid w:val="00666A02"/>
    <w:rsid w:val="00670025"/>
    <w:rsid w:val="00670991"/>
    <w:rsid w:val="00670F19"/>
    <w:rsid w:val="0067178A"/>
    <w:rsid w:val="00672952"/>
    <w:rsid w:val="00672997"/>
    <w:rsid w:val="0067382A"/>
    <w:rsid w:val="00673B26"/>
    <w:rsid w:val="00673FD9"/>
    <w:rsid w:val="00674801"/>
    <w:rsid w:val="00674E2A"/>
    <w:rsid w:val="00675CD1"/>
    <w:rsid w:val="00676059"/>
    <w:rsid w:val="00676116"/>
    <w:rsid w:val="0067632E"/>
    <w:rsid w:val="00676C74"/>
    <w:rsid w:val="00677526"/>
    <w:rsid w:val="00677A2B"/>
    <w:rsid w:val="006801D6"/>
    <w:rsid w:val="006809E8"/>
    <w:rsid w:val="006812DF"/>
    <w:rsid w:val="006817BB"/>
    <w:rsid w:val="0068199D"/>
    <w:rsid w:val="00681C9A"/>
    <w:rsid w:val="00681D44"/>
    <w:rsid w:val="00682038"/>
    <w:rsid w:val="006823E2"/>
    <w:rsid w:val="00682882"/>
    <w:rsid w:val="00684DED"/>
    <w:rsid w:val="00685BC7"/>
    <w:rsid w:val="00685F87"/>
    <w:rsid w:val="0068649F"/>
    <w:rsid w:val="006865FA"/>
    <w:rsid w:val="00686D38"/>
    <w:rsid w:val="0068736E"/>
    <w:rsid w:val="006874A2"/>
    <w:rsid w:val="00687D95"/>
    <w:rsid w:val="0069013E"/>
    <w:rsid w:val="006902E9"/>
    <w:rsid w:val="00690456"/>
    <w:rsid w:val="00690461"/>
    <w:rsid w:val="00691359"/>
    <w:rsid w:val="00691C0A"/>
    <w:rsid w:val="0069270F"/>
    <w:rsid w:val="00692720"/>
    <w:rsid w:val="00692801"/>
    <w:rsid w:val="00692CB5"/>
    <w:rsid w:val="00692F6C"/>
    <w:rsid w:val="00692F78"/>
    <w:rsid w:val="00693003"/>
    <w:rsid w:val="00693C67"/>
    <w:rsid w:val="00693DE4"/>
    <w:rsid w:val="00693E47"/>
    <w:rsid w:val="00694582"/>
    <w:rsid w:val="00694A26"/>
    <w:rsid w:val="00694CC0"/>
    <w:rsid w:val="0069503E"/>
    <w:rsid w:val="00695166"/>
    <w:rsid w:val="00695DEC"/>
    <w:rsid w:val="006967ED"/>
    <w:rsid w:val="00696E9A"/>
    <w:rsid w:val="0069742B"/>
    <w:rsid w:val="00697A89"/>
    <w:rsid w:val="00697F4B"/>
    <w:rsid w:val="006A02D0"/>
    <w:rsid w:val="006A085D"/>
    <w:rsid w:val="006A0960"/>
    <w:rsid w:val="006A0B16"/>
    <w:rsid w:val="006A0D9A"/>
    <w:rsid w:val="006A1531"/>
    <w:rsid w:val="006A1F47"/>
    <w:rsid w:val="006A252C"/>
    <w:rsid w:val="006A25E6"/>
    <w:rsid w:val="006A28AB"/>
    <w:rsid w:val="006A357D"/>
    <w:rsid w:val="006A4C79"/>
    <w:rsid w:val="006A513E"/>
    <w:rsid w:val="006A579A"/>
    <w:rsid w:val="006A5922"/>
    <w:rsid w:val="006A5C51"/>
    <w:rsid w:val="006A6915"/>
    <w:rsid w:val="006A7464"/>
    <w:rsid w:val="006A75A0"/>
    <w:rsid w:val="006A7932"/>
    <w:rsid w:val="006A7A48"/>
    <w:rsid w:val="006B10A5"/>
    <w:rsid w:val="006B1B23"/>
    <w:rsid w:val="006B274C"/>
    <w:rsid w:val="006B290A"/>
    <w:rsid w:val="006B3384"/>
    <w:rsid w:val="006B341C"/>
    <w:rsid w:val="006B3708"/>
    <w:rsid w:val="006B3E0D"/>
    <w:rsid w:val="006B43DD"/>
    <w:rsid w:val="006B4F50"/>
    <w:rsid w:val="006B56C9"/>
    <w:rsid w:val="006B59C2"/>
    <w:rsid w:val="006B5A1A"/>
    <w:rsid w:val="006B5AB4"/>
    <w:rsid w:val="006B5B0B"/>
    <w:rsid w:val="006B6A89"/>
    <w:rsid w:val="006B6B70"/>
    <w:rsid w:val="006B6FA3"/>
    <w:rsid w:val="006B72AF"/>
    <w:rsid w:val="006B757C"/>
    <w:rsid w:val="006C059A"/>
    <w:rsid w:val="006C09AD"/>
    <w:rsid w:val="006C0B21"/>
    <w:rsid w:val="006C1342"/>
    <w:rsid w:val="006C1578"/>
    <w:rsid w:val="006C19A4"/>
    <w:rsid w:val="006C19E0"/>
    <w:rsid w:val="006C1FF2"/>
    <w:rsid w:val="006C211C"/>
    <w:rsid w:val="006C27B3"/>
    <w:rsid w:val="006C2F6D"/>
    <w:rsid w:val="006C3AEA"/>
    <w:rsid w:val="006C426D"/>
    <w:rsid w:val="006C4512"/>
    <w:rsid w:val="006C4E97"/>
    <w:rsid w:val="006C53B4"/>
    <w:rsid w:val="006C53ED"/>
    <w:rsid w:val="006C54F0"/>
    <w:rsid w:val="006C6169"/>
    <w:rsid w:val="006C62D7"/>
    <w:rsid w:val="006C6693"/>
    <w:rsid w:val="006C7011"/>
    <w:rsid w:val="006C778F"/>
    <w:rsid w:val="006C7995"/>
    <w:rsid w:val="006C7DC8"/>
    <w:rsid w:val="006C7FF9"/>
    <w:rsid w:val="006C7FFB"/>
    <w:rsid w:val="006D025A"/>
    <w:rsid w:val="006D04C6"/>
    <w:rsid w:val="006D0B2F"/>
    <w:rsid w:val="006D1C2E"/>
    <w:rsid w:val="006D20C4"/>
    <w:rsid w:val="006D218D"/>
    <w:rsid w:val="006D29E1"/>
    <w:rsid w:val="006D3CB4"/>
    <w:rsid w:val="006D42BF"/>
    <w:rsid w:val="006D4765"/>
    <w:rsid w:val="006D6033"/>
    <w:rsid w:val="006D6298"/>
    <w:rsid w:val="006D6DAF"/>
    <w:rsid w:val="006D751C"/>
    <w:rsid w:val="006D7568"/>
    <w:rsid w:val="006D7B42"/>
    <w:rsid w:val="006D7E30"/>
    <w:rsid w:val="006E02AD"/>
    <w:rsid w:val="006E0B49"/>
    <w:rsid w:val="006E0D31"/>
    <w:rsid w:val="006E0E63"/>
    <w:rsid w:val="006E176C"/>
    <w:rsid w:val="006E18A3"/>
    <w:rsid w:val="006E19AD"/>
    <w:rsid w:val="006E1D5B"/>
    <w:rsid w:val="006E1FF3"/>
    <w:rsid w:val="006E23A7"/>
    <w:rsid w:val="006E2CD3"/>
    <w:rsid w:val="006E2D49"/>
    <w:rsid w:val="006E3235"/>
    <w:rsid w:val="006E3FE8"/>
    <w:rsid w:val="006E4182"/>
    <w:rsid w:val="006E4228"/>
    <w:rsid w:val="006E4740"/>
    <w:rsid w:val="006E4B91"/>
    <w:rsid w:val="006E4ED4"/>
    <w:rsid w:val="006E5ADB"/>
    <w:rsid w:val="006E62D0"/>
    <w:rsid w:val="006E69DD"/>
    <w:rsid w:val="006F0213"/>
    <w:rsid w:val="006F07FB"/>
    <w:rsid w:val="006F0B36"/>
    <w:rsid w:val="006F0BAB"/>
    <w:rsid w:val="006F1227"/>
    <w:rsid w:val="006F12C7"/>
    <w:rsid w:val="006F19E1"/>
    <w:rsid w:val="006F218F"/>
    <w:rsid w:val="006F281D"/>
    <w:rsid w:val="006F29D4"/>
    <w:rsid w:val="006F2A85"/>
    <w:rsid w:val="006F2C62"/>
    <w:rsid w:val="006F332D"/>
    <w:rsid w:val="006F3443"/>
    <w:rsid w:val="006F3BE7"/>
    <w:rsid w:val="006F4176"/>
    <w:rsid w:val="006F4428"/>
    <w:rsid w:val="006F469E"/>
    <w:rsid w:val="006F473A"/>
    <w:rsid w:val="006F4E9E"/>
    <w:rsid w:val="006F4ED8"/>
    <w:rsid w:val="006F5694"/>
    <w:rsid w:val="006F5877"/>
    <w:rsid w:val="006F645D"/>
    <w:rsid w:val="006F6AA0"/>
    <w:rsid w:val="006F6CB6"/>
    <w:rsid w:val="006F73BA"/>
    <w:rsid w:val="006F7784"/>
    <w:rsid w:val="006F7921"/>
    <w:rsid w:val="006F7A1E"/>
    <w:rsid w:val="006F7C1F"/>
    <w:rsid w:val="00700289"/>
    <w:rsid w:val="00700418"/>
    <w:rsid w:val="00700E15"/>
    <w:rsid w:val="00700F85"/>
    <w:rsid w:val="007014DA"/>
    <w:rsid w:val="00701AB7"/>
    <w:rsid w:val="00701FC8"/>
    <w:rsid w:val="0070206D"/>
    <w:rsid w:val="007022A1"/>
    <w:rsid w:val="00702AAA"/>
    <w:rsid w:val="007038BB"/>
    <w:rsid w:val="0070399D"/>
    <w:rsid w:val="0070399E"/>
    <w:rsid w:val="00703D54"/>
    <w:rsid w:val="00703FBD"/>
    <w:rsid w:val="00704344"/>
    <w:rsid w:val="00704717"/>
    <w:rsid w:val="0070706C"/>
    <w:rsid w:val="007073D3"/>
    <w:rsid w:val="00707AA6"/>
    <w:rsid w:val="00707B03"/>
    <w:rsid w:val="00707E8A"/>
    <w:rsid w:val="00707EB4"/>
    <w:rsid w:val="0071098C"/>
    <w:rsid w:val="00711139"/>
    <w:rsid w:val="0071123C"/>
    <w:rsid w:val="007114D2"/>
    <w:rsid w:val="00711890"/>
    <w:rsid w:val="00711A47"/>
    <w:rsid w:val="0071293D"/>
    <w:rsid w:val="00712C66"/>
    <w:rsid w:val="00714298"/>
    <w:rsid w:val="00714304"/>
    <w:rsid w:val="007144B3"/>
    <w:rsid w:val="007147C8"/>
    <w:rsid w:val="00714E68"/>
    <w:rsid w:val="0071501C"/>
    <w:rsid w:val="007153EA"/>
    <w:rsid w:val="00715607"/>
    <w:rsid w:val="00715A5E"/>
    <w:rsid w:val="00716AFB"/>
    <w:rsid w:val="00717FB3"/>
    <w:rsid w:val="007201CA"/>
    <w:rsid w:val="0072046E"/>
    <w:rsid w:val="007204A8"/>
    <w:rsid w:val="007209C8"/>
    <w:rsid w:val="00721C75"/>
    <w:rsid w:val="00721E04"/>
    <w:rsid w:val="0072226D"/>
    <w:rsid w:val="007227A9"/>
    <w:rsid w:val="00723EF1"/>
    <w:rsid w:val="007240E5"/>
    <w:rsid w:val="0072492C"/>
    <w:rsid w:val="00724BD3"/>
    <w:rsid w:val="00725D2D"/>
    <w:rsid w:val="00725F82"/>
    <w:rsid w:val="007263F0"/>
    <w:rsid w:val="007263FE"/>
    <w:rsid w:val="00726574"/>
    <w:rsid w:val="007269D5"/>
    <w:rsid w:val="00726AB0"/>
    <w:rsid w:val="00726AE6"/>
    <w:rsid w:val="00726C61"/>
    <w:rsid w:val="0072727F"/>
    <w:rsid w:val="007279DB"/>
    <w:rsid w:val="00730BF7"/>
    <w:rsid w:val="00730DF7"/>
    <w:rsid w:val="00731639"/>
    <w:rsid w:val="00732658"/>
    <w:rsid w:val="007326DD"/>
    <w:rsid w:val="00732811"/>
    <w:rsid w:val="007328D6"/>
    <w:rsid w:val="00732953"/>
    <w:rsid w:val="0073313C"/>
    <w:rsid w:val="0073325F"/>
    <w:rsid w:val="00733B46"/>
    <w:rsid w:val="00733DF3"/>
    <w:rsid w:val="007342FD"/>
    <w:rsid w:val="007344B2"/>
    <w:rsid w:val="00735F28"/>
    <w:rsid w:val="007364C8"/>
    <w:rsid w:val="007367FA"/>
    <w:rsid w:val="0073734D"/>
    <w:rsid w:val="00737656"/>
    <w:rsid w:val="00740123"/>
    <w:rsid w:val="0074025B"/>
    <w:rsid w:val="00740429"/>
    <w:rsid w:val="00740761"/>
    <w:rsid w:val="00740D4E"/>
    <w:rsid w:val="00741545"/>
    <w:rsid w:val="007426C0"/>
    <w:rsid w:val="00742B73"/>
    <w:rsid w:val="00742C11"/>
    <w:rsid w:val="00742D74"/>
    <w:rsid w:val="007447BF"/>
    <w:rsid w:val="00744F25"/>
    <w:rsid w:val="007451B0"/>
    <w:rsid w:val="00745ACE"/>
    <w:rsid w:val="00745D35"/>
    <w:rsid w:val="00745D69"/>
    <w:rsid w:val="00745E50"/>
    <w:rsid w:val="00746258"/>
    <w:rsid w:val="007466C6"/>
    <w:rsid w:val="00746AD1"/>
    <w:rsid w:val="00747E32"/>
    <w:rsid w:val="00751948"/>
    <w:rsid w:val="0075240E"/>
    <w:rsid w:val="007528C8"/>
    <w:rsid w:val="00752A24"/>
    <w:rsid w:val="0075302B"/>
    <w:rsid w:val="007534B5"/>
    <w:rsid w:val="00753AEE"/>
    <w:rsid w:val="00753EF9"/>
    <w:rsid w:val="007543DD"/>
    <w:rsid w:val="00755980"/>
    <w:rsid w:val="00755EDB"/>
    <w:rsid w:val="00755EFB"/>
    <w:rsid w:val="007562EF"/>
    <w:rsid w:val="00756545"/>
    <w:rsid w:val="0075657F"/>
    <w:rsid w:val="007567B3"/>
    <w:rsid w:val="00756DE5"/>
    <w:rsid w:val="00757386"/>
    <w:rsid w:val="00757543"/>
    <w:rsid w:val="007575E8"/>
    <w:rsid w:val="0075778D"/>
    <w:rsid w:val="00757973"/>
    <w:rsid w:val="00757B0B"/>
    <w:rsid w:val="00757E3E"/>
    <w:rsid w:val="0076063C"/>
    <w:rsid w:val="00760FE7"/>
    <w:rsid w:val="00761237"/>
    <w:rsid w:val="007612C1"/>
    <w:rsid w:val="007613B8"/>
    <w:rsid w:val="007617E6"/>
    <w:rsid w:val="00761922"/>
    <w:rsid w:val="00761941"/>
    <w:rsid w:val="00761D73"/>
    <w:rsid w:val="00761DC0"/>
    <w:rsid w:val="0076216A"/>
    <w:rsid w:val="00762402"/>
    <w:rsid w:val="007626D1"/>
    <w:rsid w:val="007641E4"/>
    <w:rsid w:val="007642DF"/>
    <w:rsid w:val="007644D4"/>
    <w:rsid w:val="007644EC"/>
    <w:rsid w:val="0076516A"/>
    <w:rsid w:val="00765508"/>
    <w:rsid w:val="0076610E"/>
    <w:rsid w:val="0076630D"/>
    <w:rsid w:val="00766561"/>
    <w:rsid w:val="00766E48"/>
    <w:rsid w:val="00766F7E"/>
    <w:rsid w:val="0076747B"/>
    <w:rsid w:val="00767DEE"/>
    <w:rsid w:val="00767DFC"/>
    <w:rsid w:val="007705FC"/>
    <w:rsid w:val="007707B8"/>
    <w:rsid w:val="0077081E"/>
    <w:rsid w:val="00770AE9"/>
    <w:rsid w:val="00770FCC"/>
    <w:rsid w:val="00772321"/>
    <w:rsid w:val="007732B3"/>
    <w:rsid w:val="007733F7"/>
    <w:rsid w:val="00774F84"/>
    <w:rsid w:val="00774FF5"/>
    <w:rsid w:val="00774FFC"/>
    <w:rsid w:val="007757D6"/>
    <w:rsid w:val="00775813"/>
    <w:rsid w:val="00775A71"/>
    <w:rsid w:val="00775E88"/>
    <w:rsid w:val="007763CE"/>
    <w:rsid w:val="00776CD0"/>
    <w:rsid w:val="0077721C"/>
    <w:rsid w:val="00777AD2"/>
    <w:rsid w:val="00777B4C"/>
    <w:rsid w:val="00777C4F"/>
    <w:rsid w:val="00777E0F"/>
    <w:rsid w:val="007809B3"/>
    <w:rsid w:val="00781C39"/>
    <w:rsid w:val="00781CCF"/>
    <w:rsid w:val="0078305D"/>
    <w:rsid w:val="0078339D"/>
    <w:rsid w:val="007834AD"/>
    <w:rsid w:val="007842B7"/>
    <w:rsid w:val="0078430D"/>
    <w:rsid w:val="0078448F"/>
    <w:rsid w:val="00784ACF"/>
    <w:rsid w:val="00784B19"/>
    <w:rsid w:val="00784DA7"/>
    <w:rsid w:val="00785FA4"/>
    <w:rsid w:val="00785FD0"/>
    <w:rsid w:val="0078612F"/>
    <w:rsid w:val="007862BD"/>
    <w:rsid w:val="007871EE"/>
    <w:rsid w:val="0078788A"/>
    <w:rsid w:val="0079153F"/>
    <w:rsid w:val="00791DF6"/>
    <w:rsid w:val="007922CE"/>
    <w:rsid w:val="00792381"/>
    <w:rsid w:val="00793946"/>
    <w:rsid w:val="00793948"/>
    <w:rsid w:val="00793AC3"/>
    <w:rsid w:val="00794079"/>
    <w:rsid w:val="00794621"/>
    <w:rsid w:val="00794C8A"/>
    <w:rsid w:val="0079515B"/>
    <w:rsid w:val="007957C9"/>
    <w:rsid w:val="00795ADA"/>
    <w:rsid w:val="00795D05"/>
    <w:rsid w:val="007961EB"/>
    <w:rsid w:val="0079660E"/>
    <w:rsid w:val="00796ABB"/>
    <w:rsid w:val="00796FD9"/>
    <w:rsid w:val="00797044"/>
    <w:rsid w:val="007973A1"/>
    <w:rsid w:val="0079749E"/>
    <w:rsid w:val="00797987"/>
    <w:rsid w:val="00797D1E"/>
    <w:rsid w:val="00797D6B"/>
    <w:rsid w:val="007A022C"/>
    <w:rsid w:val="007A0688"/>
    <w:rsid w:val="007A076C"/>
    <w:rsid w:val="007A19F8"/>
    <w:rsid w:val="007A1B78"/>
    <w:rsid w:val="007A2436"/>
    <w:rsid w:val="007A271E"/>
    <w:rsid w:val="007A2772"/>
    <w:rsid w:val="007A27A6"/>
    <w:rsid w:val="007A2C07"/>
    <w:rsid w:val="007A31C5"/>
    <w:rsid w:val="007A3583"/>
    <w:rsid w:val="007A3896"/>
    <w:rsid w:val="007A38A8"/>
    <w:rsid w:val="007A3A96"/>
    <w:rsid w:val="007A4DA2"/>
    <w:rsid w:val="007A4F98"/>
    <w:rsid w:val="007A5727"/>
    <w:rsid w:val="007A5903"/>
    <w:rsid w:val="007A5F90"/>
    <w:rsid w:val="007A68A7"/>
    <w:rsid w:val="007B0413"/>
    <w:rsid w:val="007B0784"/>
    <w:rsid w:val="007B0CF8"/>
    <w:rsid w:val="007B1036"/>
    <w:rsid w:val="007B14D2"/>
    <w:rsid w:val="007B2213"/>
    <w:rsid w:val="007B2492"/>
    <w:rsid w:val="007B2518"/>
    <w:rsid w:val="007B251B"/>
    <w:rsid w:val="007B2C26"/>
    <w:rsid w:val="007B2D9D"/>
    <w:rsid w:val="007B2E43"/>
    <w:rsid w:val="007B2F8B"/>
    <w:rsid w:val="007B2FD8"/>
    <w:rsid w:val="007B33AA"/>
    <w:rsid w:val="007B5310"/>
    <w:rsid w:val="007B586B"/>
    <w:rsid w:val="007B60A7"/>
    <w:rsid w:val="007B6C31"/>
    <w:rsid w:val="007B6D0B"/>
    <w:rsid w:val="007B7E5B"/>
    <w:rsid w:val="007C0402"/>
    <w:rsid w:val="007C0DD1"/>
    <w:rsid w:val="007C25C1"/>
    <w:rsid w:val="007C2722"/>
    <w:rsid w:val="007C29BB"/>
    <w:rsid w:val="007C2AA0"/>
    <w:rsid w:val="007C31AF"/>
    <w:rsid w:val="007C31B2"/>
    <w:rsid w:val="007C3647"/>
    <w:rsid w:val="007C37EE"/>
    <w:rsid w:val="007C37EF"/>
    <w:rsid w:val="007C3A72"/>
    <w:rsid w:val="007C3B47"/>
    <w:rsid w:val="007C4663"/>
    <w:rsid w:val="007C4B1E"/>
    <w:rsid w:val="007C5157"/>
    <w:rsid w:val="007C5AAB"/>
    <w:rsid w:val="007C5AD4"/>
    <w:rsid w:val="007C5FCD"/>
    <w:rsid w:val="007C6199"/>
    <w:rsid w:val="007C628F"/>
    <w:rsid w:val="007C750A"/>
    <w:rsid w:val="007C758A"/>
    <w:rsid w:val="007C7869"/>
    <w:rsid w:val="007D003A"/>
    <w:rsid w:val="007D1165"/>
    <w:rsid w:val="007D1310"/>
    <w:rsid w:val="007D151B"/>
    <w:rsid w:val="007D2231"/>
    <w:rsid w:val="007D2335"/>
    <w:rsid w:val="007D2C11"/>
    <w:rsid w:val="007D33A6"/>
    <w:rsid w:val="007D3707"/>
    <w:rsid w:val="007D38AF"/>
    <w:rsid w:val="007D3CBC"/>
    <w:rsid w:val="007D3F68"/>
    <w:rsid w:val="007D414B"/>
    <w:rsid w:val="007D427E"/>
    <w:rsid w:val="007D4A5E"/>
    <w:rsid w:val="007D53DE"/>
    <w:rsid w:val="007D5581"/>
    <w:rsid w:val="007D5C8B"/>
    <w:rsid w:val="007D6CB9"/>
    <w:rsid w:val="007D6DD2"/>
    <w:rsid w:val="007D728E"/>
    <w:rsid w:val="007D7780"/>
    <w:rsid w:val="007D781F"/>
    <w:rsid w:val="007E013D"/>
    <w:rsid w:val="007E0AB9"/>
    <w:rsid w:val="007E0EE6"/>
    <w:rsid w:val="007E144D"/>
    <w:rsid w:val="007E28AD"/>
    <w:rsid w:val="007E29CB"/>
    <w:rsid w:val="007E351B"/>
    <w:rsid w:val="007E38EE"/>
    <w:rsid w:val="007E3F76"/>
    <w:rsid w:val="007E415C"/>
    <w:rsid w:val="007E4A7F"/>
    <w:rsid w:val="007E4B63"/>
    <w:rsid w:val="007E5923"/>
    <w:rsid w:val="007E6421"/>
    <w:rsid w:val="007E64A8"/>
    <w:rsid w:val="007E6944"/>
    <w:rsid w:val="007E69E7"/>
    <w:rsid w:val="007E79E0"/>
    <w:rsid w:val="007F0238"/>
    <w:rsid w:val="007F02F2"/>
    <w:rsid w:val="007F07AB"/>
    <w:rsid w:val="007F0BE7"/>
    <w:rsid w:val="007F11E5"/>
    <w:rsid w:val="007F1B1C"/>
    <w:rsid w:val="007F24DC"/>
    <w:rsid w:val="007F2726"/>
    <w:rsid w:val="007F291D"/>
    <w:rsid w:val="007F3327"/>
    <w:rsid w:val="007F422B"/>
    <w:rsid w:val="007F570D"/>
    <w:rsid w:val="007F5D1E"/>
    <w:rsid w:val="007F6365"/>
    <w:rsid w:val="007F664D"/>
    <w:rsid w:val="007F6829"/>
    <w:rsid w:val="007F68CA"/>
    <w:rsid w:val="007F7BC7"/>
    <w:rsid w:val="008006EE"/>
    <w:rsid w:val="00800772"/>
    <w:rsid w:val="00800D5A"/>
    <w:rsid w:val="00800DB5"/>
    <w:rsid w:val="008010BD"/>
    <w:rsid w:val="008019EC"/>
    <w:rsid w:val="00801DB6"/>
    <w:rsid w:val="00801EC6"/>
    <w:rsid w:val="008021A3"/>
    <w:rsid w:val="00802715"/>
    <w:rsid w:val="00802DD4"/>
    <w:rsid w:val="0080326C"/>
    <w:rsid w:val="0080342C"/>
    <w:rsid w:val="008039F7"/>
    <w:rsid w:val="0080413C"/>
    <w:rsid w:val="00804A8B"/>
    <w:rsid w:val="00804E7F"/>
    <w:rsid w:val="00804F0C"/>
    <w:rsid w:val="0080540F"/>
    <w:rsid w:val="008056A1"/>
    <w:rsid w:val="00805EB1"/>
    <w:rsid w:val="00806391"/>
    <w:rsid w:val="00806415"/>
    <w:rsid w:val="0080666B"/>
    <w:rsid w:val="008070CF"/>
    <w:rsid w:val="008075E7"/>
    <w:rsid w:val="00807833"/>
    <w:rsid w:val="008102A4"/>
    <w:rsid w:val="008104FF"/>
    <w:rsid w:val="0081079B"/>
    <w:rsid w:val="0081172C"/>
    <w:rsid w:val="00812123"/>
    <w:rsid w:val="008121FE"/>
    <w:rsid w:val="008122E1"/>
    <w:rsid w:val="00812332"/>
    <w:rsid w:val="00812A7A"/>
    <w:rsid w:val="00812EED"/>
    <w:rsid w:val="008136B3"/>
    <w:rsid w:val="00813E3E"/>
    <w:rsid w:val="008141A2"/>
    <w:rsid w:val="00814496"/>
    <w:rsid w:val="00814831"/>
    <w:rsid w:val="00814C78"/>
    <w:rsid w:val="00814D9D"/>
    <w:rsid w:val="008150E7"/>
    <w:rsid w:val="00816202"/>
    <w:rsid w:val="0081661F"/>
    <w:rsid w:val="00816730"/>
    <w:rsid w:val="008169EC"/>
    <w:rsid w:val="00817213"/>
    <w:rsid w:val="00817C64"/>
    <w:rsid w:val="00817DC6"/>
    <w:rsid w:val="00817E60"/>
    <w:rsid w:val="00817EC9"/>
    <w:rsid w:val="00820148"/>
    <w:rsid w:val="0082076B"/>
    <w:rsid w:val="00820F95"/>
    <w:rsid w:val="00821607"/>
    <w:rsid w:val="008218B9"/>
    <w:rsid w:val="00821A9F"/>
    <w:rsid w:val="00821D19"/>
    <w:rsid w:val="00821DF8"/>
    <w:rsid w:val="00822064"/>
    <w:rsid w:val="0082225C"/>
    <w:rsid w:val="0082244B"/>
    <w:rsid w:val="00822592"/>
    <w:rsid w:val="008225A8"/>
    <w:rsid w:val="00822751"/>
    <w:rsid w:val="00822CD6"/>
    <w:rsid w:val="00822E79"/>
    <w:rsid w:val="00822EBA"/>
    <w:rsid w:val="00823113"/>
    <w:rsid w:val="00824BAA"/>
    <w:rsid w:val="00824E7D"/>
    <w:rsid w:val="008251E1"/>
    <w:rsid w:val="00825A98"/>
    <w:rsid w:val="00825F45"/>
    <w:rsid w:val="0082606C"/>
    <w:rsid w:val="008264C2"/>
    <w:rsid w:val="00826886"/>
    <w:rsid w:val="0082700D"/>
    <w:rsid w:val="00827F6B"/>
    <w:rsid w:val="00830854"/>
    <w:rsid w:val="008308FF"/>
    <w:rsid w:val="00830B58"/>
    <w:rsid w:val="00831362"/>
    <w:rsid w:val="008313AB"/>
    <w:rsid w:val="00831850"/>
    <w:rsid w:val="008323B4"/>
    <w:rsid w:val="008323CB"/>
    <w:rsid w:val="008326CF"/>
    <w:rsid w:val="00832F7A"/>
    <w:rsid w:val="00832F9B"/>
    <w:rsid w:val="008334F7"/>
    <w:rsid w:val="008336D0"/>
    <w:rsid w:val="00834379"/>
    <w:rsid w:val="008344C0"/>
    <w:rsid w:val="00834DE7"/>
    <w:rsid w:val="0083544D"/>
    <w:rsid w:val="00835641"/>
    <w:rsid w:val="0083574A"/>
    <w:rsid w:val="0083620C"/>
    <w:rsid w:val="008365C3"/>
    <w:rsid w:val="00836F4F"/>
    <w:rsid w:val="008371C6"/>
    <w:rsid w:val="008371D2"/>
    <w:rsid w:val="00837FF1"/>
    <w:rsid w:val="00840878"/>
    <w:rsid w:val="00840BE9"/>
    <w:rsid w:val="00840D42"/>
    <w:rsid w:val="00842C21"/>
    <w:rsid w:val="00842D9E"/>
    <w:rsid w:val="00842E54"/>
    <w:rsid w:val="00842F1D"/>
    <w:rsid w:val="0084444B"/>
    <w:rsid w:val="00844C8D"/>
    <w:rsid w:val="00844DB4"/>
    <w:rsid w:val="00844E5F"/>
    <w:rsid w:val="008451DD"/>
    <w:rsid w:val="008455F1"/>
    <w:rsid w:val="008462D0"/>
    <w:rsid w:val="00846795"/>
    <w:rsid w:val="00846A53"/>
    <w:rsid w:val="00850804"/>
    <w:rsid w:val="00851803"/>
    <w:rsid w:val="00851859"/>
    <w:rsid w:val="00851AE8"/>
    <w:rsid w:val="00852385"/>
    <w:rsid w:val="00852932"/>
    <w:rsid w:val="00852AD2"/>
    <w:rsid w:val="00852C35"/>
    <w:rsid w:val="00852D0C"/>
    <w:rsid w:val="00853B9A"/>
    <w:rsid w:val="0085418D"/>
    <w:rsid w:val="00855306"/>
    <w:rsid w:val="0085570F"/>
    <w:rsid w:val="00855827"/>
    <w:rsid w:val="00855A2B"/>
    <w:rsid w:val="00855B28"/>
    <w:rsid w:val="00855BD7"/>
    <w:rsid w:val="008564AC"/>
    <w:rsid w:val="0085673C"/>
    <w:rsid w:val="008571EF"/>
    <w:rsid w:val="00860880"/>
    <w:rsid w:val="00861159"/>
    <w:rsid w:val="008611AE"/>
    <w:rsid w:val="00861C9A"/>
    <w:rsid w:val="0086217D"/>
    <w:rsid w:val="00862E79"/>
    <w:rsid w:val="008633F8"/>
    <w:rsid w:val="00863845"/>
    <w:rsid w:val="00863D09"/>
    <w:rsid w:val="00863DD9"/>
    <w:rsid w:val="00863EC2"/>
    <w:rsid w:val="00864238"/>
    <w:rsid w:val="00864BAB"/>
    <w:rsid w:val="00864C53"/>
    <w:rsid w:val="00864E38"/>
    <w:rsid w:val="00864E3D"/>
    <w:rsid w:val="008650F0"/>
    <w:rsid w:val="00865C9C"/>
    <w:rsid w:val="0086613B"/>
    <w:rsid w:val="00866BF7"/>
    <w:rsid w:val="00867080"/>
    <w:rsid w:val="00870E1F"/>
    <w:rsid w:val="008713B0"/>
    <w:rsid w:val="00871860"/>
    <w:rsid w:val="00872430"/>
    <w:rsid w:val="00873197"/>
    <w:rsid w:val="0087371B"/>
    <w:rsid w:val="0087443B"/>
    <w:rsid w:val="00874D8D"/>
    <w:rsid w:val="00874FDE"/>
    <w:rsid w:val="00875DA4"/>
    <w:rsid w:val="008763BC"/>
    <w:rsid w:val="00876496"/>
    <w:rsid w:val="00876711"/>
    <w:rsid w:val="00876D3D"/>
    <w:rsid w:val="00876E55"/>
    <w:rsid w:val="008770E2"/>
    <w:rsid w:val="00877335"/>
    <w:rsid w:val="008773E1"/>
    <w:rsid w:val="00877AF0"/>
    <w:rsid w:val="0088086F"/>
    <w:rsid w:val="00880AF3"/>
    <w:rsid w:val="00881F69"/>
    <w:rsid w:val="00882698"/>
    <w:rsid w:val="008827CC"/>
    <w:rsid w:val="00882836"/>
    <w:rsid w:val="008835C9"/>
    <w:rsid w:val="00883F58"/>
    <w:rsid w:val="00884D83"/>
    <w:rsid w:val="00884DF1"/>
    <w:rsid w:val="008850AD"/>
    <w:rsid w:val="00885153"/>
    <w:rsid w:val="008852E9"/>
    <w:rsid w:val="0088531F"/>
    <w:rsid w:val="00885A61"/>
    <w:rsid w:val="00885A7C"/>
    <w:rsid w:val="00885AD6"/>
    <w:rsid w:val="00885FB1"/>
    <w:rsid w:val="00886D2F"/>
    <w:rsid w:val="00886DB1"/>
    <w:rsid w:val="008870D1"/>
    <w:rsid w:val="00887AF5"/>
    <w:rsid w:val="00887CF4"/>
    <w:rsid w:val="00890C2B"/>
    <w:rsid w:val="00890DBF"/>
    <w:rsid w:val="00890F77"/>
    <w:rsid w:val="00891633"/>
    <w:rsid w:val="00892F4A"/>
    <w:rsid w:val="008934AE"/>
    <w:rsid w:val="008936CB"/>
    <w:rsid w:val="00893DBB"/>
    <w:rsid w:val="0089406B"/>
    <w:rsid w:val="00894368"/>
    <w:rsid w:val="00894808"/>
    <w:rsid w:val="00894D60"/>
    <w:rsid w:val="00895752"/>
    <w:rsid w:val="0089688D"/>
    <w:rsid w:val="00896AD0"/>
    <w:rsid w:val="00896B03"/>
    <w:rsid w:val="00896E2A"/>
    <w:rsid w:val="00896F63"/>
    <w:rsid w:val="00897077"/>
    <w:rsid w:val="008971A0"/>
    <w:rsid w:val="008A06D2"/>
    <w:rsid w:val="008A07B2"/>
    <w:rsid w:val="008A1182"/>
    <w:rsid w:val="008A11AB"/>
    <w:rsid w:val="008A1228"/>
    <w:rsid w:val="008A191B"/>
    <w:rsid w:val="008A1A06"/>
    <w:rsid w:val="008A1BC4"/>
    <w:rsid w:val="008A261D"/>
    <w:rsid w:val="008A2AAF"/>
    <w:rsid w:val="008A2F43"/>
    <w:rsid w:val="008A36D3"/>
    <w:rsid w:val="008A3902"/>
    <w:rsid w:val="008A44EC"/>
    <w:rsid w:val="008A4651"/>
    <w:rsid w:val="008A4CDF"/>
    <w:rsid w:val="008A50DF"/>
    <w:rsid w:val="008A5336"/>
    <w:rsid w:val="008A6055"/>
    <w:rsid w:val="008A6AF4"/>
    <w:rsid w:val="008A6C1D"/>
    <w:rsid w:val="008A77E7"/>
    <w:rsid w:val="008B0941"/>
    <w:rsid w:val="008B0F85"/>
    <w:rsid w:val="008B1039"/>
    <w:rsid w:val="008B296D"/>
    <w:rsid w:val="008B2C59"/>
    <w:rsid w:val="008B30C7"/>
    <w:rsid w:val="008B3558"/>
    <w:rsid w:val="008B3B46"/>
    <w:rsid w:val="008B4213"/>
    <w:rsid w:val="008B4472"/>
    <w:rsid w:val="008B49FA"/>
    <w:rsid w:val="008B52A8"/>
    <w:rsid w:val="008B57AB"/>
    <w:rsid w:val="008B5955"/>
    <w:rsid w:val="008B5972"/>
    <w:rsid w:val="008B5DB0"/>
    <w:rsid w:val="008B6137"/>
    <w:rsid w:val="008B61E9"/>
    <w:rsid w:val="008B62F8"/>
    <w:rsid w:val="008B6608"/>
    <w:rsid w:val="008B6780"/>
    <w:rsid w:val="008B6A42"/>
    <w:rsid w:val="008B6AC7"/>
    <w:rsid w:val="008B76B8"/>
    <w:rsid w:val="008C0BD3"/>
    <w:rsid w:val="008C0CE1"/>
    <w:rsid w:val="008C1C03"/>
    <w:rsid w:val="008C1C34"/>
    <w:rsid w:val="008C212B"/>
    <w:rsid w:val="008C2F15"/>
    <w:rsid w:val="008C2F35"/>
    <w:rsid w:val="008C30A0"/>
    <w:rsid w:val="008C3CE0"/>
    <w:rsid w:val="008C3E26"/>
    <w:rsid w:val="008C4462"/>
    <w:rsid w:val="008C55C6"/>
    <w:rsid w:val="008C5763"/>
    <w:rsid w:val="008C5A8E"/>
    <w:rsid w:val="008C5DB0"/>
    <w:rsid w:val="008C61E0"/>
    <w:rsid w:val="008C6918"/>
    <w:rsid w:val="008C7352"/>
    <w:rsid w:val="008C7382"/>
    <w:rsid w:val="008C75DE"/>
    <w:rsid w:val="008C76E5"/>
    <w:rsid w:val="008C778D"/>
    <w:rsid w:val="008C7811"/>
    <w:rsid w:val="008C7D88"/>
    <w:rsid w:val="008D08D9"/>
    <w:rsid w:val="008D0925"/>
    <w:rsid w:val="008D0DDD"/>
    <w:rsid w:val="008D1079"/>
    <w:rsid w:val="008D1635"/>
    <w:rsid w:val="008D19F2"/>
    <w:rsid w:val="008D1BAD"/>
    <w:rsid w:val="008D1E11"/>
    <w:rsid w:val="008D1E53"/>
    <w:rsid w:val="008D2B0C"/>
    <w:rsid w:val="008D32F1"/>
    <w:rsid w:val="008D339E"/>
    <w:rsid w:val="008D350B"/>
    <w:rsid w:val="008D4313"/>
    <w:rsid w:val="008D4367"/>
    <w:rsid w:val="008D456D"/>
    <w:rsid w:val="008D466A"/>
    <w:rsid w:val="008D479B"/>
    <w:rsid w:val="008D4AB2"/>
    <w:rsid w:val="008D4C86"/>
    <w:rsid w:val="008D53E3"/>
    <w:rsid w:val="008D5731"/>
    <w:rsid w:val="008D5A8F"/>
    <w:rsid w:val="008D69B4"/>
    <w:rsid w:val="008D6DB8"/>
    <w:rsid w:val="008D7E54"/>
    <w:rsid w:val="008D7FDD"/>
    <w:rsid w:val="008E02D7"/>
    <w:rsid w:val="008E0F1E"/>
    <w:rsid w:val="008E1822"/>
    <w:rsid w:val="008E187C"/>
    <w:rsid w:val="008E1B79"/>
    <w:rsid w:val="008E2F9A"/>
    <w:rsid w:val="008E3351"/>
    <w:rsid w:val="008E33E4"/>
    <w:rsid w:val="008E436A"/>
    <w:rsid w:val="008E4392"/>
    <w:rsid w:val="008E4E79"/>
    <w:rsid w:val="008E51DE"/>
    <w:rsid w:val="008E546D"/>
    <w:rsid w:val="008E57C4"/>
    <w:rsid w:val="008E5883"/>
    <w:rsid w:val="008E5D1B"/>
    <w:rsid w:val="008E5F02"/>
    <w:rsid w:val="008E67A5"/>
    <w:rsid w:val="008E6E0B"/>
    <w:rsid w:val="008E6EF7"/>
    <w:rsid w:val="008E71A5"/>
    <w:rsid w:val="008E727A"/>
    <w:rsid w:val="008E7530"/>
    <w:rsid w:val="008E7763"/>
    <w:rsid w:val="008E7CB5"/>
    <w:rsid w:val="008E7DF5"/>
    <w:rsid w:val="008F0A70"/>
    <w:rsid w:val="008F0B5F"/>
    <w:rsid w:val="008F0C2D"/>
    <w:rsid w:val="008F0FB8"/>
    <w:rsid w:val="008F1695"/>
    <w:rsid w:val="008F2435"/>
    <w:rsid w:val="008F28B6"/>
    <w:rsid w:val="008F29A5"/>
    <w:rsid w:val="008F302C"/>
    <w:rsid w:val="008F36B5"/>
    <w:rsid w:val="008F36B6"/>
    <w:rsid w:val="008F3A7D"/>
    <w:rsid w:val="008F3CEF"/>
    <w:rsid w:val="008F42EC"/>
    <w:rsid w:val="008F43DA"/>
    <w:rsid w:val="008F4FA1"/>
    <w:rsid w:val="008F4FC3"/>
    <w:rsid w:val="008F5406"/>
    <w:rsid w:val="008F5A20"/>
    <w:rsid w:val="008F5D65"/>
    <w:rsid w:val="008F600A"/>
    <w:rsid w:val="008F611D"/>
    <w:rsid w:val="008F69C0"/>
    <w:rsid w:val="008F69F8"/>
    <w:rsid w:val="008F6B95"/>
    <w:rsid w:val="008F74FF"/>
    <w:rsid w:val="008F79AE"/>
    <w:rsid w:val="008F7CB3"/>
    <w:rsid w:val="009009C4"/>
    <w:rsid w:val="00900CC6"/>
    <w:rsid w:val="00900CD9"/>
    <w:rsid w:val="00900EFD"/>
    <w:rsid w:val="009014C3"/>
    <w:rsid w:val="00901F25"/>
    <w:rsid w:val="00902363"/>
    <w:rsid w:val="009031F5"/>
    <w:rsid w:val="00903366"/>
    <w:rsid w:val="009037F2"/>
    <w:rsid w:val="00903B29"/>
    <w:rsid w:val="009043E9"/>
    <w:rsid w:val="00904964"/>
    <w:rsid w:val="00904DB7"/>
    <w:rsid w:val="00905269"/>
    <w:rsid w:val="00906073"/>
    <w:rsid w:val="009061B8"/>
    <w:rsid w:val="009065DA"/>
    <w:rsid w:val="00906826"/>
    <w:rsid w:val="009074EA"/>
    <w:rsid w:val="00910A3E"/>
    <w:rsid w:val="00910D2E"/>
    <w:rsid w:val="00911065"/>
    <w:rsid w:val="00911EB1"/>
    <w:rsid w:val="0091261B"/>
    <w:rsid w:val="00912879"/>
    <w:rsid w:val="00912CC4"/>
    <w:rsid w:val="00912E39"/>
    <w:rsid w:val="00913135"/>
    <w:rsid w:val="009136FD"/>
    <w:rsid w:val="009140CB"/>
    <w:rsid w:val="00914E5F"/>
    <w:rsid w:val="00915870"/>
    <w:rsid w:val="00915C5E"/>
    <w:rsid w:val="0091679C"/>
    <w:rsid w:val="00916B8E"/>
    <w:rsid w:val="0091755B"/>
    <w:rsid w:val="00917B83"/>
    <w:rsid w:val="00920065"/>
    <w:rsid w:val="0092022E"/>
    <w:rsid w:val="0092086D"/>
    <w:rsid w:val="00920BDF"/>
    <w:rsid w:val="00920E61"/>
    <w:rsid w:val="00920FFE"/>
    <w:rsid w:val="00921B4B"/>
    <w:rsid w:val="00922038"/>
    <w:rsid w:val="00922CD7"/>
    <w:rsid w:val="00922E29"/>
    <w:rsid w:val="00923701"/>
    <w:rsid w:val="00923974"/>
    <w:rsid w:val="00923A99"/>
    <w:rsid w:val="00924C4F"/>
    <w:rsid w:val="00924FA2"/>
    <w:rsid w:val="00924FE1"/>
    <w:rsid w:val="009254ED"/>
    <w:rsid w:val="00925968"/>
    <w:rsid w:val="00925A6B"/>
    <w:rsid w:val="00925B60"/>
    <w:rsid w:val="00925C82"/>
    <w:rsid w:val="00925F34"/>
    <w:rsid w:val="00925FB9"/>
    <w:rsid w:val="00926A4F"/>
    <w:rsid w:val="00926C51"/>
    <w:rsid w:val="00926CE5"/>
    <w:rsid w:val="00926E87"/>
    <w:rsid w:val="009275F6"/>
    <w:rsid w:val="00931153"/>
    <w:rsid w:val="009312AA"/>
    <w:rsid w:val="00932DF2"/>
    <w:rsid w:val="00933024"/>
    <w:rsid w:val="009331E3"/>
    <w:rsid w:val="009334AA"/>
    <w:rsid w:val="00933D54"/>
    <w:rsid w:val="0093418A"/>
    <w:rsid w:val="00934A5C"/>
    <w:rsid w:val="00935494"/>
    <w:rsid w:val="00935969"/>
    <w:rsid w:val="009360D1"/>
    <w:rsid w:val="00936843"/>
    <w:rsid w:val="00936C4C"/>
    <w:rsid w:val="00937024"/>
    <w:rsid w:val="00937249"/>
    <w:rsid w:val="00937320"/>
    <w:rsid w:val="00937A04"/>
    <w:rsid w:val="00937B11"/>
    <w:rsid w:val="00937CF8"/>
    <w:rsid w:val="00937FE4"/>
    <w:rsid w:val="00940064"/>
    <w:rsid w:val="00941CAE"/>
    <w:rsid w:val="00942936"/>
    <w:rsid w:val="00942A00"/>
    <w:rsid w:val="00942F2B"/>
    <w:rsid w:val="009435EE"/>
    <w:rsid w:val="00943791"/>
    <w:rsid w:val="0094474F"/>
    <w:rsid w:val="00944890"/>
    <w:rsid w:val="00945DEF"/>
    <w:rsid w:val="00945EFA"/>
    <w:rsid w:val="00946E3E"/>
    <w:rsid w:val="00946F08"/>
    <w:rsid w:val="00946FFB"/>
    <w:rsid w:val="00947820"/>
    <w:rsid w:val="0094785A"/>
    <w:rsid w:val="00947A19"/>
    <w:rsid w:val="00947AE4"/>
    <w:rsid w:val="00950942"/>
    <w:rsid w:val="009509CE"/>
    <w:rsid w:val="00952020"/>
    <w:rsid w:val="0095254D"/>
    <w:rsid w:val="00952776"/>
    <w:rsid w:val="00952979"/>
    <w:rsid w:val="00952B39"/>
    <w:rsid w:val="00952CBD"/>
    <w:rsid w:val="009532F0"/>
    <w:rsid w:val="009534A8"/>
    <w:rsid w:val="00953D7B"/>
    <w:rsid w:val="00953D8A"/>
    <w:rsid w:val="0095437D"/>
    <w:rsid w:val="00954ABB"/>
    <w:rsid w:val="00954B2F"/>
    <w:rsid w:val="00954F87"/>
    <w:rsid w:val="00955AF5"/>
    <w:rsid w:val="00955BE3"/>
    <w:rsid w:val="009571A7"/>
    <w:rsid w:val="00957AFB"/>
    <w:rsid w:val="00957D1A"/>
    <w:rsid w:val="00957FFB"/>
    <w:rsid w:val="0096051D"/>
    <w:rsid w:val="00960597"/>
    <w:rsid w:val="00961152"/>
    <w:rsid w:val="00961634"/>
    <w:rsid w:val="00961746"/>
    <w:rsid w:val="00961CC8"/>
    <w:rsid w:val="00962370"/>
    <w:rsid w:val="0096245A"/>
    <w:rsid w:val="009624AF"/>
    <w:rsid w:val="0096292F"/>
    <w:rsid w:val="0096299B"/>
    <w:rsid w:val="00963552"/>
    <w:rsid w:val="009638EA"/>
    <w:rsid w:val="00963EF6"/>
    <w:rsid w:val="00965133"/>
    <w:rsid w:val="009651D9"/>
    <w:rsid w:val="00965452"/>
    <w:rsid w:val="00965E0C"/>
    <w:rsid w:val="00965EBF"/>
    <w:rsid w:val="00966605"/>
    <w:rsid w:val="009669D6"/>
    <w:rsid w:val="00966B3C"/>
    <w:rsid w:val="0096735E"/>
    <w:rsid w:val="009674EC"/>
    <w:rsid w:val="00967991"/>
    <w:rsid w:val="00967CA6"/>
    <w:rsid w:val="00970144"/>
    <w:rsid w:val="00970AA2"/>
    <w:rsid w:val="00970DCC"/>
    <w:rsid w:val="00971250"/>
    <w:rsid w:val="00971451"/>
    <w:rsid w:val="0097198B"/>
    <w:rsid w:val="00971D27"/>
    <w:rsid w:val="009727D4"/>
    <w:rsid w:val="00972BC0"/>
    <w:rsid w:val="0097365C"/>
    <w:rsid w:val="009736E3"/>
    <w:rsid w:val="00973C63"/>
    <w:rsid w:val="00974484"/>
    <w:rsid w:val="00974627"/>
    <w:rsid w:val="00974C05"/>
    <w:rsid w:val="00974C2D"/>
    <w:rsid w:val="009754DB"/>
    <w:rsid w:val="00975751"/>
    <w:rsid w:val="00975752"/>
    <w:rsid w:val="00976210"/>
    <w:rsid w:val="00976257"/>
    <w:rsid w:val="009770DC"/>
    <w:rsid w:val="00977502"/>
    <w:rsid w:val="00977611"/>
    <w:rsid w:val="009801A7"/>
    <w:rsid w:val="00980220"/>
    <w:rsid w:val="00980502"/>
    <w:rsid w:val="00981113"/>
    <w:rsid w:val="00981172"/>
    <w:rsid w:val="009819BB"/>
    <w:rsid w:val="00981C33"/>
    <w:rsid w:val="00981CB3"/>
    <w:rsid w:val="009822D3"/>
    <w:rsid w:val="00982CEE"/>
    <w:rsid w:val="00982FDB"/>
    <w:rsid w:val="0098303D"/>
    <w:rsid w:val="00983634"/>
    <w:rsid w:val="00985F66"/>
    <w:rsid w:val="009867FA"/>
    <w:rsid w:val="00987E8A"/>
    <w:rsid w:val="00987F8C"/>
    <w:rsid w:val="009909FA"/>
    <w:rsid w:val="00990D10"/>
    <w:rsid w:val="00990E40"/>
    <w:rsid w:val="00991333"/>
    <w:rsid w:val="009919A5"/>
    <w:rsid w:val="009926ED"/>
    <w:rsid w:val="00992838"/>
    <w:rsid w:val="00992A8A"/>
    <w:rsid w:val="009930D9"/>
    <w:rsid w:val="0099324E"/>
    <w:rsid w:val="009932C9"/>
    <w:rsid w:val="00993BA2"/>
    <w:rsid w:val="00993CDC"/>
    <w:rsid w:val="0099464C"/>
    <w:rsid w:val="00994C0F"/>
    <w:rsid w:val="00994D2E"/>
    <w:rsid w:val="0099514B"/>
    <w:rsid w:val="0099583E"/>
    <w:rsid w:val="00995E6D"/>
    <w:rsid w:val="0099638F"/>
    <w:rsid w:val="00997093"/>
    <w:rsid w:val="0099740B"/>
    <w:rsid w:val="00997C09"/>
    <w:rsid w:val="00997DCD"/>
    <w:rsid w:val="009A01A5"/>
    <w:rsid w:val="009A042C"/>
    <w:rsid w:val="009A1314"/>
    <w:rsid w:val="009A1888"/>
    <w:rsid w:val="009A20CA"/>
    <w:rsid w:val="009A2125"/>
    <w:rsid w:val="009A22A4"/>
    <w:rsid w:val="009A22EB"/>
    <w:rsid w:val="009A28D3"/>
    <w:rsid w:val="009A2BCD"/>
    <w:rsid w:val="009A35E3"/>
    <w:rsid w:val="009A3AB5"/>
    <w:rsid w:val="009A4358"/>
    <w:rsid w:val="009A458A"/>
    <w:rsid w:val="009A4899"/>
    <w:rsid w:val="009A4A0D"/>
    <w:rsid w:val="009A4C75"/>
    <w:rsid w:val="009A4D25"/>
    <w:rsid w:val="009A5C15"/>
    <w:rsid w:val="009A60BB"/>
    <w:rsid w:val="009A6652"/>
    <w:rsid w:val="009A7085"/>
    <w:rsid w:val="009A7203"/>
    <w:rsid w:val="009A7235"/>
    <w:rsid w:val="009A7833"/>
    <w:rsid w:val="009A7C74"/>
    <w:rsid w:val="009B0818"/>
    <w:rsid w:val="009B0D5B"/>
    <w:rsid w:val="009B1211"/>
    <w:rsid w:val="009B1489"/>
    <w:rsid w:val="009B15BE"/>
    <w:rsid w:val="009B15D6"/>
    <w:rsid w:val="009B1755"/>
    <w:rsid w:val="009B30CA"/>
    <w:rsid w:val="009B3563"/>
    <w:rsid w:val="009B3723"/>
    <w:rsid w:val="009B4F71"/>
    <w:rsid w:val="009B527A"/>
    <w:rsid w:val="009B574B"/>
    <w:rsid w:val="009B6459"/>
    <w:rsid w:val="009B69A7"/>
    <w:rsid w:val="009B6C29"/>
    <w:rsid w:val="009B743D"/>
    <w:rsid w:val="009B764D"/>
    <w:rsid w:val="009B7A89"/>
    <w:rsid w:val="009C0A80"/>
    <w:rsid w:val="009C0E34"/>
    <w:rsid w:val="009C0F2A"/>
    <w:rsid w:val="009C122F"/>
    <w:rsid w:val="009C1573"/>
    <w:rsid w:val="009C1929"/>
    <w:rsid w:val="009C1C4E"/>
    <w:rsid w:val="009C238F"/>
    <w:rsid w:val="009C23B1"/>
    <w:rsid w:val="009C2A55"/>
    <w:rsid w:val="009C2F00"/>
    <w:rsid w:val="009C2F3E"/>
    <w:rsid w:val="009C3153"/>
    <w:rsid w:val="009C338D"/>
    <w:rsid w:val="009C467F"/>
    <w:rsid w:val="009C48E5"/>
    <w:rsid w:val="009C4CF1"/>
    <w:rsid w:val="009C5576"/>
    <w:rsid w:val="009C55A3"/>
    <w:rsid w:val="009C5B33"/>
    <w:rsid w:val="009C5BB4"/>
    <w:rsid w:val="009C5E35"/>
    <w:rsid w:val="009C5E92"/>
    <w:rsid w:val="009C5FFA"/>
    <w:rsid w:val="009C60C9"/>
    <w:rsid w:val="009C6E62"/>
    <w:rsid w:val="009C78A6"/>
    <w:rsid w:val="009C7EA1"/>
    <w:rsid w:val="009C7FEA"/>
    <w:rsid w:val="009D01E7"/>
    <w:rsid w:val="009D077C"/>
    <w:rsid w:val="009D1530"/>
    <w:rsid w:val="009D1D44"/>
    <w:rsid w:val="009D27F7"/>
    <w:rsid w:val="009D28EA"/>
    <w:rsid w:val="009D3176"/>
    <w:rsid w:val="009D34C7"/>
    <w:rsid w:val="009D3DE6"/>
    <w:rsid w:val="009D4217"/>
    <w:rsid w:val="009D4376"/>
    <w:rsid w:val="009D48DC"/>
    <w:rsid w:val="009D4D92"/>
    <w:rsid w:val="009D504F"/>
    <w:rsid w:val="009D53EC"/>
    <w:rsid w:val="009D544E"/>
    <w:rsid w:val="009D6913"/>
    <w:rsid w:val="009D726E"/>
    <w:rsid w:val="009D72BE"/>
    <w:rsid w:val="009D7590"/>
    <w:rsid w:val="009D7880"/>
    <w:rsid w:val="009D7A51"/>
    <w:rsid w:val="009E000B"/>
    <w:rsid w:val="009E052C"/>
    <w:rsid w:val="009E0E64"/>
    <w:rsid w:val="009E1862"/>
    <w:rsid w:val="009E1B84"/>
    <w:rsid w:val="009E20B1"/>
    <w:rsid w:val="009E22C2"/>
    <w:rsid w:val="009E2447"/>
    <w:rsid w:val="009E29A7"/>
    <w:rsid w:val="009E3CF7"/>
    <w:rsid w:val="009E3ED5"/>
    <w:rsid w:val="009E42AB"/>
    <w:rsid w:val="009E4D26"/>
    <w:rsid w:val="009E4EB0"/>
    <w:rsid w:val="009E59BB"/>
    <w:rsid w:val="009E5B0E"/>
    <w:rsid w:val="009E5C7C"/>
    <w:rsid w:val="009E67B9"/>
    <w:rsid w:val="009E743E"/>
    <w:rsid w:val="009E77D5"/>
    <w:rsid w:val="009E7EF1"/>
    <w:rsid w:val="009F05C9"/>
    <w:rsid w:val="009F085B"/>
    <w:rsid w:val="009F1610"/>
    <w:rsid w:val="009F1D4D"/>
    <w:rsid w:val="009F275C"/>
    <w:rsid w:val="009F29BE"/>
    <w:rsid w:val="009F2A63"/>
    <w:rsid w:val="009F31D7"/>
    <w:rsid w:val="009F3E10"/>
    <w:rsid w:val="009F3F0F"/>
    <w:rsid w:val="009F410C"/>
    <w:rsid w:val="009F46F5"/>
    <w:rsid w:val="009F55EC"/>
    <w:rsid w:val="009F5F16"/>
    <w:rsid w:val="009F62A3"/>
    <w:rsid w:val="009F69C8"/>
    <w:rsid w:val="009F6B4C"/>
    <w:rsid w:val="009F6E8F"/>
    <w:rsid w:val="009F733A"/>
    <w:rsid w:val="009F7EAD"/>
    <w:rsid w:val="00A0005F"/>
    <w:rsid w:val="00A0038B"/>
    <w:rsid w:val="00A0039D"/>
    <w:rsid w:val="00A003C1"/>
    <w:rsid w:val="00A01962"/>
    <w:rsid w:val="00A02E71"/>
    <w:rsid w:val="00A03DA2"/>
    <w:rsid w:val="00A04187"/>
    <w:rsid w:val="00A0493E"/>
    <w:rsid w:val="00A04FC2"/>
    <w:rsid w:val="00A051CB"/>
    <w:rsid w:val="00A051DF"/>
    <w:rsid w:val="00A05932"/>
    <w:rsid w:val="00A06F7A"/>
    <w:rsid w:val="00A07257"/>
    <w:rsid w:val="00A076B1"/>
    <w:rsid w:val="00A07805"/>
    <w:rsid w:val="00A07E18"/>
    <w:rsid w:val="00A10B1C"/>
    <w:rsid w:val="00A10ED2"/>
    <w:rsid w:val="00A11159"/>
    <w:rsid w:val="00A11255"/>
    <w:rsid w:val="00A1275E"/>
    <w:rsid w:val="00A129CD"/>
    <w:rsid w:val="00A13066"/>
    <w:rsid w:val="00A13075"/>
    <w:rsid w:val="00A1334D"/>
    <w:rsid w:val="00A13D3E"/>
    <w:rsid w:val="00A14024"/>
    <w:rsid w:val="00A14939"/>
    <w:rsid w:val="00A14FEC"/>
    <w:rsid w:val="00A15654"/>
    <w:rsid w:val="00A15882"/>
    <w:rsid w:val="00A159F8"/>
    <w:rsid w:val="00A15F92"/>
    <w:rsid w:val="00A16526"/>
    <w:rsid w:val="00A167A7"/>
    <w:rsid w:val="00A1768E"/>
    <w:rsid w:val="00A176CE"/>
    <w:rsid w:val="00A178DE"/>
    <w:rsid w:val="00A21409"/>
    <w:rsid w:val="00A21515"/>
    <w:rsid w:val="00A21624"/>
    <w:rsid w:val="00A21D95"/>
    <w:rsid w:val="00A22163"/>
    <w:rsid w:val="00A2221C"/>
    <w:rsid w:val="00A226D2"/>
    <w:rsid w:val="00A229D4"/>
    <w:rsid w:val="00A2302E"/>
    <w:rsid w:val="00A234AD"/>
    <w:rsid w:val="00A23A68"/>
    <w:rsid w:val="00A23A87"/>
    <w:rsid w:val="00A24196"/>
    <w:rsid w:val="00A253AD"/>
    <w:rsid w:val="00A258B1"/>
    <w:rsid w:val="00A25A8B"/>
    <w:rsid w:val="00A26363"/>
    <w:rsid w:val="00A265FA"/>
    <w:rsid w:val="00A2660B"/>
    <w:rsid w:val="00A2692E"/>
    <w:rsid w:val="00A27C8E"/>
    <w:rsid w:val="00A302E5"/>
    <w:rsid w:val="00A3087E"/>
    <w:rsid w:val="00A30E72"/>
    <w:rsid w:val="00A312EF"/>
    <w:rsid w:val="00A3170A"/>
    <w:rsid w:val="00A3187E"/>
    <w:rsid w:val="00A31FE7"/>
    <w:rsid w:val="00A3255D"/>
    <w:rsid w:val="00A32D3C"/>
    <w:rsid w:val="00A33533"/>
    <w:rsid w:val="00A337B7"/>
    <w:rsid w:val="00A33AC0"/>
    <w:rsid w:val="00A33DA4"/>
    <w:rsid w:val="00A34125"/>
    <w:rsid w:val="00A34C2D"/>
    <w:rsid w:val="00A35151"/>
    <w:rsid w:val="00A36017"/>
    <w:rsid w:val="00A36457"/>
    <w:rsid w:val="00A36A36"/>
    <w:rsid w:val="00A372FA"/>
    <w:rsid w:val="00A4057F"/>
    <w:rsid w:val="00A40923"/>
    <w:rsid w:val="00A40D79"/>
    <w:rsid w:val="00A40EB1"/>
    <w:rsid w:val="00A4165E"/>
    <w:rsid w:val="00A4285D"/>
    <w:rsid w:val="00A42C60"/>
    <w:rsid w:val="00A43599"/>
    <w:rsid w:val="00A44D63"/>
    <w:rsid w:val="00A44F05"/>
    <w:rsid w:val="00A454F7"/>
    <w:rsid w:val="00A4650C"/>
    <w:rsid w:val="00A466E3"/>
    <w:rsid w:val="00A472ED"/>
    <w:rsid w:val="00A47834"/>
    <w:rsid w:val="00A47A5A"/>
    <w:rsid w:val="00A5026A"/>
    <w:rsid w:val="00A505FC"/>
    <w:rsid w:val="00A5061A"/>
    <w:rsid w:val="00A51276"/>
    <w:rsid w:val="00A51592"/>
    <w:rsid w:val="00A5188D"/>
    <w:rsid w:val="00A5198F"/>
    <w:rsid w:val="00A519B3"/>
    <w:rsid w:val="00A52619"/>
    <w:rsid w:val="00A52B7C"/>
    <w:rsid w:val="00A52C76"/>
    <w:rsid w:val="00A52F76"/>
    <w:rsid w:val="00A53320"/>
    <w:rsid w:val="00A54521"/>
    <w:rsid w:val="00A54BA8"/>
    <w:rsid w:val="00A551C6"/>
    <w:rsid w:val="00A554D1"/>
    <w:rsid w:val="00A556D8"/>
    <w:rsid w:val="00A558D3"/>
    <w:rsid w:val="00A565B6"/>
    <w:rsid w:val="00A57133"/>
    <w:rsid w:val="00A57413"/>
    <w:rsid w:val="00A5786B"/>
    <w:rsid w:val="00A57994"/>
    <w:rsid w:val="00A57C68"/>
    <w:rsid w:val="00A57CDF"/>
    <w:rsid w:val="00A601FC"/>
    <w:rsid w:val="00A60F0B"/>
    <w:rsid w:val="00A6111E"/>
    <w:rsid w:val="00A61D91"/>
    <w:rsid w:val="00A61F5F"/>
    <w:rsid w:val="00A623E9"/>
    <w:rsid w:val="00A627CC"/>
    <w:rsid w:val="00A63D77"/>
    <w:rsid w:val="00A63D8B"/>
    <w:rsid w:val="00A641AF"/>
    <w:rsid w:val="00A64BE8"/>
    <w:rsid w:val="00A65C50"/>
    <w:rsid w:val="00A66440"/>
    <w:rsid w:val="00A66B87"/>
    <w:rsid w:val="00A67271"/>
    <w:rsid w:val="00A67A87"/>
    <w:rsid w:val="00A67BD1"/>
    <w:rsid w:val="00A67D41"/>
    <w:rsid w:val="00A7027B"/>
    <w:rsid w:val="00A7195D"/>
    <w:rsid w:val="00A71A85"/>
    <w:rsid w:val="00A721D2"/>
    <w:rsid w:val="00A72D64"/>
    <w:rsid w:val="00A7316A"/>
    <w:rsid w:val="00A73989"/>
    <w:rsid w:val="00A73C8F"/>
    <w:rsid w:val="00A74064"/>
    <w:rsid w:val="00A740AF"/>
    <w:rsid w:val="00A740E7"/>
    <w:rsid w:val="00A74E83"/>
    <w:rsid w:val="00A75217"/>
    <w:rsid w:val="00A75EBA"/>
    <w:rsid w:val="00A760EF"/>
    <w:rsid w:val="00A76460"/>
    <w:rsid w:val="00A766F2"/>
    <w:rsid w:val="00A76821"/>
    <w:rsid w:val="00A76A3E"/>
    <w:rsid w:val="00A76ACC"/>
    <w:rsid w:val="00A7720E"/>
    <w:rsid w:val="00A77239"/>
    <w:rsid w:val="00A77894"/>
    <w:rsid w:val="00A80026"/>
    <w:rsid w:val="00A804C9"/>
    <w:rsid w:val="00A818BF"/>
    <w:rsid w:val="00A8198E"/>
    <w:rsid w:val="00A819EC"/>
    <w:rsid w:val="00A822D5"/>
    <w:rsid w:val="00A82860"/>
    <w:rsid w:val="00A82D5B"/>
    <w:rsid w:val="00A83124"/>
    <w:rsid w:val="00A831F1"/>
    <w:rsid w:val="00A8413F"/>
    <w:rsid w:val="00A8452B"/>
    <w:rsid w:val="00A8504B"/>
    <w:rsid w:val="00A851D2"/>
    <w:rsid w:val="00A8564D"/>
    <w:rsid w:val="00A86082"/>
    <w:rsid w:val="00A861F2"/>
    <w:rsid w:val="00A86228"/>
    <w:rsid w:val="00A8668A"/>
    <w:rsid w:val="00A87330"/>
    <w:rsid w:val="00A876A2"/>
    <w:rsid w:val="00A87706"/>
    <w:rsid w:val="00A87F66"/>
    <w:rsid w:val="00A903AF"/>
    <w:rsid w:val="00A914AD"/>
    <w:rsid w:val="00A924ED"/>
    <w:rsid w:val="00A92B76"/>
    <w:rsid w:val="00A9315E"/>
    <w:rsid w:val="00A932D2"/>
    <w:rsid w:val="00A9451D"/>
    <w:rsid w:val="00A94552"/>
    <w:rsid w:val="00A94E96"/>
    <w:rsid w:val="00A95238"/>
    <w:rsid w:val="00A95869"/>
    <w:rsid w:val="00A95989"/>
    <w:rsid w:val="00A962D1"/>
    <w:rsid w:val="00A96460"/>
    <w:rsid w:val="00A96C54"/>
    <w:rsid w:val="00A96DC9"/>
    <w:rsid w:val="00A97230"/>
    <w:rsid w:val="00AA0211"/>
    <w:rsid w:val="00AA0338"/>
    <w:rsid w:val="00AA0A1D"/>
    <w:rsid w:val="00AA0D3B"/>
    <w:rsid w:val="00AA1183"/>
    <w:rsid w:val="00AA1A4D"/>
    <w:rsid w:val="00AA1B5B"/>
    <w:rsid w:val="00AA1CB8"/>
    <w:rsid w:val="00AA1D76"/>
    <w:rsid w:val="00AA1DBA"/>
    <w:rsid w:val="00AA25DE"/>
    <w:rsid w:val="00AA26AE"/>
    <w:rsid w:val="00AA27B8"/>
    <w:rsid w:val="00AA2A57"/>
    <w:rsid w:val="00AA2A7B"/>
    <w:rsid w:val="00AA2DA4"/>
    <w:rsid w:val="00AA50BF"/>
    <w:rsid w:val="00AA5C5D"/>
    <w:rsid w:val="00AA79C3"/>
    <w:rsid w:val="00AA7A04"/>
    <w:rsid w:val="00AB0D46"/>
    <w:rsid w:val="00AB1083"/>
    <w:rsid w:val="00AB16BB"/>
    <w:rsid w:val="00AB2161"/>
    <w:rsid w:val="00AB23E8"/>
    <w:rsid w:val="00AB242B"/>
    <w:rsid w:val="00AB2790"/>
    <w:rsid w:val="00AB28BB"/>
    <w:rsid w:val="00AB2AC8"/>
    <w:rsid w:val="00AB3830"/>
    <w:rsid w:val="00AB3884"/>
    <w:rsid w:val="00AB3D6A"/>
    <w:rsid w:val="00AB4462"/>
    <w:rsid w:val="00AB4831"/>
    <w:rsid w:val="00AB487C"/>
    <w:rsid w:val="00AB50D7"/>
    <w:rsid w:val="00AB5318"/>
    <w:rsid w:val="00AB535A"/>
    <w:rsid w:val="00AB64E3"/>
    <w:rsid w:val="00AB6CB6"/>
    <w:rsid w:val="00AB719D"/>
    <w:rsid w:val="00AB7372"/>
    <w:rsid w:val="00AC00D9"/>
    <w:rsid w:val="00AC0860"/>
    <w:rsid w:val="00AC14F1"/>
    <w:rsid w:val="00AC17FD"/>
    <w:rsid w:val="00AC19F9"/>
    <w:rsid w:val="00AC1AAF"/>
    <w:rsid w:val="00AC1CA8"/>
    <w:rsid w:val="00AC1E6B"/>
    <w:rsid w:val="00AC1E88"/>
    <w:rsid w:val="00AC226F"/>
    <w:rsid w:val="00AC29A1"/>
    <w:rsid w:val="00AC2BE7"/>
    <w:rsid w:val="00AC3189"/>
    <w:rsid w:val="00AC31ED"/>
    <w:rsid w:val="00AC331C"/>
    <w:rsid w:val="00AC39DA"/>
    <w:rsid w:val="00AC49D7"/>
    <w:rsid w:val="00AC4BDD"/>
    <w:rsid w:val="00AC52FC"/>
    <w:rsid w:val="00AC53AE"/>
    <w:rsid w:val="00AC5BEC"/>
    <w:rsid w:val="00AC5D10"/>
    <w:rsid w:val="00AC6435"/>
    <w:rsid w:val="00AC700E"/>
    <w:rsid w:val="00AC70C1"/>
    <w:rsid w:val="00AC7241"/>
    <w:rsid w:val="00AC73B1"/>
    <w:rsid w:val="00AC788A"/>
    <w:rsid w:val="00AC7969"/>
    <w:rsid w:val="00AD01E5"/>
    <w:rsid w:val="00AD0B63"/>
    <w:rsid w:val="00AD0BB8"/>
    <w:rsid w:val="00AD1E0E"/>
    <w:rsid w:val="00AD2222"/>
    <w:rsid w:val="00AD29D7"/>
    <w:rsid w:val="00AD2E9F"/>
    <w:rsid w:val="00AD30C4"/>
    <w:rsid w:val="00AD3768"/>
    <w:rsid w:val="00AD37A8"/>
    <w:rsid w:val="00AD3EB5"/>
    <w:rsid w:val="00AD3F0F"/>
    <w:rsid w:val="00AD3F52"/>
    <w:rsid w:val="00AD43D9"/>
    <w:rsid w:val="00AD49AC"/>
    <w:rsid w:val="00AD4B5D"/>
    <w:rsid w:val="00AD5001"/>
    <w:rsid w:val="00AD61B8"/>
    <w:rsid w:val="00AD6C49"/>
    <w:rsid w:val="00AD717D"/>
    <w:rsid w:val="00AE03E1"/>
    <w:rsid w:val="00AE194C"/>
    <w:rsid w:val="00AE2105"/>
    <w:rsid w:val="00AE27A4"/>
    <w:rsid w:val="00AE2ED6"/>
    <w:rsid w:val="00AE3057"/>
    <w:rsid w:val="00AE3570"/>
    <w:rsid w:val="00AE3A41"/>
    <w:rsid w:val="00AE3B2A"/>
    <w:rsid w:val="00AE3E3B"/>
    <w:rsid w:val="00AE4113"/>
    <w:rsid w:val="00AE564F"/>
    <w:rsid w:val="00AE5DFD"/>
    <w:rsid w:val="00AE623D"/>
    <w:rsid w:val="00AE68AB"/>
    <w:rsid w:val="00AE6CE0"/>
    <w:rsid w:val="00AE71FC"/>
    <w:rsid w:val="00AE72C6"/>
    <w:rsid w:val="00AE767D"/>
    <w:rsid w:val="00AE7E0E"/>
    <w:rsid w:val="00AE7E41"/>
    <w:rsid w:val="00AF017B"/>
    <w:rsid w:val="00AF04AF"/>
    <w:rsid w:val="00AF0BC8"/>
    <w:rsid w:val="00AF104D"/>
    <w:rsid w:val="00AF1079"/>
    <w:rsid w:val="00AF1409"/>
    <w:rsid w:val="00AF274F"/>
    <w:rsid w:val="00AF3D58"/>
    <w:rsid w:val="00AF3DC9"/>
    <w:rsid w:val="00AF4F72"/>
    <w:rsid w:val="00AF5892"/>
    <w:rsid w:val="00AF5A24"/>
    <w:rsid w:val="00AF60B6"/>
    <w:rsid w:val="00AF6937"/>
    <w:rsid w:val="00AF70B5"/>
    <w:rsid w:val="00AF7119"/>
    <w:rsid w:val="00AF7B15"/>
    <w:rsid w:val="00AF7D6D"/>
    <w:rsid w:val="00B005F8"/>
    <w:rsid w:val="00B00701"/>
    <w:rsid w:val="00B0071D"/>
    <w:rsid w:val="00B01CD0"/>
    <w:rsid w:val="00B0216F"/>
    <w:rsid w:val="00B026BC"/>
    <w:rsid w:val="00B02AC4"/>
    <w:rsid w:val="00B0400F"/>
    <w:rsid w:val="00B04044"/>
    <w:rsid w:val="00B0405C"/>
    <w:rsid w:val="00B041B6"/>
    <w:rsid w:val="00B04219"/>
    <w:rsid w:val="00B04738"/>
    <w:rsid w:val="00B04752"/>
    <w:rsid w:val="00B04843"/>
    <w:rsid w:val="00B04A83"/>
    <w:rsid w:val="00B04BCC"/>
    <w:rsid w:val="00B05092"/>
    <w:rsid w:val="00B0519F"/>
    <w:rsid w:val="00B052EE"/>
    <w:rsid w:val="00B055F3"/>
    <w:rsid w:val="00B056D8"/>
    <w:rsid w:val="00B05961"/>
    <w:rsid w:val="00B05B98"/>
    <w:rsid w:val="00B06269"/>
    <w:rsid w:val="00B071AF"/>
    <w:rsid w:val="00B100AE"/>
    <w:rsid w:val="00B105BA"/>
    <w:rsid w:val="00B114A4"/>
    <w:rsid w:val="00B1162E"/>
    <w:rsid w:val="00B11E7C"/>
    <w:rsid w:val="00B1257A"/>
    <w:rsid w:val="00B12FFE"/>
    <w:rsid w:val="00B130AB"/>
    <w:rsid w:val="00B13CF6"/>
    <w:rsid w:val="00B146D2"/>
    <w:rsid w:val="00B14733"/>
    <w:rsid w:val="00B14774"/>
    <w:rsid w:val="00B14AD0"/>
    <w:rsid w:val="00B14E19"/>
    <w:rsid w:val="00B1519F"/>
    <w:rsid w:val="00B154D4"/>
    <w:rsid w:val="00B15FB1"/>
    <w:rsid w:val="00B164BE"/>
    <w:rsid w:val="00B16A79"/>
    <w:rsid w:val="00B16F12"/>
    <w:rsid w:val="00B174F8"/>
    <w:rsid w:val="00B1797E"/>
    <w:rsid w:val="00B17EC8"/>
    <w:rsid w:val="00B205BF"/>
    <w:rsid w:val="00B20A39"/>
    <w:rsid w:val="00B20E65"/>
    <w:rsid w:val="00B20FB7"/>
    <w:rsid w:val="00B21182"/>
    <w:rsid w:val="00B214C8"/>
    <w:rsid w:val="00B21EC9"/>
    <w:rsid w:val="00B22A8C"/>
    <w:rsid w:val="00B22CA3"/>
    <w:rsid w:val="00B231DE"/>
    <w:rsid w:val="00B23CC0"/>
    <w:rsid w:val="00B24040"/>
    <w:rsid w:val="00B2451E"/>
    <w:rsid w:val="00B24589"/>
    <w:rsid w:val="00B250E5"/>
    <w:rsid w:val="00B25437"/>
    <w:rsid w:val="00B254AA"/>
    <w:rsid w:val="00B25633"/>
    <w:rsid w:val="00B274EF"/>
    <w:rsid w:val="00B27720"/>
    <w:rsid w:val="00B27A31"/>
    <w:rsid w:val="00B27D5D"/>
    <w:rsid w:val="00B3079C"/>
    <w:rsid w:val="00B3138F"/>
    <w:rsid w:val="00B3158C"/>
    <w:rsid w:val="00B3208B"/>
    <w:rsid w:val="00B3210B"/>
    <w:rsid w:val="00B32326"/>
    <w:rsid w:val="00B323F5"/>
    <w:rsid w:val="00B327B5"/>
    <w:rsid w:val="00B32FE5"/>
    <w:rsid w:val="00B33C79"/>
    <w:rsid w:val="00B34067"/>
    <w:rsid w:val="00B341F1"/>
    <w:rsid w:val="00B345F6"/>
    <w:rsid w:val="00B34765"/>
    <w:rsid w:val="00B34DDE"/>
    <w:rsid w:val="00B35033"/>
    <w:rsid w:val="00B35424"/>
    <w:rsid w:val="00B35957"/>
    <w:rsid w:val="00B35AF2"/>
    <w:rsid w:val="00B35C49"/>
    <w:rsid w:val="00B35DE9"/>
    <w:rsid w:val="00B3654A"/>
    <w:rsid w:val="00B366DF"/>
    <w:rsid w:val="00B36C68"/>
    <w:rsid w:val="00B36DDA"/>
    <w:rsid w:val="00B36FFF"/>
    <w:rsid w:val="00B376E0"/>
    <w:rsid w:val="00B377AE"/>
    <w:rsid w:val="00B37F1B"/>
    <w:rsid w:val="00B401DC"/>
    <w:rsid w:val="00B40B14"/>
    <w:rsid w:val="00B40BD7"/>
    <w:rsid w:val="00B40EBF"/>
    <w:rsid w:val="00B411AE"/>
    <w:rsid w:val="00B4160F"/>
    <w:rsid w:val="00B41A45"/>
    <w:rsid w:val="00B436EE"/>
    <w:rsid w:val="00B445A6"/>
    <w:rsid w:val="00B44CB1"/>
    <w:rsid w:val="00B45406"/>
    <w:rsid w:val="00B4546B"/>
    <w:rsid w:val="00B45B01"/>
    <w:rsid w:val="00B45E2B"/>
    <w:rsid w:val="00B469A0"/>
    <w:rsid w:val="00B46C14"/>
    <w:rsid w:val="00B46D3F"/>
    <w:rsid w:val="00B47BFC"/>
    <w:rsid w:val="00B50A2D"/>
    <w:rsid w:val="00B51623"/>
    <w:rsid w:val="00B517AA"/>
    <w:rsid w:val="00B51C91"/>
    <w:rsid w:val="00B51DFF"/>
    <w:rsid w:val="00B51F12"/>
    <w:rsid w:val="00B53605"/>
    <w:rsid w:val="00B53E68"/>
    <w:rsid w:val="00B543D4"/>
    <w:rsid w:val="00B54AD9"/>
    <w:rsid w:val="00B54C3D"/>
    <w:rsid w:val="00B54EA3"/>
    <w:rsid w:val="00B54FFA"/>
    <w:rsid w:val="00B5510A"/>
    <w:rsid w:val="00B552E8"/>
    <w:rsid w:val="00B55B32"/>
    <w:rsid w:val="00B55D23"/>
    <w:rsid w:val="00B55D8B"/>
    <w:rsid w:val="00B56213"/>
    <w:rsid w:val="00B56352"/>
    <w:rsid w:val="00B576AB"/>
    <w:rsid w:val="00B57782"/>
    <w:rsid w:val="00B57F77"/>
    <w:rsid w:val="00B6042E"/>
    <w:rsid w:val="00B60F04"/>
    <w:rsid w:val="00B6150E"/>
    <w:rsid w:val="00B6165A"/>
    <w:rsid w:val="00B61920"/>
    <w:rsid w:val="00B61B80"/>
    <w:rsid w:val="00B6212B"/>
    <w:rsid w:val="00B621E5"/>
    <w:rsid w:val="00B624DB"/>
    <w:rsid w:val="00B63537"/>
    <w:rsid w:val="00B636DC"/>
    <w:rsid w:val="00B63AD3"/>
    <w:rsid w:val="00B63AF1"/>
    <w:rsid w:val="00B63BFA"/>
    <w:rsid w:val="00B63FB2"/>
    <w:rsid w:val="00B64538"/>
    <w:rsid w:val="00B649DD"/>
    <w:rsid w:val="00B649F1"/>
    <w:rsid w:val="00B64BD9"/>
    <w:rsid w:val="00B64DC5"/>
    <w:rsid w:val="00B6664F"/>
    <w:rsid w:val="00B668F6"/>
    <w:rsid w:val="00B66B1A"/>
    <w:rsid w:val="00B67172"/>
    <w:rsid w:val="00B6744D"/>
    <w:rsid w:val="00B67ABF"/>
    <w:rsid w:val="00B7029B"/>
    <w:rsid w:val="00B702B5"/>
    <w:rsid w:val="00B7070C"/>
    <w:rsid w:val="00B70810"/>
    <w:rsid w:val="00B7093B"/>
    <w:rsid w:val="00B7110A"/>
    <w:rsid w:val="00B71117"/>
    <w:rsid w:val="00B7139D"/>
    <w:rsid w:val="00B71564"/>
    <w:rsid w:val="00B71AE4"/>
    <w:rsid w:val="00B71D2C"/>
    <w:rsid w:val="00B72454"/>
    <w:rsid w:val="00B7261F"/>
    <w:rsid w:val="00B72863"/>
    <w:rsid w:val="00B72957"/>
    <w:rsid w:val="00B72991"/>
    <w:rsid w:val="00B72EFA"/>
    <w:rsid w:val="00B733C0"/>
    <w:rsid w:val="00B737FE"/>
    <w:rsid w:val="00B73E2A"/>
    <w:rsid w:val="00B741CD"/>
    <w:rsid w:val="00B7472A"/>
    <w:rsid w:val="00B749F7"/>
    <w:rsid w:val="00B7517E"/>
    <w:rsid w:val="00B760D3"/>
    <w:rsid w:val="00B763A2"/>
    <w:rsid w:val="00B76AC2"/>
    <w:rsid w:val="00B76DF1"/>
    <w:rsid w:val="00B775A7"/>
    <w:rsid w:val="00B77961"/>
    <w:rsid w:val="00B77E07"/>
    <w:rsid w:val="00B80C8B"/>
    <w:rsid w:val="00B8148B"/>
    <w:rsid w:val="00B8196F"/>
    <w:rsid w:val="00B822EC"/>
    <w:rsid w:val="00B829D8"/>
    <w:rsid w:val="00B83061"/>
    <w:rsid w:val="00B83160"/>
    <w:rsid w:val="00B83371"/>
    <w:rsid w:val="00B835F3"/>
    <w:rsid w:val="00B83849"/>
    <w:rsid w:val="00B83EBB"/>
    <w:rsid w:val="00B848C5"/>
    <w:rsid w:val="00B85908"/>
    <w:rsid w:val="00B859E3"/>
    <w:rsid w:val="00B8633A"/>
    <w:rsid w:val="00B87343"/>
    <w:rsid w:val="00B873A0"/>
    <w:rsid w:val="00B87735"/>
    <w:rsid w:val="00B87A01"/>
    <w:rsid w:val="00B87B3E"/>
    <w:rsid w:val="00B87EB3"/>
    <w:rsid w:val="00B90266"/>
    <w:rsid w:val="00B907B9"/>
    <w:rsid w:val="00B90AB0"/>
    <w:rsid w:val="00B90EEA"/>
    <w:rsid w:val="00B91FF0"/>
    <w:rsid w:val="00B92DC7"/>
    <w:rsid w:val="00B92E06"/>
    <w:rsid w:val="00B936E7"/>
    <w:rsid w:val="00B94293"/>
    <w:rsid w:val="00B9446D"/>
    <w:rsid w:val="00B94A72"/>
    <w:rsid w:val="00B95076"/>
    <w:rsid w:val="00B9529C"/>
    <w:rsid w:val="00B961E1"/>
    <w:rsid w:val="00B96509"/>
    <w:rsid w:val="00B97780"/>
    <w:rsid w:val="00B97FCA"/>
    <w:rsid w:val="00BA00A6"/>
    <w:rsid w:val="00BA0A37"/>
    <w:rsid w:val="00BA18E2"/>
    <w:rsid w:val="00BA236A"/>
    <w:rsid w:val="00BA2E2A"/>
    <w:rsid w:val="00BA2EFF"/>
    <w:rsid w:val="00BA3F83"/>
    <w:rsid w:val="00BA43B6"/>
    <w:rsid w:val="00BA4461"/>
    <w:rsid w:val="00BA57CA"/>
    <w:rsid w:val="00BA5820"/>
    <w:rsid w:val="00BA59E2"/>
    <w:rsid w:val="00BA70A8"/>
    <w:rsid w:val="00BA7799"/>
    <w:rsid w:val="00BA77D5"/>
    <w:rsid w:val="00BB00F9"/>
    <w:rsid w:val="00BB085E"/>
    <w:rsid w:val="00BB0E03"/>
    <w:rsid w:val="00BB1145"/>
    <w:rsid w:val="00BB137F"/>
    <w:rsid w:val="00BB1889"/>
    <w:rsid w:val="00BB19E5"/>
    <w:rsid w:val="00BB22F6"/>
    <w:rsid w:val="00BB2406"/>
    <w:rsid w:val="00BB281A"/>
    <w:rsid w:val="00BB2D38"/>
    <w:rsid w:val="00BB3405"/>
    <w:rsid w:val="00BB3D5C"/>
    <w:rsid w:val="00BB4B67"/>
    <w:rsid w:val="00BB4E2B"/>
    <w:rsid w:val="00BB5331"/>
    <w:rsid w:val="00BB58A6"/>
    <w:rsid w:val="00BB59C3"/>
    <w:rsid w:val="00BB5D85"/>
    <w:rsid w:val="00BB5E68"/>
    <w:rsid w:val="00BB67D4"/>
    <w:rsid w:val="00BB6A25"/>
    <w:rsid w:val="00BB746A"/>
    <w:rsid w:val="00BB7ABB"/>
    <w:rsid w:val="00BB7B26"/>
    <w:rsid w:val="00BB7C28"/>
    <w:rsid w:val="00BC0575"/>
    <w:rsid w:val="00BC0646"/>
    <w:rsid w:val="00BC0D46"/>
    <w:rsid w:val="00BC0E43"/>
    <w:rsid w:val="00BC1BBD"/>
    <w:rsid w:val="00BC1BC3"/>
    <w:rsid w:val="00BC1EB6"/>
    <w:rsid w:val="00BC215B"/>
    <w:rsid w:val="00BC2259"/>
    <w:rsid w:val="00BC23B7"/>
    <w:rsid w:val="00BC23EE"/>
    <w:rsid w:val="00BC2632"/>
    <w:rsid w:val="00BC29A1"/>
    <w:rsid w:val="00BC29E9"/>
    <w:rsid w:val="00BC2BAC"/>
    <w:rsid w:val="00BC2E44"/>
    <w:rsid w:val="00BC32DA"/>
    <w:rsid w:val="00BC3AC4"/>
    <w:rsid w:val="00BC3B35"/>
    <w:rsid w:val="00BC3E56"/>
    <w:rsid w:val="00BC3F44"/>
    <w:rsid w:val="00BC4003"/>
    <w:rsid w:val="00BC4004"/>
    <w:rsid w:val="00BC473F"/>
    <w:rsid w:val="00BC4C07"/>
    <w:rsid w:val="00BC5116"/>
    <w:rsid w:val="00BC5818"/>
    <w:rsid w:val="00BC5C90"/>
    <w:rsid w:val="00BC6A80"/>
    <w:rsid w:val="00BC6A9B"/>
    <w:rsid w:val="00BC6F80"/>
    <w:rsid w:val="00BC6FD2"/>
    <w:rsid w:val="00BC77E8"/>
    <w:rsid w:val="00BC7E04"/>
    <w:rsid w:val="00BC7E59"/>
    <w:rsid w:val="00BC7E82"/>
    <w:rsid w:val="00BD04DC"/>
    <w:rsid w:val="00BD05CD"/>
    <w:rsid w:val="00BD08D6"/>
    <w:rsid w:val="00BD0AEA"/>
    <w:rsid w:val="00BD109E"/>
    <w:rsid w:val="00BD19CB"/>
    <w:rsid w:val="00BD1B43"/>
    <w:rsid w:val="00BD1CC3"/>
    <w:rsid w:val="00BD28E9"/>
    <w:rsid w:val="00BD326B"/>
    <w:rsid w:val="00BD35FB"/>
    <w:rsid w:val="00BD386A"/>
    <w:rsid w:val="00BD3EA8"/>
    <w:rsid w:val="00BD4997"/>
    <w:rsid w:val="00BD50D2"/>
    <w:rsid w:val="00BD55D4"/>
    <w:rsid w:val="00BD59CA"/>
    <w:rsid w:val="00BD5AFA"/>
    <w:rsid w:val="00BD604A"/>
    <w:rsid w:val="00BD60FC"/>
    <w:rsid w:val="00BD6C8C"/>
    <w:rsid w:val="00BD73F3"/>
    <w:rsid w:val="00BD7431"/>
    <w:rsid w:val="00BD76EB"/>
    <w:rsid w:val="00BD7F5B"/>
    <w:rsid w:val="00BE01C8"/>
    <w:rsid w:val="00BE0583"/>
    <w:rsid w:val="00BE0F4F"/>
    <w:rsid w:val="00BE10AB"/>
    <w:rsid w:val="00BE13B6"/>
    <w:rsid w:val="00BE14F3"/>
    <w:rsid w:val="00BE1E3E"/>
    <w:rsid w:val="00BE1FF4"/>
    <w:rsid w:val="00BE2283"/>
    <w:rsid w:val="00BE27B5"/>
    <w:rsid w:val="00BE5152"/>
    <w:rsid w:val="00BE5726"/>
    <w:rsid w:val="00BE57B5"/>
    <w:rsid w:val="00BE58EE"/>
    <w:rsid w:val="00BE69F0"/>
    <w:rsid w:val="00BE6CD0"/>
    <w:rsid w:val="00BE7205"/>
    <w:rsid w:val="00BE7A32"/>
    <w:rsid w:val="00BE7D34"/>
    <w:rsid w:val="00BE7F73"/>
    <w:rsid w:val="00BF0193"/>
    <w:rsid w:val="00BF0355"/>
    <w:rsid w:val="00BF0A4A"/>
    <w:rsid w:val="00BF0BBF"/>
    <w:rsid w:val="00BF1583"/>
    <w:rsid w:val="00BF18CA"/>
    <w:rsid w:val="00BF25E0"/>
    <w:rsid w:val="00BF26BA"/>
    <w:rsid w:val="00BF2BAE"/>
    <w:rsid w:val="00BF2E6B"/>
    <w:rsid w:val="00BF2F5F"/>
    <w:rsid w:val="00BF327D"/>
    <w:rsid w:val="00BF3A42"/>
    <w:rsid w:val="00BF3EAE"/>
    <w:rsid w:val="00BF45BB"/>
    <w:rsid w:val="00BF4C2C"/>
    <w:rsid w:val="00BF51F5"/>
    <w:rsid w:val="00BF52F0"/>
    <w:rsid w:val="00BF62EA"/>
    <w:rsid w:val="00BF6C2C"/>
    <w:rsid w:val="00BF799B"/>
    <w:rsid w:val="00BF7C19"/>
    <w:rsid w:val="00BF7CE1"/>
    <w:rsid w:val="00BF7DC5"/>
    <w:rsid w:val="00C0028C"/>
    <w:rsid w:val="00C00689"/>
    <w:rsid w:val="00C00ADC"/>
    <w:rsid w:val="00C011A3"/>
    <w:rsid w:val="00C019B1"/>
    <w:rsid w:val="00C01B91"/>
    <w:rsid w:val="00C022ED"/>
    <w:rsid w:val="00C02553"/>
    <w:rsid w:val="00C0319B"/>
    <w:rsid w:val="00C035E8"/>
    <w:rsid w:val="00C03B68"/>
    <w:rsid w:val="00C03C97"/>
    <w:rsid w:val="00C043BF"/>
    <w:rsid w:val="00C0468B"/>
    <w:rsid w:val="00C0491D"/>
    <w:rsid w:val="00C04E0F"/>
    <w:rsid w:val="00C05B5A"/>
    <w:rsid w:val="00C05E90"/>
    <w:rsid w:val="00C06BA3"/>
    <w:rsid w:val="00C076E2"/>
    <w:rsid w:val="00C07778"/>
    <w:rsid w:val="00C11257"/>
    <w:rsid w:val="00C11644"/>
    <w:rsid w:val="00C116B5"/>
    <w:rsid w:val="00C1267E"/>
    <w:rsid w:val="00C12FD0"/>
    <w:rsid w:val="00C1354A"/>
    <w:rsid w:val="00C135ED"/>
    <w:rsid w:val="00C13963"/>
    <w:rsid w:val="00C13B1A"/>
    <w:rsid w:val="00C149E1"/>
    <w:rsid w:val="00C14C65"/>
    <w:rsid w:val="00C15025"/>
    <w:rsid w:val="00C15C20"/>
    <w:rsid w:val="00C16414"/>
    <w:rsid w:val="00C16A0B"/>
    <w:rsid w:val="00C173AD"/>
    <w:rsid w:val="00C17516"/>
    <w:rsid w:val="00C175C8"/>
    <w:rsid w:val="00C17BF0"/>
    <w:rsid w:val="00C17F6A"/>
    <w:rsid w:val="00C20241"/>
    <w:rsid w:val="00C213BE"/>
    <w:rsid w:val="00C2206D"/>
    <w:rsid w:val="00C220B3"/>
    <w:rsid w:val="00C22407"/>
    <w:rsid w:val="00C23028"/>
    <w:rsid w:val="00C2484A"/>
    <w:rsid w:val="00C2514C"/>
    <w:rsid w:val="00C252EF"/>
    <w:rsid w:val="00C25B4C"/>
    <w:rsid w:val="00C264CC"/>
    <w:rsid w:val="00C26C3D"/>
    <w:rsid w:val="00C26C55"/>
    <w:rsid w:val="00C27114"/>
    <w:rsid w:val="00C27371"/>
    <w:rsid w:val="00C275BB"/>
    <w:rsid w:val="00C27825"/>
    <w:rsid w:val="00C27B1B"/>
    <w:rsid w:val="00C27F28"/>
    <w:rsid w:val="00C30488"/>
    <w:rsid w:val="00C30B29"/>
    <w:rsid w:val="00C30D9F"/>
    <w:rsid w:val="00C3126A"/>
    <w:rsid w:val="00C3176F"/>
    <w:rsid w:val="00C31DBC"/>
    <w:rsid w:val="00C31F3F"/>
    <w:rsid w:val="00C3303A"/>
    <w:rsid w:val="00C336CF"/>
    <w:rsid w:val="00C338CF"/>
    <w:rsid w:val="00C339F9"/>
    <w:rsid w:val="00C33CA5"/>
    <w:rsid w:val="00C349EA"/>
    <w:rsid w:val="00C34E93"/>
    <w:rsid w:val="00C355AF"/>
    <w:rsid w:val="00C35722"/>
    <w:rsid w:val="00C360CA"/>
    <w:rsid w:val="00C369AB"/>
    <w:rsid w:val="00C36A56"/>
    <w:rsid w:val="00C37494"/>
    <w:rsid w:val="00C376DB"/>
    <w:rsid w:val="00C379E7"/>
    <w:rsid w:val="00C37A43"/>
    <w:rsid w:val="00C40189"/>
    <w:rsid w:val="00C405C9"/>
    <w:rsid w:val="00C408C2"/>
    <w:rsid w:val="00C41A9F"/>
    <w:rsid w:val="00C41B3F"/>
    <w:rsid w:val="00C41E70"/>
    <w:rsid w:val="00C42468"/>
    <w:rsid w:val="00C438FA"/>
    <w:rsid w:val="00C43C92"/>
    <w:rsid w:val="00C444C9"/>
    <w:rsid w:val="00C4473A"/>
    <w:rsid w:val="00C44932"/>
    <w:rsid w:val="00C45024"/>
    <w:rsid w:val="00C451BD"/>
    <w:rsid w:val="00C45525"/>
    <w:rsid w:val="00C46005"/>
    <w:rsid w:val="00C46059"/>
    <w:rsid w:val="00C46389"/>
    <w:rsid w:val="00C46BF3"/>
    <w:rsid w:val="00C4773B"/>
    <w:rsid w:val="00C47932"/>
    <w:rsid w:val="00C47BC3"/>
    <w:rsid w:val="00C47F68"/>
    <w:rsid w:val="00C5018C"/>
    <w:rsid w:val="00C50F39"/>
    <w:rsid w:val="00C515B9"/>
    <w:rsid w:val="00C516A9"/>
    <w:rsid w:val="00C51EFB"/>
    <w:rsid w:val="00C52D70"/>
    <w:rsid w:val="00C5361E"/>
    <w:rsid w:val="00C5372C"/>
    <w:rsid w:val="00C53B21"/>
    <w:rsid w:val="00C53DBF"/>
    <w:rsid w:val="00C5496A"/>
    <w:rsid w:val="00C557E8"/>
    <w:rsid w:val="00C56477"/>
    <w:rsid w:val="00C564FD"/>
    <w:rsid w:val="00C5675B"/>
    <w:rsid w:val="00C5757F"/>
    <w:rsid w:val="00C57D9A"/>
    <w:rsid w:val="00C57F59"/>
    <w:rsid w:val="00C607E3"/>
    <w:rsid w:val="00C60D9C"/>
    <w:rsid w:val="00C6254A"/>
    <w:rsid w:val="00C625BB"/>
    <w:rsid w:val="00C63478"/>
    <w:rsid w:val="00C64513"/>
    <w:rsid w:val="00C64943"/>
    <w:rsid w:val="00C64D14"/>
    <w:rsid w:val="00C65783"/>
    <w:rsid w:val="00C666D5"/>
    <w:rsid w:val="00C66D69"/>
    <w:rsid w:val="00C67B73"/>
    <w:rsid w:val="00C67E0A"/>
    <w:rsid w:val="00C701B4"/>
    <w:rsid w:val="00C7043A"/>
    <w:rsid w:val="00C7079A"/>
    <w:rsid w:val="00C70EDE"/>
    <w:rsid w:val="00C712B5"/>
    <w:rsid w:val="00C7156E"/>
    <w:rsid w:val="00C717B0"/>
    <w:rsid w:val="00C71C2F"/>
    <w:rsid w:val="00C71C39"/>
    <w:rsid w:val="00C71D1F"/>
    <w:rsid w:val="00C71EBC"/>
    <w:rsid w:val="00C72534"/>
    <w:rsid w:val="00C72592"/>
    <w:rsid w:val="00C72E87"/>
    <w:rsid w:val="00C72F83"/>
    <w:rsid w:val="00C7307C"/>
    <w:rsid w:val="00C7318F"/>
    <w:rsid w:val="00C73A9D"/>
    <w:rsid w:val="00C74097"/>
    <w:rsid w:val="00C749CD"/>
    <w:rsid w:val="00C75C7C"/>
    <w:rsid w:val="00C760E0"/>
    <w:rsid w:val="00C764E1"/>
    <w:rsid w:val="00C76BBE"/>
    <w:rsid w:val="00C770E0"/>
    <w:rsid w:val="00C771A0"/>
    <w:rsid w:val="00C772E1"/>
    <w:rsid w:val="00C77520"/>
    <w:rsid w:val="00C77DF2"/>
    <w:rsid w:val="00C77F42"/>
    <w:rsid w:val="00C80548"/>
    <w:rsid w:val="00C80855"/>
    <w:rsid w:val="00C80DC5"/>
    <w:rsid w:val="00C8160F"/>
    <w:rsid w:val="00C82C1A"/>
    <w:rsid w:val="00C82F01"/>
    <w:rsid w:val="00C83539"/>
    <w:rsid w:val="00C8397A"/>
    <w:rsid w:val="00C84298"/>
    <w:rsid w:val="00C84460"/>
    <w:rsid w:val="00C847DB"/>
    <w:rsid w:val="00C8498E"/>
    <w:rsid w:val="00C84D6F"/>
    <w:rsid w:val="00C84EF7"/>
    <w:rsid w:val="00C84F2B"/>
    <w:rsid w:val="00C84FCF"/>
    <w:rsid w:val="00C856E8"/>
    <w:rsid w:val="00C85BFA"/>
    <w:rsid w:val="00C85DB8"/>
    <w:rsid w:val="00C865BA"/>
    <w:rsid w:val="00C86A85"/>
    <w:rsid w:val="00C86CF7"/>
    <w:rsid w:val="00C87A0F"/>
    <w:rsid w:val="00C90837"/>
    <w:rsid w:val="00C90F8A"/>
    <w:rsid w:val="00C90FD0"/>
    <w:rsid w:val="00C91117"/>
    <w:rsid w:val="00C91654"/>
    <w:rsid w:val="00C9303B"/>
    <w:rsid w:val="00C93794"/>
    <w:rsid w:val="00C9460E"/>
    <w:rsid w:val="00C94D0B"/>
    <w:rsid w:val="00C94E55"/>
    <w:rsid w:val="00C94F21"/>
    <w:rsid w:val="00C956FF"/>
    <w:rsid w:val="00C962D8"/>
    <w:rsid w:val="00C9672A"/>
    <w:rsid w:val="00C971A7"/>
    <w:rsid w:val="00C979F3"/>
    <w:rsid w:val="00C97BE2"/>
    <w:rsid w:val="00C97CC3"/>
    <w:rsid w:val="00CA0233"/>
    <w:rsid w:val="00CA07EC"/>
    <w:rsid w:val="00CA092C"/>
    <w:rsid w:val="00CA1058"/>
    <w:rsid w:val="00CA116B"/>
    <w:rsid w:val="00CA1408"/>
    <w:rsid w:val="00CA1DF8"/>
    <w:rsid w:val="00CA1FDE"/>
    <w:rsid w:val="00CA218F"/>
    <w:rsid w:val="00CA23B6"/>
    <w:rsid w:val="00CA2C6C"/>
    <w:rsid w:val="00CA2E10"/>
    <w:rsid w:val="00CA3AE6"/>
    <w:rsid w:val="00CA40AC"/>
    <w:rsid w:val="00CA4557"/>
    <w:rsid w:val="00CA4793"/>
    <w:rsid w:val="00CA48C8"/>
    <w:rsid w:val="00CA4C04"/>
    <w:rsid w:val="00CA4F6A"/>
    <w:rsid w:val="00CA4FF7"/>
    <w:rsid w:val="00CA62FF"/>
    <w:rsid w:val="00CA6DEB"/>
    <w:rsid w:val="00CA73D3"/>
    <w:rsid w:val="00CA75C1"/>
    <w:rsid w:val="00CB0BE2"/>
    <w:rsid w:val="00CB15B2"/>
    <w:rsid w:val="00CB1A6E"/>
    <w:rsid w:val="00CB1F9C"/>
    <w:rsid w:val="00CB28D7"/>
    <w:rsid w:val="00CB2AB7"/>
    <w:rsid w:val="00CB2B51"/>
    <w:rsid w:val="00CB2C1F"/>
    <w:rsid w:val="00CB2C63"/>
    <w:rsid w:val="00CB302F"/>
    <w:rsid w:val="00CB3435"/>
    <w:rsid w:val="00CB4184"/>
    <w:rsid w:val="00CB4314"/>
    <w:rsid w:val="00CB473B"/>
    <w:rsid w:val="00CB4C1D"/>
    <w:rsid w:val="00CB543B"/>
    <w:rsid w:val="00CB56D8"/>
    <w:rsid w:val="00CB5DA9"/>
    <w:rsid w:val="00CB5F94"/>
    <w:rsid w:val="00CB6151"/>
    <w:rsid w:val="00CB66A0"/>
    <w:rsid w:val="00CB66A6"/>
    <w:rsid w:val="00CB66D8"/>
    <w:rsid w:val="00CB791A"/>
    <w:rsid w:val="00CB7D7A"/>
    <w:rsid w:val="00CB7FC9"/>
    <w:rsid w:val="00CC0838"/>
    <w:rsid w:val="00CC096B"/>
    <w:rsid w:val="00CC0ACD"/>
    <w:rsid w:val="00CC0FA0"/>
    <w:rsid w:val="00CC15F1"/>
    <w:rsid w:val="00CC1668"/>
    <w:rsid w:val="00CC1B48"/>
    <w:rsid w:val="00CC25CE"/>
    <w:rsid w:val="00CC2735"/>
    <w:rsid w:val="00CC2C1E"/>
    <w:rsid w:val="00CC2FF9"/>
    <w:rsid w:val="00CC4363"/>
    <w:rsid w:val="00CC54D5"/>
    <w:rsid w:val="00CC55FF"/>
    <w:rsid w:val="00CC567F"/>
    <w:rsid w:val="00CC5EEE"/>
    <w:rsid w:val="00CC6ADB"/>
    <w:rsid w:val="00CC70C6"/>
    <w:rsid w:val="00CC7629"/>
    <w:rsid w:val="00CC7D3D"/>
    <w:rsid w:val="00CD018F"/>
    <w:rsid w:val="00CD0D22"/>
    <w:rsid w:val="00CD1015"/>
    <w:rsid w:val="00CD16B8"/>
    <w:rsid w:val="00CD1895"/>
    <w:rsid w:val="00CD19BE"/>
    <w:rsid w:val="00CD1E5E"/>
    <w:rsid w:val="00CD2092"/>
    <w:rsid w:val="00CD2B9E"/>
    <w:rsid w:val="00CD3205"/>
    <w:rsid w:val="00CD339F"/>
    <w:rsid w:val="00CD33A1"/>
    <w:rsid w:val="00CD381A"/>
    <w:rsid w:val="00CD3CD3"/>
    <w:rsid w:val="00CD4187"/>
    <w:rsid w:val="00CD4581"/>
    <w:rsid w:val="00CD4DA3"/>
    <w:rsid w:val="00CD59D3"/>
    <w:rsid w:val="00CD5D59"/>
    <w:rsid w:val="00CD60B2"/>
    <w:rsid w:val="00CD6448"/>
    <w:rsid w:val="00CD6B6C"/>
    <w:rsid w:val="00CD6FCD"/>
    <w:rsid w:val="00CD743A"/>
    <w:rsid w:val="00CD752F"/>
    <w:rsid w:val="00CD75EC"/>
    <w:rsid w:val="00CD7870"/>
    <w:rsid w:val="00CD79C0"/>
    <w:rsid w:val="00CE0684"/>
    <w:rsid w:val="00CE071C"/>
    <w:rsid w:val="00CE0902"/>
    <w:rsid w:val="00CE0DA2"/>
    <w:rsid w:val="00CE107E"/>
    <w:rsid w:val="00CE1185"/>
    <w:rsid w:val="00CE1ACC"/>
    <w:rsid w:val="00CE1D90"/>
    <w:rsid w:val="00CE25C9"/>
    <w:rsid w:val="00CE2948"/>
    <w:rsid w:val="00CE2F7E"/>
    <w:rsid w:val="00CE3517"/>
    <w:rsid w:val="00CE3A36"/>
    <w:rsid w:val="00CE410E"/>
    <w:rsid w:val="00CE4C81"/>
    <w:rsid w:val="00CE4D2A"/>
    <w:rsid w:val="00CE532C"/>
    <w:rsid w:val="00CE57C3"/>
    <w:rsid w:val="00CE584A"/>
    <w:rsid w:val="00CE5AD4"/>
    <w:rsid w:val="00CE650B"/>
    <w:rsid w:val="00CE679C"/>
    <w:rsid w:val="00CE68B8"/>
    <w:rsid w:val="00CE6DC5"/>
    <w:rsid w:val="00CE7A21"/>
    <w:rsid w:val="00CE7A98"/>
    <w:rsid w:val="00CF00D0"/>
    <w:rsid w:val="00CF03D5"/>
    <w:rsid w:val="00CF0688"/>
    <w:rsid w:val="00CF0748"/>
    <w:rsid w:val="00CF14F8"/>
    <w:rsid w:val="00CF165A"/>
    <w:rsid w:val="00CF17DB"/>
    <w:rsid w:val="00CF192B"/>
    <w:rsid w:val="00CF1C32"/>
    <w:rsid w:val="00CF1D63"/>
    <w:rsid w:val="00CF256B"/>
    <w:rsid w:val="00CF25B5"/>
    <w:rsid w:val="00CF2727"/>
    <w:rsid w:val="00CF2FF4"/>
    <w:rsid w:val="00CF34EF"/>
    <w:rsid w:val="00CF3BB8"/>
    <w:rsid w:val="00CF447F"/>
    <w:rsid w:val="00CF4B6C"/>
    <w:rsid w:val="00CF4D6E"/>
    <w:rsid w:val="00CF562F"/>
    <w:rsid w:val="00CF60B6"/>
    <w:rsid w:val="00CF61C7"/>
    <w:rsid w:val="00CF66EB"/>
    <w:rsid w:val="00CF6AB7"/>
    <w:rsid w:val="00CF72A2"/>
    <w:rsid w:val="00D00190"/>
    <w:rsid w:val="00D002E7"/>
    <w:rsid w:val="00D00848"/>
    <w:rsid w:val="00D00C63"/>
    <w:rsid w:val="00D00CC9"/>
    <w:rsid w:val="00D0155D"/>
    <w:rsid w:val="00D01CA3"/>
    <w:rsid w:val="00D01CAF"/>
    <w:rsid w:val="00D021D3"/>
    <w:rsid w:val="00D02210"/>
    <w:rsid w:val="00D024CA"/>
    <w:rsid w:val="00D026BC"/>
    <w:rsid w:val="00D0282D"/>
    <w:rsid w:val="00D02BF8"/>
    <w:rsid w:val="00D02FBC"/>
    <w:rsid w:val="00D03F81"/>
    <w:rsid w:val="00D041F9"/>
    <w:rsid w:val="00D0429B"/>
    <w:rsid w:val="00D04F90"/>
    <w:rsid w:val="00D05098"/>
    <w:rsid w:val="00D0509E"/>
    <w:rsid w:val="00D0579A"/>
    <w:rsid w:val="00D05926"/>
    <w:rsid w:val="00D059A6"/>
    <w:rsid w:val="00D060EE"/>
    <w:rsid w:val="00D06D1A"/>
    <w:rsid w:val="00D071F9"/>
    <w:rsid w:val="00D07331"/>
    <w:rsid w:val="00D07661"/>
    <w:rsid w:val="00D07949"/>
    <w:rsid w:val="00D100DE"/>
    <w:rsid w:val="00D10158"/>
    <w:rsid w:val="00D10732"/>
    <w:rsid w:val="00D10A5A"/>
    <w:rsid w:val="00D10EF4"/>
    <w:rsid w:val="00D11484"/>
    <w:rsid w:val="00D11CD2"/>
    <w:rsid w:val="00D11EDB"/>
    <w:rsid w:val="00D12099"/>
    <w:rsid w:val="00D1251D"/>
    <w:rsid w:val="00D12858"/>
    <w:rsid w:val="00D12926"/>
    <w:rsid w:val="00D12C5A"/>
    <w:rsid w:val="00D1322C"/>
    <w:rsid w:val="00D13393"/>
    <w:rsid w:val="00D13453"/>
    <w:rsid w:val="00D135B3"/>
    <w:rsid w:val="00D13A34"/>
    <w:rsid w:val="00D13BBD"/>
    <w:rsid w:val="00D13F5C"/>
    <w:rsid w:val="00D13FE8"/>
    <w:rsid w:val="00D144BA"/>
    <w:rsid w:val="00D146D9"/>
    <w:rsid w:val="00D14E58"/>
    <w:rsid w:val="00D14F0B"/>
    <w:rsid w:val="00D1536F"/>
    <w:rsid w:val="00D16B8C"/>
    <w:rsid w:val="00D172D6"/>
    <w:rsid w:val="00D17F16"/>
    <w:rsid w:val="00D2094D"/>
    <w:rsid w:val="00D20DB2"/>
    <w:rsid w:val="00D218C5"/>
    <w:rsid w:val="00D21CF5"/>
    <w:rsid w:val="00D2224F"/>
    <w:rsid w:val="00D22A6D"/>
    <w:rsid w:val="00D23868"/>
    <w:rsid w:val="00D23D16"/>
    <w:rsid w:val="00D23E63"/>
    <w:rsid w:val="00D23F29"/>
    <w:rsid w:val="00D241DE"/>
    <w:rsid w:val="00D24CDD"/>
    <w:rsid w:val="00D24F66"/>
    <w:rsid w:val="00D25188"/>
    <w:rsid w:val="00D25279"/>
    <w:rsid w:val="00D2549F"/>
    <w:rsid w:val="00D25AAC"/>
    <w:rsid w:val="00D25B72"/>
    <w:rsid w:val="00D261C8"/>
    <w:rsid w:val="00D2703E"/>
    <w:rsid w:val="00D27543"/>
    <w:rsid w:val="00D27B31"/>
    <w:rsid w:val="00D306B2"/>
    <w:rsid w:val="00D31AC5"/>
    <w:rsid w:val="00D320C0"/>
    <w:rsid w:val="00D32662"/>
    <w:rsid w:val="00D32A35"/>
    <w:rsid w:val="00D32AC6"/>
    <w:rsid w:val="00D335A2"/>
    <w:rsid w:val="00D33AA4"/>
    <w:rsid w:val="00D348A2"/>
    <w:rsid w:val="00D350B9"/>
    <w:rsid w:val="00D359BB"/>
    <w:rsid w:val="00D35BE9"/>
    <w:rsid w:val="00D369AB"/>
    <w:rsid w:val="00D36FF7"/>
    <w:rsid w:val="00D37D04"/>
    <w:rsid w:val="00D40270"/>
    <w:rsid w:val="00D41ACC"/>
    <w:rsid w:val="00D4235F"/>
    <w:rsid w:val="00D426E3"/>
    <w:rsid w:val="00D42B03"/>
    <w:rsid w:val="00D42DAD"/>
    <w:rsid w:val="00D42E27"/>
    <w:rsid w:val="00D43099"/>
    <w:rsid w:val="00D4464E"/>
    <w:rsid w:val="00D44A57"/>
    <w:rsid w:val="00D44ED8"/>
    <w:rsid w:val="00D45770"/>
    <w:rsid w:val="00D47274"/>
    <w:rsid w:val="00D47743"/>
    <w:rsid w:val="00D47D4A"/>
    <w:rsid w:val="00D47E3E"/>
    <w:rsid w:val="00D504A1"/>
    <w:rsid w:val="00D504D7"/>
    <w:rsid w:val="00D50773"/>
    <w:rsid w:val="00D50C8C"/>
    <w:rsid w:val="00D5123F"/>
    <w:rsid w:val="00D512C2"/>
    <w:rsid w:val="00D5157E"/>
    <w:rsid w:val="00D5193A"/>
    <w:rsid w:val="00D521C4"/>
    <w:rsid w:val="00D5242A"/>
    <w:rsid w:val="00D53BDF"/>
    <w:rsid w:val="00D5484D"/>
    <w:rsid w:val="00D5498D"/>
    <w:rsid w:val="00D55BB8"/>
    <w:rsid w:val="00D55FDB"/>
    <w:rsid w:val="00D5695E"/>
    <w:rsid w:val="00D56E35"/>
    <w:rsid w:val="00D575FB"/>
    <w:rsid w:val="00D57C91"/>
    <w:rsid w:val="00D603E1"/>
    <w:rsid w:val="00D6080A"/>
    <w:rsid w:val="00D60C41"/>
    <w:rsid w:val="00D60EE3"/>
    <w:rsid w:val="00D6112A"/>
    <w:rsid w:val="00D61A17"/>
    <w:rsid w:val="00D61CB7"/>
    <w:rsid w:val="00D628A4"/>
    <w:rsid w:val="00D62CB2"/>
    <w:rsid w:val="00D62F32"/>
    <w:rsid w:val="00D6314D"/>
    <w:rsid w:val="00D63A11"/>
    <w:rsid w:val="00D63A4D"/>
    <w:rsid w:val="00D63D0B"/>
    <w:rsid w:val="00D65ADA"/>
    <w:rsid w:val="00D6606E"/>
    <w:rsid w:val="00D664EE"/>
    <w:rsid w:val="00D66C48"/>
    <w:rsid w:val="00D66E9E"/>
    <w:rsid w:val="00D66EB5"/>
    <w:rsid w:val="00D67873"/>
    <w:rsid w:val="00D678B3"/>
    <w:rsid w:val="00D67B0F"/>
    <w:rsid w:val="00D67CBF"/>
    <w:rsid w:val="00D700A9"/>
    <w:rsid w:val="00D70696"/>
    <w:rsid w:val="00D71835"/>
    <w:rsid w:val="00D71994"/>
    <w:rsid w:val="00D71A9B"/>
    <w:rsid w:val="00D71B04"/>
    <w:rsid w:val="00D71E77"/>
    <w:rsid w:val="00D721BF"/>
    <w:rsid w:val="00D73406"/>
    <w:rsid w:val="00D73AD8"/>
    <w:rsid w:val="00D741CB"/>
    <w:rsid w:val="00D74486"/>
    <w:rsid w:val="00D74E8D"/>
    <w:rsid w:val="00D75207"/>
    <w:rsid w:val="00D754EB"/>
    <w:rsid w:val="00D76521"/>
    <w:rsid w:val="00D76632"/>
    <w:rsid w:val="00D76E6E"/>
    <w:rsid w:val="00D775E0"/>
    <w:rsid w:val="00D77B5D"/>
    <w:rsid w:val="00D77CC6"/>
    <w:rsid w:val="00D80015"/>
    <w:rsid w:val="00D802DA"/>
    <w:rsid w:val="00D807D3"/>
    <w:rsid w:val="00D8081B"/>
    <w:rsid w:val="00D80864"/>
    <w:rsid w:val="00D81570"/>
    <w:rsid w:val="00D81B7B"/>
    <w:rsid w:val="00D8262A"/>
    <w:rsid w:val="00D827BF"/>
    <w:rsid w:val="00D82C0A"/>
    <w:rsid w:val="00D8346F"/>
    <w:rsid w:val="00D8351F"/>
    <w:rsid w:val="00D835DC"/>
    <w:rsid w:val="00D83693"/>
    <w:rsid w:val="00D84236"/>
    <w:rsid w:val="00D8443F"/>
    <w:rsid w:val="00D8445D"/>
    <w:rsid w:val="00D84494"/>
    <w:rsid w:val="00D849CC"/>
    <w:rsid w:val="00D855E1"/>
    <w:rsid w:val="00D85708"/>
    <w:rsid w:val="00D8585E"/>
    <w:rsid w:val="00D85A21"/>
    <w:rsid w:val="00D864C5"/>
    <w:rsid w:val="00D86B20"/>
    <w:rsid w:val="00D86FA6"/>
    <w:rsid w:val="00D8786E"/>
    <w:rsid w:val="00D87991"/>
    <w:rsid w:val="00D87C8A"/>
    <w:rsid w:val="00D87ECF"/>
    <w:rsid w:val="00D87EEE"/>
    <w:rsid w:val="00D907FC"/>
    <w:rsid w:val="00D90D49"/>
    <w:rsid w:val="00D91199"/>
    <w:rsid w:val="00D91C23"/>
    <w:rsid w:val="00D91D01"/>
    <w:rsid w:val="00D93047"/>
    <w:rsid w:val="00D944C3"/>
    <w:rsid w:val="00D94B71"/>
    <w:rsid w:val="00D94E98"/>
    <w:rsid w:val="00D9633A"/>
    <w:rsid w:val="00D96B1F"/>
    <w:rsid w:val="00D96D75"/>
    <w:rsid w:val="00D97E79"/>
    <w:rsid w:val="00DA009E"/>
    <w:rsid w:val="00DA06FF"/>
    <w:rsid w:val="00DA0B5D"/>
    <w:rsid w:val="00DA0FD9"/>
    <w:rsid w:val="00DA1A45"/>
    <w:rsid w:val="00DA2228"/>
    <w:rsid w:val="00DA2D5A"/>
    <w:rsid w:val="00DA3C0F"/>
    <w:rsid w:val="00DA410B"/>
    <w:rsid w:val="00DA423A"/>
    <w:rsid w:val="00DA49F3"/>
    <w:rsid w:val="00DA4E48"/>
    <w:rsid w:val="00DA59CB"/>
    <w:rsid w:val="00DA60A0"/>
    <w:rsid w:val="00DA6820"/>
    <w:rsid w:val="00DA6E20"/>
    <w:rsid w:val="00DA76B7"/>
    <w:rsid w:val="00DA7702"/>
    <w:rsid w:val="00DA7C25"/>
    <w:rsid w:val="00DB142C"/>
    <w:rsid w:val="00DB17D0"/>
    <w:rsid w:val="00DB20E6"/>
    <w:rsid w:val="00DB23DB"/>
    <w:rsid w:val="00DB2720"/>
    <w:rsid w:val="00DB2946"/>
    <w:rsid w:val="00DB32FF"/>
    <w:rsid w:val="00DB3363"/>
    <w:rsid w:val="00DB3DAA"/>
    <w:rsid w:val="00DB44A8"/>
    <w:rsid w:val="00DB4F27"/>
    <w:rsid w:val="00DB5011"/>
    <w:rsid w:val="00DB59EA"/>
    <w:rsid w:val="00DB5C3C"/>
    <w:rsid w:val="00DB5D0F"/>
    <w:rsid w:val="00DB5D4E"/>
    <w:rsid w:val="00DB60E2"/>
    <w:rsid w:val="00DB64B0"/>
    <w:rsid w:val="00DB6FF7"/>
    <w:rsid w:val="00DB7199"/>
    <w:rsid w:val="00DB7DF5"/>
    <w:rsid w:val="00DB7ECE"/>
    <w:rsid w:val="00DC0478"/>
    <w:rsid w:val="00DC09A1"/>
    <w:rsid w:val="00DC1021"/>
    <w:rsid w:val="00DC1546"/>
    <w:rsid w:val="00DC16E0"/>
    <w:rsid w:val="00DC16E6"/>
    <w:rsid w:val="00DC2232"/>
    <w:rsid w:val="00DC223B"/>
    <w:rsid w:val="00DC30F2"/>
    <w:rsid w:val="00DC42F5"/>
    <w:rsid w:val="00DC456D"/>
    <w:rsid w:val="00DC4582"/>
    <w:rsid w:val="00DC48F6"/>
    <w:rsid w:val="00DC51D2"/>
    <w:rsid w:val="00DC5B19"/>
    <w:rsid w:val="00DC5FDD"/>
    <w:rsid w:val="00DC7221"/>
    <w:rsid w:val="00DC73AE"/>
    <w:rsid w:val="00DD008F"/>
    <w:rsid w:val="00DD019D"/>
    <w:rsid w:val="00DD085B"/>
    <w:rsid w:val="00DD134B"/>
    <w:rsid w:val="00DD1940"/>
    <w:rsid w:val="00DD1EC8"/>
    <w:rsid w:val="00DD27B2"/>
    <w:rsid w:val="00DD27E8"/>
    <w:rsid w:val="00DD2AAB"/>
    <w:rsid w:val="00DD30AE"/>
    <w:rsid w:val="00DD35E0"/>
    <w:rsid w:val="00DD4122"/>
    <w:rsid w:val="00DD42CE"/>
    <w:rsid w:val="00DD4595"/>
    <w:rsid w:val="00DD4EC7"/>
    <w:rsid w:val="00DD4F01"/>
    <w:rsid w:val="00DD4F11"/>
    <w:rsid w:val="00DD5344"/>
    <w:rsid w:val="00DD653F"/>
    <w:rsid w:val="00DD66C2"/>
    <w:rsid w:val="00DD726F"/>
    <w:rsid w:val="00DD789B"/>
    <w:rsid w:val="00DE03BB"/>
    <w:rsid w:val="00DE09FB"/>
    <w:rsid w:val="00DE1165"/>
    <w:rsid w:val="00DE187D"/>
    <w:rsid w:val="00DE2255"/>
    <w:rsid w:val="00DE2522"/>
    <w:rsid w:val="00DE2AA2"/>
    <w:rsid w:val="00DE3BA3"/>
    <w:rsid w:val="00DE3CF6"/>
    <w:rsid w:val="00DE3F51"/>
    <w:rsid w:val="00DE508E"/>
    <w:rsid w:val="00DE560B"/>
    <w:rsid w:val="00DE573D"/>
    <w:rsid w:val="00DE5D8B"/>
    <w:rsid w:val="00DE6098"/>
    <w:rsid w:val="00DE7262"/>
    <w:rsid w:val="00DE7397"/>
    <w:rsid w:val="00DE7895"/>
    <w:rsid w:val="00DE7BFB"/>
    <w:rsid w:val="00DE7C8B"/>
    <w:rsid w:val="00DE7E6B"/>
    <w:rsid w:val="00DF07C9"/>
    <w:rsid w:val="00DF0BA8"/>
    <w:rsid w:val="00DF119D"/>
    <w:rsid w:val="00DF14EA"/>
    <w:rsid w:val="00DF153E"/>
    <w:rsid w:val="00DF15F0"/>
    <w:rsid w:val="00DF1891"/>
    <w:rsid w:val="00DF2694"/>
    <w:rsid w:val="00DF2E0E"/>
    <w:rsid w:val="00DF2FD2"/>
    <w:rsid w:val="00DF331C"/>
    <w:rsid w:val="00DF4D1D"/>
    <w:rsid w:val="00DF5578"/>
    <w:rsid w:val="00DF576C"/>
    <w:rsid w:val="00DF5C10"/>
    <w:rsid w:val="00DF5CC2"/>
    <w:rsid w:val="00DF6290"/>
    <w:rsid w:val="00DF6358"/>
    <w:rsid w:val="00DF640A"/>
    <w:rsid w:val="00DF689E"/>
    <w:rsid w:val="00DF6E0A"/>
    <w:rsid w:val="00DF6EC4"/>
    <w:rsid w:val="00DF7474"/>
    <w:rsid w:val="00DF75A6"/>
    <w:rsid w:val="00DF79AD"/>
    <w:rsid w:val="00DF7F14"/>
    <w:rsid w:val="00E00105"/>
    <w:rsid w:val="00E003B0"/>
    <w:rsid w:val="00E00FA4"/>
    <w:rsid w:val="00E01CE3"/>
    <w:rsid w:val="00E021A7"/>
    <w:rsid w:val="00E02B1E"/>
    <w:rsid w:val="00E02BBB"/>
    <w:rsid w:val="00E0368E"/>
    <w:rsid w:val="00E038F0"/>
    <w:rsid w:val="00E03F1E"/>
    <w:rsid w:val="00E0455B"/>
    <w:rsid w:val="00E04F71"/>
    <w:rsid w:val="00E06424"/>
    <w:rsid w:val="00E067D0"/>
    <w:rsid w:val="00E06B5C"/>
    <w:rsid w:val="00E0728A"/>
    <w:rsid w:val="00E0736E"/>
    <w:rsid w:val="00E078F3"/>
    <w:rsid w:val="00E07E7B"/>
    <w:rsid w:val="00E10739"/>
    <w:rsid w:val="00E10C43"/>
    <w:rsid w:val="00E11029"/>
    <w:rsid w:val="00E1104C"/>
    <w:rsid w:val="00E113E5"/>
    <w:rsid w:val="00E118BF"/>
    <w:rsid w:val="00E12124"/>
    <w:rsid w:val="00E1239C"/>
    <w:rsid w:val="00E12444"/>
    <w:rsid w:val="00E12BF0"/>
    <w:rsid w:val="00E130D8"/>
    <w:rsid w:val="00E132B3"/>
    <w:rsid w:val="00E13312"/>
    <w:rsid w:val="00E134FB"/>
    <w:rsid w:val="00E13FD9"/>
    <w:rsid w:val="00E14332"/>
    <w:rsid w:val="00E14F19"/>
    <w:rsid w:val="00E15385"/>
    <w:rsid w:val="00E1540C"/>
    <w:rsid w:val="00E156D8"/>
    <w:rsid w:val="00E15A19"/>
    <w:rsid w:val="00E15EE0"/>
    <w:rsid w:val="00E1600E"/>
    <w:rsid w:val="00E1648B"/>
    <w:rsid w:val="00E16C43"/>
    <w:rsid w:val="00E17C9D"/>
    <w:rsid w:val="00E20318"/>
    <w:rsid w:val="00E20D62"/>
    <w:rsid w:val="00E20DC9"/>
    <w:rsid w:val="00E214AC"/>
    <w:rsid w:val="00E214FE"/>
    <w:rsid w:val="00E21633"/>
    <w:rsid w:val="00E21B40"/>
    <w:rsid w:val="00E22CA0"/>
    <w:rsid w:val="00E23557"/>
    <w:rsid w:val="00E237BF"/>
    <w:rsid w:val="00E23AEB"/>
    <w:rsid w:val="00E24584"/>
    <w:rsid w:val="00E246BC"/>
    <w:rsid w:val="00E24878"/>
    <w:rsid w:val="00E24E0A"/>
    <w:rsid w:val="00E25204"/>
    <w:rsid w:val="00E25511"/>
    <w:rsid w:val="00E257E0"/>
    <w:rsid w:val="00E25B0D"/>
    <w:rsid w:val="00E25E0C"/>
    <w:rsid w:val="00E263A4"/>
    <w:rsid w:val="00E263B1"/>
    <w:rsid w:val="00E2649D"/>
    <w:rsid w:val="00E26702"/>
    <w:rsid w:val="00E26ADE"/>
    <w:rsid w:val="00E26BC3"/>
    <w:rsid w:val="00E26FAF"/>
    <w:rsid w:val="00E270DF"/>
    <w:rsid w:val="00E2785C"/>
    <w:rsid w:val="00E27C3C"/>
    <w:rsid w:val="00E27D01"/>
    <w:rsid w:val="00E27F39"/>
    <w:rsid w:val="00E30314"/>
    <w:rsid w:val="00E306CE"/>
    <w:rsid w:val="00E30F75"/>
    <w:rsid w:val="00E313DC"/>
    <w:rsid w:val="00E31E90"/>
    <w:rsid w:val="00E32031"/>
    <w:rsid w:val="00E32747"/>
    <w:rsid w:val="00E328FA"/>
    <w:rsid w:val="00E32D80"/>
    <w:rsid w:val="00E332F1"/>
    <w:rsid w:val="00E3499E"/>
    <w:rsid w:val="00E352C6"/>
    <w:rsid w:val="00E35457"/>
    <w:rsid w:val="00E355B5"/>
    <w:rsid w:val="00E360B0"/>
    <w:rsid w:val="00E36667"/>
    <w:rsid w:val="00E36992"/>
    <w:rsid w:val="00E3699A"/>
    <w:rsid w:val="00E37117"/>
    <w:rsid w:val="00E37CB2"/>
    <w:rsid w:val="00E37F7E"/>
    <w:rsid w:val="00E41CB6"/>
    <w:rsid w:val="00E42620"/>
    <w:rsid w:val="00E428FC"/>
    <w:rsid w:val="00E43054"/>
    <w:rsid w:val="00E43A07"/>
    <w:rsid w:val="00E4415C"/>
    <w:rsid w:val="00E44B62"/>
    <w:rsid w:val="00E44D68"/>
    <w:rsid w:val="00E45302"/>
    <w:rsid w:val="00E47020"/>
    <w:rsid w:val="00E47A01"/>
    <w:rsid w:val="00E47C27"/>
    <w:rsid w:val="00E47D9F"/>
    <w:rsid w:val="00E47FE6"/>
    <w:rsid w:val="00E50549"/>
    <w:rsid w:val="00E50739"/>
    <w:rsid w:val="00E50F8D"/>
    <w:rsid w:val="00E517F0"/>
    <w:rsid w:val="00E51CBB"/>
    <w:rsid w:val="00E51D27"/>
    <w:rsid w:val="00E51DE1"/>
    <w:rsid w:val="00E52418"/>
    <w:rsid w:val="00E52455"/>
    <w:rsid w:val="00E52A17"/>
    <w:rsid w:val="00E52C63"/>
    <w:rsid w:val="00E5322E"/>
    <w:rsid w:val="00E5358A"/>
    <w:rsid w:val="00E538E4"/>
    <w:rsid w:val="00E53C9B"/>
    <w:rsid w:val="00E53FD2"/>
    <w:rsid w:val="00E541DF"/>
    <w:rsid w:val="00E54933"/>
    <w:rsid w:val="00E54F99"/>
    <w:rsid w:val="00E555C9"/>
    <w:rsid w:val="00E55E38"/>
    <w:rsid w:val="00E55EBC"/>
    <w:rsid w:val="00E56058"/>
    <w:rsid w:val="00E568EA"/>
    <w:rsid w:val="00E572DB"/>
    <w:rsid w:val="00E57796"/>
    <w:rsid w:val="00E57954"/>
    <w:rsid w:val="00E57D38"/>
    <w:rsid w:val="00E61B54"/>
    <w:rsid w:val="00E61D9B"/>
    <w:rsid w:val="00E62145"/>
    <w:rsid w:val="00E62221"/>
    <w:rsid w:val="00E6286F"/>
    <w:rsid w:val="00E62AD0"/>
    <w:rsid w:val="00E62E5C"/>
    <w:rsid w:val="00E630DD"/>
    <w:rsid w:val="00E63977"/>
    <w:rsid w:val="00E6478D"/>
    <w:rsid w:val="00E648FA"/>
    <w:rsid w:val="00E6503D"/>
    <w:rsid w:val="00E65248"/>
    <w:rsid w:val="00E6574E"/>
    <w:rsid w:val="00E657AE"/>
    <w:rsid w:val="00E65C96"/>
    <w:rsid w:val="00E65D40"/>
    <w:rsid w:val="00E65DF4"/>
    <w:rsid w:val="00E663D5"/>
    <w:rsid w:val="00E66E48"/>
    <w:rsid w:val="00E6768B"/>
    <w:rsid w:val="00E679FF"/>
    <w:rsid w:val="00E67D55"/>
    <w:rsid w:val="00E67D66"/>
    <w:rsid w:val="00E67E3E"/>
    <w:rsid w:val="00E705BE"/>
    <w:rsid w:val="00E709ED"/>
    <w:rsid w:val="00E71C1F"/>
    <w:rsid w:val="00E71C2C"/>
    <w:rsid w:val="00E720E5"/>
    <w:rsid w:val="00E724CE"/>
    <w:rsid w:val="00E73086"/>
    <w:rsid w:val="00E738E7"/>
    <w:rsid w:val="00E744B5"/>
    <w:rsid w:val="00E7497B"/>
    <w:rsid w:val="00E74B95"/>
    <w:rsid w:val="00E763B2"/>
    <w:rsid w:val="00E76CCE"/>
    <w:rsid w:val="00E76E35"/>
    <w:rsid w:val="00E76E99"/>
    <w:rsid w:val="00E77004"/>
    <w:rsid w:val="00E77383"/>
    <w:rsid w:val="00E77633"/>
    <w:rsid w:val="00E77C8F"/>
    <w:rsid w:val="00E77EEA"/>
    <w:rsid w:val="00E80BBD"/>
    <w:rsid w:val="00E81DDE"/>
    <w:rsid w:val="00E82EF7"/>
    <w:rsid w:val="00E834D6"/>
    <w:rsid w:val="00E83737"/>
    <w:rsid w:val="00E837DB"/>
    <w:rsid w:val="00E8385F"/>
    <w:rsid w:val="00E84A88"/>
    <w:rsid w:val="00E84C61"/>
    <w:rsid w:val="00E84D3E"/>
    <w:rsid w:val="00E8506B"/>
    <w:rsid w:val="00E85671"/>
    <w:rsid w:val="00E85BED"/>
    <w:rsid w:val="00E85C2E"/>
    <w:rsid w:val="00E8655A"/>
    <w:rsid w:val="00E86D3A"/>
    <w:rsid w:val="00E86F78"/>
    <w:rsid w:val="00E8713E"/>
    <w:rsid w:val="00E8761F"/>
    <w:rsid w:val="00E87AD3"/>
    <w:rsid w:val="00E90553"/>
    <w:rsid w:val="00E90A00"/>
    <w:rsid w:val="00E91542"/>
    <w:rsid w:val="00E91BCD"/>
    <w:rsid w:val="00E91D48"/>
    <w:rsid w:val="00E92485"/>
    <w:rsid w:val="00E92BD3"/>
    <w:rsid w:val="00E92C6B"/>
    <w:rsid w:val="00E9367B"/>
    <w:rsid w:val="00E93BC9"/>
    <w:rsid w:val="00E93C37"/>
    <w:rsid w:val="00E94196"/>
    <w:rsid w:val="00E9444B"/>
    <w:rsid w:val="00E94B1B"/>
    <w:rsid w:val="00E94B59"/>
    <w:rsid w:val="00E94C7C"/>
    <w:rsid w:val="00E95451"/>
    <w:rsid w:val="00E956FA"/>
    <w:rsid w:val="00E95A8C"/>
    <w:rsid w:val="00E95C62"/>
    <w:rsid w:val="00E95E76"/>
    <w:rsid w:val="00E95F2E"/>
    <w:rsid w:val="00E9641E"/>
    <w:rsid w:val="00E966B5"/>
    <w:rsid w:val="00E969B0"/>
    <w:rsid w:val="00E96A9D"/>
    <w:rsid w:val="00E96BCA"/>
    <w:rsid w:val="00E96D25"/>
    <w:rsid w:val="00E96D81"/>
    <w:rsid w:val="00E96FD7"/>
    <w:rsid w:val="00E9726B"/>
    <w:rsid w:val="00E9755E"/>
    <w:rsid w:val="00E97EB3"/>
    <w:rsid w:val="00EA051A"/>
    <w:rsid w:val="00EA085E"/>
    <w:rsid w:val="00EA0BD6"/>
    <w:rsid w:val="00EA0E3B"/>
    <w:rsid w:val="00EA170C"/>
    <w:rsid w:val="00EA1DB1"/>
    <w:rsid w:val="00EA3765"/>
    <w:rsid w:val="00EA376C"/>
    <w:rsid w:val="00EA3C36"/>
    <w:rsid w:val="00EA3F0D"/>
    <w:rsid w:val="00EA4097"/>
    <w:rsid w:val="00EA4443"/>
    <w:rsid w:val="00EA4586"/>
    <w:rsid w:val="00EA4B5A"/>
    <w:rsid w:val="00EA4F9D"/>
    <w:rsid w:val="00EA55F0"/>
    <w:rsid w:val="00EA59D8"/>
    <w:rsid w:val="00EA5EF5"/>
    <w:rsid w:val="00EA664B"/>
    <w:rsid w:val="00EA6936"/>
    <w:rsid w:val="00EA6F61"/>
    <w:rsid w:val="00EB01E6"/>
    <w:rsid w:val="00EB0755"/>
    <w:rsid w:val="00EB0FE5"/>
    <w:rsid w:val="00EB12E0"/>
    <w:rsid w:val="00EB1C73"/>
    <w:rsid w:val="00EB21D6"/>
    <w:rsid w:val="00EB2312"/>
    <w:rsid w:val="00EB2410"/>
    <w:rsid w:val="00EB2782"/>
    <w:rsid w:val="00EB2BBA"/>
    <w:rsid w:val="00EB3828"/>
    <w:rsid w:val="00EB3D7F"/>
    <w:rsid w:val="00EB3ED5"/>
    <w:rsid w:val="00EB43F3"/>
    <w:rsid w:val="00EB4C4A"/>
    <w:rsid w:val="00EB4D91"/>
    <w:rsid w:val="00EB4E36"/>
    <w:rsid w:val="00EB4F22"/>
    <w:rsid w:val="00EB5722"/>
    <w:rsid w:val="00EB5F8B"/>
    <w:rsid w:val="00EB6F4B"/>
    <w:rsid w:val="00EB7401"/>
    <w:rsid w:val="00EB7C92"/>
    <w:rsid w:val="00EC092F"/>
    <w:rsid w:val="00EC09A8"/>
    <w:rsid w:val="00EC0ACE"/>
    <w:rsid w:val="00EC1215"/>
    <w:rsid w:val="00EC1507"/>
    <w:rsid w:val="00EC1784"/>
    <w:rsid w:val="00EC209A"/>
    <w:rsid w:val="00EC2492"/>
    <w:rsid w:val="00EC2F7D"/>
    <w:rsid w:val="00EC372A"/>
    <w:rsid w:val="00EC4579"/>
    <w:rsid w:val="00EC4C79"/>
    <w:rsid w:val="00EC4E05"/>
    <w:rsid w:val="00EC507E"/>
    <w:rsid w:val="00EC54C2"/>
    <w:rsid w:val="00EC5BD6"/>
    <w:rsid w:val="00EC5C4F"/>
    <w:rsid w:val="00EC5C96"/>
    <w:rsid w:val="00EC5F07"/>
    <w:rsid w:val="00EC667D"/>
    <w:rsid w:val="00EC6901"/>
    <w:rsid w:val="00EC7F82"/>
    <w:rsid w:val="00EC7F8C"/>
    <w:rsid w:val="00ED0DEA"/>
    <w:rsid w:val="00ED1041"/>
    <w:rsid w:val="00ED1273"/>
    <w:rsid w:val="00ED16C9"/>
    <w:rsid w:val="00ED2315"/>
    <w:rsid w:val="00ED440B"/>
    <w:rsid w:val="00ED4BA9"/>
    <w:rsid w:val="00ED56B4"/>
    <w:rsid w:val="00ED600C"/>
    <w:rsid w:val="00ED6461"/>
    <w:rsid w:val="00ED6747"/>
    <w:rsid w:val="00ED69E2"/>
    <w:rsid w:val="00ED6B4E"/>
    <w:rsid w:val="00ED6EF2"/>
    <w:rsid w:val="00ED70C7"/>
    <w:rsid w:val="00ED737C"/>
    <w:rsid w:val="00ED7C63"/>
    <w:rsid w:val="00ED7F8B"/>
    <w:rsid w:val="00EE0198"/>
    <w:rsid w:val="00EE0C68"/>
    <w:rsid w:val="00EE0F35"/>
    <w:rsid w:val="00EE113E"/>
    <w:rsid w:val="00EE12E2"/>
    <w:rsid w:val="00EE148B"/>
    <w:rsid w:val="00EE1C68"/>
    <w:rsid w:val="00EE2035"/>
    <w:rsid w:val="00EE2435"/>
    <w:rsid w:val="00EE2D82"/>
    <w:rsid w:val="00EE34D9"/>
    <w:rsid w:val="00EE3A0B"/>
    <w:rsid w:val="00EE5366"/>
    <w:rsid w:val="00EE574F"/>
    <w:rsid w:val="00EE5B07"/>
    <w:rsid w:val="00EE5F5A"/>
    <w:rsid w:val="00EE5FC2"/>
    <w:rsid w:val="00EE71FF"/>
    <w:rsid w:val="00EE7602"/>
    <w:rsid w:val="00EE7A62"/>
    <w:rsid w:val="00EF070E"/>
    <w:rsid w:val="00EF150C"/>
    <w:rsid w:val="00EF1AC4"/>
    <w:rsid w:val="00EF218A"/>
    <w:rsid w:val="00EF2C9E"/>
    <w:rsid w:val="00EF2ED3"/>
    <w:rsid w:val="00EF30B9"/>
    <w:rsid w:val="00EF33C9"/>
    <w:rsid w:val="00EF36FE"/>
    <w:rsid w:val="00EF3EE3"/>
    <w:rsid w:val="00EF400E"/>
    <w:rsid w:val="00EF425D"/>
    <w:rsid w:val="00EF4E9E"/>
    <w:rsid w:val="00EF5A4A"/>
    <w:rsid w:val="00EF5C36"/>
    <w:rsid w:val="00EF5F07"/>
    <w:rsid w:val="00EF623F"/>
    <w:rsid w:val="00EF77A1"/>
    <w:rsid w:val="00EF7A6C"/>
    <w:rsid w:val="00EF7A77"/>
    <w:rsid w:val="00EF7FBC"/>
    <w:rsid w:val="00F0010B"/>
    <w:rsid w:val="00F0049C"/>
    <w:rsid w:val="00F00870"/>
    <w:rsid w:val="00F008FA"/>
    <w:rsid w:val="00F00A7A"/>
    <w:rsid w:val="00F01041"/>
    <w:rsid w:val="00F011D1"/>
    <w:rsid w:val="00F013DD"/>
    <w:rsid w:val="00F01562"/>
    <w:rsid w:val="00F018BB"/>
    <w:rsid w:val="00F01CE9"/>
    <w:rsid w:val="00F03051"/>
    <w:rsid w:val="00F040A4"/>
    <w:rsid w:val="00F0413C"/>
    <w:rsid w:val="00F0418B"/>
    <w:rsid w:val="00F043C9"/>
    <w:rsid w:val="00F0474A"/>
    <w:rsid w:val="00F0480D"/>
    <w:rsid w:val="00F04BF9"/>
    <w:rsid w:val="00F053E3"/>
    <w:rsid w:val="00F05532"/>
    <w:rsid w:val="00F05703"/>
    <w:rsid w:val="00F05955"/>
    <w:rsid w:val="00F05CC7"/>
    <w:rsid w:val="00F07683"/>
    <w:rsid w:val="00F10368"/>
    <w:rsid w:val="00F104C5"/>
    <w:rsid w:val="00F106EA"/>
    <w:rsid w:val="00F10F97"/>
    <w:rsid w:val="00F11282"/>
    <w:rsid w:val="00F117E1"/>
    <w:rsid w:val="00F11DC3"/>
    <w:rsid w:val="00F11FB0"/>
    <w:rsid w:val="00F125A7"/>
    <w:rsid w:val="00F1264E"/>
    <w:rsid w:val="00F12B05"/>
    <w:rsid w:val="00F12DDD"/>
    <w:rsid w:val="00F12E69"/>
    <w:rsid w:val="00F1345D"/>
    <w:rsid w:val="00F134EF"/>
    <w:rsid w:val="00F1390D"/>
    <w:rsid w:val="00F14767"/>
    <w:rsid w:val="00F14E63"/>
    <w:rsid w:val="00F15010"/>
    <w:rsid w:val="00F150E1"/>
    <w:rsid w:val="00F150F3"/>
    <w:rsid w:val="00F15123"/>
    <w:rsid w:val="00F15C0C"/>
    <w:rsid w:val="00F16103"/>
    <w:rsid w:val="00F161F9"/>
    <w:rsid w:val="00F163D7"/>
    <w:rsid w:val="00F16475"/>
    <w:rsid w:val="00F17D25"/>
    <w:rsid w:val="00F20257"/>
    <w:rsid w:val="00F20267"/>
    <w:rsid w:val="00F2040B"/>
    <w:rsid w:val="00F205C5"/>
    <w:rsid w:val="00F20752"/>
    <w:rsid w:val="00F207E1"/>
    <w:rsid w:val="00F20D5A"/>
    <w:rsid w:val="00F20E12"/>
    <w:rsid w:val="00F21E64"/>
    <w:rsid w:val="00F23443"/>
    <w:rsid w:val="00F23614"/>
    <w:rsid w:val="00F238DF"/>
    <w:rsid w:val="00F23C42"/>
    <w:rsid w:val="00F23F86"/>
    <w:rsid w:val="00F241A5"/>
    <w:rsid w:val="00F24393"/>
    <w:rsid w:val="00F24979"/>
    <w:rsid w:val="00F24D73"/>
    <w:rsid w:val="00F256D2"/>
    <w:rsid w:val="00F25704"/>
    <w:rsid w:val="00F26059"/>
    <w:rsid w:val="00F2703F"/>
    <w:rsid w:val="00F27742"/>
    <w:rsid w:val="00F27DFE"/>
    <w:rsid w:val="00F27E93"/>
    <w:rsid w:val="00F27EDD"/>
    <w:rsid w:val="00F30091"/>
    <w:rsid w:val="00F302AC"/>
    <w:rsid w:val="00F305CF"/>
    <w:rsid w:val="00F30853"/>
    <w:rsid w:val="00F30A2D"/>
    <w:rsid w:val="00F30F80"/>
    <w:rsid w:val="00F31100"/>
    <w:rsid w:val="00F31553"/>
    <w:rsid w:val="00F31F7A"/>
    <w:rsid w:val="00F3258F"/>
    <w:rsid w:val="00F329D4"/>
    <w:rsid w:val="00F32F61"/>
    <w:rsid w:val="00F332F9"/>
    <w:rsid w:val="00F3366E"/>
    <w:rsid w:val="00F337C0"/>
    <w:rsid w:val="00F33E92"/>
    <w:rsid w:val="00F34053"/>
    <w:rsid w:val="00F352F3"/>
    <w:rsid w:val="00F354C6"/>
    <w:rsid w:val="00F357D1"/>
    <w:rsid w:val="00F3631B"/>
    <w:rsid w:val="00F36BB4"/>
    <w:rsid w:val="00F371F2"/>
    <w:rsid w:val="00F37724"/>
    <w:rsid w:val="00F37BD5"/>
    <w:rsid w:val="00F40281"/>
    <w:rsid w:val="00F41D8F"/>
    <w:rsid w:val="00F41FDB"/>
    <w:rsid w:val="00F421A6"/>
    <w:rsid w:val="00F421F9"/>
    <w:rsid w:val="00F425AF"/>
    <w:rsid w:val="00F428AF"/>
    <w:rsid w:val="00F42939"/>
    <w:rsid w:val="00F432EF"/>
    <w:rsid w:val="00F436DF"/>
    <w:rsid w:val="00F43AF5"/>
    <w:rsid w:val="00F43CCF"/>
    <w:rsid w:val="00F43DD8"/>
    <w:rsid w:val="00F43E60"/>
    <w:rsid w:val="00F4438D"/>
    <w:rsid w:val="00F44B99"/>
    <w:rsid w:val="00F45DDB"/>
    <w:rsid w:val="00F4679D"/>
    <w:rsid w:val="00F47214"/>
    <w:rsid w:val="00F5027E"/>
    <w:rsid w:val="00F504B6"/>
    <w:rsid w:val="00F5076A"/>
    <w:rsid w:val="00F50818"/>
    <w:rsid w:val="00F50D11"/>
    <w:rsid w:val="00F50FC0"/>
    <w:rsid w:val="00F51252"/>
    <w:rsid w:val="00F514B4"/>
    <w:rsid w:val="00F5152B"/>
    <w:rsid w:val="00F518DE"/>
    <w:rsid w:val="00F520DF"/>
    <w:rsid w:val="00F5251E"/>
    <w:rsid w:val="00F52671"/>
    <w:rsid w:val="00F52B6B"/>
    <w:rsid w:val="00F5342F"/>
    <w:rsid w:val="00F53C0B"/>
    <w:rsid w:val="00F53C89"/>
    <w:rsid w:val="00F53FEF"/>
    <w:rsid w:val="00F54ED6"/>
    <w:rsid w:val="00F55080"/>
    <w:rsid w:val="00F55211"/>
    <w:rsid w:val="00F55A9F"/>
    <w:rsid w:val="00F567D4"/>
    <w:rsid w:val="00F56928"/>
    <w:rsid w:val="00F577CB"/>
    <w:rsid w:val="00F57AAA"/>
    <w:rsid w:val="00F60418"/>
    <w:rsid w:val="00F60D0E"/>
    <w:rsid w:val="00F614A2"/>
    <w:rsid w:val="00F61852"/>
    <w:rsid w:val="00F61AB1"/>
    <w:rsid w:val="00F61B56"/>
    <w:rsid w:val="00F61F0E"/>
    <w:rsid w:val="00F632D1"/>
    <w:rsid w:val="00F632D5"/>
    <w:rsid w:val="00F634C4"/>
    <w:rsid w:val="00F639E5"/>
    <w:rsid w:val="00F63A29"/>
    <w:rsid w:val="00F64DFC"/>
    <w:rsid w:val="00F65CFA"/>
    <w:rsid w:val="00F661EA"/>
    <w:rsid w:val="00F666F4"/>
    <w:rsid w:val="00F66AC6"/>
    <w:rsid w:val="00F66C1C"/>
    <w:rsid w:val="00F67913"/>
    <w:rsid w:val="00F7014B"/>
    <w:rsid w:val="00F7238B"/>
    <w:rsid w:val="00F7276F"/>
    <w:rsid w:val="00F72AB8"/>
    <w:rsid w:val="00F731C6"/>
    <w:rsid w:val="00F737B3"/>
    <w:rsid w:val="00F737B6"/>
    <w:rsid w:val="00F73B83"/>
    <w:rsid w:val="00F747A8"/>
    <w:rsid w:val="00F74D40"/>
    <w:rsid w:val="00F7594F"/>
    <w:rsid w:val="00F75A74"/>
    <w:rsid w:val="00F762D1"/>
    <w:rsid w:val="00F77A7B"/>
    <w:rsid w:val="00F80134"/>
    <w:rsid w:val="00F80351"/>
    <w:rsid w:val="00F81426"/>
    <w:rsid w:val="00F81D4E"/>
    <w:rsid w:val="00F830C4"/>
    <w:rsid w:val="00F83512"/>
    <w:rsid w:val="00F83B79"/>
    <w:rsid w:val="00F8469D"/>
    <w:rsid w:val="00F84A5E"/>
    <w:rsid w:val="00F8509A"/>
    <w:rsid w:val="00F8578C"/>
    <w:rsid w:val="00F85B2C"/>
    <w:rsid w:val="00F85DFB"/>
    <w:rsid w:val="00F86188"/>
    <w:rsid w:val="00F8633E"/>
    <w:rsid w:val="00F86E41"/>
    <w:rsid w:val="00F87849"/>
    <w:rsid w:val="00F87B24"/>
    <w:rsid w:val="00F90459"/>
    <w:rsid w:val="00F90D48"/>
    <w:rsid w:val="00F9148C"/>
    <w:rsid w:val="00F91B60"/>
    <w:rsid w:val="00F92D78"/>
    <w:rsid w:val="00F935AD"/>
    <w:rsid w:val="00F93D82"/>
    <w:rsid w:val="00F9474B"/>
    <w:rsid w:val="00F951EC"/>
    <w:rsid w:val="00F95E8A"/>
    <w:rsid w:val="00F95EAB"/>
    <w:rsid w:val="00F974BD"/>
    <w:rsid w:val="00F977EC"/>
    <w:rsid w:val="00F97D34"/>
    <w:rsid w:val="00FA01D6"/>
    <w:rsid w:val="00FA03E6"/>
    <w:rsid w:val="00FA0E45"/>
    <w:rsid w:val="00FA115C"/>
    <w:rsid w:val="00FA131B"/>
    <w:rsid w:val="00FA1787"/>
    <w:rsid w:val="00FA1CD8"/>
    <w:rsid w:val="00FA2281"/>
    <w:rsid w:val="00FA2B6F"/>
    <w:rsid w:val="00FA2DCA"/>
    <w:rsid w:val="00FA3445"/>
    <w:rsid w:val="00FA39ED"/>
    <w:rsid w:val="00FA40D2"/>
    <w:rsid w:val="00FA42CF"/>
    <w:rsid w:val="00FA49D8"/>
    <w:rsid w:val="00FA5205"/>
    <w:rsid w:val="00FA554A"/>
    <w:rsid w:val="00FA5F5F"/>
    <w:rsid w:val="00FA70C5"/>
    <w:rsid w:val="00FA7695"/>
    <w:rsid w:val="00FA76D6"/>
    <w:rsid w:val="00FB0A9E"/>
    <w:rsid w:val="00FB0AF6"/>
    <w:rsid w:val="00FB0BBB"/>
    <w:rsid w:val="00FB12A8"/>
    <w:rsid w:val="00FB16C7"/>
    <w:rsid w:val="00FB183E"/>
    <w:rsid w:val="00FB1EA5"/>
    <w:rsid w:val="00FB2074"/>
    <w:rsid w:val="00FB2C10"/>
    <w:rsid w:val="00FB2E14"/>
    <w:rsid w:val="00FB33B5"/>
    <w:rsid w:val="00FB4606"/>
    <w:rsid w:val="00FB4711"/>
    <w:rsid w:val="00FB5131"/>
    <w:rsid w:val="00FB55FE"/>
    <w:rsid w:val="00FB5656"/>
    <w:rsid w:val="00FB590D"/>
    <w:rsid w:val="00FB6059"/>
    <w:rsid w:val="00FB7366"/>
    <w:rsid w:val="00FB75FC"/>
    <w:rsid w:val="00FB798E"/>
    <w:rsid w:val="00FB7ADA"/>
    <w:rsid w:val="00FB7C49"/>
    <w:rsid w:val="00FC03C6"/>
    <w:rsid w:val="00FC04E8"/>
    <w:rsid w:val="00FC06E1"/>
    <w:rsid w:val="00FC0C20"/>
    <w:rsid w:val="00FC0D97"/>
    <w:rsid w:val="00FC0F63"/>
    <w:rsid w:val="00FC2AE9"/>
    <w:rsid w:val="00FC374C"/>
    <w:rsid w:val="00FC3909"/>
    <w:rsid w:val="00FC502D"/>
    <w:rsid w:val="00FC567B"/>
    <w:rsid w:val="00FC6116"/>
    <w:rsid w:val="00FC680E"/>
    <w:rsid w:val="00FC6882"/>
    <w:rsid w:val="00FC73EB"/>
    <w:rsid w:val="00FD006A"/>
    <w:rsid w:val="00FD02E1"/>
    <w:rsid w:val="00FD02F7"/>
    <w:rsid w:val="00FD0318"/>
    <w:rsid w:val="00FD0BA6"/>
    <w:rsid w:val="00FD0C39"/>
    <w:rsid w:val="00FD1319"/>
    <w:rsid w:val="00FD1499"/>
    <w:rsid w:val="00FD199C"/>
    <w:rsid w:val="00FD1A03"/>
    <w:rsid w:val="00FD21C8"/>
    <w:rsid w:val="00FD2EE2"/>
    <w:rsid w:val="00FD2F20"/>
    <w:rsid w:val="00FD33C6"/>
    <w:rsid w:val="00FD35B2"/>
    <w:rsid w:val="00FD3809"/>
    <w:rsid w:val="00FD4132"/>
    <w:rsid w:val="00FD4915"/>
    <w:rsid w:val="00FD4E71"/>
    <w:rsid w:val="00FD5079"/>
    <w:rsid w:val="00FD5824"/>
    <w:rsid w:val="00FD60F4"/>
    <w:rsid w:val="00FD615E"/>
    <w:rsid w:val="00FD7328"/>
    <w:rsid w:val="00FD7C0A"/>
    <w:rsid w:val="00FD7C86"/>
    <w:rsid w:val="00FE0245"/>
    <w:rsid w:val="00FE039A"/>
    <w:rsid w:val="00FE0652"/>
    <w:rsid w:val="00FE0A28"/>
    <w:rsid w:val="00FE1761"/>
    <w:rsid w:val="00FE1DC5"/>
    <w:rsid w:val="00FE21C7"/>
    <w:rsid w:val="00FE228A"/>
    <w:rsid w:val="00FE2564"/>
    <w:rsid w:val="00FE2BD1"/>
    <w:rsid w:val="00FE3B00"/>
    <w:rsid w:val="00FE3E4E"/>
    <w:rsid w:val="00FE41C6"/>
    <w:rsid w:val="00FE4A66"/>
    <w:rsid w:val="00FE4B2C"/>
    <w:rsid w:val="00FE54E5"/>
    <w:rsid w:val="00FE622D"/>
    <w:rsid w:val="00FE682A"/>
    <w:rsid w:val="00FE6B3A"/>
    <w:rsid w:val="00FE6B8F"/>
    <w:rsid w:val="00FE7216"/>
    <w:rsid w:val="00FE75A4"/>
    <w:rsid w:val="00FE76C1"/>
    <w:rsid w:val="00FE7753"/>
    <w:rsid w:val="00FE78A8"/>
    <w:rsid w:val="00FF0F90"/>
    <w:rsid w:val="00FF1F67"/>
    <w:rsid w:val="00FF2E55"/>
    <w:rsid w:val="00FF2E8C"/>
    <w:rsid w:val="00FF326B"/>
    <w:rsid w:val="00FF3838"/>
    <w:rsid w:val="00FF3FD6"/>
    <w:rsid w:val="00FF4111"/>
    <w:rsid w:val="00FF41DC"/>
    <w:rsid w:val="00FF42A8"/>
    <w:rsid w:val="00FF48A4"/>
    <w:rsid w:val="00FF4C9B"/>
    <w:rsid w:val="00FF4D53"/>
    <w:rsid w:val="00FF5134"/>
    <w:rsid w:val="00FF64F7"/>
    <w:rsid w:val="00FF6526"/>
    <w:rsid w:val="00FF672E"/>
    <w:rsid w:val="00FF69FE"/>
    <w:rsid w:val="00FF6E30"/>
    <w:rsid w:val="00FF758E"/>
    <w:rsid w:val="00FF7B29"/>
    <w:rsid w:val="00FF7D6D"/>
    <w:rsid w:val="00FF7F70"/>
    <w:rsid w:val="013020C1"/>
    <w:rsid w:val="0866531B"/>
    <w:rsid w:val="15FF5F6D"/>
    <w:rsid w:val="1C4401D9"/>
    <w:rsid w:val="2BB539B2"/>
    <w:rsid w:val="3F1352A4"/>
    <w:rsid w:val="4AA303FA"/>
    <w:rsid w:val="5E9C6DE5"/>
    <w:rsid w:val="6C566A6F"/>
    <w:rsid w:val="72DE30A5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ocId w14:val="3FC8B78D"/>
  <w15:docId w15:val="{C42023C6-6B16-4D9F-89F3-8ADC29FE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paragraph" w:styleId="Heading1">
    <w:name w:val="heading 1"/>
    <w:basedOn w:val="Normal"/>
    <w:next w:val="Normal"/>
    <w:link w:val="10"/>
    <w:uiPriority w:val="9"/>
    <w:qFormat/>
    <w:rsid w:val="005F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6B6A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5F76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a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a">
    <w:name w:val="页眉 字符"/>
    <w:basedOn w:val="DefaultParagraphFont"/>
    <w:link w:val="Header"/>
    <w:qFormat/>
    <w:rPr>
      <w:rFonts w:ascii="Calibri" w:hAnsi="Calibri" w:cs="宋体"/>
      <w:kern w:val="2"/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qFormat/>
    <w:rPr>
      <w:rFonts w:ascii="Calibri" w:hAnsi="Calibri" w:cs="宋体"/>
      <w:kern w:val="2"/>
      <w:sz w:val="18"/>
      <w:szCs w:val="18"/>
    </w:rPr>
  </w:style>
  <w:style w:type="character" w:customStyle="1" w:styleId="1">
    <w:name w:val="未处理的提及1"/>
    <w:basedOn w:val="DefaultParagraphFont"/>
    <w:uiPriority w:val="99"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qFormat/>
    <w:pPr>
      <w:ind w:firstLine="420" w:firstLineChars="200"/>
    </w:pPr>
  </w:style>
  <w:style w:type="character" w:customStyle="1" w:styleId="2">
    <w:name w:val="未处理的提及2"/>
    <w:basedOn w:val="DefaultParagraphFont"/>
    <w:uiPriority w:val="99"/>
    <w:qFormat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52A24"/>
    <w:rPr>
      <w:rFonts w:ascii="Calibri" w:hAnsi="Calibri" w:cs="宋体"/>
      <w:kern w:val="2"/>
      <w:sz w:val="21"/>
      <w:szCs w:val="24"/>
    </w:rPr>
  </w:style>
  <w:style w:type="character" w:customStyle="1" w:styleId="20">
    <w:name w:val="标题 2 字符"/>
    <w:basedOn w:val="DefaultParagraphFont"/>
    <w:link w:val="Heading2"/>
    <w:uiPriority w:val="9"/>
    <w:rsid w:val="006B6A8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DefaultParagraphFont"/>
    <w:link w:val="Heading1"/>
    <w:uiPriority w:val="9"/>
    <w:rsid w:val="005F768A"/>
    <w:rPr>
      <w:rFonts w:ascii="Calibri" w:hAnsi="Calibri" w:cs="宋体"/>
      <w:b/>
      <w:bCs/>
      <w:kern w:val="44"/>
      <w:sz w:val="44"/>
      <w:szCs w:val="44"/>
    </w:rPr>
  </w:style>
  <w:style w:type="character" w:customStyle="1" w:styleId="3">
    <w:name w:val="标题 3 字符"/>
    <w:basedOn w:val="DefaultParagraphFont"/>
    <w:link w:val="Heading3"/>
    <w:uiPriority w:val="9"/>
    <w:rsid w:val="005F768A"/>
    <w:rPr>
      <w:rFonts w:ascii="Calibri" w:hAnsi="Calibri" w:cs="宋体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7E204B-B538-4C48-AD44-A4108210A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922</Pages>
  <Words>86047</Words>
  <Characters>490471</Characters>
  <Application>Microsoft Office Word</Application>
  <DocSecurity>0</DocSecurity>
  <Lines>4087</Lines>
  <Paragraphs>1150</Paragraphs>
  <ScaleCrop>false</ScaleCrop>
  <Company>Microsoft</Company>
  <LinksUpToDate>false</LinksUpToDate>
  <CharactersWithSpaces>575368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yuanling sun</cp:lastModifiedBy>
  <cp:revision>547</cp:revision>
  <dcterms:created xsi:type="dcterms:W3CDTF">2022-04-05T10:11:00Z</dcterms:created>
  <dcterms:modified xsi:type="dcterms:W3CDTF">2024-05-03T07:30:00Z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