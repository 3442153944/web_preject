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CF2FF4" w:rsidRPr="00DF4D1D" w:rsidP="005F768A" w14:paraId="54D6AA66" w14:textId="043E7D81">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第一百一十八章 </w:t>
      </w:r>
      <w:r w:rsidRPr="00DF4D1D">
        <w:rPr>
          <w:rFonts w:ascii="微软雅黑" w:eastAsia="微软雅黑" w:hAnsi="微软雅黑" w:cs="微软雅黑"/>
          <w:sz w:val="22"/>
          <w:szCs w:val="22"/>
        </w:rPr>
        <w:t xml:space="preserve"> </w:t>
      </w:r>
      <w:r w:rsidRPr="00DF4D1D" w:rsidR="00B8196F">
        <w:rPr>
          <w:rFonts w:ascii="微软雅黑" w:eastAsia="微软雅黑" w:hAnsi="微软雅黑" w:cs="微软雅黑" w:hint="eastAsia"/>
          <w:sz w:val="22"/>
          <w:szCs w:val="22"/>
        </w:rPr>
        <w:t>秘境还是</w:t>
      </w:r>
      <w:r w:rsidRPr="00DF4D1D" w:rsidR="006248C1">
        <w:rPr>
          <w:rFonts w:ascii="微软雅黑" w:eastAsia="微软雅黑" w:hAnsi="微软雅黑" w:cs="微软雅黑" w:hint="eastAsia"/>
          <w:sz w:val="22"/>
          <w:szCs w:val="22"/>
        </w:rPr>
        <w:t>遗留的</w:t>
      </w:r>
      <w:r w:rsidRPr="00DF4D1D" w:rsidR="00B8196F">
        <w:rPr>
          <w:rFonts w:ascii="微软雅黑" w:eastAsia="微软雅黑" w:hAnsi="微软雅黑" w:cs="微软雅黑" w:hint="eastAsia"/>
          <w:sz w:val="22"/>
          <w:szCs w:val="22"/>
        </w:rPr>
        <w:t>陷阱</w:t>
      </w:r>
    </w:p>
    <w:p w:rsidR="003925D3" w:rsidRPr="00DF4D1D" w:rsidP="005F768A" w14:paraId="3EE95DE6" w14:textId="0BAC349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成功</w:t>
      </w:r>
      <w:r w:rsidRPr="00DF4D1D">
        <w:rPr>
          <w:rFonts w:ascii="微软雅黑" w:eastAsia="微软雅黑" w:hAnsi="微软雅黑" w:cs="微软雅黑" w:hint="eastAsia"/>
          <w:sz w:val="22"/>
          <w:szCs w:val="22"/>
        </w:rPr>
        <w:t>的获得了利普人的宇宙飞船之后便开始了低调的发展的路程之中，本来在外交方面都十分强硬的</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依然</w:t>
      </w:r>
      <w:r w:rsidRPr="00DF4D1D">
        <w:rPr>
          <w:rFonts w:ascii="微软雅黑" w:eastAsia="微软雅黑" w:hAnsi="微软雅黑" w:cs="微软雅黑" w:hint="eastAsia"/>
          <w:sz w:val="22"/>
          <w:szCs w:val="22"/>
        </w:rPr>
        <w:t>强硬，但是却没有那么的锋芒毕露，在国际上疯狂增加自身影响力</w:t>
      </w:r>
      <w:r w:rsidRPr="00DF4D1D">
        <w:rPr>
          <w:rFonts w:ascii="微软雅黑" w:eastAsia="微软雅黑" w:hAnsi="微软雅黑" w:cs="微软雅黑" w:hint="eastAsia"/>
          <w:sz w:val="22"/>
          <w:szCs w:val="22"/>
        </w:rPr>
        <w:t>的</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不在</w:t>
      </w:r>
      <w:r w:rsidRPr="00DF4D1D">
        <w:rPr>
          <w:rFonts w:ascii="微软雅黑" w:eastAsia="微软雅黑" w:hAnsi="微软雅黑" w:cs="微软雅黑" w:hint="eastAsia"/>
          <w:sz w:val="22"/>
          <w:szCs w:val="22"/>
        </w:rPr>
        <w:t>跳了，而是变得十分的安静。</w:t>
      </w:r>
    </w:p>
    <w:p w:rsidR="00BA236A" w:rsidRPr="00DF4D1D" w:rsidP="005F768A" w14:paraId="486EBA33" w14:textId="428CDEE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但是科技的发展却开会加速，在这段时间民用市场似乎并没有出现什么新奇的东西，但是有些奇奇怪怪作用的设备也开始小范围的出现，这些东西可以</w:t>
      </w:r>
      <w:r w:rsidRPr="00DF4D1D">
        <w:rPr>
          <w:rFonts w:ascii="微软雅黑" w:eastAsia="微软雅黑" w:hAnsi="微软雅黑" w:cs="微软雅黑" w:hint="eastAsia"/>
          <w:sz w:val="22"/>
          <w:szCs w:val="22"/>
        </w:rPr>
        <w:t>让一定</w:t>
      </w:r>
      <w:r w:rsidRPr="00DF4D1D">
        <w:rPr>
          <w:rFonts w:ascii="微软雅黑" w:eastAsia="微软雅黑" w:hAnsi="微软雅黑" w:cs="微软雅黑" w:hint="eastAsia"/>
          <w:sz w:val="22"/>
          <w:szCs w:val="22"/>
        </w:rPr>
        <w:t>距离内做到悬浮，具体是怎么做到的还得等到官方的说明，而且这些东西都是小范围的使用，虽然没有限制使用和宣传，但是知道的人仍然是一小部分。</w:t>
      </w:r>
    </w:p>
    <w:p w:rsidR="00BA236A" w:rsidRPr="00DF4D1D" w:rsidP="005F768A" w14:paraId="315043D2" w14:textId="61E2A18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一些</w:t>
      </w:r>
      <w:r w:rsidRPr="00DF4D1D">
        <w:rPr>
          <w:rFonts w:ascii="微软雅黑" w:eastAsia="微软雅黑" w:hAnsi="微软雅黑" w:cs="微软雅黑" w:hint="eastAsia"/>
          <w:sz w:val="22"/>
          <w:szCs w:val="22"/>
        </w:rPr>
        <w:t>军队之中已经出现了个人飞行器，这种飞行器</w:t>
      </w:r>
      <w:r w:rsidRPr="00DF4D1D">
        <w:rPr>
          <w:rFonts w:ascii="微软雅黑" w:eastAsia="微软雅黑" w:hAnsi="微软雅黑" w:cs="微软雅黑" w:hint="eastAsia"/>
          <w:sz w:val="22"/>
          <w:szCs w:val="22"/>
        </w:rPr>
        <w:t>和之前</w:t>
      </w:r>
      <w:r w:rsidRPr="00DF4D1D">
        <w:rPr>
          <w:rFonts w:ascii="微软雅黑" w:eastAsia="微软雅黑" w:hAnsi="微软雅黑" w:cs="微软雅黑" w:hint="eastAsia"/>
          <w:sz w:val="22"/>
          <w:szCs w:val="22"/>
        </w:rPr>
        <w:t>比亚迪退出的可飞行汽车有着相似之处，都是可以飞行，并且有着相对优秀的续航能力，但是军用的东西质量并不是</w:t>
      </w:r>
      <w:r w:rsidRPr="00DF4D1D">
        <w:rPr>
          <w:rFonts w:ascii="微软雅黑" w:eastAsia="微软雅黑" w:hAnsi="微软雅黑" w:cs="微软雅黑" w:hint="eastAsia"/>
          <w:sz w:val="22"/>
          <w:szCs w:val="22"/>
        </w:rPr>
        <w:t>民用能够</w:t>
      </w:r>
      <w:r w:rsidRPr="00DF4D1D">
        <w:rPr>
          <w:rFonts w:ascii="微软雅黑" w:eastAsia="微软雅黑" w:hAnsi="微软雅黑" w:cs="微软雅黑" w:hint="eastAsia"/>
          <w:sz w:val="22"/>
          <w:szCs w:val="22"/>
        </w:rPr>
        <w:t>比的，这种飞行器在飞行器能够承受的情况下是可以轻轻松松的做到超音速的飞行，并且在速度提升到超音速之后所消耗的能源都会出现大幅的下降</w:t>
      </w:r>
      <w:r w:rsidRPr="00DF4D1D" w:rsidR="008D4AB2">
        <w:rPr>
          <w:rFonts w:ascii="微软雅黑" w:eastAsia="微软雅黑" w:hAnsi="微软雅黑" w:cs="微软雅黑" w:hint="eastAsia"/>
          <w:sz w:val="22"/>
          <w:szCs w:val="22"/>
        </w:rPr>
        <w:t>，而特殊的机械构造可以使其在突破音速之后</w:t>
      </w:r>
      <w:r w:rsidRPr="00DF4D1D" w:rsidR="008770E2">
        <w:rPr>
          <w:rFonts w:ascii="微软雅黑" w:eastAsia="微软雅黑" w:hAnsi="微软雅黑" w:cs="微软雅黑" w:hint="eastAsia"/>
          <w:sz w:val="22"/>
          <w:szCs w:val="22"/>
        </w:rPr>
        <w:t>受到的空气阻力也会在一定程度上下降。</w:t>
      </w:r>
    </w:p>
    <w:p w:rsidR="008770E2" w:rsidRPr="00DF4D1D" w:rsidP="005F768A" w14:paraId="45872DF8" w14:textId="4347630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在这一段时间</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的发展已经是完全抛弃了</w:t>
      </w:r>
      <w:r w:rsidRPr="00DF4D1D">
        <w:rPr>
          <w:rFonts w:ascii="微软雅黑" w:eastAsia="微软雅黑" w:hAnsi="微软雅黑" w:cs="微软雅黑" w:hint="eastAsia"/>
          <w:sz w:val="22"/>
          <w:szCs w:val="22"/>
        </w:rPr>
        <w:t>除了</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之外</w:t>
      </w:r>
      <w:r w:rsidRPr="00DF4D1D">
        <w:rPr>
          <w:rFonts w:ascii="微软雅黑" w:eastAsia="微软雅黑" w:hAnsi="微软雅黑" w:cs="微软雅黑" w:hint="eastAsia"/>
          <w:sz w:val="22"/>
          <w:szCs w:val="22"/>
        </w:rPr>
        <w:t>的国家了，以一种完全脱离国际社会的方式进行发展，情谊有时候是建立在有足够的利益</w:t>
      </w:r>
      <w:r w:rsidRPr="00DF4D1D">
        <w:rPr>
          <w:rFonts w:ascii="微软雅黑" w:eastAsia="微软雅黑" w:hAnsi="微软雅黑" w:cs="微软雅黑" w:hint="eastAsia"/>
          <w:sz w:val="22"/>
          <w:szCs w:val="22"/>
        </w:rPr>
        <w:t>之上才</w:t>
      </w:r>
      <w:r w:rsidRPr="00DF4D1D">
        <w:rPr>
          <w:rFonts w:ascii="微软雅黑" w:eastAsia="微软雅黑" w:hAnsi="微软雅黑" w:cs="微软雅黑" w:hint="eastAsia"/>
          <w:sz w:val="22"/>
          <w:szCs w:val="22"/>
        </w:rPr>
        <w:t>能够才</w:t>
      </w:r>
      <w:r w:rsidRPr="00DF4D1D">
        <w:rPr>
          <w:rFonts w:ascii="微软雅黑" w:eastAsia="微软雅黑" w:hAnsi="微软雅黑" w:cs="微软雅黑" w:hint="eastAsia"/>
          <w:sz w:val="22"/>
          <w:szCs w:val="22"/>
        </w:rPr>
        <w:t>生较为</w:t>
      </w:r>
      <w:r w:rsidRPr="00DF4D1D">
        <w:rPr>
          <w:rFonts w:ascii="微软雅黑" w:eastAsia="微软雅黑" w:hAnsi="微软雅黑" w:cs="微软雅黑" w:hint="eastAsia"/>
          <w:sz w:val="22"/>
          <w:szCs w:val="22"/>
        </w:rPr>
        <w:t>不错的友谊，当价值已经利用的差不多的时候或者在往后已经玩不利用不上的时候就该抛弃了，毕竟自己完全有能力一飞冲天又为何要呆着一群猪队友阻碍着自己的发</w:t>
      </w:r>
      <w:r w:rsidRPr="00DF4D1D">
        <w:rPr>
          <w:rFonts w:ascii="微软雅黑" w:eastAsia="微软雅黑" w:hAnsi="微软雅黑" w:cs="微软雅黑" w:hint="eastAsia"/>
          <w:sz w:val="22"/>
          <w:szCs w:val="22"/>
        </w:rPr>
        <w:t>展呢？自己发展不仅速度十分的迅速，</w:t>
      </w:r>
      <w:r w:rsidRPr="00DF4D1D" w:rsidR="0071123C">
        <w:rPr>
          <w:rFonts w:ascii="微软雅黑" w:eastAsia="微软雅黑" w:hAnsi="微软雅黑" w:cs="微软雅黑" w:hint="eastAsia"/>
          <w:sz w:val="22"/>
          <w:szCs w:val="22"/>
        </w:rPr>
        <w:t>而且还没有那么多的限制。</w:t>
      </w:r>
    </w:p>
    <w:p w:rsidR="000F685D" w:rsidRPr="00DF4D1D" w:rsidP="005F768A" w14:paraId="6D0185A3" w14:textId="4F644384">
      <w:pPr>
        <w:rPr>
          <w:rFonts w:ascii="微软雅黑" w:eastAsia="微软雅黑" w:hAnsi="微软雅黑" w:cs="微软雅黑"/>
          <w:sz w:val="22"/>
          <w:szCs w:val="22"/>
        </w:rPr>
      </w:pPr>
      <w:r>
        <w:rPr>
          <w:rFonts w:ascii="微软雅黑" w:eastAsia="微软雅黑" w:hAnsi="微软雅黑" w:cs="微软雅黑" w:hint="eastAsia"/>
          <w:sz w:val="22"/>
          <w:szCs w:val="22"/>
        </w:rPr>
        <w:t>兔砸</w:t>
      </w:r>
      <w:r w:rsidRPr="00DF4D1D" w:rsidR="0071123C">
        <w:rPr>
          <w:rFonts w:ascii="微软雅黑" w:eastAsia="微软雅黑" w:hAnsi="微软雅黑" w:cs="微软雅黑" w:hint="eastAsia"/>
          <w:sz w:val="22"/>
          <w:szCs w:val="22"/>
        </w:rPr>
        <w:t>的</w:t>
      </w:r>
      <w:r w:rsidRPr="00DF4D1D" w:rsidR="0071123C">
        <w:rPr>
          <w:rFonts w:ascii="微软雅黑" w:eastAsia="微软雅黑" w:hAnsi="微软雅黑" w:cs="微软雅黑" w:hint="eastAsia"/>
          <w:sz w:val="22"/>
          <w:szCs w:val="22"/>
        </w:rPr>
        <w:t>国土地大物博，从孙源玲开始想办法脱离国外的依赖</w:t>
      </w:r>
      <w:r w:rsidRPr="00DF4D1D" w:rsidR="0071123C">
        <w:rPr>
          <w:rFonts w:ascii="微软雅黑" w:eastAsia="微软雅黑" w:hAnsi="微软雅黑" w:cs="微软雅黑" w:hint="eastAsia"/>
          <w:sz w:val="22"/>
          <w:szCs w:val="22"/>
        </w:rPr>
        <w:t>之后</w:t>
      </w:r>
      <w:r>
        <w:rPr>
          <w:rFonts w:ascii="微软雅黑" w:eastAsia="微软雅黑" w:hAnsi="微软雅黑" w:cs="微软雅黑" w:hint="eastAsia"/>
          <w:sz w:val="22"/>
          <w:szCs w:val="22"/>
        </w:rPr>
        <w:t>兔砸</w:t>
      </w:r>
      <w:r w:rsidRPr="00DF4D1D" w:rsidR="0071123C">
        <w:rPr>
          <w:rFonts w:ascii="微软雅黑" w:eastAsia="微软雅黑" w:hAnsi="微软雅黑" w:cs="微软雅黑" w:hint="eastAsia"/>
          <w:sz w:val="22"/>
          <w:szCs w:val="22"/>
        </w:rPr>
        <w:t>也是</w:t>
      </w:r>
      <w:r w:rsidRPr="00DF4D1D" w:rsidR="0071123C">
        <w:rPr>
          <w:rFonts w:ascii="微软雅黑" w:eastAsia="微软雅黑" w:hAnsi="微软雅黑" w:cs="微软雅黑" w:hint="eastAsia"/>
          <w:sz w:val="22"/>
          <w:szCs w:val="22"/>
        </w:rPr>
        <w:t>尽力的脱离外国的依赖，在不会完全没有资源可用的情况</w:t>
      </w:r>
      <w:r w:rsidRPr="00DF4D1D" w:rsidR="0071123C">
        <w:rPr>
          <w:rFonts w:ascii="微软雅黑" w:eastAsia="微软雅黑" w:hAnsi="微软雅黑" w:cs="微软雅黑" w:hint="eastAsia"/>
          <w:sz w:val="22"/>
          <w:szCs w:val="22"/>
        </w:rPr>
        <w:t>之下</w:t>
      </w:r>
      <w:r>
        <w:rPr>
          <w:rFonts w:ascii="微软雅黑" w:eastAsia="微软雅黑" w:hAnsi="微软雅黑" w:cs="微软雅黑" w:hint="eastAsia"/>
          <w:sz w:val="22"/>
          <w:szCs w:val="22"/>
        </w:rPr>
        <w:t>兔砸</w:t>
      </w:r>
      <w:r w:rsidRPr="00DF4D1D" w:rsidR="0071123C">
        <w:rPr>
          <w:rFonts w:ascii="微软雅黑" w:eastAsia="微软雅黑" w:hAnsi="微软雅黑" w:cs="微软雅黑" w:hint="eastAsia"/>
          <w:sz w:val="22"/>
          <w:szCs w:val="22"/>
        </w:rPr>
        <w:t>就</w:t>
      </w:r>
      <w:r w:rsidRPr="00DF4D1D" w:rsidR="0071123C">
        <w:rPr>
          <w:rFonts w:ascii="微软雅黑" w:eastAsia="微软雅黑" w:hAnsi="微软雅黑" w:cs="微软雅黑" w:hint="eastAsia"/>
          <w:sz w:val="22"/>
          <w:szCs w:val="22"/>
        </w:rPr>
        <w:t>开始计划着脱离国际社会开始自己独自的发展了</w:t>
      </w:r>
      <w:r w:rsidRPr="00DF4D1D" w:rsidR="00E92C6B">
        <w:rPr>
          <w:rFonts w:ascii="微软雅黑" w:eastAsia="微软雅黑" w:hAnsi="微软雅黑" w:cs="微软雅黑" w:hint="eastAsia"/>
          <w:sz w:val="22"/>
          <w:szCs w:val="22"/>
        </w:rPr>
        <w:t>。</w:t>
      </w:r>
    </w:p>
    <w:p w:rsidR="0071123C" w:rsidRPr="00DF4D1D" w:rsidP="005F768A" w14:paraId="2F5E1D9A" w14:textId="78D221D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漂亮国方面虽然在尽全力的发展了，但是在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发展</w:t>
      </w:r>
      <w:r w:rsidRPr="00DF4D1D">
        <w:rPr>
          <w:rFonts w:ascii="微软雅黑" w:eastAsia="微软雅黑" w:hAnsi="微软雅黑" w:cs="微软雅黑" w:hint="eastAsia"/>
          <w:sz w:val="22"/>
          <w:szCs w:val="22"/>
        </w:rPr>
        <w:t>不到半年的时间里还是被迫脱下了世界霸主的王冠，并且随着</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技术力的增长，一些曾经的事情也开始暴露在公众之中，虽然这些事情已经过去了很多年了，但是曾经犯下的罪行并不是这么简单就可以被时间锁掩盖的，</w:t>
      </w:r>
      <w:r w:rsidRPr="00DF4D1D" w:rsidR="002470E2">
        <w:rPr>
          <w:rFonts w:ascii="微软雅黑" w:eastAsia="微软雅黑" w:hAnsi="微软雅黑" w:cs="微软雅黑" w:hint="eastAsia"/>
          <w:sz w:val="22"/>
          <w:szCs w:val="22"/>
        </w:rPr>
        <w:t>曾经的战争之中用着正义的面具消灭了自己的对手，然后方便自己做着自己对手曾经做过的事情，只不过这些事情从原来的人竟皆知变成了现在的不被特别用心的人想尽办法的发掘是不可能被发现的</w:t>
      </w:r>
      <w:r w:rsidRPr="00DF4D1D" w:rsidR="00A9315E">
        <w:rPr>
          <w:rFonts w:ascii="微软雅黑" w:eastAsia="微软雅黑" w:hAnsi="微软雅黑" w:cs="微软雅黑" w:hint="eastAsia"/>
          <w:sz w:val="22"/>
          <w:szCs w:val="22"/>
        </w:rPr>
        <w:t>，但是他们所做的事情和自己曾经的对手并没有太多的区别，甚至</w:t>
      </w:r>
      <w:r w:rsidRPr="00DF4D1D" w:rsidR="004332F9">
        <w:rPr>
          <w:rFonts w:ascii="微软雅黑" w:eastAsia="微软雅黑" w:hAnsi="微软雅黑" w:cs="微软雅黑" w:hint="eastAsia"/>
          <w:sz w:val="22"/>
          <w:szCs w:val="22"/>
        </w:rPr>
        <w:t>有过之而无不及，对自己的能力十分的自信，刚开始的时候小范围的对自己的国民做出了一些惨无人道的实验，不仅是对自己的国民，对自己训练出来的军人也是同样的做法，丝毫没有对于生命的敬畏之心。、</w:t>
      </w:r>
    </w:p>
    <w:p w:rsidR="00CF2FF4" w:rsidRPr="00DF4D1D" w:rsidP="005F768A" w14:paraId="26FD576D" w14:textId="6FB52E7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到了后面甚至是愈演愈烈，在自己国家老龄化十分严重的时候出现了一个危及世界的病毒</w:t>
      </w:r>
      <w:r w:rsidRPr="00DF4D1D" w:rsidR="00635E4F">
        <w:rPr>
          <w:rFonts w:ascii="微软雅黑" w:eastAsia="微软雅黑" w:hAnsi="微软雅黑" w:cs="微软雅黑" w:hint="eastAsia"/>
          <w:sz w:val="22"/>
          <w:szCs w:val="22"/>
        </w:rPr>
        <w:t>‘泄露’，在不到一年的时间里面就成功的清理掉了一大部分老龄化的人员，这些人如果没有钱</w:t>
      </w:r>
      <w:r w:rsidRPr="00DF4D1D" w:rsidR="00635E4F">
        <w:rPr>
          <w:rFonts w:ascii="微软雅黑" w:eastAsia="微软雅黑" w:hAnsi="微软雅黑" w:cs="微软雅黑" w:hint="eastAsia"/>
          <w:sz w:val="22"/>
          <w:szCs w:val="22"/>
        </w:rPr>
        <w:t>去好的</w:t>
      </w:r>
      <w:r w:rsidRPr="00DF4D1D" w:rsidR="00635E4F">
        <w:rPr>
          <w:rFonts w:ascii="微软雅黑" w:eastAsia="微软雅黑" w:hAnsi="微软雅黑" w:cs="微软雅黑" w:hint="eastAsia"/>
          <w:sz w:val="22"/>
          <w:szCs w:val="22"/>
        </w:rPr>
        <w:t>医院治疗自己的疾病最终的结果很有可能就是去见他们亲爱的上帝了，只是这段时间上帝锁接待的人可能有点多了，似乎有点接待不过来了，是在是没有办法，于是只好叫上个地狱使者前来帮忙，讲一些罪孽稍微深重了一些的人类拉入了地狱，不能够上天堂，但是这个世界上真的存在着这些存于想象之中的东西吗？随着灵气复苏相信这这些东西人越来越多了，</w:t>
      </w:r>
      <w:r w:rsidRPr="00DF4D1D" w:rsidR="00DD1940">
        <w:rPr>
          <w:rFonts w:ascii="微软雅黑" w:eastAsia="微软雅黑" w:hAnsi="微软雅黑" w:cs="微软雅黑" w:hint="eastAsia"/>
          <w:sz w:val="22"/>
          <w:szCs w:val="22"/>
        </w:rPr>
        <w:t>有些东西的确也的确和地狱和天堂越来越像。</w:t>
      </w:r>
    </w:p>
    <w:p w:rsidR="00635E4F" w:rsidRPr="00DF4D1D" w:rsidP="005F768A" w14:paraId="3A6B7768" w14:textId="491AFF7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最终在这个国家有数十万人进入了这些想象中的未知空间。</w:t>
      </w:r>
    </w:p>
    <w:p w:rsidR="00DD1940" w:rsidRPr="00DF4D1D" w:rsidP="005F768A" w14:paraId="2BC7AF95" w14:textId="00CF7DB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这些人有老人，有小孩也有不少的青壮年，但是最多的还是老人，这些老人很多都是曾经获得了赫赫战功的事情，</w:t>
      </w:r>
      <w:r w:rsidRPr="00DF4D1D" w:rsidR="00B72454">
        <w:rPr>
          <w:rFonts w:ascii="微软雅黑" w:eastAsia="微软雅黑" w:hAnsi="微软雅黑" w:cs="微软雅黑" w:hint="eastAsia"/>
          <w:sz w:val="22"/>
          <w:szCs w:val="22"/>
        </w:rPr>
        <w:t>但是这些人因为没有钱去治疗，或者将自己的资源让给了比自己更加有希望的年轻人，最终失去了自己的生命。</w:t>
      </w:r>
    </w:p>
    <w:p w:rsidR="00B72454" w:rsidRPr="00DF4D1D" w:rsidP="005F768A" w14:paraId="33171513" w14:textId="6C468C4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才退伍不久的士兵因为没有钱而流浪街头的并不少，并不是因为他们不想找工作，而是一旦没有钱之后一切都会迅速的变坏，从</w:t>
      </w:r>
      <w:r w:rsidRPr="00DF4D1D" w:rsidR="005E1D2A">
        <w:rPr>
          <w:rFonts w:ascii="微软雅黑" w:eastAsia="微软雅黑" w:hAnsi="微软雅黑" w:cs="微软雅黑" w:hint="eastAsia"/>
          <w:sz w:val="22"/>
          <w:szCs w:val="22"/>
        </w:rPr>
        <w:t>原来的贵族家庭变成一个普通家庭最后流浪接头，毕竟一个流浪在街头的人并没有一个固定的住所，甚至都没有一身干净的衣服，是社会的淘汰品，本来就没有人关注他们的死活，在这次生化危机之中更是没有人注意到这些被社会所淘汰的人。</w:t>
      </w:r>
    </w:p>
    <w:p w:rsidR="00EB4E36" w:rsidRPr="00DF4D1D" w:rsidP="005F768A" w14:paraId="69805609" w14:textId="49B4F4D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B4E36" w:rsidRPr="00DF4D1D" w:rsidP="005F768A" w14:paraId="3E20AB93" w14:textId="77777777">
      <w:pPr>
        <w:rPr>
          <w:rFonts w:ascii="微软雅黑" w:eastAsia="微软雅黑" w:hAnsi="微软雅黑" w:cs="微软雅黑"/>
          <w:sz w:val="22"/>
          <w:szCs w:val="22"/>
        </w:rPr>
      </w:pPr>
    </w:p>
    <w:p w:rsidR="00635E4F" w:rsidRPr="00DF4D1D" w:rsidP="005F768A" w14:paraId="45AAD24D" w14:textId="7536D37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在全世界都全力的对付漂亮国所创下的祸端</w:t>
      </w:r>
      <w:r w:rsidRPr="00DF4D1D" w:rsidR="00D23E63">
        <w:rPr>
          <w:rFonts w:ascii="微软雅黑" w:eastAsia="微软雅黑" w:hAnsi="微软雅黑" w:cs="微软雅黑" w:hint="eastAsia"/>
          <w:sz w:val="22"/>
          <w:szCs w:val="22"/>
        </w:rPr>
        <w:t>，</w:t>
      </w:r>
      <w:r w:rsidR="00BC215B">
        <w:rPr>
          <w:rFonts w:ascii="微软雅黑" w:eastAsia="微软雅黑" w:hAnsi="微软雅黑" w:cs="微软雅黑" w:hint="eastAsia"/>
          <w:sz w:val="22"/>
          <w:szCs w:val="22"/>
        </w:rPr>
        <w:t>兔砸</w:t>
      </w:r>
      <w:r w:rsidRPr="00DF4D1D" w:rsidR="00D23E63">
        <w:rPr>
          <w:rFonts w:ascii="微软雅黑" w:eastAsia="微软雅黑" w:hAnsi="微软雅黑" w:cs="微软雅黑" w:hint="eastAsia"/>
          <w:sz w:val="22"/>
          <w:szCs w:val="22"/>
        </w:rPr>
        <w:t>成功</w:t>
      </w:r>
      <w:r w:rsidRPr="00DF4D1D" w:rsidR="00D23E63">
        <w:rPr>
          <w:rFonts w:ascii="微软雅黑" w:eastAsia="微软雅黑" w:hAnsi="微软雅黑" w:cs="微软雅黑" w:hint="eastAsia"/>
          <w:sz w:val="22"/>
          <w:szCs w:val="22"/>
        </w:rPr>
        <w:t>在不到半年的时间里面就成功的遏制住了这次危机，并且成功的研制出了可以对付这次危机的疫苗，至少比漂亮国的要便宜实惠许多，至少普通人是可以正常使用的，当‘防护墙’形成之后便不再需要所有的人都注射疫苗了。</w:t>
      </w:r>
    </w:p>
    <w:p w:rsidR="00D23E63" w:rsidRPr="00DF4D1D" w:rsidP="005F768A" w14:paraId="053B771E" w14:textId="04CB064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但是灵气的作用不仅仅只是在人的身上可以生效，也可以在其他生物的身上生效，</w:t>
      </w:r>
      <w:r w:rsidRPr="00DF4D1D" w:rsidR="00EB4E36">
        <w:rPr>
          <w:rFonts w:ascii="微软雅黑" w:eastAsia="微软雅黑" w:hAnsi="微软雅黑" w:cs="微软雅黑" w:hint="eastAsia"/>
          <w:sz w:val="22"/>
          <w:szCs w:val="22"/>
        </w:rPr>
        <w:t>只是几率较小而已……</w:t>
      </w:r>
    </w:p>
    <w:p w:rsidR="00EB4E36" w:rsidRPr="00DF4D1D" w:rsidP="005F768A" w14:paraId="7BBB761A" w14:textId="1EEE878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少部分拥有一定灵气存量的人可以直接免疫这种病毒，但是不一定能够对付特殊的已经变异的病毒，而且这些变异病毒浓度似乎呈现出一种放射状分布</w:t>
      </w:r>
      <w:r w:rsidRPr="00DF4D1D" w:rsidR="00D05098">
        <w:rPr>
          <w:rFonts w:ascii="微软雅黑" w:eastAsia="微软雅黑" w:hAnsi="微软雅黑" w:cs="微软雅黑" w:hint="eastAsia"/>
          <w:sz w:val="22"/>
          <w:szCs w:val="22"/>
        </w:rPr>
        <w:t>，所有的线索都指向</w:t>
      </w:r>
      <w:r w:rsidRPr="00DF4D1D" w:rsidR="007A076C">
        <w:rPr>
          <w:rFonts w:ascii="微软雅黑" w:eastAsia="微软雅黑" w:hAnsi="微软雅黑" w:cs="微软雅黑" w:hint="eastAsia"/>
          <w:sz w:val="22"/>
          <w:szCs w:val="22"/>
        </w:rPr>
        <w:t>偏向北极的方向。</w:t>
      </w:r>
    </w:p>
    <w:p w:rsidR="007A076C" w:rsidRPr="00DF4D1D" w:rsidP="005F768A" w14:paraId="3FD1411F" w14:textId="662910D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各国在发现之后也开始向着这个方向开始调查，但是随着距离的推进，普通的人已经很难继续向着那个方向推进了，唯有经过灵气强化过的超能者和经过天地洗礼的修行者能够</w:t>
      </w:r>
      <w:r w:rsidRPr="00DF4D1D" w:rsidR="007644EC">
        <w:rPr>
          <w:rFonts w:ascii="微软雅黑" w:eastAsia="微软雅黑" w:hAnsi="微软雅黑" w:cs="微软雅黑" w:hint="eastAsia"/>
          <w:sz w:val="22"/>
          <w:szCs w:val="22"/>
        </w:rPr>
        <w:t>继续前进，并且无视环境以及空气之中病毒的影响</w:t>
      </w:r>
      <w:r w:rsidRPr="00DF4D1D" w:rsidR="00BC32DA">
        <w:rPr>
          <w:rFonts w:ascii="微软雅黑" w:eastAsia="微软雅黑" w:hAnsi="微软雅黑" w:cs="微软雅黑" w:hint="eastAsia"/>
          <w:sz w:val="22"/>
          <w:szCs w:val="22"/>
        </w:rPr>
        <w:t>继续前行，只是有些唯有进</w:t>
      </w:r>
      <w:r w:rsidRPr="00DF4D1D" w:rsidR="00BC32DA">
        <w:rPr>
          <w:rFonts w:ascii="微软雅黑" w:eastAsia="微软雅黑" w:hAnsi="微软雅黑" w:cs="微软雅黑" w:hint="eastAsia"/>
          <w:sz w:val="22"/>
          <w:szCs w:val="22"/>
        </w:rPr>
        <w:t>化者和修行者才能够感知到的东西</w:t>
      </w:r>
      <w:r w:rsidRPr="00DF4D1D" w:rsidR="00411523">
        <w:rPr>
          <w:rFonts w:ascii="微软雅黑" w:eastAsia="微软雅黑" w:hAnsi="微软雅黑" w:cs="微软雅黑" w:hint="eastAsia"/>
          <w:sz w:val="22"/>
          <w:szCs w:val="22"/>
        </w:rPr>
        <w:t>开始出现了一些变化，同事也面临着一些位置的危险，一些人在感受到了危险之后便</w:t>
      </w:r>
      <w:r w:rsidRPr="00DF4D1D" w:rsidR="00455499">
        <w:rPr>
          <w:rFonts w:ascii="微软雅黑" w:eastAsia="微软雅黑" w:hAnsi="微软雅黑" w:cs="微软雅黑" w:hint="eastAsia"/>
          <w:sz w:val="22"/>
          <w:szCs w:val="22"/>
        </w:rPr>
        <w:t>放弃了继续深入，而有些人觉得自己拥有继续深入下去的资格，便开始继续前行，而一直呆在国内几乎没有怎么出去过的修行者在得知了消息之后也朝着那个方向前行。</w:t>
      </w:r>
    </w:p>
    <w:p w:rsidR="007644EC" w:rsidRPr="00DF4D1D" w:rsidP="005F768A" w14:paraId="4919A88B" w14:textId="505E9A2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人们都是凭借着自己强悍的肉体在前行，都十分默契的没有使用任何的交通工具，形成了一个奇怪的共识，不适用现代的交通工具，至于为什么除了孙源玲意外的人并没有人能够解释清楚，只是看着都没有人使用现代的交通工具赶路，</w:t>
      </w:r>
      <w:r w:rsidRPr="00DF4D1D">
        <w:rPr>
          <w:rFonts w:ascii="微软雅黑" w:eastAsia="微软雅黑" w:hAnsi="微软雅黑" w:cs="微软雅黑" w:hint="eastAsia"/>
          <w:sz w:val="22"/>
          <w:szCs w:val="22"/>
        </w:rPr>
        <w:t>便都么有</w:t>
      </w:r>
      <w:r w:rsidRPr="00DF4D1D">
        <w:rPr>
          <w:rFonts w:ascii="微软雅黑" w:eastAsia="微软雅黑" w:hAnsi="微软雅黑" w:cs="微软雅黑" w:hint="eastAsia"/>
          <w:sz w:val="22"/>
          <w:szCs w:val="22"/>
        </w:rPr>
        <w:t>使用。</w:t>
      </w:r>
    </w:p>
    <w:p w:rsidR="00EE5F5A" w:rsidRPr="00DF4D1D" w:rsidP="005F768A" w14:paraId="2C3DD58C" w14:textId="451C0F8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进速度较快的人耗时快一个周的时间终于来到了异常的起源，只是在这个终点立着一块奇奇怪怪的石门，这个石门整体都闪着诡异的蓝色光芒，并且透露出一股危险的信息，虽然危险但是这对于前来的超能者和修行者都有着十分致命的诱惑。</w:t>
      </w:r>
    </w:p>
    <w:p w:rsidR="00816730" w:rsidRPr="00DF4D1D" w:rsidP="005F768A" w14:paraId="7B744CD2" w14:textId="77777777">
      <w:pPr>
        <w:rPr>
          <w:rFonts w:ascii="微软雅黑" w:eastAsia="微软雅黑" w:hAnsi="微软雅黑" w:cs="微软雅黑"/>
          <w:sz w:val="22"/>
          <w:szCs w:val="22"/>
        </w:rPr>
      </w:pPr>
    </w:p>
    <w:p w:rsidR="005E1D2A" w:rsidRPr="00DF4D1D" w:rsidP="005F768A" w14:paraId="11D453B5" w14:textId="336CCC42">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