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001214" w:rsidRPr="00DF4D1D" w:rsidP="005F768A" w14:paraId="1BCFEAE0" w14:textId="74863951">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第一百三十四章 </w:t>
      </w:r>
      <w:r w:rsidRPr="00DF4D1D">
        <w:rPr>
          <w:rFonts w:ascii="微软雅黑" w:eastAsia="微软雅黑" w:hAnsi="微软雅黑" w:cs="微软雅黑"/>
          <w:sz w:val="22"/>
          <w:szCs w:val="22"/>
        </w:rPr>
        <w:t xml:space="preserve"> </w:t>
      </w:r>
      <w:r w:rsidRPr="00DF4D1D" w:rsidR="005D5EFB">
        <w:rPr>
          <w:rFonts w:ascii="微软雅黑" w:eastAsia="微软雅黑" w:hAnsi="微软雅黑" w:cs="微软雅黑" w:hint="eastAsia"/>
          <w:sz w:val="22"/>
          <w:szCs w:val="22"/>
        </w:rPr>
        <w:t>日不落的帝国的落日</w:t>
      </w:r>
    </w:p>
    <w:p w:rsidR="00001214" w:rsidRPr="00DF4D1D" w:rsidP="005F768A" w14:paraId="47F1E9E4" w14:textId="7650651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在位于欧洲的大不列颠及北爱尔兰联合王国的中心</w:t>
      </w:r>
      <w:r w:rsidRPr="00DF4D1D" w:rsidR="002838D9">
        <w:rPr>
          <w:rFonts w:ascii="微软雅黑" w:eastAsia="微软雅黑" w:hAnsi="微软雅黑" w:cs="微软雅黑" w:hint="eastAsia"/>
          <w:sz w:val="22"/>
          <w:szCs w:val="22"/>
        </w:rPr>
        <w:t>城市</w:t>
      </w:r>
      <w:r w:rsidRPr="00DF4D1D" w:rsidR="002838D9">
        <w:rPr>
          <w:rFonts w:ascii="微软雅黑" w:eastAsia="微软雅黑" w:hAnsi="微软雅黑" w:cs="微软雅黑" w:hint="eastAsia"/>
          <w:sz w:val="22"/>
          <w:szCs w:val="22"/>
        </w:rPr>
        <w:t>london</w:t>
      </w:r>
      <w:r w:rsidRPr="00DF4D1D" w:rsidR="002838D9">
        <w:rPr>
          <w:rFonts w:ascii="微软雅黑" w:eastAsia="微软雅黑" w:hAnsi="微软雅黑" w:cs="微软雅黑" w:hint="eastAsia"/>
          <w:sz w:val="22"/>
          <w:szCs w:val="22"/>
        </w:rPr>
        <w:t>的城市上方，孙源玲以及爱丽缓缓的出现在了上方，而欧阳慧已经通过空间回到</w:t>
      </w:r>
      <w:r w:rsidRPr="00DF4D1D" w:rsidR="002838D9">
        <w:rPr>
          <w:rFonts w:ascii="微软雅黑" w:eastAsia="微软雅黑" w:hAnsi="微软雅黑" w:cs="微软雅黑" w:hint="eastAsia"/>
          <w:sz w:val="22"/>
          <w:szCs w:val="22"/>
        </w:rPr>
        <w:t>了玲瑶科创附近</w:t>
      </w:r>
      <w:r w:rsidRPr="00DF4D1D" w:rsidR="002838D9">
        <w:rPr>
          <w:rFonts w:ascii="微软雅黑" w:eastAsia="微软雅黑" w:hAnsi="微软雅黑" w:cs="微软雅黑" w:hint="eastAsia"/>
          <w:sz w:val="22"/>
          <w:szCs w:val="22"/>
        </w:rPr>
        <w:t>保护着公司了，只是公司中的员工只要不</w:t>
      </w:r>
      <w:r w:rsidRPr="00DF4D1D" w:rsidR="002838D9">
        <w:rPr>
          <w:rFonts w:ascii="微软雅黑" w:eastAsia="微软雅黑" w:hAnsi="微软雅黑" w:cs="微软雅黑" w:hint="eastAsia"/>
          <w:sz w:val="22"/>
          <w:szCs w:val="22"/>
        </w:rPr>
        <w:t>怂</w:t>
      </w:r>
      <w:r w:rsidRPr="00DF4D1D" w:rsidR="002838D9">
        <w:rPr>
          <w:rFonts w:ascii="微软雅黑" w:eastAsia="微软雅黑" w:hAnsi="微软雅黑" w:cs="微软雅黑" w:hint="eastAsia"/>
          <w:sz w:val="22"/>
          <w:szCs w:val="22"/>
        </w:rPr>
        <w:t>，哪怕是对付整个世界也不算是不可以，只不过全军覆没的概率将是很大的，而且地星也将会受到极大的打击，最后会变成什么样，没有人会知道。</w:t>
      </w:r>
    </w:p>
    <w:p w:rsidR="002838D9" w:rsidRPr="00DF4D1D" w:rsidP="005F768A" w14:paraId="54B92EDD" w14:textId="4025F4B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D172D6">
        <w:rPr>
          <w:rFonts w:ascii="微软雅黑" w:eastAsia="微软雅黑" w:hAnsi="微软雅黑" w:cs="微软雅黑" w:hint="eastAsia"/>
          <w:sz w:val="22"/>
          <w:szCs w:val="22"/>
        </w:rPr>
        <w:t>姐姐，漂亮国的钱已经打了一部分过来了，但是他们暂时也没有办法筹齐那么多的钱，所以需要一点时间来支付剩余的钱。</w:t>
      </w:r>
      <w:r w:rsidRPr="00DF4D1D">
        <w:rPr>
          <w:rFonts w:ascii="微软雅黑" w:eastAsia="微软雅黑" w:hAnsi="微软雅黑" w:cs="微软雅黑" w:hint="eastAsia"/>
          <w:sz w:val="22"/>
          <w:szCs w:val="22"/>
        </w:rPr>
        <w:t>”</w:t>
      </w:r>
    </w:p>
    <w:p w:rsidR="00D91D01" w:rsidRPr="00DF4D1D" w:rsidP="005F768A" w14:paraId="4BB36536" w14:textId="63828E8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194144">
        <w:rPr>
          <w:rFonts w:ascii="微软雅黑" w:eastAsia="微软雅黑" w:hAnsi="微软雅黑" w:cs="微软雅黑" w:hint="eastAsia"/>
          <w:sz w:val="22"/>
          <w:szCs w:val="22"/>
        </w:rPr>
        <w:t>搜刮了这么长一段时间的财富竟然连这点财富都不能够拿出来，还真是够差劲的。嗯？他们具体他们</w:t>
      </w:r>
      <w:r w:rsidRPr="00DF4D1D" w:rsidR="002C31F4">
        <w:rPr>
          <w:rFonts w:ascii="微软雅黑" w:eastAsia="微软雅黑" w:hAnsi="微软雅黑" w:cs="微软雅黑" w:hint="eastAsia"/>
          <w:sz w:val="22"/>
          <w:szCs w:val="22"/>
        </w:rPr>
        <w:t>给了给我打了多少钱？钱打在了哪儿？</w:t>
      </w:r>
      <w:r w:rsidRPr="00DF4D1D">
        <w:rPr>
          <w:rFonts w:ascii="微软雅黑" w:eastAsia="微软雅黑" w:hAnsi="微软雅黑" w:cs="微软雅黑" w:hint="eastAsia"/>
          <w:sz w:val="22"/>
          <w:szCs w:val="22"/>
        </w:rPr>
        <w:t>”</w:t>
      </w:r>
      <w:r w:rsidRPr="00DF4D1D" w:rsidR="002C31F4">
        <w:rPr>
          <w:rFonts w:ascii="微软雅黑" w:eastAsia="微软雅黑" w:hAnsi="微软雅黑" w:cs="微软雅黑" w:hint="eastAsia"/>
          <w:sz w:val="22"/>
          <w:szCs w:val="22"/>
        </w:rPr>
        <w:t>孙源玲突然想到了什么，要是他们的钱是打在自己临时开通的临时USA联合储蓄</w:t>
      </w:r>
      <w:r w:rsidRPr="00DF4D1D" w:rsidR="00177DC4">
        <w:rPr>
          <w:rFonts w:ascii="微软雅黑" w:eastAsia="微软雅黑" w:hAnsi="微软雅黑" w:cs="微软雅黑" w:hint="eastAsia"/>
          <w:sz w:val="22"/>
          <w:szCs w:val="22"/>
        </w:rPr>
        <w:t>银行之中，还是打在</w:t>
      </w:r>
      <w:r w:rsidRPr="00DF4D1D" w:rsidR="007B0784">
        <w:rPr>
          <w:rFonts w:ascii="微软雅黑" w:eastAsia="微软雅黑" w:hAnsi="微软雅黑" w:cs="微软雅黑" w:hint="eastAsia"/>
          <w:sz w:val="22"/>
          <w:szCs w:val="22"/>
        </w:rPr>
        <w:t>自己的个人账户之中还是一个问题，如果是打在USA联合储蓄银行之中就这笔钱很有可能就没有了，</w:t>
      </w:r>
      <w:r w:rsidRPr="00DF4D1D" w:rsidR="00AA5C5D">
        <w:rPr>
          <w:rFonts w:ascii="微软雅黑" w:eastAsia="微软雅黑" w:hAnsi="微软雅黑" w:cs="微软雅黑" w:hint="eastAsia"/>
          <w:sz w:val="22"/>
          <w:szCs w:val="22"/>
        </w:rPr>
        <w:t>在没有办法的时候做出什么样的事情都是有可能的，但是并不会耽误到</w:t>
      </w:r>
      <w:r w:rsidRPr="00DF4D1D" w:rsidR="00FB4606">
        <w:rPr>
          <w:rFonts w:ascii="微软雅黑" w:eastAsia="微软雅黑" w:hAnsi="微软雅黑" w:cs="微软雅黑" w:hint="eastAsia"/>
          <w:sz w:val="22"/>
          <w:szCs w:val="22"/>
        </w:rPr>
        <w:t>孙源玲赚钱，只不过会因为这件事导致自己在这个世界上的名声可能不怎么好</w:t>
      </w:r>
      <w:r w:rsidRPr="00DF4D1D">
        <w:rPr>
          <w:rFonts w:ascii="微软雅黑" w:eastAsia="微软雅黑" w:hAnsi="微软雅黑" w:cs="微软雅黑" w:hint="eastAsia"/>
          <w:sz w:val="22"/>
          <w:szCs w:val="22"/>
        </w:rPr>
        <w:t>，毕竟可能因为这件事导致一个国家的覆灭。</w:t>
      </w:r>
    </w:p>
    <w:p w:rsidR="0086217D" w:rsidRPr="00DF4D1D" w:rsidP="005F768A" w14:paraId="684F021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“打在你的个人账户之上，所有的账户都是合理合法的，不用担心有什么麻烦。</w:t>
      </w:r>
      <w:r w:rsidRPr="00DF4D1D" w:rsidR="00E51D27">
        <w:rPr>
          <w:rFonts w:ascii="微软雅黑" w:eastAsia="微软雅黑" w:hAnsi="微软雅黑" w:cs="微软雅黑" w:hint="eastAsia"/>
          <w:sz w:val="22"/>
          <w:szCs w:val="22"/>
        </w:rPr>
        <w:t>总共有3</w:t>
      </w:r>
      <w:r w:rsidRPr="00DF4D1D" w:rsidR="00E51D27">
        <w:rPr>
          <w:rFonts w:ascii="微软雅黑" w:eastAsia="微软雅黑" w:hAnsi="微软雅黑" w:cs="微软雅黑"/>
          <w:sz w:val="22"/>
          <w:szCs w:val="22"/>
        </w:rPr>
        <w:t>500</w:t>
      </w:r>
      <w:r w:rsidRPr="00DF4D1D" w:rsidR="00E51D27">
        <w:rPr>
          <w:rFonts w:ascii="微软雅黑" w:eastAsia="微软雅黑" w:hAnsi="微软雅黑" w:cs="微软雅黑" w:hint="eastAsia"/>
          <w:sz w:val="22"/>
          <w:szCs w:val="22"/>
        </w:rPr>
        <w:t>亿$，能够支撑公司全力的使用好一段时间了，再加上刚才漂亮国开放了所有的材料对华出口限制，现在正常</w:t>
      </w:r>
      <w:r w:rsidRPr="00DF4D1D" w:rsidR="00E51D27">
        <w:rPr>
          <w:rFonts w:ascii="微软雅黑" w:eastAsia="微软雅黑" w:hAnsi="微软雅黑" w:cs="微软雅黑" w:hint="eastAsia"/>
          <w:sz w:val="22"/>
          <w:szCs w:val="22"/>
        </w:rPr>
        <w:t>购买钱</w:t>
      </w:r>
      <w:r w:rsidRPr="00DF4D1D" w:rsidR="00E51D27">
        <w:rPr>
          <w:rFonts w:ascii="微软雅黑" w:eastAsia="微软雅黑" w:hAnsi="微软雅黑" w:cs="微软雅黑" w:hint="eastAsia"/>
          <w:sz w:val="22"/>
          <w:szCs w:val="22"/>
        </w:rPr>
        <w:t>应该也花不到那么的多了。</w:t>
      </w:r>
    </w:p>
    <w:p w:rsidR="00D91D01" w:rsidRPr="00DF4D1D" w:rsidP="005F768A" w14:paraId="22A3C032" w14:textId="0BB912F2">
      <w:pPr>
        <w:rPr>
          <w:rFonts w:ascii="微软雅黑" w:eastAsia="微软雅黑" w:hAnsi="微软雅黑" w:cs="微软雅黑"/>
          <w:sz w:val="22"/>
          <w:szCs w:val="22"/>
        </w:rPr>
      </w:pPr>
      <w:r w:rsidRPr="00DF4D1D">
        <w:rPr>
          <w:rFonts w:ascii="微软雅黑" w:eastAsia="微软雅黑" w:hAnsi="微软雅黑" w:cs="微软雅黑"/>
          <w:sz w:val="22"/>
          <w:szCs w:val="22"/>
        </w:rPr>
        <w:t>3500</w:t>
      </w:r>
      <w:r w:rsidRPr="00DF4D1D">
        <w:rPr>
          <w:rFonts w:ascii="微软雅黑" w:eastAsia="微软雅黑" w:hAnsi="微软雅黑" w:cs="微软雅黑" w:hint="eastAsia"/>
          <w:sz w:val="22"/>
          <w:szCs w:val="22"/>
        </w:rPr>
        <w:t>亿$应该能够支撑好多年的科研花费了吧。</w:t>
      </w:r>
      <w:r w:rsidRPr="00DF4D1D">
        <w:rPr>
          <w:rFonts w:ascii="微软雅黑" w:eastAsia="微软雅黑" w:hAnsi="微软雅黑" w:cs="微软雅黑" w:hint="eastAsia"/>
          <w:sz w:val="22"/>
          <w:szCs w:val="22"/>
        </w:rPr>
        <w:t>”</w:t>
      </w:r>
    </w:p>
    <w:p w:rsidR="0086217D" w:rsidRPr="00DF4D1D" w:rsidP="005F768A" w14:paraId="56189060" w14:textId="778767A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“嗯，只要钱是打在我的个人账户上就可以了，这些钱至于够不够用我想绝对是不够用的，够不够两年的使用都是一个问题，在现在我必须要限制3D打印机的效率，为了控制游戏的节奏。”此时的孙源玲从高控制</w:t>
      </w:r>
      <w:r w:rsidRPr="00DF4D1D">
        <w:rPr>
          <w:rFonts w:ascii="微软雅黑" w:eastAsia="微软雅黑" w:hAnsi="微软雅黑" w:cs="微软雅黑" w:hint="eastAsia"/>
          <w:sz w:val="22"/>
          <w:szCs w:val="22"/>
        </w:rPr>
        <w:t>中看着</w:t>
      </w:r>
      <w:r w:rsidRPr="00DF4D1D">
        <w:rPr>
          <w:rFonts w:ascii="微软雅黑" w:eastAsia="微软雅黑" w:hAnsi="微软雅黑" w:cs="微软雅黑" w:hint="eastAsia"/>
          <w:sz w:val="22"/>
          <w:szCs w:val="22"/>
        </w:rPr>
        <w:t>这个十分繁华的城市，但是因为疾病还没有完全从这个</w:t>
      </w:r>
      <w:r w:rsidRPr="00DF4D1D" w:rsidR="001D6303">
        <w:rPr>
          <w:rFonts w:ascii="微软雅黑" w:eastAsia="微软雅黑" w:hAnsi="微软雅黑" w:cs="微软雅黑" w:hint="eastAsia"/>
          <w:sz w:val="22"/>
          <w:szCs w:val="22"/>
        </w:rPr>
        <w:t>国家之中离去，普通人并不能够完全的免疫这种疾病，能够在外面没有任何保护措施行动的唯有那些超能者以及那些修炼出了一些成果的修行者，只有这些人才能够完全无视这些病毒的侵蚀。</w:t>
      </w:r>
    </w:p>
    <w:p w:rsidR="002324C6" w:rsidRPr="00DF4D1D" w:rsidP="005F768A" w14:paraId="0CBAE1AA" w14:textId="5E9271B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正式因为这种原因，这座城市之中除了绝对不能够关闭</w:t>
      </w:r>
      <w:r w:rsidRPr="00DF4D1D" w:rsidR="00466184">
        <w:rPr>
          <w:rFonts w:ascii="微软雅黑" w:eastAsia="微软雅黑" w:hAnsi="微软雅黑" w:cs="微软雅黑" w:hint="eastAsia"/>
          <w:sz w:val="22"/>
          <w:szCs w:val="22"/>
        </w:rPr>
        <w:t>的行政机关除非在人死亡玩了才会因为没有人工作或执政才会关闭这些政府组织。</w:t>
      </w:r>
    </w:p>
    <w:p w:rsidR="00466184" w:rsidRPr="00DF4D1D" w:rsidP="005F768A" w14:paraId="33223348" w14:textId="61BD18B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还有少许的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商店还在这种情况之下还在开着，因为这些商店的老板都是超能力者，并且这些老板中大部分都是三级甚至三级以上的超能力者</w:t>
      </w:r>
      <w:r w:rsidRPr="00DF4D1D" w:rsidR="00EF400E">
        <w:rPr>
          <w:rFonts w:ascii="微软雅黑" w:eastAsia="微软雅黑" w:hAnsi="微软雅黑" w:cs="微软雅黑" w:hint="eastAsia"/>
          <w:sz w:val="22"/>
          <w:szCs w:val="22"/>
        </w:rPr>
        <w:t>，让他们不仅能够完全的免疫这些病毒，如果遇到了已经变异的病毒甚至都不怕的。而且自己也是有能力保护自己的商店，让那些不怎么有智商的暴徒</w:t>
      </w:r>
      <w:r w:rsidRPr="00DF4D1D" w:rsidR="00F01041">
        <w:rPr>
          <w:rFonts w:ascii="微软雅黑" w:eastAsia="微软雅黑" w:hAnsi="微软雅黑" w:cs="微软雅黑" w:hint="eastAsia"/>
          <w:sz w:val="22"/>
          <w:szCs w:val="22"/>
        </w:rPr>
        <w:t>在想要抢夺自己的店铺时不会对自己照成太大的损失，甚至完全的预防那些暴徒对自己的店铺照成一点点的</w:t>
      </w:r>
      <w:r w:rsidRPr="00DF4D1D" w:rsidR="00197E02">
        <w:rPr>
          <w:rFonts w:ascii="微软雅黑" w:eastAsia="微软雅黑" w:hAnsi="微软雅黑" w:cs="微软雅黑" w:hint="eastAsia"/>
          <w:sz w:val="22"/>
          <w:szCs w:val="22"/>
        </w:rPr>
        <w:t>损失</w:t>
      </w:r>
      <w:r w:rsidRPr="00DF4D1D" w:rsidR="00F01041">
        <w:rPr>
          <w:rFonts w:ascii="微软雅黑" w:eastAsia="微软雅黑" w:hAnsi="微软雅黑" w:cs="微软雅黑" w:hint="eastAsia"/>
          <w:sz w:val="22"/>
          <w:szCs w:val="22"/>
        </w:rPr>
        <w:t>，甚至可以在一定情况之下召集</w:t>
      </w:r>
      <w:r w:rsidRPr="00DF4D1D" w:rsidR="00197E02">
        <w:rPr>
          <w:rFonts w:ascii="微软雅黑" w:eastAsia="微软雅黑" w:hAnsi="微软雅黑" w:cs="微软雅黑" w:hint="eastAsia"/>
          <w:sz w:val="22"/>
          <w:szCs w:val="22"/>
        </w:rPr>
        <w:t>一些实力并没有那么强悍的超能力者甚至是召集一些能力更加强悍的超能力者以及一些十分珍惜十分有用的超能力，这些超能力也许不强大，但是绝对有用。</w:t>
      </w:r>
    </w:p>
    <w:p w:rsidR="00197E02" w:rsidRPr="00DF4D1D" w:rsidP="005F768A" w14:paraId="2E6B4336" w14:textId="1900050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“爱丽，咱们吃个午饭怎么样？昨天才尝了尝漂亮国的风格，今天我们来尝尝不列颠及北爱尔兰联合王国风味的饭菜，我想这也是很不错的一个选择呢。”</w:t>
      </w:r>
      <w:r w:rsidRPr="00DF4D1D" w:rsidR="00252FF5">
        <w:rPr>
          <w:rFonts w:ascii="微软雅黑" w:eastAsia="微软雅黑" w:hAnsi="微软雅黑" w:cs="微软雅黑" w:hint="eastAsia"/>
          <w:sz w:val="22"/>
          <w:szCs w:val="22"/>
        </w:rPr>
        <w:t>孙源玲在家做了很长一段时间的饭之后有些懒得做饭了，家务活儿这种东西在刚开始的时候做起来还没有什么，但是一旦做了很长一段时间之后也会十分的讨厌家务活儿这种东西。</w:t>
      </w:r>
    </w:p>
    <w:p w:rsidR="00252FF5" w:rsidRPr="00DF4D1D" w:rsidP="005F768A" w14:paraId="30CCF89E" w14:textId="2B6CFF7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而且孙源玲虽然会做的菜品十分的多，但是并不会做西式的餐点，作为一个</w:t>
      </w:r>
      <w:r w:rsidRPr="00DF4D1D">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之下</w:t>
      </w:r>
      <w:r w:rsidRPr="00DF4D1D">
        <w:rPr>
          <w:rFonts w:ascii="微软雅黑" w:eastAsia="微软雅黑" w:hAnsi="微软雅黑" w:cs="微软雅黑" w:hint="eastAsia"/>
          <w:sz w:val="22"/>
          <w:szCs w:val="22"/>
        </w:rPr>
        <w:t>长大的人，西式的餐点实在是有些不怎么吃的习惯，在传统的习惯之中，人们更加</w:t>
      </w:r>
      <w:r w:rsidRPr="00DF4D1D">
        <w:rPr>
          <w:rFonts w:ascii="微软雅黑" w:eastAsia="微软雅黑" w:hAnsi="微软雅黑" w:cs="微软雅黑" w:hint="eastAsia"/>
          <w:sz w:val="22"/>
          <w:szCs w:val="22"/>
        </w:rPr>
        <w:t>喜欢吃熟食，是从茹毛饮血的原始社会</w:t>
      </w:r>
      <w:r w:rsidRPr="00DF4D1D" w:rsidR="00357C8B">
        <w:rPr>
          <w:rFonts w:ascii="微软雅黑" w:eastAsia="微软雅黑" w:hAnsi="微软雅黑" w:cs="微软雅黑" w:hint="eastAsia"/>
          <w:sz w:val="22"/>
          <w:szCs w:val="22"/>
        </w:rPr>
        <w:t>进化到吃熟食懂得使用工具吃熟食的文明社会，更加先进的社会。</w:t>
      </w:r>
    </w:p>
    <w:p w:rsidR="00F56928" w:rsidRPr="00DF4D1D" w:rsidP="005F768A" w14:paraId="2BCE39A0" w14:textId="61B8C51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但是有些人似乎有觉得生的东西更加的好吃，使用着沾染了鲜血的刀具以及满是亡者灵魂的尖叉，挥舞着自己手上那鲜血淋漓的兵器</w:t>
      </w:r>
      <w:r w:rsidRPr="00DF4D1D">
        <w:rPr>
          <w:rFonts w:ascii="微软雅黑" w:eastAsia="微软雅黑" w:hAnsi="微软雅黑" w:cs="微软雅黑" w:hint="eastAsia"/>
          <w:sz w:val="22"/>
          <w:szCs w:val="22"/>
        </w:rPr>
        <w:t>食用着</w:t>
      </w:r>
      <w:r w:rsidRPr="00DF4D1D">
        <w:rPr>
          <w:rFonts w:ascii="微软雅黑" w:eastAsia="微软雅黑" w:hAnsi="微软雅黑" w:cs="微软雅黑" w:hint="eastAsia"/>
          <w:sz w:val="22"/>
          <w:szCs w:val="22"/>
        </w:rPr>
        <w:t>刚刚宰杀的鲜活生命，以及自己的同类，在他们眼中只要是能够随意让自己宰割的同类都是自己</w:t>
      </w:r>
      <w:r w:rsidRPr="00DF4D1D" w:rsidR="00A64BE8">
        <w:rPr>
          <w:rFonts w:ascii="微软雅黑" w:eastAsia="微软雅黑" w:hAnsi="微软雅黑" w:cs="微软雅黑" w:hint="eastAsia"/>
          <w:sz w:val="22"/>
          <w:szCs w:val="22"/>
        </w:rPr>
        <w:t>食用的对象。</w:t>
      </w:r>
    </w:p>
    <w:p w:rsidR="00D261C8" w:rsidRPr="00DF4D1D" w:rsidP="005F768A" w14:paraId="733CD42B" w14:textId="61E8EDF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“好呀，漂亮国的东西感觉能量含量对于我来说有些高了，不是那么好吃，稍微多吃些就感觉十分的腻，哪怕有些小菜可以用来解腻。”</w:t>
      </w:r>
    </w:p>
    <w:p w:rsidR="00A64BE8" w:rsidRPr="00DF4D1D" w:rsidP="005F768A" w14:paraId="3FFE3296" w14:textId="0879F9A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“嗯，我觉得还不错啦，至少也比许多的餐馆的味道</w:t>
      </w:r>
      <w:r w:rsidRPr="00DF4D1D" w:rsidR="0033532F">
        <w:rPr>
          <w:rFonts w:ascii="微软雅黑" w:eastAsia="微软雅黑" w:hAnsi="微软雅黑" w:cs="微软雅黑" w:hint="eastAsia"/>
          <w:sz w:val="22"/>
          <w:szCs w:val="22"/>
        </w:rPr>
        <w:t>好了</w:t>
      </w:r>
      <w:r w:rsidRPr="00DF4D1D">
        <w:rPr>
          <w:rFonts w:ascii="微软雅黑" w:eastAsia="微软雅黑" w:hAnsi="微软雅黑" w:cs="微软雅黑" w:hint="eastAsia"/>
          <w:sz w:val="22"/>
          <w:szCs w:val="22"/>
        </w:rPr>
        <w:t>很多了</w:t>
      </w:r>
      <w:r w:rsidRPr="00DF4D1D" w:rsidR="0033532F">
        <w:rPr>
          <w:rFonts w:ascii="微软雅黑" w:eastAsia="微软雅黑" w:hAnsi="微软雅黑" w:cs="微软雅黑" w:hint="eastAsia"/>
          <w:sz w:val="22"/>
          <w:szCs w:val="22"/>
        </w:rPr>
        <w:t>，想想他们放了许许多多的油，还真是</w:t>
      </w:r>
      <w:r w:rsidRPr="00DF4D1D" w:rsidR="0033532F">
        <w:rPr>
          <w:rFonts w:ascii="微软雅黑" w:eastAsia="微软雅黑" w:hAnsi="微软雅黑" w:cs="微软雅黑" w:hint="eastAsia"/>
          <w:sz w:val="22"/>
          <w:szCs w:val="22"/>
        </w:rPr>
        <w:t>很</w:t>
      </w:r>
      <w:r w:rsidRPr="00DF4D1D" w:rsidR="0033532F">
        <w:rPr>
          <w:rFonts w:ascii="微软雅黑" w:eastAsia="微软雅黑" w:hAnsi="微软雅黑" w:cs="微软雅黑" w:hint="eastAsia"/>
          <w:sz w:val="22"/>
          <w:szCs w:val="22"/>
        </w:rPr>
        <w:t>垃圾，还是我自己好吃。</w:t>
      </w:r>
      <w:r w:rsidRPr="00DF4D1D">
        <w:rPr>
          <w:rFonts w:ascii="微软雅黑" w:eastAsia="微软雅黑" w:hAnsi="微软雅黑" w:cs="微软雅黑" w:hint="eastAsia"/>
          <w:sz w:val="22"/>
          <w:szCs w:val="22"/>
        </w:rPr>
        <w:t>”</w:t>
      </w:r>
    </w:p>
    <w:p w:rsidR="0033532F" w:rsidRPr="00DF4D1D" w:rsidP="005F768A" w14:paraId="4A6C4773" w14:textId="2C033AC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“那……来杯红茶可以吗？‘优雅’的大不列颠及北爱尔兰联合王国的绅士经常品味的正宗大不列颠及北爱尔兰联合王国红茶是一个什么样的风味</w:t>
      </w:r>
      <w:r w:rsidRPr="00DF4D1D" w:rsidR="00B041B6">
        <w:rPr>
          <w:rFonts w:ascii="微软雅黑" w:eastAsia="微软雅黑" w:hAnsi="微软雅黑" w:cs="微软雅黑" w:hint="eastAsia"/>
          <w:sz w:val="22"/>
          <w:szCs w:val="22"/>
        </w:rPr>
        <w:t>，为什么在那些十分紧急的时刻</w:t>
      </w:r>
      <w:r w:rsidRPr="00DF4D1D" w:rsidR="0050064E">
        <w:rPr>
          <w:rFonts w:ascii="微软雅黑" w:eastAsia="微软雅黑" w:hAnsi="微软雅黑" w:cs="微软雅黑" w:hint="eastAsia"/>
          <w:sz w:val="22"/>
          <w:szCs w:val="22"/>
        </w:rPr>
        <w:t>都会尽量的喝一杯红茶。</w:t>
      </w:r>
      <w:r w:rsidRPr="00DF4D1D">
        <w:rPr>
          <w:rFonts w:ascii="微软雅黑" w:eastAsia="微软雅黑" w:hAnsi="微软雅黑" w:cs="微软雅黑" w:hint="eastAsia"/>
          <w:sz w:val="22"/>
          <w:szCs w:val="22"/>
        </w:rPr>
        <w:t>”</w:t>
      </w:r>
    </w:p>
    <w:p w:rsidR="00F54ED6" w:rsidRPr="00DF4D1D" w:rsidP="005F768A" w14:paraId="12F3E38E" w14:textId="377F0C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“嗯，走吧，这儿附近应该有一家红茶馆，应该还是比较不错的。”两人缓缓的消失，然后出现在了那个红茶店的附近，慢慢的走向了</w:t>
      </w:r>
      <w:r w:rsidRPr="00DF4D1D">
        <w:rPr>
          <w:rFonts w:ascii="微软雅黑" w:eastAsia="微软雅黑" w:hAnsi="微软雅黑" w:cs="微软雅黑" w:hint="eastAsia"/>
          <w:sz w:val="22"/>
          <w:szCs w:val="22"/>
        </w:rPr>
        <w:t>那家红茶馆</w:t>
      </w:r>
      <w:r w:rsidRPr="00DF4D1D">
        <w:rPr>
          <w:rFonts w:ascii="微软雅黑" w:eastAsia="微软雅黑" w:hAnsi="微软雅黑" w:cs="微软雅黑" w:hint="eastAsia"/>
          <w:sz w:val="22"/>
          <w:szCs w:val="22"/>
        </w:rPr>
        <w:t>。</w:t>
      </w:r>
    </w:p>
    <w:p w:rsidR="00F54ED6" w:rsidRPr="00DF4D1D" w:rsidP="005F768A" w14:paraId="200D2CD6" w14:textId="334F3F0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而此时的时间已经来到了傍晚，落日的黄昏洒在了两人的身上，黄色的光辉落在了两人洁白的短裙之上，纯真的同时也更显的一分的唯美，唯美的风格随着时间的流逝而缓缓的消失，这样的美景注定不是多见的，</w:t>
      </w:r>
      <w:r w:rsidRPr="00DF4D1D" w:rsidR="00E20DC9">
        <w:rPr>
          <w:rFonts w:ascii="微软雅黑" w:eastAsia="微软雅黑" w:hAnsi="微软雅黑" w:cs="微软雅黑" w:hint="eastAsia"/>
          <w:sz w:val="22"/>
          <w:szCs w:val="22"/>
        </w:rPr>
        <w:t>两人慢慢的走在马路的边上，走的很慢，在享受这周围的环境，漂亮的姑娘总是会引人注目，但是没有人注意到两人。</w:t>
      </w:r>
    </w:p>
    <w:p w:rsidR="00E20DC9" w:rsidRPr="00DF4D1D" w:rsidP="005F768A" w14:paraId="446F22E3" w14:textId="113AF35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虽然走的很慢，但是距离并不算远，在经过了十多分钟的时间行进之后两人来到了这个红茶馆的门口。</w:t>
      </w:r>
    </w:p>
    <w:p w:rsidR="00E20DC9" w:rsidRPr="00DF4D1D" w:rsidP="005F768A" w14:paraId="0230AEE8" w14:textId="1182CA9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“欢迎光临！请问要点什么呢？”服务员看到有人光临之后带着满脸的笑意走到了孙源玲两人的身边。</w:t>
      </w:r>
    </w:p>
    <w:p w:rsidR="00E20DC9" w:rsidRPr="00DF4D1D" w:rsidP="005F768A" w14:paraId="1D45B830" w14:textId="3C265DE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“来一杯茉莉红茶和一杯蜂蜜红茶，谢谢。”</w:t>
      </w:r>
    </w:p>
    <w:p w:rsidR="00E20DC9" w:rsidRPr="00DF4D1D" w:rsidP="005F768A" w14:paraId="26ED32E6" w14:textId="5B6C98C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“好的，两位清在此等候片刻，在此期金两位可以尝试一下本店的一些小食品。”</w:t>
      </w:r>
    </w:p>
    <w:p w:rsidR="00E20DC9" w:rsidRPr="00DF4D1D" w:rsidP="005F768A" w14:paraId="702ED493" w14:textId="18A8127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“嗯，好的，谢谢。”服务员在微微示意之后便回到了后天为孙源玲两</w:t>
      </w:r>
      <w:r w:rsidRPr="00DF4D1D">
        <w:rPr>
          <w:rFonts w:ascii="微软雅黑" w:eastAsia="微软雅黑" w:hAnsi="微软雅黑" w:cs="微软雅黑" w:hint="eastAsia"/>
          <w:sz w:val="22"/>
          <w:szCs w:val="22"/>
        </w:rPr>
        <w:t>人制</w:t>
      </w:r>
      <w:r w:rsidRPr="00DF4D1D">
        <w:rPr>
          <w:rFonts w:ascii="微软雅黑" w:eastAsia="微软雅黑" w:hAnsi="微软雅黑" w:cs="微软雅黑" w:hint="eastAsia"/>
          <w:sz w:val="22"/>
          <w:szCs w:val="22"/>
        </w:rPr>
        <w:t>作起了茶点，茶是主角，但是还是需要一点配角，不然就显得过于单调了。</w:t>
      </w:r>
    </w:p>
    <w:p w:rsidR="00E20DC9" w:rsidRPr="00DF4D1D" w:rsidP="005F768A" w14:paraId="02D8FD81" w14:textId="70243AF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生活显得很是闲暇，大不列颠及北爱尔兰联合王国的人民似乎过得都是十分的幸福，十分会享受生活，但是仔细一看，他们十分的喜欢看报纸，喜欢看一些书籍，不怎么看手机，更加的喜欢与他人交流，这一切看起来都是那么的美好，但是在这些美好的表现之下又是什么呢？其实只要在哪儿拿出最新的5G手机就可以知道答案了，在5G都开始在全世界的范围大范围的普及的时候大不列颠及北爱尔兰联合王国的中心城市之一London还在没有任何的5G基站，甚至</w:t>
      </w:r>
      <w:r w:rsidRPr="00DF4D1D" w:rsidR="00A87F66">
        <w:rPr>
          <w:rFonts w:ascii="微软雅黑" w:eastAsia="微软雅黑" w:hAnsi="微软雅黑" w:cs="微软雅黑" w:hint="eastAsia"/>
          <w:sz w:val="22"/>
          <w:szCs w:val="22"/>
        </w:rPr>
        <w:t>4G基站的信号也是那么的差强人意，这或许就是为什么人们更加的喜欢看报纸，看书籍与他人聊天来打发自己时间的原因，闲暇的表象之下难道不是没有工作的反应吗？他们不喜欢加班，拒绝加班，但是又有多少人还没有加班的机会呢？特别是在这种国家的中心，最繁华的都市之一的London。</w:t>
      </w:r>
    </w:p>
    <w:p w:rsidR="00A87F66" w:rsidRPr="00DF4D1D" w:rsidP="005F768A" w14:paraId="38F7F897" w14:textId="7DE890B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而他们的女王正在自己的后花园中安静的享受这下午茶，而已经品尝完茶点并且觉得并不好喝的孙源玲以及爱丽两人来到了大不列颠及北爱尔兰联合王国女王的府邸上方，看着这个辉煌的宫殿。</w:t>
      </w:r>
    </w:p>
    <w:p w:rsidR="00A64BE8" w:rsidRPr="00DF4D1D" w:rsidP="005F768A" w14:paraId="576FA492" w14:textId="77777777">
      <w:pPr>
        <w:rPr>
          <w:rFonts w:ascii="微软雅黑" w:eastAsia="微软雅黑" w:hAnsi="微软雅黑" w:cs="微软雅黑"/>
          <w:sz w:val="22"/>
          <w:szCs w:val="22"/>
        </w:rPr>
      </w:pPr>
    </w:p>
    <w:p w:rsidR="00001214" w:rsidRPr="00DF4D1D" w:rsidP="005F768A" w14:paraId="6074D190" w14:textId="0FAFA84A">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