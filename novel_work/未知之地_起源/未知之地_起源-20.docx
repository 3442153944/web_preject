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445F5ED3" w14:textId="77777777">
      <w:pPr>
        <w:pStyle w:val="Heading2"/>
      </w:pPr>
      <w:r w:rsidRPr="00DF4D1D">
        <w:rPr>
          <w:rFonts w:hint="eastAsia"/>
        </w:rPr>
        <w:t>第十九章</w:t>
      </w:r>
      <w:r w:rsidRPr="00DF4D1D">
        <w:rPr>
          <w:rFonts w:hint="eastAsia"/>
        </w:rPr>
        <w:t xml:space="preserve"> </w:t>
      </w:r>
      <w:r w:rsidRPr="00DF4D1D">
        <w:rPr>
          <w:rFonts w:hint="eastAsia"/>
        </w:rPr>
        <w:t>古代传承</w:t>
      </w:r>
    </w:p>
    <w:p w:rsidR="00EA55F0" w:rsidRPr="00DF4D1D" w:rsidP="005F768A" w14:paraId="19C59D9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随着阵法的运转，周围的灵气还是向着那扇门移动周围的环境随着时间的流逝以空间通道作为基点，周围的空间开始迅速的变化。生成的薄膜一般的东西，开始包裹孙源玲的身体。</w:t>
      </w:r>
    </w:p>
    <w:p w:rsidR="00EA55F0" w:rsidRPr="00DF4D1D" w:rsidP="005F768A" w14:paraId="4D3B9AF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"看来这是想我要把我带到某个地方啊，看来得准备一点东西防止万一啊。</w:t>
      </w:r>
      <w:r w:rsidRPr="00DF4D1D">
        <w:rPr>
          <w:rFonts w:ascii="微软雅黑" w:eastAsia="微软雅黑" w:hAnsi="微软雅黑" w:cs="微软雅黑"/>
          <w:sz w:val="22"/>
          <w:szCs w:val="22"/>
        </w:rPr>
        <w:t>"</w:t>
      </w:r>
    </w:p>
    <w:p w:rsidR="00EA55F0" w:rsidRPr="00DF4D1D" w:rsidP="005F768A" w14:paraId="02B60D1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从戒</w:t>
      </w:r>
      <w:r w:rsidRPr="00DF4D1D">
        <w:rPr>
          <w:rFonts w:ascii="微软雅黑" w:eastAsia="微软雅黑" w:hAnsi="微软雅黑" w:cs="微软雅黑" w:hint="eastAsia"/>
          <w:sz w:val="22"/>
          <w:szCs w:val="22"/>
        </w:rPr>
        <w:t>指中掏出一个球，没错有事那个万用纳米球。其中的纳米机器人使用意识进行操作的话可以做到绝大多数的事情，数量不足可以自行复制。如果数量足够多的话，经过合理的架构可以构成相当坚固的东西。当然仅仅是这样是不够的，还需要能够防御时空法则攻击的防护盾。毕竟不知道可能会出现什么样的攻击，毕竟较高等级的时空法则都可以防御了，其他的攻击也就可以很容易的防御了。</w:t>
      </w:r>
    </w:p>
    <w:p w:rsidR="00EA55F0" w:rsidRPr="00DF4D1D" w:rsidP="005F768A" w14:paraId="1D2201A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至于因果律——这个真就没有办法防御了，对抗因果律的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最好方法就是用因果律对抗因果律。于是孙源玲又从放着一个宇宙所有科技以及秘法产物的戒指中拿出了一本书。</w:t>
      </w:r>
    </w:p>
    <w:p w:rsidR="00EA55F0" w:rsidRPr="00DF4D1D" w:rsidP="005F768A" w14:paraId="3CA54D2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这本书本来也没啥，只是其中并没有内容而已有的是法则真意而已，奇怪的是其中的设定。必须要变身然后使用其中能力自行架构能量护</w:t>
      </w:r>
      <w:r w:rsidRPr="00DF4D1D">
        <w:rPr>
          <w:rFonts w:ascii="微软雅黑" w:eastAsia="微软雅黑" w:hAnsi="微软雅黑" w:cs="微软雅黑" w:hint="eastAsia"/>
          <w:sz w:val="22"/>
          <w:szCs w:val="22"/>
        </w:rPr>
        <w:t>盾进行</w:t>
      </w:r>
      <w:r w:rsidRPr="00DF4D1D">
        <w:rPr>
          <w:rFonts w:ascii="微软雅黑" w:eastAsia="微软雅黑" w:hAnsi="微软雅黑" w:cs="微软雅黑" w:hint="eastAsia"/>
          <w:sz w:val="22"/>
          <w:szCs w:val="22"/>
        </w:rPr>
        <w:t>防御。</w:t>
      </w:r>
    </w:p>
    <w:p w:rsidR="00EA55F0" w:rsidRPr="00DF4D1D" w:rsidP="005F768A" w14:paraId="2C8D2BC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使用的方法也是相当的简单，只需要感知其中的能量，引导到身体中就完事了。那股能量可以自行改变身体并填充能量，如何构建</w:t>
      </w:r>
      <w:r w:rsidRPr="00DF4D1D">
        <w:rPr>
          <w:rFonts w:ascii="微软雅黑" w:eastAsia="微软雅黑" w:hAnsi="微软雅黑" w:cs="微软雅黑" w:hint="eastAsia"/>
          <w:sz w:val="22"/>
          <w:szCs w:val="22"/>
        </w:rPr>
        <w:t>护盾子在</w:t>
      </w:r>
      <w:r w:rsidRPr="00DF4D1D">
        <w:rPr>
          <w:rFonts w:ascii="微软雅黑" w:eastAsia="微软雅黑" w:hAnsi="微软雅黑" w:cs="微软雅黑" w:hint="eastAsia"/>
          <w:sz w:val="22"/>
          <w:szCs w:val="22"/>
        </w:rPr>
        <w:t>变声完成之后就可以掌握其中的方法了。</w:t>
      </w:r>
    </w:p>
    <w:p w:rsidR="00EA55F0" w:rsidRPr="00DF4D1D" w:rsidP="005F768A" w14:paraId="3ED558F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至于变身之后，模样肯定是会改变的。而且是引入能量暂时性的改变躯体的结构……</w:t>
      </w:r>
    </w:p>
    <w:p w:rsidR="00EA55F0" w:rsidRPr="00DF4D1D" w:rsidP="005F768A" w14:paraId="19C3F11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孙源玲看着这本书，仔细的感受着其中的内容，眼角直抽。</w:t>
      </w:r>
    </w:p>
    <w:p w:rsidR="00EA55F0" w:rsidRPr="00DF4D1D" w:rsidP="005F768A" w14:paraId="0D052A5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“爱丽，你说我要不要现在就使用啊？看这个覆盖速度还有十多秒才能够完成全覆盖。”</w:t>
      </w:r>
    </w:p>
    <w:p w:rsidR="00EA55F0" w:rsidRPr="00DF4D1D" w:rsidP="005F768A" w14:paraId="1A3638C7"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“主人，我觉得最好现在就开始使用以免发生意外。难道说主人有什么顾虑吗？”</w:t>
      </w:r>
    </w:p>
    <w:p w:rsidR="00EA55F0" w:rsidRPr="00DF4D1D" w:rsidP="005F768A" w14:paraId="2D2CF6B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“算了，用吧。反正这个地方也不会有人看到——吧~”</w:t>
      </w:r>
    </w:p>
    <w:p w:rsidR="00EA55F0" w:rsidRPr="00DF4D1D" w:rsidP="005F768A" w14:paraId="3101D52D"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孙源玲将意识侵入书中，其中是一片空白的区域，以及一个随机的外型。</w:t>
      </w:r>
    </w:p>
    <w:p w:rsidR="00EA55F0" w:rsidRPr="00DF4D1D" w:rsidP="005F768A" w14:paraId="2E5BDB2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在意识侵入的一瞬间，一股庞大的能量通过接触在书表面的手作为能量的通路进入了孙源玲的体内。</w:t>
      </w:r>
    </w:p>
    <w:p w:rsidR="00EA55F0" w:rsidRPr="00DF4D1D" w:rsidP="005F768A" w14:paraId="14F2CBF9"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能量的流入，孙源玲的身体也在发生这相当剧烈的变化。感官变得更加的灵敏了，在原本金丹的修为上增加了法则的理解以及构造护盾的能量。肌肉变得更加的柔韧了，强度大幅的提高使得灵气在身体中的流动速度也是大幅的提升。躯体的大部分改造完成之后就是改变生理结构了……</w:t>
      </w:r>
    </w:p>
    <w:p w:rsidR="00EA55F0" w:rsidRPr="00DF4D1D" w:rsidP="005F768A" w14:paraId="4187C56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本来并不大的东西直接就没有了，身体的内部也在发生这巨变。这种变化并不是体现在外表是上的，内部也不是简单的内部变化而是在基因层面的变化。如果只是肉体的变化而不是基因的变化的话还是很有可能变化回来的，这种变化也许是为了适应目前的肉身……</w:t>
      </w:r>
    </w:p>
    <w:p w:rsidR="00EA55F0" w:rsidRPr="00DF4D1D" w:rsidP="005F768A" w14:paraId="10ACF83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“看来变身的过程还是挺快的，可是为什么我感觉有些怪怪的？是我变矮了吗？”</w:t>
      </w:r>
    </w:p>
    <w:p w:rsidR="00EA55F0" w:rsidRPr="00DF4D1D" w:rsidP="005F768A" w14:paraId="56BBB3E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“主人，我觉得您可以开始架构护盾了，马上就快完全包裹了。”</w:t>
      </w:r>
    </w:p>
    <w:p w:rsidR="00EA55F0" w:rsidRPr="00DF4D1D" w:rsidP="005F768A" w14:paraId="79F218F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“知道了。”</w:t>
      </w:r>
    </w:p>
    <w:p w:rsidR="00EA55F0" w:rsidRPr="00DF4D1D" w:rsidP="005F768A" w14:paraId="57B45FF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护</w:t>
      </w:r>
      <w:r w:rsidRPr="00DF4D1D">
        <w:rPr>
          <w:rFonts w:ascii="微软雅黑" w:eastAsia="微软雅黑" w:hAnsi="微软雅黑" w:cs="微软雅黑" w:hint="eastAsia"/>
          <w:sz w:val="22"/>
          <w:szCs w:val="22"/>
        </w:rPr>
        <w:t>盾很快</w:t>
      </w:r>
      <w:r w:rsidRPr="00DF4D1D">
        <w:rPr>
          <w:rFonts w:ascii="微软雅黑" w:eastAsia="微软雅黑" w:hAnsi="微软雅黑" w:cs="微软雅黑" w:hint="eastAsia"/>
          <w:sz w:val="22"/>
          <w:szCs w:val="22"/>
        </w:rPr>
        <w:t>就架构完成了，上面闪烁着淡淡的金色光辉，显得十分的神圣。</w:t>
      </w:r>
    </w:p>
    <w:p w:rsidR="00EA55F0" w:rsidRPr="00DF4D1D" w:rsidP="005F768A" w14:paraId="3DD3902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本来一切在孙源玲眼里都显得十分的正常，但是她自己都没有察觉到自身的变化。或者说察觉到了并不在意认为在变身解除之后是可以变回原样的。</w:t>
      </w:r>
    </w:p>
    <w:p w:rsidR="00EA55F0" w:rsidRPr="00DF4D1D" w:rsidP="005F768A" w14:paraId="784F06AE"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0AC0367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在孙源玲的护</w:t>
      </w:r>
      <w:r w:rsidRPr="00DF4D1D">
        <w:rPr>
          <w:rFonts w:ascii="微软雅黑" w:eastAsia="微软雅黑" w:hAnsi="微软雅黑" w:cs="微软雅黑" w:hint="eastAsia"/>
          <w:sz w:val="22"/>
          <w:szCs w:val="22"/>
        </w:rPr>
        <w:t>盾完成</w:t>
      </w:r>
      <w:r w:rsidRPr="00DF4D1D">
        <w:rPr>
          <w:rFonts w:ascii="微软雅黑" w:eastAsia="微软雅黑" w:hAnsi="微软雅黑" w:cs="微软雅黑" w:hint="eastAsia"/>
          <w:sz w:val="22"/>
          <w:szCs w:val="22"/>
        </w:rPr>
        <w:t>构建的时候，那层</w:t>
      </w:r>
      <w:r w:rsidRPr="00DF4D1D">
        <w:rPr>
          <w:rFonts w:ascii="微软雅黑" w:eastAsia="微软雅黑" w:hAnsi="微软雅黑" w:cs="微软雅黑" w:hint="eastAsia"/>
          <w:sz w:val="22"/>
          <w:szCs w:val="22"/>
        </w:rPr>
        <w:t>像膜一样</w:t>
      </w:r>
      <w:r w:rsidRPr="00DF4D1D">
        <w:rPr>
          <w:rFonts w:ascii="微软雅黑" w:eastAsia="微软雅黑" w:hAnsi="微软雅黑" w:cs="微软雅黑" w:hint="eastAsia"/>
          <w:sz w:val="22"/>
          <w:szCs w:val="22"/>
        </w:rPr>
        <w:t>的东西也完成了覆盖。或许是孙源玲察觉到了自己的</w:t>
      </w:r>
      <w:r w:rsidRPr="00DF4D1D">
        <w:rPr>
          <w:rFonts w:ascii="微软雅黑" w:eastAsia="微软雅黑" w:hAnsi="微软雅黑" w:cs="微软雅黑" w:hint="eastAsia"/>
          <w:sz w:val="22"/>
          <w:szCs w:val="22"/>
        </w:rPr>
        <w:t>护盾会使得</w:t>
      </w:r>
      <w:r w:rsidRPr="00DF4D1D">
        <w:rPr>
          <w:rFonts w:ascii="微软雅黑" w:eastAsia="微软雅黑" w:hAnsi="微软雅黑" w:cs="微软雅黑" w:hint="eastAsia"/>
          <w:sz w:val="22"/>
          <w:szCs w:val="22"/>
        </w:rPr>
        <w:t>传送失败，护盾也就没有这次空间的传送毕竟只需要在原来的位置留下空间坐标就可以随时回到原处了。</w:t>
      </w:r>
    </w:p>
    <w:p w:rsidR="00EA55F0" w:rsidRPr="00DF4D1D" w:rsidP="005F768A" w14:paraId="0AF6A424"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在黑</w:t>
      </w:r>
      <w:r w:rsidRPr="00DF4D1D">
        <w:rPr>
          <w:rFonts w:ascii="微软雅黑" w:eastAsia="微软雅黑" w:hAnsi="微软雅黑" w:cs="微软雅黑" w:hint="eastAsia"/>
          <w:sz w:val="22"/>
          <w:szCs w:val="22"/>
        </w:rPr>
        <w:t>膜完成</w:t>
      </w:r>
      <w:r w:rsidRPr="00DF4D1D">
        <w:rPr>
          <w:rFonts w:ascii="微软雅黑" w:eastAsia="微软雅黑" w:hAnsi="微软雅黑" w:cs="微软雅黑" w:hint="eastAsia"/>
          <w:sz w:val="22"/>
          <w:szCs w:val="22"/>
        </w:rPr>
        <w:t>包裹的瞬间，孙源玲来到了一处空地。</w:t>
      </w:r>
    </w:p>
    <w:p w:rsidR="00EA55F0" w:rsidRPr="00DF4D1D" w:rsidP="005F768A" w14:paraId="3303A6EF"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这出地方相当的大，似乎没有边境，但如果仔细的观看就会发现边界在那个地方了。</w:t>
      </w:r>
    </w:p>
    <w:p w:rsidR="00EA55F0" w:rsidRPr="00DF4D1D" w:rsidP="005F768A" w14:paraId="2E27FEF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孙源玲所处的地方似乎就在整个空间的中心。雄伟的宫殿，一种只在古代出现过的类似于故宫的宫殿，只不过这个宫殿的规模更加的大了而已，样式还是那样的样式。</w:t>
      </w:r>
    </w:p>
    <w:p w:rsidR="00EA55F0" w:rsidRPr="00DF4D1D" w:rsidP="005F768A" w14:paraId="4F6CD89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“爱丽，在不在？”</w:t>
      </w:r>
    </w:p>
    <w:p w:rsidR="00EA55F0" w:rsidRPr="00DF4D1D" w:rsidP="005F768A" w14:paraId="1DBD0B2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“在的，主人。怎么了？”</w:t>
      </w:r>
    </w:p>
    <w:p w:rsidR="00EA55F0" w:rsidRPr="00DF4D1D" w:rsidP="005F768A" w14:paraId="786237F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“我还以为这是一个幻境。可不可以连接星球护盾，可以连接的话就大致的推测一下我们大致的位置。”</w:t>
      </w:r>
    </w:p>
    <w:p w:rsidR="00EA55F0" w:rsidRPr="00DF4D1D" w:rsidP="005F768A" w14:paraId="6B09627B"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说罢孙源玲又</w:t>
      </w:r>
      <w:r w:rsidRPr="00DF4D1D">
        <w:rPr>
          <w:rFonts w:ascii="微软雅黑" w:eastAsia="微软雅黑" w:hAnsi="微软雅黑" w:cs="微软雅黑" w:hint="eastAsia"/>
          <w:sz w:val="22"/>
          <w:szCs w:val="22"/>
        </w:rPr>
        <w:t>从戒</w:t>
      </w:r>
      <w:r w:rsidRPr="00DF4D1D">
        <w:rPr>
          <w:rFonts w:ascii="微软雅黑" w:eastAsia="微软雅黑" w:hAnsi="微软雅黑" w:cs="微软雅黑" w:hint="eastAsia"/>
          <w:sz w:val="22"/>
          <w:szCs w:val="22"/>
        </w:rPr>
        <w:t>指中拿出了一个和桶一个形状的东西出来，开启。这个装置在</w:t>
      </w:r>
      <w:r w:rsidRPr="00DF4D1D">
        <w:rPr>
          <w:rFonts w:ascii="微软雅黑" w:eastAsia="微软雅黑" w:hAnsi="微软雅黑" w:cs="微软雅黑" w:hint="eastAsia"/>
          <w:sz w:val="22"/>
          <w:szCs w:val="22"/>
        </w:rPr>
        <w:t>启动之后地面都在微微的震动，一股无形的波动向着四周扩散开来。摄像头和麦克风也在采集周围的数据。</w:t>
      </w:r>
    </w:p>
    <w:p w:rsidR="00EA55F0" w:rsidRPr="00DF4D1D" w:rsidP="005F768A" w14:paraId="6213F69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“主人，可以连接到星球护盾。根据信号耗能测距，大概距离判断位置为月球附近。我推测我们可能还在月球上，只不过不知道具体在哪个地方。”</w:t>
      </w:r>
    </w:p>
    <w:p w:rsidR="00EA55F0" w:rsidRPr="00DF4D1D" w:rsidP="005F768A" w14:paraId="32E85DC5"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“哦，看来我们没有到异度空间啊。爱丽，连接这个仪器分析数据看看我们处于什么样的位置。”</w:t>
      </w:r>
    </w:p>
    <w:p w:rsidR="00EA55F0" w:rsidRPr="00DF4D1D" w:rsidP="005F768A" w14:paraId="176210A8"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孙源玲可能自己也没有注意到自己的声音发生了怎么样的变化。或许是变</w:t>
      </w:r>
      <w:r w:rsidRPr="00DF4D1D">
        <w:rPr>
          <w:rFonts w:ascii="微软雅黑" w:eastAsia="微软雅黑" w:hAnsi="微软雅黑" w:cs="微软雅黑" w:hint="eastAsia"/>
          <w:sz w:val="22"/>
          <w:szCs w:val="22"/>
        </w:rPr>
        <w:t>身带来</w:t>
      </w:r>
      <w:r w:rsidRPr="00DF4D1D">
        <w:rPr>
          <w:rFonts w:ascii="微软雅黑" w:eastAsia="微软雅黑" w:hAnsi="微软雅黑" w:cs="微软雅黑" w:hint="eastAsia"/>
          <w:sz w:val="22"/>
          <w:szCs w:val="22"/>
        </w:rPr>
        <w:t>的影响，导致她觉得现在的一切都很正常。</w:t>
      </w:r>
    </w:p>
    <w:p w:rsidR="00EA55F0" w:rsidRPr="00DF4D1D" w:rsidP="005F768A" w14:paraId="2825B87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“好的主人。正在分析……分析完成，我们正处于月心，月球最中间的地方。</w:t>
      </w:r>
    </w:p>
    <w:p w:rsidR="00EA55F0" w:rsidRPr="00DF4D1D" w:rsidP="005F768A" w14:paraId="4A21EF3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主人，请允许我说句不相关的话。”</w:t>
      </w:r>
    </w:p>
    <w:p w:rsidR="00EA55F0" w:rsidRPr="00DF4D1D" w:rsidP="005F768A" w14:paraId="12E1F55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“说吧，没事的。这有点不像平常时候的样子啊。”</w:t>
      </w:r>
    </w:p>
    <w:p w:rsidR="00EA55F0" w:rsidRPr="00DF4D1D" w:rsidP="005F768A" w14:paraId="018E73A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“主人，主要是您的外貌和声音发生了巨大的变化。如果不是我诞生了意识，很有可能您已经无法使用爱丽了。”</w:t>
      </w:r>
    </w:p>
    <w:p w:rsidR="00EA55F0" w:rsidRPr="00DF4D1D" w:rsidP="005F768A" w14:paraId="50F6E3F2"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“我的外貌和声音？”</w:t>
      </w:r>
    </w:p>
    <w:p w:rsidR="00EA55F0" w:rsidRPr="00DF4D1D" w:rsidP="005F768A" w14:paraId="2A93897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孙源玲十分困惑的看着爱丽放出的自己的样子。银白色的及腰长发，眉毛还是原来的样子十分的柔和只是变成了白色而已，睫毛变得更加的</w:t>
      </w:r>
      <w:r w:rsidRPr="00DF4D1D">
        <w:rPr>
          <w:rFonts w:ascii="微软雅黑" w:eastAsia="微软雅黑" w:hAnsi="微软雅黑" w:cs="微软雅黑" w:hint="eastAsia"/>
          <w:sz w:val="22"/>
          <w:szCs w:val="22"/>
        </w:rPr>
        <w:t>长更加</w:t>
      </w:r>
      <w:r w:rsidRPr="00DF4D1D">
        <w:rPr>
          <w:rFonts w:ascii="微软雅黑" w:eastAsia="微软雅黑" w:hAnsi="微软雅黑" w:cs="微软雅黑" w:hint="eastAsia"/>
          <w:sz w:val="22"/>
          <w:szCs w:val="22"/>
        </w:rPr>
        <w:t>的翘了也是变成了银白色了。本来就十分可爱的脸庞变得更加的可爱了，皮肤也是变得十分的白净，如同一块纯净的白玉，身高从原来的1</w:t>
      </w:r>
      <w:r w:rsidRPr="00DF4D1D">
        <w:rPr>
          <w:rFonts w:ascii="微软雅黑" w:eastAsia="微软雅黑" w:hAnsi="微软雅黑" w:cs="微软雅黑"/>
          <w:sz w:val="22"/>
          <w:szCs w:val="22"/>
        </w:rPr>
        <w:t>70</w:t>
      </w:r>
      <w:r w:rsidRPr="00DF4D1D">
        <w:rPr>
          <w:rFonts w:ascii="微软雅黑" w:eastAsia="微软雅黑" w:hAnsi="微软雅黑" w:cs="微软雅黑" w:hint="eastAsia"/>
          <w:sz w:val="22"/>
          <w:szCs w:val="22"/>
        </w:rPr>
        <w:t>变成了只有1</w:t>
      </w:r>
      <w:r w:rsidRPr="00DF4D1D">
        <w:rPr>
          <w:rFonts w:ascii="微软雅黑" w:eastAsia="微软雅黑" w:hAnsi="微软雅黑" w:cs="微软雅黑"/>
          <w:sz w:val="22"/>
          <w:szCs w:val="22"/>
        </w:rPr>
        <w:t>55</w:t>
      </w:r>
      <w:r w:rsidRPr="00DF4D1D">
        <w:rPr>
          <w:rFonts w:ascii="微软雅黑" w:eastAsia="微软雅黑" w:hAnsi="微软雅黑" w:cs="微软雅黑" w:hint="eastAsia"/>
          <w:sz w:val="22"/>
          <w:szCs w:val="22"/>
        </w:rPr>
        <w:t>cm，胸前还是平平的的。声音变成了女声就如同这个身高应该发出的奶音，稚气未脱但是却突出一点成熟，好不可爱。</w:t>
      </w:r>
    </w:p>
    <w:p w:rsidR="00EA55F0" w:rsidRPr="00DF4D1D" w:rsidP="005F768A" w14:paraId="790C80C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“难道不是变身的正常情况吗？只不过变成了小只而已，也是获得了相当的力量啊。我只要解除了变身就好了啊。”</w:t>
      </w:r>
    </w:p>
    <w:p w:rsidR="00EA55F0" w:rsidRPr="00DF4D1D" w:rsidP="005F768A" w14:paraId="6FB52C21"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然后孙源玲就想着解除变身，力量也是缓缓的流回了书中。很快，不属于孙源玲的力量就已经完成了回流了，只是外貌并没有发生任何的变化。</w:t>
      </w:r>
    </w:p>
    <w:p w:rsidR="00EA55F0" w:rsidRPr="00DF4D1D" w:rsidP="005F768A" w14:paraId="146AE61A"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当孙源玲的手</w:t>
      </w:r>
      <w:r w:rsidRPr="00DF4D1D">
        <w:rPr>
          <w:rFonts w:ascii="微软雅黑" w:eastAsia="微软雅黑" w:hAnsi="微软雅黑" w:cs="微软雅黑" w:hint="eastAsia"/>
          <w:sz w:val="22"/>
          <w:szCs w:val="22"/>
        </w:rPr>
        <w:t>像后摸的</w:t>
      </w:r>
      <w:r w:rsidRPr="00DF4D1D">
        <w:rPr>
          <w:rFonts w:ascii="微软雅黑" w:eastAsia="微软雅黑" w:hAnsi="微软雅黑" w:cs="微软雅黑" w:hint="eastAsia"/>
          <w:sz w:val="22"/>
          <w:szCs w:val="22"/>
        </w:rPr>
        <w:t>时候摸到的是柔顺的长发。摸到长发的手突然僵在那里。</w:t>
      </w:r>
    </w:p>
    <w:p w:rsidR="00EA55F0" w:rsidRPr="00DF4D1D" w:rsidP="005F768A" w14:paraId="640A2D83"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“为什么我没有变回去？难道这个说的生理改造是永久改造，或者说必须这样才能使用书中的力量？”</w:t>
      </w:r>
    </w:p>
    <w:p w:rsidR="00EA55F0" w:rsidRPr="00DF4D1D" w:rsidP="005F768A" w14:paraId="7580F206"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此时孙源玲看向了自己的下面，感受着空荡荡的下面。此时的心情才是五味杂陈啊。</w:t>
      </w:r>
    </w:p>
    <w:p w:rsidR="00EA55F0" w:rsidRPr="00DF4D1D" w:rsidP="005F768A" w14:paraId="6ED1BE8C"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“以前妹妹就说我长的可爱，要是穿女装的话肯定十分的好看。这下好了，真的变成女的了，估计我的基因也是发生了变化了。早知道就备份一份自己的基因了，这下好了——变不回来了。</w:t>
      </w:r>
      <w:r w:rsidRPr="00DF4D1D">
        <w:rPr>
          <w:rFonts w:ascii="微软雅黑" w:eastAsia="微软雅黑" w:hAnsi="微软雅黑" w:cs="微软雅黑" w:hint="eastAsia"/>
          <w:sz w:val="22"/>
          <w:szCs w:val="22"/>
        </w:rPr>
        <w:t>艹</w:t>
      </w:r>
      <w:r w:rsidRPr="00DF4D1D">
        <w:rPr>
          <w:rFonts w:ascii="微软雅黑" w:eastAsia="微软雅黑" w:hAnsi="微软雅黑" w:cs="微软雅黑" w:hint="eastAsia"/>
          <w:sz w:val="22"/>
          <w:szCs w:val="22"/>
        </w:rPr>
        <w:t>”</w:t>
      </w:r>
    </w:p>
    <w:p w:rsidR="00EA55F0" w:rsidRPr="00DF4D1D" w:rsidP="005F768A" w14:paraId="7F87F020" w14:textId="77777777">
      <w:pPr>
        <w:ind w:firstLine="440" w:firstLineChars="200"/>
        <w:jc w:val="left"/>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就在孙源玲还在那儿</w:t>
      </w:r>
      <w:r w:rsidRPr="00DF4D1D">
        <w:rPr>
          <w:rFonts w:ascii="微软雅黑" w:eastAsia="微软雅黑" w:hAnsi="微软雅黑" w:cs="微软雅黑" w:hint="eastAsia"/>
          <w:sz w:val="22"/>
          <w:szCs w:val="22"/>
        </w:rPr>
        <w:t>伤脑经的</w:t>
      </w:r>
      <w:r w:rsidRPr="00DF4D1D">
        <w:rPr>
          <w:rFonts w:ascii="微软雅黑" w:eastAsia="微软雅黑" w:hAnsi="微软雅黑" w:cs="微软雅黑" w:hint="eastAsia"/>
          <w:sz w:val="22"/>
          <w:szCs w:val="22"/>
        </w:rPr>
        <w:t>时候，她的面前出现了光线。缓缓的凝聚出一个曼妙的姿态……</w:t>
      </w:r>
    </w:p>
    <w:p w:rsidR="00EA55F0" w:rsidRPr="00DF4D1D" w:rsidP="005F768A" w14:paraId="1D13F1CA" w14:textId="77777777">
      <w:pPr>
        <w:ind w:firstLine="440" w:firstLineChars="200"/>
        <w:jc w:val="left"/>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