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2859C8" w:rsidRPr="00DF4D1D" w:rsidP="005F768A" w14:paraId="3F462463" w14:textId="039D1F2E">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第一百一十三章</w:t>
      </w:r>
      <w:r w:rsidRPr="00DF4D1D" w:rsidR="008611AE">
        <w:rPr>
          <w:rFonts w:ascii="微软雅黑" w:eastAsia="微软雅黑" w:hAnsi="微软雅黑" w:cs="微软雅黑" w:hint="eastAsia"/>
          <w:sz w:val="22"/>
          <w:szCs w:val="22"/>
        </w:rPr>
        <w:t xml:space="preserve"> </w:t>
      </w:r>
      <w:r w:rsidRPr="00DF4D1D" w:rsidR="008611AE">
        <w:rPr>
          <w:rFonts w:ascii="微软雅黑" w:eastAsia="微软雅黑" w:hAnsi="微软雅黑" w:cs="微软雅黑"/>
          <w:sz w:val="22"/>
          <w:szCs w:val="22"/>
        </w:rPr>
        <w:t xml:space="preserve"> </w:t>
      </w:r>
      <w:r w:rsidRPr="00DF4D1D" w:rsidR="003446A2">
        <w:rPr>
          <w:rFonts w:ascii="微软雅黑" w:eastAsia="微软雅黑" w:hAnsi="微软雅黑" w:cs="微软雅黑" w:hint="eastAsia"/>
          <w:sz w:val="22"/>
          <w:szCs w:val="22"/>
        </w:rPr>
        <w:t>战舰首次出动</w:t>
      </w:r>
    </w:p>
    <w:p w:rsidR="003446A2" w:rsidRPr="00DF4D1D" w:rsidP="005F768A" w14:paraId="3DC1D1F9" w14:textId="5FC8C6B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这艘未知的战舰出现有点出乎孙源玲的意料，因为孙源玲还以为是出现一些什么奇奇怪怪</w:t>
      </w:r>
      <w:r w:rsidRPr="00DF4D1D" w:rsidR="000B2F00">
        <w:rPr>
          <w:rFonts w:ascii="微软雅黑" w:eastAsia="微软雅黑" w:hAnsi="微软雅黑" w:cs="微软雅黑" w:hint="eastAsia"/>
          <w:sz w:val="22"/>
          <w:szCs w:val="22"/>
        </w:rPr>
        <w:t>生物什么的，但是这次出来的竟然是一艘战舰，这着实出乎了孙源玲意料，因为这个时候的地星还没有足够的能力直接对付实力已经接近</w:t>
      </w:r>
      <w:r w:rsidRPr="00DF4D1D" w:rsidR="000B2F00">
        <w:rPr>
          <w:rFonts w:ascii="微软雅黑" w:eastAsia="微软雅黑" w:hAnsi="微软雅黑" w:cs="微软雅黑" w:hint="eastAsia"/>
          <w:sz w:val="22"/>
          <w:szCs w:val="22"/>
        </w:rPr>
        <w:t>于元婴的</w:t>
      </w:r>
      <w:r w:rsidRPr="00DF4D1D" w:rsidR="000B2F00">
        <w:rPr>
          <w:rFonts w:ascii="微软雅黑" w:eastAsia="微软雅黑" w:hAnsi="微软雅黑" w:cs="微软雅黑" w:hint="eastAsia"/>
          <w:sz w:val="22"/>
          <w:szCs w:val="22"/>
        </w:rPr>
        <w:t>人，而宇宙则拥有这样的实力，此时的地</w:t>
      </w:r>
      <w:r w:rsidRPr="00DF4D1D" w:rsidR="000B2F00">
        <w:rPr>
          <w:rFonts w:ascii="微软雅黑" w:eastAsia="微软雅黑" w:hAnsi="微软雅黑" w:cs="微软雅黑" w:hint="eastAsia"/>
          <w:sz w:val="22"/>
          <w:szCs w:val="22"/>
        </w:rPr>
        <w:t>星为了</w:t>
      </w:r>
      <w:r w:rsidRPr="00DF4D1D" w:rsidR="000B2F00">
        <w:rPr>
          <w:rFonts w:ascii="微软雅黑" w:eastAsia="微软雅黑" w:hAnsi="微软雅黑" w:cs="微软雅黑" w:hint="eastAsia"/>
          <w:sz w:val="22"/>
          <w:szCs w:val="22"/>
        </w:rPr>
        <w:t>自身的安危肯定要从宇宙为依托以获得十分强大的力量对付此时出现在它身上所不能够对付的生物，但是这样的做法并不是没有代价的，而这个代价很有可能就是其他生命鸠占鹊巢，让还没有成功的走出太阳系的人类被尽数灭绝，并且还会被占据，而且还有可能面临着对它自身的开发。</w:t>
      </w:r>
    </w:p>
    <w:p w:rsidR="00DB7199" w:rsidRPr="00DF4D1D" w:rsidP="005F768A" w14:paraId="19BA6996" w14:textId="1F715E3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这次相当于这个地</w:t>
      </w:r>
      <w:r w:rsidRPr="00DF4D1D">
        <w:rPr>
          <w:rFonts w:ascii="微软雅黑" w:eastAsia="微软雅黑" w:hAnsi="微软雅黑" w:cs="微软雅黑" w:hint="eastAsia"/>
          <w:sz w:val="22"/>
          <w:szCs w:val="22"/>
        </w:rPr>
        <w:t>星为了</w:t>
      </w:r>
      <w:r w:rsidRPr="00DF4D1D">
        <w:rPr>
          <w:rFonts w:ascii="微软雅黑" w:eastAsia="微软雅黑" w:hAnsi="微软雅黑" w:cs="微软雅黑" w:hint="eastAsia"/>
          <w:sz w:val="22"/>
          <w:szCs w:val="22"/>
        </w:rPr>
        <w:t>自身利益所</w:t>
      </w:r>
      <w:r w:rsidRPr="00DF4D1D">
        <w:rPr>
          <w:rFonts w:ascii="微软雅黑" w:eastAsia="微软雅黑" w:hAnsi="微软雅黑" w:cs="微软雅黑" w:hint="eastAsia"/>
          <w:sz w:val="22"/>
          <w:szCs w:val="22"/>
        </w:rPr>
        <w:t>作出</w:t>
      </w:r>
      <w:r w:rsidRPr="00DF4D1D">
        <w:rPr>
          <w:rFonts w:ascii="微软雅黑" w:eastAsia="微软雅黑" w:hAnsi="微软雅黑" w:cs="微软雅黑" w:hint="eastAsia"/>
          <w:sz w:val="22"/>
          <w:szCs w:val="22"/>
        </w:rPr>
        <w:t>的一次豪赌，如果输了就会再次增加一个对于自身的威胁，如果赢了消除了对于自身的威胁，如果运气好</w:t>
      </w:r>
      <w:r w:rsidRPr="00DF4D1D" w:rsidR="00391D66">
        <w:rPr>
          <w:rFonts w:ascii="微软雅黑" w:eastAsia="微软雅黑" w:hAnsi="微软雅黑" w:cs="微软雅黑" w:hint="eastAsia"/>
          <w:sz w:val="22"/>
          <w:szCs w:val="22"/>
        </w:rPr>
        <w:t>这艘战舰也会被消灭，但是运气不好就很有可能被其他的地外生命所占据，地星成了其他生命的繁衍场所，但是对于自身的掌</w:t>
      </w:r>
      <w:r w:rsidRPr="00DF4D1D" w:rsidR="00391D66">
        <w:rPr>
          <w:rFonts w:ascii="微软雅黑" w:eastAsia="微软雅黑" w:hAnsi="微软雅黑" w:cs="微软雅黑" w:hint="eastAsia"/>
          <w:sz w:val="22"/>
          <w:szCs w:val="22"/>
        </w:rPr>
        <w:t>控可能</w:t>
      </w:r>
      <w:r w:rsidRPr="00DF4D1D" w:rsidR="00391D66">
        <w:rPr>
          <w:rFonts w:ascii="微软雅黑" w:eastAsia="微软雅黑" w:hAnsi="微软雅黑" w:cs="微软雅黑" w:hint="eastAsia"/>
          <w:sz w:val="22"/>
          <w:szCs w:val="22"/>
        </w:rPr>
        <w:t>依然在自己的‘手中’，至少不会被修行者威胁到自身的存在</w:t>
      </w:r>
      <w:r w:rsidRPr="00DF4D1D">
        <w:rPr>
          <w:rFonts w:ascii="微软雅黑" w:eastAsia="微软雅黑" w:hAnsi="微软雅黑" w:cs="微软雅黑" w:hint="eastAsia"/>
          <w:sz w:val="22"/>
          <w:szCs w:val="22"/>
        </w:rPr>
        <w:t>，能够继续的生产下去。</w:t>
      </w:r>
    </w:p>
    <w:p w:rsidR="00391D66" w:rsidRPr="00DF4D1D" w:rsidP="005F768A" w14:paraId="1A80D74F" w14:textId="4EE1F98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此时的地</w:t>
      </w:r>
      <w:r w:rsidRPr="00DF4D1D">
        <w:rPr>
          <w:rFonts w:ascii="微软雅黑" w:eastAsia="微软雅黑" w:hAnsi="微软雅黑" w:cs="微软雅黑" w:hint="eastAsia"/>
          <w:sz w:val="22"/>
          <w:szCs w:val="22"/>
        </w:rPr>
        <w:t>星因为</w:t>
      </w:r>
      <w:r w:rsidRPr="00DF4D1D">
        <w:rPr>
          <w:rFonts w:ascii="微软雅黑" w:eastAsia="微软雅黑" w:hAnsi="微软雅黑" w:cs="微软雅黑" w:hint="eastAsia"/>
          <w:sz w:val="22"/>
          <w:szCs w:val="22"/>
        </w:rPr>
        <w:t>灵气的复苏，已经开始产生简单的自我意识了，而人类就如同寄生在其身体上的寄生虫一般，但是地星有需要这些寄生虫帮他发展壮大，又不希望自己身</w:t>
      </w:r>
      <w:r w:rsidRPr="00DF4D1D">
        <w:rPr>
          <w:rFonts w:ascii="微软雅黑" w:eastAsia="微软雅黑" w:hAnsi="微软雅黑" w:cs="微软雅黑" w:hint="eastAsia"/>
          <w:sz w:val="22"/>
          <w:szCs w:val="22"/>
        </w:rPr>
        <w:t>上的寄生虫</w:t>
      </w:r>
      <w:r w:rsidRPr="00DF4D1D" w:rsidR="00D807D3">
        <w:rPr>
          <w:rFonts w:ascii="微软雅黑" w:eastAsia="微软雅黑" w:hAnsi="微软雅黑" w:cs="微软雅黑" w:hint="eastAsia"/>
          <w:sz w:val="22"/>
          <w:szCs w:val="22"/>
        </w:rPr>
        <w:t>（工具）</w:t>
      </w:r>
      <w:r w:rsidRPr="00DF4D1D">
        <w:rPr>
          <w:rFonts w:ascii="微软雅黑" w:eastAsia="微软雅黑" w:hAnsi="微软雅黑" w:cs="微软雅黑" w:hint="eastAsia"/>
          <w:sz w:val="22"/>
          <w:szCs w:val="22"/>
        </w:rPr>
        <w:t>反噬了自身。</w:t>
      </w:r>
    </w:p>
    <w:p w:rsidR="00DB7199" w:rsidRPr="00DF4D1D" w:rsidP="005F768A" w14:paraId="3A5B1D56" w14:textId="365F3FC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但是以科技作为主要发展方向的文明或许对于星球的伤害都十分的严重，但是其通常都不会伤害其</w:t>
      </w:r>
      <w:r w:rsidRPr="00DF4D1D" w:rsidR="001F2A86">
        <w:rPr>
          <w:rFonts w:ascii="微软雅黑" w:eastAsia="微软雅黑" w:hAnsi="微软雅黑" w:cs="微软雅黑" w:hint="eastAsia"/>
          <w:sz w:val="22"/>
          <w:szCs w:val="22"/>
        </w:rPr>
        <w:t>根本，至少现在是这样，而这次所召唤来的这个文明也是如此，不会伤害到星球的根本。</w:t>
      </w:r>
    </w:p>
    <w:p w:rsidR="001F2A86" w:rsidRPr="00DF4D1D" w:rsidP="005F768A" w14:paraId="7F1DA20E" w14:textId="324D71B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C701B4" w:rsidRPr="00DF4D1D" w:rsidP="005F768A" w14:paraId="600FD3CF" w14:textId="66E12AB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在这个战舰出现的瞬间</w:t>
      </w:r>
      <w:r w:rsidRPr="00DF4D1D" w:rsidR="006C53B4">
        <w:rPr>
          <w:rFonts w:ascii="微软雅黑" w:eastAsia="微软雅黑" w:hAnsi="微软雅黑" w:cs="微软雅黑" w:hint="eastAsia"/>
          <w:sz w:val="22"/>
          <w:szCs w:val="22"/>
        </w:rPr>
        <w:t>首先反应过来</w:t>
      </w:r>
      <w:r w:rsidRPr="00DF4D1D" w:rsidR="006C53B4">
        <w:rPr>
          <w:rFonts w:ascii="微软雅黑" w:eastAsia="微软雅黑" w:hAnsi="微软雅黑" w:cs="微软雅黑" w:hint="eastAsia"/>
          <w:sz w:val="22"/>
          <w:szCs w:val="22"/>
        </w:rPr>
        <w:t>来</w:t>
      </w:r>
      <w:r w:rsidRPr="00DF4D1D" w:rsidR="006C53B4">
        <w:rPr>
          <w:rFonts w:ascii="微软雅黑" w:eastAsia="微软雅黑" w:hAnsi="微软雅黑" w:cs="微软雅黑" w:hint="eastAsia"/>
          <w:sz w:val="22"/>
          <w:szCs w:val="22"/>
        </w:rPr>
        <w:t>的除了孙源玲意外就属</w:t>
      </w:r>
      <w:r w:rsidR="00BC215B">
        <w:rPr>
          <w:rFonts w:ascii="微软雅黑" w:eastAsia="微软雅黑" w:hAnsi="微软雅黑" w:cs="微软雅黑" w:hint="eastAsia"/>
          <w:sz w:val="22"/>
          <w:szCs w:val="22"/>
        </w:rPr>
        <w:t>兔砸</w:t>
      </w:r>
      <w:r w:rsidRPr="00DF4D1D" w:rsidR="006C53B4">
        <w:rPr>
          <w:rFonts w:ascii="微软雅黑" w:eastAsia="微软雅黑" w:hAnsi="微软雅黑" w:cs="微软雅黑" w:hint="eastAsia"/>
          <w:sz w:val="22"/>
          <w:szCs w:val="22"/>
        </w:rPr>
        <w:t>了，虽然之前送给</w:t>
      </w:r>
      <w:r w:rsidR="00BC215B">
        <w:rPr>
          <w:rFonts w:ascii="微软雅黑" w:eastAsia="微软雅黑" w:hAnsi="微软雅黑" w:cs="微软雅黑" w:hint="eastAsia"/>
          <w:sz w:val="22"/>
          <w:szCs w:val="22"/>
        </w:rPr>
        <w:t>兔砸</w:t>
      </w:r>
      <w:r w:rsidRPr="00DF4D1D" w:rsidR="006C53B4">
        <w:rPr>
          <w:rFonts w:ascii="微软雅黑" w:eastAsia="微软雅黑" w:hAnsi="微软雅黑" w:cs="微软雅黑" w:hint="eastAsia"/>
          <w:sz w:val="22"/>
          <w:szCs w:val="22"/>
        </w:rPr>
        <w:t>方面</w:t>
      </w:r>
      <w:r w:rsidRPr="00DF4D1D" w:rsidR="006C53B4">
        <w:rPr>
          <w:rFonts w:ascii="微软雅黑" w:eastAsia="微软雅黑" w:hAnsi="微软雅黑" w:cs="微软雅黑" w:hint="eastAsia"/>
          <w:sz w:val="22"/>
          <w:szCs w:val="22"/>
        </w:rPr>
        <w:t>的战舰一直都停放</w:t>
      </w:r>
      <w:r w:rsidRPr="00DF4D1D" w:rsidR="006C53B4">
        <w:rPr>
          <w:rFonts w:ascii="微软雅黑" w:eastAsia="微软雅黑" w:hAnsi="微软雅黑" w:cs="微软雅黑" w:hint="eastAsia"/>
          <w:sz w:val="22"/>
          <w:szCs w:val="22"/>
        </w:rPr>
        <w:t>在</w:t>
      </w:r>
      <w:r w:rsidR="00BC215B">
        <w:rPr>
          <w:rFonts w:ascii="微软雅黑" w:eastAsia="微软雅黑" w:hAnsi="微软雅黑" w:cs="微软雅黑" w:hint="eastAsia"/>
          <w:sz w:val="22"/>
          <w:szCs w:val="22"/>
        </w:rPr>
        <w:t>兔砸</w:t>
      </w:r>
      <w:r w:rsidRPr="00DF4D1D" w:rsidR="006C53B4">
        <w:rPr>
          <w:rFonts w:ascii="微软雅黑" w:eastAsia="微软雅黑" w:hAnsi="微软雅黑" w:cs="微软雅黑" w:hint="eastAsia"/>
          <w:sz w:val="22"/>
          <w:szCs w:val="22"/>
        </w:rPr>
        <w:t>国土</w:t>
      </w:r>
      <w:r w:rsidRPr="00DF4D1D" w:rsidR="006C53B4">
        <w:rPr>
          <w:rFonts w:ascii="微软雅黑" w:eastAsia="微软雅黑" w:hAnsi="微软雅黑" w:cs="微软雅黑" w:hint="eastAsia"/>
          <w:sz w:val="22"/>
          <w:szCs w:val="22"/>
        </w:rPr>
        <w:t>的一个西部无人区中，做着基础的科学研究，但是并不是代表着这个战舰就直接趴窝了，什么功能都没有开放，而且作为一个可以穿越空间的战舰肯定拥有一定的检测空间变化的手段。</w:t>
      </w:r>
    </w:p>
    <w:p w:rsidR="006C53B4" w:rsidRPr="00DF4D1D" w:rsidP="005F768A" w14:paraId="6408F905" w14:textId="406E6856">
      <w:pPr>
        <w:rPr>
          <w:rFonts w:ascii="微软雅黑" w:eastAsia="微软雅黑" w:hAnsi="微软雅黑" w:cs="微软雅黑"/>
          <w:sz w:val="22"/>
          <w:szCs w:val="22"/>
        </w:rPr>
      </w:pPr>
      <w:r>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除了一直在生产用于这艘战舰能源，并且一直维持着对于周边太空环境的监视，这个监视对于能源的消耗并不低，但是这对于此时的</w:t>
      </w:r>
      <w:r>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来说</w:t>
      </w:r>
      <w:r w:rsidRPr="00DF4D1D">
        <w:rPr>
          <w:rFonts w:ascii="微软雅黑" w:eastAsia="微软雅黑" w:hAnsi="微软雅黑" w:cs="微软雅黑" w:hint="eastAsia"/>
          <w:sz w:val="22"/>
          <w:szCs w:val="22"/>
        </w:rPr>
        <w:t>已经不是一个什么问题了，并且在这段时间已经累积了相当量的能源了。</w:t>
      </w:r>
    </w:p>
    <w:p w:rsidR="000B2F00" w:rsidRPr="00DF4D1D" w:rsidP="005F768A" w14:paraId="7AD0252B" w14:textId="4D179CA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并且因为这段时间的研究，</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已经研究出了可以使用呢这种能源的引擎了，但是这些引擎都不怎么稳定，而且这些引擎的工作方式和核聚变的工作方式十分的相似，这一特性使得</w:t>
      </w:r>
      <w:r w:rsidR="00BC215B">
        <w:rPr>
          <w:rFonts w:ascii="微软雅黑" w:eastAsia="微软雅黑" w:hAnsi="微软雅黑" w:cs="微软雅黑" w:hint="eastAsia"/>
          <w:sz w:val="22"/>
          <w:szCs w:val="22"/>
        </w:rPr>
        <w:t>兔砸</w:t>
      </w:r>
      <w:r w:rsidRPr="00DF4D1D" w:rsidR="00695166">
        <w:rPr>
          <w:rFonts w:ascii="微软雅黑" w:eastAsia="微软雅黑" w:hAnsi="微软雅黑" w:cs="微软雅黑" w:hint="eastAsia"/>
          <w:sz w:val="22"/>
          <w:szCs w:val="22"/>
        </w:rPr>
        <w:t>相关</w:t>
      </w:r>
      <w:r w:rsidRPr="00DF4D1D" w:rsidR="00695166">
        <w:rPr>
          <w:rFonts w:ascii="微软雅黑" w:eastAsia="微软雅黑" w:hAnsi="微软雅黑" w:cs="微软雅黑" w:hint="eastAsia"/>
          <w:sz w:val="22"/>
          <w:szCs w:val="22"/>
        </w:rPr>
        <w:t>的科技开始了迅速的进步，距离可以自由在太阳系中航行已经不远了。</w:t>
      </w:r>
    </w:p>
    <w:p w:rsidR="00695166" w:rsidRPr="00DF4D1D" w:rsidP="005F768A" w14:paraId="39BB0A85" w14:textId="713F4EA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“报告，在*</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位置处空间波动结束，通过综合监控显示，</w:t>
      </w:r>
      <w:r w:rsidRPr="00DF4D1D" w:rsidR="003347D3">
        <w:rPr>
          <w:rFonts w:ascii="微软雅黑" w:eastAsia="微软雅黑" w:hAnsi="微软雅黑" w:cs="微软雅黑" w:hint="eastAsia"/>
          <w:sz w:val="22"/>
          <w:szCs w:val="22"/>
        </w:rPr>
        <w:t>此区域出现了一艘预估体积为2单位的战舰，其能够操控空间然后进行空间跳跃</w:t>
      </w:r>
      <w:r w:rsidRPr="00DF4D1D" w:rsidR="0031138F">
        <w:rPr>
          <w:rFonts w:ascii="微软雅黑" w:eastAsia="微软雅黑" w:hAnsi="微软雅黑" w:cs="微软雅黑" w:hint="eastAsia"/>
          <w:sz w:val="22"/>
          <w:szCs w:val="22"/>
        </w:rPr>
        <w:t>，预估其为星系级战舰。</w:t>
      </w:r>
      <w:r w:rsidRPr="00DF4D1D">
        <w:rPr>
          <w:rFonts w:ascii="微软雅黑" w:eastAsia="微软雅黑" w:hAnsi="微软雅黑" w:cs="微软雅黑" w:hint="eastAsia"/>
          <w:sz w:val="22"/>
          <w:szCs w:val="22"/>
        </w:rPr>
        <w:t>”</w:t>
      </w:r>
    </w:p>
    <w:p w:rsidR="00695166" w:rsidRPr="00DF4D1D" w:rsidP="005F768A" w14:paraId="358EDF31" w14:textId="2D40548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一个头发斑白的人在听到后微微沉吟后命令到：</w:t>
      </w:r>
    </w:p>
    <w:p w:rsidR="0031138F" w:rsidRPr="00DF4D1D" w:rsidP="005F768A" w14:paraId="17F82EAB" w14:textId="71C5757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“所有训练合格者和我一同登舰，开始向着目标区域航行。”</w:t>
      </w:r>
    </w:p>
    <w:p w:rsidR="0031138F" w:rsidRPr="00DF4D1D" w:rsidP="005F768A" w14:paraId="3F395A49" w14:textId="43F7AA0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w:t>
      </w:r>
      <w:r w:rsidRPr="00DF4D1D" w:rsidR="00B214C8">
        <w:rPr>
          <w:rFonts w:ascii="微软雅黑" w:eastAsia="微软雅黑" w:hAnsi="微软雅黑" w:cs="微软雅黑" w:hint="eastAsia"/>
          <w:sz w:val="22"/>
          <w:szCs w:val="22"/>
        </w:rPr>
        <w:t>此时本来还比较空的战舰打开</w:t>
      </w:r>
      <w:r w:rsidRPr="00DF4D1D" w:rsidR="00B214C8">
        <w:rPr>
          <w:rFonts w:ascii="微软雅黑" w:eastAsia="微软雅黑" w:hAnsi="微软雅黑" w:cs="微软雅黑" w:hint="eastAsia"/>
          <w:sz w:val="22"/>
          <w:szCs w:val="22"/>
        </w:rPr>
        <w:t>了侧弦的</w:t>
      </w:r>
      <w:r w:rsidRPr="00DF4D1D" w:rsidR="00B214C8">
        <w:rPr>
          <w:rFonts w:ascii="微软雅黑" w:eastAsia="微软雅黑" w:hAnsi="微软雅黑" w:cs="微软雅黑" w:hint="eastAsia"/>
          <w:sz w:val="22"/>
          <w:szCs w:val="22"/>
        </w:rPr>
        <w:t>舱门，本来战舰之上只有少数的</w:t>
      </w:r>
      <w:r w:rsidRPr="00DF4D1D" w:rsidR="00B214C8">
        <w:rPr>
          <w:rFonts w:ascii="微软雅黑" w:eastAsia="微软雅黑" w:hAnsi="微软雅黑" w:cs="微软雅黑" w:hint="eastAsia"/>
          <w:sz w:val="22"/>
          <w:szCs w:val="22"/>
        </w:rPr>
        <w:t>科研人员正在上方工作，探索这艘战舰进一步的秘密</w:t>
      </w:r>
      <w:r w:rsidRPr="00DF4D1D" w:rsidR="009B6C29">
        <w:rPr>
          <w:rFonts w:ascii="微软雅黑" w:eastAsia="微软雅黑" w:hAnsi="微软雅黑" w:cs="微软雅黑" w:hint="eastAsia"/>
          <w:sz w:val="22"/>
          <w:szCs w:val="22"/>
        </w:rPr>
        <w:t>，先不说这艘战舰其中所包含的科技含量，而且这艘战舰在首次驾驶的时候是使用的人工智能进行驾驶的，而人工智能始终不是人亲自进行操作的，其中到底进行了些什么操作人并不清楚。</w:t>
      </w:r>
    </w:p>
    <w:p w:rsidR="009B6C29" w:rsidRPr="00DF4D1D" w:rsidP="005F768A" w14:paraId="0F419FD0" w14:textId="1916596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在获得了战舰的这些天，</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不止一次进行了相关的尝试，但是这个过程似乎并不怎么顺利，在最基本的起飞尝试的时候都是花了很长时间的参数设置和各种尝试之后才成功的从地面起飞的，</w:t>
      </w:r>
      <w:r w:rsidRPr="00DF4D1D">
        <w:rPr>
          <w:rFonts w:ascii="微软雅黑" w:eastAsia="微软雅黑" w:hAnsi="微软雅黑" w:cs="微软雅黑" w:hint="eastAsia"/>
          <w:sz w:val="22"/>
          <w:szCs w:val="22"/>
        </w:rPr>
        <w:t>然后的</w:t>
      </w:r>
      <w:r w:rsidRPr="00DF4D1D">
        <w:rPr>
          <w:rFonts w:ascii="微软雅黑" w:eastAsia="微软雅黑" w:hAnsi="微软雅黑" w:cs="微软雅黑" w:hint="eastAsia"/>
          <w:sz w:val="22"/>
          <w:szCs w:val="22"/>
        </w:rPr>
        <w:t>降落操作也是经过了很长时间的实验之中才成功的让战舰从悬浮在平流层</w:t>
      </w:r>
      <w:r w:rsidRPr="00DF4D1D" w:rsidR="00CD752F">
        <w:rPr>
          <w:rFonts w:ascii="微软雅黑" w:eastAsia="微软雅黑" w:hAnsi="微软雅黑" w:cs="微软雅黑" w:hint="eastAsia"/>
          <w:sz w:val="22"/>
          <w:szCs w:val="22"/>
        </w:rPr>
        <w:t>的高度下降到地面，如果不是携带了一些生活物资的话，</w:t>
      </w:r>
      <w:r w:rsidRPr="00DF4D1D" w:rsidR="00CD752F">
        <w:rPr>
          <w:rFonts w:ascii="微软雅黑" w:eastAsia="微软雅黑" w:hAnsi="微软雅黑" w:cs="微软雅黑" w:hint="eastAsia"/>
          <w:sz w:val="22"/>
          <w:szCs w:val="22"/>
        </w:rPr>
        <w:t>一</w:t>
      </w:r>
      <w:r w:rsidRPr="00DF4D1D" w:rsidR="00CD752F">
        <w:rPr>
          <w:rFonts w:ascii="微软雅黑" w:eastAsia="微软雅黑" w:hAnsi="微软雅黑" w:cs="微软雅黑" w:hint="eastAsia"/>
          <w:sz w:val="22"/>
          <w:szCs w:val="22"/>
        </w:rPr>
        <w:t>众科学家可能会在天上饿上个一天。</w:t>
      </w:r>
    </w:p>
    <w:p w:rsidR="00CD752F" w:rsidRPr="00DF4D1D" w:rsidP="005F768A" w14:paraId="78676176" w14:textId="34E360D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接下来的时间里面</w:t>
      </w:r>
      <w:r w:rsidR="00BC215B">
        <w:rPr>
          <w:rFonts w:ascii="微软雅黑" w:eastAsia="微软雅黑" w:hAnsi="微软雅黑" w:cs="微软雅黑" w:hint="eastAsia"/>
          <w:sz w:val="22"/>
          <w:szCs w:val="22"/>
        </w:rPr>
        <w:t>兔砸</w:t>
      </w:r>
      <w:r w:rsidRPr="00DF4D1D" w:rsidR="00293D84">
        <w:rPr>
          <w:rFonts w:ascii="微软雅黑" w:eastAsia="微软雅黑" w:hAnsi="微软雅黑" w:cs="微软雅黑" w:hint="eastAsia"/>
          <w:sz w:val="22"/>
          <w:szCs w:val="22"/>
        </w:rPr>
        <w:t>方面</w:t>
      </w:r>
      <w:r w:rsidRPr="00DF4D1D" w:rsidR="00293D84">
        <w:rPr>
          <w:rFonts w:ascii="微软雅黑" w:eastAsia="微软雅黑" w:hAnsi="微软雅黑" w:cs="微软雅黑" w:hint="eastAsia"/>
          <w:sz w:val="22"/>
          <w:szCs w:val="22"/>
        </w:rPr>
        <w:t>又进行更多的实验和尝试，期间有一次因为在尝试的时候对武器进行了充能，充能的确开始了，目标也的确是锁定了，但是</w:t>
      </w:r>
      <w:r w:rsidRPr="00DF4D1D" w:rsidR="007F6829">
        <w:rPr>
          <w:rFonts w:ascii="微软雅黑" w:eastAsia="微软雅黑" w:hAnsi="微软雅黑" w:cs="微软雅黑" w:hint="eastAsia"/>
          <w:sz w:val="22"/>
          <w:szCs w:val="22"/>
        </w:rPr>
        <w:t>他们似乎对于这次发射的武器威力没有什么了解，毕竟这种武器是充能的，充能的时间还有点长，普通的近防武器都是可以直接发射的，完全不需要充能的。</w:t>
      </w:r>
    </w:p>
    <w:p w:rsidR="007F6829" w:rsidRPr="00DF4D1D" w:rsidP="005F768A" w14:paraId="0F10E6B9" w14:textId="68091D6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于是在充能完成之后武器所经过的地方所有的空气都没有了，变成了真空的状态，并且引起了小范围的聚变反应，不过因为战舰是停放在陆地之上的，整个舰体之后稍稍的往后移动了一点。</w:t>
      </w:r>
    </w:p>
    <w:p w:rsidR="00B214C8" w:rsidRPr="00DF4D1D" w:rsidP="005F768A" w14:paraId="40885AEE" w14:textId="11F731B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在武器完成发射之后在整个区域都引起了巨大的动静，</w:t>
      </w:r>
      <w:r w:rsidRPr="00DF4D1D" w:rsidR="005065DB">
        <w:rPr>
          <w:rFonts w:ascii="微软雅黑" w:eastAsia="微软雅黑" w:hAnsi="微软雅黑" w:cs="微软雅黑" w:hint="eastAsia"/>
          <w:sz w:val="22"/>
          <w:szCs w:val="22"/>
        </w:rPr>
        <w:t>而且在前方的好长一段距离都是光秃秃的而且十分的光滑，就如同特殊的镜面一般，只是这些痕迹留下没有多久便开始崩溃了，变成一堆</w:t>
      </w:r>
      <w:r w:rsidRPr="00DF4D1D" w:rsidR="005065DB">
        <w:rPr>
          <w:rFonts w:ascii="微软雅黑" w:eastAsia="微软雅黑" w:hAnsi="微软雅黑" w:cs="微软雅黑" w:hint="eastAsia"/>
          <w:sz w:val="22"/>
          <w:szCs w:val="22"/>
        </w:rPr>
        <w:t>一堆</w:t>
      </w:r>
      <w:r w:rsidRPr="00DF4D1D" w:rsidR="005065DB">
        <w:rPr>
          <w:rFonts w:ascii="微软雅黑" w:eastAsia="微软雅黑" w:hAnsi="微软雅黑" w:cs="微软雅黑" w:hint="eastAsia"/>
          <w:sz w:val="22"/>
          <w:szCs w:val="22"/>
        </w:rPr>
        <w:t>的碎石。</w:t>
      </w:r>
    </w:p>
    <w:p w:rsidR="00211BDE" w:rsidRPr="00DF4D1D" w:rsidP="005F768A" w14:paraId="1324A073" w14:textId="445F320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到了此时，战舰准备起飞的时候这些痕迹仍然没有被清理掉</w:t>
      </w:r>
      <w:r w:rsidRPr="00DF4D1D" w:rsidR="00C405C9">
        <w:rPr>
          <w:rFonts w:ascii="微软雅黑" w:eastAsia="微软雅黑" w:hAnsi="微软雅黑" w:cs="微软雅黑" w:hint="eastAsia"/>
          <w:sz w:val="22"/>
          <w:szCs w:val="22"/>
        </w:rPr>
        <w:t>，巨大的沟壑仍然还在那儿摆着，其表面仍然比较光滑，只有泥土存在的地方比较有些坑洼，甚至有些‘残破不堪’，但是残破的地表</w:t>
      </w:r>
      <w:r w:rsidRPr="00DF4D1D" w:rsidR="007328D6">
        <w:rPr>
          <w:rFonts w:ascii="微软雅黑" w:eastAsia="微软雅黑" w:hAnsi="微软雅黑" w:cs="微软雅黑" w:hint="eastAsia"/>
          <w:sz w:val="22"/>
          <w:szCs w:val="22"/>
        </w:rPr>
        <w:t>并不影响战舰的起飞，此时战舰的引擎已经启动，所有的随舰人员已经尽数</w:t>
      </w:r>
      <w:r w:rsidRPr="00DF4D1D" w:rsidR="007707B8">
        <w:rPr>
          <w:rFonts w:ascii="微软雅黑" w:eastAsia="微软雅黑" w:hAnsi="微软雅黑" w:cs="微软雅黑" w:hint="eastAsia"/>
          <w:sz w:val="22"/>
          <w:szCs w:val="22"/>
        </w:rPr>
        <w:t>登舰，并且战舰所需要的燃料已经全部加注完毕</w:t>
      </w:r>
      <w:r w:rsidRPr="00DF4D1D" w:rsidR="00791DF6">
        <w:rPr>
          <w:rFonts w:ascii="微软雅黑" w:eastAsia="微软雅黑" w:hAnsi="微软雅黑" w:cs="微软雅黑" w:hint="eastAsia"/>
          <w:sz w:val="22"/>
          <w:szCs w:val="22"/>
        </w:rPr>
        <w:t>，经过了这些天制造燃</w:t>
      </w:r>
      <w:r w:rsidRPr="00DF4D1D" w:rsidR="00791DF6">
        <w:rPr>
          <w:rFonts w:ascii="微软雅黑" w:eastAsia="微软雅黑" w:hAnsi="微软雅黑" w:cs="微软雅黑" w:hint="eastAsia"/>
          <w:sz w:val="22"/>
          <w:szCs w:val="22"/>
        </w:rPr>
        <w:t>料，现在所制造出的</w:t>
      </w:r>
      <w:r w:rsidRPr="00DF4D1D" w:rsidR="00B749F7">
        <w:rPr>
          <w:rFonts w:ascii="微软雅黑" w:eastAsia="微软雅黑" w:hAnsi="微软雅黑" w:cs="微软雅黑" w:hint="eastAsia"/>
          <w:sz w:val="22"/>
          <w:szCs w:val="22"/>
        </w:rPr>
        <w:t>燃料已经完全可以装满整艘战舰了，并且还有相当的一部分燃料剩余，而且经过这一段时间的研究，已经能够制造出相应的生产这种燃料的机器了，只是此时的产量还是及其的地下而已，并且所需要的大代价也是及其之大的，并且相比于战舰自带的能量生产装置</w:t>
      </w:r>
      <w:r w:rsidRPr="00DF4D1D" w:rsidR="00D24CDD">
        <w:rPr>
          <w:rFonts w:ascii="微软雅黑" w:eastAsia="微软雅黑" w:hAnsi="微软雅黑" w:cs="微软雅黑" w:hint="eastAsia"/>
          <w:sz w:val="22"/>
          <w:szCs w:val="22"/>
        </w:rPr>
        <w:t>，</w:t>
      </w:r>
      <w:r w:rsidR="00BC215B">
        <w:rPr>
          <w:rFonts w:ascii="微软雅黑" w:eastAsia="微软雅黑" w:hAnsi="微软雅黑" w:cs="微软雅黑" w:hint="eastAsia"/>
          <w:sz w:val="22"/>
          <w:szCs w:val="22"/>
        </w:rPr>
        <w:t>兔砸</w:t>
      </w:r>
      <w:r w:rsidRPr="00DF4D1D" w:rsidR="00D24CDD">
        <w:rPr>
          <w:rFonts w:ascii="微软雅黑" w:eastAsia="微软雅黑" w:hAnsi="微软雅黑" w:cs="微软雅黑" w:hint="eastAsia"/>
          <w:sz w:val="22"/>
          <w:szCs w:val="22"/>
        </w:rPr>
        <w:t>方面</w:t>
      </w:r>
      <w:r w:rsidRPr="00DF4D1D" w:rsidR="00D24CDD">
        <w:rPr>
          <w:rFonts w:ascii="微软雅黑" w:eastAsia="微软雅黑" w:hAnsi="微软雅黑" w:cs="微软雅黑" w:hint="eastAsia"/>
          <w:sz w:val="22"/>
          <w:szCs w:val="22"/>
        </w:rPr>
        <w:t>的生产装置生产的速度简直就是弟中弟，甚至连生产装置的原理</w:t>
      </w:r>
      <w:r w:rsidRPr="00DF4D1D" w:rsidR="00A312EF">
        <w:rPr>
          <w:rFonts w:ascii="微软雅黑" w:eastAsia="微软雅黑" w:hAnsi="微软雅黑" w:cs="微软雅黑" w:hint="eastAsia"/>
          <w:sz w:val="22"/>
          <w:szCs w:val="22"/>
        </w:rPr>
        <w:t>不清楚，这个燃料的使用方式也不是很清楚，只知道这个</w:t>
      </w:r>
      <w:r w:rsidRPr="00DF4D1D" w:rsidR="00CA4FF7">
        <w:rPr>
          <w:rFonts w:ascii="微软雅黑" w:eastAsia="微软雅黑" w:hAnsi="微软雅黑" w:cs="微软雅黑" w:hint="eastAsia"/>
          <w:sz w:val="22"/>
          <w:szCs w:val="22"/>
        </w:rPr>
        <w:t>燃料的使用过程中涉及到了类似于质量转化为能量的过程，但是具体是怎么做到的</w:t>
      </w:r>
      <w:r w:rsidRPr="00DF4D1D" w:rsidR="003662EC">
        <w:rPr>
          <w:rFonts w:ascii="微软雅黑" w:eastAsia="微软雅黑" w:hAnsi="微软雅黑" w:cs="微软雅黑" w:hint="eastAsia"/>
          <w:sz w:val="22"/>
          <w:szCs w:val="22"/>
        </w:rPr>
        <w:t>也是不懂，同样是核反应核裂变和核聚变，但是核聚变所消耗的质量却是核裂变的数倍，而这个战舰的能量运用方式可以将8</w:t>
      </w:r>
      <w:r w:rsidRPr="00DF4D1D" w:rsidR="003662EC">
        <w:rPr>
          <w:rFonts w:ascii="微软雅黑" w:eastAsia="微软雅黑" w:hAnsi="微软雅黑" w:cs="微软雅黑"/>
          <w:sz w:val="22"/>
          <w:szCs w:val="22"/>
        </w:rPr>
        <w:t>0</w:t>
      </w:r>
      <w:r w:rsidRPr="00DF4D1D" w:rsidR="003662EC">
        <w:rPr>
          <w:rFonts w:ascii="微软雅黑" w:eastAsia="微软雅黑" w:hAnsi="微软雅黑" w:cs="微软雅黑" w:hint="eastAsia"/>
          <w:sz w:val="22"/>
          <w:szCs w:val="22"/>
        </w:rPr>
        <w:t>%以上的质量转换为能量，但是却没有直接使用反物质能源效率高，反物质能源可以将所有的质量转换为能量。</w:t>
      </w:r>
    </w:p>
    <w:p w:rsidR="0031138F" w:rsidRPr="00DF4D1D" w:rsidP="005F768A" w14:paraId="07D07DAB" w14:textId="7DD995F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战舰引擎喷射出淡淡的蓝色离子尾焰，这种尾焰在现实中看到这样规模的尾</w:t>
      </w:r>
      <w:r w:rsidRPr="00DF4D1D">
        <w:rPr>
          <w:rFonts w:ascii="微软雅黑" w:eastAsia="微软雅黑" w:hAnsi="微软雅黑" w:cs="微软雅黑" w:hint="eastAsia"/>
          <w:sz w:val="22"/>
          <w:szCs w:val="22"/>
        </w:rPr>
        <w:t>焰真的</w:t>
      </w:r>
      <w:r w:rsidRPr="00DF4D1D">
        <w:rPr>
          <w:rFonts w:ascii="微软雅黑" w:eastAsia="微软雅黑" w:hAnsi="微软雅黑" w:cs="微软雅黑" w:hint="eastAsia"/>
          <w:sz w:val="22"/>
          <w:szCs w:val="22"/>
        </w:rPr>
        <w:t>是十分的美丽，这种尾</w:t>
      </w:r>
      <w:r w:rsidRPr="00DF4D1D">
        <w:rPr>
          <w:rFonts w:ascii="微软雅黑" w:eastAsia="微软雅黑" w:hAnsi="微软雅黑" w:cs="微软雅黑" w:hint="eastAsia"/>
          <w:sz w:val="22"/>
          <w:szCs w:val="22"/>
        </w:rPr>
        <w:t>焰代表</w:t>
      </w:r>
      <w:r w:rsidRPr="00DF4D1D">
        <w:rPr>
          <w:rFonts w:ascii="微软雅黑" w:eastAsia="微软雅黑" w:hAnsi="微软雅黑" w:cs="微软雅黑" w:hint="eastAsia"/>
          <w:sz w:val="22"/>
          <w:szCs w:val="22"/>
        </w:rPr>
        <w:t>着澎湃的动力，十分强大的科技实力，以及——远航的希望。</w:t>
      </w:r>
    </w:p>
    <w:p w:rsidR="00211BDE" w:rsidRPr="00DF4D1D" w:rsidP="005F768A" w14:paraId="1F5BE44D" w14:textId="673069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巨大的能量从战舰的前方发出，本来稳定的空间开始出现涟漪，一个如同夜晚夜空班的景象出现在战舰的前方，点点的星光十分的美丽，但是这美丽的景象之下却是</w:t>
      </w:r>
      <w:r w:rsidRPr="00DF4D1D" w:rsidR="002038AC">
        <w:rPr>
          <w:rFonts w:ascii="微软雅黑" w:eastAsia="微软雅黑" w:hAnsi="微软雅黑" w:cs="微软雅黑" w:hint="eastAsia"/>
          <w:sz w:val="22"/>
          <w:szCs w:val="22"/>
        </w:rPr>
        <w:t>危机四伏的空间流动，想要躲避这美丽而又危险空间十分的简单，又十分的困难。</w:t>
      </w:r>
    </w:p>
    <w:p w:rsidR="002038AC" w:rsidRPr="00DF4D1D" w:rsidP="005F768A" w14:paraId="474AD9EA" w14:textId="10F264F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于这艘战舰来说想要躲避这个空间之中的危险是相当简单的，甚至是直接无视这些危险，但是对于现在的地星人来说却是十分困难的。现在的人类想要度过这个空间通道不仅需要将钢铁包裹的很厚，而且需要付出极大的能量。个人想要过去至少需要</w:t>
      </w:r>
      <w:r w:rsidRPr="00DF4D1D" w:rsidR="00EF1AC4">
        <w:rPr>
          <w:rFonts w:ascii="微软雅黑" w:eastAsia="微软雅黑" w:hAnsi="微软雅黑" w:cs="微软雅黑" w:hint="eastAsia"/>
          <w:sz w:val="22"/>
          <w:szCs w:val="22"/>
        </w:rPr>
        <w:t>筑</w:t>
      </w:r>
      <w:r w:rsidRPr="00DF4D1D" w:rsidR="00EF1AC4">
        <w:rPr>
          <w:rFonts w:ascii="微软雅黑" w:eastAsia="微软雅黑" w:hAnsi="微软雅黑" w:cs="微软雅黑" w:hint="eastAsia"/>
          <w:sz w:val="22"/>
          <w:szCs w:val="22"/>
        </w:rPr>
        <w:t>基以上</w:t>
      </w:r>
      <w:r w:rsidRPr="00DF4D1D" w:rsidR="00EF1AC4">
        <w:rPr>
          <w:rFonts w:ascii="微软雅黑" w:eastAsia="微软雅黑" w:hAnsi="微软雅黑" w:cs="微软雅黑" w:hint="eastAsia"/>
          <w:sz w:val="22"/>
          <w:szCs w:val="22"/>
        </w:rPr>
        <w:t>修为的人才有资格度过这个空间通道，相应地位的超能者根本就没有这个资格。</w:t>
      </w:r>
    </w:p>
    <w:p w:rsidR="00EF1AC4" w:rsidRPr="00DF4D1D" w:rsidP="005F768A" w14:paraId="3E181865" w14:textId="7FFB776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因为通道的目的地是地星内部，航行的速度也是相当的迅速，此时战舰已经出现在刚刚出现异常地点，而此时两艘战舰都发现了对方……</w:t>
      </w:r>
    </w:p>
    <w:p w:rsidR="00EF1AC4" w:rsidRPr="00DF4D1D" w:rsidP="005F768A" w14:paraId="6D1FD153" w14:textId="77777777">
      <w:pPr>
        <w:rPr>
          <w:rFonts w:ascii="微软雅黑" w:eastAsia="微软雅黑" w:hAnsi="微软雅黑" w:cs="微软雅黑"/>
          <w:sz w:val="22"/>
          <w:szCs w:val="22"/>
        </w:rPr>
      </w:pPr>
    </w:p>
    <w:p w:rsidR="005065DB" w:rsidRPr="00DF4D1D" w:rsidP="005F768A" w14:paraId="05DA531C"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