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621193" w:rsidP="005F768A" w14:paraId="04878208" w14:textId="4D37F248">
      <w:pPr>
        <w:outlineLvl w:val="1"/>
        <w:rPr>
          <w:rFonts w:ascii="微软雅黑" w:eastAsia="微软雅黑" w:hAnsi="微软雅黑" w:cs="微软雅黑"/>
          <w:sz w:val="22"/>
          <w:szCs w:val="22"/>
        </w:rPr>
      </w:pPr>
      <w:r>
        <w:rPr>
          <w:rFonts w:ascii="微软雅黑" w:eastAsia="微软雅黑" w:hAnsi="微软雅黑" w:cs="微软雅黑" w:hint="eastAsia"/>
          <w:sz w:val="22"/>
          <w:szCs w:val="22"/>
        </w:rPr>
        <w:t>第一百六十五章</w:t>
      </w:r>
      <w:r w:rsidR="00571BDF">
        <w:rPr>
          <w:rFonts w:ascii="微软雅黑" w:eastAsia="微软雅黑" w:hAnsi="微软雅黑" w:cs="微软雅黑" w:hint="eastAsia"/>
          <w:sz w:val="22"/>
          <w:szCs w:val="22"/>
        </w:rPr>
        <w:t xml:space="preserve"> </w:t>
      </w:r>
      <w:r w:rsidR="00571BDF">
        <w:rPr>
          <w:rFonts w:ascii="微软雅黑" w:eastAsia="微软雅黑" w:hAnsi="微软雅黑" w:cs="微软雅黑"/>
          <w:sz w:val="22"/>
          <w:szCs w:val="22"/>
        </w:rPr>
        <w:t xml:space="preserve">  </w:t>
      </w:r>
      <w:r w:rsidR="00382EC5">
        <w:rPr>
          <w:rFonts w:ascii="微软雅黑" w:eastAsia="微软雅黑" w:hAnsi="微软雅黑" w:cs="微软雅黑" w:hint="eastAsia"/>
          <w:sz w:val="22"/>
          <w:szCs w:val="22"/>
        </w:rPr>
        <w:t>‘鹰击’启航</w:t>
      </w:r>
    </w:p>
    <w:p w:rsidR="00197E99" w:rsidP="005F768A" w14:paraId="622F84AE" w14:textId="74C9E6D9">
      <w:pPr>
        <w:rPr>
          <w:rFonts w:ascii="微软雅黑" w:eastAsia="微软雅黑" w:hAnsi="微软雅黑" w:cs="微软雅黑"/>
          <w:sz w:val="22"/>
          <w:szCs w:val="22"/>
        </w:rPr>
      </w:pPr>
      <w:r>
        <w:rPr>
          <w:rFonts w:ascii="微软雅黑" w:eastAsia="微软雅黑" w:hAnsi="微软雅黑" w:cs="微软雅黑" w:hint="eastAsia"/>
          <w:sz w:val="22"/>
          <w:szCs w:val="22"/>
        </w:rPr>
        <w:t>游乐园之中一行人在提供餐点的地方已经待了一个下午了，孙瑶和孙源玲都已经吃的不想吃了，所有的品类都已经吃了个遍，如果是正常人</w:t>
      </w:r>
      <w:r w:rsidR="00EB7401">
        <w:rPr>
          <w:rFonts w:ascii="微软雅黑" w:eastAsia="微软雅黑" w:hAnsi="微软雅黑" w:cs="微软雅黑" w:hint="eastAsia"/>
          <w:sz w:val="22"/>
          <w:szCs w:val="22"/>
        </w:rPr>
        <w:t>此时很有可能就已经</w:t>
      </w:r>
      <w:r w:rsidR="00214B3B">
        <w:rPr>
          <w:rFonts w:ascii="微软雅黑" w:eastAsia="微软雅黑" w:hAnsi="微软雅黑" w:cs="微软雅黑" w:hint="eastAsia"/>
          <w:sz w:val="22"/>
          <w:szCs w:val="22"/>
        </w:rPr>
        <w:t>被撑死了，也就修行者对于这些普通的食物消化能力超级强，一点点的能量都能够给榨干。</w:t>
      </w:r>
    </w:p>
    <w:p w:rsidR="00726C61" w:rsidP="005F768A" w14:paraId="00AA1B5B" w14:textId="29ACAB57">
      <w:pPr>
        <w:rPr>
          <w:rFonts w:ascii="微软雅黑" w:eastAsia="微软雅黑" w:hAnsi="微软雅黑" w:cs="微软雅黑"/>
          <w:sz w:val="22"/>
          <w:szCs w:val="22"/>
        </w:rPr>
      </w:pPr>
      <w:r>
        <w:rPr>
          <w:rFonts w:ascii="微软雅黑" w:eastAsia="微软雅黑" w:hAnsi="微软雅黑" w:cs="微软雅黑" w:hint="eastAsia"/>
          <w:sz w:val="22"/>
          <w:szCs w:val="22"/>
        </w:rPr>
        <w:t>吃进去的东西在很短的时间就可以</w:t>
      </w:r>
      <w:r>
        <w:rPr>
          <w:rFonts w:ascii="微软雅黑" w:eastAsia="微软雅黑" w:hAnsi="微软雅黑" w:cs="微软雅黑" w:hint="eastAsia"/>
          <w:sz w:val="22"/>
          <w:szCs w:val="22"/>
        </w:rPr>
        <w:t>倍</w:t>
      </w:r>
      <w:r>
        <w:rPr>
          <w:rFonts w:ascii="微软雅黑" w:eastAsia="微软雅黑" w:hAnsi="微软雅黑" w:cs="微软雅黑" w:hint="eastAsia"/>
          <w:sz w:val="22"/>
          <w:szCs w:val="22"/>
        </w:rPr>
        <w:t>完全消化并且被吸收，其中的所有有用的物质要么被存储起来，要么就是被强制的转化为能量存储在身体之中在需要的时候就可以调用，然而事实却是，这些能量对于现在的孙源玲等人来说都是杯水车薪，就算是被尽数吸收都不能够补充</w:t>
      </w:r>
      <w:r w:rsidR="00EE0C68">
        <w:rPr>
          <w:rFonts w:ascii="微软雅黑" w:eastAsia="微软雅黑" w:hAnsi="微软雅黑" w:cs="微软雅黑" w:hint="eastAsia"/>
          <w:sz w:val="22"/>
          <w:szCs w:val="22"/>
        </w:rPr>
        <w:t>什么能量，除非将所有的质量都给转化为能量，这样才能够在一定程度之上弥补孙源玲这种级别存在的日常开销。</w:t>
      </w:r>
    </w:p>
    <w:p w:rsidR="00214B3B" w:rsidP="005F768A" w14:paraId="753AAD24" w14:textId="26BAC207">
      <w:pPr>
        <w:rPr>
          <w:rFonts w:ascii="微软雅黑" w:eastAsia="微软雅黑" w:hAnsi="微软雅黑" w:cs="微软雅黑"/>
          <w:sz w:val="22"/>
          <w:szCs w:val="22"/>
        </w:rPr>
      </w:pPr>
      <w:r>
        <w:rPr>
          <w:rFonts w:ascii="微软雅黑" w:eastAsia="微软雅黑" w:hAnsi="微软雅黑" w:cs="微软雅黑" w:hint="eastAsia"/>
          <w:sz w:val="22"/>
          <w:szCs w:val="22"/>
        </w:rPr>
        <w:t>咱餐桌之上奋战了两个小时值周孙源玲和孙瑶投降了，然而没有怎么吃过现代小吃的欧阳慧和槃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一直在吃就没有停下来过，爱丽单纯的不想吃。</w:t>
      </w:r>
    </w:p>
    <w:p w:rsidR="00197E99" w:rsidP="005F768A" w14:paraId="69F500EE" w14:textId="46D11F53">
      <w:pPr>
        <w:rPr>
          <w:rFonts w:ascii="微软雅黑" w:eastAsia="微软雅黑" w:hAnsi="微软雅黑" w:cs="微软雅黑"/>
          <w:sz w:val="22"/>
          <w:szCs w:val="22"/>
        </w:rPr>
      </w:pPr>
      <w:r>
        <w:rPr>
          <w:rFonts w:ascii="微软雅黑" w:eastAsia="微软雅黑" w:hAnsi="微软雅黑" w:cs="微软雅黑" w:hint="eastAsia"/>
          <w:sz w:val="22"/>
          <w:szCs w:val="22"/>
        </w:rPr>
        <w:t>“喂，慧</w:t>
      </w:r>
      <w:r>
        <w:rPr>
          <w:rFonts w:ascii="微软雅黑" w:eastAsia="微软雅黑" w:hAnsi="微软雅黑" w:cs="微软雅黑" w:hint="eastAsia"/>
          <w:sz w:val="22"/>
          <w:szCs w:val="22"/>
        </w:rPr>
        <w:t>慧</w:t>
      </w:r>
      <w:r>
        <w:rPr>
          <w:rFonts w:ascii="微软雅黑" w:eastAsia="微软雅黑" w:hAnsi="微软雅黑" w:cs="微软雅黑" w:hint="eastAsia"/>
          <w:sz w:val="22"/>
          <w:szCs w:val="22"/>
        </w:rPr>
        <w:t>，你这都吃了快5个小时了，人家的存货都快被你给吃完了吧？还没有吃够吗？”</w:t>
      </w:r>
    </w:p>
    <w:p w:rsidR="000F2AD5" w:rsidP="005F768A" w14:paraId="031D4F33" w14:textId="52697E10">
      <w:pPr>
        <w:rPr>
          <w:rFonts w:ascii="微软雅黑" w:eastAsia="微软雅黑" w:hAnsi="微软雅黑" w:cs="微软雅黑"/>
          <w:sz w:val="22"/>
          <w:szCs w:val="22"/>
        </w:rPr>
      </w:pPr>
      <w:r>
        <w:rPr>
          <w:rFonts w:ascii="微软雅黑" w:eastAsia="微软雅黑" w:hAnsi="微软雅黑" w:cs="微软雅黑" w:hint="eastAsia"/>
          <w:sz w:val="22"/>
          <w:szCs w:val="22"/>
        </w:rPr>
        <w:t>“没有，才这么一点怎么可能就吃够了？是吧槃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w:t>
      </w:r>
    </w:p>
    <w:p w:rsidR="00EE0C68" w:rsidRPr="00EE0C68" w:rsidP="005F768A" w14:paraId="523E8A1A" w14:textId="32E24B65">
      <w:pPr>
        <w:rPr>
          <w:rFonts w:ascii="微软雅黑" w:eastAsia="微软雅黑" w:hAnsi="微软雅黑" w:cs="微软雅黑"/>
          <w:sz w:val="22"/>
          <w:szCs w:val="22"/>
        </w:rPr>
      </w:pPr>
      <w:r>
        <w:rPr>
          <w:rFonts w:ascii="微软雅黑" w:eastAsia="微软雅黑" w:hAnsi="微软雅黑" w:cs="微软雅黑" w:hint="eastAsia"/>
          <w:sz w:val="22"/>
          <w:szCs w:val="22"/>
        </w:rPr>
        <w:t>“是的，是的，吾还想吃，虽然都吃过了两遍了但是</w:t>
      </w:r>
      <w:r>
        <w:rPr>
          <w:rFonts w:ascii="微软雅黑" w:eastAsia="微软雅黑" w:hAnsi="微软雅黑" w:cs="微软雅黑" w:hint="eastAsia"/>
          <w:sz w:val="22"/>
          <w:szCs w:val="22"/>
        </w:rPr>
        <w:t>吾</w:t>
      </w:r>
      <w:r>
        <w:rPr>
          <w:rFonts w:ascii="微软雅黑" w:eastAsia="微软雅黑" w:hAnsi="微软雅黑" w:cs="微软雅黑" w:hint="eastAsia"/>
          <w:sz w:val="22"/>
          <w:szCs w:val="22"/>
        </w:rPr>
        <w:t>还是想要继续吃，味道真是不错。”</w:t>
      </w:r>
    </w:p>
    <w:p w:rsidR="00EE0C68" w:rsidP="005F768A" w14:paraId="065C4A76" w14:textId="2075297A">
      <w:pPr>
        <w:rPr>
          <w:rFonts w:ascii="微软雅黑" w:eastAsia="微软雅黑" w:hAnsi="微软雅黑" w:cs="微软雅黑"/>
          <w:sz w:val="22"/>
          <w:szCs w:val="22"/>
        </w:rPr>
      </w:pPr>
      <w:r>
        <w:rPr>
          <w:rFonts w:ascii="微软雅黑" w:eastAsia="微软雅黑" w:hAnsi="微软雅黑" w:cs="微软雅黑" w:hint="eastAsia"/>
          <w:sz w:val="22"/>
          <w:szCs w:val="22"/>
        </w:rPr>
        <w:t>“真是的，那你们继续吃吧，但是在晚上七点钟之前要走哦，如果还是想吃东西的话倒时候就我来做些小吃给你们吃吧。”</w:t>
      </w:r>
    </w:p>
    <w:p w:rsidR="003145AD" w:rsidP="005F768A" w14:paraId="62F05EEA" w14:textId="135E942D">
      <w:pPr>
        <w:rPr>
          <w:rFonts w:ascii="微软雅黑" w:eastAsia="微软雅黑" w:hAnsi="微软雅黑" w:cs="微软雅黑"/>
          <w:sz w:val="22"/>
          <w:szCs w:val="22"/>
        </w:rPr>
      </w:pPr>
      <w:r>
        <w:rPr>
          <w:rFonts w:ascii="微软雅黑" w:eastAsia="微软雅黑" w:hAnsi="微软雅黑" w:cs="微软雅黑" w:hint="eastAsia"/>
          <w:sz w:val="22"/>
          <w:szCs w:val="22"/>
        </w:rPr>
        <w:t>“嗯~”</w:t>
      </w:r>
    </w:p>
    <w:p w:rsidR="003145AD" w:rsidP="005F768A" w14:paraId="2454DCBA" w14:textId="45359A3C">
      <w:pPr>
        <w:rPr>
          <w:rFonts w:ascii="微软雅黑" w:eastAsia="微软雅黑" w:hAnsi="微软雅黑" w:cs="微软雅黑"/>
          <w:sz w:val="22"/>
          <w:szCs w:val="22"/>
        </w:rPr>
      </w:pPr>
      <w:r>
        <w:rPr>
          <w:rFonts w:ascii="微软雅黑" w:eastAsia="微软雅黑" w:hAnsi="微软雅黑" w:cs="微软雅黑" w:hint="eastAsia"/>
          <w:sz w:val="22"/>
          <w:szCs w:val="22"/>
        </w:rPr>
        <w:t>“了解”</w:t>
      </w:r>
    </w:p>
    <w:p w:rsidR="00EE0C68" w:rsidP="005F768A" w14:paraId="657AD38A" w14:textId="795AC7AE">
      <w:pPr>
        <w:rPr>
          <w:rFonts w:ascii="微软雅黑" w:eastAsia="微软雅黑" w:hAnsi="微软雅黑" w:cs="微软雅黑"/>
          <w:sz w:val="22"/>
          <w:szCs w:val="22"/>
        </w:rPr>
      </w:pPr>
      <w:r>
        <w:rPr>
          <w:rFonts w:ascii="微软雅黑" w:eastAsia="微软雅黑" w:hAnsi="微软雅黑" w:cs="微软雅黑" w:hint="eastAsia"/>
          <w:sz w:val="22"/>
          <w:szCs w:val="22"/>
        </w:rPr>
        <w:t>孙源玲再次吃了一点烤肉之后就选择了放弃，然后与爱丽和孙瑶一起快乐的玩起了游戏。</w:t>
      </w:r>
    </w:p>
    <w:p w:rsidR="003145AD" w:rsidP="005F768A" w14:paraId="4963277F" w14:textId="3D964F0B">
      <w:pPr>
        <w:rPr>
          <w:rFonts w:ascii="微软雅黑" w:eastAsia="微软雅黑" w:hAnsi="微软雅黑" w:cs="微软雅黑"/>
          <w:sz w:val="22"/>
          <w:szCs w:val="22"/>
        </w:rPr>
      </w:pPr>
      <w:r>
        <w:rPr>
          <w:rFonts w:ascii="微软雅黑" w:eastAsia="微软雅黑" w:hAnsi="微软雅黑" w:cs="微软雅黑" w:hint="eastAsia"/>
          <w:sz w:val="22"/>
          <w:szCs w:val="22"/>
        </w:rPr>
        <w:t>时间很快便</w:t>
      </w:r>
      <w:r w:rsidR="00804A8B">
        <w:rPr>
          <w:rFonts w:ascii="微软雅黑" w:eastAsia="微软雅黑" w:hAnsi="微软雅黑" w:cs="微软雅黑" w:hint="eastAsia"/>
          <w:sz w:val="22"/>
          <w:szCs w:val="22"/>
        </w:rPr>
        <w:t>来到了晚上的七点，这个时候水上乐园的人再次来到了一个高峰时期，餐厅</w:t>
      </w:r>
      <w:r w:rsidR="00804A8B">
        <w:rPr>
          <w:rFonts w:ascii="微软雅黑" w:eastAsia="微软雅黑" w:hAnsi="微软雅黑" w:cs="微软雅黑" w:hint="eastAsia"/>
          <w:sz w:val="22"/>
          <w:szCs w:val="22"/>
        </w:rPr>
        <w:t>的食材采购</w:t>
      </w:r>
      <w:r w:rsidR="00804A8B">
        <w:rPr>
          <w:rFonts w:ascii="微软雅黑" w:eastAsia="微软雅黑" w:hAnsi="微软雅黑" w:cs="微软雅黑" w:hint="eastAsia"/>
          <w:sz w:val="22"/>
          <w:szCs w:val="22"/>
        </w:rPr>
        <w:t>车已经出去了好几趟了，就是为了给槃</w:t>
      </w:r>
      <w:r w:rsidR="00804A8B">
        <w:rPr>
          <w:rFonts w:ascii="微软雅黑" w:eastAsia="微软雅黑" w:hAnsi="微软雅黑" w:cs="微软雅黑" w:hint="eastAsia"/>
          <w:sz w:val="22"/>
          <w:szCs w:val="22"/>
        </w:rPr>
        <w:t>洳</w:t>
      </w:r>
      <w:r w:rsidR="00804A8B">
        <w:rPr>
          <w:rFonts w:ascii="微软雅黑" w:eastAsia="微软雅黑" w:hAnsi="微软雅黑" w:cs="微软雅黑" w:hint="eastAsia"/>
          <w:sz w:val="22"/>
          <w:szCs w:val="22"/>
        </w:rPr>
        <w:t>和欧阳慧购买制作食物的原材料，而后</w:t>
      </w:r>
      <w:r w:rsidR="00804A8B">
        <w:rPr>
          <w:rFonts w:ascii="微软雅黑" w:eastAsia="微软雅黑" w:hAnsi="微软雅黑" w:cs="微软雅黑" w:hint="eastAsia"/>
          <w:sz w:val="22"/>
          <w:szCs w:val="22"/>
        </w:rPr>
        <w:t>厨</w:t>
      </w:r>
      <w:r w:rsidR="00804A8B">
        <w:rPr>
          <w:rFonts w:ascii="微软雅黑" w:eastAsia="微软雅黑" w:hAnsi="微软雅黑" w:cs="微软雅黑" w:hint="eastAsia"/>
          <w:sz w:val="22"/>
          <w:szCs w:val="22"/>
        </w:rPr>
        <w:t>已经有很长时间都没有休息了。</w:t>
      </w:r>
    </w:p>
    <w:p w:rsidR="003145AD" w:rsidP="005F768A" w14:paraId="7F30CA9C" w14:textId="6A9AD2F5">
      <w:pPr>
        <w:rPr>
          <w:rFonts w:ascii="微软雅黑" w:eastAsia="微软雅黑" w:hAnsi="微软雅黑" w:cs="微软雅黑"/>
          <w:sz w:val="22"/>
          <w:szCs w:val="22"/>
        </w:rPr>
      </w:pPr>
      <w:r>
        <w:rPr>
          <w:rFonts w:ascii="微软雅黑" w:eastAsia="微软雅黑" w:hAnsi="微软雅黑" w:cs="微软雅黑" w:hint="eastAsia"/>
          <w:sz w:val="22"/>
          <w:szCs w:val="22"/>
        </w:rPr>
        <w:t>“各位现在时间已经来到了晚上七点咯，吃东西的两个快住手了，不要吃了，知道不知道你们已经吃了我</w:t>
      </w:r>
      <w:r>
        <w:rPr>
          <w:rFonts w:ascii="微软雅黑" w:eastAsia="微软雅黑" w:hAnsi="微软雅黑" w:cs="微软雅黑"/>
          <w:sz w:val="22"/>
          <w:szCs w:val="22"/>
        </w:rPr>
        <w:t>10000</w:t>
      </w:r>
      <w:r>
        <w:rPr>
          <w:rFonts w:ascii="微软雅黑" w:eastAsia="微软雅黑" w:hAnsi="微软雅黑" w:cs="微软雅黑" w:hint="eastAsia"/>
          <w:sz w:val="22"/>
          <w:szCs w:val="22"/>
        </w:rPr>
        <w:t>多块钱了，这么多钱去吃点好的不好吗？”</w:t>
      </w:r>
    </w:p>
    <w:p w:rsidR="003145AD" w:rsidP="005F768A" w14:paraId="0CCD4930" w14:textId="1B8C2BC5">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诶</w:t>
      </w:r>
      <w:r>
        <w:rPr>
          <w:rFonts w:ascii="微软雅黑" w:eastAsia="微软雅黑" w:hAnsi="微软雅黑" w:cs="微软雅黑" w:hint="eastAsia"/>
          <w:sz w:val="22"/>
          <w:szCs w:val="22"/>
        </w:rPr>
        <w:t>嘿嘿，既然时间到了那就走了吧，我已经吃的差不多了。”</w:t>
      </w:r>
    </w:p>
    <w:p w:rsidR="00804A8B" w:rsidP="005F768A" w14:paraId="6B77F231" w14:textId="2A52A8DD">
      <w:pPr>
        <w:rPr>
          <w:rFonts w:ascii="微软雅黑" w:eastAsia="微软雅黑" w:hAnsi="微软雅黑" w:cs="微软雅黑"/>
          <w:sz w:val="22"/>
          <w:szCs w:val="22"/>
        </w:rPr>
      </w:pPr>
      <w:r>
        <w:rPr>
          <w:rFonts w:ascii="微软雅黑" w:eastAsia="微软雅黑" w:hAnsi="微软雅黑" w:cs="微软雅黑" w:hint="eastAsia"/>
          <w:sz w:val="22"/>
          <w:szCs w:val="22"/>
        </w:rPr>
        <w:t>“吾也吃的差不多了。”</w:t>
      </w:r>
    </w:p>
    <w:p w:rsidR="00804A8B" w:rsidP="005F768A" w14:paraId="59ECF58F" w14:textId="15A001EF">
      <w:pPr>
        <w:rPr>
          <w:rFonts w:ascii="微软雅黑" w:eastAsia="微软雅黑" w:hAnsi="微软雅黑" w:cs="微软雅黑"/>
          <w:sz w:val="22"/>
          <w:szCs w:val="22"/>
        </w:rPr>
      </w:pPr>
      <w:r>
        <w:rPr>
          <w:rFonts w:ascii="微软雅黑" w:eastAsia="微软雅黑" w:hAnsi="微软雅黑" w:cs="微软雅黑" w:hint="eastAsia"/>
          <w:sz w:val="22"/>
          <w:szCs w:val="22"/>
        </w:rPr>
        <w:t>“那咱们就回家吧，槃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要不要到我家里面来玩儿呢？虽然房间有些简陋，但是房间还蛮大的，想要玩儿的话都可以的，没有问题。”</w:t>
      </w:r>
    </w:p>
    <w:p w:rsidR="00804A8B" w:rsidP="005F768A" w14:paraId="08636869" w14:textId="29E8575D">
      <w:pPr>
        <w:rPr>
          <w:rFonts w:ascii="微软雅黑" w:eastAsia="微软雅黑" w:hAnsi="微软雅黑" w:cs="微软雅黑"/>
          <w:sz w:val="22"/>
          <w:szCs w:val="22"/>
        </w:rPr>
      </w:pPr>
      <w:r>
        <w:rPr>
          <w:rFonts w:ascii="微软雅黑" w:eastAsia="微软雅黑" w:hAnsi="微软雅黑" w:cs="微软雅黑" w:hint="eastAsia"/>
          <w:sz w:val="22"/>
          <w:szCs w:val="22"/>
        </w:rPr>
        <w:t>“吾知道了，地底之下的世界真的令人感到压抑。”</w:t>
      </w:r>
    </w:p>
    <w:p w:rsidR="00804A8B" w:rsidP="005F768A" w14:paraId="66DE9928" w14:textId="64CDDB65">
      <w:pPr>
        <w:rPr>
          <w:rFonts w:ascii="微软雅黑" w:eastAsia="微软雅黑" w:hAnsi="微软雅黑" w:cs="微软雅黑"/>
          <w:sz w:val="22"/>
          <w:szCs w:val="22"/>
        </w:rPr>
      </w:pPr>
      <w:r>
        <w:rPr>
          <w:rFonts w:ascii="微软雅黑" w:eastAsia="微软雅黑" w:hAnsi="微软雅黑" w:cs="微软雅黑" w:hint="eastAsia"/>
          <w:sz w:val="22"/>
          <w:szCs w:val="22"/>
        </w:rPr>
        <w:t>于是一行人便踏入了归家的途中，至于槃</w:t>
      </w:r>
      <w:r>
        <w:rPr>
          <w:rFonts w:ascii="微软雅黑" w:eastAsia="微软雅黑" w:hAnsi="微软雅黑" w:cs="微软雅黑" w:hint="eastAsia"/>
          <w:sz w:val="22"/>
          <w:szCs w:val="22"/>
        </w:rPr>
        <w:t>洳</w:t>
      </w:r>
      <w:r>
        <w:rPr>
          <w:rFonts w:ascii="微软雅黑" w:eastAsia="微软雅黑" w:hAnsi="微软雅黑" w:cs="微软雅黑" w:hint="eastAsia"/>
          <w:sz w:val="22"/>
          <w:szCs w:val="22"/>
        </w:rPr>
        <w:t>到了孙源玲家之后到底发生了些什么事情，只有当事人知道这其中的细节了。</w:t>
      </w:r>
    </w:p>
    <w:p w:rsidR="00804A8B" w:rsidP="005F768A" w14:paraId="0971BB5D" w14:textId="2B7F9E83">
      <w:pPr>
        <w:rPr>
          <w:rFonts w:ascii="微软雅黑" w:eastAsia="微软雅黑" w:hAnsi="微软雅黑" w:cs="微软雅黑"/>
          <w:sz w:val="22"/>
          <w:szCs w:val="22"/>
        </w:rPr>
      </w:pPr>
      <w:r>
        <w:rPr>
          <w:rFonts w:ascii="微软雅黑" w:eastAsia="微软雅黑" w:hAnsi="微软雅黑" w:cs="微软雅黑" w:hint="eastAsia"/>
          <w:sz w:val="22"/>
          <w:szCs w:val="22"/>
        </w:rPr>
        <w:t>……</w:t>
      </w:r>
    </w:p>
    <w:p w:rsidR="00804A8B" w:rsidP="005F768A" w14:paraId="59F0C541" w14:textId="136DA408">
      <w:pPr>
        <w:rPr>
          <w:rFonts w:ascii="微软雅黑" w:eastAsia="微软雅黑" w:hAnsi="微软雅黑" w:cs="微软雅黑"/>
          <w:sz w:val="22"/>
          <w:szCs w:val="22"/>
        </w:rPr>
      </w:pPr>
      <w:r>
        <w:rPr>
          <w:rFonts w:ascii="微软雅黑" w:eastAsia="微软雅黑" w:hAnsi="微软雅黑" w:cs="微软雅黑" w:hint="eastAsia"/>
          <w:sz w:val="22"/>
          <w:szCs w:val="22"/>
        </w:rPr>
        <w:t>在某山里面的秘密基地之中，一艘巨大的空天母舰再次出现在了那个升降平台上，这个基地相比于上次还要扩大了数倍，而相应的空天母舰体积也大幅度的扩大。</w:t>
      </w:r>
    </w:p>
    <w:p w:rsidR="00804A8B" w:rsidP="005F768A" w14:paraId="703A87CB" w14:textId="207FDC38">
      <w:pPr>
        <w:rPr>
          <w:rFonts w:ascii="微软雅黑" w:eastAsia="微软雅黑" w:hAnsi="微软雅黑" w:cs="微软雅黑"/>
          <w:sz w:val="22"/>
          <w:szCs w:val="22"/>
        </w:rPr>
      </w:pPr>
      <w:r>
        <w:rPr>
          <w:rFonts w:ascii="微软雅黑" w:eastAsia="微软雅黑" w:hAnsi="微软雅黑" w:cs="微软雅黑" w:hint="eastAsia"/>
          <w:sz w:val="22"/>
          <w:szCs w:val="22"/>
        </w:rPr>
        <w:t>得益于一些能力十分特殊的超能力者</w:t>
      </w:r>
      <w:r>
        <w:rPr>
          <w:rFonts w:ascii="微软雅黑" w:eastAsia="微软雅黑" w:hAnsi="微软雅黑" w:cs="微软雅黑" w:hint="eastAsia"/>
          <w:sz w:val="22"/>
          <w:szCs w:val="22"/>
        </w:rPr>
        <w:t>被</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官方</w:t>
      </w:r>
      <w:r>
        <w:rPr>
          <w:rFonts w:ascii="微软雅黑" w:eastAsia="微软雅黑" w:hAnsi="微软雅黑" w:cs="微软雅黑" w:hint="eastAsia"/>
          <w:sz w:val="22"/>
          <w:szCs w:val="22"/>
        </w:rPr>
        <w:t>召集</w:t>
      </w:r>
      <w:r w:rsidR="00E62E5C">
        <w:rPr>
          <w:rFonts w:ascii="微软雅黑" w:eastAsia="微软雅黑" w:hAnsi="微软雅黑" w:cs="微软雅黑" w:hint="eastAsia"/>
          <w:sz w:val="22"/>
          <w:szCs w:val="22"/>
        </w:rPr>
        <w:t>，空天母舰的建造速度十分的快，主体的建造不到半年的时间便完成了建造，所有的零部件都按照原本的方案完成了建造，质量和速度都相当的优秀。</w:t>
      </w:r>
    </w:p>
    <w:p w:rsidR="00E62E5C" w:rsidP="005F768A" w14:paraId="599A5FDA" w14:textId="7858708D">
      <w:pPr>
        <w:rPr>
          <w:rFonts w:ascii="微软雅黑" w:eastAsia="微软雅黑" w:hAnsi="微软雅黑" w:cs="微软雅黑"/>
          <w:sz w:val="22"/>
          <w:szCs w:val="22"/>
        </w:rPr>
      </w:pPr>
      <w:r>
        <w:rPr>
          <w:rFonts w:ascii="微软雅黑" w:eastAsia="微软雅黑" w:hAnsi="微软雅黑" w:cs="微软雅黑" w:hint="eastAsia"/>
          <w:sz w:val="22"/>
          <w:szCs w:val="22"/>
        </w:rPr>
        <w:t>而现在发动机的试车已经完全成功，装载工作进展的十分顺利，在特殊能力的超能力者的帮助之下发动机的装载在一天的时间里面就已经完成了安装，而且核聚变反应堆也是成功的完成了安装，空天母舰巨大的体积使得巨大的核聚变发电机组能够成功的上舰。</w:t>
      </w:r>
    </w:p>
    <w:p w:rsidR="00804A8B" w:rsidP="005F768A" w14:paraId="44ADF332" w14:textId="1B4EDFF0">
      <w:pPr>
        <w:rPr>
          <w:rFonts w:ascii="微软雅黑" w:eastAsia="微软雅黑" w:hAnsi="微软雅黑" w:cs="微软雅黑"/>
          <w:sz w:val="22"/>
          <w:szCs w:val="22"/>
        </w:rPr>
      </w:pPr>
      <w:r>
        <w:rPr>
          <w:rFonts w:ascii="微软雅黑" w:eastAsia="微软雅黑" w:hAnsi="微软雅黑" w:cs="微软雅黑" w:hint="eastAsia"/>
          <w:sz w:val="22"/>
          <w:szCs w:val="22"/>
        </w:rPr>
        <w:t>在基地之中几名国内十分顶尖的核物理学家正在那个巨大的核聚变发电机的周围进行着最后的检查，为核聚变发电机首次上舰做充足的准备，而这艘空天母舰的总设计师也带领着一群国内顶尖的材料工程师和</w:t>
      </w:r>
      <w:r w:rsidR="00C3126A">
        <w:rPr>
          <w:rFonts w:ascii="微软雅黑" w:eastAsia="微软雅黑" w:hAnsi="微软雅黑" w:cs="微软雅黑" w:hint="eastAsia"/>
          <w:sz w:val="22"/>
          <w:szCs w:val="22"/>
        </w:rPr>
        <w:t>设计工程师在进行着最后的检查。</w:t>
      </w:r>
    </w:p>
    <w:p w:rsidR="00C3126A" w:rsidP="005F768A" w14:paraId="3BF1BBC0" w14:textId="7E06D054">
      <w:pPr>
        <w:rPr>
          <w:rFonts w:ascii="微软雅黑" w:eastAsia="微软雅黑" w:hAnsi="微软雅黑" w:cs="微软雅黑"/>
          <w:sz w:val="22"/>
          <w:szCs w:val="22"/>
        </w:rPr>
      </w:pPr>
      <w:r>
        <w:rPr>
          <w:rFonts w:ascii="微软雅黑" w:eastAsia="微软雅黑" w:hAnsi="微软雅黑" w:cs="微软雅黑" w:hint="eastAsia"/>
          <w:sz w:val="22"/>
          <w:szCs w:val="22"/>
        </w:rPr>
        <w:t>在战舰的下方还有一些看起来十分奇怪的小罐子，这些小罐子一方是完全封闭的弧形，而另一方却有着一个小小的类似于喷头的东西，在罐子的外壁之上还有十分有规律的凹槽</w:t>
      </w:r>
      <w:r w:rsidR="00DF0BA8">
        <w:rPr>
          <w:rFonts w:ascii="微软雅黑" w:eastAsia="微软雅黑" w:hAnsi="微软雅黑" w:cs="微软雅黑" w:hint="eastAsia"/>
          <w:sz w:val="22"/>
          <w:szCs w:val="22"/>
        </w:rPr>
        <w:t>，在地面之上堆积了相当的多</w:t>
      </w:r>
      <w:r w:rsidR="00DD5344">
        <w:rPr>
          <w:rFonts w:ascii="微软雅黑" w:eastAsia="微软雅黑" w:hAnsi="微软雅黑" w:cs="微软雅黑" w:hint="eastAsia"/>
          <w:sz w:val="22"/>
          <w:szCs w:val="22"/>
        </w:rPr>
        <w:t>，还有许许多多的外壁十分光滑没有任何用于固定措施，甚至用于</w:t>
      </w:r>
      <w:r w:rsidR="00432508">
        <w:rPr>
          <w:rFonts w:ascii="微软雅黑" w:eastAsia="微软雅黑" w:hAnsi="微软雅黑" w:cs="微软雅黑" w:hint="eastAsia"/>
          <w:sz w:val="22"/>
          <w:szCs w:val="22"/>
        </w:rPr>
        <w:t>倾泻出</w:t>
      </w:r>
      <w:r w:rsidR="00DD5344">
        <w:rPr>
          <w:rFonts w:ascii="微软雅黑" w:eastAsia="微软雅黑" w:hAnsi="微软雅黑" w:cs="微软雅黑" w:hint="eastAsia"/>
          <w:sz w:val="22"/>
          <w:szCs w:val="22"/>
        </w:rPr>
        <w:t>其中物质的喷口都没有。</w:t>
      </w:r>
    </w:p>
    <w:p w:rsidR="00E62E5C" w:rsidP="005F768A" w14:paraId="1AD74FC6" w14:textId="24485BD9">
      <w:pPr>
        <w:rPr>
          <w:rFonts w:ascii="微软雅黑" w:eastAsia="微软雅黑" w:hAnsi="微软雅黑" w:cs="微软雅黑"/>
          <w:sz w:val="22"/>
          <w:szCs w:val="22"/>
        </w:rPr>
      </w:pPr>
      <w:r>
        <w:rPr>
          <w:rFonts w:ascii="微软雅黑" w:eastAsia="微软雅黑" w:hAnsi="微软雅黑" w:cs="微软雅黑" w:hint="eastAsia"/>
          <w:sz w:val="22"/>
          <w:szCs w:val="22"/>
        </w:rPr>
        <w:t>舰体的整体检查并没有持续多长的时间，材料的进入这些年因为各种各样的原因进步有些缓慢，但是能源的使用限制几乎就已经消失了，曾经</w:t>
      </w:r>
      <w:r w:rsidR="00BC215B">
        <w:rPr>
          <w:rFonts w:ascii="微软雅黑" w:eastAsia="微软雅黑" w:hAnsi="微软雅黑" w:cs="微软雅黑" w:hint="eastAsia"/>
          <w:sz w:val="22"/>
          <w:szCs w:val="22"/>
        </w:rPr>
        <w:t>兔砸</w:t>
      </w:r>
      <w:r>
        <w:rPr>
          <w:rFonts w:ascii="微软雅黑" w:eastAsia="微软雅黑" w:hAnsi="微软雅黑" w:cs="微软雅黑" w:hint="eastAsia"/>
          <w:sz w:val="22"/>
          <w:szCs w:val="22"/>
        </w:rPr>
        <w:t>方面</w:t>
      </w:r>
      <w:r>
        <w:rPr>
          <w:rFonts w:ascii="微软雅黑" w:eastAsia="微软雅黑" w:hAnsi="微软雅黑" w:cs="微软雅黑" w:hint="eastAsia"/>
          <w:sz w:val="22"/>
          <w:szCs w:val="22"/>
        </w:rPr>
        <w:t>产量很低且</w:t>
      </w:r>
      <w:r w:rsidR="00420D00">
        <w:rPr>
          <w:rFonts w:ascii="微软雅黑" w:eastAsia="微软雅黑" w:hAnsi="微软雅黑" w:cs="微软雅黑" w:hint="eastAsia"/>
          <w:sz w:val="22"/>
          <w:szCs w:val="22"/>
        </w:rPr>
        <w:t>单层</w:t>
      </w:r>
      <w:r w:rsidR="00420D00">
        <w:rPr>
          <w:rFonts w:ascii="微软雅黑" w:eastAsia="微软雅黑" w:hAnsi="微软雅黑" w:cs="微软雅黑" w:hint="eastAsia"/>
          <w:sz w:val="22"/>
          <w:szCs w:val="22"/>
        </w:rPr>
        <w:t>石墨烯在生产</w:t>
      </w:r>
      <w:r w:rsidR="00420D00">
        <w:rPr>
          <w:rFonts w:ascii="微软雅黑" w:eastAsia="微软雅黑" w:hAnsi="微软雅黑" w:cs="微软雅黑" w:hint="eastAsia"/>
          <w:sz w:val="22"/>
          <w:szCs w:val="22"/>
        </w:rPr>
        <w:t>出来之后想要实际的使用困难很多，但是在参考</w:t>
      </w:r>
      <w:r w:rsidR="00420D00">
        <w:rPr>
          <w:rFonts w:ascii="微软雅黑" w:eastAsia="微软雅黑" w:hAnsi="微软雅黑" w:cs="微软雅黑" w:hint="eastAsia"/>
          <w:sz w:val="22"/>
          <w:szCs w:val="22"/>
        </w:rPr>
        <w:t>了玲瑶科创</w:t>
      </w:r>
      <w:r w:rsidR="00420D00">
        <w:rPr>
          <w:rFonts w:ascii="微软雅黑" w:eastAsia="微软雅黑" w:hAnsi="微软雅黑" w:cs="微软雅黑" w:hint="eastAsia"/>
          <w:sz w:val="22"/>
          <w:szCs w:val="22"/>
        </w:rPr>
        <w:t>的解决方案之后也是相处了另外的解决方法。</w:t>
      </w:r>
    </w:p>
    <w:p w:rsidR="00DF0BA8" w:rsidP="005F768A" w14:paraId="69B438ED" w14:textId="38DE5AB7">
      <w:pPr>
        <w:rPr>
          <w:rFonts w:ascii="微软雅黑" w:eastAsia="微软雅黑" w:hAnsi="微软雅黑" w:cs="微软雅黑"/>
          <w:sz w:val="22"/>
          <w:szCs w:val="22"/>
        </w:rPr>
      </w:pPr>
      <w:r>
        <w:rPr>
          <w:rFonts w:ascii="微软雅黑" w:eastAsia="微软雅黑" w:hAnsi="微软雅黑" w:cs="微软雅黑" w:hint="eastAsia"/>
          <w:sz w:val="22"/>
          <w:szCs w:val="22"/>
        </w:rPr>
        <w:t>“首尾没有发现任何的问题，气密性正常，传动装置和承重装置正常。”</w:t>
      </w:r>
    </w:p>
    <w:p w:rsidR="00420D00" w:rsidP="005F768A" w14:paraId="13A7642E" w14:textId="3153D12E">
      <w:pPr>
        <w:rPr>
          <w:rFonts w:ascii="微软雅黑" w:eastAsia="微软雅黑" w:hAnsi="微软雅黑" w:cs="微软雅黑"/>
          <w:sz w:val="22"/>
          <w:szCs w:val="22"/>
        </w:rPr>
      </w:pPr>
      <w:r>
        <w:rPr>
          <w:rFonts w:ascii="微软雅黑" w:eastAsia="微软雅黑" w:hAnsi="微软雅黑" w:cs="微软雅黑" w:hint="eastAsia"/>
          <w:sz w:val="22"/>
          <w:szCs w:val="22"/>
        </w:rPr>
        <w:t>“舰身未发现异常，生命维持装置正常，紧急逃生装置全部处于待命状态。”</w:t>
      </w:r>
    </w:p>
    <w:p w:rsidR="00E62E5C" w:rsidP="005F768A" w14:paraId="5C9DB5F8" w14:textId="3186CF06">
      <w:pPr>
        <w:rPr>
          <w:rFonts w:ascii="微软雅黑" w:eastAsia="微软雅黑" w:hAnsi="微软雅黑" w:cs="微软雅黑"/>
          <w:sz w:val="22"/>
          <w:szCs w:val="22"/>
        </w:rPr>
      </w:pPr>
      <w:r>
        <w:rPr>
          <w:rFonts w:ascii="微软雅黑" w:eastAsia="微软雅黑" w:hAnsi="微软雅黑" w:cs="微软雅黑" w:hint="eastAsia"/>
          <w:sz w:val="22"/>
          <w:szCs w:val="22"/>
        </w:rPr>
        <w:t>“弦侧未发现异常，武器系统工作状态正常，两门主炮功能系统正常</w:t>
      </w:r>
      <w:r w:rsidR="00FC6116">
        <w:rPr>
          <w:rFonts w:ascii="微软雅黑" w:eastAsia="微软雅黑" w:hAnsi="微软雅黑" w:cs="微软雅黑" w:hint="eastAsia"/>
          <w:sz w:val="22"/>
          <w:szCs w:val="22"/>
        </w:rPr>
        <w:t>，气动自适应系统正常工作，</w:t>
      </w:r>
      <w:r w:rsidR="00294DDD">
        <w:rPr>
          <w:rFonts w:ascii="微软雅黑" w:eastAsia="微软雅黑" w:hAnsi="微软雅黑" w:cs="微软雅黑" w:hint="eastAsia"/>
          <w:sz w:val="22"/>
          <w:szCs w:val="22"/>
        </w:rPr>
        <w:t>飞控系统在大气环境之中的稳定性测试还没有开始测试，处于位置状态。</w:t>
      </w:r>
      <w:r>
        <w:rPr>
          <w:rFonts w:ascii="微软雅黑" w:eastAsia="微软雅黑" w:hAnsi="微软雅黑" w:cs="微软雅黑" w:hint="eastAsia"/>
          <w:sz w:val="22"/>
          <w:szCs w:val="22"/>
        </w:rPr>
        <w:t>”</w:t>
      </w:r>
    </w:p>
    <w:p w:rsidR="00804A8B" w:rsidP="005F768A" w14:paraId="231A5A07" w14:textId="4F69E0A6">
      <w:pPr>
        <w:rPr>
          <w:rFonts w:ascii="微软雅黑" w:eastAsia="微软雅黑" w:hAnsi="微软雅黑" w:cs="微软雅黑"/>
          <w:sz w:val="22"/>
          <w:szCs w:val="22"/>
        </w:rPr>
      </w:pPr>
      <w:r>
        <w:rPr>
          <w:rFonts w:ascii="微软雅黑" w:eastAsia="微软雅黑" w:hAnsi="微软雅黑" w:cs="微软雅黑" w:hint="eastAsia"/>
          <w:sz w:val="22"/>
          <w:szCs w:val="22"/>
        </w:rPr>
        <w:t>“推进剂存放舱室仅有少量的推进剂，处于稳定状态，能源供给装置还处于检查状态，能源系统的供给是否稳定还待测试。”</w:t>
      </w:r>
    </w:p>
    <w:p w:rsidR="00294DDD" w:rsidP="005F768A" w14:paraId="2BDC1640" w14:textId="5A919DFA">
      <w:pPr>
        <w:rPr>
          <w:rFonts w:ascii="微软雅黑" w:eastAsia="微软雅黑" w:hAnsi="微软雅黑" w:cs="微软雅黑"/>
          <w:sz w:val="22"/>
          <w:szCs w:val="22"/>
        </w:rPr>
      </w:pPr>
      <w:r>
        <w:rPr>
          <w:rFonts w:ascii="微软雅黑" w:eastAsia="微软雅黑" w:hAnsi="微软雅黑" w:cs="微软雅黑" w:hint="eastAsia"/>
          <w:sz w:val="22"/>
          <w:szCs w:val="22"/>
        </w:rPr>
        <w:t>……</w:t>
      </w:r>
      <w:r>
        <w:rPr>
          <w:rFonts w:ascii="微软雅黑" w:eastAsia="微软雅黑" w:hAnsi="微软雅黑" w:cs="微软雅黑" w:hint="eastAsia"/>
          <w:sz w:val="22"/>
          <w:szCs w:val="22"/>
        </w:rPr>
        <w:t>……</w:t>
      </w:r>
    </w:p>
    <w:p w:rsidR="00294DDD" w:rsidP="005F768A" w14:paraId="3774ECB5" w14:textId="383A4D0B">
      <w:pPr>
        <w:rPr>
          <w:rFonts w:ascii="微软雅黑" w:eastAsia="微软雅黑" w:hAnsi="微软雅黑" w:cs="微软雅黑"/>
          <w:sz w:val="22"/>
          <w:szCs w:val="22"/>
        </w:rPr>
      </w:pPr>
      <w:r>
        <w:rPr>
          <w:rFonts w:ascii="微软雅黑" w:eastAsia="微软雅黑" w:hAnsi="微软雅黑" w:cs="微软雅黑" w:hint="eastAsia"/>
          <w:sz w:val="22"/>
          <w:szCs w:val="22"/>
        </w:rPr>
        <w:t>舰体设计的总工程师，静静的听着各项数据的汇报，总结着</w:t>
      </w:r>
      <w:r w:rsidR="004738E6">
        <w:rPr>
          <w:rFonts w:ascii="微软雅黑" w:eastAsia="微软雅黑" w:hAnsi="微软雅黑" w:cs="微软雅黑" w:hint="eastAsia"/>
          <w:sz w:val="22"/>
          <w:szCs w:val="22"/>
        </w:rPr>
        <w:t>整艘空天</w:t>
      </w:r>
      <w:r w:rsidR="004738E6">
        <w:rPr>
          <w:rFonts w:ascii="微软雅黑" w:eastAsia="微软雅黑" w:hAnsi="微软雅黑" w:cs="微软雅黑" w:hint="eastAsia"/>
          <w:sz w:val="22"/>
          <w:szCs w:val="22"/>
        </w:rPr>
        <w:t>母舰此时的状态。</w:t>
      </w:r>
    </w:p>
    <w:p w:rsidR="004738E6" w:rsidP="005F768A" w14:paraId="0545F5C1"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“各位，检查可以暂时停止了，整体状况十分的好，只需要等待能源工程师那面完成最后的检修之后就可以开始正式的航行测试。</w:t>
      </w:r>
    </w:p>
    <w:p w:rsidR="004738E6" w:rsidP="005F768A" w14:paraId="2FAA6A73" w14:textId="69959EF2">
      <w:pPr>
        <w:rPr>
          <w:rFonts w:ascii="微软雅黑" w:eastAsia="微软雅黑" w:hAnsi="微软雅黑" w:cs="微软雅黑"/>
          <w:sz w:val="22"/>
          <w:szCs w:val="22"/>
        </w:rPr>
      </w:pPr>
      <w:r>
        <w:rPr>
          <w:rFonts w:ascii="微软雅黑" w:eastAsia="微软雅黑" w:hAnsi="微软雅黑" w:cs="微软雅黑" w:hint="eastAsia"/>
          <w:sz w:val="22"/>
          <w:szCs w:val="22"/>
        </w:rPr>
        <w:t>现在各位开始撤退，让指挥官完成接下来的接管。”</w:t>
      </w:r>
    </w:p>
    <w:p w:rsidR="004738E6" w:rsidP="005F768A" w14:paraId="2BFFAC11" w14:textId="5EC5DB81">
      <w:pPr>
        <w:rPr>
          <w:rFonts w:ascii="微软雅黑" w:eastAsia="微软雅黑" w:hAnsi="微软雅黑" w:cs="微软雅黑"/>
          <w:sz w:val="22"/>
          <w:szCs w:val="22"/>
        </w:rPr>
      </w:pPr>
      <w:r>
        <w:rPr>
          <w:rFonts w:ascii="微软雅黑" w:eastAsia="微软雅黑" w:hAnsi="微软雅黑" w:cs="微软雅黑" w:hint="eastAsia"/>
          <w:sz w:val="22"/>
          <w:szCs w:val="22"/>
        </w:rPr>
        <w:t>“是。”众人</w:t>
      </w:r>
      <w:r>
        <w:rPr>
          <w:rFonts w:ascii="微软雅黑" w:eastAsia="微软雅黑" w:hAnsi="微软雅黑" w:cs="微软雅黑" w:hint="eastAsia"/>
          <w:sz w:val="22"/>
          <w:szCs w:val="22"/>
        </w:rPr>
        <w:t>齐声的</w:t>
      </w:r>
      <w:r>
        <w:rPr>
          <w:rFonts w:ascii="微软雅黑" w:eastAsia="微软雅黑" w:hAnsi="微软雅黑" w:cs="微软雅黑" w:hint="eastAsia"/>
          <w:sz w:val="22"/>
          <w:szCs w:val="22"/>
        </w:rPr>
        <w:t>回答之后，开始</w:t>
      </w:r>
      <w:r w:rsidR="00391B43">
        <w:rPr>
          <w:rFonts w:ascii="微软雅黑" w:eastAsia="微软雅黑" w:hAnsi="微软雅黑" w:cs="微软雅黑" w:hint="eastAsia"/>
          <w:sz w:val="22"/>
          <w:szCs w:val="22"/>
        </w:rPr>
        <w:t>撤离这艘战舰。</w:t>
      </w:r>
    </w:p>
    <w:p w:rsidR="00420D00" w:rsidP="005F768A" w14:paraId="6B394AE9" w14:textId="5320D46A">
      <w:pPr>
        <w:rPr>
          <w:rFonts w:ascii="微软雅黑" w:eastAsia="微软雅黑" w:hAnsi="微软雅黑" w:cs="微软雅黑"/>
          <w:sz w:val="22"/>
          <w:szCs w:val="22"/>
        </w:rPr>
      </w:pPr>
      <w:r>
        <w:rPr>
          <w:rFonts w:ascii="微软雅黑" w:eastAsia="微软雅黑" w:hAnsi="微软雅黑" w:cs="微软雅黑" w:hint="eastAsia"/>
          <w:sz w:val="22"/>
          <w:szCs w:val="22"/>
        </w:rPr>
        <w:t>撤离的速度很快，只留下了以为总工程师在这艘战舰之上等待着那位核物理总工程师完成最后的检查。</w:t>
      </w:r>
    </w:p>
    <w:p w:rsidR="00391B43" w:rsidP="005F768A" w14:paraId="2D81C7C4" w14:textId="08BC4F1D">
      <w:pPr>
        <w:rPr>
          <w:rFonts w:ascii="微软雅黑" w:eastAsia="微软雅黑" w:hAnsi="微软雅黑" w:cs="微软雅黑"/>
          <w:sz w:val="22"/>
          <w:szCs w:val="22"/>
        </w:rPr>
      </w:pPr>
      <w:r>
        <w:rPr>
          <w:rFonts w:ascii="微软雅黑" w:eastAsia="微软雅黑" w:hAnsi="微软雅黑" w:cs="微软雅黑" w:hint="eastAsia"/>
          <w:sz w:val="22"/>
          <w:szCs w:val="22"/>
        </w:rPr>
        <w:t>等待的时间并没有多久那位总工程师便出现在了这位总设计工程师的面前。</w:t>
      </w:r>
    </w:p>
    <w:p w:rsidR="00391B43" w:rsidP="005F768A" w14:paraId="3B33C575" w14:textId="52658879">
      <w:pPr>
        <w:rPr>
          <w:rFonts w:ascii="微软雅黑" w:eastAsia="微软雅黑" w:hAnsi="微软雅黑" w:cs="微软雅黑"/>
          <w:sz w:val="22"/>
          <w:szCs w:val="22"/>
        </w:rPr>
      </w:pPr>
      <w:r>
        <w:rPr>
          <w:rFonts w:ascii="微软雅黑" w:eastAsia="微软雅黑" w:hAnsi="微软雅黑" w:cs="微软雅黑" w:hint="eastAsia"/>
          <w:sz w:val="22"/>
          <w:szCs w:val="22"/>
        </w:rPr>
        <w:t>“怎么样，老李，一切都正常吗？”</w:t>
      </w:r>
    </w:p>
    <w:p w:rsidR="004738E6" w:rsidRPr="00391B43" w:rsidP="005F768A" w14:paraId="633FD82A" w14:textId="731F8185">
      <w:pPr>
        <w:rPr>
          <w:rFonts w:ascii="微软雅黑" w:eastAsia="微软雅黑" w:hAnsi="微软雅黑" w:cs="微软雅黑"/>
          <w:sz w:val="22"/>
          <w:szCs w:val="22"/>
        </w:rPr>
      </w:pPr>
      <w:r>
        <w:rPr>
          <w:rFonts w:ascii="微软雅黑" w:eastAsia="微软雅黑" w:hAnsi="微软雅黑" w:cs="微软雅黑" w:hint="eastAsia"/>
          <w:sz w:val="22"/>
          <w:szCs w:val="22"/>
        </w:rPr>
        <w:t>“是的，一切都正常，只需要注入燃料就可以开始正常的输出能量了，相信这个核聚变发电机的能源效率还是非常高的，只是这个体积实在是太大了，希望在以后能够得到很好的控制吧。”</w:t>
      </w:r>
    </w:p>
    <w:p w:rsidR="001965A8" w:rsidP="005F768A" w14:paraId="6544EDB8"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“先歇歇吧，现在你已经是解决了从0到1的问题，更何况在当初技术验证的时候那个体积才叫做一个大啊，现在已经很好了，接下来的事情就款已经可以交给下一代来做了，可以暂时先歇歇了</w:t>
      </w:r>
      <w:r w:rsidR="007A19F8">
        <w:rPr>
          <w:rFonts w:ascii="微软雅黑" w:eastAsia="微软雅黑" w:hAnsi="微软雅黑" w:cs="微软雅黑" w:hint="eastAsia"/>
          <w:sz w:val="22"/>
          <w:szCs w:val="22"/>
        </w:rPr>
        <w:t>。</w:t>
      </w:r>
    </w:p>
    <w:p w:rsidR="00294DDD" w:rsidP="005F768A" w14:paraId="519736C0" w14:textId="2236B6A0">
      <w:pPr>
        <w:rPr>
          <w:rFonts w:ascii="微软雅黑" w:eastAsia="微软雅黑" w:hAnsi="微软雅黑" w:cs="微软雅黑"/>
          <w:sz w:val="22"/>
          <w:szCs w:val="22"/>
        </w:rPr>
      </w:pPr>
      <w:r>
        <w:rPr>
          <w:rFonts w:ascii="微软雅黑" w:eastAsia="微软雅黑" w:hAnsi="微软雅黑" w:cs="微软雅黑" w:hint="eastAsia"/>
          <w:sz w:val="22"/>
          <w:szCs w:val="22"/>
        </w:rPr>
        <w:t>这些有能力的年轻人都能够将原本可能需要半个月甚至是一个月才能够完成组长的空天母舰竟然在不到一天的时间里面就全部完成组装了，而且还没有出现任何的闪失。</w:t>
      </w:r>
      <w:r w:rsidR="00391B43">
        <w:rPr>
          <w:rFonts w:ascii="微软雅黑" w:eastAsia="微软雅黑" w:hAnsi="微软雅黑" w:cs="微软雅黑" w:hint="eastAsia"/>
          <w:sz w:val="22"/>
          <w:szCs w:val="22"/>
        </w:rPr>
        <w:t>”</w:t>
      </w:r>
    </w:p>
    <w:p w:rsidR="007A19F8" w:rsidP="005F768A" w14:paraId="767E9ECC" w14:textId="452BDDD6">
      <w:pPr>
        <w:rPr>
          <w:rFonts w:ascii="微软雅黑" w:eastAsia="微软雅黑" w:hAnsi="微软雅黑" w:cs="微软雅黑"/>
          <w:sz w:val="22"/>
          <w:szCs w:val="22"/>
        </w:rPr>
      </w:pPr>
      <w:r>
        <w:rPr>
          <w:rFonts w:ascii="微软雅黑" w:eastAsia="微软雅黑" w:hAnsi="微软雅黑" w:cs="微软雅黑" w:hint="eastAsia"/>
          <w:sz w:val="22"/>
          <w:szCs w:val="22"/>
        </w:rPr>
        <w:t>“是啊，都这一把年龄了，是该歇歇了，走吧，把这个舞台留给适合它的年轻人们吧，我们就在这为数不多的时间里面继续发挥我们的预热吧。”</w:t>
      </w:r>
    </w:p>
    <w:p w:rsidR="007A19F8" w:rsidP="005F768A" w14:paraId="3EEA412B" w14:textId="54C62814">
      <w:pPr>
        <w:rPr>
          <w:rFonts w:ascii="微软雅黑" w:eastAsia="微软雅黑" w:hAnsi="微软雅黑" w:cs="微软雅黑"/>
          <w:sz w:val="22"/>
          <w:szCs w:val="22"/>
        </w:rPr>
      </w:pPr>
      <w:r>
        <w:rPr>
          <w:rFonts w:ascii="微软雅黑" w:eastAsia="微软雅黑" w:hAnsi="微软雅黑" w:cs="微软雅黑" w:hint="eastAsia"/>
          <w:sz w:val="22"/>
          <w:szCs w:val="22"/>
        </w:rPr>
        <w:t>“哈哈，走吧。”两人就这样有说有笑的离开了</w:t>
      </w:r>
      <w:r w:rsidR="00EE5FC2">
        <w:rPr>
          <w:rFonts w:ascii="微软雅黑" w:eastAsia="微软雅黑" w:hAnsi="微软雅黑" w:cs="微软雅黑" w:hint="eastAsia"/>
          <w:sz w:val="22"/>
          <w:szCs w:val="22"/>
        </w:rPr>
        <w:t>，只是这其中</w:t>
      </w:r>
      <w:r w:rsidR="00EE5FC2">
        <w:rPr>
          <w:rFonts w:ascii="微软雅黑" w:eastAsia="微软雅黑" w:hAnsi="微软雅黑" w:cs="微软雅黑" w:hint="eastAsia"/>
          <w:sz w:val="22"/>
          <w:szCs w:val="22"/>
        </w:rPr>
        <w:t>的苍伤也</w:t>
      </w:r>
      <w:r w:rsidR="00EE5FC2">
        <w:rPr>
          <w:rFonts w:ascii="微软雅黑" w:eastAsia="微软雅黑" w:hAnsi="微软雅黑" w:cs="微软雅黑" w:hint="eastAsia"/>
          <w:sz w:val="22"/>
          <w:szCs w:val="22"/>
        </w:rPr>
        <w:t>只有他们才能够懂得了。</w:t>
      </w:r>
    </w:p>
    <w:p w:rsidR="00391B43" w:rsidP="005F768A" w14:paraId="2DD9DA44" w14:textId="249FC684">
      <w:pPr>
        <w:rPr>
          <w:rFonts w:ascii="微软雅黑" w:eastAsia="微软雅黑" w:hAnsi="微软雅黑" w:cs="微软雅黑"/>
          <w:sz w:val="22"/>
          <w:szCs w:val="22"/>
        </w:rPr>
      </w:pPr>
      <w:r>
        <w:rPr>
          <w:rFonts w:ascii="微软雅黑" w:eastAsia="微软雅黑" w:hAnsi="微软雅黑" w:cs="微软雅黑" w:hint="eastAsia"/>
          <w:sz w:val="22"/>
          <w:szCs w:val="22"/>
        </w:rPr>
        <w:t>空天母舰之上的人没有多久便全部撤离完成了，机器人</w:t>
      </w:r>
      <w:r w:rsidR="00ED1273">
        <w:rPr>
          <w:rFonts w:ascii="微软雅黑" w:eastAsia="微软雅黑" w:hAnsi="微软雅黑" w:cs="微软雅黑" w:hint="eastAsia"/>
          <w:sz w:val="22"/>
          <w:szCs w:val="22"/>
        </w:rPr>
        <w:t>便开始搬运在地面之上堆积着</w:t>
      </w:r>
      <w:r w:rsidR="00ED1273">
        <w:rPr>
          <w:rFonts w:ascii="微软雅黑" w:eastAsia="微软雅黑" w:hAnsi="微软雅黑" w:cs="微软雅黑" w:hint="eastAsia"/>
          <w:sz w:val="22"/>
          <w:szCs w:val="22"/>
        </w:rPr>
        <w:t>的推进剂和核聚变</w:t>
      </w:r>
      <w:r w:rsidR="0016395B">
        <w:rPr>
          <w:rFonts w:ascii="微软雅黑" w:eastAsia="微软雅黑" w:hAnsi="微软雅黑" w:cs="微软雅黑" w:hint="eastAsia"/>
          <w:sz w:val="22"/>
          <w:szCs w:val="22"/>
        </w:rPr>
        <w:t>燃料并且将其加入到相应的舱室之中。</w:t>
      </w:r>
    </w:p>
    <w:p w:rsidR="00391B43" w:rsidP="005F768A" w14:paraId="3D0E6E61" w14:textId="45EC7C64">
      <w:pPr>
        <w:rPr>
          <w:rFonts w:ascii="微软雅黑" w:eastAsia="微软雅黑" w:hAnsi="微软雅黑" w:cs="微软雅黑"/>
          <w:sz w:val="22"/>
          <w:szCs w:val="22"/>
        </w:rPr>
      </w:pPr>
      <w:r>
        <w:rPr>
          <w:rFonts w:ascii="微软雅黑" w:eastAsia="微软雅黑" w:hAnsi="微软雅黑" w:cs="微软雅黑" w:hint="eastAsia"/>
          <w:sz w:val="22"/>
          <w:szCs w:val="22"/>
        </w:rPr>
        <w:t>并且还多准备了许多的材料，以备不时之需。</w:t>
      </w:r>
    </w:p>
    <w:p w:rsidR="0016395B" w:rsidP="005F768A" w14:paraId="3BEE6E8D" w14:textId="5D736C0C">
      <w:pPr>
        <w:rPr>
          <w:rFonts w:ascii="微软雅黑" w:eastAsia="微软雅黑" w:hAnsi="微软雅黑" w:cs="微软雅黑"/>
          <w:sz w:val="22"/>
          <w:szCs w:val="22"/>
        </w:rPr>
      </w:pPr>
      <w:r>
        <w:rPr>
          <w:rFonts w:ascii="微软雅黑" w:eastAsia="微软雅黑" w:hAnsi="微软雅黑" w:cs="微软雅黑" w:hint="eastAsia"/>
          <w:sz w:val="22"/>
          <w:szCs w:val="22"/>
        </w:rPr>
        <w:t>在各种补给物资都得到了足够的补充之后，舰长和随舰人员开始凳舰</w:t>
      </w:r>
      <w:r w:rsidR="003F657B">
        <w:rPr>
          <w:rFonts w:ascii="微软雅黑" w:eastAsia="微软雅黑" w:hAnsi="微软雅黑" w:cs="微软雅黑" w:hint="eastAsia"/>
          <w:sz w:val="22"/>
          <w:szCs w:val="22"/>
        </w:rPr>
        <w:t>。</w:t>
      </w:r>
    </w:p>
    <w:p w:rsidR="0016395B" w:rsidP="005F768A" w14:paraId="18E27526" w14:textId="7DD683FD">
      <w:pPr>
        <w:rPr>
          <w:rFonts w:ascii="微软雅黑" w:eastAsia="微软雅黑" w:hAnsi="微软雅黑" w:cs="微软雅黑"/>
          <w:sz w:val="22"/>
          <w:szCs w:val="22"/>
        </w:rPr>
      </w:pPr>
      <w:r>
        <w:rPr>
          <w:rFonts w:ascii="微软雅黑" w:eastAsia="微软雅黑" w:hAnsi="微软雅黑" w:cs="微软雅黑" w:hint="eastAsia"/>
          <w:sz w:val="22"/>
          <w:szCs w:val="22"/>
        </w:rPr>
        <w:t>经过了长达一个小时左右的准备之后，所有的准备都已经完成，</w:t>
      </w:r>
      <w:r>
        <w:rPr>
          <w:rFonts w:ascii="微软雅黑" w:eastAsia="微软雅黑" w:hAnsi="微软雅黑" w:cs="微软雅黑" w:hint="eastAsia"/>
          <w:sz w:val="22"/>
          <w:szCs w:val="22"/>
        </w:rPr>
        <w:t>已经措施</w:t>
      </w:r>
      <w:r>
        <w:rPr>
          <w:rFonts w:ascii="微软雅黑" w:eastAsia="微软雅黑" w:hAnsi="微软雅黑" w:cs="微软雅黑" w:hint="eastAsia"/>
          <w:sz w:val="22"/>
          <w:szCs w:val="22"/>
        </w:rPr>
        <w:t>完成了准备，随舰人员也完成了凳舰。</w:t>
      </w:r>
    </w:p>
    <w:p w:rsidR="003F657B" w:rsidP="005F768A" w14:paraId="73F709CB" w14:textId="772DAB69">
      <w:pPr>
        <w:rPr>
          <w:rFonts w:ascii="微软雅黑" w:eastAsia="微软雅黑" w:hAnsi="微软雅黑" w:cs="微软雅黑"/>
          <w:sz w:val="22"/>
          <w:szCs w:val="22"/>
        </w:rPr>
      </w:pPr>
      <w:r>
        <w:rPr>
          <w:rFonts w:ascii="微软雅黑" w:eastAsia="微软雅黑" w:hAnsi="微软雅黑" w:cs="微软雅黑" w:hint="eastAsia"/>
          <w:sz w:val="22"/>
          <w:szCs w:val="22"/>
        </w:rPr>
        <w:t>在这个基地的总指挥室之中，总指挥开始了这次试航的指挥。</w:t>
      </w:r>
    </w:p>
    <w:p w:rsidR="00EE5FC2" w:rsidP="005F768A" w14:paraId="7C265173" w14:textId="64886BAB">
      <w:pPr>
        <w:rPr>
          <w:rFonts w:ascii="微软雅黑" w:eastAsia="微软雅黑" w:hAnsi="微软雅黑" w:cs="微软雅黑"/>
          <w:sz w:val="22"/>
          <w:szCs w:val="22"/>
        </w:rPr>
      </w:pPr>
      <w:r>
        <w:rPr>
          <w:rFonts w:ascii="微软雅黑" w:eastAsia="微软雅黑" w:hAnsi="微软雅黑" w:cs="微软雅黑" w:hint="eastAsia"/>
          <w:sz w:val="22"/>
          <w:szCs w:val="22"/>
        </w:rPr>
        <w:t>“姜文胜，做好准备了吗？”</w:t>
      </w:r>
    </w:p>
    <w:p w:rsidR="003F657B" w:rsidP="005F768A" w14:paraId="609778BA" w14:textId="20C055D7">
      <w:pPr>
        <w:rPr>
          <w:rFonts w:ascii="微软雅黑" w:eastAsia="微软雅黑" w:hAnsi="微软雅黑" w:cs="微软雅黑"/>
          <w:sz w:val="22"/>
          <w:szCs w:val="22"/>
        </w:rPr>
      </w:pPr>
      <w:r>
        <w:rPr>
          <w:rFonts w:ascii="微软雅黑" w:eastAsia="微软雅黑" w:hAnsi="微软雅黑" w:cs="微软雅黑" w:hint="eastAsia"/>
          <w:sz w:val="22"/>
          <w:szCs w:val="22"/>
        </w:rPr>
        <w:t>“报告总指挥，已经完成准备，请指示！”</w:t>
      </w:r>
    </w:p>
    <w:p w:rsidR="003F657B" w:rsidRPr="003F657B" w:rsidP="005F768A" w14:paraId="0DA9E576" w14:textId="1DA370A4">
      <w:pPr>
        <w:rPr>
          <w:rFonts w:ascii="微软雅黑" w:eastAsia="微软雅黑" w:hAnsi="微软雅黑" w:cs="微软雅黑"/>
          <w:sz w:val="22"/>
          <w:szCs w:val="22"/>
        </w:rPr>
      </w:pPr>
      <w:r>
        <w:rPr>
          <w:rFonts w:ascii="微软雅黑" w:eastAsia="微软雅黑" w:hAnsi="微软雅黑" w:cs="微软雅黑" w:hint="eastAsia"/>
          <w:sz w:val="22"/>
          <w:szCs w:val="22"/>
        </w:rPr>
        <w:t>“好，点火，开始试航。”</w:t>
      </w:r>
    </w:p>
    <w:p w:rsidR="003F657B" w:rsidP="005F768A" w14:paraId="20A85CC9" w14:textId="77777777">
      <w:pPr>
        <w:rPr>
          <w:rFonts w:ascii="微软雅黑" w:eastAsia="微软雅黑" w:hAnsi="微软雅黑" w:cs="微软雅黑"/>
          <w:sz w:val="22"/>
          <w:szCs w:val="22"/>
        </w:rPr>
      </w:pPr>
      <w:r>
        <w:rPr>
          <w:rFonts w:ascii="微软雅黑" w:eastAsia="微软雅黑" w:hAnsi="微软雅黑" w:cs="微软雅黑" w:hint="eastAsia"/>
          <w:sz w:val="22"/>
          <w:szCs w:val="22"/>
        </w:rPr>
        <w:t>“是。</w:t>
      </w:r>
    </w:p>
    <w:p w:rsidR="003F657B" w:rsidP="005F768A" w14:paraId="4AE17C99" w14:textId="31BA1289">
      <w:pPr>
        <w:rPr>
          <w:rFonts w:ascii="微软雅黑" w:eastAsia="微软雅黑" w:hAnsi="微软雅黑" w:cs="微软雅黑"/>
          <w:sz w:val="22"/>
          <w:szCs w:val="22"/>
        </w:rPr>
      </w:pPr>
      <w:r>
        <w:rPr>
          <w:rFonts w:ascii="微软雅黑" w:eastAsia="微软雅黑" w:hAnsi="微软雅黑" w:cs="微软雅黑" w:hint="eastAsia"/>
          <w:sz w:val="22"/>
          <w:szCs w:val="22"/>
        </w:rPr>
        <w:t>全体人员注意，开始点火。”</w:t>
      </w:r>
    </w:p>
    <w:p w:rsidR="003F657B" w:rsidP="005F768A" w14:paraId="4A65E28B" w14:textId="002AF8D0">
      <w:pPr>
        <w:rPr>
          <w:rFonts w:ascii="微软雅黑" w:eastAsia="微软雅黑" w:hAnsi="微软雅黑" w:cs="微软雅黑"/>
          <w:sz w:val="22"/>
          <w:szCs w:val="22"/>
        </w:rPr>
      </w:pPr>
      <w:r>
        <w:rPr>
          <w:rFonts w:ascii="微软雅黑" w:eastAsia="微软雅黑" w:hAnsi="微软雅黑" w:cs="微软雅黑" w:hint="eastAsia"/>
          <w:sz w:val="22"/>
          <w:szCs w:val="22"/>
        </w:rPr>
        <w:t>聚变舱之中，被约束住的超高温等离子体开始工作，为</w:t>
      </w:r>
      <w:r>
        <w:rPr>
          <w:rFonts w:ascii="微软雅黑" w:eastAsia="微软雅黑" w:hAnsi="微软雅黑" w:cs="微软雅黑" w:hint="eastAsia"/>
          <w:sz w:val="22"/>
          <w:szCs w:val="22"/>
        </w:rPr>
        <w:t>整艘空天</w:t>
      </w:r>
      <w:r>
        <w:rPr>
          <w:rFonts w:ascii="微软雅黑" w:eastAsia="微软雅黑" w:hAnsi="微软雅黑" w:cs="微软雅黑" w:hint="eastAsia"/>
          <w:sz w:val="22"/>
          <w:szCs w:val="22"/>
        </w:rPr>
        <w:t>母舰提供源源不断的动力，随着离子发动机电离稀有气体</w:t>
      </w:r>
      <w:r>
        <w:rPr>
          <w:rFonts w:ascii="微软雅黑" w:eastAsia="微软雅黑" w:hAnsi="微软雅黑" w:cs="微软雅黑" w:hint="eastAsia"/>
          <w:sz w:val="22"/>
          <w:szCs w:val="22"/>
        </w:rPr>
        <w:t>散发出幽蓝色</w:t>
      </w:r>
      <w:r>
        <w:rPr>
          <w:rFonts w:ascii="微软雅黑" w:eastAsia="微软雅黑" w:hAnsi="微软雅黑" w:cs="微软雅黑" w:hint="eastAsia"/>
          <w:sz w:val="22"/>
          <w:szCs w:val="22"/>
        </w:rPr>
        <w:t>的光辉，</w:t>
      </w:r>
      <w:r>
        <w:rPr>
          <w:rFonts w:ascii="微软雅黑" w:eastAsia="微软雅黑" w:hAnsi="微软雅黑" w:cs="微软雅黑" w:hint="eastAsia"/>
          <w:sz w:val="22"/>
          <w:szCs w:val="22"/>
        </w:rPr>
        <w:t>整艘空天</w:t>
      </w:r>
      <w:r>
        <w:rPr>
          <w:rFonts w:ascii="微软雅黑" w:eastAsia="微软雅黑" w:hAnsi="微软雅黑" w:cs="微软雅黑" w:hint="eastAsia"/>
          <w:sz w:val="22"/>
          <w:szCs w:val="22"/>
        </w:rPr>
        <w:t>母舰开始缓缓的离开了地面。</w:t>
      </w:r>
    </w:p>
    <w:p w:rsidR="003F657B" w:rsidP="005F768A" w14:paraId="0B9803C8" w14:textId="61D5B652">
      <w:pPr>
        <w:rPr>
          <w:rFonts w:ascii="微软雅黑" w:eastAsia="微软雅黑" w:hAnsi="微软雅黑" w:cs="微软雅黑"/>
          <w:sz w:val="22"/>
          <w:szCs w:val="22"/>
        </w:rPr>
      </w:pPr>
    </w:p>
    <w:p w:rsidR="003F657B" w:rsidP="005F768A" w14:paraId="5EC04583" w14:textId="2B357111">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