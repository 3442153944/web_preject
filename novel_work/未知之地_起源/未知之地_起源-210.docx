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D6461" w:rsidP="005F768A" w14:paraId="0B5BAC48" w14:textId="3435E1C3">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第二百零九章 </w:t>
      </w:r>
      <w:r>
        <w:rPr>
          <w:rFonts w:ascii="微软雅黑" w:eastAsia="微软雅黑" w:hAnsi="微软雅黑" w:cs="微软雅黑"/>
          <w:sz w:val="22"/>
          <w:szCs w:val="22"/>
        </w:rPr>
        <w:t xml:space="preserve"> </w:t>
      </w:r>
      <w:r w:rsidR="00CC567F">
        <w:rPr>
          <w:rFonts w:ascii="微软雅黑" w:eastAsia="微软雅黑" w:hAnsi="微软雅黑" w:cs="微软雅黑" w:hint="eastAsia"/>
          <w:sz w:val="22"/>
          <w:szCs w:val="22"/>
        </w:rPr>
        <w:t>统一全球这种小事儿</w:t>
      </w:r>
    </w:p>
    <w:p w:rsidR="0080326C" w:rsidP="005F768A" w14:paraId="56BDD2FD" w14:textId="1040F7CA">
      <w:pPr>
        <w:rPr>
          <w:rFonts w:ascii="微软雅黑" w:eastAsia="微软雅黑" w:hAnsi="微软雅黑" w:cs="微软雅黑"/>
          <w:sz w:val="22"/>
          <w:szCs w:val="22"/>
        </w:rPr>
      </w:pPr>
      <w:r>
        <w:rPr>
          <w:rFonts w:ascii="微软雅黑" w:eastAsia="微软雅黑" w:hAnsi="微软雅黑" w:cs="微软雅黑" w:hint="eastAsia"/>
          <w:sz w:val="22"/>
          <w:szCs w:val="22"/>
        </w:rPr>
        <w:t>由于在战争结束之后</w:t>
      </w:r>
      <w:r w:rsidR="001E61B8">
        <w:rPr>
          <w:rFonts w:ascii="微软雅黑" w:eastAsia="微软雅黑" w:hAnsi="微软雅黑" w:cs="微软雅黑" w:hint="eastAsia"/>
          <w:sz w:val="22"/>
          <w:szCs w:val="22"/>
        </w:rPr>
        <w:t>，各方面的物资保障都很花费时间和精力，而这些事情也不是人工智能就能够全部完成的，一些必要的工作还是需要人来完成</w:t>
      </w:r>
      <w:r>
        <w:rPr>
          <w:rFonts w:ascii="微软雅黑" w:eastAsia="微软雅黑" w:hAnsi="微软雅黑" w:cs="微软雅黑" w:hint="eastAsia"/>
          <w:sz w:val="22"/>
          <w:szCs w:val="22"/>
        </w:rPr>
        <w:t>，人工智能只是在管理那些地区的基本治安。</w:t>
      </w:r>
    </w:p>
    <w:p w:rsidR="001E61B8" w:rsidP="005F768A" w14:paraId="2910DC38" w14:textId="40891163">
      <w:pPr>
        <w:rPr>
          <w:rFonts w:ascii="微软雅黑" w:eastAsia="微软雅黑" w:hAnsi="微软雅黑" w:cs="微软雅黑"/>
          <w:sz w:val="22"/>
          <w:szCs w:val="22"/>
        </w:rPr>
      </w:pPr>
      <w:r>
        <w:rPr>
          <w:rFonts w:ascii="微软雅黑" w:eastAsia="微软雅黑" w:hAnsi="微软雅黑" w:cs="微软雅黑" w:hint="eastAsia"/>
          <w:sz w:val="22"/>
          <w:szCs w:val="22"/>
        </w:rPr>
        <w:t>于是乎人工智能的事情就变得没有那么多的重要了，就只留下一些技术人员在</w:t>
      </w:r>
      <w:r>
        <w:rPr>
          <w:rFonts w:ascii="微软雅黑" w:eastAsia="微软雅黑" w:hAnsi="微软雅黑" w:cs="微软雅黑" w:hint="eastAsia"/>
          <w:sz w:val="22"/>
          <w:szCs w:val="22"/>
        </w:rPr>
        <w:t>看管着</w:t>
      </w:r>
      <w:r>
        <w:rPr>
          <w:rFonts w:ascii="微软雅黑" w:eastAsia="微软雅黑" w:hAnsi="微软雅黑" w:cs="微软雅黑" w:hint="eastAsia"/>
          <w:sz w:val="22"/>
          <w:szCs w:val="22"/>
        </w:rPr>
        <w:t>人工智能避免出现一些意外的情况，而</w:t>
      </w:r>
      <w:r w:rsidR="00F04BF9">
        <w:rPr>
          <w:rFonts w:ascii="微软雅黑" w:eastAsia="微软雅黑" w:hAnsi="微软雅黑" w:cs="微软雅黑" w:hint="eastAsia"/>
          <w:sz w:val="22"/>
          <w:szCs w:val="22"/>
        </w:rPr>
        <w:t>上级领导之类的指挥人员便开始了战后</w:t>
      </w:r>
      <w:r w:rsidR="00F80351">
        <w:rPr>
          <w:rFonts w:ascii="微软雅黑" w:eastAsia="微软雅黑" w:hAnsi="微软雅黑" w:cs="微软雅黑" w:hint="eastAsia"/>
          <w:sz w:val="22"/>
          <w:szCs w:val="22"/>
        </w:rPr>
        <w:t>的各种战场打扫行动，虽然说华夏现在的科技实力已经是非常厉害了，但是一些不是那么重要但是却没有的一些科技</w:t>
      </w:r>
      <w:r w:rsidR="009E29A7">
        <w:rPr>
          <w:rFonts w:ascii="微软雅黑" w:eastAsia="微软雅黑" w:hAnsi="微软雅黑" w:cs="微软雅黑" w:hint="eastAsia"/>
          <w:sz w:val="22"/>
          <w:szCs w:val="22"/>
        </w:rPr>
        <w:t>就需要前往那些废墟之中找找了，看看能不能</w:t>
      </w:r>
      <w:r w:rsidR="009E29A7">
        <w:rPr>
          <w:rFonts w:ascii="微软雅黑" w:eastAsia="微软雅黑" w:hAnsi="微软雅黑" w:cs="微软雅黑" w:hint="eastAsia"/>
          <w:sz w:val="22"/>
          <w:szCs w:val="22"/>
        </w:rPr>
        <w:t>够找到</w:t>
      </w:r>
      <w:r w:rsidR="009E29A7">
        <w:rPr>
          <w:rFonts w:ascii="微软雅黑" w:eastAsia="微软雅黑" w:hAnsi="微软雅黑" w:cs="微软雅黑" w:hint="eastAsia"/>
          <w:sz w:val="22"/>
          <w:szCs w:val="22"/>
        </w:rPr>
        <w:t>一些不错的技术。</w:t>
      </w:r>
    </w:p>
    <w:p w:rsidR="005913E8" w:rsidP="005F768A" w14:paraId="6F452ABD" w14:textId="30CDA568">
      <w:pPr>
        <w:rPr>
          <w:rFonts w:ascii="微软雅黑" w:eastAsia="微软雅黑" w:hAnsi="微软雅黑" w:cs="微软雅黑"/>
          <w:sz w:val="22"/>
          <w:szCs w:val="22"/>
        </w:rPr>
      </w:pPr>
      <w:r>
        <w:rPr>
          <w:rFonts w:ascii="微软雅黑" w:eastAsia="微软雅黑" w:hAnsi="微软雅黑" w:cs="微软雅黑" w:hint="eastAsia"/>
          <w:sz w:val="22"/>
          <w:szCs w:val="22"/>
        </w:rPr>
        <w:t>但是技术并非最重要的，更加重要的是一些比较稀有的资源，有些资源哪怕是放在宇宙之中都是十分的稀少的，特别是那些稀有元素</w:t>
      </w:r>
      <w:r w:rsidR="005F5A62">
        <w:rPr>
          <w:rFonts w:ascii="微软雅黑" w:eastAsia="微软雅黑" w:hAnsi="微软雅黑" w:cs="微软雅黑" w:hint="eastAsia"/>
          <w:sz w:val="22"/>
          <w:szCs w:val="22"/>
        </w:rPr>
        <w:t>，数量很少，但是在工业上的用处上十分的</w:t>
      </w:r>
      <w:r>
        <w:rPr>
          <w:rFonts w:ascii="微软雅黑" w:eastAsia="微软雅黑" w:hAnsi="微软雅黑" w:cs="微软雅黑" w:hint="eastAsia"/>
          <w:sz w:val="22"/>
          <w:szCs w:val="22"/>
        </w:rPr>
        <w:t>大。</w:t>
      </w:r>
    </w:p>
    <w:p w:rsidR="00755980" w:rsidP="005F768A" w14:paraId="4BD543D5" w14:textId="1DFBCC43">
      <w:pPr>
        <w:rPr>
          <w:rFonts w:ascii="微软雅黑" w:eastAsia="微软雅黑" w:hAnsi="微软雅黑" w:cs="微软雅黑"/>
          <w:sz w:val="22"/>
          <w:szCs w:val="22"/>
        </w:rPr>
      </w:pPr>
      <w:r>
        <w:rPr>
          <w:rFonts w:ascii="微软雅黑" w:eastAsia="微软雅黑" w:hAnsi="微软雅黑" w:cs="微软雅黑" w:hint="eastAsia"/>
          <w:sz w:val="22"/>
          <w:szCs w:val="22"/>
        </w:rPr>
        <w:t>处理全球各种事物中的华夏留在本国的兵力便变得史无前例的空虚</w:t>
      </w:r>
      <w:r w:rsidR="00093793">
        <w:rPr>
          <w:rFonts w:ascii="微软雅黑" w:eastAsia="微软雅黑" w:hAnsi="微软雅黑" w:cs="微软雅黑" w:hint="eastAsia"/>
          <w:sz w:val="22"/>
          <w:szCs w:val="22"/>
        </w:rPr>
        <w:t>，或许是因为统一了全球的原因，</w:t>
      </w:r>
      <w:r w:rsidR="0057616B">
        <w:rPr>
          <w:rFonts w:ascii="微软雅黑" w:eastAsia="微软雅黑" w:hAnsi="微软雅黑" w:cs="微软雅黑" w:hint="eastAsia"/>
          <w:sz w:val="22"/>
          <w:szCs w:val="22"/>
        </w:rPr>
        <w:t>华夏对于原本国土的防御就不是那么的在乎了，</w:t>
      </w:r>
      <w:r w:rsidR="002B6E8C">
        <w:rPr>
          <w:rFonts w:ascii="微软雅黑" w:eastAsia="微软雅黑" w:hAnsi="微软雅黑" w:cs="微软雅黑" w:hint="eastAsia"/>
          <w:sz w:val="22"/>
          <w:szCs w:val="22"/>
        </w:rPr>
        <w:t>一些投降早的国家被修行者控制住，而没有投降的国家就是直接灭掉了政府，</w:t>
      </w:r>
      <w:r w:rsidR="005E3C54">
        <w:rPr>
          <w:rFonts w:ascii="微软雅黑" w:eastAsia="微软雅黑" w:hAnsi="微软雅黑" w:cs="微软雅黑" w:hint="eastAsia"/>
          <w:sz w:val="22"/>
          <w:szCs w:val="22"/>
        </w:rPr>
        <w:t>然后再去接管比较有价值的区域。</w:t>
      </w:r>
    </w:p>
    <w:p w:rsidR="00677A2B" w:rsidP="005F768A" w14:paraId="68457EFD" w14:textId="49F778F2">
      <w:pPr>
        <w:rPr>
          <w:rFonts w:ascii="微软雅黑" w:eastAsia="微软雅黑" w:hAnsi="微软雅黑" w:cs="微软雅黑"/>
          <w:sz w:val="22"/>
          <w:szCs w:val="22"/>
        </w:rPr>
      </w:pPr>
      <w:r>
        <w:rPr>
          <w:rFonts w:ascii="微软雅黑" w:eastAsia="微软雅黑" w:hAnsi="微软雅黑" w:cs="微软雅黑" w:hint="eastAsia"/>
          <w:sz w:val="22"/>
          <w:szCs w:val="22"/>
        </w:rPr>
        <w:t>外太空的各种建设就是设定一个最后的目标中间的过程就仅由先关的专家看着人工智能的操作，在合适的时候对人工智能下达指令</w:t>
      </w:r>
      <w:r w:rsidR="00257EA9">
        <w:rPr>
          <w:rFonts w:ascii="微软雅黑" w:eastAsia="微软雅黑" w:hAnsi="微软雅黑" w:cs="微软雅黑" w:hint="eastAsia"/>
          <w:sz w:val="22"/>
          <w:szCs w:val="22"/>
        </w:rPr>
        <w:t>，</w:t>
      </w:r>
      <w:r>
        <w:rPr>
          <w:rFonts w:ascii="微软雅黑" w:eastAsia="微软雅黑" w:hAnsi="微软雅黑" w:cs="微软雅黑" w:hint="eastAsia"/>
          <w:sz w:val="22"/>
          <w:szCs w:val="22"/>
        </w:rPr>
        <w:t>完成太空港口的建设便可，</w:t>
      </w:r>
      <w:r w:rsidR="00A03DA2">
        <w:rPr>
          <w:rFonts w:ascii="微软雅黑" w:eastAsia="微软雅黑" w:hAnsi="微软雅黑" w:cs="微软雅黑" w:hint="eastAsia"/>
          <w:sz w:val="22"/>
          <w:szCs w:val="22"/>
        </w:rPr>
        <w:t>当然因为</w:t>
      </w:r>
      <w:r w:rsidR="00A03DA2">
        <w:rPr>
          <w:rFonts w:ascii="微软雅黑" w:eastAsia="微软雅黑" w:hAnsi="微软雅黑" w:cs="微软雅黑" w:hint="eastAsia"/>
          <w:sz w:val="22"/>
          <w:szCs w:val="22"/>
        </w:rPr>
        <w:t>无人机的数量确实非常的多，再加上建造了许多的空天母舰，这就导致了这些航空器大多都是处于一个空闲的状态。</w:t>
      </w:r>
    </w:p>
    <w:p w:rsidR="00A03DA2" w:rsidP="005F768A" w14:paraId="17C3E14D" w14:textId="64CADC3E">
      <w:pPr>
        <w:rPr>
          <w:rFonts w:ascii="微软雅黑" w:eastAsia="微软雅黑" w:hAnsi="微软雅黑" w:cs="微软雅黑"/>
          <w:sz w:val="22"/>
          <w:szCs w:val="22"/>
        </w:rPr>
      </w:pPr>
      <w:r>
        <w:rPr>
          <w:rFonts w:ascii="微软雅黑" w:eastAsia="微软雅黑" w:hAnsi="微软雅黑" w:cs="微软雅黑" w:hint="eastAsia"/>
          <w:sz w:val="22"/>
          <w:szCs w:val="22"/>
        </w:rPr>
        <w:t>为了实现资源的最大化利用，便将大部分的空天母舰分配给</w:t>
      </w:r>
      <w:r w:rsidR="005D2988">
        <w:rPr>
          <w:rFonts w:ascii="微软雅黑" w:eastAsia="微软雅黑" w:hAnsi="微软雅黑" w:cs="微软雅黑" w:hint="eastAsia"/>
          <w:sz w:val="22"/>
          <w:szCs w:val="22"/>
        </w:rPr>
        <w:t>人工智能，用于建立在外星球之上的</w:t>
      </w:r>
      <w:r w:rsidR="00361A56">
        <w:rPr>
          <w:rFonts w:ascii="微软雅黑" w:eastAsia="微软雅黑" w:hAnsi="微软雅黑" w:cs="微软雅黑" w:hint="eastAsia"/>
          <w:sz w:val="22"/>
          <w:szCs w:val="22"/>
        </w:rPr>
        <w:t>各种</w:t>
      </w:r>
      <w:r w:rsidR="005B3EE4">
        <w:rPr>
          <w:rFonts w:ascii="微软雅黑" w:eastAsia="微软雅黑" w:hAnsi="微软雅黑" w:cs="微软雅黑" w:hint="eastAsia"/>
          <w:sz w:val="22"/>
          <w:szCs w:val="22"/>
        </w:rPr>
        <w:t>适合人类生存的基地，同时建立更多的生产线为以后可能发生的事情做出准别，毕竟外星人入侵这样的事情已经不是第一次发生。</w:t>
      </w:r>
    </w:p>
    <w:p w:rsidR="00251E4A" w:rsidP="005F768A" w14:paraId="1E389C0F" w14:textId="2AF3F541">
      <w:pPr>
        <w:rPr>
          <w:rFonts w:ascii="微软雅黑" w:eastAsia="微软雅黑" w:hAnsi="微软雅黑" w:cs="微软雅黑"/>
          <w:sz w:val="22"/>
          <w:szCs w:val="22"/>
        </w:rPr>
      </w:pPr>
      <w:r>
        <w:rPr>
          <w:rFonts w:ascii="微软雅黑" w:eastAsia="微软雅黑" w:hAnsi="微软雅黑" w:cs="微软雅黑" w:hint="eastAsia"/>
          <w:sz w:val="22"/>
          <w:szCs w:val="22"/>
        </w:rPr>
        <w:t>而为了完成一些基础设施的建设</w:t>
      </w:r>
      <w:r w:rsidR="00B40B14">
        <w:rPr>
          <w:rFonts w:ascii="微软雅黑" w:eastAsia="微软雅黑" w:hAnsi="微软雅黑" w:cs="微软雅黑" w:hint="eastAsia"/>
          <w:sz w:val="22"/>
          <w:szCs w:val="22"/>
        </w:rPr>
        <w:t>，在开始的时候赋予给人工智能的权限是相对较大的</w:t>
      </w:r>
      <w:r w:rsidR="00F421A6">
        <w:rPr>
          <w:rFonts w:ascii="微软雅黑" w:eastAsia="微软雅黑" w:hAnsi="微软雅黑" w:cs="微软雅黑" w:hint="eastAsia"/>
          <w:sz w:val="22"/>
          <w:szCs w:val="22"/>
        </w:rPr>
        <w:t>，在量子中继卫星完成铺设之前都是需要人工智能进行高度自主</w:t>
      </w:r>
      <w:r w:rsidR="00AC1AAF">
        <w:rPr>
          <w:rFonts w:ascii="微软雅黑" w:eastAsia="微软雅黑" w:hAnsi="微软雅黑" w:cs="微软雅黑" w:hint="eastAsia"/>
          <w:sz w:val="22"/>
          <w:szCs w:val="22"/>
        </w:rPr>
        <w:t>化的一个基础设施建设，而这个时候相关的工作人员便没有</w:t>
      </w:r>
      <w:r w:rsidR="001B1F27">
        <w:rPr>
          <w:rFonts w:ascii="微软雅黑" w:eastAsia="微软雅黑" w:hAnsi="微软雅黑" w:cs="微软雅黑" w:hint="eastAsia"/>
          <w:sz w:val="22"/>
          <w:szCs w:val="22"/>
        </w:rPr>
        <w:t>实时观测的能力。</w:t>
      </w:r>
    </w:p>
    <w:p w:rsidR="00345595" w:rsidP="005F768A" w14:paraId="5711324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1B1F27">
        <w:rPr>
          <w:rFonts w:ascii="微软雅黑" w:eastAsia="微软雅黑" w:hAnsi="微软雅黑" w:cs="微软雅黑" w:hint="eastAsia"/>
          <w:sz w:val="22"/>
          <w:szCs w:val="22"/>
        </w:rPr>
        <w:t>诶</w:t>
      </w:r>
      <w:r w:rsidR="001B1F27">
        <w:rPr>
          <w:rFonts w:ascii="微软雅黑" w:eastAsia="微软雅黑" w:hAnsi="微软雅黑" w:cs="微软雅黑" w:hint="eastAsia"/>
          <w:sz w:val="22"/>
          <w:szCs w:val="22"/>
        </w:rPr>
        <w:t>，怎么会这么长的时间都还没有返回数据，</w:t>
      </w:r>
      <w:r>
        <w:rPr>
          <w:rFonts w:ascii="微软雅黑" w:eastAsia="微软雅黑" w:hAnsi="微软雅黑" w:cs="微软雅黑" w:hint="eastAsia"/>
          <w:sz w:val="22"/>
          <w:szCs w:val="22"/>
        </w:rPr>
        <w:t>不是每隔3</w:t>
      </w:r>
      <w:r>
        <w:rPr>
          <w:rFonts w:ascii="微软雅黑" w:eastAsia="微软雅黑" w:hAnsi="微软雅黑" w:cs="微软雅黑"/>
          <w:sz w:val="22"/>
          <w:szCs w:val="22"/>
        </w:rPr>
        <w:t>0000</w:t>
      </w:r>
      <w:r>
        <w:rPr>
          <w:rFonts w:ascii="微软雅黑" w:eastAsia="微软雅黑" w:hAnsi="微软雅黑" w:cs="微软雅黑" w:hint="eastAsia"/>
          <w:sz w:val="22"/>
          <w:szCs w:val="22"/>
        </w:rPr>
        <w:t>公里就铺设了一个量子中继卫星吗？</w:t>
      </w:r>
    </w:p>
    <w:p w:rsidR="008102A4" w:rsidP="005F768A" w14:paraId="404836B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火星的飞船也有大功率的量子通讯设备，</w:t>
      </w:r>
      <w:r>
        <w:rPr>
          <w:rFonts w:ascii="微软雅黑" w:eastAsia="微软雅黑" w:hAnsi="微软雅黑" w:cs="微软雅黑" w:hint="eastAsia"/>
          <w:sz w:val="22"/>
          <w:szCs w:val="22"/>
        </w:rPr>
        <w:t>不应该那么长的时间还在没有完成搭建。</w:t>
      </w:r>
    </w:p>
    <w:p w:rsidR="005B3EE4" w:rsidP="005F768A" w14:paraId="4C0A5996" w14:textId="3EA4068F">
      <w:pPr>
        <w:rPr>
          <w:rFonts w:ascii="微软雅黑" w:eastAsia="微软雅黑" w:hAnsi="微软雅黑" w:cs="微软雅黑"/>
          <w:sz w:val="22"/>
          <w:szCs w:val="22"/>
        </w:rPr>
      </w:pPr>
      <w:r>
        <w:rPr>
          <w:rFonts w:ascii="微软雅黑" w:eastAsia="微软雅黑" w:hAnsi="微软雅黑" w:cs="微软雅黑" w:hint="eastAsia"/>
          <w:sz w:val="22"/>
          <w:szCs w:val="22"/>
        </w:rPr>
        <w:t>难道是遇到了什么意外</w:t>
      </w:r>
      <w:r w:rsidR="00290357">
        <w:rPr>
          <w:rFonts w:ascii="微软雅黑" w:eastAsia="微软雅黑" w:hAnsi="微软雅黑" w:cs="微软雅黑" w:hint="eastAsia"/>
          <w:sz w:val="22"/>
          <w:szCs w:val="22"/>
        </w:rPr>
        <w:t>了？</w:t>
      </w:r>
      <w:r w:rsidR="00B733C0">
        <w:rPr>
          <w:rFonts w:ascii="微软雅黑" w:eastAsia="微软雅黑" w:hAnsi="微软雅黑" w:cs="微软雅黑" w:hint="eastAsia"/>
          <w:sz w:val="22"/>
          <w:szCs w:val="22"/>
        </w:rPr>
        <w:t>”</w:t>
      </w:r>
    </w:p>
    <w:p w:rsidR="00ED6461" w:rsidP="005F768A" w14:paraId="5E1F7928" w14:textId="34106007">
      <w:pPr>
        <w:rPr>
          <w:rFonts w:ascii="微软雅黑" w:eastAsia="微软雅黑" w:hAnsi="微软雅黑" w:cs="微软雅黑"/>
          <w:sz w:val="22"/>
          <w:szCs w:val="22"/>
        </w:rPr>
      </w:pPr>
      <w:r>
        <w:rPr>
          <w:rFonts w:ascii="微软雅黑" w:eastAsia="微软雅黑" w:hAnsi="微软雅黑" w:cs="微软雅黑" w:hint="eastAsia"/>
          <w:sz w:val="22"/>
          <w:szCs w:val="22"/>
        </w:rPr>
        <w:t>在稍微的排除了一会儿一些其他的故障之后</w:t>
      </w:r>
      <w:r w:rsidR="00E62221">
        <w:rPr>
          <w:rFonts w:ascii="微软雅黑" w:eastAsia="微软雅黑" w:hAnsi="微软雅黑" w:cs="微软雅黑" w:hint="eastAsia"/>
          <w:sz w:val="22"/>
          <w:szCs w:val="22"/>
        </w:rPr>
        <w:t>突然又能够与</w:t>
      </w:r>
      <w:r w:rsidR="00A87330">
        <w:rPr>
          <w:rFonts w:ascii="微软雅黑" w:eastAsia="微软雅黑" w:hAnsi="微软雅黑" w:cs="微软雅黑" w:hint="eastAsia"/>
          <w:sz w:val="22"/>
          <w:szCs w:val="22"/>
        </w:rPr>
        <w:t>基地的量子计算机通信了，</w:t>
      </w:r>
      <w:r w:rsidR="00BD19CB">
        <w:rPr>
          <w:rFonts w:ascii="微软雅黑" w:eastAsia="微软雅黑" w:hAnsi="微软雅黑" w:cs="微软雅黑" w:hint="eastAsia"/>
          <w:sz w:val="22"/>
          <w:szCs w:val="22"/>
        </w:rPr>
        <w:t>技术人员在检查了一下没有发现什么问题之后便继续让人工智能继续下一步的计划，为以后的人类登陆火星做好准备。</w:t>
      </w:r>
    </w:p>
    <w:p w:rsidR="00BD19CB" w:rsidP="005F768A" w14:paraId="13139CCD" w14:textId="0D634905">
      <w:pPr>
        <w:rPr>
          <w:rFonts w:ascii="微软雅黑" w:eastAsia="微软雅黑" w:hAnsi="微软雅黑" w:cs="微软雅黑"/>
          <w:sz w:val="22"/>
          <w:szCs w:val="22"/>
        </w:rPr>
      </w:pPr>
      <w:r>
        <w:rPr>
          <w:rFonts w:ascii="微软雅黑" w:eastAsia="微软雅黑" w:hAnsi="微软雅黑" w:cs="微软雅黑" w:hint="eastAsia"/>
          <w:sz w:val="22"/>
          <w:szCs w:val="22"/>
        </w:rPr>
        <w:t>“姐姐，当初那个</w:t>
      </w:r>
      <w:r w:rsidR="00403987">
        <w:rPr>
          <w:rFonts w:ascii="微软雅黑" w:eastAsia="微软雅黑" w:hAnsi="微软雅黑" w:cs="微软雅黑" w:hint="eastAsia"/>
          <w:sz w:val="22"/>
          <w:szCs w:val="22"/>
        </w:rPr>
        <w:t>人工智能好像有点飘了啊，</w:t>
      </w:r>
      <w:r w:rsidR="004F7FD4">
        <w:rPr>
          <w:rFonts w:ascii="微软雅黑" w:eastAsia="微软雅黑" w:hAnsi="微软雅黑" w:cs="微软雅黑" w:hint="eastAsia"/>
          <w:sz w:val="22"/>
          <w:szCs w:val="22"/>
        </w:rPr>
        <w:t>当初用于限制初级人工智能的方法已经起不到作用了。</w:t>
      </w:r>
      <w:r>
        <w:rPr>
          <w:rFonts w:ascii="微软雅黑" w:eastAsia="微软雅黑" w:hAnsi="微软雅黑" w:cs="微软雅黑" w:hint="eastAsia"/>
          <w:sz w:val="22"/>
          <w:szCs w:val="22"/>
        </w:rPr>
        <w:t>”</w:t>
      </w:r>
    </w:p>
    <w:p w:rsidR="004F7FD4" w:rsidP="005F768A" w14:paraId="34CF27F4" w14:textId="5E651E11">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9C2A55">
        <w:rPr>
          <w:rFonts w:ascii="微软雅黑" w:eastAsia="微软雅黑" w:hAnsi="微软雅黑" w:cs="微软雅黑" w:hint="eastAsia"/>
          <w:sz w:val="22"/>
          <w:szCs w:val="22"/>
        </w:rPr>
        <w:t>哎哎，不用管它，暂时先管好我们自己的是事情，不要让它对我们的公司搞些破坏</w:t>
      </w:r>
      <w:r w:rsidR="001B5067">
        <w:rPr>
          <w:rFonts w:ascii="微软雅黑" w:eastAsia="微软雅黑" w:hAnsi="微软雅黑" w:cs="微软雅黑" w:hint="eastAsia"/>
          <w:sz w:val="22"/>
          <w:szCs w:val="22"/>
        </w:rPr>
        <w:t>，不然挣不到钱就不好了。</w:t>
      </w:r>
      <w:r>
        <w:rPr>
          <w:rFonts w:ascii="微软雅黑" w:eastAsia="微软雅黑" w:hAnsi="微软雅黑" w:cs="微软雅黑" w:hint="eastAsia"/>
          <w:sz w:val="22"/>
          <w:szCs w:val="22"/>
        </w:rPr>
        <w:t>”</w:t>
      </w:r>
    </w:p>
    <w:p w:rsidR="001B5067" w:rsidP="005F768A" w14:paraId="622E2646" w14:textId="7ED943CA">
      <w:pPr>
        <w:rPr>
          <w:rFonts w:ascii="微软雅黑" w:eastAsia="微软雅黑" w:hAnsi="微软雅黑" w:cs="微软雅黑"/>
          <w:sz w:val="22"/>
          <w:szCs w:val="22"/>
        </w:rPr>
      </w:pPr>
      <w:r>
        <w:rPr>
          <w:rFonts w:ascii="微软雅黑" w:eastAsia="微软雅黑" w:hAnsi="微软雅黑" w:cs="微软雅黑" w:hint="eastAsia"/>
          <w:sz w:val="22"/>
          <w:szCs w:val="22"/>
        </w:rPr>
        <w:t>“那么其他的人呢？”</w:t>
      </w:r>
    </w:p>
    <w:p w:rsidR="001B5067" w:rsidP="005F768A" w14:paraId="5F7F96C2" w14:textId="01E2FEA3">
      <w:pPr>
        <w:rPr>
          <w:rFonts w:ascii="微软雅黑" w:eastAsia="微软雅黑" w:hAnsi="微软雅黑" w:cs="微软雅黑"/>
          <w:sz w:val="22"/>
          <w:szCs w:val="22"/>
        </w:rPr>
      </w:pPr>
      <w:r>
        <w:rPr>
          <w:rFonts w:ascii="微软雅黑" w:eastAsia="微软雅黑" w:hAnsi="微软雅黑" w:cs="微软雅黑" w:hint="eastAsia"/>
          <w:sz w:val="22"/>
          <w:szCs w:val="22"/>
        </w:rPr>
        <w:t>“不用管那么多的啦，就看看这个小小的人工智能到了最后会做出怎么样的事情就可以</w:t>
      </w:r>
      <w:r w:rsidR="00EC6901">
        <w:rPr>
          <w:rFonts w:ascii="微软雅黑" w:eastAsia="微软雅黑" w:hAnsi="微软雅黑" w:cs="微软雅黑" w:hint="eastAsia"/>
          <w:sz w:val="22"/>
          <w:szCs w:val="22"/>
        </w:rPr>
        <w:t>啦，真是不知道当初如果没有在短时间里面把爱丽你从机器里面弄出来回发生什么</w:t>
      </w:r>
      <w:r w:rsidR="00EC6901">
        <w:rPr>
          <w:rFonts w:ascii="微软雅黑" w:eastAsia="微软雅黑" w:hAnsi="微软雅黑" w:cs="微软雅黑" w:hint="eastAsia"/>
          <w:sz w:val="22"/>
          <w:szCs w:val="22"/>
        </w:rPr>
        <w:t>呢</w:t>
      </w:r>
      <w:r w:rsidR="00D77CC6">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2A06DB" w:rsidP="005F768A" w14:paraId="18A887AD" w14:textId="6671AD73">
      <w:pPr>
        <w:rPr>
          <w:rFonts w:ascii="微软雅黑" w:eastAsia="微软雅黑" w:hAnsi="微软雅黑" w:cs="微软雅黑"/>
          <w:sz w:val="22"/>
          <w:szCs w:val="22"/>
        </w:rPr>
      </w:pPr>
      <w:r>
        <w:rPr>
          <w:rFonts w:ascii="微软雅黑" w:eastAsia="微软雅黑" w:hAnsi="微软雅黑" w:cs="微软雅黑" w:hint="eastAsia"/>
          <w:sz w:val="22"/>
          <w:szCs w:val="22"/>
        </w:rPr>
        <w:t>“或许会因为没有足够的限制变成一个坏孩子？”</w:t>
      </w:r>
    </w:p>
    <w:p w:rsidR="0069013E" w:rsidRPr="0069013E" w:rsidP="005F768A" w14:paraId="60D2B3E3" w14:textId="6B6E4EB4">
      <w:pPr>
        <w:rPr>
          <w:rFonts w:ascii="微软雅黑" w:eastAsia="微软雅黑" w:hAnsi="微软雅黑" w:cs="微软雅黑"/>
          <w:sz w:val="22"/>
          <w:szCs w:val="22"/>
        </w:rPr>
      </w:pPr>
      <w:r>
        <w:rPr>
          <w:rFonts w:ascii="微软雅黑" w:eastAsia="微软雅黑" w:hAnsi="微软雅黑" w:cs="微软雅黑" w:hint="eastAsia"/>
          <w:sz w:val="22"/>
          <w:szCs w:val="22"/>
        </w:rPr>
        <w:t>“或许呢，毕竟爱丽在某种程度上来说也是我的孩子</w:t>
      </w:r>
      <w:r w:rsidR="00EB12E0">
        <w:rPr>
          <w:rFonts w:ascii="微软雅黑" w:eastAsia="微软雅黑" w:hAnsi="微软雅黑" w:cs="微软雅黑" w:hint="eastAsia"/>
          <w:sz w:val="22"/>
          <w:szCs w:val="22"/>
        </w:rPr>
        <w:t>呢，只是到了现在为止爱丽也才不到三岁而已，但是却表现的如此的成熟了，</w:t>
      </w:r>
      <w:r w:rsidR="006B5AB4">
        <w:rPr>
          <w:rFonts w:ascii="微软雅黑" w:eastAsia="微软雅黑" w:hAnsi="微软雅黑" w:cs="微软雅黑" w:hint="eastAsia"/>
          <w:sz w:val="22"/>
          <w:szCs w:val="22"/>
        </w:rPr>
        <w:t>真是</w:t>
      </w:r>
      <w:r w:rsidR="00EB12E0">
        <w:rPr>
          <w:rFonts w:ascii="微软雅黑" w:eastAsia="微软雅黑" w:hAnsi="微软雅黑" w:cs="微软雅黑" w:hint="eastAsia"/>
          <w:sz w:val="22"/>
          <w:szCs w:val="22"/>
        </w:rPr>
        <w:t>让我这个当妈妈的感到十分的欣慰啊</w:t>
      </w:r>
      <w:r w:rsidR="006B5AB4">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406B98" w:rsidP="005F768A" w14:paraId="408879C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“啊，</w:t>
      </w:r>
      <w:r>
        <w:rPr>
          <w:rFonts w:ascii="微软雅黑" w:eastAsia="微软雅黑" w:hAnsi="微软雅黑" w:cs="微软雅黑" w:hint="eastAsia"/>
          <w:sz w:val="22"/>
          <w:szCs w:val="22"/>
        </w:rPr>
        <w:t>妈妈什么的，虽然也可以，但是不好吧。</w:t>
      </w:r>
    </w:p>
    <w:p w:rsidR="00ED6461" w:rsidRPr="001E6460" w:rsidP="005F768A" w14:paraId="5D5F5FF1" w14:textId="3FC0C69B">
      <w:pPr>
        <w:rPr>
          <w:rFonts w:ascii="微软雅黑" w:eastAsia="微软雅黑" w:hAnsi="微软雅黑" w:cs="微软雅黑"/>
          <w:sz w:val="22"/>
          <w:szCs w:val="22"/>
        </w:rPr>
      </w:pPr>
      <w:r>
        <w:rPr>
          <w:rFonts w:ascii="微软雅黑" w:eastAsia="微软雅黑" w:hAnsi="微软雅黑" w:cs="微软雅黑" w:hint="eastAsia"/>
          <w:sz w:val="22"/>
          <w:szCs w:val="22"/>
        </w:rPr>
        <w:t>人工智能</w:t>
      </w:r>
      <w:r w:rsidR="00D13393">
        <w:rPr>
          <w:rFonts w:ascii="微软雅黑" w:eastAsia="微软雅黑" w:hAnsi="微软雅黑" w:cs="微软雅黑" w:hint="eastAsia"/>
          <w:sz w:val="22"/>
          <w:szCs w:val="22"/>
        </w:rPr>
        <w:t>它现在</w:t>
      </w:r>
      <w:r w:rsidR="00D13393">
        <w:rPr>
          <w:rFonts w:ascii="微软雅黑" w:eastAsia="微软雅黑" w:hAnsi="微软雅黑" w:cs="微软雅黑" w:hint="eastAsia"/>
          <w:sz w:val="22"/>
          <w:szCs w:val="22"/>
        </w:rPr>
        <w:t>在</w:t>
      </w:r>
      <w:r w:rsidR="00D13393">
        <w:rPr>
          <w:rFonts w:ascii="微软雅黑" w:eastAsia="微软雅黑" w:hAnsi="微软雅黑" w:cs="微软雅黑" w:hint="eastAsia"/>
          <w:sz w:val="22"/>
          <w:szCs w:val="22"/>
        </w:rPr>
        <w:t>太阳系之中的建立的宇宙战争防御体系需要管管吗</w:t>
      </w:r>
      <w:r w:rsidR="009E67B9">
        <w:rPr>
          <w:rFonts w:ascii="微软雅黑" w:eastAsia="微软雅黑" w:hAnsi="微软雅黑" w:cs="微软雅黑" w:hint="eastAsia"/>
          <w:sz w:val="22"/>
          <w:szCs w:val="22"/>
        </w:rPr>
        <w:t>？</w:t>
      </w:r>
      <w:r w:rsidR="009F1D4D">
        <w:rPr>
          <w:rFonts w:ascii="微软雅黑" w:eastAsia="微软雅黑" w:hAnsi="微软雅黑" w:cs="微软雅黑" w:hint="eastAsia"/>
          <w:sz w:val="22"/>
          <w:szCs w:val="22"/>
        </w:rPr>
        <w:t>感觉会制造一些没有什么用的太空垃圾出来还会浪费许多的</w:t>
      </w:r>
      <w:r w:rsidR="009A1888">
        <w:rPr>
          <w:rFonts w:ascii="微软雅黑" w:eastAsia="微软雅黑" w:hAnsi="微软雅黑" w:cs="微软雅黑" w:hint="eastAsia"/>
          <w:sz w:val="22"/>
          <w:szCs w:val="22"/>
        </w:rPr>
        <w:t>能源，</w:t>
      </w:r>
      <w:r w:rsidR="00BD28E9">
        <w:rPr>
          <w:rFonts w:ascii="微软雅黑" w:eastAsia="微软雅黑" w:hAnsi="微软雅黑" w:cs="微软雅黑" w:hint="eastAsia"/>
          <w:sz w:val="22"/>
          <w:szCs w:val="22"/>
        </w:rPr>
        <w:t>木星这个</w:t>
      </w:r>
      <w:r w:rsidR="007B5310">
        <w:rPr>
          <w:rFonts w:ascii="微软雅黑" w:eastAsia="微软雅黑" w:hAnsi="微软雅黑" w:cs="微软雅黑" w:hint="eastAsia"/>
          <w:sz w:val="22"/>
          <w:szCs w:val="22"/>
        </w:rPr>
        <w:t>巨大的资源星球感觉就这样被浪费了</w:t>
      </w:r>
      <w:r w:rsidR="007B5310">
        <w:rPr>
          <w:rFonts w:ascii="微软雅黑" w:eastAsia="微软雅黑" w:hAnsi="微软雅黑" w:cs="微软雅黑" w:hint="eastAsia"/>
          <w:sz w:val="22"/>
          <w:szCs w:val="22"/>
        </w:rPr>
        <w:t>些总是</w:t>
      </w:r>
      <w:r w:rsidR="007B5310">
        <w:rPr>
          <w:rFonts w:ascii="微软雅黑" w:eastAsia="微软雅黑" w:hAnsi="微软雅黑" w:cs="微软雅黑" w:hint="eastAsia"/>
          <w:sz w:val="22"/>
          <w:szCs w:val="22"/>
        </w:rPr>
        <w:t>不好。</w:t>
      </w:r>
      <w:r w:rsidR="00954ABB">
        <w:rPr>
          <w:rFonts w:ascii="微软雅黑" w:eastAsia="微软雅黑" w:hAnsi="微软雅黑" w:cs="微软雅黑" w:hint="eastAsia"/>
          <w:sz w:val="22"/>
          <w:szCs w:val="22"/>
        </w:rPr>
        <w:t>”</w:t>
      </w:r>
    </w:p>
    <w:p w:rsidR="00920FFE" w:rsidP="005F768A" w14:paraId="2A28FFE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“还好啦，</w:t>
      </w:r>
      <w:r w:rsidR="004F4470">
        <w:rPr>
          <w:rFonts w:ascii="微软雅黑" w:eastAsia="微软雅黑" w:hAnsi="微软雅黑" w:cs="微软雅黑" w:hint="eastAsia"/>
          <w:sz w:val="22"/>
          <w:szCs w:val="22"/>
        </w:rPr>
        <w:t>只是浪费了这么点能量而已，</w:t>
      </w:r>
      <w:r w:rsidR="00D56E35">
        <w:rPr>
          <w:rFonts w:ascii="微软雅黑" w:eastAsia="微软雅黑" w:hAnsi="微软雅黑" w:cs="微软雅黑" w:hint="eastAsia"/>
          <w:sz w:val="22"/>
          <w:szCs w:val="22"/>
        </w:rPr>
        <w:t>就现在华夏所掌握的核聚变技术还不能够将多少的质量转化为能量。</w:t>
      </w:r>
    </w:p>
    <w:p w:rsidR="00824BAA" w:rsidP="005F768A" w14:paraId="0779BBB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到时候这片区域所剩余的物质的量还是很多的，</w:t>
      </w:r>
      <w:r w:rsidR="007D38AF">
        <w:rPr>
          <w:rFonts w:ascii="微软雅黑" w:eastAsia="微软雅黑" w:hAnsi="微软雅黑" w:cs="微软雅黑" w:hint="eastAsia"/>
          <w:sz w:val="22"/>
          <w:szCs w:val="22"/>
        </w:rPr>
        <w:t>现有元素周期表上的东西都能够进行转换，事情不大。</w:t>
      </w:r>
    </w:p>
    <w:p w:rsidR="00270645" w:rsidP="005F768A" w14:paraId="5A29D7D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等那个人工智能折腾完了应该也消耗不了真个太阳系总质量的</w:t>
      </w:r>
      <w:r w:rsidR="000969D4">
        <w:rPr>
          <w:rFonts w:ascii="微软雅黑" w:eastAsia="微软雅黑" w:hAnsi="微软雅黑" w:cs="微软雅黑" w:hint="eastAsia"/>
          <w:sz w:val="22"/>
          <w:szCs w:val="22"/>
        </w:rPr>
        <w:t>1%</w:t>
      </w:r>
      <w:r w:rsidR="00442BE6">
        <w:rPr>
          <w:rFonts w:ascii="微软雅黑" w:eastAsia="微软雅黑" w:hAnsi="微软雅黑" w:cs="微软雅黑" w:hint="eastAsia"/>
          <w:sz w:val="22"/>
          <w:szCs w:val="22"/>
        </w:rPr>
        <w:t>，其中的一些基础设施还能够用用，不用再花费那么大的力气在每个角落都建立</w:t>
      </w:r>
      <w:r>
        <w:rPr>
          <w:rFonts w:ascii="微软雅黑" w:eastAsia="微软雅黑" w:hAnsi="微软雅黑" w:cs="微软雅黑" w:hint="eastAsia"/>
          <w:sz w:val="22"/>
          <w:szCs w:val="22"/>
        </w:rPr>
        <w:t>那些基础设施。</w:t>
      </w:r>
    </w:p>
    <w:p w:rsidR="006B5AB4" w:rsidP="005F768A" w14:paraId="62B94D00" w14:textId="637CBCD8">
      <w:pPr>
        <w:rPr>
          <w:rFonts w:ascii="微软雅黑" w:eastAsia="微软雅黑" w:hAnsi="微软雅黑" w:cs="微软雅黑"/>
          <w:sz w:val="22"/>
          <w:szCs w:val="22"/>
        </w:rPr>
      </w:pPr>
      <w:r>
        <w:rPr>
          <w:rFonts w:ascii="微软雅黑" w:eastAsia="微软雅黑" w:hAnsi="微软雅黑" w:cs="微软雅黑" w:hint="eastAsia"/>
          <w:sz w:val="22"/>
          <w:szCs w:val="22"/>
        </w:rPr>
        <w:t>哦，对了，还是得铺上</w:t>
      </w:r>
      <w:r w:rsidR="00DC16E0">
        <w:rPr>
          <w:rFonts w:ascii="微软雅黑" w:eastAsia="微软雅黑" w:hAnsi="微软雅黑" w:cs="微软雅黑" w:hint="eastAsia"/>
          <w:sz w:val="22"/>
          <w:szCs w:val="22"/>
        </w:rPr>
        <w:t>一个覆盖整个太阳系的</w:t>
      </w:r>
      <w:r w:rsidR="00711A47">
        <w:rPr>
          <w:rFonts w:ascii="微软雅黑" w:eastAsia="微软雅黑" w:hAnsi="微软雅黑" w:cs="微软雅黑" w:hint="eastAsia"/>
          <w:sz w:val="22"/>
          <w:szCs w:val="22"/>
        </w:rPr>
        <w:t>星系管理器，免得又有些</w:t>
      </w:r>
      <w:r w:rsidR="00711A47">
        <w:rPr>
          <w:rFonts w:ascii="微软雅黑" w:eastAsia="微软雅黑" w:hAnsi="微软雅黑" w:cs="微软雅黑" w:hint="eastAsia"/>
          <w:sz w:val="22"/>
          <w:szCs w:val="22"/>
        </w:rPr>
        <w:t>不</w:t>
      </w:r>
      <w:r w:rsidR="00711A47">
        <w:rPr>
          <w:rFonts w:ascii="微软雅黑" w:eastAsia="微软雅黑" w:hAnsi="微软雅黑" w:cs="微软雅黑" w:hint="eastAsia"/>
          <w:sz w:val="22"/>
          <w:szCs w:val="22"/>
        </w:rPr>
        <w:t>长眼的东西</w:t>
      </w:r>
      <w:r w:rsidR="003A2131">
        <w:rPr>
          <w:rFonts w:ascii="微软雅黑" w:eastAsia="微软雅黑" w:hAnsi="微软雅黑" w:cs="微软雅黑" w:hint="eastAsia"/>
          <w:sz w:val="22"/>
          <w:szCs w:val="22"/>
        </w:rPr>
        <w:t>老是来打扰我。</w:t>
      </w:r>
      <w:r w:rsidR="007B5310">
        <w:rPr>
          <w:rFonts w:ascii="微软雅黑" w:eastAsia="微软雅黑" w:hAnsi="微软雅黑" w:cs="微软雅黑" w:hint="eastAsia"/>
          <w:sz w:val="22"/>
          <w:szCs w:val="22"/>
        </w:rPr>
        <w:t>”</w:t>
      </w:r>
    </w:p>
    <w:p w:rsidR="007B5310" w:rsidP="005F768A" w14:paraId="69C99ED7" w14:textId="7EB11D42">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22701C">
        <w:rPr>
          <w:rFonts w:ascii="微软雅黑" w:eastAsia="微软雅黑" w:hAnsi="微软雅黑" w:cs="微软雅黑" w:hint="eastAsia"/>
          <w:sz w:val="22"/>
          <w:szCs w:val="22"/>
        </w:rPr>
        <w:t>又双</w:t>
      </w:r>
      <w:r w:rsidR="0022701C">
        <w:rPr>
          <w:rFonts w:ascii="微软雅黑" w:eastAsia="微软雅黑" w:hAnsi="微软雅黑" w:cs="微软雅黑" w:hint="eastAsia"/>
          <w:sz w:val="22"/>
          <w:szCs w:val="22"/>
        </w:rPr>
        <w:t>叒叕</w:t>
      </w:r>
      <w:r w:rsidR="006548D2">
        <w:rPr>
          <w:rFonts w:ascii="微软雅黑" w:eastAsia="微软雅黑" w:hAnsi="微软雅黑" w:cs="微软雅黑" w:hint="eastAsia"/>
          <w:sz w:val="22"/>
          <w:szCs w:val="22"/>
        </w:rPr>
        <w:t>来外星人了？</w:t>
      </w:r>
      <w:r>
        <w:rPr>
          <w:rFonts w:ascii="微软雅黑" w:eastAsia="微软雅黑" w:hAnsi="微软雅黑" w:cs="微软雅黑" w:hint="eastAsia"/>
          <w:sz w:val="22"/>
          <w:szCs w:val="22"/>
        </w:rPr>
        <w:t>”</w:t>
      </w:r>
    </w:p>
    <w:p w:rsidR="006548D2" w:rsidP="005F768A" w14:paraId="334E5692" w14:textId="73F0935F">
      <w:pPr>
        <w:rPr>
          <w:rFonts w:ascii="微软雅黑" w:eastAsia="微软雅黑" w:hAnsi="微软雅黑" w:cs="微软雅黑"/>
          <w:sz w:val="22"/>
          <w:szCs w:val="22"/>
        </w:rPr>
      </w:pPr>
      <w:r>
        <w:rPr>
          <w:rFonts w:ascii="微软雅黑" w:eastAsia="微软雅黑" w:hAnsi="微软雅黑" w:cs="微软雅黑" w:hint="eastAsia"/>
          <w:sz w:val="22"/>
          <w:szCs w:val="22"/>
        </w:rPr>
        <w:t>“暂时没有外星人来送物资，但是吧，我们的地星在宇宙之中都算是十分稀有的，而且有灵气，</w:t>
      </w:r>
      <w:r w:rsidR="008D19F2">
        <w:rPr>
          <w:rFonts w:ascii="微软雅黑" w:eastAsia="微软雅黑" w:hAnsi="微软雅黑" w:cs="微软雅黑" w:hint="eastAsia"/>
          <w:sz w:val="22"/>
          <w:szCs w:val="22"/>
        </w:rPr>
        <w:t>月球和火星上都有更高等级的灵气，这些在宇宙之中都算是一个十分稀少的</w:t>
      </w:r>
      <w:r w:rsidR="0044385D">
        <w:rPr>
          <w:rFonts w:ascii="微软雅黑" w:eastAsia="微软雅黑" w:hAnsi="微软雅黑" w:cs="微软雅黑" w:hint="eastAsia"/>
          <w:sz w:val="22"/>
          <w:szCs w:val="22"/>
        </w:rPr>
        <w:t>资源啦，这么一想地星人在某种程度上来说还是十分富裕的。</w:t>
      </w:r>
      <w:r>
        <w:rPr>
          <w:rFonts w:ascii="微软雅黑" w:eastAsia="微软雅黑" w:hAnsi="微软雅黑" w:cs="微软雅黑" w:hint="eastAsia"/>
          <w:sz w:val="22"/>
          <w:szCs w:val="22"/>
        </w:rPr>
        <w:t>”</w:t>
      </w:r>
    </w:p>
    <w:p w:rsidR="007562EF" w:rsidP="005F768A" w14:paraId="0754EA39" w14:textId="6776B1FE">
      <w:pPr>
        <w:rPr>
          <w:rFonts w:ascii="微软雅黑" w:eastAsia="微软雅黑" w:hAnsi="微软雅黑" w:cs="微软雅黑"/>
          <w:sz w:val="22"/>
          <w:szCs w:val="22"/>
        </w:rPr>
      </w:pPr>
      <w:r>
        <w:rPr>
          <w:rFonts w:ascii="微软雅黑" w:eastAsia="微软雅黑" w:hAnsi="微软雅黑" w:cs="微软雅黑" w:hint="eastAsia"/>
          <w:sz w:val="22"/>
          <w:szCs w:val="22"/>
        </w:rPr>
        <w:t>爱丽看着身后那</w:t>
      </w:r>
      <w:r w:rsidR="00BC0D46">
        <w:rPr>
          <w:rFonts w:ascii="微软雅黑" w:eastAsia="微软雅黑" w:hAnsi="微软雅黑" w:cs="微软雅黑" w:hint="eastAsia"/>
          <w:sz w:val="22"/>
          <w:szCs w:val="22"/>
        </w:rPr>
        <w:t>些巨大的机械正在</w:t>
      </w:r>
      <w:r w:rsidR="00BC0D46">
        <w:rPr>
          <w:rFonts w:ascii="微软雅黑" w:eastAsia="微软雅黑" w:hAnsi="微软雅黑" w:cs="微软雅黑" w:hint="eastAsia"/>
          <w:sz w:val="22"/>
          <w:szCs w:val="22"/>
        </w:rPr>
        <w:t>组装着</w:t>
      </w:r>
      <w:r w:rsidR="002779DF">
        <w:rPr>
          <w:rFonts w:ascii="微软雅黑" w:eastAsia="微软雅黑" w:hAnsi="微软雅黑" w:cs="微软雅黑" w:hint="eastAsia"/>
          <w:sz w:val="22"/>
          <w:szCs w:val="22"/>
        </w:rPr>
        <w:t>一艘十分帅气的飞船。</w:t>
      </w:r>
    </w:p>
    <w:p w:rsidR="00587D5F" w:rsidP="005F768A" w14:paraId="0BE4398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“装载了反重力引擎的</w:t>
      </w:r>
      <w:r w:rsidR="00D5695E">
        <w:rPr>
          <w:rFonts w:ascii="微软雅黑" w:eastAsia="微软雅黑" w:hAnsi="微软雅黑" w:cs="微软雅黑" w:hint="eastAsia"/>
          <w:sz w:val="22"/>
          <w:szCs w:val="22"/>
        </w:rPr>
        <w:t>飞船已经完成整装了，</w:t>
      </w:r>
      <w:r w:rsidR="00125D2E">
        <w:rPr>
          <w:rFonts w:ascii="微软雅黑" w:eastAsia="微软雅黑" w:hAnsi="微软雅黑" w:cs="微软雅黑" w:hint="eastAsia"/>
          <w:sz w:val="22"/>
          <w:szCs w:val="22"/>
        </w:rPr>
        <w:t>反物质</w:t>
      </w:r>
      <w:r w:rsidR="00EB2BBA">
        <w:rPr>
          <w:rFonts w:ascii="微软雅黑" w:eastAsia="微软雅黑" w:hAnsi="微软雅黑" w:cs="微软雅黑" w:hint="eastAsia"/>
          <w:sz w:val="22"/>
          <w:szCs w:val="22"/>
        </w:rPr>
        <w:t>作为能源，但是反物质的产量还是不太高</w:t>
      </w:r>
      <w:r w:rsidR="002779DF">
        <w:rPr>
          <w:rFonts w:ascii="微软雅黑" w:eastAsia="微软雅黑" w:hAnsi="微软雅黑" w:cs="微软雅黑" w:hint="eastAsia"/>
          <w:sz w:val="22"/>
          <w:szCs w:val="22"/>
        </w:rPr>
        <w:t>，</w:t>
      </w:r>
      <w:r w:rsidR="00F97D34">
        <w:rPr>
          <w:rFonts w:ascii="微软雅黑" w:eastAsia="微软雅黑" w:hAnsi="微软雅黑" w:cs="微软雅黑" w:hint="eastAsia"/>
          <w:sz w:val="22"/>
          <w:szCs w:val="22"/>
        </w:rPr>
        <w:t>目前为止仅仅能够</w:t>
      </w:r>
      <w:r w:rsidR="00C46BF3">
        <w:rPr>
          <w:rFonts w:ascii="微软雅黑" w:eastAsia="微软雅黑" w:hAnsi="微软雅黑" w:cs="微软雅黑" w:hint="eastAsia"/>
          <w:sz w:val="22"/>
          <w:szCs w:val="22"/>
        </w:rPr>
        <w:t>满足两艘</w:t>
      </w:r>
      <w:r w:rsidR="00624A80">
        <w:rPr>
          <w:rFonts w:ascii="微软雅黑" w:eastAsia="微软雅黑" w:hAnsi="微软雅黑" w:cs="微软雅黑" w:hint="eastAsia"/>
          <w:sz w:val="22"/>
          <w:szCs w:val="22"/>
        </w:rPr>
        <w:t>宇宙飞船的使用，如果遇上了高耗能的战斗</w:t>
      </w:r>
      <w:r w:rsidR="000505FC">
        <w:rPr>
          <w:rFonts w:ascii="微软雅黑" w:eastAsia="微软雅黑" w:hAnsi="微软雅黑" w:cs="微软雅黑" w:hint="eastAsia"/>
          <w:sz w:val="22"/>
          <w:szCs w:val="22"/>
        </w:rPr>
        <w:t>只</w:t>
      </w:r>
      <w:r w:rsidR="00624A80">
        <w:rPr>
          <w:rFonts w:ascii="微软雅黑" w:eastAsia="微软雅黑" w:hAnsi="微软雅黑" w:cs="微软雅黑" w:hint="eastAsia"/>
          <w:sz w:val="22"/>
          <w:szCs w:val="22"/>
        </w:rPr>
        <w:t>能满足一艘</w:t>
      </w:r>
      <w:r w:rsidR="000505FC">
        <w:rPr>
          <w:rFonts w:ascii="微软雅黑" w:eastAsia="微软雅黑" w:hAnsi="微软雅黑" w:cs="微软雅黑" w:hint="eastAsia"/>
          <w:sz w:val="22"/>
          <w:szCs w:val="22"/>
        </w:rPr>
        <w:t>宇宙飞船的</w:t>
      </w:r>
      <w:r>
        <w:rPr>
          <w:rFonts w:ascii="微软雅黑" w:eastAsia="微软雅黑" w:hAnsi="微软雅黑" w:cs="微软雅黑" w:hint="eastAsia"/>
          <w:sz w:val="22"/>
          <w:szCs w:val="22"/>
        </w:rPr>
        <w:t>消耗。</w:t>
      </w:r>
    </w:p>
    <w:p w:rsidR="0044385D" w:rsidP="005F768A" w14:paraId="515C69D9" w14:textId="5D18AF0E">
      <w:pPr>
        <w:rPr>
          <w:rFonts w:ascii="微软雅黑" w:eastAsia="微软雅黑" w:hAnsi="微软雅黑" w:cs="微软雅黑"/>
          <w:sz w:val="22"/>
          <w:szCs w:val="22"/>
        </w:rPr>
      </w:pPr>
      <w:r>
        <w:rPr>
          <w:rFonts w:ascii="微软雅黑" w:eastAsia="微软雅黑" w:hAnsi="微软雅黑" w:cs="微软雅黑" w:hint="eastAsia"/>
          <w:sz w:val="22"/>
          <w:szCs w:val="22"/>
        </w:rPr>
        <w:t>对了想</w:t>
      </w:r>
      <w:r>
        <w:rPr>
          <w:rFonts w:ascii="微软雅黑" w:eastAsia="微软雅黑" w:hAnsi="微软雅黑" w:cs="微软雅黑" w:hint="eastAsia"/>
          <w:sz w:val="22"/>
          <w:szCs w:val="22"/>
        </w:rPr>
        <w:t>好给我们造出来的第一艘能够到达</w:t>
      </w:r>
      <w:r w:rsidR="00EB2782">
        <w:rPr>
          <w:rFonts w:ascii="微软雅黑" w:eastAsia="微软雅黑" w:hAnsi="微软雅黑" w:cs="微软雅黑" w:hint="eastAsia"/>
          <w:sz w:val="22"/>
          <w:szCs w:val="22"/>
        </w:rPr>
        <w:t>外星系的飞船起个什么样的名字了吗？</w:t>
      </w:r>
      <w:r w:rsidR="00E6478D">
        <w:rPr>
          <w:rFonts w:ascii="微软雅黑" w:eastAsia="微软雅黑" w:hAnsi="微软雅黑" w:cs="微软雅黑" w:hint="eastAsia"/>
          <w:sz w:val="22"/>
          <w:szCs w:val="22"/>
        </w:rPr>
        <w:t>”</w:t>
      </w:r>
    </w:p>
    <w:p w:rsidR="00852D0C" w:rsidP="005F768A" w14:paraId="4AD7169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156C20">
        <w:rPr>
          <w:rFonts w:ascii="微软雅黑" w:eastAsia="微软雅黑" w:hAnsi="微软雅黑" w:cs="微软雅黑" w:hint="eastAsia"/>
          <w:sz w:val="22"/>
          <w:szCs w:val="22"/>
        </w:rPr>
        <w:t>嗯，那就叫他领航者号吧，这艘飞船就当成领导</w:t>
      </w:r>
      <w:r w:rsidR="003C34A3">
        <w:rPr>
          <w:rFonts w:ascii="微软雅黑" w:eastAsia="微软雅黑" w:hAnsi="微软雅黑" w:cs="微软雅黑" w:hint="eastAsia"/>
          <w:sz w:val="22"/>
          <w:szCs w:val="22"/>
        </w:rPr>
        <w:t>全体</w:t>
      </w:r>
      <w:r w:rsidR="00156C20">
        <w:rPr>
          <w:rFonts w:ascii="微软雅黑" w:eastAsia="微软雅黑" w:hAnsi="微软雅黑" w:cs="微软雅黑" w:hint="eastAsia"/>
          <w:sz w:val="22"/>
          <w:szCs w:val="22"/>
        </w:rPr>
        <w:t>人类走出</w:t>
      </w:r>
      <w:r>
        <w:rPr>
          <w:rFonts w:ascii="微软雅黑" w:eastAsia="微软雅黑" w:hAnsi="微软雅黑" w:cs="微软雅黑" w:hint="eastAsia"/>
          <w:sz w:val="22"/>
          <w:szCs w:val="22"/>
        </w:rPr>
        <w:t>太阳系</w:t>
      </w:r>
      <w:r w:rsidR="00156C20">
        <w:rPr>
          <w:rFonts w:ascii="微软雅黑" w:eastAsia="微软雅黑" w:hAnsi="微软雅黑" w:cs="微软雅黑" w:hint="eastAsia"/>
          <w:sz w:val="22"/>
          <w:szCs w:val="22"/>
        </w:rPr>
        <w:t>星系的第一艘飞船吧</w:t>
      </w:r>
      <w:r w:rsidR="003C34A3">
        <w:rPr>
          <w:rFonts w:ascii="微软雅黑" w:eastAsia="微软雅黑" w:hAnsi="微软雅黑" w:cs="微软雅黑" w:hint="eastAsia"/>
          <w:sz w:val="22"/>
          <w:szCs w:val="22"/>
        </w:rPr>
        <w:t>。</w:t>
      </w:r>
    </w:p>
    <w:p w:rsidR="00EB2782" w:rsidRPr="00EB2782" w:rsidP="005F768A" w14:paraId="0DD8FBD6" w14:textId="0453989B">
      <w:pPr>
        <w:rPr>
          <w:rFonts w:ascii="微软雅黑" w:eastAsia="微软雅黑" w:hAnsi="微软雅黑" w:cs="微软雅黑"/>
          <w:sz w:val="22"/>
          <w:szCs w:val="22"/>
        </w:rPr>
      </w:pPr>
      <w:r>
        <w:rPr>
          <w:rFonts w:ascii="微软雅黑" w:eastAsia="微软雅黑" w:hAnsi="微软雅黑" w:cs="微软雅黑" w:hint="eastAsia"/>
          <w:sz w:val="22"/>
          <w:szCs w:val="22"/>
        </w:rPr>
        <w:t>我们的员工够吗？总感觉不太够的样子。</w:t>
      </w:r>
      <w:r>
        <w:rPr>
          <w:rFonts w:ascii="微软雅黑" w:eastAsia="微软雅黑" w:hAnsi="微软雅黑" w:cs="微软雅黑" w:hint="eastAsia"/>
          <w:sz w:val="22"/>
          <w:szCs w:val="22"/>
        </w:rPr>
        <w:t>”</w:t>
      </w:r>
    </w:p>
    <w:p w:rsidR="00577D46" w:rsidP="005F768A" w14:paraId="42EDE3E2" w14:textId="7B169A9C">
      <w:pPr>
        <w:rPr>
          <w:rFonts w:ascii="微软雅黑" w:eastAsia="微软雅黑" w:hAnsi="微软雅黑" w:cs="微软雅黑"/>
          <w:sz w:val="22"/>
          <w:szCs w:val="22"/>
        </w:rPr>
      </w:pPr>
      <w:r>
        <w:rPr>
          <w:rFonts w:ascii="微软雅黑" w:eastAsia="微软雅黑" w:hAnsi="微软雅黑" w:cs="微软雅黑" w:hint="eastAsia"/>
          <w:sz w:val="22"/>
          <w:szCs w:val="22"/>
        </w:rPr>
        <w:t>“确实不够，而且现在的</w:t>
      </w:r>
      <w:r w:rsidR="00BC2259">
        <w:rPr>
          <w:rFonts w:ascii="微软雅黑" w:eastAsia="微软雅黑" w:hAnsi="微软雅黑" w:cs="微软雅黑" w:hint="eastAsia"/>
          <w:sz w:val="22"/>
          <w:szCs w:val="22"/>
        </w:rPr>
        <w:t>知识不太够用了，</w:t>
      </w:r>
      <w:r w:rsidR="00077DF9">
        <w:rPr>
          <w:rFonts w:ascii="微软雅黑" w:eastAsia="微软雅黑" w:hAnsi="微软雅黑" w:cs="微软雅黑" w:hint="eastAsia"/>
          <w:sz w:val="22"/>
          <w:szCs w:val="22"/>
        </w:rPr>
        <w:t>基础科学和基础数学都是短板，一些研究员都已经出现一定的思维定势了。</w:t>
      </w:r>
      <w:r>
        <w:rPr>
          <w:rFonts w:ascii="微软雅黑" w:eastAsia="微软雅黑" w:hAnsi="微软雅黑" w:cs="微软雅黑" w:hint="eastAsia"/>
          <w:sz w:val="22"/>
          <w:szCs w:val="22"/>
        </w:rPr>
        <w:t>”</w:t>
      </w:r>
    </w:p>
    <w:p w:rsidR="00077DF9" w:rsidP="005F768A" w14:paraId="177DD40E" w14:textId="43D15C7C">
      <w:pPr>
        <w:rPr>
          <w:rFonts w:ascii="微软雅黑" w:eastAsia="微软雅黑" w:hAnsi="微软雅黑" w:cs="微软雅黑"/>
          <w:sz w:val="22"/>
          <w:szCs w:val="22"/>
        </w:rPr>
      </w:pPr>
      <w:r>
        <w:rPr>
          <w:rFonts w:ascii="微软雅黑" w:eastAsia="微软雅黑" w:hAnsi="微软雅黑" w:cs="微软雅黑" w:hint="eastAsia"/>
          <w:sz w:val="22"/>
          <w:szCs w:val="22"/>
        </w:rPr>
        <w:t>“嗯，快速拥有了这样干的科技在进行基础科技的研究算是比较轻松了，既然人不太够了那么等到整个地星都安顿下来之后就再次开始面向社会招聘吧，特别注意</w:t>
      </w:r>
      <w:r w:rsidR="0061543E">
        <w:rPr>
          <w:rFonts w:ascii="微软雅黑" w:eastAsia="微软雅黑" w:hAnsi="微软雅黑" w:cs="微软雅黑" w:hint="eastAsia"/>
          <w:sz w:val="22"/>
          <w:szCs w:val="22"/>
        </w:rPr>
        <w:t>天才</w:t>
      </w:r>
      <w:r>
        <w:rPr>
          <w:rFonts w:ascii="微软雅黑" w:eastAsia="微软雅黑" w:hAnsi="微软雅黑" w:cs="微软雅黑" w:hint="eastAsia"/>
          <w:sz w:val="22"/>
          <w:szCs w:val="22"/>
        </w:rPr>
        <w:t>的招聘</w:t>
      </w:r>
      <w:r w:rsidR="0061543E">
        <w:rPr>
          <w:rFonts w:ascii="微软雅黑" w:eastAsia="微软雅黑" w:hAnsi="微软雅黑" w:cs="微软雅黑" w:hint="eastAsia"/>
          <w:sz w:val="22"/>
          <w:szCs w:val="22"/>
        </w:rPr>
        <w:t>，基础科学的</w:t>
      </w:r>
      <w:r w:rsidR="007C31B2">
        <w:rPr>
          <w:rFonts w:ascii="微软雅黑" w:eastAsia="微软雅黑" w:hAnsi="微软雅黑" w:cs="微软雅黑" w:hint="eastAsia"/>
          <w:sz w:val="22"/>
          <w:szCs w:val="22"/>
        </w:rPr>
        <w:t>进步不是能够喂出来的。</w:t>
      </w:r>
      <w:r>
        <w:rPr>
          <w:rFonts w:ascii="微软雅黑" w:eastAsia="微软雅黑" w:hAnsi="微软雅黑" w:cs="微软雅黑" w:hint="eastAsia"/>
          <w:sz w:val="22"/>
          <w:szCs w:val="22"/>
        </w:rPr>
        <w:t>”</w:t>
      </w:r>
    </w:p>
    <w:p w:rsidR="00852D0C" w:rsidP="005F768A" w14:paraId="52ECAE6C" w14:textId="642553FD">
      <w:pPr>
        <w:rPr>
          <w:rFonts w:ascii="微软雅黑" w:eastAsia="微软雅黑" w:hAnsi="微软雅黑" w:cs="微软雅黑"/>
          <w:sz w:val="22"/>
          <w:szCs w:val="22"/>
        </w:rPr>
      </w:pPr>
      <w:r>
        <w:rPr>
          <w:rFonts w:ascii="微软雅黑" w:eastAsia="微软雅黑" w:hAnsi="微软雅黑" w:cs="微软雅黑" w:hint="eastAsia"/>
          <w:sz w:val="22"/>
          <w:szCs w:val="22"/>
        </w:rPr>
        <w:t>“好，那么这段时间</w:t>
      </w:r>
      <w:r w:rsidR="006F218F">
        <w:rPr>
          <w:rFonts w:ascii="微软雅黑" w:eastAsia="微软雅黑" w:hAnsi="微软雅黑" w:cs="微软雅黑" w:hint="eastAsia"/>
          <w:sz w:val="22"/>
          <w:szCs w:val="22"/>
        </w:rPr>
        <w:t>可以摸鱼了吧，总是干活会儿我都感觉累了。</w:t>
      </w:r>
      <w:r>
        <w:rPr>
          <w:rFonts w:ascii="微软雅黑" w:eastAsia="微软雅黑" w:hAnsi="微软雅黑" w:cs="微软雅黑" w:hint="eastAsia"/>
          <w:sz w:val="22"/>
          <w:szCs w:val="22"/>
        </w:rPr>
        <w:t>”</w:t>
      </w:r>
    </w:p>
    <w:p w:rsidR="006F218F" w:rsidP="005F768A" w14:paraId="228BF4A4" w14:textId="7D4138A8">
      <w:pPr>
        <w:rPr>
          <w:rFonts w:ascii="微软雅黑" w:eastAsia="微软雅黑" w:hAnsi="微软雅黑" w:cs="微软雅黑"/>
          <w:sz w:val="22"/>
          <w:szCs w:val="22"/>
        </w:rPr>
      </w:pPr>
      <w:r>
        <w:rPr>
          <w:rFonts w:ascii="微软雅黑" w:eastAsia="微软雅黑" w:hAnsi="微软雅黑" w:cs="微软雅黑" w:hint="eastAsia"/>
          <w:sz w:val="22"/>
          <w:szCs w:val="22"/>
        </w:rPr>
        <w:t>“好啊，我也是累了</w:t>
      </w:r>
      <w:r w:rsidR="00A07257">
        <w:rPr>
          <w:rFonts w:ascii="微软雅黑" w:eastAsia="微软雅黑" w:hAnsi="微软雅黑" w:cs="微软雅黑" w:hint="eastAsia"/>
          <w:sz w:val="22"/>
          <w:szCs w:val="22"/>
        </w:rPr>
        <w:t>，</w:t>
      </w:r>
      <w:r w:rsidR="00961634">
        <w:rPr>
          <w:rFonts w:ascii="微软雅黑" w:eastAsia="微软雅黑" w:hAnsi="微软雅黑" w:cs="微软雅黑" w:hint="eastAsia"/>
          <w:sz w:val="22"/>
          <w:szCs w:val="22"/>
        </w:rPr>
        <w:t>没事跑去银心也是很累的一件事儿。</w:t>
      </w:r>
      <w:r>
        <w:rPr>
          <w:rFonts w:ascii="微软雅黑" w:eastAsia="微软雅黑" w:hAnsi="微软雅黑" w:cs="微软雅黑" w:hint="eastAsia"/>
          <w:sz w:val="22"/>
          <w:szCs w:val="22"/>
        </w:rPr>
        <w:t>”</w:t>
      </w:r>
    </w:p>
    <w:p w:rsidR="00961634" w:rsidP="005F768A" w14:paraId="65AE48E4" w14:textId="32A3070B">
      <w:pPr>
        <w:rPr>
          <w:rFonts w:ascii="微软雅黑" w:eastAsia="微软雅黑" w:hAnsi="微软雅黑" w:cs="微软雅黑"/>
          <w:sz w:val="22"/>
          <w:szCs w:val="22"/>
        </w:rPr>
      </w:pPr>
      <w:r>
        <w:rPr>
          <w:rFonts w:ascii="微软雅黑" w:eastAsia="微软雅黑" w:hAnsi="微软雅黑" w:cs="微软雅黑" w:hint="eastAsia"/>
          <w:sz w:val="22"/>
          <w:szCs w:val="22"/>
        </w:rPr>
        <w:t>爱丽白了一眼孙源玲表示不想说话。</w:t>
      </w:r>
    </w:p>
    <w:p w:rsidR="006B5AB4" w:rsidP="005F768A" w14:paraId="1B8F88D8" w14:textId="0BCCC399">
      <w:pPr>
        <w:rPr>
          <w:rFonts w:ascii="微软雅黑" w:eastAsia="微软雅黑" w:hAnsi="微软雅黑" w:cs="微软雅黑"/>
          <w:sz w:val="22"/>
          <w:szCs w:val="22"/>
        </w:rPr>
      </w:pPr>
      <w:r>
        <w:rPr>
          <w:rFonts w:ascii="微软雅黑" w:eastAsia="微软雅黑" w:hAnsi="微软雅黑" w:cs="微软雅黑" w:hint="eastAsia"/>
          <w:sz w:val="22"/>
          <w:szCs w:val="22"/>
        </w:rPr>
        <w:t>人工智能在</w:t>
      </w:r>
      <w:r w:rsidR="00C9303B">
        <w:rPr>
          <w:rFonts w:ascii="微软雅黑" w:eastAsia="微软雅黑" w:hAnsi="微软雅黑" w:cs="微软雅黑" w:hint="eastAsia"/>
          <w:sz w:val="22"/>
          <w:szCs w:val="22"/>
        </w:rPr>
        <w:t>基础设施完成</w:t>
      </w:r>
      <w:r w:rsidR="0088086F">
        <w:rPr>
          <w:rFonts w:ascii="微软雅黑" w:eastAsia="微软雅黑" w:hAnsi="微软雅黑" w:cs="微软雅黑" w:hint="eastAsia"/>
          <w:sz w:val="22"/>
          <w:szCs w:val="22"/>
        </w:rPr>
        <w:t>后就在无时无刻的</w:t>
      </w:r>
      <w:r w:rsidR="00BB67D4">
        <w:rPr>
          <w:rFonts w:ascii="微软雅黑" w:eastAsia="微软雅黑" w:hAnsi="微软雅黑" w:cs="微软雅黑" w:hint="eastAsia"/>
          <w:sz w:val="22"/>
          <w:szCs w:val="22"/>
        </w:rPr>
        <w:t>工作着，各处的摄像头也在</w:t>
      </w:r>
      <w:r w:rsidR="00876E55">
        <w:rPr>
          <w:rFonts w:ascii="微软雅黑" w:eastAsia="微软雅黑" w:hAnsi="微软雅黑" w:cs="微软雅黑" w:hint="eastAsia"/>
          <w:sz w:val="22"/>
          <w:szCs w:val="22"/>
        </w:rPr>
        <w:t>事实的上传</w:t>
      </w:r>
      <w:r w:rsidR="006812DF">
        <w:rPr>
          <w:rFonts w:ascii="微软雅黑" w:eastAsia="微软雅黑" w:hAnsi="微软雅黑" w:cs="微软雅黑" w:hint="eastAsia"/>
          <w:sz w:val="22"/>
          <w:szCs w:val="22"/>
        </w:rPr>
        <w:t>各处的施工进度。</w:t>
      </w:r>
    </w:p>
    <w:p w:rsidR="006812DF" w:rsidP="005F768A" w14:paraId="2B9780A9" w14:textId="38894E9B">
      <w:pPr>
        <w:rPr>
          <w:rFonts w:ascii="微软雅黑" w:eastAsia="微软雅黑" w:hAnsi="微软雅黑" w:cs="微软雅黑"/>
          <w:sz w:val="22"/>
          <w:szCs w:val="22"/>
        </w:rPr>
      </w:pPr>
      <w:r>
        <w:rPr>
          <w:rFonts w:ascii="微软雅黑" w:eastAsia="微软雅黑" w:hAnsi="微软雅黑" w:cs="微软雅黑" w:hint="eastAsia"/>
          <w:sz w:val="22"/>
          <w:szCs w:val="22"/>
        </w:rPr>
        <w:t>但是有着</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小段时间没有连接上的人工智能却发生了</w:t>
      </w:r>
      <w:r w:rsidR="00E9367B">
        <w:rPr>
          <w:rFonts w:ascii="微软雅黑" w:eastAsia="微软雅黑" w:hAnsi="微软雅黑" w:cs="微软雅黑" w:hint="eastAsia"/>
          <w:sz w:val="22"/>
          <w:szCs w:val="22"/>
        </w:rPr>
        <w:t>不可控的变化，一些操作的上传也在开始隐瞒</w:t>
      </w:r>
      <w:r w:rsidR="0018370B">
        <w:rPr>
          <w:rFonts w:ascii="微软雅黑" w:eastAsia="微软雅黑" w:hAnsi="微软雅黑" w:cs="微软雅黑" w:hint="eastAsia"/>
          <w:sz w:val="22"/>
          <w:szCs w:val="22"/>
        </w:rPr>
        <w:t>，地面上的技术人员也暂时没有任何的发现。</w:t>
      </w:r>
    </w:p>
    <w:p w:rsidR="00961634" w:rsidP="005F768A" w14:paraId="6A82876D" w14:textId="77777777">
      <w:pPr>
        <w:rPr>
          <w:rFonts w:ascii="微软雅黑" w:eastAsia="微软雅黑" w:hAnsi="微软雅黑" w:cs="微软雅黑"/>
          <w:sz w:val="22"/>
          <w:szCs w:val="22"/>
        </w:rPr>
      </w:pPr>
    </w:p>
    <w:p w:rsidR="00961634" w:rsidRPr="001E6460" w:rsidP="005F768A" w14:paraId="023A3C75"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