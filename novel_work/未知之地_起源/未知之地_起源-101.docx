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447A18B6"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第一百章 </w:t>
      </w:r>
      <w:r w:rsidRPr="00DF4D1D">
        <w:rPr>
          <w:rFonts w:ascii="微软雅黑" w:eastAsia="微软雅黑" w:hAnsi="微软雅黑" w:cs="微软雅黑" w:hint="eastAsia"/>
          <w:sz w:val="22"/>
          <w:szCs w:val="22"/>
        </w:rPr>
        <w:t>百鸟问天</w:t>
      </w:r>
    </w:p>
    <w:p w:rsidR="00EA55F0" w:rsidRPr="00DF4D1D" w:rsidP="005F768A" w14:paraId="1B12D66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时间慢慢的过去了，国历的新年就快到来了在1</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月的3</w:t>
      </w:r>
      <w:r w:rsidRPr="00DF4D1D">
        <w:rPr>
          <w:rFonts w:ascii="微软雅黑" w:eastAsia="微软雅黑" w:hAnsi="微软雅黑" w:cs="微软雅黑"/>
          <w:sz w:val="22"/>
          <w:szCs w:val="22"/>
        </w:rPr>
        <w:t>1</w:t>
      </w:r>
      <w:r w:rsidRPr="00DF4D1D">
        <w:rPr>
          <w:rFonts w:ascii="微软雅黑" w:eastAsia="微软雅黑" w:hAnsi="微软雅黑" w:cs="微软雅黑" w:hint="eastAsia"/>
          <w:sz w:val="22"/>
          <w:szCs w:val="22"/>
        </w:rPr>
        <w:t>日晚，万年不更新一下的玲</w:t>
      </w:r>
      <w:r w:rsidRPr="00DF4D1D">
        <w:rPr>
          <w:rFonts w:ascii="微软雅黑" w:eastAsia="微软雅黑" w:hAnsi="微软雅黑" w:cs="微软雅黑" w:hint="eastAsia"/>
          <w:sz w:val="22"/>
          <w:szCs w:val="22"/>
        </w:rPr>
        <w:t>瑶科创官网突然</w:t>
      </w:r>
      <w:r w:rsidRPr="00DF4D1D">
        <w:rPr>
          <w:rFonts w:ascii="微软雅黑" w:eastAsia="微软雅黑" w:hAnsi="微软雅黑" w:cs="微软雅黑" w:hint="eastAsia"/>
          <w:sz w:val="22"/>
          <w:szCs w:val="22"/>
        </w:rPr>
        <w:t>出现了一个新消息——在一月一日的那天将会</w:t>
      </w:r>
      <w:r w:rsidRPr="00DF4D1D">
        <w:rPr>
          <w:rFonts w:ascii="微软雅黑" w:eastAsia="微软雅黑" w:hAnsi="微软雅黑" w:cs="微软雅黑" w:hint="eastAsia"/>
          <w:sz w:val="22"/>
          <w:szCs w:val="22"/>
        </w:rPr>
        <w:t>在玲瑶科创</w:t>
      </w:r>
      <w:r w:rsidRPr="00DF4D1D">
        <w:rPr>
          <w:rFonts w:ascii="微软雅黑" w:eastAsia="微软雅黑" w:hAnsi="微软雅黑" w:cs="微软雅黑" w:hint="eastAsia"/>
          <w:sz w:val="22"/>
          <w:szCs w:val="22"/>
        </w:rPr>
        <w:t>的公司总部举办一场发布会。</w:t>
      </w:r>
    </w:p>
    <w:p w:rsidR="00EA55F0" w:rsidRPr="00DF4D1D" w:rsidP="005F768A" w14:paraId="3CB7466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其上的内容十分的简介，只是说有一个发布会，开办的地点玲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的公司总部时间</w:t>
      </w:r>
      <w:r w:rsidRPr="00DF4D1D">
        <w:rPr>
          <w:rFonts w:ascii="微软雅黑" w:eastAsia="微软雅黑" w:hAnsi="微软雅黑" w:cs="微软雅黑" w:hint="eastAsia"/>
          <w:sz w:val="22"/>
          <w:szCs w:val="22"/>
        </w:rPr>
        <w:t>是傍晚的6点。</w:t>
      </w:r>
    </w:p>
    <w:p w:rsidR="00EA55F0" w:rsidRPr="00DF4D1D" w:rsidP="005F768A" w14:paraId="5E144D8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这个消息和往常一样，对于平常人并没有什么影响，该修行的修行，该上班的还是在上班。</w:t>
      </w:r>
    </w:p>
    <w:p w:rsidR="00EA55F0" w:rsidRPr="00DF4D1D" w:rsidP="005F768A" w14:paraId="4BEF472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但是这对于科研工作者和一些国家机构以及一些公司都有些害怕，</w:t>
      </w:r>
      <w:r w:rsidRPr="00DF4D1D">
        <w:rPr>
          <w:rFonts w:ascii="微软雅黑" w:eastAsia="微软雅黑" w:hAnsi="微软雅黑" w:cs="微软雅黑" w:hint="eastAsia"/>
          <w:sz w:val="22"/>
          <w:szCs w:val="22"/>
        </w:rPr>
        <w:t>鉴于玲瑶科创</w:t>
      </w:r>
      <w:r w:rsidRPr="00DF4D1D">
        <w:rPr>
          <w:rFonts w:ascii="微软雅黑" w:eastAsia="微软雅黑" w:hAnsi="微软雅黑" w:cs="微软雅黑" w:hint="eastAsia"/>
          <w:sz w:val="22"/>
          <w:szCs w:val="22"/>
        </w:rPr>
        <w:t>的习惯，每次发布会都不会简单，每一次发布会都会对一些公司甚至是国家机构造成一定的打击甚至是直接碾死。</w:t>
      </w:r>
    </w:p>
    <w:p w:rsidR="00EA55F0" w:rsidRPr="00DF4D1D" w:rsidP="005F768A" w14:paraId="358885F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平静的夜晚很快就过去了或许是最近的事情是在是太多了，各方都比较的安静许多。</w:t>
      </w:r>
    </w:p>
    <w:p w:rsidR="00EA55F0" w:rsidRPr="00DF4D1D" w:rsidP="005F768A" w14:paraId="518851C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一月份大陆深处的早上，一切都十分的平静，日常十分嚣张的漂亮国都十分的安静，只是在这个阴冷潮湿的早上一大堆人聚集</w:t>
      </w:r>
      <w:r w:rsidRPr="00DF4D1D">
        <w:rPr>
          <w:rFonts w:ascii="微软雅黑" w:eastAsia="微软雅黑" w:hAnsi="微软雅黑" w:cs="微软雅黑" w:hint="eastAsia"/>
          <w:sz w:val="22"/>
          <w:szCs w:val="22"/>
        </w:rPr>
        <w:t>在玲瑶科创</w:t>
      </w:r>
      <w:r w:rsidRPr="00DF4D1D">
        <w:rPr>
          <w:rFonts w:ascii="微软雅黑" w:eastAsia="微软雅黑" w:hAnsi="微软雅黑" w:cs="微软雅黑" w:hint="eastAsia"/>
          <w:sz w:val="22"/>
          <w:szCs w:val="22"/>
        </w:rPr>
        <w:t>公司的大门外，但是这群人在门口却十分的安静等待着，并且十分的有秩序。</w:t>
      </w:r>
    </w:p>
    <w:p w:rsidR="00EA55F0" w:rsidRPr="00DF4D1D" w:rsidP="005F768A" w14:paraId="75B66BE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“我的天哪，要不要人休息了，你们这么一大早就来门口等着干嘛啊？这个时候在被窝里面呆着不香吗？</w:t>
      </w:r>
    </w:p>
    <w:p w:rsidR="00EA55F0" w:rsidRPr="00DF4D1D" w:rsidP="005F768A" w14:paraId="7257501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我们官网上说的发布会时间是下午六点，在这个地方站这么久不觉得十分的无聊吗？没事就到时间再来，不要挡着其他人上班了。”</w:t>
      </w:r>
    </w:p>
    <w:p w:rsidR="00EA55F0" w:rsidRPr="00DF4D1D" w:rsidP="005F768A" w14:paraId="1AA973D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一个被孙源玲安排来看大门的科研人员十分不耐烦的说道，本来她是还会很努力的但是孙源玲突然说，每个周都要有一个人轮值在保卫室看大门，如果再孙源玲开始授课的时候就可以离开保卫</w:t>
      </w:r>
      <w:r w:rsidRPr="00DF4D1D">
        <w:rPr>
          <w:rFonts w:ascii="微软雅黑" w:eastAsia="微软雅黑" w:hAnsi="微软雅黑" w:cs="微软雅黑" w:hint="eastAsia"/>
          <w:sz w:val="22"/>
          <w:szCs w:val="22"/>
        </w:rPr>
        <w:t>室前往</w:t>
      </w:r>
      <w:r w:rsidRPr="00DF4D1D">
        <w:rPr>
          <w:rFonts w:ascii="微软雅黑" w:eastAsia="微软雅黑" w:hAnsi="微软雅黑" w:cs="微软雅黑" w:hint="eastAsia"/>
          <w:sz w:val="22"/>
          <w:szCs w:val="22"/>
        </w:rPr>
        <w:t>会议室学习，至于研究的事情，等消化完孙源玲所教授的只是在说，这个时间为一个周。</w:t>
      </w:r>
    </w:p>
    <w:p w:rsidR="00EA55F0" w:rsidRPr="00DF4D1D" w:rsidP="005F768A" w14:paraId="71CD594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每个周的人都是孙源玲指定的，没有人员顺序一说，也许有的人一年到头都没有守过一次值班室。</w:t>
      </w:r>
    </w:p>
    <w:p w:rsidR="00EA55F0" w:rsidRPr="00DF4D1D" w:rsidP="005F768A" w14:paraId="6DE669F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“还有，把你们的开过来的车停到指定的停车位去，如果没有停车位了就停到别处的提车位去，不要当着我们正常的停车了。</w:t>
      </w:r>
    </w:p>
    <w:p w:rsidR="00EA55F0" w:rsidRPr="00DF4D1D" w:rsidP="005F768A" w14:paraId="3B7BB75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同样的事情我不想说第二遍，这儿并不是没有摄像头。”</w:t>
      </w:r>
    </w:p>
    <w:p w:rsidR="00EA55F0" w:rsidRPr="00DF4D1D" w:rsidP="005F768A" w14:paraId="14356EA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这个研究员在说完之后便溜回保卫室了，毕竟温暖的房间还是很舒服的，虽然说超能者和修行者对于这点温度还是无所谓的，但是无所谓不代表舒服。</w:t>
      </w:r>
    </w:p>
    <w:p w:rsidR="00EA55F0" w:rsidRPr="00DF4D1D" w:rsidP="005F768A" w14:paraId="60E1F12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这些人在听到这个研究员的呵斥之后只得灰溜溜的走了，人在屋檐下不得不低头，如想不低头就得掀了屋檐。</w:t>
      </w:r>
    </w:p>
    <w:p w:rsidR="00EA55F0" w:rsidRPr="00DF4D1D" w:rsidP="005F768A" w14:paraId="56ED36C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随着玲瑶科创</w:t>
      </w:r>
      <w:r w:rsidRPr="00DF4D1D">
        <w:rPr>
          <w:rFonts w:ascii="微软雅黑" w:eastAsia="微软雅黑" w:hAnsi="微软雅黑" w:cs="微软雅黑" w:hint="eastAsia"/>
          <w:sz w:val="22"/>
          <w:szCs w:val="22"/>
        </w:rPr>
        <w:t>在全球取得的成绩越来越优秀，想要低调都低调不起来，不主动表现不代表别人不会好奇，不想去了解。</w:t>
      </w:r>
    </w:p>
    <w:p w:rsidR="00EA55F0" w:rsidRPr="00DF4D1D" w:rsidP="005F768A" w14:paraId="655ACF9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有些有能力的势力比常人更加了解其中的隐秘，在这个科技和修行并行的时代世界的局势的复杂程度已经相当的复杂，拥有相当的金钱和权利并不一定能够保护自己的安全，有能力的人可以穿过重重的障碍直达目标。</w:t>
      </w:r>
    </w:p>
    <w:p w:rsidR="00EA55F0" w:rsidRPr="00DF4D1D" w:rsidP="005F768A" w14:paraId="67DBFF7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在大陆的彼</w:t>
      </w:r>
      <w:r w:rsidRPr="00DF4D1D">
        <w:rPr>
          <w:rFonts w:ascii="微软雅黑" w:eastAsia="微软雅黑" w:hAnsi="微软雅黑" w:cs="微软雅黑" w:hint="eastAsia"/>
          <w:sz w:val="22"/>
          <w:szCs w:val="22"/>
        </w:rPr>
        <w:t>端发生</w:t>
      </w:r>
      <w:r w:rsidRPr="00DF4D1D">
        <w:rPr>
          <w:rFonts w:ascii="微软雅黑" w:eastAsia="微软雅黑" w:hAnsi="微软雅黑" w:cs="微软雅黑" w:hint="eastAsia"/>
          <w:sz w:val="22"/>
          <w:szCs w:val="22"/>
        </w:rPr>
        <w:t>类似事件已经不止一起了，一个平时被资本家压榨的失去了所有希望的时候突然觉醒了超能力，这种超能力有强有弱，但是当地的国家对付这些人没有什么经验。导致这些人在得到了力量之后开始复仇，许多钱但是有权利但是地位并不怎么高的资本家遭到杀害的并不少。</w:t>
      </w:r>
    </w:p>
    <w:p w:rsidR="00EA55F0" w:rsidRPr="00DF4D1D" w:rsidP="005F768A" w14:paraId="7DE49055" w14:textId="18697BD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虽然到了最后会遭到官方力量的通缉和追杀，但是真正成功追杀到的又有多少呢？在这方面做的最好的是</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方面，因为最早知道消息也是最早制定出应对方案并且拥有强有力的修行者队伍分布在全国各地随时准备应对各种突发事件，而且随着时间的推移分布的密度越来越高，处理事件的难度也是大幅度的降低。</w:t>
      </w:r>
    </w:p>
    <w:p w:rsidR="00EA55F0" w:rsidRPr="00DF4D1D" w:rsidP="005F768A" w14:paraId="448202B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孙源玲在不断摸鱼的</w:t>
      </w:r>
      <w:r w:rsidRPr="00DF4D1D">
        <w:rPr>
          <w:rFonts w:ascii="微软雅黑" w:eastAsia="微软雅黑" w:hAnsi="微软雅黑" w:cs="微软雅黑" w:hint="eastAsia"/>
          <w:sz w:val="22"/>
          <w:szCs w:val="22"/>
        </w:rPr>
        <w:t>情况下混到</w:t>
      </w:r>
      <w:r w:rsidRPr="00DF4D1D">
        <w:rPr>
          <w:rFonts w:ascii="微软雅黑" w:eastAsia="微软雅黑" w:hAnsi="微软雅黑" w:cs="微软雅黑" w:hint="eastAsia"/>
          <w:sz w:val="22"/>
          <w:szCs w:val="22"/>
        </w:rPr>
        <w:t>了下午5：5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，这样的大冬天对于孙源玲来说和春天并没有什么区别，但是这并不是孙源玲勤快的理由。</w:t>
      </w:r>
    </w:p>
    <w:p w:rsidR="00EA55F0" w:rsidRPr="00DF4D1D" w:rsidP="005F768A" w14:paraId="4AB0023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那个研究员看到事件快到了很不情愿的走出了保卫室的房间，来到了控制前打开了对外开放的大门，这样那些没有权限入内的人就可以进入其中了。</w:t>
      </w:r>
    </w:p>
    <w:p w:rsidR="00EA55F0" w:rsidRPr="00DF4D1D" w:rsidP="005F768A" w14:paraId="5D521E5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大门一打开空荡荡的大门前迅速的充满了人，其中绝大多数都是各家的媒体还有少数的科研工作者以及一部分的资本家和一些眼线。</w:t>
      </w:r>
    </w:p>
    <w:p w:rsidR="00EA55F0" w:rsidRPr="00DF4D1D" w:rsidP="005F768A" w14:paraId="326212E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随着众人的到场，时间也是慢慢地来到了下午六点钟……</w:t>
      </w:r>
    </w:p>
    <w:p w:rsidR="00EA55F0" w:rsidRPr="00DF4D1D" w:rsidP="005F768A" w14:paraId="777CA71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“欢迎各位来到这次新时代会议，本次并没有任何的新产品会出售，唯一的就是新技术的一种商讨。”孙源玲的声音响彻了整个广场。</w:t>
      </w:r>
    </w:p>
    <w:p w:rsidR="00EA55F0" w:rsidRPr="00DF4D1D" w:rsidP="005F768A" w14:paraId="042443B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并不是我们喜欢开发布会，而是我们的实力不允许我们很久才开一次发布会，其实这件事还是延续了一些传统有了什么很大的突破时就来一场发布会展示出自己最新的研究成果，让这项最新的研究成果成为一种人尽皆知的东西。</w:t>
      </w:r>
    </w:p>
    <w:p w:rsidR="00EA55F0" w:rsidRPr="00DF4D1D" w:rsidP="005F768A" w14:paraId="7E470CF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但是这种发布会很多时候都是没有新意的，只是将一些已经出现好一段时间的科技变着花圈钱，这样的发布会能够推动科技的进展吗？</w:t>
      </w:r>
    </w:p>
    <w:p w:rsidR="00EA55F0" w:rsidRPr="00DF4D1D" w:rsidP="005F768A" w14:paraId="06C923C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然而真正重大的科技进步却没有什么发布会，如果没有人专门去报导的话人们都不知道这项科技已经出来了。不要说我显摆，因为我就是显摆，开发布会就是为了展示我的最新成就。</w:t>
      </w:r>
    </w:p>
    <w:p w:rsidR="00EA55F0" w:rsidRPr="00DF4D1D" w:rsidP="005F768A" w14:paraId="6D6DED5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只要我做到了别人未曾做到的事情那么我就是最强的，而事实也就摆在眼前。我们通过了不间断的努力和大批天才科研人员以及超大量资金的投入我们成功实现了通用光量子计算机长达三</w:t>
      </w:r>
      <w:r w:rsidRPr="00DF4D1D">
        <w:rPr>
          <w:rFonts w:ascii="微软雅黑" w:eastAsia="微软雅黑" w:hAnsi="微软雅黑" w:cs="微软雅黑" w:hint="eastAsia"/>
          <w:sz w:val="22"/>
          <w:szCs w:val="22"/>
        </w:rPr>
        <w:t>个</w:t>
      </w:r>
      <w:r w:rsidRPr="00DF4D1D">
        <w:rPr>
          <w:rFonts w:ascii="微软雅黑" w:eastAsia="微软雅黑" w:hAnsi="微软雅黑" w:cs="微软雅黑" w:hint="eastAsia"/>
          <w:sz w:val="22"/>
          <w:szCs w:val="22"/>
        </w:rPr>
        <w:t>月的稳定运行。</w:t>
      </w:r>
    </w:p>
    <w:p w:rsidR="00EA55F0" w:rsidRPr="00DF4D1D" w:rsidP="005F768A" w14:paraId="2D372C5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在此期间做到</w:t>
      </w:r>
      <w:r w:rsidRPr="00DF4D1D">
        <w:rPr>
          <w:rFonts w:ascii="微软雅黑" w:eastAsia="微软雅黑" w:hAnsi="微软雅黑" w:cs="微软雅黑" w:hint="eastAsia"/>
          <w:sz w:val="22"/>
          <w:szCs w:val="22"/>
        </w:rPr>
        <w:t>了零退相干</w:t>
      </w:r>
      <w:r w:rsidRPr="00DF4D1D">
        <w:rPr>
          <w:rFonts w:ascii="微软雅黑" w:eastAsia="微软雅黑" w:hAnsi="微软雅黑" w:cs="微软雅黑" w:hint="eastAsia"/>
          <w:sz w:val="22"/>
          <w:szCs w:val="22"/>
        </w:rPr>
        <w:t>，并且解决了量子不确定性的问题，通过一些方式来进行观测时可以得到准确的计算结果，因为解决了量子可编译的难题所以在此基础之上我们还开发出了一种可用于量子编程的新型量子计算机专用语言。</w:t>
      </w:r>
    </w:p>
    <w:p w:rsidR="00EA55F0" w:rsidRPr="00DF4D1D" w:rsidP="005F768A" w14:paraId="38AC409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但是存储的问题我们暂时还没有办法解决，因为要长时间维持量子处于一个相对确定的状态暂时是一件十分困难的事情，因为这件</w:t>
      </w:r>
      <w:r w:rsidRPr="00DF4D1D">
        <w:rPr>
          <w:rFonts w:ascii="微软雅黑" w:eastAsia="微软雅黑" w:hAnsi="微软雅黑" w:cs="微软雅黑" w:hint="eastAsia"/>
          <w:sz w:val="22"/>
          <w:szCs w:val="22"/>
        </w:rPr>
        <w:t>事对于</w:t>
      </w:r>
      <w:r w:rsidRPr="00DF4D1D">
        <w:rPr>
          <w:rFonts w:ascii="微软雅黑" w:eastAsia="微软雅黑" w:hAnsi="微软雅黑" w:cs="微软雅黑" w:hint="eastAsia"/>
          <w:sz w:val="22"/>
          <w:szCs w:val="22"/>
        </w:rPr>
        <w:t>我们的量子计算机的计算整体性能有了很大的限制。</w:t>
      </w:r>
    </w:p>
    <w:p w:rsidR="00EA55F0" w:rsidRPr="00DF4D1D" w:rsidP="005F768A" w14:paraId="4336FC4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但是高达2</w:t>
      </w:r>
      <w:r w:rsidRPr="00DF4D1D">
        <w:rPr>
          <w:rFonts w:ascii="微软雅黑" w:eastAsia="微软雅黑" w:hAnsi="微软雅黑" w:cs="微软雅黑"/>
          <w:sz w:val="22"/>
          <w:szCs w:val="22"/>
        </w:rPr>
        <w:t>4</w:t>
      </w:r>
      <w:r w:rsidRPr="00DF4D1D">
        <w:rPr>
          <w:rFonts w:ascii="微软雅黑" w:eastAsia="微软雅黑" w:hAnsi="微软雅黑" w:cs="微软雅黑" w:hint="eastAsia"/>
          <w:sz w:val="22"/>
          <w:szCs w:val="22"/>
        </w:rPr>
        <w:t>个光量子比特却可以将计算能力提高到一种</w:t>
      </w:r>
      <w:r w:rsidRPr="00DF4D1D">
        <w:rPr>
          <w:rFonts w:ascii="微软雅黑" w:eastAsia="微软雅黑" w:hAnsi="微软雅黑" w:cs="微软雅黑" w:hint="eastAsia"/>
          <w:sz w:val="22"/>
          <w:szCs w:val="22"/>
        </w:rPr>
        <w:t>令现在</w:t>
      </w:r>
      <w:r w:rsidRPr="00DF4D1D">
        <w:rPr>
          <w:rFonts w:ascii="微软雅黑" w:eastAsia="微软雅黑" w:hAnsi="微软雅黑" w:cs="微软雅黑" w:hint="eastAsia"/>
          <w:sz w:val="22"/>
          <w:szCs w:val="22"/>
        </w:rPr>
        <w:t>计算机连车尾气都不能够看到的程度，因为应用了特殊的计算方式其计算速度可以达到每秒</w:t>
      </w:r>
      <w:r w:rsidRPr="00DF4D1D">
        <w:rPr>
          <w:rFonts w:ascii="微软雅黑" w:eastAsia="微软雅黑" w:hAnsi="微软雅黑" w:cs="微软雅黑"/>
          <w:sz w:val="22"/>
          <w:szCs w:val="22"/>
        </w:rPr>
        <w:t>2.7*10</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24</w:t>
      </w:r>
      <w:r w:rsidRPr="00DF4D1D">
        <w:rPr>
          <w:rFonts w:ascii="微软雅黑" w:eastAsia="微软雅黑" w:hAnsi="微软雅黑" w:cs="微软雅黑" w:hint="eastAsia"/>
          <w:sz w:val="22"/>
          <w:szCs w:val="22"/>
        </w:rPr>
        <w:t>次每秒的计算速度，这是面对大环境推演的计算速度，如果使用了可编程的方式进行运算器运算速度依然可以达到1</w:t>
      </w:r>
      <w:r w:rsidRPr="00DF4D1D">
        <w:rPr>
          <w:rFonts w:ascii="微软雅黑" w:eastAsia="微软雅黑" w:hAnsi="微软雅黑" w:cs="微软雅黑"/>
          <w:sz w:val="22"/>
          <w:szCs w:val="22"/>
        </w:rPr>
        <w:t>.75*10^22</w:t>
      </w:r>
      <w:r w:rsidRPr="00DF4D1D">
        <w:rPr>
          <w:rFonts w:ascii="微软雅黑" w:eastAsia="微软雅黑" w:hAnsi="微软雅黑" w:cs="微软雅黑" w:hint="eastAsia"/>
          <w:sz w:val="22"/>
          <w:szCs w:val="22"/>
        </w:rPr>
        <w:t>次的运算速度，这个速度已经可以满足现在的所有应用的使用了，并且不能够将此计算性能榨干。</w:t>
      </w:r>
    </w:p>
    <w:p w:rsidR="00EA55F0" w:rsidRPr="00DF4D1D" w:rsidP="005F768A" w14:paraId="2F783F2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各位，经典计算机的时代已经过去了，现在量子计算的时代已经来临，最小体型的量子计算机已经来到了不到1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立方</w:t>
      </w:r>
      <w:r w:rsidRPr="00DF4D1D">
        <w:rPr>
          <w:rFonts w:ascii="微软雅黑" w:eastAsia="微软雅黑" w:hAnsi="微软雅黑" w:cs="微软雅黑" w:hint="eastAsia"/>
          <w:sz w:val="22"/>
          <w:szCs w:val="22"/>
        </w:rPr>
        <w:t>分米的</w:t>
      </w:r>
      <w:r w:rsidRPr="00DF4D1D">
        <w:rPr>
          <w:rFonts w:ascii="微软雅黑" w:eastAsia="微软雅黑" w:hAnsi="微软雅黑" w:cs="微软雅黑" w:hint="eastAsia"/>
          <w:sz w:val="22"/>
          <w:szCs w:val="22"/>
        </w:rPr>
        <w:t>大小了，经典计算机的出现马上就要成为历史。”</w:t>
      </w:r>
    </w:p>
    <w:p w:rsidR="00EA55F0" w:rsidRPr="00DF4D1D" w:rsidP="005F768A" w14:paraId="331C7AF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场下顿时爆发出十分洪亮的声音，各个媒体争先恐后向着孙源玲所在的方向挤去，各种</w:t>
      </w:r>
      <w:r w:rsidRPr="00DF4D1D">
        <w:rPr>
          <w:rFonts w:ascii="微软雅黑" w:eastAsia="微软雅黑" w:hAnsi="微软雅黑" w:cs="微软雅黑" w:hint="eastAsia"/>
          <w:sz w:val="22"/>
          <w:szCs w:val="22"/>
        </w:rPr>
        <w:t>讨论声</w:t>
      </w:r>
      <w:r w:rsidRPr="00DF4D1D">
        <w:rPr>
          <w:rFonts w:ascii="微软雅黑" w:eastAsia="微软雅黑" w:hAnsi="微软雅黑" w:cs="微软雅黑" w:hint="eastAsia"/>
          <w:sz w:val="22"/>
          <w:szCs w:val="22"/>
        </w:rPr>
        <w:t>直接淹没了保安维持秩序的声音。</w:t>
      </w:r>
    </w:p>
    <w:p w:rsidR="00EA55F0" w:rsidRPr="00DF4D1D" w:rsidP="005F768A" w14:paraId="66A6127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孙源玲见此面无表情，只是动了动眼皮子顿时场下所有的声音都消失了，场上顿时恢复了安静。</w:t>
      </w:r>
    </w:p>
    <w:p w:rsidR="00EA55F0" w:rsidRPr="00DF4D1D" w:rsidP="005F768A" w14:paraId="0C2077E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“各位，保持秩序是保证安全的重要前提，如果再有人不遵守公共场合的规则和秩序我只好请他离开这个地方了。”</w:t>
      </w:r>
    </w:p>
    <w:p w:rsidR="00EA55F0" w:rsidRPr="00DF4D1D" w:rsidP="005F768A" w14:paraId="54A432E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众人此时变得十分的乖巧，没有一个人敢说话，有时候想活命就得听话一点。</w:t>
      </w:r>
    </w:p>
    <w:p w:rsidR="00EA55F0" w:rsidRPr="00DF4D1D" w:rsidP="005F768A" w14:paraId="3A42AAC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“这次我们光量子通用计算机：百鸟，将会作为一个云服务器供给社会上的各路科研人员进行使用，让多余的资源得到最大化的利用。最大程度的避免出现量子霸权，让竞争成为一个良性竞争。</w:t>
      </w:r>
    </w:p>
    <w:p w:rsidR="00EA55F0" w:rsidRPr="00DF4D1D" w:rsidP="005F768A" w14:paraId="2A9E77B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这也将成为我们迈出太阳系的第一步！”</w:t>
      </w:r>
    </w:p>
    <w:p w:rsidR="00EA55F0" w:rsidRPr="00DF4D1D" w:rsidP="005F768A" w14:paraId="1C63CF7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场下在此响起了激烈的掌声，孙源玲稍稍示意</w:t>
      </w:r>
      <w:r w:rsidRPr="00DF4D1D">
        <w:rPr>
          <w:rFonts w:ascii="微软雅黑" w:eastAsia="微软雅黑" w:hAnsi="微软雅黑" w:cs="微软雅黑" w:hint="eastAsia"/>
          <w:sz w:val="22"/>
          <w:szCs w:val="22"/>
        </w:rPr>
        <w:t>安静下</w:t>
      </w:r>
      <w:r w:rsidRPr="00DF4D1D">
        <w:rPr>
          <w:rFonts w:ascii="微软雅黑" w:eastAsia="微软雅黑" w:hAnsi="微软雅黑" w:cs="微软雅黑" w:hint="eastAsia"/>
          <w:sz w:val="22"/>
          <w:szCs w:val="22"/>
        </w:rPr>
        <w:t>之后继续说道：</w:t>
      </w:r>
    </w:p>
    <w:p w:rsidR="00EA55F0" w:rsidRPr="00DF4D1D" w:rsidP="005F768A" w14:paraId="3C1B119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“我们现在想要走出与地星也只能依靠化学燃料这种能量含量很低的十分</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环保的燃料，并且能量含量这么低的燃料他的利用率连9</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%都没有不得不说这种燃料十分的不</w:t>
      </w:r>
      <w:r w:rsidRPr="00DF4D1D">
        <w:rPr>
          <w:rFonts w:ascii="微软雅黑" w:eastAsia="微软雅黑" w:hAnsi="微软雅黑" w:cs="微软雅黑" w:hint="eastAsia"/>
          <w:sz w:val="22"/>
          <w:szCs w:val="22"/>
        </w:rPr>
        <w:t>适合用在太空航行之后只能够用来烧烧火，取取暖。</w:t>
      </w:r>
    </w:p>
    <w:p w:rsidR="00EA55F0" w:rsidRPr="00DF4D1D" w:rsidP="005F768A" w14:paraId="757E0C3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或许有人会问现在不是出现了那么多的超能者吗？而且超能者所使用的那种特殊微粒不就是一种特殊的高能力密度的吗？”说着孙源玲慢慢的漂浮了起来。</w:t>
      </w:r>
    </w:p>
    <w:p w:rsidR="00EA55F0" w:rsidRPr="00DF4D1D" w:rsidP="005F768A" w14:paraId="7FA795A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不理会台下各种震惊的目光，继续说道：</w:t>
      </w:r>
    </w:p>
    <w:p w:rsidR="00EA55F0" w:rsidRPr="00DF4D1D" w:rsidP="005F768A" w14:paraId="5B26569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“是，这种微粒的能量含量的确十分的高，但是各位想过这种能量到底该怎么利用呢？是不是方便收集呢？难道要人肉身抬着宇宙飞船上天吗？</w:t>
      </w:r>
    </w:p>
    <w:p w:rsidR="00EA55F0" w:rsidRPr="00DF4D1D" w:rsidP="005F768A" w14:paraId="68D45D4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所以这是很不现实的意见事情，而人类只是稍稍知道了这种特殊微粒的一种使用方式，距离可以自由的使用它还有</w:t>
      </w:r>
      <w:r w:rsidRPr="00DF4D1D">
        <w:rPr>
          <w:rFonts w:ascii="微软雅黑" w:eastAsia="微软雅黑" w:hAnsi="微软雅黑" w:cs="微软雅黑" w:hint="eastAsia"/>
          <w:sz w:val="22"/>
          <w:szCs w:val="22"/>
        </w:rPr>
        <w:t>很长很长</w:t>
      </w:r>
      <w:r w:rsidRPr="00DF4D1D">
        <w:rPr>
          <w:rFonts w:ascii="微软雅黑" w:eastAsia="微软雅黑" w:hAnsi="微软雅黑" w:cs="微软雅黑" w:hint="eastAsia"/>
          <w:sz w:val="22"/>
          <w:szCs w:val="22"/>
        </w:rPr>
        <w:t>的一段距离。</w:t>
      </w:r>
    </w:p>
    <w:p w:rsidR="00EA55F0" w:rsidRPr="00DF4D1D" w:rsidP="005F768A" w14:paraId="360B741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在这种情况之下一种全新的能源的出现就成了一种迫切的需求了，但是这种高效的能源如果出现的将会引起滔天巨浪，各种常规的发电装置已经在各个地区都普及了。</w:t>
      </w:r>
    </w:p>
    <w:p w:rsidR="00EA55F0" w:rsidRPr="00DF4D1D" w:rsidP="005F768A" w14:paraId="7072580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各种资本在其中盘根错节，想要在这十分复杂的利益链条中使用一种全新的，可以替代传统能源的一种能源出现将会遭到什么样的打击这点我没有办法想象。</w:t>
      </w:r>
    </w:p>
    <w:p w:rsidR="00EA55F0" w:rsidRPr="00DF4D1D" w:rsidP="005F768A" w14:paraId="6DA7AFB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但是，这个世界不可能因为这件事而止步不前，科技的发展不能够因为这群人而出现停滞的现象。</w:t>
      </w:r>
    </w:p>
    <w:p w:rsidR="00EA55F0" w:rsidRPr="00DF4D1D" w:rsidP="005F768A" w14:paraId="550C57D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所以，为了打破这种局面我们秘密进行了核聚变试验，这项试验十分的成功我们成功的让氚元素5</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万摄氏度的情况下发生了核聚变，虽然说温度不高但是反应炉中的压力却达到了至今为止都未曾达到的高度，其压力已经达到了9</w:t>
      </w:r>
      <w:r w:rsidRPr="00DF4D1D">
        <w:rPr>
          <w:rFonts w:ascii="微软雅黑" w:eastAsia="微软雅黑" w:hAnsi="微软雅黑" w:cs="微软雅黑"/>
          <w:sz w:val="22"/>
          <w:szCs w:val="22"/>
        </w:rPr>
        <w:t>.27*10</w:t>
      </w:r>
      <w:r w:rsidRPr="00DF4D1D">
        <w:rPr>
          <w:rFonts w:ascii="微软雅黑" w:eastAsia="微软雅黑" w:hAnsi="微软雅黑" w:cs="微软雅黑" w:hint="eastAsia"/>
          <w:sz w:val="22"/>
          <w:szCs w:val="22"/>
        </w:rPr>
        <w:t>^</w:t>
      </w:r>
      <w:r w:rsidRPr="00DF4D1D">
        <w:rPr>
          <w:rFonts w:ascii="微软雅黑" w:eastAsia="微软雅黑" w:hAnsi="微软雅黑" w:cs="微软雅黑"/>
          <w:sz w:val="22"/>
          <w:szCs w:val="22"/>
        </w:rPr>
        <w:t>11</w:t>
      </w:r>
      <w:r w:rsidRPr="00DF4D1D">
        <w:rPr>
          <w:rFonts w:ascii="微软雅黑" w:eastAsia="微软雅黑" w:hAnsi="微软雅黑" w:cs="微软雅黑" w:hint="eastAsia"/>
          <w:sz w:val="22"/>
          <w:szCs w:val="22"/>
        </w:rPr>
        <w:t>kpa的压力。</w:t>
      </w:r>
    </w:p>
    <w:p w:rsidR="00EA55F0" w:rsidRPr="00DF4D1D" w:rsidP="005F768A" w14:paraId="5592D00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温度不是相对来说不是很高，但是压力极高，载重情况之下1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G氚元素聚变所释放的能量已经相当于1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KG</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TNT烈性炸药所释放的能量了。</w:t>
      </w:r>
    </w:p>
    <w:p w:rsidR="00EA55F0" w:rsidRPr="00DF4D1D" w:rsidP="005F768A" w14:paraId="7C42D50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而这个聚变装置我们将其命名为：问天</w:t>
      </w:r>
    </w:p>
    <w:p w:rsidR="00EA55F0" w:rsidRPr="00DF4D1D" w:rsidP="005F768A" w14:paraId="2AF495B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在完成了我们基本理论的完善性之后我们使用了</w:t>
      </w:r>
      <w:r w:rsidRPr="00DF4D1D">
        <w:rPr>
          <w:rFonts w:ascii="微软雅黑" w:eastAsia="微软雅黑" w:hAnsi="微软雅黑" w:cs="微软雅黑" w:hint="eastAsia"/>
          <w:sz w:val="22"/>
          <w:szCs w:val="22"/>
        </w:rPr>
        <w:t>仿星器</w:t>
      </w:r>
      <w:r w:rsidRPr="00DF4D1D">
        <w:rPr>
          <w:rFonts w:ascii="微软雅黑" w:eastAsia="微软雅黑" w:hAnsi="微软雅黑" w:cs="微软雅黑" w:hint="eastAsia"/>
          <w:sz w:val="22"/>
          <w:szCs w:val="22"/>
        </w:rPr>
        <w:t>作为基本的设计方向进行难关的攻克，在经过了很长一段时间的秘密研究之中成功的完成了收支平衡，并且在这种</w:t>
      </w:r>
      <w:r w:rsidRPr="00DF4D1D">
        <w:rPr>
          <w:rFonts w:ascii="微软雅黑" w:eastAsia="微软雅黑" w:hAnsi="微软雅黑" w:cs="微软雅黑" w:hint="eastAsia"/>
          <w:sz w:val="22"/>
          <w:szCs w:val="22"/>
        </w:rPr>
        <w:t>稳定状态之下稳定运行了一个月的时间并且可以随时开启后停止。</w:t>
      </w:r>
    </w:p>
    <w:p w:rsidR="00EA55F0" w:rsidRPr="00DF4D1D" w:rsidP="005F768A" w14:paraId="04204B4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通过这件事情我们知晓了</w:t>
      </w:r>
      <w:r w:rsidRPr="00DF4D1D">
        <w:rPr>
          <w:rFonts w:ascii="微软雅黑" w:eastAsia="微软雅黑" w:hAnsi="微软雅黑" w:cs="微软雅黑" w:hint="eastAsia"/>
          <w:sz w:val="22"/>
          <w:szCs w:val="22"/>
        </w:rPr>
        <w:t>仿星器</w:t>
      </w:r>
      <w:r w:rsidRPr="00DF4D1D">
        <w:rPr>
          <w:rFonts w:ascii="微软雅黑" w:eastAsia="微软雅黑" w:hAnsi="微软雅黑" w:cs="微软雅黑" w:hint="eastAsia"/>
          <w:sz w:val="22"/>
          <w:szCs w:val="22"/>
        </w:rPr>
        <w:t>这条路的可行性，然后我们继续朝这个方向进行发展，终于做到了稳定输出，虽然输出的功率只有输入功率的1</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倍左右，但是已经可以做到自给自足并且可以向外供电了。</w:t>
      </w:r>
    </w:p>
    <w:p w:rsidR="00EA55F0" w:rsidRPr="00DF4D1D" w:rsidP="005F768A" w14:paraId="65F576D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至此，核聚变发电这个打开新时代大门的钥匙最终被我们拿下了。现在我们人类这个渺小的种族终于进入了一个崭新的时代，一个进入更加广阔的舞台的机会。”</w:t>
      </w:r>
    </w:p>
    <w:p w:rsidR="00EA55F0" w:rsidRPr="00DF4D1D" w:rsidP="005F768A" w14:paraId="14DC832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孙源玲说罢只会台下顿时</w:t>
      </w:r>
      <w:r w:rsidRPr="00DF4D1D">
        <w:rPr>
          <w:rFonts w:ascii="微软雅黑" w:eastAsia="微软雅黑" w:hAnsi="微软雅黑" w:cs="微软雅黑" w:hint="eastAsia"/>
          <w:sz w:val="22"/>
          <w:szCs w:val="22"/>
        </w:rPr>
        <w:t>雅雀无声</w:t>
      </w:r>
      <w:r w:rsidRPr="00DF4D1D">
        <w:rPr>
          <w:rFonts w:ascii="微软雅黑" w:eastAsia="微软雅黑" w:hAnsi="微软雅黑" w:cs="微软雅黑" w:hint="eastAsia"/>
          <w:sz w:val="22"/>
          <w:szCs w:val="22"/>
        </w:rPr>
        <w:t>，除了风吹在建筑时出现的微微风声。</w:t>
      </w:r>
    </w:p>
    <w:p w:rsidR="00EA55F0" w:rsidRPr="00DF4D1D" w:rsidP="005F768A" w14:paraId="6AA0245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所有的人都张大的嘴巴，就</w:t>
      </w:r>
      <w:r w:rsidRPr="00DF4D1D">
        <w:rPr>
          <w:rFonts w:ascii="微软雅黑" w:eastAsia="微软雅黑" w:hAnsi="微软雅黑" w:cs="微软雅黑" w:hint="eastAsia"/>
          <w:sz w:val="22"/>
          <w:szCs w:val="22"/>
        </w:rPr>
        <w:t>连玲瑶科创</w:t>
      </w:r>
      <w:r w:rsidRPr="00DF4D1D">
        <w:rPr>
          <w:rFonts w:ascii="微软雅黑" w:eastAsia="微软雅黑" w:hAnsi="微软雅黑" w:cs="微软雅黑" w:hint="eastAsia"/>
          <w:sz w:val="22"/>
          <w:szCs w:val="22"/>
        </w:rPr>
        <w:t>的员工都十分的惊讶，尽管他们也知道公司中有可控核聚变相关的项目，但是这么短的时间就可以正式的投入使用了还真是十分的让人震惊。</w:t>
      </w:r>
    </w:p>
    <w:p w:rsidR="00EA55F0" w:rsidRPr="00DF4D1D" w:rsidP="005F768A" w14:paraId="1CA002A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随着这个有些随意的甚至是十分简陋的发布会的结束，新时代的序幕就此拉开，接下来的事情就是对旧时代的清算了。</w:t>
      </w:r>
    </w:p>
    <w:p w:rsidR="00EA55F0" w:rsidRPr="00DF4D1D" w:rsidP="005F768A" w14:paraId="419214E9" w14:textId="77777777">
      <w:pPr>
        <w:rPr>
          <w:rFonts w:ascii="微软雅黑" w:eastAsia="微软雅黑" w:hAnsi="微软雅黑" w:cs="微软雅黑"/>
          <w:sz w:val="22"/>
          <w:szCs w:val="22"/>
        </w:rPr>
      </w:pPr>
    </w:p>
    <w:p w:rsidR="00EA55F0" w:rsidRPr="00DF4D1D" w:rsidP="005F768A" w14:paraId="1C39057D"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