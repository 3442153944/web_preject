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350F7108" w14:textId="77777777">
      <w:pPr>
        <w:pStyle w:val="Heading2"/>
      </w:pPr>
      <w:r w:rsidRPr="00DF4D1D">
        <w:rPr>
          <w:rFonts w:hint="eastAsia"/>
        </w:rPr>
        <w:t>第三十章</w:t>
      </w:r>
      <w:r w:rsidRPr="00DF4D1D">
        <w:rPr>
          <w:rFonts w:hint="eastAsia"/>
        </w:rPr>
        <w:t xml:space="preserve"> </w:t>
      </w:r>
      <w:r w:rsidRPr="00DF4D1D">
        <w:rPr>
          <w:rFonts w:hint="eastAsia"/>
        </w:rPr>
        <w:t>不可改变的未来，不可逆的过去</w:t>
      </w:r>
    </w:p>
    <w:p w:rsidR="00EA55F0" w:rsidRPr="00DF4D1D" w:rsidP="005F768A" w14:paraId="2C701FE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“还有什么想要说的吗？一个大乘的修行者落在了</w:t>
      </w:r>
      <w:r w:rsidRPr="00DF4D1D">
        <w:rPr>
          <w:rFonts w:ascii="微软雅黑" w:eastAsia="微软雅黑" w:hAnsi="微软雅黑" w:cs="微软雅黑" w:hint="eastAsia"/>
          <w:sz w:val="22"/>
          <w:szCs w:val="22"/>
        </w:rPr>
        <w:t>一个元婴和</w:t>
      </w:r>
      <w:r w:rsidRPr="00DF4D1D">
        <w:rPr>
          <w:rFonts w:ascii="微软雅黑" w:eastAsia="微软雅黑" w:hAnsi="微软雅黑" w:cs="微软雅黑" w:hint="eastAsia"/>
          <w:sz w:val="22"/>
          <w:szCs w:val="22"/>
        </w:rPr>
        <w:t>一个金丹的手里。有没有觉得不甘心啊？是不是感觉很憋屈啊？</w:t>
      </w:r>
    </w:p>
    <w:p w:rsidR="00EA55F0" w:rsidRPr="00DF4D1D" w:rsidP="005F768A" w14:paraId="64843B7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是不是感觉很憋屈啊？啊！”孙源玲越说越激动，就到了快要动手边缘了。</w:t>
      </w:r>
    </w:p>
    <w:p w:rsidR="00EA55F0" w:rsidRPr="00DF4D1D" w:rsidP="005F768A" w14:paraId="3FE9B1E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但是一想到自己现在的样子，</w:t>
      </w:r>
      <w:r w:rsidRPr="00DF4D1D">
        <w:rPr>
          <w:rFonts w:ascii="微软雅黑" w:eastAsia="微软雅黑" w:hAnsi="微软雅黑" w:cs="微软雅黑" w:hint="eastAsia"/>
          <w:sz w:val="22"/>
          <w:szCs w:val="22"/>
        </w:rPr>
        <w:t>便忍了</w:t>
      </w:r>
      <w:r w:rsidRPr="00DF4D1D">
        <w:rPr>
          <w:rFonts w:ascii="微软雅黑" w:eastAsia="微软雅黑" w:hAnsi="微软雅黑" w:cs="微软雅黑" w:hint="eastAsia"/>
          <w:sz w:val="22"/>
          <w:szCs w:val="22"/>
        </w:rPr>
        <w:t>回去。</w:t>
      </w:r>
    </w:p>
    <w:p w:rsidR="00EA55F0" w:rsidRPr="00DF4D1D" w:rsidP="005F768A" w14:paraId="0359A4F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福不是祸是祸躲不过啊。没想到这一天还是来了——斩不断的因果，撇不开的命运。上升的道路上就我一个人在未知的领域中独自的探索，易燃预知的未来终究还是躲不过啊。无论怎么改变过去现在，未来都没有任何的改变。”</w:t>
      </w:r>
    </w:p>
    <w:p w:rsidR="00EA55F0" w:rsidRPr="00DF4D1D" w:rsidP="005F768A" w14:paraId="211A28E4" w14:textId="532119FE">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“看来——你还挺有故事的，这么说你就应该是这个社会里面修为最高的一个了吧或者说~这个</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上修为最高的一个了吧。按照你现在的修为不可能不能再宇宙中生存吧，你就不会去找点星球或者文明开阔一下眼界吗？自己苦修很艰难的吧，那么说说你当时这么做的原因吧。我的家人应该没有惹到你的地方吧，为什么要杀掉我的亲人呢？啊？说话啊”</w:t>
      </w:r>
    </w:p>
    <w:p w:rsidR="00EA55F0" w:rsidRPr="00DF4D1D" w:rsidP="005F768A" w14:paraId="039F7D2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“我并不知道我当时在想些什么，动手的并不是我，而是我的手下白芸。我让她处理一下而已。毕竟现在的人还不能知道太多这个世界的真相……”</w:t>
      </w:r>
    </w:p>
    <w:p w:rsidR="00EA55F0" w:rsidRPr="00DF4D1D" w:rsidP="005F768A" w14:paraId="18914891" w14:textId="69756DE8">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相？这个世界的真相？是指你这种有能力的修行者吗？难道说你是害怕那些人后来居上取代了你现在的地位，如果你说你没有一点你的势力我是一点都不相信的而你的势力难道没有修行之人？我觉得是不可能的，那么他们的修行的指导人肯定是</w:t>
      </w:r>
      <w:r w:rsidRPr="00DF4D1D">
        <w:rPr>
          <w:rFonts w:ascii="微软雅黑" w:eastAsia="微软雅黑" w:hAnsi="微软雅黑" w:cs="微软雅黑" w:hint="eastAsia"/>
          <w:sz w:val="22"/>
          <w:szCs w:val="22"/>
        </w:rPr>
        <w:t>你，虽然现在的</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并不适宜修行者的修行，但是2</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世纪开始灵气就已经开始复苏了，周围环境灵气的浓度也在慢慢的开始上升，你们的活动就开始频繁了起来培养的手下也是拥有相当的规模。像你这种大修行者一次全力的攻击的消耗需要很久才能恢复过来，但是那些很差的修行者呢？恢复的速度我想不会慢吧。那么你的目的是什么呢？”</w:t>
      </w:r>
    </w:p>
    <w:p w:rsidR="00EA55F0" w:rsidRPr="00DF4D1D" w:rsidP="005F768A" w14:paraId="18999EC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“我……”被一大堆问题堵住的</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隻并不知道该怎么回答。</w:t>
      </w:r>
    </w:p>
    <w:p w:rsidR="00EA55F0" w:rsidRPr="00DF4D1D" w:rsidP="005F768A" w14:paraId="586CB8F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“算了，反正我也不指望你能够回答我的问题。而且就算你不回答我的问题我也可以自己去调查，只是麻烦了一点而已。现在你也没有了存在的价值了，可以去死了。你是希望我来动手还是你自己动手？</w:t>
      </w:r>
    </w:p>
    <w:p w:rsidR="00EA55F0" w:rsidRPr="00DF4D1D" w:rsidP="005F768A" w14:paraId="5E00CDE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你自己动手我可以给你留个全尸，就当是给你为人类的修行探明了一条道路的奖励。虽然我肯定知道的比你要多。</w:t>
      </w:r>
    </w:p>
    <w:p w:rsidR="00EA55F0" w:rsidRPr="00DF4D1D" w:rsidP="005F768A" w14:paraId="5FE8A9A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如果想要我动手那么你就什么都留不下来了。”</w:t>
      </w:r>
    </w:p>
    <w:p w:rsidR="00EA55F0" w:rsidRPr="00DF4D1D" w:rsidP="005F768A" w14:paraId="7BC254F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“我选择自己动手，但是你也知道金丹以上修行者的身体是现在的器械都破坏不了的所以解开我的限制吧。”</w:t>
      </w:r>
    </w:p>
    <w:p w:rsidR="00EA55F0" w:rsidRPr="00DF4D1D" w:rsidP="005F768A" w14:paraId="6942A95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“不要想着可以反杀，你做不到的。天基武器或许对你没有作用，但是我的天基武器对付你还是绰绰有余的。”说完便解除了对于</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隻的限制。</w:t>
      </w:r>
    </w:p>
    <w:p w:rsidR="00EA55F0" w:rsidRPr="00DF4D1D" w:rsidP="005F768A" w14:paraId="3D67B3E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在接触限制的一瞬间，</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隻的身体就开始变得透明了起来接着便消失在了原地。</w:t>
      </w:r>
    </w:p>
    <w:p w:rsidR="00EA55F0" w:rsidRPr="00DF4D1D" w:rsidP="005F768A" w14:paraId="4E6D15A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隻的消失，孙源玲没有丝毫的慌张，而是</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指中拿出了一个圆环。</w:t>
      </w:r>
    </w:p>
    <w:p w:rsidR="00EA55F0" w:rsidRPr="00DF4D1D" w:rsidP="005F768A" w14:paraId="49E3BF9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“慧子，就在这儿等着吧我一会儿就回来了。”</w:t>
      </w:r>
    </w:p>
    <w:p w:rsidR="00EA55F0" w:rsidRPr="00DF4D1D" w:rsidP="005F768A" w14:paraId="4139F89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“哦，好的。”欧阳慧就这样呆呆的立在那儿。</w:t>
      </w:r>
    </w:p>
    <w:p w:rsidR="00EA55F0" w:rsidRPr="00DF4D1D" w:rsidP="005F768A" w14:paraId="6802B8E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在某个奇点附近，</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隻出现在了那儿。</w:t>
      </w:r>
    </w:p>
    <w:p w:rsidR="00EA55F0" w:rsidRPr="00DF4D1D" w:rsidP="005F768A" w14:paraId="4B7C866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“想要灭掉我，不要太天真了。看我灭掉你的前身，就算</w:t>
      </w:r>
      <w:r w:rsidRPr="00DF4D1D">
        <w:rPr>
          <w:rFonts w:ascii="微软雅黑" w:eastAsia="微软雅黑" w:hAnsi="微软雅黑" w:cs="微软雅黑" w:hint="eastAsia"/>
          <w:sz w:val="22"/>
          <w:szCs w:val="22"/>
        </w:rPr>
        <w:t>灭</w:t>
      </w:r>
      <w:r w:rsidRPr="00DF4D1D">
        <w:rPr>
          <w:rFonts w:ascii="微软雅黑" w:eastAsia="微软雅黑" w:hAnsi="微软雅黑" w:cs="微软雅黑" w:hint="eastAsia"/>
          <w:sz w:val="22"/>
          <w:szCs w:val="22"/>
        </w:rPr>
        <w:t>不掉你的前身我也灭</w:t>
      </w:r>
      <w:r w:rsidRPr="00DF4D1D">
        <w:rPr>
          <w:rFonts w:ascii="微软雅黑" w:eastAsia="微软雅黑" w:hAnsi="微软雅黑" w:cs="微软雅黑" w:hint="eastAsia"/>
          <w:sz w:val="22"/>
          <w:szCs w:val="22"/>
        </w:rPr>
        <w:t>掉你的血亲，看你怎么对付我。”</w:t>
      </w:r>
    </w:p>
    <w:p w:rsidR="00EA55F0" w:rsidRPr="00DF4D1D" w:rsidP="005F768A" w14:paraId="033C18E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孙源玲飘在距离</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隻一光年的距离处看着</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隻消失在了奇点附近。</w:t>
      </w:r>
    </w:p>
    <w:p w:rsidR="00EA55F0" w:rsidRPr="00DF4D1D" w:rsidP="005F768A" w14:paraId="3392F07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“借助宇宙奇点的力量回到过去吗？还是挺聪明的，这样会有能力回到现在。不过嘛——嘻嘻”孙源玲也消失了。</w:t>
      </w:r>
    </w:p>
    <w:p w:rsidR="00EA55F0" w:rsidRPr="00DF4D1D" w:rsidP="005F768A" w14:paraId="2720BE3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在修行者足够强大的时候，空间和时间就能够被修行者玩弄于股掌之间。但是不够强大的修行者或许能够利用宇宙的伟力以利用时间或者空间。他们不能拜托时间的束缚，时间终将使其毁灭。</w:t>
      </w:r>
    </w:p>
    <w:p w:rsidR="00EA55F0" w:rsidRPr="00DF4D1D" w:rsidP="005F768A" w14:paraId="2E2DDD1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时间回退到了1</w:t>
      </w:r>
      <w:r w:rsidRPr="00DF4D1D">
        <w:rPr>
          <w:rFonts w:ascii="微软雅黑" w:eastAsia="微软雅黑" w:hAnsi="微软雅黑" w:cs="微软雅黑"/>
          <w:sz w:val="22"/>
          <w:szCs w:val="22"/>
        </w:rPr>
        <w:t>907</w:t>
      </w:r>
      <w:r w:rsidRPr="00DF4D1D">
        <w:rPr>
          <w:rFonts w:ascii="微软雅黑" w:eastAsia="微软雅黑" w:hAnsi="微软雅黑" w:cs="微软雅黑" w:hint="eastAsia"/>
          <w:sz w:val="22"/>
          <w:szCs w:val="22"/>
        </w:rPr>
        <w:t>年，</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隻出现在了那个时代。但是他不敢轻举妄动，因为这个时代的他依然存在。</w:t>
      </w:r>
    </w:p>
    <w:p w:rsidR="00EA55F0" w:rsidRPr="00DF4D1D" w:rsidP="005F768A" w14:paraId="308742B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回到了过去的</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隻在某个角落愣了很久，突然发现了一个很严重的问题。</w:t>
      </w:r>
    </w:p>
    <w:p w:rsidR="00EA55F0" w:rsidRPr="00DF4D1D" w:rsidP="005F768A" w14:paraId="50169F3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“他的祖父母长什么样子？”</w:t>
      </w:r>
    </w:p>
    <w:p w:rsidR="00EA55F0" w:rsidRPr="00DF4D1D" w:rsidP="005F768A" w14:paraId="0EE7318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是一个很严重的问题，因为现在的他也存在这个世界之上。本着尽量不干涉世界运行的方针，他不能出手干涉这个世界的运行否则会遭到严重的反噬。他现在的状态最多只能支持他杀掉和孙源玲有关的人。若是去管闲事的话铁定是回不到未来的，甚至葬身于此。</w:t>
      </w:r>
    </w:p>
    <w:p w:rsidR="00EA55F0" w:rsidRPr="00DF4D1D" w:rsidP="005F768A" w14:paraId="5663465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完全不知道孙源玲的祖父是谁长什么样的，甚至都不知道孙源玲的名字是什么。</w:t>
      </w:r>
    </w:p>
    <w:p w:rsidR="00EA55F0" w:rsidRPr="00DF4D1D" w:rsidP="005F768A" w14:paraId="398DF94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“先等等吧，等到他的父亲出来或者母亲出来就完事了。到时候直接抹掉他们的存在，这样你就不存在了。”</w:t>
      </w:r>
    </w:p>
    <w:p w:rsidR="00EA55F0" w:rsidRPr="00DF4D1D" w:rsidP="005F768A" w14:paraId="16A00C4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孙源玲就在远处静静的开着</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隻，谁也发现不了他的存在。现在的孙源玲介于虚无与现实之间。</w:t>
      </w:r>
    </w:p>
    <w:p w:rsidR="00EA55F0" w:rsidRPr="00DF4D1D" w:rsidP="005F768A" w14:paraId="1504D01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“难道这个是一个死循环？我的父母无论怎么都会死？而我恰巧因为斩断了因果避免了被因果所连累？这个时代已经没有我了，那么他杀掉我的父母之后又会发生什</w:t>
      </w:r>
      <w:r w:rsidRPr="00DF4D1D">
        <w:rPr>
          <w:rFonts w:ascii="微软雅黑" w:eastAsia="微软雅黑" w:hAnsi="微软雅黑" w:cs="微软雅黑" w:hint="eastAsia"/>
          <w:sz w:val="22"/>
          <w:szCs w:val="22"/>
        </w:rPr>
        <w:t>么样的变化呢？真叫人期待呢~”</w:t>
      </w:r>
    </w:p>
    <w:p w:rsidR="00EA55F0" w:rsidRPr="00DF4D1D" w:rsidP="005F768A" w14:paraId="74AF242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随着孙源玲个体实力的增加，情感正在慢慢的消失。她可以干涉现在</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隻将其杀掉，但是孙源玲选择静静的观望。因为她知道自己就算干涉了过去，未来也不会改变的，或者说现在的她暂时没有能力通过过去改变现在。而充满变数的未来或许可以大致的预测但绝对不能精准的知晓。</w:t>
      </w:r>
    </w:p>
    <w:p w:rsidR="00EA55F0" w:rsidRPr="00DF4D1D" w:rsidP="005F768A" w14:paraId="7E0B797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孙源玲在当时留下了时空锚点，可以随时回到未来，可以等到时间到达相应的时间节点的时候在回去，但是因为各种可能发生的意外，孙源玲也想知道经过</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隻的干预之后会发生什么样的事情。</w:t>
      </w:r>
    </w:p>
    <w:p w:rsidR="00EA55F0" w:rsidRPr="00DF4D1D" w:rsidP="005F768A" w14:paraId="193F76D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时间的长河时刻都在奔流不息的流动着，并没有因为</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隻或者是孙源玲的闯入而发生什么变化，只不过是因为孙源玲的介入时间线上有些东西消失了而已。在这个时刻都在奔流不息的河流中时间很快就过去了</w:t>
      </w:r>
      <w:r w:rsidRPr="00DF4D1D">
        <w:rPr>
          <w:rFonts w:ascii="微软雅黑" w:eastAsia="微软雅黑" w:hAnsi="微软雅黑" w:cs="微软雅黑"/>
          <w:sz w:val="22"/>
          <w:szCs w:val="22"/>
        </w:rPr>
        <w:t>94</w:t>
      </w:r>
      <w:r w:rsidRPr="00DF4D1D">
        <w:rPr>
          <w:rFonts w:ascii="微软雅黑" w:eastAsia="微软雅黑" w:hAnsi="微软雅黑" w:cs="微软雅黑" w:hint="eastAsia"/>
          <w:sz w:val="22"/>
          <w:szCs w:val="22"/>
        </w:rPr>
        <w:t>年的时间过去了，时间来到了</w:t>
      </w:r>
      <w:r w:rsidRPr="00DF4D1D">
        <w:rPr>
          <w:rFonts w:ascii="微软雅黑" w:eastAsia="微软雅黑" w:hAnsi="微软雅黑" w:cs="微软雅黑"/>
          <w:sz w:val="22"/>
          <w:szCs w:val="22"/>
        </w:rPr>
        <w:t>2001</w:t>
      </w:r>
      <w:r w:rsidRPr="00DF4D1D">
        <w:rPr>
          <w:rFonts w:ascii="微软雅黑" w:eastAsia="微软雅黑" w:hAnsi="微软雅黑" w:cs="微软雅黑" w:hint="eastAsia"/>
          <w:sz w:val="22"/>
          <w:szCs w:val="22"/>
        </w:rPr>
        <w:t>年这个时候是孙源玲出生的那年。</w:t>
      </w:r>
    </w:p>
    <w:p w:rsidR="00EA55F0" w:rsidRPr="00DF4D1D" w:rsidP="005F768A" w14:paraId="32BDE66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“经过9</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年的修养不知道这个</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隻现在怎么样了，生活在这个时代的</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隻有没有发现他呢？”孙源玲推出了一眼万年的状态，在此期间他并没有在意</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隻的动作反正他是逃不掉的，现在他更加在意的是自己的父母发生意外的因果是怎么样的。是不是和自己看到的因果是一样的。</w:t>
      </w:r>
    </w:p>
    <w:p w:rsidR="00EA55F0" w:rsidRPr="00DF4D1D" w:rsidP="005F768A" w14:paraId="3A3CB2E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孙源玲看着自己的小时候，时间在慢慢的过去。只是随着时间的流逝，似乎发现了不得了的东西。自己的妹妹并不是自己父母亲生的，因为孙瑶只是比自己小4岁。然而到了2</w:t>
      </w:r>
      <w:r w:rsidRPr="00DF4D1D">
        <w:rPr>
          <w:rFonts w:ascii="微软雅黑" w:eastAsia="微软雅黑" w:hAnsi="微软雅黑" w:cs="微软雅黑"/>
          <w:sz w:val="22"/>
          <w:szCs w:val="22"/>
        </w:rPr>
        <w:t>006</w:t>
      </w:r>
      <w:r w:rsidRPr="00DF4D1D">
        <w:rPr>
          <w:rFonts w:ascii="微软雅黑" w:eastAsia="微软雅黑" w:hAnsi="微软雅黑" w:cs="微软雅黑" w:hint="eastAsia"/>
          <w:sz w:val="22"/>
          <w:szCs w:val="22"/>
        </w:rPr>
        <w:t>年孙源玲仍然没有发现自己的父母再次怀孕。但是孙源玲也没有发现孙瑶是怎么来到这个世界的，只是在一个晚上孙源玲的父母身边突然多了一个孩子，十分的突兀。孙源玲自己都没有发现孙瑶到底是怎么来到这个世界上的，平常也没有发现异常。也没有发现任何不对的地方，这让孙源玲很是困惑。</w:t>
      </w:r>
    </w:p>
    <w:p w:rsidR="00EA55F0" w:rsidRPr="00DF4D1D" w:rsidP="005F768A" w14:paraId="45A8AF5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想</w:t>
      </w:r>
      <w:r w:rsidRPr="00DF4D1D">
        <w:rPr>
          <w:rFonts w:ascii="微软雅黑" w:eastAsia="微软雅黑" w:hAnsi="微软雅黑" w:cs="微软雅黑" w:hint="eastAsia"/>
          <w:sz w:val="22"/>
          <w:szCs w:val="22"/>
        </w:rPr>
        <w:t>着想着</w:t>
      </w:r>
      <w:r w:rsidRPr="00DF4D1D">
        <w:rPr>
          <w:rFonts w:ascii="微软雅黑" w:eastAsia="微软雅黑" w:hAnsi="微软雅黑" w:cs="微软雅黑" w:hint="eastAsia"/>
          <w:sz w:val="22"/>
          <w:szCs w:val="22"/>
        </w:rPr>
        <w:t>，时间就来到了2</w:t>
      </w:r>
      <w:r w:rsidRPr="00DF4D1D">
        <w:rPr>
          <w:rFonts w:ascii="微软雅黑" w:eastAsia="微软雅黑" w:hAnsi="微软雅黑" w:cs="微软雅黑"/>
          <w:sz w:val="22"/>
          <w:szCs w:val="22"/>
        </w:rPr>
        <w:t>008</w:t>
      </w:r>
      <w:r w:rsidRPr="00DF4D1D">
        <w:rPr>
          <w:rFonts w:ascii="微软雅黑" w:eastAsia="微软雅黑" w:hAnsi="微软雅黑" w:cs="微软雅黑" w:hint="eastAsia"/>
          <w:sz w:val="22"/>
          <w:szCs w:val="22"/>
        </w:rPr>
        <w:t>年，这一年是孙源玲的父母遇难的那一年。</w:t>
      </w:r>
    </w:p>
    <w:p w:rsidR="00EA55F0" w:rsidRPr="00DF4D1D" w:rsidP="005F768A" w14:paraId="735CACB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孙源玲在这个时候显得十分的认真，显然是不想放弃任何的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细节，上一个时间线孙源玲的父母在这个时候因为车祸的原因而去世了，那么这个时间线经过了</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隻的干扰之后又会表现出怎么样的情况呢？</w:t>
      </w:r>
    </w:p>
    <w:p w:rsidR="00EA55F0" w:rsidRPr="00DF4D1D" w:rsidP="005F768A" w14:paraId="455B0D8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在这么长的时间之内，</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隻杀了好几个人都是和孙源玲长得比较像的而已。并没有真正的将孙源玲的父母杀死。</w:t>
      </w:r>
    </w:p>
    <w:p w:rsidR="00EA55F0" w:rsidRPr="00DF4D1D" w:rsidP="005F768A" w14:paraId="512393B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随着时间的推移，孙源玲的父母一同出现在了街道上，出现在曾经看到的画面上的内容再次上演。一辆卡车迅速的冲向了孙源玲的父母，随着尖锐的刹车声的响起。发了的过去终究没有被改变，而</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隻所做的改变也终将被世界所修正，因为做出修改世界对于其的反噬也作用在他的身上，使得</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隻不得不全力应对世界的反噬。</w:t>
      </w:r>
    </w:p>
    <w:p w:rsidR="00EA55F0" w:rsidRPr="00DF4D1D" w:rsidP="005F768A" w14:paraId="5CE5D35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最终的结果就是已经发生的事情在力量不够的情况下只能做到小规模的时间线变动，如果有什么稍微影响大一些的就会被世界所修复，就如同</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隻想要杀掉孙源玲的父母，祖父母来杀掉他一样。在1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年的时间里都没有发现孙源玲的祖父母，连孙源玲的父母都没有发现。</w:t>
      </w:r>
    </w:p>
    <w:p w:rsidR="00EA55F0" w:rsidRPr="00DF4D1D" w:rsidP="005F768A" w14:paraId="77EA0CA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然而不甘心的</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隻仍然还在满世界的寻找着孙源玲的下落，毕竟小时候的孙源玲很有可能完全就是一个普通人，杀死那个时候的孙源玲未来的孙源玲也会因此而消失，被世界的法则杀死抹灭存在。</w:t>
      </w:r>
    </w:p>
    <w:p w:rsidR="00EA55F0" w:rsidRPr="00DF4D1D" w:rsidP="005F768A" w14:paraId="68F4E85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隻也是在赌，赌孙源玲没有办法斩断过去与现在、未来的联系。赌孙源玲没有办法对抗世界法则的攻击。</w:t>
      </w:r>
    </w:p>
    <w:p w:rsidR="00EA55F0" w:rsidRPr="00DF4D1D" w:rsidP="005F768A" w14:paraId="1681505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“终于找到你了，不枉我长达1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多年的等待。”</w:t>
      </w:r>
    </w:p>
    <w:p w:rsidR="00EA55F0" w:rsidRPr="00DF4D1D" w:rsidP="005F768A" w14:paraId="79F4803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在这个时候的孙源玲十分茫然的看着站在他面前的</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隻，此时的他并不知道将会面临着怎么样的事情。</w:t>
      </w:r>
    </w:p>
    <w:p w:rsidR="00EA55F0" w:rsidRPr="00DF4D1D" w:rsidP="005F768A" w14:paraId="33E85B1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“找到我干什么？我有什么做错的地方吗？没有事情的话不要挡着我回家，我妹妹还在等着我回家做饭。”</w:t>
      </w:r>
    </w:p>
    <w:p w:rsidR="00EA55F0" w:rsidRPr="00DF4D1D" w:rsidP="005F768A" w14:paraId="73FB140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本来这个也没有什么，也并不会影响到孙源玲。但是也只是不会影响到孙源玲而已，其他的人呢？孙瑶会不会因为这个时候的我消失而发生不可想象的改变呢？</w:t>
      </w:r>
    </w:p>
    <w:p w:rsidR="00EA55F0" w:rsidRPr="00DF4D1D" w:rsidP="005F768A" w14:paraId="023B99B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越想越不对劲，正在流动的时间骤然停止。所有的一切都在不可抗的伟力之下动弹不得，天空之中出现了一个巨大的裂缝，在巨大的引力之下周围的空间开始逐步的崩塌，在空洞扩大到一个小型城市的大小的时候终于停止了扩张。</w:t>
      </w:r>
    </w:p>
    <w:p w:rsidR="00EA55F0" w:rsidRPr="00DF4D1D" w:rsidP="005F768A" w14:paraId="43841D0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孙源玲的身影消失在了上空的空洞之中，当孙源玲离开之后这个地方被划分为一个独立的时空区域，独立与宇宙之中。</w:t>
      </w:r>
    </w:p>
    <w:p w:rsidR="00EA55F0" w:rsidRPr="00DF4D1D" w:rsidP="005F768A" w14:paraId="3E5972F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而消失在空洞中的孙源玲通过</w:t>
      </w:r>
      <w:r w:rsidRPr="00DF4D1D">
        <w:rPr>
          <w:rFonts w:ascii="微软雅黑" w:eastAsia="微软雅黑" w:hAnsi="微软雅黑" w:cs="微软雅黑" w:hint="eastAsia"/>
          <w:sz w:val="22"/>
          <w:szCs w:val="22"/>
        </w:rPr>
        <w:t>时空锚点回到</w:t>
      </w:r>
      <w:r w:rsidRPr="00DF4D1D">
        <w:rPr>
          <w:rFonts w:ascii="微软雅黑" w:eastAsia="微软雅黑" w:hAnsi="微软雅黑" w:cs="微软雅黑" w:hint="eastAsia"/>
          <w:sz w:val="22"/>
          <w:szCs w:val="22"/>
        </w:rPr>
        <w:t>了</w:t>
      </w:r>
      <w:r w:rsidRPr="00DF4D1D">
        <w:rPr>
          <w:rFonts w:ascii="微软雅黑" w:eastAsia="微软雅黑" w:hAnsi="微软雅黑" w:cs="微软雅黑" w:hint="eastAsia"/>
          <w:sz w:val="22"/>
          <w:szCs w:val="22"/>
        </w:rPr>
        <w:t>时空锚点安放</w:t>
      </w:r>
      <w:r w:rsidRPr="00DF4D1D">
        <w:rPr>
          <w:rFonts w:ascii="微软雅黑" w:eastAsia="微软雅黑" w:hAnsi="微软雅黑" w:cs="微软雅黑" w:hint="eastAsia"/>
          <w:sz w:val="22"/>
          <w:szCs w:val="22"/>
        </w:rPr>
        <w:t>的时空。</w:t>
      </w:r>
    </w:p>
    <w:p w:rsidR="00EA55F0" w:rsidRPr="00DF4D1D" w:rsidP="005F768A" w14:paraId="089BBEF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“果然还是科技更加的方便啊，接下来就是给瑶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斩断所有的因果了。”</w:t>
      </w:r>
    </w:p>
    <w:p w:rsidR="00EA55F0" w:rsidRPr="00DF4D1D" w:rsidP="005F768A" w14:paraId="59FA497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隻杀掉的人终究没有复活，斩掉了存在就真正的消失了。而宇宙为了保持</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乱套只要制造出替代者，因为是普通人，并不会消耗什么如果是十分强大的修行者宇宙只能是无动于衷，毕竟宇宙不是万能的。</w:t>
      </w:r>
    </w:p>
    <w:p w:rsidR="00EA55F0" w:rsidRPr="00DF4D1D" w:rsidP="005F768A" w14:paraId="71E179D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在经历了一段时间之后，孙瑶终于度过了无聊的上课时光。毕竟要装成一个普普通通的人民群众，不能将自己的力量暴露在普通人的目光中。</w:t>
      </w:r>
    </w:p>
    <w:p w:rsidR="00EA55F0" w:rsidRPr="00DF4D1D" w:rsidP="005F768A" w14:paraId="720B8FC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孙源玲的家中——</w:t>
      </w:r>
    </w:p>
    <w:p w:rsidR="00EA55F0" w:rsidRPr="00DF4D1D" w:rsidP="005F768A" w14:paraId="4098D14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“哥——姐，回来了啊，快来做饭我饿了。”</w:t>
      </w:r>
    </w:p>
    <w:p w:rsidR="00EA55F0" w:rsidRPr="00DF4D1D" w:rsidP="005F768A" w14:paraId="41A1DCA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“你不会自己做吗？真是的，别以为我不知道你不需要吃饭都可以。”</w:t>
      </w:r>
    </w:p>
    <w:p w:rsidR="00EA55F0" w:rsidRPr="00DF4D1D" w:rsidP="005F768A" w14:paraId="799B95B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“我不想动嘛，都上了一天的课了。就不能满足一下我的肚子吗？”</w:t>
      </w:r>
    </w:p>
    <w:p w:rsidR="00EA55F0" w:rsidRPr="00DF4D1D" w:rsidP="005F768A" w14:paraId="60CA6DA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“有那么懒吗？明明连手都不需要动就可以做好饭菜了，自己喜欢吃什么自己做。别老是叫我做，这么大了要会自己做饭来照顾你老姐我了。”</w:t>
      </w:r>
    </w:p>
    <w:p w:rsidR="00EA55F0" w:rsidRPr="00DF4D1D" w:rsidP="005F768A" w14:paraId="50DDB57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“切，你就是懒。咱都不用休息的，浪费这点时间有什么。”</w:t>
      </w:r>
    </w:p>
    <w:p w:rsidR="00EA55F0" w:rsidRPr="00DF4D1D" w:rsidP="005F768A" w14:paraId="6486DA7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“呐，瑶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。如果在你拥有了操控时间的能力的时候会不会斩断自己的过去呢？斩断过去可以让任何人都不能干预你的过去，但是你也不能改变过去或许可以预测未来并做出应对。”</w:t>
      </w:r>
    </w:p>
    <w:p w:rsidR="00EA55F0" w:rsidRPr="00DF4D1D" w:rsidP="005F768A" w14:paraId="2476D67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“如果是这样的话其实也没有什么的，爸妈——不是还有你吗？至少还有你在……”</w:t>
      </w:r>
    </w:p>
    <w:p w:rsidR="00EA55F0" w:rsidRPr="00DF4D1D" w:rsidP="005F768A" w14:paraId="7E0ECD5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“那么还是帮你斩断你的因果吧，以免发生意外……”</w:t>
      </w:r>
    </w:p>
    <w:p w:rsidR="00EA55F0" w:rsidRPr="00DF4D1D" w:rsidP="005F768A" w14:paraId="18E8D70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“来吧，哥哥，敬请的蹂躏我吧。”</w:t>
      </w:r>
    </w:p>
    <w:p w:rsidR="00EA55F0" w:rsidRPr="00DF4D1D" w:rsidP="005F768A" w14:paraId="378DFF9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额头上顿时爆出了青茎，在各种不正经的情况下孙源玲将孙瑶所有的因果全部剪断了，房屋笼罩在一片五彩的光辉之中。只是孙源玲在剪断孙瑶的因果的时候强度大幅度的提升，几乎到了法则剪刀所能承受的极限。</w:t>
      </w:r>
    </w:p>
    <w:p w:rsidR="00EA55F0" w:rsidRPr="00DF4D1D" w:rsidP="005F768A" w14:paraId="5D92E16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孙源玲看着自己怀中的孙瑶久久不语。</w:t>
      </w:r>
    </w:p>
    <w:p w:rsidR="00EA55F0" w:rsidRPr="00DF4D1D" w:rsidP="005F768A" w14:paraId="66DD0F7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‘过去真的不能改变吗？已经知道的未来也真的不能够改变吗？’</w:t>
      </w:r>
    </w:p>
    <w:p w:rsidR="00EA55F0" w:rsidRPr="00DF4D1D" w:rsidP="005F768A" w14:paraId="49A64DA6"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