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DD106D6" w14:textId="77777777">
      <w:pPr>
        <w:ind w:firstLine="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第六十六章 蝼蚁而已</w:t>
      </w:r>
    </w:p>
    <w:p w:rsidR="00EA55F0" w:rsidRPr="00DF4D1D" w:rsidP="005F768A" w14:paraId="570029B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“谁，谁在那儿说话？”哪个男子没有察觉到周围有任何的人，但是声音却从四面八方传来，很是诡异。</w:t>
      </w:r>
    </w:p>
    <w:p w:rsidR="00EA55F0" w:rsidRPr="00DF4D1D" w:rsidP="005F768A" w14:paraId="3C4C3F2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“你不是自称为神吗？连这点事情都不明白还配称为神吗？”</w:t>
      </w:r>
    </w:p>
    <w:p w:rsidR="00EA55F0" w:rsidRPr="00DF4D1D" w:rsidP="005F768A" w14:paraId="541F521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哪个男人在慌张的看了四周之后发现没有任何的其他人，在感知之中附近也是没有其他的外人。</w:t>
      </w:r>
    </w:p>
    <w:p w:rsidR="00EA55F0" w:rsidRPr="00DF4D1D" w:rsidP="005F768A" w14:paraId="509D52E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肯定是在装神弄鬼，那我没有办法想要吓我，我可没有那么容易被吓到。”在以为自己安全的情况下，这个男子似乎也冷静了下来，自己肯定是这个世界最强的，就算是不能够打过热武器，但是打败这个世界上所有的人还是很容易的。</w:t>
      </w:r>
    </w:p>
    <w:p w:rsidR="00EA55F0" w:rsidRPr="00DF4D1D" w:rsidP="005F768A" w14:paraId="3E81A51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真是天真啊？以为获得了一些很特别的能力就可以掌控这个世界了吗？而且你不觉得自己的能力很肮脏吗？以夺取普通人的血液的方式来获得那十分珍惜的成品灵力，说白了就是克服不了自己身体的缺陷在觉醒之后没有办法将空气中游离的能力吸</w:t>
      </w:r>
      <w:r w:rsidRPr="00DF4D1D">
        <w:rPr>
          <w:rFonts w:ascii="微软雅黑" w:eastAsia="微软雅黑" w:hAnsi="微软雅黑" w:cs="微软雅黑" w:hint="eastAsia"/>
          <w:sz w:val="22"/>
          <w:szCs w:val="22"/>
        </w:rPr>
        <w:t>收到自己体内的淘汰者而已，在被淘汰的最后关头挣扎一下而已。”</w:t>
      </w:r>
    </w:p>
    <w:p w:rsidR="00EA55F0" w:rsidRPr="00DF4D1D" w:rsidP="005F768A" w14:paraId="0EA6EF9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“谁？谁在说话，我可是这个世界上的</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强者我可是完美的，不要以为用一些喇叭就可以吓到我。”</w:t>
      </w:r>
    </w:p>
    <w:p w:rsidR="00EA55F0" w:rsidRPr="00DF4D1D" w:rsidP="005F768A" w14:paraId="35417ED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“还真是无知者无畏啊——”说罢，爱丽和孙源玲的身影缓缓地从空气中浮现了出来。</w:t>
      </w:r>
    </w:p>
    <w:p w:rsidR="00EA55F0" w:rsidRPr="00DF4D1D" w:rsidP="005F768A" w14:paraId="2CAAFC6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“你……你们是从哪儿出来的，小屁孩儿别多管闲事。”</w:t>
      </w:r>
    </w:p>
    <w:p w:rsidR="00EA55F0" w:rsidRPr="00DF4D1D" w:rsidP="005F768A" w14:paraId="36A1EB8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吗？我只是受到了了鞥的允许才来参与这个会谈的，说实在得我只是很好奇整个都在谈些什么，不过令我没有想到的是出现了你这样的虫子，如果不是我平时有些无聊好不容易遇到了一些有趣的事情，你很有可能就已经没了。”</w:t>
      </w:r>
    </w:p>
    <w:p w:rsidR="00EA55F0" w:rsidRPr="00DF4D1D" w:rsidP="005F768A" w14:paraId="7CD4D03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“别……别说大话了，你还不是和我一眼的是一个特殊能力者我才不信你有多厉害……害……”那个</w:t>
      </w:r>
      <w:r w:rsidRPr="00DF4D1D">
        <w:rPr>
          <w:rFonts w:ascii="微软雅黑" w:eastAsia="微软雅黑" w:hAnsi="微软雅黑" w:cs="微软雅黑" w:hint="eastAsia"/>
          <w:sz w:val="22"/>
          <w:szCs w:val="22"/>
        </w:rPr>
        <w:t>男子话</w:t>
      </w:r>
      <w:r w:rsidRPr="00DF4D1D">
        <w:rPr>
          <w:rFonts w:ascii="微软雅黑" w:eastAsia="微软雅黑" w:hAnsi="微软雅黑" w:cs="微软雅黑" w:hint="eastAsia"/>
          <w:sz w:val="22"/>
          <w:szCs w:val="22"/>
        </w:rPr>
        <w:t>还没有说完，整个喉咙就像被一双大手所握住了。</w:t>
      </w:r>
    </w:p>
    <w:p w:rsidR="00EA55F0" w:rsidRPr="00DF4D1D" w:rsidP="005F768A" w14:paraId="0B45913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爱丽有些茫然的看着旁边的孙源玲，因为此时的孙源玲漂浮在空中整个人的气势都与刚才的孙源玲判若两人。</w:t>
      </w:r>
    </w:p>
    <w:p w:rsidR="00EA55F0" w:rsidRPr="00DF4D1D" w:rsidP="005F768A" w14:paraId="06E1024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“蝼蚁，我允许你说话了吗？”这个时候的孙源玲十分的威严，小小的身体之中透露出了如同君王般蔑视众生的气势。</w:t>
      </w:r>
    </w:p>
    <w:p w:rsidR="00EA55F0" w:rsidRPr="00DF4D1D" w:rsidP="005F768A" w14:paraId="012093E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“肮脏的东西，嘁~”说罢，那个男人直接被砸进了地板之中。在场的所有人，包括爱丽在内都是连一丁点声音都不敢发出来。</w:t>
      </w:r>
    </w:p>
    <w:p w:rsidR="00EA55F0" w:rsidRPr="00DF4D1D" w:rsidP="005F768A" w14:paraId="59D74E1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“想你这种能力就不应该存留在这个世界之上，谁又能够抵抗住自身力量的大幅度增加呢？呵呵~你做的那些事情还真是可以让你的灵魂承受一下永世的痛苦。</w:t>
      </w:r>
    </w:p>
    <w:p w:rsidR="00EA55F0" w:rsidRPr="00DF4D1D" w:rsidP="005F768A" w14:paraId="33DC09F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不过——正所谓可恨之人必有可恨之处，身不由己的被人操控是一种什么样的感觉呢？蝼蚁。”趴在地上还有一口气的那个男人</w:t>
      </w:r>
      <w:r w:rsidRPr="00DF4D1D">
        <w:rPr>
          <w:rFonts w:ascii="微软雅黑" w:eastAsia="微软雅黑" w:hAnsi="微软雅黑" w:cs="微软雅黑" w:hint="eastAsia"/>
          <w:sz w:val="22"/>
          <w:szCs w:val="22"/>
        </w:rPr>
        <w:t>微微的动</w:t>
      </w:r>
      <w:r w:rsidRPr="00DF4D1D">
        <w:rPr>
          <w:rFonts w:ascii="微软雅黑" w:eastAsia="微软雅黑" w:hAnsi="微软雅黑" w:cs="微软雅黑" w:hint="eastAsia"/>
          <w:sz w:val="22"/>
          <w:szCs w:val="22"/>
        </w:rPr>
        <w:t>了一下以表示自己的不甘。</w:t>
      </w:r>
    </w:p>
    <w:p w:rsidR="00EA55F0" w:rsidRPr="00DF4D1D" w:rsidP="005F768A" w14:paraId="1B77623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“能够做出这样的事情目前只有两个国家能够做到，而这么下贱的手段恐怕只有一</w:t>
      </w:r>
      <w:r w:rsidRPr="00DF4D1D">
        <w:rPr>
          <w:rFonts w:ascii="微软雅黑" w:eastAsia="微软雅黑" w:hAnsi="微软雅黑" w:cs="微软雅黑" w:hint="eastAsia"/>
          <w:sz w:val="22"/>
          <w:szCs w:val="22"/>
        </w:rPr>
        <w:t>个国家才能够做到是吧——特不靠谱。”</w:t>
      </w:r>
    </w:p>
    <w:p w:rsidR="00EA55F0" w:rsidRPr="00DF4D1D" w:rsidP="005F768A" w14:paraId="4DFE7EEA" w14:textId="14A7FA22">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而在一边缩着的漂亮国代表现在已经是一身的冷汗了，在派出了各种间谍和特工以及各种潜伏了多件的情报人员之后依然没有得到好处，而且刺杀孙源玲的行动也是屡次失败导致</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也是对于这方面的事情开始高度的重视。</w:t>
      </w:r>
    </w:p>
    <w:p w:rsidR="00EA55F0" w:rsidRPr="00DF4D1D" w:rsidP="005F768A" w14:paraId="3757A8A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“不出来说明一下情况吗？特不靠谱先生？不要害怕，来说句话嘛。</w:t>
      </w:r>
    </w:p>
    <w:p w:rsidR="00EA55F0" w:rsidRPr="00DF4D1D" w:rsidP="005F768A" w14:paraId="38EEF49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怎么了？说不出话了吗？能够做出在大脑的脑干加装遥控炸弹，以大量民众的鲜血和生命为代价培育出一个失败的肮脏的战争机器，难道你们不觉得很可笑吗？为了自己的地位做出这么不可饶恕的行为。</w:t>
      </w:r>
    </w:p>
    <w:p w:rsidR="00EA55F0" w:rsidRPr="00DF4D1D" w:rsidP="005F768A" w14:paraId="422A862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好了，事情就这些我只是觉得你们培育出来的虫子有些恶心而已，想要顺手处理一下而已，谈判就好好的谈判，不要搞那些不必要的小动作。俗话说得好，输了就得人挨打要立正。</w:t>
      </w:r>
    </w:p>
    <w:p w:rsidR="00EA55F0" w:rsidRPr="00DF4D1D" w:rsidP="005F768A" w14:paraId="746A11B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你们自己技不如人不能怪别人，宁愿话</w:t>
      </w:r>
      <w:r w:rsidRPr="00DF4D1D">
        <w:rPr>
          <w:rFonts w:ascii="微软雅黑" w:eastAsia="微软雅黑" w:hAnsi="微软雅黑" w:cs="微软雅黑" w:hint="eastAsia"/>
          <w:sz w:val="22"/>
          <w:szCs w:val="22"/>
        </w:rPr>
        <w:t>一堆钱</w:t>
      </w:r>
      <w:r w:rsidRPr="00DF4D1D">
        <w:rPr>
          <w:rFonts w:ascii="微软雅黑" w:eastAsia="微软雅黑" w:hAnsi="微软雅黑" w:cs="微软雅黑" w:hint="eastAsia"/>
          <w:sz w:val="22"/>
          <w:szCs w:val="22"/>
        </w:rPr>
        <w:t>去打压对手但是不知道发展自己的科技等到对手发展起来了就开始想办法动用一国的力量对其进行打压，不过这个风格也是很是适合你们这种以强盗的方式发展起来的国家，一点违和感都没有。</w:t>
      </w:r>
    </w:p>
    <w:p w:rsidR="00EA55F0" w:rsidRPr="00DF4D1D" w:rsidP="005F768A" w14:paraId="24374BA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好了，我的事情已经干完了，剩下的事情我就</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掺和了，你们继续。”</w:t>
      </w:r>
    </w:p>
    <w:p w:rsidR="00EA55F0" w:rsidRPr="00DF4D1D" w:rsidP="005F768A" w14:paraId="785D8D3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说罢孙源玲便直接散开成微小</w:t>
      </w:r>
      <w:r w:rsidRPr="00DF4D1D">
        <w:rPr>
          <w:rFonts w:ascii="微软雅黑" w:eastAsia="微软雅黑" w:hAnsi="微软雅黑" w:cs="微软雅黑" w:hint="eastAsia"/>
          <w:sz w:val="22"/>
          <w:szCs w:val="22"/>
        </w:rPr>
        <w:t>的光粒消失</w:t>
      </w:r>
      <w:r w:rsidRPr="00DF4D1D">
        <w:rPr>
          <w:rFonts w:ascii="微软雅黑" w:eastAsia="微软雅黑" w:hAnsi="微软雅黑" w:cs="微软雅黑" w:hint="eastAsia"/>
          <w:sz w:val="22"/>
          <w:szCs w:val="22"/>
        </w:rPr>
        <w:t>在了这个会议室，爱丽见状也是有些不知所措，毕竟她还不能直接以这种方式离开于是只好撑起了一个空间通道便离开了。</w:t>
      </w:r>
    </w:p>
    <w:p w:rsidR="00EA55F0" w:rsidRPr="00DF4D1D" w:rsidP="005F768A" w14:paraId="38008C5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在孙源玲离开后，那个被埋在地板里的人浑身都开始冒出血水，整个人都开始以肉眼可见的速度鳖下去。吃进去的就要吐出来，这使得整个空气中的灵气含量都大幅度的上升，只不过散逸的速度很快而已。</w:t>
      </w:r>
    </w:p>
    <w:p w:rsidR="00EA55F0" w:rsidRPr="00DF4D1D" w:rsidP="005F768A" w14:paraId="0814D98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到了最后，连整个特殊能力执法队都没有办法的人就化成了</w:t>
      </w:r>
      <w:r w:rsidRPr="00DF4D1D">
        <w:rPr>
          <w:rFonts w:ascii="微软雅黑" w:eastAsia="微软雅黑" w:hAnsi="微软雅黑" w:cs="微软雅黑" w:hint="eastAsia"/>
          <w:sz w:val="22"/>
          <w:szCs w:val="22"/>
        </w:rPr>
        <w:t>一滩血</w:t>
      </w:r>
      <w:r w:rsidRPr="00DF4D1D">
        <w:rPr>
          <w:rFonts w:ascii="微软雅黑" w:eastAsia="微软雅黑" w:hAnsi="微软雅黑" w:cs="微软雅黑" w:hint="eastAsia"/>
          <w:sz w:val="22"/>
          <w:szCs w:val="22"/>
        </w:rPr>
        <w:t>水和一架血淋淋的骨架。</w:t>
      </w:r>
    </w:p>
    <w:p w:rsidR="00EA55F0" w:rsidRPr="00DF4D1D" w:rsidP="005F768A" w14:paraId="22E99D1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要知道我们是带着诚意和各位商谈的，但是各位的行为实在是让我感到十分的失望，但是各位不辞万里来到鄙人的寒舍那么就在这儿谈谈你们所需要谈的事情吧啊，我不会将刚才的事情放在心上的。”一号在和李修确定了自己的人身安全之后对着那四个总理以及随从的翻译和保镖说到。</w:t>
      </w:r>
    </w:p>
    <w:p w:rsidR="00EA55F0" w:rsidRPr="00DF4D1D" w:rsidP="005F768A" w14:paraId="773BF95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 “对于刚才的事情我表示十分的抱歉，但是这件事与我们方面并没有关系这一切都是漂亮国的提议但是我们并没有参与这项计划。”带</w:t>
      </w:r>
      <w:r w:rsidRPr="00DF4D1D">
        <w:rPr>
          <w:rFonts w:ascii="微软雅黑" w:eastAsia="微软雅黑" w:hAnsi="微软雅黑" w:cs="微软雅黑" w:hint="eastAsia"/>
          <w:sz w:val="22"/>
          <w:szCs w:val="22"/>
        </w:rPr>
        <w:t>嘤</w:t>
      </w:r>
      <w:r w:rsidRPr="00DF4D1D">
        <w:rPr>
          <w:rFonts w:ascii="微软雅黑" w:eastAsia="微软雅黑" w:hAnsi="微软雅黑" w:cs="微软雅黑" w:hint="eastAsia"/>
          <w:sz w:val="22"/>
          <w:szCs w:val="22"/>
        </w:rPr>
        <w:t>帝国说到。</w:t>
      </w:r>
    </w:p>
    <w:p w:rsidR="00EA55F0" w:rsidRPr="00DF4D1D" w:rsidP="005F768A" w14:paraId="52D90F63" w14:textId="57E9CC4A">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“我们也是收到了漂亮国的合作提议，但是我始终与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是优秀的合作伙伴。”</w:t>
      </w:r>
      <w:r w:rsidRPr="00DF4D1D">
        <w:rPr>
          <w:rFonts w:ascii="微软雅黑" w:eastAsia="微软雅黑" w:hAnsi="微软雅黑" w:cs="微软雅黑" w:hint="eastAsia"/>
          <w:sz w:val="22"/>
          <w:szCs w:val="22"/>
        </w:rPr>
        <w:t>毛雄国</w:t>
      </w:r>
      <w:r w:rsidRPr="00DF4D1D">
        <w:rPr>
          <w:rFonts w:ascii="微软雅黑" w:eastAsia="微软雅黑" w:hAnsi="微软雅黑" w:cs="微软雅黑" w:hint="eastAsia"/>
          <w:sz w:val="22"/>
          <w:szCs w:val="22"/>
        </w:rPr>
        <w:t>很是无奈的说到，自己只是想要获得一些增加国家单兵力量的方法，相办法赚取更多的钱，国库的底子越来越干净了。</w:t>
      </w:r>
    </w:p>
    <w:p w:rsidR="00EA55F0" w:rsidRPr="00DF4D1D" w:rsidP="005F768A" w14:paraId="6C303D2D" w14:textId="55EFEF28">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他两个国家的总理都是不敢说话，特别是漂亮国的总统到了现在为止身体都在微微的颤抖着，刚才孙源玲所展现出来的那种绝对的压倒性的力量让他付出了那么大代价才成功制造出一个十分强大的单兵作战‘机器’，但是这个可以吊打</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所有</w:t>
      </w:r>
      <w:r w:rsidRPr="00DF4D1D">
        <w:rPr>
          <w:rFonts w:ascii="微软雅黑" w:eastAsia="微软雅黑" w:hAnsi="微软雅黑" w:cs="微软雅黑" w:hint="eastAsia"/>
          <w:sz w:val="22"/>
          <w:szCs w:val="22"/>
        </w:rPr>
        <w:t>超能力者和修行者的‘机器’却被一个不知道哪儿来的人直接杀死了，甚至连手都没有动就化为了</w:t>
      </w:r>
      <w:r w:rsidRPr="00DF4D1D">
        <w:rPr>
          <w:rFonts w:ascii="微软雅黑" w:eastAsia="微软雅黑" w:hAnsi="微软雅黑" w:cs="微软雅黑" w:hint="eastAsia"/>
          <w:sz w:val="22"/>
          <w:szCs w:val="22"/>
        </w:rPr>
        <w:t>一滩血</w:t>
      </w:r>
      <w:r w:rsidRPr="00DF4D1D">
        <w:rPr>
          <w:rFonts w:ascii="微软雅黑" w:eastAsia="微软雅黑" w:hAnsi="微软雅黑" w:cs="微软雅黑" w:hint="eastAsia"/>
          <w:sz w:val="22"/>
          <w:szCs w:val="22"/>
        </w:rPr>
        <w:t>水和一具没有血肉的骨架。</w:t>
      </w:r>
    </w:p>
    <w:p w:rsidR="00EA55F0" w:rsidRPr="00DF4D1D" w:rsidP="005F768A" w14:paraId="11A7DCF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我想你们都是想要获得我们的各种经验的，我们的确有着各种比较完善的理论。然而，我们给民众的相关资料也是正确的可行的，只不过为了更加好的开发人民的力量和潜力我们所使用的都是兼容性好但是针对性很弱的方法和资料。而我们也有很强针对性的修行资料，那么各位需要些什么呢？”‘一号’一本正经的说到。</w:t>
      </w:r>
    </w:p>
    <w:p w:rsidR="00EA55F0" w:rsidRPr="00DF4D1D" w:rsidP="005F768A" w14:paraId="6FD5904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“我们可以提供基础知识，也可以为各位的需要专门定制相应的修行资料，当然有些东西是不能告知各位的，请理解。”</w:t>
      </w:r>
    </w:p>
    <w:p w:rsidR="00EA55F0" w:rsidRPr="00DF4D1D" w:rsidP="005F768A" w14:paraId="6F0CE0B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李修见还是没有人说话，都在埋着头不知道在想些什么只好再补充到。</w:t>
      </w:r>
    </w:p>
    <w:p w:rsidR="00EA55F0" w:rsidRPr="00DF4D1D" w:rsidP="005F768A" w14:paraId="5C1690B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“其实各位可以先等一段时间等到适合的能力者，然后让我们为其定制能力相匹配</w:t>
      </w:r>
      <w:r w:rsidRPr="00DF4D1D">
        <w:rPr>
          <w:rFonts w:ascii="微软雅黑" w:eastAsia="微软雅黑" w:hAnsi="微软雅黑" w:cs="微软雅黑" w:hint="eastAsia"/>
          <w:sz w:val="22"/>
          <w:szCs w:val="22"/>
        </w:rPr>
        <w:t>的修行法。”</w:t>
      </w:r>
    </w:p>
    <w:p w:rsidR="00EA55F0" w:rsidRPr="00DF4D1D" w:rsidP="005F768A" w14:paraId="68B9D50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带</w:t>
      </w:r>
      <w:r w:rsidRPr="00DF4D1D">
        <w:rPr>
          <w:rFonts w:ascii="微软雅黑" w:eastAsia="微软雅黑" w:hAnsi="微软雅黑" w:cs="微软雅黑" w:hint="eastAsia"/>
          <w:sz w:val="22"/>
          <w:szCs w:val="22"/>
        </w:rPr>
        <w:t>嘤</w:t>
      </w:r>
      <w:r w:rsidRPr="00DF4D1D">
        <w:rPr>
          <w:rFonts w:ascii="微软雅黑" w:eastAsia="微软雅黑" w:hAnsi="微软雅黑" w:cs="微软雅黑" w:hint="eastAsia"/>
          <w:sz w:val="22"/>
          <w:szCs w:val="22"/>
        </w:rPr>
        <w:t>帝国总理道：</w:t>
      </w:r>
    </w:p>
    <w:p w:rsidR="00EA55F0" w:rsidRPr="00DF4D1D" w:rsidP="005F768A" w14:paraId="3C2D671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“我们可以定制几个呢？名额又有什么限制？”</w:t>
      </w:r>
    </w:p>
    <w:p w:rsidR="00EA55F0" w:rsidRPr="00DF4D1D" w:rsidP="005F768A" w14:paraId="34D9EF5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“我们会根据需求来定价……”</w:t>
      </w:r>
    </w:p>
    <w:p w:rsidR="00EA55F0" w:rsidRPr="00DF4D1D" w:rsidP="005F768A" w14:paraId="27BFF01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各个总理就在这样的试探之中开始了探讨，漂亮国总统虽然有些害怕，但是始终是一个不要脸皮长大的国家，就这点脸还是丢的起的。</w:t>
      </w:r>
    </w:p>
    <w:p w:rsidR="00EA55F0" w:rsidRPr="00DF4D1D" w:rsidP="005F768A" w14:paraId="096981A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“姐姐，刚才的你好可怕啊。”</w:t>
      </w:r>
    </w:p>
    <w:p w:rsidR="00EA55F0" w:rsidRPr="00DF4D1D" w:rsidP="005F768A" w14:paraId="2F9F0C4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“这个啊，时不时的玩玩而已啦，并没有什么好怕的。不过以人命为代价提升力量还真是令人感到十分的恶心。而且这个人的能力的确十分的厉害，或者说十分的特殊。</w:t>
      </w:r>
    </w:p>
    <w:p w:rsidR="00EA55F0" w:rsidRPr="00DF4D1D" w:rsidP="005F768A" w14:paraId="03A7C7C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可以通过猎杀生命的方式来达到提升力量的目的，而且这种提升是修行侧的提升杀的越多，或得的力量和修为也就越强。似乎会因此知道很多的修行相关的知识，让其发展的话似乎可以做到和大修行者一般的境界。</w:t>
      </w:r>
    </w:p>
    <w:p w:rsidR="00EA55F0" w:rsidRPr="00DF4D1D" w:rsidP="005F768A" w14:paraId="56A7128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w:t>
      </w:r>
      <w:r w:rsidRPr="00DF4D1D">
        <w:rPr>
          <w:rFonts w:ascii="微软雅黑" w:eastAsia="微软雅黑" w:hAnsi="微软雅黑" w:cs="微软雅黑" w:hint="eastAsia"/>
          <w:sz w:val="22"/>
          <w:szCs w:val="22"/>
        </w:rPr>
        <w:t>金丹中期</w:t>
      </w:r>
      <w:r w:rsidRPr="00DF4D1D">
        <w:rPr>
          <w:rFonts w:ascii="微软雅黑" w:eastAsia="微软雅黑" w:hAnsi="微软雅黑" w:cs="微软雅黑" w:hint="eastAsia"/>
          <w:sz w:val="22"/>
          <w:szCs w:val="22"/>
        </w:rPr>
        <w:t>的修为，蝼蚁而已。”</w:t>
      </w:r>
    </w:p>
    <w:p w:rsidR="00EA55F0" w:rsidRPr="00DF4D1D" w:rsidP="005F768A" w14:paraId="627E8F9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“恩，不去看的话接下来干嘛呢？一只这样无所事事可不好。”</w:t>
      </w:r>
    </w:p>
    <w:p w:rsidR="00EA55F0" w:rsidRPr="00DF4D1D" w:rsidP="005F768A" w14:paraId="2C57B02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“要不，去知道做一款可以大量吸金的产品还是说解决大多数人的健康问题呢？修行可以做到百毒</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侵，但是生物改造也可以兼容修行……”</w:t>
      </w:r>
    </w:p>
    <w:p w:rsidR="00EA55F0" w:rsidRPr="00DF4D1D" w:rsidP="005F768A" w14:paraId="3B0DC4A0"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