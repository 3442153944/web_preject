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15A3BC2"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第六十二章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丝毫不慌</w:t>
      </w:r>
    </w:p>
    <w:p w:rsidR="00EA55F0" w:rsidRPr="00DF4D1D" w:rsidP="005F768A" w14:paraId="6DB355B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出现在泸州市内的各个资本家和明显就是来寻找合作的， 只是这些资本家都大有来头。可以说是掌握了整个漂亮国的命脉，如果他们想的话完全可以联合起来操纵整个漂亮国，架空总统的权利。</w:t>
      </w:r>
    </w:p>
    <w:p w:rsidR="00EA55F0" w:rsidRPr="00DF4D1D" w:rsidP="005F768A" w14:paraId="13EB6DC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那几个财团的掌舵人此刻正聚集在一起商量着事情，他们这次的目标就是玲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可能小一些的势力不知道，但是他们却是知道这个公司就是一个私人的公司并没有任何人的参股，所属的也是个人。换句话说，他们可以用自己的力量参一脚或者说逼迫他上市，虽然这个孙源玲的资料看起来有些奇怪整个人也是有些神秘。</w:t>
      </w:r>
    </w:p>
    <w:p w:rsidR="00EA55F0" w:rsidRPr="00DF4D1D" w:rsidP="005F768A" w14:paraId="49E006B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“姐姐，他们已经开始启程向我们这个方向来了。”</w:t>
      </w:r>
    </w:p>
    <w:p w:rsidR="00EA55F0" w:rsidRPr="00DF4D1D" w:rsidP="005F768A" w14:paraId="326FACD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等他们来，要不要把欧阳慧拉去跟他们扯皮啊？或者爱丽你去和他们扯皮，明明我只想一个人经营想干啥就干啥，只要培训一下他们举办一个学校传授相应的知识就能够快速的带动整个文明的发展了，这些资本家真是讨厌。你说是吧爱丽？”</w:t>
      </w:r>
    </w:p>
    <w:p w:rsidR="00EA55F0" w:rsidRPr="00DF4D1D" w:rsidP="005F768A" w14:paraId="0146C40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“小姐，你就别想我再帮你面对这帮人了经常都是我帮你解决那些很烦人的事情，这次该你来解决了。”</w:t>
      </w:r>
    </w:p>
    <w:p w:rsidR="00EA55F0" w:rsidRPr="00DF4D1D" w:rsidP="005F768A" w14:paraId="12DBB13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嘛，</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嘛，再帮我一次那些人好烦的，就一次一次！下次我觉得不会再叫你去谈的，好不好嘛~”</w:t>
      </w:r>
    </w:p>
    <w:p w:rsidR="00EA55F0" w:rsidRPr="00DF4D1D" w:rsidP="005F768A" w14:paraId="112A4EF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“那，就这一次。在帮姐姐你面对一次这些烦人的家伙。”</w:t>
      </w:r>
    </w:p>
    <w:p w:rsidR="00EA55F0" w:rsidRPr="00DF4D1D" w:rsidP="005F768A" w14:paraId="1F234F3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“恩，如果能的话就在敲他们一笔，这些资本大家族的钱不要白不要。”</w:t>
      </w:r>
    </w:p>
    <w:p w:rsidR="00EA55F0" w:rsidRPr="00DF4D1D" w:rsidP="005F768A" w14:paraId="28A333D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“恩，好的姐姐。”</w:t>
      </w:r>
    </w:p>
    <w:p w:rsidR="00EA55F0" w:rsidRPr="00DF4D1D" w:rsidP="005F768A" w14:paraId="180846B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而此时洛克菲勒财团、摩根财团、花旗银行财团、杜邦财团、波士顿财团、梅隆财</w:t>
      </w:r>
      <w:r w:rsidRPr="00DF4D1D">
        <w:rPr>
          <w:rFonts w:ascii="微软雅黑" w:eastAsia="微软雅黑" w:hAnsi="微软雅黑" w:cs="微软雅黑" w:hint="eastAsia"/>
          <w:sz w:val="22"/>
          <w:szCs w:val="22"/>
        </w:rPr>
        <w:t>团、克利夫兰财团、芝加哥财团、加利福尼亚、得克萨斯财团等掌舵人或代表人所组成的团队正在</w:t>
      </w:r>
      <w:r w:rsidRPr="00DF4D1D">
        <w:rPr>
          <w:rFonts w:ascii="微软雅黑" w:eastAsia="微软雅黑" w:hAnsi="微软雅黑" w:cs="微软雅黑" w:hint="eastAsia"/>
          <w:sz w:val="22"/>
          <w:szCs w:val="22"/>
        </w:rPr>
        <w:t>向着玲瑶科创</w:t>
      </w:r>
      <w:r w:rsidRPr="00DF4D1D">
        <w:rPr>
          <w:rFonts w:ascii="微软雅黑" w:eastAsia="微软雅黑" w:hAnsi="微软雅黑" w:cs="微软雅黑" w:hint="eastAsia"/>
          <w:sz w:val="22"/>
          <w:szCs w:val="22"/>
        </w:rPr>
        <w:t>的方向前进，并且距离已经很近了。</w:t>
      </w:r>
    </w:p>
    <w:p w:rsidR="00EA55F0" w:rsidRPr="00DF4D1D" w:rsidP="005F768A" w14:paraId="108D8B8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时间没过去多久，这个‘临时’的团队已经来到</w:t>
      </w:r>
      <w:r w:rsidRPr="00DF4D1D">
        <w:rPr>
          <w:rFonts w:ascii="微软雅黑" w:eastAsia="微软雅黑" w:hAnsi="微软雅黑" w:cs="微软雅黑" w:hint="eastAsia"/>
          <w:sz w:val="22"/>
          <w:szCs w:val="22"/>
        </w:rPr>
        <w:t>了玲瑶科创</w:t>
      </w:r>
      <w:r w:rsidRPr="00DF4D1D">
        <w:rPr>
          <w:rFonts w:ascii="微软雅黑" w:eastAsia="微软雅黑" w:hAnsi="微软雅黑" w:cs="微软雅黑" w:hint="eastAsia"/>
          <w:sz w:val="22"/>
          <w:szCs w:val="22"/>
        </w:rPr>
        <w:t>的外面了。</w:t>
      </w:r>
    </w:p>
    <w:p w:rsidR="00EA55F0" w:rsidRPr="00DF4D1D" w:rsidP="005F768A" w14:paraId="212E55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“各位请止步。请问是有什么事情吗？”门口的保安十分有礼貌的</w:t>
      </w:r>
      <w:r w:rsidRPr="00DF4D1D">
        <w:rPr>
          <w:rFonts w:ascii="微软雅黑" w:eastAsia="微软雅黑" w:hAnsi="微软雅黑" w:cs="微软雅黑" w:hint="eastAsia"/>
          <w:sz w:val="22"/>
          <w:szCs w:val="22"/>
        </w:rPr>
        <w:t>向着这些</w:t>
      </w:r>
      <w:r w:rsidRPr="00DF4D1D">
        <w:rPr>
          <w:rFonts w:ascii="微软雅黑" w:eastAsia="微软雅黑" w:hAnsi="微软雅黑" w:cs="微软雅黑" w:hint="eastAsia"/>
          <w:sz w:val="22"/>
          <w:szCs w:val="22"/>
        </w:rPr>
        <w:t>掌舵人或者代理人说到。</w:t>
      </w:r>
    </w:p>
    <w:p w:rsidR="00EA55F0" w:rsidRPr="00DF4D1D" w:rsidP="005F768A" w14:paraId="09A171C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“请给你们的老板通报一下，就说我们是来商谈合作事宜的。”</w:t>
      </w:r>
    </w:p>
    <w:p w:rsidR="00EA55F0" w:rsidRPr="00DF4D1D" w:rsidP="005F768A" w14:paraId="11973AC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“好的，请稍等——”说罢哪个保安便走向保安室给爱丽打电话了。</w:t>
      </w:r>
    </w:p>
    <w:p w:rsidR="00EA55F0" w:rsidRPr="00DF4D1D" w:rsidP="005F768A" w14:paraId="71B76F3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在得到了肯定的答复之后那个保安叫旁边的同事看着一下，然后对着众人说道：</w:t>
      </w:r>
    </w:p>
    <w:p w:rsidR="00EA55F0" w:rsidRPr="00DF4D1D" w:rsidP="005F768A" w14:paraId="2532CE5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“各位请跟我来，我们总经理叫各位前往会议室商谈主要的合作事宜。”</w:t>
      </w:r>
    </w:p>
    <w:p w:rsidR="00EA55F0" w:rsidRPr="00DF4D1D" w:rsidP="005F768A" w14:paraId="2923903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说罢，那个保安直接向着会议室走去，众人见此虽然有些不悦但还是跟着走了上去。虽然这个团队中的有些人并没有表达出什么危险的信息，但是走在前面的保安仍然感受到了一股很强压迫感。</w:t>
      </w:r>
    </w:p>
    <w:p w:rsidR="00EA55F0" w:rsidRPr="00DF4D1D" w:rsidP="005F768A" w14:paraId="545F697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在艰难的将这些人送到会议室之后这个保安的后背已经别冷汗浸湿了，在得到了爱丽的示意之后那个保安迅速的离开了这个会议室。</w:t>
      </w:r>
    </w:p>
    <w:p w:rsidR="00EA55F0" w:rsidRPr="00DF4D1D" w:rsidP="005F768A" w14:paraId="6B5CCC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“您就是玲瑶科创的创始人孙小姐吗？”</w:t>
      </w:r>
    </w:p>
    <w:p w:rsidR="00EA55F0" w:rsidRPr="00DF4D1D" w:rsidP="005F768A" w14:paraId="620BCFF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“没错是啊？有什么事情可以找我的全权代理人爱丽小姐商量，我只是在一旁作为决定的人。”</w:t>
      </w:r>
    </w:p>
    <w:p w:rsidR="00EA55F0" w:rsidRPr="00DF4D1D" w:rsidP="005F768A" w14:paraId="7A35B27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“哦，好的。真没想到爱丽小姐这么漂亮这么年轻。”</w:t>
      </w:r>
    </w:p>
    <w:p w:rsidR="00EA55F0" w:rsidRPr="00DF4D1D" w:rsidP="005F768A" w14:paraId="790C252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“谢谢夸奖，各位请坐下来说吧，什么事情都是可以商量的。”</w:t>
      </w:r>
    </w:p>
    <w:p w:rsidR="00EA55F0" w:rsidRPr="00DF4D1D" w:rsidP="005F768A" w14:paraId="61F9D2F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众人感觉到这次的行程很有可能是能够得到一个不错的结果的，在研发了如此先进的芯片之后肯定有大量的资金缺口，而且之前的软件的研发他们相信要完成研发也是需要付出巨大的资金才能够完成的。</w:t>
      </w:r>
    </w:p>
    <w:p w:rsidR="00EA55F0" w:rsidRPr="00DF4D1D" w:rsidP="005F768A" w14:paraId="481FDF9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“是这样的，我们想要对贵司进行融资。”</w:t>
      </w:r>
    </w:p>
    <w:p w:rsidR="00EA55F0" w:rsidRPr="00DF4D1D" w:rsidP="005F768A" w14:paraId="09D1A01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~说出你们的条件吧，如果合理的话我可以考虑一下。”</w:t>
      </w:r>
    </w:p>
    <w:p w:rsidR="00EA55F0" w:rsidRPr="00DF4D1D" w:rsidP="005F768A" w14:paraId="49F74BF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“是这样的，我们出资3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亿$为一期分三期拿下贵司5</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的股权，先不要急着拒绝。贵司在产品研发的时候肯定是付出了极大的代价进行研发的，包括之前的优化软件以及汇编语言也肯定是如此，现在贵司的资金想必已经是捉襟见肘了。就算这次通过代工芯片获取了一部分的利益偿还代价我想还是不够的，所以——这就是我们对于贵司的估值了。”</w:t>
      </w:r>
    </w:p>
    <w:p w:rsidR="00EA55F0" w:rsidRPr="00DF4D1D" w:rsidP="005F768A" w14:paraId="2F2A837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“不得不说，您的分析的确相当准确，给出的砝码也是十分的动人但是您所代表的是你身后的财团还是说代表的你们1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个财团了？”</w:t>
      </w:r>
    </w:p>
    <w:p w:rsidR="00EA55F0" w:rsidRPr="00DF4D1D" w:rsidP="005F768A" w14:paraId="0D018D2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“当然是我们，毕竟我一家也出不起那么多钱不是吗？爱丽小姐——”</w:t>
      </w:r>
    </w:p>
    <w:p w:rsidR="00EA55F0" w:rsidRPr="00DF4D1D" w:rsidP="005F768A" w14:paraId="0F90B16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在一旁看着的孙源玲表示爱丽的演技十分的精湛，甚至自己知道不可能进行融资否则很有可能被忽悠。</w:t>
      </w:r>
    </w:p>
    <w:p w:rsidR="00EA55F0" w:rsidRPr="00DF4D1D" w:rsidP="005F768A" w14:paraId="3CF200D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“虽然我十分的心动，但是我还是相信我们的技术能够在未来很快就抵消我们所付出的代价。更何况我们所投入的研发已经相当的大了，恐怕这个并不能给出这么多的股份，我们的员工也是要吃饭的。”</w:t>
      </w:r>
    </w:p>
    <w:p w:rsidR="00EA55F0" w:rsidRPr="00DF4D1D" w:rsidP="005F768A" w14:paraId="2B17758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小姐，我想你也明白虽然这种碳基芯片在理论已经十分成熟的这种情况之下相信要不了多久就可以遍地开花了，我们也能够将您的损失降低。毕竟只要多投入几十亿$我们就能够成功的制造出成熟的碳基芯片了，而且我们拥有更加先进的光刻机在制程方面您与我们合作之后肯定能够得到的很大程度的提升。”</w:t>
      </w:r>
    </w:p>
    <w:p w:rsidR="00EA55F0" w:rsidRPr="00DF4D1D" w:rsidP="005F768A" w14:paraId="3E0476B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“虽然您的想法很好，但是我们的碳基芯片恐怕并不兼容现在的光刻机就算是能够改变逻辑光刻方式来刻蚀电路，所带来的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提升相比于硅基芯片也不是很多。”</w:t>
      </w:r>
    </w:p>
    <w:p w:rsidR="00EA55F0" w:rsidRPr="00DF4D1D" w:rsidP="005F768A" w14:paraId="4C4B069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听到这人财团的代表人似乎有些急了，因为爱丽通篇都没有说确定融资的事情甚至</w:t>
      </w:r>
      <w:r w:rsidRPr="00DF4D1D">
        <w:rPr>
          <w:rFonts w:ascii="微软雅黑" w:eastAsia="微软雅黑" w:hAnsi="微软雅黑" w:cs="微软雅黑" w:hint="eastAsia"/>
          <w:sz w:val="22"/>
          <w:szCs w:val="22"/>
        </w:rPr>
        <w:t>没有讨价还价的操作，其核心技术似乎并不依赖于光刻机，这代表着最有效的制裁手段似乎没有用了。</w:t>
      </w:r>
    </w:p>
    <w:p w:rsidR="00EA55F0" w:rsidRPr="00DF4D1D" w:rsidP="005F768A" w14:paraId="754802C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“所以综上所述我们拒绝接受你们的融资。”</w:t>
      </w:r>
    </w:p>
    <w:p w:rsidR="00EA55F0" w:rsidRPr="00DF4D1D" w:rsidP="005F768A" w14:paraId="66A064A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“你可不要后悔，你们就是一个才成立不久的一个小公司而已，资金不可能会充足的没有了我们的支持就等着破产吧。”那个代表人气急败坏的说到。</w:t>
      </w:r>
    </w:p>
    <w:p w:rsidR="00EA55F0" w:rsidRPr="00DF4D1D" w:rsidP="005F768A" w14:paraId="3242A0B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而其他财团的掌舵人纷纷对着自己的手下说了几句话，然后那些下人便消失在了会议室中。</w:t>
      </w:r>
    </w:p>
    <w:p w:rsidR="00EA55F0" w:rsidRPr="00DF4D1D" w:rsidP="005F768A" w14:paraId="411BF62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“十分的抱歉，我们得资金流到现在为止都十分的充足，而且最大的客户并不是你们方向的而是龙芯，就算是不能够出口到你们的国家我们也能够活的很好，并且我们得技术全部都是自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的，不存在任何的抄袭的可能。”</w:t>
      </w:r>
    </w:p>
    <w:p w:rsidR="00EA55F0" w:rsidRPr="00DF4D1D" w:rsidP="005F768A" w14:paraId="68BF0B0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那个代表人听后有一种冲起来打他的想法，想想他们摩根财团纵横世界那么久还没有人敢拒绝他们的融资，更何况还是多个财团联合起来进行施压。</w:t>
      </w:r>
    </w:p>
    <w:p w:rsidR="00EA55F0" w:rsidRPr="00DF4D1D" w:rsidP="005F768A" w14:paraId="041836F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但是看了看其他财团掌舵人或代理人的眼神示意之后他忍下了自己的冲动。</w:t>
      </w:r>
    </w:p>
    <w:p w:rsidR="00EA55F0" w:rsidRPr="00DF4D1D" w:rsidP="005F768A" w14:paraId="30004BA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“我在给你一次机会爱丽小姐以及孙源玲小姐，如果不珍惜这次机会可能就再也没有机会了——”</w:t>
      </w:r>
    </w:p>
    <w:p w:rsidR="00EA55F0" w:rsidRPr="00DF4D1D" w:rsidP="005F768A" w14:paraId="16636E4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顿时整个会议室的气氛都变得剑拔弩张起来。</w:t>
      </w:r>
    </w:p>
    <w:p w:rsidR="00EA55F0" w:rsidRPr="00DF4D1D" w:rsidP="005F768A" w14:paraId="7F89A7F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“我们不需要你们的帮助，我们公司也不怕你们的威胁。”</w:t>
      </w:r>
    </w:p>
    <w:p w:rsidR="00EA55F0" w:rsidRPr="00DF4D1D" w:rsidP="005F768A" w14:paraId="5EFDFF0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“好——很好，希望你等会儿不要后悔你的选择，脸蛋还挺不错的嘿嘿</w:t>
      </w:r>
      <w:r w:rsidRPr="00DF4D1D">
        <w:rPr>
          <w:rFonts w:ascii="微软雅黑" w:eastAsia="微软雅黑" w:hAnsi="微软雅黑" w:cs="微软雅黑" w:hint="eastAsia"/>
          <w:sz w:val="22"/>
          <w:szCs w:val="22"/>
        </w:rPr>
        <w:t>嘿</w:t>
      </w:r>
      <w:r w:rsidRPr="00DF4D1D">
        <w:rPr>
          <w:rFonts w:ascii="微软雅黑" w:eastAsia="微软雅黑" w:hAnsi="微软雅黑" w:cs="微软雅黑" w:hint="eastAsia"/>
          <w:sz w:val="22"/>
          <w:szCs w:val="22"/>
        </w:rPr>
        <w:t>。”</w:t>
      </w:r>
    </w:p>
    <w:p w:rsidR="00EA55F0" w:rsidRPr="00DF4D1D" w:rsidP="005F768A" w14:paraId="512DAE3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孙源玲听到这话后感觉十分的恶心，这群人还真就霸道习惯了吗？</w:t>
      </w:r>
    </w:p>
    <w:p w:rsidR="00EA55F0" w:rsidRPr="00DF4D1D" w:rsidP="005F768A" w14:paraId="608286A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而那些保镖似乎得到了什么命令似的，顿时围在了孙源玲和爱丽的周围体内还</w:t>
      </w:r>
      <w:r w:rsidRPr="00DF4D1D">
        <w:rPr>
          <w:rFonts w:ascii="微软雅黑" w:eastAsia="微软雅黑" w:hAnsi="微软雅黑" w:cs="微软雅黑" w:hint="eastAsia"/>
          <w:sz w:val="22"/>
          <w:szCs w:val="22"/>
        </w:rPr>
        <w:t>翻涌着</w:t>
      </w:r>
      <w:r w:rsidRPr="00DF4D1D">
        <w:rPr>
          <w:rFonts w:ascii="微软雅黑" w:eastAsia="微软雅黑" w:hAnsi="微软雅黑" w:cs="微软雅黑" w:hint="eastAsia"/>
          <w:sz w:val="22"/>
          <w:szCs w:val="22"/>
        </w:rPr>
        <w:t>庞大的能量。</w:t>
      </w:r>
    </w:p>
    <w:p w:rsidR="00EA55F0" w:rsidRPr="00DF4D1D" w:rsidP="005F768A" w14:paraId="0A74470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见此孙源玲的嘴角露出了一丝邪</w:t>
      </w:r>
      <w:r w:rsidRPr="00DF4D1D">
        <w:rPr>
          <w:rFonts w:ascii="微软雅黑" w:eastAsia="微软雅黑" w:hAnsi="微软雅黑" w:cs="微软雅黑" w:hint="eastAsia"/>
          <w:sz w:val="22"/>
          <w:szCs w:val="22"/>
        </w:rPr>
        <w:t>魅</w:t>
      </w:r>
      <w:r w:rsidRPr="00DF4D1D">
        <w:rPr>
          <w:rFonts w:ascii="微软雅黑" w:eastAsia="微软雅黑" w:hAnsi="微软雅黑" w:cs="微软雅黑" w:hint="eastAsia"/>
          <w:sz w:val="22"/>
          <w:szCs w:val="22"/>
        </w:rPr>
        <w:t>的笑容，酒红色的瞳孔之中散发出危险的信息。</w:t>
      </w:r>
      <w:r w:rsidRPr="00DF4D1D">
        <w:rPr>
          <w:rFonts w:ascii="微软雅黑" w:eastAsia="微软雅黑" w:hAnsi="微软雅黑" w:cs="微软雅黑" w:hint="eastAsia"/>
          <w:sz w:val="22"/>
          <w:szCs w:val="22"/>
        </w:rPr>
        <w:t>整个人的气势都变得十分难得危险。</w:t>
      </w:r>
    </w:p>
    <w:p w:rsidR="00EA55F0" w:rsidRPr="00DF4D1D" w:rsidP="005F768A" w14:paraId="29D59E4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历史总是惊人的相似，想想曾经对我做出这种事情的人为我贡献的东西还真是不少呢~那么各位这次又要像我贡献出什么东西呢？本来我是想不理你们的而是留你们一条活路，但是你们自己作死就怪不得我咯，嘻~嘻~嘻~”</w:t>
      </w:r>
    </w:p>
    <w:p w:rsidR="00EA55F0" w:rsidRPr="00DF4D1D" w:rsidP="005F768A" w14:paraId="0325CF41" w14:textId="77777777">
      <w:pPr>
        <w:ind w:firstLine="200"/>
        <w:rPr>
          <w:rFonts w:ascii="微软雅黑" w:eastAsia="微软雅黑" w:hAnsi="微软雅黑" w:cs="微软雅黑"/>
          <w:sz w:val="22"/>
          <w:szCs w:val="22"/>
        </w:rPr>
      </w:pPr>
    </w:p>
    <w:p w:rsidR="00EA55F0" w:rsidRPr="00DF4D1D" w:rsidP="005F768A" w14:paraId="5C8CB2B3"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