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96292F" w:rsidRPr="00DF4D1D" w:rsidP="005F768A" w14:paraId="185FBA10" w14:textId="11F87CB5">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第一百三十八章</w:t>
      </w:r>
      <w:r w:rsidRPr="00DF4D1D" w:rsidR="0052272C">
        <w:rPr>
          <w:rFonts w:ascii="微软雅黑" w:eastAsia="微软雅黑" w:hAnsi="微软雅黑" w:cs="微软雅黑" w:hint="eastAsia"/>
          <w:sz w:val="22"/>
          <w:szCs w:val="22"/>
        </w:rPr>
        <w:t xml:space="preserve"> </w:t>
      </w:r>
      <w:r w:rsidRPr="00DF4D1D" w:rsidR="003029FB">
        <w:rPr>
          <w:rFonts w:ascii="微软雅黑" w:eastAsia="微软雅黑" w:hAnsi="微软雅黑" w:cs="微软雅黑"/>
          <w:sz w:val="22"/>
          <w:szCs w:val="22"/>
        </w:rPr>
        <w:t xml:space="preserve"> </w:t>
      </w:r>
      <w:r w:rsidRPr="00DF4D1D" w:rsidR="008E436A">
        <w:rPr>
          <w:rFonts w:ascii="微软雅黑" w:eastAsia="微软雅黑" w:hAnsi="微软雅黑" w:cs="微软雅黑" w:hint="eastAsia"/>
          <w:sz w:val="22"/>
          <w:szCs w:val="22"/>
        </w:rPr>
        <w:t>白象国度</w:t>
      </w:r>
    </w:p>
    <w:p w:rsidR="00054F91" w:rsidRPr="00DF4D1D" w:rsidP="005F768A" w14:paraId="14AC2B71" w14:textId="068F182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戴英帝国</w:t>
      </w:r>
      <w:r w:rsidRPr="00DF4D1D" w:rsidR="009136FD">
        <w:rPr>
          <w:rFonts w:ascii="微软雅黑" w:eastAsia="微软雅黑" w:hAnsi="微软雅黑" w:cs="微软雅黑" w:hint="eastAsia"/>
          <w:sz w:val="22"/>
          <w:szCs w:val="22"/>
        </w:rPr>
        <w:t>经过孙源玲的一段时间蹂躏之后</w:t>
      </w:r>
      <w:r w:rsidRPr="00DF4D1D" w:rsidR="00C36A56">
        <w:rPr>
          <w:rFonts w:ascii="微软雅黑" w:eastAsia="微软雅黑" w:hAnsi="微软雅黑" w:cs="微软雅黑" w:hint="eastAsia"/>
          <w:sz w:val="22"/>
          <w:szCs w:val="22"/>
        </w:rPr>
        <w:t>，已经变成了孙源玲的玩物了，</w:t>
      </w:r>
      <w:r w:rsidRPr="00DF4D1D" w:rsidR="00061664">
        <w:rPr>
          <w:rFonts w:ascii="微软雅黑" w:eastAsia="微软雅黑" w:hAnsi="微软雅黑" w:cs="微软雅黑" w:hint="eastAsia"/>
          <w:sz w:val="22"/>
          <w:szCs w:val="22"/>
        </w:rPr>
        <w:t>想怎样玩就怎样玩。他们自己的想法就不是孙源玲所要考虑的事情了，有事情和</w:t>
      </w:r>
      <w:r w:rsidR="00BC215B">
        <w:rPr>
          <w:rFonts w:ascii="微软雅黑" w:eastAsia="微软雅黑" w:hAnsi="微软雅黑" w:cs="微软雅黑" w:hint="eastAsia"/>
          <w:sz w:val="22"/>
          <w:szCs w:val="22"/>
        </w:rPr>
        <w:t>兔砸</w:t>
      </w:r>
      <w:r w:rsidRPr="00DF4D1D" w:rsidR="00061664">
        <w:rPr>
          <w:rFonts w:ascii="微软雅黑" w:eastAsia="微软雅黑" w:hAnsi="微软雅黑" w:cs="微软雅黑" w:hint="eastAsia"/>
          <w:sz w:val="22"/>
          <w:szCs w:val="22"/>
        </w:rPr>
        <w:t>方面就可以</w:t>
      </w:r>
      <w:r w:rsidRPr="00DF4D1D" w:rsidR="00061664">
        <w:rPr>
          <w:rFonts w:ascii="微软雅黑" w:eastAsia="微软雅黑" w:hAnsi="微软雅黑" w:cs="微软雅黑" w:hint="eastAsia"/>
          <w:sz w:val="22"/>
          <w:szCs w:val="22"/>
        </w:rPr>
        <w:t>了，能够得到怎么样的好处，就看他们愿意怎么做了。</w:t>
      </w:r>
    </w:p>
    <w:p w:rsidR="00061664" w:rsidRPr="00DF4D1D" w:rsidP="005F768A" w14:paraId="52A1F6FB" w14:textId="27C5FB0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调教好了大不列颠及北爱尔兰联合王国之后孙源玲就对这个已经得到的玩物失去了自己的兴趣，得不到的永远在骚动，但是当得到了自己当时感兴趣的东西之后便不再对它有兴趣。</w:t>
      </w:r>
    </w:p>
    <w:p w:rsidR="00061664" w:rsidRPr="00DF4D1D" w:rsidP="005F768A" w14:paraId="713D2AC1" w14:textId="746F440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对于戴英帝国的动作也是一时的兴起，原本的计划是将其他没有那么强大的国家慢慢的给整合在一起，然后加快整个人类文明的进化速度，因为孙源玲对于那还未到来的未知感觉越来越强烈了，她可以保护好自己身边的人，却无法保护自己的文明。没了</w:t>
      </w:r>
      <w:r w:rsidRPr="00DF4D1D">
        <w:rPr>
          <w:rFonts w:ascii="微软雅黑" w:eastAsia="微软雅黑" w:hAnsi="微软雅黑" w:cs="微软雅黑" w:hint="eastAsia"/>
          <w:sz w:val="22"/>
          <w:szCs w:val="22"/>
        </w:rPr>
        <w:t>母文明</w:t>
      </w:r>
      <w:r w:rsidRPr="00DF4D1D">
        <w:rPr>
          <w:rFonts w:ascii="微软雅黑" w:eastAsia="微软雅黑" w:hAnsi="微软雅黑" w:cs="微软雅黑" w:hint="eastAsia"/>
          <w:sz w:val="22"/>
          <w:szCs w:val="22"/>
        </w:rPr>
        <w:t>的生命就如同风中残烛，当没有</w:t>
      </w:r>
      <w:r w:rsidRPr="00DF4D1D">
        <w:rPr>
          <w:rFonts w:ascii="微软雅黑" w:eastAsia="微软雅黑" w:hAnsi="微软雅黑" w:cs="微软雅黑" w:hint="eastAsia"/>
          <w:sz w:val="22"/>
          <w:szCs w:val="22"/>
        </w:rPr>
        <w:t>根之后</w:t>
      </w:r>
      <w:r w:rsidRPr="00DF4D1D">
        <w:rPr>
          <w:rFonts w:ascii="微软雅黑" w:eastAsia="微软雅黑" w:hAnsi="微软雅黑" w:cs="微软雅黑" w:hint="eastAsia"/>
          <w:sz w:val="22"/>
          <w:szCs w:val="22"/>
        </w:rPr>
        <w:t>消亡只是时间的问题而已。</w:t>
      </w:r>
    </w:p>
    <w:p w:rsidR="00B071AF" w:rsidRPr="00DF4D1D" w:rsidP="005F768A" w14:paraId="6B924C09" w14:textId="4CBE7DA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不过戴英帝国既然已经解决掉了，现在就只要将那些还算有点实力的，以及</w:t>
      </w:r>
      <w:r w:rsidRPr="00DF4D1D">
        <w:rPr>
          <w:rFonts w:ascii="微软雅黑" w:eastAsia="微软雅黑" w:hAnsi="微软雅黑" w:cs="微软雅黑" w:hint="eastAsia"/>
          <w:sz w:val="22"/>
          <w:szCs w:val="22"/>
        </w:rPr>
        <w:t>那些有些</w:t>
      </w:r>
      <w:r w:rsidRPr="00DF4D1D">
        <w:rPr>
          <w:rFonts w:ascii="微软雅黑" w:eastAsia="微软雅黑" w:hAnsi="微软雅黑" w:cs="微软雅黑" w:hint="eastAsia"/>
          <w:sz w:val="22"/>
          <w:szCs w:val="22"/>
        </w:rPr>
        <w:t>讨人嫌的国家给合并在一起便可以</w:t>
      </w:r>
      <w:r w:rsidRPr="00DF4D1D" w:rsidR="00B8148B">
        <w:rPr>
          <w:rFonts w:ascii="微软雅黑" w:eastAsia="微软雅黑" w:hAnsi="微软雅黑" w:cs="微软雅黑" w:hint="eastAsia"/>
          <w:sz w:val="22"/>
          <w:szCs w:val="22"/>
        </w:rPr>
        <w:t>，到时候只要调配起来就会十分的方便，到时候便不再会有那么多的利益纠纷。</w:t>
      </w:r>
    </w:p>
    <w:p w:rsidR="00B071AF" w:rsidRPr="00DF4D1D" w:rsidP="005F768A" w14:paraId="5EA0A4EE" w14:textId="1BAD112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白象国是一个什么奇葩的国家，总人口超过十三亿，但是真正算作是人的仅仅只有那么几亿人，其余的那些人在那几亿人的眼中并不能够算是一个人，只是一个用于生产的工具，甚至还不如一个牲畜，牲畜的价值在那几亿人的眼中都比这些人的价值要高。</w:t>
      </w:r>
    </w:p>
    <w:p w:rsidR="0038455A" w:rsidRPr="00DF4D1D" w:rsidP="005F768A" w14:paraId="04737CDF" w14:textId="436936E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而且贫富差距异常的大，那些有钱人所在</w:t>
      </w:r>
      <w:r w:rsidRPr="00DF4D1D" w:rsidR="003C07D9">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地区</w:t>
      </w:r>
      <w:r w:rsidRPr="00DF4D1D" w:rsidR="003C07D9">
        <w:rPr>
          <w:rFonts w:ascii="微软雅黑" w:eastAsia="微软雅黑" w:hAnsi="微软雅黑" w:cs="微软雅黑" w:hint="eastAsia"/>
          <w:sz w:val="22"/>
          <w:szCs w:val="22"/>
        </w:rPr>
        <w:t>街道比较干净，治安也是不错的，出现了什么问题都会有人专门去解决，但是在贫民区街道不仅仅是治安相当的差，常常发生各种</w:t>
      </w:r>
      <w:r w:rsidRPr="00DF4D1D" w:rsidR="003C07D9">
        <w:rPr>
          <w:rFonts w:ascii="微软雅黑" w:eastAsia="微软雅黑" w:hAnsi="微软雅黑" w:cs="微软雅黑" w:hint="eastAsia"/>
          <w:sz w:val="22"/>
          <w:szCs w:val="22"/>
        </w:rPr>
        <w:t>xing</w:t>
      </w:r>
      <w:r w:rsidRPr="00DF4D1D" w:rsidR="003C07D9">
        <w:rPr>
          <w:rFonts w:ascii="微软雅黑" w:eastAsia="微软雅黑" w:hAnsi="微软雅黑" w:cs="微软雅黑" w:hint="eastAsia"/>
          <w:sz w:val="22"/>
          <w:szCs w:val="22"/>
        </w:rPr>
        <w:t>侵</w:t>
      </w:r>
      <w:r w:rsidRPr="00DF4D1D" w:rsidR="003C07D9">
        <w:rPr>
          <w:rFonts w:ascii="微软雅黑" w:eastAsia="微软雅黑" w:hAnsi="微软雅黑" w:cs="微软雅黑" w:hint="eastAsia"/>
          <w:sz w:val="22"/>
          <w:szCs w:val="22"/>
        </w:rPr>
        <w:t>事件，警察在很多时候只能够</w:t>
      </w:r>
      <w:r w:rsidRPr="00DF4D1D" w:rsidR="003C07D9">
        <w:rPr>
          <w:rFonts w:ascii="微软雅黑" w:eastAsia="微软雅黑" w:hAnsi="微软雅黑" w:cs="微软雅黑" w:hint="eastAsia"/>
          <w:sz w:val="22"/>
          <w:szCs w:val="22"/>
        </w:rPr>
        <w:t>当做</w:t>
      </w:r>
      <w:r w:rsidRPr="00DF4D1D" w:rsidR="003C07D9">
        <w:rPr>
          <w:rFonts w:ascii="微软雅黑" w:eastAsia="微软雅黑" w:hAnsi="微软雅黑" w:cs="微软雅黑" w:hint="eastAsia"/>
          <w:sz w:val="22"/>
          <w:szCs w:val="22"/>
        </w:rPr>
        <w:t>一个象征意义，意味着这个地区还是有警察这个组织的存在，但是这些警察在很多时候并不是保护平民安全的一个被人民所信任的组织，</w:t>
      </w:r>
      <w:r w:rsidRPr="00DF4D1D" w:rsidR="00AF5A24">
        <w:rPr>
          <w:rFonts w:ascii="微软雅黑" w:eastAsia="微软雅黑" w:hAnsi="微软雅黑" w:cs="微软雅黑" w:hint="eastAsia"/>
          <w:sz w:val="22"/>
          <w:szCs w:val="22"/>
        </w:rPr>
        <w:t>这些地区的警察在接到了一些警情之后经过相当长的一段时间赶到事发地点之后</w:t>
      </w:r>
      <w:r w:rsidRPr="00DF4D1D">
        <w:rPr>
          <w:rFonts w:ascii="微软雅黑" w:eastAsia="微软雅黑" w:hAnsi="微软雅黑" w:cs="微软雅黑" w:hint="eastAsia"/>
          <w:sz w:val="22"/>
          <w:szCs w:val="22"/>
        </w:rPr>
        <w:t>稍微了解一下情况带着报警的人去警察局去留一下笔录，如果这个当事人是男性的话并不会出现什么，如果是女性的话有相当的几率会受到</w:t>
      </w:r>
      <w:r w:rsidRPr="00DF4D1D">
        <w:rPr>
          <w:rFonts w:ascii="微软雅黑" w:eastAsia="微软雅黑" w:hAnsi="微软雅黑" w:cs="微软雅黑" w:hint="eastAsia"/>
          <w:sz w:val="22"/>
          <w:szCs w:val="22"/>
        </w:rPr>
        <w:t>xing</w:t>
      </w:r>
      <w:r w:rsidRPr="00DF4D1D">
        <w:rPr>
          <w:rFonts w:ascii="微软雅黑" w:eastAsia="微软雅黑" w:hAnsi="微软雅黑" w:cs="微软雅黑" w:hint="eastAsia"/>
          <w:sz w:val="22"/>
          <w:szCs w:val="22"/>
        </w:rPr>
        <w:t xml:space="preserve"> 侵，最后甚至会受到威胁</w:t>
      </w:r>
      <w:r w:rsidRPr="00DF4D1D" w:rsidR="00B14733">
        <w:rPr>
          <w:rFonts w:ascii="微软雅黑" w:eastAsia="微软雅黑" w:hAnsi="微软雅黑" w:cs="微软雅黑" w:hint="eastAsia"/>
          <w:sz w:val="22"/>
          <w:szCs w:val="22"/>
        </w:rPr>
        <w:t>，糟糕的治安再加上下级阶层的腐朽，让本就地位十分低下的贫民再次</w:t>
      </w:r>
      <w:r w:rsidRPr="00DF4D1D" w:rsidR="00B14733">
        <w:rPr>
          <w:rFonts w:ascii="微软雅黑" w:eastAsia="微软雅黑" w:hAnsi="微软雅黑" w:cs="微软雅黑" w:hint="eastAsia"/>
          <w:sz w:val="22"/>
          <w:szCs w:val="22"/>
        </w:rPr>
        <w:t>受到了一万点暴击伤害，几乎没有翻身的机会。</w:t>
      </w:r>
    </w:p>
    <w:p w:rsidR="00322247" w:rsidRPr="00DF4D1D" w:rsidP="005F768A" w14:paraId="0AED4C9C" w14:textId="4F5D170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这样的场景在曾经</w:t>
      </w:r>
      <w:r w:rsidRPr="00DF4D1D">
        <w:rPr>
          <w:rFonts w:ascii="微软雅黑" w:eastAsia="微软雅黑" w:hAnsi="微软雅黑" w:cs="微软雅黑" w:hint="eastAsia"/>
          <w:sz w:val="22"/>
          <w:szCs w:val="22"/>
        </w:rPr>
        <w:t>的</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也是</w:t>
      </w:r>
      <w:r w:rsidRPr="00DF4D1D">
        <w:rPr>
          <w:rFonts w:ascii="微软雅黑" w:eastAsia="微软雅黑" w:hAnsi="微软雅黑" w:cs="微软雅黑" w:hint="eastAsia"/>
          <w:sz w:val="22"/>
          <w:szCs w:val="22"/>
        </w:rPr>
        <w:t>有类似的情况</w:t>
      </w:r>
      <w:r w:rsidRPr="00DF4D1D" w:rsidR="00DF331C">
        <w:rPr>
          <w:rFonts w:ascii="微软雅黑" w:eastAsia="微软雅黑" w:hAnsi="微软雅黑" w:cs="微软雅黑" w:hint="eastAsia"/>
          <w:sz w:val="22"/>
          <w:szCs w:val="22"/>
        </w:rPr>
        <w:t>，但是人民也是成功推翻了那无用的君王</w:t>
      </w:r>
      <w:r w:rsidRPr="00DF4D1D" w:rsidR="000A057E">
        <w:rPr>
          <w:rFonts w:ascii="微软雅黑" w:eastAsia="微软雅黑" w:hAnsi="微软雅黑" w:cs="微软雅黑" w:hint="eastAsia"/>
          <w:sz w:val="22"/>
          <w:szCs w:val="22"/>
        </w:rPr>
        <w:t>和那些残暴的不得人心的君王</w:t>
      </w:r>
      <w:r w:rsidRPr="00DF4D1D">
        <w:rPr>
          <w:rFonts w:ascii="微软雅黑" w:eastAsia="微软雅黑" w:hAnsi="微软雅黑" w:cs="微软雅黑" w:hint="eastAsia"/>
          <w:sz w:val="22"/>
          <w:szCs w:val="22"/>
        </w:rPr>
        <w:t>，而且这样的历史并不只有一次，几乎每一次朝代的更替就是因为君王的暴行，或者是君王的不作为，不能够为自己的子民做出好的</w:t>
      </w:r>
      <w:r w:rsidRPr="00DF4D1D" w:rsidR="00B32FE5">
        <w:rPr>
          <w:rFonts w:ascii="微软雅黑" w:eastAsia="微软雅黑" w:hAnsi="微软雅黑" w:cs="微软雅黑" w:hint="eastAsia"/>
          <w:sz w:val="22"/>
          <w:szCs w:val="22"/>
        </w:rPr>
        <w:t>贡献，无法让子民好好的安居乐业</w:t>
      </w:r>
      <w:r w:rsidRPr="00DF4D1D" w:rsidR="00162615">
        <w:rPr>
          <w:rFonts w:ascii="微软雅黑" w:eastAsia="微软雅黑" w:hAnsi="微软雅黑" w:cs="微软雅黑" w:hint="eastAsia"/>
          <w:sz w:val="22"/>
          <w:szCs w:val="22"/>
        </w:rPr>
        <w:t>。</w:t>
      </w:r>
    </w:p>
    <w:p w:rsidR="00E22CA0" w:rsidRPr="00DF4D1D" w:rsidP="005F768A" w14:paraId="6BFB1EC4" w14:textId="26BFFD9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为了自己的未来，为了自己的子孙后代，他们奋起防抗，把一代又一代的君王推下了他的王座，王座之上的人在历史中换了一个又一个。这都是人们感觉与权力做斗争。</w:t>
      </w:r>
    </w:p>
    <w:p w:rsidR="00162615" w:rsidRPr="00DF4D1D" w:rsidP="005F768A" w14:paraId="2E715869" w14:textId="0E7E584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可是反观白象</w:t>
      </w:r>
      <w:r w:rsidRPr="00DF4D1D" w:rsidR="00377A54">
        <w:rPr>
          <w:rFonts w:ascii="微软雅黑" w:eastAsia="微软雅黑" w:hAnsi="微软雅黑" w:cs="微软雅黑" w:hint="eastAsia"/>
          <w:sz w:val="22"/>
          <w:szCs w:val="22"/>
        </w:rPr>
        <w:t>再开始的时候民众或许还有些反抗，越往后面越是被所谓的信仰所洗脑，洗脑之后是慢慢的对低种姓的控制了，这种控制是一代</w:t>
      </w:r>
      <w:r w:rsidRPr="00DF4D1D" w:rsidR="00377A54">
        <w:rPr>
          <w:rFonts w:ascii="微软雅黑" w:eastAsia="微软雅黑" w:hAnsi="微软雅黑" w:cs="微软雅黑" w:hint="eastAsia"/>
          <w:sz w:val="22"/>
          <w:szCs w:val="22"/>
        </w:rPr>
        <w:t>一代</w:t>
      </w:r>
      <w:r w:rsidRPr="00DF4D1D" w:rsidR="00377A54">
        <w:rPr>
          <w:rFonts w:ascii="微软雅黑" w:eastAsia="微软雅黑" w:hAnsi="微软雅黑" w:cs="微软雅黑" w:hint="eastAsia"/>
          <w:sz w:val="22"/>
          <w:szCs w:val="22"/>
        </w:rPr>
        <w:t>的慢慢的传递下去，经过了一代或两代之后，低种姓的人对于自己的身世低微，活该为自己的高高在上的主子做事的想法已经深深的烙印在他们的灵魂之中，一旦开始便没有结束，世世代代便如此下去，到了近代受到了一些其他信仰制度的影响，一些低种姓的人已经开始觉醒了，但是这些觉醒的也仅仅只是少数而已，可能刚刚站了出来便被高种姓的人给秘密的给处理掉了，这是为了他们自己的身份和地位。</w:t>
      </w:r>
    </w:p>
    <w:p w:rsidR="00377A54" w:rsidRPr="00DF4D1D" w:rsidP="005F768A" w14:paraId="200E287D" w14:textId="6535938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如今白象国度低种姓人聚集的地方，可以看到在大街上有些卖肉食或者其他需要使用刀具的卖品，这些人是使用脚来使用刀具来处理这些商品，并不是他们不想用手，而是他们的信仰或者说他们那所谓的神不允许他们手持刀。</w:t>
      </w:r>
    </w:p>
    <w:p w:rsidR="00B636DC" w:rsidRPr="00DF4D1D" w:rsidP="005F768A" w14:paraId="53695BE3" w14:textId="78544B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们的母亲河恒河，被他们认为是神圣的，但是只要不是低种姓的白象人，都不会傻到认为恒河是干净的。不仅如此，牛这种餐桌上的一道美味却成为了他们的神，牛可以在街道上肆意的行走，并且不会受到屠杀，‘人们会尊敬它’而且牛的排泄物还是拥有‘神性’的东西，对他们这些贱民拥有无上的好处，只要坚持使用自己在死亡之后就有机会前往另外一个美丽的世界，或者得到神的恩赐。（有点脑子的人都不会这么做）</w:t>
      </w:r>
    </w:p>
    <w:p w:rsidR="00B636DC" w:rsidRPr="00DF4D1D" w:rsidP="005F768A" w14:paraId="54E0055F" w14:textId="54BF502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不过他们的交通也算是一种奇观，一辆摩托车上究竟可以上多少个白象人呢？一列普普通通的火车又可以</w:t>
      </w:r>
      <w:r w:rsidRPr="00DF4D1D">
        <w:rPr>
          <w:rFonts w:ascii="微软雅黑" w:eastAsia="微软雅黑" w:hAnsi="微软雅黑" w:cs="微软雅黑" w:hint="eastAsia"/>
          <w:sz w:val="22"/>
          <w:szCs w:val="22"/>
        </w:rPr>
        <w:t>载多少</w:t>
      </w:r>
      <w:r w:rsidRPr="00DF4D1D">
        <w:rPr>
          <w:rFonts w:ascii="微软雅黑" w:eastAsia="微软雅黑" w:hAnsi="微软雅黑" w:cs="微软雅黑" w:hint="eastAsia"/>
          <w:sz w:val="22"/>
          <w:szCs w:val="22"/>
        </w:rPr>
        <w:t>人呢？牛尿可不可以治疗传染病呢，牛屎是不是可以强身健体呢？（滑稽）</w:t>
      </w:r>
    </w:p>
    <w:p w:rsidR="00BC7E59" w:rsidRPr="00DF4D1D" w:rsidP="005F768A" w14:paraId="2F25831C" w14:textId="35E8A1A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Pr="00DF4D1D" w:rsidR="001C34E0">
        <w:rPr>
          <w:rFonts w:ascii="微软雅黑" w:eastAsia="微软雅黑" w:hAnsi="微软雅黑" w:cs="微软雅黑" w:hint="eastAsia"/>
          <w:sz w:val="22"/>
          <w:szCs w:val="22"/>
        </w:rPr>
        <w:t>处理完大不列颠及爱尔兰联合王国的事情之后孙源玲回到</w:t>
      </w:r>
      <w:r w:rsidRPr="00DF4D1D" w:rsidR="001C34E0">
        <w:rPr>
          <w:rFonts w:ascii="微软雅黑" w:eastAsia="微软雅黑" w:hAnsi="微软雅黑" w:cs="微软雅黑" w:hint="eastAsia"/>
          <w:sz w:val="22"/>
          <w:szCs w:val="22"/>
        </w:rPr>
        <w:t>灵瑶科创去</w:t>
      </w:r>
      <w:r w:rsidRPr="00DF4D1D" w:rsidR="001C34E0">
        <w:rPr>
          <w:rFonts w:ascii="微软雅黑" w:eastAsia="微软雅黑" w:hAnsi="微软雅黑" w:cs="微软雅黑" w:hint="eastAsia"/>
          <w:sz w:val="22"/>
          <w:szCs w:val="22"/>
        </w:rPr>
        <w:t>看了看，看看有没有什么问题，但是在爱丽的帮助之下一切都在正常的运转，而且几乎每时每刻都会有巨额的收入，这些收入不仅是自己卖出去的那些无线能领传输装置，还有许多以前所发布的一些产品，这些产品虽然所带来的利润并不是太多了，但是和许多的大厂的合作却是一门相当不错的生意。</w:t>
      </w:r>
    </w:p>
    <w:p w:rsidR="009A4D25" w:rsidRPr="00DF4D1D" w:rsidP="005F768A" w14:paraId="4A73BFCA" w14:textId="641174A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1C34E0">
        <w:rPr>
          <w:rFonts w:ascii="微软雅黑" w:eastAsia="微软雅黑" w:hAnsi="微软雅黑" w:cs="微软雅黑" w:hint="eastAsia"/>
          <w:sz w:val="22"/>
          <w:szCs w:val="22"/>
        </w:rPr>
        <w:t>爱丽，这些人训练的怎么样呢？一个团队能不能够独立的完成核聚变装的拆装，能不能够独立的完成燃料的加注等工作？</w:t>
      </w:r>
      <w:r w:rsidRPr="00DF4D1D">
        <w:rPr>
          <w:rFonts w:ascii="微软雅黑" w:eastAsia="微软雅黑" w:hAnsi="微软雅黑" w:cs="微软雅黑" w:hint="eastAsia"/>
          <w:sz w:val="22"/>
          <w:szCs w:val="22"/>
        </w:rPr>
        <w:t>”</w:t>
      </w:r>
    </w:p>
    <w:p w:rsidR="001C34E0" w:rsidRPr="00DF4D1D" w:rsidP="005F768A" w14:paraId="0CB55043" w14:textId="00E3387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w:t>
      </w:r>
      <w:r w:rsidRPr="00DF4D1D">
        <w:rPr>
          <w:rFonts w:ascii="微软雅黑" w:eastAsia="微软雅黑" w:hAnsi="微软雅黑" w:cs="微软雅黑" w:hint="eastAsia"/>
          <w:sz w:val="22"/>
          <w:szCs w:val="22"/>
        </w:rPr>
        <w:t>~简单的维护工作还是很容易的，但是整体的拆装还需要一点时间来训练，毕竟现在这些人的身体水平并不怎么样，所以需要提升一下修为。”</w:t>
      </w:r>
    </w:p>
    <w:p w:rsidR="001C34E0" w:rsidRPr="00DF4D1D" w:rsidP="005F768A" w14:paraId="27FADC18" w14:textId="592B28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“哦，行吧，注意给瑶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做饭吃，嗯——难吃就难吃，我去和平一下白象国。”</w:t>
      </w:r>
    </w:p>
    <w:p w:rsidR="006D025A" w:rsidRPr="00DF4D1D" w:rsidP="005F768A" w14:paraId="67BC32F3" w14:textId="1DD8BA4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“哦，姐姐再见，希望能够亲眼看到一次核平的景象，这样的景象在历史之上都没有发生过几次呢！”</w:t>
      </w:r>
    </w:p>
    <w:p w:rsidR="006D025A" w:rsidRPr="00DF4D1D" w:rsidP="005F768A" w14:paraId="1E6E7EB9" w14:textId="004E677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“嗯，走了。”孙源玲大致的看了看，交代了些事情之后来到了李修面前。</w:t>
      </w:r>
    </w:p>
    <w:p w:rsidR="006D025A" w:rsidRPr="00DF4D1D" w:rsidP="005F768A" w14:paraId="5AE52C28" w14:textId="28697C8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“嗨~老哥，别来无恙啊。”</w:t>
      </w:r>
    </w:p>
    <w:p w:rsidR="006D025A" w:rsidRPr="00DF4D1D" w:rsidP="005F768A" w14:paraId="058C18C9" w14:textId="520B2D5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面对着孙源玲的突然出现李修已经是见怪不怪了，现在自己年轻的身体就是她给的，只是对于孙源玲有时候的要求的确是很头痛。</w:t>
      </w:r>
    </w:p>
    <w:p w:rsidR="006D025A" w:rsidRPr="00DF4D1D" w:rsidP="005F768A" w14:paraId="71DAE0BE" w14:textId="50522D5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6A7932">
        <w:rPr>
          <w:rFonts w:ascii="微软雅黑" w:eastAsia="微软雅黑" w:hAnsi="微软雅黑" w:cs="微软雅黑" w:hint="eastAsia"/>
          <w:sz w:val="22"/>
          <w:szCs w:val="22"/>
        </w:rPr>
        <w:t>你这话说的，这是对你自己的能力没有信心吗？怎么，又有什么事要麻烦我的？</w:t>
      </w:r>
      <w:r w:rsidRPr="00DF4D1D">
        <w:rPr>
          <w:rFonts w:ascii="微软雅黑" w:eastAsia="微软雅黑" w:hAnsi="微软雅黑" w:cs="微软雅黑" w:hint="eastAsia"/>
          <w:sz w:val="22"/>
          <w:szCs w:val="22"/>
        </w:rPr>
        <w:t>”</w:t>
      </w:r>
    </w:p>
    <w:p w:rsidR="006A7932" w:rsidRPr="00DF4D1D" w:rsidP="005F768A" w14:paraId="7BA14E05" w14:textId="4A85714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“我想要核平咱们的邻居，白象国。到时候联合国那边你帮我拖着？或者说自己从里面捞点好处？”</w:t>
      </w:r>
    </w:p>
    <w:p w:rsidR="006A7932" w:rsidRPr="00DF4D1D" w:rsidP="005F768A" w14:paraId="7C583F0E" w14:textId="776B4E0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“行，我知道了，你愿意干什么我也没有办法阻拦你，但是我还是希望不要祸害到我们了。”</w:t>
      </w:r>
    </w:p>
    <w:p w:rsidR="006A7932" w:rsidRPr="00DF4D1D" w:rsidP="005F768A" w14:paraId="7E34FEA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“放心啦，肯定不会的啦，我自己动手，不需要你们动手，能量的控制肯定还是很不错的。</w:t>
      </w:r>
    </w:p>
    <w:p w:rsidR="006A7932" w:rsidRPr="00DF4D1D" w:rsidP="005F768A" w14:paraId="6A9E8025" w14:textId="7B642C8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拜拜咯~</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和李修说了说，孙源玲便走了，剩下的事情该怎么处理就不是孙源玲所关心的了。</w:t>
      </w:r>
    </w:p>
    <w:p w:rsidR="00B14733" w:rsidRPr="00DF4D1D" w:rsidP="005F768A" w14:paraId="1AD08D28" w14:textId="1CDFC43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而此时，孙源玲来到了白象的国度的上空之中，污秽的空气侵袭着孙源玲的鼻孔，来到这个国度之后一股腐朽的气息扑面而来。</w:t>
      </w:r>
    </w:p>
    <w:p w:rsidR="006A7932" w:rsidRPr="00DF4D1D" w:rsidP="005F768A" w14:paraId="4F780378" w14:textId="7F70860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“看来这个国家似乎是没有救了啊。”</w:t>
      </w:r>
    </w:p>
    <w:p w:rsidR="008C2F15" w:rsidRPr="00DF4D1D" w:rsidP="005F768A" w14:paraId="1AD23C1E" w14:textId="0E591DB3">
      <w:pPr>
        <w:rPr>
          <w:rFonts w:ascii="微软雅黑" w:eastAsia="微软雅黑" w:hAnsi="微软雅黑" w:cs="微软雅黑"/>
          <w:sz w:val="22"/>
          <w:szCs w:val="22"/>
        </w:rPr>
      </w:pPr>
    </w:p>
    <w:p w:rsidR="008C2F15" w:rsidRPr="00DF4D1D" w:rsidP="005F768A" w14:paraId="0BD5047E" w14:textId="061A0C8D">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