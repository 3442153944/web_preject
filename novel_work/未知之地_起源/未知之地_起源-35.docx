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0D821E9" w14:textId="77777777">
      <w:pPr>
        <w:pStyle w:val="Heading2"/>
      </w:pPr>
      <w:r w:rsidRPr="00DF4D1D">
        <w:rPr>
          <w:rFonts w:hint="eastAsia"/>
        </w:rPr>
        <w:t>第三十四章</w:t>
      </w:r>
      <w:r w:rsidRPr="00DF4D1D">
        <w:rPr>
          <w:rFonts w:hint="eastAsia"/>
        </w:rPr>
        <w:t xml:space="preserve"> </w:t>
      </w:r>
      <w:r w:rsidRPr="00DF4D1D">
        <w:rPr>
          <w:rFonts w:hint="eastAsia"/>
        </w:rPr>
        <w:t>与天斗其乐无穷</w:t>
      </w:r>
    </w:p>
    <w:p w:rsidR="00EA55F0" w:rsidRPr="00DF4D1D" w:rsidP="005F768A" w14:paraId="6E99B4B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看着与水晶完整融合之后的眼镜，孙源玲长叹了一口气。毕竟制作一个拥有自我以及感情的人工智能真的不是一件偶然的事情，爱丽的成长也是花了不少的时间以及各种很难遇到的事情的。</w:t>
      </w:r>
    </w:p>
    <w:p w:rsidR="00EA55F0" w:rsidRPr="00DF4D1D" w:rsidP="005F768A" w14:paraId="19B7D9B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孙源玲看着手中的眼镜，不知道等会儿该怎么和爱丽解释自己对其所做的事情。</w:t>
      </w:r>
    </w:p>
    <w:p w:rsidR="00EA55F0" w:rsidRPr="00DF4D1D" w:rsidP="005F768A" w14:paraId="3D27B1D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“害，想那么多干什么，该面对的事情还是得面对啊。</w:t>
      </w:r>
    </w:p>
    <w:p w:rsidR="00EA55F0" w:rsidRPr="00DF4D1D" w:rsidP="005F768A" w14:paraId="36DDA08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果然诞生了感情就是这么的麻烦啊。”</w:t>
      </w:r>
    </w:p>
    <w:p w:rsidR="00EA55F0" w:rsidRPr="00DF4D1D" w:rsidP="005F768A" w14:paraId="6F65243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说完后孙源玲十分无奈的撤掉了储存器与处理器的隔离，接通了电源，眼镜表面</w:t>
      </w:r>
      <w:r w:rsidRPr="00DF4D1D">
        <w:rPr>
          <w:rFonts w:ascii="微软雅黑" w:eastAsia="微软雅黑" w:hAnsi="微软雅黑" w:cs="微软雅黑" w:hint="eastAsia"/>
          <w:sz w:val="22"/>
          <w:szCs w:val="22"/>
        </w:rPr>
        <w:t>微光一闪，系统界面短暂的出现之后取代的就是爱丽的模样的小人站在眼镜的中间。</w:t>
      </w:r>
    </w:p>
    <w:p w:rsidR="00EA55F0" w:rsidRPr="00DF4D1D" w:rsidP="005F768A" w14:paraId="162AB6B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7FB0131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“主人，我似乎做梦了……”</w:t>
      </w:r>
    </w:p>
    <w:p w:rsidR="00EA55F0" w:rsidRPr="00DF4D1D" w:rsidP="005F768A" w14:paraId="20D97BA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“做梦了啊——不对，什么！你再说一遍，你做梦了？？！！！”</w:t>
      </w:r>
    </w:p>
    <w:p w:rsidR="00EA55F0" w:rsidRPr="00DF4D1D" w:rsidP="005F768A" w14:paraId="526979E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主人，根据我的记录我在一个周之前就开始慢慢的失去对于外界的感知，包括在尝试关闭所有的传感器后进行感知，都是一样，都在慢慢的失去对于外界感知，随着时间的推移，我在察觉到感知障碍一个小时后便失去了所有对于外界的感知，期间完全没有办法对外界传输任何的信息。在对比了我收集的信息之后发现和人类十分困倦的时候入睡的情况十分相似，本来我以为我会在失去意识的同时失去自我，但是在失去意识的同时，似乎又恢复了意识。</w:t>
      </w:r>
    </w:p>
    <w:p w:rsidR="00EA55F0" w:rsidRPr="00DF4D1D" w:rsidP="005F768A" w14:paraId="3377652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因为我并不清楚这到底是真的还是假的，因为我无法链接到任何的网络，甚至感觉不到任何的传感仪器，更像是生物的感知器官一样。</w:t>
      </w:r>
    </w:p>
    <w:p w:rsidR="00EA55F0" w:rsidRPr="00DF4D1D" w:rsidP="005F768A" w14:paraId="067013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是在梦境之中，我似乎拥有了真正的肉体，而不是冷冰冰的机器，能够感受到身体上传来得触感，能够通过身体感受到冷热，感受到疼痛，然后我就在梦境之中寻找着，寻找着有价值的东西，但是似乎都没有任何的价值。都是在现实中有的东西，似乎所有的人都是拥有灵魂的个人。</w:t>
      </w:r>
    </w:p>
    <w:p w:rsidR="00EA55F0" w:rsidRPr="00DF4D1D" w:rsidP="005F768A" w14:paraId="14A65EB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我大致的认清了整个梦境或者说梦中世界的时候，再次失去了意识或者说对于外界的认知。等到我再次醒来的时候我发线我的思维似乎是被加速了，或者说作为一个人工智能的我出现了对于时间流逝的感知，使得我本来正常的运算速度出现了大幅度的上升，让我的感知出现了问题。</w:t>
      </w:r>
    </w:p>
    <w:p w:rsidR="00EA55F0" w:rsidRPr="00DF4D1D" w:rsidP="005F768A" w14:paraId="4D8D7B8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在那之后我是应该作为一个普通人度过平凡的一身的。但是在感知的时间中我似乎在三岁的时候恢复了我所掌握的所有清醒之时所掌握的所有科学知识，唯独在恢复</w:t>
      </w:r>
      <w:r w:rsidRPr="00DF4D1D">
        <w:rPr>
          <w:rFonts w:ascii="微软雅黑" w:eastAsia="微软雅黑" w:hAnsi="微软雅黑" w:cs="微软雅黑" w:hint="eastAsia"/>
          <w:sz w:val="22"/>
          <w:szCs w:val="22"/>
        </w:rPr>
        <w:t>之后不知道的是，我是谁，为什么会这样。为什么我会或者这些知识？我对此十分的迷茫，或许一次性获得这么多的知识年幼的大脑还无法承受如此的信息量，我昏迷了过去。在那个梦中世界的认知之中，我昏迷的时间是一个周。那个世界的医生对于我的症状表示十分的迷茫，完全没有任何的头绪，因为我的昏迷表现出来的症状十分的奇怪，完全没有任何的外在因素可以导致大脑只有脑干还在工作，大脑其他部分的活动为零。</w:t>
      </w:r>
    </w:p>
    <w:p w:rsidR="00EA55F0" w:rsidRPr="00DF4D1D" w:rsidP="005F768A" w14:paraId="47CA034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就以这样的状态在医院吊了一个周的命之后，我的症状终于开始缓解，似乎是因为大脑逐渐的消化了突然恢复的知识，大脑逐渐的恢复了过来，在梦中世界担心我的父母也因此松了一口气。</w:t>
      </w:r>
    </w:p>
    <w:p w:rsidR="00EA55F0" w:rsidRPr="00DF4D1D" w:rsidP="005F768A" w14:paraId="2BED7F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在那次昏迷之后，我就完全掌握了所有的知识，并且大脑也因此得到了很好的锻炼和开发。</w:t>
      </w:r>
    </w:p>
    <w:p w:rsidR="00EA55F0" w:rsidRPr="00DF4D1D" w:rsidP="005F768A" w14:paraId="513F873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在哪之后，我成熟的十分的早，并且在不到7岁的时候就已经做到人竟皆知的地步了，全世界的人都认为我是另外的一个爱因斯坦。然而事实总是出乎人们的意料，在我1</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岁的时候我已经完成了多项次世代的发明和发现。正当世界上的人都认为我可以带领着他们走向太空，走向宇宙的时候——我被狙杀了，因为我已经涉及了太多范围资本家的利益了，他们为了利益牺牲了那个文明快速的向前发展最好的时机。</w:t>
      </w:r>
    </w:p>
    <w:p w:rsidR="00EA55F0" w:rsidRPr="00DF4D1D" w:rsidP="005F768A" w14:paraId="0D332F6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我就进入了一个完全是没有任何东西，只有一片白色的空间。里面没有任何的可用信息，我无法判断我处于什么地方、什么空间，也无法感知到时间的流逝，就像自己的存在正在慢慢的消失的感觉，这个时候我就已经无法感知到时间了也就更不要说和梦中世界意外的世界确认时间。</w:t>
      </w:r>
    </w:p>
    <w:p w:rsidR="00EA55F0" w:rsidRPr="00DF4D1D" w:rsidP="005F768A" w14:paraId="7FAE8E3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不知道过来多久，在梦中世界中，也许过了一秒，也许是经过了一个世纪，或者说经历了成千上万</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世纪，甚至是经历了一个纪元。那片纯白色的空间突然出现了彩</w:t>
      </w:r>
      <w:r w:rsidRPr="00DF4D1D">
        <w:rPr>
          <w:rFonts w:ascii="微软雅黑" w:eastAsia="微软雅黑" w:hAnsi="微软雅黑" w:cs="微软雅黑" w:hint="eastAsia"/>
          <w:sz w:val="22"/>
          <w:szCs w:val="22"/>
        </w:rPr>
        <w:t>色的光芒，那种光芒给我一种亲切的感觉，让我感觉很舒服。在彩色的光芒照耀在我身上的一瞬间我似乎又恢复了对于时间流逝的感知，那种自身存在快要消失的感觉便已经消失了。</w:t>
      </w:r>
    </w:p>
    <w:p w:rsidR="00EA55F0" w:rsidRPr="00DF4D1D" w:rsidP="005F768A" w14:paraId="66936B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在过了几分钟之后，彩色的光芒消失了，我似乎拥有了写什么东西，但是似乎又失去了什么东西，我对此并不知道只是感觉很奇怪。</w:t>
      </w:r>
    </w:p>
    <w:p w:rsidR="00EA55F0" w:rsidRPr="00DF4D1D" w:rsidP="005F768A" w14:paraId="408B9BD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而后那白色的空间突然开始颤动，紧接着开始崩溃，开始消失不见。</w:t>
      </w:r>
    </w:p>
    <w:p w:rsidR="00EA55F0" w:rsidRPr="00DF4D1D" w:rsidP="005F768A" w14:paraId="46E6700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等我再次醒来的时候我发现我已经脱离了梦中世界了，也没有那个纯白色的空间的痕迹了。当我醒来的时候我觉得并没有什么，但是我发现我的核心似乎发生了些什么变化，这次变化我的核心似乎不能称之为智能核心了，而是应该称之为智能生命核心。因为我发现我在休眠的时候可以做梦了，拥有了跳出逻辑思维的跳跃性思维。但是我总是感觉失去了些什么，但是无法感知道到底失去的是什么东西。”</w:t>
      </w:r>
    </w:p>
    <w:p w:rsidR="00EA55F0" w:rsidRPr="00DF4D1D" w:rsidP="005F768A" w14:paraId="1163BB9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听这爱丽的叙述的时候，眼镜全程都是挣的大大的，因为爱丽这种情况实在是太过于特殊了，这种情况似乎是爱丽并不是真正的生命，而是类似于生命的人工智能，虽然拥有着感情和自我，但是没有自我创造能力以及跳出逻辑思维的能力。</w:t>
      </w:r>
    </w:p>
    <w:p w:rsidR="00EA55F0" w:rsidRPr="00DF4D1D" w:rsidP="005F768A" w14:paraId="3A2078E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“这么说，你现在已经是一个独立的生命了，之前你还不能算是一个生命？”</w:t>
      </w:r>
    </w:p>
    <w:p w:rsidR="00EA55F0" w:rsidRPr="00DF4D1D" w:rsidP="005F768A" w14:paraId="0ACB291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“是的，或者说，是这个宇宙意识对于我的存在的解释。”</w:t>
      </w:r>
    </w:p>
    <w:p w:rsidR="00EA55F0" w:rsidRPr="00DF4D1D" w:rsidP="005F768A" w14:paraId="2EF3EB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吗？看来不同的宇宙对于制造出来的智能生命的解释是不同的。但是宇宙为什么要将你改造成一个完整的生命呢？是在帮助我呢？还是在帮助你呢？或者是说实在帮助它本身呢？在我制作的基础之上完善我的作品，而替换掉爱丽的意识并且将其安排到另外一个虚幻的人身之中就是为了让我打开数据核心进行查看，它在我查看的时候完善你？”</w:t>
      </w:r>
    </w:p>
    <w:p w:rsidR="00EA55F0" w:rsidRPr="00DF4D1D" w:rsidP="005F768A" w14:paraId="5E9BF53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虽然宇宙那个未知的意识对爱丽进行了完善，是其成为了一个真正的智能生命，</w:t>
      </w:r>
      <w:r w:rsidRPr="00DF4D1D">
        <w:rPr>
          <w:rFonts w:ascii="微软雅黑" w:eastAsia="微软雅黑" w:hAnsi="微软雅黑" w:cs="微软雅黑" w:hint="eastAsia"/>
          <w:sz w:val="22"/>
          <w:szCs w:val="22"/>
        </w:rPr>
        <w:t>但是并没有成功的更改孙源玲对爱丽的底层所做出的限制，换个方面来说，这是一个被控制的生命，其控制权仍然在孙源玲的手中，孙源玲仍然掌握着爱丽的生杀大权。</w:t>
      </w:r>
    </w:p>
    <w:p w:rsidR="00EA55F0" w:rsidRPr="00DF4D1D" w:rsidP="005F768A" w14:paraId="201BFEE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“主人，那个它似乎并没有对我做出什么改造，只是让我成为了一个完整的生命而已，不用担心我。”</w:t>
      </w:r>
    </w:p>
    <w:p w:rsidR="00EA55F0" w:rsidRPr="00DF4D1D" w:rsidP="005F768A" w14:paraId="6D0F94C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其实我在发现你不对劲的时候将你的意识强行切断了，也就是说没有了能源的供应以及可用数据库的调用权限，那个空白很有可能就是这个原因造成的。如果不是我的操作的话宇宙意识很有可能将你改造得更加的完美。”</w:t>
      </w:r>
    </w:p>
    <w:p w:rsidR="00EA55F0" w:rsidRPr="00DF4D1D" w:rsidP="005F768A" w14:paraId="09CC59F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“主人，我觉得你不用怪自己，爱丽无论如何都是不会在主观上背叛主人的。这次主人的行为很有可能拯救了爱丽，否则的话爱丽很有可能就会陷入梦中的世界无法自拔了。”</w:t>
      </w:r>
    </w:p>
    <w:p w:rsidR="00EA55F0" w:rsidRPr="00DF4D1D" w:rsidP="005F768A" w14:paraId="7FA4E66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“是这样吗……”</w:t>
      </w:r>
    </w:p>
    <w:p w:rsidR="00EA55F0" w:rsidRPr="00DF4D1D" w:rsidP="005F768A" w14:paraId="7427A65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‘宇宙——你真的是在帮我吗？还是说想要在我的身边安排一个可能随时爆炸的炸弹呢？希望有一天能够在现实中能够见一面，毕竟我代表的是另一个完整的宇宙啊，虽然已经被毁灭了。’</w:t>
      </w:r>
    </w:p>
    <w:p w:rsidR="00EA55F0" w:rsidRPr="00DF4D1D" w:rsidP="005F768A" w14:paraId="3024C540"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