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BFDACDA" w14:textId="77777777">
      <w:pPr>
        <w:pStyle w:val="Heading2"/>
      </w:pPr>
      <w:r w:rsidRPr="00DF4D1D">
        <w:rPr>
          <w:rFonts w:hint="eastAsia"/>
        </w:rPr>
        <w:t>第三十一章</w:t>
      </w:r>
      <w:r w:rsidRPr="00DF4D1D">
        <w:rPr>
          <w:rFonts w:hint="eastAsia"/>
        </w:rPr>
        <w:t xml:space="preserve"> </w:t>
      </w:r>
      <w:r w:rsidRPr="00DF4D1D">
        <w:rPr>
          <w:rFonts w:hint="eastAsia"/>
        </w:rPr>
        <w:t>既然不可以改变过去，为何不改变未来呢？</w:t>
      </w:r>
    </w:p>
    <w:p w:rsidR="00EA55F0" w:rsidRPr="00DF4D1D" w:rsidP="005F768A" w14:paraId="1DDCEEF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随着五彩的光辉消散，孙源玲的剪刀也是收了起来。虽然过程十分的艰辛，时刻面临着被两根法则线直接崩掉剪子的风险。只是看着孙瑶那满身的法则线孙源玲还是觉得十分的震惊，太多了……</w:t>
      </w:r>
    </w:p>
    <w:p w:rsidR="00EA55F0" w:rsidRPr="00DF4D1D" w:rsidP="005F768A" w14:paraId="3FC8C7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~感觉怎么样，有没有察觉到什么变化啊？”</w:t>
      </w:r>
    </w:p>
    <w:p w:rsidR="00EA55F0" w:rsidRPr="00DF4D1D" w:rsidP="005F768A" w14:paraId="148B524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“并没有什么感觉，难道有什么变化吗？”</w:t>
      </w:r>
    </w:p>
    <w:p w:rsidR="00EA55F0" w:rsidRPr="00DF4D1D" w:rsidP="005F768A" w14:paraId="3FE0C7E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“当然有变化了，现在任何人都不能杀掉过去的你了。这代表着只要你身处现在</w:t>
      </w:r>
      <w:r w:rsidRPr="00DF4D1D">
        <w:rPr>
          <w:rFonts w:ascii="微软雅黑" w:eastAsia="微软雅黑" w:hAnsi="微软雅黑" w:cs="微软雅黑" w:hint="eastAsia"/>
          <w:sz w:val="22"/>
          <w:szCs w:val="22"/>
        </w:rPr>
        <w:t>那么你就不会被以前所影响。”</w:t>
      </w:r>
    </w:p>
    <w:p w:rsidR="00EA55F0" w:rsidRPr="00DF4D1D" w:rsidP="005F768A" w14:paraId="2D62061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“哦，那也没啥啊，不是还有姐姐帮我顶着吗——”孙瑶</w:t>
      </w:r>
      <w:r w:rsidRPr="00DF4D1D">
        <w:rPr>
          <w:rFonts w:ascii="微软雅黑" w:eastAsia="微软雅黑" w:hAnsi="微软雅黑" w:cs="微软雅黑" w:hint="eastAsia"/>
          <w:sz w:val="22"/>
          <w:szCs w:val="22"/>
        </w:rPr>
        <w:t>闪亮着</w:t>
      </w:r>
      <w:r w:rsidRPr="00DF4D1D">
        <w:rPr>
          <w:rFonts w:ascii="微软雅黑" w:eastAsia="微软雅黑" w:hAnsi="微软雅黑" w:cs="微软雅黑" w:hint="eastAsia"/>
          <w:sz w:val="22"/>
          <w:szCs w:val="22"/>
        </w:rPr>
        <w:t>星星眼看着孙源玲</w:t>
      </w:r>
    </w:p>
    <w:p w:rsidR="00EA55F0" w:rsidRPr="00DF4D1D" w:rsidP="005F768A" w14:paraId="249189E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是万能的，并不是所有的事情都有第二次机会的。我做的就是将所有的不安因素排除掉，防止意外的发生。要知道能够穿梭时间的，不一定拥有强大的实力，但是一定不能确定他在穿梭的时候经历的时间是什么时候。”</w:t>
      </w:r>
    </w:p>
    <w:p w:rsidR="00EA55F0" w:rsidRPr="00DF4D1D" w:rsidP="005F768A" w14:paraId="7E638CE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“知道了，姐。怎么还是那么啰嗦啊，比以前还要啰嗦了。”</w:t>
      </w:r>
    </w:p>
    <w:p w:rsidR="00EA55F0" w:rsidRPr="00DF4D1D" w:rsidP="005F768A" w14:paraId="4C213FA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“我怎么啰嗦了，我这是为了你的安全着想……”</w:t>
      </w:r>
    </w:p>
    <w:p w:rsidR="00EA55F0" w:rsidRPr="00DF4D1D" w:rsidP="005F768A" w14:paraId="3294ADE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“行了，姐。我觉得还是哥哥比较好，至少没有那么啰嗦。”</w:t>
      </w:r>
    </w:p>
    <w:p w:rsidR="00EA55F0" w:rsidRPr="00DF4D1D" w:rsidP="005F768A" w14:paraId="0CDF8F5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孙源玲十分无奈的看着孙瑶，觉得自己似乎失去了什么十分重要的东西。到底是失去了什么呢？孙源玲一时还想不明白。</w:t>
      </w:r>
    </w:p>
    <w:p w:rsidR="00EA55F0" w:rsidRPr="00DF4D1D" w:rsidP="005F768A" w14:paraId="778BE1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“吃饭吧，等会儿你还要去上学，现在还不是玩的时候等到你拿到毕业证书之后就可以任意的玩耍了。虽然只是一个大学的毕业证而已，重要的是大学里面的生活。这样才是完整的人生嘛。”</w:t>
      </w:r>
    </w:p>
    <w:p w:rsidR="00EA55F0" w:rsidRPr="00DF4D1D" w:rsidP="005F768A" w14:paraId="4C67976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孙瑶的眼中露出看傻子的目光。</w:t>
      </w:r>
    </w:p>
    <w:p w:rsidR="00EA55F0" w:rsidRPr="00DF4D1D" w:rsidP="005F768A" w14:paraId="3D27C40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“拜托，老姐。为什么一定要上过的大学的人生才是完整过的人生啊？就不能拥有另外的完整人生嘛？真实的，忙你的事情吧。丢人——”</w:t>
      </w:r>
    </w:p>
    <w:p w:rsidR="00EA55F0" w:rsidRPr="00DF4D1D" w:rsidP="005F768A" w14:paraId="3998EFB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“额，好的，我走啦自己回家做饭哈。”</w:t>
      </w:r>
    </w:p>
    <w:p w:rsidR="00EA55F0" w:rsidRPr="00DF4D1D" w:rsidP="005F768A" w14:paraId="3B30A31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说完孙源玲便飞走了，孙瑶看着慢慢的消失在天空中的孙源玲不知道在想些什么——</w:t>
      </w:r>
    </w:p>
    <w:p w:rsidR="00EA55F0" w:rsidRPr="00DF4D1D" w:rsidP="005F768A" w14:paraId="53ED3C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“哥哥你到底经历了写什么啊……”</w:t>
      </w:r>
    </w:p>
    <w:p w:rsidR="00EA55F0" w:rsidRPr="00DF4D1D" w:rsidP="005F768A" w14:paraId="4F3840C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孙源玲来到了一个荒无人烟的地方，将手</w:t>
      </w:r>
      <w:r w:rsidRPr="00DF4D1D">
        <w:rPr>
          <w:rFonts w:ascii="微软雅黑" w:eastAsia="微软雅黑" w:hAnsi="微软雅黑" w:cs="微软雅黑" w:hint="eastAsia"/>
          <w:sz w:val="22"/>
          <w:szCs w:val="22"/>
        </w:rPr>
        <w:t>环启动</w:t>
      </w:r>
      <w:r w:rsidRPr="00DF4D1D">
        <w:rPr>
          <w:rFonts w:ascii="微软雅黑" w:eastAsia="微软雅黑" w:hAnsi="微软雅黑" w:cs="微软雅黑" w:hint="eastAsia"/>
          <w:sz w:val="22"/>
          <w:szCs w:val="22"/>
        </w:rPr>
        <w:t>天空上又出现了一个空洞，引力</w:t>
      </w:r>
      <w:r w:rsidRPr="00DF4D1D">
        <w:rPr>
          <w:rFonts w:ascii="微软雅黑" w:eastAsia="微软雅黑" w:hAnsi="微软雅黑" w:cs="微软雅黑" w:hint="eastAsia"/>
          <w:sz w:val="22"/>
          <w:szCs w:val="22"/>
        </w:rPr>
        <w:t>也出现先了巨大的变化。恐怕这种变化很容易就被一些国家的仪器检测到了。</w:t>
      </w:r>
    </w:p>
    <w:p w:rsidR="00EA55F0" w:rsidRPr="00DF4D1D" w:rsidP="005F768A" w14:paraId="3C1A6A3D" w14:textId="3C398948">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孙源玲消失在了空洞之中，出现在空中的那个空洞一下就崩溃了。周围的引力也是在空洞消失的瞬间恢复了正常，只是在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、漂亮</w:t>
      </w:r>
      <w:r w:rsidRPr="00DF4D1D">
        <w:rPr>
          <w:rFonts w:ascii="微软雅黑" w:eastAsia="微软雅黑" w:hAnsi="微软雅黑" w:cs="微软雅黑" w:hint="eastAsia"/>
          <w:sz w:val="22"/>
          <w:szCs w:val="22"/>
        </w:rPr>
        <w:t>国这些</w:t>
      </w:r>
      <w:r w:rsidRPr="00DF4D1D">
        <w:rPr>
          <w:rFonts w:ascii="微软雅黑" w:eastAsia="微软雅黑" w:hAnsi="微软雅黑" w:cs="微软雅黑" w:hint="eastAsia"/>
          <w:sz w:val="22"/>
          <w:szCs w:val="22"/>
        </w:rPr>
        <w:t>国家的引力波探测器都发现了这短暂出现在</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上的引力异常。</w:t>
      </w:r>
    </w:p>
    <w:p w:rsidR="00EA55F0" w:rsidRPr="00DF4D1D" w:rsidP="005F768A" w14:paraId="5C6A6C5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孙源玲回到了他暂停时间的节点，一个</w:t>
      </w:r>
      <w:r w:rsidRPr="00DF4D1D">
        <w:rPr>
          <w:rFonts w:ascii="微软雅黑" w:eastAsia="微软雅黑" w:hAnsi="微软雅黑" w:cs="微软雅黑" w:hint="eastAsia"/>
          <w:sz w:val="22"/>
          <w:szCs w:val="22"/>
        </w:rPr>
        <w:t>响指响了</w:t>
      </w:r>
      <w:r w:rsidRPr="00DF4D1D">
        <w:rPr>
          <w:rFonts w:ascii="微软雅黑" w:eastAsia="微软雅黑" w:hAnsi="微软雅黑" w:cs="微软雅黑" w:hint="eastAsia"/>
          <w:sz w:val="22"/>
          <w:szCs w:val="22"/>
        </w:rPr>
        <w:t>起来，时间又开始了流动。</w:t>
      </w:r>
    </w:p>
    <w:p w:rsidR="00EA55F0" w:rsidRPr="00DF4D1D" w:rsidP="005F768A" w14:paraId="79CC33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“喂，那个</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隻你想对我的前身干什么？”</w:t>
      </w:r>
    </w:p>
    <w:p w:rsidR="00EA55F0" w:rsidRPr="00DF4D1D" w:rsidP="005F768A" w14:paraId="29E2AD8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隻十分茫然的看着飞在天上的孙源玲，这家伙是怎么找到我的？</w:t>
      </w:r>
    </w:p>
    <w:p w:rsidR="00EA55F0" w:rsidRPr="00DF4D1D" w:rsidP="005F768A" w14:paraId="7827A68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“原来是你，我当然是来杀掉过去的你，我就不信我不能够改变未来。只要杀掉过去的你，现在的你一定就会死。哈哈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w:t>
      </w:r>
    </w:p>
    <w:p w:rsidR="00EA55F0" w:rsidRPr="00DF4D1D" w:rsidP="005F768A" w14:paraId="242D43E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隻的笑声十分的悠长有力，连绵不绝，只是笑了很久他还在没有动手。</w:t>
      </w:r>
    </w:p>
    <w:p w:rsidR="00EA55F0" w:rsidRPr="00DF4D1D" w:rsidP="005F768A" w14:paraId="7792658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你知不知道有一句话叫做反派往往死于话多，觉得自己最厉害，觉得自己又行了。</w:t>
      </w:r>
    </w:p>
    <w:p w:rsidR="00EA55F0" w:rsidRPr="00DF4D1D" w:rsidP="005F768A" w14:paraId="464EEFB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但是，我给你讲话的时间。</w:t>
      </w:r>
      <w:r w:rsidRPr="00DF4D1D">
        <w:rPr>
          <w:rFonts w:ascii="微软雅黑" w:eastAsia="微软雅黑" w:hAnsi="微软雅黑" w:cs="微软雅黑"/>
          <w:sz w:val="22"/>
          <w:szCs w:val="22"/>
        </w:rPr>
        <w:t>”</w:t>
      </w:r>
    </w:p>
    <w:p w:rsidR="00EA55F0" w:rsidRPr="00DF4D1D" w:rsidP="005F768A" w14:paraId="5D4F5ED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你给我讲话的时间？应该是我给你说话的时间才对，虽然说你可以使用什么仪器冻住我，但是我想你不可能无限制的使用那个仪器。现在——你的前身就在我的手上，只要我将你的前身给杀了你就会消失在这个世界上。困了我那么久的道路终将被我打破</w:t>
      </w:r>
      <w:r w:rsidRPr="00DF4D1D">
        <w:rPr>
          <w:rFonts w:ascii="微软雅黑" w:eastAsia="微软雅黑" w:hAnsi="微软雅黑" w:cs="微软雅黑" w:hint="eastAsia"/>
          <w:sz w:val="22"/>
          <w:szCs w:val="22"/>
        </w:rPr>
        <w:t>哈哈哈哈</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哈哈哈哈哈</w:t>
      </w:r>
      <w:r w:rsidRPr="00DF4D1D">
        <w:rPr>
          <w:rFonts w:ascii="微软雅黑" w:eastAsia="微软雅黑" w:hAnsi="微软雅黑" w:cs="微软雅黑" w:hint="eastAsia"/>
          <w:sz w:val="22"/>
          <w:szCs w:val="22"/>
        </w:rPr>
        <w:t>”</w:t>
      </w:r>
    </w:p>
    <w:p w:rsidR="00EA55F0" w:rsidRPr="00DF4D1D" w:rsidP="005F768A" w14:paraId="48F6B87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孙源玲只是嘴角微微一笑，毕竟在自己拥有绝对随意抹杀对方的能力情况下看着对方在生命的最后关头拼命的起舞也是相当的有意思的事情。当人在面临着会威胁自己生命的绝境的时候通常都可以爆发出比平常更加强大的力量。</w:t>
      </w:r>
    </w:p>
    <w:p w:rsidR="00EA55F0" w:rsidRPr="00DF4D1D" w:rsidP="005F768A" w14:paraId="3C0ED2C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“哦~杀死我啊，你现在可以试试，看看能不能通过杀掉我的前身来杀掉我”</w:t>
      </w:r>
    </w:p>
    <w:p w:rsidR="00EA55F0" w:rsidRPr="00DF4D1D" w:rsidP="005F768A" w14:paraId="1FB9865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“你不要吓我，你不可能能够救下你的前身的，看我杀掉你的前身。”</w:t>
      </w:r>
    </w:p>
    <w:p w:rsidR="00EA55F0" w:rsidRPr="00DF4D1D" w:rsidP="005F768A" w14:paraId="2B64AF1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隻的身边凝聚出巨大的灵力，</w:t>
      </w:r>
      <w:r w:rsidRPr="00DF4D1D">
        <w:rPr>
          <w:rFonts w:ascii="微软雅黑" w:eastAsia="微软雅黑" w:hAnsi="微软雅黑" w:cs="微软雅黑" w:hint="eastAsia"/>
          <w:sz w:val="22"/>
          <w:szCs w:val="22"/>
        </w:rPr>
        <w:t>毁天灭</w:t>
      </w:r>
      <w:r w:rsidRPr="00DF4D1D">
        <w:rPr>
          <w:rFonts w:ascii="微软雅黑" w:eastAsia="微软雅黑" w:hAnsi="微软雅黑" w:cs="微软雅黑" w:hint="eastAsia"/>
          <w:sz w:val="22"/>
          <w:szCs w:val="22"/>
        </w:rPr>
        <w:t>地的力量朝着这个时间段的孙源玲身上打出。孙源玲的前身顿时消散了，整个地面都砸出了一个方圆数十公里的深坑。一击的威力已经不亚于一次大当量核弹的爆炸了。</w:t>
      </w:r>
    </w:p>
    <w:p w:rsidR="00EA55F0" w:rsidRPr="00DF4D1D" w:rsidP="005F768A" w14:paraId="509D271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孙源玲就在天空中静静的看着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隻，似乎这场大爆炸对于他来说完全没有任何用处一样。</w:t>
      </w:r>
    </w:p>
    <w:p w:rsidR="00EA55F0" w:rsidRPr="00DF4D1D" w:rsidP="005F768A" w14:paraId="37F1B09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在爆炸所产生的余波完全消散以后，</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隻站在原地傻傻的看着还在天空</w:t>
      </w:r>
      <w:r w:rsidRPr="00DF4D1D">
        <w:rPr>
          <w:rFonts w:ascii="微软雅黑" w:eastAsia="微软雅黑" w:hAnsi="微软雅黑" w:cs="微软雅黑" w:hint="eastAsia"/>
          <w:sz w:val="22"/>
          <w:szCs w:val="22"/>
        </w:rPr>
        <w:t>中看着</w:t>
      </w:r>
      <w:r w:rsidRPr="00DF4D1D">
        <w:rPr>
          <w:rFonts w:ascii="微软雅黑" w:eastAsia="微软雅黑" w:hAnsi="微软雅黑" w:cs="微软雅黑" w:hint="eastAsia"/>
          <w:sz w:val="22"/>
          <w:szCs w:val="22"/>
        </w:rPr>
        <w:t>他的孙源玲。</w:t>
      </w:r>
    </w:p>
    <w:p w:rsidR="00EA55F0" w:rsidRPr="00DF4D1D" w:rsidP="005F768A" w14:paraId="4E1067C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——不可能，你怎么可能还在没事。不可能，这不可能难道我杀错人了？”</w:t>
      </w:r>
    </w:p>
    <w:p w:rsidR="00EA55F0" w:rsidRPr="00DF4D1D" w:rsidP="005F768A" w14:paraId="6669E561" w14:textId="5C58AE36">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隻再次凝聚出巨量的灵气，双手结印。空间在周围悲鸣，玻璃片片破碎的声音充斥着周围的空间。周围的物质大量的聚集了起来，开始湮灭，能量正在迅速的充斥着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隻的身体。</w:t>
      </w:r>
      <w:r w:rsidRPr="00DF4D1D">
        <w:rPr>
          <w:rFonts w:ascii="微软雅黑" w:eastAsia="微软雅黑" w:hAnsi="微软雅黑" w:cs="微软雅黑" w:hint="eastAsia"/>
          <w:sz w:val="22"/>
          <w:szCs w:val="22"/>
        </w:rPr>
        <w:t>呲</w:t>
      </w:r>
      <w:r w:rsidRPr="00DF4D1D">
        <w:rPr>
          <w:rFonts w:ascii="微软雅黑" w:eastAsia="微软雅黑" w:hAnsi="微软雅黑" w:cs="微软雅黑" w:hint="eastAsia"/>
          <w:sz w:val="22"/>
          <w:szCs w:val="22"/>
        </w:rPr>
        <w:t>——轻轻的一声，地面产生了一个深不可见的小洞。紧接着地面开始剧烈的震动，整个</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都开始出现了一道道令人心生恐惧的裂缝，丝丝的光线从裂缝中射出很快刺眼的光芒充满了地星的周围。</w:t>
      </w:r>
    </w:p>
    <w:p w:rsidR="00EA55F0" w:rsidRPr="00DF4D1D" w:rsidP="005F768A" w14:paraId="07919AE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一颗生机勃勃的星球就这样爆炸了，爆炸影响了整个太阳系，行星的相对位置都开始发生巨大的变化。</w:t>
      </w:r>
    </w:p>
    <w:p w:rsidR="00EA55F0" w:rsidRPr="00DF4D1D" w:rsidP="005F768A" w14:paraId="77F0292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只是变化刚刚开始发生的时候，就</w:t>
      </w:r>
      <w:r w:rsidRPr="00DF4D1D">
        <w:rPr>
          <w:rFonts w:ascii="微软雅黑" w:eastAsia="微软雅黑" w:hAnsi="微软雅黑" w:cs="微软雅黑" w:hint="eastAsia"/>
          <w:sz w:val="22"/>
          <w:szCs w:val="22"/>
        </w:rPr>
        <w:t>像时间</w:t>
      </w:r>
      <w:r w:rsidRPr="00DF4D1D">
        <w:rPr>
          <w:rFonts w:ascii="微软雅黑" w:eastAsia="微软雅黑" w:hAnsi="微软雅黑" w:cs="微软雅黑" w:hint="eastAsia"/>
          <w:sz w:val="22"/>
          <w:szCs w:val="22"/>
        </w:rPr>
        <w:t>倒流似的。充满太阳附近的地星碎片开始聚集，沿着爆炸飞出的轨迹飞了回去，很快爆炸所产生的影响被宇宙抹去。就连被</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隻杀掉的孙源玲也回到了被杀之前的状态。</w:t>
      </w:r>
    </w:p>
    <w:p w:rsidR="00EA55F0" w:rsidRPr="00DF4D1D" w:rsidP="005F768A" w14:paraId="536838A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“怎么可能，怎么会——不可能，不可能。你怎么可能还没死，怎么可能没事啊——啊——”</w:t>
      </w:r>
    </w:p>
    <w:p w:rsidR="00EA55F0" w:rsidRPr="00DF4D1D" w:rsidP="005F768A" w14:paraId="6051427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天穹之上，乌云开始聚集，云层</w:t>
      </w:r>
      <w:r w:rsidRPr="00DF4D1D">
        <w:rPr>
          <w:rFonts w:ascii="微软雅黑" w:eastAsia="微软雅黑" w:hAnsi="微软雅黑" w:cs="微软雅黑" w:hint="eastAsia"/>
          <w:sz w:val="22"/>
          <w:szCs w:val="22"/>
        </w:rPr>
        <w:t>之中雷光</w:t>
      </w:r>
      <w:r w:rsidRPr="00DF4D1D">
        <w:rPr>
          <w:rFonts w:ascii="微软雅黑" w:eastAsia="微软雅黑" w:hAnsi="微软雅黑" w:cs="微软雅黑" w:hint="eastAsia"/>
          <w:sz w:val="22"/>
          <w:szCs w:val="22"/>
        </w:rPr>
        <w:t>乍现周遭的空间也开始坚固了起来。不</w:t>
      </w:r>
      <w:r w:rsidRPr="00DF4D1D">
        <w:rPr>
          <w:rFonts w:ascii="微软雅黑" w:eastAsia="微软雅黑" w:hAnsi="微软雅黑" w:cs="微软雅黑" w:hint="eastAsia"/>
          <w:sz w:val="22"/>
          <w:szCs w:val="22"/>
        </w:rPr>
        <w:t>再是那么容易被打破的空间了，雷电划过天空，击穿了潮湿的空气打在了</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隻的身上。耀眼的电光让孙源玲都不得不将眼镜的透光度大幅度的下调才能够看清</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隻的情况。</w:t>
      </w:r>
    </w:p>
    <w:p w:rsidR="00EA55F0" w:rsidRPr="00DF4D1D" w:rsidP="005F768A" w14:paraId="286ECD9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过了许久，雷电终于停歇了，天上的乌云也消散在了天边，空间的强度又恢复到了往日一样。造成的伤害也全部被抹去，就连被</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隻逮住的孙源玲的前身也被清除了记忆，送回了家。</w:t>
      </w:r>
    </w:p>
    <w:p w:rsidR="00EA55F0" w:rsidRPr="00DF4D1D" w:rsidP="005F768A" w14:paraId="3DD2840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“一个大乘的修士似乎不能还不能对抗这片天地啊~难道说这个宇宙的法则强大了一个等级吗？这种规模的雷暴怕不是直接把我给批死了，啧啧</w:t>
      </w:r>
      <w:r w:rsidRPr="00DF4D1D">
        <w:rPr>
          <w:rFonts w:ascii="微软雅黑" w:eastAsia="微软雅黑" w:hAnsi="微软雅黑" w:cs="微软雅黑" w:hint="eastAsia"/>
          <w:sz w:val="22"/>
          <w:szCs w:val="22"/>
        </w:rPr>
        <w:t>啧</w:t>
      </w:r>
      <w:r w:rsidRPr="00DF4D1D">
        <w:rPr>
          <w:rFonts w:ascii="微软雅黑" w:eastAsia="微软雅黑" w:hAnsi="微软雅黑" w:cs="微软雅黑" w:hint="eastAsia"/>
          <w:sz w:val="22"/>
          <w:szCs w:val="22"/>
        </w:rPr>
        <w:t>真是可怕。”</w:t>
      </w:r>
    </w:p>
    <w:p w:rsidR="00EA55F0" w:rsidRPr="00DF4D1D" w:rsidP="005F768A" w14:paraId="501F0C4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孙源玲看向了地面被烧得漆黑还冒着肉香的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隻，一场特殊的雷暴让实力本就十不存</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隻再次遭受了沉重的打击，虽然生命并没有受到威胁，但是实力却再次出现了大幅度的下降。</w:t>
      </w:r>
    </w:p>
    <w:p w:rsidR="00EA55F0" w:rsidRPr="00DF4D1D" w:rsidP="005F768A" w14:paraId="5225F70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“啧，你只要不在开始的时候想要除掉我，又怎么会落得今天这样的地步。至少也会死的痛快一些，现在落在我的手上就让你体会一下什么叫做后悔来到这个世界之上。”</w:t>
      </w:r>
    </w:p>
    <w:p w:rsidR="00EA55F0" w:rsidRPr="00DF4D1D" w:rsidP="005F768A" w14:paraId="158374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孙源玲的脸上浮现出了阴森的笑容。</w:t>
      </w:r>
    </w:p>
    <w:p w:rsidR="00EA55F0" w:rsidRPr="00DF4D1D" w:rsidP="005F768A" w14:paraId="6F1D31B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你可能会失去自由，但是似乎避免了死去的结果。只是这个结果是由自己的自由来换的，换个角度来说你的未来因为我的操作而发生了改变。如果你没有说出你的因果的话会不会死了？这么想，你那被冥冥中注定的命运因为我的原因而改变了这个果算是我来给你承受嘛？还真是好奇呢，欸嘿嘿嘿。’</w:t>
      </w:r>
    </w:p>
    <w:p w:rsidR="00EA55F0" w:rsidRPr="00DF4D1D" w:rsidP="005F768A" w14:paraId="4E08A69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“既然你落在了我的手里，那么第一步就是先给</w:t>
      </w:r>
      <w:r w:rsidRPr="00DF4D1D">
        <w:rPr>
          <w:rFonts w:ascii="微软雅黑" w:eastAsia="微软雅黑" w:hAnsi="微软雅黑" w:cs="微软雅黑" w:hint="eastAsia"/>
          <w:sz w:val="22"/>
          <w:szCs w:val="22"/>
        </w:rPr>
        <w:t>阉</w:t>
      </w:r>
      <w:r w:rsidRPr="00DF4D1D">
        <w:rPr>
          <w:rFonts w:ascii="微软雅黑" w:eastAsia="微软雅黑" w:hAnsi="微软雅黑" w:cs="微软雅黑" w:hint="eastAsia"/>
          <w:sz w:val="22"/>
          <w:szCs w:val="22"/>
        </w:rPr>
        <w:t>了。虽然不怕你对我怎么样，就怕你对我有想法至于之后的折磨办法吧，到时候……嘿嘿</w:t>
      </w:r>
      <w:r w:rsidRPr="00DF4D1D">
        <w:rPr>
          <w:rFonts w:ascii="微软雅黑" w:eastAsia="微软雅黑" w:hAnsi="微软雅黑" w:cs="微软雅黑" w:hint="eastAsia"/>
          <w:sz w:val="22"/>
          <w:szCs w:val="22"/>
        </w:rPr>
        <w:t>嘿</w:t>
      </w:r>
      <w:r w:rsidRPr="00DF4D1D">
        <w:rPr>
          <w:rFonts w:ascii="微软雅黑" w:eastAsia="微软雅黑" w:hAnsi="微软雅黑" w:cs="微软雅黑" w:hint="eastAsia"/>
          <w:sz w:val="22"/>
          <w:szCs w:val="22"/>
        </w:rPr>
        <w:t>”</w:t>
      </w:r>
    </w:p>
    <w:p w:rsidR="00EA55F0" w:rsidRPr="00DF4D1D" w:rsidP="005F768A" w14:paraId="3CEC1E1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孙源玲的脑海中渐渐的浮现出各种奇奇怪怪的东西，以及各种不好的事情毕竟以</w:t>
      </w:r>
      <w:r w:rsidRPr="00DF4D1D">
        <w:rPr>
          <w:rFonts w:ascii="微软雅黑" w:eastAsia="微软雅黑" w:hAnsi="微软雅黑" w:cs="微软雅黑" w:hint="eastAsia"/>
          <w:sz w:val="22"/>
          <w:szCs w:val="22"/>
        </w:rPr>
        <w:t>前是一个男人，男人通常都是比较了解男人的。那么……</w:t>
      </w:r>
    </w:p>
    <w:p w:rsidR="00EA55F0" w:rsidRPr="00DF4D1D" w:rsidP="005F768A" w14:paraId="494C12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看着还躺在地上不能动弹的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隻，孙源玲直接用灵力幻化了一只手一巴掌就往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隻的脸上招呼去。</w:t>
      </w:r>
    </w:p>
    <w:p w:rsidR="00EA55F0" w:rsidRPr="00DF4D1D" w:rsidP="005F768A" w14:paraId="067E15F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“喂，别在地上躺着了。快给老娘起来，我知道你还可以动。”</w:t>
      </w:r>
    </w:p>
    <w:p w:rsidR="00EA55F0" w:rsidRPr="00DF4D1D" w:rsidP="005F768A" w14:paraId="2E1E5E3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“咳咳，你是个魔鬼。有本事你凭自己的力量和我单挑啊”</w:t>
      </w:r>
    </w:p>
    <w:p w:rsidR="00EA55F0" w:rsidRPr="00DF4D1D" w:rsidP="005F768A" w14:paraId="5E11D6A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“你看我像是那种能够打架的人吗？我的身体可经受不了那样的蹂躏。再说了，我用的是我自己的科技产品，凭什么不能算作自己的力量呢？”</w:t>
      </w:r>
    </w:p>
    <w:p w:rsidR="00EA55F0" w:rsidRPr="00DF4D1D" w:rsidP="005F768A" w14:paraId="6D656B2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w:t>
      </w:r>
    </w:p>
    <w:p w:rsidR="00EA55F0" w:rsidRPr="00DF4D1D" w:rsidP="005F768A" w14:paraId="66CBF1B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“够了，不用继续说话了，从现在开始你——就是我的实验品了，物品就代表着我可以对你干任何的事情。</w:t>
      </w:r>
    </w:p>
    <w:p w:rsidR="00EA55F0" w:rsidRPr="00DF4D1D" w:rsidP="005F768A" w14:paraId="39049E6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所以，先把你身下的秽物给清理了不要让我动手。要是让我动手的话我会让你尝试一下什么叫做生不如死，是以普通人的情况去理解这个意思哦……”</w:t>
      </w:r>
    </w:p>
    <w:p w:rsidR="00EA55F0" w:rsidRPr="00DF4D1D" w:rsidP="005F768A" w14:paraId="013E5D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不理会躺在地上神情奇怪的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隻继续说到</w:t>
      </w:r>
    </w:p>
    <w:p w:rsidR="00EA55F0" w:rsidRPr="00DF4D1D" w:rsidP="005F768A" w14:paraId="509FFB7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“决定好了就跟我过来吧，我送你回到未来，世界的修正可不是你这样的人可以对抗的。就算是我也不可以随意的更改世界线。”</w:t>
      </w:r>
    </w:p>
    <w:p w:rsidR="00EA55F0" w:rsidRPr="00DF4D1D" w:rsidP="005F768A" w14:paraId="247E3D0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说完，孙源玲便启动戒指带着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隻一起返回了未来，并且修复了被影响的世界。</w:t>
      </w:r>
    </w:p>
    <w:p w:rsidR="00EA55F0" w:rsidRPr="00DF4D1D" w:rsidP="005F768A" w14:paraId="19F8EB9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D7318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随着孙源玲家附近的光线一阵扭曲，</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隻和孙源玲两人同时出现在地上。</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隻也恢复了一定的行动能力了。</w:t>
      </w:r>
    </w:p>
    <w:p w:rsidR="00EA55F0" w:rsidRPr="00DF4D1D" w:rsidP="005F768A" w14:paraId="4373A77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“真的要自我了断吗？”</w:t>
      </w:r>
    </w:p>
    <w:p w:rsidR="00EA55F0" w:rsidRPr="00DF4D1D" w:rsidP="005F768A" w14:paraId="46ECDC7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“你的意思是想要我帮你咯？要知道我现在已经十分的忍耐了。”</w:t>
      </w:r>
    </w:p>
    <w:p w:rsidR="00EA55F0" w:rsidRPr="00DF4D1D" w:rsidP="005F768A" w14:paraId="07D1D53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“行行</w:t>
      </w:r>
      <w:r w:rsidRPr="00DF4D1D">
        <w:rPr>
          <w:rFonts w:ascii="微软雅黑" w:eastAsia="微软雅黑" w:hAnsi="微软雅黑" w:cs="微软雅黑" w:hint="eastAsia"/>
          <w:sz w:val="22"/>
          <w:szCs w:val="22"/>
        </w:rPr>
        <w:t>行</w:t>
      </w:r>
      <w:r w:rsidRPr="00DF4D1D">
        <w:rPr>
          <w:rFonts w:ascii="微软雅黑" w:eastAsia="微软雅黑" w:hAnsi="微软雅黑" w:cs="微软雅黑" w:hint="eastAsia"/>
          <w:sz w:val="22"/>
          <w:szCs w:val="22"/>
        </w:rPr>
        <w:t>，我知道了。不要生气，我这就动手我这就动手”</w:t>
      </w:r>
    </w:p>
    <w:p w:rsidR="00EA55F0" w:rsidRPr="00DF4D1D" w:rsidP="005F768A" w14:paraId="17EC48C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“不要让我看到”</w:t>
      </w:r>
    </w:p>
    <w:p w:rsidR="00EA55F0" w:rsidRPr="00DF4D1D" w:rsidP="005F768A" w14:paraId="5EB02EC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27FEEB7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在某个角落随着一阵亮光的闪烁，一坨不可名状的物体掉落在地上随后化为了飞灰……</w:t>
      </w:r>
    </w:p>
    <w:p w:rsidR="00EA55F0" w:rsidRPr="00DF4D1D" w:rsidP="005F768A" w14:paraId="799B50DF" w14:textId="77777777">
      <w:pPr>
        <w:ind w:firstLine="440" w:firstLineChars="200"/>
        <w:jc w:val="left"/>
        <w:rPr>
          <w:rFonts w:ascii="微软雅黑" w:eastAsia="微软雅黑" w:hAnsi="微软雅黑" w:cs="微软雅黑"/>
          <w:sz w:val="22"/>
          <w:szCs w:val="22"/>
        </w:rPr>
      </w:pPr>
    </w:p>
    <w:p w:rsidR="00EA55F0" w:rsidRPr="00DF4D1D" w:rsidP="005F768A" w14:paraId="567A80C2"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