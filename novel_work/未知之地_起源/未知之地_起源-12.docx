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64A6F87E" w14:textId="77777777">
      <w:pPr>
        <w:pStyle w:val="Heading2"/>
      </w:pPr>
      <w:r w:rsidRPr="00DF4D1D">
        <w:rPr>
          <w:rFonts w:hint="eastAsia"/>
        </w:rPr>
        <w:t>第十一章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脱离世俗的力量</w:t>
      </w:r>
    </w:p>
    <w:p w:rsidR="00EA55F0" w:rsidRPr="00DF4D1D" w:rsidP="005F768A" w14:paraId="7497E64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“头，你说我们这次的人物目标是谁啊。顾客也没有提供资料”</w:t>
      </w:r>
    </w:p>
    <w:p w:rsidR="00EA55F0" w:rsidRPr="00DF4D1D" w:rsidP="005F768A" w14:paraId="0269BF8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/>
          <w:sz w:val="22"/>
          <w:szCs w:val="22"/>
        </w:rPr>
        <w:t>X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的头还在那儿埋着，一言不发。但是他那眼神却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透露着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不安。能够走到脱离世俗的地步，都对危机有了相当的感知。</w:t>
      </w:r>
    </w:p>
    <w:p w:rsidR="00EA55F0" w:rsidRPr="00DF4D1D" w:rsidP="005F768A" w14:paraId="2DE49AF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“加纳，你说。我们这次的人物对象到底是不是一个普通人？我总是有一种隐隐不安的感觉，你我距离那个境界也是只差一线而已。可我为什么依然感觉十分的不安”</w:t>
      </w:r>
    </w:p>
    <w:p w:rsidR="00EA55F0" w:rsidRPr="00DF4D1D" w:rsidP="005F768A" w14:paraId="361AE808" w14:textId="3D1D4631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“不知道，但是我们有那么多个兄弟在一起。他们都是很厉害的，我们也可以带枪进入。而且这次的人物目标是在</w:t>
      </w:r>
      <w:r w:rsidR="00BC215B">
        <w:rPr>
          <w:rFonts w:ascii="微软雅黑" w:eastAsia="微软雅黑" w:hAnsi="微软雅黑" w:cs="微软雅黑" w:hint="eastAsia"/>
          <w:sz w:val="22"/>
          <w:szCs w:val="22"/>
        </w:rPr>
        <w:t>兔砸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境内，你也知道</w:t>
      </w:r>
      <w:r w:rsidR="00BC215B">
        <w:rPr>
          <w:rFonts w:ascii="微软雅黑" w:eastAsia="微软雅黑" w:hAnsi="微软雅黑" w:cs="微软雅黑" w:hint="eastAsia"/>
          <w:sz w:val="22"/>
          <w:szCs w:val="22"/>
        </w:rPr>
        <w:t>兔砸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禁枪是很严格的。能够搞到的枪都不可能是长枪，顶多就是手枪。手枪对我们的威胁已经可以忽略了，如果不是这如隐如现的危机感，我都感觉是咱的顾客是钱多的没处花了。”</w:t>
      </w:r>
    </w:p>
    <w:p w:rsidR="00EA55F0" w:rsidRPr="00DF4D1D" w:rsidP="005F768A" w14:paraId="414438A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“我感觉这次的事情没有那么简单，叫兄弟们做好准备。等待我们金主的命令”</w:t>
      </w:r>
    </w:p>
    <w:p w:rsidR="00EA55F0" w:rsidRPr="00DF4D1D" w:rsidP="005F768A" w14:paraId="713E058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“是，大人，我这就叫兄弟们做好准备”</w:t>
      </w:r>
    </w:p>
    <w:p w:rsidR="00EA55F0" w:rsidRPr="00DF4D1D" w:rsidP="005F768A" w14:paraId="7367FCD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/>
          <w:sz w:val="22"/>
          <w:szCs w:val="22"/>
        </w:rPr>
        <w:t>X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吩咐加纳很快就完成了，检查武器装备是很迅速的一件事。与此同时，AMD和Intel的准备已经完成了。而这些准备不过就是收集穹苍开发者的资料，或者说生平。但是对方透露的资料太少了，调查十分的困难。虽然尝试过入侵对方的个人计算机和服务器，但是完全没有办法。其实这并没有出乎他们的预料，现代的个人计算机怎么可能胜得过量子计算机，倒是对方提供穹苍下载的服务器出现了带宽不足的问题。但是仍然无法攻破防火墙。</w:t>
      </w:r>
    </w:p>
    <w:p w:rsidR="00EA55F0" w:rsidRPr="00DF4D1D" w:rsidP="005F768A" w14:paraId="775B9F7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AMD谈判代表向技术人员人员问道：“真的一点有用的东西没有吗？”</w:t>
      </w:r>
    </w:p>
    <w:p w:rsidR="00EA55F0" w:rsidRPr="00DF4D1D" w:rsidP="005F768A" w14:paraId="11009C1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“是的，有用的完全没有。除了一个邮箱和下载链接，连他的店铺我们都没办法黑”</w:t>
      </w:r>
    </w:p>
    <w:p w:rsidR="00EA55F0" w:rsidRPr="00DF4D1D" w:rsidP="005F768A" w14:paraId="5F705FA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“行了，不用说了，准备好被宰一刀就行了。只是这一刀可能有点狠啊！”</w:t>
      </w:r>
    </w:p>
    <w:p w:rsidR="00EA55F0" w:rsidRPr="00DF4D1D" w:rsidP="005F768A" w14:paraId="7511EF2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然而Intel却没有这么多的动静，只是在那儿等待着合作谈判的到来。同时也是想尽办法的获取穹苍创作者的信息。甚至是动用了FBI中的关系来查找，但还是一无所获。</w:t>
      </w:r>
    </w:p>
    <w:p w:rsidR="00EA55F0" w:rsidRPr="00DF4D1D" w:rsidP="005F768A" w14:paraId="4C102CB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“X先生已经准备好了吗？我们已经登上飞机了很快就能到达目标地点。”</w:t>
      </w:r>
    </w:p>
    <w:p w:rsidR="00EA55F0" w:rsidRPr="00DF4D1D" w:rsidP="005F768A" w14:paraId="239147D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“准备完成，那么请问保尔先生。您有没有更多关于目标的信息，我相信经过这么长的时间您肯定收集了些许的信息”</w:t>
      </w:r>
    </w:p>
    <w:p w:rsidR="00EA55F0" w:rsidRPr="00DF4D1D" w:rsidP="005F768A" w14:paraId="177D121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“十分抱歉，X先生我们在此期间完全没有获得任何有用的信息。希望您能够顺利的完成任务。”</w:t>
      </w:r>
    </w:p>
    <w:p w:rsidR="00EA55F0" w:rsidRPr="00DF4D1D" w:rsidP="005F768A" w14:paraId="342CBFA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“哦，亲爱的保尔你可真是给我带来了个好消息。好吧，我会尽我的最大能力完成任务的”</w:t>
      </w:r>
    </w:p>
    <w:p w:rsidR="00EA55F0" w:rsidRPr="00DF4D1D" w:rsidP="005F768A" w14:paraId="33C1FAD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在保尔听X的语气后感觉事情有点不对，但是具体那儿不对却是说不清楚，就像是他也完全没有把握完成这个任务的感觉。</w:t>
      </w:r>
    </w:p>
    <w:p w:rsidR="00EA55F0" w:rsidRPr="00DF4D1D" w:rsidP="005F768A" w14:paraId="33C1877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孙源玲的出租屋内</w:t>
      </w:r>
    </w:p>
    <w:p w:rsidR="00EA55F0" w:rsidRPr="00DF4D1D" w:rsidP="005F768A" w14:paraId="2275B26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“主人，他们已经在来的路上了。要不要准备下？”</w:t>
      </w:r>
    </w:p>
    <w:p w:rsidR="00EA55F0" w:rsidRPr="00DF4D1D" w:rsidP="005F768A" w14:paraId="1849BD5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“嗯~是该准备一下”</w:t>
      </w:r>
    </w:p>
    <w:p w:rsidR="00EA55F0" w:rsidRPr="00DF4D1D" w:rsidP="005F768A" w14:paraId="5FF059C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孙源玲从戒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指中掏出一个……柔软的球体。然后分成了几块悬浮在空中，随着孙源玲的控制改变了外形。</w:t>
      </w:r>
    </w:p>
    <w:p w:rsidR="00EA55F0" w:rsidRPr="00DF4D1D" w:rsidP="005F768A" w14:paraId="22B0746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“爱丽，试试看能不能够控制这个万用纳米球”</w:t>
      </w:r>
    </w:p>
    <w:p w:rsidR="00EA55F0" w:rsidRPr="00DF4D1D" w:rsidP="005F768A" w14:paraId="666EF9E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过了很一会儿，爱丽才反应过来。</w:t>
      </w:r>
    </w:p>
    <w:p w:rsidR="00EA55F0" w:rsidRPr="00DF4D1D" w:rsidP="005F768A" w14:paraId="4A75BBE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“不行主人，我的算力不够了。我并不是像人类那样的大脑，无法直接使用精神来控制。”</w:t>
      </w:r>
    </w:p>
    <w:p w:rsidR="00EA55F0" w:rsidRPr="00DF4D1D" w:rsidP="005F768A" w14:paraId="21B6747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“这样啊……”然后增加了CPU的阀值，达到了平时的五倍。</w:t>
      </w:r>
    </w:p>
    <w:p w:rsidR="00EA55F0" w:rsidRPr="00DF4D1D" w:rsidP="005F768A" w14:paraId="6F9EFA7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“现在呢？可不可以完全控制了”</w:t>
      </w:r>
    </w:p>
    <w:p w:rsidR="00EA55F0" w:rsidRPr="00DF4D1D" w:rsidP="005F768A" w14:paraId="40FC273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“可以控制了，主人”</w:t>
      </w:r>
    </w:p>
    <w:p w:rsidR="00EA55F0" w:rsidRPr="00DF4D1D" w:rsidP="005F768A" w14:paraId="2478227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“好，注意我的状态。等会听我的命令”</w:t>
      </w:r>
    </w:p>
    <w:p w:rsidR="00EA55F0" w:rsidRPr="00DF4D1D" w:rsidP="005F768A" w14:paraId="2FD0359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很快两家的合作谈判的人都到了，AMD的丽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莎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。Intel的保尔·德。</w:t>
      </w:r>
    </w:p>
    <w:p w:rsidR="00EA55F0" w:rsidRPr="00DF4D1D" w:rsidP="005F768A" w14:paraId="61A5627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“欢迎二位的到来，我们只是一个小作坊。CPU使我们自己使用沙子烧的，别见怪。虽然我们已经掌握了量子计算机芯片的制造技术，但是还无法用于商用。请不要着急……”</w:t>
      </w:r>
    </w:p>
    <w:p w:rsidR="00EA55F0" w:rsidRPr="00DF4D1D" w:rsidP="005F768A" w14:paraId="20C00D7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在孙源玲解释着的时候，那十个雇佣的人已经来到了房间的外围。准备开始动手了。可是在房间内的孙源玲感觉到了外面有另外的人，而且还是有修为在身。虽然和他有相当的一段距离，但仍需警惕。</w:t>
      </w:r>
    </w:p>
    <w:p w:rsidR="00EA55F0" w:rsidRPr="00DF4D1D" w:rsidP="005F768A" w14:paraId="02D1164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“爱丽，隔断我们客人的传感神经，让他们睡一觉。我们又有新的客人到了……”</w:t>
      </w:r>
    </w:p>
    <w:p w:rsidR="00EA55F0" w:rsidRPr="00DF4D1D" w:rsidP="005F768A" w14:paraId="2A4F597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在万用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纳米球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的作用下，前来谈判合作的人已经睡了下去，虽然没有死。但是已经完全隔断了对于外界的感知。</w:t>
      </w:r>
    </w:p>
    <w:p w:rsidR="00EA55F0" w:rsidRPr="00DF4D1D" w:rsidP="005F768A" w14:paraId="4126DC6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此时，在门外的1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人已经察觉到不对了。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安静——安静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的可怕。</w:t>
      </w:r>
    </w:p>
    <w:p w:rsidR="00EA55F0" w:rsidRPr="00DF4D1D" w:rsidP="005F768A" w14:paraId="0AE24D8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“外面的客人，要不要进来喝杯茶呢？我看你们也要筑基了，挺不容易的。就不要打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打杀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杀的呢，我们——好好谈谈吧”</w:t>
      </w:r>
    </w:p>
    <w:p w:rsidR="00EA55F0" w:rsidRPr="00DF4D1D" w:rsidP="005F768A" w14:paraId="26C54CC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