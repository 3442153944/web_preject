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3F250B" w:rsidRPr="00DF4D1D" w:rsidP="005F768A" w14:paraId="1AFAA6CD" w14:textId="7D91AACD">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第一百五十八章 </w:t>
      </w:r>
      <w:r w:rsidRPr="00DF4D1D" w:rsidR="008B1039">
        <w:rPr>
          <w:rFonts w:ascii="微软雅黑" w:eastAsia="微软雅黑" w:hAnsi="微软雅黑" w:cs="微软雅黑" w:hint="eastAsia"/>
          <w:sz w:val="22"/>
          <w:szCs w:val="22"/>
        </w:rPr>
        <w:t xml:space="preserve"> 玩耍途中的坎坷</w:t>
      </w:r>
    </w:p>
    <w:p w:rsidR="003F250B" w:rsidRPr="00DF4D1D" w:rsidP="005F768A" w14:paraId="05FBF9DC" w14:textId="5093396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天气问题得到了解决之后私人启程开始了前往水上乐园的路，为了显得稍微正常一点</w:t>
      </w:r>
      <w:r w:rsidRPr="00DF4D1D" w:rsidR="00421387">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一行人选择了步行</w:t>
      </w:r>
      <w:r w:rsidRPr="00DF4D1D" w:rsidR="00421387">
        <w:rPr>
          <w:rFonts w:ascii="微软雅黑" w:eastAsia="微软雅黑" w:hAnsi="微软雅黑" w:cs="微软雅黑" w:hint="eastAsia"/>
          <w:sz w:val="22"/>
          <w:szCs w:val="22"/>
        </w:rPr>
        <w:t>，只是都穿梭空间习惯了，就算是没有穿梭空间基本上都是通过飞行进行移动的，怎么样正常的走路一行人都已经忘却了，或者说不喜欢正常的走路了。</w:t>
      </w:r>
    </w:p>
    <w:p w:rsidR="00421387" w:rsidRPr="00DF4D1D" w:rsidP="005F768A" w14:paraId="3B0D4DF4" w14:textId="0E20620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所带来的后果就是在走路的时候速度十分的快，看起来是走，但实际</w:t>
      </w:r>
      <w:r w:rsidRPr="00DF4D1D">
        <w:rPr>
          <w:rFonts w:ascii="微软雅黑" w:eastAsia="微软雅黑" w:hAnsi="微软雅黑" w:cs="微软雅黑" w:hint="eastAsia"/>
          <w:sz w:val="22"/>
          <w:szCs w:val="22"/>
        </w:rPr>
        <w:t>之上脚</w:t>
      </w:r>
      <w:r w:rsidRPr="00DF4D1D">
        <w:rPr>
          <w:rFonts w:ascii="微软雅黑" w:eastAsia="微软雅黑" w:hAnsi="微软雅黑" w:cs="微软雅黑" w:hint="eastAsia"/>
          <w:sz w:val="22"/>
          <w:szCs w:val="22"/>
        </w:rPr>
        <w:t>都是没有接触到地面是在地面之上低空飞行，重力对于她们来说已经是不存在的东西了。</w:t>
      </w:r>
    </w:p>
    <w:p w:rsidR="008B1039" w:rsidRPr="00DF4D1D" w:rsidP="005F768A" w14:paraId="6CD7AC02" w14:textId="4F948A9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如果没有意外的话十多公里的道路按照这种方式行进只需要不到半个小时就可以到达了，如果心情好的话还可以在路边上买点小吃来吃。</w:t>
      </w:r>
    </w:p>
    <w:p w:rsidR="00421387" w:rsidRPr="00DF4D1D" w:rsidP="005F768A" w14:paraId="1095E77A" w14:textId="43D52E1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不过意外之所以是意外，那便是意料之外的事情，只要孙源玲没有通过时间的权柄获</w:t>
      </w:r>
      <w:r w:rsidRPr="00DF4D1D">
        <w:rPr>
          <w:rFonts w:ascii="微软雅黑" w:eastAsia="微软雅黑" w:hAnsi="微软雅黑" w:cs="微软雅黑" w:hint="eastAsia"/>
          <w:sz w:val="22"/>
          <w:szCs w:val="22"/>
        </w:rPr>
        <w:t>得未来的将会发生的事情，那么意外一说便成立。</w:t>
      </w:r>
    </w:p>
    <w:p w:rsidR="000736ED" w:rsidRPr="00DF4D1D" w:rsidP="005F768A" w14:paraId="645700E0" w14:textId="26551AF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于是一辆1</w:t>
      </w:r>
      <w:r w:rsidRPr="00DF4D1D">
        <w:rPr>
          <w:rFonts w:ascii="微软雅黑" w:eastAsia="微软雅黑" w:hAnsi="微软雅黑" w:cs="微软雅黑"/>
          <w:sz w:val="22"/>
          <w:szCs w:val="22"/>
        </w:rPr>
        <w:t>6</w:t>
      </w:r>
      <w:r w:rsidRPr="00DF4D1D">
        <w:rPr>
          <w:rFonts w:ascii="微软雅黑" w:eastAsia="微软雅黑" w:hAnsi="微软雅黑" w:cs="微软雅黑" w:hint="eastAsia"/>
          <w:sz w:val="22"/>
          <w:szCs w:val="22"/>
        </w:rPr>
        <w:t>对负重轮的大货车在下坡的时候速度突然开始激增，如果光是重力作用在之上的话都不会出现这么快的加速度，但是发动机却出于熄火的状态，而刹车用的气缸在加速的时候就已经爆炸了。</w:t>
      </w:r>
    </w:p>
    <w:p w:rsidR="00421387" w:rsidRPr="00DF4D1D" w:rsidP="005F768A" w14:paraId="376D71BF" w14:textId="10453D8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“这货车抽风了？刹车失灵也不应该有这么快的速度啊。”看着突然加速的大货车孙源玲露出了不接的神情。</w:t>
      </w:r>
    </w:p>
    <w:p w:rsidR="000736ED" w:rsidRPr="00DF4D1D" w:rsidP="005F768A" w14:paraId="4B5573A6" w14:textId="61A9C31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“所以姐姐不帮下忙吗？如果以现在的状态来看的话就算刹车好了，这辆大货车还是有很大的概率失控，到时候会出现很严重的后果的。”</w:t>
      </w:r>
    </w:p>
    <w:p w:rsidR="000736ED" w:rsidRPr="00DF4D1D" w:rsidP="005F768A" w14:paraId="48AE8DBE" w14:textId="7EB44DB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还没等爱丽的话说完，那辆大货车的方向突然开始改变，开始向着</w:t>
      </w:r>
      <w:r w:rsidRPr="00DF4D1D" w:rsidR="00084202">
        <w:rPr>
          <w:rFonts w:ascii="微软雅黑" w:eastAsia="微软雅黑" w:hAnsi="微软雅黑" w:cs="微软雅黑" w:hint="eastAsia"/>
          <w:sz w:val="22"/>
          <w:szCs w:val="22"/>
        </w:rPr>
        <w:t>孙源玲一行人的方向驶来。</w:t>
      </w:r>
    </w:p>
    <w:p w:rsidR="00084202" w:rsidRPr="00DF4D1D" w:rsidP="005F768A" w14:paraId="661665FB" w14:textId="6A07001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面对着突入起来的大货车，孙源玲并不害怕，而是十分的疑惑，因为这似乎并不是一个意外，而像是人祸</w:t>
      </w:r>
      <w:r w:rsidRPr="00DF4D1D" w:rsidR="00925FB9">
        <w:rPr>
          <w:rFonts w:ascii="微软雅黑" w:eastAsia="微软雅黑" w:hAnsi="微软雅黑" w:cs="微软雅黑" w:hint="eastAsia"/>
          <w:sz w:val="22"/>
          <w:szCs w:val="22"/>
        </w:rPr>
        <w:t>。</w:t>
      </w:r>
    </w:p>
    <w:p w:rsidR="00925FB9" w:rsidRPr="00DF4D1D" w:rsidP="005F768A" w14:paraId="299B4C32" w14:textId="1E373C5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股无形的力量顿时笼罩在了整个大货车的身上，让本来还在疾驰的大货车的速度瞬间降低为0，巨大惯性作用在整个车都出现了严重的变形，在其中的驾驶员因为有了孙源玲的特殊防护，倒是没有什么大碍，但是巨大的过载还是让他陷入到了昏迷之中。</w:t>
      </w:r>
    </w:p>
    <w:p w:rsidR="000736ED" w:rsidRPr="00DF4D1D" w:rsidP="005F768A" w14:paraId="46A471AA" w14:textId="1D521FF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时速在</w:t>
      </w:r>
      <w:r w:rsidRPr="00DF4D1D" w:rsidR="00AE3A41">
        <w:rPr>
          <w:rFonts w:ascii="微软雅黑" w:eastAsia="微软雅黑" w:hAnsi="微软雅黑" w:cs="微软雅黑" w:hint="eastAsia"/>
          <w:sz w:val="22"/>
          <w:szCs w:val="22"/>
        </w:rPr>
        <w:t>7</w:t>
      </w:r>
      <w:r w:rsidRPr="00DF4D1D" w:rsidR="00AE3A41">
        <w:rPr>
          <w:rFonts w:ascii="微软雅黑" w:eastAsia="微软雅黑" w:hAnsi="微软雅黑" w:cs="微软雅黑"/>
          <w:sz w:val="22"/>
          <w:szCs w:val="22"/>
        </w:rPr>
        <w:t>0</w:t>
      </w:r>
      <w:r w:rsidRPr="00DF4D1D" w:rsidR="00AE3A41">
        <w:rPr>
          <w:rFonts w:ascii="微软雅黑" w:eastAsia="微软雅黑" w:hAnsi="微软雅黑" w:cs="微软雅黑" w:hint="eastAsia"/>
          <w:sz w:val="22"/>
          <w:szCs w:val="22"/>
        </w:rPr>
        <w:t>km每小时的货车在瞬间停了下来</w:t>
      </w:r>
      <w:r w:rsidRPr="00DF4D1D" w:rsidR="008C7D88">
        <w:rPr>
          <w:rFonts w:ascii="微软雅黑" w:eastAsia="微软雅黑" w:hAnsi="微软雅黑" w:cs="微软雅黑" w:hint="eastAsia"/>
          <w:sz w:val="22"/>
          <w:szCs w:val="22"/>
        </w:rPr>
        <w:t>，其过载几乎可以将这个大货车压成一个铁饼了。</w:t>
      </w:r>
    </w:p>
    <w:p w:rsidR="0039167F" w:rsidRPr="00DF4D1D" w:rsidP="005F768A" w14:paraId="3874F4FA" w14:textId="6EAB6FD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待后面</w:t>
      </w:r>
      <w:r w:rsidRPr="00DF4D1D" w:rsidR="00800D5A">
        <w:rPr>
          <w:rFonts w:ascii="微软雅黑" w:eastAsia="微软雅黑" w:hAnsi="微软雅黑" w:cs="微软雅黑" w:hint="eastAsia"/>
          <w:sz w:val="22"/>
          <w:szCs w:val="22"/>
        </w:rPr>
        <w:t>的车辆都冷静下来了</w:t>
      </w:r>
      <w:r w:rsidRPr="00DF4D1D">
        <w:rPr>
          <w:rFonts w:ascii="微软雅黑" w:eastAsia="微软雅黑" w:hAnsi="微软雅黑" w:cs="微软雅黑" w:hint="eastAsia"/>
          <w:sz w:val="22"/>
          <w:szCs w:val="22"/>
        </w:rPr>
        <w:t>，孙源玲才慢慢的走到大货车的驾驶室把那个司机从驾驶室之中给拉了出了来。</w:t>
      </w:r>
    </w:p>
    <w:p w:rsidR="005553F7" w:rsidRPr="00DF4D1D" w:rsidP="005F768A" w14:paraId="681BEB9F" w14:textId="2F13672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“喂，别睡了，快给本小姐醒醒</w:t>
      </w:r>
      <w:r w:rsidRPr="00DF4D1D" w:rsidR="001C19BC">
        <w:rPr>
          <w:rFonts w:ascii="微软雅黑" w:eastAsia="微软雅黑" w:hAnsi="微软雅黑" w:cs="微软雅黑" w:hint="eastAsia"/>
          <w:sz w:val="22"/>
          <w:szCs w:val="22"/>
        </w:rPr>
        <w:t>，就这点程度的伤害顶多就是头晕一下而已。</w:t>
      </w:r>
      <w:r w:rsidRPr="00DF4D1D">
        <w:rPr>
          <w:rFonts w:ascii="微软雅黑" w:eastAsia="微软雅黑" w:hAnsi="微软雅黑" w:cs="微软雅黑" w:hint="eastAsia"/>
          <w:sz w:val="22"/>
          <w:szCs w:val="22"/>
        </w:rPr>
        <w:t>”</w:t>
      </w:r>
    </w:p>
    <w:p w:rsidR="007A3A96" w:rsidRPr="00DF4D1D" w:rsidP="005F768A" w14:paraId="33103657" w14:textId="22C05FC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“额，你怎么知道我是清醒的？”</w:t>
      </w:r>
    </w:p>
    <w:p w:rsidR="001C19BC" w:rsidRPr="00DF4D1D" w:rsidP="005F768A" w14:paraId="49263A57" w14:textId="5373232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“呵，你这人还真是有意思啊，本小姐把你给救了，你是不是清醒的我还不清楚？快</w:t>
      </w:r>
      <w:r w:rsidRPr="00DF4D1D">
        <w:rPr>
          <w:rFonts w:ascii="微软雅黑" w:eastAsia="微软雅黑" w:hAnsi="微软雅黑" w:cs="微软雅黑" w:hint="eastAsia"/>
          <w:sz w:val="22"/>
          <w:szCs w:val="22"/>
        </w:rPr>
        <w:t>给我起来，我有事情要问你。”孙源玲见这个大货车司机不愿意起来开始催促了起来。</w:t>
      </w:r>
    </w:p>
    <w:p w:rsidR="001C19BC" w:rsidRPr="00DF4D1D" w:rsidP="005F768A" w14:paraId="0319A68F" w14:textId="36208B6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“我问你啊？你刚才在做什么？不要想着说谎，如果是说谎我可以能够看出来的，我只懒得费时间去调查事情的真相。”</w:t>
      </w:r>
    </w:p>
    <w:p w:rsidR="00DD2AAB" w:rsidRPr="00DF4D1D" w:rsidP="005F768A" w14:paraId="6958D294" w14:textId="31E8E0D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也不知道刚才发生了什么，本来我还在正常开始的时候突然头特别的晕，然后十分的想要睡觉，在那个时候我就想要把车给靠边停下来休息一下了，但是车都还没有停下来我就失去了意识，直到刚才我才恢复了意识，期间发生了什么我也不知道。”</w:t>
      </w:r>
    </w:p>
    <w:p w:rsidR="001C19BC" w:rsidRPr="00DF4D1D" w:rsidP="005F768A" w14:paraId="4E05CF46" w14:textId="64358F0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“嗯~是这样吗？”</w:t>
      </w:r>
    </w:p>
    <w:p w:rsidR="001C19BC" w:rsidRPr="00DF4D1D" w:rsidP="005F768A" w14:paraId="75BDAF13" w14:textId="3CEB8BB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“是的是的，我说的可是句句属实。”</w:t>
      </w:r>
    </w:p>
    <w:p w:rsidR="001C19BC" w:rsidRPr="00DF4D1D" w:rsidP="005F768A" w14:paraId="45E5A59E" w14:textId="5221A95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你就继续在这儿呆着吧，如果觉得有什么不舒服的就自己报警去医院吧，待会儿会有交警和警察前来处理这件事情的，你应该承担一些什么责任我想你还是知道的吧，你就庆幸这次没有造成人员伤亡了吧，如果造成了人员伤亡那么事情就不是这样轻轻松松就可以解决了的。”</w:t>
      </w:r>
    </w:p>
    <w:p w:rsidR="001C19BC" w:rsidRPr="00DF4D1D" w:rsidP="005F768A" w14:paraId="3A445DE8" w14:textId="03871A6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“是是是，我知道了。”</w:t>
      </w:r>
    </w:p>
    <w:p w:rsidR="0081661F" w:rsidRPr="00DF4D1D" w:rsidP="005F768A" w14:paraId="710CDCE6" w14:textId="4241C8F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在大致确认了到底发生了些什么事情之后孙源玲便不再在意这件事情了，反正又不归她管。</w:t>
      </w:r>
    </w:p>
    <w:p w:rsidR="0081661F" w:rsidRPr="00DF4D1D" w:rsidP="005F768A" w14:paraId="70C75C6E" w14:textId="37007A6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“爱丽，通知交警和警察到这个地方来处理一下现场，紧急公路抢险就不用叫了，他们也处理不了这样的事情。”</w:t>
      </w:r>
    </w:p>
    <w:p w:rsidR="0081661F" w:rsidRPr="00DF4D1D" w:rsidP="005F768A" w14:paraId="477CDF5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“嗯，正在执行。</w:t>
      </w:r>
    </w:p>
    <w:p w:rsidR="001C19BC" w:rsidRPr="00DF4D1D" w:rsidP="005F768A" w14:paraId="518E0D86" w14:textId="0849EB3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可是我还是有疑问，为什么就这样放过他了呢？”</w:t>
      </w:r>
    </w:p>
    <w:p w:rsidR="00925FB9" w:rsidRPr="00DF4D1D" w:rsidP="005F768A" w14:paraId="145F465C" w14:textId="72CD236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“这件事儿啊，可以说和他几乎没有半毛钱的关系，只是一个可怜的工具人罢了，如果不是我的话他都已经去和上帝面基了。”</w:t>
      </w:r>
    </w:p>
    <w:p w:rsidR="0081661F" w:rsidRPr="00DF4D1D" w:rsidP="005F768A" w14:paraId="22077218" w14:textId="1A54214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“所以到底是发生了什么事情啊？”一旁的孙瑶有些看不惯自己的老姐说谜语了。</w:t>
      </w:r>
    </w:p>
    <w:p w:rsidR="0081661F" w:rsidRPr="00DF4D1D" w:rsidP="005F768A" w14:paraId="5D15F6B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“嗯~就是这个星球的星球意志在捉弄我，只不过它暂时还不知道事情的轻重，只能够大致的使用一些十分粗劣的手段来捉弄我。</w:t>
      </w:r>
    </w:p>
    <w:p w:rsidR="0081661F" w:rsidRPr="00DF4D1D" w:rsidP="005F768A" w14:paraId="79CD68B5" w14:textId="59DFFF7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既然作为这个星球的意志那么控制超能力者和没有任何能力的普通人还是很容易的，就算是那些修行者，如果自身的实力太弱了的话依然是有可能会被星球的意志所控制，成为这个星球意志的工具人。”</w:t>
      </w:r>
    </w:p>
    <w:p w:rsidR="0081661F" w:rsidRPr="00DF4D1D" w:rsidP="005F768A" w14:paraId="79167DE1" w14:textId="2590C41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“果然是这样吗？怪不得我从这个人的身上感受到了熟悉的气息。”一直都没有多少存在感的欧阳慧突然说到。</w:t>
      </w:r>
    </w:p>
    <w:p w:rsidR="0081661F" w:rsidRPr="00DF4D1D" w:rsidP="005F768A" w14:paraId="56F8DB4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“唉，不要管它了，现在的星球意志就像是一个还没哟长大的小孩子一样，玩心很重，对于什么事情都很好奇。</w:t>
      </w:r>
    </w:p>
    <w:p w:rsidR="0081661F" w:rsidRPr="00DF4D1D" w:rsidP="005F768A" w14:paraId="5225B303" w14:textId="07EDCDA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不过它好奇归它好奇，</w:t>
      </w:r>
      <w:r w:rsidRPr="00DF4D1D">
        <w:rPr>
          <w:rFonts w:ascii="微软雅黑" w:eastAsia="微软雅黑" w:hAnsi="微软雅黑" w:cs="微软雅黑" w:hint="eastAsia"/>
          <w:sz w:val="22"/>
          <w:szCs w:val="22"/>
        </w:rPr>
        <w:t>咱继续</w:t>
      </w:r>
      <w:r w:rsidRPr="00DF4D1D">
        <w:rPr>
          <w:rFonts w:ascii="微软雅黑" w:eastAsia="微软雅黑" w:hAnsi="微软雅黑" w:cs="微软雅黑" w:hint="eastAsia"/>
          <w:sz w:val="22"/>
          <w:szCs w:val="22"/>
        </w:rPr>
        <w:t>前进吧，都在这儿耽误了几分钟了，如果这个小东西还在不长记性的话我只好帮它长长记性了。”</w:t>
      </w:r>
    </w:p>
    <w:p w:rsidR="00FA2DCA" w:rsidRPr="00DF4D1D" w:rsidP="005F768A" w14:paraId="063108E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“长记性吗？虽然不知道是怎么操作的，但是还是很希望待会儿能够见识到这么逮住这个星球的意志让它长长记性。</w:t>
      </w:r>
    </w:p>
    <w:p w:rsidR="0081661F" w:rsidRPr="00DF4D1D" w:rsidP="005F768A" w14:paraId="1498DB8F" w14:textId="0F8959D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我都存在于这个世界之上这么长时间了，还从来没有听说过星球意志这种东西，更不要说见见它了。</w:t>
      </w:r>
      <w:r w:rsidRPr="00DF4D1D" w:rsidR="00080C90">
        <w:rPr>
          <w:rFonts w:ascii="微软雅黑" w:eastAsia="微软雅黑" w:hAnsi="微软雅黑" w:cs="微软雅黑" w:hint="eastAsia"/>
          <w:sz w:val="22"/>
          <w:szCs w:val="22"/>
        </w:rPr>
        <w:t>”</w:t>
      </w:r>
    </w:p>
    <w:p w:rsidR="0081661F" w:rsidRPr="00DF4D1D" w:rsidP="005F768A" w14:paraId="65F2356F" w14:textId="70AEC02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“虽然我很理解你的好奇心，但是我还是希望不要有见到它的时候，不然的话事情就麻烦起来了，到时候想要解决一起出现的事情麻烦的要死。”</w:t>
      </w:r>
    </w:p>
    <w:p w:rsidR="00FA2DCA" w:rsidRPr="00DF4D1D" w:rsidP="005F768A" w14:paraId="22646E06" w14:textId="1157FF3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“好吧，但我还是希望能够见见这个星球的星球意志，如果有什么麻烦的话我来解决就好了。”</w:t>
      </w:r>
    </w:p>
    <w:p w:rsidR="00FA2DCA" w:rsidRPr="00DF4D1D" w:rsidP="005F768A" w14:paraId="02476690" w14:textId="33C0BA5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要想了，如果真的出现了麻烦的话你还没有那个能力却解决，这个星球意志虽然是在我的手笔之下诞生的，距离现在时间还很短暂，但是它的实力却不是你能够才想到的，毕竟是依托于一个星球存在的，如果处理不好会把整个地星都给打爆掉。”</w:t>
      </w:r>
    </w:p>
    <w:p w:rsidR="00FA2DCA" w:rsidRPr="00DF4D1D" w:rsidP="005F768A" w14:paraId="092A106E" w14:textId="1E35F1A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“喂，你们两个能不能不要聊天了，不知道这样走路很慢麻的嘛？”在前方缓缓走着的孙瑶向着孙源玲和欧阳慧两人喊道。</w:t>
      </w:r>
    </w:p>
    <w:p w:rsidR="0081661F" w:rsidRPr="00DF4D1D" w:rsidP="005F768A" w14:paraId="64CE3D55" w14:textId="6D63FEB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两人互相看了看对方，便迅速的朝着孙瑶的方向走去。</w:t>
      </w:r>
    </w:p>
    <w:p w:rsidR="00FA2DCA" w:rsidRPr="00DF4D1D" w:rsidP="005F768A" w14:paraId="302F7FE2" w14:textId="7480582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接下来的行进速度很快，还有几分钟的路程就能够到达目的地了。</w:t>
      </w:r>
    </w:p>
    <w:p w:rsidR="00FA2DCA" w:rsidRPr="00DF4D1D" w:rsidP="005F768A" w14:paraId="2E8E8CC3" w14:textId="7CF9340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FA2DCA" w:rsidRPr="00DF4D1D" w:rsidP="005F768A" w14:paraId="59513B6E" w14:textId="253DC37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“哇，终于到了，爱丽把票买了没有？”</w:t>
      </w:r>
    </w:p>
    <w:p w:rsidR="00FA2DCA" w:rsidRPr="00DF4D1D" w:rsidP="005F768A" w14:paraId="4D8166DB" w14:textId="7CEC28B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“买了的，只是欧阳慧的身份证没有实体证件需要姐姐把实体物给创造出来。”</w:t>
      </w:r>
    </w:p>
    <w:p w:rsidR="00FA2DCA" w:rsidRPr="00DF4D1D" w:rsidP="005F768A" w14:paraId="1DE07517" w14:textId="575FBD6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“哦”孙源玲应了一声之后，便把欧阳慧的身份证给拿了出来。</w:t>
      </w:r>
    </w:p>
    <w:p w:rsidR="00FA2DCA" w:rsidRPr="00DF4D1D" w:rsidP="005F768A" w14:paraId="26A23153" w14:textId="575EA66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因为是临近中午，还没有到最炎热的下午，前来的人还不是很多，只是稍微排了一下队就拿到了入</w:t>
      </w:r>
      <w:r w:rsidRPr="00DF4D1D" w:rsidR="00C60D9C">
        <w:rPr>
          <w:rFonts w:ascii="微软雅黑" w:eastAsia="微软雅黑" w:hAnsi="微软雅黑" w:cs="微软雅黑" w:hint="eastAsia"/>
          <w:sz w:val="22"/>
          <w:szCs w:val="22"/>
        </w:rPr>
        <w:t>园</w:t>
      </w:r>
      <w:r w:rsidRPr="00DF4D1D">
        <w:rPr>
          <w:rFonts w:ascii="微软雅黑" w:eastAsia="微软雅黑" w:hAnsi="微软雅黑" w:cs="微软雅黑" w:hint="eastAsia"/>
          <w:sz w:val="22"/>
          <w:szCs w:val="22"/>
        </w:rPr>
        <w:t>玩的通票了。</w:t>
      </w:r>
    </w:p>
    <w:p w:rsidR="00FA2DCA" w:rsidRPr="00DF4D1D" w:rsidP="005F768A" w14:paraId="51DEDC20" w14:textId="77777777">
      <w:pPr>
        <w:rPr>
          <w:rFonts w:ascii="微软雅黑" w:eastAsia="微软雅黑" w:hAnsi="微软雅黑" w:cs="微软雅黑"/>
          <w:sz w:val="22"/>
          <w:szCs w:val="22"/>
        </w:rPr>
      </w:pPr>
    </w:p>
    <w:p w:rsidR="00080C90" w:rsidRPr="00DF4D1D" w:rsidP="005F768A" w14:paraId="1FB6A0B6" w14:textId="2D4A8150">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