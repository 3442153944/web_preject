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5B6F1337" w14:textId="77777777">
      <w:pPr>
        <w:tabs>
          <w:tab w:val="left" w:pos="3375"/>
        </w:tabs>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第四十二章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人工智能型碳基生命</w:t>
      </w:r>
    </w:p>
    <w:p w:rsidR="00EA55F0" w:rsidRPr="00DF4D1D" w:rsidP="005F768A" w14:paraId="4F41105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孙源玲看着站在自己面前一丝不挂的爱丽露出了一个母亲般的慈祥的笑容，毕竟爱丽也算是自己亲手创造出来的，也可以算是自己的孩子。</w:t>
      </w:r>
    </w:p>
    <w:p w:rsidR="00EA55F0" w:rsidRPr="00DF4D1D" w:rsidP="005F768A" w14:paraId="0E1D31B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爱丽看了看周围对孙源玲说到：“主人？难道这就是用肉体看到的世界吗？和用摄像头看到的世界不同呢~“</w:t>
      </w:r>
    </w:p>
    <w:p w:rsidR="00EA55F0" w:rsidRPr="00DF4D1D" w:rsidP="005F768A" w14:paraId="1108742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孙源玲以看待自己孩子的目光看着爱丽</w:t>
      </w:r>
    </w:p>
    <w:p w:rsidR="00EA55F0" w:rsidRPr="00DF4D1D" w:rsidP="005F768A" w14:paraId="0C5D952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“嗯，拥有身体可以或得的东西可是不少呢，你也可以拥有很多很多的可能。”</w:t>
      </w:r>
    </w:p>
    <w:p w:rsidR="00EA55F0" w:rsidRPr="00DF4D1D" w:rsidP="005F768A" w14:paraId="7D2FB27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“嗯，主人，为什么我感觉我的身体的力量和普通人身体所蕴含的力量差距这么大啊？就算是在打印的时候对身体进行了优化也不可能拥有这么大的力量啊？”</w:t>
      </w:r>
    </w:p>
    <w:p w:rsidR="00EA55F0" w:rsidRPr="00DF4D1D" w:rsidP="005F768A" w14:paraId="29DF3D87" w14:textId="0C1068E4">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“这个嘛，当然是我给你的身体加持了修为啦，为了你能够在</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上保持住修为我可是将灵气复苏这件事强放上了进程的哦~</w:t>
      </w:r>
    </w:p>
    <w:p w:rsidR="00EA55F0" w:rsidRPr="00DF4D1D" w:rsidP="005F768A" w14:paraId="74482EE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虽然进度很慢，那是因为我怕麻烦，现在有了你这样的好帮手我就可以稍微大胆一点了。”</w:t>
      </w:r>
    </w:p>
    <w:p w:rsidR="00EA55F0" w:rsidRPr="00DF4D1D" w:rsidP="005F768A" w14:paraId="103BF2A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指中拿出了一套看起来很平常的衣服</w:t>
      </w:r>
    </w:p>
    <w:p w:rsidR="00EA55F0" w:rsidRPr="00DF4D1D" w:rsidP="005F768A" w14:paraId="66D8435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“来，爱丽把衣服穿上吧。”</w:t>
      </w:r>
    </w:p>
    <w:p w:rsidR="00EA55F0" w:rsidRPr="00DF4D1D" w:rsidP="005F768A" w14:paraId="119C183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w:t>
      </w:r>
    </w:p>
    <w:p w:rsidR="00EA55F0" w:rsidRPr="00DF4D1D" w:rsidP="005F768A" w14:paraId="2C59543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重重的答应一声之后爱丽将孙源玲手上的衣服拿下便在原地开始更换了。</w:t>
      </w:r>
    </w:p>
    <w:p w:rsidR="00EA55F0" w:rsidRPr="00DF4D1D" w:rsidP="005F768A" w14:paraId="79FF925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孙源玲看着爱丽的行为并没有太多的想法，毕竟都是女孩嘛（虽然以前是男人），再者说这也是爱丽无条件的信任孙源玲的表现，就算是孙源玲想要对爱丽做什么事情，相信爱丽也是不会有任何的反抗。</w:t>
      </w:r>
    </w:p>
    <w:p w:rsidR="00EA55F0" w:rsidRPr="00DF4D1D" w:rsidP="005F768A" w14:paraId="5C9E432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很快爱丽便换好了衣服。</w:t>
      </w:r>
    </w:p>
    <w:p w:rsidR="00EA55F0" w:rsidRPr="00DF4D1D" w:rsidP="005F768A" w14:paraId="3E836C3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“主人，觉得爱丽怎么样？”</w:t>
      </w:r>
    </w:p>
    <w:p w:rsidR="00EA55F0" w:rsidRPr="00DF4D1D" w:rsidP="005F768A" w14:paraId="52DB382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本来孙源玲给爱丽的衣服只是可以随着体型而改变大小的JK服装而已，但是穿在爱丽的身上就先得十分的可爱。</w:t>
      </w:r>
    </w:p>
    <w:p w:rsidR="00EA55F0" w:rsidRPr="00DF4D1D" w:rsidP="005F768A" w14:paraId="3F06C0A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noProof/>
          <w:sz w:val="22"/>
          <w:szCs w:val="22"/>
        </w:rPr>
        <w:drawing>
          <wp:anchor distT="0" distB="0" distL="0" distR="0" simplePos="0" relativeHeight="251658240" behindDoc="0" locked="0" layoutInCell="1" allowOverlap="1">
            <wp:simplePos x="0" y="0"/>
            <wp:positionH relativeFrom="column">
              <wp:posOffset>0</wp:posOffset>
            </wp:positionH>
            <wp:positionV relativeFrom="paragraph">
              <wp:posOffset>838200</wp:posOffset>
            </wp:positionV>
            <wp:extent cx="3048000" cy="4314825"/>
            <wp:effectExtent l="0" t="0" r="0" b="9525"/>
            <wp:wrapTopAndBottom/>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xmlns:r="http://schemas.openxmlformats.org/officeDocument/2006/relationships"/>
                    <a:stretch>
                      <a:fillRect/>
                    </a:stretch>
                  </pic:blipFill>
                  <pic:spPr>
                    <a:xfrm>
                      <a:off x="0" y="0"/>
                      <a:ext cx="3048000" cy="4314825"/>
                    </a:xfrm>
                    <a:prstGeom prst="rect">
                      <a:avLst/>
                    </a:prstGeom>
                    <a:ln>
                      <a:noFill/>
                    </a:ln>
                  </pic:spPr>
                </pic:pic>
              </a:graphicData>
            </a:graphic>
          </wp:anchor>
        </w:drawing>
      </w:r>
      <w:r w:rsidRPr="00DF4D1D">
        <w:rPr>
          <w:rFonts w:ascii="微软雅黑" w:eastAsia="微软雅黑" w:hAnsi="微软雅黑" w:cs="微软雅黑" w:hint="eastAsia"/>
          <w:sz w:val="22"/>
          <w:szCs w:val="22"/>
        </w:rPr>
        <w:t>同样是银白色的及腰长发和碧蓝的瞳孔，白色的</w:t>
      </w:r>
      <w:r w:rsidRPr="00DF4D1D">
        <w:rPr>
          <w:rFonts w:ascii="微软雅黑" w:eastAsia="微软雅黑" w:hAnsi="微软雅黑" w:cs="微软雅黑" w:hint="eastAsia"/>
          <w:sz w:val="22"/>
          <w:szCs w:val="22"/>
        </w:rPr>
        <w:t>过膝袜称托出</w:t>
      </w:r>
      <w:r w:rsidRPr="00DF4D1D">
        <w:rPr>
          <w:rFonts w:ascii="微软雅黑" w:eastAsia="微软雅黑" w:hAnsi="微软雅黑" w:cs="微软雅黑" w:hint="eastAsia"/>
          <w:sz w:val="22"/>
          <w:szCs w:val="22"/>
        </w:rPr>
        <w:t>神秘领域。身体的比例是相当的均衡。</w:t>
      </w:r>
    </w:p>
    <w:p w:rsidR="00EA55F0" w:rsidRPr="00DF4D1D" w:rsidP="005F768A" w14:paraId="011AC51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I</w:t>
      </w:r>
      <w:r w:rsidRPr="00DF4D1D">
        <w:rPr>
          <w:rFonts w:ascii="微软雅黑" w:eastAsia="微软雅黑" w:hAnsi="微软雅黑" w:cs="微软雅黑" w:hint="eastAsia"/>
          <w:sz w:val="22"/>
          <w:szCs w:val="22"/>
        </w:rPr>
        <w:t>d：</w:t>
      </w:r>
      <w:r w:rsidRPr="00DF4D1D">
        <w:rPr>
          <w:rFonts w:ascii="微软雅黑" w:eastAsia="微软雅黑" w:hAnsi="微软雅黑" w:cs="微软雅黑"/>
          <w:sz w:val="22"/>
          <w:szCs w:val="22"/>
        </w:rPr>
        <w:t>73854882_p0</w:t>
      </w:r>
    </w:p>
    <w:p w:rsidR="00EA55F0" w:rsidRPr="00DF4D1D" w:rsidP="005F768A" w14:paraId="7B0853E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孙源玲有些呆呆的看着爱丽，虽然说是自己打印出来的身体，但是设计人并不是</w:t>
      </w:r>
      <w:r w:rsidRPr="00DF4D1D">
        <w:rPr>
          <w:rFonts w:ascii="微软雅黑" w:eastAsia="微软雅黑" w:hAnsi="微软雅黑" w:cs="微软雅黑" w:hint="eastAsia"/>
          <w:sz w:val="22"/>
          <w:szCs w:val="22"/>
        </w:rPr>
        <w:t>自己。脸色有些红润的孙源玲说话的时候都有些卡顿。</w:t>
      </w:r>
    </w:p>
    <w:p w:rsidR="00EA55F0" w:rsidRPr="00DF4D1D" w:rsidP="005F768A" w14:paraId="0986CBF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“主人，怎么了嘛？”</w:t>
      </w:r>
    </w:p>
    <w:p w:rsidR="00EA55F0" w:rsidRPr="00DF4D1D" w:rsidP="005F768A" w14:paraId="134C617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“并没有怎么，只是爱丽你为什么要将身体设计成跟我相差不大的样子啊？还要比我矮那么一点啊~”</w:t>
      </w:r>
    </w:p>
    <w:p w:rsidR="00EA55F0" w:rsidRPr="00DF4D1D" w:rsidP="005F768A" w14:paraId="74448AD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“这个嘛，当然是主人最好看啦，我要跟主人一样，但是我不能太高了。否则的话本来就不怎么高的主人在和我在一起的时候就显得更矮了。”</w:t>
      </w:r>
    </w:p>
    <w:p w:rsidR="00EA55F0" w:rsidRPr="00DF4D1D" w:rsidP="005F768A" w14:paraId="048F4E2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“额，好像瑶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也比我要高了。为什么我就长不高了啊</w:t>
      </w:r>
      <w:r w:rsidRPr="00DF4D1D">
        <w:rPr>
          <w:rFonts w:ascii="微软雅黑" w:eastAsia="微软雅黑" w:hAnsi="微软雅黑" w:cs="微软雅黑" w:hint="eastAsia"/>
          <w:sz w:val="22"/>
          <w:szCs w:val="22"/>
        </w:rPr>
        <w:t>淦</w:t>
      </w:r>
      <w:r w:rsidRPr="00DF4D1D">
        <w:rPr>
          <w:rFonts w:ascii="微软雅黑" w:eastAsia="微软雅黑" w:hAnsi="微软雅黑" w:cs="微软雅黑" w:hint="eastAsia"/>
          <w:sz w:val="22"/>
          <w:szCs w:val="22"/>
        </w:rPr>
        <w:t>！”</w:t>
      </w:r>
    </w:p>
    <w:p w:rsidR="00EA55F0" w:rsidRPr="00DF4D1D" w:rsidP="005F768A" w14:paraId="08B6AF6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爱丽看着自己的主人有些无奈的摇摇头道：“好了，主人。不是要做手术置入芯片吗？”</w:t>
      </w:r>
    </w:p>
    <w:p w:rsidR="00EA55F0" w:rsidRPr="00DF4D1D" w:rsidP="005F768A" w14:paraId="6373A57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“不会很痛吗？”孙源玲似乎有些不忍心对爱丽下手。</w:t>
      </w:r>
    </w:p>
    <w:p w:rsidR="00EA55F0" w:rsidRPr="00DF4D1D" w:rsidP="005F768A" w14:paraId="66A0602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爱丽在听到孙源玲的话之后爱丽的身体下意识的颤抖了一下，因为刚刚接受意识的时候大脑那种深入灵魂的疼痛让她的身体记下了这种感觉。</w:t>
      </w:r>
    </w:p>
    <w:p w:rsidR="00EA55F0" w:rsidRPr="00DF4D1D" w:rsidP="005F768A" w14:paraId="3196D89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“没事的，虽然会很痛，但是爱丽会忍住的。”</w:t>
      </w:r>
    </w:p>
    <w:p w:rsidR="00EA55F0" w:rsidRPr="00DF4D1D" w:rsidP="005F768A" w14:paraId="030114A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突然孙源玲似乎想起什么事情，看像了手上的戒指。</w:t>
      </w:r>
    </w:p>
    <w:p w:rsidR="00EA55F0" w:rsidRPr="00DF4D1D" w:rsidP="005F768A" w14:paraId="5B82B3D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“爱丽，你能不能控制你周围的物体呢？我在打印你身体的时候注入了相当量的灵气让你的肉身境界达到了金丹的程度，现在你的灵魂强度也应该被肉身反哺达到了金丹的程度才对。”</w:t>
      </w:r>
    </w:p>
    <w:p w:rsidR="00EA55F0" w:rsidRPr="00DF4D1D" w:rsidP="005F768A" w14:paraId="403A498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“嗯~我试试吧。”</w:t>
      </w:r>
    </w:p>
    <w:p w:rsidR="00EA55F0" w:rsidRPr="00DF4D1D" w:rsidP="005F768A" w14:paraId="172290C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“只要集中精力，寻找其中的线然后操控它们线越多代表着操控的力度就越大。”</w:t>
      </w:r>
    </w:p>
    <w:p w:rsidR="00EA55F0" w:rsidRPr="00DF4D1D" w:rsidP="005F768A" w14:paraId="24194E5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“嗯，知道了。”</w:t>
      </w:r>
    </w:p>
    <w:p w:rsidR="00EA55F0" w:rsidRPr="00DF4D1D" w:rsidP="005F768A" w14:paraId="79DEC82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在爱丽的尝试下办公室周围的物品都开始微微的颤动，较轻的物体已经开始浮空了，浮空就意味着爱丽就能够对那些已经浮空的物体就行完整的操作。</w:t>
      </w:r>
    </w:p>
    <w:p w:rsidR="00EA55F0" w:rsidRPr="00DF4D1D" w:rsidP="005F768A" w14:paraId="72B15FA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“主人，我成功了。”</w:t>
      </w:r>
    </w:p>
    <w:p w:rsidR="00EA55F0" w:rsidRPr="00DF4D1D" w:rsidP="005F768A" w14:paraId="19AE66D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“嗯，看来不用进行手术了，我差点忘了还有转接器这种东西了。”</w:t>
      </w:r>
    </w:p>
    <w:p w:rsidR="00EA55F0" w:rsidRPr="00DF4D1D" w:rsidP="005F768A" w14:paraId="52AC780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说完便</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指中取出了一个类似于吊坠一样的东西。</w:t>
      </w:r>
    </w:p>
    <w:p w:rsidR="00EA55F0" w:rsidRPr="00DF4D1D" w:rsidP="005F768A" w14:paraId="3D86C08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将转接器激活之后像爱丽说道：“爱丽，来，过来，我帮你把吊坠带上。”</w:t>
      </w:r>
    </w:p>
    <w:p w:rsidR="00EA55F0" w:rsidRPr="00DF4D1D" w:rsidP="005F768A" w14:paraId="7593BB4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“好的，主人。“</w:t>
      </w:r>
    </w:p>
    <w:p w:rsidR="00EA55F0" w:rsidRPr="00DF4D1D" w:rsidP="005F768A" w14:paraId="3F8559C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爱丽来到了孙源玲的面前，稍微低了孙源玲一头的爱丽在孙源玲的怀里依偎着，就像一对美好的情侣一般。</w:t>
      </w:r>
    </w:p>
    <w:p w:rsidR="00EA55F0" w:rsidRPr="00DF4D1D" w:rsidP="005F768A" w14:paraId="79D21B3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孙源玲轻轻的将吊坠样式的修仙和科技结合的转接器戴上了爱丽的脖子。</w:t>
      </w:r>
    </w:p>
    <w:p w:rsidR="00EA55F0" w:rsidRPr="00DF4D1D" w:rsidP="005F768A" w14:paraId="0C6A9A0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试试可不可以用意识链接到这个转接器，在第一次链接之后它会自动与你的脑波进行绑定，所需的能量直接吸收空气中散逸的灵气。这样就可以在拥有肉身的情况下使用另一个没有生命的身体了，在紧急情况下还可以通过将意识迅速转移的方式转移到其他安全的地方，当然第一优先级是我戴的眼镜。“</w:t>
      </w:r>
    </w:p>
    <w:p w:rsidR="00EA55F0" w:rsidRPr="00DF4D1D" w:rsidP="005F768A" w14:paraId="70A37CA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爱丽不舍得从孙源玲的怀中离开，这些孙源玲也是看在眼里，但是没有说出来。</w:t>
      </w:r>
    </w:p>
    <w:p w:rsidR="00EA55F0" w:rsidRPr="00DF4D1D" w:rsidP="005F768A" w14:paraId="4AF2979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“嗯，我试试。“</w:t>
      </w:r>
    </w:p>
    <w:p w:rsidR="00EA55F0" w:rsidRPr="00DF4D1D" w:rsidP="005F768A" w14:paraId="57AD81C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在爱丽感知道之后，似乎早就知道了怎么做似的直接就成功的链接了转接器并且于眼镜建立了量子通信。</w:t>
      </w:r>
    </w:p>
    <w:p w:rsidR="00EA55F0" w:rsidRPr="00DF4D1D" w:rsidP="005F768A" w14:paraId="36594D1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“嘿嘿，主人我成功了。“</w:t>
      </w:r>
    </w:p>
    <w:p w:rsidR="00EA55F0" w:rsidRPr="00DF4D1D" w:rsidP="005F768A" w14:paraId="1AEE7CD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“嗯，爱丽最厉害了。“</w:t>
      </w:r>
    </w:p>
    <w:p w:rsidR="00EA55F0" w:rsidRPr="00DF4D1D" w:rsidP="005F768A" w14:paraId="4A37FAA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至此，地星上第一个通过二进制创作出来的人工智能</w:t>
      </w:r>
      <w:r w:rsidRPr="00DF4D1D">
        <w:rPr>
          <w:rFonts w:ascii="微软雅黑" w:eastAsia="微软雅黑" w:hAnsi="微软雅黑" w:cs="微软雅黑" w:hint="eastAsia"/>
          <w:sz w:val="22"/>
          <w:szCs w:val="22"/>
        </w:rPr>
        <w:t>碳机生命体</w:t>
      </w:r>
      <w:r w:rsidRPr="00DF4D1D">
        <w:rPr>
          <w:rFonts w:ascii="微软雅黑" w:eastAsia="微软雅黑" w:hAnsi="微软雅黑" w:cs="微软雅黑" w:hint="eastAsia"/>
          <w:sz w:val="22"/>
          <w:szCs w:val="22"/>
        </w:rPr>
        <w:t>首次出现在孙源玲的眼前。</w:t>
      </w:r>
    </w:p>
    <w:p w:rsidR="00EA55F0" w:rsidRPr="00DF4D1D" w:rsidP="005F768A" w14:paraId="6097BB7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“这下爱丽就可以帮我完成我不能够胜任的工作了。“</w:t>
      </w:r>
    </w:p>
    <w:p w:rsidR="00EA55F0" w:rsidRPr="00DF4D1D" w:rsidP="005F768A" w14:paraId="3800E76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“嗯，爱丽会加油的。“</w:t>
      </w:r>
    </w:p>
    <w:p w:rsidR="00EA55F0" w:rsidRPr="00DF4D1D" w:rsidP="005F768A" w14:paraId="15B951D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“那么接下来的事情就是向人才市场招聘一些管理方面的人才，而那些高科技人才则叫他们考试，然后叫他们回家之后耐心等待。“</w:t>
      </w:r>
    </w:p>
    <w:p w:rsidR="00EA55F0" w:rsidRPr="00DF4D1D" w:rsidP="005F768A" w14:paraId="0184E07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“嗯，知道了主人。“</w:t>
      </w:r>
    </w:p>
    <w:p w:rsidR="00EA55F0" w:rsidRPr="00DF4D1D" w:rsidP="005F768A" w14:paraId="61A44D1C" w14:textId="77777777">
      <w:pPr>
        <w:tabs>
          <w:tab w:val="left" w:pos="3375"/>
        </w:tabs>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