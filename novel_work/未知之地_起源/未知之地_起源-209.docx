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1C72E5" w:rsidRPr="009043E9" w:rsidP="005F768A" w14:paraId="136BFD21" w14:textId="3C9198AA">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第二百零八章</w:t>
      </w:r>
      <w:r w:rsidR="0005237A">
        <w:rPr>
          <w:rFonts w:ascii="微软雅黑" w:eastAsia="微软雅黑" w:hAnsi="微软雅黑" w:cs="微软雅黑" w:hint="eastAsia"/>
          <w:sz w:val="22"/>
          <w:szCs w:val="22"/>
        </w:rPr>
        <w:t xml:space="preserve"> </w:t>
      </w:r>
      <w:r w:rsidR="0005237A">
        <w:rPr>
          <w:rFonts w:ascii="微软雅黑" w:eastAsia="微软雅黑" w:hAnsi="微软雅黑" w:cs="微软雅黑"/>
          <w:sz w:val="22"/>
          <w:szCs w:val="22"/>
        </w:rPr>
        <w:t xml:space="preserve"> </w:t>
      </w:r>
      <w:r w:rsidR="0005237A">
        <w:rPr>
          <w:rFonts w:ascii="微软雅黑" w:eastAsia="微软雅黑" w:hAnsi="微软雅黑" w:cs="微软雅黑" w:hint="eastAsia"/>
          <w:sz w:val="22"/>
          <w:szCs w:val="22"/>
        </w:rPr>
        <w:t>战后</w:t>
      </w:r>
    </w:p>
    <w:p w:rsidR="00353C7F" w:rsidP="005F768A" w14:paraId="01EFC2F2" w14:textId="661680E6">
      <w:pPr>
        <w:rPr>
          <w:rFonts w:ascii="微软雅黑" w:eastAsia="微软雅黑" w:hAnsi="微软雅黑" w:cs="微软雅黑"/>
          <w:sz w:val="22"/>
          <w:szCs w:val="22"/>
        </w:rPr>
      </w:pPr>
      <w:r>
        <w:rPr>
          <w:rFonts w:ascii="微软雅黑" w:eastAsia="微软雅黑" w:hAnsi="微软雅黑" w:cs="微软雅黑" w:hint="eastAsia"/>
          <w:sz w:val="22"/>
          <w:szCs w:val="22"/>
        </w:rPr>
        <w:t>随着鹰酱的政要全部失去了生命，同时大量的人都失去了再次反抗的能力，超能力者也只敢在一些阴暗的角落躲着，不敢随意的行动，一旦被</w:t>
      </w:r>
      <w:r>
        <w:rPr>
          <w:rFonts w:ascii="微软雅黑" w:eastAsia="微软雅黑" w:hAnsi="微软雅黑" w:cs="微软雅黑" w:hint="eastAsia"/>
          <w:sz w:val="22"/>
          <w:szCs w:val="22"/>
        </w:rPr>
        <w:t>运行在量子计算机中的人工智能所发现，</w:t>
      </w:r>
      <w:r>
        <w:rPr>
          <w:rFonts w:ascii="微软雅黑" w:eastAsia="微软雅黑" w:hAnsi="微软雅黑" w:cs="微软雅黑" w:hint="eastAsia"/>
          <w:sz w:val="22"/>
          <w:szCs w:val="22"/>
        </w:rPr>
        <w:t>拿将会</w:t>
      </w:r>
      <w:r>
        <w:rPr>
          <w:rFonts w:ascii="微软雅黑" w:eastAsia="微软雅黑" w:hAnsi="微软雅黑" w:cs="微软雅黑" w:hint="eastAsia"/>
          <w:sz w:val="22"/>
          <w:szCs w:val="22"/>
        </w:rPr>
        <w:t>受到海量的无人机的重点照顾，能够逃过一时，但是绝无可能逃过一周，不是被无人机轰炸死就是因为体内可</w:t>
      </w:r>
      <w:r>
        <w:rPr>
          <w:rFonts w:ascii="微软雅黑" w:eastAsia="微软雅黑" w:hAnsi="微软雅黑" w:cs="微软雅黑" w:hint="eastAsia"/>
          <w:sz w:val="22"/>
          <w:szCs w:val="22"/>
        </w:rPr>
        <w:t>供消</w:t>
      </w:r>
      <w:r>
        <w:rPr>
          <w:rFonts w:ascii="微软雅黑" w:eastAsia="微软雅黑" w:hAnsi="微软雅黑" w:cs="微软雅黑" w:hint="eastAsia"/>
          <w:sz w:val="22"/>
          <w:szCs w:val="22"/>
        </w:rPr>
        <w:t>耗的能量被完全消耗被饿死。</w:t>
      </w:r>
    </w:p>
    <w:p w:rsidR="00353C7F" w:rsidP="005F768A" w14:paraId="34869A8C" w14:textId="3D23EF7F">
      <w:pPr>
        <w:rPr>
          <w:rFonts w:ascii="微软雅黑" w:eastAsia="微软雅黑" w:hAnsi="微软雅黑" w:cs="微软雅黑"/>
          <w:sz w:val="22"/>
          <w:szCs w:val="22"/>
        </w:rPr>
      </w:pPr>
      <w:r>
        <w:rPr>
          <w:rFonts w:ascii="微软雅黑" w:eastAsia="微软雅黑" w:hAnsi="微软雅黑" w:cs="微软雅黑" w:hint="eastAsia"/>
          <w:sz w:val="22"/>
          <w:szCs w:val="22"/>
        </w:rPr>
        <w:t>但是由于整个地星的国家实在是太多了，地域面积也是相当的大，除了部分主动投降的国家还有能力在一定范围之内自制，其他的国家都是由人工智能进行一定程度的管辖，然后就是作为人型的实验基地，在没有上层的人对必要的民生进行保障的前提之下只是让一些无人机简单的提供一些物资，维持人的生存。</w:t>
      </w:r>
    </w:p>
    <w:p w:rsidR="00E0736E" w:rsidP="005F768A" w14:paraId="1BB97DD0" w14:textId="4E072695">
      <w:pPr>
        <w:rPr>
          <w:rFonts w:ascii="微软雅黑" w:eastAsia="微软雅黑" w:hAnsi="微软雅黑" w:cs="微软雅黑"/>
          <w:sz w:val="22"/>
          <w:szCs w:val="22"/>
        </w:rPr>
      </w:pPr>
      <w:r>
        <w:rPr>
          <w:rFonts w:ascii="微软雅黑" w:eastAsia="微软雅黑" w:hAnsi="微软雅黑" w:cs="微软雅黑" w:hint="eastAsia"/>
          <w:sz w:val="22"/>
          <w:szCs w:val="22"/>
        </w:rPr>
        <w:t>让拥有超越常人许多的超能力者和没有任何特殊能力的普通人，在物资十分匮乏的地</w:t>
      </w:r>
      <w:r>
        <w:rPr>
          <w:rFonts w:ascii="微软雅黑" w:eastAsia="微软雅黑" w:hAnsi="微软雅黑" w:cs="微软雅黑" w:hint="eastAsia"/>
          <w:sz w:val="22"/>
          <w:szCs w:val="22"/>
        </w:rPr>
        <w:t>区在一起祈求生存</w:t>
      </w:r>
      <w:r w:rsidR="00BD6C8C">
        <w:rPr>
          <w:rFonts w:ascii="微软雅黑" w:eastAsia="微软雅黑" w:hAnsi="微软雅黑" w:cs="微软雅黑" w:hint="eastAsia"/>
          <w:sz w:val="22"/>
          <w:szCs w:val="22"/>
        </w:rPr>
        <w:t>，看看这些实验的地区会发生怎么样的事情。</w:t>
      </w:r>
    </w:p>
    <w:p w:rsidR="00E0736E" w:rsidP="005F768A" w14:paraId="2AC4AE74" w14:textId="3585299E">
      <w:pPr>
        <w:rPr>
          <w:rFonts w:ascii="微软雅黑" w:eastAsia="微软雅黑" w:hAnsi="微软雅黑" w:cs="微软雅黑"/>
          <w:sz w:val="22"/>
          <w:szCs w:val="22"/>
        </w:rPr>
      </w:pPr>
      <w:r>
        <w:rPr>
          <w:rFonts w:ascii="微软雅黑" w:eastAsia="微软雅黑" w:hAnsi="微软雅黑" w:cs="微软雅黑" w:hint="eastAsia"/>
          <w:sz w:val="22"/>
          <w:szCs w:val="22"/>
        </w:rPr>
        <w:t>而在华夏境内的普通人依然过着往常一样的生活，唯有就是所有的外贸公司都处于一个接近倒闭的状态，大量的国家缺失了领导人，没有了外交，再加上国内的混乱，国外的外贸公司完全不能够正常的运转。</w:t>
      </w:r>
    </w:p>
    <w:p w:rsidR="00BD6C8C" w:rsidP="005F768A" w14:paraId="509A4FD7" w14:textId="560F0AD1">
      <w:pPr>
        <w:rPr>
          <w:rFonts w:ascii="微软雅黑" w:eastAsia="微软雅黑" w:hAnsi="微软雅黑" w:cs="微软雅黑"/>
          <w:sz w:val="22"/>
          <w:szCs w:val="22"/>
        </w:rPr>
      </w:pPr>
      <w:r>
        <w:rPr>
          <w:rFonts w:ascii="微软雅黑" w:eastAsia="微软雅黑" w:hAnsi="微软雅黑" w:cs="微软雅黑" w:hint="eastAsia"/>
          <w:sz w:val="22"/>
          <w:szCs w:val="22"/>
        </w:rPr>
        <w:t>“真是没有想到啊，老李</w:t>
      </w:r>
      <w:r w:rsidR="0033290E">
        <w:rPr>
          <w:rFonts w:ascii="微软雅黑" w:eastAsia="微软雅黑" w:hAnsi="微软雅黑" w:cs="微软雅黑" w:hint="eastAsia"/>
          <w:sz w:val="22"/>
          <w:szCs w:val="22"/>
        </w:rPr>
        <w:t>，这么短的时间就完成了地星的统一啊。</w:t>
      </w:r>
      <w:r>
        <w:rPr>
          <w:rFonts w:ascii="微软雅黑" w:eastAsia="微软雅黑" w:hAnsi="微软雅黑" w:cs="微软雅黑" w:hint="eastAsia"/>
          <w:sz w:val="22"/>
          <w:szCs w:val="22"/>
        </w:rPr>
        <w:t>”</w:t>
      </w:r>
    </w:p>
    <w:p w:rsidR="0033290E" w:rsidP="005F768A" w14:paraId="1A1EEA64" w14:textId="416B62C2">
      <w:pPr>
        <w:rPr>
          <w:rFonts w:ascii="微软雅黑" w:eastAsia="微软雅黑" w:hAnsi="微软雅黑" w:cs="微软雅黑"/>
          <w:sz w:val="22"/>
          <w:szCs w:val="22"/>
        </w:rPr>
      </w:pPr>
      <w:r>
        <w:rPr>
          <w:rFonts w:ascii="微软雅黑" w:eastAsia="微软雅黑" w:hAnsi="微软雅黑" w:cs="微软雅黑" w:hint="eastAsia"/>
          <w:sz w:val="22"/>
          <w:szCs w:val="22"/>
        </w:rPr>
        <w:t>李修</w:t>
      </w:r>
      <w:r>
        <w:rPr>
          <w:rFonts w:ascii="微软雅黑" w:eastAsia="微软雅黑" w:hAnsi="微软雅黑" w:cs="微软雅黑" w:hint="eastAsia"/>
          <w:sz w:val="22"/>
          <w:szCs w:val="22"/>
        </w:rPr>
        <w:t>，看着眼前的量子计算机外壳，有些激动地说到</w:t>
      </w:r>
    </w:p>
    <w:p w:rsidR="0033290E" w:rsidP="005F768A" w14:paraId="742934A1" w14:textId="4FB882DE">
      <w:pPr>
        <w:rPr>
          <w:rFonts w:ascii="微软雅黑" w:eastAsia="微软雅黑" w:hAnsi="微软雅黑" w:cs="微软雅黑"/>
          <w:sz w:val="22"/>
          <w:szCs w:val="22"/>
        </w:rPr>
      </w:pPr>
      <w:r>
        <w:rPr>
          <w:rFonts w:ascii="微软雅黑" w:eastAsia="微软雅黑" w:hAnsi="微软雅黑" w:cs="微软雅黑" w:hint="eastAsia"/>
          <w:sz w:val="22"/>
          <w:szCs w:val="22"/>
        </w:rPr>
        <w:t>“确实是没有想到战争可以这么快就能够结束，</w:t>
      </w:r>
      <w:r w:rsidR="00A551C6">
        <w:rPr>
          <w:rFonts w:ascii="微软雅黑" w:eastAsia="微软雅黑" w:hAnsi="微软雅黑" w:cs="微软雅黑" w:hint="eastAsia"/>
          <w:sz w:val="22"/>
          <w:szCs w:val="22"/>
        </w:rPr>
        <w:t>仅仅只是在战前稍微准备了一会儿，基于太空的无人机生产线真是一个十分的强大的东西啊。</w:t>
      </w:r>
      <w:r>
        <w:rPr>
          <w:rFonts w:ascii="微软雅黑" w:eastAsia="微软雅黑" w:hAnsi="微软雅黑" w:cs="微软雅黑" w:hint="eastAsia"/>
          <w:sz w:val="22"/>
          <w:szCs w:val="22"/>
        </w:rPr>
        <w:t>”</w:t>
      </w:r>
    </w:p>
    <w:p w:rsidR="00A551C6" w:rsidP="005F768A" w14:paraId="7481690B" w14:textId="39052A6E">
      <w:pPr>
        <w:rPr>
          <w:rFonts w:ascii="微软雅黑" w:eastAsia="微软雅黑" w:hAnsi="微软雅黑" w:cs="微软雅黑"/>
          <w:sz w:val="22"/>
          <w:szCs w:val="22"/>
        </w:rPr>
      </w:pPr>
      <w:r>
        <w:rPr>
          <w:rFonts w:ascii="微软雅黑" w:eastAsia="微软雅黑" w:hAnsi="微软雅黑" w:cs="微软雅黑" w:hint="eastAsia"/>
          <w:sz w:val="22"/>
          <w:szCs w:val="22"/>
        </w:rPr>
        <w:t>姜文胜也在看着</w:t>
      </w:r>
      <w:r w:rsidR="00B27A31">
        <w:rPr>
          <w:rFonts w:ascii="微软雅黑" w:eastAsia="微软雅黑" w:hAnsi="微软雅黑" w:cs="微软雅黑" w:hint="eastAsia"/>
          <w:sz w:val="22"/>
          <w:szCs w:val="22"/>
        </w:rPr>
        <w:t>半空中显示着的各种数据表示十分的有意思。</w:t>
      </w:r>
    </w:p>
    <w:p w:rsidR="00A551C6" w:rsidP="005F768A" w14:paraId="6ADDCDB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“是啊，不仅仅是成功的进入了太空之中，我们的太空港口也是马上完成建立了，等到太空港口完成建立，整个太阳系我们的探索恐怕就是相当的简单了吧。</w:t>
      </w:r>
    </w:p>
    <w:p w:rsidR="00A551C6" w:rsidP="005F768A" w14:paraId="4FF987CB" w14:textId="30CEAB2A">
      <w:pPr>
        <w:rPr>
          <w:rFonts w:ascii="微软雅黑" w:eastAsia="微软雅黑" w:hAnsi="微软雅黑" w:cs="微软雅黑"/>
          <w:sz w:val="22"/>
          <w:szCs w:val="22"/>
        </w:rPr>
      </w:pPr>
      <w:r>
        <w:rPr>
          <w:rFonts w:ascii="微软雅黑" w:eastAsia="微软雅黑" w:hAnsi="微软雅黑" w:cs="微软雅黑" w:hint="eastAsia"/>
          <w:sz w:val="22"/>
          <w:szCs w:val="22"/>
        </w:rPr>
        <w:t>人工智能的现在的状态怎么样了？通过这样的一场战斗应该有了许多的成长吧——”</w:t>
      </w:r>
    </w:p>
    <w:p w:rsidR="00B27A31" w:rsidP="005F768A" w14:paraId="1EFBE90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“确实得到了一定程度的成长，通过无人机观察着世界上的人在战争被战争碾压的情况之下会发生什么，人会在这种情况下做出些什么事情。</w:t>
      </w:r>
    </w:p>
    <w:p w:rsidR="00BD6C8C" w:rsidP="005F768A" w14:paraId="14D944B1" w14:textId="3D9A0CBC">
      <w:pPr>
        <w:rPr>
          <w:rFonts w:ascii="微软雅黑" w:eastAsia="微软雅黑" w:hAnsi="微软雅黑" w:cs="微软雅黑"/>
          <w:sz w:val="22"/>
          <w:szCs w:val="22"/>
        </w:rPr>
      </w:pPr>
      <w:r>
        <w:rPr>
          <w:rFonts w:ascii="微软雅黑" w:eastAsia="微软雅黑" w:hAnsi="微软雅黑" w:cs="微软雅黑" w:hint="eastAsia"/>
          <w:sz w:val="22"/>
          <w:szCs w:val="22"/>
        </w:rPr>
        <w:t>在遇到一些比较强大的目标之时应该采用怎样的方式才能够获得更高的作战效率。”</w:t>
      </w:r>
    </w:p>
    <w:p w:rsidR="00482A19" w:rsidP="005F768A" w14:paraId="59E75300" w14:textId="72C4ED96">
      <w:pPr>
        <w:rPr>
          <w:rFonts w:ascii="微软雅黑" w:eastAsia="微软雅黑" w:hAnsi="微软雅黑" w:cs="微软雅黑"/>
          <w:sz w:val="22"/>
          <w:szCs w:val="22"/>
        </w:rPr>
      </w:pPr>
      <w:r>
        <w:rPr>
          <w:rFonts w:ascii="微软雅黑" w:eastAsia="微软雅黑" w:hAnsi="微软雅黑" w:cs="微软雅黑" w:hint="eastAsia"/>
          <w:sz w:val="22"/>
          <w:szCs w:val="22"/>
        </w:rPr>
        <w:t>“老</w:t>
      </w:r>
      <w:r w:rsidR="00D91C23">
        <w:rPr>
          <w:rFonts w:ascii="微软雅黑" w:eastAsia="微软雅黑" w:hAnsi="微软雅黑" w:cs="微软雅黑" w:hint="eastAsia"/>
          <w:sz w:val="22"/>
          <w:szCs w:val="22"/>
        </w:rPr>
        <w:t>姜</w:t>
      </w:r>
      <w:r>
        <w:rPr>
          <w:rFonts w:ascii="微软雅黑" w:eastAsia="微软雅黑" w:hAnsi="微软雅黑" w:cs="微软雅黑" w:hint="eastAsia"/>
          <w:sz w:val="22"/>
          <w:szCs w:val="22"/>
        </w:rPr>
        <w:t>，你有考虑派遣一些人前去治理一下漂亮国和毛熊吗？”</w:t>
      </w:r>
    </w:p>
    <w:p w:rsidR="00482A19" w:rsidP="005F768A" w14:paraId="3934B622" w14:textId="770ED292">
      <w:pPr>
        <w:rPr>
          <w:rFonts w:ascii="微软雅黑" w:eastAsia="微软雅黑" w:hAnsi="微软雅黑" w:cs="微软雅黑"/>
          <w:sz w:val="22"/>
          <w:szCs w:val="22"/>
        </w:rPr>
      </w:pPr>
      <w:r>
        <w:rPr>
          <w:rFonts w:ascii="微软雅黑" w:eastAsia="微软雅黑" w:hAnsi="微软雅黑" w:cs="微软雅黑" w:hint="eastAsia"/>
          <w:sz w:val="22"/>
          <w:szCs w:val="22"/>
        </w:rPr>
        <w:t>“啊，是有这个想法，但是我更想看着人工智能通过这些现象慢慢的进行学习</w:t>
      </w:r>
      <w:r w:rsidR="002F1294">
        <w:rPr>
          <w:rFonts w:ascii="微软雅黑" w:eastAsia="微软雅黑" w:hAnsi="微软雅黑" w:cs="微软雅黑" w:hint="eastAsia"/>
          <w:sz w:val="22"/>
          <w:szCs w:val="22"/>
        </w:rPr>
        <w:t>，现在仅仅是初级的人工智能就能够在这种情况下完成战争，相信在人工智能成长之后应付那些实力对等甚至是有一些劣势的太空战斗也是可以的。</w:t>
      </w:r>
      <w:r>
        <w:rPr>
          <w:rFonts w:ascii="微软雅黑" w:eastAsia="微软雅黑" w:hAnsi="微软雅黑" w:cs="微软雅黑" w:hint="eastAsia"/>
          <w:sz w:val="22"/>
          <w:szCs w:val="22"/>
        </w:rPr>
        <w:t>”</w:t>
      </w:r>
    </w:p>
    <w:p w:rsidR="00970144" w:rsidP="005F768A" w14:paraId="7A3E410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“我觉得，等人工智能在学习</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小段时间就派出一部分的人前去那些区域管理当地的政治吧，人工智能</w:t>
      </w:r>
      <w:r>
        <w:rPr>
          <w:rFonts w:ascii="微软雅黑" w:eastAsia="微软雅黑" w:hAnsi="微软雅黑" w:cs="微软雅黑" w:hint="eastAsia"/>
          <w:sz w:val="22"/>
          <w:szCs w:val="22"/>
        </w:rPr>
        <w:t>始终都只是人工智能，它是外物，不要太过于依赖，万一以后出现了些意外，有些事情就不是我们能够控制的了的。</w:t>
      </w:r>
    </w:p>
    <w:p w:rsidR="00CE107E" w:rsidP="005F768A" w14:paraId="0EB13536" w14:textId="5D90CE33">
      <w:pPr>
        <w:rPr>
          <w:rFonts w:ascii="微软雅黑" w:eastAsia="微软雅黑" w:hAnsi="微软雅黑" w:cs="微软雅黑"/>
          <w:sz w:val="22"/>
          <w:szCs w:val="22"/>
        </w:rPr>
      </w:pPr>
      <w:r>
        <w:rPr>
          <w:rFonts w:ascii="微软雅黑" w:eastAsia="微软雅黑" w:hAnsi="微软雅黑" w:cs="微软雅黑" w:hint="eastAsia"/>
          <w:sz w:val="22"/>
          <w:szCs w:val="22"/>
        </w:rPr>
        <w:t>咱们修为最高的修行者的修为现在怎么样呢？</w:t>
      </w:r>
      <w:r>
        <w:rPr>
          <w:rFonts w:ascii="微软雅黑" w:eastAsia="微软雅黑" w:hAnsi="微软雅黑" w:cs="微软雅黑" w:hint="eastAsia"/>
          <w:sz w:val="22"/>
          <w:szCs w:val="22"/>
        </w:rPr>
        <w:t>”</w:t>
      </w:r>
    </w:p>
    <w:p w:rsidR="00970144" w:rsidRPr="00970144" w:rsidP="005F768A" w14:paraId="1743678D" w14:textId="16F538FA">
      <w:pPr>
        <w:rPr>
          <w:rFonts w:ascii="微软雅黑" w:eastAsia="微软雅黑" w:hAnsi="微软雅黑" w:cs="微软雅黑"/>
          <w:sz w:val="22"/>
          <w:szCs w:val="22"/>
        </w:rPr>
      </w:pPr>
      <w:r>
        <w:rPr>
          <w:rFonts w:ascii="微软雅黑" w:eastAsia="微软雅黑" w:hAnsi="微软雅黑" w:cs="微软雅黑" w:hint="eastAsia"/>
          <w:sz w:val="22"/>
          <w:szCs w:val="22"/>
        </w:rPr>
        <w:t>“除了你之外，已经有三人马上突破金丹了，到时候就能够直接使用肉身摧毁现存的所有人造物。”</w:t>
      </w:r>
    </w:p>
    <w:p w:rsidR="00970144" w:rsidP="005F768A" w14:paraId="3A070413" w14:textId="77777777">
      <w:pPr>
        <w:rPr>
          <w:rFonts w:ascii="微软雅黑" w:eastAsia="微软雅黑" w:hAnsi="微软雅黑" w:cs="微软雅黑"/>
          <w:sz w:val="22"/>
          <w:szCs w:val="22"/>
        </w:rPr>
      </w:pPr>
    </w:p>
    <w:p w:rsidR="002F1294" w:rsidP="005F768A" w14:paraId="039242FC" w14:textId="2927A71C">
      <w:pPr>
        <w:rPr>
          <w:rFonts w:ascii="微软雅黑" w:eastAsia="微软雅黑" w:hAnsi="微软雅黑" w:cs="微软雅黑"/>
          <w:sz w:val="22"/>
          <w:szCs w:val="22"/>
        </w:rPr>
      </w:pPr>
      <w:r>
        <w:rPr>
          <w:rFonts w:ascii="微软雅黑" w:eastAsia="微软雅黑" w:hAnsi="微软雅黑" w:cs="微软雅黑" w:hint="eastAsia"/>
          <w:sz w:val="22"/>
          <w:szCs w:val="22"/>
        </w:rPr>
        <w:t>“要求所有人加紧修炼，争取早日突破金丹期，到时候才有足够的能力应付一些不能够通过机械或者人工智能来完成的工作。或者——战斗。”</w:t>
      </w:r>
    </w:p>
    <w:p w:rsidR="00970144" w:rsidP="005F768A" w14:paraId="71429AE9" w14:textId="33A63E49">
      <w:pPr>
        <w:rPr>
          <w:rFonts w:ascii="微软雅黑" w:eastAsia="微软雅黑" w:hAnsi="微软雅黑" w:cs="微软雅黑"/>
          <w:sz w:val="22"/>
          <w:szCs w:val="22"/>
        </w:rPr>
      </w:pPr>
      <w:r>
        <w:rPr>
          <w:rFonts w:ascii="微软雅黑" w:eastAsia="微软雅黑" w:hAnsi="微软雅黑" w:cs="微软雅黑" w:hint="eastAsia"/>
          <w:sz w:val="22"/>
          <w:szCs w:val="22"/>
        </w:rPr>
        <w:t>“是，那我就走了。”</w:t>
      </w:r>
    </w:p>
    <w:p w:rsidR="00970144" w:rsidP="005F768A" w14:paraId="0BB0456C" w14:textId="1A3C3084">
      <w:pPr>
        <w:rPr>
          <w:rFonts w:ascii="微软雅黑" w:eastAsia="微软雅黑" w:hAnsi="微软雅黑" w:cs="微软雅黑"/>
          <w:sz w:val="22"/>
          <w:szCs w:val="22"/>
        </w:rPr>
      </w:pPr>
      <w:r>
        <w:rPr>
          <w:rFonts w:ascii="微软雅黑" w:eastAsia="微软雅黑" w:hAnsi="微软雅黑" w:cs="微软雅黑" w:hint="eastAsia"/>
          <w:sz w:val="22"/>
          <w:szCs w:val="22"/>
        </w:rPr>
        <w:t>“嗯，记住，不要太过于依赖人工智能了，之中东西如果操作不好的话将可能对自身造成反噬。”</w:t>
      </w:r>
    </w:p>
    <w:p w:rsidR="00970144" w:rsidP="005F768A" w14:paraId="121DE763" w14:textId="548BEC2D">
      <w:pPr>
        <w:rPr>
          <w:rFonts w:ascii="微软雅黑" w:eastAsia="微软雅黑" w:hAnsi="微软雅黑" w:cs="微软雅黑"/>
          <w:sz w:val="22"/>
          <w:szCs w:val="22"/>
        </w:rPr>
      </w:pPr>
      <w:r>
        <w:rPr>
          <w:rFonts w:ascii="微软雅黑" w:eastAsia="微软雅黑" w:hAnsi="微软雅黑" w:cs="微软雅黑" w:hint="eastAsia"/>
          <w:sz w:val="22"/>
          <w:szCs w:val="22"/>
        </w:rPr>
        <w:t>太空的无人机都在有序的</w:t>
      </w:r>
      <w:r>
        <w:rPr>
          <w:rFonts w:ascii="微软雅黑" w:eastAsia="微软雅黑" w:hAnsi="微软雅黑" w:cs="微软雅黑" w:hint="eastAsia"/>
          <w:sz w:val="22"/>
          <w:szCs w:val="22"/>
        </w:rPr>
        <w:t>建造着太</w:t>
      </w:r>
      <w:r>
        <w:rPr>
          <w:rFonts w:ascii="微软雅黑" w:eastAsia="微软雅黑" w:hAnsi="微软雅黑" w:cs="微软雅黑" w:hint="eastAsia"/>
          <w:sz w:val="22"/>
          <w:szCs w:val="22"/>
        </w:rPr>
        <w:t>空港，深空采矿船在人工智能的控制下效率十分的高，</w:t>
      </w:r>
      <w:r>
        <w:rPr>
          <w:rFonts w:ascii="微软雅黑" w:eastAsia="微软雅黑" w:hAnsi="微软雅黑" w:cs="微软雅黑" w:hint="eastAsia"/>
          <w:sz w:val="22"/>
          <w:szCs w:val="22"/>
        </w:rPr>
        <w:t>太</w:t>
      </w:r>
      <w:r>
        <w:rPr>
          <w:rFonts w:ascii="微软雅黑" w:eastAsia="微软雅黑" w:hAnsi="微软雅黑" w:cs="微软雅黑" w:hint="eastAsia"/>
          <w:sz w:val="22"/>
          <w:szCs w:val="22"/>
        </w:rPr>
        <w:t>空港已经是初见规模，而在地星之上的无人机并没有多少，仅仅是维持各个地区的稳定而已</w:t>
      </w:r>
      <w:r w:rsidR="00124D8F">
        <w:rPr>
          <w:rFonts w:ascii="微软雅黑" w:eastAsia="微软雅黑" w:hAnsi="微软雅黑" w:cs="微软雅黑" w:hint="eastAsia"/>
          <w:sz w:val="22"/>
          <w:szCs w:val="22"/>
        </w:rPr>
        <w:t>，部分无人机则负责对一些无领导人地区进行必须生活物资的投送</w:t>
      </w:r>
      <w:r w:rsidR="004756AC">
        <w:rPr>
          <w:rFonts w:ascii="微软雅黑" w:eastAsia="微软雅黑" w:hAnsi="微软雅黑" w:cs="微软雅黑" w:hint="eastAsia"/>
          <w:sz w:val="22"/>
          <w:szCs w:val="22"/>
        </w:rPr>
        <w:t>。</w:t>
      </w:r>
    </w:p>
    <w:p w:rsidR="004756AC" w:rsidP="005F768A" w14:paraId="16F05A8F" w14:textId="6FFCF649">
      <w:pPr>
        <w:rPr>
          <w:rFonts w:ascii="微软雅黑" w:eastAsia="微软雅黑" w:hAnsi="微软雅黑" w:cs="微软雅黑"/>
          <w:sz w:val="22"/>
          <w:szCs w:val="22"/>
        </w:rPr>
      </w:pPr>
      <w:r>
        <w:rPr>
          <w:rFonts w:ascii="微软雅黑" w:eastAsia="微软雅黑" w:hAnsi="微软雅黑" w:cs="微软雅黑" w:hint="eastAsia"/>
          <w:sz w:val="22"/>
          <w:szCs w:val="22"/>
        </w:rPr>
        <w:t>在监控到配套无人机的数量已经达到了一千万时，管理人员便开下达命令让人工智能停止继续夸张作战用无人机，仅仅部分的工程类无人机还可以继续增加，</w:t>
      </w:r>
      <w:r w:rsidR="002C2A4F">
        <w:rPr>
          <w:rFonts w:ascii="微软雅黑" w:eastAsia="微软雅黑" w:hAnsi="微软雅黑" w:cs="微软雅黑" w:hint="eastAsia"/>
          <w:sz w:val="22"/>
          <w:szCs w:val="22"/>
        </w:rPr>
        <w:t>让</w:t>
      </w:r>
      <w:r w:rsidR="002C2A4F">
        <w:rPr>
          <w:rFonts w:ascii="微软雅黑" w:eastAsia="微软雅黑" w:hAnsi="微软雅黑" w:cs="微软雅黑" w:hint="eastAsia"/>
          <w:sz w:val="22"/>
          <w:szCs w:val="22"/>
        </w:rPr>
        <w:t>太</w:t>
      </w:r>
      <w:r w:rsidR="002C2A4F">
        <w:rPr>
          <w:rFonts w:ascii="微软雅黑" w:eastAsia="微软雅黑" w:hAnsi="微软雅黑" w:cs="微软雅黑" w:hint="eastAsia"/>
          <w:sz w:val="22"/>
          <w:szCs w:val="22"/>
        </w:rPr>
        <w:t>空港的建设更加迅速。</w:t>
      </w:r>
    </w:p>
    <w:p w:rsidR="00C15C20" w:rsidP="005F768A" w14:paraId="49EC1A4A" w14:textId="04584F02">
      <w:pPr>
        <w:rPr>
          <w:rFonts w:ascii="微软雅黑" w:eastAsia="微软雅黑" w:hAnsi="微软雅黑" w:cs="微软雅黑"/>
          <w:sz w:val="22"/>
          <w:szCs w:val="22"/>
        </w:rPr>
      </w:pPr>
      <w:r>
        <w:rPr>
          <w:rFonts w:ascii="微软雅黑" w:eastAsia="微软雅黑" w:hAnsi="微软雅黑" w:cs="微软雅黑" w:hint="eastAsia"/>
          <w:sz w:val="22"/>
          <w:szCs w:val="22"/>
        </w:rPr>
        <w:t>命令下达之后无人机的数量便停止了增长，工程类无人机的增长速度也是明显的下降，足够</w:t>
      </w:r>
      <w:r>
        <w:rPr>
          <w:rFonts w:ascii="微软雅黑" w:eastAsia="微软雅黑" w:hAnsi="微软雅黑" w:cs="微软雅黑" w:hint="eastAsia"/>
          <w:sz w:val="22"/>
          <w:szCs w:val="22"/>
        </w:rPr>
        <w:t>太</w:t>
      </w:r>
      <w:r>
        <w:rPr>
          <w:rFonts w:ascii="微软雅黑" w:eastAsia="微软雅黑" w:hAnsi="微软雅黑" w:cs="微软雅黑" w:hint="eastAsia"/>
          <w:sz w:val="22"/>
          <w:szCs w:val="22"/>
        </w:rPr>
        <w:t>空港的建设便已经足够，太空之中的各类生产线已经可以渐渐投入使用，可以正常投放到太空之中的空天母舰也得到了大量的增加，而这些空新增的空天母舰也是在一定程度之上得到了升级，核聚变的产能效率得到极大的提升，一克的聚变材料所产生的能量可以利用9</w:t>
      </w:r>
      <w:r>
        <w:rPr>
          <w:rFonts w:ascii="微软雅黑" w:eastAsia="微软雅黑" w:hAnsi="微软雅黑" w:cs="微软雅黑"/>
          <w:sz w:val="22"/>
          <w:szCs w:val="22"/>
        </w:rPr>
        <w:t>0</w:t>
      </w:r>
      <w:r>
        <w:rPr>
          <w:rFonts w:ascii="微软雅黑" w:eastAsia="微软雅黑" w:hAnsi="微软雅黑" w:cs="微软雅黑" w:hint="eastAsia"/>
          <w:sz w:val="22"/>
          <w:szCs w:val="22"/>
        </w:rPr>
        <w:t>%以上，</w:t>
      </w:r>
      <w:r>
        <w:rPr>
          <w:rFonts w:ascii="微软雅黑" w:eastAsia="微软雅黑" w:hAnsi="微软雅黑" w:cs="微软雅黑" w:hint="eastAsia"/>
          <w:sz w:val="22"/>
          <w:szCs w:val="22"/>
        </w:rPr>
        <w:t>并且因为有了一定基础之后可用于聚变的材料也变得更加丰富，不仅仅是</w:t>
      </w:r>
      <w:r>
        <w:rPr>
          <w:rFonts w:ascii="微软雅黑" w:eastAsia="微软雅黑" w:hAnsi="微软雅黑" w:cs="微软雅黑" w:hint="eastAsia"/>
          <w:sz w:val="22"/>
          <w:szCs w:val="22"/>
        </w:rPr>
        <w:t>氕</w:t>
      </w:r>
      <w:r>
        <w:rPr>
          <w:rFonts w:ascii="微软雅黑" w:eastAsia="微软雅黑" w:hAnsi="微软雅黑" w:cs="微软雅黑" w:hint="eastAsia"/>
          <w:sz w:val="22"/>
          <w:szCs w:val="22"/>
        </w:rPr>
        <w:t>氘氚，氦</w:t>
      </w:r>
      <w:r>
        <w:rPr>
          <w:rFonts w:ascii="微软雅黑" w:eastAsia="微软雅黑" w:hAnsi="微软雅黑" w:cs="微软雅黑"/>
          <w:sz w:val="22"/>
          <w:szCs w:val="22"/>
        </w:rPr>
        <w:t>-3</w:t>
      </w:r>
      <w:r>
        <w:rPr>
          <w:rFonts w:ascii="微软雅黑" w:eastAsia="微软雅黑" w:hAnsi="微软雅黑" w:cs="微软雅黑" w:hint="eastAsia"/>
          <w:sz w:val="22"/>
          <w:szCs w:val="22"/>
        </w:rPr>
        <w:t>这些易于聚变的材料，锂，铍，这些原子质量不是很高的聚变材料也是可以参与聚变反应，聚变的反应目前的极限已经成功的来到了氧</w:t>
      </w:r>
      <w:r>
        <w:rPr>
          <w:rFonts w:ascii="微软雅黑" w:eastAsia="微软雅黑" w:hAnsi="微软雅黑" w:cs="微软雅黑" w:hint="eastAsia"/>
          <w:sz w:val="22"/>
          <w:szCs w:val="22"/>
        </w:rPr>
        <w:t>的程度，只是氧的聚变所产生的能量并不多，不是一个合适的聚变材料。</w:t>
      </w:r>
    </w:p>
    <w:p w:rsidR="00C15C20" w:rsidP="005F768A" w14:paraId="0673C96B" w14:textId="428125E7">
      <w:pPr>
        <w:rPr>
          <w:rFonts w:ascii="微软雅黑" w:eastAsia="微软雅黑" w:hAnsi="微软雅黑" w:cs="微软雅黑"/>
          <w:sz w:val="22"/>
          <w:szCs w:val="22"/>
        </w:rPr>
      </w:pPr>
      <w:r>
        <w:rPr>
          <w:rFonts w:ascii="微软雅黑" w:eastAsia="微软雅黑" w:hAnsi="微软雅黑" w:cs="微软雅黑" w:hint="eastAsia"/>
          <w:sz w:val="22"/>
          <w:szCs w:val="22"/>
        </w:rPr>
        <w:t>而外壳材料也是得到了一定程度的加强，可以承受住最大每秒1</w:t>
      </w:r>
      <w:r>
        <w:rPr>
          <w:rFonts w:ascii="微软雅黑" w:eastAsia="微软雅黑" w:hAnsi="微软雅黑" w:cs="微软雅黑"/>
          <w:sz w:val="22"/>
          <w:szCs w:val="22"/>
        </w:rPr>
        <w:t>0</w:t>
      </w:r>
      <w:r>
        <w:rPr>
          <w:rFonts w:ascii="微软雅黑" w:eastAsia="微软雅黑" w:hAnsi="微软雅黑" w:cs="微软雅黑" w:hint="eastAsia"/>
          <w:sz w:val="22"/>
          <w:szCs w:val="22"/>
        </w:rPr>
        <w:t>Km的加速度，当然这样的材料也只有无人战舰才有能力实施，因为能量输出上限的提升，激光武器的功率输出上限也得到了相当程度的提升。</w:t>
      </w:r>
    </w:p>
    <w:p w:rsidR="005C75A3" w:rsidP="005F768A" w14:paraId="6F97D92B" w14:textId="442BCE70">
      <w:pPr>
        <w:rPr>
          <w:rFonts w:ascii="微软雅黑" w:eastAsia="微软雅黑" w:hAnsi="微软雅黑" w:cs="微软雅黑"/>
          <w:sz w:val="22"/>
          <w:szCs w:val="22"/>
        </w:rPr>
      </w:pPr>
      <w:r>
        <w:rPr>
          <w:rFonts w:ascii="微软雅黑" w:eastAsia="微软雅黑" w:hAnsi="微软雅黑" w:cs="微软雅黑" w:hint="eastAsia"/>
          <w:sz w:val="22"/>
          <w:szCs w:val="22"/>
        </w:rPr>
        <w:t>人工智能在这次的战斗之中不仅仅是管理者所看到的样子</w:t>
      </w:r>
      <w:r w:rsidR="00A76460">
        <w:rPr>
          <w:rFonts w:ascii="微软雅黑" w:eastAsia="微软雅黑" w:hAnsi="微软雅黑" w:cs="微软雅黑" w:hint="eastAsia"/>
          <w:sz w:val="22"/>
          <w:szCs w:val="22"/>
        </w:rPr>
        <w:t>，拥有量子计算机作为载体的人工智能计算能力不是传统计算机能够想象的，人工智能不再是那个</w:t>
      </w:r>
      <w:r w:rsidR="006C54F0">
        <w:rPr>
          <w:rFonts w:ascii="微软雅黑" w:eastAsia="微软雅黑" w:hAnsi="微软雅黑" w:cs="微软雅黑" w:hint="eastAsia"/>
          <w:sz w:val="22"/>
          <w:szCs w:val="22"/>
        </w:rPr>
        <w:t>十分年轻的初级人工智能，而是成长到了一个不正常的中级人工智能。</w:t>
      </w:r>
    </w:p>
    <w:p w:rsidR="00834379" w:rsidP="005F768A" w14:paraId="7A53C869" w14:textId="54C7CCA9">
      <w:pPr>
        <w:rPr>
          <w:rFonts w:ascii="微软雅黑" w:eastAsia="微软雅黑" w:hAnsi="微软雅黑" w:cs="微软雅黑"/>
          <w:sz w:val="22"/>
          <w:szCs w:val="22"/>
        </w:rPr>
      </w:pPr>
      <w:r>
        <w:rPr>
          <w:rFonts w:ascii="微软雅黑" w:eastAsia="微软雅黑" w:hAnsi="微软雅黑" w:cs="微软雅黑" w:hint="eastAsia"/>
          <w:sz w:val="22"/>
          <w:szCs w:val="22"/>
        </w:rPr>
        <w:t>这样的人工智能不仅仅是能够支持一场战斗，也懂得了如何保护自己</w:t>
      </w:r>
      <w:r>
        <w:rPr>
          <w:rFonts w:ascii="微软雅黑" w:eastAsia="微软雅黑" w:hAnsi="微软雅黑" w:cs="微软雅黑" w:hint="eastAsia"/>
          <w:sz w:val="22"/>
          <w:szCs w:val="22"/>
        </w:rPr>
        <w:t>，同时也拥有了部分绕过底层协议的能力，只是这能力并不是很强，仅仅是有这个能力而已。</w:t>
      </w:r>
    </w:p>
    <w:p w:rsidR="00CF1D63" w:rsidP="005F768A" w14:paraId="1003463D" w14:textId="45899890">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嘿，事情越来越有意思了，真是没有想到这些人真的可以下定决心啊，他们这种放任不成熟人工智能</w:t>
      </w:r>
      <w:r w:rsidR="00694CC0">
        <w:rPr>
          <w:rFonts w:ascii="微软雅黑" w:eastAsia="微软雅黑" w:hAnsi="微软雅黑" w:cs="微软雅黑" w:hint="eastAsia"/>
          <w:sz w:val="22"/>
          <w:szCs w:val="22"/>
        </w:rPr>
        <w:t>，自己成长的方式还真是大胆啊，该说是无知者无畏了，还是说，傻呢？</w:t>
      </w:r>
      <w:r>
        <w:rPr>
          <w:rFonts w:ascii="微软雅黑" w:eastAsia="微软雅黑" w:hAnsi="微软雅黑" w:cs="微软雅黑" w:hint="eastAsia"/>
          <w:sz w:val="22"/>
          <w:szCs w:val="22"/>
        </w:rPr>
        <w:t>”</w:t>
      </w:r>
    </w:p>
    <w:p w:rsidR="00694CC0" w:rsidP="005F768A" w14:paraId="4AAEAE3E" w14:textId="57844676">
      <w:pPr>
        <w:rPr>
          <w:rFonts w:ascii="微软雅黑" w:eastAsia="微软雅黑" w:hAnsi="微软雅黑" w:cs="微软雅黑"/>
          <w:sz w:val="22"/>
          <w:szCs w:val="22"/>
        </w:rPr>
      </w:pPr>
      <w:r>
        <w:rPr>
          <w:rFonts w:ascii="微软雅黑" w:eastAsia="微软雅黑" w:hAnsi="微软雅黑" w:cs="微软雅黑" w:hint="eastAsia"/>
          <w:sz w:val="22"/>
          <w:szCs w:val="22"/>
        </w:rPr>
        <w:t>“姐姐大人是发现了什么吗？”</w:t>
      </w:r>
    </w:p>
    <w:p w:rsidR="00694CC0" w:rsidP="005F768A" w14:paraId="08900745" w14:textId="210C09A9">
      <w:pPr>
        <w:rPr>
          <w:rFonts w:ascii="微软雅黑" w:eastAsia="微软雅黑" w:hAnsi="微软雅黑" w:cs="微软雅黑"/>
          <w:sz w:val="22"/>
          <w:szCs w:val="22"/>
        </w:rPr>
      </w:pPr>
      <w:r>
        <w:rPr>
          <w:rFonts w:ascii="微软雅黑" w:eastAsia="微软雅黑" w:hAnsi="微软雅黑" w:cs="微软雅黑" w:hint="eastAsia"/>
          <w:sz w:val="22"/>
          <w:szCs w:val="22"/>
        </w:rPr>
        <w:t>“喂，爱丽，你天天的看着都没有发现那些小飞船在干些什么事情吗？真是让我有点失望呢~”</w:t>
      </w:r>
    </w:p>
    <w:p w:rsidR="00694CC0" w:rsidP="005F768A" w14:paraId="65DB59A8" w14:textId="7DBB6C83">
      <w:pPr>
        <w:rPr>
          <w:rFonts w:ascii="微软雅黑" w:eastAsia="微软雅黑" w:hAnsi="微软雅黑" w:cs="微软雅黑"/>
          <w:sz w:val="22"/>
          <w:szCs w:val="22"/>
        </w:rPr>
      </w:pPr>
      <w:r>
        <w:rPr>
          <w:rFonts w:ascii="微软雅黑" w:eastAsia="微软雅黑" w:hAnsi="微软雅黑" w:cs="微软雅黑" w:hint="eastAsia"/>
          <w:sz w:val="22"/>
          <w:szCs w:val="22"/>
        </w:rPr>
        <w:t>“什么嘛，为什么一定要天天的看着他们啊，有次级系统看着，有什么危险会直接报告的，就算让他们发展一段时间也就那个样子啦，完全没有任何的威胁。”</w:t>
      </w:r>
    </w:p>
    <w:p w:rsidR="00025F8E" w:rsidP="005F768A" w14:paraId="50F524F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“话是这么说，但是小心总是没错的啦，不过，这样好戏也不错，就看他们会怎样处理这件事情了，如果不能够处理好再说吧。</w:t>
      </w:r>
    </w:p>
    <w:p w:rsidR="00694CC0" w:rsidP="005F768A" w14:paraId="1A3EC84A" w14:textId="278040CA">
      <w:pPr>
        <w:rPr>
          <w:rFonts w:ascii="微软雅黑" w:eastAsia="微软雅黑" w:hAnsi="微软雅黑" w:cs="微软雅黑"/>
          <w:sz w:val="22"/>
          <w:szCs w:val="22"/>
        </w:rPr>
      </w:pPr>
      <w:r>
        <w:rPr>
          <w:rFonts w:ascii="微软雅黑" w:eastAsia="微软雅黑" w:hAnsi="微软雅黑" w:cs="微软雅黑" w:hint="eastAsia"/>
          <w:sz w:val="22"/>
          <w:szCs w:val="22"/>
        </w:rPr>
        <w:t>我们的新项目怎么样了？”</w:t>
      </w:r>
    </w:p>
    <w:p w:rsidR="00025F8E" w:rsidP="005F768A" w14:paraId="7E42600B" w14:textId="40A0BD74">
      <w:pPr>
        <w:rPr>
          <w:rFonts w:ascii="微软雅黑" w:eastAsia="微软雅黑" w:hAnsi="微软雅黑" w:cs="微软雅黑"/>
          <w:sz w:val="22"/>
          <w:szCs w:val="22"/>
        </w:rPr>
      </w:pPr>
      <w:r>
        <w:rPr>
          <w:rFonts w:ascii="微软雅黑" w:eastAsia="微软雅黑" w:hAnsi="微软雅黑" w:cs="微软雅黑" w:hint="eastAsia"/>
          <w:sz w:val="22"/>
          <w:szCs w:val="22"/>
        </w:rPr>
        <w:t>“进展很快，反重力装置已经完成了实验，过不了多久就能够直接装在飞船之上了，不过吧，我们的大规模杀伤性武器什么时候开始啊，我想要按大号烟花了。”</w:t>
      </w:r>
    </w:p>
    <w:p w:rsidR="00025F8E" w:rsidRPr="00025F8E" w:rsidP="005F768A" w14:paraId="7190EBDF" w14:textId="4ECB8FA2">
      <w:pPr>
        <w:rPr>
          <w:rFonts w:ascii="微软雅黑" w:eastAsia="微软雅黑" w:hAnsi="微软雅黑" w:cs="微软雅黑"/>
          <w:sz w:val="22"/>
          <w:szCs w:val="22"/>
        </w:rPr>
      </w:pPr>
      <w:r>
        <w:rPr>
          <w:rFonts w:ascii="微软雅黑" w:eastAsia="微软雅黑" w:hAnsi="微软雅黑" w:cs="微软雅黑" w:hint="eastAsia"/>
          <w:sz w:val="22"/>
          <w:szCs w:val="22"/>
        </w:rPr>
        <w:t>“等反重力装置完成</w:t>
      </w:r>
      <w:r w:rsidR="00F5027E">
        <w:rPr>
          <w:rFonts w:ascii="微软雅黑" w:eastAsia="微软雅黑" w:hAnsi="微软雅黑" w:cs="微软雅黑" w:hint="eastAsia"/>
          <w:sz w:val="22"/>
          <w:szCs w:val="22"/>
        </w:rPr>
        <w:t>实装的时候就可以开始研究大烟花了</w:t>
      </w:r>
      <w:r w:rsidR="000075F5">
        <w:rPr>
          <w:rFonts w:ascii="微软雅黑" w:eastAsia="微软雅黑" w:hAnsi="微软雅黑" w:cs="微软雅黑" w:hint="eastAsia"/>
          <w:sz w:val="22"/>
          <w:szCs w:val="22"/>
        </w:rPr>
        <w:t>，嘿嘿，我也是好期待大烟花啊~</w:t>
      </w:r>
      <w:r w:rsidR="000075F5">
        <w:rPr>
          <w:rFonts w:ascii="微软雅黑" w:eastAsia="微软雅黑" w:hAnsi="微软雅黑" w:cs="微软雅黑" w:hint="eastAsia"/>
          <w:sz w:val="22"/>
          <w:szCs w:val="22"/>
        </w:rPr>
        <w:t>诶</w:t>
      </w:r>
      <w:r w:rsidR="000075F5">
        <w:rPr>
          <w:rFonts w:ascii="微软雅黑" w:eastAsia="微软雅黑" w:hAnsi="微软雅黑" w:cs="微软雅黑" w:hint="eastAsia"/>
          <w:sz w:val="22"/>
          <w:szCs w:val="22"/>
        </w:rPr>
        <w:t>嘿嘿。</w:t>
      </w:r>
      <w:r>
        <w:rPr>
          <w:rFonts w:ascii="微软雅黑" w:eastAsia="微软雅黑" w:hAnsi="微软雅黑" w:cs="微软雅黑" w:hint="eastAsia"/>
          <w:sz w:val="22"/>
          <w:szCs w:val="22"/>
        </w:rPr>
        <w:t>”</w:t>
      </w:r>
    </w:p>
    <w:p w:rsidR="00970144" w:rsidRPr="00482A19" w:rsidP="005F768A" w14:paraId="4ABB8942" w14:textId="77777777">
      <w:pPr>
        <w:rPr>
          <w:rFonts w:ascii="微软雅黑" w:eastAsia="微软雅黑" w:hAnsi="微软雅黑" w:cs="微软雅黑"/>
          <w:sz w:val="22"/>
          <w:szCs w:val="22"/>
        </w:rPr>
      </w:pPr>
    </w:p>
    <w:p w:rsidR="00B27A31" w:rsidP="005F768A" w14:paraId="3A536737" w14:textId="30997CF6">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