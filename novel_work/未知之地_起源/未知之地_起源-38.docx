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F3789FB" w14:textId="77777777">
      <w:pPr>
        <w:pStyle w:val="Heading2"/>
      </w:pPr>
      <w:bookmarkStart w:id="0" w:name="_Hlk49273999"/>
      <w:r w:rsidRPr="00DF4D1D">
        <w:rPr>
          <w:rFonts w:hint="eastAsia"/>
        </w:rPr>
        <w:t>第三十七章</w:t>
      </w:r>
      <w:r w:rsidRPr="00DF4D1D">
        <w:rPr>
          <w:rFonts w:hint="eastAsia"/>
        </w:rPr>
        <w:t xml:space="preserve"> </w:t>
      </w:r>
      <w:r w:rsidRPr="00DF4D1D">
        <w:rPr>
          <w:rFonts w:hint="eastAsia"/>
        </w:rPr>
        <w:t>验收，置入设备</w:t>
      </w:r>
    </w:p>
    <w:p w:rsidR="00EA55F0" w:rsidRPr="00DF4D1D" w:rsidP="005F768A" w14:paraId="50B53D3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虽然孙源玲很早就来到了总部的施工地上，但是时间明显不合适，整个地方都先得十分的幽静。</w:t>
      </w:r>
    </w:p>
    <w:p w:rsidR="00EA55F0" w:rsidRPr="00DF4D1D" w:rsidP="005F768A" w14:paraId="53FA81C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“爱丽，现在的凌晨多少点？感觉好奇怪啊。“</w:t>
      </w:r>
    </w:p>
    <w:p w:rsidR="00EA55F0" w:rsidRPr="00DF4D1D" w:rsidP="005F768A" w14:paraId="4C51B9D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“凌晨4点，小姐。“</w:t>
      </w:r>
    </w:p>
    <w:p w:rsidR="00EA55F0" w:rsidRPr="00DF4D1D" w:rsidP="005F768A" w14:paraId="76531AF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“还在，这么早啊，感觉时间过得好慢啊，不知道这个房地产承包商什么时候才会来接受验收。爱丽，这整个工程没有问题吧。“</w:t>
      </w:r>
    </w:p>
    <w:p w:rsidR="00EA55F0" w:rsidRPr="00DF4D1D" w:rsidP="005F768A" w14:paraId="6D3E2F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“这个承包商还是比较清廉的，并没有偷工减料的情况出现，但是不知道吃额外折扣算不算是贪污了资金。“</w:t>
      </w:r>
    </w:p>
    <w:p w:rsidR="00EA55F0" w:rsidRPr="00DF4D1D" w:rsidP="005F768A" w14:paraId="05B11D2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，也不知道吃没吃回扣，如果是将回扣换了一个形式和商家谈成额外折扣你也没有办法，人家也没有违反法律只是将要付出的钱少了一部分而已，大概。话说你就不能学点法律吗？这点东西判断一下就完事了。“</w:t>
      </w:r>
    </w:p>
    <w:p w:rsidR="00EA55F0" w:rsidRPr="00DF4D1D" w:rsidP="005F768A" w14:paraId="76B7A73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“小姐，在我不知道细节的情况下我根本就不知道该怎么操作，判断总不可能凭空的判断吧，再说了我给的钱也是根据市场的平均价来给的，能够在市场均价的情况</w:t>
      </w:r>
      <w:r w:rsidRPr="00DF4D1D">
        <w:rPr>
          <w:rFonts w:ascii="微软雅黑" w:eastAsia="微软雅黑" w:hAnsi="微软雅黑" w:cs="微软雅黑" w:hint="eastAsia"/>
          <w:sz w:val="22"/>
          <w:szCs w:val="22"/>
        </w:rPr>
        <w:t>下争取更多的折扣也是他的本事，人家有资格或得更多的钱。“</w:t>
      </w:r>
    </w:p>
    <w:p w:rsidR="00EA55F0" w:rsidRPr="00DF4D1D" w:rsidP="005F768A" w14:paraId="7E980C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“说的也是，但是还不够这顶多算是一个有点能力的销售人才一个有能力的管理者。“</w:t>
      </w:r>
    </w:p>
    <w:p w:rsidR="00EA55F0" w:rsidRPr="00DF4D1D" w:rsidP="005F768A" w14:paraId="2A21AB3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“小姐这是要开始招聘各种人才了吗？可是招聘的各种人才之后各种教育是不是还要我来进行教育啊？“</w:t>
      </w:r>
    </w:p>
    <w:p w:rsidR="00EA55F0" w:rsidRPr="00DF4D1D" w:rsidP="005F768A" w14:paraId="68B1E29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“不然嘞，难道</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还要亲自去给他们费嘴皮子啊？“</w:t>
      </w:r>
    </w:p>
    <w:p w:rsidR="00EA55F0" w:rsidRPr="00DF4D1D" w:rsidP="005F768A" w14:paraId="0B4EF95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“可是我也并没有太多领先世界的知识啊，况且我还没有一个可以以假乱真的躯体难不成网上授课？“</w:t>
      </w:r>
    </w:p>
    <w:p w:rsidR="00EA55F0" w:rsidRPr="00DF4D1D" w:rsidP="005F768A" w14:paraId="6FBFB4A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“放心，到时候我会安排好的，就不用为了你的身体操心了。“</w:t>
      </w:r>
    </w:p>
    <w:p w:rsidR="00EA55F0" w:rsidRPr="00DF4D1D" w:rsidP="005F768A" w14:paraId="288239C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“好的，谢谢小姐。“</w:t>
      </w:r>
    </w:p>
    <w:p w:rsidR="00EA55F0" w:rsidRPr="00DF4D1D" w:rsidP="005F768A" w14:paraId="26EFF36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“还是回去玩玩吧，等天亮了再来看看人来没有。“</w:t>
      </w:r>
    </w:p>
    <w:p w:rsidR="00EA55F0" w:rsidRPr="00DF4D1D" w:rsidP="005F768A" w14:paraId="5E592A9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“小姐你真的打算购入各种实验器具和各种基础设施啊？“</w:t>
      </w:r>
    </w:p>
    <w:p w:rsidR="00EA55F0" w:rsidRPr="00DF4D1D" w:rsidP="005F768A" w14:paraId="1DC3552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基础设施还是正常的购买比较好，实验设备还是我自己打印出来吧，各种高精尖设备从市场上购买还是有些困难的，而且这些设备以后的升级也会很麻烦，还不如我自己打印一些次世代的设备然后限制一部分功能</w:t>
      </w:r>
      <w:r w:rsidRPr="00DF4D1D">
        <w:rPr>
          <w:rFonts w:ascii="微软雅黑" w:eastAsia="微软雅黑" w:hAnsi="微软雅黑" w:cs="微软雅黑" w:hint="eastAsia"/>
          <w:sz w:val="22"/>
          <w:szCs w:val="22"/>
        </w:rPr>
        <w:t>当做</w:t>
      </w:r>
      <w:r w:rsidRPr="00DF4D1D">
        <w:rPr>
          <w:rFonts w:ascii="微软雅黑" w:eastAsia="微软雅黑" w:hAnsi="微软雅黑" w:cs="微软雅黑" w:hint="eastAsia"/>
          <w:sz w:val="22"/>
          <w:szCs w:val="22"/>
        </w:rPr>
        <w:t>现世最顶尖的实验设备使用。”</w:t>
      </w:r>
    </w:p>
    <w:p w:rsidR="00EA55F0" w:rsidRPr="00DF4D1D" w:rsidP="005F768A" w14:paraId="69A63D1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“两人”就这样有一搭的讨论这回到了家中。</w:t>
      </w:r>
    </w:p>
    <w:p w:rsidR="00EA55F0" w:rsidRPr="00DF4D1D" w:rsidP="005F768A" w14:paraId="298179BD" w14:textId="77777777">
      <w:pPr>
        <w:ind w:firstLine="440" w:firstLineChars="200"/>
        <w:rPr>
          <w:rFonts w:ascii="微软雅黑" w:eastAsia="微软雅黑" w:hAnsi="微软雅黑"/>
        </w:rPr>
      </w:pPr>
      <w:r w:rsidRPr="00DF4D1D">
        <w:rPr>
          <w:rFonts w:ascii="微软雅黑" w:eastAsia="微软雅黑" w:hAnsi="微软雅黑" w:cs="微软雅黑" w:hint="eastAsia"/>
          <w:sz w:val="22"/>
          <w:szCs w:val="22"/>
        </w:rPr>
        <w:t>==================================================</w:t>
      </w:r>
    </w:p>
    <w:p w:rsidR="00EA55F0" w:rsidRPr="00DF4D1D" w:rsidP="005F768A" w14:paraId="672802D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天空慢慢的的亮了起来，前一天坐立不安的房地产承包商早早的洗</w:t>
      </w:r>
      <w:r w:rsidRPr="00DF4D1D">
        <w:rPr>
          <w:rFonts w:ascii="微软雅黑" w:eastAsia="微软雅黑" w:hAnsi="微软雅黑" w:cs="微软雅黑" w:hint="eastAsia"/>
          <w:sz w:val="22"/>
          <w:szCs w:val="22"/>
        </w:rPr>
        <w:t>涑</w:t>
      </w:r>
      <w:r w:rsidRPr="00DF4D1D">
        <w:rPr>
          <w:rFonts w:ascii="微软雅黑" w:eastAsia="微软雅黑" w:hAnsi="微软雅黑" w:cs="微软雅黑" w:hint="eastAsia"/>
          <w:sz w:val="22"/>
          <w:szCs w:val="22"/>
        </w:rPr>
        <w:t>完就开始动身前往施工地了。</w:t>
      </w:r>
    </w:p>
    <w:p w:rsidR="00EA55F0" w:rsidRPr="00DF4D1D" w:rsidP="005F768A" w14:paraId="0502521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“早上7点会不会太早了，还是说迟了，啊~为什么没有一个确定的时间啊</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w:t>
      </w:r>
    </w:p>
    <w:p w:rsidR="00EA55F0" w:rsidRPr="00DF4D1D" w:rsidP="005F768A" w14:paraId="45132D1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然后还没到7点那个房地产承包商就到了施工地了。</w:t>
      </w:r>
    </w:p>
    <w:p w:rsidR="00EA55F0" w:rsidRPr="00DF4D1D" w:rsidP="005F768A" w14:paraId="0BB5C02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“小姐，那个房地产承包商似乎已经到了，要不要去看看啊？”</w:t>
      </w:r>
    </w:p>
    <w:p w:rsidR="00EA55F0" w:rsidRPr="00DF4D1D" w:rsidP="005F768A" w14:paraId="569A124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“这么早就来了？不睡觉的吗？他不困我还想要睡觉呢。”</w:t>
      </w:r>
    </w:p>
    <w:p w:rsidR="00EA55F0" w:rsidRPr="00DF4D1D" w:rsidP="005F768A" w14:paraId="6FBC13C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“小姐你真的想要睡觉嘛？”</w:t>
      </w:r>
    </w:p>
    <w:p w:rsidR="00EA55F0" w:rsidRPr="00DF4D1D" w:rsidP="005F768A" w14:paraId="1D4F4E9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“算了，走了。瑶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，记得把饭吃了哦，去上课的时候记得不要</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高调了，不要让人发现你了。”</w:t>
      </w:r>
    </w:p>
    <w:p w:rsidR="00EA55F0" w:rsidRPr="00DF4D1D" w:rsidP="005F768A" w14:paraId="0686275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“行了，知道了，老姐你好啰嗦啊像个老太婆一样。”</w:t>
      </w:r>
    </w:p>
    <w:p w:rsidR="00EA55F0" w:rsidRPr="00DF4D1D" w:rsidP="005F768A" w14:paraId="63A0B29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孙源玲本来听到这话是满头黑线的，现在已经习惯了。</w:t>
      </w:r>
    </w:p>
    <w:p w:rsidR="00EA55F0" w:rsidRPr="00DF4D1D" w:rsidP="005F768A" w14:paraId="26F101B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“你才是老太婆，我走咯记得吃饭。”</w:t>
      </w:r>
    </w:p>
    <w:p w:rsidR="00EA55F0" w:rsidRPr="00DF4D1D" w:rsidP="005F768A" w14:paraId="06DC54D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“行了，知道了快去吧。”</w:t>
      </w:r>
    </w:p>
    <w:p w:rsidR="00EA55F0" w:rsidRPr="00DF4D1D" w:rsidP="005F768A" w14:paraId="4DAF001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孙源玲在交代完之后以散步的形式慢慢的走向了施工地，孙源玲家的位置</w:t>
      </w:r>
      <w:r w:rsidRPr="00DF4D1D">
        <w:rPr>
          <w:rFonts w:ascii="微软雅黑" w:eastAsia="微软雅黑" w:hAnsi="微软雅黑" w:cs="微软雅黑" w:hint="eastAsia"/>
          <w:sz w:val="22"/>
          <w:szCs w:val="22"/>
        </w:rPr>
        <w:t>离玲瑶科创</w:t>
      </w:r>
      <w:r w:rsidRPr="00DF4D1D">
        <w:rPr>
          <w:rFonts w:ascii="微软雅黑" w:eastAsia="微软雅黑" w:hAnsi="微软雅黑" w:cs="微软雅黑" w:hint="eastAsia"/>
          <w:sz w:val="22"/>
          <w:szCs w:val="22"/>
        </w:rPr>
        <w:t>也就3公里左右的距离。</w:t>
      </w:r>
    </w:p>
    <w:p w:rsidR="00EA55F0" w:rsidRPr="00DF4D1D" w:rsidP="005F768A" w14:paraId="4DA3393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时间在这个时候感觉又过得很慢，那个房地产承包商已经在门口等待了将近</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个小时了，</w:t>
      </w:r>
      <w:r w:rsidRPr="00DF4D1D">
        <w:rPr>
          <w:rFonts w:ascii="微软雅黑" w:eastAsia="微软雅黑" w:hAnsi="微软雅黑" w:cs="微软雅黑" w:hint="eastAsia"/>
          <w:sz w:val="22"/>
          <w:szCs w:val="22"/>
        </w:rPr>
        <w:t>任然没有</w:t>
      </w:r>
      <w:r w:rsidRPr="00DF4D1D">
        <w:rPr>
          <w:rFonts w:ascii="微软雅黑" w:eastAsia="微软雅黑" w:hAnsi="微软雅黑" w:cs="微软雅黑" w:hint="eastAsia"/>
          <w:sz w:val="22"/>
          <w:szCs w:val="22"/>
        </w:rPr>
        <w:t>见到一个人来找他甚是无聊的他已经将手机的电量玩</w:t>
      </w:r>
      <w:r w:rsidRPr="00DF4D1D">
        <w:rPr>
          <w:rFonts w:ascii="微软雅黑" w:eastAsia="微软雅黑" w:hAnsi="微软雅黑" w:cs="微软雅黑" w:hint="eastAsia"/>
          <w:sz w:val="22"/>
          <w:szCs w:val="22"/>
        </w:rPr>
        <w:t>来不足</w:t>
      </w:r>
      <w:r w:rsidRPr="00DF4D1D">
        <w:rPr>
          <w:rFonts w:ascii="微软雅黑" w:eastAsia="微软雅黑" w:hAnsi="微软雅黑" w:cs="微软雅黑" w:hint="eastAsia"/>
          <w:sz w:val="22"/>
          <w:szCs w:val="22"/>
        </w:rPr>
        <w:t>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%了。</w:t>
      </w:r>
    </w:p>
    <w:p w:rsidR="00EA55F0" w:rsidRPr="00DF4D1D" w:rsidP="005F768A" w14:paraId="09D7AC8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“这人怎么还不来啊，</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。都这么久了，难道就不多关心一下自己投资了上亿的项目吗？”</w:t>
      </w:r>
    </w:p>
    <w:p w:rsidR="00EA55F0" w:rsidRPr="00DF4D1D" w:rsidP="005F768A" w14:paraId="3203A3C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门处像个保安一样站了两个小时，他已经十分的不耐烦了，已经不止一次萌生了就这样直接走了的想法，想想平时还没有谁能够让自己等这么久，但这次又不得不耐心的等着，能够拿出两个亿在这个穷乡僻岭修建这种大工程的自己也得罪不起的。</w:t>
      </w:r>
    </w:p>
    <w:p w:rsidR="00EA55F0" w:rsidRPr="00DF4D1D" w:rsidP="005F768A" w14:paraId="50AF854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在他还没有发完牢骚多久，便发现自己的眼前出现了一个长着白色秀发的小女孩，并且向着他这个方向慢慢的走来，就像老太太散步一样。</w:t>
      </w:r>
    </w:p>
    <w:p w:rsidR="00EA55F0" w:rsidRPr="00DF4D1D" w:rsidP="005F768A" w14:paraId="7898C92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“喂，那边站着的那个，你就是那个房地产承包商吗？”</w:t>
      </w:r>
    </w:p>
    <w:p w:rsidR="00EA55F0" w:rsidRPr="00DF4D1D" w:rsidP="005F768A" w14:paraId="186A17F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“额，小妹妹你在说我吗？我的确是一个房地产承包商。”</w:t>
      </w:r>
    </w:p>
    <w:p w:rsidR="00EA55F0" w:rsidRPr="00DF4D1D" w:rsidP="005F768A" w14:paraId="392632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“对，我就是说你。我不是小朋友了，我都快2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了。”</w:t>
      </w:r>
    </w:p>
    <w:p w:rsidR="00EA55F0" w:rsidRPr="00DF4D1D" w:rsidP="005F768A" w14:paraId="095DD5D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“额，抱歉</w:t>
      </w:r>
      <w:r w:rsidRPr="00DF4D1D">
        <w:rPr>
          <w:rFonts w:ascii="微软雅黑" w:eastAsia="微软雅黑" w:hAnsi="微软雅黑" w:cs="微软雅黑" w:hint="eastAsia"/>
          <w:sz w:val="22"/>
          <w:szCs w:val="22"/>
        </w:rPr>
        <w:t>抱歉</w:t>
      </w:r>
      <w:r w:rsidRPr="00DF4D1D">
        <w:rPr>
          <w:rFonts w:ascii="微软雅黑" w:eastAsia="微软雅黑" w:hAnsi="微软雅黑" w:cs="微软雅黑" w:hint="eastAsia"/>
          <w:sz w:val="22"/>
          <w:szCs w:val="22"/>
        </w:rPr>
        <w:t>，我实在没有想到您还这么年轻。”</w:t>
      </w:r>
    </w:p>
    <w:p w:rsidR="00EA55F0" w:rsidRPr="00DF4D1D" w:rsidP="005F768A" w14:paraId="6FE12E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“没事，反正这也是意外而已，把我认成小孩字也不是一次两次了，开始验收吧，我还是很相信你的能力的，虽然你并不是很出名。”</w:t>
      </w:r>
    </w:p>
    <w:p w:rsidR="00EA55F0" w:rsidRPr="00DF4D1D" w:rsidP="005F768A" w14:paraId="2CD1750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“好的，请跟我来。”</w:t>
      </w:r>
    </w:p>
    <w:p w:rsidR="00EA55F0" w:rsidRPr="00DF4D1D" w:rsidP="005F768A" w14:paraId="7A82E24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孙源玲便跟着承包商的后面开始了验收。</w:t>
      </w:r>
    </w:p>
    <w:p w:rsidR="00EA55F0" w:rsidRPr="00DF4D1D" w:rsidP="005F768A" w14:paraId="0A30D1F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其实孙源玲一点都不担心整个建筑的质量问题，主要是施工的时候有没有贪污，人品是好的，工作尽力了就行了，能够做到这个位置都不是傻子都是有能力的人。</w:t>
      </w:r>
    </w:p>
    <w:p w:rsidR="00EA55F0" w:rsidRPr="00DF4D1D" w:rsidP="005F768A" w14:paraId="0DF375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在跟着开发商一路</w:t>
      </w:r>
      <w:r w:rsidRPr="00DF4D1D">
        <w:rPr>
          <w:rFonts w:ascii="微软雅黑" w:eastAsia="微软雅黑" w:hAnsi="微软雅黑" w:cs="微软雅黑" w:hint="eastAsia"/>
          <w:sz w:val="22"/>
          <w:szCs w:val="22"/>
        </w:rPr>
        <w:t>哔哔</w:t>
      </w:r>
      <w:r w:rsidRPr="00DF4D1D">
        <w:rPr>
          <w:rFonts w:ascii="微软雅黑" w:eastAsia="微软雅黑" w:hAnsi="微软雅黑" w:cs="微软雅黑" w:hint="eastAsia"/>
          <w:sz w:val="22"/>
          <w:szCs w:val="22"/>
        </w:rPr>
        <w:t>之下走过了整个工地，每个建筑都已经目视过了。那个开发商说的最多的就是使用的各种材料以及各种材料的报价。至于更加详细的工程方案并没有提及，施工队的薪资待遇也是闭口不提。（虽然也没有拖欠工资就是了）</w:t>
      </w:r>
    </w:p>
    <w:p w:rsidR="00EA55F0" w:rsidRPr="00DF4D1D" w:rsidP="005F768A" w14:paraId="4FE2282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“您看整个工程的完成度还是算是满意吗？”</w:t>
      </w:r>
    </w:p>
    <w:p w:rsidR="00EA55F0" w:rsidRPr="00DF4D1D" w:rsidP="005F768A" w14:paraId="322AD8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“装修效果挺不错，速度和质量都是上佳的，我的验收就算完成了你可以回去了。尾款我会在两小时后打到你的账上的，另外我希望你能够给施工队的员工一些奖励。”</w:t>
      </w:r>
    </w:p>
    <w:p w:rsidR="00EA55F0" w:rsidRPr="00DF4D1D" w:rsidP="005F768A" w14:paraId="30B3194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“好的，那我就先走了啊。”</w:t>
      </w:r>
    </w:p>
    <w:p w:rsidR="00EA55F0" w:rsidRPr="00DF4D1D" w:rsidP="005F768A" w14:paraId="61DE5D3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“嗯，走吧，我就不送了。”</w:t>
      </w:r>
    </w:p>
    <w:p w:rsidR="00EA55F0" w:rsidRPr="00DF4D1D" w:rsidP="005F768A" w14:paraId="2AABC4D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“好的，以后有需求也可以来找我们。”</w:t>
      </w:r>
    </w:p>
    <w:p w:rsidR="00EA55F0" w:rsidRPr="00DF4D1D" w:rsidP="005F768A" w14:paraId="1AAAC0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然后那个承包商迅速的离开了这个地方。</w:t>
      </w:r>
    </w:p>
    <w:p w:rsidR="00EA55F0" w:rsidRPr="00DF4D1D" w:rsidP="005F768A" w14:paraId="23A4CD0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“爱丽，那人走远了没有？工地上其他人是不是都走完了？”</w:t>
      </w:r>
    </w:p>
    <w:p w:rsidR="00EA55F0" w:rsidRPr="00DF4D1D" w:rsidP="005F768A" w14:paraId="045B08B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“走完了，我说小姐，你既然可以自己十分迅速的建造，干嘛要叫其他人了？”</w:t>
      </w:r>
    </w:p>
    <w:p w:rsidR="00EA55F0" w:rsidRPr="00DF4D1D" w:rsidP="005F768A" w14:paraId="336A5FF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“我又不是一个自私的人，再说了，玩游戏直接就满级开打有意思吗？以后还是稍微监督我一下，在我要使用超过这个时代太多的科技产品的时候提醒我一下，至于</w:t>
      </w:r>
      <w:r w:rsidRPr="00DF4D1D">
        <w:rPr>
          <w:rFonts w:ascii="微软雅黑" w:eastAsia="微软雅黑" w:hAnsi="微软雅黑" w:cs="微软雅黑" w:hint="eastAsia"/>
          <w:sz w:val="22"/>
          <w:szCs w:val="22"/>
        </w:rPr>
        <w:t>判断的标准你看着办吧。”</w:t>
      </w:r>
    </w:p>
    <w:p w:rsidR="00EA55F0" w:rsidRPr="00DF4D1D" w:rsidP="005F768A" w14:paraId="12F19BB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“知道了啦。”</w:t>
      </w:r>
    </w:p>
    <w:p w:rsidR="00EA55F0" w:rsidRPr="00DF4D1D" w:rsidP="005F768A" w14:paraId="59EFB2C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“好了，接下来就是对整个地区进行加固改造虽然质量也是很不错就是了。”</w:t>
      </w:r>
    </w:p>
    <w:p w:rsidR="00EA55F0" w:rsidRPr="00DF4D1D" w:rsidP="005F768A" w14:paraId="5BA9E9A2"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以孙源玲为中心，看不见的波动随着空气扩散开来覆盖的范围正好是整个公司的范围，所有的粒子的形态都清楚的呈现在孙源玲的脑海中。</w:t>
      </w:r>
    </w:p>
    <w:p w:rsidR="00EA55F0" w:rsidRPr="00DF4D1D" w:rsidP="005F768A" w14:paraId="2074E34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根据脑海中的知识开始操作这些粒子开始重新排序，使得材料的硬度及韧度都得到了相当程度的加强，就算是遇到了1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级地震都不会出现倒塌的程度。随着改变的加深用于建筑的材料的元素成分都变成了碳元素，碳元素键之间开始链接为只有一层的石墨烯（百度来的，轻喷）中间以两层硅元素组成的薄片进行间断性阻隔，间隔空隙由单层石墨</w:t>
      </w:r>
      <w:r w:rsidRPr="00DF4D1D">
        <w:rPr>
          <w:rFonts w:ascii="微软雅黑" w:eastAsia="微软雅黑" w:hAnsi="微软雅黑" w:cs="微软雅黑" w:hint="eastAsia"/>
          <w:sz w:val="22"/>
          <w:szCs w:val="22"/>
        </w:rPr>
        <w:t>烯</w:t>
      </w:r>
      <w:r w:rsidRPr="00DF4D1D">
        <w:rPr>
          <w:rFonts w:ascii="微软雅黑" w:eastAsia="微软雅黑" w:hAnsi="微软雅黑" w:cs="微软雅黑" w:hint="eastAsia"/>
          <w:sz w:val="22"/>
          <w:szCs w:val="22"/>
        </w:rPr>
        <w:t>链接，一次重复1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次为一层，每两层间隔一层碳12原子构成的立方体晶体。其厚度比为1复合层：0</w:t>
      </w:r>
      <w:r w:rsidRPr="00DF4D1D">
        <w:rPr>
          <w:rFonts w:ascii="微软雅黑" w:eastAsia="微软雅黑" w:hAnsi="微软雅黑" w:cs="微软雅黑"/>
          <w:sz w:val="22"/>
          <w:szCs w:val="22"/>
        </w:rPr>
        <w:t>.618</w:t>
      </w:r>
      <w:r w:rsidRPr="00DF4D1D">
        <w:rPr>
          <w:rFonts w:ascii="微软雅黑" w:eastAsia="微软雅黑" w:hAnsi="微软雅黑" w:cs="微软雅黑" w:hint="eastAsia"/>
          <w:sz w:val="22"/>
          <w:szCs w:val="22"/>
        </w:rPr>
        <w:t>碳1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立方体晶体层。</w:t>
      </w:r>
    </w:p>
    <w:p w:rsidR="00EA55F0" w:rsidRPr="00DF4D1D" w:rsidP="005F768A" w14:paraId="3F4055E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这种变化以孙源玲站的地方为中心迅速的朝着四周辐射开来，在不到半个小时的时间里3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KM</w:t>
      </w:r>
      <w:r w:rsidRPr="00DF4D1D">
        <w:rPr>
          <w:rFonts w:ascii="微软雅黑" w:eastAsia="微软雅黑" w:hAnsi="微软雅黑" w:cs="微软雅黑"/>
          <w:sz w:val="22"/>
          <w:szCs w:val="22"/>
          <w:vertAlign w:val="superscript"/>
        </w:rPr>
        <w:t>2</w:t>
      </w:r>
      <w:r w:rsidRPr="00DF4D1D">
        <w:rPr>
          <w:rFonts w:ascii="微软雅黑" w:eastAsia="微软雅黑" w:hAnsi="微软雅黑" w:cs="微软雅黑" w:hint="eastAsia"/>
          <w:sz w:val="22"/>
          <w:szCs w:val="22"/>
          <w:vertAlign w:val="superscript"/>
        </w:rPr>
        <w:t xml:space="preserve"> </w:t>
      </w:r>
      <w:r w:rsidRPr="00DF4D1D">
        <w:rPr>
          <w:rFonts w:ascii="微软雅黑" w:eastAsia="微软雅黑" w:hAnsi="微软雅黑" w:cs="微软雅黑" w:hint="eastAsia"/>
          <w:sz w:val="22"/>
          <w:szCs w:val="22"/>
        </w:rPr>
        <w:t>场地的所有建筑材料都变成了这种复合材料总体的颜色并没有太大的变化，然而整体的韧度和硬度都极大的加强。</w:t>
      </w:r>
    </w:p>
    <w:p w:rsidR="00EA55F0" w:rsidRPr="00DF4D1D" w:rsidP="005F768A" w14:paraId="222BD4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“这样大规模的重复计算还真是不适合我啊，还是爱丽你来方便些。”</w:t>
      </w:r>
    </w:p>
    <w:p w:rsidR="00EA55F0" w:rsidRPr="00DF4D1D" w:rsidP="005F768A" w14:paraId="068A202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“对于小姐你赋予我的计算里来说的确很轻松，但是我却没有操控的能力所以这是小姐你自己的决定，这忙我帮不了。”</w:t>
      </w:r>
    </w:p>
    <w:p w:rsidR="00EA55F0" w:rsidRPr="00DF4D1D" w:rsidP="005F768A" w14:paraId="7C0039F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“你不是也有灵魂力量吗？难道还不能做到隔空移物？”</w:t>
      </w:r>
    </w:p>
    <w:p w:rsidR="00EA55F0" w:rsidRPr="00DF4D1D" w:rsidP="005F768A" w14:paraId="2FBC31E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“只能观察，不能影响”</w:t>
      </w:r>
    </w:p>
    <w:p w:rsidR="00EA55F0" w:rsidRPr="00DF4D1D" w:rsidP="005F768A" w14:paraId="61D3A39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“行，那没事了，接下来的任务你绝对可以帮我。”</w:t>
      </w:r>
    </w:p>
    <w:p w:rsidR="00EA55F0" w:rsidRPr="00DF4D1D" w:rsidP="005F768A" w14:paraId="0F38B4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指中拿出了两个拳头大小的黑色小球，在接触到外界之后便悬浮在空中。</w:t>
      </w:r>
    </w:p>
    <w:p w:rsidR="00EA55F0" w:rsidRPr="00DF4D1D" w:rsidP="005F768A" w14:paraId="0D6E6CC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“链接这个设备，开始进行皮米级3D打印，设备暂时就打印出超高精度光学设备，p</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级生化实验室，</w:t>
      </w:r>
      <w:r w:rsidRPr="00DF4D1D">
        <w:rPr>
          <w:rFonts w:ascii="微软雅黑" w:eastAsia="微软雅黑" w:hAnsi="微软雅黑" w:cs="微软雅黑"/>
          <w:sz w:val="22"/>
          <w:szCs w:val="22"/>
        </w:rPr>
        <w:t>1.8*10</w:t>
      </w:r>
      <w:r w:rsidRPr="00DF4D1D">
        <w:rPr>
          <w:rFonts w:ascii="微软雅黑" w:eastAsia="微软雅黑" w:hAnsi="微软雅黑" w:cs="微软雅黑"/>
          <w:sz w:val="22"/>
          <w:szCs w:val="22"/>
          <w:vertAlign w:val="superscript"/>
        </w:rPr>
        <w:t>7</w:t>
      </w:r>
      <w:r w:rsidRPr="00DF4D1D">
        <w:rPr>
          <w:rFonts w:ascii="微软雅黑" w:eastAsia="微软雅黑" w:hAnsi="微软雅黑" w:cs="微软雅黑"/>
          <w:sz w:val="22"/>
          <w:szCs w:val="22"/>
        </w:rPr>
        <w:t>GeV</w:t>
      </w:r>
      <w:r w:rsidRPr="00DF4D1D">
        <w:rPr>
          <w:rFonts w:ascii="微软雅黑" w:eastAsia="微软雅黑" w:hAnsi="微软雅黑" w:cs="微软雅黑" w:hint="eastAsia"/>
          <w:sz w:val="22"/>
          <w:szCs w:val="22"/>
        </w:rPr>
        <w:t>的粒子对撞机，独立的聚变发电机，1nm误差的高精度大型机床……差不多就这些吧，如果有需要以后再打印就完事了，记得在一定程度上限制功能上限。”</w:t>
      </w:r>
    </w:p>
    <w:p w:rsidR="00EA55F0" w:rsidRPr="00DF4D1D" w:rsidP="005F768A" w14:paraId="604FC41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在吧</w:t>
      </w:r>
      <w:r w:rsidRPr="00DF4D1D">
        <w:rPr>
          <w:rFonts w:ascii="微软雅黑" w:eastAsia="微软雅黑" w:hAnsi="微软雅黑" w:cs="微软雅黑" w:hint="eastAsia"/>
          <w:sz w:val="22"/>
          <w:szCs w:val="22"/>
        </w:rPr>
        <w:t>吧</w:t>
      </w:r>
      <w:r w:rsidRPr="00DF4D1D">
        <w:rPr>
          <w:rFonts w:ascii="微软雅黑" w:eastAsia="微软雅黑" w:hAnsi="微软雅黑" w:cs="微软雅黑" w:hint="eastAsia"/>
          <w:sz w:val="22"/>
          <w:szCs w:val="22"/>
        </w:rPr>
        <w:t>的说了一大堆的设备之后，爱丽便于3D打印设备建立了量子通信，并且开始了打印之旅，所有打印的设备都是在预先设定的位置进行打印的，所以不需要担心设备的搬运问题。只是在打印期间整个公司的大气流动都相当的剧烈，只是外界无法轻易的察觉而已。</w:t>
      </w:r>
    </w:p>
    <w:p w:rsidR="00EA55F0" w:rsidRPr="00DF4D1D" w:rsidP="005F768A" w14:paraId="6F22903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一天的时间过去了，所有的设备就已经打印完毕了，接下来就是招聘科研人员进入了。</w:t>
      </w:r>
    </w:p>
    <w:bookmarkEnd w:id="0"/>
    <w:p w:rsidR="00EA55F0" w:rsidRPr="00DF4D1D" w:rsidP="005F768A" w14:paraId="1C03F42A"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5EBAA2BB"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