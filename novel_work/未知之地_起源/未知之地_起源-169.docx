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6503D" w:rsidP="005F768A" w14:paraId="46A7DBE5" w14:textId="7675DE12">
      <w:pPr>
        <w:outlineLvl w:val="1"/>
        <w:rPr>
          <w:rFonts w:ascii="微软雅黑" w:eastAsia="微软雅黑" w:hAnsi="微软雅黑" w:cs="微软雅黑"/>
          <w:sz w:val="22"/>
          <w:szCs w:val="22"/>
        </w:rPr>
      </w:pPr>
      <w:r>
        <w:rPr>
          <w:rFonts w:ascii="微软雅黑" w:eastAsia="微软雅黑" w:hAnsi="微软雅黑" w:cs="微软雅黑" w:hint="eastAsia"/>
          <w:sz w:val="22"/>
          <w:szCs w:val="22"/>
        </w:rPr>
        <w:t>第一百六十八章</w:t>
      </w:r>
      <w:r w:rsidR="00620C53">
        <w:rPr>
          <w:rFonts w:ascii="微软雅黑" w:eastAsia="微软雅黑" w:hAnsi="微软雅黑" w:cs="微软雅黑" w:hint="eastAsia"/>
          <w:sz w:val="22"/>
          <w:szCs w:val="22"/>
        </w:rPr>
        <w:t xml:space="preserve"> </w:t>
      </w:r>
      <w:r w:rsidR="00620C53">
        <w:rPr>
          <w:rFonts w:ascii="微软雅黑" w:eastAsia="微软雅黑" w:hAnsi="微软雅黑" w:cs="微软雅黑"/>
          <w:sz w:val="22"/>
          <w:szCs w:val="22"/>
        </w:rPr>
        <w:t xml:space="preserve"> </w:t>
      </w:r>
      <w:r w:rsidR="00620C53">
        <w:rPr>
          <w:rFonts w:ascii="微软雅黑" w:eastAsia="微软雅黑" w:hAnsi="微软雅黑" w:cs="微软雅黑" w:hint="eastAsia"/>
          <w:sz w:val="22"/>
          <w:szCs w:val="22"/>
        </w:rPr>
        <w:t>顺利</w:t>
      </w:r>
      <w:r w:rsidR="00CF4D6E">
        <w:rPr>
          <w:rFonts w:ascii="微软雅黑" w:eastAsia="微软雅黑" w:hAnsi="微软雅黑" w:cs="微软雅黑" w:hint="eastAsia"/>
          <w:sz w:val="22"/>
          <w:szCs w:val="22"/>
        </w:rPr>
        <w:t>到达土星轨道</w:t>
      </w:r>
    </w:p>
    <w:p w:rsidR="00E6503D" w:rsidP="005F768A" w14:paraId="46CD596C" w14:textId="19D56C67">
      <w:pPr>
        <w:rPr>
          <w:rFonts w:ascii="微软雅黑" w:eastAsia="微软雅黑" w:hAnsi="微软雅黑" w:cs="微软雅黑"/>
          <w:sz w:val="22"/>
          <w:szCs w:val="22"/>
        </w:rPr>
      </w:pPr>
      <w:r>
        <w:rPr>
          <w:rFonts w:ascii="微软雅黑" w:eastAsia="微软雅黑" w:hAnsi="微软雅黑" w:cs="微软雅黑" w:hint="eastAsia"/>
          <w:sz w:val="22"/>
          <w:szCs w:val="22"/>
        </w:rPr>
        <w:t>飞船依然在广阔无垠的太空之中</w:t>
      </w:r>
      <w:r w:rsidR="00C717B0">
        <w:rPr>
          <w:rFonts w:ascii="微软雅黑" w:eastAsia="微软雅黑" w:hAnsi="微软雅黑" w:cs="微软雅黑" w:hint="eastAsia"/>
          <w:sz w:val="22"/>
          <w:szCs w:val="22"/>
        </w:rPr>
        <w:t>静静的向着</w:t>
      </w:r>
      <w:r w:rsidR="00767DEE">
        <w:rPr>
          <w:rFonts w:ascii="微软雅黑" w:eastAsia="微软雅黑" w:hAnsi="微软雅黑" w:cs="微软雅黑" w:hint="eastAsia"/>
          <w:sz w:val="22"/>
          <w:szCs w:val="22"/>
        </w:rPr>
        <w:t>土星的轨道慢慢的前进</w:t>
      </w:r>
      <w:r w:rsidR="009B3563">
        <w:rPr>
          <w:rFonts w:ascii="微软雅黑" w:eastAsia="微软雅黑" w:hAnsi="微软雅黑" w:cs="微软雅黑" w:hint="eastAsia"/>
          <w:sz w:val="22"/>
          <w:szCs w:val="22"/>
        </w:rPr>
        <w:t>，只是</w:t>
      </w:r>
      <w:r w:rsidR="00EC2F7D">
        <w:rPr>
          <w:rFonts w:ascii="微软雅黑" w:eastAsia="微软雅黑" w:hAnsi="微软雅黑" w:cs="微软雅黑" w:hint="eastAsia"/>
          <w:sz w:val="22"/>
          <w:szCs w:val="22"/>
        </w:rPr>
        <w:t>5%的光速在前往土星轨道的途中</w:t>
      </w:r>
      <w:r w:rsidR="003B3EFA">
        <w:rPr>
          <w:rFonts w:ascii="微软雅黑" w:eastAsia="微软雅黑" w:hAnsi="微软雅黑" w:cs="微软雅黑" w:hint="eastAsia"/>
          <w:sz w:val="22"/>
          <w:szCs w:val="22"/>
        </w:rPr>
        <w:t>，显得十分的缓慢，</w:t>
      </w:r>
      <w:r w:rsidR="004674E0">
        <w:rPr>
          <w:rFonts w:ascii="微软雅黑" w:eastAsia="微软雅黑" w:hAnsi="微软雅黑" w:cs="微软雅黑" w:hint="eastAsia"/>
          <w:sz w:val="22"/>
          <w:szCs w:val="22"/>
        </w:rPr>
        <w:t>就以鹰</w:t>
      </w:r>
      <w:r w:rsidR="004674E0">
        <w:rPr>
          <w:rFonts w:ascii="微软雅黑" w:eastAsia="微软雅黑" w:hAnsi="微软雅黑" w:cs="微软雅黑" w:hint="eastAsia"/>
          <w:sz w:val="22"/>
          <w:szCs w:val="22"/>
        </w:rPr>
        <w:t>击</w:t>
      </w:r>
      <w:r w:rsidR="004674E0">
        <w:rPr>
          <w:rFonts w:ascii="微软雅黑" w:eastAsia="微软雅黑" w:hAnsi="微软雅黑" w:cs="微软雅黑" w:hint="eastAsia"/>
          <w:sz w:val="22"/>
          <w:szCs w:val="22"/>
        </w:rPr>
        <w:t>一号现在的速度在理想的状态之下想要达到指定的轨道都需要一天多点的时间才能够到达，然而星球是在运动的，根据</w:t>
      </w:r>
      <w:r w:rsidR="004674E0">
        <w:rPr>
          <w:rFonts w:ascii="微软雅黑" w:eastAsia="微软雅黑" w:hAnsi="微软雅黑" w:cs="微软雅黑" w:hint="eastAsia"/>
          <w:sz w:val="22"/>
          <w:szCs w:val="22"/>
        </w:rPr>
        <w:t>提前计算的</w:t>
      </w:r>
      <w:r w:rsidR="00A86082">
        <w:rPr>
          <w:rFonts w:ascii="微软雅黑" w:eastAsia="微软雅黑" w:hAnsi="微软雅黑" w:cs="微软雅黑" w:hint="eastAsia"/>
          <w:sz w:val="22"/>
          <w:szCs w:val="22"/>
        </w:rPr>
        <w:t>轨道前往途中可能会经过木星附近，那个时候是需要避免发生碰撞的，如果发生了碰撞，在没有防护罩的时代在，这样的撞击所能带来的伤害相当的大。</w:t>
      </w:r>
    </w:p>
    <w:p w:rsidR="00A86082" w:rsidP="005F768A" w14:paraId="2BAC700E" w14:textId="717C349F">
      <w:pPr>
        <w:rPr>
          <w:rFonts w:ascii="微软雅黑" w:eastAsia="微软雅黑" w:hAnsi="微软雅黑" w:cs="微软雅黑"/>
          <w:sz w:val="22"/>
          <w:szCs w:val="22"/>
        </w:rPr>
      </w:pPr>
      <w:r>
        <w:rPr>
          <w:rFonts w:ascii="微软雅黑" w:eastAsia="微软雅黑" w:hAnsi="微软雅黑" w:cs="微软雅黑" w:hint="eastAsia"/>
          <w:sz w:val="22"/>
          <w:szCs w:val="22"/>
        </w:rPr>
        <w:t>如果运气不好可能直接将空天母舰给直接报废掉</w:t>
      </w:r>
      <w:r w:rsidR="0051427A">
        <w:rPr>
          <w:rFonts w:ascii="微软雅黑" w:eastAsia="微软雅黑" w:hAnsi="微软雅黑" w:cs="微软雅黑" w:hint="eastAsia"/>
          <w:sz w:val="22"/>
          <w:szCs w:val="22"/>
        </w:rPr>
        <w:t>，在战舰之中的所有人的都将成为陪葬品，就算是孙源玲及时前往救援也只能够救回来几个，能够在太空之中生产，并且拥有一定的相关知识的人实在是太少了，</w:t>
      </w:r>
      <w:r w:rsidR="00B64DC5">
        <w:rPr>
          <w:rFonts w:ascii="微软雅黑" w:eastAsia="微软雅黑" w:hAnsi="微软雅黑" w:cs="微软雅黑" w:hint="eastAsia"/>
          <w:sz w:val="22"/>
          <w:szCs w:val="22"/>
        </w:rPr>
        <w:t>”</w:t>
      </w:r>
      <w:r w:rsidR="00B64DC5">
        <w:rPr>
          <w:rFonts w:ascii="微软雅黑" w:eastAsia="微软雅黑" w:hAnsi="微软雅黑" w:cs="微软雅黑" w:hint="eastAsia"/>
          <w:sz w:val="22"/>
          <w:szCs w:val="22"/>
        </w:rPr>
        <w:t>郭佳</w:t>
      </w:r>
      <w:r w:rsidR="00B64DC5">
        <w:rPr>
          <w:rFonts w:ascii="微软雅黑" w:eastAsia="微软雅黑" w:hAnsi="微软雅黑" w:cs="微软雅黑" w:hint="eastAsia"/>
          <w:sz w:val="22"/>
          <w:szCs w:val="22"/>
        </w:rPr>
        <w:t>”</w:t>
      </w:r>
      <w:r w:rsidR="0051427A">
        <w:rPr>
          <w:rFonts w:ascii="微软雅黑" w:eastAsia="微软雅黑" w:hAnsi="微软雅黑" w:cs="微软雅黑" w:hint="eastAsia"/>
          <w:sz w:val="22"/>
          <w:szCs w:val="22"/>
        </w:rPr>
        <w:t>这方面还是更倾向于用人才，而不是用那些拥有在太空中能够生存的修行者。</w:t>
      </w:r>
    </w:p>
    <w:p w:rsidR="0051427A" w:rsidP="005F768A" w14:paraId="41BD27BE" w14:textId="07643CD1">
      <w:pPr>
        <w:rPr>
          <w:rFonts w:ascii="微软雅黑" w:eastAsia="微软雅黑" w:hAnsi="微软雅黑" w:cs="微软雅黑"/>
          <w:sz w:val="22"/>
          <w:szCs w:val="22"/>
        </w:rPr>
      </w:pPr>
      <w:r>
        <w:rPr>
          <w:rFonts w:ascii="微软雅黑" w:eastAsia="微软雅黑" w:hAnsi="微软雅黑" w:cs="微软雅黑" w:hint="eastAsia"/>
          <w:sz w:val="22"/>
          <w:szCs w:val="22"/>
        </w:rPr>
        <w:t>“嘿，小伙子，你认为我们这一趟要多长的时间才能够到啊？”</w:t>
      </w:r>
    </w:p>
    <w:p w:rsidR="00A86082" w:rsidP="005F768A" w14:paraId="63CD32CB" w14:textId="18B5B2CC">
      <w:pPr>
        <w:rPr>
          <w:rFonts w:ascii="微软雅黑" w:eastAsia="微软雅黑" w:hAnsi="微软雅黑" w:cs="微软雅黑"/>
          <w:sz w:val="22"/>
          <w:szCs w:val="22"/>
        </w:rPr>
      </w:pPr>
      <w:r>
        <w:rPr>
          <w:rFonts w:ascii="微软雅黑" w:eastAsia="微软雅黑" w:hAnsi="微软雅黑" w:cs="微软雅黑" w:hint="eastAsia"/>
          <w:sz w:val="22"/>
          <w:szCs w:val="22"/>
        </w:rPr>
        <w:t>“我觉得应该需要一个周左右吧，我听技术人员说这个飞船的动力源自于核聚变引擎，既然是这样近乎于无限能量的东西，再加上最近突破的超大功率高温等离子体推进器的投入使用，我想一个周想要达到木星轨道应该还算是一件比较简单的一件事情。”</w:t>
      </w:r>
    </w:p>
    <w:p w:rsidR="00F53C89" w:rsidP="005F768A" w14:paraId="0D98EF4A" w14:textId="7890EF29">
      <w:pPr>
        <w:rPr>
          <w:rFonts w:ascii="微软雅黑" w:eastAsia="微软雅黑" w:hAnsi="微软雅黑" w:cs="微软雅黑"/>
          <w:sz w:val="22"/>
          <w:szCs w:val="22"/>
        </w:rPr>
      </w:pPr>
      <w:r>
        <w:rPr>
          <w:rFonts w:ascii="微软雅黑" w:eastAsia="微软雅黑" w:hAnsi="微软雅黑" w:cs="微软雅黑" w:hint="eastAsia"/>
          <w:sz w:val="22"/>
          <w:szCs w:val="22"/>
        </w:rPr>
        <w:t>“嗯，不错，但是如果我说一天作用我们就能够到达木星轨道附近呢？”</w:t>
      </w:r>
    </w:p>
    <w:p w:rsidR="00F53C89" w:rsidRPr="00F53C89" w:rsidP="005F768A" w14:paraId="6B33F3F9" w14:textId="1167F90A">
      <w:pPr>
        <w:rPr>
          <w:rFonts w:ascii="微软雅黑" w:eastAsia="微软雅黑" w:hAnsi="微软雅黑" w:cs="微软雅黑"/>
          <w:sz w:val="22"/>
          <w:szCs w:val="22"/>
        </w:rPr>
      </w:pPr>
      <w:r>
        <w:rPr>
          <w:rFonts w:ascii="微软雅黑" w:eastAsia="微软雅黑" w:hAnsi="微软雅黑" w:cs="微软雅黑" w:hint="eastAsia"/>
          <w:sz w:val="22"/>
          <w:szCs w:val="22"/>
        </w:rPr>
        <w:t>“我觉得不是那么的现实，这样的速度要是真的能够实现的话，开采木星的能源作为核聚变原料的时代可就不远了，到时候能源就完全不用愁了，资源也不用为其发愁了，到时候在出一些矿船，采集太阳系之中的矿产，相信要不了多长的时间就可以早出一批规模可观的舰队出来了，只是通讯的问题暂时还没有一个很好的解决方法。”</w:t>
      </w:r>
    </w:p>
    <w:p w:rsidR="00A86228" w:rsidP="005F768A" w14:paraId="7EEA95C2" w14:textId="2397E968">
      <w:pPr>
        <w:rPr>
          <w:rFonts w:ascii="微软雅黑" w:eastAsia="微软雅黑" w:hAnsi="微软雅黑" w:cs="微软雅黑"/>
          <w:sz w:val="22"/>
          <w:szCs w:val="22"/>
        </w:rPr>
      </w:pPr>
      <w:r>
        <w:rPr>
          <w:rFonts w:ascii="微软雅黑" w:eastAsia="微软雅黑" w:hAnsi="微软雅黑" w:cs="微软雅黑" w:hint="eastAsia"/>
          <w:sz w:val="22"/>
          <w:szCs w:val="22"/>
        </w:rPr>
        <w:t>“其实这些都不是问题，现在我们使用的通讯方式就是量子通讯，只是这个技术并不是我们的。”</w:t>
      </w:r>
    </w:p>
    <w:p w:rsidR="00C8397A" w:rsidP="005F768A" w14:paraId="15E1F1DB" w14:textId="11186E08">
      <w:pPr>
        <w:rPr>
          <w:rFonts w:ascii="微软雅黑" w:eastAsia="微软雅黑" w:hAnsi="微软雅黑" w:cs="微软雅黑"/>
          <w:sz w:val="22"/>
          <w:szCs w:val="22"/>
        </w:rPr>
      </w:pPr>
      <w:r>
        <w:rPr>
          <w:rFonts w:ascii="微软雅黑" w:eastAsia="微软雅黑" w:hAnsi="微软雅黑" w:cs="微软雅黑" w:hint="eastAsia"/>
          <w:sz w:val="22"/>
          <w:szCs w:val="22"/>
        </w:rPr>
        <w:t>“这种东西别的国家怎么会拿给我们用？我们所研究的超大功率的离子推进发动机都是处于高度保密的状态，根本不可能拿出去给别人用，就算他们已经有了一定的相关基础了。”</w:t>
      </w:r>
    </w:p>
    <w:p w:rsidR="00C8397A" w:rsidP="005F768A" w14:paraId="7141F661" w14:textId="7EBD48E4">
      <w:pPr>
        <w:rPr>
          <w:rFonts w:ascii="微软雅黑" w:eastAsia="微软雅黑" w:hAnsi="微软雅黑" w:cs="微软雅黑"/>
          <w:sz w:val="22"/>
          <w:szCs w:val="22"/>
        </w:rPr>
      </w:pPr>
      <w:r>
        <w:rPr>
          <w:rFonts w:ascii="微软雅黑" w:eastAsia="微软雅黑" w:hAnsi="微软雅黑" w:cs="微软雅黑" w:hint="eastAsia"/>
          <w:sz w:val="22"/>
          <w:szCs w:val="22"/>
        </w:rPr>
        <w:t>“量子通讯技术的所有者并不是外国人，使我们</w:t>
      </w:r>
      <w:r w:rsidR="00BC215B">
        <w:rPr>
          <w:rFonts w:ascii="微软雅黑" w:eastAsia="微软雅黑" w:hAnsi="微软雅黑" w:cs="微软雅黑" w:hint="eastAsia"/>
          <w:sz w:val="22"/>
          <w:szCs w:val="22"/>
        </w:rPr>
        <w:t>兔砸</w:t>
      </w:r>
      <w:r>
        <w:rPr>
          <w:rFonts w:ascii="微软雅黑" w:eastAsia="微软雅黑" w:hAnsi="微软雅黑" w:cs="微软雅黑" w:hint="eastAsia"/>
          <w:sz w:val="22"/>
          <w:szCs w:val="22"/>
        </w:rPr>
        <w:t>的技术，只是因为一些原因我们只是让她给我们提供了一定的技术支持，包括这座核聚变发动机也是由她提供的技术</w:t>
      </w:r>
      <w:r>
        <w:rPr>
          <w:rFonts w:ascii="微软雅黑" w:eastAsia="微软雅黑" w:hAnsi="微软雅黑" w:cs="微软雅黑" w:hint="eastAsia"/>
          <w:sz w:val="22"/>
          <w:szCs w:val="22"/>
        </w:rPr>
        <w:t>支持，就连你们研究的发动机也是她提提供了一定的技术支持，不然……你们研究出来的时间可能</w:t>
      </w:r>
      <w:r w:rsidR="00E35457">
        <w:rPr>
          <w:rFonts w:ascii="微软雅黑" w:eastAsia="微软雅黑" w:hAnsi="微软雅黑" w:cs="微软雅黑" w:hint="eastAsia"/>
          <w:sz w:val="22"/>
          <w:szCs w:val="22"/>
        </w:rPr>
        <w:t>还需要往后面延长个好几年，甚至是十数年。</w:t>
      </w:r>
      <w:r>
        <w:rPr>
          <w:rFonts w:ascii="微软雅黑" w:eastAsia="微软雅黑" w:hAnsi="微软雅黑" w:cs="微软雅黑" w:hint="eastAsia"/>
          <w:sz w:val="22"/>
          <w:szCs w:val="22"/>
        </w:rPr>
        <w:t>”</w:t>
      </w:r>
    </w:p>
    <w:p w:rsidR="00E35457" w:rsidP="005F768A" w14:paraId="16B60823" w14:textId="6EB1307E">
      <w:pPr>
        <w:rPr>
          <w:rFonts w:ascii="微软雅黑" w:eastAsia="微软雅黑" w:hAnsi="微软雅黑" w:cs="微软雅黑"/>
          <w:sz w:val="22"/>
          <w:szCs w:val="22"/>
        </w:rPr>
      </w:pPr>
      <w:r>
        <w:rPr>
          <w:rFonts w:ascii="微软雅黑" w:eastAsia="微软雅黑" w:hAnsi="微软雅黑" w:cs="微软雅黑" w:hint="eastAsia"/>
          <w:sz w:val="22"/>
          <w:szCs w:val="22"/>
        </w:rPr>
        <w:t>“难道说这些年我们看的资料都和他有关系？”</w:t>
      </w:r>
    </w:p>
    <w:p w:rsidR="00F31553" w:rsidP="005F768A" w14:paraId="4AC02963"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“是，但不全是。</w:t>
      </w:r>
      <w:r w:rsidR="00BC29E9">
        <w:rPr>
          <w:rFonts w:ascii="微软雅黑" w:eastAsia="微软雅黑" w:hAnsi="微软雅黑" w:cs="微软雅黑" w:hint="eastAsia"/>
          <w:sz w:val="22"/>
          <w:szCs w:val="22"/>
        </w:rPr>
        <w:t>大概是在一年前，我们得到了一艘</w:t>
      </w:r>
      <w:r w:rsidR="004E04AF">
        <w:rPr>
          <w:rFonts w:ascii="微软雅黑" w:eastAsia="微软雅黑" w:hAnsi="微软雅黑" w:cs="微软雅黑" w:hint="eastAsia"/>
          <w:sz w:val="22"/>
          <w:szCs w:val="22"/>
        </w:rPr>
        <w:t>可以进行空间跳跃的战舰，在那艘战舰还在的时候我们成功达到了太阳系的边缘，但是没有中间的路程，我们没有绘制星图</w:t>
      </w:r>
      <w:r>
        <w:rPr>
          <w:rFonts w:ascii="微软雅黑" w:eastAsia="微软雅黑" w:hAnsi="微软雅黑" w:cs="微软雅黑" w:hint="eastAsia"/>
          <w:sz w:val="22"/>
          <w:szCs w:val="22"/>
        </w:rPr>
        <w:t>以至于我们到了现在只有一边飞行一边绘制。</w:t>
      </w:r>
    </w:p>
    <w:p w:rsidR="00A86228" w:rsidP="005F768A" w14:paraId="397969E4" w14:textId="40A62B9F">
      <w:pPr>
        <w:rPr>
          <w:rFonts w:ascii="微软雅黑" w:eastAsia="微软雅黑" w:hAnsi="微软雅黑" w:cs="微软雅黑"/>
          <w:sz w:val="22"/>
          <w:szCs w:val="22"/>
        </w:rPr>
      </w:pPr>
      <w:r>
        <w:rPr>
          <w:rFonts w:ascii="微软雅黑" w:eastAsia="微软雅黑" w:hAnsi="微软雅黑" w:cs="微软雅黑" w:hint="eastAsia"/>
          <w:sz w:val="22"/>
          <w:szCs w:val="22"/>
        </w:rPr>
        <w:t>到土星轨道都需要长达一天多的时间。</w:t>
      </w:r>
      <w:r w:rsidR="00E35457">
        <w:rPr>
          <w:rFonts w:ascii="微软雅黑" w:eastAsia="微软雅黑" w:hAnsi="微软雅黑" w:cs="微软雅黑" w:hint="eastAsia"/>
          <w:sz w:val="22"/>
          <w:szCs w:val="22"/>
        </w:rPr>
        <w:t>”</w:t>
      </w:r>
    </w:p>
    <w:p w:rsidR="00F31553" w:rsidP="005F768A" w14:paraId="41E44E66" w14:textId="2E463A79">
      <w:pPr>
        <w:rPr>
          <w:rFonts w:ascii="微软雅黑" w:eastAsia="微软雅黑" w:hAnsi="微软雅黑" w:cs="微软雅黑"/>
          <w:sz w:val="22"/>
          <w:szCs w:val="22"/>
        </w:rPr>
      </w:pPr>
      <w:r>
        <w:rPr>
          <w:rFonts w:ascii="微软雅黑" w:eastAsia="微软雅黑" w:hAnsi="微软雅黑" w:cs="微软雅黑" w:hint="eastAsia"/>
          <w:sz w:val="22"/>
          <w:szCs w:val="22"/>
        </w:rPr>
        <w:t>这个和空天战舰一起航行的船员似乎知道了什么问道：</w:t>
      </w:r>
    </w:p>
    <w:p w:rsidR="00F31553" w:rsidP="005F768A" w14:paraId="5909FE65" w14:textId="24626128">
      <w:pPr>
        <w:rPr>
          <w:rFonts w:ascii="微软雅黑" w:eastAsia="微软雅黑" w:hAnsi="微软雅黑" w:cs="微软雅黑"/>
          <w:sz w:val="22"/>
          <w:szCs w:val="22"/>
        </w:rPr>
      </w:pPr>
      <w:r>
        <w:rPr>
          <w:rFonts w:ascii="微软雅黑" w:eastAsia="微软雅黑" w:hAnsi="微软雅黑" w:cs="微软雅黑" w:hint="eastAsia"/>
          <w:sz w:val="22"/>
          <w:szCs w:val="22"/>
        </w:rPr>
        <w:t>“那……那艘战舰呢？”</w:t>
      </w:r>
    </w:p>
    <w:p w:rsidR="00F31553" w:rsidP="005F768A" w14:paraId="6D35FA9E" w14:textId="6E99F2D6">
      <w:pPr>
        <w:rPr>
          <w:rFonts w:ascii="微软雅黑" w:eastAsia="微软雅黑" w:hAnsi="微软雅黑" w:cs="微软雅黑"/>
          <w:sz w:val="22"/>
          <w:szCs w:val="22"/>
        </w:rPr>
      </w:pPr>
      <w:r>
        <w:rPr>
          <w:rFonts w:ascii="微软雅黑" w:eastAsia="微软雅黑" w:hAnsi="微软雅黑" w:cs="微软雅黑" w:hint="eastAsia"/>
          <w:sz w:val="22"/>
          <w:szCs w:val="22"/>
        </w:rPr>
        <w:t>虽然姜文胜已经做好了心理准备，但是被问出这个问题之后还是愣了一会儿。</w:t>
      </w:r>
    </w:p>
    <w:p w:rsidR="00F31553" w:rsidP="005F768A" w14:paraId="381EA32A"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知道曾经我们的星球是出现了几次外星人入侵吗？只是我们解决了这个危机，并且把消息给压下来了，在一个秘密基地之中还在有一小部分外星人正在那儿生产，只是他们能够提供价值已经没有了，就只是让它们活着而已。</w:t>
      </w:r>
    </w:p>
    <w:p w:rsidR="00FF42A8" w:rsidP="005F768A" w14:paraId="7C17E40F"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后来我们得到了一位高人的帮助获得另外的一艘战舰，那艘战舰能够进行一定程度的空间跳跃，当时我们在得到之后十分的高兴，</w:t>
      </w:r>
      <w:r>
        <w:rPr>
          <w:rFonts w:ascii="微软雅黑" w:eastAsia="微软雅黑" w:hAnsi="微软雅黑" w:cs="微软雅黑" w:hint="eastAsia"/>
          <w:sz w:val="22"/>
          <w:szCs w:val="22"/>
        </w:rPr>
        <w:t>连忙找</w:t>
      </w:r>
      <w:r>
        <w:rPr>
          <w:rFonts w:ascii="微软雅黑" w:eastAsia="微软雅黑" w:hAnsi="微软雅黑" w:cs="微软雅黑" w:hint="eastAsia"/>
          <w:sz w:val="22"/>
          <w:szCs w:val="22"/>
        </w:rPr>
        <w:t>国内顶尖的科学家开始对其展开研究，因为科技差距太大就算是用那些有特殊能力的超能力者都不能够很好的进行逆向工程，虽然进度很慢，但至少有进展</w:t>
      </w:r>
      <w:r>
        <w:rPr>
          <w:rFonts w:ascii="微软雅黑" w:eastAsia="微软雅黑" w:hAnsi="微软雅黑" w:cs="微软雅黑" w:hint="eastAsia"/>
          <w:sz w:val="22"/>
          <w:szCs w:val="22"/>
        </w:rPr>
        <w:t>那时候我们的科技也得到了极大地进步。</w:t>
      </w:r>
    </w:p>
    <w:p w:rsidR="00DD66C2" w:rsidP="005F768A" w14:paraId="0B2D2612"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可惜还没有等多久，我们再次遇到了外星人的入侵，这次的入侵者十分的强大，就算是我们开出这艘战舰</w:t>
      </w:r>
      <w:r>
        <w:rPr>
          <w:rFonts w:ascii="微软雅黑" w:eastAsia="微软雅黑" w:hAnsi="微软雅黑" w:cs="微软雅黑" w:hint="eastAsia"/>
          <w:sz w:val="22"/>
          <w:szCs w:val="22"/>
        </w:rPr>
        <w:t>去应对，依旧没有任何办法，对方的战舰的表面仅仅是闪烁了一下就将我们的攻击给化解了。</w:t>
      </w:r>
    </w:p>
    <w:p w:rsidR="005479C6" w:rsidP="005F768A" w14:paraId="0F43FF76"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而面对对方的攻击，我们连一秒钟都没有坚持住，战舰被打穿，核聚变引擎熄灭，就连发生殉爆的机会都没有，接下来就是密密麻麻的动能武器，原本还有一部分的修行</w:t>
      </w:r>
      <w:r>
        <w:rPr>
          <w:rFonts w:ascii="微软雅黑" w:eastAsia="微软雅黑" w:hAnsi="微软雅黑" w:cs="微软雅黑" w:hint="eastAsia"/>
          <w:sz w:val="22"/>
          <w:szCs w:val="22"/>
        </w:rPr>
        <w:t>者能够在哪个环境之下生产，只要</w:t>
      </w:r>
      <w:r>
        <w:rPr>
          <w:rFonts w:ascii="微软雅黑" w:eastAsia="微软雅黑" w:hAnsi="微软雅黑" w:cs="微软雅黑" w:hint="eastAsia"/>
          <w:sz w:val="22"/>
          <w:szCs w:val="22"/>
        </w:rPr>
        <w:t>不</w:t>
      </w:r>
      <w:r>
        <w:rPr>
          <w:rFonts w:ascii="微软雅黑" w:eastAsia="微软雅黑" w:hAnsi="微软雅黑" w:cs="微软雅黑" w:hint="eastAsia"/>
          <w:sz w:val="22"/>
          <w:szCs w:val="22"/>
        </w:rPr>
        <w:t>死亡就有机会得到救援</w:t>
      </w:r>
      <w:r w:rsidR="004B272C">
        <w:rPr>
          <w:rFonts w:ascii="微软雅黑" w:eastAsia="微软雅黑" w:hAnsi="微软雅黑" w:cs="微软雅黑" w:hint="eastAsia"/>
          <w:sz w:val="22"/>
          <w:szCs w:val="22"/>
        </w:rPr>
        <w:t>。</w:t>
      </w:r>
    </w:p>
    <w:p w:rsidR="005479C6" w:rsidP="005F768A" w14:paraId="27613E80" w14:textId="471702C4">
      <w:pPr>
        <w:rPr>
          <w:rFonts w:ascii="微软雅黑" w:eastAsia="微软雅黑" w:hAnsi="微软雅黑" w:cs="微软雅黑"/>
          <w:sz w:val="22"/>
          <w:szCs w:val="22"/>
        </w:rPr>
      </w:pPr>
      <w:r>
        <w:rPr>
          <w:rFonts w:ascii="微软雅黑" w:eastAsia="微软雅黑" w:hAnsi="微软雅黑" w:cs="微软雅黑" w:hint="eastAsia"/>
          <w:sz w:val="22"/>
          <w:szCs w:val="22"/>
        </w:rPr>
        <w:t>然而知道那一片</w:t>
      </w:r>
      <w:r>
        <w:rPr>
          <w:rFonts w:ascii="微软雅黑" w:eastAsia="微软雅黑" w:hAnsi="微软雅黑" w:cs="微软雅黑" w:hint="eastAsia"/>
          <w:sz w:val="22"/>
          <w:szCs w:val="22"/>
        </w:rPr>
        <w:t>星域都</w:t>
      </w:r>
      <w:r>
        <w:rPr>
          <w:rFonts w:ascii="微软雅黑" w:eastAsia="微软雅黑" w:hAnsi="微软雅黑" w:cs="微软雅黑" w:hint="eastAsia"/>
          <w:sz w:val="22"/>
          <w:szCs w:val="22"/>
        </w:rPr>
        <w:t>飘散这血珠，凝结之后的血珠撞在对方当战舰之上，破碎，一同破碎的还有逝去生命的战士们，太空之中的低温让他们的遗体被冻结，被撞击之后碎成了粉末，没有留下全尸，没有被撞击粉碎的遗体也只能够以三分之一光速在太空之中慢慢的飘荡，直到撞上了什么东西。</w:t>
      </w:r>
    </w:p>
    <w:p w:rsidR="00DB44A8" w:rsidP="005F768A" w14:paraId="330566AA" w14:textId="428F545A">
      <w:pPr>
        <w:rPr>
          <w:rFonts w:ascii="微软雅黑" w:eastAsia="微软雅黑" w:hAnsi="微软雅黑" w:cs="微软雅黑"/>
          <w:sz w:val="22"/>
          <w:szCs w:val="22"/>
        </w:rPr>
      </w:pPr>
      <w:r>
        <w:rPr>
          <w:rFonts w:ascii="微软雅黑" w:eastAsia="微软雅黑" w:hAnsi="微软雅黑" w:cs="微软雅黑" w:hint="eastAsia"/>
          <w:sz w:val="22"/>
          <w:szCs w:val="22"/>
        </w:rPr>
        <w:t>这场遭遇战被碾压，最先进的战舰没有了，许多顶尖的科学家失去了生命，还有许多相当优秀的战士……也失去了生命。</w:t>
      </w:r>
    </w:p>
    <w:p w:rsidR="00F31553" w:rsidRPr="00E35457" w:rsidP="005F768A" w14:paraId="2305F115" w14:textId="407D6C6F">
      <w:pPr>
        <w:rPr>
          <w:rFonts w:ascii="微软雅黑" w:eastAsia="微软雅黑" w:hAnsi="微软雅黑" w:cs="微软雅黑"/>
          <w:sz w:val="22"/>
          <w:szCs w:val="22"/>
        </w:rPr>
      </w:pPr>
      <w:r>
        <w:rPr>
          <w:rFonts w:ascii="微软雅黑" w:eastAsia="微软雅黑" w:hAnsi="微软雅黑" w:cs="微软雅黑" w:hint="eastAsia"/>
          <w:sz w:val="22"/>
          <w:szCs w:val="22"/>
        </w:rPr>
        <w:t>最后近一千人里面只幸存下来了不到二十人。</w:t>
      </w:r>
      <w:r>
        <w:rPr>
          <w:rFonts w:ascii="微软雅黑" w:eastAsia="微软雅黑" w:hAnsi="微软雅黑" w:cs="微软雅黑" w:hint="eastAsia"/>
          <w:sz w:val="22"/>
          <w:szCs w:val="22"/>
        </w:rPr>
        <w:t>”</w:t>
      </w:r>
    </w:p>
    <w:p w:rsidR="00C8397A" w:rsidP="005F768A" w14:paraId="4B92BB74" w14:textId="0CE08825">
      <w:pPr>
        <w:rPr>
          <w:rFonts w:ascii="微软雅黑" w:eastAsia="微软雅黑" w:hAnsi="微软雅黑" w:cs="微软雅黑"/>
          <w:sz w:val="22"/>
          <w:szCs w:val="22"/>
        </w:rPr>
      </w:pPr>
      <w:r>
        <w:rPr>
          <w:rFonts w:ascii="微软雅黑" w:eastAsia="微软雅黑" w:hAnsi="微软雅黑" w:cs="微软雅黑" w:hint="eastAsia"/>
          <w:sz w:val="22"/>
          <w:szCs w:val="22"/>
        </w:rPr>
        <w:t>“难道，您是那二十人之一吗？”</w:t>
      </w:r>
    </w:p>
    <w:p w:rsidR="006A25E6" w:rsidP="005F768A" w14:paraId="01138F42" w14:textId="1617D5A2">
      <w:pPr>
        <w:rPr>
          <w:rFonts w:ascii="微软雅黑" w:eastAsia="微软雅黑" w:hAnsi="微软雅黑" w:cs="微软雅黑"/>
          <w:sz w:val="22"/>
          <w:szCs w:val="22"/>
        </w:rPr>
      </w:pPr>
      <w:r>
        <w:rPr>
          <w:rFonts w:ascii="微软雅黑" w:eastAsia="微软雅黑" w:hAnsi="微软雅黑" w:cs="微软雅黑" w:hint="eastAsia"/>
          <w:sz w:val="22"/>
          <w:szCs w:val="22"/>
        </w:rPr>
        <w:t>“是的，是的，是啊</w:t>
      </w:r>
      <w:r>
        <w:rPr>
          <w:rFonts w:ascii="微软雅黑" w:eastAsia="微软雅黑" w:hAnsi="微软雅黑" w:cs="微软雅黑" w:hint="eastAsia"/>
          <w:sz w:val="22"/>
          <w:szCs w:val="22"/>
        </w:rPr>
        <w:t>；</w:t>
      </w:r>
      <w:r w:rsidR="000A37AB">
        <w:rPr>
          <w:rFonts w:ascii="微软雅黑" w:eastAsia="微软雅黑" w:hAnsi="微软雅黑" w:cs="微软雅黑" w:hint="eastAsia"/>
          <w:sz w:val="22"/>
          <w:szCs w:val="22"/>
        </w:rPr>
        <w:t>作为舰长的</w:t>
      </w:r>
      <w:r>
        <w:rPr>
          <w:rFonts w:ascii="微软雅黑" w:eastAsia="微软雅黑" w:hAnsi="微软雅黑" w:cs="微软雅黑" w:hint="eastAsia"/>
          <w:sz w:val="22"/>
          <w:szCs w:val="22"/>
        </w:rPr>
        <w:t>我幸存下来了，绝望的幸存下来了，那时我对他们无能为力，只能够看着一个小小的身影出现在了我的面前，她是多么的美丽，是多么的神圣。</w:t>
      </w:r>
    </w:p>
    <w:p w:rsidR="006A25E6" w:rsidP="005F768A" w14:paraId="220DE2F6"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她轻描淡写的就将我们的噩梦给消灭了。</w:t>
      </w:r>
    </w:p>
    <w:p w:rsidR="00DB44A8" w:rsidP="005F768A" w14:paraId="1CD3B95A" w14:textId="2B6B6359">
      <w:pPr>
        <w:rPr>
          <w:rFonts w:ascii="微软雅黑" w:eastAsia="微软雅黑" w:hAnsi="微软雅黑" w:cs="微软雅黑"/>
          <w:sz w:val="22"/>
          <w:szCs w:val="22"/>
        </w:rPr>
      </w:pPr>
      <w:r>
        <w:rPr>
          <w:rFonts w:ascii="微软雅黑" w:eastAsia="微软雅黑" w:hAnsi="微软雅黑" w:cs="微软雅黑" w:hint="eastAsia"/>
          <w:sz w:val="22"/>
          <w:szCs w:val="22"/>
        </w:rPr>
        <w:t>我无法忘记她的身影，但是却不敢去直视她，直到她送我们离开的时候也没有人能够直视她的存在。</w:t>
      </w:r>
      <w:r>
        <w:rPr>
          <w:rFonts w:ascii="微软雅黑" w:eastAsia="微软雅黑" w:hAnsi="微软雅黑" w:cs="微软雅黑" w:hint="eastAsia"/>
          <w:sz w:val="22"/>
          <w:szCs w:val="22"/>
        </w:rPr>
        <w:t>”</w:t>
      </w:r>
    </w:p>
    <w:p w:rsidR="000A37AB" w:rsidRPr="00DB44A8" w:rsidP="005F768A" w14:paraId="51CF0959" w14:textId="7E65738C">
      <w:pPr>
        <w:rPr>
          <w:rFonts w:ascii="微软雅黑" w:eastAsia="微软雅黑" w:hAnsi="微软雅黑" w:cs="微软雅黑"/>
          <w:sz w:val="22"/>
          <w:szCs w:val="22"/>
        </w:rPr>
      </w:pPr>
      <w:r>
        <w:rPr>
          <w:rFonts w:ascii="微软雅黑" w:eastAsia="微软雅黑" w:hAnsi="微软雅黑" w:cs="微软雅黑" w:hint="eastAsia"/>
          <w:sz w:val="22"/>
          <w:szCs w:val="22"/>
        </w:rPr>
        <w:t>这个人有些不相信，因为从来没有听到过相关的信息，但是想到前些时候大量的科学界的泰斗都失去了音信又让他不得不相信。</w:t>
      </w:r>
    </w:p>
    <w:p w:rsidR="00E35457" w:rsidP="005F768A" w14:paraId="36AB2462" w14:textId="3D2FE1BB">
      <w:pPr>
        <w:rPr>
          <w:rFonts w:ascii="微软雅黑" w:eastAsia="微软雅黑" w:hAnsi="微软雅黑" w:cs="微软雅黑"/>
          <w:sz w:val="22"/>
          <w:szCs w:val="22"/>
        </w:rPr>
      </w:pPr>
      <w:r>
        <w:rPr>
          <w:rFonts w:ascii="微软雅黑" w:eastAsia="微软雅黑" w:hAnsi="微软雅黑" w:cs="微软雅黑" w:hint="eastAsia"/>
          <w:sz w:val="22"/>
          <w:szCs w:val="22"/>
        </w:rPr>
        <w:t>“</w:t>
      </w:r>
      <w:r w:rsidR="00427D1F">
        <w:rPr>
          <w:rFonts w:ascii="微软雅黑" w:eastAsia="微软雅黑" w:hAnsi="微软雅黑" w:cs="微软雅黑" w:hint="eastAsia"/>
          <w:sz w:val="22"/>
          <w:szCs w:val="22"/>
        </w:rPr>
        <w:t>那个救你们的人……</w:t>
      </w:r>
      <w:r>
        <w:rPr>
          <w:rFonts w:ascii="微软雅黑" w:eastAsia="微软雅黑" w:hAnsi="微软雅黑" w:cs="微软雅黑" w:hint="eastAsia"/>
          <w:sz w:val="22"/>
          <w:szCs w:val="22"/>
        </w:rPr>
        <w:t>”</w:t>
      </w:r>
    </w:p>
    <w:p w:rsidR="00427D1F" w:rsidP="005F768A" w14:paraId="0A47C5E1"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“那个人你们可能知道，但是我不能够说出来，如果你实力到了一定程度之后自然能够知道她是谁，今天的事情记得保密。</w:t>
      </w:r>
    </w:p>
    <w:p w:rsidR="00427D1F" w:rsidP="005F768A" w14:paraId="70F399C6" w14:textId="411756CB">
      <w:pPr>
        <w:rPr>
          <w:rFonts w:ascii="微软雅黑" w:eastAsia="微软雅黑" w:hAnsi="微软雅黑" w:cs="微软雅黑"/>
          <w:sz w:val="22"/>
          <w:szCs w:val="22"/>
        </w:rPr>
      </w:pPr>
      <w:r>
        <w:rPr>
          <w:rFonts w:ascii="微软雅黑" w:eastAsia="微软雅黑" w:hAnsi="微软雅黑" w:cs="微软雅黑" w:hint="eastAsia"/>
          <w:sz w:val="22"/>
          <w:szCs w:val="22"/>
        </w:rPr>
        <w:t>不然的话，我们甚至连出手的机会都没有你就没了</w:t>
      </w:r>
      <w:r w:rsidR="00CF4D6E">
        <w:rPr>
          <w:rFonts w:ascii="微软雅黑" w:eastAsia="微软雅黑" w:hAnsi="微软雅黑" w:cs="微软雅黑" w:hint="eastAsia"/>
          <w:sz w:val="22"/>
          <w:szCs w:val="22"/>
        </w:rPr>
        <w:t>，毕竟我们在这而的谈论可能都会被她知晓，现在没有发生任何事情只能够说她不在意。</w:t>
      </w:r>
      <w:r>
        <w:rPr>
          <w:rFonts w:ascii="微软雅黑" w:eastAsia="微软雅黑" w:hAnsi="微软雅黑" w:cs="微软雅黑" w:hint="eastAsia"/>
          <w:sz w:val="22"/>
          <w:szCs w:val="22"/>
        </w:rPr>
        <w:t>”</w:t>
      </w:r>
    </w:p>
    <w:p w:rsidR="00CF4D6E" w:rsidP="005F768A" w14:paraId="376993D8" w14:textId="0606F816">
      <w:pPr>
        <w:rPr>
          <w:rFonts w:ascii="微软雅黑" w:eastAsia="微软雅黑" w:hAnsi="微软雅黑" w:cs="微软雅黑"/>
          <w:sz w:val="22"/>
          <w:szCs w:val="22"/>
        </w:rPr>
      </w:pPr>
      <w:r>
        <w:rPr>
          <w:rFonts w:ascii="微软雅黑" w:eastAsia="微软雅黑" w:hAnsi="微软雅黑" w:cs="微软雅黑" w:hint="eastAsia"/>
          <w:sz w:val="22"/>
          <w:szCs w:val="22"/>
        </w:rPr>
        <w:t>“知道了。”</w:t>
      </w:r>
    </w:p>
    <w:p w:rsidR="00CF4D6E" w:rsidP="005F768A" w14:paraId="546817B1" w14:textId="74AE1A58">
      <w:pPr>
        <w:rPr>
          <w:rFonts w:ascii="微软雅黑" w:eastAsia="微软雅黑" w:hAnsi="微软雅黑" w:cs="微软雅黑"/>
          <w:sz w:val="22"/>
          <w:szCs w:val="22"/>
        </w:rPr>
      </w:pPr>
      <w:r>
        <w:rPr>
          <w:rFonts w:ascii="微软雅黑" w:eastAsia="微软雅黑" w:hAnsi="微软雅黑" w:cs="微软雅黑" w:hint="eastAsia"/>
          <w:sz w:val="22"/>
          <w:szCs w:val="22"/>
        </w:rPr>
        <w:t>姜文胜从</w:t>
      </w:r>
      <w:r w:rsidR="008C4462">
        <w:rPr>
          <w:rFonts w:ascii="微软雅黑" w:eastAsia="微软雅黑" w:hAnsi="微软雅黑" w:cs="微软雅黑" w:hint="eastAsia"/>
          <w:sz w:val="22"/>
          <w:szCs w:val="22"/>
        </w:rPr>
        <w:t>这个船员的旁边站了起来说到：</w:t>
      </w:r>
    </w:p>
    <w:p w:rsidR="008C4462" w:rsidP="005F768A" w14:paraId="56359608" w14:textId="1C4A6F04">
      <w:pPr>
        <w:rPr>
          <w:rFonts w:ascii="微软雅黑" w:eastAsia="微软雅黑" w:hAnsi="微软雅黑" w:cs="微软雅黑"/>
          <w:sz w:val="22"/>
          <w:szCs w:val="22"/>
        </w:rPr>
      </w:pPr>
      <w:r>
        <w:rPr>
          <w:rFonts w:ascii="微软雅黑" w:eastAsia="微软雅黑" w:hAnsi="微软雅黑" w:cs="微软雅黑" w:hint="eastAsia"/>
          <w:sz w:val="22"/>
          <w:szCs w:val="22"/>
        </w:rPr>
        <w:t>“去锻炼吧，虽然整体的时间并不长，多锻炼总是能够保证身体的正常的。”</w:t>
      </w:r>
    </w:p>
    <w:p w:rsidR="008C4462" w:rsidP="005F768A" w14:paraId="6E91BCC6" w14:textId="43A523BD">
      <w:pPr>
        <w:rPr>
          <w:rFonts w:ascii="微软雅黑" w:eastAsia="微软雅黑" w:hAnsi="微软雅黑" w:cs="微软雅黑"/>
          <w:sz w:val="22"/>
          <w:szCs w:val="22"/>
        </w:rPr>
      </w:pPr>
      <w:r>
        <w:rPr>
          <w:rFonts w:ascii="微软雅黑" w:eastAsia="微软雅黑" w:hAnsi="微软雅黑" w:cs="微软雅黑" w:hint="eastAsia"/>
          <w:sz w:val="22"/>
          <w:szCs w:val="22"/>
        </w:rPr>
        <w:t>“是，舰长。”</w:t>
      </w:r>
    </w:p>
    <w:p w:rsidR="00B83EBB" w:rsidP="005F768A" w14:paraId="3158DE8E" w14:textId="4A15841E">
      <w:pPr>
        <w:rPr>
          <w:rFonts w:ascii="微软雅黑" w:eastAsia="微软雅黑" w:hAnsi="微软雅黑" w:cs="微软雅黑"/>
          <w:sz w:val="22"/>
          <w:szCs w:val="22"/>
        </w:rPr>
      </w:pPr>
      <w:r>
        <w:rPr>
          <w:rFonts w:ascii="微软雅黑" w:eastAsia="微软雅黑" w:hAnsi="微软雅黑" w:cs="微软雅黑" w:hint="eastAsia"/>
          <w:sz w:val="22"/>
          <w:szCs w:val="22"/>
        </w:rPr>
        <w:t>姜文胜看了看舷窗外的宇宙景色，然后又默默的回到了自己的房间开始了日常的锻炼，时间慢慢的流逝，大多数的普通人都进入了梦乡之中。</w:t>
      </w:r>
    </w:p>
    <w:p w:rsidR="00B83EBB" w:rsidP="005F768A" w14:paraId="367A5CD9" w14:textId="74F47331">
      <w:pPr>
        <w:rPr>
          <w:rFonts w:ascii="微软雅黑" w:eastAsia="微软雅黑" w:hAnsi="微软雅黑" w:cs="微软雅黑"/>
          <w:sz w:val="22"/>
          <w:szCs w:val="22"/>
        </w:rPr>
      </w:pPr>
      <w:r>
        <w:rPr>
          <w:rFonts w:ascii="微软雅黑" w:eastAsia="微软雅黑" w:hAnsi="微软雅黑" w:cs="微软雅黑" w:hint="eastAsia"/>
          <w:sz w:val="22"/>
          <w:szCs w:val="22"/>
        </w:rPr>
        <w:t>时间很快便过去了2</w:t>
      </w:r>
      <w:r>
        <w:rPr>
          <w:rFonts w:ascii="微软雅黑" w:eastAsia="微软雅黑" w:hAnsi="微软雅黑" w:cs="微软雅黑"/>
          <w:sz w:val="22"/>
          <w:szCs w:val="22"/>
        </w:rPr>
        <w:t>5</w:t>
      </w:r>
      <w:r>
        <w:rPr>
          <w:rFonts w:ascii="微软雅黑" w:eastAsia="微软雅黑" w:hAnsi="微软雅黑" w:cs="微软雅黑" w:hint="eastAsia"/>
          <w:sz w:val="22"/>
          <w:szCs w:val="22"/>
        </w:rPr>
        <w:t>个小时，土星的轮廓已经肉眼可见了。</w:t>
      </w:r>
    </w:p>
    <w:p w:rsidR="00721E04" w:rsidP="005F768A" w14:paraId="60F41DA7" w14:textId="44A0B22A">
      <w:pPr>
        <w:rPr>
          <w:rFonts w:ascii="微软雅黑" w:eastAsia="微软雅黑" w:hAnsi="微软雅黑" w:cs="微软雅黑"/>
          <w:sz w:val="22"/>
          <w:szCs w:val="22"/>
        </w:rPr>
      </w:pPr>
      <w:r>
        <w:rPr>
          <w:rFonts w:ascii="微软雅黑" w:eastAsia="微软雅黑" w:hAnsi="微软雅黑" w:cs="微软雅黑" w:hint="eastAsia"/>
          <w:sz w:val="22"/>
          <w:szCs w:val="22"/>
        </w:rPr>
        <w:t>“报告舰长，‘鹰击一号’已经接近土星轨道，请指示。”</w:t>
      </w:r>
    </w:p>
    <w:p w:rsidR="002D0295" w:rsidP="005F768A" w14:paraId="63DFE067" w14:textId="571696D8">
      <w:pPr>
        <w:rPr>
          <w:rFonts w:ascii="微软雅黑" w:eastAsia="微软雅黑" w:hAnsi="微软雅黑" w:cs="微软雅黑"/>
          <w:sz w:val="22"/>
          <w:szCs w:val="22"/>
        </w:rPr>
      </w:pPr>
      <w:r>
        <w:rPr>
          <w:rFonts w:ascii="微软雅黑" w:eastAsia="微软雅黑" w:hAnsi="微软雅黑" w:cs="微软雅黑" w:hint="eastAsia"/>
          <w:sz w:val="22"/>
          <w:szCs w:val="22"/>
        </w:rPr>
        <w:t>“开始减速，准备泊入土星轨道，开始接近土星</w:t>
      </w:r>
      <w:r w:rsidR="007B2E43">
        <w:rPr>
          <w:rFonts w:ascii="微软雅黑" w:eastAsia="微软雅黑" w:hAnsi="微软雅黑" w:cs="微软雅黑" w:hint="eastAsia"/>
          <w:sz w:val="22"/>
          <w:szCs w:val="22"/>
        </w:rPr>
        <w:t>。</w:t>
      </w:r>
      <w:r>
        <w:rPr>
          <w:rFonts w:ascii="微软雅黑" w:eastAsia="微软雅黑" w:hAnsi="微软雅黑" w:cs="微软雅黑" w:hint="eastAsia"/>
          <w:sz w:val="22"/>
          <w:szCs w:val="22"/>
        </w:rPr>
        <w:t>”</w:t>
      </w:r>
    </w:p>
    <w:p w:rsidR="007B2E43" w:rsidP="005F768A" w14:paraId="18A5B483" w14:textId="62BBC465">
      <w:pPr>
        <w:rPr>
          <w:rFonts w:ascii="微软雅黑" w:eastAsia="微软雅黑" w:hAnsi="微软雅黑" w:cs="微软雅黑"/>
          <w:sz w:val="22"/>
          <w:szCs w:val="22"/>
        </w:rPr>
      </w:pPr>
      <w:r>
        <w:rPr>
          <w:rFonts w:ascii="微软雅黑" w:eastAsia="微软雅黑" w:hAnsi="微软雅黑" w:cs="微软雅黑" w:hint="eastAsia"/>
          <w:sz w:val="22"/>
          <w:szCs w:val="22"/>
        </w:rPr>
        <w:t>“是，开始减速。”</w:t>
      </w:r>
    </w:p>
    <w:p w:rsidR="007B2E43" w:rsidP="005F768A" w14:paraId="586A3CBE" w14:textId="3C04B718">
      <w:pPr>
        <w:rPr>
          <w:rFonts w:ascii="微软雅黑" w:eastAsia="微软雅黑" w:hAnsi="微软雅黑" w:cs="微软雅黑"/>
          <w:sz w:val="22"/>
          <w:szCs w:val="22"/>
        </w:rPr>
      </w:pPr>
      <w:r>
        <w:rPr>
          <w:rFonts w:ascii="微软雅黑" w:eastAsia="微软雅黑" w:hAnsi="微软雅黑" w:cs="微软雅黑" w:hint="eastAsia"/>
          <w:sz w:val="22"/>
          <w:szCs w:val="22"/>
        </w:rPr>
        <w:t>原本维持低功耗运行的核聚变装置再次开始全力运行了起来，速度开始飞快的下降，‘鹰击一号’</w:t>
      </w:r>
      <w:r>
        <w:rPr>
          <w:rFonts w:ascii="微软雅黑" w:eastAsia="微软雅黑" w:hAnsi="微软雅黑" w:cs="微软雅黑" w:hint="eastAsia"/>
          <w:sz w:val="22"/>
          <w:szCs w:val="22"/>
        </w:rPr>
        <w:t>开始泊入土星</w:t>
      </w:r>
      <w:r>
        <w:rPr>
          <w:rFonts w:ascii="微软雅黑" w:eastAsia="微软雅黑" w:hAnsi="微软雅黑" w:cs="微软雅黑" w:hint="eastAsia"/>
          <w:sz w:val="22"/>
          <w:szCs w:val="22"/>
        </w:rPr>
        <w:t>轨道并且开始接近土星。</w:t>
      </w:r>
    </w:p>
    <w:p w:rsidR="006D4765" w:rsidP="005F768A" w14:paraId="1BF0D6C8" w14:textId="016C7FF1">
      <w:pPr>
        <w:rPr>
          <w:rFonts w:ascii="微软雅黑" w:eastAsia="微软雅黑" w:hAnsi="微软雅黑" w:cs="微软雅黑"/>
          <w:sz w:val="22"/>
          <w:szCs w:val="22"/>
        </w:rPr>
      </w:pPr>
    </w:p>
    <w:p w:rsidR="006D4765" w:rsidP="005F768A" w14:paraId="3A74E664" w14:textId="31B759C1">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