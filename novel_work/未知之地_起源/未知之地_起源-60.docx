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318F2BC6" w14:textId="77777777">
      <w:pPr>
        <w:ind w:firstLine="200"/>
        <w:outlineLvl w:val="1"/>
        <w:rPr>
          <w:rFonts w:ascii="微软雅黑" w:eastAsia="微软雅黑" w:hAnsi="微软雅黑" w:cs="微软雅黑"/>
          <w:sz w:val="22"/>
          <w:szCs w:val="22"/>
        </w:rPr>
      </w:pPr>
      <w:bookmarkStart w:id="0" w:name="_Hlk50800186"/>
      <w:r w:rsidRPr="00DF4D1D">
        <w:rPr>
          <w:rFonts w:ascii="微软雅黑" w:eastAsia="微软雅黑" w:hAnsi="微软雅黑" w:cs="微软雅黑" w:hint="eastAsia"/>
          <w:sz w:val="22"/>
          <w:szCs w:val="22"/>
        </w:rPr>
        <w:t>第五十九章 特殊能力执法部队</w:t>
      </w:r>
    </w:p>
    <w:p w:rsidR="00EA55F0" w:rsidRPr="00DF4D1D" w:rsidP="005F768A" w14:paraId="5C8F2A3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时间过得很快，转眼就来到了2月1</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日。这一天龙芯的销售部门忙得不可开交，有超大批量的快递经过打印基础信息之后就批量的承包给快递公司了。但是这些东西需要运输啊，而且包装也没有相关的生产线，为了以最快的速度聘请了大量的临时工进行包装工作。</w:t>
      </w:r>
    </w:p>
    <w:p w:rsidR="00EA55F0" w:rsidRPr="00DF4D1D" w:rsidP="005F768A" w14:paraId="7B5441C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工人们看着那货架上堆得满满的CPU感到了一种深深的无力感，那四个铁架子就是压在他们头顶上的一座座大山，要在一个周之内将所有已经预定的货物都发出去。</w:t>
      </w:r>
    </w:p>
    <w:p w:rsidR="00EA55F0" w:rsidRPr="00DF4D1D" w:rsidP="005F768A" w14:paraId="6A6D0E9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数个厂库总计上千人正在为芯片进行包装，分类批量运往快递网点，所有的网点</w:t>
      </w:r>
      <w:r w:rsidRPr="00DF4D1D">
        <w:rPr>
          <w:rFonts w:ascii="微软雅黑" w:eastAsia="微软雅黑" w:hAnsi="微软雅黑" w:cs="微软雅黑" w:hint="eastAsia"/>
          <w:sz w:val="22"/>
          <w:szCs w:val="22"/>
        </w:rPr>
        <w:t>都有送但只有</w:t>
      </w:r>
      <w:r w:rsidRPr="00DF4D1D">
        <w:rPr>
          <w:rFonts w:ascii="微软雅黑" w:eastAsia="微软雅黑" w:hAnsi="微软雅黑" w:cs="微软雅黑" w:hint="eastAsia"/>
          <w:sz w:val="22"/>
          <w:szCs w:val="22"/>
        </w:rPr>
        <w:t>探索版和正式版的买家才有快速配送的服务。其他的都是正常的快递，这些快递和邮政特快，狗东，SF，TM直送之类的速度很快，如果是YT、ZT、TT</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express、ST、YD</w:t>
      </w:r>
      <w:r w:rsidRPr="00DF4D1D">
        <w:rPr>
          <w:rFonts w:ascii="微软雅黑" w:eastAsia="微软雅黑" w:hAnsi="微软雅黑" w:cs="微软雅黑"/>
          <w:sz w:val="22"/>
          <w:szCs w:val="22"/>
        </w:rPr>
        <w:t xml:space="preserve"> </w:t>
      </w:r>
    </w:p>
    <w:p w:rsidR="00EA55F0" w:rsidRPr="00DF4D1D" w:rsidP="005F768A" w14:paraId="74D4BA66"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，知道这批货有多少吗？”</w:t>
      </w:r>
    </w:p>
    <w:p w:rsidR="00EA55F0" w:rsidRPr="00DF4D1D" w:rsidP="005F768A" w14:paraId="1FFFC036"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“听说有将近</w:t>
      </w:r>
      <w:r w:rsidRPr="00DF4D1D">
        <w:rPr>
          <w:rFonts w:ascii="微软雅黑" w:eastAsia="微软雅黑" w:hAnsi="微软雅黑" w:cs="微软雅黑"/>
          <w:sz w:val="22"/>
          <w:szCs w:val="22"/>
        </w:rPr>
        <w:t>500</w:t>
      </w:r>
      <w:r w:rsidRPr="00DF4D1D">
        <w:rPr>
          <w:rFonts w:ascii="微软雅黑" w:eastAsia="微软雅黑" w:hAnsi="微软雅黑" w:cs="微软雅黑" w:hint="eastAsia"/>
          <w:sz w:val="22"/>
          <w:szCs w:val="22"/>
        </w:rPr>
        <w:t>万的总出货量，不知道是不是真的。”</w:t>
      </w:r>
    </w:p>
    <w:p w:rsidR="00EA55F0" w:rsidRPr="00DF4D1D" w:rsidP="005F768A" w14:paraId="317D937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“是啊，感觉这得好多钱啊，怕不是有上百亿了吧。”</w:t>
      </w:r>
    </w:p>
    <w:p w:rsidR="00EA55F0" w:rsidRPr="00DF4D1D" w:rsidP="005F768A" w14:paraId="398FDAE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“谁知道啊，听说在这次全部配送完之后公司会根据我们的表现发一颗最新的CPU。”</w:t>
      </w:r>
    </w:p>
    <w:p w:rsidR="00EA55F0" w:rsidRPr="00DF4D1D" w:rsidP="005F768A" w14:paraId="5ECDCE7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“真的啊？要是有一颗正式版都快顶的上我一月的三分之一的工资了。”</w:t>
      </w:r>
    </w:p>
    <w:p w:rsidR="00EA55F0" w:rsidRPr="00DF4D1D" w:rsidP="005F768A" w14:paraId="1876C9C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那个年轻一些的临时工的背影有了一些灰色的成分。</w:t>
      </w:r>
    </w:p>
    <w:p w:rsidR="00EA55F0" w:rsidRPr="00DF4D1D" w:rsidP="005F768A" w14:paraId="2027BE9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“额，哪里为什么要在这儿上班当零时工？”</w:t>
      </w:r>
    </w:p>
    <w:p w:rsidR="00EA55F0" w:rsidRPr="00DF4D1D" w:rsidP="005F768A" w14:paraId="2FC89FB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“当然是为了这最新的CPU啊，没事我会跑到这个地方来搬东西？一天的工资还没</w:t>
      </w:r>
      <w:r w:rsidRPr="00DF4D1D">
        <w:rPr>
          <w:rFonts w:ascii="微软雅黑" w:eastAsia="微软雅黑" w:hAnsi="微软雅黑" w:cs="微软雅黑" w:hint="eastAsia"/>
          <w:sz w:val="22"/>
          <w:szCs w:val="22"/>
        </w:rPr>
        <w:t>有我正常工作半天的工资高。</w:t>
      </w:r>
    </w:p>
    <w:p w:rsidR="00EA55F0" w:rsidRPr="00DF4D1D" w:rsidP="005F768A" w14:paraId="3EA52EE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要不是下面人还没有招够，我也不会被派遣到这个地方来干活儿了，如果不是有最新的芯片可以作为奖励你看我来不来。”</w:t>
      </w:r>
    </w:p>
    <w:p w:rsidR="00EA55F0" w:rsidRPr="00DF4D1D" w:rsidP="005F768A" w14:paraId="6204A5C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听到这儿，那个年轻人似乎明白了什么，原来是正式工啊。那为什么还要跟我装？</w:t>
      </w:r>
    </w:p>
    <w:p w:rsidR="00EA55F0" w:rsidRPr="00DF4D1D" w:rsidP="005F768A" w14:paraId="675807D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“额，哪个。</w:t>
      </w:r>
      <w:r w:rsidRPr="00DF4D1D">
        <w:rPr>
          <w:rFonts w:ascii="微软雅黑" w:eastAsia="微软雅黑" w:hAnsi="微软雅黑" w:cs="微软雅黑"/>
          <w:sz w:val="22"/>
          <w:szCs w:val="22"/>
        </w:rPr>
        <w:t>E</w:t>
      </w:r>
      <w:r w:rsidRPr="00DF4D1D">
        <w:rPr>
          <w:rFonts w:ascii="微软雅黑" w:eastAsia="微软雅黑" w:hAnsi="微软雅黑" w:cs="微软雅黑" w:hint="eastAsia"/>
          <w:sz w:val="22"/>
          <w:szCs w:val="22"/>
        </w:rPr>
        <w:t>mmm</w:t>
      </w:r>
      <w:r w:rsidRPr="00DF4D1D">
        <w:rPr>
          <w:rFonts w:ascii="微软雅黑" w:eastAsia="微软雅黑" w:hAnsi="微软雅黑" w:cs="微软雅黑" w:hint="eastAsia"/>
          <w:sz w:val="22"/>
          <w:szCs w:val="22"/>
        </w:rPr>
        <w:t>，这儿货还挺多的，我就不多说了。”</w:t>
      </w:r>
    </w:p>
    <w:p w:rsidR="00EA55F0" w:rsidRPr="00DF4D1D" w:rsidP="005F768A" w14:paraId="3732F4A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“喂喂喂，哪里的两个，不要偷懒了。上面又来了一百万片的货，要是没有在规定的时间里将货全部发出去这次的额外奖励就没有了。”</w:t>
      </w:r>
    </w:p>
    <w:p w:rsidR="00EA55F0" w:rsidRPr="00DF4D1D" w:rsidP="005F768A" w14:paraId="38E0105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在许多的仓库之中又多了一个伤心的人，这种事情可不止发生在这个仓库其他仓库都有发生，甚至很多人都是抢着要来帮着送货。</w:t>
      </w:r>
    </w:p>
    <w:p w:rsidR="00EA55F0" w:rsidRPr="00DF4D1D" w:rsidP="005F768A" w14:paraId="06E0C95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奖励不奖励的不重要，重点是为了给公司增加一些效率。</w:t>
      </w:r>
    </w:p>
    <w:p w:rsidR="00EA55F0" w:rsidRPr="00DF4D1D" w:rsidP="005F768A" w14:paraId="78996E6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公司的速度很快，但是快递公司为了将所有的货物配送到客户的手里可是，忙的不可开交。探索版的和正式版的因为选择的都是服务比较好的快递，所以配送的速度都是相当的快，大多数都是今天下单明天送达。</w:t>
      </w:r>
    </w:p>
    <w:p w:rsidR="00EA55F0" w:rsidRPr="00DF4D1D" w:rsidP="005F768A" w14:paraId="312DC7D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而其余7</w:t>
      </w:r>
      <w:r w:rsidRPr="00DF4D1D">
        <w:rPr>
          <w:rFonts w:ascii="微软雅黑" w:eastAsia="微软雅黑" w:hAnsi="微软雅黑" w:cs="微软雅黑"/>
          <w:sz w:val="22"/>
          <w:szCs w:val="22"/>
        </w:rPr>
        <w:t>7.5</w:t>
      </w:r>
      <w:r w:rsidRPr="00DF4D1D">
        <w:rPr>
          <w:rFonts w:ascii="微软雅黑" w:eastAsia="微软雅黑" w:hAnsi="微软雅黑" w:cs="微软雅黑" w:hint="eastAsia"/>
          <w:sz w:val="22"/>
          <w:szCs w:val="22"/>
        </w:rPr>
        <w:t>%这也是极大的一笔订单，在为了效率的情况下还是有一部分的订单走了高质量服务的快递公司或者说国有的快递公司。</w:t>
      </w:r>
    </w:p>
    <w:p w:rsidR="00EA55F0" w:rsidRPr="00DF4D1D" w:rsidP="005F768A" w14:paraId="4458CD0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时间过去了快一个周了，绝大部分的用户都成功的收到了自己订购的CPU，虽然因为快递的量实在是太过于庞大了，实在是无法让快递准时到达，看着那个</w:t>
      </w:r>
      <w:r w:rsidRPr="00DF4D1D">
        <w:rPr>
          <w:rFonts w:ascii="微软雅黑" w:eastAsia="微软雅黑" w:hAnsi="微软雅黑" w:cs="微软雅黑" w:hint="eastAsia"/>
          <w:sz w:val="22"/>
          <w:szCs w:val="22"/>
        </w:rPr>
        <w:t>快递啊从</w:t>
      </w:r>
      <w:r w:rsidRPr="00DF4D1D">
        <w:rPr>
          <w:rFonts w:ascii="微软雅黑" w:eastAsia="微软雅黑" w:hAnsi="微软雅黑" w:cs="微软雅黑" w:hint="eastAsia"/>
          <w:sz w:val="22"/>
          <w:szCs w:val="22"/>
        </w:rPr>
        <w:t>发出来，然后眼睁睁的等了四五天那个感觉还真是‘爽’啊。</w:t>
      </w:r>
    </w:p>
    <w:p w:rsidR="00EA55F0" w:rsidRPr="00DF4D1D" w:rsidP="005F768A" w14:paraId="1DBEC01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随着越来越多的用户收到了芯片，更多人都表示真香看看那些国外的牙膏厂，</w:t>
      </w:r>
      <w:r w:rsidRPr="00DF4D1D">
        <w:rPr>
          <w:rFonts w:ascii="微软雅黑" w:eastAsia="微软雅黑" w:hAnsi="微软雅黑" w:cs="微软雅黑" w:hint="eastAsia"/>
          <w:sz w:val="22"/>
          <w:szCs w:val="22"/>
        </w:rPr>
        <w:t>果然应</w:t>
      </w:r>
      <w:r w:rsidRPr="00DF4D1D">
        <w:rPr>
          <w:rFonts w:ascii="微软雅黑" w:eastAsia="微软雅黑" w:hAnsi="微软雅黑" w:cs="微软雅黑" w:hint="eastAsia"/>
          <w:sz w:val="22"/>
          <w:szCs w:val="22"/>
        </w:rPr>
        <w:t>了一句话被国产化的产品都会比白菜化，如果这些芯片是有国外的厂商来做的话说不定价格还要上升一半然后性能再下降一半。</w:t>
      </w:r>
    </w:p>
    <w:p w:rsidR="00EA55F0" w:rsidRPr="00DF4D1D" w:rsidP="005F768A" w14:paraId="39DCFD50" w14:textId="5BDDC849">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w:t>
      </w:r>
      <w:r w:rsidRPr="00DF4D1D">
        <w:rPr>
          <w:rFonts w:ascii="微软雅黑" w:eastAsia="微软雅黑" w:hAnsi="微软雅黑" w:cs="微软雅黑" w:hint="eastAsia"/>
          <w:sz w:val="22"/>
          <w:szCs w:val="22"/>
        </w:rPr>
        <w:t>称着龙芯在</w:t>
      </w:r>
      <w:r w:rsidRPr="00DF4D1D">
        <w:rPr>
          <w:rFonts w:ascii="微软雅黑" w:eastAsia="微软雅黑" w:hAnsi="微软雅黑" w:cs="微软雅黑" w:hint="eastAsia"/>
          <w:sz w:val="22"/>
          <w:szCs w:val="22"/>
        </w:rPr>
        <w:t>国外的影响力还没有起来，知道的人不多货也还没有铺开，并且</w:t>
      </w:r>
      <w:r w:rsidRPr="00DF4D1D">
        <w:rPr>
          <w:rFonts w:ascii="微软雅黑" w:eastAsia="微软雅黑" w:hAnsi="微软雅黑" w:cs="微软雅黑" w:hint="eastAsia"/>
          <w:sz w:val="22"/>
          <w:szCs w:val="22"/>
        </w:rPr>
        <w:t>在</w:t>
      </w:r>
      <w:r w:rsidR="00BC215B">
        <w:rPr>
          <w:rFonts w:ascii="微软雅黑" w:eastAsia="微软雅黑" w:hAnsi="微软雅黑" w:cs="微软雅黑" w:hint="eastAsia"/>
          <w:sz w:val="22"/>
          <w:szCs w:val="22"/>
        </w:rPr>
        <w:t>兔</w:t>
      </w:r>
      <w:r w:rsidR="00BC215B">
        <w:rPr>
          <w:rFonts w:ascii="微软雅黑" w:eastAsia="微软雅黑" w:hAnsi="微软雅黑" w:cs="微软雅黑" w:hint="eastAsia"/>
          <w:sz w:val="22"/>
          <w:szCs w:val="22"/>
        </w:rPr>
        <w:t>砸</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货也没有铺开，各个大厂也是</w:t>
      </w:r>
      <w:r w:rsidRPr="00DF4D1D">
        <w:rPr>
          <w:rFonts w:ascii="微软雅黑" w:eastAsia="微软雅黑" w:hAnsi="微软雅黑" w:cs="微软雅黑" w:hint="eastAsia"/>
          <w:sz w:val="22"/>
          <w:szCs w:val="22"/>
        </w:rPr>
        <w:t>赶忙的</w:t>
      </w:r>
      <w:r w:rsidRPr="00DF4D1D">
        <w:rPr>
          <w:rFonts w:ascii="微软雅黑" w:eastAsia="微软雅黑" w:hAnsi="微软雅黑" w:cs="微软雅黑" w:hint="eastAsia"/>
          <w:sz w:val="22"/>
          <w:szCs w:val="22"/>
        </w:rPr>
        <w:t>发布新消息，称自己也已经和</w:t>
      </w:r>
      <w:r w:rsidRPr="00DF4D1D">
        <w:rPr>
          <w:rFonts w:ascii="微软雅黑" w:eastAsia="微软雅黑" w:hAnsi="微软雅黑" w:cs="微软雅黑" w:hint="eastAsia"/>
          <w:sz w:val="22"/>
          <w:szCs w:val="22"/>
        </w:rPr>
        <w:t>玲瑶</w:t>
      </w:r>
      <w:r w:rsidRPr="00DF4D1D">
        <w:rPr>
          <w:rFonts w:ascii="微软雅黑" w:eastAsia="微软雅黑" w:hAnsi="微软雅黑" w:cs="微软雅黑" w:hint="eastAsia"/>
          <w:sz w:val="22"/>
          <w:szCs w:val="22"/>
        </w:rPr>
        <w:t>科创获得了合作，并且自己已经完成了芯片的设计，在完成了最后的测试之后就可以开始面向民众们开始售卖了。</w:t>
      </w:r>
    </w:p>
    <w:p w:rsidR="00EA55F0" w:rsidRPr="00DF4D1D" w:rsidP="005F768A" w14:paraId="6DEECBA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就在人们都在狂热的抢购，各种炫耀自己所买的CPU时华国的灵气浓度再次上升到了一个前所未有的高度，世界各处的灵气浓度也来到了一个</w:t>
      </w:r>
      <w:r w:rsidRPr="00DF4D1D">
        <w:rPr>
          <w:rFonts w:ascii="微软雅黑" w:eastAsia="微软雅黑" w:hAnsi="微软雅黑" w:cs="微软雅黑" w:hint="eastAsia"/>
          <w:sz w:val="22"/>
          <w:szCs w:val="22"/>
        </w:rPr>
        <w:t>周前华国</w:t>
      </w:r>
      <w:r w:rsidRPr="00DF4D1D">
        <w:rPr>
          <w:rFonts w:ascii="微软雅黑" w:eastAsia="微软雅黑" w:hAnsi="微软雅黑" w:cs="微软雅黑" w:hint="eastAsia"/>
          <w:sz w:val="22"/>
          <w:szCs w:val="22"/>
        </w:rPr>
        <w:t>的灵气浓度。</w:t>
      </w:r>
    </w:p>
    <w:p w:rsidR="00EA55F0" w:rsidRPr="00DF4D1D" w:rsidP="005F768A" w14:paraId="7D081E4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浓度的大幅度上升，致使在各个身体素质在比较好的人在觉醒之时所引起的动静更加的小，因为灵气暂时不足所导致的各种身体不适的情况也得到了极大的缓解。同时所带来的就是好处就是普通人的生活质量都得到了极大的改善，已经成功觉醒的人进步速度也变得更加的快，普通人也有更大的几率觉醒。</w:t>
      </w:r>
    </w:p>
    <w:p w:rsidR="00EA55F0" w:rsidRPr="00DF4D1D" w:rsidP="005F768A" w14:paraId="3B7EB52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海外同样是因为灵气浓度的上升，觉醒的人也多了起来。而消息的管控也是越来越困难，但官方所招募的各类觉醒人才也是多了起来。</w:t>
      </w:r>
    </w:p>
    <w:p w:rsidR="00EA55F0" w:rsidRPr="00DF4D1D" w:rsidP="005F768A" w14:paraId="06F882E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漂亮国在各个小国家的国土内也是动作频频，各种不应该出现在自然界中的异象在没有任何现代的设备的情况下出现在那儿。</w:t>
      </w:r>
    </w:p>
    <w:p w:rsidR="00EA55F0" w:rsidRPr="00DF4D1D" w:rsidP="005F768A" w14:paraId="06C249F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在天色将要暗下来的时候，南海的海岸附近突兀的出现了一个人漂浮在海面上。可以看到他全身的皮肤都有些褶皱，这是被水长时间浸泡的后果。</w:t>
      </w:r>
    </w:p>
    <w:p w:rsidR="00EA55F0" w:rsidRPr="00DF4D1D" w:rsidP="005F768A" w14:paraId="669D044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“啊，终于到了华国了，在海上漂了一个周了饿死我了。希望这些人给我的经费足够了。”</w:t>
      </w:r>
    </w:p>
    <w:p w:rsidR="00EA55F0" w:rsidRPr="00DF4D1D" w:rsidP="005F768A" w14:paraId="30B975A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那个人将衣服上的水震落之后，慢慢的走向了城市之中去消遣一下了。</w:t>
      </w:r>
    </w:p>
    <w:p w:rsidR="00EA55F0" w:rsidRPr="00DF4D1D" w:rsidP="005F768A" w14:paraId="55E25B8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只是他没有发现在自己身后的不远处有着几个人正在悄无声息的跟着他。</w:t>
      </w:r>
    </w:p>
    <w:p w:rsidR="00EA55F0" w:rsidRPr="00DF4D1D" w:rsidP="005F768A" w14:paraId="67DF4E0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“没想到这华国的东西还这么的好吃，不知道这个地方有没有想我一样的人，希望他们不会像我一样的悲哀吧。”</w:t>
      </w:r>
    </w:p>
    <w:p w:rsidR="00EA55F0" w:rsidRPr="00DF4D1D" w:rsidP="005F768A" w14:paraId="7CC1042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为了能够包住自己的家人不会被FBI所杀死，只好接受了这个十死无生的任务。</w:t>
      </w:r>
      <w:r w:rsidRPr="00DF4D1D">
        <w:rPr>
          <w:rFonts w:ascii="微软雅黑" w:eastAsia="微软雅黑" w:hAnsi="微软雅黑" w:cs="微软雅黑" w:hint="eastAsia"/>
          <w:sz w:val="22"/>
          <w:szCs w:val="22"/>
        </w:rPr>
        <w:t>在华</w:t>
      </w:r>
      <w:r w:rsidRPr="00DF4D1D">
        <w:rPr>
          <w:rFonts w:ascii="微软雅黑" w:eastAsia="微软雅黑" w:hAnsi="微软雅黑" w:cs="微软雅黑" w:hint="eastAsia"/>
          <w:sz w:val="22"/>
          <w:szCs w:val="22"/>
        </w:rPr>
        <w:t>国杀了</w:t>
      </w:r>
      <w:r w:rsidRPr="00DF4D1D">
        <w:rPr>
          <w:rFonts w:ascii="微软雅黑" w:eastAsia="微软雅黑" w:hAnsi="微软雅黑" w:cs="微软雅黑" w:hint="eastAsia"/>
          <w:sz w:val="22"/>
          <w:szCs w:val="22"/>
        </w:rPr>
        <w:t>一个重量级的人物能</w:t>
      </w:r>
      <w:r w:rsidRPr="00DF4D1D">
        <w:rPr>
          <w:rFonts w:ascii="微软雅黑" w:eastAsia="微软雅黑" w:hAnsi="微软雅黑" w:cs="微软雅黑" w:hint="eastAsia"/>
          <w:sz w:val="22"/>
          <w:szCs w:val="22"/>
        </w:rPr>
        <w:t>过活着</w:t>
      </w:r>
      <w:r w:rsidRPr="00DF4D1D">
        <w:rPr>
          <w:rFonts w:ascii="微软雅黑" w:eastAsia="微软雅黑" w:hAnsi="微软雅黑" w:cs="微软雅黑" w:hint="eastAsia"/>
          <w:sz w:val="22"/>
          <w:szCs w:val="22"/>
        </w:rPr>
        <w:t>逃出去吗？有可能吗？</w:t>
      </w:r>
    </w:p>
    <w:p w:rsidR="00EA55F0" w:rsidRPr="00DF4D1D" w:rsidP="005F768A" w14:paraId="13CA6E4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或许可能，但是这个可能微乎其微。</w:t>
      </w:r>
    </w:p>
    <w:p w:rsidR="00EA55F0" w:rsidRPr="00DF4D1D" w:rsidP="005F768A" w14:paraId="57F515D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“差不多了，该上路了。”吃完东西后这个人再次启程前往孙源玲的住所。</w:t>
      </w:r>
    </w:p>
    <w:p w:rsidR="00EA55F0" w:rsidRPr="00DF4D1D" w:rsidP="005F768A" w14:paraId="7053017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突然，他的后面窜出来几个人。他听到身后的动静之后十分的慌乱，但是身体的直觉告诉他逃，于是双腿</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发力以每秒数十米的速度向前奔去。</w:t>
      </w:r>
    </w:p>
    <w:p w:rsidR="00EA55F0" w:rsidRPr="00DF4D1D" w:rsidP="005F768A" w14:paraId="3B6B11F6"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“嘿，跑得掉吗？我让你先跑1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秒钟。”那几个人中的一个说到。</w:t>
      </w:r>
    </w:p>
    <w:p w:rsidR="00EA55F0" w:rsidRPr="00DF4D1D" w:rsidP="005F768A" w14:paraId="159CCFF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“队长，你不怕他跑掉了吗？”</w:t>
      </w:r>
    </w:p>
    <w:p w:rsidR="00EA55F0" w:rsidRPr="00DF4D1D" w:rsidP="005F768A" w14:paraId="3BE379D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“你看他的速度，你追不上吗？”</w:t>
      </w:r>
    </w:p>
    <w:p w:rsidR="00EA55F0" w:rsidRPr="00DF4D1D" w:rsidP="005F768A" w14:paraId="20C62D0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“额，也是。”然后几人以更快的速度追了上去。</w:t>
      </w:r>
    </w:p>
    <w:p w:rsidR="00EA55F0" w:rsidRPr="00DF4D1D" w:rsidP="005F768A" w14:paraId="6DB981E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正当那个人以为甩掉了那几个人时，身后突然传出了令人胆寒的声音，并且一只有力的手已经搭上了他的肩膀了，想要挣脱已经挣脱不了了。</w:t>
      </w:r>
    </w:p>
    <w:p w:rsidR="00EA55F0" w:rsidRPr="00DF4D1D" w:rsidP="005F768A" w14:paraId="00B8CB5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“我说小兄弟，你跑啥跑。你又没犯事，怕啥？”</w:t>
      </w:r>
    </w:p>
    <w:p w:rsidR="00EA55F0" w:rsidRPr="00DF4D1D" w:rsidP="005F768A" w14:paraId="4C5D956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“你们是什么人？找我干什么？”哪个男人在此时显得十分的慌乱，他只是一个被逼前来刺杀孙源玲的人，并没有接收过系统的训练。</w:t>
      </w:r>
    </w:p>
    <w:p w:rsidR="00EA55F0" w:rsidRPr="00DF4D1D" w:rsidP="005F768A" w14:paraId="3D39979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“我们是特殊执法队第3</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小队，我是3</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小队的队长。我们为了维护社会秩序的正常运行，特此前来收集民间的各种能力者进行集中培训和教育。现在请跟我们走一趟吧。”</w:t>
      </w:r>
    </w:p>
    <w:p w:rsidR="00EA55F0" w:rsidRPr="00DF4D1D" w:rsidP="005F768A" w14:paraId="657954D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不等哪个人说话，便直接带着他迅速的离开了城市，前往了四川的特殊能力训练基地。</w:t>
      </w:r>
    </w:p>
    <w:bookmarkEnd w:id="0"/>
    <w:p w:rsidR="00EA55F0" w:rsidRPr="00DF4D1D" w:rsidP="005F768A" w14:paraId="7AB9C0C1" w14:textId="77777777">
      <w:pPr>
        <w:ind w:firstLine="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