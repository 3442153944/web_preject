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7A1E1C44" w14:textId="77777777">
      <w:pPr>
        <w:pStyle w:val="Heading2"/>
      </w:pPr>
      <w:r w:rsidRPr="00DF4D1D">
        <w:rPr>
          <w:rFonts w:hint="eastAsia"/>
        </w:rPr>
        <w:t>第十二章</w:t>
      </w:r>
      <w:r w:rsidRPr="00DF4D1D">
        <w:rPr>
          <w:rFonts w:hint="eastAsia"/>
        </w:rPr>
        <w:t xml:space="preserve"> </w:t>
      </w:r>
      <w:r w:rsidRPr="00DF4D1D">
        <w:t xml:space="preserve"> </w:t>
      </w:r>
      <w:r w:rsidRPr="00DF4D1D">
        <w:rPr>
          <w:rFonts w:hint="eastAsia"/>
        </w:rPr>
        <w:t>被锤爆的</w:t>
      </w:r>
      <w:r w:rsidRPr="00DF4D1D">
        <w:rPr>
          <w:rFonts w:hint="eastAsia"/>
        </w:rPr>
        <w:t>半步筑基</w:t>
      </w:r>
    </w:p>
    <w:p w:rsidR="00EA55F0" w:rsidRPr="00DF4D1D" w:rsidP="005F768A" w14:paraId="702F579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本来吧，外面的人是不可能被普通人发现的。但是，如果不是普通人，那么就会把发现。</w:t>
      </w:r>
    </w:p>
    <w:p w:rsidR="00EA55F0" w:rsidRPr="00DF4D1D" w:rsidP="005F768A" w14:paraId="633FEB2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“看来这位先生也不是一个普通人啊”X从门外走了进去。</w:t>
      </w:r>
    </w:p>
    <w:p w:rsidR="00EA55F0" w:rsidRPr="00DF4D1D" w:rsidP="005F768A" w14:paraId="262C68D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“怪不得这个保尔会强调，要我线下见面啊。原来是有人埋伏啊——怎么想要抓我吗？”</w:t>
      </w:r>
    </w:p>
    <w:p w:rsidR="00EA55F0" w:rsidRPr="00DF4D1D" w:rsidP="005F768A" w14:paraId="10BFED9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“很抱歉先生，因为我们已经接取的委托人的人物，所以请你最好跟我们走一趟。”虽然话说的十分的硬气，但是——微微颤抖的身子却暴露了他内心的恐惧。</w:t>
      </w:r>
      <w:r w:rsidRPr="00DF4D1D">
        <w:rPr>
          <w:rFonts w:ascii="微软雅黑" w:eastAsia="微软雅黑" w:hAnsi="微软雅黑" w:cs="微软雅黑" w:hint="eastAsia"/>
          <w:sz w:val="22"/>
          <w:szCs w:val="22"/>
        </w:rPr>
        <w:t>筑心巅峰</w:t>
      </w:r>
      <w:r w:rsidRPr="00DF4D1D">
        <w:rPr>
          <w:rFonts w:ascii="微软雅黑" w:eastAsia="微软雅黑" w:hAnsi="微软雅黑" w:cs="微软雅黑" w:hint="eastAsia"/>
          <w:sz w:val="22"/>
          <w:szCs w:val="22"/>
        </w:rPr>
        <w:t>，那也</w:t>
      </w:r>
      <w:r w:rsidRPr="00DF4D1D">
        <w:rPr>
          <w:rFonts w:ascii="微软雅黑" w:eastAsia="微软雅黑" w:hAnsi="微软雅黑" w:cs="微软雅黑" w:hint="eastAsia"/>
          <w:sz w:val="22"/>
          <w:szCs w:val="22"/>
        </w:rPr>
        <w:t>只是筑心巅峰</w:t>
      </w:r>
      <w:r w:rsidRPr="00DF4D1D">
        <w:rPr>
          <w:rFonts w:ascii="微软雅黑" w:eastAsia="微软雅黑" w:hAnsi="微软雅黑" w:cs="微软雅黑" w:hint="eastAsia"/>
          <w:sz w:val="22"/>
          <w:szCs w:val="22"/>
        </w:rPr>
        <w:t>而已。</w:t>
      </w:r>
    </w:p>
    <w:p w:rsidR="00EA55F0" w:rsidRPr="00DF4D1D" w:rsidP="005F768A" w14:paraId="2E0B2EC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已经筑基的孙源玲可以把他们吊着打，除了X和加纳</w:t>
      </w:r>
      <w:r w:rsidRPr="00DF4D1D">
        <w:rPr>
          <w:rFonts w:ascii="微软雅黑" w:eastAsia="微软雅黑" w:hAnsi="微软雅黑" w:cs="微软雅黑" w:hint="eastAsia"/>
          <w:sz w:val="22"/>
          <w:szCs w:val="22"/>
        </w:rPr>
        <w:t>是筑心后期</w:t>
      </w:r>
      <w:r w:rsidRPr="00DF4D1D">
        <w:rPr>
          <w:rFonts w:ascii="微软雅黑" w:eastAsia="微软雅黑" w:hAnsi="微软雅黑" w:cs="微软雅黑" w:hint="eastAsia"/>
          <w:sz w:val="22"/>
          <w:szCs w:val="22"/>
        </w:rPr>
        <w:t>，其他的都还没有到达</w:t>
      </w:r>
      <w:r w:rsidRPr="00DF4D1D">
        <w:rPr>
          <w:rFonts w:ascii="微软雅黑" w:eastAsia="微软雅黑" w:hAnsi="微软雅黑" w:cs="微软雅黑" w:hint="eastAsia"/>
          <w:sz w:val="22"/>
          <w:szCs w:val="22"/>
        </w:rPr>
        <w:t>筑心这个</w:t>
      </w:r>
      <w:r w:rsidRPr="00DF4D1D">
        <w:rPr>
          <w:rFonts w:ascii="微软雅黑" w:eastAsia="微软雅黑" w:hAnsi="微软雅黑" w:cs="微软雅黑" w:hint="eastAsia"/>
          <w:sz w:val="22"/>
          <w:szCs w:val="22"/>
        </w:rPr>
        <w:t>境界。也都是菜鸡。</w:t>
      </w:r>
    </w:p>
    <w:p w:rsidR="00EA55F0" w:rsidRPr="00DF4D1D" w:rsidP="005F768A" w14:paraId="7E0F19A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“所以~就不能和平的解决吗？看你你们这样子肯定是要对我做很不好的事情的，我看你们两个似乎卡在筑心这个地方了。有意思，没有筑基就来绑我”</w:t>
      </w:r>
    </w:p>
    <w:p w:rsidR="00EA55F0" w:rsidRPr="00DF4D1D" w:rsidP="005F768A" w14:paraId="2457274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“虽然，我不知道你在说什么。但是今天看来是不会这么容易就完成了”随着X</w:t>
      </w:r>
      <w:r w:rsidRPr="00DF4D1D">
        <w:rPr>
          <w:rFonts w:ascii="微软雅黑" w:eastAsia="微软雅黑" w:hAnsi="微软雅黑" w:cs="微软雅黑" w:hint="eastAsia"/>
          <w:sz w:val="22"/>
          <w:szCs w:val="22"/>
        </w:rPr>
        <w:t>这句话说出来。对方之间的眼神就变得危险了起来。</w:t>
      </w:r>
    </w:p>
    <w:p w:rsidR="00EA55F0" w:rsidRPr="00DF4D1D" w:rsidP="005F768A" w14:paraId="3E8BB1E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“一群还没有筑基的菜鸡，也配和我说话？枉费我今天的布置。切</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w:t>
      </w:r>
    </w:p>
    <w:p w:rsidR="00EA55F0" w:rsidRPr="00DF4D1D" w:rsidP="005F768A" w14:paraId="1033D6B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在和他们说话的时候，爱丽就已经使用万用</w:t>
      </w:r>
      <w:r w:rsidRPr="00DF4D1D">
        <w:rPr>
          <w:rFonts w:ascii="微软雅黑" w:eastAsia="微软雅黑" w:hAnsi="微软雅黑" w:cs="微软雅黑" w:hint="eastAsia"/>
          <w:sz w:val="22"/>
          <w:szCs w:val="22"/>
        </w:rPr>
        <w:t>纳米球</w:t>
      </w:r>
      <w:r w:rsidRPr="00DF4D1D">
        <w:rPr>
          <w:rFonts w:ascii="微软雅黑" w:eastAsia="微软雅黑" w:hAnsi="微软雅黑" w:cs="微软雅黑" w:hint="eastAsia"/>
          <w:sz w:val="22"/>
          <w:szCs w:val="22"/>
        </w:rPr>
        <w:t>将除了X和加纳意外的所有全部屏蔽的感知神经，使其昏睡了过去。</w:t>
      </w:r>
    </w:p>
    <w:p w:rsidR="00EA55F0" w:rsidRPr="00DF4D1D" w:rsidP="005F768A" w14:paraId="2FC0D30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“现在，你们已经没有优势了。我保卫了你们十个，并且已经干掉了8个了。接下来就是你们了”</w:t>
      </w:r>
    </w:p>
    <w:p w:rsidR="00EA55F0" w:rsidRPr="00DF4D1D" w:rsidP="005F768A" w14:paraId="136C248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“哼，不要得意。我可不是那些渣渣”说完，调动着体内为数不多的灵气。充斥着四肢百</w:t>
      </w:r>
      <w:r w:rsidRPr="00DF4D1D">
        <w:rPr>
          <w:rFonts w:ascii="微软雅黑" w:eastAsia="微软雅黑" w:hAnsi="微软雅黑" w:cs="微软雅黑" w:hint="eastAsia"/>
          <w:sz w:val="22"/>
          <w:szCs w:val="22"/>
        </w:rPr>
        <w:t>骸</w:t>
      </w:r>
      <w:r w:rsidRPr="00DF4D1D">
        <w:rPr>
          <w:rFonts w:ascii="微软雅黑" w:eastAsia="微软雅黑" w:hAnsi="微软雅黑" w:cs="微软雅黑" w:hint="eastAsia"/>
          <w:sz w:val="22"/>
          <w:szCs w:val="22"/>
        </w:rPr>
        <w:t>。现在的X拥有一个人摧毁重装坦克的能力。可以说是相当的强大了，虽说无法在天上飞行。但是跳跃的能力也是相当的强大了。</w:t>
      </w:r>
    </w:p>
    <w:p w:rsidR="00EA55F0" w:rsidRPr="00DF4D1D" w:rsidP="005F768A" w14:paraId="36C34F3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孙源玲就这样看着他蓄力，过了一会儿后实在是觉得有点无聊。于是飞在了半空中，看着他蓄力。</w:t>
      </w:r>
    </w:p>
    <w:p w:rsidR="00EA55F0" w:rsidRPr="00DF4D1D" w:rsidP="005F768A" w14:paraId="7DC23BC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“喂，完事没有。虽然你的灵气量是挺大的，但是调用的速度未免也太慢了吧？要不拜入我的门下，我来教你？”</w:t>
      </w:r>
    </w:p>
    <w:p w:rsidR="00EA55F0" w:rsidRPr="00DF4D1D" w:rsidP="005F768A" w14:paraId="1F7C42D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本来这句话也没有什么的。但是加纳的心中却出现了波动。</w:t>
      </w:r>
    </w:p>
    <w:p w:rsidR="00EA55F0" w:rsidRPr="00DF4D1D" w:rsidP="005F768A" w14:paraId="7D1D348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对啊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为什么不考虑一下拜师呢？</w:t>
      </w:r>
    </w:p>
    <w:p w:rsidR="00EA55F0" w:rsidRPr="00DF4D1D" w:rsidP="005F768A" w14:paraId="64760E7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能够在天空中飞行，只有传说中的境界才可以做到。自己已经卡在目前的境界已经非常长的时间了，无法寸进。而自己或许可以从这个人的身上找到突破的契机。</w:t>
      </w:r>
    </w:p>
    <w:p w:rsidR="00EA55F0" w:rsidRPr="00DF4D1D" w:rsidP="005F768A" w14:paraId="2016C8A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此时的X已经完成了蓄力。</w:t>
      </w:r>
    </w:p>
    <w:p w:rsidR="00EA55F0" w:rsidRPr="00DF4D1D" w:rsidP="005F768A" w14:paraId="251B553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说起来是很久，但实际上却只有几秒钟而已。</w:t>
      </w:r>
    </w:p>
    <w:p w:rsidR="00EA55F0" w:rsidRPr="00DF4D1D" w:rsidP="005F768A" w14:paraId="24A1674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当脑子的运行速度加快的时候，对于时间的感知就会加强。这个可以用狭义相对论来解释。速度越接近光速，时间的流逝越慢。</w:t>
      </w:r>
    </w:p>
    <w:p w:rsidR="00EA55F0" w:rsidRPr="00DF4D1D" w:rsidP="005F768A" w14:paraId="5F03635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“哦，终于好了吗”</w:t>
      </w:r>
    </w:p>
    <w:p w:rsidR="00EA55F0" w:rsidRPr="00DF4D1D" w:rsidP="005F768A" w14:paraId="2006A69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“可恶，我要杀了你啊~”</w:t>
      </w:r>
    </w:p>
    <w:p w:rsidR="00EA55F0" w:rsidRPr="00DF4D1D" w:rsidP="005F768A" w14:paraId="3A31F29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“吼吼，蓄力好了吗。向我走过来了吗”</w:t>
      </w:r>
    </w:p>
    <w:p w:rsidR="00EA55F0" w:rsidRPr="00DF4D1D" w:rsidP="005F768A" w14:paraId="2933FE0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“可恶，给我去死啊，啊，啊，哈啊！”</w:t>
      </w:r>
    </w:p>
    <w:p w:rsidR="00EA55F0" w:rsidRPr="00DF4D1D" w:rsidP="005F768A" w14:paraId="4AA5C383" w14:textId="77777777">
      <w:pPr>
        <w:ind w:firstLine="440" w:firstLineChars="200"/>
        <w:jc w:val="left"/>
        <w:rPr>
          <w:rFonts w:ascii="微软雅黑" w:eastAsia="微软雅黑" w:hAnsi="微软雅黑" w:cs="Arial"/>
          <w:sz w:val="22"/>
          <w:szCs w:val="22"/>
          <w:shd w:val="clear" w:color="auto" w:fill="FAFAFA"/>
        </w:rPr>
      </w:pPr>
      <w:r w:rsidRPr="00DF4D1D">
        <w:rPr>
          <w:rFonts w:ascii="微软雅黑" w:eastAsia="微软雅黑" w:hAnsi="微软雅黑" w:cs="微软雅黑" w:hint="eastAsia"/>
          <w:sz w:val="22"/>
          <w:szCs w:val="22"/>
        </w:rPr>
        <w:t>X的脚用力的向地面，地面顿时出现了一个大坑</w:t>
      </w:r>
      <w:r w:rsidRPr="00DF4D1D">
        <w:rPr>
          <w:rFonts w:ascii="微软雅黑" w:eastAsia="微软雅黑" w:hAnsi="微软雅黑" w:cs="Arial" w:hint="eastAsia"/>
          <w:sz w:val="22"/>
          <w:szCs w:val="22"/>
          <w:shd w:val="clear" w:color="auto" w:fill="FAFAFA"/>
        </w:rPr>
        <w:t>。周围都因为空气的突然的快速流动而悬浮在空气中跟着气流的流动而动。X的身体在哪一瞬间超过了</w:t>
      </w:r>
      <w:r w:rsidRPr="00DF4D1D">
        <w:rPr>
          <w:rFonts w:ascii="微软雅黑" w:eastAsia="微软雅黑" w:hAnsi="微软雅黑" w:cs="Arial" w:hint="eastAsia"/>
          <w:sz w:val="22"/>
          <w:szCs w:val="22"/>
          <w:shd w:val="clear" w:color="auto" w:fill="FAFAFA"/>
        </w:rPr>
        <w:t>一</w:t>
      </w:r>
      <w:r w:rsidRPr="00DF4D1D">
        <w:rPr>
          <w:rFonts w:ascii="微软雅黑" w:eastAsia="微软雅黑" w:hAnsi="微软雅黑" w:cs="Arial" w:hint="eastAsia"/>
          <w:sz w:val="22"/>
          <w:szCs w:val="22"/>
          <w:shd w:val="clear" w:color="auto" w:fill="FAFAFA"/>
        </w:rPr>
        <w:t>马赫。巨大的动能所带来的就是巨大的能量。这么大的动能要是作用在现代的车辆上的话都是可以带翻的，这还是那种坦克。民用的车辆可能就是直接</w:t>
      </w:r>
      <w:r w:rsidRPr="00DF4D1D">
        <w:rPr>
          <w:rFonts w:ascii="微软雅黑" w:eastAsia="微软雅黑" w:hAnsi="微软雅黑" w:cs="Arial" w:hint="eastAsia"/>
          <w:sz w:val="22"/>
          <w:szCs w:val="22"/>
          <w:shd w:val="clear" w:color="auto" w:fill="FAFAFA"/>
        </w:rPr>
        <w:t>爆</w:t>
      </w:r>
      <w:r w:rsidRPr="00DF4D1D">
        <w:rPr>
          <w:rFonts w:ascii="微软雅黑" w:eastAsia="微软雅黑" w:hAnsi="微软雅黑" w:cs="Arial" w:hint="eastAsia"/>
          <w:sz w:val="22"/>
          <w:szCs w:val="22"/>
          <w:shd w:val="clear" w:color="auto" w:fill="FAFAFA"/>
        </w:rPr>
        <w:t>装备了。</w:t>
      </w:r>
    </w:p>
    <w:p w:rsidR="00EA55F0" w:rsidRPr="00DF4D1D" w:rsidP="005F768A" w14:paraId="544A586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孙源玲就这样看着他冲过来。这样的速度对于普通人来说或许很快，但是对于修士来说并没有那么快。更不用说大脑经过强化后的孙源玲了。</w:t>
      </w:r>
    </w:p>
    <w:p w:rsidR="00EA55F0" w:rsidRPr="00DF4D1D" w:rsidP="005F768A" w14:paraId="432F0D4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X的身体几乎在一瞬间就到达了孙源玲的面前，而孙源玲完全不慌，在他的视角里面慢慢的抬起手然后变换身体所处的位置。手顺势向着他的力向前动然后在乡下压。只是这个向下压的力量并不是没有达到筑基的修饰可以承受的。</w:t>
      </w:r>
    </w:p>
    <w:p w:rsidR="00EA55F0" w:rsidRPr="00DF4D1D" w:rsidP="005F768A" w14:paraId="7F1D927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只见X的身体向下一沉，就撞击在了地板上。地板瞬间碎裂，但是并没有洞穿。</w:t>
      </w:r>
    </w:p>
    <w:p w:rsidR="00EA55F0" w:rsidRPr="00DF4D1D" w:rsidP="005F768A" w14:paraId="2C89D7F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毕竟是在楼上，洞穿了的话对下面的人不友好。</w:t>
      </w:r>
    </w:p>
    <w:p w:rsidR="00EA55F0" w:rsidRPr="00DF4D1D" w:rsidP="005F768A" w14:paraId="3F2F2A0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将X按在地上后补上几拳，然后……</w:t>
      </w:r>
    </w:p>
    <w:p w:rsidR="00EA55F0" w:rsidRPr="00DF4D1D" w:rsidP="005F768A" w14:paraId="0F6BF55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就没有然后了</w:t>
      </w:r>
    </w:p>
    <w:p w:rsidR="00EA55F0" w:rsidRPr="00DF4D1D" w:rsidP="005F768A" w14:paraId="3BB0815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X在几拳后就没有反抗能力了，直接就躺在地板上不能动弹了。</w:t>
      </w:r>
    </w:p>
    <w:p w:rsidR="00EA55F0" w:rsidRPr="00DF4D1D" w:rsidP="005F768A" w14:paraId="7D5EEC4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“怎么回事啊？小老弟，就这？就这？就这？才这么两下就不能动了，</w:t>
      </w:r>
      <w:r w:rsidRPr="00DF4D1D">
        <w:rPr>
          <w:rFonts w:ascii="微软雅黑" w:eastAsia="微软雅黑" w:hAnsi="微软雅黑" w:cs="微软雅黑" w:hint="eastAsia"/>
          <w:sz w:val="22"/>
          <w:szCs w:val="22"/>
        </w:rPr>
        <w:t>太</w:t>
      </w:r>
      <w:r w:rsidRPr="00DF4D1D">
        <w:rPr>
          <w:rFonts w:ascii="微软雅黑" w:eastAsia="微软雅黑" w:hAnsi="微软雅黑" w:cs="微软雅黑" w:hint="eastAsia"/>
          <w:sz w:val="22"/>
          <w:szCs w:val="22"/>
        </w:rPr>
        <w:t>菜了吧。”</w:t>
      </w:r>
    </w:p>
    <w:p w:rsidR="00EA55F0" w:rsidRPr="00DF4D1D" w:rsidP="005F768A" w14:paraId="3D9B3B6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躺在地上的X又抽搐了两下，看得出来是又被打击到了。</w:t>
      </w:r>
    </w:p>
    <w:p w:rsidR="00EA55F0" w:rsidRPr="00DF4D1D" w:rsidP="005F768A" w14:paraId="0743CA8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“我看你的样子是在筑心巅峰呆了很久了吧。已经摸到了筑基的门槛了，但是没有正确的指导只靠自己一个人摸索。你也是真的厉害，再这样的情况下竟然达到了这</w:t>
      </w:r>
      <w:r w:rsidRPr="00DF4D1D">
        <w:rPr>
          <w:rFonts w:ascii="微软雅黑" w:eastAsia="微软雅黑" w:hAnsi="微软雅黑" w:cs="微软雅黑" w:hint="eastAsia"/>
          <w:sz w:val="22"/>
          <w:szCs w:val="22"/>
        </w:rPr>
        <w:t>样的地步。”</w:t>
      </w:r>
    </w:p>
    <w:p w:rsidR="00EA55F0" w:rsidRPr="00DF4D1D" w:rsidP="005F768A" w14:paraId="4EBC345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但是在地上的X只能嘴角在动，但是没有发出声音。</w:t>
      </w:r>
    </w:p>
    <w:p w:rsidR="00EA55F0" w:rsidRPr="00DF4D1D" w:rsidP="005F768A" w14:paraId="252FDA8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，对了。你是谁要来试试不？试试看能不能坚持一秒？他是谁？你叫什么名字”孙源玲对着站在旁边的加纳说到。</w:t>
      </w:r>
    </w:p>
    <w:p w:rsidR="00EA55F0" w:rsidRPr="00DF4D1D" w:rsidP="005F768A" w14:paraId="37DF0B0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“他叫X，我们组织里面都是这么叫得。我的名字是加纳，请求大师您教教我。”</w:t>
      </w:r>
    </w:p>
    <w:p w:rsidR="00EA55F0" w:rsidRPr="00DF4D1D" w:rsidP="005F768A" w14:paraId="02B6651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“那就学好中文，我的联系方式在你学会中文之后可以在这个地址来找我”</w:t>
      </w:r>
    </w:p>
    <w:p w:rsidR="00EA55F0" w:rsidRPr="00DF4D1D" w:rsidP="005F768A" w14:paraId="2A518FA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接着孙源玲就拿出了一个小卡片，不知道还以为是传销窝点的。</w:t>
      </w:r>
    </w:p>
    <w:p w:rsidR="00EA55F0" w:rsidRPr="00DF4D1D" w:rsidP="005F768A" w14:paraId="1601DC0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“这个X还不说话啊”</w:t>
      </w:r>
    </w:p>
    <w:p w:rsidR="00EA55F0" w:rsidRPr="00DF4D1D" w:rsidP="005F768A" w14:paraId="6062026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然后就调动体内的灵气附着在手上，往X的脸上一拍。啪，一声巨响后——X的脸上又多了一个巴掌印。但是，随着灵气进去X的体内，他体内的伤势也恢复了些许。至少是可以勉强行动了。</w:t>
      </w:r>
    </w:p>
    <w:p w:rsidR="00EA55F0" w:rsidRPr="00DF4D1D" w:rsidP="005F768A" w14:paraId="2B02324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“喂，想要拜我为师不？要得话就去学中文。英语说着不舒服”</w:t>
      </w:r>
    </w:p>
    <w:p w:rsidR="00EA55F0" w:rsidRPr="00DF4D1D" w:rsidP="005F768A" w14:paraId="0E4FD55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“我宁愿死，也不会屈服于你得淫威之下的。”</w:t>
      </w:r>
    </w:p>
    <w:p w:rsidR="00EA55F0" w:rsidRPr="00DF4D1D" w:rsidP="005F768A" w14:paraId="27B834A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X刚说完这句，马上</w:t>
      </w:r>
      <w:r w:rsidRPr="00DF4D1D">
        <w:rPr>
          <w:rFonts w:ascii="微软雅黑" w:eastAsia="微软雅黑" w:hAnsi="微软雅黑" w:cs="微软雅黑" w:hint="eastAsia"/>
          <w:sz w:val="22"/>
          <w:szCs w:val="22"/>
        </w:rPr>
        <w:t>跪</w:t>
      </w:r>
      <w:r w:rsidRPr="00DF4D1D">
        <w:rPr>
          <w:rFonts w:ascii="微软雅黑" w:eastAsia="微软雅黑" w:hAnsi="微软雅黑" w:cs="微软雅黑" w:hint="eastAsia"/>
          <w:sz w:val="22"/>
          <w:szCs w:val="22"/>
        </w:rPr>
        <w:t>起来行了一个跪拜大礼。</w:t>
      </w:r>
    </w:p>
    <w:p w:rsidR="00EA55F0" w:rsidRPr="00DF4D1D" w:rsidP="005F768A" w14:paraId="60C8165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“师傅在上，请受徒弟一拜”然后还真就不要脸的拜师了。</w:t>
      </w:r>
    </w:p>
    <w:p w:rsidR="00EA55F0" w:rsidRPr="00DF4D1D" w:rsidP="005F768A" w14:paraId="770F2D7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“卧槽，你这人……原来会说中文啊。行吧，你们以后就跟着我吧。我抽时间教教你们，到时候你们也就可以突破筑心了，不过在此之前还有一件事要做。”</w:t>
      </w:r>
    </w:p>
    <w:p w:rsidR="00EA55F0" w:rsidRPr="00DF4D1D" w:rsidP="005F768A" w14:paraId="1C4F870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说罢，孙源玲就往X和加纳的天灵盖上按去。手上浮现出若隐若现的光芒，光芒很快就消失了。说明这个过程就已经结束了。</w:t>
      </w:r>
    </w:p>
    <w:p w:rsidR="00EA55F0" w:rsidRPr="00DF4D1D" w:rsidP="005F768A" w14:paraId="31FC8AF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“我已经在你们的灵魂中植入了主奴契约，不可忤逆我，不可</w:t>
      </w:r>
      <w:r w:rsidRPr="00DF4D1D">
        <w:rPr>
          <w:rFonts w:ascii="微软雅黑" w:eastAsia="微软雅黑" w:hAnsi="微软雅黑" w:cs="微软雅黑" w:hint="eastAsia"/>
          <w:sz w:val="22"/>
          <w:szCs w:val="22"/>
        </w:rPr>
        <w:t>做对</w:t>
      </w:r>
      <w:r w:rsidRPr="00DF4D1D">
        <w:rPr>
          <w:rFonts w:ascii="微软雅黑" w:eastAsia="微软雅黑" w:hAnsi="微软雅黑" w:cs="微软雅黑" w:hint="eastAsia"/>
          <w:sz w:val="22"/>
          <w:szCs w:val="22"/>
        </w:rPr>
        <w:t>我不利的事情。我拥有随时干预你们思维的能力，一个念头就可以灭杀你们。不要想着接触，这是融入了你们的灵魂和身躯，将其剥离就是你们死亡的时候。”</w:t>
      </w:r>
    </w:p>
    <w:p w:rsidR="00EA55F0" w:rsidRPr="00DF4D1D" w:rsidP="005F768A" w14:paraId="406CC52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将对自己最有威胁的两人解决了，但是看着着躺在地上一地的人就很是头痛。那几个来商谈合作的还好解决，但是其他的人了？就这样杀了？但是他们并没有对自己造成什么影响，但是一想到他们所处的组织……还是都给杀了吧。</w:t>
      </w:r>
    </w:p>
    <w:p w:rsidR="00EA55F0" w:rsidRPr="00DF4D1D" w:rsidP="005F768A" w14:paraId="27D460A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“你们两个，把你们所带过来的人都给杀了吧。至于派遣你们来的组织我想没有那么简单吧。放心，不用给我说。我知道你们害怕那个组织，不然你们也不会给那个组织卖命了，早就反了”</w:t>
      </w:r>
    </w:p>
    <w:p w:rsidR="00EA55F0" w:rsidRPr="00DF4D1D" w:rsidP="005F768A" w14:paraId="198DC23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“我明白了，师傅。马上去办”X道</w:t>
      </w:r>
    </w:p>
    <w:p w:rsidR="00EA55F0" w:rsidRPr="00DF4D1D" w:rsidP="005F768A" w14:paraId="6E5F702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“了解，老师”加纳道</w:t>
      </w:r>
    </w:p>
    <w:p w:rsidR="00EA55F0" w:rsidRPr="00DF4D1D" w:rsidP="005F768A" w14:paraId="5E5E2AE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看着他们就这样去处理他们带来的人，还真是专业卖队友啊。</w:t>
      </w:r>
    </w:p>
    <w:p w:rsidR="00EA55F0" w:rsidRPr="00DF4D1D" w:rsidP="005F768A" w14:paraId="5DA1F77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“接下来就是这些来谈判的人了。爱丽，解除感知阻断”</w:t>
      </w:r>
    </w:p>
    <w:p w:rsidR="00EA55F0" w:rsidRPr="00DF4D1D" w:rsidP="005F768A" w14:paraId="299EF4C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“已完成”</w:t>
      </w:r>
    </w:p>
    <w:p w:rsidR="00EA55F0" w:rsidRPr="00DF4D1D" w:rsidP="005F768A" w14:paraId="5222709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躺在地上的人就像触电的人，迅速的站了起来。只是他们那十分</w:t>
      </w:r>
      <w:r w:rsidRPr="00DF4D1D">
        <w:rPr>
          <w:rFonts w:ascii="微软雅黑" w:eastAsia="微软雅黑" w:hAnsi="微软雅黑" w:cs="微软雅黑" w:hint="eastAsia"/>
          <w:sz w:val="22"/>
          <w:szCs w:val="22"/>
        </w:rPr>
        <w:t>懵</w:t>
      </w:r>
      <w:r w:rsidRPr="00DF4D1D">
        <w:rPr>
          <w:rFonts w:ascii="微软雅黑" w:eastAsia="微软雅黑" w:hAnsi="微软雅黑" w:cs="微软雅黑" w:hint="eastAsia"/>
          <w:sz w:val="22"/>
          <w:szCs w:val="22"/>
        </w:rPr>
        <w:t>逼的眼神让人觉得十分的搞笑。</w:t>
      </w:r>
    </w:p>
    <w:p w:rsidR="00EA55F0" w:rsidRPr="00DF4D1D" w:rsidP="005F768A" w14:paraId="0E46C81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“没事了，各位。不用担心，刚才发生了些意外。我们继续话题，接下来就是我们的技术占比问题了……”</w:t>
      </w:r>
    </w:p>
    <w:p w:rsidR="00EA55F0" w:rsidRPr="00DF4D1D" w:rsidP="005F768A" w14:paraId="4C78109F" w14:textId="77777777">
      <w:pPr>
        <w:ind w:firstLine="440" w:firstLineChars="200"/>
        <w:jc w:val="left"/>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