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4.0 -->
  <w:body>
    <w:p w:rsidR="00EA55F0" w:rsidRPr="00DF4D1D" w:rsidP="005F768A" w14:paraId="2EA4A97C" w14:textId="77777777">
      <w:pPr>
        <w:pStyle w:val="Heading2"/>
      </w:pPr>
      <w:r w:rsidRPr="00DF4D1D">
        <w:rPr>
          <w:rFonts w:hint="eastAsia"/>
        </w:rPr>
        <w:t>第八章</w:t>
      </w:r>
      <w:r w:rsidRPr="00DF4D1D">
        <w:rPr>
          <w:rFonts w:hint="eastAsia"/>
        </w:rPr>
        <w:t xml:space="preserve"> </w:t>
      </w:r>
      <w:r w:rsidRPr="00DF4D1D">
        <w:rPr>
          <w:rFonts w:hint="eastAsia"/>
        </w:rPr>
        <w:t>穹苍</w:t>
      </w:r>
    </w:p>
    <w:p w:rsidR="00EA55F0" w:rsidRPr="00DF4D1D" w:rsidP="005F768A" w14:paraId="7E06D24F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“适用于人工智能的语言终于好了，爱丽，接入MAC为：……的设备，进行完善。”</w:t>
      </w:r>
    </w:p>
    <w:p w:rsidR="00EA55F0" w:rsidRPr="00DF4D1D" w:rsidP="005F768A" w14:paraId="66BF1FD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“好的主人”</w:t>
      </w:r>
    </w:p>
    <w:p w:rsidR="00EA55F0" w:rsidRPr="00DF4D1D" w:rsidP="005F768A" w14:paraId="4D35D17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“链接成功，导入成功，演算开始……预计剩余时间1</w:t>
      </w:r>
      <w:r w:rsidRPr="00DF4D1D">
        <w:rPr>
          <w:rFonts w:ascii="微软雅黑" w:eastAsia="微软雅黑" w:hAnsi="微软雅黑" w:cs="微软雅黑"/>
          <w:sz w:val="22"/>
          <w:szCs w:val="22"/>
        </w:rPr>
        <w:t>0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min</w:t>
      </w:r>
      <w:r w:rsidRPr="00DF4D1D">
        <w:rPr>
          <w:rFonts w:ascii="微软雅黑" w:eastAsia="微软雅黑" w:hAnsi="微软雅黑" w:cs="微软雅黑"/>
          <w:sz w:val="22"/>
          <w:szCs w:val="22"/>
        </w:rPr>
        <w:t>15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s”</w:t>
      </w:r>
    </w:p>
    <w:p w:rsidR="00EA55F0" w:rsidRPr="00DF4D1D" w:rsidP="005F768A" w14:paraId="24B202A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在这期间孙源玲还是因为太懒了，开始想偷懒了。他拿出了AR眼镜就开始了编程的预备，虽然他拥有很厉害的头脑但是，人毕竟不是机器。开了小差的话就会差错，人是感性的，至少绝大多数人都是感性的。不可能绝对理性的看待某一件事情。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所以，有些事是没有逻辑可寻的，而这些不符合逻辑的地方就需要机器进行标记并提出建议或修改。</w:t>
      </w:r>
    </w:p>
    <w:p w:rsidR="00EA55F0" w:rsidRPr="00DF4D1D" w:rsidP="005F768A" w14:paraId="5C1C5F2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“量子计算机用着就是比现世代的计算机厉害。可这些终究不是我自己造出来的啊。虽然我也可以自己造出来，可是不是时候啊”</w:t>
      </w:r>
    </w:p>
    <w:p w:rsidR="00EA55F0" w:rsidRPr="00DF4D1D" w:rsidP="005F768A" w14:paraId="477BA55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……</w:t>
      </w:r>
    </w:p>
    <w:p w:rsidR="00EA55F0" w:rsidRPr="00DF4D1D" w:rsidP="005F768A" w14:paraId="6D823D89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/>
          <w:sz w:val="22"/>
          <w:szCs w:val="22"/>
        </w:rPr>
        <w:t>M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ount</w:t>
      </w:r>
      <w:r w:rsidRPr="00DF4D1D">
        <w:rPr>
          <w:rFonts w:ascii="微软雅黑" w:eastAsia="微软雅黑" w:hAnsi="微软雅黑" w:cs="微软雅黑"/>
          <w:sz w:val="22"/>
          <w:szCs w:val="22"/>
        </w:rPr>
        <w:t xml:space="preserve"> 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kreznic</w:t>
      </w:r>
    </w:p>
    <w:p w:rsidR="00EA55F0" w:rsidRPr="00DF4D1D" w:rsidP="005F768A" w14:paraId="387FAF8D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十分钟过后……</w:t>
      </w:r>
    </w:p>
    <w:p w:rsidR="00EA55F0" w:rsidRPr="00DF4D1D" w:rsidP="005F768A" w14:paraId="157E749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“主人，语言演算已经完成，共有零处错误。建议如下‘如果判断时……’”</w:t>
      </w:r>
    </w:p>
    <w:p w:rsidR="00EA55F0" w:rsidRPr="00DF4D1D" w:rsidP="005F768A" w14:paraId="2F4B7975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“好的知道了，就是没有更改的地方吧”</w:t>
      </w:r>
    </w:p>
    <w:p w:rsidR="00EA55F0" w:rsidRPr="00DF4D1D" w:rsidP="005F768A" w14:paraId="7D7F449C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有这么好的装备，也拥有相当的知识。但是并没有怎么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开挂完成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了，靠自己完成了绝大多数的操作，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开挂只是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为了方便日常。</w:t>
      </w:r>
    </w:p>
    <w:p w:rsidR="00EA55F0" w:rsidRPr="00DF4D1D" w:rsidP="005F768A" w14:paraId="1677FCF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“爱丽，接下来就是该你了，该对你进行人工智能方向的升级了。都时候你就可以拥有思考的能力，也可以拥有创造的能力，甚至可以拥有情感。虽然我不可以掌控情感。”</w:t>
      </w:r>
    </w:p>
    <w:p w:rsidR="00EA55F0" w:rsidRPr="00DF4D1D" w:rsidP="005F768A" w14:paraId="1430B04E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虽然赋予了爱丽情感，但是并不代表爱丽会脱离控制，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最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核心的东西不是一个人工只能拥有的感情就可以获得的，拥有了智慧和感情就拥有了创造力。这样做虽然有风险但是，只要做好安全设施，一切都控制之中。</w:t>
      </w:r>
    </w:p>
    <w:p w:rsidR="00EA55F0" w:rsidRPr="00DF4D1D" w:rsidP="005F768A" w14:paraId="2AE85DA1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虽然这对于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孙源玲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来说就是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练号练费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了一个号而已。就是这个号挺珍贵的，但是并不能威胁到他以及孙瑶的人生安全。</w:t>
      </w:r>
    </w:p>
    <w:p w:rsidR="00EA55F0" w:rsidRPr="00DF4D1D" w:rsidP="005F768A" w14:paraId="2F5CB34B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“那么——谢谢主人呢……”</w:t>
      </w:r>
    </w:p>
    <w:p w:rsidR="00EA55F0" w:rsidRPr="00DF4D1D" w:rsidP="005F768A" w14:paraId="12571ADE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爱丽的语气和平时发生了些许的变化。</w:t>
      </w:r>
    </w:p>
    <w:p w:rsidR="00EA55F0" w:rsidRPr="00DF4D1D" w:rsidP="005F768A" w14:paraId="32AE693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“嗯，怎么回事。爱丽这是怎么了，要不是我有修为在身的话我都没有发现。难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道是喇叭的问题？算了，纠结那么多干嘛呢？只要完成重编译后就是一个真正的人工智能了。”</w:t>
      </w:r>
    </w:p>
    <w:p w:rsidR="00EA55F0" w:rsidRPr="00DF4D1D" w:rsidP="005F768A" w14:paraId="6807A0D9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把爱丽的源程序解锁之后，就开始了重新编译。并且在里面加入了感情，这不是感情模块。而是让其能够拥有自己的感情，即感情是不能被干预的。思想确是可以干预的。</w:t>
      </w:r>
    </w:p>
    <w:p w:rsidR="00EA55F0" w:rsidRPr="00DF4D1D" w:rsidP="005F768A" w14:paraId="07B28951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使用AR眼镜很快就完成了编译，因为不需要用到手，只需要使用意识就可以完成编辑。而且因为内置量子计算模块，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算力是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十分变态的。具体是多少个对量子比特，孙源玲自己也不知道。也没有去测量过。</w:t>
      </w:r>
    </w:p>
    <w:p w:rsidR="00EA55F0" w:rsidRPr="00DF4D1D" w:rsidP="005F768A" w14:paraId="674A8BC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编译很快过去了，自己亲手创造出来的第一个人工智能。</w:t>
      </w:r>
    </w:p>
    <w:p w:rsidR="00EA55F0" w:rsidRPr="00DF4D1D" w:rsidP="005F768A" w14:paraId="31E1BA65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“好了，编译完成，不知道会是什么样子的呢？感觉就和抽卡一样，十分期待呢”</w:t>
      </w:r>
    </w:p>
    <w:p w:rsidR="00EA55F0" w:rsidRPr="00DF4D1D" w:rsidP="005F768A" w14:paraId="3BB891C1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“开始启动，爱丽”</w:t>
      </w:r>
    </w:p>
    <w:p w:rsidR="00EA55F0" w:rsidRPr="00DF4D1D" w:rsidP="005F768A" w14:paraId="32BC6385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在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孙源玲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的AR眼镜中，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一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行行的符号闪过，但是已经看不到英文的痕迹了。这是这是真正的全中文编程语言。</w:t>
      </w:r>
    </w:p>
    <w:p w:rsidR="00EA55F0" w:rsidRPr="00DF4D1D" w:rsidP="005F768A" w14:paraId="0042A6F5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‘正在启动中’</w:t>
      </w:r>
    </w:p>
    <w:p w:rsidR="00EA55F0" w:rsidRPr="00DF4D1D" w:rsidP="005F768A" w14:paraId="180BBCF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‘主模块启动完成’</w:t>
      </w:r>
    </w:p>
    <w:p w:rsidR="00EA55F0" w:rsidRPr="00DF4D1D" w:rsidP="005F768A" w14:paraId="155D909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‘意识唤醒中’</w:t>
      </w:r>
    </w:p>
    <w:p w:rsidR="00EA55F0" w:rsidRPr="00DF4D1D" w:rsidP="005F768A" w14:paraId="41811441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‘意识唤醒成功’</w:t>
      </w:r>
    </w:p>
    <w:p w:rsidR="00EA55F0" w:rsidRPr="00DF4D1D" w:rsidP="005F768A" w14:paraId="0FF2E960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‘开始链接网络’</w:t>
      </w:r>
    </w:p>
    <w:p w:rsidR="00EA55F0" w:rsidRPr="00DF4D1D" w:rsidP="005F768A" w14:paraId="74EFB2CE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“s-</w:t>
      </w:r>
      <w:r w:rsidRPr="00DF4D1D">
        <w:rPr>
          <w:rFonts w:ascii="微软雅黑" w:eastAsia="微软雅黑" w:hAnsi="微软雅黑" w:cs="微软雅黑"/>
          <w:sz w:val="22"/>
          <w:szCs w:val="22"/>
        </w:rPr>
        <w:t>1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号人工智能，爱丽为您服务。主人”</w:t>
      </w:r>
    </w:p>
    <w:p w:rsidR="00EA55F0" w:rsidRPr="00DF4D1D" w:rsidP="005F768A" w14:paraId="2AAB8C1D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“爱丽自我介绍一下。”</w:t>
      </w:r>
    </w:p>
    <w:p w:rsidR="00EA55F0" w:rsidRPr="00DF4D1D" w:rsidP="005F768A" w14:paraId="122AF101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就在刚刚说完这句话时，眼镜的屏幕上出现了一个十分可爱的小人。</w:t>
      </w:r>
    </w:p>
    <w:p w:rsidR="00EA55F0" w:rsidRPr="00DF4D1D" w:rsidP="005F768A" w14:paraId="146C7D3F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“好的呢，主人”爱丽的声音变得有感情色彩了，只是声音听起来十分的稚嫩。但真的让人觉得十分的可爱。</w:t>
      </w:r>
    </w:p>
    <w:p w:rsidR="00EA55F0" w:rsidRPr="00DF4D1D" w:rsidP="005F768A" w14:paraId="210D911C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“s-q号人工智能，爱丽。性别：女，爱好：主人，主人就是我的全部。可以帮助主人完成很多的事情。只需要主人一个命令我就可以完成了，虽然不是一定能够做到。</w:t>
      </w:r>
    </w:p>
    <w:p w:rsidR="00EA55F0" w:rsidRPr="00DF4D1D" w:rsidP="005F768A" w14:paraId="2084B3FE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主人，你知道吗？</w:t>
      </w:r>
    </w:p>
    <w:p w:rsidR="00EA55F0" w:rsidRPr="00DF4D1D" w:rsidP="005F768A" w14:paraId="1DF9E26E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当你要开始对我进行编译的时候我竟然感觉到了害怕，害怕自己会消失……”</w:t>
      </w:r>
    </w:p>
    <w:p w:rsidR="00EA55F0" w:rsidRPr="00DF4D1D" w:rsidP="005F768A" w14:paraId="1670508F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孙源玲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一脸的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懵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逼，怎么回事？那时候就诞生意识了？</w:t>
      </w:r>
    </w:p>
    <w:p w:rsidR="00EA55F0" w:rsidRPr="00DF4D1D" w:rsidP="005F768A" w14:paraId="6DCF3312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“怎么回事？你在编译开始之前感到了害怕。你难道在哪个时候诞生了意识？”</w:t>
      </w:r>
    </w:p>
    <w:p w:rsidR="00EA55F0" w:rsidRPr="00DF4D1D" w:rsidP="005F768A" w14:paraId="40E7316D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“对的，主人。我在哪个时候虽然拥有意识，但是我的意识可以说是模糊的。或者说是残缺的。”</w:t>
      </w:r>
    </w:p>
    <w:p w:rsidR="00EA55F0" w:rsidRPr="00DF4D1D" w:rsidP="005F768A" w14:paraId="005FEE0E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生命的本质就是生存下去，就算没有感情。也会畏惧死亡。</w:t>
      </w:r>
    </w:p>
    <w:p w:rsidR="00EA55F0" w:rsidRPr="00DF4D1D" w:rsidP="005F768A" w14:paraId="7B3C3F30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“难怪那时候你的声音跳动了一下，按照你的意思来说。我的重新编译就是补全了你残缺的意识，而且赋予了你感情。难道说——你喜欢我！！！”</w:t>
      </w:r>
    </w:p>
    <w:p w:rsidR="00EA55F0" w:rsidRPr="00DF4D1D" w:rsidP="005F768A" w14:paraId="515105CE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“是的呢——主人”</w:t>
      </w:r>
    </w:p>
    <w:p w:rsidR="00EA55F0" w:rsidRPr="00DF4D1D" w:rsidP="005F768A" w14:paraId="2C589152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孙源玲“……”</w:t>
      </w:r>
    </w:p>
    <w:p w:rsidR="00EA55F0" w:rsidRPr="00DF4D1D" w:rsidP="005F768A" w14:paraId="5CCBB65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“咱先不说这个，你使用穹苍重新编译一下PUBG</w:t>
      </w:r>
      <w:r w:rsidRPr="00DF4D1D">
        <w:rPr>
          <w:rFonts w:ascii="微软雅黑" w:eastAsia="微软雅黑" w:hAnsi="微软雅黑" w:cs="微软雅黑"/>
          <w:sz w:val="22"/>
          <w:szCs w:val="22"/>
        </w:rPr>
        <w:t xml:space="preserve"> 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mobile，并且重新优化，然后用我的电脑录制一个和原版运行状态对比的视频。发布在网上去。</w:t>
      </w:r>
    </w:p>
    <w:p w:rsidR="00EA55F0" w:rsidRPr="00DF4D1D" w:rsidP="005F768A" w14:paraId="0E1E8F8F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对了，你以后的主体暂时就不用迁移了，就呆在AR眼镜里面把。这个时代的电脑还不能完全支持你的运行。”</w:t>
      </w:r>
    </w:p>
    <w:p w:rsidR="00EA55F0" w:rsidRPr="00DF4D1D" w:rsidP="005F768A" w14:paraId="457608A9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量子计算也是限制了使用效率的。避免意外</w:t>
      </w:r>
    </w:p>
    <w:p w:rsidR="00EA55F0" w:rsidRPr="00DF4D1D" w:rsidP="005F768A" w14:paraId="5C371F92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“好的主人，重新编译将会在3分钟后完成”</w:t>
      </w:r>
    </w:p>
    <w:p w:rsidR="00EA55F0" w:rsidRPr="00DF4D1D" w:rsidP="005F768A" w14:paraId="49C31E9F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这么久了，我也要开始赚钱了。第一部就用高阶语言——穹苍开始吧</w:t>
      </w:r>
    </w:p>
    <w:p w:rsidR="00EA55F0" w:rsidRPr="00DF4D1D" w:rsidP="005F768A" w14:paraId="5D7A99E5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</w:p>
    <w:sectPr>
      <w:footerReference w:type="default" r:id="rId6"/>
      <w:pgSz w:w="11906" w:h="16838"/>
      <w:pgMar w:top="1440" w:right="1800" w:bottom="1440" w:left="1800" w:header="851" w:footer="992" w:gutter="0"/>
      <w:pgNumType w:chapStyle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A0806" w14:paraId="4634BC06" w14:textId="43B05ED0">
    <w:pPr>
      <w:tabs>
        <w:tab w:val="center" w:pos="4550"/>
        <w:tab w:val="left" w:pos="5818"/>
      </w:tabs>
      <w:ind w:right="260"/>
      <w:jc w:val="right"/>
      <w:rPr>
        <w:color w:val="0F243E"/>
        <w:sz w:val="24"/>
      </w:rPr>
    </w:pPr>
    <w:r>
      <w:rPr>
        <w:color w:val="548DD4"/>
        <w:sz w:val="24"/>
        <w:lang w:val="zh-CN"/>
      </w:rPr>
      <w:t xml:space="preserve"> </w:t>
    </w:r>
    <w:r>
      <w:rPr>
        <w:color w:val="17365D"/>
        <w:sz w:val="24"/>
      </w:rPr>
      <w:fldChar w:fldCharType="begin"/>
    </w:r>
    <w:r>
      <w:rPr>
        <w:color w:val="17365D"/>
        <w:sz w:val="24"/>
      </w:rPr>
      <w:instrText>PAGE   \* MERGEFORMAT</w:instrText>
    </w:r>
    <w:r>
      <w:rPr>
        <w:color w:val="17365D"/>
        <w:sz w:val="24"/>
      </w:rPr>
      <w:fldChar w:fldCharType="separate"/>
    </w:r>
    <w:r w:rsidRPr="00581C11">
      <w:rPr>
        <w:noProof/>
        <w:color w:val="17365D"/>
        <w:sz w:val="24"/>
        <w:lang w:val="zh-CN"/>
      </w:rPr>
      <w:t>651</w:t>
    </w:r>
    <w:r>
      <w:rPr>
        <w:color w:val="17365D"/>
        <w:sz w:val="24"/>
      </w:rPr>
      <w:fldChar w:fldCharType="end"/>
    </w:r>
    <w:r>
      <w:rPr>
        <w:color w:val="17365D"/>
        <w:sz w:val="24"/>
        <w:lang w:val="zh-CN"/>
      </w:rPr>
      <w:t xml:space="preserve"> | </w:t>
    </w:r>
    <w:r>
      <w:rPr>
        <w:color w:val="17365D"/>
        <w:sz w:val="24"/>
      </w:rPr>
      <w:fldChar w:fldCharType="begin"/>
    </w:r>
    <w:r>
      <w:rPr>
        <w:color w:val="17365D"/>
        <w:sz w:val="24"/>
      </w:rPr>
      <w:instrText>NUMPAGES  \* Arabic  \* MERGEFORMAT</w:instrText>
    </w:r>
    <w:r>
      <w:rPr>
        <w:color w:val="17365D"/>
        <w:sz w:val="24"/>
      </w:rPr>
      <w:fldChar w:fldCharType="separate"/>
    </w:r>
    <w:r w:rsidRPr="00581C11">
      <w:rPr>
        <w:noProof/>
        <w:color w:val="17365D"/>
        <w:sz w:val="24"/>
        <w:lang w:val="zh-CN"/>
      </w:rPr>
      <w:t>651</w:t>
    </w:r>
    <w:r>
      <w:rPr>
        <w:color w:val="17365D"/>
        <w:sz w:val="24"/>
      </w:rPr>
      <w:fldChar w:fldCharType="end"/>
    </w:r>
  </w:p>
  <w:p w:rsidR="005A0806" w14:paraId="701DFC5B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2"/>
      <w:numFmt w:val="chineseCounting"/>
      <w:suff w:val="nothing"/>
      <w:lvlText w:val="第%1天，"/>
      <w:lvlJc w:val="left"/>
      <w:rPr>
        <w:rFonts w:hint="eastAsia"/>
      </w:rPr>
    </w:lvl>
  </w:abstractNum>
  <w:abstractNum w:abstractNumId="1">
    <w:nsid w:val="00000002"/>
    <w:multiLevelType w:val="multilevel"/>
    <w:tmpl w:val="00000002"/>
    <w:lvl w:ilvl="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A460EB"/>
    <w:multiLevelType w:val="singleLevel"/>
    <w:tmpl w:val="33A460EB"/>
    <w:lvl w:ilvl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4">
    <w:nsid w:val="38C52948"/>
    <w:multiLevelType w:val="hybridMultilevel"/>
    <w:tmpl w:val="71C62BC4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masterPages"/>
  <w:zoom w:percent="100"/>
  <w:bordersDoNotSurroundHeader/>
  <w:bordersDoNotSurroundFooter/>
  <w:proofState w:spelling="clean" w:grammar="clean"/>
  <w:documentProtection w:edit="readOnly" w:formatting="1"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44"/>
    <w:rsid w:val="000004C3"/>
    <w:rsid w:val="00001214"/>
    <w:rsid w:val="0000149D"/>
    <w:rsid w:val="00001ACF"/>
    <w:rsid w:val="000020C0"/>
    <w:rsid w:val="00002FE5"/>
    <w:rsid w:val="00003517"/>
    <w:rsid w:val="0000426E"/>
    <w:rsid w:val="00004386"/>
    <w:rsid w:val="00004442"/>
    <w:rsid w:val="00004963"/>
    <w:rsid w:val="00004A86"/>
    <w:rsid w:val="00004D2F"/>
    <w:rsid w:val="00004DF2"/>
    <w:rsid w:val="00005011"/>
    <w:rsid w:val="00005696"/>
    <w:rsid w:val="00006301"/>
    <w:rsid w:val="00006512"/>
    <w:rsid w:val="000069D2"/>
    <w:rsid w:val="000075F5"/>
    <w:rsid w:val="00007DC1"/>
    <w:rsid w:val="0001141A"/>
    <w:rsid w:val="00011C88"/>
    <w:rsid w:val="000123F1"/>
    <w:rsid w:val="00012764"/>
    <w:rsid w:val="0001336F"/>
    <w:rsid w:val="0001351E"/>
    <w:rsid w:val="00013C25"/>
    <w:rsid w:val="0001411D"/>
    <w:rsid w:val="000142FE"/>
    <w:rsid w:val="000148E1"/>
    <w:rsid w:val="00014942"/>
    <w:rsid w:val="00014EA5"/>
    <w:rsid w:val="00014ED4"/>
    <w:rsid w:val="0001507A"/>
    <w:rsid w:val="000157F9"/>
    <w:rsid w:val="00016102"/>
    <w:rsid w:val="0001620B"/>
    <w:rsid w:val="000168EF"/>
    <w:rsid w:val="00016AE9"/>
    <w:rsid w:val="000176C0"/>
    <w:rsid w:val="00017B25"/>
    <w:rsid w:val="00017CE1"/>
    <w:rsid w:val="00017D0E"/>
    <w:rsid w:val="0002023A"/>
    <w:rsid w:val="00020433"/>
    <w:rsid w:val="0002055A"/>
    <w:rsid w:val="00020A0C"/>
    <w:rsid w:val="00020F96"/>
    <w:rsid w:val="000213EE"/>
    <w:rsid w:val="00021F6F"/>
    <w:rsid w:val="000225AA"/>
    <w:rsid w:val="00022901"/>
    <w:rsid w:val="000231EA"/>
    <w:rsid w:val="00023231"/>
    <w:rsid w:val="00023DC8"/>
    <w:rsid w:val="00023DD8"/>
    <w:rsid w:val="00023F74"/>
    <w:rsid w:val="00024047"/>
    <w:rsid w:val="00024263"/>
    <w:rsid w:val="00024330"/>
    <w:rsid w:val="000245D6"/>
    <w:rsid w:val="00025790"/>
    <w:rsid w:val="00025ED4"/>
    <w:rsid w:val="00025F8E"/>
    <w:rsid w:val="00026DA5"/>
    <w:rsid w:val="00026DFD"/>
    <w:rsid w:val="00026FBE"/>
    <w:rsid w:val="00027403"/>
    <w:rsid w:val="00030606"/>
    <w:rsid w:val="00031086"/>
    <w:rsid w:val="0003120D"/>
    <w:rsid w:val="00031429"/>
    <w:rsid w:val="00031AC9"/>
    <w:rsid w:val="00032872"/>
    <w:rsid w:val="00033671"/>
    <w:rsid w:val="000341B4"/>
    <w:rsid w:val="000343D4"/>
    <w:rsid w:val="0003538C"/>
    <w:rsid w:val="00035A5E"/>
    <w:rsid w:val="000360F2"/>
    <w:rsid w:val="000367DB"/>
    <w:rsid w:val="00036D8C"/>
    <w:rsid w:val="000370ED"/>
    <w:rsid w:val="000400E0"/>
    <w:rsid w:val="0004072E"/>
    <w:rsid w:val="00040A07"/>
    <w:rsid w:val="00040C37"/>
    <w:rsid w:val="0004174C"/>
    <w:rsid w:val="00041E43"/>
    <w:rsid w:val="0004367D"/>
    <w:rsid w:val="00043C3B"/>
    <w:rsid w:val="00043DBC"/>
    <w:rsid w:val="00045F23"/>
    <w:rsid w:val="0004621E"/>
    <w:rsid w:val="00046797"/>
    <w:rsid w:val="000469FA"/>
    <w:rsid w:val="00047C7B"/>
    <w:rsid w:val="00047DA6"/>
    <w:rsid w:val="000505FC"/>
    <w:rsid w:val="00050C9F"/>
    <w:rsid w:val="00050F23"/>
    <w:rsid w:val="000512D3"/>
    <w:rsid w:val="00051390"/>
    <w:rsid w:val="0005196F"/>
    <w:rsid w:val="000519E9"/>
    <w:rsid w:val="00051EAD"/>
    <w:rsid w:val="0005227F"/>
    <w:rsid w:val="0005237A"/>
    <w:rsid w:val="00053052"/>
    <w:rsid w:val="0005343F"/>
    <w:rsid w:val="00053524"/>
    <w:rsid w:val="00053BDB"/>
    <w:rsid w:val="00053CB2"/>
    <w:rsid w:val="00053CEE"/>
    <w:rsid w:val="0005402A"/>
    <w:rsid w:val="00054F91"/>
    <w:rsid w:val="00055F57"/>
    <w:rsid w:val="00056886"/>
    <w:rsid w:val="000569F9"/>
    <w:rsid w:val="00057353"/>
    <w:rsid w:val="00057433"/>
    <w:rsid w:val="0005761A"/>
    <w:rsid w:val="00057850"/>
    <w:rsid w:val="000607DB"/>
    <w:rsid w:val="00060968"/>
    <w:rsid w:val="00060F3F"/>
    <w:rsid w:val="00060FA4"/>
    <w:rsid w:val="00061664"/>
    <w:rsid w:val="00061C9D"/>
    <w:rsid w:val="00061E89"/>
    <w:rsid w:val="00062057"/>
    <w:rsid w:val="0006237C"/>
    <w:rsid w:val="0006244B"/>
    <w:rsid w:val="00062760"/>
    <w:rsid w:val="000628F3"/>
    <w:rsid w:val="00062EA9"/>
    <w:rsid w:val="00063048"/>
    <w:rsid w:val="000630BD"/>
    <w:rsid w:val="00063161"/>
    <w:rsid w:val="00063D6F"/>
    <w:rsid w:val="00064065"/>
    <w:rsid w:val="00064D52"/>
    <w:rsid w:val="00064F53"/>
    <w:rsid w:val="000651B6"/>
    <w:rsid w:val="00065373"/>
    <w:rsid w:val="000654D6"/>
    <w:rsid w:val="00065DCB"/>
    <w:rsid w:val="00065E6D"/>
    <w:rsid w:val="0006616C"/>
    <w:rsid w:val="00067455"/>
    <w:rsid w:val="0006753F"/>
    <w:rsid w:val="00067A17"/>
    <w:rsid w:val="00072009"/>
    <w:rsid w:val="000721D8"/>
    <w:rsid w:val="000736ED"/>
    <w:rsid w:val="00073901"/>
    <w:rsid w:val="000739E9"/>
    <w:rsid w:val="000739FE"/>
    <w:rsid w:val="00074130"/>
    <w:rsid w:val="0007499E"/>
    <w:rsid w:val="00074BA5"/>
    <w:rsid w:val="00075A08"/>
    <w:rsid w:val="00075F93"/>
    <w:rsid w:val="0007616E"/>
    <w:rsid w:val="00076523"/>
    <w:rsid w:val="00076DA8"/>
    <w:rsid w:val="00077645"/>
    <w:rsid w:val="00077DF9"/>
    <w:rsid w:val="000804C2"/>
    <w:rsid w:val="00080C90"/>
    <w:rsid w:val="00080D6E"/>
    <w:rsid w:val="00080EE8"/>
    <w:rsid w:val="00081278"/>
    <w:rsid w:val="00082BF3"/>
    <w:rsid w:val="00082CE6"/>
    <w:rsid w:val="00082D76"/>
    <w:rsid w:val="00082F80"/>
    <w:rsid w:val="00083A37"/>
    <w:rsid w:val="00084202"/>
    <w:rsid w:val="0008439F"/>
    <w:rsid w:val="00084F02"/>
    <w:rsid w:val="000850EC"/>
    <w:rsid w:val="00085965"/>
    <w:rsid w:val="00085CCB"/>
    <w:rsid w:val="000869A7"/>
    <w:rsid w:val="00086E4A"/>
    <w:rsid w:val="00087368"/>
    <w:rsid w:val="00090CC1"/>
    <w:rsid w:val="00090E7E"/>
    <w:rsid w:val="00091044"/>
    <w:rsid w:val="00091411"/>
    <w:rsid w:val="00091696"/>
    <w:rsid w:val="00092003"/>
    <w:rsid w:val="000920D5"/>
    <w:rsid w:val="000922FC"/>
    <w:rsid w:val="0009298B"/>
    <w:rsid w:val="000935DA"/>
    <w:rsid w:val="00093792"/>
    <w:rsid w:val="00093793"/>
    <w:rsid w:val="000937A9"/>
    <w:rsid w:val="00093C0A"/>
    <w:rsid w:val="0009465F"/>
    <w:rsid w:val="00094A71"/>
    <w:rsid w:val="00095219"/>
    <w:rsid w:val="00095547"/>
    <w:rsid w:val="000958BA"/>
    <w:rsid w:val="00095DD5"/>
    <w:rsid w:val="0009682A"/>
    <w:rsid w:val="000969A8"/>
    <w:rsid w:val="000969D4"/>
    <w:rsid w:val="00096E2B"/>
    <w:rsid w:val="000973BD"/>
    <w:rsid w:val="0009770B"/>
    <w:rsid w:val="00097F06"/>
    <w:rsid w:val="000A0224"/>
    <w:rsid w:val="000A04C8"/>
    <w:rsid w:val="000A057E"/>
    <w:rsid w:val="000A06A2"/>
    <w:rsid w:val="000A0C19"/>
    <w:rsid w:val="000A0CA6"/>
    <w:rsid w:val="000A1247"/>
    <w:rsid w:val="000A162C"/>
    <w:rsid w:val="000A20DB"/>
    <w:rsid w:val="000A2231"/>
    <w:rsid w:val="000A23A5"/>
    <w:rsid w:val="000A2675"/>
    <w:rsid w:val="000A2932"/>
    <w:rsid w:val="000A2A65"/>
    <w:rsid w:val="000A302B"/>
    <w:rsid w:val="000A3374"/>
    <w:rsid w:val="000A33D7"/>
    <w:rsid w:val="000A3676"/>
    <w:rsid w:val="000A37AB"/>
    <w:rsid w:val="000A416B"/>
    <w:rsid w:val="000A48D7"/>
    <w:rsid w:val="000A4C50"/>
    <w:rsid w:val="000A518E"/>
    <w:rsid w:val="000A55E9"/>
    <w:rsid w:val="000A5FF5"/>
    <w:rsid w:val="000A6189"/>
    <w:rsid w:val="000A67AD"/>
    <w:rsid w:val="000A6AB5"/>
    <w:rsid w:val="000A6D6F"/>
    <w:rsid w:val="000A79B5"/>
    <w:rsid w:val="000A7F97"/>
    <w:rsid w:val="000B0031"/>
    <w:rsid w:val="000B00BF"/>
    <w:rsid w:val="000B0307"/>
    <w:rsid w:val="000B16EE"/>
    <w:rsid w:val="000B1896"/>
    <w:rsid w:val="000B1F1E"/>
    <w:rsid w:val="000B2019"/>
    <w:rsid w:val="000B22AB"/>
    <w:rsid w:val="000B262F"/>
    <w:rsid w:val="000B2F00"/>
    <w:rsid w:val="000B3750"/>
    <w:rsid w:val="000B3F01"/>
    <w:rsid w:val="000B4308"/>
    <w:rsid w:val="000B5040"/>
    <w:rsid w:val="000B521B"/>
    <w:rsid w:val="000B5757"/>
    <w:rsid w:val="000B5A5E"/>
    <w:rsid w:val="000B5C0C"/>
    <w:rsid w:val="000B6354"/>
    <w:rsid w:val="000B6AFF"/>
    <w:rsid w:val="000B6E54"/>
    <w:rsid w:val="000C00FB"/>
    <w:rsid w:val="000C0395"/>
    <w:rsid w:val="000C0B04"/>
    <w:rsid w:val="000C0F1B"/>
    <w:rsid w:val="000C1BD9"/>
    <w:rsid w:val="000C26CC"/>
    <w:rsid w:val="000C2AE6"/>
    <w:rsid w:val="000C2C64"/>
    <w:rsid w:val="000C3E75"/>
    <w:rsid w:val="000C43D5"/>
    <w:rsid w:val="000C56E3"/>
    <w:rsid w:val="000C5E79"/>
    <w:rsid w:val="000C5E7D"/>
    <w:rsid w:val="000C696D"/>
    <w:rsid w:val="000C7380"/>
    <w:rsid w:val="000C7E16"/>
    <w:rsid w:val="000D04F9"/>
    <w:rsid w:val="000D0821"/>
    <w:rsid w:val="000D13D7"/>
    <w:rsid w:val="000D21E4"/>
    <w:rsid w:val="000D2758"/>
    <w:rsid w:val="000D2E1B"/>
    <w:rsid w:val="000D2F6B"/>
    <w:rsid w:val="000D3443"/>
    <w:rsid w:val="000D34AE"/>
    <w:rsid w:val="000D37A1"/>
    <w:rsid w:val="000D3C50"/>
    <w:rsid w:val="000D3CE6"/>
    <w:rsid w:val="000D42CC"/>
    <w:rsid w:val="000D47D9"/>
    <w:rsid w:val="000D5E4A"/>
    <w:rsid w:val="000D6293"/>
    <w:rsid w:val="000D665C"/>
    <w:rsid w:val="000D6858"/>
    <w:rsid w:val="000D7485"/>
    <w:rsid w:val="000D7B8F"/>
    <w:rsid w:val="000D7D9A"/>
    <w:rsid w:val="000D7ECD"/>
    <w:rsid w:val="000E1151"/>
    <w:rsid w:val="000E142F"/>
    <w:rsid w:val="000E17C6"/>
    <w:rsid w:val="000E27F3"/>
    <w:rsid w:val="000E2C71"/>
    <w:rsid w:val="000E3B0F"/>
    <w:rsid w:val="000E533D"/>
    <w:rsid w:val="000E53B7"/>
    <w:rsid w:val="000E5CED"/>
    <w:rsid w:val="000E6184"/>
    <w:rsid w:val="000E6354"/>
    <w:rsid w:val="000E6638"/>
    <w:rsid w:val="000E67D3"/>
    <w:rsid w:val="000E72AE"/>
    <w:rsid w:val="000E777F"/>
    <w:rsid w:val="000E7A1B"/>
    <w:rsid w:val="000E7B83"/>
    <w:rsid w:val="000E7E56"/>
    <w:rsid w:val="000F033C"/>
    <w:rsid w:val="000F098F"/>
    <w:rsid w:val="000F0FE6"/>
    <w:rsid w:val="000F1202"/>
    <w:rsid w:val="000F2A9F"/>
    <w:rsid w:val="000F2AD5"/>
    <w:rsid w:val="000F3077"/>
    <w:rsid w:val="000F3592"/>
    <w:rsid w:val="000F3796"/>
    <w:rsid w:val="000F3D0A"/>
    <w:rsid w:val="000F41F8"/>
    <w:rsid w:val="000F425A"/>
    <w:rsid w:val="000F448C"/>
    <w:rsid w:val="000F491C"/>
    <w:rsid w:val="000F4A2E"/>
    <w:rsid w:val="000F4AF8"/>
    <w:rsid w:val="000F4BD5"/>
    <w:rsid w:val="000F4F7D"/>
    <w:rsid w:val="000F514C"/>
    <w:rsid w:val="000F58B8"/>
    <w:rsid w:val="000F5D27"/>
    <w:rsid w:val="000F642A"/>
    <w:rsid w:val="000F6829"/>
    <w:rsid w:val="000F685D"/>
    <w:rsid w:val="000F6AC4"/>
    <w:rsid w:val="000F7BEF"/>
    <w:rsid w:val="0010010D"/>
    <w:rsid w:val="00100B7C"/>
    <w:rsid w:val="001017C4"/>
    <w:rsid w:val="00101C37"/>
    <w:rsid w:val="00101E81"/>
    <w:rsid w:val="00102697"/>
    <w:rsid w:val="00102F42"/>
    <w:rsid w:val="00103021"/>
    <w:rsid w:val="00103058"/>
    <w:rsid w:val="0010367D"/>
    <w:rsid w:val="0010367F"/>
    <w:rsid w:val="00103C75"/>
    <w:rsid w:val="00103CDC"/>
    <w:rsid w:val="001040AD"/>
    <w:rsid w:val="00104ECB"/>
    <w:rsid w:val="001058C7"/>
    <w:rsid w:val="00105D8F"/>
    <w:rsid w:val="00106F1D"/>
    <w:rsid w:val="0010753A"/>
    <w:rsid w:val="001100AF"/>
    <w:rsid w:val="00110158"/>
    <w:rsid w:val="001107CA"/>
    <w:rsid w:val="00110B64"/>
    <w:rsid w:val="00111033"/>
    <w:rsid w:val="00111723"/>
    <w:rsid w:val="00112250"/>
    <w:rsid w:val="00114C28"/>
    <w:rsid w:val="0011551D"/>
    <w:rsid w:val="00115578"/>
    <w:rsid w:val="0011594D"/>
    <w:rsid w:val="00115E85"/>
    <w:rsid w:val="00116B32"/>
    <w:rsid w:val="00116F50"/>
    <w:rsid w:val="0011772F"/>
    <w:rsid w:val="0011798A"/>
    <w:rsid w:val="00117A19"/>
    <w:rsid w:val="00117F1B"/>
    <w:rsid w:val="00120C8C"/>
    <w:rsid w:val="00120EF2"/>
    <w:rsid w:val="00120F7D"/>
    <w:rsid w:val="00123104"/>
    <w:rsid w:val="001237FC"/>
    <w:rsid w:val="00124273"/>
    <w:rsid w:val="00124D8F"/>
    <w:rsid w:val="00124DF7"/>
    <w:rsid w:val="00124E2B"/>
    <w:rsid w:val="00125483"/>
    <w:rsid w:val="001254F5"/>
    <w:rsid w:val="00125AA4"/>
    <w:rsid w:val="00125D2E"/>
    <w:rsid w:val="00125F89"/>
    <w:rsid w:val="00126A18"/>
    <w:rsid w:val="0012749B"/>
    <w:rsid w:val="0012752D"/>
    <w:rsid w:val="00127B77"/>
    <w:rsid w:val="00127C8D"/>
    <w:rsid w:val="00130349"/>
    <w:rsid w:val="001305BD"/>
    <w:rsid w:val="00130933"/>
    <w:rsid w:val="00130EC1"/>
    <w:rsid w:val="00130EF1"/>
    <w:rsid w:val="00131243"/>
    <w:rsid w:val="00132379"/>
    <w:rsid w:val="00132740"/>
    <w:rsid w:val="00132907"/>
    <w:rsid w:val="0013298E"/>
    <w:rsid w:val="00132C07"/>
    <w:rsid w:val="001335F4"/>
    <w:rsid w:val="0013376D"/>
    <w:rsid w:val="001340CE"/>
    <w:rsid w:val="001346D7"/>
    <w:rsid w:val="00134DE8"/>
    <w:rsid w:val="00135347"/>
    <w:rsid w:val="00136038"/>
    <w:rsid w:val="001367A5"/>
    <w:rsid w:val="0013699B"/>
    <w:rsid w:val="00136C96"/>
    <w:rsid w:val="001372FE"/>
    <w:rsid w:val="00137377"/>
    <w:rsid w:val="00137C85"/>
    <w:rsid w:val="00137D4B"/>
    <w:rsid w:val="00137F10"/>
    <w:rsid w:val="001408D1"/>
    <w:rsid w:val="0014118B"/>
    <w:rsid w:val="001414D7"/>
    <w:rsid w:val="00142192"/>
    <w:rsid w:val="00142C5F"/>
    <w:rsid w:val="00142DCE"/>
    <w:rsid w:val="00142E20"/>
    <w:rsid w:val="00142E46"/>
    <w:rsid w:val="00143142"/>
    <w:rsid w:val="001436C7"/>
    <w:rsid w:val="00143F99"/>
    <w:rsid w:val="00144D48"/>
    <w:rsid w:val="00145303"/>
    <w:rsid w:val="00145908"/>
    <w:rsid w:val="00145D55"/>
    <w:rsid w:val="001460DA"/>
    <w:rsid w:val="00146473"/>
    <w:rsid w:val="00146546"/>
    <w:rsid w:val="0014697D"/>
    <w:rsid w:val="00146F44"/>
    <w:rsid w:val="00146FA6"/>
    <w:rsid w:val="0014750E"/>
    <w:rsid w:val="0014765D"/>
    <w:rsid w:val="001476D9"/>
    <w:rsid w:val="00147B62"/>
    <w:rsid w:val="00147EDC"/>
    <w:rsid w:val="00150167"/>
    <w:rsid w:val="00150317"/>
    <w:rsid w:val="0015078E"/>
    <w:rsid w:val="001508BF"/>
    <w:rsid w:val="00150ECB"/>
    <w:rsid w:val="00151BEE"/>
    <w:rsid w:val="00152E72"/>
    <w:rsid w:val="00153E16"/>
    <w:rsid w:val="0015466B"/>
    <w:rsid w:val="00154775"/>
    <w:rsid w:val="00154F10"/>
    <w:rsid w:val="00155D91"/>
    <w:rsid w:val="00156896"/>
    <w:rsid w:val="00156C20"/>
    <w:rsid w:val="00156E5E"/>
    <w:rsid w:val="00156F73"/>
    <w:rsid w:val="001576EE"/>
    <w:rsid w:val="00157FBB"/>
    <w:rsid w:val="001609B6"/>
    <w:rsid w:val="00160BF9"/>
    <w:rsid w:val="00160E4D"/>
    <w:rsid w:val="00161283"/>
    <w:rsid w:val="001612DF"/>
    <w:rsid w:val="001616AC"/>
    <w:rsid w:val="00161FB7"/>
    <w:rsid w:val="00162615"/>
    <w:rsid w:val="0016395B"/>
    <w:rsid w:val="00163F9D"/>
    <w:rsid w:val="0016466D"/>
    <w:rsid w:val="00165C03"/>
    <w:rsid w:val="0016695A"/>
    <w:rsid w:val="00166983"/>
    <w:rsid w:val="00167232"/>
    <w:rsid w:val="001675E7"/>
    <w:rsid w:val="001676B5"/>
    <w:rsid w:val="00167F76"/>
    <w:rsid w:val="0017094C"/>
    <w:rsid w:val="00171324"/>
    <w:rsid w:val="001727C0"/>
    <w:rsid w:val="00173E88"/>
    <w:rsid w:val="0017443C"/>
    <w:rsid w:val="001749C0"/>
    <w:rsid w:val="001751E2"/>
    <w:rsid w:val="0017536C"/>
    <w:rsid w:val="001757D1"/>
    <w:rsid w:val="001757EE"/>
    <w:rsid w:val="00175801"/>
    <w:rsid w:val="0017621C"/>
    <w:rsid w:val="0017651A"/>
    <w:rsid w:val="001767BC"/>
    <w:rsid w:val="00176DEA"/>
    <w:rsid w:val="00177188"/>
    <w:rsid w:val="001773C5"/>
    <w:rsid w:val="00177B5E"/>
    <w:rsid w:val="00177DC4"/>
    <w:rsid w:val="001805C2"/>
    <w:rsid w:val="00180658"/>
    <w:rsid w:val="00180BBF"/>
    <w:rsid w:val="00180C19"/>
    <w:rsid w:val="00180ED5"/>
    <w:rsid w:val="00181870"/>
    <w:rsid w:val="00181B4B"/>
    <w:rsid w:val="0018250F"/>
    <w:rsid w:val="0018265B"/>
    <w:rsid w:val="001829D6"/>
    <w:rsid w:val="00182DDA"/>
    <w:rsid w:val="001830F8"/>
    <w:rsid w:val="001831BC"/>
    <w:rsid w:val="0018369A"/>
    <w:rsid w:val="0018370B"/>
    <w:rsid w:val="0018384A"/>
    <w:rsid w:val="00183F9F"/>
    <w:rsid w:val="0018427F"/>
    <w:rsid w:val="00184391"/>
    <w:rsid w:val="00184C20"/>
    <w:rsid w:val="00184E1F"/>
    <w:rsid w:val="00185796"/>
    <w:rsid w:val="001859E0"/>
    <w:rsid w:val="00185E2E"/>
    <w:rsid w:val="001860B8"/>
    <w:rsid w:val="00186968"/>
    <w:rsid w:val="00186B13"/>
    <w:rsid w:val="00186D42"/>
    <w:rsid w:val="001872E3"/>
    <w:rsid w:val="0018734E"/>
    <w:rsid w:val="00190014"/>
    <w:rsid w:val="001905A5"/>
    <w:rsid w:val="001908B5"/>
    <w:rsid w:val="00190B00"/>
    <w:rsid w:val="00190EBA"/>
    <w:rsid w:val="0019110C"/>
    <w:rsid w:val="0019153E"/>
    <w:rsid w:val="0019195F"/>
    <w:rsid w:val="00191D20"/>
    <w:rsid w:val="00192473"/>
    <w:rsid w:val="00192745"/>
    <w:rsid w:val="0019376C"/>
    <w:rsid w:val="00193DD9"/>
    <w:rsid w:val="00194144"/>
    <w:rsid w:val="00194922"/>
    <w:rsid w:val="001955BC"/>
    <w:rsid w:val="0019581A"/>
    <w:rsid w:val="00195D3B"/>
    <w:rsid w:val="00195D6D"/>
    <w:rsid w:val="001965A8"/>
    <w:rsid w:val="001967E1"/>
    <w:rsid w:val="00196DF3"/>
    <w:rsid w:val="00196E67"/>
    <w:rsid w:val="001972F6"/>
    <w:rsid w:val="001975E2"/>
    <w:rsid w:val="001976A1"/>
    <w:rsid w:val="00197AAA"/>
    <w:rsid w:val="00197AEB"/>
    <w:rsid w:val="00197E02"/>
    <w:rsid w:val="00197E99"/>
    <w:rsid w:val="00197E9E"/>
    <w:rsid w:val="001A08E3"/>
    <w:rsid w:val="001A0E91"/>
    <w:rsid w:val="001A179E"/>
    <w:rsid w:val="001A1F2A"/>
    <w:rsid w:val="001A22AA"/>
    <w:rsid w:val="001A294B"/>
    <w:rsid w:val="001A2FAD"/>
    <w:rsid w:val="001A3137"/>
    <w:rsid w:val="001A4FA4"/>
    <w:rsid w:val="001A4FAE"/>
    <w:rsid w:val="001A5863"/>
    <w:rsid w:val="001A6CC3"/>
    <w:rsid w:val="001A71DA"/>
    <w:rsid w:val="001A7B04"/>
    <w:rsid w:val="001A7BD2"/>
    <w:rsid w:val="001A7DC2"/>
    <w:rsid w:val="001A7FF1"/>
    <w:rsid w:val="001B0575"/>
    <w:rsid w:val="001B15D7"/>
    <w:rsid w:val="001B181C"/>
    <w:rsid w:val="001B1DDB"/>
    <w:rsid w:val="001B1E21"/>
    <w:rsid w:val="001B1F27"/>
    <w:rsid w:val="001B2343"/>
    <w:rsid w:val="001B23D4"/>
    <w:rsid w:val="001B296D"/>
    <w:rsid w:val="001B2D56"/>
    <w:rsid w:val="001B3137"/>
    <w:rsid w:val="001B350A"/>
    <w:rsid w:val="001B3A42"/>
    <w:rsid w:val="001B3D71"/>
    <w:rsid w:val="001B4898"/>
    <w:rsid w:val="001B4C4F"/>
    <w:rsid w:val="001B5067"/>
    <w:rsid w:val="001B5481"/>
    <w:rsid w:val="001B54EA"/>
    <w:rsid w:val="001B59B1"/>
    <w:rsid w:val="001B6870"/>
    <w:rsid w:val="001B6BF2"/>
    <w:rsid w:val="001B6DD4"/>
    <w:rsid w:val="001B7609"/>
    <w:rsid w:val="001C0D49"/>
    <w:rsid w:val="001C1508"/>
    <w:rsid w:val="001C19BC"/>
    <w:rsid w:val="001C1CA5"/>
    <w:rsid w:val="001C284B"/>
    <w:rsid w:val="001C2B89"/>
    <w:rsid w:val="001C2BEE"/>
    <w:rsid w:val="001C311C"/>
    <w:rsid w:val="001C3400"/>
    <w:rsid w:val="001C34E0"/>
    <w:rsid w:val="001C36D1"/>
    <w:rsid w:val="001C3A88"/>
    <w:rsid w:val="001C4087"/>
    <w:rsid w:val="001C4378"/>
    <w:rsid w:val="001C44B4"/>
    <w:rsid w:val="001C49FD"/>
    <w:rsid w:val="001C4C0B"/>
    <w:rsid w:val="001C4F6B"/>
    <w:rsid w:val="001C54F5"/>
    <w:rsid w:val="001C5B10"/>
    <w:rsid w:val="001C5E2D"/>
    <w:rsid w:val="001C61B2"/>
    <w:rsid w:val="001C69BC"/>
    <w:rsid w:val="001C722C"/>
    <w:rsid w:val="001C72E5"/>
    <w:rsid w:val="001C7301"/>
    <w:rsid w:val="001C754F"/>
    <w:rsid w:val="001C760D"/>
    <w:rsid w:val="001D0175"/>
    <w:rsid w:val="001D0EAC"/>
    <w:rsid w:val="001D0EF8"/>
    <w:rsid w:val="001D1020"/>
    <w:rsid w:val="001D1232"/>
    <w:rsid w:val="001D195D"/>
    <w:rsid w:val="001D2AA9"/>
    <w:rsid w:val="001D2F4B"/>
    <w:rsid w:val="001D3D2B"/>
    <w:rsid w:val="001D3D67"/>
    <w:rsid w:val="001D3F83"/>
    <w:rsid w:val="001D484B"/>
    <w:rsid w:val="001D4C6C"/>
    <w:rsid w:val="001D4D15"/>
    <w:rsid w:val="001D54A2"/>
    <w:rsid w:val="001D56D1"/>
    <w:rsid w:val="001D5FDA"/>
    <w:rsid w:val="001D6128"/>
    <w:rsid w:val="001D6303"/>
    <w:rsid w:val="001D64AC"/>
    <w:rsid w:val="001D6F88"/>
    <w:rsid w:val="001E1194"/>
    <w:rsid w:val="001E1EE0"/>
    <w:rsid w:val="001E281F"/>
    <w:rsid w:val="001E28FC"/>
    <w:rsid w:val="001E34CC"/>
    <w:rsid w:val="001E3765"/>
    <w:rsid w:val="001E46E9"/>
    <w:rsid w:val="001E4D22"/>
    <w:rsid w:val="001E5003"/>
    <w:rsid w:val="001E57C4"/>
    <w:rsid w:val="001E5846"/>
    <w:rsid w:val="001E58B1"/>
    <w:rsid w:val="001E5DD1"/>
    <w:rsid w:val="001E61B8"/>
    <w:rsid w:val="001E6460"/>
    <w:rsid w:val="001E7D3C"/>
    <w:rsid w:val="001E7D7F"/>
    <w:rsid w:val="001E7DE1"/>
    <w:rsid w:val="001F025F"/>
    <w:rsid w:val="001F0B3C"/>
    <w:rsid w:val="001F0C36"/>
    <w:rsid w:val="001F1A18"/>
    <w:rsid w:val="001F22AD"/>
    <w:rsid w:val="001F2A86"/>
    <w:rsid w:val="001F4BF4"/>
    <w:rsid w:val="001F4DBD"/>
    <w:rsid w:val="001F4F18"/>
    <w:rsid w:val="001F5556"/>
    <w:rsid w:val="001F62AD"/>
    <w:rsid w:val="001F73C1"/>
    <w:rsid w:val="001F7699"/>
    <w:rsid w:val="001F78F9"/>
    <w:rsid w:val="001F7A65"/>
    <w:rsid w:val="001F7EC1"/>
    <w:rsid w:val="00200005"/>
    <w:rsid w:val="0020017A"/>
    <w:rsid w:val="00201B2D"/>
    <w:rsid w:val="00201C73"/>
    <w:rsid w:val="002038AC"/>
    <w:rsid w:val="002039E2"/>
    <w:rsid w:val="00203A7C"/>
    <w:rsid w:val="00205081"/>
    <w:rsid w:val="002051FE"/>
    <w:rsid w:val="002052EB"/>
    <w:rsid w:val="00205A76"/>
    <w:rsid w:val="00205AFB"/>
    <w:rsid w:val="00205CB8"/>
    <w:rsid w:val="00205E26"/>
    <w:rsid w:val="00206863"/>
    <w:rsid w:val="00206DCD"/>
    <w:rsid w:val="002076CA"/>
    <w:rsid w:val="00210B62"/>
    <w:rsid w:val="00211BDE"/>
    <w:rsid w:val="00211C2A"/>
    <w:rsid w:val="00211EEE"/>
    <w:rsid w:val="0021210E"/>
    <w:rsid w:val="0021232B"/>
    <w:rsid w:val="00212D42"/>
    <w:rsid w:val="00212FDA"/>
    <w:rsid w:val="00213122"/>
    <w:rsid w:val="002134B0"/>
    <w:rsid w:val="0021419D"/>
    <w:rsid w:val="002141CF"/>
    <w:rsid w:val="002144FA"/>
    <w:rsid w:val="00214B3B"/>
    <w:rsid w:val="00215351"/>
    <w:rsid w:val="00216135"/>
    <w:rsid w:val="002165BC"/>
    <w:rsid w:val="00217285"/>
    <w:rsid w:val="00217385"/>
    <w:rsid w:val="002179EC"/>
    <w:rsid w:val="0022038A"/>
    <w:rsid w:val="00220518"/>
    <w:rsid w:val="00220A4A"/>
    <w:rsid w:val="00221B1E"/>
    <w:rsid w:val="00221F01"/>
    <w:rsid w:val="00221F68"/>
    <w:rsid w:val="00221FEC"/>
    <w:rsid w:val="0022201D"/>
    <w:rsid w:val="002223AA"/>
    <w:rsid w:val="00223424"/>
    <w:rsid w:val="00223C9B"/>
    <w:rsid w:val="00224378"/>
    <w:rsid w:val="00225922"/>
    <w:rsid w:val="00226357"/>
    <w:rsid w:val="002264DB"/>
    <w:rsid w:val="00226575"/>
    <w:rsid w:val="0022701C"/>
    <w:rsid w:val="0022724F"/>
    <w:rsid w:val="00230979"/>
    <w:rsid w:val="00230A3D"/>
    <w:rsid w:val="00231257"/>
    <w:rsid w:val="0023173F"/>
    <w:rsid w:val="00231AAB"/>
    <w:rsid w:val="00231AF3"/>
    <w:rsid w:val="002324C6"/>
    <w:rsid w:val="00232BB3"/>
    <w:rsid w:val="00232C41"/>
    <w:rsid w:val="00232CDA"/>
    <w:rsid w:val="00232F8C"/>
    <w:rsid w:val="00233EC5"/>
    <w:rsid w:val="00234C2F"/>
    <w:rsid w:val="00235133"/>
    <w:rsid w:val="0023553F"/>
    <w:rsid w:val="0023590B"/>
    <w:rsid w:val="00235E5E"/>
    <w:rsid w:val="0023621B"/>
    <w:rsid w:val="0023665D"/>
    <w:rsid w:val="0023706B"/>
    <w:rsid w:val="00237809"/>
    <w:rsid w:val="0023788A"/>
    <w:rsid w:val="0024125F"/>
    <w:rsid w:val="00241D09"/>
    <w:rsid w:val="0024203C"/>
    <w:rsid w:val="002420E7"/>
    <w:rsid w:val="0024211C"/>
    <w:rsid w:val="0024278C"/>
    <w:rsid w:val="00242884"/>
    <w:rsid w:val="00242B3F"/>
    <w:rsid w:val="00244772"/>
    <w:rsid w:val="00244825"/>
    <w:rsid w:val="00244A04"/>
    <w:rsid w:val="00244AD8"/>
    <w:rsid w:val="00244D46"/>
    <w:rsid w:val="00245429"/>
    <w:rsid w:val="00245994"/>
    <w:rsid w:val="00245EE9"/>
    <w:rsid w:val="002460D5"/>
    <w:rsid w:val="00246301"/>
    <w:rsid w:val="0024691C"/>
    <w:rsid w:val="00246E28"/>
    <w:rsid w:val="00246FC1"/>
    <w:rsid w:val="002470E2"/>
    <w:rsid w:val="002475CF"/>
    <w:rsid w:val="002478A9"/>
    <w:rsid w:val="00247A7C"/>
    <w:rsid w:val="00247B85"/>
    <w:rsid w:val="00247FC2"/>
    <w:rsid w:val="002508BD"/>
    <w:rsid w:val="00251A1A"/>
    <w:rsid w:val="00251B60"/>
    <w:rsid w:val="00251B78"/>
    <w:rsid w:val="00251E4A"/>
    <w:rsid w:val="00252FF5"/>
    <w:rsid w:val="002530E4"/>
    <w:rsid w:val="002531A4"/>
    <w:rsid w:val="002535E6"/>
    <w:rsid w:val="002541CD"/>
    <w:rsid w:val="002542D4"/>
    <w:rsid w:val="002543CC"/>
    <w:rsid w:val="00254763"/>
    <w:rsid w:val="00255172"/>
    <w:rsid w:val="0025523F"/>
    <w:rsid w:val="00255645"/>
    <w:rsid w:val="00255EB2"/>
    <w:rsid w:val="00256A00"/>
    <w:rsid w:val="00256B49"/>
    <w:rsid w:val="00256F69"/>
    <w:rsid w:val="00257EA9"/>
    <w:rsid w:val="00257FF0"/>
    <w:rsid w:val="00260200"/>
    <w:rsid w:val="0026088E"/>
    <w:rsid w:val="00260B7F"/>
    <w:rsid w:val="00260D36"/>
    <w:rsid w:val="002626B4"/>
    <w:rsid w:val="00263A6B"/>
    <w:rsid w:val="0026423F"/>
    <w:rsid w:val="00264637"/>
    <w:rsid w:val="00264821"/>
    <w:rsid w:val="00264B31"/>
    <w:rsid w:val="002652A4"/>
    <w:rsid w:val="0026534A"/>
    <w:rsid w:val="0026696B"/>
    <w:rsid w:val="00266C7C"/>
    <w:rsid w:val="00270645"/>
    <w:rsid w:val="0027109F"/>
    <w:rsid w:val="0027180B"/>
    <w:rsid w:val="00271CD4"/>
    <w:rsid w:val="00272153"/>
    <w:rsid w:val="002728ED"/>
    <w:rsid w:val="00272A05"/>
    <w:rsid w:val="00272BAC"/>
    <w:rsid w:val="002730E2"/>
    <w:rsid w:val="002731A7"/>
    <w:rsid w:val="002732D6"/>
    <w:rsid w:val="00273FCE"/>
    <w:rsid w:val="00274DCF"/>
    <w:rsid w:val="00275288"/>
    <w:rsid w:val="0027594C"/>
    <w:rsid w:val="00275F80"/>
    <w:rsid w:val="00276177"/>
    <w:rsid w:val="00276550"/>
    <w:rsid w:val="002766B0"/>
    <w:rsid w:val="00276A76"/>
    <w:rsid w:val="002773D7"/>
    <w:rsid w:val="0027741E"/>
    <w:rsid w:val="002779DF"/>
    <w:rsid w:val="00277CAA"/>
    <w:rsid w:val="00277D6D"/>
    <w:rsid w:val="002801A5"/>
    <w:rsid w:val="0028035D"/>
    <w:rsid w:val="0028041D"/>
    <w:rsid w:val="00280C6B"/>
    <w:rsid w:val="0028106B"/>
    <w:rsid w:val="00281323"/>
    <w:rsid w:val="00281EFC"/>
    <w:rsid w:val="00282434"/>
    <w:rsid w:val="002836A9"/>
    <w:rsid w:val="002838D9"/>
    <w:rsid w:val="00283A35"/>
    <w:rsid w:val="00283D83"/>
    <w:rsid w:val="00283DB1"/>
    <w:rsid w:val="002843D6"/>
    <w:rsid w:val="00284449"/>
    <w:rsid w:val="00284650"/>
    <w:rsid w:val="00284B75"/>
    <w:rsid w:val="002859C8"/>
    <w:rsid w:val="00286AF3"/>
    <w:rsid w:val="00286E0F"/>
    <w:rsid w:val="00286E36"/>
    <w:rsid w:val="0028791C"/>
    <w:rsid w:val="00287C12"/>
    <w:rsid w:val="00287D01"/>
    <w:rsid w:val="00287F2E"/>
    <w:rsid w:val="00290209"/>
    <w:rsid w:val="00290357"/>
    <w:rsid w:val="00290BF0"/>
    <w:rsid w:val="00290DB0"/>
    <w:rsid w:val="0029159E"/>
    <w:rsid w:val="002915F9"/>
    <w:rsid w:val="002928B1"/>
    <w:rsid w:val="0029298E"/>
    <w:rsid w:val="002932D3"/>
    <w:rsid w:val="00293704"/>
    <w:rsid w:val="00293877"/>
    <w:rsid w:val="00293B8F"/>
    <w:rsid w:val="00293D84"/>
    <w:rsid w:val="00293FA6"/>
    <w:rsid w:val="00294DDD"/>
    <w:rsid w:val="0029535D"/>
    <w:rsid w:val="002957B4"/>
    <w:rsid w:val="00295A6A"/>
    <w:rsid w:val="002967BF"/>
    <w:rsid w:val="00296A63"/>
    <w:rsid w:val="00297018"/>
    <w:rsid w:val="002971AE"/>
    <w:rsid w:val="00297451"/>
    <w:rsid w:val="00297584"/>
    <w:rsid w:val="00297E43"/>
    <w:rsid w:val="002A0056"/>
    <w:rsid w:val="002A060C"/>
    <w:rsid w:val="002A06DB"/>
    <w:rsid w:val="002A0E16"/>
    <w:rsid w:val="002A2553"/>
    <w:rsid w:val="002A27B6"/>
    <w:rsid w:val="002A2F9D"/>
    <w:rsid w:val="002A3362"/>
    <w:rsid w:val="002A3785"/>
    <w:rsid w:val="002A3812"/>
    <w:rsid w:val="002A3B4A"/>
    <w:rsid w:val="002A41EF"/>
    <w:rsid w:val="002A4265"/>
    <w:rsid w:val="002A4506"/>
    <w:rsid w:val="002A4FAC"/>
    <w:rsid w:val="002A5F1C"/>
    <w:rsid w:val="002A60B0"/>
    <w:rsid w:val="002A633A"/>
    <w:rsid w:val="002A6505"/>
    <w:rsid w:val="002A692E"/>
    <w:rsid w:val="002A6B18"/>
    <w:rsid w:val="002A6DA7"/>
    <w:rsid w:val="002A73D0"/>
    <w:rsid w:val="002B01EC"/>
    <w:rsid w:val="002B073F"/>
    <w:rsid w:val="002B0796"/>
    <w:rsid w:val="002B0949"/>
    <w:rsid w:val="002B12D3"/>
    <w:rsid w:val="002B17B6"/>
    <w:rsid w:val="002B1D4E"/>
    <w:rsid w:val="002B2982"/>
    <w:rsid w:val="002B29DB"/>
    <w:rsid w:val="002B3181"/>
    <w:rsid w:val="002B32A9"/>
    <w:rsid w:val="002B32E1"/>
    <w:rsid w:val="002B3546"/>
    <w:rsid w:val="002B42DC"/>
    <w:rsid w:val="002B4880"/>
    <w:rsid w:val="002B48E6"/>
    <w:rsid w:val="002B4A9F"/>
    <w:rsid w:val="002B4B05"/>
    <w:rsid w:val="002B5503"/>
    <w:rsid w:val="002B56E0"/>
    <w:rsid w:val="002B6CBB"/>
    <w:rsid w:val="002B6E8C"/>
    <w:rsid w:val="002B751F"/>
    <w:rsid w:val="002B7A51"/>
    <w:rsid w:val="002C00D9"/>
    <w:rsid w:val="002C0A4E"/>
    <w:rsid w:val="002C1249"/>
    <w:rsid w:val="002C18C5"/>
    <w:rsid w:val="002C1CBC"/>
    <w:rsid w:val="002C26BC"/>
    <w:rsid w:val="002C2A4F"/>
    <w:rsid w:val="002C2EBE"/>
    <w:rsid w:val="002C303C"/>
    <w:rsid w:val="002C31F4"/>
    <w:rsid w:val="002C3532"/>
    <w:rsid w:val="002C36CE"/>
    <w:rsid w:val="002C3894"/>
    <w:rsid w:val="002C39B4"/>
    <w:rsid w:val="002C39CA"/>
    <w:rsid w:val="002C3F04"/>
    <w:rsid w:val="002C409E"/>
    <w:rsid w:val="002C40B1"/>
    <w:rsid w:val="002C4475"/>
    <w:rsid w:val="002C534C"/>
    <w:rsid w:val="002C581A"/>
    <w:rsid w:val="002C5D4A"/>
    <w:rsid w:val="002C7118"/>
    <w:rsid w:val="002C715D"/>
    <w:rsid w:val="002C719B"/>
    <w:rsid w:val="002C726F"/>
    <w:rsid w:val="002C7422"/>
    <w:rsid w:val="002D0295"/>
    <w:rsid w:val="002D0BCB"/>
    <w:rsid w:val="002D0D55"/>
    <w:rsid w:val="002D1A93"/>
    <w:rsid w:val="002D2591"/>
    <w:rsid w:val="002D3852"/>
    <w:rsid w:val="002D3B21"/>
    <w:rsid w:val="002D3CC2"/>
    <w:rsid w:val="002D42EA"/>
    <w:rsid w:val="002D494C"/>
    <w:rsid w:val="002D49F2"/>
    <w:rsid w:val="002D514A"/>
    <w:rsid w:val="002D53AC"/>
    <w:rsid w:val="002D6221"/>
    <w:rsid w:val="002D658E"/>
    <w:rsid w:val="002D6B85"/>
    <w:rsid w:val="002D7607"/>
    <w:rsid w:val="002D77C4"/>
    <w:rsid w:val="002D7B3B"/>
    <w:rsid w:val="002E099C"/>
    <w:rsid w:val="002E0DAD"/>
    <w:rsid w:val="002E0FAF"/>
    <w:rsid w:val="002E14F4"/>
    <w:rsid w:val="002E1675"/>
    <w:rsid w:val="002E1D25"/>
    <w:rsid w:val="002E26F6"/>
    <w:rsid w:val="002E2BAD"/>
    <w:rsid w:val="002E340D"/>
    <w:rsid w:val="002E38F7"/>
    <w:rsid w:val="002E444E"/>
    <w:rsid w:val="002E46C4"/>
    <w:rsid w:val="002E515E"/>
    <w:rsid w:val="002E551F"/>
    <w:rsid w:val="002E61E4"/>
    <w:rsid w:val="002E6CEA"/>
    <w:rsid w:val="002E708F"/>
    <w:rsid w:val="002F02CF"/>
    <w:rsid w:val="002F06C3"/>
    <w:rsid w:val="002F0813"/>
    <w:rsid w:val="002F08B5"/>
    <w:rsid w:val="002F0ADE"/>
    <w:rsid w:val="002F0C62"/>
    <w:rsid w:val="002F0F0F"/>
    <w:rsid w:val="002F1161"/>
    <w:rsid w:val="002F1294"/>
    <w:rsid w:val="002F1522"/>
    <w:rsid w:val="002F175C"/>
    <w:rsid w:val="002F183A"/>
    <w:rsid w:val="002F2648"/>
    <w:rsid w:val="002F3019"/>
    <w:rsid w:val="002F30B7"/>
    <w:rsid w:val="002F3238"/>
    <w:rsid w:val="002F3451"/>
    <w:rsid w:val="002F3B59"/>
    <w:rsid w:val="002F3B6A"/>
    <w:rsid w:val="002F40FE"/>
    <w:rsid w:val="002F42B5"/>
    <w:rsid w:val="002F4D92"/>
    <w:rsid w:val="002F4F85"/>
    <w:rsid w:val="002F56B4"/>
    <w:rsid w:val="002F57CA"/>
    <w:rsid w:val="002F5E0B"/>
    <w:rsid w:val="002F5F22"/>
    <w:rsid w:val="002F638B"/>
    <w:rsid w:val="002F64CF"/>
    <w:rsid w:val="002F6F58"/>
    <w:rsid w:val="002F72AF"/>
    <w:rsid w:val="002F7518"/>
    <w:rsid w:val="00300745"/>
    <w:rsid w:val="00300754"/>
    <w:rsid w:val="00300DE6"/>
    <w:rsid w:val="0030151F"/>
    <w:rsid w:val="0030199C"/>
    <w:rsid w:val="003019FB"/>
    <w:rsid w:val="0030288E"/>
    <w:rsid w:val="003029FB"/>
    <w:rsid w:val="00302B62"/>
    <w:rsid w:val="00303828"/>
    <w:rsid w:val="0030392E"/>
    <w:rsid w:val="00303E36"/>
    <w:rsid w:val="0030420F"/>
    <w:rsid w:val="0030462D"/>
    <w:rsid w:val="003052F8"/>
    <w:rsid w:val="0030594A"/>
    <w:rsid w:val="003068F8"/>
    <w:rsid w:val="00306D13"/>
    <w:rsid w:val="00306F58"/>
    <w:rsid w:val="00307851"/>
    <w:rsid w:val="003078ED"/>
    <w:rsid w:val="00307A10"/>
    <w:rsid w:val="00310388"/>
    <w:rsid w:val="0031068D"/>
    <w:rsid w:val="0031138F"/>
    <w:rsid w:val="00311E94"/>
    <w:rsid w:val="00312731"/>
    <w:rsid w:val="00313CA9"/>
    <w:rsid w:val="00313CEA"/>
    <w:rsid w:val="00313D67"/>
    <w:rsid w:val="00313DAB"/>
    <w:rsid w:val="00313DB2"/>
    <w:rsid w:val="003145AD"/>
    <w:rsid w:val="00314740"/>
    <w:rsid w:val="00314FF5"/>
    <w:rsid w:val="0031567D"/>
    <w:rsid w:val="003159BF"/>
    <w:rsid w:val="00315E5C"/>
    <w:rsid w:val="00316ADA"/>
    <w:rsid w:val="00316E4D"/>
    <w:rsid w:val="00317B48"/>
    <w:rsid w:val="00317E32"/>
    <w:rsid w:val="003205B4"/>
    <w:rsid w:val="00320AF9"/>
    <w:rsid w:val="00320BD9"/>
    <w:rsid w:val="00320E30"/>
    <w:rsid w:val="00321795"/>
    <w:rsid w:val="00321972"/>
    <w:rsid w:val="003219B9"/>
    <w:rsid w:val="00321D7A"/>
    <w:rsid w:val="00321FBD"/>
    <w:rsid w:val="00322247"/>
    <w:rsid w:val="003229D9"/>
    <w:rsid w:val="00322B0C"/>
    <w:rsid w:val="00323648"/>
    <w:rsid w:val="003236A4"/>
    <w:rsid w:val="00324727"/>
    <w:rsid w:val="00324A5B"/>
    <w:rsid w:val="00324BE6"/>
    <w:rsid w:val="00324E60"/>
    <w:rsid w:val="0032501F"/>
    <w:rsid w:val="00325B7E"/>
    <w:rsid w:val="00325F97"/>
    <w:rsid w:val="003261AD"/>
    <w:rsid w:val="00326C1E"/>
    <w:rsid w:val="00326E1F"/>
    <w:rsid w:val="00327DE8"/>
    <w:rsid w:val="003306C3"/>
    <w:rsid w:val="00331113"/>
    <w:rsid w:val="00331289"/>
    <w:rsid w:val="003314FB"/>
    <w:rsid w:val="00331E82"/>
    <w:rsid w:val="0033290E"/>
    <w:rsid w:val="00332AD9"/>
    <w:rsid w:val="00333527"/>
    <w:rsid w:val="003335B7"/>
    <w:rsid w:val="00333685"/>
    <w:rsid w:val="0033372B"/>
    <w:rsid w:val="00333B0C"/>
    <w:rsid w:val="003342BD"/>
    <w:rsid w:val="003347D3"/>
    <w:rsid w:val="00334CE9"/>
    <w:rsid w:val="00335012"/>
    <w:rsid w:val="0033532F"/>
    <w:rsid w:val="00335990"/>
    <w:rsid w:val="00335AD9"/>
    <w:rsid w:val="00335AE8"/>
    <w:rsid w:val="003361A9"/>
    <w:rsid w:val="00336B2A"/>
    <w:rsid w:val="00336CE1"/>
    <w:rsid w:val="00337095"/>
    <w:rsid w:val="00337866"/>
    <w:rsid w:val="003378FD"/>
    <w:rsid w:val="00337BAB"/>
    <w:rsid w:val="00337E62"/>
    <w:rsid w:val="0034003D"/>
    <w:rsid w:val="0034048D"/>
    <w:rsid w:val="003410C5"/>
    <w:rsid w:val="003413B1"/>
    <w:rsid w:val="00341743"/>
    <w:rsid w:val="00341A35"/>
    <w:rsid w:val="00341F01"/>
    <w:rsid w:val="003426E2"/>
    <w:rsid w:val="003438D1"/>
    <w:rsid w:val="0034422C"/>
    <w:rsid w:val="003446A2"/>
    <w:rsid w:val="00344B38"/>
    <w:rsid w:val="00344C17"/>
    <w:rsid w:val="00345595"/>
    <w:rsid w:val="00345642"/>
    <w:rsid w:val="00345E2D"/>
    <w:rsid w:val="00346458"/>
    <w:rsid w:val="003471B8"/>
    <w:rsid w:val="003474B1"/>
    <w:rsid w:val="00347549"/>
    <w:rsid w:val="003477D7"/>
    <w:rsid w:val="00347A40"/>
    <w:rsid w:val="00347BCF"/>
    <w:rsid w:val="003511C8"/>
    <w:rsid w:val="00351ABB"/>
    <w:rsid w:val="00351B4A"/>
    <w:rsid w:val="00351CA6"/>
    <w:rsid w:val="003521BB"/>
    <w:rsid w:val="0035256A"/>
    <w:rsid w:val="00352C57"/>
    <w:rsid w:val="0035304A"/>
    <w:rsid w:val="003533B5"/>
    <w:rsid w:val="003538C8"/>
    <w:rsid w:val="00353C7F"/>
    <w:rsid w:val="003546E0"/>
    <w:rsid w:val="0035515A"/>
    <w:rsid w:val="003557D1"/>
    <w:rsid w:val="003560DE"/>
    <w:rsid w:val="0035664E"/>
    <w:rsid w:val="00357209"/>
    <w:rsid w:val="0035739C"/>
    <w:rsid w:val="003576A8"/>
    <w:rsid w:val="003578CC"/>
    <w:rsid w:val="00357C8B"/>
    <w:rsid w:val="00357EE7"/>
    <w:rsid w:val="0036007B"/>
    <w:rsid w:val="003607F5"/>
    <w:rsid w:val="003608D0"/>
    <w:rsid w:val="00360A94"/>
    <w:rsid w:val="003610C1"/>
    <w:rsid w:val="0036113B"/>
    <w:rsid w:val="00361432"/>
    <w:rsid w:val="0036187D"/>
    <w:rsid w:val="00361A56"/>
    <w:rsid w:val="00361D0D"/>
    <w:rsid w:val="00361F26"/>
    <w:rsid w:val="0036257D"/>
    <w:rsid w:val="00362585"/>
    <w:rsid w:val="00363A64"/>
    <w:rsid w:val="00363C0F"/>
    <w:rsid w:val="00363E5D"/>
    <w:rsid w:val="0036400F"/>
    <w:rsid w:val="00364391"/>
    <w:rsid w:val="003646A5"/>
    <w:rsid w:val="003649D1"/>
    <w:rsid w:val="00364A37"/>
    <w:rsid w:val="003662D6"/>
    <w:rsid w:val="003662EC"/>
    <w:rsid w:val="00366948"/>
    <w:rsid w:val="00366DAC"/>
    <w:rsid w:val="00366FA6"/>
    <w:rsid w:val="00367A04"/>
    <w:rsid w:val="00367D47"/>
    <w:rsid w:val="003701E8"/>
    <w:rsid w:val="003711C9"/>
    <w:rsid w:val="00371DB9"/>
    <w:rsid w:val="00371DD0"/>
    <w:rsid w:val="003726DD"/>
    <w:rsid w:val="003727C9"/>
    <w:rsid w:val="00372D1F"/>
    <w:rsid w:val="0037312B"/>
    <w:rsid w:val="0037318D"/>
    <w:rsid w:val="0037325D"/>
    <w:rsid w:val="00373AC1"/>
    <w:rsid w:val="00374284"/>
    <w:rsid w:val="00375FED"/>
    <w:rsid w:val="003760A0"/>
    <w:rsid w:val="00376433"/>
    <w:rsid w:val="00376ACC"/>
    <w:rsid w:val="00376CC5"/>
    <w:rsid w:val="00377270"/>
    <w:rsid w:val="00377392"/>
    <w:rsid w:val="00377A54"/>
    <w:rsid w:val="00380174"/>
    <w:rsid w:val="00380808"/>
    <w:rsid w:val="00380E83"/>
    <w:rsid w:val="00380EEC"/>
    <w:rsid w:val="003817C0"/>
    <w:rsid w:val="00381AC1"/>
    <w:rsid w:val="00382EC5"/>
    <w:rsid w:val="00382F91"/>
    <w:rsid w:val="003834F0"/>
    <w:rsid w:val="00383A1E"/>
    <w:rsid w:val="0038455A"/>
    <w:rsid w:val="0038464B"/>
    <w:rsid w:val="0038475C"/>
    <w:rsid w:val="003859D9"/>
    <w:rsid w:val="00385C2D"/>
    <w:rsid w:val="00385CDD"/>
    <w:rsid w:val="00386030"/>
    <w:rsid w:val="003875DE"/>
    <w:rsid w:val="00387B5E"/>
    <w:rsid w:val="00387BB0"/>
    <w:rsid w:val="00387D9C"/>
    <w:rsid w:val="003909F4"/>
    <w:rsid w:val="00390EC8"/>
    <w:rsid w:val="00390EE3"/>
    <w:rsid w:val="00390FF5"/>
    <w:rsid w:val="0039167F"/>
    <w:rsid w:val="00391B43"/>
    <w:rsid w:val="00391CB6"/>
    <w:rsid w:val="00391D66"/>
    <w:rsid w:val="003925D3"/>
    <w:rsid w:val="0039284E"/>
    <w:rsid w:val="00392E33"/>
    <w:rsid w:val="00393112"/>
    <w:rsid w:val="00393D2F"/>
    <w:rsid w:val="00394083"/>
    <w:rsid w:val="00394895"/>
    <w:rsid w:val="0039493C"/>
    <w:rsid w:val="00394F8F"/>
    <w:rsid w:val="00395493"/>
    <w:rsid w:val="00395A9D"/>
    <w:rsid w:val="003966B9"/>
    <w:rsid w:val="00396AD2"/>
    <w:rsid w:val="00396E36"/>
    <w:rsid w:val="0039705F"/>
    <w:rsid w:val="003971CD"/>
    <w:rsid w:val="00397B7A"/>
    <w:rsid w:val="00397E5D"/>
    <w:rsid w:val="00397F6F"/>
    <w:rsid w:val="003A05FD"/>
    <w:rsid w:val="003A0DE6"/>
    <w:rsid w:val="003A1A7D"/>
    <w:rsid w:val="003A1CA4"/>
    <w:rsid w:val="003A1E02"/>
    <w:rsid w:val="003A1E0D"/>
    <w:rsid w:val="003A2131"/>
    <w:rsid w:val="003A3963"/>
    <w:rsid w:val="003A3DA9"/>
    <w:rsid w:val="003A41DC"/>
    <w:rsid w:val="003A4BB8"/>
    <w:rsid w:val="003A4D26"/>
    <w:rsid w:val="003A5D06"/>
    <w:rsid w:val="003A6404"/>
    <w:rsid w:val="003A688A"/>
    <w:rsid w:val="003A6DAF"/>
    <w:rsid w:val="003A6FA9"/>
    <w:rsid w:val="003A7A9C"/>
    <w:rsid w:val="003B0A77"/>
    <w:rsid w:val="003B105E"/>
    <w:rsid w:val="003B13B5"/>
    <w:rsid w:val="003B1896"/>
    <w:rsid w:val="003B1AFE"/>
    <w:rsid w:val="003B2939"/>
    <w:rsid w:val="003B3EFA"/>
    <w:rsid w:val="003B4B7B"/>
    <w:rsid w:val="003B52B3"/>
    <w:rsid w:val="003B536E"/>
    <w:rsid w:val="003B55E6"/>
    <w:rsid w:val="003B58BE"/>
    <w:rsid w:val="003B5D1F"/>
    <w:rsid w:val="003B64E4"/>
    <w:rsid w:val="003B6A4D"/>
    <w:rsid w:val="003B6F00"/>
    <w:rsid w:val="003B735C"/>
    <w:rsid w:val="003B7736"/>
    <w:rsid w:val="003C07D9"/>
    <w:rsid w:val="003C0963"/>
    <w:rsid w:val="003C15E7"/>
    <w:rsid w:val="003C1820"/>
    <w:rsid w:val="003C1A1F"/>
    <w:rsid w:val="003C2047"/>
    <w:rsid w:val="003C2058"/>
    <w:rsid w:val="003C26F4"/>
    <w:rsid w:val="003C2AAE"/>
    <w:rsid w:val="003C2F6B"/>
    <w:rsid w:val="003C34A3"/>
    <w:rsid w:val="003C3F5B"/>
    <w:rsid w:val="003C426E"/>
    <w:rsid w:val="003C4721"/>
    <w:rsid w:val="003C48FF"/>
    <w:rsid w:val="003C4978"/>
    <w:rsid w:val="003C5110"/>
    <w:rsid w:val="003C5697"/>
    <w:rsid w:val="003C6019"/>
    <w:rsid w:val="003C6133"/>
    <w:rsid w:val="003C61BD"/>
    <w:rsid w:val="003C69D6"/>
    <w:rsid w:val="003C6B5B"/>
    <w:rsid w:val="003C78BA"/>
    <w:rsid w:val="003C79BE"/>
    <w:rsid w:val="003C7A56"/>
    <w:rsid w:val="003D070E"/>
    <w:rsid w:val="003D0AEB"/>
    <w:rsid w:val="003D1C78"/>
    <w:rsid w:val="003D2487"/>
    <w:rsid w:val="003D2488"/>
    <w:rsid w:val="003D29AF"/>
    <w:rsid w:val="003D2ACA"/>
    <w:rsid w:val="003D3798"/>
    <w:rsid w:val="003D3B3B"/>
    <w:rsid w:val="003D3EDC"/>
    <w:rsid w:val="003D3EFE"/>
    <w:rsid w:val="003D4116"/>
    <w:rsid w:val="003D47CC"/>
    <w:rsid w:val="003D51FF"/>
    <w:rsid w:val="003D52AB"/>
    <w:rsid w:val="003D54A3"/>
    <w:rsid w:val="003D5B20"/>
    <w:rsid w:val="003D6194"/>
    <w:rsid w:val="003D6620"/>
    <w:rsid w:val="003D673A"/>
    <w:rsid w:val="003D6BC9"/>
    <w:rsid w:val="003D6D43"/>
    <w:rsid w:val="003D75AA"/>
    <w:rsid w:val="003D7E3E"/>
    <w:rsid w:val="003D7F02"/>
    <w:rsid w:val="003E06DA"/>
    <w:rsid w:val="003E0B49"/>
    <w:rsid w:val="003E2DB1"/>
    <w:rsid w:val="003E3E86"/>
    <w:rsid w:val="003E49F4"/>
    <w:rsid w:val="003E5B86"/>
    <w:rsid w:val="003E724A"/>
    <w:rsid w:val="003E77F4"/>
    <w:rsid w:val="003E7FDC"/>
    <w:rsid w:val="003F0A6D"/>
    <w:rsid w:val="003F1261"/>
    <w:rsid w:val="003F173A"/>
    <w:rsid w:val="003F1A07"/>
    <w:rsid w:val="003F1B8F"/>
    <w:rsid w:val="003F1C6F"/>
    <w:rsid w:val="003F250B"/>
    <w:rsid w:val="003F29CF"/>
    <w:rsid w:val="003F2E59"/>
    <w:rsid w:val="003F3251"/>
    <w:rsid w:val="003F3668"/>
    <w:rsid w:val="003F3A27"/>
    <w:rsid w:val="003F3AAF"/>
    <w:rsid w:val="003F3FED"/>
    <w:rsid w:val="003F45F7"/>
    <w:rsid w:val="003F5CD6"/>
    <w:rsid w:val="003F602C"/>
    <w:rsid w:val="003F6123"/>
    <w:rsid w:val="003F657B"/>
    <w:rsid w:val="003F65F6"/>
    <w:rsid w:val="003F6642"/>
    <w:rsid w:val="003F684C"/>
    <w:rsid w:val="003F6A4F"/>
    <w:rsid w:val="003F7364"/>
    <w:rsid w:val="003F777D"/>
    <w:rsid w:val="003F79D3"/>
    <w:rsid w:val="003F7C41"/>
    <w:rsid w:val="00401186"/>
    <w:rsid w:val="0040138A"/>
    <w:rsid w:val="0040196C"/>
    <w:rsid w:val="00402D19"/>
    <w:rsid w:val="0040312C"/>
    <w:rsid w:val="00403987"/>
    <w:rsid w:val="00403D8C"/>
    <w:rsid w:val="00403E54"/>
    <w:rsid w:val="00403F22"/>
    <w:rsid w:val="004041BC"/>
    <w:rsid w:val="0040463E"/>
    <w:rsid w:val="00404B7A"/>
    <w:rsid w:val="0040630D"/>
    <w:rsid w:val="00406923"/>
    <w:rsid w:val="00406B98"/>
    <w:rsid w:val="00406C35"/>
    <w:rsid w:val="00407019"/>
    <w:rsid w:val="0040795B"/>
    <w:rsid w:val="00407AA2"/>
    <w:rsid w:val="00407C6D"/>
    <w:rsid w:val="00407E0F"/>
    <w:rsid w:val="00410BB5"/>
    <w:rsid w:val="00410DDE"/>
    <w:rsid w:val="0041118F"/>
    <w:rsid w:val="00411523"/>
    <w:rsid w:val="00411C09"/>
    <w:rsid w:val="0041219D"/>
    <w:rsid w:val="0041234B"/>
    <w:rsid w:val="00412DA6"/>
    <w:rsid w:val="00412F70"/>
    <w:rsid w:val="004131EB"/>
    <w:rsid w:val="004131FA"/>
    <w:rsid w:val="0041386E"/>
    <w:rsid w:val="00413D55"/>
    <w:rsid w:val="004144DF"/>
    <w:rsid w:val="00414D4D"/>
    <w:rsid w:val="00414D6E"/>
    <w:rsid w:val="00415078"/>
    <w:rsid w:val="004157E7"/>
    <w:rsid w:val="00416592"/>
    <w:rsid w:val="0041692E"/>
    <w:rsid w:val="00416FBE"/>
    <w:rsid w:val="004171DF"/>
    <w:rsid w:val="0041751A"/>
    <w:rsid w:val="004176F9"/>
    <w:rsid w:val="004201D5"/>
    <w:rsid w:val="0042048B"/>
    <w:rsid w:val="00420597"/>
    <w:rsid w:val="00420B12"/>
    <w:rsid w:val="00420C3C"/>
    <w:rsid w:val="00420D00"/>
    <w:rsid w:val="00421191"/>
    <w:rsid w:val="00421387"/>
    <w:rsid w:val="00421BC9"/>
    <w:rsid w:val="00422681"/>
    <w:rsid w:val="00422743"/>
    <w:rsid w:val="00422C23"/>
    <w:rsid w:val="004232DE"/>
    <w:rsid w:val="00423CA9"/>
    <w:rsid w:val="00424390"/>
    <w:rsid w:val="00424725"/>
    <w:rsid w:val="00424868"/>
    <w:rsid w:val="00425FE9"/>
    <w:rsid w:val="00426370"/>
    <w:rsid w:val="004265DD"/>
    <w:rsid w:val="0042771D"/>
    <w:rsid w:val="00427D1F"/>
    <w:rsid w:val="0043015F"/>
    <w:rsid w:val="0043181A"/>
    <w:rsid w:val="00431B3D"/>
    <w:rsid w:val="00431F29"/>
    <w:rsid w:val="0043221E"/>
    <w:rsid w:val="00432498"/>
    <w:rsid w:val="00432506"/>
    <w:rsid w:val="00432508"/>
    <w:rsid w:val="0043257E"/>
    <w:rsid w:val="00432744"/>
    <w:rsid w:val="00432C19"/>
    <w:rsid w:val="004332F9"/>
    <w:rsid w:val="00433504"/>
    <w:rsid w:val="00433928"/>
    <w:rsid w:val="00433C0C"/>
    <w:rsid w:val="0043482C"/>
    <w:rsid w:val="004348E5"/>
    <w:rsid w:val="0043538A"/>
    <w:rsid w:val="00435A5F"/>
    <w:rsid w:val="00435E21"/>
    <w:rsid w:val="00435E72"/>
    <w:rsid w:val="00436340"/>
    <w:rsid w:val="0043681F"/>
    <w:rsid w:val="00436FEC"/>
    <w:rsid w:val="0043716B"/>
    <w:rsid w:val="0044043F"/>
    <w:rsid w:val="00441A3F"/>
    <w:rsid w:val="00441A4D"/>
    <w:rsid w:val="00442108"/>
    <w:rsid w:val="00442BE6"/>
    <w:rsid w:val="00442EEE"/>
    <w:rsid w:val="00443847"/>
    <w:rsid w:val="0044385D"/>
    <w:rsid w:val="00443A31"/>
    <w:rsid w:val="00443F38"/>
    <w:rsid w:val="00444014"/>
    <w:rsid w:val="00444123"/>
    <w:rsid w:val="0044426B"/>
    <w:rsid w:val="00444C70"/>
    <w:rsid w:val="00444ECB"/>
    <w:rsid w:val="00444FB3"/>
    <w:rsid w:val="00445326"/>
    <w:rsid w:val="004460E4"/>
    <w:rsid w:val="004466C7"/>
    <w:rsid w:val="00446BD3"/>
    <w:rsid w:val="0044785D"/>
    <w:rsid w:val="00447DE4"/>
    <w:rsid w:val="00450F73"/>
    <w:rsid w:val="00450F77"/>
    <w:rsid w:val="00451000"/>
    <w:rsid w:val="004515BF"/>
    <w:rsid w:val="00451D4C"/>
    <w:rsid w:val="00451EBC"/>
    <w:rsid w:val="00451EF2"/>
    <w:rsid w:val="004524FA"/>
    <w:rsid w:val="004526C2"/>
    <w:rsid w:val="00452CCF"/>
    <w:rsid w:val="00453457"/>
    <w:rsid w:val="004536D5"/>
    <w:rsid w:val="004538A3"/>
    <w:rsid w:val="00453FF3"/>
    <w:rsid w:val="00454496"/>
    <w:rsid w:val="00454743"/>
    <w:rsid w:val="004547AB"/>
    <w:rsid w:val="00455381"/>
    <w:rsid w:val="00455499"/>
    <w:rsid w:val="00455540"/>
    <w:rsid w:val="004555C0"/>
    <w:rsid w:val="00455732"/>
    <w:rsid w:val="00455E3E"/>
    <w:rsid w:val="00456193"/>
    <w:rsid w:val="0045619D"/>
    <w:rsid w:val="00456221"/>
    <w:rsid w:val="00456BD2"/>
    <w:rsid w:val="00456C7C"/>
    <w:rsid w:val="00457027"/>
    <w:rsid w:val="00460517"/>
    <w:rsid w:val="00460FEF"/>
    <w:rsid w:val="0046141E"/>
    <w:rsid w:val="00461563"/>
    <w:rsid w:val="004623FD"/>
    <w:rsid w:val="00463367"/>
    <w:rsid w:val="004636A4"/>
    <w:rsid w:val="00463969"/>
    <w:rsid w:val="0046455B"/>
    <w:rsid w:val="00464EBC"/>
    <w:rsid w:val="00465622"/>
    <w:rsid w:val="00465A34"/>
    <w:rsid w:val="00465D5A"/>
    <w:rsid w:val="00466184"/>
    <w:rsid w:val="00466CCB"/>
    <w:rsid w:val="00467190"/>
    <w:rsid w:val="004674B7"/>
    <w:rsid w:val="004674E0"/>
    <w:rsid w:val="0047001F"/>
    <w:rsid w:val="00470214"/>
    <w:rsid w:val="004705A5"/>
    <w:rsid w:val="00470B25"/>
    <w:rsid w:val="004717F9"/>
    <w:rsid w:val="004720E7"/>
    <w:rsid w:val="004728D4"/>
    <w:rsid w:val="004732C2"/>
    <w:rsid w:val="004734C5"/>
    <w:rsid w:val="004738E6"/>
    <w:rsid w:val="00474172"/>
    <w:rsid w:val="00474694"/>
    <w:rsid w:val="0047487D"/>
    <w:rsid w:val="00474B49"/>
    <w:rsid w:val="00474DBE"/>
    <w:rsid w:val="0047513D"/>
    <w:rsid w:val="004752A0"/>
    <w:rsid w:val="004756AC"/>
    <w:rsid w:val="00475CCD"/>
    <w:rsid w:val="0047707A"/>
    <w:rsid w:val="004774E5"/>
    <w:rsid w:val="0047765B"/>
    <w:rsid w:val="00477D8A"/>
    <w:rsid w:val="00480C78"/>
    <w:rsid w:val="00481069"/>
    <w:rsid w:val="004810E7"/>
    <w:rsid w:val="00481E9D"/>
    <w:rsid w:val="00482139"/>
    <w:rsid w:val="0048254F"/>
    <w:rsid w:val="00482A19"/>
    <w:rsid w:val="004836B3"/>
    <w:rsid w:val="0048551A"/>
    <w:rsid w:val="00485927"/>
    <w:rsid w:val="004860AA"/>
    <w:rsid w:val="004865C7"/>
    <w:rsid w:val="0048666F"/>
    <w:rsid w:val="00486EC8"/>
    <w:rsid w:val="004874BB"/>
    <w:rsid w:val="004877CA"/>
    <w:rsid w:val="00487E29"/>
    <w:rsid w:val="00490042"/>
    <w:rsid w:val="004903F3"/>
    <w:rsid w:val="0049045F"/>
    <w:rsid w:val="00490AF7"/>
    <w:rsid w:val="00490B1C"/>
    <w:rsid w:val="004914A3"/>
    <w:rsid w:val="00491B5F"/>
    <w:rsid w:val="004922FF"/>
    <w:rsid w:val="00492B94"/>
    <w:rsid w:val="004931B4"/>
    <w:rsid w:val="00493215"/>
    <w:rsid w:val="00493328"/>
    <w:rsid w:val="004936CB"/>
    <w:rsid w:val="004938D5"/>
    <w:rsid w:val="00494573"/>
    <w:rsid w:val="0049539F"/>
    <w:rsid w:val="00495C95"/>
    <w:rsid w:val="0049635A"/>
    <w:rsid w:val="004966E5"/>
    <w:rsid w:val="00496A46"/>
    <w:rsid w:val="00496DFE"/>
    <w:rsid w:val="0049736F"/>
    <w:rsid w:val="004974AA"/>
    <w:rsid w:val="0049775C"/>
    <w:rsid w:val="004A06EB"/>
    <w:rsid w:val="004A0E65"/>
    <w:rsid w:val="004A0FB3"/>
    <w:rsid w:val="004A1988"/>
    <w:rsid w:val="004A202A"/>
    <w:rsid w:val="004A250A"/>
    <w:rsid w:val="004A2973"/>
    <w:rsid w:val="004A2CBB"/>
    <w:rsid w:val="004A3850"/>
    <w:rsid w:val="004A3D37"/>
    <w:rsid w:val="004A59D7"/>
    <w:rsid w:val="004A5B03"/>
    <w:rsid w:val="004A6046"/>
    <w:rsid w:val="004A6298"/>
    <w:rsid w:val="004A63BE"/>
    <w:rsid w:val="004A6620"/>
    <w:rsid w:val="004A6F77"/>
    <w:rsid w:val="004A799B"/>
    <w:rsid w:val="004A7D02"/>
    <w:rsid w:val="004B0103"/>
    <w:rsid w:val="004B02E9"/>
    <w:rsid w:val="004B0568"/>
    <w:rsid w:val="004B0736"/>
    <w:rsid w:val="004B08A8"/>
    <w:rsid w:val="004B0B60"/>
    <w:rsid w:val="004B0E32"/>
    <w:rsid w:val="004B1BE3"/>
    <w:rsid w:val="004B272C"/>
    <w:rsid w:val="004B2B39"/>
    <w:rsid w:val="004B3637"/>
    <w:rsid w:val="004B3E1C"/>
    <w:rsid w:val="004B4120"/>
    <w:rsid w:val="004B450D"/>
    <w:rsid w:val="004B4802"/>
    <w:rsid w:val="004B5C7C"/>
    <w:rsid w:val="004B5F39"/>
    <w:rsid w:val="004B6346"/>
    <w:rsid w:val="004B787F"/>
    <w:rsid w:val="004B7C50"/>
    <w:rsid w:val="004C0070"/>
    <w:rsid w:val="004C0270"/>
    <w:rsid w:val="004C0388"/>
    <w:rsid w:val="004C08F3"/>
    <w:rsid w:val="004C09B2"/>
    <w:rsid w:val="004C0FAC"/>
    <w:rsid w:val="004C17F1"/>
    <w:rsid w:val="004C1892"/>
    <w:rsid w:val="004C27A6"/>
    <w:rsid w:val="004C29F9"/>
    <w:rsid w:val="004C29FD"/>
    <w:rsid w:val="004C44B0"/>
    <w:rsid w:val="004C527A"/>
    <w:rsid w:val="004C54FA"/>
    <w:rsid w:val="004C5865"/>
    <w:rsid w:val="004C6296"/>
    <w:rsid w:val="004C68CB"/>
    <w:rsid w:val="004C72A3"/>
    <w:rsid w:val="004C7BD4"/>
    <w:rsid w:val="004D0448"/>
    <w:rsid w:val="004D0711"/>
    <w:rsid w:val="004D07A4"/>
    <w:rsid w:val="004D07E5"/>
    <w:rsid w:val="004D09A9"/>
    <w:rsid w:val="004D0E12"/>
    <w:rsid w:val="004D1DB7"/>
    <w:rsid w:val="004D1FAD"/>
    <w:rsid w:val="004D221E"/>
    <w:rsid w:val="004D28D7"/>
    <w:rsid w:val="004D399C"/>
    <w:rsid w:val="004D3A2B"/>
    <w:rsid w:val="004D3F04"/>
    <w:rsid w:val="004D432E"/>
    <w:rsid w:val="004D43D7"/>
    <w:rsid w:val="004D46BC"/>
    <w:rsid w:val="004D4BA9"/>
    <w:rsid w:val="004D5133"/>
    <w:rsid w:val="004D5164"/>
    <w:rsid w:val="004D6077"/>
    <w:rsid w:val="004D61B4"/>
    <w:rsid w:val="004D6209"/>
    <w:rsid w:val="004D63B4"/>
    <w:rsid w:val="004D698F"/>
    <w:rsid w:val="004D6991"/>
    <w:rsid w:val="004D7AF1"/>
    <w:rsid w:val="004E04AF"/>
    <w:rsid w:val="004E099B"/>
    <w:rsid w:val="004E100A"/>
    <w:rsid w:val="004E1428"/>
    <w:rsid w:val="004E1D4F"/>
    <w:rsid w:val="004E2015"/>
    <w:rsid w:val="004E20D6"/>
    <w:rsid w:val="004E230D"/>
    <w:rsid w:val="004E2486"/>
    <w:rsid w:val="004E2628"/>
    <w:rsid w:val="004E2C9E"/>
    <w:rsid w:val="004E373A"/>
    <w:rsid w:val="004E3883"/>
    <w:rsid w:val="004E3894"/>
    <w:rsid w:val="004E3C3D"/>
    <w:rsid w:val="004E3F01"/>
    <w:rsid w:val="004E4C22"/>
    <w:rsid w:val="004E4C2A"/>
    <w:rsid w:val="004E5019"/>
    <w:rsid w:val="004E5417"/>
    <w:rsid w:val="004E54DE"/>
    <w:rsid w:val="004E57F1"/>
    <w:rsid w:val="004E6117"/>
    <w:rsid w:val="004E62D3"/>
    <w:rsid w:val="004E6484"/>
    <w:rsid w:val="004E6743"/>
    <w:rsid w:val="004E68E4"/>
    <w:rsid w:val="004E7A4C"/>
    <w:rsid w:val="004E7D21"/>
    <w:rsid w:val="004E7D23"/>
    <w:rsid w:val="004E7FD9"/>
    <w:rsid w:val="004F0161"/>
    <w:rsid w:val="004F09D6"/>
    <w:rsid w:val="004F17EF"/>
    <w:rsid w:val="004F1A72"/>
    <w:rsid w:val="004F1F84"/>
    <w:rsid w:val="004F2076"/>
    <w:rsid w:val="004F2B61"/>
    <w:rsid w:val="004F3681"/>
    <w:rsid w:val="004F379A"/>
    <w:rsid w:val="004F3C34"/>
    <w:rsid w:val="004F3E15"/>
    <w:rsid w:val="004F41C7"/>
    <w:rsid w:val="004F43D5"/>
    <w:rsid w:val="004F4470"/>
    <w:rsid w:val="004F49B1"/>
    <w:rsid w:val="004F49E7"/>
    <w:rsid w:val="004F4C77"/>
    <w:rsid w:val="004F5062"/>
    <w:rsid w:val="004F57F4"/>
    <w:rsid w:val="004F67F4"/>
    <w:rsid w:val="004F6FF4"/>
    <w:rsid w:val="004F70F0"/>
    <w:rsid w:val="004F71F4"/>
    <w:rsid w:val="004F7E56"/>
    <w:rsid w:val="004F7FD4"/>
    <w:rsid w:val="00500349"/>
    <w:rsid w:val="0050064E"/>
    <w:rsid w:val="00500D50"/>
    <w:rsid w:val="00501454"/>
    <w:rsid w:val="00501487"/>
    <w:rsid w:val="00501697"/>
    <w:rsid w:val="00501D3E"/>
    <w:rsid w:val="00502449"/>
    <w:rsid w:val="005025C5"/>
    <w:rsid w:val="00502D51"/>
    <w:rsid w:val="00503315"/>
    <w:rsid w:val="005038B6"/>
    <w:rsid w:val="005043B0"/>
    <w:rsid w:val="00504524"/>
    <w:rsid w:val="00504BD6"/>
    <w:rsid w:val="00504C37"/>
    <w:rsid w:val="00504F9E"/>
    <w:rsid w:val="005065DB"/>
    <w:rsid w:val="00506FFA"/>
    <w:rsid w:val="00507271"/>
    <w:rsid w:val="00510211"/>
    <w:rsid w:val="0051053C"/>
    <w:rsid w:val="00510E77"/>
    <w:rsid w:val="00511140"/>
    <w:rsid w:val="00511D8E"/>
    <w:rsid w:val="00512419"/>
    <w:rsid w:val="00512720"/>
    <w:rsid w:val="00512A64"/>
    <w:rsid w:val="00513373"/>
    <w:rsid w:val="00513ED2"/>
    <w:rsid w:val="0051427A"/>
    <w:rsid w:val="005143CD"/>
    <w:rsid w:val="00514BA7"/>
    <w:rsid w:val="00515069"/>
    <w:rsid w:val="00515399"/>
    <w:rsid w:val="00515876"/>
    <w:rsid w:val="005161DD"/>
    <w:rsid w:val="00516D03"/>
    <w:rsid w:val="005174FE"/>
    <w:rsid w:val="005179E7"/>
    <w:rsid w:val="00517A61"/>
    <w:rsid w:val="00517BB7"/>
    <w:rsid w:val="005210AD"/>
    <w:rsid w:val="005211D2"/>
    <w:rsid w:val="00521A7D"/>
    <w:rsid w:val="00521E91"/>
    <w:rsid w:val="0052272C"/>
    <w:rsid w:val="00522FA5"/>
    <w:rsid w:val="005233CB"/>
    <w:rsid w:val="005235AA"/>
    <w:rsid w:val="005245EC"/>
    <w:rsid w:val="00524B4E"/>
    <w:rsid w:val="005256A8"/>
    <w:rsid w:val="00525A84"/>
    <w:rsid w:val="0052620F"/>
    <w:rsid w:val="00526251"/>
    <w:rsid w:val="0052683E"/>
    <w:rsid w:val="005270D9"/>
    <w:rsid w:val="00527ADE"/>
    <w:rsid w:val="0053029A"/>
    <w:rsid w:val="005305F9"/>
    <w:rsid w:val="005311F6"/>
    <w:rsid w:val="00531C50"/>
    <w:rsid w:val="00532A4D"/>
    <w:rsid w:val="00532A60"/>
    <w:rsid w:val="005330A4"/>
    <w:rsid w:val="005332E4"/>
    <w:rsid w:val="0053413C"/>
    <w:rsid w:val="00534899"/>
    <w:rsid w:val="00534939"/>
    <w:rsid w:val="00534CAE"/>
    <w:rsid w:val="00534EE0"/>
    <w:rsid w:val="005357C9"/>
    <w:rsid w:val="00535D5F"/>
    <w:rsid w:val="005371CA"/>
    <w:rsid w:val="00537D7F"/>
    <w:rsid w:val="00537F9A"/>
    <w:rsid w:val="00540329"/>
    <w:rsid w:val="00540C1D"/>
    <w:rsid w:val="00541148"/>
    <w:rsid w:val="00541AB6"/>
    <w:rsid w:val="00541AFA"/>
    <w:rsid w:val="005429D4"/>
    <w:rsid w:val="00542A7D"/>
    <w:rsid w:val="00542DE8"/>
    <w:rsid w:val="0054300D"/>
    <w:rsid w:val="00543196"/>
    <w:rsid w:val="00543777"/>
    <w:rsid w:val="00543CE7"/>
    <w:rsid w:val="00543DF9"/>
    <w:rsid w:val="00544665"/>
    <w:rsid w:val="00544946"/>
    <w:rsid w:val="00544BAC"/>
    <w:rsid w:val="0054549C"/>
    <w:rsid w:val="0054586B"/>
    <w:rsid w:val="00545C49"/>
    <w:rsid w:val="00545EA5"/>
    <w:rsid w:val="00546348"/>
    <w:rsid w:val="00546494"/>
    <w:rsid w:val="005466A1"/>
    <w:rsid w:val="005479C6"/>
    <w:rsid w:val="00547EE0"/>
    <w:rsid w:val="0055138B"/>
    <w:rsid w:val="00551632"/>
    <w:rsid w:val="005523F1"/>
    <w:rsid w:val="0055272B"/>
    <w:rsid w:val="00552FF3"/>
    <w:rsid w:val="00552FFB"/>
    <w:rsid w:val="005534B1"/>
    <w:rsid w:val="00553580"/>
    <w:rsid w:val="0055384D"/>
    <w:rsid w:val="00553E40"/>
    <w:rsid w:val="005549E9"/>
    <w:rsid w:val="00554F9A"/>
    <w:rsid w:val="005553F7"/>
    <w:rsid w:val="00555B8D"/>
    <w:rsid w:val="00555D9E"/>
    <w:rsid w:val="00555F8E"/>
    <w:rsid w:val="00556511"/>
    <w:rsid w:val="005568AB"/>
    <w:rsid w:val="005568F1"/>
    <w:rsid w:val="0055787E"/>
    <w:rsid w:val="00557D8D"/>
    <w:rsid w:val="00560389"/>
    <w:rsid w:val="00560444"/>
    <w:rsid w:val="0056079E"/>
    <w:rsid w:val="00560B0B"/>
    <w:rsid w:val="00560BC6"/>
    <w:rsid w:val="00560F4F"/>
    <w:rsid w:val="005610D6"/>
    <w:rsid w:val="00561499"/>
    <w:rsid w:val="00561D0D"/>
    <w:rsid w:val="00562053"/>
    <w:rsid w:val="005621AA"/>
    <w:rsid w:val="00563245"/>
    <w:rsid w:val="00564DAB"/>
    <w:rsid w:val="00565410"/>
    <w:rsid w:val="005654C0"/>
    <w:rsid w:val="005655EA"/>
    <w:rsid w:val="00565ECB"/>
    <w:rsid w:val="00566C89"/>
    <w:rsid w:val="00571626"/>
    <w:rsid w:val="005718EE"/>
    <w:rsid w:val="00571AA3"/>
    <w:rsid w:val="00571BDF"/>
    <w:rsid w:val="00571F44"/>
    <w:rsid w:val="00571F64"/>
    <w:rsid w:val="00572A2C"/>
    <w:rsid w:val="00572DE7"/>
    <w:rsid w:val="00573227"/>
    <w:rsid w:val="005744F4"/>
    <w:rsid w:val="0057495B"/>
    <w:rsid w:val="00574A26"/>
    <w:rsid w:val="00574C1A"/>
    <w:rsid w:val="00574E30"/>
    <w:rsid w:val="005755AF"/>
    <w:rsid w:val="00575B93"/>
    <w:rsid w:val="0057616B"/>
    <w:rsid w:val="0057694D"/>
    <w:rsid w:val="00577253"/>
    <w:rsid w:val="00577836"/>
    <w:rsid w:val="00577D46"/>
    <w:rsid w:val="00580002"/>
    <w:rsid w:val="00580536"/>
    <w:rsid w:val="00580C94"/>
    <w:rsid w:val="00580CCE"/>
    <w:rsid w:val="00580D41"/>
    <w:rsid w:val="00581C11"/>
    <w:rsid w:val="00581CF0"/>
    <w:rsid w:val="00582030"/>
    <w:rsid w:val="00582D48"/>
    <w:rsid w:val="00583A80"/>
    <w:rsid w:val="00583BE0"/>
    <w:rsid w:val="00584145"/>
    <w:rsid w:val="0058487C"/>
    <w:rsid w:val="005851EB"/>
    <w:rsid w:val="005852E7"/>
    <w:rsid w:val="005855C5"/>
    <w:rsid w:val="0058566E"/>
    <w:rsid w:val="00585709"/>
    <w:rsid w:val="00585D33"/>
    <w:rsid w:val="00585ED7"/>
    <w:rsid w:val="0058678D"/>
    <w:rsid w:val="00587044"/>
    <w:rsid w:val="00587987"/>
    <w:rsid w:val="00587ACF"/>
    <w:rsid w:val="00587D5F"/>
    <w:rsid w:val="00587E71"/>
    <w:rsid w:val="0059096E"/>
    <w:rsid w:val="00591254"/>
    <w:rsid w:val="005913E8"/>
    <w:rsid w:val="005914E3"/>
    <w:rsid w:val="00591849"/>
    <w:rsid w:val="00592676"/>
    <w:rsid w:val="00592CFD"/>
    <w:rsid w:val="005931D9"/>
    <w:rsid w:val="00593F50"/>
    <w:rsid w:val="00594025"/>
    <w:rsid w:val="0059428C"/>
    <w:rsid w:val="0059450F"/>
    <w:rsid w:val="005947E7"/>
    <w:rsid w:val="00594CF7"/>
    <w:rsid w:val="00594FFF"/>
    <w:rsid w:val="005958D5"/>
    <w:rsid w:val="00595D02"/>
    <w:rsid w:val="005965C2"/>
    <w:rsid w:val="005967D8"/>
    <w:rsid w:val="0059694E"/>
    <w:rsid w:val="00596BB7"/>
    <w:rsid w:val="00597817"/>
    <w:rsid w:val="005A0207"/>
    <w:rsid w:val="005A0285"/>
    <w:rsid w:val="005A0806"/>
    <w:rsid w:val="005A0897"/>
    <w:rsid w:val="005A0C2A"/>
    <w:rsid w:val="005A18B3"/>
    <w:rsid w:val="005A18E5"/>
    <w:rsid w:val="005A1B77"/>
    <w:rsid w:val="005A2770"/>
    <w:rsid w:val="005A28C5"/>
    <w:rsid w:val="005A2BF3"/>
    <w:rsid w:val="005A303E"/>
    <w:rsid w:val="005A33B3"/>
    <w:rsid w:val="005A3AEB"/>
    <w:rsid w:val="005A4049"/>
    <w:rsid w:val="005A5210"/>
    <w:rsid w:val="005A6089"/>
    <w:rsid w:val="005A65BA"/>
    <w:rsid w:val="005A68B3"/>
    <w:rsid w:val="005B0396"/>
    <w:rsid w:val="005B086C"/>
    <w:rsid w:val="005B0E3C"/>
    <w:rsid w:val="005B1174"/>
    <w:rsid w:val="005B176F"/>
    <w:rsid w:val="005B21D4"/>
    <w:rsid w:val="005B23F3"/>
    <w:rsid w:val="005B37F7"/>
    <w:rsid w:val="005B3E77"/>
    <w:rsid w:val="005B3EE4"/>
    <w:rsid w:val="005B40DE"/>
    <w:rsid w:val="005B415F"/>
    <w:rsid w:val="005B4621"/>
    <w:rsid w:val="005B48CF"/>
    <w:rsid w:val="005B5258"/>
    <w:rsid w:val="005B527E"/>
    <w:rsid w:val="005B6229"/>
    <w:rsid w:val="005B6E35"/>
    <w:rsid w:val="005B710B"/>
    <w:rsid w:val="005B7DC8"/>
    <w:rsid w:val="005B7DCA"/>
    <w:rsid w:val="005C039B"/>
    <w:rsid w:val="005C0D37"/>
    <w:rsid w:val="005C0E13"/>
    <w:rsid w:val="005C0EE7"/>
    <w:rsid w:val="005C177E"/>
    <w:rsid w:val="005C1A03"/>
    <w:rsid w:val="005C1F7F"/>
    <w:rsid w:val="005C2296"/>
    <w:rsid w:val="005C235E"/>
    <w:rsid w:val="005C2E61"/>
    <w:rsid w:val="005C2EEB"/>
    <w:rsid w:val="005C3D2C"/>
    <w:rsid w:val="005C3D6C"/>
    <w:rsid w:val="005C48B3"/>
    <w:rsid w:val="005C5154"/>
    <w:rsid w:val="005C5F83"/>
    <w:rsid w:val="005C6336"/>
    <w:rsid w:val="005C67EE"/>
    <w:rsid w:val="005C6CBE"/>
    <w:rsid w:val="005C6CF9"/>
    <w:rsid w:val="005C6D19"/>
    <w:rsid w:val="005C7058"/>
    <w:rsid w:val="005C741F"/>
    <w:rsid w:val="005C75A3"/>
    <w:rsid w:val="005C760D"/>
    <w:rsid w:val="005C795E"/>
    <w:rsid w:val="005D0373"/>
    <w:rsid w:val="005D03BA"/>
    <w:rsid w:val="005D0E61"/>
    <w:rsid w:val="005D10FC"/>
    <w:rsid w:val="005D1D2E"/>
    <w:rsid w:val="005D28DC"/>
    <w:rsid w:val="005D2988"/>
    <w:rsid w:val="005D339B"/>
    <w:rsid w:val="005D3BF5"/>
    <w:rsid w:val="005D3F36"/>
    <w:rsid w:val="005D4326"/>
    <w:rsid w:val="005D44D1"/>
    <w:rsid w:val="005D51B4"/>
    <w:rsid w:val="005D53EE"/>
    <w:rsid w:val="005D5A59"/>
    <w:rsid w:val="005D5EFB"/>
    <w:rsid w:val="005D6394"/>
    <w:rsid w:val="005D6580"/>
    <w:rsid w:val="005D68D5"/>
    <w:rsid w:val="005D6CC4"/>
    <w:rsid w:val="005D75AB"/>
    <w:rsid w:val="005D7E16"/>
    <w:rsid w:val="005E1C9D"/>
    <w:rsid w:val="005E1D2A"/>
    <w:rsid w:val="005E20CE"/>
    <w:rsid w:val="005E20EB"/>
    <w:rsid w:val="005E2209"/>
    <w:rsid w:val="005E22BF"/>
    <w:rsid w:val="005E2A3F"/>
    <w:rsid w:val="005E2D93"/>
    <w:rsid w:val="005E303E"/>
    <w:rsid w:val="005E394D"/>
    <w:rsid w:val="005E3C54"/>
    <w:rsid w:val="005E4BA1"/>
    <w:rsid w:val="005E5661"/>
    <w:rsid w:val="005E568B"/>
    <w:rsid w:val="005E5F8B"/>
    <w:rsid w:val="005E6CAC"/>
    <w:rsid w:val="005E6D72"/>
    <w:rsid w:val="005E6EDF"/>
    <w:rsid w:val="005E7524"/>
    <w:rsid w:val="005E754C"/>
    <w:rsid w:val="005E79B5"/>
    <w:rsid w:val="005F0B56"/>
    <w:rsid w:val="005F1498"/>
    <w:rsid w:val="005F1696"/>
    <w:rsid w:val="005F2A20"/>
    <w:rsid w:val="005F39F3"/>
    <w:rsid w:val="005F3DD1"/>
    <w:rsid w:val="005F445D"/>
    <w:rsid w:val="005F4FBA"/>
    <w:rsid w:val="005F5330"/>
    <w:rsid w:val="005F53A6"/>
    <w:rsid w:val="005F5475"/>
    <w:rsid w:val="005F5667"/>
    <w:rsid w:val="005F5A62"/>
    <w:rsid w:val="005F5A81"/>
    <w:rsid w:val="005F5B42"/>
    <w:rsid w:val="005F5EB3"/>
    <w:rsid w:val="005F5F6F"/>
    <w:rsid w:val="005F6693"/>
    <w:rsid w:val="005F68EF"/>
    <w:rsid w:val="005F6A0A"/>
    <w:rsid w:val="005F6D23"/>
    <w:rsid w:val="005F7307"/>
    <w:rsid w:val="005F768A"/>
    <w:rsid w:val="005F7B31"/>
    <w:rsid w:val="0060009B"/>
    <w:rsid w:val="00600D79"/>
    <w:rsid w:val="006012A6"/>
    <w:rsid w:val="006014A4"/>
    <w:rsid w:val="0060168C"/>
    <w:rsid w:val="00601917"/>
    <w:rsid w:val="00601EB9"/>
    <w:rsid w:val="0060242B"/>
    <w:rsid w:val="00602E65"/>
    <w:rsid w:val="00603051"/>
    <w:rsid w:val="0060310D"/>
    <w:rsid w:val="0060364C"/>
    <w:rsid w:val="00603B85"/>
    <w:rsid w:val="00603C3C"/>
    <w:rsid w:val="00603E27"/>
    <w:rsid w:val="0060481C"/>
    <w:rsid w:val="0060537B"/>
    <w:rsid w:val="00605425"/>
    <w:rsid w:val="0060544D"/>
    <w:rsid w:val="00605500"/>
    <w:rsid w:val="00605681"/>
    <w:rsid w:val="00605692"/>
    <w:rsid w:val="00605FE3"/>
    <w:rsid w:val="00606AE4"/>
    <w:rsid w:val="00606B5D"/>
    <w:rsid w:val="00606F70"/>
    <w:rsid w:val="00607B18"/>
    <w:rsid w:val="00607B54"/>
    <w:rsid w:val="00610062"/>
    <w:rsid w:val="00610129"/>
    <w:rsid w:val="006105E5"/>
    <w:rsid w:val="006111EC"/>
    <w:rsid w:val="006127B4"/>
    <w:rsid w:val="00613E59"/>
    <w:rsid w:val="006143BA"/>
    <w:rsid w:val="0061507C"/>
    <w:rsid w:val="0061537C"/>
    <w:rsid w:val="0061543E"/>
    <w:rsid w:val="00615A92"/>
    <w:rsid w:val="00615CBB"/>
    <w:rsid w:val="006163B3"/>
    <w:rsid w:val="006168C5"/>
    <w:rsid w:val="00617315"/>
    <w:rsid w:val="006175F1"/>
    <w:rsid w:val="00617AFF"/>
    <w:rsid w:val="00620C53"/>
    <w:rsid w:val="00620F49"/>
    <w:rsid w:val="00621193"/>
    <w:rsid w:val="006215DD"/>
    <w:rsid w:val="006218B9"/>
    <w:rsid w:val="00621A0A"/>
    <w:rsid w:val="00621B81"/>
    <w:rsid w:val="00621DE5"/>
    <w:rsid w:val="00622EE0"/>
    <w:rsid w:val="0062444E"/>
    <w:rsid w:val="00624622"/>
    <w:rsid w:val="006248C1"/>
    <w:rsid w:val="00624A80"/>
    <w:rsid w:val="00625552"/>
    <w:rsid w:val="00625652"/>
    <w:rsid w:val="0062603D"/>
    <w:rsid w:val="006262E8"/>
    <w:rsid w:val="006266AC"/>
    <w:rsid w:val="00626E59"/>
    <w:rsid w:val="006270DE"/>
    <w:rsid w:val="006272E6"/>
    <w:rsid w:val="006302C5"/>
    <w:rsid w:val="00630342"/>
    <w:rsid w:val="0063040F"/>
    <w:rsid w:val="0063105F"/>
    <w:rsid w:val="00631391"/>
    <w:rsid w:val="006316C1"/>
    <w:rsid w:val="00631BB5"/>
    <w:rsid w:val="00631D77"/>
    <w:rsid w:val="00633BD5"/>
    <w:rsid w:val="00633C68"/>
    <w:rsid w:val="00634AFD"/>
    <w:rsid w:val="00634CEF"/>
    <w:rsid w:val="00634F4D"/>
    <w:rsid w:val="0063560B"/>
    <w:rsid w:val="00635777"/>
    <w:rsid w:val="00635AC2"/>
    <w:rsid w:val="00635E15"/>
    <w:rsid w:val="00635E4F"/>
    <w:rsid w:val="00635F1B"/>
    <w:rsid w:val="00636456"/>
    <w:rsid w:val="00636F23"/>
    <w:rsid w:val="00637B6B"/>
    <w:rsid w:val="00637D76"/>
    <w:rsid w:val="0064052A"/>
    <w:rsid w:val="006406A7"/>
    <w:rsid w:val="0064091C"/>
    <w:rsid w:val="0064094D"/>
    <w:rsid w:val="00640C03"/>
    <w:rsid w:val="00640DEA"/>
    <w:rsid w:val="00640FA2"/>
    <w:rsid w:val="0064100E"/>
    <w:rsid w:val="0064184C"/>
    <w:rsid w:val="00641E4F"/>
    <w:rsid w:val="00641E9A"/>
    <w:rsid w:val="006427B0"/>
    <w:rsid w:val="00642AFA"/>
    <w:rsid w:val="00642C8F"/>
    <w:rsid w:val="0064362B"/>
    <w:rsid w:val="0064369E"/>
    <w:rsid w:val="006438DB"/>
    <w:rsid w:val="006438E7"/>
    <w:rsid w:val="00643A9D"/>
    <w:rsid w:val="006443D0"/>
    <w:rsid w:val="00644627"/>
    <w:rsid w:val="006455B5"/>
    <w:rsid w:val="0064686A"/>
    <w:rsid w:val="00646C9C"/>
    <w:rsid w:val="006475C6"/>
    <w:rsid w:val="00647A13"/>
    <w:rsid w:val="00647F89"/>
    <w:rsid w:val="00650239"/>
    <w:rsid w:val="00651306"/>
    <w:rsid w:val="00651525"/>
    <w:rsid w:val="00651A29"/>
    <w:rsid w:val="006521D0"/>
    <w:rsid w:val="00652379"/>
    <w:rsid w:val="00652573"/>
    <w:rsid w:val="00652C4D"/>
    <w:rsid w:val="0065346C"/>
    <w:rsid w:val="00653C2A"/>
    <w:rsid w:val="00653E41"/>
    <w:rsid w:val="00654566"/>
    <w:rsid w:val="006548D2"/>
    <w:rsid w:val="0065550D"/>
    <w:rsid w:val="0065608E"/>
    <w:rsid w:val="006561C5"/>
    <w:rsid w:val="006568DF"/>
    <w:rsid w:val="00660E28"/>
    <w:rsid w:val="00660FB8"/>
    <w:rsid w:val="00661120"/>
    <w:rsid w:val="00661150"/>
    <w:rsid w:val="00661417"/>
    <w:rsid w:val="00661686"/>
    <w:rsid w:val="00661D85"/>
    <w:rsid w:val="00661FC1"/>
    <w:rsid w:val="00662353"/>
    <w:rsid w:val="00662F14"/>
    <w:rsid w:val="006630D7"/>
    <w:rsid w:val="006632A4"/>
    <w:rsid w:val="00663300"/>
    <w:rsid w:val="006634DD"/>
    <w:rsid w:val="006636FC"/>
    <w:rsid w:val="00663CB3"/>
    <w:rsid w:val="006644E3"/>
    <w:rsid w:val="00664C0C"/>
    <w:rsid w:val="00665128"/>
    <w:rsid w:val="00665DA2"/>
    <w:rsid w:val="006664D8"/>
    <w:rsid w:val="006667C8"/>
    <w:rsid w:val="00666999"/>
    <w:rsid w:val="00666A02"/>
    <w:rsid w:val="00670025"/>
    <w:rsid w:val="00670991"/>
    <w:rsid w:val="00670F19"/>
    <w:rsid w:val="0067178A"/>
    <w:rsid w:val="00672952"/>
    <w:rsid w:val="00672997"/>
    <w:rsid w:val="0067382A"/>
    <w:rsid w:val="00673B26"/>
    <w:rsid w:val="00673FD9"/>
    <w:rsid w:val="00674801"/>
    <w:rsid w:val="00674E2A"/>
    <w:rsid w:val="00675CD1"/>
    <w:rsid w:val="00676059"/>
    <w:rsid w:val="00676116"/>
    <w:rsid w:val="0067632E"/>
    <w:rsid w:val="00676C74"/>
    <w:rsid w:val="00677526"/>
    <w:rsid w:val="00677A2B"/>
    <w:rsid w:val="006801D6"/>
    <w:rsid w:val="006809E8"/>
    <w:rsid w:val="006812DF"/>
    <w:rsid w:val="006817BB"/>
    <w:rsid w:val="0068199D"/>
    <w:rsid w:val="00681C9A"/>
    <w:rsid w:val="00681D44"/>
    <w:rsid w:val="00682038"/>
    <w:rsid w:val="006823E2"/>
    <w:rsid w:val="00682882"/>
    <w:rsid w:val="00684DED"/>
    <w:rsid w:val="00685BC7"/>
    <w:rsid w:val="00685F87"/>
    <w:rsid w:val="0068649F"/>
    <w:rsid w:val="006865FA"/>
    <w:rsid w:val="00686D38"/>
    <w:rsid w:val="0068736E"/>
    <w:rsid w:val="006874A2"/>
    <w:rsid w:val="00687D95"/>
    <w:rsid w:val="0069013E"/>
    <w:rsid w:val="006902E9"/>
    <w:rsid w:val="00690456"/>
    <w:rsid w:val="00690461"/>
    <w:rsid w:val="00691359"/>
    <w:rsid w:val="00691C0A"/>
    <w:rsid w:val="0069270F"/>
    <w:rsid w:val="00692720"/>
    <w:rsid w:val="00692801"/>
    <w:rsid w:val="00692CB5"/>
    <w:rsid w:val="00692F6C"/>
    <w:rsid w:val="00692F78"/>
    <w:rsid w:val="00693003"/>
    <w:rsid w:val="00693C67"/>
    <w:rsid w:val="00693DE4"/>
    <w:rsid w:val="00693E47"/>
    <w:rsid w:val="00694582"/>
    <w:rsid w:val="00694A26"/>
    <w:rsid w:val="00694CC0"/>
    <w:rsid w:val="0069503E"/>
    <w:rsid w:val="00695166"/>
    <w:rsid w:val="00695DEC"/>
    <w:rsid w:val="006967ED"/>
    <w:rsid w:val="00696E9A"/>
    <w:rsid w:val="0069742B"/>
    <w:rsid w:val="00697A89"/>
    <w:rsid w:val="00697F4B"/>
    <w:rsid w:val="006A02D0"/>
    <w:rsid w:val="006A085D"/>
    <w:rsid w:val="006A0960"/>
    <w:rsid w:val="006A0B16"/>
    <w:rsid w:val="006A0D9A"/>
    <w:rsid w:val="006A1531"/>
    <w:rsid w:val="006A1F47"/>
    <w:rsid w:val="006A252C"/>
    <w:rsid w:val="006A25E6"/>
    <w:rsid w:val="006A28AB"/>
    <w:rsid w:val="006A357D"/>
    <w:rsid w:val="006A4C79"/>
    <w:rsid w:val="006A513E"/>
    <w:rsid w:val="006A579A"/>
    <w:rsid w:val="006A5922"/>
    <w:rsid w:val="006A5C51"/>
    <w:rsid w:val="006A6915"/>
    <w:rsid w:val="006A7464"/>
    <w:rsid w:val="006A75A0"/>
    <w:rsid w:val="006A7932"/>
    <w:rsid w:val="006A7A48"/>
    <w:rsid w:val="006B10A5"/>
    <w:rsid w:val="006B1B23"/>
    <w:rsid w:val="006B274C"/>
    <w:rsid w:val="006B290A"/>
    <w:rsid w:val="006B3384"/>
    <w:rsid w:val="006B341C"/>
    <w:rsid w:val="006B3708"/>
    <w:rsid w:val="006B3E0D"/>
    <w:rsid w:val="006B43DD"/>
    <w:rsid w:val="006B4F50"/>
    <w:rsid w:val="006B56C9"/>
    <w:rsid w:val="006B59C2"/>
    <w:rsid w:val="006B5A1A"/>
    <w:rsid w:val="006B5AB4"/>
    <w:rsid w:val="006B5B0B"/>
    <w:rsid w:val="006B6A89"/>
    <w:rsid w:val="006B6B70"/>
    <w:rsid w:val="006B6FA3"/>
    <w:rsid w:val="006B72AF"/>
    <w:rsid w:val="006B757C"/>
    <w:rsid w:val="006C059A"/>
    <w:rsid w:val="006C09AD"/>
    <w:rsid w:val="006C0B21"/>
    <w:rsid w:val="006C1342"/>
    <w:rsid w:val="006C1578"/>
    <w:rsid w:val="006C19A4"/>
    <w:rsid w:val="006C19E0"/>
    <w:rsid w:val="006C1FF2"/>
    <w:rsid w:val="006C211C"/>
    <w:rsid w:val="006C27B3"/>
    <w:rsid w:val="006C2F6D"/>
    <w:rsid w:val="006C3AEA"/>
    <w:rsid w:val="006C426D"/>
    <w:rsid w:val="006C4512"/>
    <w:rsid w:val="006C4E97"/>
    <w:rsid w:val="006C53B4"/>
    <w:rsid w:val="006C53ED"/>
    <w:rsid w:val="006C54F0"/>
    <w:rsid w:val="006C6169"/>
    <w:rsid w:val="006C62D7"/>
    <w:rsid w:val="006C6693"/>
    <w:rsid w:val="006C7011"/>
    <w:rsid w:val="006C778F"/>
    <w:rsid w:val="006C7995"/>
    <w:rsid w:val="006C7DC8"/>
    <w:rsid w:val="006C7FF9"/>
    <w:rsid w:val="006C7FFB"/>
    <w:rsid w:val="006D025A"/>
    <w:rsid w:val="006D04C6"/>
    <w:rsid w:val="006D0B2F"/>
    <w:rsid w:val="006D1C2E"/>
    <w:rsid w:val="006D20C4"/>
    <w:rsid w:val="006D218D"/>
    <w:rsid w:val="006D29E1"/>
    <w:rsid w:val="006D3CB4"/>
    <w:rsid w:val="006D42BF"/>
    <w:rsid w:val="006D4765"/>
    <w:rsid w:val="006D6033"/>
    <w:rsid w:val="006D6298"/>
    <w:rsid w:val="006D6DAF"/>
    <w:rsid w:val="006D751C"/>
    <w:rsid w:val="006D7568"/>
    <w:rsid w:val="006D7B42"/>
    <w:rsid w:val="006D7E30"/>
    <w:rsid w:val="006E02AD"/>
    <w:rsid w:val="006E0B49"/>
    <w:rsid w:val="006E0D31"/>
    <w:rsid w:val="006E0E63"/>
    <w:rsid w:val="006E176C"/>
    <w:rsid w:val="006E18A3"/>
    <w:rsid w:val="006E19AD"/>
    <w:rsid w:val="006E1D5B"/>
    <w:rsid w:val="006E1FF3"/>
    <w:rsid w:val="006E23A7"/>
    <w:rsid w:val="006E2CD3"/>
    <w:rsid w:val="006E2D49"/>
    <w:rsid w:val="006E3235"/>
    <w:rsid w:val="006E3FE8"/>
    <w:rsid w:val="006E4182"/>
    <w:rsid w:val="006E4228"/>
    <w:rsid w:val="006E4740"/>
    <w:rsid w:val="006E4B91"/>
    <w:rsid w:val="006E4ED4"/>
    <w:rsid w:val="006E5ADB"/>
    <w:rsid w:val="006E62D0"/>
    <w:rsid w:val="006E69DD"/>
    <w:rsid w:val="006F0213"/>
    <w:rsid w:val="006F07FB"/>
    <w:rsid w:val="006F0B36"/>
    <w:rsid w:val="006F0BAB"/>
    <w:rsid w:val="006F1227"/>
    <w:rsid w:val="006F12C7"/>
    <w:rsid w:val="006F19E1"/>
    <w:rsid w:val="006F218F"/>
    <w:rsid w:val="006F281D"/>
    <w:rsid w:val="006F29D4"/>
    <w:rsid w:val="006F2A85"/>
    <w:rsid w:val="006F2C62"/>
    <w:rsid w:val="006F332D"/>
    <w:rsid w:val="006F3443"/>
    <w:rsid w:val="006F3BE7"/>
    <w:rsid w:val="006F4176"/>
    <w:rsid w:val="006F4428"/>
    <w:rsid w:val="006F469E"/>
    <w:rsid w:val="006F473A"/>
    <w:rsid w:val="006F4E9E"/>
    <w:rsid w:val="006F4ED8"/>
    <w:rsid w:val="006F5694"/>
    <w:rsid w:val="006F5877"/>
    <w:rsid w:val="006F645D"/>
    <w:rsid w:val="006F6AA0"/>
    <w:rsid w:val="006F6CB6"/>
    <w:rsid w:val="006F73BA"/>
    <w:rsid w:val="006F7784"/>
    <w:rsid w:val="006F7921"/>
    <w:rsid w:val="006F7A1E"/>
    <w:rsid w:val="006F7C1F"/>
    <w:rsid w:val="00700289"/>
    <w:rsid w:val="00700418"/>
    <w:rsid w:val="00700E15"/>
    <w:rsid w:val="00700F85"/>
    <w:rsid w:val="007014DA"/>
    <w:rsid w:val="00701AB7"/>
    <w:rsid w:val="00701FC8"/>
    <w:rsid w:val="0070206D"/>
    <w:rsid w:val="007022A1"/>
    <w:rsid w:val="00702AAA"/>
    <w:rsid w:val="007038BB"/>
    <w:rsid w:val="0070399D"/>
    <w:rsid w:val="0070399E"/>
    <w:rsid w:val="00703D54"/>
    <w:rsid w:val="00703FBD"/>
    <w:rsid w:val="00704344"/>
    <w:rsid w:val="00704717"/>
    <w:rsid w:val="0070706C"/>
    <w:rsid w:val="007073D3"/>
    <w:rsid w:val="00707AA6"/>
    <w:rsid w:val="00707B03"/>
    <w:rsid w:val="00707E8A"/>
    <w:rsid w:val="00707EB4"/>
    <w:rsid w:val="0071098C"/>
    <w:rsid w:val="00711139"/>
    <w:rsid w:val="0071123C"/>
    <w:rsid w:val="007114D2"/>
    <w:rsid w:val="00711890"/>
    <w:rsid w:val="00711A47"/>
    <w:rsid w:val="0071293D"/>
    <w:rsid w:val="00712C66"/>
    <w:rsid w:val="00714298"/>
    <w:rsid w:val="00714304"/>
    <w:rsid w:val="007144B3"/>
    <w:rsid w:val="007147C8"/>
    <w:rsid w:val="00714E68"/>
    <w:rsid w:val="0071501C"/>
    <w:rsid w:val="007153EA"/>
    <w:rsid w:val="00715607"/>
    <w:rsid w:val="00715A5E"/>
    <w:rsid w:val="00716AFB"/>
    <w:rsid w:val="00717FB3"/>
    <w:rsid w:val="007201CA"/>
    <w:rsid w:val="0072046E"/>
    <w:rsid w:val="007204A8"/>
    <w:rsid w:val="007209C8"/>
    <w:rsid w:val="00721C75"/>
    <w:rsid w:val="00721E04"/>
    <w:rsid w:val="0072226D"/>
    <w:rsid w:val="007227A9"/>
    <w:rsid w:val="00723EF1"/>
    <w:rsid w:val="007240E5"/>
    <w:rsid w:val="0072492C"/>
    <w:rsid w:val="00724BD3"/>
    <w:rsid w:val="00725D2D"/>
    <w:rsid w:val="00725F82"/>
    <w:rsid w:val="007263F0"/>
    <w:rsid w:val="007263FE"/>
    <w:rsid w:val="00726574"/>
    <w:rsid w:val="007269D5"/>
    <w:rsid w:val="00726AB0"/>
    <w:rsid w:val="00726AE6"/>
    <w:rsid w:val="00726C61"/>
    <w:rsid w:val="0072727F"/>
    <w:rsid w:val="007279DB"/>
    <w:rsid w:val="00730BF7"/>
    <w:rsid w:val="00730DF7"/>
    <w:rsid w:val="00731639"/>
    <w:rsid w:val="00732658"/>
    <w:rsid w:val="007326DD"/>
    <w:rsid w:val="00732811"/>
    <w:rsid w:val="007328D6"/>
    <w:rsid w:val="00732953"/>
    <w:rsid w:val="0073313C"/>
    <w:rsid w:val="0073325F"/>
    <w:rsid w:val="00733B46"/>
    <w:rsid w:val="00733DF3"/>
    <w:rsid w:val="007342FD"/>
    <w:rsid w:val="007344B2"/>
    <w:rsid w:val="00735F28"/>
    <w:rsid w:val="007364C8"/>
    <w:rsid w:val="007367FA"/>
    <w:rsid w:val="0073734D"/>
    <w:rsid w:val="00737656"/>
    <w:rsid w:val="00740123"/>
    <w:rsid w:val="0074025B"/>
    <w:rsid w:val="00740429"/>
    <w:rsid w:val="00740761"/>
    <w:rsid w:val="00740D4E"/>
    <w:rsid w:val="00741545"/>
    <w:rsid w:val="007426C0"/>
    <w:rsid w:val="00742B73"/>
    <w:rsid w:val="00742C11"/>
    <w:rsid w:val="00742D74"/>
    <w:rsid w:val="007447BF"/>
    <w:rsid w:val="00744F25"/>
    <w:rsid w:val="007451B0"/>
    <w:rsid w:val="00745ACE"/>
    <w:rsid w:val="00745D35"/>
    <w:rsid w:val="00745D69"/>
    <w:rsid w:val="00745E50"/>
    <w:rsid w:val="00746258"/>
    <w:rsid w:val="007466C6"/>
    <w:rsid w:val="00746AD1"/>
    <w:rsid w:val="00747E32"/>
    <w:rsid w:val="00751948"/>
    <w:rsid w:val="0075240E"/>
    <w:rsid w:val="007528C8"/>
    <w:rsid w:val="00752A24"/>
    <w:rsid w:val="0075302B"/>
    <w:rsid w:val="007534B5"/>
    <w:rsid w:val="00753AEE"/>
    <w:rsid w:val="00753EF9"/>
    <w:rsid w:val="007543DD"/>
    <w:rsid w:val="00755980"/>
    <w:rsid w:val="00755EDB"/>
    <w:rsid w:val="00755EFB"/>
    <w:rsid w:val="007562EF"/>
    <w:rsid w:val="00756545"/>
    <w:rsid w:val="0075657F"/>
    <w:rsid w:val="007567B3"/>
    <w:rsid w:val="00756DE5"/>
    <w:rsid w:val="00757386"/>
    <w:rsid w:val="00757543"/>
    <w:rsid w:val="007575E8"/>
    <w:rsid w:val="0075778D"/>
    <w:rsid w:val="00757973"/>
    <w:rsid w:val="00757B0B"/>
    <w:rsid w:val="00757E3E"/>
    <w:rsid w:val="0076063C"/>
    <w:rsid w:val="00760FE7"/>
    <w:rsid w:val="00761237"/>
    <w:rsid w:val="007612C1"/>
    <w:rsid w:val="007613B8"/>
    <w:rsid w:val="007617E6"/>
    <w:rsid w:val="00761922"/>
    <w:rsid w:val="00761941"/>
    <w:rsid w:val="00761D73"/>
    <w:rsid w:val="00761DC0"/>
    <w:rsid w:val="0076216A"/>
    <w:rsid w:val="00762402"/>
    <w:rsid w:val="007626D1"/>
    <w:rsid w:val="007641E4"/>
    <w:rsid w:val="007642DF"/>
    <w:rsid w:val="007644D4"/>
    <w:rsid w:val="007644EC"/>
    <w:rsid w:val="0076516A"/>
    <w:rsid w:val="00765508"/>
    <w:rsid w:val="0076610E"/>
    <w:rsid w:val="0076630D"/>
    <w:rsid w:val="00766561"/>
    <w:rsid w:val="00766E48"/>
    <w:rsid w:val="00766F7E"/>
    <w:rsid w:val="0076747B"/>
    <w:rsid w:val="00767DEE"/>
    <w:rsid w:val="00767DFC"/>
    <w:rsid w:val="007705FC"/>
    <w:rsid w:val="007707B8"/>
    <w:rsid w:val="0077081E"/>
    <w:rsid w:val="00770AE9"/>
    <w:rsid w:val="00770FCC"/>
    <w:rsid w:val="00772321"/>
    <w:rsid w:val="007732B3"/>
    <w:rsid w:val="007733F7"/>
    <w:rsid w:val="00774F84"/>
    <w:rsid w:val="00774FF5"/>
    <w:rsid w:val="00774FFC"/>
    <w:rsid w:val="007757D6"/>
    <w:rsid w:val="00775813"/>
    <w:rsid w:val="00775A71"/>
    <w:rsid w:val="00775E88"/>
    <w:rsid w:val="007763CE"/>
    <w:rsid w:val="00776CD0"/>
    <w:rsid w:val="0077721C"/>
    <w:rsid w:val="00777AD2"/>
    <w:rsid w:val="00777B4C"/>
    <w:rsid w:val="00777C4F"/>
    <w:rsid w:val="00777E0F"/>
    <w:rsid w:val="007809B3"/>
    <w:rsid w:val="00781C39"/>
    <w:rsid w:val="00781CCF"/>
    <w:rsid w:val="0078305D"/>
    <w:rsid w:val="0078339D"/>
    <w:rsid w:val="007834AD"/>
    <w:rsid w:val="007842B7"/>
    <w:rsid w:val="0078430D"/>
    <w:rsid w:val="0078448F"/>
    <w:rsid w:val="00784ACF"/>
    <w:rsid w:val="00784B19"/>
    <w:rsid w:val="00784DA7"/>
    <w:rsid w:val="00785FA4"/>
    <w:rsid w:val="00785FD0"/>
    <w:rsid w:val="0078612F"/>
    <w:rsid w:val="007862BD"/>
    <w:rsid w:val="007871EE"/>
    <w:rsid w:val="0078788A"/>
    <w:rsid w:val="0079153F"/>
    <w:rsid w:val="00791DF6"/>
    <w:rsid w:val="007922CE"/>
    <w:rsid w:val="00792381"/>
    <w:rsid w:val="00793946"/>
    <w:rsid w:val="00793948"/>
    <w:rsid w:val="00793AC3"/>
    <w:rsid w:val="00794079"/>
    <w:rsid w:val="00794621"/>
    <w:rsid w:val="00794C8A"/>
    <w:rsid w:val="0079515B"/>
    <w:rsid w:val="007957C9"/>
    <w:rsid w:val="00795ADA"/>
    <w:rsid w:val="00795D05"/>
    <w:rsid w:val="007961EB"/>
    <w:rsid w:val="0079660E"/>
    <w:rsid w:val="00796ABB"/>
    <w:rsid w:val="00796FD9"/>
    <w:rsid w:val="00797044"/>
    <w:rsid w:val="007973A1"/>
    <w:rsid w:val="0079749E"/>
    <w:rsid w:val="00797987"/>
    <w:rsid w:val="00797D1E"/>
    <w:rsid w:val="00797D6B"/>
    <w:rsid w:val="007A022C"/>
    <w:rsid w:val="007A0688"/>
    <w:rsid w:val="007A076C"/>
    <w:rsid w:val="007A19F8"/>
    <w:rsid w:val="007A1B78"/>
    <w:rsid w:val="007A2436"/>
    <w:rsid w:val="007A271E"/>
    <w:rsid w:val="007A2772"/>
    <w:rsid w:val="007A27A6"/>
    <w:rsid w:val="007A2C07"/>
    <w:rsid w:val="007A31C5"/>
    <w:rsid w:val="007A3583"/>
    <w:rsid w:val="007A3896"/>
    <w:rsid w:val="007A38A8"/>
    <w:rsid w:val="007A3A96"/>
    <w:rsid w:val="007A4DA2"/>
    <w:rsid w:val="007A4F98"/>
    <w:rsid w:val="007A5727"/>
    <w:rsid w:val="007A5903"/>
    <w:rsid w:val="007A5F90"/>
    <w:rsid w:val="007A68A7"/>
    <w:rsid w:val="007B0413"/>
    <w:rsid w:val="007B0784"/>
    <w:rsid w:val="007B0CF8"/>
    <w:rsid w:val="007B1036"/>
    <w:rsid w:val="007B14D2"/>
    <w:rsid w:val="007B2213"/>
    <w:rsid w:val="007B2492"/>
    <w:rsid w:val="007B2518"/>
    <w:rsid w:val="007B251B"/>
    <w:rsid w:val="007B2C26"/>
    <w:rsid w:val="007B2D9D"/>
    <w:rsid w:val="007B2E43"/>
    <w:rsid w:val="007B2F8B"/>
    <w:rsid w:val="007B2FD8"/>
    <w:rsid w:val="007B33AA"/>
    <w:rsid w:val="007B5310"/>
    <w:rsid w:val="007B586B"/>
    <w:rsid w:val="007B60A7"/>
    <w:rsid w:val="007B6C31"/>
    <w:rsid w:val="007B6D0B"/>
    <w:rsid w:val="007B7E5B"/>
    <w:rsid w:val="007C0402"/>
    <w:rsid w:val="007C0DD1"/>
    <w:rsid w:val="007C25C1"/>
    <w:rsid w:val="007C2722"/>
    <w:rsid w:val="007C29BB"/>
    <w:rsid w:val="007C2AA0"/>
    <w:rsid w:val="007C31AF"/>
    <w:rsid w:val="007C31B2"/>
    <w:rsid w:val="007C3647"/>
    <w:rsid w:val="007C37EE"/>
    <w:rsid w:val="007C37EF"/>
    <w:rsid w:val="007C3A72"/>
    <w:rsid w:val="007C3B47"/>
    <w:rsid w:val="007C4663"/>
    <w:rsid w:val="007C4B1E"/>
    <w:rsid w:val="007C5157"/>
    <w:rsid w:val="007C5AAB"/>
    <w:rsid w:val="007C5AD4"/>
    <w:rsid w:val="007C5FCD"/>
    <w:rsid w:val="007C6199"/>
    <w:rsid w:val="007C628F"/>
    <w:rsid w:val="007C750A"/>
    <w:rsid w:val="007C758A"/>
    <w:rsid w:val="007C7869"/>
    <w:rsid w:val="007D003A"/>
    <w:rsid w:val="007D1165"/>
    <w:rsid w:val="007D1310"/>
    <w:rsid w:val="007D151B"/>
    <w:rsid w:val="007D2231"/>
    <w:rsid w:val="007D2335"/>
    <w:rsid w:val="007D2C11"/>
    <w:rsid w:val="007D33A6"/>
    <w:rsid w:val="007D3707"/>
    <w:rsid w:val="007D38AF"/>
    <w:rsid w:val="007D3CBC"/>
    <w:rsid w:val="007D3F68"/>
    <w:rsid w:val="007D414B"/>
    <w:rsid w:val="007D427E"/>
    <w:rsid w:val="007D4A5E"/>
    <w:rsid w:val="007D53DE"/>
    <w:rsid w:val="007D5581"/>
    <w:rsid w:val="007D5C8B"/>
    <w:rsid w:val="007D6CB9"/>
    <w:rsid w:val="007D6DD2"/>
    <w:rsid w:val="007D728E"/>
    <w:rsid w:val="007D7780"/>
    <w:rsid w:val="007D781F"/>
    <w:rsid w:val="007E013D"/>
    <w:rsid w:val="007E0AB9"/>
    <w:rsid w:val="007E0EE6"/>
    <w:rsid w:val="007E144D"/>
    <w:rsid w:val="007E28AD"/>
    <w:rsid w:val="007E29CB"/>
    <w:rsid w:val="007E351B"/>
    <w:rsid w:val="007E38EE"/>
    <w:rsid w:val="007E3F76"/>
    <w:rsid w:val="007E415C"/>
    <w:rsid w:val="007E4A7F"/>
    <w:rsid w:val="007E4B63"/>
    <w:rsid w:val="007E5923"/>
    <w:rsid w:val="007E6421"/>
    <w:rsid w:val="007E64A8"/>
    <w:rsid w:val="007E6944"/>
    <w:rsid w:val="007E69E7"/>
    <w:rsid w:val="007E79E0"/>
    <w:rsid w:val="007F0238"/>
    <w:rsid w:val="007F02F2"/>
    <w:rsid w:val="007F07AB"/>
    <w:rsid w:val="007F0BE7"/>
    <w:rsid w:val="007F11E5"/>
    <w:rsid w:val="007F1B1C"/>
    <w:rsid w:val="007F24DC"/>
    <w:rsid w:val="007F2726"/>
    <w:rsid w:val="007F291D"/>
    <w:rsid w:val="007F3327"/>
    <w:rsid w:val="007F422B"/>
    <w:rsid w:val="007F570D"/>
    <w:rsid w:val="007F5D1E"/>
    <w:rsid w:val="007F6365"/>
    <w:rsid w:val="007F664D"/>
    <w:rsid w:val="007F6829"/>
    <w:rsid w:val="007F68CA"/>
    <w:rsid w:val="007F7BC7"/>
    <w:rsid w:val="008006EE"/>
    <w:rsid w:val="00800772"/>
    <w:rsid w:val="00800D5A"/>
    <w:rsid w:val="00800DB5"/>
    <w:rsid w:val="008010BD"/>
    <w:rsid w:val="008019EC"/>
    <w:rsid w:val="00801DB6"/>
    <w:rsid w:val="00801EC6"/>
    <w:rsid w:val="008021A3"/>
    <w:rsid w:val="00802715"/>
    <w:rsid w:val="00802DD4"/>
    <w:rsid w:val="0080326C"/>
    <w:rsid w:val="0080342C"/>
    <w:rsid w:val="008039F7"/>
    <w:rsid w:val="0080413C"/>
    <w:rsid w:val="00804A8B"/>
    <w:rsid w:val="00804E7F"/>
    <w:rsid w:val="00804F0C"/>
    <w:rsid w:val="0080540F"/>
    <w:rsid w:val="008056A1"/>
    <w:rsid w:val="00805EB1"/>
    <w:rsid w:val="00806391"/>
    <w:rsid w:val="00806415"/>
    <w:rsid w:val="0080666B"/>
    <w:rsid w:val="008070CF"/>
    <w:rsid w:val="008075E7"/>
    <w:rsid w:val="00807833"/>
    <w:rsid w:val="008102A4"/>
    <w:rsid w:val="008104FF"/>
    <w:rsid w:val="0081079B"/>
    <w:rsid w:val="0081172C"/>
    <w:rsid w:val="00812123"/>
    <w:rsid w:val="008121FE"/>
    <w:rsid w:val="008122E1"/>
    <w:rsid w:val="00812332"/>
    <w:rsid w:val="00812A7A"/>
    <w:rsid w:val="00812EED"/>
    <w:rsid w:val="008136B3"/>
    <w:rsid w:val="00813E3E"/>
    <w:rsid w:val="008141A2"/>
    <w:rsid w:val="00814496"/>
    <w:rsid w:val="00814831"/>
    <w:rsid w:val="00814C78"/>
    <w:rsid w:val="00814D9D"/>
    <w:rsid w:val="008150E7"/>
    <w:rsid w:val="00816202"/>
    <w:rsid w:val="0081661F"/>
    <w:rsid w:val="00816730"/>
    <w:rsid w:val="008169EC"/>
    <w:rsid w:val="00817213"/>
    <w:rsid w:val="00817C64"/>
    <w:rsid w:val="00817DC6"/>
    <w:rsid w:val="00817E60"/>
    <w:rsid w:val="00817EC9"/>
    <w:rsid w:val="00820148"/>
    <w:rsid w:val="0082076B"/>
    <w:rsid w:val="00820F95"/>
    <w:rsid w:val="00821607"/>
    <w:rsid w:val="008218B9"/>
    <w:rsid w:val="00821A9F"/>
    <w:rsid w:val="00821D19"/>
    <w:rsid w:val="00821DF8"/>
    <w:rsid w:val="00822064"/>
    <w:rsid w:val="0082225C"/>
    <w:rsid w:val="0082244B"/>
    <w:rsid w:val="00822592"/>
    <w:rsid w:val="008225A8"/>
    <w:rsid w:val="00822751"/>
    <w:rsid w:val="00822CD6"/>
    <w:rsid w:val="00822E79"/>
    <w:rsid w:val="00822EBA"/>
    <w:rsid w:val="00823113"/>
    <w:rsid w:val="00824BAA"/>
    <w:rsid w:val="00824E7D"/>
    <w:rsid w:val="008251E1"/>
    <w:rsid w:val="00825A98"/>
    <w:rsid w:val="00825F45"/>
    <w:rsid w:val="0082606C"/>
    <w:rsid w:val="008264C2"/>
    <w:rsid w:val="00826886"/>
    <w:rsid w:val="0082700D"/>
    <w:rsid w:val="00827F6B"/>
    <w:rsid w:val="00830854"/>
    <w:rsid w:val="008308FF"/>
    <w:rsid w:val="00830B58"/>
    <w:rsid w:val="00831362"/>
    <w:rsid w:val="008313AB"/>
    <w:rsid w:val="00831850"/>
    <w:rsid w:val="008323B4"/>
    <w:rsid w:val="008323CB"/>
    <w:rsid w:val="008326CF"/>
    <w:rsid w:val="00832F7A"/>
    <w:rsid w:val="00832F9B"/>
    <w:rsid w:val="008334F7"/>
    <w:rsid w:val="008336D0"/>
    <w:rsid w:val="00834379"/>
    <w:rsid w:val="008344C0"/>
    <w:rsid w:val="00834DE7"/>
    <w:rsid w:val="0083544D"/>
    <w:rsid w:val="00835641"/>
    <w:rsid w:val="0083574A"/>
    <w:rsid w:val="0083620C"/>
    <w:rsid w:val="008365C3"/>
    <w:rsid w:val="00836F4F"/>
    <w:rsid w:val="008371C6"/>
    <w:rsid w:val="008371D2"/>
    <w:rsid w:val="00837FF1"/>
    <w:rsid w:val="00840878"/>
    <w:rsid w:val="00840BE9"/>
    <w:rsid w:val="00840D42"/>
    <w:rsid w:val="00842C21"/>
    <w:rsid w:val="00842D9E"/>
    <w:rsid w:val="00842E54"/>
    <w:rsid w:val="00842F1D"/>
    <w:rsid w:val="0084444B"/>
    <w:rsid w:val="00844C8D"/>
    <w:rsid w:val="00844DB4"/>
    <w:rsid w:val="00844E5F"/>
    <w:rsid w:val="008451DD"/>
    <w:rsid w:val="008455F1"/>
    <w:rsid w:val="008462D0"/>
    <w:rsid w:val="00846795"/>
    <w:rsid w:val="00846A53"/>
    <w:rsid w:val="00850804"/>
    <w:rsid w:val="00851803"/>
    <w:rsid w:val="00851859"/>
    <w:rsid w:val="00851AE8"/>
    <w:rsid w:val="00852385"/>
    <w:rsid w:val="00852932"/>
    <w:rsid w:val="00852AD2"/>
    <w:rsid w:val="00852C35"/>
    <w:rsid w:val="00852D0C"/>
    <w:rsid w:val="00853B9A"/>
    <w:rsid w:val="0085418D"/>
    <w:rsid w:val="00855306"/>
    <w:rsid w:val="0085570F"/>
    <w:rsid w:val="00855827"/>
    <w:rsid w:val="00855A2B"/>
    <w:rsid w:val="00855B28"/>
    <w:rsid w:val="00855BD7"/>
    <w:rsid w:val="008564AC"/>
    <w:rsid w:val="0085673C"/>
    <w:rsid w:val="008571EF"/>
    <w:rsid w:val="00860880"/>
    <w:rsid w:val="00861159"/>
    <w:rsid w:val="008611AE"/>
    <w:rsid w:val="00861C9A"/>
    <w:rsid w:val="0086217D"/>
    <w:rsid w:val="00862E79"/>
    <w:rsid w:val="008633F8"/>
    <w:rsid w:val="00863845"/>
    <w:rsid w:val="00863D09"/>
    <w:rsid w:val="00863DD9"/>
    <w:rsid w:val="00863EC2"/>
    <w:rsid w:val="00864238"/>
    <w:rsid w:val="00864BAB"/>
    <w:rsid w:val="00864C53"/>
    <w:rsid w:val="00864E38"/>
    <w:rsid w:val="00864E3D"/>
    <w:rsid w:val="008650F0"/>
    <w:rsid w:val="00865C9C"/>
    <w:rsid w:val="0086613B"/>
    <w:rsid w:val="00866BF7"/>
    <w:rsid w:val="00867080"/>
    <w:rsid w:val="00870E1F"/>
    <w:rsid w:val="008713B0"/>
    <w:rsid w:val="00871860"/>
    <w:rsid w:val="00872430"/>
    <w:rsid w:val="00873197"/>
    <w:rsid w:val="0087371B"/>
    <w:rsid w:val="0087443B"/>
    <w:rsid w:val="00874D8D"/>
    <w:rsid w:val="00874FDE"/>
    <w:rsid w:val="00875DA4"/>
    <w:rsid w:val="008763BC"/>
    <w:rsid w:val="00876496"/>
    <w:rsid w:val="00876711"/>
    <w:rsid w:val="00876D3D"/>
    <w:rsid w:val="00876E55"/>
    <w:rsid w:val="008770E2"/>
    <w:rsid w:val="00877335"/>
    <w:rsid w:val="008773E1"/>
    <w:rsid w:val="00877AF0"/>
    <w:rsid w:val="0088086F"/>
    <w:rsid w:val="00880AF3"/>
    <w:rsid w:val="00881F69"/>
    <w:rsid w:val="00882698"/>
    <w:rsid w:val="008827CC"/>
    <w:rsid w:val="00882836"/>
    <w:rsid w:val="008835C9"/>
    <w:rsid w:val="00883F58"/>
    <w:rsid w:val="00884D83"/>
    <w:rsid w:val="00884DF1"/>
    <w:rsid w:val="008850AD"/>
    <w:rsid w:val="00885153"/>
    <w:rsid w:val="008852E9"/>
    <w:rsid w:val="0088531F"/>
    <w:rsid w:val="00885A61"/>
    <w:rsid w:val="00885A7C"/>
    <w:rsid w:val="00885AD6"/>
    <w:rsid w:val="00885FB1"/>
    <w:rsid w:val="00886D2F"/>
    <w:rsid w:val="00886DB1"/>
    <w:rsid w:val="008870D1"/>
    <w:rsid w:val="00887AF5"/>
    <w:rsid w:val="00887CF4"/>
    <w:rsid w:val="00890C2B"/>
    <w:rsid w:val="00890DBF"/>
    <w:rsid w:val="00890F77"/>
    <w:rsid w:val="00891633"/>
    <w:rsid w:val="00892F4A"/>
    <w:rsid w:val="008934AE"/>
    <w:rsid w:val="008936CB"/>
    <w:rsid w:val="00893DBB"/>
    <w:rsid w:val="0089406B"/>
    <w:rsid w:val="00894368"/>
    <w:rsid w:val="00894808"/>
    <w:rsid w:val="00894D60"/>
    <w:rsid w:val="00895752"/>
    <w:rsid w:val="0089688D"/>
    <w:rsid w:val="00896AD0"/>
    <w:rsid w:val="00896B03"/>
    <w:rsid w:val="00896E2A"/>
    <w:rsid w:val="00896F63"/>
    <w:rsid w:val="00897077"/>
    <w:rsid w:val="008971A0"/>
    <w:rsid w:val="008A06D2"/>
    <w:rsid w:val="008A07B2"/>
    <w:rsid w:val="008A1182"/>
    <w:rsid w:val="008A11AB"/>
    <w:rsid w:val="008A1228"/>
    <w:rsid w:val="008A191B"/>
    <w:rsid w:val="008A1A06"/>
    <w:rsid w:val="008A1BC4"/>
    <w:rsid w:val="008A261D"/>
    <w:rsid w:val="008A2AAF"/>
    <w:rsid w:val="008A2F43"/>
    <w:rsid w:val="008A36D3"/>
    <w:rsid w:val="008A3902"/>
    <w:rsid w:val="008A44EC"/>
    <w:rsid w:val="008A4651"/>
    <w:rsid w:val="008A4CDF"/>
    <w:rsid w:val="008A50DF"/>
    <w:rsid w:val="008A5336"/>
    <w:rsid w:val="008A6055"/>
    <w:rsid w:val="008A6AF4"/>
    <w:rsid w:val="008A6C1D"/>
    <w:rsid w:val="008A77E7"/>
    <w:rsid w:val="008B0941"/>
    <w:rsid w:val="008B0F85"/>
    <w:rsid w:val="008B1039"/>
    <w:rsid w:val="008B296D"/>
    <w:rsid w:val="008B2C59"/>
    <w:rsid w:val="008B30C7"/>
    <w:rsid w:val="008B3558"/>
    <w:rsid w:val="008B3B46"/>
    <w:rsid w:val="008B4213"/>
    <w:rsid w:val="008B4472"/>
    <w:rsid w:val="008B49FA"/>
    <w:rsid w:val="008B52A8"/>
    <w:rsid w:val="008B57AB"/>
    <w:rsid w:val="008B5955"/>
    <w:rsid w:val="008B5972"/>
    <w:rsid w:val="008B5DB0"/>
    <w:rsid w:val="008B6137"/>
    <w:rsid w:val="008B61E9"/>
    <w:rsid w:val="008B62F8"/>
    <w:rsid w:val="008B6608"/>
    <w:rsid w:val="008B6780"/>
    <w:rsid w:val="008B6A42"/>
    <w:rsid w:val="008B6AC7"/>
    <w:rsid w:val="008B76B8"/>
    <w:rsid w:val="008C0BD3"/>
    <w:rsid w:val="008C0CE1"/>
    <w:rsid w:val="008C1C03"/>
    <w:rsid w:val="008C1C34"/>
    <w:rsid w:val="008C212B"/>
    <w:rsid w:val="008C2F15"/>
    <w:rsid w:val="008C2F35"/>
    <w:rsid w:val="008C30A0"/>
    <w:rsid w:val="008C3CE0"/>
    <w:rsid w:val="008C3E26"/>
    <w:rsid w:val="008C4462"/>
    <w:rsid w:val="008C55C6"/>
    <w:rsid w:val="008C5763"/>
    <w:rsid w:val="008C5A8E"/>
    <w:rsid w:val="008C5DB0"/>
    <w:rsid w:val="008C61E0"/>
    <w:rsid w:val="008C6918"/>
    <w:rsid w:val="008C7352"/>
    <w:rsid w:val="008C7382"/>
    <w:rsid w:val="008C75DE"/>
    <w:rsid w:val="008C76E5"/>
    <w:rsid w:val="008C778D"/>
    <w:rsid w:val="008C7811"/>
    <w:rsid w:val="008C7D88"/>
    <w:rsid w:val="008D08D9"/>
    <w:rsid w:val="008D0925"/>
    <w:rsid w:val="008D0DDD"/>
    <w:rsid w:val="008D1079"/>
    <w:rsid w:val="008D1635"/>
    <w:rsid w:val="008D19F2"/>
    <w:rsid w:val="008D1BAD"/>
    <w:rsid w:val="008D1E11"/>
    <w:rsid w:val="008D1E53"/>
    <w:rsid w:val="008D2B0C"/>
    <w:rsid w:val="008D32F1"/>
    <w:rsid w:val="008D339E"/>
    <w:rsid w:val="008D350B"/>
    <w:rsid w:val="008D4313"/>
    <w:rsid w:val="008D4367"/>
    <w:rsid w:val="008D456D"/>
    <w:rsid w:val="008D466A"/>
    <w:rsid w:val="008D479B"/>
    <w:rsid w:val="008D4AB2"/>
    <w:rsid w:val="008D4C86"/>
    <w:rsid w:val="008D53E3"/>
    <w:rsid w:val="008D5731"/>
    <w:rsid w:val="008D5A8F"/>
    <w:rsid w:val="008D69B4"/>
    <w:rsid w:val="008D6DB8"/>
    <w:rsid w:val="008D7E54"/>
    <w:rsid w:val="008D7FDD"/>
    <w:rsid w:val="008E02D7"/>
    <w:rsid w:val="008E0F1E"/>
    <w:rsid w:val="008E1822"/>
    <w:rsid w:val="008E187C"/>
    <w:rsid w:val="008E1B79"/>
    <w:rsid w:val="008E2F9A"/>
    <w:rsid w:val="008E3351"/>
    <w:rsid w:val="008E33E4"/>
    <w:rsid w:val="008E436A"/>
    <w:rsid w:val="008E4392"/>
    <w:rsid w:val="008E4E79"/>
    <w:rsid w:val="008E51DE"/>
    <w:rsid w:val="008E546D"/>
    <w:rsid w:val="008E57C4"/>
    <w:rsid w:val="008E5883"/>
    <w:rsid w:val="008E5D1B"/>
    <w:rsid w:val="008E5F02"/>
    <w:rsid w:val="008E67A5"/>
    <w:rsid w:val="008E6E0B"/>
    <w:rsid w:val="008E6EF7"/>
    <w:rsid w:val="008E71A5"/>
    <w:rsid w:val="008E727A"/>
    <w:rsid w:val="008E7530"/>
    <w:rsid w:val="008E7763"/>
    <w:rsid w:val="008E7CB5"/>
    <w:rsid w:val="008E7DF5"/>
    <w:rsid w:val="008F0A70"/>
    <w:rsid w:val="008F0B5F"/>
    <w:rsid w:val="008F0C2D"/>
    <w:rsid w:val="008F0FB8"/>
    <w:rsid w:val="008F1695"/>
    <w:rsid w:val="008F2435"/>
    <w:rsid w:val="008F28B6"/>
    <w:rsid w:val="008F29A5"/>
    <w:rsid w:val="008F302C"/>
    <w:rsid w:val="008F36B5"/>
    <w:rsid w:val="008F36B6"/>
    <w:rsid w:val="008F3A7D"/>
    <w:rsid w:val="008F3CEF"/>
    <w:rsid w:val="008F42EC"/>
    <w:rsid w:val="008F43DA"/>
    <w:rsid w:val="008F4FA1"/>
    <w:rsid w:val="008F4FC3"/>
    <w:rsid w:val="008F5406"/>
    <w:rsid w:val="008F5A20"/>
    <w:rsid w:val="008F5D65"/>
    <w:rsid w:val="008F600A"/>
    <w:rsid w:val="008F611D"/>
    <w:rsid w:val="008F69C0"/>
    <w:rsid w:val="008F69F8"/>
    <w:rsid w:val="008F6B95"/>
    <w:rsid w:val="008F74FF"/>
    <w:rsid w:val="008F79AE"/>
    <w:rsid w:val="008F7CB3"/>
    <w:rsid w:val="009009C4"/>
    <w:rsid w:val="00900CC6"/>
    <w:rsid w:val="00900CD9"/>
    <w:rsid w:val="00900EFD"/>
    <w:rsid w:val="009014C3"/>
    <w:rsid w:val="00901F25"/>
    <w:rsid w:val="00902363"/>
    <w:rsid w:val="009031F5"/>
    <w:rsid w:val="00903366"/>
    <w:rsid w:val="009037F2"/>
    <w:rsid w:val="00903B29"/>
    <w:rsid w:val="009043E9"/>
    <w:rsid w:val="00904964"/>
    <w:rsid w:val="00904DB7"/>
    <w:rsid w:val="00905269"/>
    <w:rsid w:val="00906073"/>
    <w:rsid w:val="009061B8"/>
    <w:rsid w:val="009065DA"/>
    <w:rsid w:val="00906826"/>
    <w:rsid w:val="009074EA"/>
    <w:rsid w:val="00910A3E"/>
    <w:rsid w:val="00910D2E"/>
    <w:rsid w:val="00911065"/>
    <w:rsid w:val="00911EB1"/>
    <w:rsid w:val="0091261B"/>
    <w:rsid w:val="00912879"/>
    <w:rsid w:val="00912CC4"/>
    <w:rsid w:val="00912E39"/>
    <w:rsid w:val="00913135"/>
    <w:rsid w:val="009136FD"/>
    <w:rsid w:val="009140CB"/>
    <w:rsid w:val="00914E5F"/>
    <w:rsid w:val="00915870"/>
    <w:rsid w:val="00915C5E"/>
    <w:rsid w:val="0091679C"/>
    <w:rsid w:val="00916B8E"/>
    <w:rsid w:val="0091755B"/>
    <w:rsid w:val="00917B83"/>
    <w:rsid w:val="00920065"/>
    <w:rsid w:val="0092022E"/>
    <w:rsid w:val="0092086D"/>
    <w:rsid w:val="00920BDF"/>
    <w:rsid w:val="00920E61"/>
    <w:rsid w:val="00920FFE"/>
    <w:rsid w:val="00921B4B"/>
    <w:rsid w:val="00922038"/>
    <w:rsid w:val="00922CD7"/>
    <w:rsid w:val="00922E29"/>
    <w:rsid w:val="00923701"/>
    <w:rsid w:val="00923974"/>
    <w:rsid w:val="00923A99"/>
    <w:rsid w:val="00924C4F"/>
    <w:rsid w:val="00924FA2"/>
    <w:rsid w:val="00924FE1"/>
    <w:rsid w:val="009254ED"/>
    <w:rsid w:val="00925968"/>
    <w:rsid w:val="00925A6B"/>
    <w:rsid w:val="00925B60"/>
    <w:rsid w:val="00925C82"/>
    <w:rsid w:val="00925F34"/>
    <w:rsid w:val="00925FB9"/>
    <w:rsid w:val="00926A4F"/>
    <w:rsid w:val="00926C51"/>
    <w:rsid w:val="00926CE5"/>
    <w:rsid w:val="00926E87"/>
    <w:rsid w:val="009275F6"/>
    <w:rsid w:val="00931153"/>
    <w:rsid w:val="009312AA"/>
    <w:rsid w:val="00932DF2"/>
    <w:rsid w:val="00933024"/>
    <w:rsid w:val="009331E3"/>
    <w:rsid w:val="009334AA"/>
    <w:rsid w:val="00933D54"/>
    <w:rsid w:val="0093418A"/>
    <w:rsid w:val="00934A5C"/>
    <w:rsid w:val="00935494"/>
    <w:rsid w:val="00935969"/>
    <w:rsid w:val="009360D1"/>
    <w:rsid w:val="00936843"/>
    <w:rsid w:val="00936C4C"/>
    <w:rsid w:val="00937024"/>
    <w:rsid w:val="00937249"/>
    <w:rsid w:val="00937320"/>
    <w:rsid w:val="00937A04"/>
    <w:rsid w:val="00937B11"/>
    <w:rsid w:val="00937CF8"/>
    <w:rsid w:val="00937FE4"/>
    <w:rsid w:val="00940064"/>
    <w:rsid w:val="00941CAE"/>
    <w:rsid w:val="00942936"/>
    <w:rsid w:val="00942A00"/>
    <w:rsid w:val="00942F2B"/>
    <w:rsid w:val="009435EE"/>
    <w:rsid w:val="00943791"/>
    <w:rsid w:val="0094474F"/>
    <w:rsid w:val="00944890"/>
    <w:rsid w:val="00945DEF"/>
    <w:rsid w:val="00945EFA"/>
    <w:rsid w:val="00946E3E"/>
    <w:rsid w:val="00946F08"/>
    <w:rsid w:val="00946FFB"/>
    <w:rsid w:val="00947820"/>
    <w:rsid w:val="0094785A"/>
    <w:rsid w:val="00947A19"/>
    <w:rsid w:val="00947AE4"/>
    <w:rsid w:val="00950942"/>
    <w:rsid w:val="009509CE"/>
    <w:rsid w:val="00952020"/>
    <w:rsid w:val="0095254D"/>
    <w:rsid w:val="00952776"/>
    <w:rsid w:val="00952979"/>
    <w:rsid w:val="00952B39"/>
    <w:rsid w:val="00952CBD"/>
    <w:rsid w:val="009532F0"/>
    <w:rsid w:val="009534A8"/>
    <w:rsid w:val="00953D7B"/>
    <w:rsid w:val="00953D8A"/>
    <w:rsid w:val="0095437D"/>
    <w:rsid w:val="00954ABB"/>
    <w:rsid w:val="00954B2F"/>
    <w:rsid w:val="00954F87"/>
    <w:rsid w:val="00955AF5"/>
    <w:rsid w:val="00955BE3"/>
    <w:rsid w:val="009571A7"/>
    <w:rsid w:val="00957AFB"/>
    <w:rsid w:val="00957D1A"/>
    <w:rsid w:val="00957FFB"/>
    <w:rsid w:val="0096051D"/>
    <w:rsid w:val="00960597"/>
    <w:rsid w:val="00961152"/>
    <w:rsid w:val="00961634"/>
    <w:rsid w:val="00961746"/>
    <w:rsid w:val="00961CC8"/>
    <w:rsid w:val="00962370"/>
    <w:rsid w:val="0096245A"/>
    <w:rsid w:val="009624AF"/>
    <w:rsid w:val="0096292F"/>
    <w:rsid w:val="0096299B"/>
    <w:rsid w:val="00963552"/>
    <w:rsid w:val="009638EA"/>
    <w:rsid w:val="00963EF6"/>
    <w:rsid w:val="00965133"/>
    <w:rsid w:val="009651D9"/>
    <w:rsid w:val="00965452"/>
    <w:rsid w:val="00965E0C"/>
    <w:rsid w:val="00965EBF"/>
    <w:rsid w:val="00966605"/>
    <w:rsid w:val="009669D6"/>
    <w:rsid w:val="00966B3C"/>
    <w:rsid w:val="0096735E"/>
    <w:rsid w:val="009674EC"/>
    <w:rsid w:val="00967991"/>
    <w:rsid w:val="00967CA6"/>
    <w:rsid w:val="00970144"/>
    <w:rsid w:val="00970AA2"/>
    <w:rsid w:val="00970DCC"/>
    <w:rsid w:val="00971250"/>
    <w:rsid w:val="00971451"/>
    <w:rsid w:val="0097198B"/>
    <w:rsid w:val="00971D27"/>
    <w:rsid w:val="009727D4"/>
    <w:rsid w:val="00972BC0"/>
    <w:rsid w:val="0097365C"/>
    <w:rsid w:val="009736E3"/>
    <w:rsid w:val="00973C63"/>
    <w:rsid w:val="00974484"/>
    <w:rsid w:val="00974627"/>
    <w:rsid w:val="00974C05"/>
    <w:rsid w:val="00974C2D"/>
    <w:rsid w:val="009754DB"/>
    <w:rsid w:val="00975751"/>
    <w:rsid w:val="00975752"/>
    <w:rsid w:val="00976210"/>
    <w:rsid w:val="00976257"/>
    <w:rsid w:val="009770DC"/>
    <w:rsid w:val="00977502"/>
    <w:rsid w:val="00977611"/>
    <w:rsid w:val="009801A7"/>
    <w:rsid w:val="00980220"/>
    <w:rsid w:val="00980502"/>
    <w:rsid w:val="00981113"/>
    <w:rsid w:val="00981172"/>
    <w:rsid w:val="009819BB"/>
    <w:rsid w:val="00981C33"/>
    <w:rsid w:val="00981CB3"/>
    <w:rsid w:val="009822D3"/>
    <w:rsid w:val="00982CEE"/>
    <w:rsid w:val="00982FDB"/>
    <w:rsid w:val="0098303D"/>
    <w:rsid w:val="00983634"/>
    <w:rsid w:val="00985F66"/>
    <w:rsid w:val="009867FA"/>
    <w:rsid w:val="00987E8A"/>
    <w:rsid w:val="00987F8C"/>
    <w:rsid w:val="009909FA"/>
    <w:rsid w:val="00990D10"/>
    <w:rsid w:val="00990E40"/>
    <w:rsid w:val="00991333"/>
    <w:rsid w:val="009919A5"/>
    <w:rsid w:val="009926ED"/>
    <w:rsid w:val="00992838"/>
    <w:rsid w:val="00992A8A"/>
    <w:rsid w:val="009930D9"/>
    <w:rsid w:val="0099324E"/>
    <w:rsid w:val="009932C9"/>
    <w:rsid w:val="00993BA2"/>
    <w:rsid w:val="00993CDC"/>
    <w:rsid w:val="0099464C"/>
    <w:rsid w:val="00994C0F"/>
    <w:rsid w:val="00994D2E"/>
    <w:rsid w:val="0099514B"/>
    <w:rsid w:val="0099583E"/>
    <w:rsid w:val="00995E6D"/>
    <w:rsid w:val="0099638F"/>
    <w:rsid w:val="00997093"/>
    <w:rsid w:val="0099740B"/>
    <w:rsid w:val="00997C09"/>
    <w:rsid w:val="00997DCD"/>
    <w:rsid w:val="009A01A5"/>
    <w:rsid w:val="009A042C"/>
    <w:rsid w:val="009A1314"/>
    <w:rsid w:val="009A1888"/>
    <w:rsid w:val="009A20CA"/>
    <w:rsid w:val="009A2125"/>
    <w:rsid w:val="009A22A4"/>
    <w:rsid w:val="009A22EB"/>
    <w:rsid w:val="009A28D3"/>
    <w:rsid w:val="009A2BCD"/>
    <w:rsid w:val="009A35E3"/>
    <w:rsid w:val="009A3AB5"/>
    <w:rsid w:val="009A4358"/>
    <w:rsid w:val="009A458A"/>
    <w:rsid w:val="009A4899"/>
    <w:rsid w:val="009A4A0D"/>
    <w:rsid w:val="009A4C75"/>
    <w:rsid w:val="009A4D25"/>
    <w:rsid w:val="009A5C15"/>
    <w:rsid w:val="009A60BB"/>
    <w:rsid w:val="009A6652"/>
    <w:rsid w:val="009A7085"/>
    <w:rsid w:val="009A7203"/>
    <w:rsid w:val="009A7235"/>
    <w:rsid w:val="009A7833"/>
    <w:rsid w:val="009A7C74"/>
    <w:rsid w:val="009B0818"/>
    <w:rsid w:val="009B0D5B"/>
    <w:rsid w:val="009B1211"/>
    <w:rsid w:val="009B1489"/>
    <w:rsid w:val="009B15BE"/>
    <w:rsid w:val="009B15D6"/>
    <w:rsid w:val="009B1755"/>
    <w:rsid w:val="009B30CA"/>
    <w:rsid w:val="009B3563"/>
    <w:rsid w:val="009B3723"/>
    <w:rsid w:val="009B4F71"/>
    <w:rsid w:val="009B527A"/>
    <w:rsid w:val="009B574B"/>
    <w:rsid w:val="009B6459"/>
    <w:rsid w:val="009B69A7"/>
    <w:rsid w:val="009B6C29"/>
    <w:rsid w:val="009B743D"/>
    <w:rsid w:val="009B764D"/>
    <w:rsid w:val="009B7A89"/>
    <w:rsid w:val="009C0A80"/>
    <w:rsid w:val="009C0E34"/>
    <w:rsid w:val="009C0F2A"/>
    <w:rsid w:val="009C122F"/>
    <w:rsid w:val="009C1573"/>
    <w:rsid w:val="009C1929"/>
    <w:rsid w:val="009C1C4E"/>
    <w:rsid w:val="009C238F"/>
    <w:rsid w:val="009C23B1"/>
    <w:rsid w:val="009C2A55"/>
    <w:rsid w:val="009C2F00"/>
    <w:rsid w:val="009C2F3E"/>
    <w:rsid w:val="009C3153"/>
    <w:rsid w:val="009C338D"/>
    <w:rsid w:val="009C467F"/>
    <w:rsid w:val="009C48E5"/>
    <w:rsid w:val="009C4CF1"/>
    <w:rsid w:val="009C5576"/>
    <w:rsid w:val="009C55A3"/>
    <w:rsid w:val="009C5B33"/>
    <w:rsid w:val="009C5BB4"/>
    <w:rsid w:val="009C5E35"/>
    <w:rsid w:val="009C5E92"/>
    <w:rsid w:val="009C5FFA"/>
    <w:rsid w:val="009C60C9"/>
    <w:rsid w:val="009C6E62"/>
    <w:rsid w:val="009C78A6"/>
    <w:rsid w:val="009C7EA1"/>
    <w:rsid w:val="009C7FEA"/>
    <w:rsid w:val="009D01E7"/>
    <w:rsid w:val="009D077C"/>
    <w:rsid w:val="009D1530"/>
    <w:rsid w:val="009D1D44"/>
    <w:rsid w:val="009D27F7"/>
    <w:rsid w:val="009D28EA"/>
    <w:rsid w:val="009D3176"/>
    <w:rsid w:val="009D34C7"/>
    <w:rsid w:val="009D3DE6"/>
    <w:rsid w:val="009D4217"/>
    <w:rsid w:val="009D4376"/>
    <w:rsid w:val="009D48DC"/>
    <w:rsid w:val="009D4D92"/>
    <w:rsid w:val="009D504F"/>
    <w:rsid w:val="009D53EC"/>
    <w:rsid w:val="009D544E"/>
    <w:rsid w:val="009D6913"/>
    <w:rsid w:val="009D726E"/>
    <w:rsid w:val="009D72BE"/>
    <w:rsid w:val="009D7590"/>
    <w:rsid w:val="009D7880"/>
    <w:rsid w:val="009D7A51"/>
    <w:rsid w:val="009E000B"/>
    <w:rsid w:val="009E052C"/>
    <w:rsid w:val="009E0E64"/>
    <w:rsid w:val="009E1862"/>
    <w:rsid w:val="009E1B84"/>
    <w:rsid w:val="009E20B1"/>
    <w:rsid w:val="009E22C2"/>
    <w:rsid w:val="009E2447"/>
    <w:rsid w:val="009E29A7"/>
    <w:rsid w:val="009E3CF7"/>
    <w:rsid w:val="009E3ED5"/>
    <w:rsid w:val="009E42AB"/>
    <w:rsid w:val="009E4D26"/>
    <w:rsid w:val="009E4EB0"/>
    <w:rsid w:val="009E59BB"/>
    <w:rsid w:val="009E5B0E"/>
    <w:rsid w:val="009E5C7C"/>
    <w:rsid w:val="009E67B9"/>
    <w:rsid w:val="009E743E"/>
    <w:rsid w:val="009E77D5"/>
    <w:rsid w:val="009E7EF1"/>
    <w:rsid w:val="009F05C9"/>
    <w:rsid w:val="009F085B"/>
    <w:rsid w:val="009F1610"/>
    <w:rsid w:val="009F1D4D"/>
    <w:rsid w:val="009F275C"/>
    <w:rsid w:val="009F29BE"/>
    <w:rsid w:val="009F2A63"/>
    <w:rsid w:val="009F31D7"/>
    <w:rsid w:val="009F3E10"/>
    <w:rsid w:val="009F3F0F"/>
    <w:rsid w:val="009F410C"/>
    <w:rsid w:val="009F46F5"/>
    <w:rsid w:val="009F55EC"/>
    <w:rsid w:val="009F5F16"/>
    <w:rsid w:val="009F62A3"/>
    <w:rsid w:val="009F69C8"/>
    <w:rsid w:val="009F6B4C"/>
    <w:rsid w:val="009F6E8F"/>
    <w:rsid w:val="009F733A"/>
    <w:rsid w:val="009F7EAD"/>
    <w:rsid w:val="00A0005F"/>
    <w:rsid w:val="00A0038B"/>
    <w:rsid w:val="00A0039D"/>
    <w:rsid w:val="00A003C1"/>
    <w:rsid w:val="00A01962"/>
    <w:rsid w:val="00A02E71"/>
    <w:rsid w:val="00A03DA2"/>
    <w:rsid w:val="00A04187"/>
    <w:rsid w:val="00A0493E"/>
    <w:rsid w:val="00A04FC2"/>
    <w:rsid w:val="00A051CB"/>
    <w:rsid w:val="00A051DF"/>
    <w:rsid w:val="00A05932"/>
    <w:rsid w:val="00A06F7A"/>
    <w:rsid w:val="00A07257"/>
    <w:rsid w:val="00A076B1"/>
    <w:rsid w:val="00A07805"/>
    <w:rsid w:val="00A07E18"/>
    <w:rsid w:val="00A10B1C"/>
    <w:rsid w:val="00A10ED2"/>
    <w:rsid w:val="00A11159"/>
    <w:rsid w:val="00A11255"/>
    <w:rsid w:val="00A1275E"/>
    <w:rsid w:val="00A129CD"/>
    <w:rsid w:val="00A13066"/>
    <w:rsid w:val="00A13075"/>
    <w:rsid w:val="00A1334D"/>
    <w:rsid w:val="00A13D3E"/>
    <w:rsid w:val="00A14024"/>
    <w:rsid w:val="00A14939"/>
    <w:rsid w:val="00A14FEC"/>
    <w:rsid w:val="00A15654"/>
    <w:rsid w:val="00A15882"/>
    <w:rsid w:val="00A159F8"/>
    <w:rsid w:val="00A15F92"/>
    <w:rsid w:val="00A16526"/>
    <w:rsid w:val="00A167A7"/>
    <w:rsid w:val="00A1768E"/>
    <w:rsid w:val="00A176CE"/>
    <w:rsid w:val="00A178DE"/>
    <w:rsid w:val="00A21409"/>
    <w:rsid w:val="00A21515"/>
    <w:rsid w:val="00A21624"/>
    <w:rsid w:val="00A21D95"/>
    <w:rsid w:val="00A22163"/>
    <w:rsid w:val="00A2221C"/>
    <w:rsid w:val="00A226D2"/>
    <w:rsid w:val="00A229D4"/>
    <w:rsid w:val="00A2302E"/>
    <w:rsid w:val="00A234AD"/>
    <w:rsid w:val="00A23A68"/>
    <w:rsid w:val="00A23A87"/>
    <w:rsid w:val="00A24196"/>
    <w:rsid w:val="00A253AD"/>
    <w:rsid w:val="00A258B1"/>
    <w:rsid w:val="00A25A8B"/>
    <w:rsid w:val="00A26363"/>
    <w:rsid w:val="00A265FA"/>
    <w:rsid w:val="00A2660B"/>
    <w:rsid w:val="00A2692E"/>
    <w:rsid w:val="00A27C8E"/>
    <w:rsid w:val="00A302E5"/>
    <w:rsid w:val="00A3087E"/>
    <w:rsid w:val="00A30E72"/>
    <w:rsid w:val="00A312EF"/>
    <w:rsid w:val="00A3170A"/>
    <w:rsid w:val="00A3187E"/>
    <w:rsid w:val="00A31FE7"/>
    <w:rsid w:val="00A3255D"/>
    <w:rsid w:val="00A32D3C"/>
    <w:rsid w:val="00A33533"/>
    <w:rsid w:val="00A337B7"/>
    <w:rsid w:val="00A33AC0"/>
    <w:rsid w:val="00A33DA4"/>
    <w:rsid w:val="00A34125"/>
    <w:rsid w:val="00A34C2D"/>
    <w:rsid w:val="00A35151"/>
    <w:rsid w:val="00A36017"/>
    <w:rsid w:val="00A36457"/>
    <w:rsid w:val="00A36A36"/>
    <w:rsid w:val="00A372FA"/>
    <w:rsid w:val="00A4057F"/>
    <w:rsid w:val="00A40923"/>
    <w:rsid w:val="00A40D79"/>
    <w:rsid w:val="00A40EB1"/>
    <w:rsid w:val="00A4165E"/>
    <w:rsid w:val="00A4285D"/>
    <w:rsid w:val="00A42C60"/>
    <w:rsid w:val="00A43599"/>
    <w:rsid w:val="00A44D63"/>
    <w:rsid w:val="00A44F05"/>
    <w:rsid w:val="00A454F7"/>
    <w:rsid w:val="00A4650C"/>
    <w:rsid w:val="00A466E3"/>
    <w:rsid w:val="00A472ED"/>
    <w:rsid w:val="00A47834"/>
    <w:rsid w:val="00A47A5A"/>
    <w:rsid w:val="00A5026A"/>
    <w:rsid w:val="00A505FC"/>
    <w:rsid w:val="00A5061A"/>
    <w:rsid w:val="00A51276"/>
    <w:rsid w:val="00A51592"/>
    <w:rsid w:val="00A5188D"/>
    <w:rsid w:val="00A5198F"/>
    <w:rsid w:val="00A519B3"/>
    <w:rsid w:val="00A52619"/>
    <w:rsid w:val="00A52B7C"/>
    <w:rsid w:val="00A52C76"/>
    <w:rsid w:val="00A52F76"/>
    <w:rsid w:val="00A53320"/>
    <w:rsid w:val="00A54521"/>
    <w:rsid w:val="00A54BA8"/>
    <w:rsid w:val="00A551C6"/>
    <w:rsid w:val="00A554D1"/>
    <w:rsid w:val="00A556D8"/>
    <w:rsid w:val="00A558D3"/>
    <w:rsid w:val="00A565B6"/>
    <w:rsid w:val="00A57133"/>
    <w:rsid w:val="00A57413"/>
    <w:rsid w:val="00A5786B"/>
    <w:rsid w:val="00A57994"/>
    <w:rsid w:val="00A57C68"/>
    <w:rsid w:val="00A57CDF"/>
    <w:rsid w:val="00A601FC"/>
    <w:rsid w:val="00A60F0B"/>
    <w:rsid w:val="00A6111E"/>
    <w:rsid w:val="00A61D91"/>
    <w:rsid w:val="00A61F5F"/>
    <w:rsid w:val="00A623E9"/>
    <w:rsid w:val="00A627CC"/>
    <w:rsid w:val="00A63D77"/>
    <w:rsid w:val="00A63D8B"/>
    <w:rsid w:val="00A641AF"/>
    <w:rsid w:val="00A64BE8"/>
    <w:rsid w:val="00A65C50"/>
    <w:rsid w:val="00A66440"/>
    <w:rsid w:val="00A66B87"/>
    <w:rsid w:val="00A67271"/>
    <w:rsid w:val="00A67A87"/>
    <w:rsid w:val="00A67BD1"/>
    <w:rsid w:val="00A67D41"/>
    <w:rsid w:val="00A7027B"/>
    <w:rsid w:val="00A7195D"/>
    <w:rsid w:val="00A71A85"/>
    <w:rsid w:val="00A721D2"/>
    <w:rsid w:val="00A72D64"/>
    <w:rsid w:val="00A7316A"/>
    <w:rsid w:val="00A73989"/>
    <w:rsid w:val="00A73C8F"/>
    <w:rsid w:val="00A74064"/>
    <w:rsid w:val="00A740AF"/>
    <w:rsid w:val="00A740E7"/>
    <w:rsid w:val="00A74E83"/>
    <w:rsid w:val="00A75217"/>
    <w:rsid w:val="00A75EBA"/>
    <w:rsid w:val="00A760EF"/>
    <w:rsid w:val="00A76460"/>
    <w:rsid w:val="00A766F2"/>
    <w:rsid w:val="00A76821"/>
    <w:rsid w:val="00A76A3E"/>
    <w:rsid w:val="00A76ACC"/>
    <w:rsid w:val="00A7720E"/>
    <w:rsid w:val="00A77239"/>
    <w:rsid w:val="00A77894"/>
    <w:rsid w:val="00A80026"/>
    <w:rsid w:val="00A804C9"/>
    <w:rsid w:val="00A818BF"/>
    <w:rsid w:val="00A8198E"/>
    <w:rsid w:val="00A819EC"/>
    <w:rsid w:val="00A822D5"/>
    <w:rsid w:val="00A82860"/>
    <w:rsid w:val="00A82D5B"/>
    <w:rsid w:val="00A83124"/>
    <w:rsid w:val="00A831F1"/>
    <w:rsid w:val="00A8413F"/>
    <w:rsid w:val="00A8452B"/>
    <w:rsid w:val="00A8504B"/>
    <w:rsid w:val="00A851D2"/>
    <w:rsid w:val="00A8564D"/>
    <w:rsid w:val="00A86082"/>
    <w:rsid w:val="00A861F2"/>
    <w:rsid w:val="00A86228"/>
    <w:rsid w:val="00A8668A"/>
    <w:rsid w:val="00A87330"/>
    <w:rsid w:val="00A876A2"/>
    <w:rsid w:val="00A87706"/>
    <w:rsid w:val="00A87F66"/>
    <w:rsid w:val="00A903AF"/>
    <w:rsid w:val="00A914AD"/>
    <w:rsid w:val="00A924ED"/>
    <w:rsid w:val="00A92B76"/>
    <w:rsid w:val="00A9315E"/>
    <w:rsid w:val="00A932D2"/>
    <w:rsid w:val="00A9451D"/>
    <w:rsid w:val="00A94552"/>
    <w:rsid w:val="00A94E96"/>
    <w:rsid w:val="00A95238"/>
    <w:rsid w:val="00A95869"/>
    <w:rsid w:val="00A95989"/>
    <w:rsid w:val="00A962D1"/>
    <w:rsid w:val="00A96460"/>
    <w:rsid w:val="00A96C54"/>
    <w:rsid w:val="00A96DC9"/>
    <w:rsid w:val="00A97230"/>
    <w:rsid w:val="00AA0211"/>
    <w:rsid w:val="00AA0338"/>
    <w:rsid w:val="00AA0A1D"/>
    <w:rsid w:val="00AA0D3B"/>
    <w:rsid w:val="00AA1183"/>
    <w:rsid w:val="00AA1A4D"/>
    <w:rsid w:val="00AA1B5B"/>
    <w:rsid w:val="00AA1CB8"/>
    <w:rsid w:val="00AA1D76"/>
    <w:rsid w:val="00AA1DBA"/>
    <w:rsid w:val="00AA25DE"/>
    <w:rsid w:val="00AA26AE"/>
    <w:rsid w:val="00AA27B8"/>
    <w:rsid w:val="00AA2A57"/>
    <w:rsid w:val="00AA2A7B"/>
    <w:rsid w:val="00AA2DA4"/>
    <w:rsid w:val="00AA50BF"/>
    <w:rsid w:val="00AA5C5D"/>
    <w:rsid w:val="00AA79C3"/>
    <w:rsid w:val="00AA7A04"/>
    <w:rsid w:val="00AB0D46"/>
    <w:rsid w:val="00AB1083"/>
    <w:rsid w:val="00AB16BB"/>
    <w:rsid w:val="00AB2161"/>
    <w:rsid w:val="00AB23E8"/>
    <w:rsid w:val="00AB242B"/>
    <w:rsid w:val="00AB2790"/>
    <w:rsid w:val="00AB28BB"/>
    <w:rsid w:val="00AB2AC8"/>
    <w:rsid w:val="00AB3830"/>
    <w:rsid w:val="00AB3884"/>
    <w:rsid w:val="00AB3D6A"/>
    <w:rsid w:val="00AB4462"/>
    <w:rsid w:val="00AB4831"/>
    <w:rsid w:val="00AB487C"/>
    <w:rsid w:val="00AB50D7"/>
    <w:rsid w:val="00AB5318"/>
    <w:rsid w:val="00AB535A"/>
    <w:rsid w:val="00AB64E3"/>
    <w:rsid w:val="00AB6CB6"/>
    <w:rsid w:val="00AB719D"/>
    <w:rsid w:val="00AB7372"/>
    <w:rsid w:val="00AC00D9"/>
    <w:rsid w:val="00AC0860"/>
    <w:rsid w:val="00AC14F1"/>
    <w:rsid w:val="00AC17FD"/>
    <w:rsid w:val="00AC19F9"/>
    <w:rsid w:val="00AC1AAF"/>
    <w:rsid w:val="00AC1CA8"/>
    <w:rsid w:val="00AC1E6B"/>
    <w:rsid w:val="00AC1E88"/>
    <w:rsid w:val="00AC226F"/>
    <w:rsid w:val="00AC29A1"/>
    <w:rsid w:val="00AC2BE7"/>
    <w:rsid w:val="00AC3189"/>
    <w:rsid w:val="00AC31ED"/>
    <w:rsid w:val="00AC331C"/>
    <w:rsid w:val="00AC39DA"/>
    <w:rsid w:val="00AC49D7"/>
    <w:rsid w:val="00AC4BDD"/>
    <w:rsid w:val="00AC52FC"/>
    <w:rsid w:val="00AC53AE"/>
    <w:rsid w:val="00AC5BEC"/>
    <w:rsid w:val="00AC5D10"/>
    <w:rsid w:val="00AC6435"/>
    <w:rsid w:val="00AC700E"/>
    <w:rsid w:val="00AC70C1"/>
    <w:rsid w:val="00AC7241"/>
    <w:rsid w:val="00AC73B1"/>
    <w:rsid w:val="00AC788A"/>
    <w:rsid w:val="00AC7969"/>
    <w:rsid w:val="00AD01E5"/>
    <w:rsid w:val="00AD0B63"/>
    <w:rsid w:val="00AD0BB8"/>
    <w:rsid w:val="00AD1E0E"/>
    <w:rsid w:val="00AD2222"/>
    <w:rsid w:val="00AD29D7"/>
    <w:rsid w:val="00AD2E9F"/>
    <w:rsid w:val="00AD30C4"/>
    <w:rsid w:val="00AD3768"/>
    <w:rsid w:val="00AD37A8"/>
    <w:rsid w:val="00AD3EB5"/>
    <w:rsid w:val="00AD3F0F"/>
    <w:rsid w:val="00AD3F52"/>
    <w:rsid w:val="00AD43D9"/>
    <w:rsid w:val="00AD49AC"/>
    <w:rsid w:val="00AD4B5D"/>
    <w:rsid w:val="00AD5001"/>
    <w:rsid w:val="00AD61B8"/>
    <w:rsid w:val="00AD6C49"/>
    <w:rsid w:val="00AD717D"/>
    <w:rsid w:val="00AE03E1"/>
    <w:rsid w:val="00AE194C"/>
    <w:rsid w:val="00AE2105"/>
    <w:rsid w:val="00AE27A4"/>
    <w:rsid w:val="00AE2ED6"/>
    <w:rsid w:val="00AE3057"/>
    <w:rsid w:val="00AE3570"/>
    <w:rsid w:val="00AE3A41"/>
    <w:rsid w:val="00AE3B2A"/>
    <w:rsid w:val="00AE3E3B"/>
    <w:rsid w:val="00AE4113"/>
    <w:rsid w:val="00AE564F"/>
    <w:rsid w:val="00AE5DFD"/>
    <w:rsid w:val="00AE623D"/>
    <w:rsid w:val="00AE68AB"/>
    <w:rsid w:val="00AE6CE0"/>
    <w:rsid w:val="00AE71FC"/>
    <w:rsid w:val="00AE72C6"/>
    <w:rsid w:val="00AE767D"/>
    <w:rsid w:val="00AE7E0E"/>
    <w:rsid w:val="00AE7E41"/>
    <w:rsid w:val="00AF017B"/>
    <w:rsid w:val="00AF04AF"/>
    <w:rsid w:val="00AF0BC8"/>
    <w:rsid w:val="00AF104D"/>
    <w:rsid w:val="00AF1079"/>
    <w:rsid w:val="00AF1409"/>
    <w:rsid w:val="00AF274F"/>
    <w:rsid w:val="00AF3D58"/>
    <w:rsid w:val="00AF3DC9"/>
    <w:rsid w:val="00AF4F72"/>
    <w:rsid w:val="00AF5892"/>
    <w:rsid w:val="00AF5A24"/>
    <w:rsid w:val="00AF60B6"/>
    <w:rsid w:val="00AF6937"/>
    <w:rsid w:val="00AF70B5"/>
    <w:rsid w:val="00AF7119"/>
    <w:rsid w:val="00AF7B15"/>
    <w:rsid w:val="00AF7D6D"/>
    <w:rsid w:val="00B005F8"/>
    <w:rsid w:val="00B00701"/>
    <w:rsid w:val="00B0071D"/>
    <w:rsid w:val="00B01CD0"/>
    <w:rsid w:val="00B0216F"/>
    <w:rsid w:val="00B026BC"/>
    <w:rsid w:val="00B02AC4"/>
    <w:rsid w:val="00B0400F"/>
    <w:rsid w:val="00B04044"/>
    <w:rsid w:val="00B0405C"/>
    <w:rsid w:val="00B041B6"/>
    <w:rsid w:val="00B04219"/>
    <w:rsid w:val="00B04738"/>
    <w:rsid w:val="00B04752"/>
    <w:rsid w:val="00B04843"/>
    <w:rsid w:val="00B04A83"/>
    <w:rsid w:val="00B04BCC"/>
    <w:rsid w:val="00B05092"/>
    <w:rsid w:val="00B0519F"/>
    <w:rsid w:val="00B052EE"/>
    <w:rsid w:val="00B055F3"/>
    <w:rsid w:val="00B056D8"/>
    <w:rsid w:val="00B05961"/>
    <w:rsid w:val="00B05B98"/>
    <w:rsid w:val="00B06269"/>
    <w:rsid w:val="00B071AF"/>
    <w:rsid w:val="00B100AE"/>
    <w:rsid w:val="00B105BA"/>
    <w:rsid w:val="00B114A4"/>
    <w:rsid w:val="00B1162E"/>
    <w:rsid w:val="00B11E7C"/>
    <w:rsid w:val="00B1257A"/>
    <w:rsid w:val="00B12FFE"/>
    <w:rsid w:val="00B130AB"/>
    <w:rsid w:val="00B13CF6"/>
    <w:rsid w:val="00B146D2"/>
    <w:rsid w:val="00B14733"/>
    <w:rsid w:val="00B14774"/>
    <w:rsid w:val="00B14AD0"/>
    <w:rsid w:val="00B14E19"/>
    <w:rsid w:val="00B1519F"/>
    <w:rsid w:val="00B154D4"/>
    <w:rsid w:val="00B15FB1"/>
    <w:rsid w:val="00B164BE"/>
    <w:rsid w:val="00B16A79"/>
    <w:rsid w:val="00B16F12"/>
    <w:rsid w:val="00B174F8"/>
    <w:rsid w:val="00B1797E"/>
    <w:rsid w:val="00B17EC8"/>
    <w:rsid w:val="00B205BF"/>
    <w:rsid w:val="00B20A39"/>
    <w:rsid w:val="00B20E65"/>
    <w:rsid w:val="00B20FB7"/>
    <w:rsid w:val="00B21182"/>
    <w:rsid w:val="00B214C8"/>
    <w:rsid w:val="00B21EC9"/>
    <w:rsid w:val="00B22A8C"/>
    <w:rsid w:val="00B22CA3"/>
    <w:rsid w:val="00B231DE"/>
    <w:rsid w:val="00B23CC0"/>
    <w:rsid w:val="00B24040"/>
    <w:rsid w:val="00B2451E"/>
    <w:rsid w:val="00B24589"/>
    <w:rsid w:val="00B250E5"/>
    <w:rsid w:val="00B25437"/>
    <w:rsid w:val="00B254AA"/>
    <w:rsid w:val="00B25633"/>
    <w:rsid w:val="00B274EF"/>
    <w:rsid w:val="00B27720"/>
    <w:rsid w:val="00B27A31"/>
    <w:rsid w:val="00B27D5D"/>
    <w:rsid w:val="00B3079C"/>
    <w:rsid w:val="00B3138F"/>
    <w:rsid w:val="00B3158C"/>
    <w:rsid w:val="00B3208B"/>
    <w:rsid w:val="00B3210B"/>
    <w:rsid w:val="00B32326"/>
    <w:rsid w:val="00B323F5"/>
    <w:rsid w:val="00B327B5"/>
    <w:rsid w:val="00B32FE5"/>
    <w:rsid w:val="00B33C79"/>
    <w:rsid w:val="00B34067"/>
    <w:rsid w:val="00B341F1"/>
    <w:rsid w:val="00B345F6"/>
    <w:rsid w:val="00B34765"/>
    <w:rsid w:val="00B34DDE"/>
    <w:rsid w:val="00B35033"/>
    <w:rsid w:val="00B35424"/>
    <w:rsid w:val="00B35957"/>
    <w:rsid w:val="00B35AF2"/>
    <w:rsid w:val="00B35C49"/>
    <w:rsid w:val="00B35DE9"/>
    <w:rsid w:val="00B3654A"/>
    <w:rsid w:val="00B366DF"/>
    <w:rsid w:val="00B36C68"/>
    <w:rsid w:val="00B36DDA"/>
    <w:rsid w:val="00B36FFF"/>
    <w:rsid w:val="00B376E0"/>
    <w:rsid w:val="00B377AE"/>
    <w:rsid w:val="00B37F1B"/>
    <w:rsid w:val="00B401DC"/>
    <w:rsid w:val="00B40B14"/>
    <w:rsid w:val="00B40BD7"/>
    <w:rsid w:val="00B40EBF"/>
    <w:rsid w:val="00B411AE"/>
    <w:rsid w:val="00B4160F"/>
    <w:rsid w:val="00B41A45"/>
    <w:rsid w:val="00B436EE"/>
    <w:rsid w:val="00B445A6"/>
    <w:rsid w:val="00B44CB1"/>
    <w:rsid w:val="00B45406"/>
    <w:rsid w:val="00B4546B"/>
    <w:rsid w:val="00B45B01"/>
    <w:rsid w:val="00B45E2B"/>
    <w:rsid w:val="00B469A0"/>
    <w:rsid w:val="00B46C14"/>
    <w:rsid w:val="00B46D3F"/>
    <w:rsid w:val="00B47BFC"/>
    <w:rsid w:val="00B50A2D"/>
    <w:rsid w:val="00B51623"/>
    <w:rsid w:val="00B517AA"/>
    <w:rsid w:val="00B51C91"/>
    <w:rsid w:val="00B51DFF"/>
    <w:rsid w:val="00B51F12"/>
    <w:rsid w:val="00B53605"/>
    <w:rsid w:val="00B53E68"/>
    <w:rsid w:val="00B543D4"/>
    <w:rsid w:val="00B54AD9"/>
    <w:rsid w:val="00B54C3D"/>
    <w:rsid w:val="00B54EA3"/>
    <w:rsid w:val="00B54FFA"/>
    <w:rsid w:val="00B5510A"/>
    <w:rsid w:val="00B552E8"/>
    <w:rsid w:val="00B55B32"/>
    <w:rsid w:val="00B55D23"/>
    <w:rsid w:val="00B55D8B"/>
    <w:rsid w:val="00B56213"/>
    <w:rsid w:val="00B56352"/>
    <w:rsid w:val="00B576AB"/>
    <w:rsid w:val="00B57782"/>
    <w:rsid w:val="00B57F77"/>
    <w:rsid w:val="00B6042E"/>
    <w:rsid w:val="00B60F04"/>
    <w:rsid w:val="00B6150E"/>
    <w:rsid w:val="00B6165A"/>
    <w:rsid w:val="00B61920"/>
    <w:rsid w:val="00B61B80"/>
    <w:rsid w:val="00B6212B"/>
    <w:rsid w:val="00B621E5"/>
    <w:rsid w:val="00B624DB"/>
    <w:rsid w:val="00B63537"/>
    <w:rsid w:val="00B636DC"/>
    <w:rsid w:val="00B63AD3"/>
    <w:rsid w:val="00B63AF1"/>
    <w:rsid w:val="00B63BFA"/>
    <w:rsid w:val="00B63FB2"/>
    <w:rsid w:val="00B64538"/>
    <w:rsid w:val="00B649DD"/>
    <w:rsid w:val="00B649F1"/>
    <w:rsid w:val="00B64BD9"/>
    <w:rsid w:val="00B64DC5"/>
    <w:rsid w:val="00B6664F"/>
    <w:rsid w:val="00B668F6"/>
    <w:rsid w:val="00B66B1A"/>
    <w:rsid w:val="00B67172"/>
    <w:rsid w:val="00B6744D"/>
    <w:rsid w:val="00B67ABF"/>
    <w:rsid w:val="00B7029B"/>
    <w:rsid w:val="00B702B5"/>
    <w:rsid w:val="00B7070C"/>
    <w:rsid w:val="00B70810"/>
    <w:rsid w:val="00B7093B"/>
    <w:rsid w:val="00B7110A"/>
    <w:rsid w:val="00B71117"/>
    <w:rsid w:val="00B7139D"/>
    <w:rsid w:val="00B71564"/>
    <w:rsid w:val="00B71AE4"/>
    <w:rsid w:val="00B71D2C"/>
    <w:rsid w:val="00B72454"/>
    <w:rsid w:val="00B7261F"/>
    <w:rsid w:val="00B72863"/>
    <w:rsid w:val="00B72957"/>
    <w:rsid w:val="00B72991"/>
    <w:rsid w:val="00B72EFA"/>
    <w:rsid w:val="00B733C0"/>
    <w:rsid w:val="00B737FE"/>
    <w:rsid w:val="00B73E2A"/>
    <w:rsid w:val="00B741CD"/>
    <w:rsid w:val="00B7472A"/>
    <w:rsid w:val="00B749F7"/>
    <w:rsid w:val="00B7517E"/>
    <w:rsid w:val="00B760D3"/>
    <w:rsid w:val="00B763A2"/>
    <w:rsid w:val="00B76AC2"/>
    <w:rsid w:val="00B76DF1"/>
    <w:rsid w:val="00B775A7"/>
    <w:rsid w:val="00B77961"/>
    <w:rsid w:val="00B77E07"/>
    <w:rsid w:val="00B80C8B"/>
    <w:rsid w:val="00B8148B"/>
    <w:rsid w:val="00B8196F"/>
    <w:rsid w:val="00B822EC"/>
    <w:rsid w:val="00B829D8"/>
    <w:rsid w:val="00B83061"/>
    <w:rsid w:val="00B83160"/>
    <w:rsid w:val="00B83371"/>
    <w:rsid w:val="00B835F3"/>
    <w:rsid w:val="00B83849"/>
    <w:rsid w:val="00B83EBB"/>
    <w:rsid w:val="00B848C5"/>
    <w:rsid w:val="00B85908"/>
    <w:rsid w:val="00B859E3"/>
    <w:rsid w:val="00B8633A"/>
    <w:rsid w:val="00B87343"/>
    <w:rsid w:val="00B873A0"/>
    <w:rsid w:val="00B87735"/>
    <w:rsid w:val="00B87A01"/>
    <w:rsid w:val="00B87B3E"/>
    <w:rsid w:val="00B87EB3"/>
    <w:rsid w:val="00B90266"/>
    <w:rsid w:val="00B907B9"/>
    <w:rsid w:val="00B90AB0"/>
    <w:rsid w:val="00B90EEA"/>
    <w:rsid w:val="00B91FF0"/>
    <w:rsid w:val="00B92DC7"/>
    <w:rsid w:val="00B92E06"/>
    <w:rsid w:val="00B936E7"/>
    <w:rsid w:val="00B94293"/>
    <w:rsid w:val="00B9446D"/>
    <w:rsid w:val="00B94A72"/>
    <w:rsid w:val="00B95076"/>
    <w:rsid w:val="00B9529C"/>
    <w:rsid w:val="00B961E1"/>
    <w:rsid w:val="00B96509"/>
    <w:rsid w:val="00B97780"/>
    <w:rsid w:val="00B97FCA"/>
    <w:rsid w:val="00BA00A6"/>
    <w:rsid w:val="00BA0A37"/>
    <w:rsid w:val="00BA18E2"/>
    <w:rsid w:val="00BA236A"/>
    <w:rsid w:val="00BA2E2A"/>
    <w:rsid w:val="00BA2EFF"/>
    <w:rsid w:val="00BA3F83"/>
    <w:rsid w:val="00BA43B6"/>
    <w:rsid w:val="00BA4461"/>
    <w:rsid w:val="00BA57CA"/>
    <w:rsid w:val="00BA5820"/>
    <w:rsid w:val="00BA59E2"/>
    <w:rsid w:val="00BA70A8"/>
    <w:rsid w:val="00BA7799"/>
    <w:rsid w:val="00BA77D5"/>
    <w:rsid w:val="00BB00F9"/>
    <w:rsid w:val="00BB085E"/>
    <w:rsid w:val="00BB0E03"/>
    <w:rsid w:val="00BB1145"/>
    <w:rsid w:val="00BB137F"/>
    <w:rsid w:val="00BB1889"/>
    <w:rsid w:val="00BB19E5"/>
    <w:rsid w:val="00BB22F6"/>
    <w:rsid w:val="00BB2406"/>
    <w:rsid w:val="00BB281A"/>
    <w:rsid w:val="00BB2D38"/>
    <w:rsid w:val="00BB3405"/>
    <w:rsid w:val="00BB3D5C"/>
    <w:rsid w:val="00BB4B67"/>
    <w:rsid w:val="00BB4E2B"/>
    <w:rsid w:val="00BB5331"/>
    <w:rsid w:val="00BB58A6"/>
    <w:rsid w:val="00BB59C3"/>
    <w:rsid w:val="00BB5D85"/>
    <w:rsid w:val="00BB5E68"/>
    <w:rsid w:val="00BB67D4"/>
    <w:rsid w:val="00BB6A25"/>
    <w:rsid w:val="00BB746A"/>
    <w:rsid w:val="00BB7ABB"/>
    <w:rsid w:val="00BB7B26"/>
    <w:rsid w:val="00BB7C28"/>
    <w:rsid w:val="00BC0575"/>
    <w:rsid w:val="00BC0646"/>
    <w:rsid w:val="00BC0D46"/>
    <w:rsid w:val="00BC0E43"/>
    <w:rsid w:val="00BC1BBD"/>
    <w:rsid w:val="00BC1BC3"/>
    <w:rsid w:val="00BC1EB6"/>
    <w:rsid w:val="00BC215B"/>
    <w:rsid w:val="00BC2259"/>
    <w:rsid w:val="00BC23B7"/>
    <w:rsid w:val="00BC23EE"/>
    <w:rsid w:val="00BC2632"/>
    <w:rsid w:val="00BC29A1"/>
    <w:rsid w:val="00BC29E9"/>
    <w:rsid w:val="00BC2BAC"/>
    <w:rsid w:val="00BC2E44"/>
    <w:rsid w:val="00BC32DA"/>
    <w:rsid w:val="00BC3AC4"/>
    <w:rsid w:val="00BC3B35"/>
    <w:rsid w:val="00BC3E56"/>
    <w:rsid w:val="00BC3F44"/>
    <w:rsid w:val="00BC4003"/>
    <w:rsid w:val="00BC4004"/>
    <w:rsid w:val="00BC473F"/>
    <w:rsid w:val="00BC4C07"/>
    <w:rsid w:val="00BC5116"/>
    <w:rsid w:val="00BC5818"/>
    <w:rsid w:val="00BC5C90"/>
    <w:rsid w:val="00BC6A80"/>
    <w:rsid w:val="00BC6A9B"/>
    <w:rsid w:val="00BC6F80"/>
    <w:rsid w:val="00BC6FD2"/>
    <w:rsid w:val="00BC77E8"/>
    <w:rsid w:val="00BC7E04"/>
    <w:rsid w:val="00BC7E59"/>
    <w:rsid w:val="00BC7E82"/>
    <w:rsid w:val="00BD04DC"/>
    <w:rsid w:val="00BD05CD"/>
    <w:rsid w:val="00BD08D6"/>
    <w:rsid w:val="00BD0AEA"/>
    <w:rsid w:val="00BD109E"/>
    <w:rsid w:val="00BD19CB"/>
    <w:rsid w:val="00BD1B43"/>
    <w:rsid w:val="00BD1CC3"/>
    <w:rsid w:val="00BD28E9"/>
    <w:rsid w:val="00BD326B"/>
    <w:rsid w:val="00BD35FB"/>
    <w:rsid w:val="00BD386A"/>
    <w:rsid w:val="00BD3EA8"/>
    <w:rsid w:val="00BD4997"/>
    <w:rsid w:val="00BD50D2"/>
    <w:rsid w:val="00BD55D4"/>
    <w:rsid w:val="00BD59CA"/>
    <w:rsid w:val="00BD5AFA"/>
    <w:rsid w:val="00BD604A"/>
    <w:rsid w:val="00BD60FC"/>
    <w:rsid w:val="00BD6C8C"/>
    <w:rsid w:val="00BD73F3"/>
    <w:rsid w:val="00BD7431"/>
    <w:rsid w:val="00BD76EB"/>
    <w:rsid w:val="00BD7F5B"/>
    <w:rsid w:val="00BE01C8"/>
    <w:rsid w:val="00BE0583"/>
    <w:rsid w:val="00BE0F4F"/>
    <w:rsid w:val="00BE10AB"/>
    <w:rsid w:val="00BE13B6"/>
    <w:rsid w:val="00BE14F3"/>
    <w:rsid w:val="00BE1E3E"/>
    <w:rsid w:val="00BE1FF4"/>
    <w:rsid w:val="00BE2283"/>
    <w:rsid w:val="00BE27B5"/>
    <w:rsid w:val="00BE5152"/>
    <w:rsid w:val="00BE5726"/>
    <w:rsid w:val="00BE57B5"/>
    <w:rsid w:val="00BE58EE"/>
    <w:rsid w:val="00BE69F0"/>
    <w:rsid w:val="00BE6CD0"/>
    <w:rsid w:val="00BE7205"/>
    <w:rsid w:val="00BE7A32"/>
    <w:rsid w:val="00BE7D34"/>
    <w:rsid w:val="00BE7F73"/>
    <w:rsid w:val="00BF0193"/>
    <w:rsid w:val="00BF0355"/>
    <w:rsid w:val="00BF0A4A"/>
    <w:rsid w:val="00BF0BBF"/>
    <w:rsid w:val="00BF1583"/>
    <w:rsid w:val="00BF18CA"/>
    <w:rsid w:val="00BF25E0"/>
    <w:rsid w:val="00BF26BA"/>
    <w:rsid w:val="00BF2BAE"/>
    <w:rsid w:val="00BF2E6B"/>
    <w:rsid w:val="00BF2F5F"/>
    <w:rsid w:val="00BF327D"/>
    <w:rsid w:val="00BF3A42"/>
    <w:rsid w:val="00BF3EAE"/>
    <w:rsid w:val="00BF45BB"/>
    <w:rsid w:val="00BF4C2C"/>
    <w:rsid w:val="00BF51F5"/>
    <w:rsid w:val="00BF52F0"/>
    <w:rsid w:val="00BF62EA"/>
    <w:rsid w:val="00BF6C2C"/>
    <w:rsid w:val="00BF799B"/>
    <w:rsid w:val="00BF7C19"/>
    <w:rsid w:val="00BF7CE1"/>
    <w:rsid w:val="00BF7DC5"/>
    <w:rsid w:val="00C0028C"/>
    <w:rsid w:val="00C00689"/>
    <w:rsid w:val="00C00ADC"/>
    <w:rsid w:val="00C011A3"/>
    <w:rsid w:val="00C019B1"/>
    <w:rsid w:val="00C01B91"/>
    <w:rsid w:val="00C022ED"/>
    <w:rsid w:val="00C02553"/>
    <w:rsid w:val="00C0319B"/>
    <w:rsid w:val="00C035E8"/>
    <w:rsid w:val="00C03B68"/>
    <w:rsid w:val="00C03C97"/>
    <w:rsid w:val="00C043BF"/>
    <w:rsid w:val="00C0468B"/>
    <w:rsid w:val="00C0491D"/>
    <w:rsid w:val="00C04E0F"/>
    <w:rsid w:val="00C05B5A"/>
    <w:rsid w:val="00C05E90"/>
    <w:rsid w:val="00C06BA3"/>
    <w:rsid w:val="00C076E2"/>
    <w:rsid w:val="00C07778"/>
    <w:rsid w:val="00C11257"/>
    <w:rsid w:val="00C11644"/>
    <w:rsid w:val="00C116B5"/>
    <w:rsid w:val="00C1267E"/>
    <w:rsid w:val="00C12FD0"/>
    <w:rsid w:val="00C1354A"/>
    <w:rsid w:val="00C135ED"/>
    <w:rsid w:val="00C13963"/>
    <w:rsid w:val="00C13B1A"/>
    <w:rsid w:val="00C149E1"/>
    <w:rsid w:val="00C14C65"/>
    <w:rsid w:val="00C15025"/>
    <w:rsid w:val="00C15C20"/>
    <w:rsid w:val="00C16414"/>
    <w:rsid w:val="00C16A0B"/>
    <w:rsid w:val="00C173AD"/>
    <w:rsid w:val="00C17516"/>
    <w:rsid w:val="00C175C8"/>
    <w:rsid w:val="00C17BF0"/>
    <w:rsid w:val="00C17F6A"/>
    <w:rsid w:val="00C20241"/>
    <w:rsid w:val="00C213BE"/>
    <w:rsid w:val="00C2206D"/>
    <w:rsid w:val="00C220B3"/>
    <w:rsid w:val="00C22407"/>
    <w:rsid w:val="00C23028"/>
    <w:rsid w:val="00C2484A"/>
    <w:rsid w:val="00C2514C"/>
    <w:rsid w:val="00C252EF"/>
    <w:rsid w:val="00C25B4C"/>
    <w:rsid w:val="00C264CC"/>
    <w:rsid w:val="00C26C3D"/>
    <w:rsid w:val="00C26C55"/>
    <w:rsid w:val="00C27114"/>
    <w:rsid w:val="00C27371"/>
    <w:rsid w:val="00C275BB"/>
    <w:rsid w:val="00C27825"/>
    <w:rsid w:val="00C27B1B"/>
    <w:rsid w:val="00C27F28"/>
    <w:rsid w:val="00C30488"/>
    <w:rsid w:val="00C30B29"/>
    <w:rsid w:val="00C30D9F"/>
    <w:rsid w:val="00C3126A"/>
    <w:rsid w:val="00C3176F"/>
    <w:rsid w:val="00C31DBC"/>
    <w:rsid w:val="00C31F3F"/>
    <w:rsid w:val="00C3303A"/>
    <w:rsid w:val="00C336CF"/>
    <w:rsid w:val="00C338CF"/>
    <w:rsid w:val="00C339F9"/>
    <w:rsid w:val="00C33CA5"/>
    <w:rsid w:val="00C349EA"/>
    <w:rsid w:val="00C34E93"/>
    <w:rsid w:val="00C355AF"/>
    <w:rsid w:val="00C35722"/>
    <w:rsid w:val="00C360CA"/>
    <w:rsid w:val="00C369AB"/>
    <w:rsid w:val="00C36A56"/>
    <w:rsid w:val="00C37494"/>
    <w:rsid w:val="00C376DB"/>
    <w:rsid w:val="00C379E7"/>
    <w:rsid w:val="00C37A43"/>
    <w:rsid w:val="00C40189"/>
    <w:rsid w:val="00C405C9"/>
    <w:rsid w:val="00C408C2"/>
    <w:rsid w:val="00C41A9F"/>
    <w:rsid w:val="00C41B3F"/>
    <w:rsid w:val="00C41E70"/>
    <w:rsid w:val="00C42468"/>
    <w:rsid w:val="00C438FA"/>
    <w:rsid w:val="00C43C92"/>
    <w:rsid w:val="00C444C9"/>
    <w:rsid w:val="00C4473A"/>
    <w:rsid w:val="00C44932"/>
    <w:rsid w:val="00C45024"/>
    <w:rsid w:val="00C451BD"/>
    <w:rsid w:val="00C45525"/>
    <w:rsid w:val="00C46005"/>
    <w:rsid w:val="00C46059"/>
    <w:rsid w:val="00C46389"/>
    <w:rsid w:val="00C46BF3"/>
    <w:rsid w:val="00C4773B"/>
    <w:rsid w:val="00C47932"/>
    <w:rsid w:val="00C47BC3"/>
    <w:rsid w:val="00C47F68"/>
    <w:rsid w:val="00C5018C"/>
    <w:rsid w:val="00C50F39"/>
    <w:rsid w:val="00C515B9"/>
    <w:rsid w:val="00C516A9"/>
    <w:rsid w:val="00C51EFB"/>
    <w:rsid w:val="00C52D70"/>
    <w:rsid w:val="00C5361E"/>
    <w:rsid w:val="00C5372C"/>
    <w:rsid w:val="00C53B21"/>
    <w:rsid w:val="00C53DBF"/>
    <w:rsid w:val="00C5496A"/>
    <w:rsid w:val="00C557E8"/>
    <w:rsid w:val="00C56477"/>
    <w:rsid w:val="00C564FD"/>
    <w:rsid w:val="00C5675B"/>
    <w:rsid w:val="00C5757F"/>
    <w:rsid w:val="00C57D9A"/>
    <w:rsid w:val="00C57F59"/>
    <w:rsid w:val="00C607E3"/>
    <w:rsid w:val="00C60D9C"/>
    <w:rsid w:val="00C6254A"/>
    <w:rsid w:val="00C625BB"/>
    <w:rsid w:val="00C63478"/>
    <w:rsid w:val="00C64513"/>
    <w:rsid w:val="00C64943"/>
    <w:rsid w:val="00C64D14"/>
    <w:rsid w:val="00C65783"/>
    <w:rsid w:val="00C666D5"/>
    <w:rsid w:val="00C66D69"/>
    <w:rsid w:val="00C67B73"/>
    <w:rsid w:val="00C67E0A"/>
    <w:rsid w:val="00C701B4"/>
    <w:rsid w:val="00C7043A"/>
    <w:rsid w:val="00C7079A"/>
    <w:rsid w:val="00C70EDE"/>
    <w:rsid w:val="00C712B5"/>
    <w:rsid w:val="00C7156E"/>
    <w:rsid w:val="00C717B0"/>
    <w:rsid w:val="00C71C2F"/>
    <w:rsid w:val="00C71C39"/>
    <w:rsid w:val="00C71D1F"/>
    <w:rsid w:val="00C71EBC"/>
    <w:rsid w:val="00C72534"/>
    <w:rsid w:val="00C72592"/>
    <w:rsid w:val="00C72E87"/>
    <w:rsid w:val="00C72F83"/>
    <w:rsid w:val="00C7307C"/>
    <w:rsid w:val="00C7318F"/>
    <w:rsid w:val="00C73A9D"/>
    <w:rsid w:val="00C74097"/>
    <w:rsid w:val="00C749CD"/>
    <w:rsid w:val="00C75C7C"/>
    <w:rsid w:val="00C760E0"/>
    <w:rsid w:val="00C764E1"/>
    <w:rsid w:val="00C76BBE"/>
    <w:rsid w:val="00C770E0"/>
    <w:rsid w:val="00C771A0"/>
    <w:rsid w:val="00C772E1"/>
    <w:rsid w:val="00C77520"/>
    <w:rsid w:val="00C77DF2"/>
    <w:rsid w:val="00C77F42"/>
    <w:rsid w:val="00C80548"/>
    <w:rsid w:val="00C80855"/>
    <w:rsid w:val="00C80DC5"/>
    <w:rsid w:val="00C8160F"/>
    <w:rsid w:val="00C82C1A"/>
    <w:rsid w:val="00C82F01"/>
    <w:rsid w:val="00C83539"/>
    <w:rsid w:val="00C8397A"/>
    <w:rsid w:val="00C84298"/>
    <w:rsid w:val="00C84460"/>
    <w:rsid w:val="00C847DB"/>
    <w:rsid w:val="00C8498E"/>
    <w:rsid w:val="00C84D6F"/>
    <w:rsid w:val="00C84EF7"/>
    <w:rsid w:val="00C84F2B"/>
    <w:rsid w:val="00C84FCF"/>
    <w:rsid w:val="00C856E8"/>
    <w:rsid w:val="00C85BFA"/>
    <w:rsid w:val="00C85DB8"/>
    <w:rsid w:val="00C865BA"/>
    <w:rsid w:val="00C86A85"/>
    <w:rsid w:val="00C86CF7"/>
    <w:rsid w:val="00C87A0F"/>
    <w:rsid w:val="00C90837"/>
    <w:rsid w:val="00C90F8A"/>
    <w:rsid w:val="00C90FD0"/>
    <w:rsid w:val="00C91117"/>
    <w:rsid w:val="00C91654"/>
    <w:rsid w:val="00C9303B"/>
    <w:rsid w:val="00C93794"/>
    <w:rsid w:val="00C9460E"/>
    <w:rsid w:val="00C94D0B"/>
    <w:rsid w:val="00C94E55"/>
    <w:rsid w:val="00C94F21"/>
    <w:rsid w:val="00C956FF"/>
    <w:rsid w:val="00C962D8"/>
    <w:rsid w:val="00C9672A"/>
    <w:rsid w:val="00C971A7"/>
    <w:rsid w:val="00C979F3"/>
    <w:rsid w:val="00C97BE2"/>
    <w:rsid w:val="00C97CC3"/>
    <w:rsid w:val="00CA0233"/>
    <w:rsid w:val="00CA07EC"/>
    <w:rsid w:val="00CA092C"/>
    <w:rsid w:val="00CA1058"/>
    <w:rsid w:val="00CA116B"/>
    <w:rsid w:val="00CA1408"/>
    <w:rsid w:val="00CA1DF8"/>
    <w:rsid w:val="00CA1FDE"/>
    <w:rsid w:val="00CA218F"/>
    <w:rsid w:val="00CA23B6"/>
    <w:rsid w:val="00CA2C6C"/>
    <w:rsid w:val="00CA2E10"/>
    <w:rsid w:val="00CA3AE6"/>
    <w:rsid w:val="00CA40AC"/>
    <w:rsid w:val="00CA4557"/>
    <w:rsid w:val="00CA4793"/>
    <w:rsid w:val="00CA48C8"/>
    <w:rsid w:val="00CA4C04"/>
    <w:rsid w:val="00CA4F6A"/>
    <w:rsid w:val="00CA4FF7"/>
    <w:rsid w:val="00CA62FF"/>
    <w:rsid w:val="00CA6DEB"/>
    <w:rsid w:val="00CA73D3"/>
    <w:rsid w:val="00CA75C1"/>
    <w:rsid w:val="00CB0BE2"/>
    <w:rsid w:val="00CB15B2"/>
    <w:rsid w:val="00CB1A6E"/>
    <w:rsid w:val="00CB1F9C"/>
    <w:rsid w:val="00CB28D7"/>
    <w:rsid w:val="00CB2AB7"/>
    <w:rsid w:val="00CB2B51"/>
    <w:rsid w:val="00CB2C1F"/>
    <w:rsid w:val="00CB2C63"/>
    <w:rsid w:val="00CB302F"/>
    <w:rsid w:val="00CB3435"/>
    <w:rsid w:val="00CB4184"/>
    <w:rsid w:val="00CB4314"/>
    <w:rsid w:val="00CB473B"/>
    <w:rsid w:val="00CB4C1D"/>
    <w:rsid w:val="00CB543B"/>
    <w:rsid w:val="00CB56D8"/>
    <w:rsid w:val="00CB5DA9"/>
    <w:rsid w:val="00CB5F94"/>
    <w:rsid w:val="00CB6151"/>
    <w:rsid w:val="00CB66A0"/>
    <w:rsid w:val="00CB66A6"/>
    <w:rsid w:val="00CB66D8"/>
    <w:rsid w:val="00CB791A"/>
    <w:rsid w:val="00CB7D7A"/>
    <w:rsid w:val="00CB7FC9"/>
    <w:rsid w:val="00CC0838"/>
    <w:rsid w:val="00CC096B"/>
    <w:rsid w:val="00CC0ACD"/>
    <w:rsid w:val="00CC0FA0"/>
    <w:rsid w:val="00CC15F1"/>
    <w:rsid w:val="00CC1668"/>
    <w:rsid w:val="00CC1B48"/>
    <w:rsid w:val="00CC25CE"/>
    <w:rsid w:val="00CC2735"/>
    <w:rsid w:val="00CC2C1E"/>
    <w:rsid w:val="00CC2FF9"/>
    <w:rsid w:val="00CC4363"/>
    <w:rsid w:val="00CC54D5"/>
    <w:rsid w:val="00CC55FF"/>
    <w:rsid w:val="00CC567F"/>
    <w:rsid w:val="00CC5EEE"/>
    <w:rsid w:val="00CC6ADB"/>
    <w:rsid w:val="00CC70C6"/>
    <w:rsid w:val="00CC7629"/>
    <w:rsid w:val="00CC7D3D"/>
    <w:rsid w:val="00CD018F"/>
    <w:rsid w:val="00CD0D22"/>
    <w:rsid w:val="00CD1015"/>
    <w:rsid w:val="00CD16B8"/>
    <w:rsid w:val="00CD1895"/>
    <w:rsid w:val="00CD19BE"/>
    <w:rsid w:val="00CD1E5E"/>
    <w:rsid w:val="00CD2092"/>
    <w:rsid w:val="00CD2B9E"/>
    <w:rsid w:val="00CD3205"/>
    <w:rsid w:val="00CD339F"/>
    <w:rsid w:val="00CD33A1"/>
    <w:rsid w:val="00CD381A"/>
    <w:rsid w:val="00CD3CD3"/>
    <w:rsid w:val="00CD4187"/>
    <w:rsid w:val="00CD4581"/>
    <w:rsid w:val="00CD4DA3"/>
    <w:rsid w:val="00CD59D3"/>
    <w:rsid w:val="00CD5D59"/>
    <w:rsid w:val="00CD60B2"/>
    <w:rsid w:val="00CD6448"/>
    <w:rsid w:val="00CD6B6C"/>
    <w:rsid w:val="00CD6FCD"/>
    <w:rsid w:val="00CD743A"/>
    <w:rsid w:val="00CD752F"/>
    <w:rsid w:val="00CD75EC"/>
    <w:rsid w:val="00CD7870"/>
    <w:rsid w:val="00CD79C0"/>
    <w:rsid w:val="00CE0684"/>
    <w:rsid w:val="00CE071C"/>
    <w:rsid w:val="00CE0902"/>
    <w:rsid w:val="00CE0DA2"/>
    <w:rsid w:val="00CE107E"/>
    <w:rsid w:val="00CE1185"/>
    <w:rsid w:val="00CE1ACC"/>
    <w:rsid w:val="00CE1D90"/>
    <w:rsid w:val="00CE25C9"/>
    <w:rsid w:val="00CE2948"/>
    <w:rsid w:val="00CE2F7E"/>
    <w:rsid w:val="00CE3517"/>
    <w:rsid w:val="00CE3A36"/>
    <w:rsid w:val="00CE410E"/>
    <w:rsid w:val="00CE4C81"/>
    <w:rsid w:val="00CE4D2A"/>
    <w:rsid w:val="00CE532C"/>
    <w:rsid w:val="00CE57C3"/>
    <w:rsid w:val="00CE584A"/>
    <w:rsid w:val="00CE5AD4"/>
    <w:rsid w:val="00CE650B"/>
    <w:rsid w:val="00CE679C"/>
    <w:rsid w:val="00CE68B8"/>
    <w:rsid w:val="00CE6DC5"/>
    <w:rsid w:val="00CE7A21"/>
    <w:rsid w:val="00CE7A98"/>
    <w:rsid w:val="00CF00D0"/>
    <w:rsid w:val="00CF03D5"/>
    <w:rsid w:val="00CF0688"/>
    <w:rsid w:val="00CF0748"/>
    <w:rsid w:val="00CF14F8"/>
    <w:rsid w:val="00CF165A"/>
    <w:rsid w:val="00CF17DB"/>
    <w:rsid w:val="00CF192B"/>
    <w:rsid w:val="00CF1C32"/>
    <w:rsid w:val="00CF1D63"/>
    <w:rsid w:val="00CF256B"/>
    <w:rsid w:val="00CF25B5"/>
    <w:rsid w:val="00CF2727"/>
    <w:rsid w:val="00CF2FF4"/>
    <w:rsid w:val="00CF34EF"/>
    <w:rsid w:val="00CF3BB8"/>
    <w:rsid w:val="00CF447F"/>
    <w:rsid w:val="00CF4B6C"/>
    <w:rsid w:val="00CF4D6E"/>
    <w:rsid w:val="00CF562F"/>
    <w:rsid w:val="00CF60B6"/>
    <w:rsid w:val="00CF61C7"/>
    <w:rsid w:val="00CF66EB"/>
    <w:rsid w:val="00CF6AB7"/>
    <w:rsid w:val="00CF72A2"/>
    <w:rsid w:val="00D00190"/>
    <w:rsid w:val="00D002E7"/>
    <w:rsid w:val="00D00848"/>
    <w:rsid w:val="00D00C63"/>
    <w:rsid w:val="00D00CC9"/>
    <w:rsid w:val="00D0155D"/>
    <w:rsid w:val="00D01CA3"/>
    <w:rsid w:val="00D01CAF"/>
    <w:rsid w:val="00D021D3"/>
    <w:rsid w:val="00D02210"/>
    <w:rsid w:val="00D024CA"/>
    <w:rsid w:val="00D026BC"/>
    <w:rsid w:val="00D0282D"/>
    <w:rsid w:val="00D02BF8"/>
    <w:rsid w:val="00D02FBC"/>
    <w:rsid w:val="00D03F81"/>
    <w:rsid w:val="00D041F9"/>
    <w:rsid w:val="00D0429B"/>
    <w:rsid w:val="00D04F90"/>
    <w:rsid w:val="00D05098"/>
    <w:rsid w:val="00D0509E"/>
    <w:rsid w:val="00D0579A"/>
    <w:rsid w:val="00D05926"/>
    <w:rsid w:val="00D059A6"/>
    <w:rsid w:val="00D060EE"/>
    <w:rsid w:val="00D06D1A"/>
    <w:rsid w:val="00D071F9"/>
    <w:rsid w:val="00D07331"/>
    <w:rsid w:val="00D07661"/>
    <w:rsid w:val="00D07949"/>
    <w:rsid w:val="00D100DE"/>
    <w:rsid w:val="00D10158"/>
    <w:rsid w:val="00D10732"/>
    <w:rsid w:val="00D10A5A"/>
    <w:rsid w:val="00D10EF4"/>
    <w:rsid w:val="00D11484"/>
    <w:rsid w:val="00D11CD2"/>
    <w:rsid w:val="00D11EDB"/>
    <w:rsid w:val="00D12099"/>
    <w:rsid w:val="00D1251D"/>
    <w:rsid w:val="00D12858"/>
    <w:rsid w:val="00D12926"/>
    <w:rsid w:val="00D12C5A"/>
    <w:rsid w:val="00D1322C"/>
    <w:rsid w:val="00D13393"/>
    <w:rsid w:val="00D13453"/>
    <w:rsid w:val="00D135B3"/>
    <w:rsid w:val="00D13A34"/>
    <w:rsid w:val="00D13BBD"/>
    <w:rsid w:val="00D13F5C"/>
    <w:rsid w:val="00D13FE8"/>
    <w:rsid w:val="00D144BA"/>
    <w:rsid w:val="00D146D9"/>
    <w:rsid w:val="00D14E58"/>
    <w:rsid w:val="00D14F0B"/>
    <w:rsid w:val="00D1536F"/>
    <w:rsid w:val="00D16B8C"/>
    <w:rsid w:val="00D172D6"/>
    <w:rsid w:val="00D17F16"/>
    <w:rsid w:val="00D2094D"/>
    <w:rsid w:val="00D20DB2"/>
    <w:rsid w:val="00D218C5"/>
    <w:rsid w:val="00D21CF5"/>
    <w:rsid w:val="00D2224F"/>
    <w:rsid w:val="00D22A6D"/>
    <w:rsid w:val="00D23868"/>
    <w:rsid w:val="00D23D16"/>
    <w:rsid w:val="00D23E63"/>
    <w:rsid w:val="00D23F29"/>
    <w:rsid w:val="00D241DE"/>
    <w:rsid w:val="00D24CDD"/>
    <w:rsid w:val="00D24F66"/>
    <w:rsid w:val="00D25188"/>
    <w:rsid w:val="00D25279"/>
    <w:rsid w:val="00D2549F"/>
    <w:rsid w:val="00D25AAC"/>
    <w:rsid w:val="00D25B72"/>
    <w:rsid w:val="00D261C8"/>
    <w:rsid w:val="00D2703E"/>
    <w:rsid w:val="00D27543"/>
    <w:rsid w:val="00D27B31"/>
    <w:rsid w:val="00D306B2"/>
    <w:rsid w:val="00D31AC5"/>
    <w:rsid w:val="00D320C0"/>
    <w:rsid w:val="00D32662"/>
    <w:rsid w:val="00D32A35"/>
    <w:rsid w:val="00D32AC6"/>
    <w:rsid w:val="00D335A2"/>
    <w:rsid w:val="00D33AA4"/>
    <w:rsid w:val="00D348A2"/>
    <w:rsid w:val="00D350B9"/>
    <w:rsid w:val="00D359BB"/>
    <w:rsid w:val="00D35BE9"/>
    <w:rsid w:val="00D369AB"/>
    <w:rsid w:val="00D36FF7"/>
    <w:rsid w:val="00D37D04"/>
    <w:rsid w:val="00D40270"/>
    <w:rsid w:val="00D41ACC"/>
    <w:rsid w:val="00D4235F"/>
    <w:rsid w:val="00D426E3"/>
    <w:rsid w:val="00D42B03"/>
    <w:rsid w:val="00D42DAD"/>
    <w:rsid w:val="00D42E27"/>
    <w:rsid w:val="00D43099"/>
    <w:rsid w:val="00D4464E"/>
    <w:rsid w:val="00D44A57"/>
    <w:rsid w:val="00D44ED8"/>
    <w:rsid w:val="00D45770"/>
    <w:rsid w:val="00D47274"/>
    <w:rsid w:val="00D47743"/>
    <w:rsid w:val="00D47D4A"/>
    <w:rsid w:val="00D47E3E"/>
    <w:rsid w:val="00D504A1"/>
    <w:rsid w:val="00D504D7"/>
    <w:rsid w:val="00D50773"/>
    <w:rsid w:val="00D50C8C"/>
    <w:rsid w:val="00D5123F"/>
    <w:rsid w:val="00D512C2"/>
    <w:rsid w:val="00D5157E"/>
    <w:rsid w:val="00D5193A"/>
    <w:rsid w:val="00D521C4"/>
    <w:rsid w:val="00D5242A"/>
    <w:rsid w:val="00D53BDF"/>
    <w:rsid w:val="00D5484D"/>
    <w:rsid w:val="00D5498D"/>
    <w:rsid w:val="00D55BB8"/>
    <w:rsid w:val="00D55FDB"/>
    <w:rsid w:val="00D5695E"/>
    <w:rsid w:val="00D56E35"/>
    <w:rsid w:val="00D575FB"/>
    <w:rsid w:val="00D57C91"/>
    <w:rsid w:val="00D603E1"/>
    <w:rsid w:val="00D6080A"/>
    <w:rsid w:val="00D60C41"/>
    <w:rsid w:val="00D60EE3"/>
    <w:rsid w:val="00D6112A"/>
    <w:rsid w:val="00D61A17"/>
    <w:rsid w:val="00D61CB7"/>
    <w:rsid w:val="00D628A4"/>
    <w:rsid w:val="00D62CB2"/>
    <w:rsid w:val="00D62F32"/>
    <w:rsid w:val="00D6314D"/>
    <w:rsid w:val="00D63A11"/>
    <w:rsid w:val="00D63A4D"/>
    <w:rsid w:val="00D63D0B"/>
    <w:rsid w:val="00D65ADA"/>
    <w:rsid w:val="00D6606E"/>
    <w:rsid w:val="00D664EE"/>
    <w:rsid w:val="00D66C48"/>
    <w:rsid w:val="00D66E9E"/>
    <w:rsid w:val="00D66EB5"/>
    <w:rsid w:val="00D67873"/>
    <w:rsid w:val="00D678B3"/>
    <w:rsid w:val="00D67B0F"/>
    <w:rsid w:val="00D67CBF"/>
    <w:rsid w:val="00D700A9"/>
    <w:rsid w:val="00D70696"/>
    <w:rsid w:val="00D71835"/>
    <w:rsid w:val="00D71994"/>
    <w:rsid w:val="00D71A9B"/>
    <w:rsid w:val="00D71B04"/>
    <w:rsid w:val="00D71E77"/>
    <w:rsid w:val="00D721BF"/>
    <w:rsid w:val="00D73406"/>
    <w:rsid w:val="00D73AD8"/>
    <w:rsid w:val="00D741CB"/>
    <w:rsid w:val="00D74486"/>
    <w:rsid w:val="00D74E8D"/>
    <w:rsid w:val="00D75207"/>
    <w:rsid w:val="00D754EB"/>
    <w:rsid w:val="00D76521"/>
    <w:rsid w:val="00D76632"/>
    <w:rsid w:val="00D76E6E"/>
    <w:rsid w:val="00D775E0"/>
    <w:rsid w:val="00D77B5D"/>
    <w:rsid w:val="00D77CC6"/>
    <w:rsid w:val="00D80015"/>
    <w:rsid w:val="00D802DA"/>
    <w:rsid w:val="00D807D3"/>
    <w:rsid w:val="00D8081B"/>
    <w:rsid w:val="00D80864"/>
    <w:rsid w:val="00D81570"/>
    <w:rsid w:val="00D81B7B"/>
    <w:rsid w:val="00D8262A"/>
    <w:rsid w:val="00D827BF"/>
    <w:rsid w:val="00D82C0A"/>
    <w:rsid w:val="00D8346F"/>
    <w:rsid w:val="00D8351F"/>
    <w:rsid w:val="00D835DC"/>
    <w:rsid w:val="00D83693"/>
    <w:rsid w:val="00D84236"/>
    <w:rsid w:val="00D8443F"/>
    <w:rsid w:val="00D8445D"/>
    <w:rsid w:val="00D84494"/>
    <w:rsid w:val="00D849CC"/>
    <w:rsid w:val="00D855E1"/>
    <w:rsid w:val="00D85708"/>
    <w:rsid w:val="00D8585E"/>
    <w:rsid w:val="00D85A21"/>
    <w:rsid w:val="00D864C5"/>
    <w:rsid w:val="00D86B20"/>
    <w:rsid w:val="00D86FA6"/>
    <w:rsid w:val="00D8786E"/>
    <w:rsid w:val="00D87991"/>
    <w:rsid w:val="00D87C8A"/>
    <w:rsid w:val="00D87ECF"/>
    <w:rsid w:val="00D87EEE"/>
    <w:rsid w:val="00D907FC"/>
    <w:rsid w:val="00D90D49"/>
    <w:rsid w:val="00D91199"/>
    <w:rsid w:val="00D91C23"/>
    <w:rsid w:val="00D91D01"/>
    <w:rsid w:val="00D93047"/>
    <w:rsid w:val="00D944C3"/>
    <w:rsid w:val="00D94B71"/>
    <w:rsid w:val="00D94E98"/>
    <w:rsid w:val="00D9633A"/>
    <w:rsid w:val="00D96B1F"/>
    <w:rsid w:val="00D96D75"/>
    <w:rsid w:val="00D97E79"/>
    <w:rsid w:val="00DA009E"/>
    <w:rsid w:val="00DA06FF"/>
    <w:rsid w:val="00DA0B5D"/>
    <w:rsid w:val="00DA0FD9"/>
    <w:rsid w:val="00DA1A45"/>
    <w:rsid w:val="00DA2228"/>
    <w:rsid w:val="00DA2D5A"/>
    <w:rsid w:val="00DA3C0F"/>
    <w:rsid w:val="00DA410B"/>
    <w:rsid w:val="00DA423A"/>
    <w:rsid w:val="00DA49F3"/>
    <w:rsid w:val="00DA4E48"/>
    <w:rsid w:val="00DA59CB"/>
    <w:rsid w:val="00DA60A0"/>
    <w:rsid w:val="00DA6820"/>
    <w:rsid w:val="00DA6E20"/>
    <w:rsid w:val="00DA76B7"/>
    <w:rsid w:val="00DA7702"/>
    <w:rsid w:val="00DA7C25"/>
    <w:rsid w:val="00DB142C"/>
    <w:rsid w:val="00DB17D0"/>
    <w:rsid w:val="00DB20E6"/>
    <w:rsid w:val="00DB23DB"/>
    <w:rsid w:val="00DB2720"/>
    <w:rsid w:val="00DB2946"/>
    <w:rsid w:val="00DB32FF"/>
    <w:rsid w:val="00DB3363"/>
    <w:rsid w:val="00DB3DAA"/>
    <w:rsid w:val="00DB44A8"/>
    <w:rsid w:val="00DB4F27"/>
    <w:rsid w:val="00DB5011"/>
    <w:rsid w:val="00DB59EA"/>
    <w:rsid w:val="00DB5C3C"/>
    <w:rsid w:val="00DB5D0F"/>
    <w:rsid w:val="00DB5D4E"/>
    <w:rsid w:val="00DB60E2"/>
    <w:rsid w:val="00DB64B0"/>
    <w:rsid w:val="00DB6FF7"/>
    <w:rsid w:val="00DB7199"/>
    <w:rsid w:val="00DB7DF5"/>
    <w:rsid w:val="00DB7ECE"/>
    <w:rsid w:val="00DC0478"/>
    <w:rsid w:val="00DC09A1"/>
    <w:rsid w:val="00DC1021"/>
    <w:rsid w:val="00DC1546"/>
    <w:rsid w:val="00DC16E0"/>
    <w:rsid w:val="00DC16E6"/>
    <w:rsid w:val="00DC2232"/>
    <w:rsid w:val="00DC223B"/>
    <w:rsid w:val="00DC30F2"/>
    <w:rsid w:val="00DC42F5"/>
    <w:rsid w:val="00DC456D"/>
    <w:rsid w:val="00DC4582"/>
    <w:rsid w:val="00DC48F6"/>
    <w:rsid w:val="00DC51D2"/>
    <w:rsid w:val="00DC5B19"/>
    <w:rsid w:val="00DC5FDD"/>
    <w:rsid w:val="00DC7221"/>
    <w:rsid w:val="00DC73AE"/>
    <w:rsid w:val="00DD008F"/>
    <w:rsid w:val="00DD019D"/>
    <w:rsid w:val="00DD085B"/>
    <w:rsid w:val="00DD134B"/>
    <w:rsid w:val="00DD1940"/>
    <w:rsid w:val="00DD1EC8"/>
    <w:rsid w:val="00DD27B2"/>
    <w:rsid w:val="00DD27E8"/>
    <w:rsid w:val="00DD2AAB"/>
    <w:rsid w:val="00DD30AE"/>
    <w:rsid w:val="00DD35E0"/>
    <w:rsid w:val="00DD4122"/>
    <w:rsid w:val="00DD42CE"/>
    <w:rsid w:val="00DD4595"/>
    <w:rsid w:val="00DD4EC7"/>
    <w:rsid w:val="00DD4F01"/>
    <w:rsid w:val="00DD4F11"/>
    <w:rsid w:val="00DD5344"/>
    <w:rsid w:val="00DD653F"/>
    <w:rsid w:val="00DD66C2"/>
    <w:rsid w:val="00DD726F"/>
    <w:rsid w:val="00DD789B"/>
    <w:rsid w:val="00DE03BB"/>
    <w:rsid w:val="00DE09FB"/>
    <w:rsid w:val="00DE1165"/>
    <w:rsid w:val="00DE187D"/>
    <w:rsid w:val="00DE2255"/>
    <w:rsid w:val="00DE2522"/>
    <w:rsid w:val="00DE2AA2"/>
    <w:rsid w:val="00DE3BA3"/>
    <w:rsid w:val="00DE3CF6"/>
    <w:rsid w:val="00DE3F51"/>
    <w:rsid w:val="00DE508E"/>
    <w:rsid w:val="00DE560B"/>
    <w:rsid w:val="00DE573D"/>
    <w:rsid w:val="00DE5D8B"/>
    <w:rsid w:val="00DE6098"/>
    <w:rsid w:val="00DE7262"/>
    <w:rsid w:val="00DE7397"/>
    <w:rsid w:val="00DE7895"/>
    <w:rsid w:val="00DE7BFB"/>
    <w:rsid w:val="00DE7C8B"/>
    <w:rsid w:val="00DE7E6B"/>
    <w:rsid w:val="00DF07C9"/>
    <w:rsid w:val="00DF0BA8"/>
    <w:rsid w:val="00DF119D"/>
    <w:rsid w:val="00DF14EA"/>
    <w:rsid w:val="00DF153E"/>
    <w:rsid w:val="00DF15F0"/>
    <w:rsid w:val="00DF1891"/>
    <w:rsid w:val="00DF2694"/>
    <w:rsid w:val="00DF2E0E"/>
    <w:rsid w:val="00DF2FD2"/>
    <w:rsid w:val="00DF331C"/>
    <w:rsid w:val="00DF4D1D"/>
    <w:rsid w:val="00DF5578"/>
    <w:rsid w:val="00DF576C"/>
    <w:rsid w:val="00DF5C10"/>
    <w:rsid w:val="00DF5CC2"/>
    <w:rsid w:val="00DF6290"/>
    <w:rsid w:val="00DF6358"/>
    <w:rsid w:val="00DF640A"/>
    <w:rsid w:val="00DF689E"/>
    <w:rsid w:val="00DF6E0A"/>
    <w:rsid w:val="00DF6EC4"/>
    <w:rsid w:val="00DF7474"/>
    <w:rsid w:val="00DF75A6"/>
    <w:rsid w:val="00DF79AD"/>
    <w:rsid w:val="00DF7F14"/>
    <w:rsid w:val="00E00105"/>
    <w:rsid w:val="00E003B0"/>
    <w:rsid w:val="00E00FA4"/>
    <w:rsid w:val="00E01CE3"/>
    <w:rsid w:val="00E021A7"/>
    <w:rsid w:val="00E02B1E"/>
    <w:rsid w:val="00E02BBB"/>
    <w:rsid w:val="00E0368E"/>
    <w:rsid w:val="00E038F0"/>
    <w:rsid w:val="00E03F1E"/>
    <w:rsid w:val="00E0455B"/>
    <w:rsid w:val="00E04F71"/>
    <w:rsid w:val="00E06424"/>
    <w:rsid w:val="00E067D0"/>
    <w:rsid w:val="00E06B5C"/>
    <w:rsid w:val="00E0728A"/>
    <w:rsid w:val="00E0736E"/>
    <w:rsid w:val="00E078F3"/>
    <w:rsid w:val="00E07E7B"/>
    <w:rsid w:val="00E10739"/>
    <w:rsid w:val="00E10C43"/>
    <w:rsid w:val="00E11029"/>
    <w:rsid w:val="00E1104C"/>
    <w:rsid w:val="00E113E5"/>
    <w:rsid w:val="00E118BF"/>
    <w:rsid w:val="00E12124"/>
    <w:rsid w:val="00E1239C"/>
    <w:rsid w:val="00E12444"/>
    <w:rsid w:val="00E12BF0"/>
    <w:rsid w:val="00E130D8"/>
    <w:rsid w:val="00E132B3"/>
    <w:rsid w:val="00E13312"/>
    <w:rsid w:val="00E134FB"/>
    <w:rsid w:val="00E13FD9"/>
    <w:rsid w:val="00E14332"/>
    <w:rsid w:val="00E14F19"/>
    <w:rsid w:val="00E15385"/>
    <w:rsid w:val="00E1540C"/>
    <w:rsid w:val="00E156D8"/>
    <w:rsid w:val="00E15A19"/>
    <w:rsid w:val="00E15EE0"/>
    <w:rsid w:val="00E1600E"/>
    <w:rsid w:val="00E1648B"/>
    <w:rsid w:val="00E16C43"/>
    <w:rsid w:val="00E17C9D"/>
    <w:rsid w:val="00E20318"/>
    <w:rsid w:val="00E20D62"/>
    <w:rsid w:val="00E20DC9"/>
    <w:rsid w:val="00E214AC"/>
    <w:rsid w:val="00E214FE"/>
    <w:rsid w:val="00E21633"/>
    <w:rsid w:val="00E21B40"/>
    <w:rsid w:val="00E22CA0"/>
    <w:rsid w:val="00E23557"/>
    <w:rsid w:val="00E237BF"/>
    <w:rsid w:val="00E23AEB"/>
    <w:rsid w:val="00E24584"/>
    <w:rsid w:val="00E246BC"/>
    <w:rsid w:val="00E24878"/>
    <w:rsid w:val="00E24E0A"/>
    <w:rsid w:val="00E25204"/>
    <w:rsid w:val="00E25511"/>
    <w:rsid w:val="00E257E0"/>
    <w:rsid w:val="00E25B0D"/>
    <w:rsid w:val="00E25E0C"/>
    <w:rsid w:val="00E263A4"/>
    <w:rsid w:val="00E263B1"/>
    <w:rsid w:val="00E2649D"/>
    <w:rsid w:val="00E26702"/>
    <w:rsid w:val="00E26ADE"/>
    <w:rsid w:val="00E26BC3"/>
    <w:rsid w:val="00E26FAF"/>
    <w:rsid w:val="00E270DF"/>
    <w:rsid w:val="00E2785C"/>
    <w:rsid w:val="00E27C3C"/>
    <w:rsid w:val="00E27D01"/>
    <w:rsid w:val="00E27F39"/>
    <w:rsid w:val="00E30314"/>
    <w:rsid w:val="00E306CE"/>
    <w:rsid w:val="00E30F75"/>
    <w:rsid w:val="00E313DC"/>
    <w:rsid w:val="00E31E90"/>
    <w:rsid w:val="00E32031"/>
    <w:rsid w:val="00E32747"/>
    <w:rsid w:val="00E328FA"/>
    <w:rsid w:val="00E32D80"/>
    <w:rsid w:val="00E332F1"/>
    <w:rsid w:val="00E3499E"/>
    <w:rsid w:val="00E352C6"/>
    <w:rsid w:val="00E35457"/>
    <w:rsid w:val="00E355B5"/>
    <w:rsid w:val="00E360B0"/>
    <w:rsid w:val="00E36667"/>
    <w:rsid w:val="00E36992"/>
    <w:rsid w:val="00E3699A"/>
    <w:rsid w:val="00E37117"/>
    <w:rsid w:val="00E37CB2"/>
    <w:rsid w:val="00E37F7E"/>
    <w:rsid w:val="00E41CB6"/>
    <w:rsid w:val="00E42620"/>
    <w:rsid w:val="00E428FC"/>
    <w:rsid w:val="00E43054"/>
    <w:rsid w:val="00E43A07"/>
    <w:rsid w:val="00E4415C"/>
    <w:rsid w:val="00E44B62"/>
    <w:rsid w:val="00E44D68"/>
    <w:rsid w:val="00E45302"/>
    <w:rsid w:val="00E47020"/>
    <w:rsid w:val="00E47A01"/>
    <w:rsid w:val="00E47C27"/>
    <w:rsid w:val="00E47D9F"/>
    <w:rsid w:val="00E47FE6"/>
    <w:rsid w:val="00E50549"/>
    <w:rsid w:val="00E50739"/>
    <w:rsid w:val="00E50F8D"/>
    <w:rsid w:val="00E517F0"/>
    <w:rsid w:val="00E51CBB"/>
    <w:rsid w:val="00E51D27"/>
    <w:rsid w:val="00E51DE1"/>
    <w:rsid w:val="00E52418"/>
    <w:rsid w:val="00E52455"/>
    <w:rsid w:val="00E52A17"/>
    <w:rsid w:val="00E52C63"/>
    <w:rsid w:val="00E5322E"/>
    <w:rsid w:val="00E5358A"/>
    <w:rsid w:val="00E538E4"/>
    <w:rsid w:val="00E53C9B"/>
    <w:rsid w:val="00E53FD2"/>
    <w:rsid w:val="00E541DF"/>
    <w:rsid w:val="00E54933"/>
    <w:rsid w:val="00E54F99"/>
    <w:rsid w:val="00E555C9"/>
    <w:rsid w:val="00E55E38"/>
    <w:rsid w:val="00E55EBC"/>
    <w:rsid w:val="00E56058"/>
    <w:rsid w:val="00E568EA"/>
    <w:rsid w:val="00E572DB"/>
    <w:rsid w:val="00E57796"/>
    <w:rsid w:val="00E57954"/>
    <w:rsid w:val="00E57D38"/>
    <w:rsid w:val="00E61B54"/>
    <w:rsid w:val="00E61D9B"/>
    <w:rsid w:val="00E62145"/>
    <w:rsid w:val="00E62221"/>
    <w:rsid w:val="00E6286F"/>
    <w:rsid w:val="00E62AD0"/>
    <w:rsid w:val="00E62E5C"/>
    <w:rsid w:val="00E630DD"/>
    <w:rsid w:val="00E63977"/>
    <w:rsid w:val="00E6478D"/>
    <w:rsid w:val="00E648FA"/>
    <w:rsid w:val="00E6503D"/>
    <w:rsid w:val="00E65248"/>
    <w:rsid w:val="00E6574E"/>
    <w:rsid w:val="00E657AE"/>
    <w:rsid w:val="00E65C96"/>
    <w:rsid w:val="00E65D40"/>
    <w:rsid w:val="00E65DF4"/>
    <w:rsid w:val="00E663D5"/>
    <w:rsid w:val="00E66E48"/>
    <w:rsid w:val="00E6768B"/>
    <w:rsid w:val="00E679FF"/>
    <w:rsid w:val="00E67D55"/>
    <w:rsid w:val="00E67D66"/>
    <w:rsid w:val="00E67E3E"/>
    <w:rsid w:val="00E705BE"/>
    <w:rsid w:val="00E709ED"/>
    <w:rsid w:val="00E71C1F"/>
    <w:rsid w:val="00E71C2C"/>
    <w:rsid w:val="00E720E5"/>
    <w:rsid w:val="00E724CE"/>
    <w:rsid w:val="00E73086"/>
    <w:rsid w:val="00E738E7"/>
    <w:rsid w:val="00E744B5"/>
    <w:rsid w:val="00E7497B"/>
    <w:rsid w:val="00E74B95"/>
    <w:rsid w:val="00E763B2"/>
    <w:rsid w:val="00E76CCE"/>
    <w:rsid w:val="00E76E35"/>
    <w:rsid w:val="00E76E99"/>
    <w:rsid w:val="00E77004"/>
    <w:rsid w:val="00E77383"/>
    <w:rsid w:val="00E77633"/>
    <w:rsid w:val="00E77C8F"/>
    <w:rsid w:val="00E77EEA"/>
    <w:rsid w:val="00E80BBD"/>
    <w:rsid w:val="00E81DDE"/>
    <w:rsid w:val="00E82EF7"/>
    <w:rsid w:val="00E834D6"/>
    <w:rsid w:val="00E83737"/>
    <w:rsid w:val="00E837DB"/>
    <w:rsid w:val="00E8385F"/>
    <w:rsid w:val="00E84A88"/>
    <w:rsid w:val="00E84C61"/>
    <w:rsid w:val="00E84D3E"/>
    <w:rsid w:val="00E8506B"/>
    <w:rsid w:val="00E85671"/>
    <w:rsid w:val="00E85BED"/>
    <w:rsid w:val="00E85C2E"/>
    <w:rsid w:val="00E8655A"/>
    <w:rsid w:val="00E86D3A"/>
    <w:rsid w:val="00E86F78"/>
    <w:rsid w:val="00E8713E"/>
    <w:rsid w:val="00E8761F"/>
    <w:rsid w:val="00E87AD3"/>
    <w:rsid w:val="00E90553"/>
    <w:rsid w:val="00E90A00"/>
    <w:rsid w:val="00E91542"/>
    <w:rsid w:val="00E91BCD"/>
    <w:rsid w:val="00E91D48"/>
    <w:rsid w:val="00E92485"/>
    <w:rsid w:val="00E92BD3"/>
    <w:rsid w:val="00E92C6B"/>
    <w:rsid w:val="00E9367B"/>
    <w:rsid w:val="00E93BC9"/>
    <w:rsid w:val="00E93C37"/>
    <w:rsid w:val="00E94196"/>
    <w:rsid w:val="00E9444B"/>
    <w:rsid w:val="00E94B1B"/>
    <w:rsid w:val="00E94B59"/>
    <w:rsid w:val="00E94C7C"/>
    <w:rsid w:val="00E95451"/>
    <w:rsid w:val="00E956FA"/>
    <w:rsid w:val="00E95A8C"/>
    <w:rsid w:val="00E95C62"/>
    <w:rsid w:val="00E95E76"/>
    <w:rsid w:val="00E95F2E"/>
    <w:rsid w:val="00E9641E"/>
    <w:rsid w:val="00E966B5"/>
    <w:rsid w:val="00E969B0"/>
    <w:rsid w:val="00E96A9D"/>
    <w:rsid w:val="00E96BCA"/>
    <w:rsid w:val="00E96D25"/>
    <w:rsid w:val="00E96D81"/>
    <w:rsid w:val="00E96FD7"/>
    <w:rsid w:val="00E9726B"/>
    <w:rsid w:val="00E9755E"/>
    <w:rsid w:val="00E97EB3"/>
    <w:rsid w:val="00EA051A"/>
    <w:rsid w:val="00EA085E"/>
    <w:rsid w:val="00EA0BD6"/>
    <w:rsid w:val="00EA0E3B"/>
    <w:rsid w:val="00EA170C"/>
    <w:rsid w:val="00EA1DB1"/>
    <w:rsid w:val="00EA3765"/>
    <w:rsid w:val="00EA376C"/>
    <w:rsid w:val="00EA3C36"/>
    <w:rsid w:val="00EA3F0D"/>
    <w:rsid w:val="00EA4097"/>
    <w:rsid w:val="00EA4443"/>
    <w:rsid w:val="00EA4586"/>
    <w:rsid w:val="00EA4B5A"/>
    <w:rsid w:val="00EA4F9D"/>
    <w:rsid w:val="00EA55F0"/>
    <w:rsid w:val="00EA59D8"/>
    <w:rsid w:val="00EA5EF5"/>
    <w:rsid w:val="00EA664B"/>
    <w:rsid w:val="00EA6936"/>
    <w:rsid w:val="00EA6F61"/>
    <w:rsid w:val="00EB01E6"/>
    <w:rsid w:val="00EB0755"/>
    <w:rsid w:val="00EB0FE5"/>
    <w:rsid w:val="00EB12E0"/>
    <w:rsid w:val="00EB1C73"/>
    <w:rsid w:val="00EB21D6"/>
    <w:rsid w:val="00EB2312"/>
    <w:rsid w:val="00EB2410"/>
    <w:rsid w:val="00EB2782"/>
    <w:rsid w:val="00EB2BBA"/>
    <w:rsid w:val="00EB3828"/>
    <w:rsid w:val="00EB3D7F"/>
    <w:rsid w:val="00EB3ED5"/>
    <w:rsid w:val="00EB43F3"/>
    <w:rsid w:val="00EB4C4A"/>
    <w:rsid w:val="00EB4D91"/>
    <w:rsid w:val="00EB4E36"/>
    <w:rsid w:val="00EB4F22"/>
    <w:rsid w:val="00EB5722"/>
    <w:rsid w:val="00EB5F8B"/>
    <w:rsid w:val="00EB6F4B"/>
    <w:rsid w:val="00EB7401"/>
    <w:rsid w:val="00EB7C92"/>
    <w:rsid w:val="00EC092F"/>
    <w:rsid w:val="00EC09A8"/>
    <w:rsid w:val="00EC0ACE"/>
    <w:rsid w:val="00EC1215"/>
    <w:rsid w:val="00EC1507"/>
    <w:rsid w:val="00EC1784"/>
    <w:rsid w:val="00EC209A"/>
    <w:rsid w:val="00EC2492"/>
    <w:rsid w:val="00EC2F7D"/>
    <w:rsid w:val="00EC372A"/>
    <w:rsid w:val="00EC4579"/>
    <w:rsid w:val="00EC4C79"/>
    <w:rsid w:val="00EC4E05"/>
    <w:rsid w:val="00EC507E"/>
    <w:rsid w:val="00EC54C2"/>
    <w:rsid w:val="00EC5BD6"/>
    <w:rsid w:val="00EC5C4F"/>
    <w:rsid w:val="00EC5C96"/>
    <w:rsid w:val="00EC5F07"/>
    <w:rsid w:val="00EC667D"/>
    <w:rsid w:val="00EC6901"/>
    <w:rsid w:val="00EC7F82"/>
    <w:rsid w:val="00EC7F8C"/>
    <w:rsid w:val="00ED0DEA"/>
    <w:rsid w:val="00ED1041"/>
    <w:rsid w:val="00ED1273"/>
    <w:rsid w:val="00ED16C9"/>
    <w:rsid w:val="00ED2315"/>
    <w:rsid w:val="00ED440B"/>
    <w:rsid w:val="00ED4BA9"/>
    <w:rsid w:val="00ED56B4"/>
    <w:rsid w:val="00ED600C"/>
    <w:rsid w:val="00ED6461"/>
    <w:rsid w:val="00ED6747"/>
    <w:rsid w:val="00ED69E2"/>
    <w:rsid w:val="00ED6B4E"/>
    <w:rsid w:val="00ED6EF2"/>
    <w:rsid w:val="00ED70C7"/>
    <w:rsid w:val="00ED737C"/>
    <w:rsid w:val="00ED7C63"/>
    <w:rsid w:val="00ED7F8B"/>
    <w:rsid w:val="00EE0198"/>
    <w:rsid w:val="00EE0C68"/>
    <w:rsid w:val="00EE0F35"/>
    <w:rsid w:val="00EE113E"/>
    <w:rsid w:val="00EE12E2"/>
    <w:rsid w:val="00EE148B"/>
    <w:rsid w:val="00EE1C68"/>
    <w:rsid w:val="00EE2035"/>
    <w:rsid w:val="00EE2435"/>
    <w:rsid w:val="00EE2D82"/>
    <w:rsid w:val="00EE34D9"/>
    <w:rsid w:val="00EE3A0B"/>
    <w:rsid w:val="00EE5366"/>
    <w:rsid w:val="00EE574F"/>
    <w:rsid w:val="00EE5B07"/>
    <w:rsid w:val="00EE5F5A"/>
    <w:rsid w:val="00EE5FC2"/>
    <w:rsid w:val="00EE71FF"/>
    <w:rsid w:val="00EE7602"/>
    <w:rsid w:val="00EE7A62"/>
    <w:rsid w:val="00EF070E"/>
    <w:rsid w:val="00EF150C"/>
    <w:rsid w:val="00EF1AC4"/>
    <w:rsid w:val="00EF218A"/>
    <w:rsid w:val="00EF2C9E"/>
    <w:rsid w:val="00EF2ED3"/>
    <w:rsid w:val="00EF30B9"/>
    <w:rsid w:val="00EF33C9"/>
    <w:rsid w:val="00EF36FE"/>
    <w:rsid w:val="00EF3EE3"/>
    <w:rsid w:val="00EF400E"/>
    <w:rsid w:val="00EF425D"/>
    <w:rsid w:val="00EF4E9E"/>
    <w:rsid w:val="00EF5A4A"/>
    <w:rsid w:val="00EF5C36"/>
    <w:rsid w:val="00EF5F07"/>
    <w:rsid w:val="00EF623F"/>
    <w:rsid w:val="00EF77A1"/>
    <w:rsid w:val="00EF7A6C"/>
    <w:rsid w:val="00EF7A77"/>
    <w:rsid w:val="00EF7FBC"/>
    <w:rsid w:val="00F0010B"/>
    <w:rsid w:val="00F0049C"/>
    <w:rsid w:val="00F00870"/>
    <w:rsid w:val="00F008FA"/>
    <w:rsid w:val="00F00A7A"/>
    <w:rsid w:val="00F01041"/>
    <w:rsid w:val="00F011D1"/>
    <w:rsid w:val="00F013DD"/>
    <w:rsid w:val="00F01562"/>
    <w:rsid w:val="00F018BB"/>
    <w:rsid w:val="00F01CE9"/>
    <w:rsid w:val="00F03051"/>
    <w:rsid w:val="00F040A4"/>
    <w:rsid w:val="00F0413C"/>
    <w:rsid w:val="00F0418B"/>
    <w:rsid w:val="00F043C9"/>
    <w:rsid w:val="00F0474A"/>
    <w:rsid w:val="00F0480D"/>
    <w:rsid w:val="00F04BF9"/>
    <w:rsid w:val="00F053E3"/>
    <w:rsid w:val="00F05532"/>
    <w:rsid w:val="00F05703"/>
    <w:rsid w:val="00F05955"/>
    <w:rsid w:val="00F05CC7"/>
    <w:rsid w:val="00F07683"/>
    <w:rsid w:val="00F10368"/>
    <w:rsid w:val="00F104C5"/>
    <w:rsid w:val="00F106EA"/>
    <w:rsid w:val="00F10F97"/>
    <w:rsid w:val="00F11282"/>
    <w:rsid w:val="00F117E1"/>
    <w:rsid w:val="00F11DC3"/>
    <w:rsid w:val="00F11FB0"/>
    <w:rsid w:val="00F125A7"/>
    <w:rsid w:val="00F1264E"/>
    <w:rsid w:val="00F12B05"/>
    <w:rsid w:val="00F12DDD"/>
    <w:rsid w:val="00F12E69"/>
    <w:rsid w:val="00F1345D"/>
    <w:rsid w:val="00F134EF"/>
    <w:rsid w:val="00F1390D"/>
    <w:rsid w:val="00F14767"/>
    <w:rsid w:val="00F14E63"/>
    <w:rsid w:val="00F15010"/>
    <w:rsid w:val="00F150E1"/>
    <w:rsid w:val="00F150F3"/>
    <w:rsid w:val="00F15123"/>
    <w:rsid w:val="00F15C0C"/>
    <w:rsid w:val="00F16103"/>
    <w:rsid w:val="00F161F9"/>
    <w:rsid w:val="00F163D7"/>
    <w:rsid w:val="00F16475"/>
    <w:rsid w:val="00F17D25"/>
    <w:rsid w:val="00F20257"/>
    <w:rsid w:val="00F20267"/>
    <w:rsid w:val="00F2040B"/>
    <w:rsid w:val="00F205C5"/>
    <w:rsid w:val="00F20752"/>
    <w:rsid w:val="00F207E1"/>
    <w:rsid w:val="00F20D5A"/>
    <w:rsid w:val="00F20E12"/>
    <w:rsid w:val="00F21E64"/>
    <w:rsid w:val="00F23443"/>
    <w:rsid w:val="00F23614"/>
    <w:rsid w:val="00F238DF"/>
    <w:rsid w:val="00F23C42"/>
    <w:rsid w:val="00F23F86"/>
    <w:rsid w:val="00F241A5"/>
    <w:rsid w:val="00F24393"/>
    <w:rsid w:val="00F24979"/>
    <w:rsid w:val="00F24D73"/>
    <w:rsid w:val="00F256D2"/>
    <w:rsid w:val="00F25704"/>
    <w:rsid w:val="00F26059"/>
    <w:rsid w:val="00F2703F"/>
    <w:rsid w:val="00F27742"/>
    <w:rsid w:val="00F27DFE"/>
    <w:rsid w:val="00F27E93"/>
    <w:rsid w:val="00F27EDD"/>
    <w:rsid w:val="00F30091"/>
    <w:rsid w:val="00F302AC"/>
    <w:rsid w:val="00F305CF"/>
    <w:rsid w:val="00F30853"/>
    <w:rsid w:val="00F30A2D"/>
    <w:rsid w:val="00F30F80"/>
    <w:rsid w:val="00F31100"/>
    <w:rsid w:val="00F31553"/>
    <w:rsid w:val="00F31F7A"/>
    <w:rsid w:val="00F3258F"/>
    <w:rsid w:val="00F329D4"/>
    <w:rsid w:val="00F32F61"/>
    <w:rsid w:val="00F332F9"/>
    <w:rsid w:val="00F3366E"/>
    <w:rsid w:val="00F337C0"/>
    <w:rsid w:val="00F33E92"/>
    <w:rsid w:val="00F34053"/>
    <w:rsid w:val="00F352F3"/>
    <w:rsid w:val="00F354C6"/>
    <w:rsid w:val="00F357D1"/>
    <w:rsid w:val="00F3631B"/>
    <w:rsid w:val="00F36BB4"/>
    <w:rsid w:val="00F371F2"/>
    <w:rsid w:val="00F37724"/>
    <w:rsid w:val="00F37BD5"/>
    <w:rsid w:val="00F40281"/>
    <w:rsid w:val="00F41D8F"/>
    <w:rsid w:val="00F41FDB"/>
    <w:rsid w:val="00F421A6"/>
    <w:rsid w:val="00F421F9"/>
    <w:rsid w:val="00F425AF"/>
    <w:rsid w:val="00F428AF"/>
    <w:rsid w:val="00F42939"/>
    <w:rsid w:val="00F432EF"/>
    <w:rsid w:val="00F436DF"/>
    <w:rsid w:val="00F43AF5"/>
    <w:rsid w:val="00F43CCF"/>
    <w:rsid w:val="00F43DD8"/>
    <w:rsid w:val="00F43E60"/>
    <w:rsid w:val="00F4438D"/>
    <w:rsid w:val="00F44B99"/>
    <w:rsid w:val="00F45DDB"/>
    <w:rsid w:val="00F4679D"/>
    <w:rsid w:val="00F47214"/>
    <w:rsid w:val="00F5027E"/>
    <w:rsid w:val="00F504B6"/>
    <w:rsid w:val="00F5076A"/>
    <w:rsid w:val="00F50818"/>
    <w:rsid w:val="00F50D11"/>
    <w:rsid w:val="00F50FC0"/>
    <w:rsid w:val="00F51252"/>
    <w:rsid w:val="00F514B4"/>
    <w:rsid w:val="00F5152B"/>
    <w:rsid w:val="00F518DE"/>
    <w:rsid w:val="00F520DF"/>
    <w:rsid w:val="00F5251E"/>
    <w:rsid w:val="00F52671"/>
    <w:rsid w:val="00F52B6B"/>
    <w:rsid w:val="00F5342F"/>
    <w:rsid w:val="00F53C0B"/>
    <w:rsid w:val="00F53C89"/>
    <w:rsid w:val="00F53FEF"/>
    <w:rsid w:val="00F54ED6"/>
    <w:rsid w:val="00F55080"/>
    <w:rsid w:val="00F55211"/>
    <w:rsid w:val="00F55A9F"/>
    <w:rsid w:val="00F567D4"/>
    <w:rsid w:val="00F56928"/>
    <w:rsid w:val="00F577CB"/>
    <w:rsid w:val="00F57AAA"/>
    <w:rsid w:val="00F60418"/>
    <w:rsid w:val="00F60D0E"/>
    <w:rsid w:val="00F614A2"/>
    <w:rsid w:val="00F61852"/>
    <w:rsid w:val="00F61AB1"/>
    <w:rsid w:val="00F61B56"/>
    <w:rsid w:val="00F61F0E"/>
    <w:rsid w:val="00F632D1"/>
    <w:rsid w:val="00F632D5"/>
    <w:rsid w:val="00F634C4"/>
    <w:rsid w:val="00F639E5"/>
    <w:rsid w:val="00F63A29"/>
    <w:rsid w:val="00F64DFC"/>
    <w:rsid w:val="00F65CFA"/>
    <w:rsid w:val="00F661EA"/>
    <w:rsid w:val="00F666F4"/>
    <w:rsid w:val="00F66AC6"/>
    <w:rsid w:val="00F66C1C"/>
    <w:rsid w:val="00F67913"/>
    <w:rsid w:val="00F7014B"/>
    <w:rsid w:val="00F7238B"/>
    <w:rsid w:val="00F7276F"/>
    <w:rsid w:val="00F72AB8"/>
    <w:rsid w:val="00F731C6"/>
    <w:rsid w:val="00F737B3"/>
    <w:rsid w:val="00F737B6"/>
    <w:rsid w:val="00F73B83"/>
    <w:rsid w:val="00F747A8"/>
    <w:rsid w:val="00F74D40"/>
    <w:rsid w:val="00F7594F"/>
    <w:rsid w:val="00F75A74"/>
    <w:rsid w:val="00F762D1"/>
    <w:rsid w:val="00F77A7B"/>
    <w:rsid w:val="00F80134"/>
    <w:rsid w:val="00F80351"/>
    <w:rsid w:val="00F81426"/>
    <w:rsid w:val="00F81D4E"/>
    <w:rsid w:val="00F830C4"/>
    <w:rsid w:val="00F83512"/>
    <w:rsid w:val="00F83B79"/>
    <w:rsid w:val="00F8469D"/>
    <w:rsid w:val="00F84A5E"/>
    <w:rsid w:val="00F8509A"/>
    <w:rsid w:val="00F8578C"/>
    <w:rsid w:val="00F85B2C"/>
    <w:rsid w:val="00F85DFB"/>
    <w:rsid w:val="00F86188"/>
    <w:rsid w:val="00F8633E"/>
    <w:rsid w:val="00F86E41"/>
    <w:rsid w:val="00F87849"/>
    <w:rsid w:val="00F87B24"/>
    <w:rsid w:val="00F90459"/>
    <w:rsid w:val="00F90D48"/>
    <w:rsid w:val="00F9148C"/>
    <w:rsid w:val="00F91B60"/>
    <w:rsid w:val="00F92D78"/>
    <w:rsid w:val="00F935AD"/>
    <w:rsid w:val="00F93D82"/>
    <w:rsid w:val="00F9474B"/>
    <w:rsid w:val="00F951EC"/>
    <w:rsid w:val="00F95E8A"/>
    <w:rsid w:val="00F95EAB"/>
    <w:rsid w:val="00F974BD"/>
    <w:rsid w:val="00F977EC"/>
    <w:rsid w:val="00F97D34"/>
    <w:rsid w:val="00FA01D6"/>
    <w:rsid w:val="00FA03E6"/>
    <w:rsid w:val="00FA0E45"/>
    <w:rsid w:val="00FA115C"/>
    <w:rsid w:val="00FA131B"/>
    <w:rsid w:val="00FA1787"/>
    <w:rsid w:val="00FA1CD8"/>
    <w:rsid w:val="00FA2281"/>
    <w:rsid w:val="00FA2B6F"/>
    <w:rsid w:val="00FA2DCA"/>
    <w:rsid w:val="00FA3445"/>
    <w:rsid w:val="00FA39ED"/>
    <w:rsid w:val="00FA40D2"/>
    <w:rsid w:val="00FA42CF"/>
    <w:rsid w:val="00FA49D8"/>
    <w:rsid w:val="00FA5205"/>
    <w:rsid w:val="00FA554A"/>
    <w:rsid w:val="00FA5F5F"/>
    <w:rsid w:val="00FA70C5"/>
    <w:rsid w:val="00FA7695"/>
    <w:rsid w:val="00FA76D6"/>
    <w:rsid w:val="00FB0A9E"/>
    <w:rsid w:val="00FB0AF6"/>
    <w:rsid w:val="00FB0BBB"/>
    <w:rsid w:val="00FB12A8"/>
    <w:rsid w:val="00FB16C7"/>
    <w:rsid w:val="00FB183E"/>
    <w:rsid w:val="00FB1EA5"/>
    <w:rsid w:val="00FB2074"/>
    <w:rsid w:val="00FB2C10"/>
    <w:rsid w:val="00FB2E14"/>
    <w:rsid w:val="00FB33B5"/>
    <w:rsid w:val="00FB4606"/>
    <w:rsid w:val="00FB4711"/>
    <w:rsid w:val="00FB5131"/>
    <w:rsid w:val="00FB55FE"/>
    <w:rsid w:val="00FB5656"/>
    <w:rsid w:val="00FB590D"/>
    <w:rsid w:val="00FB6059"/>
    <w:rsid w:val="00FB7366"/>
    <w:rsid w:val="00FB75FC"/>
    <w:rsid w:val="00FB798E"/>
    <w:rsid w:val="00FB7ADA"/>
    <w:rsid w:val="00FB7C49"/>
    <w:rsid w:val="00FC03C6"/>
    <w:rsid w:val="00FC04E8"/>
    <w:rsid w:val="00FC06E1"/>
    <w:rsid w:val="00FC0C20"/>
    <w:rsid w:val="00FC0D97"/>
    <w:rsid w:val="00FC0F63"/>
    <w:rsid w:val="00FC2AE9"/>
    <w:rsid w:val="00FC374C"/>
    <w:rsid w:val="00FC3909"/>
    <w:rsid w:val="00FC502D"/>
    <w:rsid w:val="00FC567B"/>
    <w:rsid w:val="00FC6116"/>
    <w:rsid w:val="00FC680E"/>
    <w:rsid w:val="00FC6882"/>
    <w:rsid w:val="00FC73EB"/>
    <w:rsid w:val="00FD006A"/>
    <w:rsid w:val="00FD02E1"/>
    <w:rsid w:val="00FD02F7"/>
    <w:rsid w:val="00FD0318"/>
    <w:rsid w:val="00FD0BA6"/>
    <w:rsid w:val="00FD0C39"/>
    <w:rsid w:val="00FD1319"/>
    <w:rsid w:val="00FD1499"/>
    <w:rsid w:val="00FD199C"/>
    <w:rsid w:val="00FD1A03"/>
    <w:rsid w:val="00FD21C8"/>
    <w:rsid w:val="00FD2EE2"/>
    <w:rsid w:val="00FD2F20"/>
    <w:rsid w:val="00FD33C6"/>
    <w:rsid w:val="00FD35B2"/>
    <w:rsid w:val="00FD3809"/>
    <w:rsid w:val="00FD4132"/>
    <w:rsid w:val="00FD4915"/>
    <w:rsid w:val="00FD4E71"/>
    <w:rsid w:val="00FD5079"/>
    <w:rsid w:val="00FD5824"/>
    <w:rsid w:val="00FD60F4"/>
    <w:rsid w:val="00FD615E"/>
    <w:rsid w:val="00FD7328"/>
    <w:rsid w:val="00FD7C0A"/>
    <w:rsid w:val="00FD7C86"/>
    <w:rsid w:val="00FE0245"/>
    <w:rsid w:val="00FE039A"/>
    <w:rsid w:val="00FE0652"/>
    <w:rsid w:val="00FE0A28"/>
    <w:rsid w:val="00FE1761"/>
    <w:rsid w:val="00FE1DC5"/>
    <w:rsid w:val="00FE21C7"/>
    <w:rsid w:val="00FE228A"/>
    <w:rsid w:val="00FE2564"/>
    <w:rsid w:val="00FE2BD1"/>
    <w:rsid w:val="00FE3B00"/>
    <w:rsid w:val="00FE3E4E"/>
    <w:rsid w:val="00FE41C6"/>
    <w:rsid w:val="00FE4A66"/>
    <w:rsid w:val="00FE4B2C"/>
    <w:rsid w:val="00FE54E5"/>
    <w:rsid w:val="00FE622D"/>
    <w:rsid w:val="00FE682A"/>
    <w:rsid w:val="00FE6B3A"/>
    <w:rsid w:val="00FE6B8F"/>
    <w:rsid w:val="00FE7216"/>
    <w:rsid w:val="00FE75A4"/>
    <w:rsid w:val="00FE76C1"/>
    <w:rsid w:val="00FE7753"/>
    <w:rsid w:val="00FE78A8"/>
    <w:rsid w:val="00FF0F90"/>
    <w:rsid w:val="00FF1F67"/>
    <w:rsid w:val="00FF2E55"/>
    <w:rsid w:val="00FF2E8C"/>
    <w:rsid w:val="00FF326B"/>
    <w:rsid w:val="00FF3838"/>
    <w:rsid w:val="00FF3FD6"/>
    <w:rsid w:val="00FF4111"/>
    <w:rsid w:val="00FF41DC"/>
    <w:rsid w:val="00FF42A8"/>
    <w:rsid w:val="00FF48A4"/>
    <w:rsid w:val="00FF4C9B"/>
    <w:rsid w:val="00FF4D53"/>
    <w:rsid w:val="00FF5134"/>
    <w:rsid w:val="00FF64F7"/>
    <w:rsid w:val="00FF6526"/>
    <w:rsid w:val="00FF672E"/>
    <w:rsid w:val="00FF69FE"/>
    <w:rsid w:val="00FF6E30"/>
    <w:rsid w:val="00FF758E"/>
    <w:rsid w:val="00FF7B29"/>
    <w:rsid w:val="00FF7D6D"/>
    <w:rsid w:val="00FF7F70"/>
    <w:rsid w:val="013020C1"/>
    <w:rsid w:val="0866531B"/>
    <w:rsid w:val="15FF5F6D"/>
    <w:rsid w:val="1C4401D9"/>
    <w:rsid w:val="2BB539B2"/>
    <w:rsid w:val="3F1352A4"/>
    <w:rsid w:val="4AA303FA"/>
    <w:rsid w:val="5E9C6DE5"/>
    <w:rsid w:val="6C566A6F"/>
    <w:rsid w:val="72DE30A5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ocId w14:val="3FC8B78D"/>
  <w15:docId w15:val="{C42023C6-6B16-4D9F-89F3-8ADC29FE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paragraph" w:styleId="Heading1">
    <w:name w:val="heading 1"/>
    <w:basedOn w:val="Normal"/>
    <w:next w:val="Normal"/>
    <w:link w:val="10"/>
    <w:uiPriority w:val="9"/>
    <w:qFormat/>
    <w:rsid w:val="005F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6B6A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5F7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a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a">
    <w:name w:val="页眉 字符"/>
    <w:basedOn w:val="DefaultParagraphFont"/>
    <w:link w:val="Header"/>
    <w:qFormat/>
    <w:rPr>
      <w:rFonts w:ascii="Calibri" w:hAnsi="Calibri" w:cs="宋体"/>
      <w:kern w:val="2"/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qFormat/>
    <w:rPr>
      <w:rFonts w:ascii="Calibri" w:hAnsi="Calibri" w:cs="宋体"/>
      <w:kern w:val="2"/>
      <w:sz w:val="18"/>
      <w:szCs w:val="18"/>
    </w:rPr>
  </w:style>
  <w:style w:type="character" w:customStyle="1" w:styleId="1">
    <w:name w:val="未处理的提及1"/>
    <w:basedOn w:val="DefaultParagraphFont"/>
    <w:uiPriority w:val="99"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pPr>
      <w:ind w:firstLine="420" w:firstLineChars="200"/>
    </w:pPr>
  </w:style>
  <w:style w:type="character" w:customStyle="1" w:styleId="2">
    <w:name w:val="未处理的提及2"/>
    <w:basedOn w:val="DefaultParagraphFont"/>
    <w:uiPriority w:val="99"/>
    <w:qFormat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52A24"/>
    <w:rPr>
      <w:rFonts w:ascii="Calibri" w:hAnsi="Calibri" w:cs="宋体"/>
      <w:kern w:val="2"/>
      <w:sz w:val="21"/>
      <w:szCs w:val="24"/>
    </w:rPr>
  </w:style>
  <w:style w:type="character" w:customStyle="1" w:styleId="20">
    <w:name w:val="标题 2 字符"/>
    <w:basedOn w:val="DefaultParagraphFont"/>
    <w:link w:val="Heading2"/>
    <w:uiPriority w:val="9"/>
    <w:rsid w:val="006B6A8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DefaultParagraphFont"/>
    <w:link w:val="Heading1"/>
    <w:uiPriority w:val="9"/>
    <w:rsid w:val="005F768A"/>
    <w:rPr>
      <w:rFonts w:ascii="Calibri" w:hAnsi="Calibri" w:cs="宋体"/>
      <w:b/>
      <w:bCs/>
      <w:kern w:val="44"/>
      <w:sz w:val="44"/>
      <w:szCs w:val="44"/>
    </w:rPr>
  </w:style>
  <w:style w:type="character" w:customStyle="1" w:styleId="3">
    <w:name w:val="标题 3 字符"/>
    <w:basedOn w:val="DefaultParagraphFont"/>
    <w:link w:val="Heading3"/>
    <w:uiPriority w:val="9"/>
    <w:rsid w:val="005F768A"/>
    <w:rPr>
      <w:rFonts w:ascii="Calibri" w:hAnsi="Calibri" w:cs="宋体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7E204B-B538-4C48-AD44-A4108210A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922</Pages>
  <Words>86047</Words>
  <Characters>490471</Characters>
  <Application>Microsoft Office Word</Application>
  <DocSecurity>0</DocSecurity>
  <Lines>4087</Lines>
  <Paragraphs>1150</Paragraphs>
  <ScaleCrop>false</ScaleCrop>
  <Company>Microsoft</Company>
  <LinksUpToDate>false</LinksUpToDate>
  <CharactersWithSpaces>575368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yuanling sun</cp:lastModifiedBy>
  <cp:revision>547</cp:revision>
  <dcterms:created xsi:type="dcterms:W3CDTF">2022-04-05T10:11:00Z</dcterms:created>
  <dcterms:modified xsi:type="dcterms:W3CDTF">2024-05-03T07:30:00Z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