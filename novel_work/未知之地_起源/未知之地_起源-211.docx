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2A0E16" w:rsidP="005F768A" w14:paraId="30500DF5" w14:textId="34868DE5">
      <w:pPr>
        <w:tabs>
          <w:tab w:val="left" w:pos="1508"/>
        </w:tabs>
        <w:ind w:firstLine="220" w:firstLineChars="100"/>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第二百一十章</w:t>
      </w:r>
      <w:r w:rsidR="00E76E99">
        <w:rPr>
          <w:rFonts w:ascii="微软雅黑" w:eastAsia="微软雅黑" w:hAnsi="微软雅黑" w:cs="微软雅黑" w:hint="eastAsia"/>
          <w:sz w:val="22"/>
          <w:szCs w:val="22"/>
        </w:rPr>
        <w:t xml:space="preserve"> </w:t>
      </w:r>
      <w:r w:rsidR="00E76E99">
        <w:rPr>
          <w:rFonts w:ascii="微软雅黑" w:eastAsia="微软雅黑" w:hAnsi="微软雅黑" w:cs="微软雅黑"/>
          <w:sz w:val="22"/>
          <w:szCs w:val="22"/>
        </w:rPr>
        <w:t xml:space="preserve"> </w:t>
      </w:r>
      <w:r w:rsidR="003F173A">
        <w:rPr>
          <w:rFonts w:ascii="微软雅黑" w:eastAsia="微软雅黑" w:hAnsi="微软雅黑" w:cs="微软雅黑" w:hint="eastAsia"/>
          <w:sz w:val="22"/>
          <w:szCs w:val="22"/>
        </w:rPr>
        <w:t>飞速发展</w:t>
      </w:r>
    </w:p>
    <w:p w:rsidR="00F30F80" w:rsidP="005F768A" w14:paraId="71617FC7" w14:textId="734185D4">
      <w:pPr>
        <w:rPr>
          <w:rFonts w:ascii="微软雅黑" w:eastAsia="微软雅黑" w:hAnsi="微软雅黑" w:cs="微软雅黑"/>
          <w:sz w:val="22"/>
          <w:szCs w:val="22"/>
        </w:rPr>
      </w:pPr>
      <w:r>
        <w:rPr>
          <w:rFonts w:ascii="微软雅黑" w:eastAsia="微软雅黑" w:hAnsi="微软雅黑" w:cs="微软雅黑" w:hint="eastAsia"/>
          <w:sz w:val="22"/>
          <w:szCs w:val="22"/>
        </w:rPr>
        <w:t>人工智能虽然有一些不听话，但是依然在一些程序和其他未知约束</w:t>
      </w:r>
      <w:r w:rsidR="00855BD7">
        <w:rPr>
          <w:rFonts w:ascii="微软雅黑" w:eastAsia="微软雅黑" w:hAnsi="微软雅黑" w:cs="微软雅黑" w:hint="eastAsia"/>
          <w:sz w:val="22"/>
          <w:szCs w:val="22"/>
        </w:rPr>
        <w:t>之下并没有做出什么出格的事情，仅仅是建造了一些</w:t>
      </w:r>
      <w:r w:rsidR="007014DA">
        <w:rPr>
          <w:rFonts w:ascii="微软雅黑" w:eastAsia="微软雅黑" w:hAnsi="微软雅黑" w:cs="微软雅黑" w:hint="eastAsia"/>
          <w:sz w:val="22"/>
          <w:szCs w:val="22"/>
        </w:rPr>
        <w:t>设备将自己保护了起来</w:t>
      </w:r>
      <w:r>
        <w:rPr>
          <w:rFonts w:ascii="微软雅黑" w:eastAsia="微软雅黑" w:hAnsi="微软雅黑" w:cs="微软雅黑" w:hint="eastAsia"/>
          <w:sz w:val="22"/>
          <w:szCs w:val="22"/>
        </w:rPr>
        <w:t>，而进行这些工作并没有耽误正常工作的进行，在火星之上的</w:t>
      </w:r>
      <w:r w:rsidR="003F29CF">
        <w:rPr>
          <w:rFonts w:ascii="微软雅黑" w:eastAsia="微软雅黑" w:hAnsi="微软雅黑" w:cs="微软雅黑" w:hint="eastAsia"/>
          <w:sz w:val="22"/>
          <w:szCs w:val="22"/>
        </w:rPr>
        <w:t>基础设备建设非常的迅速，各种</w:t>
      </w:r>
      <w:r w:rsidR="00DF1891">
        <w:rPr>
          <w:rFonts w:ascii="微软雅黑" w:eastAsia="微软雅黑" w:hAnsi="微软雅黑" w:cs="微软雅黑" w:hint="eastAsia"/>
          <w:sz w:val="22"/>
          <w:szCs w:val="22"/>
        </w:rPr>
        <w:t>中继星也是非常迅速的完成了铺设。</w:t>
      </w:r>
    </w:p>
    <w:p w:rsidR="00DF1891" w:rsidP="005F768A" w14:paraId="357613E8" w14:textId="7A9B05A5">
      <w:pPr>
        <w:rPr>
          <w:rFonts w:ascii="微软雅黑" w:eastAsia="微软雅黑" w:hAnsi="微软雅黑" w:cs="微软雅黑"/>
          <w:sz w:val="22"/>
          <w:szCs w:val="22"/>
        </w:rPr>
      </w:pPr>
      <w:r>
        <w:rPr>
          <w:rFonts w:ascii="微软雅黑" w:eastAsia="微软雅黑" w:hAnsi="微软雅黑" w:cs="微软雅黑" w:hint="eastAsia"/>
          <w:sz w:val="22"/>
          <w:szCs w:val="22"/>
        </w:rPr>
        <w:t>不过因为条件有限，</w:t>
      </w:r>
      <w:r w:rsidR="00D1251D">
        <w:rPr>
          <w:rFonts w:ascii="微软雅黑" w:eastAsia="微软雅黑" w:hAnsi="微软雅黑" w:cs="微软雅黑" w:hint="eastAsia"/>
          <w:sz w:val="22"/>
          <w:szCs w:val="22"/>
        </w:rPr>
        <w:t>所携带的材料并不多，只能够由人工智能建立一个</w:t>
      </w:r>
      <w:r w:rsidR="0009465F">
        <w:rPr>
          <w:rFonts w:ascii="微软雅黑" w:eastAsia="微软雅黑" w:hAnsi="微软雅黑" w:cs="微软雅黑" w:hint="eastAsia"/>
          <w:sz w:val="22"/>
          <w:szCs w:val="22"/>
        </w:rPr>
        <w:t>基地用于简单的地面引导，</w:t>
      </w:r>
      <w:r w:rsidR="004F1F84">
        <w:rPr>
          <w:rFonts w:ascii="微软雅黑" w:eastAsia="微软雅黑" w:hAnsi="微软雅黑" w:cs="微软雅黑" w:hint="eastAsia"/>
          <w:sz w:val="22"/>
          <w:szCs w:val="22"/>
        </w:rPr>
        <w:t>同时可以满足最基本的人员生存需要。</w:t>
      </w:r>
    </w:p>
    <w:p w:rsidR="004A0E65" w:rsidP="005F768A" w14:paraId="258E7B3B" w14:textId="113758F2">
      <w:pPr>
        <w:rPr>
          <w:rFonts w:ascii="微软雅黑" w:eastAsia="微软雅黑" w:hAnsi="微软雅黑" w:cs="微软雅黑"/>
          <w:sz w:val="22"/>
          <w:szCs w:val="22"/>
        </w:rPr>
      </w:pPr>
      <w:r>
        <w:rPr>
          <w:rFonts w:ascii="微软雅黑" w:eastAsia="微软雅黑" w:hAnsi="微软雅黑" w:cs="微软雅黑" w:hint="eastAsia"/>
          <w:sz w:val="22"/>
          <w:szCs w:val="22"/>
        </w:rPr>
        <w:t>而这些仅仅是在一个周之内的任务，在完成了第一条综合</w:t>
      </w:r>
      <w:r w:rsidR="00514BA7">
        <w:rPr>
          <w:rFonts w:ascii="微软雅黑" w:eastAsia="微软雅黑" w:hAnsi="微软雅黑" w:cs="微软雅黑" w:hint="eastAsia"/>
          <w:sz w:val="22"/>
          <w:szCs w:val="22"/>
        </w:rPr>
        <w:t>机器人生产线</w:t>
      </w:r>
      <w:r w:rsidR="000D7D9A">
        <w:rPr>
          <w:rFonts w:ascii="微软雅黑" w:eastAsia="微软雅黑" w:hAnsi="微软雅黑" w:cs="微软雅黑" w:hint="eastAsia"/>
          <w:sz w:val="22"/>
          <w:szCs w:val="22"/>
        </w:rPr>
        <w:t>时</w:t>
      </w:r>
      <w:r w:rsidR="002F72AF">
        <w:rPr>
          <w:rFonts w:ascii="微软雅黑" w:eastAsia="微软雅黑" w:hAnsi="微软雅黑" w:cs="微软雅黑" w:hint="eastAsia"/>
          <w:sz w:val="22"/>
          <w:szCs w:val="22"/>
        </w:rPr>
        <w:t>，一个人工智能所能够带来的效率将是前所未有的，所有的</w:t>
      </w:r>
      <w:r w:rsidR="00E77633">
        <w:rPr>
          <w:rFonts w:ascii="微软雅黑" w:eastAsia="微软雅黑" w:hAnsi="微软雅黑" w:cs="微软雅黑" w:hint="eastAsia"/>
          <w:sz w:val="22"/>
          <w:szCs w:val="22"/>
        </w:rPr>
        <w:t>基础</w:t>
      </w:r>
      <w:r w:rsidR="0004367D">
        <w:rPr>
          <w:rFonts w:ascii="微软雅黑" w:eastAsia="微软雅黑" w:hAnsi="微软雅黑" w:cs="微软雅黑" w:hint="eastAsia"/>
          <w:sz w:val="22"/>
          <w:szCs w:val="22"/>
        </w:rPr>
        <w:t>设施</w:t>
      </w:r>
      <w:r w:rsidR="000E7B83">
        <w:rPr>
          <w:rFonts w:ascii="微软雅黑" w:eastAsia="微软雅黑" w:hAnsi="微软雅黑" w:cs="微软雅黑" w:hint="eastAsia"/>
          <w:sz w:val="22"/>
          <w:szCs w:val="22"/>
        </w:rPr>
        <w:t>建设就是所有机器人的事情</w:t>
      </w:r>
      <w:r w:rsidR="002B01EC">
        <w:rPr>
          <w:rFonts w:ascii="微软雅黑" w:eastAsia="微软雅黑" w:hAnsi="微软雅黑" w:cs="微软雅黑" w:hint="eastAsia"/>
          <w:sz w:val="22"/>
          <w:szCs w:val="22"/>
        </w:rPr>
        <w:t>，</w:t>
      </w:r>
      <w:r>
        <w:rPr>
          <w:rFonts w:ascii="微软雅黑" w:eastAsia="微软雅黑" w:hAnsi="微软雅黑" w:cs="微软雅黑" w:hint="eastAsia"/>
          <w:sz w:val="22"/>
          <w:szCs w:val="22"/>
        </w:rPr>
        <w:t>如果说有什么事情是机器人干不了的，那么人工智能再重新设计就完事儿了，所有的东西都只</w:t>
      </w:r>
      <w:r>
        <w:rPr>
          <w:rFonts w:ascii="微软雅黑" w:eastAsia="微软雅黑" w:hAnsi="微软雅黑" w:cs="微软雅黑" w:hint="eastAsia"/>
          <w:sz w:val="22"/>
          <w:szCs w:val="22"/>
        </w:rPr>
        <w:t>基于现在</w:t>
      </w:r>
      <w:r>
        <w:rPr>
          <w:rFonts w:ascii="微软雅黑" w:eastAsia="微软雅黑" w:hAnsi="微软雅黑" w:cs="微软雅黑" w:hint="eastAsia"/>
          <w:sz w:val="22"/>
          <w:szCs w:val="22"/>
        </w:rPr>
        <w:t>的科学基础上建造的。</w:t>
      </w:r>
    </w:p>
    <w:p w:rsidR="00F64DFC" w:rsidP="005F768A" w14:paraId="66EE96C0" w14:textId="1834B69F">
      <w:pPr>
        <w:rPr>
          <w:rFonts w:ascii="微软雅黑" w:eastAsia="微软雅黑" w:hAnsi="微软雅黑" w:cs="微软雅黑"/>
          <w:sz w:val="22"/>
          <w:szCs w:val="22"/>
        </w:rPr>
      </w:pPr>
      <w:r>
        <w:rPr>
          <w:rFonts w:ascii="微软雅黑" w:eastAsia="微软雅黑" w:hAnsi="微软雅黑" w:cs="微软雅黑" w:hint="eastAsia"/>
          <w:sz w:val="22"/>
          <w:szCs w:val="22"/>
        </w:rPr>
        <w:t>就这样所有的</w:t>
      </w:r>
      <w:r w:rsidR="00CC2FF9">
        <w:rPr>
          <w:rFonts w:ascii="微软雅黑" w:eastAsia="微软雅黑" w:hAnsi="微软雅黑" w:cs="微软雅黑" w:hint="eastAsia"/>
          <w:sz w:val="22"/>
          <w:szCs w:val="22"/>
        </w:rPr>
        <w:t>重复工作和一些不需要创造能力的工作都交给了人工智能来完成，其他科研工作和一些娱乐也</w:t>
      </w:r>
      <w:r w:rsidR="00495C95">
        <w:rPr>
          <w:rFonts w:ascii="微软雅黑" w:eastAsia="微软雅黑" w:hAnsi="微软雅黑" w:cs="微软雅黑" w:hint="eastAsia"/>
          <w:sz w:val="22"/>
          <w:szCs w:val="22"/>
        </w:rPr>
        <w:t>服务业才是由人类的来完成，在这样的情况之下</w:t>
      </w:r>
      <w:r w:rsidR="00DC2232">
        <w:rPr>
          <w:rFonts w:ascii="微软雅黑" w:eastAsia="微软雅黑" w:hAnsi="微软雅黑" w:cs="微软雅黑" w:hint="eastAsia"/>
          <w:sz w:val="22"/>
          <w:szCs w:val="22"/>
        </w:rPr>
        <w:t>时间很快便过去了一个月</w:t>
      </w:r>
      <w:r w:rsidR="00F93D82">
        <w:rPr>
          <w:rFonts w:ascii="微软雅黑" w:eastAsia="微软雅黑" w:hAnsi="微软雅黑" w:cs="微软雅黑" w:hint="eastAsia"/>
          <w:sz w:val="22"/>
          <w:szCs w:val="22"/>
        </w:rPr>
        <w:t>，各种基础设施在人工智能的调控之下，大量的翻新并升级</w:t>
      </w:r>
      <w:r w:rsidR="0059694E">
        <w:rPr>
          <w:rFonts w:ascii="微软雅黑" w:eastAsia="微软雅黑" w:hAnsi="微软雅黑" w:cs="微软雅黑" w:hint="eastAsia"/>
          <w:sz w:val="22"/>
          <w:szCs w:val="22"/>
        </w:rPr>
        <w:t>，所有的国土都完成了量子通讯基站的建设，虽然民用的量子通讯技术还在没有普及</w:t>
      </w:r>
      <w:r w:rsidR="00FB2074">
        <w:rPr>
          <w:rFonts w:ascii="微软雅黑" w:eastAsia="微软雅黑" w:hAnsi="微软雅黑" w:cs="微软雅黑" w:hint="eastAsia"/>
          <w:sz w:val="22"/>
          <w:szCs w:val="22"/>
        </w:rPr>
        <w:t>。</w:t>
      </w:r>
    </w:p>
    <w:p w:rsidR="00FB2074" w:rsidP="005F768A" w14:paraId="1C8CDFA6" w14:textId="33E3A4DD">
      <w:pPr>
        <w:rPr>
          <w:rFonts w:ascii="微软雅黑" w:eastAsia="微软雅黑" w:hAnsi="微软雅黑" w:cs="微软雅黑"/>
          <w:sz w:val="22"/>
          <w:szCs w:val="22"/>
        </w:rPr>
      </w:pPr>
      <w:r>
        <w:rPr>
          <w:rFonts w:ascii="微软雅黑" w:eastAsia="微软雅黑" w:hAnsi="微软雅黑" w:cs="微软雅黑" w:hint="eastAsia"/>
          <w:sz w:val="22"/>
          <w:szCs w:val="22"/>
        </w:rPr>
        <w:t>大量的工厂因为郭佳的强势介入，几乎所有的工作都被机器所代替</w:t>
      </w:r>
      <w:r w:rsidR="00B44CB1">
        <w:rPr>
          <w:rFonts w:ascii="微软雅黑" w:eastAsia="微软雅黑" w:hAnsi="微软雅黑" w:cs="微软雅黑" w:hint="eastAsia"/>
          <w:sz w:val="22"/>
          <w:szCs w:val="22"/>
        </w:rPr>
        <w:t>，流水线之上不再有人的存在，全部都由器械来完成工作，监控也由人工智能来完成，只有当遇到了一些特殊的问题之时才由人来解决，</w:t>
      </w:r>
      <w:r w:rsidR="00BF6C2C">
        <w:rPr>
          <w:rFonts w:ascii="微软雅黑" w:eastAsia="微软雅黑" w:hAnsi="微软雅黑" w:cs="微软雅黑" w:hint="eastAsia"/>
          <w:sz w:val="22"/>
          <w:szCs w:val="22"/>
        </w:rPr>
        <w:t>再这样的大环境之下，所有的创造力工作的工资都得到极大的提升</w:t>
      </w:r>
      <w:r w:rsidR="004E3C3D">
        <w:rPr>
          <w:rFonts w:ascii="微软雅黑" w:eastAsia="微软雅黑" w:hAnsi="微软雅黑" w:cs="微软雅黑" w:hint="eastAsia"/>
          <w:sz w:val="22"/>
          <w:szCs w:val="22"/>
        </w:rPr>
        <w:t>，程序员不再需要秃头了</w:t>
      </w:r>
      <w:r w:rsidR="00F24979">
        <w:rPr>
          <w:rFonts w:ascii="微软雅黑" w:eastAsia="微软雅黑" w:hAnsi="微软雅黑" w:cs="微软雅黑" w:hint="eastAsia"/>
          <w:sz w:val="22"/>
          <w:szCs w:val="22"/>
        </w:rPr>
        <w:t>，所有的公司都不再存在9</w:t>
      </w:r>
      <w:r w:rsidR="00F24979">
        <w:rPr>
          <w:rFonts w:ascii="微软雅黑" w:eastAsia="微软雅黑" w:hAnsi="微软雅黑" w:cs="微软雅黑"/>
          <w:sz w:val="22"/>
          <w:szCs w:val="22"/>
        </w:rPr>
        <w:t>96</w:t>
      </w:r>
      <w:r w:rsidR="00F24979">
        <w:rPr>
          <w:rFonts w:ascii="微软雅黑" w:eastAsia="微软雅黑" w:hAnsi="微软雅黑" w:cs="微软雅黑" w:hint="eastAsia"/>
          <w:sz w:val="22"/>
          <w:szCs w:val="22"/>
        </w:rPr>
        <w:t>这种情况，真正需要的公司也是采用8小时制的三班倒</w:t>
      </w:r>
      <w:r w:rsidR="00F12E69">
        <w:rPr>
          <w:rFonts w:ascii="微软雅黑" w:eastAsia="微软雅黑" w:hAnsi="微软雅黑" w:cs="微软雅黑" w:hint="eastAsia"/>
          <w:sz w:val="22"/>
          <w:szCs w:val="22"/>
        </w:rPr>
        <w:t>。</w:t>
      </w:r>
    </w:p>
    <w:p w:rsidR="00F12E69" w:rsidP="005F768A" w14:paraId="7642265B" w14:textId="2B4DB1AF">
      <w:pPr>
        <w:rPr>
          <w:rFonts w:ascii="微软雅黑" w:eastAsia="微软雅黑" w:hAnsi="微软雅黑" w:cs="微软雅黑"/>
          <w:sz w:val="22"/>
          <w:szCs w:val="22"/>
        </w:rPr>
      </w:pPr>
      <w:r>
        <w:rPr>
          <w:rFonts w:ascii="微软雅黑" w:eastAsia="微软雅黑" w:hAnsi="微软雅黑" w:cs="微软雅黑" w:hint="eastAsia"/>
          <w:sz w:val="22"/>
          <w:szCs w:val="22"/>
        </w:rPr>
        <w:t>不过在这样大刀阔斧的改造之下也是出现了十分严重的社会问题，</w:t>
      </w:r>
      <w:r w:rsidR="00ED7F8B">
        <w:rPr>
          <w:rFonts w:ascii="微软雅黑" w:eastAsia="微软雅黑" w:hAnsi="微软雅黑" w:cs="微软雅黑" w:hint="eastAsia"/>
          <w:sz w:val="22"/>
          <w:szCs w:val="22"/>
        </w:rPr>
        <w:t>底层工人因为没有太多的文化也就不能够从事创造性的工作于是便出现了大量的失业。</w:t>
      </w:r>
    </w:p>
    <w:p w:rsidR="00A77239" w:rsidP="005F768A" w14:paraId="2C7B57DC" w14:textId="0A0FE478">
      <w:pPr>
        <w:rPr>
          <w:rFonts w:ascii="微软雅黑" w:eastAsia="微软雅黑" w:hAnsi="微软雅黑" w:cs="微软雅黑"/>
          <w:sz w:val="22"/>
          <w:szCs w:val="22"/>
        </w:rPr>
      </w:pPr>
      <w:r>
        <w:rPr>
          <w:rFonts w:ascii="微软雅黑" w:eastAsia="微软雅黑" w:hAnsi="微软雅黑" w:cs="微软雅黑" w:hint="eastAsia"/>
          <w:sz w:val="22"/>
          <w:szCs w:val="22"/>
        </w:rPr>
        <w:t>而郭佳为了对付这种情况便做出了一个前所未有的</w:t>
      </w:r>
      <w:r w:rsidR="00F44B99">
        <w:rPr>
          <w:rFonts w:ascii="微软雅黑" w:eastAsia="微软雅黑" w:hAnsi="微软雅黑" w:cs="微软雅黑" w:hint="eastAsia"/>
          <w:sz w:val="22"/>
          <w:szCs w:val="22"/>
        </w:rPr>
        <w:t>事情，同时也是曾经无论如何都不</w:t>
      </w:r>
      <w:r w:rsidR="00F44B99">
        <w:rPr>
          <w:rFonts w:ascii="微软雅黑" w:eastAsia="微软雅黑" w:hAnsi="微软雅黑" w:cs="微软雅黑" w:hint="eastAsia"/>
          <w:sz w:val="22"/>
          <w:szCs w:val="22"/>
        </w:rPr>
        <w:t>敢想的事情，向所有的华夏公民发放</w:t>
      </w:r>
      <w:r w:rsidR="007D1165">
        <w:rPr>
          <w:rFonts w:ascii="微软雅黑" w:eastAsia="微软雅黑" w:hAnsi="微软雅黑" w:cs="微软雅黑" w:hint="eastAsia"/>
          <w:sz w:val="22"/>
          <w:szCs w:val="22"/>
        </w:rPr>
        <w:t>救助金，其金额高达每人每月8</w:t>
      </w:r>
      <w:r w:rsidR="007D1165">
        <w:rPr>
          <w:rFonts w:ascii="微软雅黑" w:eastAsia="微软雅黑" w:hAnsi="微软雅黑" w:cs="微软雅黑"/>
          <w:sz w:val="22"/>
          <w:szCs w:val="22"/>
        </w:rPr>
        <w:t>000</w:t>
      </w:r>
      <w:r w:rsidR="007D1165">
        <w:rPr>
          <w:rFonts w:ascii="微软雅黑" w:eastAsia="微软雅黑" w:hAnsi="微软雅黑" w:cs="微软雅黑" w:hint="eastAsia"/>
          <w:sz w:val="22"/>
          <w:szCs w:val="22"/>
        </w:rPr>
        <w:t>RMB</w:t>
      </w:r>
      <w:r w:rsidR="00076523">
        <w:rPr>
          <w:rFonts w:ascii="微软雅黑" w:eastAsia="微软雅黑" w:hAnsi="微软雅黑" w:cs="微软雅黑" w:hint="eastAsia"/>
          <w:sz w:val="22"/>
          <w:szCs w:val="22"/>
        </w:rPr>
        <w:t>，</w:t>
      </w:r>
      <w:r w:rsidR="004D43D7">
        <w:rPr>
          <w:rFonts w:ascii="微软雅黑" w:eastAsia="微软雅黑" w:hAnsi="微软雅黑" w:cs="微软雅黑" w:hint="eastAsia"/>
          <w:sz w:val="22"/>
          <w:szCs w:val="22"/>
        </w:rPr>
        <w:t>并且因为生产能力极大的提升，物价极大程度的下降，</w:t>
      </w:r>
      <w:r w:rsidR="004F4C77">
        <w:rPr>
          <w:rFonts w:ascii="微软雅黑" w:eastAsia="微软雅黑" w:hAnsi="微软雅黑" w:cs="微软雅黑" w:hint="eastAsia"/>
          <w:sz w:val="22"/>
          <w:szCs w:val="22"/>
        </w:rPr>
        <w:t>普通公民的电费低至每度电</w:t>
      </w:r>
      <w:r w:rsidR="00D42DAD">
        <w:rPr>
          <w:rFonts w:ascii="微软雅黑" w:eastAsia="微软雅黑" w:hAnsi="微软雅黑" w:cs="微软雅黑" w:hint="eastAsia"/>
          <w:sz w:val="22"/>
          <w:szCs w:val="22"/>
        </w:rPr>
        <w:t>1分钱</w:t>
      </w:r>
      <w:r w:rsidR="00024263">
        <w:rPr>
          <w:rFonts w:ascii="微软雅黑" w:eastAsia="微软雅黑" w:hAnsi="微软雅黑" w:cs="微软雅黑" w:hint="eastAsia"/>
          <w:sz w:val="22"/>
          <w:szCs w:val="22"/>
        </w:rPr>
        <w:t>，天然气</w:t>
      </w:r>
      <w:r w:rsidR="00A623E9">
        <w:rPr>
          <w:rFonts w:ascii="微软雅黑" w:eastAsia="微软雅黑" w:hAnsi="微软雅黑" w:cs="微软雅黑" w:hint="eastAsia"/>
          <w:sz w:val="22"/>
          <w:szCs w:val="22"/>
        </w:rPr>
        <w:t>的价格不变</w:t>
      </w:r>
      <w:r w:rsidR="00635E15">
        <w:rPr>
          <w:rFonts w:ascii="微软雅黑" w:eastAsia="微软雅黑" w:hAnsi="微软雅黑" w:cs="微软雅黑" w:hint="eastAsia"/>
          <w:sz w:val="22"/>
          <w:szCs w:val="22"/>
        </w:rPr>
        <w:t>，毕竟和电能相比这并不是什么优秀的能源</w:t>
      </w:r>
      <w:r w:rsidR="0081172C">
        <w:rPr>
          <w:rFonts w:ascii="微软雅黑" w:eastAsia="微软雅黑" w:hAnsi="微软雅黑" w:cs="微软雅黑" w:hint="eastAsia"/>
          <w:sz w:val="22"/>
          <w:szCs w:val="22"/>
        </w:rPr>
        <w:t>，</w:t>
      </w:r>
      <w:r w:rsidR="004466C7">
        <w:rPr>
          <w:rFonts w:ascii="微软雅黑" w:eastAsia="微软雅黑" w:hAnsi="微软雅黑" w:cs="微软雅黑" w:hint="eastAsia"/>
          <w:sz w:val="22"/>
          <w:szCs w:val="22"/>
        </w:rPr>
        <w:t>为了能够公民能够更好的使用电能这种清洁的能源，国家还派出了许多的工作人员</w:t>
      </w:r>
      <w:r w:rsidR="00894808">
        <w:rPr>
          <w:rFonts w:ascii="微软雅黑" w:eastAsia="微软雅黑" w:hAnsi="微软雅黑" w:cs="微软雅黑" w:hint="eastAsia"/>
          <w:sz w:val="22"/>
          <w:szCs w:val="22"/>
        </w:rPr>
        <w:t>与特种机械共同改造公民家中的电路，使其能够承受更加庞大的电流经过</w:t>
      </w:r>
      <w:r w:rsidR="008C6918">
        <w:rPr>
          <w:rFonts w:ascii="微软雅黑" w:eastAsia="微软雅黑" w:hAnsi="微软雅黑" w:cs="微软雅黑" w:hint="eastAsia"/>
          <w:sz w:val="22"/>
          <w:szCs w:val="22"/>
        </w:rPr>
        <w:t>，公民的能够使用的电路总功率也</w:t>
      </w:r>
      <w:r w:rsidR="009D504F">
        <w:rPr>
          <w:rFonts w:ascii="微软雅黑" w:eastAsia="微软雅黑" w:hAnsi="微软雅黑" w:cs="微软雅黑" w:hint="eastAsia"/>
          <w:sz w:val="22"/>
          <w:szCs w:val="22"/>
        </w:rPr>
        <w:t>极大幅度的</w:t>
      </w:r>
      <w:r w:rsidR="009D504F">
        <w:rPr>
          <w:rFonts w:ascii="微软雅黑" w:eastAsia="微软雅黑" w:hAnsi="微软雅黑" w:cs="微软雅黑" w:hint="eastAsia"/>
          <w:sz w:val="22"/>
          <w:szCs w:val="22"/>
        </w:rPr>
        <w:t>拔升达到</w:t>
      </w:r>
      <w:r w:rsidR="009D504F">
        <w:rPr>
          <w:rFonts w:ascii="微软雅黑" w:eastAsia="微软雅黑" w:hAnsi="微软雅黑" w:cs="微软雅黑" w:hint="eastAsia"/>
          <w:sz w:val="22"/>
          <w:szCs w:val="22"/>
        </w:rPr>
        <w:t>了每户最高1</w:t>
      </w:r>
      <w:r w:rsidR="009D504F">
        <w:rPr>
          <w:rFonts w:ascii="微软雅黑" w:eastAsia="微软雅黑" w:hAnsi="微软雅黑" w:cs="微软雅黑"/>
          <w:sz w:val="22"/>
          <w:szCs w:val="22"/>
        </w:rPr>
        <w:t>000</w:t>
      </w:r>
      <w:r w:rsidR="009D504F">
        <w:rPr>
          <w:rFonts w:ascii="微软雅黑" w:eastAsia="微软雅黑" w:hAnsi="微软雅黑" w:cs="微软雅黑" w:hint="eastAsia"/>
          <w:sz w:val="22"/>
          <w:szCs w:val="22"/>
        </w:rPr>
        <w:t>KW，各种大功率的无线供电装置进入了</w:t>
      </w:r>
      <w:r w:rsidR="00E14F19">
        <w:rPr>
          <w:rFonts w:ascii="微软雅黑" w:eastAsia="微软雅黑" w:hAnsi="微软雅黑" w:cs="微软雅黑" w:hint="eastAsia"/>
          <w:sz w:val="22"/>
          <w:szCs w:val="22"/>
        </w:rPr>
        <w:t>普通家庭之中。</w:t>
      </w:r>
    </w:p>
    <w:p w:rsidR="00E14F19" w:rsidP="005F768A" w14:paraId="41D4B183" w14:textId="274E2F1A">
      <w:pPr>
        <w:rPr>
          <w:rFonts w:ascii="微软雅黑" w:eastAsia="微软雅黑" w:hAnsi="微软雅黑" w:cs="微软雅黑"/>
          <w:sz w:val="22"/>
          <w:szCs w:val="22"/>
        </w:rPr>
      </w:pPr>
      <w:r>
        <w:rPr>
          <w:rFonts w:ascii="微软雅黑" w:eastAsia="微软雅黑" w:hAnsi="微软雅黑" w:cs="微软雅黑" w:hint="eastAsia"/>
          <w:sz w:val="22"/>
          <w:szCs w:val="22"/>
        </w:rPr>
        <w:t>各个主输电线路都进行一定程度的改造，不再是使用传统的高压输电技术，而是直接使用直流电进行电能供应</w:t>
      </w:r>
      <w:r w:rsidR="003E77F4">
        <w:rPr>
          <w:rFonts w:ascii="微软雅黑" w:eastAsia="微软雅黑" w:hAnsi="微软雅黑" w:cs="微软雅黑" w:hint="eastAsia"/>
          <w:sz w:val="22"/>
          <w:szCs w:val="22"/>
        </w:rPr>
        <w:t>，传输的线路</w:t>
      </w:r>
      <w:r w:rsidR="00E65DF4">
        <w:rPr>
          <w:rFonts w:ascii="微软雅黑" w:eastAsia="微软雅黑" w:hAnsi="微软雅黑" w:cs="微软雅黑" w:hint="eastAsia"/>
          <w:sz w:val="22"/>
          <w:szCs w:val="22"/>
        </w:rPr>
        <w:t>使用的是常温超导线路，使用碳纤维外壳对超导体进行保护</w:t>
      </w:r>
      <w:r w:rsidR="005245EC">
        <w:rPr>
          <w:rFonts w:ascii="微软雅黑" w:eastAsia="微软雅黑" w:hAnsi="微软雅黑" w:cs="微软雅黑" w:hint="eastAsia"/>
          <w:sz w:val="22"/>
          <w:szCs w:val="22"/>
        </w:rPr>
        <w:t>，在进行保护的同时进行了</w:t>
      </w:r>
      <w:r w:rsidR="00F639E5">
        <w:rPr>
          <w:rFonts w:ascii="微软雅黑" w:eastAsia="微软雅黑" w:hAnsi="微软雅黑" w:cs="微软雅黑" w:hint="eastAsia"/>
          <w:sz w:val="22"/>
          <w:szCs w:val="22"/>
        </w:rPr>
        <w:t>隔绝，避免出现一些顺磁性的物体被吸附到</w:t>
      </w:r>
      <w:r w:rsidR="008C7352">
        <w:rPr>
          <w:rFonts w:ascii="微软雅黑" w:eastAsia="微软雅黑" w:hAnsi="微软雅黑" w:cs="微软雅黑" w:hint="eastAsia"/>
          <w:sz w:val="22"/>
          <w:szCs w:val="22"/>
        </w:rPr>
        <w:t>上面。</w:t>
      </w:r>
    </w:p>
    <w:p w:rsidR="008C6918" w:rsidP="005F768A" w14:paraId="357C17C5" w14:textId="0E6F5E0F">
      <w:pPr>
        <w:rPr>
          <w:rFonts w:ascii="微软雅黑" w:eastAsia="微软雅黑" w:hAnsi="微软雅黑" w:cs="微软雅黑"/>
          <w:sz w:val="22"/>
          <w:szCs w:val="22"/>
        </w:rPr>
      </w:pPr>
      <w:r>
        <w:rPr>
          <w:rFonts w:ascii="微软雅黑" w:eastAsia="微软雅黑" w:hAnsi="微软雅黑" w:cs="微软雅黑" w:hint="eastAsia"/>
          <w:sz w:val="22"/>
          <w:szCs w:val="22"/>
        </w:rPr>
        <w:t>一些差大功率的电磁炉也开始大幅度的降价，并且技术也得到了相当程度的提升，民用的最大功率甚至可以达到</w:t>
      </w:r>
      <w:r>
        <w:rPr>
          <w:rFonts w:ascii="微软雅黑" w:eastAsia="微软雅黑" w:hAnsi="微软雅黑" w:cs="微软雅黑"/>
          <w:sz w:val="22"/>
          <w:szCs w:val="22"/>
        </w:rPr>
        <w:t>160</w:t>
      </w:r>
      <w:r>
        <w:rPr>
          <w:rFonts w:ascii="微软雅黑" w:eastAsia="微软雅黑" w:hAnsi="微软雅黑" w:cs="微软雅黑" w:hint="eastAsia"/>
          <w:sz w:val="22"/>
          <w:szCs w:val="22"/>
        </w:rPr>
        <w:t>KW</w:t>
      </w:r>
      <w:r w:rsidR="002C3894">
        <w:rPr>
          <w:rFonts w:ascii="微软雅黑" w:eastAsia="微软雅黑" w:hAnsi="微软雅黑" w:cs="微软雅黑" w:hint="eastAsia"/>
          <w:sz w:val="22"/>
          <w:szCs w:val="22"/>
        </w:rPr>
        <w:t>，使其能够产生的最高温度甚至达到了</w:t>
      </w:r>
      <w:r w:rsidR="00C41B3F">
        <w:rPr>
          <w:rFonts w:ascii="微软雅黑" w:eastAsia="微软雅黑" w:hAnsi="微软雅黑" w:cs="微软雅黑" w:hint="eastAsia"/>
          <w:sz w:val="22"/>
          <w:szCs w:val="22"/>
        </w:rPr>
        <w:t>1</w:t>
      </w:r>
      <w:r w:rsidR="00C41B3F">
        <w:rPr>
          <w:rFonts w:ascii="微软雅黑" w:eastAsia="微软雅黑" w:hAnsi="微软雅黑" w:cs="微软雅黑"/>
          <w:sz w:val="22"/>
          <w:szCs w:val="22"/>
        </w:rPr>
        <w:t>1000</w:t>
      </w:r>
      <w:r w:rsidR="00C41B3F">
        <w:rPr>
          <w:rFonts w:ascii="微软雅黑" w:eastAsia="微软雅黑" w:hAnsi="微软雅黑" w:cs="微软雅黑" w:hint="eastAsia"/>
          <w:sz w:val="22"/>
          <w:szCs w:val="22"/>
        </w:rPr>
        <w:t>摄氏度，能够融化几乎所有常见的金属。</w:t>
      </w:r>
    </w:p>
    <w:p w:rsidR="00C41B3F" w:rsidP="005F768A" w14:paraId="57894BF5" w14:textId="590B765E">
      <w:pPr>
        <w:rPr>
          <w:rFonts w:ascii="微软雅黑" w:eastAsia="微软雅黑" w:hAnsi="微软雅黑" w:cs="微软雅黑"/>
          <w:sz w:val="22"/>
          <w:szCs w:val="22"/>
        </w:rPr>
      </w:pPr>
      <w:r>
        <w:rPr>
          <w:rFonts w:ascii="微软雅黑" w:eastAsia="微软雅黑" w:hAnsi="微软雅黑" w:cs="微软雅黑" w:hint="eastAsia"/>
          <w:sz w:val="22"/>
          <w:szCs w:val="22"/>
        </w:rPr>
        <w:t>能源的存储技术在这段时间也是得到长足的进步，每千克的电池就能够存储</w:t>
      </w:r>
      <w:r w:rsidR="005F5A81">
        <w:rPr>
          <w:rFonts w:ascii="微软雅黑" w:eastAsia="微软雅黑" w:hAnsi="微软雅黑" w:cs="微软雅黑" w:hint="eastAsia"/>
          <w:sz w:val="22"/>
          <w:szCs w:val="22"/>
        </w:rPr>
        <w:t>1</w:t>
      </w:r>
      <w:r w:rsidR="005F5A81">
        <w:rPr>
          <w:rFonts w:ascii="微软雅黑" w:eastAsia="微软雅黑" w:hAnsi="微软雅黑" w:cs="微软雅黑"/>
          <w:sz w:val="22"/>
          <w:szCs w:val="22"/>
        </w:rPr>
        <w:t>5</w:t>
      </w:r>
      <w:r w:rsidR="005F5A81">
        <w:rPr>
          <w:rFonts w:ascii="微软雅黑" w:eastAsia="微软雅黑" w:hAnsi="微软雅黑" w:cs="微软雅黑" w:hint="eastAsia"/>
          <w:sz w:val="22"/>
          <w:szCs w:val="22"/>
        </w:rPr>
        <w:t>KW的电量，而这所带来的就是各种技术的大胆应用，</w:t>
      </w:r>
      <w:r w:rsidR="00B02AC4">
        <w:rPr>
          <w:rFonts w:ascii="微软雅黑" w:eastAsia="微软雅黑" w:hAnsi="微软雅黑" w:cs="微软雅黑" w:hint="eastAsia"/>
          <w:sz w:val="22"/>
          <w:szCs w:val="22"/>
        </w:rPr>
        <w:t>空中交通规则在可飞行汽车制造出来的第二个月便完成了制定</w:t>
      </w:r>
      <w:r w:rsidR="00794621">
        <w:rPr>
          <w:rFonts w:ascii="微软雅黑" w:eastAsia="微软雅黑" w:hAnsi="微软雅黑" w:cs="微软雅黑" w:hint="eastAsia"/>
          <w:sz w:val="22"/>
          <w:szCs w:val="22"/>
        </w:rPr>
        <w:t>，而此时的可飞行汽车或者叫做便携式个人飞行器现在已经</w:t>
      </w:r>
      <w:r w:rsidR="005F5330">
        <w:rPr>
          <w:rFonts w:ascii="微软雅黑" w:eastAsia="微软雅黑" w:hAnsi="微软雅黑" w:cs="微软雅黑" w:hint="eastAsia"/>
          <w:sz w:val="22"/>
          <w:szCs w:val="22"/>
        </w:rPr>
        <w:t>完成了普及，只要是年收入达到了1</w:t>
      </w:r>
      <w:r w:rsidR="005F5330">
        <w:rPr>
          <w:rFonts w:ascii="微软雅黑" w:eastAsia="微软雅黑" w:hAnsi="微软雅黑" w:cs="微软雅黑"/>
          <w:sz w:val="22"/>
          <w:szCs w:val="22"/>
        </w:rPr>
        <w:t>0</w:t>
      </w:r>
      <w:r w:rsidR="005F5330">
        <w:rPr>
          <w:rFonts w:ascii="微软雅黑" w:eastAsia="微软雅黑" w:hAnsi="微软雅黑" w:cs="微软雅黑" w:hint="eastAsia"/>
          <w:sz w:val="22"/>
          <w:szCs w:val="22"/>
        </w:rPr>
        <w:t>W的</w:t>
      </w:r>
      <w:r w:rsidR="006D04C6">
        <w:rPr>
          <w:rFonts w:ascii="微软雅黑" w:eastAsia="微软雅黑" w:hAnsi="微软雅黑" w:cs="微软雅黑" w:hint="eastAsia"/>
          <w:sz w:val="22"/>
          <w:szCs w:val="22"/>
        </w:rPr>
        <w:t>家庭都能够很轻松的获得一辆属于自己的</w:t>
      </w:r>
      <w:r w:rsidR="00046797">
        <w:rPr>
          <w:rFonts w:ascii="微软雅黑" w:eastAsia="微软雅黑" w:hAnsi="微软雅黑" w:cs="微软雅黑" w:hint="eastAsia"/>
          <w:sz w:val="22"/>
          <w:szCs w:val="22"/>
        </w:rPr>
        <w:t>便携性飞行装置（可飞行汽车）</w:t>
      </w:r>
      <w:r w:rsidR="00B7110A">
        <w:rPr>
          <w:rFonts w:ascii="微软雅黑" w:eastAsia="微软雅黑" w:hAnsi="微软雅黑" w:cs="微软雅黑" w:hint="eastAsia"/>
          <w:sz w:val="22"/>
          <w:szCs w:val="22"/>
        </w:rPr>
        <w:t>。</w:t>
      </w:r>
    </w:p>
    <w:p w:rsidR="00B7110A" w:rsidP="005F768A" w14:paraId="5FF4992A" w14:textId="7A074E36">
      <w:pPr>
        <w:rPr>
          <w:rFonts w:ascii="微软雅黑" w:eastAsia="微软雅黑" w:hAnsi="微软雅黑" w:cs="微软雅黑"/>
          <w:sz w:val="22"/>
          <w:szCs w:val="22"/>
        </w:rPr>
      </w:pPr>
      <w:r>
        <w:rPr>
          <w:rFonts w:ascii="微软雅黑" w:eastAsia="微软雅黑" w:hAnsi="微软雅黑" w:cs="微软雅黑" w:hint="eastAsia"/>
          <w:sz w:val="22"/>
          <w:szCs w:val="22"/>
        </w:rPr>
        <w:t>个人所使用的电子设备</w:t>
      </w:r>
      <w:r w:rsidR="00883F58">
        <w:rPr>
          <w:rFonts w:ascii="微软雅黑" w:eastAsia="微软雅黑" w:hAnsi="微软雅黑" w:cs="微软雅黑" w:hint="eastAsia"/>
          <w:sz w:val="22"/>
          <w:szCs w:val="22"/>
        </w:rPr>
        <w:t>也得到了相当程度的升级，</w:t>
      </w:r>
      <w:r w:rsidR="00883F58">
        <w:rPr>
          <w:rFonts w:ascii="微软雅黑" w:eastAsia="微软雅黑" w:hAnsi="微软雅黑" w:cs="微软雅黑"/>
          <w:sz w:val="22"/>
          <w:szCs w:val="22"/>
        </w:rPr>
        <w:t>5</w:t>
      </w:r>
      <w:r w:rsidR="00883F58">
        <w:rPr>
          <w:rFonts w:ascii="微软雅黑" w:eastAsia="微软雅黑" w:hAnsi="微软雅黑" w:cs="微软雅黑" w:hint="eastAsia"/>
          <w:sz w:val="22"/>
          <w:szCs w:val="22"/>
        </w:rPr>
        <w:t>G信号基站完成了</w:t>
      </w:r>
      <w:r w:rsidR="00CB1F9C">
        <w:rPr>
          <w:rFonts w:ascii="微软雅黑" w:eastAsia="微软雅黑" w:hAnsi="微软雅黑" w:cs="微软雅黑" w:hint="eastAsia"/>
          <w:sz w:val="22"/>
          <w:szCs w:val="22"/>
        </w:rPr>
        <w:t>国境内的全区域覆盖</w:t>
      </w:r>
      <w:r w:rsidR="00D47274">
        <w:rPr>
          <w:rFonts w:ascii="微软雅黑" w:eastAsia="微软雅黑" w:hAnsi="微软雅黑" w:cs="微软雅黑" w:hint="eastAsia"/>
          <w:sz w:val="22"/>
          <w:szCs w:val="22"/>
        </w:rPr>
        <w:t>，并且无线电力传输技术也是遍地开花，只要有</w:t>
      </w:r>
      <w:r w:rsidR="00D47274">
        <w:rPr>
          <w:rFonts w:ascii="微软雅黑" w:eastAsia="微软雅黑" w:hAnsi="微软雅黑" w:cs="微软雅黑"/>
          <w:sz w:val="22"/>
          <w:szCs w:val="22"/>
        </w:rPr>
        <w:t>5</w:t>
      </w:r>
      <w:r w:rsidR="00D47274">
        <w:rPr>
          <w:rFonts w:ascii="微软雅黑" w:eastAsia="微软雅黑" w:hAnsi="微软雅黑" w:cs="微软雅黑" w:hint="eastAsia"/>
          <w:sz w:val="22"/>
          <w:szCs w:val="22"/>
        </w:rPr>
        <w:t>G信号覆盖的地方都有无线充电的覆盖，只要便携设备于供电的基站完成</w:t>
      </w:r>
      <w:r w:rsidR="00804F0C">
        <w:rPr>
          <w:rFonts w:ascii="微软雅黑" w:eastAsia="微软雅黑" w:hAnsi="微软雅黑" w:cs="微软雅黑" w:hint="eastAsia"/>
          <w:sz w:val="22"/>
          <w:szCs w:val="22"/>
        </w:rPr>
        <w:t>了协商便可建立能量传输连接</w:t>
      </w:r>
      <w:r w:rsidR="00293B8F">
        <w:rPr>
          <w:rFonts w:ascii="微软雅黑" w:eastAsia="微软雅黑" w:hAnsi="微软雅黑" w:cs="微软雅黑" w:hint="eastAsia"/>
          <w:sz w:val="22"/>
          <w:szCs w:val="22"/>
        </w:rPr>
        <w:t>，而这是政府</w:t>
      </w:r>
      <w:r w:rsidR="00293B8F">
        <w:rPr>
          <w:rFonts w:ascii="微软雅黑" w:eastAsia="微软雅黑" w:hAnsi="微软雅黑" w:cs="微软雅黑" w:hint="eastAsia"/>
          <w:sz w:val="22"/>
          <w:szCs w:val="22"/>
        </w:rPr>
        <w:t>所提供的</w:t>
      </w:r>
      <w:r w:rsidR="008251E1">
        <w:rPr>
          <w:rFonts w:ascii="微软雅黑" w:eastAsia="微软雅黑" w:hAnsi="微软雅黑" w:cs="微软雅黑" w:hint="eastAsia"/>
          <w:sz w:val="22"/>
          <w:szCs w:val="22"/>
        </w:rPr>
        <w:t>公民免费设施，只要是华夏公民都可以免费的使用。</w:t>
      </w:r>
    </w:p>
    <w:p w:rsidR="00804F0C" w:rsidP="005F768A" w14:paraId="7DBD40B8" w14:textId="5CE8ED1F">
      <w:pPr>
        <w:rPr>
          <w:rFonts w:ascii="微软雅黑" w:eastAsia="微软雅黑" w:hAnsi="微软雅黑" w:cs="微软雅黑"/>
          <w:sz w:val="22"/>
          <w:szCs w:val="22"/>
        </w:rPr>
      </w:pPr>
      <w:r>
        <w:rPr>
          <w:rFonts w:ascii="微软雅黑" w:eastAsia="微软雅黑" w:hAnsi="微软雅黑" w:cs="微软雅黑" w:hint="eastAsia"/>
          <w:sz w:val="22"/>
          <w:szCs w:val="22"/>
        </w:rPr>
        <w:t>游戏的发展也是各显神通，原本因为</w:t>
      </w:r>
      <w:r w:rsidR="001908B5">
        <w:rPr>
          <w:rFonts w:ascii="微软雅黑" w:eastAsia="微软雅黑" w:hAnsi="微软雅黑" w:cs="微软雅黑" w:hint="eastAsia"/>
          <w:sz w:val="22"/>
          <w:szCs w:val="22"/>
        </w:rPr>
        <w:t>便携移动设备的性能十分的孱弱，游戏不敢设计的很大，一些特效就不能够完整的呈现</w:t>
      </w:r>
      <w:r w:rsidR="00E32747">
        <w:rPr>
          <w:rFonts w:ascii="微软雅黑" w:eastAsia="微软雅黑" w:hAnsi="微软雅黑" w:cs="微软雅黑" w:hint="eastAsia"/>
          <w:sz w:val="22"/>
          <w:szCs w:val="22"/>
        </w:rPr>
        <w:t>，但是现在因为芯片技术以及工艺的进步，便携移动设备的性能得到了超大幅度的增加，</w:t>
      </w:r>
      <w:r w:rsidR="000B5040">
        <w:rPr>
          <w:rFonts w:ascii="微软雅黑" w:eastAsia="微软雅黑" w:hAnsi="微软雅黑" w:cs="微软雅黑" w:hint="eastAsia"/>
          <w:sz w:val="22"/>
          <w:szCs w:val="22"/>
        </w:rPr>
        <w:t>再加上能源存储技术的所带来的加持，移动设备的功耗也敢直接上到最高5</w:t>
      </w:r>
      <w:r w:rsidR="000B5040">
        <w:rPr>
          <w:rFonts w:ascii="微软雅黑" w:eastAsia="微软雅黑" w:hAnsi="微软雅黑" w:cs="微软雅黑"/>
          <w:sz w:val="22"/>
          <w:szCs w:val="22"/>
        </w:rPr>
        <w:t>0</w:t>
      </w:r>
      <w:r w:rsidR="000B5040">
        <w:rPr>
          <w:rFonts w:ascii="微软雅黑" w:eastAsia="微软雅黑" w:hAnsi="微软雅黑" w:cs="微软雅黑" w:hint="eastAsia"/>
          <w:sz w:val="22"/>
          <w:szCs w:val="22"/>
        </w:rPr>
        <w:t>W，也不用担心散热的问题，直接</w:t>
      </w:r>
      <w:r w:rsidR="00840BE9">
        <w:rPr>
          <w:rFonts w:ascii="微软雅黑" w:eastAsia="微软雅黑" w:hAnsi="微软雅黑" w:cs="微软雅黑" w:hint="eastAsia"/>
          <w:sz w:val="22"/>
          <w:szCs w:val="22"/>
        </w:rPr>
        <w:t>狂堆主动</w:t>
      </w:r>
      <w:r w:rsidR="00840BE9">
        <w:rPr>
          <w:rFonts w:ascii="微软雅黑" w:eastAsia="微软雅黑" w:hAnsi="微软雅黑" w:cs="微软雅黑" w:hint="eastAsia"/>
          <w:sz w:val="22"/>
          <w:szCs w:val="22"/>
        </w:rPr>
        <w:t>散热就行</w:t>
      </w:r>
      <w:r w:rsidR="0077081E">
        <w:rPr>
          <w:rFonts w:ascii="微软雅黑" w:eastAsia="微软雅黑" w:hAnsi="微软雅黑" w:cs="微软雅黑" w:hint="eastAsia"/>
          <w:sz w:val="22"/>
          <w:szCs w:val="22"/>
        </w:rPr>
        <w:t>，各种粒子特效</w:t>
      </w:r>
      <w:r w:rsidR="00A2660B">
        <w:rPr>
          <w:rFonts w:ascii="微软雅黑" w:eastAsia="微软雅黑" w:hAnsi="微软雅黑" w:cs="微软雅黑" w:hint="eastAsia"/>
          <w:sz w:val="22"/>
          <w:szCs w:val="22"/>
        </w:rPr>
        <w:t>，</w:t>
      </w:r>
      <w:r w:rsidR="00647F89">
        <w:rPr>
          <w:rFonts w:ascii="微软雅黑" w:eastAsia="微软雅黑" w:hAnsi="微软雅黑" w:cs="微软雅黑" w:hint="eastAsia"/>
          <w:sz w:val="22"/>
          <w:szCs w:val="22"/>
        </w:rPr>
        <w:t>5级光追</w:t>
      </w:r>
      <w:r w:rsidR="002F3B59">
        <w:rPr>
          <w:rFonts w:ascii="微软雅黑" w:eastAsia="微软雅黑" w:hAnsi="微软雅黑" w:cs="微软雅黑" w:hint="eastAsia"/>
          <w:sz w:val="22"/>
          <w:szCs w:val="22"/>
        </w:rPr>
        <w:t>大胆</w:t>
      </w:r>
      <w:r w:rsidR="002F3B59">
        <w:rPr>
          <w:rFonts w:ascii="微软雅黑" w:eastAsia="微软雅黑" w:hAnsi="微软雅黑" w:cs="微软雅黑" w:hint="eastAsia"/>
          <w:sz w:val="22"/>
          <w:szCs w:val="22"/>
        </w:rPr>
        <w:t>的上，n级光线追踪</w:t>
      </w:r>
      <w:r w:rsidR="0005227F">
        <w:rPr>
          <w:rFonts w:ascii="微软雅黑" w:eastAsia="微软雅黑" w:hAnsi="微软雅黑" w:cs="微软雅黑" w:hint="eastAsia"/>
          <w:sz w:val="22"/>
          <w:szCs w:val="22"/>
        </w:rPr>
        <w:t>追求最真是的画面，各种变态的物理引擎大胆的上，</w:t>
      </w:r>
      <w:r w:rsidR="00CF0688">
        <w:rPr>
          <w:rFonts w:ascii="微软雅黑" w:eastAsia="微软雅黑" w:hAnsi="微软雅黑" w:cs="微软雅黑" w:hint="eastAsia"/>
          <w:sz w:val="22"/>
          <w:szCs w:val="22"/>
        </w:rPr>
        <w:t>不再特别的考虑移动设备计算能力不够的问题</w:t>
      </w:r>
      <w:r w:rsidR="00822E79">
        <w:rPr>
          <w:rFonts w:ascii="微软雅黑" w:eastAsia="微软雅黑" w:hAnsi="微软雅黑" w:cs="微软雅黑" w:hint="eastAsia"/>
          <w:sz w:val="22"/>
          <w:szCs w:val="22"/>
        </w:rPr>
        <w:t>，手机</w:t>
      </w:r>
      <w:r w:rsidR="00822E79">
        <w:rPr>
          <w:rFonts w:ascii="微软雅黑" w:eastAsia="微软雅黑" w:hAnsi="微软雅黑" w:cs="微软雅黑" w:hint="eastAsia"/>
          <w:sz w:val="22"/>
          <w:szCs w:val="22"/>
        </w:rPr>
        <w:t>上畅玩</w:t>
      </w:r>
      <w:r w:rsidR="00822E79">
        <w:rPr>
          <w:rFonts w:ascii="微软雅黑" w:eastAsia="微软雅黑" w:hAnsi="微软雅黑" w:cs="微软雅黑" w:hint="eastAsia"/>
          <w:sz w:val="22"/>
          <w:szCs w:val="22"/>
        </w:rPr>
        <w:t>8K级画面的游戏</w:t>
      </w:r>
      <w:r w:rsidR="00CA62FF">
        <w:rPr>
          <w:rFonts w:ascii="微软雅黑" w:eastAsia="微软雅黑" w:hAnsi="微软雅黑" w:cs="微软雅黑" w:hint="eastAsia"/>
          <w:sz w:val="22"/>
          <w:szCs w:val="22"/>
        </w:rPr>
        <w:t>也是一件十分轻松的事情，接口的速率也是得到长足的提升，就以</w:t>
      </w:r>
      <w:r w:rsidR="00C84FCF">
        <w:rPr>
          <w:rFonts w:ascii="微软雅黑" w:eastAsia="微软雅黑" w:hAnsi="微软雅黑" w:cs="微软雅黑" w:hint="eastAsia"/>
          <w:sz w:val="22"/>
          <w:szCs w:val="22"/>
        </w:rPr>
        <w:t>type-c为基准的接口速率都达到了8</w:t>
      </w:r>
      <w:r w:rsidR="00C84FCF">
        <w:rPr>
          <w:rFonts w:ascii="微软雅黑" w:eastAsia="微软雅黑" w:hAnsi="微软雅黑" w:cs="微软雅黑"/>
          <w:sz w:val="22"/>
          <w:szCs w:val="22"/>
        </w:rPr>
        <w:t>0</w:t>
      </w:r>
      <w:r w:rsidR="00C84FCF">
        <w:rPr>
          <w:rFonts w:ascii="微软雅黑" w:eastAsia="微软雅黑" w:hAnsi="微软雅黑" w:cs="微软雅黑" w:hint="eastAsia"/>
          <w:sz w:val="22"/>
          <w:szCs w:val="22"/>
        </w:rPr>
        <w:t>Gbps的速率</w:t>
      </w:r>
      <w:r w:rsidR="00785FA4">
        <w:rPr>
          <w:rFonts w:ascii="微软雅黑" w:eastAsia="微软雅黑" w:hAnsi="微软雅黑" w:cs="微软雅黑" w:hint="eastAsia"/>
          <w:sz w:val="22"/>
          <w:szCs w:val="22"/>
        </w:rPr>
        <w:t>，并且其传输功耗也是成功的来到了2</w:t>
      </w:r>
      <w:r w:rsidR="00785FA4">
        <w:rPr>
          <w:rFonts w:ascii="微软雅黑" w:eastAsia="微软雅黑" w:hAnsi="微软雅黑" w:cs="微软雅黑"/>
          <w:sz w:val="22"/>
          <w:szCs w:val="22"/>
        </w:rPr>
        <w:t>30</w:t>
      </w:r>
      <w:r w:rsidR="00785FA4">
        <w:rPr>
          <w:rFonts w:ascii="微软雅黑" w:eastAsia="微软雅黑" w:hAnsi="微软雅黑" w:cs="微软雅黑" w:hint="eastAsia"/>
          <w:sz w:val="22"/>
          <w:szCs w:val="22"/>
        </w:rPr>
        <w:t>W的</w:t>
      </w:r>
      <w:r w:rsidR="000A20DB">
        <w:rPr>
          <w:rFonts w:ascii="微软雅黑" w:eastAsia="微软雅黑" w:hAnsi="微软雅黑" w:cs="微软雅黑" w:hint="eastAsia"/>
          <w:sz w:val="22"/>
          <w:szCs w:val="22"/>
        </w:rPr>
        <w:t>设计上限，如果不是常温超导还不是很适合应用</w:t>
      </w:r>
      <w:r w:rsidR="000A20DB">
        <w:rPr>
          <w:rFonts w:ascii="微软雅黑" w:eastAsia="微软雅黑" w:hAnsi="微软雅黑" w:cs="微软雅黑" w:hint="eastAsia"/>
          <w:sz w:val="22"/>
          <w:szCs w:val="22"/>
        </w:rPr>
        <w:t>在尾插之上</w:t>
      </w:r>
      <w:r w:rsidR="000A20DB">
        <w:rPr>
          <w:rFonts w:ascii="微软雅黑" w:eastAsia="微软雅黑" w:hAnsi="微软雅黑" w:cs="微软雅黑" w:hint="eastAsia"/>
          <w:sz w:val="22"/>
          <w:szCs w:val="22"/>
        </w:rPr>
        <w:t>恐怕传输功率就不止2</w:t>
      </w:r>
      <w:r w:rsidR="000A20DB">
        <w:rPr>
          <w:rFonts w:ascii="微软雅黑" w:eastAsia="微软雅黑" w:hAnsi="微软雅黑" w:cs="微软雅黑"/>
          <w:sz w:val="22"/>
          <w:szCs w:val="22"/>
        </w:rPr>
        <w:t>30</w:t>
      </w:r>
      <w:r w:rsidR="000A20DB">
        <w:rPr>
          <w:rFonts w:ascii="微软雅黑" w:eastAsia="微软雅黑" w:hAnsi="微软雅黑" w:cs="微软雅黑" w:hint="eastAsia"/>
          <w:sz w:val="22"/>
          <w:szCs w:val="22"/>
        </w:rPr>
        <w:t>W了。</w:t>
      </w:r>
    </w:p>
    <w:p w:rsidR="00F43E60" w:rsidP="005F768A" w14:paraId="2B6FEA3E" w14:textId="54465FB5">
      <w:pPr>
        <w:rPr>
          <w:rFonts w:ascii="微软雅黑" w:eastAsia="微软雅黑" w:hAnsi="微软雅黑" w:cs="微软雅黑"/>
          <w:sz w:val="22"/>
          <w:szCs w:val="22"/>
        </w:rPr>
      </w:pPr>
      <w:r>
        <w:rPr>
          <w:rFonts w:ascii="微软雅黑" w:eastAsia="微软雅黑" w:hAnsi="微软雅黑" w:cs="微软雅黑" w:hint="eastAsia"/>
          <w:sz w:val="22"/>
          <w:szCs w:val="22"/>
        </w:rPr>
        <w:t>而最新的无线传输技术就更加的恐怖，能量的传输功率来到了</w:t>
      </w:r>
      <w:r w:rsidR="00086E4A">
        <w:rPr>
          <w:rFonts w:ascii="微软雅黑" w:eastAsia="微软雅黑" w:hAnsi="微软雅黑" w:cs="微软雅黑" w:hint="eastAsia"/>
          <w:sz w:val="22"/>
          <w:szCs w:val="22"/>
        </w:rPr>
        <w:t>5</w:t>
      </w:r>
      <w:r w:rsidR="00086E4A">
        <w:rPr>
          <w:rFonts w:ascii="微软雅黑" w:eastAsia="微软雅黑" w:hAnsi="微软雅黑" w:cs="微软雅黑"/>
          <w:sz w:val="22"/>
          <w:szCs w:val="22"/>
        </w:rPr>
        <w:t>00</w:t>
      </w:r>
      <w:r w:rsidR="00086E4A">
        <w:rPr>
          <w:rFonts w:ascii="微软雅黑" w:eastAsia="微软雅黑" w:hAnsi="微软雅黑" w:cs="微软雅黑" w:hint="eastAsia"/>
          <w:sz w:val="22"/>
          <w:szCs w:val="22"/>
        </w:rPr>
        <w:t>W的上限，当然一般情况下是不可能达到这么高的功率，其传输</w:t>
      </w:r>
      <w:r w:rsidR="00BC3E56">
        <w:rPr>
          <w:rFonts w:ascii="微软雅黑" w:eastAsia="微软雅黑" w:hAnsi="微软雅黑" w:cs="微软雅黑" w:hint="eastAsia"/>
          <w:sz w:val="22"/>
          <w:szCs w:val="22"/>
        </w:rPr>
        <w:t>速度也来到了</w:t>
      </w:r>
      <w:r w:rsidR="00BC3E56">
        <w:rPr>
          <w:rFonts w:ascii="微软雅黑" w:eastAsia="微软雅黑" w:hAnsi="微软雅黑" w:cs="微软雅黑"/>
          <w:sz w:val="22"/>
          <w:szCs w:val="22"/>
        </w:rPr>
        <w:t>1960</w:t>
      </w:r>
      <w:r w:rsidR="00BC3E56">
        <w:rPr>
          <w:rFonts w:ascii="微软雅黑" w:eastAsia="微软雅黑" w:hAnsi="微软雅黑" w:cs="微软雅黑" w:hint="eastAsia"/>
          <w:sz w:val="22"/>
          <w:szCs w:val="22"/>
        </w:rPr>
        <w:t>Gbps，</w:t>
      </w:r>
      <w:r w:rsidR="00972BC0">
        <w:rPr>
          <w:rFonts w:ascii="微软雅黑" w:eastAsia="微软雅黑" w:hAnsi="微软雅黑" w:cs="微软雅黑" w:hint="eastAsia"/>
          <w:sz w:val="22"/>
          <w:szCs w:val="22"/>
        </w:rPr>
        <w:t>其延迟和同等距离下的有线传输相比只慢了</w:t>
      </w:r>
      <w:r w:rsidR="00DD4595">
        <w:rPr>
          <w:rFonts w:ascii="微软雅黑" w:eastAsia="微软雅黑" w:hAnsi="微软雅黑" w:cs="微软雅黑" w:hint="eastAsia"/>
          <w:sz w:val="22"/>
          <w:szCs w:val="22"/>
        </w:rPr>
        <w:t>1</w:t>
      </w:r>
      <w:r w:rsidR="00DD4595">
        <w:rPr>
          <w:rFonts w:ascii="微软雅黑" w:eastAsia="微软雅黑" w:hAnsi="微软雅黑" w:cs="微软雅黑"/>
          <w:sz w:val="22"/>
          <w:szCs w:val="22"/>
        </w:rPr>
        <w:t>00</w:t>
      </w:r>
      <w:r w:rsidR="00DD4595">
        <w:rPr>
          <w:rFonts w:ascii="微软雅黑" w:eastAsia="微软雅黑" w:hAnsi="微软雅黑" w:cs="微软雅黑" w:hint="eastAsia"/>
          <w:sz w:val="22"/>
          <w:szCs w:val="22"/>
        </w:rPr>
        <w:t>纳秒到3</w:t>
      </w:r>
      <w:r w:rsidR="00DD4595">
        <w:rPr>
          <w:rFonts w:ascii="微软雅黑" w:eastAsia="微软雅黑" w:hAnsi="微软雅黑" w:cs="微软雅黑"/>
          <w:sz w:val="22"/>
          <w:szCs w:val="22"/>
        </w:rPr>
        <w:t>00</w:t>
      </w:r>
      <w:r w:rsidR="00DD4595">
        <w:rPr>
          <w:rFonts w:ascii="微软雅黑" w:eastAsia="微软雅黑" w:hAnsi="微软雅黑" w:cs="微软雅黑" w:hint="eastAsia"/>
          <w:sz w:val="22"/>
          <w:szCs w:val="22"/>
        </w:rPr>
        <w:t>纳秒，在这种技术的加持下</w:t>
      </w:r>
      <w:r w:rsidR="008870D1">
        <w:rPr>
          <w:rFonts w:ascii="微软雅黑" w:eastAsia="微软雅黑" w:hAnsi="微软雅黑" w:cs="微软雅黑" w:hint="eastAsia"/>
          <w:sz w:val="22"/>
          <w:szCs w:val="22"/>
        </w:rPr>
        <w:t>不同设备之间</w:t>
      </w:r>
      <w:r w:rsidR="008870D1">
        <w:rPr>
          <w:rFonts w:ascii="微软雅黑" w:eastAsia="微软雅黑" w:hAnsi="微软雅黑" w:cs="微软雅黑" w:hint="eastAsia"/>
          <w:sz w:val="22"/>
          <w:szCs w:val="22"/>
        </w:rPr>
        <w:t>的算力共享</w:t>
      </w:r>
      <w:r w:rsidR="008870D1">
        <w:rPr>
          <w:rFonts w:ascii="微软雅黑" w:eastAsia="微软雅黑" w:hAnsi="微软雅黑" w:cs="微软雅黑" w:hint="eastAsia"/>
          <w:sz w:val="22"/>
          <w:szCs w:val="22"/>
        </w:rPr>
        <w:t>将是一个十分容易且常见的事情</w:t>
      </w:r>
      <w:r w:rsidR="00444FB3">
        <w:rPr>
          <w:rFonts w:ascii="微软雅黑" w:eastAsia="微软雅黑" w:hAnsi="微软雅黑" w:cs="微软雅黑" w:hint="eastAsia"/>
          <w:sz w:val="22"/>
          <w:szCs w:val="22"/>
        </w:rPr>
        <w:t>，现在把无线设备当成PCI总线的技术也是不少</w:t>
      </w:r>
      <w:r w:rsidR="007705FC">
        <w:rPr>
          <w:rFonts w:ascii="微软雅黑" w:eastAsia="微软雅黑" w:hAnsi="微软雅黑" w:cs="微软雅黑" w:hint="eastAsia"/>
          <w:sz w:val="22"/>
          <w:szCs w:val="22"/>
        </w:rPr>
        <w:t>，体验感和物理连接的并无太大差距，性能越</w:t>
      </w:r>
      <w:r w:rsidR="007705FC">
        <w:rPr>
          <w:rFonts w:ascii="微软雅黑" w:eastAsia="微软雅黑" w:hAnsi="微软雅黑" w:cs="微软雅黑" w:hint="eastAsia"/>
          <w:sz w:val="22"/>
          <w:szCs w:val="22"/>
        </w:rPr>
        <w:t>低差距</w:t>
      </w:r>
      <w:r w:rsidR="007705FC">
        <w:rPr>
          <w:rFonts w:ascii="微软雅黑" w:eastAsia="微软雅黑" w:hAnsi="微软雅黑" w:cs="微软雅黑" w:hint="eastAsia"/>
          <w:sz w:val="22"/>
          <w:szCs w:val="22"/>
        </w:rPr>
        <w:t>越小。</w:t>
      </w:r>
    </w:p>
    <w:p w:rsidR="00BA57CA" w:rsidP="005F768A" w14:paraId="718696E3" w14:textId="5456E404">
      <w:pPr>
        <w:rPr>
          <w:rFonts w:ascii="微软雅黑" w:eastAsia="微软雅黑" w:hAnsi="微软雅黑" w:cs="微软雅黑"/>
          <w:sz w:val="22"/>
          <w:szCs w:val="22"/>
        </w:rPr>
      </w:pPr>
      <w:r>
        <w:rPr>
          <w:rFonts w:ascii="微软雅黑" w:eastAsia="微软雅黑" w:hAnsi="微软雅黑" w:cs="微软雅黑" w:hint="eastAsia"/>
          <w:sz w:val="22"/>
          <w:szCs w:val="22"/>
        </w:rPr>
        <w:t>但是科技进步远远不止于此，这些也仅仅只是</w:t>
      </w:r>
      <w:r w:rsidR="008713B0">
        <w:rPr>
          <w:rFonts w:ascii="微软雅黑" w:eastAsia="微软雅黑" w:hAnsi="微软雅黑" w:cs="微软雅黑" w:hint="eastAsia"/>
          <w:sz w:val="22"/>
          <w:szCs w:val="22"/>
        </w:rPr>
        <w:t>日常生活中于人们息息相关的事物，而除了硬件在发展，软件也是在不停的发展着，人工智能的出现让</w:t>
      </w:r>
      <w:r w:rsidR="00AD3F52">
        <w:rPr>
          <w:rFonts w:ascii="微软雅黑" w:eastAsia="微软雅黑" w:hAnsi="微软雅黑" w:cs="微软雅黑" w:hint="eastAsia"/>
          <w:sz w:val="22"/>
          <w:szCs w:val="22"/>
        </w:rPr>
        <w:t>重复无聊的工作不再需要人来做，</w:t>
      </w:r>
      <w:r w:rsidR="00CB66A6">
        <w:rPr>
          <w:rFonts w:ascii="微软雅黑" w:eastAsia="微软雅黑" w:hAnsi="微软雅黑" w:cs="微软雅黑" w:hint="eastAsia"/>
          <w:sz w:val="22"/>
          <w:szCs w:val="22"/>
        </w:rPr>
        <w:t>但是编程这种东西还是需要人来做，曾经一些吃</w:t>
      </w:r>
      <w:r w:rsidR="00CB66A6">
        <w:rPr>
          <w:rFonts w:ascii="微软雅黑" w:eastAsia="微软雅黑" w:hAnsi="微软雅黑" w:cs="微软雅黑" w:hint="eastAsia"/>
          <w:sz w:val="22"/>
          <w:szCs w:val="22"/>
        </w:rPr>
        <w:t>瓜群众</w:t>
      </w:r>
      <w:r w:rsidR="00CB66A6">
        <w:rPr>
          <w:rFonts w:ascii="微软雅黑" w:eastAsia="微软雅黑" w:hAnsi="微软雅黑" w:cs="微软雅黑" w:hint="eastAsia"/>
          <w:sz w:val="22"/>
          <w:szCs w:val="22"/>
        </w:rPr>
        <w:t>表示想要汉语编程，然而事实却并非入册，</w:t>
      </w:r>
      <w:r w:rsidR="004D61B4">
        <w:rPr>
          <w:rFonts w:ascii="微软雅黑" w:eastAsia="微软雅黑" w:hAnsi="微软雅黑" w:cs="微软雅黑" w:hint="eastAsia"/>
          <w:sz w:val="22"/>
          <w:szCs w:val="22"/>
        </w:rPr>
        <w:t>因为如果使用编程将会使得编程变得十分</w:t>
      </w:r>
      <w:r w:rsidR="004D61B4">
        <w:rPr>
          <w:rFonts w:ascii="微软雅黑" w:eastAsia="微软雅黑" w:hAnsi="微软雅黑" w:cs="微软雅黑" w:hint="eastAsia"/>
          <w:sz w:val="22"/>
          <w:szCs w:val="22"/>
        </w:rPr>
        <w:t>的鬼畜例如</w:t>
      </w:r>
      <w:r w:rsidR="004D61B4">
        <w:rPr>
          <w:rFonts w:ascii="微软雅黑" w:eastAsia="微软雅黑" w:hAnsi="微软雅黑" w:cs="微软雅黑" w:hint="eastAsia"/>
          <w:sz w:val="22"/>
          <w:szCs w:val="22"/>
        </w:rPr>
        <w:t>：</w:t>
      </w:r>
    </w:p>
    <w:p w:rsidR="004D61B4" w:rsidP="005F768A" w14:paraId="0D721126"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w:t>
      </w:r>
    </w:p>
    <w:p w:rsidR="00BF0193" w:rsidP="005F768A" w14:paraId="13B548B4" w14:textId="66A6A181">
      <w:pPr>
        <w:rPr>
          <w:rFonts w:ascii="微软雅黑" w:eastAsia="微软雅黑" w:hAnsi="微软雅黑" w:cs="微软雅黑"/>
          <w:sz w:val="22"/>
          <w:szCs w:val="22"/>
        </w:rPr>
      </w:pPr>
      <w:r>
        <w:rPr>
          <w:rFonts w:ascii="微软雅黑" w:eastAsia="微软雅黑" w:hAnsi="微软雅黑" w:cs="微软雅黑" w:hint="eastAsia"/>
          <w:sz w:val="22"/>
          <w:szCs w:val="22"/>
        </w:rPr>
        <w:t>#引用 库名</w:t>
      </w:r>
    </w:p>
    <w:p w:rsidR="00006301" w:rsidP="005F768A" w14:paraId="7BA5F9E6"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整形 主函数</w:t>
      </w:r>
    </w:p>
    <w:p w:rsidR="004D61B4" w:rsidP="005F768A" w14:paraId="22F16286" w14:textId="67F9F7D8">
      <w:pPr>
        <w:rPr>
          <w:rFonts w:ascii="微软雅黑" w:eastAsia="微软雅黑" w:hAnsi="微软雅黑" w:cs="微软雅黑"/>
          <w:sz w:val="22"/>
          <w:szCs w:val="22"/>
        </w:rPr>
      </w:pPr>
      <w:r>
        <w:rPr>
          <w:rFonts w:ascii="微软雅黑" w:eastAsia="微软雅黑" w:hAnsi="微软雅黑" w:cs="微软雅黑" w:hint="eastAsia"/>
          <w:sz w:val="22"/>
          <w:szCs w:val="22"/>
        </w:rPr>
        <w:t>{</w:t>
      </w:r>
    </w:p>
    <w:p w:rsidR="00324E60" w:rsidP="005F768A" w14:paraId="5BBDA2BD"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如果</w:t>
      </w:r>
      <w:r w:rsidR="00006301">
        <w:rPr>
          <w:rFonts w:ascii="微软雅黑" w:eastAsia="微软雅黑" w:hAnsi="微软雅黑" w:cs="微软雅黑" w:hint="eastAsia"/>
          <w:sz w:val="22"/>
          <w:szCs w:val="22"/>
        </w:rPr>
        <w:t xml:space="preserve"> （条件）</w:t>
      </w:r>
    </w:p>
    <w:p w:rsidR="00006301" w:rsidP="005F768A" w14:paraId="6FD20AEC" w14:textId="7DA91CAA">
      <w:pPr>
        <w:ind w:firstLine="420"/>
        <w:rPr>
          <w:rFonts w:ascii="微软雅黑" w:eastAsia="微软雅黑" w:hAnsi="微软雅黑" w:cs="微软雅黑"/>
          <w:sz w:val="22"/>
          <w:szCs w:val="22"/>
        </w:rPr>
      </w:pPr>
      <w:r>
        <w:rPr>
          <w:rFonts w:ascii="微软雅黑" w:eastAsia="微软雅黑" w:hAnsi="微软雅黑" w:cs="微软雅黑" w:hint="eastAsia"/>
          <w:sz w:val="22"/>
          <w:szCs w:val="22"/>
        </w:rPr>
        <w:t>{</w:t>
      </w:r>
    </w:p>
    <w:p w:rsidR="00006301" w:rsidP="005F768A" w14:paraId="6AE74F6D" w14:textId="22CAFBCC">
      <w:pPr>
        <w:rPr>
          <w:rFonts w:ascii="微软雅黑" w:eastAsia="微软雅黑" w:hAnsi="微软雅黑" w:cs="微软雅黑"/>
          <w:sz w:val="22"/>
          <w:szCs w:val="22"/>
        </w:rPr>
      </w:pPr>
      <w:r>
        <w:rPr>
          <w:rFonts w:ascii="微软雅黑" w:eastAsia="微软雅黑" w:hAnsi="微软雅黑" w:cs="微软雅黑"/>
          <w:sz w:val="22"/>
          <w:szCs w:val="22"/>
        </w:rPr>
        <w:tab/>
      </w:r>
      <w:r>
        <w:rPr>
          <w:rFonts w:ascii="微软雅黑" w:eastAsia="微软雅黑" w:hAnsi="微软雅黑" w:cs="微软雅黑"/>
          <w:sz w:val="22"/>
          <w:szCs w:val="22"/>
        </w:rPr>
        <w:tab/>
      </w:r>
      <w:r>
        <w:rPr>
          <w:rFonts w:ascii="微软雅黑" w:eastAsia="微软雅黑" w:hAnsi="微软雅黑" w:cs="微软雅黑" w:hint="eastAsia"/>
          <w:sz w:val="22"/>
          <w:szCs w:val="22"/>
        </w:rPr>
        <w:t>满足条件</w:t>
      </w:r>
      <w:r w:rsidR="000F033C">
        <w:rPr>
          <w:rFonts w:ascii="微软雅黑" w:eastAsia="微软雅黑" w:hAnsi="微软雅黑" w:cs="微软雅黑" w:hint="eastAsia"/>
          <w:sz w:val="22"/>
          <w:szCs w:val="22"/>
        </w:rPr>
        <w:t>的输出内容；</w:t>
      </w:r>
    </w:p>
    <w:p w:rsidR="0053413C" w:rsidP="005F768A" w14:paraId="697555E3" w14:textId="7F44071E">
      <w:pPr>
        <w:ind w:firstLine="420"/>
        <w:rPr>
          <w:rFonts w:ascii="微软雅黑" w:eastAsia="微软雅黑" w:hAnsi="微软雅黑" w:cs="微软雅黑"/>
          <w:sz w:val="22"/>
          <w:szCs w:val="22"/>
        </w:rPr>
      </w:pPr>
      <w:r>
        <w:rPr>
          <w:rFonts w:ascii="微软雅黑" w:eastAsia="微软雅黑" w:hAnsi="微软雅黑" w:cs="微软雅黑"/>
          <w:sz w:val="22"/>
          <w:szCs w:val="22"/>
        </w:rPr>
        <w:t>}</w:t>
      </w:r>
    </w:p>
    <w:p w:rsidR="000F033C" w:rsidP="005F768A" w14:paraId="5C04D570" w14:textId="77777777">
      <w:pPr>
        <w:ind w:firstLine="420"/>
        <w:rPr>
          <w:rFonts w:ascii="微软雅黑" w:eastAsia="微软雅黑" w:hAnsi="微软雅黑" w:cs="微软雅黑"/>
          <w:sz w:val="22"/>
          <w:szCs w:val="22"/>
        </w:rPr>
      </w:pPr>
      <w:r>
        <w:rPr>
          <w:rFonts w:ascii="微软雅黑" w:eastAsia="微软雅黑" w:hAnsi="微软雅黑" w:cs="微软雅黑" w:hint="eastAsia"/>
          <w:sz w:val="22"/>
          <w:szCs w:val="22"/>
        </w:rPr>
        <w:t>否则</w:t>
      </w:r>
    </w:p>
    <w:p w:rsidR="000F033C" w:rsidP="005F768A" w14:paraId="1A9D99F2" w14:textId="77777777">
      <w:pPr>
        <w:ind w:firstLine="420"/>
        <w:rPr>
          <w:rFonts w:ascii="微软雅黑" w:eastAsia="微软雅黑" w:hAnsi="微软雅黑" w:cs="微软雅黑"/>
          <w:sz w:val="22"/>
          <w:szCs w:val="22"/>
        </w:rPr>
      </w:pPr>
      <w:r>
        <w:rPr>
          <w:rFonts w:ascii="微软雅黑" w:eastAsia="微软雅黑" w:hAnsi="微软雅黑" w:cs="微软雅黑" w:hint="eastAsia"/>
          <w:sz w:val="22"/>
          <w:szCs w:val="22"/>
        </w:rPr>
        <w:t>{</w:t>
      </w:r>
    </w:p>
    <w:p w:rsidR="000F033C" w:rsidP="005F768A" w14:paraId="28EDF6BB" w14:textId="3AA9E535">
      <w:pPr>
        <w:ind w:firstLine="420"/>
        <w:rPr>
          <w:rFonts w:ascii="微软雅黑" w:eastAsia="微软雅黑" w:hAnsi="微软雅黑" w:cs="微软雅黑"/>
          <w:sz w:val="22"/>
          <w:szCs w:val="22"/>
        </w:rPr>
      </w:pPr>
      <w:r>
        <w:rPr>
          <w:rFonts w:ascii="微软雅黑" w:eastAsia="微软雅黑" w:hAnsi="微软雅黑" w:cs="微软雅黑"/>
          <w:sz w:val="22"/>
          <w:szCs w:val="22"/>
        </w:rPr>
        <w:tab/>
      </w:r>
      <w:r>
        <w:rPr>
          <w:rFonts w:ascii="微软雅黑" w:eastAsia="微软雅黑" w:hAnsi="微软雅黑" w:cs="微软雅黑" w:hint="eastAsia"/>
          <w:sz w:val="22"/>
          <w:szCs w:val="22"/>
        </w:rPr>
        <w:t>不满足条件的输出内容；</w:t>
      </w:r>
    </w:p>
    <w:p w:rsidR="000F033C" w:rsidP="005F768A" w14:paraId="758C597E" w14:textId="407D1BBB">
      <w:pPr>
        <w:ind w:firstLine="420"/>
        <w:rPr>
          <w:rFonts w:ascii="微软雅黑" w:eastAsia="微软雅黑" w:hAnsi="微软雅黑" w:cs="微软雅黑"/>
          <w:sz w:val="22"/>
          <w:szCs w:val="22"/>
        </w:rPr>
      </w:pPr>
      <w:r>
        <w:rPr>
          <w:rFonts w:ascii="微软雅黑" w:eastAsia="微软雅黑" w:hAnsi="微软雅黑" w:cs="微软雅黑"/>
          <w:sz w:val="22"/>
          <w:szCs w:val="22"/>
        </w:rPr>
        <w:t>}</w:t>
      </w:r>
    </w:p>
    <w:p w:rsidR="00FA3445" w:rsidP="005F768A" w14:paraId="1AA0B912" w14:textId="360BEACA">
      <w:pPr>
        <w:ind w:firstLine="420"/>
        <w:rPr>
          <w:rFonts w:ascii="微软雅黑" w:eastAsia="微软雅黑" w:hAnsi="微软雅黑" w:cs="微软雅黑"/>
          <w:sz w:val="22"/>
          <w:szCs w:val="22"/>
        </w:rPr>
      </w:pPr>
      <w:r>
        <w:rPr>
          <w:rFonts w:ascii="微软雅黑" w:eastAsia="微软雅黑" w:hAnsi="微软雅黑" w:cs="微软雅黑" w:hint="eastAsia"/>
          <w:sz w:val="22"/>
          <w:szCs w:val="22"/>
        </w:rPr>
        <w:t>返回一个值；</w:t>
      </w:r>
    </w:p>
    <w:p w:rsidR="0053413C" w:rsidP="005F768A" w14:paraId="0DD3A1BB" w14:textId="0AF049E5">
      <w:pPr>
        <w:rPr>
          <w:rFonts w:ascii="微软雅黑" w:eastAsia="微软雅黑" w:hAnsi="微软雅黑" w:cs="微软雅黑"/>
          <w:sz w:val="22"/>
          <w:szCs w:val="22"/>
        </w:rPr>
      </w:pPr>
      <w:r>
        <w:rPr>
          <w:rFonts w:ascii="微软雅黑" w:eastAsia="微软雅黑" w:hAnsi="微软雅黑" w:cs="微软雅黑" w:hint="eastAsia"/>
          <w:sz w:val="22"/>
          <w:szCs w:val="22"/>
        </w:rPr>
        <w:t>}</w:t>
      </w:r>
    </w:p>
    <w:p w:rsidR="004D61B4" w:rsidP="005F768A" w14:paraId="67B9A401" w14:textId="39BFC840">
      <w:pPr>
        <w:rPr>
          <w:rFonts w:ascii="微软雅黑" w:eastAsia="微软雅黑" w:hAnsi="微软雅黑" w:cs="微软雅黑"/>
          <w:sz w:val="22"/>
          <w:szCs w:val="22"/>
        </w:rPr>
      </w:pPr>
      <w:r>
        <w:rPr>
          <w:rFonts w:ascii="微软雅黑" w:eastAsia="微软雅黑" w:hAnsi="微软雅黑" w:cs="微软雅黑" w:hint="eastAsia"/>
          <w:sz w:val="22"/>
          <w:szCs w:val="22"/>
        </w:rPr>
        <w:t>”</w:t>
      </w:r>
    </w:p>
    <w:p w:rsidR="000C0395" w:rsidP="005F768A" w14:paraId="32005008" w14:textId="6EED69BE">
      <w:pPr>
        <w:rPr>
          <w:rFonts w:ascii="微软雅黑" w:eastAsia="微软雅黑" w:hAnsi="微软雅黑" w:cs="微软雅黑"/>
          <w:sz w:val="22"/>
          <w:szCs w:val="22"/>
        </w:rPr>
      </w:pPr>
      <w:r>
        <w:rPr>
          <w:rFonts w:ascii="微软雅黑" w:eastAsia="微软雅黑" w:hAnsi="微软雅黑" w:cs="微软雅黑" w:hint="eastAsia"/>
          <w:sz w:val="22"/>
          <w:szCs w:val="22"/>
        </w:rPr>
        <w:t>这样虽然方便了理解，但是真的会被业内人士打死的</w:t>
      </w:r>
      <w:r w:rsidR="00BE5152">
        <w:rPr>
          <w:rFonts w:ascii="微软雅黑" w:eastAsia="微软雅黑" w:hAnsi="微软雅黑" w:cs="微软雅黑" w:hint="eastAsia"/>
          <w:sz w:val="22"/>
          <w:szCs w:val="22"/>
        </w:rPr>
        <w:t>，连注释都懒得写谁还会花那么长的时间来写中文啊</w:t>
      </w:r>
      <w:r>
        <w:rPr>
          <w:rFonts w:ascii="微软雅黑" w:eastAsia="微软雅黑" w:hAnsi="微软雅黑" w:cs="微软雅黑" w:hint="eastAsia"/>
          <w:sz w:val="22"/>
          <w:szCs w:val="22"/>
        </w:rPr>
        <w:t>！至于文言文，这种东西在某些程度上来说确实简洁，</w:t>
      </w:r>
      <w:r w:rsidR="00DE508E">
        <w:rPr>
          <w:rFonts w:ascii="微软雅黑" w:eastAsia="微软雅黑" w:hAnsi="微软雅黑" w:cs="微软雅黑" w:hint="eastAsia"/>
          <w:sz w:val="22"/>
          <w:szCs w:val="22"/>
        </w:rPr>
        <w:t>可它不好理解啊，编程的本质还不是将人类看得懂的语言转化成机器看得懂的语言</w:t>
      </w:r>
      <w:r w:rsidR="000E3B0F">
        <w:rPr>
          <w:rFonts w:ascii="微软雅黑" w:eastAsia="微软雅黑" w:hAnsi="微软雅黑" w:cs="微软雅黑" w:hint="eastAsia"/>
          <w:sz w:val="22"/>
          <w:szCs w:val="22"/>
        </w:rPr>
        <w:t>这个过程吗？重要的是中间转化的过程，以及最终的</w:t>
      </w:r>
      <w:r w:rsidR="00603E27">
        <w:rPr>
          <w:rFonts w:ascii="微软雅黑" w:eastAsia="微软雅黑" w:hAnsi="微软雅黑" w:cs="微软雅黑" w:hint="eastAsia"/>
          <w:sz w:val="22"/>
          <w:szCs w:val="22"/>
        </w:rPr>
        <w:t>编译出来的结果。</w:t>
      </w:r>
    </w:p>
    <w:p w:rsidR="00965133" w:rsidRPr="00965133" w:rsidP="005F768A" w14:paraId="571118E1" w14:textId="0D53E8EA">
      <w:pPr>
        <w:rPr>
          <w:rFonts w:ascii="微软雅黑" w:eastAsia="微软雅黑" w:hAnsi="微软雅黑" w:cs="微软雅黑"/>
          <w:sz w:val="22"/>
          <w:szCs w:val="22"/>
        </w:rPr>
      </w:pPr>
      <w:r>
        <w:rPr>
          <w:rFonts w:ascii="微软雅黑" w:eastAsia="微软雅黑" w:hAnsi="微软雅黑" w:cs="微软雅黑" w:hint="eastAsia"/>
          <w:sz w:val="22"/>
          <w:szCs w:val="22"/>
        </w:rPr>
        <w:t>经过专门优化的编译器已经能够胜任所有量子计算机的编程，如果</w:t>
      </w:r>
      <w:r w:rsidR="009F085B">
        <w:rPr>
          <w:rFonts w:ascii="微软雅黑" w:eastAsia="微软雅黑" w:hAnsi="微软雅黑" w:cs="微软雅黑" w:hint="eastAsia"/>
          <w:sz w:val="22"/>
          <w:szCs w:val="22"/>
        </w:rPr>
        <w:t>有人能够真正的学会量子计算机的工作原理，那么就可以量子计算机成功的制造出一个</w:t>
      </w:r>
      <w:r w:rsidR="00DC73AE">
        <w:rPr>
          <w:rFonts w:ascii="微软雅黑" w:eastAsia="微软雅黑" w:hAnsi="微软雅黑" w:cs="微软雅黑" w:hint="eastAsia"/>
          <w:sz w:val="22"/>
          <w:szCs w:val="22"/>
        </w:rPr>
        <w:t>拥有低等智能的人工智能出来。</w:t>
      </w:r>
    </w:p>
    <w:p w:rsidR="000C0395" w:rsidP="005F768A" w14:paraId="07103746" w14:textId="2DB7E9D0">
      <w:pPr>
        <w:rPr>
          <w:rFonts w:ascii="微软雅黑" w:eastAsia="微软雅黑" w:hAnsi="微软雅黑" w:cs="微软雅黑"/>
          <w:sz w:val="22"/>
          <w:szCs w:val="22"/>
        </w:rPr>
      </w:pPr>
      <w:r>
        <w:rPr>
          <w:rFonts w:ascii="微软雅黑" w:eastAsia="微软雅黑" w:hAnsi="微软雅黑" w:cs="微软雅黑" w:hint="eastAsia"/>
          <w:sz w:val="22"/>
          <w:szCs w:val="22"/>
        </w:rPr>
        <w:t>“报告长官，</w:t>
      </w:r>
      <w:r w:rsidR="003F3FED">
        <w:rPr>
          <w:rFonts w:ascii="微软雅黑" w:eastAsia="微软雅黑" w:hAnsi="微软雅黑" w:cs="微软雅黑" w:hint="eastAsia"/>
          <w:sz w:val="22"/>
          <w:szCs w:val="22"/>
        </w:rPr>
        <w:t>我们已经完成了太阳系5星量子通讯系统的建立，已经能够在木星范围之内进行实时通话，火星之上的</w:t>
      </w:r>
      <w:r w:rsidR="0048666F">
        <w:rPr>
          <w:rFonts w:ascii="微软雅黑" w:eastAsia="微软雅黑" w:hAnsi="微软雅黑" w:cs="微软雅黑" w:hint="eastAsia"/>
          <w:sz w:val="22"/>
          <w:szCs w:val="22"/>
        </w:rPr>
        <w:t>基础生存环境已经完成搭建可以派遣金丹期以上的修</w:t>
      </w:r>
      <w:r w:rsidR="0048666F">
        <w:rPr>
          <w:rFonts w:ascii="微软雅黑" w:eastAsia="微软雅黑" w:hAnsi="微软雅黑" w:cs="微软雅黑" w:hint="eastAsia"/>
          <w:sz w:val="22"/>
          <w:szCs w:val="22"/>
        </w:rPr>
        <w:t>士前往</w:t>
      </w:r>
      <w:r w:rsidR="009A20CA">
        <w:rPr>
          <w:rFonts w:ascii="微软雅黑" w:eastAsia="微软雅黑" w:hAnsi="微软雅黑" w:cs="微软雅黑" w:hint="eastAsia"/>
          <w:sz w:val="22"/>
          <w:szCs w:val="22"/>
        </w:rPr>
        <w:t>进行科学探索。</w:t>
      </w:r>
      <w:r>
        <w:rPr>
          <w:rFonts w:ascii="微软雅黑" w:eastAsia="微软雅黑" w:hAnsi="微软雅黑" w:cs="微软雅黑" w:hint="eastAsia"/>
          <w:sz w:val="22"/>
          <w:szCs w:val="22"/>
        </w:rPr>
        <w:t>”</w:t>
      </w:r>
    </w:p>
    <w:p w:rsidR="009A20CA" w:rsidP="005F768A" w14:paraId="05EFA6D8" w14:textId="53F940DA">
      <w:pPr>
        <w:rPr>
          <w:rFonts w:ascii="微软雅黑" w:eastAsia="微软雅黑" w:hAnsi="微软雅黑" w:cs="微软雅黑"/>
          <w:sz w:val="22"/>
          <w:szCs w:val="22"/>
        </w:rPr>
      </w:pPr>
      <w:r>
        <w:rPr>
          <w:rFonts w:ascii="微软雅黑" w:eastAsia="微软雅黑" w:hAnsi="微软雅黑" w:cs="微软雅黑" w:hint="eastAsia"/>
          <w:sz w:val="22"/>
          <w:szCs w:val="22"/>
        </w:rPr>
        <w:t>“好，准备飞船，马上开始火星</w:t>
      </w:r>
      <w:r w:rsidR="00EF30B9">
        <w:rPr>
          <w:rFonts w:ascii="微软雅黑" w:eastAsia="微软雅黑" w:hAnsi="微软雅黑" w:cs="微软雅黑" w:hint="eastAsia"/>
          <w:sz w:val="22"/>
          <w:szCs w:val="22"/>
        </w:rPr>
        <w:t>的探索及基地建设。</w:t>
      </w:r>
      <w:r>
        <w:rPr>
          <w:rFonts w:ascii="微软雅黑" w:eastAsia="微软雅黑" w:hAnsi="微软雅黑" w:cs="微软雅黑" w:hint="eastAsia"/>
          <w:sz w:val="22"/>
          <w:szCs w:val="22"/>
        </w:rPr>
        <w:t>”</w:t>
      </w:r>
    </w:p>
    <w:p w:rsidR="000C0395" w:rsidP="005F768A" w14:paraId="6FC4C3F4" w14:textId="77777777">
      <w:pPr>
        <w:rPr>
          <w:rFonts w:ascii="微软雅黑" w:eastAsia="微软雅黑" w:hAnsi="微软雅黑" w:cs="微软雅黑"/>
          <w:sz w:val="22"/>
          <w:szCs w:val="22"/>
        </w:rPr>
      </w:pPr>
    </w:p>
    <w:p w:rsidR="00EF30B9" w:rsidP="005F768A" w14:paraId="602164E7"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