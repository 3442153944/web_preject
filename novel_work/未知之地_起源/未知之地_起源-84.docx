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EBA6EF6"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第八十三章 一个小小的发布会</w:t>
      </w:r>
    </w:p>
    <w:p w:rsidR="00EA55F0" w:rsidRPr="00DF4D1D" w:rsidP="005F768A" w14:paraId="213F946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 研发出了一款十分优秀的产品该怎么将其转化为钱了？就需要将其卖出去，而孙源玲并没有亲自下场的想法，自己准备要干的事情就是好好的作为一个幕后的大boss就行了。</w:t>
      </w:r>
    </w:p>
    <w:p w:rsidR="00EA55F0" w:rsidRPr="00DF4D1D" w:rsidP="005F768A" w14:paraId="1F2D26B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那么自己</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下场亲自售卖相关的产品，又想要将已经生成出来的东西变成钱就需要找到下家去开拓市场，而要找到合适的下家就需要他们能够知道这个产品已经有了。</w:t>
      </w:r>
    </w:p>
    <w:p w:rsidR="00EA55F0" w:rsidRPr="00DF4D1D" w:rsidP="005F768A" w14:paraId="2233C2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而发布会无疑是最好的选择，不仅可以让他们知道有这样一款十分游戏的产品并且还能够提高自己在民众心中的形象同时还避免了自己销售可能遇到的各种各样的问题。 </w:t>
      </w:r>
    </w:p>
    <w:p w:rsidR="00EA55F0" w:rsidRPr="00DF4D1D" w:rsidP="005F768A" w14:paraId="36C0528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不过这同样也会带来一些问题，比如说最直观的就是所带来的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利润将会少很多很多，风险所带来的就是收益所谓高风险高回报。而且如果前线的产品万一出现了问题，那么后面进行改修的时候将会遇到一些十分令人头痛的麻烦。</w:t>
      </w:r>
    </w:p>
    <w:p w:rsidR="00EA55F0" w:rsidRPr="00DF4D1D" w:rsidP="005F768A" w14:paraId="0B2A92D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7B4FB90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平平淡淡的一天，玲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的官网上突然发出了一个公告。大致内容就是在5月1日，将会在早上八点开始发布全新的科技产品。</w:t>
      </w:r>
    </w:p>
    <w:p w:rsidR="00EA55F0" w:rsidRPr="00DF4D1D" w:rsidP="005F768A" w14:paraId="3C7A8F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这则公告并没有引起多少民众的反向，毕竟</w:t>
      </w:r>
      <w:r w:rsidRPr="00DF4D1D">
        <w:rPr>
          <w:rFonts w:ascii="微软雅黑" w:eastAsia="微软雅黑" w:hAnsi="微软雅黑" w:cs="微软雅黑" w:hint="eastAsia"/>
          <w:sz w:val="22"/>
          <w:szCs w:val="22"/>
        </w:rPr>
        <w:t>先前玲瑶科创</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那个官网在</w:t>
      </w:r>
      <w:r w:rsidRPr="00DF4D1D">
        <w:rPr>
          <w:rFonts w:ascii="微软雅黑" w:eastAsia="微软雅黑" w:hAnsi="微软雅黑" w:cs="微软雅黑" w:hint="eastAsia"/>
          <w:sz w:val="22"/>
          <w:szCs w:val="22"/>
        </w:rPr>
        <w:t>他们想要进去看看的时候却发现那个网</w:t>
      </w:r>
      <w:r w:rsidRPr="00DF4D1D">
        <w:rPr>
          <w:rFonts w:ascii="微软雅黑" w:eastAsia="微软雅黑" w:hAnsi="微软雅黑" w:cs="微软雅黑" w:hint="eastAsia"/>
          <w:sz w:val="22"/>
          <w:szCs w:val="22"/>
        </w:rPr>
        <w:t>速真的</w:t>
      </w:r>
      <w:r w:rsidRPr="00DF4D1D">
        <w:rPr>
          <w:rFonts w:ascii="微软雅黑" w:eastAsia="微软雅黑" w:hAnsi="微软雅黑" w:cs="微软雅黑" w:hint="eastAsia"/>
          <w:sz w:val="22"/>
          <w:szCs w:val="22"/>
        </w:rPr>
        <w:t>是令人感到十分的失望，并不是网络进不去网站，而是说那个网站的加载速度实在是让人感到十分恼火许多的人在等待了几分钟之后果断的选择了关闭这个网站。</w:t>
      </w:r>
    </w:p>
    <w:p w:rsidR="00EA55F0" w:rsidRPr="00DF4D1D" w:rsidP="005F768A" w14:paraId="44D8285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而一些运气比较好的人则恰好在一个访问这个网站的人比较少的时候访问，便十分顺利的便进入了这个网站了。而为了获得第一手消息的媒体就只有一只将网站挂着以</w:t>
      </w:r>
      <w:r w:rsidRPr="00DF4D1D">
        <w:rPr>
          <w:rFonts w:ascii="微软雅黑" w:eastAsia="微软雅黑" w:hAnsi="微软雅黑" w:cs="微软雅黑" w:hint="eastAsia"/>
          <w:sz w:val="22"/>
          <w:szCs w:val="22"/>
        </w:rPr>
        <w:t>达到第</w:t>
      </w:r>
      <w:r w:rsidRPr="00DF4D1D">
        <w:rPr>
          <w:rFonts w:ascii="微软雅黑" w:eastAsia="微软雅黑" w:hAnsi="微软雅黑" w:cs="微软雅黑" w:hint="eastAsia"/>
          <w:sz w:val="22"/>
          <w:szCs w:val="22"/>
        </w:rPr>
        <w:t>一时间获得咨询。</w:t>
      </w:r>
    </w:p>
    <w:p w:rsidR="00EA55F0" w:rsidRPr="00DF4D1D" w:rsidP="005F768A" w14:paraId="33910B6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如果有人去深究其中的原因的话就会发现他们的服务器还是性能十分差劲的服务器，并且在全国的范围之内有且只有一个服务器。那个服务器的配置放在小网站来看或许</w:t>
      </w:r>
      <w:r w:rsidRPr="00DF4D1D">
        <w:rPr>
          <w:rFonts w:ascii="微软雅黑" w:eastAsia="微软雅黑" w:hAnsi="微软雅黑" w:cs="微软雅黑" w:hint="eastAsia"/>
          <w:sz w:val="22"/>
          <w:szCs w:val="22"/>
        </w:rPr>
        <w:t>是够用了，但是访问的人数一旦达到了一个数量级之后就会出现类似于DDoS攻击的效果，这种情况甚至一度让外界怀疑是不是玲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的服务器被某些境外势力攻击了。</w:t>
      </w:r>
    </w:p>
    <w:p w:rsidR="00EA55F0" w:rsidRPr="00DF4D1D" w:rsidP="005F768A" w14:paraId="5E6FD1F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而这次网站访问突然边得十分的流畅了，这让这些媒体感到有些意外这个十分佛性的玲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竟然更新服务器设备了？</w:t>
      </w:r>
    </w:p>
    <w:p w:rsidR="00EA55F0" w:rsidRPr="00DF4D1D" w:rsidP="005F768A" w14:paraId="02D72F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在等待了一段时间之后，网上便开始大量的出现相关的信息，但是没有人知道这</w:t>
      </w:r>
      <w:r w:rsidRPr="00DF4D1D">
        <w:rPr>
          <w:rFonts w:ascii="微软雅黑" w:eastAsia="微软雅黑" w:hAnsi="微软雅黑" w:cs="微软雅黑" w:hint="eastAsia"/>
          <w:sz w:val="22"/>
          <w:szCs w:val="22"/>
        </w:rPr>
        <w:t>次玲瑶科创</w:t>
      </w:r>
      <w:r w:rsidRPr="00DF4D1D">
        <w:rPr>
          <w:rFonts w:ascii="微软雅黑" w:eastAsia="微软雅黑" w:hAnsi="微软雅黑" w:cs="微软雅黑" w:hint="eastAsia"/>
          <w:sz w:val="22"/>
          <w:szCs w:val="22"/>
        </w:rPr>
        <w:t>所要公布的产品到底是什么，反倒是网友发现</w:t>
      </w:r>
      <w:r w:rsidRPr="00DF4D1D">
        <w:rPr>
          <w:rFonts w:ascii="微软雅黑" w:eastAsia="微软雅黑" w:hAnsi="微软雅黑" w:cs="微软雅黑" w:hint="eastAsia"/>
          <w:sz w:val="22"/>
          <w:szCs w:val="22"/>
        </w:rPr>
        <w:t>这个官网的</w:t>
      </w:r>
      <w:r w:rsidRPr="00DF4D1D">
        <w:rPr>
          <w:rFonts w:ascii="微软雅黑" w:eastAsia="微软雅黑" w:hAnsi="微软雅黑" w:cs="微软雅黑" w:hint="eastAsia"/>
          <w:sz w:val="22"/>
          <w:szCs w:val="22"/>
        </w:rPr>
        <w:t>速度已经和正常的网站相差不多了，随着曝光的提升，但是这个网络的速度依然没有什么变慢的趋势。</w:t>
      </w:r>
    </w:p>
    <w:p w:rsidR="00EA55F0" w:rsidRPr="00DF4D1D" w:rsidP="005F768A" w14:paraId="145745B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在网络上有许多人在猜测这</w:t>
      </w:r>
      <w:r w:rsidRPr="00DF4D1D">
        <w:rPr>
          <w:rFonts w:ascii="微软雅黑" w:eastAsia="微软雅黑" w:hAnsi="微软雅黑" w:cs="微软雅黑" w:hint="eastAsia"/>
          <w:sz w:val="22"/>
          <w:szCs w:val="22"/>
        </w:rPr>
        <w:t>次玲瑶科创要</w:t>
      </w:r>
      <w:r w:rsidRPr="00DF4D1D">
        <w:rPr>
          <w:rFonts w:ascii="微软雅黑" w:eastAsia="微软雅黑" w:hAnsi="微软雅黑" w:cs="微软雅黑" w:hint="eastAsia"/>
          <w:sz w:val="22"/>
          <w:szCs w:val="22"/>
        </w:rPr>
        <w:t>做出什么样的产品，会带来这样的影响，要知道前几款产品可是实打实的推进了科技的进步，并且打破了海外的垄断局面。</w:t>
      </w:r>
    </w:p>
    <w:p w:rsidR="00EA55F0" w:rsidRPr="00DF4D1D" w:rsidP="005F768A" w14:paraId="731B099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各个吃</w:t>
      </w:r>
      <w:r w:rsidRPr="00DF4D1D">
        <w:rPr>
          <w:rFonts w:ascii="微软雅黑" w:eastAsia="微软雅黑" w:hAnsi="微软雅黑" w:cs="微软雅黑" w:hint="eastAsia"/>
          <w:sz w:val="22"/>
          <w:szCs w:val="22"/>
        </w:rPr>
        <w:t>瓜网友们讨论这次发布的产品会带来什么样的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影响之时，时间也是慢慢的来到了召开发布会的当日。</w:t>
      </w:r>
    </w:p>
    <w:p w:rsidR="00EA55F0" w:rsidRPr="00DF4D1D" w:rsidP="005F768A" w14:paraId="6F4B39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hello，欢迎各位观众朋友们来到我们的网上在线发布会，在经历了各种各样的困难之后我们先后推出了基于现在的计算机技术改进而来的基于汉语的计算机高阶语言穹苍以及配套的底层汇编语言，做到了从底层开始优化我们的软件运行流畅度。</w:t>
      </w:r>
    </w:p>
    <w:p w:rsidR="00EA55F0" w:rsidRPr="00DF4D1D" w:rsidP="005F768A" w14:paraId="33F5287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着我们又再次推出了全新的技术使得芯片可以雕刻在一个小小的碳原子组成的芯片上让我们成为第一真正意义上掌握碳基芯片的一方，而我们的龙芯和华为海思也是十分的给力，他们都在第一时间都拿出了一个可行的碳基芯片的设计方案使得这个全新的技术可以发挥出最大的实力。</w:t>
      </w:r>
    </w:p>
    <w:p w:rsidR="00EA55F0" w:rsidRPr="00DF4D1D" w:rsidP="005F768A" w14:paraId="5F1D4F1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借此机会我们也是成功的打破了海外国家的垄断，经过各种深入合作之后龙芯推出了自己的LX系列芯片，而华为海思也是推出了自己的麒麟1</w:t>
      </w:r>
      <w:r w:rsidRPr="00DF4D1D">
        <w:rPr>
          <w:rFonts w:ascii="微软雅黑" w:eastAsia="微软雅黑" w:hAnsi="微软雅黑" w:cs="微软雅黑"/>
          <w:sz w:val="22"/>
          <w:szCs w:val="22"/>
        </w:rPr>
        <w:t>020</w:t>
      </w:r>
      <w:r w:rsidRPr="00DF4D1D">
        <w:rPr>
          <w:rFonts w:ascii="微软雅黑" w:eastAsia="微软雅黑" w:hAnsi="微软雅黑" w:cs="微软雅黑" w:hint="eastAsia"/>
          <w:sz w:val="22"/>
          <w:szCs w:val="22"/>
        </w:rPr>
        <w:t>手机处理器芯片，这些芯片也是在很大程度上提升了性能，并且将价格控制在了一个合理的范围，虽然说功耗还有待降低。</w:t>
      </w:r>
    </w:p>
    <w:p w:rsidR="00EA55F0" w:rsidRPr="00DF4D1D" w:rsidP="005F768A" w14:paraId="02700F9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但是这些设备都有一个问题那就是不够方便快捷，电脑的重量已经很重了如果要便携</w:t>
      </w:r>
      <w:r w:rsidRPr="00DF4D1D">
        <w:rPr>
          <w:rFonts w:ascii="微软雅黑" w:eastAsia="微软雅黑" w:hAnsi="微软雅黑" w:cs="微软雅黑" w:hint="eastAsia"/>
          <w:sz w:val="22"/>
          <w:szCs w:val="22"/>
        </w:rPr>
        <w:t>性那么</w:t>
      </w:r>
      <w:r w:rsidRPr="00DF4D1D">
        <w:rPr>
          <w:rFonts w:ascii="微软雅黑" w:eastAsia="微软雅黑" w:hAnsi="微软雅黑" w:cs="微软雅黑" w:hint="eastAsia"/>
          <w:sz w:val="22"/>
          <w:szCs w:val="22"/>
        </w:rPr>
        <w:t>就需要牺牲一部分的性能以获得便携性，手机的便携性还不错性能也勉强过得去 ，但是还是不够方便，毕竟有时候手上拿着东西的时候操控手机就显得十分的不方便。</w:t>
      </w:r>
    </w:p>
    <w:p w:rsidR="00EA55F0" w:rsidRPr="00DF4D1D" w:rsidP="005F768A" w14:paraId="2013768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如果你手上有点油渍的话那么使用手机的体验将会边得十分的糟糕。</w:t>
      </w:r>
    </w:p>
    <w:p w:rsidR="00EA55F0" w:rsidRPr="00DF4D1D" w:rsidP="005F768A" w14:paraId="25B66B3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那么有没有一款产品可以很好的规避这些问题了？</w:t>
      </w:r>
    </w:p>
    <w:p w:rsidR="00EA55F0" w:rsidRPr="00DF4D1D" w:rsidP="005F768A" w14:paraId="623AFAF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有的，现在我们就研究出了这样的一种便携式设备：AR眼镜。</w:t>
      </w:r>
    </w:p>
    <w:p w:rsidR="00EA55F0" w:rsidRPr="00DF4D1D" w:rsidP="005F768A" w14:paraId="0BBB7AA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我们研发的这款AR眼镜重量仅仅只有3</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克的重量，当然这是一个比较折中的重量，如果减少一些待机事件和功能其重量可以得到更加优秀的控制，如果你认为你能够承受更大的重量，那么在这个基础之上是可以增加一些额外的功能或者说是拥有更加强大的续航能力。</w:t>
      </w:r>
    </w:p>
    <w:p w:rsidR="00EA55F0" w:rsidRPr="00DF4D1D" w:rsidP="005F768A" w14:paraId="325C273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首先，这个AR眼镜在镜框的中间有一个微型摄像头，这个摄像头的镜头部分如果你不去仔细的观察是不能够看出这个摄像头的位置的，虽然这颗镜头的像素仅仅只有3</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的像素，但是经过我们长时间的参数修正和色彩调整，保证其拍摄出来的效果绝对十分的不错。</w:t>
      </w:r>
    </w:p>
    <w:p w:rsidR="00EA55F0" w:rsidRPr="00DF4D1D" w:rsidP="005F768A" w14:paraId="145A243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然后就是它的操作方式了，我们提供了三种方式。</w:t>
      </w:r>
    </w:p>
    <w:p w:rsidR="00EA55F0" w:rsidRPr="00DF4D1D" w:rsidP="005F768A" w14:paraId="612BBE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：直接使用意识进行操控，如果是修行者或者说超能者那么所能够达到的效果就是更加的灵敏。虽然我们的脑电波放大器和翻译机制都已经十分的成熟了，但是难免会出现一些误差。</w:t>
      </w:r>
    </w:p>
    <w:p w:rsidR="00EA55F0" w:rsidRPr="00DF4D1D" w:rsidP="005F768A" w14:paraId="664944D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二：可以直接追踪瞳孔进行操作，就是说你的眼镜在一个地方稍微停留一段时间，而这个时间可以由你自行设置，默认的设置为0</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秒。在这儿可能会有些帅哥要问了，‘万一我在看一些数据或者说看电影的时候长时间盯着一个方向不是很正常的事情吗？</w:t>
      </w:r>
      <w:r w:rsidRPr="00DF4D1D">
        <w:rPr>
          <w:rFonts w:ascii="微软雅黑" w:eastAsia="微软雅黑" w:hAnsi="微软雅黑" w:cs="微软雅黑" w:hint="eastAsia"/>
          <w:sz w:val="22"/>
          <w:szCs w:val="22"/>
        </w:rPr>
        <w:t>那么这该怎么判断呢？’</w:t>
      </w:r>
    </w:p>
    <w:p w:rsidR="00EA55F0" w:rsidRPr="00DF4D1D" w:rsidP="005F768A" w14:paraId="23E3FBA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其实对于这方面我们肯定是有相关的考虑的，在实际使用的时候，人工智能将会根据当前的使用环境进行智能判定，操作的准确性将会大大的提升。</w:t>
      </w:r>
    </w:p>
    <w:p w:rsidR="00EA55F0" w:rsidRPr="00DF4D1D" w:rsidP="005F768A" w14:paraId="7C38F01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三：可以使用语音操控。如果你对以上两种操作方式都不怎么感冒你就可以进行语音控制，经过了长时间深度学习的人工智能可以准确的判断出你的需求，就算是方言都不用在意，人工智能会根据其数据库进行动态调整。</w:t>
      </w:r>
    </w:p>
    <w:p w:rsidR="00EA55F0" w:rsidRPr="00DF4D1D" w:rsidP="005F768A" w14:paraId="2F5F2FF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如果你对这些操控</w:t>
      </w:r>
      <w:r w:rsidRPr="00DF4D1D">
        <w:rPr>
          <w:rFonts w:ascii="微软雅黑" w:eastAsia="微软雅黑" w:hAnsi="微软雅黑" w:cs="微软雅黑" w:hint="eastAsia"/>
          <w:sz w:val="22"/>
          <w:szCs w:val="22"/>
        </w:rPr>
        <w:t>方式任然不</w:t>
      </w:r>
      <w:r w:rsidRPr="00DF4D1D">
        <w:rPr>
          <w:rFonts w:ascii="微软雅黑" w:eastAsia="微软雅黑" w:hAnsi="微软雅黑" w:cs="微软雅黑" w:hint="eastAsia"/>
          <w:sz w:val="22"/>
          <w:szCs w:val="22"/>
        </w:rPr>
        <w:t>满足的话还有最后一种操作方式，当你的手放在镜框的右边时，你的眼前将会出现一个类似于鼠标的东西，你可以通过滑动那个区域和点击进行操作。</w:t>
      </w:r>
    </w:p>
    <w:p w:rsidR="00EA55F0" w:rsidRPr="00DF4D1D" w:rsidP="005F768A" w14:paraId="71C0FF8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如果还是无法瞒住您的需求那么我们也没有办法了，毕竟在这种高度集成的环境之下任何一点点空间都是十分宝贵的。</w:t>
      </w:r>
    </w:p>
    <w:p w:rsidR="00EA55F0" w:rsidRPr="00DF4D1D" w:rsidP="005F768A" w14:paraId="14170F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然后就是续航的问题，在我们的测试之下，其在高强度的使用环境之下最少可以使用1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个小时的时间。</w:t>
      </w:r>
    </w:p>
    <w:p w:rsidR="00EA55F0" w:rsidRPr="00DF4D1D" w:rsidP="005F768A" w14:paraId="53A9EE4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不过我们只会发售</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小部分，更多的订单我们将会交给其他的厂商来进行制作，我们的只是标准版而已，更加具体的参数请到时候参考制造商的准确参数。</w:t>
      </w:r>
    </w:p>
    <w:p w:rsidR="00EA55F0" w:rsidRPr="00DF4D1D" w:rsidP="005F768A" w14:paraId="39279B6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如果你能够忍受有些重的眼镜，那么你能够享受的功能将会更加的丰富。</w:t>
      </w:r>
    </w:p>
    <w:p w:rsidR="00EA55F0" w:rsidRPr="00DF4D1D" w:rsidP="005F768A" w14:paraId="3F815DF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好了，谢谢大家的观看，此次短小的发布会到此便画上句号了。想要关注最新的动态请关注我们的官方网站</w:t>
      </w:r>
      <w:hyperlink r:id="rId6" w:history="1">
        <w:r w:rsidRPr="00DF4D1D">
          <w:rPr>
            <w:rStyle w:val="Hyperlink"/>
            <w:rFonts w:ascii="微软雅黑" w:eastAsia="微软雅黑" w:hAnsi="微软雅黑" w:cs="微软雅黑"/>
            <w:sz w:val="22"/>
            <w:szCs w:val="22"/>
          </w:rPr>
          <w:t>https://www.lingyao.com</w:t>
        </w:r>
      </w:hyperlink>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而为了保证大家拥有一个较好的浏览体验我们已经升级了服务器，这次的升级可以说是连历史上最强大的DDoS攻击都能够承受下来。</w:t>
      </w:r>
    </w:p>
    <w:p w:rsidR="00EA55F0" w:rsidRPr="00DF4D1D" w:rsidP="005F768A" w14:paraId="60FE924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213E03C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发布会在在主持人说完最后一句话后便结束了，只留下了一地</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逼的吃瓜群众。</w:t>
      </w:r>
    </w:p>
    <w:p w:rsidR="00EA55F0" w:rsidRPr="00DF4D1D" w:rsidP="005F768A" w14:paraId="6323072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吃</w:t>
      </w:r>
      <w:r w:rsidRPr="00DF4D1D">
        <w:rPr>
          <w:rFonts w:ascii="微软雅黑" w:eastAsia="微软雅黑" w:hAnsi="微软雅黑" w:cs="微软雅黑" w:hint="eastAsia"/>
          <w:sz w:val="22"/>
          <w:szCs w:val="22"/>
        </w:rPr>
        <w:t>瓜群众</w:t>
      </w:r>
      <w:r w:rsidRPr="00DF4D1D">
        <w:rPr>
          <w:rFonts w:ascii="微软雅黑" w:eastAsia="微软雅黑" w:hAnsi="微软雅黑" w:cs="微软雅黑" w:hint="eastAsia"/>
          <w:sz w:val="22"/>
          <w:szCs w:val="22"/>
        </w:rPr>
        <w:t>们虽然有些</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逼，但是那些大厂却是嗅觉十分的灵敏并且已经准备好开始和</w:t>
      </w:r>
      <w:r w:rsidRPr="00DF4D1D">
        <w:rPr>
          <w:rFonts w:ascii="微软雅黑" w:eastAsia="微软雅黑" w:hAnsi="微软雅黑" w:cs="微软雅黑" w:hint="eastAsia"/>
          <w:sz w:val="22"/>
          <w:szCs w:val="22"/>
        </w:rPr>
        <w:t>玲瑶科创相关</w:t>
      </w:r>
      <w:r w:rsidRPr="00DF4D1D">
        <w:rPr>
          <w:rFonts w:ascii="微软雅黑" w:eastAsia="微软雅黑" w:hAnsi="微软雅黑" w:cs="微软雅黑" w:hint="eastAsia"/>
          <w:sz w:val="22"/>
          <w:szCs w:val="22"/>
        </w:rPr>
        <w:t>的谈判事宜了。</w:t>
      </w:r>
    </w:p>
    <w:p w:rsidR="00EA55F0" w:rsidRPr="00DF4D1D" w:rsidP="005F768A" w14:paraId="51D5A580" w14:textId="77777777">
      <w:pPr>
        <w:rPr>
          <w:rFonts w:ascii="微软雅黑" w:eastAsia="微软雅黑" w:hAnsi="微软雅黑" w:cs="微软雅黑"/>
          <w:sz w:val="22"/>
          <w:szCs w:val="22"/>
        </w:rPr>
      </w:pPr>
    </w:p>
    <w:p w:rsidR="00EA55F0" w:rsidRPr="00DF4D1D" w:rsidP="005F768A" w14:paraId="0C3B0CE6" w14:textId="77777777">
      <w:pPr>
        <w:rPr>
          <w:rFonts w:ascii="微软雅黑" w:eastAsia="微软雅黑" w:hAnsi="微软雅黑" w:cs="微软雅黑"/>
          <w:sz w:val="22"/>
          <w:szCs w:val="22"/>
        </w:rPr>
      </w:pPr>
    </w:p>
    <w:sectPr>
      <w:footerReference w:type="default" r:id="rId7"/>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https://www.lingyao.com"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