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053CEE" w:rsidP="005F768A" w14:paraId="0E7E21CA" w14:textId="2B265EAB">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第一百七十四章 </w:t>
      </w:r>
      <w:r w:rsidR="00FA554A">
        <w:rPr>
          <w:rFonts w:ascii="微软雅黑" w:eastAsia="微软雅黑" w:hAnsi="微软雅黑" w:cs="微软雅黑" w:hint="eastAsia"/>
          <w:sz w:val="22"/>
          <w:szCs w:val="22"/>
        </w:rPr>
        <w:t>探究</w:t>
      </w:r>
      <w:r w:rsidR="00F337C0">
        <w:rPr>
          <w:rFonts w:ascii="微软雅黑" w:eastAsia="微软雅黑" w:hAnsi="微软雅黑" w:cs="微软雅黑" w:hint="eastAsia"/>
          <w:sz w:val="22"/>
          <w:szCs w:val="22"/>
        </w:rPr>
        <w:t>三级灵力</w:t>
      </w:r>
    </w:p>
    <w:p w:rsidR="00053CEE" w:rsidP="005F768A" w14:paraId="79AB42D5" w14:textId="3F27966B">
      <w:pPr>
        <w:rPr>
          <w:rFonts w:ascii="微软雅黑" w:eastAsia="微软雅黑" w:hAnsi="微软雅黑" w:cs="微软雅黑"/>
          <w:sz w:val="22"/>
          <w:szCs w:val="22"/>
        </w:rPr>
      </w:pPr>
      <w:r>
        <w:rPr>
          <w:rFonts w:ascii="微软雅黑" w:eastAsia="微软雅黑" w:hAnsi="微软雅黑" w:cs="微软雅黑" w:hint="eastAsia"/>
          <w:sz w:val="22"/>
          <w:szCs w:val="22"/>
        </w:rPr>
        <w:t>孙源玲在驾驶着自己抢来的战舰在地星的同步轨道缓慢的飘动着，</w:t>
      </w:r>
      <w:r w:rsidR="001609B6">
        <w:rPr>
          <w:rFonts w:ascii="微软雅黑" w:eastAsia="微软雅黑" w:hAnsi="微软雅黑" w:cs="微软雅黑" w:hint="eastAsia"/>
          <w:sz w:val="22"/>
          <w:szCs w:val="22"/>
        </w:rPr>
        <w:t>整个战舰之上没有任何的灯光，那不受引力影响缓慢漂浮在同步轨道之上的样子就如同一艘幽灵战舰在哪儿，如同鬼魅一般漂浮着。</w:t>
      </w:r>
    </w:p>
    <w:p w:rsidR="001609B6" w:rsidP="005F768A" w14:paraId="6CC25BFD" w14:textId="6A23543B">
      <w:pPr>
        <w:rPr>
          <w:rFonts w:ascii="微软雅黑" w:eastAsia="微软雅黑" w:hAnsi="微软雅黑" w:cs="微软雅黑"/>
          <w:sz w:val="22"/>
          <w:szCs w:val="22"/>
        </w:rPr>
      </w:pPr>
      <w:r>
        <w:rPr>
          <w:rFonts w:ascii="微软雅黑" w:eastAsia="微软雅黑" w:hAnsi="微软雅黑" w:cs="微软雅黑" w:hint="eastAsia"/>
          <w:sz w:val="22"/>
          <w:szCs w:val="22"/>
        </w:rPr>
        <w:t>“这种方式在天空之中航行还真是方便，不知道和我直接在各个坐标之间进行跳跃相比速度怎么样？”</w:t>
      </w:r>
    </w:p>
    <w:p w:rsidR="001609B6" w:rsidP="005F768A" w14:paraId="4966D2C7"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“就这种程度而已，这个战舰的能量使用方式还是有些低级了，能够完成的空间跳跃距离十分的有限，还不如我自己直接进行空间跳跃来的方便。</w:t>
      </w:r>
    </w:p>
    <w:p w:rsidR="00C515B9" w:rsidP="005F768A" w14:paraId="2577755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不过这种方式相较于</w:t>
      </w:r>
      <w:r>
        <w:rPr>
          <w:rFonts w:ascii="微软雅黑" w:eastAsia="微软雅黑" w:hAnsi="微软雅黑" w:cs="微软雅黑" w:hint="eastAsia"/>
          <w:sz w:val="22"/>
          <w:szCs w:val="22"/>
        </w:rPr>
        <w:t>空间锚点的</w:t>
      </w:r>
      <w:r>
        <w:rPr>
          <w:rFonts w:ascii="微软雅黑" w:eastAsia="微软雅黑" w:hAnsi="微软雅黑" w:cs="微软雅黑" w:hint="eastAsia"/>
          <w:sz w:val="22"/>
          <w:szCs w:val="22"/>
        </w:rPr>
        <w:t>方式还是有相当的差距的，就算是它在先进一些它的效率依然没有依赖于</w:t>
      </w:r>
      <w:r>
        <w:rPr>
          <w:rFonts w:ascii="微软雅黑" w:eastAsia="微软雅黑" w:hAnsi="微软雅黑" w:cs="微软雅黑" w:hint="eastAsia"/>
          <w:sz w:val="22"/>
          <w:szCs w:val="22"/>
        </w:rPr>
        <w:t>空间锚点进行</w:t>
      </w:r>
      <w:r>
        <w:rPr>
          <w:rFonts w:ascii="微软雅黑" w:eastAsia="微软雅黑" w:hAnsi="微软雅黑" w:cs="微软雅黑" w:hint="eastAsia"/>
          <w:sz w:val="22"/>
          <w:szCs w:val="22"/>
        </w:rPr>
        <w:t>跳跃的</w:t>
      </w:r>
      <w:r>
        <w:rPr>
          <w:rFonts w:ascii="微软雅黑" w:eastAsia="微软雅黑" w:hAnsi="微软雅黑" w:cs="微软雅黑" w:hint="eastAsia"/>
          <w:sz w:val="22"/>
          <w:szCs w:val="22"/>
        </w:rPr>
        <w:t>效率高。</w:t>
      </w:r>
    </w:p>
    <w:p w:rsidR="001609B6" w:rsidP="005F768A" w14:paraId="68634574" w14:textId="6F164F5B">
      <w:pPr>
        <w:rPr>
          <w:rFonts w:ascii="微软雅黑" w:eastAsia="微软雅黑" w:hAnsi="微软雅黑" w:cs="微软雅黑"/>
          <w:sz w:val="22"/>
          <w:szCs w:val="22"/>
        </w:rPr>
      </w:pPr>
      <w:r>
        <w:rPr>
          <w:rFonts w:ascii="微软雅黑" w:eastAsia="微软雅黑" w:hAnsi="微软雅黑" w:cs="微软雅黑" w:hint="eastAsia"/>
          <w:sz w:val="22"/>
          <w:szCs w:val="22"/>
        </w:rPr>
        <w:t>空间</w:t>
      </w:r>
      <w:r>
        <w:rPr>
          <w:rFonts w:ascii="微软雅黑" w:eastAsia="微软雅黑" w:hAnsi="微软雅黑" w:cs="微软雅黑" w:hint="eastAsia"/>
          <w:sz w:val="22"/>
          <w:szCs w:val="22"/>
        </w:rPr>
        <w:t>锚</w:t>
      </w:r>
      <w:r>
        <w:rPr>
          <w:rFonts w:ascii="微软雅黑" w:eastAsia="微软雅黑" w:hAnsi="微软雅黑" w:cs="微软雅黑" w:hint="eastAsia"/>
          <w:sz w:val="22"/>
          <w:szCs w:val="22"/>
        </w:rPr>
        <w:t>点在未来的相当长的一段时间里面都是一种不会淘汰的快速移动方式。</w:t>
      </w:r>
      <w:r>
        <w:rPr>
          <w:rFonts w:ascii="微软雅黑" w:eastAsia="微软雅黑" w:hAnsi="微软雅黑" w:cs="微软雅黑" w:hint="eastAsia"/>
          <w:sz w:val="22"/>
          <w:szCs w:val="22"/>
        </w:rPr>
        <w:t>”</w:t>
      </w:r>
    </w:p>
    <w:p w:rsidR="00C515B9" w:rsidP="005F768A" w14:paraId="45EF5B95" w14:textId="13C447CE">
      <w:pPr>
        <w:rPr>
          <w:rFonts w:ascii="微软雅黑" w:eastAsia="微软雅黑" w:hAnsi="微软雅黑" w:cs="微软雅黑"/>
          <w:sz w:val="22"/>
          <w:szCs w:val="22"/>
        </w:rPr>
      </w:pPr>
      <w:r>
        <w:rPr>
          <w:rFonts w:ascii="微软雅黑" w:eastAsia="微软雅黑" w:hAnsi="微软雅黑" w:cs="微软雅黑" w:hint="eastAsia"/>
          <w:sz w:val="22"/>
          <w:szCs w:val="22"/>
        </w:rPr>
        <w:t>“我想回去了，现在这个阶段在外面时间长了总是感觉有些不舒服，身体感觉很空虚。”</w:t>
      </w:r>
    </w:p>
    <w:p w:rsidR="00A641AF" w:rsidP="005F768A" w14:paraId="6C036840" w14:textId="6D62039E">
      <w:pPr>
        <w:rPr>
          <w:rFonts w:ascii="微软雅黑" w:eastAsia="微软雅黑" w:hAnsi="微软雅黑" w:cs="微软雅黑"/>
          <w:sz w:val="22"/>
          <w:szCs w:val="22"/>
        </w:rPr>
      </w:pPr>
      <w:r>
        <w:rPr>
          <w:rFonts w:ascii="微软雅黑" w:eastAsia="微软雅黑" w:hAnsi="微软雅黑" w:cs="微软雅黑" w:hint="eastAsia"/>
          <w:sz w:val="22"/>
          <w:szCs w:val="22"/>
        </w:rPr>
        <w:t>“嗯，咳咳，那就回去了吧</w:t>
      </w:r>
      <w:r w:rsidR="00981113">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981113" w:rsidP="005F768A" w14:paraId="6431B90F" w14:textId="34C9260B">
      <w:pPr>
        <w:rPr>
          <w:rFonts w:ascii="微软雅黑" w:eastAsia="微软雅黑" w:hAnsi="微软雅黑" w:cs="微软雅黑"/>
          <w:sz w:val="22"/>
          <w:szCs w:val="22"/>
        </w:rPr>
      </w:pPr>
      <w:r>
        <w:rPr>
          <w:rFonts w:ascii="微软雅黑" w:eastAsia="微软雅黑" w:hAnsi="微软雅黑" w:cs="微软雅黑" w:hint="eastAsia"/>
          <w:sz w:val="22"/>
          <w:szCs w:val="22"/>
        </w:rPr>
        <w:t>战舰依然在地星的同步轨道如同鬼魅般漂浮着，只是其身形在渐渐地变淡，直到彻底与宇宙的背景融为一体。</w:t>
      </w:r>
    </w:p>
    <w:p w:rsidR="0011594D" w:rsidP="005F768A" w14:paraId="23C5357C" w14:textId="33AD2926">
      <w:pPr>
        <w:rPr>
          <w:rFonts w:ascii="微软雅黑" w:eastAsia="微软雅黑" w:hAnsi="微软雅黑" w:cs="微软雅黑"/>
          <w:sz w:val="22"/>
          <w:szCs w:val="22"/>
        </w:rPr>
      </w:pPr>
      <w:r>
        <w:rPr>
          <w:rFonts w:ascii="微软雅黑" w:eastAsia="微软雅黑" w:hAnsi="微软雅黑" w:cs="微软雅黑" w:hint="eastAsia"/>
          <w:sz w:val="22"/>
          <w:szCs w:val="22"/>
        </w:rPr>
        <w:t>在地星的某处微光一闪，</w:t>
      </w:r>
      <w:r w:rsidR="00D42E27">
        <w:rPr>
          <w:rFonts w:ascii="微软雅黑" w:eastAsia="微软雅黑" w:hAnsi="微软雅黑" w:cs="微软雅黑" w:hint="eastAsia"/>
          <w:sz w:val="22"/>
          <w:szCs w:val="22"/>
        </w:rPr>
        <w:t>两人的身影便出现在了一个大山的山顶上。</w:t>
      </w:r>
    </w:p>
    <w:p w:rsidR="00D42E27" w:rsidP="005F768A" w14:paraId="151068C7" w14:textId="4557953A">
      <w:pPr>
        <w:rPr>
          <w:rFonts w:ascii="微软雅黑" w:eastAsia="微软雅黑" w:hAnsi="微软雅黑" w:cs="微软雅黑"/>
          <w:sz w:val="22"/>
          <w:szCs w:val="22"/>
        </w:rPr>
      </w:pPr>
      <w:r>
        <w:rPr>
          <w:rFonts w:ascii="微软雅黑" w:eastAsia="微软雅黑" w:hAnsi="微软雅黑" w:cs="微软雅黑" w:hint="eastAsia"/>
          <w:sz w:val="22"/>
          <w:szCs w:val="22"/>
        </w:rPr>
        <w:t>“在这儿感觉怎么样？”</w:t>
      </w:r>
    </w:p>
    <w:p w:rsidR="0044426B" w:rsidP="005F768A" w14:paraId="4C04B68C" w14:textId="7A86E7D3">
      <w:pPr>
        <w:rPr>
          <w:rFonts w:ascii="微软雅黑" w:eastAsia="微软雅黑" w:hAnsi="微软雅黑" w:cs="微软雅黑"/>
          <w:sz w:val="22"/>
          <w:szCs w:val="22"/>
        </w:rPr>
      </w:pPr>
      <w:r>
        <w:rPr>
          <w:rFonts w:ascii="微软雅黑" w:eastAsia="微软雅黑" w:hAnsi="微软雅黑" w:cs="微软雅黑" w:hint="eastAsia"/>
          <w:sz w:val="22"/>
          <w:szCs w:val="22"/>
        </w:rPr>
        <w:t>“都可以，反正我只要在地星之上就可以，在哪都无所谓，硬说的话我还是觉得在靠近地心更加的舒服。只是在吸收了那个什么二级灵气之后这种感觉已经消失了，现在</w:t>
      </w:r>
      <w:r>
        <w:rPr>
          <w:rFonts w:ascii="微软雅黑" w:eastAsia="微软雅黑" w:hAnsi="微软雅黑" w:cs="微软雅黑" w:hint="eastAsia"/>
          <w:sz w:val="22"/>
          <w:szCs w:val="22"/>
        </w:rPr>
        <w:t>在</w:t>
      </w:r>
      <w:r>
        <w:rPr>
          <w:rFonts w:ascii="微软雅黑" w:eastAsia="微软雅黑" w:hAnsi="微软雅黑" w:cs="微软雅黑" w:hint="eastAsia"/>
          <w:sz w:val="22"/>
          <w:szCs w:val="22"/>
        </w:rPr>
        <w:t>哪儿都和在地心差距不大。”</w:t>
      </w:r>
    </w:p>
    <w:p w:rsidR="00F37BD5" w:rsidP="005F768A" w14:paraId="24788C54" w14:textId="4C8A1C42">
      <w:pPr>
        <w:rPr>
          <w:rFonts w:ascii="微软雅黑" w:eastAsia="微软雅黑" w:hAnsi="微软雅黑" w:cs="微软雅黑"/>
          <w:sz w:val="22"/>
          <w:szCs w:val="22"/>
        </w:rPr>
      </w:pPr>
      <w:r>
        <w:rPr>
          <w:rFonts w:ascii="微软雅黑" w:eastAsia="微软雅黑" w:hAnsi="微软雅黑" w:cs="微软雅黑" w:hint="eastAsia"/>
          <w:sz w:val="22"/>
          <w:szCs w:val="22"/>
        </w:rPr>
        <w:t>孙源玲想了想向着远方说到：</w:t>
      </w:r>
    </w:p>
    <w:p w:rsidR="00C011A3" w:rsidP="005F768A" w14:paraId="1BF4B941" w14:textId="1B83E445">
      <w:pPr>
        <w:rPr>
          <w:rFonts w:ascii="微软雅黑" w:eastAsia="微软雅黑" w:hAnsi="微软雅黑" w:cs="微软雅黑"/>
          <w:sz w:val="22"/>
          <w:szCs w:val="22"/>
        </w:rPr>
      </w:pPr>
      <w:r>
        <w:rPr>
          <w:rFonts w:ascii="微软雅黑" w:eastAsia="微软雅黑" w:hAnsi="微软雅黑" w:cs="微软雅黑" w:hint="eastAsia"/>
          <w:sz w:val="22"/>
          <w:szCs w:val="22"/>
        </w:rPr>
        <w:t>“欧阳慧，在哪儿</w:t>
      </w:r>
      <w:r w:rsidR="00661120">
        <w:rPr>
          <w:rFonts w:ascii="微软雅黑" w:eastAsia="微软雅黑" w:hAnsi="微软雅黑" w:cs="微软雅黑" w:hint="eastAsia"/>
          <w:sz w:val="22"/>
          <w:szCs w:val="22"/>
        </w:rPr>
        <w:t>？快</w:t>
      </w:r>
      <w:r>
        <w:rPr>
          <w:rFonts w:ascii="微软雅黑" w:eastAsia="微软雅黑" w:hAnsi="微软雅黑" w:cs="微软雅黑" w:hint="eastAsia"/>
          <w:sz w:val="22"/>
          <w:szCs w:val="22"/>
        </w:rPr>
        <w:t>到这个坐标来，我找你有事儿。”</w:t>
      </w:r>
    </w:p>
    <w:p w:rsidR="00F37BD5" w:rsidP="005F768A" w14:paraId="47B07A7F" w14:textId="15F84B71">
      <w:pPr>
        <w:rPr>
          <w:rFonts w:ascii="微软雅黑" w:eastAsia="微软雅黑" w:hAnsi="微软雅黑" w:cs="微软雅黑"/>
          <w:sz w:val="22"/>
          <w:szCs w:val="22"/>
        </w:rPr>
      </w:pPr>
      <w:r>
        <w:rPr>
          <w:rFonts w:ascii="微软雅黑" w:eastAsia="微软雅黑" w:hAnsi="微软雅黑" w:cs="微软雅黑" w:hint="eastAsia"/>
          <w:sz w:val="22"/>
          <w:szCs w:val="22"/>
        </w:rPr>
        <w:t>在经过了短暂的等待之后欧阳慧的身影出现在了孙源玲的眼中</w:t>
      </w:r>
      <w:r w:rsidR="00A26363">
        <w:rPr>
          <w:rFonts w:ascii="微软雅黑" w:eastAsia="微软雅黑" w:hAnsi="微软雅黑" w:cs="微软雅黑" w:hint="eastAsia"/>
          <w:sz w:val="22"/>
          <w:szCs w:val="22"/>
        </w:rPr>
        <w:t>，只是欧阳慧似乎不知道这是哪儿，只知道到孙源玲所给的坐标点去，而坐标的精度似乎不怎么够，导致位置歪了一点。</w:t>
      </w:r>
    </w:p>
    <w:p w:rsidR="00661120" w:rsidP="005F768A" w14:paraId="1695322A" w14:textId="3F3369D8">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2773D7">
        <w:rPr>
          <w:rFonts w:ascii="微软雅黑" w:eastAsia="微软雅黑" w:hAnsi="微软雅黑" w:cs="微软雅黑" w:hint="eastAsia"/>
          <w:sz w:val="22"/>
          <w:szCs w:val="22"/>
        </w:rPr>
        <w:t>主人，我到了，接下来干什么？</w:t>
      </w:r>
      <w:r>
        <w:rPr>
          <w:rFonts w:ascii="微软雅黑" w:eastAsia="微软雅黑" w:hAnsi="微软雅黑" w:cs="微软雅黑" w:hint="eastAsia"/>
          <w:sz w:val="22"/>
          <w:szCs w:val="22"/>
        </w:rPr>
        <w:t>”</w:t>
      </w:r>
    </w:p>
    <w:p w:rsidR="00A641AF" w:rsidP="005F768A" w14:paraId="72FF8264" w14:textId="615A8709">
      <w:pPr>
        <w:rPr>
          <w:rFonts w:ascii="微软雅黑" w:eastAsia="微软雅黑" w:hAnsi="微软雅黑" w:cs="微软雅黑"/>
          <w:sz w:val="22"/>
          <w:szCs w:val="22"/>
        </w:rPr>
      </w:pPr>
      <w:r>
        <w:rPr>
          <w:rFonts w:ascii="微软雅黑" w:eastAsia="微软雅黑" w:hAnsi="微软雅黑" w:cs="微软雅黑" w:hint="eastAsia"/>
          <w:sz w:val="22"/>
          <w:szCs w:val="22"/>
        </w:rPr>
        <w:t>“看看你的后面的山顶上，下次能够不够长点眼睛啊？”</w:t>
      </w:r>
    </w:p>
    <w:p w:rsidR="002773D7" w:rsidP="005F768A" w14:paraId="52B7174B" w14:textId="0610266F">
      <w:pPr>
        <w:rPr>
          <w:rFonts w:ascii="微软雅黑" w:eastAsia="微软雅黑" w:hAnsi="微软雅黑" w:cs="微软雅黑"/>
          <w:sz w:val="22"/>
          <w:szCs w:val="22"/>
        </w:rPr>
      </w:pPr>
      <w:r>
        <w:rPr>
          <w:rFonts w:ascii="微软雅黑" w:eastAsia="微软雅黑" w:hAnsi="微软雅黑" w:cs="微软雅黑" w:hint="eastAsia"/>
          <w:sz w:val="22"/>
          <w:szCs w:val="22"/>
        </w:rPr>
        <w:t>欧阳慧看向了自己身后的山顶之上。</w:t>
      </w:r>
    </w:p>
    <w:p w:rsidR="002773D7" w:rsidP="005F768A" w14:paraId="68FB5DA7" w14:textId="0D5EA775">
      <w:pPr>
        <w:rPr>
          <w:rFonts w:ascii="微软雅黑" w:eastAsia="微软雅黑" w:hAnsi="微软雅黑" w:cs="微软雅黑"/>
          <w:sz w:val="22"/>
          <w:szCs w:val="22"/>
        </w:rPr>
      </w:pPr>
      <w:r>
        <w:rPr>
          <w:rFonts w:ascii="微软雅黑" w:eastAsia="微软雅黑" w:hAnsi="微软雅黑" w:cs="微软雅黑" w:hint="eastAsia"/>
          <w:sz w:val="22"/>
          <w:szCs w:val="22"/>
        </w:rPr>
        <w:t>“啊，这个，还不是您的位置有些隐蔽了，我也不可能一下子就找到那个地方。”</w:t>
      </w:r>
    </w:p>
    <w:p w:rsidR="002773D7" w:rsidRPr="002773D7" w:rsidP="005F768A" w14:paraId="034ADAEC" w14:textId="7B01574C">
      <w:pPr>
        <w:rPr>
          <w:rFonts w:ascii="微软雅黑" w:eastAsia="微软雅黑" w:hAnsi="微软雅黑" w:cs="微软雅黑"/>
          <w:sz w:val="22"/>
          <w:szCs w:val="22"/>
        </w:rPr>
      </w:pPr>
      <w:r>
        <w:rPr>
          <w:rFonts w:ascii="微软雅黑" w:eastAsia="微软雅黑" w:hAnsi="微软雅黑" w:cs="微软雅黑" w:hint="eastAsia"/>
          <w:sz w:val="22"/>
          <w:szCs w:val="22"/>
        </w:rPr>
        <w:t>“行了，上来，</w:t>
      </w:r>
      <w:r w:rsidR="007F2726">
        <w:rPr>
          <w:rFonts w:ascii="微软雅黑" w:eastAsia="微软雅黑" w:hAnsi="微软雅黑" w:cs="微软雅黑" w:hint="eastAsia"/>
          <w:sz w:val="22"/>
          <w:szCs w:val="22"/>
        </w:rPr>
        <w:t>我有事儿找你。</w:t>
      </w:r>
      <w:r>
        <w:rPr>
          <w:rFonts w:ascii="微软雅黑" w:eastAsia="微软雅黑" w:hAnsi="微软雅黑" w:cs="微软雅黑" w:hint="eastAsia"/>
          <w:sz w:val="22"/>
          <w:szCs w:val="22"/>
        </w:rPr>
        <w:t>”</w:t>
      </w:r>
    </w:p>
    <w:p w:rsidR="00DA1A45" w:rsidP="005F768A" w14:paraId="70203244" w14:textId="06316C4B">
      <w:pPr>
        <w:rPr>
          <w:rFonts w:ascii="微软雅黑" w:eastAsia="微软雅黑" w:hAnsi="微软雅黑" w:cs="微软雅黑"/>
          <w:sz w:val="22"/>
          <w:szCs w:val="22"/>
        </w:rPr>
      </w:pPr>
      <w:r>
        <w:rPr>
          <w:rFonts w:ascii="微软雅黑" w:eastAsia="微软雅黑" w:hAnsi="微软雅黑" w:cs="微软雅黑" w:hint="eastAsia"/>
          <w:sz w:val="22"/>
          <w:szCs w:val="22"/>
        </w:rPr>
        <w:t>“哦，来了。”</w:t>
      </w:r>
    </w:p>
    <w:p w:rsidR="00C43C92" w:rsidRPr="001609B6" w:rsidP="005F768A" w14:paraId="31143797" w14:textId="5F2BF6A6">
      <w:pPr>
        <w:rPr>
          <w:rFonts w:ascii="微软雅黑" w:eastAsia="微软雅黑" w:hAnsi="微软雅黑" w:cs="微软雅黑"/>
          <w:sz w:val="22"/>
          <w:szCs w:val="22"/>
        </w:rPr>
      </w:pPr>
      <w:r>
        <w:rPr>
          <w:rFonts w:ascii="微软雅黑" w:eastAsia="微软雅黑" w:hAnsi="微软雅黑" w:cs="微软雅黑" w:hint="eastAsia"/>
          <w:sz w:val="22"/>
          <w:szCs w:val="22"/>
        </w:rPr>
        <w:t>欧阳慧身影一闪便来到了孙源玲的旁边</w:t>
      </w:r>
    </w:p>
    <w:p w:rsidR="004B02E9" w:rsidP="005F768A" w14:paraId="672D570E" w14:textId="30E6FFF4">
      <w:pPr>
        <w:rPr>
          <w:rFonts w:ascii="微软雅黑" w:eastAsia="微软雅黑" w:hAnsi="微软雅黑" w:cs="微软雅黑"/>
          <w:sz w:val="22"/>
          <w:szCs w:val="22"/>
        </w:rPr>
      </w:pPr>
      <w:r>
        <w:rPr>
          <w:rFonts w:ascii="微软雅黑" w:eastAsia="微软雅黑" w:hAnsi="微软雅黑" w:cs="微软雅黑" w:hint="eastAsia"/>
          <w:sz w:val="22"/>
          <w:szCs w:val="22"/>
        </w:rPr>
        <w:t>“原来小槃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也在啊。有什么事情啊？”</w:t>
      </w:r>
    </w:p>
    <w:p w:rsidR="00C43C92" w:rsidP="005F768A" w14:paraId="28F5F534" w14:textId="208DA506">
      <w:pPr>
        <w:rPr>
          <w:rFonts w:ascii="微软雅黑" w:eastAsia="微软雅黑" w:hAnsi="微软雅黑" w:cs="微软雅黑"/>
          <w:sz w:val="22"/>
          <w:szCs w:val="22"/>
        </w:rPr>
      </w:pPr>
      <w:r>
        <w:rPr>
          <w:rFonts w:ascii="微软雅黑" w:eastAsia="微软雅黑" w:hAnsi="微软雅黑" w:cs="微软雅黑" w:hint="eastAsia"/>
          <w:sz w:val="22"/>
          <w:szCs w:val="22"/>
        </w:rPr>
        <w:t>“等会儿你感受一下</w:t>
      </w:r>
      <w:r w:rsidR="00F830C4">
        <w:rPr>
          <w:rFonts w:ascii="微软雅黑" w:eastAsia="微软雅黑" w:hAnsi="微软雅黑" w:cs="微软雅黑" w:hint="eastAsia"/>
          <w:sz w:val="22"/>
          <w:szCs w:val="22"/>
        </w:rPr>
        <w:t>周围的灵气有没有什么奇怪的变化。</w:t>
      </w:r>
      <w:r>
        <w:rPr>
          <w:rFonts w:ascii="微软雅黑" w:eastAsia="微软雅黑" w:hAnsi="微软雅黑" w:cs="微软雅黑" w:hint="eastAsia"/>
          <w:sz w:val="22"/>
          <w:szCs w:val="22"/>
        </w:rPr>
        <w:t>”</w:t>
      </w:r>
    </w:p>
    <w:p w:rsidR="00F830C4" w:rsidRPr="00C43C92" w:rsidP="005F768A" w14:paraId="75009CEF" w14:textId="7C211C62">
      <w:pPr>
        <w:rPr>
          <w:rFonts w:ascii="微软雅黑" w:eastAsia="微软雅黑" w:hAnsi="微软雅黑" w:cs="微软雅黑"/>
          <w:sz w:val="22"/>
          <w:szCs w:val="22"/>
        </w:rPr>
      </w:pPr>
      <w:r>
        <w:rPr>
          <w:rFonts w:ascii="微软雅黑" w:eastAsia="微软雅黑" w:hAnsi="微软雅黑" w:cs="微软雅黑" w:hint="eastAsia"/>
          <w:sz w:val="22"/>
          <w:szCs w:val="22"/>
        </w:rPr>
        <w:t>“好的。”</w:t>
      </w:r>
    </w:p>
    <w:p w:rsidR="00C43C92" w:rsidP="005F768A" w14:paraId="4C79131A" w14:textId="2BD280CE">
      <w:pPr>
        <w:rPr>
          <w:rFonts w:ascii="微软雅黑" w:eastAsia="微软雅黑" w:hAnsi="微软雅黑" w:cs="微软雅黑"/>
          <w:sz w:val="22"/>
          <w:szCs w:val="22"/>
        </w:rPr>
      </w:pPr>
      <w:r>
        <w:rPr>
          <w:rFonts w:ascii="微软雅黑" w:eastAsia="微软雅黑" w:hAnsi="微软雅黑" w:cs="微软雅黑" w:hint="eastAsia"/>
          <w:sz w:val="22"/>
          <w:szCs w:val="22"/>
        </w:rPr>
        <w:t>周围普通的灵气的</w:t>
      </w:r>
      <w:r w:rsidR="00DA4E48">
        <w:rPr>
          <w:rFonts w:ascii="微软雅黑" w:eastAsia="微软雅黑" w:hAnsi="微软雅黑" w:cs="微软雅黑" w:hint="eastAsia"/>
          <w:sz w:val="22"/>
          <w:szCs w:val="22"/>
        </w:rPr>
        <w:t>迅速地涌向孙源玲所在的位置，在被孙源玲处理过之后变成了二级灵气，只是这个过程之中损耗有那么一点点大。</w:t>
      </w:r>
    </w:p>
    <w:p w:rsidR="00053CEE" w:rsidP="005F768A" w14:paraId="57B3FC6D" w14:textId="645AB15B">
      <w:pPr>
        <w:rPr>
          <w:rFonts w:ascii="微软雅黑" w:eastAsia="微软雅黑" w:hAnsi="微软雅黑" w:cs="微软雅黑"/>
          <w:sz w:val="22"/>
          <w:szCs w:val="22"/>
        </w:rPr>
      </w:pPr>
      <w:r>
        <w:rPr>
          <w:rFonts w:ascii="微软雅黑" w:eastAsia="微软雅黑" w:hAnsi="微软雅黑" w:cs="微软雅黑" w:hint="eastAsia"/>
          <w:sz w:val="22"/>
          <w:szCs w:val="22"/>
        </w:rPr>
        <w:t>仅仅过了一会儿，二级灵气</w:t>
      </w:r>
      <w:r w:rsidR="00B72957">
        <w:rPr>
          <w:rFonts w:ascii="微软雅黑" w:eastAsia="微软雅黑" w:hAnsi="微软雅黑" w:cs="微软雅黑" w:hint="eastAsia"/>
          <w:sz w:val="22"/>
          <w:szCs w:val="22"/>
        </w:rPr>
        <w:t>在这片区域的占比就已经超过了普通灵气一半了。</w:t>
      </w:r>
    </w:p>
    <w:p w:rsidR="00B72957" w:rsidP="005F768A" w14:paraId="0652C9FA" w14:textId="0DE6948F">
      <w:pPr>
        <w:rPr>
          <w:rFonts w:ascii="微软雅黑" w:eastAsia="微软雅黑" w:hAnsi="微软雅黑" w:cs="微软雅黑"/>
          <w:sz w:val="22"/>
          <w:szCs w:val="22"/>
        </w:rPr>
      </w:pPr>
      <w:r>
        <w:rPr>
          <w:rFonts w:ascii="微软雅黑" w:eastAsia="微软雅黑" w:hAnsi="微软雅黑" w:cs="微软雅黑" w:hint="eastAsia"/>
          <w:sz w:val="22"/>
          <w:szCs w:val="22"/>
        </w:rPr>
        <w:t>“有感觉到什么奇怪的地方吗？”</w:t>
      </w:r>
    </w:p>
    <w:p w:rsidR="00B72957" w:rsidP="005F768A" w14:paraId="61DDD936" w14:textId="15250DB8">
      <w:pPr>
        <w:rPr>
          <w:rFonts w:ascii="微软雅黑" w:eastAsia="微软雅黑" w:hAnsi="微软雅黑" w:cs="微软雅黑"/>
          <w:sz w:val="22"/>
          <w:szCs w:val="22"/>
        </w:rPr>
      </w:pPr>
      <w:r>
        <w:rPr>
          <w:rFonts w:ascii="微软雅黑" w:eastAsia="微软雅黑" w:hAnsi="微软雅黑" w:cs="微软雅黑" w:hint="eastAsia"/>
          <w:sz w:val="22"/>
          <w:szCs w:val="22"/>
        </w:rPr>
        <w:t>“有点热？感觉与这个星球似乎有了一点隐隐约约的联系，不知道是不是错觉。这种算是灵气吗？”</w:t>
      </w:r>
    </w:p>
    <w:p w:rsidR="00B72957" w:rsidP="005F768A" w14:paraId="498C011E" w14:textId="5F58EF69">
      <w:pPr>
        <w:rPr>
          <w:rFonts w:ascii="微软雅黑" w:eastAsia="微软雅黑" w:hAnsi="微软雅黑" w:cs="微软雅黑"/>
          <w:sz w:val="22"/>
          <w:szCs w:val="22"/>
        </w:rPr>
      </w:pPr>
      <w:r>
        <w:rPr>
          <w:rFonts w:ascii="微软雅黑" w:eastAsia="微软雅黑" w:hAnsi="微软雅黑" w:cs="微软雅黑" w:hint="eastAsia"/>
          <w:sz w:val="22"/>
          <w:szCs w:val="22"/>
        </w:rPr>
        <w:t>“别问我，我也不知道，我只知道这东西挺奇怪的。哦，对了，把</w:t>
      </w:r>
      <w:r>
        <w:rPr>
          <w:rFonts w:ascii="微软雅黑" w:eastAsia="微软雅黑" w:hAnsi="微软雅黑" w:cs="微软雅黑" w:hint="eastAsia"/>
          <w:sz w:val="22"/>
          <w:szCs w:val="22"/>
        </w:rPr>
        <w:t>龚</w:t>
      </w:r>
      <w:r>
        <w:rPr>
          <w:rFonts w:ascii="微软雅黑" w:eastAsia="微软雅黑" w:hAnsi="微软雅黑" w:cs="微软雅黑" w:hint="eastAsia"/>
          <w:sz w:val="22"/>
          <w:szCs w:val="22"/>
        </w:rPr>
        <w:t>隻拉过来实验就完事儿了</w:t>
      </w:r>
      <w:r w:rsidR="006C7995">
        <w:rPr>
          <w:rFonts w:ascii="微软雅黑" w:eastAsia="微软雅黑" w:hAnsi="微软雅黑" w:cs="微软雅黑" w:hint="eastAsia"/>
          <w:sz w:val="22"/>
          <w:szCs w:val="22"/>
        </w:rPr>
        <w:t>，反正</w:t>
      </w:r>
      <w:r w:rsidR="00534899">
        <w:rPr>
          <w:rFonts w:ascii="微软雅黑" w:eastAsia="微软雅黑" w:hAnsi="微软雅黑" w:cs="微软雅黑" w:hint="eastAsia"/>
          <w:sz w:val="22"/>
          <w:szCs w:val="22"/>
        </w:rPr>
        <w:t>他也没有别的事情干，这次实验拉上他也没有什么</w:t>
      </w:r>
      <w:r w:rsidR="00F12DDD">
        <w:rPr>
          <w:rFonts w:ascii="微软雅黑" w:eastAsia="微软雅黑" w:hAnsi="微软雅黑" w:cs="微软雅黑" w:hint="eastAsia"/>
          <w:sz w:val="22"/>
          <w:szCs w:val="22"/>
        </w:rPr>
        <w:t>，就算他真的和这个星球融为一体了也没有什么可以担心的，不过就是直接杀掉，并没有好可惜的。</w:t>
      </w:r>
      <w:r>
        <w:rPr>
          <w:rFonts w:ascii="微软雅黑" w:eastAsia="微软雅黑" w:hAnsi="微软雅黑" w:cs="微软雅黑" w:hint="eastAsia"/>
          <w:sz w:val="22"/>
          <w:szCs w:val="22"/>
        </w:rPr>
        <w:t>”</w:t>
      </w:r>
    </w:p>
    <w:p w:rsidR="00F12DDD" w:rsidP="005F768A" w14:paraId="71E580F5" w14:textId="4C553404">
      <w:pPr>
        <w:rPr>
          <w:rFonts w:ascii="微软雅黑" w:eastAsia="微软雅黑" w:hAnsi="微软雅黑" w:cs="微软雅黑"/>
          <w:sz w:val="22"/>
          <w:szCs w:val="22"/>
        </w:rPr>
      </w:pPr>
      <w:r>
        <w:rPr>
          <w:rFonts w:ascii="微软雅黑" w:eastAsia="微软雅黑" w:hAnsi="微软雅黑" w:cs="微软雅黑" w:hint="eastAsia"/>
          <w:sz w:val="22"/>
          <w:szCs w:val="22"/>
        </w:rPr>
        <w:t>“所以这个</w:t>
      </w:r>
      <w:r>
        <w:rPr>
          <w:rFonts w:ascii="微软雅黑" w:eastAsia="微软雅黑" w:hAnsi="微软雅黑" w:cs="微软雅黑" w:hint="eastAsia"/>
          <w:sz w:val="22"/>
          <w:szCs w:val="22"/>
        </w:rPr>
        <w:t>龚</w:t>
      </w:r>
      <w:r>
        <w:rPr>
          <w:rFonts w:ascii="微软雅黑" w:eastAsia="微软雅黑" w:hAnsi="微软雅黑" w:cs="微软雅黑" w:hint="eastAsia"/>
          <w:sz w:val="22"/>
          <w:szCs w:val="22"/>
        </w:rPr>
        <w:t>隻现在</w:t>
      </w:r>
      <w:r>
        <w:rPr>
          <w:rFonts w:ascii="微软雅黑" w:eastAsia="微软雅黑" w:hAnsi="微软雅黑" w:cs="微软雅黑" w:hint="eastAsia"/>
          <w:sz w:val="22"/>
          <w:szCs w:val="22"/>
        </w:rPr>
        <w:t>在</w:t>
      </w:r>
      <w:r>
        <w:rPr>
          <w:rFonts w:ascii="微软雅黑" w:eastAsia="微软雅黑" w:hAnsi="微软雅黑" w:cs="微软雅黑" w:hint="eastAsia"/>
          <w:sz w:val="22"/>
          <w:szCs w:val="22"/>
        </w:rPr>
        <w:t>哪个地方呆着呢？我好长一段时间都没有看到他了。”</w:t>
      </w:r>
    </w:p>
    <w:p w:rsidR="00A35151" w:rsidP="005F768A" w14:paraId="7BB94A67" w14:textId="10FE34ED">
      <w:pPr>
        <w:rPr>
          <w:rFonts w:ascii="微软雅黑" w:eastAsia="微软雅黑" w:hAnsi="微软雅黑" w:cs="微软雅黑"/>
          <w:sz w:val="22"/>
          <w:szCs w:val="22"/>
        </w:rPr>
      </w:pPr>
      <w:r>
        <w:rPr>
          <w:rFonts w:ascii="微软雅黑" w:eastAsia="微软雅黑" w:hAnsi="微软雅黑" w:cs="微软雅黑" w:hint="eastAsia"/>
          <w:sz w:val="22"/>
          <w:szCs w:val="22"/>
        </w:rPr>
        <w:t>“他啊，似乎在尝试往更高的层次冲击，不用管他在哪儿，只需要知道等会儿他就得出现在我的面前就是了。”</w:t>
      </w:r>
    </w:p>
    <w:p w:rsidR="00A35151" w:rsidP="005F768A" w14:paraId="0341283E" w14:textId="1F0920EF">
      <w:pPr>
        <w:rPr>
          <w:rFonts w:ascii="微软雅黑" w:eastAsia="微软雅黑" w:hAnsi="微软雅黑" w:cs="微软雅黑"/>
          <w:sz w:val="22"/>
          <w:szCs w:val="22"/>
        </w:rPr>
      </w:pPr>
      <w:r>
        <w:rPr>
          <w:rFonts w:ascii="微软雅黑" w:eastAsia="微软雅黑" w:hAnsi="微软雅黑" w:cs="微软雅黑" w:hint="eastAsia"/>
          <w:sz w:val="22"/>
          <w:szCs w:val="22"/>
        </w:rPr>
        <w:t>此时正在一个山洞之中修行的</w:t>
      </w:r>
      <w:r>
        <w:rPr>
          <w:rFonts w:ascii="微软雅黑" w:eastAsia="微软雅黑" w:hAnsi="微软雅黑" w:cs="微软雅黑" w:hint="eastAsia"/>
          <w:sz w:val="22"/>
          <w:szCs w:val="22"/>
        </w:rPr>
        <w:t>龚</w:t>
      </w:r>
      <w:r>
        <w:rPr>
          <w:rFonts w:ascii="微软雅黑" w:eastAsia="微软雅黑" w:hAnsi="微软雅黑" w:cs="微软雅黑" w:hint="eastAsia"/>
          <w:sz w:val="22"/>
          <w:szCs w:val="22"/>
        </w:rPr>
        <w:t>隻</w:t>
      </w:r>
      <w:r w:rsidR="00A13075">
        <w:rPr>
          <w:rFonts w:ascii="微软雅黑" w:eastAsia="微软雅黑" w:hAnsi="微软雅黑" w:cs="微软雅黑" w:hint="eastAsia"/>
          <w:sz w:val="22"/>
          <w:szCs w:val="22"/>
        </w:rPr>
        <w:t>被一股无形的力量给强行打断</w:t>
      </w:r>
      <w:r w:rsidR="005F0B56">
        <w:rPr>
          <w:rFonts w:ascii="微软雅黑" w:eastAsia="微软雅黑" w:hAnsi="微软雅黑" w:cs="微软雅黑" w:hint="eastAsia"/>
          <w:sz w:val="22"/>
          <w:szCs w:val="22"/>
        </w:rPr>
        <w:t>，然后被拉进了一个传送通道之中，</w:t>
      </w:r>
      <w:r w:rsidR="005F0B56">
        <w:rPr>
          <w:rFonts w:ascii="微软雅黑" w:eastAsia="微软雅黑" w:hAnsi="微软雅黑" w:cs="微软雅黑" w:hint="eastAsia"/>
          <w:sz w:val="22"/>
          <w:szCs w:val="22"/>
        </w:rPr>
        <w:t>龚</w:t>
      </w:r>
      <w:r w:rsidR="005F0B56">
        <w:rPr>
          <w:rFonts w:ascii="微软雅黑" w:eastAsia="微软雅黑" w:hAnsi="微软雅黑" w:cs="微软雅黑" w:hint="eastAsia"/>
          <w:sz w:val="22"/>
          <w:szCs w:val="22"/>
        </w:rPr>
        <w:t>隻还没有反应过来便来到了孙源玲的面前。</w:t>
      </w:r>
    </w:p>
    <w:p w:rsidR="005F0B56" w:rsidP="005F768A" w14:paraId="5B2E919D" w14:textId="34E0365F">
      <w:pPr>
        <w:rPr>
          <w:rFonts w:ascii="微软雅黑" w:eastAsia="微软雅黑" w:hAnsi="微软雅黑" w:cs="微软雅黑"/>
          <w:sz w:val="22"/>
          <w:szCs w:val="22"/>
        </w:rPr>
      </w:pPr>
      <w:r>
        <w:rPr>
          <w:rFonts w:ascii="微软雅黑" w:eastAsia="微软雅黑" w:hAnsi="微软雅黑" w:cs="微软雅黑" w:hint="eastAsia"/>
          <w:sz w:val="22"/>
          <w:szCs w:val="22"/>
        </w:rPr>
        <w:t>等</w:t>
      </w:r>
      <w:r>
        <w:rPr>
          <w:rFonts w:ascii="微软雅黑" w:eastAsia="微软雅黑" w:hAnsi="微软雅黑" w:cs="微软雅黑" w:hint="eastAsia"/>
          <w:sz w:val="22"/>
          <w:szCs w:val="22"/>
        </w:rPr>
        <w:t>龚</w:t>
      </w:r>
      <w:r>
        <w:rPr>
          <w:rFonts w:ascii="微软雅黑" w:eastAsia="微软雅黑" w:hAnsi="微软雅黑" w:cs="微软雅黑" w:hint="eastAsia"/>
          <w:sz w:val="22"/>
          <w:szCs w:val="22"/>
        </w:rPr>
        <w:t>隻反应过来之后之间孙源玲站在了他的面前。</w:t>
      </w:r>
    </w:p>
    <w:p w:rsidR="005F0B56" w:rsidP="005F768A" w14:paraId="3C413010" w14:textId="5E09ED1D">
      <w:pPr>
        <w:rPr>
          <w:rFonts w:ascii="微软雅黑" w:eastAsia="微软雅黑" w:hAnsi="微软雅黑" w:cs="微软雅黑"/>
          <w:sz w:val="22"/>
          <w:szCs w:val="22"/>
        </w:rPr>
      </w:pPr>
      <w:r>
        <w:rPr>
          <w:rFonts w:ascii="微软雅黑" w:eastAsia="微软雅黑" w:hAnsi="微软雅黑" w:cs="微软雅黑" w:hint="eastAsia"/>
          <w:sz w:val="22"/>
          <w:szCs w:val="22"/>
        </w:rPr>
        <w:t>“喂，怎么了，修行的成果怎么样了？是不是遇到瓶颈了？在这样的环境之下像你这种修行者就乖乖地</w:t>
      </w:r>
      <w:r w:rsidR="000B6354">
        <w:rPr>
          <w:rFonts w:ascii="微软雅黑" w:eastAsia="微软雅黑" w:hAnsi="微软雅黑" w:cs="微软雅黑" w:hint="eastAsia"/>
          <w:sz w:val="22"/>
          <w:szCs w:val="22"/>
        </w:rPr>
        <w:t>摸鱼就好了，给其他的人留一个上升的机会，这个时代的灵气的浓度还不是很高</w:t>
      </w:r>
      <w:r w:rsidR="009A60BB">
        <w:rPr>
          <w:rFonts w:ascii="微软雅黑" w:eastAsia="微软雅黑" w:hAnsi="微软雅黑" w:cs="微软雅黑" w:hint="eastAsia"/>
          <w:sz w:val="22"/>
          <w:szCs w:val="22"/>
        </w:rPr>
        <w:t>，你想要晋升在这个环境之下是不可能的，与其和后辈争夺还不如帮助后辈快速的成长，等到了灵气的浓度够了之后再尝试进行晋升也不迟。</w:t>
      </w:r>
      <w:r>
        <w:rPr>
          <w:rFonts w:ascii="微软雅黑" w:eastAsia="微软雅黑" w:hAnsi="微软雅黑" w:cs="微软雅黑" w:hint="eastAsia"/>
          <w:sz w:val="22"/>
          <w:szCs w:val="22"/>
        </w:rPr>
        <w:t>”</w:t>
      </w:r>
    </w:p>
    <w:p w:rsidR="009A60BB" w:rsidP="005F768A" w14:paraId="3DDA5F61" w14:textId="17D5D1DC">
      <w:pPr>
        <w:rPr>
          <w:rFonts w:ascii="微软雅黑" w:eastAsia="微软雅黑" w:hAnsi="微软雅黑" w:cs="微软雅黑"/>
          <w:sz w:val="22"/>
          <w:szCs w:val="22"/>
        </w:rPr>
      </w:pPr>
      <w:r>
        <w:rPr>
          <w:rFonts w:ascii="微软雅黑" w:eastAsia="微软雅黑" w:hAnsi="微软雅黑" w:cs="微软雅黑" w:hint="eastAsia"/>
          <w:sz w:val="22"/>
          <w:szCs w:val="22"/>
        </w:rPr>
        <w:t>“是，请问主人将在下叫来有什么吩咐？”</w:t>
      </w:r>
    </w:p>
    <w:p w:rsidR="009A60BB" w:rsidP="005F768A" w14:paraId="00E0A24B" w14:textId="051237F9">
      <w:pPr>
        <w:rPr>
          <w:rFonts w:ascii="微软雅黑" w:eastAsia="微软雅黑" w:hAnsi="微软雅黑" w:cs="微软雅黑"/>
          <w:sz w:val="22"/>
          <w:szCs w:val="22"/>
        </w:rPr>
      </w:pPr>
      <w:r>
        <w:rPr>
          <w:rFonts w:ascii="微软雅黑" w:eastAsia="微软雅黑" w:hAnsi="微软雅黑" w:cs="微软雅黑" w:hint="eastAsia"/>
          <w:sz w:val="22"/>
          <w:szCs w:val="22"/>
        </w:rPr>
        <w:t>“现在</w:t>
      </w:r>
      <w:r>
        <w:rPr>
          <w:rFonts w:ascii="微软雅黑" w:eastAsia="微软雅黑" w:hAnsi="微软雅黑" w:cs="微软雅黑" w:hint="eastAsia"/>
          <w:sz w:val="22"/>
          <w:szCs w:val="22"/>
        </w:rPr>
        <w:t>在</w:t>
      </w:r>
      <w:r>
        <w:rPr>
          <w:rFonts w:ascii="微软雅黑" w:eastAsia="微软雅黑" w:hAnsi="微软雅黑" w:cs="微软雅黑" w:hint="eastAsia"/>
          <w:sz w:val="22"/>
          <w:szCs w:val="22"/>
        </w:rPr>
        <w:t>这个环境之中有没有什么特殊的感觉？”</w:t>
      </w:r>
    </w:p>
    <w:p w:rsidR="009A60BB" w:rsidP="005F768A" w14:paraId="26F9F1AC" w14:textId="3724FD36">
      <w:pPr>
        <w:rPr>
          <w:rFonts w:ascii="微软雅黑" w:eastAsia="微软雅黑" w:hAnsi="微软雅黑" w:cs="微软雅黑"/>
          <w:sz w:val="22"/>
          <w:szCs w:val="22"/>
        </w:rPr>
      </w:pPr>
      <w:r>
        <w:rPr>
          <w:rFonts w:ascii="微软雅黑" w:eastAsia="微软雅黑" w:hAnsi="微软雅黑" w:cs="微软雅黑" w:hint="eastAsia"/>
          <w:sz w:val="22"/>
          <w:szCs w:val="22"/>
        </w:rPr>
        <w:t>“并没有特殊的感觉，这个环境相其他的地方灵气浓度要高上很多，</w:t>
      </w:r>
      <w:r w:rsidR="000A0C19">
        <w:rPr>
          <w:rFonts w:ascii="微软雅黑" w:eastAsia="微软雅黑" w:hAnsi="微软雅黑" w:cs="微软雅黑" w:hint="eastAsia"/>
          <w:sz w:val="22"/>
          <w:szCs w:val="22"/>
        </w:rPr>
        <w:t>只是在这儿修行要轻松一些，具体的原因在下并不知道。</w:t>
      </w:r>
      <w:r>
        <w:rPr>
          <w:rFonts w:ascii="微软雅黑" w:eastAsia="微软雅黑" w:hAnsi="微软雅黑" w:cs="微软雅黑" w:hint="eastAsia"/>
          <w:sz w:val="22"/>
          <w:szCs w:val="22"/>
        </w:rPr>
        <w:t>”</w:t>
      </w:r>
    </w:p>
    <w:p w:rsidR="00874FDE" w:rsidP="005F768A" w14:paraId="4CA9E69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FF4D53">
        <w:rPr>
          <w:rFonts w:ascii="微软雅黑" w:eastAsia="微软雅黑" w:hAnsi="微软雅黑" w:cs="微软雅黑" w:hint="eastAsia"/>
          <w:sz w:val="22"/>
          <w:szCs w:val="22"/>
        </w:rPr>
        <w:t>你现在就</w:t>
      </w:r>
      <w:r>
        <w:rPr>
          <w:rFonts w:ascii="微软雅黑" w:eastAsia="微软雅黑" w:hAnsi="微软雅黑" w:cs="微软雅黑" w:hint="eastAsia"/>
          <w:sz w:val="22"/>
          <w:szCs w:val="22"/>
        </w:rPr>
        <w:t>在这儿继续修炼吧，我设立了一个屏蔽的罩子，不会对外界造成什么影响，并且设立了一个阵法可以让你更加高效的进行修行。</w:t>
      </w:r>
    </w:p>
    <w:p w:rsidR="000A0C19" w:rsidP="005F768A" w14:paraId="2112D4D7" w14:textId="026EFBC9">
      <w:pPr>
        <w:rPr>
          <w:rFonts w:ascii="微软雅黑" w:eastAsia="微软雅黑" w:hAnsi="微软雅黑" w:cs="微软雅黑"/>
          <w:sz w:val="22"/>
          <w:szCs w:val="22"/>
        </w:rPr>
      </w:pPr>
      <w:r>
        <w:rPr>
          <w:rFonts w:ascii="微软雅黑" w:eastAsia="微软雅黑" w:hAnsi="微软雅黑" w:cs="微软雅黑" w:hint="eastAsia"/>
          <w:sz w:val="22"/>
          <w:szCs w:val="22"/>
        </w:rPr>
        <w:t>好了，我们明天再来看看这两个东西的作用如何，你自己加油，如果运气好的话或许</w:t>
      </w:r>
      <w:r>
        <w:rPr>
          <w:rFonts w:ascii="微软雅黑" w:eastAsia="微软雅黑" w:hAnsi="微软雅黑" w:cs="微软雅黑" w:hint="eastAsia"/>
          <w:sz w:val="22"/>
          <w:szCs w:val="22"/>
        </w:rPr>
        <w:t>可以突破呢？</w:t>
      </w:r>
      <w:r w:rsidR="008F36B5">
        <w:rPr>
          <w:rFonts w:ascii="微软雅黑" w:eastAsia="微软雅黑" w:hAnsi="微软雅黑" w:cs="微软雅黑" w:hint="eastAsia"/>
          <w:sz w:val="22"/>
          <w:szCs w:val="22"/>
        </w:rPr>
        <w:t>”</w:t>
      </w:r>
    </w:p>
    <w:p w:rsidR="00874FDE" w:rsidRPr="00874FDE" w:rsidP="005F768A" w14:paraId="76BE04A4" w14:textId="28AB36B8">
      <w:pPr>
        <w:rPr>
          <w:rFonts w:ascii="微软雅黑" w:eastAsia="微软雅黑" w:hAnsi="微软雅黑" w:cs="微软雅黑"/>
          <w:sz w:val="22"/>
          <w:szCs w:val="22"/>
        </w:rPr>
      </w:pPr>
      <w:r>
        <w:rPr>
          <w:rFonts w:ascii="微软雅黑" w:eastAsia="微软雅黑" w:hAnsi="微软雅黑" w:cs="微软雅黑" w:hint="eastAsia"/>
          <w:sz w:val="22"/>
          <w:szCs w:val="22"/>
        </w:rPr>
        <w:t>说罢，孙源玲便带着槃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离开了这片区域</w:t>
      </w:r>
      <w:r w:rsidR="00AE194C">
        <w:rPr>
          <w:rFonts w:ascii="微软雅黑" w:eastAsia="微软雅黑" w:hAnsi="微软雅黑" w:cs="微软雅黑" w:hint="eastAsia"/>
          <w:sz w:val="22"/>
          <w:szCs w:val="22"/>
        </w:rPr>
        <w:t>，欧阳慧见两人离开了也是一脸</w:t>
      </w:r>
      <w:r w:rsidR="00AE194C">
        <w:rPr>
          <w:rFonts w:ascii="微软雅黑" w:eastAsia="微软雅黑" w:hAnsi="微软雅黑" w:cs="微软雅黑" w:hint="eastAsia"/>
          <w:sz w:val="22"/>
          <w:szCs w:val="22"/>
        </w:rPr>
        <w:t>懵</w:t>
      </w:r>
      <w:r w:rsidR="00AE194C">
        <w:rPr>
          <w:rFonts w:ascii="微软雅黑" w:eastAsia="微软雅黑" w:hAnsi="微软雅黑" w:cs="微软雅黑" w:hint="eastAsia"/>
          <w:sz w:val="22"/>
          <w:szCs w:val="22"/>
        </w:rPr>
        <w:t>逼的离开了这片区域。</w:t>
      </w:r>
    </w:p>
    <w:p w:rsidR="006F07FB" w:rsidP="005F768A" w14:paraId="1D99F7D6" w14:textId="17436EF6">
      <w:pPr>
        <w:rPr>
          <w:rFonts w:ascii="微软雅黑" w:eastAsia="微软雅黑" w:hAnsi="微软雅黑" w:cs="微软雅黑"/>
          <w:sz w:val="22"/>
          <w:szCs w:val="22"/>
        </w:rPr>
      </w:pPr>
      <w:r>
        <w:rPr>
          <w:rFonts w:ascii="微软雅黑" w:eastAsia="微软雅黑" w:hAnsi="微软雅黑" w:cs="微软雅黑" w:hint="eastAsia"/>
          <w:sz w:val="22"/>
          <w:szCs w:val="22"/>
        </w:rPr>
        <w:t>“真的有那么的好心吗？”</w:t>
      </w:r>
    </w:p>
    <w:p w:rsidR="00DB32FF" w:rsidP="005F768A" w14:paraId="1104941C" w14:textId="596B722E">
      <w:pPr>
        <w:rPr>
          <w:rFonts w:ascii="微软雅黑" w:eastAsia="微软雅黑" w:hAnsi="微软雅黑" w:cs="微软雅黑"/>
          <w:sz w:val="22"/>
          <w:szCs w:val="22"/>
        </w:rPr>
      </w:pPr>
      <w:r>
        <w:rPr>
          <w:rFonts w:ascii="微软雅黑" w:eastAsia="微软雅黑" w:hAnsi="微软雅黑" w:cs="微软雅黑" w:hint="eastAsia"/>
          <w:sz w:val="22"/>
          <w:szCs w:val="22"/>
        </w:rPr>
        <w:t>龚</w:t>
      </w:r>
      <w:r>
        <w:rPr>
          <w:rFonts w:ascii="微软雅黑" w:eastAsia="微软雅黑" w:hAnsi="微软雅黑" w:cs="微软雅黑" w:hint="eastAsia"/>
          <w:sz w:val="22"/>
          <w:szCs w:val="22"/>
        </w:rPr>
        <w:t>隻在各种疑惑之中继续刚才被中断的修行</w:t>
      </w:r>
      <w:r w:rsidR="00A36017">
        <w:rPr>
          <w:rFonts w:ascii="微软雅黑" w:eastAsia="微软雅黑" w:hAnsi="微软雅黑" w:cs="微软雅黑" w:hint="eastAsia"/>
          <w:sz w:val="22"/>
          <w:szCs w:val="22"/>
        </w:rPr>
        <w:t>。</w:t>
      </w:r>
    </w:p>
    <w:p w:rsidR="00A36017" w:rsidP="005F768A" w14:paraId="0A08319F" w14:textId="579A8BE9">
      <w:pPr>
        <w:rPr>
          <w:rFonts w:ascii="微软雅黑" w:eastAsia="微软雅黑" w:hAnsi="微软雅黑" w:cs="微软雅黑"/>
          <w:sz w:val="22"/>
          <w:szCs w:val="22"/>
        </w:rPr>
      </w:pPr>
      <w:r>
        <w:rPr>
          <w:rFonts w:ascii="微软雅黑" w:eastAsia="微软雅黑" w:hAnsi="微软雅黑" w:cs="微软雅黑" w:hint="eastAsia"/>
          <w:sz w:val="22"/>
          <w:szCs w:val="22"/>
        </w:rPr>
        <w:t>“主人，做这些是为了什么呢？”欧阳慧在见到了一系列谜之操作之后表示十分的疑惑。</w:t>
      </w:r>
    </w:p>
    <w:p w:rsidR="00A36017" w:rsidRPr="00DB32FF" w:rsidP="005F768A" w14:paraId="5EF64415" w14:textId="5173C466">
      <w:pPr>
        <w:rPr>
          <w:rFonts w:ascii="微软雅黑" w:eastAsia="微软雅黑" w:hAnsi="微软雅黑" w:cs="微软雅黑"/>
          <w:sz w:val="22"/>
          <w:szCs w:val="22"/>
        </w:rPr>
      </w:pPr>
      <w:r>
        <w:rPr>
          <w:rFonts w:ascii="微软雅黑" w:eastAsia="微软雅黑" w:hAnsi="微软雅黑" w:cs="微软雅黑" w:hint="eastAsia"/>
          <w:sz w:val="22"/>
          <w:szCs w:val="22"/>
        </w:rPr>
        <w:t>“只是为了验证我内心的想法而已，万一这个实验成功了人类的未来就将再次多了一条突围的道路出来。”</w:t>
      </w:r>
    </w:p>
    <w:p w:rsidR="00F85DFB" w:rsidP="005F768A" w14:paraId="1167D1A0" w14:textId="405888B1">
      <w:pPr>
        <w:rPr>
          <w:rFonts w:ascii="微软雅黑" w:eastAsia="微软雅黑" w:hAnsi="微软雅黑" w:cs="微软雅黑"/>
          <w:sz w:val="22"/>
          <w:szCs w:val="22"/>
        </w:rPr>
      </w:pPr>
      <w:r>
        <w:rPr>
          <w:rFonts w:ascii="微软雅黑" w:eastAsia="微软雅黑" w:hAnsi="微软雅黑" w:cs="微软雅黑" w:hint="eastAsia"/>
          <w:sz w:val="22"/>
          <w:szCs w:val="22"/>
        </w:rPr>
        <w:t>“理解不能。”</w:t>
      </w:r>
    </w:p>
    <w:p w:rsidR="00A36017" w:rsidP="005F768A" w14:paraId="1F80CB10" w14:textId="66DECF28">
      <w:pPr>
        <w:rPr>
          <w:rFonts w:ascii="微软雅黑" w:eastAsia="微软雅黑" w:hAnsi="微软雅黑" w:cs="微软雅黑"/>
          <w:sz w:val="22"/>
          <w:szCs w:val="22"/>
        </w:rPr>
      </w:pPr>
      <w:r>
        <w:rPr>
          <w:rFonts w:ascii="微软雅黑" w:eastAsia="微软雅黑" w:hAnsi="微软雅黑" w:cs="微软雅黑" w:hint="eastAsia"/>
          <w:sz w:val="22"/>
          <w:szCs w:val="22"/>
        </w:rPr>
        <w:t>“等都结束了我会解释给你听的。槃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，来我们去实验室。”</w:t>
      </w:r>
    </w:p>
    <w:p w:rsidR="009A60BB" w:rsidP="005F768A" w14:paraId="3042931B" w14:textId="0AB8779E">
      <w:pPr>
        <w:rPr>
          <w:rFonts w:ascii="微软雅黑" w:eastAsia="微软雅黑" w:hAnsi="微软雅黑" w:cs="微软雅黑"/>
          <w:sz w:val="22"/>
          <w:szCs w:val="22"/>
        </w:rPr>
      </w:pPr>
      <w:r>
        <w:rPr>
          <w:rFonts w:ascii="微软雅黑" w:eastAsia="微软雅黑" w:hAnsi="微软雅黑" w:cs="微软雅黑" w:hint="eastAsia"/>
          <w:sz w:val="22"/>
          <w:szCs w:val="22"/>
        </w:rPr>
        <w:t>“来了。”</w:t>
      </w:r>
    </w:p>
    <w:p w:rsidR="007B6D0B" w:rsidP="005F768A" w14:paraId="61D1A7B6" w14:textId="5B39DF7C">
      <w:pPr>
        <w:pBdr>
          <w:bottom w:val="double" w:sz="6" w:space="1" w:color="auto"/>
        </w:pBdr>
        <w:rPr>
          <w:rFonts w:ascii="微软雅黑" w:eastAsia="微软雅黑" w:hAnsi="微软雅黑" w:cs="微软雅黑"/>
          <w:sz w:val="22"/>
          <w:szCs w:val="22"/>
        </w:rPr>
      </w:pPr>
      <w:r>
        <w:rPr>
          <w:rFonts w:ascii="微软雅黑" w:eastAsia="微软雅黑" w:hAnsi="微软雅黑" w:cs="微软雅黑" w:hint="eastAsia"/>
          <w:sz w:val="22"/>
          <w:szCs w:val="22"/>
        </w:rPr>
        <w:t>欧阳慧表示十分的疑惑，到底发生了什么？在想不明白的情况下只能够找孙瑶玩儿了，毕竟孙瑶相较于孙源玲没有那么的心机。</w:t>
      </w:r>
    </w:p>
    <w:p w:rsidR="005174FE" w:rsidP="005F768A" w14:paraId="11FA87E2" w14:textId="790A136F">
      <w:pPr>
        <w:rPr>
          <w:rFonts w:ascii="微软雅黑" w:eastAsia="微软雅黑" w:hAnsi="微软雅黑" w:cs="微软雅黑"/>
          <w:sz w:val="22"/>
          <w:szCs w:val="22"/>
        </w:rPr>
      </w:pPr>
      <w:r>
        <w:rPr>
          <w:rFonts w:ascii="微软雅黑" w:eastAsia="微软雅黑" w:hAnsi="微软雅黑" w:cs="微软雅黑" w:hint="eastAsia"/>
          <w:sz w:val="22"/>
          <w:szCs w:val="22"/>
        </w:rPr>
        <w:t>在实验室之中，孙源玲将许许多多的微型机器人散布在空气之中，然后这些微型机器人被槃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吸入肺泡之中然后进入了血液循环之中，通过这样方式所观察再通过计算机成像最后所得到的结果远比直接动刀子所得到的结果要</w:t>
      </w:r>
      <w:r w:rsidR="004D1FAD">
        <w:rPr>
          <w:rFonts w:ascii="微软雅黑" w:eastAsia="微软雅黑" w:hAnsi="微软雅黑" w:cs="微软雅黑" w:hint="eastAsia"/>
          <w:sz w:val="22"/>
          <w:szCs w:val="22"/>
        </w:rPr>
        <w:t>详细</w:t>
      </w:r>
      <w:r>
        <w:rPr>
          <w:rFonts w:ascii="微软雅黑" w:eastAsia="微软雅黑" w:hAnsi="微软雅黑" w:cs="微软雅黑" w:hint="eastAsia"/>
          <w:sz w:val="22"/>
          <w:szCs w:val="22"/>
        </w:rPr>
        <w:t>很多很多。</w:t>
      </w:r>
    </w:p>
    <w:p w:rsidR="005174FE" w:rsidP="005F768A" w14:paraId="6437B5D7" w14:textId="78054DBF">
      <w:pPr>
        <w:rPr>
          <w:rFonts w:ascii="微软雅黑" w:eastAsia="微软雅黑" w:hAnsi="微软雅黑" w:cs="微软雅黑"/>
          <w:sz w:val="22"/>
          <w:szCs w:val="22"/>
        </w:rPr>
      </w:pPr>
      <w:r>
        <w:rPr>
          <w:rFonts w:ascii="微软雅黑" w:eastAsia="微软雅黑" w:hAnsi="微软雅黑" w:cs="微软雅黑" w:hint="eastAsia"/>
          <w:sz w:val="22"/>
          <w:szCs w:val="22"/>
        </w:rPr>
        <w:t>“为什么我感觉我的身体里面有很多</w:t>
      </w:r>
      <w:r w:rsidR="00D8262A">
        <w:rPr>
          <w:rFonts w:ascii="微软雅黑" w:eastAsia="微软雅黑" w:hAnsi="微软雅黑" w:cs="微软雅黑" w:hint="eastAsia"/>
          <w:sz w:val="22"/>
          <w:szCs w:val="22"/>
        </w:rPr>
        <w:t>小蚂蚁在爬一样？是不是出现了什么意外了？</w:t>
      </w:r>
      <w:r>
        <w:rPr>
          <w:rFonts w:ascii="微软雅黑" w:eastAsia="微软雅黑" w:hAnsi="微软雅黑" w:cs="微软雅黑" w:hint="eastAsia"/>
          <w:sz w:val="22"/>
          <w:szCs w:val="22"/>
        </w:rPr>
        <w:t>”</w:t>
      </w:r>
    </w:p>
    <w:p w:rsidR="00912CC4" w:rsidRPr="00912CC4" w:rsidP="005F768A" w14:paraId="7E848A80" w14:textId="75389420">
      <w:pPr>
        <w:rPr>
          <w:rFonts w:ascii="微软雅黑" w:eastAsia="微软雅黑" w:hAnsi="微软雅黑" w:cs="微软雅黑"/>
          <w:sz w:val="22"/>
          <w:szCs w:val="22"/>
        </w:rPr>
      </w:pPr>
      <w:r>
        <w:rPr>
          <w:rFonts w:ascii="微软雅黑" w:eastAsia="微软雅黑" w:hAnsi="微软雅黑" w:cs="微软雅黑" w:hint="eastAsia"/>
          <w:sz w:val="22"/>
          <w:szCs w:val="22"/>
        </w:rPr>
        <w:t>“并没有出现任何的意外，只是你身体的免疫系统在工作而已</w:t>
      </w:r>
      <w:r w:rsidR="00A96C54">
        <w:rPr>
          <w:rFonts w:ascii="微软雅黑" w:eastAsia="微软雅黑" w:hAnsi="微软雅黑" w:cs="微软雅黑" w:hint="eastAsia"/>
          <w:sz w:val="22"/>
          <w:szCs w:val="22"/>
        </w:rPr>
        <w:t>，等会儿就好了，</w:t>
      </w:r>
      <w:r w:rsidR="00D100DE">
        <w:rPr>
          <w:rFonts w:ascii="微软雅黑" w:eastAsia="微软雅黑" w:hAnsi="微软雅黑" w:cs="微软雅黑" w:hint="eastAsia"/>
          <w:sz w:val="22"/>
          <w:szCs w:val="22"/>
        </w:rPr>
        <w:t>系统会自动将你的免疫系统暂时瘫痪，结束之后自然就会回来了，不过像我们这种修行者其实并不怎么需要</w:t>
      </w:r>
      <w:r w:rsidR="00EC0ACE">
        <w:rPr>
          <w:rFonts w:ascii="微软雅黑" w:eastAsia="微软雅黑" w:hAnsi="微软雅黑" w:cs="微软雅黑" w:hint="eastAsia"/>
          <w:sz w:val="22"/>
          <w:szCs w:val="22"/>
        </w:rPr>
        <w:t>免疫系统，只是在强化自身的同时也是在强化自己身体之中的细胞。</w:t>
      </w:r>
      <w:r>
        <w:rPr>
          <w:rFonts w:ascii="微软雅黑" w:eastAsia="微软雅黑" w:hAnsi="微软雅黑" w:cs="微软雅黑" w:hint="eastAsia"/>
          <w:sz w:val="22"/>
          <w:szCs w:val="22"/>
        </w:rPr>
        <w:t>”</w:t>
      </w:r>
    </w:p>
    <w:p w:rsidR="00A36017" w:rsidP="005F768A" w14:paraId="4D94C900" w14:textId="4F6A8F33">
      <w:pPr>
        <w:rPr>
          <w:rFonts w:ascii="微软雅黑" w:eastAsia="微软雅黑" w:hAnsi="微软雅黑" w:cs="微软雅黑"/>
          <w:sz w:val="22"/>
          <w:szCs w:val="22"/>
        </w:rPr>
      </w:pPr>
      <w:r>
        <w:rPr>
          <w:rFonts w:ascii="微软雅黑" w:eastAsia="微软雅黑" w:hAnsi="微软雅黑" w:cs="微软雅黑" w:hint="eastAsia"/>
          <w:sz w:val="22"/>
          <w:szCs w:val="22"/>
        </w:rPr>
        <w:t>在槃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体重的小机器人和血液中的成分发生了一些特殊的反应，所有的免疫系统都陷</w:t>
      </w:r>
      <w:r>
        <w:rPr>
          <w:rFonts w:ascii="微软雅黑" w:eastAsia="微软雅黑" w:hAnsi="微软雅黑" w:cs="微软雅黑" w:hint="eastAsia"/>
          <w:sz w:val="22"/>
          <w:szCs w:val="22"/>
        </w:rPr>
        <w:t>入了瘫痪的状态之下</w:t>
      </w:r>
      <w:r w:rsidR="00FD615E">
        <w:rPr>
          <w:rFonts w:ascii="微软雅黑" w:eastAsia="微软雅黑" w:hAnsi="微软雅黑" w:cs="微软雅黑" w:hint="eastAsia"/>
          <w:sz w:val="22"/>
          <w:szCs w:val="22"/>
        </w:rPr>
        <w:t>。</w:t>
      </w:r>
    </w:p>
    <w:p w:rsidR="00AE194C" w:rsidP="005F768A" w14:paraId="13360648" w14:textId="15F6D90F">
      <w:pPr>
        <w:rPr>
          <w:rFonts w:ascii="微软雅黑" w:eastAsia="微软雅黑" w:hAnsi="微软雅黑" w:cs="微软雅黑"/>
          <w:sz w:val="22"/>
          <w:szCs w:val="22"/>
        </w:rPr>
      </w:pPr>
      <w:r>
        <w:rPr>
          <w:rFonts w:ascii="微软雅黑" w:eastAsia="微软雅黑" w:hAnsi="微软雅黑" w:cs="微软雅黑" w:hint="eastAsia"/>
          <w:sz w:val="22"/>
          <w:szCs w:val="22"/>
        </w:rPr>
        <w:t>“现在感觉舒服多了，还有多久才能够</w:t>
      </w:r>
      <w:r w:rsidR="00E91D48">
        <w:rPr>
          <w:rFonts w:ascii="微软雅黑" w:eastAsia="微软雅黑" w:hAnsi="微软雅黑" w:cs="微软雅黑" w:hint="eastAsia"/>
          <w:sz w:val="22"/>
          <w:szCs w:val="22"/>
        </w:rPr>
        <w:t>完成啊？</w:t>
      </w:r>
      <w:r>
        <w:rPr>
          <w:rFonts w:ascii="微软雅黑" w:eastAsia="微软雅黑" w:hAnsi="微软雅黑" w:cs="微软雅黑" w:hint="eastAsia"/>
          <w:sz w:val="22"/>
          <w:szCs w:val="22"/>
        </w:rPr>
        <w:t>”</w:t>
      </w:r>
    </w:p>
    <w:p w:rsidR="00E91D48" w:rsidP="005F768A" w14:paraId="39F1C7A0" w14:textId="103984BD">
      <w:pPr>
        <w:rPr>
          <w:rFonts w:ascii="微软雅黑" w:eastAsia="微软雅黑" w:hAnsi="微软雅黑" w:cs="微软雅黑"/>
          <w:sz w:val="22"/>
          <w:szCs w:val="22"/>
        </w:rPr>
      </w:pPr>
      <w:r>
        <w:rPr>
          <w:rFonts w:ascii="微软雅黑" w:eastAsia="微软雅黑" w:hAnsi="微软雅黑" w:cs="微软雅黑" w:hint="eastAsia"/>
          <w:sz w:val="22"/>
          <w:szCs w:val="22"/>
        </w:rPr>
        <w:t>“你尝试这吸收游离在空气之中的灵气和二级灵气。”</w:t>
      </w:r>
    </w:p>
    <w:p w:rsidR="00F15C0C" w:rsidP="005F768A" w14:paraId="09A60C46" w14:textId="4B2269E8">
      <w:pPr>
        <w:rPr>
          <w:rFonts w:ascii="微软雅黑" w:eastAsia="微软雅黑" w:hAnsi="微软雅黑" w:cs="微软雅黑"/>
          <w:sz w:val="22"/>
          <w:szCs w:val="22"/>
        </w:rPr>
      </w:pPr>
      <w:r>
        <w:rPr>
          <w:rFonts w:ascii="微软雅黑" w:eastAsia="微软雅黑" w:hAnsi="微软雅黑" w:cs="微软雅黑" w:hint="eastAsia"/>
          <w:sz w:val="22"/>
          <w:szCs w:val="22"/>
        </w:rPr>
        <w:t>“哦，好的。”</w:t>
      </w:r>
    </w:p>
    <w:p w:rsidR="00A36017" w:rsidP="005F768A" w14:paraId="4C4B1B7D" w14:textId="51936BCA">
      <w:pPr>
        <w:rPr>
          <w:rFonts w:ascii="微软雅黑" w:eastAsia="微软雅黑" w:hAnsi="微软雅黑" w:cs="微软雅黑"/>
          <w:sz w:val="22"/>
          <w:szCs w:val="22"/>
        </w:rPr>
      </w:pPr>
      <w:r>
        <w:rPr>
          <w:rFonts w:ascii="微软雅黑" w:eastAsia="微软雅黑" w:hAnsi="微软雅黑" w:cs="微软雅黑" w:hint="eastAsia"/>
          <w:sz w:val="22"/>
          <w:szCs w:val="22"/>
        </w:rPr>
        <w:t>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又再次</w:t>
      </w:r>
      <w:r w:rsidR="00E44D68">
        <w:rPr>
          <w:rFonts w:ascii="微软雅黑" w:eastAsia="微软雅黑" w:hAnsi="微软雅黑" w:cs="微软雅黑" w:hint="eastAsia"/>
          <w:sz w:val="22"/>
          <w:szCs w:val="22"/>
        </w:rPr>
        <w:t>如同植物一般的呼吸，海量的数据正在</w:t>
      </w:r>
      <w:r w:rsidR="00E44D68">
        <w:rPr>
          <w:rFonts w:ascii="微软雅黑" w:eastAsia="微软雅黑" w:hAnsi="微软雅黑" w:cs="微软雅黑" w:hint="eastAsia"/>
          <w:sz w:val="22"/>
          <w:szCs w:val="22"/>
        </w:rPr>
        <w:t>一</w:t>
      </w:r>
      <w:r w:rsidR="00E44D68">
        <w:rPr>
          <w:rFonts w:ascii="微软雅黑" w:eastAsia="微软雅黑" w:hAnsi="微软雅黑" w:cs="微软雅黑" w:hint="eastAsia"/>
          <w:sz w:val="22"/>
          <w:szCs w:val="22"/>
        </w:rPr>
        <w:t>条条的记录在量子计算机之中，并且在爱丽的辅助之下开始了迅速的分析在这个呼吸过程中到底发生了什么样的变化，这样的变化是否可以重复的实现，整体的效率该怎样进行优化。</w:t>
      </w:r>
    </w:p>
    <w:p w:rsidR="00FA554A" w:rsidP="005F768A" w14:paraId="1F9AF349" w14:textId="607271FC">
      <w:pPr>
        <w:rPr>
          <w:rFonts w:ascii="微软雅黑" w:eastAsia="微软雅黑" w:hAnsi="微软雅黑" w:cs="微软雅黑"/>
          <w:sz w:val="22"/>
          <w:szCs w:val="22"/>
        </w:rPr>
      </w:pPr>
      <w:r>
        <w:rPr>
          <w:rFonts w:ascii="微软雅黑" w:eastAsia="微软雅黑" w:hAnsi="微软雅黑" w:cs="微软雅黑" w:hint="eastAsia"/>
          <w:sz w:val="22"/>
          <w:szCs w:val="22"/>
        </w:rPr>
        <w:t>在这样的探索方式之下两人在实验室待了很长的一段时间。</w:t>
      </w:r>
    </w:p>
    <w:p w:rsidR="00FA554A" w:rsidP="005F768A" w14:paraId="7994D896" w14:textId="5E45FD1C">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