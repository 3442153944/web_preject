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6AB95CDA" w14:textId="77777777">
      <w:pPr>
        <w:pStyle w:val="Heading2"/>
      </w:pPr>
      <w:r w:rsidRPr="00DF4D1D">
        <w:rPr>
          <w:rFonts w:hint="eastAsia"/>
        </w:rPr>
        <w:t>第三十三章</w:t>
      </w:r>
      <w:r w:rsidRPr="00DF4D1D">
        <w:rPr>
          <w:rFonts w:hint="eastAsia"/>
        </w:rPr>
        <w:t xml:space="preserve"> </w:t>
      </w:r>
      <w:r w:rsidRPr="00DF4D1D">
        <w:rPr>
          <w:rFonts w:hint="eastAsia"/>
        </w:rPr>
        <w:t>这宇宙是不是对我有什么想法？</w:t>
      </w:r>
    </w:p>
    <w:p w:rsidR="00EA55F0" w:rsidRPr="00DF4D1D" w:rsidP="005F768A" w14:paraId="642C063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将大脑的运行方式临时转换为量子计算机的运行方式的一瞬间无比巨大的信息洪流进入了孙源玲的大脑，过于巨大的数据所带来的后果就是暂用了孙源玲大脑及大部分的运算资源，但生物的大脑始终不是机械。数据打传输速度终究会受到巨大的限制，就如同</w:t>
      </w:r>
      <w:r w:rsidRPr="00DF4D1D">
        <w:rPr>
          <w:rFonts w:ascii="微软雅黑" w:eastAsia="微软雅黑" w:hAnsi="微软雅黑" w:cs="微软雅黑" w:hint="eastAsia"/>
          <w:sz w:val="22"/>
          <w:szCs w:val="22"/>
        </w:rPr>
        <w:t>pci</w:t>
      </w:r>
      <w:r w:rsidRPr="00DF4D1D">
        <w:rPr>
          <w:rFonts w:ascii="微软雅黑" w:eastAsia="微软雅黑" w:hAnsi="微软雅黑" w:cs="微软雅黑" w:hint="eastAsia"/>
          <w:sz w:val="22"/>
          <w:szCs w:val="22"/>
        </w:rPr>
        <w:t>总线一样，在平时使用的时候高达数TB的带宽让平时的使用根本感受不到带宽不足所带来的巨大延迟，这个延迟是双向或者是多向的。就如同将Intel 奔腾双核 E5200</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配上lga</w:t>
      </w:r>
      <w:r w:rsidRPr="00DF4D1D">
        <w:rPr>
          <w:rFonts w:ascii="微软雅黑" w:eastAsia="微软雅黑" w:hAnsi="微软雅黑" w:cs="微软雅黑"/>
          <w:sz w:val="22"/>
          <w:szCs w:val="22"/>
        </w:rPr>
        <w:t>755</w:t>
      </w:r>
      <w:r w:rsidRPr="00DF4D1D">
        <w:rPr>
          <w:rFonts w:ascii="微软雅黑" w:eastAsia="微软雅黑" w:hAnsi="微软雅黑" w:cs="微软雅黑" w:hint="eastAsia"/>
          <w:sz w:val="22"/>
          <w:szCs w:val="22"/>
        </w:rPr>
        <w:t>接口的z</w:t>
      </w:r>
      <w:r w:rsidRPr="00DF4D1D">
        <w:rPr>
          <w:rFonts w:ascii="微软雅黑" w:eastAsia="微软雅黑" w:hAnsi="微软雅黑" w:cs="微软雅黑"/>
          <w:sz w:val="22"/>
          <w:szCs w:val="22"/>
        </w:rPr>
        <w:t>490</w:t>
      </w:r>
      <w:r w:rsidRPr="00DF4D1D">
        <w:rPr>
          <w:rFonts w:ascii="微软雅黑" w:eastAsia="微软雅黑" w:hAnsi="微软雅黑" w:cs="微软雅黑" w:hint="eastAsia"/>
          <w:sz w:val="22"/>
          <w:szCs w:val="22"/>
        </w:rPr>
        <w:t>魔</w:t>
      </w:r>
      <w:r w:rsidRPr="00DF4D1D">
        <w:rPr>
          <w:rFonts w:ascii="微软雅黑" w:eastAsia="微软雅黑" w:hAnsi="微软雅黑" w:cs="微软雅黑" w:hint="eastAsia"/>
          <w:sz w:val="22"/>
          <w:szCs w:val="22"/>
        </w:rPr>
        <w:t>改版的主板，刷BIOS更改走线使得能够支持其正常的运行。搭上</w:t>
      </w:r>
      <w:r w:rsidRPr="00DF4D1D">
        <w:rPr>
          <w:rFonts w:ascii="微软雅黑" w:eastAsia="微软雅黑" w:hAnsi="微软雅黑" w:cs="微软雅黑"/>
          <w:sz w:val="22"/>
          <w:szCs w:val="22"/>
        </w:rPr>
        <w:t>Quadro RTX 8000</w:t>
      </w:r>
      <w:r w:rsidRPr="00DF4D1D">
        <w:rPr>
          <w:rFonts w:ascii="微软雅黑" w:eastAsia="微软雅黑" w:hAnsi="微软雅黑" w:cs="微软雅黑" w:hint="eastAsia"/>
          <w:sz w:val="22"/>
          <w:szCs w:val="22"/>
        </w:rPr>
        <w:t xml:space="preserve">，4条海盗船铂金统治者CMT DDR4 </w:t>
      </w:r>
      <w:r w:rsidRPr="00DF4D1D">
        <w:rPr>
          <w:rFonts w:ascii="微软雅黑" w:eastAsia="微软雅黑" w:hAnsi="微软雅黑" w:cs="微软雅黑"/>
          <w:sz w:val="22"/>
          <w:szCs w:val="22"/>
        </w:rPr>
        <w:t xml:space="preserve"> 4800</w:t>
      </w:r>
      <w:r w:rsidRPr="00DF4D1D">
        <w:rPr>
          <w:rFonts w:ascii="微软雅黑" w:eastAsia="微软雅黑" w:hAnsi="微软雅黑" w:cs="微软雅黑" w:hint="eastAsia"/>
          <w:sz w:val="22"/>
          <w:szCs w:val="22"/>
        </w:rPr>
        <w:t>mhz</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RGB</w:t>
      </w:r>
      <w:r w:rsidRPr="00DF4D1D">
        <w:rPr>
          <w:rFonts w:ascii="微软雅黑" w:eastAsia="微软雅黑" w:hAnsi="微软雅黑" w:cs="微软雅黑"/>
          <w:sz w:val="22"/>
          <w:szCs w:val="22"/>
        </w:rPr>
        <w:t>16</w:t>
      </w:r>
      <w:r w:rsidRPr="00DF4D1D">
        <w:rPr>
          <w:rFonts w:ascii="微软雅黑" w:eastAsia="微软雅黑" w:hAnsi="微软雅黑" w:cs="微软雅黑" w:hint="eastAsia"/>
          <w:sz w:val="22"/>
          <w:szCs w:val="22"/>
        </w:rPr>
        <w:t>GB内存，</w:t>
      </w:r>
      <w:r w:rsidRPr="00DF4D1D">
        <w:rPr>
          <w:rFonts w:ascii="微软雅黑" w:eastAsia="微软雅黑" w:hAnsi="微软雅黑" w:cs="微软雅黑"/>
          <w:sz w:val="22"/>
          <w:szCs w:val="22"/>
        </w:rPr>
        <w:t>INTEL 82599ES</w:t>
      </w:r>
      <w:r w:rsidRPr="00DF4D1D">
        <w:rPr>
          <w:rFonts w:ascii="微软雅黑" w:eastAsia="微软雅黑" w:hAnsi="微软雅黑" w:cs="微软雅黑" w:hint="eastAsia"/>
          <w:sz w:val="22"/>
          <w:szCs w:val="22"/>
        </w:rPr>
        <w:t>网卡，</w:t>
      </w:r>
      <w:r w:rsidRPr="00DF4D1D">
        <w:rPr>
          <w:rFonts w:ascii="微软雅黑" w:eastAsia="微软雅黑" w:hAnsi="微软雅黑" w:cs="微软雅黑"/>
          <w:sz w:val="22"/>
          <w:szCs w:val="22"/>
        </w:rPr>
        <w:t>PG65UQ</w:t>
      </w:r>
      <w:r w:rsidRPr="00DF4D1D">
        <w:rPr>
          <w:rFonts w:ascii="微软雅黑" w:eastAsia="微软雅黑" w:hAnsi="微软雅黑" w:cs="微软雅黑" w:hint="eastAsia"/>
          <w:sz w:val="22"/>
          <w:szCs w:val="22"/>
        </w:rPr>
        <w:t>显示器，海盗船RM</w:t>
      </w:r>
      <w:r w:rsidRPr="00DF4D1D">
        <w:rPr>
          <w:rFonts w:ascii="微软雅黑" w:eastAsia="微软雅黑" w:hAnsi="微软雅黑" w:cs="微软雅黑"/>
          <w:sz w:val="22"/>
          <w:szCs w:val="22"/>
        </w:rPr>
        <w:t>1000</w:t>
      </w:r>
      <w:r w:rsidRPr="00DF4D1D">
        <w:rPr>
          <w:rFonts w:ascii="微软雅黑" w:eastAsia="微软雅黑" w:hAnsi="微软雅黑" w:cs="微软雅黑" w:hint="eastAsia"/>
          <w:sz w:val="22"/>
          <w:szCs w:val="22"/>
        </w:rPr>
        <w:t>X电源，intel</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p</w:t>
      </w:r>
      <w:r w:rsidRPr="00DF4D1D">
        <w:rPr>
          <w:rFonts w:ascii="微软雅黑" w:eastAsia="微软雅黑" w:hAnsi="微软雅黑" w:cs="微软雅黑"/>
          <w:sz w:val="22"/>
          <w:szCs w:val="22"/>
        </w:rPr>
        <w:t>3500 4</w:t>
      </w:r>
      <w:r w:rsidRPr="00DF4D1D">
        <w:rPr>
          <w:rFonts w:ascii="微软雅黑" w:eastAsia="微软雅黑" w:hAnsi="微软雅黑" w:cs="微软雅黑" w:hint="eastAsia"/>
          <w:sz w:val="22"/>
          <w:szCs w:val="22"/>
        </w:rPr>
        <w:t>TB固态，再补上最新的指令集。让这个平台来看一个码率</w:t>
      </w:r>
      <w:r w:rsidRPr="00DF4D1D">
        <w:rPr>
          <w:rFonts w:ascii="微软雅黑" w:eastAsia="微软雅黑" w:hAnsi="微软雅黑" w:cs="微软雅黑"/>
          <w:sz w:val="22"/>
          <w:szCs w:val="22"/>
        </w:rPr>
        <w:t>16</w:t>
      </w:r>
      <w:r w:rsidRPr="00DF4D1D">
        <w:rPr>
          <w:rFonts w:ascii="微软雅黑" w:eastAsia="微软雅黑" w:hAnsi="微软雅黑" w:cs="微软雅黑" w:hint="eastAsia"/>
          <w:sz w:val="22"/>
          <w:szCs w:val="22"/>
        </w:rPr>
        <w:t>GB的视频</w:t>
      </w:r>
      <w:r w:rsidRPr="00DF4D1D">
        <w:rPr>
          <w:rFonts w:ascii="微软雅黑" w:eastAsia="微软雅黑" w:hAnsi="微软雅黑" w:cs="微软雅黑" w:hint="eastAsia"/>
          <w:sz w:val="22"/>
          <w:szCs w:val="22"/>
        </w:rPr>
        <w:t>它会卡吗</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会卡吗</w:t>
      </w:r>
      <w:r w:rsidRPr="00DF4D1D">
        <w:rPr>
          <w:rFonts w:ascii="微软雅黑" w:eastAsia="微软雅黑" w:hAnsi="微软雅黑" w:cs="微软雅黑" w:hint="eastAsia"/>
          <w:sz w:val="22"/>
          <w:szCs w:val="22"/>
        </w:rPr>
        <w:t>？我觉得</w:t>
      </w:r>
      <w:r w:rsidRPr="00DF4D1D">
        <w:rPr>
          <w:rFonts w:ascii="微软雅黑" w:eastAsia="微软雅黑" w:hAnsi="微软雅黑" w:cs="微软雅黑" w:hint="eastAsia"/>
          <w:sz w:val="22"/>
          <w:szCs w:val="22"/>
        </w:rPr>
        <w:t>它会卡得</w:t>
      </w:r>
      <w:r w:rsidRPr="00DF4D1D">
        <w:rPr>
          <w:rFonts w:ascii="微软雅黑" w:eastAsia="微软雅黑" w:hAnsi="微软雅黑" w:cs="微软雅黑" w:hint="eastAsia"/>
          <w:sz w:val="22"/>
          <w:szCs w:val="22"/>
        </w:rPr>
        <w:t>连动一下都困难。</w:t>
      </w:r>
    </w:p>
    <w:p w:rsidR="00EA55F0" w:rsidRPr="00DF4D1D" w:rsidP="005F768A" w14:paraId="07F6C36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硬盘的读写速度，内存的读写速度，显卡的读写速度；主板的</w:t>
      </w:r>
      <w:r w:rsidRPr="00DF4D1D">
        <w:rPr>
          <w:rFonts w:ascii="微软雅黑" w:eastAsia="微软雅黑" w:hAnsi="微软雅黑" w:cs="微软雅黑" w:hint="eastAsia"/>
          <w:sz w:val="22"/>
          <w:szCs w:val="22"/>
        </w:rPr>
        <w:t>pci</w:t>
      </w:r>
      <w:r w:rsidRPr="00DF4D1D">
        <w:rPr>
          <w:rFonts w:ascii="微软雅黑" w:eastAsia="微软雅黑" w:hAnsi="微软雅黑" w:cs="微软雅黑" w:hint="eastAsia"/>
          <w:sz w:val="22"/>
          <w:szCs w:val="22"/>
        </w:rPr>
        <w:t>-e总线基本都</w:t>
      </w:r>
      <w:r w:rsidRPr="00DF4D1D">
        <w:rPr>
          <w:rFonts w:ascii="微软雅黑" w:eastAsia="微软雅黑" w:hAnsi="微软雅黑" w:cs="微软雅黑" w:hint="eastAsia"/>
          <w:sz w:val="22"/>
          <w:szCs w:val="22"/>
        </w:rPr>
        <w:t>能够吃满。不会造成性能瓶颈，而瓶颈就出在</w:t>
      </w:r>
      <w:r w:rsidRPr="00DF4D1D">
        <w:rPr>
          <w:rFonts w:ascii="微软雅黑" w:eastAsia="微软雅黑" w:hAnsi="微软雅黑" w:cs="微软雅黑" w:hint="eastAsia"/>
          <w:sz w:val="22"/>
          <w:szCs w:val="22"/>
        </w:rPr>
        <w:t>cpu</w:t>
      </w:r>
      <w:r w:rsidRPr="00DF4D1D">
        <w:rPr>
          <w:rFonts w:ascii="微软雅黑" w:eastAsia="微软雅黑" w:hAnsi="微软雅黑" w:cs="微软雅黑" w:hint="eastAsia"/>
          <w:sz w:val="22"/>
          <w:szCs w:val="22"/>
        </w:rPr>
        <w:t>上。</w:t>
      </w:r>
    </w:p>
    <w:p w:rsidR="00EA55F0" w:rsidRPr="00DF4D1D" w:rsidP="005F768A" w14:paraId="20B1DC1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CPU是电脑的大脑，是控制中心，显示的工作分出去由显卡承担了，但是其他的工作全部都是由</w:t>
      </w:r>
      <w:r w:rsidRPr="00DF4D1D">
        <w:rPr>
          <w:rFonts w:ascii="微软雅黑" w:eastAsia="微软雅黑" w:hAnsi="微软雅黑" w:cs="微软雅黑" w:hint="eastAsia"/>
          <w:sz w:val="22"/>
          <w:szCs w:val="22"/>
        </w:rPr>
        <w:t>cpu</w:t>
      </w:r>
      <w:r w:rsidRPr="00DF4D1D">
        <w:rPr>
          <w:rFonts w:ascii="微软雅黑" w:eastAsia="微软雅黑" w:hAnsi="微软雅黑" w:cs="微软雅黑" w:hint="eastAsia"/>
          <w:sz w:val="22"/>
          <w:szCs w:val="22"/>
        </w:rPr>
        <w:t>来承担的，甚至因为强行更改驱动设置，内存的性能十分之一都无法发挥出来，而硬盘的性能都可以和内存的读写速度持平了，然而ddr</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的读取速度还没有现在普通的SATA固态的速度快，然而1</w:t>
      </w:r>
      <w:r w:rsidRPr="00DF4D1D">
        <w:rPr>
          <w:rFonts w:ascii="微软雅黑" w:eastAsia="微软雅黑" w:hAnsi="微软雅黑" w:cs="微软雅黑"/>
          <w:sz w:val="22"/>
          <w:szCs w:val="22"/>
        </w:rPr>
        <w:t>6</w:t>
      </w:r>
      <w:r w:rsidRPr="00DF4D1D">
        <w:rPr>
          <w:rFonts w:ascii="微软雅黑" w:eastAsia="微软雅黑" w:hAnsi="微软雅黑" w:cs="微软雅黑" w:hint="eastAsia"/>
          <w:sz w:val="22"/>
          <w:szCs w:val="22"/>
        </w:rPr>
        <w:t>GB</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码率的视频已经远远的超过了CPU的cache的极限读取性能（可能就是使用显卡浮点计算一半</w:t>
      </w:r>
      <w:r w:rsidRPr="00DF4D1D">
        <w:rPr>
          <w:rFonts w:ascii="微软雅黑" w:eastAsia="微软雅黑" w:hAnsi="微软雅黑" w:cs="微软雅黑" w:hint="eastAsia"/>
          <w:sz w:val="22"/>
          <w:szCs w:val="22"/>
        </w:rPr>
        <w:t>的算力以及</w:t>
      </w:r>
      <w:r w:rsidRPr="00DF4D1D">
        <w:rPr>
          <w:rFonts w:ascii="微软雅黑" w:eastAsia="微软雅黑" w:hAnsi="微软雅黑" w:cs="微软雅黑" w:hint="eastAsia"/>
          <w:sz w:val="22"/>
          <w:szCs w:val="22"/>
        </w:rPr>
        <w:t>读写能力都不会卡），而这种情况正在发生在孙源玲的身上，因为布置在太空中的各种检测仪器使得各种资料的数据量巨大高达数亿PB这仅仅只是太阳系的部分模型，并没有包含人工智能的本体，其本体的数据并不是很大只有寥寥数PB，但数据的呈现状况十分的奇怪。人的思维很难理解这种数据的呈现形式。</w:t>
      </w:r>
    </w:p>
    <w:p w:rsidR="00EA55F0" w:rsidRPr="00DF4D1D" w:rsidP="005F768A" w14:paraId="6256451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在思维难以进行的时候，冥冥中似乎有什么力量将孙源玲的大脑保护了起来在其无法思考的时候强行留出百分之</w:t>
      </w:r>
      <w:r w:rsidRPr="00DF4D1D">
        <w:rPr>
          <w:rFonts w:ascii="微软雅黑" w:eastAsia="微软雅黑" w:hAnsi="微软雅黑" w:cs="微软雅黑" w:hint="eastAsia"/>
          <w:sz w:val="22"/>
          <w:szCs w:val="22"/>
        </w:rPr>
        <w:t>1</w:t>
      </w:r>
      <w:r w:rsidRPr="00DF4D1D">
        <w:rPr>
          <w:rFonts w:ascii="微软雅黑" w:eastAsia="微软雅黑" w:hAnsi="微软雅黑" w:cs="微软雅黑" w:hint="eastAsia"/>
          <w:sz w:val="22"/>
          <w:szCs w:val="22"/>
        </w:rPr>
        <w:t>的资源用于思考。就是这少少的百分之一，将陷入</w:t>
      </w:r>
      <w:r w:rsidRPr="00DF4D1D">
        <w:rPr>
          <w:rFonts w:ascii="微软雅黑" w:eastAsia="微软雅黑" w:hAnsi="微软雅黑" w:cs="微软雅黑" w:hint="eastAsia"/>
          <w:sz w:val="22"/>
          <w:szCs w:val="22"/>
        </w:rPr>
        <w:t>宕</w:t>
      </w:r>
      <w:r w:rsidRPr="00DF4D1D">
        <w:rPr>
          <w:rFonts w:ascii="微软雅黑" w:eastAsia="微软雅黑" w:hAnsi="微软雅黑" w:cs="微软雅黑" w:hint="eastAsia"/>
          <w:sz w:val="22"/>
          <w:szCs w:val="22"/>
        </w:rPr>
        <w:t>机的孙源玲从变成白痴的边缘拉了回来。</w:t>
      </w:r>
    </w:p>
    <w:p w:rsidR="00EA55F0" w:rsidRPr="00DF4D1D" w:rsidP="005F768A" w14:paraId="22A637B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“灵力的消耗怎么这么严重，难道是消耗了巨量的能量进行了临时超级超频？”</w:t>
      </w:r>
    </w:p>
    <w:p w:rsidR="00EA55F0" w:rsidRPr="00DF4D1D" w:rsidP="005F768A" w14:paraId="5DB31FB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孙源玲在脱离链接之后，第一件事并没有注意到自己刚才的情况，而是察觉自身的灵力消失了大半。</w:t>
      </w:r>
    </w:p>
    <w:p w:rsidR="00EA55F0" w:rsidRPr="00DF4D1D" w:rsidP="005F768A" w14:paraId="3BD4CC4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对，我的大脑不可能连这点数据量都处理不了，才几亿PB的数据量。还是说我现在所蕴含的能量还不能够支持大脑的全速运转？还得爆发才能够勉强的处理眼镜中的数据……为什么这方面的信息这么少啊？难道尝试过的人都已经死了吗？或者说大脑的量子化改造只能够在很弱小的时候才能够进行改造，甚至成功的几率极低——”</w:t>
      </w:r>
    </w:p>
    <w:p w:rsidR="00EA55F0" w:rsidRPr="00DF4D1D" w:rsidP="005F768A" w14:paraId="6DAEACD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越想越感觉事情不简单的孙源玲</w:t>
      </w:r>
      <w:r w:rsidRPr="00DF4D1D">
        <w:rPr>
          <w:rFonts w:ascii="微软雅黑" w:eastAsia="微软雅黑" w:hAnsi="微软雅黑" w:cs="微软雅黑" w:hint="eastAsia"/>
          <w:sz w:val="22"/>
          <w:szCs w:val="22"/>
        </w:rPr>
        <w:t>干脆结束</w:t>
      </w:r>
      <w:r w:rsidRPr="00DF4D1D">
        <w:rPr>
          <w:rFonts w:ascii="微软雅黑" w:eastAsia="微软雅黑" w:hAnsi="微软雅黑" w:cs="微软雅黑" w:hint="eastAsia"/>
          <w:sz w:val="22"/>
          <w:szCs w:val="22"/>
        </w:rPr>
        <w:t>了这危险的思考。</w:t>
      </w:r>
    </w:p>
    <w:p w:rsidR="00EA55F0" w:rsidRPr="00DF4D1D" w:rsidP="005F768A" w14:paraId="6129B28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“看来我的能力还是不够啊——但是，自己的力量不够不代表科技的力量不够。</w:t>
      </w:r>
      <w:r w:rsidRPr="00DF4D1D">
        <w:rPr>
          <w:rFonts w:ascii="微软雅黑" w:eastAsia="微软雅黑" w:hAnsi="微软雅黑" w:cs="微软雅黑" w:hint="eastAsia"/>
          <w:sz w:val="22"/>
          <w:szCs w:val="22"/>
        </w:rPr>
        <w:t>只是应该是那部分意识的内容才是出现问题的核心，太阳系的模型还不能够影响到爱丽。这样的话我应该能够应付这部分数据吧，算了试试再说。反正有仪器的保护可以随时的退出。”</w:t>
      </w:r>
    </w:p>
    <w:p w:rsidR="00EA55F0" w:rsidRPr="00DF4D1D" w:rsidP="005F768A" w14:paraId="17B20F8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孙源玲从u盘中搬出了一个台式机机箱样的设备，将眼镜放在一个凹槽中，孙源玲将神识覆盖外置接口，再次进入了</w:t>
      </w:r>
      <w:r w:rsidRPr="00DF4D1D">
        <w:rPr>
          <w:rFonts w:ascii="微软雅黑" w:eastAsia="微软雅黑" w:hAnsi="微软雅黑" w:cs="微软雅黑" w:hint="eastAsia"/>
          <w:sz w:val="22"/>
          <w:szCs w:val="22"/>
        </w:rPr>
        <w:t>量子超算</w:t>
      </w:r>
      <w:r w:rsidRPr="00DF4D1D">
        <w:rPr>
          <w:rFonts w:ascii="微软雅黑" w:eastAsia="微软雅黑" w:hAnsi="微软雅黑" w:cs="微软雅黑" w:hint="eastAsia"/>
          <w:sz w:val="22"/>
          <w:szCs w:val="22"/>
        </w:rPr>
        <w:t>模式。</w:t>
      </w:r>
    </w:p>
    <w:p w:rsidR="00EA55F0" w:rsidRPr="00DF4D1D" w:rsidP="005F768A" w14:paraId="250B646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再次进入</w:t>
      </w:r>
      <w:r w:rsidRPr="00DF4D1D">
        <w:rPr>
          <w:rFonts w:ascii="微软雅黑" w:eastAsia="微软雅黑" w:hAnsi="微软雅黑" w:cs="微软雅黑" w:hint="eastAsia"/>
          <w:sz w:val="22"/>
          <w:szCs w:val="22"/>
        </w:rPr>
        <w:t>量子超算</w:t>
      </w:r>
      <w:r w:rsidRPr="00DF4D1D">
        <w:rPr>
          <w:rFonts w:ascii="微软雅黑" w:eastAsia="微软雅黑" w:hAnsi="微软雅黑" w:cs="微软雅黑" w:hint="eastAsia"/>
          <w:sz w:val="22"/>
          <w:szCs w:val="22"/>
        </w:rPr>
        <w:t>的孙源玲因为有了仪器的辅助，数据没有一股脑的冲进大脑，而是由大脑选择性的读取。</w:t>
      </w:r>
    </w:p>
    <w:p w:rsidR="00EA55F0" w:rsidRPr="00DF4D1D" w:rsidP="005F768A" w14:paraId="41175E2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只占总容量不到0</w:t>
      </w:r>
      <w:r w:rsidRPr="00DF4D1D">
        <w:rPr>
          <w:rFonts w:ascii="微软雅黑" w:eastAsia="微软雅黑" w:hAnsi="微软雅黑" w:cs="微软雅黑"/>
          <w:sz w:val="22"/>
          <w:szCs w:val="22"/>
        </w:rPr>
        <w:t>.1%</w:t>
      </w:r>
      <w:r w:rsidRPr="00DF4D1D">
        <w:rPr>
          <w:rFonts w:ascii="微软雅黑" w:eastAsia="微软雅黑" w:hAnsi="微软雅黑" w:cs="微软雅黑" w:hint="eastAsia"/>
          <w:sz w:val="22"/>
          <w:szCs w:val="22"/>
        </w:rPr>
        <w:t>的意识承载数据，其复杂程度远远的超过了太阳系模型的数据解析难度。</w:t>
      </w:r>
    </w:p>
    <w:p w:rsidR="00EA55F0" w:rsidRPr="00DF4D1D" w:rsidP="005F768A" w14:paraId="38846B8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在孙源玲努力的解析之下，意识数据中的内容也开始慢慢的出现在了孙源玲中成为了可以直接阅读的内容。</w:t>
      </w:r>
    </w:p>
    <w:p w:rsidR="00EA55F0" w:rsidRPr="00DF4D1D" w:rsidP="005F768A" w14:paraId="4B1E77C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虽然有设备的帮助，可是孙源玲灵力的消耗也是相当的快，其体内所有的力量的总和最多提供孙源玲的大脑全速运转半天的时间，半天之后就必须停下恢复力量。</w:t>
      </w:r>
    </w:p>
    <w:p w:rsidR="00EA55F0" w:rsidRPr="00DF4D1D" w:rsidP="005F768A" w14:paraId="6AE5132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按照占用9</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%的资源占用的程度进行运算，在运算了6个小时之后，终于将所有的数据转化成了可直接供人阅读的数据储存在设备中。</w:t>
      </w:r>
    </w:p>
    <w:p w:rsidR="00EA55F0" w:rsidRPr="00DF4D1D" w:rsidP="005F768A" w14:paraId="711CE2E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因为数据已经完成了解析，解析完的数据有用的部分所占用的空间只有9</w:t>
      </w:r>
      <w:r w:rsidRPr="00DF4D1D">
        <w:rPr>
          <w:rFonts w:ascii="微软雅黑" w:eastAsia="微软雅黑" w:hAnsi="微软雅黑" w:cs="微软雅黑"/>
          <w:sz w:val="22"/>
          <w:szCs w:val="22"/>
        </w:rPr>
        <w:t>996</w:t>
      </w:r>
      <w:r w:rsidRPr="00DF4D1D">
        <w:rPr>
          <w:rFonts w:ascii="微软雅黑" w:eastAsia="微软雅黑" w:hAnsi="微软雅黑" w:cs="微软雅黑" w:hint="eastAsia"/>
          <w:sz w:val="22"/>
          <w:szCs w:val="22"/>
        </w:rPr>
        <w:t>多万TB，这对于孙源玲来说处理起来就很快了。</w:t>
      </w:r>
    </w:p>
    <w:p w:rsidR="00EA55F0" w:rsidRPr="00DF4D1D" w:rsidP="005F768A" w14:paraId="7C38F3F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“为什么没有发现任何的异常情况？难道说有外界的因素干扰了工作的状态，或者说不能够允许这样的生命存在？”</w:t>
      </w:r>
    </w:p>
    <w:p w:rsidR="00EA55F0" w:rsidRPr="00DF4D1D" w:rsidP="005F768A" w14:paraId="2FF3E19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似乎找到了思路的孙源玲，掏出了一个水晶似的物品放置在眉心处。接着大脑便开始运行从爱丽所产生出来的意识文件，一开始运行孙源玲并没有感觉什么异常的情况，可随着数据全部装载完毕，开始运转的时候孙源玲的意识似乎遭受了某种未知的</w:t>
      </w:r>
      <w:r w:rsidRPr="00DF4D1D">
        <w:rPr>
          <w:rFonts w:ascii="微软雅黑" w:eastAsia="微软雅黑" w:hAnsi="微软雅黑" w:cs="微软雅黑" w:hint="eastAsia"/>
          <w:sz w:val="22"/>
          <w:szCs w:val="22"/>
        </w:rPr>
        <w:t>攻击，开始</w:t>
      </w:r>
      <w:r w:rsidRPr="00DF4D1D">
        <w:rPr>
          <w:rFonts w:ascii="微软雅黑" w:eastAsia="微软雅黑" w:hAnsi="微软雅黑" w:cs="微软雅黑" w:hint="eastAsia"/>
          <w:sz w:val="22"/>
          <w:szCs w:val="22"/>
        </w:rPr>
        <w:t>出现狂爆的</w:t>
      </w:r>
      <w:r w:rsidRPr="00DF4D1D">
        <w:rPr>
          <w:rFonts w:ascii="微软雅黑" w:eastAsia="微软雅黑" w:hAnsi="微软雅黑" w:cs="微软雅黑" w:hint="eastAsia"/>
          <w:sz w:val="22"/>
          <w:szCs w:val="22"/>
        </w:rPr>
        <w:t>症状，似乎是有什么</w:t>
      </w:r>
      <w:r w:rsidRPr="00DF4D1D">
        <w:rPr>
          <w:rFonts w:ascii="微软雅黑" w:eastAsia="微软雅黑" w:hAnsi="微软雅黑" w:cs="微软雅黑" w:hint="eastAsia"/>
          <w:sz w:val="22"/>
          <w:szCs w:val="22"/>
        </w:rPr>
        <w:t>阻止着</w:t>
      </w:r>
      <w:r w:rsidRPr="00DF4D1D">
        <w:rPr>
          <w:rFonts w:ascii="微软雅黑" w:eastAsia="微软雅黑" w:hAnsi="微软雅黑" w:cs="微软雅黑" w:hint="eastAsia"/>
          <w:sz w:val="22"/>
          <w:szCs w:val="22"/>
        </w:rPr>
        <w:t>这种存在的诞生，而狂暴只是其毁灭的前兆。</w:t>
      </w:r>
    </w:p>
    <w:p w:rsidR="00EA55F0" w:rsidRPr="00DF4D1D" w:rsidP="005F768A" w14:paraId="3A21FA6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飘浮在孙源玲眉心的那颗水晶在孙源玲遭受到未知攻击的时候顿时放出</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可视的能量波动，将孙源玲保护了起来。</w:t>
      </w:r>
    </w:p>
    <w:p w:rsidR="00EA55F0" w:rsidRPr="00DF4D1D" w:rsidP="005F768A" w14:paraId="4490232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“看来，我似乎明白怎么回事了”</w:t>
      </w:r>
    </w:p>
    <w:p w:rsidR="00EA55F0" w:rsidRPr="00DF4D1D" w:rsidP="005F768A" w14:paraId="68A0571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孙源玲结束运行，大脑恢复正常状态。也将拿出的物品悉数放回戒指中。</w:t>
      </w:r>
    </w:p>
    <w:p w:rsidR="00EA55F0" w:rsidRPr="00DF4D1D" w:rsidP="005F768A" w14:paraId="6A391C3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“这个宇宙的规则似乎有点奇怪啊，而且这个宇宙还有自己的意识，还拥有这感情！这就很离谱……针对我的窥探加重的攻击是几个意思？难道我看到了什么不该看的东西？”</w:t>
      </w:r>
    </w:p>
    <w:p w:rsidR="00EA55F0" w:rsidRPr="00DF4D1D" w:rsidP="005F768A" w14:paraId="2BFC392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说罢，孙源玲将水晶放置在眼镜的上方，水晶顿时化作液体渗入了眼镜之中。</w:t>
      </w:r>
    </w:p>
    <w:p w:rsidR="00EA55F0" w:rsidRPr="00DF4D1D" w:rsidP="005F768A" w14:paraId="062A735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“这样就行了吧，以后还得小心一点。打造出一个拥有感情的人工智能还是很不容易的（对自己有好感什么的，还是</w:t>
      </w:r>
      <w:r w:rsidRPr="00DF4D1D">
        <w:rPr>
          <w:rFonts w:ascii="微软雅黑" w:eastAsia="微软雅黑" w:hAnsi="微软雅黑" w:cs="微软雅黑" w:hint="eastAsia"/>
          <w:sz w:val="22"/>
          <w:szCs w:val="22"/>
        </w:rPr>
        <w:t>挺</w:t>
      </w:r>
      <w:r w:rsidRPr="00DF4D1D">
        <w:rPr>
          <w:rFonts w:ascii="微软雅黑" w:eastAsia="微软雅黑" w:hAnsi="微软雅黑" w:cs="微软雅黑" w:hint="eastAsia"/>
          <w:sz w:val="22"/>
          <w:szCs w:val="22"/>
        </w:rPr>
        <w:t>羞耻的）。”</w:t>
      </w:r>
    </w:p>
    <w:p w:rsidR="00EA55F0" w:rsidRPr="00DF4D1D" w:rsidP="005F768A" w14:paraId="25971A49"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