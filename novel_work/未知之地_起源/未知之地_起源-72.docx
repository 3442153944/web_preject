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4.4.0 -->
  <w:body>
    <w:p w:rsidR="00EA55F0" w:rsidRPr="00DF4D1D" w:rsidP="005F768A" w14:paraId="2417160E" w14:textId="77777777">
      <w:pPr>
        <w:outlineLvl w:val="1"/>
        <w:rPr>
          <w:rFonts w:ascii="微软雅黑" w:eastAsia="微软雅黑" w:hAnsi="微软雅黑" w:cs="微软雅黑"/>
          <w:sz w:val="22"/>
          <w:szCs w:val="22"/>
        </w:rPr>
      </w:pPr>
      <w:r w:rsidRPr="00DF4D1D">
        <w:rPr>
          <w:rFonts w:ascii="微软雅黑" w:eastAsia="微软雅黑" w:hAnsi="微软雅黑" w:cs="微软雅黑" w:hint="eastAsia"/>
          <w:sz w:val="22"/>
          <w:szCs w:val="22"/>
        </w:rPr>
        <w:t xml:space="preserve">第七十一章 </w:t>
      </w:r>
      <w:r w:rsidRPr="00DF4D1D">
        <w:rPr>
          <w:rFonts w:ascii="微软雅黑" w:eastAsia="微软雅黑" w:hAnsi="微软雅黑" w:cs="微软雅黑"/>
          <w:sz w:val="22"/>
          <w:szCs w:val="22"/>
        </w:rPr>
        <w:t xml:space="preserve"> </w:t>
      </w:r>
      <w:r w:rsidRPr="00DF4D1D">
        <w:rPr>
          <w:rFonts w:ascii="微软雅黑" w:eastAsia="微软雅黑" w:hAnsi="微软雅黑" w:cs="微软雅黑" w:hint="eastAsia"/>
          <w:sz w:val="22"/>
          <w:szCs w:val="22"/>
        </w:rPr>
        <w:t>纷至沓来</w:t>
      </w:r>
    </w:p>
    <w:p w:rsidR="00EA55F0" w:rsidRPr="00DF4D1D" w:rsidP="005F768A" w14:paraId="24B5D7C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随着华为的</w:t>
      </w:r>
      <w:r w:rsidRPr="00DF4D1D">
        <w:rPr>
          <w:rFonts w:ascii="微软雅黑" w:eastAsia="微软雅黑" w:hAnsi="微软雅黑" w:cs="微软雅黑" w:hint="eastAsia"/>
          <w:sz w:val="22"/>
          <w:szCs w:val="22"/>
        </w:rPr>
        <w:t>的</w:t>
      </w:r>
      <w:r w:rsidRPr="00DF4D1D">
        <w:rPr>
          <w:rFonts w:ascii="微软雅黑" w:eastAsia="微软雅黑" w:hAnsi="微软雅黑" w:cs="微软雅黑" w:hint="eastAsia"/>
          <w:sz w:val="22"/>
          <w:szCs w:val="22"/>
        </w:rPr>
        <w:t>已售罄标识挂上了官网，各个商家们似乎明白了些什么，那就是华为的供应</w:t>
      </w:r>
      <w:r w:rsidRPr="00DF4D1D">
        <w:rPr>
          <w:rFonts w:ascii="微软雅黑" w:eastAsia="微软雅黑" w:hAnsi="微软雅黑" w:cs="微软雅黑" w:hint="eastAsia"/>
          <w:sz w:val="22"/>
          <w:szCs w:val="22"/>
        </w:rPr>
        <w:t>方肯定</w:t>
      </w:r>
      <w:r w:rsidRPr="00DF4D1D">
        <w:rPr>
          <w:rFonts w:ascii="微软雅黑" w:eastAsia="微软雅黑" w:hAnsi="微软雅黑" w:cs="微软雅黑" w:hint="eastAsia"/>
          <w:sz w:val="22"/>
          <w:szCs w:val="22"/>
        </w:rPr>
        <w:t>有一方的供应链出现了问题，既然大陆内的供应</w:t>
      </w:r>
      <w:r w:rsidRPr="00DF4D1D">
        <w:rPr>
          <w:rFonts w:ascii="微软雅黑" w:eastAsia="微软雅黑" w:hAnsi="微软雅黑" w:cs="微软雅黑" w:hint="eastAsia"/>
          <w:sz w:val="22"/>
          <w:szCs w:val="22"/>
        </w:rPr>
        <w:t>链没有</w:t>
      </w:r>
      <w:r w:rsidRPr="00DF4D1D">
        <w:rPr>
          <w:rFonts w:ascii="微软雅黑" w:eastAsia="微软雅黑" w:hAnsi="微软雅黑" w:cs="微软雅黑" w:hint="eastAsia"/>
          <w:sz w:val="22"/>
          <w:szCs w:val="22"/>
        </w:rPr>
        <w:t>能力供应起这个未来十分庞大的市场，那么他们就有机会接手这一个十分庞大的市场。</w:t>
      </w:r>
    </w:p>
    <w:p w:rsidR="00EA55F0" w:rsidRPr="00DF4D1D" w:rsidP="005F768A" w14:paraId="6F22B13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而想要获得相应的市场，那么就需要知道到底是哪个产品线的产品出现了供应能力不足的情况。</w:t>
      </w:r>
    </w:p>
    <w:p w:rsidR="00EA55F0" w:rsidRPr="00DF4D1D" w:rsidP="005F768A" w14:paraId="20F5B4B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不过有一点</w:t>
      </w:r>
      <w:r w:rsidRPr="00DF4D1D">
        <w:rPr>
          <w:rFonts w:ascii="微软雅黑" w:eastAsia="微软雅黑" w:hAnsi="微软雅黑" w:cs="微软雅黑" w:hint="eastAsia"/>
          <w:sz w:val="22"/>
          <w:szCs w:val="22"/>
        </w:rPr>
        <w:t>其他友</w:t>
      </w:r>
      <w:r w:rsidRPr="00DF4D1D">
        <w:rPr>
          <w:rFonts w:ascii="微软雅黑" w:eastAsia="微软雅黑" w:hAnsi="微软雅黑" w:cs="微软雅黑" w:hint="eastAsia"/>
          <w:sz w:val="22"/>
          <w:szCs w:val="22"/>
        </w:rPr>
        <w:t>商都不敢供应的东西，那就是芯片。没有技术也造不出</w:t>
      </w:r>
      <w:r w:rsidRPr="00DF4D1D">
        <w:rPr>
          <w:rFonts w:ascii="微软雅黑" w:eastAsia="微软雅黑" w:hAnsi="微软雅黑" w:cs="微软雅黑" w:hint="eastAsia"/>
          <w:sz w:val="22"/>
          <w:szCs w:val="22"/>
        </w:rPr>
        <w:t>相应制程的</w:t>
      </w:r>
      <w:r w:rsidRPr="00DF4D1D">
        <w:rPr>
          <w:rFonts w:ascii="微软雅黑" w:eastAsia="微软雅黑" w:hAnsi="微软雅黑" w:cs="微软雅黑" w:hint="eastAsia"/>
          <w:sz w:val="22"/>
          <w:szCs w:val="22"/>
        </w:rPr>
        <w:t>碳基芯片，就算能够制造也不会花那么多钱去改进生产线，他们更加喜欢的是割韭菜，</w:t>
      </w:r>
      <w:r w:rsidRPr="00DF4D1D">
        <w:rPr>
          <w:rFonts w:ascii="微软雅黑" w:eastAsia="微软雅黑" w:hAnsi="微软雅黑" w:cs="微软雅黑" w:hint="eastAsia"/>
          <w:sz w:val="22"/>
          <w:szCs w:val="22"/>
        </w:rPr>
        <w:t>以最少的代价获得最多的利益。</w:t>
      </w:r>
    </w:p>
    <w:p w:rsidR="00EA55F0" w:rsidRPr="00DF4D1D" w:rsidP="005F768A" w14:paraId="0D21D42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棒子国</w:t>
      </w:r>
      <w:r w:rsidRPr="00DF4D1D">
        <w:rPr>
          <w:rFonts w:ascii="微软雅黑" w:eastAsia="微软雅黑" w:hAnsi="微软雅黑" w:cs="微软雅黑" w:hint="eastAsia"/>
          <w:sz w:val="22"/>
          <w:szCs w:val="22"/>
        </w:rPr>
        <w:t>的某商业大厦中——</w:t>
      </w:r>
    </w:p>
    <w:p w:rsidR="00EA55F0" w:rsidRPr="00DF4D1D" w:rsidP="005F768A" w14:paraId="65D58F1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“膥先生，你觉得这次华为的供应链是哪个的产能不足呢？”</w:t>
      </w:r>
    </w:p>
    <w:p w:rsidR="00EA55F0" w:rsidRPr="00DF4D1D" w:rsidP="005F768A" w14:paraId="4CDEA5B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“瀦先生，您作为总裁看待市场的目光相信比我要准确许多。”</w:t>
      </w:r>
    </w:p>
    <w:p w:rsidR="00EA55F0" w:rsidRPr="00DF4D1D" w:rsidP="005F768A" w14:paraId="14893BB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w:t>
      </w:r>
      <w:r w:rsidRPr="00DF4D1D">
        <w:rPr>
          <w:rFonts w:ascii="微软雅黑" w:eastAsia="微软雅黑" w:hAnsi="微软雅黑" w:cs="微软雅黑" w:hint="eastAsia"/>
          <w:sz w:val="22"/>
          <w:szCs w:val="22"/>
        </w:rPr>
        <w:t>诶</w:t>
      </w:r>
      <w:r w:rsidRPr="00DF4D1D">
        <w:rPr>
          <w:rFonts w:ascii="微软雅黑" w:eastAsia="微软雅黑" w:hAnsi="微软雅黑" w:cs="微软雅黑" w:hint="eastAsia"/>
          <w:sz w:val="22"/>
          <w:szCs w:val="22"/>
        </w:rPr>
        <w:t>，膥先生谦虚了，您也是一位用自身的实力坐上这个位置的副总，怎么可能没有这点市场判断能力呢？”</w:t>
      </w:r>
    </w:p>
    <w:p w:rsidR="00EA55F0" w:rsidRPr="00DF4D1D" w:rsidP="005F768A" w14:paraId="6FC3F50D"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“那，瀦先生就别怪我失言了。我认为华为在这次的机型中最有可能受到供应链缺口影响的——是屏幕，4K的手机显示屏不是不可能，而是代价有些高了，而且刷新率还上到了9</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hz的刷新率，这种规格的屏幕我们做得到，但是产量并不大。至于京东方的屏幕，他们能够生产出4K</w:t>
      </w:r>
      <w:r w:rsidRPr="00DF4D1D">
        <w:rPr>
          <w:rFonts w:ascii="微软雅黑" w:eastAsia="微软雅黑" w:hAnsi="微软雅黑" w:cs="微软雅黑"/>
          <w:sz w:val="22"/>
          <w:szCs w:val="22"/>
        </w:rPr>
        <w:t xml:space="preserve"> 90</w:t>
      </w:r>
      <w:r w:rsidRPr="00DF4D1D">
        <w:rPr>
          <w:rFonts w:ascii="微软雅黑" w:eastAsia="微软雅黑" w:hAnsi="微软雅黑" w:cs="微软雅黑" w:hint="eastAsia"/>
          <w:sz w:val="22"/>
          <w:szCs w:val="22"/>
        </w:rPr>
        <w:t>hz的屏幕已经是出乎了我们的预料了，但是他们的产能我要抱一个十分保守的态度，他们的月产量可能不足2</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万片。</w:t>
      </w:r>
    </w:p>
    <w:p w:rsidR="00EA55F0" w:rsidRPr="00DF4D1D" w:rsidP="005F768A" w14:paraId="4B9CE85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所以这是我们的一个机会，只要抓住这个机会成为华为大的屏幕供应商可见未来的利润绝对是一笔不可小觑的数字。”</w:t>
      </w:r>
    </w:p>
    <w:p w:rsidR="00EA55F0" w:rsidRPr="00DF4D1D" w:rsidP="005F768A" w14:paraId="5D8910D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“说得很不错，膥先生，但是你忽略了一点那就是内存。你觉得他们的内存的供货商是谁呢？”</w:t>
      </w:r>
    </w:p>
    <w:p w:rsidR="00EA55F0" w:rsidRPr="00DF4D1D" w:rsidP="005F768A" w14:paraId="6E56EDE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“应该是长</w:t>
      </w:r>
      <w:r w:rsidRPr="00DF4D1D">
        <w:rPr>
          <w:rFonts w:ascii="微软雅黑" w:eastAsia="微软雅黑" w:hAnsi="微软雅黑" w:cs="微软雅黑" w:hint="eastAsia"/>
          <w:sz w:val="22"/>
          <w:szCs w:val="22"/>
        </w:rPr>
        <w:t>鑫</w:t>
      </w:r>
      <w:r w:rsidRPr="00DF4D1D">
        <w:rPr>
          <w:rFonts w:ascii="微软雅黑" w:eastAsia="微软雅黑" w:hAnsi="微软雅黑" w:cs="微软雅黑" w:hint="eastAsia"/>
          <w:sz w:val="22"/>
          <w:szCs w:val="22"/>
        </w:rPr>
        <w:t>存储吧，他们是华国唯一一家可以生产出DDR</w:t>
      </w:r>
      <w:r w:rsidRPr="00DF4D1D">
        <w:rPr>
          <w:rFonts w:ascii="微软雅黑" w:eastAsia="微软雅黑" w:hAnsi="微软雅黑" w:cs="微软雅黑"/>
          <w:sz w:val="22"/>
          <w:szCs w:val="22"/>
        </w:rPr>
        <w:t>4</w:t>
      </w:r>
      <w:r w:rsidRPr="00DF4D1D">
        <w:rPr>
          <w:rFonts w:ascii="微软雅黑" w:eastAsia="微软雅黑" w:hAnsi="微软雅黑" w:cs="微软雅黑" w:hint="eastAsia"/>
          <w:sz w:val="22"/>
          <w:szCs w:val="22"/>
        </w:rPr>
        <w:t>内存的厂家，据悉这次的华为采用的是笔记本所使用的DDR</w:t>
      </w:r>
      <w:r w:rsidRPr="00DF4D1D">
        <w:rPr>
          <w:rFonts w:ascii="微软雅黑" w:eastAsia="微软雅黑" w:hAnsi="微软雅黑" w:cs="微软雅黑"/>
          <w:sz w:val="22"/>
          <w:szCs w:val="22"/>
        </w:rPr>
        <w:t>4 2666</w:t>
      </w:r>
      <w:r w:rsidRPr="00DF4D1D">
        <w:rPr>
          <w:rFonts w:ascii="微软雅黑" w:eastAsia="微软雅黑" w:hAnsi="微软雅黑" w:cs="微软雅黑" w:hint="eastAsia"/>
          <w:sz w:val="22"/>
          <w:szCs w:val="22"/>
        </w:rPr>
        <w:t>内存。真不知道他们是如何塞下那么多的内存颗粒的。”</w:t>
      </w:r>
    </w:p>
    <w:p w:rsidR="00EA55F0" w:rsidRPr="00DF4D1D" w:rsidP="005F768A" w14:paraId="17F197C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“或许他们并不是由长</w:t>
      </w:r>
      <w:r w:rsidRPr="00DF4D1D">
        <w:rPr>
          <w:rFonts w:ascii="微软雅黑" w:eastAsia="微软雅黑" w:hAnsi="微软雅黑" w:cs="微软雅黑" w:hint="eastAsia"/>
          <w:sz w:val="22"/>
          <w:szCs w:val="22"/>
        </w:rPr>
        <w:t>鑫</w:t>
      </w:r>
      <w:r w:rsidRPr="00DF4D1D">
        <w:rPr>
          <w:rFonts w:ascii="微软雅黑" w:eastAsia="微软雅黑" w:hAnsi="微软雅黑" w:cs="微软雅黑" w:hint="eastAsia"/>
          <w:sz w:val="22"/>
          <w:szCs w:val="22"/>
        </w:rPr>
        <w:t>制造的，而是由长</w:t>
      </w:r>
      <w:r w:rsidRPr="00DF4D1D">
        <w:rPr>
          <w:rFonts w:ascii="微软雅黑" w:eastAsia="微软雅黑" w:hAnsi="微软雅黑" w:cs="微软雅黑" w:hint="eastAsia"/>
          <w:sz w:val="22"/>
          <w:szCs w:val="22"/>
        </w:rPr>
        <w:t>鑫</w:t>
      </w:r>
      <w:r w:rsidRPr="00DF4D1D">
        <w:rPr>
          <w:rFonts w:ascii="微软雅黑" w:eastAsia="微软雅黑" w:hAnsi="微软雅黑" w:cs="微软雅黑" w:hint="eastAsia"/>
          <w:sz w:val="22"/>
          <w:szCs w:val="22"/>
        </w:rPr>
        <w:t>设计的。你觉得现在的技术能够将这么大的颗粒塞进一部小小的手机里面吗？”</w:t>
      </w:r>
    </w:p>
    <w:p w:rsidR="00EA55F0" w:rsidRPr="00DF4D1D" w:rsidP="005F768A" w14:paraId="2A59681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“瀦先生您的意思是，玲瑶科创负责的制造？”</w:t>
      </w:r>
    </w:p>
    <w:p w:rsidR="00EA55F0" w:rsidRPr="00DF4D1D" w:rsidP="005F768A" w14:paraId="42FA30CA"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“十有八九了，只是不知道其中有了些什么猫腻，2</w:t>
      </w:r>
      <w:r w:rsidRPr="00DF4D1D">
        <w:rPr>
          <w:rFonts w:ascii="微软雅黑" w:eastAsia="微软雅黑" w:hAnsi="微软雅黑" w:cs="微软雅黑"/>
          <w:sz w:val="22"/>
          <w:szCs w:val="22"/>
        </w:rPr>
        <w:t>8</w:t>
      </w:r>
      <w:r w:rsidRPr="00DF4D1D">
        <w:rPr>
          <w:rFonts w:ascii="微软雅黑" w:eastAsia="微软雅黑" w:hAnsi="微软雅黑" w:cs="微软雅黑" w:hint="eastAsia"/>
          <w:sz w:val="22"/>
          <w:szCs w:val="22"/>
        </w:rPr>
        <w:t>nm的工艺从理论上来说是不可</w:t>
      </w:r>
      <w:r w:rsidRPr="00DF4D1D">
        <w:rPr>
          <w:rFonts w:ascii="微软雅黑" w:eastAsia="微软雅黑" w:hAnsi="微软雅黑" w:cs="微软雅黑" w:hint="eastAsia"/>
          <w:sz w:val="22"/>
          <w:szCs w:val="22"/>
        </w:rPr>
        <w:t>能拥有那么高的存储密度的，但是考虑到内存所使用的工艺不能喝CPU所使用的相提并论，他们的内存制程很有可能已经达到了5nm的程度了。只不过因为设计并不是很完善，所以频率还不是很高。而且玲瑶科创还要负责其他芯片的产出，相信他们的产量也不是很高。”</w:t>
      </w:r>
    </w:p>
    <w:p w:rsidR="00EA55F0" w:rsidRPr="00DF4D1D" w:rsidP="005F768A" w14:paraId="132E7C5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“我明白了，这个口子可以由我们来填补，如果我们够快的话很有可能拿到这份份额的独家供应商。</w:t>
      </w:r>
    </w:p>
    <w:p w:rsidR="00EA55F0" w:rsidRPr="00DF4D1D" w:rsidP="005F768A" w14:paraId="7964EFF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我这就去准备合作相关的事宜。”</w:t>
      </w:r>
    </w:p>
    <w:p w:rsidR="00EA55F0" w:rsidRPr="00DF4D1D" w:rsidP="005F768A" w14:paraId="3056D92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“嗯，我需要效率，如果慢了的话玲瑶科创很有可能将产业线调整过来。”</w:t>
      </w:r>
    </w:p>
    <w:p w:rsidR="00EA55F0" w:rsidRPr="00DF4D1D" w:rsidP="005F768A" w14:paraId="0ED69CB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而其他的厂商也是差距不大，虽然只有三星的跨度最大，但是其所带来的竞争力并不是很大，什么都会都精通一些，和只会一样，但是十分精通的区别在谈判的时候就会出现很大的不同。</w:t>
      </w:r>
    </w:p>
    <w:p w:rsidR="00EA55F0" w:rsidRPr="00DF4D1D" w:rsidP="005F768A" w14:paraId="5A460A1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虽然有些厂商的总裁稍微知道一点有关于玲</w:t>
      </w:r>
      <w:r w:rsidRPr="00DF4D1D">
        <w:rPr>
          <w:rFonts w:ascii="微软雅黑" w:eastAsia="微软雅黑" w:hAnsi="微软雅黑" w:cs="微软雅黑" w:hint="eastAsia"/>
          <w:sz w:val="22"/>
          <w:szCs w:val="22"/>
        </w:rPr>
        <w:t>瑶科创老板</w:t>
      </w:r>
      <w:r w:rsidRPr="00DF4D1D">
        <w:rPr>
          <w:rFonts w:ascii="微软雅黑" w:eastAsia="微软雅黑" w:hAnsi="微软雅黑" w:cs="微软雅黑" w:hint="eastAsia"/>
          <w:sz w:val="22"/>
          <w:szCs w:val="22"/>
        </w:rPr>
        <w:t>的事情，但是知道的人始终在少数，知道的人都知道不在其涉及的领域下黑手，而不知道的就不好说了。</w:t>
      </w:r>
    </w:p>
    <w:p w:rsidR="00EA55F0" w:rsidRPr="00DF4D1D" w:rsidP="005F768A" w14:paraId="4BFEF63E"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下黑手不一定会被威胁到人生安全，但是不威胁人生安全却可以在商业上</w:t>
      </w:r>
      <w:r w:rsidRPr="00DF4D1D">
        <w:rPr>
          <w:rFonts w:ascii="微软雅黑" w:eastAsia="微软雅黑" w:hAnsi="微软雅黑" w:cs="微软雅黑" w:hint="eastAsia"/>
          <w:sz w:val="22"/>
          <w:szCs w:val="22"/>
        </w:rPr>
        <w:t>做到降维打击</w:t>
      </w:r>
      <w:r w:rsidRPr="00DF4D1D">
        <w:rPr>
          <w:rFonts w:ascii="微软雅黑" w:eastAsia="微软雅黑" w:hAnsi="微软雅黑" w:cs="微软雅黑" w:hint="eastAsia"/>
          <w:sz w:val="22"/>
          <w:szCs w:val="22"/>
        </w:rPr>
        <w:t>，知道这其中的事实的人都是在被教育过</w:t>
      </w:r>
      <w:r w:rsidRPr="00DF4D1D">
        <w:rPr>
          <w:rFonts w:ascii="微软雅黑" w:eastAsia="微软雅黑" w:hAnsi="微软雅黑" w:cs="微软雅黑" w:hint="eastAsia"/>
          <w:sz w:val="22"/>
          <w:szCs w:val="22"/>
        </w:rPr>
        <w:t>一</w:t>
      </w:r>
      <w:r w:rsidRPr="00DF4D1D">
        <w:rPr>
          <w:rFonts w:ascii="微软雅黑" w:eastAsia="微软雅黑" w:hAnsi="微软雅黑" w:cs="微软雅黑" w:hint="eastAsia"/>
          <w:sz w:val="22"/>
          <w:szCs w:val="22"/>
        </w:rPr>
        <w:t>次之后都不敢再越雷池一步了。</w:t>
      </w:r>
    </w:p>
    <w:p w:rsidR="00EA55F0" w:rsidRPr="00DF4D1D" w:rsidP="005F768A" w14:paraId="0F397E18"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既然想要获得这些利益，那么就需要行动，或许出发的时间不同，但是大家的目的都差不多能够察觉到的时间差距也不会有太大的差距。</w:t>
      </w:r>
    </w:p>
    <w:p w:rsidR="00EA55F0" w:rsidRPr="00DF4D1D" w:rsidP="005F768A" w14:paraId="2BA722D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各个为了自己利益的资本家们就这样踏上了为自己争取利益的道路之上。</w:t>
      </w:r>
    </w:p>
    <w:p w:rsidR="00EA55F0" w:rsidRPr="00DF4D1D" w:rsidP="005F768A" w14:paraId="45EFFD2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而此时的孙源玲依然在带领着研究员们研究者AR眼镜，至于进度如何肯定是能过制造出来了，只不过效果并不是很好。</w:t>
      </w:r>
    </w:p>
    <w:p w:rsidR="00EA55F0" w:rsidRPr="00DF4D1D" w:rsidP="005F768A" w14:paraId="22CE93D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而时间慢慢的过去了一个周，孙源玲能够直接达到较好的效果，但是她要带领着研究员们一起进步；而京东方为了满足华为方面巨大的屏幕需求量，也是在积极的</w:t>
      </w:r>
      <w:r w:rsidRPr="00DF4D1D">
        <w:rPr>
          <w:rFonts w:ascii="微软雅黑" w:eastAsia="微软雅黑" w:hAnsi="微软雅黑" w:cs="微软雅黑" w:hint="eastAsia"/>
          <w:sz w:val="22"/>
          <w:szCs w:val="22"/>
        </w:rPr>
        <w:t>更改着</w:t>
      </w:r>
      <w:r w:rsidRPr="00DF4D1D">
        <w:rPr>
          <w:rFonts w:ascii="微软雅黑" w:eastAsia="微软雅黑" w:hAnsi="微软雅黑" w:cs="微软雅黑" w:hint="eastAsia"/>
          <w:sz w:val="22"/>
          <w:szCs w:val="22"/>
        </w:rPr>
        <w:t>自己的生产线，就算在以后华为用不到相应的生产线了也会有其他的厂商下单的，华为在这时是作为一个时代的引领者。</w:t>
      </w:r>
    </w:p>
    <w:p w:rsidR="00EA55F0" w:rsidRPr="00DF4D1D" w:rsidP="005F768A" w14:paraId="6A0B339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而做好了准备的三星因为距离大陆最近，所以来到华为的速度也是相当的迅速。自己沉不住气，主动去找了华为请求和做那么急需要付出一些因为着急而要付出的代价。</w:t>
      </w:r>
    </w:p>
    <w:p w:rsidR="00EA55F0" w:rsidRPr="00DF4D1D" w:rsidP="005F768A" w14:paraId="4AC70B6F"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“任总，外面有一个名为膥的人自称是三星的副总裁，想要和你谈谈合作的事宜。”</w:t>
      </w:r>
    </w:p>
    <w:p w:rsidR="00EA55F0" w:rsidRPr="00DF4D1D" w:rsidP="005F768A" w14:paraId="510E8A8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“哦~我正说找不到屏幕的供应方，京东方的产能暂时还不能满足我们的要求。既然我们需要更多的高质量屏幕，送上门来的便宜不捡白不捡，快请他们进来吧。”</w:t>
      </w:r>
    </w:p>
    <w:p w:rsidR="00EA55F0" w:rsidRPr="00DF4D1D" w:rsidP="005F768A" w14:paraId="35E5116B"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“好的。”</w:t>
      </w:r>
    </w:p>
    <w:p w:rsidR="00EA55F0" w:rsidRPr="00DF4D1D" w:rsidP="005F768A" w14:paraId="2FDA0E70"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坐在办公室椅子上的任总看着走出办公室的秘书，完全不理解为什么三星方面会这样做，他们拥有着先进的技术和大量的产能，应该是华为方面找他们，以提高产量才是正常的，而其他的也是完全没有察觉到自身行为的异常，就算可能会失去亚洲这个巨大的市场，也不应该这么快就向着华为方面低头才是。</w:t>
      </w:r>
    </w:p>
    <w:p w:rsidR="00EA55F0" w:rsidRPr="00DF4D1D" w:rsidP="005F768A" w14:paraId="5B68ACFC"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在秘书的指引下，双方都一同来到了会议室。</w:t>
      </w:r>
    </w:p>
    <w:p w:rsidR="00EA55F0" w:rsidRPr="00DF4D1D" w:rsidP="005F768A" w14:paraId="59C138A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“膥先生远道而来，有失远迎是我疏忽了，不知道贵方前来有什么目的了？”</w:t>
      </w:r>
    </w:p>
    <w:p w:rsidR="00EA55F0" w:rsidRPr="00DF4D1D" w:rsidP="005F768A" w14:paraId="64A666B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吩咐秘书上好茶水后任总对膥方面说到。</w:t>
      </w:r>
    </w:p>
    <w:p w:rsidR="00EA55F0" w:rsidRPr="00DF4D1D" w:rsidP="005F768A" w14:paraId="5EBF0F0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“是这样的，我们看到贵方的官网上挂着已经已售罄的标签所以想来了解一下，看看有没有合作的机会。”</w:t>
      </w:r>
    </w:p>
    <w:p w:rsidR="00EA55F0" w:rsidRPr="00DF4D1D" w:rsidP="005F768A" w14:paraId="62AFB71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“的确，我们的供应链的有部分供应方因为产能暂时没办法达到我们的要求，所以只好暂时停止售卖以争取时间改造生产线。”</w:t>
      </w:r>
    </w:p>
    <w:p w:rsidR="00EA55F0" w:rsidRPr="00DF4D1D" w:rsidP="005F768A" w14:paraId="0A0FAE66"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“不知道我的猜测有没有错，我认为贵方的屏幕很有可能出现了断供的情况。”</w:t>
      </w:r>
    </w:p>
    <w:p w:rsidR="00EA55F0" w:rsidRPr="00DF4D1D" w:rsidP="005F768A" w14:paraId="16A225A5"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任总眉头微微一皱，感觉事情有些不太对劲，这太过于直接。</w:t>
      </w:r>
    </w:p>
    <w:p w:rsidR="00EA55F0" w:rsidRPr="00DF4D1D" w:rsidP="005F768A" w14:paraId="658AF352"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“的确是这样，因为京东方面的屏幕产量不能够满足我们的销量，所以……”</w:t>
      </w:r>
    </w:p>
    <w:p w:rsidR="00EA55F0" w:rsidRPr="00DF4D1D" w:rsidP="005F768A" w14:paraId="1EA57C77"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“那贵方有没有考虑我们屏幕的想法呢？屏幕素质绝对不输于京东方的屏幕，同样也是支持4K分辨率，9</w:t>
      </w:r>
      <w:r w:rsidRPr="00DF4D1D">
        <w:rPr>
          <w:rFonts w:ascii="微软雅黑" w:eastAsia="微软雅黑" w:hAnsi="微软雅黑" w:cs="微软雅黑"/>
          <w:sz w:val="22"/>
          <w:szCs w:val="22"/>
        </w:rPr>
        <w:t>0</w:t>
      </w:r>
      <w:r w:rsidRPr="00DF4D1D">
        <w:rPr>
          <w:rFonts w:ascii="微软雅黑" w:eastAsia="微软雅黑" w:hAnsi="微软雅黑" w:cs="微软雅黑" w:hint="eastAsia"/>
          <w:sz w:val="22"/>
          <w:szCs w:val="22"/>
        </w:rPr>
        <w:t>hz刷新率。”</w:t>
      </w:r>
    </w:p>
    <w:p w:rsidR="00EA55F0" w:rsidRPr="00DF4D1D" w:rsidP="005F768A" w14:paraId="4DA4956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在任总正在思考的要不要将一部分的订单交给三星方面时，秘书在他的耳边说了几句话。</w:t>
      </w:r>
    </w:p>
    <w:p w:rsidR="00EA55F0" w:rsidRPr="00DF4D1D" w:rsidP="005F768A" w14:paraId="3E039443"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“哦，膥先生请先等一下，我们又有新的客人来了。”</w:t>
      </w:r>
    </w:p>
    <w:p w:rsidR="00EA55F0" w:rsidRPr="00DF4D1D" w:rsidP="005F768A" w14:paraId="2A5BA901" w14:textId="77777777">
      <w:pPr>
        <w:rPr>
          <w:rFonts w:ascii="微软雅黑" w:eastAsia="微软雅黑" w:hAnsi="微软雅黑" w:cs="微软雅黑"/>
          <w:sz w:val="22"/>
          <w:szCs w:val="22"/>
        </w:rPr>
      </w:pPr>
      <w:r w:rsidRPr="00DF4D1D">
        <w:rPr>
          <w:rFonts w:ascii="微软雅黑" w:eastAsia="微软雅黑" w:hAnsi="微软雅黑" w:cs="微软雅黑" w:hint="eastAsia"/>
          <w:sz w:val="22"/>
          <w:szCs w:val="22"/>
        </w:rPr>
        <w:t>而大门前赫然站着镁光方面的人。</w:t>
      </w:r>
    </w:p>
    <w:p w:rsidR="00EA55F0" w:rsidRPr="00DF4D1D" w:rsidP="005F768A" w14:paraId="196F5CF6" w14:textId="77777777">
      <w:pPr>
        <w:rPr>
          <w:rFonts w:ascii="微软雅黑" w:eastAsia="微软雅黑" w:hAnsi="微软雅黑" w:cs="微软雅黑"/>
          <w:sz w:val="22"/>
          <w:szCs w:val="22"/>
        </w:rPr>
      </w:pPr>
    </w:p>
    <w:p w:rsidR="00EA55F0" w:rsidRPr="00DF4D1D" w:rsidP="005F768A" w14:paraId="604E1BC9" w14:textId="77777777">
      <w:pPr>
        <w:rPr>
          <w:rFonts w:ascii="微软雅黑" w:eastAsia="微软雅黑" w:hAnsi="微软雅黑" w:cs="微软雅黑"/>
          <w:sz w:val="22"/>
          <w:szCs w:val="22"/>
        </w:rPr>
      </w:pPr>
    </w:p>
    <w:sectPr>
      <w:footerReference w:type="default" r:id="rId6"/>
      <w:pgSz w:w="11906" w:h="16838"/>
      <w:pgMar w:top="1440" w:right="1800" w:bottom="1440" w:left="1800" w:header="851" w:footer="992" w:gutter="0"/>
      <w:pgNumType w:chapStyle="1"/>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5A0806" w14:paraId="4634BC06" w14:textId="43B05ED0">
    <w:pPr>
      <w:tabs>
        <w:tab w:val="center" w:pos="4550"/>
        <w:tab w:val="left" w:pos="5818"/>
      </w:tabs>
      <w:ind w:right="260"/>
      <w:jc w:val="right"/>
      <w:rPr>
        <w:color w:val="0F243E"/>
        <w:sz w:val="24"/>
      </w:rPr>
    </w:pPr>
    <w:r>
      <w:rPr>
        <w:color w:val="548DD4"/>
        <w:sz w:val="24"/>
        <w:lang w:val="zh-CN"/>
      </w:rPr>
      <w:t xml:space="preserve"> </w:t>
    </w:r>
    <w:r>
      <w:rPr>
        <w:color w:val="17365D"/>
        <w:sz w:val="24"/>
      </w:rPr>
      <w:fldChar w:fldCharType="begin"/>
    </w:r>
    <w:r>
      <w:rPr>
        <w:color w:val="17365D"/>
        <w:sz w:val="24"/>
      </w:rPr>
      <w:instrText>PAGE   \* MERGEFORMAT</w:instrText>
    </w:r>
    <w:r>
      <w:rPr>
        <w:color w:val="17365D"/>
        <w:sz w:val="24"/>
      </w:rPr>
      <w:fldChar w:fldCharType="separate"/>
    </w:r>
    <w:r w:rsidRPr="00581C11">
      <w:rPr>
        <w:noProof/>
        <w:color w:val="17365D"/>
        <w:sz w:val="24"/>
        <w:lang w:val="zh-CN"/>
      </w:rPr>
      <w:t>651</w:t>
    </w:r>
    <w:r>
      <w:rPr>
        <w:color w:val="17365D"/>
        <w:sz w:val="24"/>
      </w:rPr>
      <w:fldChar w:fldCharType="end"/>
    </w:r>
    <w:r>
      <w:rPr>
        <w:color w:val="17365D"/>
        <w:sz w:val="24"/>
        <w:lang w:val="zh-CN"/>
      </w:rPr>
      <w:t xml:space="preserve"> | </w:t>
    </w:r>
    <w:r>
      <w:rPr>
        <w:color w:val="17365D"/>
        <w:sz w:val="24"/>
      </w:rPr>
      <w:fldChar w:fldCharType="begin"/>
    </w:r>
    <w:r>
      <w:rPr>
        <w:color w:val="17365D"/>
        <w:sz w:val="24"/>
      </w:rPr>
      <w:instrText>NUMPAGES  \* Arabic  \* MERGEFORMAT</w:instrText>
    </w:r>
    <w:r>
      <w:rPr>
        <w:color w:val="17365D"/>
        <w:sz w:val="24"/>
      </w:rPr>
      <w:fldChar w:fldCharType="separate"/>
    </w:r>
    <w:r w:rsidRPr="00581C11">
      <w:rPr>
        <w:noProof/>
        <w:color w:val="17365D"/>
        <w:sz w:val="24"/>
        <w:lang w:val="zh-CN"/>
      </w:rPr>
      <w:t>651</w:t>
    </w:r>
    <w:r>
      <w:rPr>
        <w:color w:val="17365D"/>
        <w:sz w:val="24"/>
      </w:rPr>
      <w:fldChar w:fldCharType="end"/>
    </w:r>
  </w:p>
  <w:p w:rsidR="005A0806" w14:paraId="701DFC5B" w14:textId="7777777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singleLevel"/>
    <w:tmpl w:val="00000001"/>
    <w:lvl w:ilvl="0">
      <w:start w:val="2"/>
      <w:numFmt w:val="chineseCounting"/>
      <w:suff w:val="nothing"/>
      <w:lvlText w:val="第%1天，"/>
      <w:lvlJc w:val="left"/>
      <w:rPr>
        <w:rFonts w:hint="eastAsia"/>
      </w:rPr>
    </w:lvl>
  </w:abstractNum>
  <w:abstractNum w:abstractNumId="1">
    <w:nsid w:val="00000002"/>
    <w:multiLevelType w:val="multilevel"/>
    <w:tmpl w:val="00000002"/>
    <w:lvl w:ilvl="0">
      <w:start w:val="1"/>
      <w:numFmt w:val="japaneseCounting"/>
      <w:lvlText w:val="%1．"/>
      <w:lvlJc w:val="left"/>
      <w:pPr>
        <w:ind w:left="450" w:hanging="45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00000003"/>
    <w:multiLevelType w:val="multilevel"/>
    <w:tmpl w:val="0000000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33A460EB"/>
    <w:multiLevelType w:val="singleLevel"/>
    <w:tmpl w:val="33A460EB"/>
    <w:lvl w:ilvl="0">
      <w:start w:val="2"/>
      <w:numFmt w:val="chineseCounting"/>
      <w:suff w:val="space"/>
      <w:lvlText w:val="第%1章"/>
      <w:lvlJc w:val="left"/>
      <w:rPr>
        <w:rFonts w:hint="eastAsia"/>
      </w:rPr>
    </w:lvl>
  </w:abstractNum>
  <w:abstractNum w:abstractNumId="4">
    <w:nsid w:val="38C52948"/>
    <w:multiLevelType w:val="hybridMultilevel"/>
    <w:tmpl w:val="71C62BC4"/>
    <w:lvl w:ilvl="0">
      <w:start w:val="1"/>
      <w:numFmt w:val="japaneseCounting"/>
      <w:lvlText w:val="%1、"/>
      <w:lvlJc w:val="left"/>
      <w:pPr>
        <w:ind w:left="420" w:hanging="42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masterPages"/>
  <w:zoom w:percent="100"/>
  <w:bordersDoNotSurroundHeader/>
  <w:bordersDoNotSurroundFooter/>
  <w:proofState w:spelling="clean" w:grammar="clean"/>
  <w:documentProtection w:edit="readOnly" w:formatting="1"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444"/>
    <w:rsid w:val="000004C3"/>
    <w:rsid w:val="00001214"/>
    <w:rsid w:val="0000149D"/>
    <w:rsid w:val="00001ACF"/>
    <w:rsid w:val="000020C0"/>
    <w:rsid w:val="00002FE5"/>
    <w:rsid w:val="00003517"/>
    <w:rsid w:val="0000426E"/>
    <w:rsid w:val="00004386"/>
    <w:rsid w:val="00004442"/>
    <w:rsid w:val="00004963"/>
    <w:rsid w:val="00004A86"/>
    <w:rsid w:val="00004D2F"/>
    <w:rsid w:val="00004DF2"/>
    <w:rsid w:val="00005011"/>
    <w:rsid w:val="00005696"/>
    <w:rsid w:val="00006301"/>
    <w:rsid w:val="00006512"/>
    <w:rsid w:val="000069D2"/>
    <w:rsid w:val="000075F5"/>
    <w:rsid w:val="00007DC1"/>
    <w:rsid w:val="0001141A"/>
    <w:rsid w:val="00011C88"/>
    <w:rsid w:val="000123F1"/>
    <w:rsid w:val="00012764"/>
    <w:rsid w:val="0001336F"/>
    <w:rsid w:val="0001351E"/>
    <w:rsid w:val="00013C25"/>
    <w:rsid w:val="0001411D"/>
    <w:rsid w:val="000142FE"/>
    <w:rsid w:val="000148E1"/>
    <w:rsid w:val="00014942"/>
    <w:rsid w:val="00014EA5"/>
    <w:rsid w:val="00014ED4"/>
    <w:rsid w:val="0001507A"/>
    <w:rsid w:val="000157F9"/>
    <w:rsid w:val="00016102"/>
    <w:rsid w:val="0001620B"/>
    <w:rsid w:val="000168EF"/>
    <w:rsid w:val="00016AE9"/>
    <w:rsid w:val="000176C0"/>
    <w:rsid w:val="00017B25"/>
    <w:rsid w:val="00017CE1"/>
    <w:rsid w:val="00017D0E"/>
    <w:rsid w:val="0002023A"/>
    <w:rsid w:val="00020433"/>
    <w:rsid w:val="0002055A"/>
    <w:rsid w:val="00020A0C"/>
    <w:rsid w:val="00020F96"/>
    <w:rsid w:val="000213EE"/>
    <w:rsid w:val="00021F6F"/>
    <w:rsid w:val="000225AA"/>
    <w:rsid w:val="00022901"/>
    <w:rsid w:val="000231EA"/>
    <w:rsid w:val="00023231"/>
    <w:rsid w:val="00023DC8"/>
    <w:rsid w:val="00023DD8"/>
    <w:rsid w:val="00023F74"/>
    <w:rsid w:val="00024047"/>
    <w:rsid w:val="00024263"/>
    <w:rsid w:val="00024330"/>
    <w:rsid w:val="000245D6"/>
    <w:rsid w:val="00025790"/>
    <w:rsid w:val="00025ED4"/>
    <w:rsid w:val="00025F8E"/>
    <w:rsid w:val="00026DA5"/>
    <w:rsid w:val="00026DFD"/>
    <w:rsid w:val="00026FBE"/>
    <w:rsid w:val="00027403"/>
    <w:rsid w:val="00030606"/>
    <w:rsid w:val="00031086"/>
    <w:rsid w:val="0003120D"/>
    <w:rsid w:val="00031429"/>
    <w:rsid w:val="00031AC9"/>
    <w:rsid w:val="00032872"/>
    <w:rsid w:val="00033671"/>
    <w:rsid w:val="000341B4"/>
    <w:rsid w:val="000343D4"/>
    <w:rsid w:val="0003538C"/>
    <w:rsid w:val="00035A5E"/>
    <w:rsid w:val="000360F2"/>
    <w:rsid w:val="000367DB"/>
    <w:rsid w:val="00036D8C"/>
    <w:rsid w:val="000370ED"/>
    <w:rsid w:val="000400E0"/>
    <w:rsid w:val="0004072E"/>
    <w:rsid w:val="00040A07"/>
    <w:rsid w:val="00040C37"/>
    <w:rsid w:val="0004174C"/>
    <w:rsid w:val="00041E43"/>
    <w:rsid w:val="0004367D"/>
    <w:rsid w:val="00043C3B"/>
    <w:rsid w:val="00043DBC"/>
    <w:rsid w:val="00045F23"/>
    <w:rsid w:val="0004621E"/>
    <w:rsid w:val="00046797"/>
    <w:rsid w:val="000469FA"/>
    <w:rsid w:val="00047C7B"/>
    <w:rsid w:val="00047DA6"/>
    <w:rsid w:val="000505FC"/>
    <w:rsid w:val="00050C9F"/>
    <w:rsid w:val="00050F23"/>
    <w:rsid w:val="000512D3"/>
    <w:rsid w:val="00051390"/>
    <w:rsid w:val="0005196F"/>
    <w:rsid w:val="000519E9"/>
    <w:rsid w:val="00051EAD"/>
    <w:rsid w:val="0005227F"/>
    <w:rsid w:val="0005237A"/>
    <w:rsid w:val="00053052"/>
    <w:rsid w:val="0005343F"/>
    <w:rsid w:val="00053524"/>
    <w:rsid w:val="00053BDB"/>
    <w:rsid w:val="00053CB2"/>
    <w:rsid w:val="00053CEE"/>
    <w:rsid w:val="0005402A"/>
    <w:rsid w:val="00054F91"/>
    <w:rsid w:val="00055F57"/>
    <w:rsid w:val="00056886"/>
    <w:rsid w:val="000569F9"/>
    <w:rsid w:val="00057353"/>
    <w:rsid w:val="00057433"/>
    <w:rsid w:val="0005761A"/>
    <w:rsid w:val="00057850"/>
    <w:rsid w:val="000607DB"/>
    <w:rsid w:val="00060968"/>
    <w:rsid w:val="00060F3F"/>
    <w:rsid w:val="00060FA4"/>
    <w:rsid w:val="00061664"/>
    <w:rsid w:val="00061C9D"/>
    <w:rsid w:val="00061E89"/>
    <w:rsid w:val="00062057"/>
    <w:rsid w:val="0006237C"/>
    <w:rsid w:val="0006244B"/>
    <w:rsid w:val="00062760"/>
    <w:rsid w:val="000628F3"/>
    <w:rsid w:val="00062EA9"/>
    <w:rsid w:val="00063048"/>
    <w:rsid w:val="000630BD"/>
    <w:rsid w:val="00063161"/>
    <w:rsid w:val="00063D6F"/>
    <w:rsid w:val="00064065"/>
    <w:rsid w:val="00064D52"/>
    <w:rsid w:val="00064F53"/>
    <w:rsid w:val="000651B6"/>
    <w:rsid w:val="00065373"/>
    <w:rsid w:val="000654D6"/>
    <w:rsid w:val="00065DCB"/>
    <w:rsid w:val="00065E6D"/>
    <w:rsid w:val="0006616C"/>
    <w:rsid w:val="00067455"/>
    <w:rsid w:val="0006753F"/>
    <w:rsid w:val="00067A17"/>
    <w:rsid w:val="00072009"/>
    <w:rsid w:val="000721D8"/>
    <w:rsid w:val="000736ED"/>
    <w:rsid w:val="00073901"/>
    <w:rsid w:val="000739E9"/>
    <w:rsid w:val="000739FE"/>
    <w:rsid w:val="00074130"/>
    <w:rsid w:val="0007499E"/>
    <w:rsid w:val="00074BA5"/>
    <w:rsid w:val="00075A08"/>
    <w:rsid w:val="00075F93"/>
    <w:rsid w:val="0007616E"/>
    <w:rsid w:val="00076523"/>
    <w:rsid w:val="00076DA8"/>
    <w:rsid w:val="00077645"/>
    <w:rsid w:val="00077DF9"/>
    <w:rsid w:val="000804C2"/>
    <w:rsid w:val="00080C90"/>
    <w:rsid w:val="00080D6E"/>
    <w:rsid w:val="00080EE8"/>
    <w:rsid w:val="00081278"/>
    <w:rsid w:val="00082BF3"/>
    <w:rsid w:val="00082CE6"/>
    <w:rsid w:val="00082D76"/>
    <w:rsid w:val="00082F80"/>
    <w:rsid w:val="00083A37"/>
    <w:rsid w:val="00084202"/>
    <w:rsid w:val="0008439F"/>
    <w:rsid w:val="00084F02"/>
    <w:rsid w:val="000850EC"/>
    <w:rsid w:val="00085965"/>
    <w:rsid w:val="00085CCB"/>
    <w:rsid w:val="000869A7"/>
    <w:rsid w:val="00086E4A"/>
    <w:rsid w:val="00087368"/>
    <w:rsid w:val="00090CC1"/>
    <w:rsid w:val="00090E7E"/>
    <w:rsid w:val="00091044"/>
    <w:rsid w:val="00091411"/>
    <w:rsid w:val="00091696"/>
    <w:rsid w:val="00092003"/>
    <w:rsid w:val="000920D5"/>
    <w:rsid w:val="000922FC"/>
    <w:rsid w:val="0009298B"/>
    <w:rsid w:val="000935DA"/>
    <w:rsid w:val="00093792"/>
    <w:rsid w:val="00093793"/>
    <w:rsid w:val="000937A9"/>
    <w:rsid w:val="00093C0A"/>
    <w:rsid w:val="0009465F"/>
    <w:rsid w:val="00094A71"/>
    <w:rsid w:val="00095219"/>
    <w:rsid w:val="00095547"/>
    <w:rsid w:val="000958BA"/>
    <w:rsid w:val="00095DD5"/>
    <w:rsid w:val="0009682A"/>
    <w:rsid w:val="000969A8"/>
    <w:rsid w:val="000969D4"/>
    <w:rsid w:val="00096E2B"/>
    <w:rsid w:val="000973BD"/>
    <w:rsid w:val="0009770B"/>
    <w:rsid w:val="00097F06"/>
    <w:rsid w:val="000A0224"/>
    <w:rsid w:val="000A04C8"/>
    <w:rsid w:val="000A057E"/>
    <w:rsid w:val="000A06A2"/>
    <w:rsid w:val="000A0C19"/>
    <w:rsid w:val="000A0CA6"/>
    <w:rsid w:val="000A1247"/>
    <w:rsid w:val="000A162C"/>
    <w:rsid w:val="000A20DB"/>
    <w:rsid w:val="000A2231"/>
    <w:rsid w:val="000A23A5"/>
    <w:rsid w:val="000A2675"/>
    <w:rsid w:val="000A2932"/>
    <w:rsid w:val="000A2A65"/>
    <w:rsid w:val="000A302B"/>
    <w:rsid w:val="000A3374"/>
    <w:rsid w:val="000A33D7"/>
    <w:rsid w:val="000A3676"/>
    <w:rsid w:val="000A37AB"/>
    <w:rsid w:val="000A416B"/>
    <w:rsid w:val="000A48D7"/>
    <w:rsid w:val="000A4C50"/>
    <w:rsid w:val="000A518E"/>
    <w:rsid w:val="000A55E9"/>
    <w:rsid w:val="000A5FF5"/>
    <w:rsid w:val="000A6189"/>
    <w:rsid w:val="000A67AD"/>
    <w:rsid w:val="000A6AB5"/>
    <w:rsid w:val="000A6D6F"/>
    <w:rsid w:val="000A79B5"/>
    <w:rsid w:val="000A7F97"/>
    <w:rsid w:val="000B0031"/>
    <w:rsid w:val="000B00BF"/>
    <w:rsid w:val="000B0307"/>
    <w:rsid w:val="000B16EE"/>
    <w:rsid w:val="000B1896"/>
    <w:rsid w:val="000B1F1E"/>
    <w:rsid w:val="000B2019"/>
    <w:rsid w:val="000B22AB"/>
    <w:rsid w:val="000B262F"/>
    <w:rsid w:val="000B2F00"/>
    <w:rsid w:val="000B3750"/>
    <w:rsid w:val="000B3F01"/>
    <w:rsid w:val="000B4308"/>
    <w:rsid w:val="000B5040"/>
    <w:rsid w:val="000B521B"/>
    <w:rsid w:val="000B5757"/>
    <w:rsid w:val="000B5A5E"/>
    <w:rsid w:val="000B5C0C"/>
    <w:rsid w:val="000B6354"/>
    <w:rsid w:val="000B6AFF"/>
    <w:rsid w:val="000B6E54"/>
    <w:rsid w:val="000C00FB"/>
    <w:rsid w:val="000C0395"/>
    <w:rsid w:val="000C0B04"/>
    <w:rsid w:val="000C0F1B"/>
    <w:rsid w:val="000C1BD9"/>
    <w:rsid w:val="000C26CC"/>
    <w:rsid w:val="000C2AE6"/>
    <w:rsid w:val="000C2C64"/>
    <w:rsid w:val="000C3E75"/>
    <w:rsid w:val="000C43D5"/>
    <w:rsid w:val="000C56E3"/>
    <w:rsid w:val="000C5E79"/>
    <w:rsid w:val="000C5E7D"/>
    <w:rsid w:val="000C696D"/>
    <w:rsid w:val="000C7380"/>
    <w:rsid w:val="000C7E16"/>
    <w:rsid w:val="000D04F9"/>
    <w:rsid w:val="000D0821"/>
    <w:rsid w:val="000D13D7"/>
    <w:rsid w:val="000D21E4"/>
    <w:rsid w:val="000D2758"/>
    <w:rsid w:val="000D2E1B"/>
    <w:rsid w:val="000D2F6B"/>
    <w:rsid w:val="000D3443"/>
    <w:rsid w:val="000D34AE"/>
    <w:rsid w:val="000D37A1"/>
    <w:rsid w:val="000D3C50"/>
    <w:rsid w:val="000D3CE6"/>
    <w:rsid w:val="000D42CC"/>
    <w:rsid w:val="000D47D9"/>
    <w:rsid w:val="000D5E4A"/>
    <w:rsid w:val="000D6293"/>
    <w:rsid w:val="000D665C"/>
    <w:rsid w:val="000D6858"/>
    <w:rsid w:val="000D7485"/>
    <w:rsid w:val="000D7B8F"/>
    <w:rsid w:val="000D7D9A"/>
    <w:rsid w:val="000D7ECD"/>
    <w:rsid w:val="000E1151"/>
    <w:rsid w:val="000E142F"/>
    <w:rsid w:val="000E17C6"/>
    <w:rsid w:val="000E27F3"/>
    <w:rsid w:val="000E2C71"/>
    <w:rsid w:val="000E3B0F"/>
    <w:rsid w:val="000E533D"/>
    <w:rsid w:val="000E53B7"/>
    <w:rsid w:val="000E5CED"/>
    <w:rsid w:val="000E6184"/>
    <w:rsid w:val="000E6354"/>
    <w:rsid w:val="000E6638"/>
    <w:rsid w:val="000E67D3"/>
    <w:rsid w:val="000E72AE"/>
    <w:rsid w:val="000E777F"/>
    <w:rsid w:val="000E7A1B"/>
    <w:rsid w:val="000E7B83"/>
    <w:rsid w:val="000E7E56"/>
    <w:rsid w:val="000F033C"/>
    <w:rsid w:val="000F098F"/>
    <w:rsid w:val="000F0FE6"/>
    <w:rsid w:val="000F1202"/>
    <w:rsid w:val="000F2A9F"/>
    <w:rsid w:val="000F2AD5"/>
    <w:rsid w:val="000F3077"/>
    <w:rsid w:val="000F3592"/>
    <w:rsid w:val="000F3796"/>
    <w:rsid w:val="000F3D0A"/>
    <w:rsid w:val="000F41F8"/>
    <w:rsid w:val="000F425A"/>
    <w:rsid w:val="000F448C"/>
    <w:rsid w:val="000F491C"/>
    <w:rsid w:val="000F4A2E"/>
    <w:rsid w:val="000F4AF8"/>
    <w:rsid w:val="000F4BD5"/>
    <w:rsid w:val="000F4F7D"/>
    <w:rsid w:val="000F514C"/>
    <w:rsid w:val="000F58B8"/>
    <w:rsid w:val="000F5D27"/>
    <w:rsid w:val="000F642A"/>
    <w:rsid w:val="000F6829"/>
    <w:rsid w:val="000F685D"/>
    <w:rsid w:val="000F6AC4"/>
    <w:rsid w:val="000F7BEF"/>
    <w:rsid w:val="0010010D"/>
    <w:rsid w:val="00100B7C"/>
    <w:rsid w:val="001017C4"/>
    <w:rsid w:val="00101C37"/>
    <w:rsid w:val="00101E81"/>
    <w:rsid w:val="00102697"/>
    <w:rsid w:val="00102F42"/>
    <w:rsid w:val="00103021"/>
    <w:rsid w:val="00103058"/>
    <w:rsid w:val="0010367D"/>
    <w:rsid w:val="0010367F"/>
    <w:rsid w:val="00103C75"/>
    <w:rsid w:val="00103CDC"/>
    <w:rsid w:val="001040AD"/>
    <w:rsid w:val="00104ECB"/>
    <w:rsid w:val="001058C7"/>
    <w:rsid w:val="00105D8F"/>
    <w:rsid w:val="00106F1D"/>
    <w:rsid w:val="0010753A"/>
    <w:rsid w:val="001100AF"/>
    <w:rsid w:val="00110158"/>
    <w:rsid w:val="001107CA"/>
    <w:rsid w:val="00110B64"/>
    <w:rsid w:val="00111033"/>
    <w:rsid w:val="00111723"/>
    <w:rsid w:val="00112250"/>
    <w:rsid w:val="00114C28"/>
    <w:rsid w:val="0011551D"/>
    <w:rsid w:val="00115578"/>
    <w:rsid w:val="0011594D"/>
    <w:rsid w:val="00115E85"/>
    <w:rsid w:val="00116B32"/>
    <w:rsid w:val="00116F50"/>
    <w:rsid w:val="0011772F"/>
    <w:rsid w:val="0011798A"/>
    <w:rsid w:val="00117A19"/>
    <w:rsid w:val="00117F1B"/>
    <w:rsid w:val="00120C8C"/>
    <w:rsid w:val="00120EF2"/>
    <w:rsid w:val="00120F7D"/>
    <w:rsid w:val="00123104"/>
    <w:rsid w:val="001237FC"/>
    <w:rsid w:val="00124273"/>
    <w:rsid w:val="00124D8F"/>
    <w:rsid w:val="00124DF7"/>
    <w:rsid w:val="00124E2B"/>
    <w:rsid w:val="00125483"/>
    <w:rsid w:val="001254F5"/>
    <w:rsid w:val="00125AA4"/>
    <w:rsid w:val="00125D2E"/>
    <w:rsid w:val="00125F89"/>
    <w:rsid w:val="00126A18"/>
    <w:rsid w:val="0012749B"/>
    <w:rsid w:val="0012752D"/>
    <w:rsid w:val="00127B77"/>
    <w:rsid w:val="00127C8D"/>
    <w:rsid w:val="00130349"/>
    <w:rsid w:val="001305BD"/>
    <w:rsid w:val="00130933"/>
    <w:rsid w:val="00130EC1"/>
    <w:rsid w:val="00130EF1"/>
    <w:rsid w:val="00131243"/>
    <w:rsid w:val="00132379"/>
    <w:rsid w:val="00132740"/>
    <w:rsid w:val="00132907"/>
    <w:rsid w:val="0013298E"/>
    <w:rsid w:val="00132C07"/>
    <w:rsid w:val="001335F4"/>
    <w:rsid w:val="0013376D"/>
    <w:rsid w:val="001340CE"/>
    <w:rsid w:val="001346D7"/>
    <w:rsid w:val="00134DE8"/>
    <w:rsid w:val="00135347"/>
    <w:rsid w:val="00136038"/>
    <w:rsid w:val="001367A5"/>
    <w:rsid w:val="0013699B"/>
    <w:rsid w:val="00136C96"/>
    <w:rsid w:val="001372FE"/>
    <w:rsid w:val="00137377"/>
    <w:rsid w:val="00137C85"/>
    <w:rsid w:val="00137D4B"/>
    <w:rsid w:val="00137F10"/>
    <w:rsid w:val="001408D1"/>
    <w:rsid w:val="0014118B"/>
    <w:rsid w:val="001414D7"/>
    <w:rsid w:val="00142192"/>
    <w:rsid w:val="00142C5F"/>
    <w:rsid w:val="00142DCE"/>
    <w:rsid w:val="00142E20"/>
    <w:rsid w:val="00142E46"/>
    <w:rsid w:val="00143142"/>
    <w:rsid w:val="001436C7"/>
    <w:rsid w:val="00143F99"/>
    <w:rsid w:val="00144D48"/>
    <w:rsid w:val="00145303"/>
    <w:rsid w:val="00145908"/>
    <w:rsid w:val="00145D55"/>
    <w:rsid w:val="001460DA"/>
    <w:rsid w:val="00146473"/>
    <w:rsid w:val="00146546"/>
    <w:rsid w:val="0014697D"/>
    <w:rsid w:val="00146F44"/>
    <w:rsid w:val="00146FA6"/>
    <w:rsid w:val="0014750E"/>
    <w:rsid w:val="0014765D"/>
    <w:rsid w:val="001476D9"/>
    <w:rsid w:val="00147B62"/>
    <w:rsid w:val="00147EDC"/>
    <w:rsid w:val="00150167"/>
    <w:rsid w:val="00150317"/>
    <w:rsid w:val="0015078E"/>
    <w:rsid w:val="001508BF"/>
    <w:rsid w:val="00150ECB"/>
    <w:rsid w:val="00151BEE"/>
    <w:rsid w:val="00152E72"/>
    <w:rsid w:val="00153E16"/>
    <w:rsid w:val="0015466B"/>
    <w:rsid w:val="00154775"/>
    <w:rsid w:val="00154F10"/>
    <w:rsid w:val="00155D91"/>
    <w:rsid w:val="00156896"/>
    <w:rsid w:val="00156C20"/>
    <w:rsid w:val="00156E5E"/>
    <w:rsid w:val="00156F73"/>
    <w:rsid w:val="001576EE"/>
    <w:rsid w:val="00157FBB"/>
    <w:rsid w:val="001609B6"/>
    <w:rsid w:val="00160BF9"/>
    <w:rsid w:val="00160E4D"/>
    <w:rsid w:val="00161283"/>
    <w:rsid w:val="001612DF"/>
    <w:rsid w:val="001616AC"/>
    <w:rsid w:val="00161FB7"/>
    <w:rsid w:val="00162615"/>
    <w:rsid w:val="0016395B"/>
    <w:rsid w:val="00163F9D"/>
    <w:rsid w:val="0016466D"/>
    <w:rsid w:val="00165C03"/>
    <w:rsid w:val="0016695A"/>
    <w:rsid w:val="00166983"/>
    <w:rsid w:val="00167232"/>
    <w:rsid w:val="001675E7"/>
    <w:rsid w:val="001676B5"/>
    <w:rsid w:val="00167F76"/>
    <w:rsid w:val="0017094C"/>
    <w:rsid w:val="00171324"/>
    <w:rsid w:val="001727C0"/>
    <w:rsid w:val="00173E88"/>
    <w:rsid w:val="0017443C"/>
    <w:rsid w:val="001749C0"/>
    <w:rsid w:val="001751E2"/>
    <w:rsid w:val="0017536C"/>
    <w:rsid w:val="001757D1"/>
    <w:rsid w:val="001757EE"/>
    <w:rsid w:val="00175801"/>
    <w:rsid w:val="0017621C"/>
    <w:rsid w:val="0017651A"/>
    <w:rsid w:val="001767BC"/>
    <w:rsid w:val="00176DEA"/>
    <w:rsid w:val="00177188"/>
    <w:rsid w:val="001773C5"/>
    <w:rsid w:val="00177B5E"/>
    <w:rsid w:val="00177DC4"/>
    <w:rsid w:val="001805C2"/>
    <w:rsid w:val="00180658"/>
    <w:rsid w:val="00180BBF"/>
    <w:rsid w:val="00180C19"/>
    <w:rsid w:val="00180ED5"/>
    <w:rsid w:val="00181870"/>
    <w:rsid w:val="00181B4B"/>
    <w:rsid w:val="0018250F"/>
    <w:rsid w:val="0018265B"/>
    <w:rsid w:val="001829D6"/>
    <w:rsid w:val="00182DDA"/>
    <w:rsid w:val="001830F8"/>
    <w:rsid w:val="001831BC"/>
    <w:rsid w:val="0018369A"/>
    <w:rsid w:val="0018370B"/>
    <w:rsid w:val="0018384A"/>
    <w:rsid w:val="00183F9F"/>
    <w:rsid w:val="0018427F"/>
    <w:rsid w:val="00184391"/>
    <w:rsid w:val="00184C20"/>
    <w:rsid w:val="00184E1F"/>
    <w:rsid w:val="00185796"/>
    <w:rsid w:val="001859E0"/>
    <w:rsid w:val="00185E2E"/>
    <w:rsid w:val="001860B8"/>
    <w:rsid w:val="00186968"/>
    <w:rsid w:val="00186B13"/>
    <w:rsid w:val="00186D42"/>
    <w:rsid w:val="001872E3"/>
    <w:rsid w:val="0018734E"/>
    <w:rsid w:val="00190014"/>
    <w:rsid w:val="001905A5"/>
    <w:rsid w:val="001908B5"/>
    <w:rsid w:val="00190B00"/>
    <w:rsid w:val="00190EBA"/>
    <w:rsid w:val="0019110C"/>
    <w:rsid w:val="0019153E"/>
    <w:rsid w:val="0019195F"/>
    <w:rsid w:val="00191D20"/>
    <w:rsid w:val="00192473"/>
    <w:rsid w:val="00192745"/>
    <w:rsid w:val="0019376C"/>
    <w:rsid w:val="00193DD9"/>
    <w:rsid w:val="00194144"/>
    <w:rsid w:val="00194922"/>
    <w:rsid w:val="001955BC"/>
    <w:rsid w:val="0019581A"/>
    <w:rsid w:val="00195D3B"/>
    <w:rsid w:val="00195D6D"/>
    <w:rsid w:val="001965A8"/>
    <w:rsid w:val="001967E1"/>
    <w:rsid w:val="00196DF3"/>
    <w:rsid w:val="00196E67"/>
    <w:rsid w:val="001972F6"/>
    <w:rsid w:val="001975E2"/>
    <w:rsid w:val="001976A1"/>
    <w:rsid w:val="00197AAA"/>
    <w:rsid w:val="00197AEB"/>
    <w:rsid w:val="00197E02"/>
    <w:rsid w:val="00197E99"/>
    <w:rsid w:val="00197E9E"/>
    <w:rsid w:val="001A08E3"/>
    <w:rsid w:val="001A0E91"/>
    <w:rsid w:val="001A179E"/>
    <w:rsid w:val="001A1F2A"/>
    <w:rsid w:val="001A22AA"/>
    <w:rsid w:val="001A294B"/>
    <w:rsid w:val="001A2FAD"/>
    <w:rsid w:val="001A3137"/>
    <w:rsid w:val="001A4FA4"/>
    <w:rsid w:val="001A4FAE"/>
    <w:rsid w:val="001A5863"/>
    <w:rsid w:val="001A6CC3"/>
    <w:rsid w:val="001A71DA"/>
    <w:rsid w:val="001A7B04"/>
    <w:rsid w:val="001A7BD2"/>
    <w:rsid w:val="001A7DC2"/>
    <w:rsid w:val="001A7FF1"/>
    <w:rsid w:val="001B0575"/>
    <w:rsid w:val="001B15D7"/>
    <w:rsid w:val="001B181C"/>
    <w:rsid w:val="001B1DDB"/>
    <w:rsid w:val="001B1E21"/>
    <w:rsid w:val="001B1F27"/>
    <w:rsid w:val="001B2343"/>
    <w:rsid w:val="001B23D4"/>
    <w:rsid w:val="001B296D"/>
    <w:rsid w:val="001B2D56"/>
    <w:rsid w:val="001B3137"/>
    <w:rsid w:val="001B350A"/>
    <w:rsid w:val="001B3A42"/>
    <w:rsid w:val="001B3D71"/>
    <w:rsid w:val="001B4898"/>
    <w:rsid w:val="001B4C4F"/>
    <w:rsid w:val="001B5067"/>
    <w:rsid w:val="001B5481"/>
    <w:rsid w:val="001B54EA"/>
    <w:rsid w:val="001B59B1"/>
    <w:rsid w:val="001B6870"/>
    <w:rsid w:val="001B6BF2"/>
    <w:rsid w:val="001B6DD4"/>
    <w:rsid w:val="001B7609"/>
    <w:rsid w:val="001C0D49"/>
    <w:rsid w:val="001C1508"/>
    <w:rsid w:val="001C19BC"/>
    <w:rsid w:val="001C1CA5"/>
    <w:rsid w:val="001C284B"/>
    <w:rsid w:val="001C2B89"/>
    <w:rsid w:val="001C2BEE"/>
    <w:rsid w:val="001C311C"/>
    <w:rsid w:val="001C3400"/>
    <w:rsid w:val="001C34E0"/>
    <w:rsid w:val="001C36D1"/>
    <w:rsid w:val="001C3A88"/>
    <w:rsid w:val="001C4087"/>
    <w:rsid w:val="001C4378"/>
    <w:rsid w:val="001C44B4"/>
    <w:rsid w:val="001C49FD"/>
    <w:rsid w:val="001C4C0B"/>
    <w:rsid w:val="001C4F6B"/>
    <w:rsid w:val="001C54F5"/>
    <w:rsid w:val="001C5B10"/>
    <w:rsid w:val="001C5E2D"/>
    <w:rsid w:val="001C61B2"/>
    <w:rsid w:val="001C69BC"/>
    <w:rsid w:val="001C722C"/>
    <w:rsid w:val="001C72E5"/>
    <w:rsid w:val="001C7301"/>
    <w:rsid w:val="001C754F"/>
    <w:rsid w:val="001C760D"/>
    <w:rsid w:val="001D0175"/>
    <w:rsid w:val="001D0EAC"/>
    <w:rsid w:val="001D0EF8"/>
    <w:rsid w:val="001D1020"/>
    <w:rsid w:val="001D1232"/>
    <w:rsid w:val="001D195D"/>
    <w:rsid w:val="001D2AA9"/>
    <w:rsid w:val="001D2F4B"/>
    <w:rsid w:val="001D3D2B"/>
    <w:rsid w:val="001D3D67"/>
    <w:rsid w:val="001D3F83"/>
    <w:rsid w:val="001D484B"/>
    <w:rsid w:val="001D4C6C"/>
    <w:rsid w:val="001D4D15"/>
    <w:rsid w:val="001D54A2"/>
    <w:rsid w:val="001D56D1"/>
    <w:rsid w:val="001D5FDA"/>
    <w:rsid w:val="001D6128"/>
    <w:rsid w:val="001D6303"/>
    <w:rsid w:val="001D64AC"/>
    <w:rsid w:val="001D6F88"/>
    <w:rsid w:val="001E1194"/>
    <w:rsid w:val="001E1EE0"/>
    <w:rsid w:val="001E281F"/>
    <w:rsid w:val="001E28FC"/>
    <w:rsid w:val="001E34CC"/>
    <w:rsid w:val="001E3765"/>
    <w:rsid w:val="001E46E9"/>
    <w:rsid w:val="001E4D22"/>
    <w:rsid w:val="001E5003"/>
    <w:rsid w:val="001E57C4"/>
    <w:rsid w:val="001E5846"/>
    <w:rsid w:val="001E58B1"/>
    <w:rsid w:val="001E5DD1"/>
    <w:rsid w:val="001E61B8"/>
    <w:rsid w:val="001E6460"/>
    <w:rsid w:val="001E7D3C"/>
    <w:rsid w:val="001E7D7F"/>
    <w:rsid w:val="001E7DE1"/>
    <w:rsid w:val="001F025F"/>
    <w:rsid w:val="001F0B3C"/>
    <w:rsid w:val="001F0C36"/>
    <w:rsid w:val="001F1A18"/>
    <w:rsid w:val="001F22AD"/>
    <w:rsid w:val="001F2A86"/>
    <w:rsid w:val="001F4BF4"/>
    <w:rsid w:val="001F4DBD"/>
    <w:rsid w:val="001F4F18"/>
    <w:rsid w:val="001F5556"/>
    <w:rsid w:val="001F62AD"/>
    <w:rsid w:val="001F73C1"/>
    <w:rsid w:val="001F7699"/>
    <w:rsid w:val="001F78F9"/>
    <w:rsid w:val="001F7A65"/>
    <w:rsid w:val="001F7EC1"/>
    <w:rsid w:val="00200005"/>
    <w:rsid w:val="0020017A"/>
    <w:rsid w:val="00201B2D"/>
    <w:rsid w:val="00201C73"/>
    <w:rsid w:val="002038AC"/>
    <w:rsid w:val="002039E2"/>
    <w:rsid w:val="00203A7C"/>
    <w:rsid w:val="00205081"/>
    <w:rsid w:val="002051FE"/>
    <w:rsid w:val="002052EB"/>
    <w:rsid w:val="00205A76"/>
    <w:rsid w:val="00205AFB"/>
    <w:rsid w:val="00205CB8"/>
    <w:rsid w:val="00205E26"/>
    <w:rsid w:val="00206863"/>
    <w:rsid w:val="00206DCD"/>
    <w:rsid w:val="002076CA"/>
    <w:rsid w:val="00210B62"/>
    <w:rsid w:val="00211BDE"/>
    <w:rsid w:val="00211C2A"/>
    <w:rsid w:val="00211EEE"/>
    <w:rsid w:val="0021210E"/>
    <w:rsid w:val="0021232B"/>
    <w:rsid w:val="00212D42"/>
    <w:rsid w:val="00212FDA"/>
    <w:rsid w:val="00213122"/>
    <w:rsid w:val="002134B0"/>
    <w:rsid w:val="0021419D"/>
    <w:rsid w:val="002141CF"/>
    <w:rsid w:val="002144FA"/>
    <w:rsid w:val="00214B3B"/>
    <w:rsid w:val="00215351"/>
    <w:rsid w:val="00216135"/>
    <w:rsid w:val="002165BC"/>
    <w:rsid w:val="00217285"/>
    <w:rsid w:val="00217385"/>
    <w:rsid w:val="002179EC"/>
    <w:rsid w:val="0022038A"/>
    <w:rsid w:val="00220518"/>
    <w:rsid w:val="00220A4A"/>
    <w:rsid w:val="00221B1E"/>
    <w:rsid w:val="00221F01"/>
    <w:rsid w:val="00221F68"/>
    <w:rsid w:val="00221FEC"/>
    <w:rsid w:val="0022201D"/>
    <w:rsid w:val="002223AA"/>
    <w:rsid w:val="00223424"/>
    <w:rsid w:val="00223C9B"/>
    <w:rsid w:val="00224378"/>
    <w:rsid w:val="00225922"/>
    <w:rsid w:val="00226357"/>
    <w:rsid w:val="002264DB"/>
    <w:rsid w:val="00226575"/>
    <w:rsid w:val="0022701C"/>
    <w:rsid w:val="0022724F"/>
    <w:rsid w:val="00230979"/>
    <w:rsid w:val="00230A3D"/>
    <w:rsid w:val="00231257"/>
    <w:rsid w:val="0023173F"/>
    <w:rsid w:val="00231AAB"/>
    <w:rsid w:val="00231AF3"/>
    <w:rsid w:val="002324C6"/>
    <w:rsid w:val="00232BB3"/>
    <w:rsid w:val="00232C41"/>
    <w:rsid w:val="00232CDA"/>
    <w:rsid w:val="00232F8C"/>
    <w:rsid w:val="00233EC5"/>
    <w:rsid w:val="00234C2F"/>
    <w:rsid w:val="00235133"/>
    <w:rsid w:val="0023553F"/>
    <w:rsid w:val="0023590B"/>
    <w:rsid w:val="00235E5E"/>
    <w:rsid w:val="0023621B"/>
    <w:rsid w:val="0023665D"/>
    <w:rsid w:val="0023706B"/>
    <w:rsid w:val="00237809"/>
    <w:rsid w:val="0023788A"/>
    <w:rsid w:val="0024125F"/>
    <w:rsid w:val="00241D09"/>
    <w:rsid w:val="0024203C"/>
    <w:rsid w:val="002420E7"/>
    <w:rsid w:val="0024211C"/>
    <w:rsid w:val="0024278C"/>
    <w:rsid w:val="00242884"/>
    <w:rsid w:val="00242B3F"/>
    <w:rsid w:val="00244772"/>
    <w:rsid w:val="00244825"/>
    <w:rsid w:val="00244A04"/>
    <w:rsid w:val="00244AD8"/>
    <w:rsid w:val="00244D46"/>
    <w:rsid w:val="00245429"/>
    <w:rsid w:val="00245994"/>
    <w:rsid w:val="00245EE9"/>
    <w:rsid w:val="002460D5"/>
    <w:rsid w:val="00246301"/>
    <w:rsid w:val="0024691C"/>
    <w:rsid w:val="00246E28"/>
    <w:rsid w:val="00246FC1"/>
    <w:rsid w:val="002470E2"/>
    <w:rsid w:val="002475CF"/>
    <w:rsid w:val="002478A9"/>
    <w:rsid w:val="00247A7C"/>
    <w:rsid w:val="00247B85"/>
    <w:rsid w:val="00247FC2"/>
    <w:rsid w:val="002508BD"/>
    <w:rsid w:val="00251A1A"/>
    <w:rsid w:val="00251B60"/>
    <w:rsid w:val="00251B78"/>
    <w:rsid w:val="00251E4A"/>
    <w:rsid w:val="00252FF5"/>
    <w:rsid w:val="002530E4"/>
    <w:rsid w:val="002531A4"/>
    <w:rsid w:val="002535E6"/>
    <w:rsid w:val="002541CD"/>
    <w:rsid w:val="002542D4"/>
    <w:rsid w:val="002543CC"/>
    <w:rsid w:val="00254763"/>
    <w:rsid w:val="00255172"/>
    <w:rsid w:val="0025523F"/>
    <w:rsid w:val="00255645"/>
    <w:rsid w:val="00255EB2"/>
    <w:rsid w:val="00256A00"/>
    <w:rsid w:val="00256B49"/>
    <w:rsid w:val="00256F69"/>
    <w:rsid w:val="00257EA9"/>
    <w:rsid w:val="00257FF0"/>
    <w:rsid w:val="00260200"/>
    <w:rsid w:val="0026088E"/>
    <w:rsid w:val="00260B7F"/>
    <w:rsid w:val="00260D36"/>
    <w:rsid w:val="002626B4"/>
    <w:rsid w:val="00263A6B"/>
    <w:rsid w:val="0026423F"/>
    <w:rsid w:val="00264637"/>
    <w:rsid w:val="00264821"/>
    <w:rsid w:val="00264B31"/>
    <w:rsid w:val="002652A4"/>
    <w:rsid w:val="0026534A"/>
    <w:rsid w:val="0026696B"/>
    <w:rsid w:val="00266C7C"/>
    <w:rsid w:val="00270645"/>
    <w:rsid w:val="0027109F"/>
    <w:rsid w:val="0027180B"/>
    <w:rsid w:val="00271CD4"/>
    <w:rsid w:val="00272153"/>
    <w:rsid w:val="002728ED"/>
    <w:rsid w:val="00272A05"/>
    <w:rsid w:val="00272BAC"/>
    <w:rsid w:val="002730E2"/>
    <w:rsid w:val="002731A7"/>
    <w:rsid w:val="002732D6"/>
    <w:rsid w:val="00273FCE"/>
    <w:rsid w:val="00274DCF"/>
    <w:rsid w:val="00275288"/>
    <w:rsid w:val="0027594C"/>
    <w:rsid w:val="00275F80"/>
    <w:rsid w:val="00276177"/>
    <w:rsid w:val="00276550"/>
    <w:rsid w:val="002766B0"/>
    <w:rsid w:val="00276A76"/>
    <w:rsid w:val="002773D7"/>
    <w:rsid w:val="0027741E"/>
    <w:rsid w:val="002779DF"/>
    <w:rsid w:val="00277CAA"/>
    <w:rsid w:val="00277D6D"/>
    <w:rsid w:val="002801A5"/>
    <w:rsid w:val="0028035D"/>
    <w:rsid w:val="0028041D"/>
    <w:rsid w:val="00280C6B"/>
    <w:rsid w:val="0028106B"/>
    <w:rsid w:val="00281323"/>
    <w:rsid w:val="00281EFC"/>
    <w:rsid w:val="00282434"/>
    <w:rsid w:val="002836A9"/>
    <w:rsid w:val="002838D9"/>
    <w:rsid w:val="00283A35"/>
    <w:rsid w:val="00283D83"/>
    <w:rsid w:val="00283DB1"/>
    <w:rsid w:val="002843D6"/>
    <w:rsid w:val="00284449"/>
    <w:rsid w:val="00284650"/>
    <w:rsid w:val="00284B75"/>
    <w:rsid w:val="002859C8"/>
    <w:rsid w:val="00286AF3"/>
    <w:rsid w:val="00286E0F"/>
    <w:rsid w:val="00286E36"/>
    <w:rsid w:val="0028791C"/>
    <w:rsid w:val="00287C12"/>
    <w:rsid w:val="00287D01"/>
    <w:rsid w:val="00287F2E"/>
    <w:rsid w:val="00290209"/>
    <w:rsid w:val="00290357"/>
    <w:rsid w:val="00290BF0"/>
    <w:rsid w:val="00290DB0"/>
    <w:rsid w:val="0029159E"/>
    <w:rsid w:val="002915F9"/>
    <w:rsid w:val="002928B1"/>
    <w:rsid w:val="0029298E"/>
    <w:rsid w:val="002932D3"/>
    <w:rsid w:val="00293704"/>
    <w:rsid w:val="00293877"/>
    <w:rsid w:val="00293B8F"/>
    <w:rsid w:val="00293D84"/>
    <w:rsid w:val="00293FA6"/>
    <w:rsid w:val="00294DDD"/>
    <w:rsid w:val="0029535D"/>
    <w:rsid w:val="002957B4"/>
    <w:rsid w:val="00295A6A"/>
    <w:rsid w:val="002967BF"/>
    <w:rsid w:val="00296A63"/>
    <w:rsid w:val="00297018"/>
    <w:rsid w:val="002971AE"/>
    <w:rsid w:val="00297451"/>
    <w:rsid w:val="00297584"/>
    <w:rsid w:val="00297E43"/>
    <w:rsid w:val="002A0056"/>
    <w:rsid w:val="002A060C"/>
    <w:rsid w:val="002A06DB"/>
    <w:rsid w:val="002A0E16"/>
    <w:rsid w:val="002A2553"/>
    <w:rsid w:val="002A27B6"/>
    <w:rsid w:val="002A2F9D"/>
    <w:rsid w:val="002A3362"/>
    <w:rsid w:val="002A3785"/>
    <w:rsid w:val="002A3812"/>
    <w:rsid w:val="002A3B4A"/>
    <w:rsid w:val="002A41EF"/>
    <w:rsid w:val="002A4265"/>
    <w:rsid w:val="002A4506"/>
    <w:rsid w:val="002A4FAC"/>
    <w:rsid w:val="002A5F1C"/>
    <w:rsid w:val="002A60B0"/>
    <w:rsid w:val="002A633A"/>
    <w:rsid w:val="002A6505"/>
    <w:rsid w:val="002A692E"/>
    <w:rsid w:val="002A6B18"/>
    <w:rsid w:val="002A6DA7"/>
    <w:rsid w:val="002A73D0"/>
    <w:rsid w:val="002B01EC"/>
    <w:rsid w:val="002B073F"/>
    <w:rsid w:val="002B0796"/>
    <w:rsid w:val="002B0949"/>
    <w:rsid w:val="002B12D3"/>
    <w:rsid w:val="002B17B6"/>
    <w:rsid w:val="002B1D4E"/>
    <w:rsid w:val="002B2982"/>
    <w:rsid w:val="002B29DB"/>
    <w:rsid w:val="002B3181"/>
    <w:rsid w:val="002B32A9"/>
    <w:rsid w:val="002B32E1"/>
    <w:rsid w:val="002B3546"/>
    <w:rsid w:val="002B42DC"/>
    <w:rsid w:val="002B4880"/>
    <w:rsid w:val="002B48E6"/>
    <w:rsid w:val="002B4A9F"/>
    <w:rsid w:val="002B4B05"/>
    <w:rsid w:val="002B5503"/>
    <w:rsid w:val="002B56E0"/>
    <w:rsid w:val="002B6CBB"/>
    <w:rsid w:val="002B6E8C"/>
    <w:rsid w:val="002B751F"/>
    <w:rsid w:val="002B7A51"/>
    <w:rsid w:val="002C00D9"/>
    <w:rsid w:val="002C0A4E"/>
    <w:rsid w:val="002C1249"/>
    <w:rsid w:val="002C18C5"/>
    <w:rsid w:val="002C1CBC"/>
    <w:rsid w:val="002C26BC"/>
    <w:rsid w:val="002C2A4F"/>
    <w:rsid w:val="002C2EBE"/>
    <w:rsid w:val="002C303C"/>
    <w:rsid w:val="002C31F4"/>
    <w:rsid w:val="002C3532"/>
    <w:rsid w:val="002C36CE"/>
    <w:rsid w:val="002C3894"/>
    <w:rsid w:val="002C39B4"/>
    <w:rsid w:val="002C39CA"/>
    <w:rsid w:val="002C3F04"/>
    <w:rsid w:val="002C409E"/>
    <w:rsid w:val="002C40B1"/>
    <w:rsid w:val="002C4475"/>
    <w:rsid w:val="002C534C"/>
    <w:rsid w:val="002C581A"/>
    <w:rsid w:val="002C5D4A"/>
    <w:rsid w:val="002C7118"/>
    <w:rsid w:val="002C715D"/>
    <w:rsid w:val="002C719B"/>
    <w:rsid w:val="002C726F"/>
    <w:rsid w:val="002C7422"/>
    <w:rsid w:val="002D0295"/>
    <w:rsid w:val="002D0BCB"/>
    <w:rsid w:val="002D0D55"/>
    <w:rsid w:val="002D1A93"/>
    <w:rsid w:val="002D2591"/>
    <w:rsid w:val="002D3852"/>
    <w:rsid w:val="002D3B21"/>
    <w:rsid w:val="002D3CC2"/>
    <w:rsid w:val="002D42EA"/>
    <w:rsid w:val="002D494C"/>
    <w:rsid w:val="002D49F2"/>
    <w:rsid w:val="002D514A"/>
    <w:rsid w:val="002D53AC"/>
    <w:rsid w:val="002D6221"/>
    <w:rsid w:val="002D658E"/>
    <w:rsid w:val="002D6B85"/>
    <w:rsid w:val="002D7607"/>
    <w:rsid w:val="002D77C4"/>
    <w:rsid w:val="002D7B3B"/>
    <w:rsid w:val="002E099C"/>
    <w:rsid w:val="002E0DAD"/>
    <w:rsid w:val="002E0FAF"/>
    <w:rsid w:val="002E14F4"/>
    <w:rsid w:val="002E1675"/>
    <w:rsid w:val="002E1D25"/>
    <w:rsid w:val="002E26F6"/>
    <w:rsid w:val="002E2BAD"/>
    <w:rsid w:val="002E340D"/>
    <w:rsid w:val="002E38F7"/>
    <w:rsid w:val="002E444E"/>
    <w:rsid w:val="002E46C4"/>
    <w:rsid w:val="002E515E"/>
    <w:rsid w:val="002E551F"/>
    <w:rsid w:val="002E61E4"/>
    <w:rsid w:val="002E6CEA"/>
    <w:rsid w:val="002E708F"/>
    <w:rsid w:val="002F02CF"/>
    <w:rsid w:val="002F06C3"/>
    <w:rsid w:val="002F0813"/>
    <w:rsid w:val="002F08B5"/>
    <w:rsid w:val="002F0ADE"/>
    <w:rsid w:val="002F0C62"/>
    <w:rsid w:val="002F0F0F"/>
    <w:rsid w:val="002F1161"/>
    <w:rsid w:val="002F1294"/>
    <w:rsid w:val="002F1522"/>
    <w:rsid w:val="002F175C"/>
    <w:rsid w:val="002F183A"/>
    <w:rsid w:val="002F2648"/>
    <w:rsid w:val="002F3019"/>
    <w:rsid w:val="002F30B7"/>
    <w:rsid w:val="002F3238"/>
    <w:rsid w:val="002F3451"/>
    <w:rsid w:val="002F3B59"/>
    <w:rsid w:val="002F3B6A"/>
    <w:rsid w:val="002F40FE"/>
    <w:rsid w:val="002F42B5"/>
    <w:rsid w:val="002F4D92"/>
    <w:rsid w:val="002F4F85"/>
    <w:rsid w:val="002F56B4"/>
    <w:rsid w:val="002F57CA"/>
    <w:rsid w:val="002F5E0B"/>
    <w:rsid w:val="002F5F22"/>
    <w:rsid w:val="002F638B"/>
    <w:rsid w:val="002F64CF"/>
    <w:rsid w:val="002F6F58"/>
    <w:rsid w:val="002F72AF"/>
    <w:rsid w:val="002F7518"/>
    <w:rsid w:val="00300745"/>
    <w:rsid w:val="00300754"/>
    <w:rsid w:val="00300DE6"/>
    <w:rsid w:val="0030151F"/>
    <w:rsid w:val="0030199C"/>
    <w:rsid w:val="003019FB"/>
    <w:rsid w:val="0030288E"/>
    <w:rsid w:val="003029FB"/>
    <w:rsid w:val="00302B62"/>
    <w:rsid w:val="00303828"/>
    <w:rsid w:val="0030392E"/>
    <w:rsid w:val="00303E36"/>
    <w:rsid w:val="0030420F"/>
    <w:rsid w:val="0030462D"/>
    <w:rsid w:val="003052F8"/>
    <w:rsid w:val="0030594A"/>
    <w:rsid w:val="003068F8"/>
    <w:rsid w:val="00306D13"/>
    <w:rsid w:val="00306F58"/>
    <w:rsid w:val="00307851"/>
    <w:rsid w:val="003078ED"/>
    <w:rsid w:val="00307A10"/>
    <w:rsid w:val="00310388"/>
    <w:rsid w:val="0031068D"/>
    <w:rsid w:val="0031138F"/>
    <w:rsid w:val="00311E94"/>
    <w:rsid w:val="00312731"/>
    <w:rsid w:val="00313CA9"/>
    <w:rsid w:val="00313CEA"/>
    <w:rsid w:val="00313D67"/>
    <w:rsid w:val="00313DAB"/>
    <w:rsid w:val="00313DB2"/>
    <w:rsid w:val="003145AD"/>
    <w:rsid w:val="00314740"/>
    <w:rsid w:val="00314FF5"/>
    <w:rsid w:val="0031567D"/>
    <w:rsid w:val="003159BF"/>
    <w:rsid w:val="00315E5C"/>
    <w:rsid w:val="00316ADA"/>
    <w:rsid w:val="00316E4D"/>
    <w:rsid w:val="00317B48"/>
    <w:rsid w:val="00317E32"/>
    <w:rsid w:val="003205B4"/>
    <w:rsid w:val="00320AF9"/>
    <w:rsid w:val="00320BD9"/>
    <w:rsid w:val="00320E30"/>
    <w:rsid w:val="00321795"/>
    <w:rsid w:val="00321972"/>
    <w:rsid w:val="003219B9"/>
    <w:rsid w:val="00321D7A"/>
    <w:rsid w:val="00321FBD"/>
    <w:rsid w:val="00322247"/>
    <w:rsid w:val="003229D9"/>
    <w:rsid w:val="00322B0C"/>
    <w:rsid w:val="00323648"/>
    <w:rsid w:val="003236A4"/>
    <w:rsid w:val="00324727"/>
    <w:rsid w:val="00324A5B"/>
    <w:rsid w:val="00324BE6"/>
    <w:rsid w:val="00324E60"/>
    <w:rsid w:val="0032501F"/>
    <w:rsid w:val="00325B7E"/>
    <w:rsid w:val="00325F97"/>
    <w:rsid w:val="003261AD"/>
    <w:rsid w:val="00326C1E"/>
    <w:rsid w:val="00326E1F"/>
    <w:rsid w:val="00327DE8"/>
    <w:rsid w:val="003306C3"/>
    <w:rsid w:val="00331113"/>
    <w:rsid w:val="00331289"/>
    <w:rsid w:val="003314FB"/>
    <w:rsid w:val="00331E82"/>
    <w:rsid w:val="0033290E"/>
    <w:rsid w:val="00332AD9"/>
    <w:rsid w:val="00333527"/>
    <w:rsid w:val="003335B7"/>
    <w:rsid w:val="00333685"/>
    <w:rsid w:val="0033372B"/>
    <w:rsid w:val="00333B0C"/>
    <w:rsid w:val="003342BD"/>
    <w:rsid w:val="003347D3"/>
    <w:rsid w:val="00334CE9"/>
    <w:rsid w:val="00335012"/>
    <w:rsid w:val="0033532F"/>
    <w:rsid w:val="00335990"/>
    <w:rsid w:val="00335AD9"/>
    <w:rsid w:val="00335AE8"/>
    <w:rsid w:val="003361A9"/>
    <w:rsid w:val="00336B2A"/>
    <w:rsid w:val="00336CE1"/>
    <w:rsid w:val="00337095"/>
    <w:rsid w:val="00337866"/>
    <w:rsid w:val="003378FD"/>
    <w:rsid w:val="00337BAB"/>
    <w:rsid w:val="00337E62"/>
    <w:rsid w:val="0034003D"/>
    <w:rsid w:val="0034048D"/>
    <w:rsid w:val="003410C5"/>
    <w:rsid w:val="003413B1"/>
    <w:rsid w:val="00341743"/>
    <w:rsid w:val="00341A35"/>
    <w:rsid w:val="00341F01"/>
    <w:rsid w:val="003426E2"/>
    <w:rsid w:val="003438D1"/>
    <w:rsid w:val="0034422C"/>
    <w:rsid w:val="003446A2"/>
    <w:rsid w:val="00344B38"/>
    <w:rsid w:val="00344C17"/>
    <w:rsid w:val="00345595"/>
    <w:rsid w:val="00345642"/>
    <w:rsid w:val="00345E2D"/>
    <w:rsid w:val="00346458"/>
    <w:rsid w:val="003471B8"/>
    <w:rsid w:val="003474B1"/>
    <w:rsid w:val="00347549"/>
    <w:rsid w:val="003477D7"/>
    <w:rsid w:val="00347A40"/>
    <w:rsid w:val="00347BCF"/>
    <w:rsid w:val="003511C8"/>
    <w:rsid w:val="00351ABB"/>
    <w:rsid w:val="00351B4A"/>
    <w:rsid w:val="00351CA6"/>
    <w:rsid w:val="003521BB"/>
    <w:rsid w:val="0035256A"/>
    <w:rsid w:val="00352C57"/>
    <w:rsid w:val="0035304A"/>
    <w:rsid w:val="003533B5"/>
    <w:rsid w:val="003538C8"/>
    <w:rsid w:val="00353C7F"/>
    <w:rsid w:val="003546E0"/>
    <w:rsid w:val="0035515A"/>
    <w:rsid w:val="003557D1"/>
    <w:rsid w:val="003560DE"/>
    <w:rsid w:val="0035664E"/>
    <w:rsid w:val="00357209"/>
    <w:rsid w:val="0035739C"/>
    <w:rsid w:val="003576A8"/>
    <w:rsid w:val="003578CC"/>
    <w:rsid w:val="00357C8B"/>
    <w:rsid w:val="00357EE7"/>
    <w:rsid w:val="0036007B"/>
    <w:rsid w:val="003607F5"/>
    <w:rsid w:val="003608D0"/>
    <w:rsid w:val="00360A94"/>
    <w:rsid w:val="003610C1"/>
    <w:rsid w:val="0036113B"/>
    <w:rsid w:val="00361432"/>
    <w:rsid w:val="0036187D"/>
    <w:rsid w:val="00361A56"/>
    <w:rsid w:val="00361D0D"/>
    <w:rsid w:val="00361F26"/>
    <w:rsid w:val="0036257D"/>
    <w:rsid w:val="00362585"/>
    <w:rsid w:val="00363A64"/>
    <w:rsid w:val="00363C0F"/>
    <w:rsid w:val="00363E5D"/>
    <w:rsid w:val="0036400F"/>
    <w:rsid w:val="00364391"/>
    <w:rsid w:val="003646A5"/>
    <w:rsid w:val="003649D1"/>
    <w:rsid w:val="00364A37"/>
    <w:rsid w:val="003662D6"/>
    <w:rsid w:val="003662EC"/>
    <w:rsid w:val="00366948"/>
    <w:rsid w:val="00366DAC"/>
    <w:rsid w:val="00366FA6"/>
    <w:rsid w:val="00367A04"/>
    <w:rsid w:val="00367D47"/>
    <w:rsid w:val="003701E8"/>
    <w:rsid w:val="003711C9"/>
    <w:rsid w:val="00371DB9"/>
    <w:rsid w:val="00371DD0"/>
    <w:rsid w:val="003726DD"/>
    <w:rsid w:val="003727C9"/>
    <w:rsid w:val="00372D1F"/>
    <w:rsid w:val="0037312B"/>
    <w:rsid w:val="0037318D"/>
    <w:rsid w:val="0037325D"/>
    <w:rsid w:val="00373AC1"/>
    <w:rsid w:val="00374284"/>
    <w:rsid w:val="00375FED"/>
    <w:rsid w:val="003760A0"/>
    <w:rsid w:val="00376433"/>
    <w:rsid w:val="00376ACC"/>
    <w:rsid w:val="00376CC5"/>
    <w:rsid w:val="00377270"/>
    <w:rsid w:val="00377392"/>
    <w:rsid w:val="00377A54"/>
    <w:rsid w:val="00380174"/>
    <w:rsid w:val="00380808"/>
    <w:rsid w:val="00380E83"/>
    <w:rsid w:val="00380EEC"/>
    <w:rsid w:val="003817C0"/>
    <w:rsid w:val="00381AC1"/>
    <w:rsid w:val="00382EC5"/>
    <w:rsid w:val="00382F91"/>
    <w:rsid w:val="003834F0"/>
    <w:rsid w:val="00383A1E"/>
    <w:rsid w:val="0038455A"/>
    <w:rsid w:val="0038464B"/>
    <w:rsid w:val="0038475C"/>
    <w:rsid w:val="003859D9"/>
    <w:rsid w:val="00385C2D"/>
    <w:rsid w:val="00385CDD"/>
    <w:rsid w:val="00386030"/>
    <w:rsid w:val="003875DE"/>
    <w:rsid w:val="00387B5E"/>
    <w:rsid w:val="00387BB0"/>
    <w:rsid w:val="00387D9C"/>
    <w:rsid w:val="003909F4"/>
    <w:rsid w:val="00390EC8"/>
    <w:rsid w:val="00390EE3"/>
    <w:rsid w:val="00390FF5"/>
    <w:rsid w:val="0039167F"/>
    <w:rsid w:val="00391B43"/>
    <w:rsid w:val="00391CB6"/>
    <w:rsid w:val="00391D66"/>
    <w:rsid w:val="003925D3"/>
    <w:rsid w:val="0039284E"/>
    <w:rsid w:val="00392E33"/>
    <w:rsid w:val="00393112"/>
    <w:rsid w:val="00393D2F"/>
    <w:rsid w:val="00394083"/>
    <w:rsid w:val="00394895"/>
    <w:rsid w:val="0039493C"/>
    <w:rsid w:val="00394F8F"/>
    <w:rsid w:val="00395493"/>
    <w:rsid w:val="00395A9D"/>
    <w:rsid w:val="003966B9"/>
    <w:rsid w:val="00396AD2"/>
    <w:rsid w:val="00396E36"/>
    <w:rsid w:val="0039705F"/>
    <w:rsid w:val="003971CD"/>
    <w:rsid w:val="00397B7A"/>
    <w:rsid w:val="00397E5D"/>
    <w:rsid w:val="00397F6F"/>
    <w:rsid w:val="003A05FD"/>
    <w:rsid w:val="003A0DE6"/>
    <w:rsid w:val="003A1A7D"/>
    <w:rsid w:val="003A1CA4"/>
    <w:rsid w:val="003A1E02"/>
    <w:rsid w:val="003A1E0D"/>
    <w:rsid w:val="003A2131"/>
    <w:rsid w:val="003A3963"/>
    <w:rsid w:val="003A3DA9"/>
    <w:rsid w:val="003A41DC"/>
    <w:rsid w:val="003A4BB8"/>
    <w:rsid w:val="003A4D26"/>
    <w:rsid w:val="003A5D06"/>
    <w:rsid w:val="003A6404"/>
    <w:rsid w:val="003A688A"/>
    <w:rsid w:val="003A6DAF"/>
    <w:rsid w:val="003A6FA9"/>
    <w:rsid w:val="003A7A9C"/>
    <w:rsid w:val="003B0A77"/>
    <w:rsid w:val="003B105E"/>
    <w:rsid w:val="003B13B5"/>
    <w:rsid w:val="003B1896"/>
    <w:rsid w:val="003B1AFE"/>
    <w:rsid w:val="003B2939"/>
    <w:rsid w:val="003B3EFA"/>
    <w:rsid w:val="003B4B7B"/>
    <w:rsid w:val="003B52B3"/>
    <w:rsid w:val="003B536E"/>
    <w:rsid w:val="003B55E6"/>
    <w:rsid w:val="003B58BE"/>
    <w:rsid w:val="003B5D1F"/>
    <w:rsid w:val="003B64E4"/>
    <w:rsid w:val="003B6A4D"/>
    <w:rsid w:val="003B6F00"/>
    <w:rsid w:val="003B735C"/>
    <w:rsid w:val="003B7736"/>
    <w:rsid w:val="003C07D9"/>
    <w:rsid w:val="003C0963"/>
    <w:rsid w:val="003C15E7"/>
    <w:rsid w:val="003C1820"/>
    <w:rsid w:val="003C1A1F"/>
    <w:rsid w:val="003C2047"/>
    <w:rsid w:val="003C2058"/>
    <w:rsid w:val="003C26F4"/>
    <w:rsid w:val="003C2AAE"/>
    <w:rsid w:val="003C2F6B"/>
    <w:rsid w:val="003C34A3"/>
    <w:rsid w:val="003C3F5B"/>
    <w:rsid w:val="003C426E"/>
    <w:rsid w:val="003C4721"/>
    <w:rsid w:val="003C48FF"/>
    <w:rsid w:val="003C4978"/>
    <w:rsid w:val="003C5110"/>
    <w:rsid w:val="003C5697"/>
    <w:rsid w:val="003C6019"/>
    <w:rsid w:val="003C6133"/>
    <w:rsid w:val="003C61BD"/>
    <w:rsid w:val="003C69D6"/>
    <w:rsid w:val="003C6B5B"/>
    <w:rsid w:val="003C78BA"/>
    <w:rsid w:val="003C79BE"/>
    <w:rsid w:val="003C7A56"/>
    <w:rsid w:val="003D070E"/>
    <w:rsid w:val="003D0AEB"/>
    <w:rsid w:val="003D1C78"/>
    <w:rsid w:val="003D2487"/>
    <w:rsid w:val="003D2488"/>
    <w:rsid w:val="003D29AF"/>
    <w:rsid w:val="003D2ACA"/>
    <w:rsid w:val="003D3798"/>
    <w:rsid w:val="003D3B3B"/>
    <w:rsid w:val="003D3EDC"/>
    <w:rsid w:val="003D3EFE"/>
    <w:rsid w:val="003D4116"/>
    <w:rsid w:val="003D47CC"/>
    <w:rsid w:val="003D51FF"/>
    <w:rsid w:val="003D52AB"/>
    <w:rsid w:val="003D54A3"/>
    <w:rsid w:val="003D5B20"/>
    <w:rsid w:val="003D6194"/>
    <w:rsid w:val="003D6620"/>
    <w:rsid w:val="003D673A"/>
    <w:rsid w:val="003D6BC9"/>
    <w:rsid w:val="003D6D43"/>
    <w:rsid w:val="003D75AA"/>
    <w:rsid w:val="003D7E3E"/>
    <w:rsid w:val="003D7F02"/>
    <w:rsid w:val="003E06DA"/>
    <w:rsid w:val="003E0B49"/>
    <w:rsid w:val="003E2DB1"/>
    <w:rsid w:val="003E3E86"/>
    <w:rsid w:val="003E49F4"/>
    <w:rsid w:val="003E5B86"/>
    <w:rsid w:val="003E724A"/>
    <w:rsid w:val="003E77F4"/>
    <w:rsid w:val="003E7FDC"/>
    <w:rsid w:val="003F0A6D"/>
    <w:rsid w:val="003F1261"/>
    <w:rsid w:val="003F173A"/>
    <w:rsid w:val="003F1A07"/>
    <w:rsid w:val="003F1B8F"/>
    <w:rsid w:val="003F1C6F"/>
    <w:rsid w:val="003F250B"/>
    <w:rsid w:val="003F29CF"/>
    <w:rsid w:val="003F2E59"/>
    <w:rsid w:val="003F3251"/>
    <w:rsid w:val="003F3668"/>
    <w:rsid w:val="003F3A27"/>
    <w:rsid w:val="003F3AAF"/>
    <w:rsid w:val="003F3FED"/>
    <w:rsid w:val="003F45F7"/>
    <w:rsid w:val="003F5CD6"/>
    <w:rsid w:val="003F602C"/>
    <w:rsid w:val="003F6123"/>
    <w:rsid w:val="003F657B"/>
    <w:rsid w:val="003F65F6"/>
    <w:rsid w:val="003F6642"/>
    <w:rsid w:val="003F684C"/>
    <w:rsid w:val="003F6A4F"/>
    <w:rsid w:val="003F7364"/>
    <w:rsid w:val="003F777D"/>
    <w:rsid w:val="003F79D3"/>
    <w:rsid w:val="003F7C41"/>
    <w:rsid w:val="00401186"/>
    <w:rsid w:val="0040138A"/>
    <w:rsid w:val="0040196C"/>
    <w:rsid w:val="00402D19"/>
    <w:rsid w:val="0040312C"/>
    <w:rsid w:val="00403987"/>
    <w:rsid w:val="00403D8C"/>
    <w:rsid w:val="00403E54"/>
    <w:rsid w:val="00403F22"/>
    <w:rsid w:val="004041BC"/>
    <w:rsid w:val="0040463E"/>
    <w:rsid w:val="00404B7A"/>
    <w:rsid w:val="0040630D"/>
    <w:rsid w:val="00406923"/>
    <w:rsid w:val="00406B98"/>
    <w:rsid w:val="00406C35"/>
    <w:rsid w:val="00407019"/>
    <w:rsid w:val="0040795B"/>
    <w:rsid w:val="00407AA2"/>
    <w:rsid w:val="00407C6D"/>
    <w:rsid w:val="00407E0F"/>
    <w:rsid w:val="00410BB5"/>
    <w:rsid w:val="00410DDE"/>
    <w:rsid w:val="0041118F"/>
    <w:rsid w:val="00411523"/>
    <w:rsid w:val="00411C09"/>
    <w:rsid w:val="0041219D"/>
    <w:rsid w:val="0041234B"/>
    <w:rsid w:val="00412DA6"/>
    <w:rsid w:val="00412F70"/>
    <w:rsid w:val="004131EB"/>
    <w:rsid w:val="004131FA"/>
    <w:rsid w:val="0041386E"/>
    <w:rsid w:val="00413D55"/>
    <w:rsid w:val="004144DF"/>
    <w:rsid w:val="00414D4D"/>
    <w:rsid w:val="00414D6E"/>
    <w:rsid w:val="00415078"/>
    <w:rsid w:val="004157E7"/>
    <w:rsid w:val="00416592"/>
    <w:rsid w:val="0041692E"/>
    <w:rsid w:val="00416FBE"/>
    <w:rsid w:val="004171DF"/>
    <w:rsid w:val="0041751A"/>
    <w:rsid w:val="004176F9"/>
    <w:rsid w:val="004201D5"/>
    <w:rsid w:val="0042048B"/>
    <w:rsid w:val="00420597"/>
    <w:rsid w:val="00420B12"/>
    <w:rsid w:val="00420C3C"/>
    <w:rsid w:val="00420D00"/>
    <w:rsid w:val="00421191"/>
    <w:rsid w:val="00421387"/>
    <w:rsid w:val="00421BC9"/>
    <w:rsid w:val="00422681"/>
    <w:rsid w:val="00422743"/>
    <w:rsid w:val="00422C23"/>
    <w:rsid w:val="004232DE"/>
    <w:rsid w:val="00423CA9"/>
    <w:rsid w:val="00424390"/>
    <w:rsid w:val="00424725"/>
    <w:rsid w:val="00424868"/>
    <w:rsid w:val="00425FE9"/>
    <w:rsid w:val="00426370"/>
    <w:rsid w:val="004265DD"/>
    <w:rsid w:val="0042771D"/>
    <w:rsid w:val="00427D1F"/>
    <w:rsid w:val="0043015F"/>
    <w:rsid w:val="0043181A"/>
    <w:rsid w:val="00431B3D"/>
    <w:rsid w:val="00431F29"/>
    <w:rsid w:val="0043221E"/>
    <w:rsid w:val="00432498"/>
    <w:rsid w:val="00432506"/>
    <w:rsid w:val="00432508"/>
    <w:rsid w:val="0043257E"/>
    <w:rsid w:val="00432744"/>
    <w:rsid w:val="00432C19"/>
    <w:rsid w:val="004332F9"/>
    <w:rsid w:val="00433504"/>
    <w:rsid w:val="00433928"/>
    <w:rsid w:val="00433C0C"/>
    <w:rsid w:val="0043482C"/>
    <w:rsid w:val="004348E5"/>
    <w:rsid w:val="0043538A"/>
    <w:rsid w:val="00435A5F"/>
    <w:rsid w:val="00435E21"/>
    <w:rsid w:val="00435E72"/>
    <w:rsid w:val="00436340"/>
    <w:rsid w:val="0043681F"/>
    <w:rsid w:val="00436FEC"/>
    <w:rsid w:val="0043716B"/>
    <w:rsid w:val="0044043F"/>
    <w:rsid w:val="00441A3F"/>
    <w:rsid w:val="00441A4D"/>
    <w:rsid w:val="00442108"/>
    <w:rsid w:val="00442BE6"/>
    <w:rsid w:val="00442EEE"/>
    <w:rsid w:val="00443847"/>
    <w:rsid w:val="0044385D"/>
    <w:rsid w:val="00443A31"/>
    <w:rsid w:val="00443F38"/>
    <w:rsid w:val="00444014"/>
    <w:rsid w:val="00444123"/>
    <w:rsid w:val="0044426B"/>
    <w:rsid w:val="00444C70"/>
    <w:rsid w:val="00444ECB"/>
    <w:rsid w:val="00444FB3"/>
    <w:rsid w:val="00445326"/>
    <w:rsid w:val="004460E4"/>
    <w:rsid w:val="004466C7"/>
    <w:rsid w:val="00446BD3"/>
    <w:rsid w:val="0044785D"/>
    <w:rsid w:val="00447DE4"/>
    <w:rsid w:val="00450F73"/>
    <w:rsid w:val="00450F77"/>
    <w:rsid w:val="00451000"/>
    <w:rsid w:val="004515BF"/>
    <w:rsid w:val="00451D4C"/>
    <w:rsid w:val="00451EBC"/>
    <w:rsid w:val="00451EF2"/>
    <w:rsid w:val="004524FA"/>
    <w:rsid w:val="004526C2"/>
    <w:rsid w:val="00452CCF"/>
    <w:rsid w:val="00453457"/>
    <w:rsid w:val="004536D5"/>
    <w:rsid w:val="004538A3"/>
    <w:rsid w:val="00453FF3"/>
    <w:rsid w:val="00454496"/>
    <w:rsid w:val="00454743"/>
    <w:rsid w:val="004547AB"/>
    <w:rsid w:val="00455381"/>
    <w:rsid w:val="00455499"/>
    <w:rsid w:val="00455540"/>
    <w:rsid w:val="004555C0"/>
    <w:rsid w:val="00455732"/>
    <w:rsid w:val="00455E3E"/>
    <w:rsid w:val="00456193"/>
    <w:rsid w:val="0045619D"/>
    <w:rsid w:val="00456221"/>
    <w:rsid w:val="00456BD2"/>
    <w:rsid w:val="00456C7C"/>
    <w:rsid w:val="00457027"/>
    <w:rsid w:val="00460517"/>
    <w:rsid w:val="00460FEF"/>
    <w:rsid w:val="0046141E"/>
    <w:rsid w:val="00461563"/>
    <w:rsid w:val="004623FD"/>
    <w:rsid w:val="00463367"/>
    <w:rsid w:val="004636A4"/>
    <w:rsid w:val="00463969"/>
    <w:rsid w:val="0046455B"/>
    <w:rsid w:val="00464EBC"/>
    <w:rsid w:val="00465622"/>
    <w:rsid w:val="00465A34"/>
    <w:rsid w:val="00465D5A"/>
    <w:rsid w:val="00466184"/>
    <w:rsid w:val="00466CCB"/>
    <w:rsid w:val="00467190"/>
    <w:rsid w:val="004674B7"/>
    <w:rsid w:val="004674E0"/>
    <w:rsid w:val="0047001F"/>
    <w:rsid w:val="00470214"/>
    <w:rsid w:val="004705A5"/>
    <w:rsid w:val="00470B25"/>
    <w:rsid w:val="004717F9"/>
    <w:rsid w:val="004720E7"/>
    <w:rsid w:val="004728D4"/>
    <w:rsid w:val="004732C2"/>
    <w:rsid w:val="004734C5"/>
    <w:rsid w:val="004738E6"/>
    <w:rsid w:val="00474172"/>
    <w:rsid w:val="00474694"/>
    <w:rsid w:val="0047487D"/>
    <w:rsid w:val="00474B49"/>
    <w:rsid w:val="00474DBE"/>
    <w:rsid w:val="0047513D"/>
    <w:rsid w:val="004752A0"/>
    <w:rsid w:val="004756AC"/>
    <w:rsid w:val="00475CCD"/>
    <w:rsid w:val="0047707A"/>
    <w:rsid w:val="004774E5"/>
    <w:rsid w:val="0047765B"/>
    <w:rsid w:val="00477D8A"/>
    <w:rsid w:val="00480C78"/>
    <w:rsid w:val="00481069"/>
    <w:rsid w:val="004810E7"/>
    <w:rsid w:val="00481E9D"/>
    <w:rsid w:val="00482139"/>
    <w:rsid w:val="0048254F"/>
    <w:rsid w:val="00482A19"/>
    <w:rsid w:val="004836B3"/>
    <w:rsid w:val="0048551A"/>
    <w:rsid w:val="00485927"/>
    <w:rsid w:val="004860AA"/>
    <w:rsid w:val="004865C7"/>
    <w:rsid w:val="0048666F"/>
    <w:rsid w:val="00486EC8"/>
    <w:rsid w:val="004874BB"/>
    <w:rsid w:val="004877CA"/>
    <w:rsid w:val="00487E29"/>
    <w:rsid w:val="00490042"/>
    <w:rsid w:val="004903F3"/>
    <w:rsid w:val="0049045F"/>
    <w:rsid w:val="00490AF7"/>
    <w:rsid w:val="00490B1C"/>
    <w:rsid w:val="004914A3"/>
    <w:rsid w:val="00491B5F"/>
    <w:rsid w:val="004922FF"/>
    <w:rsid w:val="00492B94"/>
    <w:rsid w:val="004931B4"/>
    <w:rsid w:val="00493215"/>
    <w:rsid w:val="00493328"/>
    <w:rsid w:val="004936CB"/>
    <w:rsid w:val="004938D5"/>
    <w:rsid w:val="00494573"/>
    <w:rsid w:val="0049539F"/>
    <w:rsid w:val="00495C95"/>
    <w:rsid w:val="0049635A"/>
    <w:rsid w:val="004966E5"/>
    <w:rsid w:val="00496A46"/>
    <w:rsid w:val="00496DFE"/>
    <w:rsid w:val="0049736F"/>
    <w:rsid w:val="004974AA"/>
    <w:rsid w:val="0049775C"/>
    <w:rsid w:val="004A06EB"/>
    <w:rsid w:val="004A0E65"/>
    <w:rsid w:val="004A0FB3"/>
    <w:rsid w:val="004A1988"/>
    <w:rsid w:val="004A202A"/>
    <w:rsid w:val="004A250A"/>
    <w:rsid w:val="004A2973"/>
    <w:rsid w:val="004A2CBB"/>
    <w:rsid w:val="004A3850"/>
    <w:rsid w:val="004A3D37"/>
    <w:rsid w:val="004A59D7"/>
    <w:rsid w:val="004A5B03"/>
    <w:rsid w:val="004A6046"/>
    <w:rsid w:val="004A6298"/>
    <w:rsid w:val="004A63BE"/>
    <w:rsid w:val="004A6620"/>
    <w:rsid w:val="004A6F77"/>
    <w:rsid w:val="004A799B"/>
    <w:rsid w:val="004A7D02"/>
    <w:rsid w:val="004B0103"/>
    <w:rsid w:val="004B02E9"/>
    <w:rsid w:val="004B0568"/>
    <w:rsid w:val="004B0736"/>
    <w:rsid w:val="004B08A8"/>
    <w:rsid w:val="004B0B60"/>
    <w:rsid w:val="004B0E32"/>
    <w:rsid w:val="004B1BE3"/>
    <w:rsid w:val="004B272C"/>
    <w:rsid w:val="004B2B39"/>
    <w:rsid w:val="004B3637"/>
    <w:rsid w:val="004B3E1C"/>
    <w:rsid w:val="004B4120"/>
    <w:rsid w:val="004B450D"/>
    <w:rsid w:val="004B4802"/>
    <w:rsid w:val="004B5C7C"/>
    <w:rsid w:val="004B5F39"/>
    <w:rsid w:val="004B6346"/>
    <w:rsid w:val="004B787F"/>
    <w:rsid w:val="004B7C50"/>
    <w:rsid w:val="004C0070"/>
    <w:rsid w:val="004C0270"/>
    <w:rsid w:val="004C0388"/>
    <w:rsid w:val="004C08F3"/>
    <w:rsid w:val="004C09B2"/>
    <w:rsid w:val="004C0FAC"/>
    <w:rsid w:val="004C17F1"/>
    <w:rsid w:val="004C1892"/>
    <w:rsid w:val="004C27A6"/>
    <w:rsid w:val="004C29F9"/>
    <w:rsid w:val="004C29FD"/>
    <w:rsid w:val="004C44B0"/>
    <w:rsid w:val="004C527A"/>
    <w:rsid w:val="004C54FA"/>
    <w:rsid w:val="004C5865"/>
    <w:rsid w:val="004C6296"/>
    <w:rsid w:val="004C68CB"/>
    <w:rsid w:val="004C72A3"/>
    <w:rsid w:val="004C7BD4"/>
    <w:rsid w:val="004D0448"/>
    <w:rsid w:val="004D0711"/>
    <w:rsid w:val="004D07A4"/>
    <w:rsid w:val="004D07E5"/>
    <w:rsid w:val="004D09A9"/>
    <w:rsid w:val="004D0E12"/>
    <w:rsid w:val="004D1DB7"/>
    <w:rsid w:val="004D1FAD"/>
    <w:rsid w:val="004D221E"/>
    <w:rsid w:val="004D28D7"/>
    <w:rsid w:val="004D399C"/>
    <w:rsid w:val="004D3A2B"/>
    <w:rsid w:val="004D3F04"/>
    <w:rsid w:val="004D432E"/>
    <w:rsid w:val="004D43D7"/>
    <w:rsid w:val="004D46BC"/>
    <w:rsid w:val="004D4BA9"/>
    <w:rsid w:val="004D5133"/>
    <w:rsid w:val="004D5164"/>
    <w:rsid w:val="004D6077"/>
    <w:rsid w:val="004D61B4"/>
    <w:rsid w:val="004D6209"/>
    <w:rsid w:val="004D63B4"/>
    <w:rsid w:val="004D698F"/>
    <w:rsid w:val="004D6991"/>
    <w:rsid w:val="004D7AF1"/>
    <w:rsid w:val="004E04AF"/>
    <w:rsid w:val="004E099B"/>
    <w:rsid w:val="004E100A"/>
    <w:rsid w:val="004E1428"/>
    <w:rsid w:val="004E1D4F"/>
    <w:rsid w:val="004E2015"/>
    <w:rsid w:val="004E20D6"/>
    <w:rsid w:val="004E230D"/>
    <w:rsid w:val="004E2486"/>
    <w:rsid w:val="004E2628"/>
    <w:rsid w:val="004E2C9E"/>
    <w:rsid w:val="004E373A"/>
    <w:rsid w:val="004E3883"/>
    <w:rsid w:val="004E3894"/>
    <w:rsid w:val="004E3C3D"/>
    <w:rsid w:val="004E3F01"/>
    <w:rsid w:val="004E4C22"/>
    <w:rsid w:val="004E4C2A"/>
    <w:rsid w:val="004E5019"/>
    <w:rsid w:val="004E5417"/>
    <w:rsid w:val="004E54DE"/>
    <w:rsid w:val="004E57F1"/>
    <w:rsid w:val="004E6117"/>
    <w:rsid w:val="004E62D3"/>
    <w:rsid w:val="004E6484"/>
    <w:rsid w:val="004E6743"/>
    <w:rsid w:val="004E68E4"/>
    <w:rsid w:val="004E7A4C"/>
    <w:rsid w:val="004E7D21"/>
    <w:rsid w:val="004E7D23"/>
    <w:rsid w:val="004E7FD9"/>
    <w:rsid w:val="004F0161"/>
    <w:rsid w:val="004F09D6"/>
    <w:rsid w:val="004F17EF"/>
    <w:rsid w:val="004F1A72"/>
    <w:rsid w:val="004F1F84"/>
    <w:rsid w:val="004F2076"/>
    <w:rsid w:val="004F2B61"/>
    <w:rsid w:val="004F3681"/>
    <w:rsid w:val="004F379A"/>
    <w:rsid w:val="004F3C34"/>
    <w:rsid w:val="004F3E15"/>
    <w:rsid w:val="004F41C7"/>
    <w:rsid w:val="004F43D5"/>
    <w:rsid w:val="004F4470"/>
    <w:rsid w:val="004F49B1"/>
    <w:rsid w:val="004F49E7"/>
    <w:rsid w:val="004F4C77"/>
    <w:rsid w:val="004F5062"/>
    <w:rsid w:val="004F57F4"/>
    <w:rsid w:val="004F67F4"/>
    <w:rsid w:val="004F6FF4"/>
    <w:rsid w:val="004F70F0"/>
    <w:rsid w:val="004F71F4"/>
    <w:rsid w:val="004F7E56"/>
    <w:rsid w:val="004F7FD4"/>
    <w:rsid w:val="00500349"/>
    <w:rsid w:val="0050064E"/>
    <w:rsid w:val="00500D50"/>
    <w:rsid w:val="00501454"/>
    <w:rsid w:val="00501487"/>
    <w:rsid w:val="00501697"/>
    <w:rsid w:val="00501D3E"/>
    <w:rsid w:val="00502449"/>
    <w:rsid w:val="005025C5"/>
    <w:rsid w:val="00502D51"/>
    <w:rsid w:val="00503315"/>
    <w:rsid w:val="005038B6"/>
    <w:rsid w:val="005043B0"/>
    <w:rsid w:val="00504524"/>
    <w:rsid w:val="00504BD6"/>
    <w:rsid w:val="00504C37"/>
    <w:rsid w:val="00504F9E"/>
    <w:rsid w:val="005065DB"/>
    <w:rsid w:val="00506FFA"/>
    <w:rsid w:val="00507271"/>
    <w:rsid w:val="00510211"/>
    <w:rsid w:val="0051053C"/>
    <w:rsid w:val="00510E77"/>
    <w:rsid w:val="00511140"/>
    <w:rsid w:val="00511D8E"/>
    <w:rsid w:val="00512419"/>
    <w:rsid w:val="00512720"/>
    <w:rsid w:val="00512A64"/>
    <w:rsid w:val="00513373"/>
    <w:rsid w:val="00513ED2"/>
    <w:rsid w:val="0051427A"/>
    <w:rsid w:val="005143CD"/>
    <w:rsid w:val="00514BA7"/>
    <w:rsid w:val="00515069"/>
    <w:rsid w:val="00515399"/>
    <w:rsid w:val="00515876"/>
    <w:rsid w:val="005161DD"/>
    <w:rsid w:val="00516D03"/>
    <w:rsid w:val="005174FE"/>
    <w:rsid w:val="005179E7"/>
    <w:rsid w:val="00517A61"/>
    <w:rsid w:val="00517BB7"/>
    <w:rsid w:val="005210AD"/>
    <w:rsid w:val="005211D2"/>
    <w:rsid w:val="00521A7D"/>
    <w:rsid w:val="00521E91"/>
    <w:rsid w:val="0052272C"/>
    <w:rsid w:val="00522FA5"/>
    <w:rsid w:val="005233CB"/>
    <w:rsid w:val="005235AA"/>
    <w:rsid w:val="005245EC"/>
    <w:rsid w:val="00524B4E"/>
    <w:rsid w:val="005256A8"/>
    <w:rsid w:val="00525A84"/>
    <w:rsid w:val="0052620F"/>
    <w:rsid w:val="00526251"/>
    <w:rsid w:val="0052683E"/>
    <w:rsid w:val="005270D9"/>
    <w:rsid w:val="00527ADE"/>
    <w:rsid w:val="0053029A"/>
    <w:rsid w:val="005305F9"/>
    <w:rsid w:val="005311F6"/>
    <w:rsid w:val="00531C50"/>
    <w:rsid w:val="00532A4D"/>
    <w:rsid w:val="00532A60"/>
    <w:rsid w:val="005330A4"/>
    <w:rsid w:val="005332E4"/>
    <w:rsid w:val="0053413C"/>
    <w:rsid w:val="00534899"/>
    <w:rsid w:val="00534939"/>
    <w:rsid w:val="00534CAE"/>
    <w:rsid w:val="00534EE0"/>
    <w:rsid w:val="005357C9"/>
    <w:rsid w:val="00535D5F"/>
    <w:rsid w:val="005371CA"/>
    <w:rsid w:val="00537D7F"/>
    <w:rsid w:val="00537F9A"/>
    <w:rsid w:val="00540329"/>
    <w:rsid w:val="00540C1D"/>
    <w:rsid w:val="00541148"/>
    <w:rsid w:val="00541AB6"/>
    <w:rsid w:val="00541AFA"/>
    <w:rsid w:val="005429D4"/>
    <w:rsid w:val="00542A7D"/>
    <w:rsid w:val="00542DE8"/>
    <w:rsid w:val="0054300D"/>
    <w:rsid w:val="00543196"/>
    <w:rsid w:val="00543777"/>
    <w:rsid w:val="00543CE7"/>
    <w:rsid w:val="00543DF9"/>
    <w:rsid w:val="00544665"/>
    <w:rsid w:val="00544946"/>
    <w:rsid w:val="00544BAC"/>
    <w:rsid w:val="0054549C"/>
    <w:rsid w:val="0054586B"/>
    <w:rsid w:val="00545C49"/>
    <w:rsid w:val="00545EA5"/>
    <w:rsid w:val="00546348"/>
    <w:rsid w:val="00546494"/>
    <w:rsid w:val="005466A1"/>
    <w:rsid w:val="005479C6"/>
    <w:rsid w:val="00547EE0"/>
    <w:rsid w:val="0055138B"/>
    <w:rsid w:val="00551632"/>
    <w:rsid w:val="005523F1"/>
    <w:rsid w:val="0055272B"/>
    <w:rsid w:val="00552FF3"/>
    <w:rsid w:val="00552FFB"/>
    <w:rsid w:val="005534B1"/>
    <w:rsid w:val="00553580"/>
    <w:rsid w:val="0055384D"/>
    <w:rsid w:val="00553E40"/>
    <w:rsid w:val="005549E9"/>
    <w:rsid w:val="00554F9A"/>
    <w:rsid w:val="005553F7"/>
    <w:rsid w:val="00555B8D"/>
    <w:rsid w:val="00555D9E"/>
    <w:rsid w:val="00555F8E"/>
    <w:rsid w:val="00556511"/>
    <w:rsid w:val="005568AB"/>
    <w:rsid w:val="005568F1"/>
    <w:rsid w:val="0055787E"/>
    <w:rsid w:val="00557D8D"/>
    <w:rsid w:val="00560389"/>
    <w:rsid w:val="00560444"/>
    <w:rsid w:val="0056079E"/>
    <w:rsid w:val="00560B0B"/>
    <w:rsid w:val="00560BC6"/>
    <w:rsid w:val="00560F4F"/>
    <w:rsid w:val="005610D6"/>
    <w:rsid w:val="00561499"/>
    <w:rsid w:val="00561D0D"/>
    <w:rsid w:val="00562053"/>
    <w:rsid w:val="005621AA"/>
    <w:rsid w:val="00563245"/>
    <w:rsid w:val="00564DAB"/>
    <w:rsid w:val="00565410"/>
    <w:rsid w:val="005654C0"/>
    <w:rsid w:val="005655EA"/>
    <w:rsid w:val="00565ECB"/>
    <w:rsid w:val="00566C89"/>
    <w:rsid w:val="00571626"/>
    <w:rsid w:val="005718EE"/>
    <w:rsid w:val="00571AA3"/>
    <w:rsid w:val="00571BDF"/>
    <w:rsid w:val="00571F44"/>
    <w:rsid w:val="00571F64"/>
    <w:rsid w:val="00572A2C"/>
    <w:rsid w:val="00572DE7"/>
    <w:rsid w:val="00573227"/>
    <w:rsid w:val="005744F4"/>
    <w:rsid w:val="0057495B"/>
    <w:rsid w:val="00574A26"/>
    <w:rsid w:val="00574C1A"/>
    <w:rsid w:val="00574E30"/>
    <w:rsid w:val="005755AF"/>
    <w:rsid w:val="00575B93"/>
    <w:rsid w:val="0057616B"/>
    <w:rsid w:val="0057694D"/>
    <w:rsid w:val="00577253"/>
    <w:rsid w:val="00577836"/>
    <w:rsid w:val="00577D46"/>
    <w:rsid w:val="00580002"/>
    <w:rsid w:val="00580536"/>
    <w:rsid w:val="00580C94"/>
    <w:rsid w:val="00580CCE"/>
    <w:rsid w:val="00580D41"/>
    <w:rsid w:val="00581C11"/>
    <w:rsid w:val="00581CF0"/>
    <w:rsid w:val="00582030"/>
    <w:rsid w:val="00582D48"/>
    <w:rsid w:val="00583A80"/>
    <w:rsid w:val="00583BE0"/>
    <w:rsid w:val="00584145"/>
    <w:rsid w:val="0058487C"/>
    <w:rsid w:val="005851EB"/>
    <w:rsid w:val="005852E7"/>
    <w:rsid w:val="005855C5"/>
    <w:rsid w:val="0058566E"/>
    <w:rsid w:val="00585709"/>
    <w:rsid w:val="00585D33"/>
    <w:rsid w:val="00585ED7"/>
    <w:rsid w:val="0058678D"/>
    <w:rsid w:val="00587044"/>
    <w:rsid w:val="00587987"/>
    <w:rsid w:val="00587ACF"/>
    <w:rsid w:val="00587D5F"/>
    <w:rsid w:val="00587E71"/>
    <w:rsid w:val="0059096E"/>
    <w:rsid w:val="00591254"/>
    <w:rsid w:val="005913E8"/>
    <w:rsid w:val="005914E3"/>
    <w:rsid w:val="00591849"/>
    <w:rsid w:val="00592676"/>
    <w:rsid w:val="00592CFD"/>
    <w:rsid w:val="005931D9"/>
    <w:rsid w:val="00593F50"/>
    <w:rsid w:val="00594025"/>
    <w:rsid w:val="0059428C"/>
    <w:rsid w:val="0059450F"/>
    <w:rsid w:val="005947E7"/>
    <w:rsid w:val="00594CF7"/>
    <w:rsid w:val="00594FFF"/>
    <w:rsid w:val="005958D5"/>
    <w:rsid w:val="00595D02"/>
    <w:rsid w:val="005965C2"/>
    <w:rsid w:val="005967D8"/>
    <w:rsid w:val="0059694E"/>
    <w:rsid w:val="00596BB7"/>
    <w:rsid w:val="00597817"/>
    <w:rsid w:val="005A0207"/>
    <w:rsid w:val="005A0285"/>
    <w:rsid w:val="005A0806"/>
    <w:rsid w:val="005A0897"/>
    <w:rsid w:val="005A0C2A"/>
    <w:rsid w:val="005A18B3"/>
    <w:rsid w:val="005A18E5"/>
    <w:rsid w:val="005A1B77"/>
    <w:rsid w:val="005A2770"/>
    <w:rsid w:val="005A28C5"/>
    <w:rsid w:val="005A2BF3"/>
    <w:rsid w:val="005A303E"/>
    <w:rsid w:val="005A33B3"/>
    <w:rsid w:val="005A3AEB"/>
    <w:rsid w:val="005A4049"/>
    <w:rsid w:val="005A5210"/>
    <w:rsid w:val="005A6089"/>
    <w:rsid w:val="005A65BA"/>
    <w:rsid w:val="005A68B3"/>
    <w:rsid w:val="005B0396"/>
    <w:rsid w:val="005B086C"/>
    <w:rsid w:val="005B0E3C"/>
    <w:rsid w:val="005B1174"/>
    <w:rsid w:val="005B176F"/>
    <w:rsid w:val="005B21D4"/>
    <w:rsid w:val="005B23F3"/>
    <w:rsid w:val="005B37F7"/>
    <w:rsid w:val="005B3E77"/>
    <w:rsid w:val="005B3EE4"/>
    <w:rsid w:val="005B40DE"/>
    <w:rsid w:val="005B415F"/>
    <w:rsid w:val="005B4621"/>
    <w:rsid w:val="005B48CF"/>
    <w:rsid w:val="005B5258"/>
    <w:rsid w:val="005B527E"/>
    <w:rsid w:val="005B6229"/>
    <w:rsid w:val="005B6E35"/>
    <w:rsid w:val="005B710B"/>
    <w:rsid w:val="005B7DC8"/>
    <w:rsid w:val="005B7DCA"/>
    <w:rsid w:val="005C039B"/>
    <w:rsid w:val="005C0D37"/>
    <w:rsid w:val="005C0E13"/>
    <w:rsid w:val="005C0EE7"/>
    <w:rsid w:val="005C177E"/>
    <w:rsid w:val="005C1A03"/>
    <w:rsid w:val="005C1F7F"/>
    <w:rsid w:val="005C2296"/>
    <w:rsid w:val="005C235E"/>
    <w:rsid w:val="005C2E61"/>
    <w:rsid w:val="005C2EEB"/>
    <w:rsid w:val="005C3D2C"/>
    <w:rsid w:val="005C3D6C"/>
    <w:rsid w:val="005C48B3"/>
    <w:rsid w:val="005C5154"/>
    <w:rsid w:val="005C5F83"/>
    <w:rsid w:val="005C6336"/>
    <w:rsid w:val="005C67EE"/>
    <w:rsid w:val="005C6CBE"/>
    <w:rsid w:val="005C6CF9"/>
    <w:rsid w:val="005C6D19"/>
    <w:rsid w:val="005C7058"/>
    <w:rsid w:val="005C741F"/>
    <w:rsid w:val="005C75A3"/>
    <w:rsid w:val="005C760D"/>
    <w:rsid w:val="005C795E"/>
    <w:rsid w:val="005D0373"/>
    <w:rsid w:val="005D03BA"/>
    <w:rsid w:val="005D0E61"/>
    <w:rsid w:val="005D10FC"/>
    <w:rsid w:val="005D1D2E"/>
    <w:rsid w:val="005D28DC"/>
    <w:rsid w:val="005D2988"/>
    <w:rsid w:val="005D339B"/>
    <w:rsid w:val="005D3BF5"/>
    <w:rsid w:val="005D3F36"/>
    <w:rsid w:val="005D4326"/>
    <w:rsid w:val="005D44D1"/>
    <w:rsid w:val="005D51B4"/>
    <w:rsid w:val="005D53EE"/>
    <w:rsid w:val="005D5A59"/>
    <w:rsid w:val="005D5EFB"/>
    <w:rsid w:val="005D6394"/>
    <w:rsid w:val="005D6580"/>
    <w:rsid w:val="005D68D5"/>
    <w:rsid w:val="005D6CC4"/>
    <w:rsid w:val="005D75AB"/>
    <w:rsid w:val="005D7E16"/>
    <w:rsid w:val="005E1C9D"/>
    <w:rsid w:val="005E1D2A"/>
    <w:rsid w:val="005E20CE"/>
    <w:rsid w:val="005E20EB"/>
    <w:rsid w:val="005E2209"/>
    <w:rsid w:val="005E22BF"/>
    <w:rsid w:val="005E2A3F"/>
    <w:rsid w:val="005E2D93"/>
    <w:rsid w:val="005E303E"/>
    <w:rsid w:val="005E394D"/>
    <w:rsid w:val="005E3C54"/>
    <w:rsid w:val="005E4BA1"/>
    <w:rsid w:val="005E5661"/>
    <w:rsid w:val="005E568B"/>
    <w:rsid w:val="005E5F8B"/>
    <w:rsid w:val="005E6CAC"/>
    <w:rsid w:val="005E6D72"/>
    <w:rsid w:val="005E6EDF"/>
    <w:rsid w:val="005E7524"/>
    <w:rsid w:val="005E754C"/>
    <w:rsid w:val="005E79B5"/>
    <w:rsid w:val="005F0B56"/>
    <w:rsid w:val="005F1498"/>
    <w:rsid w:val="005F1696"/>
    <w:rsid w:val="005F2A20"/>
    <w:rsid w:val="005F39F3"/>
    <w:rsid w:val="005F3DD1"/>
    <w:rsid w:val="005F445D"/>
    <w:rsid w:val="005F4FBA"/>
    <w:rsid w:val="005F5330"/>
    <w:rsid w:val="005F53A6"/>
    <w:rsid w:val="005F5475"/>
    <w:rsid w:val="005F5667"/>
    <w:rsid w:val="005F5A62"/>
    <w:rsid w:val="005F5A81"/>
    <w:rsid w:val="005F5B42"/>
    <w:rsid w:val="005F5EB3"/>
    <w:rsid w:val="005F5F6F"/>
    <w:rsid w:val="005F6693"/>
    <w:rsid w:val="005F68EF"/>
    <w:rsid w:val="005F6A0A"/>
    <w:rsid w:val="005F6D23"/>
    <w:rsid w:val="005F7307"/>
    <w:rsid w:val="005F768A"/>
    <w:rsid w:val="005F7B31"/>
    <w:rsid w:val="0060009B"/>
    <w:rsid w:val="00600D79"/>
    <w:rsid w:val="006012A6"/>
    <w:rsid w:val="006014A4"/>
    <w:rsid w:val="0060168C"/>
    <w:rsid w:val="00601917"/>
    <w:rsid w:val="00601EB9"/>
    <w:rsid w:val="0060242B"/>
    <w:rsid w:val="00602E65"/>
    <w:rsid w:val="00603051"/>
    <w:rsid w:val="0060310D"/>
    <w:rsid w:val="0060364C"/>
    <w:rsid w:val="00603B85"/>
    <w:rsid w:val="00603C3C"/>
    <w:rsid w:val="00603E27"/>
    <w:rsid w:val="0060481C"/>
    <w:rsid w:val="0060537B"/>
    <w:rsid w:val="00605425"/>
    <w:rsid w:val="0060544D"/>
    <w:rsid w:val="00605500"/>
    <w:rsid w:val="00605681"/>
    <w:rsid w:val="00605692"/>
    <w:rsid w:val="00605FE3"/>
    <w:rsid w:val="00606AE4"/>
    <w:rsid w:val="00606B5D"/>
    <w:rsid w:val="00606F70"/>
    <w:rsid w:val="00607B18"/>
    <w:rsid w:val="00607B54"/>
    <w:rsid w:val="00610062"/>
    <w:rsid w:val="00610129"/>
    <w:rsid w:val="006105E5"/>
    <w:rsid w:val="006111EC"/>
    <w:rsid w:val="006127B4"/>
    <w:rsid w:val="00613E59"/>
    <w:rsid w:val="006143BA"/>
    <w:rsid w:val="0061507C"/>
    <w:rsid w:val="0061537C"/>
    <w:rsid w:val="0061543E"/>
    <w:rsid w:val="00615A92"/>
    <w:rsid w:val="00615CBB"/>
    <w:rsid w:val="006163B3"/>
    <w:rsid w:val="006168C5"/>
    <w:rsid w:val="00617315"/>
    <w:rsid w:val="006175F1"/>
    <w:rsid w:val="00617AFF"/>
    <w:rsid w:val="00620C53"/>
    <w:rsid w:val="00620F49"/>
    <w:rsid w:val="00621193"/>
    <w:rsid w:val="006215DD"/>
    <w:rsid w:val="006218B9"/>
    <w:rsid w:val="00621A0A"/>
    <w:rsid w:val="00621B81"/>
    <w:rsid w:val="00621DE5"/>
    <w:rsid w:val="00622EE0"/>
    <w:rsid w:val="0062444E"/>
    <w:rsid w:val="00624622"/>
    <w:rsid w:val="006248C1"/>
    <w:rsid w:val="00624A80"/>
    <w:rsid w:val="00625552"/>
    <w:rsid w:val="00625652"/>
    <w:rsid w:val="0062603D"/>
    <w:rsid w:val="006262E8"/>
    <w:rsid w:val="006266AC"/>
    <w:rsid w:val="00626E59"/>
    <w:rsid w:val="006270DE"/>
    <w:rsid w:val="006272E6"/>
    <w:rsid w:val="006302C5"/>
    <w:rsid w:val="00630342"/>
    <w:rsid w:val="0063040F"/>
    <w:rsid w:val="0063105F"/>
    <w:rsid w:val="00631391"/>
    <w:rsid w:val="006316C1"/>
    <w:rsid w:val="00631BB5"/>
    <w:rsid w:val="00631D77"/>
    <w:rsid w:val="00633BD5"/>
    <w:rsid w:val="00633C68"/>
    <w:rsid w:val="00634AFD"/>
    <w:rsid w:val="00634CEF"/>
    <w:rsid w:val="00634F4D"/>
    <w:rsid w:val="0063560B"/>
    <w:rsid w:val="00635777"/>
    <w:rsid w:val="00635AC2"/>
    <w:rsid w:val="00635E15"/>
    <w:rsid w:val="00635E4F"/>
    <w:rsid w:val="00635F1B"/>
    <w:rsid w:val="00636456"/>
    <w:rsid w:val="00636F23"/>
    <w:rsid w:val="00637B6B"/>
    <w:rsid w:val="00637D76"/>
    <w:rsid w:val="0064052A"/>
    <w:rsid w:val="006406A7"/>
    <w:rsid w:val="0064091C"/>
    <w:rsid w:val="0064094D"/>
    <w:rsid w:val="00640C03"/>
    <w:rsid w:val="00640DEA"/>
    <w:rsid w:val="00640FA2"/>
    <w:rsid w:val="0064100E"/>
    <w:rsid w:val="0064184C"/>
    <w:rsid w:val="00641E4F"/>
    <w:rsid w:val="00641E9A"/>
    <w:rsid w:val="006427B0"/>
    <w:rsid w:val="00642AFA"/>
    <w:rsid w:val="00642C8F"/>
    <w:rsid w:val="0064362B"/>
    <w:rsid w:val="0064369E"/>
    <w:rsid w:val="006438DB"/>
    <w:rsid w:val="006438E7"/>
    <w:rsid w:val="00643A9D"/>
    <w:rsid w:val="006443D0"/>
    <w:rsid w:val="00644627"/>
    <w:rsid w:val="006455B5"/>
    <w:rsid w:val="0064686A"/>
    <w:rsid w:val="00646C9C"/>
    <w:rsid w:val="006475C6"/>
    <w:rsid w:val="00647A13"/>
    <w:rsid w:val="00647F89"/>
    <w:rsid w:val="00650239"/>
    <w:rsid w:val="00651306"/>
    <w:rsid w:val="00651525"/>
    <w:rsid w:val="00651A29"/>
    <w:rsid w:val="006521D0"/>
    <w:rsid w:val="00652379"/>
    <w:rsid w:val="00652573"/>
    <w:rsid w:val="00652C4D"/>
    <w:rsid w:val="0065346C"/>
    <w:rsid w:val="00653C2A"/>
    <w:rsid w:val="00653E41"/>
    <w:rsid w:val="00654566"/>
    <w:rsid w:val="006548D2"/>
    <w:rsid w:val="0065550D"/>
    <w:rsid w:val="0065608E"/>
    <w:rsid w:val="006561C5"/>
    <w:rsid w:val="006568DF"/>
    <w:rsid w:val="00660E28"/>
    <w:rsid w:val="00660FB8"/>
    <w:rsid w:val="00661120"/>
    <w:rsid w:val="00661150"/>
    <w:rsid w:val="00661417"/>
    <w:rsid w:val="00661686"/>
    <w:rsid w:val="00661D85"/>
    <w:rsid w:val="00661FC1"/>
    <w:rsid w:val="00662353"/>
    <w:rsid w:val="00662F14"/>
    <w:rsid w:val="006630D7"/>
    <w:rsid w:val="006632A4"/>
    <w:rsid w:val="00663300"/>
    <w:rsid w:val="006634DD"/>
    <w:rsid w:val="006636FC"/>
    <w:rsid w:val="00663CB3"/>
    <w:rsid w:val="006644E3"/>
    <w:rsid w:val="00664C0C"/>
    <w:rsid w:val="00665128"/>
    <w:rsid w:val="00665DA2"/>
    <w:rsid w:val="006664D8"/>
    <w:rsid w:val="006667C8"/>
    <w:rsid w:val="00666999"/>
    <w:rsid w:val="00666A02"/>
    <w:rsid w:val="00670025"/>
    <w:rsid w:val="00670991"/>
    <w:rsid w:val="00670F19"/>
    <w:rsid w:val="0067178A"/>
    <w:rsid w:val="00672952"/>
    <w:rsid w:val="00672997"/>
    <w:rsid w:val="0067382A"/>
    <w:rsid w:val="00673B26"/>
    <w:rsid w:val="00673FD9"/>
    <w:rsid w:val="00674801"/>
    <w:rsid w:val="00674E2A"/>
    <w:rsid w:val="00675CD1"/>
    <w:rsid w:val="00676059"/>
    <w:rsid w:val="00676116"/>
    <w:rsid w:val="0067632E"/>
    <w:rsid w:val="00676C74"/>
    <w:rsid w:val="00677526"/>
    <w:rsid w:val="00677A2B"/>
    <w:rsid w:val="006801D6"/>
    <w:rsid w:val="006809E8"/>
    <w:rsid w:val="006812DF"/>
    <w:rsid w:val="006817BB"/>
    <w:rsid w:val="0068199D"/>
    <w:rsid w:val="00681C9A"/>
    <w:rsid w:val="00681D44"/>
    <w:rsid w:val="00682038"/>
    <w:rsid w:val="006823E2"/>
    <w:rsid w:val="00682882"/>
    <w:rsid w:val="00684DED"/>
    <w:rsid w:val="00685BC7"/>
    <w:rsid w:val="00685F87"/>
    <w:rsid w:val="0068649F"/>
    <w:rsid w:val="006865FA"/>
    <w:rsid w:val="00686D38"/>
    <w:rsid w:val="0068736E"/>
    <w:rsid w:val="006874A2"/>
    <w:rsid w:val="00687D95"/>
    <w:rsid w:val="0069013E"/>
    <w:rsid w:val="006902E9"/>
    <w:rsid w:val="00690456"/>
    <w:rsid w:val="00690461"/>
    <w:rsid w:val="00691359"/>
    <w:rsid w:val="00691C0A"/>
    <w:rsid w:val="0069270F"/>
    <w:rsid w:val="00692720"/>
    <w:rsid w:val="00692801"/>
    <w:rsid w:val="00692CB5"/>
    <w:rsid w:val="00692F6C"/>
    <w:rsid w:val="00692F78"/>
    <w:rsid w:val="00693003"/>
    <w:rsid w:val="00693C67"/>
    <w:rsid w:val="00693DE4"/>
    <w:rsid w:val="00693E47"/>
    <w:rsid w:val="00694582"/>
    <w:rsid w:val="00694A26"/>
    <w:rsid w:val="00694CC0"/>
    <w:rsid w:val="0069503E"/>
    <w:rsid w:val="00695166"/>
    <w:rsid w:val="00695DEC"/>
    <w:rsid w:val="006967ED"/>
    <w:rsid w:val="00696E9A"/>
    <w:rsid w:val="0069742B"/>
    <w:rsid w:val="00697A89"/>
    <w:rsid w:val="00697F4B"/>
    <w:rsid w:val="006A02D0"/>
    <w:rsid w:val="006A085D"/>
    <w:rsid w:val="006A0960"/>
    <w:rsid w:val="006A0B16"/>
    <w:rsid w:val="006A0D9A"/>
    <w:rsid w:val="006A1531"/>
    <w:rsid w:val="006A1F47"/>
    <w:rsid w:val="006A252C"/>
    <w:rsid w:val="006A25E6"/>
    <w:rsid w:val="006A28AB"/>
    <w:rsid w:val="006A357D"/>
    <w:rsid w:val="006A4C79"/>
    <w:rsid w:val="006A513E"/>
    <w:rsid w:val="006A579A"/>
    <w:rsid w:val="006A5922"/>
    <w:rsid w:val="006A5C51"/>
    <w:rsid w:val="006A6915"/>
    <w:rsid w:val="006A7464"/>
    <w:rsid w:val="006A75A0"/>
    <w:rsid w:val="006A7932"/>
    <w:rsid w:val="006A7A48"/>
    <w:rsid w:val="006B10A5"/>
    <w:rsid w:val="006B1B23"/>
    <w:rsid w:val="006B274C"/>
    <w:rsid w:val="006B290A"/>
    <w:rsid w:val="006B3384"/>
    <w:rsid w:val="006B341C"/>
    <w:rsid w:val="006B3708"/>
    <w:rsid w:val="006B3E0D"/>
    <w:rsid w:val="006B43DD"/>
    <w:rsid w:val="006B4F50"/>
    <w:rsid w:val="006B56C9"/>
    <w:rsid w:val="006B59C2"/>
    <w:rsid w:val="006B5A1A"/>
    <w:rsid w:val="006B5AB4"/>
    <w:rsid w:val="006B5B0B"/>
    <w:rsid w:val="006B6A89"/>
    <w:rsid w:val="006B6B70"/>
    <w:rsid w:val="006B6FA3"/>
    <w:rsid w:val="006B72AF"/>
    <w:rsid w:val="006B757C"/>
    <w:rsid w:val="006C059A"/>
    <w:rsid w:val="006C09AD"/>
    <w:rsid w:val="006C0B21"/>
    <w:rsid w:val="006C1342"/>
    <w:rsid w:val="006C1578"/>
    <w:rsid w:val="006C19A4"/>
    <w:rsid w:val="006C19E0"/>
    <w:rsid w:val="006C1FF2"/>
    <w:rsid w:val="006C211C"/>
    <w:rsid w:val="006C27B3"/>
    <w:rsid w:val="006C2F6D"/>
    <w:rsid w:val="006C3AEA"/>
    <w:rsid w:val="006C426D"/>
    <w:rsid w:val="006C4512"/>
    <w:rsid w:val="006C4E97"/>
    <w:rsid w:val="006C53B4"/>
    <w:rsid w:val="006C53ED"/>
    <w:rsid w:val="006C54F0"/>
    <w:rsid w:val="006C6169"/>
    <w:rsid w:val="006C62D7"/>
    <w:rsid w:val="006C6693"/>
    <w:rsid w:val="006C7011"/>
    <w:rsid w:val="006C778F"/>
    <w:rsid w:val="006C7995"/>
    <w:rsid w:val="006C7DC8"/>
    <w:rsid w:val="006C7FF9"/>
    <w:rsid w:val="006C7FFB"/>
    <w:rsid w:val="006D025A"/>
    <w:rsid w:val="006D04C6"/>
    <w:rsid w:val="006D0B2F"/>
    <w:rsid w:val="006D1C2E"/>
    <w:rsid w:val="006D20C4"/>
    <w:rsid w:val="006D218D"/>
    <w:rsid w:val="006D29E1"/>
    <w:rsid w:val="006D3CB4"/>
    <w:rsid w:val="006D42BF"/>
    <w:rsid w:val="006D4765"/>
    <w:rsid w:val="006D6033"/>
    <w:rsid w:val="006D6298"/>
    <w:rsid w:val="006D6DAF"/>
    <w:rsid w:val="006D751C"/>
    <w:rsid w:val="006D7568"/>
    <w:rsid w:val="006D7B42"/>
    <w:rsid w:val="006D7E30"/>
    <w:rsid w:val="006E02AD"/>
    <w:rsid w:val="006E0B49"/>
    <w:rsid w:val="006E0D31"/>
    <w:rsid w:val="006E0E63"/>
    <w:rsid w:val="006E176C"/>
    <w:rsid w:val="006E18A3"/>
    <w:rsid w:val="006E19AD"/>
    <w:rsid w:val="006E1D5B"/>
    <w:rsid w:val="006E1FF3"/>
    <w:rsid w:val="006E23A7"/>
    <w:rsid w:val="006E2CD3"/>
    <w:rsid w:val="006E2D49"/>
    <w:rsid w:val="006E3235"/>
    <w:rsid w:val="006E3FE8"/>
    <w:rsid w:val="006E4182"/>
    <w:rsid w:val="006E4228"/>
    <w:rsid w:val="006E4740"/>
    <w:rsid w:val="006E4B91"/>
    <w:rsid w:val="006E4ED4"/>
    <w:rsid w:val="006E5ADB"/>
    <w:rsid w:val="006E62D0"/>
    <w:rsid w:val="006E69DD"/>
    <w:rsid w:val="006F0213"/>
    <w:rsid w:val="006F07FB"/>
    <w:rsid w:val="006F0B36"/>
    <w:rsid w:val="006F0BAB"/>
    <w:rsid w:val="006F1227"/>
    <w:rsid w:val="006F12C7"/>
    <w:rsid w:val="006F19E1"/>
    <w:rsid w:val="006F218F"/>
    <w:rsid w:val="006F281D"/>
    <w:rsid w:val="006F29D4"/>
    <w:rsid w:val="006F2A85"/>
    <w:rsid w:val="006F2C62"/>
    <w:rsid w:val="006F332D"/>
    <w:rsid w:val="006F3443"/>
    <w:rsid w:val="006F3BE7"/>
    <w:rsid w:val="006F4176"/>
    <w:rsid w:val="006F4428"/>
    <w:rsid w:val="006F469E"/>
    <w:rsid w:val="006F473A"/>
    <w:rsid w:val="006F4E9E"/>
    <w:rsid w:val="006F4ED8"/>
    <w:rsid w:val="006F5694"/>
    <w:rsid w:val="006F5877"/>
    <w:rsid w:val="006F645D"/>
    <w:rsid w:val="006F6AA0"/>
    <w:rsid w:val="006F6CB6"/>
    <w:rsid w:val="006F73BA"/>
    <w:rsid w:val="006F7784"/>
    <w:rsid w:val="006F7921"/>
    <w:rsid w:val="006F7A1E"/>
    <w:rsid w:val="006F7C1F"/>
    <w:rsid w:val="00700289"/>
    <w:rsid w:val="00700418"/>
    <w:rsid w:val="00700E15"/>
    <w:rsid w:val="00700F85"/>
    <w:rsid w:val="007014DA"/>
    <w:rsid w:val="00701AB7"/>
    <w:rsid w:val="00701FC8"/>
    <w:rsid w:val="0070206D"/>
    <w:rsid w:val="007022A1"/>
    <w:rsid w:val="00702AAA"/>
    <w:rsid w:val="007038BB"/>
    <w:rsid w:val="0070399D"/>
    <w:rsid w:val="0070399E"/>
    <w:rsid w:val="00703D54"/>
    <w:rsid w:val="00703FBD"/>
    <w:rsid w:val="00704344"/>
    <w:rsid w:val="00704717"/>
    <w:rsid w:val="0070706C"/>
    <w:rsid w:val="007073D3"/>
    <w:rsid w:val="00707AA6"/>
    <w:rsid w:val="00707B03"/>
    <w:rsid w:val="00707E8A"/>
    <w:rsid w:val="00707EB4"/>
    <w:rsid w:val="0071098C"/>
    <w:rsid w:val="00711139"/>
    <w:rsid w:val="0071123C"/>
    <w:rsid w:val="007114D2"/>
    <w:rsid w:val="00711890"/>
    <w:rsid w:val="00711A47"/>
    <w:rsid w:val="0071293D"/>
    <w:rsid w:val="00712C66"/>
    <w:rsid w:val="00714298"/>
    <w:rsid w:val="00714304"/>
    <w:rsid w:val="007144B3"/>
    <w:rsid w:val="007147C8"/>
    <w:rsid w:val="00714E68"/>
    <w:rsid w:val="0071501C"/>
    <w:rsid w:val="007153EA"/>
    <w:rsid w:val="00715607"/>
    <w:rsid w:val="00715A5E"/>
    <w:rsid w:val="00716AFB"/>
    <w:rsid w:val="00717FB3"/>
    <w:rsid w:val="007201CA"/>
    <w:rsid w:val="0072046E"/>
    <w:rsid w:val="007204A8"/>
    <w:rsid w:val="007209C8"/>
    <w:rsid w:val="00721C75"/>
    <w:rsid w:val="00721E04"/>
    <w:rsid w:val="0072226D"/>
    <w:rsid w:val="007227A9"/>
    <w:rsid w:val="00723EF1"/>
    <w:rsid w:val="007240E5"/>
    <w:rsid w:val="0072492C"/>
    <w:rsid w:val="00724BD3"/>
    <w:rsid w:val="00725D2D"/>
    <w:rsid w:val="00725F82"/>
    <w:rsid w:val="007263F0"/>
    <w:rsid w:val="007263FE"/>
    <w:rsid w:val="00726574"/>
    <w:rsid w:val="007269D5"/>
    <w:rsid w:val="00726AB0"/>
    <w:rsid w:val="00726AE6"/>
    <w:rsid w:val="00726C61"/>
    <w:rsid w:val="0072727F"/>
    <w:rsid w:val="007279DB"/>
    <w:rsid w:val="00730BF7"/>
    <w:rsid w:val="00730DF7"/>
    <w:rsid w:val="00731639"/>
    <w:rsid w:val="00732658"/>
    <w:rsid w:val="007326DD"/>
    <w:rsid w:val="00732811"/>
    <w:rsid w:val="007328D6"/>
    <w:rsid w:val="00732953"/>
    <w:rsid w:val="0073313C"/>
    <w:rsid w:val="0073325F"/>
    <w:rsid w:val="00733B46"/>
    <w:rsid w:val="00733DF3"/>
    <w:rsid w:val="007342FD"/>
    <w:rsid w:val="007344B2"/>
    <w:rsid w:val="00735F28"/>
    <w:rsid w:val="007364C8"/>
    <w:rsid w:val="007367FA"/>
    <w:rsid w:val="0073734D"/>
    <w:rsid w:val="00737656"/>
    <w:rsid w:val="00740123"/>
    <w:rsid w:val="0074025B"/>
    <w:rsid w:val="00740429"/>
    <w:rsid w:val="00740761"/>
    <w:rsid w:val="00740D4E"/>
    <w:rsid w:val="00741545"/>
    <w:rsid w:val="007426C0"/>
    <w:rsid w:val="00742B73"/>
    <w:rsid w:val="00742C11"/>
    <w:rsid w:val="00742D74"/>
    <w:rsid w:val="007447BF"/>
    <w:rsid w:val="00744F25"/>
    <w:rsid w:val="007451B0"/>
    <w:rsid w:val="00745ACE"/>
    <w:rsid w:val="00745D35"/>
    <w:rsid w:val="00745D69"/>
    <w:rsid w:val="00745E50"/>
    <w:rsid w:val="00746258"/>
    <w:rsid w:val="007466C6"/>
    <w:rsid w:val="00746AD1"/>
    <w:rsid w:val="00747E32"/>
    <w:rsid w:val="00751948"/>
    <w:rsid w:val="0075240E"/>
    <w:rsid w:val="007528C8"/>
    <w:rsid w:val="00752A24"/>
    <w:rsid w:val="0075302B"/>
    <w:rsid w:val="007534B5"/>
    <w:rsid w:val="00753AEE"/>
    <w:rsid w:val="00753EF9"/>
    <w:rsid w:val="007543DD"/>
    <w:rsid w:val="00755980"/>
    <w:rsid w:val="00755EDB"/>
    <w:rsid w:val="00755EFB"/>
    <w:rsid w:val="007562EF"/>
    <w:rsid w:val="00756545"/>
    <w:rsid w:val="0075657F"/>
    <w:rsid w:val="007567B3"/>
    <w:rsid w:val="00756DE5"/>
    <w:rsid w:val="00757386"/>
    <w:rsid w:val="00757543"/>
    <w:rsid w:val="007575E8"/>
    <w:rsid w:val="0075778D"/>
    <w:rsid w:val="00757973"/>
    <w:rsid w:val="00757B0B"/>
    <w:rsid w:val="00757E3E"/>
    <w:rsid w:val="0076063C"/>
    <w:rsid w:val="00760FE7"/>
    <w:rsid w:val="00761237"/>
    <w:rsid w:val="007612C1"/>
    <w:rsid w:val="007613B8"/>
    <w:rsid w:val="007617E6"/>
    <w:rsid w:val="00761922"/>
    <w:rsid w:val="00761941"/>
    <w:rsid w:val="00761D73"/>
    <w:rsid w:val="00761DC0"/>
    <w:rsid w:val="0076216A"/>
    <w:rsid w:val="00762402"/>
    <w:rsid w:val="007626D1"/>
    <w:rsid w:val="007641E4"/>
    <w:rsid w:val="007642DF"/>
    <w:rsid w:val="007644D4"/>
    <w:rsid w:val="007644EC"/>
    <w:rsid w:val="0076516A"/>
    <w:rsid w:val="00765508"/>
    <w:rsid w:val="0076610E"/>
    <w:rsid w:val="0076630D"/>
    <w:rsid w:val="00766561"/>
    <w:rsid w:val="00766E48"/>
    <w:rsid w:val="00766F7E"/>
    <w:rsid w:val="0076747B"/>
    <w:rsid w:val="00767DEE"/>
    <w:rsid w:val="00767DFC"/>
    <w:rsid w:val="007705FC"/>
    <w:rsid w:val="007707B8"/>
    <w:rsid w:val="0077081E"/>
    <w:rsid w:val="00770AE9"/>
    <w:rsid w:val="00770FCC"/>
    <w:rsid w:val="00772321"/>
    <w:rsid w:val="007732B3"/>
    <w:rsid w:val="007733F7"/>
    <w:rsid w:val="00774F84"/>
    <w:rsid w:val="00774FF5"/>
    <w:rsid w:val="00774FFC"/>
    <w:rsid w:val="007757D6"/>
    <w:rsid w:val="00775813"/>
    <w:rsid w:val="00775A71"/>
    <w:rsid w:val="00775E88"/>
    <w:rsid w:val="007763CE"/>
    <w:rsid w:val="00776CD0"/>
    <w:rsid w:val="0077721C"/>
    <w:rsid w:val="00777AD2"/>
    <w:rsid w:val="00777B4C"/>
    <w:rsid w:val="00777C4F"/>
    <w:rsid w:val="00777E0F"/>
    <w:rsid w:val="007809B3"/>
    <w:rsid w:val="00781C39"/>
    <w:rsid w:val="00781CCF"/>
    <w:rsid w:val="0078305D"/>
    <w:rsid w:val="0078339D"/>
    <w:rsid w:val="007834AD"/>
    <w:rsid w:val="007842B7"/>
    <w:rsid w:val="0078430D"/>
    <w:rsid w:val="0078448F"/>
    <w:rsid w:val="00784ACF"/>
    <w:rsid w:val="00784B19"/>
    <w:rsid w:val="00784DA7"/>
    <w:rsid w:val="00785FA4"/>
    <w:rsid w:val="00785FD0"/>
    <w:rsid w:val="0078612F"/>
    <w:rsid w:val="007862BD"/>
    <w:rsid w:val="007871EE"/>
    <w:rsid w:val="0078788A"/>
    <w:rsid w:val="0079153F"/>
    <w:rsid w:val="00791DF6"/>
    <w:rsid w:val="007922CE"/>
    <w:rsid w:val="00792381"/>
    <w:rsid w:val="00793946"/>
    <w:rsid w:val="00793948"/>
    <w:rsid w:val="00793AC3"/>
    <w:rsid w:val="00794079"/>
    <w:rsid w:val="00794621"/>
    <w:rsid w:val="00794C8A"/>
    <w:rsid w:val="0079515B"/>
    <w:rsid w:val="007957C9"/>
    <w:rsid w:val="00795ADA"/>
    <w:rsid w:val="00795D05"/>
    <w:rsid w:val="007961EB"/>
    <w:rsid w:val="0079660E"/>
    <w:rsid w:val="00796ABB"/>
    <w:rsid w:val="00796FD9"/>
    <w:rsid w:val="00797044"/>
    <w:rsid w:val="007973A1"/>
    <w:rsid w:val="0079749E"/>
    <w:rsid w:val="00797987"/>
    <w:rsid w:val="00797D1E"/>
    <w:rsid w:val="00797D6B"/>
    <w:rsid w:val="007A022C"/>
    <w:rsid w:val="007A0688"/>
    <w:rsid w:val="007A076C"/>
    <w:rsid w:val="007A19F8"/>
    <w:rsid w:val="007A1B78"/>
    <w:rsid w:val="007A2436"/>
    <w:rsid w:val="007A271E"/>
    <w:rsid w:val="007A2772"/>
    <w:rsid w:val="007A27A6"/>
    <w:rsid w:val="007A2C07"/>
    <w:rsid w:val="007A31C5"/>
    <w:rsid w:val="007A3583"/>
    <w:rsid w:val="007A3896"/>
    <w:rsid w:val="007A38A8"/>
    <w:rsid w:val="007A3A96"/>
    <w:rsid w:val="007A4DA2"/>
    <w:rsid w:val="007A4F98"/>
    <w:rsid w:val="007A5727"/>
    <w:rsid w:val="007A5903"/>
    <w:rsid w:val="007A5F90"/>
    <w:rsid w:val="007A68A7"/>
    <w:rsid w:val="007B0413"/>
    <w:rsid w:val="007B0784"/>
    <w:rsid w:val="007B0CF8"/>
    <w:rsid w:val="007B1036"/>
    <w:rsid w:val="007B14D2"/>
    <w:rsid w:val="007B2213"/>
    <w:rsid w:val="007B2492"/>
    <w:rsid w:val="007B2518"/>
    <w:rsid w:val="007B251B"/>
    <w:rsid w:val="007B2C26"/>
    <w:rsid w:val="007B2D9D"/>
    <w:rsid w:val="007B2E43"/>
    <w:rsid w:val="007B2F8B"/>
    <w:rsid w:val="007B2FD8"/>
    <w:rsid w:val="007B33AA"/>
    <w:rsid w:val="007B5310"/>
    <w:rsid w:val="007B586B"/>
    <w:rsid w:val="007B60A7"/>
    <w:rsid w:val="007B6C31"/>
    <w:rsid w:val="007B6D0B"/>
    <w:rsid w:val="007B7E5B"/>
    <w:rsid w:val="007C0402"/>
    <w:rsid w:val="007C0DD1"/>
    <w:rsid w:val="007C25C1"/>
    <w:rsid w:val="007C2722"/>
    <w:rsid w:val="007C29BB"/>
    <w:rsid w:val="007C2AA0"/>
    <w:rsid w:val="007C31AF"/>
    <w:rsid w:val="007C31B2"/>
    <w:rsid w:val="007C3647"/>
    <w:rsid w:val="007C37EE"/>
    <w:rsid w:val="007C37EF"/>
    <w:rsid w:val="007C3A72"/>
    <w:rsid w:val="007C3B47"/>
    <w:rsid w:val="007C4663"/>
    <w:rsid w:val="007C4B1E"/>
    <w:rsid w:val="007C5157"/>
    <w:rsid w:val="007C5AAB"/>
    <w:rsid w:val="007C5AD4"/>
    <w:rsid w:val="007C5FCD"/>
    <w:rsid w:val="007C6199"/>
    <w:rsid w:val="007C628F"/>
    <w:rsid w:val="007C750A"/>
    <w:rsid w:val="007C758A"/>
    <w:rsid w:val="007C7869"/>
    <w:rsid w:val="007D003A"/>
    <w:rsid w:val="007D1165"/>
    <w:rsid w:val="007D1310"/>
    <w:rsid w:val="007D151B"/>
    <w:rsid w:val="007D2231"/>
    <w:rsid w:val="007D2335"/>
    <w:rsid w:val="007D2C11"/>
    <w:rsid w:val="007D33A6"/>
    <w:rsid w:val="007D3707"/>
    <w:rsid w:val="007D38AF"/>
    <w:rsid w:val="007D3CBC"/>
    <w:rsid w:val="007D3F68"/>
    <w:rsid w:val="007D414B"/>
    <w:rsid w:val="007D427E"/>
    <w:rsid w:val="007D4A5E"/>
    <w:rsid w:val="007D53DE"/>
    <w:rsid w:val="007D5581"/>
    <w:rsid w:val="007D5C8B"/>
    <w:rsid w:val="007D6CB9"/>
    <w:rsid w:val="007D6DD2"/>
    <w:rsid w:val="007D728E"/>
    <w:rsid w:val="007D7780"/>
    <w:rsid w:val="007D781F"/>
    <w:rsid w:val="007E013D"/>
    <w:rsid w:val="007E0AB9"/>
    <w:rsid w:val="007E0EE6"/>
    <w:rsid w:val="007E144D"/>
    <w:rsid w:val="007E28AD"/>
    <w:rsid w:val="007E29CB"/>
    <w:rsid w:val="007E351B"/>
    <w:rsid w:val="007E38EE"/>
    <w:rsid w:val="007E3F76"/>
    <w:rsid w:val="007E415C"/>
    <w:rsid w:val="007E4A7F"/>
    <w:rsid w:val="007E4B63"/>
    <w:rsid w:val="007E5923"/>
    <w:rsid w:val="007E6421"/>
    <w:rsid w:val="007E64A8"/>
    <w:rsid w:val="007E6944"/>
    <w:rsid w:val="007E69E7"/>
    <w:rsid w:val="007E79E0"/>
    <w:rsid w:val="007F0238"/>
    <w:rsid w:val="007F02F2"/>
    <w:rsid w:val="007F07AB"/>
    <w:rsid w:val="007F0BE7"/>
    <w:rsid w:val="007F11E5"/>
    <w:rsid w:val="007F1B1C"/>
    <w:rsid w:val="007F24DC"/>
    <w:rsid w:val="007F2726"/>
    <w:rsid w:val="007F291D"/>
    <w:rsid w:val="007F3327"/>
    <w:rsid w:val="007F422B"/>
    <w:rsid w:val="007F570D"/>
    <w:rsid w:val="007F5D1E"/>
    <w:rsid w:val="007F6365"/>
    <w:rsid w:val="007F664D"/>
    <w:rsid w:val="007F6829"/>
    <w:rsid w:val="007F68CA"/>
    <w:rsid w:val="007F7BC7"/>
    <w:rsid w:val="008006EE"/>
    <w:rsid w:val="00800772"/>
    <w:rsid w:val="00800D5A"/>
    <w:rsid w:val="00800DB5"/>
    <w:rsid w:val="008010BD"/>
    <w:rsid w:val="008019EC"/>
    <w:rsid w:val="00801DB6"/>
    <w:rsid w:val="00801EC6"/>
    <w:rsid w:val="008021A3"/>
    <w:rsid w:val="00802715"/>
    <w:rsid w:val="00802DD4"/>
    <w:rsid w:val="0080326C"/>
    <w:rsid w:val="0080342C"/>
    <w:rsid w:val="008039F7"/>
    <w:rsid w:val="0080413C"/>
    <w:rsid w:val="00804A8B"/>
    <w:rsid w:val="00804E7F"/>
    <w:rsid w:val="00804F0C"/>
    <w:rsid w:val="0080540F"/>
    <w:rsid w:val="008056A1"/>
    <w:rsid w:val="00805EB1"/>
    <w:rsid w:val="00806391"/>
    <w:rsid w:val="00806415"/>
    <w:rsid w:val="0080666B"/>
    <w:rsid w:val="008070CF"/>
    <w:rsid w:val="008075E7"/>
    <w:rsid w:val="00807833"/>
    <w:rsid w:val="008102A4"/>
    <w:rsid w:val="008104FF"/>
    <w:rsid w:val="0081079B"/>
    <w:rsid w:val="0081172C"/>
    <w:rsid w:val="00812123"/>
    <w:rsid w:val="008121FE"/>
    <w:rsid w:val="008122E1"/>
    <w:rsid w:val="00812332"/>
    <w:rsid w:val="00812A7A"/>
    <w:rsid w:val="00812EED"/>
    <w:rsid w:val="008136B3"/>
    <w:rsid w:val="00813E3E"/>
    <w:rsid w:val="008141A2"/>
    <w:rsid w:val="00814496"/>
    <w:rsid w:val="00814831"/>
    <w:rsid w:val="00814C78"/>
    <w:rsid w:val="00814D9D"/>
    <w:rsid w:val="008150E7"/>
    <w:rsid w:val="00816202"/>
    <w:rsid w:val="0081661F"/>
    <w:rsid w:val="00816730"/>
    <w:rsid w:val="008169EC"/>
    <w:rsid w:val="00817213"/>
    <w:rsid w:val="00817C64"/>
    <w:rsid w:val="00817DC6"/>
    <w:rsid w:val="00817E60"/>
    <w:rsid w:val="00817EC9"/>
    <w:rsid w:val="00820148"/>
    <w:rsid w:val="0082076B"/>
    <w:rsid w:val="00820F95"/>
    <w:rsid w:val="00821607"/>
    <w:rsid w:val="008218B9"/>
    <w:rsid w:val="00821A9F"/>
    <w:rsid w:val="00821D19"/>
    <w:rsid w:val="00821DF8"/>
    <w:rsid w:val="00822064"/>
    <w:rsid w:val="0082225C"/>
    <w:rsid w:val="0082244B"/>
    <w:rsid w:val="00822592"/>
    <w:rsid w:val="008225A8"/>
    <w:rsid w:val="00822751"/>
    <w:rsid w:val="00822CD6"/>
    <w:rsid w:val="00822E79"/>
    <w:rsid w:val="00822EBA"/>
    <w:rsid w:val="00823113"/>
    <w:rsid w:val="00824BAA"/>
    <w:rsid w:val="00824E7D"/>
    <w:rsid w:val="008251E1"/>
    <w:rsid w:val="00825A98"/>
    <w:rsid w:val="00825F45"/>
    <w:rsid w:val="0082606C"/>
    <w:rsid w:val="008264C2"/>
    <w:rsid w:val="00826886"/>
    <w:rsid w:val="0082700D"/>
    <w:rsid w:val="00827F6B"/>
    <w:rsid w:val="00830854"/>
    <w:rsid w:val="008308FF"/>
    <w:rsid w:val="00830B58"/>
    <w:rsid w:val="00831362"/>
    <w:rsid w:val="008313AB"/>
    <w:rsid w:val="00831850"/>
    <w:rsid w:val="008323B4"/>
    <w:rsid w:val="008323CB"/>
    <w:rsid w:val="008326CF"/>
    <w:rsid w:val="00832F7A"/>
    <w:rsid w:val="00832F9B"/>
    <w:rsid w:val="008334F7"/>
    <w:rsid w:val="008336D0"/>
    <w:rsid w:val="00834379"/>
    <w:rsid w:val="008344C0"/>
    <w:rsid w:val="00834DE7"/>
    <w:rsid w:val="0083544D"/>
    <w:rsid w:val="00835641"/>
    <w:rsid w:val="0083574A"/>
    <w:rsid w:val="0083620C"/>
    <w:rsid w:val="008365C3"/>
    <w:rsid w:val="00836F4F"/>
    <w:rsid w:val="008371C6"/>
    <w:rsid w:val="008371D2"/>
    <w:rsid w:val="00837FF1"/>
    <w:rsid w:val="00840878"/>
    <w:rsid w:val="00840BE9"/>
    <w:rsid w:val="00840D42"/>
    <w:rsid w:val="00842C21"/>
    <w:rsid w:val="00842D9E"/>
    <w:rsid w:val="00842E54"/>
    <w:rsid w:val="00842F1D"/>
    <w:rsid w:val="0084444B"/>
    <w:rsid w:val="00844C8D"/>
    <w:rsid w:val="00844DB4"/>
    <w:rsid w:val="00844E5F"/>
    <w:rsid w:val="008451DD"/>
    <w:rsid w:val="008455F1"/>
    <w:rsid w:val="008462D0"/>
    <w:rsid w:val="00846795"/>
    <w:rsid w:val="00846A53"/>
    <w:rsid w:val="00850804"/>
    <w:rsid w:val="00851803"/>
    <w:rsid w:val="00851859"/>
    <w:rsid w:val="00851AE8"/>
    <w:rsid w:val="00852385"/>
    <w:rsid w:val="00852932"/>
    <w:rsid w:val="00852AD2"/>
    <w:rsid w:val="00852C35"/>
    <w:rsid w:val="00852D0C"/>
    <w:rsid w:val="00853B9A"/>
    <w:rsid w:val="0085418D"/>
    <w:rsid w:val="00855306"/>
    <w:rsid w:val="0085570F"/>
    <w:rsid w:val="00855827"/>
    <w:rsid w:val="00855A2B"/>
    <w:rsid w:val="00855B28"/>
    <w:rsid w:val="00855BD7"/>
    <w:rsid w:val="008564AC"/>
    <w:rsid w:val="0085673C"/>
    <w:rsid w:val="008571EF"/>
    <w:rsid w:val="00860880"/>
    <w:rsid w:val="00861159"/>
    <w:rsid w:val="008611AE"/>
    <w:rsid w:val="00861C9A"/>
    <w:rsid w:val="0086217D"/>
    <w:rsid w:val="00862E79"/>
    <w:rsid w:val="008633F8"/>
    <w:rsid w:val="00863845"/>
    <w:rsid w:val="00863D09"/>
    <w:rsid w:val="00863DD9"/>
    <w:rsid w:val="00863EC2"/>
    <w:rsid w:val="00864238"/>
    <w:rsid w:val="00864BAB"/>
    <w:rsid w:val="00864C53"/>
    <w:rsid w:val="00864E38"/>
    <w:rsid w:val="00864E3D"/>
    <w:rsid w:val="008650F0"/>
    <w:rsid w:val="00865C9C"/>
    <w:rsid w:val="0086613B"/>
    <w:rsid w:val="00866BF7"/>
    <w:rsid w:val="00867080"/>
    <w:rsid w:val="00870E1F"/>
    <w:rsid w:val="008713B0"/>
    <w:rsid w:val="00871860"/>
    <w:rsid w:val="00872430"/>
    <w:rsid w:val="00873197"/>
    <w:rsid w:val="0087371B"/>
    <w:rsid w:val="0087443B"/>
    <w:rsid w:val="00874D8D"/>
    <w:rsid w:val="00874FDE"/>
    <w:rsid w:val="00875DA4"/>
    <w:rsid w:val="008763BC"/>
    <w:rsid w:val="00876496"/>
    <w:rsid w:val="00876711"/>
    <w:rsid w:val="00876D3D"/>
    <w:rsid w:val="00876E55"/>
    <w:rsid w:val="008770E2"/>
    <w:rsid w:val="00877335"/>
    <w:rsid w:val="008773E1"/>
    <w:rsid w:val="00877AF0"/>
    <w:rsid w:val="0088086F"/>
    <w:rsid w:val="00880AF3"/>
    <w:rsid w:val="00881F69"/>
    <w:rsid w:val="00882698"/>
    <w:rsid w:val="008827CC"/>
    <w:rsid w:val="00882836"/>
    <w:rsid w:val="008835C9"/>
    <w:rsid w:val="00883F58"/>
    <w:rsid w:val="00884D83"/>
    <w:rsid w:val="00884DF1"/>
    <w:rsid w:val="008850AD"/>
    <w:rsid w:val="00885153"/>
    <w:rsid w:val="008852E9"/>
    <w:rsid w:val="0088531F"/>
    <w:rsid w:val="00885A61"/>
    <w:rsid w:val="00885A7C"/>
    <w:rsid w:val="00885AD6"/>
    <w:rsid w:val="00885FB1"/>
    <w:rsid w:val="00886D2F"/>
    <w:rsid w:val="00886DB1"/>
    <w:rsid w:val="008870D1"/>
    <w:rsid w:val="00887AF5"/>
    <w:rsid w:val="00887CF4"/>
    <w:rsid w:val="00890C2B"/>
    <w:rsid w:val="00890DBF"/>
    <w:rsid w:val="00890F77"/>
    <w:rsid w:val="00891633"/>
    <w:rsid w:val="00892F4A"/>
    <w:rsid w:val="008934AE"/>
    <w:rsid w:val="008936CB"/>
    <w:rsid w:val="00893DBB"/>
    <w:rsid w:val="0089406B"/>
    <w:rsid w:val="00894368"/>
    <w:rsid w:val="00894808"/>
    <w:rsid w:val="00894D60"/>
    <w:rsid w:val="00895752"/>
    <w:rsid w:val="0089688D"/>
    <w:rsid w:val="00896AD0"/>
    <w:rsid w:val="00896B03"/>
    <w:rsid w:val="00896E2A"/>
    <w:rsid w:val="00896F63"/>
    <w:rsid w:val="00897077"/>
    <w:rsid w:val="008971A0"/>
    <w:rsid w:val="008A06D2"/>
    <w:rsid w:val="008A07B2"/>
    <w:rsid w:val="008A1182"/>
    <w:rsid w:val="008A11AB"/>
    <w:rsid w:val="008A1228"/>
    <w:rsid w:val="008A191B"/>
    <w:rsid w:val="008A1A06"/>
    <w:rsid w:val="008A1BC4"/>
    <w:rsid w:val="008A261D"/>
    <w:rsid w:val="008A2AAF"/>
    <w:rsid w:val="008A2F43"/>
    <w:rsid w:val="008A36D3"/>
    <w:rsid w:val="008A3902"/>
    <w:rsid w:val="008A44EC"/>
    <w:rsid w:val="008A4651"/>
    <w:rsid w:val="008A4CDF"/>
    <w:rsid w:val="008A50DF"/>
    <w:rsid w:val="008A5336"/>
    <w:rsid w:val="008A6055"/>
    <w:rsid w:val="008A6AF4"/>
    <w:rsid w:val="008A6C1D"/>
    <w:rsid w:val="008A77E7"/>
    <w:rsid w:val="008B0941"/>
    <w:rsid w:val="008B0F85"/>
    <w:rsid w:val="008B1039"/>
    <w:rsid w:val="008B296D"/>
    <w:rsid w:val="008B2C59"/>
    <w:rsid w:val="008B30C7"/>
    <w:rsid w:val="008B3558"/>
    <w:rsid w:val="008B3B46"/>
    <w:rsid w:val="008B4213"/>
    <w:rsid w:val="008B4472"/>
    <w:rsid w:val="008B49FA"/>
    <w:rsid w:val="008B52A8"/>
    <w:rsid w:val="008B57AB"/>
    <w:rsid w:val="008B5955"/>
    <w:rsid w:val="008B5972"/>
    <w:rsid w:val="008B5DB0"/>
    <w:rsid w:val="008B6137"/>
    <w:rsid w:val="008B61E9"/>
    <w:rsid w:val="008B62F8"/>
    <w:rsid w:val="008B6608"/>
    <w:rsid w:val="008B6780"/>
    <w:rsid w:val="008B6A42"/>
    <w:rsid w:val="008B6AC7"/>
    <w:rsid w:val="008B76B8"/>
    <w:rsid w:val="008C0BD3"/>
    <w:rsid w:val="008C0CE1"/>
    <w:rsid w:val="008C1C03"/>
    <w:rsid w:val="008C1C34"/>
    <w:rsid w:val="008C212B"/>
    <w:rsid w:val="008C2F15"/>
    <w:rsid w:val="008C2F35"/>
    <w:rsid w:val="008C30A0"/>
    <w:rsid w:val="008C3CE0"/>
    <w:rsid w:val="008C3E26"/>
    <w:rsid w:val="008C4462"/>
    <w:rsid w:val="008C55C6"/>
    <w:rsid w:val="008C5763"/>
    <w:rsid w:val="008C5A8E"/>
    <w:rsid w:val="008C5DB0"/>
    <w:rsid w:val="008C61E0"/>
    <w:rsid w:val="008C6918"/>
    <w:rsid w:val="008C7352"/>
    <w:rsid w:val="008C7382"/>
    <w:rsid w:val="008C75DE"/>
    <w:rsid w:val="008C76E5"/>
    <w:rsid w:val="008C778D"/>
    <w:rsid w:val="008C7811"/>
    <w:rsid w:val="008C7D88"/>
    <w:rsid w:val="008D08D9"/>
    <w:rsid w:val="008D0925"/>
    <w:rsid w:val="008D0DDD"/>
    <w:rsid w:val="008D1079"/>
    <w:rsid w:val="008D1635"/>
    <w:rsid w:val="008D19F2"/>
    <w:rsid w:val="008D1BAD"/>
    <w:rsid w:val="008D1E11"/>
    <w:rsid w:val="008D1E53"/>
    <w:rsid w:val="008D2B0C"/>
    <w:rsid w:val="008D32F1"/>
    <w:rsid w:val="008D339E"/>
    <w:rsid w:val="008D350B"/>
    <w:rsid w:val="008D4313"/>
    <w:rsid w:val="008D4367"/>
    <w:rsid w:val="008D456D"/>
    <w:rsid w:val="008D466A"/>
    <w:rsid w:val="008D479B"/>
    <w:rsid w:val="008D4AB2"/>
    <w:rsid w:val="008D4C86"/>
    <w:rsid w:val="008D53E3"/>
    <w:rsid w:val="008D5731"/>
    <w:rsid w:val="008D5A8F"/>
    <w:rsid w:val="008D69B4"/>
    <w:rsid w:val="008D6DB8"/>
    <w:rsid w:val="008D7E54"/>
    <w:rsid w:val="008D7FDD"/>
    <w:rsid w:val="008E02D7"/>
    <w:rsid w:val="008E0F1E"/>
    <w:rsid w:val="008E1822"/>
    <w:rsid w:val="008E187C"/>
    <w:rsid w:val="008E1B79"/>
    <w:rsid w:val="008E2F9A"/>
    <w:rsid w:val="008E3351"/>
    <w:rsid w:val="008E33E4"/>
    <w:rsid w:val="008E436A"/>
    <w:rsid w:val="008E4392"/>
    <w:rsid w:val="008E4E79"/>
    <w:rsid w:val="008E51DE"/>
    <w:rsid w:val="008E546D"/>
    <w:rsid w:val="008E57C4"/>
    <w:rsid w:val="008E5883"/>
    <w:rsid w:val="008E5D1B"/>
    <w:rsid w:val="008E5F02"/>
    <w:rsid w:val="008E67A5"/>
    <w:rsid w:val="008E6E0B"/>
    <w:rsid w:val="008E6EF7"/>
    <w:rsid w:val="008E71A5"/>
    <w:rsid w:val="008E727A"/>
    <w:rsid w:val="008E7530"/>
    <w:rsid w:val="008E7763"/>
    <w:rsid w:val="008E7CB5"/>
    <w:rsid w:val="008E7DF5"/>
    <w:rsid w:val="008F0A70"/>
    <w:rsid w:val="008F0B5F"/>
    <w:rsid w:val="008F0C2D"/>
    <w:rsid w:val="008F0FB8"/>
    <w:rsid w:val="008F1695"/>
    <w:rsid w:val="008F2435"/>
    <w:rsid w:val="008F28B6"/>
    <w:rsid w:val="008F29A5"/>
    <w:rsid w:val="008F302C"/>
    <w:rsid w:val="008F36B5"/>
    <w:rsid w:val="008F36B6"/>
    <w:rsid w:val="008F3A7D"/>
    <w:rsid w:val="008F3CEF"/>
    <w:rsid w:val="008F42EC"/>
    <w:rsid w:val="008F43DA"/>
    <w:rsid w:val="008F4FA1"/>
    <w:rsid w:val="008F4FC3"/>
    <w:rsid w:val="008F5406"/>
    <w:rsid w:val="008F5A20"/>
    <w:rsid w:val="008F5D65"/>
    <w:rsid w:val="008F600A"/>
    <w:rsid w:val="008F611D"/>
    <w:rsid w:val="008F69C0"/>
    <w:rsid w:val="008F69F8"/>
    <w:rsid w:val="008F6B95"/>
    <w:rsid w:val="008F74FF"/>
    <w:rsid w:val="008F79AE"/>
    <w:rsid w:val="008F7CB3"/>
    <w:rsid w:val="009009C4"/>
    <w:rsid w:val="00900CC6"/>
    <w:rsid w:val="00900CD9"/>
    <w:rsid w:val="00900EFD"/>
    <w:rsid w:val="009014C3"/>
    <w:rsid w:val="00901F25"/>
    <w:rsid w:val="00902363"/>
    <w:rsid w:val="009031F5"/>
    <w:rsid w:val="00903366"/>
    <w:rsid w:val="009037F2"/>
    <w:rsid w:val="00903B29"/>
    <w:rsid w:val="009043E9"/>
    <w:rsid w:val="00904964"/>
    <w:rsid w:val="00904DB7"/>
    <w:rsid w:val="00905269"/>
    <w:rsid w:val="00906073"/>
    <w:rsid w:val="009061B8"/>
    <w:rsid w:val="009065DA"/>
    <w:rsid w:val="00906826"/>
    <w:rsid w:val="009074EA"/>
    <w:rsid w:val="00910A3E"/>
    <w:rsid w:val="00910D2E"/>
    <w:rsid w:val="00911065"/>
    <w:rsid w:val="00911EB1"/>
    <w:rsid w:val="0091261B"/>
    <w:rsid w:val="00912879"/>
    <w:rsid w:val="00912CC4"/>
    <w:rsid w:val="00912E39"/>
    <w:rsid w:val="00913135"/>
    <w:rsid w:val="009136FD"/>
    <w:rsid w:val="009140CB"/>
    <w:rsid w:val="00914E5F"/>
    <w:rsid w:val="00915870"/>
    <w:rsid w:val="00915C5E"/>
    <w:rsid w:val="0091679C"/>
    <w:rsid w:val="00916B8E"/>
    <w:rsid w:val="0091755B"/>
    <w:rsid w:val="00917B83"/>
    <w:rsid w:val="00920065"/>
    <w:rsid w:val="0092022E"/>
    <w:rsid w:val="0092086D"/>
    <w:rsid w:val="00920BDF"/>
    <w:rsid w:val="00920E61"/>
    <w:rsid w:val="00920FFE"/>
    <w:rsid w:val="00921B4B"/>
    <w:rsid w:val="00922038"/>
    <w:rsid w:val="00922CD7"/>
    <w:rsid w:val="00922E29"/>
    <w:rsid w:val="00923701"/>
    <w:rsid w:val="00923974"/>
    <w:rsid w:val="00923A99"/>
    <w:rsid w:val="00924C4F"/>
    <w:rsid w:val="00924FA2"/>
    <w:rsid w:val="00924FE1"/>
    <w:rsid w:val="009254ED"/>
    <w:rsid w:val="00925968"/>
    <w:rsid w:val="00925A6B"/>
    <w:rsid w:val="00925B60"/>
    <w:rsid w:val="00925C82"/>
    <w:rsid w:val="00925F34"/>
    <w:rsid w:val="00925FB9"/>
    <w:rsid w:val="00926A4F"/>
    <w:rsid w:val="00926C51"/>
    <w:rsid w:val="00926CE5"/>
    <w:rsid w:val="00926E87"/>
    <w:rsid w:val="009275F6"/>
    <w:rsid w:val="00931153"/>
    <w:rsid w:val="009312AA"/>
    <w:rsid w:val="00932DF2"/>
    <w:rsid w:val="00933024"/>
    <w:rsid w:val="009331E3"/>
    <w:rsid w:val="009334AA"/>
    <w:rsid w:val="00933D54"/>
    <w:rsid w:val="0093418A"/>
    <w:rsid w:val="00934A5C"/>
    <w:rsid w:val="00935494"/>
    <w:rsid w:val="00935969"/>
    <w:rsid w:val="009360D1"/>
    <w:rsid w:val="00936843"/>
    <w:rsid w:val="00936C4C"/>
    <w:rsid w:val="00937024"/>
    <w:rsid w:val="00937249"/>
    <w:rsid w:val="00937320"/>
    <w:rsid w:val="00937A04"/>
    <w:rsid w:val="00937B11"/>
    <w:rsid w:val="00937CF8"/>
    <w:rsid w:val="00937FE4"/>
    <w:rsid w:val="00940064"/>
    <w:rsid w:val="00941CAE"/>
    <w:rsid w:val="00942936"/>
    <w:rsid w:val="00942A00"/>
    <w:rsid w:val="00942F2B"/>
    <w:rsid w:val="009435EE"/>
    <w:rsid w:val="00943791"/>
    <w:rsid w:val="0094474F"/>
    <w:rsid w:val="00944890"/>
    <w:rsid w:val="00945DEF"/>
    <w:rsid w:val="00945EFA"/>
    <w:rsid w:val="00946E3E"/>
    <w:rsid w:val="00946F08"/>
    <w:rsid w:val="00946FFB"/>
    <w:rsid w:val="00947820"/>
    <w:rsid w:val="0094785A"/>
    <w:rsid w:val="00947A19"/>
    <w:rsid w:val="00947AE4"/>
    <w:rsid w:val="00950942"/>
    <w:rsid w:val="009509CE"/>
    <w:rsid w:val="00952020"/>
    <w:rsid w:val="0095254D"/>
    <w:rsid w:val="00952776"/>
    <w:rsid w:val="00952979"/>
    <w:rsid w:val="00952B39"/>
    <w:rsid w:val="00952CBD"/>
    <w:rsid w:val="009532F0"/>
    <w:rsid w:val="009534A8"/>
    <w:rsid w:val="00953D7B"/>
    <w:rsid w:val="00953D8A"/>
    <w:rsid w:val="0095437D"/>
    <w:rsid w:val="00954ABB"/>
    <w:rsid w:val="00954B2F"/>
    <w:rsid w:val="00954F87"/>
    <w:rsid w:val="00955AF5"/>
    <w:rsid w:val="00955BE3"/>
    <w:rsid w:val="009571A7"/>
    <w:rsid w:val="00957AFB"/>
    <w:rsid w:val="00957D1A"/>
    <w:rsid w:val="00957FFB"/>
    <w:rsid w:val="0096051D"/>
    <w:rsid w:val="00960597"/>
    <w:rsid w:val="00961152"/>
    <w:rsid w:val="00961634"/>
    <w:rsid w:val="00961746"/>
    <w:rsid w:val="00961CC8"/>
    <w:rsid w:val="00962370"/>
    <w:rsid w:val="0096245A"/>
    <w:rsid w:val="009624AF"/>
    <w:rsid w:val="0096292F"/>
    <w:rsid w:val="0096299B"/>
    <w:rsid w:val="00963552"/>
    <w:rsid w:val="009638EA"/>
    <w:rsid w:val="00963EF6"/>
    <w:rsid w:val="00965133"/>
    <w:rsid w:val="009651D9"/>
    <w:rsid w:val="00965452"/>
    <w:rsid w:val="00965E0C"/>
    <w:rsid w:val="00965EBF"/>
    <w:rsid w:val="00966605"/>
    <w:rsid w:val="009669D6"/>
    <w:rsid w:val="00966B3C"/>
    <w:rsid w:val="0096735E"/>
    <w:rsid w:val="009674EC"/>
    <w:rsid w:val="00967991"/>
    <w:rsid w:val="00967CA6"/>
    <w:rsid w:val="00970144"/>
    <w:rsid w:val="00970AA2"/>
    <w:rsid w:val="00970DCC"/>
    <w:rsid w:val="00971250"/>
    <w:rsid w:val="00971451"/>
    <w:rsid w:val="0097198B"/>
    <w:rsid w:val="00971D27"/>
    <w:rsid w:val="009727D4"/>
    <w:rsid w:val="00972BC0"/>
    <w:rsid w:val="0097365C"/>
    <w:rsid w:val="009736E3"/>
    <w:rsid w:val="00973C63"/>
    <w:rsid w:val="00974484"/>
    <w:rsid w:val="00974627"/>
    <w:rsid w:val="00974C05"/>
    <w:rsid w:val="00974C2D"/>
    <w:rsid w:val="009754DB"/>
    <w:rsid w:val="00975751"/>
    <w:rsid w:val="00975752"/>
    <w:rsid w:val="00976210"/>
    <w:rsid w:val="00976257"/>
    <w:rsid w:val="009770DC"/>
    <w:rsid w:val="00977502"/>
    <w:rsid w:val="00977611"/>
    <w:rsid w:val="009801A7"/>
    <w:rsid w:val="00980220"/>
    <w:rsid w:val="00980502"/>
    <w:rsid w:val="00981113"/>
    <w:rsid w:val="00981172"/>
    <w:rsid w:val="009819BB"/>
    <w:rsid w:val="00981C33"/>
    <w:rsid w:val="00981CB3"/>
    <w:rsid w:val="009822D3"/>
    <w:rsid w:val="00982CEE"/>
    <w:rsid w:val="00982FDB"/>
    <w:rsid w:val="0098303D"/>
    <w:rsid w:val="00983634"/>
    <w:rsid w:val="00985F66"/>
    <w:rsid w:val="009867FA"/>
    <w:rsid w:val="00987E8A"/>
    <w:rsid w:val="00987F8C"/>
    <w:rsid w:val="009909FA"/>
    <w:rsid w:val="00990D10"/>
    <w:rsid w:val="00990E40"/>
    <w:rsid w:val="00991333"/>
    <w:rsid w:val="009919A5"/>
    <w:rsid w:val="009926ED"/>
    <w:rsid w:val="00992838"/>
    <w:rsid w:val="00992A8A"/>
    <w:rsid w:val="009930D9"/>
    <w:rsid w:val="0099324E"/>
    <w:rsid w:val="009932C9"/>
    <w:rsid w:val="00993BA2"/>
    <w:rsid w:val="00993CDC"/>
    <w:rsid w:val="0099464C"/>
    <w:rsid w:val="00994C0F"/>
    <w:rsid w:val="00994D2E"/>
    <w:rsid w:val="0099514B"/>
    <w:rsid w:val="0099583E"/>
    <w:rsid w:val="00995E6D"/>
    <w:rsid w:val="0099638F"/>
    <w:rsid w:val="00997093"/>
    <w:rsid w:val="0099740B"/>
    <w:rsid w:val="00997C09"/>
    <w:rsid w:val="00997DCD"/>
    <w:rsid w:val="009A01A5"/>
    <w:rsid w:val="009A042C"/>
    <w:rsid w:val="009A1314"/>
    <w:rsid w:val="009A1888"/>
    <w:rsid w:val="009A20CA"/>
    <w:rsid w:val="009A2125"/>
    <w:rsid w:val="009A22A4"/>
    <w:rsid w:val="009A22EB"/>
    <w:rsid w:val="009A28D3"/>
    <w:rsid w:val="009A2BCD"/>
    <w:rsid w:val="009A35E3"/>
    <w:rsid w:val="009A3AB5"/>
    <w:rsid w:val="009A4358"/>
    <w:rsid w:val="009A458A"/>
    <w:rsid w:val="009A4899"/>
    <w:rsid w:val="009A4A0D"/>
    <w:rsid w:val="009A4C75"/>
    <w:rsid w:val="009A4D25"/>
    <w:rsid w:val="009A5C15"/>
    <w:rsid w:val="009A60BB"/>
    <w:rsid w:val="009A6652"/>
    <w:rsid w:val="009A7085"/>
    <w:rsid w:val="009A7203"/>
    <w:rsid w:val="009A7235"/>
    <w:rsid w:val="009A7833"/>
    <w:rsid w:val="009A7C74"/>
    <w:rsid w:val="009B0818"/>
    <w:rsid w:val="009B0D5B"/>
    <w:rsid w:val="009B1211"/>
    <w:rsid w:val="009B1489"/>
    <w:rsid w:val="009B15BE"/>
    <w:rsid w:val="009B15D6"/>
    <w:rsid w:val="009B1755"/>
    <w:rsid w:val="009B30CA"/>
    <w:rsid w:val="009B3563"/>
    <w:rsid w:val="009B3723"/>
    <w:rsid w:val="009B4F71"/>
    <w:rsid w:val="009B527A"/>
    <w:rsid w:val="009B574B"/>
    <w:rsid w:val="009B6459"/>
    <w:rsid w:val="009B69A7"/>
    <w:rsid w:val="009B6C29"/>
    <w:rsid w:val="009B743D"/>
    <w:rsid w:val="009B764D"/>
    <w:rsid w:val="009B7A89"/>
    <w:rsid w:val="009C0A80"/>
    <w:rsid w:val="009C0E34"/>
    <w:rsid w:val="009C0F2A"/>
    <w:rsid w:val="009C122F"/>
    <w:rsid w:val="009C1573"/>
    <w:rsid w:val="009C1929"/>
    <w:rsid w:val="009C1C4E"/>
    <w:rsid w:val="009C238F"/>
    <w:rsid w:val="009C23B1"/>
    <w:rsid w:val="009C2A55"/>
    <w:rsid w:val="009C2F00"/>
    <w:rsid w:val="009C2F3E"/>
    <w:rsid w:val="009C3153"/>
    <w:rsid w:val="009C338D"/>
    <w:rsid w:val="009C467F"/>
    <w:rsid w:val="009C48E5"/>
    <w:rsid w:val="009C4CF1"/>
    <w:rsid w:val="009C5576"/>
    <w:rsid w:val="009C55A3"/>
    <w:rsid w:val="009C5B33"/>
    <w:rsid w:val="009C5BB4"/>
    <w:rsid w:val="009C5E35"/>
    <w:rsid w:val="009C5E92"/>
    <w:rsid w:val="009C5FFA"/>
    <w:rsid w:val="009C60C9"/>
    <w:rsid w:val="009C6E62"/>
    <w:rsid w:val="009C78A6"/>
    <w:rsid w:val="009C7EA1"/>
    <w:rsid w:val="009C7FEA"/>
    <w:rsid w:val="009D01E7"/>
    <w:rsid w:val="009D077C"/>
    <w:rsid w:val="009D1530"/>
    <w:rsid w:val="009D1D44"/>
    <w:rsid w:val="009D27F7"/>
    <w:rsid w:val="009D28EA"/>
    <w:rsid w:val="009D3176"/>
    <w:rsid w:val="009D34C7"/>
    <w:rsid w:val="009D3DE6"/>
    <w:rsid w:val="009D4217"/>
    <w:rsid w:val="009D4376"/>
    <w:rsid w:val="009D48DC"/>
    <w:rsid w:val="009D4D92"/>
    <w:rsid w:val="009D504F"/>
    <w:rsid w:val="009D53EC"/>
    <w:rsid w:val="009D544E"/>
    <w:rsid w:val="009D6913"/>
    <w:rsid w:val="009D726E"/>
    <w:rsid w:val="009D72BE"/>
    <w:rsid w:val="009D7590"/>
    <w:rsid w:val="009D7880"/>
    <w:rsid w:val="009D7A51"/>
    <w:rsid w:val="009E000B"/>
    <w:rsid w:val="009E052C"/>
    <w:rsid w:val="009E0E64"/>
    <w:rsid w:val="009E1862"/>
    <w:rsid w:val="009E1B84"/>
    <w:rsid w:val="009E20B1"/>
    <w:rsid w:val="009E22C2"/>
    <w:rsid w:val="009E2447"/>
    <w:rsid w:val="009E29A7"/>
    <w:rsid w:val="009E3CF7"/>
    <w:rsid w:val="009E3ED5"/>
    <w:rsid w:val="009E42AB"/>
    <w:rsid w:val="009E4D26"/>
    <w:rsid w:val="009E4EB0"/>
    <w:rsid w:val="009E59BB"/>
    <w:rsid w:val="009E5B0E"/>
    <w:rsid w:val="009E5C7C"/>
    <w:rsid w:val="009E67B9"/>
    <w:rsid w:val="009E743E"/>
    <w:rsid w:val="009E77D5"/>
    <w:rsid w:val="009E7EF1"/>
    <w:rsid w:val="009F05C9"/>
    <w:rsid w:val="009F085B"/>
    <w:rsid w:val="009F1610"/>
    <w:rsid w:val="009F1D4D"/>
    <w:rsid w:val="009F275C"/>
    <w:rsid w:val="009F29BE"/>
    <w:rsid w:val="009F2A63"/>
    <w:rsid w:val="009F31D7"/>
    <w:rsid w:val="009F3E10"/>
    <w:rsid w:val="009F3F0F"/>
    <w:rsid w:val="009F410C"/>
    <w:rsid w:val="009F46F5"/>
    <w:rsid w:val="009F55EC"/>
    <w:rsid w:val="009F5F16"/>
    <w:rsid w:val="009F62A3"/>
    <w:rsid w:val="009F69C8"/>
    <w:rsid w:val="009F6B4C"/>
    <w:rsid w:val="009F6E8F"/>
    <w:rsid w:val="009F733A"/>
    <w:rsid w:val="009F7EAD"/>
    <w:rsid w:val="00A0005F"/>
    <w:rsid w:val="00A0038B"/>
    <w:rsid w:val="00A0039D"/>
    <w:rsid w:val="00A003C1"/>
    <w:rsid w:val="00A01962"/>
    <w:rsid w:val="00A02E71"/>
    <w:rsid w:val="00A03DA2"/>
    <w:rsid w:val="00A04187"/>
    <w:rsid w:val="00A0493E"/>
    <w:rsid w:val="00A04FC2"/>
    <w:rsid w:val="00A051CB"/>
    <w:rsid w:val="00A051DF"/>
    <w:rsid w:val="00A05932"/>
    <w:rsid w:val="00A06F7A"/>
    <w:rsid w:val="00A07257"/>
    <w:rsid w:val="00A076B1"/>
    <w:rsid w:val="00A07805"/>
    <w:rsid w:val="00A07E18"/>
    <w:rsid w:val="00A10B1C"/>
    <w:rsid w:val="00A10ED2"/>
    <w:rsid w:val="00A11159"/>
    <w:rsid w:val="00A11255"/>
    <w:rsid w:val="00A1275E"/>
    <w:rsid w:val="00A129CD"/>
    <w:rsid w:val="00A13066"/>
    <w:rsid w:val="00A13075"/>
    <w:rsid w:val="00A1334D"/>
    <w:rsid w:val="00A13D3E"/>
    <w:rsid w:val="00A14024"/>
    <w:rsid w:val="00A14939"/>
    <w:rsid w:val="00A14FEC"/>
    <w:rsid w:val="00A15654"/>
    <w:rsid w:val="00A15882"/>
    <w:rsid w:val="00A159F8"/>
    <w:rsid w:val="00A15F92"/>
    <w:rsid w:val="00A16526"/>
    <w:rsid w:val="00A167A7"/>
    <w:rsid w:val="00A1768E"/>
    <w:rsid w:val="00A176CE"/>
    <w:rsid w:val="00A178DE"/>
    <w:rsid w:val="00A21409"/>
    <w:rsid w:val="00A21515"/>
    <w:rsid w:val="00A21624"/>
    <w:rsid w:val="00A21D95"/>
    <w:rsid w:val="00A22163"/>
    <w:rsid w:val="00A2221C"/>
    <w:rsid w:val="00A226D2"/>
    <w:rsid w:val="00A229D4"/>
    <w:rsid w:val="00A2302E"/>
    <w:rsid w:val="00A234AD"/>
    <w:rsid w:val="00A23A68"/>
    <w:rsid w:val="00A23A87"/>
    <w:rsid w:val="00A24196"/>
    <w:rsid w:val="00A253AD"/>
    <w:rsid w:val="00A258B1"/>
    <w:rsid w:val="00A25A8B"/>
    <w:rsid w:val="00A26363"/>
    <w:rsid w:val="00A265FA"/>
    <w:rsid w:val="00A2660B"/>
    <w:rsid w:val="00A2692E"/>
    <w:rsid w:val="00A27C8E"/>
    <w:rsid w:val="00A302E5"/>
    <w:rsid w:val="00A3087E"/>
    <w:rsid w:val="00A30E72"/>
    <w:rsid w:val="00A312EF"/>
    <w:rsid w:val="00A3170A"/>
    <w:rsid w:val="00A3187E"/>
    <w:rsid w:val="00A31FE7"/>
    <w:rsid w:val="00A3255D"/>
    <w:rsid w:val="00A32D3C"/>
    <w:rsid w:val="00A33533"/>
    <w:rsid w:val="00A337B7"/>
    <w:rsid w:val="00A33AC0"/>
    <w:rsid w:val="00A33DA4"/>
    <w:rsid w:val="00A34125"/>
    <w:rsid w:val="00A34C2D"/>
    <w:rsid w:val="00A35151"/>
    <w:rsid w:val="00A36017"/>
    <w:rsid w:val="00A36457"/>
    <w:rsid w:val="00A36A36"/>
    <w:rsid w:val="00A372FA"/>
    <w:rsid w:val="00A4057F"/>
    <w:rsid w:val="00A40923"/>
    <w:rsid w:val="00A40D79"/>
    <w:rsid w:val="00A40EB1"/>
    <w:rsid w:val="00A4165E"/>
    <w:rsid w:val="00A4285D"/>
    <w:rsid w:val="00A42C60"/>
    <w:rsid w:val="00A43599"/>
    <w:rsid w:val="00A44D63"/>
    <w:rsid w:val="00A44F05"/>
    <w:rsid w:val="00A454F7"/>
    <w:rsid w:val="00A4650C"/>
    <w:rsid w:val="00A466E3"/>
    <w:rsid w:val="00A472ED"/>
    <w:rsid w:val="00A47834"/>
    <w:rsid w:val="00A47A5A"/>
    <w:rsid w:val="00A5026A"/>
    <w:rsid w:val="00A505FC"/>
    <w:rsid w:val="00A5061A"/>
    <w:rsid w:val="00A51276"/>
    <w:rsid w:val="00A51592"/>
    <w:rsid w:val="00A5188D"/>
    <w:rsid w:val="00A5198F"/>
    <w:rsid w:val="00A519B3"/>
    <w:rsid w:val="00A52619"/>
    <w:rsid w:val="00A52B7C"/>
    <w:rsid w:val="00A52C76"/>
    <w:rsid w:val="00A52F76"/>
    <w:rsid w:val="00A53320"/>
    <w:rsid w:val="00A54521"/>
    <w:rsid w:val="00A54BA8"/>
    <w:rsid w:val="00A551C6"/>
    <w:rsid w:val="00A554D1"/>
    <w:rsid w:val="00A556D8"/>
    <w:rsid w:val="00A558D3"/>
    <w:rsid w:val="00A565B6"/>
    <w:rsid w:val="00A57133"/>
    <w:rsid w:val="00A57413"/>
    <w:rsid w:val="00A5786B"/>
    <w:rsid w:val="00A57994"/>
    <w:rsid w:val="00A57C68"/>
    <w:rsid w:val="00A57CDF"/>
    <w:rsid w:val="00A601FC"/>
    <w:rsid w:val="00A60F0B"/>
    <w:rsid w:val="00A6111E"/>
    <w:rsid w:val="00A61D91"/>
    <w:rsid w:val="00A61F5F"/>
    <w:rsid w:val="00A623E9"/>
    <w:rsid w:val="00A627CC"/>
    <w:rsid w:val="00A63D77"/>
    <w:rsid w:val="00A63D8B"/>
    <w:rsid w:val="00A641AF"/>
    <w:rsid w:val="00A64BE8"/>
    <w:rsid w:val="00A65C50"/>
    <w:rsid w:val="00A66440"/>
    <w:rsid w:val="00A66B87"/>
    <w:rsid w:val="00A67271"/>
    <w:rsid w:val="00A67A87"/>
    <w:rsid w:val="00A67BD1"/>
    <w:rsid w:val="00A67D41"/>
    <w:rsid w:val="00A7027B"/>
    <w:rsid w:val="00A7195D"/>
    <w:rsid w:val="00A71A85"/>
    <w:rsid w:val="00A721D2"/>
    <w:rsid w:val="00A72D64"/>
    <w:rsid w:val="00A7316A"/>
    <w:rsid w:val="00A73989"/>
    <w:rsid w:val="00A73C8F"/>
    <w:rsid w:val="00A74064"/>
    <w:rsid w:val="00A740AF"/>
    <w:rsid w:val="00A740E7"/>
    <w:rsid w:val="00A74E83"/>
    <w:rsid w:val="00A75217"/>
    <w:rsid w:val="00A75EBA"/>
    <w:rsid w:val="00A760EF"/>
    <w:rsid w:val="00A76460"/>
    <w:rsid w:val="00A766F2"/>
    <w:rsid w:val="00A76821"/>
    <w:rsid w:val="00A76A3E"/>
    <w:rsid w:val="00A76ACC"/>
    <w:rsid w:val="00A7720E"/>
    <w:rsid w:val="00A77239"/>
    <w:rsid w:val="00A77894"/>
    <w:rsid w:val="00A80026"/>
    <w:rsid w:val="00A804C9"/>
    <w:rsid w:val="00A818BF"/>
    <w:rsid w:val="00A8198E"/>
    <w:rsid w:val="00A819EC"/>
    <w:rsid w:val="00A822D5"/>
    <w:rsid w:val="00A82860"/>
    <w:rsid w:val="00A82D5B"/>
    <w:rsid w:val="00A83124"/>
    <w:rsid w:val="00A831F1"/>
    <w:rsid w:val="00A8413F"/>
    <w:rsid w:val="00A8452B"/>
    <w:rsid w:val="00A8504B"/>
    <w:rsid w:val="00A851D2"/>
    <w:rsid w:val="00A8564D"/>
    <w:rsid w:val="00A86082"/>
    <w:rsid w:val="00A861F2"/>
    <w:rsid w:val="00A86228"/>
    <w:rsid w:val="00A8668A"/>
    <w:rsid w:val="00A87330"/>
    <w:rsid w:val="00A876A2"/>
    <w:rsid w:val="00A87706"/>
    <w:rsid w:val="00A87F66"/>
    <w:rsid w:val="00A903AF"/>
    <w:rsid w:val="00A914AD"/>
    <w:rsid w:val="00A924ED"/>
    <w:rsid w:val="00A92B76"/>
    <w:rsid w:val="00A9315E"/>
    <w:rsid w:val="00A932D2"/>
    <w:rsid w:val="00A9451D"/>
    <w:rsid w:val="00A94552"/>
    <w:rsid w:val="00A94E96"/>
    <w:rsid w:val="00A95238"/>
    <w:rsid w:val="00A95869"/>
    <w:rsid w:val="00A95989"/>
    <w:rsid w:val="00A962D1"/>
    <w:rsid w:val="00A96460"/>
    <w:rsid w:val="00A96C54"/>
    <w:rsid w:val="00A96DC9"/>
    <w:rsid w:val="00A97230"/>
    <w:rsid w:val="00AA0211"/>
    <w:rsid w:val="00AA0338"/>
    <w:rsid w:val="00AA0A1D"/>
    <w:rsid w:val="00AA0D3B"/>
    <w:rsid w:val="00AA1183"/>
    <w:rsid w:val="00AA1A4D"/>
    <w:rsid w:val="00AA1B5B"/>
    <w:rsid w:val="00AA1CB8"/>
    <w:rsid w:val="00AA1D76"/>
    <w:rsid w:val="00AA1DBA"/>
    <w:rsid w:val="00AA25DE"/>
    <w:rsid w:val="00AA26AE"/>
    <w:rsid w:val="00AA27B8"/>
    <w:rsid w:val="00AA2A57"/>
    <w:rsid w:val="00AA2A7B"/>
    <w:rsid w:val="00AA2DA4"/>
    <w:rsid w:val="00AA50BF"/>
    <w:rsid w:val="00AA5C5D"/>
    <w:rsid w:val="00AA79C3"/>
    <w:rsid w:val="00AA7A04"/>
    <w:rsid w:val="00AB0D46"/>
    <w:rsid w:val="00AB1083"/>
    <w:rsid w:val="00AB16BB"/>
    <w:rsid w:val="00AB2161"/>
    <w:rsid w:val="00AB23E8"/>
    <w:rsid w:val="00AB242B"/>
    <w:rsid w:val="00AB2790"/>
    <w:rsid w:val="00AB28BB"/>
    <w:rsid w:val="00AB2AC8"/>
    <w:rsid w:val="00AB3830"/>
    <w:rsid w:val="00AB3884"/>
    <w:rsid w:val="00AB3D6A"/>
    <w:rsid w:val="00AB4462"/>
    <w:rsid w:val="00AB4831"/>
    <w:rsid w:val="00AB487C"/>
    <w:rsid w:val="00AB50D7"/>
    <w:rsid w:val="00AB5318"/>
    <w:rsid w:val="00AB535A"/>
    <w:rsid w:val="00AB64E3"/>
    <w:rsid w:val="00AB6CB6"/>
    <w:rsid w:val="00AB719D"/>
    <w:rsid w:val="00AB7372"/>
    <w:rsid w:val="00AC00D9"/>
    <w:rsid w:val="00AC0860"/>
    <w:rsid w:val="00AC14F1"/>
    <w:rsid w:val="00AC17FD"/>
    <w:rsid w:val="00AC19F9"/>
    <w:rsid w:val="00AC1AAF"/>
    <w:rsid w:val="00AC1CA8"/>
    <w:rsid w:val="00AC1E6B"/>
    <w:rsid w:val="00AC1E88"/>
    <w:rsid w:val="00AC226F"/>
    <w:rsid w:val="00AC29A1"/>
    <w:rsid w:val="00AC2BE7"/>
    <w:rsid w:val="00AC3189"/>
    <w:rsid w:val="00AC31ED"/>
    <w:rsid w:val="00AC331C"/>
    <w:rsid w:val="00AC39DA"/>
    <w:rsid w:val="00AC49D7"/>
    <w:rsid w:val="00AC4BDD"/>
    <w:rsid w:val="00AC52FC"/>
    <w:rsid w:val="00AC53AE"/>
    <w:rsid w:val="00AC5BEC"/>
    <w:rsid w:val="00AC5D10"/>
    <w:rsid w:val="00AC6435"/>
    <w:rsid w:val="00AC700E"/>
    <w:rsid w:val="00AC70C1"/>
    <w:rsid w:val="00AC7241"/>
    <w:rsid w:val="00AC73B1"/>
    <w:rsid w:val="00AC788A"/>
    <w:rsid w:val="00AC7969"/>
    <w:rsid w:val="00AD01E5"/>
    <w:rsid w:val="00AD0B63"/>
    <w:rsid w:val="00AD0BB8"/>
    <w:rsid w:val="00AD1E0E"/>
    <w:rsid w:val="00AD2222"/>
    <w:rsid w:val="00AD29D7"/>
    <w:rsid w:val="00AD2E9F"/>
    <w:rsid w:val="00AD30C4"/>
    <w:rsid w:val="00AD3768"/>
    <w:rsid w:val="00AD37A8"/>
    <w:rsid w:val="00AD3EB5"/>
    <w:rsid w:val="00AD3F0F"/>
    <w:rsid w:val="00AD3F52"/>
    <w:rsid w:val="00AD43D9"/>
    <w:rsid w:val="00AD49AC"/>
    <w:rsid w:val="00AD4B5D"/>
    <w:rsid w:val="00AD5001"/>
    <w:rsid w:val="00AD61B8"/>
    <w:rsid w:val="00AD6C49"/>
    <w:rsid w:val="00AD717D"/>
    <w:rsid w:val="00AE03E1"/>
    <w:rsid w:val="00AE194C"/>
    <w:rsid w:val="00AE2105"/>
    <w:rsid w:val="00AE27A4"/>
    <w:rsid w:val="00AE2ED6"/>
    <w:rsid w:val="00AE3057"/>
    <w:rsid w:val="00AE3570"/>
    <w:rsid w:val="00AE3A41"/>
    <w:rsid w:val="00AE3B2A"/>
    <w:rsid w:val="00AE3E3B"/>
    <w:rsid w:val="00AE4113"/>
    <w:rsid w:val="00AE564F"/>
    <w:rsid w:val="00AE5DFD"/>
    <w:rsid w:val="00AE623D"/>
    <w:rsid w:val="00AE68AB"/>
    <w:rsid w:val="00AE6CE0"/>
    <w:rsid w:val="00AE71FC"/>
    <w:rsid w:val="00AE72C6"/>
    <w:rsid w:val="00AE767D"/>
    <w:rsid w:val="00AE7E0E"/>
    <w:rsid w:val="00AE7E41"/>
    <w:rsid w:val="00AF017B"/>
    <w:rsid w:val="00AF04AF"/>
    <w:rsid w:val="00AF0BC8"/>
    <w:rsid w:val="00AF104D"/>
    <w:rsid w:val="00AF1079"/>
    <w:rsid w:val="00AF1409"/>
    <w:rsid w:val="00AF274F"/>
    <w:rsid w:val="00AF3D58"/>
    <w:rsid w:val="00AF3DC9"/>
    <w:rsid w:val="00AF4F72"/>
    <w:rsid w:val="00AF5892"/>
    <w:rsid w:val="00AF5A24"/>
    <w:rsid w:val="00AF60B6"/>
    <w:rsid w:val="00AF6937"/>
    <w:rsid w:val="00AF70B5"/>
    <w:rsid w:val="00AF7119"/>
    <w:rsid w:val="00AF7B15"/>
    <w:rsid w:val="00AF7D6D"/>
    <w:rsid w:val="00B005F8"/>
    <w:rsid w:val="00B00701"/>
    <w:rsid w:val="00B0071D"/>
    <w:rsid w:val="00B01CD0"/>
    <w:rsid w:val="00B0216F"/>
    <w:rsid w:val="00B026BC"/>
    <w:rsid w:val="00B02AC4"/>
    <w:rsid w:val="00B0400F"/>
    <w:rsid w:val="00B04044"/>
    <w:rsid w:val="00B0405C"/>
    <w:rsid w:val="00B041B6"/>
    <w:rsid w:val="00B04219"/>
    <w:rsid w:val="00B04738"/>
    <w:rsid w:val="00B04752"/>
    <w:rsid w:val="00B04843"/>
    <w:rsid w:val="00B04A83"/>
    <w:rsid w:val="00B04BCC"/>
    <w:rsid w:val="00B05092"/>
    <w:rsid w:val="00B0519F"/>
    <w:rsid w:val="00B052EE"/>
    <w:rsid w:val="00B055F3"/>
    <w:rsid w:val="00B056D8"/>
    <w:rsid w:val="00B05961"/>
    <w:rsid w:val="00B05B98"/>
    <w:rsid w:val="00B06269"/>
    <w:rsid w:val="00B071AF"/>
    <w:rsid w:val="00B100AE"/>
    <w:rsid w:val="00B105BA"/>
    <w:rsid w:val="00B114A4"/>
    <w:rsid w:val="00B1162E"/>
    <w:rsid w:val="00B11E7C"/>
    <w:rsid w:val="00B1257A"/>
    <w:rsid w:val="00B12FFE"/>
    <w:rsid w:val="00B130AB"/>
    <w:rsid w:val="00B13CF6"/>
    <w:rsid w:val="00B146D2"/>
    <w:rsid w:val="00B14733"/>
    <w:rsid w:val="00B14774"/>
    <w:rsid w:val="00B14AD0"/>
    <w:rsid w:val="00B14E19"/>
    <w:rsid w:val="00B1519F"/>
    <w:rsid w:val="00B154D4"/>
    <w:rsid w:val="00B15FB1"/>
    <w:rsid w:val="00B164BE"/>
    <w:rsid w:val="00B16A79"/>
    <w:rsid w:val="00B16F12"/>
    <w:rsid w:val="00B174F8"/>
    <w:rsid w:val="00B1797E"/>
    <w:rsid w:val="00B17EC8"/>
    <w:rsid w:val="00B205BF"/>
    <w:rsid w:val="00B20A39"/>
    <w:rsid w:val="00B20E65"/>
    <w:rsid w:val="00B20FB7"/>
    <w:rsid w:val="00B21182"/>
    <w:rsid w:val="00B214C8"/>
    <w:rsid w:val="00B21EC9"/>
    <w:rsid w:val="00B22A8C"/>
    <w:rsid w:val="00B22CA3"/>
    <w:rsid w:val="00B231DE"/>
    <w:rsid w:val="00B23CC0"/>
    <w:rsid w:val="00B24040"/>
    <w:rsid w:val="00B2451E"/>
    <w:rsid w:val="00B24589"/>
    <w:rsid w:val="00B250E5"/>
    <w:rsid w:val="00B25437"/>
    <w:rsid w:val="00B254AA"/>
    <w:rsid w:val="00B25633"/>
    <w:rsid w:val="00B274EF"/>
    <w:rsid w:val="00B27720"/>
    <w:rsid w:val="00B27A31"/>
    <w:rsid w:val="00B27D5D"/>
    <w:rsid w:val="00B3079C"/>
    <w:rsid w:val="00B3138F"/>
    <w:rsid w:val="00B3158C"/>
    <w:rsid w:val="00B3208B"/>
    <w:rsid w:val="00B3210B"/>
    <w:rsid w:val="00B32326"/>
    <w:rsid w:val="00B323F5"/>
    <w:rsid w:val="00B327B5"/>
    <w:rsid w:val="00B32FE5"/>
    <w:rsid w:val="00B33C79"/>
    <w:rsid w:val="00B34067"/>
    <w:rsid w:val="00B341F1"/>
    <w:rsid w:val="00B345F6"/>
    <w:rsid w:val="00B34765"/>
    <w:rsid w:val="00B34DDE"/>
    <w:rsid w:val="00B35033"/>
    <w:rsid w:val="00B35424"/>
    <w:rsid w:val="00B35957"/>
    <w:rsid w:val="00B35AF2"/>
    <w:rsid w:val="00B35C49"/>
    <w:rsid w:val="00B35DE9"/>
    <w:rsid w:val="00B3654A"/>
    <w:rsid w:val="00B366DF"/>
    <w:rsid w:val="00B36C68"/>
    <w:rsid w:val="00B36DDA"/>
    <w:rsid w:val="00B36FFF"/>
    <w:rsid w:val="00B376E0"/>
    <w:rsid w:val="00B377AE"/>
    <w:rsid w:val="00B37F1B"/>
    <w:rsid w:val="00B401DC"/>
    <w:rsid w:val="00B40B14"/>
    <w:rsid w:val="00B40BD7"/>
    <w:rsid w:val="00B40EBF"/>
    <w:rsid w:val="00B411AE"/>
    <w:rsid w:val="00B4160F"/>
    <w:rsid w:val="00B41A45"/>
    <w:rsid w:val="00B436EE"/>
    <w:rsid w:val="00B445A6"/>
    <w:rsid w:val="00B44CB1"/>
    <w:rsid w:val="00B45406"/>
    <w:rsid w:val="00B4546B"/>
    <w:rsid w:val="00B45B01"/>
    <w:rsid w:val="00B45E2B"/>
    <w:rsid w:val="00B469A0"/>
    <w:rsid w:val="00B46C14"/>
    <w:rsid w:val="00B46D3F"/>
    <w:rsid w:val="00B47BFC"/>
    <w:rsid w:val="00B50A2D"/>
    <w:rsid w:val="00B51623"/>
    <w:rsid w:val="00B517AA"/>
    <w:rsid w:val="00B51C91"/>
    <w:rsid w:val="00B51DFF"/>
    <w:rsid w:val="00B51F12"/>
    <w:rsid w:val="00B53605"/>
    <w:rsid w:val="00B53E68"/>
    <w:rsid w:val="00B543D4"/>
    <w:rsid w:val="00B54AD9"/>
    <w:rsid w:val="00B54C3D"/>
    <w:rsid w:val="00B54EA3"/>
    <w:rsid w:val="00B54FFA"/>
    <w:rsid w:val="00B5510A"/>
    <w:rsid w:val="00B552E8"/>
    <w:rsid w:val="00B55B32"/>
    <w:rsid w:val="00B55D23"/>
    <w:rsid w:val="00B55D8B"/>
    <w:rsid w:val="00B56213"/>
    <w:rsid w:val="00B56352"/>
    <w:rsid w:val="00B576AB"/>
    <w:rsid w:val="00B57782"/>
    <w:rsid w:val="00B57F77"/>
    <w:rsid w:val="00B6042E"/>
    <w:rsid w:val="00B60F04"/>
    <w:rsid w:val="00B6150E"/>
    <w:rsid w:val="00B6165A"/>
    <w:rsid w:val="00B61920"/>
    <w:rsid w:val="00B61B80"/>
    <w:rsid w:val="00B6212B"/>
    <w:rsid w:val="00B621E5"/>
    <w:rsid w:val="00B624DB"/>
    <w:rsid w:val="00B63537"/>
    <w:rsid w:val="00B636DC"/>
    <w:rsid w:val="00B63AD3"/>
    <w:rsid w:val="00B63AF1"/>
    <w:rsid w:val="00B63BFA"/>
    <w:rsid w:val="00B63FB2"/>
    <w:rsid w:val="00B64538"/>
    <w:rsid w:val="00B649DD"/>
    <w:rsid w:val="00B649F1"/>
    <w:rsid w:val="00B64BD9"/>
    <w:rsid w:val="00B64DC5"/>
    <w:rsid w:val="00B6664F"/>
    <w:rsid w:val="00B668F6"/>
    <w:rsid w:val="00B66B1A"/>
    <w:rsid w:val="00B67172"/>
    <w:rsid w:val="00B6744D"/>
    <w:rsid w:val="00B67ABF"/>
    <w:rsid w:val="00B7029B"/>
    <w:rsid w:val="00B702B5"/>
    <w:rsid w:val="00B7070C"/>
    <w:rsid w:val="00B70810"/>
    <w:rsid w:val="00B7093B"/>
    <w:rsid w:val="00B7110A"/>
    <w:rsid w:val="00B71117"/>
    <w:rsid w:val="00B7139D"/>
    <w:rsid w:val="00B71564"/>
    <w:rsid w:val="00B71AE4"/>
    <w:rsid w:val="00B71D2C"/>
    <w:rsid w:val="00B72454"/>
    <w:rsid w:val="00B7261F"/>
    <w:rsid w:val="00B72863"/>
    <w:rsid w:val="00B72957"/>
    <w:rsid w:val="00B72991"/>
    <w:rsid w:val="00B72EFA"/>
    <w:rsid w:val="00B733C0"/>
    <w:rsid w:val="00B737FE"/>
    <w:rsid w:val="00B73E2A"/>
    <w:rsid w:val="00B741CD"/>
    <w:rsid w:val="00B7472A"/>
    <w:rsid w:val="00B749F7"/>
    <w:rsid w:val="00B7517E"/>
    <w:rsid w:val="00B760D3"/>
    <w:rsid w:val="00B763A2"/>
    <w:rsid w:val="00B76AC2"/>
    <w:rsid w:val="00B76DF1"/>
    <w:rsid w:val="00B775A7"/>
    <w:rsid w:val="00B77961"/>
    <w:rsid w:val="00B77E07"/>
    <w:rsid w:val="00B80C8B"/>
    <w:rsid w:val="00B8148B"/>
    <w:rsid w:val="00B8196F"/>
    <w:rsid w:val="00B822EC"/>
    <w:rsid w:val="00B829D8"/>
    <w:rsid w:val="00B83061"/>
    <w:rsid w:val="00B83160"/>
    <w:rsid w:val="00B83371"/>
    <w:rsid w:val="00B835F3"/>
    <w:rsid w:val="00B83849"/>
    <w:rsid w:val="00B83EBB"/>
    <w:rsid w:val="00B848C5"/>
    <w:rsid w:val="00B85908"/>
    <w:rsid w:val="00B859E3"/>
    <w:rsid w:val="00B8633A"/>
    <w:rsid w:val="00B87343"/>
    <w:rsid w:val="00B873A0"/>
    <w:rsid w:val="00B87735"/>
    <w:rsid w:val="00B87A01"/>
    <w:rsid w:val="00B87B3E"/>
    <w:rsid w:val="00B87EB3"/>
    <w:rsid w:val="00B90266"/>
    <w:rsid w:val="00B907B9"/>
    <w:rsid w:val="00B90AB0"/>
    <w:rsid w:val="00B90EEA"/>
    <w:rsid w:val="00B91FF0"/>
    <w:rsid w:val="00B92DC7"/>
    <w:rsid w:val="00B92E06"/>
    <w:rsid w:val="00B936E7"/>
    <w:rsid w:val="00B94293"/>
    <w:rsid w:val="00B9446D"/>
    <w:rsid w:val="00B94A72"/>
    <w:rsid w:val="00B95076"/>
    <w:rsid w:val="00B9529C"/>
    <w:rsid w:val="00B961E1"/>
    <w:rsid w:val="00B96509"/>
    <w:rsid w:val="00B97780"/>
    <w:rsid w:val="00B97FCA"/>
    <w:rsid w:val="00BA00A6"/>
    <w:rsid w:val="00BA0A37"/>
    <w:rsid w:val="00BA18E2"/>
    <w:rsid w:val="00BA236A"/>
    <w:rsid w:val="00BA2E2A"/>
    <w:rsid w:val="00BA2EFF"/>
    <w:rsid w:val="00BA3F83"/>
    <w:rsid w:val="00BA43B6"/>
    <w:rsid w:val="00BA4461"/>
    <w:rsid w:val="00BA57CA"/>
    <w:rsid w:val="00BA5820"/>
    <w:rsid w:val="00BA59E2"/>
    <w:rsid w:val="00BA70A8"/>
    <w:rsid w:val="00BA7799"/>
    <w:rsid w:val="00BA77D5"/>
    <w:rsid w:val="00BB00F9"/>
    <w:rsid w:val="00BB085E"/>
    <w:rsid w:val="00BB0E03"/>
    <w:rsid w:val="00BB1145"/>
    <w:rsid w:val="00BB137F"/>
    <w:rsid w:val="00BB1889"/>
    <w:rsid w:val="00BB19E5"/>
    <w:rsid w:val="00BB22F6"/>
    <w:rsid w:val="00BB2406"/>
    <w:rsid w:val="00BB281A"/>
    <w:rsid w:val="00BB2D38"/>
    <w:rsid w:val="00BB3405"/>
    <w:rsid w:val="00BB3D5C"/>
    <w:rsid w:val="00BB4B67"/>
    <w:rsid w:val="00BB4E2B"/>
    <w:rsid w:val="00BB5331"/>
    <w:rsid w:val="00BB58A6"/>
    <w:rsid w:val="00BB59C3"/>
    <w:rsid w:val="00BB5D85"/>
    <w:rsid w:val="00BB5E68"/>
    <w:rsid w:val="00BB67D4"/>
    <w:rsid w:val="00BB6A25"/>
    <w:rsid w:val="00BB746A"/>
    <w:rsid w:val="00BB7ABB"/>
    <w:rsid w:val="00BB7B26"/>
    <w:rsid w:val="00BB7C28"/>
    <w:rsid w:val="00BC0575"/>
    <w:rsid w:val="00BC0646"/>
    <w:rsid w:val="00BC0D46"/>
    <w:rsid w:val="00BC0E43"/>
    <w:rsid w:val="00BC1BBD"/>
    <w:rsid w:val="00BC1BC3"/>
    <w:rsid w:val="00BC1EB6"/>
    <w:rsid w:val="00BC215B"/>
    <w:rsid w:val="00BC2259"/>
    <w:rsid w:val="00BC23B7"/>
    <w:rsid w:val="00BC23EE"/>
    <w:rsid w:val="00BC2632"/>
    <w:rsid w:val="00BC29A1"/>
    <w:rsid w:val="00BC29E9"/>
    <w:rsid w:val="00BC2BAC"/>
    <w:rsid w:val="00BC2E44"/>
    <w:rsid w:val="00BC32DA"/>
    <w:rsid w:val="00BC3AC4"/>
    <w:rsid w:val="00BC3B35"/>
    <w:rsid w:val="00BC3E56"/>
    <w:rsid w:val="00BC3F44"/>
    <w:rsid w:val="00BC4003"/>
    <w:rsid w:val="00BC4004"/>
    <w:rsid w:val="00BC473F"/>
    <w:rsid w:val="00BC4C07"/>
    <w:rsid w:val="00BC5116"/>
    <w:rsid w:val="00BC5818"/>
    <w:rsid w:val="00BC5C90"/>
    <w:rsid w:val="00BC6A80"/>
    <w:rsid w:val="00BC6A9B"/>
    <w:rsid w:val="00BC6F80"/>
    <w:rsid w:val="00BC6FD2"/>
    <w:rsid w:val="00BC77E8"/>
    <w:rsid w:val="00BC7E04"/>
    <w:rsid w:val="00BC7E59"/>
    <w:rsid w:val="00BC7E82"/>
    <w:rsid w:val="00BD04DC"/>
    <w:rsid w:val="00BD05CD"/>
    <w:rsid w:val="00BD08D6"/>
    <w:rsid w:val="00BD0AEA"/>
    <w:rsid w:val="00BD109E"/>
    <w:rsid w:val="00BD19CB"/>
    <w:rsid w:val="00BD1B43"/>
    <w:rsid w:val="00BD1CC3"/>
    <w:rsid w:val="00BD28E9"/>
    <w:rsid w:val="00BD326B"/>
    <w:rsid w:val="00BD35FB"/>
    <w:rsid w:val="00BD386A"/>
    <w:rsid w:val="00BD3EA8"/>
    <w:rsid w:val="00BD4997"/>
    <w:rsid w:val="00BD50D2"/>
    <w:rsid w:val="00BD55D4"/>
    <w:rsid w:val="00BD59CA"/>
    <w:rsid w:val="00BD5AFA"/>
    <w:rsid w:val="00BD604A"/>
    <w:rsid w:val="00BD60FC"/>
    <w:rsid w:val="00BD6C8C"/>
    <w:rsid w:val="00BD73F3"/>
    <w:rsid w:val="00BD7431"/>
    <w:rsid w:val="00BD76EB"/>
    <w:rsid w:val="00BD7F5B"/>
    <w:rsid w:val="00BE01C8"/>
    <w:rsid w:val="00BE0583"/>
    <w:rsid w:val="00BE0F4F"/>
    <w:rsid w:val="00BE10AB"/>
    <w:rsid w:val="00BE13B6"/>
    <w:rsid w:val="00BE14F3"/>
    <w:rsid w:val="00BE1E3E"/>
    <w:rsid w:val="00BE1FF4"/>
    <w:rsid w:val="00BE2283"/>
    <w:rsid w:val="00BE27B5"/>
    <w:rsid w:val="00BE5152"/>
    <w:rsid w:val="00BE5726"/>
    <w:rsid w:val="00BE57B5"/>
    <w:rsid w:val="00BE58EE"/>
    <w:rsid w:val="00BE69F0"/>
    <w:rsid w:val="00BE6CD0"/>
    <w:rsid w:val="00BE7205"/>
    <w:rsid w:val="00BE7A32"/>
    <w:rsid w:val="00BE7D34"/>
    <w:rsid w:val="00BE7F73"/>
    <w:rsid w:val="00BF0193"/>
    <w:rsid w:val="00BF0355"/>
    <w:rsid w:val="00BF0A4A"/>
    <w:rsid w:val="00BF0BBF"/>
    <w:rsid w:val="00BF1583"/>
    <w:rsid w:val="00BF18CA"/>
    <w:rsid w:val="00BF25E0"/>
    <w:rsid w:val="00BF26BA"/>
    <w:rsid w:val="00BF2BAE"/>
    <w:rsid w:val="00BF2E6B"/>
    <w:rsid w:val="00BF2F5F"/>
    <w:rsid w:val="00BF327D"/>
    <w:rsid w:val="00BF3A42"/>
    <w:rsid w:val="00BF3EAE"/>
    <w:rsid w:val="00BF45BB"/>
    <w:rsid w:val="00BF4C2C"/>
    <w:rsid w:val="00BF51F5"/>
    <w:rsid w:val="00BF52F0"/>
    <w:rsid w:val="00BF62EA"/>
    <w:rsid w:val="00BF6C2C"/>
    <w:rsid w:val="00BF799B"/>
    <w:rsid w:val="00BF7C19"/>
    <w:rsid w:val="00BF7CE1"/>
    <w:rsid w:val="00BF7DC5"/>
    <w:rsid w:val="00C0028C"/>
    <w:rsid w:val="00C00689"/>
    <w:rsid w:val="00C00ADC"/>
    <w:rsid w:val="00C011A3"/>
    <w:rsid w:val="00C019B1"/>
    <w:rsid w:val="00C01B91"/>
    <w:rsid w:val="00C022ED"/>
    <w:rsid w:val="00C02553"/>
    <w:rsid w:val="00C0319B"/>
    <w:rsid w:val="00C035E8"/>
    <w:rsid w:val="00C03B68"/>
    <w:rsid w:val="00C03C97"/>
    <w:rsid w:val="00C043BF"/>
    <w:rsid w:val="00C0468B"/>
    <w:rsid w:val="00C0491D"/>
    <w:rsid w:val="00C04E0F"/>
    <w:rsid w:val="00C05B5A"/>
    <w:rsid w:val="00C05E90"/>
    <w:rsid w:val="00C06BA3"/>
    <w:rsid w:val="00C076E2"/>
    <w:rsid w:val="00C07778"/>
    <w:rsid w:val="00C11257"/>
    <w:rsid w:val="00C11644"/>
    <w:rsid w:val="00C116B5"/>
    <w:rsid w:val="00C1267E"/>
    <w:rsid w:val="00C12FD0"/>
    <w:rsid w:val="00C1354A"/>
    <w:rsid w:val="00C135ED"/>
    <w:rsid w:val="00C13963"/>
    <w:rsid w:val="00C13B1A"/>
    <w:rsid w:val="00C149E1"/>
    <w:rsid w:val="00C14C65"/>
    <w:rsid w:val="00C15025"/>
    <w:rsid w:val="00C15C20"/>
    <w:rsid w:val="00C16414"/>
    <w:rsid w:val="00C16A0B"/>
    <w:rsid w:val="00C173AD"/>
    <w:rsid w:val="00C17516"/>
    <w:rsid w:val="00C175C8"/>
    <w:rsid w:val="00C17BF0"/>
    <w:rsid w:val="00C17F6A"/>
    <w:rsid w:val="00C20241"/>
    <w:rsid w:val="00C213BE"/>
    <w:rsid w:val="00C2206D"/>
    <w:rsid w:val="00C220B3"/>
    <w:rsid w:val="00C22407"/>
    <w:rsid w:val="00C23028"/>
    <w:rsid w:val="00C2484A"/>
    <w:rsid w:val="00C2514C"/>
    <w:rsid w:val="00C252EF"/>
    <w:rsid w:val="00C25B4C"/>
    <w:rsid w:val="00C264CC"/>
    <w:rsid w:val="00C26C3D"/>
    <w:rsid w:val="00C26C55"/>
    <w:rsid w:val="00C27114"/>
    <w:rsid w:val="00C27371"/>
    <w:rsid w:val="00C275BB"/>
    <w:rsid w:val="00C27825"/>
    <w:rsid w:val="00C27B1B"/>
    <w:rsid w:val="00C27F28"/>
    <w:rsid w:val="00C30488"/>
    <w:rsid w:val="00C30B29"/>
    <w:rsid w:val="00C30D9F"/>
    <w:rsid w:val="00C3126A"/>
    <w:rsid w:val="00C3176F"/>
    <w:rsid w:val="00C31DBC"/>
    <w:rsid w:val="00C31F3F"/>
    <w:rsid w:val="00C3303A"/>
    <w:rsid w:val="00C336CF"/>
    <w:rsid w:val="00C338CF"/>
    <w:rsid w:val="00C339F9"/>
    <w:rsid w:val="00C33CA5"/>
    <w:rsid w:val="00C349EA"/>
    <w:rsid w:val="00C34E93"/>
    <w:rsid w:val="00C355AF"/>
    <w:rsid w:val="00C35722"/>
    <w:rsid w:val="00C360CA"/>
    <w:rsid w:val="00C369AB"/>
    <w:rsid w:val="00C36A56"/>
    <w:rsid w:val="00C37494"/>
    <w:rsid w:val="00C376DB"/>
    <w:rsid w:val="00C379E7"/>
    <w:rsid w:val="00C37A43"/>
    <w:rsid w:val="00C40189"/>
    <w:rsid w:val="00C405C9"/>
    <w:rsid w:val="00C408C2"/>
    <w:rsid w:val="00C41A9F"/>
    <w:rsid w:val="00C41B3F"/>
    <w:rsid w:val="00C41E70"/>
    <w:rsid w:val="00C42468"/>
    <w:rsid w:val="00C438FA"/>
    <w:rsid w:val="00C43C92"/>
    <w:rsid w:val="00C444C9"/>
    <w:rsid w:val="00C4473A"/>
    <w:rsid w:val="00C44932"/>
    <w:rsid w:val="00C45024"/>
    <w:rsid w:val="00C451BD"/>
    <w:rsid w:val="00C45525"/>
    <w:rsid w:val="00C46005"/>
    <w:rsid w:val="00C46059"/>
    <w:rsid w:val="00C46389"/>
    <w:rsid w:val="00C46BF3"/>
    <w:rsid w:val="00C4773B"/>
    <w:rsid w:val="00C47932"/>
    <w:rsid w:val="00C47BC3"/>
    <w:rsid w:val="00C47F68"/>
    <w:rsid w:val="00C5018C"/>
    <w:rsid w:val="00C50F39"/>
    <w:rsid w:val="00C515B9"/>
    <w:rsid w:val="00C516A9"/>
    <w:rsid w:val="00C51EFB"/>
    <w:rsid w:val="00C52D70"/>
    <w:rsid w:val="00C5361E"/>
    <w:rsid w:val="00C5372C"/>
    <w:rsid w:val="00C53B21"/>
    <w:rsid w:val="00C53DBF"/>
    <w:rsid w:val="00C5496A"/>
    <w:rsid w:val="00C557E8"/>
    <w:rsid w:val="00C56477"/>
    <w:rsid w:val="00C564FD"/>
    <w:rsid w:val="00C5675B"/>
    <w:rsid w:val="00C5757F"/>
    <w:rsid w:val="00C57D9A"/>
    <w:rsid w:val="00C57F59"/>
    <w:rsid w:val="00C607E3"/>
    <w:rsid w:val="00C60D9C"/>
    <w:rsid w:val="00C6254A"/>
    <w:rsid w:val="00C625BB"/>
    <w:rsid w:val="00C63478"/>
    <w:rsid w:val="00C64513"/>
    <w:rsid w:val="00C64943"/>
    <w:rsid w:val="00C64D14"/>
    <w:rsid w:val="00C65783"/>
    <w:rsid w:val="00C666D5"/>
    <w:rsid w:val="00C66D69"/>
    <w:rsid w:val="00C67B73"/>
    <w:rsid w:val="00C67E0A"/>
    <w:rsid w:val="00C701B4"/>
    <w:rsid w:val="00C7043A"/>
    <w:rsid w:val="00C7079A"/>
    <w:rsid w:val="00C70EDE"/>
    <w:rsid w:val="00C712B5"/>
    <w:rsid w:val="00C7156E"/>
    <w:rsid w:val="00C717B0"/>
    <w:rsid w:val="00C71C2F"/>
    <w:rsid w:val="00C71C39"/>
    <w:rsid w:val="00C71D1F"/>
    <w:rsid w:val="00C71EBC"/>
    <w:rsid w:val="00C72534"/>
    <w:rsid w:val="00C72592"/>
    <w:rsid w:val="00C72E87"/>
    <w:rsid w:val="00C72F83"/>
    <w:rsid w:val="00C7307C"/>
    <w:rsid w:val="00C7318F"/>
    <w:rsid w:val="00C73A9D"/>
    <w:rsid w:val="00C74097"/>
    <w:rsid w:val="00C749CD"/>
    <w:rsid w:val="00C75C7C"/>
    <w:rsid w:val="00C760E0"/>
    <w:rsid w:val="00C764E1"/>
    <w:rsid w:val="00C76BBE"/>
    <w:rsid w:val="00C770E0"/>
    <w:rsid w:val="00C771A0"/>
    <w:rsid w:val="00C772E1"/>
    <w:rsid w:val="00C77520"/>
    <w:rsid w:val="00C77DF2"/>
    <w:rsid w:val="00C77F42"/>
    <w:rsid w:val="00C80548"/>
    <w:rsid w:val="00C80855"/>
    <w:rsid w:val="00C80DC5"/>
    <w:rsid w:val="00C8160F"/>
    <w:rsid w:val="00C82C1A"/>
    <w:rsid w:val="00C82F01"/>
    <w:rsid w:val="00C83539"/>
    <w:rsid w:val="00C8397A"/>
    <w:rsid w:val="00C84298"/>
    <w:rsid w:val="00C84460"/>
    <w:rsid w:val="00C847DB"/>
    <w:rsid w:val="00C8498E"/>
    <w:rsid w:val="00C84D6F"/>
    <w:rsid w:val="00C84EF7"/>
    <w:rsid w:val="00C84F2B"/>
    <w:rsid w:val="00C84FCF"/>
    <w:rsid w:val="00C856E8"/>
    <w:rsid w:val="00C85BFA"/>
    <w:rsid w:val="00C85DB8"/>
    <w:rsid w:val="00C865BA"/>
    <w:rsid w:val="00C86A85"/>
    <w:rsid w:val="00C86CF7"/>
    <w:rsid w:val="00C87A0F"/>
    <w:rsid w:val="00C90837"/>
    <w:rsid w:val="00C90F8A"/>
    <w:rsid w:val="00C90FD0"/>
    <w:rsid w:val="00C91117"/>
    <w:rsid w:val="00C91654"/>
    <w:rsid w:val="00C9303B"/>
    <w:rsid w:val="00C93794"/>
    <w:rsid w:val="00C9460E"/>
    <w:rsid w:val="00C94D0B"/>
    <w:rsid w:val="00C94E55"/>
    <w:rsid w:val="00C94F21"/>
    <w:rsid w:val="00C956FF"/>
    <w:rsid w:val="00C962D8"/>
    <w:rsid w:val="00C9672A"/>
    <w:rsid w:val="00C971A7"/>
    <w:rsid w:val="00C979F3"/>
    <w:rsid w:val="00C97BE2"/>
    <w:rsid w:val="00C97CC3"/>
    <w:rsid w:val="00CA0233"/>
    <w:rsid w:val="00CA07EC"/>
    <w:rsid w:val="00CA092C"/>
    <w:rsid w:val="00CA1058"/>
    <w:rsid w:val="00CA116B"/>
    <w:rsid w:val="00CA1408"/>
    <w:rsid w:val="00CA1DF8"/>
    <w:rsid w:val="00CA1FDE"/>
    <w:rsid w:val="00CA218F"/>
    <w:rsid w:val="00CA23B6"/>
    <w:rsid w:val="00CA2C6C"/>
    <w:rsid w:val="00CA2E10"/>
    <w:rsid w:val="00CA3AE6"/>
    <w:rsid w:val="00CA40AC"/>
    <w:rsid w:val="00CA4557"/>
    <w:rsid w:val="00CA4793"/>
    <w:rsid w:val="00CA48C8"/>
    <w:rsid w:val="00CA4C04"/>
    <w:rsid w:val="00CA4F6A"/>
    <w:rsid w:val="00CA4FF7"/>
    <w:rsid w:val="00CA62FF"/>
    <w:rsid w:val="00CA6DEB"/>
    <w:rsid w:val="00CA73D3"/>
    <w:rsid w:val="00CA75C1"/>
    <w:rsid w:val="00CB0BE2"/>
    <w:rsid w:val="00CB15B2"/>
    <w:rsid w:val="00CB1A6E"/>
    <w:rsid w:val="00CB1F9C"/>
    <w:rsid w:val="00CB28D7"/>
    <w:rsid w:val="00CB2AB7"/>
    <w:rsid w:val="00CB2B51"/>
    <w:rsid w:val="00CB2C1F"/>
    <w:rsid w:val="00CB2C63"/>
    <w:rsid w:val="00CB302F"/>
    <w:rsid w:val="00CB3435"/>
    <w:rsid w:val="00CB4184"/>
    <w:rsid w:val="00CB4314"/>
    <w:rsid w:val="00CB473B"/>
    <w:rsid w:val="00CB4C1D"/>
    <w:rsid w:val="00CB543B"/>
    <w:rsid w:val="00CB56D8"/>
    <w:rsid w:val="00CB5DA9"/>
    <w:rsid w:val="00CB5F94"/>
    <w:rsid w:val="00CB6151"/>
    <w:rsid w:val="00CB66A0"/>
    <w:rsid w:val="00CB66A6"/>
    <w:rsid w:val="00CB66D8"/>
    <w:rsid w:val="00CB791A"/>
    <w:rsid w:val="00CB7D7A"/>
    <w:rsid w:val="00CB7FC9"/>
    <w:rsid w:val="00CC0838"/>
    <w:rsid w:val="00CC096B"/>
    <w:rsid w:val="00CC0ACD"/>
    <w:rsid w:val="00CC0FA0"/>
    <w:rsid w:val="00CC15F1"/>
    <w:rsid w:val="00CC1668"/>
    <w:rsid w:val="00CC1B48"/>
    <w:rsid w:val="00CC25CE"/>
    <w:rsid w:val="00CC2735"/>
    <w:rsid w:val="00CC2C1E"/>
    <w:rsid w:val="00CC2FF9"/>
    <w:rsid w:val="00CC4363"/>
    <w:rsid w:val="00CC54D5"/>
    <w:rsid w:val="00CC55FF"/>
    <w:rsid w:val="00CC567F"/>
    <w:rsid w:val="00CC5EEE"/>
    <w:rsid w:val="00CC6ADB"/>
    <w:rsid w:val="00CC70C6"/>
    <w:rsid w:val="00CC7629"/>
    <w:rsid w:val="00CC7D3D"/>
    <w:rsid w:val="00CD018F"/>
    <w:rsid w:val="00CD0D22"/>
    <w:rsid w:val="00CD1015"/>
    <w:rsid w:val="00CD16B8"/>
    <w:rsid w:val="00CD1895"/>
    <w:rsid w:val="00CD19BE"/>
    <w:rsid w:val="00CD1E5E"/>
    <w:rsid w:val="00CD2092"/>
    <w:rsid w:val="00CD2B9E"/>
    <w:rsid w:val="00CD3205"/>
    <w:rsid w:val="00CD339F"/>
    <w:rsid w:val="00CD33A1"/>
    <w:rsid w:val="00CD381A"/>
    <w:rsid w:val="00CD3CD3"/>
    <w:rsid w:val="00CD4187"/>
    <w:rsid w:val="00CD4581"/>
    <w:rsid w:val="00CD4DA3"/>
    <w:rsid w:val="00CD59D3"/>
    <w:rsid w:val="00CD5D59"/>
    <w:rsid w:val="00CD60B2"/>
    <w:rsid w:val="00CD6448"/>
    <w:rsid w:val="00CD6B6C"/>
    <w:rsid w:val="00CD6FCD"/>
    <w:rsid w:val="00CD743A"/>
    <w:rsid w:val="00CD752F"/>
    <w:rsid w:val="00CD75EC"/>
    <w:rsid w:val="00CD7870"/>
    <w:rsid w:val="00CD79C0"/>
    <w:rsid w:val="00CE0684"/>
    <w:rsid w:val="00CE071C"/>
    <w:rsid w:val="00CE0902"/>
    <w:rsid w:val="00CE0DA2"/>
    <w:rsid w:val="00CE107E"/>
    <w:rsid w:val="00CE1185"/>
    <w:rsid w:val="00CE1ACC"/>
    <w:rsid w:val="00CE1D90"/>
    <w:rsid w:val="00CE25C9"/>
    <w:rsid w:val="00CE2948"/>
    <w:rsid w:val="00CE2F7E"/>
    <w:rsid w:val="00CE3517"/>
    <w:rsid w:val="00CE3A36"/>
    <w:rsid w:val="00CE410E"/>
    <w:rsid w:val="00CE4C81"/>
    <w:rsid w:val="00CE4D2A"/>
    <w:rsid w:val="00CE532C"/>
    <w:rsid w:val="00CE57C3"/>
    <w:rsid w:val="00CE584A"/>
    <w:rsid w:val="00CE5AD4"/>
    <w:rsid w:val="00CE650B"/>
    <w:rsid w:val="00CE679C"/>
    <w:rsid w:val="00CE68B8"/>
    <w:rsid w:val="00CE6DC5"/>
    <w:rsid w:val="00CE7A21"/>
    <w:rsid w:val="00CE7A98"/>
    <w:rsid w:val="00CF00D0"/>
    <w:rsid w:val="00CF03D5"/>
    <w:rsid w:val="00CF0688"/>
    <w:rsid w:val="00CF0748"/>
    <w:rsid w:val="00CF14F8"/>
    <w:rsid w:val="00CF165A"/>
    <w:rsid w:val="00CF17DB"/>
    <w:rsid w:val="00CF192B"/>
    <w:rsid w:val="00CF1C32"/>
    <w:rsid w:val="00CF1D63"/>
    <w:rsid w:val="00CF256B"/>
    <w:rsid w:val="00CF25B5"/>
    <w:rsid w:val="00CF2727"/>
    <w:rsid w:val="00CF2FF4"/>
    <w:rsid w:val="00CF34EF"/>
    <w:rsid w:val="00CF3BB8"/>
    <w:rsid w:val="00CF447F"/>
    <w:rsid w:val="00CF4B6C"/>
    <w:rsid w:val="00CF4D6E"/>
    <w:rsid w:val="00CF562F"/>
    <w:rsid w:val="00CF60B6"/>
    <w:rsid w:val="00CF61C7"/>
    <w:rsid w:val="00CF66EB"/>
    <w:rsid w:val="00CF6AB7"/>
    <w:rsid w:val="00CF72A2"/>
    <w:rsid w:val="00D00190"/>
    <w:rsid w:val="00D002E7"/>
    <w:rsid w:val="00D00848"/>
    <w:rsid w:val="00D00C63"/>
    <w:rsid w:val="00D00CC9"/>
    <w:rsid w:val="00D0155D"/>
    <w:rsid w:val="00D01CA3"/>
    <w:rsid w:val="00D01CAF"/>
    <w:rsid w:val="00D021D3"/>
    <w:rsid w:val="00D02210"/>
    <w:rsid w:val="00D024CA"/>
    <w:rsid w:val="00D026BC"/>
    <w:rsid w:val="00D0282D"/>
    <w:rsid w:val="00D02BF8"/>
    <w:rsid w:val="00D02FBC"/>
    <w:rsid w:val="00D03F81"/>
    <w:rsid w:val="00D041F9"/>
    <w:rsid w:val="00D0429B"/>
    <w:rsid w:val="00D04F90"/>
    <w:rsid w:val="00D05098"/>
    <w:rsid w:val="00D0509E"/>
    <w:rsid w:val="00D0579A"/>
    <w:rsid w:val="00D05926"/>
    <w:rsid w:val="00D059A6"/>
    <w:rsid w:val="00D060EE"/>
    <w:rsid w:val="00D06D1A"/>
    <w:rsid w:val="00D071F9"/>
    <w:rsid w:val="00D07331"/>
    <w:rsid w:val="00D07661"/>
    <w:rsid w:val="00D07949"/>
    <w:rsid w:val="00D100DE"/>
    <w:rsid w:val="00D10158"/>
    <w:rsid w:val="00D10732"/>
    <w:rsid w:val="00D10A5A"/>
    <w:rsid w:val="00D10EF4"/>
    <w:rsid w:val="00D11484"/>
    <w:rsid w:val="00D11CD2"/>
    <w:rsid w:val="00D11EDB"/>
    <w:rsid w:val="00D12099"/>
    <w:rsid w:val="00D1251D"/>
    <w:rsid w:val="00D12858"/>
    <w:rsid w:val="00D12926"/>
    <w:rsid w:val="00D12C5A"/>
    <w:rsid w:val="00D1322C"/>
    <w:rsid w:val="00D13393"/>
    <w:rsid w:val="00D13453"/>
    <w:rsid w:val="00D135B3"/>
    <w:rsid w:val="00D13A34"/>
    <w:rsid w:val="00D13BBD"/>
    <w:rsid w:val="00D13F5C"/>
    <w:rsid w:val="00D13FE8"/>
    <w:rsid w:val="00D144BA"/>
    <w:rsid w:val="00D146D9"/>
    <w:rsid w:val="00D14E58"/>
    <w:rsid w:val="00D14F0B"/>
    <w:rsid w:val="00D1536F"/>
    <w:rsid w:val="00D16B8C"/>
    <w:rsid w:val="00D172D6"/>
    <w:rsid w:val="00D17F16"/>
    <w:rsid w:val="00D2094D"/>
    <w:rsid w:val="00D20DB2"/>
    <w:rsid w:val="00D218C5"/>
    <w:rsid w:val="00D21CF5"/>
    <w:rsid w:val="00D2224F"/>
    <w:rsid w:val="00D22A6D"/>
    <w:rsid w:val="00D23868"/>
    <w:rsid w:val="00D23D16"/>
    <w:rsid w:val="00D23E63"/>
    <w:rsid w:val="00D23F29"/>
    <w:rsid w:val="00D241DE"/>
    <w:rsid w:val="00D24CDD"/>
    <w:rsid w:val="00D24F66"/>
    <w:rsid w:val="00D25188"/>
    <w:rsid w:val="00D25279"/>
    <w:rsid w:val="00D2549F"/>
    <w:rsid w:val="00D25AAC"/>
    <w:rsid w:val="00D25B72"/>
    <w:rsid w:val="00D261C8"/>
    <w:rsid w:val="00D2703E"/>
    <w:rsid w:val="00D27543"/>
    <w:rsid w:val="00D27B31"/>
    <w:rsid w:val="00D306B2"/>
    <w:rsid w:val="00D31AC5"/>
    <w:rsid w:val="00D320C0"/>
    <w:rsid w:val="00D32662"/>
    <w:rsid w:val="00D32A35"/>
    <w:rsid w:val="00D32AC6"/>
    <w:rsid w:val="00D335A2"/>
    <w:rsid w:val="00D33AA4"/>
    <w:rsid w:val="00D348A2"/>
    <w:rsid w:val="00D350B9"/>
    <w:rsid w:val="00D359BB"/>
    <w:rsid w:val="00D35BE9"/>
    <w:rsid w:val="00D369AB"/>
    <w:rsid w:val="00D36FF7"/>
    <w:rsid w:val="00D37D04"/>
    <w:rsid w:val="00D40270"/>
    <w:rsid w:val="00D41ACC"/>
    <w:rsid w:val="00D4235F"/>
    <w:rsid w:val="00D426E3"/>
    <w:rsid w:val="00D42B03"/>
    <w:rsid w:val="00D42DAD"/>
    <w:rsid w:val="00D42E27"/>
    <w:rsid w:val="00D43099"/>
    <w:rsid w:val="00D4464E"/>
    <w:rsid w:val="00D44A57"/>
    <w:rsid w:val="00D44ED8"/>
    <w:rsid w:val="00D45770"/>
    <w:rsid w:val="00D47274"/>
    <w:rsid w:val="00D47743"/>
    <w:rsid w:val="00D47D4A"/>
    <w:rsid w:val="00D47E3E"/>
    <w:rsid w:val="00D504A1"/>
    <w:rsid w:val="00D504D7"/>
    <w:rsid w:val="00D50773"/>
    <w:rsid w:val="00D50C8C"/>
    <w:rsid w:val="00D5123F"/>
    <w:rsid w:val="00D512C2"/>
    <w:rsid w:val="00D5157E"/>
    <w:rsid w:val="00D5193A"/>
    <w:rsid w:val="00D521C4"/>
    <w:rsid w:val="00D5242A"/>
    <w:rsid w:val="00D53BDF"/>
    <w:rsid w:val="00D5484D"/>
    <w:rsid w:val="00D5498D"/>
    <w:rsid w:val="00D55BB8"/>
    <w:rsid w:val="00D55FDB"/>
    <w:rsid w:val="00D5695E"/>
    <w:rsid w:val="00D56E35"/>
    <w:rsid w:val="00D575FB"/>
    <w:rsid w:val="00D57C91"/>
    <w:rsid w:val="00D603E1"/>
    <w:rsid w:val="00D6080A"/>
    <w:rsid w:val="00D60C41"/>
    <w:rsid w:val="00D60EE3"/>
    <w:rsid w:val="00D6112A"/>
    <w:rsid w:val="00D61A17"/>
    <w:rsid w:val="00D61CB7"/>
    <w:rsid w:val="00D628A4"/>
    <w:rsid w:val="00D62CB2"/>
    <w:rsid w:val="00D62F32"/>
    <w:rsid w:val="00D6314D"/>
    <w:rsid w:val="00D63A11"/>
    <w:rsid w:val="00D63A4D"/>
    <w:rsid w:val="00D63D0B"/>
    <w:rsid w:val="00D65ADA"/>
    <w:rsid w:val="00D6606E"/>
    <w:rsid w:val="00D664EE"/>
    <w:rsid w:val="00D66C48"/>
    <w:rsid w:val="00D66E9E"/>
    <w:rsid w:val="00D66EB5"/>
    <w:rsid w:val="00D67873"/>
    <w:rsid w:val="00D678B3"/>
    <w:rsid w:val="00D67B0F"/>
    <w:rsid w:val="00D67CBF"/>
    <w:rsid w:val="00D700A9"/>
    <w:rsid w:val="00D70696"/>
    <w:rsid w:val="00D71835"/>
    <w:rsid w:val="00D71994"/>
    <w:rsid w:val="00D71A9B"/>
    <w:rsid w:val="00D71B04"/>
    <w:rsid w:val="00D71E77"/>
    <w:rsid w:val="00D721BF"/>
    <w:rsid w:val="00D73406"/>
    <w:rsid w:val="00D73AD8"/>
    <w:rsid w:val="00D741CB"/>
    <w:rsid w:val="00D74486"/>
    <w:rsid w:val="00D74E8D"/>
    <w:rsid w:val="00D75207"/>
    <w:rsid w:val="00D754EB"/>
    <w:rsid w:val="00D76521"/>
    <w:rsid w:val="00D76632"/>
    <w:rsid w:val="00D76E6E"/>
    <w:rsid w:val="00D775E0"/>
    <w:rsid w:val="00D77B5D"/>
    <w:rsid w:val="00D77CC6"/>
    <w:rsid w:val="00D80015"/>
    <w:rsid w:val="00D802DA"/>
    <w:rsid w:val="00D807D3"/>
    <w:rsid w:val="00D8081B"/>
    <w:rsid w:val="00D80864"/>
    <w:rsid w:val="00D81570"/>
    <w:rsid w:val="00D81B7B"/>
    <w:rsid w:val="00D8262A"/>
    <w:rsid w:val="00D827BF"/>
    <w:rsid w:val="00D82C0A"/>
    <w:rsid w:val="00D8346F"/>
    <w:rsid w:val="00D8351F"/>
    <w:rsid w:val="00D835DC"/>
    <w:rsid w:val="00D83693"/>
    <w:rsid w:val="00D84236"/>
    <w:rsid w:val="00D8443F"/>
    <w:rsid w:val="00D8445D"/>
    <w:rsid w:val="00D84494"/>
    <w:rsid w:val="00D849CC"/>
    <w:rsid w:val="00D855E1"/>
    <w:rsid w:val="00D85708"/>
    <w:rsid w:val="00D8585E"/>
    <w:rsid w:val="00D85A21"/>
    <w:rsid w:val="00D864C5"/>
    <w:rsid w:val="00D86B20"/>
    <w:rsid w:val="00D86FA6"/>
    <w:rsid w:val="00D8786E"/>
    <w:rsid w:val="00D87991"/>
    <w:rsid w:val="00D87C8A"/>
    <w:rsid w:val="00D87ECF"/>
    <w:rsid w:val="00D87EEE"/>
    <w:rsid w:val="00D907FC"/>
    <w:rsid w:val="00D90D49"/>
    <w:rsid w:val="00D91199"/>
    <w:rsid w:val="00D91C23"/>
    <w:rsid w:val="00D91D01"/>
    <w:rsid w:val="00D93047"/>
    <w:rsid w:val="00D944C3"/>
    <w:rsid w:val="00D94B71"/>
    <w:rsid w:val="00D94E98"/>
    <w:rsid w:val="00D9633A"/>
    <w:rsid w:val="00D96B1F"/>
    <w:rsid w:val="00D96D75"/>
    <w:rsid w:val="00D97E79"/>
    <w:rsid w:val="00DA009E"/>
    <w:rsid w:val="00DA06FF"/>
    <w:rsid w:val="00DA0B5D"/>
    <w:rsid w:val="00DA0FD9"/>
    <w:rsid w:val="00DA1A45"/>
    <w:rsid w:val="00DA2228"/>
    <w:rsid w:val="00DA2D5A"/>
    <w:rsid w:val="00DA3C0F"/>
    <w:rsid w:val="00DA410B"/>
    <w:rsid w:val="00DA423A"/>
    <w:rsid w:val="00DA49F3"/>
    <w:rsid w:val="00DA4E48"/>
    <w:rsid w:val="00DA59CB"/>
    <w:rsid w:val="00DA60A0"/>
    <w:rsid w:val="00DA6820"/>
    <w:rsid w:val="00DA6E20"/>
    <w:rsid w:val="00DA76B7"/>
    <w:rsid w:val="00DA7702"/>
    <w:rsid w:val="00DA7C25"/>
    <w:rsid w:val="00DB142C"/>
    <w:rsid w:val="00DB17D0"/>
    <w:rsid w:val="00DB20E6"/>
    <w:rsid w:val="00DB23DB"/>
    <w:rsid w:val="00DB2720"/>
    <w:rsid w:val="00DB2946"/>
    <w:rsid w:val="00DB32FF"/>
    <w:rsid w:val="00DB3363"/>
    <w:rsid w:val="00DB3DAA"/>
    <w:rsid w:val="00DB44A8"/>
    <w:rsid w:val="00DB4F27"/>
    <w:rsid w:val="00DB5011"/>
    <w:rsid w:val="00DB59EA"/>
    <w:rsid w:val="00DB5C3C"/>
    <w:rsid w:val="00DB5D0F"/>
    <w:rsid w:val="00DB5D4E"/>
    <w:rsid w:val="00DB60E2"/>
    <w:rsid w:val="00DB64B0"/>
    <w:rsid w:val="00DB6FF7"/>
    <w:rsid w:val="00DB7199"/>
    <w:rsid w:val="00DB7DF5"/>
    <w:rsid w:val="00DB7ECE"/>
    <w:rsid w:val="00DC0478"/>
    <w:rsid w:val="00DC09A1"/>
    <w:rsid w:val="00DC1021"/>
    <w:rsid w:val="00DC1546"/>
    <w:rsid w:val="00DC16E0"/>
    <w:rsid w:val="00DC16E6"/>
    <w:rsid w:val="00DC2232"/>
    <w:rsid w:val="00DC223B"/>
    <w:rsid w:val="00DC30F2"/>
    <w:rsid w:val="00DC42F5"/>
    <w:rsid w:val="00DC456D"/>
    <w:rsid w:val="00DC4582"/>
    <w:rsid w:val="00DC48F6"/>
    <w:rsid w:val="00DC51D2"/>
    <w:rsid w:val="00DC5B19"/>
    <w:rsid w:val="00DC5FDD"/>
    <w:rsid w:val="00DC7221"/>
    <w:rsid w:val="00DC73AE"/>
    <w:rsid w:val="00DD008F"/>
    <w:rsid w:val="00DD019D"/>
    <w:rsid w:val="00DD085B"/>
    <w:rsid w:val="00DD134B"/>
    <w:rsid w:val="00DD1940"/>
    <w:rsid w:val="00DD1EC8"/>
    <w:rsid w:val="00DD27B2"/>
    <w:rsid w:val="00DD27E8"/>
    <w:rsid w:val="00DD2AAB"/>
    <w:rsid w:val="00DD30AE"/>
    <w:rsid w:val="00DD35E0"/>
    <w:rsid w:val="00DD4122"/>
    <w:rsid w:val="00DD42CE"/>
    <w:rsid w:val="00DD4595"/>
    <w:rsid w:val="00DD4EC7"/>
    <w:rsid w:val="00DD4F01"/>
    <w:rsid w:val="00DD4F11"/>
    <w:rsid w:val="00DD5344"/>
    <w:rsid w:val="00DD653F"/>
    <w:rsid w:val="00DD66C2"/>
    <w:rsid w:val="00DD726F"/>
    <w:rsid w:val="00DD789B"/>
    <w:rsid w:val="00DE03BB"/>
    <w:rsid w:val="00DE09FB"/>
    <w:rsid w:val="00DE1165"/>
    <w:rsid w:val="00DE187D"/>
    <w:rsid w:val="00DE2255"/>
    <w:rsid w:val="00DE2522"/>
    <w:rsid w:val="00DE2AA2"/>
    <w:rsid w:val="00DE3BA3"/>
    <w:rsid w:val="00DE3CF6"/>
    <w:rsid w:val="00DE3F51"/>
    <w:rsid w:val="00DE508E"/>
    <w:rsid w:val="00DE560B"/>
    <w:rsid w:val="00DE573D"/>
    <w:rsid w:val="00DE5D8B"/>
    <w:rsid w:val="00DE6098"/>
    <w:rsid w:val="00DE7262"/>
    <w:rsid w:val="00DE7397"/>
    <w:rsid w:val="00DE7895"/>
    <w:rsid w:val="00DE7BFB"/>
    <w:rsid w:val="00DE7C8B"/>
    <w:rsid w:val="00DE7E6B"/>
    <w:rsid w:val="00DF07C9"/>
    <w:rsid w:val="00DF0BA8"/>
    <w:rsid w:val="00DF119D"/>
    <w:rsid w:val="00DF14EA"/>
    <w:rsid w:val="00DF153E"/>
    <w:rsid w:val="00DF15F0"/>
    <w:rsid w:val="00DF1891"/>
    <w:rsid w:val="00DF2694"/>
    <w:rsid w:val="00DF2E0E"/>
    <w:rsid w:val="00DF2FD2"/>
    <w:rsid w:val="00DF331C"/>
    <w:rsid w:val="00DF4D1D"/>
    <w:rsid w:val="00DF5578"/>
    <w:rsid w:val="00DF576C"/>
    <w:rsid w:val="00DF5C10"/>
    <w:rsid w:val="00DF5CC2"/>
    <w:rsid w:val="00DF6290"/>
    <w:rsid w:val="00DF6358"/>
    <w:rsid w:val="00DF640A"/>
    <w:rsid w:val="00DF689E"/>
    <w:rsid w:val="00DF6E0A"/>
    <w:rsid w:val="00DF6EC4"/>
    <w:rsid w:val="00DF7474"/>
    <w:rsid w:val="00DF75A6"/>
    <w:rsid w:val="00DF79AD"/>
    <w:rsid w:val="00DF7F14"/>
    <w:rsid w:val="00E00105"/>
    <w:rsid w:val="00E003B0"/>
    <w:rsid w:val="00E00FA4"/>
    <w:rsid w:val="00E01CE3"/>
    <w:rsid w:val="00E021A7"/>
    <w:rsid w:val="00E02B1E"/>
    <w:rsid w:val="00E02BBB"/>
    <w:rsid w:val="00E0368E"/>
    <w:rsid w:val="00E038F0"/>
    <w:rsid w:val="00E03F1E"/>
    <w:rsid w:val="00E0455B"/>
    <w:rsid w:val="00E04F71"/>
    <w:rsid w:val="00E06424"/>
    <w:rsid w:val="00E067D0"/>
    <w:rsid w:val="00E06B5C"/>
    <w:rsid w:val="00E0728A"/>
    <w:rsid w:val="00E0736E"/>
    <w:rsid w:val="00E078F3"/>
    <w:rsid w:val="00E07E7B"/>
    <w:rsid w:val="00E10739"/>
    <w:rsid w:val="00E10C43"/>
    <w:rsid w:val="00E11029"/>
    <w:rsid w:val="00E1104C"/>
    <w:rsid w:val="00E113E5"/>
    <w:rsid w:val="00E118BF"/>
    <w:rsid w:val="00E12124"/>
    <w:rsid w:val="00E1239C"/>
    <w:rsid w:val="00E12444"/>
    <w:rsid w:val="00E12BF0"/>
    <w:rsid w:val="00E130D8"/>
    <w:rsid w:val="00E132B3"/>
    <w:rsid w:val="00E13312"/>
    <w:rsid w:val="00E134FB"/>
    <w:rsid w:val="00E13FD9"/>
    <w:rsid w:val="00E14332"/>
    <w:rsid w:val="00E14F19"/>
    <w:rsid w:val="00E15385"/>
    <w:rsid w:val="00E1540C"/>
    <w:rsid w:val="00E156D8"/>
    <w:rsid w:val="00E15A19"/>
    <w:rsid w:val="00E15EE0"/>
    <w:rsid w:val="00E1600E"/>
    <w:rsid w:val="00E1648B"/>
    <w:rsid w:val="00E16C43"/>
    <w:rsid w:val="00E17C9D"/>
    <w:rsid w:val="00E20318"/>
    <w:rsid w:val="00E20D62"/>
    <w:rsid w:val="00E20DC9"/>
    <w:rsid w:val="00E214AC"/>
    <w:rsid w:val="00E214FE"/>
    <w:rsid w:val="00E21633"/>
    <w:rsid w:val="00E21B40"/>
    <w:rsid w:val="00E22CA0"/>
    <w:rsid w:val="00E23557"/>
    <w:rsid w:val="00E237BF"/>
    <w:rsid w:val="00E23AEB"/>
    <w:rsid w:val="00E24584"/>
    <w:rsid w:val="00E246BC"/>
    <w:rsid w:val="00E24878"/>
    <w:rsid w:val="00E24E0A"/>
    <w:rsid w:val="00E25204"/>
    <w:rsid w:val="00E25511"/>
    <w:rsid w:val="00E257E0"/>
    <w:rsid w:val="00E25B0D"/>
    <w:rsid w:val="00E25E0C"/>
    <w:rsid w:val="00E263A4"/>
    <w:rsid w:val="00E263B1"/>
    <w:rsid w:val="00E2649D"/>
    <w:rsid w:val="00E26702"/>
    <w:rsid w:val="00E26ADE"/>
    <w:rsid w:val="00E26BC3"/>
    <w:rsid w:val="00E26FAF"/>
    <w:rsid w:val="00E270DF"/>
    <w:rsid w:val="00E2785C"/>
    <w:rsid w:val="00E27C3C"/>
    <w:rsid w:val="00E27D01"/>
    <w:rsid w:val="00E27F39"/>
    <w:rsid w:val="00E30314"/>
    <w:rsid w:val="00E306CE"/>
    <w:rsid w:val="00E30F75"/>
    <w:rsid w:val="00E313DC"/>
    <w:rsid w:val="00E31E90"/>
    <w:rsid w:val="00E32031"/>
    <w:rsid w:val="00E32747"/>
    <w:rsid w:val="00E328FA"/>
    <w:rsid w:val="00E32D80"/>
    <w:rsid w:val="00E332F1"/>
    <w:rsid w:val="00E3499E"/>
    <w:rsid w:val="00E352C6"/>
    <w:rsid w:val="00E35457"/>
    <w:rsid w:val="00E355B5"/>
    <w:rsid w:val="00E360B0"/>
    <w:rsid w:val="00E36667"/>
    <w:rsid w:val="00E36992"/>
    <w:rsid w:val="00E3699A"/>
    <w:rsid w:val="00E37117"/>
    <w:rsid w:val="00E37CB2"/>
    <w:rsid w:val="00E37F7E"/>
    <w:rsid w:val="00E41CB6"/>
    <w:rsid w:val="00E42620"/>
    <w:rsid w:val="00E428FC"/>
    <w:rsid w:val="00E43054"/>
    <w:rsid w:val="00E43A07"/>
    <w:rsid w:val="00E4415C"/>
    <w:rsid w:val="00E44B62"/>
    <w:rsid w:val="00E44D68"/>
    <w:rsid w:val="00E45302"/>
    <w:rsid w:val="00E47020"/>
    <w:rsid w:val="00E47A01"/>
    <w:rsid w:val="00E47C27"/>
    <w:rsid w:val="00E47D9F"/>
    <w:rsid w:val="00E47FE6"/>
    <w:rsid w:val="00E50549"/>
    <w:rsid w:val="00E50739"/>
    <w:rsid w:val="00E50F8D"/>
    <w:rsid w:val="00E517F0"/>
    <w:rsid w:val="00E51CBB"/>
    <w:rsid w:val="00E51D27"/>
    <w:rsid w:val="00E51DE1"/>
    <w:rsid w:val="00E52418"/>
    <w:rsid w:val="00E52455"/>
    <w:rsid w:val="00E52A17"/>
    <w:rsid w:val="00E52C63"/>
    <w:rsid w:val="00E5322E"/>
    <w:rsid w:val="00E5358A"/>
    <w:rsid w:val="00E538E4"/>
    <w:rsid w:val="00E53C9B"/>
    <w:rsid w:val="00E53FD2"/>
    <w:rsid w:val="00E541DF"/>
    <w:rsid w:val="00E54933"/>
    <w:rsid w:val="00E54F99"/>
    <w:rsid w:val="00E555C9"/>
    <w:rsid w:val="00E55E38"/>
    <w:rsid w:val="00E55EBC"/>
    <w:rsid w:val="00E56058"/>
    <w:rsid w:val="00E568EA"/>
    <w:rsid w:val="00E572DB"/>
    <w:rsid w:val="00E57796"/>
    <w:rsid w:val="00E57954"/>
    <w:rsid w:val="00E57D38"/>
    <w:rsid w:val="00E61B54"/>
    <w:rsid w:val="00E61D9B"/>
    <w:rsid w:val="00E62145"/>
    <w:rsid w:val="00E62221"/>
    <w:rsid w:val="00E6286F"/>
    <w:rsid w:val="00E62AD0"/>
    <w:rsid w:val="00E62E5C"/>
    <w:rsid w:val="00E630DD"/>
    <w:rsid w:val="00E63977"/>
    <w:rsid w:val="00E6478D"/>
    <w:rsid w:val="00E648FA"/>
    <w:rsid w:val="00E6503D"/>
    <w:rsid w:val="00E65248"/>
    <w:rsid w:val="00E6574E"/>
    <w:rsid w:val="00E657AE"/>
    <w:rsid w:val="00E65C96"/>
    <w:rsid w:val="00E65D40"/>
    <w:rsid w:val="00E65DF4"/>
    <w:rsid w:val="00E663D5"/>
    <w:rsid w:val="00E66E48"/>
    <w:rsid w:val="00E6768B"/>
    <w:rsid w:val="00E679FF"/>
    <w:rsid w:val="00E67D55"/>
    <w:rsid w:val="00E67D66"/>
    <w:rsid w:val="00E67E3E"/>
    <w:rsid w:val="00E705BE"/>
    <w:rsid w:val="00E709ED"/>
    <w:rsid w:val="00E71C1F"/>
    <w:rsid w:val="00E71C2C"/>
    <w:rsid w:val="00E720E5"/>
    <w:rsid w:val="00E724CE"/>
    <w:rsid w:val="00E73086"/>
    <w:rsid w:val="00E738E7"/>
    <w:rsid w:val="00E744B5"/>
    <w:rsid w:val="00E7497B"/>
    <w:rsid w:val="00E74B95"/>
    <w:rsid w:val="00E763B2"/>
    <w:rsid w:val="00E76CCE"/>
    <w:rsid w:val="00E76E35"/>
    <w:rsid w:val="00E76E99"/>
    <w:rsid w:val="00E77004"/>
    <w:rsid w:val="00E77383"/>
    <w:rsid w:val="00E77633"/>
    <w:rsid w:val="00E77C8F"/>
    <w:rsid w:val="00E77EEA"/>
    <w:rsid w:val="00E80BBD"/>
    <w:rsid w:val="00E81DDE"/>
    <w:rsid w:val="00E82EF7"/>
    <w:rsid w:val="00E834D6"/>
    <w:rsid w:val="00E83737"/>
    <w:rsid w:val="00E837DB"/>
    <w:rsid w:val="00E8385F"/>
    <w:rsid w:val="00E84A88"/>
    <w:rsid w:val="00E84C61"/>
    <w:rsid w:val="00E84D3E"/>
    <w:rsid w:val="00E8506B"/>
    <w:rsid w:val="00E85671"/>
    <w:rsid w:val="00E85BED"/>
    <w:rsid w:val="00E85C2E"/>
    <w:rsid w:val="00E8655A"/>
    <w:rsid w:val="00E86D3A"/>
    <w:rsid w:val="00E86F78"/>
    <w:rsid w:val="00E8713E"/>
    <w:rsid w:val="00E8761F"/>
    <w:rsid w:val="00E87AD3"/>
    <w:rsid w:val="00E90553"/>
    <w:rsid w:val="00E90A00"/>
    <w:rsid w:val="00E91542"/>
    <w:rsid w:val="00E91BCD"/>
    <w:rsid w:val="00E91D48"/>
    <w:rsid w:val="00E92485"/>
    <w:rsid w:val="00E92BD3"/>
    <w:rsid w:val="00E92C6B"/>
    <w:rsid w:val="00E9367B"/>
    <w:rsid w:val="00E93BC9"/>
    <w:rsid w:val="00E93C37"/>
    <w:rsid w:val="00E94196"/>
    <w:rsid w:val="00E9444B"/>
    <w:rsid w:val="00E94B1B"/>
    <w:rsid w:val="00E94B59"/>
    <w:rsid w:val="00E94C7C"/>
    <w:rsid w:val="00E95451"/>
    <w:rsid w:val="00E956FA"/>
    <w:rsid w:val="00E95A8C"/>
    <w:rsid w:val="00E95C62"/>
    <w:rsid w:val="00E95E76"/>
    <w:rsid w:val="00E95F2E"/>
    <w:rsid w:val="00E9641E"/>
    <w:rsid w:val="00E966B5"/>
    <w:rsid w:val="00E969B0"/>
    <w:rsid w:val="00E96A9D"/>
    <w:rsid w:val="00E96BCA"/>
    <w:rsid w:val="00E96D25"/>
    <w:rsid w:val="00E96D81"/>
    <w:rsid w:val="00E96FD7"/>
    <w:rsid w:val="00E9726B"/>
    <w:rsid w:val="00E9755E"/>
    <w:rsid w:val="00E97EB3"/>
    <w:rsid w:val="00EA051A"/>
    <w:rsid w:val="00EA085E"/>
    <w:rsid w:val="00EA0BD6"/>
    <w:rsid w:val="00EA0E3B"/>
    <w:rsid w:val="00EA170C"/>
    <w:rsid w:val="00EA1DB1"/>
    <w:rsid w:val="00EA3765"/>
    <w:rsid w:val="00EA376C"/>
    <w:rsid w:val="00EA3C36"/>
    <w:rsid w:val="00EA3F0D"/>
    <w:rsid w:val="00EA4097"/>
    <w:rsid w:val="00EA4443"/>
    <w:rsid w:val="00EA4586"/>
    <w:rsid w:val="00EA4B5A"/>
    <w:rsid w:val="00EA4F9D"/>
    <w:rsid w:val="00EA55F0"/>
    <w:rsid w:val="00EA59D8"/>
    <w:rsid w:val="00EA5EF5"/>
    <w:rsid w:val="00EA664B"/>
    <w:rsid w:val="00EA6936"/>
    <w:rsid w:val="00EA6F61"/>
    <w:rsid w:val="00EB01E6"/>
    <w:rsid w:val="00EB0755"/>
    <w:rsid w:val="00EB0FE5"/>
    <w:rsid w:val="00EB12E0"/>
    <w:rsid w:val="00EB1C73"/>
    <w:rsid w:val="00EB21D6"/>
    <w:rsid w:val="00EB2312"/>
    <w:rsid w:val="00EB2410"/>
    <w:rsid w:val="00EB2782"/>
    <w:rsid w:val="00EB2BBA"/>
    <w:rsid w:val="00EB3828"/>
    <w:rsid w:val="00EB3D7F"/>
    <w:rsid w:val="00EB3ED5"/>
    <w:rsid w:val="00EB43F3"/>
    <w:rsid w:val="00EB4C4A"/>
    <w:rsid w:val="00EB4D91"/>
    <w:rsid w:val="00EB4E36"/>
    <w:rsid w:val="00EB4F22"/>
    <w:rsid w:val="00EB5722"/>
    <w:rsid w:val="00EB5F8B"/>
    <w:rsid w:val="00EB6F4B"/>
    <w:rsid w:val="00EB7401"/>
    <w:rsid w:val="00EB7C92"/>
    <w:rsid w:val="00EC092F"/>
    <w:rsid w:val="00EC09A8"/>
    <w:rsid w:val="00EC0ACE"/>
    <w:rsid w:val="00EC1215"/>
    <w:rsid w:val="00EC1507"/>
    <w:rsid w:val="00EC1784"/>
    <w:rsid w:val="00EC209A"/>
    <w:rsid w:val="00EC2492"/>
    <w:rsid w:val="00EC2F7D"/>
    <w:rsid w:val="00EC372A"/>
    <w:rsid w:val="00EC4579"/>
    <w:rsid w:val="00EC4C79"/>
    <w:rsid w:val="00EC4E05"/>
    <w:rsid w:val="00EC507E"/>
    <w:rsid w:val="00EC54C2"/>
    <w:rsid w:val="00EC5BD6"/>
    <w:rsid w:val="00EC5C4F"/>
    <w:rsid w:val="00EC5C96"/>
    <w:rsid w:val="00EC5F07"/>
    <w:rsid w:val="00EC667D"/>
    <w:rsid w:val="00EC6901"/>
    <w:rsid w:val="00EC7F82"/>
    <w:rsid w:val="00EC7F8C"/>
    <w:rsid w:val="00ED0DEA"/>
    <w:rsid w:val="00ED1041"/>
    <w:rsid w:val="00ED1273"/>
    <w:rsid w:val="00ED16C9"/>
    <w:rsid w:val="00ED2315"/>
    <w:rsid w:val="00ED440B"/>
    <w:rsid w:val="00ED4BA9"/>
    <w:rsid w:val="00ED56B4"/>
    <w:rsid w:val="00ED600C"/>
    <w:rsid w:val="00ED6461"/>
    <w:rsid w:val="00ED6747"/>
    <w:rsid w:val="00ED69E2"/>
    <w:rsid w:val="00ED6B4E"/>
    <w:rsid w:val="00ED6EF2"/>
    <w:rsid w:val="00ED70C7"/>
    <w:rsid w:val="00ED737C"/>
    <w:rsid w:val="00ED7C63"/>
    <w:rsid w:val="00ED7F8B"/>
    <w:rsid w:val="00EE0198"/>
    <w:rsid w:val="00EE0C68"/>
    <w:rsid w:val="00EE0F35"/>
    <w:rsid w:val="00EE113E"/>
    <w:rsid w:val="00EE12E2"/>
    <w:rsid w:val="00EE148B"/>
    <w:rsid w:val="00EE1C68"/>
    <w:rsid w:val="00EE2035"/>
    <w:rsid w:val="00EE2435"/>
    <w:rsid w:val="00EE2D82"/>
    <w:rsid w:val="00EE34D9"/>
    <w:rsid w:val="00EE3A0B"/>
    <w:rsid w:val="00EE5366"/>
    <w:rsid w:val="00EE574F"/>
    <w:rsid w:val="00EE5B07"/>
    <w:rsid w:val="00EE5F5A"/>
    <w:rsid w:val="00EE5FC2"/>
    <w:rsid w:val="00EE71FF"/>
    <w:rsid w:val="00EE7602"/>
    <w:rsid w:val="00EE7A62"/>
    <w:rsid w:val="00EF070E"/>
    <w:rsid w:val="00EF150C"/>
    <w:rsid w:val="00EF1AC4"/>
    <w:rsid w:val="00EF218A"/>
    <w:rsid w:val="00EF2C9E"/>
    <w:rsid w:val="00EF2ED3"/>
    <w:rsid w:val="00EF30B9"/>
    <w:rsid w:val="00EF33C9"/>
    <w:rsid w:val="00EF36FE"/>
    <w:rsid w:val="00EF3EE3"/>
    <w:rsid w:val="00EF400E"/>
    <w:rsid w:val="00EF425D"/>
    <w:rsid w:val="00EF4E9E"/>
    <w:rsid w:val="00EF5A4A"/>
    <w:rsid w:val="00EF5C36"/>
    <w:rsid w:val="00EF5F07"/>
    <w:rsid w:val="00EF623F"/>
    <w:rsid w:val="00EF77A1"/>
    <w:rsid w:val="00EF7A6C"/>
    <w:rsid w:val="00EF7A77"/>
    <w:rsid w:val="00EF7FBC"/>
    <w:rsid w:val="00F0010B"/>
    <w:rsid w:val="00F0049C"/>
    <w:rsid w:val="00F00870"/>
    <w:rsid w:val="00F008FA"/>
    <w:rsid w:val="00F00A7A"/>
    <w:rsid w:val="00F01041"/>
    <w:rsid w:val="00F011D1"/>
    <w:rsid w:val="00F013DD"/>
    <w:rsid w:val="00F01562"/>
    <w:rsid w:val="00F018BB"/>
    <w:rsid w:val="00F01CE9"/>
    <w:rsid w:val="00F03051"/>
    <w:rsid w:val="00F040A4"/>
    <w:rsid w:val="00F0413C"/>
    <w:rsid w:val="00F0418B"/>
    <w:rsid w:val="00F043C9"/>
    <w:rsid w:val="00F0474A"/>
    <w:rsid w:val="00F0480D"/>
    <w:rsid w:val="00F04BF9"/>
    <w:rsid w:val="00F053E3"/>
    <w:rsid w:val="00F05532"/>
    <w:rsid w:val="00F05703"/>
    <w:rsid w:val="00F05955"/>
    <w:rsid w:val="00F05CC7"/>
    <w:rsid w:val="00F07683"/>
    <w:rsid w:val="00F10368"/>
    <w:rsid w:val="00F104C5"/>
    <w:rsid w:val="00F106EA"/>
    <w:rsid w:val="00F10F97"/>
    <w:rsid w:val="00F11282"/>
    <w:rsid w:val="00F117E1"/>
    <w:rsid w:val="00F11DC3"/>
    <w:rsid w:val="00F11FB0"/>
    <w:rsid w:val="00F125A7"/>
    <w:rsid w:val="00F1264E"/>
    <w:rsid w:val="00F12B05"/>
    <w:rsid w:val="00F12DDD"/>
    <w:rsid w:val="00F12E69"/>
    <w:rsid w:val="00F1345D"/>
    <w:rsid w:val="00F134EF"/>
    <w:rsid w:val="00F1390D"/>
    <w:rsid w:val="00F14767"/>
    <w:rsid w:val="00F14E63"/>
    <w:rsid w:val="00F15010"/>
    <w:rsid w:val="00F150E1"/>
    <w:rsid w:val="00F150F3"/>
    <w:rsid w:val="00F15123"/>
    <w:rsid w:val="00F15C0C"/>
    <w:rsid w:val="00F16103"/>
    <w:rsid w:val="00F161F9"/>
    <w:rsid w:val="00F163D7"/>
    <w:rsid w:val="00F16475"/>
    <w:rsid w:val="00F17D25"/>
    <w:rsid w:val="00F20257"/>
    <w:rsid w:val="00F20267"/>
    <w:rsid w:val="00F2040B"/>
    <w:rsid w:val="00F205C5"/>
    <w:rsid w:val="00F20752"/>
    <w:rsid w:val="00F207E1"/>
    <w:rsid w:val="00F20D5A"/>
    <w:rsid w:val="00F20E12"/>
    <w:rsid w:val="00F21E64"/>
    <w:rsid w:val="00F23443"/>
    <w:rsid w:val="00F23614"/>
    <w:rsid w:val="00F238DF"/>
    <w:rsid w:val="00F23C42"/>
    <w:rsid w:val="00F23F86"/>
    <w:rsid w:val="00F241A5"/>
    <w:rsid w:val="00F24393"/>
    <w:rsid w:val="00F24979"/>
    <w:rsid w:val="00F24D73"/>
    <w:rsid w:val="00F256D2"/>
    <w:rsid w:val="00F25704"/>
    <w:rsid w:val="00F26059"/>
    <w:rsid w:val="00F2703F"/>
    <w:rsid w:val="00F27742"/>
    <w:rsid w:val="00F27DFE"/>
    <w:rsid w:val="00F27E93"/>
    <w:rsid w:val="00F27EDD"/>
    <w:rsid w:val="00F30091"/>
    <w:rsid w:val="00F302AC"/>
    <w:rsid w:val="00F305CF"/>
    <w:rsid w:val="00F30853"/>
    <w:rsid w:val="00F30A2D"/>
    <w:rsid w:val="00F30F80"/>
    <w:rsid w:val="00F31100"/>
    <w:rsid w:val="00F31553"/>
    <w:rsid w:val="00F31F7A"/>
    <w:rsid w:val="00F3258F"/>
    <w:rsid w:val="00F329D4"/>
    <w:rsid w:val="00F32F61"/>
    <w:rsid w:val="00F332F9"/>
    <w:rsid w:val="00F3366E"/>
    <w:rsid w:val="00F337C0"/>
    <w:rsid w:val="00F33E92"/>
    <w:rsid w:val="00F34053"/>
    <w:rsid w:val="00F352F3"/>
    <w:rsid w:val="00F354C6"/>
    <w:rsid w:val="00F357D1"/>
    <w:rsid w:val="00F3631B"/>
    <w:rsid w:val="00F36BB4"/>
    <w:rsid w:val="00F371F2"/>
    <w:rsid w:val="00F37724"/>
    <w:rsid w:val="00F37BD5"/>
    <w:rsid w:val="00F40281"/>
    <w:rsid w:val="00F41D8F"/>
    <w:rsid w:val="00F41FDB"/>
    <w:rsid w:val="00F421A6"/>
    <w:rsid w:val="00F421F9"/>
    <w:rsid w:val="00F425AF"/>
    <w:rsid w:val="00F428AF"/>
    <w:rsid w:val="00F42939"/>
    <w:rsid w:val="00F432EF"/>
    <w:rsid w:val="00F436DF"/>
    <w:rsid w:val="00F43AF5"/>
    <w:rsid w:val="00F43CCF"/>
    <w:rsid w:val="00F43DD8"/>
    <w:rsid w:val="00F43E60"/>
    <w:rsid w:val="00F4438D"/>
    <w:rsid w:val="00F44B99"/>
    <w:rsid w:val="00F45DDB"/>
    <w:rsid w:val="00F4679D"/>
    <w:rsid w:val="00F47214"/>
    <w:rsid w:val="00F5027E"/>
    <w:rsid w:val="00F504B6"/>
    <w:rsid w:val="00F5076A"/>
    <w:rsid w:val="00F50818"/>
    <w:rsid w:val="00F50D11"/>
    <w:rsid w:val="00F50FC0"/>
    <w:rsid w:val="00F51252"/>
    <w:rsid w:val="00F514B4"/>
    <w:rsid w:val="00F5152B"/>
    <w:rsid w:val="00F518DE"/>
    <w:rsid w:val="00F520DF"/>
    <w:rsid w:val="00F5251E"/>
    <w:rsid w:val="00F52671"/>
    <w:rsid w:val="00F52B6B"/>
    <w:rsid w:val="00F5342F"/>
    <w:rsid w:val="00F53C0B"/>
    <w:rsid w:val="00F53C89"/>
    <w:rsid w:val="00F53FEF"/>
    <w:rsid w:val="00F54ED6"/>
    <w:rsid w:val="00F55080"/>
    <w:rsid w:val="00F55211"/>
    <w:rsid w:val="00F55A9F"/>
    <w:rsid w:val="00F567D4"/>
    <w:rsid w:val="00F56928"/>
    <w:rsid w:val="00F577CB"/>
    <w:rsid w:val="00F57AAA"/>
    <w:rsid w:val="00F60418"/>
    <w:rsid w:val="00F60D0E"/>
    <w:rsid w:val="00F614A2"/>
    <w:rsid w:val="00F61852"/>
    <w:rsid w:val="00F61AB1"/>
    <w:rsid w:val="00F61B56"/>
    <w:rsid w:val="00F61F0E"/>
    <w:rsid w:val="00F632D1"/>
    <w:rsid w:val="00F632D5"/>
    <w:rsid w:val="00F634C4"/>
    <w:rsid w:val="00F639E5"/>
    <w:rsid w:val="00F63A29"/>
    <w:rsid w:val="00F64DFC"/>
    <w:rsid w:val="00F65CFA"/>
    <w:rsid w:val="00F661EA"/>
    <w:rsid w:val="00F666F4"/>
    <w:rsid w:val="00F66AC6"/>
    <w:rsid w:val="00F66C1C"/>
    <w:rsid w:val="00F67913"/>
    <w:rsid w:val="00F7014B"/>
    <w:rsid w:val="00F7238B"/>
    <w:rsid w:val="00F7276F"/>
    <w:rsid w:val="00F72AB8"/>
    <w:rsid w:val="00F731C6"/>
    <w:rsid w:val="00F737B3"/>
    <w:rsid w:val="00F737B6"/>
    <w:rsid w:val="00F73B83"/>
    <w:rsid w:val="00F747A8"/>
    <w:rsid w:val="00F74D40"/>
    <w:rsid w:val="00F7594F"/>
    <w:rsid w:val="00F75A74"/>
    <w:rsid w:val="00F762D1"/>
    <w:rsid w:val="00F77A7B"/>
    <w:rsid w:val="00F80134"/>
    <w:rsid w:val="00F80351"/>
    <w:rsid w:val="00F81426"/>
    <w:rsid w:val="00F81D4E"/>
    <w:rsid w:val="00F830C4"/>
    <w:rsid w:val="00F83512"/>
    <w:rsid w:val="00F83B79"/>
    <w:rsid w:val="00F8469D"/>
    <w:rsid w:val="00F84A5E"/>
    <w:rsid w:val="00F8509A"/>
    <w:rsid w:val="00F8578C"/>
    <w:rsid w:val="00F85B2C"/>
    <w:rsid w:val="00F85DFB"/>
    <w:rsid w:val="00F86188"/>
    <w:rsid w:val="00F8633E"/>
    <w:rsid w:val="00F86E41"/>
    <w:rsid w:val="00F87849"/>
    <w:rsid w:val="00F87B24"/>
    <w:rsid w:val="00F90459"/>
    <w:rsid w:val="00F90D48"/>
    <w:rsid w:val="00F9148C"/>
    <w:rsid w:val="00F91B60"/>
    <w:rsid w:val="00F92D78"/>
    <w:rsid w:val="00F935AD"/>
    <w:rsid w:val="00F93D82"/>
    <w:rsid w:val="00F9474B"/>
    <w:rsid w:val="00F951EC"/>
    <w:rsid w:val="00F95E8A"/>
    <w:rsid w:val="00F95EAB"/>
    <w:rsid w:val="00F974BD"/>
    <w:rsid w:val="00F977EC"/>
    <w:rsid w:val="00F97D34"/>
    <w:rsid w:val="00FA01D6"/>
    <w:rsid w:val="00FA03E6"/>
    <w:rsid w:val="00FA0E45"/>
    <w:rsid w:val="00FA115C"/>
    <w:rsid w:val="00FA131B"/>
    <w:rsid w:val="00FA1787"/>
    <w:rsid w:val="00FA1CD8"/>
    <w:rsid w:val="00FA2281"/>
    <w:rsid w:val="00FA2B6F"/>
    <w:rsid w:val="00FA2DCA"/>
    <w:rsid w:val="00FA3445"/>
    <w:rsid w:val="00FA39ED"/>
    <w:rsid w:val="00FA40D2"/>
    <w:rsid w:val="00FA42CF"/>
    <w:rsid w:val="00FA49D8"/>
    <w:rsid w:val="00FA5205"/>
    <w:rsid w:val="00FA554A"/>
    <w:rsid w:val="00FA5F5F"/>
    <w:rsid w:val="00FA70C5"/>
    <w:rsid w:val="00FA7695"/>
    <w:rsid w:val="00FA76D6"/>
    <w:rsid w:val="00FB0A9E"/>
    <w:rsid w:val="00FB0AF6"/>
    <w:rsid w:val="00FB0BBB"/>
    <w:rsid w:val="00FB12A8"/>
    <w:rsid w:val="00FB16C7"/>
    <w:rsid w:val="00FB183E"/>
    <w:rsid w:val="00FB1EA5"/>
    <w:rsid w:val="00FB2074"/>
    <w:rsid w:val="00FB2C10"/>
    <w:rsid w:val="00FB2E14"/>
    <w:rsid w:val="00FB33B5"/>
    <w:rsid w:val="00FB4606"/>
    <w:rsid w:val="00FB4711"/>
    <w:rsid w:val="00FB5131"/>
    <w:rsid w:val="00FB55FE"/>
    <w:rsid w:val="00FB5656"/>
    <w:rsid w:val="00FB590D"/>
    <w:rsid w:val="00FB6059"/>
    <w:rsid w:val="00FB7366"/>
    <w:rsid w:val="00FB75FC"/>
    <w:rsid w:val="00FB798E"/>
    <w:rsid w:val="00FB7ADA"/>
    <w:rsid w:val="00FB7C49"/>
    <w:rsid w:val="00FC03C6"/>
    <w:rsid w:val="00FC04E8"/>
    <w:rsid w:val="00FC06E1"/>
    <w:rsid w:val="00FC0C20"/>
    <w:rsid w:val="00FC0D97"/>
    <w:rsid w:val="00FC0F63"/>
    <w:rsid w:val="00FC2AE9"/>
    <w:rsid w:val="00FC374C"/>
    <w:rsid w:val="00FC3909"/>
    <w:rsid w:val="00FC502D"/>
    <w:rsid w:val="00FC567B"/>
    <w:rsid w:val="00FC6116"/>
    <w:rsid w:val="00FC680E"/>
    <w:rsid w:val="00FC6882"/>
    <w:rsid w:val="00FC73EB"/>
    <w:rsid w:val="00FD006A"/>
    <w:rsid w:val="00FD02E1"/>
    <w:rsid w:val="00FD02F7"/>
    <w:rsid w:val="00FD0318"/>
    <w:rsid w:val="00FD0BA6"/>
    <w:rsid w:val="00FD0C39"/>
    <w:rsid w:val="00FD1319"/>
    <w:rsid w:val="00FD1499"/>
    <w:rsid w:val="00FD199C"/>
    <w:rsid w:val="00FD1A03"/>
    <w:rsid w:val="00FD21C8"/>
    <w:rsid w:val="00FD2EE2"/>
    <w:rsid w:val="00FD2F20"/>
    <w:rsid w:val="00FD33C6"/>
    <w:rsid w:val="00FD35B2"/>
    <w:rsid w:val="00FD3809"/>
    <w:rsid w:val="00FD4132"/>
    <w:rsid w:val="00FD4915"/>
    <w:rsid w:val="00FD4E71"/>
    <w:rsid w:val="00FD5079"/>
    <w:rsid w:val="00FD5824"/>
    <w:rsid w:val="00FD60F4"/>
    <w:rsid w:val="00FD615E"/>
    <w:rsid w:val="00FD7328"/>
    <w:rsid w:val="00FD7C0A"/>
    <w:rsid w:val="00FD7C86"/>
    <w:rsid w:val="00FE0245"/>
    <w:rsid w:val="00FE039A"/>
    <w:rsid w:val="00FE0652"/>
    <w:rsid w:val="00FE0A28"/>
    <w:rsid w:val="00FE1761"/>
    <w:rsid w:val="00FE1DC5"/>
    <w:rsid w:val="00FE21C7"/>
    <w:rsid w:val="00FE228A"/>
    <w:rsid w:val="00FE2564"/>
    <w:rsid w:val="00FE2BD1"/>
    <w:rsid w:val="00FE3B00"/>
    <w:rsid w:val="00FE3E4E"/>
    <w:rsid w:val="00FE41C6"/>
    <w:rsid w:val="00FE4A66"/>
    <w:rsid w:val="00FE4B2C"/>
    <w:rsid w:val="00FE54E5"/>
    <w:rsid w:val="00FE622D"/>
    <w:rsid w:val="00FE682A"/>
    <w:rsid w:val="00FE6B3A"/>
    <w:rsid w:val="00FE6B8F"/>
    <w:rsid w:val="00FE7216"/>
    <w:rsid w:val="00FE75A4"/>
    <w:rsid w:val="00FE76C1"/>
    <w:rsid w:val="00FE7753"/>
    <w:rsid w:val="00FE78A8"/>
    <w:rsid w:val="00FF0F90"/>
    <w:rsid w:val="00FF1F67"/>
    <w:rsid w:val="00FF2E55"/>
    <w:rsid w:val="00FF2E8C"/>
    <w:rsid w:val="00FF326B"/>
    <w:rsid w:val="00FF3838"/>
    <w:rsid w:val="00FF3FD6"/>
    <w:rsid w:val="00FF4111"/>
    <w:rsid w:val="00FF41DC"/>
    <w:rsid w:val="00FF42A8"/>
    <w:rsid w:val="00FF48A4"/>
    <w:rsid w:val="00FF4C9B"/>
    <w:rsid w:val="00FF4D53"/>
    <w:rsid w:val="00FF5134"/>
    <w:rsid w:val="00FF64F7"/>
    <w:rsid w:val="00FF6526"/>
    <w:rsid w:val="00FF672E"/>
    <w:rsid w:val="00FF69FE"/>
    <w:rsid w:val="00FF6E30"/>
    <w:rsid w:val="00FF758E"/>
    <w:rsid w:val="00FF7B29"/>
    <w:rsid w:val="00FF7D6D"/>
    <w:rsid w:val="00FF7F70"/>
    <w:rsid w:val="013020C1"/>
    <w:rsid w:val="0866531B"/>
    <w:rsid w:val="15FF5F6D"/>
    <w:rsid w:val="1C4401D9"/>
    <w:rsid w:val="2BB539B2"/>
    <w:rsid w:val="3F1352A4"/>
    <w:rsid w:val="4AA303FA"/>
    <w:rsid w:val="5E9C6DE5"/>
    <w:rsid w:val="6C566A6F"/>
    <w:rsid w:val="72DE30A5"/>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14:docId w14:val="3FC8B78D"/>
  <w15:docId w15:val="{C42023C6-6B16-4D9F-89F3-8ADC29FEB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uiPriority="0"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rFonts w:ascii="Calibri" w:hAnsi="Calibri" w:cs="宋体"/>
      <w:kern w:val="2"/>
      <w:sz w:val="21"/>
      <w:szCs w:val="24"/>
    </w:rPr>
  </w:style>
  <w:style w:type="paragraph" w:styleId="Heading1">
    <w:name w:val="heading 1"/>
    <w:basedOn w:val="Normal"/>
    <w:next w:val="Normal"/>
    <w:link w:val="10"/>
    <w:uiPriority w:val="9"/>
    <w:qFormat/>
    <w:rsid w:val="005F768A"/>
    <w:pPr>
      <w:keepNext/>
      <w:keepLines/>
      <w:spacing w:before="340" w:after="330" w:line="578" w:lineRule="auto"/>
      <w:outlineLvl w:val="0"/>
    </w:pPr>
    <w:rPr>
      <w:b/>
      <w:bCs/>
      <w:kern w:val="44"/>
      <w:sz w:val="44"/>
      <w:szCs w:val="44"/>
    </w:rPr>
  </w:style>
  <w:style w:type="paragraph" w:styleId="Heading2">
    <w:name w:val="heading 2"/>
    <w:basedOn w:val="Normal"/>
    <w:next w:val="Normal"/>
    <w:link w:val="20"/>
    <w:uiPriority w:val="9"/>
    <w:unhideWhenUsed/>
    <w:qFormat/>
    <w:rsid w:val="006B6A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5F768A"/>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a0"/>
    <w:uiPriority w:val="99"/>
    <w:qFormat/>
    <w:pPr>
      <w:tabs>
        <w:tab w:val="center" w:pos="4153"/>
        <w:tab w:val="right" w:pos="8306"/>
      </w:tabs>
      <w:snapToGrid w:val="0"/>
      <w:jc w:val="left"/>
    </w:pPr>
    <w:rPr>
      <w:sz w:val="18"/>
      <w:szCs w:val="18"/>
    </w:rPr>
  </w:style>
  <w:style w:type="paragraph" w:styleId="Header">
    <w:name w:val="header"/>
    <w:basedOn w:val="Normal"/>
    <w:link w:val="a"/>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basedOn w:val="DefaultParagraphFont"/>
    <w:qFormat/>
    <w:rPr>
      <w:color w:val="800080"/>
      <w:u w:val="single"/>
    </w:rPr>
  </w:style>
  <w:style w:type="character" w:styleId="Emphasis">
    <w:name w:val="Emphasis"/>
    <w:basedOn w:val="DefaultParagraphFont"/>
    <w:uiPriority w:val="20"/>
    <w:qFormat/>
    <w:rPr>
      <w:i/>
      <w:iCs/>
    </w:rPr>
  </w:style>
  <w:style w:type="character" w:styleId="Hyperlink">
    <w:name w:val="Hyperlink"/>
    <w:basedOn w:val="DefaultParagraphFont"/>
    <w:qFormat/>
    <w:rPr>
      <w:color w:val="0000FF"/>
      <w:u w:val="single"/>
    </w:rPr>
  </w:style>
  <w:style w:type="character" w:customStyle="1" w:styleId="a">
    <w:name w:val="页眉 字符"/>
    <w:basedOn w:val="DefaultParagraphFont"/>
    <w:link w:val="Header"/>
    <w:qFormat/>
    <w:rPr>
      <w:rFonts w:ascii="Calibri" w:hAnsi="Calibri" w:cs="宋体"/>
      <w:kern w:val="2"/>
      <w:sz w:val="18"/>
      <w:szCs w:val="18"/>
    </w:rPr>
  </w:style>
  <w:style w:type="character" w:customStyle="1" w:styleId="a0">
    <w:name w:val="页脚 字符"/>
    <w:basedOn w:val="DefaultParagraphFont"/>
    <w:link w:val="Footer"/>
    <w:uiPriority w:val="99"/>
    <w:qFormat/>
    <w:rPr>
      <w:rFonts w:ascii="Calibri" w:hAnsi="Calibri" w:cs="宋体"/>
      <w:kern w:val="2"/>
      <w:sz w:val="18"/>
      <w:szCs w:val="18"/>
    </w:rPr>
  </w:style>
  <w:style w:type="character" w:customStyle="1" w:styleId="1">
    <w:name w:val="未处理的提及1"/>
    <w:basedOn w:val="DefaultParagraphFont"/>
    <w:uiPriority w:val="99"/>
    <w:qFormat/>
    <w:rPr>
      <w:color w:val="605E5C"/>
      <w:shd w:val="clear" w:color="auto" w:fill="E1DFDD"/>
    </w:rPr>
  </w:style>
  <w:style w:type="paragraph" w:styleId="ListParagraph">
    <w:name w:val="List Paragraph"/>
    <w:basedOn w:val="Normal"/>
    <w:uiPriority w:val="99"/>
    <w:qFormat/>
    <w:pPr>
      <w:ind w:firstLine="420" w:firstLineChars="200"/>
    </w:pPr>
  </w:style>
  <w:style w:type="character" w:customStyle="1" w:styleId="2">
    <w:name w:val="未处理的提及2"/>
    <w:basedOn w:val="DefaultParagraphFont"/>
    <w:uiPriority w:val="99"/>
    <w:qFormat/>
    <w:rPr>
      <w:color w:val="605E5C"/>
      <w:shd w:val="clear" w:color="auto" w:fill="E1DFDD"/>
    </w:rPr>
  </w:style>
  <w:style w:type="paragraph" w:styleId="Revision">
    <w:name w:val="Revision"/>
    <w:hidden/>
    <w:uiPriority w:val="99"/>
    <w:semiHidden/>
    <w:rsid w:val="00752A24"/>
    <w:rPr>
      <w:rFonts w:ascii="Calibri" w:hAnsi="Calibri" w:cs="宋体"/>
      <w:kern w:val="2"/>
      <w:sz w:val="21"/>
      <w:szCs w:val="24"/>
    </w:rPr>
  </w:style>
  <w:style w:type="character" w:customStyle="1" w:styleId="20">
    <w:name w:val="标题 2 字符"/>
    <w:basedOn w:val="DefaultParagraphFont"/>
    <w:link w:val="Heading2"/>
    <w:uiPriority w:val="9"/>
    <w:rsid w:val="006B6A89"/>
    <w:rPr>
      <w:rFonts w:asciiTheme="majorHAnsi" w:eastAsiaTheme="majorEastAsia" w:hAnsiTheme="majorHAnsi" w:cstheme="majorBidi"/>
      <w:b/>
      <w:bCs/>
      <w:kern w:val="2"/>
      <w:sz w:val="32"/>
      <w:szCs w:val="32"/>
    </w:rPr>
  </w:style>
  <w:style w:type="character" w:customStyle="1" w:styleId="10">
    <w:name w:val="标题 1 字符"/>
    <w:basedOn w:val="DefaultParagraphFont"/>
    <w:link w:val="Heading1"/>
    <w:uiPriority w:val="9"/>
    <w:rsid w:val="005F768A"/>
    <w:rPr>
      <w:rFonts w:ascii="Calibri" w:hAnsi="Calibri" w:cs="宋体"/>
      <w:b/>
      <w:bCs/>
      <w:kern w:val="44"/>
      <w:sz w:val="44"/>
      <w:szCs w:val="44"/>
    </w:rPr>
  </w:style>
  <w:style w:type="character" w:customStyle="1" w:styleId="3">
    <w:name w:val="标题 3 字符"/>
    <w:basedOn w:val="DefaultParagraphFont"/>
    <w:link w:val="Heading3"/>
    <w:uiPriority w:val="9"/>
    <w:rsid w:val="005F768A"/>
    <w:rPr>
      <w:rFonts w:ascii="Calibri" w:hAnsi="Calibri" w:cs="宋体"/>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7E204B-B538-4C48-AD44-A4108210A3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1904</TotalTime>
  <Pages>922</Pages>
  <Words>86047</Words>
  <Characters>490471</Characters>
  <Application>Microsoft Office Word</Application>
  <DocSecurity>0</DocSecurity>
  <Lines>4087</Lines>
  <Paragraphs>1150</Paragraphs>
  <ScaleCrop>false</ScaleCrop>
  <Company>Microsoft</Company>
  <LinksUpToDate>false</LinksUpToDate>
  <CharactersWithSpaces>575368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yuanling sun</cp:lastModifiedBy>
  <cp:revision>547</cp:revision>
  <dcterms:created xsi:type="dcterms:W3CDTF">2022-04-05T10:11:00Z</dcterms:created>
  <dcterms:modified xsi:type="dcterms:W3CDTF">2024-05-03T07:30:00Z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2052-11.1.0.10024</vt:lpwstr>
  </property>
</Properties>
</file>