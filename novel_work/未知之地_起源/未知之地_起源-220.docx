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0A3676" w:rsidP="005F768A" w14:paraId="74EEC9EF" w14:textId="5628E521">
      <w:pPr>
        <w:tabs>
          <w:tab w:val="left" w:pos="1508"/>
        </w:tabs>
        <w:ind w:firstLine="440" w:firstLineChars="2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第二百一十九章</w:t>
      </w:r>
      <w:r w:rsidR="009E3CF7">
        <w:rPr>
          <w:rFonts w:ascii="微软雅黑" w:eastAsia="微软雅黑" w:hAnsi="微软雅黑" w:cs="微软雅黑" w:hint="eastAsia"/>
          <w:sz w:val="22"/>
          <w:szCs w:val="22"/>
        </w:rPr>
        <w:t xml:space="preserve"> </w:t>
      </w:r>
      <w:r w:rsidR="009E3CF7">
        <w:rPr>
          <w:rFonts w:ascii="微软雅黑" w:eastAsia="微软雅黑" w:hAnsi="微软雅黑" w:cs="微软雅黑"/>
          <w:sz w:val="22"/>
          <w:szCs w:val="22"/>
        </w:rPr>
        <w:t xml:space="preserve"> </w:t>
      </w:r>
      <w:r w:rsidR="00994D2E">
        <w:rPr>
          <w:rFonts w:ascii="微软雅黑" w:eastAsia="微软雅黑" w:hAnsi="微软雅黑" w:cs="微软雅黑" w:hint="eastAsia"/>
          <w:sz w:val="22"/>
          <w:szCs w:val="22"/>
        </w:rPr>
        <w:t>一夜回到解放前</w:t>
      </w:r>
    </w:p>
    <w:p w:rsidR="00DE6098" w:rsidP="005F768A" w14:paraId="78BD9F6A" w14:textId="3D10B5CD">
      <w:pPr>
        <w:rPr>
          <w:rFonts w:ascii="微软雅黑" w:eastAsia="微软雅黑" w:hAnsi="微软雅黑" w:cs="微软雅黑"/>
          <w:sz w:val="22"/>
          <w:szCs w:val="22"/>
        </w:rPr>
      </w:pPr>
      <w:r>
        <w:rPr>
          <w:rFonts w:ascii="微软雅黑" w:eastAsia="微软雅黑" w:hAnsi="微软雅黑" w:cs="微软雅黑" w:hint="eastAsia"/>
          <w:sz w:val="22"/>
          <w:szCs w:val="22"/>
        </w:rPr>
        <w:t>霄雲舰队的科技实力在整个太阳系之中是无敌的，人类的科技也仅仅只是走出了自己的木星而已，那看着十分辉煌的无人机也只是在太空之中的浮游而已，凭借着电池在太空之中行动，想要长距离的移动也仅仅依靠惯性在移动，也不能够在太空之中经常性机动；</w:t>
      </w:r>
    </w:p>
    <w:p w:rsidR="009E3CF7" w:rsidP="005F768A" w14:paraId="451B40BB" w14:textId="1F399AAB">
      <w:pPr>
        <w:rPr>
          <w:rFonts w:ascii="微软雅黑" w:eastAsia="微软雅黑" w:hAnsi="微软雅黑" w:cs="微软雅黑"/>
          <w:sz w:val="22"/>
          <w:szCs w:val="22"/>
        </w:rPr>
      </w:pPr>
      <w:r>
        <w:rPr>
          <w:rFonts w:ascii="微软雅黑" w:eastAsia="微软雅黑" w:hAnsi="微软雅黑" w:cs="微软雅黑" w:hint="eastAsia"/>
          <w:sz w:val="22"/>
          <w:szCs w:val="22"/>
        </w:rPr>
        <w:t>而地星之上的华夏文明最为特殊的是修行，而最不符合文明</w:t>
      </w:r>
      <w:r w:rsidR="00432506">
        <w:rPr>
          <w:rFonts w:ascii="微软雅黑" w:eastAsia="微软雅黑" w:hAnsi="微软雅黑" w:cs="微软雅黑" w:hint="eastAsia"/>
          <w:sz w:val="22"/>
          <w:szCs w:val="22"/>
        </w:rPr>
        <w:t>进程的东西确是在孙源玲的帮助之下出现的量子通信技术，而量子通信技术的下一个阶段就是物质的传送，而更下一阶段的技术便是</w:t>
      </w:r>
      <w:r w:rsidR="00432506">
        <w:rPr>
          <w:rFonts w:ascii="微软雅黑" w:eastAsia="微软雅黑" w:hAnsi="微软雅黑" w:cs="微软雅黑" w:hint="eastAsia"/>
          <w:sz w:val="22"/>
          <w:szCs w:val="22"/>
        </w:rPr>
        <w:t>能量超</w:t>
      </w:r>
      <w:r w:rsidR="00432506">
        <w:rPr>
          <w:rFonts w:ascii="微软雅黑" w:eastAsia="微软雅黑" w:hAnsi="微软雅黑" w:cs="微软雅黑" w:hint="eastAsia"/>
          <w:sz w:val="22"/>
          <w:szCs w:val="22"/>
        </w:rPr>
        <w:t>远程投送技术，这样的技术的稍微变种一下那么就可以变成超远距离打击的一种技术。</w:t>
      </w:r>
    </w:p>
    <w:p w:rsidR="00432506" w:rsidP="005F768A" w14:paraId="7FEF6344" w14:textId="2CBC86FB">
      <w:pPr>
        <w:rPr>
          <w:rFonts w:ascii="微软雅黑" w:eastAsia="微软雅黑" w:hAnsi="微软雅黑" w:cs="微软雅黑"/>
          <w:sz w:val="22"/>
          <w:szCs w:val="22"/>
        </w:rPr>
      </w:pPr>
      <w:r>
        <w:rPr>
          <w:rFonts w:ascii="微软雅黑" w:eastAsia="微软雅黑" w:hAnsi="微软雅黑" w:cs="微软雅黑" w:hint="eastAsia"/>
          <w:sz w:val="22"/>
          <w:szCs w:val="22"/>
        </w:rPr>
        <w:t>霄雲文明的小规模舰队侵袭算是结束了，但是这并不是霄雲文明的</w:t>
      </w:r>
      <w:r w:rsidR="00F20752">
        <w:rPr>
          <w:rFonts w:ascii="微软雅黑" w:eastAsia="微软雅黑" w:hAnsi="微软雅黑" w:cs="微软雅黑" w:hint="eastAsia"/>
          <w:sz w:val="22"/>
          <w:szCs w:val="22"/>
        </w:rPr>
        <w:t>科技水平的全部提现，是霄雲文明意志的部分表现。</w:t>
      </w:r>
    </w:p>
    <w:p w:rsidR="00F20752" w:rsidP="005F768A" w14:paraId="57931835" w14:textId="5A933C74">
      <w:pPr>
        <w:rPr>
          <w:rFonts w:ascii="微软雅黑" w:eastAsia="微软雅黑" w:hAnsi="微软雅黑" w:cs="微软雅黑"/>
          <w:sz w:val="22"/>
          <w:szCs w:val="22"/>
        </w:rPr>
      </w:pPr>
      <w:r>
        <w:rPr>
          <w:rFonts w:ascii="微软雅黑" w:eastAsia="微软雅黑" w:hAnsi="微软雅黑" w:cs="微软雅黑" w:hint="eastAsia"/>
          <w:sz w:val="22"/>
          <w:szCs w:val="22"/>
        </w:rPr>
        <w:t>就在李修缘命令剩下的无人机和空天母舰去木星轨道查看有没有什么有价值的东西时，整个轨道上的碎片突然绽放出了耀眼的光芒，物质开始大量的湮灭，但是这些能量并没有</w:t>
      </w:r>
      <w:r w:rsidR="00EF4E9E">
        <w:rPr>
          <w:rFonts w:ascii="微软雅黑" w:eastAsia="微软雅黑" w:hAnsi="微软雅黑" w:cs="微软雅黑" w:hint="eastAsia"/>
          <w:sz w:val="22"/>
          <w:szCs w:val="22"/>
        </w:rPr>
        <w:t>在太空之中大量的散逸，这些物质似乎连接上了什么东西，一个奇怪的装置出现在木星之中，那个未知的装置缓缓的展开，此时所有属于霄雲文明的东西都消失在了太阳系之中</w:t>
      </w:r>
      <w:r w:rsidR="00AB535A">
        <w:rPr>
          <w:rFonts w:ascii="微软雅黑" w:eastAsia="微软雅黑" w:hAnsi="微软雅黑" w:cs="微软雅黑" w:hint="eastAsia"/>
          <w:sz w:val="22"/>
          <w:szCs w:val="22"/>
        </w:rPr>
        <w:t>，而那个未知的机器却并没有因此停止，而是在不停都抽取木星之上的物质。</w:t>
      </w:r>
    </w:p>
    <w:p w:rsidR="00AB535A" w:rsidP="005F768A" w14:paraId="5D83123E" w14:textId="75BB28C1">
      <w:pPr>
        <w:rPr>
          <w:rFonts w:ascii="微软雅黑" w:eastAsia="微软雅黑" w:hAnsi="微软雅黑" w:cs="微软雅黑"/>
          <w:sz w:val="22"/>
          <w:szCs w:val="22"/>
        </w:rPr>
      </w:pPr>
      <w:r>
        <w:rPr>
          <w:rFonts w:ascii="微软雅黑" w:eastAsia="微软雅黑" w:hAnsi="微软雅黑" w:cs="微软雅黑" w:hint="eastAsia"/>
          <w:sz w:val="22"/>
          <w:szCs w:val="22"/>
        </w:rPr>
        <w:t>正在地星之上摸鱼的孙源玲突然感到一阵心悸</w:t>
      </w:r>
    </w:p>
    <w:p w:rsidR="00AB535A" w:rsidP="005F768A" w14:paraId="2817652F" w14:textId="07AAA942">
      <w:pPr>
        <w:rPr>
          <w:rFonts w:ascii="微软雅黑" w:eastAsia="微软雅黑" w:hAnsi="微软雅黑" w:cs="微软雅黑"/>
          <w:sz w:val="22"/>
          <w:szCs w:val="22"/>
        </w:rPr>
      </w:pPr>
      <w:r>
        <w:rPr>
          <w:rFonts w:ascii="微软雅黑" w:eastAsia="微软雅黑" w:hAnsi="微软雅黑" w:cs="微软雅黑" w:hint="eastAsia"/>
          <w:sz w:val="22"/>
          <w:szCs w:val="22"/>
        </w:rPr>
        <w:t>“这个星系之中怎么可能有东西能够威胁到我呢？”</w:t>
      </w:r>
    </w:p>
    <w:p w:rsidR="00AB535A" w:rsidP="005F768A" w14:paraId="392C091E" w14:textId="661437CC">
      <w:pPr>
        <w:rPr>
          <w:rFonts w:ascii="微软雅黑" w:eastAsia="微软雅黑" w:hAnsi="微软雅黑" w:cs="微软雅黑"/>
          <w:sz w:val="22"/>
          <w:szCs w:val="22"/>
        </w:rPr>
      </w:pPr>
      <w:r>
        <w:rPr>
          <w:rFonts w:ascii="微软雅黑" w:eastAsia="微软雅黑" w:hAnsi="微软雅黑" w:cs="微软雅黑" w:hint="eastAsia"/>
          <w:sz w:val="22"/>
          <w:szCs w:val="22"/>
        </w:rPr>
        <w:t>不等孙源玲有更多的想法，其灵魂之中的时间权柄突然发力，而此时的孙源玲管不得那么多，用着时间权柄开辟出来的一秒钟时间将爱丽和孙瑶代入了用自身时空权柄开辟而出的独立宇宙空间之中。</w:t>
      </w:r>
    </w:p>
    <w:p w:rsidR="00AB535A" w:rsidP="005F768A" w14:paraId="30AD8A77" w14:textId="25DF7180">
      <w:pPr>
        <w:rPr>
          <w:rFonts w:ascii="微软雅黑" w:eastAsia="微软雅黑" w:hAnsi="微软雅黑" w:cs="微软雅黑"/>
          <w:sz w:val="22"/>
          <w:szCs w:val="22"/>
        </w:rPr>
      </w:pPr>
      <w:r>
        <w:rPr>
          <w:rFonts w:ascii="微软雅黑" w:eastAsia="微软雅黑" w:hAnsi="微软雅黑" w:cs="微软雅黑" w:hint="eastAsia"/>
          <w:sz w:val="22"/>
          <w:szCs w:val="22"/>
        </w:rPr>
        <w:t>在独立于宇宙之中的空间之中，孙源玲用宇宙意识留给她的东西看着大宇</w:t>
      </w:r>
      <w:r>
        <w:rPr>
          <w:rFonts w:ascii="微软雅黑" w:eastAsia="微软雅黑" w:hAnsi="微软雅黑" w:cs="微软雅黑" w:hint="eastAsia"/>
          <w:sz w:val="22"/>
          <w:szCs w:val="22"/>
        </w:rPr>
        <w:t>宙</w:t>
      </w:r>
      <w:r>
        <w:rPr>
          <w:rFonts w:ascii="微软雅黑" w:eastAsia="微软雅黑" w:hAnsi="微软雅黑" w:cs="微软雅黑" w:hint="eastAsia"/>
          <w:sz w:val="22"/>
          <w:szCs w:val="22"/>
        </w:rPr>
        <w:t>的情况。</w:t>
      </w:r>
    </w:p>
    <w:p w:rsidR="00D85A21" w:rsidRPr="00AB535A" w:rsidP="005F768A" w14:paraId="0811F293" w14:textId="6B85B64D">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A94E96">
        <w:rPr>
          <w:rFonts w:ascii="微软雅黑" w:eastAsia="微软雅黑" w:hAnsi="微软雅黑" w:cs="微软雅黑" w:hint="eastAsia"/>
          <w:sz w:val="22"/>
          <w:szCs w:val="22"/>
        </w:rPr>
        <w:t>银河系整体并没有发生什么事情，依然在正常的运转着，银河系周围也是没有异常情况发生，只是太阳系的时间为什么回到了过去。</w:t>
      </w:r>
      <w:r>
        <w:rPr>
          <w:rFonts w:ascii="微软雅黑" w:eastAsia="微软雅黑" w:hAnsi="微软雅黑" w:cs="微软雅黑" w:hint="eastAsia"/>
          <w:sz w:val="22"/>
          <w:szCs w:val="22"/>
        </w:rPr>
        <w:t>”</w:t>
      </w:r>
    </w:p>
    <w:p w:rsidR="009E3CF7" w:rsidP="005F768A" w14:paraId="16BCAA7E" w14:textId="5670A8BD">
      <w:pPr>
        <w:rPr>
          <w:rFonts w:ascii="微软雅黑" w:eastAsia="微软雅黑" w:hAnsi="微软雅黑" w:cs="微软雅黑"/>
          <w:sz w:val="22"/>
          <w:szCs w:val="22"/>
        </w:rPr>
      </w:pPr>
      <w:r>
        <w:rPr>
          <w:rFonts w:ascii="微软雅黑" w:eastAsia="微软雅黑" w:hAnsi="微软雅黑" w:cs="微软雅黑" w:hint="eastAsia"/>
          <w:sz w:val="22"/>
          <w:szCs w:val="22"/>
        </w:rPr>
        <w:t>此时一脸</w:t>
      </w:r>
      <w:r>
        <w:rPr>
          <w:rFonts w:ascii="微软雅黑" w:eastAsia="微软雅黑" w:hAnsi="微软雅黑" w:cs="微软雅黑" w:hint="eastAsia"/>
          <w:sz w:val="22"/>
          <w:szCs w:val="22"/>
        </w:rPr>
        <w:t>懵</w:t>
      </w:r>
      <w:r>
        <w:rPr>
          <w:rFonts w:ascii="微软雅黑" w:eastAsia="微软雅黑" w:hAnsi="微软雅黑" w:cs="微软雅黑" w:hint="eastAsia"/>
          <w:sz w:val="22"/>
          <w:szCs w:val="22"/>
        </w:rPr>
        <w:t>逼的孙瑶和暂时</w:t>
      </w:r>
      <w:r>
        <w:rPr>
          <w:rFonts w:ascii="微软雅黑" w:eastAsia="微软雅黑" w:hAnsi="微软雅黑" w:cs="微软雅黑" w:hint="eastAsia"/>
          <w:sz w:val="22"/>
          <w:szCs w:val="22"/>
        </w:rPr>
        <w:t>宕</w:t>
      </w:r>
      <w:r>
        <w:rPr>
          <w:rFonts w:ascii="微软雅黑" w:eastAsia="微软雅黑" w:hAnsi="微软雅黑" w:cs="微软雅黑" w:hint="eastAsia"/>
          <w:sz w:val="22"/>
          <w:szCs w:val="22"/>
        </w:rPr>
        <w:t>机爱丽也是恢复了过来。</w:t>
      </w:r>
    </w:p>
    <w:p w:rsidR="00A94E96" w:rsidP="005F768A" w14:paraId="3B0646C8" w14:textId="79B2AB8F">
      <w:pPr>
        <w:rPr>
          <w:rFonts w:ascii="微软雅黑" w:eastAsia="微软雅黑" w:hAnsi="微软雅黑" w:cs="微软雅黑"/>
          <w:sz w:val="22"/>
          <w:szCs w:val="22"/>
        </w:rPr>
      </w:pPr>
      <w:r>
        <w:rPr>
          <w:rFonts w:ascii="微软雅黑" w:eastAsia="微软雅黑" w:hAnsi="微软雅黑" w:cs="微软雅黑" w:hint="eastAsia"/>
          <w:sz w:val="22"/>
          <w:szCs w:val="22"/>
        </w:rPr>
        <w:t>“老姐，外面是发生了什么，我刚才感觉到了十分可怕的东西。”</w:t>
      </w:r>
    </w:p>
    <w:p w:rsidR="00A94E96" w:rsidP="005F768A" w14:paraId="052134AE" w14:textId="5F08733E">
      <w:pPr>
        <w:rPr>
          <w:rFonts w:ascii="微软雅黑" w:eastAsia="微软雅黑" w:hAnsi="微软雅黑" w:cs="微软雅黑"/>
          <w:sz w:val="22"/>
          <w:szCs w:val="22"/>
        </w:rPr>
      </w:pPr>
      <w:r>
        <w:rPr>
          <w:rFonts w:ascii="微软雅黑" w:eastAsia="微软雅黑" w:hAnsi="微软雅黑" w:cs="微软雅黑" w:hint="eastAsia"/>
          <w:sz w:val="22"/>
          <w:szCs w:val="22"/>
        </w:rPr>
        <w:t>“姐姐，这是发生了什么，我在刚才失去了对于外界的所有感知，这又是哪儿？”</w:t>
      </w:r>
    </w:p>
    <w:p w:rsidR="00A94E96" w:rsidP="005F768A" w14:paraId="1D9DE0D9" w14:textId="1BB1BF79">
      <w:pPr>
        <w:rPr>
          <w:rFonts w:ascii="微软雅黑" w:eastAsia="微软雅黑" w:hAnsi="微软雅黑" w:cs="微软雅黑"/>
          <w:sz w:val="22"/>
          <w:szCs w:val="22"/>
        </w:rPr>
      </w:pPr>
      <w:r>
        <w:rPr>
          <w:rFonts w:ascii="微软雅黑" w:eastAsia="微软雅黑" w:hAnsi="微软雅黑" w:cs="微软雅黑" w:hint="eastAsia"/>
          <w:sz w:val="22"/>
          <w:szCs w:val="22"/>
        </w:rPr>
        <w:t>“我也不知道外面发生了什么，我只知道李修缘在和</w:t>
      </w:r>
      <w:r>
        <w:rPr>
          <w:rFonts w:ascii="微软雅黑" w:eastAsia="微软雅黑" w:hAnsi="微软雅黑" w:cs="微软雅黑" w:hint="eastAsia"/>
          <w:sz w:val="22"/>
          <w:szCs w:val="22"/>
        </w:rPr>
        <w:t>霄雲</w:t>
      </w:r>
      <w:r>
        <w:rPr>
          <w:rFonts w:ascii="微软雅黑" w:eastAsia="微软雅黑" w:hAnsi="微软雅黑" w:cs="微软雅黑" w:hint="eastAsia"/>
          <w:sz w:val="22"/>
          <w:szCs w:val="22"/>
        </w:rPr>
        <w:t>文明动手的时候</w:t>
      </w:r>
      <w:r w:rsidR="008835C9">
        <w:rPr>
          <w:rFonts w:ascii="微软雅黑" w:eastAsia="微软雅黑" w:hAnsi="微软雅黑" w:cs="微软雅黑" w:hint="eastAsia"/>
          <w:sz w:val="22"/>
          <w:szCs w:val="22"/>
        </w:rPr>
        <w:t>我还在玲瑶科创里面教着那些科研人员有关空间科学的知识，如果不是时间权柄我可能没有时间拉着你们来到我自己开辟的空间中来。</w:t>
      </w:r>
      <w:r>
        <w:rPr>
          <w:rFonts w:ascii="微软雅黑" w:eastAsia="微软雅黑" w:hAnsi="微软雅黑" w:cs="微软雅黑" w:hint="eastAsia"/>
          <w:sz w:val="22"/>
          <w:szCs w:val="22"/>
        </w:rPr>
        <w:t>”</w:t>
      </w:r>
    </w:p>
    <w:p w:rsidR="008835C9" w:rsidP="005F768A" w14:paraId="0D0B4FBD" w14:textId="67742DDE">
      <w:pPr>
        <w:rPr>
          <w:rFonts w:ascii="微软雅黑" w:eastAsia="微软雅黑" w:hAnsi="微软雅黑" w:cs="微软雅黑"/>
          <w:sz w:val="22"/>
          <w:szCs w:val="22"/>
        </w:rPr>
      </w:pPr>
      <w:r>
        <w:rPr>
          <w:rFonts w:ascii="微软雅黑" w:eastAsia="微软雅黑" w:hAnsi="微软雅黑" w:cs="微软雅黑" w:hint="eastAsia"/>
          <w:sz w:val="22"/>
          <w:szCs w:val="22"/>
        </w:rPr>
        <w:t>“老姐，这个空间啥时候开的啊，都没有和我说。”</w:t>
      </w:r>
    </w:p>
    <w:p w:rsidR="00135347" w:rsidP="005F768A" w14:paraId="3BAAFFA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emm</w:t>
      </w:r>
      <w:r>
        <w:rPr>
          <w:rFonts w:ascii="微软雅黑" w:eastAsia="微软雅黑" w:hAnsi="微软雅黑" w:cs="微软雅黑" w:hint="eastAsia"/>
          <w:sz w:val="22"/>
          <w:szCs w:val="22"/>
        </w:rPr>
        <w:t>，这个算是我在晋升大乘的时候顺手开辟的吧，每个大乘修士都有能力为自己开辟一个独属于自己空间，这个空间的大小取决于自己的实力以及自己对于空间的理解和维度的理解。</w:t>
      </w:r>
    </w:p>
    <w:p w:rsidR="008835C9" w:rsidP="005F768A" w14:paraId="6F108A24" w14:textId="3A346CD3">
      <w:pPr>
        <w:rPr>
          <w:rFonts w:ascii="微软雅黑" w:eastAsia="微软雅黑" w:hAnsi="微软雅黑" w:cs="微软雅黑"/>
          <w:sz w:val="22"/>
          <w:szCs w:val="22"/>
        </w:rPr>
      </w:pPr>
      <w:r>
        <w:rPr>
          <w:rFonts w:ascii="微软雅黑" w:eastAsia="微软雅黑" w:hAnsi="微软雅黑" w:cs="微软雅黑" w:hint="eastAsia"/>
          <w:sz w:val="22"/>
          <w:szCs w:val="22"/>
        </w:rPr>
        <w:t>只是我这个空间在我创造出来之后我改造了一下，用时间和空间的权柄让我的空间独立于大宇</w:t>
      </w:r>
      <w:r>
        <w:rPr>
          <w:rFonts w:ascii="微软雅黑" w:eastAsia="微软雅黑" w:hAnsi="微软雅黑" w:cs="微软雅黑" w:hint="eastAsia"/>
          <w:sz w:val="22"/>
          <w:szCs w:val="22"/>
        </w:rPr>
        <w:t>宙</w:t>
      </w:r>
      <w:r>
        <w:rPr>
          <w:rFonts w:ascii="微软雅黑" w:eastAsia="微软雅黑" w:hAnsi="微软雅黑" w:cs="微软雅黑" w:hint="eastAsia"/>
          <w:sz w:val="22"/>
          <w:szCs w:val="22"/>
        </w:rPr>
        <w:t>之中，就算是大宇</w:t>
      </w:r>
      <w:r>
        <w:rPr>
          <w:rFonts w:ascii="微软雅黑" w:eastAsia="微软雅黑" w:hAnsi="微软雅黑" w:cs="微软雅黑" w:hint="eastAsia"/>
          <w:sz w:val="22"/>
          <w:szCs w:val="22"/>
        </w:rPr>
        <w:t>宙</w:t>
      </w:r>
      <w:r>
        <w:rPr>
          <w:rFonts w:ascii="微软雅黑" w:eastAsia="微软雅黑" w:hAnsi="微软雅黑" w:cs="微软雅黑" w:hint="eastAsia"/>
          <w:sz w:val="22"/>
          <w:szCs w:val="22"/>
        </w:rPr>
        <w:t>出了问题我也可以在这个空间之中独善其身，不用等着时间的为我复活……”</w:t>
      </w:r>
    </w:p>
    <w:p w:rsidR="00A94E96" w:rsidP="005F768A" w14:paraId="6393FA1E" w14:textId="041865CF">
      <w:pPr>
        <w:rPr>
          <w:rFonts w:ascii="微软雅黑" w:eastAsia="微软雅黑" w:hAnsi="微软雅黑" w:cs="微软雅黑"/>
          <w:sz w:val="22"/>
          <w:szCs w:val="22"/>
        </w:rPr>
      </w:pPr>
      <w:r>
        <w:rPr>
          <w:rFonts w:ascii="微软雅黑" w:eastAsia="微软雅黑" w:hAnsi="微软雅黑" w:cs="微软雅黑" w:hint="eastAsia"/>
          <w:sz w:val="22"/>
          <w:szCs w:val="22"/>
        </w:rPr>
        <w:t>孙源玲还没有说完，脸上顿时漏出了惊讶的表情。</w:t>
      </w:r>
    </w:p>
    <w:p w:rsidR="00135347" w:rsidP="005F768A" w14:paraId="57DDBDF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“木星，不见了……</w:t>
      </w:r>
    </w:p>
    <w:p w:rsidR="00135347" w:rsidP="005F768A" w14:paraId="370657B1" w14:textId="4702D7F8">
      <w:pPr>
        <w:rPr>
          <w:rFonts w:ascii="微软雅黑" w:eastAsia="微软雅黑" w:hAnsi="微软雅黑" w:cs="微软雅黑"/>
          <w:sz w:val="22"/>
          <w:szCs w:val="22"/>
        </w:rPr>
      </w:pPr>
      <w:r>
        <w:rPr>
          <w:rFonts w:ascii="微软雅黑" w:eastAsia="微软雅黑" w:hAnsi="微软雅黑" w:cs="微软雅黑"/>
          <w:sz w:val="22"/>
          <w:szCs w:val="22"/>
        </w:rPr>
        <w:t>W</w:t>
      </w:r>
      <w:r>
        <w:rPr>
          <w:rFonts w:ascii="微软雅黑" w:eastAsia="微软雅黑" w:hAnsi="微软雅黑" w:cs="微软雅黑" w:hint="eastAsia"/>
          <w:sz w:val="22"/>
          <w:szCs w:val="22"/>
        </w:rPr>
        <w:t>oc</w:t>
      </w:r>
      <w:r>
        <w:rPr>
          <w:rFonts w:ascii="微软雅黑" w:eastAsia="微软雅黑" w:hAnsi="微软雅黑" w:cs="微软雅黑" w:hint="eastAsia"/>
          <w:sz w:val="22"/>
          <w:szCs w:val="22"/>
        </w:rPr>
        <w:t>，这还挺厉害的啊！”</w:t>
      </w:r>
    </w:p>
    <w:p w:rsidR="009E5C7C" w:rsidP="005F768A" w14:paraId="6F37B9A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“姐姐</w:t>
      </w:r>
      <w:r>
        <w:rPr>
          <w:rFonts w:ascii="微软雅黑" w:eastAsia="微软雅黑" w:hAnsi="微软雅黑" w:cs="微软雅黑" w:hint="eastAsia"/>
          <w:sz w:val="22"/>
          <w:szCs w:val="22"/>
        </w:rPr>
        <w:t>，人类的在太空之中留下的痕迹都不见了，华夏所制造的那些空天母舰和那些无人机全部不见了。</w:t>
      </w:r>
    </w:p>
    <w:p w:rsidR="00135347" w:rsidP="005F768A" w14:paraId="0B80FF8A" w14:textId="1FB89E17">
      <w:pPr>
        <w:rPr>
          <w:rFonts w:ascii="微软雅黑" w:eastAsia="微软雅黑" w:hAnsi="微软雅黑" w:cs="微软雅黑"/>
          <w:sz w:val="22"/>
          <w:szCs w:val="22"/>
        </w:rPr>
      </w:pPr>
      <w:r>
        <w:rPr>
          <w:rFonts w:ascii="微软雅黑" w:eastAsia="微软雅黑" w:hAnsi="微软雅黑" w:cs="微软雅黑" w:hint="eastAsia"/>
          <w:sz w:val="22"/>
          <w:szCs w:val="22"/>
        </w:rPr>
        <w:t>而且……木星怎么会不见呢？</w:t>
      </w:r>
      <w:r>
        <w:rPr>
          <w:rFonts w:ascii="微软雅黑" w:eastAsia="微软雅黑" w:hAnsi="微软雅黑" w:cs="微软雅黑" w:hint="eastAsia"/>
          <w:sz w:val="22"/>
          <w:szCs w:val="22"/>
        </w:rPr>
        <w:t>”</w:t>
      </w:r>
    </w:p>
    <w:p w:rsidR="00135347" w:rsidP="005F768A" w14:paraId="2DEB6FAB" w14:textId="70861395">
      <w:pPr>
        <w:rPr>
          <w:rFonts w:ascii="微软雅黑" w:eastAsia="微软雅黑" w:hAnsi="微软雅黑" w:cs="微软雅黑"/>
          <w:sz w:val="22"/>
          <w:szCs w:val="22"/>
        </w:rPr>
      </w:pPr>
      <w:r>
        <w:rPr>
          <w:rFonts w:ascii="微软雅黑" w:eastAsia="微软雅黑" w:hAnsi="微软雅黑" w:cs="微软雅黑" w:hint="eastAsia"/>
          <w:sz w:val="22"/>
          <w:szCs w:val="22"/>
        </w:rPr>
        <w:t>“我们的实验室好像不对劲，我们的公司也不对劲，那些核聚变发电站都没了，而我们研发的碳基芯片却还在，那些被抓获的外星人和飞船也不见了，感觉时间就像回到了一年前。”</w:t>
      </w:r>
    </w:p>
    <w:p w:rsidR="00F731C6" w:rsidP="005F768A" w14:paraId="62AA3C3B" w14:textId="7128D002">
      <w:pPr>
        <w:rPr>
          <w:rFonts w:ascii="微软雅黑" w:eastAsia="微软雅黑" w:hAnsi="微软雅黑" w:cs="微软雅黑"/>
          <w:sz w:val="22"/>
          <w:szCs w:val="22"/>
        </w:rPr>
      </w:pPr>
      <w:r>
        <w:rPr>
          <w:rFonts w:ascii="微软雅黑" w:eastAsia="微软雅黑" w:hAnsi="微软雅黑" w:cs="微软雅黑" w:hint="eastAsia"/>
          <w:sz w:val="22"/>
          <w:szCs w:val="22"/>
        </w:rPr>
        <w:t>“我先出去看看，你们就在这儿先等着。”</w:t>
      </w:r>
    </w:p>
    <w:p w:rsidR="009E5C7C" w:rsidP="005F768A" w14:paraId="6D476EDB" w14:textId="1F9DCE28">
      <w:pPr>
        <w:rPr>
          <w:rFonts w:ascii="微软雅黑" w:eastAsia="微软雅黑" w:hAnsi="微软雅黑" w:cs="微软雅黑"/>
          <w:sz w:val="22"/>
          <w:szCs w:val="22"/>
        </w:rPr>
      </w:pPr>
      <w:r>
        <w:rPr>
          <w:rFonts w:ascii="微软雅黑" w:eastAsia="微软雅黑" w:hAnsi="微软雅黑" w:cs="微软雅黑" w:hint="eastAsia"/>
          <w:sz w:val="22"/>
          <w:szCs w:val="22"/>
        </w:rPr>
        <w:t>曾经那个简陋的实验室中……</w:t>
      </w:r>
    </w:p>
    <w:p w:rsidR="00F731C6" w:rsidP="005F768A" w14:paraId="03FA95A6" w14:textId="3A8054B9">
      <w:pPr>
        <w:rPr>
          <w:rFonts w:ascii="微软雅黑" w:eastAsia="微软雅黑" w:hAnsi="微软雅黑" w:cs="微软雅黑"/>
          <w:sz w:val="22"/>
          <w:szCs w:val="22"/>
        </w:rPr>
      </w:pPr>
      <w:r>
        <w:rPr>
          <w:rFonts w:ascii="微软雅黑" w:eastAsia="微软雅黑" w:hAnsi="微软雅黑" w:cs="微软雅黑" w:hint="eastAsia"/>
          <w:sz w:val="22"/>
          <w:szCs w:val="22"/>
        </w:rPr>
        <w:t>“那股令人心悸的感觉消失了，似乎是因为木星的消失而同时消失的。</w:t>
      </w:r>
      <w:r w:rsidR="00402D19">
        <w:rPr>
          <w:rFonts w:ascii="微软雅黑" w:eastAsia="微软雅黑" w:hAnsi="微软雅黑" w:cs="微软雅黑" w:hint="eastAsia"/>
          <w:sz w:val="22"/>
          <w:szCs w:val="22"/>
        </w:rPr>
        <w:t>太阳系之中制造出来的灵气并没有消失，所有修行侧的东西也没有消失，也没有任何的影响，物质转化器还在，就是损坏了……</w:t>
      </w:r>
      <w:r>
        <w:rPr>
          <w:rFonts w:ascii="微软雅黑" w:eastAsia="微软雅黑" w:hAnsi="微软雅黑" w:cs="微软雅黑" w:hint="eastAsia"/>
          <w:sz w:val="22"/>
          <w:szCs w:val="22"/>
        </w:rPr>
        <w:t>”</w:t>
      </w:r>
    </w:p>
    <w:p w:rsidR="00402D19" w:rsidP="005F768A" w14:paraId="683F0536" w14:textId="1C086811">
      <w:pPr>
        <w:rPr>
          <w:rFonts w:ascii="微软雅黑" w:eastAsia="微软雅黑" w:hAnsi="微软雅黑" w:cs="微软雅黑"/>
          <w:sz w:val="22"/>
          <w:szCs w:val="22"/>
        </w:rPr>
      </w:pPr>
      <w:r>
        <w:rPr>
          <w:rFonts w:ascii="微软雅黑" w:eastAsia="微软雅黑" w:hAnsi="微软雅黑" w:cs="微软雅黑" w:hint="eastAsia"/>
          <w:sz w:val="22"/>
          <w:szCs w:val="22"/>
        </w:rPr>
        <w:t>孙源玲向着天上看了一眼便消失在了实验室中</w:t>
      </w:r>
    </w:p>
    <w:p w:rsidR="00402D19" w:rsidP="005F768A" w14:paraId="098D1764" w14:textId="0ADC6A88">
      <w:pPr>
        <w:rPr>
          <w:rFonts w:ascii="微软雅黑" w:eastAsia="微软雅黑" w:hAnsi="微软雅黑" w:cs="微软雅黑"/>
          <w:sz w:val="22"/>
          <w:szCs w:val="22"/>
        </w:rPr>
      </w:pPr>
      <w:r>
        <w:rPr>
          <w:rFonts w:ascii="微软雅黑" w:eastAsia="微软雅黑" w:hAnsi="微软雅黑" w:cs="微软雅黑" w:hint="eastAsia"/>
          <w:sz w:val="22"/>
          <w:szCs w:val="22"/>
        </w:rPr>
        <w:t>独立空间中</w:t>
      </w:r>
    </w:p>
    <w:p w:rsidR="00402D19" w:rsidP="005F768A" w14:paraId="44EF90F6" w14:textId="0731EB1C">
      <w:pPr>
        <w:rPr>
          <w:rFonts w:ascii="微软雅黑" w:eastAsia="微软雅黑" w:hAnsi="微软雅黑" w:cs="微软雅黑"/>
          <w:sz w:val="22"/>
          <w:szCs w:val="22"/>
        </w:rPr>
      </w:pPr>
      <w:r>
        <w:rPr>
          <w:rFonts w:ascii="微软雅黑" w:eastAsia="微软雅黑" w:hAnsi="微软雅黑" w:cs="微软雅黑" w:hint="eastAsia"/>
          <w:sz w:val="22"/>
          <w:szCs w:val="22"/>
        </w:rPr>
        <w:t>“姐姐，怎么样了？是时间回溯吗？”</w:t>
      </w:r>
    </w:p>
    <w:p w:rsidR="00402D19" w:rsidP="005F768A" w14:paraId="01F451F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“是回溯，但不是时间回溯。</w:t>
      </w:r>
    </w:p>
    <w:p w:rsidR="00402D19" w:rsidP="005F768A" w14:paraId="2115361D" w14:textId="6307E2B4">
      <w:pPr>
        <w:rPr>
          <w:rFonts w:ascii="微软雅黑" w:eastAsia="微软雅黑" w:hAnsi="微软雅黑" w:cs="微软雅黑"/>
          <w:sz w:val="22"/>
          <w:szCs w:val="22"/>
        </w:rPr>
      </w:pPr>
      <w:r>
        <w:rPr>
          <w:rFonts w:ascii="微软雅黑" w:eastAsia="微软雅黑" w:hAnsi="微软雅黑" w:cs="微软雅黑" w:hint="eastAsia"/>
          <w:sz w:val="22"/>
          <w:szCs w:val="22"/>
        </w:rPr>
        <w:t>爱丽，我问你</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问题，如果你掌握了太阳系之中所有粒子的运动状态及太阳系一光年附近的所有粒子运动状态有没有能力回溯到过去发生的事情？”</w:t>
      </w:r>
    </w:p>
    <w:p w:rsidR="00BD50D2" w:rsidP="005F768A" w14:paraId="05F70E2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237809">
        <w:rPr>
          <w:rFonts w:ascii="微软雅黑" w:eastAsia="微软雅黑" w:hAnsi="微软雅黑" w:cs="微软雅黑" w:hint="eastAsia"/>
          <w:sz w:val="22"/>
          <w:szCs w:val="22"/>
        </w:rPr>
        <w:t>可以回溯一定的时间，但是时间越长，回溯的准确率越低，这所需要的计算量是几乎无穷的。</w:t>
      </w:r>
    </w:p>
    <w:p w:rsidR="00402D19" w:rsidRPr="00402D19" w:rsidP="005F768A" w14:paraId="4090EE34" w14:textId="4E9EE786">
      <w:pPr>
        <w:rPr>
          <w:rFonts w:ascii="微软雅黑" w:eastAsia="微软雅黑" w:hAnsi="微软雅黑" w:cs="微软雅黑"/>
          <w:sz w:val="22"/>
          <w:szCs w:val="22"/>
        </w:rPr>
      </w:pPr>
      <w:r>
        <w:rPr>
          <w:rFonts w:ascii="微软雅黑" w:eastAsia="微软雅黑" w:hAnsi="微软雅黑" w:cs="微软雅黑" w:hint="eastAsia"/>
          <w:sz w:val="22"/>
          <w:szCs w:val="22"/>
        </w:rPr>
        <w:t>难道是直接物质回溯吗？</w:t>
      </w:r>
      <w:r>
        <w:rPr>
          <w:rFonts w:ascii="微软雅黑" w:eastAsia="微软雅黑" w:hAnsi="微软雅黑" w:cs="微软雅黑" w:hint="eastAsia"/>
          <w:sz w:val="22"/>
          <w:szCs w:val="22"/>
        </w:rPr>
        <w:t>”</w:t>
      </w:r>
    </w:p>
    <w:p w:rsidR="00BD50D2" w:rsidP="005F768A" w14:paraId="1E003D2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“反正我对于时间长河的感觉没有任何异常，任何时间上的操作对我来说没有作用，</w:t>
      </w:r>
      <w:r>
        <w:rPr>
          <w:rFonts w:ascii="微软雅黑" w:eastAsia="微软雅黑" w:hAnsi="微软雅黑" w:cs="微软雅黑" w:hint="eastAsia"/>
          <w:sz w:val="22"/>
          <w:szCs w:val="22"/>
        </w:rPr>
        <w:t>我看到的历史并不是像现在这样的。</w:t>
      </w:r>
    </w:p>
    <w:p w:rsidR="00FD35B2" w:rsidP="005F768A" w14:paraId="461A2AF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更加详细的事情，我便不知道了，我的力量还不够</w:t>
      </w:r>
      <w:r w:rsidR="00110158">
        <w:rPr>
          <w:rFonts w:ascii="微软雅黑" w:eastAsia="微软雅黑" w:hAnsi="微软雅黑" w:cs="微软雅黑" w:hint="eastAsia"/>
          <w:sz w:val="22"/>
          <w:szCs w:val="22"/>
        </w:rPr>
        <w:t>，尽管时间承认了我，但是我没有力量完全掌握时间。</w:t>
      </w:r>
    </w:p>
    <w:p w:rsidR="002C36CE" w:rsidP="005F768A" w14:paraId="057AA0E6" w14:textId="687387A9">
      <w:pPr>
        <w:rPr>
          <w:rFonts w:ascii="微软雅黑" w:eastAsia="微软雅黑" w:hAnsi="微软雅黑" w:cs="微软雅黑"/>
          <w:sz w:val="22"/>
          <w:szCs w:val="22"/>
        </w:rPr>
      </w:pPr>
      <w:r>
        <w:rPr>
          <w:rFonts w:ascii="微软雅黑" w:eastAsia="微软雅黑" w:hAnsi="微软雅黑" w:cs="微软雅黑" w:hint="eastAsia"/>
          <w:sz w:val="22"/>
          <w:szCs w:val="22"/>
        </w:rPr>
        <w:t>好了，外面已将暂时安全了，对手并没有想象中那么强大。</w:t>
      </w:r>
      <w:r w:rsidR="00BD50D2">
        <w:rPr>
          <w:rFonts w:ascii="微软雅黑" w:eastAsia="微软雅黑" w:hAnsi="微软雅黑" w:cs="微软雅黑" w:hint="eastAsia"/>
          <w:sz w:val="22"/>
          <w:szCs w:val="22"/>
        </w:rPr>
        <w:t>”</w:t>
      </w:r>
    </w:p>
    <w:p w:rsidR="00BD50D2" w:rsidP="005F768A" w14:paraId="3FE45C07" w14:textId="5E6977CE">
      <w:pPr>
        <w:rPr>
          <w:rFonts w:ascii="微软雅黑" w:eastAsia="微软雅黑" w:hAnsi="微软雅黑" w:cs="微软雅黑"/>
          <w:sz w:val="22"/>
          <w:szCs w:val="22"/>
        </w:rPr>
      </w:pPr>
      <w:r>
        <w:rPr>
          <w:rFonts w:ascii="微软雅黑" w:eastAsia="微软雅黑" w:hAnsi="微软雅黑" w:cs="微软雅黑" w:hint="eastAsia"/>
          <w:sz w:val="22"/>
          <w:szCs w:val="22"/>
        </w:rPr>
        <w:t>孙源玲三人的身形再次出现在哪个简陋的实验室中，此时的实验室并没有多少人，而这些实验人员的记忆似乎也是回到了一年以前。</w:t>
      </w:r>
    </w:p>
    <w:p w:rsidR="00CD1015" w:rsidP="005F768A" w14:paraId="0F260596" w14:textId="4F3608B6">
      <w:pPr>
        <w:rPr>
          <w:rFonts w:ascii="微软雅黑" w:eastAsia="微软雅黑" w:hAnsi="微软雅黑" w:cs="微软雅黑"/>
          <w:sz w:val="22"/>
          <w:szCs w:val="22"/>
        </w:rPr>
      </w:pPr>
      <w:r>
        <w:rPr>
          <w:rFonts w:ascii="微软雅黑" w:eastAsia="微软雅黑" w:hAnsi="微软雅黑" w:cs="微软雅黑" w:hint="eastAsia"/>
          <w:sz w:val="22"/>
          <w:szCs w:val="22"/>
        </w:rPr>
        <w:t>“你们先不要乱来，就当我们还在为那些厂商生产碳基芯片就行了，还有电池。我先去外面看看。”</w:t>
      </w:r>
    </w:p>
    <w:p w:rsidR="00CD1015" w:rsidP="005F768A" w14:paraId="66F9178B" w14:textId="08B56647">
      <w:pPr>
        <w:rPr>
          <w:rFonts w:ascii="微软雅黑" w:eastAsia="微软雅黑" w:hAnsi="微软雅黑" w:cs="微软雅黑"/>
          <w:sz w:val="22"/>
          <w:szCs w:val="22"/>
        </w:rPr>
      </w:pPr>
      <w:r>
        <w:rPr>
          <w:rFonts w:ascii="微软雅黑" w:eastAsia="微软雅黑" w:hAnsi="微软雅黑" w:cs="微软雅黑" w:hint="eastAsia"/>
          <w:sz w:val="22"/>
          <w:szCs w:val="22"/>
        </w:rPr>
        <w:t>两人点了点头表示知晓。</w:t>
      </w:r>
    </w:p>
    <w:p w:rsidR="00CD1015" w:rsidP="005F768A" w14:paraId="3221644C" w14:textId="005B61C1">
      <w:pPr>
        <w:rPr>
          <w:rFonts w:ascii="微软雅黑" w:eastAsia="微软雅黑" w:hAnsi="微软雅黑" w:cs="微软雅黑"/>
          <w:sz w:val="22"/>
          <w:szCs w:val="22"/>
        </w:rPr>
      </w:pPr>
      <w:r>
        <w:rPr>
          <w:rFonts w:ascii="微软雅黑" w:eastAsia="微软雅黑" w:hAnsi="微软雅黑" w:cs="微软雅黑" w:hint="eastAsia"/>
          <w:sz w:val="22"/>
          <w:szCs w:val="22"/>
        </w:rPr>
        <w:t>某军事基地之中，李修缘不由的感到一阵心悸。</w:t>
      </w:r>
    </w:p>
    <w:p w:rsidR="00CD1015" w:rsidP="005F768A" w14:paraId="4CC1D64B" w14:textId="74BDB705">
      <w:pPr>
        <w:rPr>
          <w:rFonts w:ascii="微软雅黑" w:eastAsia="微软雅黑" w:hAnsi="微软雅黑" w:cs="微软雅黑"/>
          <w:sz w:val="22"/>
          <w:szCs w:val="22"/>
        </w:rPr>
      </w:pPr>
      <w:r>
        <w:rPr>
          <w:rFonts w:ascii="微软雅黑" w:eastAsia="微软雅黑" w:hAnsi="微软雅黑" w:cs="微软雅黑" w:hint="eastAsia"/>
          <w:sz w:val="22"/>
          <w:szCs w:val="22"/>
        </w:rPr>
        <w:t>“有修行的人竟然都没有失去任何修为，但是都失去了所有对于修行的</w:t>
      </w:r>
      <w:r w:rsidR="00690456">
        <w:rPr>
          <w:rFonts w:ascii="微软雅黑" w:eastAsia="微软雅黑" w:hAnsi="微软雅黑" w:cs="微软雅黑" w:hint="eastAsia"/>
          <w:sz w:val="22"/>
          <w:szCs w:val="22"/>
        </w:rPr>
        <w:t>记忆，但是身体的记忆也没有消失。</w:t>
      </w:r>
      <w:r>
        <w:rPr>
          <w:rFonts w:ascii="微软雅黑" w:eastAsia="微软雅黑" w:hAnsi="微软雅黑" w:cs="微软雅黑" w:hint="eastAsia"/>
          <w:sz w:val="22"/>
          <w:szCs w:val="22"/>
        </w:rPr>
        <w:t>”</w:t>
      </w:r>
    </w:p>
    <w:p w:rsidR="00690456" w:rsidP="005F768A" w14:paraId="2D232A76" w14:textId="26B301D4">
      <w:pPr>
        <w:rPr>
          <w:rFonts w:ascii="微软雅黑" w:eastAsia="微软雅黑" w:hAnsi="微软雅黑" w:cs="微软雅黑"/>
          <w:sz w:val="22"/>
          <w:szCs w:val="22"/>
        </w:rPr>
      </w:pPr>
      <w:r>
        <w:rPr>
          <w:rFonts w:ascii="微软雅黑" w:eastAsia="微软雅黑" w:hAnsi="微软雅黑" w:cs="微软雅黑" w:hint="eastAsia"/>
          <w:sz w:val="22"/>
          <w:szCs w:val="22"/>
        </w:rPr>
        <w:t>孙源玲悄悄的走到李修缘的身边，直接阻断了他身体于灵魂的链接，查看灵魂的状态。</w:t>
      </w:r>
    </w:p>
    <w:p w:rsidR="00690456" w:rsidP="005F768A" w14:paraId="3C59FB08" w14:textId="291CAB4A">
      <w:pPr>
        <w:rPr>
          <w:rFonts w:ascii="微软雅黑" w:eastAsia="微软雅黑" w:hAnsi="微软雅黑" w:cs="微软雅黑"/>
          <w:sz w:val="22"/>
          <w:szCs w:val="22"/>
        </w:rPr>
      </w:pPr>
      <w:r>
        <w:rPr>
          <w:rFonts w:ascii="微软雅黑" w:eastAsia="微软雅黑" w:hAnsi="微软雅黑" w:cs="微软雅黑" w:hint="eastAsia"/>
          <w:sz w:val="22"/>
          <w:szCs w:val="22"/>
        </w:rPr>
        <w:t>对于一个大乘后期的修士来说查看</w:t>
      </w:r>
      <w:r>
        <w:rPr>
          <w:rFonts w:ascii="微软雅黑" w:eastAsia="微软雅黑" w:hAnsi="微软雅黑" w:cs="微软雅黑" w:hint="eastAsia"/>
          <w:sz w:val="22"/>
          <w:szCs w:val="22"/>
        </w:rPr>
        <w:t>一个元婴初期</w:t>
      </w:r>
      <w:r>
        <w:rPr>
          <w:rFonts w:ascii="微软雅黑" w:eastAsia="微软雅黑" w:hAnsi="微软雅黑" w:cs="微软雅黑" w:hint="eastAsia"/>
          <w:sz w:val="22"/>
          <w:szCs w:val="22"/>
        </w:rPr>
        <w:t>修士的灵魂是十分容易的，而此时的孙源玲表情十分奇怪。</w:t>
      </w:r>
    </w:p>
    <w:p w:rsidR="00690456" w:rsidP="005F768A" w14:paraId="4570CC2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灵魂并没有受到任何的伤害，寄托于灵魂之中的记忆并没有确实，但是大脑之中却没有了行为该如果执行的记忆。但是因为灵魂经过灵气洗礼，在一定程度上恢复了身体的上的记忆，又因为修为不够，灵魂的记忆没有能力恢复大脑之中的记忆？</w:t>
      </w:r>
    </w:p>
    <w:p w:rsidR="00690456" w:rsidP="005F768A" w14:paraId="4BE40DB3" w14:textId="33C422EF">
      <w:pPr>
        <w:rPr>
          <w:rFonts w:ascii="微软雅黑" w:eastAsia="微软雅黑" w:hAnsi="微软雅黑" w:cs="微软雅黑"/>
          <w:sz w:val="22"/>
          <w:szCs w:val="22"/>
        </w:rPr>
      </w:pPr>
      <w:r>
        <w:rPr>
          <w:rFonts w:ascii="微软雅黑" w:eastAsia="微软雅黑" w:hAnsi="微软雅黑" w:cs="微软雅黑" w:hint="eastAsia"/>
          <w:sz w:val="22"/>
          <w:szCs w:val="22"/>
        </w:rPr>
        <w:t>真是奇怪</w:t>
      </w:r>
      <w:r w:rsidR="006B5B0B">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6B5B0B" w:rsidP="005F768A" w14:paraId="150F1436" w14:textId="14E794EC">
      <w:pPr>
        <w:rPr>
          <w:rFonts w:ascii="微软雅黑" w:eastAsia="微软雅黑" w:hAnsi="微软雅黑" w:cs="微软雅黑"/>
          <w:sz w:val="22"/>
          <w:szCs w:val="22"/>
        </w:rPr>
      </w:pPr>
      <w:r>
        <w:rPr>
          <w:rFonts w:ascii="微软雅黑" w:eastAsia="微软雅黑" w:hAnsi="微软雅黑" w:cs="微软雅黑" w:hint="eastAsia"/>
          <w:sz w:val="22"/>
          <w:szCs w:val="22"/>
        </w:rPr>
        <w:t>就像人知道遇到什么事情的时候该做什么，但是做什么的时候不知道该怎么做。对于这种事情，孙源玲还是有办法解决的，毕竟有些东西是通用的，特别是对于修士来说，只要有行为‘表’就行有办法让当事人回忆起来这件事该怎么做</w:t>
      </w:r>
      <w:r w:rsidR="00D66EB5">
        <w:rPr>
          <w:rFonts w:ascii="微软雅黑" w:eastAsia="微软雅黑" w:hAnsi="微软雅黑" w:cs="微软雅黑" w:hint="eastAsia"/>
          <w:sz w:val="22"/>
          <w:szCs w:val="22"/>
        </w:rPr>
        <w:t>，更何况李修缘的状</w:t>
      </w:r>
      <w:r w:rsidR="00D66EB5">
        <w:rPr>
          <w:rFonts w:ascii="微软雅黑" w:eastAsia="微软雅黑" w:hAnsi="微软雅黑" w:cs="微软雅黑" w:hint="eastAsia"/>
          <w:sz w:val="22"/>
          <w:szCs w:val="22"/>
        </w:rPr>
        <w:t>况是孙源玲一手引导的。</w:t>
      </w:r>
    </w:p>
    <w:p w:rsidR="00D66EB5" w:rsidP="005F768A" w14:paraId="2D2B29C6" w14:textId="306FDD6D">
      <w:pPr>
        <w:rPr>
          <w:rFonts w:ascii="微软雅黑" w:eastAsia="微软雅黑" w:hAnsi="微软雅黑" w:cs="微软雅黑"/>
          <w:sz w:val="22"/>
          <w:szCs w:val="22"/>
        </w:rPr>
      </w:pPr>
      <w:r>
        <w:rPr>
          <w:rFonts w:ascii="微软雅黑" w:eastAsia="微软雅黑" w:hAnsi="微软雅黑" w:cs="微软雅黑" w:hint="eastAsia"/>
          <w:sz w:val="22"/>
          <w:szCs w:val="22"/>
        </w:rPr>
        <w:t>记忆的填充并不需要多少时间，仅仅一分钟的时间便完成了记忆的填充。填充完成之后孙源玲便恢复了灵魂与大脑的链接以及身体的链接。</w:t>
      </w:r>
    </w:p>
    <w:p w:rsidR="00D66EB5" w:rsidP="005F768A" w14:paraId="5BFBC4F4" w14:textId="2B1495F7">
      <w:pPr>
        <w:rPr>
          <w:rFonts w:ascii="微软雅黑" w:eastAsia="微软雅黑" w:hAnsi="微软雅黑" w:cs="微软雅黑"/>
          <w:sz w:val="22"/>
          <w:szCs w:val="22"/>
        </w:rPr>
      </w:pPr>
      <w:r>
        <w:rPr>
          <w:rFonts w:ascii="微软雅黑" w:eastAsia="微软雅黑" w:hAnsi="微软雅黑" w:cs="微软雅黑" w:hint="eastAsia"/>
          <w:sz w:val="22"/>
          <w:szCs w:val="22"/>
        </w:rPr>
        <w:t>“是你！你怎么来了？”</w:t>
      </w:r>
    </w:p>
    <w:p w:rsidR="00676059" w:rsidP="005F768A" w14:paraId="71D6354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“是的，是我，</w:t>
      </w:r>
      <w:r>
        <w:rPr>
          <w:rFonts w:ascii="微软雅黑" w:eastAsia="微软雅黑" w:hAnsi="微软雅黑" w:cs="微软雅黑" w:hint="eastAsia"/>
          <w:sz w:val="22"/>
          <w:szCs w:val="22"/>
        </w:rPr>
        <w:t>我只是来给你恢复因为一些事情而损失的记忆，当然这个记忆只能恢复一部分，因为我并不能还原你个人的记忆，我只能恢复你个人技能的记忆。</w:t>
      </w:r>
    </w:p>
    <w:p w:rsidR="00B6212B" w:rsidP="005F768A" w14:paraId="4FC2227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当然，记忆刚刚恢复，有些记忆你可能想不起来，但是你在想起那个技能的时候便可以自然的使用出来。</w:t>
      </w:r>
    </w:p>
    <w:p w:rsidR="00BD50D2" w:rsidP="005F768A" w14:paraId="4E2C56EB" w14:textId="695017BE">
      <w:pPr>
        <w:rPr>
          <w:rFonts w:ascii="微软雅黑" w:eastAsia="微软雅黑" w:hAnsi="微软雅黑" w:cs="微软雅黑"/>
          <w:sz w:val="22"/>
          <w:szCs w:val="22"/>
        </w:rPr>
      </w:pPr>
      <w:r>
        <w:rPr>
          <w:rFonts w:ascii="微软雅黑" w:eastAsia="微软雅黑" w:hAnsi="微软雅黑" w:cs="微软雅黑" w:hint="eastAsia"/>
          <w:sz w:val="22"/>
          <w:szCs w:val="22"/>
        </w:rPr>
        <w:t>好了，事情完了，我就先走了，相信你们有我的联系方式，我先走了。</w:t>
      </w:r>
      <w:r w:rsidR="00D66EB5">
        <w:rPr>
          <w:rFonts w:ascii="微软雅黑" w:eastAsia="微软雅黑" w:hAnsi="微软雅黑" w:cs="微软雅黑" w:hint="eastAsia"/>
          <w:sz w:val="22"/>
          <w:szCs w:val="22"/>
        </w:rPr>
        <w:t>”</w:t>
      </w:r>
    </w:p>
    <w:p w:rsidR="00D66EB5" w:rsidP="005F768A" w14:paraId="13745600" w14:textId="29F1A956">
      <w:pPr>
        <w:rPr>
          <w:rFonts w:ascii="微软雅黑" w:eastAsia="微软雅黑" w:hAnsi="微软雅黑" w:cs="微软雅黑"/>
          <w:sz w:val="22"/>
          <w:szCs w:val="22"/>
        </w:rPr>
      </w:pPr>
      <w:r>
        <w:rPr>
          <w:rFonts w:ascii="微软雅黑" w:eastAsia="微软雅黑" w:hAnsi="微软雅黑" w:cs="微软雅黑" w:hint="eastAsia"/>
          <w:sz w:val="22"/>
          <w:szCs w:val="22"/>
        </w:rPr>
        <w:t>不等李修缘说话，孙源玲便离开了，她要去看看用灵气所布置的阵法有没有问题以验证一些猜想。</w:t>
      </w:r>
    </w:p>
    <w:p w:rsidR="00676059" w:rsidRPr="00BD50D2" w:rsidP="005F768A" w14:paraId="22A998EB" w14:textId="77777777">
      <w:pPr>
        <w:rPr>
          <w:rFonts w:ascii="微软雅黑" w:eastAsia="微软雅黑" w:hAnsi="微软雅黑" w:cs="微软雅黑"/>
          <w:sz w:val="22"/>
          <w:szCs w:val="22"/>
        </w:rPr>
      </w:pPr>
    </w:p>
    <w:p w:rsidR="00163F9D" w:rsidP="005F768A" w14:paraId="6BC1DC69" w14:textId="45C0C91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