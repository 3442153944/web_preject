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F30B9" w:rsidP="005F768A" w14:paraId="48311434" w14:textId="28706E65">
      <w:pPr>
        <w:tabs>
          <w:tab w:val="left" w:pos="1508"/>
        </w:tabs>
        <w:ind w:firstLine="220" w:firstLineChars="1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第二百一十一章 建立火星基地</w:t>
      </w:r>
    </w:p>
    <w:p w:rsidR="00EF30B9" w:rsidP="005F768A" w14:paraId="30EC3ED9" w14:textId="7CF896FB">
      <w:pPr>
        <w:rPr>
          <w:rFonts w:ascii="微软雅黑" w:eastAsia="微软雅黑" w:hAnsi="微软雅黑" w:cs="微软雅黑"/>
          <w:sz w:val="22"/>
          <w:szCs w:val="22"/>
        </w:rPr>
      </w:pPr>
      <w:r>
        <w:rPr>
          <w:rFonts w:ascii="微软雅黑" w:eastAsia="微软雅黑" w:hAnsi="微软雅黑" w:cs="微软雅黑" w:hint="eastAsia"/>
          <w:sz w:val="22"/>
          <w:szCs w:val="22"/>
        </w:rPr>
        <w:t>此时的火星，因为有了</w:t>
      </w:r>
      <w:r w:rsidR="002C00D9">
        <w:rPr>
          <w:rFonts w:ascii="微软雅黑" w:eastAsia="微软雅黑" w:hAnsi="微软雅黑" w:cs="微软雅黑" w:hint="eastAsia"/>
          <w:sz w:val="22"/>
          <w:szCs w:val="22"/>
        </w:rPr>
        <w:t>人工智能的前期拓荒，</w:t>
      </w:r>
      <w:r w:rsidR="00FC567B">
        <w:rPr>
          <w:rFonts w:ascii="微软雅黑" w:eastAsia="微软雅黑" w:hAnsi="微软雅黑" w:cs="微软雅黑" w:hint="eastAsia"/>
          <w:sz w:val="22"/>
          <w:szCs w:val="22"/>
        </w:rPr>
        <w:t>普通人</w:t>
      </w:r>
      <w:r w:rsidR="002C00D9">
        <w:rPr>
          <w:rFonts w:ascii="微软雅黑" w:eastAsia="微软雅黑" w:hAnsi="微软雅黑" w:cs="微软雅黑" w:hint="eastAsia"/>
          <w:sz w:val="22"/>
          <w:szCs w:val="22"/>
        </w:rPr>
        <w:t>已经能够在相当一片区域内自由的活动，</w:t>
      </w:r>
      <w:r w:rsidR="00FC567B">
        <w:rPr>
          <w:rFonts w:ascii="微软雅黑" w:eastAsia="微软雅黑" w:hAnsi="微软雅黑" w:cs="微软雅黑" w:hint="eastAsia"/>
          <w:sz w:val="22"/>
          <w:szCs w:val="22"/>
        </w:rPr>
        <w:t>在各个已经完成建立的基地中</w:t>
      </w:r>
      <w:r w:rsidR="005161DD">
        <w:rPr>
          <w:rFonts w:ascii="微软雅黑" w:eastAsia="微软雅黑" w:hAnsi="微软雅黑" w:cs="微软雅黑" w:hint="eastAsia"/>
          <w:sz w:val="22"/>
          <w:szCs w:val="22"/>
        </w:rPr>
        <w:t>的网络体验</w:t>
      </w:r>
      <w:r w:rsidR="00410DDE">
        <w:rPr>
          <w:rFonts w:ascii="微软雅黑" w:eastAsia="微软雅黑" w:hAnsi="微软雅黑" w:cs="微软雅黑" w:hint="eastAsia"/>
          <w:sz w:val="22"/>
          <w:szCs w:val="22"/>
        </w:rPr>
        <w:t>和地星之上相比并无二致。</w:t>
      </w:r>
    </w:p>
    <w:p w:rsidR="00D9633A" w:rsidP="005F768A" w14:paraId="1D4FC06A" w14:textId="1BC0F92F">
      <w:pPr>
        <w:rPr>
          <w:rFonts w:ascii="微软雅黑" w:eastAsia="微软雅黑" w:hAnsi="微软雅黑" w:cs="微软雅黑"/>
          <w:sz w:val="22"/>
          <w:szCs w:val="22"/>
        </w:rPr>
      </w:pPr>
      <w:r>
        <w:rPr>
          <w:rFonts w:ascii="微软雅黑" w:eastAsia="微软雅黑" w:hAnsi="微软雅黑" w:cs="微软雅黑" w:hint="eastAsia"/>
          <w:sz w:val="22"/>
          <w:szCs w:val="22"/>
        </w:rPr>
        <w:t>地星上，大量的</w:t>
      </w:r>
      <w:r w:rsidR="003C78BA">
        <w:rPr>
          <w:rFonts w:ascii="微软雅黑" w:eastAsia="微软雅黑" w:hAnsi="微软雅黑" w:cs="微软雅黑" w:hint="eastAsia"/>
          <w:sz w:val="22"/>
          <w:szCs w:val="22"/>
        </w:rPr>
        <w:t>空天战舰停在地面上，</w:t>
      </w:r>
      <w:r w:rsidR="00535D5F">
        <w:rPr>
          <w:rFonts w:ascii="微软雅黑" w:eastAsia="微软雅黑" w:hAnsi="微软雅黑" w:cs="微软雅黑" w:hint="eastAsia"/>
          <w:sz w:val="22"/>
          <w:szCs w:val="22"/>
        </w:rPr>
        <w:t>大量的修行者以及少部分普通人登上了战舰，</w:t>
      </w:r>
      <w:r w:rsidR="00BF0BBF">
        <w:rPr>
          <w:rFonts w:ascii="微软雅黑" w:eastAsia="微软雅黑" w:hAnsi="微软雅黑" w:cs="微软雅黑" w:hint="eastAsia"/>
          <w:sz w:val="22"/>
          <w:szCs w:val="22"/>
        </w:rPr>
        <w:t>与他们同行的还有许多的无人机</w:t>
      </w:r>
      <w:r w:rsidR="00AA2A57">
        <w:rPr>
          <w:rFonts w:ascii="微软雅黑" w:eastAsia="微软雅黑" w:hAnsi="微软雅黑" w:cs="微软雅黑" w:hint="eastAsia"/>
          <w:sz w:val="22"/>
          <w:szCs w:val="22"/>
        </w:rPr>
        <w:t>，这些在地星之上制造的无人机并无特殊的作用，仅仅是对火星之上的无人机做出了一个补充的作用，</w:t>
      </w:r>
      <w:r w:rsidR="00F520DF">
        <w:rPr>
          <w:rFonts w:ascii="微软雅黑" w:eastAsia="微软雅黑" w:hAnsi="微软雅黑" w:cs="微软雅黑" w:hint="eastAsia"/>
          <w:sz w:val="22"/>
          <w:szCs w:val="22"/>
        </w:rPr>
        <w:t>让基地的建设速度进一步的增加，也是为了更快的发展处足够规模的</w:t>
      </w:r>
      <w:r w:rsidR="00691359">
        <w:rPr>
          <w:rFonts w:ascii="微软雅黑" w:eastAsia="微软雅黑" w:hAnsi="微软雅黑" w:cs="微软雅黑" w:hint="eastAsia"/>
          <w:sz w:val="22"/>
          <w:szCs w:val="22"/>
        </w:rPr>
        <w:t>无人采矿船队。</w:t>
      </w:r>
      <w:r w:rsidR="00871860">
        <w:rPr>
          <w:rFonts w:ascii="微软雅黑" w:eastAsia="微软雅黑" w:hAnsi="微软雅黑" w:cs="微软雅黑" w:hint="eastAsia"/>
          <w:sz w:val="22"/>
          <w:szCs w:val="22"/>
        </w:rPr>
        <w:t xml:space="preserve"> </w:t>
      </w:r>
      <w:r w:rsidR="00871860">
        <w:rPr>
          <w:rFonts w:ascii="微软雅黑" w:eastAsia="微软雅黑" w:hAnsi="微软雅黑" w:cs="微软雅黑"/>
          <w:sz w:val="22"/>
          <w:szCs w:val="22"/>
        </w:rPr>
        <w:t xml:space="preserve">     </w:t>
      </w:r>
    </w:p>
    <w:p w:rsidR="00EC7F82" w:rsidP="005F768A" w14:paraId="3CC11E27" w14:textId="68BDF624">
      <w:pPr>
        <w:rPr>
          <w:rFonts w:ascii="微软雅黑" w:eastAsia="微软雅黑" w:hAnsi="微软雅黑" w:cs="微软雅黑"/>
          <w:sz w:val="22"/>
          <w:szCs w:val="22"/>
        </w:rPr>
      </w:pPr>
      <w:r>
        <w:rPr>
          <w:rFonts w:ascii="微软雅黑" w:eastAsia="微软雅黑" w:hAnsi="微软雅黑" w:cs="微软雅黑" w:hint="eastAsia"/>
          <w:sz w:val="22"/>
          <w:szCs w:val="22"/>
        </w:rPr>
        <w:t>人员的调动很快便完成，准备前往火星的人</w:t>
      </w:r>
      <w:r w:rsidR="00104ECB">
        <w:rPr>
          <w:rFonts w:ascii="微软雅黑" w:eastAsia="微软雅黑" w:hAnsi="微软雅黑" w:cs="微软雅黑" w:hint="eastAsia"/>
          <w:sz w:val="22"/>
          <w:szCs w:val="22"/>
        </w:rPr>
        <w:t>员</w:t>
      </w:r>
      <w:r>
        <w:rPr>
          <w:rFonts w:ascii="微软雅黑" w:eastAsia="微软雅黑" w:hAnsi="微软雅黑" w:cs="微软雅黑" w:hint="eastAsia"/>
          <w:sz w:val="22"/>
          <w:szCs w:val="22"/>
        </w:rPr>
        <w:t>都已经完成</w:t>
      </w:r>
      <w:r w:rsidR="00104ECB">
        <w:rPr>
          <w:rFonts w:ascii="微软雅黑" w:eastAsia="微软雅黑" w:hAnsi="微软雅黑" w:cs="微软雅黑" w:hint="eastAsia"/>
          <w:sz w:val="22"/>
          <w:szCs w:val="22"/>
        </w:rPr>
        <w:t>集结，</w:t>
      </w:r>
      <w:r w:rsidR="00276177">
        <w:rPr>
          <w:rFonts w:ascii="微软雅黑" w:eastAsia="微软雅黑" w:hAnsi="微软雅黑" w:cs="微软雅黑" w:hint="eastAsia"/>
          <w:sz w:val="22"/>
          <w:szCs w:val="22"/>
        </w:rPr>
        <w:t>随着最后一个人登上了空天母舰，厚重的隔离门</w:t>
      </w:r>
      <w:r w:rsidR="00276177">
        <w:rPr>
          <w:rFonts w:ascii="微软雅黑" w:eastAsia="微软雅黑" w:hAnsi="微软雅黑" w:cs="微软雅黑" w:hint="eastAsia"/>
          <w:sz w:val="22"/>
          <w:szCs w:val="22"/>
        </w:rPr>
        <w:t>呲</w:t>
      </w:r>
      <w:r w:rsidR="00276177">
        <w:rPr>
          <w:rFonts w:ascii="微软雅黑" w:eastAsia="微软雅黑" w:hAnsi="微软雅黑" w:cs="微软雅黑" w:hint="eastAsia"/>
          <w:sz w:val="22"/>
          <w:szCs w:val="22"/>
        </w:rPr>
        <w:t>的一声关上</w:t>
      </w:r>
      <w:r w:rsidR="00677526">
        <w:rPr>
          <w:rFonts w:ascii="微软雅黑" w:eastAsia="微软雅黑" w:hAnsi="微软雅黑" w:cs="微软雅黑" w:hint="eastAsia"/>
          <w:sz w:val="22"/>
          <w:szCs w:val="22"/>
        </w:rPr>
        <w:t>，引擎的输出功率顿时加大，</w:t>
      </w:r>
      <w:r w:rsidR="00D135B3">
        <w:rPr>
          <w:rFonts w:ascii="微软雅黑" w:eastAsia="微软雅黑" w:hAnsi="微软雅黑" w:cs="微软雅黑" w:hint="eastAsia"/>
          <w:sz w:val="22"/>
          <w:szCs w:val="22"/>
        </w:rPr>
        <w:t>数百艘空天母舰</w:t>
      </w:r>
      <w:r w:rsidR="000E777F">
        <w:rPr>
          <w:rFonts w:ascii="微软雅黑" w:eastAsia="微软雅黑" w:hAnsi="微软雅黑" w:cs="微软雅黑" w:hint="eastAsia"/>
          <w:sz w:val="22"/>
          <w:szCs w:val="22"/>
        </w:rPr>
        <w:t>缓缓的挣脱引力的束缚开始了人类历史上第一次大规模的</w:t>
      </w:r>
      <w:r w:rsidR="002A2553">
        <w:rPr>
          <w:rFonts w:ascii="微软雅黑" w:eastAsia="微软雅黑" w:hAnsi="微软雅黑" w:cs="微软雅黑" w:hint="eastAsia"/>
          <w:sz w:val="22"/>
          <w:szCs w:val="22"/>
        </w:rPr>
        <w:t>人口‘迁移’</w:t>
      </w:r>
      <w:r w:rsidR="00757973">
        <w:rPr>
          <w:rFonts w:ascii="微软雅黑" w:eastAsia="微软雅黑" w:hAnsi="微软雅黑" w:cs="微软雅黑" w:hint="eastAsia"/>
          <w:sz w:val="22"/>
          <w:szCs w:val="22"/>
        </w:rPr>
        <w:t>。</w:t>
      </w:r>
    </w:p>
    <w:p w:rsidR="00F52B6B" w:rsidP="005F768A" w14:paraId="02C6B503" w14:textId="593F66B1">
      <w:pPr>
        <w:rPr>
          <w:rFonts w:ascii="微软雅黑" w:eastAsia="微软雅黑" w:hAnsi="微软雅黑" w:cs="微软雅黑"/>
          <w:sz w:val="22"/>
          <w:szCs w:val="22"/>
        </w:rPr>
      </w:pPr>
      <w:r>
        <w:rPr>
          <w:rFonts w:ascii="微软雅黑" w:eastAsia="微软雅黑" w:hAnsi="微软雅黑" w:cs="微软雅黑" w:hint="eastAsia"/>
          <w:sz w:val="22"/>
          <w:szCs w:val="22"/>
        </w:rPr>
        <w:t>李修在地上看着那满天的繁星</w:t>
      </w:r>
      <w:r w:rsidR="005B0E3C">
        <w:rPr>
          <w:rFonts w:ascii="微软雅黑" w:eastAsia="微软雅黑" w:hAnsi="微软雅黑" w:cs="微软雅黑" w:hint="eastAsia"/>
          <w:sz w:val="22"/>
          <w:szCs w:val="22"/>
        </w:rPr>
        <w:t>，</w:t>
      </w:r>
      <w:r w:rsidR="003229D9">
        <w:rPr>
          <w:rFonts w:ascii="微软雅黑" w:eastAsia="微软雅黑" w:hAnsi="微软雅黑" w:cs="微软雅黑" w:hint="eastAsia"/>
          <w:sz w:val="22"/>
          <w:szCs w:val="22"/>
        </w:rPr>
        <w:t>心里满是感慨</w:t>
      </w:r>
    </w:p>
    <w:p w:rsidR="001D54A2" w:rsidP="005F768A" w14:paraId="6BD88082" w14:textId="31A73F9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5D7E16">
        <w:rPr>
          <w:rFonts w:ascii="微软雅黑" w:eastAsia="微软雅黑" w:hAnsi="微软雅黑" w:cs="微软雅黑" w:hint="eastAsia"/>
          <w:sz w:val="22"/>
          <w:szCs w:val="22"/>
        </w:rPr>
        <w:t>姜将军，我们人类真的就在这么的短的时间里面就</w:t>
      </w:r>
      <w:r w:rsidR="0035256A">
        <w:rPr>
          <w:rFonts w:ascii="微软雅黑" w:eastAsia="微软雅黑" w:hAnsi="微软雅黑" w:cs="微软雅黑" w:hint="eastAsia"/>
          <w:sz w:val="22"/>
          <w:szCs w:val="22"/>
        </w:rPr>
        <w:t>真的</w:t>
      </w:r>
      <w:r w:rsidR="00397F6F">
        <w:rPr>
          <w:rFonts w:ascii="微软雅黑" w:eastAsia="微软雅黑" w:hAnsi="微软雅黑" w:cs="微软雅黑" w:hint="eastAsia"/>
          <w:sz w:val="22"/>
          <w:szCs w:val="22"/>
        </w:rPr>
        <w:t>就在这么短的时间里面</w:t>
      </w:r>
      <w:r w:rsidR="00670F19">
        <w:rPr>
          <w:rFonts w:ascii="微软雅黑" w:eastAsia="微软雅黑" w:hAnsi="微软雅黑" w:cs="微软雅黑" w:hint="eastAsia"/>
          <w:sz w:val="22"/>
          <w:szCs w:val="22"/>
        </w:rPr>
        <w:t>走到了宇宙之中</w:t>
      </w:r>
      <w:r w:rsidR="00403F22">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403F22" w:rsidP="005F768A" w14:paraId="32EE9C58" w14:textId="37A3B2A5">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AF3D58">
        <w:rPr>
          <w:rFonts w:ascii="微软雅黑" w:eastAsia="微软雅黑" w:hAnsi="微软雅黑" w:cs="微软雅黑" w:hint="eastAsia"/>
          <w:sz w:val="22"/>
          <w:szCs w:val="22"/>
        </w:rPr>
        <w:t>是啊，</w:t>
      </w:r>
      <w:r w:rsidR="00061C9D">
        <w:rPr>
          <w:rFonts w:ascii="微软雅黑" w:eastAsia="微软雅黑" w:hAnsi="微软雅黑" w:cs="微软雅黑" w:hint="eastAsia"/>
          <w:sz w:val="22"/>
          <w:szCs w:val="22"/>
        </w:rPr>
        <w:t>这么的短的时间就成功的让</w:t>
      </w:r>
      <w:r w:rsidR="00684DED">
        <w:rPr>
          <w:rFonts w:ascii="微软雅黑" w:eastAsia="微软雅黑" w:hAnsi="微软雅黑" w:cs="微软雅黑" w:hint="eastAsia"/>
          <w:sz w:val="22"/>
          <w:szCs w:val="22"/>
        </w:rPr>
        <w:t>飞船能够在太阳系之中自由的翱翔，想着都有那么些梦幻，这还不到4年的时间。</w:t>
      </w:r>
      <w:r>
        <w:rPr>
          <w:rFonts w:ascii="微软雅黑" w:eastAsia="微软雅黑" w:hAnsi="微软雅黑" w:cs="微软雅黑" w:hint="eastAsia"/>
          <w:sz w:val="22"/>
          <w:szCs w:val="22"/>
        </w:rPr>
        <w:t>”</w:t>
      </w:r>
    </w:p>
    <w:p w:rsidR="00B469A0" w:rsidP="005F768A" w14:paraId="59D1EC81" w14:textId="5BFCCDBE">
      <w:pPr>
        <w:rPr>
          <w:rFonts w:ascii="微软雅黑" w:eastAsia="微软雅黑" w:hAnsi="微软雅黑" w:cs="微软雅黑"/>
          <w:sz w:val="22"/>
          <w:szCs w:val="22"/>
        </w:rPr>
      </w:pPr>
      <w:r>
        <w:rPr>
          <w:rFonts w:ascii="微软雅黑" w:eastAsia="微软雅黑" w:hAnsi="微软雅黑" w:cs="微软雅黑" w:hint="eastAsia"/>
          <w:sz w:val="22"/>
          <w:szCs w:val="22"/>
        </w:rPr>
        <w:t>李修的脸色有些不好</w:t>
      </w:r>
      <w:r w:rsidR="00D91199">
        <w:rPr>
          <w:rFonts w:ascii="微软雅黑" w:eastAsia="微软雅黑" w:hAnsi="微软雅黑" w:cs="微软雅黑" w:hint="eastAsia"/>
          <w:sz w:val="22"/>
          <w:szCs w:val="22"/>
        </w:rPr>
        <w:t>，想到那曾经发生的事情。</w:t>
      </w:r>
    </w:p>
    <w:p w:rsidR="00A44F05" w:rsidP="005F768A" w14:paraId="638387D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B469A0">
        <w:rPr>
          <w:rFonts w:ascii="微软雅黑" w:eastAsia="微软雅黑" w:hAnsi="微软雅黑" w:cs="微软雅黑" w:hint="eastAsia"/>
          <w:sz w:val="22"/>
          <w:szCs w:val="22"/>
        </w:rPr>
        <w:t>这些技术</w:t>
      </w:r>
      <w:r w:rsidR="00693C67">
        <w:rPr>
          <w:rFonts w:ascii="微软雅黑" w:eastAsia="微软雅黑" w:hAnsi="微软雅黑" w:cs="微软雅黑" w:hint="eastAsia"/>
          <w:sz w:val="22"/>
          <w:szCs w:val="22"/>
        </w:rPr>
        <w:t>，我们</w:t>
      </w:r>
      <w:r>
        <w:rPr>
          <w:rFonts w:ascii="微软雅黑" w:eastAsia="微软雅黑" w:hAnsi="微软雅黑" w:cs="微软雅黑" w:hint="eastAsia"/>
          <w:sz w:val="22"/>
          <w:szCs w:val="22"/>
        </w:rPr>
        <w:t>真的没有吃透什么，到目前为止大多数的东西都是在原友技术的基础之上稍微加上了一些对于整体没有多大影响的更改。</w:t>
      </w:r>
    </w:p>
    <w:p w:rsidR="00684DED" w:rsidP="005F768A" w14:paraId="65C43372" w14:textId="661A15E8">
      <w:pPr>
        <w:rPr>
          <w:rFonts w:ascii="微软雅黑" w:eastAsia="微软雅黑" w:hAnsi="微软雅黑" w:cs="微软雅黑"/>
          <w:sz w:val="22"/>
          <w:szCs w:val="22"/>
        </w:rPr>
      </w:pPr>
      <w:r>
        <w:rPr>
          <w:rFonts w:ascii="微软雅黑" w:eastAsia="微软雅黑" w:hAnsi="微软雅黑" w:cs="微软雅黑" w:hint="eastAsia"/>
          <w:sz w:val="22"/>
          <w:szCs w:val="22"/>
        </w:rPr>
        <w:t>真正底层的技术我们依然没有掌握</w:t>
      </w:r>
      <w:r w:rsidR="00AA1B5B">
        <w:rPr>
          <w:rFonts w:ascii="微软雅黑" w:eastAsia="微软雅黑" w:hAnsi="微软雅黑" w:cs="微软雅黑" w:hint="eastAsia"/>
          <w:sz w:val="22"/>
          <w:szCs w:val="22"/>
        </w:rPr>
        <w:t>，</w:t>
      </w:r>
      <w:r w:rsidR="007B7E5B">
        <w:rPr>
          <w:rFonts w:ascii="微软雅黑" w:eastAsia="微软雅黑" w:hAnsi="微软雅黑" w:cs="微软雅黑" w:hint="eastAsia"/>
          <w:sz w:val="22"/>
          <w:szCs w:val="22"/>
        </w:rPr>
        <w:t>空天母舰到底是如何做到在大气之中高速飞行而被不会因为高速摩擦所带来的热量损毁。</w:t>
      </w:r>
      <w:r w:rsidR="00C4773B">
        <w:rPr>
          <w:rFonts w:ascii="微软雅黑" w:eastAsia="微软雅黑" w:hAnsi="微软雅黑" w:cs="微软雅黑" w:hint="eastAsia"/>
          <w:sz w:val="22"/>
          <w:szCs w:val="22"/>
        </w:rPr>
        <w:t>”</w:t>
      </w:r>
    </w:p>
    <w:p w:rsidR="007B7E5B" w:rsidP="005F768A" w14:paraId="25FB00D9" w14:textId="66E0BB71">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5C741F">
        <w:rPr>
          <w:rFonts w:ascii="微软雅黑" w:eastAsia="微软雅黑" w:hAnsi="微软雅黑" w:cs="微软雅黑" w:hint="eastAsia"/>
          <w:sz w:val="22"/>
          <w:szCs w:val="22"/>
        </w:rPr>
        <w:t>老李啊，这些问题我们就不要太过于担心了，我们担心也没有多大的作用，我们对于这些东西也不是很懂</w:t>
      </w:r>
      <w:r w:rsidR="00C043BF">
        <w:rPr>
          <w:rFonts w:ascii="微软雅黑" w:eastAsia="微软雅黑" w:hAnsi="微软雅黑" w:cs="微软雅黑" w:hint="eastAsia"/>
          <w:sz w:val="22"/>
          <w:szCs w:val="22"/>
        </w:rPr>
        <w:t>，都是一些</w:t>
      </w:r>
      <w:r w:rsidR="00C043BF">
        <w:rPr>
          <w:rFonts w:ascii="微软雅黑" w:eastAsia="微软雅黑" w:hAnsi="微软雅黑" w:cs="微软雅黑" w:hint="eastAsia"/>
          <w:sz w:val="22"/>
          <w:szCs w:val="22"/>
        </w:rPr>
        <w:t>糙</w:t>
      </w:r>
      <w:r w:rsidR="00C043BF">
        <w:rPr>
          <w:rFonts w:ascii="微软雅黑" w:eastAsia="微软雅黑" w:hAnsi="微软雅黑" w:cs="微软雅黑" w:hint="eastAsia"/>
          <w:sz w:val="22"/>
          <w:szCs w:val="22"/>
        </w:rPr>
        <w:t>老爷们，虽然有了些修为在身上脑子变得更加灵光了，寿命也变得更加悠长了，吃不吃东西也无所谓睡觉这些东西也是无所谓，但是不懂的东西想要学习</w:t>
      </w:r>
      <w:r w:rsidR="00785FD0">
        <w:rPr>
          <w:rFonts w:ascii="微软雅黑" w:eastAsia="微软雅黑" w:hAnsi="微软雅黑" w:cs="微软雅黑" w:hint="eastAsia"/>
          <w:sz w:val="22"/>
          <w:szCs w:val="22"/>
        </w:rPr>
        <w:t>需要的时间还是太长了</w:t>
      </w:r>
      <w:r w:rsidR="001D195D">
        <w:rPr>
          <w:rFonts w:ascii="微软雅黑" w:eastAsia="微软雅黑" w:hAnsi="微软雅黑" w:cs="微软雅黑" w:hint="eastAsia"/>
          <w:sz w:val="22"/>
          <w:szCs w:val="22"/>
        </w:rPr>
        <w:t>，这里面的知识体系都还没有建立起来，</w:t>
      </w:r>
      <w:r w:rsidR="00DB3DAA">
        <w:rPr>
          <w:rFonts w:ascii="微软雅黑" w:eastAsia="微软雅黑" w:hAnsi="微软雅黑" w:cs="微软雅黑" w:hint="eastAsia"/>
          <w:sz w:val="22"/>
          <w:szCs w:val="22"/>
        </w:rPr>
        <w:t>想学都做不到。</w:t>
      </w:r>
      <w:r>
        <w:rPr>
          <w:rFonts w:ascii="微软雅黑" w:eastAsia="微软雅黑" w:hAnsi="微软雅黑" w:cs="微软雅黑" w:hint="eastAsia"/>
          <w:sz w:val="22"/>
          <w:szCs w:val="22"/>
        </w:rPr>
        <w:t>”</w:t>
      </w:r>
    </w:p>
    <w:p w:rsidR="0071501C" w:rsidP="005F768A" w14:paraId="6BCB38D8" w14:textId="190A5A82">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023231">
        <w:rPr>
          <w:rFonts w:ascii="微软雅黑" w:eastAsia="微软雅黑" w:hAnsi="微软雅黑" w:cs="微软雅黑" w:hint="eastAsia"/>
          <w:sz w:val="22"/>
          <w:szCs w:val="22"/>
        </w:rPr>
        <w:t>唉，人类不骗人类</w:t>
      </w:r>
      <w:r w:rsidR="009D28EA">
        <w:rPr>
          <w:rFonts w:ascii="微软雅黑" w:eastAsia="微软雅黑" w:hAnsi="微软雅黑" w:cs="微软雅黑" w:hint="eastAsia"/>
          <w:sz w:val="22"/>
          <w:szCs w:val="22"/>
        </w:rPr>
        <w:t>，就当我们军方有些</w:t>
      </w:r>
      <w:r w:rsidR="000A1247">
        <w:rPr>
          <w:rFonts w:ascii="微软雅黑" w:eastAsia="微软雅黑" w:hAnsi="微软雅黑" w:cs="微软雅黑" w:hint="eastAsia"/>
          <w:sz w:val="22"/>
          <w:szCs w:val="22"/>
        </w:rPr>
        <w:t>拉了，果然</w:t>
      </w:r>
      <w:r w:rsidR="003533B5">
        <w:rPr>
          <w:rFonts w:ascii="微软雅黑" w:eastAsia="微软雅黑" w:hAnsi="微软雅黑" w:cs="微软雅黑" w:hint="eastAsia"/>
          <w:sz w:val="22"/>
          <w:szCs w:val="22"/>
        </w:rPr>
        <w:t>搞</w:t>
      </w:r>
      <w:r w:rsidR="000A1247">
        <w:rPr>
          <w:rFonts w:ascii="微软雅黑" w:eastAsia="微软雅黑" w:hAnsi="微软雅黑" w:cs="微软雅黑" w:hint="eastAsia"/>
          <w:sz w:val="22"/>
          <w:szCs w:val="22"/>
        </w:rPr>
        <w:t>这些事情不太适合我们</w:t>
      </w:r>
      <w:r w:rsidR="003533B5">
        <w:rPr>
          <w:rFonts w:ascii="微软雅黑" w:eastAsia="微软雅黑" w:hAnsi="微软雅黑" w:cs="微软雅黑" w:hint="eastAsia"/>
          <w:sz w:val="22"/>
          <w:szCs w:val="22"/>
        </w:rPr>
        <w:t>打仗的，</w:t>
      </w:r>
      <w:r w:rsidR="0011551D">
        <w:rPr>
          <w:rFonts w:ascii="微软雅黑" w:eastAsia="微软雅黑" w:hAnsi="微软雅黑" w:cs="微软雅黑" w:hint="eastAsia"/>
          <w:sz w:val="22"/>
          <w:szCs w:val="22"/>
        </w:rPr>
        <w:t>我们都是一般</w:t>
      </w:r>
      <w:r w:rsidR="0011551D">
        <w:rPr>
          <w:rFonts w:ascii="微软雅黑" w:eastAsia="微软雅黑" w:hAnsi="微软雅黑" w:cs="微软雅黑" w:hint="eastAsia"/>
          <w:sz w:val="22"/>
          <w:szCs w:val="22"/>
        </w:rPr>
        <w:t>般</w:t>
      </w:r>
      <w:r w:rsidR="0011551D">
        <w:rPr>
          <w:rFonts w:ascii="微软雅黑" w:eastAsia="微软雅黑" w:hAnsi="微软雅黑" w:cs="微软雅黑" w:hint="eastAsia"/>
          <w:sz w:val="22"/>
          <w:szCs w:val="22"/>
        </w:rPr>
        <w:t>的天才不能过做到全知全能，能够做到一个</w:t>
      </w:r>
      <w:r w:rsidR="00BB085E">
        <w:rPr>
          <w:rFonts w:ascii="微软雅黑" w:eastAsia="微软雅黑" w:hAnsi="微软雅黑" w:cs="微软雅黑" w:hint="eastAsia"/>
          <w:sz w:val="22"/>
          <w:szCs w:val="22"/>
        </w:rPr>
        <w:t>方向的高点就已经足够了。</w:t>
      </w:r>
      <w:r>
        <w:rPr>
          <w:rFonts w:ascii="微软雅黑" w:eastAsia="微软雅黑" w:hAnsi="微软雅黑" w:cs="微软雅黑" w:hint="eastAsia"/>
          <w:sz w:val="22"/>
          <w:szCs w:val="22"/>
        </w:rPr>
        <w:t>”</w:t>
      </w:r>
    </w:p>
    <w:p w:rsidR="00DB3DAA" w:rsidP="005F768A" w14:paraId="17D6249F" w14:textId="12976706">
      <w:pPr>
        <w:rPr>
          <w:rFonts w:ascii="微软雅黑" w:eastAsia="微软雅黑" w:hAnsi="微软雅黑" w:cs="微软雅黑"/>
          <w:sz w:val="22"/>
          <w:szCs w:val="22"/>
        </w:rPr>
      </w:pPr>
      <w:r>
        <w:rPr>
          <w:rFonts w:ascii="微软雅黑" w:eastAsia="微软雅黑" w:hAnsi="微软雅黑" w:cs="微软雅黑" w:hint="eastAsia"/>
          <w:sz w:val="22"/>
          <w:szCs w:val="22"/>
        </w:rPr>
        <w:t>大量的空天战舰</w:t>
      </w:r>
      <w:r w:rsidR="0049775C">
        <w:rPr>
          <w:rFonts w:ascii="微软雅黑" w:eastAsia="微软雅黑" w:hAnsi="微软雅黑" w:cs="微软雅黑" w:hint="eastAsia"/>
          <w:sz w:val="22"/>
          <w:szCs w:val="22"/>
        </w:rPr>
        <w:t>逐一进入了地星的外层空间</w:t>
      </w:r>
      <w:r w:rsidR="00F20257">
        <w:rPr>
          <w:rFonts w:ascii="微软雅黑" w:eastAsia="微软雅黑" w:hAnsi="微软雅黑" w:cs="微软雅黑" w:hint="eastAsia"/>
          <w:sz w:val="22"/>
          <w:szCs w:val="22"/>
        </w:rPr>
        <w:t>，所有的空天战舰</w:t>
      </w:r>
      <w:r w:rsidR="006316C1">
        <w:rPr>
          <w:rFonts w:ascii="微软雅黑" w:eastAsia="微软雅黑" w:hAnsi="微软雅黑" w:cs="微软雅黑" w:hint="eastAsia"/>
          <w:sz w:val="22"/>
          <w:szCs w:val="22"/>
        </w:rPr>
        <w:t>在进入了太空之后都会转变于地面的通讯方式，从传统的无线电通讯更改为</w:t>
      </w:r>
      <w:r w:rsidR="008010BD">
        <w:rPr>
          <w:rFonts w:ascii="微软雅黑" w:eastAsia="微软雅黑" w:hAnsi="微软雅黑" w:cs="微软雅黑" w:hint="eastAsia"/>
          <w:sz w:val="22"/>
          <w:szCs w:val="22"/>
        </w:rPr>
        <w:t>量子通讯，而外形也会做出一些改变，在大气之中为了保持</w:t>
      </w:r>
      <w:r w:rsidR="00EB2312">
        <w:rPr>
          <w:rFonts w:ascii="微软雅黑" w:eastAsia="微软雅黑" w:hAnsi="微软雅黑" w:cs="微软雅黑" w:hint="eastAsia"/>
          <w:sz w:val="22"/>
          <w:szCs w:val="22"/>
        </w:rPr>
        <w:t>气动</w:t>
      </w:r>
      <w:r w:rsidR="008010BD">
        <w:rPr>
          <w:rFonts w:ascii="微软雅黑" w:eastAsia="微软雅黑" w:hAnsi="微软雅黑" w:cs="微软雅黑" w:hint="eastAsia"/>
          <w:sz w:val="22"/>
          <w:szCs w:val="22"/>
        </w:rPr>
        <w:t>外形，</w:t>
      </w:r>
      <w:r w:rsidR="00220A4A">
        <w:rPr>
          <w:rFonts w:ascii="微软雅黑" w:eastAsia="微软雅黑" w:hAnsi="微软雅黑" w:cs="微软雅黑" w:hint="eastAsia"/>
          <w:sz w:val="22"/>
          <w:szCs w:val="22"/>
        </w:rPr>
        <w:t>用于补充能源</w:t>
      </w:r>
      <w:r w:rsidR="00D10EF4">
        <w:rPr>
          <w:rFonts w:ascii="微软雅黑" w:eastAsia="微软雅黑" w:hAnsi="微软雅黑" w:cs="微软雅黑" w:hint="eastAsia"/>
          <w:sz w:val="22"/>
          <w:szCs w:val="22"/>
        </w:rPr>
        <w:t>的</w:t>
      </w:r>
      <w:r w:rsidR="00D10EF4">
        <w:rPr>
          <w:rFonts w:ascii="微软雅黑" w:eastAsia="微软雅黑" w:hAnsi="微软雅黑" w:cs="微软雅黑" w:hint="eastAsia"/>
          <w:sz w:val="22"/>
          <w:szCs w:val="22"/>
        </w:rPr>
        <w:t>太阳能帆</w:t>
      </w:r>
      <w:r w:rsidR="0034422C">
        <w:rPr>
          <w:rFonts w:ascii="微软雅黑" w:eastAsia="微软雅黑" w:hAnsi="微软雅黑" w:cs="微软雅黑" w:hint="eastAsia"/>
          <w:sz w:val="22"/>
          <w:szCs w:val="22"/>
        </w:rPr>
        <w:t>会在</w:t>
      </w:r>
      <w:r w:rsidR="00F0480D">
        <w:rPr>
          <w:rFonts w:ascii="微软雅黑" w:eastAsia="微软雅黑" w:hAnsi="微软雅黑" w:cs="微软雅黑" w:hint="eastAsia"/>
          <w:sz w:val="22"/>
          <w:szCs w:val="22"/>
        </w:rPr>
        <w:t>大气之中收起以减少能量的消耗</w:t>
      </w:r>
      <w:r w:rsidR="00D22A6D">
        <w:rPr>
          <w:rFonts w:ascii="微软雅黑" w:eastAsia="微软雅黑" w:hAnsi="微软雅黑" w:cs="微软雅黑" w:hint="eastAsia"/>
          <w:sz w:val="22"/>
          <w:szCs w:val="22"/>
        </w:rPr>
        <w:t>，而到了太空之中没有了大气的</w:t>
      </w:r>
      <w:r w:rsidR="0097365C">
        <w:rPr>
          <w:rFonts w:ascii="微软雅黑" w:eastAsia="微软雅黑" w:hAnsi="微软雅黑" w:cs="微软雅黑" w:hint="eastAsia"/>
          <w:sz w:val="22"/>
          <w:szCs w:val="22"/>
        </w:rPr>
        <w:t>影响，</w:t>
      </w:r>
      <w:r w:rsidR="00251B78">
        <w:rPr>
          <w:rFonts w:ascii="微软雅黑" w:eastAsia="微软雅黑" w:hAnsi="微软雅黑" w:cs="微软雅黑" w:hint="eastAsia"/>
          <w:sz w:val="22"/>
          <w:szCs w:val="22"/>
        </w:rPr>
        <w:t>太阳能帆</w:t>
      </w:r>
      <w:r w:rsidR="00273FCE">
        <w:rPr>
          <w:rFonts w:ascii="微软雅黑" w:eastAsia="微软雅黑" w:hAnsi="微软雅黑" w:cs="微软雅黑" w:hint="eastAsia"/>
          <w:sz w:val="22"/>
          <w:szCs w:val="22"/>
        </w:rPr>
        <w:t>在太阳系之中</w:t>
      </w:r>
      <w:r w:rsidR="00251B78">
        <w:rPr>
          <w:rFonts w:ascii="微软雅黑" w:eastAsia="微软雅黑" w:hAnsi="微软雅黑" w:cs="微软雅黑" w:hint="eastAsia"/>
          <w:sz w:val="22"/>
          <w:szCs w:val="22"/>
        </w:rPr>
        <w:t>就可以发挥一定的作用</w:t>
      </w:r>
      <w:r w:rsidR="00F4438D">
        <w:rPr>
          <w:rFonts w:ascii="微软雅黑" w:eastAsia="微软雅黑" w:hAnsi="微软雅黑" w:cs="微软雅黑" w:hint="eastAsia"/>
          <w:sz w:val="22"/>
          <w:szCs w:val="22"/>
        </w:rPr>
        <w:t>，便开始展开，数百艘空天母舰</w:t>
      </w:r>
      <w:r w:rsidR="00284B75">
        <w:rPr>
          <w:rFonts w:ascii="微软雅黑" w:eastAsia="微软雅黑" w:hAnsi="微软雅黑" w:cs="微软雅黑" w:hint="eastAsia"/>
          <w:sz w:val="22"/>
          <w:szCs w:val="22"/>
        </w:rPr>
        <w:t>展开</w:t>
      </w:r>
      <w:r w:rsidR="00284B75">
        <w:rPr>
          <w:rFonts w:ascii="微软雅黑" w:eastAsia="微软雅黑" w:hAnsi="微软雅黑" w:cs="微软雅黑" w:hint="eastAsia"/>
          <w:sz w:val="22"/>
          <w:szCs w:val="22"/>
        </w:rPr>
        <w:t>太阳帆就如同一</w:t>
      </w:r>
      <w:r w:rsidR="00284B75">
        <w:rPr>
          <w:rFonts w:ascii="微软雅黑" w:eastAsia="微软雅黑" w:hAnsi="微软雅黑" w:cs="微软雅黑" w:hint="eastAsia"/>
          <w:sz w:val="22"/>
          <w:szCs w:val="22"/>
        </w:rPr>
        <w:t>片长达数百</w:t>
      </w:r>
      <w:r w:rsidR="00004442">
        <w:rPr>
          <w:rFonts w:ascii="微软雅黑" w:eastAsia="微软雅黑" w:hAnsi="微软雅黑" w:cs="微软雅黑" w:hint="eastAsia"/>
          <w:sz w:val="22"/>
          <w:szCs w:val="22"/>
        </w:rPr>
        <w:t>千米的天幕</w:t>
      </w:r>
      <w:r w:rsidR="00C71C2F">
        <w:rPr>
          <w:rFonts w:ascii="微软雅黑" w:eastAsia="微软雅黑" w:hAnsi="微软雅黑" w:cs="微软雅黑" w:hint="eastAsia"/>
          <w:sz w:val="22"/>
          <w:szCs w:val="22"/>
        </w:rPr>
        <w:t>朝着火星</w:t>
      </w:r>
      <w:r w:rsidR="004A5B03">
        <w:rPr>
          <w:rFonts w:ascii="微软雅黑" w:eastAsia="微软雅黑" w:hAnsi="微软雅黑" w:cs="微软雅黑" w:hint="eastAsia"/>
          <w:sz w:val="22"/>
          <w:szCs w:val="22"/>
        </w:rPr>
        <w:t>径直的飞去</w:t>
      </w:r>
      <w:r w:rsidR="0075240E">
        <w:rPr>
          <w:rFonts w:ascii="微软雅黑" w:eastAsia="微软雅黑" w:hAnsi="微软雅黑" w:cs="微软雅黑" w:hint="eastAsia"/>
          <w:sz w:val="22"/>
          <w:szCs w:val="22"/>
        </w:rPr>
        <w:t>，在人们的眼中天空之中一个时不时闪烁</w:t>
      </w:r>
      <w:r w:rsidR="00582030">
        <w:rPr>
          <w:rFonts w:ascii="微软雅黑" w:eastAsia="微软雅黑" w:hAnsi="微软雅黑" w:cs="微软雅黑" w:hint="eastAsia"/>
          <w:sz w:val="22"/>
          <w:szCs w:val="22"/>
        </w:rPr>
        <w:t>的光点在慢慢的变得黯淡，似乎是失去了</w:t>
      </w:r>
      <w:r w:rsidR="009D48DC">
        <w:rPr>
          <w:rFonts w:ascii="微软雅黑" w:eastAsia="微软雅黑" w:hAnsi="微软雅黑" w:cs="微软雅黑" w:hint="eastAsia"/>
          <w:sz w:val="22"/>
          <w:szCs w:val="22"/>
        </w:rPr>
        <w:t>能量供应一般。</w:t>
      </w:r>
    </w:p>
    <w:p w:rsidR="009D48DC" w:rsidP="005F768A" w14:paraId="2C1679F2" w14:textId="4017633A">
      <w:pPr>
        <w:rPr>
          <w:rFonts w:ascii="微软雅黑" w:eastAsia="微软雅黑" w:hAnsi="微软雅黑" w:cs="微软雅黑"/>
          <w:sz w:val="22"/>
          <w:szCs w:val="22"/>
        </w:rPr>
      </w:pPr>
      <w:r>
        <w:rPr>
          <w:rFonts w:ascii="微软雅黑" w:eastAsia="微软雅黑" w:hAnsi="微软雅黑" w:cs="微软雅黑" w:hint="eastAsia"/>
          <w:sz w:val="22"/>
          <w:szCs w:val="22"/>
        </w:rPr>
        <w:t>然而不管是人工智能还是地面上的各个技术人员都没有发现或者说没有在意的一件事情</w:t>
      </w:r>
      <w:r w:rsidR="00CC7629">
        <w:rPr>
          <w:rFonts w:ascii="微软雅黑" w:eastAsia="微软雅黑" w:hAnsi="微软雅黑" w:cs="微软雅黑" w:hint="eastAsia"/>
          <w:sz w:val="22"/>
          <w:szCs w:val="22"/>
        </w:rPr>
        <w:t>，如此巨大的宇宙飞行器在太空之中如此集中的展开了</w:t>
      </w:r>
      <w:r w:rsidR="00392E33">
        <w:rPr>
          <w:rFonts w:ascii="微软雅黑" w:eastAsia="微软雅黑" w:hAnsi="微软雅黑" w:cs="微软雅黑" w:hint="eastAsia"/>
          <w:sz w:val="22"/>
          <w:szCs w:val="22"/>
        </w:rPr>
        <w:t>太阳帆，</w:t>
      </w:r>
      <w:r w:rsidR="00013C25">
        <w:rPr>
          <w:rFonts w:ascii="微软雅黑" w:eastAsia="微软雅黑" w:hAnsi="微软雅黑" w:cs="微软雅黑" w:hint="eastAsia"/>
          <w:sz w:val="22"/>
          <w:szCs w:val="22"/>
        </w:rPr>
        <w:t>就如同在空旷的太空之中展开了一块十分巨大的镜子，尽管这块‘镜子’</w:t>
      </w:r>
      <w:r w:rsidR="0035304A">
        <w:rPr>
          <w:rFonts w:ascii="微软雅黑" w:eastAsia="微软雅黑" w:hAnsi="微软雅黑" w:cs="微软雅黑" w:hint="eastAsia"/>
          <w:sz w:val="22"/>
          <w:szCs w:val="22"/>
        </w:rPr>
        <w:t>的反射率十分的低，但是一个异常的</w:t>
      </w:r>
      <w:r w:rsidR="00CB2C63">
        <w:rPr>
          <w:rFonts w:ascii="微软雅黑" w:eastAsia="微软雅黑" w:hAnsi="微软雅黑" w:cs="微软雅黑" w:hint="eastAsia"/>
          <w:sz w:val="22"/>
          <w:szCs w:val="22"/>
        </w:rPr>
        <w:t>吸光区域依然就像是一个特殊的路标</w:t>
      </w:r>
      <w:r w:rsidR="00286AF3">
        <w:rPr>
          <w:rFonts w:ascii="微软雅黑" w:eastAsia="微软雅黑" w:hAnsi="微软雅黑" w:cs="微软雅黑" w:hint="eastAsia"/>
          <w:sz w:val="22"/>
          <w:szCs w:val="22"/>
        </w:rPr>
        <w:t>投在了这个广袤无垠的宇宙之中。</w:t>
      </w:r>
    </w:p>
    <w:p w:rsidR="00346458" w:rsidP="005F768A" w14:paraId="0920883E" w14:textId="3ECDC13B">
      <w:pPr>
        <w:rPr>
          <w:rFonts w:ascii="微软雅黑" w:eastAsia="微软雅黑" w:hAnsi="微软雅黑" w:cs="微软雅黑"/>
          <w:sz w:val="22"/>
          <w:szCs w:val="22"/>
        </w:rPr>
      </w:pPr>
      <w:r>
        <w:rPr>
          <w:rFonts w:ascii="微软雅黑" w:eastAsia="微软雅黑" w:hAnsi="微软雅黑" w:cs="微软雅黑" w:hint="eastAsia"/>
          <w:sz w:val="22"/>
          <w:szCs w:val="22"/>
        </w:rPr>
        <w:t>舰队经过了长达一个小时的加速之后，所有的</w:t>
      </w:r>
      <w:r w:rsidR="006809E8">
        <w:rPr>
          <w:rFonts w:ascii="微软雅黑" w:eastAsia="微软雅黑" w:hAnsi="微软雅黑" w:cs="微软雅黑" w:hint="eastAsia"/>
          <w:sz w:val="22"/>
          <w:szCs w:val="22"/>
        </w:rPr>
        <w:t>宇宙飞船都达到了</w:t>
      </w:r>
      <w:r w:rsidR="008F0B5F">
        <w:rPr>
          <w:rFonts w:ascii="微软雅黑" w:eastAsia="微软雅黑" w:hAnsi="微软雅黑" w:cs="微软雅黑" w:hint="eastAsia"/>
          <w:sz w:val="22"/>
          <w:szCs w:val="22"/>
        </w:rPr>
        <w:t>5%</w:t>
      </w:r>
      <w:r w:rsidR="00E21633">
        <w:rPr>
          <w:rFonts w:ascii="微软雅黑" w:eastAsia="微软雅黑" w:hAnsi="微软雅黑" w:cs="微软雅黑" w:hint="eastAsia"/>
          <w:sz w:val="22"/>
          <w:szCs w:val="22"/>
        </w:rPr>
        <w:t>光速</w:t>
      </w:r>
      <w:r w:rsidR="00F0049C">
        <w:rPr>
          <w:rFonts w:ascii="微软雅黑" w:eastAsia="微软雅黑" w:hAnsi="微软雅黑" w:cs="微软雅黑" w:hint="eastAsia"/>
          <w:sz w:val="22"/>
          <w:szCs w:val="22"/>
        </w:rPr>
        <w:t>，然后滑行了半个小时后便进入了减速状态</w:t>
      </w:r>
      <w:r w:rsidR="00255645">
        <w:rPr>
          <w:rFonts w:ascii="微软雅黑" w:eastAsia="微软雅黑" w:hAnsi="微软雅黑" w:cs="微软雅黑" w:hint="eastAsia"/>
          <w:sz w:val="22"/>
          <w:szCs w:val="22"/>
        </w:rPr>
        <w:t>，又经过了一个小时的</w:t>
      </w:r>
      <w:r w:rsidR="00275F80">
        <w:rPr>
          <w:rFonts w:ascii="微软雅黑" w:eastAsia="微软雅黑" w:hAnsi="微软雅黑" w:cs="微软雅黑" w:hint="eastAsia"/>
          <w:sz w:val="22"/>
          <w:szCs w:val="22"/>
        </w:rPr>
        <w:t>减速，舰队</w:t>
      </w:r>
      <w:r w:rsidR="00F57AAA">
        <w:rPr>
          <w:rFonts w:ascii="微软雅黑" w:eastAsia="微软雅黑" w:hAnsi="微软雅黑" w:cs="微软雅黑" w:hint="eastAsia"/>
          <w:sz w:val="22"/>
          <w:szCs w:val="22"/>
        </w:rPr>
        <w:t>来到了火星所在的轨</w:t>
      </w:r>
      <w:r w:rsidR="00F57AAA">
        <w:rPr>
          <w:rFonts w:ascii="微软雅黑" w:eastAsia="微软雅黑" w:hAnsi="微软雅黑" w:cs="微软雅黑" w:hint="eastAsia"/>
          <w:sz w:val="22"/>
          <w:szCs w:val="22"/>
        </w:rPr>
        <w:t>道，开始调节自身速度于火星的位置处于一个相对静止的状态。</w:t>
      </w:r>
    </w:p>
    <w:p w:rsidR="00F57AAA" w:rsidP="005F768A" w14:paraId="60B5602F" w14:textId="1428B4B6">
      <w:pPr>
        <w:rPr>
          <w:rFonts w:ascii="微软雅黑" w:eastAsia="微软雅黑" w:hAnsi="微软雅黑" w:cs="微软雅黑"/>
          <w:sz w:val="22"/>
          <w:szCs w:val="22"/>
        </w:rPr>
      </w:pPr>
      <w:r>
        <w:rPr>
          <w:rFonts w:ascii="微软雅黑" w:eastAsia="微软雅黑" w:hAnsi="微软雅黑" w:cs="微软雅黑" w:hint="eastAsia"/>
          <w:sz w:val="22"/>
          <w:szCs w:val="22"/>
        </w:rPr>
        <w:t>整个调节的过程并没有花费多长的时间，毕竟减速并不是让自身于太阳系静止，而是转变自己的</w:t>
      </w:r>
      <w:r w:rsidR="00D2224F">
        <w:rPr>
          <w:rFonts w:ascii="微软雅黑" w:eastAsia="微软雅黑" w:hAnsi="微软雅黑" w:cs="微软雅黑" w:hint="eastAsia"/>
          <w:sz w:val="22"/>
          <w:szCs w:val="22"/>
        </w:rPr>
        <w:t>行进方向</w:t>
      </w:r>
      <w:r w:rsidR="00324BE6">
        <w:rPr>
          <w:rFonts w:ascii="微软雅黑" w:eastAsia="微软雅黑" w:hAnsi="微软雅黑" w:cs="微软雅黑" w:hint="eastAsia"/>
          <w:sz w:val="22"/>
          <w:szCs w:val="22"/>
        </w:rPr>
        <w:t>，让自己的速度</w:t>
      </w:r>
      <w:r w:rsidR="00CA218F">
        <w:rPr>
          <w:rFonts w:ascii="微软雅黑" w:eastAsia="微软雅黑" w:hAnsi="微软雅黑" w:cs="微软雅黑" w:hint="eastAsia"/>
          <w:sz w:val="22"/>
          <w:szCs w:val="22"/>
        </w:rPr>
        <w:t>处于和火星同样的公转速度，此时并不需要付出什么能量就可以处于一个</w:t>
      </w:r>
      <w:r w:rsidR="00DC42F5">
        <w:rPr>
          <w:rFonts w:ascii="微软雅黑" w:eastAsia="微软雅黑" w:hAnsi="微软雅黑" w:cs="微软雅黑" w:hint="eastAsia"/>
          <w:sz w:val="22"/>
          <w:szCs w:val="22"/>
        </w:rPr>
        <w:t>相对静止的状态。</w:t>
      </w:r>
    </w:p>
    <w:p w:rsidR="00DC42F5" w:rsidP="005F768A" w14:paraId="13504F37" w14:textId="31876453">
      <w:pPr>
        <w:rPr>
          <w:rFonts w:ascii="微软雅黑" w:eastAsia="微软雅黑" w:hAnsi="微软雅黑" w:cs="微软雅黑"/>
          <w:sz w:val="22"/>
          <w:szCs w:val="22"/>
        </w:rPr>
      </w:pPr>
      <w:r>
        <w:rPr>
          <w:rFonts w:ascii="微软雅黑" w:eastAsia="微软雅黑" w:hAnsi="微软雅黑" w:cs="微软雅黑" w:hint="eastAsia"/>
          <w:sz w:val="22"/>
          <w:szCs w:val="22"/>
        </w:rPr>
        <w:t>于位于火星之上的无人基地进行了沟通之后，</w:t>
      </w:r>
      <w:r w:rsidR="00F92D78">
        <w:rPr>
          <w:rFonts w:ascii="微软雅黑" w:eastAsia="微软雅黑" w:hAnsi="微软雅黑" w:cs="微软雅黑" w:hint="eastAsia"/>
          <w:sz w:val="22"/>
          <w:szCs w:val="22"/>
        </w:rPr>
        <w:t>舰队获得了整个火星大致的地理信息，在稍微进行地址选取之后，</w:t>
      </w:r>
      <w:r w:rsidR="00A67BD1">
        <w:rPr>
          <w:rFonts w:ascii="微软雅黑" w:eastAsia="微软雅黑" w:hAnsi="微软雅黑" w:cs="微软雅黑" w:hint="eastAsia"/>
          <w:sz w:val="22"/>
          <w:szCs w:val="22"/>
        </w:rPr>
        <w:t>部分空天母舰降落在了基地之中</w:t>
      </w:r>
      <w:r w:rsidR="00B25633">
        <w:rPr>
          <w:rFonts w:ascii="微软雅黑" w:eastAsia="微软雅黑" w:hAnsi="微软雅黑" w:cs="微软雅黑" w:hint="eastAsia"/>
          <w:sz w:val="22"/>
          <w:szCs w:val="22"/>
        </w:rPr>
        <w:t>，而还要以小部分空天母舰因为火星之上已经完成建立的基地不够大，导致只能够在其他</w:t>
      </w:r>
      <w:r w:rsidR="0052683E">
        <w:rPr>
          <w:rFonts w:ascii="微软雅黑" w:eastAsia="微软雅黑" w:hAnsi="微软雅黑" w:cs="微软雅黑" w:hint="eastAsia"/>
          <w:sz w:val="22"/>
          <w:szCs w:val="22"/>
        </w:rPr>
        <w:t>相对平整度的地方降落。</w:t>
      </w:r>
    </w:p>
    <w:p w:rsidR="0052683E" w:rsidP="005F768A" w14:paraId="26D01CAA" w14:textId="1F43C69A">
      <w:pPr>
        <w:rPr>
          <w:rFonts w:ascii="微软雅黑" w:eastAsia="微软雅黑" w:hAnsi="微软雅黑" w:cs="微软雅黑"/>
          <w:sz w:val="22"/>
          <w:szCs w:val="22"/>
        </w:rPr>
      </w:pPr>
      <w:r>
        <w:rPr>
          <w:rFonts w:ascii="微软雅黑" w:eastAsia="微软雅黑" w:hAnsi="微软雅黑" w:cs="微软雅黑" w:hint="eastAsia"/>
          <w:sz w:val="22"/>
          <w:szCs w:val="22"/>
        </w:rPr>
        <w:t>大量的无人机从空天母舰的机腹中</w:t>
      </w:r>
      <w:r w:rsidR="00CB7FC9">
        <w:rPr>
          <w:rFonts w:ascii="微软雅黑" w:eastAsia="微软雅黑" w:hAnsi="微软雅黑" w:cs="微软雅黑" w:hint="eastAsia"/>
          <w:sz w:val="22"/>
          <w:szCs w:val="22"/>
        </w:rPr>
        <w:t>带出了许多的设备，同时开启二氧化碳</w:t>
      </w:r>
      <w:r w:rsidR="00C17BF0">
        <w:rPr>
          <w:rFonts w:ascii="微软雅黑" w:eastAsia="微软雅黑" w:hAnsi="微软雅黑" w:cs="微软雅黑" w:hint="eastAsia"/>
          <w:sz w:val="22"/>
          <w:szCs w:val="22"/>
        </w:rPr>
        <w:t>转化装置，将火星大气之中的二氧化碳还原成氧气</w:t>
      </w:r>
      <w:r w:rsidR="00732953">
        <w:rPr>
          <w:rFonts w:ascii="微软雅黑" w:eastAsia="微软雅黑" w:hAnsi="微软雅黑" w:cs="微软雅黑" w:hint="eastAsia"/>
          <w:sz w:val="22"/>
          <w:szCs w:val="22"/>
        </w:rPr>
        <w:t>，</w:t>
      </w:r>
      <w:r w:rsidR="004A7D02">
        <w:rPr>
          <w:rFonts w:ascii="微软雅黑" w:eastAsia="微软雅黑" w:hAnsi="微软雅黑" w:cs="微软雅黑" w:hint="eastAsia"/>
          <w:sz w:val="22"/>
          <w:szCs w:val="22"/>
        </w:rPr>
        <w:t>加上一部分从火星大气之中提取的氮气以及从地星之上带来的</w:t>
      </w:r>
      <w:r w:rsidR="004D3F04">
        <w:rPr>
          <w:rFonts w:ascii="微软雅黑" w:eastAsia="微软雅黑" w:hAnsi="微软雅黑" w:cs="微软雅黑" w:hint="eastAsia"/>
          <w:sz w:val="22"/>
          <w:szCs w:val="22"/>
        </w:rPr>
        <w:t>氮气，组成了相对正常的大气，</w:t>
      </w:r>
      <w:r w:rsidR="004D3F04">
        <w:rPr>
          <w:rFonts w:ascii="微软雅黑" w:eastAsia="微软雅黑" w:hAnsi="微软雅黑" w:cs="微软雅黑" w:hint="eastAsia"/>
          <w:sz w:val="22"/>
          <w:szCs w:val="22"/>
        </w:rPr>
        <w:t>让筑基以下</w:t>
      </w:r>
      <w:r w:rsidR="004D3F04">
        <w:rPr>
          <w:rFonts w:ascii="微软雅黑" w:eastAsia="微软雅黑" w:hAnsi="微软雅黑" w:cs="微软雅黑" w:hint="eastAsia"/>
          <w:sz w:val="22"/>
          <w:szCs w:val="22"/>
        </w:rPr>
        <w:t>的修行者以及普通人能够在火星基地之中能够生活的相对</w:t>
      </w:r>
      <w:r w:rsidR="006E02AD">
        <w:rPr>
          <w:rFonts w:ascii="微软雅黑" w:eastAsia="微软雅黑" w:hAnsi="微软雅黑" w:cs="微软雅黑" w:hint="eastAsia"/>
          <w:sz w:val="22"/>
          <w:szCs w:val="22"/>
        </w:rPr>
        <w:t>舒适，实际上只要步入了修行之后就能够在火星之中活动一到两个小时的时间</w:t>
      </w:r>
      <w:r w:rsidR="00B1257A">
        <w:rPr>
          <w:rFonts w:ascii="微软雅黑" w:eastAsia="微软雅黑" w:hAnsi="微软雅黑" w:cs="微软雅黑" w:hint="eastAsia"/>
          <w:sz w:val="22"/>
          <w:szCs w:val="22"/>
        </w:rPr>
        <w:t>，超能力者便不好说了。</w:t>
      </w:r>
    </w:p>
    <w:p w:rsidR="00B1257A" w:rsidP="005F768A" w14:paraId="1AB3AC3D" w14:textId="05A3DD65">
      <w:pPr>
        <w:rPr>
          <w:rFonts w:ascii="微软雅黑" w:eastAsia="微软雅黑" w:hAnsi="微软雅黑" w:cs="微软雅黑"/>
          <w:sz w:val="22"/>
          <w:szCs w:val="22"/>
        </w:rPr>
      </w:pPr>
      <w:r>
        <w:rPr>
          <w:rFonts w:ascii="微软雅黑" w:eastAsia="微软雅黑" w:hAnsi="微软雅黑" w:cs="微软雅黑" w:hint="eastAsia"/>
          <w:sz w:val="22"/>
          <w:szCs w:val="22"/>
        </w:rPr>
        <w:t>“这就是火星啊，</w:t>
      </w:r>
      <w:r w:rsidR="0096299B">
        <w:rPr>
          <w:rFonts w:ascii="微软雅黑" w:eastAsia="微软雅黑" w:hAnsi="微软雅黑" w:cs="微软雅黑" w:hint="eastAsia"/>
          <w:sz w:val="22"/>
          <w:szCs w:val="22"/>
        </w:rPr>
        <w:t>真是没有想到人工智能建造的基地还挺好看的，有种科幻的感觉。</w:t>
      </w:r>
      <w:r>
        <w:rPr>
          <w:rFonts w:ascii="微软雅黑" w:eastAsia="微软雅黑" w:hAnsi="微软雅黑" w:cs="微软雅黑" w:hint="eastAsia"/>
          <w:sz w:val="22"/>
          <w:szCs w:val="22"/>
        </w:rPr>
        <w:t>”</w:t>
      </w:r>
    </w:p>
    <w:p w:rsidR="007B2F8B" w:rsidP="005F768A" w14:paraId="0C58E243" w14:textId="6BA6662D">
      <w:pPr>
        <w:rPr>
          <w:rFonts w:ascii="微软雅黑" w:eastAsia="微软雅黑" w:hAnsi="微软雅黑" w:cs="微软雅黑"/>
          <w:sz w:val="22"/>
          <w:szCs w:val="22"/>
        </w:rPr>
      </w:pPr>
      <w:r>
        <w:rPr>
          <w:rFonts w:ascii="微软雅黑" w:eastAsia="微软雅黑" w:hAnsi="微软雅黑" w:cs="微软雅黑" w:hint="eastAsia"/>
          <w:sz w:val="22"/>
          <w:szCs w:val="22"/>
        </w:rPr>
        <w:t>“听说这个基地</w:t>
      </w:r>
      <w:r w:rsidR="00A740E7">
        <w:rPr>
          <w:rFonts w:ascii="微软雅黑" w:eastAsia="微软雅黑" w:hAnsi="微软雅黑" w:cs="微软雅黑" w:hint="eastAsia"/>
          <w:sz w:val="22"/>
          <w:szCs w:val="22"/>
        </w:rPr>
        <w:t>有量子通讯</w:t>
      </w:r>
      <w:r w:rsidR="004C44B0">
        <w:rPr>
          <w:rFonts w:ascii="微软雅黑" w:eastAsia="微软雅黑" w:hAnsi="微软雅黑" w:cs="微软雅黑" w:hint="eastAsia"/>
          <w:sz w:val="22"/>
          <w:szCs w:val="22"/>
        </w:rPr>
        <w:t>基站，通过</w:t>
      </w:r>
      <w:r w:rsidR="00286E0F">
        <w:rPr>
          <w:rFonts w:ascii="微软雅黑" w:eastAsia="微软雅黑" w:hAnsi="微软雅黑" w:cs="微软雅黑" w:hint="eastAsia"/>
          <w:sz w:val="22"/>
          <w:szCs w:val="22"/>
        </w:rPr>
        <w:t>中转卫星能够和地星上进行实时通讯，</w:t>
      </w:r>
      <w:r w:rsidR="007A5727">
        <w:rPr>
          <w:rFonts w:ascii="微软雅黑" w:eastAsia="微软雅黑" w:hAnsi="微软雅黑" w:cs="微软雅黑" w:hint="eastAsia"/>
          <w:sz w:val="22"/>
          <w:szCs w:val="22"/>
        </w:rPr>
        <w:t>这和用神念进行通讯感觉差距不大</w:t>
      </w:r>
      <w:r w:rsidR="007A5727">
        <w:rPr>
          <w:rFonts w:ascii="微软雅黑" w:eastAsia="微软雅黑" w:hAnsi="微软雅黑" w:cs="微软雅黑" w:hint="eastAsia"/>
          <w:sz w:val="22"/>
          <w:szCs w:val="22"/>
        </w:rPr>
        <w:t>诶</w:t>
      </w:r>
      <w:r w:rsidR="007A5727">
        <w:rPr>
          <w:rFonts w:ascii="微软雅黑" w:eastAsia="微软雅黑" w:hAnsi="微软雅黑" w:cs="微软雅黑" w:hint="eastAsia"/>
          <w:sz w:val="22"/>
          <w:szCs w:val="22"/>
        </w:rPr>
        <w:t>，就是神念通讯我们这种实力还没有这个</w:t>
      </w:r>
      <w:r w:rsidR="004B450D">
        <w:rPr>
          <w:rFonts w:ascii="微软雅黑" w:eastAsia="微软雅黑" w:hAnsi="微软雅黑" w:cs="微软雅黑" w:hint="eastAsia"/>
          <w:sz w:val="22"/>
          <w:szCs w:val="22"/>
        </w:rPr>
        <w:t>资格进行如此</w:t>
      </w:r>
      <w:r w:rsidR="005E5F8B">
        <w:rPr>
          <w:rFonts w:ascii="微软雅黑" w:eastAsia="微软雅黑" w:hAnsi="微软雅黑" w:cs="微软雅黑" w:hint="eastAsia"/>
          <w:sz w:val="22"/>
          <w:szCs w:val="22"/>
        </w:rPr>
        <w:t>远</w:t>
      </w:r>
      <w:r w:rsidR="004B450D">
        <w:rPr>
          <w:rFonts w:ascii="微软雅黑" w:eastAsia="微软雅黑" w:hAnsi="微软雅黑" w:cs="微软雅黑" w:hint="eastAsia"/>
          <w:sz w:val="22"/>
          <w:szCs w:val="22"/>
        </w:rPr>
        <w:t>距离的通讯。</w:t>
      </w:r>
      <w:r>
        <w:rPr>
          <w:rFonts w:ascii="微软雅黑" w:eastAsia="微软雅黑" w:hAnsi="微软雅黑" w:cs="微软雅黑" w:hint="eastAsia"/>
          <w:sz w:val="22"/>
          <w:szCs w:val="22"/>
        </w:rPr>
        <w:t>”</w:t>
      </w:r>
    </w:p>
    <w:p w:rsidR="00313DB2" w:rsidP="005F768A" w14:paraId="58AB712A" w14:textId="46417FEA">
      <w:pPr>
        <w:rPr>
          <w:rFonts w:ascii="微软雅黑" w:eastAsia="微软雅黑" w:hAnsi="微软雅黑" w:cs="微软雅黑"/>
          <w:sz w:val="22"/>
          <w:szCs w:val="22"/>
        </w:rPr>
      </w:pPr>
      <w:r>
        <w:rPr>
          <w:rFonts w:ascii="微软雅黑" w:eastAsia="微软雅黑" w:hAnsi="微软雅黑" w:cs="微软雅黑" w:hint="eastAsia"/>
          <w:sz w:val="22"/>
          <w:szCs w:val="22"/>
        </w:rPr>
        <w:t>“不过用神念在火星上通讯还是很容易的，这在一定程度上比</w:t>
      </w:r>
      <w:r w:rsidR="00A851D2">
        <w:rPr>
          <w:rFonts w:ascii="微软雅黑" w:eastAsia="微软雅黑" w:hAnsi="微软雅黑" w:cs="微软雅黑" w:hint="eastAsia"/>
          <w:sz w:val="22"/>
          <w:szCs w:val="22"/>
        </w:rPr>
        <w:t>这些通讯设备好要用，不知道为什么这些电子设备还在不能够使用意识进行操控，想要通过意念进行操控都不能，该死的电容屏</w:t>
      </w:r>
      <w:r w:rsidR="00E352C6">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1C0D49" w:rsidP="005F768A" w14:paraId="0439749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“听说，这是因为国家并没有着重发展这方面科技的想法，</w:t>
      </w:r>
      <w:r w:rsidR="003F7C41">
        <w:rPr>
          <w:rFonts w:ascii="微软雅黑" w:eastAsia="微软雅黑" w:hAnsi="微软雅黑" w:cs="微软雅黑" w:hint="eastAsia"/>
          <w:sz w:val="22"/>
          <w:szCs w:val="22"/>
        </w:rPr>
        <w:t>在第一艘空天母舰飞上太空之后，重心就到了</w:t>
      </w:r>
      <w:r>
        <w:rPr>
          <w:rFonts w:ascii="微软雅黑" w:eastAsia="微软雅黑" w:hAnsi="微软雅黑" w:cs="微软雅黑" w:hint="eastAsia"/>
          <w:sz w:val="22"/>
          <w:szCs w:val="22"/>
        </w:rPr>
        <w:t>发展航天科技上了。</w:t>
      </w:r>
    </w:p>
    <w:p w:rsidR="00E352C6" w:rsidP="005F768A" w14:paraId="60470F8F" w14:textId="3DE23719">
      <w:pPr>
        <w:rPr>
          <w:rFonts w:ascii="微软雅黑" w:eastAsia="微软雅黑" w:hAnsi="微软雅黑" w:cs="微软雅黑"/>
          <w:sz w:val="22"/>
          <w:szCs w:val="22"/>
        </w:rPr>
      </w:pPr>
      <w:r>
        <w:rPr>
          <w:rFonts w:ascii="微软雅黑" w:eastAsia="微软雅黑" w:hAnsi="微软雅黑" w:cs="微软雅黑" w:hint="eastAsia"/>
          <w:sz w:val="22"/>
          <w:szCs w:val="22"/>
        </w:rPr>
        <w:t>不过我们这些小金丹能够在火星之中不用穿戴任何的防护设备就能够随意的行动</w:t>
      </w:r>
      <w:r w:rsidR="006D6033">
        <w:rPr>
          <w:rFonts w:ascii="微软雅黑" w:eastAsia="微软雅黑" w:hAnsi="微软雅黑" w:cs="微软雅黑" w:hint="eastAsia"/>
          <w:sz w:val="22"/>
          <w:szCs w:val="22"/>
        </w:rPr>
        <w:t>，还算是一个独属于修行者的便利了。</w:t>
      </w:r>
      <w:r>
        <w:rPr>
          <w:rFonts w:ascii="微软雅黑" w:eastAsia="微软雅黑" w:hAnsi="微软雅黑" w:cs="微软雅黑" w:hint="eastAsia"/>
          <w:sz w:val="22"/>
          <w:szCs w:val="22"/>
        </w:rPr>
        <w:t>”</w:t>
      </w:r>
    </w:p>
    <w:p w:rsidR="0030420F" w:rsidP="005F768A" w14:paraId="6BC240F3" w14:textId="71E5A897">
      <w:pPr>
        <w:rPr>
          <w:rFonts w:ascii="微软雅黑" w:eastAsia="微软雅黑" w:hAnsi="微软雅黑" w:cs="微软雅黑"/>
          <w:sz w:val="22"/>
          <w:szCs w:val="22"/>
        </w:rPr>
      </w:pPr>
      <w:r>
        <w:rPr>
          <w:rFonts w:ascii="微软雅黑" w:eastAsia="微软雅黑" w:hAnsi="微软雅黑" w:cs="微软雅黑" w:hint="eastAsia"/>
          <w:sz w:val="22"/>
          <w:szCs w:val="22"/>
        </w:rPr>
        <w:t>“害，那些筑基也能够</w:t>
      </w:r>
      <w:r w:rsidR="00103CDC">
        <w:rPr>
          <w:rFonts w:ascii="微软雅黑" w:eastAsia="微软雅黑" w:hAnsi="微软雅黑" w:cs="微软雅黑" w:hint="eastAsia"/>
          <w:sz w:val="22"/>
          <w:szCs w:val="22"/>
        </w:rPr>
        <w:t>在火星之中</w:t>
      </w:r>
      <w:r w:rsidR="00686D38">
        <w:rPr>
          <w:rFonts w:ascii="微软雅黑" w:eastAsia="微软雅黑" w:hAnsi="微软雅黑" w:cs="微软雅黑" w:hint="eastAsia"/>
          <w:sz w:val="22"/>
          <w:szCs w:val="22"/>
        </w:rPr>
        <w:t>不</w:t>
      </w:r>
      <w:r w:rsidR="00686D38">
        <w:rPr>
          <w:rFonts w:ascii="微软雅黑" w:eastAsia="微软雅黑" w:hAnsi="微软雅黑" w:cs="微软雅黑" w:hint="eastAsia"/>
          <w:sz w:val="22"/>
          <w:szCs w:val="22"/>
        </w:rPr>
        <w:t>穿戴任何的</w:t>
      </w:r>
      <w:r w:rsidR="008D7E54">
        <w:rPr>
          <w:rFonts w:ascii="微软雅黑" w:eastAsia="微软雅黑" w:hAnsi="微软雅黑" w:cs="微软雅黑" w:hint="eastAsia"/>
          <w:sz w:val="22"/>
          <w:szCs w:val="22"/>
        </w:rPr>
        <w:t>防护设备和维生设备</w:t>
      </w:r>
      <w:r w:rsidR="00395A9D">
        <w:rPr>
          <w:rFonts w:ascii="微软雅黑" w:eastAsia="微软雅黑" w:hAnsi="微软雅黑" w:cs="微软雅黑" w:hint="eastAsia"/>
          <w:sz w:val="22"/>
          <w:szCs w:val="22"/>
        </w:rPr>
        <w:t>正常行动，这并没有什么特殊的，那些实力强劲一些或者拥有特殊能力的超能力者也能够在这个环境之中正常的活动。</w:t>
      </w:r>
      <w:r>
        <w:rPr>
          <w:rFonts w:ascii="微软雅黑" w:eastAsia="微软雅黑" w:hAnsi="微软雅黑" w:cs="微软雅黑" w:hint="eastAsia"/>
          <w:sz w:val="22"/>
          <w:szCs w:val="22"/>
        </w:rPr>
        <w:t>”</w:t>
      </w:r>
    </w:p>
    <w:p w:rsidR="001C0D49" w:rsidP="005F768A" w14:paraId="7711DDA2" w14:textId="20473F23">
      <w:pPr>
        <w:rPr>
          <w:rFonts w:ascii="微软雅黑" w:eastAsia="微软雅黑" w:hAnsi="微软雅黑" w:cs="微软雅黑"/>
          <w:sz w:val="22"/>
          <w:szCs w:val="22"/>
        </w:rPr>
      </w:pPr>
      <w:r>
        <w:rPr>
          <w:rFonts w:ascii="微软雅黑" w:eastAsia="微软雅黑" w:hAnsi="微软雅黑" w:cs="微软雅黑" w:hint="eastAsia"/>
          <w:sz w:val="22"/>
          <w:szCs w:val="22"/>
        </w:rPr>
        <w:t>“喂，那边两个，拿上</w:t>
      </w:r>
      <w:r w:rsidR="00D002E7">
        <w:rPr>
          <w:rFonts w:ascii="微软雅黑" w:eastAsia="微软雅黑" w:hAnsi="微软雅黑" w:cs="微软雅黑" w:hint="eastAsia"/>
          <w:sz w:val="22"/>
          <w:szCs w:val="22"/>
        </w:rPr>
        <w:t>自己的行李，进入基地集合了，</w:t>
      </w:r>
      <w:r w:rsidR="00CD1895">
        <w:rPr>
          <w:rFonts w:ascii="微软雅黑" w:eastAsia="微软雅黑" w:hAnsi="微软雅黑" w:cs="微软雅黑" w:hint="eastAsia"/>
          <w:sz w:val="22"/>
          <w:szCs w:val="22"/>
        </w:rPr>
        <w:t>小心迷路了，到时候自己一个人孤零零的在火星上呆着。</w:t>
      </w:r>
      <w:r>
        <w:rPr>
          <w:rFonts w:ascii="微软雅黑" w:eastAsia="微软雅黑" w:hAnsi="微软雅黑" w:cs="微软雅黑" w:hint="eastAsia"/>
          <w:sz w:val="22"/>
          <w:szCs w:val="22"/>
        </w:rPr>
        <w:t>”</w:t>
      </w:r>
    </w:p>
    <w:p w:rsidR="00CD1895" w:rsidP="005F768A" w14:paraId="0EBBD62C" w14:textId="31A7518D">
      <w:pPr>
        <w:rPr>
          <w:rFonts w:ascii="微软雅黑" w:eastAsia="微软雅黑" w:hAnsi="微软雅黑" w:cs="微软雅黑"/>
          <w:sz w:val="22"/>
          <w:szCs w:val="22"/>
        </w:rPr>
      </w:pPr>
      <w:r>
        <w:rPr>
          <w:rFonts w:ascii="微软雅黑" w:eastAsia="微软雅黑" w:hAnsi="微软雅黑" w:cs="微软雅黑" w:hint="eastAsia"/>
          <w:sz w:val="22"/>
          <w:szCs w:val="22"/>
        </w:rPr>
        <w:t>两人顿时紧紧的跟上了</w:t>
      </w:r>
      <w:r w:rsidR="00557D8D">
        <w:rPr>
          <w:rFonts w:ascii="微软雅黑" w:eastAsia="微软雅黑" w:hAnsi="微软雅黑" w:cs="微软雅黑" w:hint="eastAsia"/>
          <w:sz w:val="22"/>
          <w:szCs w:val="22"/>
        </w:rPr>
        <w:t>大部队，而那些设备都有机器人负责搬运，不用人来负责这些体力活。</w:t>
      </w:r>
    </w:p>
    <w:p w:rsidR="00557D8D" w:rsidP="005F768A" w14:paraId="72EC29F5" w14:textId="60C6ED36">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，队长，如果我们一直呆在火星上有机会回到地星没有？”</w:t>
      </w:r>
    </w:p>
    <w:p w:rsidR="00557D8D" w:rsidP="005F768A" w14:paraId="3A27767C" w14:textId="05EB1154">
      <w:pPr>
        <w:rPr>
          <w:rFonts w:ascii="微软雅黑" w:eastAsia="微软雅黑" w:hAnsi="微软雅黑" w:cs="微软雅黑"/>
          <w:sz w:val="22"/>
          <w:szCs w:val="22"/>
        </w:rPr>
      </w:pPr>
      <w:r>
        <w:rPr>
          <w:rFonts w:ascii="微软雅黑" w:eastAsia="微软雅黑" w:hAnsi="微软雅黑" w:cs="微软雅黑" w:hint="eastAsia"/>
          <w:sz w:val="22"/>
          <w:szCs w:val="22"/>
        </w:rPr>
        <w:t>“嗯~，按道理来说应该是有机会的，而且在火星之上灵气依然是有的，但是感觉并不多，似乎就是地星之上灵气的复苏辐射到了火星之上，让火星也拥有了稀薄的灵气，而且总感觉这些灵气的质量还挺高的，要是量足够的大，对于修行来说也是有一定好处的</w:t>
      </w:r>
      <w:r w:rsidR="00E10739">
        <w:rPr>
          <w:rFonts w:ascii="微软雅黑" w:eastAsia="微软雅黑" w:hAnsi="微软雅黑" w:cs="微软雅黑" w:hint="eastAsia"/>
          <w:sz w:val="22"/>
          <w:szCs w:val="22"/>
        </w:rPr>
        <w:t>，说不定你迷路在这个火星之上数百年，然后突破到了元婴，然后自己破开了空间自己回到了地心之上。</w:t>
      </w:r>
      <w:r>
        <w:rPr>
          <w:rFonts w:ascii="微软雅黑" w:eastAsia="微软雅黑" w:hAnsi="微软雅黑" w:cs="微软雅黑" w:hint="eastAsia"/>
          <w:sz w:val="22"/>
          <w:szCs w:val="22"/>
        </w:rPr>
        <w:t>”</w:t>
      </w:r>
    </w:p>
    <w:p w:rsidR="00A13066" w:rsidP="005F768A" w14:paraId="6CD6A0EC" w14:textId="3459E906">
      <w:pPr>
        <w:rPr>
          <w:rFonts w:ascii="微软雅黑" w:eastAsia="微软雅黑" w:hAnsi="微软雅黑" w:cs="微软雅黑"/>
          <w:sz w:val="22"/>
          <w:szCs w:val="22"/>
        </w:rPr>
      </w:pPr>
      <w:r>
        <w:rPr>
          <w:rFonts w:ascii="微软雅黑" w:eastAsia="微软雅黑" w:hAnsi="微软雅黑" w:cs="微软雅黑" w:hint="eastAsia"/>
          <w:sz w:val="22"/>
          <w:szCs w:val="22"/>
        </w:rPr>
        <w:t>“我们现在这个基地有种菜吗？我感觉在火星之上这么多的二氧化碳</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用来种菜似乎有那么一点点的浪费</w:t>
      </w:r>
      <w:r w:rsidR="00C336CF">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B91FF0" w:rsidP="005F768A" w14:paraId="1E2D6E87" w14:textId="03544217">
      <w:pPr>
        <w:rPr>
          <w:rFonts w:ascii="微软雅黑" w:eastAsia="微软雅黑" w:hAnsi="微软雅黑" w:cs="微软雅黑"/>
          <w:sz w:val="22"/>
          <w:szCs w:val="22"/>
        </w:rPr>
      </w:pPr>
      <w:r>
        <w:rPr>
          <w:rFonts w:ascii="微软雅黑" w:eastAsia="微软雅黑" w:hAnsi="微软雅黑" w:cs="微软雅黑" w:hint="eastAsia"/>
          <w:sz w:val="22"/>
          <w:szCs w:val="22"/>
        </w:rPr>
        <w:t>“为了照顾那些没有修为的科研人员，在建设之初就考虑了这些，基地之中已经完成一次菜品的收割，下一季的也种下了，不用担心这些，如果想要自己重一点灵药之类的东西就在自己在火星的土地之上改造出一块适合于种植的土地出来，相信这样的事情对于你们来说并没有什么困难的。”</w:t>
      </w:r>
    </w:p>
    <w:p w:rsidR="00DB2720" w:rsidRPr="00557D8D" w:rsidP="005F768A" w14:paraId="5F1241CE" w14:textId="6DFD66BE">
      <w:pPr>
        <w:rPr>
          <w:rFonts w:ascii="微软雅黑" w:eastAsia="微软雅黑" w:hAnsi="微软雅黑" w:cs="微软雅黑"/>
          <w:sz w:val="22"/>
          <w:szCs w:val="22"/>
        </w:rPr>
      </w:pPr>
      <w:r>
        <w:rPr>
          <w:rFonts w:ascii="微软雅黑" w:eastAsia="微软雅黑" w:hAnsi="微软雅黑" w:cs="微软雅黑" w:hint="eastAsia"/>
          <w:sz w:val="22"/>
          <w:szCs w:val="22"/>
        </w:rPr>
        <w:t>“哦~”。</w:t>
      </w:r>
    </w:p>
    <w:p w:rsidR="005E5F8B" w:rsidP="005F768A" w14:paraId="56008B37" w14:textId="18B74349">
      <w:pPr>
        <w:rPr>
          <w:rFonts w:ascii="微软雅黑" w:eastAsia="微软雅黑" w:hAnsi="微软雅黑" w:cs="微软雅黑"/>
          <w:sz w:val="22"/>
          <w:szCs w:val="22"/>
        </w:rPr>
      </w:pPr>
      <w:r>
        <w:rPr>
          <w:rFonts w:ascii="微软雅黑" w:eastAsia="微软雅黑" w:hAnsi="微软雅黑" w:cs="微软雅黑" w:hint="eastAsia"/>
          <w:sz w:val="22"/>
          <w:szCs w:val="22"/>
        </w:rPr>
        <w:t>人员的</w:t>
      </w:r>
      <w:r>
        <w:rPr>
          <w:rFonts w:ascii="微软雅黑" w:eastAsia="微软雅黑" w:hAnsi="微软雅黑" w:cs="微软雅黑" w:hint="eastAsia"/>
          <w:sz w:val="22"/>
          <w:szCs w:val="22"/>
        </w:rPr>
        <w:t>入驻让</w:t>
      </w:r>
      <w:r>
        <w:rPr>
          <w:rFonts w:ascii="微软雅黑" w:eastAsia="微软雅黑" w:hAnsi="微软雅黑" w:cs="微软雅黑" w:hint="eastAsia"/>
          <w:sz w:val="22"/>
          <w:szCs w:val="22"/>
        </w:rPr>
        <w:t>整个基地都有了那么一丝的灵气，而生物的生命活动也带来一点点的灵气产出，</w:t>
      </w:r>
      <w:r w:rsidR="005B0396">
        <w:rPr>
          <w:rFonts w:ascii="微软雅黑" w:eastAsia="微软雅黑" w:hAnsi="微软雅黑" w:cs="微软雅黑" w:hint="eastAsia"/>
          <w:sz w:val="22"/>
          <w:szCs w:val="22"/>
        </w:rPr>
        <w:t>火星或许会在不远的未来变成另外一个地星，</w:t>
      </w:r>
      <w:r w:rsidR="00463367">
        <w:rPr>
          <w:rFonts w:ascii="微软雅黑" w:eastAsia="微软雅黑" w:hAnsi="微软雅黑" w:cs="微软雅黑" w:hint="eastAsia"/>
          <w:sz w:val="22"/>
          <w:szCs w:val="22"/>
        </w:rPr>
        <w:t>同样拥有丰富灵气的地星。</w:t>
      </w:r>
    </w:p>
    <w:p w:rsidR="00DB2720" w:rsidP="005F768A" w14:paraId="290C8884" w14:textId="77777777">
      <w:pPr>
        <w:rPr>
          <w:rFonts w:ascii="微软雅黑" w:eastAsia="微软雅黑" w:hAnsi="微软雅黑" w:cs="微软雅黑"/>
          <w:sz w:val="22"/>
          <w:szCs w:val="22"/>
        </w:rPr>
      </w:pPr>
    </w:p>
    <w:p w:rsidR="00DB2720" w:rsidP="005F768A" w14:paraId="06805816"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