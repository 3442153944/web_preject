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FF6526" w:rsidRPr="00DF4D1D" w:rsidP="005F768A" w14:paraId="5FA9870B" w14:textId="4FF18F42">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第一百五十一章 </w:t>
      </w:r>
      <w:r w:rsidRPr="00DF4D1D">
        <w:rPr>
          <w:rFonts w:ascii="微软雅黑" w:eastAsia="微软雅黑" w:hAnsi="微软雅黑" w:cs="微软雅黑"/>
          <w:sz w:val="22"/>
          <w:szCs w:val="22"/>
        </w:rPr>
        <w:t xml:space="preserve"> </w:t>
      </w:r>
      <w:r w:rsidRPr="00DF4D1D" w:rsidR="006C426D">
        <w:rPr>
          <w:rFonts w:ascii="微软雅黑" w:eastAsia="微软雅黑" w:hAnsi="微软雅黑" w:cs="微软雅黑" w:hint="eastAsia"/>
          <w:sz w:val="22"/>
          <w:szCs w:val="22"/>
        </w:rPr>
        <w:t>未知的危机</w:t>
      </w:r>
    </w:p>
    <w:p w:rsidR="00FF6526" w:rsidRPr="00DF4D1D" w:rsidP="005F768A" w14:paraId="140B45AD" w14:textId="2DF0D79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各个厂商通过签订了一些协议成功的获得了3D立体投影的技术，并且是已经完全成熟，且已经是完成了两次技术更新迭代之后的技术，</w:t>
      </w:r>
      <w:r w:rsidRPr="00DF4D1D" w:rsidR="00FC0F63">
        <w:rPr>
          <w:rFonts w:ascii="微软雅黑" w:eastAsia="微软雅黑" w:hAnsi="微软雅黑" w:cs="微软雅黑" w:hint="eastAsia"/>
          <w:sz w:val="22"/>
          <w:szCs w:val="22"/>
        </w:rPr>
        <w:t>并且其体积已经做得很小了，可以直接嵌入到手机内部，也可以做大一些让投影更加的巨大，拥有更多的细节。</w:t>
      </w:r>
    </w:p>
    <w:p w:rsidR="00FC0F63" w:rsidRPr="00DF4D1D" w:rsidP="005F768A" w14:paraId="0B8B314B" w14:textId="0AD906E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会议开始的很快，人来的很快，事情说的很快，结束的也很快，整个会议的时间从人</w:t>
      </w:r>
      <w:r w:rsidRPr="00DF4D1D">
        <w:rPr>
          <w:rFonts w:ascii="微软雅黑" w:eastAsia="微软雅黑" w:hAnsi="微软雅黑" w:cs="微软雅黑" w:hint="eastAsia"/>
          <w:sz w:val="22"/>
          <w:szCs w:val="22"/>
        </w:rPr>
        <w:t>开始到结束</w:t>
      </w:r>
      <w:r w:rsidRPr="00DF4D1D" w:rsidR="00CD7870">
        <w:rPr>
          <w:rFonts w:ascii="微软雅黑" w:eastAsia="微软雅黑" w:hAnsi="微软雅黑" w:cs="微软雅黑" w:hint="eastAsia"/>
          <w:sz w:val="22"/>
          <w:szCs w:val="22"/>
        </w:rPr>
        <w:t>所使用的时间不到两个小时，商量的事情并不多，更多的就是通知一下，如果不同意那么久不同意，这对于</w:t>
      </w:r>
      <w:r w:rsidRPr="00DF4D1D" w:rsidR="00CD7870">
        <w:rPr>
          <w:rFonts w:ascii="微软雅黑" w:eastAsia="微软雅黑" w:hAnsi="微软雅黑" w:cs="微软雅黑" w:hint="eastAsia"/>
          <w:sz w:val="22"/>
          <w:szCs w:val="22"/>
        </w:rPr>
        <w:t>灵瑶科创来说</w:t>
      </w:r>
      <w:r w:rsidRPr="00DF4D1D" w:rsidR="00CD7870">
        <w:rPr>
          <w:rFonts w:ascii="微软雅黑" w:eastAsia="微软雅黑" w:hAnsi="微软雅黑" w:cs="微软雅黑" w:hint="eastAsia"/>
          <w:sz w:val="22"/>
          <w:szCs w:val="22"/>
        </w:rPr>
        <w:t>并没有任何的坏处，大不了重新找一些</w:t>
      </w:r>
      <w:r w:rsidRPr="00DF4D1D" w:rsidR="005210AD">
        <w:rPr>
          <w:rFonts w:ascii="微软雅黑" w:eastAsia="微软雅黑" w:hAnsi="微软雅黑" w:cs="微软雅黑" w:hint="eastAsia"/>
          <w:sz w:val="22"/>
          <w:szCs w:val="22"/>
        </w:rPr>
        <w:t>比较有实力的厂家来做就可以了，相信那些厂家更加的</w:t>
      </w:r>
      <w:r w:rsidRPr="00DF4D1D" w:rsidR="006874A2">
        <w:rPr>
          <w:rFonts w:ascii="微软雅黑" w:eastAsia="微软雅黑" w:hAnsi="微软雅黑" w:cs="微软雅黑" w:hint="eastAsia"/>
          <w:sz w:val="22"/>
          <w:szCs w:val="22"/>
        </w:rPr>
        <w:t>愿意</w:t>
      </w:r>
      <w:r w:rsidRPr="00DF4D1D" w:rsidR="005210AD">
        <w:rPr>
          <w:rFonts w:ascii="微软雅黑" w:eastAsia="微软雅黑" w:hAnsi="微软雅黑" w:cs="微软雅黑" w:hint="eastAsia"/>
          <w:sz w:val="22"/>
          <w:szCs w:val="22"/>
        </w:rPr>
        <w:t>获得这些十分珍贵的技术。</w:t>
      </w:r>
    </w:p>
    <w:p w:rsidR="005210AD" w:rsidRPr="00DF4D1D" w:rsidP="005F768A" w14:paraId="524BBEBE" w14:textId="1AF9B6C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那些国内大厂和军方所派过来的人很快便走了，这份协议不看人，这看你接收不接受，不接受滚就完事，不管你是谁。</w:t>
      </w:r>
    </w:p>
    <w:p w:rsidR="006874A2" w:rsidRPr="00DF4D1D" w:rsidP="005F768A" w14:paraId="78E4A143" w14:textId="50683B8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因为这个原因国内的暴力机关对此十分的不爽，并没</w:t>
      </w:r>
      <w:r w:rsidRPr="00DF4D1D">
        <w:rPr>
          <w:rFonts w:ascii="微软雅黑" w:eastAsia="微软雅黑" w:hAnsi="微软雅黑" w:cs="微软雅黑" w:hint="eastAsia"/>
          <w:sz w:val="22"/>
          <w:szCs w:val="22"/>
        </w:rPr>
        <w:t>哟签署</w:t>
      </w:r>
      <w:r w:rsidRPr="00DF4D1D">
        <w:rPr>
          <w:rFonts w:ascii="微软雅黑" w:eastAsia="微软雅黑" w:hAnsi="微软雅黑" w:cs="微软雅黑" w:hint="eastAsia"/>
          <w:sz w:val="22"/>
          <w:szCs w:val="22"/>
        </w:rPr>
        <w:t>协议。</w:t>
      </w:r>
    </w:p>
    <w:p w:rsidR="00ED6EF2" w:rsidRPr="00DF4D1D" w:rsidP="005F768A" w14:paraId="49C154EE" w14:textId="74BB552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而几个大厂则没有任何怨言的签完协议，带着3D立体投影技术回到了自己所在的公司。</w:t>
      </w:r>
    </w:p>
    <w:p w:rsidR="00ED6EF2" w:rsidRPr="00DF4D1D" w:rsidP="005F768A" w14:paraId="010798DD" w14:textId="6394BD4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在某知名电动汽车研发制造公司，知名</w:t>
      </w:r>
      <w:r w:rsidRPr="00DF4D1D">
        <w:rPr>
          <w:rFonts w:ascii="微软雅黑" w:eastAsia="微软雅黑" w:hAnsi="微软雅黑" w:cs="微软雅黑" w:hint="eastAsia"/>
          <w:sz w:val="22"/>
          <w:szCs w:val="22"/>
        </w:rPr>
        <w:t>国内代</w:t>
      </w:r>
      <w:r w:rsidRPr="00DF4D1D">
        <w:rPr>
          <w:rFonts w:ascii="微软雅黑" w:eastAsia="微软雅黑" w:hAnsi="微软雅黑" w:cs="微软雅黑" w:hint="eastAsia"/>
          <w:sz w:val="22"/>
          <w:szCs w:val="22"/>
        </w:rPr>
        <w:t>工厂中，他们负责去参加会议的人回到了公司之中，并且手里面有着</w:t>
      </w:r>
      <w:r w:rsidRPr="00DF4D1D" w:rsidR="00063161">
        <w:rPr>
          <w:rFonts w:ascii="微软雅黑" w:eastAsia="微软雅黑" w:hAnsi="微软雅黑" w:cs="微软雅黑" w:hint="eastAsia"/>
          <w:sz w:val="22"/>
          <w:szCs w:val="22"/>
        </w:rPr>
        <w:t>才签署不久的协议和十分先进的3D立体投影技术的所有相关资料。</w:t>
      </w:r>
    </w:p>
    <w:p w:rsidR="00074BA5" w:rsidRPr="00DF4D1D" w:rsidP="005F768A" w14:paraId="6800AA50" w14:textId="5F4C02B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793946">
        <w:rPr>
          <w:rFonts w:ascii="微软雅黑" w:eastAsia="微软雅黑" w:hAnsi="微软雅黑" w:cs="微软雅黑" w:hint="eastAsia"/>
          <w:sz w:val="22"/>
          <w:szCs w:val="22"/>
        </w:rPr>
        <w:t>王总，任务已经顺利的完成了，对方已经将3D立体投影的技术授权给我们免费试用了，这是所有的技术细节</w:t>
      </w:r>
      <w:r w:rsidRPr="00DF4D1D" w:rsidR="00942A00">
        <w:rPr>
          <w:rFonts w:ascii="微软雅黑" w:eastAsia="微软雅黑" w:hAnsi="微软雅黑" w:cs="微软雅黑" w:hint="eastAsia"/>
          <w:sz w:val="22"/>
          <w:szCs w:val="22"/>
        </w:rPr>
        <w:t>和相关的资料。</w:t>
      </w:r>
      <w:r w:rsidRPr="00DF4D1D">
        <w:rPr>
          <w:rFonts w:ascii="微软雅黑" w:eastAsia="微软雅黑" w:hAnsi="微软雅黑" w:cs="微软雅黑" w:hint="eastAsia"/>
          <w:sz w:val="22"/>
          <w:szCs w:val="22"/>
        </w:rPr>
        <w:t>”</w:t>
      </w:r>
      <w:r w:rsidRPr="00DF4D1D" w:rsidR="00942A00">
        <w:rPr>
          <w:rFonts w:ascii="微软雅黑" w:eastAsia="微软雅黑" w:hAnsi="微软雅黑" w:cs="微软雅黑" w:hint="eastAsia"/>
          <w:sz w:val="22"/>
          <w:szCs w:val="22"/>
        </w:rPr>
        <w:t>前去负责参加会议的那个人将一个小小的U盘拿给了自己的王老板。</w:t>
      </w:r>
    </w:p>
    <w:p w:rsidR="009E743E" w:rsidRPr="00DF4D1D" w:rsidP="005F768A" w14:paraId="6E881BC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“嗯，干的不错。</w:t>
      </w:r>
    </w:p>
    <w:p w:rsidR="00942A00" w:rsidRPr="00DF4D1D" w:rsidP="005F768A" w14:paraId="0211F7E3" w14:textId="506E5B0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要是能够不付出任何的代价就可以将技术拿到手就好了，可惜这天下没有白吃的午餐啊。行了你先下去吧。”</w:t>
      </w:r>
    </w:p>
    <w:p w:rsidR="009E743E" w:rsidRPr="00DF4D1D" w:rsidP="005F768A" w14:paraId="34A83507" w14:textId="394F85E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王总”那个人在完成任务之后便离开了，这些大厂基本上都认为这只是和平常的会议一样，简单的说点注意事项，在以后将要做的事情，就没有太过于重视，只是看着对方的实力在哪儿也就没有拍出那些一般的员工，而是派出了再公司中</w:t>
      </w:r>
      <w:r w:rsidRPr="00DF4D1D" w:rsidR="00B24589">
        <w:rPr>
          <w:rFonts w:ascii="微软雅黑" w:eastAsia="微软雅黑" w:hAnsi="微软雅黑" w:cs="微软雅黑" w:hint="eastAsia"/>
          <w:sz w:val="22"/>
          <w:szCs w:val="22"/>
        </w:rPr>
        <w:t>拥有较大话语权的人去参加这个会议。</w:t>
      </w:r>
    </w:p>
    <w:p w:rsidR="00B24589" w:rsidRPr="00DF4D1D" w:rsidP="005F768A" w14:paraId="3AD0901D" w14:textId="474BAE5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在会议开始的时候这些人将会负责和</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对接，并且进行最新技术的授权，或许</w:t>
      </w:r>
      <w:r w:rsidRPr="00DF4D1D">
        <w:rPr>
          <w:rFonts w:ascii="微软雅黑" w:eastAsia="微软雅黑" w:hAnsi="微软雅黑" w:cs="微软雅黑" w:hint="eastAsia"/>
          <w:sz w:val="22"/>
          <w:szCs w:val="22"/>
        </w:rPr>
        <w:t>这</w:t>
      </w:r>
      <w:r w:rsidRPr="00DF4D1D">
        <w:rPr>
          <w:rFonts w:ascii="微软雅黑" w:eastAsia="微软雅黑" w:hAnsi="微软雅黑" w:cs="微软雅黑" w:hint="eastAsia"/>
          <w:sz w:val="22"/>
          <w:szCs w:val="22"/>
        </w:rPr>
        <w:t>次这些</w:t>
      </w:r>
      <w:r w:rsidRPr="00DF4D1D">
        <w:rPr>
          <w:rFonts w:ascii="微软雅黑" w:eastAsia="微软雅黑" w:hAnsi="微软雅黑" w:cs="微软雅黑" w:hint="eastAsia"/>
          <w:sz w:val="22"/>
          <w:szCs w:val="22"/>
        </w:rPr>
        <w:t>人将会在公司中得到更高的职位，并且获得更多的话语权。</w:t>
      </w:r>
    </w:p>
    <w:p w:rsidR="00DA7702" w:rsidRPr="00DF4D1D" w:rsidP="005F768A" w14:paraId="3D6BA036" w14:textId="595CDC7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在获得了技术之后，</w:t>
      </w:r>
      <w:r w:rsidRPr="00DF4D1D" w:rsidR="00800772">
        <w:rPr>
          <w:rFonts w:ascii="微软雅黑" w:eastAsia="微软雅黑" w:hAnsi="微软雅黑" w:cs="微软雅黑" w:hint="eastAsia"/>
          <w:sz w:val="22"/>
          <w:szCs w:val="22"/>
        </w:rPr>
        <w:t>王賗</w:t>
      </w:r>
      <w:r w:rsidRPr="00DF4D1D" w:rsidR="00800772">
        <w:rPr>
          <w:rFonts w:ascii="微软雅黑" w:eastAsia="微软雅黑" w:hAnsi="微软雅黑" w:cs="微软雅黑" w:hint="eastAsia"/>
          <w:sz w:val="22"/>
          <w:szCs w:val="22"/>
        </w:rPr>
        <w:t>釜</w:t>
      </w:r>
      <w:r w:rsidRPr="00DF4D1D" w:rsidR="00800772">
        <w:rPr>
          <w:rFonts w:ascii="微软雅黑" w:eastAsia="微软雅黑" w:hAnsi="微软雅黑" w:cs="微软雅黑" w:hint="eastAsia"/>
          <w:sz w:val="22"/>
          <w:szCs w:val="22"/>
        </w:rPr>
        <w:t>将这个U盘拿到了技术部门去准备验证一下技术的可行性，但是到了之后才发现了一件十分尴尬的事情，那就是自己的公司并没有这方面的技术人员，想要进行验证还需要对社会重新招募这方面的人才。</w:t>
      </w:r>
    </w:p>
    <w:p w:rsidR="00800772" w:rsidRPr="00DF4D1D" w:rsidP="005F768A" w14:paraId="5A826ABD" w14:textId="7344940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想到这儿，王賗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的脸上漏出了仿佛吃了</w:t>
      </w:r>
      <w:r w:rsidRPr="00DF4D1D" w:rsidR="00B34067">
        <w:rPr>
          <w:rFonts w:ascii="微软雅黑" w:eastAsia="微软雅黑" w:hAnsi="微软雅黑" w:cs="微软雅黑" w:hint="eastAsia"/>
          <w:sz w:val="22"/>
          <w:szCs w:val="22"/>
        </w:rPr>
        <w:t>某不明物的样子，明明可以很赚钱的技术都已经摆在了自己面前，但是自己却暂时没有办法使用，市场</w:t>
      </w:r>
      <w:r w:rsidRPr="00DF4D1D" w:rsidR="00B34067">
        <w:rPr>
          <w:rFonts w:ascii="微软雅黑" w:eastAsia="微软雅黑" w:hAnsi="微软雅黑" w:cs="微软雅黑" w:hint="eastAsia"/>
          <w:sz w:val="22"/>
          <w:szCs w:val="22"/>
        </w:rPr>
        <w:t>上想哟招募</w:t>
      </w:r>
      <w:r w:rsidRPr="00DF4D1D" w:rsidR="00B34067">
        <w:rPr>
          <w:rFonts w:ascii="微软雅黑" w:eastAsia="微软雅黑" w:hAnsi="微软雅黑" w:cs="微软雅黑" w:hint="eastAsia"/>
          <w:sz w:val="22"/>
          <w:szCs w:val="22"/>
        </w:rPr>
        <w:t>相关方面你的人才也是十分的困难。</w:t>
      </w:r>
    </w:p>
    <w:p w:rsidR="00FF6526" w:rsidRPr="00DF4D1D" w:rsidP="005F768A" w14:paraId="3ED68160" w14:textId="693B0C9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而反观HUAWEI方面，他们同样得到了技术，技术人员的储备虽然不多，但是确实是有的，而且能力并不差，这也得益于</w:t>
      </w:r>
      <w:r w:rsidRPr="00DF4D1D" w:rsidR="00501487">
        <w:rPr>
          <w:rFonts w:ascii="微软雅黑" w:eastAsia="微软雅黑" w:hAnsi="微软雅黑" w:cs="微软雅黑" w:hint="eastAsia"/>
          <w:sz w:val="22"/>
          <w:szCs w:val="22"/>
        </w:rPr>
        <w:t>开始于两年前的提前布局，为的就是在没有出路的时候能够拥有其他的出路，只不过后来碳基芯片的出现让研究立体投影的部门的重视程度出现了一定程度的下降。</w:t>
      </w:r>
    </w:p>
    <w:p w:rsidR="00501487" w:rsidRPr="00DF4D1D" w:rsidP="005F768A" w14:paraId="1960295F" w14:textId="326C9C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在全世界都还在尝试着在空气这种介质中投射出2D画面的时候，就算拿到了3D投影技术也需要很多时间来吃透，只有吃透之后才有资格进行进一步的研究。</w:t>
      </w:r>
    </w:p>
    <w:p w:rsidR="00501487" w:rsidRPr="00DF4D1D" w:rsidP="005F768A" w14:paraId="0BC1356A" w14:textId="423CB3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w:t>
      </w:r>
      <w:r w:rsidR="00BC215B">
        <w:rPr>
          <w:rFonts w:ascii="微软雅黑" w:eastAsia="微软雅黑" w:hAnsi="微软雅黑" w:cs="微软雅黑" w:hint="eastAsia"/>
          <w:sz w:val="22"/>
          <w:szCs w:val="22"/>
        </w:rPr>
        <w:t>兔砸</w:t>
      </w:r>
      <w:r w:rsidRPr="00DF4D1D" w:rsidR="00FB7C49">
        <w:rPr>
          <w:rFonts w:ascii="微软雅黑" w:eastAsia="微软雅黑" w:hAnsi="微软雅黑" w:cs="微软雅黑" w:hint="eastAsia"/>
          <w:sz w:val="22"/>
          <w:szCs w:val="22"/>
        </w:rPr>
        <w:t>军方</w:t>
      </w:r>
      <w:r w:rsidRPr="00DF4D1D" w:rsidR="00FB7C49">
        <w:rPr>
          <w:rFonts w:ascii="微软雅黑" w:eastAsia="微软雅黑" w:hAnsi="微软雅黑" w:cs="微软雅黑" w:hint="eastAsia"/>
          <w:sz w:val="22"/>
          <w:szCs w:val="22"/>
        </w:rPr>
        <w:t>却没有这么的困难，在获得了孙源玲给他们的宇宙战舰之后便一直在尝试着各个方面的逆向研究，只是进度并不咋样而已，但是经过了这么长的时间，一些难度并不是那么大的技术都已经可以完成复刻了，其中就包括3D立体投影技术，只不过因为投影出来的画面有些模糊，颜色也比较单一，并且画面刷新率很低，用于投影的设备也是十分的巨大，相较于</w:t>
      </w:r>
      <w:r w:rsidRPr="00DF4D1D" w:rsidR="00FB7C49">
        <w:rPr>
          <w:rFonts w:ascii="微软雅黑" w:eastAsia="微软雅黑" w:hAnsi="微软雅黑" w:cs="微软雅黑" w:hint="eastAsia"/>
          <w:sz w:val="22"/>
          <w:szCs w:val="22"/>
        </w:rPr>
        <w:t>灵瑶科创来说</w:t>
      </w:r>
      <w:r w:rsidRPr="00DF4D1D" w:rsidR="00FB7C49">
        <w:rPr>
          <w:rFonts w:ascii="微软雅黑" w:eastAsia="微软雅黑" w:hAnsi="微软雅黑" w:cs="微软雅黑" w:hint="eastAsia"/>
          <w:sz w:val="22"/>
          <w:szCs w:val="22"/>
        </w:rPr>
        <w:t>技术十分的落后。</w:t>
      </w:r>
    </w:p>
    <w:p w:rsidR="00FB7C49" w:rsidRPr="00DF4D1D" w:rsidP="005F768A" w14:paraId="268B357E" w14:textId="07F6901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所以才会</w:t>
      </w:r>
      <w:r w:rsidRPr="00DF4D1D" w:rsidR="00C1354A">
        <w:rPr>
          <w:rFonts w:ascii="微软雅黑" w:eastAsia="微软雅黑" w:hAnsi="微软雅黑" w:cs="微软雅黑" w:hint="eastAsia"/>
          <w:sz w:val="22"/>
          <w:szCs w:val="22"/>
        </w:rPr>
        <w:t>有获得</w:t>
      </w:r>
      <w:r w:rsidRPr="00DF4D1D" w:rsidR="00C1354A">
        <w:rPr>
          <w:rFonts w:ascii="微软雅黑" w:eastAsia="微软雅黑" w:hAnsi="微软雅黑" w:cs="微软雅黑" w:hint="eastAsia"/>
          <w:sz w:val="22"/>
          <w:szCs w:val="22"/>
        </w:rPr>
        <w:t>灵瑶科创</w:t>
      </w:r>
      <w:r w:rsidRPr="00DF4D1D" w:rsidR="00C1354A">
        <w:rPr>
          <w:rFonts w:ascii="微软雅黑" w:eastAsia="微软雅黑" w:hAnsi="微软雅黑" w:cs="微软雅黑" w:hint="eastAsia"/>
          <w:sz w:val="22"/>
          <w:szCs w:val="22"/>
        </w:rPr>
        <w:t>技术的想法，不过那个协议对于平常的公司来说并没有什么，但是对于他们来说可行性就十分的低了，毕竟他们研发所需要的钱并不是一个小数目，投入的人员也不是一般的企业能给比拟的。</w:t>
      </w:r>
    </w:p>
    <w:p w:rsidR="00C1354A" w:rsidRPr="00DF4D1D" w:rsidP="005F768A" w14:paraId="1901C9B9" w14:textId="669374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又不是不能用，现在稍微忍忍，到了以后研究透了自然就可以正常的使用了。</w:t>
      </w:r>
    </w:p>
    <w:p w:rsidR="00B34067" w:rsidRPr="00DF4D1D" w:rsidP="005F768A" w14:paraId="6AD008CD" w14:textId="1E67F05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时间在过了一个月的时候，网络上面的一些‘内鬼’爆料说HUAWEI在下一代的</w:t>
      </w:r>
      <w:r w:rsidRPr="00DF4D1D" w:rsidR="008B6AC7">
        <w:rPr>
          <w:rFonts w:ascii="微软雅黑" w:eastAsia="微软雅黑" w:hAnsi="微软雅黑" w:cs="微软雅黑" w:hint="eastAsia"/>
          <w:sz w:val="22"/>
          <w:szCs w:val="22"/>
        </w:rPr>
        <w:t>旗舰机型中将会搭载3D立体投影技术，然后附上了一张概念图</w:t>
      </w:r>
      <w:r w:rsidRPr="00DF4D1D" w:rsidR="00BC4004">
        <w:rPr>
          <w:rFonts w:ascii="微软雅黑" w:eastAsia="微软雅黑" w:hAnsi="微软雅黑" w:cs="微软雅黑" w:hint="eastAsia"/>
          <w:sz w:val="22"/>
          <w:szCs w:val="22"/>
        </w:rPr>
        <w:t>，整体的外观和上一代的看起来并没有什么明显的差距，唯一差距就是在屏幕的上方</w:t>
      </w:r>
      <w:r w:rsidRPr="00DF4D1D" w:rsidR="003438D1">
        <w:rPr>
          <w:rFonts w:ascii="微软雅黑" w:eastAsia="微软雅黑" w:hAnsi="微软雅黑" w:cs="微软雅黑" w:hint="eastAsia"/>
          <w:sz w:val="22"/>
          <w:szCs w:val="22"/>
        </w:rPr>
        <w:t>的边框之上有了一个看起来很大的开口，里面似乎塞进了一个十分大的部件。</w:t>
      </w:r>
    </w:p>
    <w:p w:rsidR="002B3181" w:rsidRPr="00DF4D1D" w:rsidP="005F768A" w14:paraId="147BC286" w14:textId="2AF097CC">
      <w:pPr>
        <w:rPr>
          <w:rFonts w:ascii="微软雅黑" w:eastAsia="微软雅黑" w:hAnsi="微软雅黑" w:cs="微软雅黑"/>
          <w:sz w:val="22"/>
          <w:szCs w:val="22"/>
        </w:rPr>
      </w:pPr>
      <w:r>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经过了这么一段时间的研究，成功研发出了宇宙飞飞船之上的</w:t>
      </w:r>
      <w:r w:rsidRPr="00DF4D1D" w:rsidR="001E1EE0">
        <w:rPr>
          <w:rFonts w:ascii="微软雅黑" w:eastAsia="微软雅黑" w:hAnsi="微软雅黑" w:cs="微软雅黑" w:hint="eastAsia"/>
          <w:sz w:val="22"/>
          <w:szCs w:val="22"/>
        </w:rPr>
        <w:t>空间探测雷达，任何异常出现在太阳系之中的东西都可以在第一时间探测到，只不过因为现在的计算机的运算能力依然不足，就算是使用了</w:t>
      </w:r>
      <w:r w:rsidRPr="00DF4D1D" w:rsidR="00E132B3">
        <w:rPr>
          <w:rFonts w:ascii="微软雅黑" w:eastAsia="微软雅黑" w:hAnsi="微软雅黑" w:cs="微软雅黑" w:hint="eastAsia"/>
          <w:sz w:val="22"/>
          <w:szCs w:val="22"/>
        </w:rPr>
        <w:t>最新的CPU组成的超级计算机</w:t>
      </w:r>
      <w:r w:rsidRPr="00DF4D1D" w:rsidR="00E132B3">
        <w:rPr>
          <w:rFonts w:ascii="微软雅黑" w:eastAsia="微软雅黑" w:hAnsi="微软雅黑" w:cs="微软雅黑" w:hint="eastAsia"/>
          <w:sz w:val="22"/>
          <w:szCs w:val="22"/>
        </w:rPr>
        <w:t>算力依然</w:t>
      </w:r>
      <w:r w:rsidRPr="00DF4D1D" w:rsidR="00E132B3">
        <w:rPr>
          <w:rFonts w:ascii="微软雅黑" w:eastAsia="微软雅黑" w:hAnsi="微软雅黑" w:cs="微软雅黑" w:hint="eastAsia"/>
          <w:sz w:val="22"/>
          <w:szCs w:val="22"/>
        </w:rPr>
        <w:t>不足，就算这个时候</w:t>
      </w:r>
      <w:r w:rsidRPr="00DF4D1D" w:rsidR="00E132B3">
        <w:rPr>
          <w:rFonts w:ascii="微软雅黑" w:eastAsia="微软雅黑" w:hAnsi="微软雅黑" w:cs="微软雅黑" w:hint="eastAsia"/>
          <w:sz w:val="22"/>
          <w:szCs w:val="22"/>
        </w:rPr>
        <w:t>因为算力的</w:t>
      </w:r>
      <w:r w:rsidRPr="00DF4D1D" w:rsidR="00E132B3">
        <w:rPr>
          <w:rFonts w:ascii="微软雅黑" w:eastAsia="微软雅黑" w:hAnsi="微软雅黑" w:cs="微软雅黑" w:hint="eastAsia"/>
          <w:sz w:val="22"/>
          <w:szCs w:val="22"/>
        </w:rPr>
        <w:t>提升，整体的</w:t>
      </w:r>
      <w:r w:rsidRPr="00DF4D1D" w:rsidR="00CF3BB8">
        <w:rPr>
          <w:rFonts w:ascii="微软雅黑" w:eastAsia="微软雅黑" w:hAnsi="微软雅黑" w:cs="微软雅黑" w:hint="eastAsia"/>
          <w:sz w:val="22"/>
          <w:szCs w:val="22"/>
        </w:rPr>
        <w:t>计算能力随着芯片的迭代，之间数据通讯的延迟降低，内存的延迟也在降低，芯片之间通讯的延迟降低，整体在使用上新的</w:t>
      </w:r>
      <w:r w:rsidRPr="00DF4D1D" w:rsidR="00CF3BB8">
        <w:rPr>
          <w:rFonts w:ascii="微软雅黑" w:eastAsia="微软雅黑" w:hAnsi="微软雅黑" w:cs="微软雅黑" w:hint="eastAsia"/>
          <w:sz w:val="22"/>
          <w:szCs w:val="22"/>
        </w:rPr>
        <w:t>技术算力已经</w:t>
      </w:r>
      <w:r w:rsidRPr="00DF4D1D" w:rsidR="00CF3BB8">
        <w:rPr>
          <w:rFonts w:ascii="微软雅黑" w:eastAsia="微软雅黑" w:hAnsi="微软雅黑" w:cs="微软雅黑" w:hint="eastAsia"/>
          <w:sz w:val="22"/>
          <w:szCs w:val="22"/>
        </w:rPr>
        <w:t>提升了5</w:t>
      </w:r>
      <w:r w:rsidRPr="00DF4D1D" w:rsidR="00CF3BB8">
        <w:rPr>
          <w:rFonts w:ascii="微软雅黑" w:eastAsia="微软雅黑" w:hAnsi="微软雅黑" w:cs="微软雅黑"/>
          <w:sz w:val="22"/>
          <w:szCs w:val="22"/>
        </w:rPr>
        <w:t>0</w:t>
      </w:r>
      <w:r w:rsidRPr="00DF4D1D" w:rsidR="00CF3BB8">
        <w:rPr>
          <w:rFonts w:ascii="微软雅黑" w:eastAsia="微软雅黑" w:hAnsi="微软雅黑" w:cs="微软雅黑" w:hint="eastAsia"/>
          <w:sz w:val="22"/>
          <w:szCs w:val="22"/>
        </w:rPr>
        <w:t>多倍达到了</w:t>
      </w:r>
      <w:r w:rsidRPr="00DF4D1D" w:rsidR="00A07E18">
        <w:rPr>
          <w:rFonts w:ascii="微软雅黑" w:eastAsia="微软雅黑" w:hAnsi="微软雅黑" w:cs="微软雅黑" w:hint="eastAsia"/>
          <w:sz w:val="22"/>
          <w:szCs w:val="22"/>
        </w:rPr>
        <w:t>，4</w:t>
      </w:r>
      <w:r w:rsidRPr="00DF4D1D" w:rsidR="00A07E18">
        <w:rPr>
          <w:rFonts w:ascii="微软雅黑" w:eastAsia="微软雅黑" w:hAnsi="微软雅黑" w:cs="微软雅黑"/>
          <w:sz w:val="22"/>
          <w:szCs w:val="22"/>
        </w:rPr>
        <w:t>50.1</w:t>
      </w:r>
      <w:r w:rsidRPr="00DF4D1D" w:rsidR="00A07E18">
        <w:rPr>
          <w:rFonts w:ascii="微软雅黑" w:eastAsia="微软雅黑" w:hAnsi="微软雅黑" w:cs="微软雅黑" w:hint="eastAsia"/>
          <w:sz w:val="22"/>
          <w:szCs w:val="22"/>
        </w:rPr>
        <w:t>亿亿</w:t>
      </w:r>
      <w:r w:rsidRPr="00DF4D1D" w:rsidR="00A07E18">
        <w:rPr>
          <w:rFonts w:ascii="微软雅黑" w:eastAsia="微软雅黑" w:hAnsi="微软雅黑" w:cs="微软雅黑" w:hint="eastAsia"/>
          <w:sz w:val="22"/>
          <w:szCs w:val="22"/>
        </w:rPr>
        <w:t>次的运算速度对于整个太阳系的观测数据来说很是十分的吃力，</w:t>
      </w:r>
      <w:r w:rsidRPr="00DF4D1D" w:rsidR="00512720">
        <w:rPr>
          <w:rFonts w:ascii="微软雅黑" w:eastAsia="微软雅黑" w:hAnsi="微软雅黑" w:cs="微软雅黑" w:hint="eastAsia"/>
          <w:sz w:val="22"/>
          <w:szCs w:val="22"/>
        </w:rPr>
        <w:t>想要完全计算整个太阳系的空间数据需要使用</w:t>
      </w:r>
      <w:r w:rsidRPr="00DF4D1D" w:rsidR="00512720">
        <w:rPr>
          <w:rFonts w:ascii="微软雅黑" w:eastAsia="微软雅黑" w:hAnsi="微软雅黑" w:cs="微软雅黑"/>
          <w:sz w:val="22"/>
          <w:szCs w:val="22"/>
        </w:rPr>
        <w:t>20</w:t>
      </w:r>
      <w:r w:rsidRPr="00DF4D1D" w:rsidR="00512720">
        <w:rPr>
          <w:rFonts w:ascii="微软雅黑" w:eastAsia="微软雅黑" w:hAnsi="微软雅黑" w:cs="微软雅黑" w:hint="eastAsia"/>
          <w:sz w:val="22"/>
          <w:szCs w:val="22"/>
        </w:rPr>
        <w:t>个及2</w:t>
      </w:r>
      <w:r w:rsidRPr="00DF4D1D" w:rsidR="00512720">
        <w:rPr>
          <w:rFonts w:ascii="微软雅黑" w:eastAsia="微软雅黑" w:hAnsi="微软雅黑" w:cs="微软雅黑"/>
          <w:sz w:val="22"/>
          <w:szCs w:val="22"/>
        </w:rPr>
        <w:t>0</w:t>
      </w:r>
      <w:r w:rsidRPr="00DF4D1D" w:rsidR="00512720">
        <w:rPr>
          <w:rFonts w:ascii="微软雅黑" w:eastAsia="微软雅黑" w:hAnsi="微软雅黑" w:cs="微软雅黑" w:hint="eastAsia"/>
          <w:sz w:val="22"/>
          <w:szCs w:val="22"/>
        </w:rPr>
        <w:t>个以上的量子比特进行计算才能够完全处理空间探测雷达监控整个太阳系所产生的数据。</w:t>
      </w:r>
    </w:p>
    <w:p w:rsidR="00512720" w:rsidRPr="00DF4D1D" w:rsidP="005F768A" w14:paraId="31E0BA0C" w14:textId="68BC86A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只不过因为技术的限制，现在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能够操控的量子比特数量也不过1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个，还需要4个进行纠错运算，最后</w:t>
      </w:r>
      <w:r w:rsidRPr="00DF4D1D">
        <w:rPr>
          <w:rFonts w:ascii="微软雅黑" w:eastAsia="微软雅黑" w:hAnsi="微软雅黑" w:cs="微软雅黑" w:hint="eastAsia"/>
          <w:sz w:val="22"/>
          <w:szCs w:val="22"/>
        </w:rPr>
        <w:t>的算力也</w:t>
      </w:r>
      <w:r w:rsidRPr="00DF4D1D">
        <w:rPr>
          <w:rFonts w:ascii="微软雅黑" w:eastAsia="微软雅黑" w:hAnsi="微软雅黑" w:cs="微软雅黑" w:hint="eastAsia"/>
          <w:sz w:val="22"/>
          <w:szCs w:val="22"/>
        </w:rPr>
        <w:t>仅仅只是和现在所组成的超级计算机相差不多。</w:t>
      </w:r>
    </w:p>
    <w:p w:rsidR="000F2A9F" w:rsidRPr="00DF4D1D" w:rsidP="005F768A" w14:paraId="4057A0D4" w14:textId="1B560F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虽然不能够完全监控，但是监控指定的一个小区域还是能够做到的</w:t>
      </w:r>
      <w:r w:rsidRPr="00DF4D1D" w:rsidR="003D070E">
        <w:rPr>
          <w:rFonts w:ascii="微软雅黑" w:eastAsia="微软雅黑" w:hAnsi="微软雅黑" w:cs="微软雅黑" w:hint="eastAsia"/>
          <w:sz w:val="22"/>
          <w:szCs w:val="22"/>
        </w:rPr>
        <w:t>，在确定好了要监控的区域之后空间探测雷达在设定好了参数</w:t>
      </w:r>
      <w:r w:rsidRPr="00DF4D1D" w:rsidR="003D070E">
        <w:rPr>
          <w:rFonts w:ascii="微软雅黑" w:eastAsia="微软雅黑" w:hAnsi="微软雅黑" w:cs="微软雅黑" w:hint="eastAsia"/>
          <w:sz w:val="22"/>
          <w:szCs w:val="22"/>
        </w:rPr>
        <w:t>只是便</w:t>
      </w:r>
      <w:r w:rsidRPr="00DF4D1D" w:rsidR="003D070E">
        <w:rPr>
          <w:rFonts w:ascii="微软雅黑" w:eastAsia="微软雅黑" w:hAnsi="微软雅黑" w:cs="微软雅黑" w:hint="eastAsia"/>
          <w:sz w:val="22"/>
          <w:szCs w:val="22"/>
        </w:rPr>
        <w:t>开始</w:t>
      </w:r>
      <w:r w:rsidRPr="00DF4D1D" w:rsidR="00597817">
        <w:rPr>
          <w:rFonts w:ascii="微软雅黑" w:eastAsia="微软雅黑" w:hAnsi="微软雅黑" w:cs="微软雅黑" w:hint="eastAsia"/>
          <w:sz w:val="22"/>
          <w:szCs w:val="22"/>
        </w:rPr>
        <w:t>了工作，只是</w:t>
      </w:r>
      <w:r w:rsidRPr="00DF4D1D" w:rsidR="00597817">
        <w:rPr>
          <w:rFonts w:ascii="微软雅黑" w:eastAsia="微软雅黑" w:hAnsi="微软雅黑" w:cs="微软雅黑" w:hint="eastAsia"/>
          <w:sz w:val="22"/>
          <w:szCs w:val="22"/>
        </w:rPr>
        <w:t>一</w:t>
      </w:r>
      <w:r w:rsidRPr="00DF4D1D" w:rsidR="00597817">
        <w:rPr>
          <w:rFonts w:ascii="微软雅黑" w:eastAsia="微软雅黑" w:hAnsi="微软雅黑" w:cs="微软雅黑" w:hint="eastAsia"/>
          <w:sz w:val="22"/>
          <w:szCs w:val="22"/>
        </w:rPr>
        <w:t>开机之后巨大的数据量</w:t>
      </w:r>
      <w:r w:rsidRPr="00DF4D1D" w:rsidR="00EC09A8">
        <w:rPr>
          <w:rFonts w:ascii="微软雅黑" w:eastAsia="微软雅黑" w:hAnsi="微软雅黑" w:cs="微软雅黑" w:hint="eastAsia"/>
          <w:sz w:val="22"/>
          <w:szCs w:val="22"/>
        </w:rPr>
        <w:t>直接让内存给炸了，准备好的高性能硬盘可以作为临时的虚拟内存也没有发挥作用，容量依然不足。</w:t>
      </w:r>
    </w:p>
    <w:p w:rsidR="00491B5F" w:rsidRPr="00DF4D1D" w:rsidP="005F768A" w14:paraId="706F6D29" w14:textId="04BCC3E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在又增加了数十个计算模块之后，再次启动了空间探测雷达</w:t>
      </w:r>
      <w:r w:rsidRPr="00DF4D1D" w:rsidR="00A14024">
        <w:rPr>
          <w:rFonts w:ascii="微软雅黑" w:eastAsia="微软雅黑" w:hAnsi="微软雅黑" w:cs="微软雅黑" w:hint="eastAsia"/>
          <w:sz w:val="22"/>
          <w:szCs w:val="22"/>
        </w:rPr>
        <w:t>，虽然处理器性能的限制刷新的速度</w:t>
      </w:r>
      <w:r w:rsidRPr="00DF4D1D" w:rsidR="000A6189">
        <w:rPr>
          <w:rFonts w:ascii="微软雅黑" w:eastAsia="微软雅黑" w:hAnsi="微软雅黑" w:cs="微软雅黑" w:hint="eastAsia"/>
          <w:sz w:val="22"/>
          <w:szCs w:val="22"/>
        </w:rPr>
        <w:t>只有每秒1</w:t>
      </w:r>
      <w:r w:rsidRPr="00DF4D1D" w:rsidR="000A6189">
        <w:rPr>
          <w:rFonts w:ascii="微软雅黑" w:eastAsia="微软雅黑" w:hAnsi="微软雅黑" w:cs="微软雅黑"/>
          <w:sz w:val="22"/>
          <w:szCs w:val="22"/>
        </w:rPr>
        <w:t>0</w:t>
      </w:r>
      <w:r w:rsidRPr="00DF4D1D" w:rsidR="000A6189">
        <w:rPr>
          <w:rFonts w:ascii="微软雅黑" w:eastAsia="微软雅黑" w:hAnsi="微软雅黑" w:cs="微软雅黑" w:hint="eastAsia"/>
          <w:sz w:val="22"/>
          <w:szCs w:val="22"/>
        </w:rPr>
        <w:t>帧左右的刷新速度也还是能够将就看着的，只是运行的时间还不到半个小时，原本十分平静的太空之中突然出现了一个质量明显异常的未知天体，或者说重力异常的点。</w:t>
      </w:r>
    </w:p>
    <w:p w:rsidR="00EC09A8" w:rsidRPr="00DF4D1D" w:rsidP="005F768A" w14:paraId="05AF641D" w14:textId="5B41DF3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而那个点突然出现了一艘无比巨大的战舰……</w:t>
      </w:r>
    </w:p>
    <w:p w:rsidR="000A6189" w:rsidRPr="00DF4D1D" w:rsidP="005F768A" w14:paraId="2BC4F941" w14:textId="091D4562">
      <w:pPr>
        <w:rPr>
          <w:rFonts w:ascii="微软雅黑" w:eastAsia="微软雅黑" w:hAnsi="微软雅黑" w:cs="微软雅黑"/>
          <w:sz w:val="22"/>
          <w:szCs w:val="22"/>
        </w:rPr>
      </w:pPr>
    </w:p>
    <w:p w:rsidR="000A6189" w:rsidRPr="00DF4D1D" w:rsidP="005F768A" w14:paraId="42FB7281" w14:textId="436497A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