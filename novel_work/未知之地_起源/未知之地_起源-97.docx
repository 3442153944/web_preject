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4.0 -->
  <w:body>
    <w:p w:rsidR="00EA55F0" w:rsidRPr="00DF4D1D" w:rsidP="005F768A" w14:paraId="5C3A6A59" w14:textId="77777777">
      <w:pPr>
        <w:outlineLvl w:val="1"/>
        <w:rPr>
          <w:rFonts w:ascii="微软雅黑" w:eastAsia="微软雅黑" w:hAnsi="微软雅黑" w:cs="微软雅黑"/>
          <w:sz w:val="22"/>
          <w:szCs w:val="22"/>
        </w:rPr>
      </w:pPr>
      <w:r w:rsidRPr="00DF4D1D">
        <w:rPr>
          <w:rFonts w:ascii="微软雅黑" w:eastAsia="微软雅黑" w:hAnsi="微软雅黑" w:cs="微软雅黑" w:hint="eastAsia"/>
          <w:sz w:val="22"/>
          <w:szCs w:val="22"/>
        </w:rPr>
        <w:t xml:space="preserve">第九十六章 </w:t>
      </w:r>
      <w:r w:rsidRPr="00DF4D1D">
        <w:rPr>
          <w:rFonts w:ascii="微软雅黑" w:eastAsia="微软雅黑" w:hAnsi="微软雅黑" w:cs="微软雅黑"/>
          <w:sz w:val="22"/>
          <w:szCs w:val="22"/>
        </w:rPr>
        <w:t xml:space="preserve"> </w:t>
      </w:r>
      <w:r w:rsidRPr="00DF4D1D">
        <w:rPr>
          <w:rFonts w:ascii="微软雅黑" w:eastAsia="微软雅黑" w:hAnsi="微软雅黑" w:cs="微软雅黑" w:hint="eastAsia"/>
          <w:sz w:val="22"/>
          <w:szCs w:val="22"/>
        </w:rPr>
        <w:t>文明的覆灭有时只在一念之间</w:t>
      </w:r>
    </w:p>
    <w:p w:rsidR="00EA55F0" w:rsidRPr="00DF4D1D" w:rsidP="005F768A" w14:paraId="480EAE33"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随着这个</w:t>
      </w:r>
      <w:r w:rsidRPr="00DF4D1D">
        <w:rPr>
          <w:rFonts w:ascii="微软雅黑" w:eastAsia="微软雅黑" w:hAnsi="微软雅黑" w:cs="微软雅黑" w:hint="eastAsia"/>
          <w:sz w:val="22"/>
          <w:szCs w:val="22"/>
        </w:rPr>
        <w:t>琅梓</w:t>
      </w:r>
      <w:r w:rsidRPr="00DF4D1D">
        <w:rPr>
          <w:rFonts w:ascii="微软雅黑" w:eastAsia="微软雅黑" w:hAnsi="微软雅黑" w:cs="微软雅黑" w:hint="eastAsia"/>
          <w:sz w:val="22"/>
          <w:szCs w:val="22"/>
        </w:rPr>
        <w:t>文明的覆灭，所有被这个文明所奴役的文明全部都得到了解脱，得到了</w:t>
      </w:r>
      <w:r w:rsidRPr="00DF4D1D">
        <w:rPr>
          <w:rFonts w:ascii="微软雅黑" w:eastAsia="微软雅黑" w:hAnsi="微软雅黑" w:cs="微软雅黑" w:hint="eastAsia"/>
          <w:sz w:val="22"/>
          <w:szCs w:val="22"/>
        </w:rPr>
        <w:t>琅梓</w:t>
      </w:r>
      <w:r w:rsidRPr="00DF4D1D">
        <w:rPr>
          <w:rFonts w:ascii="微软雅黑" w:eastAsia="微软雅黑" w:hAnsi="微软雅黑" w:cs="微软雅黑" w:hint="eastAsia"/>
          <w:sz w:val="22"/>
          <w:szCs w:val="22"/>
        </w:rPr>
        <w:t>已经全部灭绝的消息就如同听到了天籁之音。</w:t>
      </w:r>
    </w:p>
    <w:p w:rsidR="00EA55F0" w:rsidRPr="00DF4D1D" w:rsidP="005F768A" w14:paraId="763DBA82"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被压迫了这么长一段时间之后终于得到了解放，那么拥有能力的文明都在向着</w:t>
      </w:r>
      <w:r w:rsidRPr="00DF4D1D">
        <w:rPr>
          <w:rFonts w:ascii="微软雅黑" w:eastAsia="微软雅黑" w:hAnsi="微软雅黑" w:cs="微软雅黑" w:hint="eastAsia"/>
          <w:sz w:val="22"/>
          <w:szCs w:val="22"/>
        </w:rPr>
        <w:t>琅梓</w:t>
      </w:r>
      <w:r w:rsidRPr="00DF4D1D">
        <w:rPr>
          <w:rFonts w:ascii="微软雅黑" w:eastAsia="微软雅黑" w:hAnsi="微软雅黑" w:cs="微软雅黑" w:hint="eastAsia"/>
          <w:sz w:val="22"/>
          <w:szCs w:val="22"/>
        </w:rPr>
        <w:t>文明所在星系所在的区域前进，生命死亡并不代表</w:t>
      </w:r>
      <w:r w:rsidRPr="00DF4D1D">
        <w:rPr>
          <w:rFonts w:ascii="微软雅黑" w:eastAsia="微软雅黑" w:hAnsi="微软雅黑" w:cs="微软雅黑" w:hint="eastAsia"/>
          <w:sz w:val="22"/>
          <w:szCs w:val="22"/>
        </w:rPr>
        <w:t>所有着</w:t>
      </w:r>
      <w:r w:rsidRPr="00DF4D1D">
        <w:rPr>
          <w:rFonts w:ascii="微软雅黑" w:eastAsia="微软雅黑" w:hAnsi="微软雅黑" w:cs="微软雅黑" w:hint="eastAsia"/>
          <w:sz w:val="22"/>
          <w:szCs w:val="22"/>
        </w:rPr>
        <w:t>科技就会因为这件事儿消失。所有的科技成果都放在哪儿任人宰割，只是在觊觎这些科技成果的文明可不止一个两个……</w:t>
      </w:r>
    </w:p>
    <w:p w:rsidR="00EA55F0" w:rsidRPr="00DF4D1D" w:rsidP="005F768A" w14:paraId="39290137"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太阳系中的战舰已经没有了任何的生命迹象了，地上的尸体一个二个的脸上都是十分痛苦的样子，毕竟窒息而死应该是十分痛苦的，普通人在没有空气的环境之下将会十分的难受，如果没有在密闭的空间中缓慢的窒息这种事情真的不是正常可以做出来的操作（大概）。</w:t>
      </w:r>
    </w:p>
    <w:p w:rsidR="00EA55F0" w:rsidRPr="00DF4D1D" w:rsidP="005F768A" w14:paraId="75207BB6"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总之</w:t>
      </w:r>
      <w:r w:rsidRPr="00DF4D1D">
        <w:rPr>
          <w:rFonts w:ascii="微软雅黑" w:eastAsia="微软雅黑" w:hAnsi="微软雅黑" w:cs="微软雅黑" w:hint="eastAsia"/>
          <w:sz w:val="22"/>
          <w:szCs w:val="22"/>
        </w:rPr>
        <w:t>琅梓</w:t>
      </w:r>
      <w:r w:rsidRPr="00DF4D1D">
        <w:rPr>
          <w:rFonts w:ascii="微软雅黑" w:eastAsia="微软雅黑" w:hAnsi="微软雅黑" w:cs="微软雅黑" w:hint="eastAsia"/>
          <w:sz w:val="22"/>
          <w:szCs w:val="22"/>
        </w:rPr>
        <w:t>文明就因为这个生命的所作所为而灭绝了，难道这个文明真的没有无辜的生命吗？这是不可能的事情，要知道就算是黑色的阵营之中也会有一点白色的存在，就算是白色阵营之中也不可能全部都是白色的，也会有黑点的存在，毕竟这世间本就没有绝对的对错，所有的对错都是相对的，如果你说那些反派做的事情的都是错的，但</w:t>
      </w:r>
      <w:r w:rsidRPr="00DF4D1D">
        <w:rPr>
          <w:rFonts w:ascii="微软雅黑" w:eastAsia="微软雅黑" w:hAnsi="微软雅黑" w:cs="微软雅黑" w:hint="eastAsia"/>
          <w:sz w:val="22"/>
          <w:szCs w:val="22"/>
        </w:rPr>
        <w:t>是这些事情在于他们的严重就是正确的就是正义的，所有的事情的正确只是缺少一个参照物而已，没有一个参照物事情的对错都是只不过是一个说法而已。</w:t>
      </w:r>
    </w:p>
    <w:p w:rsidR="00EA55F0" w:rsidRPr="00DF4D1D" w:rsidP="005F768A" w14:paraId="7A36E20F"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再者说，如果这个文明在侵占人类的生存空间之时人类这个种族真的可以保证幸存下来吗？可以保证文明的种子可以延续下去吗？相信这个文明可能会做出和孙源玲相差不远的决策，再怎么说也要将星球上的生命控制在一个一定的数量之内。</w:t>
      </w:r>
    </w:p>
    <w:p w:rsidR="00EA55F0" w:rsidRPr="00DF4D1D" w:rsidP="005F768A" w14:paraId="268B5DD9"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“文明的覆灭也就覆灭了吧，反正也只是加速了他们你的覆灭而已。现在事情基本上已经解决好了。</w:t>
      </w:r>
    </w:p>
    <w:p w:rsidR="00EA55F0" w:rsidRPr="00DF4D1D" w:rsidP="005F768A" w14:paraId="4B9C262C"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不得不说一个文明在一个十分强大的对手面前完全没有自主的意识啊，想要毁灭也只是一个想法而已。不过这个DNA作为载体的监视雷达还挺不错的，至少隐蔽性还是很不错的。”</w:t>
      </w:r>
    </w:p>
    <w:p w:rsidR="00EA55F0" w:rsidRPr="00DF4D1D" w:rsidP="005F768A" w14:paraId="407145BE"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源玲又是自言自语的说了一段时间之后看了看自己脚下的战舰，这种规模的战舰他不是没有，但是也只有两艘而已，制造的话工具还不够，只好废品回收了，至少可以在一定程度上增加地星的空间防御能力，至少不会被一波带走了。</w:t>
      </w:r>
    </w:p>
    <w:p w:rsidR="00EA55F0" w:rsidRPr="00DF4D1D" w:rsidP="005F768A" w14:paraId="548D691B"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在确定了要捡垃圾的想法之后孙源玲便开始动手改造这艘太空战舰，这艘战舰的科技对于孙源玲来说或许不算什么，但是拿给现在的人类将会对整体科技起到一个很好的促进效果。</w:t>
      </w:r>
    </w:p>
    <w:p w:rsidR="00EA55F0" w:rsidRPr="00DF4D1D" w:rsidP="005F768A" w14:paraId="50061DE7"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个操作界面真的像一坨*一样，这些生命真的就没有一点点的审美吗？而且他们的语言为什么看起来这么奇怪，象形字的影子没有一点点的进化痕迹都没有，如果不是在刚刚理解这些生物的语言恐怕这个操作系统我还要重新给这个战舰编写一个适合人类使用的操作系统，至少不能违反人类的直觉。”</w:t>
      </w:r>
    </w:p>
    <w:p w:rsidR="00EA55F0" w:rsidRPr="00DF4D1D" w:rsidP="005F768A" w14:paraId="15B612BE"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“主人，其实这些东西我可以帮你改造的。”眼睛之中出现了爱丽的身影。</w:t>
      </w:r>
    </w:p>
    <w:p w:rsidR="00EA55F0" w:rsidRPr="00DF4D1D" w:rsidP="005F768A" w14:paraId="04F9C51D"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“那这个系统的改在就交给你了，我相信你是有能力直接骇入这个系统之中的。”</w:t>
      </w:r>
    </w:p>
    <w:p w:rsidR="00EA55F0" w:rsidRPr="00DF4D1D" w:rsidP="005F768A" w14:paraId="7D0BA4F3" w14:textId="75956956">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“好的，主人。那么这个系统的操作习惯是更加的贴合西方的使用习惯还是更加贴合</w:t>
      </w:r>
      <w:r w:rsidR="00BC215B">
        <w:rPr>
          <w:rFonts w:ascii="微软雅黑" w:eastAsia="微软雅黑" w:hAnsi="微软雅黑" w:cs="微软雅黑" w:hint="eastAsia"/>
          <w:sz w:val="22"/>
          <w:szCs w:val="22"/>
        </w:rPr>
        <w:t>兔砸</w:t>
      </w:r>
      <w:r w:rsidRPr="00DF4D1D">
        <w:rPr>
          <w:rFonts w:ascii="微软雅黑" w:eastAsia="微软雅黑" w:hAnsi="微软雅黑" w:cs="微软雅黑" w:hint="eastAsia"/>
          <w:sz w:val="22"/>
          <w:szCs w:val="22"/>
        </w:rPr>
        <w:t>的操作习惯呢？”</w:t>
      </w:r>
    </w:p>
    <w:p w:rsidR="00EA55F0" w:rsidRPr="00DF4D1D" w:rsidP="005F768A" w14:paraId="42C4000E" w14:textId="3EE15F11">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“当然是要贴合</w:t>
      </w:r>
      <w:r w:rsidR="00BC215B">
        <w:rPr>
          <w:rFonts w:ascii="微软雅黑" w:eastAsia="微软雅黑" w:hAnsi="微软雅黑" w:cs="微软雅黑" w:hint="eastAsia"/>
          <w:sz w:val="22"/>
          <w:szCs w:val="22"/>
        </w:rPr>
        <w:t>兔砸</w:t>
      </w:r>
      <w:r w:rsidRPr="00DF4D1D">
        <w:rPr>
          <w:rFonts w:ascii="微软雅黑" w:eastAsia="微软雅黑" w:hAnsi="微软雅黑" w:cs="微软雅黑" w:hint="eastAsia"/>
          <w:sz w:val="22"/>
          <w:szCs w:val="22"/>
        </w:rPr>
        <w:t>的操作习惯啊，这艘太空飞船怎么可能拿给西方的人进行各方面的研究呢？</w:t>
      </w:r>
    </w:p>
    <w:p w:rsidR="00EA55F0" w:rsidRPr="00DF4D1D" w:rsidP="005F768A" w14:paraId="7442E3A3"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好了，</w:t>
      </w:r>
      <w:r w:rsidRPr="00DF4D1D">
        <w:rPr>
          <w:rFonts w:ascii="微软雅黑" w:eastAsia="微软雅黑" w:hAnsi="微软雅黑" w:cs="微软雅黑" w:hint="eastAsia"/>
          <w:sz w:val="22"/>
          <w:szCs w:val="22"/>
        </w:rPr>
        <w:t>骇入了</w:t>
      </w:r>
      <w:r w:rsidRPr="00DF4D1D">
        <w:rPr>
          <w:rFonts w:ascii="微软雅黑" w:eastAsia="微软雅黑" w:hAnsi="微软雅黑" w:cs="微软雅黑" w:hint="eastAsia"/>
          <w:sz w:val="22"/>
          <w:szCs w:val="22"/>
        </w:rPr>
        <w:t>没有？”</w:t>
      </w:r>
    </w:p>
    <w:p w:rsidR="00EA55F0" w:rsidRPr="00DF4D1D" w:rsidP="005F768A" w14:paraId="4523DA27"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“已经完成了骇入了，并且已经建立量子通信了。”</w:t>
      </w:r>
    </w:p>
    <w:p w:rsidR="00EA55F0" w:rsidRPr="00DF4D1D" w:rsidP="005F768A" w14:paraId="0B74E06A" w14:textId="5AFA1A78">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“那就控制这艘战舰前往近地轨道吧，保持在</w:t>
      </w:r>
      <w:r w:rsidR="00BC215B">
        <w:rPr>
          <w:rFonts w:ascii="微软雅黑" w:eastAsia="微软雅黑" w:hAnsi="微软雅黑" w:cs="微软雅黑" w:hint="eastAsia"/>
          <w:sz w:val="22"/>
          <w:szCs w:val="22"/>
        </w:rPr>
        <w:t>兔砸</w:t>
      </w:r>
      <w:r w:rsidRPr="00DF4D1D">
        <w:rPr>
          <w:rFonts w:ascii="微软雅黑" w:eastAsia="微软雅黑" w:hAnsi="微软雅黑" w:cs="微软雅黑" w:hint="eastAsia"/>
          <w:sz w:val="22"/>
          <w:szCs w:val="22"/>
        </w:rPr>
        <w:t>的领空之上做同步轨道运行吧。”</w:t>
      </w:r>
    </w:p>
    <w:p w:rsidR="00EA55F0" w:rsidRPr="00DF4D1D" w:rsidP="005F768A" w14:paraId="1DD1F89C"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“嗯，已经设置了自动程序了，但是这艘战舰上的燃料含量不多了，虽然有装置可以收集星球上的一些资源进行转换，补充战舰中的燃料，但是我想我们并不能就这样大张旗鼓的进行能量补充。”</w:t>
      </w:r>
    </w:p>
    <w:p w:rsidR="00EA55F0" w:rsidRPr="00DF4D1D" w:rsidP="005F768A" w14:paraId="1B3B31B2" w14:textId="107DB532">
      <w:pPr>
        <w:rPr>
          <w:rFonts w:ascii="微软雅黑" w:eastAsia="微软雅黑" w:hAnsi="微软雅黑" w:cs="微软雅黑"/>
          <w:sz w:val="22"/>
          <w:szCs w:val="22"/>
        </w:rPr>
      </w:pPr>
      <w:r w:rsidRPr="00DF4D1D">
        <w:rPr>
          <w:rFonts w:ascii="微软雅黑" w:eastAsia="微软雅黑" w:hAnsi="微软雅黑" w:cs="微软雅黑"/>
          <w:sz w:val="22"/>
          <w:szCs w:val="22"/>
        </w:rPr>
        <w:t>“</w:t>
      </w:r>
      <w:r w:rsidRPr="00DF4D1D">
        <w:rPr>
          <w:rFonts w:ascii="微软雅黑" w:eastAsia="微软雅黑" w:hAnsi="微软雅黑" w:cs="微软雅黑" w:hint="eastAsia"/>
          <w:sz w:val="22"/>
          <w:szCs w:val="22"/>
        </w:rPr>
        <w:t>没有事情，这方面的烦劳就交给</w:t>
      </w:r>
      <w:r w:rsidR="00BC215B">
        <w:rPr>
          <w:rFonts w:ascii="微软雅黑" w:eastAsia="微软雅黑" w:hAnsi="微软雅黑" w:cs="微软雅黑" w:hint="eastAsia"/>
          <w:sz w:val="22"/>
          <w:szCs w:val="22"/>
        </w:rPr>
        <w:t>兔砸</w:t>
      </w:r>
      <w:r w:rsidRPr="00DF4D1D">
        <w:rPr>
          <w:rFonts w:ascii="微软雅黑" w:eastAsia="微软雅黑" w:hAnsi="微软雅黑" w:cs="微软雅黑" w:hint="eastAsia"/>
          <w:sz w:val="22"/>
          <w:szCs w:val="22"/>
        </w:rPr>
        <w:t>反面烦恼吧，我们就不用为它操心了。如果</w:t>
      </w:r>
      <w:r w:rsidR="00BC215B">
        <w:rPr>
          <w:rFonts w:ascii="微软雅黑" w:eastAsia="微软雅黑" w:hAnsi="微软雅黑" w:cs="微软雅黑" w:hint="eastAsia"/>
          <w:sz w:val="22"/>
          <w:szCs w:val="22"/>
        </w:rPr>
        <w:t>兔砸</w:t>
      </w:r>
      <w:r w:rsidRPr="00DF4D1D">
        <w:rPr>
          <w:rFonts w:ascii="微软雅黑" w:eastAsia="微软雅黑" w:hAnsi="微软雅黑" w:cs="微软雅黑" w:hint="eastAsia"/>
          <w:sz w:val="22"/>
          <w:szCs w:val="22"/>
        </w:rPr>
        <w:t>方面能够抗住漂亮过方面的压力话，这将是一个可以高速发展的机会。</w:t>
      </w:r>
      <w:r w:rsidRPr="00DF4D1D">
        <w:rPr>
          <w:rFonts w:ascii="微软雅黑" w:eastAsia="微软雅黑" w:hAnsi="微软雅黑" w:cs="微软雅黑"/>
          <w:sz w:val="22"/>
          <w:szCs w:val="22"/>
        </w:rPr>
        <w:t>”</w:t>
      </w:r>
    </w:p>
    <w:p w:rsidR="00EA55F0" w:rsidRPr="00DF4D1D" w:rsidP="005F768A" w14:paraId="48EE35E8" w14:textId="3EAD7CE3">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“事情解决的差不多了，剩下的就是通知</w:t>
      </w:r>
      <w:r w:rsidR="00BC215B">
        <w:rPr>
          <w:rFonts w:ascii="微软雅黑" w:eastAsia="微软雅黑" w:hAnsi="微软雅黑" w:cs="微软雅黑" w:hint="eastAsia"/>
          <w:sz w:val="22"/>
          <w:szCs w:val="22"/>
        </w:rPr>
        <w:t>兔砸</w:t>
      </w:r>
      <w:r w:rsidRPr="00DF4D1D">
        <w:rPr>
          <w:rFonts w:ascii="微软雅黑" w:eastAsia="微软雅黑" w:hAnsi="微软雅黑" w:cs="微软雅黑" w:hint="eastAsia"/>
          <w:sz w:val="22"/>
          <w:szCs w:val="22"/>
        </w:rPr>
        <w:t>方面来进行善后工作了。”</w:t>
      </w:r>
    </w:p>
    <w:p w:rsidR="00EA55F0" w:rsidRPr="00DF4D1D" w:rsidP="005F768A" w14:paraId="7596E09E"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源玲的身影直接消失在了战舰的内部，其屏幕上的操作界面已经变成了科研工作者十分细化你的Linux了，毕竟在有些领域Windows真的不怎么行，而且科研人员基本上没有对系统进行迭代的习惯，做的最多的事情就是补上系统上的一些漏洞，一些机密测试喜欢在内存上直接进行测试，毕竟轮安全性怎么样都是比不上不依托硬盘直接运行在内存上的系统。</w:t>
      </w:r>
    </w:p>
    <w:p w:rsidR="00EA55F0" w:rsidRPr="00DF4D1D" w:rsidP="005F768A" w14:paraId="3833F759" w14:textId="3D4E9599">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而且Linux系统相对来说不会产生版权纠纷，而且同样可以使用软件进行底层优化，至于这个优化在爱丽对系统进行更改的时候就已经进行了，只要是会</w:t>
      </w:r>
      <w:r w:rsidR="00BC215B">
        <w:rPr>
          <w:rFonts w:ascii="微软雅黑" w:eastAsia="微软雅黑" w:hAnsi="微软雅黑" w:cs="微软雅黑" w:hint="eastAsia"/>
          <w:sz w:val="22"/>
          <w:szCs w:val="22"/>
        </w:rPr>
        <w:t>兔砸</w:t>
      </w:r>
      <w:r w:rsidRPr="00DF4D1D">
        <w:rPr>
          <w:rFonts w:ascii="微软雅黑" w:eastAsia="微软雅黑" w:hAnsi="微软雅黑" w:cs="微软雅黑" w:hint="eastAsia"/>
          <w:sz w:val="22"/>
          <w:szCs w:val="22"/>
        </w:rPr>
        <w:t>语</w:t>
      </w:r>
      <w:r w:rsidRPr="00DF4D1D">
        <w:rPr>
          <w:rFonts w:ascii="微软雅黑" w:eastAsia="微软雅黑" w:hAnsi="微软雅黑" w:cs="微软雅黑" w:hint="eastAsia"/>
          <w:sz w:val="22"/>
          <w:szCs w:val="22"/>
        </w:rPr>
        <w:t>的人都可以在伪人工智能的辅助之下完成各种操作。</w:t>
      </w:r>
    </w:p>
    <w:p w:rsidR="00EA55F0" w:rsidRPr="00DF4D1D" w:rsidP="005F768A" w14:paraId="3CA4E52D"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随着飞船靠近</w:t>
      </w:r>
      <w:r w:rsidRPr="00DF4D1D">
        <w:rPr>
          <w:rFonts w:ascii="微软雅黑" w:eastAsia="微软雅黑" w:hAnsi="微软雅黑" w:cs="微软雅黑" w:hint="eastAsia"/>
          <w:sz w:val="22"/>
          <w:szCs w:val="22"/>
        </w:rPr>
        <w:t>近</w:t>
      </w:r>
      <w:r w:rsidRPr="00DF4D1D">
        <w:rPr>
          <w:rFonts w:ascii="微软雅黑" w:eastAsia="微软雅黑" w:hAnsi="微软雅黑" w:cs="微软雅黑" w:hint="eastAsia"/>
          <w:sz w:val="22"/>
          <w:szCs w:val="22"/>
        </w:rPr>
        <w:t>地同步轨道，他那巨大的身形普通人在天气不错的情况下都可以看到</w:t>
      </w:r>
      <w:r w:rsidRPr="00DF4D1D">
        <w:rPr>
          <w:rFonts w:ascii="微软雅黑" w:eastAsia="微软雅黑" w:hAnsi="微软雅黑" w:cs="微软雅黑" w:hint="eastAsia"/>
          <w:sz w:val="22"/>
          <w:szCs w:val="22"/>
        </w:rPr>
        <w:t>大致的面貌了。</w:t>
      </w:r>
    </w:p>
    <w:p w:rsidR="00EA55F0" w:rsidRPr="00DF4D1D" w:rsidP="005F768A" w14:paraId="1CF8D301" w14:textId="160A238D">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而此时的李修得到了孙源玲给的消息之后心情也是十分得复杂，高兴的同时也是痛苦着。高兴的是没有付出什么代价就获得了一个相当先进的宇宙战舰，这个战舰还是通过孙源玲的改造，操作系统已经</w:t>
      </w:r>
      <w:r w:rsidRPr="00DF4D1D">
        <w:rPr>
          <w:rFonts w:ascii="微软雅黑" w:eastAsia="微软雅黑" w:hAnsi="微软雅黑" w:cs="微软雅黑" w:hint="eastAsia"/>
          <w:sz w:val="22"/>
          <w:szCs w:val="22"/>
        </w:rPr>
        <w:t>根据</w:t>
      </w:r>
      <w:r w:rsidR="00BC215B">
        <w:rPr>
          <w:rFonts w:ascii="微软雅黑" w:eastAsia="微软雅黑" w:hAnsi="微软雅黑" w:cs="微软雅黑" w:hint="eastAsia"/>
          <w:sz w:val="22"/>
          <w:szCs w:val="22"/>
        </w:rPr>
        <w:t>兔砸</w:t>
      </w:r>
      <w:r w:rsidRPr="00DF4D1D">
        <w:rPr>
          <w:rFonts w:ascii="微软雅黑" w:eastAsia="微软雅黑" w:hAnsi="微软雅黑" w:cs="微软雅黑" w:hint="eastAsia"/>
          <w:sz w:val="22"/>
          <w:szCs w:val="22"/>
        </w:rPr>
        <w:t>的</w:t>
      </w:r>
      <w:r w:rsidRPr="00DF4D1D">
        <w:rPr>
          <w:rFonts w:ascii="微软雅黑" w:eastAsia="微软雅黑" w:hAnsi="微软雅黑" w:cs="微软雅黑" w:hint="eastAsia"/>
          <w:sz w:val="22"/>
          <w:szCs w:val="22"/>
        </w:rPr>
        <w:t>习惯进行了修改，所有操作都可以无障碍的进行，甚至所有的操作都可以做到随时随地的进行。</w:t>
      </w:r>
    </w:p>
    <w:p w:rsidR="00EA55F0" w:rsidRPr="00DF4D1D" w:rsidP="005F768A" w14:paraId="10C3972C" w14:textId="63629BF0">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现在战舰虽然</w:t>
      </w:r>
      <w:r w:rsidRPr="00DF4D1D">
        <w:rPr>
          <w:rFonts w:ascii="微软雅黑" w:eastAsia="微软雅黑" w:hAnsi="微软雅黑" w:cs="微软雅黑" w:hint="eastAsia"/>
          <w:sz w:val="22"/>
          <w:szCs w:val="22"/>
        </w:rPr>
        <w:t>在</w:t>
      </w:r>
      <w:r w:rsidR="00BC215B">
        <w:rPr>
          <w:rFonts w:ascii="微软雅黑" w:eastAsia="微软雅黑" w:hAnsi="微软雅黑" w:cs="微软雅黑" w:hint="eastAsia"/>
          <w:sz w:val="22"/>
          <w:szCs w:val="22"/>
        </w:rPr>
        <w:t>兔砸</w:t>
      </w:r>
      <w:r w:rsidRPr="00DF4D1D">
        <w:rPr>
          <w:rFonts w:ascii="微软雅黑" w:eastAsia="微软雅黑" w:hAnsi="微软雅黑" w:cs="微软雅黑" w:hint="eastAsia"/>
          <w:sz w:val="22"/>
          <w:szCs w:val="22"/>
        </w:rPr>
        <w:t>上方</w:t>
      </w:r>
      <w:r w:rsidRPr="00DF4D1D">
        <w:rPr>
          <w:rFonts w:ascii="微软雅黑" w:eastAsia="微软雅黑" w:hAnsi="微软雅黑" w:cs="微软雅黑" w:hint="eastAsia"/>
          <w:sz w:val="22"/>
          <w:szCs w:val="22"/>
        </w:rPr>
        <w:t>的同步轨道上，没有什么卫星可以看到它的身影，但是一些星空望远镜，以及地面上的大口径光学望远镜都可以在天气相当不错的时候直接观测到这个宇宙战舰的存在。</w:t>
      </w:r>
    </w:p>
    <w:p w:rsidR="00EA55F0" w:rsidRPr="00DF4D1D" w:rsidP="005F768A" w14:paraId="3A8B233D" w14:textId="62F06C1B">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因为这件事情出</w:t>
      </w:r>
      <w:r w:rsidRPr="00DF4D1D">
        <w:rPr>
          <w:rFonts w:ascii="微软雅黑" w:eastAsia="微软雅黑" w:hAnsi="微软雅黑" w:cs="微软雅黑" w:hint="eastAsia"/>
          <w:sz w:val="22"/>
          <w:szCs w:val="22"/>
        </w:rPr>
        <w:t>了</w:t>
      </w:r>
      <w:r w:rsidR="00BC215B">
        <w:rPr>
          <w:rFonts w:ascii="微软雅黑" w:eastAsia="微软雅黑" w:hAnsi="微软雅黑" w:cs="微软雅黑" w:hint="eastAsia"/>
          <w:sz w:val="22"/>
          <w:szCs w:val="22"/>
        </w:rPr>
        <w:t>兔砸</w:t>
      </w:r>
      <w:r w:rsidRPr="00DF4D1D">
        <w:rPr>
          <w:rFonts w:ascii="微软雅黑" w:eastAsia="微软雅黑" w:hAnsi="微软雅黑" w:cs="微软雅黑" w:hint="eastAsia"/>
          <w:sz w:val="22"/>
          <w:szCs w:val="22"/>
        </w:rPr>
        <w:t>意外</w:t>
      </w:r>
      <w:r w:rsidRPr="00DF4D1D">
        <w:rPr>
          <w:rFonts w:ascii="微软雅黑" w:eastAsia="微软雅黑" w:hAnsi="微软雅黑" w:cs="微软雅黑" w:hint="eastAsia"/>
          <w:sz w:val="22"/>
          <w:szCs w:val="22"/>
        </w:rPr>
        <w:t>，所有的西方国家都或多或少的出现了一定程度的混乱，</w:t>
      </w:r>
      <w:r w:rsidRPr="00DF4D1D">
        <w:rPr>
          <w:rFonts w:ascii="微软雅黑" w:eastAsia="微软雅黑" w:hAnsi="微软雅黑" w:cs="微软雅黑" w:hint="eastAsia"/>
          <w:sz w:val="22"/>
          <w:szCs w:val="22"/>
        </w:rPr>
        <w:t>而</w:t>
      </w:r>
      <w:r w:rsidR="00BC215B">
        <w:rPr>
          <w:rFonts w:ascii="微软雅黑" w:eastAsia="微软雅黑" w:hAnsi="微软雅黑" w:cs="微软雅黑" w:hint="eastAsia"/>
          <w:sz w:val="22"/>
          <w:szCs w:val="22"/>
        </w:rPr>
        <w:t>兔砸</w:t>
      </w:r>
      <w:r w:rsidRPr="00DF4D1D">
        <w:rPr>
          <w:rFonts w:ascii="微软雅黑" w:eastAsia="微软雅黑" w:hAnsi="微软雅黑" w:cs="微软雅黑" w:hint="eastAsia"/>
          <w:sz w:val="22"/>
          <w:szCs w:val="22"/>
        </w:rPr>
        <w:t>的</w:t>
      </w:r>
      <w:r w:rsidRPr="00DF4D1D">
        <w:rPr>
          <w:rFonts w:ascii="微软雅黑" w:eastAsia="微软雅黑" w:hAnsi="微软雅黑" w:cs="微软雅黑" w:hint="eastAsia"/>
          <w:sz w:val="22"/>
          <w:szCs w:val="22"/>
        </w:rPr>
        <w:t>内部已经将消息散布了一部分出去了，虽然民众们表示不怎么相信，但是周围越来越多的修行者和异能者让他们拥有对抗外星人的信息。</w:t>
      </w:r>
    </w:p>
    <w:p w:rsidR="00EA55F0" w:rsidRPr="00DF4D1D" w:rsidP="005F768A" w14:paraId="06D3B41B" w14:textId="356E677A">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而西方国家因为觉醒的异能者并不多，而且处于对官方做事态度的不信任，武器店的生意出奇的好，一些得到消息的高层人士已经开始在这个时候大规模的倾售各种避难用的紧急物资了，因为这艘战舰已经</w:t>
      </w:r>
      <w:r w:rsidRPr="00DF4D1D">
        <w:rPr>
          <w:rFonts w:ascii="微软雅黑" w:eastAsia="微软雅黑" w:hAnsi="微软雅黑" w:cs="微软雅黑" w:hint="eastAsia"/>
          <w:sz w:val="22"/>
          <w:szCs w:val="22"/>
        </w:rPr>
        <w:t>在</w:t>
      </w:r>
      <w:r w:rsidR="00BC215B">
        <w:rPr>
          <w:rFonts w:ascii="微软雅黑" w:eastAsia="微软雅黑" w:hAnsi="微软雅黑" w:cs="微软雅黑" w:hint="eastAsia"/>
          <w:sz w:val="22"/>
          <w:szCs w:val="22"/>
        </w:rPr>
        <w:t>兔砸</w:t>
      </w:r>
      <w:r w:rsidRPr="00DF4D1D">
        <w:rPr>
          <w:rFonts w:ascii="微软雅黑" w:eastAsia="微软雅黑" w:hAnsi="微软雅黑" w:cs="微软雅黑" w:hint="eastAsia"/>
          <w:sz w:val="22"/>
          <w:szCs w:val="22"/>
        </w:rPr>
        <w:t>的</w:t>
      </w:r>
      <w:r w:rsidRPr="00DF4D1D">
        <w:rPr>
          <w:rFonts w:ascii="微软雅黑" w:eastAsia="微软雅黑" w:hAnsi="微软雅黑" w:cs="微软雅黑" w:hint="eastAsia"/>
          <w:sz w:val="22"/>
          <w:szCs w:val="22"/>
        </w:rPr>
        <w:t>名下了。</w:t>
      </w:r>
    </w:p>
    <w:p w:rsidR="00EA55F0" w:rsidRPr="00DF4D1D" w:rsidP="005F768A" w14:paraId="02B1143A" w14:textId="61C3BF9A">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因为各种原因，漂亮过对于这件事情表示十分的嫉妒，而且让</w:t>
      </w:r>
      <w:r w:rsidR="00BC215B">
        <w:rPr>
          <w:rFonts w:ascii="微软雅黑" w:eastAsia="微软雅黑" w:hAnsi="微软雅黑" w:cs="微软雅黑" w:hint="eastAsia"/>
          <w:sz w:val="22"/>
          <w:szCs w:val="22"/>
        </w:rPr>
        <w:t>兔砸</w:t>
      </w:r>
      <w:r w:rsidRPr="00DF4D1D">
        <w:rPr>
          <w:rFonts w:ascii="微软雅黑" w:eastAsia="微软雅黑" w:hAnsi="微软雅黑" w:cs="微软雅黑" w:hint="eastAsia"/>
          <w:sz w:val="22"/>
          <w:szCs w:val="22"/>
        </w:rPr>
        <w:t>拥有</w:t>
      </w:r>
      <w:r w:rsidRPr="00DF4D1D">
        <w:rPr>
          <w:rFonts w:ascii="微软雅黑" w:eastAsia="微软雅黑" w:hAnsi="微软雅黑" w:cs="微软雅黑" w:hint="eastAsia"/>
          <w:sz w:val="22"/>
          <w:szCs w:val="22"/>
        </w:rPr>
        <w:t>了这样的一个大杀器对于以后的世界霸主地位已经构成了十分严重的威胁，于是一个十分疯狂的计划已经开始酝酿了。</w:t>
      </w:r>
    </w:p>
    <w:p w:rsidR="00EA55F0" w:rsidRPr="00DF4D1D" w:rsidP="005F768A" w14:paraId="5E61B32F" w14:textId="15E02C43">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‘我得不到的东西你也别想得到’怀着这样的心态，高当量的核武器已经开始向着太空武器的方向开始改进了，为了对这个时刻飞行</w:t>
      </w:r>
      <w:r w:rsidRPr="00DF4D1D">
        <w:rPr>
          <w:rFonts w:ascii="微软雅黑" w:eastAsia="微软雅黑" w:hAnsi="微软雅黑" w:cs="微软雅黑" w:hint="eastAsia"/>
          <w:sz w:val="22"/>
          <w:szCs w:val="22"/>
        </w:rPr>
        <w:t>在</w:t>
      </w:r>
      <w:r w:rsidR="00BC215B">
        <w:rPr>
          <w:rFonts w:ascii="微软雅黑" w:eastAsia="微软雅黑" w:hAnsi="微软雅黑" w:cs="微软雅黑" w:hint="eastAsia"/>
          <w:sz w:val="22"/>
          <w:szCs w:val="22"/>
        </w:rPr>
        <w:t>兔砸</w:t>
      </w:r>
      <w:r w:rsidRPr="00DF4D1D">
        <w:rPr>
          <w:rFonts w:ascii="微软雅黑" w:eastAsia="微软雅黑" w:hAnsi="微软雅黑" w:cs="微软雅黑" w:hint="eastAsia"/>
          <w:sz w:val="22"/>
          <w:szCs w:val="22"/>
        </w:rPr>
        <w:t>上空</w:t>
      </w:r>
      <w:r w:rsidRPr="00DF4D1D">
        <w:rPr>
          <w:rFonts w:ascii="微软雅黑" w:eastAsia="微软雅黑" w:hAnsi="微软雅黑" w:cs="微软雅黑" w:hint="eastAsia"/>
          <w:sz w:val="22"/>
          <w:szCs w:val="22"/>
        </w:rPr>
        <w:t>同步轨道上的战舰造成伤害，其当量和数量也开始增加了起来。</w:t>
      </w:r>
    </w:p>
    <w:p w:rsidR="00EA55F0" w:rsidRPr="00DF4D1D" w:rsidP="005F768A" w14:paraId="6524022B" w14:textId="54125790">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w:t>
      </w:r>
      <w:r w:rsidR="00BC215B">
        <w:rPr>
          <w:rFonts w:ascii="微软雅黑" w:eastAsia="微软雅黑" w:hAnsi="微软雅黑" w:cs="微软雅黑" w:hint="eastAsia"/>
          <w:sz w:val="22"/>
          <w:szCs w:val="22"/>
        </w:rPr>
        <w:t>兔砸</w:t>
      </w:r>
      <w:r w:rsidRPr="00DF4D1D">
        <w:rPr>
          <w:rFonts w:ascii="微软雅黑" w:eastAsia="微软雅黑" w:hAnsi="微软雅黑" w:cs="微软雅黑" w:hint="eastAsia"/>
          <w:sz w:val="22"/>
          <w:szCs w:val="22"/>
        </w:rPr>
        <w:t>方面</w:t>
      </w:r>
      <w:r w:rsidRPr="00DF4D1D">
        <w:rPr>
          <w:rFonts w:ascii="微软雅黑" w:eastAsia="微软雅黑" w:hAnsi="微软雅黑" w:cs="微软雅黑" w:hint="eastAsia"/>
          <w:sz w:val="22"/>
          <w:szCs w:val="22"/>
        </w:rPr>
        <w:t>对于这方面的速度也是相当的迅速。</w:t>
      </w:r>
    </w:p>
    <w:p w:rsidR="00EA55F0" w:rsidRPr="00DF4D1D" w:rsidP="005F768A" w14:paraId="31741246"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直接拿出了紧急库存中的载人航天器，开始发射前的准备，并且配备了几名活动在科</w:t>
      </w:r>
      <w:r w:rsidRPr="00DF4D1D">
        <w:rPr>
          <w:rFonts w:ascii="微软雅黑" w:eastAsia="微软雅黑" w:hAnsi="微软雅黑" w:cs="微软雅黑" w:hint="eastAsia"/>
          <w:sz w:val="22"/>
          <w:szCs w:val="22"/>
        </w:rPr>
        <w:t>技研发前沿的高科技人才一同登机。</w:t>
      </w:r>
    </w:p>
    <w:p w:rsidR="00EA55F0" w:rsidRPr="00DF4D1D" w:rsidP="005F768A" w14:paraId="4CEDDB6D"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出于对孙源玲的信任，用于维持基础生命的设备只是带上了基本的太空短距离活动设备。</w:t>
      </w:r>
    </w:p>
    <w:p w:rsidR="00EA55F0" w:rsidRPr="00DF4D1D" w:rsidP="005F768A" w14:paraId="5C07AFD3"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整个的准备过程十分的迅速，而且这次并不要求在太空中待上多长的时间，再加上最近科技的迅速进步，火箭技术进步也是十分的迅猛。</w:t>
      </w:r>
    </w:p>
    <w:p w:rsidR="00EA55F0" w:rsidRPr="00DF4D1D" w:rsidP="005F768A" w14:paraId="2DF11994"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经过了三天时间的准备只有，一道刺眼的光芒直接划过天际来到了战舰所在的同步轨道附近，在到达了预定高度的轨道之后直接开始向着战舰的所在的位置靠拢，而战舰在伪人工智能的操控之下打开了一个十分巨大的门，可以让航空飞行器直接进入其中，这</w:t>
      </w:r>
      <w:r w:rsidRPr="00DF4D1D">
        <w:rPr>
          <w:rFonts w:ascii="微软雅黑" w:eastAsia="微软雅黑" w:hAnsi="微软雅黑" w:cs="微软雅黑" w:hint="eastAsia"/>
          <w:sz w:val="22"/>
          <w:szCs w:val="22"/>
        </w:rPr>
        <w:t>让人员</w:t>
      </w:r>
      <w:r w:rsidRPr="00DF4D1D">
        <w:rPr>
          <w:rFonts w:ascii="微软雅黑" w:eastAsia="微软雅黑" w:hAnsi="微软雅黑" w:cs="微软雅黑" w:hint="eastAsia"/>
          <w:sz w:val="22"/>
          <w:szCs w:val="22"/>
        </w:rPr>
        <w:t>进入战舰的难度大幅的减小。</w:t>
      </w:r>
    </w:p>
    <w:p w:rsidR="00EA55F0" w:rsidRPr="00DF4D1D" w:rsidP="005F768A" w14:paraId="156F1A23"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在战舰的辅助人工智能的帮助下，飞行器有些跌跌撞撞的进入了战舰的内部，进入内部之后隔离装置自动运行，在</w:t>
      </w:r>
      <w:r w:rsidRPr="00DF4D1D">
        <w:rPr>
          <w:rFonts w:ascii="微软雅黑" w:eastAsia="微软雅黑" w:hAnsi="微软雅黑" w:cs="微软雅黑" w:hint="eastAsia"/>
          <w:sz w:val="22"/>
          <w:szCs w:val="22"/>
        </w:rPr>
        <w:t>仓室</w:t>
      </w:r>
      <w:r w:rsidRPr="00DF4D1D">
        <w:rPr>
          <w:rFonts w:ascii="微软雅黑" w:eastAsia="微软雅黑" w:hAnsi="微软雅黑" w:cs="微软雅黑" w:hint="eastAsia"/>
          <w:sz w:val="22"/>
          <w:szCs w:val="22"/>
        </w:rPr>
        <w:t>中顿时充满了和平原中相似的大气压强和大气成分，这使得所有的人员可以直接从飞行器的中下来。</w:t>
      </w:r>
    </w:p>
    <w:p w:rsidR="00EA55F0" w:rsidRPr="00DF4D1D" w:rsidP="005F768A" w14:paraId="624A5C3F"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但是这个战舰并没有任何引力装置，因为他们的科技程度并没有来到可以制造出引力场的装置，所以的都是穿戴专用的鞋子来到达不会到处乱飘结果。</w:t>
      </w:r>
    </w:p>
    <w:p w:rsidR="00EA55F0" w:rsidRPr="00DF4D1D" w:rsidP="005F768A" w14:paraId="59C1CB2E"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跟着人工智能的引领，从飞行器上下来的人都换上了专用的鞋子，这种鞋子可以根据穿着的人自动调节大小，让其保持最舒适的状态。</w:t>
      </w:r>
    </w:p>
    <w:p w:rsidR="00EA55F0" w:rsidRPr="00DF4D1D" w:rsidP="005F768A" w14:paraId="7A9C8BEF"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在走过了一段路之后一行人终于来到了战舰的舰长室，虽然说在战舰的任何一个地方都可以对战舰整体进行操控，但是</w:t>
      </w:r>
      <w:r w:rsidRPr="00DF4D1D">
        <w:rPr>
          <w:rFonts w:ascii="微软雅黑" w:eastAsia="微软雅黑" w:hAnsi="微软雅黑" w:cs="微软雅黑" w:hint="eastAsia"/>
          <w:sz w:val="22"/>
          <w:szCs w:val="22"/>
        </w:rPr>
        <w:t>舰长室</w:t>
      </w:r>
      <w:r w:rsidRPr="00DF4D1D">
        <w:rPr>
          <w:rFonts w:ascii="微软雅黑" w:eastAsia="微软雅黑" w:hAnsi="微软雅黑" w:cs="微软雅黑" w:hint="eastAsia"/>
          <w:sz w:val="22"/>
          <w:szCs w:val="22"/>
        </w:rPr>
        <w:t>却可以给舰长带来额外的威严。也就是一个仪式感，呈现在一行人面前的操作系统他们看着十分的熟悉，但是有很陌生，因为这个操作系统的所有语言都被替换为中文了，如果有什么不明白的东西可以直接询问人工智能，人工智能可以十分详细的为其讲解。</w:t>
      </w:r>
    </w:p>
    <w:p w:rsidR="00EA55F0" w:rsidRPr="00DF4D1D" w:rsidP="005F768A" w14:paraId="62B14310"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在人工智能的带领下一行人终于将战舰的整体都逛完了，接下来就是最后一步了确定</w:t>
      </w:r>
      <w:r w:rsidRPr="00DF4D1D">
        <w:rPr>
          <w:rFonts w:ascii="微软雅黑" w:eastAsia="微软雅黑" w:hAnsi="微软雅黑" w:cs="微软雅黑" w:hint="eastAsia"/>
          <w:sz w:val="22"/>
          <w:szCs w:val="22"/>
        </w:rPr>
        <w:t>战舰的舰长，也就是最高权限人，经过孙源玲操作之后的操控系统原先的权限已经失去了作用。</w:t>
      </w:r>
    </w:p>
    <w:p w:rsidR="00EA55F0" w:rsidRPr="00DF4D1D" w:rsidP="005F768A" w14:paraId="4566A4BD"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现在只要确定了最高权限所属人，那么这艘战舰的所属权就可以说是最高权限人了。</w:t>
      </w:r>
    </w:p>
    <w:p w:rsidR="00EA55F0" w:rsidRPr="00DF4D1D" w:rsidP="005F768A" w14:paraId="0DCABE08" w14:textId="77777777">
      <w:pPr>
        <w:rPr>
          <w:rFonts w:ascii="微软雅黑" w:eastAsia="微软雅黑" w:hAnsi="微软雅黑" w:cs="微软雅黑"/>
          <w:sz w:val="22"/>
          <w:szCs w:val="22"/>
        </w:rPr>
      </w:pPr>
    </w:p>
    <w:sectPr>
      <w:footerReference w:type="default" r:id="rId6"/>
      <w:pgSz w:w="11906" w:h="16838"/>
      <w:pgMar w:top="1440" w:right="1800" w:bottom="1440" w:left="1800" w:header="851" w:footer="992" w:gutter="0"/>
      <w:pgNumType w:chapStyle="1"/>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A0806" w14:paraId="4634BC06" w14:textId="43B05ED0">
    <w:pPr>
      <w:tabs>
        <w:tab w:val="center" w:pos="4550"/>
        <w:tab w:val="left" w:pos="5818"/>
      </w:tabs>
      <w:ind w:right="260"/>
      <w:jc w:val="right"/>
      <w:rPr>
        <w:color w:val="0F243E"/>
        <w:sz w:val="24"/>
      </w:rPr>
    </w:pPr>
    <w:r>
      <w:rPr>
        <w:color w:val="548DD4"/>
        <w:sz w:val="24"/>
        <w:lang w:val="zh-CN"/>
      </w:rPr>
      <w:t xml:space="preserve"> </w:t>
    </w:r>
    <w:r>
      <w:rPr>
        <w:color w:val="17365D"/>
        <w:sz w:val="24"/>
      </w:rPr>
      <w:fldChar w:fldCharType="begin"/>
    </w:r>
    <w:r>
      <w:rPr>
        <w:color w:val="17365D"/>
        <w:sz w:val="24"/>
      </w:rPr>
      <w:instrText>PAGE   \* MERGEFORMAT</w:instrText>
    </w:r>
    <w:r>
      <w:rPr>
        <w:color w:val="17365D"/>
        <w:sz w:val="24"/>
      </w:rPr>
      <w:fldChar w:fldCharType="separate"/>
    </w:r>
    <w:r w:rsidRPr="00581C11">
      <w:rPr>
        <w:noProof/>
        <w:color w:val="17365D"/>
        <w:sz w:val="24"/>
        <w:lang w:val="zh-CN"/>
      </w:rPr>
      <w:t>651</w:t>
    </w:r>
    <w:r>
      <w:rPr>
        <w:color w:val="17365D"/>
        <w:sz w:val="24"/>
      </w:rPr>
      <w:fldChar w:fldCharType="end"/>
    </w:r>
    <w:r>
      <w:rPr>
        <w:color w:val="17365D"/>
        <w:sz w:val="24"/>
        <w:lang w:val="zh-CN"/>
      </w:rPr>
      <w:t xml:space="preserve"> | </w:t>
    </w:r>
    <w:r>
      <w:rPr>
        <w:color w:val="17365D"/>
        <w:sz w:val="24"/>
      </w:rPr>
      <w:fldChar w:fldCharType="begin"/>
    </w:r>
    <w:r>
      <w:rPr>
        <w:color w:val="17365D"/>
        <w:sz w:val="24"/>
      </w:rPr>
      <w:instrText>NUMPAGES  \* Arabic  \* MERGEFORMAT</w:instrText>
    </w:r>
    <w:r>
      <w:rPr>
        <w:color w:val="17365D"/>
        <w:sz w:val="24"/>
      </w:rPr>
      <w:fldChar w:fldCharType="separate"/>
    </w:r>
    <w:r w:rsidRPr="00581C11">
      <w:rPr>
        <w:noProof/>
        <w:color w:val="17365D"/>
        <w:sz w:val="24"/>
        <w:lang w:val="zh-CN"/>
      </w:rPr>
      <w:t>651</w:t>
    </w:r>
    <w:r>
      <w:rPr>
        <w:color w:val="17365D"/>
        <w:sz w:val="24"/>
      </w:rPr>
      <w:fldChar w:fldCharType="end"/>
    </w:r>
  </w:p>
  <w:p w:rsidR="005A0806" w14:paraId="701DFC5B" w14:textId="7777777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singleLevel"/>
    <w:tmpl w:val="00000001"/>
    <w:lvl w:ilvl="0">
      <w:start w:val="2"/>
      <w:numFmt w:val="chineseCounting"/>
      <w:suff w:val="nothing"/>
      <w:lvlText w:val="第%1天，"/>
      <w:lvlJc w:val="left"/>
      <w:rPr>
        <w:rFonts w:hint="eastAsia"/>
      </w:rPr>
    </w:lvl>
  </w:abstractNum>
  <w:abstractNum w:abstractNumId="1">
    <w:nsid w:val="00000002"/>
    <w:multiLevelType w:val="multilevel"/>
    <w:tmpl w:val="00000002"/>
    <w:lvl w:ilvl="0">
      <w:start w:val="1"/>
      <w:numFmt w:val="japaneseCounting"/>
      <w:lvlText w:val="%1．"/>
      <w:lvlJc w:val="left"/>
      <w:pPr>
        <w:ind w:left="450" w:hanging="4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3"/>
    <w:multiLevelType w:val="multilevel"/>
    <w:tmpl w:val="000000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33A460EB"/>
    <w:multiLevelType w:val="singleLevel"/>
    <w:tmpl w:val="33A460EB"/>
    <w:lvl w:ilvl="0">
      <w:start w:val="2"/>
      <w:numFmt w:val="chineseCounting"/>
      <w:suff w:val="space"/>
      <w:lvlText w:val="第%1章"/>
      <w:lvlJc w:val="left"/>
      <w:rPr>
        <w:rFonts w:hint="eastAsia"/>
      </w:rPr>
    </w:lvl>
  </w:abstractNum>
  <w:abstractNum w:abstractNumId="4">
    <w:nsid w:val="38C52948"/>
    <w:multiLevelType w:val="hybridMultilevel"/>
    <w:tmpl w:val="71C62BC4"/>
    <w:lvl w:ilvl="0">
      <w:start w:val="1"/>
      <w:numFmt w:val="japaneseCounting"/>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masterPages"/>
  <w:zoom w:percent="100"/>
  <w:bordersDoNotSurroundHeader/>
  <w:bordersDoNotSurroundFooter/>
  <w:proofState w:spelling="clean" w:grammar="clean"/>
  <w:documentProtection w:edit="readOnly" w:formatting="1"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444"/>
    <w:rsid w:val="000004C3"/>
    <w:rsid w:val="00001214"/>
    <w:rsid w:val="0000149D"/>
    <w:rsid w:val="00001ACF"/>
    <w:rsid w:val="000020C0"/>
    <w:rsid w:val="00002FE5"/>
    <w:rsid w:val="00003517"/>
    <w:rsid w:val="0000426E"/>
    <w:rsid w:val="00004386"/>
    <w:rsid w:val="00004442"/>
    <w:rsid w:val="00004963"/>
    <w:rsid w:val="00004A86"/>
    <w:rsid w:val="00004D2F"/>
    <w:rsid w:val="00004DF2"/>
    <w:rsid w:val="00005011"/>
    <w:rsid w:val="00005696"/>
    <w:rsid w:val="00006301"/>
    <w:rsid w:val="00006512"/>
    <w:rsid w:val="000069D2"/>
    <w:rsid w:val="000075F5"/>
    <w:rsid w:val="00007DC1"/>
    <w:rsid w:val="0001141A"/>
    <w:rsid w:val="00011C88"/>
    <w:rsid w:val="000123F1"/>
    <w:rsid w:val="00012764"/>
    <w:rsid w:val="0001336F"/>
    <w:rsid w:val="0001351E"/>
    <w:rsid w:val="00013C25"/>
    <w:rsid w:val="0001411D"/>
    <w:rsid w:val="000142FE"/>
    <w:rsid w:val="000148E1"/>
    <w:rsid w:val="00014942"/>
    <w:rsid w:val="00014EA5"/>
    <w:rsid w:val="00014ED4"/>
    <w:rsid w:val="0001507A"/>
    <w:rsid w:val="000157F9"/>
    <w:rsid w:val="00016102"/>
    <w:rsid w:val="0001620B"/>
    <w:rsid w:val="000168EF"/>
    <w:rsid w:val="00016AE9"/>
    <w:rsid w:val="000176C0"/>
    <w:rsid w:val="00017B25"/>
    <w:rsid w:val="00017CE1"/>
    <w:rsid w:val="00017D0E"/>
    <w:rsid w:val="0002023A"/>
    <w:rsid w:val="00020433"/>
    <w:rsid w:val="0002055A"/>
    <w:rsid w:val="00020A0C"/>
    <w:rsid w:val="00020F96"/>
    <w:rsid w:val="000213EE"/>
    <w:rsid w:val="00021F6F"/>
    <w:rsid w:val="000225AA"/>
    <w:rsid w:val="00022901"/>
    <w:rsid w:val="000231EA"/>
    <w:rsid w:val="00023231"/>
    <w:rsid w:val="00023DC8"/>
    <w:rsid w:val="00023DD8"/>
    <w:rsid w:val="00023F74"/>
    <w:rsid w:val="00024047"/>
    <w:rsid w:val="00024263"/>
    <w:rsid w:val="00024330"/>
    <w:rsid w:val="000245D6"/>
    <w:rsid w:val="00025790"/>
    <w:rsid w:val="00025ED4"/>
    <w:rsid w:val="00025F8E"/>
    <w:rsid w:val="00026DA5"/>
    <w:rsid w:val="00026DFD"/>
    <w:rsid w:val="00026FBE"/>
    <w:rsid w:val="00027403"/>
    <w:rsid w:val="00030606"/>
    <w:rsid w:val="00031086"/>
    <w:rsid w:val="0003120D"/>
    <w:rsid w:val="00031429"/>
    <w:rsid w:val="00031AC9"/>
    <w:rsid w:val="00032872"/>
    <w:rsid w:val="00033671"/>
    <w:rsid w:val="000341B4"/>
    <w:rsid w:val="000343D4"/>
    <w:rsid w:val="0003538C"/>
    <w:rsid w:val="00035A5E"/>
    <w:rsid w:val="000360F2"/>
    <w:rsid w:val="000367DB"/>
    <w:rsid w:val="00036D8C"/>
    <w:rsid w:val="000370ED"/>
    <w:rsid w:val="000400E0"/>
    <w:rsid w:val="0004072E"/>
    <w:rsid w:val="00040A07"/>
    <w:rsid w:val="00040C37"/>
    <w:rsid w:val="0004174C"/>
    <w:rsid w:val="00041E43"/>
    <w:rsid w:val="0004367D"/>
    <w:rsid w:val="00043C3B"/>
    <w:rsid w:val="00043DBC"/>
    <w:rsid w:val="00045F23"/>
    <w:rsid w:val="0004621E"/>
    <w:rsid w:val="00046797"/>
    <w:rsid w:val="000469FA"/>
    <w:rsid w:val="00047C7B"/>
    <w:rsid w:val="00047DA6"/>
    <w:rsid w:val="000505FC"/>
    <w:rsid w:val="00050C9F"/>
    <w:rsid w:val="00050F23"/>
    <w:rsid w:val="000512D3"/>
    <w:rsid w:val="00051390"/>
    <w:rsid w:val="0005196F"/>
    <w:rsid w:val="000519E9"/>
    <w:rsid w:val="00051EAD"/>
    <w:rsid w:val="0005227F"/>
    <w:rsid w:val="0005237A"/>
    <w:rsid w:val="00053052"/>
    <w:rsid w:val="0005343F"/>
    <w:rsid w:val="00053524"/>
    <w:rsid w:val="00053BDB"/>
    <w:rsid w:val="00053CB2"/>
    <w:rsid w:val="00053CEE"/>
    <w:rsid w:val="0005402A"/>
    <w:rsid w:val="00054F91"/>
    <w:rsid w:val="00055F57"/>
    <w:rsid w:val="00056886"/>
    <w:rsid w:val="000569F9"/>
    <w:rsid w:val="00057353"/>
    <w:rsid w:val="00057433"/>
    <w:rsid w:val="0005761A"/>
    <w:rsid w:val="00057850"/>
    <w:rsid w:val="000607DB"/>
    <w:rsid w:val="00060968"/>
    <w:rsid w:val="00060F3F"/>
    <w:rsid w:val="00060FA4"/>
    <w:rsid w:val="00061664"/>
    <w:rsid w:val="00061C9D"/>
    <w:rsid w:val="00061E89"/>
    <w:rsid w:val="00062057"/>
    <w:rsid w:val="0006237C"/>
    <w:rsid w:val="0006244B"/>
    <w:rsid w:val="00062760"/>
    <w:rsid w:val="000628F3"/>
    <w:rsid w:val="00062EA9"/>
    <w:rsid w:val="00063048"/>
    <w:rsid w:val="000630BD"/>
    <w:rsid w:val="00063161"/>
    <w:rsid w:val="00063D6F"/>
    <w:rsid w:val="00064065"/>
    <w:rsid w:val="00064D52"/>
    <w:rsid w:val="00064F53"/>
    <w:rsid w:val="000651B6"/>
    <w:rsid w:val="00065373"/>
    <w:rsid w:val="000654D6"/>
    <w:rsid w:val="00065DCB"/>
    <w:rsid w:val="00065E6D"/>
    <w:rsid w:val="0006616C"/>
    <w:rsid w:val="00067455"/>
    <w:rsid w:val="0006753F"/>
    <w:rsid w:val="00067A17"/>
    <w:rsid w:val="00072009"/>
    <w:rsid w:val="000721D8"/>
    <w:rsid w:val="000736ED"/>
    <w:rsid w:val="00073901"/>
    <w:rsid w:val="000739E9"/>
    <w:rsid w:val="000739FE"/>
    <w:rsid w:val="00074130"/>
    <w:rsid w:val="0007499E"/>
    <w:rsid w:val="00074BA5"/>
    <w:rsid w:val="00075A08"/>
    <w:rsid w:val="00075F93"/>
    <w:rsid w:val="0007616E"/>
    <w:rsid w:val="00076523"/>
    <w:rsid w:val="00076DA8"/>
    <w:rsid w:val="00077645"/>
    <w:rsid w:val="00077DF9"/>
    <w:rsid w:val="000804C2"/>
    <w:rsid w:val="00080C90"/>
    <w:rsid w:val="00080D6E"/>
    <w:rsid w:val="00080EE8"/>
    <w:rsid w:val="00081278"/>
    <w:rsid w:val="00082BF3"/>
    <w:rsid w:val="00082CE6"/>
    <w:rsid w:val="00082D76"/>
    <w:rsid w:val="00082F80"/>
    <w:rsid w:val="00083A37"/>
    <w:rsid w:val="00084202"/>
    <w:rsid w:val="0008439F"/>
    <w:rsid w:val="00084F02"/>
    <w:rsid w:val="000850EC"/>
    <w:rsid w:val="00085965"/>
    <w:rsid w:val="00085CCB"/>
    <w:rsid w:val="000869A7"/>
    <w:rsid w:val="00086E4A"/>
    <w:rsid w:val="00087368"/>
    <w:rsid w:val="00090CC1"/>
    <w:rsid w:val="00090E7E"/>
    <w:rsid w:val="00091044"/>
    <w:rsid w:val="00091411"/>
    <w:rsid w:val="00091696"/>
    <w:rsid w:val="00092003"/>
    <w:rsid w:val="000920D5"/>
    <w:rsid w:val="000922FC"/>
    <w:rsid w:val="0009298B"/>
    <w:rsid w:val="000935DA"/>
    <w:rsid w:val="00093792"/>
    <w:rsid w:val="00093793"/>
    <w:rsid w:val="000937A9"/>
    <w:rsid w:val="00093C0A"/>
    <w:rsid w:val="0009465F"/>
    <w:rsid w:val="00094A71"/>
    <w:rsid w:val="00095219"/>
    <w:rsid w:val="00095547"/>
    <w:rsid w:val="000958BA"/>
    <w:rsid w:val="00095DD5"/>
    <w:rsid w:val="0009682A"/>
    <w:rsid w:val="000969A8"/>
    <w:rsid w:val="000969D4"/>
    <w:rsid w:val="00096E2B"/>
    <w:rsid w:val="000973BD"/>
    <w:rsid w:val="0009770B"/>
    <w:rsid w:val="00097F06"/>
    <w:rsid w:val="000A0224"/>
    <w:rsid w:val="000A04C8"/>
    <w:rsid w:val="000A057E"/>
    <w:rsid w:val="000A06A2"/>
    <w:rsid w:val="000A0C19"/>
    <w:rsid w:val="000A0CA6"/>
    <w:rsid w:val="000A1247"/>
    <w:rsid w:val="000A162C"/>
    <w:rsid w:val="000A20DB"/>
    <w:rsid w:val="000A2231"/>
    <w:rsid w:val="000A23A5"/>
    <w:rsid w:val="000A2675"/>
    <w:rsid w:val="000A2932"/>
    <w:rsid w:val="000A2A65"/>
    <w:rsid w:val="000A302B"/>
    <w:rsid w:val="000A3374"/>
    <w:rsid w:val="000A33D7"/>
    <w:rsid w:val="000A3676"/>
    <w:rsid w:val="000A37AB"/>
    <w:rsid w:val="000A416B"/>
    <w:rsid w:val="000A48D7"/>
    <w:rsid w:val="000A4C50"/>
    <w:rsid w:val="000A518E"/>
    <w:rsid w:val="000A55E9"/>
    <w:rsid w:val="000A5FF5"/>
    <w:rsid w:val="000A6189"/>
    <w:rsid w:val="000A67AD"/>
    <w:rsid w:val="000A6AB5"/>
    <w:rsid w:val="000A6D6F"/>
    <w:rsid w:val="000A79B5"/>
    <w:rsid w:val="000A7F97"/>
    <w:rsid w:val="000B0031"/>
    <w:rsid w:val="000B00BF"/>
    <w:rsid w:val="000B0307"/>
    <w:rsid w:val="000B16EE"/>
    <w:rsid w:val="000B1896"/>
    <w:rsid w:val="000B1F1E"/>
    <w:rsid w:val="000B2019"/>
    <w:rsid w:val="000B22AB"/>
    <w:rsid w:val="000B262F"/>
    <w:rsid w:val="000B2F00"/>
    <w:rsid w:val="000B3750"/>
    <w:rsid w:val="000B3F01"/>
    <w:rsid w:val="000B4308"/>
    <w:rsid w:val="000B5040"/>
    <w:rsid w:val="000B521B"/>
    <w:rsid w:val="000B5757"/>
    <w:rsid w:val="000B5A5E"/>
    <w:rsid w:val="000B5C0C"/>
    <w:rsid w:val="000B6354"/>
    <w:rsid w:val="000B6AFF"/>
    <w:rsid w:val="000B6E54"/>
    <w:rsid w:val="000C00FB"/>
    <w:rsid w:val="000C0395"/>
    <w:rsid w:val="000C0B04"/>
    <w:rsid w:val="000C0F1B"/>
    <w:rsid w:val="000C1BD9"/>
    <w:rsid w:val="000C26CC"/>
    <w:rsid w:val="000C2AE6"/>
    <w:rsid w:val="000C2C64"/>
    <w:rsid w:val="000C3E75"/>
    <w:rsid w:val="000C43D5"/>
    <w:rsid w:val="000C56E3"/>
    <w:rsid w:val="000C5E79"/>
    <w:rsid w:val="000C5E7D"/>
    <w:rsid w:val="000C696D"/>
    <w:rsid w:val="000C7380"/>
    <w:rsid w:val="000C7E16"/>
    <w:rsid w:val="000D04F9"/>
    <w:rsid w:val="000D0821"/>
    <w:rsid w:val="000D13D7"/>
    <w:rsid w:val="000D21E4"/>
    <w:rsid w:val="000D2758"/>
    <w:rsid w:val="000D2E1B"/>
    <w:rsid w:val="000D2F6B"/>
    <w:rsid w:val="000D3443"/>
    <w:rsid w:val="000D34AE"/>
    <w:rsid w:val="000D37A1"/>
    <w:rsid w:val="000D3C50"/>
    <w:rsid w:val="000D3CE6"/>
    <w:rsid w:val="000D42CC"/>
    <w:rsid w:val="000D47D9"/>
    <w:rsid w:val="000D5E4A"/>
    <w:rsid w:val="000D6293"/>
    <w:rsid w:val="000D665C"/>
    <w:rsid w:val="000D6858"/>
    <w:rsid w:val="000D7485"/>
    <w:rsid w:val="000D7B8F"/>
    <w:rsid w:val="000D7D9A"/>
    <w:rsid w:val="000D7ECD"/>
    <w:rsid w:val="000E1151"/>
    <w:rsid w:val="000E142F"/>
    <w:rsid w:val="000E17C6"/>
    <w:rsid w:val="000E27F3"/>
    <w:rsid w:val="000E2C71"/>
    <w:rsid w:val="000E3B0F"/>
    <w:rsid w:val="000E533D"/>
    <w:rsid w:val="000E53B7"/>
    <w:rsid w:val="000E5CED"/>
    <w:rsid w:val="000E6184"/>
    <w:rsid w:val="000E6354"/>
    <w:rsid w:val="000E6638"/>
    <w:rsid w:val="000E67D3"/>
    <w:rsid w:val="000E72AE"/>
    <w:rsid w:val="000E777F"/>
    <w:rsid w:val="000E7A1B"/>
    <w:rsid w:val="000E7B83"/>
    <w:rsid w:val="000E7E56"/>
    <w:rsid w:val="000F033C"/>
    <w:rsid w:val="000F098F"/>
    <w:rsid w:val="000F0FE6"/>
    <w:rsid w:val="000F1202"/>
    <w:rsid w:val="000F2A9F"/>
    <w:rsid w:val="000F2AD5"/>
    <w:rsid w:val="000F3077"/>
    <w:rsid w:val="000F3592"/>
    <w:rsid w:val="000F3796"/>
    <w:rsid w:val="000F3D0A"/>
    <w:rsid w:val="000F41F8"/>
    <w:rsid w:val="000F425A"/>
    <w:rsid w:val="000F448C"/>
    <w:rsid w:val="000F491C"/>
    <w:rsid w:val="000F4A2E"/>
    <w:rsid w:val="000F4AF8"/>
    <w:rsid w:val="000F4BD5"/>
    <w:rsid w:val="000F4F7D"/>
    <w:rsid w:val="000F514C"/>
    <w:rsid w:val="000F58B8"/>
    <w:rsid w:val="000F5D27"/>
    <w:rsid w:val="000F642A"/>
    <w:rsid w:val="000F6829"/>
    <w:rsid w:val="000F685D"/>
    <w:rsid w:val="000F6AC4"/>
    <w:rsid w:val="000F7BEF"/>
    <w:rsid w:val="0010010D"/>
    <w:rsid w:val="00100B7C"/>
    <w:rsid w:val="001017C4"/>
    <w:rsid w:val="00101C37"/>
    <w:rsid w:val="00101E81"/>
    <w:rsid w:val="00102697"/>
    <w:rsid w:val="00102F42"/>
    <w:rsid w:val="00103021"/>
    <w:rsid w:val="00103058"/>
    <w:rsid w:val="0010367D"/>
    <w:rsid w:val="0010367F"/>
    <w:rsid w:val="00103C75"/>
    <w:rsid w:val="00103CDC"/>
    <w:rsid w:val="001040AD"/>
    <w:rsid w:val="00104ECB"/>
    <w:rsid w:val="001058C7"/>
    <w:rsid w:val="00105D8F"/>
    <w:rsid w:val="00106F1D"/>
    <w:rsid w:val="0010753A"/>
    <w:rsid w:val="001100AF"/>
    <w:rsid w:val="00110158"/>
    <w:rsid w:val="001107CA"/>
    <w:rsid w:val="00110B64"/>
    <w:rsid w:val="00111033"/>
    <w:rsid w:val="00111723"/>
    <w:rsid w:val="00112250"/>
    <w:rsid w:val="00114C28"/>
    <w:rsid w:val="0011551D"/>
    <w:rsid w:val="00115578"/>
    <w:rsid w:val="0011594D"/>
    <w:rsid w:val="00115E85"/>
    <w:rsid w:val="00116B32"/>
    <w:rsid w:val="00116F50"/>
    <w:rsid w:val="0011772F"/>
    <w:rsid w:val="0011798A"/>
    <w:rsid w:val="00117A19"/>
    <w:rsid w:val="00117F1B"/>
    <w:rsid w:val="00120C8C"/>
    <w:rsid w:val="00120EF2"/>
    <w:rsid w:val="00120F7D"/>
    <w:rsid w:val="00123104"/>
    <w:rsid w:val="001237FC"/>
    <w:rsid w:val="00124273"/>
    <w:rsid w:val="00124D8F"/>
    <w:rsid w:val="00124DF7"/>
    <w:rsid w:val="00124E2B"/>
    <w:rsid w:val="00125483"/>
    <w:rsid w:val="001254F5"/>
    <w:rsid w:val="00125AA4"/>
    <w:rsid w:val="00125D2E"/>
    <w:rsid w:val="00125F89"/>
    <w:rsid w:val="00126A18"/>
    <w:rsid w:val="0012749B"/>
    <w:rsid w:val="0012752D"/>
    <w:rsid w:val="00127B77"/>
    <w:rsid w:val="00127C8D"/>
    <w:rsid w:val="00130349"/>
    <w:rsid w:val="001305BD"/>
    <w:rsid w:val="00130933"/>
    <w:rsid w:val="00130EC1"/>
    <w:rsid w:val="00130EF1"/>
    <w:rsid w:val="00131243"/>
    <w:rsid w:val="00132379"/>
    <w:rsid w:val="00132740"/>
    <w:rsid w:val="00132907"/>
    <w:rsid w:val="0013298E"/>
    <w:rsid w:val="00132C07"/>
    <w:rsid w:val="001335F4"/>
    <w:rsid w:val="0013376D"/>
    <w:rsid w:val="001340CE"/>
    <w:rsid w:val="001346D7"/>
    <w:rsid w:val="00134DE8"/>
    <w:rsid w:val="00135347"/>
    <w:rsid w:val="00136038"/>
    <w:rsid w:val="001367A5"/>
    <w:rsid w:val="0013699B"/>
    <w:rsid w:val="00136C96"/>
    <w:rsid w:val="001372FE"/>
    <w:rsid w:val="00137377"/>
    <w:rsid w:val="00137C85"/>
    <w:rsid w:val="00137D4B"/>
    <w:rsid w:val="00137F10"/>
    <w:rsid w:val="001408D1"/>
    <w:rsid w:val="0014118B"/>
    <w:rsid w:val="001414D7"/>
    <w:rsid w:val="00142192"/>
    <w:rsid w:val="00142C5F"/>
    <w:rsid w:val="00142DCE"/>
    <w:rsid w:val="00142E20"/>
    <w:rsid w:val="00142E46"/>
    <w:rsid w:val="00143142"/>
    <w:rsid w:val="001436C7"/>
    <w:rsid w:val="00143F99"/>
    <w:rsid w:val="00144D48"/>
    <w:rsid w:val="00145303"/>
    <w:rsid w:val="00145908"/>
    <w:rsid w:val="00145D55"/>
    <w:rsid w:val="001460DA"/>
    <w:rsid w:val="00146473"/>
    <w:rsid w:val="00146546"/>
    <w:rsid w:val="0014697D"/>
    <w:rsid w:val="00146F44"/>
    <w:rsid w:val="00146FA6"/>
    <w:rsid w:val="0014750E"/>
    <w:rsid w:val="0014765D"/>
    <w:rsid w:val="001476D9"/>
    <w:rsid w:val="00147B62"/>
    <w:rsid w:val="00147EDC"/>
    <w:rsid w:val="00150167"/>
    <w:rsid w:val="00150317"/>
    <w:rsid w:val="0015078E"/>
    <w:rsid w:val="001508BF"/>
    <w:rsid w:val="00150ECB"/>
    <w:rsid w:val="00151BEE"/>
    <w:rsid w:val="00152E72"/>
    <w:rsid w:val="00153E16"/>
    <w:rsid w:val="0015466B"/>
    <w:rsid w:val="00154775"/>
    <w:rsid w:val="00154F10"/>
    <w:rsid w:val="00155D91"/>
    <w:rsid w:val="00156896"/>
    <w:rsid w:val="00156C20"/>
    <w:rsid w:val="00156E5E"/>
    <w:rsid w:val="00156F73"/>
    <w:rsid w:val="001576EE"/>
    <w:rsid w:val="00157FBB"/>
    <w:rsid w:val="001609B6"/>
    <w:rsid w:val="00160BF9"/>
    <w:rsid w:val="00160E4D"/>
    <w:rsid w:val="00161283"/>
    <w:rsid w:val="001612DF"/>
    <w:rsid w:val="001616AC"/>
    <w:rsid w:val="00161FB7"/>
    <w:rsid w:val="00162615"/>
    <w:rsid w:val="0016395B"/>
    <w:rsid w:val="00163F9D"/>
    <w:rsid w:val="0016466D"/>
    <w:rsid w:val="00165C03"/>
    <w:rsid w:val="0016695A"/>
    <w:rsid w:val="00166983"/>
    <w:rsid w:val="00167232"/>
    <w:rsid w:val="001675E7"/>
    <w:rsid w:val="001676B5"/>
    <w:rsid w:val="00167F76"/>
    <w:rsid w:val="0017094C"/>
    <w:rsid w:val="00171324"/>
    <w:rsid w:val="001727C0"/>
    <w:rsid w:val="00173E88"/>
    <w:rsid w:val="0017443C"/>
    <w:rsid w:val="001749C0"/>
    <w:rsid w:val="001751E2"/>
    <w:rsid w:val="0017536C"/>
    <w:rsid w:val="001757D1"/>
    <w:rsid w:val="001757EE"/>
    <w:rsid w:val="00175801"/>
    <w:rsid w:val="0017621C"/>
    <w:rsid w:val="0017651A"/>
    <w:rsid w:val="001767BC"/>
    <w:rsid w:val="00176DEA"/>
    <w:rsid w:val="00177188"/>
    <w:rsid w:val="001773C5"/>
    <w:rsid w:val="00177B5E"/>
    <w:rsid w:val="00177DC4"/>
    <w:rsid w:val="001805C2"/>
    <w:rsid w:val="00180658"/>
    <w:rsid w:val="00180BBF"/>
    <w:rsid w:val="00180C19"/>
    <w:rsid w:val="00180ED5"/>
    <w:rsid w:val="00181870"/>
    <w:rsid w:val="00181B4B"/>
    <w:rsid w:val="0018250F"/>
    <w:rsid w:val="0018265B"/>
    <w:rsid w:val="001829D6"/>
    <w:rsid w:val="00182DDA"/>
    <w:rsid w:val="001830F8"/>
    <w:rsid w:val="001831BC"/>
    <w:rsid w:val="0018369A"/>
    <w:rsid w:val="0018370B"/>
    <w:rsid w:val="0018384A"/>
    <w:rsid w:val="00183F9F"/>
    <w:rsid w:val="0018427F"/>
    <w:rsid w:val="00184391"/>
    <w:rsid w:val="00184C20"/>
    <w:rsid w:val="00184E1F"/>
    <w:rsid w:val="00185796"/>
    <w:rsid w:val="001859E0"/>
    <w:rsid w:val="00185E2E"/>
    <w:rsid w:val="001860B8"/>
    <w:rsid w:val="00186968"/>
    <w:rsid w:val="00186B13"/>
    <w:rsid w:val="00186D42"/>
    <w:rsid w:val="001872E3"/>
    <w:rsid w:val="0018734E"/>
    <w:rsid w:val="00190014"/>
    <w:rsid w:val="001905A5"/>
    <w:rsid w:val="001908B5"/>
    <w:rsid w:val="00190B00"/>
    <w:rsid w:val="00190EBA"/>
    <w:rsid w:val="0019110C"/>
    <w:rsid w:val="0019153E"/>
    <w:rsid w:val="0019195F"/>
    <w:rsid w:val="00191D20"/>
    <w:rsid w:val="00192473"/>
    <w:rsid w:val="00192745"/>
    <w:rsid w:val="0019376C"/>
    <w:rsid w:val="00193DD9"/>
    <w:rsid w:val="00194144"/>
    <w:rsid w:val="00194922"/>
    <w:rsid w:val="001955BC"/>
    <w:rsid w:val="0019581A"/>
    <w:rsid w:val="00195D3B"/>
    <w:rsid w:val="00195D6D"/>
    <w:rsid w:val="001965A8"/>
    <w:rsid w:val="001967E1"/>
    <w:rsid w:val="00196DF3"/>
    <w:rsid w:val="00196E67"/>
    <w:rsid w:val="001972F6"/>
    <w:rsid w:val="001975E2"/>
    <w:rsid w:val="001976A1"/>
    <w:rsid w:val="00197AAA"/>
    <w:rsid w:val="00197AEB"/>
    <w:rsid w:val="00197E02"/>
    <w:rsid w:val="00197E99"/>
    <w:rsid w:val="00197E9E"/>
    <w:rsid w:val="001A08E3"/>
    <w:rsid w:val="001A0E91"/>
    <w:rsid w:val="001A179E"/>
    <w:rsid w:val="001A1F2A"/>
    <w:rsid w:val="001A22AA"/>
    <w:rsid w:val="001A294B"/>
    <w:rsid w:val="001A2FAD"/>
    <w:rsid w:val="001A3137"/>
    <w:rsid w:val="001A4FA4"/>
    <w:rsid w:val="001A4FAE"/>
    <w:rsid w:val="001A5863"/>
    <w:rsid w:val="001A6CC3"/>
    <w:rsid w:val="001A71DA"/>
    <w:rsid w:val="001A7B04"/>
    <w:rsid w:val="001A7BD2"/>
    <w:rsid w:val="001A7DC2"/>
    <w:rsid w:val="001A7FF1"/>
    <w:rsid w:val="001B0575"/>
    <w:rsid w:val="001B15D7"/>
    <w:rsid w:val="001B181C"/>
    <w:rsid w:val="001B1DDB"/>
    <w:rsid w:val="001B1E21"/>
    <w:rsid w:val="001B1F27"/>
    <w:rsid w:val="001B2343"/>
    <w:rsid w:val="001B23D4"/>
    <w:rsid w:val="001B296D"/>
    <w:rsid w:val="001B2D56"/>
    <w:rsid w:val="001B3137"/>
    <w:rsid w:val="001B350A"/>
    <w:rsid w:val="001B3A42"/>
    <w:rsid w:val="001B3D71"/>
    <w:rsid w:val="001B4898"/>
    <w:rsid w:val="001B4C4F"/>
    <w:rsid w:val="001B5067"/>
    <w:rsid w:val="001B5481"/>
    <w:rsid w:val="001B54EA"/>
    <w:rsid w:val="001B59B1"/>
    <w:rsid w:val="001B6870"/>
    <w:rsid w:val="001B6BF2"/>
    <w:rsid w:val="001B6DD4"/>
    <w:rsid w:val="001B7609"/>
    <w:rsid w:val="001C0D49"/>
    <w:rsid w:val="001C1508"/>
    <w:rsid w:val="001C19BC"/>
    <w:rsid w:val="001C1CA5"/>
    <w:rsid w:val="001C284B"/>
    <w:rsid w:val="001C2B89"/>
    <w:rsid w:val="001C2BEE"/>
    <w:rsid w:val="001C311C"/>
    <w:rsid w:val="001C3400"/>
    <w:rsid w:val="001C34E0"/>
    <w:rsid w:val="001C36D1"/>
    <w:rsid w:val="001C3A88"/>
    <w:rsid w:val="001C4087"/>
    <w:rsid w:val="001C4378"/>
    <w:rsid w:val="001C44B4"/>
    <w:rsid w:val="001C49FD"/>
    <w:rsid w:val="001C4C0B"/>
    <w:rsid w:val="001C4F6B"/>
    <w:rsid w:val="001C54F5"/>
    <w:rsid w:val="001C5B10"/>
    <w:rsid w:val="001C5E2D"/>
    <w:rsid w:val="001C61B2"/>
    <w:rsid w:val="001C69BC"/>
    <w:rsid w:val="001C722C"/>
    <w:rsid w:val="001C72E5"/>
    <w:rsid w:val="001C7301"/>
    <w:rsid w:val="001C754F"/>
    <w:rsid w:val="001C760D"/>
    <w:rsid w:val="001D0175"/>
    <w:rsid w:val="001D0EAC"/>
    <w:rsid w:val="001D0EF8"/>
    <w:rsid w:val="001D1020"/>
    <w:rsid w:val="001D1232"/>
    <w:rsid w:val="001D195D"/>
    <w:rsid w:val="001D2AA9"/>
    <w:rsid w:val="001D2F4B"/>
    <w:rsid w:val="001D3D2B"/>
    <w:rsid w:val="001D3D67"/>
    <w:rsid w:val="001D3F83"/>
    <w:rsid w:val="001D484B"/>
    <w:rsid w:val="001D4C6C"/>
    <w:rsid w:val="001D4D15"/>
    <w:rsid w:val="001D54A2"/>
    <w:rsid w:val="001D56D1"/>
    <w:rsid w:val="001D5FDA"/>
    <w:rsid w:val="001D6128"/>
    <w:rsid w:val="001D6303"/>
    <w:rsid w:val="001D64AC"/>
    <w:rsid w:val="001D6F88"/>
    <w:rsid w:val="001E1194"/>
    <w:rsid w:val="001E1EE0"/>
    <w:rsid w:val="001E281F"/>
    <w:rsid w:val="001E28FC"/>
    <w:rsid w:val="001E34CC"/>
    <w:rsid w:val="001E3765"/>
    <w:rsid w:val="001E46E9"/>
    <w:rsid w:val="001E4D22"/>
    <w:rsid w:val="001E5003"/>
    <w:rsid w:val="001E57C4"/>
    <w:rsid w:val="001E5846"/>
    <w:rsid w:val="001E58B1"/>
    <w:rsid w:val="001E5DD1"/>
    <w:rsid w:val="001E61B8"/>
    <w:rsid w:val="001E6460"/>
    <w:rsid w:val="001E7D3C"/>
    <w:rsid w:val="001E7D7F"/>
    <w:rsid w:val="001E7DE1"/>
    <w:rsid w:val="001F025F"/>
    <w:rsid w:val="001F0B3C"/>
    <w:rsid w:val="001F0C36"/>
    <w:rsid w:val="001F1A18"/>
    <w:rsid w:val="001F22AD"/>
    <w:rsid w:val="001F2A86"/>
    <w:rsid w:val="001F4BF4"/>
    <w:rsid w:val="001F4DBD"/>
    <w:rsid w:val="001F4F18"/>
    <w:rsid w:val="001F5556"/>
    <w:rsid w:val="001F62AD"/>
    <w:rsid w:val="001F73C1"/>
    <w:rsid w:val="001F7699"/>
    <w:rsid w:val="001F78F9"/>
    <w:rsid w:val="001F7A65"/>
    <w:rsid w:val="001F7EC1"/>
    <w:rsid w:val="00200005"/>
    <w:rsid w:val="0020017A"/>
    <w:rsid w:val="00201B2D"/>
    <w:rsid w:val="00201C73"/>
    <w:rsid w:val="002038AC"/>
    <w:rsid w:val="002039E2"/>
    <w:rsid w:val="00203A7C"/>
    <w:rsid w:val="00205081"/>
    <w:rsid w:val="002051FE"/>
    <w:rsid w:val="002052EB"/>
    <w:rsid w:val="00205A76"/>
    <w:rsid w:val="00205AFB"/>
    <w:rsid w:val="00205CB8"/>
    <w:rsid w:val="00205E26"/>
    <w:rsid w:val="00206863"/>
    <w:rsid w:val="00206DCD"/>
    <w:rsid w:val="002076CA"/>
    <w:rsid w:val="00210B62"/>
    <w:rsid w:val="00211BDE"/>
    <w:rsid w:val="00211C2A"/>
    <w:rsid w:val="00211EEE"/>
    <w:rsid w:val="0021210E"/>
    <w:rsid w:val="0021232B"/>
    <w:rsid w:val="00212D42"/>
    <w:rsid w:val="00212FDA"/>
    <w:rsid w:val="00213122"/>
    <w:rsid w:val="002134B0"/>
    <w:rsid w:val="0021419D"/>
    <w:rsid w:val="002141CF"/>
    <w:rsid w:val="002144FA"/>
    <w:rsid w:val="00214B3B"/>
    <w:rsid w:val="00215351"/>
    <w:rsid w:val="00216135"/>
    <w:rsid w:val="002165BC"/>
    <w:rsid w:val="00217285"/>
    <w:rsid w:val="00217385"/>
    <w:rsid w:val="002179EC"/>
    <w:rsid w:val="0022038A"/>
    <w:rsid w:val="00220518"/>
    <w:rsid w:val="00220A4A"/>
    <w:rsid w:val="00221B1E"/>
    <w:rsid w:val="00221F01"/>
    <w:rsid w:val="00221F68"/>
    <w:rsid w:val="00221FEC"/>
    <w:rsid w:val="0022201D"/>
    <w:rsid w:val="002223AA"/>
    <w:rsid w:val="00223424"/>
    <w:rsid w:val="00223C9B"/>
    <w:rsid w:val="00224378"/>
    <w:rsid w:val="00225922"/>
    <w:rsid w:val="00226357"/>
    <w:rsid w:val="002264DB"/>
    <w:rsid w:val="00226575"/>
    <w:rsid w:val="0022701C"/>
    <w:rsid w:val="0022724F"/>
    <w:rsid w:val="00230979"/>
    <w:rsid w:val="00230A3D"/>
    <w:rsid w:val="00231257"/>
    <w:rsid w:val="0023173F"/>
    <w:rsid w:val="00231AAB"/>
    <w:rsid w:val="00231AF3"/>
    <w:rsid w:val="002324C6"/>
    <w:rsid w:val="00232BB3"/>
    <w:rsid w:val="00232C41"/>
    <w:rsid w:val="00232CDA"/>
    <w:rsid w:val="00232F8C"/>
    <w:rsid w:val="00233EC5"/>
    <w:rsid w:val="00234C2F"/>
    <w:rsid w:val="00235133"/>
    <w:rsid w:val="0023553F"/>
    <w:rsid w:val="0023590B"/>
    <w:rsid w:val="00235E5E"/>
    <w:rsid w:val="0023621B"/>
    <w:rsid w:val="0023665D"/>
    <w:rsid w:val="0023706B"/>
    <w:rsid w:val="00237809"/>
    <w:rsid w:val="0023788A"/>
    <w:rsid w:val="0024125F"/>
    <w:rsid w:val="00241D09"/>
    <w:rsid w:val="0024203C"/>
    <w:rsid w:val="002420E7"/>
    <w:rsid w:val="0024211C"/>
    <w:rsid w:val="0024278C"/>
    <w:rsid w:val="00242884"/>
    <w:rsid w:val="00242B3F"/>
    <w:rsid w:val="00244772"/>
    <w:rsid w:val="00244825"/>
    <w:rsid w:val="00244A04"/>
    <w:rsid w:val="00244AD8"/>
    <w:rsid w:val="00244D46"/>
    <w:rsid w:val="00245429"/>
    <w:rsid w:val="00245994"/>
    <w:rsid w:val="00245EE9"/>
    <w:rsid w:val="002460D5"/>
    <w:rsid w:val="00246301"/>
    <w:rsid w:val="0024691C"/>
    <w:rsid w:val="00246E28"/>
    <w:rsid w:val="00246FC1"/>
    <w:rsid w:val="002470E2"/>
    <w:rsid w:val="002475CF"/>
    <w:rsid w:val="002478A9"/>
    <w:rsid w:val="00247A7C"/>
    <w:rsid w:val="00247B85"/>
    <w:rsid w:val="00247FC2"/>
    <w:rsid w:val="002508BD"/>
    <w:rsid w:val="00251A1A"/>
    <w:rsid w:val="00251B60"/>
    <w:rsid w:val="00251B78"/>
    <w:rsid w:val="00251E4A"/>
    <w:rsid w:val="00252FF5"/>
    <w:rsid w:val="002530E4"/>
    <w:rsid w:val="002531A4"/>
    <w:rsid w:val="002535E6"/>
    <w:rsid w:val="002541CD"/>
    <w:rsid w:val="002542D4"/>
    <w:rsid w:val="002543CC"/>
    <w:rsid w:val="00254763"/>
    <w:rsid w:val="00255172"/>
    <w:rsid w:val="0025523F"/>
    <w:rsid w:val="00255645"/>
    <w:rsid w:val="00255EB2"/>
    <w:rsid w:val="00256A00"/>
    <w:rsid w:val="00256B49"/>
    <w:rsid w:val="00256F69"/>
    <w:rsid w:val="00257EA9"/>
    <w:rsid w:val="00257FF0"/>
    <w:rsid w:val="00260200"/>
    <w:rsid w:val="0026088E"/>
    <w:rsid w:val="00260B7F"/>
    <w:rsid w:val="00260D36"/>
    <w:rsid w:val="002626B4"/>
    <w:rsid w:val="00263A6B"/>
    <w:rsid w:val="0026423F"/>
    <w:rsid w:val="00264637"/>
    <w:rsid w:val="00264821"/>
    <w:rsid w:val="00264B31"/>
    <w:rsid w:val="002652A4"/>
    <w:rsid w:val="0026534A"/>
    <w:rsid w:val="0026696B"/>
    <w:rsid w:val="00266C7C"/>
    <w:rsid w:val="00270645"/>
    <w:rsid w:val="0027109F"/>
    <w:rsid w:val="0027180B"/>
    <w:rsid w:val="00271CD4"/>
    <w:rsid w:val="00272153"/>
    <w:rsid w:val="002728ED"/>
    <w:rsid w:val="00272A05"/>
    <w:rsid w:val="00272BAC"/>
    <w:rsid w:val="002730E2"/>
    <w:rsid w:val="002731A7"/>
    <w:rsid w:val="002732D6"/>
    <w:rsid w:val="00273FCE"/>
    <w:rsid w:val="00274DCF"/>
    <w:rsid w:val="00275288"/>
    <w:rsid w:val="0027594C"/>
    <w:rsid w:val="00275F80"/>
    <w:rsid w:val="00276177"/>
    <w:rsid w:val="00276550"/>
    <w:rsid w:val="002766B0"/>
    <w:rsid w:val="00276A76"/>
    <w:rsid w:val="002773D7"/>
    <w:rsid w:val="0027741E"/>
    <w:rsid w:val="002779DF"/>
    <w:rsid w:val="00277CAA"/>
    <w:rsid w:val="00277D6D"/>
    <w:rsid w:val="002801A5"/>
    <w:rsid w:val="0028035D"/>
    <w:rsid w:val="0028041D"/>
    <w:rsid w:val="00280C6B"/>
    <w:rsid w:val="0028106B"/>
    <w:rsid w:val="00281323"/>
    <w:rsid w:val="00281EFC"/>
    <w:rsid w:val="00282434"/>
    <w:rsid w:val="002836A9"/>
    <w:rsid w:val="002838D9"/>
    <w:rsid w:val="00283A35"/>
    <w:rsid w:val="00283D83"/>
    <w:rsid w:val="00283DB1"/>
    <w:rsid w:val="002843D6"/>
    <w:rsid w:val="00284449"/>
    <w:rsid w:val="00284650"/>
    <w:rsid w:val="00284B75"/>
    <w:rsid w:val="002859C8"/>
    <w:rsid w:val="00286AF3"/>
    <w:rsid w:val="00286E0F"/>
    <w:rsid w:val="00286E36"/>
    <w:rsid w:val="0028791C"/>
    <w:rsid w:val="00287C12"/>
    <w:rsid w:val="00287D01"/>
    <w:rsid w:val="00287F2E"/>
    <w:rsid w:val="00290209"/>
    <w:rsid w:val="00290357"/>
    <w:rsid w:val="00290BF0"/>
    <w:rsid w:val="00290DB0"/>
    <w:rsid w:val="0029159E"/>
    <w:rsid w:val="002915F9"/>
    <w:rsid w:val="002928B1"/>
    <w:rsid w:val="0029298E"/>
    <w:rsid w:val="002932D3"/>
    <w:rsid w:val="00293704"/>
    <w:rsid w:val="00293877"/>
    <w:rsid w:val="00293B8F"/>
    <w:rsid w:val="00293D84"/>
    <w:rsid w:val="00293FA6"/>
    <w:rsid w:val="00294DDD"/>
    <w:rsid w:val="0029535D"/>
    <w:rsid w:val="002957B4"/>
    <w:rsid w:val="00295A6A"/>
    <w:rsid w:val="002967BF"/>
    <w:rsid w:val="00296A63"/>
    <w:rsid w:val="00297018"/>
    <w:rsid w:val="002971AE"/>
    <w:rsid w:val="00297451"/>
    <w:rsid w:val="00297584"/>
    <w:rsid w:val="00297E43"/>
    <w:rsid w:val="002A0056"/>
    <w:rsid w:val="002A060C"/>
    <w:rsid w:val="002A06DB"/>
    <w:rsid w:val="002A0E16"/>
    <w:rsid w:val="002A2553"/>
    <w:rsid w:val="002A27B6"/>
    <w:rsid w:val="002A2F9D"/>
    <w:rsid w:val="002A3362"/>
    <w:rsid w:val="002A3785"/>
    <w:rsid w:val="002A3812"/>
    <w:rsid w:val="002A3B4A"/>
    <w:rsid w:val="002A41EF"/>
    <w:rsid w:val="002A4265"/>
    <w:rsid w:val="002A4506"/>
    <w:rsid w:val="002A4FAC"/>
    <w:rsid w:val="002A5F1C"/>
    <w:rsid w:val="002A60B0"/>
    <w:rsid w:val="002A633A"/>
    <w:rsid w:val="002A6505"/>
    <w:rsid w:val="002A692E"/>
    <w:rsid w:val="002A6B18"/>
    <w:rsid w:val="002A6DA7"/>
    <w:rsid w:val="002A73D0"/>
    <w:rsid w:val="002B01EC"/>
    <w:rsid w:val="002B073F"/>
    <w:rsid w:val="002B0796"/>
    <w:rsid w:val="002B0949"/>
    <w:rsid w:val="002B12D3"/>
    <w:rsid w:val="002B17B6"/>
    <w:rsid w:val="002B1D4E"/>
    <w:rsid w:val="002B2982"/>
    <w:rsid w:val="002B29DB"/>
    <w:rsid w:val="002B3181"/>
    <w:rsid w:val="002B32A9"/>
    <w:rsid w:val="002B32E1"/>
    <w:rsid w:val="002B3546"/>
    <w:rsid w:val="002B42DC"/>
    <w:rsid w:val="002B4880"/>
    <w:rsid w:val="002B48E6"/>
    <w:rsid w:val="002B4A9F"/>
    <w:rsid w:val="002B4B05"/>
    <w:rsid w:val="002B5503"/>
    <w:rsid w:val="002B56E0"/>
    <w:rsid w:val="002B6CBB"/>
    <w:rsid w:val="002B6E8C"/>
    <w:rsid w:val="002B751F"/>
    <w:rsid w:val="002B7A51"/>
    <w:rsid w:val="002C00D9"/>
    <w:rsid w:val="002C0A4E"/>
    <w:rsid w:val="002C1249"/>
    <w:rsid w:val="002C18C5"/>
    <w:rsid w:val="002C1CBC"/>
    <w:rsid w:val="002C26BC"/>
    <w:rsid w:val="002C2A4F"/>
    <w:rsid w:val="002C2EBE"/>
    <w:rsid w:val="002C303C"/>
    <w:rsid w:val="002C31F4"/>
    <w:rsid w:val="002C3532"/>
    <w:rsid w:val="002C36CE"/>
    <w:rsid w:val="002C3894"/>
    <w:rsid w:val="002C39B4"/>
    <w:rsid w:val="002C39CA"/>
    <w:rsid w:val="002C3F04"/>
    <w:rsid w:val="002C409E"/>
    <w:rsid w:val="002C40B1"/>
    <w:rsid w:val="002C4475"/>
    <w:rsid w:val="002C534C"/>
    <w:rsid w:val="002C581A"/>
    <w:rsid w:val="002C5D4A"/>
    <w:rsid w:val="002C7118"/>
    <w:rsid w:val="002C715D"/>
    <w:rsid w:val="002C719B"/>
    <w:rsid w:val="002C726F"/>
    <w:rsid w:val="002C7422"/>
    <w:rsid w:val="002D0295"/>
    <w:rsid w:val="002D0BCB"/>
    <w:rsid w:val="002D0D55"/>
    <w:rsid w:val="002D1A93"/>
    <w:rsid w:val="002D2591"/>
    <w:rsid w:val="002D3852"/>
    <w:rsid w:val="002D3B21"/>
    <w:rsid w:val="002D3CC2"/>
    <w:rsid w:val="002D42EA"/>
    <w:rsid w:val="002D494C"/>
    <w:rsid w:val="002D49F2"/>
    <w:rsid w:val="002D514A"/>
    <w:rsid w:val="002D53AC"/>
    <w:rsid w:val="002D6221"/>
    <w:rsid w:val="002D658E"/>
    <w:rsid w:val="002D6B85"/>
    <w:rsid w:val="002D7607"/>
    <w:rsid w:val="002D77C4"/>
    <w:rsid w:val="002D7B3B"/>
    <w:rsid w:val="002E099C"/>
    <w:rsid w:val="002E0DAD"/>
    <w:rsid w:val="002E0FAF"/>
    <w:rsid w:val="002E14F4"/>
    <w:rsid w:val="002E1675"/>
    <w:rsid w:val="002E1D25"/>
    <w:rsid w:val="002E26F6"/>
    <w:rsid w:val="002E2BAD"/>
    <w:rsid w:val="002E340D"/>
    <w:rsid w:val="002E38F7"/>
    <w:rsid w:val="002E444E"/>
    <w:rsid w:val="002E46C4"/>
    <w:rsid w:val="002E515E"/>
    <w:rsid w:val="002E551F"/>
    <w:rsid w:val="002E61E4"/>
    <w:rsid w:val="002E6CEA"/>
    <w:rsid w:val="002E708F"/>
    <w:rsid w:val="002F02CF"/>
    <w:rsid w:val="002F06C3"/>
    <w:rsid w:val="002F0813"/>
    <w:rsid w:val="002F08B5"/>
    <w:rsid w:val="002F0ADE"/>
    <w:rsid w:val="002F0C62"/>
    <w:rsid w:val="002F0F0F"/>
    <w:rsid w:val="002F1161"/>
    <w:rsid w:val="002F1294"/>
    <w:rsid w:val="002F1522"/>
    <w:rsid w:val="002F175C"/>
    <w:rsid w:val="002F183A"/>
    <w:rsid w:val="002F2648"/>
    <w:rsid w:val="002F3019"/>
    <w:rsid w:val="002F30B7"/>
    <w:rsid w:val="002F3238"/>
    <w:rsid w:val="002F3451"/>
    <w:rsid w:val="002F3B59"/>
    <w:rsid w:val="002F3B6A"/>
    <w:rsid w:val="002F40FE"/>
    <w:rsid w:val="002F42B5"/>
    <w:rsid w:val="002F4D92"/>
    <w:rsid w:val="002F4F85"/>
    <w:rsid w:val="002F56B4"/>
    <w:rsid w:val="002F57CA"/>
    <w:rsid w:val="002F5E0B"/>
    <w:rsid w:val="002F5F22"/>
    <w:rsid w:val="002F638B"/>
    <w:rsid w:val="002F64CF"/>
    <w:rsid w:val="002F6F58"/>
    <w:rsid w:val="002F72AF"/>
    <w:rsid w:val="002F7518"/>
    <w:rsid w:val="00300745"/>
    <w:rsid w:val="00300754"/>
    <w:rsid w:val="00300DE6"/>
    <w:rsid w:val="0030151F"/>
    <w:rsid w:val="0030199C"/>
    <w:rsid w:val="003019FB"/>
    <w:rsid w:val="0030288E"/>
    <w:rsid w:val="003029FB"/>
    <w:rsid w:val="00302B62"/>
    <w:rsid w:val="00303828"/>
    <w:rsid w:val="0030392E"/>
    <w:rsid w:val="00303E36"/>
    <w:rsid w:val="0030420F"/>
    <w:rsid w:val="0030462D"/>
    <w:rsid w:val="003052F8"/>
    <w:rsid w:val="0030594A"/>
    <w:rsid w:val="003068F8"/>
    <w:rsid w:val="00306D13"/>
    <w:rsid w:val="00306F58"/>
    <w:rsid w:val="00307851"/>
    <w:rsid w:val="003078ED"/>
    <w:rsid w:val="00307A10"/>
    <w:rsid w:val="00310388"/>
    <w:rsid w:val="0031068D"/>
    <w:rsid w:val="0031138F"/>
    <w:rsid w:val="00311E94"/>
    <w:rsid w:val="00312731"/>
    <w:rsid w:val="00313CA9"/>
    <w:rsid w:val="00313CEA"/>
    <w:rsid w:val="00313D67"/>
    <w:rsid w:val="00313DAB"/>
    <w:rsid w:val="00313DB2"/>
    <w:rsid w:val="003145AD"/>
    <w:rsid w:val="00314740"/>
    <w:rsid w:val="00314FF5"/>
    <w:rsid w:val="0031567D"/>
    <w:rsid w:val="003159BF"/>
    <w:rsid w:val="00315E5C"/>
    <w:rsid w:val="00316ADA"/>
    <w:rsid w:val="00316E4D"/>
    <w:rsid w:val="00317B48"/>
    <w:rsid w:val="00317E32"/>
    <w:rsid w:val="003205B4"/>
    <w:rsid w:val="00320AF9"/>
    <w:rsid w:val="00320BD9"/>
    <w:rsid w:val="00320E30"/>
    <w:rsid w:val="00321795"/>
    <w:rsid w:val="00321972"/>
    <w:rsid w:val="003219B9"/>
    <w:rsid w:val="00321D7A"/>
    <w:rsid w:val="00321FBD"/>
    <w:rsid w:val="00322247"/>
    <w:rsid w:val="003229D9"/>
    <w:rsid w:val="00322B0C"/>
    <w:rsid w:val="00323648"/>
    <w:rsid w:val="003236A4"/>
    <w:rsid w:val="00324727"/>
    <w:rsid w:val="00324A5B"/>
    <w:rsid w:val="00324BE6"/>
    <w:rsid w:val="00324E60"/>
    <w:rsid w:val="0032501F"/>
    <w:rsid w:val="00325B7E"/>
    <w:rsid w:val="00325F97"/>
    <w:rsid w:val="003261AD"/>
    <w:rsid w:val="00326C1E"/>
    <w:rsid w:val="00326E1F"/>
    <w:rsid w:val="00327DE8"/>
    <w:rsid w:val="003306C3"/>
    <w:rsid w:val="00331113"/>
    <w:rsid w:val="00331289"/>
    <w:rsid w:val="003314FB"/>
    <w:rsid w:val="00331E82"/>
    <w:rsid w:val="0033290E"/>
    <w:rsid w:val="00332AD9"/>
    <w:rsid w:val="00333527"/>
    <w:rsid w:val="003335B7"/>
    <w:rsid w:val="00333685"/>
    <w:rsid w:val="0033372B"/>
    <w:rsid w:val="00333B0C"/>
    <w:rsid w:val="003342BD"/>
    <w:rsid w:val="003347D3"/>
    <w:rsid w:val="00334CE9"/>
    <w:rsid w:val="00335012"/>
    <w:rsid w:val="0033532F"/>
    <w:rsid w:val="00335990"/>
    <w:rsid w:val="00335AD9"/>
    <w:rsid w:val="00335AE8"/>
    <w:rsid w:val="003361A9"/>
    <w:rsid w:val="00336B2A"/>
    <w:rsid w:val="00336CE1"/>
    <w:rsid w:val="00337095"/>
    <w:rsid w:val="00337866"/>
    <w:rsid w:val="003378FD"/>
    <w:rsid w:val="00337BAB"/>
    <w:rsid w:val="00337E62"/>
    <w:rsid w:val="0034003D"/>
    <w:rsid w:val="0034048D"/>
    <w:rsid w:val="003410C5"/>
    <w:rsid w:val="003413B1"/>
    <w:rsid w:val="00341743"/>
    <w:rsid w:val="00341A35"/>
    <w:rsid w:val="00341F01"/>
    <w:rsid w:val="003426E2"/>
    <w:rsid w:val="003438D1"/>
    <w:rsid w:val="0034422C"/>
    <w:rsid w:val="003446A2"/>
    <w:rsid w:val="00344B38"/>
    <w:rsid w:val="00344C17"/>
    <w:rsid w:val="00345595"/>
    <w:rsid w:val="00345642"/>
    <w:rsid w:val="00345E2D"/>
    <w:rsid w:val="00346458"/>
    <w:rsid w:val="003471B8"/>
    <w:rsid w:val="003474B1"/>
    <w:rsid w:val="00347549"/>
    <w:rsid w:val="003477D7"/>
    <w:rsid w:val="00347A40"/>
    <w:rsid w:val="00347BCF"/>
    <w:rsid w:val="003511C8"/>
    <w:rsid w:val="00351ABB"/>
    <w:rsid w:val="00351B4A"/>
    <w:rsid w:val="00351CA6"/>
    <w:rsid w:val="003521BB"/>
    <w:rsid w:val="0035256A"/>
    <w:rsid w:val="00352C57"/>
    <w:rsid w:val="0035304A"/>
    <w:rsid w:val="003533B5"/>
    <w:rsid w:val="003538C8"/>
    <w:rsid w:val="00353C7F"/>
    <w:rsid w:val="003546E0"/>
    <w:rsid w:val="0035515A"/>
    <w:rsid w:val="003557D1"/>
    <w:rsid w:val="003560DE"/>
    <w:rsid w:val="0035664E"/>
    <w:rsid w:val="00357209"/>
    <w:rsid w:val="0035739C"/>
    <w:rsid w:val="003576A8"/>
    <w:rsid w:val="003578CC"/>
    <w:rsid w:val="00357C8B"/>
    <w:rsid w:val="00357EE7"/>
    <w:rsid w:val="0036007B"/>
    <w:rsid w:val="003607F5"/>
    <w:rsid w:val="003608D0"/>
    <w:rsid w:val="00360A94"/>
    <w:rsid w:val="003610C1"/>
    <w:rsid w:val="0036113B"/>
    <w:rsid w:val="00361432"/>
    <w:rsid w:val="0036187D"/>
    <w:rsid w:val="00361A56"/>
    <w:rsid w:val="00361D0D"/>
    <w:rsid w:val="00361F26"/>
    <w:rsid w:val="0036257D"/>
    <w:rsid w:val="00362585"/>
    <w:rsid w:val="00363A64"/>
    <w:rsid w:val="00363C0F"/>
    <w:rsid w:val="00363E5D"/>
    <w:rsid w:val="0036400F"/>
    <w:rsid w:val="00364391"/>
    <w:rsid w:val="003646A5"/>
    <w:rsid w:val="003649D1"/>
    <w:rsid w:val="00364A37"/>
    <w:rsid w:val="003662D6"/>
    <w:rsid w:val="003662EC"/>
    <w:rsid w:val="00366948"/>
    <w:rsid w:val="00366DAC"/>
    <w:rsid w:val="00366FA6"/>
    <w:rsid w:val="00367A04"/>
    <w:rsid w:val="00367D47"/>
    <w:rsid w:val="003701E8"/>
    <w:rsid w:val="003711C9"/>
    <w:rsid w:val="00371DB9"/>
    <w:rsid w:val="00371DD0"/>
    <w:rsid w:val="003726DD"/>
    <w:rsid w:val="003727C9"/>
    <w:rsid w:val="00372D1F"/>
    <w:rsid w:val="0037312B"/>
    <w:rsid w:val="0037318D"/>
    <w:rsid w:val="0037325D"/>
    <w:rsid w:val="00373AC1"/>
    <w:rsid w:val="00374284"/>
    <w:rsid w:val="00375FED"/>
    <w:rsid w:val="003760A0"/>
    <w:rsid w:val="00376433"/>
    <w:rsid w:val="00376ACC"/>
    <w:rsid w:val="00376CC5"/>
    <w:rsid w:val="00377270"/>
    <w:rsid w:val="00377392"/>
    <w:rsid w:val="00377A54"/>
    <w:rsid w:val="00380174"/>
    <w:rsid w:val="00380808"/>
    <w:rsid w:val="00380E83"/>
    <w:rsid w:val="00380EEC"/>
    <w:rsid w:val="003817C0"/>
    <w:rsid w:val="00381AC1"/>
    <w:rsid w:val="00382EC5"/>
    <w:rsid w:val="00382F91"/>
    <w:rsid w:val="003834F0"/>
    <w:rsid w:val="00383A1E"/>
    <w:rsid w:val="0038455A"/>
    <w:rsid w:val="0038464B"/>
    <w:rsid w:val="0038475C"/>
    <w:rsid w:val="003859D9"/>
    <w:rsid w:val="00385C2D"/>
    <w:rsid w:val="00385CDD"/>
    <w:rsid w:val="00386030"/>
    <w:rsid w:val="003875DE"/>
    <w:rsid w:val="00387B5E"/>
    <w:rsid w:val="00387BB0"/>
    <w:rsid w:val="00387D9C"/>
    <w:rsid w:val="003909F4"/>
    <w:rsid w:val="00390EC8"/>
    <w:rsid w:val="00390EE3"/>
    <w:rsid w:val="00390FF5"/>
    <w:rsid w:val="0039167F"/>
    <w:rsid w:val="00391B43"/>
    <w:rsid w:val="00391CB6"/>
    <w:rsid w:val="00391D66"/>
    <w:rsid w:val="003925D3"/>
    <w:rsid w:val="0039284E"/>
    <w:rsid w:val="00392E33"/>
    <w:rsid w:val="00393112"/>
    <w:rsid w:val="00393D2F"/>
    <w:rsid w:val="00394083"/>
    <w:rsid w:val="00394895"/>
    <w:rsid w:val="0039493C"/>
    <w:rsid w:val="00394F8F"/>
    <w:rsid w:val="00395493"/>
    <w:rsid w:val="00395A9D"/>
    <w:rsid w:val="003966B9"/>
    <w:rsid w:val="00396AD2"/>
    <w:rsid w:val="00396E36"/>
    <w:rsid w:val="0039705F"/>
    <w:rsid w:val="003971CD"/>
    <w:rsid w:val="00397B7A"/>
    <w:rsid w:val="00397E5D"/>
    <w:rsid w:val="00397F6F"/>
    <w:rsid w:val="003A05FD"/>
    <w:rsid w:val="003A0DE6"/>
    <w:rsid w:val="003A1A7D"/>
    <w:rsid w:val="003A1CA4"/>
    <w:rsid w:val="003A1E02"/>
    <w:rsid w:val="003A1E0D"/>
    <w:rsid w:val="003A2131"/>
    <w:rsid w:val="003A3963"/>
    <w:rsid w:val="003A3DA9"/>
    <w:rsid w:val="003A41DC"/>
    <w:rsid w:val="003A4BB8"/>
    <w:rsid w:val="003A4D26"/>
    <w:rsid w:val="003A5D06"/>
    <w:rsid w:val="003A6404"/>
    <w:rsid w:val="003A688A"/>
    <w:rsid w:val="003A6DAF"/>
    <w:rsid w:val="003A6FA9"/>
    <w:rsid w:val="003A7A9C"/>
    <w:rsid w:val="003B0A77"/>
    <w:rsid w:val="003B105E"/>
    <w:rsid w:val="003B13B5"/>
    <w:rsid w:val="003B1896"/>
    <w:rsid w:val="003B1AFE"/>
    <w:rsid w:val="003B2939"/>
    <w:rsid w:val="003B3EFA"/>
    <w:rsid w:val="003B4B7B"/>
    <w:rsid w:val="003B52B3"/>
    <w:rsid w:val="003B536E"/>
    <w:rsid w:val="003B55E6"/>
    <w:rsid w:val="003B58BE"/>
    <w:rsid w:val="003B5D1F"/>
    <w:rsid w:val="003B64E4"/>
    <w:rsid w:val="003B6A4D"/>
    <w:rsid w:val="003B6F00"/>
    <w:rsid w:val="003B735C"/>
    <w:rsid w:val="003B7736"/>
    <w:rsid w:val="003C07D9"/>
    <w:rsid w:val="003C0963"/>
    <w:rsid w:val="003C15E7"/>
    <w:rsid w:val="003C1820"/>
    <w:rsid w:val="003C1A1F"/>
    <w:rsid w:val="003C2047"/>
    <w:rsid w:val="003C2058"/>
    <w:rsid w:val="003C26F4"/>
    <w:rsid w:val="003C2AAE"/>
    <w:rsid w:val="003C2F6B"/>
    <w:rsid w:val="003C34A3"/>
    <w:rsid w:val="003C3F5B"/>
    <w:rsid w:val="003C426E"/>
    <w:rsid w:val="003C4721"/>
    <w:rsid w:val="003C48FF"/>
    <w:rsid w:val="003C4978"/>
    <w:rsid w:val="003C5110"/>
    <w:rsid w:val="003C5697"/>
    <w:rsid w:val="003C6019"/>
    <w:rsid w:val="003C6133"/>
    <w:rsid w:val="003C61BD"/>
    <w:rsid w:val="003C69D6"/>
    <w:rsid w:val="003C6B5B"/>
    <w:rsid w:val="003C78BA"/>
    <w:rsid w:val="003C79BE"/>
    <w:rsid w:val="003C7A56"/>
    <w:rsid w:val="003D070E"/>
    <w:rsid w:val="003D0AEB"/>
    <w:rsid w:val="003D1C78"/>
    <w:rsid w:val="003D2487"/>
    <w:rsid w:val="003D2488"/>
    <w:rsid w:val="003D29AF"/>
    <w:rsid w:val="003D2ACA"/>
    <w:rsid w:val="003D3798"/>
    <w:rsid w:val="003D3B3B"/>
    <w:rsid w:val="003D3EDC"/>
    <w:rsid w:val="003D3EFE"/>
    <w:rsid w:val="003D4116"/>
    <w:rsid w:val="003D47CC"/>
    <w:rsid w:val="003D51FF"/>
    <w:rsid w:val="003D52AB"/>
    <w:rsid w:val="003D54A3"/>
    <w:rsid w:val="003D5B20"/>
    <w:rsid w:val="003D6194"/>
    <w:rsid w:val="003D6620"/>
    <w:rsid w:val="003D673A"/>
    <w:rsid w:val="003D6BC9"/>
    <w:rsid w:val="003D6D43"/>
    <w:rsid w:val="003D75AA"/>
    <w:rsid w:val="003D7E3E"/>
    <w:rsid w:val="003D7F02"/>
    <w:rsid w:val="003E06DA"/>
    <w:rsid w:val="003E0B49"/>
    <w:rsid w:val="003E2DB1"/>
    <w:rsid w:val="003E3E86"/>
    <w:rsid w:val="003E49F4"/>
    <w:rsid w:val="003E5B86"/>
    <w:rsid w:val="003E724A"/>
    <w:rsid w:val="003E77F4"/>
    <w:rsid w:val="003E7FDC"/>
    <w:rsid w:val="003F0A6D"/>
    <w:rsid w:val="003F1261"/>
    <w:rsid w:val="003F173A"/>
    <w:rsid w:val="003F1A07"/>
    <w:rsid w:val="003F1B8F"/>
    <w:rsid w:val="003F1C6F"/>
    <w:rsid w:val="003F250B"/>
    <w:rsid w:val="003F29CF"/>
    <w:rsid w:val="003F2E59"/>
    <w:rsid w:val="003F3251"/>
    <w:rsid w:val="003F3668"/>
    <w:rsid w:val="003F3A27"/>
    <w:rsid w:val="003F3AAF"/>
    <w:rsid w:val="003F3FED"/>
    <w:rsid w:val="003F45F7"/>
    <w:rsid w:val="003F5CD6"/>
    <w:rsid w:val="003F602C"/>
    <w:rsid w:val="003F6123"/>
    <w:rsid w:val="003F657B"/>
    <w:rsid w:val="003F65F6"/>
    <w:rsid w:val="003F6642"/>
    <w:rsid w:val="003F684C"/>
    <w:rsid w:val="003F6A4F"/>
    <w:rsid w:val="003F7364"/>
    <w:rsid w:val="003F777D"/>
    <w:rsid w:val="003F79D3"/>
    <w:rsid w:val="003F7C41"/>
    <w:rsid w:val="00401186"/>
    <w:rsid w:val="0040138A"/>
    <w:rsid w:val="0040196C"/>
    <w:rsid w:val="00402D19"/>
    <w:rsid w:val="0040312C"/>
    <w:rsid w:val="00403987"/>
    <w:rsid w:val="00403D8C"/>
    <w:rsid w:val="00403E54"/>
    <w:rsid w:val="00403F22"/>
    <w:rsid w:val="004041BC"/>
    <w:rsid w:val="0040463E"/>
    <w:rsid w:val="00404B7A"/>
    <w:rsid w:val="0040630D"/>
    <w:rsid w:val="00406923"/>
    <w:rsid w:val="00406B98"/>
    <w:rsid w:val="00406C35"/>
    <w:rsid w:val="00407019"/>
    <w:rsid w:val="0040795B"/>
    <w:rsid w:val="00407AA2"/>
    <w:rsid w:val="00407C6D"/>
    <w:rsid w:val="00407E0F"/>
    <w:rsid w:val="00410BB5"/>
    <w:rsid w:val="00410DDE"/>
    <w:rsid w:val="0041118F"/>
    <w:rsid w:val="00411523"/>
    <w:rsid w:val="00411C09"/>
    <w:rsid w:val="0041219D"/>
    <w:rsid w:val="0041234B"/>
    <w:rsid w:val="00412DA6"/>
    <w:rsid w:val="00412F70"/>
    <w:rsid w:val="004131EB"/>
    <w:rsid w:val="004131FA"/>
    <w:rsid w:val="0041386E"/>
    <w:rsid w:val="00413D55"/>
    <w:rsid w:val="004144DF"/>
    <w:rsid w:val="00414D4D"/>
    <w:rsid w:val="00414D6E"/>
    <w:rsid w:val="00415078"/>
    <w:rsid w:val="004157E7"/>
    <w:rsid w:val="00416592"/>
    <w:rsid w:val="0041692E"/>
    <w:rsid w:val="00416FBE"/>
    <w:rsid w:val="004171DF"/>
    <w:rsid w:val="0041751A"/>
    <w:rsid w:val="004176F9"/>
    <w:rsid w:val="004201D5"/>
    <w:rsid w:val="0042048B"/>
    <w:rsid w:val="00420597"/>
    <w:rsid w:val="00420B12"/>
    <w:rsid w:val="00420C3C"/>
    <w:rsid w:val="00420D00"/>
    <w:rsid w:val="00421191"/>
    <w:rsid w:val="00421387"/>
    <w:rsid w:val="00421BC9"/>
    <w:rsid w:val="00422681"/>
    <w:rsid w:val="00422743"/>
    <w:rsid w:val="00422C23"/>
    <w:rsid w:val="004232DE"/>
    <w:rsid w:val="00423CA9"/>
    <w:rsid w:val="00424390"/>
    <w:rsid w:val="00424725"/>
    <w:rsid w:val="00424868"/>
    <w:rsid w:val="00425FE9"/>
    <w:rsid w:val="00426370"/>
    <w:rsid w:val="004265DD"/>
    <w:rsid w:val="0042771D"/>
    <w:rsid w:val="00427D1F"/>
    <w:rsid w:val="0043015F"/>
    <w:rsid w:val="0043181A"/>
    <w:rsid w:val="00431B3D"/>
    <w:rsid w:val="00431F29"/>
    <w:rsid w:val="0043221E"/>
    <w:rsid w:val="00432498"/>
    <w:rsid w:val="00432506"/>
    <w:rsid w:val="00432508"/>
    <w:rsid w:val="0043257E"/>
    <w:rsid w:val="00432744"/>
    <w:rsid w:val="00432C19"/>
    <w:rsid w:val="004332F9"/>
    <w:rsid w:val="00433504"/>
    <w:rsid w:val="00433928"/>
    <w:rsid w:val="00433C0C"/>
    <w:rsid w:val="0043482C"/>
    <w:rsid w:val="004348E5"/>
    <w:rsid w:val="0043538A"/>
    <w:rsid w:val="00435A5F"/>
    <w:rsid w:val="00435E21"/>
    <w:rsid w:val="00435E72"/>
    <w:rsid w:val="00436340"/>
    <w:rsid w:val="0043681F"/>
    <w:rsid w:val="00436FEC"/>
    <w:rsid w:val="0043716B"/>
    <w:rsid w:val="0044043F"/>
    <w:rsid w:val="00441A3F"/>
    <w:rsid w:val="00441A4D"/>
    <w:rsid w:val="00442108"/>
    <w:rsid w:val="00442BE6"/>
    <w:rsid w:val="00442EEE"/>
    <w:rsid w:val="00443847"/>
    <w:rsid w:val="0044385D"/>
    <w:rsid w:val="00443A31"/>
    <w:rsid w:val="00443F38"/>
    <w:rsid w:val="00444014"/>
    <w:rsid w:val="00444123"/>
    <w:rsid w:val="0044426B"/>
    <w:rsid w:val="00444C70"/>
    <w:rsid w:val="00444ECB"/>
    <w:rsid w:val="00444FB3"/>
    <w:rsid w:val="00445326"/>
    <w:rsid w:val="004460E4"/>
    <w:rsid w:val="004466C7"/>
    <w:rsid w:val="00446BD3"/>
    <w:rsid w:val="0044785D"/>
    <w:rsid w:val="00447DE4"/>
    <w:rsid w:val="00450F73"/>
    <w:rsid w:val="00450F77"/>
    <w:rsid w:val="00451000"/>
    <w:rsid w:val="004515BF"/>
    <w:rsid w:val="00451D4C"/>
    <w:rsid w:val="00451EBC"/>
    <w:rsid w:val="00451EF2"/>
    <w:rsid w:val="004524FA"/>
    <w:rsid w:val="004526C2"/>
    <w:rsid w:val="00452CCF"/>
    <w:rsid w:val="00453457"/>
    <w:rsid w:val="004536D5"/>
    <w:rsid w:val="004538A3"/>
    <w:rsid w:val="00453FF3"/>
    <w:rsid w:val="00454496"/>
    <w:rsid w:val="00454743"/>
    <w:rsid w:val="004547AB"/>
    <w:rsid w:val="00455381"/>
    <w:rsid w:val="00455499"/>
    <w:rsid w:val="00455540"/>
    <w:rsid w:val="004555C0"/>
    <w:rsid w:val="00455732"/>
    <w:rsid w:val="00455E3E"/>
    <w:rsid w:val="00456193"/>
    <w:rsid w:val="0045619D"/>
    <w:rsid w:val="00456221"/>
    <w:rsid w:val="00456BD2"/>
    <w:rsid w:val="00456C7C"/>
    <w:rsid w:val="00457027"/>
    <w:rsid w:val="00460517"/>
    <w:rsid w:val="00460FEF"/>
    <w:rsid w:val="0046141E"/>
    <w:rsid w:val="00461563"/>
    <w:rsid w:val="004623FD"/>
    <w:rsid w:val="00463367"/>
    <w:rsid w:val="004636A4"/>
    <w:rsid w:val="00463969"/>
    <w:rsid w:val="0046455B"/>
    <w:rsid w:val="00464EBC"/>
    <w:rsid w:val="00465622"/>
    <w:rsid w:val="00465A34"/>
    <w:rsid w:val="00465D5A"/>
    <w:rsid w:val="00466184"/>
    <w:rsid w:val="00466CCB"/>
    <w:rsid w:val="00467190"/>
    <w:rsid w:val="004674B7"/>
    <w:rsid w:val="004674E0"/>
    <w:rsid w:val="0047001F"/>
    <w:rsid w:val="00470214"/>
    <w:rsid w:val="004705A5"/>
    <w:rsid w:val="00470B25"/>
    <w:rsid w:val="004717F9"/>
    <w:rsid w:val="004720E7"/>
    <w:rsid w:val="004728D4"/>
    <w:rsid w:val="004732C2"/>
    <w:rsid w:val="004734C5"/>
    <w:rsid w:val="004738E6"/>
    <w:rsid w:val="00474172"/>
    <w:rsid w:val="00474694"/>
    <w:rsid w:val="0047487D"/>
    <w:rsid w:val="00474B49"/>
    <w:rsid w:val="00474DBE"/>
    <w:rsid w:val="0047513D"/>
    <w:rsid w:val="004752A0"/>
    <w:rsid w:val="004756AC"/>
    <w:rsid w:val="00475CCD"/>
    <w:rsid w:val="0047707A"/>
    <w:rsid w:val="004774E5"/>
    <w:rsid w:val="0047765B"/>
    <w:rsid w:val="00477D8A"/>
    <w:rsid w:val="00480C78"/>
    <w:rsid w:val="00481069"/>
    <w:rsid w:val="004810E7"/>
    <w:rsid w:val="00481E9D"/>
    <w:rsid w:val="00482139"/>
    <w:rsid w:val="0048254F"/>
    <w:rsid w:val="00482A19"/>
    <w:rsid w:val="004836B3"/>
    <w:rsid w:val="0048551A"/>
    <w:rsid w:val="00485927"/>
    <w:rsid w:val="004860AA"/>
    <w:rsid w:val="004865C7"/>
    <w:rsid w:val="0048666F"/>
    <w:rsid w:val="00486EC8"/>
    <w:rsid w:val="004874BB"/>
    <w:rsid w:val="004877CA"/>
    <w:rsid w:val="00487E29"/>
    <w:rsid w:val="00490042"/>
    <w:rsid w:val="004903F3"/>
    <w:rsid w:val="0049045F"/>
    <w:rsid w:val="00490AF7"/>
    <w:rsid w:val="00490B1C"/>
    <w:rsid w:val="004914A3"/>
    <w:rsid w:val="00491B5F"/>
    <w:rsid w:val="004922FF"/>
    <w:rsid w:val="00492B94"/>
    <w:rsid w:val="004931B4"/>
    <w:rsid w:val="00493215"/>
    <w:rsid w:val="00493328"/>
    <w:rsid w:val="004936CB"/>
    <w:rsid w:val="004938D5"/>
    <w:rsid w:val="00494573"/>
    <w:rsid w:val="0049539F"/>
    <w:rsid w:val="00495C95"/>
    <w:rsid w:val="0049635A"/>
    <w:rsid w:val="004966E5"/>
    <w:rsid w:val="00496A46"/>
    <w:rsid w:val="00496DFE"/>
    <w:rsid w:val="0049736F"/>
    <w:rsid w:val="004974AA"/>
    <w:rsid w:val="0049775C"/>
    <w:rsid w:val="004A06EB"/>
    <w:rsid w:val="004A0E65"/>
    <w:rsid w:val="004A0FB3"/>
    <w:rsid w:val="004A1988"/>
    <w:rsid w:val="004A202A"/>
    <w:rsid w:val="004A250A"/>
    <w:rsid w:val="004A2973"/>
    <w:rsid w:val="004A2CBB"/>
    <w:rsid w:val="004A3850"/>
    <w:rsid w:val="004A3D37"/>
    <w:rsid w:val="004A59D7"/>
    <w:rsid w:val="004A5B03"/>
    <w:rsid w:val="004A6046"/>
    <w:rsid w:val="004A6298"/>
    <w:rsid w:val="004A63BE"/>
    <w:rsid w:val="004A6620"/>
    <w:rsid w:val="004A6F77"/>
    <w:rsid w:val="004A799B"/>
    <w:rsid w:val="004A7D02"/>
    <w:rsid w:val="004B0103"/>
    <w:rsid w:val="004B02E9"/>
    <w:rsid w:val="004B0568"/>
    <w:rsid w:val="004B0736"/>
    <w:rsid w:val="004B08A8"/>
    <w:rsid w:val="004B0B60"/>
    <w:rsid w:val="004B0E32"/>
    <w:rsid w:val="004B1BE3"/>
    <w:rsid w:val="004B272C"/>
    <w:rsid w:val="004B2B39"/>
    <w:rsid w:val="004B3637"/>
    <w:rsid w:val="004B3E1C"/>
    <w:rsid w:val="004B4120"/>
    <w:rsid w:val="004B450D"/>
    <w:rsid w:val="004B4802"/>
    <w:rsid w:val="004B5C7C"/>
    <w:rsid w:val="004B5F39"/>
    <w:rsid w:val="004B6346"/>
    <w:rsid w:val="004B787F"/>
    <w:rsid w:val="004B7C50"/>
    <w:rsid w:val="004C0070"/>
    <w:rsid w:val="004C0270"/>
    <w:rsid w:val="004C0388"/>
    <w:rsid w:val="004C08F3"/>
    <w:rsid w:val="004C09B2"/>
    <w:rsid w:val="004C0FAC"/>
    <w:rsid w:val="004C17F1"/>
    <w:rsid w:val="004C1892"/>
    <w:rsid w:val="004C27A6"/>
    <w:rsid w:val="004C29F9"/>
    <w:rsid w:val="004C29FD"/>
    <w:rsid w:val="004C44B0"/>
    <w:rsid w:val="004C527A"/>
    <w:rsid w:val="004C54FA"/>
    <w:rsid w:val="004C5865"/>
    <w:rsid w:val="004C6296"/>
    <w:rsid w:val="004C68CB"/>
    <w:rsid w:val="004C72A3"/>
    <w:rsid w:val="004C7BD4"/>
    <w:rsid w:val="004D0448"/>
    <w:rsid w:val="004D0711"/>
    <w:rsid w:val="004D07A4"/>
    <w:rsid w:val="004D07E5"/>
    <w:rsid w:val="004D09A9"/>
    <w:rsid w:val="004D0E12"/>
    <w:rsid w:val="004D1DB7"/>
    <w:rsid w:val="004D1FAD"/>
    <w:rsid w:val="004D221E"/>
    <w:rsid w:val="004D28D7"/>
    <w:rsid w:val="004D399C"/>
    <w:rsid w:val="004D3A2B"/>
    <w:rsid w:val="004D3F04"/>
    <w:rsid w:val="004D432E"/>
    <w:rsid w:val="004D43D7"/>
    <w:rsid w:val="004D46BC"/>
    <w:rsid w:val="004D4BA9"/>
    <w:rsid w:val="004D5133"/>
    <w:rsid w:val="004D5164"/>
    <w:rsid w:val="004D6077"/>
    <w:rsid w:val="004D61B4"/>
    <w:rsid w:val="004D6209"/>
    <w:rsid w:val="004D63B4"/>
    <w:rsid w:val="004D698F"/>
    <w:rsid w:val="004D6991"/>
    <w:rsid w:val="004D7AF1"/>
    <w:rsid w:val="004E04AF"/>
    <w:rsid w:val="004E099B"/>
    <w:rsid w:val="004E100A"/>
    <w:rsid w:val="004E1428"/>
    <w:rsid w:val="004E1D4F"/>
    <w:rsid w:val="004E2015"/>
    <w:rsid w:val="004E20D6"/>
    <w:rsid w:val="004E230D"/>
    <w:rsid w:val="004E2486"/>
    <w:rsid w:val="004E2628"/>
    <w:rsid w:val="004E2C9E"/>
    <w:rsid w:val="004E373A"/>
    <w:rsid w:val="004E3883"/>
    <w:rsid w:val="004E3894"/>
    <w:rsid w:val="004E3C3D"/>
    <w:rsid w:val="004E3F01"/>
    <w:rsid w:val="004E4C22"/>
    <w:rsid w:val="004E4C2A"/>
    <w:rsid w:val="004E5019"/>
    <w:rsid w:val="004E5417"/>
    <w:rsid w:val="004E54DE"/>
    <w:rsid w:val="004E57F1"/>
    <w:rsid w:val="004E6117"/>
    <w:rsid w:val="004E62D3"/>
    <w:rsid w:val="004E6484"/>
    <w:rsid w:val="004E6743"/>
    <w:rsid w:val="004E68E4"/>
    <w:rsid w:val="004E7A4C"/>
    <w:rsid w:val="004E7D21"/>
    <w:rsid w:val="004E7D23"/>
    <w:rsid w:val="004E7FD9"/>
    <w:rsid w:val="004F0161"/>
    <w:rsid w:val="004F09D6"/>
    <w:rsid w:val="004F17EF"/>
    <w:rsid w:val="004F1A72"/>
    <w:rsid w:val="004F1F84"/>
    <w:rsid w:val="004F2076"/>
    <w:rsid w:val="004F2B61"/>
    <w:rsid w:val="004F3681"/>
    <w:rsid w:val="004F379A"/>
    <w:rsid w:val="004F3C34"/>
    <w:rsid w:val="004F3E15"/>
    <w:rsid w:val="004F41C7"/>
    <w:rsid w:val="004F43D5"/>
    <w:rsid w:val="004F4470"/>
    <w:rsid w:val="004F49B1"/>
    <w:rsid w:val="004F49E7"/>
    <w:rsid w:val="004F4C77"/>
    <w:rsid w:val="004F5062"/>
    <w:rsid w:val="004F57F4"/>
    <w:rsid w:val="004F67F4"/>
    <w:rsid w:val="004F6FF4"/>
    <w:rsid w:val="004F70F0"/>
    <w:rsid w:val="004F71F4"/>
    <w:rsid w:val="004F7E56"/>
    <w:rsid w:val="004F7FD4"/>
    <w:rsid w:val="00500349"/>
    <w:rsid w:val="0050064E"/>
    <w:rsid w:val="00500D50"/>
    <w:rsid w:val="00501454"/>
    <w:rsid w:val="00501487"/>
    <w:rsid w:val="00501697"/>
    <w:rsid w:val="00501D3E"/>
    <w:rsid w:val="00502449"/>
    <w:rsid w:val="005025C5"/>
    <w:rsid w:val="00502D51"/>
    <w:rsid w:val="00503315"/>
    <w:rsid w:val="005038B6"/>
    <w:rsid w:val="005043B0"/>
    <w:rsid w:val="00504524"/>
    <w:rsid w:val="00504BD6"/>
    <w:rsid w:val="00504C37"/>
    <w:rsid w:val="00504F9E"/>
    <w:rsid w:val="005065DB"/>
    <w:rsid w:val="00506FFA"/>
    <w:rsid w:val="00507271"/>
    <w:rsid w:val="00510211"/>
    <w:rsid w:val="0051053C"/>
    <w:rsid w:val="00510E77"/>
    <w:rsid w:val="00511140"/>
    <w:rsid w:val="00511D8E"/>
    <w:rsid w:val="00512419"/>
    <w:rsid w:val="00512720"/>
    <w:rsid w:val="00512A64"/>
    <w:rsid w:val="00513373"/>
    <w:rsid w:val="00513ED2"/>
    <w:rsid w:val="0051427A"/>
    <w:rsid w:val="005143CD"/>
    <w:rsid w:val="00514BA7"/>
    <w:rsid w:val="00515069"/>
    <w:rsid w:val="00515399"/>
    <w:rsid w:val="00515876"/>
    <w:rsid w:val="005161DD"/>
    <w:rsid w:val="00516D03"/>
    <w:rsid w:val="005174FE"/>
    <w:rsid w:val="005179E7"/>
    <w:rsid w:val="00517A61"/>
    <w:rsid w:val="00517BB7"/>
    <w:rsid w:val="005210AD"/>
    <w:rsid w:val="005211D2"/>
    <w:rsid w:val="00521A7D"/>
    <w:rsid w:val="00521E91"/>
    <w:rsid w:val="0052272C"/>
    <w:rsid w:val="00522FA5"/>
    <w:rsid w:val="005233CB"/>
    <w:rsid w:val="005235AA"/>
    <w:rsid w:val="005245EC"/>
    <w:rsid w:val="00524B4E"/>
    <w:rsid w:val="005256A8"/>
    <w:rsid w:val="00525A84"/>
    <w:rsid w:val="0052620F"/>
    <w:rsid w:val="00526251"/>
    <w:rsid w:val="0052683E"/>
    <w:rsid w:val="005270D9"/>
    <w:rsid w:val="00527ADE"/>
    <w:rsid w:val="0053029A"/>
    <w:rsid w:val="005305F9"/>
    <w:rsid w:val="005311F6"/>
    <w:rsid w:val="00531C50"/>
    <w:rsid w:val="00532A4D"/>
    <w:rsid w:val="00532A60"/>
    <w:rsid w:val="005330A4"/>
    <w:rsid w:val="005332E4"/>
    <w:rsid w:val="0053413C"/>
    <w:rsid w:val="00534899"/>
    <w:rsid w:val="00534939"/>
    <w:rsid w:val="00534CAE"/>
    <w:rsid w:val="00534EE0"/>
    <w:rsid w:val="005357C9"/>
    <w:rsid w:val="00535D5F"/>
    <w:rsid w:val="005371CA"/>
    <w:rsid w:val="00537D7F"/>
    <w:rsid w:val="00537F9A"/>
    <w:rsid w:val="00540329"/>
    <w:rsid w:val="00540C1D"/>
    <w:rsid w:val="00541148"/>
    <w:rsid w:val="00541AB6"/>
    <w:rsid w:val="00541AFA"/>
    <w:rsid w:val="005429D4"/>
    <w:rsid w:val="00542A7D"/>
    <w:rsid w:val="00542DE8"/>
    <w:rsid w:val="0054300D"/>
    <w:rsid w:val="00543196"/>
    <w:rsid w:val="00543777"/>
    <w:rsid w:val="00543CE7"/>
    <w:rsid w:val="00543DF9"/>
    <w:rsid w:val="00544665"/>
    <w:rsid w:val="00544946"/>
    <w:rsid w:val="00544BAC"/>
    <w:rsid w:val="0054549C"/>
    <w:rsid w:val="0054586B"/>
    <w:rsid w:val="00545C49"/>
    <w:rsid w:val="00545EA5"/>
    <w:rsid w:val="00546348"/>
    <w:rsid w:val="00546494"/>
    <w:rsid w:val="005466A1"/>
    <w:rsid w:val="005479C6"/>
    <w:rsid w:val="00547EE0"/>
    <w:rsid w:val="0055138B"/>
    <w:rsid w:val="00551632"/>
    <w:rsid w:val="005523F1"/>
    <w:rsid w:val="0055272B"/>
    <w:rsid w:val="00552FF3"/>
    <w:rsid w:val="00552FFB"/>
    <w:rsid w:val="005534B1"/>
    <w:rsid w:val="00553580"/>
    <w:rsid w:val="0055384D"/>
    <w:rsid w:val="00553E40"/>
    <w:rsid w:val="005549E9"/>
    <w:rsid w:val="00554F9A"/>
    <w:rsid w:val="005553F7"/>
    <w:rsid w:val="00555B8D"/>
    <w:rsid w:val="00555D9E"/>
    <w:rsid w:val="00555F8E"/>
    <w:rsid w:val="00556511"/>
    <w:rsid w:val="005568AB"/>
    <w:rsid w:val="005568F1"/>
    <w:rsid w:val="0055787E"/>
    <w:rsid w:val="00557D8D"/>
    <w:rsid w:val="00560389"/>
    <w:rsid w:val="00560444"/>
    <w:rsid w:val="0056079E"/>
    <w:rsid w:val="00560B0B"/>
    <w:rsid w:val="00560BC6"/>
    <w:rsid w:val="00560F4F"/>
    <w:rsid w:val="005610D6"/>
    <w:rsid w:val="00561499"/>
    <w:rsid w:val="00561D0D"/>
    <w:rsid w:val="00562053"/>
    <w:rsid w:val="005621AA"/>
    <w:rsid w:val="00563245"/>
    <w:rsid w:val="00564DAB"/>
    <w:rsid w:val="00565410"/>
    <w:rsid w:val="005654C0"/>
    <w:rsid w:val="005655EA"/>
    <w:rsid w:val="00565ECB"/>
    <w:rsid w:val="00566C89"/>
    <w:rsid w:val="00571626"/>
    <w:rsid w:val="005718EE"/>
    <w:rsid w:val="00571AA3"/>
    <w:rsid w:val="00571BDF"/>
    <w:rsid w:val="00571F44"/>
    <w:rsid w:val="00571F64"/>
    <w:rsid w:val="00572A2C"/>
    <w:rsid w:val="00572DE7"/>
    <w:rsid w:val="00573227"/>
    <w:rsid w:val="005744F4"/>
    <w:rsid w:val="0057495B"/>
    <w:rsid w:val="00574A26"/>
    <w:rsid w:val="00574C1A"/>
    <w:rsid w:val="00574E30"/>
    <w:rsid w:val="005755AF"/>
    <w:rsid w:val="00575B93"/>
    <w:rsid w:val="0057616B"/>
    <w:rsid w:val="0057694D"/>
    <w:rsid w:val="00577253"/>
    <w:rsid w:val="00577836"/>
    <w:rsid w:val="00577D46"/>
    <w:rsid w:val="00580002"/>
    <w:rsid w:val="00580536"/>
    <w:rsid w:val="00580C94"/>
    <w:rsid w:val="00580CCE"/>
    <w:rsid w:val="00580D41"/>
    <w:rsid w:val="00581C11"/>
    <w:rsid w:val="00581CF0"/>
    <w:rsid w:val="00582030"/>
    <w:rsid w:val="00582D48"/>
    <w:rsid w:val="00583A80"/>
    <w:rsid w:val="00583BE0"/>
    <w:rsid w:val="00584145"/>
    <w:rsid w:val="0058487C"/>
    <w:rsid w:val="005851EB"/>
    <w:rsid w:val="005852E7"/>
    <w:rsid w:val="005855C5"/>
    <w:rsid w:val="0058566E"/>
    <w:rsid w:val="00585709"/>
    <w:rsid w:val="00585D33"/>
    <w:rsid w:val="00585ED7"/>
    <w:rsid w:val="0058678D"/>
    <w:rsid w:val="00587044"/>
    <w:rsid w:val="00587987"/>
    <w:rsid w:val="00587ACF"/>
    <w:rsid w:val="00587D5F"/>
    <w:rsid w:val="00587E71"/>
    <w:rsid w:val="0059096E"/>
    <w:rsid w:val="00591254"/>
    <w:rsid w:val="005913E8"/>
    <w:rsid w:val="005914E3"/>
    <w:rsid w:val="00591849"/>
    <w:rsid w:val="00592676"/>
    <w:rsid w:val="00592CFD"/>
    <w:rsid w:val="005931D9"/>
    <w:rsid w:val="00593F50"/>
    <w:rsid w:val="00594025"/>
    <w:rsid w:val="0059428C"/>
    <w:rsid w:val="0059450F"/>
    <w:rsid w:val="005947E7"/>
    <w:rsid w:val="00594CF7"/>
    <w:rsid w:val="00594FFF"/>
    <w:rsid w:val="005958D5"/>
    <w:rsid w:val="00595D02"/>
    <w:rsid w:val="005965C2"/>
    <w:rsid w:val="005967D8"/>
    <w:rsid w:val="0059694E"/>
    <w:rsid w:val="00596BB7"/>
    <w:rsid w:val="00597817"/>
    <w:rsid w:val="005A0207"/>
    <w:rsid w:val="005A0285"/>
    <w:rsid w:val="005A0806"/>
    <w:rsid w:val="005A0897"/>
    <w:rsid w:val="005A0C2A"/>
    <w:rsid w:val="005A18B3"/>
    <w:rsid w:val="005A18E5"/>
    <w:rsid w:val="005A1B77"/>
    <w:rsid w:val="005A2770"/>
    <w:rsid w:val="005A28C5"/>
    <w:rsid w:val="005A2BF3"/>
    <w:rsid w:val="005A303E"/>
    <w:rsid w:val="005A33B3"/>
    <w:rsid w:val="005A3AEB"/>
    <w:rsid w:val="005A4049"/>
    <w:rsid w:val="005A5210"/>
    <w:rsid w:val="005A6089"/>
    <w:rsid w:val="005A65BA"/>
    <w:rsid w:val="005A68B3"/>
    <w:rsid w:val="005B0396"/>
    <w:rsid w:val="005B086C"/>
    <w:rsid w:val="005B0E3C"/>
    <w:rsid w:val="005B1174"/>
    <w:rsid w:val="005B176F"/>
    <w:rsid w:val="005B21D4"/>
    <w:rsid w:val="005B23F3"/>
    <w:rsid w:val="005B37F7"/>
    <w:rsid w:val="005B3E77"/>
    <w:rsid w:val="005B3EE4"/>
    <w:rsid w:val="005B40DE"/>
    <w:rsid w:val="005B415F"/>
    <w:rsid w:val="005B4621"/>
    <w:rsid w:val="005B48CF"/>
    <w:rsid w:val="005B5258"/>
    <w:rsid w:val="005B527E"/>
    <w:rsid w:val="005B6229"/>
    <w:rsid w:val="005B6E35"/>
    <w:rsid w:val="005B710B"/>
    <w:rsid w:val="005B7DC8"/>
    <w:rsid w:val="005B7DCA"/>
    <w:rsid w:val="005C039B"/>
    <w:rsid w:val="005C0D37"/>
    <w:rsid w:val="005C0E13"/>
    <w:rsid w:val="005C0EE7"/>
    <w:rsid w:val="005C177E"/>
    <w:rsid w:val="005C1A03"/>
    <w:rsid w:val="005C1F7F"/>
    <w:rsid w:val="005C2296"/>
    <w:rsid w:val="005C235E"/>
    <w:rsid w:val="005C2E61"/>
    <w:rsid w:val="005C2EEB"/>
    <w:rsid w:val="005C3D2C"/>
    <w:rsid w:val="005C3D6C"/>
    <w:rsid w:val="005C48B3"/>
    <w:rsid w:val="005C5154"/>
    <w:rsid w:val="005C5F83"/>
    <w:rsid w:val="005C6336"/>
    <w:rsid w:val="005C67EE"/>
    <w:rsid w:val="005C6CBE"/>
    <w:rsid w:val="005C6CF9"/>
    <w:rsid w:val="005C6D19"/>
    <w:rsid w:val="005C7058"/>
    <w:rsid w:val="005C741F"/>
    <w:rsid w:val="005C75A3"/>
    <w:rsid w:val="005C760D"/>
    <w:rsid w:val="005C795E"/>
    <w:rsid w:val="005D0373"/>
    <w:rsid w:val="005D03BA"/>
    <w:rsid w:val="005D0E61"/>
    <w:rsid w:val="005D10FC"/>
    <w:rsid w:val="005D1D2E"/>
    <w:rsid w:val="005D28DC"/>
    <w:rsid w:val="005D2988"/>
    <w:rsid w:val="005D339B"/>
    <w:rsid w:val="005D3BF5"/>
    <w:rsid w:val="005D3F36"/>
    <w:rsid w:val="005D4326"/>
    <w:rsid w:val="005D44D1"/>
    <w:rsid w:val="005D51B4"/>
    <w:rsid w:val="005D53EE"/>
    <w:rsid w:val="005D5A59"/>
    <w:rsid w:val="005D5EFB"/>
    <w:rsid w:val="005D6394"/>
    <w:rsid w:val="005D6580"/>
    <w:rsid w:val="005D68D5"/>
    <w:rsid w:val="005D6CC4"/>
    <w:rsid w:val="005D75AB"/>
    <w:rsid w:val="005D7E16"/>
    <w:rsid w:val="005E1C9D"/>
    <w:rsid w:val="005E1D2A"/>
    <w:rsid w:val="005E20CE"/>
    <w:rsid w:val="005E20EB"/>
    <w:rsid w:val="005E2209"/>
    <w:rsid w:val="005E22BF"/>
    <w:rsid w:val="005E2A3F"/>
    <w:rsid w:val="005E2D93"/>
    <w:rsid w:val="005E303E"/>
    <w:rsid w:val="005E394D"/>
    <w:rsid w:val="005E3C54"/>
    <w:rsid w:val="005E4BA1"/>
    <w:rsid w:val="005E5661"/>
    <w:rsid w:val="005E568B"/>
    <w:rsid w:val="005E5F8B"/>
    <w:rsid w:val="005E6CAC"/>
    <w:rsid w:val="005E6D72"/>
    <w:rsid w:val="005E6EDF"/>
    <w:rsid w:val="005E7524"/>
    <w:rsid w:val="005E754C"/>
    <w:rsid w:val="005E79B5"/>
    <w:rsid w:val="005F0B56"/>
    <w:rsid w:val="005F1498"/>
    <w:rsid w:val="005F1696"/>
    <w:rsid w:val="005F2A20"/>
    <w:rsid w:val="005F39F3"/>
    <w:rsid w:val="005F3DD1"/>
    <w:rsid w:val="005F445D"/>
    <w:rsid w:val="005F4FBA"/>
    <w:rsid w:val="005F5330"/>
    <w:rsid w:val="005F53A6"/>
    <w:rsid w:val="005F5475"/>
    <w:rsid w:val="005F5667"/>
    <w:rsid w:val="005F5A62"/>
    <w:rsid w:val="005F5A81"/>
    <w:rsid w:val="005F5B42"/>
    <w:rsid w:val="005F5EB3"/>
    <w:rsid w:val="005F5F6F"/>
    <w:rsid w:val="005F6693"/>
    <w:rsid w:val="005F68EF"/>
    <w:rsid w:val="005F6A0A"/>
    <w:rsid w:val="005F6D23"/>
    <w:rsid w:val="005F7307"/>
    <w:rsid w:val="005F768A"/>
    <w:rsid w:val="005F7B31"/>
    <w:rsid w:val="0060009B"/>
    <w:rsid w:val="00600D79"/>
    <w:rsid w:val="006012A6"/>
    <w:rsid w:val="006014A4"/>
    <w:rsid w:val="0060168C"/>
    <w:rsid w:val="00601917"/>
    <w:rsid w:val="00601EB9"/>
    <w:rsid w:val="0060242B"/>
    <w:rsid w:val="00602E65"/>
    <w:rsid w:val="00603051"/>
    <w:rsid w:val="0060310D"/>
    <w:rsid w:val="0060364C"/>
    <w:rsid w:val="00603B85"/>
    <w:rsid w:val="00603C3C"/>
    <w:rsid w:val="00603E27"/>
    <w:rsid w:val="0060481C"/>
    <w:rsid w:val="0060537B"/>
    <w:rsid w:val="00605425"/>
    <w:rsid w:val="0060544D"/>
    <w:rsid w:val="00605500"/>
    <w:rsid w:val="00605681"/>
    <w:rsid w:val="00605692"/>
    <w:rsid w:val="00605FE3"/>
    <w:rsid w:val="00606AE4"/>
    <w:rsid w:val="00606B5D"/>
    <w:rsid w:val="00606F70"/>
    <w:rsid w:val="00607B18"/>
    <w:rsid w:val="00607B54"/>
    <w:rsid w:val="00610062"/>
    <w:rsid w:val="00610129"/>
    <w:rsid w:val="006105E5"/>
    <w:rsid w:val="006111EC"/>
    <w:rsid w:val="006127B4"/>
    <w:rsid w:val="00613E59"/>
    <w:rsid w:val="006143BA"/>
    <w:rsid w:val="0061507C"/>
    <w:rsid w:val="0061537C"/>
    <w:rsid w:val="0061543E"/>
    <w:rsid w:val="00615A92"/>
    <w:rsid w:val="00615CBB"/>
    <w:rsid w:val="006163B3"/>
    <w:rsid w:val="006168C5"/>
    <w:rsid w:val="00617315"/>
    <w:rsid w:val="006175F1"/>
    <w:rsid w:val="00617AFF"/>
    <w:rsid w:val="00620C53"/>
    <w:rsid w:val="00620F49"/>
    <w:rsid w:val="00621193"/>
    <w:rsid w:val="006215DD"/>
    <w:rsid w:val="006218B9"/>
    <w:rsid w:val="00621A0A"/>
    <w:rsid w:val="00621B81"/>
    <w:rsid w:val="00621DE5"/>
    <w:rsid w:val="00622EE0"/>
    <w:rsid w:val="0062444E"/>
    <w:rsid w:val="00624622"/>
    <w:rsid w:val="006248C1"/>
    <w:rsid w:val="00624A80"/>
    <w:rsid w:val="00625552"/>
    <w:rsid w:val="00625652"/>
    <w:rsid w:val="0062603D"/>
    <w:rsid w:val="006262E8"/>
    <w:rsid w:val="006266AC"/>
    <w:rsid w:val="00626E59"/>
    <w:rsid w:val="006270DE"/>
    <w:rsid w:val="006272E6"/>
    <w:rsid w:val="006302C5"/>
    <w:rsid w:val="00630342"/>
    <w:rsid w:val="0063040F"/>
    <w:rsid w:val="0063105F"/>
    <w:rsid w:val="00631391"/>
    <w:rsid w:val="006316C1"/>
    <w:rsid w:val="00631BB5"/>
    <w:rsid w:val="00631D77"/>
    <w:rsid w:val="00633BD5"/>
    <w:rsid w:val="00633C68"/>
    <w:rsid w:val="00634AFD"/>
    <w:rsid w:val="00634CEF"/>
    <w:rsid w:val="00634F4D"/>
    <w:rsid w:val="0063560B"/>
    <w:rsid w:val="00635777"/>
    <w:rsid w:val="00635AC2"/>
    <w:rsid w:val="00635E15"/>
    <w:rsid w:val="00635E4F"/>
    <w:rsid w:val="00635F1B"/>
    <w:rsid w:val="00636456"/>
    <w:rsid w:val="00636F23"/>
    <w:rsid w:val="00637B6B"/>
    <w:rsid w:val="00637D76"/>
    <w:rsid w:val="0064052A"/>
    <w:rsid w:val="006406A7"/>
    <w:rsid w:val="0064091C"/>
    <w:rsid w:val="0064094D"/>
    <w:rsid w:val="00640C03"/>
    <w:rsid w:val="00640DEA"/>
    <w:rsid w:val="00640FA2"/>
    <w:rsid w:val="0064100E"/>
    <w:rsid w:val="0064184C"/>
    <w:rsid w:val="00641E4F"/>
    <w:rsid w:val="00641E9A"/>
    <w:rsid w:val="006427B0"/>
    <w:rsid w:val="00642AFA"/>
    <w:rsid w:val="00642C8F"/>
    <w:rsid w:val="0064362B"/>
    <w:rsid w:val="0064369E"/>
    <w:rsid w:val="006438DB"/>
    <w:rsid w:val="006438E7"/>
    <w:rsid w:val="00643A9D"/>
    <w:rsid w:val="006443D0"/>
    <w:rsid w:val="00644627"/>
    <w:rsid w:val="006455B5"/>
    <w:rsid w:val="0064686A"/>
    <w:rsid w:val="00646C9C"/>
    <w:rsid w:val="006475C6"/>
    <w:rsid w:val="00647A13"/>
    <w:rsid w:val="00647F89"/>
    <w:rsid w:val="00650239"/>
    <w:rsid w:val="00651306"/>
    <w:rsid w:val="00651525"/>
    <w:rsid w:val="00651A29"/>
    <w:rsid w:val="006521D0"/>
    <w:rsid w:val="00652379"/>
    <w:rsid w:val="00652573"/>
    <w:rsid w:val="00652C4D"/>
    <w:rsid w:val="0065346C"/>
    <w:rsid w:val="00653C2A"/>
    <w:rsid w:val="00653E41"/>
    <w:rsid w:val="00654566"/>
    <w:rsid w:val="006548D2"/>
    <w:rsid w:val="0065550D"/>
    <w:rsid w:val="0065608E"/>
    <w:rsid w:val="006561C5"/>
    <w:rsid w:val="006568DF"/>
    <w:rsid w:val="00660E28"/>
    <w:rsid w:val="00660FB8"/>
    <w:rsid w:val="00661120"/>
    <w:rsid w:val="00661150"/>
    <w:rsid w:val="00661417"/>
    <w:rsid w:val="00661686"/>
    <w:rsid w:val="00661D85"/>
    <w:rsid w:val="00661FC1"/>
    <w:rsid w:val="00662353"/>
    <w:rsid w:val="00662F14"/>
    <w:rsid w:val="006630D7"/>
    <w:rsid w:val="006632A4"/>
    <w:rsid w:val="00663300"/>
    <w:rsid w:val="006634DD"/>
    <w:rsid w:val="006636FC"/>
    <w:rsid w:val="00663CB3"/>
    <w:rsid w:val="006644E3"/>
    <w:rsid w:val="00664C0C"/>
    <w:rsid w:val="00665128"/>
    <w:rsid w:val="00665DA2"/>
    <w:rsid w:val="006664D8"/>
    <w:rsid w:val="006667C8"/>
    <w:rsid w:val="00666999"/>
    <w:rsid w:val="00666A02"/>
    <w:rsid w:val="00670025"/>
    <w:rsid w:val="00670991"/>
    <w:rsid w:val="00670F19"/>
    <w:rsid w:val="0067178A"/>
    <w:rsid w:val="00672952"/>
    <w:rsid w:val="00672997"/>
    <w:rsid w:val="0067382A"/>
    <w:rsid w:val="00673B26"/>
    <w:rsid w:val="00673FD9"/>
    <w:rsid w:val="00674801"/>
    <w:rsid w:val="00674E2A"/>
    <w:rsid w:val="00675CD1"/>
    <w:rsid w:val="00676059"/>
    <w:rsid w:val="00676116"/>
    <w:rsid w:val="0067632E"/>
    <w:rsid w:val="00676C74"/>
    <w:rsid w:val="00677526"/>
    <w:rsid w:val="00677A2B"/>
    <w:rsid w:val="006801D6"/>
    <w:rsid w:val="006809E8"/>
    <w:rsid w:val="006812DF"/>
    <w:rsid w:val="006817BB"/>
    <w:rsid w:val="0068199D"/>
    <w:rsid w:val="00681C9A"/>
    <w:rsid w:val="00681D44"/>
    <w:rsid w:val="00682038"/>
    <w:rsid w:val="006823E2"/>
    <w:rsid w:val="00682882"/>
    <w:rsid w:val="00684DED"/>
    <w:rsid w:val="00685BC7"/>
    <w:rsid w:val="00685F87"/>
    <w:rsid w:val="0068649F"/>
    <w:rsid w:val="006865FA"/>
    <w:rsid w:val="00686D38"/>
    <w:rsid w:val="0068736E"/>
    <w:rsid w:val="006874A2"/>
    <w:rsid w:val="00687D95"/>
    <w:rsid w:val="0069013E"/>
    <w:rsid w:val="006902E9"/>
    <w:rsid w:val="00690456"/>
    <w:rsid w:val="00690461"/>
    <w:rsid w:val="00691359"/>
    <w:rsid w:val="00691C0A"/>
    <w:rsid w:val="0069270F"/>
    <w:rsid w:val="00692720"/>
    <w:rsid w:val="00692801"/>
    <w:rsid w:val="00692CB5"/>
    <w:rsid w:val="00692F6C"/>
    <w:rsid w:val="00692F78"/>
    <w:rsid w:val="00693003"/>
    <w:rsid w:val="00693C67"/>
    <w:rsid w:val="00693DE4"/>
    <w:rsid w:val="00693E47"/>
    <w:rsid w:val="00694582"/>
    <w:rsid w:val="00694A26"/>
    <w:rsid w:val="00694CC0"/>
    <w:rsid w:val="0069503E"/>
    <w:rsid w:val="00695166"/>
    <w:rsid w:val="00695DEC"/>
    <w:rsid w:val="006967ED"/>
    <w:rsid w:val="00696E9A"/>
    <w:rsid w:val="0069742B"/>
    <w:rsid w:val="00697A89"/>
    <w:rsid w:val="00697F4B"/>
    <w:rsid w:val="006A02D0"/>
    <w:rsid w:val="006A085D"/>
    <w:rsid w:val="006A0960"/>
    <w:rsid w:val="006A0B16"/>
    <w:rsid w:val="006A0D9A"/>
    <w:rsid w:val="006A1531"/>
    <w:rsid w:val="006A1F47"/>
    <w:rsid w:val="006A252C"/>
    <w:rsid w:val="006A25E6"/>
    <w:rsid w:val="006A28AB"/>
    <w:rsid w:val="006A357D"/>
    <w:rsid w:val="006A4C79"/>
    <w:rsid w:val="006A513E"/>
    <w:rsid w:val="006A579A"/>
    <w:rsid w:val="006A5922"/>
    <w:rsid w:val="006A5C51"/>
    <w:rsid w:val="006A6915"/>
    <w:rsid w:val="006A7464"/>
    <w:rsid w:val="006A75A0"/>
    <w:rsid w:val="006A7932"/>
    <w:rsid w:val="006A7A48"/>
    <w:rsid w:val="006B10A5"/>
    <w:rsid w:val="006B1B23"/>
    <w:rsid w:val="006B274C"/>
    <w:rsid w:val="006B290A"/>
    <w:rsid w:val="006B3384"/>
    <w:rsid w:val="006B341C"/>
    <w:rsid w:val="006B3708"/>
    <w:rsid w:val="006B3E0D"/>
    <w:rsid w:val="006B43DD"/>
    <w:rsid w:val="006B4F50"/>
    <w:rsid w:val="006B56C9"/>
    <w:rsid w:val="006B59C2"/>
    <w:rsid w:val="006B5A1A"/>
    <w:rsid w:val="006B5AB4"/>
    <w:rsid w:val="006B5B0B"/>
    <w:rsid w:val="006B6A89"/>
    <w:rsid w:val="006B6B70"/>
    <w:rsid w:val="006B6FA3"/>
    <w:rsid w:val="006B72AF"/>
    <w:rsid w:val="006B757C"/>
    <w:rsid w:val="006C059A"/>
    <w:rsid w:val="006C09AD"/>
    <w:rsid w:val="006C0B21"/>
    <w:rsid w:val="006C1342"/>
    <w:rsid w:val="006C1578"/>
    <w:rsid w:val="006C19A4"/>
    <w:rsid w:val="006C19E0"/>
    <w:rsid w:val="006C1FF2"/>
    <w:rsid w:val="006C211C"/>
    <w:rsid w:val="006C27B3"/>
    <w:rsid w:val="006C2F6D"/>
    <w:rsid w:val="006C3AEA"/>
    <w:rsid w:val="006C426D"/>
    <w:rsid w:val="006C4512"/>
    <w:rsid w:val="006C4E97"/>
    <w:rsid w:val="006C53B4"/>
    <w:rsid w:val="006C53ED"/>
    <w:rsid w:val="006C54F0"/>
    <w:rsid w:val="006C6169"/>
    <w:rsid w:val="006C62D7"/>
    <w:rsid w:val="006C6693"/>
    <w:rsid w:val="006C7011"/>
    <w:rsid w:val="006C778F"/>
    <w:rsid w:val="006C7995"/>
    <w:rsid w:val="006C7DC8"/>
    <w:rsid w:val="006C7FF9"/>
    <w:rsid w:val="006C7FFB"/>
    <w:rsid w:val="006D025A"/>
    <w:rsid w:val="006D04C6"/>
    <w:rsid w:val="006D0B2F"/>
    <w:rsid w:val="006D1C2E"/>
    <w:rsid w:val="006D20C4"/>
    <w:rsid w:val="006D218D"/>
    <w:rsid w:val="006D29E1"/>
    <w:rsid w:val="006D3CB4"/>
    <w:rsid w:val="006D42BF"/>
    <w:rsid w:val="006D4765"/>
    <w:rsid w:val="006D6033"/>
    <w:rsid w:val="006D6298"/>
    <w:rsid w:val="006D6DAF"/>
    <w:rsid w:val="006D751C"/>
    <w:rsid w:val="006D7568"/>
    <w:rsid w:val="006D7B42"/>
    <w:rsid w:val="006D7E30"/>
    <w:rsid w:val="006E02AD"/>
    <w:rsid w:val="006E0B49"/>
    <w:rsid w:val="006E0D31"/>
    <w:rsid w:val="006E0E63"/>
    <w:rsid w:val="006E176C"/>
    <w:rsid w:val="006E18A3"/>
    <w:rsid w:val="006E19AD"/>
    <w:rsid w:val="006E1D5B"/>
    <w:rsid w:val="006E1FF3"/>
    <w:rsid w:val="006E23A7"/>
    <w:rsid w:val="006E2CD3"/>
    <w:rsid w:val="006E2D49"/>
    <w:rsid w:val="006E3235"/>
    <w:rsid w:val="006E3FE8"/>
    <w:rsid w:val="006E4182"/>
    <w:rsid w:val="006E4228"/>
    <w:rsid w:val="006E4740"/>
    <w:rsid w:val="006E4B91"/>
    <w:rsid w:val="006E4ED4"/>
    <w:rsid w:val="006E5ADB"/>
    <w:rsid w:val="006E62D0"/>
    <w:rsid w:val="006E69DD"/>
    <w:rsid w:val="006F0213"/>
    <w:rsid w:val="006F07FB"/>
    <w:rsid w:val="006F0B36"/>
    <w:rsid w:val="006F0BAB"/>
    <w:rsid w:val="006F1227"/>
    <w:rsid w:val="006F12C7"/>
    <w:rsid w:val="006F19E1"/>
    <w:rsid w:val="006F218F"/>
    <w:rsid w:val="006F281D"/>
    <w:rsid w:val="006F29D4"/>
    <w:rsid w:val="006F2A85"/>
    <w:rsid w:val="006F2C62"/>
    <w:rsid w:val="006F332D"/>
    <w:rsid w:val="006F3443"/>
    <w:rsid w:val="006F3BE7"/>
    <w:rsid w:val="006F4176"/>
    <w:rsid w:val="006F4428"/>
    <w:rsid w:val="006F469E"/>
    <w:rsid w:val="006F473A"/>
    <w:rsid w:val="006F4E9E"/>
    <w:rsid w:val="006F4ED8"/>
    <w:rsid w:val="006F5694"/>
    <w:rsid w:val="006F5877"/>
    <w:rsid w:val="006F645D"/>
    <w:rsid w:val="006F6AA0"/>
    <w:rsid w:val="006F6CB6"/>
    <w:rsid w:val="006F73BA"/>
    <w:rsid w:val="006F7784"/>
    <w:rsid w:val="006F7921"/>
    <w:rsid w:val="006F7A1E"/>
    <w:rsid w:val="006F7C1F"/>
    <w:rsid w:val="00700289"/>
    <w:rsid w:val="00700418"/>
    <w:rsid w:val="00700E15"/>
    <w:rsid w:val="00700F85"/>
    <w:rsid w:val="007014DA"/>
    <w:rsid w:val="00701AB7"/>
    <w:rsid w:val="00701FC8"/>
    <w:rsid w:val="0070206D"/>
    <w:rsid w:val="007022A1"/>
    <w:rsid w:val="00702AAA"/>
    <w:rsid w:val="007038BB"/>
    <w:rsid w:val="0070399D"/>
    <w:rsid w:val="0070399E"/>
    <w:rsid w:val="00703D54"/>
    <w:rsid w:val="00703FBD"/>
    <w:rsid w:val="00704344"/>
    <w:rsid w:val="00704717"/>
    <w:rsid w:val="0070706C"/>
    <w:rsid w:val="007073D3"/>
    <w:rsid w:val="00707AA6"/>
    <w:rsid w:val="00707B03"/>
    <w:rsid w:val="00707E8A"/>
    <w:rsid w:val="00707EB4"/>
    <w:rsid w:val="0071098C"/>
    <w:rsid w:val="00711139"/>
    <w:rsid w:val="0071123C"/>
    <w:rsid w:val="007114D2"/>
    <w:rsid w:val="00711890"/>
    <w:rsid w:val="00711A47"/>
    <w:rsid w:val="0071293D"/>
    <w:rsid w:val="00712C66"/>
    <w:rsid w:val="00714298"/>
    <w:rsid w:val="00714304"/>
    <w:rsid w:val="007144B3"/>
    <w:rsid w:val="007147C8"/>
    <w:rsid w:val="00714E68"/>
    <w:rsid w:val="0071501C"/>
    <w:rsid w:val="007153EA"/>
    <w:rsid w:val="00715607"/>
    <w:rsid w:val="00715A5E"/>
    <w:rsid w:val="00716AFB"/>
    <w:rsid w:val="00717FB3"/>
    <w:rsid w:val="007201CA"/>
    <w:rsid w:val="0072046E"/>
    <w:rsid w:val="007204A8"/>
    <w:rsid w:val="007209C8"/>
    <w:rsid w:val="00721C75"/>
    <w:rsid w:val="00721E04"/>
    <w:rsid w:val="0072226D"/>
    <w:rsid w:val="007227A9"/>
    <w:rsid w:val="00723EF1"/>
    <w:rsid w:val="007240E5"/>
    <w:rsid w:val="0072492C"/>
    <w:rsid w:val="00724BD3"/>
    <w:rsid w:val="00725D2D"/>
    <w:rsid w:val="00725F82"/>
    <w:rsid w:val="007263F0"/>
    <w:rsid w:val="007263FE"/>
    <w:rsid w:val="00726574"/>
    <w:rsid w:val="007269D5"/>
    <w:rsid w:val="00726AB0"/>
    <w:rsid w:val="00726AE6"/>
    <w:rsid w:val="00726C61"/>
    <w:rsid w:val="0072727F"/>
    <w:rsid w:val="007279DB"/>
    <w:rsid w:val="00730BF7"/>
    <w:rsid w:val="00730DF7"/>
    <w:rsid w:val="00731639"/>
    <w:rsid w:val="00732658"/>
    <w:rsid w:val="007326DD"/>
    <w:rsid w:val="00732811"/>
    <w:rsid w:val="007328D6"/>
    <w:rsid w:val="00732953"/>
    <w:rsid w:val="0073313C"/>
    <w:rsid w:val="0073325F"/>
    <w:rsid w:val="00733B46"/>
    <w:rsid w:val="00733DF3"/>
    <w:rsid w:val="007342FD"/>
    <w:rsid w:val="007344B2"/>
    <w:rsid w:val="00735F28"/>
    <w:rsid w:val="007364C8"/>
    <w:rsid w:val="007367FA"/>
    <w:rsid w:val="0073734D"/>
    <w:rsid w:val="00737656"/>
    <w:rsid w:val="00740123"/>
    <w:rsid w:val="0074025B"/>
    <w:rsid w:val="00740429"/>
    <w:rsid w:val="00740761"/>
    <w:rsid w:val="00740D4E"/>
    <w:rsid w:val="00741545"/>
    <w:rsid w:val="007426C0"/>
    <w:rsid w:val="00742B73"/>
    <w:rsid w:val="00742C11"/>
    <w:rsid w:val="00742D74"/>
    <w:rsid w:val="007447BF"/>
    <w:rsid w:val="00744F25"/>
    <w:rsid w:val="007451B0"/>
    <w:rsid w:val="00745ACE"/>
    <w:rsid w:val="00745D35"/>
    <w:rsid w:val="00745D69"/>
    <w:rsid w:val="00745E50"/>
    <w:rsid w:val="00746258"/>
    <w:rsid w:val="007466C6"/>
    <w:rsid w:val="00746AD1"/>
    <w:rsid w:val="00747E32"/>
    <w:rsid w:val="00751948"/>
    <w:rsid w:val="0075240E"/>
    <w:rsid w:val="007528C8"/>
    <w:rsid w:val="00752A24"/>
    <w:rsid w:val="0075302B"/>
    <w:rsid w:val="007534B5"/>
    <w:rsid w:val="00753AEE"/>
    <w:rsid w:val="00753EF9"/>
    <w:rsid w:val="007543DD"/>
    <w:rsid w:val="00755980"/>
    <w:rsid w:val="00755EDB"/>
    <w:rsid w:val="00755EFB"/>
    <w:rsid w:val="007562EF"/>
    <w:rsid w:val="00756545"/>
    <w:rsid w:val="0075657F"/>
    <w:rsid w:val="007567B3"/>
    <w:rsid w:val="00756DE5"/>
    <w:rsid w:val="00757386"/>
    <w:rsid w:val="00757543"/>
    <w:rsid w:val="007575E8"/>
    <w:rsid w:val="0075778D"/>
    <w:rsid w:val="00757973"/>
    <w:rsid w:val="00757B0B"/>
    <w:rsid w:val="00757E3E"/>
    <w:rsid w:val="0076063C"/>
    <w:rsid w:val="00760FE7"/>
    <w:rsid w:val="00761237"/>
    <w:rsid w:val="007612C1"/>
    <w:rsid w:val="007613B8"/>
    <w:rsid w:val="007617E6"/>
    <w:rsid w:val="00761922"/>
    <w:rsid w:val="00761941"/>
    <w:rsid w:val="00761D73"/>
    <w:rsid w:val="00761DC0"/>
    <w:rsid w:val="0076216A"/>
    <w:rsid w:val="00762402"/>
    <w:rsid w:val="007626D1"/>
    <w:rsid w:val="007641E4"/>
    <w:rsid w:val="007642DF"/>
    <w:rsid w:val="007644D4"/>
    <w:rsid w:val="007644EC"/>
    <w:rsid w:val="0076516A"/>
    <w:rsid w:val="00765508"/>
    <w:rsid w:val="0076610E"/>
    <w:rsid w:val="0076630D"/>
    <w:rsid w:val="00766561"/>
    <w:rsid w:val="00766E48"/>
    <w:rsid w:val="00766F7E"/>
    <w:rsid w:val="0076747B"/>
    <w:rsid w:val="00767DEE"/>
    <w:rsid w:val="00767DFC"/>
    <w:rsid w:val="007705FC"/>
    <w:rsid w:val="007707B8"/>
    <w:rsid w:val="0077081E"/>
    <w:rsid w:val="00770AE9"/>
    <w:rsid w:val="00770FCC"/>
    <w:rsid w:val="00772321"/>
    <w:rsid w:val="007732B3"/>
    <w:rsid w:val="007733F7"/>
    <w:rsid w:val="00774F84"/>
    <w:rsid w:val="00774FF5"/>
    <w:rsid w:val="00774FFC"/>
    <w:rsid w:val="007757D6"/>
    <w:rsid w:val="00775813"/>
    <w:rsid w:val="00775A71"/>
    <w:rsid w:val="00775E88"/>
    <w:rsid w:val="007763CE"/>
    <w:rsid w:val="00776CD0"/>
    <w:rsid w:val="0077721C"/>
    <w:rsid w:val="00777AD2"/>
    <w:rsid w:val="00777B4C"/>
    <w:rsid w:val="00777C4F"/>
    <w:rsid w:val="00777E0F"/>
    <w:rsid w:val="007809B3"/>
    <w:rsid w:val="00781C39"/>
    <w:rsid w:val="00781CCF"/>
    <w:rsid w:val="0078305D"/>
    <w:rsid w:val="0078339D"/>
    <w:rsid w:val="007834AD"/>
    <w:rsid w:val="007842B7"/>
    <w:rsid w:val="0078430D"/>
    <w:rsid w:val="0078448F"/>
    <w:rsid w:val="00784ACF"/>
    <w:rsid w:val="00784B19"/>
    <w:rsid w:val="00784DA7"/>
    <w:rsid w:val="00785FA4"/>
    <w:rsid w:val="00785FD0"/>
    <w:rsid w:val="0078612F"/>
    <w:rsid w:val="007862BD"/>
    <w:rsid w:val="007871EE"/>
    <w:rsid w:val="0078788A"/>
    <w:rsid w:val="0079153F"/>
    <w:rsid w:val="00791DF6"/>
    <w:rsid w:val="007922CE"/>
    <w:rsid w:val="00792381"/>
    <w:rsid w:val="00793946"/>
    <w:rsid w:val="00793948"/>
    <w:rsid w:val="00793AC3"/>
    <w:rsid w:val="00794079"/>
    <w:rsid w:val="00794621"/>
    <w:rsid w:val="00794C8A"/>
    <w:rsid w:val="0079515B"/>
    <w:rsid w:val="007957C9"/>
    <w:rsid w:val="00795ADA"/>
    <w:rsid w:val="00795D05"/>
    <w:rsid w:val="007961EB"/>
    <w:rsid w:val="0079660E"/>
    <w:rsid w:val="00796ABB"/>
    <w:rsid w:val="00796FD9"/>
    <w:rsid w:val="00797044"/>
    <w:rsid w:val="007973A1"/>
    <w:rsid w:val="0079749E"/>
    <w:rsid w:val="00797987"/>
    <w:rsid w:val="00797D1E"/>
    <w:rsid w:val="00797D6B"/>
    <w:rsid w:val="007A022C"/>
    <w:rsid w:val="007A0688"/>
    <w:rsid w:val="007A076C"/>
    <w:rsid w:val="007A19F8"/>
    <w:rsid w:val="007A1B78"/>
    <w:rsid w:val="007A2436"/>
    <w:rsid w:val="007A271E"/>
    <w:rsid w:val="007A2772"/>
    <w:rsid w:val="007A27A6"/>
    <w:rsid w:val="007A2C07"/>
    <w:rsid w:val="007A31C5"/>
    <w:rsid w:val="007A3583"/>
    <w:rsid w:val="007A3896"/>
    <w:rsid w:val="007A38A8"/>
    <w:rsid w:val="007A3A96"/>
    <w:rsid w:val="007A4DA2"/>
    <w:rsid w:val="007A4F98"/>
    <w:rsid w:val="007A5727"/>
    <w:rsid w:val="007A5903"/>
    <w:rsid w:val="007A5F90"/>
    <w:rsid w:val="007A68A7"/>
    <w:rsid w:val="007B0413"/>
    <w:rsid w:val="007B0784"/>
    <w:rsid w:val="007B0CF8"/>
    <w:rsid w:val="007B1036"/>
    <w:rsid w:val="007B14D2"/>
    <w:rsid w:val="007B2213"/>
    <w:rsid w:val="007B2492"/>
    <w:rsid w:val="007B2518"/>
    <w:rsid w:val="007B251B"/>
    <w:rsid w:val="007B2C26"/>
    <w:rsid w:val="007B2D9D"/>
    <w:rsid w:val="007B2E43"/>
    <w:rsid w:val="007B2F8B"/>
    <w:rsid w:val="007B2FD8"/>
    <w:rsid w:val="007B33AA"/>
    <w:rsid w:val="007B5310"/>
    <w:rsid w:val="007B586B"/>
    <w:rsid w:val="007B60A7"/>
    <w:rsid w:val="007B6C31"/>
    <w:rsid w:val="007B6D0B"/>
    <w:rsid w:val="007B7E5B"/>
    <w:rsid w:val="007C0402"/>
    <w:rsid w:val="007C0DD1"/>
    <w:rsid w:val="007C25C1"/>
    <w:rsid w:val="007C2722"/>
    <w:rsid w:val="007C29BB"/>
    <w:rsid w:val="007C2AA0"/>
    <w:rsid w:val="007C31AF"/>
    <w:rsid w:val="007C31B2"/>
    <w:rsid w:val="007C3647"/>
    <w:rsid w:val="007C37EE"/>
    <w:rsid w:val="007C37EF"/>
    <w:rsid w:val="007C3A72"/>
    <w:rsid w:val="007C3B47"/>
    <w:rsid w:val="007C4663"/>
    <w:rsid w:val="007C4B1E"/>
    <w:rsid w:val="007C5157"/>
    <w:rsid w:val="007C5AAB"/>
    <w:rsid w:val="007C5AD4"/>
    <w:rsid w:val="007C5FCD"/>
    <w:rsid w:val="007C6199"/>
    <w:rsid w:val="007C628F"/>
    <w:rsid w:val="007C750A"/>
    <w:rsid w:val="007C758A"/>
    <w:rsid w:val="007C7869"/>
    <w:rsid w:val="007D003A"/>
    <w:rsid w:val="007D1165"/>
    <w:rsid w:val="007D1310"/>
    <w:rsid w:val="007D151B"/>
    <w:rsid w:val="007D2231"/>
    <w:rsid w:val="007D2335"/>
    <w:rsid w:val="007D2C11"/>
    <w:rsid w:val="007D33A6"/>
    <w:rsid w:val="007D3707"/>
    <w:rsid w:val="007D38AF"/>
    <w:rsid w:val="007D3CBC"/>
    <w:rsid w:val="007D3F68"/>
    <w:rsid w:val="007D414B"/>
    <w:rsid w:val="007D427E"/>
    <w:rsid w:val="007D4A5E"/>
    <w:rsid w:val="007D53DE"/>
    <w:rsid w:val="007D5581"/>
    <w:rsid w:val="007D5C8B"/>
    <w:rsid w:val="007D6CB9"/>
    <w:rsid w:val="007D6DD2"/>
    <w:rsid w:val="007D728E"/>
    <w:rsid w:val="007D7780"/>
    <w:rsid w:val="007D781F"/>
    <w:rsid w:val="007E013D"/>
    <w:rsid w:val="007E0AB9"/>
    <w:rsid w:val="007E0EE6"/>
    <w:rsid w:val="007E144D"/>
    <w:rsid w:val="007E28AD"/>
    <w:rsid w:val="007E29CB"/>
    <w:rsid w:val="007E351B"/>
    <w:rsid w:val="007E38EE"/>
    <w:rsid w:val="007E3F76"/>
    <w:rsid w:val="007E415C"/>
    <w:rsid w:val="007E4A7F"/>
    <w:rsid w:val="007E4B63"/>
    <w:rsid w:val="007E5923"/>
    <w:rsid w:val="007E6421"/>
    <w:rsid w:val="007E64A8"/>
    <w:rsid w:val="007E6944"/>
    <w:rsid w:val="007E69E7"/>
    <w:rsid w:val="007E79E0"/>
    <w:rsid w:val="007F0238"/>
    <w:rsid w:val="007F02F2"/>
    <w:rsid w:val="007F07AB"/>
    <w:rsid w:val="007F0BE7"/>
    <w:rsid w:val="007F11E5"/>
    <w:rsid w:val="007F1B1C"/>
    <w:rsid w:val="007F24DC"/>
    <w:rsid w:val="007F2726"/>
    <w:rsid w:val="007F291D"/>
    <w:rsid w:val="007F3327"/>
    <w:rsid w:val="007F422B"/>
    <w:rsid w:val="007F570D"/>
    <w:rsid w:val="007F5D1E"/>
    <w:rsid w:val="007F6365"/>
    <w:rsid w:val="007F664D"/>
    <w:rsid w:val="007F6829"/>
    <w:rsid w:val="007F68CA"/>
    <w:rsid w:val="007F7BC7"/>
    <w:rsid w:val="008006EE"/>
    <w:rsid w:val="00800772"/>
    <w:rsid w:val="00800D5A"/>
    <w:rsid w:val="00800DB5"/>
    <w:rsid w:val="008010BD"/>
    <w:rsid w:val="008019EC"/>
    <w:rsid w:val="00801DB6"/>
    <w:rsid w:val="00801EC6"/>
    <w:rsid w:val="008021A3"/>
    <w:rsid w:val="00802715"/>
    <w:rsid w:val="00802DD4"/>
    <w:rsid w:val="0080326C"/>
    <w:rsid w:val="0080342C"/>
    <w:rsid w:val="008039F7"/>
    <w:rsid w:val="0080413C"/>
    <w:rsid w:val="00804A8B"/>
    <w:rsid w:val="00804E7F"/>
    <w:rsid w:val="00804F0C"/>
    <w:rsid w:val="0080540F"/>
    <w:rsid w:val="008056A1"/>
    <w:rsid w:val="00805EB1"/>
    <w:rsid w:val="00806391"/>
    <w:rsid w:val="00806415"/>
    <w:rsid w:val="0080666B"/>
    <w:rsid w:val="008070CF"/>
    <w:rsid w:val="008075E7"/>
    <w:rsid w:val="00807833"/>
    <w:rsid w:val="008102A4"/>
    <w:rsid w:val="008104FF"/>
    <w:rsid w:val="0081079B"/>
    <w:rsid w:val="0081172C"/>
    <w:rsid w:val="00812123"/>
    <w:rsid w:val="008121FE"/>
    <w:rsid w:val="008122E1"/>
    <w:rsid w:val="00812332"/>
    <w:rsid w:val="00812A7A"/>
    <w:rsid w:val="00812EED"/>
    <w:rsid w:val="008136B3"/>
    <w:rsid w:val="00813E3E"/>
    <w:rsid w:val="008141A2"/>
    <w:rsid w:val="00814496"/>
    <w:rsid w:val="00814831"/>
    <w:rsid w:val="00814C78"/>
    <w:rsid w:val="00814D9D"/>
    <w:rsid w:val="008150E7"/>
    <w:rsid w:val="00816202"/>
    <w:rsid w:val="0081661F"/>
    <w:rsid w:val="00816730"/>
    <w:rsid w:val="008169EC"/>
    <w:rsid w:val="00817213"/>
    <w:rsid w:val="00817C64"/>
    <w:rsid w:val="00817DC6"/>
    <w:rsid w:val="00817E60"/>
    <w:rsid w:val="00817EC9"/>
    <w:rsid w:val="00820148"/>
    <w:rsid w:val="0082076B"/>
    <w:rsid w:val="00820F95"/>
    <w:rsid w:val="00821607"/>
    <w:rsid w:val="008218B9"/>
    <w:rsid w:val="00821A9F"/>
    <w:rsid w:val="00821D19"/>
    <w:rsid w:val="00821DF8"/>
    <w:rsid w:val="00822064"/>
    <w:rsid w:val="0082225C"/>
    <w:rsid w:val="0082244B"/>
    <w:rsid w:val="00822592"/>
    <w:rsid w:val="008225A8"/>
    <w:rsid w:val="00822751"/>
    <w:rsid w:val="00822CD6"/>
    <w:rsid w:val="00822E79"/>
    <w:rsid w:val="00822EBA"/>
    <w:rsid w:val="00823113"/>
    <w:rsid w:val="00824BAA"/>
    <w:rsid w:val="00824E7D"/>
    <w:rsid w:val="008251E1"/>
    <w:rsid w:val="00825A98"/>
    <w:rsid w:val="00825F45"/>
    <w:rsid w:val="0082606C"/>
    <w:rsid w:val="008264C2"/>
    <w:rsid w:val="00826886"/>
    <w:rsid w:val="0082700D"/>
    <w:rsid w:val="00827F6B"/>
    <w:rsid w:val="00830854"/>
    <w:rsid w:val="008308FF"/>
    <w:rsid w:val="00830B58"/>
    <w:rsid w:val="00831362"/>
    <w:rsid w:val="008313AB"/>
    <w:rsid w:val="00831850"/>
    <w:rsid w:val="008323B4"/>
    <w:rsid w:val="008323CB"/>
    <w:rsid w:val="008326CF"/>
    <w:rsid w:val="00832F7A"/>
    <w:rsid w:val="00832F9B"/>
    <w:rsid w:val="008334F7"/>
    <w:rsid w:val="008336D0"/>
    <w:rsid w:val="00834379"/>
    <w:rsid w:val="008344C0"/>
    <w:rsid w:val="00834DE7"/>
    <w:rsid w:val="0083544D"/>
    <w:rsid w:val="00835641"/>
    <w:rsid w:val="0083574A"/>
    <w:rsid w:val="0083620C"/>
    <w:rsid w:val="008365C3"/>
    <w:rsid w:val="00836F4F"/>
    <w:rsid w:val="008371C6"/>
    <w:rsid w:val="008371D2"/>
    <w:rsid w:val="00837FF1"/>
    <w:rsid w:val="00840878"/>
    <w:rsid w:val="00840BE9"/>
    <w:rsid w:val="00840D42"/>
    <w:rsid w:val="00842C21"/>
    <w:rsid w:val="00842D9E"/>
    <w:rsid w:val="00842E54"/>
    <w:rsid w:val="00842F1D"/>
    <w:rsid w:val="0084444B"/>
    <w:rsid w:val="00844C8D"/>
    <w:rsid w:val="00844DB4"/>
    <w:rsid w:val="00844E5F"/>
    <w:rsid w:val="008451DD"/>
    <w:rsid w:val="008455F1"/>
    <w:rsid w:val="008462D0"/>
    <w:rsid w:val="00846795"/>
    <w:rsid w:val="00846A53"/>
    <w:rsid w:val="00850804"/>
    <w:rsid w:val="00851803"/>
    <w:rsid w:val="00851859"/>
    <w:rsid w:val="00851AE8"/>
    <w:rsid w:val="00852385"/>
    <w:rsid w:val="00852932"/>
    <w:rsid w:val="00852AD2"/>
    <w:rsid w:val="00852C35"/>
    <w:rsid w:val="00852D0C"/>
    <w:rsid w:val="00853B9A"/>
    <w:rsid w:val="0085418D"/>
    <w:rsid w:val="00855306"/>
    <w:rsid w:val="0085570F"/>
    <w:rsid w:val="00855827"/>
    <w:rsid w:val="00855A2B"/>
    <w:rsid w:val="00855B28"/>
    <w:rsid w:val="00855BD7"/>
    <w:rsid w:val="008564AC"/>
    <w:rsid w:val="0085673C"/>
    <w:rsid w:val="008571EF"/>
    <w:rsid w:val="00860880"/>
    <w:rsid w:val="00861159"/>
    <w:rsid w:val="008611AE"/>
    <w:rsid w:val="00861C9A"/>
    <w:rsid w:val="0086217D"/>
    <w:rsid w:val="00862E79"/>
    <w:rsid w:val="008633F8"/>
    <w:rsid w:val="00863845"/>
    <w:rsid w:val="00863D09"/>
    <w:rsid w:val="00863DD9"/>
    <w:rsid w:val="00863EC2"/>
    <w:rsid w:val="00864238"/>
    <w:rsid w:val="00864BAB"/>
    <w:rsid w:val="00864C53"/>
    <w:rsid w:val="00864E38"/>
    <w:rsid w:val="00864E3D"/>
    <w:rsid w:val="008650F0"/>
    <w:rsid w:val="00865C9C"/>
    <w:rsid w:val="0086613B"/>
    <w:rsid w:val="00866BF7"/>
    <w:rsid w:val="00867080"/>
    <w:rsid w:val="00870E1F"/>
    <w:rsid w:val="008713B0"/>
    <w:rsid w:val="00871860"/>
    <w:rsid w:val="00872430"/>
    <w:rsid w:val="00873197"/>
    <w:rsid w:val="0087371B"/>
    <w:rsid w:val="0087443B"/>
    <w:rsid w:val="00874D8D"/>
    <w:rsid w:val="00874FDE"/>
    <w:rsid w:val="00875DA4"/>
    <w:rsid w:val="008763BC"/>
    <w:rsid w:val="00876496"/>
    <w:rsid w:val="00876711"/>
    <w:rsid w:val="00876D3D"/>
    <w:rsid w:val="00876E55"/>
    <w:rsid w:val="008770E2"/>
    <w:rsid w:val="00877335"/>
    <w:rsid w:val="008773E1"/>
    <w:rsid w:val="00877AF0"/>
    <w:rsid w:val="0088086F"/>
    <w:rsid w:val="00880AF3"/>
    <w:rsid w:val="00881F69"/>
    <w:rsid w:val="00882698"/>
    <w:rsid w:val="008827CC"/>
    <w:rsid w:val="00882836"/>
    <w:rsid w:val="008835C9"/>
    <w:rsid w:val="00883F58"/>
    <w:rsid w:val="00884D83"/>
    <w:rsid w:val="00884DF1"/>
    <w:rsid w:val="008850AD"/>
    <w:rsid w:val="00885153"/>
    <w:rsid w:val="008852E9"/>
    <w:rsid w:val="0088531F"/>
    <w:rsid w:val="00885A61"/>
    <w:rsid w:val="00885A7C"/>
    <w:rsid w:val="00885AD6"/>
    <w:rsid w:val="00885FB1"/>
    <w:rsid w:val="00886D2F"/>
    <w:rsid w:val="00886DB1"/>
    <w:rsid w:val="008870D1"/>
    <w:rsid w:val="00887AF5"/>
    <w:rsid w:val="00887CF4"/>
    <w:rsid w:val="00890C2B"/>
    <w:rsid w:val="00890DBF"/>
    <w:rsid w:val="00890F77"/>
    <w:rsid w:val="00891633"/>
    <w:rsid w:val="00892F4A"/>
    <w:rsid w:val="008934AE"/>
    <w:rsid w:val="008936CB"/>
    <w:rsid w:val="00893DBB"/>
    <w:rsid w:val="0089406B"/>
    <w:rsid w:val="00894368"/>
    <w:rsid w:val="00894808"/>
    <w:rsid w:val="00894D60"/>
    <w:rsid w:val="00895752"/>
    <w:rsid w:val="0089688D"/>
    <w:rsid w:val="00896AD0"/>
    <w:rsid w:val="00896B03"/>
    <w:rsid w:val="00896E2A"/>
    <w:rsid w:val="00896F63"/>
    <w:rsid w:val="00897077"/>
    <w:rsid w:val="008971A0"/>
    <w:rsid w:val="008A06D2"/>
    <w:rsid w:val="008A07B2"/>
    <w:rsid w:val="008A1182"/>
    <w:rsid w:val="008A11AB"/>
    <w:rsid w:val="008A1228"/>
    <w:rsid w:val="008A191B"/>
    <w:rsid w:val="008A1A06"/>
    <w:rsid w:val="008A1BC4"/>
    <w:rsid w:val="008A261D"/>
    <w:rsid w:val="008A2AAF"/>
    <w:rsid w:val="008A2F43"/>
    <w:rsid w:val="008A36D3"/>
    <w:rsid w:val="008A3902"/>
    <w:rsid w:val="008A44EC"/>
    <w:rsid w:val="008A4651"/>
    <w:rsid w:val="008A4CDF"/>
    <w:rsid w:val="008A50DF"/>
    <w:rsid w:val="008A5336"/>
    <w:rsid w:val="008A6055"/>
    <w:rsid w:val="008A6AF4"/>
    <w:rsid w:val="008A6C1D"/>
    <w:rsid w:val="008A77E7"/>
    <w:rsid w:val="008B0941"/>
    <w:rsid w:val="008B0F85"/>
    <w:rsid w:val="008B1039"/>
    <w:rsid w:val="008B296D"/>
    <w:rsid w:val="008B2C59"/>
    <w:rsid w:val="008B30C7"/>
    <w:rsid w:val="008B3558"/>
    <w:rsid w:val="008B3B46"/>
    <w:rsid w:val="008B4213"/>
    <w:rsid w:val="008B4472"/>
    <w:rsid w:val="008B49FA"/>
    <w:rsid w:val="008B52A8"/>
    <w:rsid w:val="008B57AB"/>
    <w:rsid w:val="008B5955"/>
    <w:rsid w:val="008B5972"/>
    <w:rsid w:val="008B5DB0"/>
    <w:rsid w:val="008B6137"/>
    <w:rsid w:val="008B61E9"/>
    <w:rsid w:val="008B62F8"/>
    <w:rsid w:val="008B6608"/>
    <w:rsid w:val="008B6780"/>
    <w:rsid w:val="008B6A42"/>
    <w:rsid w:val="008B6AC7"/>
    <w:rsid w:val="008B76B8"/>
    <w:rsid w:val="008C0BD3"/>
    <w:rsid w:val="008C0CE1"/>
    <w:rsid w:val="008C1C03"/>
    <w:rsid w:val="008C1C34"/>
    <w:rsid w:val="008C212B"/>
    <w:rsid w:val="008C2F15"/>
    <w:rsid w:val="008C2F35"/>
    <w:rsid w:val="008C30A0"/>
    <w:rsid w:val="008C3CE0"/>
    <w:rsid w:val="008C3E26"/>
    <w:rsid w:val="008C4462"/>
    <w:rsid w:val="008C55C6"/>
    <w:rsid w:val="008C5763"/>
    <w:rsid w:val="008C5A8E"/>
    <w:rsid w:val="008C5DB0"/>
    <w:rsid w:val="008C61E0"/>
    <w:rsid w:val="008C6918"/>
    <w:rsid w:val="008C7352"/>
    <w:rsid w:val="008C7382"/>
    <w:rsid w:val="008C75DE"/>
    <w:rsid w:val="008C76E5"/>
    <w:rsid w:val="008C778D"/>
    <w:rsid w:val="008C7811"/>
    <w:rsid w:val="008C7D88"/>
    <w:rsid w:val="008D08D9"/>
    <w:rsid w:val="008D0925"/>
    <w:rsid w:val="008D0DDD"/>
    <w:rsid w:val="008D1079"/>
    <w:rsid w:val="008D1635"/>
    <w:rsid w:val="008D19F2"/>
    <w:rsid w:val="008D1BAD"/>
    <w:rsid w:val="008D1E11"/>
    <w:rsid w:val="008D1E53"/>
    <w:rsid w:val="008D2B0C"/>
    <w:rsid w:val="008D32F1"/>
    <w:rsid w:val="008D339E"/>
    <w:rsid w:val="008D350B"/>
    <w:rsid w:val="008D4313"/>
    <w:rsid w:val="008D4367"/>
    <w:rsid w:val="008D456D"/>
    <w:rsid w:val="008D466A"/>
    <w:rsid w:val="008D479B"/>
    <w:rsid w:val="008D4AB2"/>
    <w:rsid w:val="008D4C86"/>
    <w:rsid w:val="008D53E3"/>
    <w:rsid w:val="008D5731"/>
    <w:rsid w:val="008D5A8F"/>
    <w:rsid w:val="008D69B4"/>
    <w:rsid w:val="008D6DB8"/>
    <w:rsid w:val="008D7E54"/>
    <w:rsid w:val="008D7FDD"/>
    <w:rsid w:val="008E02D7"/>
    <w:rsid w:val="008E0F1E"/>
    <w:rsid w:val="008E1822"/>
    <w:rsid w:val="008E187C"/>
    <w:rsid w:val="008E1B79"/>
    <w:rsid w:val="008E2F9A"/>
    <w:rsid w:val="008E3351"/>
    <w:rsid w:val="008E33E4"/>
    <w:rsid w:val="008E436A"/>
    <w:rsid w:val="008E4392"/>
    <w:rsid w:val="008E4E79"/>
    <w:rsid w:val="008E51DE"/>
    <w:rsid w:val="008E546D"/>
    <w:rsid w:val="008E57C4"/>
    <w:rsid w:val="008E5883"/>
    <w:rsid w:val="008E5D1B"/>
    <w:rsid w:val="008E5F02"/>
    <w:rsid w:val="008E67A5"/>
    <w:rsid w:val="008E6E0B"/>
    <w:rsid w:val="008E6EF7"/>
    <w:rsid w:val="008E71A5"/>
    <w:rsid w:val="008E727A"/>
    <w:rsid w:val="008E7530"/>
    <w:rsid w:val="008E7763"/>
    <w:rsid w:val="008E7CB5"/>
    <w:rsid w:val="008E7DF5"/>
    <w:rsid w:val="008F0A70"/>
    <w:rsid w:val="008F0B5F"/>
    <w:rsid w:val="008F0C2D"/>
    <w:rsid w:val="008F0FB8"/>
    <w:rsid w:val="008F1695"/>
    <w:rsid w:val="008F2435"/>
    <w:rsid w:val="008F28B6"/>
    <w:rsid w:val="008F29A5"/>
    <w:rsid w:val="008F302C"/>
    <w:rsid w:val="008F36B5"/>
    <w:rsid w:val="008F36B6"/>
    <w:rsid w:val="008F3A7D"/>
    <w:rsid w:val="008F3CEF"/>
    <w:rsid w:val="008F42EC"/>
    <w:rsid w:val="008F43DA"/>
    <w:rsid w:val="008F4FA1"/>
    <w:rsid w:val="008F4FC3"/>
    <w:rsid w:val="008F5406"/>
    <w:rsid w:val="008F5A20"/>
    <w:rsid w:val="008F5D65"/>
    <w:rsid w:val="008F600A"/>
    <w:rsid w:val="008F611D"/>
    <w:rsid w:val="008F69C0"/>
    <w:rsid w:val="008F69F8"/>
    <w:rsid w:val="008F6B95"/>
    <w:rsid w:val="008F74FF"/>
    <w:rsid w:val="008F79AE"/>
    <w:rsid w:val="008F7CB3"/>
    <w:rsid w:val="009009C4"/>
    <w:rsid w:val="00900CC6"/>
    <w:rsid w:val="00900CD9"/>
    <w:rsid w:val="00900EFD"/>
    <w:rsid w:val="009014C3"/>
    <w:rsid w:val="00901F25"/>
    <w:rsid w:val="00902363"/>
    <w:rsid w:val="009031F5"/>
    <w:rsid w:val="00903366"/>
    <w:rsid w:val="009037F2"/>
    <w:rsid w:val="00903B29"/>
    <w:rsid w:val="009043E9"/>
    <w:rsid w:val="00904964"/>
    <w:rsid w:val="00904DB7"/>
    <w:rsid w:val="00905269"/>
    <w:rsid w:val="00906073"/>
    <w:rsid w:val="009061B8"/>
    <w:rsid w:val="009065DA"/>
    <w:rsid w:val="00906826"/>
    <w:rsid w:val="009074EA"/>
    <w:rsid w:val="00910A3E"/>
    <w:rsid w:val="00910D2E"/>
    <w:rsid w:val="00911065"/>
    <w:rsid w:val="00911EB1"/>
    <w:rsid w:val="0091261B"/>
    <w:rsid w:val="00912879"/>
    <w:rsid w:val="00912CC4"/>
    <w:rsid w:val="00912E39"/>
    <w:rsid w:val="00913135"/>
    <w:rsid w:val="009136FD"/>
    <w:rsid w:val="009140CB"/>
    <w:rsid w:val="00914E5F"/>
    <w:rsid w:val="00915870"/>
    <w:rsid w:val="00915C5E"/>
    <w:rsid w:val="0091679C"/>
    <w:rsid w:val="00916B8E"/>
    <w:rsid w:val="0091755B"/>
    <w:rsid w:val="00917B83"/>
    <w:rsid w:val="00920065"/>
    <w:rsid w:val="0092022E"/>
    <w:rsid w:val="0092086D"/>
    <w:rsid w:val="00920BDF"/>
    <w:rsid w:val="00920E61"/>
    <w:rsid w:val="00920FFE"/>
    <w:rsid w:val="00921B4B"/>
    <w:rsid w:val="00922038"/>
    <w:rsid w:val="00922CD7"/>
    <w:rsid w:val="00922E29"/>
    <w:rsid w:val="00923701"/>
    <w:rsid w:val="00923974"/>
    <w:rsid w:val="00923A99"/>
    <w:rsid w:val="00924C4F"/>
    <w:rsid w:val="00924FA2"/>
    <w:rsid w:val="00924FE1"/>
    <w:rsid w:val="009254ED"/>
    <w:rsid w:val="00925968"/>
    <w:rsid w:val="00925A6B"/>
    <w:rsid w:val="00925B60"/>
    <w:rsid w:val="00925C82"/>
    <w:rsid w:val="00925F34"/>
    <w:rsid w:val="00925FB9"/>
    <w:rsid w:val="00926A4F"/>
    <w:rsid w:val="00926C51"/>
    <w:rsid w:val="00926CE5"/>
    <w:rsid w:val="00926E87"/>
    <w:rsid w:val="009275F6"/>
    <w:rsid w:val="00931153"/>
    <w:rsid w:val="009312AA"/>
    <w:rsid w:val="00932DF2"/>
    <w:rsid w:val="00933024"/>
    <w:rsid w:val="009331E3"/>
    <w:rsid w:val="009334AA"/>
    <w:rsid w:val="00933D54"/>
    <w:rsid w:val="0093418A"/>
    <w:rsid w:val="00934A5C"/>
    <w:rsid w:val="00935494"/>
    <w:rsid w:val="00935969"/>
    <w:rsid w:val="009360D1"/>
    <w:rsid w:val="00936843"/>
    <w:rsid w:val="00936C4C"/>
    <w:rsid w:val="00937024"/>
    <w:rsid w:val="00937249"/>
    <w:rsid w:val="00937320"/>
    <w:rsid w:val="00937A04"/>
    <w:rsid w:val="00937B11"/>
    <w:rsid w:val="00937CF8"/>
    <w:rsid w:val="00937FE4"/>
    <w:rsid w:val="00940064"/>
    <w:rsid w:val="00941CAE"/>
    <w:rsid w:val="00942936"/>
    <w:rsid w:val="00942A00"/>
    <w:rsid w:val="00942F2B"/>
    <w:rsid w:val="009435EE"/>
    <w:rsid w:val="00943791"/>
    <w:rsid w:val="0094474F"/>
    <w:rsid w:val="00944890"/>
    <w:rsid w:val="00945DEF"/>
    <w:rsid w:val="00945EFA"/>
    <w:rsid w:val="00946E3E"/>
    <w:rsid w:val="00946F08"/>
    <w:rsid w:val="00946FFB"/>
    <w:rsid w:val="00947820"/>
    <w:rsid w:val="0094785A"/>
    <w:rsid w:val="00947A19"/>
    <w:rsid w:val="00947AE4"/>
    <w:rsid w:val="00950942"/>
    <w:rsid w:val="009509CE"/>
    <w:rsid w:val="00952020"/>
    <w:rsid w:val="0095254D"/>
    <w:rsid w:val="00952776"/>
    <w:rsid w:val="00952979"/>
    <w:rsid w:val="00952B39"/>
    <w:rsid w:val="00952CBD"/>
    <w:rsid w:val="009532F0"/>
    <w:rsid w:val="009534A8"/>
    <w:rsid w:val="00953D7B"/>
    <w:rsid w:val="00953D8A"/>
    <w:rsid w:val="0095437D"/>
    <w:rsid w:val="00954ABB"/>
    <w:rsid w:val="00954B2F"/>
    <w:rsid w:val="00954F87"/>
    <w:rsid w:val="00955AF5"/>
    <w:rsid w:val="00955BE3"/>
    <w:rsid w:val="009571A7"/>
    <w:rsid w:val="00957AFB"/>
    <w:rsid w:val="00957D1A"/>
    <w:rsid w:val="00957FFB"/>
    <w:rsid w:val="0096051D"/>
    <w:rsid w:val="00960597"/>
    <w:rsid w:val="00961152"/>
    <w:rsid w:val="00961634"/>
    <w:rsid w:val="00961746"/>
    <w:rsid w:val="00961CC8"/>
    <w:rsid w:val="00962370"/>
    <w:rsid w:val="0096245A"/>
    <w:rsid w:val="009624AF"/>
    <w:rsid w:val="0096292F"/>
    <w:rsid w:val="0096299B"/>
    <w:rsid w:val="00963552"/>
    <w:rsid w:val="009638EA"/>
    <w:rsid w:val="00963EF6"/>
    <w:rsid w:val="00965133"/>
    <w:rsid w:val="009651D9"/>
    <w:rsid w:val="00965452"/>
    <w:rsid w:val="00965E0C"/>
    <w:rsid w:val="00965EBF"/>
    <w:rsid w:val="00966605"/>
    <w:rsid w:val="009669D6"/>
    <w:rsid w:val="00966B3C"/>
    <w:rsid w:val="0096735E"/>
    <w:rsid w:val="009674EC"/>
    <w:rsid w:val="00967991"/>
    <w:rsid w:val="00967CA6"/>
    <w:rsid w:val="00970144"/>
    <w:rsid w:val="00970AA2"/>
    <w:rsid w:val="00970DCC"/>
    <w:rsid w:val="00971250"/>
    <w:rsid w:val="00971451"/>
    <w:rsid w:val="0097198B"/>
    <w:rsid w:val="00971D27"/>
    <w:rsid w:val="009727D4"/>
    <w:rsid w:val="00972BC0"/>
    <w:rsid w:val="0097365C"/>
    <w:rsid w:val="009736E3"/>
    <w:rsid w:val="00973C63"/>
    <w:rsid w:val="00974484"/>
    <w:rsid w:val="00974627"/>
    <w:rsid w:val="00974C05"/>
    <w:rsid w:val="00974C2D"/>
    <w:rsid w:val="009754DB"/>
    <w:rsid w:val="00975751"/>
    <w:rsid w:val="00975752"/>
    <w:rsid w:val="00976210"/>
    <w:rsid w:val="00976257"/>
    <w:rsid w:val="009770DC"/>
    <w:rsid w:val="00977502"/>
    <w:rsid w:val="00977611"/>
    <w:rsid w:val="009801A7"/>
    <w:rsid w:val="00980220"/>
    <w:rsid w:val="00980502"/>
    <w:rsid w:val="00981113"/>
    <w:rsid w:val="00981172"/>
    <w:rsid w:val="009819BB"/>
    <w:rsid w:val="00981C33"/>
    <w:rsid w:val="00981CB3"/>
    <w:rsid w:val="009822D3"/>
    <w:rsid w:val="00982CEE"/>
    <w:rsid w:val="00982FDB"/>
    <w:rsid w:val="0098303D"/>
    <w:rsid w:val="00983634"/>
    <w:rsid w:val="00985F66"/>
    <w:rsid w:val="009867FA"/>
    <w:rsid w:val="00987E8A"/>
    <w:rsid w:val="00987F8C"/>
    <w:rsid w:val="009909FA"/>
    <w:rsid w:val="00990D10"/>
    <w:rsid w:val="00990E40"/>
    <w:rsid w:val="00991333"/>
    <w:rsid w:val="009919A5"/>
    <w:rsid w:val="009926ED"/>
    <w:rsid w:val="00992838"/>
    <w:rsid w:val="00992A8A"/>
    <w:rsid w:val="009930D9"/>
    <w:rsid w:val="0099324E"/>
    <w:rsid w:val="009932C9"/>
    <w:rsid w:val="00993BA2"/>
    <w:rsid w:val="00993CDC"/>
    <w:rsid w:val="0099464C"/>
    <w:rsid w:val="00994C0F"/>
    <w:rsid w:val="00994D2E"/>
    <w:rsid w:val="0099514B"/>
    <w:rsid w:val="0099583E"/>
    <w:rsid w:val="00995E6D"/>
    <w:rsid w:val="0099638F"/>
    <w:rsid w:val="00997093"/>
    <w:rsid w:val="0099740B"/>
    <w:rsid w:val="00997C09"/>
    <w:rsid w:val="00997DCD"/>
    <w:rsid w:val="009A01A5"/>
    <w:rsid w:val="009A042C"/>
    <w:rsid w:val="009A1314"/>
    <w:rsid w:val="009A1888"/>
    <w:rsid w:val="009A20CA"/>
    <w:rsid w:val="009A2125"/>
    <w:rsid w:val="009A22A4"/>
    <w:rsid w:val="009A22EB"/>
    <w:rsid w:val="009A28D3"/>
    <w:rsid w:val="009A2BCD"/>
    <w:rsid w:val="009A35E3"/>
    <w:rsid w:val="009A3AB5"/>
    <w:rsid w:val="009A4358"/>
    <w:rsid w:val="009A458A"/>
    <w:rsid w:val="009A4899"/>
    <w:rsid w:val="009A4A0D"/>
    <w:rsid w:val="009A4C75"/>
    <w:rsid w:val="009A4D25"/>
    <w:rsid w:val="009A5C15"/>
    <w:rsid w:val="009A60BB"/>
    <w:rsid w:val="009A6652"/>
    <w:rsid w:val="009A7085"/>
    <w:rsid w:val="009A7203"/>
    <w:rsid w:val="009A7235"/>
    <w:rsid w:val="009A7833"/>
    <w:rsid w:val="009A7C74"/>
    <w:rsid w:val="009B0818"/>
    <w:rsid w:val="009B0D5B"/>
    <w:rsid w:val="009B1211"/>
    <w:rsid w:val="009B1489"/>
    <w:rsid w:val="009B15BE"/>
    <w:rsid w:val="009B15D6"/>
    <w:rsid w:val="009B1755"/>
    <w:rsid w:val="009B30CA"/>
    <w:rsid w:val="009B3563"/>
    <w:rsid w:val="009B3723"/>
    <w:rsid w:val="009B4F71"/>
    <w:rsid w:val="009B527A"/>
    <w:rsid w:val="009B574B"/>
    <w:rsid w:val="009B6459"/>
    <w:rsid w:val="009B69A7"/>
    <w:rsid w:val="009B6C29"/>
    <w:rsid w:val="009B743D"/>
    <w:rsid w:val="009B764D"/>
    <w:rsid w:val="009B7A89"/>
    <w:rsid w:val="009C0A80"/>
    <w:rsid w:val="009C0E34"/>
    <w:rsid w:val="009C0F2A"/>
    <w:rsid w:val="009C122F"/>
    <w:rsid w:val="009C1573"/>
    <w:rsid w:val="009C1929"/>
    <w:rsid w:val="009C1C4E"/>
    <w:rsid w:val="009C238F"/>
    <w:rsid w:val="009C23B1"/>
    <w:rsid w:val="009C2A55"/>
    <w:rsid w:val="009C2F00"/>
    <w:rsid w:val="009C2F3E"/>
    <w:rsid w:val="009C3153"/>
    <w:rsid w:val="009C338D"/>
    <w:rsid w:val="009C467F"/>
    <w:rsid w:val="009C48E5"/>
    <w:rsid w:val="009C4CF1"/>
    <w:rsid w:val="009C5576"/>
    <w:rsid w:val="009C55A3"/>
    <w:rsid w:val="009C5B33"/>
    <w:rsid w:val="009C5BB4"/>
    <w:rsid w:val="009C5E35"/>
    <w:rsid w:val="009C5E92"/>
    <w:rsid w:val="009C5FFA"/>
    <w:rsid w:val="009C60C9"/>
    <w:rsid w:val="009C6E62"/>
    <w:rsid w:val="009C78A6"/>
    <w:rsid w:val="009C7EA1"/>
    <w:rsid w:val="009C7FEA"/>
    <w:rsid w:val="009D01E7"/>
    <w:rsid w:val="009D077C"/>
    <w:rsid w:val="009D1530"/>
    <w:rsid w:val="009D1D44"/>
    <w:rsid w:val="009D27F7"/>
    <w:rsid w:val="009D28EA"/>
    <w:rsid w:val="009D3176"/>
    <w:rsid w:val="009D34C7"/>
    <w:rsid w:val="009D3DE6"/>
    <w:rsid w:val="009D4217"/>
    <w:rsid w:val="009D4376"/>
    <w:rsid w:val="009D48DC"/>
    <w:rsid w:val="009D4D92"/>
    <w:rsid w:val="009D504F"/>
    <w:rsid w:val="009D53EC"/>
    <w:rsid w:val="009D544E"/>
    <w:rsid w:val="009D6913"/>
    <w:rsid w:val="009D726E"/>
    <w:rsid w:val="009D72BE"/>
    <w:rsid w:val="009D7590"/>
    <w:rsid w:val="009D7880"/>
    <w:rsid w:val="009D7A51"/>
    <w:rsid w:val="009E000B"/>
    <w:rsid w:val="009E052C"/>
    <w:rsid w:val="009E0E64"/>
    <w:rsid w:val="009E1862"/>
    <w:rsid w:val="009E1B84"/>
    <w:rsid w:val="009E20B1"/>
    <w:rsid w:val="009E22C2"/>
    <w:rsid w:val="009E2447"/>
    <w:rsid w:val="009E29A7"/>
    <w:rsid w:val="009E3CF7"/>
    <w:rsid w:val="009E3ED5"/>
    <w:rsid w:val="009E42AB"/>
    <w:rsid w:val="009E4D26"/>
    <w:rsid w:val="009E4EB0"/>
    <w:rsid w:val="009E59BB"/>
    <w:rsid w:val="009E5B0E"/>
    <w:rsid w:val="009E5C7C"/>
    <w:rsid w:val="009E67B9"/>
    <w:rsid w:val="009E743E"/>
    <w:rsid w:val="009E77D5"/>
    <w:rsid w:val="009E7EF1"/>
    <w:rsid w:val="009F05C9"/>
    <w:rsid w:val="009F085B"/>
    <w:rsid w:val="009F1610"/>
    <w:rsid w:val="009F1D4D"/>
    <w:rsid w:val="009F275C"/>
    <w:rsid w:val="009F29BE"/>
    <w:rsid w:val="009F2A63"/>
    <w:rsid w:val="009F31D7"/>
    <w:rsid w:val="009F3E10"/>
    <w:rsid w:val="009F3F0F"/>
    <w:rsid w:val="009F410C"/>
    <w:rsid w:val="009F46F5"/>
    <w:rsid w:val="009F55EC"/>
    <w:rsid w:val="009F5F16"/>
    <w:rsid w:val="009F62A3"/>
    <w:rsid w:val="009F69C8"/>
    <w:rsid w:val="009F6B4C"/>
    <w:rsid w:val="009F6E8F"/>
    <w:rsid w:val="009F733A"/>
    <w:rsid w:val="009F7EAD"/>
    <w:rsid w:val="00A0005F"/>
    <w:rsid w:val="00A0038B"/>
    <w:rsid w:val="00A0039D"/>
    <w:rsid w:val="00A003C1"/>
    <w:rsid w:val="00A01962"/>
    <w:rsid w:val="00A02E71"/>
    <w:rsid w:val="00A03DA2"/>
    <w:rsid w:val="00A04187"/>
    <w:rsid w:val="00A0493E"/>
    <w:rsid w:val="00A04FC2"/>
    <w:rsid w:val="00A051CB"/>
    <w:rsid w:val="00A051DF"/>
    <w:rsid w:val="00A05932"/>
    <w:rsid w:val="00A06F7A"/>
    <w:rsid w:val="00A07257"/>
    <w:rsid w:val="00A076B1"/>
    <w:rsid w:val="00A07805"/>
    <w:rsid w:val="00A07E18"/>
    <w:rsid w:val="00A10B1C"/>
    <w:rsid w:val="00A10ED2"/>
    <w:rsid w:val="00A11159"/>
    <w:rsid w:val="00A11255"/>
    <w:rsid w:val="00A1275E"/>
    <w:rsid w:val="00A129CD"/>
    <w:rsid w:val="00A13066"/>
    <w:rsid w:val="00A13075"/>
    <w:rsid w:val="00A1334D"/>
    <w:rsid w:val="00A13D3E"/>
    <w:rsid w:val="00A14024"/>
    <w:rsid w:val="00A14939"/>
    <w:rsid w:val="00A14FEC"/>
    <w:rsid w:val="00A15654"/>
    <w:rsid w:val="00A15882"/>
    <w:rsid w:val="00A159F8"/>
    <w:rsid w:val="00A15F92"/>
    <w:rsid w:val="00A16526"/>
    <w:rsid w:val="00A167A7"/>
    <w:rsid w:val="00A1768E"/>
    <w:rsid w:val="00A176CE"/>
    <w:rsid w:val="00A178DE"/>
    <w:rsid w:val="00A21409"/>
    <w:rsid w:val="00A21515"/>
    <w:rsid w:val="00A21624"/>
    <w:rsid w:val="00A21D95"/>
    <w:rsid w:val="00A22163"/>
    <w:rsid w:val="00A2221C"/>
    <w:rsid w:val="00A226D2"/>
    <w:rsid w:val="00A229D4"/>
    <w:rsid w:val="00A2302E"/>
    <w:rsid w:val="00A234AD"/>
    <w:rsid w:val="00A23A68"/>
    <w:rsid w:val="00A23A87"/>
    <w:rsid w:val="00A24196"/>
    <w:rsid w:val="00A253AD"/>
    <w:rsid w:val="00A258B1"/>
    <w:rsid w:val="00A25A8B"/>
    <w:rsid w:val="00A26363"/>
    <w:rsid w:val="00A265FA"/>
    <w:rsid w:val="00A2660B"/>
    <w:rsid w:val="00A2692E"/>
    <w:rsid w:val="00A27C8E"/>
    <w:rsid w:val="00A302E5"/>
    <w:rsid w:val="00A3087E"/>
    <w:rsid w:val="00A30E72"/>
    <w:rsid w:val="00A312EF"/>
    <w:rsid w:val="00A3170A"/>
    <w:rsid w:val="00A3187E"/>
    <w:rsid w:val="00A31FE7"/>
    <w:rsid w:val="00A3255D"/>
    <w:rsid w:val="00A32D3C"/>
    <w:rsid w:val="00A33533"/>
    <w:rsid w:val="00A337B7"/>
    <w:rsid w:val="00A33AC0"/>
    <w:rsid w:val="00A33DA4"/>
    <w:rsid w:val="00A34125"/>
    <w:rsid w:val="00A34C2D"/>
    <w:rsid w:val="00A35151"/>
    <w:rsid w:val="00A36017"/>
    <w:rsid w:val="00A36457"/>
    <w:rsid w:val="00A36A36"/>
    <w:rsid w:val="00A372FA"/>
    <w:rsid w:val="00A4057F"/>
    <w:rsid w:val="00A40923"/>
    <w:rsid w:val="00A40D79"/>
    <w:rsid w:val="00A40EB1"/>
    <w:rsid w:val="00A4165E"/>
    <w:rsid w:val="00A4285D"/>
    <w:rsid w:val="00A42C60"/>
    <w:rsid w:val="00A43599"/>
    <w:rsid w:val="00A44D63"/>
    <w:rsid w:val="00A44F05"/>
    <w:rsid w:val="00A454F7"/>
    <w:rsid w:val="00A4650C"/>
    <w:rsid w:val="00A466E3"/>
    <w:rsid w:val="00A472ED"/>
    <w:rsid w:val="00A47834"/>
    <w:rsid w:val="00A47A5A"/>
    <w:rsid w:val="00A5026A"/>
    <w:rsid w:val="00A505FC"/>
    <w:rsid w:val="00A5061A"/>
    <w:rsid w:val="00A51276"/>
    <w:rsid w:val="00A51592"/>
    <w:rsid w:val="00A5188D"/>
    <w:rsid w:val="00A5198F"/>
    <w:rsid w:val="00A519B3"/>
    <w:rsid w:val="00A52619"/>
    <w:rsid w:val="00A52B7C"/>
    <w:rsid w:val="00A52C76"/>
    <w:rsid w:val="00A52F76"/>
    <w:rsid w:val="00A53320"/>
    <w:rsid w:val="00A54521"/>
    <w:rsid w:val="00A54BA8"/>
    <w:rsid w:val="00A551C6"/>
    <w:rsid w:val="00A554D1"/>
    <w:rsid w:val="00A556D8"/>
    <w:rsid w:val="00A558D3"/>
    <w:rsid w:val="00A565B6"/>
    <w:rsid w:val="00A57133"/>
    <w:rsid w:val="00A57413"/>
    <w:rsid w:val="00A5786B"/>
    <w:rsid w:val="00A57994"/>
    <w:rsid w:val="00A57C68"/>
    <w:rsid w:val="00A57CDF"/>
    <w:rsid w:val="00A601FC"/>
    <w:rsid w:val="00A60F0B"/>
    <w:rsid w:val="00A6111E"/>
    <w:rsid w:val="00A61D91"/>
    <w:rsid w:val="00A61F5F"/>
    <w:rsid w:val="00A623E9"/>
    <w:rsid w:val="00A627CC"/>
    <w:rsid w:val="00A63D77"/>
    <w:rsid w:val="00A63D8B"/>
    <w:rsid w:val="00A641AF"/>
    <w:rsid w:val="00A64BE8"/>
    <w:rsid w:val="00A65C50"/>
    <w:rsid w:val="00A66440"/>
    <w:rsid w:val="00A66B87"/>
    <w:rsid w:val="00A67271"/>
    <w:rsid w:val="00A67A87"/>
    <w:rsid w:val="00A67BD1"/>
    <w:rsid w:val="00A67D41"/>
    <w:rsid w:val="00A7027B"/>
    <w:rsid w:val="00A7195D"/>
    <w:rsid w:val="00A71A85"/>
    <w:rsid w:val="00A721D2"/>
    <w:rsid w:val="00A72D64"/>
    <w:rsid w:val="00A7316A"/>
    <w:rsid w:val="00A73989"/>
    <w:rsid w:val="00A73C8F"/>
    <w:rsid w:val="00A74064"/>
    <w:rsid w:val="00A740AF"/>
    <w:rsid w:val="00A740E7"/>
    <w:rsid w:val="00A74E83"/>
    <w:rsid w:val="00A75217"/>
    <w:rsid w:val="00A75EBA"/>
    <w:rsid w:val="00A760EF"/>
    <w:rsid w:val="00A76460"/>
    <w:rsid w:val="00A766F2"/>
    <w:rsid w:val="00A76821"/>
    <w:rsid w:val="00A76A3E"/>
    <w:rsid w:val="00A76ACC"/>
    <w:rsid w:val="00A7720E"/>
    <w:rsid w:val="00A77239"/>
    <w:rsid w:val="00A77894"/>
    <w:rsid w:val="00A80026"/>
    <w:rsid w:val="00A804C9"/>
    <w:rsid w:val="00A818BF"/>
    <w:rsid w:val="00A8198E"/>
    <w:rsid w:val="00A819EC"/>
    <w:rsid w:val="00A822D5"/>
    <w:rsid w:val="00A82860"/>
    <w:rsid w:val="00A82D5B"/>
    <w:rsid w:val="00A83124"/>
    <w:rsid w:val="00A831F1"/>
    <w:rsid w:val="00A8413F"/>
    <w:rsid w:val="00A8452B"/>
    <w:rsid w:val="00A8504B"/>
    <w:rsid w:val="00A851D2"/>
    <w:rsid w:val="00A8564D"/>
    <w:rsid w:val="00A86082"/>
    <w:rsid w:val="00A861F2"/>
    <w:rsid w:val="00A86228"/>
    <w:rsid w:val="00A8668A"/>
    <w:rsid w:val="00A87330"/>
    <w:rsid w:val="00A876A2"/>
    <w:rsid w:val="00A87706"/>
    <w:rsid w:val="00A87F66"/>
    <w:rsid w:val="00A903AF"/>
    <w:rsid w:val="00A914AD"/>
    <w:rsid w:val="00A924ED"/>
    <w:rsid w:val="00A92B76"/>
    <w:rsid w:val="00A9315E"/>
    <w:rsid w:val="00A932D2"/>
    <w:rsid w:val="00A9451D"/>
    <w:rsid w:val="00A94552"/>
    <w:rsid w:val="00A94E96"/>
    <w:rsid w:val="00A95238"/>
    <w:rsid w:val="00A95869"/>
    <w:rsid w:val="00A95989"/>
    <w:rsid w:val="00A962D1"/>
    <w:rsid w:val="00A96460"/>
    <w:rsid w:val="00A96C54"/>
    <w:rsid w:val="00A96DC9"/>
    <w:rsid w:val="00A97230"/>
    <w:rsid w:val="00AA0211"/>
    <w:rsid w:val="00AA0338"/>
    <w:rsid w:val="00AA0A1D"/>
    <w:rsid w:val="00AA0D3B"/>
    <w:rsid w:val="00AA1183"/>
    <w:rsid w:val="00AA1A4D"/>
    <w:rsid w:val="00AA1B5B"/>
    <w:rsid w:val="00AA1CB8"/>
    <w:rsid w:val="00AA1D76"/>
    <w:rsid w:val="00AA1DBA"/>
    <w:rsid w:val="00AA25DE"/>
    <w:rsid w:val="00AA26AE"/>
    <w:rsid w:val="00AA27B8"/>
    <w:rsid w:val="00AA2A57"/>
    <w:rsid w:val="00AA2A7B"/>
    <w:rsid w:val="00AA2DA4"/>
    <w:rsid w:val="00AA50BF"/>
    <w:rsid w:val="00AA5C5D"/>
    <w:rsid w:val="00AA79C3"/>
    <w:rsid w:val="00AA7A04"/>
    <w:rsid w:val="00AB0D46"/>
    <w:rsid w:val="00AB1083"/>
    <w:rsid w:val="00AB16BB"/>
    <w:rsid w:val="00AB2161"/>
    <w:rsid w:val="00AB23E8"/>
    <w:rsid w:val="00AB242B"/>
    <w:rsid w:val="00AB2790"/>
    <w:rsid w:val="00AB28BB"/>
    <w:rsid w:val="00AB2AC8"/>
    <w:rsid w:val="00AB3830"/>
    <w:rsid w:val="00AB3884"/>
    <w:rsid w:val="00AB3D6A"/>
    <w:rsid w:val="00AB4462"/>
    <w:rsid w:val="00AB4831"/>
    <w:rsid w:val="00AB487C"/>
    <w:rsid w:val="00AB50D7"/>
    <w:rsid w:val="00AB5318"/>
    <w:rsid w:val="00AB535A"/>
    <w:rsid w:val="00AB64E3"/>
    <w:rsid w:val="00AB6CB6"/>
    <w:rsid w:val="00AB719D"/>
    <w:rsid w:val="00AB7372"/>
    <w:rsid w:val="00AC00D9"/>
    <w:rsid w:val="00AC0860"/>
    <w:rsid w:val="00AC14F1"/>
    <w:rsid w:val="00AC17FD"/>
    <w:rsid w:val="00AC19F9"/>
    <w:rsid w:val="00AC1AAF"/>
    <w:rsid w:val="00AC1CA8"/>
    <w:rsid w:val="00AC1E6B"/>
    <w:rsid w:val="00AC1E88"/>
    <w:rsid w:val="00AC226F"/>
    <w:rsid w:val="00AC29A1"/>
    <w:rsid w:val="00AC2BE7"/>
    <w:rsid w:val="00AC3189"/>
    <w:rsid w:val="00AC31ED"/>
    <w:rsid w:val="00AC331C"/>
    <w:rsid w:val="00AC39DA"/>
    <w:rsid w:val="00AC49D7"/>
    <w:rsid w:val="00AC4BDD"/>
    <w:rsid w:val="00AC52FC"/>
    <w:rsid w:val="00AC53AE"/>
    <w:rsid w:val="00AC5BEC"/>
    <w:rsid w:val="00AC5D10"/>
    <w:rsid w:val="00AC6435"/>
    <w:rsid w:val="00AC700E"/>
    <w:rsid w:val="00AC70C1"/>
    <w:rsid w:val="00AC7241"/>
    <w:rsid w:val="00AC73B1"/>
    <w:rsid w:val="00AC788A"/>
    <w:rsid w:val="00AC7969"/>
    <w:rsid w:val="00AD01E5"/>
    <w:rsid w:val="00AD0B63"/>
    <w:rsid w:val="00AD0BB8"/>
    <w:rsid w:val="00AD1E0E"/>
    <w:rsid w:val="00AD2222"/>
    <w:rsid w:val="00AD29D7"/>
    <w:rsid w:val="00AD2E9F"/>
    <w:rsid w:val="00AD30C4"/>
    <w:rsid w:val="00AD3768"/>
    <w:rsid w:val="00AD37A8"/>
    <w:rsid w:val="00AD3EB5"/>
    <w:rsid w:val="00AD3F0F"/>
    <w:rsid w:val="00AD3F52"/>
    <w:rsid w:val="00AD43D9"/>
    <w:rsid w:val="00AD49AC"/>
    <w:rsid w:val="00AD4B5D"/>
    <w:rsid w:val="00AD5001"/>
    <w:rsid w:val="00AD61B8"/>
    <w:rsid w:val="00AD6C49"/>
    <w:rsid w:val="00AD717D"/>
    <w:rsid w:val="00AE03E1"/>
    <w:rsid w:val="00AE194C"/>
    <w:rsid w:val="00AE2105"/>
    <w:rsid w:val="00AE27A4"/>
    <w:rsid w:val="00AE2ED6"/>
    <w:rsid w:val="00AE3057"/>
    <w:rsid w:val="00AE3570"/>
    <w:rsid w:val="00AE3A41"/>
    <w:rsid w:val="00AE3B2A"/>
    <w:rsid w:val="00AE3E3B"/>
    <w:rsid w:val="00AE4113"/>
    <w:rsid w:val="00AE564F"/>
    <w:rsid w:val="00AE5DFD"/>
    <w:rsid w:val="00AE623D"/>
    <w:rsid w:val="00AE68AB"/>
    <w:rsid w:val="00AE6CE0"/>
    <w:rsid w:val="00AE71FC"/>
    <w:rsid w:val="00AE72C6"/>
    <w:rsid w:val="00AE767D"/>
    <w:rsid w:val="00AE7E0E"/>
    <w:rsid w:val="00AE7E41"/>
    <w:rsid w:val="00AF017B"/>
    <w:rsid w:val="00AF04AF"/>
    <w:rsid w:val="00AF0BC8"/>
    <w:rsid w:val="00AF104D"/>
    <w:rsid w:val="00AF1079"/>
    <w:rsid w:val="00AF1409"/>
    <w:rsid w:val="00AF274F"/>
    <w:rsid w:val="00AF3D58"/>
    <w:rsid w:val="00AF3DC9"/>
    <w:rsid w:val="00AF4F72"/>
    <w:rsid w:val="00AF5892"/>
    <w:rsid w:val="00AF5A24"/>
    <w:rsid w:val="00AF60B6"/>
    <w:rsid w:val="00AF6937"/>
    <w:rsid w:val="00AF70B5"/>
    <w:rsid w:val="00AF7119"/>
    <w:rsid w:val="00AF7B15"/>
    <w:rsid w:val="00AF7D6D"/>
    <w:rsid w:val="00B005F8"/>
    <w:rsid w:val="00B00701"/>
    <w:rsid w:val="00B0071D"/>
    <w:rsid w:val="00B01CD0"/>
    <w:rsid w:val="00B0216F"/>
    <w:rsid w:val="00B026BC"/>
    <w:rsid w:val="00B02AC4"/>
    <w:rsid w:val="00B0400F"/>
    <w:rsid w:val="00B04044"/>
    <w:rsid w:val="00B0405C"/>
    <w:rsid w:val="00B041B6"/>
    <w:rsid w:val="00B04219"/>
    <w:rsid w:val="00B04738"/>
    <w:rsid w:val="00B04752"/>
    <w:rsid w:val="00B04843"/>
    <w:rsid w:val="00B04A83"/>
    <w:rsid w:val="00B04BCC"/>
    <w:rsid w:val="00B05092"/>
    <w:rsid w:val="00B0519F"/>
    <w:rsid w:val="00B052EE"/>
    <w:rsid w:val="00B055F3"/>
    <w:rsid w:val="00B056D8"/>
    <w:rsid w:val="00B05961"/>
    <w:rsid w:val="00B05B98"/>
    <w:rsid w:val="00B06269"/>
    <w:rsid w:val="00B071AF"/>
    <w:rsid w:val="00B100AE"/>
    <w:rsid w:val="00B105BA"/>
    <w:rsid w:val="00B114A4"/>
    <w:rsid w:val="00B1162E"/>
    <w:rsid w:val="00B11E7C"/>
    <w:rsid w:val="00B1257A"/>
    <w:rsid w:val="00B12FFE"/>
    <w:rsid w:val="00B130AB"/>
    <w:rsid w:val="00B13CF6"/>
    <w:rsid w:val="00B146D2"/>
    <w:rsid w:val="00B14733"/>
    <w:rsid w:val="00B14774"/>
    <w:rsid w:val="00B14AD0"/>
    <w:rsid w:val="00B14E19"/>
    <w:rsid w:val="00B1519F"/>
    <w:rsid w:val="00B154D4"/>
    <w:rsid w:val="00B15FB1"/>
    <w:rsid w:val="00B164BE"/>
    <w:rsid w:val="00B16A79"/>
    <w:rsid w:val="00B16F12"/>
    <w:rsid w:val="00B174F8"/>
    <w:rsid w:val="00B1797E"/>
    <w:rsid w:val="00B17EC8"/>
    <w:rsid w:val="00B205BF"/>
    <w:rsid w:val="00B20A39"/>
    <w:rsid w:val="00B20E65"/>
    <w:rsid w:val="00B20FB7"/>
    <w:rsid w:val="00B21182"/>
    <w:rsid w:val="00B214C8"/>
    <w:rsid w:val="00B21EC9"/>
    <w:rsid w:val="00B22A8C"/>
    <w:rsid w:val="00B22CA3"/>
    <w:rsid w:val="00B231DE"/>
    <w:rsid w:val="00B23CC0"/>
    <w:rsid w:val="00B24040"/>
    <w:rsid w:val="00B2451E"/>
    <w:rsid w:val="00B24589"/>
    <w:rsid w:val="00B250E5"/>
    <w:rsid w:val="00B25437"/>
    <w:rsid w:val="00B254AA"/>
    <w:rsid w:val="00B25633"/>
    <w:rsid w:val="00B274EF"/>
    <w:rsid w:val="00B27720"/>
    <w:rsid w:val="00B27A31"/>
    <w:rsid w:val="00B27D5D"/>
    <w:rsid w:val="00B3079C"/>
    <w:rsid w:val="00B3138F"/>
    <w:rsid w:val="00B3158C"/>
    <w:rsid w:val="00B3208B"/>
    <w:rsid w:val="00B3210B"/>
    <w:rsid w:val="00B32326"/>
    <w:rsid w:val="00B323F5"/>
    <w:rsid w:val="00B327B5"/>
    <w:rsid w:val="00B32FE5"/>
    <w:rsid w:val="00B33C79"/>
    <w:rsid w:val="00B34067"/>
    <w:rsid w:val="00B341F1"/>
    <w:rsid w:val="00B345F6"/>
    <w:rsid w:val="00B34765"/>
    <w:rsid w:val="00B34DDE"/>
    <w:rsid w:val="00B35033"/>
    <w:rsid w:val="00B35424"/>
    <w:rsid w:val="00B35957"/>
    <w:rsid w:val="00B35AF2"/>
    <w:rsid w:val="00B35C49"/>
    <w:rsid w:val="00B35DE9"/>
    <w:rsid w:val="00B3654A"/>
    <w:rsid w:val="00B366DF"/>
    <w:rsid w:val="00B36C68"/>
    <w:rsid w:val="00B36DDA"/>
    <w:rsid w:val="00B36FFF"/>
    <w:rsid w:val="00B376E0"/>
    <w:rsid w:val="00B377AE"/>
    <w:rsid w:val="00B37F1B"/>
    <w:rsid w:val="00B401DC"/>
    <w:rsid w:val="00B40B14"/>
    <w:rsid w:val="00B40BD7"/>
    <w:rsid w:val="00B40EBF"/>
    <w:rsid w:val="00B411AE"/>
    <w:rsid w:val="00B4160F"/>
    <w:rsid w:val="00B41A45"/>
    <w:rsid w:val="00B436EE"/>
    <w:rsid w:val="00B445A6"/>
    <w:rsid w:val="00B44CB1"/>
    <w:rsid w:val="00B45406"/>
    <w:rsid w:val="00B4546B"/>
    <w:rsid w:val="00B45B01"/>
    <w:rsid w:val="00B45E2B"/>
    <w:rsid w:val="00B469A0"/>
    <w:rsid w:val="00B46C14"/>
    <w:rsid w:val="00B46D3F"/>
    <w:rsid w:val="00B47BFC"/>
    <w:rsid w:val="00B50A2D"/>
    <w:rsid w:val="00B51623"/>
    <w:rsid w:val="00B517AA"/>
    <w:rsid w:val="00B51C91"/>
    <w:rsid w:val="00B51DFF"/>
    <w:rsid w:val="00B51F12"/>
    <w:rsid w:val="00B53605"/>
    <w:rsid w:val="00B53E68"/>
    <w:rsid w:val="00B543D4"/>
    <w:rsid w:val="00B54AD9"/>
    <w:rsid w:val="00B54C3D"/>
    <w:rsid w:val="00B54EA3"/>
    <w:rsid w:val="00B54FFA"/>
    <w:rsid w:val="00B5510A"/>
    <w:rsid w:val="00B552E8"/>
    <w:rsid w:val="00B55B32"/>
    <w:rsid w:val="00B55D23"/>
    <w:rsid w:val="00B55D8B"/>
    <w:rsid w:val="00B56213"/>
    <w:rsid w:val="00B56352"/>
    <w:rsid w:val="00B576AB"/>
    <w:rsid w:val="00B57782"/>
    <w:rsid w:val="00B57F77"/>
    <w:rsid w:val="00B6042E"/>
    <w:rsid w:val="00B60F04"/>
    <w:rsid w:val="00B6150E"/>
    <w:rsid w:val="00B6165A"/>
    <w:rsid w:val="00B61920"/>
    <w:rsid w:val="00B61B80"/>
    <w:rsid w:val="00B6212B"/>
    <w:rsid w:val="00B621E5"/>
    <w:rsid w:val="00B624DB"/>
    <w:rsid w:val="00B63537"/>
    <w:rsid w:val="00B636DC"/>
    <w:rsid w:val="00B63AD3"/>
    <w:rsid w:val="00B63AF1"/>
    <w:rsid w:val="00B63BFA"/>
    <w:rsid w:val="00B63FB2"/>
    <w:rsid w:val="00B64538"/>
    <w:rsid w:val="00B649DD"/>
    <w:rsid w:val="00B649F1"/>
    <w:rsid w:val="00B64BD9"/>
    <w:rsid w:val="00B64DC5"/>
    <w:rsid w:val="00B6664F"/>
    <w:rsid w:val="00B668F6"/>
    <w:rsid w:val="00B66B1A"/>
    <w:rsid w:val="00B67172"/>
    <w:rsid w:val="00B6744D"/>
    <w:rsid w:val="00B67ABF"/>
    <w:rsid w:val="00B7029B"/>
    <w:rsid w:val="00B702B5"/>
    <w:rsid w:val="00B7070C"/>
    <w:rsid w:val="00B70810"/>
    <w:rsid w:val="00B7093B"/>
    <w:rsid w:val="00B7110A"/>
    <w:rsid w:val="00B71117"/>
    <w:rsid w:val="00B7139D"/>
    <w:rsid w:val="00B71564"/>
    <w:rsid w:val="00B71AE4"/>
    <w:rsid w:val="00B71D2C"/>
    <w:rsid w:val="00B72454"/>
    <w:rsid w:val="00B7261F"/>
    <w:rsid w:val="00B72863"/>
    <w:rsid w:val="00B72957"/>
    <w:rsid w:val="00B72991"/>
    <w:rsid w:val="00B72EFA"/>
    <w:rsid w:val="00B733C0"/>
    <w:rsid w:val="00B737FE"/>
    <w:rsid w:val="00B73E2A"/>
    <w:rsid w:val="00B741CD"/>
    <w:rsid w:val="00B7472A"/>
    <w:rsid w:val="00B749F7"/>
    <w:rsid w:val="00B7517E"/>
    <w:rsid w:val="00B760D3"/>
    <w:rsid w:val="00B763A2"/>
    <w:rsid w:val="00B76AC2"/>
    <w:rsid w:val="00B76DF1"/>
    <w:rsid w:val="00B775A7"/>
    <w:rsid w:val="00B77961"/>
    <w:rsid w:val="00B77E07"/>
    <w:rsid w:val="00B80C8B"/>
    <w:rsid w:val="00B8148B"/>
    <w:rsid w:val="00B8196F"/>
    <w:rsid w:val="00B822EC"/>
    <w:rsid w:val="00B829D8"/>
    <w:rsid w:val="00B83061"/>
    <w:rsid w:val="00B83160"/>
    <w:rsid w:val="00B83371"/>
    <w:rsid w:val="00B835F3"/>
    <w:rsid w:val="00B83849"/>
    <w:rsid w:val="00B83EBB"/>
    <w:rsid w:val="00B848C5"/>
    <w:rsid w:val="00B85908"/>
    <w:rsid w:val="00B859E3"/>
    <w:rsid w:val="00B8633A"/>
    <w:rsid w:val="00B87343"/>
    <w:rsid w:val="00B873A0"/>
    <w:rsid w:val="00B87735"/>
    <w:rsid w:val="00B87A01"/>
    <w:rsid w:val="00B87B3E"/>
    <w:rsid w:val="00B87EB3"/>
    <w:rsid w:val="00B90266"/>
    <w:rsid w:val="00B907B9"/>
    <w:rsid w:val="00B90AB0"/>
    <w:rsid w:val="00B90EEA"/>
    <w:rsid w:val="00B91FF0"/>
    <w:rsid w:val="00B92DC7"/>
    <w:rsid w:val="00B92E06"/>
    <w:rsid w:val="00B936E7"/>
    <w:rsid w:val="00B94293"/>
    <w:rsid w:val="00B9446D"/>
    <w:rsid w:val="00B94A72"/>
    <w:rsid w:val="00B95076"/>
    <w:rsid w:val="00B9529C"/>
    <w:rsid w:val="00B961E1"/>
    <w:rsid w:val="00B96509"/>
    <w:rsid w:val="00B97780"/>
    <w:rsid w:val="00B97FCA"/>
    <w:rsid w:val="00BA00A6"/>
    <w:rsid w:val="00BA0A37"/>
    <w:rsid w:val="00BA18E2"/>
    <w:rsid w:val="00BA236A"/>
    <w:rsid w:val="00BA2E2A"/>
    <w:rsid w:val="00BA2EFF"/>
    <w:rsid w:val="00BA3F83"/>
    <w:rsid w:val="00BA43B6"/>
    <w:rsid w:val="00BA4461"/>
    <w:rsid w:val="00BA57CA"/>
    <w:rsid w:val="00BA5820"/>
    <w:rsid w:val="00BA59E2"/>
    <w:rsid w:val="00BA70A8"/>
    <w:rsid w:val="00BA7799"/>
    <w:rsid w:val="00BA77D5"/>
    <w:rsid w:val="00BB00F9"/>
    <w:rsid w:val="00BB085E"/>
    <w:rsid w:val="00BB0E03"/>
    <w:rsid w:val="00BB1145"/>
    <w:rsid w:val="00BB137F"/>
    <w:rsid w:val="00BB1889"/>
    <w:rsid w:val="00BB19E5"/>
    <w:rsid w:val="00BB22F6"/>
    <w:rsid w:val="00BB2406"/>
    <w:rsid w:val="00BB281A"/>
    <w:rsid w:val="00BB2D38"/>
    <w:rsid w:val="00BB3405"/>
    <w:rsid w:val="00BB3D5C"/>
    <w:rsid w:val="00BB4B67"/>
    <w:rsid w:val="00BB4E2B"/>
    <w:rsid w:val="00BB5331"/>
    <w:rsid w:val="00BB58A6"/>
    <w:rsid w:val="00BB59C3"/>
    <w:rsid w:val="00BB5D85"/>
    <w:rsid w:val="00BB5E68"/>
    <w:rsid w:val="00BB67D4"/>
    <w:rsid w:val="00BB6A25"/>
    <w:rsid w:val="00BB746A"/>
    <w:rsid w:val="00BB7ABB"/>
    <w:rsid w:val="00BB7B26"/>
    <w:rsid w:val="00BB7C28"/>
    <w:rsid w:val="00BC0575"/>
    <w:rsid w:val="00BC0646"/>
    <w:rsid w:val="00BC0D46"/>
    <w:rsid w:val="00BC0E43"/>
    <w:rsid w:val="00BC1BBD"/>
    <w:rsid w:val="00BC1BC3"/>
    <w:rsid w:val="00BC1EB6"/>
    <w:rsid w:val="00BC215B"/>
    <w:rsid w:val="00BC2259"/>
    <w:rsid w:val="00BC23B7"/>
    <w:rsid w:val="00BC23EE"/>
    <w:rsid w:val="00BC2632"/>
    <w:rsid w:val="00BC29A1"/>
    <w:rsid w:val="00BC29E9"/>
    <w:rsid w:val="00BC2BAC"/>
    <w:rsid w:val="00BC2E44"/>
    <w:rsid w:val="00BC32DA"/>
    <w:rsid w:val="00BC3AC4"/>
    <w:rsid w:val="00BC3B35"/>
    <w:rsid w:val="00BC3E56"/>
    <w:rsid w:val="00BC3F44"/>
    <w:rsid w:val="00BC4003"/>
    <w:rsid w:val="00BC4004"/>
    <w:rsid w:val="00BC473F"/>
    <w:rsid w:val="00BC4C07"/>
    <w:rsid w:val="00BC5116"/>
    <w:rsid w:val="00BC5818"/>
    <w:rsid w:val="00BC5C90"/>
    <w:rsid w:val="00BC6A80"/>
    <w:rsid w:val="00BC6A9B"/>
    <w:rsid w:val="00BC6F80"/>
    <w:rsid w:val="00BC6FD2"/>
    <w:rsid w:val="00BC77E8"/>
    <w:rsid w:val="00BC7E04"/>
    <w:rsid w:val="00BC7E59"/>
    <w:rsid w:val="00BC7E82"/>
    <w:rsid w:val="00BD04DC"/>
    <w:rsid w:val="00BD05CD"/>
    <w:rsid w:val="00BD08D6"/>
    <w:rsid w:val="00BD0AEA"/>
    <w:rsid w:val="00BD109E"/>
    <w:rsid w:val="00BD19CB"/>
    <w:rsid w:val="00BD1B43"/>
    <w:rsid w:val="00BD1CC3"/>
    <w:rsid w:val="00BD28E9"/>
    <w:rsid w:val="00BD326B"/>
    <w:rsid w:val="00BD35FB"/>
    <w:rsid w:val="00BD386A"/>
    <w:rsid w:val="00BD3EA8"/>
    <w:rsid w:val="00BD4997"/>
    <w:rsid w:val="00BD50D2"/>
    <w:rsid w:val="00BD55D4"/>
    <w:rsid w:val="00BD59CA"/>
    <w:rsid w:val="00BD5AFA"/>
    <w:rsid w:val="00BD604A"/>
    <w:rsid w:val="00BD60FC"/>
    <w:rsid w:val="00BD6C8C"/>
    <w:rsid w:val="00BD73F3"/>
    <w:rsid w:val="00BD7431"/>
    <w:rsid w:val="00BD76EB"/>
    <w:rsid w:val="00BD7F5B"/>
    <w:rsid w:val="00BE01C8"/>
    <w:rsid w:val="00BE0583"/>
    <w:rsid w:val="00BE0F4F"/>
    <w:rsid w:val="00BE10AB"/>
    <w:rsid w:val="00BE13B6"/>
    <w:rsid w:val="00BE14F3"/>
    <w:rsid w:val="00BE1E3E"/>
    <w:rsid w:val="00BE1FF4"/>
    <w:rsid w:val="00BE2283"/>
    <w:rsid w:val="00BE27B5"/>
    <w:rsid w:val="00BE5152"/>
    <w:rsid w:val="00BE5726"/>
    <w:rsid w:val="00BE57B5"/>
    <w:rsid w:val="00BE58EE"/>
    <w:rsid w:val="00BE69F0"/>
    <w:rsid w:val="00BE6CD0"/>
    <w:rsid w:val="00BE7205"/>
    <w:rsid w:val="00BE7A32"/>
    <w:rsid w:val="00BE7D34"/>
    <w:rsid w:val="00BE7F73"/>
    <w:rsid w:val="00BF0193"/>
    <w:rsid w:val="00BF0355"/>
    <w:rsid w:val="00BF0A4A"/>
    <w:rsid w:val="00BF0BBF"/>
    <w:rsid w:val="00BF1583"/>
    <w:rsid w:val="00BF18CA"/>
    <w:rsid w:val="00BF25E0"/>
    <w:rsid w:val="00BF26BA"/>
    <w:rsid w:val="00BF2BAE"/>
    <w:rsid w:val="00BF2E6B"/>
    <w:rsid w:val="00BF2F5F"/>
    <w:rsid w:val="00BF327D"/>
    <w:rsid w:val="00BF3A42"/>
    <w:rsid w:val="00BF3EAE"/>
    <w:rsid w:val="00BF45BB"/>
    <w:rsid w:val="00BF4C2C"/>
    <w:rsid w:val="00BF51F5"/>
    <w:rsid w:val="00BF52F0"/>
    <w:rsid w:val="00BF62EA"/>
    <w:rsid w:val="00BF6C2C"/>
    <w:rsid w:val="00BF799B"/>
    <w:rsid w:val="00BF7C19"/>
    <w:rsid w:val="00BF7CE1"/>
    <w:rsid w:val="00BF7DC5"/>
    <w:rsid w:val="00C0028C"/>
    <w:rsid w:val="00C00689"/>
    <w:rsid w:val="00C00ADC"/>
    <w:rsid w:val="00C011A3"/>
    <w:rsid w:val="00C019B1"/>
    <w:rsid w:val="00C01B91"/>
    <w:rsid w:val="00C022ED"/>
    <w:rsid w:val="00C02553"/>
    <w:rsid w:val="00C0319B"/>
    <w:rsid w:val="00C035E8"/>
    <w:rsid w:val="00C03B68"/>
    <w:rsid w:val="00C03C97"/>
    <w:rsid w:val="00C043BF"/>
    <w:rsid w:val="00C0468B"/>
    <w:rsid w:val="00C0491D"/>
    <w:rsid w:val="00C04E0F"/>
    <w:rsid w:val="00C05B5A"/>
    <w:rsid w:val="00C05E90"/>
    <w:rsid w:val="00C06BA3"/>
    <w:rsid w:val="00C076E2"/>
    <w:rsid w:val="00C07778"/>
    <w:rsid w:val="00C11257"/>
    <w:rsid w:val="00C11644"/>
    <w:rsid w:val="00C116B5"/>
    <w:rsid w:val="00C1267E"/>
    <w:rsid w:val="00C12FD0"/>
    <w:rsid w:val="00C1354A"/>
    <w:rsid w:val="00C135ED"/>
    <w:rsid w:val="00C13963"/>
    <w:rsid w:val="00C13B1A"/>
    <w:rsid w:val="00C149E1"/>
    <w:rsid w:val="00C14C65"/>
    <w:rsid w:val="00C15025"/>
    <w:rsid w:val="00C15C20"/>
    <w:rsid w:val="00C16414"/>
    <w:rsid w:val="00C16A0B"/>
    <w:rsid w:val="00C173AD"/>
    <w:rsid w:val="00C17516"/>
    <w:rsid w:val="00C175C8"/>
    <w:rsid w:val="00C17BF0"/>
    <w:rsid w:val="00C17F6A"/>
    <w:rsid w:val="00C20241"/>
    <w:rsid w:val="00C213BE"/>
    <w:rsid w:val="00C2206D"/>
    <w:rsid w:val="00C220B3"/>
    <w:rsid w:val="00C22407"/>
    <w:rsid w:val="00C23028"/>
    <w:rsid w:val="00C2484A"/>
    <w:rsid w:val="00C2514C"/>
    <w:rsid w:val="00C252EF"/>
    <w:rsid w:val="00C25B4C"/>
    <w:rsid w:val="00C264CC"/>
    <w:rsid w:val="00C26C3D"/>
    <w:rsid w:val="00C26C55"/>
    <w:rsid w:val="00C27114"/>
    <w:rsid w:val="00C27371"/>
    <w:rsid w:val="00C275BB"/>
    <w:rsid w:val="00C27825"/>
    <w:rsid w:val="00C27B1B"/>
    <w:rsid w:val="00C27F28"/>
    <w:rsid w:val="00C30488"/>
    <w:rsid w:val="00C30B29"/>
    <w:rsid w:val="00C30D9F"/>
    <w:rsid w:val="00C3126A"/>
    <w:rsid w:val="00C3176F"/>
    <w:rsid w:val="00C31DBC"/>
    <w:rsid w:val="00C31F3F"/>
    <w:rsid w:val="00C3303A"/>
    <w:rsid w:val="00C336CF"/>
    <w:rsid w:val="00C338CF"/>
    <w:rsid w:val="00C339F9"/>
    <w:rsid w:val="00C33CA5"/>
    <w:rsid w:val="00C349EA"/>
    <w:rsid w:val="00C34E93"/>
    <w:rsid w:val="00C355AF"/>
    <w:rsid w:val="00C35722"/>
    <w:rsid w:val="00C360CA"/>
    <w:rsid w:val="00C369AB"/>
    <w:rsid w:val="00C36A56"/>
    <w:rsid w:val="00C37494"/>
    <w:rsid w:val="00C376DB"/>
    <w:rsid w:val="00C379E7"/>
    <w:rsid w:val="00C37A43"/>
    <w:rsid w:val="00C40189"/>
    <w:rsid w:val="00C405C9"/>
    <w:rsid w:val="00C408C2"/>
    <w:rsid w:val="00C41A9F"/>
    <w:rsid w:val="00C41B3F"/>
    <w:rsid w:val="00C41E70"/>
    <w:rsid w:val="00C42468"/>
    <w:rsid w:val="00C438FA"/>
    <w:rsid w:val="00C43C92"/>
    <w:rsid w:val="00C444C9"/>
    <w:rsid w:val="00C4473A"/>
    <w:rsid w:val="00C44932"/>
    <w:rsid w:val="00C45024"/>
    <w:rsid w:val="00C451BD"/>
    <w:rsid w:val="00C45525"/>
    <w:rsid w:val="00C46005"/>
    <w:rsid w:val="00C46059"/>
    <w:rsid w:val="00C46389"/>
    <w:rsid w:val="00C46BF3"/>
    <w:rsid w:val="00C4773B"/>
    <w:rsid w:val="00C47932"/>
    <w:rsid w:val="00C47BC3"/>
    <w:rsid w:val="00C47F68"/>
    <w:rsid w:val="00C5018C"/>
    <w:rsid w:val="00C50F39"/>
    <w:rsid w:val="00C515B9"/>
    <w:rsid w:val="00C516A9"/>
    <w:rsid w:val="00C51EFB"/>
    <w:rsid w:val="00C52D70"/>
    <w:rsid w:val="00C5361E"/>
    <w:rsid w:val="00C5372C"/>
    <w:rsid w:val="00C53B21"/>
    <w:rsid w:val="00C53DBF"/>
    <w:rsid w:val="00C5496A"/>
    <w:rsid w:val="00C557E8"/>
    <w:rsid w:val="00C56477"/>
    <w:rsid w:val="00C564FD"/>
    <w:rsid w:val="00C5675B"/>
    <w:rsid w:val="00C5757F"/>
    <w:rsid w:val="00C57D9A"/>
    <w:rsid w:val="00C57F59"/>
    <w:rsid w:val="00C607E3"/>
    <w:rsid w:val="00C60D9C"/>
    <w:rsid w:val="00C6254A"/>
    <w:rsid w:val="00C625BB"/>
    <w:rsid w:val="00C63478"/>
    <w:rsid w:val="00C64513"/>
    <w:rsid w:val="00C64943"/>
    <w:rsid w:val="00C64D14"/>
    <w:rsid w:val="00C65783"/>
    <w:rsid w:val="00C666D5"/>
    <w:rsid w:val="00C66D69"/>
    <w:rsid w:val="00C67B73"/>
    <w:rsid w:val="00C67E0A"/>
    <w:rsid w:val="00C701B4"/>
    <w:rsid w:val="00C7043A"/>
    <w:rsid w:val="00C7079A"/>
    <w:rsid w:val="00C70EDE"/>
    <w:rsid w:val="00C712B5"/>
    <w:rsid w:val="00C7156E"/>
    <w:rsid w:val="00C717B0"/>
    <w:rsid w:val="00C71C2F"/>
    <w:rsid w:val="00C71C39"/>
    <w:rsid w:val="00C71D1F"/>
    <w:rsid w:val="00C71EBC"/>
    <w:rsid w:val="00C72534"/>
    <w:rsid w:val="00C72592"/>
    <w:rsid w:val="00C72E87"/>
    <w:rsid w:val="00C72F83"/>
    <w:rsid w:val="00C7307C"/>
    <w:rsid w:val="00C7318F"/>
    <w:rsid w:val="00C73A9D"/>
    <w:rsid w:val="00C74097"/>
    <w:rsid w:val="00C749CD"/>
    <w:rsid w:val="00C75C7C"/>
    <w:rsid w:val="00C760E0"/>
    <w:rsid w:val="00C764E1"/>
    <w:rsid w:val="00C76BBE"/>
    <w:rsid w:val="00C770E0"/>
    <w:rsid w:val="00C771A0"/>
    <w:rsid w:val="00C772E1"/>
    <w:rsid w:val="00C77520"/>
    <w:rsid w:val="00C77DF2"/>
    <w:rsid w:val="00C77F42"/>
    <w:rsid w:val="00C80548"/>
    <w:rsid w:val="00C80855"/>
    <w:rsid w:val="00C80DC5"/>
    <w:rsid w:val="00C8160F"/>
    <w:rsid w:val="00C82C1A"/>
    <w:rsid w:val="00C82F01"/>
    <w:rsid w:val="00C83539"/>
    <w:rsid w:val="00C8397A"/>
    <w:rsid w:val="00C84298"/>
    <w:rsid w:val="00C84460"/>
    <w:rsid w:val="00C847DB"/>
    <w:rsid w:val="00C8498E"/>
    <w:rsid w:val="00C84D6F"/>
    <w:rsid w:val="00C84EF7"/>
    <w:rsid w:val="00C84F2B"/>
    <w:rsid w:val="00C84FCF"/>
    <w:rsid w:val="00C856E8"/>
    <w:rsid w:val="00C85BFA"/>
    <w:rsid w:val="00C85DB8"/>
    <w:rsid w:val="00C865BA"/>
    <w:rsid w:val="00C86A85"/>
    <w:rsid w:val="00C86CF7"/>
    <w:rsid w:val="00C87A0F"/>
    <w:rsid w:val="00C90837"/>
    <w:rsid w:val="00C90F8A"/>
    <w:rsid w:val="00C90FD0"/>
    <w:rsid w:val="00C91117"/>
    <w:rsid w:val="00C91654"/>
    <w:rsid w:val="00C9303B"/>
    <w:rsid w:val="00C93794"/>
    <w:rsid w:val="00C9460E"/>
    <w:rsid w:val="00C94D0B"/>
    <w:rsid w:val="00C94E55"/>
    <w:rsid w:val="00C94F21"/>
    <w:rsid w:val="00C956FF"/>
    <w:rsid w:val="00C962D8"/>
    <w:rsid w:val="00C9672A"/>
    <w:rsid w:val="00C971A7"/>
    <w:rsid w:val="00C979F3"/>
    <w:rsid w:val="00C97BE2"/>
    <w:rsid w:val="00C97CC3"/>
    <w:rsid w:val="00CA0233"/>
    <w:rsid w:val="00CA07EC"/>
    <w:rsid w:val="00CA092C"/>
    <w:rsid w:val="00CA1058"/>
    <w:rsid w:val="00CA116B"/>
    <w:rsid w:val="00CA1408"/>
    <w:rsid w:val="00CA1DF8"/>
    <w:rsid w:val="00CA1FDE"/>
    <w:rsid w:val="00CA218F"/>
    <w:rsid w:val="00CA23B6"/>
    <w:rsid w:val="00CA2C6C"/>
    <w:rsid w:val="00CA2E10"/>
    <w:rsid w:val="00CA3AE6"/>
    <w:rsid w:val="00CA40AC"/>
    <w:rsid w:val="00CA4557"/>
    <w:rsid w:val="00CA4793"/>
    <w:rsid w:val="00CA48C8"/>
    <w:rsid w:val="00CA4C04"/>
    <w:rsid w:val="00CA4F6A"/>
    <w:rsid w:val="00CA4FF7"/>
    <w:rsid w:val="00CA62FF"/>
    <w:rsid w:val="00CA6DEB"/>
    <w:rsid w:val="00CA73D3"/>
    <w:rsid w:val="00CA75C1"/>
    <w:rsid w:val="00CB0BE2"/>
    <w:rsid w:val="00CB15B2"/>
    <w:rsid w:val="00CB1A6E"/>
    <w:rsid w:val="00CB1F9C"/>
    <w:rsid w:val="00CB28D7"/>
    <w:rsid w:val="00CB2AB7"/>
    <w:rsid w:val="00CB2B51"/>
    <w:rsid w:val="00CB2C1F"/>
    <w:rsid w:val="00CB2C63"/>
    <w:rsid w:val="00CB302F"/>
    <w:rsid w:val="00CB3435"/>
    <w:rsid w:val="00CB4184"/>
    <w:rsid w:val="00CB4314"/>
    <w:rsid w:val="00CB473B"/>
    <w:rsid w:val="00CB4C1D"/>
    <w:rsid w:val="00CB543B"/>
    <w:rsid w:val="00CB56D8"/>
    <w:rsid w:val="00CB5DA9"/>
    <w:rsid w:val="00CB5F94"/>
    <w:rsid w:val="00CB6151"/>
    <w:rsid w:val="00CB66A0"/>
    <w:rsid w:val="00CB66A6"/>
    <w:rsid w:val="00CB66D8"/>
    <w:rsid w:val="00CB791A"/>
    <w:rsid w:val="00CB7D7A"/>
    <w:rsid w:val="00CB7FC9"/>
    <w:rsid w:val="00CC0838"/>
    <w:rsid w:val="00CC096B"/>
    <w:rsid w:val="00CC0ACD"/>
    <w:rsid w:val="00CC0FA0"/>
    <w:rsid w:val="00CC15F1"/>
    <w:rsid w:val="00CC1668"/>
    <w:rsid w:val="00CC1B48"/>
    <w:rsid w:val="00CC25CE"/>
    <w:rsid w:val="00CC2735"/>
    <w:rsid w:val="00CC2C1E"/>
    <w:rsid w:val="00CC2FF9"/>
    <w:rsid w:val="00CC4363"/>
    <w:rsid w:val="00CC54D5"/>
    <w:rsid w:val="00CC55FF"/>
    <w:rsid w:val="00CC567F"/>
    <w:rsid w:val="00CC5EEE"/>
    <w:rsid w:val="00CC6ADB"/>
    <w:rsid w:val="00CC70C6"/>
    <w:rsid w:val="00CC7629"/>
    <w:rsid w:val="00CC7D3D"/>
    <w:rsid w:val="00CD018F"/>
    <w:rsid w:val="00CD0D22"/>
    <w:rsid w:val="00CD1015"/>
    <w:rsid w:val="00CD16B8"/>
    <w:rsid w:val="00CD1895"/>
    <w:rsid w:val="00CD19BE"/>
    <w:rsid w:val="00CD1E5E"/>
    <w:rsid w:val="00CD2092"/>
    <w:rsid w:val="00CD2B9E"/>
    <w:rsid w:val="00CD3205"/>
    <w:rsid w:val="00CD339F"/>
    <w:rsid w:val="00CD33A1"/>
    <w:rsid w:val="00CD381A"/>
    <w:rsid w:val="00CD3CD3"/>
    <w:rsid w:val="00CD4187"/>
    <w:rsid w:val="00CD4581"/>
    <w:rsid w:val="00CD4DA3"/>
    <w:rsid w:val="00CD59D3"/>
    <w:rsid w:val="00CD5D59"/>
    <w:rsid w:val="00CD60B2"/>
    <w:rsid w:val="00CD6448"/>
    <w:rsid w:val="00CD6B6C"/>
    <w:rsid w:val="00CD6FCD"/>
    <w:rsid w:val="00CD743A"/>
    <w:rsid w:val="00CD752F"/>
    <w:rsid w:val="00CD75EC"/>
    <w:rsid w:val="00CD7870"/>
    <w:rsid w:val="00CD79C0"/>
    <w:rsid w:val="00CE0684"/>
    <w:rsid w:val="00CE071C"/>
    <w:rsid w:val="00CE0902"/>
    <w:rsid w:val="00CE0DA2"/>
    <w:rsid w:val="00CE107E"/>
    <w:rsid w:val="00CE1185"/>
    <w:rsid w:val="00CE1ACC"/>
    <w:rsid w:val="00CE1D90"/>
    <w:rsid w:val="00CE25C9"/>
    <w:rsid w:val="00CE2948"/>
    <w:rsid w:val="00CE2F7E"/>
    <w:rsid w:val="00CE3517"/>
    <w:rsid w:val="00CE3A36"/>
    <w:rsid w:val="00CE410E"/>
    <w:rsid w:val="00CE4C81"/>
    <w:rsid w:val="00CE4D2A"/>
    <w:rsid w:val="00CE532C"/>
    <w:rsid w:val="00CE57C3"/>
    <w:rsid w:val="00CE584A"/>
    <w:rsid w:val="00CE5AD4"/>
    <w:rsid w:val="00CE650B"/>
    <w:rsid w:val="00CE679C"/>
    <w:rsid w:val="00CE68B8"/>
    <w:rsid w:val="00CE6DC5"/>
    <w:rsid w:val="00CE7A21"/>
    <w:rsid w:val="00CE7A98"/>
    <w:rsid w:val="00CF00D0"/>
    <w:rsid w:val="00CF03D5"/>
    <w:rsid w:val="00CF0688"/>
    <w:rsid w:val="00CF0748"/>
    <w:rsid w:val="00CF14F8"/>
    <w:rsid w:val="00CF165A"/>
    <w:rsid w:val="00CF17DB"/>
    <w:rsid w:val="00CF192B"/>
    <w:rsid w:val="00CF1C32"/>
    <w:rsid w:val="00CF1D63"/>
    <w:rsid w:val="00CF256B"/>
    <w:rsid w:val="00CF25B5"/>
    <w:rsid w:val="00CF2727"/>
    <w:rsid w:val="00CF2FF4"/>
    <w:rsid w:val="00CF34EF"/>
    <w:rsid w:val="00CF3BB8"/>
    <w:rsid w:val="00CF447F"/>
    <w:rsid w:val="00CF4B6C"/>
    <w:rsid w:val="00CF4D6E"/>
    <w:rsid w:val="00CF562F"/>
    <w:rsid w:val="00CF60B6"/>
    <w:rsid w:val="00CF61C7"/>
    <w:rsid w:val="00CF66EB"/>
    <w:rsid w:val="00CF6AB7"/>
    <w:rsid w:val="00CF72A2"/>
    <w:rsid w:val="00D00190"/>
    <w:rsid w:val="00D002E7"/>
    <w:rsid w:val="00D00848"/>
    <w:rsid w:val="00D00C63"/>
    <w:rsid w:val="00D00CC9"/>
    <w:rsid w:val="00D0155D"/>
    <w:rsid w:val="00D01CA3"/>
    <w:rsid w:val="00D01CAF"/>
    <w:rsid w:val="00D021D3"/>
    <w:rsid w:val="00D02210"/>
    <w:rsid w:val="00D024CA"/>
    <w:rsid w:val="00D026BC"/>
    <w:rsid w:val="00D0282D"/>
    <w:rsid w:val="00D02BF8"/>
    <w:rsid w:val="00D02FBC"/>
    <w:rsid w:val="00D03F81"/>
    <w:rsid w:val="00D041F9"/>
    <w:rsid w:val="00D0429B"/>
    <w:rsid w:val="00D04F90"/>
    <w:rsid w:val="00D05098"/>
    <w:rsid w:val="00D0509E"/>
    <w:rsid w:val="00D0579A"/>
    <w:rsid w:val="00D05926"/>
    <w:rsid w:val="00D059A6"/>
    <w:rsid w:val="00D060EE"/>
    <w:rsid w:val="00D06D1A"/>
    <w:rsid w:val="00D071F9"/>
    <w:rsid w:val="00D07331"/>
    <w:rsid w:val="00D07661"/>
    <w:rsid w:val="00D07949"/>
    <w:rsid w:val="00D100DE"/>
    <w:rsid w:val="00D10158"/>
    <w:rsid w:val="00D10732"/>
    <w:rsid w:val="00D10A5A"/>
    <w:rsid w:val="00D10EF4"/>
    <w:rsid w:val="00D11484"/>
    <w:rsid w:val="00D11CD2"/>
    <w:rsid w:val="00D11EDB"/>
    <w:rsid w:val="00D12099"/>
    <w:rsid w:val="00D1251D"/>
    <w:rsid w:val="00D12858"/>
    <w:rsid w:val="00D12926"/>
    <w:rsid w:val="00D12C5A"/>
    <w:rsid w:val="00D1322C"/>
    <w:rsid w:val="00D13393"/>
    <w:rsid w:val="00D13453"/>
    <w:rsid w:val="00D135B3"/>
    <w:rsid w:val="00D13A34"/>
    <w:rsid w:val="00D13BBD"/>
    <w:rsid w:val="00D13F5C"/>
    <w:rsid w:val="00D13FE8"/>
    <w:rsid w:val="00D144BA"/>
    <w:rsid w:val="00D146D9"/>
    <w:rsid w:val="00D14E58"/>
    <w:rsid w:val="00D14F0B"/>
    <w:rsid w:val="00D1536F"/>
    <w:rsid w:val="00D16B8C"/>
    <w:rsid w:val="00D172D6"/>
    <w:rsid w:val="00D17F16"/>
    <w:rsid w:val="00D2094D"/>
    <w:rsid w:val="00D20DB2"/>
    <w:rsid w:val="00D218C5"/>
    <w:rsid w:val="00D21CF5"/>
    <w:rsid w:val="00D2224F"/>
    <w:rsid w:val="00D22A6D"/>
    <w:rsid w:val="00D23868"/>
    <w:rsid w:val="00D23D16"/>
    <w:rsid w:val="00D23E63"/>
    <w:rsid w:val="00D23F29"/>
    <w:rsid w:val="00D241DE"/>
    <w:rsid w:val="00D24CDD"/>
    <w:rsid w:val="00D24F66"/>
    <w:rsid w:val="00D25188"/>
    <w:rsid w:val="00D25279"/>
    <w:rsid w:val="00D2549F"/>
    <w:rsid w:val="00D25AAC"/>
    <w:rsid w:val="00D25B72"/>
    <w:rsid w:val="00D261C8"/>
    <w:rsid w:val="00D2703E"/>
    <w:rsid w:val="00D27543"/>
    <w:rsid w:val="00D27B31"/>
    <w:rsid w:val="00D306B2"/>
    <w:rsid w:val="00D31AC5"/>
    <w:rsid w:val="00D320C0"/>
    <w:rsid w:val="00D32662"/>
    <w:rsid w:val="00D32A35"/>
    <w:rsid w:val="00D32AC6"/>
    <w:rsid w:val="00D335A2"/>
    <w:rsid w:val="00D33AA4"/>
    <w:rsid w:val="00D348A2"/>
    <w:rsid w:val="00D350B9"/>
    <w:rsid w:val="00D359BB"/>
    <w:rsid w:val="00D35BE9"/>
    <w:rsid w:val="00D369AB"/>
    <w:rsid w:val="00D36FF7"/>
    <w:rsid w:val="00D37D04"/>
    <w:rsid w:val="00D40270"/>
    <w:rsid w:val="00D41ACC"/>
    <w:rsid w:val="00D4235F"/>
    <w:rsid w:val="00D426E3"/>
    <w:rsid w:val="00D42B03"/>
    <w:rsid w:val="00D42DAD"/>
    <w:rsid w:val="00D42E27"/>
    <w:rsid w:val="00D43099"/>
    <w:rsid w:val="00D4464E"/>
    <w:rsid w:val="00D44A57"/>
    <w:rsid w:val="00D44ED8"/>
    <w:rsid w:val="00D45770"/>
    <w:rsid w:val="00D47274"/>
    <w:rsid w:val="00D47743"/>
    <w:rsid w:val="00D47D4A"/>
    <w:rsid w:val="00D47E3E"/>
    <w:rsid w:val="00D504A1"/>
    <w:rsid w:val="00D504D7"/>
    <w:rsid w:val="00D50773"/>
    <w:rsid w:val="00D50C8C"/>
    <w:rsid w:val="00D5123F"/>
    <w:rsid w:val="00D512C2"/>
    <w:rsid w:val="00D5157E"/>
    <w:rsid w:val="00D5193A"/>
    <w:rsid w:val="00D521C4"/>
    <w:rsid w:val="00D5242A"/>
    <w:rsid w:val="00D53BDF"/>
    <w:rsid w:val="00D5484D"/>
    <w:rsid w:val="00D5498D"/>
    <w:rsid w:val="00D55BB8"/>
    <w:rsid w:val="00D55FDB"/>
    <w:rsid w:val="00D5695E"/>
    <w:rsid w:val="00D56E35"/>
    <w:rsid w:val="00D575FB"/>
    <w:rsid w:val="00D57C91"/>
    <w:rsid w:val="00D603E1"/>
    <w:rsid w:val="00D6080A"/>
    <w:rsid w:val="00D60C41"/>
    <w:rsid w:val="00D60EE3"/>
    <w:rsid w:val="00D6112A"/>
    <w:rsid w:val="00D61A17"/>
    <w:rsid w:val="00D61CB7"/>
    <w:rsid w:val="00D628A4"/>
    <w:rsid w:val="00D62CB2"/>
    <w:rsid w:val="00D62F32"/>
    <w:rsid w:val="00D6314D"/>
    <w:rsid w:val="00D63A11"/>
    <w:rsid w:val="00D63A4D"/>
    <w:rsid w:val="00D63D0B"/>
    <w:rsid w:val="00D65ADA"/>
    <w:rsid w:val="00D6606E"/>
    <w:rsid w:val="00D664EE"/>
    <w:rsid w:val="00D66C48"/>
    <w:rsid w:val="00D66E9E"/>
    <w:rsid w:val="00D66EB5"/>
    <w:rsid w:val="00D67873"/>
    <w:rsid w:val="00D678B3"/>
    <w:rsid w:val="00D67B0F"/>
    <w:rsid w:val="00D67CBF"/>
    <w:rsid w:val="00D700A9"/>
    <w:rsid w:val="00D70696"/>
    <w:rsid w:val="00D71835"/>
    <w:rsid w:val="00D71994"/>
    <w:rsid w:val="00D71A9B"/>
    <w:rsid w:val="00D71B04"/>
    <w:rsid w:val="00D71E77"/>
    <w:rsid w:val="00D721BF"/>
    <w:rsid w:val="00D73406"/>
    <w:rsid w:val="00D73AD8"/>
    <w:rsid w:val="00D741CB"/>
    <w:rsid w:val="00D74486"/>
    <w:rsid w:val="00D74E8D"/>
    <w:rsid w:val="00D75207"/>
    <w:rsid w:val="00D754EB"/>
    <w:rsid w:val="00D76521"/>
    <w:rsid w:val="00D76632"/>
    <w:rsid w:val="00D76E6E"/>
    <w:rsid w:val="00D775E0"/>
    <w:rsid w:val="00D77B5D"/>
    <w:rsid w:val="00D77CC6"/>
    <w:rsid w:val="00D80015"/>
    <w:rsid w:val="00D802DA"/>
    <w:rsid w:val="00D807D3"/>
    <w:rsid w:val="00D8081B"/>
    <w:rsid w:val="00D80864"/>
    <w:rsid w:val="00D81570"/>
    <w:rsid w:val="00D81B7B"/>
    <w:rsid w:val="00D8262A"/>
    <w:rsid w:val="00D827BF"/>
    <w:rsid w:val="00D82C0A"/>
    <w:rsid w:val="00D8346F"/>
    <w:rsid w:val="00D8351F"/>
    <w:rsid w:val="00D835DC"/>
    <w:rsid w:val="00D83693"/>
    <w:rsid w:val="00D84236"/>
    <w:rsid w:val="00D8443F"/>
    <w:rsid w:val="00D8445D"/>
    <w:rsid w:val="00D84494"/>
    <w:rsid w:val="00D849CC"/>
    <w:rsid w:val="00D855E1"/>
    <w:rsid w:val="00D85708"/>
    <w:rsid w:val="00D8585E"/>
    <w:rsid w:val="00D85A21"/>
    <w:rsid w:val="00D864C5"/>
    <w:rsid w:val="00D86B20"/>
    <w:rsid w:val="00D86FA6"/>
    <w:rsid w:val="00D8786E"/>
    <w:rsid w:val="00D87991"/>
    <w:rsid w:val="00D87C8A"/>
    <w:rsid w:val="00D87ECF"/>
    <w:rsid w:val="00D87EEE"/>
    <w:rsid w:val="00D907FC"/>
    <w:rsid w:val="00D90D49"/>
    <w:rsid w:val="00D91199"/>
    <w:rsid w:val="00D91C23"/>
    <w:rsid w:val="00D91D01"/>
    <w:rsid w:val="00D93047"/>
    <w:rsid w:val="00D944C3"/>
    <w:rsid w:val="00D94B71"/>
    <w:rsid w:val="00D94E98"/>
    <w:rsid w:val="00D9633A"/>
    <w:rsid w:val="00D96B1F"/>
    <w:rsid w:val="00D96D75"/>
    <w:rsid w:val="00D97E79"/>
    <w:rsid w:val="00DA009E"/>
    <w:rsid w:val="00DA06FF"/>
    <w:rsid w:val="00DA0B5D"/>
    <w:rsid w:val="00DA0FD9"/>
    <w:rsid w:val="00DA1A45"/>
    <w:rsid w:val="00DA2228"/>
    <w:rsid w:val="00DA2D5A"/>
    <w:rsid w:val="00DA3C0F"/>
    <w:rsid w:val="00DA410B"/>
    <w:rsid w:val="00DA423A"/>
    <w:rsid w:val="00DA49F3"/>
    <w:rsid w:val="00DA4E48"/>
    <w:rsid w:val="00DA59CB"/>
    <w:rsid w:val="00DA60A0"/>
    <w:rsid w:val="00DA6820"/>
    <w:rsid w:val="00DA6E20"/>
    <w:rsid w:val="00DA76B7"/>
    <w:rsid w:val="00DA7702"/>
    <w:rsid w:val="00DA7C25"/>
    <w:rsid w:val="00DB142C"/>
    <w:rsid w:val="00DB17D0"/>
    <w:rsid w:val="00DB20E6"/>
    <w:rsid w:val="00DB23DB"/>
    <w:rsid w:val="00DB2720"/>
    <w:rsid w:val="00DB2946"/>
    <w:rsid w:val="00DB32FF"/>
    <w:rsid w:val="00DB3363"/>
    <w:rsid w:val="00DB3DAA"/>
    <w:rsid w:val="00DB44A8"/>
    <w:rsid w:val="00DB4F27"/>
    <w:rsid w:val="00DB5011"/>
    <w:rsid w:val="00DB59EA"/>
    <w:rsid w:val="00DB5C3C"/>
    <w:rsid w:val="00DB5D0F"/>
    <w:rsid w:val="00DB5D4E"/>
    <w:rsid w:val="00DB60E2"/>
    <w:rsid w:val="00DB64B0"/>
    <w:rsid w:val="00DB6FF7"/>
    <w:rsid w:val="00DB7199"/>
    <w:rsid w:val="00DB7DF5"/>
    <w:rsid w:val="00DB7ECE"/>
    <w:rsid w:val="00DC0478"/>
    <w:rsid w:val="00DC09A1"/>
    <w:rsid w:val="00DC1021"/>
    <w:rsid w:val="00DC1546"/>
    <w:rsid w:val="00DC16E0"/>
    <w:rsid w:val="00DC16E6"/>
    <w:rsid w:val="00DC2232"/>
    <w:rsid w:val="00DC223B"/>
    <w:rsid w:val="00DC30F2"/>
    <w:rsid w:val="00DC42F5"/>
    <w:rsid w:val="00DC456D"/>
    <w:rsid w:val="00DC4582"/>
    <w:rsid w:val="00DC48F6"/>
    <w:rsid w:val="00DC51D2"/>
    <w:rsid w:val="00DC5B19"/>
    <w:rsid w:val="00DC5FDD"/>
    <w:rsid w:val="00DC7221"/>
    <w:rsid w:val="00DC73AE"/>
    <w:rsid w:val="00DD008F"/>
    <w:rsid w:val="00DD019D"/>
    <w:rsid w:val="00DD085B"/>
    <w:rsid w:val="00DD134B"/>
    <w:rsid w:val="00DD1940"/>
    <w:rsid w:val="00DD1EC8"/>
    <w:rsid w:val="00DD27B2"/>
    <w:rsid w:val="00DD27E8"/>
    <w:rsid w:val="00DD2AAB"/>
    <w:rsid w:val="00DD30AE"/>
    <w:rsid w:val="00DD35E0"/>
    <w:rsid w:val="00DD4122"/>
    <w:rsid w:val="00DD42CE"/>
    <w:rsid w:val="00DD4595"/>
    <w:rsid w:val="00DD4EC7"/>
    <w:rsid w:val="00DD4F01"/>
    <w:rsid w:val="00DD4F11"/>
    <w:rsid w:val="00DD5344"/>
    <w:rsid w:val="00DD653F"/>
    <w:rsid w:val="00DD66C2"/>
    <w:rsid w:val="00DD726F"/>
    <w:rsid w:val="00DD789B"/>
    <w:rsid w:val="00DE03BB"/>
    <w:rsid w:val="00DE09FB"/>
    <w:rsid w:val="00DE1165"/>
    <w:rsid w:val="00DE187D"/>
    <w:rsid w:val="00DE2255"/>
    <w:rsid w:val="00DE2522"/>
    <w:rsid w:val="00DE2AA2"/>
    <w:rsid w:val="00DE3BA3"/>
    <w:rsid w:val="00DE3CF6"/>
    <w:rsid w:val="00DE3F51"/>
    <w:rsid w:val="00DE508E"/>
    <w:rsid w:val="00DE560B"/>
    <w:rsid w:val="00DE573D"/>
    <w:rsid w:val="00DE5D8B"/>
    <w:rsid w:val="00DE6098"/>
    <w:rsid w:val="00DE7262"/>
    <w:rsid w:val="00DE7397"/>
    <w:rsid w:val="00DE7895"/>
    <w:rsid w:val="00DE7BFB"/>
    <w:rsid w:val="00DE7C8B"/>
    <w:rsid w:val="00DE7E6B"/>
    <w:rsid w:val="00DF07C9"/>
    <w:rsid w:val="00DF0BA8"/>
    <w:rsid w:val="00DF119D"/>
    <w:rsid w:val="00DF14EA"/>
    <w:rsid w:val="00DF153E"/>
    <w:rsid w:val="00DF15F0"/>
    <w:rsid w:val="00DF1891"/>
    <w:rsid w:val="00DF2694"/>
    <w:rsid w:val="00DF2E0E"/>
    <w:rsid w:val="00DF2FD2"/>
    <w:rsid w:val="00DF331C"/>
    <w:rsid w:val="00DF4D1D"/>
    <w:rsid w:val="00DF5578"/>
    <w:rsid w:val="00DF576C"/>
    <w:rsid w:val="00DF5C10"/>
    <w:rsid w:val="00DF5CC2"/>
    <w:rsid w:val="00DF6290"/>
    <w:rsid w:val="00DF6358"/>
    <w:rsid w:val="00DF640A"/>
    <w:rsid w:val="00DF689E"/>
    <w:rsid w:val="00DF6E0A"/>
    <w:rsid w:val="00DF6EC4"/>
    <w:rsid w:val="00DF7474"/>
    <w:rsid w:val="00DF75A6"/>
    <w:rsid w:val="00DF79AD"/>
    <w:rsid w:val="00DF7F14"/>
    <w:rsid w:val="00E00105"/>
    <w:rsid w:val="00E003B0"/>
    <w:rsid w:val="00E00FA4"/>
    <w:rsid w:val="00E01CE3"/>
    <w:rsid w:val="00E021A7"/>
    <w:rsid w:val="00E02B1E"/>
    <w:rsid w:val="00E02BBB"/>
    <w:rsid w:val="00E0368E"/>
    <w:rsid w:val="00E038F0"/>
    <w:rsid w:val="00E03F1E"/>
    <w:rsid w:val="00E0455B"/>
    <w:rsid w:val="00E04F71"/>
    <w:rsid w:val="00E06424"/>
    <w:rsid w:val="00E067D0"/>
    <w:rsid w:val="00E06B5C"/>
    <w:rsid w:val="00E0728A"/>
    <w:rsid w:val="00E0736E"/>
    <w:rsid w:val="00E078F3"/>
    <w:rsid w:val="00E07E7B"/>
    <w:rsid w:val="00E10739"/>
    <w:rsid w:val="00E10C43"/>
    <w:rsid w:val="00E11029"/>
    <w:rsid w:val="00E1104C"/>
    <w:rsid w:val="00E113E5"/>
    <w:rsid w:val="00E118BF"/>
    <w:rsid w:val="00E12124"/>
    <w:rsid w:val="00E1239C"/>
    <w:rsid w:val="00E12444"/>
    <w:rsid w:val="00E12BF0"/>
    <w:rsid w:val="00E130D8"/>
    <w:rsid w:val="00E132B3"/>
    <w:rsid w:val="00E13312"/>
    <w:rsid w:val="00E134FB"/>
    <w:rsid w:val="00E13FD9"/>
    <w:rsid w:val="00E14332"/>
    <w:rsid w:val="00E14F19"/>
    <w:rsid w:val="00E15385"/>
    <w:rsid w:val="00E1540C"/>
    <w:rsid w:val="00E156D8"/>
    <w:rsid w:val="00E15A19"/>
    <w:rsid w:val="00E15EE0"/>
    <w:rsid w:val="00E1600E"/>
    <w:rsid w:val="00E1648B"/>
    <w:rsid w:val="00E16C43"/>
    <w:rsid w:val="00E17C9D"/>
    <w:rsid w:val="00E20318"/>
    <w:rsid w:val="00E20D62"/>
    <w:rsid w:val="00E20DC9"/>
    <w:rsid w:val="00E214AC"/>
    <w:rsid w:val="00E214FE"/>
    <w:rsid w:val="00E21633"/>
    <w:rsid w:val="00E21B40"/>
    <w:rsid w:val="00E22CA0"/>
    <w:rsid w:val="00E23557"/>
    <w:rsid w:val="00E237BF"/>
    <w:rsid w:val="00E23AEB"/>
    <w:rsid w:val="00E24584"/>
    <w:rsid w:val="00E246BC"/>
    <w:rsid w:val="00E24878"/>
    <w:rsid w:val="00E24E0A"/>
    <w:rsid w:val="00E25204"/>
    <w:rsid w:val="00E25511"/>
    <w:rsid w:val="00E257E0"/>
    <w:rsid w:val="00E25B0D"/>
    <w:rsid w:val="00E25E0C"/>
    <w:rsid w:val="00E263A4"/>
    <w:rsid w:val="00E263B1"/>
    <w:rsid w:val="00E2649D"/>
    <w:rsid w:val="00E26702"/>
    <w:rsid w:val="00E26ADE"/>
    <w:rsid w:val="00E26BC3"/>
    <w:rsid w:val="00E26FAF"/>
    <w:rsid w:val="00E270DF"/>
    <w:rsid w:val="00E2785C"/>
    <w:rsid w:val="00E27C3C"/>
    <w:rsid w:val="00E27D01"/>
    <w:rsid w:val="00E27F39"/>
    <w:rsid w:val="00E30314"/>
    <w:rsid w:val="00E306CE"/>
    <w:rsid w:val="00E30F75"/>
    <w:rsid w:val="00E313DC"/>
    <w:rsid w:val="00E31E90"/>
    <w:rsid w:val="00E32031"/>
    <w:rsid w:val="00E32747"/>
    <w:rsid w:val="00E328FA"/>
    <w:rsid w:val="00E32D80"/>
    <w:rsid w:val="00E332F1"/>
    <w:rsid w:val="00E3499E"/>
    <w:rsid w:val="00E352C6"/>
    <w:rsid w:val="00E35457"/>
    <w:rsid w:val="00E355B5"/>
    <w:rsid w:val="00E360B0"/>
    <w:rsid w:val="00E36667"/>
    <w:rsid w:val="00E36992"/>
    <w:rsid w:val="00E3699A"/>
    <w:rsid w:val="00E37117"/>
    <w:rsid w:val="00E37CB2"/>
    <w:rsid w:val="00E37F7E"/>
    <w:rsid w:val="00E41CB6"/>
    <w:rsid w:val="00E42620"/>
    <w:rsid w:val="00E428FC"/>
    <w:rsid w:val="00E43054"/>
    <w:rsid w:val="00E43A07"/>
    <w:rsid w:val="00E4415C"/>
    <w:rsid w:val="00E44B62"/>
    <w:rsid w:val="00E44D68"/>
    <w:rsid w:val="00E45302"/>
    <w:rsid w:val="00E47020"/>
    <w:rsid w:val="00E47A01"/>
    <w:rsid w:val="00E47C27"/>
    <w:rsid w:val="00E47D9F"/>
    <w:rsid w:val="00E47FE6"/>
    <w:rsid w:val="00E50549"/>
    <w:rsid w:val="00E50739"/>
    <w:rsid w:val="00E50F8D"/>
    <w:rsid w:val="00E517F0"/>
    <w:rsid w:val="00E51CBB"/>
    <w:rsid w:val="00E51D27"/>
    <w:rsid w:val="00E51DE1"/>
    <w:rsid w:val="00E52418"/>
    <w:rsid w:val="00E52455"/>
    <w:rsid w:val="00E52A17"/>
    <w:rsid w:val="00E52C63"/>
    <w:rsid w:val="00E5322E"/>
    <w:rsid w:val="00E5358A"/>
    <w:rsid w:val="00E538E4"/>
    <w:rsid w:val="00E53C9B"/>
    <w:rsid w:val="00E53FD2"/>
    <w:rsid w:val="00E541DF"/>
    <w:rsid w:val="00E54933"/>
    <w:rsid w:val="00E54F99"/>
    <w:rsid w:val="00E555C9"/>
    <w:rsid w:val="00E55E38"/>
    <w:rsid w:val="00E55EBC"/>
    <w:rsid w:val="00E56058"/>
    <w:rsid w:val="00E568EA"/>
    <w:rsid w:val="00E572DB"/>
    <w:rsid w:val="00E57796"/>
    <w:rsid w:val="00E57954"/>
    <w:rsid w:val="00E57D38"/>
    <w:rsid w:val="00E61B54"/>
    <w:rsid w:val="00E61D9B"/>
    <w:rsid w:val="00E62145"/>
    <w:rsid w:val="00E62221"/>
    <w:rsid w:val="00E6286F"/>
    <w:rsid w:val="00E62AD0"/>
    <w:rsid w:val="00E62E5C"/>
    <w:rsid w:val="00E630DD"/>
    <w:rsid w:val="00E63977"/>
    <w:rsid w:val="00E6478D"/>
    <w:rsid w:val="00E648FA"/>
    <w:rsid w:val="00E6503D"/>
    <w:rsid w:val="00E65248"/>
    <w:rsid w:val="00E6574E"/>
    <w:rsid w:val="00E657AE"/>
    <w:rsid w:val="00E65C96"/>
    <w:rsid w:val="00E65D40"/>
    <w:rsid w:val="00E65DF4"/>
    <w:rsid w:val="00E663D5"/>
    <w:rsid w:val="00E66E48"/>
    <w:rsid w:val="00E6768B"/>
    <w:rsid w:val="00E679FF"/>
    <w:rsid w:val="00E67D55"/>
    <w:rsid w:val="00E67D66"/>
    <w:rsid w:val="00E67E3E"/>
    <w:rsid w:val="00E705BE"/>
    <w:rsid w:val="00E709ED"/>
    <w:rsid w:val="00E71C1F"/>
    <w:rsid w:val="00E71C2C"/>
    <w:rsid w:val="00E720E5"/>
    <w:rsid w:val="00E724CE"/>
    <w:rsid w:val="00E73086"/>
    <w:rsid w:val="00E738E7"/>
    <w:rsid w:val="00E744B5"/>
    <w:rsid w:val="00E7497B"/>
    <w:rsid w:val="00E74B95"/>
    <w:rsid w:val="00E763B2"/>
    <w:rsid w:val="00E76CCE"/>
    <w:rsid w:val="00E76E35"/>
    <w:rsid w:val="00E76E99"/>
    <w:rsid w:val="00E77004"/>
    <w:rsid w:val="00E77383"/>
    <w:rsid w:val="00E77633"/>
    <w:rsid w:val="00E77C8F"/>
    <w:rsid w:val="00E77EEA"/>
    <w:rsid w:val="00E80BBD"/>
    <w:rsid w:val="00E81DDE"/>
    <w:rsid w:val="00E82EF7"/>
    <w:rsid w:val="00E834D6"/>
    <w:rsid w:val="00E83737"/>
    <w:rsid w:val="00E837DB"/>
    <w:rsid w:val="00E8385F"/>
    <w:rsid w:val="00E84A88"/>
    <w:rsid w:val="00E84C61"/>
    <w:rsid w:val="00E84D3E"/>
    <w:rsid w:val="00E8506B"/>
    <w:rsid w:val="00E85671"/>
    <w:rsid w:val="00E85BED"/>
    <w:rsid w:val="00E85C2E"/>
    <w:rsid w:val="00E8655A"/>
    <w:rsid w:val="00E86D3A"/>
    <w:rsid w:val="00E86F78"/>
    <w:rsid w:val="00E8713E"/>
    <w:rsid w:val="00E8761F"/>
    <w:rsid w:val="00E87AD3"/>
    <w:rsid w:val="00E90553"/>
    <w:rsid w:val="00E90A00"/>
    <w:rsid w:val="00E91542"/>
    <w:rsid w:val="00E91BCD"/>
    <w:rsid w:val="00E91D48"/>
    <w:rsid w:val="00E92485"/>
    <w:rsid w:val="00E92BD3"/>
    <w:rsid w:val="00E92C6B"/>
    <w:rsid w:val="00E9367B"/>
    <w:rsid w:val="00E93BC9"/>
    <w:rsid w:val="00E93C37"/>
    <w:rsid w:val="00E94196"/>
    <w:rsid w:val="00E9444B"/>
    <w:rsid w:val="00E94B1B"/>
    <w:rsid w:val="00E94B59"/>
    <w:rsid w:val="00E94C7C"/>
    <w:rsid w:val="00E95451"/>
    <w:rsid w:val="00E956FA"/>
    <w:rsid w:val="00E95A8C"/>
    <w:rsid w:val="00E95C62"/>
    <w:rsid w:val="00E95E76"/>
    <w:rsid w:val="00E95F2E"/>
    <w:rsid w:val="00E9641E"/>
    <w:rsid w:val="00E966B5"/>
    <w:rsid w:val="00E969B0"/>
    <w:rsid w:val="00E96A9D"/>
    <w:rsid w:val="00E96BCA"/>
    <w:rsid w:val="00E96D25"/>
    <w:rsid w:val="00E96D81"/>
    <w:rsid w:val="00E96FD7"/>
    <w:rsid w:val="00E9726B"/>
    <w:rsid w:val="00E9755E"/>
    <w:rsid w:val="00E97EB3"/>
    <w:rsid w:val="00EA051A"/>
    <w:rsid w:val="00EA085E"/>
    <w:rsid w:val="00EA0BD6"/>
    <w:rsid w:val="00EA0E3B"/>
    <w:rsid w:val="00EA170C"/>
    <w:rsid w:val="00EA1DB1"/>
    <w:rsid w:val="00EA3765"/>
    <w:rsid w:val="00EA376C"/>
    <w:rsid w:val="00EA3C36"/>
    <w:rsid w:val="00EA3F0D"/>
    <w:rsid w:val="00EA4097"/>
    <w:rsid w:val="00EA4443"/>
    <w:rsid w:val="00EA4586"/>
    <w:rsid w:val="00EA4B5A"/>
    <w:rsid w:val="00EA4F9D"/>
    <w:rsid w:val="00EA55F0"/>
    <w:rsid w:val="00EA59D8"/>
    <w:rsid w:val="00EA5EF5"/>
    <w:rsid w:val="00EA664B"/>
    <w:rsid w:val="00EA6936"/>
    <w:rsid w:val="00EA6F61"/>
    <w:rsid w:val="00EB01E6"/>
    <w:rsid w:val="00EB0755"/>
    <w:rsid w:val="00EB0FE5"/>
    <w:rsid w:val="00EB12E0"/>
    <w:rsid w:val="00EB1C73"/>
    <w:rsid w:val="00EB21D6"/>
    <w:rsid w:val="00EB2312"/>
    <w:rsid w:val="00EB2410"/>
    <w:rsid w:val="00EB2782"/>
    <w:rsid w:val="00EB2BBA"/>
    <w:rsid w:val="00EB3828"/>
    <w:rsid w:val="00EB3D7F"/>
    <w:rsid w:val="00EB3ED5"/>
    <w:rsid w:val="00EB43F3"/>
    <w:rsid w:val="00EB4C4A"/>
    <w:rsid w:val="00EB4D91"/>
    <w:rsid w:val="00EB4E36"/>
    <w:rsid w:val="00EB4F22"/>
    <w:rsid w:val="00EB5722"/>
    <w:rsid w:val="00EB5F8B"/>
    <w:rsid w:val="00EB6F4B"/>
    <w:rsid w:val="00EB7401"/>
    <w:rsid w:val="00EB7C92"/>
    <w:rsid w:val="00EC092F"/>
    <w:rsid w:val="00EC09A8"/>
    <w:rsid w:val="00EC0ACE"/>
    <w:rsid w:val="00EC1215"/>
    <w:rsid w:val="00EC1507"/>
    <w:rsid w:val="00EC1784"/>
    <w:rsid w:val="00EC209A"/>
    <w:rsid w:val="00EC2492"/>
    <w:rsid w:val="00EC2F7D"/>
    <w:rsid w:val="00EC372A"/>
    <w:rsid w:val="00EC4579"/>
    <w:rsid w:val="00EC4C79"/>
    <w:rsid w:val="00EC4E05"/>
    <w:rsid w:val="00EC507E"/>
    <w:rsid w:val="00EC54C2"/>
    <w:rsid w:val="00EC5BD6"/>
    <w:rsid w:val="00EC5C4F"/>
    <w:rsid w:val="00EC5C96"/>
    <w:rsid w:val="00EC5F07"/>
    <w:rsid w:val="00EC667D"/>
    <w:rsid w:val="00EC6901"/>
    <w:rsid w:val="00EC7F82"/>
    <w:rsid w:val="00EC7F8C"/>
    <w:rsid w:val="00ED0DEA"/>
    <w:rsid w:val="00ED1041"/>
    <w:rsid w:val="00ED1273"/>
    <w:rsid w:val="00ED16C9"/>
    <w:rsid w:val="00ED2315"/>
    <w:rsid w:val="00ED440B"/>
    <w:rsid w:val="00ED4BA9"/>
    <w:rsid w:val="00ED56B4"/>
    <w:rsid w:val="00ED600C"/>
    <w:rsid w:val="00ED6461"/>
    <w:rsid w:val="00ED6747"/>
    <w:rsid w:val="00ED69E2"/>
    <w:rsid w:val="00ED6B4E"/>
    <w:rsid w:val="00ED6EF2"/>
    <w:rsid w:val="00ED70C7"/>
    <w:rsid w:val="00ED737C"/>
    <w:rsid w:val="00ED7C63"/>
    <w:rsid w:val="00ED7F8B"/>
    <w:rsid w:val="00EE0198"/>
    <w:rsid w:val="00EE0C68"/>
    <w:rsid w:val="00EE0F35"/>
    <w:rsid w:val="00EE113E"/>
    <w:rsid w:val="00EE12E2"/>
    <w:rsid w:val="00EE148B"/>
    <w:rsid w:val="00EE1C68"/>
    <w:rsid w:val="00EE2035"/>
    <w:rsid w:val="00EE2435"/>
    <w:rsid w:val="00EE2D82"/>
    <w:rsid w:val="00EE34D9"/>
    <w:rsid w:val="00EE3A0B"/>
    <w:rsid w:val="00EE5366"/>
    <w:rsid w:val="00EE574F"/>
    <w:rsid w:val="00EE5B07"/>
    <w:rsid w:val="00EE5F5A"/>
    <w:rsid w:val="00EE5FC2"/>
    <w:rsid w:val="00EE71FF"/>
    <w:rsid w:val="00EE7602"/>
    <w:rsid w:val="00EE7A62"/>
    <w:rsid w:val="00EF070E"/>
    <w:rsid w:val="00EF150C"/>
    <w:rsid w:val="00EF1AC4"/>
    <w:rsid w:val="00EF218A"/>
    <w:rsid w:val="00EF2C9E"/>
    <w:rsid w:val="00EF2ED3"/>
    <w:rsid w:val="00EF30B9"/>
    <w:rsid w:val="00EF33C9"/>
    <w:rsid w:val="00EF36FE"/>
    <w:rsid w:val="00EF3EE3"/>
    <w:rsid w:val="00EF400E"/>
    <w:rsid w:val="00EF425D"/>
    <w:rsid w:val="00EF4E9E"/>
    <w:rsid w:val="00EF5A4A"/>
    <w:rsid w:val="00EF5C36"/>
    <w:rsid w:val="00EF5F07"/>
    <w:rsid w:val="00EF623F"/>
    <w:rsid w:val="00EF77A1"/>
    <w:rsid w:val="00EF7A6C"/>
    <w:rsid w:val="00EF7A77"/>
    <w:rsid w:val="00EF7FBC"/>
    <w:rsid w:val="00F0010B"/>
    <w:rsid w:val="00F0049C"/>
    <w:rsid w:val="00F00870"/>
    <w:rsid w:val="00F008FA"/>
    <w:rsid w:val="00F00A7A"/>
    <w:rsid w:val="00F01041"/>
    <w:rsid w:val="00F011D1"/>
    <w:rsid w:val="00F013DD"/>
    <w:rsid w:val="00F01562"/>
    <w:rsid w:val="00F018BB"/>
    <w:rsid w:val="00F01CE9"/>
    <w:rsid w:val="00F03051"/>
    <w:rsid w:val="00F040A4"/>
    <w:rsid w:val="00F0413C"/>
    <w:rsid w:val="00F0418B"/>
    <w:rsid w:val="00F043C9"/>
    <w:rsid w:val="00F0474A"/>
    <w:rsid w:val="00F0480D"/>
    <w:rsid w:val="00F04BF9"/>
    <w:rsid w:val="00F053E3"/>
    <w:rsid w:val="00F05532"/>
    <w:rsid w:val="00F05703"/>
    <w:rsid w:val="00F05955"/>
    <w:rsid w:val="00F05CC7"/>
    <w:rsid w:val="00F07683"/>
    <w:rsid w:val="00F10368"/>
    <w:rsid w:val="00F104C5"/>
    <w:rsid w:val="00F106EA"/>
    <w:rsid w:val="00F10F97"/>
    <w:rsid w:val="00F11282"/>
    <w:rsid w:val="00F117E1"/>
    <w:rsid w:val="00F11DC3"/>
    <w:rsid w:val="00F11FB0"/>
    <w:rsid w:val="00F125A7"/>
    <w:rsid w:val="00F1264E"/>
    <w:rsid w:val="00F12B05"/>
    <w:rsid w:val="00F12DDD"/>
    <w:rsid w:val="00F12E69"/>
    <w:rsid w:val="00F1345D"/>
    <w:rsid w:val="00F134EF"/>
    <w:rsid w:val="00F1390D"/>
    <w:rsid w:val="00F14767"/>
    <w:rsid w:val="00F14E63"/>
    <w:rsid w:val="00F15010"/>
    <w:rsid w:val="00F150E1"/>
    <w:rsid w:val="00F150F3"/>
    <w:rsid w:val="00F15123"/>
    <w:rsid w:val="00F15C0C"/>
    <w:rsid w:val="00F16103"/>
    <w:rsid w:val="00F161F9"/>
    <w:rsid w:val="00F163D7"/>
    <w:rsid w:val="00F16475"/>
    <w:rsid w:val="00F17D25"/>
    <w:rsid w:val="00F20257"/>
    <w:rsid w:val="00F20267"/>
    <w:rsid w:val="00F2040B"/>
    <w:rsid w:val="00F205C5"/>
    <w:rsid w:val="00F20752"/>
    <w:rsid w:val="00F207E1"/>
    <w:rsid w:val="00F20D5A"/>
    <w:rsid w:val="00F20E12"/>
    <w:rsid w:val="00F21E64"/>
    <w:rsid w:val="00F23443"/>
    <w:rsid w:val="00F23614"/>
    <w:rsid w:val="00F238DF"/>
    <w:rsid w:val="00F23C42"/>
    <w:rsid w:val="00F23F86"/>
    <w:rsid w:val="00F241A5"/>
    <w:rsid w:val="00F24393"/>
    <w:rsid w:val="00F24979"/>
    <w:rsid w:val="00F24D73"/>
    <w:rsid w:val="00F256D2"/>
    <w:rsid w:val="00F25704"/>
    <w:rsid w:val="00F26059"/>
    <w:rsid w:val="00F2703F"/>
    <w:rsid w:val="00F27742"/>
    <w:rsid w:val="00F27DFE"/>
    <w:rsid w:val="00F27E93"/>
    <w:rsid w:val="00F27EDD"/>
    <w:rsid w:val="00F30091"/>
    <w:rsid w:val="00F302AC"/>
    <w:rsid w:val="00F305CF"/>
    <w:rsid w:val="00F30853"/>
    <w:rsid w:val="00F30A2D"/>
    <w:rsid w:val="00F30F80"/>
    <w:rsid w:val="00F31100"/>
    <w:rsid w:val="00F31553"/>
    <w:rsid w:val="00F31F7A"/>
    <w:rsid w:val="00F3258F"/>
    <w:rsid w:val="00F329D4"/>
    <w:rsid w:val="00F32F61"/>
    <w:rsid w:val="00F332F9"/>
    <w:rsid w:val="00F3366E"/>
    <w:rsid w:val="00F337C0"/>
    <w:rsid w:val="00F33E92"/>
    <w:rsid w:val="00F34053"/>
    <w:rsid w:val="00F352F3"/>
    <w:rsid w:val="00F354C6"/>
    <w:rsid w:val="00F357D1"/>
    <w:rsid w:val="00F3631B"/>
    <w:rsid w:val="00F36BB4"/>
    <w:rsid w:val="00F371F2"/>
    <w:rsid w:val="00F37724"/>
    <w:rsid w:val="00F37BD5"/>
    <w:rsid w:val="00F40281"/>
    <w:rsid w:val="00F41D8F"/>
    <w:rsid w:val="00F41FDB"/>
    <w:rsid w:val="00F421A6"/>
    <w:rsid w:val="00F421F9"/>
    <w:rsid w:val="00F425AF"/>
    <w:rsid w:val="00F428AF"/>
    <w:rsid w:val="00F42939"/>
    <w:rsid w:val="00F432EF"/>
    <w:rsid w:val="00F436DF"/>
    <w:rsid w:val="00F43AF5"/>
    <w:rsid w:val="00F43CCF"/>
    <w:rsid w:val="00F43DD8"/>
    <w:rsid w:val="00F43E60"/>
    <w:rsid w:val="00F4438D"/>
    <w:rsid w:val="00F44B99"/>
    <w:rsid w:val="00F45DDB"/>
    <w:rsid w:val="00F4679D"/>
    <w:rsid w:val="00F47214"/>
    <w:rsid w:val="00F5027E"/>
    <w:rsid w:val="00F504B6"/>
    <w:rsid w:val="00F5076A"/>
    <w:rsid w:val="00F50818"/>
    <w:rsid w:val="00F50D11"/>
    <w:rsid w:val="00F50FC0"/>
    <w:rsid w:val="00F51252"/>
    <w:rsid w:val="00F514B4"/>
    <w:rsid w:val="00F5152B"/>
    <w:rsid w:val="00F518DE"/>
    <w:rsid w:val="00F520DF"/>
    <w:rsid w:val="00F5251E"/>
    <w:rsid w:val="00F52671"/>
    <w:rsid w:val="00F52B6B"/>
    <w:rsid w:val="00F5342F"/>
    <w:rsid w:val="00F53C0B"/>
    <w:rsid w:val="00F53C89"/>
    <w:rsid w:val="00F53FEF"/>
    <w:rsid w:val="00F54ED6"/>
    <w:rsid w:val="00F55080"/>
    <w:rsid w:val="00F55211"/>
    <w:rsid w:val="00F55A9F"/>
    <w:rsid w:val="00F567D4"/>
    <w:rsid w:val="00F56928"/>
    <w:rsid w:val="00F577CB"/>
    <w:rsid w:val="00F57AAA"/>
    <w:rsid w:val="00F60418"/>
    <w:rsid w:val="00F60D0E"/>
    <w:rsid w:val="00F614A2"/>
    <w:rsid w:val="00F61852"/>
    <w:rsid w:val="00F61AB1"/>
    <w:rsid w:val="00F61B56"/>
    <w:rsid w:val="00F61F0E"/>
    <w:rsid w:val="00F632D1"/>
    <w:rsid w:val="00F632D5"/>
    <w:rsid w:val="00F634C4"/>
    <w:rsid w:val="00F639E5"/>
    <w:rsid w:val="00F63A29"/>
    <w:rsid w:val="00F64DFC"/>
    <w:rsid w:val="00F65CFA"/>
    <w:rsid w:val="00F661EA"/>
    <w:rsid w:val="00F666F4"/>
    <w:rsid w:val="00F66AC6"/>
    <w:rsid w:val="00F66C1C"/>
    <w:rsid w:val="00F67913"/>
    <w:rsid w:val="00F7014B"/>
    <w:rsid w:val="00F7238B"/>
    <w:rsid w:val="00F7276F"/>
    <w:rsid w:val="00F72AB8"/>
    <w:rsid w:val="00F731C6"/>
    <w:rsid w:val="00F737B3"/>
    <w:rsid w:val="00F737B6"/>
    <w:rsid w:val="00F73B83"/>
    <w:rsid w:val="00F747A8"/>
    <w:rsid w:val="00F74D40"/>
    <w:rsid w:val="00F7594F"/>
    <w:rsid w:val="00F75A74"/>
    <w:rsid w:val="00F762D1"/>
    <w:rsid w:val="00F77A7B"/>
    <w:rsid w:val="00F80134"/>
    <w:rsid w:val="00F80351"/>
    <w:rsid w:val="00F81426"/>
    <w:rsid w:val="00F81D4E"/>
    <w:rsid w:val="00F830C4"/>
    <w:rsid w:val="00F83512"/>
    <w:rsid w:val="00F83B79"/>
    <w:rsid w:val="00F8469D"/>
    <w:rsid w:val="00F84A5E"/>
    <w:rsid w:val="00F8509A"/>
    <w:rsid w:val="00F8578C"/>
    <w:rsid w:val="00F85B2C"/>
    <w:rsid w:val="00F85DFB"/>
    <w:rsid w:val="00F86188"/>
    <w:rsid w:val="00F8633E"/>
    <w:rsid w:val="00F86E41"/>
    <w:rsid w:val="00F87849"/>
    <w:rsid w:val="00F87B24"/>
    <w:rsid w:val="00F90459"/>
    <w:rsid w:val="00F90D48"/>
    <w:rsid w:val="00F9148C"/>
    <w:rsid w:val="00F91B60"/>
    <w:rsid w:val="00F92D78"/>
    <w:rsid w:val="00F935AD"/>
    <w:rsid w:val="00F93D82"/>
    <w:rsid w:val="00F9474B"/>
    <w:rsid w:val="00F951EC"/>
    <w:rsid w:val="00F95E8A"/>
    <w:rsid w:val="00F95EAB"/>
    <w:rsid w:val="00F974BD"/>
    <w:rsid w:val="00F977EC"/>
    <w:rsid w:val="00F97D34"/>
    <w:rsid w:val="00FA01D6"/>
    <w:rsid w:val="00FA03E6"/>
    <w:rsid w:val="00FA0E45"/>
    <w:rsid w:val="00FA115C"/>
    <w:rsid w:val="00FA131B"/>
    <w:rsid w:val="00FA1787"/>
    <w:rsid w:val="00FA1CD8"/>
    <w:rsid w:val="00FA2281"/>
    <w:rsid w:val="00FA2B6F"/>
    <w:rsid w:val="00FA2DCA"/>
    <w:rsid w:val="00FA3445"/>
    <w:rsid w:val="00FA39ED"/>
    <w:rsid w:val="00FA40D2"/>
    <w:rsid w:val="00FA42CF"/>
    <w:rsid w:val="00FA49D8"/>
    <w:rsid w:val="00FA5205"/>
    <w:rsid w:val="00FA554A"/>
    <w:rsid w:val="00FA5F5F"/>
    <w:rsid w:val="00FA70C5"/>
    <w:rsid w:val="00FA7695"/>
    <w:rsid w:val="00FA76D6"/>
    <w:rsid w:val="00FB0A9E"/>
    <w:rsid w:val="00FB0AF6"/>
    <w:rsid w:val="00FB0BBB"/>
    <w:rsid w:val="00FB12A8"/>
    <w:rsid w:val="00FB16C7"/>
    <w:rsid w:val="00FB183E"/>
    <w:rsid w:val="00FB1EA5"/>
    <w:rsid w:val="00FB2074"/>
    <w:rsid w:val="00FB2C10"/>
    <w:rsid w:val="00FB2E14"/>
    <w:rsid w:val="00FB33B5"/>
    <w:rsid w:val="00FB4606"/>
    <w:rsid w:val="00FB4711"/>
    <w:rsid w:val="00FB5131"/>
    <w:rsid w:val="00FB55FE"/>
    <w:rsid w:val="00FB5656"/>
    <w:rsid w:val="00FB590D"/>
    <w:rsid w:val="00FB6059"/>
    <w:rsid w:val="00FB7366"/>
    <w:rsid w:val="00FB75FC"/>
    <w:rsid w:val="00FB798E"/>
    <w:rsid w:val="00FB7ADA"/>
    <w:rsid w:val="00FB7C49"/>
    <w:rsid w:val="00FC03C6"/>
    <w:rsid w:val="00FC04E8"/>
    <w:rsid w:val="00FC06E1"/>
    <w:rsid w:val="00FC0C20"/>
    <w:rsid w:val="00FC0D97"/>
    <w:rsid w:val="00FC0F63"/>
    <w:rsid w:val="00FC2AE9"/>
    <w:rsid w:val="00FC374C"/>
    <w:rsid w:val="00FC3909"/>
    <w:rsid w:val="00FC502D"/>
    <w:rsid w:val="00FC567B"/>
    <w:rsid w:val="00FC6116"/>
    <w:rsid w:val="00FC680E"/>
    <w:rsid w:val="00FC6882"/>
    <w:rsid w:val="00FC73EB"/>
    <w:rsid w:val="00FD006A"/>
    <w:rsid w:val="00FD02E1"/>
    <w:rsid w:val="00FD02F7"/>
    <w:rsid w:val="00FD0318"/>
    <w:rsid w:val="00FD0BA6"/>
    <w:rsid w:val="00FD0C39"/>
    <w:rsid w:val="00FD1319"/>
    <w:rsid w:val="00FD1499"/>
    <w:rsid w:val="00FD199C"/>
    <w:rsid w:val="00FD1A03"/>
    <w:rsid w:val="00FD21C8"/>
    <w:rsid w:val="00FD2EE2"/>
    <w:rsid w:val="00FD2F20"/>
    <w:rsid w:val="00FD33C6"/>
    <w:rsid w:val="00FD35B2"/>
    <w:rsid w:val="00FD3809"/>
    <w:rsid w:val="00FD4132"/>
    <w:rsid w:val="00FD4915"/>
    <w:rsid w:val="00FD4E71"/>
    <w:rsid w:val="00FD5079"/>
    <w:rsid w:val="00FD5824"/>
    <w:rsid w:val="00FD60F4"/>
    <w:rsid w:val="00FD615E"/>
    <w:rsid w:val="00FD7328"/>
    <w:rsid w:val="00FD7C0A"/>
    <w:rsid w:val="00FD7C86"/>
    <w:rsid w:val="00FE0245"/>
    <w:rsid w:val="00FE039A"/>
    <w:rsid w:val="00FE0652"/>
    <w:rsid w:val="00FE0A28"/>
    <w:rsid w:val="00FE1761"/>
    <w:rsid w:val="00FE1DC5"/>
    <w:rsid w:val="00FE21C7"/>
    <w:rsid w:val="00FE228A"/>
    <w:rsid w:val="00FE2564"/>
    <w:rsid w:val="00FE2BD1"/>
    <w:rsid w:val="00FE3B00"/>
    <w:rsid w:val="00FE3E4E"/>
    <w:rsid w:val="00FE41C6"/>
    <w:rsid w:val="00FE4A66"/>
    <w:rsid w:val="00FE4B2C"/>
    <w:rsid w:val="00FE54E5"/>
    <w:rsid w:val="00FE622D"/>
    <w:rsid w:val="00FE682A"/>
    <w:rsid w:val="00FE6B3A"/>
    <w:rsid w:val="00FE6B8F"/>
    <w:rsid w:val="00FE7216"/>
    <w:rsid w:val="00FE75A4"/>
    <w:rsid w:val="00FE76C1"/>
    <w:rsid w:val="00FE7753"/>
    <w:rsid w:val="00FE78A8"/>
    <w:rsid w:val="00FF0F90"/>
    <w:rsid w:val="00FF1F67"/>
    <w:rsid w:val="00FF2E55"/>
    <w:rsid w:val="00FF2E8C"/>
    <w:rsid w:val="00FF326B"/>
    <w:rsid w:val="00FF3838"/>
    <w:rsid w:val="00FF3FD6"/>
    <w:rsid w:val="00FF4111"/>
    <w:rsid w:val="00FF41DC"/>
    <w:rsid w:val="00FF42A8"/>
    <w:rsid w:val="00FF48A4"/>
    <w:rsid w:val="00FF4C9B"/>
    <w:rsid w:val="00FF4D53"/>
    <w:rsid w:val="00FF5134"/>
    <w:rsid w:val="00FF64F7"/>
    <w:rsid w:val="00FF6526"/>
    <w:rsid w:val="00FF672E"/>
    <w:rsid w:val="00FF69FE"/>
    <w:rsid w:val="00FF6E30"/>
    <w:rsid w:val="00FF758E"/>
    <w:rsid w:val="00FF7B29"/>
    <w:rsid w:val="00FF7D6D"/>
    <w:rsid w:val="00FF7F70"/>
    <w:rsid w:val="013020C1"/>
    <w:rsid w:val="0866531B"/>
    <w:rsid w:val="15FF5F6D"/>
    <w:rsid w:val="1C4401D9"/>
    <w:rsid w:val="2BB539B2"/>
    <w:rsid w:val="3F1352A4"/>
    <w:rsid w:val="4AA303FA"/>
    <w:rsid w:val="5E9C6DE5"/>
    <w:rsid w:val="6C566A6F"/>
    <w:rsid w:val="72DE30A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14:docId w14:val="3FC8B78D"/>
  <w15:docId w15:val="{C42023C6-6B16-4D9F-89F3-8ADC29FEB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rFonts w:ascii="Calibri" w:hAnsi="Calibri" w:cs="宋体"/>
      <w:kern w:val="2"/>
      <w:sz w:val="21"/>
      <w:szCs w:val="24"/>
    </w:rPr>
  </w:style>
  <w:style w:type="paragraph" w:styleId="Heading1">
    <w:name w:val="heading 1"/>
    <w:basedOn w:val="Normal"/>
    <w:next w:val="Normal"/>
    <w:link w:val="10"/>
    <w:uiPriority w:val="9"/>
    <w:qFormat/>
    <w:rsid w:val="005F768A"/>
    <w:pPr>
      <w:keepNext/>
      <w:keepLines/>
      <w:spacing w:before="340" w:after="330" w:line="578" w:lineRule="auto"/>
      <w:outlineLvl w:val="0"/>
    </w:pPr>
    <w:rPr>
      <w:b/>
      <w:bCs/>
      <w:kern w:val="44"/>
      <w:sz w:val="44"/>
      <w:szCs w:val="44"/>
    </w:rPr>
  </w:style>
  <w:style w:type="paragraph" w:styleId="Heading2">
    <w:name w:val="heading 2"/>
    <w:basedOn w:val="Normal"/>
    <w:next w:val="Normal"/>
    <w:link w:val="20"/>
    <w:uiPriority w:val="9"/>
    <w:unhideWhenUsed/>
    <w:qFormat/>
    <w:rsid w:val="006B6A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3"/>
    <w:uiPriority w:val="9"/>
    <w:unhideWhenUsed/>
    <w:qFormat/>
    <w:rsid w:val="005F768A"/>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a0"/>
    <w:uiPriority w:val="99"/>
    <w:qFormat/>
    <w:pPr>
      <w:tabs>
        <w:tab w:val="center" w:pos="4153"/>
        <w:tab w:val="right" w:pos="8306"/>
      </w:tabs>
      <w:snapToGrid w:val="0"/>
      <w:jc w:val="left"/>
    </w:pPr>
    <w:rPr>
      <w:sz w:val="18"/>
      <w:szCs w:val="18"/>
    </w:rPr>
  </w:style>
  <w:style w:type="paragraph" w:styleId="Header">
    <w:name w:val="header"/>
    <w:basedOn w:val="Normal"/>
    <w:link w:val="a"/>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basedOn w:val="DefaultParagraphFont"/>
    <w:qFormat/>
    <w:rPr>
      <w:color w:val="800080"/>
      <w:u w:val="single"/>
    </w:rPr>
  </w:style>
  <w:style w:type="character" w:styleId="Emphasis">
    <w:name w:val="Emphasis"/>
    <w:basedOn w:val="DefaultParagraphFont"/>
    <w:uiPriority w:val="20"/>
    <w:qFormat/>
    <w:rPr>
      <w:i/>
      <w:iCs/>
    </w:rPr>
  </w:style>
  <w:style w:type="character" w:styleId="Hyperlink">
    <w:name w:val="Hyperlink"/>
    <w:basedOn w:val="DefaultParagraphFont"/>
    <w:qFormat/>
    <w:rPr>
      <w:color w:val="0000FF"/>
      <w:u w:val="single"/>
    </w:rPr>
  </w:style>
  <w:style w:type="character" w:customStyle="1" w:styleId="a">
    <w:name w:val="页眉 字符"/>
    <w:basedOn w:val="DefaultParagraphFont"/>
    <w:link w:val="Header"/>
    <w:qFormat/>
    <w:rPr>
      <w:rFonts w:ascii="Calibri" w:hAnsi="Calibri" w:cs="宋体"/>
      <w:kern w:val="2"/>
      <w:sz w:val="18"/>
      <w:szCs w:val="18"/>
    </w:rPr>
  </w:style>
  <w:style w:type="character" w:customStyle="1" w:styleId="a0">
    <w:name w:val="页脚 字符"/>
    <w:basedOn w:val="DefaultParagraphFont"/>
    <w:link w:val="Footer"/>
    <w:uiPriority w:val="99"/>
    <w:qFormat/>
    <w:rPr>
      <w:rFonts w:ascii="Calibri" w:hAnsi="Calibri" w:cs="宋体"/>
      <w:kern w:val="2"/>
      <w:sz w:val="18"/>
      <w:szCs w:val="18"/>
    </w:rPr>
  </w:style>
  <w:style w:type="character" w:customStyle="1" w:styleId="1">
    <w:name w:val="未处理的提及1"/>
    <w:basedOn w:val="DefaultParagraphFont"/>
    <w:uiPriority w:val="99"/>
    <w:qFormat/>
    <w:rPr>
      <w:color w:val="605E5C"/>
      <w:shd w:val="clear" w:color="auto" w:fill="E1DFDD"/>
    </w:rPr>
  </w:style>
  <w:style w:type="paragraph" w:styleId="ListParagraph">
    <w:name w:val="List Paragraph"/>
    <w:basedOn w:val="Normal"/>
    <w:uiPriority w:val="99"/>
    <w:qFormat/>
    <w:pPr>
      <w:ind w:firstLine="420" w:firstLineChars="200"/>
    </w:pPr>
  </w:style>
  <w:style w:type="character" w:customStyle="1" w:styleId="2">
    <w:name w:val="未处理的提及2"/>
    <w:basedOn w:val="DefaultParagraphFont"/>
    <w:uiPriority w:val="99"/>
    <w:qFormat/>
    <w:rPr>
      <w:color w:val="605E5C"/>
      <w:shd w:val="clear" w:color="auto" w:fill="E1DFDD"/>
    </w:rPr>
  </w:style>
  <w:style w:type="paragraph" w:styleId="Revision">
    <w:name w:val="Revision"/>
    <w:hidden/>
    <w:uiPriority w:val="99"/>
    <w:semiHidden/>
    <w:rsid w:val="00752A24"/>
    <w:rPr>
      <w:rFonts w:ascii="Calibri" w:hAnsi="Calibri" w:cs="宋体"/>
      <w:kern w:val="2"/>
      <w:sz w:val="21"/>
      <w:szCs w:val="24"/>
    </w:rPr>
  </w:style>
  <w:style w:type="character" w:customStyle="1" w:styleId="20">
    <w:name w:val="标题 2 字符"/>
    <w:basedOn w:val="DefaultParagraphFont"/>
    <w:link w:val="Heading2"/>
    <w:uiPriority w:val="9"/>
    <w:rsid w:val="006B6A89"/>
    <w:rPr>
      <w:rFonts w:asciiTheme="majorHAnsi" w:eastAsiaTheme="majorEastAsia" w:hAnsiTheme="majorHAnsi" w:cstheme="majorBidi"/>
      <w:b/>
      <w:bCs/>
      <w:kern w:val="2"/>
      <w:sz w:val="32"/>
      <w:szCs w:val="32"/>
    </w:rPr>
  </w:style>
  <w:style w:type="character" w:customStyle="1" w:styleId="10">
    <w:name w:val="标题 1 字符"/>
    <w:basedOn w:val="DefaultParagraphFont"/>
    <w:link w:val="Heading1"/>
    <w:uiPriority w:val="9"/>
    <w:rsid w:val="005F768A"/>
    <w:rPr>
      <w:rFonts w:ascii="Calibri" w:hAnsi="Calibri" w:cs="宋体"/>
      <w:b/>
      <w:bCs/>
      <w:kern w:val="44"/>
      <w:sz w:val="44"/>
      <w:szCs w:val="44"/>
    </w:rPr>
  </w:style>
  <w:style w:type="character" w:customStyle="1" w:styleId="3">
    <w:name w:val="标题 3 字符"/>
    <w:basedOn w:val="DefaultParagraphFont"/>
    <w:link w:val="Heading3"/>
    <w:uiPriority w:val="9"/>
    <w:rsid w:val="005F768A"/>
    <w:rPr>
      <w:rFonts w:ascii="Calibri" w:hAnsi="Calibri" w:cs="宋体"/>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7E204B-B538-4C48-AD44-A4108210A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Pages>922</Pages>
  <Words>86047</Words>
  <Characters>490471</Characters>
  <Application>Microsoft Office Word</Application>
  <DocSecurity>0</DocSecurity>
  <Lines>4087</Lines>
  <Paragraphs>1150</Paragraphs>
  <ScaleCrop>false</ScaleCrop>
  <Company>Microsoft</Company>
  <LinksUpToDate>false</LinksUpToDate>
  <CharactersWithSpaces>575368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yuanling sun</cp:lastModifiedBy>
  <cp:revision>547</cp:revision>
  <dcterms:created xsi:type="dcterms:W3CDTF">2022-04-05T10:11:00Z</dcterms:created>
  <dcterms:modified xsi:type="dcterms:W3CDTF">2024-05-03T07:30:00Z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