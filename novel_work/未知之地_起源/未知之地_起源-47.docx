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04419B6"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第四十六章 忌惮与合作</w:t>
      </w:r>
    </w:p>
    <w:p w:rsidR="00EA55F0" w:rsidRPr="00DF4D1D" w:rsidP="005F768A" w14:paraId="6F9B22D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孙源玲十分随意的坐在了旁边的沙发上</w:t>
      </w:r>
    </w:p>
    <w:p w:rsidR="00EA55F0" w:rsidRPr="00DF4D1D" w:rsidP="005F768A" w14:paraId="2D93CBF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”说说找我有什么事情呢？是想要合作还是说想要摸清楚我身上的秘密？“</w:t>
      </w:r>
    </w:p>
    <w:p w:rsidR="00EA55F0" w:rsidRPr="00DF4D1D" w:rsidP="005F768A" w14:paraId="1A04E8B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”这位小姐说笑了，我们虽然是国家暴力机关，但那是对外的对于我们自己的守法合法的公民我们是绝对不会向本国的公民施以暴力的。“老人对着孙源玲信誓旦旦的说到。</w:t>
      </w:r>
    </w:p>
    <w:p w:rsidR="00EA55F0" w:rsidRPr="00DF4D1D" w:rsidP="005F768A" w14:paraId="495FDB5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孙源玲于老人对视了一番道</w:t>
      </w:r>
    </w:p>
    <w:p w:rsidR="00EA55F0" w:rsidRPr="00DF4D1D" w:rsidP="005F768A" w14:paraId="7D6D866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呢当然</w:t>
      </w:r>
      <w:r w:rsidRPr="00DF4D1D">
        <w:rPr>
          <w:rFonts w:ascii="微软雅黑" w:eastAsia="微软雅黑" w:hAnsi="微软雅黑" w:cs="微软雅黑" w:hint="eastAsia"/>
          <w:sz w:val="22"/>
          <w:szCs w:val="22"/>
        </w:rPr>
        <w:t>是相信你们的，毕竟保家卫国的事情都是你们在背后默默地承担，说实在的我还是十分的佩服你们的，要是没有你们在后面默默地付出也就没有了今天的我了。“</w:t>
      </w:r>
    </w:p>
    <w:p w:rsidR="00EA55F0" w:rsidRPr="00DF4D1D" w:rsidP="005F768A" w14:paraId="6DCAA87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听到这老人的脸上也是浮现出了些许的笑意。</w:t>
      </w:r>
    </w:p>
    <w:p w:rsidR="00EA55F0" w:rsidRPr="00DF4D1D" w:rsidP="005F768A" w14:paraId="12AD9E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”保家卫国是我们应该做的也是必须做的事情。“说到这儿老人似乎想起以前的事</w:t>
      </w:r>
      <w:r w:rsidRPr="00DF4D1D">
        <w:rPr>
          <w:rFonts w:ascii="微软雅黑" w:eastAsia="微软雅黑" w:hAnsi="微软雅黑" w:cs="微软雅黑" w:hint="eastAsia"/>
          <w:sz w:val="22"/>
          <w:szCs w:val="22"/>
        </w:rPr>
        <w:t>情情绪顿时有些低下。</w:t>
      </w:r>
    </w:p>
    <w:p w:rsidR="00EA55F0" w:rsidRPr="00DF4D1D" w:rsidP="005F768A" w14:paraId="29B1A93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”我很敬佩你们为国家所做出的贡献，但是一码归一码你派人监视我是几个意思？是想要获取什么信息呢？还是想要获得什么秘密呢？“</w:t>
      </w:r>
    </w:p>
    <w:p w:rsidR="00EA55F0" w:rsidRPr="00DF4D1D" w:rsidP="005F768A" w14:paraId="1FB46F4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”您说笑了，我只是为了防止发生一些不好的事情，毕竟在有些不可控的情况下可能会发生一些不愉快的事情这会导致这个社会秩序出现一定的混乱。我们只是在防患于未然，</w:t>
      </w:r>
      <w:r w:rsidRPr="00DF4D1D">
        <w:rPr>
          <w:rFonts w:ascii="微软雅黑" w:eastAsia="微软雅黑" w:hAnsi="微软雅黑" w:cs="微软雅黑" w:hint="eastAsia"/>
          <w:sz w:val="22"/>
          <w:szCs w:val="22"/>
        </w:rPr>
        <w:t>况且您</w:t>
      </w:r>
      <w:r w:rsidRPr="00DF4D1D">
        <w:rPr>
          <w:rFonts w:ascii="微软雅黑" w:eastAsia="微软雅黑" w:hAnsi="微软雅黑" w:cs="微软雅黑" w:hint="eastAsia"/>
          <w:sz w:val="22"/>
          <w:szCs w:val="22"/>
        </w:rPr>
        <w:t>所拥有的各种高精尖的设备而我相信您可能也拥有</w:t>
      </w:r>
      <w:r w:rsidRPr="00DF4D1D">
        <w:rPr>
          <w:rFonts w:ascii="微软雅黑" w:eastAsia="微软雅黑" w:hAnsi="微软雅黑" w:cs="微软雅黑" w:hint="eastAsia"/>
          <w:sz w:val="22"/>
          <w:szCs w:val="22"/>
        </w:rPr>
        <w:t>着及其</w:t>
      </w:r>
      <w:r w:rsidRPr="00DF4D1D">
        <w:rPr>
          <w:rFonts w:ascii="微软雅黑" w:eastAsia="微软雅黑" w:hAnsi="微软雅黑" w:cs="微软雅黑" w:hint="eastAsia"/>
          <w:sz w:val="22"/>
          <w:szCs w:val="22"/>
        </w:rPr>
        <w:t>先进的技术，所以这也是为了您的安全所着想。“</w:t>
      </w:r>
    </w:p>
    <w:p w:rsidR="00EA55F0" w:rsidRPr="00DF4D1D" w:rsidP="005F768A" w14:paraId="681EC72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”哎，说的比唱的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都好听，我记得监视我的可不止一个人，而是两人，那么另外一个人想必也不是你们的人。那么要不要我帮你从他的空中翘出点情报了？“</w:t>
      </w:r>
    </w:p>
    <w:p w:rsidR="00EA55F0" w:rsidRPr="00DF4D1D" w:rsidP="005F768A" w14:paraId="7FCABF0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老人听到这话脸色有些不自然，因为他派出去的人也给他反应过这件事，但是为了不打草惊蛇所以没有</w:t>
      </w:r>
      <w:r w:rsidRPr="00DF4D1D">
        <w:rPr>
          <w:rFonts w:ascii="微软雅黑" w:eastAsia="微软雅黑" w:hAnsi="微软雅黑" w:cs="微软雅黑" w:hint="eastAsia"/>
          <w:sz w:val="22"/>
          <w:szCs w:val="22"/>
        </w:rPr>
        <w:t>动那个</w:t>
      </w:r>
      <w:r w:rsidRPr="00DF4D1D">
        <w:rPr>
          <w:rFonts w:ascii="微软雅黑" w:eastAsia="微软雅黑" w:hAnsi="微软雅黑" w:cs="微软雅黑" w:hint="eastAsia"/>
          <w:sz w:val="22"/>
          <w:szCs w:val="22"/>
        </w:rPr>
        <w:t>人，并且对于孙源玲的监视也放松了许多。</w:t>
      </w:r>
    </w:p>
    <w:p w:rsidR="00EA55F0" w:rsidRPr="00DF4D1D" w:rsidP="005F768A" w14:paraId="200FD25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他也猜测这个人时不时漂亮国最近派过来的情报人员。</w:t>
      </w:r>
    </w:p>
    <w:p w:rsidR="00EA55F0" w:rsidRPr="00DF4D1D" w:rsidP="005F768A" w14:paraId="1A0599F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现在那个手下将那个</w:t>
      </w:r>
      <w:r w:rsidRPr="00DF4D1D">
        <w:rPr>
          <w:rFonts w:ascii="微软雅黑" w:eastAsia="微软雅黑" w:hAnsi="微软雅黑" w:cs="微软雅黑" w:hint="eastAsia"/>
          <w:sz w:val="22"/>
          <w:szCs w:val="22"/>
        </w:rPr>
        <w:t>人抓会来</w:t>
      </w:r>
      <w:r w:rsidRPr="00DF4D1D">
        <w:rPr>
          <w:rFonts w:ascii="微软雅黑" w:eastAsia="微软雅黑" w:hAnsi="微软雅黑" w:cs="微软雅黑" w:hint="eastAsia"/>
          <w:sz w:val="22"/>
          <w:szCs w:val="22"/>
        </w:rPr>
        <w:t>了，而且是那个及其隐蔽的情报组织的人。</w:t>
      </w:r>
    </w:p>
    <w:p w:rsidR="00EA55F0" w:rsidRPr="00DF4D1D" w:rsidP="005F768A" w14:paraId="63EF84D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老人向着身边的人说了几句话之后，旁边的那个人便出门去了。</w:t>
      </w:r>
    </w:p>
    <w:p w:rsidR="00EA55F0" w:rsidRPr="00DF4D1D" w:rsidP="005F768A" w14:paraId="76C757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”请稍等。“</w:t>
      </w:r>
    </w:p>
    <w:p w:rsidR="00EA55F0" w:rsidRPr="00DF4D1D" w:rsidP="005F768A" w14:paraId="5863D46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几分钟过后，一个带着手铐被两个人</w:t>
      </w:r>
      <w:r w:rsidRPr="00DF4D1D">
        <w:rPr>
          <w:rFonts w:ascii="微软雅黑" w:eastAsia="微软雅黑" w:hAnsi="微软雅黑" w:cs="微软雅黑" w:hint="eastAsia"/>
          <w:sz w:val="22"/>
          <w:szCs w:val="22"/>
        </w:rPr>
        <w:t>铐着</w:t>
      </w:r>
      <w:r w:rsidRPr="00DF4D1D">
        <w:rPr>
          <w:rFonts w:ascii="微软雅黑" w:eastAsia="微软雅黑" w:hAnsi="微软雅黑" w:cs="微软雅黑" w:hint="eastAsia"/>
          <w:sz w:val="22"/>
          <w:szCs w:val="22"/>
        </w:rPr>
        <w:t>的人来到了 孙源玲的面前。</w:t>
      </w:r>
    </w:p>
    <w:p w:rsidR="00EA55F0" w:rsidRPr="00DF4D1D" w:rsidP="005F768A" w14:paraId="08D9751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”现在可以叫你的人出去了。“</w:t>
      </w:r>
    </w:p>
    <w:p w:rsidR="00EA55F0" w:rsidRPr="00DF4D1D" w:rsidP="005F768A" w14:paraId="196D301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”长官……“那几个人有些担心</w:t>
      </w:r>
    </w:p>
    <w:p w:rsidR="00EA55F0" w:rsidRPr="00DF4D1D" w:rsidP="005F768A" w14:paraId="0CD9F80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”出去吧，这位小姐要是想动手我们恐怕早就没了。“</w:t>
      </w:r>
    </w:p>
    <w:p w:rsidR="00EA55F0" w:rsidRPr="00DF4D1D" w:rsidP="005F768A" w14:paraId="210D2E6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11BA546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等到人都出去之后，老者道</w:t>
      </w:r>
    </w:p>
    <w:p w:rsidR="00EA55F0" w:rsidRPr="00DF4D1D" w:rsidP="005F768A" w14:paraId="3443C5B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”继续吧。“</w:t>
      </w:r>
    </w:p>
    <w:p w:rsidR="00EA55F0" w:rsidRPr="00DF4D1D" w:rsidP="005F768A" w14:paraId="2705957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”嘿，小伙子抬起头</w:t>
      </w:r>
      <w:r w:rsidRPr="00DF4D1D">
        <w:rPr>
          <w:rFonts w:ascii="微软雅黑" w:eastAsia="微软雅黑" w:hAnsi="微软雅黑" w:cs="微软雅黑" w:hint="eastAsia"/>
          <w:sz w:val="22"/>
          <w:szCs w:val="22"/>
        </w:rPr>
        <w:t>来看着</w:t>
      </w:r>
      <w:r w:rsidRPr="00DF4D1D">
        <w:rPr>
          <w:rFonts w:ascii="微软雅黑" w:eastAsia="微软雅黑" w:hAnsi="微软雅黑" w:cs="微软雅黑" w:hint="eastAsia"/>
          <w:sz w:val="22"/>
          <w:szCs w:val="22"/>
        </w:rPr>
        <w:t>我，不用装作听不懂哦我已经将汉语的相关知识全部进行了灌输了。“</w:t>
      </w:r>
    </w:p>
    <w:p w:rsidR="00EA55F0" w:rsidRPr="00DF4D1D" w:rsidP="005F768A" w14:paraId="1C44AE3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孙源玲的手从那个男人的身上拿了下来（身高差距真大）</w:t>
      </w:r>
    </w:p>
    <w:p w:rsidR="00EA55F0" w:rsidRPr="00DF4D1D" w:rsidP="005F768A" w14:paraId="11DCF4C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”你别想从我的口中套出任何线索。“</w:t>
      </w:r>
    </w:p>
    <w:p w:rsidR="00EA55F0" w:rsidRPr="00DF4D1D" w:rsidP="005F768A" w14:paraId="64A6A2D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孙源玲笑吟吟的看着这个男子</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记住你输的话哦，嘻嘻</w:t>
      </w:r>
      <w:r w:rsidRPr="00DF4D1D">
        <w:rPr>
          <w:rFonts w:ascii="微软雅黑" w:eastAsia="微软雅黑" w:hAnsi="微软雅黑" w:cs="微软雅黑" w:hint="eastAsia"/>
          <w:sz w:val="22"/>
          <w:szCs w:val="22"/>
        </w:rPr>
        <w:t>嘻</w:t>
      </w:r>
      <w:r w:rsidRPr="00DF4D1D">
        <w:rPr>
          <w:rFonts w:ascii="微软雅黑" w:eastAsia="微软雅黑" w:hAnsi="微软雅黑" w:cs="微软雅黑" w:hint="eastAsia"/>
          <w:sz w:val="22"/>
          <w:szCs w:val="22"/>
        </w:rPr>
        <w:t>。看着我的眼睛哦，不要看其他的东西哦，反正我也没有什么可以看的，这位老先生如果感兴趣的话也可以试试哦。嘻嘻</w:t>
      </w:r>
      <w:r w:rsidRPr="00DF4D1D">
        <w:rPr>
          <w:rFonts w:ascii="微软雅黑" w:eastAsia="微软雅黑" w:hAnsi="微软雅黑" w:cs="微软雅黑" w:hint="eastAsia"/>
          <w:sz w:val="22"/>
          <w:szCs w:val="22"/>
        </w:rPr>
        <w:t>嘻</w:t>
      </w:r>
      <w:r w:rsidRPr="00DF4D1D">
        <w:rPr>
          <w:rFonts w:ascii="微软雅黑" w:eastAsia="微软雅黑" w:hAnsi="微软雅黑" w:cs="微软雅黑" w:hint="eastAsia"/>
          <w:sz w:val="22"/>
          <w:szCs w:val="22"/>
        </w:rPr>
        <w:t>“</w:t>
      </w:r>
    </w:p>
    <w:p w:rsidR="00EA55F0" w:rsidRPr="00DF4D1D" w:rsidP="005F768A" w14:paraId="67C145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孙源玲说罢酒红色的瞳孔便变成了银白色的，仿佛什么都没有又像是包含万象的宇宙。在保持这个状态一会儿之后孙源玲便退出了这个状态，看着两人的瞳孔黯淡无光孙源玲有些不厚道的笑出了声。</w:t>
      </w:r>
    </w:p>
    <w:p w:rsidR="00EA55F0" w:rsidRPr="00DF4D1D" w:rsidP="005F768A" w14:paraId="7C86D47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”小姐，你对他们做了什么？“在一旁的爱丽对此十分的好奇。</w:t>
      </w:r>
    </w:p>
    <w:p w:rsidR="00EA55F0" w:rsidRPr="00DF4D1D" w:rsidP="005F768A" w14:paraId="5B91B74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”并没有做什么，也</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没有做什么伤害他们的事情，只不过让他们享受一下而已，只是程度不同罢了。“孙源玲坏</w:t>
      </w:r>
      <w:r w:rsidRPr="00DF4D1D">
        <w:rPr>
          <w:rFonts w:ascii="微软雅黑" w:eastAsia="微软雅黑" w:hAnsi="微软雅黑" w:cs="微软雅黑" w:hint="eastAsia"/>
          <w:sz w:val="22"/>
          <w:szCs w:val="22"/>
        </w:rPr>
        <w:t>坏</w:t>
      </w:r>
      <w:r w:rsidRPr="00DF4D1D">
        <w:rPr>
          <w:rFonts w:ascii="微软雅黑" w:eastAsia="微软雅黑" w:hAnsi="微软雅黑" w:cs="微软雅黑" w:hint="eastAsia"/>
          <w:sz w:val="22"/>
          <w:szCs w:val="22"/>
        </w:rPr>
        <w:t>的说到。</w:t>
      </w:r>
    </w:p>
    <w:p w:rsidR="00EA55F0" w:rsidRPr="00DF4D1D" w:rsidP="005F768A" w14:paraId="0030840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几分钟过后老人回过神来了，神情复杂的看着孙源玲。</w:t>
      </w:r>
    </w:p>
    <w:p w:rsidR="00EA55F0" w:rsidRPr="00DF4D1D" w:rsidP="005F768A" w14:paraId="604679C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”谢谢你让我看到这些，了却了我多年的心愿。“</w:t>
      </w:r>
    </w:p>
    <w:p w:rsidR="00EA55F0" w:rsidRPr="00DF4D1D" w:rsidP="005F768A" w14:paraId="0AB9C03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”嘻嘻，我只是让你体验了你希望过的一身，所以我对你的经历丝毫不知道。“</w:t>
      </w:r>
    </w:p>
    <w:p w:rsidR="00EA55F0" w:rsidRPr="00DF4D1D" w:rsidP="005F768A" w14:paraId="130F39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”如果可能</w:t>
      </w:r>
      <w:r w:rsidRPr="00DF4D1D">
        <w:rPr>
          <w:rFonts w:ascii="微软雅黑" w:eastAsia="微软雅黑" w:hAnsi="微软雅黑" w:cs="微软雅黑" w:hint="eastAsia"/>
          <w:sz w:val="22"/>
          <w:szCs w:val="22"/>
        </w:rPr>
        <w:t>情允许</w:t>
      </w:r>
      <w:r w:rsidRPr="00DF4D1D">
        <w:rPr>
          <w:rFonts w:ascii="微软雅黑" w:eastAsia="微软雅黑" w:hAnsi="微软雅黑" w:cs="微软雅黑" w:hint="eastAsia"/>
          <w:sz w:val="22"/>
          <w:szCs w:val="22"/>
        </w:rPr>
        <w:t>我代表国家请求您与我们合作，我们所面临的困难太多了需要更加强大的人才破局，国民才能够安居乐业。“</w:t>
      </w:r>
    </w:p>
    <w:p w:rsidR="00EA55F0" w:rsidRPr="00DF4D1D" w:rsidP="005F768A" w14:paraId="4A2355F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孙源玲有些惊讶，毕竟是顶级的国家领导人，虽然是暴力机关的领导人而不是</w:t>
      </w:r>
      <w:r w:rsidRPr="00DF4D1D">
        <w:rPr>
          <w:rFonts w:ascii="微软雅黑" w:eastAsia="微软雅黑" w:hAnsi="微软雅黑" w:cs="微软雅黑" w:hint="eastAsia"/>
          <w:sz w:val="22"/>
          <w:szCs w:val="22"/>
        </w:rPr>
        <w:t>zh</w:t>
      </w:r>
      <w:r w:rsidRPr="00DF4D1D">
        <w:rPr>
          <w:rFonts w:ascii="微软雅黑" w:eastAsia="微软雅黑" w:hAnsi="微软雅黑" w:cs="微软雅黑" w:hint="eastAsia"/>
          <w:sz w:val="22"/>
          <w:szCs w:val="22"/>
        </w:rPr>
        <w:t>ènɡ fǔ的领导人。</w:t>
      </w:r>
    </w:p>
    <w:p w:rsidR="00EA55F0" w:rsidRPr="00DF4D1D" w:rsidP="005F768A" w14:paraId="48A5DB9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”鞥，老先生您其实用不到这样的，我到这儿了其实就是给你们一个警示，我</w:t>
      </w:r>
      <w:r w:rsidRPr="00DF4D1D">
        <w:rPr>
          <w:rFonts w:ascii="微软雅黑" w:eastAsia="微软雅黑" w:hAnsi="微软雅黑" w:cs="微软雅黑" w:hint="eastAsia"/>
          <w:sz w:val="22"/>
          <w:szCs w:val="22"/>
        </w:rPr>
        <w:t>呢并不</w:t>
      </w:r>
      <w:r w:rsidRPr="00DF4D1D">
        <w:rPr>
          <w:rFonts w:ascii="微软雅黑" w:eastAsia="微软雅黑" w:hAnsi="微软雅黑" w:cs="微软雅黑" w:hint="eastAsia"/>
          <w:sz w:val="22"/>
          <w:szCs w:val="22"/>
        </w:rPr>
        <w:t>喜欢被人监视的感觉，其次就是准备好迎接接下来的各种突发状况国家也要组建</w:t>
      </w:r>
      <w:r w:rsidRPr="00DF4D1D">
        <w:rPr>
          <w:rFonts w:ascii="微软雅黑" w:eastAsia="微软雅黑" w:hAnsi="微软雅黑" w:cs="微软雅黑" w:hint="eastAsia"/>
          <w:sz w:val="22"/>
          <w:szCs w:val="22"/>
        </w:rPr>
        <w:t>相应的特殊应急部队以应对接下来的巨变。“</w:t>
      </w:r>
    </w:p>
    <w:p w:rsidR="00EA55F0" w:rsidRPr="00DF4D1D" w:rsidP="005F768A" w14:paraId="1DE526A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听到这话的老者脸色一变似乎想到了什么可能的事情。</w:t>
      </w:r>
    </w:p>
    <w:p w:rsidR="00EA55F0" w:rsidRPr="00DF4D1D" w:rsidP="005F768A" w14:paraId="7B090B3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”难道说已经有些人或得了超凡的力量了？“</w:t>
      </w:r>
    </w:p>
    <w:p w:rsidR="00EA55F0" w:rsidRPr="00DF4D1D" w:rsidP="005F768A" w14:paraId="24FF42E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能够这么说，但是以前存留的修士的确还有留存在现代的，而现代即将开始产生大量的能人异士，至于是什么类型的我也不清楚。说起来这事也是怪我，我在一次实验中泄露了巨量的灵气，而这些灵气帮助地星迎来了复苏，也就是说形成了循环了。“</w:t>
      </w:r>
    </w:p>
    <w:p w:rsidR="00EA55F0" w:rsidRPr="00DF4D1D" w:rsidP="005F768A" w14:paraId="6FB735C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孙源玲丝毫都不透露是自己通过反物质驱动及其制造出了大量的灵气及可被人体所吸收的高转化比的游离能量。</w:t>
      </w:r>
    </w:p>
    <w:p w:rsidR="00EA55F0" w:rsidRPr="00DF4D1D" w:rsidP="005F768A" w14:paraId="62969ED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”灵气复苏吗？我会做好准备的，那么其他国家地区……“</w:t>
      </w:r>
    </w:p>
    <w:p w:rsidR="00EA55F0" w:rsidRPr="00DF4D1D" w:rsidP="005F768A" w14:paraId="47582A5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”差距有，但是不大。总的来说，只要面积大的地方灵气的量就会越大，但是总有些例外的地方。“</w:t>
      </w:r>
    </w:p>
    <w:p w:rsidR="00EA55F0" w:rsidRPr="00DF4D1D" w:rsidP="005F768A" w14:paraId="1C5C569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在说完</w:t>
      </w:r>
      <w:r w:rsidRPr="00DF4D1D">
        <w:rPr>
          <w:rFonts w:ascii="微软雅黑" w:eastAsia="微软雅黑" w:hAnsi="微软雅黑" w:cs="微软雅黑" w:hint="eastAsia"/>
          <w:sz w:val="22"/>
          <w:szCs w:val="22"/>
        </w:rPr>
        <w:t>后那个</w:t>
      </w:r>
      <w:r w:rsidRPr="00DF4D1D">
        <w:rPr>
          <w:rFonts w:ascii="微软雅黑" w:eastAsia="微软雅黑" w:hAnsi="微软雅黑" w:cs="微软雅黑" w:hint="eastAsia"/>
          <w:sz w:val="22"/>
          <w:szCs w:val="22"/>
        </w:rPr>
        <w:t>男人也醒了过来，脸上带着兴奋的表情。</w:t>
      </w:r>
    </w:p>
    <w:p w:rsidR="00EA55F0" w:rsidRPr="00DF4D1D" w:rsidP="005F768A" w14:paraId="1D71DD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孙源玲飞起来在那个男人的耳边小声说道（还是因为矮）：”感觉怎么样，是不是很开心很满足？“</w:t>
      </w:r>
    </w:p>
    <w:p w:rsidR="00EA55F0" w:rsidRPr="00DF4D1D" w:rsidP="005F768A" w14:paraId="343E114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听到这话的男子楞了一下突然反应过来自己的处境。</w:t>
      </w:r>
    </w:p>
    <w:p w:rsidR="00EA55F0" w:rsidRPr="00DF4D1D" w:rsidP="005F768A" w14:paraId="4C2906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”你对我做了什么？“</w:t>
      </w:r>
    </w:p>
    <w:p w:rsidR="00EA55F0" w:rsidRPr="00DF4D1D" w:rsidP="005F768A" w14:paraId="5CFDF4F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做了什么？没有做什么哦，只是让你体验了一下完美的人生，怎么样？是不是很舒服？很满足？那么要不要说了呢？要知道我能够让你体验极致的快乐，也能够让你体验极致的折磨，还不会对你的身体造成任何的破坏，时间还短。“</w:t>
      </w:r>
    </w:p>
    <w:p w:rsidR="00EA55F0" w:rsidRPr="00DF4D1D" w:rsidP="005F768A" w14:paraId="15ABBED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那个男人听后脸色迅速的变得苍白，身体开始控制不住的颤抖</w:t>
      </w:r>
      <w:r w:rsidRPr="00DF4D1D">
        <w:rPr>
          <w:rFonts w:ascii="微软雅黑" w:eastAsia="微软雅黑" w:hAnsi="微软雅黑" w:cs="微软雅黑" w:hint="eastAsia"/>
          <w:sz w:val="22"/>
          <w:szCs w:val="22"/>
        </w:rPr>
        <w:t>磕巴着</w:t>
      </w:r>
      <w:r w:rsidRPr="00DF4D1D">
        <w:rPr>
          <w:rFonts w:ascii="微软雅黑" w:eastAsia="微软雅黑" w:hAnsi="微软雅黑" w:cs="微软雅黑" w:hint="eastAsia"/>
          <w:sz w:val="22"/>
          <w:szCs w:val="22"/>
        </w:rPr>
        <w:t>说：”不要了，请不要这样，我会把我所知道的都说的。“</w:t>
      </w:r>
    </w:p>
    <w:p w:rsidR="00EA55F0" w:rsidRPr="00DF4D1D" w:rsidP="005F768A" w14:paraId="78C5E5E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孙源玲似乎很满意自己的杰作。</w:t>
      </w:r>
    </w:p>
    <w:p w:rsidR="00EA55F0" w:rsidRPr="00DF4D1D" w:rsidP="005F768A" w14:paraId="5B126D1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”那么，鞥先生，事情就到这儿吧。我不希望接下来您还会派人来继续监控我 ，这是我的一点小小的心意，可以让您的身体重回18岁，就当是我给您的赔礼了，请原谅我今天的不敬。需要联系我的时候直接在我公司的官网上找特殊情况求助通道就是了，提交了材料之后我会处理的。“</w:t>
      </w:r>
    </w:p>
    <w:p w:rsidR="00EA55F0" w:rsidRPr="00DF4D1D" w:rsidP="005F768A" w14:paraId="6CEF196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说完拿出</w:t>
      </w:r>
      <w:r w:rsidRPr="00DF4D1D">
        <w:rPr>
          <w:rFonts w:ascii="微软雅黑" w:eastAsia="微软雅黑" w:hAnsi="微软雅黑" w:cs="微软雅黑" w:hint="eastAsia"/>
          <w:sz w:val="22"/>
          <w:szCs w:val="22"/>
        </w:rPr>
        <w:t>一瓶药便走出</w:t>
      </w:r>
      <w:r w:rsidRPr="00DF4D1D">
        <w:rPr>
          <w:rFonts w:ascii="微软雅黑" w:eastAsia="微软雅黑" w:hAnsi="微软雅黑" w:cs="微软雅黑" w:hint="eastAsia"/>
          <w:sz w:val="22"/>
          <w:szCs w:val="22"/>
        </w:rPr>
        <w:t>来房屋，孙源玲也紧跟着出了房屋。</w:t>
      </w:r>
    </w:p>
    <w:p w:rsidR="00EA55F0" w:rsidRPr="00DF4D1D" w:rsidP="005F768A" w14:paraId="2BADE09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”来人，把他带下去审问。准备专机，我有急事要开会。“</w:t>
      </w:r>
    </w:p>
    <w:p w:rsidR="00EA55F0" w:rsidRPr="00DF4D1D" w:rsidP="005F768A" w14:paraId="488E54A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房间外顿时来了几个人把那人带了下去。</w:t>
      </w:r>
    </w:p>
    <w:p w:rsidR="00EA55F0" w:rsidRPr="00DF4D1D" w:rsidP="005F768A" w14:paraId="17535D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”是，长官。我们已经准备好了飞机了，随时可以起飞。“</w:t>
      </w:r>
    </w:p>
    <w:p w:rsidR="00EA55F0" w:rsidRPr="00DF4D1D" w:rsidP="005F768A" w14:paraId="744212A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w:t>
      </w:r>
    </w:p>
    <w:p w:rsidR="00EA55F0" w:rsidRPr="00DF4D1D" w:rsidP="005F768A" w14:paraId="25D19B2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老者看着手里面的</w:t>
      </w:r>
      <w:r w:rsidRPr="00DF4D1D">
        <w:rPr>
          <w:rFonts w:ascii="微软雅黑" w:eastAsia="微软雅黑" w:hAnsi="微软雅黑" w:cs="微软雅黑" w:hint="eastAsia"/>
          <w:sz w:val="22"/>
          <w:szCs w:val="22"/>
        </w:rPr>
        <w:t>药有些</w:t>
      </w:r>
      <w:r w:rsidRPr="00DF4D1D">
        <w:rPr>
          <w:rFonts w:ascii="微软雅黑" w:eastAsia="微软雅黑" w:hAnsi="微软雅黑" w:cs="微软雅黑" w:hint="eastAsia"/>
          <w:sz w:val="22"/>
          <w:szCs w:val="22"/>
        </w:rPr>
        <w:t>心情复杂，世界的势力似乎要开始重新洗牌了。</w:t>
      </w:r>
    </w:p>
    <w:p w:rsidR="00EA55F0" w:rsidRPr="00DF4D1D" w:rsidP="005F768A" w14:paraId="753B14BD"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