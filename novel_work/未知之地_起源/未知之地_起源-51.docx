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1DBB8CE5" w14:textId="77777777">
      <w:pPr>
        <w:ind w:firstLine="440" w:firstLineChars="200"/>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第五十章 修行法初次显威</w:t>
      </w:r>
    </w:p>
    <w:p w:rsidR="00EA55F0" w:rsidRPr="00DF4D1D" w:rsidP="005F768A" w14:paraId="3F18FC1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来到这个军事基地的有各个单位的兵种，他们所得到的训练都不同，体质也不能一概而论。</w:t>
      </w:r>
    </w:p>
    <w:p w:rsidR="00EA55F0" w:rsidRPr="00DF4D1D" w:rsidP="005F768A" w14:paraId="3C8BE27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不过既然</w:t>
      </w:r>
      <w:r w:rsidRPr="00DF4D1D">
        <w:rPr>
          <w:rFonts w:ascii="微软雅黑" w:eastAsia="微软雅黑" w:hAnsi="微软雅黑" w:cs="微软雅黑" w:hint="eastAsia"/>
          <w:sz w:val="22"/>
          <w:szCs w:val="22"/>
        </w:rPr>
        <w:t>都经理过</w:t>
      </w:r>
      <w:r w:rsidRPr="00DF4D1D">
        <w:rPr>
          <w:rFonts w:ascii="微软雅黑" w:eastAsia="微软雅黑" w:hAnsi="微软雅黑" w:cs="微软雅黑" w:hint="eastAsia"/>
          <w:sz w:val="22"/>
          <w:szCs w:val="22"/>
        </w:rPr>
        <w:t>了服从性训练， 对于上级的命令就是</w:t>
      </w:r>
      <w:r w:rsidRPr="00DF4D1D">
        <w:rPr>
          <w:rFonts w:ascii="微软雅黑" w:eastAsia="微软雅黑" w:hAnsi="微软雅黑" w:cs="微软雅黑" w:hint="eastAsia"/>
          <w:sz w:val="22"/>
          <w:szCs w:val="22"/>
        </w:rPr>
        <w:t>绝得性</w:t>
      </w:r>
      <w:r w:rsidRPr="00DF4D1D">
        <w:rPr>
          <w:rFonts w:ascii="微软雅黑" w:eastAsia="微软雅黑" w:hAnsi="微软雅黑" w:cs="微软雅黑" w:hint="eastAsia"/>
          <w:sz w:val="22"/>
          <w:szCs w:val="22"/>
        </w:rPr>
        <w:t>的服从，毕竟在以前的话不服从上街的命令不知道会发生些什么事情，可能会导致战争的失利甚至完全的沦陷。而现代在英明的将领的带领下可以做到更加高效的战争效率。</w:t>
      </w:r>
    </w:p>
    <w:p w:rsidR="00EA55F0" w:rsidRPr="00DF4D1D" w:rsidP="005F768A" w14:paraId="5D7B961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随着士兵们的全部到齐，将所有的有关的修行资料的下发到了各个连队，由各个连队的人自行选择自己的方向，在由各个连队一级</w:t>
      </w:r>
      <w:r w:rsidRPr="00DF4D1D">
        <w:rPr>
          <w:rFonts w:ascii="微软雅黑" w:eastAsia="微软雅黑" w:hAnsi="微软雅黑" w:cs="微软雅黑" w:hint="eastAsia"/>
          <w:sz w:val="22"/>
          <w:szCs w:val="22"/>
        </w:rPr>
        <w:t>一级</w:t>
      </w:r>
      <w:r w:rsidRPr="00DF4D1D">
        <w:rPr>
          <w:rFonts w:ascii="微软雅黑" w:eastAsia="微软雅黑" w:hAnsi="微软雅黑" w:cs="微软雅黑" w:hint="eastAsia"/>
          <w:sz w:val="22"/>
          <w:szCs w:val="22"/>
        </w:rPr>
        <w:t>的向上汇报。</w:t>
      </w:r>
    </w:p>
    <w:p w:rsidR="00EA55F0" w:rsidRPr="00DF4D1D" w:rsidP="005F768A" w14:paraId="693AE12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虽然，军人们都是经历过各种训练的，只是到了这个时候对于每个人所建立的三观或多或少都有一些打击。</w:t>
      </w:r>
    </w:p>
    <w:p w:rsidR="00EA55F0" w:rsidRPr="00DF4D1D" w:rsidP="005F768A" w14:paraId="12DC705C"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某个连队中</w:t>
      </w:r>
    </w:p>
    <w:p w:rsidR="00EA55F0" w:rsidRPr="00DF4D1D" w:rsidP="005F768A" w14:paraId="2DCF2F1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“士兵们，排队在我这儿领取修行的相关资料，在选好之后在明天早上交由我的手上。接下来的时间各位可以自由活动，这也可能是各位少有的休息时间了，今后可能会进行相当严酷的训练，祝好运。”</w:t>
      </w:r>
    </w:p>
    <w:p w:rsidR="00EA55F0" w:rsidRPr="00DF4D1D" w:rsidP="005F768A" w14:paraId="004DA17B"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这个连队的队长在分发</w:t>
      </w:r>
      <w:r w:rsidRPr="00DF4D1D">
        <w:rPr>
          <w:rFonts w:ascii="微软雅黑" w:eastAsia="微软雅黑" w:hAnsi="微软雅黑" w:cs="微软雅黑" w:hint="eastAsia"/>
          <w:sz w:val="22"/>
          <w:szCs w:val="22"/>
        </w:rPr>
        <w:t>完相关</w:t>
      </w:r>
      <w:r w:rsidRPr="00DF4D1D">
        <w:rPr>
          <w:rFonts w:ascii="微软雅黑" w:eastAsia="微软雅黑" w:hAnsi="微软雅黑" w:cs="微软雅黑" w:hint="eastAsia"/>
          <w:sz w:val="22"/>
          <w:szCs w:val="22"/>
        </w:rPr>
        <w:t>的资料之后就直接离开了方队所在的地方，显然各个长官也是可以休息一天的，同时也要对自己的方向做出选择。</w:t>
      </w:r>
    </w:p>
    <w:p w:rsidR="00EA55F0" w:rsidRPr="00DF4D1D" w:rsidP="005F768A" w14:paraId="3D389A4A"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但是总体的比例是控制在修行</w:t>
      </w:r>
      <w:r w:rsidRPr="00DF4D1D">
        <w:rPr>
          <w:rFonts w:ascii="微软雅黑" w:eastAsia="微软雅黑" w:hAnsi="微软雅黑" w:cs="微软雅黑" w:hint="eastAsia"/>
          <w:sz w:val="22"/>
          <w:szCs w:val="22"/>
        </w:rPr>
        <w:t>侧控制</w:t>
      </w:r>
      <w:r w:rsidRPr="00DF4D1D">
        <w:rPr>
          <w:rFonts w:ascii="微软雅黑" w:eastAsia="微软雅黑" w:hAnsi="微软雅黑" w:cs="微软雅黑" w:hint="eastAsia"/>
          <w:sz w:val="22"/>
          <w:szCs w:val="22"/>
        </w:rPr>
        <w:t>在</w:t>
      </w:r>
      <w:r w:rsidRPr="00DF4D1D">
        <w:rPr>
          <w:rFonts w:ascii="微软雅黑" w:eastAsia="微软雅黑" w:hAnsi="微软雅黑" w:cs="微软雅黑"/>
          <w:sz w:val="22"/>
          <w:szCs w:val="22"/>
        </w:rPr>
        <w:t>3/7</w:t>
      </w:r>
      <w:r w:rsidRPr="00DF4D1D">
        <w:rPr>
          <w:rFonts w:ascii="微软雅黑" w:eastAsia="微软雅黑" w:hAnsi="微软雅黑" w:cs="微软雅黑" w:hint="eastAsia"/>
          <w:sz w:val="22"/>
          <w:szCs w:val="22"/>
        </w:rPr>
        <w:t>，而超能</w:t>
      </w:r>
      <w:r w:rsidRPr="00DF4D1D">
        <w:rPr>
          <w:rFonts w:ascii="微软雅黑" w:eastAsia="微软雅黑" w:hAnsi="微软雅黑" w:cs="微软雅黑" w:hint="eastAsia"/>
          <w:sz w:val="22"/>
          <w:szCs w:val="22"/>
        </w:rPr>
        <w:t>侧控制</w:t>
      </w:r>
      <w:r w:rsidRPr="00DF4D1D">
        <w:rPr>
          <w:rFonts w:ascii="微软雅黑" w:eastAsia="微软雅黑" w:hAnsi="微软雅黑" w:cs="微软雅黑" w:hint="eastAsia"/>
          <w:sz w:val="22"/>
          <w:szCs w:val="22"/>
        </w:rPr>
        <w:t>在4</w:t>
      </w:r>
      <w:r w:rsidRPr="00DF4D1D">
        <w:rPr>
          <w:rFonts w:ascii="微软雅黑" w:eastAsia="微软雅黑" w:hAnsi="微软雅黑" w:cs="微软雅黑"/>
          <w:sz w:val="22"/>
          <w:szCs w:val="22"/>
        </w:rPr>
        <w:t>/7</w:t>
      </w:r>
      <w:r w:rsidRPr="00DF4D1D">
        <w:rPr>
          <w:rFonts w:ascii="微软雅黑" w:eastAsia="微软雅黑" w:hAnsi="微软雅黑" w:cs="微软雅黑" w:hint="eastAsia"/>
          <w:sz w:val="22"/>
          <w:szCs w:val="22"/>
        </w:rPr>
        <w:t>这也是为了快速的实验以及快速的发展军队的力量，虽然孙源玲在告知鞥的时候并没有将很高级的功法给他，但是就现有的功法也是能够在很大的程度上提高个体的能力。这些能力或许在个人对个人或者说一堆几时有用，但是遇到装甲集群就完蛋。</w:t>
      </w:r>
      <w:r w:rsidRPr="00DF4D1D">
        <w:rPr>
          <w:rFonts w:ascii="微软雅黑" w:eastAsia="微软雅黑" w:hAnsi="微软雅黑" w:cs="微软雅黑" w:hint="eastAsia"/>
          <w:sz w:val="22"/>
          <w:szCs w:val="22"/>
        </w:rPr>
        <w:t>所以着</w:t>
      </w:r>
      <w:r w:rsidRPr="00DF4D1D">
        <w:rPr>
          <w:rFonts w:ascii="微软雅黑" w:eastAsia="微软雅黑" w:hAnsi="微软雅黑" w:cs="微软雅黑" w:hint="eastAsia"/>
          <w:sz w:val="22"/>
          <w:szCs w:val="22"/>
        </w:rPr>
        <w:t>更多的实在为未来的高超音速机动飞行器打好一个还算是不错的底子。</w:t>
      </w:r>
    </w:p>
    <w:p w:rsidR="00EA55F0" w:rsidRPr="00DF4D1D" w:rsidP="005F768A" w14:paraId="3F83E1F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而孙源玲需要做的事情就是源源不断的加速灵气的产生就够了，虽然地</w:t>
      </w:r>
      <w:r w:rsidRPr="00DF4D1D">
        <w:rPr>
          <w:rFonts w:ascii="微软雅黑" w:eastAsia="微软雅黑" w:hAnsi="微软雅黑" w:cs="微软雅黑" w:hint="eastAsia"/>
          <w:sz w:val="22"/>
          <w:szCs w:val="22"/>
        </w:rPr>
        <w:t>星已经</w:t>
      </w:r>
      <w:r w:rsidRPr="00DF4D1D">
        <w:rPr>
          <w:rFonts w:ascii="微软雅黑" w:eastAsia="微软雅黑" w:hAnsi="微软雅黑" w:cs="微软雅黑" w:hint="eastAsia"/>
          <w:sz w:val="22"/>
          <w:szCs w:val="22"/>
        </w:rPr>
        <w:t>完成了</w:t>
      </w:r>
      <w:r w:rsidRPr="00DF4D1D">
        <w:rPr>
          <w:rFonts w:ascii="微软雅黑" w:eastAsia="微软雅黑" w:hAnsi="微软雅黑" w:cs="微软雅黑" w:hint="eastAsia"/>
          <w:sz w:val="22"/>
          <w:szCs w:val="22"/>
        </w:rPr>
        <w:t>最</w:t>
      </w:r>
      <w:r w:rsidRPr="00DF4D1D">
        <w:rPr>
          <w:rFonts w:ascii="微软雅黑" w:eastAsia="微软雅黑" w:hAnsi="微软雅黑" w:cs="微软雅黑" w:hint="eastAsia"/>
          <w:sz w:val="22"/>
          <w:szCs w:val="22"/>
        </w:rPr>
        <w:t>基础的循环，但是增长速度在前期实在太慢了，就需要仪器对能量进行转换。这个仪器暂时还不能交到鞥的手里。</w:t>
      </w:r>
    </w:p>
    <w:p w:rsidR="00EA55F0" w:rsidRPr="00DF4D1D" w:rsidP="005F768A" w14:paraId="4180F48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，你们觉得这两条路那一条好一些？”某年轻的士兵在解散后和别的士兵聚在了一起。</w:t>
      </w:r>
    </w:p>
    <w:p w:rsidR="00EA55F0" w:rsidRPr="00DF4D1D" w:rsidP="005F768A" w14:paraId="0B32E96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“我觉得吧，在这个事情真实的情况下当然是修行更好啊，想想电视上那些飞檐走壁，踏空而行的高手，想想都刺激。”</w:t>
      </w:r>
    </w:p>
    <w:p w:rsidR="00EA55F0" w:rsidRPr="00DF4D1D" w:rsidP="005F768A" w14:paraId="3B307A3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“假的是不可能的，只是到时候体现出来的效果就不好说了。甚至这次只是在我们之中挑选出优秀的人进行进一步的培训以及大范围的实验。”</w:t>
      </w:r>
    </w:p>
    <w:p w:rsidR="00EA55F0" w:rsidRPr="00DF4D1D" w:rsidP="005F768A" w14:paraId="4DCC93F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“但是修行应该很难吧，估计入门都很困难，更何况根本就没有前人的经验供我们参考。”</w:t>
      </w:r>
    </w:p>
    <w:p w:rsidR="00EA55F0" w:rsidRPr="00DF4D1D" w:rsidP="005F768A" w14:paraId="3C55A00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“话不能这么说，正因为没有前人提供的经验我们就是在未来可能成为前辈的人，上面给我们的只是方法，经验还得我们为下一代总结。”</w:t>
      </w:r>
    </w:p>
    <w:p w:rsidR="00EA55F0" w:rsidRPr="00DF4D1D" w:rsidP="005F768A" w14:paraId="3BEA28C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“要是能够成为前辈，的确是能够算是一件值得吹捧的事情。那你们选择的是什么道路啊，我觉得超能也是好帅啊，而且修炼还很容易。”</w:t>
      </w:r>
    </w:p>
    <w:p w:rsidR="00EA55F0" w:rsidRPr="00DF4D1D" w:rsidP="005F768A" w14:paraId="212C3A0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“我觉得上面这样让我们选择肯定有其中的深意，你们说会不会是上面从哪个十分隐秘的地方弄到了这些资料，并且在少数人中或得的实验数据真的拥有可行性，只是这个十分考验个人的天赋？”</w:t>
      </w:r>
    </w:p>
    <w:p w:rsidR="00EA55F0" w:rsidRPr="00DF4D1D" w:rsidP="005F768A" w14:paraId="38BA2A0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，我听说前两天就在这个市内在泸州的某个医院发生了一个意外爆炸，但是却没有人伤亡，会不会就是因为这件事情”</w:t>
      </w:r>
    </w:p>
    <w:p w:rsidR="00EA55F0" w:rsidRPr="00DF4D1D" w:rsidP="005F768A" w14:paraId="58EB3D7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旁听着的一个人突然愣了一下，因为他就是在昨天参加昨天某个医院的紧急防恐演练，只不过为什么用的都是实弹他就没有权利过问了，而在反恐演练中会发生一些什么事情是上级的事，和他们并没有什么关系。</w:t>
      </w:r>
    </w:p>
    <w:p w:rsidR="00EA55F0" w:rsidRPr="00DF4D1D" w:rsidP="005F768A" w14:paraId="53A0C4E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时间来到了第二天，士兵们的选择和高层所猜测相差不多。士兵们大部分都是选择超能侧的修行，而不是进行修炼。这也应了高层的意思就不用再为难士兵们的意愿了。</w:t>
      </w:r>
    </w:p>
    <w:p w:rsidR="00EA55F0" w:rsidRPr="00DF4D1D" w:rsidP="005F768A" w14:paraId="59AFD71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“我再确认一下，各位队长的选择。你们的选择对于你们队里的队员有着一定的指导作用。这么有什么好丢人的，这是为了你们的队员着想”</w:t>
      </w:r>
    </w:p>
    <w:p w:rsidR="00EA55F0" w:rsidRPr="00DF4D1D" w:rsidP="005F768A" w14:paraId="49DB9E7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“报告，我确认我的选择。”1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位队长（编制什么的就当瞎扯的，别当真）大声的回答道，既然做出了自己的选择那就没有后悔可言。</w:t>
      </w:r>
    </w:p>
    <w:p w:rsidR="00EA55F0" w:rsidRPr="00DF4D1D" w:rsidP="005F768A" w14:paraId="095C1B6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“好，既然都已经确定了自己的路了，我就建议你们不要轻易的更改自己的路，</w:t>
      </w:r>
      <w:r w:rsidRPr="00DF4D1D">
        <w:rPr>
          <w:rFonts w:ascii="微软雅黑" w:eastAsia="微软雅黑" w:hAnsi="微软雅黑" w:cs="微软雅黑" w:hint="eastAsia"/>
          <w:sz w:val="22"/>
          <w:szCs w:val="22"/>
        </w:rPr>
        <w:t>如果轻易的更改自己所走的路，那么所要付出的代价将是巨大的。如果认为自己有能力同时练习两个的，可以先把自己的境界提升锻炼好。在各位到了金丹以后可以找我领取更进一步的功法，让你自己做到超能侧也能够做到的事情。</w:t>
      </w:r>
    </w:p>
    <w:p w:rsidR="00EA55F0" w:rsidRPr="00DF4D1D" w:rsidP="005F768A" w14:paraId="2D93C07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另外，维护社会稳定的重任就要交在你们的身上了。好了，将资料下发给你们各自的队员，解散。”</w:t>
      </w:r>
    </w:p>
    <w:p w:rsidR="00EA55F0" w:rsidRPr="00DF4D1D" w:rsidP="005F768A" w14:paraId="184A853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w:t>
      </w:r>
    </w:p>
    <w:p w:rsidR="00EA55F0" w:rsidRPr="00DF4D1D" w:rsidP="005F768A" w14:paraId="7DE58AD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队长们迅速的散开回到了自己的连队中。</w:t>
      </w:r>
    </w:p>
    <w:p w:rsidR="00EA55F0" w:rsidRPr="00DF4D1D" w:rsidP="005F768A" w14:paraId="6A0C173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其实队长就是在全国各地中挑选的士兵中根据他们的简历进行筛选的，每一百位士兵从中挑选出一位队长。</w:t>
      </w:r>
    </w:p>
    <w:p w:rsidR="00EA55F0" w:rsidRPr="00DF4D1D" w:rsidP="005F768A" w14:paraId="6CE4AE1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“好了，各位。排队过来一个个的领修行资料，记得在领的时候报上自己选择的道路，不然的话领错了可是会被打的。”</w:t>
      </w:r>
    </w:p>
    <w:p w:rsidR="00EA55F0" w:rsidRPr="00DF4D1D" w:rsidP="005F768A" w14:paraId="1BF893C3"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听到队长发话了，士兵们也是十分激动地排起队开始领取自己的修行或修炼资料。这样的场景也是发生在各个连队之中。</w:t>
      </w:r>
    </w:p>
    <w:p w:rsidR="00EA55F0" w:rsidRPr="00DF4D1D" w:rsidP="005F768A" w14:paraId="2A4951D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而士兵们在领取之后便各自找了一个地方开始尝试了起来。而高层也是容许了这种行为，毕竟也没有一个很好的场所给士兵们使用。</w:t>
      </w:r>
    </w:p>
    <w:p w:rsidR="00EA55F0" w:rsidRPr="00DF4D1D" w:rsidP="005F768A" w14:paraId="59D49EAF"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而在公司中有些无聊的在给对应方向的科研人员补课，因为自己的设备他们都不会使用，而且基础知识也应该给他们更新了，否则整个进程就有些太慢了。</w:t>
      </w:r>
    </w:p>
    <w:p w:rsidR="00EA55F0" w:rsidRPr="00DF4D1D" w:rsidP="005F768A" w14:paraId="4CD87EA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在教授的过程中，孙源玲察觉到整个灵气的流向开始剧烈的改变，整个灵气都是在按照空气的方向流动的，而现在却大量的朝着西方向流去。</w:t>
      </w:r>
    </w:p>
    <w:p w:rsidR="00EA55F0" w:rsidRPr="00DF4D1D" w:rsidP="005F768A" w14:paraId="287FE021"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“哦，这就开始了嘛？还挺快的。”</w:t>
      </w:r>
    </w:p>
    <w:p w:rsidR="00EA55F0" w:rsidRPr="00DF4D1D" w:rsidP="005F768A" w14:paraId="4CC6177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“老板，你在说啥？”</w:t>
      </w:r>
    </w:p>
    <w:p w:rsidR="00EA55F0" w:rsidRPr="00DF4D1D" w:rsidP="005F768A" w14:paraId="667E58DD"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“你管我说什么，我在讲这个逻辑结构的时候不认真听，我自言自语了一句你反</w:t>
      </w:r>
      <w:r w:rsidRPr="00DF4D1D">
        <w:rPr>
          <w:rFonts w:ascii="微软雅黑" w:eastAsia="微软雅黑" w:hAnsi="微软雅黑" w:cs="微软雅黑" w:hint="eastAsia"/>
          <w:sz w:val="22"/>
          <w:szCs w:val="22"/>
        </w:rPr>
        <w:t>倒来兴趣了？是不是想要加班？”</w:t>
      </w:r>
    </w:p>
    <w:p w:rsidR="00EA55F0" w:rsidRPr="00DF4D1D" w:rsidP="005F768A" w14:paraId="1823F812"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w:t>
      </w:r>
      <w:r w:rsidRPr="00DF4D1D">
        <w:rPr>
          <w:rFonts w:ascii="微软雅黑" w:eastAsia="微软雅黑" w:hAnsi="微软雅黑" w:cs="微软雅黑" w:hint="eastAsia"/>
          <w:sz w:val="22"/>
          <w:szCs w:val="22"/>
        </w:rPr>
        <w:t>别别</w:t>
      </w:r>
      <w:r w:rsidRPr="00DF4D1D">
        <w:rPr>
          <w:rFonts w:ascii="微软雅黑" w:eastAsia="微软雅黑" w:hAnsi="微软雅黑" w:cs="微软雅黑" w:hint="eastAsia"/>
          <w:sz w:val="22"/>
          <w:szCs w:val="22"/>
        </w:rPr>
        <w:t>，我错了。”</w:t>
      </w:r>
    </w:p>
    <w:p w:rsidR="00EA55F0" w:rsidRPr="00DF4D1D" w:rsidP="005F768A" w14:paraId="36F07F97"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“还有谁想要加班的？”</w:t>
      </w:r>
    </w:p>
    <w:p w:rsidR="00EA55F0" w:rsidRPr="00DF4D1D" w:rsidP="005F768A" w14:paraId="435B8E69"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“没有”、“我不想”、“别看我”</w:t>
      </w:r>
    </w:p>
    <w:p w:rsidR="00EA55F0" w:rsidRPr="00DF4D1D" w:rsidP="005F768A" w14:paraId="2A7321B8"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“唉，继续</w:t>
      </w:r>
      <w:r w:rsidRPr="00DF4D1D">
        <w:rPr>
          <w:rFonts w:ascii="微软雅黑" w:eastAsia="微软雅黑" w:hAnsi="微软雅黑" w:cs="微软雅黑" w:hint="eastAsia"/>
          <w:sz w:val="22"/>
          <w:szCs w:val="22"/>
        </w:rPr>
        <w:t>继续</w:t>
      </w:r>
      <w:r w:rsidRPr="00DF4D1D">
        <w:rPr>
          <w:rFonts w:ascii="微软雅黑" w:eastAsia="微软雅黑" w:hAnsi="微软雅黑" w:cs="微软雅黑" w:hint="eastAsia"/>
          <w:sz w:val="22"/>
          <w:szCs w:val="22"/>
        </w:rPr>
        <w:t>，哪个谁？不要东张西望的。好~接下来是这个多条件判断循环……”</w:t>
      </w:r>
    </w:p>
    <w:p w:rsidR="00EA55F0" w:rsidRPr="00DF4D1D" w:rsidP="005F768A" w14:paraId="1DE165F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6B1076B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而在军队中，时不时的有人因为刚刚觉醒了超能力而出现了控制不了自己力量的情况出现，有的直接把整个场地都炸出一个大坑，而有的直接将周围几米的气温直接降低到了零下几十度。</w:t>
      </w:r>
    </w:p>
    <w:p w:rsidR="00EA55F0" w:rsidRPr="00DF4D1D" w:rsidP="005F768A" w14:paraId="71A70BB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场面一度十分的混乱。这样的场面可是羡煞修仙的人，他们到了许多人都已经觉醒了超能还没有成功感受到灵气进入体内改造周身。</w:t>
      </w:r>
    </w:p>
    <w:p w:rsidR="00EA55F0" w:rsidRPr="00DF4D1D" w:rsidP="005F768A" w14:paraId="307A59F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而这些个事反应到高层的耳朵里也是各种烦恼，又是开心又是担忧。</w:t>
      </w:r>
    </w:p>
    <w:p w:rsidR="00EA55F0" w:rsidRPr="00DF4D1D" w:rsidP="005F768A" w14:paraId="60D9CF10"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超</w:t>
      </w:r>
      <w:r w:rsidRPr="00DF4D1D">
        <w:rPr>
          <w:rFonts w:ascii="微软雅黑" w:eastAsia="微软雅黑" w:hAnsi="微软雅黑" w:cs="微软雅黑" w:hint="eastAsia"/>
          <w:sz w:val="22"/>
          <w:szCs w:val="22"/>
        </w:rPr>
        <w:t>能刚刚</w:t>
      </w:r>
      <w:r w:rsidRPr="00DF4D1D">
        <w:rPr>
          <w:rFonts w:ascii="微软雅黑" w:eastAsia="微软雅黑" w:hAnsi="微软雅黑" w:cs="微软雅黑" w:hint="eastAsia"/>
          <w:sz w:val="22"/>
          <w:szCs w:val="22"/>
        </w:rPr>
        <w:t>觉醒会出现控制不住力量的情况，会导致这个地区发生各种各样的事情。而好消息就是超能的觉醒真的很快，而且感觉前期的单兵能力就可以迅速的得到大幅度的增强。担忧则是这个修仙的入门时不时太过于困难了，半天时间都没有一个人成功的入门。</w:t>
      </w:r>
    </w:p>
    <w:p w:rsidR="00EA55F0" w:rsidRPr="00DF4D1D" w:rsidP="005F768A" w14:paraId="1EE98875"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通过这些事，士兵们也知道了为什么会召集他们了，也知道了为什么社会的安定需要他们了，这超能的觉醒速度时不时太快了？而且出现大威力破坏性能力的人实在是太多了，在那一天的时间里估计有一般以上选择超能侧的人成功的觉醒了超能力。</w:t>
      </w:r>
    </w:p>
    <w:p w:rsidR="00EA55F0" w:rsidRPr="00DF4D1D" w:rsidP="005F768A" w14:paraId="0024BCB6"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这种消息一看就知道是不能够成功的隐藏的，顶多在前期迷惑一下民众而已。在</w:t>
      </w:r>
      <w:r w:rsidRPr="00DF4D1D">
        <w:rPr>
          <w:rFonts w:ascii="微软雅黑" w:eastAsia="微软雅黑" w:hAnsi="微软雅黑" w:cs="微软雅黑" w:hint="eastAsia"/>
          <w:sz w:val="22"/>
          <w:szCs w:val="22"/>
        </w:rPr>
        <w:t>各大国流氓的渗透之下，这种不怎么隐蔽的规模还很大的军事基地肯定会有各种隐秘的间谍和空间间谍卫星的监视。</w:t>
      </w:r>
    </w:p>
    <w:p w:rsidR="00EA55F0" w:rsidRPr="00DF4D1D" w:rsidP="005F768A" w14:paraId="1C683B2E" w14:textId="77777777">
      <w:pPr>
        <w:ind w:firstLine="440" w:firstLineChars="200"/>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而远在大洋</w:t>
      </w:r>
      <w:r w:rsidRPr="00DF4D1D">
        <w:rPr>
          <w:rFonts w:ascii="微软雅黑" w:eastAsia="微软雅黑" w:hAnsi="微软雅黑" w:cs="微软雅黑" w:hint="eastAsia"/>
          <w:sz w:val="22"/>
          <w:szCs w:val="22"/>
        </w:rPr>
        <w:t>彼</w:t>
      </w:r>
      <w:r w:rsidRPr="00DF4D1D">
        <w:rPr>
          <w:rFonts w:ascii="微软雅黑" w:eastAsia="微软雅黑" w:hAnsi="微软雅黑" w:cs="微软雅黑" w:hint="eastAsia"/>
          <w:sz w:val="22"/>
          <w:szCs w:val="22"/>
        </w:rPr>
        <w:t>端的漂亮国的国内也出现了第一例超能力者。</w:t>
      </w:r>
    </w:p>
    <w:p w:rsidR="00EA55F0" w:rsidRPr="00DF4D1D" w:rsidP="005F768A" w14:paraId="65B31BDE" w14:textId="77777777">
      <w:pPr>
        <w:ind w:firstLine="440" w:firstLineChars="200"/>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