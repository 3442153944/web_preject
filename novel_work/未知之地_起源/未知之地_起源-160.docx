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FA2DCA" w:rsidRPr="00DF4D1D" w:rsidP="005F768A" w14:paraId="1E4F9D47" w14:textId="69E97AC4">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第一百五十九章 星球意志</w:t>
      </w:r>
    </w:p>
    <w:p w:rsidR="00FA2DCA" w:rsidRPr="00DF4D1D" w:rsidP="005F768A" w14:paraId="1F826D44" w14:textId="6A9EAD6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解决了</w:t>
      </w:r>
      <w:r w:rsidRPr="00DF4D1D" w:rsidR="00F150F3">
        <w:rPr>
          <w:rFonts w:ascii="微软雅黑" w:eastAsia="微软雅黑" w:hAnsi="微软雅黑" w:cs="微软雅黑" w:hint="eastAsia"/>
          <w:sz w:val="22"/>
          <w:szCs w:val="22"/>
        </w:rPr>
        <w:t>大货车的事件之后在前往水上乐园的时间里面都没有出现任何的意外，似乎是孙源玲的警告起到了一定的作用。</w:t>
      </w:r>
    </w:p>
    <w:p w:rsidR="00352C57" w:rsidRPr="00DF4D1D" w:rsidP="005F768A" w14:paraId="1395DBC4" w14:textId="625DDB5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“你们手上的通票要看好熬，如果在玩的过程之中弄掉了话想要补办会十分的麻烦的。”</w:t>
      </w:r>
    </w:p>
    <w:p w:rsidR="00F150F3" w:rsidRPr="00DF4D1D" w:rsidP="005F768A" w14:paraId="45B50EF8" w14:textId="3E33C2C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“知道了，就算是弄掉了咱们想要重新找到还不是轻轻松松的事情吗？”</w:t>
      </w:r>
    </w:p>
    <w:p w:rsidR="00F150F3" w:rsidRPr="00DF4D1D" w:rsidP="005F768A" w14:paraId="62C43B09" w14:textId="0BB3039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“想想这儿普通人占据了大多数，到时候如果不怕麻烦的话倒是可以随便的使用自己的能力来为自己提供便利，而且如果惹出点麻烦来的话会有官方的人来干涉的，到时候事情就很麻烦了。”</w:t>
      </w:r>
    </w:p>
    <w:p w:rsidR="00F150F3" w:rsidRPr="00DF4D1D" w:rsidP="005F768A" w14:paraId="6D9E8EE0" w14:textId="4F071C7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，老姐你就不要那么</w:t>
      </w:r>
      <w:r w:rsidRPr="00DF4D1D">
        <w:rPr>
          <w:rFonts w:ascii="微软雅黑" w:eastAsia="微软雅黑" w:hAnsi="微软雅黑" w:cs="微软雅黑" w:hint="eastAsia"/>
          <w:sz w:val="22"/>
          <w:szCs w:val="22"/>
        </w:rPr>
        <w:t>怂</w:t>
      </w:r>
      <w:r w:rsidRPr="00DF4D1D">
        <w:rPr>
          <w:rFonts w:ascii="微软雅黑" w:eastAsia="微软雅黑" w:hAnsi="微软雅黑" w:cs="微软雅黑" w:hint="eastAsia"/>
          <w:sz w:val="22"/>
          <w:szCs w:val="22"/>
        </w:rPr>
        <w:t>嘛，如果我们不想让他们发现我们他们能够发现吗？”</w:t>
      </w:r>
    </w:p>
    <w:p w:rsidR="00FA2DCA" w:rsidRPr="00DF4D1D" w:rsidP="005F768A" w14:paraId="376CEDB9" w14:textId="7EC9A27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“额，别说了，</w:t>
      </w:r>
      <w:r w:rsidRPr="00DF4D1D" w:rsidR="008A6AF4">
        <w:rPr>
          <w:rFonts w:ascii="微软雅黑" w:eastAsia="微软雅黑" w:hAnsi="微软雅黑" w:cs="微软雅黑" w:hint="eastAsia"/>
          <w:sz w:val="22"/>
          <w:szCs w:val="22"/>
        </w:rPr>
        <w:t>快去玩儿吧。</w:t>
      </w:r>
      <w:r w:rsidRPr="00DF4D1D">
        <w:rPr>
          <w:rFonts w:ascii="微软雅黑" w:eastAsia="微软雅黑" w:hAnsi="微软雅黑" w:cs="微软雅黑" w:hint="eastAsia"/>
          <w:sz w:val="22"/>
          <w:szCs w:val="22"/>
        </w:rPr>
        <w:t>”</w:t>
      </w:r>
    </w:p>
    <w:p w:rsidR="00FA2DCA" w:rsidRPr="00DF4D1D" w:rsidP="005F768A" w14:paraId="3F9BEB5C" w14:textId="67CC615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“好诶~”</w:t>
      </w:r>
    </w:p>
    <w:p w:rsidR="00F150F3" w:rsidRPr="00DF4D1D" w:rsidP="005F768A" w14:paraId="4E436CD5" w14:textId="294AE9C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看着孙瑶渐渐远去的身影，欧阳慧也渐渐地走远，前往了自己感兴趣的游乐设施去游玩，只剩下了爱丽依然跟在孙源玲的身边静静的站着。</w:t>
      </w:r>
    </w:p>
    <w:p w:rsidR="007C6199" w:rsidRPr="00DF4D1D" w:rsidP="005F768A" w14:paraId="39F6676E" w14:textId="25C9BE4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“额，突然想起了一件事情，她们两个是不是还没有换衣服啊，就这样去玩儿的话~，突然感觉有好康的了。”</w:t>
      </w:r>
    </w:p>
    <w:p w:rsidR="007C6199" w:rsidRPr="00DF4D1D" w:rsidP="005F768A" w14:paraId="4795D381" w14:textId="3FABD19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“咱还不是没有换衣服。”</w:t>
      </w:r>
    </w:p>
    <w:p w:rsidR="00696E9A" w:rsidRPr="00DF4D1D" w:rsidP="005F768A" w14:paraId="0BEF019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“嗯，是的，</w:t>
      </w:r>
      <w:r w:rsidRPr="00DF4D1D" w:rsidR="00C94F21">
        <w:rPr>
          <w:rFonts w:ascii="微软雅黑" w:eastAsia="微软雅黑" w:hAnsi="微软雅黑" w:cs="微软雅黑" w:hint="eastAsia"/>
          <w:sz w:val="22"/>
          <w:szCs w:val="22"/>
        </w:rPr>
        <w:t>确实是</w:t>
      </w:r>
      <w:r w:rsidRPr="00DF4D1D">
        <w:rPr>
          <w:rFonts w:ascii="微软雅黑" w:eastAsia="微软雅黑" w:hAnsi="微软雅黑" w:cs="微软雅黑" w:hint="eastAsia"/>
          <w:sz w:val="22"/>
          <w:szCs w:val="22"/>
        </w:rPr>
        <w:t>没有换，但是我并不准备去更衣室换衣服，</w:t>
      </w:r>
      <w:r w:rsidRPr="00DF4D1D">
        <w:rPr>
          <w:rFonts w:ascii="微软雅黑" w:eastAsia="微软雅黑" w:hAnsi="微软雅黑" w:cs="微软雅黑" w:hint="eastAsia"/>
          <w:sz w:val="22"/>
          <w:szCs w:val="22"/>
        </w:rPr>
        <w:t>这儿的换衣室~嗯，不怎么习惯在别人的面前换衣服，不管是以前的我还是现在的我都不怎么习惯在公共场合更滑自己的衣服，总是觉得十分的别扭。</w:t>
      </w:r>
    </w:p>
    <w:p w:rsidR="00EB6F4B" w:rsidRPr="00DF4D1D" w:rsidP="005F768A" w14:paraId="3D9432F2" w14:textId="6E9D710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不管他们能够不能够看到我，只要我觉得他们能够看到我那么就是能够看到我。</w:t>
      </w:r>
      <w:r w:rsidRPr="00DF4D1D">
        <w:rPr>
          <w:rFonts w:ascii="微软雅黑" w:eastAsia="微软雅黑" w:hAnsi="微软雅黑" w:cs="微软雅黑" w:hint="eastAsia"/>
          <w:sz w:val="22"/>
          <w:szCs w:val="22"/>
        </w:rPr>
        <w:t>”</w:t>
      </w:r>
    </w:p>
    <w:p w:rsidR="008A6AF4" w:rsidRPr="00DF4D1D" w:rsidP="005F768A" w14:paraId="3F2F46FE" w14:textId="2F9D091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“额，</w:t>
      </w:r>
      <w:r w:rsidRPr="00DF4D1D" w:rsidR="004732C2">
        <w:rPr>
          <w:rFonts w:ascii="微软雅黑" w:eastAsia="微软雅黑" w:hAnsi="微软雅黑" w:cs="微软雅黑" w:hint="eastAsia"/>
          <w:sz w:val="22"/>
          <w:szCs w:val="22"/>
        </w:rPr>
        <w:t>好吧，所以就这样穿着去玩儿吗？我觉得不好吧，毕竟人家的规定是在一些设备在使用的时候是不允许穿自己的衣服去玩的</w:t>
      </w:r>
      <w:r w:rsidRPr="00DF4D1D" w:rsidR="00765508">
        <w:rPr>
          <w:rFonts w:ascii="微软雅黑" w:eastAsia="微软雅黑" w:hAnsi="微软雅黑" w:cs="微软雅黑" w:hint="eastAsia"/>
          <w:sz w:val="22"/>
          <w:szCs w:val="22"/>
        </w:rPr>
        <w:t>，似乎是为了游客的安全，也可能是为了防止自己的设备出现了不需要的磨损</w:t>
      </w:r>
      <w:r w:rsidRPr="00DF4D1D" w:rsidR="00436FEC">
        <w:rPr>
          <w:rFonts w:ascii="微软雅黑" w:eastAsia="微软雅黑" w:hAnsi="微软雅黑" w:cs="微软雅黑" w:hint="eastAsia"/>
          <w:sz w:val="22"/>
          <w:szCs w:val="22"/>
        </w:rPr>
        <w:t>，要是……</w:t>
      </w:r>
      <w:r w:rsidRPr="00DF4D1D">
        <w:rPr>
          <w:rFonts w:ascii="微软雅黑" w:eastAsia="微软雅黑" w:hAnsi="微软雅黑" w:cs="微软雅黑" w:hint="eastAsia"/>
          <w:sz w:val="22"/>
          <w:szCs w:val="22"/>
        </w:rPr>
        <w:t>”</w:t>
      </w:r>
    </w:p>
    <w:p w:rsidR="00436FEC" w:rsidRPr="00DF4D1D" w:rsidP="005F768A" w14:paraId="39C081A2" w14:textId="71C3550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还没有等到爱丽的话说完</w:t>
      </w:r>
      <w:r w:rsidRPr="00DF4D1D" w:rsidR="00635AC2">
        <w:rPr>
          <w:rFonts w:ascii="微软雅黑" w:eastAsia="微软雅黑" w:hAnsi="微软雅黑" w:cs="微软雅黑" w:hint="eastAsia"/>
          <w:sz w:val="22"/>
          <w:szCs w:val="22"/>
        </w:rPr>
        <w:t>，孙源玲身上所穿的衣服就变成了</w:t>
      </w:r>
      <w:r w:rsidRPr="00DF4D1D" w:rsidR="006E18A3">
        <w:rPr>
          <w:rFonts w:ascii="微软雅黑" w:eastAsia="微软雅黑" w:hAnsi="微软雅黑" w:cs="微软雅黑" w:hint="eastAsia"/>
          <w:sz w:val="22"/>
          <w:szCs w:val="22"/>
        </w:rPr>
        <w:t>一身淡蓝色的泳衣，颜色很淡，淡淡的</w:t>
      </w:r>
      <w:r w:rsidRPr="00DF4D1D" w:rsidR="00757E3E">
        <w:rPr>
          <w:rFonts w:ascii="微软雅黑" w:eastAsia="微软雅黑" w:hAnsi="微软雅黑" w:cs="微软雅黑" w:hint="eastAsia"/>
          <w:sz w:val="22"/>
          <w:szCs w:val="22"/>
        </w:rPr>
        <w:t>衣服并不能够完全的遮住</w:t>
      </w:r>
      <w:r w:rsidRPr="00DF4D1D" w:rsidR="00B22A8C">
        <w:rPr>
          <w:rFonts w:ascii="微软雅黑" w:eastAsia="微软雅黑" w:hAnsi="微软雅黑" w:cs="微软雅黑" w:hint="eastAsia"/>
          <w:sz w:val="22"/>
          <w:szCs w:val="22"/>
        </w:rPr>
        <w:t>身体，只不过孙源玲拿在网上发上半身照片都不会</w:t>
      </w:r>
      <w:r w:rsidRPr="00DF4D1D" w:rsidR="003068F8">
        <w:rPr>
          <w:rFonts w:ascii="微软雅黑" w:eastAsia="微软雅黑" w:hAnsi="微软雅黑" w:cs="微软雅黑" w:hint="eastAsia"/>
          <w:sz w:val="22"/>
          <w:szCs w:val="22"/>
        </w:rPr>
        <w:t>被人工智能所拦截，甚至被人工审核之后都不会被直接下架的那种，让人知道真相之后甚至都</w:t>
      </w:r>
      <w:r w:rsidRPr="00DF4D1D" w:rsidR="00EE5366">
        <w:rPr>
          <w:rFonts w:ascii="微软雅黑" w:eastAsia="微软雅黑" w:hAnsi="微软雅黑" w:cs="微软雅黑" w:hint="eastAsia"/>
          <w:sz w:val="22"/>
          <w:szCs w:val="22"/>
        </w:rPr>
        <w:t>怀疑的相应生殖器官到底是不是还没有开始发育，</w:t>
      </w:r>
      <w:r w:rsidRPr="00DF4D1D" w:rsidR="000F4F7D">
        <w:rPr>
          <w:rFonts w:ascii="微软雅黑" w:eastAsia="微软雅黑" w:hAnsi="微软雅黑" w:cs="微软雅黑" w:hint="eastAsia"/>
          <w:sz w:val="22"/>
          <w:szCs w:val="22"/>
        </w:rPr>
        <w:t>然而经过了那次的意外之后生理结构已经是发生了彻底的变化</w:t>
      </w:r>
      <w:r w:rsidRPr="00DF4D1D" w:rsidR="006B5A1A">
        <w:rPr>
          <w:rFonts w:ascii="微软雅黑" w:eastAsia="微软雅黑" w:hAnsi="微软雅黑" w:cs="微软雅黑" w:hint="eastAsia"/>
          <w:sz w:val="22"/>
          <w:szCs w:val="22"/>
        </w:rPr>
        <w:t>，拥有了孕育下一代的能力，至于为什么这么的平那就是孙源玲自己的问题了，如果想的话孙源玲还是有能力变大的，只不过小一些不是更加的可爱吗？只不过4</w:t>
      </w:r>
      <w:r w:rsidRPr="00DF4D1D" w:rsidR="006B5A1A">
        <w:rPr>
          <w:rFonts w:ascii="微软雅黑" w:eastAsia="微软雅黑" w:hAnsi="微软雅黑" w:cs="微软雅黑"/>
          <w:sz w:val="22"/>
          <w:szCs w:val="22"/>
        </w:rPr>
        <w:t>5</w:t>
      </w:r>
      <w:r w:rsidRPr="00DF4D1D" w:rsidR="006B5A1A">
        <w:rPr>
          <w:rFonts w:ascii="微软雅黑" w:eastAsia="微软雅黑" w:hAnsi="微软雅黑" w:cs="微软雅黑" w:hint="eastAsia"/>
          <w:sz w:val="22"/>
          <w:szCs w:val="22"/>
        </w:rPr>
        <w:t>姐那种</w:t>
      </w:r>
      <w:r w:rsidRPr="00DF4D1D" w:rsidR="006B5A1A">
        <w:rPr>
          <w:rFonts w:ascii="微软雅黑" w:eastAsia="微软雅黑" w:hAnsi="微软雅黑" w:cs="微软雅黑" w:hint="eastAsia"/>
          <w:sz w:val="22"/>
          <w:szCs w:val="22"/>
        </w:rPr>
        <w:t>就太过于离谱了。</w:t>
      </w:r>
    </w:p>
    <w:p w:rsidR="006B5A1A" w:rsidRPr="00DF4D1D" w:rsidP="005F768A" w14:paraId="08D71752" w14:textId="1312B3F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“姐姐，你知道你的胸围是多少吗？”</w:t>
      </w:r>
    </w:p>
    <w:p w:rsidR="00E8506B" w:rsidRPr="00DF4D1D" w:rsidP="005F768A" w14:paraId="4F8F7BED" w14:textId="22C33CE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“额，我没有测过，不过你现在看到的知识你所看到的样子而已，实际之上我还是有</w:t>
      </w:r>
      <w:r w:rsidRPr="00DF4D1D">
        <w:rPr>
          <w:rFonts w:ascii="微软雅黑" w:eastAsia="微软雅黑" w:hAnsi="微软雅黑" w:cs="微软雅黑" w:hint="eastAsia"/>
          <w:sz w:val="22"/>
          <w:szCs w:val="22"/>
        </w:rPr>
        <w:t>A+club</w:t>
      </w:r>
      <w:r w:rsidRPr="00DF4D1D">
        <w:rPr>
          <w:rFonts w:ascii="微软雅黑" w:eastAsia="微软雅黑" w:hAnsi="微软雅黑" w:cs="微软雅黑" w:hint="eastAsia"/>
          <w:sz w:val="22"/>
          <w:szCs w:val="22"/>
        </w:rPr>
        <w:t>的，像4</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姐那种是必不可能的。”</w:t>
      </w:r>
    </w:p>
    <w:p w:rsidR="00E8506B" w:rsidRPr="00DF4D1D" w:rsidP="005F768A" w14:paraId="370501DA" w14:textId="4607823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“嗯嗯，姐姐说的是呢，但是我可以是有B</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club哦，而且我现在还比你要矮哦，如果再高一些的话会怎么样呢？突然有那么一点点的期待呢？”</w:t>
      </w:r>
    </w:p>
    <w:p w:rsidR="00E8506B" w:rsidRPr="00DF4D1D" w:rsidP="005F768A" w14:paraId="291AB5F8" w14:textId="558F561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“这算是什么？如果想要的话</w:t>
      </w:r>
      <w:r w:rsidRPr="00DF4D1D">
        <w:rPr>
          <w:rFonts w:ascii="微软雅黑" w:eastAsia="微软雅黑" w:hAnsi="微软雅黑" w:cs="微软雅黑"/>
          <w:sz w:val="22"/>
          <w:szCs w:val="22"/>
        </w:rPr>
        <w:t>G club</w:t>
      </w:r>
      <w:r w:rsidRPr="00DF4D1D">
        <w:rPr>
          <w:rFonts w:ascii="微软雅黑" w:eastAsia="微软雅黑" w:hAnsi="微软雅黑" w:cs="微软雅黑" w:hint="eastAsia"/>
          <w:sz w:val="22"/>
          <w:szCs w:val="22"/>
        </w:rPr>
        <w:t>又不是不可以，只不过是假的而已。”</w:t>
      </w:r>
    </w:p>
    <w:p w:rsidR="00696E9A" w:rsidRPr="00DF4D1D" w:rsidP="005F768A" w14:paraId="6DD4AAE4" w14:textId="5AB5121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“所以咯，我在设计我自己的时候我就是原生的B club，虽然当时不知道为什么要这么设计，但我还是</w:t>
      </w:r>
      <w:r w:rsidRPr="00DF4D1D" w:rsidR="00051EAD">
        <w:rPr>
          <w:rFonts w:ascii="微软雅黑" w:eastAsia="微软雅黑" w:hAnsi="微软雅黑" w:cs="微软雅黑" w:hint="eastAsia"/>
          <w:sz w:val="22"/>
          <w:szCs w:val="22"/>
        </w:rPr>
        <w:t>选择了更加正常一点的B，只不过我这种身材来说有那么一点点的奇怪而已。</w:t>
      </w:r>
      <w:r w:rsidRPr="00DF4D1D">
        <w:rPr>
          <w:rFonts w:ascii="微软雅黑" w:eastAsia="微软雅黑" w:hAnsi="微软雅黑" w:cs="微软雅黑" w:hint="eastAsia"/>
          <w:sz w:val="22"/>
          <w:szCs w:val="22"/>
        </w:rPr>
        <w:t>”</w:t>
      </w:r>
    </w:p>
    <w:p w:rsidR="00051EAD" w:rsidRPr="00DF4D1D" w:rsidP="005F768A" w14:paraId="6F8431AE" w14:textId="643D3BC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啦，不要纠结这些问题了，想要长大以后还是有机会的，我现在也才不到二十岁，按照正常的人类身体的发育来说，我还是有发育的机会的，所以就不要纠结了，以后还是有机会点，大不了加上一点点的辅助罢了。”</w:t>
      </w:r>
    </w:p>
    <w:p w:rsidR="00051EAD" w:rsidRPr="00DF4D1D" w:rsidP="005F768A" w14:paraId="1C2AD4B4" w14:textId="5E4458C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“嗯嗯，所以欧阳姐姐和</w:t>
      </w:r>
      <w:r w:rsidRPr="00DF4D1D">
        <w:rPr>
          <w:rFonts w:ascii="微软雅黑" w:eastAsia="微软雅黑" w:hAnsi="微软雅黑" w:cs="微软雅黑" w:hint="eastAsia"/>
          <w:sz w:val="22"/>
          <w:szCs w:val="22"/>
        </w:rPr>
        <w:t>瑶瑶</w:t>
      </w:r>
      <w:r w:rsidRPr="00DF4D1D">
        <w:rPr>
          <w:rFonts w:ascii="微软雅黑" w:eastAsia="微软雅黑" w:hAnsi="微软雅黑" w:cs="微软雅黑" w:hint="eastAsia"/>
          <w:sz w:val="22"/>
          <w:szCs w:val="22"/>
        </w:rPr>
        <w:t>姐都去哪儿玩了呢？咱们在这人呆了这么久都没有在意他们的行踪。”</w:t>
      </w:r>
    </w:p>
    <w:p w:rsidR="00E8506B" w:rsidRPr="00DF4D1D" w:rsidP="005F768A" w14:paraId="09A1E462" w14:textId="71794FF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“估计先去那个7</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M的滑梯看看吧，那个地方对于普通人来说是有些挑战性的，但是对于有一点修为的人来说这点高度也就那样了，如果是超能这就当我没有说。”</w:t>
      </w:r>
    </w:p>
    <w:p w:rsidR="008A6AF4" w:rsidRPr="00DF4D1D" w:rsidP="005F768A" w14:paraId="06143A3F" w14:textId="1B70CFB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“哦，姐姐我们走吧。”</w:t>
      </w:r>
    </w:p>
    <w:p w:rsidR="00051EAD" w:rsidRPr="00DF4D1D" w:rsidP="005F768A" w14:paraId="51DDFF11" w14:textId="654201E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w:t>
      </w:r>
    </w:p>
    <w:p w:rsidR="00051EAD" w:rsidRPr="00DF4D1D" w:rsidP="005F768A" w14:paraId="563E6398" w14:textId="70991BC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再简单的猜测了一下两人的行踪之后便踏上了寻找两人的路程，整个园区十分的大和玲</w:t>
      </w:r>
      <w:r w:rsidRPr="00DF4D1D">
        <w:rPr>
          <w:rFonts w:ascii="微软雅黑" w:eastAsia="微软雅黑" w:hAnsi="微软雅黑" w:cs="微软雅黑" w:hint="eastAsia"/>
          <w:sz w:val="22"/>
          <w:szCs w:val="22"/>
        </w:rPr>
        <w:t>瑶科创</w:t>
      </w:r>
      <w:r w:rsidRPr="00DF4D1D">
        <w:rPr>
          <w:rFonts w:ascii="微软雅黑" w:eastAsia="微软雅黑" w:hAnsi="微软雅黑" w:cs="微软雅黑" w:hint="eastAsia"/>
          <w:sz w:val="22"/>
          <w:szCs w:val="22"/>
        </w:rPr>
        <w:t>的站点面积几乎是</w:t>
      </w:r>
      <w:r w:rsidRPr="00DF4D1D">
        <w:rPr>
          <w:rFonts w:ascii="微软雅黑" w:eastAsia="微软雅黑" w:hAnsi="微软雅黑" w:cs="微软雅黑" w:hint="eastAsia"/>
          <w:sz w:val="22"/>
          <w:szCs w:val="22"/>
        </w:rPr>
        <w:t>不相仲伯</w:t>
      </w:r>
      <w:r w:rsidRPr="00DF4D1D">
        <w:rPr>
          <w:rFonts w:ascii="微软雅黑" w:eastAsia="微软雅黑" w:hAnsi="微软雅黑" w:cs="微软雅黑" w:hint="eastAsia"/>
          <w:sz w:val="22"/>
          <w:szCs w:val="22"/>
        </w:rPr>
        <w:t>。</w:t>
      </w:r>
    </w:p>
    <w:p w:rsidR="00051EAD" w:rsidRPr="00DF4D1D" w:rsidP="005F768A" w14:paraId="5D2981B8" w14:textId="69077B5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两点之间相距最远的距离甚至都超过了</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km，在这种人员密集的地方行进还是十分麻烦的一件事儿。</w:t>
      </w:r>
    </w:p>
    <w:p w:rsidR="00051EAD" w:rsidRPr="00DF4D1D" w:rsidP="005F768A" w14:paraId="14D82AE0" w14:textId="591C695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，那儿是不是欧阳姐姐啊，在旁边那个是不是瑶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姐啊？”</w:t>
      </w:r>
    </w:p>
    <w:p w:rsidR="00051EAD" w:rsidRPr="00DF4D1D" w:rsidP="005F768A" w14:paraId="0AB209E0" w14:textId="0D674AD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“的确是她们两个</w:t>
      </w: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w:t>
      </w:r>
    </w:p>
    <w:p w:rsidR="00051EAD" w:rsidRPr="00DF4D1D" w:rsidP="005F768A" w14:paraId="74320D9A" w14:textId="5233AA1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就在两人准备加速的时候孙源玲突然来了一个平地摔</w:t>
      </w:r>
      <w:r w:rsidRPr="00DF4D1D" w:rsidR="00853B9A">
        <w:rPr>
          <w:rFonts w:ascii="微软雅黑" w:eastAsia="微软雅黑" w:hAnsi="微软雅黑" w:cs="微软雅黑" w:hint="eastAsia"/>
          <w:sz w:val="22"/>
          <w:szCs w:val="22"/>
        </w:rPr>
        <w:t>，虽然因为孙源玲的身体周围每时每刻都会不自觉的附上一层薄薄的防护层，但是摔在地上的样子还是被人看到了。</w:t>
      </w:r>
    </w:p>
    <w:p w:rsidR="00853B9A" w:rsidRPr="00DF4D1D" w:rsidP="005F768A" w14:paraId="6AE9DF53" w14:textId="4C9C84B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在不到0</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秒的时间站起来之后孙源玲看了看周围，然后迅速的消失在人们的面前。</w:t>
      </w:r>
    </w:p>
    <w:p w:rsidR="001E5846" w:rsidRPr="00DF4D1D" w:rsidP="005F768A" w14:paraId="2B9D38DA" w14:textId="4D2EAD9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爱丽在看到孙源玲突然从面前消失之后，向着四周看了看后迅速的走向了一个没有人的洗手间。</w:t>
      </w:r>
    </w:p>
    <w:p w:rsidR="00051EAD" w:rsidRPr="00DF4D1D" w:rsidP="005F768A" w14:paraId="009523B4" w14:textId="4359122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1E5846">
        <w:rPr>
          <w:rFonts w:ascii="微软雅黑" w:eastAsia="微软雅黑" w:hAnsi="微软雅黑" w:cs="微软雅黑" w:hint="eastAsia"/>
          <w:sz w:val="22"/>
          <w:szCs w:val="22"/>
        </w:rPr>
        <w:t>姐姐，刚才发生了什么事情？</w:t>
      </w:r>
      <w:r w:rsidRPr="00DF4D1D">
        <w:rPr>
          <w:rFonts w:ascii="微软雅黑" w:eastAsia="微软雅黑" w:hAnsi="微软雅黑" w:cs="微软雅黑" w:hint="eastAsia"/>
          <w:sz w:val="22"/>
          <w:szCs w:val="22"/>
        </w:rPr>
        <w:t>”</w:t>
      </w:r>
    </w:p>
    <w:p w:rsidR="001E5846" w:rsidRPr="00DF4D1D" w:rsidP="005F768A" w14:paraId="4B1ABD2F" w14:textId="5F4CFD8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“没，没有事情就是一不小心被算计了而已，刚才应该没有什么人看到吧。”</w:t>
      </w:r>
    </w:p>
    <w:p w:rsidR="000E533D" w:rsidRPr="00DF4D1D" w:rsidP="005F768A" w14:paraId="51720E49" w14:textId="0B90656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“虽然说时间很短，但是在这么多人的面前还是有点人看到了的。”</w:t>
      </w:r>
    </w:p>
    <w:p w:rsidR="000E533D" w:rsidRPr="00DF4D1D" w:rsidP="005F768A" w14:paraId="3D8FDAD1" w14:textId="504601C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“还好看到的人不多了，不然得搬出</w:t>
      </w:r>
      <w:r w:rsidR="00063D6F">
        <w:rPr>
          <w:rFonts w:ascii="微软雅黑" w:eastAsia="微软雅黑" w:hAnsi="微软雅黑" w:cs="微软雅黑" w:hint="eastAsia"/>
          <w:sz w:val="22"/>
          <w:szCs w:val="22"/>
        </w:rPr>
        <w:t>地星</w:t>
      </w:r>
      <w:r w:rsidRPr="00DF4D1D">
        <w:rPr>
          <w:rFonts w:ascii="微软雅黑" w:eastAsia="微软雅黑" w:hAnsi="微软雅黑" w:cs="微软雅黑" w:hint="eastAsia"/>
          <w:sz w:val="22"/>
          <w:szCs w:val="22"/>
        </w:rPr>
        <w:t>住了，</w:t>
      </w:r>
      <w:r w:rsidRPr="00DF4D1D" w:rsidR="00DC09A1">
        <w:rPr>
          <w:rFonts w:ascii="微软雅黑" w:eastAsia="微软雅黑" w:hAnsi="微软雅黑" w:cs="微软雅黑" w:hint="eastAsia"/>
          <w:sz w:val="22"/>
          <w:szCs w:val="22"/>
        </w:rPr>
        <w:t>这个星球意志看来是听到了我的警告了，但是还是好气啊。</w:t>
      </w:r>
      <w:r w:rsidRPr="00DF4D1D">
        <w:rPr>
          <w:rFonts w:ascii="微软雅黑" w:eastAsia="微软雅黑" w:hAnsi="微软雅黑" w:cs="微软雅黑" w:hint="eastAsia"/>
          <w:sz w:val="22"/>
          <w:szCs w:val="22"/>
        </w:rPr>
        <w:t>”</w:t>
      </w:r>
    </w:p>
    <w:p w:rsidR="000E533D" w:rsidRPr="00DF4D1D" w:rsidP="005F768A" w14:paraId="55F7AA96" w14:textId="695A71E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“啊？这事儿是星球意志做的？我还以为是姐姐你自己不小心摔得呢~”</w:t>
      </w:r>
    </w:p>
    <w:p w:rsidR="003C0963" w:rsidRPr="00DF4D1D" w:rsidP="005F768A" w14:paraId="1D09873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“我们怎么可能会平地摔，我要是稍微认真一点都不可能摔倒的，就算是踢到了台阶，那么那个台阶可能就没了。</w:t>
      </w:r>
    </w:p>
    <w:p w:rsidR="00DC09A1" w:rsidRPr="00DF4D1D" w:rsidP="005F768A" w14:paraId="4DD1A6A7" w14:textId="0F25A45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接下来就该收拾一下这个星球意识了，让它做事儿有点分寸，总是喜欢捉弄我可是一件不好的事情。</w:t>
      </w:r>
      <w:r w:rsidRPr="00DF4D1D">
        <w:rPr>
          <w:rFonts w:ascii="微软雅黑" w:eastAsia="微软雅黑" w:hAnsi="微软雅黑" w:cs="微软雅黑" w:hint="eastAsia"/>
          <w:sz w:val="22"/>
          <w:szCs w:val="22"/>
        </w:rPr>
        <w:t>”</w:t>
      </w:r>
    </w:p>
    <w:p w:rsidR="00051EAD" w:rsidRPr="00DF4D1D" w:rsidP="005F768A" w14:paraId="532ED4A3" w14:textId="4FF66F3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说罢孙源玲突然向着天空中以正常人所听不到的声音喊道</w:t>
      </w:r>
    </w:p>
    <w:p w:rsidR="003C0963" w:rsidRPr="00DF4D1D" w:rsidP="005F768A" w14:paraId="15F7927E" w14:textId="46A35C2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‘你个小屁孩儿，快点出现在在我的面前，不要等着我去找你，要是等着我去找你指定没有你的好果子吃。’</w:t>
      </w:r>
    </w:p>
    <w:p w:rsidR="00DC09A1" w:rsidRPr="00DF4D1D" w:rsidP="005F768A" w14:paraId="06088930" w14:textId="77A517B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在喊话完成之后孙源玲就在那儿静静的站着，也没有人注意到这儿，声音传达到星球意志耳中所需要的时间不多，不过</w:t>
      </w:r>
      <w:r w:rsidRPr="00DF4D1D" w:rsidR="003205B4">
        <w:rPr>
          <w:rFonts w:ascii="微软雅黑" w:eastAsia="微软雅黑" w:hAnsi="微软雅黑" w:cs="微软雅黑" w:hint="eastAsia"/>
          <w:sz w:val="22"/>
          <w:szCs w:val="22"/>
        </w:rPr>
        <w:t>这个意志想要从它的栖息地来到孙源玲的面前还是需要一定的时间的。</w:t>
      </w:r>
    </w:p>
    <w:p w:rsidR="003C0963" w:rsidRPr="00DF4D1D" w:rsidP="005F768A" w14:paraId="693449C5" w14:textId="6062288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原本正在那些看起来比较刺激的设施之中游玩的孙瑶和欧阳慧两人突然听到了孙源玲</w:t>
      </w:r>
      <w:r w:rsidRPr="00DF4D1D">
        <w:rPr>
          <w:rFonts w:ascii="微软雅黑" w:eastAsia="微软雅黑" w:hAnsi="微软雅黑" w:cs="微软雅黑" w:hint="eastAsia"/>
          <w:sz w:val="22"/>
          <w:szCs w:val="22"/>
        </w:rPr>
        <w:t>的声音。</w:t>
      </w:r>
    </w:p>
    <w:p w:rsidR="003205B4" w:rsidRPr="00DF4D1D" w:rsidP="005F768A" w14:paraId="5C068FF0" w14:textId="3ED88CE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“老姐在叫那个下屁孩儿啊？这儿有小孩儿能够捉弄到她吗？”</w:t>
      </w:r>
    </w:p>
    <w:p w:rsidR="003205B4" w:rsidRPr="00DF4D1D" w:rsidP="005F768A" w14:paraId="14A285E3" w14:textId="428A7A0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“或许这个小屁孩儿并不是我们所熟知的那个小屁孩儿呢？我们来的时候不是遇到了捣乱的星球意志吗？而这个星球意志的诞生是因为主人的原因，或者说这个星球意志因为主人的原因重新苏醒了。”</w:t>
      </w:r>
    </w:p>
    <w:p w:rsidR="003205B4" w:rsidRPr="00DF4D1D" w:rsidP="005F768A" w14:paraId="4DB85D8F" w14:textId="7DB8980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，这么说的话，是不是有好戏看了？星球意志</w:t>
      </w: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，不知道是长什么样的。”</w:t>
      </w:r>
    </w:p>
    <w:p w:rsidR="004C0270" w:rsidRPr="00DF4D1D" w:rsidP="005F768A" w14:paraId="2996ED5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“咱们过去看看吧，看样子现在那个星球意志暂时还没有出现，不知道等会儿这个星球意志要是不出现的话会出现个什么样的情况呢？</w:t>
      </w:r>
    </w:p>
    <w:p w:rsidR="004C0270" w:rsidRPr="00DF4D1D" w:rsidP="005F768A" w14:paraId="2DAE15A6" w14:textId="00E036A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还真是期待啊……”</w:t>
      </w:r>
    </w:p>
    <w:p w:rsidR="004C0270" w:rsidRPr="00DF4D1D" w:rsidP="005F768A" w14:paraId="524CB345" w14:textId="73CE9AA9">
      <w:pPr>
        <w:rPr>
          <w:rFonts w:ascii="微软雅黑" w:eastAsia="微软雅黑" w:hAnsi="微软雅黑" w:cs="微软雅黑"/>
          <w:sz w:val="22"/>
          <w:szCs w:val="22"/>
        </w:rPr>
      </w:pPr>
    </w:p>
    <w:p w:rsidR="004C0270" w:rsidRPr="00DF4D1D" w:rsidP="005F768A" w14:paraId="58103377" w14:textId="349CE145">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