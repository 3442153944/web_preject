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64F24512" w14:textId="77777777">
      <w:pPr>
        <w:tabs>
          <w:tab w:val="left" w:pos="3375"/>
        </w:tabs>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第四十四章 新的家庭成员</w:t>
      </w:r>
    </w:p>
    <w:p w:rsidR="00EA55F0" w:rsidRPr="00DF4D1D" w:rsidP="005F768A" w14:paraId="3D50B5F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在孙源玲和爱丽一起返回家的途中，似乎出现了点意外，但是爱丽并没有察觉。</w:t>
      </w:r>
    </w:p>
    <w:p w:rsidR="00EA55F0" w:rsidRPr="00DF4D1D" w:rsidP="005F768A" w14:paraId="5C61397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在路途上似乎有两个人一直在盯着孙源玲两人</w:t>
      </w:r>
      <w:r w:rsidRPr="00DF4D1D">
        <w:rPr>
          <w:rFonts w:ascii="微软雅黑" w:eastAsia="微软雅黑" w:hAnsi="微软雅黑" w:cs="微软雅黑" w:hint="eastAsia"/>
          <w:sz w:val="22"/>
          <w:szCs w:val="22"/>
        </w:rPr>
        <w:t>看或者</w:t>
      </w:r>
      <w:r w:rsidRPr="00DF4D1D">
        <w:rPr>
          <w:rFonts w:ascii="微软雅黑" w:eastAsia="微软雅黑" w:hAnsi="微软雅黑" w:cs="微软雅黑" w:hint="eastAsia"/>
          <w:sz w:val="22"/>
          <w:szCs w:val="22"/>
        </w:rPr>
        <w:t>说——监视。</w:t>
      </w:r>
    </w:p>
    <w:p w:rsidR="00EA55F0" w:rsidRPr="00DF4D1D" w:rsidP="005F768A" w14:paraId="18E7672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但是孙源玲并不清楚这个人所属的国家或者</w:t>
      </w:r>
      <w:r w:rsidRPr="00DF4D1D">
        <w:rPr>
          <w:rFonts w:ascii="微软雅黑" w:eastAsia="微软雅黑" w:hAnsi="微软雅黑" w:cs="微软雅黑" w:hint="eastAsia"/>
          <w:sz w:val="22"/>
          <w:szCs w:val="22"/>
        </w:rPr>
        <w:t>说组织</w:t>
      </w:r>
      <w:r w:rsidRPr="00DF4D1D">
        <w:rPr>
          <w:rFonts w:ascii="微软雅黑" w:eastAsia="微软雅黑" w:hAnsi="微软雅黑" w:cs="微软雅黑" w:hint="eastAsia"/>
          <w:sz w:val="22"/>
          <w:szCs w:val="22"/>
        </w:rPr>
        <w:t>是那个组织，而此行孙源玲的所有行为很有可能已经全部暴露了。</w:t>
      </w:r>
    </w:p>
    <w:p w:rsidR="00EA55F0" w:rsidRPr="00DF4D1D" w:rsidP="005F768A" w14:paraId="006DD90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但是孙源玲在考虑了一下之后还是没有对这两个人动手，毕竟以后会发生些什么也说不好，在爱丽没有注意的情况下朝那两个方向看了一眼，然后就走了似乎什么事情都没有发生。</w:t>
      </w:r>
    </w:p>
    <w:p w:rsidR="00EA55F0" w:rsidRPr="00DF4D1D" w:rsidP="005F768A" w14:paraId="112AC2E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但是孙源玲觉得什么都没有发生不代表这真的什么都没有发生，在孙源玲看向他们所处的方位的时候顿时感觉到如坠入冰窖的感觉。</w:t>
      </w:r>
    </w:p>
    <w:p w:rsidR="00EA55F0" w:rsidRPr="00DF4D1D" w:rsidP="005F768A" w14:paraId="30849D1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报告长官，目标似乎发现了我请求指示，并且有另外的人员在监视目标人物“</w:t>
      </w:r>
    </w:p>
    <w:p w:rsidR="00EA55F0" w:rsidRPr="00DF4D1D" w:rsidP="005F768A" w14:paraId="6A8C74E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“保证安全的情况下继续暗中保护（监视）吧，不要做出过分的事情，我向上级请示一下。“</w:t>
      </w:r>
    </w:p>
    <w:p w:rsidR="00EA55F0" w:rsidRPr="00DF4D1D" w:rsidP="005F768A" w14:paraId="296CD04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是“</w:t>
      </w:r>
    </w:p>
    <w:p w:rsidR="00EA55F0" w:rsidRPr="00DF4D1D" w:rsidP="005F768A" w14:paraId="4E7F824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而另一个人则继续的跟在孙源玲的后面……</w:t>
      </w:r>
    </w:p>
    <w:p w:rsidR="00EA55F0" w:rsidRPr="00DF4D1D" w:rsidP="005F768A" w14:paraId="0CB6682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而孙源玲则没有理他们该做什么就做什么。</w:t>
      </w:r>
    </w:p>
    <w:p w:rsidR="00EA55F0" w:rsidRPr="00DF4D1D" w:rsidP="005F768A" w14:paraId="4CC6E2D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而他们在将观察到这情况反映到上级之后引起了什么惊涛波浪就不是孙源玲所关心事情了。</w:t>
      </w:r>
    </w:p>
    <w:p w:rsidR="00EA55F0" w:rsidRPr="00DF4D1D" w:rsidP="005F768A" w14:paraId="04F8DB7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爱丽似乎也对两人有了些许的察觉“小姐，为什么我总是感觉有人在看我们啊？“</w:t>
      </w:r>
    </w:p>
    <w:p w:rsidR="00EA55F0" w:rsidRPr="00DF4D1D" w:rsidP="005F768A" w14:paraId="5A087F7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“啊，不用管他们，只是有人跟踪我们而已，让这个世界的隐秘处稍微知道一点东西可以让他们对我们更加的忌惮。当然，也有可能会做出些不好的事情到时候就知道，算是给世界一点准备的时间吧。</w:t>
      </w:r>
    </w:p>
    <w:p w:rsidR="00EA55F0" w:rsidRPr="00DF4D1D" w:rsidP="005F768A" w14:paraId="130F795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“爱丽，帮我处理这些食材，具体的处理方式就在网路上找找资源吧，试试再过程中尽量的不用手操控工具，而是用意识影响现实的方式来操控各种工具。“</w:t>
      </w:r>
    </w:p>
    <w:p w:rsidR="00EA55F0" w:rsidRPr="00DF4D1D" w:rsidP="005F768A" w14:paraId="53ADAD8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“嗯，我会加油的。“</w:t>
      </w:r>
    </w:p>
    <w:p w:rsidR="00EA55F0" w:rsidRPr="00DF4D1D" w:rsidP="005F768A" w14:paraId="48E802F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“来开始吧，首先是将肉切好吧，把二荆条切成均需的细丝，然后肉在洗净之后切成2mm厚，3mm宽的肉丝，切一部分就行了，长度就由爱丽看着办吧。我先处理一下这堆边油。”</w:t>
      </w:r>
    </w:p>
    <w:p w:rsidR="00EA55F0" w:rsidRPr="00DF4D1D" w:rsidP="005F768A" w14:paraId="07C6AA8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“嗯，知道了小姐。”</w:t>
      </w:r>
    </w:p>
    <w:p w:rsidR="00EA55F0" w:rsidRPr="00DF4D1D" w:rsidP="005F768A" w14:paraId="6B88CCF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只见挺大的一坨肉从口袋中直接飞到了空中，而菜刀在经过一层肉眼无法察觉</w:t>
      </w:r>
      <w:r w:rsidRPr="00DF4D1D">
        <w:rPr>
          <w:rFonts w:ascii="微软雅黑" w:eastAsia="微软雅黑" w:hAnsi="微软雅黑" w:cs="微软雅黑" w:hint="eastAsia"/>
          <w:sz w:val="22"/>
          <w:szCs w:val="22"/>
        </w:rPr>
        <w:t>得东西</w:t>
      </w:r>
      <w:r w:rsidRPr="00DF4D1D">
        <w:rPr>
          <w:rFonts w:ascii="微软雅黑" w:eastAsia="微软雅黑" w:hAnsi="微软雅黑" w:cs="微软雅黑" w:hint="eastAsia"/>
          <w:sz w:val="22"/>
          <w:szCs w:val="22"/>
        </w:rPr>
        <w:t>掠过之后立刻展现出崭新的光芒，锋利层度也是恢复了最佳的程度，肉也被直接处理了其中存在的血水，虽然不算太干净。</w:t>
      </w:r>
    </w:p>
    <w:p w:rsidR="00EA55F0" w:rsidRPr="00DF4D1D" w:rsidP="005F768A" w14:paraId="7A2CFED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爱丽的操作之下七分之二总量的肉从肉块上割了下来，可以看到整个断面都十分的整齐十分的光滑，只是在将肉切成肉丝的时候因为并不熟练的原因导致切出来的肉丝都不太整齐，很轻松的既可以看出其粗细不一。</w:t>
      </w:r>
    </w:p>
    <w:p w:rsidR="00EA55F0" w:rsidRPr="00DF4D1D" w:rsidP="005F768A" w14:paraId="2B3984E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而孙源玲也不管这些，将边油全部拿出来之后直接由精神力凝成到最细几十纳米的细丝，在极强的精神力下这些不看见的细丝及其的坚硬，韧性也是及其的好。</w:t>
      </w:r>
    </w:p>
    <w:p w:rsidR="00EA55F0" w:rsidRPr="00DF4D1D" w:rsidP="005F768A" w14:paraId="58AC631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些由精神力凝成的细丝经过边油之后那些边油就从被细丝经过的地方十分整齐的分开了。将切好的肉块直接放在了处理好的锅中，但是孙源玲并没有打算开火，毕竟只是没有猪油了而已熬油的时间有些长，没必要。直接将所有的肉加温到1</w:t>
      </w:r>
      <w:r w:rsidRPr="00DF4D1D">
        <w:rPr>
          <w:rFonts w:ascii="微软雅黑" w:eastAsia="微软雅黑" w:hAnsi="微软雅黑" w:cs="微软雅黑"/>
          <w:sz w:val="22"/>
          <w:szCs w:val="22"/>
        </w:rPr>
        <w:t>40</w:t>
      </w:r>
      <w:r w:rsidRPr="00DF4D1D">
        <w:rPr>
          <w:rFonts w:ascii="微软雅黑" w:eastAsia="微软雅黑" w:hAnsi="微软雅黑" w:cs="微软雅黑" w:hint="eastAsia"/>
          <w:sz w:val="22"/>
          <w:szCs w:val="22"/>
        </w:rPr>
        <w:t>度，等所有的水都快速的蒸发之后，将温度降至1</w:t>
      </w:r>
      <w:r w:rsidRPr="00DF4D1D">
        <w:rPr>
          <w:rFonts w:ascii="微软雅黑" w:eastAsia="微软雅黑" w:hAnsi="微软雅黑" w:cs="微软雅黑"/>
          <w:sz w:val="22"/>
          <w:szCs w:val="22"/>
        </w:rPr>
        <w:t>25</w:t>
      </w:r>
      <w:r w:rsidRPr="00DF4D1D">
        <w:rPr>
          <w:rFonts w:ascii="微软雅黑" w:eastAsia="微软雅黑" w:hAnsi="微软雅黑" w:cs="微软雅黑" w:hint="eastAsia"/>
          <w:sz w:val="22"/>
          <w:szCs w:val="22"/>
        </w:rPr>
        <w:t>度蕴含在肉中的脂类大部分都熬制了出来并且很快的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冷却好了所有</w:t>
      </w:r>
      <w:r w:rsidRPr="00DF4D1D">
        <w:rPr>
          <w:rFonts w:ascii="微软雅黑" w:eastAsia="微软雅黑" w:hAnsi="微软雅黑" w:cs="微软雅黑" w:hint="eastAsia"/>
          <w:sz w:val="22"/>
          <w:szCs w:val="22"/>
        </w:rPr>
        <w:t>的脂装到</w:t>
      </w:r>
      <w:r w:rsidRPr="00DF4D1D">
        <w:rPr>
          <w:rFonts w:ascii="微软雅黑" w:eastAsia="微软雅黑" w:hAnsi="微软雅黑" w:cs="微软雅黑" w:hint="eastAsia"/>
          <w:sz w:val="22"/>
          <w:szCs w:val="22"/>
        </w:rPr>
        <w:t>了合适的容器之中了。</w:t>
      </w:r>
    </w:p>
    <w:p w:rsidR="00EA55F0" w:rsidRPr="00DF4D1D" w:rsidP="005F768A" w14:paraId="6861522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整个过程都没有超过5分钟，</w:t>
      </w:r>
      <w:r w:rsidRPr="00DF4D1D">
        <w:rPr>
          <w:rFonts w:ascii="微软雅黑" w:eastAsia="微软雅黑" w:hAnsi="微软雅黑" w:cs="微软雅黑" w:hint="eastAsia"/>
          <w:sz w:val="22"/>
          <w:szCs w:val="22"/>
        </w:rPr>
        <w:t>想正常</w:t>
      </w:r>
      <w:r w:rsidRPr="00DF4D1D">
        <w:rPr>
          <w:rFonts w:ascii="微软雅黑" w:eastAsia="微软雅黑" w:hAnsi="微软雅黑" w:cs="微软雅黑" w:hint="eastAsia"/>
          <w:sz w:val="22"/>
          <w:szCs w:val="22"/>
        </w:rPr>
        <w:t>的流程这个过程至少都要两个小时的时间才能够将猪油装进容器之中。</w:t>
      </w:r>
    </w:p>
    <w:p w:rsidR="00EA55F0" w:rsidRPr="00DF4D1D" w:rsidP="005F768A" w14:paraId="789966E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“爱丽，肉切好没有？”</w:t>
      </w:r>
    </w:p>
    <w:p w:rsidR="00EA55F0" w:rsidRPr="00DF4D1D" w:rsidP="005F768A" w14:paraId="300C8ED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“切好了，放在那儿呢？”爱丽茫然的看向四周，飘浮在空中的肉块已经变成了肉丝。但是没有放在容器之中。</w:t>
      </w:r>
    </w:p>
    <w:p w:rsidR="00EA55F0" w:rsidRPr="00DF4D1D" w:rsidP="005F768A" w14:paraId="6CD1BF4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“从碗柜里面拿一个碟子装着就可以啦，这些事情你自己看着办呗，觉得合适就可以了。”</w:t>
      </w:r>
    </w:p>
    <w:p w:rsidR="00EA55F0" w:rsidRPr="00DF4D1D" w:rsidP="005F768A" w14:paraId="45A3DE7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“哦”然后直接就从碗柜之中飞出了一个挺大的碟子，然后所有的肉丝都盘在了那个碟子之中。</w:t>
      </w:r>
    </w:p>
    <w:p w:rsidR="00EA55F0" w:rsidRPr="00DF4D1D" w:rsidP="005F768A" w14:paraId="3A9A1C6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“现在继续处理其他的吧，继续切肉——将剩下的肉切下三分之一，然后以长的那方对半切，不用考虑什么面积，厚度大概在三毫米就够了”</w:t>
      </w:r>
    </w:p>
    <w:p w:rsidR="00EA55F0" w:rsidRPr="00DF4D1D" w:rsidP="005F768A" w14:paraId="454146F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“哦”然后又开始舞弄起了肉和无形的刀。</w:t>
      </w:r>
    </w:p>
    <w:p w:rsidR="00EA55F0" w:rsidRPr="00DF4D1D" w:rsidP="005F768A" w14:paraId="744CECA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这次所切割出来的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肉片的厚度已经比较的均匀了。看着爱丽的进步速度，孙源玲感到有些自愧不如，该不愧说是人工智能转化的生命吗？学习速度虽然在肉体的身上大幅降低，但是其速度仍然是天才都不能够所比拟的。</w:t>
      </w:r>
    </w:p>
    <w:p w:rsidR="00EA55F0" w:rsidRPr="00DF4D1D" w:rsidP="005F768A" w14:paraId="46201BA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在经过了一段时间的准备之后，所有需要准备</w:t>
      </w:r>
      <w:r w:rsidRPr="00DF4D1D">
        <w:rPr>
          <w:rFonts w:ascii="微软雅黑" w:eastAsia="微软雅黑" w:hAnsi="微软雅黑" w:cs="微软雅黑" w:hint="eastAsia"/>
          <w:sz w:val="22"/>
          <w:szCs w:val="22"/>
        </w:rPr>
        <w:t>的食材都</w:t>
      </w:r>
      <w:r w:rsidRPr="00DF4D1D">
        <w:rPr>
          <w:rFonts w:ascii="微软雅黑" w:eastAsia="微软雅黑" w:hAnsi="微软雅黑" w:cs="微软雅黑" w:hint="eastAsia"/>
          <w:sz w:val="22"/>
          <w:szCs w:val="22"/>
        </w:rPr>
        <w:t>已经准备完毕了。</w:t>
      </w:r>
    </w:p>
    <w:p w:rsidR="00EA55F0" w:rsidRPr="00DF4D1D" w:rsidP="005F768A" w14:paraId="58D1FD6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“爱丽，试着将空气中的粒子在限定的空间之内快速的摩擦，虽然第一次进行这种控制有些困难，但是相信你很快就可以掌握了。”</w:t>
      </w:r>
    </w:p>
    <w:p w:rsidR="00EA55F0" w:rsidRPr="00DF4D1D" w:rsidP="005F768A" w14:paraId="0AF4596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w:t>
      </w:r>
    </w:p>
    <w:p w:rsidR="00EA55F0" w:rsidRPr="00DF4D1D" w:rsidP="005F768A" w14:paraId="5B16823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在空气中的粒子被限制在一个与其他空气隔绝的环境之后，然后所蕴含的粒子开始迅速的摩擦升温，所辐射出来的热量开始让周围的熟料开始变形了。</w:t>
      </w:r>
    </w:p>
    <w:p w:rsidR="00EA55F0" w:rsidRPr="00DF4D1D" w:rsidP="005F768A" w14:paraId="098F0C0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“爱丽，停停停。”孙源玲看着周围被高温影响之后的熟料制品有些无语。</w:t>
      </w:r>
    </w:p>
    <w:p w:rsidR="00EA55F0" w:rsidRPr="00DF4D1D" w:rsidP="005F768A" w14:paraId="4FCCD59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“小姐，怎么了？”</w:t>
      </w:r>
    </w:p>
    <w:p w:rsidR="00EA55F0" w:rsidRPr="00DF4D1D" w:rsidP="005F768A" w14:paraId="002AB70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“温度太过了。”</w:t>
      </w:r>
    </w:p>
    <w:p w:rsidR="00EA55F0" w:rsidRPr="00DF4D1D" w:rsidP="005F768A" w14:paraId="01BD6C9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“哦，我在测试我的极限，我发现在这种情况之下我几乎没有办法控制其他的任何东西，而且在温度渐渐升高的情况下我对于这个隔绝的掌控力度已经开始下降了。”爱丽有些委屈的看向四周的物件。</w:t>
      </w:r>
    </w:p>
    <w:p w:rsidR="00EA55F0" w:rsidRPr="00DF4D1D" w:rsidP="005F768A" w14:paraId="5AFB311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“好了好了，我们来做菜吧，这些东西我倒是轻松的复原了，只是食材这样被辐射之后不知道口味会不会变差。”</w:t>
      </w:r>
    </w:p>
    <w:p w:rsidR="00EA55F0" w:rsidRPr="00DF4D1D" w:rsidP="005F768A" w14:paraId="7197714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首先做的是炒菜，名为青椒炒肉。这道菜的做法还是十分的简单的，将猪油放进炒菜的锅中烧热放入花椒，等个几秒放入姜蒜和二荆条，然后</w:t>
      </w:r>
      <w:r w:rsidRPr="00DF4D1D">
        <w:rPr>
          <w:rFonts w:ascii="微软雅黑" w:eastAsia="微软雅黑" w:hAnsi="微软雅黑" w:cs="微软雅黑" w:hint="eastAsia"/>
          <w:sz w:val="22"/>
          <w:szCs w:val="22"/>
        </w:rPr>
        <w:t>煎</w:t>
      </w:r>
      <w:r w:rsidRPr="00DF4D1D">
        <w:rPr>
          <w:rFonts w:ascii="微软雅黑" w:eastAsia="微软雅黑" w:hAnsi="微软雅黑" w:cs="微软雅黑" w:hint="eastAsia"/>
          <w:sz w:val="22"/>
          <w:szCs w:val="22"/>
        </w:rPr>
        <w:t>十来秒之后放入适量</w:t>
      </w:r>
      <w:r w:rsidRPr="00DF4D1D">
        <w:rPr>
          <w:rFonts w:ascii="微软雅黑" w:eastAsia="微软雅黑" w:hAnsi="微软雅黑" w:cs="微软雅黑" w:hint="eastAsia"/>
          <w:sz w:val="22"/>
          <w:szCs w:val="22"/>
        </w:rPr>
        <w:t>的豆瓣酱（还是自己做的豆瓣酱好吃）在香味出来后等1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秒左右放入切好的肉丝，整个过程各个材料的量都是凭感觉放的并没有一个标准的量。</w:t>
      </w:r>
    </w:p>
    <w:p w:rsidR="00EA55F0" w:rsidRPr="00DF4D1D" w:rsidP="005F768A" w14:paraId="59E259B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然后是炒味道比较清淡的鱼香肉丝，水煮肉片等。</w:t>
      </w:r>
    </w:p>
    <w:p w:rsidR="00EA55F0" w:rsidRPr="00DF4D1D" w:rsidP="005F768A" w14:paraId="5B99552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在经过一段时间的折腾之后终于将饭菜都做好了，虽然爱丽并没有在整个过程中帮上什么忙。（让一个从来没有掌过勺的人做这么大量的菜不吃饭了吗？）</w:t>
      </w:r>
    </w:p>
    <w:p w:rsidR="00EA55F0" w:rsidRPr="00DF4D1D" w:rsidP="005F768A" w14:paraId="246429B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虽然整个过程也就两个小时左右，但时间已经来到了晚上9点了，孙瑶也放学了也就是代表着说马上就要到家了。</w:t>
      </w:r>
    </w:p>
    <w:p w:rsidR="00EA55F0" w:rsidRPr="00DF4D1D" w:rsidP="005F768A" w14:paraId="31A1DB1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“老姐，我回来了，今晚的饭菜这么丰盛有什么事情吗？”孙瑶看着桌上丰富的饭菜道。</w:t>
      </w:r>
    </w:p>
    <w:p w:rsidR="00EA55F0" w:rsidRPr="00DF4D1D" w:rsidP="005F768A" w14:paraId="295F4B1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回来了啊？来坐下，我给你介绍一下咱们的妹妹爱丽。过来吧，爱丽。”</w:t>
      </w:r>
    </w:p>
    <w:p w:rsidR="00EA55F0" w:rsidRPr="00DF4D1D" w:rsidP="005F768A" w14:paraId="47CF7DC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“嗯，好的姐姐。”爱丽也来到了饭桌前。</w:t>
      </w:r>
    </w:p>
    <w:p w:rsidR="00EA55F0" w:rsidRPr="00DF4D1D" w:rsidP="005F768A" w14:paraId="7E181FE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爱丽稍有些不好意思的说到。</w:t>
      </w:r>
    </w:p>
    <w:p w:rsidR="00EA55F0" w:rsidRPr="00DF4D1D" w:rsidP="005F768A" w14:paraId="7E8C524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“孙瑶姐姐，你好，我是主人创造出的人工智能生命，现在主人赋予了我现在的身体，我……”</w:t>
      </w:r>
    </w:p>
    <w:p w:rsidR="00EA55F0" w:rsidRPr="00DF4D1D" w:rsidP="005F768A" w14:paraId="683E6A8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正在说话的爱丽被孙瑶打断了。</w:t>
      </w:r>
    </w:p>
    <w:p w:rsidR="00EA55F0" w:rsidRPr="00DF4D1D" w:rsidP="005F768A" w14:paraId="3D88AD8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“好了，爱丽坐下吃饭吧，这些东西我也不是很在意，只要你是我的妹妹了我们就是一家人了，以前的东西就不用太在意了。”</w:t>
      </w:r>
    </w:p>
    <w:p w:rsidR="00EA55F0" w:rsidRPr="00DF4D1D" w:rsidP="005F768A" w14:paraId="3F77007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“嗯”爱丽小声的应了一声。</w:t>
      </w:r>
    </w:p>
    <w:p w:rsidR="00EA55F0" w:rsidRPr="00DF4D1D" w:rsidP="005F768A" w14:paraId="535ACEC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“来，吃饭吧，喜欢吃什么就放开吃就是了，不用拘谨。”</w:t>
      </w:r>
    </w:p>
    <w:p w:rsidR="00EA55F0" w:rsidRPr="00DF4D1D" w:rsidP="005F768A" w14:paraId="5DBC269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孙源玲则在一旁看着两人并不说话……至于接下来会发生些什么，稍微有些不好描述了啦~\(≧▽≦)/~</w:t>
      </w:r>
    </w:p>
    <w:p w:rsidR="00EA55F0" w:rsidRPr="00DF4D1D" w:rsidP="005F768A" w14:paraId="1621A82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接下来的事情就是为爱丽上户口了，纸质的东西不可以通过网络影响。</w:t>
      </w:r>
    </w:p>
    <w:p w:rsidR="00EA55F0" w:rsidRPr="00DF4D1D" w:rsidP="005F768A" w14:paraId="243CC194"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