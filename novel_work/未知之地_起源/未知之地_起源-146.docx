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2703F" w:rsidRPr="00DF4D1D" w:rsidP="005F768A" w14:paraId="549050CA" w14:textId="56DFB8E3">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第一百四十五章</w:t>
      </w:r>
      <w:r w:rsidRPr="00DF4D1D" w:rsidR="00E26BC3">
        <w:rPr>
          <w:rFonts w:ascii="微软雅黑" w:eastAsia="微软雅黑" w:hAnsi="微软雅黑" w:cs="微软雅黑" w:hint="eastAsia"/>
          <w:sz w:val="22"/>
          <w:szCs w:val="22"/>
        </w:rPr>
        <w:t xml:space="preserve"> </w:t>
      </w:r>
      <w:r w:rsidRPr="00DF4D1D" w:rsidR="004A2973">
        <w:rPr>
          <w:rFonts w:ascii="微软雅黑" w:eastAsia="微软雅黑" w:hAnsi="微软雅黑" w:cs="微软雅黑" w:hint="eastAsia"/>
          <w:sz w:val="22"/>
          <w:szCs w:val="22"/>
        </w:rPr>
        <w:t>基建</w:t>
      </w:r>
    </w:p>
    <w:p w:rsidR="0003120D" w:rsidRPr="00DF4D1D" w:rsidP="005F768A" w14:paraId="58DCC5F7" w14:textId="498DA8E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一批批的建筑物资和生活物资被送往施工地点</w:t>
      </w:r>
      <w:r w:rsidRPr="00DF4D1D" w:rsidR="006F0213">
        <w:rPr>
          <w:rFonts w:ascii="微软雅黑" w:eastAsia="微软雅黑" w:hAnsi="微软雅黑" w:cs="微软雅黑" w:hint="eastAsia"/>
          <w:sz w:val="22"/>
          <w:szCs w:val="22"/>
        </w:rPr>
        <w:t>，建筑物资在最短的时间里面就完成了</w:t>
      </w:r>
      <w:r w:rsidRPr="00DF4D1D" w:rsidR="006F0213">
        <w:rPr>
          <w:rFonts w:ascii="微软雅黑" w:eastAsia="微软雅黑" w:hAnsi="微软雅黑" w:cs="微软雅黑" w:hint="eastAsia"/>
          <w:sz w:val="22"/>
          <w:szCs w:val="22"/>
        </w:rPr>
        <w:t>最基本的住房修建，因为使用了一些特殊的材料，加上机器人的效率十分的高效，数百栋供给工人休息和商人买卖东西的高楼便在一天的时间里面修建完成了，在修建完成之前这些工人大多数都是选择就地睡觉休息，但是仍然有一些工人选择通过传送通道</w:t>
      </w:r>
      <w:r w:rsidRPr="00DF4D1D" w:rsidR="00096E2B">
        <w:rPr>
          <w:rFonts w:ascii="微软雅黑" w:eastAsia="微软雅黑" w:hAnsi="微软雅黑" w:cs="微软雅黑" w:hint="eastAsia"/>
          <w:sz w:val="22"/>
          <w:szCs w:val="22"/>
        </w:rPr>
        <w:t>回到了自己的住所吃饭，休息，顺便完成洗漱。</w:t>
      </w:r>
    </w:p>
    <w:p w:rsidR="00096E2B" w:rsidRPr="00DF4D1D" w:rsidP="005F768A" w14:paraId="5A967A17" w14:textId="65E3CC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不过在第二天所有的楼房便已经修建完成，接下来就是讲一些生活物品搬进其中便可以了，那些大型的超市则要将</w:t>
      </w:r>
      <w:r w:rsidRPr="00DF4D1D">
        <w:rPr>
          <w:rFonts w:ascii="微软雅黑" w:eastAsia="微软雅黑" w:hAnsi="微软雅黑" w:cs="微软雅黑" w:hint="eastAsia"/>
          <w:sz w:val="22"/>
          <w:szCs w:val="22"/>
        </w:rPr>
        <w:t>无比多</w:t>
      </w:r>
      <w:r w:rsidRPr="00DF4D1D">
        <w:rPr>
          <w:rFonts w:ascii="微软雅黑" w:eastAsia="微软雅黑" w:hAnsi="微软雅黑" w:cs="微软雅黑" w:hint="eastAsia"/>
          <w:sz w:val="22"/>
          <w:szCs w:val="22"/>
        </w:rPr>
        <w:t>的商品进行分类</w:t>
      </w:r>
      <w:r w:rsidRPr="00DF4D1D" w:rsidR="00BF2F5F">
        <w:rPr>
          <w:rFonts w:ascii="微软雅黑" w:eastAsia="微软雅黑" w:hAnsi="微软雅黑" w:cs="微软雅黑" w:hint="eastAsia"/>
          <w:sz w:val="22"/>
          <w:szCs w:val="22"/>
        </w:rPr>
        <w:t>，在这个时候就再次暴露出了人手完全不够的</w:t>
      </w:r>
      <w:r w:rsidRPr="00DF4D1D" w:rsidR="00D97E79">
        <w:rPr>
          <w:rFonts w:ascii="微软雅黑" w:eastAsia="微软雅黑" w:hAnsi="微软雅黑" w:cs="微软雅黑" w:hint="eastAsia"/>
          <w:sz w:val="22"/>
          <w:szCs w:val="22"/>
        </w:rPr>
        <w:t>情况。</w:t>
      </w:r>
    </w:p>
    <w:p w:rsidR="00D97E79" w:rsidRPr="00DF4D1D" w:rsidP="005F768A" w14:paraId="6F386F6A" w14:textId="5787082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大多数的人都是建筑工人，还有少部分的工程师和</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的工作人员在</w:t>
      </w:r>
      <w:r w:rsidRPr="00DF4D1D">
        <w:rPr>
          <w:rFonts w:ascii="微软雅黑" w:eastAsia="微软雅黑" w:hAnsi="微软雅黑" w:cs="微软雅黑" w:hint="eastAsia"/>
          <w:sz w:val="22"/>
          <w:szCs w:val="22"/>
        </w:rPr>
        <w:t>负责</w:t>
      </w:r>
      <w:r w:rsidRPr="00DF4D1D" w:rsidR="00331E82">
        <w:rPr>
          <w:rFonts w:ascii="微软雅黑" w:eastAsia="微软雅黑" w:hAnsi="微软雅黑" w:cs="微软雅黑" w:hint="eastAsia"/>
          <w:sz w:val="22"/>
          <w:szCs w:val="22"/>
        </w:rPr>
        <w:t>着</w:t>
      </w:r>
      <w:r w:rsidRPr="00DF4D1D" w:rsidR="00D8585E">
        <w:rPr>
          <w:rFonts w:ascii="微软雅黑" w:eastAsia="微软雅黑" w:hAnsi="微软雅黑" w:cs="微软雅黑" w:hint="eastAsia"/>
          <w:sz w:val="22"/>
          <w:szCs w:val="22"/>
        </w:rPr>
        <w:t>整体工程的进度，防止</w:t>
      </w:r>
      <w:r w:rsidRPr="00DF4D1D" w:rsidR="00AD4B5D">
        <w:rPr>
          <w:rFonts w:ascii="微软雅黑" w:eastAsia="微软雅黑" w:hAnsi="微软雅黑" w:cs="微软雅黑" w:hint="eastAsia"/>
          <w:sz w:val="22"/>
          <w:szCs w:val="22"/>
        </w:rPr>
        <w:t>在工程进行的时候出现一些奇奇怪怪的问题不能够及时的得到解决</w:t>
      </w:r>
      <w:r w:rsidRPr="00DF4D1D" w:rsidR="009C2F00">
        <w:rPr>
          <w:rFonts w:ascii="微软雅黑" w:eastAsia="微软雅黑" w:hAnsi="微软雅黑" w:cs="微软雅黑" w:hint="eastAsia"/>
          <w:sz w:val="22"/>
          <w:szCs w:val="22"/>
        </w:rPr>
        <w:t>，这样的话会大大的减少工程的进度。</w:t>
      </w:r>
    </w:p>
    <w:p w:rsidR="009C2F00" w:rsidRPr="00DF4D1D" w:rsidP="005F768A" w14:paraId="724FD9BE" w14:textId="64D07D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这些工人和工程师肯定不会来当销售人员，而公司的员工也是不能够当销售人员，每个人都有自己的职责，该干什么不该干什么以免引起了不应该的误会。</w:t>
      </w:r>
    </w:p>
    <w:p w:rsidR="003F45F7" w:rsidRPr="00DF4D1D" w:rsidP="005F768A" w14:paraId="2D7DDBD4" w14:textId="3C39F1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卖东西</w:t>
      </w:r>
      <w:r w:rsidRPr="00DF4D1D" w:rsidR="00110B64">
        <w:rPr>
          <w:rFonts w:ascii="微软雅黑" w:eastAsia="微软雅黑" w:hAnsi="微软雅黑" w:cs="微软雅黑" w:hint="eastAsia"/>
          <w:sz w:val="22"/>
          <w:szCs w:val="22"/>
        </w:rPr>
        <w:t>不是为了赚钱而卖东西，而是为了给工人提供一个较好的工作环境，本来就是十分艰苦的工作</w:t>
      </w:r>
      <w:r w:rsidRPr="00DF4D1D" w:rsidR="007733F7">
        <w:rPr>
          <w:rFonts w:ascii="微软雅黑" w:eastAsia="微软雅黑" w:hAnsi="微软雅黑" w:cs="微软雅黑" w:hint="eastAsia"/>
          <w:sz w:val="22"/>
          <w:szCs w:val="22"/>
        </w:rPr>
        <w:t>，购买哪些平常市面上的生活用品花费相当的高，这并不好，而</w:t>
      </w:r>
      <w:r w:rsidRPr="00DF4D1D" w:rsidR="007733F7">
        <w:rPr>
          <w:rFonts w:ascii="微软雅黑" w:eastAsia="微软雅黑" w:hAnsi="微软雅黑" w:cs="微软雅黑" w:hint="eastAsia"/>
          <w:sz w:val="22"/>
          <w:szCs w:val="22"/>
        </w:rPr>
        <w:t>灵瑶科创</w:t>
      </w:r>
      <w:r w:rsidRPr="00DF4D1D" w:rsidR="004C5865">
        <w:rPr>
          <w:rFonts w:ascii="微软雅黑" w:eastAsia="微软雅黑" w:hAnsi="微软雅黑" w:cs="微软雅黑" w:hint="eastAsia"/>
          <w:sz w:val="22"/>
          <w:szCs w:val="22"/>
        </w:rPr>
        <w:t>的做法则是将市场之上以最低的价格</w:t>
      </w:r>
      <w:r w:rsidRPr="00DF4D1D" w:rsidR="007F5D1E">
        <w:rPr>
          <w:rFonts w:ascii="微软雅黑" w:eastAsia="微软雅黑" w:hAnsi="微软雅黑" w:cs="微软雅黑" w:hint="eastAsia"/>
          <w:sz w:val="22"/>
          <w:szCs w:val="22"/>
        </w:rPr>
        <w:t>购入生活物品然后以</w:t>
      </w:r>
      <w:r w:rsidRPr="00DF4D1D" w:rsidR="00326C1E">
        <w:rPr>
          <w:rFonts w:ascii="微软雅黑" w:eastAsia="微软雅黑" w:hAnsi="微软雅黑" w:cs="微软雅黑" w:hint="eastAsia"/>
          <w:sz w:val="22"/>
          <w:szCs w:val="22"/>
        </w:rPr>
        <w:t>比购入的价格更加低的价格出售给工人和随同的</w:t>
      </w:r>
      <w:r w:rsidRPr="00DF4D1D" w:rsidR="001C49FD">
        <w:rPr>
          <w:rFonts w:ascii="微软雅黑" w:eastAsia="微软雅黑" w:hAnsi="微软雅黑" w:cs="微软雅黑" w:hint="eastAsia"/>
          <w:sz w:val="22"/>
          <w:szCs w:val="22"/>
        </w:rPr>
        <w:t>工程师，这些工程师大多数都是要跟随着施工的工人一起完成基础的建设，随时指导工程的进展</w:t>
      </w:r>
      <w:r w:rsidRPr="00DF4D1D" w:rsidR="009D544E">
        <w:rPr>
          <w:rFonts w:ascii="微软雅黑" w:eastAsia="微软雅黑" w:hAnsi="微软雅黑" w:cs="微软雅黑" w:hint="eastAsia"/>
          <w:sz w:val="22"/>
          <w:szCs w:val="22"/>
        </w:rPr>
        <w:t>，防止见着工程中出现一些本可以避免的错误</w:t>
      </w:r>
      <w:r w:rsidRPr="00DF4D1D" w:rsidR="00507271">
        <w:rPr>
          <w:rFonts w:ascii="微软雅黑" w:eastAsia="微软雅黑" w:hAnsi="微软雅黑" w:cs="微软雅黑" w:hint="eastAsia"/>
          <w:sz w:val="22"/>
          <w:szCs w:val="22"/>
        </w:rPr>
        <w:t>。</w:t>
      </w:r>
    </w:p>
    <w:p w:rsidR="00866BF7" w:rsidRPr="00DF4D1D" w:rsidP="005F768A" w14:paraId="3D8FB47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时间来到了第三天，所有基础施舍都已经完成了建设了</w:t>
      </w:r>
      <w:r w:rsidRPr="00DF4D1D" w:rsidR="00971451">
        <w:rPr>
          <w:rFonts w:ascii="微软雅黑" w:eastAsia="微软雅黑" w:hAnsi="微软雅黑" w:cs="微软雅黑" w:hint="eastAsia"/>
          <w:sz w:val="22"/>
          <w:szCs w:val="22"/>
        </w:rPr>
        <w:t>，建筑所需要的材料都已经准备完成，材料都放到了合理的地方存放着</w:t>
      </w:r>
      <w:r w:rsidRPr="00DF4D1D" w:rsidR="00C349EA">
        <w:rPr>
          <w:rFonts w:ascii="微软雅黑" w:eastAsia="微软雅黑" w:hAnsi="微软雅黑" w:cs="微软雅黑" w:hint="eastAsia"/>
          <w:sz w:val="22"/>
          <w:szCs w:val="22"/>
        </w:rPr>
        <w:t>，因为地面大多数都已经剥离化了，要除掉这些被核弹烧焦的表层才能够比较好的建设地基，而且人员都已经准备就绪，所有的</w:t>
      </w:r>
      <w:r w:rsidRPr="00DF4D1D" w:rsidR="00C349EA">
        <w:rPr>
          <w:rFonts w:ascii="微软雅黑" w:eastAsia="微软雅黑" w:hAnsi="微软雅黑" w:cs="微软雅黑" w:hint="eastAsia"/>
          <w:sz w:val="22"/>
          <w:szCs w:val="22"/>
        </w:rPr>
        <w:t>传送锚点都</w:t>
      </w:r>
      <w:r w:rsidRPr="00DF4D1D" w:rsidR="00C349EA">
        <w:rPr>
          <w:rFonts w:ascii="微软雅黑" w:eastAsia="微软雅黑" w:hAnsi="微软雅黑" w:cs="微软雅黑" w:hint="eastAsia"/>
          <w:sz w:val="22"/>
          <w:szCs w:val="22"/>
        </w:rPr>
        <w:t>经完成了设定，并且已经开始正常的运行了，但是卖生活用品的商店却依然没有完成准备，紧急招聘人手，但是仍然不够，超市的规模</w:t>
      </w:r>
      <w:r w:rsidRPr="00DF4D1D" w:rsidR="00053052">
        <w:rPr>
          <w:rFonts w:ascii="微软雅黑" w:eastAsia="微软雅黑" w:hAnsi="微软雅黑" w:cs="微软雅黑" w:hint="eastAsia"/>
          <w:sz w:val="22"/>
          <w:szCs w:val="22"/>
        </w:rPr>
        <w:t>过于巨大</w:t>
      </w:r>
      <w:r w:rsidRPr="00DF4D1D">
        <w:rPr>
          <w:rFonts w:ascii="微软雅黑" w:eastAsia="微软雅黑" w:hAnsi="微软雅黑" w:cs="微软雅黑" w:hint="eastAsia"/>
          <w:sz w:val="22"/>
          <w:szCs w:val="22"/>
        </w:rPr>
        <w:t>，也没有足够</w:t>
      </w:r>
      <w:r w:rsidRPr="00DF4D1D">
        <w:rPr>
          <w:rFonts w:ascii="微软雅黑" w:eastAsia="微软雅黑" w:hAnsi="微软雅黑" w:cs="微软雅黑" w:hint="eastAsia"/>
          <w:sz w:val="22"/>
          <w:szCs w:val="22"/>
        </w:rPr>
        <w:t>的机器人就行辅助归类，导致两天的时间超市中的商品仍然没有全部进行归类，也还没有进行入库，正常的销售仍然还没有办法进行。</w:t>
      </w:r>
    </w:p>
    <w:p w:rsidR="00BF52F0" w:rsidRPr="00DF4D1D" w:rsidP="005F768A" w14:paraId="15EDFD44" w14:textId="383DA4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尽管开</w:t>
      </w:r>
      <w:r w:rsidRPr="00DF4D1D" w:rsidR="00B25437">
        <w:rPr>
          <w:rFonts w:ascii="微软雅黑" w:eastAsia="微软雅黑" w:hAnsi="微软雅黑" w:cs="微软雅黑" w:hint="eastAsia"/>
          <w:sz w:val="22"/>
          <w:szCs w:val="22"/>
        </w:rPr>
        <w:t>出</w:t>
      </w:r>
      <w:r w:rsidRPr="00DF4D1D">
        <w:rPr>
          <w:rFonts w:ascii="微软雅黑" w:eastAsia="微软雅黑" w:hAnsi="微软雅黑" w:cs="微软雅黑" w:hint="eastAsia"/>
          <w:sz w:val="22"/>
          <w:szCs w:val="22"/>
        </w:rPr>
        <w:t>了较高的</w:t>
      </w:r>
      <w:r w:rsidRPr="00DF4D1D" w:rsidR="00B25437">
        <w:rPr>
          <w:rFonts w:ascii="微软雅黑" w:eastAsia="微软雅黑" w:hAnsi="微软雅黑" w:cs="微软雅黑" w:hint="eastAsia"/>
          <w:sz w:val="22"/>
          <w:szCs w:val="22"/>
        </w:rPr>
        <w:t>招聘价格，招聘的价格也是很低，只要有稍微一些</w:t>
      </w:r>
      <w:r w:rsidRPr="00DF4D1D" w:rsidR="00A83124">
        <w:rPr>
          <w:rFonts w:ascii="微软雅黑" w:eastAsia="微软雅黑" w:hAnsi="微软雅黑" w:cs="微软雅黑" w:hint="eastAsia"/>
          <w:sz w:val="22"/>
          <w:szCs w:val="22"/>
        </w:rPr>
        <w:t>销售经验和高中毕业的学历就可以前来应聘，</w:t>
      </w:r>
      <w:r w:rsidRPr="00DF4D1D" w:rsidR="00FD2EE2">
        <w:rPr>
          <w:rFonts w:ascii="微软雅黑" w:eastAsia="微软雅黑" w:hAnsi="微软雅黑" w:cs="微软雅黑" w:hint="eastAsia"/>
          <w:sz w:val="22"/>
          <w:szCs w:val="22"/>
        </w:rPr>
        <w:t>应聘的时候也是十分简单的，只要人品不错然后拥有一定的销售和管理经验就可以了。</w:t>
      </w:r>
    </w:p>
    <w:p w:rsidR="00E26BC3" w:rsidRPr="00DF4D1D" w:rsidP="005F768A" w14:paraId="753C2435" w14:textId="1A40FC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样的情况之下应聘的人很多，被成功应聘到的人也是很多，但是前往工作地点的人并不是很多，因为这个时候的工作条件对于他们来说实在是有些艰苦了，重点是还没有任何的基站建设，一旦到了工作的地方之后便没有了任何的网络</w:t>
      </w:r>
      <w:r w:rsidRPr="00DF4D1D" w:rsidR="00600D79">
        <w:rPr>
          <w:rFonts w:ascii="微软雅黑" w:eastAsia="微软雅黑" w:hAnsi="微软雅黑" w:cs="微软雅黑" w:hint="eastAsia"/>
          <w:sz w:val="22"/>
          <w:szCs w:val="22"/>
        </w:rPr>
        <w:t>，哪怕是最基本的</w:t>
      </w:r>
      <w:r w:rsidRPr="00DF4D1D" w:rsidR="00600D79">
        <w:rPr>
          <w:rFonts w:ascii="微软雅黑" w:eastAsia="微软雅黑" w:hAnsi="微软雅黑" w:cs="微软雅黑"/>
          <w:sz w:val="22"/>
          <w:szCs w:val="22"/>
        </w:rPr>
        <w:t>2</w:t>
      </w:r>
      <w:r w:rsidRPr="00DF4D1D" w:rsidR="00600D79">
        <w:rPr>
          <w:rFonts w:ascii="微软雅黑" w:eastAsia="微软雅黑" w:hAnsi="微软雅黑" w:cs="微软雅黑" w:hint="eastAsia"/>
          <w:sz w:val="22"/>
          <w:szCs w:val="22"/>
        </w:rPr>
        <w:t>G网都没有，手机到了那个地方之后按照理论上来说是可以连接上国内大范围覆盖的2G网络的，但是因为众所周知的原因网络并不能够链接上国内的网络。</w:t>
      </w:r>
    </w:p>
    <w:p w:rsidR="00600D79" w:rsidRPr="00DF4D1D" w:rsidP="005F768A" w14:paraId="4A20C09B" w14:textId="30323E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而且去了之后还要去整理海量的商品整理好之后还要将这些商品全部</w:t>
      </w:r>
      <w:r w:rsidRPr="00DF4D1D">
        <w:rPr>
          <w:rFonts w:ascii="微软雅黑" w:eastAsia="微软雅黑" w:hAnsi="微软雅黑" w:cs="微软雅黑" w:hint="eastAsia"/>
          <w:sz w:val="22"/>
          <w:szCs w:val="22"/>
        </w:rPr>
        <w:t>扫码归库</w:t>
      </w:r>
      <w:r w:rsidRPr="00DF4D1D">
        <w:rPr>
          <w:rFonts w:ascii="微软雅黑" w:eastAsia="微软雅黑" w:hAnsi="微软雅黑" w:cs="微软雅黑" w:hint="eastAsia"/>
          <w:sz w:val="22"/>
          <w:szCs w:val="22"/>
        </w:rPr>
        <w:t>，然而这些商品并没有一个自动化的流水线来完成，为数不多的建设机器人全部都调集到</w:t>
      </w:r>
      <w:r w:rsidRPr="00DF4D1D" w:rsidR="00661417">
        <w:rPr>
          <w:rFonts w:ascii="微软雅黑" w:eastAsia="微软雅黑" w:hAnsi="微软雅黑" w:cs="微软雅黑" w:hint="eastAsia"/>
          <w:sz w:val="22"/>
          <w:szCs w:val="22"/>
        </w:rPr>
        <w:t>工地上进行建设了，这两天全部都在进行最基本的地基建造，但是进度并不快，甚至是很缓慢，许许多多的材料都被打入了地面以下很深的地方，不仅仅是把地基打入了地下数十米的岩层，只有这样才能够在遇到一些意外的时候能够保证上面的建筑不会出现什么问题</w:t>
      </w:r>
      <w:r w:rsidRPr="00DF4D1D" w:rsidR="006406A7">
        <w:rPr>
          <w:rFonts w:ascii="微软雅黑" w:eastAsia="微软雅黑" w:hAnsi="微软雅黑" w:cs="微软雅黑" w:hint="eastAsia"/>
          <w:sz w:val="22"/>
          <w:szCs w:val="22"/>
        </w:rPr>
        <w:t>，但是就这些还是不够的保证在遇到意外的时候建筑在上方的建筑不会因为震动的原因导致</w:t>
      </w:r>
      <w:r w:rsidRPr="00DF4D1D" w:rsidR="00890F77">
        <w:rPr>
          <w:rFonts w:ascii="微软雅黑" w:eastAsia="微软雅黑" w:hAnsi="微软雅黑" w:cs="微软雅黑" w:hint="eastAsia"/>
          <w:sz w:val="22"/>
          <w:szCs w:val="22"/>
        </w:rPr>
        <w:t>整体结果受到不可逆的损害的，所以就需要一些特殊的装置对整栋大楼进行平衡，这个平衡装置不仅需要承受楼房巨大的力量，还需要能够跟随地面的震动而自动调节角度或者震动频率以做到整体的稳定。</w:t>
      </w:r>
    </w:p>
    <w:p w:rsidR="00890F77" w:rsidRPr="00DF4D1D" w:rsidP="005F768A" w14:paraId="425A9215" w14:textId="0ECB00C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这样的技术早就已经出现了但是并不是很成熟，而且遇到一些烈度很大的地震还是没有办法应对，并且建造的成本极高</w:t>
      </w:r>
      <w:r w:rsidRPr="00DF4D1D" w:rsidR="00B63AD3">
        <w:rPr>
          <w:rFonts w:ascii="微软雅黑" w:eastAsia="微软雅黑" w:hAnsi="微软雅黑" w:cs="微软雅黑" w:hint="eastAsia"/>
          <w:sz w:val="22"/>
          <w:szCs w:val="22"/>
        </w:rPr>
        <w:t>，并不适合大规模的运用。</w:t>
      </w:r>
    </w:p>
    <w:p w:rsidR="00B63AD3" w:rsidRPr="00DF4D1D" w:rsidP="005F768A" w14:paraId="0A6A10F8" w14:textId="5A5D24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现在为了能够大规模的应用</w:t>
      </w:r>
      <w:r w:rsidRPr="00DF4D1D" w:rsidR="000B5757">
        <w:rPr>
          <w:rFonts w:ascii="微软雅黑" w:eastAsia="微软雅黑" w:hAnsi="微软雅黑" w:cs="微软雅黑" w:hint="eastAsia"/>
          <w:sz w:val="22"/>
          <w:szCs w:val="22"/>
        </w:rPr>
        <w:t>灵瑶科创</w:t>
      </w:r>
      <w:r w:rsidRPr="00DF4D1D" w:rsidR="000B5757">
        <w:rPr>
          <w:rFonts w:ascii="微软雅黑" w:eastAsia="微软雅黑" w:hAnsi="微软雅黑" w:cs="微软雅黑" w:hint="eastAsia"/>
          <w:sz w:val="22"/>
          <w:szCs w:val="22"/>
        </w:rPr>
        <w:t>自行改进了其中的技术不仅价格不仅已经大幅度</w:t>
      </w:r>
      <w:r w:rsidRPr="00DF4D1D" w:rsidR="000B5757">
        <w:rPr>
          <w:rFonts w:ascii="微软雅黑" w:eastAsia="微软雅黑" w:hAnsi="微软雅黑" w:cs="微软雅黑" w:hint="eastAsia"/>
          <w:sz w:val="22"/>
          <w:szCs w:val="22"/>
        </w:rPr>
        <w:t>的下降，</w:t>
      </w:r>
      <w:r w:rsidRPr="00DF4D1D" w:rsidR="005744F4">
        <w:rPr>
          <w:rFonts w:ascii="微软雅黑" w:eastAsia="微软雅黑" w:hAnsi="微软雅黑" w:cs="微软雅黑" w:hint="eastAsia"/>
          <w:sz w:val="22"/>
          <w:szCs w:val="22"/>
        </w:rPr>
        <w:t>而且抗震的能力也是得到了大幅度的提升，经过改进之后</w:t>
      </w:r>
      <w:r w:rsidRPr="00DF4D1D" w:rsidR="00935494">
        <w:rPr>
          <w:rFonts w:ascii="微软雅黑" w:eastAsia="微软雅黑" w:hAnsi="微软雅黑" w:cs="微软雅黑" w:hint="eastAsia"/>
          <w:sz w:val="22"/>
          <w:szCs w:val="22"/>
        </w:rPr>
        <w:t>其可以轻松的应付十级地震，甚至可以硬抗十一级或者十二级的地震，</w:t>
      </w:r>
      <w:r w:rsidRPr="00DF4D1D" w:rsidR="00A302E5">
        <w:rPr>
          <w:rFonts w:ascii="微软雅黑" w:eastAsia="微软雅黑" w:hAnsi="微软雅黑" w:cs="微软雅黑" w:hint="eastAsia"/>
          <w:sz w:val="22"/>
          <w:szCs w:val="22"/>
        </w:rPr>
        <w:t>如果地表上的</w:t>
      </w:r>
      <w:r w:rsidRPr="00DF4D1D" w:rsidR="00935494">
        <w:rPr>
          <w:rFonts w:ascii="微软雅黑" w:eastAsia="微软雅黑" w:hAnsi="微软雅黑" w:cs="微软雅黑" w:hint="eastAsia"/>
          <w:sz w:val="22"/>
          <w:szCs w:val="22"/>
        </w:rPr>
        <w:t>建筑足够坚固的话</w:t>
      </w:r>
      <w:r w:rsidRPr="00DF4D1D" w:rsidR="00A302E5">
        <w:rPr>
          <w:rFonts w:ascii="微软雅黑" w:eastAsia="微软雅黑" w:hAnsi="微软雅黑" w:cs="微软雅黑" w:hint="eastAsia"/>
          <w:sz w:val="22"/>
          <w:szCs w:val="22"/>
        </w:rPr>
        <w:t>硬</w:t>
      </w:r>
      <w:r w:rsidRPr="00DF4D1D" w:rsidR="00935494">
        <w:rPr>
          <w:rFonts w:ascii="微软雅黑" w:eastAsia="微软雅黑" w:hAnsi="微软雅黑" w:cs="微软雅黑" w:hint="eastAsia"/>
          <w:sz w:val="22"/>
          <w:szCs w:val="22"/>
        </w:rPr>
        <w:t>抗下核爆也不是一件困难的事情。</w:t>
      </w:r>
    </w:p>
    <w:p w:rsidR="007D5C8B" w:rsidRPr="00DF4D1D" w:rsidP="005F768A" w14:paraId="7E09F266" w14:textId="746EE4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所以现在的工人都是在没有良好网络环境之下生活的，超市想要完成货物的归类全部都是要人工进行，而困难的事情就是整体进度因为整个工作的环境现在还是过于简陋，想要来工作的</w:t>
      </w:r>
      <w:r w:rsidRPr="00DF4D1D" w:rsidR="00F55A9F">
        <w:rPr>
          <w:rFonts w:ascii="微软雅黑" w:eastAsia="微软雅黑" w:hAnsi="微软雅黑" w:cs="微软雅黑" w:hint="eastAsia"/>
          <w:sz w:val="22"/>
          <w:szCs w:val="22"/>
        </w:rPr>
        <w:t>看到了工作的环境之后还是选择了放弃这个工作，只有</w:t>
      </w:r>
      <w:r w:rsidRPr="00DF4D1D" w:rsidR="00F55A9F">
        <w:rPr>
          <w:rFonts w:ascii="微软雅黑" w:eastAsia="微软雅黑" w:hAnsi="微软雅黑" w:cs="微软雅黑" w:hint="eastAsia"/>
          <w:sz w:val="22"/>
          <w:szCs w:val="22"/>
        </w:rPr>
        <w:t>一</w:t>
      </w:r>
      <w:r w:rsidRPr="00DF4D1D" w:rsidR="00F55A9F">
        <w:rPr>
          <w:rFonts w:ascii="微软雅黑" w:eastAsia="微软雅黑" w:hAnsi="微软雅黑" w:cs="微软雅黑" w:hint="eastAsia"/>
          <w:sz w:val="22"/>
          <w:szCs w:val="22"/>
        </w:rPr>
        <w:t>小部分因为在这种环境之中本来就无所谓的，才选择开始工作，不过寥寥数十人想要整理的进度很快那是不可能的。</w:t>
      </w:r>
    </w:p>
    <w:p w:rsidR="007D5C8B" w:rsidRPr="00DF4D1D" w:rsidP="005F768A" w14:paraId="5738EDC9" w14:textId="2D5DD76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在知道了详细的情况之后马上做出了反应，量子通信早就在</w:t>
      </w:r>
      <w:r w:rsidRPr="00DF4D1D">
        <w:rPr>
          <w:rFonts w:ascii="微软雅黑" w:eastAsia="微软雅黑" w:hAnsi="微软雅黑" w:cs="微软雅黑" w:hint="eastAsia"/>
          <w:sz w:val="22"/>
          <w:szCs w:val="22"/>
        </w:rPr>
        <w:t>灵瑶科创之中</w:t>
      </w:r>
      <w:r w:rsidRPr="00DF4D1D">
        <w:rPr>
          <w:rFonts w:ascii="微软雅黑" w:eastAsia="微软雅黑" w:hAnsi="微软雅黑" w:cs="微软雅黑" w:hint="eastAsia"/>
          <w:sz w:val="22"/>
          <w:szCs w:val="22"/>
        </w:rPr>
        <w:t>成熟的运用了，量子计算机也是可以用于平常的使用了，只是孙源玲并没有打算在这个时候将量子计算机投入市场所以人们还不知道量子计算机的技术已经成熟了。</w:t>
      </w:r>
    </w:p>
    <w:p w:rsidR="002F08B5" w:rsidRPr="00DF4D1D" w:rsidP="005F768A" w14:paraId="446A1C0A" w14:textId="5F5668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w:t>
      </w:r>
      <w:r w:rsidRPr="00DF4D1D" w:rsidR="00F55A9F">
        <w:rPr>
          <w:rFonts w:ascii="微软雅黑" w:eastAsia="微软雅黑" w:hAnsi="微软雅黑" w:cs="微软雅黑" w:hint="eastAsia"/>
          <w:sz w:val="22"/>
          <w:szCs w:val="22"/>
        </w:rPr>
        <w:t>在大体完成了布置之后</w:t>
      </w:r>
      <w:r w:rsidRPr="00DF4D1D">
        <w:rPr>
          <w:rFonts w:ascii="微软雅黑" w:eastAsia="微软雅黑" w:hAnsi="微软雅黑" w:cs="微软雅黑" w:hint="eastAsia"/>
          <w:sz w:val="22"/>
          <w:szCs w:val="22"/>
        </w:rPr>
        <w:t>的第四天，在</w:t>
      </w:r>
      <w:r w:rsidRPr="00DF4D1D" w:rsidR="00C84298">
        <w:rPr>
          <w:rFonts w:ascii="微软雅黑" w:eastAsia="微软雅黑" w:hAnsi="微软雅黑" w:cs="微软雅黑" w:hint="eastAsia"/>
          <w:sz w:val="22"/>
          <w:szCs w:val="22"/>
        </w:rPr>
        <w:t>主要的是工地内</w:t>
      </w:r>
      <w:r w:rsidRPr="00DF4D1D">
        <w:rPr>
          <w:rFonts w:ascii="微软雅黑" w:eastAsia="微软雅黑" w:hAnsi="微软雅黑" w:cs="微软雅黑" w:hint="eastAsia"/>
          <w:sz w:val="22"/>
          <w:szCs w:val="22"/>
        </w:rPr>
        <w:t>多出了一些高塔，</w:t>
      </w:r>
      <w:r w:rsidRPr="00DF4D1D" w:rsidR="00C84298">
        <w:rPr>
          <w:rFonts w:ascii="微软雅黑" w:eastAsia="微软雅黑" w:hAnsi="微软雅黑" w:cs="微软雅黑" w:hint="eastAsia"/>
          <w:sz w:val="22"/>
          <w:szCs w:val="22"/>
        </w:rPr>
        <w:t>这些塔互相组网，互相补充信号的发射强度和接收强度为10万平方公里的土地提供信号支持，这个信号</w:t>
      </w:r>
      <w:r w:rsidRPr="00DF4D1D" w:rsidR="00C84298">
        <w:rPr>
          <w:rFonts w:ascii="微软雅黑" w:eastAsia="微软雅黑" w:hAnsi="微软雅黑" w:cs="微软雅黑" w:hint="eastAsia"/>
          <w:sz w:val="22"/>
          <w:szCs w:val="22"/>
        </w:rPr>
        <w:t>塔不仅</w:t>
      </w:r>
      <w:r w:rsidRPr="00DF4D1D" w:rsidR="00C84298">
        <w:rPr>
          <w:rFonts w:ascii="微软雅黑" w:eastAsia="微软雅黑" w:hAnsi="微软雅黑" w:cs="微软雅黑" w:hint="eastAsia"/>
          <w:sz w:val="22"/>
          <w:szCs w:val="22"/>
        </w:rPr>
        <w:t>饱含了2G网络，做到了最基本的网络全覆盖，还做到了10万平房</w:t>
      </w:r>
      <w:r w:rsidRPr="00DF4D1D" w:rsidR="00C84298">
        <w:rPr>
          <w:rFonts w:ascii="微软雅黑" w:eastAsia="微软雅黑" w:hAnsi="微软雅黑" w:cs="微软雅黑" w:hint="eastAsia"/>
          <w:sz w:val="22"/>
          <w:szCs w:val="22"/>
        </w:rPr>
        <w:t>里范围</w:t>
      </w:r>
      <w:r w:rsidRPr="00DF4D1D" w:rsidR="00C84298">
        <w:rPr>
          <w:rFonts w:ascii="微软雅黑" w:eastAsia="微软雅黑" w:hAnsi="微软雅黑" w:cs="微软雅黑" w:hint="eastAsia"/>
          <w:sz w:val="22"/>
          <w:szCs w:val="22"/>
        </w:rPr>
        <w:t>内的4G网络全覆盖，但这种要求</w:t>
      </w:r>
      <w:r w:rsidRPr="00DF4D1D" w:rsidR="00C84298">
        <w:rPr>
          <w:rFonts w:ascii="微软雅黑" w:eastAsia="微软雅黑" w:hAnsi="微软雅黑" w:cs="微软雅黑" w:hint="eastAsia"/>
          <w:sz w:val="22"/>
          <w:szCs w:val="22"/>
        </w:rPr>
        <w:t>再这个</w:t>
      </w:r>
      <w:r w:rsidRPr="00DF4D1D" w:rsidR="00C84298">
        <w:rPr>
          <w:rFonts w:ascii="微软雅黑" w:eastAsia="微软雅黑" w:hAnsi="微软雅黑" w:cs="微软雅黑" w:hint="eastAsia"/>
          <w:sz w:val="22"/>
          <w:szCs w:val="22"/>
        </w:rPr>
        <w:t>手已经不能够完全满足人们的要求了，于是在方圆100公里的范围内已经实现了5G的覆盖，这次覆盖可以说在整个主要的施工范围内已经实现了5G网络全覆盖，虽然暂时还没有做到5G网络全境覆盖。</w:t>
      </w:r>
    </w:p>
    <w:p w:rsidR="00C84298" w:rsidRPr="00DF4D1D" w:rsidP="005F768A" w14:paraId="411291BA" w14:textId="354280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这种强度的信号塔孙源玲并没有研发兴趣，毕竟一个量子通讯就可以搞定的事情为什么一定要那么麻烦呢？</w:t>
      </w:r>
    </w:p>
    <w:p w:rsidR="00C84298" w:rsidRPr="00DF4D1D" w:rsidP="005F768A" w14:paraId="53421EE2" w14:textId="6947C8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这些东西全部都是</w:t>
      </w:r>
      <w:r w:rsidRPr="00DF4D1D">
        <w:rPr>
          <w:rFonts w:ascii="微软雅黑" w:eastAsia="微软雅黑" w:hAnsi="微软雅黑" w:cs="微软雅黑" w:hint="eastAsia"/>
          <w:sz w:val="22"/>
          <w:szCs w:val="22"/>
        </w:rPr>
        <w:t>由灵瑶科创</w:t>
      </w:r>
      <w:r w:rsidRPr="00DF4D1D">
        <w:rPr>
          <w:rFonts w:ascii="微软雅黑" w:eastAsia="微软雅黑" w:hAnsi="微软雅黑" w:cs="微软雅黑" w:hint="eastAsia"/>
          <w:sz w:val="22"/>
          <w:szCs w:val="22"/>
        </w:rPr>
        <w:t>的研究员</w:t>
      </w:r>
      <w:r w:rsidRPr="00DF4D1D" w:rsidR="002531A4">
        <w:rPr>
          <w:rFonts w:ascii="微软雅黑" w:eastAsia="微软雅黑" w:hAnsi="微软雅黑" w:cs="微软雅黑" w:hint="eastAsia"/>
          <w:sz w:val="22"/>
          <w:szCs w:val="22"/>
        </w:rPr>
        <w:t>组成一些兴趣小组完成的技术研发和改进，而且这些技术只有在这个时候还能够有些用处，到了以后铁定是没有多少用处了。</w:t>
      </w:r>
    </w:p>
    <w:p w:rsidR="006B6B70" w:rsidRPr="00DF4D1D" w:rsidP="005F768A" w14:paraId="01E5F749" w14:textId="164387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在完成了4G信号</w:t>
      </w:r>
      <w:r w:rsidRPr="00DF4D1D">
        <w:rPr>
          <w:rFonts w:ascii="微软雅黑" w:eastAsia="微软雅黑" w:hAnsi="微软雅黑" w:cs="微软雅黑" w:hint="eastAsia"/>
          <w:sz w:val="22"/>
          <w:szCs w:val="22"/>
        </w:rPr>
        <w:t>全境组</w:t>
      </w:r>
      <w:r w:rsidRPr="00DF4D1D">
        <w:rPr>
          <w:rFonts w:ascii="微软雅黑" w:eastAsia="微软雅黑" w:hAnsi="微软雅黑" w:cs="微软雅黑" w:hint="eastAsia"/>
          <w:sz w:val="22"/>
          <w:szCs w:val="22"/>
        </w:rPr>
        <w:t>网和5G信心重要地区全部组网</w:t>
      </w:r>
      <w:r w:rsidRPr="00DF4D1D">
        <w:rPr>
          <w:rFonts w:ascii="微软雅黑" w:eastAsia="微软雅黑" w:hAnsi="微软雅黑" w:cs="微软雅黑" w:hint="eastAsia"/>
          <w:sz w:val="22"/>
          <w:szCs w:val="22"/>
        </w:rPr>
        <w:t>之后灵瑶科</w:t>
      </w:r>
      <w:r w:rsidRPr="00DF4D1D">
        <w:rPr>
          <w:rFonts w:ascii="微软雅黑" w:eastAsia="微软雅黑" w:hAnsi="微软雅黑" w:cs="微软雅黑" w:hint="eastAsia"/>
          <w:sz w:val="22"/>
          <w:szCs w:val="22"/>
        </w:rPr>
        <w:t>创立即在</w:t>
      </w:r>
      <w:r w:rsidRPr="00DF4D1D">
        <w:rPr>
          <w:rFonts w:ascii="微软雅黑" w:eastAsia="微软雅黑" w:hAnsi="微软雅黑" w:cs="微软雅黑" w:hint="eastAsia"/>
          <w:sz w:val="22"/>
          <w:szCs w:val="22"/>
        </w:rPr>
        <w:t>官网智商</w:t>
      </w:r>
      <w:r w:rsidRPr="00DF4D1D">
        <w:rPr>
          <w:rFonts w:ascii="微软雅黑" w:eastAsia="微软雅黑" w:hAnsi="微软雅黑" w:cs="微软雅黑" w:hint="eastAsia"/>
          <w:sz w:val="22"/>
          <w:szCs w:val="22"/>
        </w:rPr>
        <w:t>高发布</w:t>
      </w:r>
      <w:r w:rsidRPr="00DF4D1D">
        <w:rPr>
          <w:rFonts w:ascii="微软雅黑" w:eastAsia="微软雅黑" w:hAnsi="微软雅黑" w:cs="微软雅黑" w:hint="eastAsia"/>
          <w:sz w:val="22"/>
          <w:szCs w:val="22"/>
        </w:rPr>
        <w:t>了简单的说明和招聘公告，不仅是要完成组要的基础设施建设，还要完成者十万平方公里的土地进行5G组网。</w:t>
      </w:r>
    </w:p>
    <w:p w:rsidR="006B6B70" w:rsidRPr="00DF4D1D" w:rsidP="005F768A" w14:paraId="37BEA330" w14:textId="4E10CF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这个发布的公告很有作用但是真正想要来工作的人仍然不是很多，电力已经通了，因为核聚变发电机的</w:t>
      </w:r>
      <w:r w:rsidRPr="00DF4D1D" w:rsidR="004720E7">
        <w:rPr>
          <w:rFonts w:ascii="微软雅黑" w:eastAsia="微软雅黑" w:hAnsi="微软雅黑" w:cs="微软雅黑" w:hint="eastAsia"/>
          <w:sz w:val="22"/>
          <w:szCs w:val="22"/>
        </w:rPr>
        <w:t>电量</w:t>
      </w:r>
      <w:r w:rsidRPr="00DF4D1D">
        <w:rPr>
          <w:rFonts w:ascii="微软雅黑" w:eastAsia="微软雅黑" w:hAnsi="微软雅黑" w:cs="微软雅黑" w:hint="eastAsia"/>
          <w:sz w:val="22"/>
          <w:szCs w:val="22"/>
        </w:rPr>
        <w:t>足以对整个地区进行供电了，</w:t>
      </w:r>
      <w:r w:rsidRPr="00DF4D1D" w:rsidR="004720E7">
        <w:rPr>
          <w:rFonts w:ascii="微软雅黑" w:eastAsia="微软雅黑" w:hAnsi="微软雅黑" w:cs="微软雅黑" w:hint="eastAsia"/>
          <w:sz w:val="22"/>
          <w:szCs w:val="22"/>
        </w:rPr>
        <w:t>水也通过固定的</w:t>
      </w:r>
      <w:r w:rsidRPr="00DF4D1D" w:rsidR="004720E7">
        <w:rPr>
          <w:rFonts w:ascii="微软雅黑" w:eastAsia="微软雅黑" w:hAnsi="微软雅黑" w:cs="微软雅黑" w:hint="eastAsia"/>
          <w:sz w:val="22"/>
          <w:szCs w:val="22"/>
        </w:rPr>
        <w:t>传送锚点完成</w:t>
      </w:r>
      <w:r w:rsidRPr="00DF4D1D" w:rsidR="004720E7">
        <w:rPr>
          <w:rFonts w:ascii="微软雅黑" w:eastAsia="微软雅黑" w:hAnsi="微软雅黑" w:cs="微软雅黑" w:hint="eastAsia"/>
          <w:sz w:val="22"/>
          <w:szCs w:val="22"/>
        </w:rPr>
        <w:t>了传输，虽然没有了天然气，但是这种能源对于</w:t>
      </w:r>
      <w:r w:rsidRPr="00DF4D1D" w:rsidR="004720E7">
        <w:rPr>
          <w:rFonts w:ascii="微软雅黑" w:eastAsia="微软雅黑" w:hAnsi="微软雅黑" w:cs="微软雅黑" w:hint="eastAsia"/>
          <w:sz w:val="22"/>
          <w:szCs w:val="22"/>
        </w:rPr>
        <w:t>灵瑶科创来说</w:t>
      </w:r>
      <w:r w:rsidRPr="00DF4D1D" w:rsidR="004720E7">
        <w:rPr>
          <w:rFonts w:ascii="微软雅黑" w:eastAsia="微软雅黑" w:hAnsi="微软雅黑" w:cs="微软雅黑" w:hint="eastAsia"/>
          <w:sz w:val="22"/>
          <w:szCs w:val="22"/>
        </w:rPr>
        <w:t>并不是一种优质的能源，电力才是比较优质的电源，只不过因为时间并不多，超长距离的无线电力输送塔和配套的电力转接装置还没有完成装配。</w:t>
      </w:r>
    </w:p>
    <w:p w:rsidR="00C84298" w:rsidRPr="00DF4D1D" w:rsidP="005F768A" w14:paraId="7D0A9DD3" w14:textId="1374FF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再将这个地方被一些有心人士传出是被核爆炸污染过的地区导致想要前来的人或多或少的都有一些顾虑。</w:t>
      </w:r>
    </w:p>
    <w:p w:rsidR="004A2973" w:rsidRPr="00DF4D1D" w:rsidP="005F768A" w14:paraId="0A760794" w14:textId="64036BC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不过就是在这样的情况之下这些工人已经在四天的时间里面完成了所有地区的地基打造，这意味着这最主要的10平方公里的地方已经可以开始下一步的抗震建设和上层建筑的建造了。</w:t>
      </w:r>
    </w:p>
    <w:p w:rsidR="007D5C8B" w:rsidRPr="00DF4D1D" w:rsidP="005F768A" w14:paraId="473F3BB7" w14:textId="58E37C36">
      <w:pPr>
        <w:rPr>
          <w:rFonts w:ascii="微软雅黑" w:eastAsia="微软雅黑" w:hAnsi="微软雅黑" w:cs="微软雅黑"/>
          <w:sz w:val="22"/>
          <w:szCs w:val="22"/>
        </w:rPr>
      </w:pPr>
    </w:p>
    <w:p w:rsidR="006C1578" w:rsidRPr="00DF4D1D" w:rsidP="005F768A" w14:paraId="2A210E2B" w14:textId="34D81945">
      <w:pPr>
        <w:rPr>
          <w:rFonts w:ascii="微软雅黑" w:eastAsia="微软雅黑" w:hAnsi="微软雅黑" w:cs="微软雅黑"/>
          <w:sz w:val="22"/>
          <w:szCs w:val="22"/>
        </w:rPr>
      </w:pPr>
    </w:p>
    <w:p w:rsidR="00320AF9" w:rsidRPr="00DF4D1D" w:rsidP="005F768A" w14:paraId="614E2B74" w14:textId="0EE5F49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