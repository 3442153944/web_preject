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324B2D6"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第六十章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开始发力的修仙者</w:t>
      </w:r>
    </w:p>
    <w:p w:rsidR="00EA55F0" w:rsidRPr="00DF4D1D" w:rsidP="005F768A" w14:paraId="71ED85F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将那个人带到基地后就是身份的查验，在查验的时候发现各种资料都是正常的。只</w:t>
      </w:r>
      <w:r w:rsidRPr="00DF4D1D">
        <w:rPr>
          <w:rFonts w:ascii="微软雅黑" w:eastAsia="微软雅黑" w:hAnsi="微软雅黑" w:cs="微软雅黑" w:hint="eastAsia"/>
          <w:sz w:val="22"/>
          <w:szCs w:val="22"/>
        </w:rPr>
        <w:t>是在调取纸质档案的时候发现并没有，这引起了基地审讯的高度重视。</w:t>
      </w:r>
    </w:p>
    <w:p w:rsidR="00EA55F0" w:rsidRPr="00DF4D1D" w:rsidP="005F768A" w14:paraId="403A61B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在经过了各地的审核及检查后发现并没有任何在当地活动的痕迹，并且也没有出入海关的记录。</w:t>
      </w:r>
    </w:p>
    <w:p w:rsidR="00EA55F0" w:rsidRPr="00DF4D1D" w:rsidP="005F768A" w14:paraId="1AC2F6C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在了解到这些信息之后，负责也知道事情没有这么简单了，有极大的可能是来完成刺杀任务的，而且是国内对于外国经济影响巨大的或者</w:t>
      </w:r>
      <w:r w:rsidRPr="00DF4D1D">
        <w:rPr>
          <w:rFonts w:ascii="微软雅黑" w:eastAsia="微软雅黑" w:hAnsi="微软雅黑" w:cs="微软雅黑" w:hint="eastAsia"/>
          <w:sz w:val="22"/>
          <w:szCs w:val="22"/>
        </w:rPr>
        <w:t>说巨大</w:t>
      </w:r>
      <w:r w:rsidRPr="00DF4D1D">
        <w:rPr>
          <w:rFonts w:ascii="微软雅黑" w:eastAsia="微软雅黑" w:hAnsi="微软雅黑" w:cs="微软雅黑" w:hint="eastAsia"/>
          <w:sz w:val="22"/>
          <w:szCs w:val="22"/>
        </w:rPr>
        <w:t>的潜在威胁的人。</w:t>
      </w:r>
    </w:p>
    <w:p w:rsidR="00EA55F0" w:rsidRPr="00DF4D1D" w:rsidP="005F768A" w14:paraId="4481251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“来，说说吧，此行来到华国的目的不要说自己是无辜的，也不要尝试这逃跑，在这个时候的你可能连我们最弱的修行者都打不赢。”</w:t>
      </w:r>
    </w:p>
    <w:p w:rsidR="00EA55F0" w:rsidRPr="00DF4D1D" w:rsidP="005F768A" w14:paraId="2978376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审问的人无所谓得眼光看着这个人。</w:t>
      </w:r>
    </w:p>
    <w:p w:rsidR="00EA55F0" w:rsidRPr="00DF4D1D" w:rsidP="005F768A" w14:paraId="03F11FD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你也不要害怕，如果你是被逼的我们可以帮你解决到你所不能够解决的麻烦，你要相信我们的能力，前提是你要配合我们的工作，然后展示一下你的能力吧。另外说一句，这个地方是物理隔断了任何电磁波通讯的不用担心你的生命安全。”</w:t>
      </w:r>
    </w:p>
    <w:p w:rsidR="00EA55F0" w:rsidRPr="00DF4D1D" w:rsidP="005F768A" w14:paraId="545E426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“你……你们怎么知道的。”哪个人声音都有些颤抖的说到</w:t>
      </w:r>
    </w:p>
    <w:p w:rsidR="00EA55F0" w:rsidRPr="00DF4D1D" w:rsidP="005F768A" w14:paraId="3F267370" w14:textId="51334F94">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反正这事马上就不是秘密了，告诉你也无妨。我们早在很早之前就发现了超能觉醒这事，并且已经有了系统性的训练了并且不止于此，我们还要修行侧的训练，但是只有我们才能够修炼，虽然不久后我们会公布修炼的方法，但是只有拥有纯正</w:t>
      </w:r>
      <w:r w:rsidRPr="00DF4D1D">
        <w:rPr>
          <w:rFonts w:ascii="微软雅黑" w:eastAsia="微软雅黑" w:hAnsi="微软雅黑" w:cs="微软雅黑" w:hint="eastAsia"/>
          <w:sz w:val="22"/>
          <w:szCs w:val="22"/>
        </w:rPr>
        <w:t>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血统</w:t>
      </w:r>
      <w:r w:rsidRPr="00DF4D1D">
        <w:rPr>
          <w:rFonts w:ascii="微软雅黑" w:eastAsia="微软雅黑" w:hAnsi="微软雅黑" w:cs="微软雅黑" w:hint="eastAsia"/>
          <w:sz w:val="22"/>
          <w:szCs w:val="22"/>
        </w:rPr>
        <w:t>的人才能够修炼。</w:t>
      </w:r>
    </w:p>
    <w:p w:rsidR="00EA55F0" w:rsidRPr="00DF4D1D" w:rsidP="005F768A" w14:paraId="4127597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好了，差不多该说说你的事情了吧？”</w:t>
      </w:r>
    </w:p>
    <w:p w:rsidR="00EA55F0" w:rsidRPr="00DF4D1D" w:rsidP="005F768A" w14:paraId="1DA10D6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我是被FBI派遣刺杀你们的一个企业家的，名为孙源玲。其实我也是不想这样的，只是他们绑架了我的家人为了我的家人，我别无选择。如果不是他们，我现在应该还在家里面快乐的生活着，而不是为了我的家人奔波在送命的道路上。”</w:t>
      </w:r>
    </w:p>
    <w:p w:rsidR="00EA55F0" w:rsidRPr="00DF4D1D" w:rsidP="005F768A" w14:paraId="468B8E4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“果然如此吗？特种兵都不好在这个地方活动，为了达到目的反倒是在能力者还没有成长起来的情况下选择让能力者来做这件事。接下来展示一下你的能力吧，向着你</w:t>
      </w:r>
      <w:r w:rsidRPr="00DF4D1D">
        <w:rPr>
          <w:rFonts w:ascii="微软雅黑" w:eastAsia="微软雅黑" w:hAnsi="微软雅黑" w:cs="微软雅黑" w:hint="eastAsia"/>
          <w:sz w:val="22"/>
          <w:szCs w:val="22"/>
        </w:rPr>
        <w:t>后面的那个靶子放就是了。”</w:t>
      </w:r>
    </w:p>
    <w:p w:rsidR="00EA55F0" w:rsidRPr="00DF4D1D" w:rsidP="005F768A" w14:paraId="72DDB7D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“那，好吧。”那个人调动着力量，顿时周围的气氛变得奇怪了起来好像有人摁住了他们喉咙，有重物压在了他们的胸口上，呼吸都边得十分的困难。</w:t>
      </w:r>
    </w:p>
    <w:p w:rsidR="00EA55F0" w:rsidRPr="00DF4D1D" w:rsidP="005F768A" w14:paraId="3EE2BDF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那个靶子似乎受到了什么不可见的力量所致，直接爆裂开来。在哪个靶子爆裂开之后气氛突然一缓边得正常了起来，而那个人也是晕了过去。</w:t>
      </w:r>
    </w:p>
    <w:p w:rsidR="00EA55F0" w:rsidRPr="00DF4D1D" w:rsidP="005F768A" w14:paraId="1B9DDD1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“这人的能力是什么？你们两个有看到吗？”</w:t>
      </w:r>
    </w:p>
    <w:p w:rsidR="00EA55F0" w:rsidRPr="00DF4D1D" w:rsidP="005F768A" w14:paraId="1237454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“没有看到。”两人异口同声的回答到。</w:t>
      </w:r>
    </w:p>
    <w:p w:rsidR="00EA55F0" w:rsidRPr="00DF4D1D" w:rsidP="005F768A" w14:paraId="6D685AD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“刚才那种压迫感，感觉好恐怖，要是那个目标是我的恐怕已经没了。看他体内所含的能量并不多，但是能力却有些诡异无声，无形。蓄力时间长，似乎还有吟唱的阶段。”</w:t>
      </w:r>
    </w:p>
    <w:p w:rsidR="00EA55F0" w:rsidRPr="00DF4D1D" w:rsidP="005F768A" w14:paraId="577141C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根据我所学的修行知识，这种情况十分的像一种法则的表现，具体是那种法则的表现我也不清楚。但是这种事情修行者在后面修为强大之后可以通过感悟天地的方式来获得使用法则力量资格。只是没有想到超能侧可以通过能力的方式这么早就可以使用法则作为武器了。”</w:t>
      </w:r>
    </w:p>
    <w:p w:rsidR="00EA55F0" w:rsidRPr="00DF4D1D" w:rsidP="005F768A" w14:paraId="2EF5ED6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“没想到遇到了第一个无表现能力者，这下该怎么处理啊。你俩先在这而守着，我去汇报一下情况。至于你……就在这儿等着吧”</w:t>
      </w:r>
    </w:p>
    <w:p w:rsidR="00EA55F0" w:rsidRPr="00DF4D1D" w:rsidP="005F768A" w14:paraId="2BA0538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40B1C2E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而那个人似乎还不知道自己的能力是多么的牛批，只是呆呆的坐在那里不敢动。</w:t>
      </w:r>
    </w:p>
    <w:p w:rsidR="00EA55F0" w:rsidRPr="00DF4D1D" w:rsidP="005F768A" w14:paraId="7E8EF5B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“报告队长，我们小队遇到了漂亮国来的刺客是一个无外在表现过程的能力者，只能够通过自体感知才能够确定他是一个能力者。”</w:t>
      </w:r>
    </w:p>
    <w:p w:rsidR="00EA55F0" w:rsidRPr="00DF4D1D" w:rsidP="005F768A" w14:paraId="4D75CA4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“行，我知道了。你继续去看着他，不要让他出现什么意外，我去向上级报告。”</w:t>
      </w:r>
    </w:p>
    <w:p w:rsidR="00EA55F0" w:rsidRPr="00DF4D1D" w:rsidP="005F768A" w14:paraId="3ADE847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058CFF0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这个队长眉头皱成了一团，这代表</w:t>
      </w:r>
      <w:r w:rsidRPr="00DF4D1D">
        <w:rPr>
          <w:rFonts w:ascii="微软雅黑" w:eastAsia="微软雅黑" w:hAnsi="微软雅黑" w:cs="微软雅黑" w:hint="eastAsia"/>
          <w:sz w:val="22"/>
          <w:szCs w:val="22"/>
        </w:rPr>
        <w:t>这国外</w:t>
      </w:r>
      <w:r w:rsidRPr="00DF4D1D">
        <w:rPr>
          <w:rFonts w:ascii="微软雅黑" w:eastAsia="微软雅黑" w:hAnsi="微软雅黑" w:cs="微软雅黑" w:hint="eastAsia"/>
          <w:sz w:val="22"/>
          <w:szCs w:val="22"/>
        </w:rPr>
        <w:t>也开始大量的出现能力者了，而且还出现了第一例被发现的无外在表现过程的能力者，在这种的情况下国防工作似乎会十分的困难。而且维持社会的秩序不会出现混乱也十分的麻烦。</w:t>
      </w:r>
    </w:p>
    <w:p w:rsidR="00EA55F0" w:rsidRPr="00DF4D1D" w:rsidP="005F768A" w14:paraId="0D1FBC8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“报告总指挥，我们发现了第一例无外在表现过程能力者，但是他经过调查时漂亮国的刺客。”</w:t>
      </w:r>
    </w:p>
    <w:p w:rsidR="00EA55F0" w:rsidRPr="00DF4D1D" w:rsidP="005F768A" w14:paraId="159067D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“更加具体的情况了？”</w:t>
      </w:r>
    </w:p>
    <w:p w:rsidR="00EA55F0" w:rsidRPr="00DF4D1D" w:rsidP="005F768A" w14:paraId="5FECE3B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“这，我没有过问清楚。”</w:t>
      </w:r>
    </w:p>
    <w:p w:rsidR="00EA55F0" w:rsidRPr="00DF4D1D" w:rsidP="005F768A" w14:paraId="1DE9F02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“把审问他的那个人叫过来，我自己问。”一个头发一半黑，一半白的男人十分不满的说道。</w:t>
      </w:r>
    </w:p>
    <w:p w:rsidR="00EA55F0" w:rsidRPr="00DF4D1D" w:rsidP="005F768A" w14:paraId="32AED2D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“是——”很快哪个审问那个刺客的小队长来到了这个男人的面前。</w:t>
      </w:r>
    </w:p>
    <w:p w:rsidR="00EA55F0" w:rsidRPr="00DF4D1D" w:rsidP="005F768A" w14:paraId="77DC928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“长官，3</w:t>
      </w:r>
      <w:r w:rsidRPr="00DF4D1D">
        <w:rPr>
          <w:rFonts w:ascii="微软雅黑" w:eastAsia="微软雅黑" w:hAnsi="微软雅黑" w:cs="微软雅黑"/>
          <w:sz w:val="22"/>
          <w:szCs w:val="22"/>
        </w:rPr>
        <w:t>2</w:t>
      </w:r>
      <w:r w:rsidRPr="00DF4D1D">
        <w:rPr>
          <w:rFonts w:ascii="微软雅黑" w:eastAsia="微软雅黑" w:hAnsi="微软雅黑" w:cs="微软雅黑" w:hint="eastAsia"/>
          <w:sz w:val="22"/>
          <w:szCs w:val="22"/>
        </w:rPr>
        <w:t>队小队长报告”</w:t>
      </w:r>
    </w:p>
    <w:p w:rsidR="00EA55F0" w:rsidRPr="00DF4D1D" w:rsidP="005F768A" w14:paraId="63EDEC8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“嗯~说说那个刺客的详细情况，身份就不用说了。”</w:t>
      </w:r>
    </w:p>
    <w:p w:rsidR="00EA55F0" w:rsidRPr="00DF4D1D" w:rsidP="005F768A" w14:paraId="3997ECC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“是，那个人的能力经过观察我们十分的怀疑是一个可以使用法则能力的特殊能力，有很长的蓄力过程，并且消耗巨大要达成某个目的会消耗掉其身体中的绝大部分能量，使其陷入暂时性的昏迷中。</w:t>
      </w:r>
    </w:p>
    <w:p w:rsidR="00EA55F0" w:rsidRPr="00DF4D1D" w:rsidP="005F768A" w14:paraId="14628FAB" w14:textId="3BBEE250">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他是被胁迫来到</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进行</w:t>
      </w:r>
      <w:r w:rsidRPr="00DF4D1D">
        <w:rPr>
          <w:rFonts w:ascii="微软雅黑" w:eastAsia="微软雅黑" w:hAnsi="微软雅黑" w:cs="微软雅黑" w:hint="eastAsia"/>
          <w:sz w:val="22"/>
          <w:szCs w:val="22"/>
        </w:rPr>
        <w:t>刺杀孙源玲的任务的。现在我们向其保证了他家人的安全，并且尽快将他的家人在最快的速度内脱离危险的境地。”</w:t>
      </w:r>
    </w:p>
    <w:p w:rsidR="00EA55F0" w:rsidRPr="00DF4D1D" w:rsidP="005F768A" w14:paraId="242E47A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“恩，了解了，先下去吧我想想怎么处理。”</w:t>
      </w:r>
    </w:p>
    <w:p w:rsidR="00EA55F0" w:rsidRPr="00DF4D1D" w:rsidP="005F768A" w14:paraId="1E7F6B7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1949BA7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鞥感到事情有点难以处理了，这种能力者如果没有专门叫人</w:t>
      </w:r>
      <w:r w:rsidRPr="00DF4D1D">
        <w:rPr>
          <w:rFonts w:ascii="微软雅黑" w:eastAsia="微软雅黑" w:hAnsi="微软雅黑" w:cs="微软雅黑" w:hint="eastAsia"/>
          <w:sz w:val="22"/>
          <w:szCs w:val="22"/>
        </w:rPr>
        <w:t>来看着</w:t>
      </w:r>
      <w:r w:rsidRPr="00DF4D1D">
        <w:rPr>
          <w:rFonts w:ascii="微软雅黑" w:eastAsia="微软雅黑" w:hAnsi="微软雅黑" w:cs="微软雅黑" w:hint="eastAsia"/>
          <w:sz w:val="22"/>
          <w:szCs w:val="22"/>
        </w:rPr>
        <w:t>的话很容易混进拥有特殊能力且带有特殊目的的人，这种人可以长时间不用进食，可以在极其恶劣的环境中存活甚至是根本就不用进食。而且单体的威胁还相当的巨大。</w:t>
      </w:r>
    </w:p>
    <w:p w:rsidR="00EA55F0" w:rsidRPr="00DF4D1D" w:rsidP="005F768A" w14:paraId="3C83876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最终没有办法的鞥只好求助于孙源玲。</w:t>
      </w:r>
    </w:p>
    <w:p w:rsidR="00EA55F0" w:rsidRPr="00DF4D1D" w:rsidP="005F768A" w14:paraId="1CEF47C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而孙源玲表示不想理他，并且直接给了他一个小型镶嵌型阵法，和一个简单的使用说明书。</w:t>
      </w:r>
    </w:p>
    <w:p w:rsidR="00EA55F0" w:rsidRPr="00DF4D1D" w:rsidP="005F768A" w14:paraId="22A1555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鞥，看着眼前的阵法和试用说明有些无语，但是为了能够保证整个社会的秩序能够正常的运行只好将这个阵法下发给各个修行者们，因为这个需要修行者来启动阵法，超能力者是无法使用的，而这个阵法就相当于一个芯片，只不过应用的能量浑然不同罢了。所能够发挥的作用也仅仅只是识别出异于常人的超能力者或者是修行者。</w:t>
      </w:r>
    </w:p>
    <w:p w:rsidR="00EA55F0" w:rsidRPr="00DF4D1D" w:rsidP="005F768A" w14:paraId="2253BF5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此时得修行者们虽然依然很弱能够跑过那些超能力者的都很少，但是多样化的能力也是开始慢慢的显现出来了。</w:t>
      </w:r>
    </w:p>
    <w:p w:rsidR="00EA55F0" w:rsidRPr="00DF4D1D" w:rsidP="005F768A" w14:paraId="01E0A3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也可以完成许多超能力者所不能够完成的事情。</w:t>
      </w:r>
    </w:p>
    <w:p w:rsidR="00EA55F0" w:rsidRPr="00DF4D1D" w:rsidP="005F768A" w14:paraId="21FBD3D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不过……想到整个社会所需要的资源，这么一点人似乎也有些不够用了。</w:t>
      </w:r>
    </w:p>
    <w:p w:rsidR="00EA55F0" w:rsidRPr="00DF4D1D" w:rsidP="005F768A" w14:paraId="54F9D40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在基地中的修行者们必须用自身的灵力来刻写阵纹，载体可以是任何可以书写的东西，整个过程可以增强修行者们对于自身力量更加精细的掌控，也可以快速的提升自己的灵力储量和精神力的强度。</w:t>
      </w:r>
    </w:p>
    <w:p w:rsidR="00EA55F0" w:rsidRPr="00DF4D1D" w:rsidP="005F768A" w14:paraId="0F486FA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而就在大家都在认真的刻写阵纹的时候，天空中开始乌云密布，并且伴有隆隆的雷声，</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条条的雷龙游走在云层之中。而基地中的一个人也开始出现了异常的情况……</w:t>
      </w:r>
    </w:p>
    <w:p w:rsidR="00EA55F0" w:rsidRPr="00DF4D1D" w:rsidP="005F768A" w14:paraId="68F13D33"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