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1D0EAC" w:rsidRPr="00C022ED" w:rsidP="005F768A" w14:paraId="722CACF7" w14:textId="7AC3FBAA">
      <w:pPr>
        <w:tabs>
          <w:tab w:val="left" w:pos="1508"/>
        </w:tabs>
        <w:ind w:firstLine="440" w:firstLineChars="200"/>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第二百一</w:t>
      </w:r>
      <w:r w:rsidR="00A97230">
        <w:rPr>
          <w:rFonts w:ascii="微软雅黑" w:eastAsia="微软雅黑" w:hAnsi="微软雅黑" w:cs="微软雅黑" w:hint="eastAsia"/>
          <w:sz w:val="22"/>
          <w:szCs w:val="22"/>
        </w:rPr>
        <w:t xml:space="preserve">十七章 </w:t>
      </w:r>
      <w:r w:rsidR="00412DA6">
        <w:rPr>
          <w:rFonts w:ascii="微软雅黑" w:eastAsia="微软雅黑" w:hAnsi="微软雅黑" w:cs="微软雅黑"/>
          <w:sz w:val="22"/>
          <w:szCs w:val="22"/>
        </w:rPr>
        <w:t xml:space="preserve"> </w:t>
      </w:r>
      <w:r w:rsidR="003C15E7">
        <w:rPr>
          <w:rFonts w:ascii="微软雅黑" w:eastAsia="微软雅黑" w:hAnsi="微软雅黑" w:cs="微软雅黑" w:hint="eastAsia"/>
          <w:sz w:val="22"/>
          <w:szCs w:val="22"/>
        </w:rPr>
        <w:t>《意外》</w:t>
      </w:r>
    </w:p>
    <w:p w:rsidR="00CD4DA3" w:rsidP="005F768A" w14:paraId="37FD8D2A" w14:textId="0EB76579">
      <w:pPr>
        <w:rPr>
          <w:rFonts w:ascii="微软雅黑" w:eastAsia="微软雅黑" w:hAnsi="微软雅黑" w:cs="微软雅黑"/>
          <w:sz w:val="22"/>
          <w:szCs w:val="22"/>
        </w:rPr>
      </w:pPr>
      <w:r>
        <w:rPr>
          <w:rFonts w:ascii="微软雅黑" w:eastAsia="微软雅黑" w:hAnsi="微软雅黑" w:cs="微软雅黑" w:hint="eastAsia"/>
          <w:sz w:val="22"/>
          <w:szCs w:val="22"/>
        </w:rPr>
        <w:t>在木星轨道的附近，</w:t>
      </w:r>
      <w:r w:rsidR="008633F8">
        <w:rPr>
          <w:rFonts w:ascii="微软雅黑" w:eastAsia="微软雅黑" w:hAnsi="微软雅黑" w:cs="微软雅黑" w:hint="eastAsia"/>
          <w:sz w:val="22"/>
          <w:szCs w:val="22"/>
        </w:rPr>
        <w:t>一道道完全不同于</w:t>
      </w:r>
      <w:r w:rsidR="00286E36">
        <w:rPr>
          <w:rFonts w:ascii="微软雅黑" w:eastAsia="微软雅黑" w:hAnsi="微软雅黑" w:cs="微软雅黑" w:hint="eastAsia"/>
          <w:sz w:val="22"/>
          <w:szCs w:val="22"/>
        </w:rPr>
        <w:t>传统能量护盾的领域从几位</w:t>
      </w:r>
      <w:r w:rsidR="00286E36">
        <w:rPr>
          <w:rFonts w:ascii="微软雅黑" w:eastAsia="微软雅黑" w:hAnsi="微软雅黑" w:cs="微软雅黑" w:hint="eastAsia"/>
          <w:sz w:val="22"/>
          <w:szCs w:val="22"/>
        </w:rPr>
        <w:t>元婴境</w:t>
      </w:r>
      <w:r w:rsidR="00286E36">
        <w:rPr>
          <w:rFonts w:ascii="微软雅黑" w:eastAsia="微软雅黑" w:hAnsi="微软雅黑" w:cs="微软雅黑" w:hint="eastAsia"/>
          <w:sz w:val="22"/>
          <w:szCs w:val="22"/>
        </w:rPr>
        <w:t>的修士空间节点上蔓延出来，</w:t>
      </w:r>
      <w:r w:rsidR="0015078E">
        <w:rPr>
          <w:rFonts w:ascii="微软雅黑" w:eastAsia="微软雅黑" w:hAnsi="微软雅黑" w:cs="微软雅黑" w:hint="eastAsia"/>
          <w:sz w:val="22"/>
          <w:szCs w:val="22"/>
        </w:rPr>
        <w:t>不到一秒的时间便完成了对所有霄雲文明飞船的包围</w:t>
      </w:r>
      <w:r w:rsidR="002C303C">
        <w:rPr>
          <w:rFonts w:ascii="微软雅黑" w:eastAsia="微软雅黑" w:hAnsi="微软雅黑" w:cs="微软雅黑" w:hint="eastAsia"/>
          <w:sz w:val="22"/>
          <w:szCs w:val="22"/>
        </w:rPr>
        <w:t>，</w:t>
      </w:r>
      <w:r w:rsidR="001D56D1">
        <w:rPr>
          <w:rFonts w:ascii="微软雅黑" w:eastAsia="微软雅黑" w:hAnsi="微软雅黑" w:cs="微软雅黑" w:hint="eastAsia"/>
          <w:sz w:val="22"/>
          <w:szCs w:val="22"/>
        </w:rPr>
        <w:t>几人对于领域内的所有事物</w:t>
      </w:r>
      <w:r w:rsidR="006D1C2E">
        <w:rPr>
          <w:rFonts w:ascii="微软雅黑" w:eastAsia="微软雅黑" w:hAnsi="微软雅黑" w:cs="微软雅黑" w:hint="eastAsia"/>
          <w:sz w:val="22"/>
          <w:szCs w:val="22"/>
        </w:rPr>
        <w:t>的观察</w:t>
      </w:r>
      <w:r w:rsidR="001D56D1">
        <w:rPr>
          <w:rFonts w:ascii="微软雅黑" w:eastAsia="微软雅黑" w:hAnsi="微软雅黑" w:cs="微软雅黑" w:hint="eastAsia"/>
          <w:sz w:val="22"/>
          <w:szCs w:val="22"/>
        </w:rPr>
        <w:t>都</w:t>
      </w:r>
      <w:r w:rsidR="006D1C2E">
        <w:rPr>
          <w:rFonts w:ascii="微软雅黑" w:eastAsia="微软雅黑" w:hAnsi="微软雅黑" w:cs="微软雅黑" w:hint="eastAsia"/>
          <w:sz w:val="22"/>
          <w:szCs w:val="22"/>
        </w:rPr>
        <w:t>变得</w:t>
      </w:r>
      <w:r w:rsidR="001D56D1">
        <w:rPr>
          <w:rFonts w:ascii="微软雅黑" w:eastAsia="微软雅黑" w:hAnsi="微软雅黑" w:cs="微软雅黑" w:hint="eastAsia"/>
          <w:sz w:val="22"/>
          <w:szCs w:val="22"/>
        </w:rPr>
        <w:t>非常清晰</w:t>
      </w:r>
      <w:r w:rsidR="00877335">
        <w:rPr>
          <w:rFonts w:ascii="微软雅黑" w:eastAsia="微软雅黑" w:hAnsi="微软雅黑" w:cs="微软雅黑" w:hint="eastAsia"/>
          <w:sz w:val="22"/>
          <w:szCs w:val="22"/>
        </w:rPr>
        <w:t>，同时领域内的</w:t>
      </w:r>
      <w:r w:rsidR="00132907">
        <w:rPr>
          <w:rFonts w:ascii="微软雅黑" w:eastAsia="微软雅黑" w:hAnsi="微软雅黑" w:cs="微软雅黑" w:hint="eastAsia"/>
          <w:sz w:val="22"/>
          <w:szCs w:val="22"/>
        </w:rPr>
        <w:t>飞船对于外界的通讯</w:t>
      </w:r>
      <w:r w:rsidR="001872E3">
        <w:rPr>
          <w:rFonts w:ascii="微软雅黑" w:eastAsia="微软雅黑" w:hAnsi="微软雅黑" w:cs="微软雅黑" w:hint="eastAsia"/>
          <w:sz w:val="22"/>
          <w:szCs w:val="22"/>
        </w:rPr>
        <w:t>便处于中断状态。</w:t>
      </w:r>
    </w:p>
    <w:p w:rsidR="00876711" w:rsidP="005F768A" w14:paraId="7284ED10" w14:textId="39D847EA">
      <w:pPr>
        <w:rPr>
          <w:rFonts w:ascii="微软雅黑" w:eastAsia="微软雅黑" w:hAnsi="微软雅黑" w:cs="微软雅黑"/>
          <w:sz w:val="22"/>
          <w:szCs w:val="22"/>
        </w:rPr>
      </w:pPr>
      <w:r>
        <w:rPr>
          <w:rFonts w:ascii="微软雅黑" w:eastAsia="微软雅黑" w:hAnsi="微软雅黑" w:cs="微软雅黑" w:hint="eastAsia"/>
          <w:sz w:val="22"/>
          <w:szCs w:val="22"/>
        </w:rPr>
        <w:t>而霄雲文明的人在发现自己对于外界的通讯处于中断状态之后果断将所有的战舰的引擎开到最大，并进行一定程度的超限，</w:t>
      </w:r>
      <w:r w:rsidR="0080342C">
        <w:rPr>
          <w:rFonts w:ascii="微软雅黑" w:eastAsia="微软雅黑" w:hAnsi="微软雅黑" w:cs="微软雅黑" w:hint="eastAsia"/>
          <w:sz w:val="22"/>
          <w:szCs w:val="22"/>
        </w:rPr>
        <w:t>超级重力发生装置也开始充能，为曲率航行做好前期的准备。能够中断他们于外界的通讯这是霄雲文明所不能理解的事情，在他们的理解之中，量子通讯的方式还没有拦截的方式，</w:t>
      </w:r>
      <w:r w:rsidR="001C5B10">
        <w:rPr>
          <w:rFonts w:ascii="微软雅黑" w:eastAsia="微软雅黑" w:hAnsi="微软雅黑" w:cs="微软雅黑" w:hint="eastAsia"/>
          <w:sz w:val="22"/>
          <w:szCs w:val="22"/>
        </w:rPr>
        <w:t>拦截的方式都还在实验室里面</w:t>
      </w:r>
      <w:r w:rsidR="00D67CBF">
        <w:rPr>
          <w:rFonts w:ascii="微软雅黑" w:eastAsia="微软雅黑" w:hAnsi="微软雅黑" w:cs="微软雅黑" w:hint="eastAsia"/>
          <w:sz w:val="22"/>
          <w:szCs w:val="22"/>
        </w:rPr>
        <w:t>。</w:t>
      </w:r>
    </w:p>
    <w:p w:rsidR="008F69C0" w:rsidP="005F768A" w14:paraId="2CBEF4A0" w14:textId="3237FA96">
      <w:pPr>
        <w:rPr>
          <w:rFonts w:ascii="微软雅黑" w:eastAsia="微软雅黑" w:hAnsi="微软雅黑" w:cs="微软雅黑"/>
          <w:sz w:val="22"/>
          <w:szCs w:val="22"/>
        </w:rPr>
      </w:pPr>
      <w:r>
        <w:rPr>
          <w:rFonts w:ascii="微软雅黑" w:eastAsia="微软雅黑" w:hAnsi="微软雅黑" w:cs="微软雅黑" w:hint="eastAsia"/>
          <w:sz w:val="22"/>
          <w:szCs w:val="22"/>
        </w:rPr>
        <w:t>为了拖延一些时间将曲率航行装置准备完成，霄雲文明开始主动与华夏方面的</w:t>
      </w:r>
      <w:r>
        <w:rPr>
          <w:rFonts w:ascii="微软雅黑" w:eastAsia="微软雅黑" w:hAnsi="微软雅黑" w:cs="微软雅黑" w:hint="eastAsia"/>
          <w:sz w:val="22"/>
          <w:szCs w:val="22"/>
        </w:rPr>
        <w:t>战舰发送电磁波通讯，请求进一步的交流。</w:t>
      </w:r>
    </w:p>
    <w:p w:rsidR="00D67CBF" w:rsidP="005F768A" w14:paraId="2586DA4B" w14:textId="34338CD3">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8F36B6">
        <w:rPr>
          <w:rFonts w:ascii="微软雅黑" w:eastAsia="微软雅黑" w:hAnsi="微软雅黑" w:cs="微软雅黑" w:hint="eastAsia"/>
          <w:sz w:val="22"/>
          <w:szCs w:val="22"/>
        </w:rPr>
        <w:t>你们对我方做了什么？我们可是怀着好心与你们展开交流，并且致力于为低等级文明提升科技实力，为什么将我们的通讯于外界截断，这是对于我们的</w:t>
      </w:r>
      <w:r w:rsidR="00732658">
        <w:rPr>
          <w:rFonts w:ascii="微软雅黑" w:eastAsia="微软雅黑" w:hAnsi="微软雅黑" w:cs="微软雅黑" w:hint="eastAsia"/>
          <w:sz w:val="22"/>
          <w:szCs w:val="22"/>
        </w:rPr>
        <w:t>挑衅，如果不解除对通讯的限制我们将不限制武器的使用，到时候你们的星球可能就没有了！</w:t>
      </w:r>
      <w:r>
        <w:rPr>
          <w:rFonts w:ascii="微软雅黑" w:eastAsia="微软雅黑" w:hAnsi="微软雅黑" w:cs="微软雅黑" w:hint="eastAsia"/>
          <w:sz w:val="22"/>
          <w:szCs w:val="22"/>
        </w:rPr>
        <w:t>”</w:t>
      </w:r>
    </w:p>
    <w:p w:rsidR="000367DB" w:rsidP="005F768A" w14:paraId="6DCB8D55"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“很抱歉，我方暂时没有能力截获贵方的通讯，我们的科技实力你们也知道，不可能拥有拦截贵方通讯的能力</w:t>
      </w:r>
      <w:r w:rsidR="0047707A">
        <w:rPr>
          <w:rFonts w:ascii="微软雅黑" w:eastAsia="微软雅黑" w:hAnsi="微软雅黑" w:cs="微软雅黑" w:hint="eastAsia"/>
          <w:sz w:val="22"/>
          <w:szCs w:val="22"/>
        </w:rPr>
        <w:t>。</w:t>
      </w:r>
    </w:p>
    <w:p w:rsidR="00CD4DA3" w:rsidP="005F768A" w14:paraId="4B273F86" w14:textId="5CF9B93A">
      <w:pPr>
        <w:rPr>
          <w:rFonts w:ascii="微软雅黑" w:eastAsia="微软雅黑" w:hAnsi="微软雅黑" w:cs="微软雅黑"/>
          <w:sz w:val="22"/>
          <w:szCs w:val="22"/>
        </w:rPr>
      </w:pPr>
      <w:r>
        <w:rPr>
          <w:rFonts w:ascii="微软雅黑" w:eastAsia="微软雅黑" w:hAnsi="微软雅黑" w:cs="微软雅黑" w:hint="eastAsia"/>
          <w:sz w:val="22"/>
          <w:szCs w:val="22"/>
        </w:rPr>
        <w:t>如果贵方都被拦截了，那么说明我们都是处于一个十分危险的地方</w:t>
      </w:r>
      <w:r w:rsidR="005E303E">
        <w:rPr>
          <w:rFonts w:ascii="微软雅黑" w:eastAsia="微软雅黑" w:hAnsi="微软雅黑" w:cs="微软雅黑" w:hint="eastAsia"/>
          <w:sz w:val="22"/>
          <w:szCs w:val="22"/>
        </w:rPr>
        <w:t>，对此我们没有任何的解决方法。</w:t>
      </w:r>
      <w:r w:rsidR="00AB0D46">
        <w:rPr>
          <w:rFonts w:ascii="微软雅黑" w:eastAsia="微软雅黑" w:hAnsi="微软雅黑" w:cs="微软雅黑" w:hint="eastAsia"/>
          <w:sz w:val="22"/>
          <w:szCs w:val="22"/>
        </w:rPr>
        <w:t>”</w:t>
      </w:r>
    </w:p>
    <w:p w:rsidR="00732658" w:rsidP="005F768A" w14:paraId="1228C03E" w14:textId="11384BB0">
      <w:pPr>
        <w:rPr>
          <w:rFonts w:ascii="微软雅黑" w:eastAsia="微软雅黑" w:hAnsi="微软雅黑" w:cs="微软雅黑"/>
          <w:sz w:val="22"/>
          <w:szCs w:val="22"/>
        </w:rPr>
      </w:pPr>
      <w:r>
        <w:rPr>
          <w:rFonts w:ascii="微软雅黑" w:eastAsia="微软雅黑" w:hAnsi="微软雅黑" w:cs="微软雅黑" w:hint="eastAsia"/>
          <w:sz w:val="22"/>
          <w:szCs w:val="22"/>
        </w:rPr>
        <w:t>对于华夏方面的回答，这些蜥蜴人显然并不相信，但是却不得不相信</w:t>
      </w:r>
      <w:r w:rsidR="003711C9">
        <w:rPr>
          <w:rFonts w:ascii="微软雅黑" w:eastAsia="微软雅黑" w:hAnsi="微软雅黑" w:cs="微软雅黑" w:hint="eastAsia"/>
          <w:sz w:val="22"/>
          <w:szCs w:val="22"/>
        </w:rPr>
        <w:t>，如果他们能够拦截他们的通讯，证明对方的科技实力明显在自身之上，如果如此那么便没有必要将他们放在这么</w:t>
      </w:r>
      <w:r w:rsidR="008A3902">
        <w:rPr>
          <w:rFonts w:ascii="微软雅黑" w:eastAsia="微软雅黑" w:hAnsi="微软雅黑" w:cs="微软雅黑" w:hint="eastAsia"/>
          <w:sz w:val="22"/>
          <w:szCs w:val="22"/>
        </w:rPr>
        <w:t>近</w:t>
      </w:r>
      <w:r w:rsidR="003711C9">
        <w:rPr>
          <w:rFonts w:ascii="微软雅黑" w:eastAsia="微软雅黑" w:hAnsi="微软雅黑" w:cs="微软雅黑" w:hint="eastAsia"/>
          <w:sz w:val="22"/>
          <w:szCs w:val="22"/>
        </w:rPr>
        <w:t>的地方了。</w:t>
      </w:r>
    </w:p>
    <w:p w:rsidR="003711C9" w:rsidP="005F768A" w14:paraId="56CA99A1" w14:textId="10455F31">
      <w:pPr>
        <w:rPr>
          <w:rFonts w:ascii="微软雅黑" w:eastAsia="微软雅黑" w:hAnsi="微软雅黑" w:cs="微软雅黑"/>
          <w:sz w:val="22"/>
          <w:szCs w:val="22"/>
        </w:rPr>
      </w:pPr>
      <w:r>
        <w:rPr>
          <w:rFonts w:ascii="微软雅黑" w:eastAsia="微软雅黑" w:hAnsi="微软雅黑" w:cs="微软雅黑" w:hint="eastAsia"/>
          <w:sz w:val="22"/>
          <w:szCs w:val="22"/>
        </w:rPr>
        <w:t>虽然是这么想的，但是</w:t>
      </w:r>
      <w:r w:rsidR="005D3BF5">
        <w:rPr>
          <w:rFonts w:ascii="微软雅黑" w:eastAsia="微软雅黑" w:hAnsi="微软雅黑" w:cs="微软雅黑" w:hint="eastAsia"/>
          <w:sz w:val="22"/>
          <w:szCs w:val="22"/>
        </w:rPr>
        <w:t>霄雲文明方面还是决定动手，如果是他们都没有能力解决的事情，华夏方面肯定也没有解决的能力</w:t>
      </w:r>
      <w:r w:rsidR="00E92BD3">
        <w:rPr>
          <w:rFonts w:ascii="微软雅黑" w:eastAsia="微软雅黑" w:hAnsi="微软雅黑" w:cs="微软雅黑" w:hint="eastAsia"/>
          <w:sz w:val="22"/>
          <w:szCs w:val="22"/>
        </w:rPr>
        <w:t>，既然如此少了一个可能的隐患之后也是一个比较好的选择。</w:t>
      </w:r>
    </w:p>
    <w:p w:rsidR="00E92BD3" w:rsidP="005F768A" w14:paraId="4890B77E" w14:textId="0B722917">
      <w:pPr>
        <w:rPr>
          <w:rFonts w:ascii="微软雅黑" w:eastAsia="微软雅黑" w:hAnsi="微软雅黑" w:cs="微软雅黑"/>
          <w:sz w:val="22"/>
          <w:szCs w:val="22"/>
        </w:rPr>
      </w:pPr>
      <w:r>
        <w:rPr>
          <w:rFonts w:ascii="微软雅黑" w:eastAsia="微软雅黑" w:hAnsi="微软雅黑" w:cs="微软雅黑" w:hint="eastAsia"/>
          <w:sz w:val="22"/>
          <w:szCs w:val="22"/>
        </w:rPr>
        <w:t>一发加强版的</w:t>
      </w:r>
      <w:r w:rsidR="00E02BBB">
        <w:rPr>
          <w:rFonts w:ascii="微软雅黑" w:eastAsia="微软雅黑" w:hAnsi="微软雅黑" w:cs="微软雅黑" w:hint="eastAsia"/>
          <w:sz w:val="22"/>
          <w:szCs w:val="22"/>
        </w:rPr>
        <w:t>γ射线向着地星的方向激射而去，然而这一发并没有起到什么作用，在刚刚碰到那一层</w:t>
      </w:r>
      <w:r w:rsidR="00F23443">
        <w:rPr>
          <w:rFonts w:ascii="微软雅黑" w:eastAsia="微软雅黑" w:hAnsi="微软雅黑" w:cs="微软雅黑" w:hint="eastAsia"/>
          <w:sz w:val="22"/>
          <w:szCs w:val="22"/>
        </w:rPr>
        <w:t>领域薄膜之后便消失不见</w:t>
      </w:r>
      <w:r w:rsidR="00A36457">
        <w:rPr>
          <w:rFonts w:ascii="微软雅黑" w:eastAsia="微软雅黑" w:hAnsi="微软雅黑" w:cs="微软雅黑" w:hint="eastAsia"/>
          <w:sz w:val="22"/>
          <w:szCs w:val="22"/>
        </w:rPr>
        <w:t>，似乎什么都没有发生，然而几秒钟之后，</w:t>
      </w:r>
      <w:r w:rsidR="004E373A">
        <w:rPr>
          <w:rFonts w:ascii="微软雅黑" w:eastAsia="微软雅黑" w:hAnsi="微软雅黑" w:cs="微软雅黑" w:hint="eastAsia"/>
          <w:sz w:val="22"/>
          <w:szCs w:val="22"/>
        </w:rPr>
        <w:t>一道若隐若现的光芒在所有霄雲战舰的附近闪烁了起来，所有正在充能的曲率引擎都被强行打断。</w:t>
      </w:r>
    </w:p>
    <w:p w:rsidR="00F23443" w:rsidP="005F768A" w14:paraId="4CBA7FE9" w14:textId="65BA6173">
      <w:pPr>
        <w:rPr>
          <w:rFonts w:ascii="微软雅黑" w:eastAsia="微软雅黑" w:hAnsi="微软雅黑" w:cs="微软雅黑"/>
          <w:sz w:val="22"/>
          <w:szCs w:val="22"/>
        </w:rPr>
      </w:pPr>
      <w:r>
        <w:rPr>
          <w:rFonts w:ascii="微软雅黑" w:eastAsia="微软雅黑" w:hAnsi="微软雅黑" w:cs="微软雅黑" w:hint="eastAsia"/>
          <w:sz w:val="22"/>
          <w:szCs w:val="22"/>
        </w:rPr>
        <w:t>“警告，</w:t>
      </w:r>
      <w:r w:rsidR="00C23028">
        <w:rPr>
          <w:rFonts w:ascii="微软雅黑" w:eastAsia="微软雅黑" w:hAnsi="微软雅黑" w:cs="微软雅黑" w:hint="eastAsia"/>
          <w:sz w:val="22"/>
          <w:szCs w:val="22"/>
        </w:rPr>
        <w:t>遭遇γ射线攻击，已紧急启动护盾抵挡，</w:t>
      </w:r>
      <w:r w:rsidR="00033671">
        <w:rPr>
          <w:rFonts w:ascii="微软雅黑" w:eastAsia="微软雅黑" w:hAnsi="微软雅黑" w:cs="微软雅黑" w:hint="eastAsia"/>
          <w:sz w:val="22"/>
          <w:szCs w:val="22"/>
        </w:rPr>
        <w:t>曲率引擎充能已暂停，正在恢复充能。</w:t>
      </w:r>
      <w:r>
        <w:rPr>
          <w:rFonts w:ascii="微软雅黑" w:eastAsia="微软雅黑" w:hAnsi="微软雅黑" w:cs="微软雅黑" w:hint="eastAsia"/>
          <w:sz w:val="22"/>
          <w:szCs w:val="22"/>
        </w:rPr>
        <w:t>”</w:t>
      </w:r>
    </w:p>
    <w:p w:rsidR="00DC4582" w:rsidP="005F768A" w14:paraId="2BBEFF48" w14:textId="3F4F7CF3">
      <w:pPr>
        <w:rPr>
          <w:rFonts w:ascii="微软雅黑" w:eastAsia="微软雅黑" w:hAnsi="微软雅黑" w:cs="微软雅黑"/>
          <w:sz w:val="22"/>
          <w:szCs w:val="22"/>
        </w:rPr>
      </w:pPr>
      <w:r>
        <w:rPr>
          <w:rFonts w:ascii="微软雅黑" w:eastAsia="微软雅黑" w:hAnsi="微软雅黑" w:cs="微软雅黑" w:hint="eastAsia"/>
          <w:sz w:val="22"/>
          <w:szCs w:val="22"/>
        </w:rPr>
        <w:t>刺耳的警报声充满了这个区域内的所有战舰之中，霄雲文明的</w:t>
      </w:r>
      <w:r w:rsidR="00101C37">
        <w:rPr>
          <w:rFonts w:ascii="微软雅黑" w:eastAsia="微软雅黑" w:hAnsi="微软雅黑" w:cs="微软雅黑" w:hint="eastAsia"/>
          <w:sz w:val="22"/>
          <w:szCs w:val="22"/>
        </w:rPr>
        <w:t>十余艘战舰都紧急的张开了护盾，不过由于攻击</w:t>
      </w:r>
      <w:r w:rsidR="009D3DE6">
        <w:rPr>
          <w:rFonts w:ascii="微软雅黑" w:eastAsia="微软雅黑" w:hAnsi="微软雅黑" w:cs="微软雅黑" w:hint="eastAsia"/>
          <w:sz w:val="22"/>
          <w:szCs w:val="22"/>
        </w:rPr>
        <w:t>过于分散，所以攻击的强度并不高，也</w:t>
      </w:r>
      <w:r w:rsidR="0023173F">
        <w:rPr>
          <w:rFonts w:ascii="微软雅黑" w:eastAsia="微软雅黑" w:hAnsi="微软雅黑" w:cs="微软雅黑" w:hint="eastAsia"/>
          <w:sz w:val="22"/>
          <w:szCs w:val="22"/>
        </w:rPr>
        <w:t>未照成任何的伤害，仅仅只是浪费了些许的能量而已。</w:t>
      </w:r>
    </w:p>
    <w:p w:rsidR="0023173F" w:rsidP="005F768A" w14:paraId="333FE95E" w14:textId="0A801342">
      <w:pPr>
        <w:rPr>
          <w:rFonts w:ascii="微软雅黑" w:eastAsia="微软雅黑" w:hAnsi="微软雅黑" w:cs="微软雅黑"/>
          <w:sz w:val="22"/>
          <w:szCs w:val="22"/>
        </w:rPr>
      </w:pPr>
      <w:r>
        <w:rPr>
          <w:rFonts w:ascii="微软雅黑" w:eastAsia="微软雅黑" w:hAnsi="微软雅黑" w:cs="微软雅黑" w:hint="eastAsia"/>
          <w:sz w:val="22"/>
          <w:szCs w:val="22"/>
        </w:rPr>
        <w:t>“维持6</w:t>
      </w:r>
      <w:r>
        <w:rPr>
          <w:rFonts w:ascii="微软雅黑" w:eastAsia="微软雅黑" w:hAnsi="微软雅黑" w:cs="微软雅黑"/>
          <w:sz w:val="22"/>
          <w:szCs w:val="22"/>
        </w:rPr>
        <w:t>0%</w:t>
      </w:r>
      <w:r>
        <w:rPr>
          <w:rFonts w:ascii="微软雅黑" w:eastAsia="微软雅黑" w:hAnsi="微软雅黑" w:cs="微软雅黑" w:hint="eastAsia"/>
          <w:sz w:val="22"/>
          <w:szCs w:val="22"/>
        </w:rPr>
        <w:t>护盾，所有的战舰以环形为</w:t>
      </w:r>
      <w:r w:rsidR="00CE2948">
        <w:rPr>
          <w:rFonts w:ascii="微软雅黑" w:eastAsia="微软雅黑" w:hAnsi="微软雅黑" w:cs="微软雅黑" w:hint="eastAsia"/>
          <w:sz w:val="22"/>
          <w:szCs w:val="22"/>
        </w:rPr>
        <w:t>作战阵型，</w:t>
      </w:r>
      <w:r w:rsidR="00124DF7">
        <w:rPr>
          <w:rFonts w:ascii="微软雅黑" w:eastAsia="微软雅黑" w:hAnsi="微软雅黑" w:cs="微软雅黑" w:hint="eastAsia"/>
          <w:sz w:val="22"/>
          <w:szCs w:val="22"/>
        </w:rPr>
        <w:t>最大程度节省能量开销，准备开启虫洞连接装置，准备跳跃位于</w:t>
      </w:r>
      <w:r w:rsidR="00EF5A4A">
        <w:rPr>
          <w:rFonts w:ascii="微软雅黑" w:eastAsia="微软雅黑" w:hAnsi="微软雅黑" w:cs="微软雅黑" w:hint="eastAsia"/>
          <w:sz w:val="22"/>
          <w:szCs w:val="22"/>
        </w:rPr>
        <w:t>1</w:t>
      </w:r>
      <w:r w:rsidR="00EF5A4A">
        <w:rPr>
          <w:rFonts w:ascii="微软雅黑" w:eastAsia="微软雅黑" w:hAnsi="微软雅黑" w:cs="微软雅黑"/>
          <w:sz w:val="22"/>
          <w:szCs w:val="22"/>
        </w:rPr>
        <w:t>00</w:t>
      </w:r>
      <w:r w:rsidR="00EF5A4A">
        <w:rPr>
          <w:rFonts w:ascii="微软雅黑" w:eastAsia="微软雅黑" w:hAnsi="微软雅黑" w:cs="微软雅黑" w:hint="eastAsia"/>
          <w:sz w:val="22"/>
          <w:szCs w:val="22"/>
        </w:rPr>
        <w:t>光年外的太阳系的边缘</w:t>
      </w:r>
      <w:r w:rsidR="00307A10">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307A10" w:rsidP="005F768A" w14:paraId="46D1741F" w14:textId="36199049">
      <w:pPr>
        <w:rPr>
          <w:rFonts w:ascii="微软雅黑" w:eastAsia="微软雅黑" w:hAnsi="微软雅黑" w:cs="微软雅黑"/>
          <w:sz w:val="22"/>
          <w:szCs w:val="22"/>
        </w:rPr>
      </w:pPr>
      <w:r>
        <w:rPr>
          <w:rFonts w:ascii="微软雅黑" w:eastAsia="微软雅黑" w:hAnsi="微软雅黑" w:cs="微软雅黑" w:hint="eastAsia"/>
          <w:sz w:val="22"/>
          <w:szCs w:val="22"/>
        </w:rPr>
        <w:t>十余艘战舰迅速的改变自身所处的方位，</w:t>
      </w:r>
      <w:r w:rsidR="00F66C1C">
        <w:rPr>
          <w:rFonts w:ascii="微软雅黑" w:eastAsia="微软雅黑" w:hAnsi="微软雅黑" w:cs="微软雅黑" w:hint="eastAsia"/>
          <w:sz w:val="22"/>
          <w:szCs w:val="22"/>
        </w:rPr>
        <w:t>迅速的组成了一个环形，</w:t>
      </w:r>
      <w:r w:rsidR="005C48B3">
        <w:rPr>
          <w:rFonts w:ascii="微软雅黑" w:eastAsia="微软雅黑" w:hAnsi="微软雅黑" w:cs="微软雅黑" w:hint="eastAsia"/>
          <w:sz w:val="22"/>
          <w:szCs w:val="22"/>
        </w:rPr>
        <w:t>用尽可能的少的能量支撑起可以保护整个</w:t>
      </w:r>
      <w:r w:rsidR="006A5922">
        <w:rPr>
          <w:rFonts w:ascii="微软雅黑" w:eastAsia="微软雅黑" w:hAnsi="微软雅黑" w:cs="微软雅黑" w:hint="eastAsia"/>
          <w:sz w:val="22"/>
          <w:szCs w:val="22"/>
        </w:rPr>
        <w:t>环的护盾，而搭载着虫洞发生器的</w:t>
      </w:r>
      <w:r w:rsidR="0054300D">
        <w:rPr>
          <w:rFonts w:ascii="微软雅黑" w:eastAsia="微软雅黑" w:hAnsi="微软雅黑" w:cs="微软雅黑" w:hint="eastAsia"/>
          <w:sz w:val="22"/>
          <w:szCs w:val="22"/>
        </w:rPr>
        <w:t>飞船</w:t>
      </w:r>
      <w:r w:rsidR="00575B93">
        <w:rPr>
          <w:rFonts w:ascii="微软雅黑" w:eastAsia="微软雅黑" w:hAnsi="微软雅黑" w:cs="微软雅黑" w:hint="eastAsia"/>
          <w:sz w:val="22"/>
          <w:szCs w:val="22"/>
        </w:rPr>
        <w:t>啧</w:t>
      </w:r>
      <w:r w:rsidR="00575B93">
        <w:rPr>
          <w:rFonts w:ascii="微软雅黑" w:eastAsia="微软雅黑" w:hAnsi="微软雅黑" w:cs="微软雅黑" w:hint="eastAsia"/>
          <w:sz w:val="22"/>
          <w:szCs w:val="22"/>
        </w:rPr>
        <w:t>尽量的利用其他的战舰所提供的能量再加上自身所有的能量生成</w:t>
      </w:r>
      <w:r w:rsidR="00234C2F">
        <w:rPr>
          <w:rFonts w:ascii="微软雅黑" w:eastAsia="微软雅黑" w:hAnsi="微软雅黑" w:cs="微软雅黑" w:hint="eastAsia"/>
          <w:sz w:val="22"/>
          <w:szCs w:val="22"/>
        </w:rPr>
        <w:t>一个可供所有战舰通过的虫洞。</w:t>
      </w:r>
    </w:p>
    <w:p w:rsidR="00234C2F" w:rsidP="005F768A" w14:paraId="3FE71D97" w14:textId="2D73197F">
      <w:pPr>
        <w:rPr>
          <w:rFonts w:ascii="微软雅黑" w:eastAsia="微软雅黑" w:hAnsi="微软雅黑" w:cs="微软雅黑"/>
          <w:sz w:val="22"/>
          <w:szCs w:val="22"/>
        </w:rPr>
      </w:pPr>
      <w:r>
        <w:rPr>
          <w:rFonts w:ascii="微软雅黑" w:eastAsia="微软雅黑" w:hAnsi="微软雅黑" w:cs="微软雅黑" w:hint="eastAsia"/>
          <w:sz w:val="22"/>
          <w:szCs w:val="22"/>
        </w:rPr>
        <w:t>然而事实并不是那么的如人意，</w:t>
      </w:r>
      <w:r w:rsidR="003D7F02">
        <w:rPr>
          <w:rFonts w:ascii="微软雅黑" w:eastAsia="微软雅黑" w:hAnsi="微软雅黑" w:cs="微软雅黑" w:hint="eastAsia"/>
          <w:sz w:val="22"/>
          <w:szCs w:val="22"/>
        </w:rPr>
        <w:t>引力的系数的变化十分的迅速，空间也在如预期中一样</w:t>
      </w:r>
      <w:r w:rsidR="00245EE9">
        <w:rPr>
          <w:rFonts w:ascii="微软雅黑" w:eastAsia="微软雅黑" w:hAnsi="微软雅黑" w:cs="微软雅黑" w:hint="eastAsia"/>
          <w:sz w:val="22"/>
          <w:szCs w:val="22"/>
        </w:rPr>
        <w:t>缓缓的弯曲着，</w:t>
      </w:r>
      <w:r w:rsidR="00F00A7A">
        <w:rPr>
          <w:rFonts w:ascii="微软雅黑" w:eastAsia="微软雅黑" w:hAnsi="微软雅黑" w:cs="微软雅黑" w:hint="eastAsia"/>
          <w:sz w:val="22"/>
          <w:szCs w:val="22"/>
        </w:rPr>
        <w:t>两侧的空间也如同预计中的一样，成功的链接在了一起。</w:t>
      </w:r>
    </w:p>
    <w:p w:rsidR="00F00A7A" w:rsidP="005F768A" w14:paraId="7F4BBA25" w14:textId="40E1A258">
      <w:pPr>
        <w:rPr>
          <w:rFonts w:ascii="微软雅黑" w:eastAsia="微软雅黑" w:hAnsi="微软雅黑" w:cs="微软雅黑"/>
          <w:sz w:val="22"/>
          <w:szCs w:val="22"/>
        </w:rPr>
      </w:pPr>
      <w:r>
        <w:rPr>
          <w:rFonts w:ascii="微软雅黑" w:eastAsia="微软雅黑" w:hAnsi="微软雅黑" w:cs="微软雅黑" w:hint="eastAsia"/>
          <w:sz w:val="22"/>
          <w:szCs w:val="22"/>
        </w:rPr>
        <w:t>然而在通道即将达到1</w:t>
      </w:r>
      <w:r>
        <w:rPr>
          <w:rFonts w:ascii="微软雅黑" w:eastAsia="微软雅黑" w:hAnsi="微软雅黑" w:cs="微软雅黑"/>
          <w:sz w:val="22"/>
          <w:szCs w:val="22"/>
        </w:rPr>
        <w:t>00</w:t>
      </w:r>
      <w:r>
        <w:rPr>
          <w:rFonts w:ascii="微软雅黑" w:eastAsia="微软雅黑" w:hAnsi="微软雅黑" w:cs="微软雅黑" w:hint="eastAsia"/>
          <w:sz w:val="22"/>
          <w:szCs w:val="22"/>
        </w:rPr>
        <w:t>M半径之时，</w:t>
      </w:r>
      <w:r w:rsidR="004B0568">
        <w:rPr>
          <w:rFonts w:ascii="微软雅黑" w:eastAsia="微软雅黑" w:hAnsi="微软雅黑" w:cs="微软雅黑" w:hint="eastAsia"/>
          <w:sz w:val="22"/>
          <w:szCs w:val="22"/>
        </w:rPr>
        <w:t>通道突然开始缩小，然而能量的供应并没有减少</w:t>
      </w:r>
      <w:r w:rsidR="00223C9B">
        <w:rPr>
          <w:rFonts w:ascii="微软雅黑" w:eastAsia="微软雅黑" w:hAnsi="微软雅黑" w:cs="微软雅黑" w:hint="eastAsia"/>
          <w:sz w:val="22"/>
          <w:szCs w:val="22"/>
        </w:rPr>
        <w:t>。</w:t>
      </w:r>
    </w:p>
    <w:p w:rsidR="009D3DE6" w:rsidP="005F768A" w14:paraId="7EF15B1F" w14:textId="11C9CBB4">
      <w:pPr>
        <w:rPr>
          <w:rFonts w:ascii="微软雅黑" w:eastAsia="微软雅黑" w:hAnsi="微软雅黑" w:cs="微软雅黑"/>
          <w:sz w:val="22"/>
          <w:szCs w:val="22"/>
        </w:rPr>
      </w:pPr>
      <w:r>
        <w:rPr>
          <w:rFonts w:ascii="微软雅黑" w:eastAsia="微软雅黑" w:hAnsi="微软雅黑" w:cs="微软雅黑" w:hint="eastAsia"/>
          <w:sz w:val="22"/>
          <w:szCs w:val="22"/>
        </w:rPr>
        <w:t>在经过一分钟的等待之后虫洞最终还是缓缓的关闭，而华夏方面的人</w:t>
      </w:r>
      <w:r w:rsidR="00CC1B48">
        <w:rPr>
          <w:rFonts w:ascii="微软雅黑" w:eastAsia="微软雅黑" w:hAnsi="微软雅黑" w:cs="微软雅黑" w:hint="eastAsia"/>
          <w:sz w:val="22"/>
          <w:szCs w:val="22"/>
        </w:rPr>
        <w:t>只是在</w:t>
      </w:r>
      <w:r w:rsidR="004B0736">
        <w:rPr>
          <w:rFonts w:ascii="微软雅黑" w:eastAsia="微软雅黑" w:hAnsi="微软雅黑" w:cs="微软雅黑" w:hint="eastAsia"/>
          <w:sz w:val="22"/>
          <w:szCs w:val="22"/>
        </w:rPr>
        <w:t>远处静静的看着他们进行各种</w:t>
      </w:r>
      <w:r w:rsidR="004B0736">
        <w:rPr>
          <w:rFonts w:ascii="微软雅黑" w:eastAsia="微软雅黑" w:hAnsi="微软雅黑" w:cs="微软雅黑" w:hint="eastAsia"/>
          <w:sz w:val="22"/>
          <w:szCs w:val="22"/>
        </w:rPr>
        <w:t>骚</w:t>
      </w:r>
      <w:r w:rsidR="004B0736">
        <w:rPr>
          <w:rFonts w:ascii="微软雅黑" w:eastAsia="微软雅黑" w:hAnsi="微软雅黑" w:cs="微软雅黑" w:hint="eastAsia"/>
          <w:sz w:val="22"/>
          <w:szCs w:val="22"/>
        </w:rPr>
        <w:t>炒作，反正自己暂时还做到，看看还可以为以后的武器开发什么的做好准备。</w:t>
      </w:r>
    </w:p>
    <w:p w:rsidR="004B0736" w:rsidP="005F768A" w14:paraId="45ADDB75" w14:textId="4DA44CC7">
      <w:pPr>
        <w:rPr>
          <w:rFonts w:ascii="微软雅黑" w:eastAsia="微软雅黑" w:hAnsi="微软雅黑" w:cs="微软雅黑"/>
          <w:sz w:val="22"/>
          <w:szCs w:val="22"/>
        </w:rPr>
      </w:pPr>
      <w:r>
        <w:rPr>
          <w:rFonts w:ascii="微软雅黑" w:eastAsia="微软雅黑" w:hAnsi="微软雅黑" w:cs="微软雅黑" w:hint="eastAsia"/>
          <w:sz w:val="22"/>
          <w:szCs w:val="22"/>
        </w:rPr>
        <w:t>然而虫洞的关闭并没有</w:t>
      </w:r>
      <w:r w:rsidR="00060968">
        <w:rPr>
          <w:rFonts w:ascii="微软雅黑" w:eastAsia="微软雅黑" w:hAnsi="微软雅黑" w:cs="微软雅黑" w:hint="eastAsia"/>
          <w:sz w:val="22"/>
          <w:szCs w:val="22"/>
        </w:rPr>
        <w:t>就这么完了，已经投入进去的能量并不会凭空的消失，尽管大部分的能量都已经消耗在了空间之上</w:t>
      </w:r>
      <w:r w:rsidR="000D3443">
        <w:rPr>
          <w:rFonts w:ascii="微软雅黑" w:eastAsia="微软雅黑" w:hAnsi="微软雅黑" w:cs="微软雅黑" w:hint="eastAsia"/>
          <w:sz w:val="22"/>
          <w:szCs w:val="22"/>
        </w:rPr>
        <w:t>，</w:t>
      </w:r>
      <w:r w:rsidR="00B12FFE">
        <w:rPr>
          <w:rFonts w:ascii="微软雅黑" w:eastAsia="微软雅黑" w:hAnsi="微软雅黑" w:cs="微软雅黑" w:hint="eastAsia"/>
          <w:sz w:val="22"/>
          <w:szCs w:val="22"/>
        </w:rPr>
        <w:t>然而这么多的</w:t>
      </w:r>
      <w:r w:rsidR="00D57C91">
        <w:rPr>
          <w:rFonts w:ascii="微软雅黑" w:eastAsia="微软雅黑" w:hAnsi="微软雅黑" w:cs="微软雅黑" w:hint="eastAsia"/>
          <w:sz w:val="22"/>
          <w:szCs w:val="22"/>
        </w:rPr>
        <w:t>能量完全足够打开供战舰通过的通道，但是并没有成功的打开</w:t>
      </w:r>
      <w:r w:rsidR="00C97BE2">
        <w:rPr>
          <w:rFonts w:ascii="微软雅黑" w:eastAsia="微软雅黑" w:hAnsi="微软雅黑" w:cs="微软雅黑" w:hint="eastAsia"/>
          <w:sz w:val="22"/>
          <w:szCs w:val="22"/>
        </w:rPr>
        <w:t>。</w:t>
      </w:r>
    </w:p>
    <w:p w:rsidR="00C97BE2" w:rsidP="005F768A" w14:paraId="43C90273" w14:textId="4A673887">
      <w:pPr>
        <w:rPr>
          <w:rFonts w:ascii="微软雅黑" w:eastAsia="微软雅黑" w:hAnsi="微软雅黑" w:cs="微软雅黑"/>
          <w:sz w:val="22"/>
          <w:szCs w:val="22"/>
        </w:rPr>
      </w:pPr>
      <w:r>
        <w:rPr>
          <w:rFonts w:ascii="微软雅黑" w:eastAsia="微软雅黑" w:hAnsi="微软雅黑" w:cs="微软雅黑" w:hint="eastAsia"/>
          <w:sz w:val="22"/>
          <w:szCs w:val="22"/>
        </w:rPr>
        <w:t>时间如同暂停了一般，</w:t>
      </w:r>
      <w:r w:rsidR="00B72EFA">
        <w:rPr>
          <w:rFonts w:ascii="微软雅黑" w:eastAsia="微软雅黑" w:hAnsi="微软雅黑" w:cs="微软雅黑" w:hint="eastAsia"/>
          <w:sz w:val="22"/>
          <w:szCs w:val="22"/>
        </w:rPr>
        <w:t>霄雲文明的战舰就如同</w:t>
      </w:r>
      <w:r w:rsidR="00211EEE">
        <w:rPr>
          <w:rFonts w:ascii="微软雅黑" w:eastAsia="微软雅黑" w:hAnsi="微软雅黑" w:cs="微软雅黑" w:hint="eastAsia"/>
          <w:sz w:val="22"/>
          <w:szCs w:val="22"/>
        </w:rPr>
        <w:t>没有能量了一般，完全没有了动作，只有</w:t>
      </w:r>
      <w:r w:rsidR="006561C5">
        <w:rPr>
          <w:rFonts w:ascii="微软雅黑" w:eastAsia="微软雅黑" w:hAnsi="微软雅黑" w:cs="微软雅黑" w:hint="eastAsia"/>
          <w:sz w:val="22"/>
          <w:szCs w:val="22"/>
        </w:rPr>
        <w:t>还在微微</w:t>
      </w:r>
      <w:r w:rsidR="008F3A7D">
        <w:rPr>
          <w:rFonts w:ascii="微软雅黑" w:eastAsia="微软雅黑" w:hAnsi="微软雅黑" w:cs="微软雅黑" w:hint="eastAsia"/>
          <w:sz w:val="22"/>
          <w:szCs w:val="22"/>
        </w:rPr>
        <w:t>发光</w:t>
      </w:r>
      <w:r w:rsidR="00F31F7A">
        <w:rPr>
          <w:rFonts w:ascii="微软雅黑" w:eastAsia="微软雅黑" w:hAnsi="微软雅黑" w:cs="微软雅黑" w:hint="eastAsia"/>
          <w:sz w:val="22"/>
          <w:szCs w:val="22"/>
        </w:rPr>
        <w:t>的护盾</w:t>
      </w:r>
      <w:r w:rsidR="008F3A7D">
        <w:rPr>
          <w:rFonts w:ascii="微软雅黑" w:eastAsia="微软雅黑" w:hAnsi="微软雅黑" w:cs="微软雅黑" w:hint="eastAsia"/>
          <w:sz w:val="22"/>
          <w:szCs w:val="22"/>
        </w:rPr>
        <w:t>，</w:t>
      </w:r>
      <w:r w:rsidR="008F3A7D">
        <w:rPr>
          <w:rFonts w:ascii="微软雅黑" w:eastAsia="微软雅黑" w:hAnsi="微软雅黑" w:cs="微软雅黑" w:hint="eastAsia"/>
          <w:sz w:val="22"/>
          <w:szCs w:val="22"/>
        </w:rPr>
        <w:t>证明着</w:t>
      </w:r>
      <w:r w:rsidR="00CD339F">
        <w:rPr>
          <w:rFonts w:ascii="微软雅黑" w:eastAsia="微软雅黑" w:hAnsi="微软雅黑" w:cs="微软雅黑" w:hint="eastAsia"/>
          <w:sz w:val="22"/>
          <w:szCs w:val="22"/>
        </w:rPr>
        <w:t>战舰</w:t>
      </w:r>
      <w:r w:rsidR="00814D9D">
        <w:rPr>
          <w:rFonts w:ascii="微软雅黑" w:eastAsia="微软雅黑" w:hAnsi="微软雅黑" w:cs="微软雅黑" w:hint="eastAsia"/>
          <w:sz w:val="22"/>
          <w:szCs w:val="22"/>
        </w:rPr>
        <w:t>还在有着能量供应，</w:t>
      </w:r>
      <w:r w:rsidR="00420C3C">
        <w:rPr>
          <w:rFonts w:ascii="微软雅黑" w:eastAsia="微软雅黑" w:hAnsi="微软雅黑" w:cs="微软雅黑" w:hint="eastAsia"/>
          <w:sz w:val="22"/>
          <w:szCs w:val="22"/>
        </w:rPr>
        <w:t>还没有失去能量的供应</w:t>
      </w:r>
      <w:r w:rsidR="008C55C6">
        <w:rPr>
          <w:rFonts w:ascii="微软雅黑" w:eastAsia="微软雅黑" w:hAnsi="微软雅黑" w:cs="微软雅黑" w:hint="eastAsia"/>
          <w:sz w:val="22"/>
          <w:szCs w:val="22"/>
        </w:rPr>
        <w:t>，然而事情似乎并没有那么的简单</w:t>
      </w:r>
      <w:r w:rsidR="002F30B7">
        <w:rPr>
          <w:rFonts w:ascii="微软雅黑" w:eastAsia="微软雅黑" w:hAnsi="微软雅黑" w:cs="微软雅黑" w:hint="eastAsia"/>
          <w:sz w:val="22"/>
          <w:szCs w:val="22"/>
        </w:rPr>
        <w:t>，一道裂痕十分突兀的出现在霄雲文明的战舰的外装甲之上，</w:t>
      </w:r>
      <w:r w:rsidR="00C64513">
        <w:rPr>
          <w:rFonts w:ascii="微软雅黑" w:eastAsia="微软雅黑" w:hAnsi="微软雅黑" w:cs="微软雅黑" w:hint="eastAsia"/>
          <w:sz w:val="22"/>
          <w:szCs w:val="22"/>
        </w:rPr>
        <w:t>护</w:t>
      </w:r>
      <w:r w:rsidR="00C64513">
        <w:rPr>
          <w:rFonts w:ascii="微软雅黑" w:eastAsia="微软雅黑" w:hAnsi="微软雅黑" w:cs="微软雅黑" w:hint="eastAsia"/>
          <w:sz w:val="22"/>
          <w:szCs w:val="22"/>
        </w:rPr>
        <w:t>盾没有</w:t>
      </w:r>
      <w:r w:rsidR="00C64513">
        <w:rPr>
          <w:rFonts w:ascii="微软雅黑" w:eastAsia="微软雅黑" w:hAnsi="微软雅黑" w:cs="微软雅黑" w:hint="eastAsia"/>
          <w:sz w:val="22"/>
          <w:szCs w:val="22"/>
        </w:rPr>
        <w:t>起到任何的作用，而切口却显得十分的平整，就像是一把</w:t>
      </w:r>
      <w:r w:rsidR="00F8469D">
        <w:rPr>
          <w:rFonts w:ascii="微软雅黑" w:eastAsia="微软雅黑" w:hAnsi="微软雅黑" w:cs="微软雅黑" w:hint="eastAsia"/>
          <w:sz w:val="22"/>
          <w:szCs w:val="22"/>
        </w:rPr>
        <w:t>无比锋利的刀切了一块豆腐一般。</w:t>
      </w:r>
    </w:p>
    <w:p w:rsidR="00F8469D" w:rsidP="005F768A" w14:paraId="45F592A1" w14:textId="165D591D">
      <w:pPr>
        <w:rPr>
          <w:rFonts w:ascii="微软雅黑" w:eastAsia="微软雅黑" w:hAnsi="微软雅黑" w:cs="微软雅黑"/>
          <w:sz w:val="22"/>
          <w:szCs w:val="22"/>
        </w:rPr>
      </w:pPr>
      <w:r>
        <w:rPr>
          <w:rFonts w:ascii="微软雅黑" w:eastAsia="微软雅黑" w:hAnsi="微软雅黑" w:cs="微软雅黑" w:hint="eastAsia"/>
          <w:sz w:val="22"/>
          <w:szCs w:val="22"/>
        </w:rPr>
        <w:t>然而事情似乎并没有如此便结束了，越来越多的裂痕出现在了霄雲文明的战舰之上，</w:t>
      </w:r>
      <w:r w:rsidR="008A1BC4">
        <w:rPr>
          <w:rFonts w:ascii="微软雅黑" w:eastAsia="微软雅黑" w:hAnsi="微软雅黑" w:cs="微软雅黑" w:hint="eastAsia"/>
          <w:sz w:val="22"/>
          <w:szCs w:val="22"/>
        </w:rPr>
        <w:t>只是这些裂痕还并不致命，只是让这些战舰的外观变得很丑罢了。</w:t>
      </w:r>
    </w:p>
    <w:p w:rsidR="008A1BC4" w:rsidP="005F768A" w14:paraId="5ADDEC8D" w14:textId="19BC4493">
      <w:pPr>
        <w:rPr>
          <w:rFonts w:ascii="微软雅黑" w:eastAsia="微软雅黑" w:hAnsi="微软雅黑" w:cs="微软雅黑"/>
          <w:sz w:val="22"/>
          <w:szCs w:val="22"/>
        </w:rPr>
      </w:pPr>
      <w:r>
        <w:rPr>
          <w:rFonts w:ascii="微软雅黑" w:eastAsia="微软雅黑" w:hAnsi="微软雅黑" w:cs="微软雅黑" w:hint="eastAsia"/>
          <w:sz w:val="22"/>
          <w:szCs w:val="22"/>
        </w:rPr>
        <w:t>而霄雲文明发现这些突然出现的裂痕并不会影响到什么之后也没有注意更多了，所有的战舰都开始</w:t>
      </w:r>
      <w:r w:rsidR="00AF7119">
        <w:rPr>
          <w:rFonts w:ascii="微软雅黑" w:eastAsia="微软雅黑" w:hAnsi="微软雅黑" w:cs="微软雅黑" w:hint="eastAsia"/>
          <w:sz w:val="22"/>
          <w:szCs w:val="22"/>
        </w:rPr>
        <w:t>准备使用动能武器对地星发起打击，接近光速的动能武器直接撞击到地星之上也是能够造成相当</w:t>
      </w:r>
      <w:r w:rsidR="000F4AF8">
        <w:rPr>
          <w:rFonts w:ascii="微软雅黑" w:eastAsia="微软雅黑" w:hAnsi="微软雅黑" w:cs="微软雅黑" w:hint="eastAsia"/>
          <w:sz w:val="22"/>
          <w:szCs w:val="22"/>
        </w:rPr>
        <w:t>影响。</w:t>
      </w:r>
    </w:p>
    <w:p w:rsidR="000F4AF8" w:rsidP="005F768A" w14:paraId="0F1F8BE3" w14:textId="727C8A6B">
      <w:pPr>
        <w:rPr>
          <w:rFonts w:ascii="微软雅黑" w:eastAsia="微软雅黑" w:hAnsi="微软雅黑" w:cs="微软雅黑"/>
          <w:sz w:val="22"/>
          <w:szCs w:val="22"/>
        </w:rPr>
      </w:pPr>
      <w:r>
        <w:rPr>
          <w:rFonts w:ascii="微软雅黑" w:eastAsia="微软雅黑" w:hAnsi="微软雅黑" w:cs="微软雅黑" w:hint="eastAsia"/>
          <w:sz w:val="22"/>
          <w:szCs w:val="22"/>
        </w:rPr>
        <w:t>动能武器的发射十分的迅速，并不需要太多的蓄力，</w:t>
      </w:r>
      <w:r w:rsidR="00A10B1C">
        <w:rPr>
          <w:rFonts w:ascii="微软雅黑" w:eastAsia="微软雅黑" w:hAnsi="微软雅黑" w:cs="微软雅黑" w:hint="eastAsia"/>
          <w:sz w:val="22"/>
          <w:szCs w:val="22"/>
        </w:rPr>
        <w:t>数吨重的金属块便朝着地星所在的位置发射而去。</w:t>
      </w:r>
    </w:p>
    <w:p w:rsidR="00A10B1C" w:rsidP="005F768A" w14:paraId="0C71AE1F" w14:textId="789C3960">
      <w:pPr>
        <w:rPr>
          <w:rFonts w:ascii="微软雅黑" w:eastAsia="微软雅黑" w:hAnsi="微软雅黑" w:cs="微软雅黑"/>
          <w:sz w:val="22"/>
          <w:szCs w:val="22"/>
        </w:rPr>
      </w:pPr>
      <w:r>
        <w:rPr>
          <w:rFonts w:ascii="微软雅黑" w:eastAsia="微软雅黑" w:hAnsi="微软雅黑" w:cs="微软雅黑" w:hint="eastAsia"/>
          <w:sz w:val="22"/>
          <w:szCs w:val="22"/>
        </w:rPr>
        <w:t>只是这样的发射并没有持续多久，一艘战舰</w:t>
      </w:r>
      <w:r w:rsidR="00DA2D5A">
        <w:rPr>
          <w:rFonts w:ascii="微软雅黑" w:eastAsia="微软雅黑" w:hAnsi="微软雅黑" w:cs="微软雅黑" w:hint="eastAsia"/>
          <w:sz w:val="22"/>
          <w:szCs w:val="22"/>
        </w:rPr>
        <w:t>便突兀的断成两截，切口同样十分的平整，而这些影响并不止于此，</w:t>
      </w:r>
      <w:r w:rsidR="00651306">
        <w:rPr>
          <w:rFonts w:ascii="微软雅黑" w:eastAsia="微软雅黑" w:hAnsi="微软雅黑" w:cs="微软雅黑" w:hint="eastAsia"/>
          <w:sz w:val="22"/>
          <w:szCs w:val="22"/>
        </w:rPr>
        <w:t>几名</w:t>
      </w:r>
      <w:r w:rsidR="00651306">
        <w:rPr>
          <w:rFonts w:ascii="微软雅黑" w:eastAsia="微软雅黑" w:hAnsi="微软雅黑" w:cs="微软雅黑" w:hint="eastAsia"/>
          <w:sz w:val="22"/>
          <w:szCs w:val="22"/>
        </w:rPr>
        <w:t>元婴境</w:t>
      </w:r>
      <w:r w:rsidR="00651306">
        <w:rPr>
          <w:rFonts w:ascii="微软雅黑" w:eastAsia="微软雅黑" w:hAnsi="微软雅黑" w:cs="微软雅黑" w:hint="eastAsia"/>
          <w:sz w:val="22"/>
          <w:szCs w:val="22"/>
        </w:rPr>
        <w:t>修士共同展开的领域也被击穿，</w:t>
      </w:r>
      <w:r w:rsidR="00B54C3D">
        <w:rPr>
          <w:rFonts w:ascii="微软雅黑" w:eastAsia="微软雅黑" w:hAnsi="微软雅黑" w:cs="微软雅黑" w:hint="eastAsia"/>
          <w:sz w:val="22"/>
          <w:szCs w:val="22"/>
        </w:rPr>
        <w:t>几人如同被重击</w:t>
      </w:r>
      <w:r w:rsidR="00B54C3D">
        <w:rPr>
          <w:rFonts w:ascii="微软雅黑" w:eastAsia="微软雅黑" w:hAnsi="微软雅黑" w:cs="微软雅黑" w:hint="eastAsia"/>
          <w:sz w:val="22"/>
          <w:szCs w:val="22"/>
        </w:rPr>
        <w:t>一般喷出大量的鲜血。</w:t>
      </w:r>
    </w:p>
    <w:p w:rsidR="00223C9B" w:rsidP="005F768A" w14:paraId="318612BB" w14:textId="5EFB0471">
      <w:pPr>
        <w:rPr>
          <w:rFonts w:ascii="微软雅黑" w:eastAsia="微软雅黑" w:hAnsi="微软雅黑" w:cs="微软雅黑"/>
          <w:sz w:val="22"/>
          <w:szCs w:val="22"/>
        </w:rPr>
      </w:pPr>
      <w:r>
        <w:rPr>
          <w:rFonts w:ascii="微软雅黑" w:eastAsia="微软雅黑" w:hAnsi="微软雅黑" w:cs="微软雅黑" w:hint="eastAsia"/>
          <w:sz w:val="22"/>
          <w:szCs w:val="22"/>
        </w:rPr>
        <w:t>几人支撑起来的领域因为失去了后续灵力的支撑，也失去了控制，慢慢的消失在了虚空之中，</w:t>
      </w:r>
      <w:r w:rsidR="00C339F9">
        <w:rPr>
          <w:rFonts w:ascii="微软雅黑" w:eastAsia="微软雅黑" w:hAnsi="微软雅黑" w:cs="微软雅黑" w:hint="eastAsia"/>
          <w:sz w:val="22"/>
          <w:szCs w:val="22"/>
        </w:rPr>
        <w:t>这个时候霄雲文明对于外界的通讯</w:t>
      </w:r>
      <w:r w:rsidR="007F68CA">
        <w:rPr>
          <w:rFonts w:ascii="微软雅黑" w:eastAsia="微软雅黑" w:hAnsi="微软雅黑" w:cs="微软雅黑" w:hint="eastAsia"/>
          <w:sz w:val="22"/>
          <w:szCs w:val="22"/>
        </w:rPr>
        <w:t>便得到了恢复。</w:t>
      </w:r>
    </w:p>
    <w:p w:rsidR="00B54C3D" w:rsidP="005F768A" w14:paraId="14670988" w14:textId="255EE5AD">
      <w:pPr>
        <w:rPr>
          <w:rFonts w:ascii="微软雅黑" w:eastAsia="微软雅黑" w:hAnsi="微软雅黑" w:cs="微软雅黑"/>
          <w:sz w:val="22"/>
          <w:szCs w:val="22"/>
        </w:rPr>
      </w:pPr>
      <w:r>
        <w:rPr>
          <w:rFonts w:ascii="微软雅黑" w:eastAsia="微软雅黑" w:hAnsi="微软雅黑" w:cs="微软雅黑" w:hint="eastAsia"/>
          <w:sz w:val="22"/>
          <w:szCs w:val="22"/>
        </w:rPr>
        <w:t>然而领域的作用又不止于此，</w:t>
      </w:r>
      <w:r w:rsidR="0013376D">
        <w:rPr>
          <w:rFonts w:ascii="微软雅黑" w:eastAsia="微软雅黑" w:hAnsi="微软雅黑" w:cs="微软雅黑" w:hint="eastAsia"/>
          <w:sz w:val="22"/>
          <w:szCs w:val="22"/>
        </w:rPr>
        <w:t>在外界宇宙环节影响之下，霄雲文明的战舰外壳</w:t>
      </w:r>
      <w:r w:rsidR="00FF7F70">
        <w:rPr>
          <w:rFonts w:ascii="微软雅黑" w:eastAsia="微软雅黑" w:hAnsi="微软雅黑" w:cs="微软雅黑" w:hint="eastAsia"/>
          <w:sz w:val="22"/>
          <w:szCs w:val="22"/>
        </w:rPr>
        <w:t>之上的裂痕开始剧烈的增加，又有几艘战舰被拦腰截断，发生了巨大的爆炸</w:t>
      </w:r>
      <w:r w:rsidR="009254ED">
        <w:rPr>
          <w:rFonts w:ascii="微软雅黑" w:eastAsia="微软雅黑" w:hAnsi="微软雅黑" w:cs="微软雅黑" w:hint="eastAsia"/>
          <w:sz w:val="22"/>
          <w:szCs w:val="22"/>
        </w:rPr>
        <w:t>，但是这似乎也是最后的狂风暴雨了，出现在战舰外科之上的裂痕</w:t>
      </w:r>
      <w:r w:rsidR="00B32326">
        <w:rPr>
          <w:rFonts w:ascii="微软雅黑" w:eastAsia="微软雅黑" w:hAnsi="微软雅黑" w:cs="微软雅黑" w:hint="eastAsia"/>
          <w:sz w:val="22"/>
          <w:szCs w:val="22"/>
        </w:rPr>
        <w:t>开始减少，战舰也没有再发生拦腰截断的情况，而</w:t>
      </w:r>
      <w:r w:rsidR="00700289">
        <w:rPr>
          <w:rFonts w:ascii="微软雅黑" w:eastAsia="微软雅黑" w:hAnsi="微软雅黑" w:cs="微软雅黑" w:hint="eastAsia"/>
          <w:sz w:val="22"/>
          <w:szCs w:val="22"/>
        </w:rPr>
        <w:t>霄雲文明的旗舰并没有因为这些事情而发生爆炸，甚至外壳之上的痕迹都不是很多，完全不影响正常的使用，只是能量的消耗却十分的巨大，导致张开</w:t>
      </w:r>
      <w:r w:rsidR="005E20EB">
        <w:rPr>
          <w:rFonts w:ascii="微软雅黑" w:eastAsia="微软雅黑" w:hAnsi="微软雅黑" w:cs="微软雅黑" w:hint="eastAsia"/>
          <w:sz w:val="22"/>
          <w:szCs w:val="22"/>
        </w:rPr>
        <w:t>护盾都有些</w:t>
      </w:r>
      <w:r w:rsidR="005E20EB">
        <w:rPr>
          <w:rFonts w:ascii="微软雅黑" w:eastAsia="微软雅黑" w:hAnsi="微软雅黑" w:cs="微软雅黑" w:hint="eastAsia"/>
          <w:sz w:val="22"/>
          <w:szCs w:val="22"/>
        </w:rPr>
        <w:t>勉强。</w:t>
      </w:r>
    </w:p>
    <w:p w:rsidR="00F21E64" w:rsidP="005F768A" w14:paraId="62132658" w14:textId="4B9B6A14">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B76DF1">
        <w:rPr>
          <w:rFonts w:ascii="微软雅黑" w:eastAsia="微软雅黑" w:hAnsi="微软雅黑" w:cs="微软雅黑" w:hint="eastAsia"/>
          <w:sz w:val="22"/>
          <w:szCs w:val="22"/>
        </w:rPr>
        <w:t>谁能够告诉我发生了什么事情？为什么仅仅只是张开虫洞却会引起空间风暴</w:t>
      </w:r>
      <w:r w:rsidR="00F87849">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2C18C5" w:rsidP="005F768A" w14:paraId="54B27E20"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“报告，我们的所有的操作都是合理合</w:t>
      </w:r>
      <w:r>
        <w:rPr>
          <w:rFonts w:ascii="微软雅黑" w:eastAsia="微软雅黑" w:hAnsi="微软雅黑" w:cs="微软雅黑" w:hint="eastAsia"/>
          <w:sz w:val="22"/>
          <w:szCs w:val="22"/>
        </w:rPr>
        <w:t>规</w:t>
      </w:r>
      <w:r>
        <w:rPr>
          <w:rFonts w:ascii="微软雅黑" w:eastAsia="微软雅黑" w:hAnsi="微软雅黑" w:cs="微软雅黑" w:hint="eastAsia"/>
          <w:sz w:val="22"/>
          <w:szCs w:val="22"/>
        </w:rPr>
        <w:t>，完全没有出现任何的失误违规操作，</w:t>
      </w:r>
      <w:r w:rsidR="00751948">
        <w:rPr>
          <w:rFonts w:ascii="微软雅黑" w:eastAsia="微软雅黑" w:hAnsi="微软雅黑" w:cs="微软雅黑" w:hint="eastAsia"/>
          <w:sz w:val="22"/>
          <w:szCs w:val="22"/>
        </w:rPr>
        <w:t>虫洞也是成功张开，但是中间似乎遭遇了什么事情才导致空间风暴的发生，而且现在我们对于外界的</w:t>
      </w:r>
      <w:r>
        <w:rPr>
          <w:rFonts w:ascii="微软雅黑" w:eastAsia="微软雅黑" w:hAnsi="微软雅黑" w:cs="微软雅黑" w:hint="eastAsia"/>
          <w:sz w:val="22"/>
          <w:szCs w:val="22"/>
        </w:rPr>
        <w:t>练习已经恢复，并且与木星去得了联系。</w:t>
      </w:r>
    </w:p>
    <w:p w:rsidR="00F87849" w:rsidP="005F768A" w14:paraId="7CDA8F40" w14:textId="51D71195">
      <w:pPr>
        <w:rPr>
          <w:rFonts w:ascii="微软雅黑" w:eastAsia="微软雅黑" w:hAnsi="微软雅黑" w:cs="微软雅黑"/>
          <w:sz w:val="22"/>
          <w:szCs w:val="22"/>
        </w:rPr>
      </w:pPr>
      <w:r>
        <w:rPr>
          <w:rFonts w:ascii="微软雅黑" w:eastAsia="微软雅黑" w:hAnsi="微软雅黑" w:cs="微软雅黑" w:hint="eastAsia"/>
          <w:sz w:val="22"/>
          <w:szCs w:val="22"/>
        </w:rPr>
        <w:t>木星给出的可能是我们遇到了</w:t>
      </w:r>
      <w:r w:rsidR="008141A2">
        <w:rPr>
          <w:rFonts w:ascii="微软雅黑" w:eastAsia="微软雅黑" w:hAnsi="微软雅黑" w:cs="微软雅黑" w:hint="eastAsia"/>
          <w:sz w:val="22"/>
          <w:szCs w:val="22"/>
        </w:rPr>
        <w:t>空间几度不稳定的地带，或者是遇到了空间规则不兼容的地带，所以导致整体的空间出现了几度的混乱，而在这样的情况下强行张开虫洞可能导致空间风暴的发生。</w:t>
      </w:r>
      <w:r>
        <w:rPr>
          <w:rFonts w:ascii="微软雅黑" w:eastAsia="微软雅黑" w:hAnsi="微软雅黑" w:cs="微软雅黑" w:hint="eastAsia"/>
          <w:sz w:val="22"/>
          <w:szCs w:val="22"/>
        </w:rPr>
        <w:t>”</w:t>
      </w:r>
    </w:p>
    <w:p w:rsidR="00E96D25" w:rsidP="005F768A" w14:paraId="79EF0637" w14:textId="7DE0062A">
      <w:pPr>
        <w:rPr>
          <w:rFonts w:ascii="微软雅黑" w:eastAsia="微软雅黑" w:hAnsi="微软雅黑" w:cs="微软雅黑"/>
          <w:sz w:val="22"/>
          <w:szCs w:val="22"/>
        </w:rPr>
      </w:pPr>
      <w:r>
        <w:rPr>
          <w:rFonts w:ascii="微软雅黑" w:eastAsia="微软雅黑" w:hAnsi="微软雅黑" w:cs="微软雅黑" w:hint="eastAsia"/>
          <w:sz w:val="22"/>
          <w:szCs w:val="22"/>
        </w:rPr>
        <w:t>“为什么会发生通讯中端的情况？”</w:t>
      </w:r>
    </w:p>
    <w:p w:rsidR="00FB6059" w:rsidP="005F768A" w14:paraId="7E315CAB" w14:textId="40A08920">
      <w:pPr>
        <w:rPr>
          <w:rFonts w:ascii="微软雅黑" w:eastAsia="微软雅黑" w:hAnsi="微软雅黑" w:cs="微软雅黑"/>
          <w:sz w:val="22"/>
          <w:szCs w:val="22"/>
        </w:rPr>
      </w:pPr>
      <w:r>
        <w:rPr>
          <w:rFonts w:ascii="微软雅黑" w:eastAsia="微软雅黑" w:hAnsi="微软雅黑" w:cs="微软雅黑" w:hint="eastAsia"/>
          <w:sz w:val="22"/>
          <w:szCs w:val="22"/>
        </w:rPr>
        <w:t>“木星方面的解释是可能是因为不稳定的空间导致了</w:t>
      </w:r>
      <w:r w:rsidR="00784B19">
        <w:rPr>
          <w:rFonts w:ascii="微软雅黑" w:eastAsia="微软雅黑" w:hAnsi="微软雅黑" w:cs="微软雅黑" w:hint="eastAsia"/>
          <w:sz w:val="22"/>
          <w:szCs w:val="22"/>
        </w:rPr>
        <w:t>量子的形态发生了改变，宇宙的局部规则也因此发生了改变，所以量子通讯暂时中断，而</w:t>
      </w:r>
      <w:r w:rsidR="00714304">
        <w:rPr>
          <w:rFonts w:ascii="微软雅黑" w:eastAsia="微软雅黑" w:hAnsi="微软雅黑" w:cs="微软雅黑" w:hint="eastAsia"/>
          <w:sz w:val="22"/>
          <w:szCs w:val="22"/>
        </w:rPr>
        <w:t>引力波和电磁波通讯因为普适性较好，所以才能够于那帮土著交流</w:t>
      </w:r>
      <w:r w:rsidR="003C1820">
        <w:rPr>
          <w:rFonts w:ascii="微软雅黑" w:eastAsia="微软雅黑" w:hAnsi="微软雅黑" w:cs="微软雅黑" w:hint="eastAsia"/>
          <w:sz w:val="22"/>
          <w:szCs w:val="22"/>
        </w:rPr>
        <w:t>，只是这两者通讯方式的通讯速度和距离局限性太大，所以才导致了与外界失去了联系。</w:t>
      </w:r>
      <w:r>
        <w:rPr>
          <w:rFonts w:ascii="微软雅黑" w:eastAsia="微软雅黑" w:hAnsi="微软雅黑" w:cs="微软雅黑" w:hint="eastAsia"/>
          <w:sz w:val="22"/>
          <w:szCs w:val="22"/>
        </w:rPr>
        <w:t>”</w:t>
      </w:r>
    </w:p>
    <w:p w:rsidR="00307851" w:rsidP="005F768A" w14:paraId="7B8BCD8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“真是TM的倒霉，真是没有想到竟然遇到了空间风暴，</w:t>
      </w:r>
      <w:r w:rsidR="0010367D">
        <w:rPr>
          <w:rFonts w:ascii="微软雅黑" w:eastAsia="微软雅黑" w:hAnsi="微软雅黑" w:cs="微软雅黑" w:hint="eastAsia"/>
          <w:sz w:val="22"/>
          <w:szCs w:val="22"/>
        </w:rPr>
        <w:t>这一趟的损失太大了，拿到</w:t>
      </w:r>
      <w:r w:rsidR="0010367D">
        <w:rPr>
          <w:rFonts w:ascii="微软雅黑" w:eastAsia="微软雅黑" w:hAnsi="微软雅黑" w:cs="微软雅黑" w:hint="eastAsia"/>
          <w:sz w:val="22"/>
          <w:szCs w:val="22"/>
        </w:rPr>
        <w:t>这个生命星球和这个</w:t>
      </w:r>
      <w:r>
        <w:rPr>
          <w:rFonts w:ascii="微软雅黑" w:eastAsia="微软雅黑" w:hAnsi="微软雅黑" w:cs="微软雅黑" w:hint="eastAsia"/>
          <w:sz w:val="22"/>
          <w:szCs w:val="22"/>
        </w:rPr>
        <w:t>行星系也不能挽回多少损失，原本还想着凭此赚一笔的。</w:t>
      </w:r>
    </w:p>
    <w:p w:rsidR="003C1820" w:rsidRPr="00FB6059" w:rsidP="005F768A" w14:paraId="08C32E14" w14:textId="4101B495">
      <w:pPr>
        <w:rPr>
          <w:rFonts w:ascii="微软雅黑" w:eastAsia="微软雅黑" w:hAnsi="微软雅黑" w:cs="微软雅黑"/>
          <w:sz w:val="22"/>
          <w:szCs w:val="22"/>
        </w:rPr>
      </w:pPr>
      <w:r>
        <w:rPr>
          <w:rFonts w:ascii="微软雅黑" w:eastAsia="微软雅黑" w:hAnsi="微软雅黑" w:cs="微软雅黑" w:hint="eastAsia"/>
          <w:sz w:val="22"/>
          <w:szCs w:val="22"/>
        </w:rPr>
        <w:t>既然如此，那就直接炸掉吧，直接向</w:t>
      </w:r>
      <w:r w:rsidR="00574A26">
        <w:rPr>
          <w:rFonts w:ascii="微软雅黑" w:eastAsia="微软雅黑" w:hAnsi="微软雅黑" w:cs="微软雅黑" w:hint="eastAsia"/>
          <w:sz w:val="22"/>
          <w:szCs w:val="22"/>
        </w:rPr>
        <w:t>恒星发射大规模γ射线暴，就当看一场盛大的焰火表演。</w:t>
      </w:r>
      <w:r w:rsidR="00C82C1A">
        <w:rPr>
          <w:rFonts w:ascii="微软雅黑" w:eastAsia="微软雅黑" w:hAnsi="微软雅黑" w:cs="微软雅黑" w:hint="eastAsia"/>
          <w:sz w:val="22"/>
          <w:szCs w:val="22"/>
        </w:rPr>
        <w:t>”</w:t>
      </w:r>
    </w:p>
    <w:p w:rsidR="00DC4582" w:rsidP="005F768A" w14:paraId="0E96B472" w14:textId="3297EE66">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