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724BD3" w:rsidRPr="00DF4D1D" w:rsidP="005F768A" w14:paraId="606B2A2A" w14:textId="63B36F8F">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第一百四十九章 </w:t>
      </w:r>
      <w:r w:rsidRPr="00DF4D1D" w:rsidR="008D5731">
        <w:rPr>
          <w:rFonts w:ascii="微软雅黑" w:eastAsia="微软雅黑" w:hAnsi="微软雅黑" w:cs="微软雅黑"/>
          <w:sz w:val="22"/>
          <w:szCs w:val="22"/>
        </w:rPr>
        <w:t xml:space="preserve"> </w:t>
      </w:r>
      <w:r w:rsidRPr="00DF4D1D" w:rsidR="00062EA9">
        <w:rPr>
          <w:rFonts w:ascii="微软雅黑" w:eastAsia="微软雅黑" w:hAnsi="微软雅黑" w:cs="微软雅黑" w:hint="eastAsia"/>
          <w:sz w:val="22"/>
          <w:szCs w:val="22"/>
        </w:rPr>
        <w:t>惊艳的体验</w:t>
      </w:r>
    </w:p>
    <w:p w:rsidR="00617AFF" w:rsidRPr="00DF4D1D" w:rsidP="005F768A" w14:paraId="7EA1CA29" w14:textId="5AAAFB1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“手机的操作方法可能和以前各位所熟知的操作方法有些许的不同，但是大体上的操作方法都是相同的</w:t>
      </w:r>
      <w:r w:rsidRPr="00DF4D1D" w:rsidR="0034003D">
        <w:rPr>
          <w:rFonts w:ascii="微软雅黑" w:eastAsia="微软雅黑" w:hAnsi="微软雅黑" w:cs="微软雅黑" w:hint="eastAsia"/>
          <w:sz w:val="22"/>
          <w:szCs w:val="22"/>
        </w:rPr>
        <w:t>，这次我们往系统之中加入了真正的人工智能，得益于强大的CPU和NPU以及GPU，人工智能的智能化已经可以做到全程只是使用自己的眼神作为操作方式了，只不过需要一点时间来适应这种操作方式，而最基本的语音操作都是已经完成了改进和测试。</w:t>
      </w:r>
      <w:r w:rsidRPr="00DF4D1D">
        <w:rPr>
          <w:rFonts w:ascii="微软雅黑" w:eastAsia="微软雅黑" w:hAnsi="微软雅黑" w:cs="微软雅黑" w:hint="eastAsia"/>
          <w:sz w:val="22"/>
          <w:szCs w:val="22"/>
        </w:rPr>
        <w:t>”</w:t>
      </w:r>
    </w:p>
    <w:p w:rsidR="0034003D" w:rsidRPr="00DF4D1D" w:rsidP="005F768A" w14:paraId="6C6E838E" w14:textId="248FE6D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听到了这个功能之后前来观看发布会的观众们都开始尝试使用人工智能作为整个手机的操作方式，不过要使用瞳孔定位的方式来操作实际还需要在设置里面找到这项设置才能够开启，这时候人工智能下的语音操作方式就是很好的解决方案。</w:t>
      </w:r>
    </w:p>
    <w:p w:rsidR="00023F74" w:rsidRPr="00DF4D1D" w:rsidP="005F768A" w14:paraId="3F967821" w14:textId="62BE092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“我去就手机的摄像头真的能够在这种昏暗的环境之中看清楚这样的环境细节嘛？突然感觉我自己已经瞎了。”</w:t>
      </w:r>
    </w:p>
    <w:p w:rsidR="00504524" w:rsidRPr="00DF4D1D" w:rsidP="005F768A" w14:paraId="2F729BED" w14:textId="607289C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“看着就能够直接操作手机虽然和直接使用大脑操作手机还有一些差距，但是这样真的就是解放了双手了啊，一边玩游戏一边东西感觉成为了现实了啊。”</w:t>
      </w:r>
    </w:p>
    <w:p w:rsidR="00504524" w:rsidRPr="00DF4D1D" w:rsidP="005F768A" w14:paraId="251C782D" w14:textId="6A14653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“嘿，兄嘚，你还是没有发现这个眼控最强大的地方，只要你的大脑能够跟过来</w:t>
      </w:r>
      <w:r w:rsidRPr="00DF4D1D" w:rsidR="0064184C">
        <w:rPr>
          <w:rFonts w:ascii="微软雅黑" w:eastAsia="微软雅黑" w:hAnsi="微软雅黑" w:cs="微软雅黑" w:hint="eastAsia"/>
          <w:sz w:val="22"/>
          <w:szCs w:val="22"/>
        </w:rPr>
        <w:t>，可以直接使用手机玩电脑玩的各种大型单机，现在场上就已经做到了NS</w:t>
      </w:r>
      <w:r w:rsidRPr="00DF4D1D" w:rsidR="0064184C">
        <w:rPr>
          <w:rFonts w:ascii="微软雅黑" w:eastAsia="微软雅黑" w:hAnsi="微软雅黑" w:cs="微软雅黑"/>
          <w:sz w:val="22"/>
          <w:szCs w:val="22"/>
        </w:rPr>
        <w:t xml:space="preserve"> 5</w:t>
      </w:r>
      <w:r w:rsidRPr="00DF4D1D" w:rsidR="0064184C">
        <w:rPr>
          <w:rFonts w:ascii="微软雅黑" w:eastAsia="微软雅黑" w:hAnsi="微软雅黑" w:cs="微软雅黑" w:hint="eastAsia"/>
          <w:sz w:val="22"/>
          <w:szCs w:val="22"/>
        </w:rPr>
        <w:t>G网络的全覆盖了，不仅延迟低，带宽还很高，只要你试试现在HUAWEI CLOUD</w:t>
      </w:r>
      <w:r w:rsidRPr="00DF4D1D" w:rsidR="0064184C">
        <w:rPr>
          <w:rFonts w:ascii="微软雅黑" w:eastAsia="微软雅黑" w:hAnsi="微软雅黑" w:cs="微软雅黑"/>
          <w:sz w:val="22"/>
          <w:szCs w:val="22"/>
        </w:rPr>
        <w:t xml:space="preserve"> </w:t>
      </w:r>
      <w:r w:rsidRPr="00DF4D1D" w:rsidR="0064184C">
        <w:rPr>
          <w:rFonts w:ascii="微软雅黑" w:eastAsia="微软雅黑" w:hAnsi="微软雅黑" w:cs="微软雅黑" w:hint="eastAsia"/>
          <w:sz w:val="22"/>
          <w:szCs w:val="22"/>
        </w:rPr>
        <w:t>云服务你就知道</w:t>
      </w:r>
      <w:r w:rsidRPr="00DF4D1D" w:rsidR="00A760EF">
        <w:rPr>
          <w:rFonts w:ascii="微软雅黑" w:eastAsia="微软雅黑" w:hAnsi="微软雅黑" w:cs="微软雅黑" w:hint="eastAsia"/>
          <w:sz w:val="22"/>
          <w:szCs w:val="22"/>
        </w:rPr>
        <w:t>原初OS</w:t>
      </w:r>
      <w:r w:rsidRPr="00DF4D1D" w:rsidR="0064184C">
        <w:rPr>
          <w:rFonts w:ascii="微软雅黑" w:eastAsia="微软雅黑" w:hAnsi="微软雅黑" w:cs="微软雅黑" w:hint="eastAsia"/>
          <w:sz w:val="22"/>
          <w:szCs w:val="22"/>
        </w:rPr>
        <w:t>系统是多么的强大了。</w:t>
      </w:r>
      <w:r w:rsidRPr="00DF4D1D">
        <w:rPr>
          <w:rFonts w:ascii="微软雅黑" w:eastAsia="微软雅黑" w:hAnsi="微软雅黑" w:cs="微软雅黑" w:hint="eastAsia"/>
          <w:sz w:val="22"/>
          <w:szCs w:val="22"/>
        </w:rPr>
        <w:t>”</w:t>
      </w:r>
    </w:p>
    <w:p w:rsidR="0064184C" w:rsidRPr="00DF4D1D" w:rsidP="005F768A" w14:paraId="4883EA4E" w14:textId="2EC0D46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实际上这些云服务器全部都是使用HUAWEI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自己设计的服务器芯片</w:t>
      </w:r>
      <w:r w:rsidRPr="00DF4D1D" w:rsidR="004D5164">
        <w:rPr>
          <w:rFonts w:ascii="微软雅黑" w:eastAsia="微软雅黑" w:hAnsi="微软雅黑" w:cs="微软雅黑" w:hint="eastAsia"/>
          <w:sz w:val="22"/>
          <w:szCs w:val="22"/>
        </w:rPr>
        <w:t>，虽然单核性能相比于龙芯的LX-C系列芯片差距还很大，但是在多核性能上面还是没有多大的差距。只要我的规模够大，</w:t>
      </w:r>
      <w:r w:rsidRPr="00DF4D1D" w:rsidR="00A760EF">
        <w:rPr>
          <w:rFonts w:ascii="微软雅黑" w:eastAsia="微软雅黑" w:hAnsi="微软雅黑" w:cs="微软雅黑" w:hint="eastAsia"/>
          <w:sz w:val="22"/>
          <w:szCs w:val="22"/>
        </w:rPr>
        <w:t>操作系统的综合资源调用优化好，</w:t>
      </w:r>
      <w:r w:rsidRPr="00DF4D1D" w:rsidR="004D5164">
        <w:rPr>
          <w:rFonts w:ascii="微软雅黑" w:eastAsia="微软雅黑" w:hAnsi="微软雅黑" w:cs="微软雅黑" w:hint="eastAsia"/>
          <w:sz w:val="22"/>
          <w:szCs w:val="22"/>
        </w:rPr>
        <w:t>功耗高一些无所谓，将这些服务器机房放在水里面就可以做到以最低成本最高效率的散热。</w:t>
      </w:r>
    </w:p>
    <w:p w:rsidR="00062EA9" w:rsidRPr="00DF4D1D" w:rsidP="005F768A" w14:paraId="215C8DC5" w14:textId="2AF10FC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“感觉这个原初OS系统似乎可以直接运行Windows上的程序，而且性能还不错，只不过这温度属实有那么一点恐怖了</w:t>
      </w:r>
      <w:r w:rsidRPr="00DF4D1D" w:rsidR="0074025B">
        <w:rPr>
          <w:rFonts w:ascii="微软雅黑" w:eastAsia="微软雅黑" w:hAnsi="微软雅黑" w:cs="微软雅黑" w:hint="eastAsia"/>
          <w:sz w:val="22"/>
          <w:szCs w:val="22"/>
        </w:rPr>
        <w:t>，耗电量还行，不愧是比亚迪方面的超高容量的电池，期望以后的石墨</w:t>
      </w:r>
      <w:r w:rsidRPr="00DF4D1D" w:rsidR="0074025B">
        <w:rPr>
          <w:rFonts w:ascii="微软雅黑" w:eastAsia="微软雅黑" w:hAnsi="微软雅黑" w:cs="微软雅黑" w:hint="eastAsia"/>
          <w:sz w:val="22"/>
          <w:szCs w:val="22"/>
        </w:rPr>
        <w:t>烯</w:t>
      </w:r>
      <w:r w:rsidRPr="00DF4D1D" w:rsidR="0074025B">
        <w:rPr>
          <w:rFonts w:ascii="微软雅黑" w:eastAsia="微软雅黑" w:hAnsi="微软雅黑" w:cs="微软雅黑" w:hint="eastAsia"/>
          <w:sz w:val="22"/>
          <w:szCs w:val="22"/>
        </w:rPr>
        <w:t>电池。</w:t>
      </w:r>
      <w:r w:rsidRPr="00DF4D1D">
        <w:rPr>
          <w:rFonts w:ascii="微软雅黑" w:eastAsia="微软雅黑" w:hAnsi="微软雅黑" w:cs="微软雅黑" w:hint="eastAsia"/>
          <w:sz w:val="22"/>
          <w:szCs w:val="22"/>
        </w:rPr>
        <w:t>”</w:t>
      </w:r>
    </w:p>
    <w:p w:rsidR="0074025B" w:rsidRPr="00DF4D1D" w:rsidP="005F768A" w14:paraId="05361902" w14:textId="320BB5A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试用的时间过了半个小时左右，李萍再次回到了台上，而工作人员并没有将手机给收回去。</w:t>
      </w:r>
    </w:p>
    <w:p w:rsidR="0024278C" w:rsidRPr="00DF4D1D" w:rsidP="005F768A" w14:paraId="4258C72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“咳咳，时间已经过去了半个多小时，相信各位已经对于我们这最新的一款手机已经有了一个大致的认识。</w:t>
      </w:r>
    </w:p>
    <w:p w:rsidR="0084444B" w:rsidRPr="00DF4D1D" w:rsidP="005F768A" w14:paraId="10CB99F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不知道大家有没有使用我们的Cloud服务，</w:t>
      </w:r>
      <w:r w:rsidRPr="00DF4D1D" w:rsidR="004E7D23">
        <w:rPr>
          <w:rFonts w:ascii="微软雅黑" w:eastAsia="微软雅黑" w:hAnsi="微软雅黑" w:cs="微软雅黑" w:hint="eastAsia"/>
          <w:sz w:val="22"/>
          <w:szCs w:val="22"/>
        </w:rPr>
        <w:t>这个服务可以将我们专门为用户搭建的服务器通过5G网络链接到手机上，通过强大的分布式运算可以极大的减轻手机的运算负担，并且可以做到普通手机无法做到的事情。</w:t>
      </w:r>
    </w:p>
    <w:p w:rsidR="0084444B" w:rsidRPr="00DF4D1D" w:rsidP="005F768A" w14:paraId="7747760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而超级强悍的人工智能则可以辅助身体不方便的人士正常的使用手机，甚至只要你的思维足够的灵活甚至可以直接使用眼镜完成两指甚至是三指四指操作。</w:t>
      </w:r>
    </w:p>
    <w:p w:rsidR="00D27543" w:rsidRPr="00DF4D1D" w:rsidP="005F768A" w14:paraId="502E10E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但是这些技术说实在的，除了分布式运算和系统的开发是我们主导的，芯片是我们主导设计的，其他的都是</w:t>
      </w:r>
      <w:r w:rsidRPr="00DF4D1D">
        <w:rPr>
          <w:rFonts w:ascii="微软雅黑" w:eastAsia="微软雅黑" w:hAnsi="微软雅黑" w:cs="微软雅黑" w:hint="eastAsia"/>
          <w:sz w:val="22"/>
          <w:szCs w:val="22"/>
        </w:rPr>
        <w:t>由灵瑶科创</w:t>
      </w:r>
      <w:r w:rsidRPr="00DF4D1D">
        <w:rPr>
          <w:rFonts w:ascii="微软雅黑" w:eastAsia="微软雅黑" w:hAnsi="微软雅黑" w:cs="微软雅黑" w:hint="eastAsia"/>
          <w:sz w:val="22"/>
          <w:szCs w:val="22"/>
        </w:rPr>
        <w:t>主导研究和设计的，因为我们的</w:t>
      </w:r>
      <w:r w:rsidRPr="00DF4D1D" w:rsidR="00E47C27">
        <w:rPr>
          <w:rFonts w:ascii="微软雅黑" w:eastAsia="微软雅黑" w:hAnsi="微软雅黑" w:cs="微软雅黑" w:hint="eastAsia"/>
          <w:sz w:val="22"/>
          <w:szCs w:val="22"/>
        </w:rPr>
        <w:t>技术能力并不能够完成初级人工智能的开发。</w:t>
      </w:r>
    </w:p>
    <w:p w:rsidR="00D27543" w:rsidRPr="00DF4D1D" w:rsidP="005F768A" w14:paraId="6CCC00C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接下来我最后简单的说一下我们手机的整体配置吧~</w:t>
      </w:r>
    </w:p>
    <w:p w:rsidR="00117F1B" w:rsidRPr="00DF4D1D" w:rsidP="005F768A" w14:paraId="21649D2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首先我们采用的是</w:t>
      </w:r>
      <w:r w:rsidRPr="00DF4D1D" w:rsidR="00224378">
        <w:rPr>
          <w:rFonts w:ascii="微软雅黑" w:eastAsia="微软雅黑" w:hAnsi="微软雅黑" w:cs="微软雅黑" w:hint="eastAsia"/>
          <w:sz w:val="22"/>
          <w:szCs w:val="22"/>
        </w:rPr>
        <w:t>四个大核心，八个中型核心，十六个低功耗的小核心，和十六个微型核心，采用的是兼容性极佳的HL-</w:t>
      </w:r>
      <w:r w:rsidRPr="00DF4D1D" w:rsidR="00224378">
        <w:rPr>
          <w:rFonts w:ascii="微软雅黑" w:eastAsia="微软雅黑" w:hAnsi="微软雅黑" w:cs="微软雅黑"/>
          <w:sz w:val="22"/>
          <w:szCs w:val="22"/>
        </w:rPr>
        <w:t>1</w:t>
      </w:r>
      <w:r w:rsidRPr="00DF4D1D" w:rsidR="00224378">
        <w:rPr>
          <w:rFonts w:ascii="微软雅黑" w:eastAsia="微软雅黑" w:hAnsi="微软雅黑" w:cs="微软雅黑" w:hint="eastAsia"/>
          <w:sz w:val="22"/>
          <w:szCs w:val="22"/>
        </w:rPr>
        <w:t>架构，其中大核心的基准频率为4</w:t>
      </w:r>
      <w:r w:rsidRPr="00DF4D1D" w:rsidR="00224378">
        <w:rPr>
          <w:rFonts w:ascii="微软雅黑" w:eastAsia="微软雅黑" w:hAnsi="微软雅黑" w:cs="微软雅黑"/>
          <w:sz w:val="22"/>
          <w:szCs w:val="22"/>
        </w:rPr>
        <w:t>.3</w:t>
      </w:r>
      <w:r w:rsidRPr="00DF4D1D" w:rsidR="00224378">
        <w:rPr>
          <w:rFonts w:ascii="微软雅黑" w:eastAsia="微软雅黑" w:hAnsi="微软雅黑" w:cs="微软雅黑" w:hint="eastAsia"/>
          <w:sz w:val="22"/>
          <w:szCs w:val="22"/>
        </w:rPr>
        <w:t>GHZ，当然有了基准频率肯定还有急速频率，其大核心的加速频率为</w:t>
      </w:r>
      <w:r w:rsidRPr="00DF4D1D" w:rsidR="00224378">
        <w:rPr>
          <w:rFonts w:ascii="微软雅黑" w:eastAsia="微软雅黑" w:hAnsi="微软雅黑" w:cs="微软雅黑"/>
          <w:sz w:val="22"/>
          <w:szCs w:val="22"/>
        </w:rPr>
        <w:t>5.2</w:t>
      </w:r>
      <w:r w:rsidRPr="00DF4D1D" w:rsidR="00224378">
        <w:rPr>
          <w:rFonts w:ascii="微软雅黑" w:eastAsia="微软雅黑" w:hAnsi="微软雅黑" w:cs="微软雅黑" w:hint="eastAsia"/>
          <w:sz w:val="22"/>
          <w:szCs w:val="22"/>
        </w:rPr>
        <w:t>GHZ，在最高功耗的情况之下甚至可以直接对</w:t>
      </w:r>
      <w:r w:rsidRPr="00DF4D1D" w:rsidR="00224378">
        <w:rPr>
          <w:rFonts w:ascii="微软雅黑" w:eastAsia="微软雅黑" w:hAnsi="微软雅黑" w:cs="微软雅黑" w:hint="eastAsia"/>
          <w:sz w:val="22"/>
          <w:szCs w:val="22"/>
        </w:rPr>
        <w:t>标曾经</w:t>
      </w:r>
      <w:r w:rsidRPr="00DF4D1D" w:rsidR="00224378">
        <w:rPr>
          <w:rFonts w:ascii="微软雅黑" w:eastAsia="微软雅黑" w:hAnsi="微软雅黑" w:cs="微软雅黑" w:hint="eastAsia"/>
          <w:sz w:val="22"/>
          <w:szCs w:val="22"/>
        </w:rPr>
        <w:t>的旗舰级芯片i9</w:t>
      </w:r>
      <w:r w:rsidRPr="00DF4D1D" w:rsidR="00224378">
        <w:rPr>
          <w:rFonts w:ascii="微软雅黑" w:eastAsia="微软雅黑" w:hAnsi="微软雅黑" w:cs="微软雅黑"/>
          <w:sz w:val="22"/>
          <w:szCs w:val="22"/>
        </w:rPr>
        <w:t xml:space="preserve"> 9900</w:t>
      </w:r>
      <w:r w:rsidRPr="00DF4D1D" w:rsidR="00224378">
        <w:rPr>
          <w:rFonts w:ascii="微软雅黑" w:eastAsia="微软雅黑" w:hAnsi="微软雅黑" w:cs="微软雅黑" w:hint="eastAsia"/>
          <w:sz w:val="22"/>
          <w:szCs w:val="22"/>
        </w:rPr>
        <w:t>k，只不过核心规模并没有那么大，所以在极限情况下性能肯定是没有那么的好，不过我们平常也不会用到这四个</w:t>
      </w:r>
      <w:r w:rsidRPr="00DF4D1D" w:rsidR="00224378">
        <w:rPr>
          <w:rFonts w:ascii="微软雅黑" w:eastAsia="微软雅黑" w:hAnsi="微软雅黑" w:cs="微软雅黑" w:hint="eastAsia"/>
          <w:sz w:val="22"/>
          <w:szCs w:val="22"/>
        </w:rPr>
        <w:t>功耗很</w:t>
      </w:r>
      <w:r w:rsidRPr="00DF4D1D" w:rsidR="00224378">
        <w:rPr>
          <w:rFonts w:ascii="微软雅黑" w:eastAsia="微软雅黑" w:hAnsi="微软雅黑" w:cs="微软雅黑" w:hint="eastAsia"/>
          <w:sz w:val="22"/>
          <w:szCs w:val="22"/>
        </w:rPr>
        <w:t>恐怖的大核心，而是使用功耗低一些的中核心，它的频率为3</w:t>
      </w:r>
      <w:r w:rsidRPr="00DF4D1D" w:rsidR="00224378">
        <w:rPr>
          <w:rFonts w:ascii="微软雅黑" w:eastAsia="微软雅黑" w:hAnsi="微软雅黑" w:cs="微软雅黑"/>
          <w:sz w:val="22"/>
          <w:szCs w:val="22"/>
        </w:rPr>
        <w:t>.6</w:t>
      </w:r>
      <w:r w:rsidRPr="00DF4D1D" w:rsidR="00224378">
        <w:rPr>
          <w:rFonts w:ascii="微软雅黑" w:eastAsia="微软雅黑" w:hAnsi="微软雅黑" w:cs="微软雅黑" w:hint="eastAsia"/>
          <w:sz w:val="22"/>
          <w:szCs w:val="22"/>
        </w:rPr>
        <w:t>GHZ，既然作为中型核心，那么没有加速频率也是很正常的，不过只要不是手机温度达到了5</w:t>
      </w:r>
      <w:r w:rsidRPr="00DF4D1D" w:rsidR="00224378">
        <w:rPr>
          <w:rFonts w:ascii="微软雅黑" w:eastAsia="微软雅黑" w:hAnsi="微软雅黑" w:cs="微软雅黑"/>
          <w:sz w:val="22"/>
          <w:szCs w:val="22"/>
        </w:rPr>
        <w:t>0</w:t>
      </w:r>
      <w:r w:rsidRPr="00DF4D1D" w:rsidR="00224378">
        <w:rPr>
          <w:rFonts w:ascii="微软雅黑" w:eastAsia="微软雅黑" w:hAnsi="微软雅黑" w:cs="微软雅黑" w:hint="eastAsia"/>
          <w:sz w:val="22"/>
          <w:szCs w:val="22"/>
        </w:rPr>
        <w:t>度以上，中型核心并不会因为发热而降频，只要各位不是将其放到太阳之下暴晒，我想怎么样使用都不会感觉到烫手</w:t>
      </w:r>
      <w:r w:rsidRPr="00DF4D1D" w:rsidR="00284650">
        <w:rPr>
          <w:rFonts w:ascii="微软雅黑" w:eastAsia="微软雅黑" w:hAnsi="微软雅黑" w:cs="微软雅黑" w:hint="eastAsia"/>
          <w:sz w:val="22"/>
          <w:szCs w:val="22"/>
        </w:rPr>
        <w:t>。其次就是小核心，而小核心的频率为2</w:t>
      </w:r>
      <w:r w:rsidRPr="00DF4D1D" w:rsidR="00284650">
        <w:rPr>
          <w:rFonts w:ascii="微软雅黑" w:eastAsia="微软雅黑" w:hAnsi="微软雅黑" w:cs="微软雅黑"/>
          <w:sz w:val="22"/>
          <w:szCs w:val="22"/>
        </w:rPr>
        <w:t>.8</w:t>
      </w:r>
      <w:r w:rsidRPr="00DF4D1D" w:rsidR="00284650">
        <w:rPr>
          <w:rFonts w:ascii="微软雅黑" w:eastAsia="微软雅黑" w:hAnsi="微软雅黑" w:cs="微软雅黑" w:hint="eastAsia"/>
          <w:sz w:val="22"/>
          <w:szCs w:val="22"/>
        </w:rPr>
        <w:t>GHZ，虽然性能下降了，但是总共1</w:t>
      </w:r>
      <w:r w:rsidRPr="00DF4D1D" w:rsidR="00284650">
        <w:rPr>
          <w:rFonts w:ascii="微软雅黑" w:eastAsia="微软雅黑" w:hAnsi="微软雅黑" w:cs="微软雅黑"/>
          <w:sz w:val="22"/>
          <w:szCs w:val="22"/>
        </w:rPr>
        <w:t>6</w:t>
      </w:r>
      <w:r w:rsidRPr="00DF4D1D" w:rsidR="00284650">
        <w:rPr>
          <w:rFonts w:ascii="微软雅黑" w:eastAsia="微软雅黑" w:hAnsi="微软雅黑" w:cs="微软雅黑" w:hint="eastAsia"/>
          <w:sz w:val="22"/>
          <w:szCs w:val="22"/>
        </w:rPr>
        <w:t>个小核心所带来的多核心性能还是很可观的，而使用小核心就足以满足日常的使用了，功耗也很低TDP仅有8W。如果遇到了电池电量不多的时候便可以开启省电模式，平常用于负责减轻其他大中小型核心的微型核心就会开始工作，并且其他的核心便会停止工作，但是微型核心的频率还是有1</w:t>
      </w:r>
      <w:r w:rsidRPr="00DF4D1D" w:rsidR="00284650">
        <w:rPr>
          <w:rFonts w:ascii="微软雅黑" w:eastAsia="微软雅黑" w:hAnsi="微软雅黑" w:cs="微软雅黑"/>
          <w:sz w:val="22"/>
          <w:szCs w:val="22"/>
        </w:rPr>
        <w:t>.85</w:t>
      </w:r>
      <w:r w:rsidRPr="00DF4D1D" w:rsidR="00284650">
        <w:rPr>
          <w:rFonts w:ascii="微软雅黑" w:eastAsia="微软雅黑" w:hAnsi="微软雅黑" w:cs="微软雅黑" w:hint="eastAsia"/>
          <w:sz w:val="22"/>
          <w:szCs w:val="22"/>
        </w:rPr>
        <w:t>GHZ，如果只是轻度使用的话开启省电模式也是完全够用了的。</w:t>
      </w:r>
    </w:p>
    <w:p w:rsidR="00117F1B" w:rsidRPr="00DF4D1D" w:rsidP="005F768A" w14:paraId="7B9345A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接下来是一个手机比较重要的部分摄像头，作为一个旗舰级机型需要的要求就更加的高，所以我们这次采用的方案是使用了一个1</w:t>
      </w:r>
      <w:r w:rsidRPr="00DF4D1D">
        <w:rPr>
          <w:rFonts w:ascii="微软雅黑" w:eastAsia="微软雅黑" w:hAnsi="微软雅黑" w:cs="微软雅黑"/>
          <w:sz w:val="22"/>
          <w:szCs w:val="22"/>
        </w:rPr>
        <w:t>50</w:t>
      </w:r>
      <w:r w:rsidRPr="00DF4D1D">
        <w:rPr>
          <w:rFonts w:ascii="微软雅黑" w:eastAsia="微软雅黑" w:hAnsi="微软雅黑" w:cs="微软雅黑" w:hint="eastAsia"/>
          <w:sz w:val="22"/>
          <w:szCs w:val="22"/>
        </w:rPr>
        <w:t xml:space="preserve">度 </w:t>
      </w:r>
      <w:r w:rsidRPr="00DF4D1D">
        <w:rPr>
          <w:rFonts w:ascii="微软雅黑" w:eastAsia="微软雅黑" w:hAnsi="微软雅黑" w:cs="微软雅黑"/>
          <w:sz w:val="22"/>
          <w:szCs w:val="22"/>
        </w:rPr>
        <w:t>1.5</w:t>
      </w:r>
      <w:r w:rsidRPr="00DF4D1D">
        <w:rPr>
          <w:rFonts w:ascii="微软雅黑" w:eastAsia="微软雅黑" w:hAnsi="微软雅黑" w:cs="微软雅黑" w:hint="eastAsia"/>
          <w:sz w:val="22"/>
          <w:szCs w:val="22"/>
        </w:rPr>
        <w:t>亿像素的广角摄像头，配合上</w:t>
      </w:r>
      <w:r w:rsidRPr="00DF4D1D">
        <w:rPr>
          <w:rFonts w:ascii="微软雅黑" w:eastAsia="微软雅黑" w:hAnsi="微软雅黑" w:cs="微软雅黑" w:hint="eastAsia"/>
          <w:sz w:val="22"/>
          <w:szCs w:val="22"/>
        </w:rPr>
        <w:t>人工智能可以很好的让拍摄出来的画面更加的接近我们人眼所看到的画面，让人们能够在漆黑的夜晚也能够看到更多的细节，能够拍摄出最美丽的夜晚。</w:t>
      </w:r>
    </w:p>
    <w:p w:rsidR="00B87EB3" w:rsidRPr="00DF4D1D" w:rsidP="005F768A" w14:paraId="439EA40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然后就是一颗8</w:t>
      </w:r>
      <w:r w:rsidRPr="00DF4D1D">
        <w:rPr>
          <w:rFonts w:ascii="微软雅黑" w:eastAsia="微软雅黑" w:hAnsi="微软雅黑" w:cs="微软雅黑"/>
          <w:sz w:val="22"/>
          <w:szCs w:val="22"/>
        </w:rPr>
        <w:t>400</w:t>
      </w:r>
      <w:r w:rsidRPr="00DF4D1D">
        <w:rPr>
          <w:rFonts w:ascii="微软雅黑" w:eastAsia="微软雅黑" w:hAnsi="微软雅黑" w:cs="微软雅黑" w:hint="eastAsia"/>
          <w:sz w:val="22"/>
          <w:szCs w:val="22"/>
        </w:rPr>
        <w:t>万像</w:t>
      </w:r>
      <w:r w:rsidRPr="00DF4D1D">
        <w:rPr>
          <w:rFonts w:ascii="微软雅黑" w:eastAsia="微软雅黑" w:hAnsi="微软雅黑" w:cs="微软雅黑" w:hint="eastAsia"/>
          <w:sz w:val="22"/>
          <w:szCs w:val="22"/>
        </w:rPr>
        <w:t>素的长焦镜头，但是这颗镜头我们是将镜头缩到机身之中的，到了需要使用的时候将会把镜头从机身之中伸出去，这样做的效果就是做到的放大效果更佳的好，最大能够做到5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倍光学变焦，做到和望远镜相媲美的放大倍数，最高支持1</w:t>
      </w:r>
      <w:r w:rsidRPr="00DF4D1D">
        <w:rPr>
          <w:rFonts w:ascii="微软雅黑" w:eastAsia="微软雅黑" w:hAnsi="微软雅黑" w:cs="微软雅黑"/>
          <w:sz w:val="22"/>
          <w:szCs w:val="22"/>
        </w:rPr>
        <w:t>50</w:t>
      </w:r>
      <w:r w:rsidRPr="00DF4D1D">
        <w:rPr>
          <w:rFonts w:ascii="微软雅黑" w:eastAsia="微软雅黑" w:hAnsi="微软雅黑" w:cs="微软雅黑" w:hint="eastAsia"/>
          <w:sz w:val="22"/>
          <w:szCs w:val="22"/>
        </w:rPr>
        <w:t>倍混合变焦，人工智能会将空气之中的杂波给过滤掉，</w:t>
      </w:r>
      <w:r w:rsidRPr="00DF4D1D">
        <w:rPr>
          <w:rFonts w:ascii="微软雅黑" w:eastAsia="微软雅黑" w:hAnsi="微软雅黑" w:cs="微软雅黑" w:hint="eastAsia"/>
          <w:sz w:val="22"/>
          <w:szCs w:val="22"/>
        </w:rPr>
        <w:t>而且拥有极强的动平衡，哪怕是在最高放大倍数下小幅度的移动也可以自动的跟踪目标使得目标画面一直保持在一个比较合适的位置。</w:t>
      </w:r>
    </w:p>
    <w:p w:rsidR="00B36DDA" w:rsidRPr="00DF4D1D" w:rsidP="005F768A" w14:paraId="596AA2E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还有一颗摄像头则是拥有2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亿</w:t>
      </w:r>
      <w:r w:rsidRPr="00DF4D1D">
        <w:rPr>
          <w:rFonts w:ascii="微软雅黑" w:eastAsia="微软雅黑" w:hAnsi="微软雅黑" w:cs="微软雅黑" w:hint="eastAsia"/>
          <w:sz w:val="22"/>
          <w:szCs w:val="22"/>
        </w:rPr>
        <w:t>像素且</w:t>
      </w:r>
      <w:r w:rsidRPr="00DF4D1D">
        <w:rPr>
          <w:rFonts w:ascii="微软雅黑" w:eastAsia="微软雅黑" w:hAnsi="微软雅黑" w:cs="微软雅黑" w:hint="eastAsia"/>
          <w:sz w:val="22"/>
          <w:szCs w:val="22"/>
        </w:rPr>
        <w:t>拥有一英寸的大底，通过特殊的光路设计，使得其拥有</w:t>
      </w:r>
      <w:r w:rsidRPr="00DF4D1D">
        <w:rPr>
          <w:rFonts w:ascii="微软雅黑" w:eastAsia="微软雅黑" w:hAnsi="微软雅黑" w:cs="微软雅黑"/>
          <w:sz w:val="22"/>
          <w:szCs w:val="22"/>
        </w:rPr>
        <w:t>15</w:t>
      </w:r>
      <w:r w:rsidRPr="00DF4D1D">
        <w:rPr>
          <w:rFonts w:ascii="微软雅黑" w:eastAsia="微软雅黑" w:hAnsi="微软雅黑" w:cs="微软雅黑" w:hint="eastAsia"/>
          <w:sz w:val="22"/>
          <w:szCs w:val="22"/>
        </w:rPr>
        <w:t>倍的光学变焦，最短焦距是0</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cm，这颗镜头不仅是超高清摄像头，而且其还是一颗用于拍摄视频的摄像头，最高8K</w:t>
      </w:r>
      <w:r w:rsidRPr="00DF4D1D">
        <w:rPr>
          <w:rFonts w:ascii="微软雅黑" w:eastAsia="微软雅黑" w:hAnsi="微软雅黑" w:cs="微软雅黑"/>
          <w:sz w:val="22"/>
          <w:szCs w:val="22"/>
        </w:rPr>
        <w:t xml:space="preserve"> 144</w:t>
      </w:r>
      <w:r w:rsidRPr="00DF4D1D">
        <w:rPr>
          <w:rFonts w:ascii="微软雅黑" w:eastAsia="微软雅黑" w:hAnsi="微软雅黑" w:cs="微软雅黑" w:hint="eastAsia"/>
          <w:sz w:val="22"/>
          <w:szCs w:val="22"/>
        </w:rPr>
        <w:t>帧的录制可以在一定程度上取代一部分笨重的摄像机</w:t>
      </w:r>
      <w:r w:rsidRPr="00DF4D1D">
        <w:rPr>
          <w:rFonts w:ascii="微软雅黑" w:eastAsia="微软雅黑" w:hAnsi="微软雅黑" w:cs="微软雅黑" w:hint="eastAsia"/>
          <w:sz w:val="22"/>
          <w:szCs w:val="22"/>
        </w:rPr>
        <w:t>，当然还可以</w:t>
      </w:r>
      <w:r w:rsidRPr="00DF4D1D">
        <w:rPr>
          <w:rFonts w:ascii="微软雅黑" w:eastAsia="微软雅黑" w:hAnsi="微软雅黑" w:cs="微软雅黑" w:hint="eastAsia"/>
          <w:sz w:val="22"/>
          <w:szCs w:val="22"/>
        </w:rPr>
        <w:t>当做</w:t>
      </w:r>
      <w:r w:rsidRPr="00DF4D1D">
        <w:rPr>
          <w:rFonts w:ascii="微软雅黑" w:eastAsia="微软雅黑" w:hAnsi="微软雅黑" w:cs="微软雅黑" w:hint="eastAsia"/>
          <w:sz w:val="22"/>
          <w:szCs w:val="22"/>
        </w:rPr>
        <w:t>一个简易的光学显微镜。</w:t>
      </w:r>
    </w:p>
    <w:p w:rsidR="00B36DDA" w:rsidRPr="00DF4D1D" w:rsidP="005F768A" w14:paraId="3999D34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其他的我就不多过于介绍了，唯一比较好的就是支持2</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W的快充和IP</w:t>
      </w:r>
      <w:r w:rsidRPr="00DF4D1D">
        <w:rPr>
          <w:rFonts w:ascii="微软雅黑" w:eastAsia="微软雅黑" w:hAnsi="微软雅黑" w:cs="微软雅黑"/>
          <w:sz w:val="22"/>
          <w:szCs w:val="22"/>
        </w:rPr>
        <w:t>68</w:t>
      </w:r>
      <w:r w:rsidRPr="00DF4D1D">
        <w:rPr>
          <w:rFonts w:ascii="微软雅黑" w:eastAsia="微软雅黑" w:hAnsi="微软雅黑" w:cs="微软雅黑" w:hint="eastAsia"/>
          <w:sz w:val="22"/>
          <w:szCs w:val="22"/>
        </w:rPr>
        <w:t>级防水。剩下的东西就是一款正产的旗舰机型都应该用的东西，更加详细的参数可以在我们的官网上查看。</w:t>
      </w:r>
    </w:p>
    <w:p w:rsidR="008F29A5" w:rsidRPr="00DF4D1D" w:rsidP="005F768A" w14:paraId="43CB0C9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哦，另外告诉大家一个好消息，本来来到现场并且试用了手机的都可以获得本次使用的旗舰级机型HUAWEI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Mate</w:t>
      </w:r>
      <w:r w:rsidRPr="00DF4D1D">
        <w:rPr>
          <w:rFonts w:ascii="微软雅黑" w:eastAsia="微软雅黑" w:hAnsi="微软雅黑" w:cs="微软雅黑"/>
          <w:sz w:val="22"/>
          <w:szCs w:val="22"/>
        </w:rPr>
        <w:t xml:space="preserve"> 60</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部，各位稍后可以到我们工作人员那里</w:t>
      </w:r>
      <w:r w:rsidRPr="00DF4D1D">
        <w:rPr>
          <w:rFonts w:ascii="微软雅黑" w:eastAsia="微软雅黑" w:hAnsi="微软雅黑" w:cs="微软雅黑" w:hint="eastAsia"/>
          <w:sz w:val="22"/>
          <w:szCs w:val="22"/>
        </w:rPr>
        <w:t>去登记一下，这样可以获得全套的配件和正常购机的保修资格。</w:t>
      </w:r>
    </w:p>
    <w:p w:rsidR="0024278C" w:rsidRPr="00DF4D1D" w:rsidP="005F768A" w14:paraId="06449586" w14:textId="5A3091D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好了，此次发布会到此结束，请各位有序的离场。</w:t>
      </w:r>
      <w:r w:rsidRPr="00DF4D1D">
        <w:rPr>
          <w:rFonts w:ascii="微软雅黑" w:eastAsia="微软雅黑" w:hAnsi="微软雅黑" w:cs="微软雅黑" w:hint="eastAsia"/>
          <w:sz w:val="22"/>
          <w:szCs w:val="22"/>
        </w:rPr>
        <w:t>”</w:t>
      </w:r>
    </w:p>
    <w:p w:rsidR="00A760EF" w:rsidRPr="00DF4D1D" w:rsidP="005F768A" w14:paraId="2B567C0F" w14:textId="33848A7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李萍在宣布发布会结束之后便离开了，就剩下许多的工作人员在完成接下来的工作。</w:t>
      </w:r>
    </w:p>
    <w:p w:rsidR="00925A6B" w:rsidRPr="00DF4D1D" w:rsidP="005F768A" w14:paraId="50AB554A" w14:textId="248C536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在发布会结束之后再网上的官方店上开始同步发售</w:t>
      </w:r>
      <w:r w:rsidRPr="00DF4D1D" w:rsidR="00572A2C">
        <w:rPr>
          <w:rFonts w:ascii="微软雅黑" w:eastAsia="微软雅黑" w:hAnsi="微软雅黑" w:cs="微软雅黑" w:hint="eastAsia"/>
          <w:sz w:val="22"/>
          <w:szCs w:val="22"/>
        </w:rPr>
        <w:t>，</w:t>
      </w:r>
      <w:r w:rsidRPr="00DF4D1D" w:rsidR="004E2628">
        <w:rPr>
          <w:rFonts w:ascii="微软雅黑" w:eastAsia="微软雅黑" w:hAnsi="微软雅黑" w:cs="微软雅黑" w:hint="eastAsia"/>
          <w:sz w:val="22"/>
          <w:szCs w:val="22"/>
        </w:rPr>
        <w:t>价格区间在9</w:t>
      </w:r>
      <w:r w:rsidRPr="00DF4D1D" w:rsidR="004E2628">
        <w:rPr>
          <w:rFonts w:ascii="微软雅黑" w:eastAsia="微软雅黑" w:hAnsi="微软雅黑" w:cs="微软雅黑"/>
          <w:sz w:val="22"/>
          <w:szCs w:val="22"/>
        </w:rPr>
        <w:t>999</w:t>
      </w:r>
      <w:r w:rsidRPr="00DF4D1D" w:rsidR="004E2628">
        <w:rPr>
          <w:rFonts w:ascii="微软雅黑" w:eastAsia="微软雅黑" w:hAnsi="微软雅黑" w:cs="微软雅黑" w:hint="eastAsia"/>
          <w:sz w:val="22"/>
          <w:szCs w:val="22"/>
        </w:rPr>
        <w:t>元到</w:t>
      </w:r>
      <w:r w:rsidRPr="00DF4D1D" w:rsidR="004E2628">
        <w:rPr>
          <w:rFonts w:ascii="微软雅黑" w:eastAsia="微软雅黑" w:hAnsi="微软雅黑" w:cs="微软雅黑"/>
          <w:sz w:val="22"/>
          <w:szCs w:val="22"/>
        </w:rPr>
        <w:t>29999</w:t>
      </w:r>
      <w:r w:rsidRPr="00DF4D1D" w:rsidR="004E2628">
        <w:rPr>
          <w:rFonts w:ascii="微软雅黑" w:eastAsia="微软雅黑" w:hAnsi="微软雅黑" w:cs="微软雅黑" w:hint="eastAsia"/>
          <w:sz w:val="22"/>
          <w:szCs w:val="22"/>
        </w:rPr>
        <w:t>元不等的价格在网店之上出售</w:t>
      </w:r>
      <w:r w:rsidRPr="00DF4D1D">
        <w:rPr>
          <w:rFonts w:ascii="微软雅黑" w:eastAsia="微软雅黑" w:hAnsi="微软雅黑" w:cs="微软雅黑" w:hint="eastAsia"/>
          <w:sz w:val="22"/>
          <w:szCs w:val="22"/>
        </w:rPr>
        <w:t>总共分为三个版本，最大的区别就是存储空间和摄像头方</w:t>
      </w:r>
      <w:r w:rsidRPr="00DF4D1D">
        <w:rPr>
          <w:rFonts w:ascii="微软雅黑" w:eastAsia="微软雅黑" w:hAnsi="微软雅黑" w:cs="微软雅黑" w:hint="eastAsia"/>
          <w:sz w:val="22"/>
          <w:szCs w:val="22"/>
        </w:rPr>
        <w:t>案和充电方案不同，不同的价格在各种细节上的体验都是不同的。</w:t>
      </w:r>
    </w:p>
    <w:p w:rsidR="0024125F" w:rsidRPr="00DF4D1D" w:rsidP="005F768A" w14:paraId="70348D73" w14:textId="2B2363D3">
      <w:pPr>
        <w:rPr>
          <w:rFonts w:ascii="微软雅黑" w:eastAsia="微软雅黑" w:hAnsi="微软雅黑" w:cs="微软雅黑"/>
          <w:sz w:val="22"/>
          <w:szCs w:val="22"/>
        </w:rPr>
      </w:pPr>
    </w:p>
    <w:p w:rsidR="0024125F" w:rsidRPr="00DF4D1D" w:rsidP="005F768A" w14:paraId="07B950A0" w14:textId="6B56BBBA">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