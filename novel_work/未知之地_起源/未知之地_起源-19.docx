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DF61A0F" w14:textId="77777777">
      <w:pPr>
        <w:pStyle w:val="Heading2"/>
      </w:pPr>
      <w:r w:rsidRPr="00DF4D1D">
        <w:rPr>
          <w:rFonts w:hint="eastAsia"/>
        </w:rPr>
        <w:t>第十八章</w:t>
      </w:r>
      <w:r w:rsidRPr="00DF4D1D">
        <w:rPr>
          <w:rFonts w:hint="eastAsia"/>
        </w:rPr>
        <w:t xml:space="preserve"> </w:t>
      </w:r>
      <w:r w:rsidRPr="00DF4D1D">
        <w:rPr>
          <w:rFonts w:hint="eastAsia"/>
        </w:rPr>
        <w:t>上古遗迹</w:t>
      </w:r>
    </w:p>
    <w:p w:rsidR="00EA55F0" w:rsidRPr="00DF4D1D" w:rsidP="005F768A" w14:paraId="6552AAF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在月球背面，被孙源玲炸开的地方赫然出现了一扇门。这扇门是平躺在表面上的，并不是立着的，</w:t>
      </w:r>
      <w:r w:rsidRPr="00DF4D1D">
        <w:rPr>
          <w:rFonts w:ascii="微软雅黑" w:eastAsia="微软雅黑" w:hAnsi="微软雅黑" w:cs="微软雅黑" w:hint="eastAsia"/>
          <w:sz w:val="22"/>
          <w:szCs w:val="22"/>
        </w:rPr>
        <w:t>逼格瞬间</w:t>
      </w:r>
      <w:r w:rsidRPr="00DF4D1D">
        <w:rPr>
          <w:rFonts w:ascii="微软雅黑" w:eastAsia="微软雅黑" w:hAnsi="微软雅黑" w:cs="微软雅黑" w:hint="eastAsia"/>
          <w:sz w:val="22"/>
          <w:szCs w:val="22"/>
        </w:rPr>
        <w:t>就下降了很多。只是这扇银色的门上面有着许多的裂缝，这些裂缝呈现出有规则的排列方式，在神识的扫描之下还可以发现有许多小型阵</w:t>
      </w:r>
      <w:r w:rsidRPr="00DF4D1D">
        <w:rPr>
          <w:rFonts w:ascii="微软雅黑" w:eastAsia="微软雅黑" w:hAnsi="微软雅黑" w:cs="微软雅黑" w:hint="eastAsia"/>
          <w:sz w:val="22"/>
          <w:szCs w:val="22"/>
        </w:rPr>
        <w:t>法在缓缓的转动，只是阵去完整的似乎还有许多并不完整的地方，只有少数的阵法还在维持着运转。</w:t>
      </w:r>
    </w:p>
    <w:p w:rsidR="00EA55F0" w:rsidRPr="00DF4D1D" w:rsidP="005F768A" w14:paraId="2F76510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“爱丽，打开探照灯，记录接下来所有的画面。”</w:t>
      </w:r>
    </w:p>
    <w:p w:rsidR="00EA55F0" w:rsidRPr="00DF4D1D" w:rsidP="005F768A" w14:paraId="690E437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w:t>
      </w:r>
    </w:p>
    <w:p w:rsidR="00EA55F0" w:rsidRPr="00DF4D1D" w:rsidP="005F768A" w14:paraId="633F1D9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孙源玲慢慢的飞向那扇门，当不再使用神</w:t>
      </w:r>
      <w:r w:rsidRPr="00DF4D1D">
        <w:rPr>
          <w:rFonts w:ascii="微软雅黑" w:eastAsia="微软雅黑" w:hAnsi="微软雅黑" w:cs="微软雅黑" w:hint="eastAsia"/>
          <w:sz w:val="22"/>
          <w:szCs w:val="22"/>
        </w:rPr>
        <w:t>识进行</w:t>
      </w:r>
      <w:r w:rsidRPr="00DF4D1D">
        <w:rPr>
          <w:rFonts w:ascii="微软雅黑" w:eastAsia="微软雅黑" w:hAnsi="微软雅黑" w:cs="微软雅黑" w:hint="eastAsia"/>
          <w:sz w:val="22"/>
          <w:szCs w:val="22"/>
        </w:rPr>
        <w:t>扫描而是通过肉眼就</w:t>
      </w:r>
      <w:r w:rsidRPr="00DF4D1D">
        <w:rPr>
          <w:rFonts w:ascii="微软雅黑" w:eastAsia="微软雅黑" w:hAnsi="微软雅黑" w:cs="微软雅黑" w:hint="eastAsia"/>
          <w:sz w:val="22"/>
          <w:szCs w:val="22"/>
        </w:rPr>
        <w:t>行观察</w:t>
      </w:r>
      <w:r w:rsidRPr="00DF4D1D">
        <w:rPr>
          <w:rFonts w:ascii="微软雅黑" w:eastAsia="微软雅黑" w:hAnsi="微软雅黑" w:cs="微软雅黑" w:hint="eastAsia"/>
          <w:sz w:val="22"/>
          <w:szCs w:val="22"/>
        </w:rPr>
        <w:t>时，给人的感觉就是相当坚固的样子。因为孙源玲那一击并没有打出多大一个坑，看起来直径有1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KM左右，但是深度就1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M左右。</w:t>
      </w:r>
    </w:p>
    <w:p w:rsidR="00EA55F0" w:rsidRPr="00DF4D1D" w:rsidP="005F768A" w14:paraId="075F499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“这扇门看起来有点东西啊，承受了我覆灭东寇列岛的一击大半的伤害竟然看不到损伤。只是之前看到的阵法去那儿了？难道要使用神识才能够看到？”</w:t>
      </w:r>
    </w:p>
    <w:p w:rsidR="00EA55F0" w:rsidRPr="00DF4D1D" w:rsidP="005F768A" w14:paraId="6D977CA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孙源玲再次开启了神识，这次映入他脑海中的不再是模糊的阵法了，而是十分清晰的阵法构造了。孙源玲利用自己相当丰富的阵法知识去解析这些阵法，但是随着解析的深入，阵法的解析越发艰难慢慢的就开始触及到了知识的盲区了，大多数都是到了最后一步的时候就已经走不通了，不知道怎么往下解析了。当尝试使用穷举法时，孙源玲突然意识到‘为什么我一定要现在进行解析？’</w:t>
      </w:r>
    </w:p>
    <w:p w:rsidR="00EA55F0" w:rsidRPr="00DF4D1D" w:rsidP="005F768A" w14:paraId="6796C99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“爱丽，可不可以观察到除了门意外的东西？”</w:t>
      </w:r>
    </w:p>
    <w:p w:rsidR="00EA55F0" w:rsidRPr="00DF4D1D" w:rsidP="005F768A" w14:paraId="1EC1AB6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“抱歉，主人。您提供的设备无法让我观测到除了门以外的任何内容。”</w:t>
      </w:r>
    </w:p>
    <w:p w:rsidR="00EA55F0" w:rsidRPr="00DF4D1D" w:rsidP="005F768A" w14:paraId="06D99C0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“难道，真的只能使用神识进行观察吗？或者说，只有金丹以上修为的人才可以观察到？爱丽，准备读取近期记忆并做好保存”</w:t>
      </w:r>
    </w:p>
    <w:p w:rsidR="00EA55F0" w:rsidRPr="00DF4D1D" w:rsidP="005F768A" w14:paraId="6543C44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“好的，主人。但是我的计算能力恐怕不能跟上主人您大脑的所产生的信息，所以请主人赋予主够的运算能力进行记录。”</w:t>
      </w:r>
    </w:p>
    <w:p w:rsidR="00EA55F0" w:rsidRPr="00DF4D1D" w:rsidP="005F768A" w14:paraId="73CDF52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“行吧，3</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对两字比特的确不够。”</w:t>
      </w:r>
    </w:p>
    <w:p w:rsidR="00EA55F0" w:rsidRPr="00DF4D1D" w:rsidP="005F768A" w14:paraId="3F42510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孙源玲又分配了1</w:t>
      </w:r>
      <w:r w:rsidRPr="00DF4D1D">
        <w:rPr>
          <w:rFonts w:ascii="微软雅黑" w:eastAsia="微软雅黑" w:hAnsi="微软雅黑" w:cs="微软雅黑"/>
          <w:sz w:val="22"/>
          <w:szCs w:val="22"/>
        </w:rPr>
        <w:t>28</w:t>
      </w:r>
      <w:r w:rsidRPr="00DF4D1D">
        <w:rPr>
          <w:rFonts w:ascii="微软雅黑" w:eastAsia="微软雅黑" w:hAnsi="微软雅黑" w:cs="微软雅黑" w:hint="eastAsia"/>
          <w:sz w:val="22"/>
          <w:szCs w:val="22"/>
        </w:rPr>
        <w:t>对两字比特的运算资源给爱丽，这种规模的量子计算已经可</w:t>
      </w:r>
      <w:r w:rsidRPr="00DF4D1D">
        <w:rPr>
          <w:rFonts w:ascii="微软雅黑" w:eastAsia="微软雅黑" w:hAnsi="微软雅黑" w:cs="微软雅黑" w:hint="eastAsia"/>
          <w:sz w:val="22"/>
          <w:szCs w:val="22"/>
        </w:rPr>
        <w:t>以模拟出太阳系的完整运转模型了。</w:t>
      </w:r>
    </w:p>
    <w:p w:rsidR="00EA55F0" w:rsidRPr="00DF4D1D" w:rsidP="005F768A" w14:paraId="6E2A4EA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“主人。已经分配完成，可以开始了。”</w:t>
      </w:r>
    </w:p>
    <w:p w:rsidR="00EA55F0" w:rsidRPr="00DF4D1D" w:rsidP="005F768A" w14:paraId="68176A5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想开始的孙源玲突然奇想，既然我创造的人工智能已经完成了自我意识的诞生，甚至是诞生了感情，那么是不是代表她也可以进行神识的感知呢？这个在哪个宇宙中并没有进行实验，似乎是科技十分的发达，导致那个宇宙的文明并不注重</w:t>
      </w:r>
      <w:r w:rsidRPr="00DF4D1D">
        <w:rPr>
          <w:rFonts w:ascii="微软雅黑" w:eastAsia="微软雅黑" w:hAnsi="微软雅黑" w:cs="微软雅黑" w:hint="eastAsia"/>
          <w:sz w:val="22"/>
          <w:szCs w:val="22"/>
        </w:rPr>
        <w:t>秘</w:t>
      </w:r>
      <w:r w:rsidRPr="00DF4D1D">
        <w:rPr>
          <w:rFonts w:ascii="微软雅黑" w:eastAsia="微软雅黑" w:hAnsi="微软雅黑" w:cs="微软雅黑" w:hint="eastAsia"/>
          <w:sz w:val="22"/>
          <w:szCs w:val="22"/>
        </w:rPr>
        <w:t>法学。</w:t>
      </w:r>
    </w:p>
    <w:p w:rsidR="00EA55F0" w:rsidRPr="00DF4D1D" w:rsidP="005F768A" w14:paraId="6556EB7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“爱丽，你尝试一下不依赖观测设备进行观察，看看有什么发现。”</w:t>
      </w:r>
    </w:p>
    <w:p w:rsidR="00EA55F0" w:rsidRPr="00DF4D1D" w:rsidP="005F768A" w14:paraId="5293EAA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“好的主人，正在进行尝试”</w:t>
      </w:r>
    </w:p>
    <w:p w:rsidR="00EA55F0" w:rsidRPr="00DF4D1D" w:rsidP="005F768A" w14:paraId="0F9CF7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爱丽暂时屏蔽了外部观测设备，对于外部的观测就已经停止了无法获取外部信息。但是——随着时间的流逝在爱丽的意识中开始出现了光点，然后光点的开始变换颜色，慢慢的开始组合逐渐地成外界的模样。只是需要的时间有些长，效率也完全没有直接使用观测仪器进行观测的速度快。</w:t>
      </w:r>
    </w:p>
    <w:p w:rsidR="00EA55F0" w:rsidRPr="00DF4D1D" w:rsidP="005F768A" w14:paraId="13CB3CB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“主人，竟然可以在不使用观测仪器的情况下看到外面的情况，只是速度是在太慢了。没有直接观看来的直接”</w:t>
      </w:r>
    </w:p>
    <w:p w:rsidR="00EA55F0" w:rsidRPr="00DF4D1D" w:rsidP="005F768A" w14:paraId="76E5620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“没有看到门上有其他东西吗？”</w:t>
      </w:r>
    </w:p>
    <w:p w:rsidR="00EA55F0" w:rsidRPr="00DF4D1D" w:rsidP="005F768A" w14:paraId="58EF1BD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“没有，主人。因为需要的时间实在太多了，很长时间画面都不能呈现完全于是我就结束观测了。”</w:t>
      </w:r>
    </w:p>
    <w:p w:rsidR="00EA55F0" w:rsidRPr="00DF4D1D" w:rsidP="005F768A" w14:paraId="680C951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“我给你1</w:t>
      </w:r>
      <w:r w:rsidRPr="00DF4D1D">
        <w:rPr>
          <w:rFonts w:ascii="微软雅黑" w:eastAsia="微软雅黑" w:hAnsi="微软雅黑" w:cs="微软雅黑"/>
          <w:sz w:val="22"/>
          <w:szCs w:val="22"/>
        </w:rPr>
        <w:t>024</w:t>
      </w:r>
      <w:r w:rsidRPr="00DF4D1D">
        <w:rPr>
          <w:rFonts w:ascii="微软雅黑" w:eastAsia="微软雅黑" w:hAnsi="微软雅黑" w:cs="微软雅黑" w:hint="eastAsia"/>
          <w:sz w:val="22"/>
          <w:szCs w:val="22"/>
        </w:rPr>
        <w:t>对两字比特，再次尝试一下。”</w:t>
      </w:r>
    </w:p>
    <w:p w:rsidR="00EA55F0" w:rsidRPr="00DF4D1D" w:rsidP="005F768A" w14:paraId="45BFBEB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w:t>
      </w:r>
    </w:p>
    <w:p w:rsidR="00EA55F0" w:rsidRPr="00DF4D1D" w:rsidP="005F768A" w14:paraId="6803360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本来1</w:t>
      </w:r>
      <w:r w:rsidRPr="00DF4D1D">
        <w:rPr>
          <w:rFonts w:ascii="微软雅黑" w:eastAsia="微软雅黑" w:hAnsi="微软雅黑" w:cs="微软雅黑"/>
          <w:sz w:val="22"/>
          <w:szCs w:val="22"/>
        </w:rPr>
        <w:t>60</w:t>
      </w:r>
      <w:r w:rsidRPr="00DF4D1D">
        <w:rPr>
          <w:rFonts w:ascii="微软雅黑" w:eastAsia="微软雅黑" w:hAnsi="微软雅黑" w:cs="微软雅黑" w:hint="eastAsia"/>
          <w:sz w:val="22"/>
          <w:szCs w:val="22"/>
        </w:rPr>
        <w:t>对两字比特，变成了1</w:t>
      </w:r>
      <w:r w:rsidRPr="00DF4D1D">
        <w:rPr>
          <w:rFonts w:ascii="微软雅黑" w:eastAsia="微软雅黑" w:hAnsi="微软雅黑" w:cs="微软雅黑"/>
          <w:sz w:val="22"/>
          <w:szCs w:val="22"/>
        </w:rPr>
        <w:t>024</w:t>
      </w:r>
      <w:r w:rsidRPr="00DF4D1D">
        <w:rPr>
          <w:rFonts w:ascii="微软雅黑" w:eastAsia="微软雅黑" w:hAnsi="微软雅黑" w:cs="微软雅黑" w:hint="eastAsia"/>
          <w:sz w:val="22"/>
          <w:szCs w:val="22"/>
        </w:rPr>
        <w:t>对两字比特。这个运算速度已经可以模仿一个星系大概的运行情况了，虽然不精确。</w:t>
      </w:r>
    </w:p>
    <w:p w:rsidR="00EA55F0" w:rsidRPr="00DF4D1D" w:rsidP="005F768A" w14:paraId="5E3CD7C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因为这次运算速度的提高，画面的呈现速度成指数增长。几乎是瞬间就完成了画</w:t>
      </w:r>
      <w:r w:rsidRPr="00DF4D1D">
        <w:rPr>
          <w:rFonts w:ascii="微软雅黑" w:eastAsia="微软雅黑" w:hAnsi="微软雅黑" w:cs="微软雅黑" w:hint="eastAsia"/>
          <w:sz w:val="22"/>
          <w:szCs w:val="22"/>
        </w:rPr>
        <w:t>面的呈现。</w:t>
      </w:r>
    </w:p>
    <w:p w:rsidR="00EA55F0" w:rsidRPr="00DF4D1D" w:rsidP="005F768A" w14:paraId="5F2EC55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这下再去观看那扇门的时候，发现已经有些不对劲了只是画面有些残缺。</w:t>
      </w:r>
    </w:p>
    <w:p w:rsidR="00EA55F0" w:rsidRPr="00DF4D1D" w:rsidP="005F768A" w14:paraId="2055382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“主人，这次画面的出现速度已经接近观测仪器的速度了。只是那扇门上的东西只是若隐若现的，看不清楚。”</w:t>
      </w:r>
    </w:p>
    <w:p w:rsidR="00EA55F0" w:rsidRPr="00DF4D1D" w:rsidP="005F768A" w14:paraId="0057133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听到这儿，孙源玲似乎明白了些什么。</w:t>
      </w:r>
    </w:p>
    <w:p w:rsidR="00EA55F0" w:rsidRPr="00DF4D1D" w:rsidP="005F768A" w14:paraId="27882A6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和我想的一样，在拥有自我和感情的基础上辅以强大的算力就可以做到不靠感知的器官或者仪器就可以感知外界的事物。或许不需多强大的算力就可以做到感知，只是速度的快慢而已。可是我是怎么回事？我的大脑的运算速度按理来说是相当快的，至少这个眼镜肯定没有我的大脑的运算速度快。”</w:t>
      </w:r>
    </w:p>
    <w:p w:rsidR="00EA55F0" w:rsidRPr="00DF4D1D" w:rsidP="005F768A" w14:paraId="2DCF5E9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“主人，我觉得你可能忽略了某些东西。”</w:t>
      </w:r>
    </w:p>
    <w:p w:rsidR="00EA55F0" w:rsidRPr="00DF4D1D" w:rsidP="005F768A" w14:paraId="076D101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w:t>
      </w:r>
    </w:p>
    <w:p w:rsidR="00EA55F0" w:rsidRPr="00DF4D1D" w:rsidP="005F768A" w14:paraId="7E0FFE0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“主人你不知道二极管制的CPU在供电达不到需求的情况下是可以采用降频的方式来降低功耗，以达到运行的目的吗？”</w:t>
      </w:r>
    </w:p>
    <w:p w:rsidR="00EA55F0" w:rsidRPr="00DF4D1D" w:rsidP="005F768A" w14:paraId="4691360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我在普通人的时候大脑只是更加高效了而已我的生物能源不够我能够理解。但是我现在已经是修士了啊。难道是身体的能量平衡，以此来保证身体机能的正常？这么说的话金丹了就有主够的额外能量来供应大脑进行计算了。</w:t>
      </w:r>
      <w:r w:rsidRPr="00DF4D1D">
        <w:rPr>
          <w:rFonts w:ascii="微软雅黑" w:eastAsia="微软雅黑" w:hAnsi="微软雅黑" w:cs="微软雅黑" w:hint="eastAsia"/>
          <w:sz w:val="22"/>
          <w:szCs w:val="22"/>
        </w:rPr>
        <w:t>艹</w:t>
      </w:r>
      <w:r w:rsidRPr="00DF4D1D">
        <w:rPr>
          <w:rFonts w:ascii="微软雅黑" w:eastAsia="微软雅黑" w:hAnsi="微软雅黑" w:cs="微软雅黑" w:hint="eastAsia"/>
          <w:sz w:val="22"/>
          <w:szCs w:val="22"/>
        </w:rPr>
        <w:t>”</w:t>
      </w:r>
    </w:p>
    <w:p w:rsidR="00EA55F0" w:rsidRPr="00DF4D1D" w:rsidP="005F768A" w14:paraId="4BD34C9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“爱丽，我在给你提升两倍，看看能不能成功保存下来这些个阵法。”</w:t>
      </w:r>
    </w:p>
    <w:p w:rsidR="00EA55F0" w:rsidRPr="00DF4D1D" w:rsidP="005F768A" w14:paraId="042E1BB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通过意识控制将爱丽控制的量子比特提升到了2</w:t>
      </w:r>
      <w:r w:rsidRPr="00DF4D1D">
        <w:rPr>
          <w:rFonts w:ascii="微软雅黑" w:eastAsia="微软雅黑" w:hAnsi="微软雅黑" w:cs="微软雅黑"/>
          <w:sz w:val="22"/>
          <w:szCs w:val="22"/>
        </w:rPr>
        <w:t>024</w:t>
      </w:r>
      <w:r w:rsidRPr="00DF4D1D">
        <w:rPr>
          <w:rFonts w:ascii="微软雅黑" w:eastAsia="微软雅黑" w:hAnsi="微软雅黑" w:cs="微软雅黑" w:hint="eastAsia"/>
          <w:sz w:val="22"/>
          <w:szCs w:val="22"/>
        </w:rPr>
        <w:t>对量子比特</w:t>
      </w:r>
    </w:p>
    <w:p w:rsidR="00EA55F0" w:rsidRPr="00DF4D1D" w:rsidP="005F768A" w14:paraId="77EA13A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w:t>
      </w:r>
    </w:p>
    <w:p w:rsidR="00EA55F0" w:rsidRPr="00DF4D1D" w:rsidP="005F768A" w14:paraId="6A017F4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这次和前两次一样的步奏，只是速度快了很多。爱丽已经可以看到所有的阵法了，虽然不一定可以理解，但至少可以记录下来供孙源玲来解析。</w:t>
      </w:r>
    </w:p>
    <w:p w:rsidR="00EA55F0" w:rsidRPr="00DF4D1D" w:rsidP="005F768A" w14:paraId="567DBAA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“已经完成记录了，主人。”</w:t>
      </w:r>
    </w:p>
    <w:p w:rsidR="00EA55F0" w:rsidRPr="00DF4D1D" w:rsidP="005F768A" w14:paraId="306ED1B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“好的，接下来看看怎么把这个门给打开吧。”</w:t>
      </w:r>
    </w:p>
    <w:p w:rsidR="00EA55F0" w:rsidRPr="00DF4D1D" w:rsidP="005F768A" w14:paraId="2671328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本来关闭的紧紧的门在孙源玲说完话后，突然发出紫色的光辉。上面还完好的阵法开始运转了起来。</w:t>
      </w:r>
    </w:p>
    <w:p w:rsidR="00EA55F0" w:rsidRPr="00DF4D1D" w:rsidP="005F768A" w14:paraId="5FAC29F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在孙源玲的感知中，周围的空间开始了剧烈的变化。一个空间通道浮现在了孙源玲的面前。</w:t>
      </w:r>
    </w:p>
    <w:p w:rsidR="00EA55F0" w:rsidRPr="00DF4D1D" w:rsidP="005F768A" w14:paraId="6AD339DA"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