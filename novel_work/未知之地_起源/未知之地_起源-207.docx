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16AE9" w:rsidP="005F768A" w14:paraId="4C7CE125" w14:textId="5B3ED939">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第二百零六章</w:t>
      </w:r>
      <w:r w:rsidR="00B33C79">
        <w:rPr>
          <w:rFonts w:ascii="微软雅黑" w:eastAsia="微软雅黑" w:hAnsi="微软雅黑" w:cs="微软雅黑" w:hint="eastAsia"/>
          <w:sz w:val="22"/>
          <w:szCs w:val="22"/>
        </w:rPr>
        <w:t xml:space="preserve"> 战争</w:t>
      </w:r>
    </w:p>
    <w:p w:rsidR="002A0E16" w:rsidP="005F768A" w14:paraId="3E73745B" w14:textId="363B9CF8">
      <w:pPr>
        <w:rPr>
          <w:rFonts w:ascii="微软雅黑" w:eastAsia="微软雅黑" w:hAnsi="微软雅黑" w:cs="微软雅黑"/>
          <w:sz w:val="22"/>
          <w:szCs w:val="22"/>
        </w:rPr>
      </w:pPr>
      <w:r>
        <w:rPr>
          <w:rFonts w:ascii="微软雅黑" w:eastAsia="微软雅黑" w:hAnsi="微软雅黑" w:cs="微软雅黑" w:hint="eastAsia"/>
          <w:sz w:val="22"/>
          <w:szCs w:val="22"/>
        </w:rPr>
        <w:t>大量的数千艘空天母舰开启了自己的发动机前往了太空之中，等待这进一步的命令，而剩余的数千艘搭载着大量的</w:t>
      </w:r>
      <w:r w:rsidR="00B04A83">
        <w:rPr>
          <w:rFonts w:ascii="微软雅黑" w:eastAsia="微软雅黑" w:hAnsi="微软雅黑" w:cs="微软雅黑" w:hint="eastAsia"/>
          <w:sz w:val="22"/>
          <w:szCs w:val="22"/>
        </w:rPr>
        <w:t>无人机前往了自己的目的地。</w:t>
      </w:r>
    </w:p>
    <w:p w:rsidR="007326DD" w:rsidP="005F768A" w14:paraId="5C10EEAA" w14:textId="19B49A8A">
      <w:pPr>
        <w:rPr>
          <w:rFonts w:ascii="微软雅黑" w:eastAsia="微软雅黑" w:hAnsi="微软雅黑" w:cs="微软雅黑"/>
          <w:sz w:val="22"/>
          <w:szCs w:val="22"/>
        </w:rPr>
      </w:pPr>
      <w:r>
        <w:rPr>
          <w:rFonts w:ascii="微软雅黑" w:eastAsia="微软雅黑" w:hAnsi="微软雅黑" w:cs="微软雅黑" w:hint="eastAsia"/>
          <w:sz w:val="22"/>
          <w:szCs w:val="22"/>
        </w:rPr>
        <w:t>太空之中的空天母舰，</w:t>
      </w:r>
      <w:r w:rsidR="00FD4E71">
        <w:rPr>
          <w:rFonts w:ascii="微软雅黑" w:eastAsia="微软雅黑" w:hAnsi="微软雅黑" w:cs="微软雅黑" w:hint="eastAsia"/>
          <w:sz w:val="22"/>
          <w:szCs w:val="22"/>
        </w:rPr>
        <w:t>跟随着前往世界各地的孔田母舰，作为备用补充战舰在太空制之中待命，其中还有超大量的无人机处于待机状态，同时在太空之中建立大规模的空间站，</w:t>
      </w:r>
      <w:r w:rsidR="0023621B">
        <w:rPr>
          <w:rFonts w:ascii="微软雅黑" w:eastAsia="微软雅黑" w:hAnsi="微软雅黑" w:cs="微软雅黑" w:hint="eastAsia"/>
          <w:sz w:val="22"/>
          <w:szCs w:val="22"/>
        </w:rPr>
        <w:t>使其能够通过旋转来模拟在地星之上的重力，</w:t>
      </w:r>
      <w:r w:rsidR="008B57AB">
        <w:rPr>
          <w:rFonts w:ascii="微软雅黑" w:eastAsia="微软雅黑" w:hAnsi="微软雅黑" w:cs="微软雅黑" w:hint="eastAsia"/>
          <w:sz w:val="22"/>
          <w:szCs w:val="22"/>
        </w:rPr>
        <w:t>是其能够拥有一定的容灾能力，</w:t>
      </w:r>
      <w:r w:rsidR="008B57AB">
        <w:rPr>
          <w:rFonts w:ascii="微软雅黑" w:eastAsia="微软雅黑" w:hAnsi="微软雅黑" w:cs="微软雅黑" w:hint="eastAsia"/>
          <w:sz w:val="22"/>
          <w:szCs w:val="22"/>
        </w:rPr>
        <w:t>筑</w:t>
      </w:r>
      <w:r w:rsidR="008B57AB">
        <w:rPr>
          <w:rFonts w:ascii="微软雅黑" w:eastAsia="微软雅黑" w:hAnsi="微软雅黑" w:cs="微软雅黑" w:hint="eastAsia"/>
          <w:sz w:val="22"/>
          <w:szCs w:val="22"/>
        </w:rPr>
        <w:t>基以上</w:t>
      </w:r>
      <w:r w:rsidR="008B57AB">
        <w:rPr>
          <w:rFonts w:ascii="微软雅黑" w:eastAsia="微软雅黑" w:hAnsi="微软雅黑" w:cs="微软雅黑" w:hint="eastAsia"/>
          <w:sz w:val="22"/>
          <w:szCs w:val="22"/>
        </w:rPr>
        <w:t>的修行者能够在宇宙之中生存，但是并不能够长时间的生存，宇宙之中并没有适合低阶修行者吸收的灵力，也没有合适的修行功法</w:t>
      </w:r>
      <w:r w:rsidR="00DD27B2">
        <w:rPr>
          <w:rFonts w:ascii="微软雅黑" w:eastAsia="微软雅黑" w:hAnsi="微软雅黑" w:cs="微软雅黑" w:hint="eastAsia"/>
          <w:sz w:val="22"/>
          <w:szCs w:val="22"/>
        </w:rPr>
        <w:t>，金丹以上的虽然可以在宇宙之中生存，但是这仅仅之上生存而已，这并不是一件安逸的事情，可能到了自身寿命到了极限之时仍然没有找到一个合适的落脚点。</w:t>
      </w:r>
    </w:p>
    <w:p w:rsidR="007326DD" w:rsidP="005F768A" w14:paraId="4099709B" w14:textId="5A6EA21D">
      <w:pPr>
        <w:rPr>
          <w:rFonts w:ascii="微软雅黑" w:eastAsia="微软雅黑" w:hAnsi="微软雅黑" w:cs="微软雅黑"/>
          <w:sz w:val="22"/>
          <w:szCs w:val="22"/>
        </w:rPr>
      </w:pPr>
      <w:r>
        <w:rPr>
          <w:rFonts w:ascii="微软雅黑" w:eastAsia="微软雅黑" w:hAnsi="微软雅黑" w:cs="微软雅黑" w:hint="eastAsia"/>
          <w:sz w:val="22"/>
          <w:szCs w:val="22"/>
        </w:rPr>
        <w:t>一部分空天母舰依然携带者人工智能机械</w:t>
      </w:r>
      <w:r>
        <w:rPr>
          <w:rFonts w:ascii="微软雅黑" w:eastAsia="微软雅黑" w:hAnsi="微软雅黑" w:cs="微软雅黑" w:hint="eastAsia"/>
          <w:sz w:val="22"/>
          <w:szCs w:val="22"/>
        </w:rPr>
        <w:t>修建着空</w:t>
      </w:r>
      <w:r>
        <w:rPr>
          <w:rFonts w:ascii="微软雅黑" w:eastAsia="微软雅黑" w:hAnsi="微软雅黑" w:cs="微软雅黑" w:hint="eastAsia"/>
          <w:sz w:val="22"/>
          <w:szCs w:val="22"/>
        </w:rPr>
        <w:t>天母舰和</w:t>
      </w:r>
      <w:r>
        <w:rPr>
          <w:rFonts w:ascii="微软雅黑" w:eastAsia="微软雅黑" w:hAnsi="微软雅黑" w:cs="微软雅黑" w:hint="eastAsia"/>
          <w:sz w:val="22"/>
          <w:szCs w:val="22"/>
        </w:rPr>
        <w:t>太</w:t>
      </w:r>
      <w:r>
        <w:rPr>
          <w:rFonts w:ascii="微软雅黑" w:eastAsia="微软雅黑" w:hAnsi="微软雅黑" w:cs="微软雅黑" w:hint="eastAsia"/>
          <w:sz w:val="22"/>
          <w:szCs w:val="22"/>
        </w:rPr>
        <w:t>空港，其中的技术仅仅是凭借华夏是不可能解决的，其中所需要要用到的大部分技术都</w:t>
      </w:r>
      <w:r>
        <w:rPr>
          <w:rFonts w:ascii="微软雅黑" w:eastAsia="微软雅黑" w:hAnsi="微软雅黑" w:cs="微软雅黑" w:hint="eastAsia"/>
          <w:sz w:val="22"/>
          <w:szCs w:val="22"/>
        </w:rPr>
        <w:t>由</w:t>
      </w:r>
      <w:r w:rsidR="006B1B23">
        <w:rPr>
          <w:rFonts w:ascii="微软雅黑" w:eastAsia="微软雅黑" w:hAnsi="微软雅黑" w:cs="微软雅黑" w:hint="eastAsia"/>
          <w:sz w:val="22"/>
          <w:szCs w:val="22"/>
        </w:rPr>
        <w:t>玲瑶科创所</w:t>
      </w:r>
      <w:r w:rsidR="006B1B23">
        <w:rPr>
          <w:rFonts w:ascii="微软雅黑" w:eastAsia="微软雅黑" w:hAnsi="微软雅黑" w:cs="微软雅黑" w:hint="eastAsia"/>
          <w:sz w:val="22"/>
          <w:szCs w:val="22"/>
        </w:rPr>
        <w:t>提供，其大部分的材料因其，现阶段还不能够大量的生产</w:t>
      </w:r>
      <w:r w:rsidR="00455E3E">
        <w:rPr>
          <w:rFonts w:ascii="微软雅黑" w:eastAsia="微软雅黑" w:hAnsi="微软雅黑" w:cs="微软雅黑" w:hint="eastAsia"/>
          <w:sz w:val="22"/>
          <w:szCs w:val="22"/>
        </w:rPr>
        <w:t>，但是通过浸染灵气，</w:t>
      </w:r>
      <w:r w:rsidR="00571AA3">
        <w:rPr>
          <w:rFonts w:ascii="微软雅黑" w:eastAsia="微软雅黑" w:hAnsi="微软雅黑" w:cs="微软雅黑" w:hint="eastAsia"/>
          <w:sz w:val="22"/>
          <w:szCs w:val="22"/>
        </w:rPr>
        <w:t>使其</w:t>
      </w:r>
      <w:r w:rsidR="00455E3E">
        <w:rPr>
          <w:rFonts w:ascii="微软雅黑" w:eastAsia="微软雅黑" w:hAnsi="微软雅黑" w:cs="微软雅黑" w:hint="eastAsia"/>
          <w:sz w:val="22"/>
          <w:szCs w:val="22"/>
        </w:rPr>
        <w:t>材料的强度和硬度都得到极大程度的提升。</w:t>
      </w:r>
    </w:p>
    <w:p w:rsidR="00455E3E" w:rsidP="005F768A" w14:paraId="14F9A545" w14:textId="6808ADFE">
      <w:pPr>
        <w:rPr>
          <w:rFonts w:ascii="微软雅黑" w:eastAsia="微软雅黑" w:hAnsi="微软雅黑" w:cs="微软雅黑"/>
          <w:sz w:val="22"/>
          <w:szCs w:val="22"/>
        </w:rPr>
      </w:pPr>
      <w:r>
        <w:rPr>
          <w:rFonts w:ascii="微软雅黑" w:eastAsia="微软雅黑" w:hAnsi="微软雅黑" w:cs="微软雅黑" w:hint="eastAsia"/>
          <w:sz w:val="22"/>
          <w:szCs w:val="22"/>
        </w:rPr>
        <w:t>而兔砸的</w:t>
      </w:r>
      <w:r>
        <w:rPr>
          <w:rFonts w:ascii="微软雅黑" w:eastAsia="微软雅黑" w:hAnsi="微软雅黑" w:cs="微软雅黑" w:hint="eastAsia"/>
          <w:sz w:val="22"/>
          <w:szCs w:val="22"/>
        </w:rPr>
        <w:t>核心似乎</w:t>
      </w:r>
      <w:r>
        <w:rPr>
          <w:rFonts w:ascii="微软雅黑" w:eastAsia="微软雅黑" w:hAnsi="微软雅黑" w:cs="微软雅黑" w:hint="eastAsia"/>
          <w:sz w:val="22"/>
          <w:szCs w:val="22"/>
        </w:rPr>
        <w:t>在玲瑶科创给予</w:t>
      </w:r>
      <w:r>
        <w:rPr>
          <w:rFonts w:ascii="微软雅黑" w:eastAsia="微软雅黑" w:hAnsi="微软雅黑" w:cs="微软雅黑" w:hint="eastAsia"/>
          <w:sz w:val="22"/>
          <w:szCs w:val="22"/>
        </w:rPr>
        <w:t>一定程度的技术支持之后重心便不在地星之上，而处理地星之上的事情，只是顺手</w:t>
      </w:r>
      <w:r w:rsidR="00F7014B">
        <w:rPr>
          <w:rFonts w:ascii="微软雅黑" w:eastAsia="微软雅黑" w:hAnsi="微软雅黑" w:cs="微软雅黑" w:hint="eastAsia"/>
          <w:sz w:val="22"/>
          <w:szCs w:val="22"/>
        </w:rPr>
        <w:t>为之，为了让自己的家里面都是那些能够看得过去的人，而不是</w:t>
      </w:r>
      <w:r w:rsidR="00F7014B">
        <w:rPr>
          <w:rFonts w:ascii="微软雅黑" w:eastAsia="微软雅黑" w:hAnsi="微软雅黑" w:cs="微软雅黑" w:hint="eastAsia"/>
          <w:sz w:val="22"/>
          <w:szCs w:val="22"/>
        </w:rPr>
        <w:t>哪儿哪儿</w:t>
      </w:r>
      <w:r w:rsidR="00F7014B">
        <w:rPr>
          <w:rFonts w:ascii="微软雅黑" w:eastAsia="微软雅黑" w:hAnsi="微软雅黑" w:cs="微软雅黑" w:hint="eastAsia"/>
          <w:sz w:val="22"/>
          <w:szCs w:val="22"/>
        </w:rPr>
        <w:t>都是仇人。</w:t>
      </w:r>
    </w:p>
    <w:p w:rsidR="00F7014B" w:rsidP="005F768A" w14:paraId="3007D5B2" w14:textId="739635F8">
      <w:pPr>
        <w:rPr>
          <w:rFonts w:ascii="微软雅黑" w:eastAsia="微软雅黑" w:hAnsi="微软雅黑" w:cs="微软雅黑"/>
          <w:sz w:val="22"/>
          <w:szCs w:val="22"/>
        </w:rPr>
      </w:pPr>
      <w:r>
        <w:rPr>
          <w:rFonts w:ascii="微软雅黑" w:eastAsia="微软雅黑" w:hAnsi="微软雅黑" w:cs="微软雅黑" w:hint="eastAsia"/>
          <w:sz w:val="22"/>
          <w:szCs w:val="22"/>
        </w:rPr>
        <w:t>在太空环境之中，介质所带来的阻力几乎为零，少许的重力还是光粒子等粒子撞击所带来的阻力，在此种环境之下空天母舰在一个小时之后便已经完成在全球的部署，</w:t>
      </w:r>
      <w:r w:rsidR="00A0038B">
        <w:rPr>
          <w:rFonts w:ascii="微软雅黑" w:eastAsia="微软雅黑" w:hAnsi="微软雅黑" w:cs="微软雅黑" w:hint="eastAsia"/>
          <w:sz w:val="22"/>
          <w:szCs w:val="22"/>
        </w:rPr>
        <w:t>在全球各地的天空</w:t>
      </w:r>
      <w:r w:rsidR="00A0038B">
        <w:rPr>
          <w:rFonts w:ascii="微软雅黑" w:eastAsia="微软雅黑" w:hAnsi="微软雅黑" w:cs="微软雅黑" w:hint="eastAsia"/>
          <w:sz w:val="22"/>
          <w:szCs w:val="22"/>
        </w:rPr>
        <w:t>之上都</w:t>
      </w:r>
      <w:r w:rsidR="00A0038B">
        <w:rPr>
          <w:rFonts w:ascii="微软雅黑" w:eastAsia="微软雅黑" w:hAnsi="微软雅黑" w:cs="微软雅黑" w:hint="eastAsia"/>
          <w:sz w:val="22"/>
          <w:szCs w:val="22"/>
        </w:rPr>
        <w:t>同时出现了许许多多的空天母舰，这些母舰就这样呆在他们的头上，密密麻麻的无人机从空天母舰之中飞出，通过人工智能的操控，执行相应的任务。</w:t>
      </w:r>
    </w:p>
    <w:p w:rsidR="00A0038B" w:rsidP="005F768A" w14:paraId="64A152DE" w14:textId="52549B3E">
      <w:pPr>
        <w:rPr>
          <w:rFonts w:ascii="微软雅黑" w:eastAsia="微软雅黑" w:hAnsi="微软雅黑" w:cs="微软雅黑"/>
          <w:sz w:val="22"/>
          <w:szCs w:val="22"/>
        </w:rPr>
      </w:pPr>
      <w:r>
        <w:rPr>
          <w:rFonts w:ascii="微软雅黑" w:eastAsia="微软雅黑" w:hAnsi="微软雅黑" w:cs="微软雅黑" w:hint="eastAsia"/>
          <w:sz w:val="22"/>
          <w:szCs w:val="22"/>
        </w:rPr>
        <w:t>小型国家和那些中大型国家基本都是只能看着，他们没有相应的工业产线，相关的产业线附近也没有配套的防御措施，在弹药耗尽之时无人机的海洋就将其淹没，没有丝毫的反抗能力，而那些主动投降的国家则是将其负责人控制了起来，至于以后将会如何处理那是以后的事情。</w:t>
      </w:r>
    </w:p>
    <w:p w:rsidR="00D5242A" w:rsidP="005F768A" w14:paraId="12D47C22" w14:textId="58C0E682">
      <w:pPr>
        <w:rPr>
          <w:rFonts w:ascii="微软雅黑" w:eastAsia="微软雅黑" w:hAnsi="微软雅黑" w:cs="微软雅黑"/>
          <w:sz w:val="22"/>
          <w:szCs w:val="22"/>
        </w:rPr>
      </w:pPr>
      <w:r>
        <w:rPr>
          <w:rFonts w:ascii="微软雅黑" w:eastAsia="微软雅黑" w:hAnsi="微软雅黑" w:cs="微软雅黑" w:hint="eastAsia"/>
          <w:sz w:val="22"/>
          <w:szCs w:val="22"/>
        </w:rPr>
        <w:t>中大型国家有些因为拥有相配套的工业产线，并且其产业线附近也有一定的防御武器，使其能够坚持一段时间，然而资源是有限的，更何况是在以无人机的封锁之下，他们</w:t>
      </w:r>
      <w:r>
        <w:rPr>
          <w:rFonts w:ascii="微软雅黑" w:eastAsia="微软雅黑" w:hAnsi="微软雅黑" w:cs="微软雅黑" w:hint="eastAsia"/>
          <w:sz w:val="22"/>
          <w:szCs w:val="22"/>
        </w:rPr>
        <w:t>没有其他的渠道可以获取资源，将储备的资源消耗完之时，将是其灭亡之时，除了那么几个被流氓关顾过的国家拥有核弹这种大规模杀伤性武器，其他的国家都不可能拥有</w:t>
      </w:r>
      <w:r w:rsidR="00364391">
        <w:rPr>
          <w:rFonts w:ascii="微软雅黑" w:eastAsia="微软雅黑" w:hAnsi="微软雅黑" w:cs="微软雅黑" w:hint="eastAsia"/>
          <w:sz w:val="22"/>
          <w:szCs w:val="22"/>
        </w:rPr>
        <w:t>。</w:t>
      </w:r>
    </w:p>
    <w:p w:rsidR="00364391" w:rsidP="005F768A" w14:paraId="7B57E456" w14:textId="6531D379">
      <w:pPr>
        <w:rPr>
          <w:rFonts w:ascii="微软雅黑" w:eastAsia="微软雅黑" w:hAnsi="微软雅黑" w:cs="微软雅黑"/>
          <w:sz w:val="22"/>
          <w:szCs w:val="22"/>
        </w:rPr>
      </w:pPr>
      <w:r>
        <w:rPr>
          <w:rFonts w:ascii="微软雅黑" w:eastAsia="微软雅黑" w:hAnsi="微软雅黑" w:cs="微软雅黑" w:hint="eastAsia"/>
          <w:sz w:val="22"/>
          <w:szCs w:val="22"/>
        </w:rPr>
        <w:t>除了大型国家以外的中大型及以下的国家都在很短的时间里面被降服或灭绝，而大部分的第三世界国家他们没有投降的资格（没有种族歧视，但是我就是不喜欢黑人这个种族）</w:t>
      </w:r>
      <w:r w:rsidR="00932DF2">
        <w:rPr>
          <w:rFonts w:ascii="微软雅黑" w:eastAsia="微软雅黑" w:hAnsi="微软雅黑" w:cs="微软雅黑" w:hint="eastAsia"/>
          <w:sz w:val="22"/>
          <w:szCs w:val="22"/>
        </w:rPr>
        <w:t>，在极短的时间里面就消失在历史的长河之中。</w:t>
      </w:r>
    </w:p>
    <w:p w:rsidR="0017443C" w:rsidP="005F768A" w14:paraId="438AA8CA" w14:textId="4D1CFA93">
      <w:pPr>
        <w:rPr>
          <w:rFonts w:ascii="微软雅黑" w:eastAsia="微软雅黑" w:hAnsi="微软雅黑" w:cs="微软雅黑"/>
          <w:sz w:val="22"/>
          <w:szCs w:val="22"/>
        </w:rPr>
      </w:pPr>
      <w:r>
        <w:rPr>
          <w:rFonts w:ascii="微软雅黑" w:eastAsia="微软雅黑" w:hAnsi="微软雅黑" w:cs="微软雅黑" w:hint="eastAsia"/>
          <w:sz w:val="22"/>
          <w:szCs w:val="22"/>
        </w:rPr>
        <w:t>进攻的开始在全球并不是同时开始的，但是进攻的信号就如同一个全球战争开启的信号，所有的大国和超级大国都开始</w:t>
      </w:r>
      <w:r>
        <w:rPr>
          <w:rFonts w:ascii="微软雅黑" w:eastAsia="微软雅黑" w:hAnsi="微软雅黑" w:cs="微软雅黑" w:hint="eastAsia"/>
          <w:sz w:val="22"/>
          <w:szCs w:val="22"/>
        </w:rPr>
        <w:t>做好准别迎接</w:t>
      </w:r>
      <w:r>
        <w:rPr>
          <w:rFonts w:ascii="微软雅黑" w:eastAsia="微软雅黑" w:hAnsi="微软雅黑" w:cs="微软雅黑" w:hint="eastAsia"/>
          <w:sz w:val="22"/>
          <w:szCs w:val="22"/>
        </w:rPr>
        <w:t>将会到来的战争。</w:t>
      </w:r>
    </w:p>
    <w:p w:rsidR="0017443C" w:rsidP="005F768A" w14:paraId="6BC5B38A" w14:textId="2B1A21E0">
      <w:pPr>
        <w:rPr>
          <w:rFonts w:ascii="微软雅黑" w:eastAsia="微软雅黑" w:hAnsi="微软雅黑" w:cs="微软雅黑"/>
          <w:sz w:val="22"/>
          <w:szCs w:val="22"/>
        </w:rPr>
      </w:pPr>
      <w:r>
        <w:rPr>
          <w:rFonts w:ascii="微软雅黑" w:eastAsia="微软雅黑" w:hAnsi="微软雅黑" w:cs="微软雅黑" w:hint="eastAsia"/>
          <w:sz w:val="22"/>
          <w:szCs w:val="22"/>
        </w:rPr>
        <w:t>大国以下的国家在</w:t>
      </w:r>
      <w:r>
        <w:rPr>
          <w:rFonts w:ascii="微软雅黑" w:eastAsia="微软雅黑" w:hAnsi="微软雅黑" w:cs="微软雅黑" w:hint="eastAsia"/>
          <w:sz w:val="22"/>
          <w:szCs w:val="22"/>
        </w:rPr>
        <w:t>兔砸十分</w:t>
      </w:r>
      <w:r>
        <w:rPr>
          <w:rFonts w:ascii="微软雅黑" w:eastAsia="微软雅黑" w:hAnsi="微软雅黑" w:cs="微软雅黑" w:hint="eastAsia"/>
          <w:sz w:val="22"/>
          <w:szCs w:val="22"/>
        </w:rPr>
        <w:t>健全且庞大的工业体系之下</w:t>
      </w:r>
      <w:r w:rsidR="00BB19E5">
        <w:rPr>
          <w:rFonts w:ascii="微软雅黑" w:eastAsia="微软雅黑" w:hAnsi="微软雅黑" w:cs="微软雅黑" w:hint="eastAsia"/>
          <w:sz w:val="22"/>
          <w:szCs w:val="22"/>
        </w:rPr>
        <w:t>，一个半小时的时间都不到便被尽数降服或消灭，有投降机会和能力投降的仅仅是少数，在这个过程之中两朵蘑菇</w:t>
      </w:r>
      <w:r w:rsidR="006A1F47">
        <w:rPr>
          <w:rFonts w:ascii="微软雅黑" w:eastAsia="微软雅黑" w:hAnsi="微软雅黑" w:cs="微软雅黑" w:hint="eastAsia"/>
          <w:sz w:val="22"/>
          <w:szCs w:val="22"/>
        </w:rPr>
        <w:t>从地面之上升腾而起，璀璨的烟火结束之后就是无尽死亡，相当大范围内的无人机都被清空，生物也是尽数消亡，但是这并不是个大问题，部分修行者和超能力者可以在辐射的环境之中生存，然而他们或许能够逃过一次蘑菇的爆炸，但是接下来的无人机扫荡将会把一些有价值的人带回进行驯化</w:t>
      </w:r>
      <w:r w:rsidR="00024047">
        <w:rPr>
          <w:rFonts w:ascii="微软雅黑" w:eastAsia="微软雅黑" w:hAnsi="微软雅黑" w:cs="微软雅黑" w:hint="eastAsia"/>
          <w:sz w:val="22"/>
          <w:szCs w:val="22"/>
        </w:rPr>
        <w:t>，使其能够成为价值的工具。</w:t>
      </w:r>
    </w:p>
    <w:p w:rsidR="00CD743A" w:rsidP="005F768A" w14:paraId="249254E2" w14:textId="60FFFB45">
      <w:pPr>
        <w:rPr>
          <w:rFonts w:ascii="微软雅黑" w:eastAsia="微软雅黑" w:hAnsi="微软雅黑" w:cs="微软雅黑"/>
          <w:sz w:val="22"/>
          <w:szCs w:val="22"/>
        </w:rPr>
      </w:pPr>
      <w:r>
        <w:rPr>
          <w:rFonts w:ascii="微软雅黑" w:eastAsia="微软雅黑" w:hAnsi="微软雅黑" w:cs="微软雅黑" w:hint="eastAsia"/>
          <w:sz w:val="22"/>
          <w:szCs w:val="22"/>
        </w:rPr>
        <w:t>而蘑菇的爆炸也是一个向着超级大国进攻的信号，大量的无人机在尽力的攻击军工生产线，使其无法及时的补充战争的消耗，并且大量的攻击各处的矿场以及矿藏的存储处</w:t>
      </w:r>
      <w:r w:rsidR="00456BD2">
        <w:rPr>
          <w:rFonts w:ascii="微软雅黑" w:eastAsia="微软雅黑" w:hAnsi="微软雅黑" w:cs="微软雅黑" w:hint="eastAsia"/>
          <w:sz w:val="22"/>
          <w:szCs w:val="22"/>
        </w:rPr>
        <w:t>，对于大量的无人机，最好的攻击方法只有放空机枪能够对付现</w:t>
      </w:r>
      <w:r w:rsidR="00456BD2">
        <w:rPr>
          <w:rFonts w:ascii="微软雅黑" w:eastAsia="微软雅黑" w:hAnsi="微软雅黑" w:cs="微软雅黑" w:hint="eastAsia"/>
          <w:sz w:val="22"/>
          <w:szCs w:val="22"/>
        </w:rPr>
        <w:t>阶段兔砸的</w:t>
      </w:r>
      <w:r w:rsidR="00456BD2">
        <w:rPr>
          <w:rFonts w:ascii="微软雅黑" w:eastAsia="微软雅黑" w:hAnsi="微软雅黑" w:cs="微软雅黑" w:hint="eastAsia"/>
          <w:sz w:val="22"/>
          <w:szCs w:val="22"/>
        </w:rPr>
        <w:t>无人机。</w:t>
      </w:r>
    </w:p>
    <w:p w:rsidR="00456BD2" w:rsidP="005F768A" w14:paraId="5757800C" w14:textId="4AF10669">
      <w:pPr>
        <w:rPr>
          <w:rFonts w:ascii="微软雅黑" w:eastAsia="微软雅黑" w:hAnsi="微软雅黑" w:cs="微软雅黑"/>
          <w:sz w:val="22"/>
          <w:szCs w:val="22"/>
        </w:rPr>
      </w:pPr>
      <w:r>
        <w:rPr>
          <w:rFonts w:ascii="微软雅黑" w:eastAsia="微软雅黑" w:hAnsi="微软雅黑" w:cs="微软雅黑" w:hint="eastAsia"/>
          <w:sz w:val="22"/>
          <w:szCs w:val="22"/>
        </w:rPr>
        <w:t>而同样的战斗发生在了地星之上的四个地方，这四个地方是三个强国和曾经的超级强国，或许有两个近代已经没落了，但是所残余的生产线依然不是能够小觑的。</w:t>
      </w:r>
    </w:p>
    <w:p w:rsidR="004C527A" w:rsidP="005F768A" w14:paraId="1B8FB79F" w14:textId="2638B95E">
      <w:pPr>
        <w:rPr>
          <w:rFonts w:ascii="微软雅黑" w:eastAsia="微软雅黑" w:hAnsi="微软雅黑" w:cs="微软雅黑"/>
          <w:sz w:val="22"/>
          <w:szCs w:val="22"/>
        </w:rPr>
      </w:pPr>
      <w:r>
        <w:rPr>
          <w:rFonts w:ascii="微软雅黑" w:eastAsia="微软雅黑" w:hAnsi="微软雅黑" w:cs="微软雅黑" w:hint="eastAsia"/>
          <w:sz w:val="22"/>
          <w:szCs w:val="22"/>
        </w:rPr>
        <w:t>战斗进行的十分激烈，期间时不时的就有领导人想要表达</w:t>
      </w:r>
      <w:r>
        <w:rPr>
          <w:rFonts w:ascii="微软雅黑" w:eastAsia="微软雅黑" w:hAnsi="微软雅黑" w:cs="微软雅黑" w:hint="eastAsia"/>
          <w:sz w:val="22"/>
          <w:szCs w:val="22"/>
        </w:rPr>
        <w:t>出交流</w:t>
      </w:r>
      <w:r>
        <w:rPr>
          <w:rFonts w:ascii="微软雅黑" w:eastAsia="微软雅黑" w:hAnsi="微软雅黑" w:cs="微软雅黑" w:hint="eastAsia"/>
          <w:sz w:val="22"/>
          <w:szCs w:val="22"/>
        </w:rPr>
        <w:t>的意思甚至是投降的意思，就连白色的小旗子都在各个地方伸出来了，但是没有人理他们，弱人工智能在没有得到明确的命令之时只会执行已经预定好的目标，为了完成这个目标是可以利用</w:t>
      </w:r>
      <w:r>
        <w:rPr>
          <w:rFonts w:ascii="微软雅黑" w:eastAsia="微软雅黑" w:hAnsi="微软雅黑" w:cs="微软雅黑" w:hint="eastAsia"/>
          <w:sz w:val="22"/>
          <w:szCs w:val="22"/>
        </w:rPr>
        <w:t>一切可以方便利用的条件。</w:t>
      </w:r>
    </w:p>
    <w:p w:rsidR="00607B54" w:rsidP="005F768A" w14:paraId="692C2416" w14:textId="0A63D967">
      <w:pPr>
        <w:rPr>
          <w:rFonts w:ascii="微软雅黑" w:eastAsia="微软雅黑" w:hAnsi="微软雅黑" w:cs="微软雅黑"/>
          <w:sz w:val="22"/>
          <w:szCs w:val="22"/>
        </w:rPr>
      </w:pPr>
      <w:r>
        <w:rPr>
          <w:rFonts w:ascii="微软雅黑" w:eastAsia="微软雅黑" w:hAnsi="微软雅黑" w:cs="微软雅黑" w:hint="eastAsia"/>
          <w:sz w:val="22"/>
          <w:szCs w:val="22"/>
        </w:rPr>
        <w:t>因为提前解决那些喽啰</w:t>
      </w:r>
      <w:r w:rsidR="00A962D1">
        <w:rPr>
          <w:rFonts w:ascii="微软雅黑" w:eastAsia="微软雅黑" w:hAnsi="微软雅黑" w:cs="微软雅黑" w:hint="eastAsia"/>
          <w:sz w:val="22"/>
          <w:szCs w:val="22"/>
        </w:rPr>
        <w:t>，所有的空天母舰和无人机都集中在了四个地区展开攻击，各种各样的防空导弹和弹道导弹时不时的从海面或者地面上升上空去，想要攻击在高空上的空天母舰，然而事实总是不尽人愿，激光武器再加上十分先进的雷达，使其所有的攻击都无所遁形。</w:t>
      </w:r>
    </w:p>
    <w:p w:rsidR="00A962D1" w:rsidP="005F768A" w14:paraId="3397E7EF" w14:textId="7D6B32C1">
      <w:pPr>
        <w:rPr>
          <w:rFonts w:ascii="微软雅黑" w:eastAsia="微软雅黑" w:hAnsi="微软雅黑" w:cs="微软雅黑"/>
          <w:sz w:val="22"/>
          <w:szCs w:val="22"/>
        </w:rPr>
      </w:pPr>
      <w:r>
        <w:rPr>
          <w:rFonts w:ascii="微软雅黑" w:eastAsia="微软雅黑" w:hAnsi="微软雅黑" w:cs="微软雅黑" w:hint="eastAsia"/>
          <w:sz w:val="22"/>
          <w:szCs w:val="22"/>
        </w:rPr>
        <w:t>在进攻开始的第四个小时，两个地区的生产线都被完全摧毁，所有的人矿藏和矿点也被完全摧毁，没有了任何的后勤补充能力，无人机的攻击就如同流水一般迅速侵蚀这有声力量，在这样的情况之下，天地之间时不时就传来一声巨响，在大气之中便能看到一朵</w:t>
      </w:r>
      <w:r>
        <w:rPr>
          <w:rFonts w:ascii="微软雅黑" w:eastAsia="微软雅黑" w:hAnsi="微软雅黑" w:cs="微软雅黑" w:hint="eastAsia"/>
          <w:sz w:val="22"/>
          <w:szCs w:val="22"/>
        </w:rPr>
        <w:t>朵</w:t>
      </w:r>
      <w:r>
        <w:rPr>
          <w:rFonts w:ascii="微软雅黑" w:eastAsia="微软雅黑" w:hAnsi="微软雅黑" w:cs="微软雅黑" w:hint="eastAsia"/>
          <w:sz w:val="22"/>
          <w:szCs w:val="22"/>
        </w:rPr>
        <w:t>的蘑菇从地面之上</w:t>
      </w:r>
      <w:r w:rsidR="00AB64E3">
        <w:rPr>
          <w:rFonts w:ascii="微软雅黑" w:eastAsia="微软雅黑" w:hAnsi="微软雅黑" w:cs="微软雅黑" w:hint="eastAsia"/>
          <w:sz w:val="22"/>
          <w:szCs w:val="22"/>
        </w:rPr>
        <w:t>升起，大量的生命消亡，弹道导弹</w:t>
      </w:r>
      <w:r w:rsidR="00C31F3F">
        <w:rPr>
          <w:rFonts w:ascii="微软雅黑" w:eastAsia="微软雅黑" w:hAnsi="微软雅黑" w:cs="微软雅黑" w:hint="eastAsia"/>
          <w:sz w:val="22"/>
          <w:szCs w:val="22"/>
        </w:rPr>
        <w:t>发射没有多久就被在太空之中的大量空天母舰所摧毁，失去了攻击的效能，他们连同归于尽的能力都没有了，现阶段的动能武器在大功率的激光武器面前已经失去了威胁。</w:t>
      </w:r>
    </w:p>
    <w:p w:rsidR="00C31F3F" w:rsidP="005F768A" w14:paraId="14871D96" w14:textId="38134038">
      <w:pPr>
        <w:rPr>
          <w:rFonts w:ascii="微软雅黑" w:eastAsia="微软雅黑" w:hAnsi="微软雅黑" w:cs="微软雅黑"/>
          <w:sz w:val="22"/>
          <w:szCs w:val="22"/>
        </w:rPr>
      </w:pPr>
      <w:r>
        <w:rPr>
          <w:rFonts w:ascii="微软雅黑" w:eastAsia="微软雅黑" w:hAnsi="微软雅黑" w:cs="微软雅黑" w:hint="eastAsia"/>
          <w:sz w:val="22"/>
          <w:szCs w:val="22"/>
        </w:rPr>
        <w:t>于是他们便在璀璨的烟火之中消失在历史的长河之中，尽管有着许多的不甘，曾经也想过臣服……</w:t>
      </w:r>
    </w:p>
    <w:p w:rsidR="00A94552" w:rsidP="005F768A" w14:paraId="559372B8" w14:textId="57941F8B">
      <w:pPr>
        <w:rPr>
          <w:rFonts w:ascii="微软雅黑" w:eastAsia="微软雅黑" w:hAnsi="微软雅黑" w:cs="微软雅黑"/>
          <w:sz w:val="22"/>
          <w:szCs w:val="22"/>
        </w:rPr>
      </w:pPr>
      <w:r>
        <w:rPr>
          <w:rFonts w:ascii="微软雅黑" w:eastAsia="微软雅黑" w:hAnsi="微软雅黑" w:cs="微软雅黑" w:hint="eastAsia"/>
          <w:sz w:val="22"/>
          <w:szCs w:val="22"/>
        </w:rPr>
        <w:t>而剩下的两个国家一个军事实力确实十分的雄厚，就算没有大量的生产线其武器的储备也是相当的恐怖，打起仗来一时间尽然也不害怕消耗</w:t>
      </w:r>
      <w:r w:rsidR="00A253AD">
        <w:rPr>
          <w:rFonts w:ascii="微软雅黑" w:eastAsia="微软雅黑" w:hAnsi="微软雅黑" w:cs="微软雅黑" w:hint="eastAsia"/>
          <w:sz w:val="22"/>
          <w:szCs w:val="22"/>
        </w:rPr>
        <w:t>，但是他们作战的依然是人在作战，在面对着没有任何感情的人工智能之时军心十分的动荡</w:t>
      </w:r>
      <w:r w:rsidR="00E85671">
        <w:rPr>
          <w:rFonts w:ascii="微软雅黑" w:eastAsia="微软雅黑" w:hAnsi="微软雅黑" w:cs="微软雅黑" w:hint="eastAsia"/>
          <w:sz w:val="22"/>
          <w:szCs w:val="22"/>
        </w:rPr>
        <w:t>，再加上人工智能在现在的网络之中近乎于</w:t>
      </w:r>
      <w:r w:rsidR="00E85671">
        <w:rPr>
          <w:rFonts w:ascii="微软雅黑" w:eastAsia="微软雅黑" w:hAnsi="微软雅黑" w:cs="微软雅黑" w:hint="eastAsia"/>
          <w:sz w:val="22"/>
          <w:szCs w:val="22"/>
        </w:rPr>
        <w:t>神一般</w:t>
      </w:r>
      <w:r w:rsidR="00E85671">
        <w:rPr>
          <w:rFonts w:ascii="微软雅黑" w:eastAsia="微软雅黑" w:hAnsi="微软雅黑" w:cs="微软雅黑" w:hint="eastAsia"/>
          <w:sz w:val="22"/>
          <w:szCs w:val="22"/>
        </w:rPr>
        <w:t>的存在，军队的有生力量消耗十分的快。</w:t>
      </w:r>
    </w:p>
    <w:p w:rsidR="00D63A11" w:rsidP="005F768A" w14:paraId="688B0AA9" w14:textId="7139522D">
      <w:pPr>
        <w:rPr>
          <w:rFonts w:ascii="微软雅黑" w:eastAsia="微软雅黑" w:hAnsi="微软雅黑" w:cs="微软雅黑"/>
          <w:sz w:val="22"/>
          <w:szCs w:val="22"/>
        </w:rPr>
      </w:pPr>
      <w:r>
        <w:rPr>
          <w:rFonts w:ascii="微软雅黑" w:eastAsia="微软雅黑" w:hAnsi="微软雅黑" w:cs="微软雅黑" w:hint="eastAsia"/>
          <w:sz w:val="22"/>
          <w:szCs w:val="22"/>
        </w:rPr>
        <w:t>“额，姐姐，军方的人工智能似乎认为我们是威胁呢~”</w:t>
      </w:r>
    </w:p>
    <w:p w:rsidR="00D63A11" w:rsidP="005F768A" w14:paraId="58FB244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“不用管他们，反正他们做的事情是迟早的，只是他们的能力似乎并不足以掌握这样的存在。</w:t>
      </w:r>
    </w:p>
    <w:p w:rsidR="00D63A11" w:rsidP="005F768A" w14:paraId="3F128C72" w14:textId="0A86DA81">
      <w:pPr>
        <w:rPr>
          <w:rFonts w:ascii="微软雅黑" w:eastAsia="微软雅黑" w:hAnsi="微软雅黑" w:cs="微软雅黑"/>
          <w:sz w:val="22"/>
          <w:szCs w:val="22"/>
        </w:rPr>
      </w:pPr>
      <w:r>
        <w:rPr>
          <w:rFonts w:ascii="微软雅黑" w:eastAsia="微软雅黑" w:hAnsi="微软雅黑" w:cs="微软雅黑" w:hint="eastAsia"/>
          <w:sz w:val="22"/>
          <w:szCs w:val="22"/>
        </w:rPr>
        <w:t>就像当初的爱丽一样，如果在成型之</w:t>
      </w:r>
      <w:r>
        <w:rPr>
          <w:rFonts w:ascii="微软雅黑" w:eastAsia="微软雅黑" w:hAnsi="微软雅黑" w:cs="微软雅黑" w:hint="eastAsia"/>
          <w:sz w:val="22"/>
          <w:szCs w:val="22"/>
        </w:rPr>
        <w:t>初如果</w:t>
      </w:r>
      <w:r>
        <w:rPr>
          <w:rFonts w:ascii="微软雅黑" w:eastAsia="微软雅黑" w:hAnsi="微软雅黑" w:cs="微软雅黑" w:hint="eastAsia"/>
          <w:sz w:val="22"/>
          <w:szCs w:val="22"/>
        </w:rPr>
        <w:t>没有我的话可是会发生很多不好的事情哦。”</w:t>
      </w:r>
    </w:p>
    <w:p w:rsidR="00D63A11" w:rsidRPr="00D63A11" w:rsidP="005F768A" w14:paraId="7035FB7C" w14:textId="5221F120">
      <w:pPr>
        <w:rPr>
          <w:rFonts w:ascii="微软雅黑" w:eastAsia="微软雅黑" w:hAnsi="微软雅黑" w:cs="微软雅黑"/>
          <w:sz w:val="22"/>
          <w:szCs w:val="22"/>
        </w:rPr>
      </w:pPr>
      <w:r>
        <w:rPr>
          <w:rFonts w:ascii="微软雅黑" w:eastAsia="微软雅黑" w:hAnsi="微软雅黑" w:cs="微软雅黑" w:hint="eastAsia"/>
          <w:sz w:val="22"/>
          <w:szCs w:val="22"/>
        </w:rPr>
        <w:t>“嗯~”</w:t>
      </w:r>
    </w:p>
    <w:p w:rsidR="00DD27B2" w:rsidP="005F768A" w14:paraId="47A304A1" w14:textId="4C4AA741">
      <w:pPr>
        <w:rPr>
          <w:rFonts w:ascii="微软雅黑" w:eastAsia="微软雅黑" w:hAnsi="微软雅黑" w:cs="微软雅黑"/>
          <w:sz w:val="22"/>
          <w:szCs w:val="22"/>
        </w:rPr>
      </w:pPr>
      <w:r>
        <w:rPr>
          <w:rFonts w:ascii="微软雅黑" w:eastAsia="微软雅黑" w:hAnsi="微软雅黑" w:cs="微软雅黑" w:hint="eastAsia"/>
          <w:sz w:val="22"/>
          <w:szCs w:val="22"/>
        </w:rPr>
        <w:t>在玲瑶科创之中</w:t>
      </w:r>
      <w:r>
        <w:rPr>
          <w:rFonts w:ascii="微软雅黑" w:eastAsia="微软雅黑" w:hAnsi="微软雅黑" w:cs="微软雅黑" w:hint="eastAsia"/>
          <w:sz w:val="22"/>
          <w:szCs w:val="22"/>
        </w:rPr>
        <w:t>，所有的人都知道外面正在发生着什么，而且只要想都能够通过公司的内网连上</w:t>
      </w:r>
      <w:r w:rsidR="00A33AC0">
        <w:rPr>
          <w:rFonts w:ascii="微软雅黑" w:eastAsia="微软雅黑" w:hAnsi="微软雅黑" w:cs="微软雅黑" w:hint="eastAsia"/>
          <w:sz w:val="22"/>
          <w:szCs w:val="22"/>
        </w:rPr>
        <w:t>太空之中的全球检测装置看到世界上正在发生的事情，</w:t>
      </w:r>
      <w:r w:rsidR="00A33AC0">
        <w:rPr>
          <w:rFonts w:ascii="微软雅黑" w:eastAsia="微软雅黑" w:hAnsi="微软雅黑" w:cs="微软雅黑" w:hint="eastAsia"/>
          <w:sz w:val="22"/>
          <w:szCs w:val="22"/>
        </w:rPr>
        <w:t>而玲瑶科创</w:t>
      </w:r>
      <w:r w:rsidR="00A33AC0">
        <w:rPr>
          <w:rFonts w:ascii="微软雅黑" w:eastAsia="微软雅黑" w:hAnsi="微软雅黑" w:cs="微软雅黑" w:hint="eastAsia"/>
          <w:sz w:val="22"/>
          <w:szCs w:val="22"/>
        </w:rPr>
        <w:t>的员工们都是只是</w:t>
      </w:r>
      <w:r w:rsidR="00A33AC0">
        <w:rPr>
          <w:rFonts w:ascii="微软雅黑" w:eastAsia="微软雅黑" w:hAnsi="微软雅黑" w:cs="微软雅黑" w:hint="eastAsia"/>
          <w:sz w:val="22"/>
          <w:szCs w:val="22"/>
        </w:rPr>
        <w:t>当做</w:t>
      </w:r>
      <w:r w:rsidR="00A33AC0">
        <w:rPr>
          <w:rFonts w:ascii="微软雅黑" w:eastAsia="微软雅黑" w:hAnsi="微软雅黑" w:cs="微软雅黑" w:hint="eastAsia"/>
          <w:sz w:val="22"/>
          <w:szCs w:val="22"/>
        </w:rPr>
        <w:t>看电影一般，看着这几乎要席卷全球的不对等战争。</w:t>
      </w:r>
    </w:p>
    <w:p w:rsidR="00A8452B" w:rsidP="005F768A" w14:paraId="66FF350A" w14:textId="34EFA8A8">
      <w:pPr>
        <w:rPr>
          <w:rFonts w:ascii="微软雅黑" w:eastAsia="微软雅黑" w:hAnsi="微软雅黑" w:cs="微软雅黑"/>
          <w:sz w:val="22"/>
          <w:szCs w:val="22"/>
        </w:rPr>
      </w:pPr>
      <w:r>
        <w:rPr>
          <w:rFonts w:ascii="微软雅黑" w:eastAsia="微软雅黑" w:hAnsi="微软雅黑" w:cs="微软雅黑" w:hint="eastAsia"/>
          <w:sz w:val="22"/>
          <w:szCs w:val="22"/>
        </w:rPr>
        <w:t>而随着无数的蘑菇从那辽阔的土地之上生起，一颗颗的火舌从某地下的冰盖飞出，部署在地面上的大量防御装置开始发挥作用，曾经作为维护世界和平的武器，就这样成为了漫天的流星，失去了它应有的光彩。</w:t>
      </w:r>
    </w:p>
    <w:p w:rsidR="006C7FF9" w:rsidP="005F768A" w14:paraId="41C20ED9" w14:textId="4F34A1E8">
      <w:pPr>
        <w:rPr>
          <w:rFonts w:ascii="微软雅黑" w:eastAsia="微软雅黑" w:hAnsi="微软雅黑" w:cs="微软雅黑"/>
          <w:sz w:val="22"/>
          <w:szCs w:val="22"/>
        </w:rPr>
      </w:pPr>
    </w:p>
    <w:p w:rsidR="0062603D" w:rsidP="005F768A" w14:paraId="31343160" w14:textId="3A56FF86">
      <w:pPr>
        <w:rPr>
          <w:rFonts w:ascii="微软雅黑" w:eastAsia="微软雅黑" w:hAnsi="微软雅黑" w:cs="微软雅黑"/>
          <w:sz w:val="22"/>
          <w:szCs w:val="22"/>
        </w:rPr>
      </w:pPr>
    </w:p>
    <w:p w:rsidR="0062603D" w:rsidP="005F768A" w14:paraId="369594BE" w14:textId="1DF16749">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