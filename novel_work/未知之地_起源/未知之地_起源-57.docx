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6FCBCB36" w14:textId="77777777">
      <w:pPr>
        <w:ind w:firstLine="440" w:firstLineChars="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第五十六章 异军突起</w:t>
      </w:r>
    </w:p>
    <w:p w:rsidR="00EA55F0" w:rsidRPr="00DF4D1D" w:rsidP="005F768A" w14:paraId="783FD14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在完成了协议的签订之后，各个大厂的总裁都悄悄地返回了各自的老巢，至于孙源玲最终还是没有暴露这些人的行程。不过在完成谈判之后任</w:t>
      </w:r>
      <w:r w:rsidRPr="00DF4D1D">
        <w:rPr>
          <w:rFonts w:ascii="微软雅黑" w:eastAsia="微软雅黑" w:hAnsi="微软雅黑" w:cs="微软雅黑" w:hint="eastAsia"/>
          <w:sz w:val="22"/>
          <w:szCs w:val="22"/>
        </w:rPr>
        <w:t>然有人</w:t>
      </w:r>
      <w:r w:rsidRPr="00DF4D1D">
        <w:rPr>
          <w:rFonts w:ascii="微软雅黑" w:eastAsia="微软雅黑" w:hAnsi="微软雅黑" w:cs="微软雅黑" w:hint="eastAsia"/>
          <w:sz w:val="22"/>
          <w:szCs w:val="22"/>
        </w:rPr>
        <w:t>想要进行更进一步的合作谈判，只是他们注定没有好果汁吃。</w:t>
      </w:r>
    </w:p>
    <w:p w:rsidR="00EA55F0" w:rsidRPr="00DF4D1D" w:rsidP="005F768A" w14:paraId="434C519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别看爱丽</w:t>
      </w:r>
      <w:r w:rsidRPr="00DF4D1D">
        <w:rPr>
          <w:rFonts w:ascii="微软雅黑" w:eastAsia="微软雅黑" w:hAnsi="微软雅黑" w:cs="微软雅黑" w:hint="eastAsia"/>
          <w:sz w:val="22"/>
          <w:szCs w:val="22"/>
        </w:rPr>
        <w:t>挺小只的</w:t>
      </w:r>
      <w:r w:rsidRPr="00DF4D1D">
        <w:rPr>
          <w:rFonts w:ascii="微软雅黑" w:eastAsia="微软雅黑" w:hAnsi="微软雅黑" w:cs="微软雅黑" w:hint="eastAsia"/>
          <w:sz w:val="22"/>
          <w:szCs w:val="22"/>
        </w:rPr>
        <w:t>，但是人家终究是一个真正的人工智能生命体。各种弯弯绕怎么可能绕得赢爱丽，更别说发展起来的各个大厂或多或少都有一些命脉。命运的咽喉就这样被爱丽给掐住了，这使得他们很无奈只能无功而返。</w:t>
      </w:r>
    </w:p>
    <w:p w:rsidR="00EA55F0" w:rsidRPr="00DF4D1D" w:rsidP="005F768A" w14:paraId="61E385C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而这些大厂大多都比较老实，不老实的肯定还是有的。</w:t>
      </w:r>
    </w:p>
    <w:p w:rsidR="00EA55F0" w:rsidRPr="00DF4D1D" w:rsidP="005F768A" w14:paraId="7090987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在会谈结束后孙源玲直接安排公司内的小组立刻开始了碳基芯片的大量制造的准备，虽然是直接堆积基础离子以达到2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nm的精度，但是原材料的浪费还是有些严重的，更何况</w:t>
      </w:r>
      <w:r w:rsidRPr="00DF4D1D">
        <w:rPr>
          <w:rFonts w:ascii="微软雅黑" w:eastAsia="微软雅黑" w:hAnsi="微软雅黑" w:cs="微软雅黑" w:hint="eastAsia"/>
          <w:sz w:val="22"/>
          <w:szCs w:val="22"/>
        </w:rPr>
        <w:t>要将碳原子</w:t>
      </w:r>
      <w:r w:rsidRPr="00DF4D1D">
        <w:rPr>
          <w:rFonts w:ascii="微软雅黑" w:eastAsia="微软雅黑" w:hAnsi="微软雅黑" w:cs="微软雅黑" w:hint="eastAsia"/>
          <w:sz w:val="22"/>
          <w:szCs w:val="22"/>
        </w:rPr>
        <w:t>提纯之后才能够更好的提高堆积效率。</w:t>
      </w:r>
    </w:p>
    <w:p w:rsidR="00EA55F0" w:rsidRPr="00DF4D1D" w:rsidP="005F768A" w14:paraId="7635A6E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本来一切都还好，各家都在修改着自己家的方案以求或得最优秀的性能。</w:t>
      </w:r>
    </w:p>
    <w:p w:rsidR="00EA55F0" w:rsidRPr="00DF4D1D" w:rsidP="005F768A" w14:paraId="0351DDF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突然，不按常理出牌的AMD突然放出了令人震惊消息。</w:t>
      </w:r>
    </w:p>
    <w:p w:rsidR="00EA55F0" w:rsidRPr="00DF4D1D" w:rsidP="005F768A" w14:paraId="76BE118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‘在经过友好的商谈之后，我们成功的于玲瑶科创或得了合作的机会预计在两个</w:t>
      </w:r>
      <w:r w:rsidRPr="00DF4D1D">
        <w:rPr>
          <w:rFonts w:ascii="微软雅黑" w:eastAsia="微软雅黑" w:hAnsi="微软雅黑" w:cs="微软雅黑" w:hint="eastAsia"/>
          <w:sz w:val="22"/>
          <w:szCs w:val="22"/>
        </w:rPr>
        <w:t>月内推出第一款基于2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nm制程的碳基芯片。’</w:t>
      </w:r>
    </w:p>
    <w:p w:rsidR="00EA55F0" w:rsidRPr="00DF4D1D" w:rsidP="005F768A" w14:paraId="74B3EB2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条消息所引起的不仅是网络上的风暴，更是引得其他大厂的措手不及。谁也没有想打AMD尽然率先发布了将会推出碳基芯片的消息，这意味着AMD很有可能在很早之前就已经考虑过了在不考虑功耗和散热的情况下将性能最大化，甚至是已经做出了可行的架构了，只不过因为现有的硅基材料所制成的芯片无法满足这么变态的散热需求。</w:t>
      </w:r>
    </w:p>
    <w:p w:rsidR="00EA55F0" w:rsidRPr="00DF4D1D" w:rsidP="005F768A" w14:paraId="3550DFB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对于AMD率先发布有关碳基芯片的事情各方自媒体</w:t>
      </w:r>
      <w:r w:rsidRPr="00DF4D1D">
        <w:rPr>
          <w:rFonts w:ascii="微软雅黑" w:eastAsia="微软雅黑" w:hAnsi="微软雅黑" w:cs="微软雅黑" w:hint="eastAsia"/>
          <w:sz w:val="22"/>
          <w:szCs w:val="22"/>
        </w:rPr>
        <w:t>和砖家都</w:t>
      </w:r>
      <w:r w:rsidRPr="00DF4D1D">
        <w:rPr>
          <w:rFonts w:ascii="微软雅黑" w:eastAsia="微软雅黑" w:hAnsi="微软雅黑" w:cs="微软雅黑" w:hint="eastAsia"/>
          <w:sz w:val="22"/>
          <w:szCs w:val="22"/>
        </w:rPr>
        <w:t>在积极的跟进这件事件情，网络上顿时各种言论都开始兴起了。</w:t>
      </w:r>
    </w:p>
    <w:p w:rsidR="00EA55F0" w:rsidRPr="00DF4D1D" w:rsidP="005F768A" w14:paraId="7AA2E09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导致的结果还有现有的通用芯片价格开始不稳定，</w:t>
      </w:r>
      <w:r w:rsidRPr="00DF4D1D">
        <w:rPr>
          <w:rFonts w:ascii="微软雅黑" w:eastAsia="微软雅黑" w:hAnsi="微软雅黑" w:cs="微软雅黑" w:hint="eastAsia"/>
          <w:sz w:val="22"/>
          <w:szCs w:val="22"/>
        </w:rPr>
        <w:t>稍微是</w:t>
      </w:r>
      <w:r w:rsidRPr="00DF4D1D">
        <w:rPr>
          <w:rFonts w:ascii="微软雅黑" w:eastAsia="微软雅黑" w:hAnsi="微软雅黑" w:cs="微软雅黑" w:hint="eastAsia"/>
          <w:sz w:val="22"/>
          <w:szCs w:val="22"/>
        </w:rPr>
        <w:t>能耗高，价格也高的芯片受到的价格冲击就越是严重。</w:t>
      </w:r>
    </w:p>
    <w:p w:rsidR="00EA55F0" w:rsidRPr="00DF4D1D" w:rsidP="005F768A" w14:paraId="558E154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“真没想到，上个周才公布碳基芯片第一枚成品，没想到现在AMD就准备把自己的架构用在碳基芯片上面了，这速度也是没谁了。”</w:t>
      </w:r>
    </w:p>
    <w:p w:rsidR="00EA55F0" w:rsidRPr="00DF4D1D" w:rsidP="005F768A" w14:paraId="46D2651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“恐怕要不了多久其他的芯片大厂都会陆续发布自己的碳基芯片，到时候恐怕经典芯片价格会大幅度的下跌，低价买3</w:t>
      </w:r>
      <w:r w:rsidRPr="00DF4D1D">
        <w:rPr>
          <w:rFonts w:ascii="微软雅黑" w:eastAsia="微软雅黑" w:hAnsi="微软雅黑" w:cs="微软雅黑"/>
          <w:sz w:val="22"/>
          <w:szCs w:val="22"/>
        </w:rPr>
        <w:t>990</w:t>
      </w:r>
      <w:r w:rsidRPr="00DF4D1D">
        <w:rPr>
          <w:rFonts w:ascii="微软雅黑" w:eastAsia="微软雅黑" w:hAnsi="微软雅黑" w:cs="微软雅黑" w:hint="eastAsia"/>
          <w:sz w:val="22"/>
          <w:szCs w:val="22"/>
        </w:rPr>
        <w:t>x恐怕不再是梦。”</w:t>
      </w:r>
    </w:p>
    <w:p w:rsidR="00EA55F0" w:rsidRPr="00DF4D1D" w:rsidP="005F768A" w14:paraId="107DBEB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“现在这儿埋伏一手，不要</w:t>
      </w:r>
      <w:r w:rsidRPr="00DF4D1D">
        <w:rPr>
          <w:rFonts w:ascii="微软雅黑" w:eastAsia="微软雅黑" w:hAnsi="微软雅黑" w:cs="微软雅黑" w:hint="eastAsia"/>
          <w:sz w:val="22"/>
          <w:szCs w:val="22"/>
        </w:rPr>
        <w:t>慌</w:t>
      </w:r>
      <w:r w:rsidRPr="00DF4D1D">
        <w:rPr>
          <w:rFonts w:ascii="微软雅黑" w:eastAsia="微软雅黑" w:hAnsi="微软雅黑" w:cs="微软雅黑" w:hint="eastAsia"/>
          <w:sz w:val="22"/>
          <w:szCs w:val="22"/>
        </w:rPr>
        <w:t>要是真的大幅度降价，第一时间回来刀了你（阴险脸）”</w:t>
      </w:r>
    </w:p>
    <w:p w:rsidR="00EA55F0" w:rsidRPr="00DF4D1D" w:rsidP="005F768A" w14:paraId="430B0AC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在网络上各种言乱到处飞的时候，丽莎已经将工程方案发给了孙源玲。</w:t>
      </w:r>
    </w:p>
    <w:p w:rsidR="00EA55F0" w:rsidRPr="00DF4D1D" w:rsidP="005F768A" w14:paraId="19A9AEB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“孙小姐，能不能够加急制造出1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枚芯片，这样方便我们进行测试。”</w:t>
      </w:r>
    </w:p>
    <w:p w:rsidR="00EA55F0" w:rsidRPr="00DF4D1D" w:rsidP="005F768A" w14:paraId="1DA0795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“可以，反正我们现在的生产线也是闲置着的，不过因为是加急生产这会产生很多不应该产生的费用，所以每片的生产价格可能会有些高。”</w:t>
      </w:r>
    </w:p>
    <w:p w:rsidR="00EA55F0" w:rsidRPr="00DF4D1D" w:rsidP="005F768A" w14:paraId="305B2CA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“多少钱一枚？”</w:t>
      </w:r>
    </w:p>
    <w:p w:rsidR="00EA55F0" w:rsidRPr="00DF4D1D" w:rsidP="005F768A" w14:paraId="34CC27A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“1</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枚，可以接受吗？”</w:t>
      </w:r>
    </w:p>
    <w:p w:rsidR="00EA55F0" w:rsidRPr="00DF4D1D" w:rsidP="005F768A" w14:paraId="1719311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“没问题，请尽快生产。”</w:t>
      </w:r>
    </w:p>
    <w:p w:rsidR="00EA55F0" w:rsidRPr="00DF4D1D" w:rsidP="005F768A" w14:paraId="3C7D24E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“放心，您也是我们的朋友了，一定会尽快的送到你的手中的。确定好一个地址我们会在明天之内送到你的手中。”</w:t>
      </w:r>
    </w:p>
    <w:p w:rsidR="00EA55F0" w:rsidRPr="00DF4D1D" w:rsidP="005F768A" w14:paraId="27FCD0A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大陆另一边的丽</w:t>
      </w:r>
      <w:r w:rsidRPr="00DF4D1D">
        <w:rPr>
          <w:rFonts w:ascii="微软雅黑" w:eastAsia="微软雅黑" w:hAnsi="微软雅黑" w:cs="微软雅黑" w:hint="eastAsia"/>
          <w:sz w:val="22"/>
          <w:szCs w:val="22"/>
        </w:rPr>
        <w:t>莎</w:t>
      </w:r>
      <w:r w:rsidRPr="00DF4D1D">
        <w:rPr>
          <w:rFonts w:ascii="微软雅黑" w:eastAsia="微软雅黑" w:hAnsi="微软雅黑" w:cs="微软雅黑" w:hint="eastAsia"/>
          <w:sz w:val="22"/>
          <w:szCs w:val="22"/>
        </w:rPr>
        <w:t>看到这儿有些心情复杂，一是因为以后很有可能会被其卡脖子，二</w:t>
      </w:r>
      <w:r w:rsidRPr="00DF4D1D">
        <w:rPr>
          <w:rFonts w:ascii="微软雅黑" w:eastAsia="微软雅黑" w:hAnsi="微软雅黑" w:cs="微软雅黑" w:hint="eastAsia"/>
          <w:sz w:val="22"/>
          <w:szCs w:val="22"/>
        </w:rPr>
        <w:t>是之前</w:t>
      </w:r>
      <w:r w:rsidRPr="00DF4D1D">
        <w:rPr>
          <w:rFonts w:ascii="微软雅黑" w:eastAsia="微软雅黑" w:hAnsi="微软雅黑" w:cs="微软雅黑" w:hint="eastAsia"/>
          <w:sz w:val="22"/>
          <w:szCs w:val="22"/>
        </w:rPr>
        <w:t>见识到了不该见到的东西使的自己做事很多都要有顾忌。</w:t>
      </w:r>
    </w:p>
    <w:p w:rsidR="00EA55F0" w:rsidRPr="00DF4D1D" w:rsidP="005F768A" w14:paraId="28DDC614"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连忙把地址发过去之后就匆匆的下线了。</w:t>
      </w:r>
    </w:p>
    <w:p w:rsidR="00EA55F0" w:rsidRPr="00DF4D1D" w:rsidP="005F768A" w14:paraId="5F04A93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“姐姐，爱丽觉得可以想办法收购他们。”</w:t>
      </w:r>
    </w:p>
    <w:p w:rsidR="00EA55F0" w:rsidRPr="00DF4D1D" w:rsidP="005F768A" w14:paraId="50DC3C1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“我觉得不能这么着急，着急是没有用的，现在他们的估值虽然有了些许的下跌，怎奈何我们没钱啊就算是有钱，漂亮国方面会有这么容易就让我们收购了AMD嘛？”</w:t>
      </w:r>
    </w:p>
    <w:p w:rsidR="00EA55F0" w:rsidRPr="00DF4D1D" w:rsidP="005F768A" w14:paraId="2BF9C5B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“我只是随口一提罢了，哼~”</w:t>
      </w:r>
    </w:p>
    <w:p w:rsidR="00EA55F0" w:rsidRPr="00DF4D1D" w:rsidP="005F768A" w14:paraId="2822363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将工程图导入到碳原子堆积仪中，然后置入足够的高纯晶碳单质。然后低功率开启机器，第一块芯片就迅速的成型了。</w:t>
      </w:r>
    </w:p>
    <w:p w:rsidR="00EA55F0" w:rsidRPr="00DF4D1D" w:rsidP="005F768A" w14:paraId="43870C8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“姐姐，龙芯的人将设计图发送过来了。并且附带了信息要我们能够加急生产的话就加急生产，在完成测试之后就会将全款打来了。”</w:t>
      </w:r>
    </w:p>
    <w:p w:rsidR="00EA55F0" w:rsidRPr="00DF4D1D" w:rsidP="005F768A" w14:paraId="2EF7D55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我的猜想并没有错，国家方面早就开始涉及碳基芯片的制造和电路设计的研究。只是这个AMD算是将没有功耗限制的硅基芯片所使用的电路图直接拿来放在碳基芯片上了吧？还真是大胆呢，不过意外的行得通还真是让人吃惊。”</w:t>
      </w:r>
    </w:p>
    <w:p w:rsidR="00EA55F0" w:rsidRPr="00DF4D1D" w:rsidP="005F768A" w14:paraId="74BFEC4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“姐姐，这个设计的电路图感觉对于碳基芯片来说可以发挥绝大部分的性能，并且几乎不会造成功耗的浪费。”</w:t>
      </w:r>
    </w:p>
    <w:p w:rsidR="00EA55F0" w:rsidRPr="00DF4D1D" w:rsidP="005F768A" w14:paraId="01D7534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“恩，这个看出来了，生产就生产吧，反正现在那几个人搞出来的机器不用也是有在哪儿放着。”</w:t>
      </w:r>
    </w:p>
    <w:p w:rsidR="00EA55F0" w:rsidRPr="00DF4D1D" w:rsidP="005F768A" w14:paraId="3CA39B2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然后生产的芯片类型又多了一种，龙芯系列为主的碳基芯片。</w:t>
      </w:r>
    </w:p>
    <w:p w:rsidR="00EA55F0" w:rsidRPr="00DF4D1D" w:rsidP="005F768A" w14:paraId="6B83C30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“恩，给龙芯方面回个话吧，就说我们已经将芯片的生产开始了，在明天就将会芯片的样品送到他们的手里，但是需要对方将收货的地址发给我。”</w:t>
      </w:r>
    </w:p>
    <w:p w:rsidR="00EA55F0" w:rsidRPr="00DF4D1D" w:rsidP="005F768A" w14:paraId="38DE5D5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“好的，已经完成发送了。”</w:t>
      </w:r>
    </w:p>
    <w:p w:rsidR="00EA55F0" w:rsidRPr="00DF4D1D" w:rsidP="005F768A" w14:paraId="45B0365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“恩，行吧。那就继续辅导一下这些科研人员吧，基础知识暂时就授予这么多，多的他们暂时也不能够完全吸收。”</w:t>
      </w:r>
    </w:p>
    <w:p w:rsidR="00EA55F0" w:rsidRPr="00DF4D1D" w:rsidP="005F768A" w14:paraId="1420752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孙源玲又再次投入到了教育行业中，不得不说像孙源玲这样如同二次元中走出来的小女孩（</w:t>
      </w:r>
      <w:r w:rsidRPr="00DF4D1D">
        <w:rPr>
          <w:rFonts w:ascii="微软雅黑" w:eastAsia="微软雅黑" w:hAnsi="微软雅黑" w:cs="微软雅黑" w:hint="eastAsia"/>
          <w:sz w:val="22"/>
          <w:szCs w:val="22"/>
        </w:rPr>
        <w:t>luoli</w:t>
      </w:r>
      <w:r w:rsidRPr="00DF4D1D">
        <w:rPr>
          <w:rFonts w:ascii="微软雅黑" w:eastAsia="微软雅黑" w:hAnsi="微软雅黑" w:cs="微软雅黑" w:hint="eastAsia"/>
          <w:sz w:val="22"/>
          <w:szCs w:val="22"/>
        </w:rPr>
        <w:t>），白毛酒红色的瞳孔，真是</w:t>
      </w:r>
      <w:r w:rsidRPr="00DF4D1D">
        <w:rPr>
          <w:rFonts w:ascii="微软雅黑" w:eastAsia="微软雅黑" w:hAnsi="微软雅黑" w:cs="微软雅黑" w:hint="eastAsia"/>
          <w:sz w:val="22"/>
          <w:szCs w:val="22"/>
        </w:rPr>
        <w:t>太</w:t>
      </w:r>
      <w:r w:rsidRPr="00DF4D1D">
        <w:rPr>
          <w:rFonts w:ascii="微软雅黑" w:eastAsia="微软雅黑" w:hAnsi="微软雅黑" w:cs="微软雅黑" w:hint="eastAsia"/>
          <w:sz w:val="22"/>
          <w:szCs w:val="22"/>
        </w:rPr>
        <w:t>赞了。（</w:t>
      </w:r>
      <w:r w:rsidRPr="00DF4D1D">
        <w:rPr>
          <w:rFonts w:ascii="微软雅黑" w:eastAsia="微软雅黑" w:hAnsi="微软雅黑" w:cs="微软雅黑" w:hint="eastAsia"/>
          <w:sz w:val="22"/>
          <w:szCs w:val="22"/>
        </w:rPr>
        <w:t>bushi</w:t>
      </w:r>
      <w:r w:rsidRPr="00DF4D1D">
        <w:rPr>
          <w:rFonts w:ascii="微软雅黑" w:eastAsia="微软雅黑" w:hAnsi="微软雅黑" w:cs="微软雅黑" w:hint="eastAsia"/>
          <w:sz w:val="22"/>
          <w:szCs w:val="22"/>
        </w:rPr>
        <w:t>）</w:t>
      </w:r>
    </w:p>
    <w:p w:rsidR="00EA55F0" w:rsidRPr="00DF4D1D" w:rsidP="005F768A" w14:paraId="3C3A3334"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时间在研究员们各种目光之下经过了一天的时间。</w:t>
      </w:r>
    </w:p>
    <w:p w:rsidR="00EA55F0" w:rsidRPr="00DF4D1D" w:rsidP="005F768A" w14:paraId="1FCB1EE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孙源玲也是将已经完成制造的样品送到了两个芯片大厂的预定送货地点。</w:t>
      </w:r>
    </w:p>
    <w:p w:rsidR="00EA55F0" w:rsidRPr="00DF4D1D" w:rsidP="005F768A" w14:paraId="4E6DECB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AMD的负责人虽然</w:t>
      </w:r>
      <w:r w:rsidRPr="00DF4D1D">
        <w:rPr>
          <w:rFonts w:ascii="微软雅黑" w:eastAsia="微软雅黑" w:hAnsi="微软雅黑" w:cs="微软雅黑" w:hint="eastAsia"/>
          <w:sz w:val="22"/>
          <w:szCs w:val="22"/>
        </w:rPr>
        <w:t>对于玲瑶科创</w:t>
      </w:r>
      <w:r w:rsidRPr="00DF4D1D">
        <w:rPr>
          <w:rFonts w:ascii="微软雅黑" w:eastAsia="微软雅黑" w:hAnsi="微软雅黑" w:cs="微软雅黑" w:hint="eastAsia"/>
          <w:sz w:val="22"/>
          <w:szCs w:val="22"/>
        </w:rPr>
        <w:t>方面能够在这么短的时间内完成配送感觉很不对劲，但是上级要求其不要过问太多便只好当正常，而</w:t>
      </w:r>
      <w:r w:rsidRPr="00DF4D1D">
        <w:rPr>
          <w:rFonts w:ascii="微软雅黑" w:eastAsia="微软雅黑" w:hAnsi="微软雅黑" w:cs="微软雅黑" w:hint="eastAsia"/>
          <w:sz w:val="22"/>
          <w:szCs w:val="22"/>
        </w:rPr>
        <w:t>龙芯方面</w:t>
      </w:r>
      <w:r w:rsidRPr="00DF4D1D">
        <w:rPr>
          <w:rFonts w:ascii="微软雅黑" w:eastAsia="微软雅黑" w:hAnsi="微软雅黑" w:cs="微软雅黑" w:hint="eastAsia"/>
          <w:sz w:val="22"/>
          <w:szCs w:val="22"/>
        </w:rPr>
        <w:t>知识感叹个人公司就是比快递公司的速度快许多，当天下单当天发货。</w:t>
      </w:r>
    </w:p>
    <w:p w:rsidR="00EA55F0" w:rsidRPr="00DF4D1D" w:rsidP="005F768A" w14:paraId="6A1F3664"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AMD收到订单中的测试用芯片之后，便开始了测试之</w:t>
      </w:r>
      <w:r w:rsidRPr="00DF4D1D">
        <w:rPr>
          <w:rFonts w:ascii="微软雅黑" w:eastAsia="微软雅黑" w:hAnsi="微软雅黑" w:cs="微软雅黑" w:hint="eastAsia"/>
          <w:sz w:val="22"/>
          <w:szCs w:val="22"/>
        </w:rPr>
        <w:t>旅因为</w:t>
      </w:r>
      <w:r w:rsidRPr="00DF4D1D">
        <w:rPr>
          <w:rFonts w:ascii="微软雅黑" w:eastAsia="微软雅黑" w:hAnsi="微软雅黑" w:cs="微软雅黑" w:hint="eastAsia"/>
          <w:sz w:val="22"/>
          <w:szCs w:val="22"/>
        </w:rPr>
        <w:t>没有这方面的经验，而且是直接套用硅基芯片的电路图，所以需要考虑的东西还十分的多。</w:t>
      </w:r>
    </w:p>
    <w:p w:rsidR="00EA55F0" w:rsidRPr="00DF4D1D" w:rsidP="005F768A" w14:paraId="4A769B94"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而龙芯方面则不同，虽然都没有经验，但是龙芯方面是专门针对碳基芯片的特性制作的芯片。</w:t>
      </w:r>
    </w:p>
    <w:p w:rsidR="00EA55F0" w:rsidRPr="00DF4D1D" w:rsidP="005F768A" w14:paraId="433B634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龙芯的测试过程很短，但是十分的暴力。在经过了两天的暴力测试之后最终完成了总结。</w:t>
      </w:r>
    </w:p>
    <w:p w:rsidR="00EA55F0" w:rsidRPr="00DF4D1D" w:rsidP="005F768A" w14:paraId="585C142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其性能相比于玲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试做的碳基芯片有了较大的提高，单核主频达到了1</w:t>
      </w:r>
      <w:r w:rsidRPr="00DF4D1D">
        <w:rPr>
          <w:rFonts w:ascii="微软雅黑" w:eastAsia="微软雅黑" w:hAnsi="微软雅黑" w:cs="微软雅黑"/>
          <w:sz w:val="22"/>
          <w:szCs w:val="22"/>
        </w:rPr>
        <w:t>4.4</w:t>
      </w:r>
      <w:r w:rsidRPr="00DF4D1D">
        <w:rPr>
          <w:rFonts w:ascii="微软雅黑" w:eastAsia="微软雅黑" w:hAnsi="微软雅黑" w:cs="微软雅黑" w:hint="eastAsia"/>
          <w:sz w:val="22"/>
          <w:szCs w:val="22"/>
        </w:rPr>
        <w:t>GHZ，</w:t>
      </w:r>
      <w:r w:rsidRPr="00DF4D1D">
        <w:rPr>
          <w:rFonts w:ascii="微软雅黑" w:eastAsia="微软雅黑" w:hAnsi="微软雅黑" w:cs="微软雅黑" w:hint="eastAsia"/>
          <w:sz w:val="22"/>
          <w:szCs w:val="22"/>
        </w:rPr>
        <w:t>全核心</w:t>
      </w:r>
      <w:r w:rsidRPr="00DF4D1D">
        <w:rPr>
          <w:rFonts w:ascii="微软雅黑" w:eastAsia="微软雅黑" w:hAnsi="微软雅黑" w:cs="微软雅黑" w:hint="eastAsia"/>
          <w:sz w:val="22"/>
          <w:szCs w:val="22"/>
        </w:rPr>
        <w:t>加速频率来到了1</w:t>
      </w:r>
      <w:r w:rsidRPr="00DF4D1D">
        <w:rPr>
          <w:rFonts w:ascii="微软雅黑" w:eastAsia="微软雅黑" w:hAnsi="微软雅黑" w:cs="微软雅黑"/>
          <w:sz w:val="22"/>
          <w:szCs w:val="22"/>
        </w:rPr>
        <w:t>3.3</w:t>
      </w:r>
      <w:r w:rsidRPr="00DF4D1D">
        <w:rPr>
          <w:rFonts w:ascii="微软雅黑" w:eastAsia="微软雅黑" w:hAnsi="微软雅黑" w:cs="微软雅黑" w:hint="eastAsia"/>
          <w:sz w:val="22"/>
          <w:szCs w:val="22"/>
        </w:rPr>
        <w:t>GHZ，依然是</w:t>
      </w:r>
      <w:r w:rsidRPr="00DF4D1D">
        <w:rPr>
          <w:rFonts w:ascii="微软雅黑" w:eastAsia="微软雅黑" w:hAnsi="微软雅黑" w:cs="微软雅黑" w:hint="eastAsia"/>
          <w:sz w:val="22"/>
          <w:szCs w:val="22"/>
        </w:rPr>
        <w:t>四核八</w:t>
      </w:r>
      <w:r w:rsidRPr="00DF4D1D">
        <w:rPr>
          <w:rFonts w:ascii="微软雅黑" w:eastAsia="微软雅黑" w:hAnsi="微软雅黑" w:cs="微软雅黑" w:hint="eastAsia"/>
          <w:sz w:val="22"/>
          <w:szCs w:val="22"/>
        </w:rPr>
        <w:t>线程饿CPU，受制于2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w:t>
      </w:r>
      <w:r w:rsidRPr="00DF4D1D">
        <w:rPr>
          <w:rFonts w:ascii="微软雅黑" w:eastAsia="微软雅黑" w:hAnsi="微软雅黑" w:cs="微软雅黑" w:hint="eastAsia"/>
          <w:sz w:val="22"/>
          <w:szCs w:val="22"/>
        </w:rPr>
        <w:t>的制程集成</w:t>
      </w:r>
      <w:r w:rsidRPr="00DF4D1D">
        <w:rPr>
          <w:rFonts w:ascii="微软雅黑" w:eastAsia="微软雅黑" w:hAnsi="微软雅黑" w:cs="微软雅黑" w:hint="eastAsia"/>
          <w:sz w:val="22"/>
          <w:szCs w:val="22"/>
        </w:rPr>
        <w:t>的碳纳米管的数量实在是不多。而且在集成</w:t>
      </w:r>
      <w:r w:rsidRPr="00DF4D1D">
        <w:rPr>
          <w:rFonts w:ascii="微软雅黑" w:eastAsia="微软雅黑" w:hAnsi="微软雅黑" w:cs="微软雅黑" w:hint="eastAsia"/>
          <w:sz w:val="22"/>
          <w:szCs w:val="22"/>
        </w:rPr>
        <w:t>了核显的</w:t>
      </w:r>
      <w:r w:rsidRPr="00DF4D1D">
        <w:rPr>
          <w:rFonts w:ascii="微软雅黑" w:eastAsia="微软雅黑" w:hAnsi="微软雅黑" w:cs="微软雅黑" w:hint="eastAsia"/>
          <w:sz w:val="22"/>
          <w:szCs w:val="22"/>
        </w:rPr>
        <w:t>情况下功耗让人感觉到害怕，1</w:t>
      </w:r>
      <w:r w:rsidRPr="00DF4D1D">
        <w:rPr>
          <w:rFonts w:ascii="微软雅黑" w:eastAsia="微软雅黑" w:hAnsi="微软雅黑" w:cs="微软雅黑"/>
          <w:sz w:val="22"/>
          <w:szCs w:val="22"/>
        </w:rPr>
        <w:t>500</w:t>
      </w:r>
      <w:r w:rsidRPr="00DF4D1D">
        <w:rPr>
          <w:rFonts w:ascii="微软雅黑" w:eastAsia="微软雅黑" w:hAnsi="微软雅黑" w:cs="微软雅黑" w:hint="eastAsia"/>
          <w:sz w:val="22"/>
          <w:szCs w:val="22"/>
        </w:rPr>
        <w:t>W的电源都吃满了，CPU的核心温度在</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体式水冷的情况下保持</w:t>
      </w:r>
      <w:r w:rsidRPr="00DF4D1D">
        <w:rPr>
          <w:rFonts w:ascii="微软雅黑" w:eastAsia="微软雅黑" w:hAnsi="微软雅黑" w:cs="微软雅黑" w:hint="eastAsia"/>
          <w:sz w:val="22"/>
          <w:szCs w:val="22"/>
        </w:rPr>
        <w:t>在8</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摄氏度上下，当想要继续提升频率上液氮超频的时候，发现电源的最大功耗都无法支撑这个CPU达到更高的主频。</w:t>
      </w:r>
    </w:p>
    <w:p w:rsidR="00EA55F0" w:rsidRPr="00DF4D1D" w:rsidP="005F768A" w14:paraId="5F7CE31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这意味着在电源足够猛且主板的零部件不怕被烫</w:t>
      </w:r>
      <w:r w:rsidRPr="00DF4D1D">
        <w:rPr>
          <w:rFonts w:ascii="微软雅黑" w:eastAsia="微软雅黑" w:hAnsi="微软雅黑" w:cs="微软雅黑" w:hint="eastAsia"/>
          <w:sz w:val="22"/>
          <w:szCs w:val="22"/>
        </w:rPr>
        <w:t>坏或者</w:t>
      </w:r>
      <w:r w:rsidRPr="00DF4D1D">
        <w:rPr>
          <w:rFonts w:ascii="微软雅黑" w:eastAsia="微软雅黑" w:hAnsi="微软雅黑" w:cs="微软雅黑" w:hint="eastAsia"/>
          <w:sz w:val="22"/>
          <w:szCs w:val="22"/>
        </w:rPr>
        <w:t>说加速氧化的情况下是可以做到2</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GHZ以上的主频的。</w:t>
      </w:r>
    </w:p>
    <w:p w:rsidR="00EA55F0" w:rsidRPr="00DF4D1D" w:rsidP="005F768A" w14:paraId="5520F6E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在完成了初期的暴力测试之后，龙芯直接在网上发布了最新型号的碳基芯片：LX-C-</w:t>
      </w:r>
      <w:r w:rsidRPr="00DF4D1D">
        <w:rPr>
          <w:rFonts w:ascii="微软雅黑" w:eastAsia="微软雅黑" w:hAnsi="微软雅黑" w:cs="微软雅黑"/>
          <w:sz w:val="22"/>
          <w:szCs w:val="22"/>
        </w:rPr>
        <w:t>1</w:t>
      </w:r>
      <w:r w:rsidRPr="00DF4D1D">
        <w:rPr>
          <w:rFonts w:ascii="微软雅黑" w:eastAsia="微软雅黑" w:hAnsi="微软雅黑" w:cs="微软雅黑" w:hint="eastAsia"/>
          <w:sz w:val="22"/>
          <w:szCs w:val="22"/>
        </w:rPr>
        <w:t>。</w:t>
      </w:r>
    </w:p>
    <w:p w:rsidR="00EA55F0" w:rsidRPr="00DF4D1D" w:rsidP="005F768A" w14:paraId="6CAC8D9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主频</w:t>
      </w:r>
      <w:r w:rsidRPr="00DF4D1D">
        <w:rPr>
          <w:rFonts w:ascii="微软雅黑" w:eastAsia="微软雅黑" w:hAnsi="微软雅黑" w:cs="微软雅黑"/>
          <w:sz w:val="22"/>
          <w:szCs w:val="22"/>
        </w:rPr>
        <w:t>3.5</w:t>
      </w:r>
      <w:r w:rsidRPr="00DF4D1D">
        <w:rPr>
          <w:rFonts w:ascii="微软雅黑" w:eastAsia="微软雅黑" w:hAnsi="微软雅黑" w:cs="微软雅黑" w:hint="eastAsia"/>
          <w:sz w:val="22"/>
          <w:szCs w:val="22"/>
        </w:rPr>
        <w:t>GHZ最低待机频率及在电源支持下的1</w:t>
      </w:r>
      <w:r w:rsidRPr="00DF4D1D">
        <w:rPr>
          <w:rFonts w:ascii="微软雅黑" w:eastAsia="微软雅黑" w:hAnsi="微软雅黑" w:cs="微软雅黑"/>
          <w:sz w:val="22"/>
          <w:szCs w:val="22"/>
        </w:rPr>
        <w:t>4.4</w:t>
      </w:r>
      <w:r w:rsidRPr="00DF4D1D">
        <w:rPr>
          <w:rFonts w:ascii="微软雅黑" w:eastAsia="微软雅黑" w:hAnsi="微软雅黑" w:cs="微软雅黑" w:hint="eastAsia"/>
          <w:sz w:val="22"/>
          <w:szCs w:val="22"/>
        </w:rPr>
        <w:t>GHZ单</w:t>
      </w:r>
      <w:r w:rsidRPr="00DF4D1D">
        <w:rPr>
          <w:rFonts w:ascii="微软雅黑" w:eastAsia="微软雅黑" w:hAnsi="微软雅黑" w:cs="微软雅黑" w:hint="eastAsia"/>
          <w:sz w:val="22"/>
          <w:szCs w:val="22"/>
        </w:rPr>
        <w:t>核最高</w:t>
      </w:r>
      <w:r w:rsidRPr="00DF4D1D">
        <w:rPr>
          <w:rFonts w:ascii="微软雅黑" w:eastAsia="微软雅黑" w:hAnsi="微软雅黑" w:cs="微软雅黑" w:hint="eastAsia"/>
          <w:sz w:val="22"/>
          <w:szCs w:val="22"/>
        </w:rPr>
        <w:t>频率和1</w:t>
      </w:r>
      <w:r w:rsidRPr="00DF4D1D">
        <w:rPr>
          <w:rFonts w:ascii="微软雅黑" w:eastAsia="微软雅黑" w:hAnsi="微软雅黑" w:cs="微软雅黑"/>
          <w:sz w:val="22"/>
          <w:szCs w:val="22"/>
        </w:rPr>
        <w:t>3.3</w:t>
      </w:r>
      <w:r w:rsidRPr="00DF4D1D">
        <w:rPr>
          <w:rFonts w:ascii="微软雅黑" w:eastAsia="微软雅黑" w:hAnsi="微软雅黑" w:cs="微软雅黑" w:hint="eastAsia"/>
          <w:sz w:val="22"/>
          <w:szCs w:val="22"/>
        </w:rPr>
        <w:t>GHZ的</w:t>
      </w:r>
      <w:r w:rsidRPr="00DF4D1D">
        <w:rPr>
          <w:rFonts w:ascii="微软雅黑" w:eastAsia="微软雅黑" w:hAnsi="微软雅黑" w:cs="微软雅黑" w:hint="eastAsia"/>
          <w:sz w:val="22"/>
          <w:szCs w:val="22"/>
        </w:rPr>
        <w:t>全核心</w:t>
      </w:r>
      <w:r w:rsidRPr="00DF4D1D">
        <w:rPr>
          <w:rFonts w:ascii="微软雅黑" w:eastAsia="微软雅黑" w:hAnsi="微软雅黑" w:cs="微软雅黑" w:hint="eastAsia"/>
          <w:sz w:val="22"/>
          <w:szCs w:val="22"/>
        </w:rPr>
        <w:t>加速频率。</w:t>
      </w:r>
    </w:p>
    <w:p w:rsidR="00EA55F0" w:rsidRPr="00DF4D1D" w:rsidP="005F768A" w14:paraId="32C121B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采用自</w:t>
      </w:r>
      <w:r w:rsidRPr="00DF4D1D">
        <w:rPr>
          <w:rFonts w:ascii="微软雅黑" w:eastAsia="微软雅黑" w:hAnsi="微软雅黑" w:cs="微软雅黑" w:hint="eastAsia"/>
          <w:sz w:val="22"/>
          <w:szCs w:val="22"/>
        </w:rPr>
        <w:t>研</w:t>
      </w:r>
      <w:r w:rsidRPr="00DF4D1D">
        <w:rPr>
          <w:rFonts w:ascii="微软雅黑" w:eastAsia="微软雅黑" w:hAnsi="微软雅黑" w:cs="微软雅黑" w:hint="eastAsia"/>
          <w:sz w:val="22"/>
          <w:szCs w:val="22"/>
        </w:rPr>
        <w:t>的LX-Z</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架构以支持最新的碳基芯片。</w:t>
      </w:r>
    </w:p>
    <w:p w:rsidR="00EA55F0" w:rsidRPr="00DF4D1D" w:rsidP="005F768A" w14:paraId="3636479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集成了LX-X-</w:t>
      </w:r>
      <w:r w:rsidRPr="00DF4D1D">
        <w:rPr>
          <w:rFonts w:ascii="微软雅黑" w:eastAsia="微软雅黑" w:hAnsi="微软雅黑" w:cs="微软雅黑"/>
          <w:sz w:val="22"/>
          <w:szCs w:val="22"/>
        </w:rPr>
        <w:t>1</w:t>
      </w:r>
      <w:r w:rsidRPr="00DF4D1D">
        <w:rPr>
          <w:rFonts w:ascii="微软雅黑" w:eastAsia="微软雅黑" w:hAnsi="微软雅黑" w:cs="微软雅黑" w:hint="eastAsia"/>
          <w:sz w:val="22"/>
          <w:szCs w:val="22"/>
        </w:rPr>
        <w:t>显卡，Base：</w:t>
      </w:r>
      <w:r w:rsidRPr="00DF4D1D">
        <w:rPr>
          <w:rFonts w:ascii="微软雅黑" w:eastAsia="微软雅黑" w:hAnsi="微软雅黑" w:cs="微软雅黑"/>
          <w:sz w:val="22"/>
          <w:szCs w:val="22"/>
        </w:rPr>
        <w:t>2.55</w:t>
      </w:r>
      <w:r w:rsidRPr="00DF4D1D">
        <w:rPr>
          <w:rFonts w:ascii="微软雅黑" w:eastAsia="微软雅黑" w:hAnsi="微软雅黑" w:cs="微软雅黑" w:hint="eastAsia"/>
          <w:sz w:val="22"/>
          <w:szCs w:val="22"/>
        </w:rPr>
        <w:t>GHZ，Boost ：3</w:t>
      </w:r>
      <w:r w:rsidRPr="00DF4D1D">
        <w:rPr>
          <w:rFonts w:ascii="微软雅黑" w:eastAsia="微软雅黑" w:hAnsi="微软雅黑" w:cs="微软雅黑"/>
          <w:sz w:val="22"/>
          <w:szCs w:val="22"/>
        </w:rPr>
        <w:t>.35</w:t>
      </w:r>
      <w:r w:rsidRPr="00DF4D1D">
        <w:rPr>
          <w:rFonts w:ascii="微软雅黑" w:eastAsia="微软雅黑" w:hAnsi="微软雅黑" w:cs="微软雅黑" w:hint="eastAsia"/>
          <w:sz w:val="22"/>
          <w:szCs w:val="22"/>
        </w:rPr>
        <w:t>GHZ拥有5</w:t>
      </w:r>
      <w:r w:rsidRPr="00DF4D1D">
        <w:rPr>
          <w:rFonts w:ascii="微软雅黑" w:eastAsia="微软雅黑" w:hAnsi="微软雅黑" w:cs="微软雅黑"/>
          <w:sz w:val="22"/>
          <w:szCs w:val="22"/>
        </w:rPr>
        <w:t>534</w:t>
      </w:r>
      <w:r w:rsidRPr="00DF4D1D">
        <w:rPr>
          <w:rFonts w:ascii="微软雅黑" w:eastAsia="微软雅黑" w:hAnsi="微软雅黑" w:cs="微软雅黑" w:hint="eastAsia"/>
          <w:sz w:val="22"/>
          <w:szCs w:val="22"/>
        </w:rPr>
        <w:t>个CUDA核心。</w:t>
      </w:r>
    </w:p>
    <w:p w:rsidR="00EA55F0" w:rsidRPr="00DF4D1D" w:rsidP="005F768A" w14:paraId="5B6424F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支持PCI</w:t>
      </w:r>
      <w:r w:rsidRPr="00DF4D1D">
        <w:rPr>
          <w:rFonts w:ascii="微软雅黑" w:eastAsia="微软雅黑" w:hAnsi="微软雅黑" w:cs="微软雅黑"/>
          <w:sz w:val="22"/>
          <w:szCs w:val="22"/>
        </w:rPr>
        <w:t>4.0</w:t>
      </w:r>
      <w:r w:rsidRPr="00DF4D1D">
        <w:rPr>
          <w:rFonts w:ascii="微软雅黑" w:eastAsia="微软雅黑" w:hAnsi="微软雅黑" w:cs="微软雅黑" w:hint="eastAsia"/>
          <w:sz w:val="22"/>
          <w:szCs w:val="22"/>
        </w:rPr>
        <w:t>通道，最高支持5</w:t>
      </w:r>
      <w:r w:rsidRPr="00DF4D1D">
        <w:rPr>
          <w:rFonts w:ascii="微软雅黑" w:eastAsia="微软雅黑" w:hAnsi="微软雅黑" w:cs="微软雅黑"/>
          <w:sz w:val="22"/>
          <w:szCs w:val="22"/>
        </w:rPr>
        <w:t>12</w:t>
      </w:r>
      <w:r w:rsidRPr="00DF4D1D">
        <w:rPr>
          <w:rFonts w:ascii="微软雅黑" w:eastAsia="微软雅黑" w:hAnsi="微软雅黑" w:cs="微软雅黑" w:hint="eastAsia"/>
          <w:sz w:val="22"/>
          <w:szCs w:val="22"/>
        </w:rPr>
        <w:t>GB内存。</w:t>
      </w:r>
      <w:r w:rsidRPr="00DF4D1D">
        <w:rPr>
          <w:rFonts w:ascii="微软雅黑" w:eastAsia="微软雅黑" w:hAnsi="微软雅黑" w:cs="微软雅黑" w:hint="eastAsia"/>
          <w:sz w:val="22"/>
          <w:szCs w:val="22"/>
        </w:rPr>
        <w:t>集显最高</w:t>
      </w:r>
      <w:r w:rsidRPr="00DF4D1D">
        <w:rPr>
          <w:rFonts w:ascii="微软雅黑" w:eastAsia="微软雅黑" w:hAnsi="微软雅黑" w:cs="微软雅黑" w:hint="eastAsia"/>
          <w:sz w:val="22"/>
          <w:szCs w:val="22"/>
        </w:rPr>
        <w:t>支持8K</w:t>
      </w:r>
      <w:r w:rsidRPr="00DF4D1D">
        <w:rPr>
          <w:rFonts w:ascii="微软雅黑" w:eastAsia="微软雅黑" w:hAnsi="微软雅黑" w:cs="微软雅黑"/>
          <w:sz w:val="22"/>
          <w:szCs w:val="22"/>
        </w:rPr>
        <w:t xml:space="preserve"> 144</w:t>
      </w:r>
      <w:r w:rsidRPr="00DF4D1D">
        <w:rPr>
          <w:rFonts w:ascii="微软雅黑" w:eastAsia="微软雅黑" w:hAnsi="微软雅黑" w:cs="微软雅黑" w:hint="eastAsia"/>
          <w:sz w:val="22"/>
          <w:szCs w:val="22"/>
        </w:rPr>
        <w:t>FPS的刷新率。</w:t>
      </w:r>
    </w:p>
    <w:p w:rsidR="00EA55F0" w:rsidRPr="00DF4D1D" w:rsidP="005F768A" w14:paraId="2BEC21A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面对着异军突起的龙芯还在慢慢试错的AMD显得有些慌了。而其他拿到了份额的芯片大厂虽然十分的想要发布自己的芯片，</w:t>
      </w:r>
      <w:r w:rsidRPr="00DF4D1D">
        <w:rPr>
          <w:rFonts w:ascii="微软雅黑" w:eastAsia="微软雅黑" w:hAnsi="微软雅黑" w:cs="微软雅黑" w:hint="eastAsia"/>
          <w:sz w:val="22"/>
          <w:szCs w:val="22"/>
        </w:rPr>
        <w:t>怎奈何还没有</w:t>
      </w:r>
      <w:r w:rsidRPr="00DF4D1D">
        <w:rPr>
          <w:rFonts w:ascii="微软雅黑" w:eastAsia="微软雅黑" w:hAnsi="微软雅黑" w:cs="微软雅黑" w:hint="eastAsia"/>
          <w:sz w:val="22"/>
          <w:szCs w:val="22"/>
        </w:rPr>
        <w:t>设计出来。有现成的硅基芯片为蓝图制造碳基芯片先不说兼容性，能不能发挥出碳基芯片的优点还另当别论。</w:t>
      </w:r>
    </w:p>
    <w:p w:rsidR="00EA55F0" w:rsidRPr="00DF4D1D" w:rsidP="005F768A" w14:paraId="1CD2F2E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龙芯的这一举动也是引起了全球高端芯片价格的大浮动跳动。</w:t>
      </w:r>
    </w:p>
    <w:p w:rsidR="00EA55F0" w:rsidRPr="00DF4D1D" w:rsidP="005F768A" w14:paraId="63BD8AD1" w14:textId="77777777">
      <w:pPr>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