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D71B04" w:rsidRPr="00817EC9" w:rsidP="005F768A" w14:paraId="2D002E9B" w14:textId="61DDC811">
      <w:pPr>
        <w:tabs>
          <w:tab w:val="left" w:pos="1508"/>
        </w:tabs>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第一百九十六章</w:t>
      </w:r>
      <w:r w:rsidR="00DF2694">
        <w:rPr>
          <w:rFonts w:ascii="微软雅黑" w:eastAsia="微软雅黑" w:hAnsi="微软雅黑" w:cs="微软雅黑" w:hint="eastAsia"/>
          <w:sz w:val="22"/>
          <w:szCs w:val="22"/>
        </w:rPr>
        <w:t xml:space="preserve"> </w:t>
      </w:r>
      <w:r w:rsidR="00DF2694">
        <w:rPr>
          <w:rFonts w:ascii="微软雅黑" w:eastAsia="微软雅黑" w:hAnsi="微软雅黑" w:cs="微软雅黑"/>
          <w:sz w:val="22"/>
          <w:szCs w:val="22"/>
        </w:rPr>
        <w:t xml:space="preserve"> </w:t>
      </w:r>
      <w:r w:rsidR="004A59D7">
        <w:rPr>
          <w:rFonts w:ascii="微软雅黑" w:eastAsia="微软雅黑" w:hAnsi="微软雅黑" w:cs="微软雅黑" w:hint="eastAsia"/>
          <w:sz w:val="22"/>
          <w:szCs w:val="22"/>
        </w:rPr>
        <w:t>异常的宇宙</w:t>
      </w:r>
    </w:p>
    <w:p w:rsidR="00817EC9" w:rsidRPr="005F1498" w:rsidP="005F768A" w14:paraId="086D74C5" w14:textId="39BAB620">
      <w:pPr>
        <w:rPr>
          <w:rFonts w:ascii="微软雅黑" w:eastAsia="微软雅黑" w:hAnsi="微软雅黑" w:cs="微软雅黑"/>
          <w:sz w:val="22"/>
          <w:szCs w:val="22"/>
        </w:rPr>
      </w:pPr>
      <w:r>
        <w:rPr>
          <w:rFonts w:ascii="微软雅黑" w:eastAsia="微软雅黑" w:hAnsi="微软雅黑" w:cs="微软雅黑" w:hint="eastAsia"/>
          <w:sz w:val="22"/>
          <w:szCs w:val="22"/>
        </w:rPr>
        <w:t>经过了这么一折腾李俊</w:t>
      </w:r>
      <w:r w:rsidR="009D1530">
        <w:rPr>
          <w:rFonts w:ascii="微软雅黑" w:eastAsia="微软雅黑" w:hAnsi="微软雅黑" w:cs="微软雅黑" w:hint="eastAsia"/>
          <w:sz w:val="22"/>
          <w:szCs w:val="22"/>
        </w:rPr>
        <w:t>李</w:t>
      </w:r>
      <w:r w:rsidR="009D1530">
        <w:rPr>
          <w:rFonts w:ascii="微软雅黑" w:eastAsia="微软雅黑" w:hAnsi="微软雅黑" w:cs="微软雅黑" w:hint="eastAsia"/>
          <w:sz w:val="22"/>
          <w:szCs w:val="22"/>
        </w:rPr>
        <w:t>俊感觉</w:t>
      </w:r>
      <w:r w:rsidR="009D1530">
        <w:rPr>
          <w:rFonts w:ascii="微软雅黑" w:eastAsia="微软雅黑" w:hAnsi="微软雅黑" w:cs="微软雅黑" w:hint="eastAsia"/>
          <w:sz w:val="22"/>
          <w:szCs w:val="22"/>
        </w:rPr>
        <w:t>自己的金手指似乎也不是那么的给力了，但是他更加不理解的是应用科技的进步可以进步的这么快</w:t>
      </w:r>
      <w:r w:rsidR="00344B38">
        <w:rPr>
          <w:rFonts w:ascii="微软雅黑" w:eastAsia="微软雅黑" w:hAnsi="微软雅黑" w:cs="微软雅黑" w:hint="eastAsia"/>
          <w:sz w:val="22"/>
          <w:szCs w:val="22"/>
        </w:rPr>
        <w:t>，就这么短的时间里面就将应用科技上升到这样的程度，哪怕是放在现在也是万万不敢让人相信的。</w:t>
      </w:r>
    </w:p>
    <w:p w:rsidR="009532F0" w:rsidP="005F768A" w14:paraId="3577C7B9" w14:textId="7012DF5E">
      <w:pPr>
        <w:rPr>
          <w:rFonts w:ascii="微软雅黑" w:eastAsia="微软雅黑" w:hAnsi="微软雅黑" w:cs="微软雅黑"/>
          <w:sz w:val="22"/>
          <w:szCs w:val="22"/>
        </w:rPr>
      </w:pPr>
      <w:r>
        <w:rPr>
          <w:rFonts w:ascii="微软雅黑" w:eastAsia="微软雅黑" w:hAnsi="微软雅黑" w:cs="微软雅黑" w:hint="eastAsia"/>
          <w:sz w:val="22"/>
          <w:szCs w:val="22"/>
        </w:rPr>
        <w:t>相比起李俊的迷茫，军方的显得更加的慌张，</w:t>
      </w:r>
      <w:r>
        <w:rPr>
          <w:rFonts w:ascii="微软雅黑" w:eastAsia="微软雅黑" w:hAnsi="微软雅黑" w:cs="微软雅黑" w:hint="eastAsia"/>
          <w:sz w:val="22"/>
          <w:szCs w:val="22"/>
        </w:rPr>
        <w:t>因为玲瑶科创一直</w:t>
      </w:r>
      <w:r>
        <w:rPr>
          <w:rFonts w:ascii="微软雅黑" w:eastAsia="微软雅黑" w:hAnsi="微软雅黑" w:cs="微软雅黑" w:hint="eastAsia"/>
          <w:sz w:val="22"/>
          <w:szCs w:val="22"/>
        </w:rPr>
        <w:t>都是一个独资公司，没有一次向外融资的记录，且其科技实力相当的恐怖，在一些方面都已经完全超过了军用的性能范畴。</w:t>
      </w:r>
    </w:p>
    <w:p w:rsidR="00C76BBE" w:rsidP="005F768A" w14:paraId="1F1018E7" w14:textId="379C5B12">
      <w:pPr>
        <w:rPr>
          <w:rFonts w:ascii="微软雅黑" w:eastAsia="微软雅黑" w:hAnsi="微软雅黑" w:cs="微软雅黑"/>
          <w:sz w:val="22"/>
          <w:szCs w:val="22"/>
        </w:rPr>
      </w:pPr>
      <w:r>
        <w:rPr>
          <w:rFonts w:ascii="微软雅黑" w:eastAsia="微软雅黑" w:hAnsi="微软雅黑" w:cs="微软雅黑" w:hint="eastAsia"/>
          <w:sz w:val="22"/>
          <w:szCs w:val="22"/>
        </w:rPr>
        <w:t>一些东西的普适性甚至比军用的还要耐操，虽然有合作，但是这个合作仅仅是李修和孙源玲个人的合作，没有什么代表性。</w:t>
      </w:r>
    </w:p>
    <w:p w:rsidR="00C76BBE" w:rsidP="005F768A" w14:paraId="045E9FF4" w14:textId="2D469185">
      <w:pPr>
        <w:rPr>
          <w:rFonts w:ascii="微软雅黑" w:eastAsia="微软雅黑" w:hAnsi="微软雅黑" w:cs="微软雅黑"/>
          <w:sz w:val="22"/>
          <w:szCs w:val="22"/>
        </w:rPr>
      </w:pPr>
      <w:r>
        <w:rPr>
          <w:rFonts w:ascii="微软雅黑" w:eastAsia="微软雅黑" w:hAnsi="微软雅黑" w:cs="微软雅黑" w:hint="eastAsia"/>
          <w:sz w:val="22"/>
          <w:szCs w:val="22"/>
        </w:rPr>
        <w:t>“小李，要是给你全力的技术和资源支持，大概能够在多长的时间里面将量子计算机小型化以及量子存储器的量产化？”</w:t>
      </w:r>
    </w:p>
    <w:p w:rsidR="008371C6" w:rsidP="005F768A" w14:paraId="447E037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量子存储器的量产化并不是很困难，我已经有了相应的技术原理了，只需要建立生产线进行试生产就可以了，但是量子计算机的小型化在资源完全充足的情况之下可能需要一个月的时间才能够完成小型化的原型机制造。</w:t>
      </w:r>
    </w:p>
    <w:p w:rsidR="00A95869" w:rsidP="005F768A" w14:paraId="07497250" w14:textId="50960FA8">
      <w:pPr>
        <w:rPr>
          <w:rFonts w:ascii="微软雅黑" w:eastAsia="微软雅黑" w:hAnsi="微软雅黑" w:cs="微软雅黑"/>
          <w:sz w:val="22"/>
          <w:szCs w:val="22"/>
        </w:rPr>
      </w:pPr>
      <w:r>
        <w:rPr>
          <w:rFonts w:ascii="微软雅黑" w:eastAsia="微软雅黑" w:hAnsi="微软雅黑" w:cs="微软雅黑" w:hint="eastAsia"/>
          <w:sz w:val="22"/>
          <w:szCs w:val="22"/>
        </w:rPr>
        <w:t>量产化需要的时间会更加的漫长，保守估计需要两个月的时间才能够完成量产。</w:t>
      </w:r>
      <w:r>
        <w:rPr>
          <w:rFonts w:ascii="微软雅黑" w:eastAsia="微软雅黑" w:hAnsi="微软雅黑" w:cs="微软雅黑" w:hint="eastAsia"/>
          <w:sz w:val="22"/>
          <w:szCs w:val="22"/>
        </w:rPr>
        <w:t>”</w:t>
      </w:r>
    </w:p>
    <w:p w:rsidR="008371C6" w:rsidP="005F768A" w14:paraId="27E3906D" w14:textId="59ED92CD">
      <w:pPr>
        <w:rPr>
          <w:rFonts w:ascii="微软雅黑" w:eastAsia="微软雅黑" w:hAnsi="微软雅黑" w:cs="微软雅黑"/>
          <w:sz w:val="22"/>
          <w:szCs w:val="22"/>
        </w:rPr>
      </w:pPr>
      <w:r>
        <w:rPr>
          <w:rFonts w:ascii="微软雅黑" w:eastAsia="微软雅黑" w:hAnsi="微软雅黑" w:cs="微软雅黑" w:hint="eastAsia"/>
          <w:sz w:val="22"/>
          <w:szCs w:val="22"/>
        </w:rPr>
        <w:t>“只要能够完成量产这点时间并不是问题，资源也不是问题。小李同志，希望你能够在两个月的时间里面完成量子计算机的量产化，不然我们的局势会变得有些麻烦，要知道国内的形势并不是很乐观。”</w:t>
      </w:r>
    </w:p>
    <w:p w:rsidR="0077721C" w:rsidRPr="00A95869" w:rsidP="005F768A" w14:paraId="0A25A18F" w14:textId="3CCC6896">
      <w:pPr>
        <w:rPr>
          <w:rFonts w:ascii="微软雅黑" w:eastAsia="微软雅黑" w:hAnsi="微软雅黑" w:cs="微软雅黑"/>
          <w:sz w:val="22"/>
          <w:szCs w:val="22"/>
        </w:rPr>
      </w:pPr>
      <w:r>
        <w:rPr>
          <w:rFonts w:ascii="微软雅黑" w:eastAsia="微软雅黑" w:hAnsi="微软雅黑" w:cs="微软雅黑" w:hint="eastAsia"/>
          <w:sz w:val="22"/>
          <w:szCs w:val="22"/>
        </w:rPr>
        <w:t>“是，明白。”</w:t>
      </w:r>
    </w:p>
    <w:p w:rsidR="00A95869" w:rsidP="005F768A" w14:paraId="6E245C35" w14:textId="656D7D99">
      <w:pPr>
        <w:rPr>
          <w:rFonts w:ascii="微软雅黑" w:eastAsia="微软雅黑" w:hAnsi="微软雅黑" w:cs="微软雅黑"/>
          <w:sz w:val="22"/>
          <w:szCs w:val="22"/>
        </w:rPr>
      </w:pPr>
      <w:r>
        <w:rPr>
          <w:rFonts w:ascii="微软雅黑" w:eastAsia="微软雅黑" w:hAnsi="微软雅黑" w:cs="微软雅黑" w:hint="eastAsia"/>
          <w:sz w:val="22"/>
          <w:szCs w:val="22"/>
        </w:rPr>
        <w:t>“嗯，好的，继续工作吧。”</w:t>
      </w:r>
    </w:p>
    <w:p w:rsidR="0077721C" w:rsidP="005F768A" w14:paraId="70FAAE14" w14:textId="574B1DA0">
      <w:pPr>
        <w:rPr>
          <w:rFonts w:ascii="微软雅黑" w:eastAsia="微软雅黑" w:hAnsi="微软雅黑" w:cs="微软雅黑"/>
          <w:sz w:val="22"/>
          <w:szCs w:val="22"/>
        </w:rPr>
      </w:pPr>
      <w:r>
        <w:rPr>
          <w:rFonts w:ascii="微软雅黑" w:eastAsia="微软雅黑" w:hAnsi="微软雅黑" w:cs="微软雅黑" w:hint="eastAsia"/>
          <w:sz w:val="22"/>
          <w:szCs w:val="22"/>
        </w:rPr>
        <w:t>对于这个国家秘密科研基地之中发生的事情，孙源玲知道但是并不想管。</w:t>
      </w:r>
    </w:p>
    <w:p w:rsidR="0077721C" w:rsidP="005F768A" w14:paraId="77BC6EA5" w14:textId="1C828950">
      <w:pPr>
        <w:rPr>
          <w:rFonts w:ascii="微软雅黑" w:eastAsia="微软雅黑" w:hAnsi="微软雅黑" w:cs="微软雅黑"/>
          <w:sz w:val="22"/>
          <w:szCs w:val="22"/>
        </w:rPr>
      </w:pPr>
      <w:r>
        <w:rPr>
          <w:rFonts w:ascii="微软雅黑" w:eastAsia="微软雅黑" w:hAnsi="微软雅黑" w:cs="微软雅黑" w:hint="eastAsia"/>
          <w:sz w:val="22"/>
          <w:szCs w:val="22"/>
        </w:rPr>
        <w:t>“内</w:t>
      </w:r>
      <w:r>
        <w:rPr>
          <w:rFonts w:ascii="微软雅黑" w:eastAsia="微软雅黑" w:hAnsi="微软雅黑" w:cs="微软雅黑" w:hint="eastAsia"/>
          <w:sz w:val="22"/>
          <w:szCs w:val="22"/>
        </w:rPr>
        <w:t>个</w:t>
      </w:r>
      <w:r>
        <w:rPr>
          <w:rFonts w:ascii="微软雅黑" w:eastAsia="微软雅黑" w:hAnsi="微软雅黑" w:cs="微软雅黑" w:hint="eastAsia"/>
          <w:sz w:val="22"/>
          <w:szCs w:val="22"/>
        </w:rPr>
        <w:t>，姐姐啊，我们的节奏是不是快了些啊，</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的军方就算是拥有相当的资源可以调用，但是攀科技也不是这么容易的事情啊，就算那个李俊可以开挂，这速度也不可能这么快的说。”</w:t>
      </w:r>
    </w:p>
    <w:p w:rsidR="005568AB" w:rsidP="005F768A" w14:paraId="5EDD732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“不用在意那么多啦，反正我们对于这个世界并没有多少的兴趣，最近的科技进步速度明显有些缓慢，我在尝试着将科技的进步速度推进一点，但是效果并不明显。</w:t>
      </w:r>
    </w:p>
    <w:p w:rsidR="005568AB" w:rsidP="005F768A" w14:paraId="04BCE3A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按理来说这是不应该的，科技的进步是不断的试错，就是这个错误是不是太多了？就连拥有外挂的李俊都走上了歪路。</w:t>
      </w:r>
    </w:p>
    <w:p w:rsidR="00817EC9" w:rsidP="005F768A" w14:paraId="3741173A" w14:textId="1A2BCF25">
      <w:pPr>
        <w:rPr>
          <w:rFonts w:ascii="微软雅黑" w:eastAsia="微软雅黑" w:hAnsi="微软雅黑" w:cs="微软雅黑"/>
          <w:sz w:val="22"/>
          <w:szCs w:val="22"/>
        </w:rPr>
      </w:pPr>
      <w:r>
        <w:rPr>
          <w:rFonts w:ascii="微软雅黑" w:eastAsia="微软雅黑" w:hAnsi="微软雅黑" w:cs="微软雅黑" w:hint="eastAsia"/>
          <w:sz w:val="22"/>
          <w:szCs w:val="22"/>
        </w:rPr>
        <w:t>兔砸</w:t>
      </w:r>
      <w:r w:rsidR="005568AB">
        <w:rPr>
          <w:rFonts w:ascii="微软雅黑" w:eastAsia="微软雅黑" w:hAnsi="微软雅黑" w:cs="微软雅黑" w:hint="eastAsia"/>
          <w:sz w:val="22"/>
          <w:szCs w:val="22"/>
        </w:rPr>
        <w:t>军方</w:t>
      </w:r>
      <w:r w:rsidR="005568AB">
        <w:rPr>
          <w:rFonts w:ascii="微软雅黑" w:eastAsia="微软雅黑" w:hAnsi="微软雅黑" w:cs="微软雅黑" w:hint="eastAsia"/>
          <w:sz w:val="22"/>
          <w:szCs w:val="22"/>
        </w:rPr>
        <w:t>研究的宇宙飞船倒是因为理论已经定型，量</w:t>
      </w:r>
      <w:r w:rsidR="005568AB">
        <w:rPr>
          <w:rFonts w:ascii="微软雅黑" w:eastAsia="微软雅黑" w:hAnsi="微软雅黑" w:cs="微软雅黑" w:hint="eastAsia"/>
          <w:sz w:val="22"/>
          <w:szCs w:val="22"/>
        </w:rPr>
        <w:t>产没有</w:t>
      </w:r>
      <w:r w:rsidR="005568AB">
        <w:rPr>
          <w:rFonts w:ascii="微软雅黑" w:eastAsia="微软雅黑" w:hAnsi="微软雅黑" w:cs="微软雅黑" w:hint="eastAsia"/>
          <w:sz w:val="22"/>
          <w:szCs w:val="22"/>
        </w:rPr>
        <w:t>出现什么问题，但是迭代却出现了问题，</w:t>
      </w:r>
      <w:r w:rsidR="001C61B2">
        <w:rPr>
          <w:rFonts w:ascii="微软雅黑" w:eastAsia="微软雅黑" w:hAnsi="微软雅黑" w:cs="微软雅黑" w:hint="eastAsia"/>
          <w:sz w:val="22"/>
          <w:szCs w:val="22"/>
        </w:rPr>
        <w:t>真是让人感觉十分的不安。</w:t>
      </w:r>
      <w:r w:rsidR="005568AB">
        <w:rPr>
          <w:rFonts w:ascii="微软雅黑" w:eastAsia="微软雅黑" w:hAnsi="微软雅黑" w:cs="微软雅黑" w:hint="eastAsia"/>
          <w:sz w:val="22"/>
          <w:szCs w:val="22"/>
        </w:rPr>
        <w:t>”</w:t>
      </w:r>
    </w:p>
    <w:p w:rsidR="001C61B2" w:rsidP="005F768A" w14:paraId="7A65643B"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姐姐，这些事情应该没有太多好担心的吧，宇宙肯定是有自己的修正机制，有着这个修正机制应该是不会出现问题的。</w:t>
      </w:r>
    </w:p>
    <w:p w:rsidR="005568AB" w:rsidP="005F768A" w14:paraId="0383FF72" w14:textId="0D316D91">
      <w:pPr>
        <w:rPr>
          <w:rFonts w:ascii="微软雅黑" w:eastAsia="微软雅黑" w:hAnsi="微软雅黑" w:cs="微软雅黑"/>
          <w:sz w:val="22"/>
          <w:szCs w:val="22"/>
        </w:rPr>
      </w:pPr>
      <w:r>
        <w:rPr>
          <w:rFonts w:ascii="微软雅黑" w:eastAsia="微软雅黑" w:hAnsi="微软雅黑" w:cs="微软雅黑" w:hint="eastAsia"/>
          <w:sz w:val="22"/>
          <w:szCs w:val="22"/>
        </w:rPr>
        <w:t>而姐姐你也只是在侧面影响着世人的科技进步，影响力的减弱应该也是很正常的吧。</w:t>
      </w:r>
      <w:r>
        <w:rPr>
          <w:rFonts w:ascii="微软雅黑" w:eastAsia="微软雅黑" w:hAnsi="微软雅黑" w:cs="微软雅黑" w:hint="eastAsia"/>
          <w:sz w:val="22"/>
          <w:szCs w:val="22"/>
        </w:rPr>
        <w:t>”</w:t>
      </w:r>
    </w:p>
    <w:p w:rsidR="00063D6F" w:rsidP="005F768A" w14:paraId="381AF49D"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“爱丽，你最近有没有发现我们的研究员们并没有太大的研究发现</w:t>
      </w:r>
      <w:r w:rsidR="00424868">
        <w:rPr>
          <w:rFonts w:ascii="微软雅黑" w:eastAsia="微软雅黑" w:hAnsi="微软雅黑" w:cs="微软雅黑" w:hint="eastAsia"/>
          <w:sz w:val="22"/>
          <w:szCs w:val="22"/>
        </w:rPr>
        <w:t>，就算是有着我们所提供的各种教材，拥有着全方位的</w:t>
      </w:r>
      <w:r w:rsidR="00B6042E">
        <w:rPr>
          <w:rFonts w:ascii="微软雅黑" w:eastAsia="微软雅黑" w:hAnsi="微软雅黑" w:cs="微软雅黑" w:hint="eastAsia"/>
          <w:sz w:val="22"/>
          <w:szCs w:val="22"/>
        </w:rPr>
        <w:t>知识，在我的影响之下科技的进步速度依然十分的缓慢，这很明显是不正常的。</w:t>
      </w:r>
    </w:p>
    <w:p w:rsidR="0077721C" w:rsidP="005F768A" w14:paraId="3BD469C6" w14:textId="1F1E59F5">
      <w:pPr>
        <w:rPr>
          <w:rFonts w:ascii="微软雅黑" w:eastAsia="微软雅黑" w:hAnsi="微软雅黑" w:cs="微软雅黑"/>
          <w:sz w:val="22"/>
          <w:szCs w:val="22"/>
        </w:rPr>
      </w:pPr>
      <w:r>
        <w:rPr>
          <w:rFonts w:ascii="微软雅黑" w:eastAsia="微软雅黑" w:hAnsi="微软雅黑" w:cs="微软雅黑" w:hint="eastAsia"/>
          <w:sz w:val="22"/>
          <w:szCs w:val="22"/>
        </w:rPr>
        <w:t>爱丽，你就在地星之上看着我去宇宙空间里面去看看，我总感觉这个宇宙的状态不对劲，总是感觉宇宙之中发生了些大事儿。</w:t>
      </w:r>
      <w:r w:rsidR="00FB590D">
        <w:rPr>
          <w:rFonts w:ascii="微软雅黑" w:eastAsia="微软雅黑" w:hAnsi="微软雅黑" w:cs="微软雅黑" w:hint="eastAsia"/>
          <w:sz w:val="22"/>
          <w:szCs w:val="22"/>
        </w:rPr>
        <w:t>”</w:t>
      </w:r>
    </w:p>
    <w:p w:rsidR="00D71B04" w:rsidP="005F768A" w14:paraId="7F4456AE" w14:textId="29C8BA77">
      <w:pPr>
        <w:rPr>
          <w:rFonts w:ascii="微软雅黑" w:eastAsia="微软雅黑" w:hAnsi="微软雅黑" w:cs="微软雅黑"/>
          <w:sz w:val="22"/>
          <w:szCs w:val="22"/>
        </w:rPr>
      </w:pPr>
      <w:r>
        <w:rPr>
          <w:rFonts w:ascii="微软雅黑" w:eastAsia="微软雅黑" w:hAnsi="微软雅黑" w:cs="微软雅黑" w:hint="eastAsia"/>
          <w:sz w:val="22"/>
          <w:szCs w:val="22"/>
        </w:rPr>
        <w:t>“好的，姐姐我会看好地星的，但是地星万一遇到了我们现在轨道武器所不能够应付的敌人呢？现阶段的人类还没有远航的能力，万一遇到了敌人事情就不好了。”</w:t>
      </w:r>
    </w:p>
    <w:p w:rsidR="001D1232" w:rsidP="005F768A" w14:paraId="71018246"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“爱丽，不用担心，一旦地星有任何的危险我都会在第一时间回来，</w:t>
      </w:r>
      <w:r>
        <w:rPr>
          <w:rFonts w:ascii="微软雅黑" w:eastAsia="微软雅黑" w:hAnsi="微软雅黑" w:cs="微软雅黑" w:hint="eastAsia"/>
          <w:sz w:val="22"/>
          <w:szCs w:val="22"/>
        </w:rPr>
        <w:t>太阳系之内不止一个传送阵，不用担心。</w:t>
      </w:r>
    </w:p>
    <w:p w:rsidR="00063D6F" w:rsidP="005F768A" w14:paraId="69943F63" w14:textId="627FF6A8">
      <w:pPr>
        <w:rPr>
          <w:rFonts w:ascii="微软雅黑" w:eastAsia="微软雅黑" w:hAnsi="微软雅黑" w:cs="微软雅黑"/>
          <w:sz w:val="22"/>
          <w:szCs w:val="22"/>
        </w:rPr>
      </w:pPr>
      <w:r>
        <w:rPr>
          <w:rFonts w:ascii="微软雅黑" w:eastAsia="微软雅黑" w:hAnsi="微软雅黑" w:cs="微软雅黑" w:hint="eastAsia"/>
          <w:sz w:val="22"/>
          <w:szCs w:val="22"/>
        </w:rPr>
        <w:t>如果实在是遇到了大规模的动能武器的话尽量的</w:t>
      </w:r>
      <w:r w:rsidR="00132740">
        <w:rPr>
          <w:rFonts w:ascii="微软雅黑" w:eastAsia="微软雅黑" w:hAnsi="微软雅黑" w:cs="微软雅黑" w:hint="eastAsia"/>
          <w:sz w:val="22"/>
          <w:szCs w:val="22"/>
        </w:rPr>
        <w:t>支撑吧，并且尽快的像我发送消息，我尽量以最快的速度赶回来。</w:t>
      </w:r>
      <w:r>
        <w:rPr>
          <w:rFonts w:ascii="微软雅黑" w:eastAsia="微软雅黑" w:hAnsi="微软雅黑" w:cs="微软雅黑" w:hint="eastAsia"/>
          <w:sz w:val="22"/>
          <w:szCs w:val="22"/>
        </w:rPr>
        <w:t>”</w:t>
      </w:r>
    </w:p>
    <w:p w:rsidR="0077721C" w:rsidP="005F768A" w14:paraId="0350A09D" w14:textId="7D4E867B">
      <w:pPr>
        <w:rPr>
          <w:rFonts w:ascii="微软雅黑" w:eastAsia="微软雅黑" w:hAnsi="微软雅黑" w:cs="微软雅黑"/>
          <w:sz w:val="22"/>
          <w:szCs w:val="22"/>
        </w:rPr>
      </w:pPr>
      <w:r>
        <w:rPr>
          <w:rFonts w:ascii="微软雅黑" w:eastAsia="微软雅黑" w:hAnsi="微软雅黑" w:cs="微软雅黑" w:hint="eastAsia"/>
          <w:sz w:val="22"/>
          <w:szCs w:val="22"/>
        </w:rPr>
        <w:t>“放心吧，姐姐。”</w:t>
      </w:r>
    </w:p>
    <w:p w:rsidR="00F12B05" w:rsidP="005F768A" w14:paraId="488A177E" w14:textId="132DCDA0">
      <w:pPr>
        <w:rPr>
          <w:rFonts w:ascii="微软雅黑" w:eastAsia="微软雅黑" w:hAnsi="微软雅黑" w:cs="微软雅黑"/>
          <w:sz w:val="22"/>
          <w:szCs w:val="22"/>
        </w:rPr>
      </w:pPr>
      <w:r>
        <w:rPr>
          <w:rFonts w:ascii="微软雅黑" w:eastAsia="微软雅黑" w:hAnsi="微软雅黑" w:cs="微软雅黑" w:hint="eastAsia"/>
          <w:sz w:val="22"/>
          <w:szCs w:val="22"/>
        </w:rPr>
        <w:t>“爱丽，拜拜，记得给瑶</w:t>
      </w:r>
      <w:r>
        <w:rPr>
          <w:rFonts w:ascii="微软雅黑" w:eastAsia="微软雅黑" w:hAnsi="微软雅黑" w:cs="微软雅黑" w:hint="eastAsia"/>
          <w:sz w:val="22"/>
          <w:szCs w:val="22"/>
        </w:rPr>
        <w:t>瑶</w:t>
      </w:r>
      <w:r>
        <w:rPr>
          <w:rFonts w:ascii="微软雅黑" w:eastAsia="微软雅黑" w:hAnsi="微软雅黑" w:cs="微软雅黑" w:hint="eastAsia"/>
          <w:sz w:val="22"/>
          <w:szCs w:val="22"/>
        </w:rPr>
        <w:t>说哦，我怕她担心。”</w:t>
      </w:r>
    </w:p>
    <w:p w:rsidR="00F12B05" w:rsidP="005F768A" w14:paraId="5F361DC2" w14:textId="012EF44F">
      <w:pPr>
        <w:rPr>
          <w:rFonts w:ascii="微软雅黑" w:eastAsia="微软雅黑" w:hAnsi="微软雅黑" w:cs="微软雅黑"/>
          <w:sz w:val="22"/>
          <w:szCs w:val="22"/>
        </w:rPr>
      </w:pPr>
      <w:r>
        <w:rPr>
          <w:rFonts w:ascii="微软雅黑" w:eastAsia="微软雅黑" w:hAnsi="微软雅黑" w:cs="微软雅黑" w:hint="eastAsia"/>
          <w:sz w:val="22"/>
          <w:szCs w:val="22"/>
        </w:rPr>
        <w:t>不等爱丽说话孙源玲便已经消失在了办公室之中，往常的孙源玲穿越空间时并不会引起什么动静，但是此次的孙源玲在进行空间跳跃之后空间的涟漪迟迟的</w:t>
      </w:r>
      <w:r>
        <w:rPr>
          <w:rFonts w:ascii="微软雅黑" w:eastAsia="微软雅黑" w:hAnsi="微软雅黑" w:cs="微软雅黑" w:hint="eastAsia"/>
          <w:sz w:val="22"/>
          <w:szCs w:val="22"/>
        </w:rPr>
        <w:t>不</w:t>
      </w:r>
      <w:r>
        <w:rPr>
          <w:rFonts w:ascii="微软雅黑" w:eastAsia="微软雅黑" w:hAnsi="微软雅黑" w:cs="微软雅黑" w:hint="eastAsia"/>
          <w:sz w:val="22"/>
          <w:szCs w:val="22"/>
        </w:rPr>
        <w:t>消散，爱丽并不明白这是因为什么造成的缺少样本使得爱丽那十分强大的计算力也没有起到作用。</w:t>
      </w:r>
    </w:p>
    <w:p w:rsidR="00424868" w:rsidP="005F768A" w14:paraId="594B5DB0" w14:textId="28467B56">
      <w:pPr>
        <w:rPr>
          <w:rFonts w:ascii="微软雅黑" w:eastAsia="微软雅黑" w:hAnsi="微软雅黑" w:cs="微软雅黑"/>
          <w:sz w:val="22"/>
          <w:szCs w:val="22"/>
        </w:rPr>
      </w:pPr>
      <w:r>
        <w:rPr>
          <w:rFonts w:ascii="微软雅黑" w:eastAsia="微软雅黑" w:hAnsi="微软雅黑" w:cs="微软雅黑" w:hint="eastAsia"/>
          <w:sz w:val="22"/>
          <w:szCs w:val="22"/>
        </w:rPr>
        <w:t>“真是奇怪啊，隐约的感到有些不安呢，到底是为什么呢？空间的壁垒似乎变得比平常要稍微脆弱一些呢~”</w:t>
      </w:r>
    </w:p>
    <w:p w:rsidR="00132740" w:rsidRPr="00CF03D5" w:rsidP="005F768A" w14:paraId="77B61CA3" w14:textId="38366DA6">
      <w:pPr>
        <w:rPr>
          <w:rFonts w:ascii="微软雅黑" w:eastAsia="微软雅黑" w:hAnsi="微软雅黑" w:cs="微软雅黑"/>
          <w:sz w:val="22"/>
          <w:szCs w:val="22"/>
        </w:rPr>
      </w:pPr>
      <w:r>
        <w:rPr>
          <w:rFonts w:ascii="微软雅黑" w:eastAsia="微软雅黑" w:hAnsi="微软雅黑" w:cs="微软雅黑" w:hint="eastAsia"/>
          <w:sz w:val="22"/>
          <w:szCs w:val="22"/>
        </w:rPr>
        <w:t>此时的孙源玲在空间通道之后慢慢的走着，观察宇宙并不一定要在平常的空间之中观察，在维度的边缘环境之中观察更容易发现问题。</w:t>
      </w:r>
    </w:p>
    <w:p w:rsidR="00777C4F" w:rsidP="005F768A" w14:paraId="71EA03A2"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“空间的稳定性还是和以往一样，就是在完成空间穿梭的时候残留的痕迹需要更长的时间才能够完全消散，和平时并没有什么差距</w:t>
      </w:r>
      <w:r w:rsidR="0057694D">
        <w:rPr>
          <w:rFonts w:ascii="微软雅黑" w:eastAsia="微软雅黑" w:hAnsi="微软雅黑" w:cs="微软雅黑" w:hint="eastAsia"/>
          <w:sz w:val="22"/>
          <w:szCs w:val="22"/>
        </w:rPr>
        <w:t>，时间的流动也没有什么问题，可是宇宙辐射背景比前一段时间要吵杂许多，应该是宇宙之中的一些高等文明出现了大规模的战争，也不知道这个宇宙之中的最高科技达到了怎样的程度，不知道我能不能够在他们的眼下悄悄溜走，</w:t>
      </w:r>
      <w:r>
        <w:rPr>
          <w:rFonts w:ascii="微软雅黑" w:eastAsia="微软雅黑" w:hAnsi="微软雅黑" w:cs="微软雅黑" w:hint="eastAsia"/>
          <w:sz w:val="22"/>
          <w:szCs w:val="22"/>
        </w:rPr>
        <w:t>如果不是必要还真是不想要通过时间的权能复活。</w:t>
      </w:r>
    </w:p>
    <w:p w:rsidR="00FD4132" w:rsidP="005F768A" w14:paraId="389B6721" w14:textId="16BD2AB5">
      <w:pPr>
        <w:rPr>
          <w:rFonts w:ascii="微软雅黑" w:eastAsia="微软雅黑" w:hAnsi="微软雅黑" w:cs="微软雅黑"/>
          <w:sz w:val="22"/>
          <w:szCs w:val="22"/>
        </w:rPr>
      </w:pPr>
      <w:r>
        <w:rPr>
          <w:rFonts w:ascii="微软雅黑" w:eastAsia="微软雅黑" w:hAnsi="微软雅黑" w:cs="微软雅黑" w:hint="eastAsia"/>
          <w:sz w:val="22"/>
          <w:szCs w:val="22"/>
        </w:rPr>
        <w:t>在这个宇宙之中应该算是一个时空之神了吧……</w:t>
      </w:r>
      <w:r w:rsidR="00CF03D5">
        <w:rPr>
          <w:rFonts w:ascii="微软雅黑" w:eastAsia="微软雅黑" w:hAnsi="微软雅黑" w:cs="微软雅黑" w:hint="eastAsia"/>
          <w:sz w:val="22"/>
          <w:szCs w:val="22"/>
        </w:rPr>
        <w:t>”</w:t>
      </w:r>
    </w:p>
    <w:p w:rsidR="00CF03D5" w:rsidP="005F768A" w14:paraId="33E85783" w14:textId="28779748">
      <w:pPr>
        <w:rPr>
          <w:rFonts w:ascii="微软雅黑" w:eastAsia="微软雅黑" w:hAnsi="微软雅黑" w:cs="微软雅黑"/>
          <w:sz w:val="22"/>
          <w:szCs w:val="22"/>
        </w:rPr>
      </w:pPr>
      <w:r>
        <w:rPr>
          <w:rFonts w:ascii="微软雅黑" w:eastAsia="微软雅黑" w:hAnsi="微软雅黑" w:cs="微软雅黑" w:hint="eastAsia"/>
          <w:sz w:val="22"/>
          <w:szCs w:val="22"/>
        </w:rPr>
        <w:t>三维的生物不可能凭借自己的肉体长时间的存在于三维的边缘，就算是神明也不能够在没有四维身躯情况之下长时间呆在三维边缘，</w:t>
      </w:r>
      <w:r w:rsidR="0004174C">
        <w:rPr>
          <w:rFonts w:ascii="微软雅黑" w:eastAsia="微软雅黑" w:hAnsi="微软雅黑" w:cs="微软雅黑" w:hint="eastAsia"/>
          <w:sz w:val="22"/>
          <w:szCs w:val="22"/>
        </w:rPr>
        <w:t>想要在四维之下随意的行动只有将自己的身体升维，并且拥有相当</w:t>
      </w:r>
      <w:r w:rsidR="00D04F90">
        <w:rPr>
          <w:rFonts w:ascii="微软雅黑" w:eastAsia="微软雅黑" w:hAnsi="微软雅黑" w:cs="微软雅黑" w:hint="eastAsia"/>
          <w:sz w:val="22"/>
          <w:szCs w:val="22"/>
        </w:rPr>
        <w:t>程度</w:t>
      </w:r>
      <w:r w:rsidR="0004174C">
        <w:rPr>
          <w:rFonts w:ascii="微软雅黑" w:eastAsia="微软雅黑" w:hAnsi="微软雅黑" w:cs="微软雅黑" w:hint="eastAsia"/>
          <w:sz w:val="22"/>
          <w:szCs w:val="22"/>
        </w:rPr>
        <w:t>的科技。</w:t>
      </w:r>
    </w:p>
    <w:p w:rsidR="0004174C" w:rsidRPr="00777C4F" w:rsidP="005F768A" w14:paraId="556DF654" w14:textId="0B66FBE9">
      <w:pPr>
        <w:rPr>
          <w:rFonts w:ascii="微软雅黑" w:eastAsia="微软雅黑" w:hAnsi="微软雅黑" w:cs="微软雅黑"/>
          <w:sz w:val="22"/>
          <w:szCs w:val="22"/>
        </w:rPr>
      </w:pPr>
      <w:r>
        <w:rPr>
          <w:rFonts w:ascii="微软雅黑" w:eastAsia="微软雅黑" w:hAnsi="微软雅黑" w:cs="微软雅黑" w:hint="eastAsia"/>
          <w:sz w:val="22"/>
          <w:szCs w:val="22"/>
        </w:rPr>
        <w:t>孙源玲不知道在空间通道之中行走了多长的时间，在感觉三维边缘并没有什么异常之后就跳出了空间通道。</w:t>
      </w:r>
    </w:p>
    <w:p w:rsidR="00CF03D5" w:rsidP="005F768A" w14:paraId="3A29BA08" w14:textId="67E7B729">
      <w:pPr>
        <w:rPr>
          <w:rFonts w:ascii="微软雅黑" w:eastAsia="微软雅黑" w:hAnsi="微软雅黑" w:cs="微软雅黑"/>
          <w:sz w:val="22"/>
          <w:szCs w:val="22"/>
        </w:rPr>
      </w:pPr>
      <w:r>
        <w:rPr>
          <w:rFonts w:ascii="微软雅黑" w:eastAsia="微软雅黑" w:hAnsi="微软雅黑" w:cs="微软雅黑" w:hint="eastAsia"/>
          <w:sz w:val="22"/>
          <w:szCs w:val="22"/>
        </w:rPr>
        <w:t>通过感知真个星系的方式孙源玲大致的确定了自身所处的位置。</w:t>
      </w:r>
    </w:p>
    <w:p w:rsidR="00704344" w:rsidP="005F768A" w14:paraId="549905B3"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“这算是到了室女座超星系团了吗？什么时候生物自己穿越空间拥有这样的效率？难道我在无意识之中使用了时空</w:t>
      </w:r>
      <w:r w:rsidR="00435A5F">
        <w:rPr>
          <w:rFonts w:ascii="微软雅黑" w:eastAsia="微软雅黑" w:hAnsi="微软雅黑" w:cs="微软雅黑" w:hint="eastAsia"/>
          <w:sz w:val="22"/>
          <w:szCs w:val="22"/>
        </w:rPr>
        <w:t>的权能吗？</w:t>
      </w:r>
    </w:p>
    <w:p w:rsidR="00D04F90" w:rsidP="005F768A" w14:paraId="4AE2681E" w14:textId="6E0D4D0A">
      <w:pPr>
        <w:rPr>
          <w:rFonts w:ascii="微软雅黑" w:eastAsia="微软雅黑" w:hAnsi="微软雅黑" w:cs="微软雅黑"/>
          <w:sz w:val="22"/>
          <w:szCs w:val="22"/>
        </w:rPr>
      </w:pPr>
      <w:r>
        <w:rPr>
          <w:rFonts w:ascii="微软雅黑" w:eastAsia="微软雅黑" w:hAnsi="微软雅黑" w:cs="微软雅黑" w:hint="eastAsia"/>
          <w:sz w:val="22"/>
          <w:szCs w:val="22"/>
        </w:rPr>
        <w:t>明明是一个超星系团，为什么这个地方没有发现任何的文明</w:t>
      </w:r>
      <w:r w:rsidR="0099583E">
        <w:rPr>
          <w:rFonts w:ascii="微软雅黑" w:eastAsia="微软雅黑" w:hAnsi="微软雅黑" w:cs="微软雅黑" w:hint="eastAsia"/>
          <w:sz w:val="22"/>
          <w:szCs w:val="22"/>
        </w:rPr>
        <w:t>，资源如此丰富的地方不可能没有文明在此发展，原生文明没有，外来文明也没有，任何文明活动的痕迹也没有。</w:t>
      </w:r>
      <w:r>
        <w:rPr>
          <w:rFonts w:ascii="微软雅黑" w:eastAsia="微软雅黑" w:hAnsi="微软雅黑" w:cs="微软雅黑" w:hint="eastAsia"/>
          <w:sz w:val="22"/>
          <w:szCs w:val="22"/>
        </w:rPr>
        <w:t>“</w:t>
      </w:r>
    </w:p>
    <w:p w:rsidR="0057694D" w:rsidP="005F768A" w14:paraId="69916296" w14:textId="1CFFE007">
      <w:pPr>
        <w:rPr>
          <w:rFonts w:ascii="微软雅黑" w:eastAsia="微软雅黑" w:hAnsi="微软雅黑" w:cs="微软雅黑"/>
          <w:sz w:val="22"/>
          <w:szCs w:val="22"/>
        </w:rPr>
      </w:pPr>
      <w:r>
        <w:rPr>
          <w:rFonts w:ascii="微软雅黑" w:eastAsia="微软雅黑" w:hAnsi="微软雅黑" w:cs="微软雅黑" w:hint="eastAsia"/>
          <w:sz w:val="22"/>
          <w:szCs w:val="22"/>
        </w:rPr>
        <w:t>孙源玲正处于迷茫状态的时候自己的左手突然消失了~</w:t>
      </w:r>
    </w:p>
    <w:p w:rsidR="00777C4F" w:rsidP="005F768A" w14:paraId="3BF3F842" w14:textId="03C910D9">
      <w:pPr>
        <w:rPr>
          <w:rFonts w:ascii="微软雅黑" w:eastAsia="微软雅黑" w:hAnsi="微软雅黑" w:cs="微软雅黑"/>
          <w:sz w:val="22"/>
          <w:szCs w:val="22"/>
        </w:rPr>
      </w:pPr>
      <w:r>
        <w:rPr>
          <w:rFonts w:ascii="微软雅黑" w:eastAsia="微软雅黑" w:hAnsi="微软雅黑" w:cs="微软雅黑" w:hint="eastAsia"/>
          <w:sz w:val="22"/>
          <w:szCs w:val="22"/>
        </w:rPr>
        <w:t>突然其来的变化让孙源玲瞬间进入了空间通道之中</w:t>
      </w:r>
      <w:r w:rsidR="00474B49">
        <w:rPr>
          <w:rFonts w:ascii="微软雅黑" w:eastAsia="微软雅黑" w:hAnsi="微软雅黑" w:cs="微软雅黑" w:hint="eastAsia"/>
          <w:sz w:val="22"/>
          <w:szCs w:val="22"/>
        </w:rPr>
        <w:t>，失去的手瞬间就是去了联系，完全无法感知，新的手在进入空间通道的时候便已经长了出来。</w:t>
      </w:r>
    </w:p>
    <w:p w:rsidR="00474B49" w:rsidP="005F768A" w14:paraId="723673CB" w14:textId="14FDCCFF">
      <w:pPr>
        <w:rPr>
          <w:rFonts w:ascii="微软雅黑" w:eastAsia="微软雅黑" w:hAnsi="微软雅黑" w:cs="微软雅黑"/>
          <w:sz w:val="22"/>
          <w:szCs w:val="22"/>
        </w:rPr>
      </w:pPr>
      <w:r>
        <w:rPr>
          <w:rFonts w:ascii="微软雅黑" w:eastAsia="微软雅黑" w:hAnsi="微软雅黑" w:cs="微软雅黑" w:hint="eastAsia"/>
          <w:sz w:val="22"/>
          <w:szCs w:val="22"/>
        </w:rPr>
        <w:t>“</w:t>
      </w:r>
      <w:r w:rsidR="008B49FA">
        <w:rPr>
          <w:rFonts w:ascii="微软雅黑" w:eastAsia="微软雅黑" w:hAnsi="微软雅黑" w:cs="微软雅黑" w:hint="eastAsia"/>
          <w:sz w:val="22"/>
          <w:szCs w:val="22"/>
        </w:rPr>
        <w:t>难道这儿的文明都被这莫名奇妙的空间给吞噬了？</w:t>
      </w:r>
      <w:r>
        <w:rPr>
          <w:rFonts w:ascii="微软雅黑" w:eastAsia="微软雅黑" w:hAnsi="微软雅黑" w:cs="微软雅黑" w:hint="eastAsia"/>
          <w:sz w:val="22"/>
          <w:szCs w:val="22"/>
        </w:rPr>
        <w:t>”</w:t>
      </w:r>
      <w:r w:rsidR="008B49FA">
        <w:rPr>
          <w:rFonts w:ascii="微软雅黑" w:eastAsia="微软雅黑" w:hAnsi="微软雅黑" w:cs="微软雅黑" w:hint="eastAsia"/>
          <w:sz w:val="22"/>
          <w:szCs w:val="22"/>
        </w:rPr>
        <w:t>孙源玲通过空间通道的壁垒看着</w:t>
      </w:r>
      <w:r w:rsidR="001E28FC">
        <w:rPr>
          <w:rFonts w:ascii="微软雅黑" w:eastAsia="微软雅黑" w:hAnsi="微软雅黑" w:cs="微软雅黑" w:hint="eastAsia"/>
          <w:sz w:val="22"/>
          <w:szCs w:val="22"/>
        </w:rPr>
        <w:t>四周宇宙的环境，各个星体都在以自己的轨道正常的运转着，没有一点点生命的痕迹，似乎所有的生命被吞噬了，他们所制造出来的痕迹也被吞噬了，整个宇宙恢复了最原始的状态。</w:t>
      </w:r>
    </w:p>
    <w:p w:rsidR="001E28FC" w:rsidP="005F768A" w14:paraId="67AE0343" w14:textId="4DAC60EF">
      <w:pPr>
        <w:rPr>
          <w:rFonts w:ascii="微软雅黑" w:eastAsia="微软雅黑" w:hAnsi="微软雅黑" w:cs="微软雅黑"/>
          <w:sz w:val="22"/>
          <w:szCs w:val="22"/>
        </w:rPr>
      </w:pPr>
      <w:r>
        <w:rPr>
          <w:rFonts w:ascii="微软雅黑" w:eastAsia="微软雅黑" w:hAnsi="微软雅黑" w:cs="微软雅黑" w:hint="eastAsia"/>
          <w:sz w:val="22"/>
          <w:szCs w:val="22"/>
        </w:rPr>
        <w:t>“难道是出现了区域时空重启？如果是区域时空重启，我刚才的手是怎么回事儿？难道是余波，两个文明之间的战斗才刚刚结束，但是通过现象的观测发现了宇宙意志对于全宇宙的广播吗？”</w:t>
      </w:r>
    </w:p>
    <w:p w:rsidR="00D04F90" w:rsidP="005F768A" w14:paraId="77A3DB3A" w14:textId="760D7E28">
      <w:pPr>
        <w:rPr>
          <w:rFonts w:ascii="微软雅黑" w:eastAsia="微软雅黑" w:hAnsi="微软雅黑" w:cs="微软雅黑"/>
          <w:sz w:val="22"/>
          <w:szCs w:val="22"/>
        </w:rPr>
      </w:pPr>
      <w:r>
        <w:rPr>
          <w:rFonts w:ascii="微软雅黑" w:eastAsia="微软雅黑" w:hAnsi="微软雅黑" w:cs="微软雅黑" w:hint="eastAsia"/>
          <w:sz w:val="22"/>
          <w:szCs w:val="22"/>
        </w:rPr>
        <w:t>为了验证自己的想法，孙源玲将一个地方的行星给打成了碎渣，</w:t>
      </w:r>
      <w:r w:rsidR="004E57F1">
        <w:rPr>
          <w:rFonts w:ascii="微软雅黑" w:eastAsia="微软雅黑" w:hAnsi="微软雅黑" w:cs="微软雅黑" w:hint="eastAsia"/>
          <w:sz w:val="22"/>
          <w:szCs w:val="22"/>
        </w:rPr>
        <w:t>各种渣滓飞的到处都是，通过自身强大的计算能力锁定了每一个区域的变化顺便将自己的空间处于一个不在此空间的平行空间，彻底消除自身对于宇宙的影响。</w:t>
      </w:r>
    </w:p>
    <w:p w:rsidR="004E57F1" w:rsidP="005F768A" w14:paraId="7EADBEF6" w14:textId="19AB6D6A">
      <w:pPr>
        <w:rPr>
          <w:rFonts w:ascii="微软雅黑" w:eastAsia="微软雅黑" w:hAnsi="微软雅黑" w:cs="微软雅黑"/>
          <w:sz w:val="22"/>
          <w:szCs w:val="22"/>
        </w:rPr>
      </w:pPr>
      <w:r>
        <w:rPr>
          <w:rFonts w:ascii="微软雅黑" w:eastAsia="微软雅黑" w:hAnsi="微软雅黑" w:cs="微软雅黑" w:hint="eastAsia"/>
          <w:sz w:val="22"/>
          <w:szCs w:val="22"/>
        </w:rPr>
        <w:t>在可观察的范围之内一些碎渣消失了，消失了的物质并不是凭空消失了而是回到了他原本所在的位置。</w:t>
      </w:r>
    </w:p>
    <w:p w:rsidR="004E57F1" w:rsidP="005F768A" w14:paraId="60913FEA" w14:textId="57A65021">
      <w:pPr>
        <w:rPr>
          <w:rFonts w:ascii="微软雅黑" w:eastAsia="微软雅黑" w:hAnsi="微软雅黑" w:cs="微软雅黑"/>
          <w:sz w:val="22"/>
          <w:szCs w:val="22"/>
        </w:rPr>
      </w:pPr>
      <w:r>
        <w:rPr>
          <w:rFonts w:ascii="微软雅黑" w:eastAsia="微软雅黑" w:hAnsi="微软雅黑" w:cs="微软雅黑" w:hint="eastAsia"/>
          <w:sz w:val="22"/>
          <w:szCs w:val="22"/>
        </w:rPr>
        <w:t>“真是令人感到十分的奇怪，到底是人为的还是宇宙的自然现象呢？想要完全消除这个区域的异常情况代价有点大啊。“</w:t>
      </w:r>
    </w:p>
    <w:p w:rsidR="004B2B39" w:rsidP="005F768A" w14:paraId="225CE8CB" w14:textId="72FC4EFD">
      <w:pPr>
        <w:rPr>
          <w:rFonts w:ascii="微软雅黑" w:eastAsia="微软雅黑" w:hAnsi="微软雅黑" w:cs="微软雅黑"/>
          <w:sz w:val="22"/>
          <w:szCs w:val="22"/>
        </w:rPr>
      </w:pPr>
      <w:r>
        <w:rPr>
          <w:rFonts w:ascii="微软雅黑" w:eastAsia="微软雅黑" w:hAnsi="微软雅黑" w:cs="微软雅黑" w:hint="eastAsia"/>
          <w:sz w:val="22"/>
          <w:szCs w:val="22"/>
        </w:rPr>
        <w:t>孙源玲感受着时空之中</w:t>
      </w:r>
      <w:r w:rsidR="00725D2D">
        <w:rPr>
          <w:rFonts w:ascii="微软雅黑" w:eastAsia="微软雅黑" w:hAnsi="微软雅黑" w:cs="微软雅黑" w:hint="eastAsia"/>
          <w:sz w:val="22"/>
          <w:szCs w:val="22"/>
        </w:rPr>
        <w:t>复杂的时空咨询</w:t>
      </w:r>
      <w:r w:rsidR="00660E28">
        <w:rPr>
          <w:rFonts w:ascii="微软雅黑" w:eastAsia="微软雅黑" w:hAnsi="微软雅黑" w:cs="微软雅黑" w:hint="eastAsia"/>
          <w:sz w:val="22"/>
          <w:szCs w:val="22"/>
        </w:rPr>
        <w:t>，运算资源瞬间就占用了九层</w:t>
      </w:r>
      <w:r w:rsidR="005E2D93">
        <w:rPr>
          <w:rFonts w:ascii="微软雅黑" w:eastAsia="微软雅黑" w:hAnsi="微软雅黑" w:cs="微软雅黑" w:hint="eastAsia"/>
          <w:sz w:val="22"/>
          <w:szCs w:val="22"/>
        </w:rPr>
        <w:t>。</w:t>
      </w:r>
    </w:p>
    <w:p w:rsidR="004B2B39" w:rsidP="005F768A" w14:paraId="0BCA396A" w14:textId="77777777">
      <w:pPr>
        <w:rPr>
          <w:rFonts w:ascii="微软雅黑" w:eastAsia="微软雅黑" w:hAnsi="微软雅黑" w:cs="微软雅黑"/>
          <w:sz w:val="22"/>
          <w:szCs w:val="22"/>
        </w:rPr>
      </w:pPr>
    </w:p>
    <w:p w:rsidR="00805EB1" w:rsidP="005F768A" w14:paraId="659C4DF7" w14:textId="0496B84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