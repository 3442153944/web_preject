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5755AF" w:rsidP="005F768A" w14:paraId="4B3B5C1E" w14:textId="3F49C33E">
      <w:pPr>
        <w:tabs>
          <w:tab w:val="left" w:pos="1508"/>
        </w:tabs>
        <w:outlineLvl w:val="1"/>
        <w:rPr>
          <w:rFonts w:ascii="微软雅黑" w:eastAsia="微软雅黑" w:hAnsi="微软雅黑" w:cs="微软雅黑"/>
          <w:sz w:val="22"/>
          <w:szCs w:val="22"/>
        </w:rPr>
      </w:pPr>
      <w:r>
        <w:rPr>
          <w:rFonts w:ascii="微软雅黑" w:eastAsia="微软雅黑" w:hAnsi="微软雅黑" w:cs="微软雅黑" w:hint="eastAsia"/>
          <w:sz w:val="22"/>
          <w:szCs w:val="22"/>
        </w:rPr>
        <w:t>第一百九十三章</w:t>
      </w:r>
      <w:r w:rsidR="005E22BF">
        <w:rPr>
          <w:rFonts w:ascii="微软雅黑" w:eastAsia="微软雅黑" w:hAnsi="微软雅黑" w:cs="微软雅黑" w:hint="eastAsia"/>
          <w:sz w:val="22"/>
          <w:szCs w:val="22"/>
        </w:rPr>
        <w:t xml:space="preserve"> </w:t>
      </w:r>
      <w:r w:rsidR="005E22BF">
        <w:rPr>
          <w:rFonts w:ascii="微软雅黑" w:eastAsia="微软雅黑" w:hAnsi="微软雅黑" w:cs="微软雅黑"/>
          <w:sz w:val="22"/>
          <w:szCs w:val="22"/>
        </w:rPr>
        <w:t xml:space="preserve"> </w:t>
      </w:r>
      <w:r>
        <w:rPr>
          <w:rFonts w:ascii="微软雅黑" w:eastAsia="微软雅黑" w:hAnsi="微软雅黑" w:cs="微软雅黑" w:hint="eastAsia"/>
          <w:sz w:val="22"/>
          <w:szCs w:val="22"/>
        </w:rPr>
        <w:t>量子存储器样品</w:t>
      </w:r>
    </w:p>
    <w:p w:rsidR="006105E5" w:rsidP="005F768A" w14:paraId="20552442" w14:textId="7ECD52C4">
      <w:pPr>
        <w:rPr>
          <w:rFonts w:ascii="微软雅黑" w:eastAsia="微软雅黑" w:hAnsi="微软雅黑" w:cs="微软雅黑"/>
          <w:sz w:val="22"/>
          <w:szCs w:val="22"/>
        </w:rPr>
      </w:pPr>
      <w:r>
        <w:rPr>
          <w:rFonts w:ascii="微软雅黑" w:eastAsia="微软雅黑" w:hAnsi="微软雅黑" w:cs="微软雅黑" w:hint="eastAsia"/>
          <w:sz w:val="22"/>
          <w:szCs w:val="22"/>
        </w:rPr>
        <w:t>虽然老王对于李俊的所作所为有些不愉快，</w:t>
      </w:r>
      <w:r w:rsidR="004D46BC">
        <w:rPr>
          <w:rFonts w:ascii="微软雅黑" w:eastAsia="微软雅黑" w:hAnsi="微软雅黑" w:cs="微软雅黑" w:hint="eastAsia"/>
          <w:sz w:val="22"/>
          <w:szCs w:val="22"/>
        </w:rPr>
        <w:t>但是老王知道自己的能力确实不如李俊此时所表现出来的能量强，就算李俊是因为作弊实现了在一天里面完成了量子计算机的制造那也只能够说他厉害有手段</w:t>
      </w:r>
      <w:r w:rsidR="008B6780">
        <w:rPr>
          <w:rFonts w:ascii="微软雅黑" w:eastAsia="微软雅黑" w:hAnsi="微软雅黑" w:cs="微软雅黑" w:hint="eastAsia"/>
          <w:sz w:val="22"/>
          <w:szCs w:val="22"/>
        </w:rPr>
        <w:t>。</w:t>
      </w:r>
    </w:p>
    <w:p w:rsidR="00B376E0" w:rsidP="005F768A" w14:paraId="6EBF8539" w14:textId="0ED88E96">
      <w:pPr>
        <w:rPr>
          <w:rFonts w:ascii="微软雅黑" w:eastAsia="微软雅黑" w:hAnsi="微软雅黑" w:cs="微软雅黑"/>
          <w:sz w:val="22"/>
          <w:szCs w:val="22"/>
        </w:rPr>
      </w:pPr>
      <w:r>
        <w:rPr>
          <w:rFonts w:ascii="微软雅黑" w:eastAsia="微软雅黑" w:hAnsi="微软雅黑" w:cs="微软雅黑" w:hint="eastAsia"/>
          <w:sz w:val="22"/>
          <w:szCs w:val="22"/>
        </w:rPr>
        <w:t>“小李，这儿就是我们的总办公室了，boss在里面等着你。”</w:t>
      </w:r>
    </w:p>
    <w:p w:rsidR="008B6780" w:rsidP="005F768A" w14:paraId="24E2D2BB" w14:textId="6F217577">
      <w:pPr>
        <w:rPr>
          <w:rFonts w:ascii="微软雅黑" w:eastAsia="微软雅黑" w:hAnsi="微软雅黑" w:cs="微软雅黑"/>
          <w:sz w:val="22"/>
          <w:szCs w:val="22"/>
        </w:rPr>
      </w:pPr>
      <w:r>
        <w:rPr>
          <w:rFonts w:ascii="微软雅黑" w:eastAsia="微软雅黑" w:hAnsi="微软雅黑" w:cs="微软雅黑" w:hint="eastAsia"/>
          <w:sz w:val="22"/>
          <w:szCs w:val="22"/>
        </w:rPr>
        <w:t>“行，那再见了老王，希望在以后能够和你一起工作，研究的工作始终还是很辛苦的。”</w:t>
      </w:r>
    </w:p>
    <w:p w:rsidR="001967E1" w:rsidP="005F768A" w14:paraId="71A4462C" w14:textId="6FBD6289">
      <w:pPr>
        <w:rPr>
          <w:rFonts w:ascii="微软雅黑" w:eastAsia="微软雅黑" w:hAnsi="微软雅黑" w:cs="微软雅黑"/>
          <w:sz w:val="22"/>
          <w:szCs w:val="22"/>
        </w:rPr>
      </w:pPr>
      <w:r>
        <w:rPr>
          <w:rFonts w:ascii="微软雅黑" w:eastAsia="微软雅黑" w:hAnsi="微软雅黑" w:cs="微软雅黑" w:hint="eastAsia"/>
          <w:sz w:val="22"/>
          <w:szCs w:val="22"/>
        </w:rPr>
        <w:t>李俊看了看站在门外一言不发的老王，然后问了一句：</w:t>
      </w:r>
    </w:p>
    <w:p w:rsidR="001967E1" w:rsidP="005F768A" w14:paraId="4F7A2352" w14:textId="45051B33">
      <w:pPr>
        <w:rPr>
          <w:rFonts w:ascii="微软雅黑" w:eastAsia="微软雅黑" w:hAnsi="微软雅黑" w:cs="微软雅黑"/>
          <w:sz w:val="22"/>
          <w:szCs w:val="22"/>
        </w:rPr>
      </w:pPr>
      <w:r>
        <w:rPr>
          <w:rFonts w:ascii="微软雅黑" w:eastAsia="微软雅黑" w:hAnsi="微软雅黑" w:cs="微软雅黑" w:hint="eastAsia"/>
          <w:sz w:val="22"/>
          <w:szCs w:val="22"/>
        </w:rPr>
        <w:t>“</w:t>
      </w:r>
      <w:r>
        <w:rPr>
          <w:rFonts w:ascii="微软雅黑" w:eastAsia="微软雅黑" w:hAnsi="微软雅黑" w:cs="微软雅黑" w:hint="eastAsia"/>
          <w:sz w:val="22"/>
          <w:szCs w:val="22"/>
        </w:rPr>
        <w:t>诶</w:t>
      </w:r>
      <w:r>
        <w:rPr>
          <w:rFonts w:ascii="微软雅黑" w:eastAsia="微软雅黑" w:hAnsi="微软雅黑" w:cs="微软雅黑" w:hint="eastAsia"/>
          <w:sz w:val="22"/>
          <w:szCs w:val="22"/>
        </w:rPr>
        <w:t>，老王，boss的办公室在那一层那一间啊？你又没有给我说，我怎么知道到底在那一间啊？”</w:t>
      </w:r>
    </w:p>
    <w:p w:rsidR="00694582" w:rsidP="005F768A" w14:paraId="38B9E359" w14:textId="30109227">
      <w:pPr>
        <w:rPr>
          <w:rFonts w:ascii="微软雅黑" w:eastAsia="微软雅黑" w:hAnsi="微软雅黑" w:cs="微软雅黑"/>
          <w:sz w:val="22"/>
          <w:szCs w:val="22"/>
        </w:rPr>
      </w:pPr>
      <w:r>
        <w:rPr>
          <w:rFonts w:ascii="微软雅黑" w:eastAsia="微软雅黑" w:hAnsi="微软雅黑" w:cs="微软雅黑" w:hint="eastAsia"/>
          <w:sz w:val="22"/>
          <w:szCs w:val="22"/>
        </w:rPr>
        <w:t>老王顿时一头黑线，极其不满的说到：</w:t>
      </w:r>
    </w:p>
    <w:p w:rsidR="00CE1185" w:rsidRPr="001967E1" w:rsidP="005F768A" w14:paraId="338CFE11" w14:textId="64E835F0">
      <w:pPr>
        <w:rPr>
          <w:rFonts w:ascii="微软雅黑" w:eastAsia="微软雅黑" w:hAnsi="微软雅黑" w:cs="微软雅黑"/>
          <w:sz w:val="22"/>
          <w:szCs w:val="22"/>
        </w:rPr>
      </w:pPr>
      <w:r>
        <w:rPr>
          <w:rFonts w:ascii="微软雅黑" w:eastAsia="微软雅黑" w:hAnsi="微软雅黑" w:cs="微软雅黑" w:hint="eastAsia"/>
          <w:sz w:val="22"/>
          <w:szCs w:val="22"/>
        </w:rPr>
        <w:t>“在顶层的那一间，顶层就只有一个房间，走不错的。”</w:t>
      </w:r>
    </w:p>
    <w:p w:rsidR="006105E5" w:rsidP="005F768A" w14:paraId="6A634DB2" w14:textId="1361A30B">
      <w:pPr>
        <w:rPr>
          <w:rFonts w:ascii="微软雅黑" w:eastAsia="微软雅黑" w:hAnsi="微软雅黑" w:cs="微软雅黑"/>
          <w:sz w:val="22"/>
          <w:szCs w:val="22"/>
        </w:rPr>
      </w:pPr>
      <w:r>
        <w:rPr>
          <w:rFonts w:ascii="微软雅黑" w:eastAsia="微软雅黑" w:hAnsi="微软雅黑" w:cs="微软雅黑" w:hint="eastAsia"/>
          <w:sz w:val="22"/>
          <w:szCs w:val="22"/>
        </w:rPr>
        <w:t>“哦，那就谢谢老王的带路咯，</w:t>
      </w:r>
      <w:r w:rsidR="003D3798">
        <w:rPr>
          <w:rFonts w:ascii="微软雅黑" w:eastAsia="微软雅黑" w:hAnsi="微软雅黑" w:cs="微软雅黑" w:hint="eastAsia"/>
          <w:sz w:val="22"/>
          <w:szCs w:val="22"/>
        </w:rPr>
        <w:t>希望在下次见面的时候我们能够好好的合作。</w:t>
      </w:r>
      <w:r>
        <w:rPr>
          <w:rFonts w:ascii="微软雅黑" w:eastAsia="微软雅黑" w:hAnsi="微软雅黑" w:cs="微软雅黑" w:hint="eastAsia"/>
          <w:sz w:val="22"/>
          <w:szCs w:val="22"/>
        </w:rPr>
        <w:t>”</w:t>
      </w:r>
    </w:p>
    <w:p w:rsidR="003D3798" w:rsidP="005F768A" w14:paraId="4E91D08A" w14:textId="4BE23DB8">
      <w:pPr>
        <w:rPr>
          <w:rFonts w:ascii="微软雅黑" w:eastAsia="微软雅黑" w:hAnsi="微软雅黑" w:cs="微软雅黑"/>
          <w:sz w:val="22"/>
          <w:szCs w:val="22"/>
        </w:rPr>
      </w:pPr>
      <w:r>
        <w:rPr>
          <w:rFonts w:ascii="微软雅黑" w:eastAsia="微软雅黑" w:hAnsi="微软雅黑" w:cs="微软雅黑" w:hint="eastAsia"/>
          <w:sz w:val="22"/>
          <w:szCs w:val="22"/>
        </w:rPr>
        <w:t>也不等老王回话</w:t>
      </w:r>
      <w:r w:rsidR="00211C2A">
        <w:rPr>
          <w:rFonts w:ascii="微软雅黑" w:eastAsia="微软雅黑" w:hAnsi="微软雅黑" w:cs="微软雅黑" w:hint="eastAsia"/>
          <w:sz w:val="22"/>
          <w:szCs w:val="22"/>
        </w:rPr>
        <w:t>李俊便一个人进入了大楼之中。</w:t>
      </w:r>
    </w:p>
    <w:p w:rsidR="00211C2A" w:rsidP="005F768A" w14:paraId="41669515" w14:textId="254F011B">
      <w:pPr>
        <w:rPr>
          <w:rFonts w:ascii="微软雅黑" w:eastAsia="微软雅黑" w:hAnsi="微软雅黑" w:cs="微软雅黑"/>
          <w:sz w:val="22"/>
          <w:szCs w:val="22"/>
        </w:rPr>
      </w:pPr>
      <w:r>
        <w:rPr>
          <w:rFonts w:ascii="微软雅黑" w:eastAsia="微软雅黑" w:hAnsi="微软雅黑" w:cs="微软雅黑" w:hint="eastAsia"/>
          <w:sz w:val="22"/>
          <w:szCs w:val="22"/>
        </w:rPr>
        <w:t>“总是感觉我错过了些什么，</w:t>
      </w:r>
      <w:r>
        <w:rPr>
          <w:rFonts w:ascii="微软雅黑" w:eastAsia="微软雅黑" w:hAnsi="微软雅黑" w:cs="微软雅黑" w:hint="eastAsia"/>
          <w:sz w:val="22"/>
          <w:szCs w:val="22"/>
        </w:rPr>
        <w:t>诶</w:t>
      </w:r>
      <w:r>
        <w:rPr>
          <w:rFonts w:ascii="微软雅黑" w:eastAsia="微软雅黑" w:hAnsi="微软雅黑" w:cs="微软雅黑" w:hint="eastAsia"/>
          <w:sz w:val="22"/>
          <w:szCs w:val="22"/>
        </w:rPr>
        <w:t>算了，终究是没有这个能力去把握这个机会啊。”</w:t>
      </w:r>
    </w:p>
    <w:p w:rsidR="00211C2A" w:rsidP="005F768A" w14:paraId="62EA286C" w14:textId="4926E61C">
      <w:pPr>
        <w:rPr>
          <w:rFonts w:ascii="微软雅黑" w:eastAsia="微软雅黑" w:hAnsi="微软雅黑" w:cs="微软雅黑"/>
          <w:sz w:val="22"/>
          <w:szCs w:val="22"/>
        </w:rPr>
      </w:pPr>
      <w:r>
        <w:rPr>
          <w:rFonts w:ascii="微软雅黑" w:eastAsia="微软雅黑" w:hAnsi="微软雅黑" w:cs="微软雅黑" w:hint="eastAsia"/>
          <w:sz w:val="22"/>
          <w:szCs w:val="22"/>
        </w:rPr>
        <w:t>老王十分落魄的离开了。</w:t>
      </w:r>
    </w:p>
    <w:p w:rsidR="001967E1" w:rsidRPr="00C03B68" w:rsidP="005F768A" w14:paraId="1606EE46" w14:textId="69D48FCD">
      <w:pPr>
        <w:rPr>
          <w:rFonts w:ascii="微软雅黑" w:eastAsia="微软雅黑" w:hAnsi="微软雅黑" w:cs="微软雅黑"/>
          <w:sz w:val="22"/>
          <w:szCs w:val="22"/>
        </w:rPr>
      </w:pPr>
      <w:r>
        <w:rPr>
          <w:rFonts w:ascii="微软雅黑" w:eastAsia="微软雅黑" w:hAnsi="微软雅黑" w:cs="微软雅黑" w:hint="eastAsia"/>
          <w:sz w:val="22"/>
          <w:szCs w:val="22"/>
        </w:rPr>
        <w:t>在经过了上层的通报之后，在门口的保安并没有拦住李俊，并且将李俊指引到电梯所在的位置。</w:t>
      </w:r>
    </w:p>
    <w:p w:rsidR="00C03B68" w:rsidP="005F768A" w14:paraId="27FFC50B" w14:textId="5E22A96D">
      <w:pPr>
        <w:rPr>
          <w:rFonts w:ascii="微软雅黑" w:eastAsia="微软雅黑" w:hAnsi="微软雅黑" w:cs="微软雅黑"/>
          <w:sz w:val="22"/>
          <w:szCs w:val="22"/>
        </w:rPr>
      </w:pPr>
      <w:r>
        <w:rPr>
          <w:rFonts w:ascii="微软雅黑" w:eastAsia="微软雅黑" w:hAnsi="微软雅黑" w:cs="微软雅黑" w:hint="eastAsia"/>
          <w:sz w:val="22"/>
          <w:szCs w:val="22"/>
        </w:rPr>
        <w:t>当李俊按下了按键经过了十几秒中的等待之后进入了电梯的时候，原本并没有分叉的世界线突然出现了一节分叉，被修正后的世界线再次出现了意外的情况。</w:t>
      </w:r>
    </w:p>
    <w:p w:rsidR="00C03B68" w:rsidP="005F768A" w14:paraId="6076198E" w14:textId="39D52DC8">
      <w:pPr>
        <w:rPr>
          <w:rFonts w:ascii="微软雅黑" w:eastAsia="微软雅黑" w:hAnsi="微软雅黑" w:cs="微软雅黑"/>
          <w:sz w:val="22"/>
          <w:szCs w:val="22"/>
        </w:rPr>
      </w:pPr>
      <w:r>
        <w:rPr>
          <w:rFonts w:ascii="微软雅黑" w:eastAsia="微软雅黑" w:hAnsi="微软雅黑" w:cs="微软雅黑" w:hint="eastAsia"/>
          <w:sz w:val="22"/>
          <w:szCs w:val="22"/>
        </w:rPr>
        <w:t>“嗯？为什么我好像感觉到了宇宙的愤怒？我在地星之上的操作宇宙应该也不会出现任何的反应才对。”</w:t>
      </w:r>
    </w:p>
    <w:p w:rsidR="00885A61" w:rsidP="005F768A" w14:paraId="72B04272" w14:textId="52F43B7D">
      <w:pPr>
        <w:rPr>
          <w:rFonts w:ascii="微软雅黑" w:eastAsia="微软雅黑" w:hAnsi="微软雅黑" w:cs="微软雅黑"/>
          <w:sz w:val="22"/>
          <w:szCs w:val="22"/>
        </w:rPr>
      </w:pPr>
      <w:r>
        <w:rPr>
          <w:rFonts w:ascii="微软雅黑" w:eastAsia="微软雅黑" w:hAnsi="微软雅黑" w:cs="微软雅黑" w:hint="eastAsia"/>
          <w:sz w:val="22"/>
          <w:szCs w:val="22"/>
        </w:rPr>
        <w:t>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突然出现在孙源玲的面前说到：</w:t>
      </w:r>
    </w:p>
    <w:p w:rsidR="00D03F81" w:rsidP="005F768A" w14:paraId="7E9AFD0D" w14:textId="42B650DC">
      <w:pPr>
        <w:rPr>
          <w:rFonts w:ascii="微软雅黑" w:eastAsia="微软雅黑" w:hAnsi="微软雅黑" w:cs="微软雅黑"/>
          <w:sz w:val="22"/>
          <w:szCs w:val="22"/>
        </w:rPr>
      </w:pPr>
      <w:r>
        <w:rPr>
          <w:rFonts w:ascii="微软雅黑" w:eastAsia="微软雅黑" w:hAnsi="微软雅黑" w:cs="微软雅黑" w:hint="eastAsia"/>
          <w:sz w:val="22"/>
          <w:szCs w:val="22"/>
        </w:rPr>
        <w:t>“或许是因为你前一段时间做的那件事引起了宇宙的注意，并不是所有的人都是在你的身边，你影响不到应该是挺正常的吧。”</w:t>
      </w:r>
    </w:p>
    <w:p w:rsidR="00D03F81" w:rsidP="005F768A" w14:paraId="6748D279" w14:textId="5C0AC68B">
      <w:pPr>
        <w:rPr>
          <w:rFonts w:ascii="微软雅黑" w:eastAsia="微软雅黑" w:hAnsi="微软雅黑" w:cs="微软雅黑"/>
          <w:sz w:val="22"/>
          <w:szCs w:val="22"/>
        </w:rPr>
      </w:pPr>
      <w:r>
        <w:rPr>
          <w:rFonts w:ascii="微软雅黑" w:eastAsia="微软雅黑" w:hAnsi="微软雅黑" w:cs="微软雅黑" w:hint="eastAsia"/>
          <w:sz w:val="22"/>
          <w:szCs w:val="22"/>
        </w:rPr>
        <w:t>“然而事实确实，和我沾有因果的人都不应该被宇宙所主要到才对，就感觉很奇怪，而且从现在的表现来看，宇宙这个模糊的意识应该只是知道了又东西脱离了它的掌控，但是并不知道具体的是什么东西脱离了它的掌控，感觉很是奇怪。”</w:t>
      </w:r>
    </w:p>
    <w:p w:rsidR="00C03B68" w:rsidP="005F768A" w14:paraId="6031C3EB" w14:textId="067C7C7A">
      <w:pPr>
        <w:rPr>
          <w:rFonts w:ascii="微软雅黑" w:eastAsia="微软雅黑" w:hAnsi="微软雅黑" w:cs="微软雅黑"/>
          <w:sz w:val="22"/>
          <w:szCs w:val="22"/>
        </w:rPr>
      </w:pPr>
      <w:r>
        <w:rPr>
          <w:rFonts w:ascii="微软雅黑" w:eastAsia="微软雅黑" w:hAnsi="微软雅黑" w:cs="微软雅黑" w:hint="eastAsia"/>
          <w:sz w:val="22"/>
          <w:szCs w:val="22"/>
        </w:rPr>
        <w:t>“姐姐，你有没有想过宇宙的意识注意到他或许并不是直接注意到了他，而是通过他所引发的一些现象出乎了宇宙意识的预料。”</w:t>
      </w:r>
    </w:p>
    <w:p w:rsidR="00205CB8" w:rsidP="005F768A" w14:paraId="54A18E92"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“确实，我不一定能够影响到和我相关的所有事物的衍生。</w:t>
      </w:r>
    </w:p>
    <w:p w:rsidR="00DD4EC7" w:rsidP="005F768A" w14:paraId="4FC7121A"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诶</w:t>
      </w:r>
      <w:r>
        <w:rPr>
          <w:rFonts w:ascii="微软雅黑" w:eastAsia="微软雅黑" w:hAnsi="微软雅黑" w:cs="微软雅黑" w:hint="eastAsia"/>
          <w:sz w:val="22"/>
          <w:szCs w:val="22"/>
        </w:rPr>
        <w:t>，不用管这些了，宇宙他只是一个可以调用规则的意识而已，它有不能够直接的更改整个宇宙的基础规则，而且我总感觉和灵气相关的</w:t>
      </w:r>
      <w:r w:rsidR="009B1755">
        <w:rPr>
          <w:rFonts w:ascii="微软雅黑" w:eastAsia="微软雅黑" w:hAnsi="微软雅黑" w:cs="微软雅黑" w:hint="eastAsia"/>
          <w:sz w:val="22"/>
          <w:szCs w:val="22"/>
        </w:rPr>
        <w:t>规则和这个宇宙并没有多大的关系，没有证据只是直觉，时间的规则应该和宇宙的起源本源息息相关。</w:t>
      </w:r>
    </w:p>
    <w:p w:rsidR="00DC51D2" w:rsidP="005F768A" w14:paraId="731DC82C" w14:textId="71E1129B">
      <w:pPr>
        <w:rPr>
          <w:rFonts w:ascii="微软雅黑" w:eastAsia="微软雅黑" w:hAnsi="微软雅黑" w:cs="微软雅黑"/>
          <w:sz w:val="22"/>
          <w:szCs w:val="22"/>
        </w:rPr>
      </w:pPr>
      <w:r>
        <w:rPr>
          <w:rFonts w:ascii="微软雅黑" w:eastAsia="微软雅黑" w:hAnsi="微软雅黑" w:cs="微软雅黑" w:hint="eastAsia"/>
          <w:sz w:val="22"/>
          <w:szCs w:val="22"/>
        </w:rPr>
        <w:t>诶</w:t>
      </w:r>
      <w:r>
        <w:rPr>
          <w:rFonts w:ascii="微软雅黑" w:eastAsia="微软雅黑" w:hAnsi="微软雅黑" w:cs="微软雅黑" w:hint="eastAsia"/>
          <w:sz w:val="22"/>
          <w:szCs w:val="22"/>
        </w:rPr>
        <w:t>，爱丽，我们准备上市的便携式移动设备设计的怎么样了？</w:t>
      </w:r>
      <w:r w:rsidR="00205CB8">
        <w:rPr>
          <w:rFonts w:ascii="微软雅黑" w:eastAsia="微软雅黑" w:hAnsi="微软雅黑" w:cs="微软雅黑" w:hint="eastAsia"/>
          <w:sz w:val="22"/>
          <w:szCs w:val="22"/>
        </w:rPr>
        <w:t>”</w:t>
      </w:r>
    </w:p>
    <w:p w:rsidR="00DD4EC7" w:rsidP="005F768A" w14:paraId="6293C422" w14:textId="24DAD2E4">
      <w:pPr>
        <w:rPr>
          <w:rFonts w:ascii="微软雅黑" w:eastAsia="微软雅黑" w:hAnsi="微软雅黑" w:cs="微软雅黑"/>
          <w:sz w:val="22"/>
          <w:szCs w:val="22"/>
        </w:rPr>
      </w:pPr>
      <w:r>
        <w:rPr>
          <w:rFonts w:ascii="微软雅黑" w:eastAsia="微软雅黑" w:hAnsi="微软雅黑" w:cs="微软雅黑" w:hint="eastAsia"/>
          <w:sz w:val="22"/>
          <w:szCs w:val="22"/>
        </w:rPr>
        <w:t>“外形已经是完成了设计，其科技的等级还算是在现有科技之上可以实现的，并且已经在开始准备量产了，虽然比不上现在使用的便携式眼镜来的方便和快捷，但是对于现有的便携式设备来说也算是一个降维打击了。”</w:t>
      </w:r>
    </w:p>
    <w:p w:rsidR="00165C03" w:rsidRPr="00DD4EC7" w:rsidP="005F768A" w14:paraId="79D92887" w14:textId="25230DBF">
      <w:pPr>
        <w:rPr>
          <w:rFonts w:ascii="微软雅黑" w:eastAsia="微软雅黑" w:hAnsi="微软雅黑" w:cs="微软雅黑"/>
          <w:sz w:val="22"/>
          <w:szCs w:val="22"/>
        </w:rPr>
      </w:pPr>
      <w:r>
        <w:rPr>
          <w:rFonts w:ascii="微软雅黑" w:eastAsia="微软雅黑" w:hAnsi="微软雅黑" w:cs="微软雅黑" w:hint="eastAsia"/>
          <w:sz w:val="22"/>
          <w:szCs w:val="22"/>
        </w:rPr>
        <w:t>“嗯，差不多就行了，还是要给他们一个喘气的机会</w:t>
      </w:r>
      <w:r w:rsidR="00753EF9">
        <w:rPr>
          <w:rFonts w:ascii="微软雅黑" w:eastAsia="微软雅黑" w:hAnsi="微软雅黑" w:cs="微软雅黑" w:hint="eastAsia"/>
          <w:sz w:val="22"/>
          <w:szCs w:val="22"/>
        </w:rPr>
        <w:t>，在过个三个月可以将一部分的技术授予他们，让他们不至于直接因为我们而被碾死了。</w:t>
      </w:r>
      <w:r>
        <w:rPr>
          <w:rFonts w:ascii="微软雅黑" w:eastAsia="微软雅黑" w:hAnsi="微软雅黑" w:cs="微软雅黑" w:hint="eastAsia"/>
          <w:sz w:val="22"/>
          <w:szCs w:val="22"/>
        </w:rPr>
        <w:t>”</w:t>
      </w:r>
    </w:p>
    <w:p w:rsidR="00DC51D2" w:rsidP="005F768A" w14:paraId="6CB5F242" w14:textId="7212179C">
      <w:pPr>
        <w:rPr>
          <w:rFonts w:ascii="微软雅黑" w:eastAsia="微软雅黑" w:hAnsi="微软雅黑" w:cs="微软雅黑"/>
          <w:sz w:val="22"/>
          <w:szCs w:val="22"/>
        </w:rPr>
      </w:pPr>
      <w:r>
        <w:rPr>
          <w:rFonts w:ascii="微软雅黑" w:eastAsia="微软雅黑" w:hAnsi="微软雅黑" w:cs="微软雅黑" w:hint="eastAsia"/>
          <w:sz w:val="22"/>
          <w:szCs w:val="22"/>
        </w:rPr>
        <w:t>“嗯，那我们的碳基芯片光刻技术是不是可以升级一下了呢？虽然具体上一次升级并没有间隔多长的时间。”</w:t>
      </w:r>
    </w:p>
    <w:p w:rsidR="003D6D43" w:rsidP="005F768A" w14:paraId="3B20A94B" w14:textId="47BCCAA4">
      <w:pPr>
        <w:rPr>
          <w:rFonts w:ascii="微软雅黑" w:eastAsia="微软雅黑" w:hAnsi="微软雅黑" w:cs="微软雅黑"/>
          <w:sz w:val="22"/>
          <w:szCs w:val="22"/>
        </w:rPr>
      </w:pPr>
      <w:r>
        <w:rPr>
          <w:rFonts w:ascii="微软雅黑" w:eastAsia="微软雅黑" w:hAnsi="微软雅黑" w:cs="微软雅黑" w:hint="eastAsia"/>
          <w:sz w:val="22"/>
          <w:szCs w:val="22"/>
        </w:rPr>
        <w:t>“差不多了就放出去吧，反正距离量子计算机小型化便携化已经不远了，那个李俊已经有能力单独的制造出量子计算机和量子通信设备了</w:t>
      </w:r>
      <w:r w:rsidR="004F2076">
        <w:rPr>
          <w:rFonts w:ascii="微软雅黑" w:eastAsia="微软雅黑" w:hAnsi="微软雅黑" w:cs="微软雅黑" w:hint="eastAsia"/>
          <w:sz w:val="22"/>
          <w:szCs w:val="22"/>
        </w:rPr>
        <w:t>，我们在适时放出个人使用的量子计算机还是很不错的。</w:t>
      </w:r>
      <w:r>
        <w:rPr>
          <w:rFonts w:ascii="微软雅黑" w:eastAsia="微软雅黑" w:hAnsi="微软雅黑" w:cs="微软雅黑" w:hint="eastAsia"/>
          <w:sz w:val="22"/>
          <w:szCs w:val="22"/>
        </w:rPr>
        <w:t>”</w:t>
      </w:r>
    </w:p>
    <w:p w:rsidR="003D6D43" w:rsidP="005F768A" w14:paraId="2528BABD" w14:textId="3E435B02">
      <w:pPr>
        <w:rPr>
          <w:rFonts w:ascii="微软雅黑" w:eastAsia="微软雅黑" w:hAnsi="微软雅黑" w:cs="微软雅黑"/>
          <w:sz w:val="22"/>
          <w:szCs w:val="22"/>
        </w:rPr>
      </w:pPr>
      <w:r>
        <w:rPr>
          <w:rFonts w:ascii="微软雅黑" w:eastAsia="微软雅黑" w:hAnsi="微软雅黑" w:cs="微软雅黑" w:hint="eastAsia"/>
          <w:sz w:val="22"/>
          <w:szCs w:val="22"/>
        </w:rPr>
        <w:t>“另一件事儿，什么时候扩招啊？顺便把场地修大点，这么个地方测试一下长距离的大威力武器都做不到，去专门的找场地还是一件很麻烦的事情，总不可能动不动就跑到太空去做实验吧，无重力的环境之下不方便的，更高的能力的武器实验我们还有这个能力去制作。”</w:t>
      </w:r>
    </w:p>
    <w:p w:rsidR="00F65CFA" w:rsidP="005F768A" w14:paraId="3907314C" w14:textId="2AE33590">
      <w:pPr>
        <w:rPr>
          <w:rFonts w:ascii="微软雅黑" w:eastAsia="微软雅黑" w:hAnsi="微软雅黑" w:cs="微软雅黑"/>
          <w:sz w:val="22"/>
          <w:szCs w:val="22"/>
        </w:rPr>
      </w:pPr>
      <w:r>
        <w:rPr>
          <w:rFonts w:ascii="微软雅黑" w:eastAsia="微软雅黑" w:hAnsi="微软雅黑" w:cs="微软雅黑" w:hint="eastAsia"/>
          <w:sz w:val="22"/>
          <w:szCs w:val="22"/>
        </w:rPr>
        <w:t>“那一个月后就开始新一轮的招聘如何？开拓场地这事儿又不是多难。”</w:t>
      </w:r>
    </w:p>
    <w:p w:rsidR="00926E87" w:rsidP="005F768A" w14:paraId="78DB234F" w14:textId="50F71F9F">
      <w:pPr>
        <w:rPr>
          <w:rFonts w:ascii="微软雅黑" w:eastAsia="微软雅黑" w:hAnsi="微软雅黑" w:cs="微软雅黑"/>
          <w:sz w:val="22"/>
          <w:szCs w:val="22"/>
        </w:rPr>
      </w:pPr>
      <w:r>
        <w:rPr>
          <w:rFonts w:ascii="微软雅黑" w:eastAsia="微软雅黑" w:hAnsi="微软雅黑" w:cs="微软雅黑" w:hint="eastAsia"/>
          <w:sz w:val="22"/>
          <w:szCs w:val="22"/>
        </w:rPr>
        <w:t>“好吧，那姐姐您继续忙，祝您早日成为一个咸鱼。”</w:t>
      </w:r>
    </w:p>
    <w:p w:rsidR="00C360CA" w:rsidP="005F768A" w14:paraId="07CC9A20" w14:textId="1FAE1FDC">
      <w:pPr>
        <w:rPr>
          <w:rFonts w:ascii="微软雅黑" w:eastAsia="微软雅黑" w:hAnsi="微软雅黑" w:cs="微软雅黑"/>
          <w:sz w:val="22"/>
          <w:szCs w:val="22"/>
        </w:rPr>
      </w:pPr>
      <w:r>
        <w:rPr>
          <w:rFonts w:ascii="微软雅黑" w:eastAsia="微软雅黑" w:hAnsi="微软雅黑" w:cs="微软雅黑" w:hint="eastAsia"/>
          <w:sz w:val="22"/>
          <w:szCs w:val="22"/>
        </w:rPr>
        <w:t>“诶嘿~”</w:t>
      </w:r>
    </w:p>
    <w:p w:rsidR="000F3796" w:rsidP="005F768A" w14:paraId="74AA4908" w14:textId="21DBFFAA">
      <w:pPr>
        <w:rPr>
          <w:rFonts w:ascii="微软雅黑" w:eastAsia="微软雅黑" w:hAnsi="微软雅黑" w:cs="微软雅黑"/>
          <w:sz w:val="22"/>
          <w:szCs w:val="22"/>
        </w:rPr>
      </w:pPr>
      <w:r>
        <w:rPr>
          <w:rFonts w:ascii="微软雅黑" w:eastAsia="微软雅黑" w:hAnsi="微软雅黑" w:cs="微软雅黑" w:hint="eastAsia"/>
          <w:sz w:val="22"/>
          <w:szCs w:val="22"/>
        </w:rPr>
        <w:t>西南某军区研究员之中李俊正在和一个秃顶的男子面对面的坐着，只是那个男子时不时的皱眉，面露难色。</w:t>
      </w:r>
    </w:p>
    <w:p w:rsidR="00CB5DA9" w:rsidP="005F768A" w14:paraId="0FEBF2DB" w14:textId="64E4AE39">
      <w:pPr>
        <w:rPr>
          <w:rFonts w:ascii="微软雅黑" w:eastAsia="微软雅黑" w:hAnsi="微软雅黑" w:cs="微软雅黑"/>
          <w:sz w:val="22"/>
          <w:szCs w:val="22"/>
        </w:rPr>
      </w:pPr>
      <w:r>
        <w:rPr>
          <w:rFonts w:ascii="微软雅黑" w:eastAsia="微软雅黑" w:hAnsi="微软雅黑" w:cs="微软雅黑" w:hint="eastAsia"/>
          <w:sz w:val="22"/>
          <w:szCs w:val="22"/>
        </w:rPr>
        <w:t>“李长官，虽然我说的这些条件实现起来是有那么一些难，但是我相信就以现在的科技条件来说还是很容易就可以做到的，甚至不会用到场外求助，就在我们现在的这个研究基地就可以完成了。”</w:t>
      </w:r>
    </w:p>
    <w:p w:rsidR="00CB5DA9" w:rsidP="005F768A" w14:paraId="33FCA51D" w14:textId="38B29B58">
      <w:pPr>
        <w:rPr>
          <w:rFonts w:ascii="微软雅黑" w:eastAsia="微软雅黑" w:hAnsi="微软雅黑" w:cs="微软雅黑"/>
          <w:sz w:val="22"/>
          <w:szCs w:val="22"/>
        </w:rPr>
      </w:pPr>
      <w:r>
        <w:rPr>
          <w:rFonts w:ascii="微软雅黑" w:eastAsia="微软雅黑" w:hAnsi="微软雅黑" w:cs="微软雅黑" w:hint="eastAsia"/>
          <w:sz w:val="22"/>
          <w:szCs w:val="22"/>
        </w:rPr>
        <w:t>“那好，小李同志，我希望你能够在你所说的</w:t>
      </w:r>
      <w:r>
        <w:rPr>
          <w:rFonts w:ascii="微软雅黑" w:eastAsia="微软雅黑" w:hAnsi="微软雅黑" w:cs="微软雅黑" w:hint="eastAsia"/>
          <w:sz w:val="22"/>
          <w:szCs w:val="22"/>
        </w:rPr>
        <w:t>的</w:t>
      </w:r>
      <w:r>
        <w:rPr>
          <w:rFonts w:ascii="微软雅黑" w:eastAsia="微软雅黑" w:hAnsi="微软雅黑" w:cs="微软雅黑" w:hint="eastAsia"/>
          <w:sz w:val="22"/>
          <w:szCs w:val="22"/>
        </w:rPr>
        <w:t>1</w:t>
      </w:r>
      <w:r>
        <w:rPr>
          <w:rFonts w:ascii="微软雅黑" w:eastAsia="微软雅黑" w:hAnsi="微软雅黑" w:cs="微软雅黑"/>
          <w:sz w:val="22"/>
          <w:szCs w:val="22"/>
        </w:rPr>
        <w:t>5</w:t>
      </w:r>
      <w:r>
        <w:rPr>
          <w:rFonts w:ascii="微软雅黑" w:eastAsia="微软雅黑" w:hAnsi="微软雅黑" w:cs="微软雅黑" w:hint="eastAsia"/>
          <w:sz w:val="22"/>
          <w:szCs w:val="22"/>
        </w:rPr>
        <w:t>天之内完成量子存储器的制造，现在量子计算机因为存储器所带来的性能瓶颈已经越来越明显了，这项技术也许要不了多久就要</w:t>
      </w:r>
      <w:r w:rsidR="00446BD3">
        <w:rPr>
          <w:rFonts w:ascii="微软雅黑" w:eastAsia="微软雅黑" w:hAnsi="微软雅黑" w:cs="微软雅黑" w:hint="eastAsia"/>
          <w:sz w:val="22"/>
          <w:szCs w:val="22"/>
        </w:rPr>
        <w:t>向</w:t>
      </w:r>
      <w:r>
        <w:rPr>
          <w:rFonts w:ascii="微软雅黑" w:eastAsia="微软雅黑" w:hAnsi="微软雅黑" w:cs="微软雅黑" w:hint="eastAsia"/>
          <w:sz w:val="22"/>
          <w:szCs w:val="22"/>
        </w:rPr>
        <w:t>民众开始推送了</w:t>
      </w:r>
      <w:r w:rsidR="00446BD3">
        <w:rPr>
          <w:rFonts w:ascii="微软雅黑" w:eastAsia="微软雅黑" w:hAnsi="微软雅黑" w:cs="微软雅黑" w:hint="eastAsia"/>
          <w:sz w:val="22"/>
          <w:szCs w:val="22"/>
        </w:rPr>
        <w:t>，到时候我不希望我们军方所使用的</w:t>
      </w:r>
      <w:r w:rsidR="00446BD3">
        <w:rPr>
          <w:rFonts w:ascii="微软雅黑" w:eastAsia="微软雅黑" w:hAnsi="微软雅黑" w:cs="微软雅黑" w:hint="eastAsia"/>
          <w:sz w:val="22"/>
          <w:szCs w:val="22"/>
        </w:rPr>
        <w:t>的</w:t>
      </w:r>
      <w:r w:rsidR="00446BD3">
        <w:rPr>
          <w:rFonts w:ascii="微软雅黑" w:eastAsia="微软雅黑" w:hAnsi="微软雅黑" w:cs="微软雅黑" w:hint="eastAsia"/>
          <w:sz w:val="22"/>
          <w:szCs w:val="22"/>
        </w:rPr>
        <w:t>东西和民间所使用的东西性能处于同一个水平。</w:t>
      </w:r>
      <w:r>
        <w:rPr>
          <w:rFonts w:ascii="微软雅黑" w:eastAsia="微软雅黑" w:hAnsi="微软雅黑" w:cs="微软雅黑" w:hint="eastAsia"/>
          <w:sz w:val="22"/>
          <w:szCs w:val="22"/>
        </w:rPr>
        <w:t>”</w:t>
      </w:r>
    </w:p>
    <w:p w:rsidR="00FE6B3A" w:rsidP="005F768A" w14:paraId="25471F1C"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“是，长官，保证完成任务。</w:t>
      </w:r>
    </w:p>
    <w:p w:rsidR="00694582" w:rsidP="005F768A" w14:paraId="7150708C" w14:textId="41073909">
      <w:pPr>
        <w:rPr>
          <w:rFonts w:ascii="微软雅黑" w:eastAsia="微软雅黑" w:hAnsi="微软雅黑" w:cs="微软雅黑"/>
          <w:sz w:val="22"/>
          <w:szCs w:val="22"/>
        </w:rPr>
      </w:pPr>
      <w:r>
        <w:rPr>
          <w:rFonts w:ascii="微软雅黑" w:eastAsia="微软雅黑" w:hAnsi="微软雅黑" w:cs="微软雅黑" w:hint="eastAsia"/>
          <w:sz w:val="22"/>
          <w:szCs w:val="22"/>
        </w:rPr>
        <w:t>不过——长官，我现在已经在那个实验室之中简单的制造出了一个量子存储器的试验品，因为是试验品他的容量和速度都没有多快，要不要试试？”</w:t>
      </w:r>
    </w:p>
    <w:p w:rsidR="00E8761F" w:rsidRPr="00FE6B3A" w:rsidP="005F768A" w14:paraId="51779C2A" w14:textId="63B77D76">
      <w:pPr>
        <w:rPr>
          <w:rFonts w:ascii="微软雅黑" w:eastAsia="微软雅黑" w:hAnsi="微软雅黑" w:cs="微软雅黑"/>
          <w:sz w:val="22"/>
          <w:szCs w:val="22"/>
        </w:rPr>
      </w:pPr>
      <w:r>
        <w:rPr>
          <w:rFonts w:ascii="微软雅黑" w:eastAsia="微软雅黑" w:hAnsi="微软雅黑" w:cs="微软雅黑" w:hint="eastAsia"/>
          <w:sz w:val="22"/>
          <w:szCs w:val="22"/>
        </w:rPr>
        <w:t>“它是RAM还是ROM？可以直接应用在量子计算机之上吗？”</w:t>
      </w:r>
    </w:p>
    <w:p w:rsidR="00FE6B3A" w:rsidP="005F768A" w14:paraId="0A728325"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“它是RAM和ROM的集合，不但可以</w:t>
      </w:r>
      <w:r>
        <w:rPr>
          <w:rFonts w:ascii="微软雅黑" w:eastAsia="微软雅黑" w:hAnsi="微软雅黑" w:cs="微软雅黑" w:hint="eastAsia"/>
          <w:sz w:val="22"/>
          <w:szCs w:val="22"/>
        </w:rPr>
        <w:t>当做</w:t>
      </w:r>
      <w:r>
        <w:rPr>
          <w:rFonts w:ascii="微软雅黑" w:eastAsia="微软雅黑" w:hAnsi="微软雅黑" w:cs="微软雅黑" w:hint="eastAsia"/>
          <w:sz w:val="22"/>
          <w:szCs w:val="22"/>
        </w:rPr>
        <w:t>RAM也可以</w:t>
      </w:r>
      <w:r>
        <w:rPr>
          <w:rFonts w:ascii="微软雅黑" w:eastAsia="微软雅黑" w:hAnsi="微软雅黑" w:cs="微软雅黑" w:hint="eastAsia"/>
          <w:sz w:val="22"/>
          <w:szCs w:val="22"/>
        </w:rPr>
        <w:t>当做</w:t>
      </w:r>
      <w:r>
        <w:rPr>
          <w:rFonts w:ascii="微软雅黑" w:eastAsia="微软雅黑" w:hAnsi="微软雅黑" w:cs="微软雅黑" w:hint="eastAsia"/>
          <w:sz w:val="22"/>
          <w:szCs w:val="22"/>
        </w:rPr>
        <w:t>ROM，你看他上面的这些接口，总共有</w:t>
      </w:r>
      <w:r>
        <w:rPr>
          <w:rFonts w:ascii="微软雅黑" w:eastAsia="微软雅黑" w:hAnsi="微软雅黑" w:cs="微软雅黑"/>
          <w:sz w:val="22"/>
          <w:szCs w:val="22"/>
        </w:rPr>
        <w:t>1024</w:t>
      </w:r>
      <w:r>
        <w:rPr>
          <w:rFonts w:ascii="微软雅黑" w:eastAsia="微软雅黑" w:hAnsi="微软雅黑" w:cs="微软雅黑" w:hint="eastAsia"/>
          <w:sz w:val="22"/>
          <w:szCs w:val="22"/>
        </w:rPr>
        <w:t>个数据传输针脚还有2</w:t>
      </w:r>
      <w:r>
        <w:rPr>
          <w:rFonts w:ascii="微软雅黑" w:eastAsia="微软雅黑" w:hAnsi="微软雅黑" w:cs="微软雅黑"/>
          <w:sz w:val="22"/>
          <w:szCs w:val="22"/>
        </w:rPr>
        <w:t>4</w:t>
      </w:r>
      <w:r>
        <w:rPr>
          <w:rFonts w:ascii="微软雅黑" w:eastAsia="微软雅黑" w:hAnsi="微软雅黑" w:cs="微软雅黑" w:hint="eastAsia"/>
          <w:sz w:val="22"/>
          <w:szCs w:val="22"/>
        </w:rPr>
        <w:t>个数据验证针脚同时附带供电能功能，保证它能够拥有合适的工作环境。</w:t>
      </w:r>
    </w:p>
    <w:p w:rsidR="00E8761F" w:rsidRPr="00FE6B3A" w:rsidP="005F768A" w14:paraId="711443B3" w14:textId="18BBEB76">
      <w:pPr>
        <w:rPr>
          <w:rFonts w:ascii="微软雅黑" w:eastAsia="微软雅黑" w:hAnsi="微软雅黑" w:cs="微软雅黑"/>
          <w:sz w:val="22"/>
          <w:szCs w:val="22"/>
        </w:rPr>
      </w:pPr>
      <w:r>
        <w:rPr>
          <w:rFonts w:ascii="微软雅黑" w:eastAsia="微软雅黑" w:hAnsi="微软雅黑" w:cs="微软雅黑" w:hint="eastAsia"/>
          <w:sz w:val="22"/>
          <w:szCs w:val="22"/>
        </w:rPr>
        <w:t>这个按道理来说是通用的，只要是量子计算机都可以使用。”</w:t>
      </w:r>
    </w:p>
    <w:p w:rsidR="00FE6B3A" w:rsidP="005F768A" w14:paraId="76050669" w14:textId="1E80613C">
      <w:pPr>
        <w:rPr>
          <w:rFonts w:ascii="微软雅黑" w:eastAsia="微软雅黑" w:hAnsi="微软雅黑" w:cs="微软雅黑"/>
          <w:sz w:val="22"/>
          <w:szCs w:val="22"/>
        </w:rPr>
      </w:pPr>
      <w:r>
        <w:rPr>
          <w:rFonts w:ascii="微软雅黑" w:eastAsia="微软雅黑" w:hAnsi="微软雅黑" w:cs="微软雅黑" w:hint="eastAsia"/>
          <w:sz w:val="22"/>
          <w:szCs w:val="22"/>
        </w:rPr>
        <w:t>“可以在我们现有的量子计算机之上使用吗？我想试试它的效果。”</w:t>
      </w:r>
    </w:p>
    <w:p w:rsidR="00FE6B3A" w:rsidP="005F768A" w14:paraId="77CDBB34" w14:textId="3E1359A9">
      <w:pPr>
        <w:rPr>
          <w:rFonts w:ascii="微软雅黑" w:eastAsia="微软雅黑" w:hAnsi="微软雅黑" w:cs="微软雅黑"/>
          <w:sz w:val="22"/>
          <w:szCs w:val="22"/>
        </w:rPr>
      </w:pPr>
      <w:r>
        <w:rPr>
          <w:rFonts w:ascii="微软雅黑" w:eastAsia="微软雅黑" w:hAnsi="微软雅黑" w:cs="微软雅黑" w:hint="eastAsia"/>
          <w:sz w:val="22"/>
          <w:szCs w:val="22"/>
        </w:rPr>
        <w:t>“让我去看看量子计算机的数据传输接口，或许我可以直接弄一个转接口，但是想要发挥出它的全部性能还得在我制造的那一台量子计算机之上。”</w:t>
      </w:r>
    </w:p>
    <w:p w:rsidR="001A2FAD" w:rsidP="005F768A" w14:paraId="07636BAF" w14:textId="6DF924A7">
      <w:pPr>
        <w:rPr>
          <w:rFonts w:ascii="微软雅黑" w:eastAsia="微软雅黑" w:hAnsi="微软雅黑" w:cs="微软雅黑"/>
          <w:sz w:val="22"/>
          <w:szCs w:val="22"/>
        </w:rPr>
      </w:pPr>
      <w:r>
        <w:rPr>
          <w:rFonts w:ascii="微软雅黑" w:eastAsia="微软雅黑" w:hAnsi="微软雅黑" w:cs="微软雅黑" w:hint="eastAsia"/>
          <w:sz w:val="22"/>
          <w:szCs w:val="22"/>
        </w:rPr>
        <w:t>“没事儿，大致有个数就可以</w:t>
      </w:r>
      <w:r w:rsidR="001372FE">
        <w:rPr>
          <w:rFonts w:ascii="微软雅黑" w:eastAsia="微软雅黑" w:hAnsi="微软雅黑" w:cs="微软雅黑" w:hint="eastAsia"/>
          <w:sz w:val="22"/>
          <w:szCs w:val="22"/>
        </w:rPr>
        <w:t>，不过你先说说你这个量子存储器的大致性能。</w:t>
      </w:r>
      <w:r>
        <w:rPr>
          <w:rFonts w:ascii="微软雅黑" w:eastAsia="微软雅黑" w:hAnsi="微软雅黑" w:cs="微软雅黑" w:hint="eastAsia"/>
          <w:sz w:val="22"/>
          <w:szCs w:val="22"/>
        </w:rPr>
        <w:t>”</w:t>
      </w:r>
    </w:p>
    <w:p w:rsidR="001372FE" w:rsidP="005F768A" w14:paraId="09FFFBA1" w14:textId="5763562D">
      <w:pPr>
        <w:rPr>
          <w:rFonts w:ascii="微软雅黑" w:eastAsia="微软雅黑" w:hAnsi="微软雅黑" w:cs="微软雅黑"/>
          <w:sz w:val="22"/>
          <w:szCs w:val="22"/>
        </w:rPr>
      </w:pPr>
      <w:r>
        <w:rPr>
          <w:rFonts w:ascii="微软雅黑" w:eastAsia="微软雅黑" w:hAnsi="微软雅黑" w:cs="微软雅黑" w:hint="eastAsia"/>
          <w:sz w:val="22"/>
          <w:szCs w:val="22"/>
        </w:rPr>
        <w:t>“没问题！”李俊随手将自己衣兜中的一个盒子拿了出来。</w:t>
      </w:r>
    </w:p>
    <w:p w:rsidR="00FE6B3A" w:rsidP="005F768A" w14:paraId="0ECFCCBE" w14:textId="19DA2B82">
      <w:pPr>
        <w:rPr>
          <w:rFonts w:ascii="微软雅黑" w:eastAsia="微软雅黑" w:hAnsi="微软雅黑" w:cs="微软雅黑"/>
          <w:sz w:val="22"/>
          <w:szCs w:val="22"/>
        </w:rPr>
      </w:pPr>
      <w:r>
        <w:rPr>
          <w:rFonts w:ascii="微软雅黑" w:eastAsia="微软雅黑" w:hAnsi="微软雅黑" w:cs="微软雅黑" w:hint="eastAsia"/>
          <w:sz w:val="22"/>
          <w:szCs w:val="22"/>
        </w:rPr>
        <w:t>“这个就是量子存储器了，不过它的性能现在还是很弱，因为是实验样品，它的模样也是十分的丑陋。”</w:t>
      </w:r>
    </w:p>
    <w:p w:rsidR="001372FE" w:rsidRPr="001372FE" w:rsidP="005F768A" w14:paraId="771C42A9" w14:textId="37F8203B">
      <w:pPr>
        <w:rPr>
          <w:rFonts w:ascii="微软雅黑" w:eastAsia="微软雅黑" w:hAnsi="微软雅黑" w:cs="微软雅黑"/>
          <w:sz w:val="22"/>
          <w:szCs w:val="22"/>
        </w:rPr>
      </w:pPr>
      <w:r>
        <w:rPr>
          <w:rFonts w:ascii="微软雅黑" w:eastAsia="微软雅黑" w:hAnsi="微软雅黑" w:cs="微软雅黑" w:hint="eastAsia"/>
          <w:sz w:val="22"/>
          <w:szCs w:val="22"/>
        </w:rPr>
        <w:t>“那它的性能如何？”</w:t>
      </w:r>
    </w:p>
    <w:p w:rsidR="002E14F4" w:rsidP="005F768A" w14:paraId="58437203"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“因为其量子的特性，其读写速度是相同的，都可以达到每秒1</w:t>
      </w:r>
      <w:r>
        <w:rPr>
          <w:rFonts w:ascii="微软雅黑" w:eastAsia="微软雅黑" w:hAnsi="微软雅黑" w:cs="微软雅黑"/>
          <w:sz w:val="22"/>
          <w:szCs w:val="22"/>
        </w:rPr>
        <w:t>0</w:t>
      </w:r>
      <w:r>
        <w:rPr>
          <w:rFonts w:ascii="微软雅黑" w:eastAsia="微软雅黑" w:hAnsi="微软雅黑" w:cs="微软雅黑" w:hint="eastAsia"/>
          <w:sz w:val="22"/>
          <w:szCs w:val="22"/>
        </w:rPr>
        <w:t>PB的读写速度，且经过特殊设计的架构和主控制器，4K性能也是相同的，在使用的时候这样的读写速度完全可以</w:t>
      </w:r>
      <w:r>
        <w:rPr>
          <w:rFonts w:ascii="微软雅黑" w:eastAsia="微软雅黑" w:hAnsi="微软雅黑" w:cs="微软雅黑" w:hint="eastAsia"/>
          <w:sz w:val="22"/>
          <w:szCs w:val="22"/>
        </w:rPr>
        <w:t>当做</w:t>
      </w:r>
      <w:r>
        <w:rPr>
          <w:rFonts w:ascii="微软雅黑" w:eastAsia="微软雅黑" w:hAnsi="微软雅黑" w:cs="微软雅黑" w:hint="eastAsia"/>
          <w:sz w:val="22"/>
          <w:szCs w:val="22"/>
        </w:rPr>
        <w:t>RAM来使用。</w:t>
      </w:r>
    </w:p>
    <w:p w:rsidR="00FE6B3A" w:rsidP="005F768A" w14:paraId="0416EF6E" w14:textId="33CFA358">
      <w:pPr>
        <w:rPr>
          <w:rFonts w:ascii="微软雅黑" w:eastAsia="微软雅黑" w:hAnsi="微软雅黑" w:cs="微软雅黑"/>
          <w:sz w:val="22"/>
          <w:szCs w:val="22"/>
        </w:rPr>
      </w:pPr>
      <w:r>
        <w:rPr>
          <w:rFonts w:ascii="微软雅黑" w:eastAsia="微软雅黑" w:hAnsi="微软雅黑" w:cs="微软雅黑" w:hint="eastAsia"/>
          <w:sz w:val="22"/>
          <w:szCs w:val="22"/>
        </w:rPr>
        <w:t>现有的容量能够达到1立方厘米1PB，而这个存储器拥有1</w:t>
      </w:r>
      <w:r>
        <w:rPr>
          <w:rFonts w:ascii="微软雅黑" w:eastAsia="微软雅黑" w:hAnsi="微软雅黑" w:cs="微软雅黑"/>
          <w:sz w:val="22"/>
          <w:szCs w:val="22"/>
        </w:rPr>
        <w:t>0</w:t>
      </w:r>
      <w:r>
        <w:rPr>
          <w:rFonts w:ascii="微软雅黑" w:eastAsia="微软雅黑" w:hAnsi="微软雅黑" w:cs="微软雅黑" w:hint="eastAsia"/>
          <w:sz w:val="22"/>
          <w:szCs w:val="22"/>
        </w:rPr>
        <w:t>PB的容量</w:t>
      </w:r>
      <w:r w:rsidR="00543DF9">
        <w:rPr>
          <w:rFonts w:ascii="微软雅黑" w:eastAsia="微软雅黑" w:hAnsi="微软雅黑" w:cs="微软雅黑" w:hint="eastAsia"/>
          <w:sz w:val="22"/>
          <w:szCs w:val="22"/>
        </w:rPr>
        <w:t>，不过在一些特殊情况之下，经过改造之后作为一个经典计算机</w:t>
      </w:r>
      <w:r w:rsidR="00543DF9">
        <w:rPr>
          <w:rFonts w:ascii="微软雅黑" w:eastAsia="微软雅黑" w:hAnsi="微软雅黑" w:cs="微软雅黑" w:hint="eastAsia"/>
          <w:sz w:val="22"/>
          <w:szCs w:val="22"/>
        </w:rPr>
        <w:t>的应胖来使</w:t>
      </w:r>
      <w:r w:rsidR="00543DF9">
        <w:rPr>
          <w:rFonts w:ascii="微软雅黑" w:eastAsia="微软雅黑" w:hAnsi="微软雅黑" w:cs="微软雅黑" w:hint="eastAsia"/>
          <w:sz w:val="22"/>
          <w:szCs w:val="22"/>
        </w:rPr>
        <w:t>用也是没有任何问题的，就是性能的发挥将会成为一个大问题而已。</w:t>
      </w:r>
      <w:r>
        <w:rPr>
          <w:rFonts w:ascii="微软雅黑" w:eastAsia="微软雅黑" w:hAnsi="微软雅黑" w:cs="微软雅黑" w:hint="eastAsia"/>
          <w:sz w:val="22"/>
          <w:szCs w:val="22"/>
        </w:rPr>
        <w:t>”</w:t>
      </w:r>
    </w:p>
    <w:p w:rsidR="002E14F4" w:rsidP="005F768A" w14:paraId="2C08D818" w14:textId="04E9B0E4">
      <w:pPr>
        <w:rPr>
          <w:rFonts w:ascii="微软雅黑" w:eastAsia="微软雅黑" w:hAnsi="微软雅黑" w:cs="微软雅黑"/>
          <w:sz w:val="22"/>
          <w:szCs w:val="22"/>
        </w:rPr>
      </w:pPr>
      <w:r>
        <w:rPr>
          <w:rFonts w:ascii="微软雅黑" w:eastAsia="微软雅黑" w:hAnsi="微软雅黑" w:cs="微软雅黑" w:hint="eastAsia"/>
          <w:sz w:val="22"/>
          <w:szCs w:val="22"/>
        </w:rPr>
        <w:t>“改装一下，让它可以兼容PCI-E</w:t>
      </w:r>
      <w:r>
        <w:rPr>
          <w:rFonts w:ascii="微软雅黑" w:eastAsia="微软雅黑" w:hAnsi="微软雅黑" w:cs="微软雅黑"/>
          <w:sz w:val="22"/>
          <w:szCs w:val="22"/>
        </w:rPr>
        <w:t xml:space="preserve"> 5.0</w:t>
      </w:r>
      <w:r>
        <w:rPr>
          <w:rFonts w:ascii="微软雅黑" w:eastAsia="微软雅黑" w:hAnsi="微软雅黑" w:cs="微软雅黑" w:hint="eastAsia"/>
          <w:sz w:val="22"/>
          <w:szCs w:val="22"/>
        </w:rPr>
        <w:t>通道协议，能够吃满PCI-E的性能对于现在来说都已经够用了。”</w:t>
      </w:r>
    </w:p>
    <w:p w:rsidR="002D3B21" w:rsidP="005F768A" w14:paraId="25C16559" w14:textId="37C15652">
      <w:pPr>
        <w:rPr>
          <w:rFonts w:ascii="微软雅黑" w:eastAsia="微软雅黑" w:hAnsi="微软雅黑" w:cs="微软雅黑"/>
          <w:sz w:val="22"/>
          <w:szCs w:val="22"/>
        </w:rPr>
      </w:pPr>
      <w:r>
        <w:rPr>
          <w:rFonts w:ascii="微软雅黑" w:eastAsia="微软雅黑" w:hAnsi="微软雅黑" w:cs="微软雅黑" w:hint="eastAsia"/>
          <w:sz w:val="22"/>
          <w:szCs w:val="22"/>
        </w:rPr>
        <w:t>“哦，那么计算机实验室在哪儿，改造需要的时间不长，只是需要花点时间写兼容驱</w:t>
      </w:r>
      <w:r>
        <w:rPr>
          <w:rFonts w:ascii="微软雅黑" w:eastAsia="微软雅黑" w:hAnsi="微软雅黑" w:cs="微软雅黑" w:hint="eastAsia"/>
          <w:sz w:val="22"/>
          <w:szCs w:val="22"/>
        </w:rPr>
        <w:t>动。”</w:t>
      </w:r>
    </w:p>
    <w:p w:rsidR="00A11255" w:rsidP="005F768A" w14:paraId="6682D461" w14:textId="3A965D65">
      <w:pPr>
        <w:rPr>
          <w:rFonts w:ascii="微软雅黑" w:eastAsia="微软雅黑" w:hAnsi="微软雅黑" w:cs="微软雅黑"/>
          <w:sz w:val="22"/>
          <w:szCs w:val="22"/>
        </w:rPr>
      </w:pPr>
      <w:r>
        <w:rPr>
          <w:rFonts w:ascii="微软雅黑" w:eastAsia="微软雅黑" w:hAnsi="微软雅黑" w:cs="微软雅黑" w:hint="eastAsia"/>
          <w:sz w:val="22"/>
          <w:szCs w:val="22"/>
        </w:rPr>
        <w:t>“跟我走，先把这个量子存储器改造好，试试它的性能，让后在尝试将其接入到量子计算机之中，计算机研究室就有一台量产型验证机，可以用来做一次实验。”</w:t>
      </w:r>
    </w:p>
    <w:p w:rsidR="002E14F4" w:rsidP="005F768A" w14:paraId="3C6DAE35" w14:textId="7D32935D">
      <w:pPr>
        <w:rPr>
          <w:rFonts w:ascii="微软雅黑" w:eastAsia="微软雅黑" w:hAnsi="微软雅黑" w:cs="微软雅黑"/>
          <w:sz w:val="22"/>
          <w:szCs w:val="22"/>
        </w:rPr>
      </w:pPr>
      <w:r>
        <w:rPr>
          <w:rFonts w:ascii="微软雅黑" w:eastAsia="微软雅黑" w:hAnsi="微软雅黑" w:cs="微软雅黑" w:hint="eastAsia"/>
          <w:sz w:val="22"/>
          <w:szCs w:val="22"/>
        </w:rPr>
        <w:t>说罢，便凭空消失在了办公室之中——</w:t>
      </w: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